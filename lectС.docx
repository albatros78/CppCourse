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D5C3F9" w14:textId="567DD838" w:rsidR="005B3E44" w:rsidRPr="00636AC6" w:rsidRDefault="005B3E44" w:rsidP="00355704">
      <w:pPr>
        <w:pStyle w:val="1"/>
        <w:numPr>
          <w:ilvl w:val="0"/>
          <w:numId w:val="41"/>
        </w:numPr>
        <w:spacing w:before="0" w:after="0"/>
        <w:jc w:val="center"/>
        <w:rPr>
          <w:lang w:val="ru-RU"/>
        </w:rPr>
      </w:pPr>
      <w:r>
        <w:rPr>
          <w:lang w:val="uk-UA"/>
        </w:rPr>
        <w:t>Лінійні програми на Сі</w:t>
      </w:r>
    </w:p>
    <w:p w14:paraId="03CC0D10" w14:textId="77777777" w:rsidR="005B3E44" w:rsidRPr="00E6043C" w:rsidRDefault="005B3E44" w:rsidP="00BA261B">
      <w:pPr>
        <w:pStyle w:val="cecece3ff1f1f13fededed3feeeeee3fe2e2e23fededed3feeeeee3fe9e9e93ff2f2f23fe5e5e53feaeaea3ff1f1f13ff2f2f23f"/>
        <w:spacing w:after="0" w:line="240" w:lineRule="auto"/>
        <w:jc w:val="both"/>
        <w:rPr>
          <w:rFonts w:ascii="Times New Roman" w:cs="Times New Roman"/>
          <w:sz w:val="28"/>
          <w:lang w:val="uk-UA"/>
        </w:rPr>
      </w:pPr>
    </w:p>
    <w:p w14:paraId="461DDDFA" w14:textId="213538DA" w:rsidR="005B3E44" w:rsidRPr="00760815" w:rsidRDefault="005B3E44" w:rsidP="00760815">
      <w:pPr>
        <w:pStyle w:val="3f3f3f3f3f3f3f3f3f2"/>
        <w:spacing w:before="0" w:after="0"/>
        <w:jc w:val="both"/>
        <w:rPr>
          <w:rFonts w:ascii="Times New Roman" w:cstheme="minorBidi"/>
          <w:b w:val="0"/>
          <w:bCs w:val="0"/>
          <w:iCs w:val="0"/>
          <w:szCs w:val="24"/>
          <w:lang w:val="uk-UA" w:eastAsia="uk-UA"/>
        </w:rPr>
      </w:pPr>
      <w:r w:rsidRPr="00760815">
        <w:rPr>
          <w:rFonts w:ascii="Times New Roman" w:cstheme="minorBidi"/>
          <w:b w:val="0"/>
          <w:bCs w:val="0"/>
          <w:iCs w:val="0"/>
          <w:szCs w:val="24"/>
          <w:lang w:val="uk-UA" w:eastAsia="uk-UA"/>
        </w:rPr>
        <w:t>Програма</w:t>
      </w:r>
      <w:r w:rsidRPr="00760815">
        <w:rPr>
          <w:rFonts w:ascii="Times New Roman" w:cstheme="minorBidi"/>
          <w:b w:val="0"/>
          <w:bCs w:val="0"/>
          <w:iCs w:val="0"/>
          <w:szCs w:val="24"/>
          <w:lang w:val="uk-UA" w:eastAsia="uk-UA"/>
        </w:rPr>
        <w:t xml:space="preserve"> </w:t>
      </w:r>
      <w:r w:rsidRPr="00760815">
        <w:rPr>
          <w:rFonts w:ascii="Times New Roman" w:cstheme="minorBidi"/>
          <w:b w:val="0"/>
          <w:bCs w:val="0"/>
          <w:iCs w:val="0"/>
          <w:szCs w:val="24"/>
          <w:lang w:val="uk-UA" w:eastAsia="uk-UA"/>
        </w:rPr>
        <w:t>на</w:t>
      </w:r>
      <w:r w:rsidRPr="00760815">
        <w:rPr>
          <w:rFonts w:ascii="Times New Roman" w:cstheme="minorBidi"/>
          <w:b w:val="0"/>
          <w:bCs w:val="0"/>
          <w:iCs w:val="0"/>
          <w:szCs w:val="24"/>
          <w:lang w:val="uk-UA" w:eastAsia="uk-UA"/>
        </w:rPr>
        <w:t xml:space="preserve"> </w:t>
      </w:r>
      <w:r w:rsidRPr="00760815">
        <w:rPr>
          <w:rFonts w:ascii="Times New Roman" w:cstheme="minorBidi"/>
          <w:b w:val="0"/>
          <w:bCs w:val="0"/>
          <w:iCs w:val="0"/>
          <w:szCs w:val="24"/>
          <w:lang w:val="uk-UA" w:eastAsia="uk-UA"/>
        </w:rPr>
        <w:t>Сі</w:t>
      </w:r>
      <w:r w:rsidRPr="00760815">
        <w:rPr>
          <w:rFonts w:ascii="Times New Roman" w:cstheme="minorBidi"/>
          <w:b w:val="0"/>
          <w:bCs w:val="0"/>
          <w:iCs w:val="0"/>
          <w:szCs w:val="24"/>
          <w:lang w:val="uk-UA" w:eastAsia="uk-UA"/>
        </w:rPr>
        <w:t xml:space="preserve">  - </w:t>
      </w:r>
      <w:r w:rsidRPr="00760815">
        <w:rPr>
          <w:rFonts w:ascii="Times New Roman" w:cstheme="minorBidi"/>
          <w:b w:val="0"/>
          <w:bCs w:val="0"/>
          <w:iCs w:val="0"/>
          <w:szCs w:val="24"/>
          <w:lang w:val="uk-UA" w:eastAsia="uk-UA"/>
        </w:rPr>
        <w:t>що</w:t>
      </w:r>
      <w:r w:rsidRPr="00760815">
        <w:rPr>
          <w:rFonts w:ascii="Times New Roman" w:cstheme="minorBidi"/>
          <w:b w:val="0"/>
          <w:bCs w:val="0"/>
          <w:iCs w:val="0"/>
          <w:szCs w:val="24"/>
          <w:lang w:val="uk-UA" w:eastAsia="uk-UA"/>
        </w:rPr>
        <w:t xml:space="preserve"> </w:t>
      </w:r>
      <w:r w:rsidRPr="00760815">
        <w:rPr>
          <w:rFonts w:ascii="Times New Roman" w:cstheme="minorBidi"/>
          <w:b w:val="0"/>
          <w:bCs w:val="0"/>
          <w:iCs w:val="0"/>
          <w:szCs w:val="24"/>
          <w:lang w:val="uk-UA" w:eastAsia="uk-UA"/>
        </w:rPr>
        <w:t>це</w:t>
      </w:r>
      <w:r w:rsidRPr="00760815">
        <w:rPr>
          <w:rFonts w:ascii="Times New Roman" w:cstheme="minorBidi"/>
          <w:b w:val="0"/>
          <w:bCs w:val="0"/>
          <w:iCs w:val="0"/>
          <w:szCs w:val="24"/>
          <w:lang w:val="uk-UA" w:eastAsia="uk-UA"/>
        </w:rPr>
        <w:t xml:space="preserve"> </w:t>
      </w:r>
      <w:r w:rsidRPr="00760815">
        <w:rPr>
          <w:rFonts w:ascii="Times New Roman" w:cstheme="minorBidi"/>
          <w:b w:val="0"/>
          <w:bCs w:val="0"/>
          <w:iCs w:val="0"/>
          <w:szCs w:val="24"/>
          <w:lang w:val="uk-UA" w:eastAsia="uk-UA"/>
        </w:rPr>
        <w:t>таке</w:t>
      </w:r>
      <w:r w:rsidRPr="00760815">
        <w:rPr>
          <w:rFonts w:ascii="Times New Roman" w:cstheme="minorBidi"/>
          <w:b w:val="0"/>
          <w:bCs w:val="0"/>
          <w:iCs w:val="0"/>
          <w:szCs w:val="24"/>
          <w:lang w:val="uk-UA" w:eastAsia="uk-UA"/>
        </w:rPr>
        <w:t xml:space="preserve"> </w:t>
      </w:r>
      <w:r w:rsidRPr="00760815">
        <w:rPr>
          <w:rFonts w:ascii="Times New Roman" w:cstheme="minorBidi"/>
          <w:b w:val="0"/>
          <w:bCs w:val="0"/>
          <w:iCs w:val="0"/>
          <w:szCs w:val="24"/>
          <w:lang w:val="uk-UA" w:eastAsia="uk-UA"/>
        </w:rPr>
        <w:t>з</w:t>
      </w:r>
      <w:r w:rsidRPr="00760815">
        <w:rPr>
          <w:rFonts w:ascii="Times New Roman" w:cstheme="minorBidi"/>
          <w:b w:val="0"/>
          <w:bCs w:val="0"/>
          <w:iCs w:val="0"/>
          <w:szCs w:val="24"/>
          <w:lang w:val="uk-UA" w:eastAsia="uk-UA"/>
        </w:rPr>
        <w:t xml:space="preserve"> </w:t>
      </w:r>
      <w:r w:rsidRPr="00760815">
        <w:rPr>
          <w:rFonts w:ascii="Times New Roman" w:cstheme="minorBidi"/>
          <w:b w:val="0"/>
          <w:bCs w:val="0"/>
          <w:iCs w:val="0"/>
          <w:szCs w:val="24"/>
          <w:lang w:val="uk-UA" w:eastAsia="uk-UA"/>
        </w:rPr>
        <w:t>точки</w:t>
      </w:r>
      <w:r w:rsidRPr="00760815">
        <w:rPr>
          <w:rFonts w:ascii="Times New Roman" w:cstheme="minorBidi"/>
          <w:b w:val="0"/>
          <w:bCs w:val="0"/>
          <w:iCs w:val="0"/>
          <w:szCs w:val="24"/>
          <w:lang w:val="uk-UA" w:eastAsia="uk-UA"/>
        </w:rPr>
        <w:t xml:space="preserve"> </w:t>
      </w:r>
      <w:r w:rsidRPr="00760815">
        <w:rPr>
          <w:rFonts w:ascii="Times New Roman" w:cstheme="minorBidi"/>
          <w:b w:val="0"/>
          <w:bCs w:val="0"/>
          <w:iCs w:val="0"/>
          <w:szCs w:val="24"/>
          <w:lang w:val="uk-UA" w:eastAsia="uk-UA"/>
        </w:rPr>
        <w:t>зору</w:t>
      </w:r>
      <w:r w:rsidRPr="00760815">
        <w:rPr>
          <w:rFonts w:ascii="Times New Roman" w:cstheme="minorBidi"/>
          <w:b w:val="0"/>
          <w:bCs w:val="0"/>
          <w:iCs w:val="0"/>
          <w:szCs w:val="24"/>
          <w:lang w:val="uk-UA" w:eastAsia="uk-UA"/>
        </w:rPr>
        <w:t xml:space="preserve"> </w:t>
      </w:r>
      <w:r w:rsidRPr="00760815">
        <w:rPr>
          <w:rFonts w:ascii="Times New Roman" w:cstheme="minorBidi"/>
          <w:b w:val="0"/>
          <w:bCs w:val="0"/>
          <w:iCs w:val="0"/>
          <w:szCs w:val="24"/>
          <w:lang w:val="uk-UA" w:eastAsia="uk-UA"/>
        </w:rPr>
        <w:t>стандарту</w:t>
      </w:r>
      <w:r w:rsidRPr="00760815">
        <w:rPr>
          <w:rFonts w:ascii="Times New Roman" w:cstheme="minorBidi"/>
          <w:b w:val="0"/>
          <w:bCs w:val="0"/>
          <w:iCs w:val="0"/>
          <w:szCs w:val="24"/>
          <w:lang w:val="uk-UA" w:eastAsia="uk-UA"/>
        </w:rPr>
        <w:t xml:space="preserve"> </w:t>
      </w:r>
      <w:r w:rsidRPr="00760815">
        <w:rPr>
          <w:rFonts w:ascii="Times New Roman" w:cstheme="minorBidi"/>
          <w:b w:val="0"/>
          <w:bCs w:val="0"/>
          <w:iCs w:val="0"/>
          <w:szCs w:val="24"/>
          <w:lang w:val="uk-UA" w:eastAsia="uk-UA"/>
        </w:rPr>
        <w:t>Сі</w:t>
      </w:r>
      <w:r w:rsidRPr="00760815">
        <w:rPr>
          <w:rFonts w:ascii="Times New Roman" w:cstheme="minorBidi"/>
          <w:b w:val="0"/>
          <w:bCs w:val="0"/>
          <w:iCs w:val="0"/>
          <w:szCs w:val="24"/>
          <w:lang w:val="uk-UA" w:eastAsia="uk-UA"/>
        </w:rPr>
        <w:t>.</w:t>
      </w:r>
    </w:p>
    <w:p w14:paraId="02D99E62" w14:textId="5D96C08F" w:rsidR="005B3E44" w:rsidRPr="00760815" w:rsidRDefault="005B3E44" w:rsidP="00760815">
      <w:pPr>
        <w:pStyle w:val="3f3f3f3f3f3f3f3f3f2"/>
        <w:spacing w:before="0" w:after="0"/>
        <w:jc w:val="both"/>
        <w:rPr>
          <w:rFonts w:ascii="Times New Roman" w:cstheme="minorBidi"/>
          <w:b w:val="0"/>
          <w:bCs w:val="0"/>
          <w:iCs w:val="0"/>
          <w:szCs w:val="24"/>
          <w:lang w:val="uk-UA" w:eastAsia="uk-UA"/>
        </w:rPr>
      </w:pPr>
      <w:r w:rsidRPr="00760815">
        <w:rPr>
          <w:rFonts w:ascii="Times New Roman" w:cstheme="minorBidi"/>
          <w:b w:val="0"/>
          <w:bCs w:val="0"/>
          <w:iCs w:val="0"/>
          <w:szCs w:val="24"/>
          <w:lang w:val="uk-UA" w:eastAsia="uk-UA"/>
        </w:rPr>
        <w:t>Приклад</w:t>
      </w:r>
      <w:r w:rsidRPr="00760815">
        <w:rPr>
          <w:rFonts w:ascii="Times New Roman" w:cstheme="minorBidi"/>
          <w:b w:val="0"/>
          <w:bCs w:val="0"/>
          <w:iCs w:val="0"/>
          <w:szCs w:val="24"/>
          <w:lang w:val="uk-UA" w:eastAsia="uk-UA"/>
        </w:rPr>
        <w:t xml:space="preserve"> </w:t>
      </w:r>
      <w:r w:rsidRPr="00760815">
        <w:rPr>
          <w:rFonts w:ascii="Times New Roman" w:cstheme="minorBidi"/>
          <w:b w:val="0"/>
          <w:bCs w:val="0"/>
          <w:iCs w:val="0"/>
          <w:szCs w:val="24"/>
          <w:lang w:val="uk-UA" w:eastAsia="uk-UA"/>
        </w:rPr>
        <w:t>програми</w:t>
      </w:r>
      <w:r w:rsidRPr="00760815">
        <w:rPr>
          <w:rFonts w:ascii="Times New Roman" w:cstheme="minorBidi"/>
          <w:b w:val="0"/>
          <w:bCs w:val="0"/>
          <w:iCs w:val="0"/>
          <w:szCs w:val="24"/>
          <w:lang w:val="uk-UA" w:eastAsia="uk-UA"/>
        </w:rPr>
        <w:t xml:space="preserve"> </w:t>
      </w:r>
      <w:r w:rsidRPr="00760815">
        <w:rPr>
          <w:rFonts w:ascii="Times New Roman" w:cstheme="minorBidi"/>
          <w:b w:val="0"/>
          <w:bCs w:val="0"/>
          <w:iCs w:val="0"/>
          <w:szCs w:val="24"/>
          <w:lang w:val="uk-UA" w:eastAsia="uk-UA"/>
        </w:rPr>
        <w:t>на</w:t>
      </w:r>
      <w:r w:rsidRPr="00760815">
        <w:rPr>
          <w:rFonts w:ascii="Times New Roman" w:cstheme="minorBidi"/>
          <w:b w:val="0"/>
          <w:bCs w:val="0"/>
          <w:iCs w:val="0"/>
          <w:szCs w:val="24"/>
          <w:lang w:val="uk-UA" w:eastAsia="uk-UA"/>
        </w:rPr>
        <w:t xml:space="preserve"> </w:t>
      </w:r>
      <w:r w:rsidRPr="00760815">
        <w:rPr>
          <w:rFonts w:ascii="Times New Roman" w:cstheme="minorBidi"/>
          <w:b w:val="0"/>
          <w:bCs w:val="0"/>
          <w:iCs w:val="0"/>
          <w:szCs w:val="24"/>
          <w:lang w:val="uk-UA" w:eastAsia="uk-UA"/>
        </w:rPr>
        <w:t>Сі</w:t>
      </w:r>
      <w:r w:rsidRPr="00760815">
        <w:rPr>
          <w:rFonts w:ascii="Times New Roman" w:cstheme="minorBidi"/>
          <w:b w:val="0"/>
          <w:bCs w:val="0"/>
          <w:iCs w:val="0"/>
          <w:szCs w:val="24"/>
          <w:lang w:val="uk-UA" w:eastAsia="uk-UA"/>
        </w:rPr>
        <w:t xml:space="preserve">. </w:t>
      </w:r>
      <w:r w:rsidRPr="00760815">
        <w:rPr>
          <w:rFonts w:ascii="Times New Roman" w:cstheme="minorBidi"/>
          <w:b w:val="0"/>
          <w:bCs w:val="0"/>
          <w:iCs w:val="0"/>
          <w:szCs w:val="24"/>
          <w:lang w:val="uk-UA" w:eastAsia="uk-UA"/>
        </w:rPr>
        <w:t>З</w:t>
      </w:r>
      <w:r w:rsidRPr="00760815">
        <w:rPr>
          <w:rFonts w:ascii="Times New Roman" w:cstheme="minorBidi"/>
          <w:b w:val="0"/>
          <w:bCs w:val="0"/>
          <w:iCs w:val="0"/>
          <w:szCs w:val="24"/>
          <w:lang w:val="uk-UA" w:eastAsia="uk-UA"/>
        </w:rPr>
        <w:t xml:space="preserve"> </w:t>
      </w:r>
      <w:r w:rsidRPr="00760815">
        <w:rPr>
          <w:rFonts w:ascii="Times New Roman" w:cstheme="minorBidi"/>
          <w:b w:val="0"/>
          <w:bCs w:val="0"/>
          <w:iCs w:val="0"/>
          <w:szCs w:val="24"/>
          <w:lang w:val="uk-UA" w:eastAsia="uk-UA"/>
        </w:rPr>
        <w:t>чого</w:t>
      </w:r>
      <w:r w:rsidRPr="00760815">
        <w:rPr>
          <w:rFonts w:ascii="Times New Roman" w:cstheme="minorBidi"/>
          <w:b w:val="0"/>
          <w:bCs w:val="0"/>
          <w:iCs w:val="0"/>
          <w:szCs w:val="24"/>
          <w:lang w:val="uk-UA" w:eastAsia="uk-UA"/>
        </w:rPr>
        <w:t xml:space="preserve"> </w:t>
      </w:r>
      <w:r w:rsidRPr="00760815">
        <w:rPr>
          <w:rFonts w:ascii="Times New Roman" w:cstheme="minorBidi"/>
          <w:b w:val="0"/>
          <w:bCs w:val="0"/>
          <w:iCs w:val="0"/>
          <w:szCs w:val="24"/>
          <w:lang w:val="uk-UA" w:eastAsia="uk-UA"/>
        </w:rPr>
        <w:t>вона</w:t>
      </w:r>
      <w:r w:rsidRPr="00760815">
        <w:rPr>
          <w:rFonts w:ascii="Times New Roman" w:cstheme="minorBidi"/>
          <w:b w:val="0"/>
          <w:bCs w:val="0"/>
          <w:iCs w:val="0"/>
          <w:szCs w:val="24"/>
          <w:lang w:val="uk-UA" w:eastAsia="uk-UA"/>
        </w:rPr>
        <w:t xml:space="preserve"> </w:t>
      </w:r>
      <w:r w:rsidRPr="00760815">
        <w:rPr>
          <w:rFonts w:ascii="Times New Roman" w:cstheme="minorBidi"/>
          <w:b w:val="0"/>
          <w:bCs w:val="0"/>
          <w:iCs w:val="0"/>
          <w:szCs w:val="24"/>
          <w:lang w:val="uk-UA" w:eastAsia="uk-UA"/>
        </w:rPr>
        <w:t>складається</w:t>
      </w:r>
      <w:r w:rsidRPr="00760815">
        <w:rPr>
          <w:rFonts w:ascii="Times New Roman" w:cstheme="minorBidi"/>
          <w:b w:val="0"/>
          <w:bCs w:val="0"/>
          <w:iCs w:val="0"/>
          <w:szCs w:val="24"/>
          <w:lang w:val="uk-UA" w:eastAsia="uk-UA"/>
        </w:rPr>
        <w:t>.</w:t>
      </w:r>
    </w:p>
    <w:p w14:paraId="719DD1EB" w14:textId="148D7ED3" w:rsidR="005B3E44" w:rsidRPr="00760815" w:rsidRDefault="005B3E44" w:rsidP="00760815">
      <w:pPr>
        <w:pStyle w:val="3f3f3f3f3f3f3f3f3f2"/>
        <w:spacing w:before="0" w:after="0"/>
        <w:jc w:val="both"/>
        <w:rPr>
          <w:rFonts w:ascii="Times New Roman" w:cstheme="minorBidi"/>
          <w:b w:val="0"/>
          <w:bCs w:val="0"/>
          <w:iCs w:val="0"/>
          <w:szCs w:val="24"/>
          <w:lang w:val="uk-UA" w:eastAsia="uk-UA"/>
        </w:rPr>
      </w:pPr>
      <w:r w:rsidRPr="00760815">
        <w:rPr>
          <w:rFonts w:ascii="Times New Roman" w:cstheme="minorBidi"/>
          <w:b w:val="0"/>
          <w:bCs w:val="0"/>
          <w:iCs w:val="0"/>
          <w:szCs w:val="24"/>
          <w:lang w:val="uk-UA" w:eastAsia="uk-UA"/>
        </w:rPr>
        <w:t>Компіляція</w:t>
      </w:r>
      <w:r w:rsidRPr="00760815">
        <w:rPr>
          <w:rFonts w:ascii="Times New Roman" w:cstheme="minorBidi"/>
          <w:b w:val="0"/>
          <w:bCs w:val="0"/>
          <w:iCs w:val="0"/>
          <w:szCs w:val="24"/>
          <w:lang w:val="uk-UA" w:eastAsia="uk-UA"/>
        </w:rPr>
        <w:t xml:space="preserve"> </w:t>
      </w:r>
      <w:r w:rsidRPr="00760815">
        <w:rPr>
          <w:rFonts w:ascii="Times New Roman" w:cstheme="minorBidi"/>
          <w:b w:val="0"/>
          <w:bCs w:val="0"/>
          <w:iCs w:val="0"/>
          <w:szCs w:val="24"/>
          <w:lang w:val="uk-UA" w:eastAsia="uk-UA"/>
        </w:rPr>
        <w:t>програми</w:t>
      </w:r>
      <w:r w:rsidRPr="00760815">
        <w:rPr>
          <w:rFonts w:ascii="Times New Roman" w:cstheme="minorBidi"/>
          <w:b w:val="0"/>
          <w:bCs w:val="0"/>
          <w:iCs w:val="0"/>
          <w:szCs w:val="24"/>
          <w:lang w:val="uk-UA" w:eastAsia="uk-UA"/>
        </w:rPr>
        <w:t xml:space="preserve"> </w:t>
      </w:r>
      <w:r w:rsidRPr="00760815">
        <w:rPr>
          <w:rFonts w:ascii="Times New Roman" w:cstheme="minorBidi"/>
          <w:b w:val="0"/>
          <w:bCs w:val="0"/>
          <w:iCs w:val="0"/>
          <w:szCs w:val="24"/>
          <w:lang w:val="uk-UA" w:eastAsia="uk-UA"/>
        </w:rPr>
        <w:t>на</w:t>
      </w:r>
      <w:r w:rsidRPr="00760815">
        <w:rPr>
          <w:rFonts w:ascii="Times New Roman" w:cstheme="minorBidi"/>
          <w:b w:val="0"/>
          <w:bCs w:val="0"/>
          <w:iCs w:val="0"/>
          <w:szCs w:val="24"/>
          <w:lang w:val="uk-UA" w:eastAsia="uk-UA"/>
        </w:rPr>
        <w:t xml:space="preserve"> </w:t>
      </w:r>
      <w:r w:rsidRPr="00760815">
        <w:rPr>
          <w:rFonts w:ascii="Times New Roman" w:cstheme="minorBidi"/>
          <w:b w:val="0"/>
          <w:bCs w:val="0"/>
          <w:iCs w:val="0"/>
          <w:szCs w:val="24"/>
          <w:lang w:val="uk-UA" w:eastAsia="uk-UA"/>
        </w:rPr>
        <w:t>Сі</w:t>
      </w:r>
      <w:r w:rsidRPr="00760815">
        <w:rPr>
          <w:rFonts w:ascii="Times New Roman" w:cstheme="minorBidi"/>
          <w:b w:val="0"/>
          <w:bCs w:val="0"/>
          <w:iCs w:val="0"/>
          <w:szCs w:val="24"/>
          <w:lang w:val="uk-UA" w:eastAsia="uk-UA"/>
        </w:rPr>
        <w:t>.</w:t>
      </w:r>
    </w:p>
    <w:p w14:paraId="4E8B06AE" w14:textId="134723D2" w:rsidR="005B3E44" w:rsidRPr="00760815" w:rsidRDefault="005B3E44" w:rsidP="00760815">
      <w:pPr>
        <w:pStyle w:val="3f3f3f3f3f3f3f3f3f2"/>
        <w:spacing w:before="0" w:after="0"/>
        <w:jc w:val="both"/>
        <w:rPr>
          <w:rFonts w:ascii="Times New Roman" w:cstheme="minorBidi"/>
          <w:b w:val="0"/>
          <w:bCs w:val="0"/>
          <w:iCs w:val="0"/>
          <w:szCs w:val="24"/>
          <w:lang w:val="uk-UA" w:eastAsia="uk-UA"/>
        </w:rPr>
      </w:pPr>
      <w:r w:rsidRPr="00760815">
        <w:rPr>
          <w:rFonts w:ascii="Times New Roman" w:cstheme="minorBidi"/>
          <w:b w:val="0"/>
          <w:bCs w:val="0"/>
          <w:iCs w:val="0"/>
          <w:szCs w:val="24"/>
          <w:lang w:val="uk-UA" w:eastAsia="uk-UA"/>
        </w:rPr>
        <w:t>Структурні</w:t>
      </w:r>
      <w:r w:rsidRPr="00760815">
        <w:rPr>
          <w:rFonts w:ascii="Times New Roman" w:cstheme="minorBidi"/>
          <w:b w:val="0"/>
          <w:bCs w:val="0"/>
          <w:iCs w:val="0"/>
          <w:szCs w:val="24"/>
          <w:lang w:val="uk-UA" w:eastAsia="uk-UA"/>
        </w:rPr>
        <w:t xml:space="preserve"> </w:t>
      </w:r>
      <w:r w:rsidRPr="00760815">
        <w:rPr>
          <w:rFonts w:ascii="Times New Roman" w:cstheme="minorBidi"/>
          <w:b w:val="0"/>
          <w:bCs w:val="0"/>
          <w:iCs w:val="0"/>
          <w:szCs w:val="24"/>
          <w:lang w:val="uk-UA" w:eastAsia="uk-UA"/>
        </w:rPr>
        <w:t>частини</w:t>
      </w:r>
      <w:r w:rsidRPr="00760815">
        <w:rPr>
          <w:rFonts w:ascii="Times New Roman" w:cstheme="minorBidi"/>
          <w:b w:val="0"/>
          <w:bCs w:val="0"/>
          <w:iCs w:val="0"/>
          <w:szCs w:val="24"/>
          <w:lang w:val="uk-UA" w:eastAsia="uk-UA"/>
        </w:rPr>
        <w:t xml:space="preserve"> </w:t>
      </w:r>
      <w:r w:rsidRPr="00760815">
        <w:rPr>
          <w:rFonts w:ascii="Times New Roman" w:cstheme="minorBidi"/>
          <w:b w:val="0"/>
          <w:bCs w:val="0"/>
          <w:iCs w:val="0"/>
          <w:szCs w:val="24"/>
          <w:lang w:val="uk-UA" w:eastAsia="uk-UA"/>
        </w:rPr>
        <w:t>програми</w:t>
      </w:r>
      <w:r w:rsidRPr="00760815">
        <w:rPr>
          <w:rFonts w:ascii="Times New Roman" w:cstheme="minorBidi"/>
          <w:b w:val="0"/>
          <w:bCs w:val="0"/>
          <w:iCs w:val="0"/>
          <w:szCs w:val="24"/>
          <w:lang w:val="uk-UA" w:eastAsia="uk-UA"/>
        </w:rPr>
        <w:t xml:space="preserve"> </w:t>
      </w:r>
      <w:r w:rsidRPr="00760815">
        <w:rPr>
          <w:rFonts w:ascii="Times New Roman" w:cstheme="minorBidi"/>
          <w:b w:val="0"/>
          <w:bCs w:val="0"/>
          <w:iCs w:val="0"/>
          <w:szCs w:val="24"/>
          <w:lang w:val="uk-UA" w:eastAsia="uk-UA"/>
        </w:rPr>
        <w:t>на</w:t>
      </w:r>
      <w:r w:rsidRPr="00760815">
        <w:rPr>
          <w:rFonts w:ascii="Times New Roman" w:cstheme="minorBidi"/>
          <w:b w:val="0"/>
          <w:bCs w:val="0"/>
          <w:iCs w:val="0"/>
          <w:szCs w:val="24"/>
          <w:lang w:val="uk-UA" w:eastAsia="uk-UA"/>
        </w:rPr>
        <w:t xml:space="preserve"> </w:t>
      </w:r>
      <w:r w:rsidRPr="00760815">
        <w:rPr>
          <w:rFonts w:ascii="Times New Roman" w:cstheme="minorBidi"/>
          <w:b w:val="0"/>
          <w:bCs w:val="0"/>
          <w:iCs w:val="0"/>
          <w:szCs w:val="24"/>
          <w:lang w:val="uk-UA" w:eastAsia="uk-UA"/>
        </w:rPr>
        <w:t>Сі</w:t>
      </w:r>
      <w:r w:rsidRPr="00760815">
        <w:rPr>
          <w:rFonts w:ascii="Times New Roman" w:cstheme="minorBidi"/>
          <w:b w:val="0"/>
          <w:bCs w:val="0"/>
          <w:iCs w:val="0"/>
          <w:szCs w:val="24"/>
          <w:lang w:val="uk-UA" w:eastAsia="uk-UA"/>
        </w:rPr>
        <w:t xml:space="preserve">: </w:t>
      </w:r>
      <w:r w:rsidRPr="00760815">
        <w:rPr>
          <w:rFonts w:ascii="Times New Roman" w:cstheme="minorBidi"/>
          <w:b w:val="0"/>
          <w:bCs w:val="0"/>
          <w:iCs w:val="0"/>
          <w:szCs w:val="24"/>
          <w:lang w:val="uk-UA" w:eastAsia="uk-UA"/>
        </w:rPr>
        <w:t>токени</w:t>
      </w:r>
      <w:r w:rsidRPr="00760815">
        <w:rPr>
          <w:rFonts w:ascii="Times New Roman" w:cstheme="minorBidi"/>
          <w:b w:val="0"/>
          <w:bCs w:val="0"/>
          <w:iCs w:val="0"/>
          <w:szCs w:val="24"/>
          <w:lang w:val="uk-UA" w:eastAsia="uk-UA"/>
        </w:rPr>
        <w:t xml:space="preserve">, </w:t>
      </w:r>
      <w:r w:rsidRPr="00760815">
        <w:rPr>
          <w:rFonts w:ascii="Times New Roman" w:cstheme="minorBidi"/>
          <w:b w:val="0"/>
          <w:bCs w:val="0"/>
          <w:iCs w:val="0"/>
          <w:szCs w:val="24"/>
          <w:lang w:val="uk-UA" w:eastAsia="uk-UA"/>
        </w:rPr>
        <w:t>крапки</w:t>
      </w:r>
      <w:r w:rsidRPr="00760815">
        <w:rPr>
          <w:rFonts w:ascii="Times New Roman" w:cstheme="minorBidi"/>
          <w:b w:val="0"/>
          <w:bCs w:val="0"/>
          <w:iCs w:val="0"/>
          <w:szCs w:val="24"/>
          <w:lang w:val="uk-UA" w:eastAsia="uk-UA"/>
        </w:rPr>
        <w:t xml:space="preserve"> </w:t>
      </w:r>
      <w:r w:rsidRPr="00760815">
        <w:rPr>
          <w:rFonts w:ascii="Times New Roman" w:cstheme="minorBidi"/>
          <w:b w:val="0"/>
          <w:bCs w:val="0"/>
          <w:iCs w:val="0"/>
          <w:szCs w:val="24"/>
          <w:lang w:val="uk-UA" w:eastAsia="uk-UA"/>
        </w:rPr>
        <w:t>з</w:t>
      </w:r>
      <w:r w:rsidRPr="00760815">
        <w:rPr>
          <w:rFonts w:ascii="Times New Roman" w:cstheme="minorBidi"/>
          <w:b w:val="0"/>
          <w:bCs w:val="0"/>
          <w:iCs w:val="0"/>
          <w:szCs w:val="24"/>
          <w:lang w:val="uk-UA" w:eastAsia="uk-UA"/>
        </w:rPr>
        <w:t xml:space="preserve"> </w:t>
      </w:r>
      <w:r w:rsidRPr="00760815">
        <w:rPr>
          <w:rFonts w:ascii="Times New Roman" w:cstheme="minorBidi"/>
          <w:b w:val="0"/>
          <w:bCs w:val="0"/>
          <w:iCs w:val="0"/>
          <w:szCs w:val="24"/>
          <w:lang w:val="uk-UA" w:eastAsia="uk-UA"/>
        </w:rPr>
        <w:t>комою</w:t>
      </w:r>
      <w:r w:rsidRPr="00760815">
        <w:rPr>
          <w:rFonts w:ascii="Times New Roman" w:cstheme="minorBidi"/>
          <w:b w:val="0"/>
          <w:bCs w:val="0"/>
          <w:iCs w:val="0"/>
          <w:szCs w:val="24"/>
          <w:lang w:val="uk-UA" w:eastAsia="uk-UA"/>
        </w:rPr>
        <w:t xml:space="preserve">, </w:t>
      </w:r>
      <w:r w:rsidRPr="00760815">
        <w:rPr>
          <w:rFonts w:ascii="Times New Roman" w:cstheme="minorBidi"/>
          <w:b w:val="0"/>
          <w:bCs w:val="0"/>
          <w:iCs w:val="0"/>
          <w:szCs w:val="24"/>
          <w:lang w:val="uk-UA" w:eastAsia="uk-UA"/>
        </w:rPr>
        <w:t>коментарі</w:t>
      </w:r>
      <w:r w:rsidRPr="00760815">
        <w:rPr>
          <w:rFonts w:ascii="Times New Roman" w:cstheme="minorBidi"/>
          <w:b w:val="0"/>
          <w:bCs w:val="0"/>
          <w:iCs w:val="0"/>
          <w:szCs w:val="24"/>
          <w:lang w:val="uk-UA" w:eastAsia="uk-UA"/>
        </w:rPr>
        <w:t xml:space="preserve">, </w:t>
      </w:r>
      <w:r w:rsidRPr="00760815">
        <w:rPr>
          <w:rFonts w:ascii="Times New Roman" w:cstheme="minorBidi"/>
          <w:b w:val="0"/>
          <w:bCs w:val="0"/>
          <w:iCs w:val="0"/>
          <w:szCs w:val="24"/>
          <w:lang w:val="uk-UA" w:eastAsia="uk-UA"/>
        </w:rPr>
        <w:t>ключові</w:t>
      </w:r>
      <w:r w:rsidRPr="00760815">
        <w:rPr>
          <w:rFonts w:ascii="Times New Roman" w:cstheme="minorBidi"/>
          <w:b w:val="0"/>
          <w:bCs w:val="0"/>
          <w:iCs w:val="0"/>
          <w:szCs w:val="24"/>
          <w:lang w:val="uk-UA" w:eastAsia="uk-UA"/>
        </w:rPr>
        <w:t xml:space="preserve"> </w:t>
      </w:r>
      <w:r w:rsidRPr="00760815">
        <w:rPr>
          <w:rFonts w:ascii="Times New Roman" w:cstheme="minorBidi"/>
          <w:b w:val="0"/>
          <w:bCs w:val="0"/>
          <w:iCs w:val="0"/>
          <w:szCs w:val="24"/>
          <w:lang w:val="uk-UA" w:eastAsia="uk-UA"/>
        </w:rPr>
        <w:t>слова</w:t>
      </w:r>
      <w:r w:rsidRPr="00760815">
        <w:rPr>
          <w:rFonts w:ascii="Times New Roman" w:cstheme="minorBidi"/>
          <w:b w:val="0"/>
          <w:bCs w:val="0"/>
          <w:iCs w:val="0"/>
          <w:szCs w:val="24"/>
          <w:lang w:val="uk-UA" w:eastAsia="uk-UA"/>
        </w:rPr>
        <w:t xml:space="preserve">, </w:t>
      </w:r>
      <w:r w:rsidRPr="00760815">
        <w:rPr>
          <w:rFonts w:ascii="Times New Roman" w:cstheme="minorBidi"/>
          <w:b w:val="0"/>
          <w:bCs w:val="0"/>
          <w:iCs w:val="0"/>
          <w:szCs w:val="24"/>
          <w:lang w:val="uk-UA" w:eastAsia="uk-UA"/>
        </w:rPr>
        <w:t>пробіли</w:t>
      </w:r>
      <w:r w:rsidRPr="00760815">
        <w:rPr>
          <w:rFonts w:ascii="Times New Roman" w:cstheme="minorBidi"/>
          <w:b w:val="0"/>
          <w:bCs w:val="0"/>
          <w:iCs w:val="0"/>
          <w:szCs w:val="24"/>
          <w:lang w:val="uk-UA" w:eastAsia="uk-UA"/>
        </w:rPr>
        <w:t>.</w:t>
      </w:r>
    </w:p>
    <w:p w14:paraId="468C17C1" w14:textId="4DFE62BA" w:rsidR="005B3E44" w:rsidRPr="00760815" w:rsidRDefault="005B3E44" w:rsidP="00760815">
      <w:pPr>
        <w:pStyle w:val="3f3f3f3f3f3f3f3f3f2"/>
        <w:spacing w:before="0" w:after="0"/>
        <w:jc w:val="both"/>
        <w:rPr>
          <w:rFonts w:ascii="Times New Roman" w:cstheme="minorBidi"/>
          <w:b w:val="0"/>
          <w:bCs w:val="0"/>
          <w:iCs w:val="0"/>
          <w:szCs w:val="24"/>
          <w:lang w:val="uk-UA" w:eastAsia="uk-UA"/>
        </w:rPr>
      </w:pPr>
      <w:r w:rsidRPr="00760815">
        <w:rPr>
          <w:rFonts w:ascii="Times New Roman" w:cstheme="minorBidi"/>
          <w:b w:val="0"/>
          <w:bCs w:val="0"/>
          <w:iCs w:val="0"/>
          <w:szCs w:val="24"/>
          <w:lang w:val="uk-UA" w:eastAsia="uk-UA"/>
        </w:rPr>
        <w:t>Введення</w:t>
      </w:r>
      <w:r w:rsidRPr="00760815">
        <w:rPr>
          <w:rFonts w:ascii="Times New Roman" w:cstheme="minorBidi"/>
          <w:b w:val="0"/>
          <w:bCs w:val="0"/>
          <w:iCs w:val="0"/>
          <w:szCs w:val="24"/>
          <w:lang w:val="uk-UA" w:eastAsia="uk-UA"/>
        </w:rPr>
        <w:t>/</w:t>
      </w:r>
      <w:r w:rsidRPr="00760815">
        <w:rPr>
          <w:rFonts w:ascii="Times New Roman" w:cstheme="minorBidi"/>
          <w:b w:val="0"/>
          <w:bCs w:val="0"/>
          <w:iCs w:val="0"/>
          <w:szCs w:val="24"/>
          <w:lang w:val="uk-UA" w:eastAsia="uk-UA"/>
        </w:rPr>
        <w:t>виведення</w:t>
      </w:r>
      <w:r w:rsidRPr="00760815">
        <w:rPr>
          <w:rFonts w:ascii="Times New Roman" w:cstheme="minorBidi"/>
          <w:b w:val="0"/>
          <w:bCs w:val="0"/>
          <w:iCs w:val="0"/>
          <w:szCs w:val="24"/>
          <w:lang w:val="uk-UA" w:eastAsia="uk-UA"/>
        </w:rPr>
        <w:t xml:space="preserve">. </w:t>
      </w:r>
      <w:r w:rsidRPr="00760815">
        <w:rPr>
          <w:rFonts w:ascii="Times New Roman" w:cstheme="minorBidi"/>
          <w:b w:val="0"/>
          <w:bCs w:val="0"/>
          <w:iCs w:val="0"/>
          <w:szCs w:val="24"/>
          <w:lang w:val="uk-UA" w:eastAsia="uk-UA"/>
        </w:rPr>
        <w:t>С</w:t>
      </w:r>
      <w:r w:rsidRPr="00760815">
        <w:rPr>
          <w:rFonts w:ascii="Times New Roman" w:cstheme="minorBidi"/>
          <w:b w:val="0"/>
          <w:bCs w:val="0"/>
          <w:iCs w:val="0"/>
          <w:szCs w:val="24"/>
          <w:lang w:val="uk-UA" w:eastAsia="uk-UA"/>
        </w:rPr>
        <w:t xml:space="preserve">++ </w:t>
      </w:r>
      <w:r w:rsidRPr="00760815">
        <w:rPr>
          <w:rFonts w:ascii="Times New Roman" w:cstheme="minorBidi"/>
          <w:b w:val="0"/>
          <w:bCs w:val="0"/>
          <w:iCs w:val="0"/>
          <w:szCs w:val="24"/>
          <w:lang w:val="uk-UA" w:eastAsia="uk-UA"/>
        </w:rPr>
        <w:t>введення</w:t>
      </w:r>
      <w:r w:rsidRPr="00760815">
        <w:rPr>
          <w:rFonts w:ascii="Times New Roman" w:cstheme="minorBidi"/>
          <w:b w:val="0"/>
          <w:bCs w:val="0"/>
          <w:iCs w:val="0"/>
          <w:szCs w:val="24"/>
          <w:lang w:val="uk-UA" w:eastAsia="uk-UA"/>
        </w:rPr>
        <w:t>/</w:t>
      </w:r>
      <w:r w:rsidRPr="00760815">
        <w:rPr>
          <w:rFonts w:ascii="Times New Roman" w:cstheme="minorBidi"/>
          <w:b w:val="0"/>
          <w:bCs w:val="0"/>
          <w:iCs w:val="0"/>
          <w:szCs w:val="24"/>
          <w:lang w:val="uk-UA" w:eastAsia="uk-UA"/>
        </w:rPr>
        <w:t>виведення</w:t>
      </w:r>
      <w:r w:rsidRPr="00760815">
        <w:rPr>
          <w:rFonts w:ascii="Times New Roman" w:cstheme="minorBidi"/>
          <w:b w:val="0"/>
          <w:bCs w:val="0"/>
          <w:iCs w:val="0"/>
          <w:szCs w:val="24"/>
          <w:lang w:val="uk-UA" w:eastAsia="uk-UA"/>
        </w:rPr>
        <w:t xml:space="preserve">. </w:t>
      </w:r>
      <w:proofErr w:type="spellStart"/>
      <w:r w:rsidRPr="00760815">
        <w:rPr>
          <w:rFonts w:ascii="Times New Roman" w:cstheme="minorBidi"/>
          <w:b w:val="0"/>
          <w:bCs w:val="0"/>
          <w:iCs w:val="0"/>
          <w:szCs w:val="24"/>
          <w:lang w:val="uk-UA" w:eastAsia="uk-UA"/>
        </w:rPr>
        <w:t>Форматоване</w:t>
      </w:r>
      <w:proofErr w:type="spellEnd"/>
      <w:r w:rsidRPr="00760815">
        <w:rPr>
          <w:rFonts w:ascii="Times New Roman" w:cstheme="minorBidi"/>
          <w:b w:val="0"/>
          <w:bCs w:val="0"/>
          <w:iCs w:val="0"/>
          <w:szCs w:val="24"/>
          <w:lang w:val="uk-UA" w:eastAsia="uk-UA"/>
        </w:rPr>
        <w:t xml:space="preserve"> </w:t>
      </w:r>
      <w:r w:rsidRPr="00760815">
        <w:rPr>
          <w:rFonts w:ascii="Times New Roman" w:cstheme="minorBidi"/>
          <w:b w:val="0"/>
          <w:bCs w:val="0"/>
          <w:iCs w:val="0"/>
          <w:szCs w:val="24"/>
          <w:lang w:val="uk-UA" w:eastAsia="uk-UA"/>
        </w:rPr>
        <w:t>введення</w:t>
      </w:r>
      <w:r w:rsidRPr="00760815">
        <w:rPr>
          <w:rFonts w:ascii="Times New Roman" w:cstheme="minorBidi"/>
          <w:b w:val="0"/>
          <w:bCs w:val="0"/>
          <w:iCs w:val="0"/>
          <w:szCs w:val="24"/>
          <w:lang w:val="uk-UA" w:eastAsia="uk-UA"/>
        </w:rPr>
        <w:t xml:space="preserve">. </w:t>
      </w:r>
      <w:proofErr w:type="spellStart"/>
      <w:r w:rsidRPr="00760815">
        <w:rPr>
          <w:rFonts w:ascii="Times New Roman" w:cstheme="minorBidi"/>
          <w:b w:val="0"/>
          <w:bCs w:val="0"/>
          <w:iCs w:val="0"/>
          <w:szCs w:val="24"/>
          <w:lang w:val="uk-UA" w:eastAsia="uk-UA"/>
        </w:rPr>
        <w:t>Форматоване</w:t>
      </w:r>
      <w:proofErr w:type="spellEnd"/>
      <w:r w:rsidRPr="00760815">
        <w:rPr>
          <w:rFonts w:ascii="Times New Roman" w:cstheme="minorBidi"/>
          <w:b w:val="0"/>
          <w:bCs w:val="0"/>
          <w:iCs w:val="0"/>
          <w:szCs w:val="24"/>
          <w:lang w:val="uk-UA" w:eastAsia="uk-UA"/>
        </w:rPr>
        <w:t xml:space="preserve"> </w:t>
      </w:r>
      <w:r w:rsidRPr="00760815">
        <w:rPr>
          <w:rFonts w:ascii="Times New Roman" w:cstheme="minorBidi"/>
          <w:b w:val="0"/>
          <w:bCs w:val="0"/>
          <w:iCs w:val="0"/>
          <w:szCs w:val="24"/>
          <w:lang w:val="uk-UA" w:eastAsia="uk-UA"/>
        </w:rPr>
        <w:t>виведення</w:t>
      </w:r>
      <w:r w:rsidRPr="00760815">
        <w:rPr>
          <w:rFonts w:ascii="Times New Roman" w:cstheme="minorBidi"/>
          <w:b w:val="0"/>
          <w:bCs w:val="0"/>
          <w:iCs w:val="0"/>
          <w:szCs w:val="24"/>
          <w:lang w:val="uk-UA" w:eastAsia="uk-UA"/>
        </w:rPr>
        <w:t xml:space="preserve">. </w:t>
      </w:r>
      <w:r w:rsidRPr="00760815">
        <w:rPr>
          <w:rFonts w:ascii="Times New Roman" w:cstheme="minorBidi"/>
          <w:b w:val="0"/>
          <w:bCs w:val="0"/>
          <w:iCs w:val="0"/>
          <w:szCs w:val="24"/>
          <w:lang w:val="uk-UA" w:eastAsia="uk-UA"/>
        </w:rPr>
        <w:t>Бібліотека</w:t>
      </w:r>
      <w:r w:rsidRPr="00760815">
        <w:rPr>
          <w:rFonts w:ascii="Times New Roman" w:cstheme="minorBidi"/>
          <w:b w:val="0"/>
          <w:bCs w:val="0"/>
          <w:iCs w:val="0"/>
          <w:szCs w:val="24"/>
          <w:lang w:val="uk-UA" w:eastAsia="uk-UA"/>
        </w:rPr>
        <w:t xml:space="preserve">  </w:t>
      </w:r>
      <w:proofErr w:type="spellStart"/>
      <w:r w:rsidRPr="00760815">
        <w:rPr>
          <w:rFonts w:ascii="Times New Roman" w:cstheme="minorBidi"/>
          <w:b w:val="0"/>
          <w:bCs w:val="0"/>
          <w:iCs w:val="0"/>
          <w:szCs w:val="24"/>
          <w:lang w:val="uk-UA" w:eastAsia="uk-UA"/>
        </w:rPr>
        <w:t>stdio.h</w:t>
      </w:r>
      <w:proofErr w:type="spellEnd"/>
    </w:p>
    <w:p w14:paraId="07781917" w14:textId="77777777" w:rsidR="005B3E44" w:rsidRPr="00760815" w:rsidRDefault="005B3E44" w:rsidP="00760815">
      <w:pPr>
        <w:pStyle w:val="3f3f3f3f3f3f3f3f3f2"/>
        <w:spacing w:before="0" w:after="0"/>
        <w:jc w:val="both"/>
        <w:rPr>
          <w:rFonts w:ascii="Times New Roman" w:cstheme="minorBidi"/>
          <w:b w:val="0"/>
          <w:bCs w:val="0"/>
          <w:iCs w:val="0"/>
          <w:szCs w:val="24"/>
          <w:lang w:val="uk-UA" w:eastAsia="uk-UA"/>
        </w:rPr>
      </w:pPr>
      <w:r w:rsidRPr="00760815">
        <w:rPr>
          <w:rFonts w:ascii="Times New Roman" w:cstheme="minorBidi"/>
          <w:b w:val="0"/>
          <w:bCs w:val="0"/>
          <w:iCs w:val="0"/>
          <w:szCs w:val="24"/>
          <w:lang w:val="uk-UA" w:eastAsia="uk-UA"/>
        </w:rPr>
        <w:t>Визначення</w:t>
      </w:r>
      <w:r w:rsidRPr="00760815">
        <w:rPr>
          <w:rFonts w:ascii="Times New Roman" w:cstheme="minorBidi"/>
          <w:b w:val="0"/>
          <w:bCs w:val="0"/>
          <w:iCs w:val="0"/>
          <w:szCs w:val="24"/>
          <w:lang w:val="uk-UA" w:eastAsia="uk-UA"/>
        </w:rPr>
        <w:t xml:space="preserve"> </w:t>
      </w:r>
      <w:r w:rsidRPr="00760815">
        <w:rPr>
          <w:rFonts w:ascii="Times New Roman" w:cstheme="minorBidi"/>
          <w:b w:val="0"/>
          <w:bCs w:val="0"/>
          <w:iCs w:val="0"/>
          <w:szCs w:val="24"/>
          <w:lang w:val="uk-UA" w:eastAsia="uk-UA"/>
        </w:rPr>
        <w:t>змінної</w:t>
      </w:r>
      <w:r w:rsidRPr="00760815">
        <w:rPr>
          <w:rFonts w:ascii="Times New Roman" w:cstheme="minorBidi"/>
          <w:b w:val="0"/>
          <w:bCs w:val="0"/>
          <w:iCs w:val="0"/>
          <w:szCs w:val="24"/>
          <w:lang w:val="uk-UA" w:eastAsia="uk-UA"/>
        </w:rPr>
        <w:t xml:space="preserve"> </w:t>
      </w:r>
      <w:r w:rsidRPr="00760815">
        <w:rPr>
          <w:rFonts w:ascii="Times New Roman" w:cstheme="minorBidi"/>
          <w:b w:val="0"/>
          <w:bCs w:val="0"/>
          <w:iCs w:val="0"/>
          <w:szCs w:val="24"/>
          <w:lang w:val="uk-UA" w:eastAsia="uk-UA"/>
        </w:rPr>
        <w:t>в</w:t>
      </w:r>
      <w:r w:rsidRPr="00760815">
        <w:rPr>
          <w:rFonts w:ascii="Times New Roman" w:cstheme="minorBidi"/>
          <w:b w:val="0"/>
          <w:bCs w:val="0"/>
          <w:iCs w:val="0"/>
          <w:szCs w:val="24"/>
          <w:lang w:val="uk-UA" w:eastAsia="uk-UA"/>
        </w:rPr>
        <w:t xml:space="preserve"> </w:t>
      </w:r>
      <w:proofErr w:type="spellStart"/>
      <w:r w:rsidRPr="00760815">
        <w:rPr>
          <w:rFonts w:ascii="Times New Roman" w:cstheme="minorBidi"/>
          <w:b w:val="0"/>
          <w:bCs w:val="0"/>
          <w:iCs w:val="0"/>
          <w:szCs w:val="24"/>
          <w:lang w:val="uk-UA" w:eastAsia="uk-UA"/>
        </w:rPr>
        <w:t>C</w:t>
      </w:r>
      <w:r w:rsidRPr="00760815">
        <w:rPr>
          <w:rFonts w:ascii="Times New Roman" w:cstheme="minorBidi"/>
          <w:b w:val="0"/>
          <w:bCs w:val="0"/>
          <w:iCs w:val="0"/>
          <w:szCs w:val="24"/>
          <w:lang w:val="uk-UA" w:eastAsia="uk-UA"/>
        </w:rPr>
        <w:t>і</w:t>
      </w:r>
      <w:proofErr w:type="spellEnd"/>
      <w:r w:rsidRPr="00760815">
        <w:rPr>
          <w:rFonts w:ascii="Times New Roman" w:cstheme="minorBidi"/>
          <w:b w:val="0"/>
          <w:bCs w:val="0"/>
          <w:iCs w:val="0"/>
          <w:szCs w:val="24"/>
          <w:lang w:val="uk-UA" w:eastAsia="uk-UA"/>
        </w:rPr>
        <w:t xml:space="preserve">. </w:t>
      </w:r>
      <w:r w:rsidRPr="00760815">
        <w:rPr>
          <w:rFonts w:ascii="Times New Roman" w:cstheme="minorBidi"/>
          <w:b w:val="0"/>
          <w:bCs w:val="0"/>
          <w:iCs w:val="0"/>
          <w:szCs w:val="24"/>
          <w:lang w:val="uk-UA" w:eastAsia="uk-UA"/>
        </w:rPr>
        <w:t>Декларація</w:t>
      </w:r>
      <w:r w:rsidRPr="00760815">
        <w:rPr>
          <w:rFonts w:ascii="Times New Roman" w:cstheme="minorBidi"/>
          <w:b w:val="0"/>
          <w:bCs w:val="0"/>
          <w:iCs w:val="0"/>
          <w:szCs w:val="24"/>
          <w:lang w:val="uk-UA" w:eastAsia="uk-UA"/>
        </w:rPr>
        <w:t xml:space="preserve"> </w:t>
      </w:r>
      <w:r w:rsidRPr="00760815">
        <w:rPr>
          <w:rFonts w:ascii="Times New Roman" w:cstheme="minorBidi"/>
          <w:b w:val="0"/>
          <w:bCs w:val="0"/>
          <w:iCs w:val="0"/>
          <w:szCs w:val="24"/>
          <w:lang w:val="uk-UA" w:eastAsia="uk-UA"/>
        </w:rPr>
        <w:t>та</w:t>
      </w:r>
      <w:r w:rsidRPr="00760815">
        <w:rPr>
          <w:rFonts w:ascii="Times New Roman" w:cstheme="minorBidi"/>
          <w:b w:val="0"/>
          <w:bCs w:val="0"/>
          <w:iCs w:val="0"/>
          <w:szCs w:val="24"/>
          <w:lang w:val="uk-UA" w:eastAsia="uk-UA"/>
        </w:rPr>
        <w:t xml:space="preserve"> </w:t>
      </w:r>
      <w:r w:rsidRPr="00760815">
        <w:rPr>
          <w:rFonts w:ascii="Times New Roman" w:cstheme="minorBidi"/>
          <w:b w:val="0"/>
          <w:bCs w:val="0"/>
          <w:iCs w:val="0"/>
          <w:szCs w:val="24"/>
          <w:lang w:val="uk-UA" w:eastAsia="uk-UA"/>
        </w:rPr>
        <w:t>ініціалізація</w:t>
      </w:r>
      <w:r w:rsidRPr="00760815">
        <w:rPr>
          <w:rFonts w:ascii="Times New Roman" w:cstheme="minorBidi"/>
          <w:b w:val="0"/>
          <w:bCs w:val="0"/>
          <w:iCs w:val="0"/>
          <w:szCs w:val="24"/>
          <w:lang w:val="uk-UA" w:eastAsia="uk-UA"/>
        </w:rPr>
        <w:t>.</w:t>
      </w:r>
    </w:p>
    <w:p w14:paraId="25672FE5" w14:textId="2EB78634" w:rsidR="005B3E44" w:rsidRPr="00760815" w:rsidRDefault="005B3E44" w:rsidP="00760815">
      <w:pPr>
        <w:pStyle w:val="3f3f3f3f3f3f3f3f3f2"/>
        <w:spacing w:before="0" w:after="0"/>
        <w:jc w:val="both"/>
        <w:rPr>
          <w:rFonts w:ascii="Times New Roman" w:cstheme="minorBidi"/>
          <w:b w:val="0"/>
          <w:bCs w:val="0"/>
          <w:iCs w:val="0"/>
          <w:szCs w:val="24"/>
          <w:lang w:val="uk-UA" w:eastAsia="uk-UA"/>
        </w:rPr>
      </w:pPr>
      <w:r w:rsidRPr="00760815">
        <w:rPr>
          <w:rFonts w:ascii="Times New Roman" w:cstheme="minorBidi"/>
          <w:b w:val="0"/>
          <w:bCs w:val="0"/>
          <w:iCs w:val="0"/>
          <w:szCs w:val="24"/>
          <w:lang w:val="uk-UA" w:eastAsia="uk-UA"/>
        </w:rPr>
        <w:t>Локалізація</w:t>
      </w:r>
      <w:r w:rsidRPr="00760815">
        <w:rPr>
          <w:rFonts w:ascii="Times New Roman" w:cstheme="minorBidi"/>
          <w:b w:val="0"/>
          <w:bCs w:val="0"/>
          <w:iCs w:val="0"/>
          <w:szCs w:val="24"/>
          <w:lang w:val="uk-UA" w:eastAsia="uk-UA"/>
        </w:rPr>
        <w:t xml:space="preserve">. </w:t>
      </w:r>
      <w:r w:rsidRPr="00760815">
        <w:rPr>
          <w:rFonts w:ascii="Times New Roman" w:cstheme="minorBidi"/>
          <w:b w:val="0"/>
          <w:bCs w:val="0"/>
          <w:iCs w:val="0"/>
          <w:szCs w:val="24"/>
          <w:lang w:val="uk-UA" w:eastAsia="uk-UA"/>
        </w:rPr>
        <w:t>Бібліотека</w:t>
      </w:r>
      <w:r w:rsidRPr="00760815">
        <w:rPr>
          <w:rFonts w:ascii="Times New Roman" w:cstheme="minorBidi"/>
          <w:b w:val="0"/>
          <w:bCs w:val="0"/>
          <w:iCs w:val="0"/>
          <w:szCs w:val="24"/>
          <w:lang w:val="uk-UA" w:eastAsia="uk-UA"/>
        </w:rPr>
        <w:t xml:space="preserve"> </w:t>
      </w:r>
      <w:proofErr w:type="spellStart"/>
      <w:r w:rsidRPr="00760815">
        <w:rPr>
          <w:rFonts w:ascii="Times New Roman" w:cstheme="minorBidi"/>
          <w:b w:val="0"/>
          <w:bCs w:val="0"/>
          <w:iCs w:val="0"/>
          <w:szCs w:val="24"/>
          <w:lang w:val="uk-UA" w:eastAsia="uk-UA"/>
        </w:rPr>
        <w:t>locale.h</w:t>
      </w:r>
      <w:proofErr w:type="spellEnd"/>
      <w:r w:rsidRPr="00760815">
        <w:rPr>
          <w:rFonts w:ascii="Times New Roman" w:cstheme="minorBidi"/>
          <w:b w:val="0"/>
          <w:bCs w:val="0"/>
          <w:iCs w:val="0"/>
          <w:szCs w:val="24"/>
          <w:lang w:val="uk-UA" w:eastAsia="uk-UA"/>
        </w:rPr>
        <w:t xml:space="preserve"> </w:t>
      </w:r>
    </w:p>
    <w:p w14:paraId="02A521F0" w14:textId="27294B91" w:rsidR="005B3E44" w:rsidRPr="00760815" w:rsidRDefault="00CB7C91" w:rsidP="00760815">
      <w:pPr>
        <w:pStyle w:val="3f3f3f3f3f3f3f3f3f2"/>
        <w:spacing w:before="0" w:after="0"/>
        <w:jc w:val="both"/>
        <w:rPr>
          <w:rFonts w:ascii="Times New Roman" w:cstheme="minorBidi"/>
          <w:b w:val="0"/>
          <w:bCs w:val="0"/>
          <w:iCs w:val="0"/>
          <w:szCs w:val="24"/>
          <w:lang w:val="uk-UA" w:eastAsia="uk-UA"/>
        </w:rPr>
      </w:pPr>
      <w:r w:rsidRPr="00760815">
        <w:rPr>
          <w:rFonts w:ascii="Times New Roman" w:cstheme="minorBidi"/>
          <w:b w:val="0"/>
          <w:bCs w:val="0"/>
          <w:iCs w:val="0"/>
          <w:szCs w:val="24"/>
          <w:lang w:val="uk-UA" w:eastAsia="uk-UA"/>
        </w:rPr>
        <w:t>В</w:t>
      </w:r>
      <w:r w:rsidR="005B3E44" w:rsidRPr="00760815">
        <w:rPr>
          <w:rFonts w:ascii="Times New Roman" w:cstheme="minorBidi"/>
          <w:b w:val="0"/>
          <w:bCs w:val="0"/>
          <w:iCs w:val="0"/>
          <w:szCs w:val="24"/>
          <w:lang w:val="uk-UA" w:eastAsia="uk-UA"/>
        </w:rPr>
        <w:t>икористання</w:t>
      </w:r>
      <w:r w:rsidR="005B3E44" w:rsidRPr="00760815">
        <w:rPr>
          <w:rFonts w:ascii="Times New Roman" w:cstheme="minorBidi"/>
          <w:b w:val="0"/>
          <w:bCs w:val="0"/>
          <w:iCs w:val="0"/>
          <w:szCs w:val="24"/>
          <w:lang w:val="uk-UA" w:eastAsia="uk-UA"/>
        </w:rPr>
        <w:t xml:space="preserve"> </w:t>
      </w:r>
      <w:r w:rsidR="005B3E44" w:rsidRPr="00760815">
        <w:rPr>
          <w:rFonts w:ascii="Times New Roman" w:cstheme="minorBidi"/>
          <w:b w:val="0"/>
          <w:bCs w:val="0"/>
          <w:iCs w:val="0"/>
          <w:szCs w:val="24"/>
          <w:lang w:val="uk-UA" w:eastAsia="uk-UA"/>
        </w:rPr>
        <w:t>математичної</w:t>
      </w:r>
      <w:r w:rsidR="005B3E44" w:rsidRPr="00760815">
        <w:rPr>
          <w:rFonts w:ascii="Times New Roman" w:cstheme="minorBidi"/>
          <w:b w:val="0"/>
          <w:bCs w:val="0"/>
          <w:iCs w:val="0"/>
          <w:szCs w:val="24"/>
          <w:lang w:val="uk-UA" w:eastAsia="uk-UA"/>
        </w:rPr>
        <w:t xml:space="preserve"> </w:t>
      </w:r>
      <w:r w:rsidR="005B3E44" w:rsidRPr="00760815">
        <w:rPr>
          <w:rFonts w:ascii="Times New Roman" w:cstheme="minorBidi"/>
          <w:b w:val="0"/>
          <w:bCs w:val="0"/>
          <w:iCs w:val="0"/>
          <w:szCs w:val="24"/>
          <w:lang w:val="uk-UA" w:eastAsia="uk-UA"/>
        </w:rPr>
        <w:t>бібліотеки</w:t>
      </w:r>
      <w:r w:rsidR="005B3E44" w:rsidRPr="00760815">
        <w:rPr>
          <w:rFonts w:ascii="Times New Roman" w:cstheme="minorBidi"/>
          <w:b w:val="0"/>
          <w:bCs w:val="0"/>
          <w:iCs w:val="0"/>
          <w:szCs w:val="24"/>
          <w:lang w:val="uk-UA" w:eastAsia="uk-UA"/>
        </w:rPr>
        <w:t xml:space="preserve"> </w:t>
      </w:r>
      <w:proofErr w:type="spellStart"/>
      <w:r w:rsidR="005B3E44" w:rsidRPr="00760815">
        <w:rPr>
          <w:rFonts w:ascii="Times New Roman" w:cstheme="minorBidi"/>
          <w:b w:val="0"/>
          <w:bCs w:val="0"/>
          <w:iCs w:val="0"/>
          <w:szCs w:val="24"/>
          <w:lang w:val="uk-UA" w:eastAsia="uk-UA"/>
        </w:rPr>
        <w:t>math.h</w:t>
      </w:r>
      <w:proofErr w:type="spellEnd"/>
      <w:r w:rsidR="005B3E44" w:rsidRPr="00760815">
        <w:rPr>
          <w:rFonts w:ascii="Times New Roman" w:cstheme="minorBidi"/>
          <w:b w:val="0"/>
          <w:bCs w:val="0"/>
          <w:iCs w:val="0"/>
          <w:szCs w:val="24"/>
          <w:lang w:val="uk-UA" w:eastAsia="uk-UA"/>
        </w:rPr>
        <w:t xml:space="preserve"> </w:t>
      </w:r>
    </w:p>
    <w:p w14:paraId="14139B14" w14:textId="4531D1A4" w:rsidR="005B3E44" w:rsidRPr="00760815" w:rsidRDefault="005B3E44" w:rsidP="00760815">
      <w:pPr>
        <w:pStyle w:val="3f3f3f3f3f3f3f3f3f2"/>
        <w:spacing w:before="0" w:after="0"/>
        <w:jc w:val="both"/>
        <w:rPr>
          <w:rFonts w:ascii="Times New Roman" w:cstheme="minorBidi"/>
          <w:b w:val="0"/>
          <w:bCs w:val="0"/>
          <w:iCs w:val="0"/>
          <w:szCs w:val="24"/>
          <w:lang w:val="uk-UA" w:eastAsia="uk-UA"/>
        </w:rPr>
      </w:pPr>
      <w:r w:rsidRPr="00760815">
        <w:rPr>
          <w:rFonts w:ascii="Times New Roman" w:cstheme="minorBidi"/>
          <w:b w:val="0"/>
          <w:bCs w:val="0"/>
          <w:iCs w:val="0"/>
          <w:szCs w:val="24"/>
          <w:lang w:val="uk-UA" w:eastAsia="uk-UA"/>
        </w:rPr>
        <w:t>Дійсні</w:t>
      </w:r>
      <w:r w:rsidRPr="00760815">
        <w:rPr>
          <w:rFonts w:ascii="Times New Roman" w:cstheme="minorBidi"/>
          <w:b w:val="0"/>
          <w:bCs w:val="0"/>
          <w:iCs w:val="0"/>
          <w:szCs w:val="24"/>
          <w:lang w:val="uk-UA" w:eastAsia="uk-UA"/>
        </w:rPr>
        <w:t xml:space="preserve"> </w:t>
      </w:r>
      <w:r w:rsidRPr="00760815">
        <w:rPr>
          <w:rFonts w:ascii="Times New Roman" w:cstheme="minorBidi"/>
          <w:b w:val="0"/>
          <w:bCs w:val="0"/>
          <w:iCs w:val="0"/>
          <w:szCs w:val="24"/>
          <w:lang w:val="uk-UA" w:eastAsia="uk-UA"/>
        </w:rPr>
        <w:t>типи</w:t>
      </w:r>
      <w:r w:rsidRPr="00760815">
        <w:rPr>
          <w:rFonts w:ascii="Times New Roman" w:cstheme="minorBidi"/>
          <w:b w:val="0"/>
          <w:bCs w:val="0"/>
          <w:iCs w:val="0"/>
          <w:szCs w:val="24"/>
          <w:lang w:val="uk-UA" w:eastAsia="uk-UA"/>
        </w:rPr>
        <w:t xml:space="preserve"> </w:t>
      </w:r>
      <w:r w:rsidRPr="00760815">
        <w:rPr>
          <w:rFonts w:ascii="Times New Roman" w:cstheme="minorBidi"/>
          <w:b w:val="0"/>
          <w:bCs w:val="0"/>
          <w:iCs w:val="0"/>
          <w:szCs w:val="24"/>
          <w:lang w:val="uk-UA" w:eastAsia="uk-UA"/>
        </w:rPr>
        <w:t>даних</w:t>
      </w:r>
      <w:r w:rsidRPr="00760815">
        <w:rPr>
          <w:rFonts w:ascii="Times New Roman" w:cstheme="minorBidi"/>
          <w:b w:val="0"/>
          <w:bCs w:val="0"/>
          <w:iCs w:val="0"/>
          <w:szCs w:val="24"/>
          <w:lang w:val="uk-UA" w:eastAsia="uk-UA"/>
        </w:rPr>
        <w:t>.</w:t>
      </w:r>
    </w:p>
    <w:p w14:paraId="4F310C28" w14:textId="0E98A034" w:rsidR="005B3E44" w:rsidRPr="00760815" w:rsidRDefault="005B3E44" w:rsidP="00760815">
      <w:pPr>
        <w:pStyle w:val="3f3f3f3f3f3f3f3f3f2"/>
        <w:spacing w:before="0" w:after="0"/>
        <w:jc w:val="both"/>
        <w:rPr>
          <w:rFonts w:ascii="Times New Roman" w:cstheme="minorBidi"/>
          <w:b w:val="0"/>
          <w:bCs w:val="0"/>
          <w:iCs w:val="0"/>
          <w:szCs w:val="24"/>
          <w:lang w:val="uk-UA" w:eastAsia="uk-UA"/>
        </w:rPr>
      </w:pPr>
      <w:r w:rsidRPr="00760815">
        <w:rPr>
          <w:rFonts w:ascii="Times New Roman" w:cstheme="minorBidi"/>
          <w:b w:val="0"/>
          <w:bCs w:val="0"/>
          <w:iCs w:val="0"/>
          <w:szCs w:val="24"/>
          <w:lang w:val="uk-UA" w:eastAsia="uk-UA"/>
        </w:rPr>
        <w:t>Використання</w:t>
      </w:r>
      <w:r w:rsidRPr="00760815">
        <w:rPr>
          <w:rFonts w:ascii="Times New Roman" w:cstheme="minorBidi"/>
          <w:b w:val="0"/>
          <w:bCs w:val="0"/>
          <w:iCs w:val="0"/>
          <w:szCs w:val="24"/>
          <w:lang w:val="uk-UA" w:eastAsia="uk-UA"/>
        </w:rPr>
        <w:t xml:space="preserve"> </w:t>
      </w:r>
      <w:proofErr w:type="spellStart"/>
      <w:r w:rsidRPr="00760815">
        <w:rPr>
          <w:rFonts w:ascii="Times New Roman" w:cstheme="minorBidi"/>
          <w:b w:val="0"/>
          <w:bCs w:val="0"/>
          <w:iCs w:val="0"/>
          <w:szCs w:val="24"/>
          <w:lang w:val="uk-UA" w:eastAsia="uk-UA"/>
        </w:rPr>
        <w:t>float.h</w:t>
      </w:r>
      <w:proofErr w:type="spellEnd"/>
      <w:r w:rsidRPr="00760815">
        <w:rPr>
          <w:rFonts w:ascii="Times New Roman" w:cstheme="minorBidi"/>
          <w:b w:val="0"/>
          <w:bCs w:val="0"/>
          <w:iCs w:val="0"/>
          <w:szCs w:val="24"/>
          <w:lang w:val="uk-UA" w:eastAsia="uk-UA"/>
        </w:rPr>
        <w:t xml:space="preserve">   </w:t>
      </w:r>
    </w:p>
    <w:p w14:paraId="27AC4CB9" w14:textId="77777777" w:rsidR="005B3E44" w:rsidRPr="00E6043C" w:rsidRDefault="005B3E44" w:rsidP="00BA261B">
      <w:pPr>
        <w:pStyle w:val="cecece3ff1f1f13fededed3feeeeee3fe2e2e23fededed3feeeeee3fe9e9e93ff2f2f23fe5e5e53feaeaea3ff1f1f13ff2f2f23f"/>
        <w:spacing w:after="0" w:line="240" w:lineRule="auto"/>
        <w:jc w:val="both"/>
        <w:rPr>
          <w:rFonts w:ascii="Times New Roman" w:cs="Times New Roman"/>
          <w:sz w:val="28"/>
          <w:lang w:val="uk-UA"/>
        </w:rPr>
      </w:pPr>
      <w:r w:rsidRPr="00E6043C">
        <w:rPr>
          <w:rFonts w:ascii="Times New Roman" w:cs="Times New Roman"/>
          <w:sz w:val="28"/>
          <w:lang w:val="ru-RU" w:eastAsia="uk-UA"/>
        </w:rPr>
        <w:t xml:space="preserve">   </w:t>
      </w:r>
    </w:p>
    <w:p w14:paraId="18082828" w14:textId="77777777" w:rsidR="005B3E44" w:rsidRPr="00636AC6" w:rsidRDefault="005B3E44" w:rsidP="00BA261B">
      <w:pPr>
        <w:pStyle w:val="2"/>
        <w:spacing w:before="0" w:after="0"/>
        <w:jc w:val="center"/>
        <w:rPr>
          <w:lang w:val="ru-RU"/>
        </w:rPr>
      </w:pPr>
      <w:r>
        <w:rPr>
          <w:lang w:val="uk-UA"/>
        </w:rPr>
        <w:t>Програма на Сі: що це таке з точки зору стандарту Сі</w:t>
      </w:r>
    </w:p>
    <w:p w14:paraId="0BF93CEF" w14:textId="5EB0089B" w:rsidR="005B3E44" w:rsidRPr="00763A76" w:rsidRDefault="00760815" w:rsidP="00395667">
      <w:pPr>
        <w:pStyle w:val="cecece3ff1f1f13fededed3feeeeee3fe2e2e23fededed3feeeeee3fe9e9e93ff2f2f23fe5e5e53feaeaea3ff1f1f13ff2f2f23f"/>
        <w:spacing w:after="0" w:line="240" w:lineRule="auto"/>
        <w:ind w:firstLine="426"/>
        <w:jc w:val="both"/>
        <w:rPr>
          <w:rFonts w:ascii="Times New Roman" w:hAnsi="Times New Roman" w:cs="Times New Roman"/>
          <w:sz w:val="28"/>
          <w:szCs w:val="28"/>
          <w:lang w:val="uk-UA"/>
        </w:rPr>
      </w:pPr>
      <w:r>
        <w:rPr>
          <w:rFonts w:ascii="Times New Roman" w:hAnsi="Times New Roman" w:cs="Times New Roman"/>
          <w:sz w:val="28"/>
          <w:szCs w:val="28"/>
          <w:lang w:val="uk-UA"/>
        </w:rPr>
        <w:t>З метою трохи полякати читача, настроїти його на серйозний лад та познайомити власне зі стилем, на якому написана більша частина документації по мові Сі, викладемо в цій стилістиці опис того, чим є мова програмування Сі згідно офіційного стандарту мови.</w:t>
      </w:r>
    </w:p>
    <w:p w14:paraId="73A34B5A" w14:textId="77777777" w:rsidR="005B3E44" w:rsidRPr="00763A76" w:rsidRDefault="005B3E44" w:rsidP="00BA261B">
      <w:pPr>
        <w:pStyle w:val="cecece3ff1f1f13fededed3feeeeee3fe2e2e23fededed3feeeeee3fe9e9e93ff2f2f23fe5e5e53feaeaea3ff1f1f13ff2f2f23f"/>
        <w:spacing w:after="0" w:line="240" w:lineRule="auto"/>
        <w:ind w:firstLine="426"/>
        <w:jc w:val="both"/>
        <w:rPr>
          <w:rFonts w:ascii="Times New Roman" w:hAnsi="Times New Roman" w:cs="Times New Roman"/>
          <w:sz w:val="28"/>
          <w:szCs w:val="28"/>
          <w:lang w:val="ru-RU"/>
        </w:rPr>
      </w:pPr>
      <w:r w:rsidRPr="00AA364D">
        <w:rPr>
          <w:rFonts w:ascii="Times New Roman" w:hAnsi="Times New Roman" w:cs="Times New Roman"/>
          <w:b/>
          <w:bCs/>
          <w:sz w:val="28"/>
          <w:szCs w:val="28"/>
          <w:lang w:val="uk-UA"/>
        </w:rPr>
        <w:t>Програма на С (C++)</w:t>
      </w:r>
      <w:r w:rsidRPr="00763A76">
        <w:rPr>
          <w:rFonts w:ascii="Times New Roman" w:hAnsi="Times New Roman" w:cs="Times New Roman"/>
          <w:sz w:val="28"/>
          <w:szCs w:val="28"/>
          <w:lang w:val="uk-UA"/>
        </w:rPr>
        <w:t xml:space="preserve"> – це сукупність текстових файлів, </w:t>
      </w:r>
      <w:r w:rsidR="00763A76" w:rsidRPr="003C12DD">
        <w:rPr>
          <w:rFonts w:ascii="Times New Roman" w:hAnsi="Times New Roman" w:cs="Times New Roman"/>
          <w:sz w:val="28"/>
          <w:szCs w:val="28"/>
          <w:lang w:val="uk-UA"/>
        </w:rPr>
        <w:t>як</w:t>
      </w:r>
      <w:r w:rsidR="00763A76">
        <w:rPr>
          <w:rFonts w:ascii="Times New Roman" w:hAnsi="Times New Roman" w:cs="Times New Roman"/>
          <w:sz w:val="28"/>
          <w:szCs w:val="28"/>
          <w:lang w:val="uk-UA"/>
        </w:rPr>
        <w:t xml:space="preserve">і </w:t>
      </w:r>
      <w:r w:rsidRPr="00763A76">
        <w:rPr>
          <w:rFonts w:ascii="Times New Roman" w:hAnsi="Times New Roman" w:cs="Times New Roman"/>
          <w:sz w:val="28"/>
          <w:szCs w:val="28"/>
          <w:lang w:val="uk-UA"/>
        </w:rPr>
        <w:t>зазвичай</w:t>
      </w:r>
      <w:r w:rsidR="00763A76">
        <w:rPr>
          <w:rFonts w:ascii="Times New Roman" w:hAnsi="Times New Roman" w:cs="Times New Roman"/>
          <w:sz w:val="28"/>
          <w:szCs w:val="28"/>
          <w:lang w:val="uk-UA"/>
        </w:rPr>
        <w:t xml:space="preserve"> звуться</w:t>
      </w:r>
      <w:r w:rsidRPr="00763A76">
        <w:rPr>
          <w:rFonts w:ascii="Times New Roman" w:hAnsi="Times New Roman" w:cs="Times New Roman"/>
          <w:sz w:val="28"/>
          <w:szCs w:val="28"/>
          <w:lang w:val="uk-UA"/>
        </w:rPr>
        <w:t xml:space="preserve"> </w:t>
      </w:r>
      <w:proofErr w:type="spellStart"/>
      <w:r w:rsidRPr="00AA364D">
        <w:rPr>
          <w:rFonts w:ascii="Times New Roman" w:hAnsi="Times New Roman" w:cs="Times New Roman"/>
          <w:b/>
          <w:bCs/>
          <w:sz w:val="28"/>
          <w:szCs w:val="28"/>
          <w:lang w:val="uk-UA"/>
        </w:rPr>
        <w:t>заголовочни</w:t>
      </w:r>
      <w:r w:rsidR="00763A76" w:rsidRPr="00AA364D">
        <w:rPr>
          <w:rFonts w:ascii="Times New Roman" w:hAnsi="Times New Roman" w:cs="Times New Roman"/>
          <w:b/>
          <w:bCs/>
          <w:sz w:val="28"/>
          <w:szCs w:val="28"/>
          <w:lang w:val="uk-UA"/>
        </w:rPr>
        <w:t>ми</w:t>
      </w:r>
      <w:proofErr w:type="spellEnd"/>
      <w:r w:rsidRPr="00763A76">
        <w:rPr>
          <w:rFonts w:ascii="Times New Roman" w:hAnsi="Times New Roman" w:cs="Times New Roman"/>
          <w:sz w:val="28"/>
          <w:szCs w:val="28"/>
          <w:lang w:val="uk-UA"/>
        </w:rPr>
        <w:t xml:space="preserve"> та </w:t>
      </w:r>
      <w:r w:rsidRPr="00AA364D">
        <w:rPr>
          <w:rFonts w:ascii="Times New Roman" w:hAnsi="Times New Roman" w:cs="Times New Roman"/>
          <w:b/>
          <w:bCs/>
          <w:sz w:val="28"/>
          <w:szCs w:val="28"/>
          <w:lang w:val="uk-UA"/>
        </w:rPr>
        <w:t>вхідни</w:t>
      </w:r>
      <w:r w:rsidR="00763A76" w:rsidRPr="00AA364D">
        <w:rPr>
          <w:rFonts w:ascii="Times New Roman" w:hAnsi="Times New Roman" w:cs="Times New Roman"/>
          <w:b/>
          <w:bCs/>
          <w:sz w:val="28"/>
          <w:szCs w:val="28"/>
          <w:lang w:val="uk-UA"/>
        </w:rPr>
        <w:t>ми</w:t>
      </w:r>
      <w:r w:rsidRPr="00763A76">
        <w:rPr>
          <w:rFonts w:ascii="Times New Roman" w:hAnsi="Times New Roman" w:cs="Times New Roman"/>
          <w:sz w:val="28"/>
          <w:szCs w:val="28"/>
          <w:lang w:val="uk-UA"/>
        </w:rPr>
        <w:t xml:space="preserve"> (</w:t>
      </w:r>
      <w:proofErr w:type="spellStart"/>
      <w:r w:rsidRPr="00763A76">
        <w:rPr>
          <w:rFonts w:ascii="Times New Roman" w:hAnsi="Times New Roman" w:cs="Times New Roman"/>
          <w:sz w:val="28"/>
          <w:szCs w:val="28"/>
          <w:lang w:val="uk-UA"/>
        </w:rPr>
        <w:t>header</w:t>
      </w:r>
      <w:proofErr w:type="spellEnd"/>
      <w:r w:rsidRPr="00763A76">
        <w:rPr>
          <w:rFonts w:ascii="Times New Roman" w:hAnsi="Times New Roman" w:cs="Times New Roman"/>
          <w:sz w:val="28"/>
          <w:szCs w:val="28"/>
          <w:lang w:val="uk-UA"/>
        </w:rPr>
        <w:t xml:space="preserve"> та </w:t>
      </w:r>
      <w:proofErr w:type="spellStart"/>
      <w:r w:rsidRPr="00763A76">
        <w:rPr>
          <w:rFonts w:ascii="Times New Roman" w:hAnsi="Times New Roman" w:cs="Times New Roman"/>
          <w:sz w:val="28"/>
          <w:szCs w:val="28"/>
          <w:lang w:val="uk-UA"/>
        </w:rPr>
        <w:t>source</w:t>
      </w:r>
      <w:proofErr w:type="spellEnd"/>
      <w:r w:rsidRPr="00763A76">
        <w:rPr>
          <w:rFonts w:ascii="Times New Roman" w:hAnsi="Times New Roman" w:cs="Times New Roman"/>
          <w:sz w:val="28"/>
          <w:szCs w:val="28"/>
          <w:lang w:val="uk-UA"/>
        </w:rPr>
        <w:t xml:space="preserve"> </w:t>
      </w:r>
      <w:proofErr w:type="spellStart"/>
      <w:r w:rsidRPr="00763A76">
        <w:rPr>
          <w:rFonts w:ascii="Times New Roman" w:hAnsi="Times New Roman" w:cs="Times New Roman"/>
          <w:sz w:val="28"/>
          <w:szCs w:val="28"/>
          <w:lang w:val="uk-UA"/>
        </w:rPr>
        <w:t>files</w:t>
      </w:r>
      <w:proofErr w:type="spellEnd"/>
      <w:r w:rsidRPr="00763A76">
        <w:rPr>
          <w:rFonts w:ascii="Times New Roman" w:hAnsi="Times New Roman" w:cs="Times New Roman"/>
          <w:sz w:val="28"/>
          <w:szCs w:val="28"/>
          <w:lang w:val="uk-UA"/>
        </w:rPr>
        <w:t>), які містять декларації (</w:t>
      </w:r>
      <w:hyperlink r:id="rId8" w:history="1">
        <w:r w:rsidRPr="00763A76">
          <w:rPr>
            <w:rFonts w:ascii="Times New Roman" w:hAnsi="Times New Roman" w:cs="Times New Roman"/>
            <w:sz w:val="28"/>
            <w:szCs w:val="28"/>
          </w:rPr>
          <w:t>declarations</w:t>
        </w:r>
      </w:hyperlink>
      <w:r w:rsidRPr="003C12DD">
        <w:rPr>
          <w:rFonts w:ascii="Times New Roman" w:hAnsi="Times New Roman" w:cs="Times New Roman"/>
          <w:sz w:val="28"/>
          <w:szCs w:val="28"/>
          <w:lang w:val="uk-UA"/>
        </w:rPr>
        <w:t>).</w:t>
      </w:r>
      <w:r w:rsidRPr="00763A76">
        <w:rPr>
          <w:rFonts w:ascii="Times New Roman" w:hAnsi="Times New Roman" w:cs="Times New Roman"/>
          <w:sz w:val="28"/>
          <w:szCs w:val="28"/>
          <w:lang w:val="uk-UA"/>
        </w:rPr>
        <w:t xml:space="preserve"> </w:t>
      </w:r>
      <w:r w:rsidRPr="00AA364D">
        <w:rPr>
          <w:rFonts w:ascii="Times New Roman" w:hAnsi="Times New Roman" w:cs="Times New Roman"/>
          <w:b/>
          <w:bCs/>
          <w:sz w:val="28"/>
          <w:szCs w:val="28"/>
          <w:lang w:val="uk-UA"/>
        </w:rPr>
        <w:t>Декларації</w:t>
      </w:r>
      <w:r w:rsidRPr="00763A76">
        <w:rPr>
          <w:rFonts w:ascii="Times New Roman" w:hAnsi="Times New Roman" w:cs="Times New Roman"/>
          <w:sz w:val="28"/>
          <w:szCs w:val="28"/>
          <w:lang w:val="uk-UA"/>
        </w:rPr>
        <w:t xml:space="preserve"> — це визначення змінних та функцій. Файли, що складають програму компілюються для того, щоб утворити виконуваний файл, якщо C++ файли містять головну функцію (</w:t>
      </w:r>
      <w:hyperlink r:id="rId9" w:history="1">
        <w:r w:rsidRPr="00763A76">
          <w:rPr>
            <w:rFonts w:ascii="Times New Roman" w:hAnsi="Times New Roman" w:cs="Times New Roman"/>
            <w:sz w:val="28"/>
            <w:szCs w:val="28"/>
          </w:rPr>
          <w:t>main function</w:t>
        </w:r>
      </w:hyperlink>
      <w:r w:rsidRPr="00763A76">
        <w:rPr>
          <w:rFonts w:ascii="Times New Roman" w:hAnsi="Times New Roman" w:cs="Times New Roman"/>
          <w:sz w:val="28"/>
          <w:szCs w:val="28"/>
        </w:rPr>
        <w:t xml:space="preserve">). </w:t>
      </w:r>
      <w:r w:rsidRPr="00763A76">
        <w:rPr>
          <w:rFonts w:ascii="Times New Roman" w:hAnsi="Times New Roman" w:cs="Times New Roman"/>
          <w:sz w:val="28"/>
          <w:szCs w:val="28"/>
          <w:lang w:val="uk-UA"/>
        </w:rPr>
        <w:t xml:space="preserve">Якщо її немає, то програма може бути перетворена в бібліотеку. </w:t>
      </w:r>
    </w:p>
    <w:p w14:paraId="5A8EB42E" w14:textId="77777777" w:rsidR="005B3E44" w:rsidRPr="00763A76" w:rsidRDefault="005B3E44" w:rsidP="00BA261B">
      <w:pPr>
        <w:pStyle w:val="cecece3ff1f1f13fededed3feeeeee3fe2e2e23fededed3feeeeee3fe9e9e93ff2f2f23fe5e5e53feaeaea3ff1f1f13ff2f2f23f"/>
        <w:spacing w:after="0" w:line="240" w:lineRule="auto"/>
        <w:ind w:firstLine="426"/>
        <w:jc w:val="both"/>
        <w:rPr>
          <w:rFonts w:ascii="Times New Roman" w:hAnsi="Times New Roman" w:cs="Times New Roman"/>
          <w:sz w:val="28"/>
          <w:szCs w:val="28"/>
          <w:lang w:val="ru-RU"/>
        </w:rPr>
      </w:pPr>
      <w:r w:rsidRPr="00763A76">
        <w:rPr>
          <w:rFonts w:ascii="Times New Roman" w:hAnsi="Times New Roman" w:cs="Times New Roman"/>
          <w:sz w:val="28"/>
          <w:szCs w:val="28"/>
          <w:lang w:val="uk-UA"/>
        </w:rPr>
        <w:t xml:space="preserve">Програма на мові Сі (Сі++) побудована за допомогою </w:t>
      </w:r>
      <w:r w:rsidRPr="00AA364D">
        <w:rPr>
          <w:rFonts w:ascii="Times New Roman" w:hAnsi="Times New Roman" w:cs="Times New Roman"/>
          <w:b/>
          <w:bCs/>
          <w:sz w:val="28"/>
          <w:szCs w:val="28"/>
          <w:lang w:val="uk-UA"/>
        </w:rPr>
        <w:t>спеціальних символів</w:t>
      </w:r>
      <w:r w:rsidRPr="00763A76">
        <w:rPr>
          <w:rFonts w:ascii="Times New Roman" w:hAnsi="Times New Roman" w:cs="Times New Roman"/>
          <w:sz w:val="28"/>
          <w:szCs w:val="28"/>
          <w:lang w:val="uk-UA"/>
        </w:rPr>
        <w:t xml:space="preserve"> (на кшталт {,}, #  і </w:t>
      </w:r>
      <w:proofErr w:type="spellStart"/>
      <w:r w:rsidRPr="00763A76">
        <w:rPr>
          <w:rFonts w:ascii="Times New Roman" w:hAnsi="Times New Roman" w:cs="Times New Roman"/>
          <w:sz w:val="28"/>
          <w:szCs w:val="28"/>
          <w:lang w:val="uk-UA"/>
        </w:rPr>
        <w:t>т.п</w:t>
      </w:r>
      <w:proofErr w:type="spellEnd"/>
      <w:r w:rsidRPr="00763A76">
        <w:rPr>
          <w:rFonts w:ascii="Times New Roman" w:hAnsi="Times New Roman" w:cs="Times New Roman"/>
          <w:sz w:val="28"/>
          <w:szCs w:val="28"/>
          <w:lang w:val="uk-UA"/>
        </w:rPr>
        <w:t xml:space="preserve">.) та </w:t>
      </w:r>
      <w:proofErr w:type="spellStart"/>
      <w:r w:rsidRPr="00AA364D">
        <w:rPr>
          <w:rFonts w:ascii="Times New Roman" w:hAnsi="Times New Roman" w:cs="Times New Roman"/>
          <w:b/>
          <w:bCs/>
          <w:sz w:val="28"/>
          <w:szCs w:val="28"/>
          <w:lang w:val="ru-RU"/>
        </w:rPr>
        <w:t>ключових</w:t>
      </w:r>
      <w:proofErr w:type="spellEnd"/>
      <w:r w:rsidRPr="00AA364D">
        <w:rPr>
          <w:rFonts w:ascii="Times New Roman" w:hAnsi="Times New Roman" w:cs="Times New Roman"/>
          <w:b/>
          <w:bCs/>
          <w:sz w:val="28"/>
          <w:szCs w:val="28"/>
          <w:lang w:val="ru-RU"/>
        </w:rPr>
        <w:t xml:space="preserve"> </w:t>
      </w:r>
      <w:proofErr w:type="spellStart"/>
      <w:r w:rsidRPr="00AA364D">
        <w:rPr>
          <w:rFonts w:ascii="Times New Roman" w:hAnsi="Times New Roman" w:cs="Times New Roman"/>
          <w:b/>
          <w:bCs/>
          <w:sz w:val="28"/>
          <w:szCs w:val="28"/>
          <w:lang w:val="ru-RU"/>
        </w:rPr>
        <w:t>слів</w:t>
      </w:r>
      <w:proofErr w:type="spellEnd"/>
      <w:r w:rsidRPr="003C12DD">
        <w:rPr>
          <w:rFonts w:ascii="Times New Roman" w:hAnsi="Times New Roman" w:cs="Times New Roman"/>
          <w:sz w:val="28"/>
          <w:szCs w:val="28"/>
          <w:lang w:val="ru-RU"/>
        </w:rPr>
        <w:t xml:space="preserve"> (</w:t>
      </w:r>
      <w:hyperlink r:id="rId10" w:history="1">
        <w:r w:rsidRPr="00763A76">
          <w:rPr>
            <w:rFonts w:ascii="Times New Roman" w:hAnsi="Times New Roman" w:cs="Times New Roman"/>
            <w:sz w:val="28"/>
            <w:szCs w:val="28"/>
          </w:rPr>
          <w:t>keywords</w:t>
        </w:r>
      </w:hyperlink>
      <w:r w:rsidRPr="003C12DD">
        <w:rPr>
          <w:rFonts w:ascii="Times New Roman" w:hAnsi="Times New Roman" w:cs="Times New Roman"/>
          <w:sz w:val="28"/>
          <w:szCs w:val="28"/>
          <w:lang w:val="ru-RU"/>
        </w:rPr>
        <w:t>).</w:t>
      </w:r>
      <w:r w:rsidRPr="00763A76">
        <w:rPr>
          <w:rFonts w:ascii="Times New Roman" w:hAnsi="Times New Roman" w:cs="Times New Roman"/>
          <w:sz w:val="28"/>
          <w:szCs w:val="28"/>
          <w:lang w:val="uk-UA"/>
        </w:rPr>
        <w:t xml:space="preserve"> Інші слова можуть служити як ідентифікатори </w:t>
      </w:r>
      <w:r w:rsidRPr="003C12DD">
        <w:rPr>
          <w:rFonts w:ascii="Times New Roman" w:hAnsi="Times New Roman" w:cs="Times New Roman"/>
          <w:sz w:val="28"/>
          <w:szCs w:val="28"/>
          <w:lang w:val="uk-UA"/>
        </w:rPr>
        <w:t>(</w:t>
      </w:r>
      <w:hyperlink r:id="rId11" w:history="1">
        <w:r w:rsidRPr="00763A76">
          <w:rPr>
            <w:rFonts w:ascii="Times New Roman" w:hAnsi="Times New Roman" w:cs="Times New Roman"/>
            <w:sz w:val="28"/>
            <w:szCs w:val="28"/>
          </w:rPr>
          <w:t>identifiers</w:t>
        </w:r>
      </w:hyperlink>
      <w:r w:rsidRPr="003C12DD">
        <w:rPr>
          <w:rFonts w:ascii="Times New Roman" w:hAnsi="Times New Roman" w:cs="Times New Roman"/>
          <w:sz w:val="28"/>
          <w:szCs w:val="28"/>
          <w:lang w:val="uk-UA"/>
        </w:rPr>
        <w:t>).</w:t>
      </w:r>
      <w:r w:rsidRPr="00763A76">
        <w:rPr>
          <w:rFonts w:ascii="Times New Roman" w:hAnsi="Times New Roman" w:cs="Times New Roman"/>
          <w:sz w:val="28"/>
          <w:szCs w:val="28"/>
          <w:lang w:val="uk-UA"/>
        </w:rPr>
        <w:t xml:space="preserve"> Крім того, програма може містити </w:t>
      </w:r>
      <w:r w:rsidRPr="003C12DD">
        <w:rPr>
          <w:rFonts w:ascii="Times New Roman" w:hAnsi="Times New Roman" w:cs="Times New Roman"/>
          <w:sz w:val="28"/>
          <w:szCs w:val="28"/>
          <w:lang w:val="uk-UA"/>
        </w:rPr>
        <w:t>коментарі (</w:t>
      </w:r>
      <w:r w:rsidRPr="00763A76">
        <w:rPr>
          <w:rFonts w:ascii="Times New Roman" w:hAnsi="Times New Roman" w:cs="Times New Roman"/>
          <w:sz w:val="28"/>
          <w:szCs w:val="28"/>
        </w:rPr>
        <w:t>c</w:t>
      </w:r>
      <w:hyperlink r:id="rId12" w:history="1">
        <w:r w:rsidRPr="00763A76">
          <w:rPr>
            <w:rFonts w:ascii="Times New Roman" w:hAnsi="Times New Roman" w:cs="Times New Roman"/>
            <w:sz w:val="28"/>
            <w:szCs w:val="28"/>
          </w:rPr>
          <w:t>omments</w:t>
        </w:r>
      </w:hyperlink>
      <w:r w:rsidRPr="003C12DD">
        <w:rPr>
          <w:rFonts w:ascii="Times New Roman" w:hAnsi="Times New Roman" w:cs="Times New Roman"/>
          <w:sz w:val="28"/>
          <w:szCs w:val="28"/>
          <w:lang w:val="uk-UA"/>
        </w:rPr>
        <w:t>)</w:t>
      </w:r>
      <w:r w:rsidR="00763A76">
        <w:rPr>
          <w:rFonts w:ascii="Times New Roman" w:hAnsi="Times New Roman" w:cs="Times New Roman"/>
          <w:sz w:val="28"/>
          <w:szCs w:val="28"/>
          <w:lang w:val="uk-UA"/>
        </w:rPr>
        <w:t>,</w:t>
      </w:r>
      <w:r w:rsidRPr="003C12DD">
        <w:rPr>
          <w:rFonts w:ascii="Times New Roman" w:hAnsi="Times New Roman" w:cs="Times New Roman"/>
          <w:sz w:val="28"/>
          <w:szCs w:val="28"/>
          <w:lang w:val="uk-UA"/>
        </w:rPr>
        <w:t xml:space="preserve"> які ігноруються під час компіляції. </w:t>
      </w:r>
      <w:proofErr w:type="spellStart"/>
      <w:r w:rsidRPr="003C12DD">
        <w:rPr>
          <w:rFonts w:ascii="Times New Roman" w:hAnsi="Times New Roman" w:cs="Times New Roman"/>
          <w:sz w:val="28"/>
          <w:szCs w:val="28"/>
          <w:lang w:val="ru-RU"/>
        </w:rPr>
        <w:t>Деякі</w:t>
      </w:r>
      <w:proofErr w:type="spellEnd"/>
      <w:r w:rsidRPr="003C12DD">
        <w:rPr>
          <w:rFonts w:ascii="Times New Roman" w:hAnsi="Times New Roman" w:cs="Times New Roman"/>
          <w:sz w:val="28"/>
          <w:szCs w:val="28"/>
          <w:lang w:val="ru-RU"/>
        </w:rPr>
        <w:t xml:space="preserve"> </w:t>
      </w:r>
      <w:proofErr w:type="spellStart"/>
      <w:r w:rsidRPr="003C12DD">
        <w:rPr>
          <w:rFonts w:ascii="Times New Roman" w:hAnsi="Times New Roman" w:cs="Times New Roman"/>
          <w:sz w:val="28"/>
          <w:szCs w:val="28"/>
          <w:lang w:val="ru-RU"/>
        </w:rPr>
        <w:t>символи</w:t>
      </w:r>
      <w:proofErr w:type="spellEnd"/>
      <w:r w:rsidRPr="003C12DD">
        <w:rPr>
          <w:rFonts w:ascii="Times New Roman" w:hAnsi="Times New Roman" w:cs="Times New Roman"/>
          <w:sz w:val="28"/>
          <w:szCs w:val="28"/>
          <w:lang w:val="ru-RU"/>
        </w:rPr>
        <w:t xml:space="preserve"> </w:t>
      </w:r>
      <w:proofErr w:type="spellStart"/>
      <w:r w:rsidRPr="003C12DD">
        <w:rPr>
          <w:rFonts w:ascii="Times New Roman" w:hAnsi="Times New Roman" w:cs="Times New Roman"/>
          <w:sz w:val="28"/>
          <w:szCs w:val="28"/>
          <w:lang w:val="ru-RU"/>
        </w:rPr>
        <w:t>можуть</w:t>
      </w:r>
      <w:proofErr w:type="spellEnd"/>
      <w:r w:rsidRPr="003C12DD">
        <w:rPr>
          <w:rFonts w:ascii="Times New Roman" w:hAnsi="Times New Roman" w:cs="Times New Roman"/>
          <w:sz w:val="28"/>
          <w:szCs w:val="28"/>
          <w:lang w:val="ru-RU"/>
        </w:rPr>
        <w:t xml:space="preserve"> бути </w:t>
      </w:r>
      <w:r w:rsidRPr="00763A76">
        <w:rPr>
          <w:rFonts w:ascii="Times New Roman" w:hAnsi="Times New Roman" w:cs="Times New Roman"/>
          <w:sz w:val="28"/>
          <w:szCs w:val="28"/>
          <w:lang w:val="uk-UA"/>
        </w:rPr>
        <w:t>представлені в програмі за допомогою послідовностей символів</w:t>
      </w:r>
      <w:r w:rsidRPr="003C12DD">
        <w:rPr>
          <w:rFonts w:ascii="Times New Roman" w:hAnsi="Times New Roman" w:cs="Times New Roman"/>
          <w:sz w:val="28"/>
          <w:szCs w:val="28"/>
          <w:lang w:val="ru-RU"/>
        </w:rPr>
        <w:t xml:space="preserve"> (</w:t>
      </w:r>
      <w:hyperlink r:id="rId13" w:history="1">
        <w:r w:rsidRPr="00763A76">
          <w:rPr>
            <w:rFonts w:ascii="Times New Roman" w:hAnsi="Times New Roman" w:cs="Times New Roman"/>
            <w:sz w:val="28"/>
            <w:szCs w:val="28"/>
          </w:rPr>
          <w:t>escape</w:t>
        </w:r>
        <w:r w:rsidRPr="003C12DD">
          <w:rPr>
            <w:rFonts w:ascii="Times New Roman" w:hAnsi="Times New Roman" w:cs="Times New Roman"/>
            <w:sz w:val="28"/>
            <w:szCs w:val="28"/>
            <w:lang w:val="ru-RU"/>
          </w:rPr>
          <w:t xml:space="preserve"> </w:t>
        </w:r>
        <w:r w:rsidRPr="00763A76">
          <w:rPr>
            <w:rFonts w:ascii="Times New Roman" w:hAnsi="Times New Roman" w:cs="Times New Roman"/>
            <w:sz w:val="28"/>
            <w:szCs w:val="28"/>
          </w:rPr>
          <w:t>sequences</w:t>
        </w:r>
      </w:hyperlink>
      <w:r w:rsidRPr="003C12DD">
        <w:rPr>
          <w:rFonts w:ascii="Times New Roman" w:hAnsi="Times New Roman" w:cs="Times New Roman"/>
          <w:sz w:val="28"/>
          <w:szCs w:val="28"/>
          <w:lang w:val="ru-RU"/>
        </w:rPr>
        <w:t xml:space="preserve">). </w:t>
      </w:r>
    </w:p>
    <w:p w14:paraId="2FA3258C" w14:textId="77777777" w:rsidR="005B3E44" w:rsidRPr="00763A76" w:rsidRDefault="005B3E44" w:rsidP="00BA261B">
      <w:pPr>
        <w:pStyle w:val="cecece3ff1f1f13fededed3feeeeee3fe2e2e23fededed3feeeeee3fe9e9e93ff2f2f23fe5e5e53feaeaea3ff1f1f13ff2f2f23f"/>
        <w:spacing w:after="0" w:line="240" w:lineRule="auto"/>
        <w:ind w:firstLine="426"/>
        <w:jc w:val="both"/>
        <w:rPr>
          <w:rFonts w:ascii="Times New Roman" w:hAnsi="Times New Roman" w:cs="Times New Roman"/>
          <w:sz w:val="28"/>
          <w:szCs w:val="28"/>
          <w:lang w:val="uk-UA"/>
        </w:rPr>
      </w:pPr>
      <w:r w:rsidRPr="00AA364D">
        <w:rPr>
          <w:rFonts w:ascii="Times New Roman" w:hAnsi="Times New Roman" w:cs="Times New Roman"/>
          <w:b/>
          <w:bCs/>
          <w:sz w:val="28"/>
          <w:szCs w:val="28"/>
          <w:lang w:val="uk-UA"/>
        </w:rPr>
        <w:t>Ідентифікатори</w:t>
      </w:r>
      <w:r w:rsidRPr="00763A76">
        <w:rPr>
          <w:rFonts w:ascii="Times New Roman" w:hAnsi="Times New Roman" w:cs="Times New Roman"/>
          <w:sz w:val="28"/>
          <w:szCs w:val="28"/>
          <w:lang w:val="uk-UA"/>
        </w:rPr>
        <w:t xml:space="preserve"> (</w:t>
      </w:r>
      <w:proofErr w:type="spellStart"/>
      <w:r w:rsidR="008D1CA6">
        <w:fldChar w:fldCharType="begin"/>
      </w:r>
      <w:r w:rsidR="008D1CA6">
        <w:instrText xml:space="preserve"> HYPERLINK "https://en.cppreference.com/w/c/language/identifier" </w:instrText>
      </w:r>
      <w:r w:rsidR="008D1CA6">
        <w:fldChar w:fldCharType="separate"/>
      </w:r>
      <w:r w:rsidRPr="00763A76">
        <w:rPr>
          <w:rFonts w:ascii="Times New Roman" w:hAnsi="Times New Roman" w:cs="Times New Roman"/>
          <w:sz w:val="28"/>
          <w:szCs w:val="28"/>
          <w:lang w:val="uk-UA"/>
        </w:rPr>
        <w:t>identifiers</w:t>
      </w:r>
      <w:proofErr w:type="spellEnd"/>
      <w:r w:rsidR="008D1CA6">
        <w:rPr>
          <w:rFonts w:ascii="Times New Roman" w:hAnsi="Times New Roman" w:cs="Times New Roman"/>
          <w:sz w:val="28"/>
          <w:szCs w:val="28"/>
          <w:lang w:val="uk-UA"/>
        </w:rPr>
        <w:fldChar w:fldCharType="end"/>
      </w:r>
      <w:r w:rsidRPr="00763A76">
        <w:rPr>
          <w:rFonts w:ascii="Times New Roman" w:hAnsi="Times New Roman" w:cs="Times New Roman"/>
          <w:sz w:val="28"/>
          <w:szCs w:val="28"/>
          <w:lang w:val="uk-UA"/>
        </w:rPr>
        <w:t>), на Сі можуть ідентифікувати сутност</w:t>
      </w:r>
      <w:r w:rsidR="000A50BA" w:rsidRPr="00763A76">
        <w:rPr>
          <w:rFonts w:ascii="Times New Roman" w:hAnsi="Times New Roman" w:cs="Times New Roman"/>
          <w:sz w:val="28"/>
          <w:szCs w:val="28"/>
          <w:lang w:val="uk-UA"/>
        </w:rPr>
        <w:t>і</w:t>
      </w:r>
      <w:r w:rsidRPr="00763A76">
        <w:rPr>
          <w:rFonts w:ascii="Times New Roman" w:hAnsi="Times New Roman" w:cs="Times New Roman"/>
          <w:sz w:val="28"/>
          <w:szCs w:val="28"/>
          <w:lang w:val="uk-UA"/>
        </w:rPr>
        <w:t xml:space="preserve"> (об’єкти) (</w:t>
      </w:r>
      <w:proofErr w:type="spellStart"/>
      <w:r w:rsidR="008D1CA6">
        <w:fldChar w:fldCharType="begin"/>
      </w:r>
      <w:r w:rsidR="008D1CA6">
        <w:instrText xml:space="preserve"> HYPERLINK "https://en.cppreference.com/w/c/language/object" </w:instrText>
      </w:r>
      <w:r w:rsidR="008D1CA6">
        <w:fldChar w:fldCharType="separate"/>
      </w:r>
      <w:r w:rsidRPr="00763A76">
        <w:rPr>
          <w:rFonts w:ascii="Times New Roman" w:hAnsi="Times New Roman" w:cs="Times New Roman"/>
          <w:sz w:val="28"/>
          <w:szCs w:val="28"/>
          <w:lang w:val="uk-UA"/>
        </w:rPr>
        <w:t>objects</w:t>
      </w:r>
      <w:proofErr w:type="spellEnd"/>
      <w:r w:rsidR="008D1CA6">
        <w:rPr>
          <w:rFonts w:ascii="Times New Roman" w:hAnsi="Times New Roman" w:cs="Times New Roman"/>
          <w:sz w:val="28"/>
          <w:szCs w:val="28"/>
          <w:lang w:val="uk-UA"/>
        </w:rPr>
        <w:fldChar w:fldCharType="end"/>
      </w:r>
      <w:r w:rsidRPr="00763A76">
        <w:rPr>
          <w:rFonts w:ascii="Times New Roman" w:hAnsi="Times New Roman" w:cs="Times New Roman"/>
          <w:sz w:val="28"/>
          <w:szCs w:val="28"/>
          <w:lang w:val="uk-UA"/>
        </w:rPr>
        <w:t>), функції (</w:t>
      </w:r>
      <w:proofErr w:type="spellStart"/>
      <w:r w:rsidR="008D1CA6">
        <w:fldChar w:fldCharType="begin"/>
      </w:r>
      <w:r w:rsidR="008D1CA6">
        <w:instrText xml:space="preserve"> HYPERLINK "https://en.cppreference.com/w/c/language/functions" </w:instrText>
      </w:r>
      <w:r w:rsidR="008D1CA6">
        <w:fldChar w:fldCharType="separate"/>
      </w:r>
      <w:r w:rsidRPr="00763A76">
        <w:rPr>
          <w:rFonts w:ascii="Times New Roman" w:hAnsi="Times New Roman" w:cs="Times New Roman"/>
          <w:sz w:val="28"/>
          <w:szCs w:val="28"/>
          <w:lang w:val="uk-UA"/>
        </w:rPr>
        <w:t>functions</w:t>
      </w:r>
      <w:proofErr w:type="spellEnd"/>
      <w:r w:rsidR="008D1CA6">
        <w:rPr>
          <w:rFonts w:ascii="Times New Roman" w:hAnsi="Times New Roman" w:cs="Times New Roman"/>
          <w:sz w:val="28"/>
          <w:szCs w:val="28"/>
          <w:lang w:val="uk-UA"/>
        </w:rPr>
        <w:fldChar w:fldCharType="end"/>
      </w:r>
      <w:r w:rsidRPr="00763A76">
        <w:rPr>
          <w:rFonts w:ascii="Times New Roman" w:hAnsi="Times New Roman" w:cs="Times New Roman"/>
          <w:sz w:val="28"/>
          <w:szCs w:val="28"/>
          <w:lang w:val="uk-UA"/>
        </w:rPr>
        <w:t>), структури (</w:t>
      </w:r>
      <w:proofErr w:type="spellStart"/>
      <w:r w:rsidR="008D1CA6">
        <w:fldChar w:fldCharType="begin"/>
      </w:r>
      <w:r w:rsidR="008D1CA6">
        <w:instrText xml:space="preserve"> HYPERLINK "https://en.cppreference.com/w/c/language/struct" </w:instrText>
      </w:r>
      <w:r w:rsidR="008D1CA6">
        <w:fldChar w:fldCharType="separate"/>
      </w:r>
      <w:r w:rsidRPr="00763A76">
        <w:rPr>
          <w:rFonts w:ascii="Times New Roman" w:hAnsi="Times New Roman" w:cs="Times New Roman"/>
          <w:sz w:val="28"/>
          <w:szCs w:val="28"/>
          <w:lang w:val="uk-UA"/>
        </w:rPr>
        <w:t>struct</w:t>
      </w:r>
      <w:proofErr w:type="spellEnd"/>
      <w:r w:rsidR="008D1CA6">
        <w:rPr>
          <w:rFonts w:ascii="Times New Roman" w:hAnsi="Times New Roman" w:cs="Times New Roman"/>
          <w:sz w:val="28"/>
          <w:szCs w:val="28"/>
          <w:lang w:val="uk-UA"/>
        </w:rPr>
        <w:fldChar w:fldCharType="end"/>
      </w:r>
      <w:r w:rsidRPr="00763A76">
        <w:rPr>
          <w:rFonts w:ascii="Times New Roman" w:hAnsi="Times New Roman" w:cs="Times New Roman"/>
          <w:sz w:val="28"/>
          <w:szCs w:val="28"/>
          <w:lang w:val="uk-UA"/>
        </w:rPr>
        <w:t xml:space="preserve">), </w:t>
      </w:r>
      <w:proofErr w:type="spellStart"/>
      <w:r w:rsidRPr="00763A76">
        <w:rPr>
          <w:rFonts w:ascii="Times New Roman" w:hAnsi="Times New Roman" w:cs="Times New Roman"/>
          <w:sz w:val="28"/>
          <w:szCs w:val="28"/>
          <w:lang w:val="uk-UA"/>
        </w:rPr>
        <w:t>об’єднаня</w:t>
      </w:r>
      <w:proofErr w:type="spellEnd"/>
      <w:r w:rsidRPr="00763A76">
        <w:rPr>
          <w:rFonts w:ascii="Times New Roman" w:hAnsi="Times New Roman" w:cs="Times New Roman"/>
          <w:sz w:val="28"/>
          <w:szCs w:val="28"/>
          <w:lang w:val="uk-UA"/>
        </w:rPr>
        <w:t xml:space="preserve"> (</w:t>
      </w:r>
      <w:proofErr w:type="spellStart"/>
      <w:r w:rsidR="008D1CA6">
        <w:fldChar w:fldCharType="begin"/>
      </w:r>
      <w:r w:rsidR="008D1CA6">
        <w:instrText xml:space="preserve"> HYPERLINK "https://en.cppreference.com/w/c/language/union" </w:instrText>
      </w:r>
      <w:r w:rsidR="008D1CA6">
        <w:fldChar w:fldCharType="separate"/>
      </w:r>
      <w:r w:rsidRPr="00763A76">
        <w:rPr>
          <w:rFonts w:ascii="Times New Roman" w:hAnsi="Times New Roman" w:cs="Times New Roman"/>
          <w:sz w:val="28"/>
          <w:szCs w:val="28"/>
          <w:lang w:val="uk-UA"/>
        </w:rPr>
        <w:t>union</w:t>
      </w:r>
      <w:proofErr w:type="spellEnd"/>
      <w:r w:rsidR="008D1CA6">
        <w:rPr>
          <w:rFonts w:ascii="Times New Roman" w:hAnsi="Times New Roman" w:cs="Times New Roman"/>
          <w:sz w:val="28"/>
          <w:szCs w:val="28"/>
          <w:lang w:val="uk-UA"/>
        </w:rPr>
        <w:fldChar w:fldCharType="end"/>
      </w:r>
      <w:r w:rsidRPr="00763A76">
        <w:rPr>
          <w:rFonts w:ascii="Times New Roman" w:hAnsi="Times New Roman" w:cs="Times New Roman"/>
          <w:sz w:val="28"/>
          <w:szCs w:val="28"/>
          <w:lang w:val="uk-UA"/>
        </w:rPr>
        <w:t>), перерахування (</w:t>
      </w:r>
      <w:proofErr w:type="spellStart"/>
      <w:r w:rsidR="008D1CA6">
        <w:fldChar w:fldCharType="begin"/>
      </w:r>
      <w:r w:rsidR="008D1CA6">
        <w:instrText xml:space="preserve"> HYPERLINK "https://en.cppreference.com/w/c/language/enum" </w:instrText>
      </w:r>
      <w:r w:rsidR="008D1CA6">
        <w:fldChar w:fldCharType="separate"/>
      </w:r>
      <w:r w:rsidRPr="00763A76">
        <w:rPr>
          <w:rFonts w:ascii="Times New Roman" w:hAnsi="Times New Roman" w:cs="Times New Roman"/>
          <w:sz w:val="28"/>
          <w:szCs w:val="28"/>
          <w:lang w:val="uk-UA"/>
        </w:rPr>
        <w:t>enumeration</w:t>
      </w:r>
      <w:proofErr w:type="spellEnd"/>
      <w:r w:rsidR="008D1CA6">
        <w:rPr>
          <w:rFonts w:ascii="Times New Roman" w:hAnsi="Times New Roman" w:cs="Times New Roman"/>
          <w:sz w:val="28"/>
          <w:szCs w:val="28"/>
          <w:lang w:val="uk-UA"/>
        </w:rPr>
        <w:fldChar w:fldCharType="end"/>
      </w:r>
      <w:r w:rsidRPr="00763A76">
        <w:rPr>
          <w:rFonts w:ascii="Times New Roman" w:hAnsi="Times New Roman" w:cs="Times New Roman"/>
          <w:sz w:val="28"/>
          <w:szCs w:val="28"/>
          <w:lang w:val="uk-UA"/>
        </w:rPr>
        <w:t>) та їх члени, типи, що визначені користувачем (</w:t>
      </w:r>
      <w:proofErr w:type="spellStart"/>
      <w:r w:rsidR="008D1CA6">
        <w:fldChar w:fldCharType="begin"/>
      </w:r>
      <w:r w:rsidR="008D1CA6">
        <w:instrText xml:space="preserve"> HYPERLINK "https://en.cppreference.com/w/c/language/typedef" </w:instrText>
      </w:r>
      <w:r w:rsidR="008D1CA6">
        <w:fldChar w:fldCharType="separate"/>
      </w:r>
      <w:r w:rsidRPr="00763A76">
        <w:rPr>
          <w:rFonts w:ascii="Times New Roman" w:hAnsi="Times New Roman" w:cs="Times New Roman"/>
          <w:sz w:val="28"/>
          <w:szCs w:val="28"/>
          <w:lang w:val="uk-UA"/>
        </w:rPr>
        <w:t>typedef</w:t>
      </w:r>
      <w:proofErr w:type="spellEnd"/>
      <w:r w:rsidR="008D1CA6">
        <w:rPr>
          <w:rFonts w:ascii="Times New Roman" w:hAnsi="Times New Roman" w:cs="Times New Roman"/>
          <w:sz w:val="28"/>
          <w:szCs w:val="28"/>
          <w:lang w:val="uk-UA"/>
        </w:rPr>
        <w:fldChar w:fldCharType="end"/>
      </w:r>
      <w:r w:rsidRPr="00763A76">
        <w:rPr>
          <w:rFonts w:ascii="Times New Roman" w:hAnsi="Times New Roman" w:cs="Times New Roman"/>
          <w:sz w:val="28"/>
          <w:szCs w:val="28"/>
          <w:lang w:val="uk-UA"/>
        </w:rPr>
        <w:t xml:space="preserve"> </w:t>
      </w:r>
      <w:proofErr w:type="spellStart"/>
      <w:r w:rsidRPr="00763A76">
        <w:rPr>
          <w:rFonts w:ascii="Times New Roman" w:hAnsi="Times New Roman" w:cs="Times New Roman"/>
          <w:sz w:val="28"/>
          <w:szCs w:val="28"/>
          <w:lang w:val="uk-UA"/>
        </w:rPr>
        <w:t>names</w:t>
      </w:r>
      <w:proofErr w:type="spellEnd"/>
      <w:r w:rsidRPr="00763A76">
        <w:rPr>
          <w:rFonts w:ascii="Times New Roman" w:hAnsi="Times New Roman" w:cs="Times New Roman"/>
          <w:sz w:val="28"/>
          <w:szCs w:val="28"/>
          <w:lang w:val="uk-UA"/>
        </w:rPr>
        <w:t>), мітки (</w:t>
      </w:r>
      <w:proofErr w:type="spellStart"/>
      <w:r w:rsidR="008D1CA6">
        <w:fldChar w:fldCharType="begin"/>
      </w:r>
      <w:r w:rsidR="008D1CA6">
        <w:instrText xml:space="preserve"> HYPERLINK "https://en.cppreference.com/w/c/language/statements" \l "Labels" </w:instrText>
      </w:r>
      <w:r w:rsidR="008D1CA6">
        <w:fldChar w:fldCharType="separate"/>
      </w:r>
      <w:r w:rsidRPr="00763A76">
        <w:rPr>
          <w:rFonts w:ascii="Times New Roman" w:hAnsi="Times New Roman" w:cs="Times New Roman"/>
          <w:sz w:val="28"/>
          <w:szCs w:val="28"/>
          <w:lang w:val="uk-UA"/>
        </w:rPr>
        <w:t>labels</w:t>
      </w:r>
      <w:proofErr w:type="spellEnd"/>
      <w:r w:rsidR="008D1CA6">
        <w:rPr>
          <w:rFonts w:ascii="Times New Roman" w:hAnsi="Times New Roman" w:cs="Times New Roman"/>
          <w:sz w:val="28"/>
          <w:szCs w:val="28"/>
          <w:lang w:val="uk-UA"/>
        </w:rPr>
        <w:fldChar w:fldCharType="end"/>
      </w:r>
      <w:r w:rsidRPr="00763A76">
        <w:rPr>
          <w:rFonts w:ascii="Times New Roman" w:hAnsi="Times New Roman" w:cs="Times New Roman"/>
          <w:sz w:val="28"/>
          <w:szCs w:val="28"/>
          <w:lang w:val="uk-UA"/>
        </w:rPr>
        <w:t>)  та макроси(</w:t>
      </w:r>
      <w:proofErr w:type="spellStart"/>
      <w:r w:rsidR="008D1CA6">
        <w:fldChar w:fldCharType="begin"/>
      </w:r>
      <w:r w:rsidR="008D1CA6">
        <w:instrText xml:space="preserve"> HYPERLINK "https://en.cppreference.com/w/c/preprocessor/replace" </w:instrText>
      </w:r>
      <w:r w:rsidR="008D1CA6">
        <w:fldChar w:fldCharType="separate"/>
      </w:r>
      <w:r w:rsidRPr="00763A76">
        <w:rPr>
          <w:rFonts w:ascii="Times New Roman" w:hAnsi="Times New Roman" w:cs="Times New Roman"/>
          <w:sz w:val="28"/>
          <w:szCs w:val="28"/>
          <w:lang w:val="uk-UA"/>
        </w:rPr>
        <w:t>macros</w:t>
      </w:r>
      <w:proofErr w:type="spellEnd"/>
      <w:r w:rsidR="008D1CA6">
        <w:rPr>
          <w:rFonts w:ascii="Times New Roman" w:hAnsi="Times New Roman" w:cs="Times New Roman"/>
          <w:sz w:val="28"/>
          <w:szCs w:val="28"/>
          <w:lang w:val="uk-UA"/>
        </w:rPr>
        <w:fldChar w:fldCharType="end"/>
      </w:r>
      <w:r w:rsidRPr="00763A76">
        <w:rPr>
          <w:rFonts w:ascii="Times New Roman" w:hAnsi="Times New Roman" w:cs="Times New Roman"/>
          <w:sz w:val="28"/>
          <w:szCs w:val="28"/>
          <w:lang w:val="uk-UA"/>
        </w:rPr>
        <w:t xml:space="preserve">). </w:t>
      </w:r>
    </w:p>
    <w:p w14:paraId="20E447B9" w14:textId="77777777" w:rsidR="005B3E44" w:rsidRPr="00763A76" w:rsidRDefault="005B3E44" w:rsidP="00BA261B">
      <w:pPr>
        <w:pStyle w:val="cecece3ff1f1f13fededed3feeeeee3fe2e2e23fededed3feeeeee3fe9e9e93ff2f2f23fe5e5e53feaeaea3ff1f1f13ff2f2f23f"/>
        <w:spacing w:after="0" w:line="240" w:lineRule="auto"/>
        <w:ind w:firstLine="426"/>
        <w:jc w:val="both"/>
        <w:rPr>
          <w:rFonts w:ascii="Times New Roman" w:hAnsi="Times New Roman" w:cs="Times New Roman"/>
          <w:sz w:val="28"/>
          <w:szCs w:val="28"/>
          <w:lang w:val="uk-UA"/>
        </w:rPr>
      </w:pPr>
      <w:r w:rsidRPr="00763A76">
        <w:rPr>
          <w:rFonts w:ascii="Times New Roman" w:hAnsi="Times New Roman" w:cs="Times New Roman"/>
          <w:sz w:val="28"/>
          <w:szCs w:val="28"/>
          <w:lang w:val="uk-UA"/>
        </w:rPr>
        <w:t xml:space="preserve">Сутності представлені </w:t>
      </w:r>
      <w:r w:rsidRPr="00AA364D">
        <w:rPr>
          <w:rFonts w:ascii="Times New Roman" w:hAnsi="Times New Roman" w:cs="Times New Roman"/>
          <w:b/>
          <w:bCs/>
          <w:sz w:val="28"/>
          <w:szCs w:val="28"/>
          <w:lang w:val="uk-UA"/>
        </w:rPr>
        <w:t>деклараціями</w:t>
      </w:r>
      <w:r w:rsidRPr="003C12DD">
        <w:rPr>
          <w:rFonts w:ascii="Times New Roman" w:hAnsi="Times New Roman" w:cs="Times New Roman"/>
          <w:sz w:val="28"/>
          <w:szCs w:val="28"/>
          <w:lang w:val="uk-UA"/>
        </w:rPr>
        <w:t xml:space="preserve"> (</w:t>
      </w:r>
      <w:hyperlink r:id="rId14" w:history="1">
        <w:r w:rsidRPr="00763A76">
          <w:rPr>
            <w:rFonts w:ascii="Times New Roman" w:hAnsi="Times New Roman" w:cs="Times New Roman"/>
            <w:sz w:val="28"/>
            <w:szCs w:val="28"/>
          </w:rPr>
          <w:t>declarations</w:t>
        </w:r>
      </w:hyperlink>
      <w:r w:rsidRPr="003C12DD">
        <w:rPr>
          <w:rFonts w:ascii="Times New Roman" w:hAnsi="Times New Roman" w:cs="Times New Roman"/>
          <w:sz w:val="28"/>
          <w:szCs w:val="28"/>
          <w:lang w:val="uk-UA"/>
        </w:rPr>
        <w:t>), які представляють їх  іменами (</w:t>
      </w:r>
      <w:hyperlink r:id="rId15" w:history="1">
        <w:r w:rsidRPr="00763A76">
          <w:rPr>
            <w:rFonts w:ascii="Times New Roman" w:hAnsi="Times New Roman" w:cs="Times New Roman"/>
            <w:sz w:val="28"/>
            <w:szCs w:val="28"/>
          </w:rPr>
          <w:t>names</w:t>
        </w:r>
      </w:hyperlink>
      <w:r w:rsidRPr="003C12DD">
        <w:rPr>
          <w:rFonts w:ascii="Times New Roman" w:hAnsi="Times New Roman" w:cs="Times New Roman"/>
          <w:sz w:val="28"/>
          <w:szCs w:val="28"/>
          <w:lang w:val="uk-UA"/>
        </w:rPr>
        <w:t xml:space="preserve">) та визначають їх властивості. </w:t>
      </w:r>
      <w:proofErr w:type="spellStart"/>
      <w:r w:rsidRPr="003C12DD">
        <w:rPr>
          <w:rFonts w:ascii="Times New Roman" w:hAnsi="Times New Roman" w:cs="Times New Roman"/>
          <w:sz w:val="28"/>
          <w:szCs w:val="28"/>
          <w:lang w:val="ru-RU"/>
        </w:rPr>
        <w:t>Декларації</w:t>
      </w:r>
      <w:proofErr w:type="spellEnd"/>
      <w:r w:rsidRPr="003C12DD">
        <w:rPr>
          <w:rFonts w:ascii="Times New Roman" w:hAnsi="Times New Roman" w:cs="Times New Roman"/>
          <w:sz w:val="28"/>
          <w:szCs w:val="28"/>
          <w:lang w:val="ru-RU"/>
        </w:rPr>
        <w:t xml:space="preserve"> </w:t>
      </w:r>
      <w:proofErr w:type="spellStart"/>
      <w:r w:rsidRPr="003C12DD">
        <w:rPr>
          <w:rFonts w:ascii="Times New Roman" w:hAnsi="Times New Roman" w:cs="Times New Roman"/>
          <w:sz w:val="28"/>
          <w:szCs w:val="28"/>
          <w:lang w:val="ru-RU"/>
        </w:rPr>
        <w:t>визначають</w:t>
      </w:r>
      <w:proofErr w:type="spellEnd"/>
      <w:r w:rsidRPr="003C12DD">
        <w:rPr>
          <w:rFonts w:ascii="Times New Roman" w:hAnsi="Times New Roman" w:cs="Times New Roman"/>
          <w:sz w:val="28"/>
          <w:szCs w:val="28"/>
          <w:lang w:val="ru-RU"/>
        </w:rPr>
        <w:t xml:space="preserve"> </w:t>
      </w:r>
      <w:proofErr w:type="spellStart"/>
      <w:r w:rsidRPr="003C12DD">
        <w:rPr>
          <w:rFonts w:ascii="Times New Roman" w:hAnsi="Times New Roman" w:cs="Times New Roman"/>
          <w:sz w:val="28"/>
          <w:szCs w:val="28"/>
          <w:lang w:val="ru-RU"/>
        </w:rPr>
        <w:t>всі</w:t>
      </w:r>
      <w:proofErr w:type="spellEnd"/>
      <w:r w:rsidRPr="003C12DD">
        <w:rPr>
          <w:rFonts w:ascii="Times New Roman" w:hAnsi="Times New Roman" w:cs="Times New Roman"/>
          <w:sz w:val="28"/>
          <w:szCs w:val="28"/>
          <w:lang w:val="ru-RU"/>
        </w:rPr>
        <w:t xml:space="preserve"> </w:t>
      </w:r>
      <w:proofErr w:type="spellStart"/>
      <w:r w:rsidRPr="003C12DD">
        <w:rPr>
          <w:rFonts w:ascii="Times New Roman" w:hAnsi="Times New Roman" w:cs="Times New Roman"/>
          <w:sz w:val="28"/>
          <w:szCs w:val="28"/>
          <w:lang w:val="ru-RU"/>
        </w:rPr>
        <w:t>властивості</w:t>
      </w:r>
      <w:proofErr w:type="spellEnd"/>
      <w:r w:rsidR="00763A76">
        <w:rPr>
          <w:rFonts w:ascii="Times New Roman" w:hAnsi="Times New Roman" w:cs="Times New Roman"/>
          <w:sz w:val="28"/>
          <w:szCs w:val="28"/>
          <w:lang w:val="uk-UA"/>
        </w:rPr>
        <w:t>,</w:t>
      </w:r>
      <w:r w:rsidRPr="003C12DD">
        <w:rPr>
          <w:rFonts w:ascii="Times New Roman" w:hAnsi="Times New Roman" w:cs="Times New Roman"/>
          <w:sz w:val="28"/>
          <w:szCs w:val="28"/>
          <w:lang w:val="ru-RU"/>
        </w:rPr>
        <w:t xml:space="preserve"> </w:t>
      </w:r>
      <w:proofErr w:type="spellStart"/>
      <w:r w:rsidRPr="003C12DD">
        <w:rPr>
          <w:rFonts w:ascii="Times New Roman" w:hAnsi="Times New Roman" w:cs="Times New Roman"/>
          <w:sz w:val="28"/>
          <w:szCs w:val="28"/>
          <w:lang w:val="ru-RU"/>
        </w:rPr>
        <w:t>що</w:t>
      </w:r>
      <w:proofErr w:type="spellEnd"/>
      <w:r w:rsidRPr="003C12DD">
        <w:rPr>
          <w:rFonts w:ascii="Times New Roman" w:hAnsi="Times New Roman" w:cs="Times New Roman"/>
          <w:sz w:val="28"/>
          <w:szCs w:val="28"/>
          <w:lang w:val="ru-RU"/>
        </w:rPr>
        <w:t xml:space="preserve"> </w:t>
      </w:r>
      <w:proofErr w:type="spellStart"/>
      <w:r w:rsidRPr="003C12DD">
        <w:rPr>
          <w:rFonts w:ascii="Times New Roman" w:hAnsi="Times New Roman" w:cs="Times New Roman"/>
          <w:sz w:val="28"/>
          <w:szCs w:val="28"/>
          <w:lang w:val="ru-RU"/>
        </w:rPr>
        <w:t>потрібні</w:t>
      </w:r>
      <w:proofErr w:type="spellEnd"/>
      <w:r w:rsidRPr="003C12DD">
        <w:rPr>
          <w:rFonts w:ascii="Times New Roman" w:hAnsi="Times New Roman" w:cs="Times New Roman"/>
          <w:sz w:val="28"/>
          <w:szCs w:val="28"/>
          <w:lang w:val="ru-RU"/>
        </w:rPr>
        <w:t xml:space="preserve"> для </w:t>
      </w:r>
      <w:r w:rsidRPr="00763A76">
        <w:rPr>
          <w:rFonts w:ascii="Times New Roman" w:hAnsi="Times New Roman" w:cs="Times New Roman"/>
          <w:sz w:val="28"/>
          <w:szCs w:val="28"/>
          <w:lang w:val="uk-UA"/>
        </w:rPr>
        <w:t>використання</w:t>
      </w:r>
      <w:r w:rsidRPr="003C12DD">
        <w:rPr>
          <w:rFonts w:ascii="Times New Roman" w:hAnsi="Times New Roman" w:cs="Times New Roman"/>
          <w:sz w:val="28"/>
          <w:szCs w:val="28"/>
          <w:lang w:val="ru-RU"/>
        </w:rPr>
        <w:t xml:space="preserve"> </w:t>
      </w:r>
      <w:proofErr w:type="spellStart"/>
      <w:r w:rsidRPr="003C12DD">
        <w:rPr>
          <w:rFonts w:ascii="Times New Roman" w:hAnsi="Times New Roman" w:cs="Times New Roman"/>
          <w:sz w:val="28"/>
          <w:szCs w:val="28"/>
          <w:lang w:val="ru-RU"/>
        </w:rPr>
        <w:t>сутності</w:t>
      </w:r>
      <w:proofErr w:type="spellEnd"/>
      <w:r w:rsidRPr="003C12DD">
        <w:rPr>
          <w:rFonts w:ascii="Times New Roman" w:hAnsi="Times New Roman" w:cs="Times New Roman"/>
          <w:sz w:val="28"/>
          <w:szCs w:val="28"/>
          <w:lang w:val="ru-RU"/>
        </w:rPr>
        <w:t xml:space="preserve"> як </w:t>
      </w:r>
      <w:proofErr w:type="spellStart"/>
      <w:r w:rsidRPr="003C12DD">
        <w:rPr>
          <w:rFonts w:ascii="Times New Roman" w:hAnsi="Times New Roman" w:cs="Times New Roman"/>
          <w:sz w:val="28"/>
          <w:szCs w:val="28"/>
          <w:lang w:val="ru-RU"/>
        </w:rPr>
        <w:t>визначення</w:t>
      </w:r>
      <w:proofErr w:type="spellEnd"/>
      <w:r w:rsidRPr="003C12DD">
        <w:rPr>
          <w:rFonts w:ascii="Times New Roman" w:hAnsi="Times New Roman" w:cs="Times New Roman"/>
          <w:sz w:val="28"/>
          <w:szCs w:val="28"/>
          <w:lang w:val="ru-RU"/>
        </w:rPr>
        <w:t xml:space="preserve"> (</w:t>
      </w:r>
      <w:hyperlink r:id="rId16" w:history="1">
        <w:r w:rsidRPr="00763A76">
          <w:rPr>
            <w:rFonts w:ascii="Times New Roman" w:hAnsi="Times New Roman" w:cs="Times New Roman"/>
            <w:sz w:val="28"/>
            <w:szCs w:val="28"/>
          </w:rPr>
          <w:t>definition</w:t>
        </w:r>
      </w:hyperlink>
      <w:r w:rsidRPr="003C12DD">
        <w:rPr>
          <w:rFonts w:ascii="Times New Roman" w:hAnsi="Times New Roman" w:cs="Times New Roman"/>
          <w:sz w:val="28"/>
          <w:szCs w:val="28"/>
          <w:lang w:val="ru-RU"/>
        </w:rPr>
        <w:t>).</w:t>
      </w:r>
      <w:r w:rsidRPr="00763A76">
        <w:rPr>
          <w:rFonts w:ascii="Times New Roman" w:hAnsi="Times New Roman" w:cs="Times New Roman"/>
          <w:sz w:val="28"/>
          <w:szCs w:val="28"/>
          <w:lang w:val="uk-UA"/>
        </w:rPr>
        <w:t xml:space="preserve">  Програма має містити лише одне визначення будь-якої не </w:t>
      </w:r>
      <w:proofErr w:type="spellStart"/>
      <w:r w:rsidRPr="00763A76">
        <w:rPr>
          <w:rFonts w:ascii="Times New Roman" w:hAnsi="Times New Roman" w:cs="Times New Roman"/>
          <w:sz w:val="28"/>
          <w:szCs w:val="28"/>
          <w:lang w:val="uk-UA"/>
        </w:rPr>
        <w:t>підставляємої</w:t>
      </w:r>
      <w:proofErr w:type="spellEnd"/>
      <w:r w:rsidRPr="00763A76">
        <w:rPr>
          <w:rFonts w:ascii="Times New Roman" w:hAnsi="Times New Roman" w:cs="Times New Roman"/>
          <w:sz w:val="28"/>
          <w:szCs w:val="28"/>
          <w:lang w:val="uk-UA"/>
        </w:rPr>
        <w:t xml:space="preserve"> (</w:t>
      </w:r>
      <w:proofErr w:type="spellStart"/>
      <w:r w:rsidRPr="00763A76">
        <w:rPr>
          <w:rFonts w:ascii="Times New Roman" w:hAnsi="Times New Roman" w:cs="Times New Roman"/>
          <w:sz w:val="28"/>
          <w:szCs w:val="28"/>
          <w:lang w:val="uk-UA"/>
        </w:rPr>
        <w:t>non-inline</w:t>
      </w:r>
      <w:proofErr w:type="spellEnd"/>
      <w:r w:rsidRPr="00763A76">
        <w:rPr>
          <w:rFonts w:ascii="Times New Roman" w:hAnsi="Times New Roman" w:cs="Times New Roman"/>
          <w:sz w:val="28"/>
          <w:szCs w:val="28"/>
          <w:lang w:val="uk-UA"/>
        </w:rPr>
        <w:t xml:space="preserve">) функції або змінної. </w:t>
      </w:r>
    </w:p>
    <w:p w14:paraId="70A05234" w14:textId="77777777" w:rsidR="005B3E44" w:rsidRPr="00763A76" w:rsidRDefault="005B3E44" w:rsidP="00BA261B">
      <w:pPr>
        <w:pStyle w:val="cecece3ff1f1f13fededed3feeeeee3fe2e2e23fededed3feeeeee3fe9e9e93ff2f2f23fe5e5e53feaeaea3ff1f1f13ff2f2f23f"/>
        <w:spacing w:after="0" w:line="240" w:lineRule="auto"/>
        <w:ind w:firstLine="426"/>
        <w:jc w:val="both"/>
        <w:rPr>
          <w:rFonts w:ascii="Times New Roman" w:hAnsi="Times New Roman" w:cs="Times New Roman"/>
          <w:sz w:val="28"/>
          <w:szCs w:val="28"/>
          <w:lang w:val="uk-UA"/>
        </w:rPr>
      </w:pPr>
      <w:r w:rsidRPr="00763A76">
        <w:rPr>
          <w:rFonts w:ascii="Times New Roman" w:hAnsi="Times New Roman" w:cs="Times New Roman"/>
          <w:sz w:val="28"/>
          <w:szCs w:val="28"/>
          <w:lang w:val="uk-UA"/>
        </w:rPr>
        <w:t xml:space="preserve">Визначення функцій складається з послідовності </w:t>
      </w:r>
      <w:r w:rsidRPr="00AA364D">
        <w:rPr>
          <w:rFonts w:ascii="Times New Roman" w:hAnsi="Times New Roman" w:cs="Times New Roman"/>
          <w:b/>
          <w:bCs/>
          <w:sz w:val="28"/>
          <w:szCs w:val="28"/>
          <w:lang w:val="uk-UA"/>
        </w:rPr>
        <w:t>тверджень</w:t>
      </w:r>
      <w:r w:rsidRPr="00763A76">
        <w:rPr>
          <w:rFonts w:ascii="Times New Roman" w:hAnsi="Times New Roman" w:cs="Times New Roman"/>
          <w:sz w:val="28"/>
          <w:szCs w:val="28"/>
          <w:lang w:val="uk-UA"/>
        </w:rPr>
        <w:t xml:space="preserve"> (</w:t>
      </w:r>
      <w:hyperlink r:id="rId17" w:history="1">
        <w:r w:rsidRPr="00763A76">
          <w:rPr>
            <w:rFonts w:ascii="Times New Roman" w:hAnsi="Times New Roman" w:cs="Times New Roman"/>
            <w:sz w:val="28"/>
            <w:szCs w:val="28"/>
          </w:rPr>
          <w:t>statements</w:t>
        </w:r>
      </w:hyperlink>
      <w:r w:rsidRPr="00763A76">
        <w:rPr>
          <w:rFonts w:ascii="Times New Roman" w:hAnsi="Times New Roman" w:cs="Times New Roman"/>
          <w:color w:val="000080"/>
          <w:sz w:val="28"/>
          <w:szCs w:val="28"/>
          <w:u w:val="single"/>
          <w:lang w:val="uk-UA"/>
        </w:rPr>
        <w:t>)</w:t>
      </w:r>
      <w:r w:rsidRPr="00763A76">
        <w:rPr>
          <w:rFonts w:ascii="Times New Roman" w:hAnsi="Times New Roman" w:cs="Times New Roman"/>
          <w:sz w:val="28"/>
          <w:szCs w:val="28"/>
          <w:lang w:val="uk-UA"/>
        </w:rPr>
        <w:t xml:space="preserve">, деякі з яких включають </w:t>
      </w:r>
      <w:r w:rsidRPr="00AA364D">
        <w:rPr>
          <w:rFonts w:ascii="Times New Roman" w:hAnsi="Times New Roman" w:cs="Times New Roman"/>
          <w:b/>
          <w:bCs/>
          <w:sz w:val="28"/>
          <w:szCs w:val="28"/>
          <w:lang w:val="uk-UA"/>
        </w:rPr>
        <w:t>вирази</w:t>
      </w:r>
      <w:r w:rsidRPr="00763A76">
        <w:rPr>
          <w:rFonts w:ascii="Times New Roman" w:hAnsi="Times New Roman" w:cs="Times New Roman"/>
          <w:sz w:val="28"/>
          <w:szCs w:val="28"/>
          <w:lang w:val="uk-UA"/>
        </w:rPr>
        <w:t xml:space="preserve"> (</w:t>
      </w:r>
      <w:hyperlink r:id="rId18" w:history="1">
        <w:r w:rsidRPr="00763A76">
          <w:rPr>
            <w:rFonts w:ascii="Times New Roman" w:hAnsi="Times New Roman" w:cs="Times New Roman"/>
            <w:sz w:val="28"/>
            <w:szCs w:val="28"/>
          </w:rPr>
          <w:t>expressions</w:t>
        </w:r>
      </w:hyperlink>
      <w:r w:rsidRPr="00763A76">
        <w:rPr>
          <w:rFonts w:ascii="Times New Roman" w:hAnsi="Times New Roman" w:cs="Times New Roman"/>
          <w:color w:val="000080"/>
          <w:sz w:val="28"/>
          <w:szCs w:val="28"/>
          <w:u w:val="single"/>
          <w:lang w:val="uk-UA"/>
        </w:rPr>
        <w:t>)</w:t>
      </w:r>
      <w:r w:rsidRPr="00763A76">
        <w:rPr>
          <w:rFonts w:ascii="Times New Roman" w:hAnsi="Times New Roman" w:cs="Times New Roman"/>
          <w:sz w:val="28"/>
          <w:szCs w:val="28"/>
          <w:lang w:val="uk-UA"/>
        </w:rPr>
        <w:t>, які визначають обчислення що повинна виконати програма.</w:t>
      </w:r>
    </w:p>
    <w:p w14:paraId="517E9877" w14:textId="77777777" w:rsidR="005B3E44" w:rsidRPr="00763A76" w:rsidRDefault="005B3E44" w:rsidP="00BA261B">
      <w:pPr>
        <w:pStyle w:val="cecece3ff1f1f13fededed3feeeeee3fe2e2e23fededed3feeeeee3fe9e9e93ff2f2f23fe5e5e53feaeaea3ff1f1f13ff2f2f23f"/>
        <w:spacing w:after="0" w:line="240" w:lineRule="auto"/>
        <w:ind w:firstLine="426"/>
        <w:jc w:val="both"/>
        <w:rPr>
          <w:rFonts w:ascii="Times New Roman" w:hAnsi="Times New Roman" w:cs="Times New Roman"/>
          <w:sz w:val="28"/>
          <w:szCs w:val="28"/>
          <w:lang w:val="uk-UA"/>
        </w:rPr>
      </w:pPr>
      <w:r w:rsidRPr="00AA364D">
        <w:rPr>
          <w:rFonts w:ascii="Times New Roman" w:hAnsi="Times New Roman" w:cs="Times New Roman"/>
          <w:b/>
          <w:bCs/>
          <w:sz w:val="28"/>
          <w:szCs w:val="28"/>
          <w:lang w:val="uk-UA"/>
        </w:rPr>
        <w:lastRenderedPageBreak/>
        <w:t>Імена</w:t>
      </w:r>
      <w:r w:rsidRPr="00763A76">
        <w:rPr>
          <w:rFonts w:ascii="Times New Roman" w:hAnsi="Times New Roman" w:cs="Times New Roman"/>
          <w:sz w:val="28"/>
          <w:szCs w:val="28"/>
          <w:lang w:val="uk-UA"/>
        </w:rPr>
        <w:t>, що виникають в програмі</w:t>
      </w:r>
      <w:r w:rsidR="00763A76">
        <w:rPr>
          <w:rFonts w:ascii="Times New Roman" w:hAnsi="Times New Roman" w:cs="Times New Roman"/>
          <w:sz w:val="28"/>
          <w:szCs w:val="28"/>
          <w:lang w:val="uk-UA"/>
        </w:rPr>
        <w:t>,</w:t>
      </w:r>
      <w:r w:rsidRPr="00763A76">
        <w:rPr>
          <w:rFonts w:ascii="Times New Roman" w:hAnsi="Times New Roman" w:cs="Times New Roman"/>
          <w:sz w:val="28"/>
          <w:szCs w:val="28"/>
          <w:lang w:val="uk-UA"/>
        </w:rPr>
        <w:t xml:space="preserve"> співставленні з визначеннями</w:t>
      </w:r>
      <w:r w:rsidR="00763A76">
        <w:rPr>
          <w:rFonts w:ascii="Times New Roman" w:hAnsi="Times New Roman" w:cs="Times New Roman"/>
          <w:sz w:val="28"/>
          <w:szCs w:val="28"/>
          <w:lang w:val="uk-UA"/>
        </w:rPr>
        <w:t xml:space="preserve"> змінними</w:t>
      </w:r>
      <w:r w:rsidRPr="00763A76">
        <w:rPr>
          <w:rFonts w:ascii="Times New Roman" w:hAnsi="Times New Roman" w:cs="Times New Roman"/>
          <w:sz w:val="28"/>
          <w:szCs w:val="28"/>
          <w:lang w:val="uk-UA"/>
        </w:rPr>
        <w:t xml:space="preserve">, що зберігають </w:t>
      </w:r>
      <w:r w:rsidR="00763A76">
        <w:rPr>
          <w:rFonts w:ascii="Times New Roman" w:hAnsi="Times New Roman" w:cs="Times New Roman"/>
          <w:sz w:val="28"/>
          <w:szCs w:val="28"/>
          <w:lang w:val="uk-UA"/>
        </w:rPr>
        <w:t>ці імена</w:t>
      </w:r>
      <w:r w:rsidRPr="00763A76">
        <w:rPr>
          <w:rFonts w:ascii="Times New Roman" w:hAnsi="Times New Roman" w:cs="Times New Roman"/>
          <w:sz w:val="28"/>
          <w:szCs w:val="28"/>
          <w:lang w:val="uk-UA"/>
        </w:rPr>
        <w:t xml:space="preserve"> за допомогою </w:t>
      </w:r>
      <w:r w:rsidRPr="00AA364D">
        <w:rPr>
          <w:rFonts w:ascii="Times New Roman" w:hAnsi="Times New Roman" w:cs="Times New Roman"/>
          <w:b/>
          <w:bCs/>
          <w:sz w:val="28"/>
          <w:szCs w:val="28"/>
          <w:lang w:val="uk-UA"/>
        </w:rPr>
        <w:t>області дії імен</w:t>
      </w:r>
      <w:r w:rsidRPr="00763A76">
        <w:rPr>
          <w:rFonts w:ascii="Times New Roman" w:hAnsi="Times New Roman" w:cs="Times New Roman"/>
          <w:sz w:val="28"/>
          <w:szCs w:val="28"/>
          <w:lang w:val="uk-UA"/>
        </w:rPr>
        <w:t xml:space="preserve"> </w:t>
      </w:r>
      <w:r w:rsidRPr="003C12DD">
        <w:rPr>
          <w:rFonts w:ascii="Times New Roman" w:hAnsi="Times New Roman" w:cs="Times New Roman"/>
          <w:sz w:val="28"/>
          <w:szCs w:val="28"/>
          <w:lang w:val="uk-UA"/>
        </w:rPr>
        <w:t>(</w:t>
      </w:r>
      <w:hyperlink r:id="rId19" w:history="1">
        <w:r w:rsidRPr="00763A76">
          <w:rPr>
            <w:rFonts w:ascii="Times New Roman" w:hAnsi="Times New Roman" w:cs="Times New Roman"/>
            <w:sz w:val="28"/>
            <w:szCs w:val="28"/>
          </w:rPr>
          <w:t>name</w:t>
        </w:r>
        <w:r w:rsidRPr="003C12DD">
          <w:rPr>
            <w:rFonts w:ascii="Times New Roman" w:hAnsi="Times New Roman" w:cs="Times New Roman"/>
            <w:sz w:val="28"/>
            <w:szCs w:val="28"/>
            <w:lang w:val="uk-UA"/>
          </w:rPr>
          <w:t xml:space="preserve"> </w:t>
        </w:r>
        <w:r w:rsidRPr="00763A76">
          <w:rPr>
            <w:rFonts w:ascii="Times New Roman" w:hAnsi="Times New Roman" w:cs="Times New Roman"/>
            <w:sz w:val="28"/>
            <w:szCs w:val="28"/>
          </w:rPr>
          <w:t>lookup</w:t>
        </w:r>
      </w:hyperlink>
      <w:r w:rsidRPr="00763A76">
        <w:rPr>
          <w:rFonts w:ascii="Times New Roman" w:hAnsi="Times New Roman" w:cs="Times New Roman"/>
          <w:color w:val="000080"/>
          <w:sz w:val="28"/>
          <w:szCs w:val="28"/>
          <w:u w:val="single"/>
          <w:lang w:val="uk-UA"/>
        </w:rPr>
        <w:t>)</w:t>
      </w:r>
      <w:r w:rsidRPr="00763A76">
        <w:rPr>
          <w:rFonts w:ascii="Times New Roman" w:hAnsi="Times New Roman" w:cs="Times New Roman"/>
          <w:sz w:val="28"/>
          <w:szCs w:val="28"/>
          <w:lang w:val="uk-UA"/>
        </w:rPr>
        <w:t>. Кожне ім’я діє лише в середині частини програми</w:t>
      </w:r>
      <w:r w:rsidR="00763A76">
        <w:rPr>
          <w:rFonts w:ascii="Times New Roman" w:hAnsi="Times New Roman" w:cs="Times New Roman"/>
          <w:sz w:val="28"/>
          <w:szCs w:val="28"/>
          <w:lang w:val="uk-UA"/>
        </w:rPr>
        <w:t>,</w:t>
      </w:r>
      <w:r w:rsidRPr="00763A76">
        <w:rPr>
          <w:rFonts w:ascii="Times New Roman" w:hAnsi="Times New Roman" w:cs="Times New Roman"/>
          <w:sz w:val="28"/>
          <w:szCs w:val="28"/>
          <w:lang w:val="uk-UA"/>
        </w:rPr>
        <w:t xml:space="preserve"> що зветься </w:t>
      </w:r>
      <w:r w:rsidRPr="00AA364D">
        <w:rPr>
          <w:rFonts w:ascii="Times New Roman" w:hAnsi="Times New Roman" w:cs="Times New Roman"/>
          <w:b/>
          <w:bCs/>
          <w:sz w:val="28"/>
          <w:szCs w:val="28"/>
          <w:lang w:val="uk-UA"/>
        </w:rPr>
        <w:t>областю визначення</w:t>
      </w:r>
      <w:r w:rsidRPr="00763A76">
        <w:rPr>
          <w:rFonts w:ascii="Times New Roman" w:hAnsi="Times New Roman" w:cs="Times New Roman"/>
          <w:sz w:val="28"/>
          <w:szCs w:val="28"/>
          <w:lang w:val="uk-UA"/>
        </w:rPr>
        <w:t xml:space="preserve"> </w:t>
      </w:r>
      <w:r w:rsidRPr="003C12DD">
        <w:rPr>
          <w:rFonts w:ascii="Times New Roman" w:hAnsi="Times New Roman" w:cs="Times New Roman"/>
          <w:sz w:val="28"/>
          <w:szCs w:val="28"/>
          <w:lang w:val="ru-RU"/>
        </w:rPr>
        <w:t>(</w:t>
      </w:r>
      <w:hyperlink r:id="rId20" w:history="1">
        <w:r w:rsidRPr="00763A76">
          <w:rPr>
            <w:rFonts w:ascii="Times New Roman" w:hAnsi="Times New Roman" w:cs="Times New Roman"/>
            <w:sz w:val="28"/>
            <w:szCs w:val="28"/>
          </w:rPr>
          <w:t>scope</w:t>
        </w:r>
      </w:hyperlink>
      <w:r w:rsidRPr="003C12DD">
        <w:rPr>
          <w:rFonts w:ascii="Times New Roman" w:hAnsi="Times New Roman" w:cs="Times New Roman"/>
          <w:sz w:val="28"/>
          <w:szCs w:val="28"/>
          <w:lang w:val="ru-RU"/>
        </w:rPr>
        <w:t>).</w:t>
      </w:r>
      <w:r w:rsidRPr="00763A76">
        <w:rPr>
          <w:rFonts w:ascii="Times New Roman" w:hAnsi="Times New Roman" w:cs="Times New Roman"/>
          <w:sz w:val="28"/>
          <w:szCs w:val="28"/>
          <w:lang w:val="uk-UA"/>
        </w:rPr>
        <w:t xml:space="preserve"> Деякі імена можуть мати </w:t>
      </w:r>
      <w:r w:rsidRPr="00AA364D">
        <w:rPr>
          <w:rFonts w:ascii="Times New Roman" w:hAnsi="Times New Roman" w:cs="Times New Roman"/>
          <w:b/>
          <w:bCs/>
          <w:sz w:val="28"/>
          <w:szCs w:val="28"/>
          <w:lang w:val="uk-UA"/>
        </w:rPr>
        <w:t>зв’язок</w:t>
      </w:r>
      <w:r w:rsidRPr="00763A76">
        <w:rPr>
          <w:rFonts w:ascii="Times New Roman" w:hAnsi="Times New Roman" w:cs="Times New Roman"/>
          <w:sz w:val="28"/>
          <w:szCs w:val="28"/>
          <w:lang w:val="uk-UA"/>
        </w:rPr>
        <w:t xml:space="preserve"> </w:t>
      </w:r>
      <w:r w:rsidRPr="003C12DD">
        <w:rPr>
          <w:rFonts w:ascii="Times New Roman" w:hAnsi="Times New Roman" w:cs="Times New Roman"/>
          <w:sz w:val="28"/>
          <w:szCs w:val="28"/>
          <w:lang w:val="uk-UA"/>
        </w:rPr>
        <w:t>(</w:t>
      </w:r>
      <w:hyperlink r:id="rId21" w:history="1">
        <w:r w:rsidRPr="00763A76">
          <w:rPr>
            <w:rFonts w:ascii="Times New Roman" w:hAnsi="Times New Roman" w:cs="Times New Roman"/>
            <w:sz w:val="28"/>
            <w:szCs w:val="28"/>
          </w:rPr>
          <w:t>linkage</w:t>
        </w:r>
      </w:hyperlink>
      <w:r w:rsidRPr="003C12DD">
        <w:rPr>
          <w:rFonts w:ascii="Times New Roman" w:hAnsi="Times New Roman" w:cs="Times New Roman"/>
          <w:sz w:val="28"/>
          <w:szCs w:val="28"/>
          <w:lang w:val="uk-UA"/>
        </w:rPr>
        <w:t>),</w:t>
      </w:r>
      <w:r w:rsidRPr="00763A76">
        <w:rPr>
          <w:rFonts w:ascii="Times New Roman" w:hAnsi="Times New Roman" w:cs="Times New Roman"/>
          <w:sz w:val="28"/>
          <w:szCs w:val="28"/>
          <w:lang w:val="uk-UA"/>
        </w:rPr>
        <w:t xml:space="preserve"> що визначає посилання до визначених для цього зв</w:t>
      </w:r>
      <w:r w:rsidR="000A50BA" w:rsidRPr="003C12DD">
        <w:rPr>
          <w:rFonts w:ascii="Times New Roman" w:hAnsi="Times New Roman" w:cs="Times New Roman"/>
          <w:sz w:val="28"/>
          <w:szCs w:val="28"/>
          <w:lang w:val="uk-UA"/>
        </w:rPr>
        <w:t>’</w:t>
      </w:r>
      <w:r w:rsidRPr="00763A76">
        <w:rPr>
          <w:rFonts w:ascii="Times New Roman" w:hAnsi="Times New Roman" w:cs="Times New Roman"/>
          <w:sz w:val="28"/>
          <w:szCs w:val="28"/>
          <w:lang w:val="uk-UA"/>
        </w:rPr>
        <w:t>язку сутностей, коли вони посилаються на ті самі сутності що з</w:t>
      </w:r>
      <w:r w:rsidR="000A50BA" w:rsidRPr="00763A76">
        <w:rPr>
          <w:rFonts w:ascii="Times New Roman" w:hAnsi="Times New Roman" w:cs="Times New Roman"/>
          <w:sz w:val="28"/>
          <w:szCs w:val="28"/>
          <w:lang w:val="uk-UA"/>
        </w:rPr>
        <w:t>’</w:t>
      </w:r>
      <w:r w:rsidRPr="00763A76">
        <w:rPr>
          <w:rFonts w:ascii="Times New Roman" w:hAnsi="Times New Roman" w:cs="Times New Roman"/>
          <w:sz w:val="28"/>
          <w:szCs w:val="28"/>
          <w:lang w:val="uk-UA"/>
        </w:rPr>
        <w:t xml:space="preserve">являються в різних областях визначення або </w:t>
      </w:r>
      <w:r w:rsidRPr="00AA364D">
        <w:rPr>
          <w:rFonts w:ascii="Times New Roman" w:hAnsi="Times New Roman" w:cs="Times New Roman"/>
          <w:b/>
          <w:bCs/>
          <w:sz w:val="28"/>
          <w:szCs w:val="28"/>
          <w:lang w:val="uk-UA"/>
        </w:rPr>
        <w:t>одиницях трансляції</w:t>
      </w:r>
      <w:r w:rsidRPr="00763A76">
        <w:rPr>
          <w:rFonts w:ascii="Times New Roman" w:hAnsi="Times New Roman" w:cs="Times New Roman"/>
          <w:sz w:val="28"/>
          <w:szCs w:val="28"/>
          <w:lang w:val="uk-UA"/>
        </w:rPr>
        <w:t xml:space="preserve"> (</w:t>
      </w:r>
      <w:proofErr w:type="spellStart"/>
      <w:r w:rsidRPr="00763A76">
        <w:rPr>
          <w:rFonts w:ascii="Times New Roman" w:hAnsi="Times New Roman" w:cs="Times New Roman"/>
          <w:sz w:val="28"/>
          <w:szCs w:val="28"/>
          <w:lang w:val="uk-UA"/>
        </w:rPr>
        <w:t>translation</w:t>
      </w:r>
      <w:proofErr w:type="spellEnd"/>
      <w:r w:rsidRPr="00763A76">
        <w:rPr>
          <w:rFonts w:ascii="Times New Roman" w:hAnsi="Times New Roman" w:cs="Times New Roman"/>
          <w:sz w:val="28"/>
          <w:szCs w:val="28"/>
          <w:lang w:val="uk-UA"/>
        </w:rPr>
        <w:t xml:space="preserve"> </w:t>
      </w:r>
      <w:proofErr w:type="spellStart"/>
      <w:r w:rsidRPr="00763A76">
        <w:rPr>
          <w:rFonts w:ascii="Times New Roman" w:hAnsi="Times New Roman" w:cs="Times New Roman"/>
          <w:sz w:val="28"/>
          <w:szCs w:val="28"/>
          <w:lang w:val="uk-UA"/>
        </w:rPr>
        <w:t>units</w:t>
      </w:r>
      <w:proofErr w:type="spellEnd"/>
      <w:r w:rsidRPr="00763A76">
        <w:rPr>
          <w:rFonts w:ascii="Times New Roman" w:hAnsi="Times New Roman" w:cs="Times New Roman"/>
          <w:sz w:val="28"/>
          <w:szCs w:val="28"/>
          <w:lang w:val="uk-UA"/>
        </w:rPr>
        <w:t xml:space="preserve">). </w:t>
      </w:r>
    </w:p>
    <w:p w14:paraId="00ABE593" w14:textId="77777777" w:rsidR="005B3E44" w:rsidRPr="00763A76" w:rsidRDefault="005B3E44" w:rsidP="00BA261B">
      <w:pPr>
        <w:pStyle w:val="cecece3ff1f1f13fededed3feeeeee3fe2e2e23fededed3feeeeee3fe9e9e93ff2f2f23fe5e5e53feaeaea3ff1f1f13ff2f2f23f"/>
        <w:spacing w:after="0" w:line="240" w:lineRule="auto"/>
        <w:ind w:firstLine="426"/>
        <w:jc w:val="both"/>
        <w:rPr>
          <w:rFonts w:ascii="Times New Roman" w:hAnsi="Times New Roman" w:cs="Times New Roman"/>
          <w:sz w:val="28"/>
          <w:szCs w:val="28"/>
          <w:lang w:val="uk-UA"/>
        </w:rPr>
      </w:pPr>
      <w:r w:rsidRPr="00763A76">
        <w:rPr>
          <w:rFonts w:ascii="Times New Roman" w:hAnsi="Times New Roman" w:cs="Times New Roman"/>
          <w:sz w:val="28"/>
          <w:szCs w:val="28"/>
          <w:lang w:val="uk-UA"/>
        </w:rPr>
        <w:t xml:space="preserve">Декларації та вирази створюють, знищують, отримують доступ та маніпулюють об’єктами. Кожен об’єкт, функція та вираз в Сі асоційовані з певним </w:t>
      </w:r>
      <w:r w:rsidRPr="00AA364D">
        <w:rPr>
          <w:rFonts w:ascii="Times New Roman" w:hAnsi="Times New Roman" w:cs="Times New Roman"/>
          <w:b/>
          <w:bCs/>
          <w:sz w:val="28"/>
          <w:szCs w:val="28"/>
          <w:lang w:val="uk-UA"/>
        </w:rPr>
        <w:t>типом</w:t>
      </w:r>
      <w:r w:rsidRPr="00763A76">
        <w:rPr>
          <w:rFonts w:ascii="Times New Roman" w:hAnsi="Times New Roman" w:cs="Times New Roman"/>
          <w:sz w:val="28"/>
          <w:szCs w:val="28"/>
          <w:lang w:val="uk-UA"/>
        </w:rPr>
        <w:t xml:space="preserve"> </w:t>
      </w:r>
      <w:r w:rsidRPr="003C12DD">
        <w:rPr>
          <w:rFonts w:ascii="Times New Roman" w:hAnsi="Times New Roman" w:cs="Times New Roman"/>
          <w:sz w:val="28"/>
          <w:szCs w:val="28"/>
          <w:lang w:val="uk-UA"/>
        </w:rPr>
        <w:t>(</w:t>
      </w:r>
      <w:hyperlink r:id="rId22" w:history="1">
        <w:r w:rsidRPr="00763A76">
          <w:rPr>
            <w:rFonts w:ascii="Times New Roman" w:hAnsi="Times New Roman" w:cs="Times New Roman"/>
            <w:sz w:val="28"/>
            <w:szCs w:val="28"/>
          </w:rPr>
          <w:t>type</w:t>
        </w:r>
      </w:hyperlink>
      <w:r w:rsidRPr="003C12DD">
        <w:rPr>
          <w:rFonts w:ascii="Times New Roman" w:hAnsi="Times New Roman" w:cs="Times New Roman"/>
          <w:sz w:val="28"/>
          <w:szCs w:val="28"/>
          <w:lang w:val="uk-UA"/>
        </w:rPr>
        <w:t>),</w:t>
      </w:r>
      <w:r w:rsidRPr="00763A76">
        <w:rPr>
          <w:rFonts w:ascii="Times New Roman" w:hAnsi="Times New Roman" w:cs="Times New Roman"/>
          <w:sz w:val="28"/>
          <w:szCs w:val="28"/>
          <w:lang w:val="uk-UA"/>
        </w:rPr>
        <w:t xml:space="preserve"> який може бути базовим </w:t>
      </w:r>
      <w:r w:rsidRPr="003C12DD">
        <w:rPr>
          <w:rFonts w:ascii="Times New Roman" w:hAnsi="Times New Roman" w:cs="Times New Roman"/>
          <w:sz w:val="28"/>
          <w:szCs w:val="28"/>
          <w:lang w:val="uk-UA"/>
        </w:rPr>
        <w:t>(</w:t>
      </w:r>
      <w:hyperlink r:id="rId23" w:history="1">
        <w:r w:rsidRPr="00763A76">
          <w:rPr>
            <w:rFonts w:ascii="Times New Roman" w:hAnsi="Times New Roman" w:cs="Times New Roman"/>
            <w:sz w:val="28"/>
            <w:szCs w:val="28"/>
          </w:rPr>
          <w:t>fundamental</w:t>
        </w:r>
      </w:hyperlink>
      <w:r w:rsidRPr="003C12DD">
        <w:rPr>
          <w:rFonts w:ascii="Times New Roman" w:hAnsi="Times New Roman" w:cs="Times New Roman"/>
          <w:sz w:val="28"/>
          <w:szCs w:val="28"/>
          <w:lang w:val="uk-UA"/>
        </w:rPr>
        <w:t>),</w:t>
      </w:r>
      <w:r w:rsidRPr="00763A76">
        <w:rPr>
          <w:rFonts w:ascii="Times New Roman" w:hAnsi="Times New Roman" w:cs="Times New Roman"/>
          <w:sz w:val="28"/>
          <w:szCs w:val="28"/>
          <w:lang w:val="uk-UA"/>
        </w:rPr>
        <w:t xml:space="preserve"> </w:t>
      </w:r>
      <w:r w:rsidR="000A50BA" w:rsidRPr="003C12DD">
        <w:rPr>
          <w:rFonts w:ascii="Times New Roman" w:hAnsi="Times New Roman" w:cs="Times New Roman"/>
          <w:sz w:val="28"/>
          <w:szCs w:val="28"/>
          <w:lang w:val="uk-UA"/>
        </w:rPr>
        <w:t>пох</w:t>
      </w:r>
      <w:r w:rsidR="000A50BA" w:rsidRPr="00763A76">
        <w:rPr>
          <w:rFonts w:ascii="Times New Roman" w:hAnsi="Times New Roman" w:cs="Times New Roman"/>
          <w:sz w:val="28"/>
          <w:szCs w:val="28"/>
          <w:lang w:val="uk-UA"/>
        </w:rPr>
        <w:t>і</w:t>
      </w:r>
      <w:r w:rsidR="000A50BA" w:rsidRPr="003C12DD">
        <w:rPr>
          <w:rFonts w:ascii="Times New Roman" w:hAnsi="Times New Roman" w:cs="Times New Roman"/>
          <w:sz w:val="28"/>
          <w:szCs w:val="28"/>
          <w:lang w:val="uk-UA"/>
        </w:rPr>
        <w:t xml:space="preserve">дним типом </w:t>
      </w:r>
      <w:r w:rsidRPr="00763A76">
        <w:rPr>
          <w:rFonts w:ascii="Times New Roman" w:hAnsi="Times New Roman" w:cs="Times New Roman"/>
          <w:sz w:val="28"/>
          <w:szCs w:val="28"/>
          <w:lang w:val="uk-UA"/>
        </w:rPr>
        <w:t xml:space="preserve"> (</w:t>
      </w:r>
      <w:proofErr w:type="spellStart"/>
      <w:r w:rsidRPr="00763A76">
        <w:rPr>
          <w:rFonts w:ascii="Times New Roman" w:hAnsi="Times New Roman" w:cs="Times New Roman"/>
          <w:sz w:val="28"/>
          <w:szCs w:val="28"/>
          <w:lang w:val="uk-UA"/>
        </w:rPr>
        <w:t>compound</w:t>
      </w:r>
      <w:proofErr w:type="spellEnd"/>
      <w:r w:rsidRPr="00763A76">
        <w:rPr>
          <w:rFonts w:ascii="Times New Roman" w:hAnsi="Times New Roman" w:cs="Times New Roman"/>
          <w:sz w:val="28"/>
          <w:szCs w:val="28"/>
          <w:lang w:val="uk-UA"/>
        </w:rPr>
        <w:t>), або визначени</w:t>
      </w:r>
      <w:r w:rsidR="000A50BA" w:rsidRPr="00763A76">
        <w:rPr>
          <w:rFonts w:ascii="Times New Roman" w:hAnsi="Times New Roman" w:cs="Times New Roman"/>
          <w:sz w:val="28"/>
          <w:szCs w:val="28"/>
          <w:lang w:val="uk-UA"/>
        </w:rPr>
        <w:t>м</w:t>
      </w:r>
      <w:r w:rsidRPr="00763A76">
        <w:rPr>
          <w:rFonts w:ascii="Times New Roman" w:hAnsi="Times New Roman" w:cs="Times New Roman"/>
          <w:sz w:val="28"/>
          <w:szCs w:val="28"/>
          <w:lang w:val="uk-UA"/>
        </w:rPr>
        <w:t xml:space="preserve"> користувачем </w:t>
      </w:r>
      <w:r w:rsidRPr="003C12DD">
        <w:rPr>
          <w:rFonts w:ascii="Times New Roman" w:hAnsi="Times New Roman" w:cs="Times New Roman"/>
          <w:sz w:val="28"/>
          <w:szCs w:val="28"/>
          <w:lang w:val="uk-UA"/>
        </w:rPr>
        <w:t>(</w:t>
      </w:r>
      <w:hyperlink r:id="rId24" w:history="1">
        <w:r w:rsidRPr="00763A76">
          <w:rPr>
            <w:rFonts w:ascii="Times New Roman" w:hAnsi="Times New Roman" w:cs="Times New Roman"/>
            <w:sz w:val="28"/>
            <w:szCs w:val="28"/>
          </w:rPr>
          <w:t>user</w:t>
        </w:r>
        <w:r w:rsidRPr="003C12DD">
          <w:rPr>
            <w:rFonts w:ascii="Times New Roman" w:hAnsi="Times New Roman" w:cs="Times New Roman"/>
            <w:sz w:val="28"/>
            <w:szCs w:val="28"/>
            <w:lang w:val="uk-UA"/>
          </w:rPr>
          <w:t>-</w:t>
        </w:r>
        <w:r w:rsidRPr="00763A76">
          <w:rPr>
            <w:rFonts w:ascii="Times New Roman" w:hAnsi="Times New Roman" w:cs="Times New Roman"/>
            <w:sz w:val="28"/>
            <w:szCs w:val="28"/>
          </w:rPr>
          <w:t>defined</w:t>
        </w:r>
      </w:hyperlink>
      <w:r w:rsidRPr="003C12DD">
        <w:rPr>
          <w:rFonts w:ascii="Times New Roman" w:hAnsi="Times New Roman" w:cs="Times New Roman"/>
          <w:sz w:val="28"/>
          <w:szCs w:val="28"/>
          <w:lang w:val="uk-UA"/>
        </w:rPr>
        <w:t>),</w:t>
      </w:r>
      <w:r w:rsidRPr="00763A76">
        <w:rPr>
          <w:rFonts w:ascii="Times New Roman" w:hAnsi="Times New Roman" w:cs="Times New Roman"/>
          <w:sz w:val="28"/>
          <w:szCs w:val="28"/>
          <w:lang w:val="uk-UA"/>
        </w:rPr>
        <w:t xml:space="preserve"> повним (</w:t>
      </w:r>
      <w:proofErr w:type="spellStart"/>
      <w:r w:rsidRPr="00763A76">
        <w:rPr>
          <w:rFonts w:ascii="Times New Roman" w:hAnsi="Times New Roman" w:cs="Times New Roman"/>
          <w:sz w:val="28"/>
          <w:szCs w:val="28"/>
          <w:lang w:val="uk-UA"/>
        </w:rPr>
        <w:t>complete</w:t>
      </w:r>
      <w:proofErr w:type="spellEnd"/>
      <w:r w:rsidRPr="00763A76">
        <w:rPr>
          <w:rFonts w:ascii="Times New Roman" w:hAnsi="Times New Roman" w:cs="Times New Roman"/>
          <w:sz w:val="28"/>
          <w:szCs w:val="28"/>
          <w:lang w:val="uk-UA"/>
        </w:rPr>
        <w:t xml:space="preserve">) або </w:t>
      </w:r>
      <w:r w:rsidRPr="003C12DD">
        <w:rPr>
          <w:rFonts w:ascii="Times New Roman" w:hAnsi="Times New Roman" w:cs="Times New Roman"/>
          <w:sz w:val="28"/>
          <w:szCs w:val="28"/>
          <w:lang w:val="uk-UA"/>
        </w:rPr>
        <w:t>неповним (</w:t>
      </w:r>
      <w:hyperlink r:id="rId25" w:history="1">
        <w:r w:rsidRPr="00763A76">
          <w:rPr>
            <w:rFonts w:ascii="Times New Roman" w:hAnsi="Times New Roman" w:cs="Times New Roman"/>
            <w:sz w:val="28"/>
            <w:szCs w:val="28"/>
          </w:rPr>
          <w:t>incomplete</w:t>
        </w:r>
      </w:hyperlink>
      <w:r w:rsidRPr="003C12DD">
        <w:rPr>
          <w:rFonts w:ascii="Times New Roman" w:hAnsi="Times New Roman" w:cs="Times New Roman"/>
          <w:sz w:val="28"/>
          <w:szCs w:val="28"/>
          <w:lang w:val="uk-UA"/>
        </w:rPr>
        <w:t>),</w:t>
      </w:r>
      <w:r w:rsidRPr="00763A76">
        <w:rPr>
          <w:rFonts w:ascii="Times New Roman" w:hAnsi="Times New Roman" w:cs="Times New Roman"/>
          <w:sz w:val="28"/>
          <w:szCs w:val="28"/>
          <w:lang w:val="uk-UA"/>
        </w:rPr>
        <w:t xml:space="preserve"> і так далі.</w:t>
      </w:r>
    </w:p>
    <w:p w14:paraId="5D92F1CC" w14:textId="77777777" w:rsidR="005B3E44" w:rsidRPr="00763A76" w:rsidRDefault="005B3E44" w:rsidP="00BA261B">
      <w:pPr>
        <w:pStyle w:val="cecece3ff1f1f13fededed3feeeeee3fe2e2e23fededed3feeeeee3fe9e9e93ff2f2f23fe5e5e53feaeaea3ff1f1f13ff2f2f23f"/>
        <w:spacing w:after="0" w:line="240" w:lineRule="auto"/>
        <w:ind w:firstLine="426"/>
        <w:jc w:val="both"/>
        <w:rPr>
          <w:rFonts w:ascii="Times New Roman" w:hAnsi="Times New Roman" w:cs="Times New Roman"/>
          <w:sz w:val="28"/>
          <w:szCs w:val="28"/>
          <w:lang w:val="uk-UA"/>
        </w:rPr>
      </w:pPr>
      <w:r w:rsidRPr="00763A76">
        <w:rPr>
          <w:rFonts w:ascii="Times New Roman" w:hAnsi="Times New Roman" w:cs="Times New Roman"/>
          <w:sz w:val="28"/>
          <w:szCs w:val="28"/>
          <w:lang w:val="uk-UA"/>
        </w:rPr>
        <w:t>Визначені об’єкти (</w:t>
      </w:r>
      <w:proofErr w:type="spellStart"/>
      <w:r w:rsidRPr="00763A76">
        <w:rPr>
          <w:rFonts w:ascii="Times New Roman" w:hAnsi="Times New Roman" w:cs="Times New Roman"/>
          <w:sz w:val="28"/>
          <w:szCs w:val="28"/>
          <w:lang w:val="uk-UA"/>
        </w:rPr>
        <w:t>declared</w:t>
      </w:r>
      <w:proofErr w:type="spellEnd"/>
      <w:r w:rsidRPr="00763A76">
        <w:rPr>
          <w:rFonts w:ascii="Times New Roman" w:hAnsi="Times New Roman" w:cs="Times New Roman"/>
          <w:sz w:val="28"/>
          <w:szCs w:val="28"/>
          <w:lang w:val="uk-UA"/>
        </w:rPr>
        <w:t xml:space="preserve"> </w:t>
      </w:r>
      <w:proofErr w:type="spellStart"/>
      <w:r w:rsidRPr="00763A76">
        <w:rPr>
          <w:rFonts w:ascii="Times New Roman" w:hAnsi="Times New Roman" w:cs="Times New Roman"/>
          <w:sz w:val="28"/>
          <w:szCs w:val="28"/>
          <w:lang w:val="uk-UA"/>
        </w:rPr>
        <w:t>objects</w:t>
      </w:r>
      <w:proofErr w:type="spellEnd"/>
      <w:r w:rsidRPr="00763A76">
        <w:rPr>
          <w:rFonts w:ascii="Times New Roman" w:hAnsi="Times New Roman" w:cs="Times New Roman"/>
          <w:sz w:val="28"/>
          <w:szCs w:val="28"/>
          <w:lang w:val="uk-UA"/>
        </w:rPr>
        <w:t>) або визначені посилання (</w:t>
      </w:r>
      <w:proofErr w:type="spellStart"/>
      <w:r w:rsidRPr="00763A76">
        <w:rPr>
          <w:rFonts w:ascii="Times New Roman" w:hAnsi="Times New Roman" w:cs="Times New Roman"/>
          <w:sz w:val="28"/>
          <w:szCs w:val="28"/>
          <w:lang w:val="uk-UA"/>
        </w:rPr>
        <w:t>declared</w:t>
      </w:r>
      <w:proofErr w:type="spellEnd"/>
      <w:r w:rsidRPr="00763A76">
        <w:rPr>
          <w:rFonts w:ascii="Times New Roman" w:hAnsi="Times New Roman" w:cs="Times New Roman"/>
          <w:sz w:val="28"/>
          <w:szCs w:val="28"/>
          <w:lang w:val="uk-UA"/>
        </w:rPr>
        <w:t xml:space="preserve"> </w:t>
      </w:r>
      <w:proofErr w:type="spellStart"/>
      <w:r w:rsidRPr="00763A76">
        <w:rPr>
          <w:rFonts w:ascii="Times New Roman" w:hAnsi="Times New Roman" w:cs="Times New Roman"/>
          <w:sz w:val="28"/>
          <w:szCs w:val="28"/>
          <w:lang w:val="uk-UA"/>
        </w:rPr>
        <w:t>references</w:t>
      </w:r>
      <w:proofErr w:type="spellEnd"/>
      <w:r w:rsidRPr="00763A76">
        <w:rPr>
          <w:rFonts w:ascii="Times New Roman" w:hAnsi="Times New Roman" w:cs="Times New Roman"/>
          <w:sz w:val="28"/>
          <w:szCs w:val="28"/>
          <w:lang w:val="uk-UA"/>
        </w:rPr>
        <w:t>)</w:t>
      </w:r>
      <w:r w:rsidR="00763A76">
        <w:rPr>
          <w:rFonts w:ascii="Times New Roman" w:hAnsi="Times New Roman" w:cs="Times New Roman"/>
          <w:sz w:val="28"/>
          <w:szCs w:val="28"/>
          <w:lang w:val="uk-UA"/>
        </w:rPr>
        <w:t>,</w:t>
      </w:r>
      <w:r w:rsidRPr="00763A76">
        <w:rPr>
          <w:rFonts w:ascii="Times New Roman" w:hAnsi="Times New Roman" w:cs="Times New Roman"/>
          <w:sz w:val="28"/>
          <w:szCs w:val="28"/>
          <w:lang w:val="uk-UA"/>
        </w:rPr>
        <w:t xml:space="preserve"> які не є не статичними членами даних </w:t>
      </w:r>
      <w:r w:rsidRPr="003C12DD">
        <w:rPr>
          <w:rFonts w:ascii="Times New Roman" w:hAnsi="Times New Roman" w:cs="Times New Roman"/>
          <w:sz w:val="28"/>
          <w:szCs w:val="28"/>
          <w:lang w:val="uk-UA"/>
        </w:rPr>
        <w:t>(</w:t>
      </w:r>
      <w:hyperlink r:id="rId26" w:history="1">
        <w:r w:rsidRPr="00763A76">
          <w:rPr>
            <w:rFonts w:ascii="Times New Roman" w:hAnsi="Times New Roman" w:cs="Times New Roman"/>
            <w:sz w:val="28"/>
            <w:szCs w:val="28"/>
          </w:rPr>
          <w:t>non</w:t>
        </w:r>
        <w:r w:rsidRPr="003C12DD">
          <w:rPr>
            <w:rFonts w:ascii="Times New Roman" w:hAnsi="Times New Roman" w:cs="Times New Roman"/>
            <w:sz w:val="28"/>
            <w:szCs w:val="28"/>
            <w:lang w:val="uk-UA"/>
          </w:rPr>
          <w:t>-</w:t>
        </w:r>
        <w:r w:rsidRPr="00763A76">
          <w:rPr>
            <w:rFonts w:ascii="Times New Roman" w:hAnsi="Times New Roman" w:cs="Times New Roman"/>
            <w:sz w:val="28"/>
            <w:szCs w:val="28"/>
          </w:rPr>
          <w:t>static</w:t>
        </w:r>
        <w:r w:rsidRPr="003C12DD">
          <w:rPr>
            <w:rFonts w:ascii="Times New Roman" w:hAnsi="Times New Roman" w:cs="Times New Roman"/>
            <w:sz w:val="28"/>
            <w:szCs w:val="28"/>
            <w:lang w:val="uk-UA"/>
          </w:rPr>
          <w:t xml:space="preserve"> </w:t>
        </w:r>
        <w:r w:rsidRPr="00763A76">
          <w:rPr>
            <w:rFonts w:ascii="Times New Roman" w:hAnsi="Times New Roman" w:cs="Times New Roman"/>
            <w:sz w:val="28"/>
            <w:szCs w:val="28"/>
          </w:rPr>
          <w:t>data</w:t>
        </w:r>
        <w:r w:rsidRPr="003C12DD">
          <w:rPr>
            <w:rFonts w:ascii="Times New Roman" w:hAnsi="Times New Roman" w:cs="Times New Roman"/>
            <w:sz w:val="28"/>
            <w:szCs w:val="28"/>
            <w:lang w:val="uk-UA"/>
          </w:rPr>
          <w:t xml:space="preserve"> </w:t>
        </w:r>
        <w:r w:rsidRPr="00763A76">
          <w:rPr>
            <w:rFonts w:ascii="Times New Roman" w:hAnsi="Times New Roman" w:cs="Times New Roman"/>
            <w:sz w:val="28"/>
            <w:szCs w:val="28"/>
          </w:rPr>
          <w:t>members</w:t>
        </w:r>
      </w:hyperlink>
      <w:r w:rsidRPr="003C12DD">
        <w:rPr>
          <w:rFonts w:ascii="Times New Roman" w:hAnsi="Times New Roman" w:cs="Times New Roman"/>
          <w:sz w:val="28"/>
          <w:szCs w:val="28"/>
          <w:lang w:val="uk-UA"/>
        </w:rPr>
        <w:t>)</w:t>
      </w:r>
      <w:r w:rsidRPr="00763A76">
        <w:rPr>
          <w:rFonts w:ascii="Times New Roman" w:hAnsi="Times New Roman" w:cs="Times New Roman"/>
          <w:sz w:val="28"/>
          <w:szCs w:val="28"/>
          <w:lang w:val="uk-UA"/>
        </w:rPr>
        <w:t xml:space="preserve"> звуться </w:t>
      </w:r>
      <w:r w:rsidRPr="00AA364D">
        <w:rPr>
          <w:rFonts w:ascii="Times New Roman" w:hAnsi="Times New Roman" w:cs="Times New Roman"/>
          <w:b/>
          <w:bCs/>
          <w:sz w:val="28"/>
          <w:szCs w:val="28"/>
          <w:lang w:val="uk-UA"/>
        </w:rPr>
        <w:t>змінними</w:t>
      </w:r>
      <w:r w:rsidRPr="00763A76">
        <w:rPr>
          <w:rFonts w:ascii="Times New Roman" w:hAnsi="Times New Roman" w:cs="Times New Roman"/>
          <w:sz w:val="28"/>
          <w:szCs w:val="28"/>
          <w:lang w:val="uk-UA"/>
        </w:rPr>
        <w:t xml:space="preserve"> (</w:t>
      </w:r>
      <w:proofErr w:type="spellStart"/>
      <w:r w:rsidRPr="00763A76">
        <w:rPr>
          <w:rFonts w:ascii="Times New Roman" w:hAnsi="Times New Roman" w:cs="Times New Roman"/>
          <w:i/>
          <w:sz w:val="28"/>
          <w:szCs w:val="28"/>
          <w:lang w:val="uk-UA"/>
        </w:rPr>
        <w:t>variables</w:t>
      </w:r>
      <w:proofErr w:type="spellEnd"/>
      <w:r w:rsidRPr="00763A76">
        <w:rPr>
          <w:rFonts w:ascii="Times New Roman" w:hAnsi="Times New Roman" w:cs="Times New Roman"/>
          <w:i/>
          <w:sz w:val="28"/>
          <w:szCs w:val="28"/>
          <w:lang w:val="uk-UA"/>
        </w:rPr>
        <w:t>)</w:t>
      </w:r>
      <w:r w:rsidRPr="00763A76">
        <w:rPr>
          <w:rFonts w:ascii="Times New Roman" w:hAnsi="Times New Roman" w:cs="Times New Roman"/>
          <w:sz w:val="28"/>
          <w:szCs w:val="28"/>
          <w:lang w:val="uk-UA"/>
        </w:rPr>
        <w:t xml:space="preserve">. </w:t>
      </w:r>
    </w:p>
    <w:p w14:paraId="6952FE31" w14:textId="77777777" w:rsidR="005B3E44" w:rsidRPr="00E6043C" w:rsidRDefault="005B3E44" w:rsidP="00BA261B">
      <w:pPr>
        <w:pStyle w:val="cecece3ff1f1f13fededed3feeeeee3fe2e2e23fededed3feeeeee3fe9e9e93ff2f2f23fe5e5e53feaeaea3ff1f1f13ff2f2f23f"/>
        <w:spacing w:after="0" w:line="240" w:lineRule="auto"/>
        <w:ind w:firstLine="426"/>
        <w:jc w:val="both"/>
        <w:rPr>
          <w:rFonts w:ascii="Calibri" w:hAnsi="Calibri" w:cs="Times New Roman"/>
          <w:lang w:val="uk-UA"/>
        </w:rPr>
      </w:pPr>
    </w:p>
    <w:p w14:paraId="2FEE965D" w14:textId="77777777" w:rsidR="005B3E44" w:rsidRPr="00E6043C" w:rsidRDefault="005B3E44" w:rsidP="00BA261B">
      <w:pPr>
        <w:pStyle w:val="2"/>
        <w:spacing w:before="0" w:after="0"/>
        <w:jc w:val="center"/>
        <w:rPr>
          <w:rFonts w:cs="Times New Roman"/>
          <w:lang w:val="uk-UA"/>
        </w:rPr>
      </w:pPr>
      <w:r>
        <w:rPr>
          <w:lang w:val="uk-UA"/>
        </w:rPr>
        <w:t>Програма на Сі: як це виглядає практично</w:t>
      </w:r>
    </w:p>
    <w:p w14:paraId="6F0B2B39" w14:textId="77777777" w:rsidR="005B3E44" w:rsidRDefault="005B3E44" w:rsidP="00BA261B">
      <w:pPr>
        <w:pStyle w:val="3"/>
        <w:spacing w:before="0" w:after="0"/>
      </w:pPr>
      <w:r>
        <w:rPr>
          <w:lang w:val="uk-UA"/>
        </w:rPr>
        <w:t>Приклад програми на Сі</w:t>
      </w:r>
    </w:p>
    <w:p w14:paraId="1A8627D0" w14:textId="77777777" w:rsidR="005B3E44" w:rsidRPr="00E6043C" w:rsidRDefault="005B3E44" w:rsidP="00BA261B">
      <w:pPr>
        <w:ind w:firstLine="426"/>
        <w:jc w:val="both"/>
        <w:rPr>
          <w:rFonts w:cs="Times New Roman"/>
        </w:rPr>
      </w:pPr>
      <w:r w:rsidRPr="00E6043C">
        <w:rPr>
          <w:rFonts w:ascii="Cambria" w:cs="Times New Roman"/>
          <w:color w:val="009900"/>
          <w:lang w:val="uk-UA"/>
        </w:rPr>
        <w:t xml:space="preserve">/* </w:t>
      </w:r>
    </w:p>
    <w:p w14:paraId="27B22504" w14:textId="77777777" w:rsidR="005B3E44" w:rsidRPr="00E6043C" w:rsidRDefault="005B3E44" w:rsidP="00BA261B">
      <w:pPr>
        <w:ind w:firstLine="426"/>
        <w:jc w:val="both"/>
        <w:rPr>
          <w:rFonts w:cs="Times New Roman"/>
        </w:rPr>
      </w:pPr>
      <w:proofErr w:type="spellStart"/>
      <w:r w:rsidRPr="00E6043C">
        <w:rPr>
          <w:rFonts w:ascii="Cambria" w:cs="Times New Roman"/>
          <w:color w:val="009900"/>
          <w:lang w:val="uk-UA"/>
        </w:rPr>
        <w:t>Optional</w:t>
      </w:r>
      <w:proofErr w:type="spellEnd"/>
      <w:r w:rsidRPr="00E6043C">
        <w:rPr>
          <w:rFonts w:ascii="Cambria" w:cs="Times New Roman"/>
          <w:color w:val="009900"/>
          <w:lang w:val="uk-UA"/>
        </w:rPr>
        <w:t xml:space="preserve">, </w:t>
      </w:r>
      <w:proofErr w:type="spellStart"/>
      <w:r w:rsidRPr="00E6043C">
        <w:rPr>
          <w:rFonts w:ascii="Cambria" w:cs="Times New Roman"/>
          <w:color w:val="009900"/>
          <w:lang w:val="uk-UA"/>
        </w:rPr>
        <w:t>but</w:t>
      </w:r>
      <w:proofErr w:type="spellEnd"/>
      <w:r w:rsidRPr="00E6043C">
        <w:rPr>
          <w:rFonts w:ascii="Cambria" w:cs="Times New Roman"/>
          <w:color w:val="009900"/>
          <w:lang w:val="uk-UA"/>
        </w:rPr>
        <w:t xml:space="preserve"> </w:t>
      </w:r>
      <w:proofErr w:type="spellStart"/>
      <w:r w:rsidRPr="00E6043C">
        <w:rPr>
          <w:rFonts w:ascii="Cambria" w:cs="Times New Roman"/>
          <w:color w:val="009900"/>
          <w:lang w:val="uk-UA"/>
        </w:rPr>
        <w:t>recommended</w:t>
      </w:r>
      <w:proofErr w:type="spellEnd"/>
      <w:r w:rsidRPr="00E6043C">
        <w:rPr>
          <w:rFonts w:ascii="Cambria" w:cs="Times New Roman"/>
          <w:color w:val="009900"/>
          <w:lang w:val="uk-UA"/>
        </w:rPr>
        <w:t xml:space="preserve">: </w:t>
      </w:r>
      <w:proofErr w:type="spellStart"/>
      <w:r w:rsidRPr="00E6043C">
        <w:rPr>
          <w:rFonts w:ascii="Cambria" w:cs="Times New Roman"/>
          <w:color w:val="009900"/>
          <w:lang w:val="uk-UA"/>
        </w:rPr>
        <w:t>Documentation</w:t>
      </w:r>
      <w:proofErr w:type="spellEnd"/>
      <w:r w:rsidRPr="00E6043C">
        <w:rPr>
          <w:rFonts w:ascii="Cambria" w:cs="Times New Roman"/>
          <w:color w:val="009900"/>
          <w:lang w:val="uk-UA"/>
        </w:rPr>
        <w:t xml:space="preserve"> </w:t>
      </w:r>
      <w:proofErr w:type="spellStart"/>
      <w:r w:rsidRPr="00E6043C">
        <w:rPr>
          <w:rFonts w:ascii="Cambria" w:cs="Times New Roman"/>
          <w:color w:val="009900"/>
          <w:lang w:val="uk-UA"/>
        </w:rPr>
        <w:t>section</w:t>
      </w:r>
      <w:proofErr w:type="spellEnd"/>
      <w:r w:rsidRPr="00E6043C">
        <w:rPr>
          <w:rFonts w:ascii="Cambria" w:cs="Times New Roman"/>
          <w:color w:val="009900"/>
          <w:lang w:val="uk-UA"/>
        </w:rPr>
        <w:t xml:space="preserve"> </w:t>
      </w:r>
    </w:p>
    <w:p w14:paraId="7842C4BF" w14:textId="77777777" w:rsidR="005B3E44" w:rsidRPr="00E6043C" w:rsidRDefault="005B3E44" w:rsidP="00BA261B">
      <w:pPr>
        <w:ind w:firstLine="426"/>
        <w:jc w:val="both"/>
        <w:rPr>
          <w:rFonts w:cs="Times New Roman"/>
          <w:lang w:val="ru-RU"/>
        </w:rPr>
      </w:pPr>
      <w:r w:rsidRPr="00E6043C">
        <w:rPr>
          <w:rFonts w:ascii="Cambria" w:cs="Times New Roman"/>
          <w:color w:val="009900"/>
          <w:lang w:val="uk-UA"/>
        </w:rPr>
        <w:t>Необов’язкова</w:t>
      </w:r>
      <w:r w:rsidRPr="00E6043C">
        <w:rPr>
          <w:rFonts w:ascii="Cambria" w:cs="Times New Roman"/>
          <w:color w:val="009900"/>
          <w:lang w:val="uk-UA"/>
        </w:rPr>
        <w:t xml:space="preserve"> </w:t>
      </w:r>
      <w:r w:rsidRPr="00E6043C">
        <w:rPr>
          <w:rFonts w:ascii="Cambria" w:cs="Times New Roman"/>
          <w:color w:val="009900"/>
          <w:lang w:val="uk-UA"/>
        </w:rPr>
        <w:t>але</w:t>
      </w:r>
      <w:r w:rsidRPr="00E6043C">
        <w:rPr>
          <w:rFonts w:ascii="Cambria" w:cs="Times New Roman"/>
          <w:color w:val="009900"/>
          <w:lang w:val="uk-UA"/>
        </w:rPr>
        <w:t xml:space="preserve"> </w:t>
      </w:r>
      <w:r w:rsidRPr="00E6043C">
        <w:rPr>
          <w:rFonts w:ascii="Cambria" w:cs="Times New Roman"/>
          <w:color w:val="009900"/>
          <w:lang w:val="uk-UA"/>
        </w:rPr>
        <w:t>рекомендована</w:t>
      </w:r>
      <w:r w:rsidRPr="00E6043C">
        <w:rPr>
          <w:rFonts w:ascii="Cambria" w:cs="Times New Roman"/>
          <w:color w:val="009900"/>
          <w:lang w:val="uk-UA"/>
        </w:rPr>
        <w:t xml:space="preserve"> </w:t>
      </w:r>
      <w:r w:rsidRPr="00E6043C">
        <w:rPr>
          <w:rFonts w:ascii="Cambria" w:cs="Times New Roman"/>
          <w:color w:val="009900"/>
          <w:lang w:val="uk-UA"/>
        </w:rPr>
        <w:t>частина</w:t>
      </w:r>
      <w:r w:rsidRPr="00E6043C">
        <w:rPr>
          <w:rFonts w:ascii="Cambria" w:cs="Times New Roman"/>
          <w:color w:val="009900"/>
          <w:lang w:val="uk-UA"/>
        </w:rPr>
        <w:t xml:space="preserve"> </w:t>
      </w:r>
      <w:r w:rsidR="008E0AE4" w:rsidRPr="00E6043C">
        <w:rPr>
          <w:rFonts w:ascii="Cambria" w:cs="Times New Roman"/>
          <w:color w:val="009900"/>
          <w:lang w:val="uk-UA"/>
        </w:rPr>
        <w:t>(</w:t>
      </w:r>
      <w:r w:rsidR="008E0AE4" w:rsidRPr="00E6043C">
        <w:rPr>
          <w:rFonts w:ascii="Cambria" w:cs="Times New Roman"/>
          <w:color w:val="009900"/>
          <w:lang w:val="uk-UA"/>
        </w:rPr>
        <w:t>краще</w:t>
      </w:r>
      <w:r w:rsidR="008E0AE4" w:rsidRPr="00E6043C">
        <w:rPr>
          <w:rFonts w:ascii="Cambria" w:cs="Times New Roman"/>
          <w:color w:val="009900"/>
          <w:lang w:val="uk-UA"/>
        </w:rPr>
        <w:t xml:space="preserve"> </w:t>
      </w:r>
      <w:r w:rsidR="008E0AE4" w:rsidRPr="00E6043C">
        <w:rPr>
          <w:rFonts w:ascii="Cambria" w:cs="Times New Roman"/>
          <w:color w:val="009900"/>
          <w:lang w:val="uk-UA"/>
        </w:rPr>
        <w:t>її</w:t>
      </w:r>
      <w:r w:rsidR="008E0AE4" w:rsidRPr="00E6043C">
        <w:rPr>
          <w:rFonts w:ascii="Cambria" w:cs="Times New Roman"/>
          <w:color w:val="009900"/>
          <w:lang w:val="uk-UA"/>
        </w:rPr>
        <w:t xml:space="preserve"> </w:t>
      </w:r>
      <w:r w:rsidR="008E0AE4" w:rsidRPr="00E6043C">
        <w:rPr>
          <w:rFonts w:ascii="Cambria" w:cs="Times New Roman"/>
          <w:color w:val="009900"/>
          <w:lang w:val="uk-UA"/>
        </w:rPr>
        <w:t>писати</w:t>
      </w:r>
      <w:r w:rsidR="008E0AE4" w:rsidRPr="00E6043C">
        <w:rPr>
          <w:rFonts w:ascii="Cambria" w:cs="Times New Roman"/>
          <w:color w:val="009900"/>
          <w:lang w:val="uk-UA"/>
        </w:rPr>
        <w:t xml:space="preserve"> </w:t>
      </w:r>
      <w:r w:rsidR="008E0AE4" w:rsidRPr="00E6043C">
        <w:rPr>
          <w:rFonts w:ascii="Cambria" w:cs="Times New Roman"/>
          <w:color w:val="009900"/>
          <w:lang w:val="uk-UA"/>
        </w:rPr>
        <w:t>англійською</w:t>
      </w:r>
      <w:r w:rsidR="008E0AE4" w:rsidRPr="00E6043C">
        <w:rPr>
          <w:rFonts w:ascii="Cambria" w:cs="Times New Roman"/>
          <w:color w:val="009900"/>
          <w:lang w:val="uk-UA"/>
        </w:rPr>
        <w:t>)</w:t>
      </w:r>
    </w:p>
    <w:p w14:paraId="3482B95D" w14:textId="77777777" w:rsidR="005B3E44" w:rsidRPr="00E6043C" w:rsidRDefault="005B3E44" w:rsidP="00BA261B">
      <w:pPr>
        <w:ind w:firstLine="426"/>
        <w:jc w:val="both"/>
        <w:rPr>
          <w:rFonts w:cs="Times New Roman"/>
        </w:rPr>
      </w:pPr>
      <w:proofErr w:type="spellStart"/>
      <w:r w:rsidRPr="00E6043C">
        <w:rPr>
          <w:rFonts w:ascii="Cambria" w:cs="Times New Roman"/>
          <w:color w:val="009900"/>
          <w:lang w:val="uk-UA"/>
        </w:rPr>
        <w:t>i.e</w:t>
      </w:r>
      <w:proofErr w:type="spellEnd"/>
      <w:r w:rsidRPr="00E6043C">
        <w:rPr>
          <w:rFonts w:ascii="Cambria" w:cs="Times New Roman"/>
          <w:color w:val="009900"/>
          <w:lang w:val="uk-UA"/>
        </w:rPr>
        <w:t xml:space="preserve">. </w:t>
      </w:r>
      <w:proofErr w:type="spellStart"/>
      <w:r w:rsidRPr="00E6043C">
        <w:rPr>
          <w:rFonts w:ascii="Cambria" w:cs="Times New Roman"/>
          <w:color w:val="009900"/>
          <w:lang w:val="uk-UA"/>
        </w:rPr>
        <w:t>comments</w:t>
      </w:r>
      <w:proofErr w:type="spellEnd"/>
      <w:r w:rsidRPr="00E6043C">
        <w:rPr>
          <w:rFonts w:ascii="Cambria" w:cs="Times New Roman"/>
          <w:color w:val="009900"/>
          <w:lang w:val="uk-UA"/>
        </w:rPr>
        <w:t xml:space="preserve">, </w:t>
      </w:r>
      <w:proofErr w:type="spellStart"/>
      <w:r w:rsidRPr="00E6043C">
        <w:rPr>
          <w:rFonts w:ascii="Cambria" w:cs="Times New Roman"/>
          <w:color w:val="009900"/>
          <w:lang w:val="uk-UA"/>
        </w:rPr>
        <w:t>that</w:t>
      </w:r>
      <w:proofErr w:type="spellEnd"/>
      <w:r w:rsidRPr="00E6043C">
        <w:rPr>
          <w:rFonts w:ascii="Cambria" w:cs="Times New Roman"/>
          <w:color w:val="009900"/>
          <w:lang w:val="uk-UA"/>
        </w:rPr>
        <w:t xml:space="preserve"> </w:t>
      </w:r>
      <w:proofErr w:type="spellStart"/>
      <w:r w:rsidRPr="00E6043C">
        <w:rPr>
          <w:rFonts w:ascii="Cambria" w:cs="Times New Roman"/>
          <w:color w:val="009900"/>
          <w:lang w:val="uk-UA"/>
        </w:rPr>
        <w:t>describe</w:t>
      </w:r>
      <w:proofErr w:type="spellEnd"/>
      <w:r w:rsidRPr="00E6043C">
        <w:rPr>
          <w:rFonts w:ascii="Cambria" w:cs="Times New Roman"/>
          <w:color w:val="009900"/>
          <w:lang w:val="uk-UA"/>
        </w:rPr>
        <w:t xml:space="preserve"> </w:t>
      </w:r>
      <w:proofErr w:type="spellStart"/>
      <w:r w:rsidRPr="00E6043C">
        <w:rPr>
          <w:rFonts w:ascii="Cambria" w:cs="Times New Roman"/>
          <w:color w:val="009900"/>
          <w:lang w:val="uk-UA"/>
        </w:rPr>
        <w:t>the</w:t>
      </w:r>
      <w:proofErr w:type="spellEnd"/>
      <w:r w:rsidRPr="00E6043C">
        <w:rPr>
          <w:rFonts w:ascii="Cambria" w:cs="Times New Roman"/>
          <w:color w:val="009900"/>
          <w:lang w:val="uk-UA"/>
        </w:rPr>
        <w:t xml:space="preserve"> </w:t>
      </w:r>
      <w:proofErr w:type="spellStart"/>
      <w:r w:rsidRPr="00E6043C">
        <w:rPr>
          <w:rFonts w:ascii="Cambria" w:cs="Times New Roman"/>
          <w:color w:val="009900"/>
          <w:lang w:val="uk-UA"/>
        </w:rPr>
        <w:t>program</w:t>
      </w:r>
      <w:proofErr w:type="spellEnd"/>
      <w:r w:rsidRPr="00E6043C">
        <w:rPr>
          <w:rFonts w:ascii="Cambria" w:cs="Times New Roman"/>
          <w:color w:val="009900"/>
          <w:lang w:val="uk-UA"/>
        </w:rPr>
        <w:t xml:space="preserve">, </w:t>
      </w:r>
      <w:proofErr w:type="spellStart"/>
      <w:r w:rsidRPr="00E6043C">
        <w:rPr>
          <w:rFonts w:ascii="Cambria" w:cs="Times New Roman"/>
          <w:color w:val="009900"/>
          <w:lang w:val="uk-UA"/>
        </w:rPr>
        <w:t>like</w:t>
      </w:r>
      <w:proofErr w:type="spellEnd"/>
      <w:r w:rsidRPr="00E6043C">
        <w:rPr>
          <w:rFonts w:ascii="Cambria" w:cs="Times New Roman"/>
          <w:color w:val="009900"/>
          <w:lang w:val="uk-UA"/>
        </w:rPr>
        <w:t>:</w:t>
      </w:r>
    </w:p>
    <w:p w14:paraId="160E06DF" w14:textId="77777777" w:rsidR="005B3E44" w:rsidRPr="00E6043C" w:rsidRDefault="005B3E44" w:rsidP="00BA261B">
      <w:pPr>
        <w:ind w:firstLine="426"/>
        <w:jc w:val="both"/>
        <w:rPr>
          <w:rFonts w:cs="Times New Roman"/>
        </w:rPr>
      </w:pPr>
      <w:r w:rsidRPr="00E6043C">
        <w:rPr>
          <w:rFonts w:ascii="Cambria" w:cs="Times New Roman"/>
          <w:color w:val="009900"/>
          <w:lang w:eastAsia="en-US"/>
        </w:rPr>
        <w:t xml:space="preserve"> </w:t>
      </w:r>
      <w:proofErr w:type="spellStart"/>
      <w:r w:rsidRPr="00E6043C">
        <w:rPr>
          <w:rFonts w:ascii="Cambria" w:cs="Times New Roman"/>
          <w:color w:val="009900"/>
          <w:lang w:val="uk-UA"/>
        </w:rPr>
        <w:t>Заголовочні</w:t>
      </w:r>
      <w:proofErr w:type="spellEnd"/>
      <w:r w:rsidRPr="00E6043C">
        <w:rPr>
          <w:rFonts w:ascii="Cambria" w:cs="Times New Roman"/>
          <w:color w:val="009900"/>
          <w:lang w:val="uk-UA"/>
        </w:rPr>
        <w:t xml:space="preserve"> </w:t>
      </w:r>
      <w:r w:rsidRPr="00E6043C">
        <w:rPr>
          <w:rFonts w:ascii="Cambria" w:cs="Times New Roman"/>
          <w:color w:val="009900"/>
          <w:lang w:val="uk-UA"/>
        </w:rPr>
        <w:t>коментарі</w:t>
      </w:r>
      <w:r w:rsidR="000D28A4" w:rsidRPr="00E6043C">
        <w:rPr>
          <w:rFonts w:ascii="Cambria" w:cs="Times New Roman"/>
          <w:color w:val="009900"/>
          <w:lang w:val="uk-UA"/>
        </w:rPr>
        <w:t xml:space="preserve">, </w:t>
      </w:r>
      <w:r w:rsidR="000D28A4" w:rsidRPr="00E6043C">
        <w:rPr>
          <w:rFonts w:ascii="Cambria" w:cs="Times New Roman"/>
          <w:color w:val="009900"/>
          <w:lang w:val="uk-UA"/>
        </w:rPr>
        <w:t>як</w:t>
      </w:r>
      <w:r w:rsidR="000D28A4" w:rsidRPr="00E6043C">
        <w:rPr>
          <w:rFonts w:ascii="Cambria" w:cs="Times New Roman"/>
          <w:color w:val="009900"/>
          <w:lang w:val="uk-UA"/>
        </w:rPr>
        <w:t xml:space="preserve"> </w:t>
      </w:r>
      <w:r w:rsidR="000D28A4" w:rsidRPr="00E6043C">
        <w:rPr>
          <w:rFonts w:ascii="Cambria" w:cs="Times New Roman"/>
          <w:color w:val="009900"/>
          <w:lang w:val="uk-UA"/>
        </w:rPr>
        <w:t>наприклад</w:t>
      </w:r>
      <w:r w:rsidR="000D28A4" w:rsidRPr="00E6043C">
        <w:rPr>
          <w:rFonts w:ascii="Cambria" w:cs="Times New Roman"/>
          <w:color w:val="009900"/>
          <w:lang w:val="uk-UA"/>
        </w:rPr>
        <w:t>:</w:t>
      </w:r>
    </w:p>
    <w:p w14:paraId="332A4392" w14:textId="77777777" w:rsidR="005B3E44" w:rsidRPr="00E6043C" w:rsidRDefault="005B3E44" w:rsidP="00BA261B">
      <w:pPr>
        <w:ind w:firstLine="426"/>
        <w:jc w:val="both"/>
        <w:rPr>
          <w:rFonts w:cs="Times New Roman"/>
        </w:rPr>
      </w:pPr>
      <w:proofErr w:type="spellStart"/>
      <w:r w:rsidRPr="00E6043C">
        <w:rPr>
          <w:rFonts w:ascii="Cambria" w:cs="Times New Roman"/>
          <w:color w:val="009900"/>
          <w:lang w:val="uk-UA"/>
        </w:rPr>
        <w:t>First</w:t>
      </w:r>
      <w:proofErr w:type="spellEnd"/>
      <w:r w:rsidRPr="00E6043C">
        <w:rPr>
          <w:rFonts w:ascii="Cambria" w:cs="Times New Roman"/>
          <w:color w:val="009900"/>
          <w:lang w:val="uk-UA"/>
        </w:rPr>
        <w:t xml:space="preserve"> C-</w:t>
      </w:r>
      <w:proofErr w:type="spellStart"/>
      <w:r w:rsidRPr="00E6043C">
        <w:rPr>
          <w:rFonts w:ascii="Cambria" w:cs="Times New Roman"/>
          <w:color w:val="009900"/>
          <w:lang w:val="uk-UA"/>
        </w:rPr>
        <w:t>style</w:t>
      </w:r>
      <w:proofErr w:type="spellEnd"/>
      <w:r w:rsidRPr="00E6043C">
        <w:rPr>
          <w:rFonts w:ascii="Cambria" w:cs="Times New Roman"/>
          <w:color w:val="009900"/>
          <w:lang w:val="uk-UA"/>
        </w:rPr>
        <w:t xml:space="preserve"> </w:t>
      </w:r>
      <w:proofErr w:type="spellStart"/>
      <w:r w:rsidRPr="00E6043C">
        <w:rPr>
          <w:rFonts w:ascii="Cambria" w:cs="Times New Roman"/>
          <w:color w:val="009900"/>
          <w:lang w:val="uk-UA"/>
        </w:rPr>
        <w:t>program</w:t>
      </w:r>
      <w:proofErr w:type="spellEnd"/>
      <w:r w:rsidRPr="00E6043C">
        <w:rPr>
          <w:rFonts w:ascii="Cambria" w:cs="Times New Roman"/>
          <w:color w:val="009900"/>
          <w:lang w:val="uk-UA"/>
        </w:rPr>
        <w:t xml:space="preserve"> - </w:t>
      </w:r>
      <w:r w:rsidRPr="00E6043C">
        <w:rPr>
          <w:rFonts w:ascii="Cambria" w:cs="Times New Roman"/>
          <w:color w:val="009900"/>
          <w:lang w:val="uk-UA"/>
        </w:rPr>
        <w:t>Перша</w:t>
      </w:r>
      <w:r w:rsidRPr="00E6043C">
        <w:rPr>
          <w:rFonts w:ascii="Cambria" w:cs="Times New Roman"/>
          <w:color w:val="009900"/>
          <w:lang w:val="uk-UA"/>
        </w:rPr>
        <w:t xml:space="preserve"> </w:t>
      </w:r>
      <w:r w:rsidRPr="00E6043C">
        <w:rPr>
          <w:rFonts w:ascii="Cambria" w:cs="Times New Roman"/>
          <w:color w:val="009900"/>
          <w:lang w:val="uk-UA"/>
        </w:rPr>
        <w:t>програма</w:t>
      </w:r>
      <w:r w:rsidRPr="00E6043C">
        <w:rPr>
          <w:rFonts w:ascii="Cambria" w:cs="Times New Roman"/>
          <w:color w:val="009900"/>
          <w:lang w:val="uk-UA"/>
        </w:rPr>
        <w:t xml:space="preserve">: </w:t>
      </w:r>
    </w:p>
    <w:p w14:paraId="776F1878" w14:textId="77777777" w:rsidR="005B3E44" w:rsidRPr="00E6043C" w:rsidRDefault="005B3E44" w:rsidP="00BA261B">
      <w:pPr>
        <w:ind w:firstLine="426"/>
        <w:jc w:val="both"/>
        <w:rPr>
          <w:rFonts w:cs="Times New Roman"/>
        </w:rPr>
      </w:pPr>
      <w:r w:rsidRPr="00E6043C">
        <w:rPr>
          <w:rFonts w:ascii="Cambria" w:cs="Times New Roman"/>
          <w:color w:val="009900"/>
          <w:lang w:val="uk-UA"/>
        </w:rPr>
        <w:t>Обчислення</w:t>
      </w:r>
      <w:r w:rsidRPr="00E6043C">
        <w:rPr>
          <w:rFonts w:ascii="Cambria" w:cs="Times New Roman"/>
          <w:color w:val="009900"/>
          <w:lang w:val="uk-UA"/>
        </w:rPr>
        <w:t xml:space="preserve"> </w:t>
      </w:r>
      <w:proofErr w:type="spellStart"/>
      <w:r w:rsidRPr="00E6043C">
        <w:rPr>
          <w:rFonts w:ascii="Cambria" w:cs="Times New Roman"/>
          <w:color w:val="009900"/>
          <w:lang w:val="uk-UA"/>
        </w:rPr>
        <w:t>сінуса</w:t>
      </w:r>
      <w:proofErr w:type="spellEnd"/>
      <w:r w:rsidRPr="00E6043C">
        <w:rPr>
          <w:rFonts w:ascii="Cambria" w:cs="Times New Roman"/>
          <w:color w:val="009900"/>
          <w:lang w:val="uk-UA"/>
        </w:rPr>
        <w:t xml:space="preserve"> </w:t>
      </w:r>
    </w:p>
    <w:p w14:paraId="7C0AAB07" w14:textId="77777777" w:rsidR="005B3E44" w:rsidRPr="00E6043C" w:rsidRDefault="005B3E44" w:rsidP="00BA261B">
      <w:pPr>
        <w:ind w:firstLine="426"/>
        <w:jc w:val="both"/>
        <w:rPr>
          <w:rFonts w:cs="Times New Roman"/>
        </w:rPr>
      </w:pPr>
      <w:r w:rsidRPr="00E6043C">
        <w:rPr>
          <w:rFonts w:ascii="Cambria" w:cs="Times New Roman"/>
          <w:color w:val="009900"/>
          <w:lang w:val="uk-UA"/>
        </w:rPr>
        <w:t>*/</w:t>
      </w:r>
    </w:p>
    <w:p w14:paraId="40501A10" w14:textId="77777777" w:rsidR="005B3E44" w:rsidRPr="00E6043C" w:rsidRDefault="005B3E44" w:rsidP="00BA261B">
      <w:pPr>
        <w:ind w:firstLine="426"/>
        <w:jc w:val="both"/>
        <w:rPr>
          <w:rFonts w:cs="Times New Roman"/>
        </w:rPr>
      </w:pPr>
      <w:r w:rsidRPr="00E6043C">
        <w:rPr>
          <w:rFonts w:ascii="Cambria" w:cs="Times New Roman"/>
          <w:lang w:val="uk-UA"/>
        </w:rPr>
        <w:t>#</w:t>
      </w:r>
      <w:proofErr w:type="spellStart"/>
      <w:r w:rsidRPr="00E6043C">
        <w:rPr>
          <w:rFonts w:ascii="Cambria" w:cs="Times New Roman"/>
          <w:color w:val="0000FF"/>
          <w:lang w:val="uk-UA"/>
        </w:rPr>
        <w:t>include</w:t>
      </w:r>
      <w:proofErr w:type="spellEnd"/>
      <w:r w:rsidRPr="00E6043C">
        <w:rPr>
          <w:rFonts w:ascii="Cambria" w:cs="Times New Roman"/>
          <w:lang w:val="uk-UA"/>
        </w:rPr>
        <w:t xml:space="preserve"> &lt;</w:t>
      </w:r>
      <w:proofErr w:type="spellStart"/>
      <w:r w:rsidRPr="00E6043C">
        <w:rPr>
          <w:rFonts w:ascii="Cambria" w:cs="Times New Roman"/>
          <w:lang w:val="uk-UA"/>
        </w:rPr>
        <w:t>stdio.h</w:t>
      </w:r>
      <w:proofErr w:type="spellEnd"/>
      <w:r w:rsidRPr="00E6043C">
        <w:rPr>
          <w:rFonts w:ascii="Cambria" w:cs="Times New Roman"/>
          <w:lang w:val="uk-UA"/>
        </w:rPr>
        <w:t xml:space="preserve">&gt; </w:t>
      </w:r>
      <w:r w:rsidRPr="00E6043C">
        <w:rPr>
          <w:rFonts w:ascii="Cambria" w:cs="Times New Roman"/>
          <w:color w:val="009933"/>
          <w:lang w:val="uk-UA"/>
        </w:rPr>
        <w:t xml:space="preserve">// </w:t>
      </w:r>
      <w:proofErr w:type="spellStart"/>
      <w:r w:rsidRPr="00E6043C">
        <w:rPr>
          <w:rFonts w:ascii="Cambria" w:cs="Times New Roman"/>
          <w:color w:val="009933"/>
          <w:lang w:val="uk-UA"/>
        </w:rPr>
        <w:t>Link</w:t>
      </w:r>
      <w:proofErr w:type="spellEnd"/>
      <w:r w:rsidRPr="00E6043C">
        <w:rPr>
          <w:rFonts w:ascii="Cambria" w:cs="Times New Roman"/>
          <w:color w:val="009933"/>
          <w:lang w:val="uk-UA"/>
        </w:rPr>
        <w:t xml:space="preserve"> </w:t>
      </w:r>
      <w:proofErr w:type="spellStart"/>
      <w:r w:rsidRPr="00E6043C">
        <w:rPr>
          <w:rFonts w:ascii="Cambria" w:cs="Times New Roman"/>
          <w:color w:val="009933"/>
          <w:lang w:val="uk-UA"/>
        </w:rPr>
        <w:t>section</w:t>
      </w:r>
      <w:proofErr w:type="spellEnd"/>
      <w:r w:rsidRPr="00E6043C">
        <w:rPr>
          <w:rFonts w:ascii="Cambria" w:cs="Times New Roman"/>
          <w:color w:val="009933"/>
          <w:lang w:val="uk-UA"/>
        </w:rPr>
        <w:t xml:space="preserve">  - </w:t>
      </w:r>
      <w:proofErr w:type="spellStart"/>
      <w:r w:rsidRPr="00E6043C">
        <w:rPr>
          <w:rFonts w:ascii="Cambria" w:cs="Times New Roman"/>
          <w:color w:val="009933"/>
          <w:lang w:val="uk-UA"/>
        </w:rPr>
        <w:t>заголовочний</w:t>
      </w:r>
      <w:proofErr w:type="spellEnd"/>
      <w:r w:rsidRPr="00E6043C">
        <w:rPr>
          <w:rFonts w:ascii="Cambria" w:cs="Times New Roman"/>
          <w:color w:val="009933"/>
          <w:lang w:val="uk-UA"/>
        </w:rPr>
        <w:t xml:space="preserve"> </w:t>
      </w:r>
      <w:r w:rsidRPr="00E6043C">
        <w:rPr>
          <w:rFonts w:ascii="Cambria" w:cs="Times New Roman"/>
          <w:color w:val="009933"/>
          <w:lang w:val="uk-UA"/>
        </w:rPr>
        <w:t>файл</w:t>
      </w:r>
      <w:r w:rsidRPr="00E6043C">
        <w:rPr>
          <w:rFonts w:ascii="Cambria" w:cs="Times New Roman"/>
          <w:color w:val="009933"/>
          <w:lang w:val="uk-UA"/>
        </w:rPr>
        <w:t xml:space="preserve">, </w:t>
      </w:r>
    </w:p>
    <w:p w14:paraId="5C04AEA7" w14:textId="77777777" w:rsidR="005B3E44" w:rsidRPr="00E6043C" w:rsidRDefault="005B3E44" w:rsidP="00BA261B">
      <w:pPr>
        <w:ind w:firstLine="426"/>
        <w:jc w:val="both"/>
        <w:rPr>
          <w:rFonts w:cs="Times New Roman"/>
        </w:rPr>
      </w:pPr>
      <w:r w:rsidRPr="00E6043C">
        <w:rPr>
          <w:rFonts w:ascii="Cambria" w:cs="Times New Roman"/>
          <w:color w:val="009933"/>
          <w:lang w:eastAsia="en-US"/>
        </w:rPr>
        <w:t xml:space="preserve">              </w:t>
      </w:r>
      <w:r w:rsidRPr="00E6043C">
        <w:rPr>
          <w:rFonts w:ascii="Cambria" w:cs="Times New Roman"/>
          <w:color w:val="009933"/>
          <w:lang w:val="uk-UA"/>
        </w:rPr>
        <w:t>//</w:t>
      </w:r>
      <w:r w:rsidRPr="00E6043C">
        <w:rPr>
          <w:rFonts w:ascii="Cambria" w:cs="Times New Roman"/>
          <w:color w:val="009933"/>
          <w:lang w:val="uk-UA"/>
        </w:rPr>
        <w:t>бібліотека</w:t>
      </w:r>
      <w:r w:rsidRPr="00E6043C">
        <w:rPr>
          <w:rFonts w:ascii="Cambria" w:cs="Times New Roman"/>
          <w:color w:val="009933"/>
          <w:lang w:val="uk-UA"/>
        </w:rPr>
        <w:t xml:space="preserve"> </w:t>
      </w:r>
      <w:r w:rsidRPr="00E6043C">
        <w:rPr>
          <w:rFonts w:ascii="Cambria" w:cs="Times New Roman"/>
          <w:color w:val="009933"/>
          <w:lang w:val="uk-UA"/>
        </w:rPr>
        <w:t>стандартного</w:t>
      </w:r>
      <w:r w:rsidRPr="00E6043C">
        <w:rPr>
          <w:rFonts w:ascii="Cambria" w:cs="Times New Roman"/>
          <w:color w:val="009933"/>
          <w:lang w:val="uk-UA"/>
        </w:rPr>
        <w:t xml:space="preserve"> </w:t>
      </w:r>
      <w:r w:rsidRPr="00E6043C">
        <w:rPr>
          <w:rFonts w:ascii="Cambria" w:cs="Times New Roman"/>
          <w:color w:val="009933"/>
          <w:lang w:val="uk-UA"/>
        </w:rPr>
        <w:t>вводу</w:t>
      </w:r>
      <w:r w:rsidRPr="00E6043C">
        <w:rPr>
          <w:rFonts w:ascii="Cambria" w:cs="Times New Roman"/>
          <w:color w:val="009933"/>
          <w:lang w:val="uk-UA"/>
        </w:rPr>
        <w:t>-</w:t>
      </w:r>
      <w:r w:rsidRPr="00E6043C">
        <w:rPr>
          <w:rFonts w:ascii="Cambria" w:cs="Times New Roman"/>
          <w:color w:val="009933"/>
          <w:lang w:val="uk-UA"/>
        </w:rPr>
        <w:t>виводу</w:t>
      </w:r>
      <w:r w:rsidRPr="00E6043C">
        <w:rPr>
          <w:rFonts w:ascii="Cambria" w:cs="Times New Roman"/>
          <w:color w:val="009933"/>
          <w:lang w:val="uk-UA"/>
        </w:rPr>
        <w:t xml:space="preserve"> </w:t>
      </w:r>
    </w:p>
    <w:p w14:paraId="3AAD2A83" w14:textId="77777777" w:rsidR="005B3E44" w:rsidRPr="00E6043C" w:rsidRDefault="005B3E44" w:rsidP="00BA261B">
      <w:pPr>
        <w:ind w:firstLine="426"/>
        <w:jc w:val="both"/>
        <w:rPr>
          <w:rFonts w:cs="Times New Roman"/>
        </w:rPr>
      </w:pPr>
      <w:r w:rsidRPr="00E6043C">
        <w:rPr>
          <w:rFonts w:ascii="Cambria" w:cs="Times New Roman"/>
          <w:lang w:val="uk-UA"/>
        </w:rPr>
        <w:t>#</w:t>
      </w:r>
      <w:proofErr w:type="spellStart"/>
      <w:r w:rsidRPr="00E6043C">
        <w:rPr>
          <w:rFonts w:ascii="Cambria" w:cs="Times New Roman"/>
          <w:color w:val="0000FF"/>
          <w:lang w:val="uk-UA"/>
        </w:rPr>
        <w:t>include</w:t>
      </w:r>
      <w:proofErr w:type="spellEnd"/>
      <w:r w:rsidRPr="00E6043C">
        <w:rPr>
          <w:rFonts w:ascii="Cambria" w:cs="Times New Roman"/>
          <w:lang w:val="uk-UA"/>
        </w:rPr>
        <w:t xml:space="preserve"> &lt;</w:t>
      </w:r>
      <w:proofErr w:type="spellStart"/>
      <w:r w:rsidRPr="00E6043C">
        <w:rPr>
          <w:rFonts w:ascii="Cambria" w:cs="Times New Roman"/>
          <w:lang w:val="uk-UA"/>
        </w:rPr>
        <w:t>math.h</w:t>
      </w:r>
      <w:proofErr w:type="spellEnd"/>
      <w:r w:rsidRPr="00E6043C">
        <w:rPr>
          <w:rFonts w:ascii="Cambria" w:cs="Times New Roman"/>
          <w:lang w:val="uk-UA"/>
        </w:rPr>
        <w:t>&gt; /</w:t>
      </w:r>
      <w:r w:rsidRPr="00E6043C">
        <w:rPr>
          <w:rFonts w:ascii="Cambria" w:cs="Times New Roman"/>
          <w:color w:val="009933"/>
          <w:lang w:val="uk-UA"/>
        </w:rPr>
        <w:t xml:space="preserve">/ </w:t>
      </w:r>
      <w:proofErr w:type="spellStart"/>
      <w:r w:rsidRPr="00E6043C">
        <w:rPr>
          <w:rFonts w:ascii="Cambria" w:cs="Times New Roman"/>
          <w:color w:val="009933"/>
          <w:lang w:val="uk-UA"/>
        </w:rPr>
        <w:t>Link</w:t>
      </w:r>
      <w:proofErr w:type="spellEnd"/>
      <w:r w:rsidRPr="00E6043C">
        <w:rPr>
          <w:rFonts w:ascii="Cambria" w:cs="Times New Roman"/>
          <w:color w:val="009933"/>
          <w:lang w:val="uk-UA"/>
        </w:rPr>
        <w:t xml:space="preserve"> </w:t>
      </w:r>
      <w:proofErr w:type="spellStart"/>
      <w:r w:rsidRPr="00E6043C">
        <w:rPr>
          <w:rFonts w:ascii="Cambria" w:cs="Times New Roman"/>
          <w:color w:val="009933"/>
          <w:lang w:val="uk-UA"/>
        </w:rPr>
        <w:t>section</w:t>
      </w:r>
      <w:proofErr w:type="spellEnd"/>
      <w:r w:rsidRPr="00E6043C">
        <w:rPr>
          <w:rFonts w:ascii="Cambria" w:cs="Times New Roman"/>
          <w:color w:val="009933"/>
          <w:lang w:val="uk-UA"/>
        </w:rPr>
        <w:t xml:space="preserve"> </w:t>
      </w:r>
      <w:proofErr w:type="spellStart"/>
      <w:r w:rsidRPr="00E6043C">
        <w:rPr>
          <w:rFonts w:ascii="Cambria" w:cs="Times New Roman"/>
          <w:color w:val="009933"/>
          <w:lang w:val="uk-UA"/>
        </w:rPr>
        <w:t>заголовочний</w:t>
      </w:r>
      <w:proofErr w:type="spellEnd"/>
      <w:r w:rsidRPr="00E6043C">
        <w:rPr>
          <w:rFonts w:ascii="Cambria" w:cs="Times New Roman"/>
          <w:color w:val="009933"/>
          <w:lang w:val="uk-UA"/>
        </w:rPr>
        <w:t xml:space="preserve"> </w:t>
      </w:r>
      <w:r w:rsidRPr="00E6043C">
        <w:rPr>
          <w:rFonts w:ascii="Cambria" w:cs="Times New Roman"/>
          <w:color w:val="009933"/>
          <w:lang w:val="uk-UA"/>
        </w:rPr>
        <w:t>файл</w:t>
      </w:r>
      <w:r w:rsidRPr="00E6043C">
        <w:rPr>
          <w:rFonts w:ascii="Cambria" w:cs="Times New Roman"/>
          <w:color w:val="009933"/>
          <w:lang w:val="uk-UA"/>
        </w:rPr>
        <w:t xml:space="preserve">, </w:t>
      </w:r>
    </w:p>
    <w:p w14:paraId="2044C85F" w14:textId="77777777" w:rsidR="005B3E44" w:rsidRPr="00E6043C" w:rsidRDefault="005B3E44" w:rsidP="00BA261B">
      <w:pPr>
        <w:ind w:firstLine="426"/>
        <w:jc w:val="both"/>
        <w:rPr>
          <w:rFonts w:cs="Times New Roman"/>
        </w:rPr>
      </w:pPr>
      <w:r w:rsidRPr="00E6043C">
        <w:rPr>
          <w:rFonts w:ascii="Cambria" w:cs="Times New Roman"/>
          <w:color w:val="009933"/>
          <w:lang w:eastAsia="en-US"/>
        </w:rPr>
        <w:t xml:space="preserve">              </w:t>
      </w:r>
      <w:r w:rsidRPr="00E6043C">
        <w:rPr>
          <w:rFonts w:ascii="Cambria" w:cs="Times New Roman"/>
          <w:color w:val="009933"/>
          <w:lang w:val="uk-UA"/>
        </w:rPr>
        <w:t>//</w:t>
      </w:r>
      <w:r w:rsidRPr="00E6043C">
        <w:rPr>
          <w:rFonts w:ascii="Cambria" w:cs="Times New Roman"/>
          <w:color w:val="009933"/>
          <w:lang w:val="uk-UA"/>
        </w:rPr>
        <w:t>бібліотека</w:t>
      </w:r>
      <w:r w:rsidRPr="00E6043C">
        <w:rPr>
          <w:rFonts w:ascii="Cambria" w:cs="Times New Roman"/>
          <w:color w:val="009933"/>
          <w:lang w:val="uk-UA"/>
        </w:rPr>
        <w:t xml:space="preserve"> </w:t>
      </w:r>
      <w:r w:rsidRPr="00E6043C">
        <w:rPr>
          <w:rFonts w:ascii="Cambria" w:cs="Times New Roman"/>
          <w:color w:val="009933"/>
          <w:lang w:val="uk-UA"/>
        </w:rPr>
        <w:t>математичних</w:t>
      </w:r>
      <w:r w:rsidRPr="00E6043C">
        <w:rPr>
          <w:rFonts w:ascii="Cambria" w:cs="Times New Roman"/>
          <w:color w:val="009933"/>
          <w:lang w:val="uk-UA"/>
        </w:rPr>
        <w:t xml:space="preserve"> </w:t>
      </w:r>
      <w:r w:rsidRPr="00E6043C">
        <w:rPr>
          <w:rFonts w:ascii="Cambria" w:cs="Times New Roman"/>
          <w:color w:val="009933"/>
          <w:lang w:val="uk-UA"/>
        </w:rPr>
        <w:t>функцій</w:t>
      </w:r>
      <w:r w:rsidRPr="00E6043C">
        <w:rPr>
          <w:rFonts w:ascii="Cambria" w:cs="Times New Roman"/>
          <w:color w:val="009933"/>
          <w:lang w:val="uk-UA"/>
        </w:rPr>
        <w:t xml:space="preserve"> </w:t>
      </w:r>
    </w:p>
    <w:p w14:paraId="09C7A3C1" w14:textId="77777777" w:rsidR="005B3E44" w:rsidRPr="00E6043C" w:rsidRDefault="005B3E44" w:rsidP="00BA261B">
      <w:pPr>
        <w:ind w:firstLine="426"/>
        <w:jc w:val="both"/>
        <w:rPr>
          <w:rFonts w:ascii="Cambria" w:cs="Times New Roman"/>
          <w:color w:val="009933"/>
          <w:lang w:val="uk-UA"/>
        </w:rPr>
      </w:pPr>
    </w:p>
    <w:p w14:paraId="4AE1E247" w14:textId="77777777" w:rsidR="005B3E44" w:rsidRPr="00E6043C" w:rsidRDefault="005B3E44" w:rsidP="00BA261B">
      <w:pPr>
        <w:ind w:firstLine="426"/>
        <w:jc w:val="both"/>
        <w:rPr>
          <w:rFonts w:cs="Times New Roman"/>
        </w:rPr>
      </w:pPr>
      <w:r w:rsidRPr="00E6043C">
        <w:rPr>
          <w:rFonts w:ascii="Cambria" w:cs="Times New Roman"/>
          <w:color w:val="009933"/>
          <w:lang w:val="uk-UA"/>
        </w:rPr>
        <w:t>//</w:t>
      </w:r>
      <w:proofErr w:type="spellStart"/>
      <w:r w:rsidRPr="00E6043C">
        <w:rPr>
          <w:rFonts w:ascii="Cambria" w:cs="Times New Roman"/>
          <w:color w:val="009933"/>
          <w:lang w:val="uk-UA"/>
        </w:rPr>
        <w:t>Definition</w:t>
      </w:r>
      <w:proofErr w:type="spellEnd"/>
      <w:r w:rsidRPr="00E6043C">
        <w:rPr>
          <w:rFonts w:ascii="Cambria" w:cs="Times New Roman"/>
          <w:color w:val="009933"/>
          <w:lang w:val="uk-UA"/>
        </w:rPr>
        <w:t xml:space="preserve"> </w:t>
      </w:r>
      <w:proofErr w:type="spellStart"/>
      <w:r w:rsidRPr="00E6043C">
        <w:rPr>
          <w:rFonts w:ascii="Cambria" w:cs="Times New Roman"/>
          <w:color w:val="009933"/>
          <w:lang w:val="uk-UA"/>
        </w:rPr>
        <w:t>Section</w:t>
      </w:r>
      <w:proofErr w:type="spellEnd"/>
      <w:r w:rsidRPr="00E6043C">
        <w:rPr>
          <w:rFonts w:ascii="Cambria" w:cs="Times New Roman"/>
          <w:color w:val="009933"/>
          <w:lang w:val="uk-UA"/>
        </w:rPr>
        <w:t xml:space="preserve"> </w:t>
      </w:r>
      <w:proofErr w:type="spellStart"/>
      <w:r w:rsidRPr="00E6043C">
        <w:rPr>
          <w:rFonts w:ascii="Cambria" w:cs="Times New Roman"/>
          <w:color w:val="009933"/>
          <w:lang w:val="uk-UA"/>
        </w:rPr>
        <w:t>and</w:t>
      </w:r>
      <w:proofErr w:type="spellEnd"/>
      <w:r w:rsidRPr="00E6043C">
        <w:rPr>
          <w:rFonts w:ascii="Cambria" w:cs="Times New Roman"/>
          <w:color w:val="009933"/>
          <w:lang w:val="uk-UA"/>
        </w:rPr>
        <w:t xml:space="preserve"> </w:t>
      </w:r>
      <w:proofErr w:type="spellStart"/>
      <w:r w:rsidRPr="00E6043C">
        <w:rPr>
          <w:rFonts w:ascii="Cambria" w:cs="Times New Roman"/>
          <w:color w:val="009933"/>
          <w:lang w:val="uk-UA"/>
        </w:rPr>
        <w:t>Global</w:t>
      </w:r>
      <w:proofErr w:type="spellEnd"/>
      <w:r w:rsidRPr="00E6043C">
        <w:rPr>
          <w:rFonts w:ascii="Cambria" w:cs="Times New Roman"/>
          <w:color w:val="009933"/>
          <w:lang w:val="uk-UA"/>
        </w:rPr>
        <w:t xml:space="preserve"> </w:t>
      </w:r>
      <w:proofErr w:type="spellStart"/>
      <w:r w:rsidRPr="00E6043C">
        <w:rPr>
          <w:rFonts w:ascii="Cambria" w:cs="Times New Roman"/>
          <w:color w:val="009933"/>
          <w:lang w:val="uk-UA"/>
        </w:rPr>
        <w:t>declaration</w:t>
      </w:r>
      <w:proofErr w:type="spellEnd"/>
      <w:r w:rsidRPr="00E6043C">
        <w:rPr>
          <w:rFonts w:ascii="Cambria" w:cs="Times New Roman"/>
          <w:color w:val="009933"/>
          <w:lang w:val="uk-UA"/>
        </w:rPr>
        <w:t xml:space="preserve"> </w:t>
      </w:r>
      <w:proofErr w:type="spellStart"/>
      <w:r w:rsidRPr="00E6043C">
        <w:rPr>
          <w:rFonts w:ascii="Cambria" w:cs="Times New Roman"/>
          <w:color w:val="009933"/>
          <w:lang w:val="uk-UA"/>
        </w:rPr>
        <w:t>section</w:t>
      </w:r>
      <w:proofErr w:type="spellEnd"/>
    </w:p>
    <w:p w14:paraId="56B29C5A" w14:textId="77777777" w:rsidR="005B3E44" w:rsidRPr="00E6043C" w:rsidRDefault="005B3E44" w:rsidP="00BA261B">
      <w:pPr>
        <w:ind w:firstLine="426"/>
        <w:jc w:val="both"/>
        <w:rPr>
          <w:rFonts w:cs="Times New Roman"/>
          <w:lang w:val="ru-RU"/>
        </w:rPr>
      </w:pPr>
      <w:r w:rsidRPr="00E6043C">
        <w:rPr>
          <w:rFonts w:ascii="Cambria" w:cs="Times New Roman"/>
          <w:color w:val="009933"/>
          <w:lang w:val="uk-UA"/>
        </w:rPr>
        <w:t>//</w:t>
      </w:r>
      <w:r w:rsidRPr="00E6043C">
        <w:rPr>
          <w:rFonts w:ascii="Cambria" w:cs="Times New Roman"/>
          <w:color w:val="009933"/>
          <w:lang w:val="uk-UA"/>
        </w:rPr>
        <w:t>Тут</w:t>
      </w:r>
      <w:r w:rsidRPr="00E6043C">
        <w:rPr>
          <w:rFonts w:ascii="Cambria" w:cs="Times New Roman"/>
          <w:color w:val="009933"/>
          <w:lang w:val="uk-UA"/>
        </w:rPr>
        <w:t xml:space="preserve"> </w:t>
      </w:r>
      <w:r w:rsidRPr="00E6043C">
        <w:rPr>
          <w:rFonts w:ascii="Cambria" w:cs="Times New Roman"/>
          <w:color w:val="009933"/>
          <w:lang w:val="uk-UA"/>
        </w:rPr>
        <w:t>можуть</w:t>
      </w:r>
      <w:r w:rsidRPr="00E6043C">
        <w:rPr>
          <w:rFonts w:ascii="Cambria" w:cs="Times New Roman"/>
          <w:color w:val="009933"/>
          <w:lang w:val="uk-UA"/>
        </w:rPr>
        <w:t xml:space="preserve"> </w:t>
      </w:r>
      <w:r w:rsidRPr="00E6043C">
        <w:rPr>
          <w:rFonts w:ascii="Cambria" w:cs="Times New Roman"/>
          <w:color w:val="009933"/>
          <w:lang w:val="uk-UA"/>
        </w:rPr>
        <w:t>бути</w:t>
      </w:r>
      <w:r w:rsidRPr="00E6043C">
        <w:rPr>
          <w:rFonts w:ascii="Cambria" w:cs="Times New Roman"/>
          <w:color w:val="009933"/>
          <w:lang w:val="uk-UA"/>
        </w:rPr>
        <w:t xml:space="preserve"> </w:t>
      </w:r>
      <w:r w:rsidRPr="00E6043C">
        <w:rPr>
          <w:rFonts w:ascii="Cambria" w:cs="Times New Roman"/>
          <w:color w:val="009933"/>
          <w:lang w:val="uk-UA"/>
        </w:rPr>
        <w:t>визначення</w:t>
      </w:r>
      <w:r w:rsidRPr="00E6043C">
        <w:rPr>
          <w:rFonts w:ascii="Cambria" w:cs="Times New Roman"/>
          <w:color w:val="009933"/>
          <w:lang w:val="uk-UA"/>
        </w:rPr>
        <w:t xml:space="preserve"> </w:t>
      </w:r>
      <w:r w:rsidRPr="00E6043C">
        <w:rPr>
          <w:rFonts w:ascii="Cambria" w:cs="Times New Roman"/>
          <w:color w:val="009933"/>
          <w:lang w:val="uk-UA"/>
        </w:rPr>
        <w:t>макросів</w:t>
      </w:r>
    </w:p>
    <w:p w14:paraId="1D250B61" w14:textId="77777777" w:rsidR="005B3E44" w:rsidRPr="00E6043C" w:rsidRDefault="005B3E44" w:rsidP="00BA261B">
      <w:pPr>
        <w:ind w:firstLine="426"/>
        <w:jc w:val="both"/>
        <w:rPr>
          <w:rFonts w:cs="Times New Roman"/>
          <w:lang w:val="ru-RU"/>
        </w:rPr>
      </w:pPr>
      <w:r w:rsidRPr="00E6043C">
        <w:rPr>
          <w:rFonts w:ascii="Cambria" w:cs="Times New Roman"/>
          <w:color w:val="009933"/>
          <w:lang w:val="uk-UA"/>
        </w:rPr>
        <w:t>//</w:t>
      </w:r>
      <w:r w:rsidRPr="00E6043C">
        <w:rPr>
          <w:rFonts w:ascii="Cambria" w:cs="Times New Roman"/>
          <w:color w:val="009933"/>
          <w:lang w:val="uk-UA"/>
        </w:rPr>
        <w:t>Тут</w:t>
      </w:r>
      <w:r w:rsidRPr="00E6043C">
        <w:rPr>
          <w:rFonts w:ascii="Cambria" w:cs="Times New Roman"/>
          <w:color w:val="009933"/>
          <w:lang w:val="uk-UA"/>
        </w:rPr>
        <w:t xml:space="preserve"> </w:t>
      </w:r>
      <w:r w:rsidRPr="00E6043C">
        <w:rPr>
          <w:rFonts w:ascii="Cambria" w:cs="Times New Roman"/>
          <w:color w:val="009933"/>
          <w:lang w:val="uk-UA"/>
        </w:rPr>
        <w:t>можуть</w:t>
      </w:r>
      <w:r w:rsidRPr="00E6043C">
        <w:rPr>
          <w:rFonts w:ascii="Cambria" w:cs="Times New Roman"/>
          <w:color w:val="009933"/>
          <w:lang w:val="uk-UA"/>
        </w:rPr>
        <w:t xml:space="preserve"> </w:t>
      </w:r>
      <w:r w:rsidRPr="00E6043C">
        <w:rPr>
          <w:rFonts w:ascii="Cambria" w:cs="Times New Roman"/>
          <w:color w:val="009933"/>
          <w:lang w:val="uk-UA"/>
        </w:rPr>
        <w:t>бути</w:t>
      </w:r>
      <w:r w:rsidRPr="00E6043C">
        <w:rPr>
          <w:rFonts w:ascii="Cambria" w:cs="Times New Roman"/>
          <w:color w:val="009933"/>
          <w:lang w:val="uk-UA"/>
        </w:rPr>
        <w:t xml:space="preserve"> </w:t>
      </w:r>
      <w:r w:rsidRPr="00E6043C">
        <w:rPr>
          <w:rFonts w:ascii="Cambria" w:cs="Times New Roman"/>
          <w:color w:val="009933"/>
          <w:lang w:val="uk-UA"/>
        </w:rPr>
        <w:t>визначення</w:t>
      </w:r>
      <w:r w:rsidRPr="00E6043C">
        <w:rPr>
          <w:rFonts w:ascii="Cambria" w:cs="Times New Roman"/>
          <w:color w:val="009933"/>
          <w:lang w:val="uk-UA"/>
        </w:rPr>
        <w:t xml:space="preserve"> </w:t>
      </w:r>
      <w:r w:rsidRPr="00E6043C">
        <w:rPr>
          <w:rFonts w:ascii="Cambria" w:cs="Times New Roman"/>
          <w:color w:val="009933"/>
          <w:lang w:val="uk-UA"/>
        </w:rPr>
        <w:t>глобальних</w:t>
      </w:r>
      <w:r w:rsidRPr="00E6043C">
        <w:rPr>
          <w:rFonts w:ascii="Cambria" w:cs="Times New Roman"/>
          <w:color w:val="009933"/>
          <w:lang w:val="uk-UA"/>
        </w:rPr>
        <w:t xml:space="preserve"> </w:t>
      </w:r>
      <w:r w:rsidRPr="00E6043C">
        <w:rPr>
          <w:rFonts w:ascii="Cambria" w:cs="Times New Roman"/>
          <w:color w:val="009933"/>
          <w:lang w:val="uk-UA"/>
        </w:rPr>
        <w:t>змінних</w:t>
      </w:r>
      <w:r w:rsidRPr="00E6043C">
        <w:rPr>
          <w:rFonts w:ascii="Cambria" w:cs="Times New Roman"/>
          <w:color w:val="009933"/>
          <w:lang w:val="uk-UA"/>
        </w:rPr>
        <w:t xml:space="preserve"> </w:t>
      </w:r>
      <w:r w:rsidRPr="00E6043C">
        <w:rPr>
          <w:rFonts w:ascii="Cambria" w:cs="Times New Roman"/>
          <w:color w:val="009933"/>
          <w:lang w:val="uk-UA"/>
        </w:rPr>
        <w:t>та</w:t>
      </w:r>
      <w:r w:rsidRPr="00E6043C">
        <w:rPr>
          <w:rFonts w:ascii="Cambria" w:cs="Times New Roman"/>
          <w:color w:val="009933"/>
          <w:lang w:val="uk-UA"/>
        </w:rPr>
        <w:t xml:space="preserve"> </w:t>
      </w:r>
      <w:r w:rsidRPr="00E6043C">
        <w:rPr>
          <w:rFonts w:ascii="Cambria" w:cs="Times New Roman"/>
          <w:color w:val="009933"/>
          <w:lang w:val="uk-UA"/>
        </w:rPr>
        <w:t>констант</w:t>
      </w:r>
    </w:p>
    <w:p w14:paraId="3132442F" w14:textId="77777777" w:rsidR="005B3E44" w:rsidRPr="00E6043C" w:rsidRDefault="005B3E44" w:rsidP="00BA261B">
      <w:pPr>
        <w:ind w:firstLine="426"/>
        <w:jc w:val="both"/>
        <w:rPr>
          <w:rFonts w:cs="Times New Roman"/>
          <w:lang w:val="ru-RU"/>
        </w:rPr>
      </w:pPr>
      <w:r w:rsidRPr="00E6043C">
        <w:rPr>
          <w:rFonts w:ascii="Cambria" w:cs="Times New Roman"/>
          <w:color w:val="009933"/>
          <w:lang w:val="uk-UA"/>
        </w:rPr>
        <w:t>//</w:t>
      </w:r>
      <w:r w:rsidRPr="00E6043C">
        <w:rPr>
          <w:rFonts w:ascii="Cambria" w:cs="Times New Roman"/>
          <w:color w:val="009933"/>
          <w:lang w:val="uk-UA"/>
        </w:rPr>
        <w:t>Тут</w:t>
      </w:r>
      <w:r w:rsidRPr="00E6043C">
        <w:rPr>
          <w:rFonts w:ascii="Cambria" w:cs="Times New Roman"/>
          <w:color w:val="009933"/>
          <w:lang w:val="uk-UA"/>
        </w:rPr>
        <w:t xml:space="preserve"> </w:t>
      </w:r>
      <w:r w:rsidRPr="00E6043C">
        <w:rPr>
          <w:rFonts w:ascii="Cambria" w:cs="Times New Roman"/>
          <w:color w:val="009933"/>
          <w:lang w:val="uk-UA"/>
        </w:rPr>
        <w:t>можуть</w:t>
      </w:r>
      <w:r w:rsidRPr="00E6043C">
        <w:rPr>
          <w:rFonts w:ascii="Cambria" w:cs="Times New Roman"/>
          <w:color w:val="009933"/>
          <w:lang w:val="uk-UA"/>
        </w:rPr>
        <w:t xml:space="preserve"> </w:t>
      </w:r>
      <w:r w:rsidRPr="00E6043C">
        <w:rPr>
          <w:rFonts w:ascii="Cambria" w:cs="Times New Roman"/>
          <w:color w:val="009933"/>
          <w:lang w:val="uk-UA"/>
        </w:rPr>
        <w:t>бути</w:t>
      </w:r>
      <w:r w:rsidRPr="00E6043C">
        <w:rPr>
          <w:rFonts w:ascii="Cambria" w:cs="Times New Roman"/>
          <w:color w:val="009933"/>
          <w:lang w:val="uk-UA"/>
        </w:rPr>
        <w:t xml:space="preserve"> </w:t>
      </w:r>
      <w:r w:rsidRPr="00E6043C">
        <w:rPr>
          <w:rFonts w:ascii="Cambria" w:cs="Times New Roman"/>
          <w:color w:val="009933"/>
          <w:lang w:val="uk-UA"/>
        </w:rPr>
        <w:t>визначення</w:t>
      </w:r>
      <w:r w:rsidRPr="00E6043C">
        <w:rPr>
          <w:rFonts w:ascii="Cambria" w:cs="Times New Roman"/>
          <w:color w:val="009933"/>
          <w:lang w:val="uk-UA"/>
        </w:rPr>
        <w:t xml:space="preserve"> </w:t>
      </w:r>
      <w:r w:rsidRPr="00E6043C">
        <w:rPr>
          <w:rFonts w:ascii="Cambria" w:cs="Times New Roman"/>
          <w:color w:val="009933"/>
          <w:lang w:val="uk-UA"/>
        </w:rPr>
        <w:t>або</w:t>
      </w:r>
      <w:r w:rsidRPr="00E6043C">
        <w:rPr>
          <w:rFonts w:ascii="Cambria" w:cs="Times New Roman"/>
          <w:color w:val="009933"/>
          <w:lang w:val="uk-UA"/>
        </w:rPr>
        <w:t xml:space="preserve"> </w:t>
      </w:r>
      <w:r w:rsidRPr="00E6043C">
        <w:rPr>
          <w:rFonts w:ascii="Cambria" w:cs="Times New Roman"/>
          <w:color w:val="009933"/>
          <w:lang w:val="uk-UA"/>
        </w:rPr>
        <w:t>декларація</w:t>
      </w:r>
      <w:r w:rsidRPr="00E6043C">
        <w:rPr>
          <w:rFonts w:ascii="Cambria" w:cs="Times New Roman"/>
          <w:color w:val="009933"/>
          <w:lang w:val="uk-UA"/>
        </w:rPr>
        <w:t xml:space="preserve"> </w:t>
      </w:r>
      <w:r w:rsidRPr="00E6043C">
        <w:rPr>
          <w:rFonts w:ascii="Cambria" w:cs="Times New Roman"/>
          <w:color w:val="009933"/>
          <w:lang w:val="uk-UA"/>
        </w:rPr>
        <w:t>функцій</w:t>
      </w:r>
    </w:p>
    <w:p w14:paraId="706E7E89" w14:textId="77777777" w:rsidR="005B3E44" w:rsidRPr="00E6043C" w:rsidRDefault="005B3E44" w:rsidP="00BA261B">
      <w:pPr>
        <w:ind w:firstLine="426"/>
        <w:jc w:val="both"/>
        <w:rPr>
          <w:rFonts w:ascii="Cambria" w:cs="Times New Roman"/>
          <w:color w:val="009933"/>
          <w:lang w:val="uk-UA"/>
        </w:rPr>
      </w:pPr>
    </w:p>
    <w:p w14:paraId="59F94833" w14:textId="77777777" w:rsidR="005B3E44" w:rsidRPr="00E6043C" w:rsidRDefault="005B3E44" w:rsidP="00BA261B">
      <w:pPr>
        <w:ind w:firstLine="426"/>
        <w:jc w:val="both"/>
        <w:rPr>
          <w:rFonts w:cs="Times New Roman"/>
        </w:rPr>
      </w:pPr>
      <w:proofErr w:type="spellStart"/>
      <w:r w:rsidRPr="00E6043C">
        <w:rPr>
          <w:rFonts w:ascii="Cambria" w:cs="Times New Roman"/>
          <w:color w:val="0000FF"/>
          <w:lang w:val="uk-UA"/>
        </w:rPr>
        <w:t>int</w:t>
      </w:r>
      <w:proofErr w:type="spellEnd"/>
      <w:r w:rsidRPr="00E6043C">
        <w:rPr>
          <w:rFonts w:ascii="Cambria" w:cs="Times New Roman"/>
          <w:color w:val="0000FF"/>
          <w:lang w:val="uk-UA"/>
        </w:rPr>
        <w:t xml:space="preserve"> </w:t>
      </w:r>
      <w:proofErr w:type="spellStart"/>
      <w:r w:rsidRPr="00E6043C">
        <w:rPr>
          <w:rFonts w:ascii="Cambria" w:cs="Times New Roman"/>
          <w:color w:val="0000FF"/>
          <w:lang w:val="uk-UA"/>
        </w:rPr>
        <w:t>main</w:t>
      </w:r>
      <w:proofErr w:type="spellEnd"/>
      <w:r w:rsidRPr="00E6043C">
        <w:rPr>
          <w:rFonts w:ascii="Cambria" w:cs="Times New Roman"/>
          <w:lang w:val="uk-UA"/>
        </w:rPr>
        <w:t>()</w:t>
      </w:r>
      <w:r w:rsidRPr="00E6043C">
        <w:rPr>
          <w:rFonts w:ascii="Cambria" w:cs="Times New Roman"/>
          <w:color w:val="009933"/>
          <w:lang w:val="uk-UA"/>
        </w:rPr>
        <w:t xml:space="preserve"> // </w:t>
      </w:r>
      <w:r w:rsidRPr="00E6043C">
        <w:rPr>
          <w:rFonts w:ascii="Cambria" w:cs="Times New Roman"/>
          <w:color w:val="009933"/>
          <w:lang w:val="uk-UA"/>
        </w:rPr>
        <w:t>головна</w:t>
      </w:r>
      <w:r w:rsidRPr="00E6043C">
        <w:rPr>
          <w:rFonts w:ascii="Cambria" w:cs="Times New Roman"/>
          <w:color w:val="009933"/>
          <w:lang w:val="uk-UA"/>
        </w:rPr>
        <w:t xml:space="preserve"> </w:t>
      </w:r>
      <w:r w:rsidRPr="00E6043C">
        <w:rPr>
          <w:rFonts w:ascii="Cambria" w:cs="Times New Roman"/>
          <w:color w:val="009933"/>
          <w:lang w:val="uk-UA"/>
        </w:rPr>
        <w:t>функція</w:t>
      </w:r>
      <w:r w:rsidRPr="00E6043C">
        <w:rPr>
          <w:rFonts w:ascii="Cambria" w:cs="Times New Roman"/>
          <w:color w:val="009933"/>
          <w:lang w:val="uk-UA"/>
        </w:rPr>
        <w:t xml:space="preserve"> (</w:t>
      </w:r>
      <w:proofErr w:type="spellStart"/>
      <w:r w:rsidRPr="00E6043C">
        <w:rPr>
          <w:rFonts w:ascii="Cambria" w:cs="Times New Roman"/>
          <w:color w:val="009933"/>
          <w:lang w:val="uk-UA"/>
        </w:rPr>
        <w:t>main</w:t>
      </w:r>
      <w:proofErr w:type="spellEnd"/>
      <w:r w:rsidRPr="00E6043C">
        <w:rPr>
          <w:rFonts w:ascii="Cambria" w:cs="Times New Roman"/>
          <w:color w:val="009933"/>
          <w:lang w:val="uk-UA"/>
        </w:rPr>
        <w:t xml:space="preserve"> </w:t>
      </w:r>
      <w:proofErr w:type="spellStart"/>
      <w:r w:rsidRPr="00E6043C">
        <w:rPr>
          <w:rFonts w:ascii="Cambria" w:cs="Times New Roman"/>
          <w:color w:val="009933"/>
          <w:lang w:val="uk-UA"/>
        </w:rPr>
        <w:t>function</w:t>
      </w:r>
      <w:proofErr w:type="spellEnd"/>
      <w:r w:rsidRPr="00E6043C">
        <w:rPr>
          <w:rFonts w:ascii="Cambria" w:cs="Times New Roman"/>
          <w:color w:val="009933"/>
          <w:lang w:val="uk-UA"/>
        </w:rPr>
        <w:t xml:space="preserve">): </w:t>
      </w:r>
      <w:r w:rsidRPr="00E6043C">
        <w:rPr>
          <w:rFonts w:ascii="Cambria" w:cs="Times New Roman"/>
          <w:color w:val="009933"/>
          <w:lang w:val="uk-UA"/>
        </w:rPr>
        <w:t>точка</w:t>
      </w:r>
      <w:r w:rsidRPr="00E6043C">
        <w:rPr>
          <w:rFonts w:ascii="Cambria" w:cs="Times New Roman"/>
          <w:color w:val="009933"/>
          <w:lang w:val="uk-UA"/>
        </w:rPr>
        <w:t xml:space="preserve"> </w:t>
      </w:r>
      <w:r w:rsidRPr="00E6043C">
        <w:rPr>
          <w:rFonts w:ascii="Cambria" w:cs="Times New Roman"/>
          <w:color w:val="009933"/>
          <w:lang w:val="uk-UA"/>
        </w:rPr>
        <w:t>входу</w:t>
      </w:r>
      <w:r w:rsidRPr="00E6043C">
        <w:rPr>
          <w:rFonts w:ascii="Cambria" w:cs="Times New Roman"/>
          <w:color w:val="009933"/>
          <w:lang w:val="uk-UA"/>
        </w:rPr>
        <w:t xml:space="preserve"> (</w:t>
      </w:r>
      <w:proofErr w:type="spellStart"/>
      <w:r w:rsidRPr="00E6043C">
        <w:rPr>
          <w:rFonts w:ascii="Cambria" w:cs="Times New Roman"/>
          <w:color w:val="009933"/>
          <w:lang w:val="uk-UA"/>
        </w:rPr>
        <w:t>entry</w:t>
      </w:r>
      <w:proofErr w:type="spellEnd"/>
      <w:r w:rsidRPr="00E6043C">
        <w:rPr>
          <w:rFonts w:ascii="Cambria" w:cs="Times New Roman"/>
          <w:color w:val="009933"/>
          <w:lang w:val="uk-UA"/>
        </w:rPr>
        <w:t xml:space="preserve"> </w:t>
      </w:r>
      <w:proofErr w:type="spellStart"/>
      <w:r w:rsidRPr="00E6043C">
        <w:rPr>
          <w:rFonts w:ascii="Cambria" w:cs="Times New Roman"/>
          <w:color w:val="009933"/>
          <w:lang w:val="uk-UA"/>
        </w:rPr>
        <w:t>point</w:t>
      </w:r>
      <w:proofErr w:type="spellEnd"/>
      <w:r w:rsidRPr="00E6043C">
        <w:rPr>
          <w:rFonts w:ascii="Cambria" w:cs="Times New Roman"/>
          <w:color w:val="009933"/>
          <w:lang w:val="uk-UA"/>
        </w:rPr>
        <w:t>)</w:t>
      </w:r>
    </w:p>
    <w:p w14:paraId="4B53C53D" w14:textId="77777777" w:rsidR="005B3E44" w:rsidRPr="00E6043C" w:rsidRDefault="005B3E44" w:rsidP="00BA261B">
      <w:pPr>
        <w:ind w:firstLine="426"/>
        <w:jc w:val="both"/>
        <w:rPr>
          <w:rFonts w:cs="Times New Roman"/>
          <w:lang w:val="ru-RU"/>
        </w:rPr>
      </w:pPr>
      <w:r w:rsidRPr="00E6043C">
        <w:rPr>
          <w:rFonts w:ascii="Cambria" w:cs="Times New Roman"/>
          <w:lang w:val="uk-UA"/>
        </w:rPr>
        <w:t>{</w:t>
      </w:r>
    </w:p>
    <w:p w14:paraId="67C28089" w14:textId="77777777" w:rsidR="005B3E44" w:rsidRPr="00E6043C" w:rsidRDefault="005B3E44" w:rsidP="00BA261B">
      <w:pPr>
        <w:ind w:firstLine="426"/>
        <w:jc w:val="both"/>
        <w:rPr>
          <w:rFonts w:cs="Times New Roman"/>
          <w:lang w:val="ru-RU"/>
        </w:rPr>
      </w:pPr>
      <w:r w:rsidRPr="00E6043C">
        <w:rPr>
          <w:rFonts w:ascii="Cambria" w:cs="Times New Roman"/>
          <w:lang w:val="ru-RU" w:eastAsia="en-US"/>
        </w:rPr>
        <w:t xml:space="preserve">  </w:t>
      </w:r>
      <w:r w:rsidRPr="00E6043C">
        <w:rPr>
          <w:rFonts w:ascii="Cambria" w:cs="Times New Roman"/>
          <w:color w:val="009933"/>
          <w:lang w:val="ru-RU" w:eastAsia="en-US"/>
        </w:rPr>
        <w:t xml:space="preserve">  </w:t>
      </w:r>
      <w:r w:rsidRPr="00E6043C">
        <w:rPr>
          <w:rFonts w:ascii="Cambria" w:cs="Times New Roman"/>
          <w:color w:val="009933"/>
          <w:lang w:val="uk-UA"/>
        </w:rPr>
        <w:t xml:space="preserve">// </w:t>
      </w:r>
      <w:r w:rsidRPr="00E6043C">
        <w:rPr>
          <w:rFonts w:ascii="Cambria" w:cs="Times New Roman"/>
          <w:color w:val="009933"/>
          <w:lang w:val="uk-UA"/>
        </w:rPr>
        <w:t>Визначення</w:t>
      </w:r>
      <w:r w:rsidRPr="00E6043C">
        <w:rPr>
          <w:rFonts w:ascii="Cambria" w:cs="Times New Roman"/>
          <w:color w:val="009933"/>
          <w:lang w:val="uk-UA"/>
        </w:rPr>
        <w:t xml:space="preserve"> </w:t>
      </w:r>
      <w:r w:rsidRPr="00E6043C">
        <w:rPr>
          <w:rFonts w:ascii="Cambria" w:cs="Times New Roman"/>
          <w:color w:val="009933"/>
          <w:lang w:val="uk-UA"/>
        </w:rPr>
        <w:t>та</w:t>
      </w:r>
      <w:r w:rsidRPr="00E6043C">
        <w:rPr>
          <w:rFonts w:ascii="Cambria" w:cs="Times New Roman"/>
          <w:color w:val="009933"/>
          <w:lang w:val="uk-UA"/>
        </w:rPr>
        <w:t>/</w:t>
      </w:r>
      <w:r w:rsidRPr="00E6043C">
        <w:rPr>
          <w:rFonts w:ascii="Cambria" w:cs="Times New Roman"/>
          <w:color w:val="009933"/>
          <w:lang w:val="uk-UA"/>
        </w:rPr>
        <w:t>або</w:t>
      </w:r>
      <w:r w:rsidRPr="00E6043C">
        <w:rPr>
          <w:rFonts w:ascii="Cambria" w:cs="Times New Roman"/>
          <w:color w:val="009933"/>
          <w:lang w:val="uk-UA"/>
        </w:rPr>
        <w:t xml:space="preserve"> </w:t>
      </w:r>
      <w:r w:rsidRPr="00E6043C">
        <w:rPr>
          <w:rFonts w:ascii="Cambria" w:cs="Times New Roman"/>
          <w:color w:val="009933"/>
          <w:lang w:val="uk-UA"/>
        </w:rPr>
        <w:t>ініціалізація</w:t>
      </w:r>
      <w:r w:rsidRPr="00E6043C">
        <w:rPr>
          <w:rFonts w:ascii="Cambria" w:cs="Times New Roman"/>
          <w:color w:val="009933"/>
          <w:lang w:val="uk-UA"/>
        </w:rPr>
        <w:t xml:space="preserve"> </w:t>
      </w:r>
      <w:r w:rsidRPr="00E6043C">
        <w:rPr>
          <w:rFonts w:ascii="Cambria" w:cs="Times New Roman"/>
          <w:color w:val="009933"/>
          <w:lang w:val="uk-UA"/>
        </w:rPr>
        <w:t>локальних</w:t>
      </w:r>
      <w:r w:rsidRPr="00E6043C">
        <w:rPr>
          <w:rFonts w:ascii="Cambria" w:cs="Times New Roman"/>
          <w:color w:val="009933"/>
          <w:lang w:val="uk-UA"/>
        </w:rPr>
        <w:t xml:space="preserve"> </w:t>
      </w:r>
      <w:r w:rsidRPr="00E6043C">
        <w:rPr>
          <w:rFonts w:ascii="Cambria" w:cs="Times New Roman"/>
          <w:color w:val="009933"/>
          <w:lang w:val="uk-UA"/>
        </w:rPr>
        <w:t>змінних</w:t>
      </w:r>
    </w:p>
    <w:p w14:paraId="2BC9FDA2" w14:textId="77777777" w:rsidR="005B3E44" w:rsidRPr="00E6043C" w:rsidRDefault="005B3E44" w:rsidP="00BA261B">
      <w:pPr>
        <w:ind w:firstLine="426"/>
        <w:jc w:val="both"/>
        <w:rPr>
          <w:rFonts w:cs="Times New Roman"/>
          <w:lang w:val="ru-RU"/>
        </w:rPr>
      </w:pPr>
      <w:r w:rsidRPr="00E6043C">
        <w:rPr>
          <w:rFonts w:ascii="Cambria" w:cs="Times New Roman"/>
          <w:lang w:val="ru-RU" w:eastAsia="en-US"/>
        </w:rPr>
        <w:t xml:space="preserve">    </w:t>
      </w:r>
      <w:proofErr w:type="spellStart"/>
      <w:r w:rsidRPr="00E6043C">
        <w:rPr>
          <w:rFonts w:ascii="Cambria" w:cs="Times New Roman"/>
          <w:color w:val="0000FF"/>
          <w:lang w:val="uk-UA"/>
        </w:rPr>
        <w:t>float</w:t>
      </w:r>
      <w:proofErr w:type="spellEnd"/>
      <w:r w:rsidRPr="00E6043C">
        <w:rPr>
          <w:rFonts w:ascii="Cambria" w:cs="Times New Roman"/>
          <w:lang w:val="uk-UA"/>
        </w:rPr>
        <w:t xml:space="preserve"> x; </w:t>
      </w:r>
      <w:r w:rsidRPr="00E6043C">
        <w:rPr>
          <w:rFonts w:ascii="Cambria" w:cs="Times New Roman"/>
          <w:color w:val="009933"/>
          <w:lang w:val="uk-UA"/>
        </w:rPr>
        <w:t>//</w:t>
      </w:r>
      <w:r w:rsidRPr="00E6043C">
        <w:rPr>
          <w:rFonts w:ascii="Cambria" w:cs="Times New Roman"/>
          <w:color w:val="009933"/>
          <w:lang w:val="uk-UA"/>
        </w:rPr>
        <w:t>визначаємо</w:t>
      </w:r>
      <w:r w:rsidRPr="00E6043C">
        <w:rPr>
          <w:rFonts w:ascii="Cambria" w:cs="Times New Roman"/>
          <w:color w:val="009933"/>
          <w:lang w:val="uk-UA"/>
        </w:rPr>
        <w:t xml:space="preserve"> </w:t>
      </w:r>
      <w:r w:rsidRPr="00E6043C">
        <w:rPr>
          <w:rFonts w:ascii="Cambria" w:cs="Times New Roman"/>
          <w:color w:val="009933"/>
          <w:lang w:val="uk-UA"/>
        </w:rPr>
        <w:t>дійсну</w:t>
      </w:r>
      <w:r w:rsidRPr="00E6043C">
        <w:rPr>
          <w:rFonts w:ascii="Cambria" w:cs="Times New Roman"/>
          <w:color w:val="009933"/>
          <w:lang w:val="uk-UA"/>
        </w:rPr>
        <w:t xml:space="preserve"> (</w:t>
      </w:r>
      <w:r w:rsidRPr="00E6043C">
        <w:rPr>
          <w:rFonts w:ascii="Cambria" w:cs="Times New Roman"/>
          <w:color w:val="009933"/>
          <w:lang w:val="uk-UA"/>
        </w:rPr>
        <w:t>одинарної</w:t>
      </w:r>
      <w:r w:rsidRPr="00E6043C">
        <w:rPr>
          <w:rFonts w:ascii="Cambria" w:cs="Times New Roman"/>
          <w:color w:val="009933"/>
          <w:lang w:val="uk-UA"/>
        </w:rPr>
        <w:t xml:space="preserve"> </w:t>
      </w:r>
      <w:r w:rsidRPr="00E6043C">
        <w:rPr>
          <w:rFonts w:ascii="Cambria" w:cs="Times New Roman"/>
          <w:color w:val="009933"/>
          <w:lang w:val="uk-UA"/>
        </w:rPr>
        <w:t>точності</w:t>
      </w:r>
      <w:r w:rsidRPr="00E6043C">
        <w:rPr>
          <w:rFonts w:ascii="Cambria" w:cs="Times New Roman"/>
          <w:color w:val="009933"/>
          <w:lang w:val="uk-UA"/>
        </w:rPr>
        <w:t xml:space="preserve">) </w:t>
      </w:r>
      <w:r w:rsidRPr="00E6043C">
        <w:rPr>
          <w:rFonts w:ascii="Cambria" w:cs="Times New Roman"/>
          <w:color w:val="009933"/>
          <w:lang w:val="uk-UA"/>
        </w:rPr>
        <w:t>змінну</w:t>
      </w:r>
      <w:r w:rsidRPr="00E6043C">
        <w:rPr>
          <w:rFonts w:ascii="Cambria" w:cs="Times New Roman"/>
          <w:color w:val="009933"/>
          <w:lang w:val="uk-UA"/>
        </w:rPr>
        <w:t xml:space="preserve"> 'x'</w:t>
      </w:r>
    </w:p>
    <w:p w14:paraId="7F13FEF9" w14:textId="77777777" w:rsidR="005B3E44" w:rsidRPr="00E6043C" w:rsidRDefault="005B3E44" w:rsidP="00BA261B">
      <w:pPr>
        <w:ind w:firstLine="426"/>
        <w:jc w:val="both"/>
        <w:rPr>
          <w:rFonts w:cs="Times New Roman"/>
          <w:lang w:val="ru-RU"/>
        </w:rPr>
      </w:pPr>
      <w:r w:rsidRPr="00E6043C">
        <w:rPr>
          <w:rFonts w:ascii="Cambria" w:cs="Times New Roman"/>
          <w:lang w:val="ru-RU" w:eastAsia="en-US"/>
        </w:rPr>
        <w:t xml:space="preserve">    </w:t>
      </w:r>
      <w:proofErr w:type="spellStart"/>
      <w:r w:rsidRPr="00E6043C">
        <w:rPr>
          <w:rFonts w:ascii="Cambria" w:cs="Times New Roman"/>
          <w:color w:val="0000FF"/>
          <w:lang w:val="uk-UA"/>
        </w:rPr>
        <w:t>scanf</w:t>
      </w:r>
      <w:proofErr w:type="spellEnd"/>
      <w:r w:rsidRPr="00E6043C">
        <w:rPr>
          <w:rFonts w:ascii="Cambria" w:cs="Times New Roman"/>
          <w:lang w:val="uk-UA"/>
        </w:rPr>
        <w:t>("%</w:t>
      </w:r>
      <w:proofErr w:type="spellStart"/>
      <w:r w:rsidRPr="00E6043C">
        <w:rPr>
          <w:rFonts w:ascii="Cambria" w:cs="Times New Roman"/>
          <w:lang w:val="uk-UA"/>
        </w:rPr>
        <w:t>F",&amp;x</w:t>
      </w:r>
      <w:proofErr w:type="spellEnd"/>
      <w:r w:rsidRPr="00E6043C">
        <w:rPr>
          <w:rFonts w:ascii="Cambria" w:cs="Times New Roman"/>
          <w:lang w:val="uk-UA"/>
        </w:rPr>
        <w:t xml:space="preserve">); </w:t>
      </w:r>
      <w:r w:rsidRPr="00E6043C">
        <w:rPr>
          <w:rFonts w:ascii="Cambria" w:cs="Times New Roman"/>
          <w:color w:val="009933"/>
          <w:lang w:val="uk-UA"/>
        </w:rPr>
        <w:t xml:space="preserve">// </w:t>
      </w:r>
      <w:r w:rsidRPr="00E6043C">
        <w:rPr>
          <w:rFonts w:ascii="Cambria" w:cs="Times New Roman"/>
          <w:color w:val="009933"/>
          <w:lang w:val="uk-UA"/>
        </w:rPr>
        <w:t>введення</w:t>
      </w:r>
      <w:r w:rsidRPr="00E6043C">
        <w:rPr>
          <w:rFonts w:ascii="Cambria" w:cs="Times New Roman"/>
          <w:color w:val="009933"/>
          <w:lang w:val="uk-UA"/>
        </w:rPr>
        <w:t xml:space="preserve"> </w:t>
      </w:r>
      <w:r w:rsidRPr="00E6043C">
        <w:rPr>
          <w:rFonts w:ascii="Cambria" w:cs="Times New Roman"/>
          <w:color w:val="009933"/>
          <w:lang w:val="uk-UA"/>
        </w:rPr>
        <w:t>змінної</w:t>
      </w:r>
      <w:r w:rsidRPr="00E6043C">
        <w:rPr>
          <w:rFonts w:ascii="Cambria" w:cs="Times New Roman"/>
          <w:color w:val="009933"/>
          <w:lang w:val="uk-UA"/>
        </w:rPr>
        <w:t xml:space="preserve"> 'x'</w:t>
      </w:r>
    </w:p>
    <w:p w14:paraId="3D298F77" w14:textId="77777777" w:rsidR="005B3E44" w:rsidRPr="00E6043C" w:rsidRDefault="005B3E44" w:rsidP="00BA261B">
      <w:pPr>
        <w:ind w:firstLine="426"/>
        <w:jc w:val="both"/>
        <w:rPr>
          <w:rFonts w:cs="Times New Roman"/>
        </w:rPr>
      </w:pPr>
      <w:r w:rsidRPr="00E6043C">
        <w:rPr>
          <w:rFonts w:ascii="Cambria" w:cs="Times New Roman"/>
          <w:lang w:val="ru-RU" w:eastAsia="en-US"/>
        </w:rPr>
        <w:t xml:space="preserve">    </w:t>
      </w:r>
      <w:proofErr w:type="spellStart"/>
      <w:r w:rsidRPr="00E6043C">
        <w:rPr>
          <w:rFonts w:ascii="Cambria" w:cs="Times New Roman"/>
          <w:color w:val="0000FF"/>
          <w:lang w:val="uk-UA"/>
        </w:rPr>
        <w:t>double</w:t>
      </w:r>
      <w:proofErr w:type="spellEnd"/>
      <w:r w:rsidRPr="00E6043C">
        <w:rPr>
          <w:rFonts w:ascii="Cambria" w:cs="Times New Roman"/>
          <w:lang w:val="uk-UA"/>
        </w:rPr>
        <w:t xml:space="preserve"> y=</w:t>
      </w:r>
      <w:proofErr w:type="spellStart"/>
      <w:r w:rsidRPr="00E6043C">
        <w:rPr>
          <w:rFonts w:ascii="Cambria" w:cs="Times New Roman"/>
          <w:lang w:val="uk-UA"/>
        </w:rPr>
        <w:t>sin</w:t>
      </w:r>
      <w:proofErr w:type="spellEnd"/>
      <w:r w:rsidRPr="00E6043C">
        <w:rPr>
          <w:rFonts w:ascii="Cambria" w:cs="Times New Roman"/>
          <w:lang w:val="uk-UA"/>
        </w:rPr>
        <w:t xml:space="preserve">(x); </w:t>
      </w:r>
      <w:r w:rsidRPr="00E6043C">
        <w:rPr>
          <w:rFonts w:ascii="Cambria" w:cs="Times New Roman"/>
          <w:color w:val="009933"/>
          <w:lang w:val="uk-UA"/>
        </w:rPr>
        <w:t xml:space="preserve">/* </w:t>
      </w:r>
      <w:r w:rsidRPr="00E6043C">
        <w:rPr>
          <w:rFonts w:ascii="Cambria" w:cs="Times New Roman"/>
          <w:color w:val="009933"/>
          <w:lang w:val="uk-UA"/>
        </w:rPr>
        <w:t>Вираз</w:t>
      </w:r>
      <w:r w:rsidRPr="00E6043C">
        <w:rPr>
          <w:rFonts w:ascii="Cambria" w:cs="Times New Roman"/>
          <w:color w:val="009933"/>
          <w:lang w:val="uk-UA"/>
        </w:rPr>
        <w:t xml:space="preserve"> (</w:t>
      </w:r>
      <w:proofErr w:type="spellStart"/>
      <w:r w:rsidRPr="00E6043C">
        <w:rPr>
          <w:rFonts w:ascii="Cambria" w:cs="Times New Roman"/>
          <w:color w:val="009933"/>
          <w:lang w:val="uk-UA"/>
        </w:rPr>
        <w:t>expression</w:t>
      </w:r>
      <w:proofErr w:type="spellEnd"/>
      <w:r w:rsidRPr="00E6043C">
        <w:rPr>
          <w:rFonts w:ascii="Cambria" w:cs="Times New Roman"/>
          <w:color w:val="009933"/>
          <w:lang w:val="uk-UA"/>
        </w:rPr>
        <w:t xml:space="preserve">): </w:t>
      </w:r>
      <w:r w:rsidRPr="00E6043C">
        <w:rPr>
          <w:rFonts w:ascii="Cambria" w:cs="Times New Roman"/>
          <w:color w:val="009933"/>
          <w:lang w:val="uk-UA"/>
        </w:rPr>
        <w:t>виклик</w:t>
      </w:r>
      <w:r w:rsidRPr="00E6043C">
        <w:rPr>
          <w:rFonts w:ascii="Cambria" w:cs="Times New Roman"/>
          <w:color w:val="009933"/>
          <w:lang w:val="uk-UA"/>
        </w:rPr>
        <w:t xml:space="preserve"> </w:t>
      </w:r>
      <w:r w:rsidRPr="00E6043C">
        <w:rPr>
          <w:rFonts w:ascii="Cambria" w:cs="Times New Roman"/>
          <w:color w:val="009933"/>
          <w:lang w:val="uk-UA"/>
        </w:rPr>
        <w:t>функції</w:t>
      </w:r>
      <w:r w:rsidRPr="00E6043C">
        <w:rPr>
          <w:rFonts w:ascii="Cambria" w:cs="Times New Roman"/>
          <w:color w:val="009933"/>
          <w:lang w:val="uk-UA"/>
        </w:rPr>
        <w:t xml:space="preserve"> </w:t>
      </w:r>
      <w:proofErr w:type="spellStart"/>
      <w:r w:rsidRPr="00E6043C">
        <w:rPr>
          <w:rFonts w:ascii="Cambria" w:cs="Times New Roman"/>
          <w:color w:val="009933"/>
          <w:lang w:val="uk-UA"/>
        </w:rPr>
        <w:t>sin</w:t>
      </w:r>
      <w:proofErr w:type="spellEnd"/>
      <w:r w:rsidRPr="00E6043C">
        <w:rPr>
          <w:rFonts w:ascii="Cambria" w:cs="Times New Roman"/>
          <w:color w:val="009933"/>
          <w:lang w:val="uk-UA"/>
        </w:rPr>
        <w:t xml:space="preserve">, </w:t>
      </w:r>
    </w:p>
    <w:p w14:paraId="7E71AF8E" w14:textId="77777777" w:rsidR="005B3E44" w:rsidRPr="00E6043C" w:rsidRDefault="005B3E44" w:rsidP="00BA261B">
      <w:pPr>
        <w:ind w:firstLine="426"/>
        <w:jc w:val="both"/>
        <w:rPr>
          <w:rFonts w:cs="Times New Roman"/>
        </w:rPr>
      </w:pPr>
      <w:r w:rsidRPr="00E6043C">
        <w:rPr>
          <w:rFonts w:ascii="Cambria" w:cs="Times New Roman"/>
          <w:color w:val="009933"/>
          <w:lang w:eastAsia="en-US"/>
        </w:rPr>
        <w:t xml:space="preserve">                  </w:t>
      </w:r>
      <w:r w:rsidRPr="00E6043C">
        <w:rPr>
          <w:rFonts w:ascii="Cambria" w:cs="Times New Roman"/>
          <w:color w:val="009933"/>
          <w:lang w:val="uk-UA"/>
        </w:rPr>
        <w:t>обчислення</w:t>
      </w:r>
      <w:r w:rsidRPr="00E6043C">
        <w:rPr>
          <w:rFonts w:ascii="Cambria" w:cs="Times New Roman"/>
          <w:color w:val="009933"/>
          <w:lang w:val="uk-UA"/>
        </w:rPr>
        <w:t xml:space="preserve"> </w:t>
      </w:r>
      <w:r w:rsidRPr="00E6043C">
        <w:rPr>
          <w:rFonts w:ascii="Cambria" w:cs="Times New Roman"/>
          <w:color w:val="009933"/>
          <w:lang w:val="uk-UA"/>
        </w:rPr>
        <w:t>виразу</w:t>
      </w:r>
      <w:r w:rsidRPr="00E6043C">
        <w:rPr>
          <w:rFonts w:ascii="Cambria" w:cs="Times New Roman"/>
          <w:color w:val="009933"/>
          <w:lang w:val="uk-UA"/>
        </w:rPr>
        <w:t xml:space="preserve"> </w:t>
      </w:r>
      <w:r w:rsidRPr="00E6043C">
        <w:rPr>
          <w:rFonts w:ascii="Cambria" w:cs="Times New Roman"/>
          <w:color w:val="009933"/>
          <w:lang w:val="uk-UA"/>
        </w:rPr>
        <w:t>та</w:t>
      </w:r>
      <w:r w:rsidRPr="00E6043C">
        <w:rPr>
          <w:rFonts w:ascii="Cambria" w:cs="Times New Roman"/>
          <w:color w:val="009933"/>
          <w:lang w:val="uk-UA"/>
        </w:rPr>
        <w:t xml:space="preserve"> </w:t>
      </w:r>
    </w:p>
    <w:p w14:paraId="6A68C6EE" w14:textId="77777777" w:rsidR="005B3E44" w:rsidRPr="00E6043C" w:rsidRDefault="005B3E44" w:rsidP="00BA261B">
      <w:pPr>
        <w:ind w:firstLine="426"/>
        <w:jc w:val="both"/>
        <w:rPr>
          <w:rFonts w:cs="Times New Roman"/>
        </w:rPr>
      </w:pPr>
      <w:r w:rsidRPr="00E6043C">
        <w:rPr>
          <w:rFonts w:ascii="Cambria" w:cs="Times New Roman"/>
          <w:color w:val="009933"/>
          <w:lang w:eastAsia="en-US"/>
        </w:rPr>
        <w:t xml:space="preserve">                 </w:t>
      </w:r>
      <w:r w:rsidRPr="00E6043C">
        <w:rPr>
          <w:rFonts w:ascii="Cambria" w:cs="Times New Roman"/>
          <w:color w:val="009933"/>
          <w:lang w:val="uk-UA"/>
        </w:rPr>
        <w:t>ініціалізація</w:t>
      </w:r>
      <w:r w:rsidRPr="00E6043C">
        <w:rPr>
          <w:rFonts w:ascii="Cambria" w:cs="Times New Roman"/>
          <w:color w:val="009933"/>
          <w:lang w:val="uk-UA"/>
        </w:rPr>
        <w:t xml:space="preserve"> </w:t>
      </w:r>
      <w:r w:rsidRPr="00E6043C">
        <w:rPr>
          <w:rFonts w:ascii="Cambria" w:cs="Times New Roman"/>
          <w:color w:val="009933"/>
          <w:lang w:val="uk-UA"/>
        </w:rPr>
        <w:t>дійсної</w:t>
      </w:r>
      <w:r w:rsidRPr="00E6043C">
        <w:rPr>
          <w:rFonts w:ascii="Cambria" w:cs="Times New Roman"/>
          <w:color w:val="009933"/>
          <w:lang w:val="uk-UA"/>
        </w:rPr>
        <w:t xml:space="preserve"> </w:t>
      </w:r>
      <w:r w:rsidRPr="00E6043C">
        <w:rPr>
          <w:rFonts w:ascii="Cambria" w:cs="Times New Roman"/>
          <w:color w:val="009933"/>
          <w:lang w:val="uk-UA"/>
        </w:rPr>
        <w:t>змінної</w:t>
      </w:r>
      <w:r w:rsidRPr="00E6043C">
        <w:rPr>
          <w:rFonts w:ascii="Cambria" w:cs="Times New Roman"/>
          <w:color w:val="009933"/>
          <w:lang w:val="uk-UA"/>
        </w:rPr>
        <w:t xml:space="preserve"> (</w:t>
      </w:r>
      <w:r w:rsidRPr="00E6043C">
        <w:rPr>
          <w:rFonts w:ascii="Cambria" w:cs="Times New Roman"/>
          <w:color w:val="009933"/>
          <w:lang w:val="uk-UA"/>
        </w:rPr>
        <w:t>подвійною</w:t>
      </w:r>
      <w:r w:rsidRPr="00E6043C">
        <w:rPr>
          <w:rFonts w:ascii="Cambria" w:cs="Times New Roman"/>
          <w:color w:val="009933"/>
          <w:lang w:val="uk-UA"/>
        </w:rPr>
        <w:t xml:space="preserve"> </w:t>
      </w:r>
      <w:r w:rsidRPr="00E6043C">
        <w:rPr>
          <w:rFonts w:ascii="Cambria" w:cs="Times New Roman"/>
          <w:color w:val="009933"/>
          <w:lang w:val="uk-UA"/>
        </w:rPr>
        <w:t>точності</w:t>
      </w:r>
      <w:r w:rsidRPr="00E6043C">
        <w:rPr>
          <w:rFonts w:ascii="Cambria" w:cs="Times New Roman"/>
          <w:color w:val="009933"/>
          <w:lang w:val="uk-UA"/>
        </w:rPr>
        <w:t xml:space="preserve">) </w:t>
      </w:r>
      <w:r w:rsidRPr="00E6043C">
        <w:rPr>
          <w:rFonts w:ascii="Cambria" w:cs="Times New Roman"/>
          <w:color w:val="009933"/>
          <w:lang w:val="uk-UA"/>
        </w:rPr>
        <w:t>‘</w:t>
      </w:r>
      <w:r w:rsidRPr="00E6043C">
        <w:rPr>
          <w:rFonts w:ascii="Cambria" w:cs="Times New Roman"/>
          <w:color w:val="009933"/>
          <w:lang w:val="uk-UA"/>
        </w:rPr>
        <w:t>y</w:t>
      </w:r>
      <w:r w:rsidRPr="00E6043C">
        <w:rPr>
          <w:rFonts w:ascii="Cambria" w:cs="Times New Roman"/>
          <w:color w:val="009933"/>
          <w:lang w:val="uk-UA"/>
        </w:rPr>
        <w:t>’</w:t>
      </w:r>
      <w:r w:rsidRPr="00E6043C">
        <w:rPr>
          <w:rFonts w:ascii="Cambria" w:cs="Times New Roman"/>
          <w:color w:val="009933"/>
          <w:lang w:val="uk-UA"/>
        </w:rPr>
        <w:t xml:space="preserve"> </w:t>
      </w:r>
    </w:p>
    <w:p w14:paraId="50A48B7A" w14:textId="77777777" w:rsidR="005B3E44" w:rsidRPr="00E6043C" w:rsidRDefault="005B3E44" w:rsidP="00BA261B">
      <w:pPr>
        <w:ind w:firstLine="426"/>
        <w:jc w:val="both"/>
        <w:rPr>
          <w:rFonts w:cs="Times New Roman"/>
        </w:rPr>
      </w:pPr>
      <w:r w:rsidRPr="00E6043C">
        <w:rPr>
          <w:rFonts w:ascii="Cambria" w:cs="Times New Roman"/>
          <w:color w:val="009933"/>
          <w:lang w:eastAsia="en-US"/>
        </w:rPr>
        <w:t xml:space="preserve">               </w:t>
      </w:r>
      <w:r w:rsidRPr="00E6043C">
        <w:rPr>
          <w:rFonts w:ascii="Cambria" w:cs="Times New Roman"/>
          <w:color w:val="009933"/>
          <w:lang w:val="uk-UA"/>
        </w:rPr>
        <w:t>*/</w:t>
      </w:r>
    </w:p>
    <w:p w14:paraId="53879A31" w14:textId="77777777" w:rsidR="005B3E44" w:rsidRPr="00E6043C" w:rsidRDefault="005B3E44" w:rsidP="00BA261B">
      <w:pPr>
        <w:ind w:firstLine="426"/>
        <w:jc w:val="both"/>
        <w:rPr>
          <w:rFonts w:cs="Times New Roman"/>
        </w:rPr>
      </w:pPr>
      <w:r w:rsidRPr="00E6043C">
        <w:rPr>
          <w:rFonts w:ascii="Cambria" w:cs="Times New Roman"/>
          <w:lang w:eastAsia="en-US"/>
        </w:rPr>
        <w:t xml:space="preserve">     </w:t>
      </w:r>
      <w:proofErr w:type="spellStart"/>
      <w:r w:rsidRPr="00E6043C">
        <w:rPr>
          <w:rFonts w:ascii="Cambria" w:cs="Times New Roman"/>
          <w:color w:val="0000FF"/>
          <w:lang w:val="uk-UA"/>
        </w:rPr>
        <w:t>printf</w:t>
      </w:r>
      <w:proofErr w:type="spellEnd"/>
      <w:r w:rsidRPr="00E6043C">
        <w:rPr>
          <w:rFonts w:ascii="Cambria" w:cs="Times New Roman"/>
          <w:lang w:val="uk-UA"/>
        </w:rPr>
        <w:t>("</w:t>
      </w:r>
      <w:proofErr w:type="spellStart"/>
      <w:r w:rsidRPr="00E6043C">
        <w:rPr>
          <w:rFonts w:ascii="Cambria" w:cs="Times New Roman"/>
          <w:lang w:val="uk-UA"/>
        </w:rPr>
        <w:t>Result</w:t>
      </w:r>
      <w:proofErr w:type="spellEnd"/>
      <w:r w:rsidRPr="00E6043C">
        <w:rPr>
          <w:rFonts w:ascii="Cambria" w:cs="Times New Roman"/>
          <w:lang w:val="uk-UA"/>
        </w:rPr>
        <w:t xml:space="preserve"> y=%f\</w:t>
      </w:r>
      <w:proofErr w:type="spellStart"/>
      <w:r w:rsidRPr="00E6043C">
        <w:rPr>
          <w:rFonts w:ascii="Cambria" w:cs="Times New Roman"/>
          <w:lang w:val="uk-UA"/>
        </w:rPr>
        <w:t>n",y</w:t>
      </w:r>
      <w:proofErr w:type="spellEnd"/>
      <w:r w:rsidRPr="00E6043C">
        <w:rPr>
          <w:rFonts w:ascii="Cambria" w:cs="Times New Roman"/>
          <w:lang w:val="uk-UA"/>
        </w:rPr>
        <w:t xml:space="preserve">); </w:t>
      </w:r>
      <w:r w:rsidRPr="00E6043C">
        <w:rPr>
          <w:rFonts w:ascii="Cambria" w:cs="Times New Roman"/>
          <w:color w:val="009933"/>
          <w:lang w:val="uk-UA"/>
        </w:rPr>
        <w:t xml:space="preserve">// </w:t>
      </w:r>
      <w:r w:rsidRPr="00E6043C">
        <w:rPr>
          <w:rFonts w:ascii="Cambria" w:cs="Times New Roman"/>
          <w:color w:val="009933"/>
          <w:lang w:val="uk-UA"/>
        </w:rPr>
        <w:t>виведення</w:t>
      </w:r>
      <w:r w:rsidRPr="00E6043C">
        <w:rPr>
          <w:rFonts w:ascii="Cambria" w:cs="Times New Roman"/>
          <w:color w:val="009933"/>
          <w:lang w:val="uk-UA"/>
        </w:rPr>
        <w:t xml:space="preserve"> </w:t>
      </w:r>
      <w:r w:rsidRPr="00E6043C">
        <w:rPr>
          <w:rFonts w:ascii="Cambria" w:cs="Times New Roman"/>
          <w:color w:val="009933"/>
          <w:lang w:val="uk-UA"/>
        </w:rPr>
        <w:t>значення</w:t>
      </w:r>
      <w:r w:rsidRPr="00E6043C">
        <w:rPr>
          <w:rFonts w:ascii="Cambria" w:cs="Times New Roman"/>
          <w:color w:val="009933"/>
          <w:lang w:val="uk-UA"/>
        </w:rPr>
        <w:t xml:space="preserve"> </w:t>
      </w:r>
      <w:r w:rsidRPr="00E6043C">
        <w:rPr>
          <w:rFonts w:ascii="Cambria" w:cs="Times New Roman"/>
          <w:color w:val="009933"/>
          <w:lang w:val="uk-UA"/>
        </w:rPr>
        <w:t>змінної</w:t>
      </w:r>
      <w:r w:rsidRPr="00E6043C">
        <w:rPr>
          <w:rFonts w:ascii="Cambria" w:cs="Times New Roman"/>
          <w:color w:val="009933"/>
          <w:lang w:val="uk-UA"/>
        </w:rPr>
        <w:t xml:space="preserve"> y </w:t>
      </w:r>
    </w:p>
    <w:p w14:paraId="14331F99" w14:textId="77777777" w:rsidR="005B3E44" w:rsidRPr="00E6043C" w:rsidRDefault="005B3E44" w:rsidP="00BA261B">
      <w:pPr>
        <w:ind w:firstLine="426"/>
        <w:jc w:val="both"/>
        <w:rPr>
          <w:rFonts w:cs="Times New Roman"/>
          <w:lang w:val="ru-RU"/>
        </w:rPr>
      </w:pPr>
      <w:r w:rsidRPr="00E6043C">
        <w:rPr>
          <w:rFonts w:ascii="Cambria" w:cs="Times New Roman"/>
          <w:lang w:val="uk-UA"/>
        </w:rPr>
        <w:t>}</w:t>
      </w:r>
    </w:p>
    <w:p w14:paraId="084FE33D" w14:textId="77777777" w:rsidR="005B3E44" w:rsidRPr="00E6043C" w:rsidRDefault="005B3E44" w:rsidP="00BA261B">
      <w:pPr>
        <w:ind w:firstLine="426"/>
        <w:jc w:val="both"/>
        <w:rPr>
          <w:rFonts w:cs="Times New Roman"/>
          <w:lang w:val="ru-RU"/>
        </w:rPr>
      </w:pPr>
      <w:r w:rsidRPr="00E6043C">
        <w:rPr>
          <w:rFonts w:ascii="Times New Roman" w:cs="Times New Roman"/>
          <w:sz w:val="28"/>
          <w:lang w:val="uk-UA"/>
        </w:rPr>
        <w:lastRenderedPageBreak/>
        <w:t>Ще</w:t>
      </w:r>
      <w:r w:rsidRPr="00E6043C">
        <w:rPr>
          <w:rFonts w:ascii="Times New Roman" w:cs="Times New Roman"/>
          <w:sz w:val="28"/>
          <w:lang w:val="uk-UA"/>
        </w:rPr>
        <w:t xml:space="preserve"> </w:t>
      </w:r>
      <w:r w:rsidRPr="00E6043C">
        <w:rPr>
          <w:rFonts w:ascii="Times New Roman" w:cs="Times New Roman"/>
          <w:sz w:val="28"/>
          <w:lang w:val="uk-UA"/>
        </w:rPr>
        <w:t>один</w:t>
      </w:r>
      <w:r w:rsidRPr="00E6043C">
        <w:rPr>
          <w:rFonts w:ascii="Times New Roman" w:cs="Times New Roman"/>
          <w:sz w:val="28"/>
          <w:lang w:val="uk-UA"/>
        </w:rPr>
        <w:t xml:space="preserve"> </w:t>
      </w:r>
      <w:r w:rsidRPr="00E6043C">
        <w:rPr>
          <w:rFonts w:ascii="Times New Roman" w:cs="Times New Roman"/>
          <w:sz w:val="28"/>
          <w:lang w:val="uk-UA"/>
        </w:rPr>
        <w:t>приклад</w:t>
      </w:r>
      <w:r w:rsidRPr="00E6043C">
        <w:rPr>
          <w:rFonts w:ascii="Times New Roman" w:cs="Times New Roman"/>
          <w:sz w:val="28"/>
          <w:lang w:val="uk-UA"/>
        </w:rPr>
        <w:t xml:space="preserve">, </w:t>
      </w:r>
      <w:r w:rsidRPr="00E6043C">
        <w:rPr>
          <w:rFonts w:ascii="Times New Roman" w:cs="Times New Roman"/>
          <w:sz w:val="28"/>
          <w:lang w:val="uk-UA"/>
        </w:rPr>
        <w:t>що</w:t>
      </w:r>
      <w:r w:rsidRPr="00E6043C">
        <w:rPr>
          <w:rFonts w:ascii="Times New Roman" w:cs="Times New Roman"/>
          <w:sz w:val="28"/>
          <w:lang w:val="uk-UA"/>
        </w:rPr>
        <w:t xml:space="preserve"> </w:t>
      </w:r>
      <w:r w:rsidRPr="00E6043C">
        <w:rPr>
          <w:rFonts w:ascii="Times New Roman" w:cs="Times New Roman"/>
          <w:sz w:val="28"/>
          <w:lang w:val="uk-UA"/>
        </w:rPr>
        <w:t>не</w:t>
      </w:r>
      <w:r w:rsidRPr="00E6043C">
        <w:rPr>
          <w:rFonts w:ascii="Times New Roman" w:cs="Times New Roman"/>
          <w:sz w:val="28"/>
          <w:lang w:val="uk-UA"/>
        </w:rPr>
        <w:t xml:space="preserve"> </w:t>
      </w:r>
      <w:r w:rsidRPr="00E6043C">
        <w:rPr>
          <w:rFonts w:ascii="Times New Roman" w:cs="Times New Roman"/>
          <w:sz w:val="28"/>
          <w:lang w:val="uk-UA"/>
        </w:rPr>
        <w:t>підключає</w:t>
      </w:r>
      <w:r w:rsidRPr="00E6043C">
        <w:rPr>
          <w:rFonts w:ascii="Times New Roman" w:cs="Times New Roman"/>
          <w:sz w:val="28"/>
          <w:lang w:val="uk-UA"/>
        </w:rPr>
        <w:t xml:space="preserve"> </w:t>
      </w:r>
      <w:r w:rsidRPr="00E6043C">
        <w:rPr>
          <w:rFonts w:ascii="Times New Roman" w:cs="Times New Roman"/>
          <w:sz w:val="28"/>
          <w:lang w:val="uk-UA"/>
        </w:rPr>
        <w:t>математичну</w:t>
      </w:r>
      <w:r w:rsidRPr="00E6043C">
        <w:rPr>
          <w:rFonts w:ascii="Times New Roman" w:cs="Times New Roman"/>
          <w:sz w:val="28"/>
          <w:lang w:val="uk-UA"/>
        </w:rPr>
        <w:t xml:space="preserve"> </w:t>
      </w:r>
      <w:r w:rsidRPr="00E6043C">
        <w:rPr>
          <w:rFonts w:ascii="Times New Roman" w:cs="Times New Roman"/>
          <w:sz w:val="28"/>
          <w:lang w:val="uk-UA"/>
        </w:rPr>
        <w:t>бібліотеку</w:t>
      </w:r>
      <w:r w:rsidRPr="00E6043C">
        <w:rPr>
          <w:rFonts w:ascii="Times New Roman" w:cs="Times New Roman"/>
          <w:sz w:val="28"/>
          <w:lang w:val="uk-UA"/>
        </w:rPr>
        <w:t xml:space="preserve">, </w:t>
      </w:r>
      <w:r w:rsidRPr="00E6043C">
        <w:rPr>
          <w:rFonts w:ascii="Times New Roman" w:cs="Times New Roman"/>
          <w:sz w:val="28"/>
          <w:lang w:val="uk-UA"/>
        </w:rPr>
        <w:t>але</w:t>
      </w:r>
      <w:r w:rsidRPr="00E6043C">
        <w:rPr>
          <w:rFonts w:ascii="Times New Roman" w:cs="Times New Roman"/>
          <w:sz w:val="28"/>
          <w:lang w:val="uk-UA"/>
        </w:rPr>
        <w:t xml:space="preserve"> </w:t>
      </w:r>
      <w:r w:rsidRPr="00E6043C">
        <w:rPr>
          <w:rFonts w:ascii="Times New Roman" w:cs="Times New Roman"/>
          <w:sz w:val="28"/>
          <w:lang w:val="uk-UA"/>
        </w:rPr>
        <w:t>використовує</w:t>
      </w:r>
      <w:r w:rsidRPr="00E6043C">
        <w:rPr>
          <w:rFonts w:ascii="Times New Roman" w:cs="Times New Roman"/>
          <w:sz w:val="28"/>
          <w:lang w:val="uk-UA"/>
        </w:rPr>
        <w:t xml:space="preserve"> </w:t>
      </w:r>
      <w:r w:rsidRPr="00E6043C">
        <w:rPr>
          <w:rFonts w:ascii="Times New Roman" w:cs="Times New Roman"/>
          <w:sz w:val="28"/>
          <w:lang w:val="uk-UA"/>
        </w:rPr>
        <w:t>стандартне</w:t>
      </w:r>
      <w:r w:rsidRPr="00E6043C">
        <w:rPr>
          <w:rFonts w:ascii="Times New Roman" w:cs="Times New Roman"/>
          <w:sz w:val="28"/>
          <w:lang w:val="uk-UA"/>
        </w:rPr>
        <w:t xml:space="preserve"> </w:t>
      </w:r>
      <w:r w:rsidRPr="00E6043C">
        <w:rPr>
          <w:rFonts w:ascii="Times New Roman" w:cs="Times New Roman"/>
          <w:sz w:val="28"/>
          <w:lang w:val="uk-UA"/>
        </w:rPr>
        <w:t>введення</w:t>
      </w:r>
      <w:r w:rsidRPr="00E6043C">
        <w:rPr>
          <w:rFonts w:ascii="Times New Roman" w:cs="Times New Roman"/>
          <w:sz w:val="28"/>
          <w:lang w:val="uk-UA"/>
        </w:rPr>
        <w:t>-</w:t>
      </w:r>
      <w:r w:rsidRPr="00E6043C">
        <w:rPr>
          <w:rFonts w:ascii="Times New Roman" w:cs="Times New Roman"/>
          <w:sz w:val="28"/>
          <w:lang w:val="uk-UA"/>
        </w:rPr>
        <w:t>виведення</w:t>
      </w:r>
      <w:r w:rsidRPr="00E6043C">
        <w:rPr>
          <w:rFonts w:ascii="Times New Roman" w:cs="Times New Roman"/>
          <w:sz w:val="28"/>
          <w:lang w:val="uk-UA"/>
        </w:rPr>
        <w:t xml:space="preserve">  </w:t>
      </w:r>
    </w:p>
    <w:p w14:paraId="7BCD468A" w14:textId="77777777" w:rsidR="005B3E44" w:rsidRPr="00E6043C" w:rsidRDefault="005B3E44" w:rsidP="00BA261B">
      <w:pPr>
        <w:ind w:firstLine="426"/>
        <w:jc w:val="both"/>
        <w:rPr>
          <w:rFonts w:ascii="Cambria" w:cs="Times New Roman"/>
          <w:sz w:val="28"/>
          <w:lang w:val="uk-UA"/>
        </w:rPr>
      </w:pPr>
    </w:p>
    <w:p w14:paraId="0D1822DB" w14:textId="77777777" w:rsidR="005B3E44" w:rsidRPr="00E6043C" w:rsidRDefault="005B3E44" w:rsidP="00BA261B">
      <w:pPr>
        <w:ind w:firstLine="426"/>
        <w:jc w:val="both"/>
        <w:rPr>
          <w:rFonts w:cs="Times New Roman"/>
          <w:lang w:val="uk-UA"/>
        </w:rPr>
      </w:pPr>
      <w:r w:rsidRPr="00E6043C">
        <w:rPr>
          <w:rFonts w:ascii="Cambria" w:cs="Times New Roman"/>
          <w:lang w:val="uk-UA"/>
        </w:rPr>
        <w:t xml:space="preserve">/* </w:t>
      </w:r>
    </w:p>
    <w:p w14:paraId="71FDF5CF" w14:textId="77777777" w:rsidR="005B3E44" w:rsidRPr="00E6043C" w:rsidRDefault="005B3E44" w:rsidP="00BA261B">
      <w:pPr>
        <w:ind w:firstLine="426"/>
        <w:jc w:val="both"/>
        <w:rPr>
          <w:rFonts w:cs="Times New Roman"/>
          <w:lang w:val="uk-UA"/>
        </w:rPr>
      </w:pPr>
      <w:r w:rsidRPr="00E6043C">
        <w:rPr>
          <w:rFonts w:ascii="Cambria" w:cs="Times New Roman"/>
          <w:lang w:val="uk-UA" w:eastAsia="en-US"/>
        </w:rPr>
        <w:t xml:space="preserve">   </w:t>
      </w:r>
      <w:proofErr w:type="spellStart"/>
      <w:r w:rsidRPr="00E6043C">
        <w:rPr>
          <w:rFonts w:ascii="Cambria" w:cs="Times New Roman"/>
          <w:lang w:val="uk-UA"/>
        </w:rPr>
        <w:t>Second</w:t>
      </w:r>
      <w:proofErr w:type="spellEnd"/>
      <w:r w:rsidRPr="00E6043C">
        <w:rPr>
          <w:rFonts w:ascii="Cambria" w:cs="Times New Roman"/>
          <w:lang w:val="uk-UA"/>
        </w:rPr>
        <w:t xml:space="preserve"> C-</w:t>
      </w:r>
      <w:proofErr w:type="spellStart"/>
      <w:r w:rsidRPr="00E6043C">
        <w:rPr>
          <w:rFonts w:ascii="Cambria" w:cs="Times New Roman"/>
          <w:lang w:val="uk-UA"/>
        </w:rPr>
        <w:t>style</w:t>
      </w:r>
      <w:proofErr w:type="spellEnd"/>
      <w:r w:rsidRPr="00E6043C">
        <w:rPr>
          <w:rFonts w:ascii="Cambria" w:cs="Times New Roman"/>
          <w:lang w:val="uk-UA"/>
        </w:rPr>
        <w:t xml:space="preserve"> </w:t>
      </w:r>
      <w:proofErr w:type="spellStart"/>
      <w:r w:rsidRPr="00E6043C">
        <w:rPr>
          <w:rFonts w:ascii="Cambria" w:cs="Times New Roman"/>
          <w:lang w:val="uk-UA"/>
        </w:rPr>
        <w:t>program</w:t>
      </w:r>
      <w:proofErr w:type="spellEnd"/>
      <w:r w:rsidRPr="00E6043C">
        <w:rPr>
          <w:rFonts w:ascii="Cambria" w:cs="Times New Roman"/>
          <w:lang w:val="uk-UA"/>
        </w:rPr>
        <w:t xml:space="preserve">  - </w:t>
      </w:r>
      <w:r w:rsidRPr="00E6043C">
        <w:rPr>
          <w:rFonts w:ascii="Cambria" w:cs="Times New Roman"/>
          <w:lang w:val="uk-UA"/>
        </w:rPr>
        <w:t>Обчислення</w:t>
      </w:r>
      <w:r w:rsidRPr="00E6043C">
        <w:rPr>
          <w:rFonts w:ascii="Cambria" w:cs="Times New Roman"/>
          <w:lang w:val="uk-UA"/>
        </w:rPr>
        <w:t xml:space="preserve"> </w:t>
      </w:r>
      <w:r w:rsidRPr="00E6043C">
        <w:rPr>
          <w:rFonts w:ascii="Cambria" w:cs="Times New Roman"/>
          <w:lang w:val="uk-UA"/>
        </w:rPr>
        <w:t>температури</w:t>
      </w:r>
      <w:r w:rsidRPr="00E6043C">
        <w:rPr>
          <w:rFonts w:ascii="Cambria" w:cs="Times New Roman"/>
          <w:lang w:val="uk-UA"/>
        </w:rPr>
        <w:t xml:space="preserve"> </w:t>
      </w:r>
      <w:r w:rsidRPr="00E6043C">
        <w:rPr>
          <w:rFonts w:ascii="Cambria" w:cs="Times New Roman"/>
          <w:lang w:val="uk-UA"/>
        </w:rPr>
        <w:t>по</w:t>
      </w:r>
      <w:r w:rsidRPr="00E6043C">
        <w:rPr>
          <w:rFonts w:ascii="Cambria" w:cs="Times New Roman"/>
          <w:lang w:val="uk-UA"/>
        </w:rPr>
        <w:t xml:space="preserve"> </w:t>
      </w:r>
      <w:r w:rsidRPr="00E6043C">
        <w:rPr>
          <w:rFonts w:ascii="Cambria" w:cs="Times New Roman"/>
          <w:lang w:val="uk-UA"/>
        </w:rPr>
        <w:t>Фаренгейту</w:t>
      </w:r>
    </w:p>
    <w:p w14:paraId="36CC06A1" w14:textId="77777777" w:rsidR="005B3E44" w:rsidRPr="00E6043C" w:rsidRDefault="005B3E44" w:rsidP="00BA261B">
      <w:pPr>
        <w:ind w:firstLine="426"/>
        <w:jc w:val="both"/>
        <w:rPr>
          <w:rFonts w:cs="Times New Roman"/>
          <w:lang w:val="ru-RU"/>
        </w:rPr>
      </w:pPr>
      <w:r w:rsidRPr="00E6043C">
        <w:rPr>
          <w:rFonts w:ascii="Cambria" w:cs="Times New Roman"/>
          <w:lang w:val="uk-UA"/>
        </w:rPr>
        <w:t>*/</w:t>
      </w:r>
    </w:p>
    <w:p w14:paraId="4C270EDA" w14:textId="77777777" w:rsidR="005B3E44" w:rsidRPr="00E6043C" w:rsidRDefault="005B3E44" w:rsidP="00BA261B">
      <w:pPr>
        <w:ind w:firstLine="426"/>
        <w:jc w:val="both"/>
        <w:rPr>
          <w:rFonts w:cs="Times New Roman"/>
          <w:lang w:val="ru-RU"/>
        </w:rPr>
      </w:pPr>
      <w:r w:rsidRPr="00E6043C">
        <w:rPr>
          <w:rFonts w:ascii="Cambria" w:cs="Times New Roman"/>
          <w:lang w:val="uk-UA"/>
        </w:rPr>
        <w:t>#</w:t>
      </w:r>
      <w:proofErr w:type="spellStart"/>
      <w:r w:rsidRPr="00E6043C">
        <w:rPr>
          <w:rFonts w:ascii="Cambria" w:cs="Times New Roman"/>
          <w:color w:val="0000FF"/>
          <w:lang w:val="uk-UA"/>
        </w:rPr>
        <w:t>include</w:t>
      </w:r>
      <w:proofErr w:type="spellEnd"/>
      <w:r w:rsidRPr="00E6043C">
        <w:rPr>
          <w:rFonts w:ascii="Cambria" w:cs="Times New Roman"/>
          <w:lang w:val="uk-UA"/>
        </w:rPr>
        <w:t xml:space="preserve"> &lt;</w:t>
      </w:r>
      <w:proofErr w:type="spellStart"/>
      <w:r w:rsidRPr="00E6043C">
        <w:rPr>
          <w:rFonts w:ascii="Cambria" w:cs="Times New Roman"/>
          <w:lang w:val="uk-UA"/>
        </w:rPr>
        <w:t>stdio.h</w:t>
      </w:r>
      <w:proofErr w:type="spellEnd"/>
      <w:r w:rsidRPr="00E6043C">
        <w:rPr>
          <w:rFonts w:ascii="Cambria" w:cs="Times New Roman"/>
          <w:lang w:val="uk-UA"/>
        </w:rPr>
        <w:t>&gt;</w:t>
      </w:r>
      <w:r w:rsidRPr="00E6043C">
        <w:rPr>
          <w:rFonts w:ascii="Cambria" w:cs="Times New Roman"/>
          <w:color w:val="009933"/>
          <w:lang w:val="uk-UA"/>
        </w:rPr>
        <w:t xml:space="preserve"> // </w:t>
      </w:r>
      <w:r w:rsidRPr="00E6043C">
        <w:rPr>
          <w:rFonts w:ascii="Cambria" w:cs="Times New Roman"/>
          <w:color w:val="009933"/>
          <w:lang w:val="uk-UA"/>
        </w:rPr>
        <w:t>Бібліотека</w:t>
      </w:r>
      <w:r w:rsidRPr="00E6043C">
        <w:rPr>
          <w:rFonts w:ascii="Cambria" w:cs="Times New Roman"/>
          <w:color w:val="009933"/>
          <w:lang w:val="uk-UA"/>
        </w:rPr>
        <w:t xml:space="preserve"> </w:t>
      </w:r>
      <w:r w:rsidRPr="00E6043C">
        <w:rPr>
          <w:rFonts w:ascii="Cambria" w:cs="Times New Roman"/>
          <w:color w:val="009933"/>
          <w:lang w:val="uk-UA"/>
        </w:rPr>
        <w:t>стандартного</w:t>
      </w:r>
      <w:r w:rsidRPr="00E6043C">
        <w:rPr>
          <w:rFonts w:ascii="Cambria" w:cs="Times New Roman"/>
          <w:color w:val="009933"/>
          <w:lang w:val="uk-UA"/>
        </w:rPr>
        <w:t xml:space="preserve"> </w:t>
      </w:r>
      <w:r w:rsidRPr="00E6043C">
        <w:rPr>
          <w:rFonts w:ascii="Cambria" w:cs="Times New Roman"/>
          <w:color w:val="009933"/>
          <w:lang w:val="uk-UA"/>
        </w:rPr>
        <w:t>вводу</w:t>
      </w:r>
      <w:r w:rsidRPr="00E6043C">
        <w:rPr>
          <w:rFonts w:ascii="Cambria" w:cs="Times New Roman"/>
          <w:color w:val="009933"/>
          <w:lang w:val="uk-UA"/>
        </w:rPr>
        <w:t>-</w:t>
      </w:r>
      <w:r w:rsidRPr="00E6043C">
        <w:rPr>
          <w:rFonts w:ascii="Cambria" w:cs="Times New Roman"/>
          <w:color w:val="009933"/>
          <w:lang w:val="uk-UA"/>
        </w:rPr>
        <w:t>виводу</w:t>
      </w:r>
      <w:r w:rsidRPr="00E6043C">
        <w:rPr>
          <w:rFonts w:ascii="Cambria" w:cs="Times New Roman"/>
          <w:color w:val="009933"/>
          <w:lang w:val="uk-UA"/>
        </w:rPr>
        <w:t xml:space="preserve"> </w:t>
      </w:r>
    </w:p>
    <w:p w14:paraId="11719C29" w14:textId="77777777" w:rsidR="005B3E44" w:rsidRPr="00E6043C" w:rsidRDefault="005B3E44" w:rsidP="00BA261B">
      <w:pPr>
        <w:ind w:firstLine="426"/>
        <w:jc w:val="both"/>
        <w:rPr>
          <w:rFonts w:cs="Times New Roman"/>
          <w:lang w:val="ru-RU"/>
        </w:rPr>
      </w:pPr>
      <w:r w:rsidRPr="00E6043C">
        <w:rPr>
          <w:rFonts w:ascii="Cambria" w:cs="Times New Roman"/>
          <w:color w:val="009933"/>
          <w:lang w:val="ru-RU" w:eastAsia="en-US"/>
        </w:rPr>
        <w:t xml:space="preserve">              </w:t>
      </w:r>
      <w:r w:rsidRPr="00E6043C">
        <w:rPr>
          <w:rFonts w:ascii="Cambria" w:cs="Times New Roman"/>
          <w:color w:val="009933"/>
          <w:lang w:val="uk-UA"/>
        </w:rPr>
        <w:t>//(</w:t>
      </w:r>
      <w:r w:rsidRPr="00E6043C">
        <w:rPr>
          <w:rFonts w:ascii="Cambria" w:cs="Times New Roman"/>
          <w:color w:val="009933"/>
          <w:lang w:val="uk-UA"/>
        </w:rPr>
        <w:t>без</w:t>
      </w:r>
      <w:r w:rsidRPr="00E6043C">
        <w:rPr>
          <w:rFonts w:ascii="Cambria" w:cs="Times New Roman"/>
          <w:color w:val="009933"/>
          <w:lang w:val="uk-UA"/>
        </w:rPr>
        <w:t xml:space="preserve"> </w:t>
      </w:r>
      <w:r w:rsidRPr="00E6043C">
        <w:rPr>
          <w:rFonts w:ascii="Cambria" w:cs="Times New Roman"/>
          <w:color w:val="009933"/>
          <w:lang w:val="uk-UA"/>
        </w:rPr>
        <w:t>неї</w:t>
      </w:r>
      <w:r w:rsidRPr="00E6043C">
        <w:rPr>
          <w:rFonts w:ascii="Cambria" w:cs="Times New Roman"/>
          <w:color w:val="009933"/>
          <w:lang w:val="uk-UA"/>
        </w:rPr>
        <w:t xml:space="preserve"> </w:t>
      </w:r>
      <w:r w:rsidRPr="00E6043C">
        <w:rPr>
          <w:rFonts w:ascii="Cambria" w:cs="Times New Roman"/>
          <w:color w:val="009933"/>
          <w:lang w:val="uk-UA"/>
        </w:rPr>
        <w:t>нема</w:t>
      </w:r>
      <w:r w:rsidRPr="00E6043C">
        <w:rPr>
          <w:rFonts w:ascii="Cambria" w:cs="Times New Roman"/>
          <w:color w:val="009933"/>
          <w:lang w:val="uk-UA"/>
        </w:rPr>
        <w:t xml:space="preserve"> </w:t>
      </w:r>
      <w:proofErr w:type="spellStart"/>
      <w:r w:rsidRPr="00E6043C">
        <w:rPr>
          <w:rFonts w:ascii="Cambria" w:cs="Times New Roman"/>
          <w:color w:val="009933"/>
          <w:lang w:val="uk-UA"/>
        </w:rPr>
        <w:t>printf</w:t>
      </w:r>
      <w:proofErr w:type="spellEnd"/>
      <w:r w:rsidRPr="00E6043C">
        <w:rPr>
          <w:rFonts w:ascii="Cambria" w:cs="Times New Roman"/>
          <w:color w:val="009933"/>
          <w:lang w:val="uk-UA"/>
        </w:rPr>
        <w:t xml:space="preserve"> </w:t>
      </w:r>
      <w:r w:rsidRPr="00E6043C">
        <w:rPr>
          <w:rFonts w:ascii="Cambria" w:cs="Times New Roman"/>
          <w:color w:val="009933"/>
          <w:lang w:val="uk-UA"/>
        </w:rPr>
        <w:t>та</w:t>
      </w:r>
      <w:r w:rsidRPr="00E6043C">
        <w:rPr>
          <w:rFonts w:ascii="Cambria" w:cs="Times New Roman"/>
          <w:color w:val="009933"/>
          <w:lang w:val="uk-UA"/>
        </w:rPr>
        <w:t xml:space="preserve"> </w:t>
      </w:r>
      <w:proofErr w:type="spellStart"/>
      <w:r w:rsidRPr="00E6043C">
        <w:rPr>
          <w:rFonts w:ascii="Cambria" w:cs="Times New Roman"/>
          <w:color w:val="009933"/>
          <w:lang w:val="uk-UA"/>
        </w:rPr>
        <w:t>scanf</w:t>
      </w:r>
      <w:proofErr w:type="spellEnd"/>
      <w:r w:rsidRPr="00E6043C">
        <w:rPr>
          <w:rFonts w:ascii="Cambria" w:cs="Times New Roman"/>
          <w:color w:val="009933"/>
          <w:lang w:val="uk-UA"/>
        </w:rPr>
        <w:t xml:space="preserve">)    </w:t>
      </w:r>
      <w:r w:rsidRPr="00E6043C">
        <w:rPr>
          <w:rFonts w:ascii="Cambria" w:cs="Times New Roman"/>
          <w:lang w:val="uk-UA"/>
        </w:rPr>
        <w:t xml:space="preserve">                   </w:t>
      </w:r>
    </w:p>
    <w:p w14:paraId="4E809800" w14:textId="77777777" w:rsidR="005B3E44" w:rsidRPr="00E6043C" w:rsidRDefault="005B3E44" w:rsidP="00BA261B">
      <w:pPr>
        <w:ind w:firstLine="426"/>
        <w:jc w:val="both"/>
        <w:rPr>
          <w:rFonts w:cs="Times New Roman"/>
          <w:lang w:val="ru-RU"/>
        </w:rPr>
      </w:pPr>
      <w:proofErr w:type="spellStart"/>
      <w:r w:rsidRPr="00E6043C">
        <w:rPr>
          <w:rFonts w:ascii="Cambria" w:cs="Times New Roman"/>
          <w:color w:val="0000FF"/>
          <w:lang w:val="uk-UA"/>
        </w:rPr>
        <w:t>int</w:t>
      </w:r>
      <w:proofErr w:type="spellEnd"/>
      <w:r w:rsidRPr="00E6043C">
        <w:rPr>
          <w:rFonts w:ascii="Cambria" w:cs="Times New Roman"/>
          <w:color w:val="0000FF"/>
          <w:lang w:val="uk-UA"/>
        </w:rPr>
        <w:t xml:space="preserve"> </w:t>
      </w:r>
      <w:proofErr w:type="spellStart"/>
      <w:r w:rsidRPr="00E6043C">
        <w:rPr>
          <w:rFonts w:ascii="Cambria" w:cs="Times New Roman"/>
          <w:color w:val="0000FF"/>
          <w:lang w:val="uk-UA"/>
        </w:rPr>
        <w:t>main</w:t>
      </w:r>
      <w:proofErr w:type="spellEnd"/>
      <w:r w:rsidRPr="00E6043C">
        <w:rPr>
          <w:rFonts w:ascii="Cambria" w:cs="Times New Roman"/>
          <w:lang w:val="uk-UA"/>
        </w:rPr>
        <w:t xml:space="preserve">(){    </w:t>
      </w:r>
      <w:r w:rsidRPr="00E6043C">
        <w:rPr>
          <w:rFonts w:ascii="Cambria" w:cs="Times New Roman"/>
          <w:color w:val="009933"/>
          <w:lang w:val="uk-UA"/>
        </w:rPr>
        <w:t xml:space="preserve">//  </w:t>
      </w:r>
      <w:r w:rsidRPr="00E6043C">
        <w:rPr>
          <w:rFonts w:ascii="Cambria" w:cs="Times New Roman"/>
          <w:color w:val="009933"/>
          <w:lang w:val="uk-UA"/>
        </w:rPr>
        <w:t>точка</w:t>
      </w:r>
      <w:r w:rsidRPr="00E6043C">
        <w:rPr>
          <w:rFonts w:ascii="Cambria" w:cs="Times New Roman"/>
          <w:color w:val="009933"/>
          <w:lang w:val="uk-UA"/>
        </w:rPr>
        <w:t xml:space="preserve"> </w:t>
      </w:r>
      <w:r w:rsidRPr="00E6043C">
        <w:rPr>
          <w:rFonts w:ascii="Cambria" w:cs="Times New Roman"/>
          <w:color w:val="009933"/>
          <w:lang w:val="uk-UA"/>
        </w:rPr>
        <w:t>входу</w:t>
      </w:r>
      <w:r w:rsidRPr="00E6043C">
        <w:rPr>
          <w:rFonts w:ascii="Cambria" w:cs="Times New Roman"/>
          <w:color w:val="009933"/>
          <w:lang w:val="uk-UA"/>
        </w:rPr>
        <w:t xml:space="preserve"> </w:t>
      </w:r>
    </w:p>
    <w:p w14:paraId="3654204D" w14:textId="77777777" w:rsidR="005B3E44" w:rsidRPr="00E6043C" w:rsidRDefault="005B3E44" w:rsidP="00BA261B">
      <w:pPr>
        <w:ind w:firstLine="426"/>
        <w:jc w:val="both"/>
        <w:rPr>
          <w:rFonts w:cs="Times New Roman"/>
          <w:lang w:val="ru-RU"/>
        </w:rPr>
      </w:pPr>
      <w:r w:rsidRPr="00E6043C">
        <w:rPr>
          <w:rFonts w:ascii="Cambria" w:cs="Times New Roman"/>
          <w:color w:val="009933"/>
          <w:lang w:val="ru-RU" w:eastAsia="en-US"/>
        </w:rPr>
        <w:t xml:space="preserve">              </w:t>
      </w:r>
      <w:r w:rsidRPr="00E6043C">
        <w:rPr>
          <w:rFonts w:ascii="Cambria" w:cs="Times New Roman"/>
          <w:color w:val="009933"/>
          <w:lang w:val="uk-UA"/>
        </w:rPr>
        <w:t xml:space="preserve">// </w:t>
      </w:r>
      <w:r w:rsidRPr="00E6043C">
        <w:rPr>
          <w:rFonts w:ascii="Cambria" w:cs="Times New Roman"/>
          <w:color w:val="009933"/>
          <w:lang w:val="uk-UA"/>
        </w:rPr>
        <w:t>Визначення</w:t>
      </w:r>
      <w:r w:rsidRPr="00E6043C">
        <w:rPr>
          <w:rFonts w:ascii="Cambria" w:cs="Times New Roman"/>
          <w:color w:val="009933"/>
          <w:lang w:val="uk-UA"/>
        </w:rPr>
        <w:t xml:space="preserve"> </w:t>
      </w:r>
      <w:r w:rsidRPr="00E6043C">
        <w:rPr>
          <w:rFonts w:ascii="Cambria" w:cs="Times New Roman"/>
          <w:color w:val="009933"/>
          <w:lang w:val="uk-UA"/>
        </w:rPr>
        <w:t>та</w:t>
      </w:r>
      <w:r w:rsidRPr="00E6043C">
        <w:rPr>
          <w:rFonts w:ascii="Cambria" w:cs="Times New Roman"/>
          <w:color w:val="009933"/>
          <w:lang w:val="uk-UA"/>
        </w:rPr>
        <w:t>/</w:t>
      </w:r>
      <w:r w:rsidRPr="00E6043C">
        <w:rPr>
          <w:rFonts w:ascii="Cambria" w:cs="Times New Roman"/>
          <w:color w:val="009933"/>
          <w:lang w:val="uk-UA"/>
        </w:rPr>
        <w:t>або</w:t>
      </w:r>
      <w:r w:rsidRPr="00E6043C">
        <w:rPr>
          <w:rFonts w:ascii="Cambria" w:cs="Times New Roman"/>
          <w:color w:val="009933"/>
          <w:lang w:val="uk-UA"/>
        </w:rPr>
        <w:t xml:space="preserve"> </w:t>
      </w:r>
      <w:r w:rsidRPr="00E6043C">
        <w:rPr>
          <w:rFonts w:ascii="Cambria" w:cs="Times New Roman"/>
          <w:color w:val="009933"/>
          <w:lang w:val="uk-UA"/>
        </w:rPr>
        <w:t>ініціалізація</w:t>
      </w:r>
      <w:r w:rsidRPr="00E6043C">
        <w:rPr>
          <w:rFonts w:ascii="Cambria" w:cs="Times New Roman"/>
          <w:color w:val="009933"/>
          <w:lang w:val="uk-UA"/>
        </w:rPr>
        <w:t xml:space="preserve"> </w:t>
      </w:r>
      <w:r w:rsidRPr="00E6043C">
        <w:rPr>
          <w:rFonts w:ascii="Cambria" w:cs="Times New Roman"/>
          <w:color w:val="009933"/>
          <w:lang w:val="uk-UA"/>
        </w:rPr>
        <w:t>локальних</w:t>
      </w:r>
      <w:r w:rsidRPr="00E6043C">
        <w:rPr>
          <w:rFonts w:ascii="Cambria" w:cs="Times New Roman"/>
          <w:color w:val="009933"/>
          <w:lang w:val="uk-UA"/>
        </w:rPr>
        <w:t xml:space="preserve"> </w:t>
      </w:r>
      <w:r w:rsidRPr="00E6043C">
        <w:rPr>
          <w:rFonts w:ascii="Cambria" w:cs="Times New Roman"/>
          <w:color w:val="009933"/>
          <w:lang w:val="uk-UA"/>
        </w:rPr>
        <w:t>змінних</w:t>
      </w:r>
    </w:p>
    <w:p w14:paraId="5467FDD1" w14:textId="77777777" w:rsidR="005B3E44" w:rsidRPr="00E6043C" w:rsidRDefault="005B3E44" w:rsidP="00BA261B">
      <w:pPr>
        <w:ind w:firstLine="426"/>
        <w:jc w:val="both"/>
        <w:rPr>
          <w:rFonts w:cs="Times New Roman"/>
          <w:lang w:val="ru-RU"/>
        </w:rPr>
      </w:pPr>
      <w:r w:rsidRPr="00E6043C">
        <w:rPr>
          <w:rFonts w:ascii="Cambria" w:cs="Times New Roman"/>
          <w:lang w:val="ru-RU" w:eastAsia="en-US"/>
        </w:rPr>
        <w:t xml:space="preserve">  </w:t>
      </w:r>
      <w:proofErr w:type="spellStart"/>
      <w:r w:rsidRPr="00E6043C">
        <w:rPr>
          <w:rFonts w:ascii="Cambria" w:cs="Times New Roman"/>
          <w:color w:val="0000FF"/>
          <w:lang w:val="uk-UA"/>
        </w:rPr>
        <w:t>float</w:t>
      </w:r>
      <w:proofErr w:type="spellEnd"/>
      <w:r w:rsidRPr="00E6043C">
        <w:rPr>
          <w:rFonts w:ascii="Cambria" w:cs="Times New Roman"/>
          <w:lang w:val="uk-UA"/>
        </w:rPr>
        <w:t xml:space="preserve"> F, C;   </w:t>
      </w:r>
      <w:r w:rsidRPr="00E6043C">
        <w:rPr>
          <w:rFonts w:ascii="Cambria" w:cs="Times New Roman"/>
          <w:color w:val="009933"/>
          <w:lang w:val="uk-UA"/>
        </w:rPr>
        <w:t>//</w:t>
      </w:r>
      <w:r w:rsidRPr="00E6043C">
        <w:rPr>
          <w:rFonts w:ascii="Cambria" w:cs="Times New Roman"/>
          <w:color w:val="009933"/>
          <w:lang w:val="uk-UA"/>
        </w:rPr>
        <w:t>визначаємо</w:t>
      </w:r>
      <w:r w:rsidRPr="00E6043C">
        <w:rPr>
          <w:rFonts w:ascii="Cambria" w:cs="Times New Roman"/>
          <w:color w:val="009933"/>
          <w:lang w:val="uk-UA"/>
        </w:rPr>
        <w:t xml:space="preserve"> </w:t>
      </w:r>
      <w:r w:rsidRPr="00E6043C">
        <w:rPr>
          <w:rFonts w:ascii="Cambria" w:cs="Times New Roman"/>
          <w:color w:val="009933"/>
          <w:lang w:val="uk-UA"/>
        </w:rPr>
        <w:t>відразу</w:t>
      </w:r>
      <w:r w:rsidRPr="00E6043C">
        <w:rPr>
          <w:rFonts w:ascii="Cambria" w:cs="Times New Roman"/>
          <w:color w:val="009933"/>
          <w:lang w:val="uk-UA"/>
        </w:rPr>
        <w:t xml:space="preserve"> </w:t>
      </w:r>
      <w:r w:rsidRPr="00E6043C">
        <w:rPr>
          <w:rFonts w:ascii="Cambria" w:cs="Times New Roman"/>
          <w:color w:val="009933"/>
          <w:lang w:val="uk-UA"/>
        </w:rPr>
        <w:t>дві</w:t>
      </w:r>
      <w:r w:rsidRPr="00E6043C">
        <w:rPr>
          <w:rFonts w:ascii="Cambria" w:cs="Times New Roman"/>
          <w:color w:val="009933"/>
          <w:lang w:val="uk-UA"/>
        </w:rPr>
        <w:t xml:space="preserve"> </w:t>
      </w:r>
      <w:r w:rsidRPr="00E6043C">
        <w:rPr>
          <w:rFonts w:ascii="Cambria" w:cs="Times New Roman"/>
          <w:color w:val="009933"/>
          <w:lang w:val="uk-UA"/>
        </w:rPr>
        <w:t>дійсні</w:t>
      </w:r>
      <w:r w:rsidRPr="00E6043C">
        <w:rPr>
          <w:rFonts w:ascii="Cambria" w:cs="Times New Roman"/>
          <w:color w:val="009933"/>
          <w:lang w:val="uk-UA"/>
        </w:rPr>
        <w:t xml:space="preserve"> </w:t>
      </w:r>
      <w:r w:rsidRPr="00E6043C">
        <w:rPr>
          <w:rFonts w:ascii="Cambria" w:cs="Times New Roman"/>
          <w:color w:val="009933"/>
          <w:lang w:val="uk-UA"/>
        </w:rPr>
        <w:t>–</w:t>
      </w:r>
      <w:r w:rsidRPr="00E6043C">
        <w:rPr>
          <w:rFonts w:ascii="Cambria" w:cs="Times New Roman"/>
          <w:color w:val="009933"/>
          <w:lang w:val="uk-UA"/>
        </w:rPr>
        <w:t xml:space="preserve"> </w:t>
      </w:r>
      <w:r w:rsidRPr="00E6043C">
        <w:rPr>
          <w:rFonts w:ascii="Cambria" w:cs="Times New Roman"/>
          <w:color w:val="009933"/>
          <w:lang w:val="uk-UA"/>
        </w:rPr>
        <w:t>змінні</w:t>
      </w:r>
      <w:r w:rsidRPr="00E6043C">
        <w:rPr>
          <w:rFonts w:ascii="Cambria" w:cs="Times New Roman"/>
          <w:color w:val="009933"/>
          <w:lang w:val="uk-UA"/>
        </w:rPr>
        <w:t xml:space="preserve"> </w:t>
      </w:r>
      <w:r w:rsidRPr="00E6043C">
        <w:rPr>
          <w:rFonts w:ascii="Cambria" w:cs="Times New Roman"/>
          <w:color w:val="009933"/>
          <w:lang w:val="uk-UA"/>
        </w:rPr>
        <w:t>‘</w:t>
      </w:r>
      <w:r w:rsidRPr="00E6043C">
        <w:rPr>
          <w:rFonts w:ascii="Cambria" w:cs="Times New Roman"/>
          <w:color w:val="009933"/>
          <w:lang w:val="uk-UA"/>
        </w:rPr>
        <w:t>F</w:t>
      </w:r>
      <w:r w:rsidRPr="00E6043C">
        <w:rPr>
          <w:rFonts w:ascii="Cambria" w:cs="Times New Roman"/>
          <w:color w:val="009933"/>
          <w:lang w:val="uk-UA"/>
        </w:rPr>
        <w:t>’</w:t>
      </w:r>
      <w:r w:rsidRPr="00E6043C">
        <w:rPr>
          <w:rFonts w:ascii="Cambria" w:cs="Times New Roman"/>
          <w:color w:val="009933"/>
          <w:lang w:val="uk-UA"/>
        </w:rPr>
        <w:t xml:space="preserve"> </w:t>
      </w:r>
      <w:r w:rsidRPr="00E6043C">
        <w:rPr>
          <w:rFonts w:ascii="Cambria" w:cs="Times New Roman"/>
          <w:color w:val="009933"/>
          <w:lang w:val="uk-UA"/>
        </w:rPr>
        <w:t>та</w:t>
      </w:r>
      <w:r w:rsidRPr="00E6043C">
        <w:rPr>
          <w:rFonts w:ascii="Cambria" w:cs="Times New Roman"/>
          <w:color w:val="009933"/>
          <w:lang w:val="uk-UA"/>
        </w:rPr>
        <w:t xml:space="preserve"> </w:t>
      </w:r>
      <w:r w:rsidRPr="00E6043C">
        <w:rPr>
          <w:rFonts w:ascii="Cambria" w:cs="Times New Roman"/>
          <w:color w:val="009933"/>
          <w:lang w:val="uk-UA"/>
        </w:rPr>
        <w:t>‘</w:t>
      </w:r>
      <w:r w:rsidRPr="00E6043C">
        <w:rPr>
          <w:rFonts w:ascii="Cambria" w:cs="Times New Roman"/>
          <w:color w:val="009933"/>
          <w:lang w:val="uk-UA"/>
        </w:rPr>
        <w:t>C</w:t>
      </w:r>
      <w:r w:rsidRPr="00E6043C">
        <w:rPr>
          <w:rFonts w:ascii="Cambria" w:cs="Times New Roman"/>
          <w:color w:val="009933"/>
          <w:lang w:val="uk-UA"/>
        </w:rPr>
        <w:t>’</w:t>
      </w:r>
      <w:r w:rsidRPr="00E6043C">
        <w:rPr>
          <w:rFonts w:ascii="Cambria" w:cs="Times New Roman"/>
          <w:color w:val="009933"/>
          <w:lang w:val="uk-UA"/>
        </w:rPr>
        <w:t xml:space="preserve"> </w:t>
      </w:r>
    </w:p>
    <w:p w14:paraId="34811E95" w14:textId="77777777" w:rsidR="005B3E44" w:rsidRPr="00E6043C" w:rsidRDefault="005B3E44" w:rsidP="00BA261B">
      <w:pPr>
        <w:ind w:firstLine="426"/>
        <w:jc w:val="both"/>
        <w:rPr>
          <w:rFonts w:cs="Times New Roman"/>
          <w:lang w:val="ru-RU"/>
        </w:rPr>
      </w:pPr>
      <w:r w:rsidRPr="00E6043C">
        <w:rPr>
          <w:rFonts w:ascii="Cambria" w:cs="Times New Roman"/>
          <w:lang w:val="ru-RU" w:eastAsia="en-US"/>
        </w:rPr>
        <w:t xml:space="preserve">   </w:t>
      </w:r>
      <w:proofErr w:type="spellStart"/>
      <w:r w:rsidRPr="00E6043C">
        <w:rPr>
          <w:rFonts w:ascii="Cambria" w:cs="Times New Roman"/>
          <w:color w:val="0000FF"/>
          <w:lang w:val="uk-UA"/>
        </w:rPr>
        <w:t>printf</w:t>
      </w:r>
      <w:proofErr w:type="spellEnd"/>
      <w:r w:rsidRPr="00E6043C">
        <w:rPr>
          <w:rFonts w:ascii="Cambria" w:cs="Times New Roman"/>
          <w:lang w:val="uk-UA"/>
        </w:rPr>
        <w:t>(</w:t>
      </w:r>
      <w:r w:rsidRPr="00E6043C">
        <w:rPr>
          <w:rFonts w:ascii="Cambria" w:cs="Times New Roman"/>
          <w:lang w:val="uk-UA"/>
        </w:rPr>
        <w:t>“</w:t>
      </w:r>
      <w:r w:rsidRPr="00E6043C">
        <w:rPr>
          <w:rFonts w:ascii="Cambria" w:cs="Times New Roman"/>
          <w:lang w:val="uk-UA"/>
        </w:rPr>
        <w:t>F=</w:t>
      </w:r>
      <w:r w:rsidRPr="00E6043C">
        <w:rPr>
          <w:rFonts w:ascii="Cambria" w:cs="Times New Roman"/>
          <w:lang w:val="uk-UA"/>
        </w:rPr>
        <w:t>”</w:t>
      </w:r>
      <w:r w:rsidRPr="00E6043C">
        <w:rPr>
          <w:rFonts w:ascii="Cambria" w:cs="Times New Roman"/>
          <w:lang w:val="uk-UA"/>
        </w:rPr>
        <w:t xml:space="preserve">); </w:t>
      </w:r>
      <w:r w:rsidRPr="00E6043C">
        <w:rPr>
          <w:rFonts w:ascii="Cambria" w:cs="Times New Roman"/>
          <w:color w:val="009933"/>
          <w:lang w:val="uk-UA"/>
        </w:rPr>
        <w:t xml:space="preserve">// </w:t>
      </w:r>
      <w:r w:rsidRPr="00E6043C">
        <w:rPr>
          <w:rFonts w:ascii="Cambria" w:cs="Times New Roman"/>
          <w:color w:val="009933"/>
          <w:lang w:val="uk-UA"/>
        </w:rPr>
        <w:t>виводимо</w:t>
      </w:r>
      <w:r w:rsidRPr="00E6043C">
        <w:rPr>
          <w:rFonts w:ascii="Cambria" w:cs="Times New Roman"/>
          <w:color w:val="009933"/>
          <w:lang w:val="uk-UA"/>
        </w:rPr>
        <w:t xml:space="preserve"> </w:t>
      </w:r>
      <w:r w:rsidRPr="00E6043C">
        <w:rPr>
          <w:rFonts w:ascii="Cambria" w:cs="Times New Roman"/>
          <w:color w:val="009933"/>
          <w:lang w:val="uk-UA"/>
        </w:rPr>
        <w:t>підказку</w:t>
      </w:r>
      <w:r w:rsidRPr="00E6043C">
        <w:rPr>
          <w:rFonts w:ascii="Cambria" w:cs="Times New Roman"/>
          <w:color w:val="009933"/>
          <w:lang w:val="uk-UA"/>
        </w:rPr>
        <w:t xml:space="preserve"> </w:t>
      </w:r>
      <w:r w:rsidRPr="00E6043C">
        <w:rPr>
          <w:rFonts w:ascii="Cambria" w:cs="Times New Roman"/>
          <w:color w:val="009933"/>
          <w:lang w:val="uk-UA"/>
        </w:rPr>
        <w:t>для</w:t>
      </w:r>
      <w:r w:rsidRPr="00E6043C">
        <w:rPr>
          <w:rFonts w:ascii="Cambria" w:cs="Times New Roman"/>
          <w:color w:val="009933"/>
          <w:lang w:val="uk-UA"/>
        </w:rPr>
        <w:t xml:space="preserve"> </w:t>
      </w:r>
      <w:r w:rsidRPr="00E6043C">
        <w:rPr>
          <w:rFonts w:ascii="Cambria" w:cs="Times New Roman"/>
          <w:color w:val="009933"/>
          <w:lang w:val="uk-UA"/>
        </w:rPr>
        <w:t>користувача</w:t>
      </w:r>
    </w:p>
    <w:p w14:paraId="587F03EF" w14:textId="77777777" w:rsidR="005B3E44" w:rsidRPr="00E6043C" w:rsidRDefault="005B3E44" w:rsidP="00BA261B">
      <w:pPr>
        <w:ind w:firstLine="426"/>
        <w:jc w:val="both"/>
        <w:rPr>
          <w:rFonts w:cs="Times New Roman"/>
          <w:lang w:val="ru-RU"/>
        </w:rPr>
      </w:pPr>
      <w:r w:rsidRPr="00E6043C">
        <w:rPr>
          <w:rFonts w:ascii="Cambria" w:cs="Times New Roman"/>
          <w:lang w:val="ru-RU" w:eastAsia="en-US"/>
        </w:rPr>
        <w:t xml:space="preserve">   </w:t>
      </w:r>
      <w:proofErr w:type="spellStart"/>
      <w:r w:rsidRPr="00E6043C">
        <w:rPr>
          <w:rFonts w:ascii="Cambria" w:cs="Times New Roman"/>
          <w:color w:val="0000FF"/>
          <w:lang w:val="uk-UA"/>
        </w:rPr>
        <w:t>scanf</w:t>
      </w:r>
      <w:proofErr w:type="spellEnd"/>
      <w:r w:rsidRPr="00E6043C">
        <w:rPr>
          <w:rFonts w:ascii="Cambria" w:cs="Times New Roman"/>
          <w:lang w:val="uk-UA"/>
        </w:rPr>
        <w:t xml:space="preserve">("%f", &amp;F); </w:t>
      </w:r>
      <w:r w:rsidRPr="00E6043C">
        <w:rPr>
          <w:rFonts w:ascii="Cambria" w:cs="Times New Roman"/>
          <w:color w:val="009933"/>
          <w:lang w:val="uk-UA"/>
        </w:rPr>
        <w:t xml:space="preserve">// </w:t>
      </w:r>
      <w:r w:rsidRPr="00E6043C">
        <w:rPr>
          <w:rFonts w:ascii="Cambria" w:cs="Times New Roman"/>
          <w:color w:val="009933"/>
          <w:lang w:val="uk-UA"/>
        </w:rPr>
        <w:t>введення</w:t>
      </w:r>
      <w:r w:rsidRPr="00E6043C">
        <w:rPr>
          <w:rFonts w:ascii="Cambria" w:cs="Times New Roman"/>
          <w:color w:val="009933"/>
          <w:lang w:val="uk-UA"/>
        </w:rPr>
        <w:t xml:space="preserve"> </w:t>
      </w:r>
      <w:r w:rsidRPr="00E6043C">
        <w:rPr>
          <w:rFonts w:ascii="Cambria" w:cs="Times New Roman"/>
          <w:color w:val="009933"/>
          <w:lang w:val="uk-UA"/>
        </w:rPr>
        <w:t>змінної</w:t>
      </w:r>
      <w:r w:rsidRPr="00E6043C">
        <w:rPr>
          <w:rFonts w:ascii="Cambria" w:cs="Times New Roman"/>
          <w:color w:val="009933"/>
          <w:lang w:val="uk-UA"/>
        </w:rPr>
        <w:t xml:space="preserve"> </w:t>
      </w:r>
      <w:r w:rsidRPr="00E6043C">
        <w:rPr>
          <w:rFonts w:ascii="Cambria" w:cs="Times New Roman"/>
          <w:color w:val="009933"/>
          <w:lang w:val="uk-UA"/>
        </w:rPr>
        <w:t>‘</w:t>
      </w:r>
      <w:r w:rsidRPr="00E6043C">
        <w:rPr>
          <w:rFonts w:ascii="Cambria" w:cs="Times New Roman"/>
          <w:color w:val="009933"/>
          <w:lang w:val="uk-UA"/>
        </w:rPr>
        <w:t>F</w:t>
      </w:r>
      <w:r w:rsidRPr="00E6043C">
        <w:rPr>
          <w:rFonts w:ascii="Cambria" w:cs="Times New Roman"/>
          <w:color w:val="009933"/>
          <w:lang w:val="uk-UA"/>
        </w:rPr>
        <w:t>’</w:t>
      </w:r>
    </w:p>
    <w:p w14:paraId="1BC6BE72" w14:textId="77777777" w:rsidR="005B3E44" w:rsidRPr="00E6043C" w:rsidRDefault="005B3E44" w:rsidP="00BA261B">
      <w:pPr>
        <w:ind w:firstLine="426"/>
        <w:jc w:val="both"/>
        <w:rPr>
          <w:rFonts w:cs="Times New Roman"/>
          <w:lang w:val="ru-RU"/>
        </w:rPr>
      </w:pPr>
      <w:r w:rsidRPr="00E6043C">
        <w:rPr>
          <w:rFonts w:ascii="Cambria" w:cs="Times New Roman"/>
          <w:lang w:val="ru-RU" w:eastAsia="en-US"/>
        </w:rPr>
        <w:t xml:space="preserve">  </w:t>
      </w:r>
      <w:r w:rsidRPr="00E6043C">
        <w:rPr>
          <w:rFonts w:ascii="Cambria" w:cs="Times New Roman"/>
          <w:lang w:val="uk-UA"/>
        </w:rPr>
        <w:t xml:space="preserve">C=(F-32)*5/9;   </w:t>
      </w:r>
      <w:r w:rsidRPr="00E6043C">
        <w:rPr>
          <w:rFonts w:ascii="Cambria" w:cs="Times New Roman"/>
          <w:color w:val="009933"/>
          <w:lang w:val="uk-UA"/>
        </w:rPr>
        <w:t xml:space="preserve">/*  </w:t>
      </w:r>
      <w:r w:rsidRPr="00E6043C">
        <w:rPr>
          <w:rFonts w:ascii="Cambria" w:cs="Times New Roman"/>
          <w:color w:val="009933"/>
          <w:lang w:val="uk-UA"/>
        </w:rPr>
        <w:t>Обчислення</w:t>
      </w:r>
      <w:r w:rsidRPr="00E6043C">
        <w:rPr>
          <w:rFonts w:ascii="Cambria" w:cs="Times New Roman"/>
          <w:color w:val="009933"/>
          <w:lang w:val="uk-UA"/>
        </w:rPr>
        <w:t xml:space="preserve"> </w:t>
      </w:r>
      <w:r w:rsidRPr="00E6043C">
        <w:rPr>
          <w:rFonts w:ascii="Cambria" w:cs="Times New Roman"/>
          <w:color w:val="009933"/>
          <w:lang w:val="uk-UA"/>
        </w:rPr>
        <w:t>за</w:t>
      </w:r>
      <w:r w:rsidRPr="00E6043C">
        <w:rPr>
          <w:rFonts w:ascii="Cambria" w:cs="Times New Roman"/>
          <w:color w:val="009933"/>
          <w:lang w:val="uk-UA"/>
        </w:rPr>
        <w:t xml:space="preserve"> </w:t>
      </w:r>
      <w:r w:rsidRPr="00E6043C">
        <w:rPr>
          <w:rFonts w:ascii="Cambria" w:cs="Times New Roman"/>
          <w:color w:val="009933"/>
          <w:lang w:val="uk-UA"/>
        </w:rPr>
        <w:t>формулою</w:t>
      </w:r>
      <w:r w:rsidRPr="00E6043C">
        <w:rPr>
          <w:rFonts w:ascii="Cambria" w:cs="Times New Roman"/>
          <w:color w:val="009933"/>
          <w:lang w:val="uk-UA"/>
        </w:rPr>
        <w:t xml:space="preserve"> */</w:t>
      </w:r>
    </w:p>
    <w:p w14:paraId="3284CDFE" w14:textId="77777777" w:rsidR="005B3E44" w:rsidRPr="00E6043C" w:rsidRDefault="005B3E44" w:rsidP="00BA261B">
      <w:pPr>
        <w:ind w:firstLine="426"/>
        <w:jc w:val="both"/>
        <w:rPr>
          <w:rFonts w:cs="Times New Roman"/>
          <w:lang w:val="ru-RU"/>
        </w:rPr>
      </w:pPr>
      <w:r w:rsidRPr="00E6043C">
        <w:rPr>
          <w:rFonts w:ascii="Cambria" w:cs="Times New Roman"/>
          <w:lang w:val="ru-RU" w:eastAsia="en-US"/>
        </w:rPr>
        <w:t xml:space="preserve">   </w:t>
      </w:r>
      <w:proofErr w:type="spellStart"/>
      <w:r w:rsidRPr="00E6043C">
        <w:rPr>
          <w:rFonts w:ascii="Cambria" w:cs="Times New Roman"/>
          <w:color w:val="0000FF"/>
          <w:lang w:val="uk-UA"/>
        </w:rPr>
        <w:t>printf</w:t>
      </w:r>
      <w:proofErr w:type="spellEnd"/>
      <w:r w:rsidRPr="00E6043C">
        <w:rPr>
          <w:rFonts w:ascii="Cambria" w:cs="Times New Roman"/>
          <w:lang w:val="uk-UA"/>
        </w:rPr>
        <w:t>("</w:t>
      </w:r>
      <w:proofErr w:type="spellStart"/>
      <w:r w:rsidRPr="00E6043C">
        <w:rPr>
          <w:rFonts w:ascii="Cambria" w:cs="Times New Roman"/>
          <w:lang w:val="uk-UA"/>
        </w:rPr>
        <w:t>Celsius</w:t>
      </w:r>
      <w:proofErr w:type="spellEnd"/>
      <w:r w:rsidRPr="00E6043C">
        <w:rPr>
          <w:rFonts w:ascii="Cambria" w:cs="Times New Roman"/>
          <w:lang w:val="uk-UA"/>
        </w:rPr>
        <w:t xml:space="preserve"> C=%e\</w:t>
      </w:r>
      <w:proofErr w:type="spellStart"/>
      <w:r w:rsidRPr="00E6043C">
        <w:rPr>
          <w:rFonts w:ascii="Cambria" w:cs="Times New Roman"/>
          <w:lang w:val="uk-UA"/>
        </w:rPr>
        <w:t>n",</w:t>
      </w:r>
      <w:r w:rsidRPr="00E6043C">
        <w:rPr>
          <w:rFonts w:ascii="Cambria" w:cs="Times New Roman"/>
          <w:lang w:val="uk-UA"/>
        </w:rPr>
        <w:t>С</w:t>
      </w:r>
      <w:proofErr w:type="spellEnd"/>
      <w:r w:rsidRPr="00E6043C">
        <w:rPr>
          <w:rFonts w:ascii="Cambria" w:cs="Times New Roman"/>
          <w:lang w:val="uk-UA"/>
        </w:rPr>
        <w:t xml:space="preserve">); </w:t>
      </w:r>
      <w:r w:rsidRPr="00E6043C">
        <w:rPr>
          <w:rFonts w:ascii="Cambria" w:cs="Times New Roman"/>
          <w:color w:val="009933"/>
          <w:lang w:val="uk-UA"/>
        </w:rPr>
        <w:t xml:space="preserve">/* </w:t>
      </w:r>
      <w:r w:rsidRPr="00E6043C">
        <w:rPr>
          <w:rFonts w:ascii="Cambria" w:cs="Times New Roman"/>
          <w:color w:val="009933"/>
          <w:lang w:val="uk-UA"/>
        </w:rPr>
        <w:t>виведення</w:t>
      </w:r>
      <w:r w:rsidRPr="00E6043C">
        <w:rPr>
          <w:rFonts w:ascii="Cambria" w:cs="Times New Roman"/>
          <w:color w:val="009933"/>
          <w:lang w:val="uk-UA"/>
        </w:rPr>
        <w:t xml:space="preserve"> </w:t>
      </w:r>
      <w:r w:rsidRPr="00E6043C">
        <w:rPr>
          <w:rFonts w:ascii="Cambria" w:cs="Times New Roman"/>
          <w:color w:val="009933"/>
          <w:lang w:val="uk-UA"/>
        </w:rPr>
        <w:t>значення</w:t>
      </w:r>
      <w:r w:rsidRPr="00E6043C">
        <w:rPr>
          <w:rFonts w:ascii="Cambria" w:cs="Times New Roman"/>
          <w:color w:val="009933"/>
          <w:lang w:val="uk-UA"/>
        </w:rPr>
        <w:t xml:space="preserve"> </w:t>
      </w:r>
      <w:r w:rsidRPr="00E6043C">
        <w:rPr>
          <w:rFonts w:ascii="Cambria" w:cs="Times New Roman"/>
          <w:color w:val="009933"/>
          <w:lang w:val="uk-UA"/>
        </w:rPr>
        <w:t>змінної</w:t>
      </w:r>
      <w:r w:rsidRPr="00E6043C">
        <w:rPr>
          <w:rFonts w:ascii="Cambria" w:cs="Times New Roman"/>
          <w:color w:val="009933"/>
          <w:lang w:val="uk-UA"/>
        </w:rPr>
        <w:t xml:space="preserve"> </w:t>
      </w:r>
      <w:r w:rsidRPr="00E6043C">
        <w:rPr>
          <w:rFonts w:ascii="Cambria" w:cs="Times New Roman"/>
          <w:color w:val="009933"/>
          <w:lang w:val="uk-UA"/>
        </w:rPr>
        <w:t>‘</w:t>
      </w:r>
      <w:r w:rsidRPr="00E6043C">
        <w:rPr>
          <w:rFonts w:ascii="Cambria" w:cs="Times New Roman"/>
          <w:color w:val="009933"/>
          <w:lang w:val="uk-UA"/>
        </w:rPr>
        <w:t>C</w:t>
      </w:r>
      <w:r w:rsidRPr="00E6043C">
        <w:rPr>
          <w:rFonts w:ascii="Cambria" w:cs="Times New Roman"/>
          <w:color w:val="009933"/>
          <w:lang w:val="uk-UA"/>
        </w:rPr>
        <w:t>’</w:t>
      </w:r>
      <w:r w:rsidRPr="00E6043C">
        <w:rPr>
          <w:rFonts w:ascii="Cambria" w:cs="Times New Roman"/>
          <w:color w:val="009933"/>
          <w:lang w:val="uk-UA"/>
        </w:rPr>
        <w:t xml:space="preserve"> </w:t>
      </w:r>
      <w:r w:rsidRPr="00E6043C">
        <w:rPr>
          <w:rFonts w:ascii="Cambria" w:cs="Times New Roman"/>
          <w:color w:val="009933"/>
          <w:lang w:val="uk-UA"/>
        </w:rPr>
        <w:t>в</w:t>
      </w:r>
      <w:r w:rsidRPr="00E6043C">
        <w:rPr>
          <w:rFonts w:ascii="Cambria" w:cs="Times New Roman"/>
          <w:color w:val="009933"/>
          <w:lang w:val="uk-UA"/>
        </w:rPr>
        <w:t xml:space="preserve"> </w:t>
      </w:r>
      <w:r w:rsidRPr="00E6043C">
        <w:rPr>
          <w:rFonts w:ascii="Cambria" w:cs="Times New Roman"/>
          <w:color w:val="009933"/>
          <w:lang w:val="uk-UA"/>
        </w:rPr>
        <w:t>науковому</w:t>
      </w:r>
      <w:r w:rsidRPr="00E6043C">
        <w:rPr>
          <w:rFonts w:ascii="Cambria" w:cs="Times New Roman"/>
          <w:color w:val="009933"/>
          <w:lang w:val="uk-UA"/>
        </w:rPr>
        <w:t xml:space="preserve"> </w:t>
      </w:r>
      <w:r w:rsidRPr="00E6043C">
        <w:rPr>
          <w:rFonts w:ascii="Cambria" w:cs="Times New Roman"/>
          <w:color w:val="009933"/>
          <w:lang w:val="uk-UA"/>
        </w:rPr>
        <w:t>форматі</w:t>
      </w:r>
      <w:r w:rsidRPr="00E6043C">
        <w:rPr>
          <w:rFonts w:ascii="Cambria" w:cs="Times New Roman"/>
          <w:color w:val="009933"/>
          <w:lang w:val="uk-UA"/>
        </w:rPr>
        <w:t xml:space="preserve">  */</w:t>
      </w:r>
    </w:p>
    <w:p w14:paraId="2BDF540E" w14:textId="77777777" w:rsidR="005B3E44" w:rsidRPr="00E6043C" w:rsidRDefault="005B3E44" w:rsidP="00BA261B">
      <w:pPr>
        <w:ind w:firstLine="426"/>
        <w:jc w:val="both"/>
        <w:rPr>
          <w:rFonts w:cs="Times New Roman"/>
          <w:lang w:val="ru-RU"/>
        </w:rPr>
      </w:pPr>
      <w:r w:rsidRPr="00E6043C">
        <w:rPr>
          <w:rFonts w:ascii="Cambria" w:cs="Times New Roman"/>
          <w:lang w:val="ru-RU" w:eastAsia="en-US"/>
        </w:rPr>
        <w:t xml:space="preserve"> </w:t>
      </w:r>
      <w:r w:rsidRPr="00E6043C">
        <w:rPr>
          <w:rFonts w:ascii="Cambria" w:cs="Times New Roman"/>
          <w:lang w:val="uk-UA"/>
        </w:rPr>
        <w:t>}</w:t>
      </w:r>
    </w:p>
    <w:p w14:paraId="31A85B34" w14:textId="77777777" w:rsidR="005B3E44" w:rsidRPr="00E6043C" w:rsidRDefault="005B3E44" w:rsidP="00BA261B">
      <w:pPr>
        <w:ind w:firstLine="426"/>
        <w:jc w:val="both"/>
        <w:rPr>
          <w:rFonts w:ascii="Courier New" w:cs="Times New Roman"/>
          <w:sz w:val="28"/>
          <w:lang w:val="uk-UA"/>
        </w:rPr>
      </w:pPr>
    </w:p>
    <w:p w14:paraId="22BFA39F" w14:textId="77777777" w:rsidR="005B3E44" w:rsidRPr="00E6043C" w:rsidRDefault="005B3E44" w:rsidP="00BA261B">
      <w:pPr>
        <w:ind w:firstLine="426"/>
        <w:jc w:val="both"/>
        <w:rPr>
          <w:rFonts w:cs="Times New Roman"/>
          <w:lang w:val="ru-RU"/>
        </w:rPr>
      </w:pPr>
      <w:r w:rsidRPr="00E6043C">
        <w:rPr>
          <w:rFonts w:ascii="Times New Roman" w:cs="Times New Roman"/>
          <w:sz w:val="28"/>
          <w:lang w:val="uk-UA"/>
        </w:rPr>
        <w:t>Ці</w:t>
      </w:r>
      <w:r w:rsidRPr="00E6043C">
        <w:rPr>
          <w:rFonts w:ascii="Times New Roman" w:cs="Times New Roman"/>
          <w:sz w:val="28"/>
          <w:lang w:val="uk-UA"/>
        </w:rPr>
        <w:t xml:space="preserve"> </w:t>
      </w:r>
      <w:r w:rsidRPr="00E6043C">
        <w:rPr>
          <w:rFonts w:ascii="Times New Roman" w:cs="Times New Roman"/>
          <w:sz w:val="28"/>
          <w:lang w:val="uk-UA"/>
        </w:rPr>
        <w:t>файли</w:t>
      </w:r>
      <w:r w:rsidRPr="00E6043C">
        <w:rPr>
          <w:rFonts w:ascii="Times New Roman" w:cs="Times New Roman"/>
          <w:sz w:val="28"/>
          <w:lang w:val="uk-UA"/>
        </w:rPr>
        <w:t xml:space="preserve"> </w:t>
      </w:r>
      <w:r w:rsidRPr="00E6043C">
        <w:rPr>
          <w:rFonts w:ascii="Times New Roman" w:cs="Times New Roman"/>
          <w:sz w:val="28"/>
          <w:lang w:val="uk-UA"/>
        </w:rPr>
        <w:t>потрібно</w:t>
      </w:r>
      <w:r w:rsidRPr="00E6043C">
        <w:rPr>
          <w:rFonts w:ascii="Times New Roman" w:cs="Times New Roman"/>
          <w:sz w:val="28"/>
          <w:lang w:val="uk-UA"/>
        </w:rPr>
        <w:t xml:space="preserve"> </w:t>
      </w:r>
      <w:r w:rsidRPr="00E6043C">
        <w:rPr>
          <w:rFonts w:ascii="Times New Roman" w:cs="Times New Roman"/>
          <w:sz w:val="28"/>
          <w:lang w:val="uk-UA"/>
        </w:rPr>
        <w:t>зберігати</w:t>
      </w:r>
      <w:r w:rsidRPr="00E6043C">
        <w:rPr>
          <w:rFonts w:ascii="Times New Roman" w:cs="Times New Roman"/>
          <w:sz w:val="28"/>
          <w:lang w:val="uk-UA"/>
        </w:rPr>
        <w:t xml:space="preserve"> </w:t>
      </w:r>
      <w:r w:rsidRPr="00E6043C">
        <w:rPr>
          <w:rFonts w:ascii="Times New Roman" w:cs="Times New Roman"/>
          <w:sz w:val="28"/>
          <w:lang w:val="uk-UA"/>
        </w:rPr>
        <w:t>з</w:t>
      </w:r>
      <w:r w:rsidRPr="00E6043C">
        <w:rPr>
          <w:rFonts w:ascii="Times New Roman" w:cs="Times New Roman"/>
          <w:sz w:val="28"/>
          <w:lang w:val="uk-UA"/>
        </w:rPr>
        <w:t xml:space="preserve"> </w:t>
      </w:r>
      <w:r w:rsidRPr="00E6043C">
        <w:rPr>
          <w:rFonts w:ascii="Times New Roman" w:cs="Times New Roman"/>
          <w:sz w:val="28"/>
          <w:lang w:val="uk-UA"/>
        </w:rPr>
        <w:t>розширенням</w:t>
      </w:r>
      <w:r w:rsidRPr="00E6043C">
        <w:rPr>
          <w:rFonts w:ascii="Times New Roman" w:cs="Times New Roman"/>
          <w:sz w:val="28"/>
          <w:lang w:val="uk-UA"/>
        </w:rPr>
        <w:t xml:space="preserve"> </w:t>
      </w:r>
      <w:r w:rsidRPr="00E6043C">
        <w:rPr>
          <w:rFonts w:ascii="Times New Roman" w:cs="Times New Roman"/>
          <w:sz w:val="28"/>
          <w:lang w:val="uk-UA"/>
        </w:rPr>
        <w:t>“</w:t>
      </w:r>
      <w:r w:rsidRPr="00E6043C">
        <w:rPr>
          <w:rFonts w:ascii="Times New Roman" w:cs="Times New Roman"/>
          <w:sz w:val="28"/>
          <w:lang w:val="uk-UA"/>
        </w:rPr>
        <w:t>.</w:t>
      </w:r>
      <w:r w:rsidRPr="00E6043C">
        <w:rPr>
          <w:rFonts w:ascii="Times New Roman" w:cs="Times New Roman"/>
          <w:sz w:val="28"/>
          <w:lang w:val="uk-UA"/>
        </w:rPr>
        <w:t>с”</w:t>
      </w:r>
      <w:r w:rsidRPr="00E6043C">
        <w:rPr>
          <w:rFonts w:ascii="Times New Roman" w:cs="Times New Roman"/>
          <w:sz w:val="28"/>
          <w:lang w:val="uk-UA"/>
        </w:rPr>
        <w:t xml:space="preserve">, </w:t>
      </w:r>
      <w:r w:rsidRPr="00E6043C">
        <w:rPr>
          <w:rFonts w:ascii="Times New Roman" w:cs="Times New Roman"/>
          <w:sz w:val="28"/>
          <w:lang w:val="uk-UA"/>
        </w:rPr>
        <w:t>для</w:t>
      </w:r>
      <w:r w:rsidRPr="00E6043C">
        <w:rPr>
          <w:rFonts w:ascii="Times New Roman" w:cs="Times New Roman"/>
          <w:sz w:val="28"/>
          <w:lang w:val="uk-UA"/>
        </w:rPr>
        <w:t xml:space="preserve"> </w:t>
      </w:r>
      <w:r w:rsidRPr="00E6043C">
        <w:rPr>
          <w:rFonts w:ascii="Times New Roman" w:cs="Times New Roman"/>
          <w:sz w:val="28"/>
          <w:lang w:val="uk-UA"/>
        </w:rPr>
        <w:t>того</w:t>
      </w:r>
      <w:r w:rsidRPr="00E6043C">
        <w:rPr>
          <w:rFonts w:ascii="Times New Roman" w:cs="Times New Roman"/>
          <w:sz w:val="28"/>
          <w:lang w:val="uk-UA"/>
        </w:rPr>
        <w:t xml:space="preserve"> </w:t>
      </w:r>
      <w:r w:rsidRPr="00E6043C">
        <w:rPr>
          <w:rFonts w:ascii="Times New Roman" w:cs="Times New Roman"/>
          <w:sz w:val="28"/>
          <w:lang w:val="uk-UA"/>
        </w:rPr>
        <w:t>щоб</w:t>
      </w:r>
      <w:r w:rsidRPr="00E6043C">
        <w:rPr>
          <w:rFonts w:ascii="Times New Roman" w:cs="Times New Roman"/>
          <w:sz w:val="28"/>
          <w:lang w:val="uk-UA"/>
        </w:rPr>
        <w:t xml:space="preserve"> </w:t>
      </w:r>
      <w:r w:rsidRPr="00E6043C">
        <w:rPr>
          <w:rFonts w:ascii="Times New Roman" w:cs="Times New Roman"/>
          <w:sz w:val="28"/>
          <w:lang w:val="uk-UA"/>
        </w:rPr>
        <w:t>система</w:t>
      </w:r>
      <w:r w:rsidRPr="00E6043C">
        <w:rPr>
          <w:rFonts w:ascii="Times New Roman" w:cs="Times New Roman"/>
          <w:sz w:val="28"/>
          <w:lang w:val="uk-UA"/>
        </w:rPr>
        <w:t xml:space="preserve"> </w:t>
      </w:r>
      <w:r w:rsidRPr="00E6043C">
        <w:rPr>
          <w:rFonts w:ascii="Times New Roman" w:cs="Times New Roman"/>
          <w:sz w:val="28"/>
          <w:lang w:val="uk-UA"/>
        </w:rPr>
        <w:t>та</w:t>
      </w:r>
      <w:r w:rsidRPr="00E6043C">
        <w:rPr>
          <w:rFonts w:ascii="Times New Roman" w:cs="Times New Roman"/>
          <w:sz w:val="28"/>
          <w:lang w:val="uk-UA"/>
        </w:rPr>
        <w:t xml:space="preserve"> </w:t>
      </w:r>
      <w:r w:rsidRPr="00E6043C">
        <w:rPr>
          <w:rFonts w:ascii="Times New Roman" w:cs="Times New Roman"/>
          <w:sz w:val="28"/>
          <w:lang w:val="uk-UA"/>
        </w:rPr>
        <w:t>компілятор</w:t>
      </w:r>
      <w:r w:rsidRPr="00E6043C">
        <w:rPr>
          <w:rFonts w:ascii="Times New Roman" w:cs="Times New Roman"/>
          <w:sz w:val="28"/>
          <w:lang w:val="uk-UA"/>
        </w:rPr>
        <w:t xml:space="preserve"> </w:t>
      </w:r>
      <w:r w:rsidRPr="00E6043C">
        <w:rPr>
          <w:rFonts w:ascii="Times New Roman" w:cs="Times New Roman"/>
          <w:sz w:val="28"/>
          <w:lang w:val="uk-UA"/>
        </w:rPr>
        <w:t>зрозуміли</w:t>
      </w:r>
      <w:r w:rsidRPr="00E6043C">
        <w:rPr>
          <w:rFonts w:ascii="Times New Roman" w:cs="Times New Roman"/>
          <w:sz w:val="28"/>
          <w:lang w:val="uk-UA"/>
        </w:rPr>
        <w:t xml:space="preserve"> </w:t>
      </w:r>
      <w:r w:rsidRPr="00E6043C">
        <w:rPr>
          <w:rFonts w:ascii="Times New Roman" w:cs="Times New Roman"/>
          <w:sz w:val="28"/>
          <w:lang w:val="uk-UA"/>
        </w:rPr>
        <w:t>що</w:t>
      </w:r>
      <w:r w:rsidRPr="00E6043C">
        <w:rPr>
          <w:rFonts w:ascii="Times New Roman" w:cs="Times New Roman"/>
          <w:sz w:val="28"/>
          <w:lang w:val="uk-UA"/>
        </w:rPr>
        <w:t xml:space="preserve"> </w:t>
      </w:r>
      <w:r w:rsidRPr="00E6043C">
        <w:rPr>
          <w:rFonts w:ascii="Times New Roman" w:cs="Times New Roman"/>
          <w:sz w:val="28"/>
          <w:lang w:val="uk-UA"/>
        </w:rPr>
        <w:t>це</w:t>
      </w:r>
      <w:r w:rsidRPr="00E6043C">
        <w:rPr>
          <w:rFonts w:ascii="Times New Roman" w:cs="Times New Roman"/>
          <w:sz w:val="28"/>
          <w:lang w:val="uk-UA"/>
        </w:rPr>
        <w:t xml:space="preserve"> </w:t>
      </w:r>
      <w:r w:rsidRPr="00E6043C">
        <w:rPr>
          <w:rFonts w:ascii="Times New Roman" w:cs="Times New Roman"/>
          <w:sz w:val="28"/>
          <w:lang w:val="uk-UA"/>
        </w:rPr>
        <w:t>файл</w:t>
      </w:r>
      <w:r w:rsidRPr="00E6043C">
        <w:rPr>
          <w:rFonts w:ascii="Times New Roman" w:cs="Times New Roman"/>
          <w:sz w:val="28"/>
          <w:lang w:val="uk-UA"/>
        </w:rPr>
        <w:t xml:space="preserve"> </w:t>
      </w:r>
      <w:r w:rsidRPr="00E6043C">
        <w:rPr>
          <w:rFonts w:ascii="Times New Roman" w:cs="Times New Roman"/>
          <w:sz w:val="28"/>
          <w:lang w:val="uk-UA"/>
        </w:rPr>
        <w:t>для</w:t>
      </w:r>
      <w:r w:rsidRPr="00E6043C">
        <w:rPr>
          <w:rFonts w:ascii="Times New Roman" w:cs="Times New Roman"/>
          <w:sz w:val="28"/>
          <w:lang w:val="uk-UA"/>
        </w:rPr>
        <w:t xml:space="preserve"> </w:t>
      </w:r>
      <w:r w:rsidRPr="00E6043C">
        <w:rPr>
          <w:rFonts w:ascii="Times New Roman" w:cs="Times New Roman"/>
          <w:sz w:val="28"/>
          <w:lang w:val="uk-UA"/>
        </w:rPr>
        <w:t>компіляції</w:t>
      </w:r>
      <w:r w:rsidRPr="00E6043C">
        <w:rPr>
          <w:rFonts w:ascii="Times New Roman" w:cs="Times New Roman"/>
          <w:sz w:val="28"/>
          <w:lang w:val="uk-UA"/>
        </w:rPr>
        <w:t xml:space="preserve"> </w:t>
      </w:r>
      <w:r w:rsidRPr="00E6043C">
        <w:rPr>
          <w:rFonts w:ascii="Times New Roman" w:cs="Times New Roman"/>
          <w:sz w:val="28"/>
          <w:lang w:val="uk-UA"/>
        </w:rPr>
        <w:t>Сі</w:t>
      </w:r>
      <w:r w:rsidRPr="00E6043C">
        <w:rPr>
          <w:rFonts w:ascii="Times New Roman" w:cs="Times New Roman"/>
          <w:sz w:val="28"/>
          <w:lang w:val="uk-UA"/>
        </w:rPr>
        <w:t>-</w:t>
      </w:r>
      <w:r w:rsidRPr="00E6043C">
        <w:rPr>
          <w:rFonts w:ascii="Times New Roman" w:cs="Times New Roman"/>
          <w:sz w:val="28"/>
          <w:lang w:val="uk-UA"/>
        </w:rPr>
        <w:t>компілятором</w:t>
      </w:r>
      <w:r w:rsidRPr="00E6043C">
        <w:rPr>
          <w:rFonts w:ascii="Times New Roman" w:cs="Times New Roman"/>
          <w:sz w:val="28"/>
          <w:lang w:val="uk-UA"/>
        </w:rPr>
        <w:t xml:space="preserve">. </w:t>
      </w:r>
      <w:r w:rsidRPr="00E6043C">
        <w:rPr>
          <w:rFonts w:ascii="Times New Roman" w:cs="Times New Roman"/>
          <w:sz w:val="28"/>
          <w:lang w:val="uk-UA"/>
        </w:rPr>
        <w:t>Для</w:t>
      </w:r>
      <w:r w:rsidRPr="00E6043C">
        <w:rPr>
          <w:rFonts w:ascii="Times New Roman" w:cs="Times New Roman"/>
          <w:sz w:val="28"/>
          <w:lang w:val="uk-UA"/>
        </w:rPr>
        <w:t xml:space="preserve"> </w:t>
      </w:r>
      <w:r w:rsidRPr="00E6043C">
        <w:rPr>
          <w:rFonts w:ascii="Times New Roman" w:cs="Times New Roman"/>
          <w:sz w:val="28"/>
          <w:lang w:val="uk-UA"/>
        </w:rPr>
        <w:t>того</w:t>
      </w:r>
      <w:r w:rsidRPr="00E6043C">
        <w:rPr>
          <w:rFonts w:ascii="Times New Roman" w:cs="Times New Roman"/>
          <w:sz w:val="28"/>
          <w:lang w:val="uk-UA"/>
        </w:rPr>
        <w:t xml:space="preserve">, </w:t>
      </w:r>
      <w:r w:rsidRPr="00E6043C">
        <w:rPr>
          <w:rFonts w:ascii="Times New Roman" w:cs="Times New Roman"/>
          <w:sz w:val="28"/>
          <w:lang w:val="uk-UA"/>
        </w:rPr>
        <w:t>щоб</w:t>
      </w:r>
      <w:r w:rsidRPr="00E6043C">
        <w:rPr>
          <w:rFonts w:ascii="Times New Roman" w:cs="Times New Roman"/>
          <w:sz w:val="28"/>
          <w:lang w:val="uk-UA"/>
        </w:rPr>
        <w:t xml:space="preserve"> </w:t>
      </w:r>
      <w:r w:rsidRPr="00E6043C">
        <w:rPr>
          <w:rFonts w:ascii="Times New Roman" w:cs="Times New Roman"/>
          <w:sz w:val="28"/>
          <w:lang w:val="uk-UA"/>
        </w:rPr>
        <w:t>цю</w:t>
      </w:r>
      <w:r w:rsidRPr="00E6043C">
        <w:rPr>
          <w:rFonts w:ascii="Times New Roman" w:cs="Times New Roman"/>
          <w:sz w:val="28"/>
          <w:lang w:val="uk-UA"/>
        </w:rPr>
        <w:t xml:space="preserve"> </w:t>
      </w:r>
      <w:r w:rsidRPr="00E6043C">
        <w:rPr>
          <w:rFonts w:ascii="Times New Roman" w:cs="Times New Roman"/>
          <w:sz w:val="28"/>
          <w:lang w:val="uk-UA"/>
        </w:rPr>
        <w:t>програму</w:t>
      </w:r>
      <w:r w:rsidRPr="00E6043C">
        <w:rPr>
          <w:rFonts w:ascii="Times New Roman" w:cs="Times New Roman"/>
          <w:sz w:val="28"/>
          <w:lang w:val="uk-UA"/>
        </w:rPr>
        <w:t xml:space="preserve"> </w:t>
      </w:r>
      <w:r w:rsidRPr="00E6043C">
        <w:rPr>
          <w:rFonts w:ascii="Times New Roman" w:cs="Times New Roman"/>
          <w:sz w:val="28"/>
          <w:lang w:val="uk-UA"/>
        </w:rPr>
        <w:t>можна</w:t>
      </w:r>
      <w:r w:rsidRPr="00E6043C">
        <w:rPr>
          <w:rFonts w:ascii="Times New Roman" w:cs="Times New Roman"/>
          <w:sz w:val="28"/>
          <w:lang w:val="uk-UA"/>
        </w:rPr>
        <w:t xml:space="preserve"> </w:t>
      </w:r>
      <w:r w:rsidRPr="00E6043C">
        <w:rPr>
          <w:rFonts w:ascii="Times New Roman" w:cs="Times New Roman"/>
          <w:sz w:val="28"/>
          <w:lang w:val="uk-UA"/>
        </w:rPr>
        <w:t>було</w:t>
      </w:r>
      <w:r w:rsidRPr="00E6043C">
        <w:rPr>
          <w:rFonts w:ascii="Times New Roman" w:cs="Times New Roman"/>
          <w:sz w:val="28"/>
          <w:lang w:val="uk-UA"/>
        </w:rPr>
        <w:t xml:space="preserve"> </w:t>
      </w:r>
      <w:r w:rsidRPr="00E6043C">
        <w:rPr>
          <w:rFonts w:ascii="Times New Roman" w:cs="Times New Roman"/>
          <w:sz w:val="28"/>
          <w:lang w:val="uk-UA"/>
        </w:rPr>
        <w:t>відкомпілювати</w:t>
      </w:r>
      <w:r w:rsidRPr="00E6043C">
        <w:rPr>
          <w:rFonts w:ascii="Times New Roman" w:cs="Times New Roman"/>
          <w:sz w:val="28"/>
          <w:lang w:val="uk-UA"/>
        </w:rPr>
        <w:t xml:space="preserve"> </w:t>
      </w:r>
      <w:r w:rsidRPr="00E6043C">
        <w:rPr>
          <w:rFonts w:ascii="Times New Roman" w:cs="Times New Roman"/>
          <w:sz w:val="28"/>
          <w:lang w:val="uk-UA"/>
        </w:rPr>
        <w:t>компілятором</w:t>
      </w:r>
      <w:r w:rsidRPr="00E6043C">
        <w:rPr>
          <w:rFonts w:ascii="Times New Roman" w:cs="Times New Roman"/>
          <w:sz w:val="28"/>
          <w:lang w:val="uk-UA"/>
        </w:rPr>
        <w:t xml:space="preserve"> </w:t>
      </w:r>
      <w:r w:rsidRPr="00E6043C">
        <w:rPr>
          <w:rFonts w:ascii="Times New Roman" w:cs="Times New Roman"/>
          <w:sz w:val="28"/>
          <w:lang w:val="uk-UA"/>
        </w:rPr>
        <w:t>с</w:t>
      </w:r>
      <w:r w:rsidRPr="00E6043C">
        <w:rPr>
          <w:rFonts w:ascii="Times New Roman" w:cs="Times New Roman"/>
          <w:sz w:val="28"/>
          <w:lang w:val="uk-UA"/>
        </w:rPr>
        <w:t xml:space="preserve">++ </w:t>
      </w:r>
      <w:r w:rsidRPr="00E6043C">
        <w:rPr>
          <w:rFonts w:ascii="Times New Roman" w:cs="Times New Roman"/>
          <w:sz w:val="28"/>
          <w:lang w:val="uk-UA"/>
        </w:rPr>
        <w:t>потрібно</w:t>
      </w:r>
      <w:r w:rsidRPr="00E6043C">
        <w:rPr>
          <w:rFonts w:ascii="Times New Roman" w:cs="Times New Roman"/>
          <w:sz w:val="28"/>
          <w:lang w:val="uk-UA"/>
        </w:rPr>
        <w:t xml:space="preserve"> </w:t>
      </w:r>
      <w:r w:rsidRPr="00E6043C">
        <w:rPr>
          <w:rFonts w:ascii="Times New Roman" w:cs="Times New Roman"/>
          <w:sz w:val="28"/>
          <w:lang w:val="uk-UA"/>
        </w:rPr>
        <w:t>трохи</w:t>
      </w:r>
      <w:r w:rsidRPr="00E6043C">
        <w:rPr>
          <w:rFonts w:ascii="Times New Roman" w:cs="Times New Roman"/>
          <w:sz w:val="28"/>
          <w:lang w:val="uk-UA"/>
        </w:rPr>
        <w:t xml:space="preserve"> </w:t>
      </w:r>
      <w:r w:rsidRPr="00E6043C">
        <w:rPr>
          <w:rFonts w:ascii="Times New Roman" w:cs="Times New Roman"/>
          <w:sz w:val="28"/>
          <w:lang w:val="uk-UA"/>
        </w:rPr>
        <w:t>модифікувати</w:t>
      </w:r>
      <w:r w:rsidRPr="00E6043C">
        <w:rPr>
          <w:rFonts w:ascii="Times New Roman" w:cs="Times New Roman"/>
          <w:sz w:val="28"/>
          <w:lang w:val="uk-UA"/>
        </w:rPr>
        <w:t xml:space="preserve"> </w:t>
      </w:r>
      <w:r w:rsidRPr="00E6043C">
        <w:rPr>
          <w:rFonts w:ascii="Times New Roman" w:cs="Times New Roman"/>
          <w:sz w:val="28"/>
          <w:lang w:val="uk-UA"/>
        </w:rPr>
        <w:t>код</w:t>
      </w:r>
      <w:r w:rsidRPr="00E6043C">
        <w:rPr>
          <w:rFonts w:ascii="Times New Roman" w:cs="Times New Roman"/>
          <w:sz w:val="28"/>
          <w:lang w:val="uk-UA"/>
        </w:rPr>
        <w:t xml:space="preserve"> </w:t>
      </w:r>
      <w:r w:rsidRPr="00E6043C">
        <w:rPr>
          <w:rFonts w:ascii="Times New Roman" w:cs="Times New Roman"/>
          <w:sz w:val="28"/>
          <w:lang w:val="uk-UA"/>
        </w:rPr>
        <w:t>та</w:t>
      </w:r>
      <w:r w:rsidRPr="00E6043C">
        <w:rPr>
          <w:rFonts w:ascii="Times New Roman" w:cs="Times New Roman"/>
          <w:sz w:val="28"/>
          <w:lang w:val="uk-UA"/>
        </w:rPr>
        <w:t xml:space="preserve"> </w:t>
      </w:r>
      <w:r w:rsidRPr="00E6043C">
        <w:rPr>
          <w:rFonts w:ascii="Times New Roman" w:cs="Times New Roman"/>
          <w:sz w:val="28"/>
          <w:lang w:val="uk-UA"/>
        </w:rPr>
        <w:t>зберегти</w:t>
      </w:r>
      <w:r w:rsidRPr="00E6043C">
        <w:rPr>
          <w:rFonts w:ascii="Times New Roman" w:cs="Times New Roman"/>
          <w:sz w:val="28"/>
          <w:lang w:val="uk-UA"/>
        </w:rPr>
        <w:t xml:space="preserve"> </w:t>
      </w:r>
      <w:r w:rsidRPr="00E6043C">
        <w:rPr>
          <w:rFonts w:ascii="Times New Roman" w:cs="Times New Roman"/>
          <w:sz w:val="28"/>
          <w:lang w:val="uk-UA"/>
        </w:rPr>
        <w:t>його</w:t>
      </w:r>
      <w:r w:rsidRPr="00E6043C">
        <w:rPr>
          <w:rFonts w:ascii="Times New Roman" w:cs="Times New Roman"/>
          <w:sz w:val="28"/>
          <w:lang w:val="uk-UA"/>
        </w:rPr>
        <w:t xml:space="preserve"> </w:t>
      </w:r>
      <w:r w:rsidRPr="00E6043C">
        <w:rPr>
          <w:rFonts w:ascii="Times New Roman" w:cs="Times New Roman"/>
          <w:sz w:val="28"/>
          <w:lang w:val="uk-UA"/>
        </w:rPr>
        <w:t>з</w:t>
      </w:r>
      <w:r w:rsidRPr="00E6043C">
        <w:rPr>
          <w:rFonts w:ascii="Times New Roman" w:cs="Times New Roman"/>
          <w:sz w:val="28"/>
          <w:lang w:val="uk-UA"/>
        </w:rPr>
        <w:t xml:space="preserve"> </w:t>
      </w:r>
      <w:r w:rsidRPr="00E6043C">
        <w:rPr>
          <w:rFonts w:ascii="Times New Roman" w:cs="Times New Roman"/>
          <w:sz w:val="28"/>
          <w:lang w:val="uk-UA"/>
        </w:rPr>
        <w:t>розширенням</w:t>
      </w:r>
      <w:r w:rsidRPr="00E6043C">
        <w:rPr>
          <w:rFonts w:ascii="Times New Roman" w:cs="Times New Roman"/>
          <w:sz w:val="28"/>
          <w:lang w:val="uk-UA"/>
        </w:rPr>
        <w:t xml:space="preserve"> </w:t>
      </w:r>
      <w:r w:rsidRPr="00E6043C">
        <w:rPr>
          <w:rFonts w:ascii="Times New Roman" w:cs="Times New Roman"/>
          <w:sz w:val="28"/>
          <w:lang w:val="uk-UA"/>
        </w:rPr>
        <w:t>“</w:t>
      </w:r>
      <w:r w:rsidRPr="00E6043C">
        <w:rPr>
          <w:rFonts w:ascii="Times New Roman" w:cs="Times New Roman"/>
          <w:sz w:val="28"/>
          <w:lang w:val="uk-UA"/>
        </w:rPr>
        <w:t>.</w:t>
      </w:r>
      <w:proofErr w:type="spellStart"/>
      <w:r w:rsidRPr="00E6043C">
        <w:rPr>
          <w:rFonts w:ascii="Times New Roman" w:cs="Times New Roman"/>
          <w:sz w:val="28"/>
          <w:lang w:val="uk-UA"/>
        </w:rPr>
        <w:t>cpp</w:t>
      </w:r>
      <w:proofErr w:type="spellEnd"/>
      <w:r w:rsidRPr="00E6043C">
        <w:rPr>
          <w:rFonts w:ascii="Times New Roman" w:cs="Times New Roman"/>
          <w:sz w:val="28"/>
          <w:lang w:val="uk-UA"/>
        </w:rPr>
        <w:t>”</w:t>
      </w:r>
      <w:r w:rsidRPr="00E6043C">
        <w:rPr>
          <w:rFonts w:ascii="Times New Roman" w:cs="Times New Roman"/>
          <w:sz w:val="28"/>
          <w:lang w:val="uk-UA"/>
        </w:rPr>
        <w:t>:</w:t>
      </w:r>
    </w:p>
    <w:p w14:paraId="2CF4DA69" w14:textId="77777777" w:rsidR="005B3E44" w:rsidRPr="00E6043C" w:rsidRDefault="005B3E44" w:rsidP="00BA261B">
      <w:pPr>
        <w:ind w:firstLine="426"/>
        <w:jc w:val="both"/>
        <w:rPr>
          <w:rFonts w:ascii="Times New Roman" w:cs="Times New Roman"/>
          <w:sz w:val="28"/>
          <w:lang w:val="uk-UA"/>
        </w:rPr>
      </w:pPr>
    </w:p>
    <w:p w14:paraId="486BCB35" w14:textId="77777777" w:rsidR="005B3E44" w:rsidRPr="00E6043C" w:rsidRDefault="005B3E44" w:rsidP="00BA261B">
      <w:pPr>
        <w:jc w:val="both"/>
        <w:rPr>
          <w:rFonts w:cs="Times New Roman"/>
        </w:rPr>
      </w:pPr>
      <w:r w:rsidRPr="00E6043C">
        <w:rPr>
          <w:rFonts w:ascii="Cambria" w:cs="Times New Roman"/>
          <w:lang w:val="uk-UA"/>
        </w:rPr>
        <w:t>#</w:t>
      </w:r>
      <w:proofErr w:type="spellStart"/>
      <w:r w:rsidRPr="00E6043C">
        <w:rPr>
          <w:rFonts w:ascii="Cambria" w:cs="Times New Roman"/>
          <w:color w:val="0000FF"/>
          <w:lang w:val="uk-UA"/>
        </w:rPr>
        <w:t>include</w:t>
      </w:r>
      <w:proofErr w:type="spellEnd"/>
      <w:r w:rsidRPr="00E6043C">
        <w:rPr>
          <w:rFonts w:ascii="Cambria" w:cs="Times New Roman"/>
          <w:lang w:val="uk-UA"/>
        </w:rPr>
        <w:t xml:space="preserve"> &lt;</w:t>
      </w:r>
      <w:proofErr w:type="spellStart"/>
      <w:r w:rsidRPr="00E6043C">
        <w:rPr>
          <w:rFonts w:ascii="Cambria" w:cs="Times New Roman"/>
          <w:lang w:val="uk-UA"/>
        </w:rPr>
        <w:t>cstdio</w:t>
      </w:r>
      <w:proofErr w:type="spellEnd"/>
      <w:r w:rsidRPr="00E6043C">
        <w:rPr>
          <w:rFonts w:ascii="Cambria" w:cs="Times New Roman"/>
          <w:lang w:val="uk-UA"/>
        </w:rPr>
        <w:t xml:space="preserve">&gt; </w:t>
      </w:r>
      <w:r w:rsidRPr="00E6043C">
        <w:rPr>
          <w:rFonts w:ascii="Cambria" w:cs="Times New Roman"/>
          <w:color w:val="009933"/>
          <w:lang w:val="uk-UA"/>
        </w:rPr>
        <w:t xml:space="preserve">// </w:t>
      </w:r>
      <w:proofErr w:type="spellStart"/>
      <w:r w:rsidRPr="00E6043C">
        <w:rPr>
          <w:rFonts w:ascii="Cambria" w:cs="Times New Roman"/>
          <w:color w:val="009933"/>
          <w:lang w:val="uk-UA"/>
        </w:rPr>
        <w:t>Link</w:t>
      </w:r>
      <w:proofErr w:type="spellEnd"/>
      <w:r w:rsidRPr="00E6043C">
        <w:rPr>
          <w:rFonts w:ascii="Cambria" w:cs="Times New Roman"/>
          <w:color w:val="009933"/>
          <w:lang w:val="uk-UA"/>
        </w:rPr>
        <w:t xml:space="preserve"> </w:t>
      </w:r>
      <w:proofErr w:type="spellStart"/>
      <w:r w:rsidRPr="00E6043C">
        <w:rPr>
          <w:rFonts w:ascii="Cambria" w:cs="Times New Roman"/>
          <w:color w:val="009933"/>
          <w:lang w:val="uk-UA"/>
        </w:rPr>
        <w:t>section</w:t>
      </w:r>
      <w:proofErr w:type="spellEnd"/>
      <w:r w:rsidRPr="00E6043C">
        <w:rPr>
          <w:rFonts w:ascii="Cambria" w:cs="Times New Roman"/>
          <w:color w:val="009933"/>
          <w:lang w:val="uk-UA"/>
        </w:rPr>
        <w:t xml:space="preserve">: , </w:t>
      </w:r>
      <w:r w:rsidRPr="00E6043C">
        <w:rPr>
          <w:rFonts w:ascii="Cambria" w:cs="Times New Roman"/>
          <w:color w:val="009933"/>
          <w:lang w:val="uk-UA"/>
        </w:rPr>
        <w:t>бібліотека</w:t>
      </w:r>
      <w:r w:rsidRPr="00E6043C">
        <w:rPr>
          <w:rFonts w:ascii="Cambria" w:cs="Times New Roman"/>
          <w:color w:val="009933"/>
          <w:lang w:val="uk-UA"/>
        </w:rPr>
        <w:t xml:space="preserve"> </w:t>
      </w:r>
      <w:r w:rsidRPr="00E6043C">
        <w:rPr>
          <w:rFonts w:ascii="Cambria" w:cs="Times New Roman"/>
          <w:color w:val="009933"/>
          <w:lang w:val="uk-UA"/>
        </w:rPr>
        <w:t>стандартного</w:t>
      </w:r>
    </w:p>
    <w:p w14:paraId="6A5F7AA8" w14:textId="77777777" w:rsidR="005B3E44" w:rsidRPr="00E6043C" w:rsidRDefault="005B3E44" w:rsidP="00BA261B">
      <w:pPr>
        <w:jc w:val="both"/>
        <w:rPr>
          <w:rFonts w:cs="Times New Roman"/>
          <w:lang w:val="ru-RU"/>
        </w:rPr>
      </w:pPr>
      <w:r w:rsidRPr="00E6043C">
        <w:rPr>
          <w:rFonts w:ascii="Cambria" w:cs="Times New Roman"/>
          <w:lang w:eastAsia="en-US"/>
        </w:rPr>
        <w:t xml:space="preserve">             </w:t>
      </w:r>
      <w:r w:rsidRPr="00E6043C">
        <w:rPr>
          <w:rFonts w:ascii="Cambria" w:cs="Times New Roman"/>
          <w:color w:val="009933"/>
          <w:lang w:val="uk-UA"/>
        </w:rPr>
        <w:t xml:space="preserve">// </w:t>
      </w:r>
      <w:r w:rsidRPr="00E6043C">
        <w:rPr>
          <w:rFonts w:ascii="Cambria" w:cs="Times New Roman"/>
          <w:color w:val="009933"/>
          <w:lang w:val="uk-UA"/>
        </w:rPr>
        <w:t>вводу</w:t>
      </w:r>
      <w:r w:rsidRPr="00E6043C">
        <w:rPr>
          <w:rFonts w:ascii="Cambria" w:cs="Times New Roman"/>
          <w:color w:val="009933"/>
          <w:lang w:val="uk-UA"/>
        </w:rPr>
        <w:t>-</w:t>
      </w:r>
      <w:r w:rsidRPr="00E6043C">
        <w:rPr>
          <w:rFonts w:ascii="Cambria" w:cs="Times New Roman"/>
          <w:color w:val="009933"/>
          <w:lang w:val="uk-UA"/>
        </w:rPr>
        <w:t>виводу</w:t>
      </w:r>
      <w:r w:rsidRPr="00E6043C">
        <w:rPr>
          <w:rFonts w:ascii="Cambria" w:cs="Times New Roman"/>
          <w:color w:val="009933"/>
          <w:lang w:val="uk-UA"/>
        </w:rPr>
        <w:t xml:space="preserve"> </w:t>
      </w:r>
      <w:r w:rsidRPr="00E6043C">
        <w:rPr>
          <w:rFonts w:ascii="Cambria" w:cs="Times New Roman"/>
          <w:color w:val="009933"/>
          <w:lang w:val="uk-UA"/>
        </w:rPr>
        <w:t>С</w:t>
      </w:r>
      <w:r w:rsidRPr="00E6043C">
        <w:rPr>
          <w:rFonts w:ascii="Cambria" w:cs="Times New Roman"/>
          <w:color w:val="009933"/>
          <w:lang w:val="uk-UA"/>
        </w:rPr>
        <w:t xml:space="preserve"> </w:t>
      </w:r>
      <w:r w:rsidRPr="00E6043C">
        <w:rPr>
          <w:rFonts w:ascii="Cambria" w:cs="Times New Roman"/>
          <w:color w:val="009933"/>
          <w:lang w:val="uk-UA"/>
        </w:rPr>
        <w:t>інтегрована</w:t>
      </w:r>
      <w:r w:rsidRPr="00E6043C">
        <w:rPr>
          <w:rFonts w:ascii="Cambria" w:cs="Times New Roman"/>
          <w:color w:val="009933"/>
          <w:lang w:val="uk-UA"/>
        </w:rPr>
        <w:t xml:space="preserve"> </w:t>
      </w:r>
      <w:r w:rsidRPr="00E6043C">
        <w:rPr>
          <w:rFonts w:ascii="Cambria" w:cs="Times New Roman"/>
          <w:color w:val="009933"/>
          <w:lang w:val="uk-UA"/>
        </w:rPr>
        <w:t>як</w:t>
      </w:r>
      <w:r w:rsidRPr="00E6043C">
        <w:rPr>
          <w:rFonts w:ascii="Cambria" w:cs="Times New Roman"/>
          <w:color w:val="009933"/>
          <w:lang w:val="uk-UA"/>
        </w:rPr>
        <w:t xml:space="preserve"> </w:t>
      </w:r>
      <w:r w:rsidRPr="00E6043C">
        <w:rPr>
          <w:rFonts w:ascii="Cambria" w:cs="Times New Roman"/>
          <w:color w:val="009933"/>
          <w:lang w:val="uk-UA"/>
        </w:rPr>
        <w:t>С</w:t>
      </w:r>
      <w:r w:rsidRPr="00E6043C">
        <w:rPr>
          <w:rFonts w:ascii="Cambria" w:cs="Times New Roman"/>
          <w:color w:val="009933"/>
          <w:lang w:val="uk-UA"/>
        </w:rPr>
        <w:t xml:space="preserve">++ </w:t>
      </w:r>
      <w:r w:rsidRPr="00E6043C">
        <w:rPr>
          <w:rFonts w:ascii="Cambria" w:cs="Times New Roman"/>
          <w:color w:val="009933"/>
          <w:lang w:val="uk-UA"/>
        </w:rPr>
        <w:t>бібліотека</w:t>
      </w:r>
      <w:r w:rsidRPr="00E6043C">
        <w:rPr>
          <w:rFonts w:ascii="Cambria" w:cs="Times New Roman"/>
          <w:color w:val="009933"/>
          <w:lang w:val="uk-UA"/>
        </w:rPr>
        <w:t xml:space="preserve"> </w:t>
      </w:r>
    </w:p>
    <w:p w14:paraId="6BF16708" w14:textId="77777777" w:rsidR="005B3E44" w:rsidRPr="00E6043C" w:rsidRDefault="005B3E44" w:rsidP="00BA261B">
      <w:pPr>
        <w:jc w:val="both"/>
        <w:rPr>
          <w:rFonts w:cs="Times New Roman"/>
          <w:lang w:val="ru-RU"/>
        </w:rPr>
      </w:pPr>
      <w:r w:rsidRPr="00E6043C">
        <w:rPr>
          <w:rFonts w:ascii="Cambria" w:cs="Times New Roman"/>
          <w:lang w:val="uk-UA"/>
        </w:rPr>
        <w:t>#</w:t>
      </w:r>
      <w:proofErr w:type="spellStart"/>
      <w:r w:rsidRPr="00E6043C">
        <w:rPr>
          <w:rFonts w:ascii="Cambria" w:cs="Times New Roman"/>
          <w:color w:val="0000FF"/>
          <w:lang w:val="uk-UA"/>
        </w:rPr>
        <w:t>include</w:t>
      </w:r>
      <w:proofErr w:type="spellEnd"/>
      <w:r w:rsidRPr="00E6043C">
        <w:rPr>
          <w:rFonts w:ascii="Cambria" w:cs="Times New Roman"/>
          <w:lang w:val="uk-UA"/>
        </w:rPr>
        <w:t xml:space="preserve"> &lt;</w:t>
      </w:r>
      <w:proofErr w:type="spellStart"/>
      <w:r w:rsidRPr="00E6043C">
        <w:rPr>
          <w:rFonts w:ascii="Cambria" w:cs="Times New Roman"/>
          <w:lang w:val="uk-UA"/>
        </w:rPr>
        <w:t>cmath</w:t>
      </w:r>
      <w:proofErr w:type="spellEnd"/>
      <w:r w:rsidRPr="00E6043C">
        <w:rPr>
          <w:rFonts w:ascii="Cambria" w:cs="Times New Roman"/>
          <w:lang w:val="uk-UA"/>
        </w:rPr>
        <w:t xml:space="preserve">&gt; </w:t>
      </w:r>
      <w:r w:rsidRPr="00E6043C">
        <w:rPr>
          <w:rFonts w:ascii="Cambria" w:cs="Times New Roman"/>
          <w:color w:val="009933"/>
          <w:lang w:val="uk-UA"/>
        </w:rPr>
        <w:t xml:space="preserve">// </w:t>
      </w:r>
      <w:proofErr w:type="spellStart"/>
      <w:r w:rsidRPr="00E6043C">
        <w:rPr>
          <w:rFonts w:ascii="Cambria" w:cs="Times New Roman"/>
          <w:color w:val="009933"/>
          <w:lang w:val="uk-UA"/>
        </w:rPr>
        <w:t>заголовочний</w:t>
      </w:r>
      <w:proofErr w:type="spellEnd"/>
      <w:r w:rsidRPr="00E6043C">
        <w:rPr>
          <w:rFonts w:ascii="Cambria" w:cs="Times New Roman"/>
          <w:color w:val="009933"/>
          <w:lang w:val="uk-UA"/>
        </w:rPr>
        <w:t xml:space="preserve"> </w:t>
      </w:r>
      <w:r w:rsidRPr="00E6043C">
        <w:rPr>
          <w:rFonts w:ascii="Cambria" w:cs="Times New Roman"/>
          <w:color w:val="009933"/>
          <w:lang w:val="uk-UA"/>
        </w:rPr>
        <w:t>файл</w:t>
      </w:r>
      <w:r w:rsidRPr="00E6043C">
        <w:rPr>
          <w:rFonts w:ascii="Cambria" w:cs="Times New Roman"/>
          <w:color w:val="009933"/>
          <w:lang w:val="uk-UA"/>
        </w:rPr>
        <w:t xml:space="preserve">, </w:t>
      </w:r>
    </w:p>
    <w:p w14:paraId="270A7C3E" w14:textId="77777777" w:rsidR="005B3E44" w:rsidRPr="00E6043C" w:rsidRDefault="005B3E44" w:rsidP="00BA261B">
      <w:pPr>
        <w:jc w:val="both"/>
        <w:rPr>
          <w:rFonts w:cs="Times New Roman"/>
          <w:lang w:val="ru-RU"/>
        </w:rPr>
      </w:pPr>
      <w:r w:rsidRPr="00E6043C">
        <w:rPr>
          <w:rFonts w:ascii="Cambria" w:cs="Times New Roman"/>
          <w:color w:val="009933"/>
          <w:lang w:val="ru-RU" w:eastAsia="en-US"/>
        </w:rPr>
        <w:t xml:space="preserve">            </w:t>
      </w:r>
      <w:r w:rsidRPr="00E6043C">
        <w:rPr>
          <w:rFonts w:ascii="Cambria" w:cs="Times New Roman"/>
          <w:color w:val="009933"/>
          <w:lang w:val="uk-UA"/>
        </w:rPr>
        <w:t>//</w:t>
      </w:r>
      <w:r w:rsidRPr="00E6043C">
        <w:rPr>
          <w:rFonts w:ascii="Cambria" w:cs="Times New Roman"/>
          <w:color w:val="009933"/>
          <w:lang w:val="uk-UA"/>
        </w:rPr>
        <w:t>бібліотека</w:t>
      </w:r>
      <w:r w:rsidRPr="00E6043C">
        <w:rPr>
          <w:rFonts w:ascii="Cambria" w:cs="Times New Roman"/>
          <w:color w:val="009933"/>
          <w:lang w:val="uk-UA"/>
        </w:rPr>
        <w:t xml:space="preserve"> </w:t>
      </w:r>
      <w:r w:rsidRPr="00E6043C">
        <w:rPr>
          <w:rFonts w:ascii="Cambria" w:cs="Times New Roman"/>
          <w:color w:val="009933"/>
          <w:lang w:val="uk-UA"/>
        </w:rPr>
        <w:t>математичних</w:t>
      </w:r>
      <w:r w:rsidRPr="00E6043C">
        <w:rPr>
          <w:rFonts w:ascii="Cambria" w:cs="Times New Roman"/>
          <w:color w:val="009933"/>
          <w:lang w:val="uk-UA"/>
        </w:rPr>
        <w:t xml:space="preserve"> </w:t>
      </w:r>
      <w:r w:rsidRPr="00E6043C">
        <w:rPr>
          <w:rFonts w:ascii="Cambria" w:cs="Times New Roman"/>
          <w:color w:val="009933"/>
          <w:lang w:val="uk-UA"/>
        </w:rPr>
        <w:t>функцій</w:t>
      </w:r>
      <w:r w:rsidRPr="00E6043C">
        <w:rPr>
          <w:rFonts w:ascii="Cambria" w:cs="Times New Roman"/>
          <w:color w:val="009933"/>
          <w:lang w:val="uk-UA"/>
        </w:rPr>
        <w:t xml:space="preserve"> </w:t>
      </w:r>
      <w:r w:rsidRPr="00E6043C">
        <w:rPr>
          <w:rFonts w:ascii="Cambria" w:cs="Times New Roman"/>
          <w:color w:val="009933"/>
          <w:lang w:val="uk-UA"/>
        </w:rPr>
        <w:t>з</w:t>
      </w:r>
      <w:r w:rsidRPr="00E6043C">
        <w:rPr>
          <w:rFonts w:ascii="Cambria" w:cs="Times New Roman"/>
          <w:color w:val="009933"/>
          <w:lang w:val="uk-UA"/>
        </w:rPr>
        <w:t xml:space="preserve"> </w:t>
      </w:r>
      <w:r w:rsidRPr="00E6043C">
        <w:rPr>
          <w:rFonts w:ascii="Cambria" w:cs="Times New Roman"/>
          <w:color w:val="009933"/>
          <w:lang w:val="uk-UA"/>
        </w:rPr>
        <w:t>С</w:t>
      </w:r>
      <w:r w:rsidRPr="00E6043C">
        <w:rPr>
          <w:rFonts w:ascii="Cambria" w:cs="Times New Roman"/>
          <w:color w:val="009933"/>
          <w:lang w:val="uk-UA"/>
        </w:rPr>
        <w:t xml:space="preserve"> </w:t>
      </w:r>
      <w:r w:rsidRPr="00E6043C">
        <w:rPr>
          <w:rFonts w:ascii="Cambria" w:cs="Times New Roman"/>
          <w:color w:val="009933"/>
          <w:lang w:val="uk-UA"/>
        </w:rPr>
        <w:t>в</w:t>
      </w:r>
      <w:r w:rsidRPr="00E6043C">
        <w:rPr>
          <w:rFonts w:ascii="Cambria" w:cs="Times New Roman"/>
          <w:color w:val="009933"/>
          <w:lang w:val="uk-UA"/>
        </w:rPr>
        <w:t xml:space="preserve"> </w:t>
      </w:r>
      <w:r w:rsidRPr="00E6043C">
        <w:rPr>
          <w:rFonts w:ascii="Cambria" w:cs="Times New Roman"/>
          <w:color w:val="009933"/>
          <w:lang w:val="uk-UA"/>
        </w:rPr>
        <w:t>С</w:t>
      </w:r>
      <w:r w:rsidRPr="00E6043C">
        <w:rPr>
          <w:rFonts w:ascii="Cambria" w:cs="Times New Roman"/>
          <w:color w:val="009933"/>
          <w:lang w:val="uk-UA"/>
        </w:rPr>
        <w:t xml:space="preserve">++           </w:t>
      </w:r>
    </w:p>
    <w:p w14:paraId="584D245F" w14:textId="77777777" w:rsidR="005B3E44" w:rsidRPr="00E6043C" w:rsidRDefault="005B3E44" w:rsidP="00BA261B">
      <w:pPr>
        <w:jc w:val="both"/>
        <w:rPr>
          <w:rFonts w:ascii="Cambria" w:cs="Times New Roman"/>
          <w:lang w:val="uk-UA"/>
        </w:rPr>
      </w:pPr>
    </w:p>
    <w:p w14:paraId="22794627" w14:textId="77777777" w:rsidR="005B3E44" w:rsidRPr="00E6043C" w:rsidRDefault="005B3E44" w:rsidP="00BA261B">
      <w:pPr>
        <w:jc w:val="both"/>
        <w:rPr>
          <w:rFonts w:cs="Times New Roman"/>
        </w:rPr>
      </w:pPr>
      <w:proofErr w:type="spellStart"/>
      <w:r w:rsidRPr="00E6043C">
        <w:rPr>
          <w:rFonts w:ascii="Cambria" w:cs="Times New Roman"/>
          <w:color w:val="0000FF"/>
          <w:lang w:val="uk-UA"/>
        </w:rPr>
        <w:t>int</w:t>
      </w:r>
      <w:proofErr w:type="spellEnd"/>
      <w:r w:rsidRPr="00E6043C">
        <w:rPr>
          <w:rFonts w:ascii="Cambria" w:cs="Times New Roman"/>
          <w:color w:val="0000FF"/>
          <w:lang w:val="uk-UA"/>
        </w:rPr>
        <w:t xml:space="preserve"> </w:t>
      </w:r>
      <w:proofErr w:type="spellStart"/>
      <w:r w:rsidRPr="00E6043C">
        <w:rPr>
          <w:rFonts w:ascii="Cambria" w:cs="Times New Roman"/>
          <w:color w:val="0000FF"/>
          <w:lang w:val="uk-UA"/>
        </w:rPr>
        <w:t>main</w:t>
      </w:r>
      <w:proofErr w:type="spellEnd"/>
      <w:r w:rsidRPr="00E6043C">
        <w:rPr>
          <w:rFonts w:ascii="Cambria" w:cs="Times New Roman"/>
          <w:lang w:val="uk-UA"/>
        </w:rPr>
        <w:t>() /</w:t>
      </w:r>
      <w:r w:rsidRPr="00E6043C">
        <w:rPr>
          <w:rFonts w:ascii="Cambria" w:cs="Times New Roman"/>
          <w:color w:val="009933"/>
          <w:lang w:val="uk-UA"/>
        </w:rPr>
        <w:t xml:space="preserve">/ </w:t>
      </w:r>
      <w:r w:rsidRPr="00E6043C">
        <w:rPr>
          <w:rFonts w:ascii="Cambria" w:cs="Times New Roman"/>
          <w:color w:val="009933"/>
          <w:lang w:val="uk-UA"/>
        </w:rPr>
        <w:t>головна</w:t>
      </w:r>
      <w:r w:rsidRPr="00E6043C">
        <w:rPr>
          <w:rFonts w:ascii="Cambria" w:cs="Times New Roman"/>
          <w:color w:val="009933"/>
          <w:lang w:val="uk-UA"/>
        </w:rPr>
        <w:t xml:space="preserve"> </w:t>
      </w:r>
      <w:r w:rsidRPr="00E6043C">
        <w:rPr>
          <w:rFonts w:ascii="Cambria" w:cs="Times New Roman"/>
          <w:color w:val="009933"/>
          <w:lang w:val="uk-UA"/>
        </w:rPr>
        <w:t>функція</w:t>
      </w:r>
      <w:r w:rsidRPr="00E6043C">
        <w:rPr>
          <w:rFonts w:ascii="Cambria" w:cs="Times New Roman"/>
          <w:color w:val="009933"/>
          <w:lang w:val="uk-UA"/>
        </w:rPr>
        <w:t xml:space="preserve"> (</w:t>
      </w:r>
      <w:proofErr w:type="spellStart"/>
      <w:r w:rsidRPr="00E6043C">
        <w:rPr>
          <w:rFonts w:ascii="Cambria" w:cs="Times New Roman"/>
          <w:color w:val="009933"/>
          <w:lang w:val="uk-UA"/>
        </w:rPr>
        <w:t>main</w:t>
      </w:r>
      <w:proofErr w:type="spellEnd"/>
      <w:r w:rsidRPr="00E6043C">
        <w:rPr>
          <w:rFonts w:ascii="Cambria" w:cs="Times New Roman"/>
          <w:color w:val="009933"/>
          <w:lang w:val="uk-UA"/>
        </w:rPr>
        <w:t xml:space="preserve"> </w:t>
      </w:r>
      <w:proofErr w:type="spellStart"/>
      <w:r w:rsidRPr="00E6043C">
        <w:rPr>
          <w:rFonts w:ascii="Cambria" w:cs="Times New Roman"/>
          <w:color w:val="009933"/>
          <w:lang w:val="uk-UA"/>
        </w:rPr>
        <w:t>function</w:t>
      </w:r>
      <w:proofErr w:type="spellEnd"/>
      <w:r w:rsidRPr="00E6043C">
        <w:rPr>
          <w:rFonts w:ascii="Cambria" w:cs="Times New Roman"/>
          <w:color w:val="009933"/>
          <w:lang w:val="uk-UA"/>
        </w:rPr>
        <w:t xml:space="preserve">): </w:t>
      </w:r>
      <w:r w:rsidRPr="00E6043C">
        <w:rPr>
          <w:rFonts w:ascii="Cambria" w:cs="Times New Roman"/>
          <w:color w:val="009933"/>
          <w:lang w:val="uk-UA"/>
        </w:rPr>
        <w:t>точка</w:t>
      </w:r>
      <w:r w:rsidRPr="00E6043C">
        <w:rPr>
          <w:rFonts w:ascii="Cambria" w:cs="Times New Roman"/>
          <w:color w:val="009933"/>
          <w:lang w:val="uk-UA"/>
        </w:rPr>
        <w:t xml:space="preserve"> </w:t>
      </w:r>
      <w:r w:rsidRPr="00E6043C">
        <w:rPr>
          <w:rFonts w:ascii="Cambria" w:cs="Times New Roman"/>
          <w:color w:val="009933"/>
          <w:lang w:val="uk-UA"/>
        </w:rPr>
        <w:t>входу</w:t>
      </w:r>
      <w:r w:rsidRPr="00E6043C">
        <w:rPr>
          <w:rFonts w:ascii="Cambria" w:cs="Times New Roman"/>
          <w:color w:val="009933"/>
          <w:lang w:val="uk-UA"/>
        </w:rPr>
        <w:t xml:space="preserve"> (</w:t>
      </w:r>
      <w:proofErr w:type="spellStart"/>
      <w:r w:rsidRPr="00E6043C">
        <w:rPr>
          <w:rFonts w:ascii="Cambria" w:cs="Times New Roman"/>
          <w:color w:val="009933"/>
          <w:lang w:val="uk-UA"/>
        </w:rPr>
        <w:t>entry</w:t>
      </w:r>
      <w:proofErr w:type="spellEnd"/>
      <w:r w:rsidRPr="00E6043C">
        <w:rPr>
          <w:rFonts w:ascii="Cambria" w:cs="Times New Roman"/>
          <w:color w:val="009933"/>
          <w:lang w:val="uk-UA"/>
        </w:rPr>
        <w:t xml:space="preserve"> </w:t>
      </w:r>
      <w:proofErr w:type="spellStart"/>
      <w:r w:rsidRPr="00E6043C">
        <w:rPr>
          <w:rFonts w:ascii="Cambria" w:cs="Times New Roman"/>
          <w:color w:val="009933"/>
          <w:lang w:val="uk-UA"/>
        </w:rPr>
        <w:t>point</w:t>
      </w:r>
      <w:proofErr w:type="spellEnd"/>
      <w:r w:rsidRPr="00E6043C">
        <w:rPr>
          <w:rFonts w:ascii="Cambria" w:cs="Times New Roman"/>
          <w:color w:val="009933"/>
          <w:lang w:val="uk-UA"/>
        </w:rPr>
        <w:t>)</w:t>
      </w:r>
    </w:p>
    <w:p w14:paraId="21850064" w14:textId="77777777" w:rsidR="005B3E44" w:rsidRPr="00E6043C" w:rsidRDefault="005B3E44" w:rsidP="00BA261B">
      <w:pPr>
        <w:jc w:val="both"/>
        <w:rPr>
          <w:rFonts w:cs="Times New Roman"/>
        </w:rPr>
      </w:pPr>
      <w:r w:rsidRPr="00E6043C">
        <w:rPr>
          <w:rFonts w:ascii="Cambria" w:cs="Times New Roman"/>
          <w:lang w:val="uk-UA"/>
        </w:rPr>
        <w:t xml:space="preserve">{ </w:t>
      </w:r>
    </w:p>
    <w:p w14:paraId="066CB4FA" w14:textId="77777777" w:rsidR="005B3E44" w:rsidRPr="00E6043C" w:rsidRDefault="005B3E44" w:rsidP="00BA261B">
      <w:pPr>
        <w:jc w:val="both"/>
        <w:rPr>
          <w:rFonts w:cs="Times New Roman"/>
        </w:rPr>
      </w:pPr>
      <w:r w:rsidRPr="00E6043C">
        <w:rPr>
          <w:rFonts w:ascii="Cambria" w:cs="Times New Roman"/>
          <w:lang w:eastAsia="en-US"/>
        </w:rPr>
        <w:t xml:space="preserve">    </w:t>
      </w:r>
      <w:proofErr w:type="spellStart"/>
      <w:r w:rsidRPr="00E6043C">
        <w:rPr>
          <w:rFonts w:ascii="Cambria" w:cs="Times New Roman"/>
          <w:color w:val="0000FF"/>
          <w:lang w:val="uk-UA"/>
        </w:rPr>
        <w:t>float</w:t>
      </w:r>
      <w:proofErr w:type="spellEnd"/>
      <w:r w:rsidRPr="00E6043C">
        <w:rPr>
          <w:rFonts w:ascii="Cambria" w:cs="Times New Roman"/>
          <w:lang w:val="uk-UA"/>
        </w:rPr>
        <w:t xml:space="preserve"> x; </w:t>
      </w:r>
      <w:r w:rsidRPr="00E6043C">
        <w:rPr>
          <w:rFonts w:ascii="Cambria" w:cs="Times New Roman"/>
          <w:color w:val="009933"/>
          <w:lang w:val="uk-UA"/>
        </w:rPr>
        <w:t>//</w:t>
      </w:r>
      <w:r w:rsidRPr="00E6043C">
        <w:rPr>
          <w:rFonts w:ascii="Cambria" w:cs="Times New Roman"/>
          <w:color w:val="009933"/>
          <w:lang w:val="uk-UA"/>
        </w:rPr>
        <w:t>визначаємо</w:t>
      </w:r>
      <w:r w:rsidRPr="00E6043C">
        <w:rPr>
          <w:rFonts w:ascii="Cambria" w:cs="Times New Roman"/>
          <w:color w:val="009933"/>
          <w:lang w:val="uk-UA"/>
        </w:rPr>
        <w:t xml:space="preserve"> </w:t>
      </w:r>
      <w:r w:rsidRPr="00E6043C">
        <w:rPr>
          <w:rFonts w:ascii="Cambria" w:cs="Times New Roman"/>
          <w:color w:val="009933"/>
          <w:lang w:val="uk-UA"/>
        </w:rPr>
        <w:t>дійсну</w:t>
      </w:r>
      <w:r w:rsidRPr="00E6043C">
        <w:rPr>
          <w:rFonts w:ascii="Cambria" w:cs="Times New Roman"/>
          <w:color w:val="009933"/>
          <w:lang w:val="uk-UA"/>
        </w:rPr>
        <w:t xml:space="preserve"> (</w:t>
      </w:r>
      <w:r w:rsidRPr="00E6043C">
        <w:rPr>
          <w:rFonts w:ascii="Cambria" w:cs="Times New Roman"/>
          <w:color w:val="009933"/>
          <w:lang w:val="uk-UA"/>
        </w:rPr>
        <w:t>одинарної</w:t>
      </w:r>
      <w:r w:rsidRPr="00E6043C">
        <w:rPr>
          <w:rFonts w:ascii="Cambria" w:cs="Times New Roman"/>
          <w:color w:val="009933"/>
          <w:lang w:val="uk-UA"/>
        </w:rPr>
        <w:t xml:space="preserve"> </w:t>
      </w:r>
      <w:r w:rsidRPr="00E6043C">
        <w:rPr>
          <w:rFonts w:ascii="Cambria" w:cs="Times New Roman"/>
          <w:color w:val="009933"/>
          <w:lang w:val="uk-UA"/>
        </w:rPr>
        <w:t>точності</w:t>
      </w:r>
      <w:r w:rsidRPr="00E6043C">
        <w:rPr>
          <w:rFonts w:ascii="Cambria" w:cs="Times New Roman"/>
          <w:color w:val="009933"/>
          <w:lang w:val="uk-UA"/>
        </w:rPr>
        <w:t xml:space="preserve">) </w:t>
      </w:r>
      <w:r w:rsidRPr="00E6043C">
        <w:rPr>
          <w:rFonts w:ascii="Cambria" w:cs="Times New Roman"/>
          <w:color w:val="009933"/>
          <w:lang w:val="uk-UA"/>
        </w:rPr>
        <w:t>змінну</w:t>
      </w:r>
      <w:r w:rsidRPr="00E6043C">
        <w:rPr>
          <w:rFonts w:ascii="Cambria" w:cs="Times New Roman"/>
          <w:color w:val="009933"/>
          <w:lang w:val="uk-UA"/>
        </w:rPr>
        <w:t xml:space="preserve"> 'x'</w:t>
      </w:r>
    </w:p>
    <w:p w14:paraId="13679A96" w14:textId="77777777" w:rsidR="005B3E44" w:rsidRPr="00E6043C" w:rsidRDefault="005B3E44" w:rsidP="00BA261B">
      <w:pPr>
        <w:jc w:val="both"/>
        <w:rPr>
          <w:rFonts w:cs="Times New Roman"/>
        </w:rPr>
      </w:pPr>
      <w:r w:rsidRPr="00E6043C">
        <w:rPr>
          <w:rFonts w:ascii="Cambria" w:cs="Times New Roman"/>
          <w:lang w:eastAsia="en-US"/>
        </w:rPr>
        <w:t xml:space="preserve">    </w:t>
      </w:r>
      <w:proofErr w:type="spellStart"/>
      <w:r w:rsidRPr="00E6043C">
        <w:rPr>
          <w:rFonts w:ascii="Cambria" w:cs="Times New Roman"/>
          <w:color w:val="0000FF"/>
          <w:lang w:val="uk-UA"/>
        </w:rPr>
        <w:t>scanf</w:t>
      </w:r>
      <w:proofErr w:type="spellEnd"/>
      <w:r w:rsidRPr="00E6043C">
        <w:rPr>
          <w:rFonts w:ascii="Cambria" w:cs="Times New Roman"/>
          <w:lang w:val="uk-UA"/>
        </w:rPr>
        <w:t>("%</w:t>
      </w:r>
      <w:proofErr w:type="spellStart"/>
      <w:r w:rsidRPr="00E6043C">
        <w:rPr>
          <w:rFonts w:ascii="Cambria" w:cs="Times New Roman"/>
          <w:lang w:val="uk-UA"/>
        </w:rPr>
        <w:t>F",&amp;x</w:t>
      </w:r>
      <w:proofErr w:type="spellEnd"/>
      <w:r w:rsidRPr="00E6043C">
        <w:rPr>
          <w:rFonts w:ascii="Cambria" w:cs="Times New Roman"/>
          <w:lang w:val="uk-UA"/>
        </w:rPr>
        <w:t xml:space="preserve">); </w:t>
      </w:r>
      <w:r w:rsidRPr="00E6043C">
        <w:rPr>
          <w:rFonts w:ascii="Cambria" w:cs="Times New Roman"/>
          <w:color w:val="009933"/>
          <w:lang w:val="uk-UA"/>
        </w:rPr>
        <w:t xml:space="preserve">// </w:t>
      </w:r>
      <w:r w:rsidRPr="00E6043C">
        <w:rPr>
          <w:rFonts w:ascii="Cambria" w:cs="Times New Roman"/>
          <w:color w:val="009933"/>
          <w:lang w:val="uk-UA"/>
        </w:rPr>
        <w:t>введення</w:t>
      </w:r>
      <w:r w:rsidRPr="00E6043C">
        <w:rPr>
          <w:rFonts w:ascii="Cambria" w:cs="Times New Roman"/>
          <w:color w:val="009933"/>
          <w:lang w:val="uk-UA"/>
        </w:rPr>
        <w:t xml:space="preserve"> </w:t>
      </w:r>
      <w:r w:rsidRPr="00E6043C">
        <w:rPr>
          <w:rFonts w:ascii="Cambria" w:cs="Times New Roman"/>
          <w:color w:val="009933"/>
          <w:lang w:val="uk-UA"/>
        </w:rPr>
        <w:t>змінної</w:t>
      </w:r>
      <w:r w:rsidRPr="00E6043C">
        <w:rPr>
          <w:rFonts w:ascii="Cambria" w:cs="Times New Roman"/>
          <w:color w:val="009933"/>
          <w:lang w:val="uk-UA"/>
        </w:rPr>
        <w:t xml:space="preserve"> 'x'</w:t>
      </w:r>
    </w:p>
    <w:p w14:paraId="08A23613" w14:textId="77777777" w:rsidR="005B3E44" w:rsidRPr="00E6043C" w:rsidRDefault="005B3E44" w:rsidP="00BA261B">
      <w:pPr>
        <w:jc w:val="both"/>
        <w:rPr>
          <w:rFonts w:cs="Times New Roman"/>
        </w:rPr>
      </w:pPr>
      <w:r w:rsidRPr="00E6043C">
        <w:rPr>
          <w:rFonts w:ascii="Cambria" w:cs="Times New Roman"/>
          <w:lang w:eastAsia="en-US"/>
        </w:rPr>
        <w:t xml:space="preserve">    </w:t>
      </w:r>
      <w:proofErr w:type="spellStart"/>
      <w:r w:rsidRPr="00E6043C">
        <w:rPr>
          <w:rFonts w:ascii="Cambria" w:cs="Times New Roman"/>
          <w:color w:val="0000FF"/>
          <w:lang w:val="uk-UA"/>
        </w:rPr>
        <w:t>double</w:t>
      </w:r>
      <w:proofErr w:type="spellEnd"/>
      <w:r w:rsidRPr="00E6043C">
        <w:rPr>
          <w:rFonts w:ascii="Cambria" w:cs="Times New Roman"/>
          <w:lang w:val="uk-UA"/>
        </w:rPr>
        <w:t xml:space="preserve"> y=</w:t>
      </w:r>
      <w:proofErr w:type="spellStart"/>
      <w:r w:rsidRPr="00E6043C">
        <w:rPr>
          <w:rFonts w:ascii="Cambria" w:cs="Times New Roman"/>
          <w:lang w:val="uk-UA"/>
        </w:rPr>
        <w:t>sin</w:t>
      </w:r>
      <w:proofErr w:type="spellEnd"/>
      <w:r w:rsidRPr="00E6043C">
        <w:rPr>
          <w:rFonts w:ascii="Cambria" w:cs="Times New Roman"/>
          <w:lang w:val="uk-UA"/>
        </w:rPr>
        <w:t xml:space="preserve">(x); </w:t>
      </w:r>
      <w:r w:rsidRPr="00E6043C">
        <w:rPr>
          <w:rFonts w:ascii="Cambria" w:cs="Times New Roman"/>
          <w:color w:val="009933"/>
          <w:lang w:val="uk-UA"/>
        </w:rPr>
        <w:t xml:space="preserve">/* </w:t>
      </w:r>
      <w:r w:rsidRPr="00E6043C">
        <w:rPr>
          <w:rFonts w:ascii="Cambria" w:cs="Times New Roman"/>
          <w:color w:val="009933"/>
          <w:lang w:val="uk-UA"/>
        </w:rPr>
        <w:t>Вираз</w:t>
      </w:r>
      <w:r w:rsidRPr="00E6043C">
        <w:rPr>
          <w:rFonts w:ascii="Cambria" w:cs="Times New Roman"/>
          <w:color w:val="009933"/>
          <w:lang w:val="uk-UA"/>
        </w:rPr>
        <w:t xml:space="preserve"> (</w:t>
      </w:r>
      <w:proofErr w:type="spellStart"/>
      <w:r w:rsidRPr="00E6043C">
        <w:rPr>
          <w:rFonts w:ascii="Cambria" w:cs="Times New Roman"/>
          <w:color w:val="009933"/>
          <w:lang w:val="uk-UA"/>
        </w:rPr>
        <w:t>expression</w:t>
      </w:r>
      <w:proofErr w:type="spellEnd"/>
      <w:r w:rsidRPr="00E6043C">
        <w:rPr>
          <w:rFonts w:ascii="Cambria" w:cs="Times New Roman"/>
          <w:color w:val="009933"/>
          <w:lang w:val="uk-UA"/>
        </w:rPr>
        <w:t xml:space="preserve">): </w:t>
      </w:r>
      <w:r w:rsidRPr="00E6043C">
        <w:rPr>
          <w:rFonts w:ascii="Cambria" w:cs="Times New Roman"/>
          <w:color w:val="009933"/>
          <w:lang w:val="uk-UA"/>
        </w:rPr>
        <w:t>виклик</w:t>
      </w:r>
      <w:r w:rsidRPr="00E6043C">
        <w:rPr>
          <w:rFonts w:ascii="Cambria" w:cs="Times New Roman"/>
          <w:color w:val="009933"/>
          <w:lang w:val="uk-UA"/>
        </w:rPr>
        <w:t xml:space="preserve"> </w:t>
      </w:r>
      <w:r w:rsidRPr="00E6043C">
        <w:rPr>
          <w:rFonts w:ascii="Cambria" w:cs="Times New Roman"/>
          <w:color w:val="009933"/>
          <w:lang w:val="uk-UA"/>
        </w:rPr>
        <w:t>функції</w:t>
      </w:r>
      <w:r w:rsidRPr="00E6043C">
        <w:rPr>
          <w:rFonts w:ascii="Cambria" w:cs="Times New Roman"/>
          <w:color w:val="009933"/>
          <w:lang w:val="uk-UA"/>
        </w:rPr>
        <w:t xml:space="preserve"> </w:t>
      </w:r>
      <w:proofErr w:type="spellStart"/>
      <w:r w:rsidRPr="00E6043C">
        <w:rPr>
          <w:rFonts w:ascii="Cambria" w:cs="Times New Roman"/>
          <w:color w:val="009933"/>
          <w:lang w:val="uk-UA"/>
        </w:rPr>
        <w:t>sin</w:t>
      </w:r>
      <w:proofErr w:type="spellEnd"/>
      <w:r w:rsidRPr="00E6043C">
        <w:rPr>
          <w:rFonts w:ascii="Cambria" w:cs="Times New Roman"/>
          <w:color w:val="009933"/>
          <w:lang w:val="uk-UA"/>
        </w:rPr>
        <w:t xml:space="preserve">, </w:t>
      </w:r>
    </w:p>
    <w:p w14:paraId="5201389D" w14:textId="77777777" w:rsidR="005B3E44" w:rsidRPr="00E6043C" w:rsidRDefault="005B3E44" w:rsidP="00BA261B">
      <w:pPr>
        <w:jc w:val="both"/>
        <w:rPr>
          <w:rFonts w:cs="Times New Roman"/>
        </w:rPr>
      </w:pPr>
      <w:r w:rsidRPr="00E6043C">
        <w:rPr>
          <w:rFonts w:ascii="Cambria" w:cs="Times New Roman"/>
          <w:color w:val="009933"/>
          <w:lang w:eastAsia="en-US"/>
        </w:rPr>
        <w:t xml:space="preserve">                    </w:t>
      </w:r>
      <w:r w:rsidRPr="00E6043C">
        <w:rPr>
          <w:rFonts w:ascii="Cambria" w:cs="Times New Roman"/>
          <w:color w:val="009933"/>
          <w:lang w:val="uk-UA"/>
        </w:rPr>
        <w:t>обчислення</w:t>
      </w:r>
      <w:r w:rsidRPr="00E6043C">
        <w:rPr>
          <w:rFonts w:ascii="Cambria" w:cs="Times New Roman"/>
          <w:color w:val="009933"/>
          <w:lang w:val="uk-UA"/>
        </w:rPr>
        <w:t xml:space="preserve"> </w:t>
      </w:r>
      <w:r w:rsidRPr="00E6043C">
        <w:rPr>
          <w:rFonts w:ascii="Cambria" w:cs="Times New Roman"/>
          <w:color w:val="009933"/>
          <w:lang w:val="uk-UA"/>
        </w:rPr>
        <w:t>виразу</w:t>
      </w:r>
      <w:r w:rsidRPr="00E6043C">
        <w:rPr>
          <w:rFonts w:ascii="Cambria" w:cs="Times New Roman"/>
          <w:color w:val="009933"/>
          <w:lang w:val="uk-UA"/>
        </w:rPr>
        <w:t xml:space="preserve"> </w:t>
      </w:r>
      <w:r w:rsidRPr="00E6043C">
        <w:rPr>
          <w:rFonts w:ascii="Cambria" w:cs="Times New Roman"/>
          <w:color w:val="009933"/>
          <w:lang w:val="uk-UA"/>
        </w:rPr>
        <w:t>та</w:t>
      </w:r>
      <w:r w:rsidRPr="00E6043C">
        <w:rPr>
          <w:rFonts w:ascii="Cambria" w:cs="Times New Roman"/>
          <w:color w:val="009933"/>
          <w:lang w:val="uk-UA"/>
        </w:rPr>
        <w:t xml:space="preserve"> </w:t>
      </w:r>
    </w:p>
    <w:p w14:paraId="13E5C457" w14:textId="77777777" w:rsidR="005B3E44" w:rsidRPr="00E6043C" w:rsidRDefault="005B3E44" w:rsidP="00BA261B">
      <w:pPr>
        <w:jc w:val="both"/>
        <w:rPr>
          <w:rFonts w:cs="Times New Roman"/>
        </w:rPr>
      </w:pPr>
      <w:r w:rsidRPr="00E6043C">
        <w:rPr>
          <w:rFonts w:ascii="Cambria" w:cs="Times New Roman"/>
          <w:color w:val="009933"/>
          <w:lang w:eastAsia="en-US"/>
        </w:rPr>
        <w:t xml:space="preserve">                  </w:t>
      </w:r>
      <w:r w:rsidRPr="00E6043C">
        <w:rPr>
          <w:rFonts w:ascii="Cambria" w:cs="Times New Roman"/>
          <w:color w:val="009933"/>
          <w:lang w:val="uk-UA"/>
        </w:rPr>
        <w:t>ініціалізація</w:t>
      </w:r>
      <w:r w:rsidRPr="00E6043C">
        <w:rPr>
          <w:rFonts w:ascii="Cambria" w:cs="Times New Roman"/>
          <w:color w:val="009933"/>
          <w:lang w:val="uk-UA"/>
        </w:rPr>
        <w:t xml:space="preserve"> </w:t>
      </w:r>
      <w:r w:rsidRPr="00E6043C">
        <w:rPr>
          <w:rFonts w:ascii="Cambria" w:cs="Times New Roman"/>
          <w:color w:val="009933"/>
          <w:lang w:val="uk-UA"/>
        </w:rPr>
        <w:t>дійсної</w:t>
      </w:r>
      <w:r w:rsidRPr="00E6043C">
        <w:rPr>
          <w:rFonts w:ascii="Cambria" w:cs="Times New Roman"/>
          <w:color w:val="009933"/>
          <w:lang w:val="uk-UA"/>
        </w:rPr>
        <w:t xml:space="preserve"> </w:t>
      </w:r>
      <w:r w:rsidRPr="00E6043C">
        <w:rPr>
          <w:rFonts w:ascii="Cambria" w:cs="Times New Roman"/>
          <w:color w:val="009933"/>
          <w:lang w:val="uk-UA"/>
        </w:rPr>
        <w:t>змінної</w:t>
      </w:r>
      <w:r w:rsidRPr="00E6043C">
        <w:rPr>
          <w:rFonts w:ascii="Cambria" w:cs="Times New Roman"/>
          <w:color w:val="009933"/>
          <w:lang w:val="uk-UA"/>
        </w:rPr>
        <w:t xml:space="preserve"> (</w:t>
      </w:r>
      <w:r w:rsidRPr="00E6043C">
        <w:rPr>
          <w:rFonts w:ascii="Cambria" w:cs="Times New Roman"/>
          <w:color w:val="009933"/>
          <w:lang w:val="uk-UA"/>
        </w:rPr>
        <w:t>подвійною</w:t>
      </w:r>
      <w:r w:rsidRPr="00E6043C">
        <w:rPr>
          <w:rFonts w:ascii="Cambria" w:cs="Times New Roman"/>
          <w:color w:val="009933"/>
          <w:lang w:val="uk-UA"/>
        </w:rPr>
        <w:t xml:space="preserve"> </w:t>
      </w:r>
      <w:r w:rsidRPr="00E6043C">
        <w:rPr>
          <w:rFonts w:ascii="Cambria" w:cs="Times New Roman"/>
          <w:color w:val="009933"/>
          <w:lang w:val="uk-UA"/>
        </w:rPr>
        <w:t>точності</w:t>
      </w:r>
      <w:r w:rsidRPr="00E6043C">
        <w:rPr>
          <w:rFonts w:ascii="Cambria" w:cs="Times New Roman"/>
          <w:color w:val="009933"/>
          <w:lang w:val="uk-UA"/>
        </w:rPr>
        <w:t xml:space="preserve">) </w:t>
      </w:r>
      <w:r w:rsidRPr="00E6043C">
        <w:rPr>
          <w:rFonts w:ascii="Cambria" w:cs="Times New Roman"/>
          <w:color w:val="009933"/>
          <w:lang w:val="uk-UA"/>
        </w:rPr>
        <w:t>‘</w:t>
      </w:r>
      <w:r w:rsidRPr="00E6043C">
        <w:rPr>
          <w:rFonts w:ascii="Cambria" w:cs="Times New Roman"/>
          <w:color w:val="009933"/>
          <w:lang w:val="uk-UA"/>
        </w:rPr>
        <w:t>y</w:t>
      </w:r>
      <w:r w:rsidRPr="00E6043C">
        <w:rPr>
          <w:rFonts w:ascii="Cambria" w:cs="Times New Roman"/>
          <w:color w:val="009933"/>
          <w:lang w:val="uk-UA"/>
        </w:rPr>
        <w:t>’</w:t>
      </w:r>
      <w:r w:rsidRPr="00E6043C">
        <w:rPr>
          <w:rFonts w:ascii="Cambria" w:cs="Times New Roman"/>
          <w:color w:val="009933"/>
          <w:lang w:val="uk-UA"/>
        </w:rPr>
        <w:t xml:space="preserve"> </w:t>
      </w:r>
      <w:r w:rsidRPr="00E6043C">
        <w:rPr>
          <w:rFonts w:ascii="Cambria" w:cs="Times New Roman"/>
          <w:color w:val="009933"/>
          <w:lang w:eastAsia="en-US"/>
        </w:rPr>
        <w:t xml:space="preserve">    </w:t>
      </w:r>
      <w:r w:rsidRPr="00E6043C">
        <w:rPr>
          <w:rFonts w:ascii="Cambria" w:cs="Times New Roman"/>
          <w:color w:val="009933"/>
          <w:lang w:val="uk-UA"/>
        </w:rPr>
        <w:t>*/</w:t>
      </w:r>
    </w:p>
    <w:p w14:paraId="70AA0742" w14:textId="77777777" w:rsidR="005B3E44" w:rsidRPr="00E6043C" w:rsidRDefault="005B3E44" w:rsidP="00BA261B">
      <w:pPr>
        <w:jc w:val="both"/>
        <w:rPr>
          <w:rFonts w:cs="Times New Roman"/>
        </w:rPr>
      </w:pPr>
      <w:r w:rsidRPr="00E6043C">
        <w:rPr>
          <w:rFonts w:ascii="Cambria" w:cs="Times New Roman"/>
          <w:lang w:eastAsia="en-US"/>
        </w:rPr>
        <w:t xml:space="preserve">     </w:t>
      </w:r>
      <w:proofErr w:type="spellStart"/>
      <w:r w:rsidRPr="00E6043C">
        <w:rPr>
          <w:rFonts w:ascii="Cambria" w:cs="Times New Roman"/>
          <w:color w:val="0000FF"/>
          <w:lang w:val="uk-UA"/>
        </w:rPr>
        <w:t>printf</w:t>
      </w:r>
      <w:proofErr w:type="spellEnd"/>
      <w:r w:rsidRPr="00E6043C">
        <w:rPr>
          <w:rFonts w:ascii="Cambria" w:cs="Times New Roman"/>
          <w:lang w:val="uk-UA"/>
        </w:rPr>
        <w:t>("</w:t>
      </w:r>
      <w:proofErr w:type="spellStart"/>
      <w:r w:rsidRPr="00E6043C">
        <w:rPr>
          <w:rFonts w:ascii="Cambria" w:cs="Times New Roman"/>
          <w:lang w:val="uk-UA"/>
        </w:rPr>
        <w:t>Result</w:t>
      </w:r>
      <w:proofErr w:type="spellEnd"/>
      <w:r w:rsidRPr="00E6043C">
        <w:rPr>
          <w:rFonts w:ascii="Cambria" w:cs="Times New Roman"/>
          <w:lang w:val="uk-UA"/>
        </w:rPr>
        <w:t xml:space="preserve"> y=%f\</w:t>
      </w:r>
      <w:proofErr w:type="spellStart"/>
      <w:r w:rsidRPr="00E6043C">
        <w:rPr>
          <w:rFonts w:ascii="Cambria" w:cs="Times New Roman"/>
          <w:lang w:val="uk-UA"/>
        </w:rPr>
        <w:t>n",y</w:t>
      </w:r>
      <w:proofErr w:type="spellEnd"/>
      <w:r w:rsidRPr="00E6043C">
        <w:rPr>
          <w:rFonts w:ascii="Cambria" w:cs="Times New Roman"/>
          <w:lang w:val="uk-UA"/>
        </w:rPr>
        <w:t xml:space="preserve">); </w:t>
      </w:r>
      <w:r w:rsidRPr="00E6043C">
        <w:rPr>
          <w:rFonts w:ascii="Cambria" w:cs="Times New Roman"/>
          <w:color w:val="009933"/>
          <w:lang w:val="uk-UA"/>
        </w:rPr>
        <w:t xml:space="preserve">// </w:t>
      </w:r>
      <w:r w:rsidRPr="00E6043C">
        <w:rPr>
          <w:rFonts w:ascii="Cambria" w:cs="Times New Roman"/>
          <w:color w:val="009933"/>
          <w:lang w:val="uk-UA"/>
        </w:rPr>
        <w:t>виведення</w:t>
      </w:r>
      <w:r w:rsidRPr="00E6043C">
        <w:rPr>
          <w:rFonts w:ascii="Cambria" w:cs="Times New Roman"/>
          <w:color w:val="009933"/>
          <w:lang w:val="uk-UA"/>
        </w:rPr>
        <w:t xml:space="preserve"> </w:t>
      </w:r>
      <w:r w:rsidRPr="00E6043C">
        <w:rPr>
          <w:rFonts w:ascii="Cambria" w:cs="Times New Roman"/>
          <w:color w:val="009933"/>
          <w:lang w:val="uk-UA"/>
        </w:rPr>
        <w:t>значення</w:t>
      </w:r>
      <w:r w:rsidRPr="00E6043C">
        <w:rPr>
          <w:rFonts w:ascii="Cambria" w:cs="Times New Roman"/>
          <w:color w:val="009933"/>
          <w:lang w:val="uk-UA"/>
        </w:rPr>
        <w:t xml:space="preserve"> </w:t>
      </w:r>
      <w:r w:rsidRPr="00E6043C">
        <w:rPr>
          <w:rFonts w:ascii="Cambria" w:cs="Times New Roman"/>
          <w:color w:val="009933"/>
          <w:lang w:val="uk-UA"/>
        </w:rPr>
        <w:t>змінної</w:t>
      </w:r>
      <w:r w:rsidRPr="00E6043C">
        <w:rPr>
          <w:rFonts w:ascii="Cambria" w:cs="Times New Roman"/>
          <w:color w:val="009933"/>
          <w:lang w:val="uk-UA"/>
        </w:rPr>
        <w:t xml:space="preserve"> y </w:t>
      </w:r>
    </w:p>
    <w:p w14:paraId="45E55E05" w14:textId="77777777" w:rsidR="005B3E44" w:rsidRPr="00E6043C" w:rsidRDefault="005B3E44" w:rsidP="00BA261B">
      <w:pPr>
        <w:jc w:val="both"/>
        <w:rPr>
          <w:rFonts w:cs="Times New Roman"/>
        </w:rPr>
      </w:pPr>
      <w:r w:rsidRPr="00E6043C">
        <w:rPr>
          <w:rFonts w:ascii="Cambria" w:cs="Times New Roman"/>
          <w:lang w:val="uk-UA"/>
        </w:rPr>
        <w:t>}</w:t>
      </w:r>
    </w:p>
    <w:p w14:paraId="0B54C727" w14:textId="77777777" w:rsidR="005B3E44" w:rsidRPr="00E6043C" w:rsidRDefault="005B3E44" w:rsidP="00BA261B">
      <w:pPr>
        <w:ind w:firstLine="426"/>
        <w:jc w:val="both"/>
        <w:rPr>
          <w:rFonts w:ascii="Times New Roman" w:cs="Times New Roman"/>
          <w:sz w:val="28"/>
          <w:lang w:val="uk-UA"/>
        </w:rPr>
      </w:pPr>
    </w:p>
    <w:p w14:paraId="4E68D4C5" w14:textId="77777777" w:rsidR="005B3E44" w:rsidRPr="00E6043C" w:rsidRDefault="005B3E44" w:rsidP="00BA261B">
      <w:pPr>
        <w:ind w:firstLine="426"/>
        <w:jc w:val="both"/>
        <w:rPr>
          <w:rFonts w:cs="Times New Roman"/>
        </w:rPr>
      </w:pPr>
      <w:r w:rsidRPr="00E6043C">
        <w:rPr>
          <w:rFonts w:ascii="Times New Roman" w:cs="Times New Roman"/>
          <w:sz w:val="28"/>
          <w:lang w:val="uk-UA"/>
        </w:rPr>
        <w:t>Відмітимо</w:t>
      </w:r>
      <w:r w:rsidRPr="00E6043C">
        <w:rPr>
          <w:rFonts w:ascii="Times New Roman" w:cs="Times New Roman"/>
          <w:sz w:val="28"/>
          <w:lang w:val="uk-UA"/>
        </w:rPr>
        <w:t xml:space="preserve">, </w:t>
      </w:r>
      <w:r w:rsidRPr="00E6043C">
        <w:rPr>
          <w:rFonts w:ascii="Times New Roman" w:cs="Times New Roman"/>
          <w:sz w:val="28"/>
          <w:lang w:val="uk-UA"/>
        </w:rPr>
        <w:t>що</w:t>
      </w:r>
      <w:r w:rsidRPr="00E6043C">
        <w:rPr>
          <w:rFonts w:ascii="Times New Roman" w:cs="Times New Roman"/>
          <w:sz w:val="28"/>
          <w:lang w:val="uk-UA"/>
        </w:rPr>
        <w:t xml:space="preserve"> </w:t>
      </w:r>
      <w:r w:rsidRPr="00E6043C">
        <w:rPr>
          <w:rFonts w:ascii="Times New Roman" w:cs="Times New Roman"/>
          <w:sz w:val="28"/>
          <w:lang w:val="uk-UA"/>
        </w:rPr>
        <w:t>мова</w:t>
      </w:r>
      <w:r w:rsidRPr="00E6043C">
        <w:rPr>
          <w:rFonts w:ascii="Times New Roman" w:cs="Times New Roman"/>
          <w:sz w:val="28"/>
          <w:lang w:val="uk-UA"/>
        </w:rPr>
        <w:t xml:space="preserve"> </w:t>
      </w:r>
      <w:r w:rsidRPr="00E6043C">
        <w:rPr>
          <w:rFonts w:ascii="Times New Roman" w:cs="Times New Roman"/>
          <w:sz w:val="28"/>
          <w:lang w:val="uk-UA"/>
        </w:rPr>
        <w:t>Сі</w:t>
      </w:r>
      <w:r w:rsidRPr="00E6043C">
        <w:rPr>
          <w:rFonts w:ascii="Times New Roman" w:cs="Times New Roman"/>
          <w:sz w:val="28"/>
          <w:lang w:val="uk-UA"/>
        </w:rPr>
        <w:t xml:space="preserve"> </w:t>
      </w:r>
      <w:r w:rsidRPr="00E6043C">
        <w:rPr>
          <w:rFonts w:ascii="Times New Roman" w:cs="Times New Roman"/>
          <w:sz w:val="28"/>
          <w:lang w:val="uk-UA"/>
        </w:rPr>
        <w:t>–</w:t>
      </w:r>
      <w:r w:rsidRPr="00E6043C">
        <w:rPr>
          <w:rFonts w:ascii="Times New Roman" w:cs="Times New Roman"/>
          <w:sz w:val="28"/>
          <w:lang w:val="uk-UA"/>
        </w:rPr>
        <w:t xml:space="preserve"> </w:t>
      </w:r>
      <w:r w:rsidRPr="00E6043C">
        <w:rPr>
          <w:rFonts w:ascii="Times New Roman" w:cs="Times New Roman"/>
          <w:sz w:val="28"/>
          <w:lang w:val="uk-UA"/>
        </w:rPr>
        <w:t>чутлива</w:t>
      </w:r>
      <w:r w:rsidRPr="00E6043C">
        <w:rPr>
          <w:rFonts w:ascii="Times New Roman" w:cs="Times New Roman"/>
          <w:sz w:val="28"/>
          <w:lang w:val="uk-UA"/>
        </w:rPr>
        <w:t xml:space="preserve"> </w:t>
      </w:r>
      <w:r w:rsidRPr="00E6043C">
        <w:rPr>
          <w:rFonts w:ascii="Times New Roman" w:cs="Times New Roman"/>
          <w:sz w:val="28"/>
          <w:lang w:val="uk-UA"/>
        </w:rPr>
        <w:t>до</w:t>
      </w:r>
      <w:r w:rsidRPr="00E6043C">
        <w:rPr>
          <w:rFonts w:ascii="Times New Roman" w:cs="Times New Roman"/>
          <w:sz w:val="28"/>
          <w:lang w:val="uk-UA"/>
        </w:rPr>
        <w:t xml:space="preserve"> </w:t>
      </w:r>
      <w:r w:rsidRPr="00E6043C">
        <w:rPr>
          <w:rFonts w:ascii="Times New Roman" w:cs="Times New Roman"/>
          <w:sz w:val="28"/>
          <w:lang w:val="uk-UA"/>
        </w:rPr>
        <w:t>регістрів</w:t>
      </w:r>
      <w:r w:rsidR="00912635" w:rsidRPr="00E6043C">
        <w:rPr>
          <w:rFonts w:ascii="Times New Roman" w:cs="Times New Roman"/>
          <w:sz w:val="28"/>
          <w:lang w:val="uk-UA"/>
        </w:rPr>
        <w:t xml:space="preserve"> </w:t>
      </w:r>
      <w:r w:rsidRPr="00E6043C">
        <w:rPr>
          <w:rFonts w:ascii="Times New Roman" w:cs="Times New Roman"/>
          <w:sz w:val="28"/>
          <w:lang w:val="uk-UA"/>
        </w:rPr>
        <w:t>(</w:t>
      </w:r>
      <w:r w:rsidRPr="00E6043C">
        <w:rPr>
          <w:rFonts w:ascii="Times New Roman" w:cs="Times New Roman"/>
          <w:sz w:val="28"/>
          <w:lang w:val="uk-UA"/>
        </w:rPr>
        <w:t>кейс</w:t>
      </w:r>
      <w:r w:rsidRPr="00E6043C">
        <w:rPr>
          <w:rFonts w:ascii="Times New Roman" w:cs="Times New Roman"/>
          <w:sz w:val="28"/>
          <w:lang w:val="uk-UA"/>
        </w:rPr>
        <w:t>-</w:t>
      </w:r>
      <w:proofErr w:type="spellStart"/>
      <w:r w:rsidRPr="00E6043C">
        <w:rPr>
          <w:rFonts w:ascii="Times New Roman" w:cs="Times New Roman"/>
          <w:sz w:val="28"/>
          <w:lang w:val="uk-UA"/>
        </w:rPr>
        <w:t>сенсітів</w:t>
      </w:r>
      <w:proofErr w:type="spellEnd"/>
      <w:r w:rsidRPr="00E6043C">
        <w:rPr>
          <w:rFonts w:ascii="Times New Roman" w:cs="Times New Roman"/>
          <w:sz w:val="28"/>
          <w:lang w:val="uk-UA"/>
        </w:rPr>
        <w:t xml:space="preserve">), </w:t>
      </w:r>
      <w:r w:rsidRPr="00E6043C">
        <w:rPr>
          <w:rFonts w:ascii="Times New Roman" w:cs="Times New Roman"/>
          <w:sz w:val="28"/>
          <w:lang w:val="uk-UA"/>
        </w:rPr>
        <w:t>тобто</w:t>
      </w:r>
      <w:r w:rsidRPr="00E6043C">
        <w:rPr>
          <w:rFonts w:ascii="Times New Roman" w:cs="Times New Roman"/>
          <w:sz w:val="28"/>
          <w:lang w:val="uk-UA"/>
        </w:rPr>
        <w:t xml:space="preserve"> </w:t>
      </w:r>
      <w:r w:rsidRPr="00E6043C">
        <w:rPr>
          <w:rFonts w:ascii="Times New Roman" w:cs="Times New Roman"/>
          <w:sz w:val="28"/>
          <w:lang w:val="uk-UA"/>
        </w:rPr>
        <w:t>регістр</w:t>
      </w:r>
      <w:r w:rsidRPr="00E6043C">
        <w:rPr>
          <w:rFonts w:ascii="Times New Roman" w:cs="Times New Roman"/>
          <w:sz w:val="28"/>
          <w:lang w:val="uk-UA"/>
        </w:rPr>
        <w:t xml:space="preserve"> </w:t>
      </w:r>
      <w:r w:rsidRPr="00E6043C">
        <w:rPr>
          <w:rFonts w:ascii="Times New Roman" w:cs="Times New Roman"/>
          <w:sz w:val="28"/>
          <w:lang w:val="uk-UA"/>
        </w:rPr>
        <w:t>символів</w:t>
      </w:r>
      <w:r w:rsidRPr="00E6043C">
        <w:rPr>
          <w:rFonts w:ascii="Times New Roman" w:cs="Times New Roman"/>
          <w:sz w:val="28"/>
          <w:lang w:val="uk-UA"/>
        </w:rPr>
        <w:t xml:space="preserve"> </w:t>
      </w:r>
      <w:r w:rsidRPr="00E6043C">
        <w:rPr>
          <w:rFonts w:ascii="Times New Roman" w:cs="Times New Roman"/>
          <w:sz w:val="28"/>
          <w:lang w:val="uk-UA"/>
        </w:rPr>
        <w:t>має</w:t>
      </w:r>
      <w:r w:rsidRPr="00E6043C">
        <w:rPr>
          <w:rFonts w:ascii="Times New Roman" w:cs="Times New Roman"/>
          <w:sz w:val="28"/>
          <w:lang w:val="uk-UA"/>
        </w:rPr>
        <w:t xml:space="preserve"> </w:t>
      </w:r>
      <w:r w:rsidRPr="00E6043C">
        <w:rPr>
          <w:rFonts w:ascii="Times New Roman" w:cs="Times New Roman"/>
          <w:sz w:val="28"/>
          <w:lang w:val="uk-UA"/>
        </w:rPr>
        <w:t>значення</w:t>
      </w:r>
      <w:r w:rsidRPr="00E6043C">
        <w:rPr>
          <w:rFonts w:ascii="Times New Roman" w:cs="Times New Roman"/>
          <w:sz w:val="28"/>
          <w:lang w:val="uk-UA"/>
        </w:rPr>
        <w:t xml:space="preserve">. </w:t>
      </w:r>
    </w:p>
    <w:p w14:paraId="26B76CD9" w14:textId="77777777" w:rsidR="005B3E44" w:rsidRPr="00E6043C" w:rsidRDefault="005B3E44" w:rsidP="00BA261B">
      <w:pPr>
        <w:ind w:firstLine="426"/>
        <w:jc w:val="both"/>
        <w:rPr>
          <w:rFonts w:cs="Times New Roman"/>
          <w:lang w:val="ru-RU"/>
        </w:rPr>
      </w:pPr>
      <w:r w:rsidRPr="00E6043C">
        <w:rPr>
          <w:rFonts w:ascii="Times New Roman" w:cs="Times New Roman"/>
          <w:sz w:val="28"/>
          <w:lang w:val="uk-UA"/>
        </w:rPr>
        <w:t>Щодо</w:t>
      </w:r>
      <w:r w:rsidRPr="00E6043C">
        <w:rPr>
          <w:rFonts w:ascii="Times New Roman" w:cs="Times New Roman"/>
          <w:sz w:val="28"/>
          <w:lang w:val="uk-UA"/>
        </w:rPr>
        <w:t xml:space="preserve"> </w:t>
      </w:r>
      <w:r w:rsidRPr="00E6043C">
        <w:rPr>
          <w:rFonts w:ascii="Times New Roman" w:cs="Times New Roman"/>
          <w:b/>
          <w:sz w:val="28"/>
          <w:lang w:val="uk-UA"/>
        </w:rPr>
        <w:t>коментарів</w:t>
      </w:r>
      <w:r w:rsidRPr="00E6043C">
        <w:rPr>
          <w:rFonts w:ascii="Times New Roman" w:cs="Times New Roman"/>
          <w:sz w:val="28"/>
          <w:lang w:val="uk-UA"/>
        </w:rPr>
        <w:t xml:space="preserve"> </w:t>
      </w:r>
      <w:r w:rsidRPr="00E6043C">
        <w:rPr>
          <w:rFonts w:ascii="Times New Roman" w:cs="Times New Roman"/>
          <w:sz w:val="28"/>
          <w:lang w:val="uk-UA"/>
        </w:rPr>
        <w:t>в</w:t>
      </w:r>
      <w:r w:rsidRPr="00E6043C">
        <w:rPr>
          <w:rFonts w:ascii="Times New Roman" w:cs="Times New Roman"/>
          <w:sz w:val="28"/>
          <w:lang w:val="uk-UA"/>
        </w:rPr>
        <w:t xml:space="preserve"> </w:t>
      </w:r>
      <w:r w:rsidRPr="00E6043C">
        <w:rPr>
          <w:rFonts w:ascii="Times New Roman" w:cs="Times New Roman"/>
          <w:sz w:val="28"/>
          <w:lang w:val="uk-UA"/>
        </w:rPr>
        <w:t>коді</w:t>
      </w:r>
      <w:r w:rsidRPr="00E6043C">
        <w:rPr>
          <w:rFonts w:ascii="Times New Roman" w:cs="Times New Roman"/>
          <w:sz w:val="28"/>
          <w:lang w:val="uk-UA"/>
        </w:rPr>
        <w:t xml:space="preserve">. </w:t>
      </w:r>
      <w:r w:rsidRPr="00E6043C">
        <w:rPr>
          <w:rFonts w:ascii="Times New Roman" w:cs="Times New Roman"/>
          <w:sz w:val="28"/>
          <w:lang w:val="uk-UA"/>
        </w:rPr>
        <w:t>В</w:t>
      </w:r>
      <w:r w:rsidRPr="00E6043C">
        <w:rPr>
          <w:rFonts w:ascii="Times New Roman" w:cs="Times New Roman"/>
          <w:sz w:val="28"/>
          <w:lang w:val="uk-UA"/>
        </w:rPr>
        <w:t xml:space="preserve"> </w:t>
      </w:r>
      <w:r w:rsidRPr="00E6043C">
        <w:rPr>
          <w:rFonts w:ascii="Times New Roman" w:cs="Times New Roman"/>
          <w:sz w:val="28"/>
          <w:lang w:val="uk-UA"/>
        </w:rPr>
        <w:t>сучасній</w:t>
      </w:r>
      <w:r w:rsidRPr="00E6043C">
        <w:rPr>
          <w:rFonts w:ascii="Times New Roman" w:cs="Times New Roman"/>
          <w:sz w:val="28"/>
          <w:lang w:val="uk-UA"/>
        </w:rPr>
        <w:t xml:space="preserve"> </w:t>
      </w:r>
      <w:r w:rsidRPr="00E6043C">
        <w:rPr>
          <w:rFonts w:ascii="Times New Roman" w:cs="Times New Roman"/>
          <w:sz w:val="28"/>
          <w:lang w:val="uk-UA"/>
        </w:rPr>
        <w:t>мові</w:t>
      </w:r>
      <w:r w:rsidRPr="00E6043C">
        <w:rPr>
          <w:rFonts w:ascii="Times New Roman" w:cs="Times New Roman"/>
          <w:sz w:val="28"/>
          <w:lang w:val="uk-UA"/>
        </w:rPr>
        <w:t xml:space="preserve"> </w:t>
      </w:r>
      <w:r w:rsidRPr="00E6043C">
        <w:rPr>
          <w:rFonts w:ascii="Times New Roman" w:cs="Times New Roman"/>
          <w:sz w:val="28"/>
          <w:lang w:val="uk-UA"/>
        </w:rPr>
        <w:t>Сі</w:t>
      </w:r>
      <w:r w:rsidRPr="00E6043C">
        <w:rPr>
          <w:rFonts w:ascii="Times New Roman" w:cs="Times New Roman"/>
          <w:sz w:val="28"/>
          <w:lang w:val="uk-UA"/>
        </w:rPr>
        <w:t xml:space="preserve"> </w:t>
      </w:r>
      <w:r w:rsidRPr="00E6043C">
        <w:rPr>
          <w:rFonts w:ascii="Times New Roman" w:cs="Times New Roman"/>
          <w:sz w:val="28"/>
          <w:lang w:val="uk-UA"/>
        </w:rPr>
        <w:t>існує</w:t>
      </w:r>
      <w:r w:rsidRPr="00E6043C">
        <w:rPr>
          <w:rFonts w:ascii="Times New Roman" w:cs="Times New Roman"/>
          <w:sz w:val="28"/>
          <w:lang w:val="uk-UA"/>
        </w:rPr>
        <w:t xml:space="preserve"> </w:t>
      </w:r>
      <w:r w:rsidRPr="00E6043C">
        <w:rPr>
          <w:rFonts w:ascii="Times New Roman" w:cs="Times New Roman"/>
          <w:sz w:val="28"/>
          <w:lang w:val="uk-UA"/>
        </w:rPr>
        <w:t>два</w:t>
      </w:r>
      <w:r w:rsidRPr="00E6043C">
        <w:rPr>
          <w:rFonts w:ascii="Times New Roman" w:cs="Times New Roman"/>
          <w:sz w:val="28"/>
          <w:lang w:val="uk-UA"/>
        </w:rPr>
        <w:t xml:space="preserve"> </w:t>
      </w:r>
      <w:r w:rsidRPr="00E6043C">
        <w:rPr>
          <w:rFonts w:ascii="Times New Roman" w:cs="Times New Roman"/>
          <w:sz w:val="28"/>
          <w:lang w:val="uk-UA"/>
        </w:rPr>
        <w:t>типи</w:t>
      </w:r>
      <w:r w:rsidRPr="00E6043C">
        <w:rPr>
          <w:rFonts w:ascii="Times New Roman" w:cs="Times New Roman"/>
          <w:sz w:val="28"/>
          <w:lang w:val="uk-UA"/>
        </w:rPr>
        <w:t xml:space="preserve"> </w:t>
      </w:r>
      <w:r w:rsidRPr="00E6043C">
        <w:rPr>
          <w:rFonts w:ascii="Times New Roman" w:cs="Times New Roman"/>
          <w:sz w:val="28"/>
          <w:lang w:val="uk-UA"/>
        </w:rPr>
        <w:t>коментарів</w:t>
      </w:r>
      <w:r w:rsidRPr="00E6043C">
        <w:rPr>
          <w:rFonts w:ascii="Times New Roman" w:cs="Times New Roman"/>
          <w:sz w:val="28"/>
          <w:lang w:val="uk-UA"/>
        </w:rPr>
        <w:t xml:space="preserve">, </w:t>
      </w:r>
      <w:r w:rsidRPr="00E6043C">
        <w:rPr>
          <w:rFonts w:ascii="Times New Roman" w:cs="Times New Roman"/>
          <w:sz w:val="28"/>
          <w:lang w:val="uk-UA"/>
        </w:rPr>
        <w:t>тобто</w:t>
      </w:r>
      <w:r w:rsidRPr="00E6043C">
        <w:rPr>
          <w:rFonts w:ascii="Times New Roman" w:cs="Times New Roman"/>
          <w:sz w:val="28"/>
          <w:lang w:val="uk-UA"/>
        </w:rPr>
        <w:t xml:space="preserve"> </w:t>
      </w:r>
      <w:r w:rsidRPr="00E6043C">
        <w:rPr>
          <w:rFonts w:ascii="Times New Roman" w:cs="Times New Roman"/>
          <w:sz w:val="28"/>
          <w:lang w:val="uk-UA"/>
        </w:rPr>
        <w:t>ділянок</w:t>
      </w:r>
      <w:r w:rsidRPr="00E6043C">
        <w:rPr>
          <w:rFonts w:ascii="Times New Roman" w:cs="Times New Roman"/>
          <w:sz w:val="28"/>
          <w:lang w:val="uk-UA"/>
        </w:rPr>
        <w:t xml:space="preserve"> </w:t>
      </w:r>
      <w:r w:rsidRPr="00E6043C">
        <w:rPr>
          <w:rFonts w:ascii="Times New Roman" w:cs="Times New Roman"/>
          <w:sz w:val="28"/>
          <w:lang w:val="uk-UA"/>
        </w:rPr>
        <w:t>коду</w:t>
      </w:r>
      <w:r w:rsidR="00912635" w:rsidRPr="00E6043C">
        <w:rPr>
          <w:rFonts w:ascii="Times New Roman" w:cs="Times New Roman"/>
          <w:sz w:val="28"/>
          <w:lang w:val="uk-UA"/>
        </w:rPr>
        <w:t xml:space="preserve">, </w:t>
      </w:r>
      <w:r w:rsidR="00912635" w:rsidRPr="00E6043C">
        <w:rPr>
          <w:rFonts w:ascii="Times New Roman" w:cs="Times New Roman"/>
          <w:sz w:val="28"/>
          <w:lang w:val="uk-UA"/>
        </w:rPr>
        <w:t>які</w:t>
      </w:r>
      <w:r w:rsidRPr="00E6043C">
        <w:rPr>
          <w:rFonts w:ascii="Times New Roman" w:cs="Times New Roman"/>
          <w:sz w:val="28"/>
          <w:lang w:val="uk-UA"/>
        </w:rPr>
        <w:t xml:space="preserve"> </w:t>
      </w:r>
      <w:r w:rsidRPr="00E6043C">
        <w:rPr>
          <w:rFonts w:ascii="Times New Roman" w:cs="Times New Roman"/>
          <w:sz w:val="28"/>
          <w:lang w:val="uk-UA"/>
        </w:rPr>
        <w:t>не</w:t>
      </w:r>
      <w:r w:rsidRPr="00E6043C">
        <w:rPr>
          <w:rFonts w:ascii="Times New Roman" w:cs="Times New Roman"/>
          <w:sz w:val="28"/>
          <w:lang w:val="uk-UA"/>
        </w:rPr>
        <w:t xml:space="preserve"> </w:t>
      </w:r>
      <w:r w:rsidRPr="00E6043C">
        <w:rPr>
          <w:rFonts w:ascii="Times New Roman" w:cs="Times New Roman"/>
          <w:sz w:val="28"/>
          <w:lang w:val="uk-UA"/>
        </w:rPr>
        <w:t>компілюються</w:t>
      </w:r>
      <w:r w:rsidRPr="00E6043C">
        <w:rPr>
          <w:rFonts w:ascii="Times New Roman" w:cs="Times New Roman"/>
          <w:sz w:val="28"/>
          <w:lang w:val="uk-UA"/>
        </w:rPr>
        <w:t>:</w:t>
      </w:r>
    </w:p>
    <w:p w14:paraId="65D78E28" w14:textId="77777777" w:rsidR="005B3E44" w:rsidRPr="00E6043C" w:rsidRDefault="005B3E44" w:rsidP="00BA261B">
      <w:pPr>
        <w:ind w:firstLine="426"/>
        <w:jc w:val="both"/>
        <w:rPr>
          <w:rFonts w:cs="Times New Roman"/>
          <w:lang w:val="ru-RU"/>
        </w:rPr>
      </w:pPr>
      <w:r w:rsidRPr="00E6043C">
        <w:rPr>
          <w:rFonts w:ascii="Times New Roman" w:cs="Times New Roman"/>
          <w:sz w:val="28"/>
          <w:lang w:val="uk-UA"/>
        </w:rPr>
        <w:t xml:space="preserve">- </w:t>
      </w:r>
      <w:r w:rsidRPr="00E6043C">
        <w:rPr>
          <w:rFonts w:ascii="Times New Roman" w:cs="Times New Roman"/>
          <w:b/>
          <w:i/>
          <w:sz w:val="28"/>
          <w:lang w:val="uk-UA"/>
        </w:rPr>
        <w:t>Коментар</w:t>
      </w:r>
      <w:r w:rsidRPr="00E6043C">
        <w:rPr>
          <w:rFonts w:ascii="Times New Roman" w:cs="Times New Roman"/>
          <w:b/>
          <w:i/>
          <w:sz w:val="28"/>
          <w:lang w:val="uk-UA"/>
        </w:rPr>
        <w:t xml:space="preserve"> </w:t>
      </w:r>
      <w:r w:rsidRPr="00E6043C">
        <w:rPr>
          <w:rFonts w:ascii="Times New Roman" w:cs="Times New Roman"/>
          <w:b/>
          <w:i/>
          <w:sz w:val="28"/>
          <w:lang w:val="uk-UA"/>
        </w:rPr>
        <w:t>ділянки</w:t>
      </w:r>
      <w:r w:rsidRPr="00E6043C">
        <w:rPr>
          <w:rFonts w:ascii="Times New Roman" w:cs="Times New Roman"/>
          <w:b/>
          <w:i/>
          <w:sz w:val="28"/>
          <w:lang w:val="uk-UA"/>
        </w:rPr>
        <w:t xml:space="preserve"> </w:t>
      </w:r>
      <w:r w:rsidRPr="00E6043C">
        <w:rPr>
          <w:rFonts w:ascii="Times New Roman" w:cs="Times New Roman"/>
          <w:b/>
          <w:i/>
          <w:sz w:val="28"/>
          <w:lang w:val="uk-UA"/>
        </w:rPr>
        <w:t>коду</w:t>
      </w:r>
      <w:r w:rsidRPr="00E6043C">
        <w:rPr>
          <w:rFonts w:ascii="Times New Roman" w:cs="Times New Roman"/>
          <w:b/>
          <w:sz w:val="28"/>
          <w:lang w:val="uk-UA"/>
        </w:rPr>
        <w:t>,</w:t>
      </w:r>
      <w:r w:rsidRPr="00E6043C">
        <w:rPr>
          <w:rFonts w:ascii="Times New Roman" w:cs="Times New Roman"/>
          <w:sz w:val="28"/>
          <w:lang w:val="uk-UA"/>
        </w:rPr>
        <w:t xml:space="preserve"> </w:t>
      </w:r>
      <w:r w:rsidRPr="00E6043C">
        <w:rPr>
          <w:rFonts w:ascii="Times New Roman" w:cs="Times New Roman"/>
          <w:sz w:val="28"/>
          <w:lang w:val="uk-UA"/>
        </w:rPr>
        <w:t>що</w:t>
      </w:r>
      <w:r w:rsidRPr="00E6043C">
        <w:rPr>
          <w:rFonts w:ascii="Times New Roman" w:cs="Times New Roman"/>
          <w:sz w:val="28"/>
          <w:lang w:val="uk-UA"/>
        </w:rPr>
        <w:t xml:space="preserve"> </w:t>
      </w:r>
      <w:r w:rsidRPr="00E6043C">
        <w:rPr>
          <w:rFonts w:ascii="Times New Roman" w:cs="Times New Roman"/>
          <w:sz w:val="28"/>
          <w:lang w:val="uk-UA"/>
        </w:rPr>
        <w:t>може</w:t>
      </w:r>
      <w:r w:rsidRPr="00E6043C">
        <w:rPr>
          <w:rFonts w:ascii="Times New Roman" w:cs="Times New Roman"/>
          <w:sz w:val="28"/>
          <w:lang w:val="uk-UA"/>
        </w:rPr>
        <w:t xml:space="preserve"> </w:t>
      </w:r>
      <w:r w:rsidRPr="00E6043C">
        <w:rPr>
          <w:rFonts w:ascii="Times New Roman" w:cs="Times New Roman"/>
          <w:sz w:val="28"/>
          <w:lang w:val="uk-UA"/>
        </w:rPr>
        <w:t>бути</w:t>
      </w:r>
      <w:r w:rsidRPr="00E6043C">
        <w:rPr>
          <w:rFonts w:ascii="Times New Roman" w:cs="Times New Roman"/>
          <w:sz w:val="28"/>
          <w:lang w:val="uk-UA"/>
        </w:rPr>
        <w:t xml:space="preserve"> </w:t>
      </w:r>
      <w:r w:rsidRPr="00E6043C">
        <w:rPr>
          <w:rFonts w:ascii="Times New Roman" w:cs="Times New Roman"/>
          <w:sz w:val="28"/>
          <w:lang w:val="uk-UA"/>
        </w:rPr>
        <w:t>як</w:t>
      </w:r>
      <w:r w:rsidRPr="00E6043C">
        <w:rPr>
          <w:rFonts w:ascii="Times New Roman" w:cs="Times New Roman"/>
          <w:sz w:val="28"/>
          <w:lang w:val="uk-UA"/>
        </w:rPr>
        <w:t xml:space="preserve"> </w:t>
      </w:r>
      <w:r w:rsidRPr="00E6043C">
        <w:rPr>
          <w:rFonts w:ascii="Times New Roman" w:cs="Times New Roman"/>
          <w:sz w:val="28"/>
          <w:lang w:val="uk-UA"/>
        </w:rPr>
        <w:t>на</w:t>
      </w:r>
      <w:r w:rsidRPr="00E6043C">
        <w:rPr>
          <w:rFonts w:ascii="Times New Roman" w:cs="Times New Roman"/>
          <w:sz w:val="28"/>
          <w:lang w:val="uk-UA"/>
        </w:rPr>
        <w:t xml:space="preserve"> </w:t>
      </w:r>
      <w:r w:rsidRPr="00E6043C">
        <w:rPr>
          <w:rFonts w:ascii="Times New Roman" w:cs="Times New Roman"/>
          <w:sz w:val="28"/>
          <w:lang w:val="uk-UA"/>
        </w:rPr>
        <w:t>час</w:t>
      </w:r>
      <w:r w:rsidR="00912635" w:rsidRPr="00E6043C">
        <w:rPr>
          <w:rFonts w:ascii="Times New Roman" w:cs="Times New Roman"/>
          <w:sz w:val="28"/>
          <w:lang w:val="uk-UA"/>
        </w:rPr>
        <w:t>т</w:t>
      </w:r>
      <w:r w:rsidRPr="00E6043C">
        <w:rPr>
          <w:rFonts w:ascii="Times New Roman" w:cs="Times New Roman"/>
          <w:sz w:val="28"/>
          <w:lang w:val="uk-UA"/>
        </w:rPr>
        <w:t>ину</w:t>
      </w:r>
      <w:r w:rsidRPr="00E6043C">
        <w:rPr>
          <w:rFonts w:ascii="Times New Roman" w:cs="Times New Roman"/>
          <w:sz w:val="28"/>
          <w:lang w:val="uk-UA"/>
        </w:rPr>
        <w:t xml:space="preserve"> </w:t>
      </w:r>
      <w:r w:rsidRPr="00E6043C">
        <w:rPr>
          <w:rFonts w:ascii="Times New Roman" w:cs="Times New Roman"/>
          <w:sz w:val="28"/>
          <w:lang w:val="uk-UA"/>
        </w:rPr>
        <w:t>рядка</w:t>
      </w:r>
      <w:r w:rsidRPr="00E6043C">
        <w:rPr>
          <w:rFonts w:ascii="Times New Roman" w:cs="Times New Roman"/>
          <w:sz w:val="28"/>
          <w:lang w:val="uk-UA"/>
        </w:rPr>
        <w:t xml:space="preserve"> </w:t>
      </w:r>
      <w:r w:rsidRPr="00E6043C">
        <w:rPr>
          <w:rFonts w:ascii="Times New Roman" w:cs="Times New Roman"/>
          <w:sz w:val="28"/>
          <w:lang w:val="uk-UA"/>
        </w:rPr>
        <w:t>так</w:t>
      </w:r>
      <w:r w:rsidRPr="00E6043C">
        <w:rPr>
          <w:rFonts w:ascii="Times New Roman" w:cs="Times New Roman"/>
          <w:sz w:val="28"/>
          <w:lang w:val="uk-UA"/>
        </w:rPr>
        <w:t xml:space="preserve"> </w:t>
      </w:r>
      <w:r w:rsidRPr="00E6043C">
        <w:rPr>
          <w:rFonts w:ascii="Times New Roman" w:cs="Times New Roman"/>
          <w:sz w:val="28"/>
          <w:lang w:val="uk-UA"/>
        </w:rPr>
        <w:t>і</w:t>
      </w:r>
      <w:r w:rsidRPr="00E6043C">
        <w:rPr>
          <w:rFonts w:ascii="Times New Roman" w:cs="Times New Roman"/>
          <w:sz w:val="28"/>
          <w:lang w:val="uk-UA"/>
        </w:rPr>
        <w:t xml:space="preserve"> </w:t>
      </w:r>
      <w:r w:rsidRPr="00E6043C">
        <w:rPr>
          <w:rFonts w:ascii="Times New Roman" w:cs="Times New Roman"/>
          <w:sz w:val="28"/>
          <w:lang w:val="uk-UA"/>
        </w:rPr>
        <w:t>на</w:t>
      </w:r>
      <w:r w:rsidRPr="00E6043C">
        <w:rPr>
          <w:rFonts w:ascii="Times New Roman" w:cs="Times New Roman"/>
          <w:sz w:val="28"/>
          <w:lang w:val="uk-UA"/>
        </w:rPr>
        <w:t xml:space="preserve"> </w:t>
      </w:r>
      <w:r w:rsidRPr="00E6043C">
        <w:rPr>
          <w:rFonts w:ascii="Times New Roman" w:cs="Times New Roman"/>
          <w:sz w:val="28"/>
          <w:lang w:val="uk-UA"/>
        </w:rPr>
        <w:t>декілька</w:t>
      </w:r>
      <w:r w:rsidRPr="00E6043C">
        <w:rPr>
          <w:rFonts w:ascii="Times New Roman" w:cs="Times New Roman"/>
          <w:sz w:val="28"/>
          <w:lang w:val="uk-UA"/>
        </w:rPr>
        <w:t xml:space="preserve"> </w:t>
      </w:r>
      <w:r w:rsidRPr="00E6043C">
        <w:rPr>
          <w:rFonts w:ascii="Times New Roman" w:cs="Times New Roman"/>
          <w:sz w:val="28"/>
          <w:lang w:val="uk-UA"/>
        </w:rPr>
        <w:t>рядків</w:t>
      </w:r>
      <w:r w:rsidRPr="00E6043C">
        <w:rPr>
          <w:rFonts w:ascii="Times New Roman" w:cs="Times New Roman"/>
          <w:sz w:val="28"/>
          <w:lang w:val="uk-UA"/>
        </w:rPr>
        <w:t>:</w:t>
      </w:r>
    </w:p>
    <w:p w14:paraId="19757FC2" w14:textId="77777777" w:rsidR="005B3E44" w:rsidRPr="00E6043C" w:rsidRDefault="005B3E44" w:rsidP="00BA261B">
      <w:pPr>
        <w:ind w:firstLine="426"/>
        <w:jc w:val="both"/>
        <w:rPr>
          <w:rFonts w:cs="Times New Roman"/>
          <w:lang w:val="ru-RU"/>
        </w:rPr>
      </w:pPr>
      <w:r w:rsidRPr="00E6043C">
        <w:rPr>
          <w:rFonts w:ascii="Cambria" w:cs="Times New Roman"/>
          <w:color w:val="009933"/>
          <w:lang w:val="uk-UA"/>
        </w:rPr>
        <w:t xml:space="preserve">/*  </w:t>
      </w:r>
      <w:r w:rsidRPr="00E6043C">
        <w:rPr>
          <w:rFonts w:ascii="Cambria" w:cs="Times New Roman"/>
          <w:color w:val="009933"/>
          <w:lang w:val="uk-UA"/>
        </w:rPr>
        <w:t>якийсь</w:t>
      </w:r>
      <w:r w:rsidRPr="00E6043C">
        <w:rPr>
          <w:rFonts w:ascii="Cambria" w:cs="Times New Roman"/>
          <w:color w:val="009933"/>
          <w:lang w:val="uk-UA"/>
        </w:rPr>
        <w:t xml:space="preserve"> </w:t>
      </w:r>
      <w:r w:rsidRPr="00E6043C">
        <w:rPr>
          <w:rFonts w:ascii="Cambria" w:cs="Times New Roman"/>
          <w:color w:val="009933"/>
          <w:lang w:val="uk-UA"/>
        </w:rPr>
        <w:t>текст</w:t>
      </w:r>
      <w:r w:rsidRPr="00E6043C">
        <w:rPr>
          <w:rFonts w:ascii="Cambria" w:cs="Times New Roman"/>
          <w:color w:val="009933"/>
          <w:lang w:val="uk-UA"/>
        </w:rPr>
        <w:t xml:space="preserve">  </w:t>
      </w:r>
      <w:r w:rsidRPr="00E6043C">
        <w:rPr>
          <w:rFonts w:ascii="Cambria" w:cs="Times New Roman"/>
          <w:color w:val="009933"/>
          <w:lang w:val="uk-UA"/>
        </w:rPr>
        <w:t>тут</w:t>
      </w:r>
      <w:r w:rsidRPr="00E6043C">
        <w:rPr>
          <w:rFonts w:ascii="Cambria" w:cs="Times New Roman"/>
          <w:color w:val="009933"/>
          <w:lang w:val="uk-UA"/>
        </w:rPr>
        <w:t xml:space="preserve">    */</w:t>
      </w:r>
    </w:p>
    <w:p w14:paraId="4BB2E62E" w14:textId="77777777" w:rsidR="005B3E44" w:rsidRPr="00E6043C" w:rsidRDefault="005B3E44" w:rsidP="00BA261B">
      <w:pPr>
        <w:ind w:firstLine="426"/>
        <w:jc w:val="both"/>
        <w:rPr>
          <w:rFonts w:cs="Times New Roman"/>
          <w:lang w:val="ru-RU"/>
        </w:rPr>
      </w:pPr>
      <w:r w:rsidRPr="00E6043C">
        <w:rPr>
          <w:rFonts w:ascii="Cambria" w:cs="Times New Roman"/>
          <w:color w:val="009933"/>
          <w:lang w:val="uk-UA"/>
        </w:rPr>
        <w:t>/*</w:t>
      </w:r>
    </w:p>
    <w:p w14:paraId="29354F19" w14:textId="77777777" w:rsidR="005B3E44" w:rsidRPr="00E6043C" w:rsidRDefault="005B3E44" w:rsidP="00BA261B">
      <w:pPr>
        <w:ind w:firstLine="426"/>
        <w:jc w:val="both"/>
        <w:rPr>
          <w:rFonts w:cs="Times New Roman"/>
          <w:lang w:val="ru-RU"/>
        </w:rPr>
      </w:pPr>
      <w:r w:rsidRPr="00E6043C">
        <w:rPr>
          <w:rFonts w:ascii="Cambria" w:cs="Times New Roman"/>
          <w:color w:val="009933"/>
          <w:lang w:val="uk-UA"/>
        </w:rPr>
        <w:t>текст</w:t>
      </w:r>
      <w:r w:rsidRPr="00E6043C">
        <w:rPr>
          <w:rFonts w:ascii="Cambria" w:cs="Times New Roman"/>
          <w:color w:val="009933"/>
          <w:lang w:val="uk-UA"/>
        </w:rPr>
        <w:t>,</w:t>
      </w:r>
    </w:p>
    <w:p w14:paraId="7D284A7E" w14:textId="77777777" w:rsidR="005B3E44" w:rsidRPr="00E6043C" w:rsidRDefault="005B3E44" w:rsidP="00BA261B">
      <w:pPr>
        <w:ind w:firstLine="426"/>
        <w:jc w:val="both"/>
        <w:rPr>
          <w:rFonts w:cs="Times New Roman"/>
          <w:lang w:val="ru-RU"/>
        </w:rPr>
      </w:pPr>
      <w:r w:rsidRPr="00E6043C">
        <w:rPr>
          <w:rFonts w:ascii="Cambria" w:cs="Times New Roman"/>
          <w:color w:val="009933"/>
          <w:lang w:val="uk-UA"/>
        </w:rPr>
        <w:t>знову</w:t>
      </w:r>
      <w:r w:rsidRPr="00E6043C">
        <w:rPr>
          <w:rFonts w:ascii="Cambria" w:cs="Times New Roman"/>
          <w:color w:val="009933"/>
          <w:lang w:val="uk-UA"/>
        </w:rPr>
        <w:t xml:space="preserve"> </w:t>
      </w:r>
      <w:r w:rsidRPr="00E6043C">
        <w:rPr>
          <w:rFonts w:ascii="Cambria" w:cs="Times New Roman"/>
          <w:color w:val="009933"/>
          <w:lang w:val="uk-UA"/>
        </w:rPr>
        <w:t>текст</w:t>
      </w:r>
    </w:p>
    <w:p w14:paraId="0DBED0DE" w14:textId="77777777" w:rsidR="005B3E44" w:rsidRPr="00E6043C" w:rsidRDefault="005B3E44" w:rsidP="00BA261B">
      <w:pPr>
        <w:ind w:firstLine="426"/>
        <w:jc w:val="both"/>
        <w:rPr>
          <w:rFonts w:cs="Times New Roman"/>
          <w:lang w:val="ru-RU"/>
        </w:rPr>
      </w:pPr>
      <w:r w:rsidRPr="00E6043C">
        <w:rPr>
          <w:rFonts w:ascii="Cambria" w:cs="Times New Roman"/>
          <w:color w:val="009933"/>
          <w:lang w:val="ru-RU" w:eastAsia="en-US"/>
        </w:rPr>
        <w:t>…</w:t>
      </w:r>
      <w:r w:rsidRPr="00E6043C">
        <w:rPr>
          <w:rFonts w:ascii="Cambria" w:cs="Times New Roman"/>
          <w:color w:val="009933"/>
          <w:lang w:val="uk-UA"/>
        </w:rPr>
        <w:t>.</w:t>
      </w:r>
    </w:p>
    <w:p w14:paraId="6C5F8952" w14:textId="77777777" w:rsidR="005B3E44" w:rsidRPr="00E6043C" w:rsidRDefault="005B3E44" w:rsidP="00BA261B">
      <w:pPr>
        <w:ind w:firstLine="426"/>
        <w:jc w:val="both"/>
        <w:rPr>
          <w:rFonts w:cs="Times New Roman"/>
          <w:lang w:val="ru-RU"/>
        </w:rPr>
      </w:pPr>
      <w:r w:rsidRPr="00E6043C">
        <w:rPr>
          <w:rFonts w:ascii="Cambria" w:cs="Times New Roman"/>
          <w:color w:val="009933"/>
          <w:lang w:val="uk-UA"/>
        </w:rPr>
        <w:lastRenderedPageBreak/>
        <w:t>ще</w:t>
      </w:r>
      <w:r w:rsidRPr="00E6043C">
        <w:rPr>
          <w:rFonts w:ascii="Cambria" w:cs="Times New Roman"/>
          <w:color w:val="009933"/>
          <w:lang w:val="uk-UA"/>
        </w:rPr>
        <w:t xml:space="preserve"> </w:t>
      </w:r>
      <w:r w:rsidRPr="00E6043C">
        <w:rPr>
          <w:rFonts w:ascii="Cambria" w:cs="Times New Roman"/>
          <w:color w:val="009933"/>
          <w:lang w:val="uk-UA"/>
        </w:rPr>
        <w:t>щось</w:t>
      </w:r>
      <w:r w:rsidRPr="00E6043C">
        <w:rPr>
          <w:rFonts w:ascii="Cambria" w:cs="Times New Roman"/>
          <w:color w:val="009933"/>
          <w:lang w:val="uk-UA"/>
        </w:rPr>
        <w:t xml:space="preserve"> </w:t>
      </w:r>
      <w:r w:rsidRPr="00E6043C">
        <w:rPr>
          <w:rFonts w:ascii="Cambria" w:cs="Times New Roman"/>
          <w:color w:val="009933"/>
          <w:lang w:val="uk-UA"/>
        </w:rPr>
        <w:t>…</w:t>
      </w:r>
      <w:r w:rsidRPr="00E6043C">
        <w:rPr>
          <w:rFonts w:ascii="Cambria" w:cs="Times New Roman"/>
          <w:color w:val="009933"/>
          <w:lang w:val="uk-UA"/>
        </w:rPr>
        <w:t>.</w:t>
      </w:r>
    </w:p>
    <w:p w14:paraId="2824033B" w14:textId="77777777" w:rsidR="005B3E44" w:rsidRPr="00E6043C" w:rsidRDefault="005B3E44" w:rsidP="00BA261B">
      <w:pPr>
        <w:ind w:firstLine="426"/>
        <w:jc w:val="both"/>
        <w:rPr>
          <w:rFonts w:ascii="Cambria" w:cs="Times New Roman"/>
          <w:color w:val="009933"/>
          <w:lang w:val="uk-UA"/>
        </w:rPr>
      </w:pPr>
    </w:p>
    <w:p w14:paraId="089CAC67" w14:textId="77777777" w:rsidR="005B3E44" w:rsidRPr="00E6043C" w:rsidRDefault="005B3E44" w:rsidP="00BA261B">
      <w:pPr>
        <w:ind w:firstLine="426"/>
        <w:jc w:val="both"/>
        <w:rPr>
          <w:rFonts w:cs="Times New Roman"/>
          <w:lang w:val="ru-RU"/>
        </w:rPr>
      </w:pPr>
      <w:r w:rsidRPr="00E6043C">
        <w:rPr>
          <w:rFonts w:ascii="Cambria" w:cs="Times New Roman"/>
          <w:color w:val="009933"/>
          <w:lang w:val="uk-UA"/>
        </w:rPr>
        <w:t>*/</w:t>
      </w:r>
    </w:p>
    <w:p w14:paraId="7D8EA735" w14:textId="77777777" w:rsidR="005B3E44" w:rsidRPr="00E6043C" w:rsidRDefault="005B3E44" w:rsidP="00BA261B">
      <w:pPr>
        <w:ind w:firstLine="426"/>
        <w:jc w:val="both"/>
        <w:rPr>
          <w:rFonts w:ascii="Times New Roman" w:cs="Times New Roman"/>
          <w:sz w:val="28"/>
          <w:lang w:val="uk-UA"/>
        </w:rPr>
      </w:pPr>
    </w:p>
    <w:p w14:paraId="64B19A82" w14:textId="77777777" w:rsidR="005B3E44" w:rsidRPr="00E6043C" w:rsidRDefault="005B3E44" w:rsidP="00BA261B">
      <w:pPr>
        <w:ind w:firstLine="426"/>
        <w:jc w:val="both"/>
        <w:rPr>
          <w:rFonts w:cs="Times New Roman"/>
          <w:lang w:val="ru-RU"/>
        </w:rPr>
      </w:pPr>
      <w:r w:rsidRPr="00E6043C">
        <w:rPr>
          <w:rFonts w:ascii="Times New Roman" w:cs="Times New Roman"/>
          <w:sz w:val="28"/>
          <w:lang w:val="uk-UA"/>
        </w:rPr>
        <w:t xml:space="preserve">- </w:t>
      </w:r>
      <w:r w:rsidRPr="00E6043C">
        <w:rPr>
          <w:rFonts w:ascii="Times New Roman" w:cs="Times New Roman"/>
          <w:b/>
          <w:i/>
          <w:sz w:val="28"/>
          <w:lang w:val="uk-UA"/>
        </w:rPr>
        <w:t>Коментар</w:t>
      </w:r>
      <w:r w:rsidRPr="00E6043C">
        <w:rPr>
          <w:rFonts w:ascii="Times New Roman" w:cs="Times New Roman"/>
          <w:b/>
          <w:i/>
          <w:sz w:val="28"/>
          <w:lang w:val="uk-UA"/>
        </w:rPr>
        <w:t xml:space="preserve"> </w:t>
      </w:r>
      <w:r w:rsidRPr="00E6043C">
        <w:rPr>
          <w:rFonts w:ascii="Times New Roman" w:cs="Times New Roman"/>
          <w:b/>
          <w:i/>
          <w:sz w:val="28"/>
          <w:lang w:val="uk-UA"/>
        </w:rPr>
        <w:t>до</w:t>
      </w:r>
      <w:r w:rsidRPr="00E6043C">
        <w:rPr>
          <w:rFonts w:ascii="Times New Roman" w:cs="Times New Roman"/>
          <w:b/>
          <w:i/>
          <w:sz w:val="28"/>
          <w:lang w:val="uk-UA"/>
        </w:rPr>
        <w:t xml:space="preserve"> </w:t>
      </w:r>
      <w:r w:rsidRPr="00E6043C">
        <w:rPr>
          <w:rFonts w:ascii="Times New Roman" w:cs="Times New Roman"/>
          <w:b/>
          <w:i/>
          <w:sz w:val="28"/>
          <w:lang w:val="uk-UA"/>
        </w:rPr>
        <w:t>кінця</w:t>
      </w:r>
      <w:r w:rsidRPr="00E6043C">
        <w:rPr>
          <w:rFonts w:ascii="Times New Roman" w:cs="Times New Roman"/>
          <w:b/>
          <w:i/>
          <w:sz w:val="28"/>
          <w:lang w:val="uk-UA"/>
        </w:rPr>
        <w:t xml:space="preserve"> </w:t>
      </w:r>
      <w:r w:rsidRPr="00E6043C">
        <w:rPr>
          <w:rFonts w:ascii="Times New Roman" w:cs="Times New Roman"/>
          <w:b/>
          <w:i/>
          <w:sz w:val="28"/>
          <w:lang w:val="uk-UA"/>
        </w:rPr>
        <w:t>рядку</w:t>
      </w:r>
      <w:r w:rsidRPr="00E6043C">
        <w:rPr>
          <w:rFonts w:ascii="Times New Roman" w:cs="Times New Roman"/>
          <w:b/>
          <w:i/>
          <w:sz w:val="28"/>
          <w:lang w:val="uk-UA"/>
        </w:rPr>
        <w:t>:</w:t>
      </w:r>
    </w:p>
    <w:p w14:paraId="0C81499E" w14:textId="77777777" w:rsidR="005B3E44" w:rsidRPr="00E6043C" w:rsidRDefault="005B3E44" w:rsidP="00BA261B">
      <w:pPr>
        <w:ind w:firstLine="426"/>
        <w:jc w:val="both"/>
        <w:rPr>
          <w:rFonts w:cs="Times New Roman"/>
          <w:lang w:val="ru-RU"/>
        </w:rPr>
      </w:pPr>
      <w:r w:rsidRPr="00E6043C">
        <w:rPr>
          <w:rFonts w:ascii="Cambria" w:cs="Times New Roman"/>
          <w:color w:val="009933"/>
          <w:lang w:val="uk-UA"/>
        </w:rPr>
        <w:t xml:space="preserve">// </w:t>
      </w:r>
      <w:r w:rsidRPr="00E6043C">
        <w:rPr>
          <w:rFonts w:ascii="Cambria" w:cs="Times New Roman"/>
          <w:color w:val="009933"/>
          <w:lang w:val="uk-UA"/>
        </w:rPr>
        <w:t>текст</w:t>
      </w:r>
      <w:r w:rsidRPr="00E6043C">
        <w:rPr>
          <w:rFonts w:ascii="Cambria" w:cs="Times New Roman"/>
          <w:color w:val="009933"/>
          <w:lang w:val="uk-UA"/>
        </w:rPr>
        <w:t xml:space="preserve"> </w:t>
      </w:r>
      <w:r w:rsidRPr="00E6043C">
        <w:rPr>
          <w:rFonts w:ascii="Cambria" w:cs="Times New Roman"/>
          <w:color w:val="009933"/>
          <w:lang w:val="uk-UA"/>
        </w:rPr>
        <w:t>до</w:t>
      </w:r>
      <w:r w:rsidRPr="00E6043C">
        <w:rPr>
          <w:rFonts w:ascii="Cambria" w:cs="Times New Roman"/>
          <w:color w:val="009933"/>
          <w:lang w:val="uk-UA"/>
        </w:rPr>
        <w:t xml:space="preserve"> </w:t>
      </w:r>
      <w:r w:rsidRPr="00E6043C">
        <w:rPr>
          <w:rFonts w:ascii="Cambria" w:cs="Times New Roman"/>
          <w:color w:val="009933"/>
          <w:lang w:val="uk-UA"/>
        </w:rPr>
        <w:t>кінця</w:t>
      </w:r>
      <w:r w:rsidRPr="00E6043C">
        <w:rPr>
          <w:rFonts w:ascii="Cambria" w:cs="Times New Roman"/>
          <w:color w:val="009933"/>
          <w:lang w:val="uk-UA"/>
        </w:rPr>
        <w:t xml:space="preserve"> </w:t>
      </w:r>
      <w:r w:rsidRPr="00E6043C">
        <w:rPr>
          <w:rFonts w:ascii="Cambria" w:cs="Times New Roman"/>
          <w:color w:val="009933"/>
          <w:lang w:val="uk-UA"/>
        </w:rPr>
        <w:t>рядка</w:t>
      </w:r>
      <w:r w:rsidRPr="00E6043C">
        <w:rPr>
          <w:rFonts w:ascii="Cambria" w:cs="Times New Roman"/>
          <w:color w:val="009933"/>
          <w:lang w:val="uk-UA"/>
        </w:rPr>
        <w:t xml:space="preserve"> </w:t>
      </w:r>
      <w:r w:rsidRPr="00E6043C">
        <w:rPr>
          <w:rFonts w:ascii="Cambria" w:cs="Times New Roman"/>
          <w:color w:val="009933"/>
          <w:lang w:val="uk-UA"/>
        </w:rPr>
        <w:t>ігнорується</w:t>
      </w:r>
      <w:r w:rsidRPr="00E6043C">
        <w:rPr>
          <w:rFonts w:ascii="Cambria" w:cs="Times New Roman"/>
          <w:color w:val="009933"/>
          <w:lang w:val="uk-UA"/>
        </w:rPr>
        <w:t xml:space="preserve"> </w:t>
      </w:r>
      <w:r w:rsidRPr="00E6043C">
        <w:rPr>
          <w:rFonts w:ascii="Cambria" w:cs="Times New Roman"/>
          <w:color w:val="009933"/>
          <w:lang w:val="uk-UA"/>
        </w:rPr>
        <w:t>компілятором</w:t>
      </w:r>
    </w:p>
    <w:p w14:paraId="56F1E473" w14:textId="77777777" w:rsidR="005B3E44" w:rsidRPr="00E6043C" w:rsidRDefault="005B3E44" w:rsidP="00BA261B">
      <w:pPr>
        <w:ind w:firstLine="426"/>
        <w:jc w:val="both"/>
        <w:rPr>
          <w:rFonts w:ascii="Times New Roman" w:cs="Times New Roman"/>
          <w:sz w:val="28"/>
          <w:lang w:val="uk-UA"/>
        </w:rPr>
      </w:pPr>
    </w:p>
    <w:p w14:paraId="18D5F682" w14:textId="77777777" w:rsidR="005B3E44" w:rsidRPr="00E6043C" w:rsidRDefault="005B3E44" w:rsidP="00BA261B">
      <w:pPr>
        <w:ind w:firstLine="426"/>
        <w:jc w:val="both"/>
        <w:rPr>
          <w:rFonts w:cs="Times New Roman"/>
          <w:lang w:val="ru-RU"/>
        </w:rPr>
      </w:pPr>
      <w:r w:rsidRPr="00E6043C">
        <w:rPr>
          <w:rFonts w:ascii="Times New Roman" w:cs="Times New Roman"/>
          <w:sz w:val="28"/>
          <w:lang w:val="uk-UA"/>
        </w:rPr>
        <w:t>Можна</w:t>
      </w:r>
      <w:r w:rsidRPr="00E6043C">
        <w:rPr>
          <w:rFonts w:ascii="Times New Roman" w:cs="Times New Roman"/>
          <w:sz w:val="28"/>
          <w:lang w:val="uk-UA"/>
        </w:rPr>
        <w:t xml:space="preserve"> </w:t>
      </w:r>
      <w:r w:rsidRPr="00E6043C">
        <w:rPr>
          <w:rFonts w:ascii="Times New Roman" w:cs="Times New Roman"/>
          <w:sz w:val="28"/>
          <w:lang w:val="uk-UA"/>
        </w:rPr>
        <w:t>побачити</w:t>
      </w:r>
      <w:r w:rsidRPr="00E6043C">
        <w:rPr>
          <w:rFonts w:ascii="Times New Roman" w:cs="Times New Roman"/>
          <w:sz w:val="28"/>
          <w:lang w:val="uk-UA"/>
        </w:rPr>
        <w:t xml:space="preserve"> </w:t>
      </w:r>
      <w:r w:rsidRPr="00E6043C">
        <w:rPr>
          <w:rFonts w:ascii="Times New Roman" w:cs="Times New Roman"/>
          <w:sz w:val="28"/>
          <w:lang w:val="uk-UA"/>
        </w:rPr>
        <w:t>також</w:t>
      </w:r>
      <w:r w:rsidRPr="00E6043C">
        <w:rPr>
          <w:rFonts w:ascii="Times New Roman" w:cs="Times New Roman"/>
          <w:sz w:val="28"/>
          <w:lang w:val="uk-UA"/>
        </w:rPr>
        <w:t xml:space="preserve">, </w:t>
      </w:r>
      <w:r w:rsidRPr="00E6043C">
        <w:rPr>
          <w:rFonts w:ascii="Times New Roman" w:cs="Times New Roman"/>
          <w:sz w:val="28"/>
          <w:lang w:val="uk-UA"/>
        </w:rPr>
        <w:t>що</w:t>
      </w:r>
      <w:r w:rsidRPr="00E6043C">
        <w:rPr>
          <w:rFonts w:ascii="Times New Roman" w:cs="Times New Roman"/>
          <w:sz w:val="28"/>
          <w:lang w:val="uk-UA"/>
        </w:rPr>
        <w:t xml:space="preserve"> </w:t>
      </w:r>
      <w:r w:rsidRPr="00E6043C">
        <w:rPr>
          <w:rFonts w:ascii="Times New Roman" w:cs="Times New Roman"/>
          <w:sz w:val="28"/>
          <w:lang w:val="uk-UA"/>
        </w:rPr>
        <w:t>всі</w:t>
      </w:r>
      <w:r w:rsidRPr="00E6043C">
        <w:rPr>
          <w:rFonts w:ascii="Times New Roman" w:cs="Times New Roman"/>
          <w:sz w:val="28"/>
          <w:lang w:val="uk-UA"/>
        </w:rPr>
        <w:t xml:space="preserve"> </w:t>
      </w:r>
      <w:r w:rsidRPr="00E6043C">
        <w:rPr>
          <w:rFonts w:ascii="Times New Roman" w:cs="Times New Roman"/>
          <w:sz w:val="28"/>
          <w:lang w:val="uk-UA"/>
        </w:rPr>
        <w:t>команди</w:t>
      </w:r>
      <w:r w:rsidRPr="00E6043C">
        <w:rPr>
          <w:rFonts w:ascii="Times New Roman" w:cs="Times New Roman"/>
          <w:sz w:val="28"/>
          <w:lang w:val="uk-UA"/>
        </w:rPr>
        <w:t xml:space="preserve"> </w:t>
      </w:r>
      <w:r w:rsidRPr="00E6043C">
        <w:rPr>
          <w:rFonts w:ascii="Times New Roman" w:cs="Times New Roman"/>
          <w:sz w:val="28"/>
          <w:lang w:val="uk-UA"/>
        </w:rPr>
        <w:t>на</w:t>
      </w:r>
      <w:r w:rsidRPr="00E6043C">
        <w:rPr>
          <w:rFonts w:ascii="Times New Roman" w:cs="Times New Roman"/>
          <w:sz w:val="28"/>
          <w:lang w:val="uk-UA"/>
        </w:rPr>
        <w:t xml:space="preserve"> </w:t>
      </w:r>
      <w:r w:rsidRPr="00E6043C">
        <w:rPr>
          <w:rFonts w:ascii="Times New Roman" w:cs="Times New Roman"/>
          <w:sz w:val="28"/>
          <w:lang w:val="uk-UA"/>
        </w:rPr>
        <w:t>Сі</w:t>
      </w:r>
      <w:r w:rsidRPr="00E6043C">
        <w:rPr>
          <w:rFonts w:ascii="Times New Roman" w:cs="Times New Roman"/>
          <w:sz w:val="28"/>
          <w:lang w:val="uk-UA"/>
        </w:rPr>
        <w:t xml:space="preserve"> </w:t>
      </w:r>
      <w:r w:rsidRPr="00E6043C">
        <w:rPr>
          <w:rFonts w:ascii="Times New Roman" w:cs="Times New Roman"/>
          <w:sz w:val="28"/>
          <w:lang w:val="uk-UA"/>
        </w:rPr>
        <w:t>завершуються</w:t>
      </w:r>
      <w:r w:rsidRPr="00E6043C">
        <w:rPr>
          <w:rFonts w:ascii="Times New Roman" w:cs="Times New Roman"/>
          <w:sz w:val="28"/>
          <w:lang w:val="uk-UA"/>
        </w:rPr>
        <w:t xml:space="preserve"> </w:t>
      </w:r>
      <w:r w:rsidRPr="00E6043C">
        <w:rPr>
          <w:rFonts w:ascii="Times New Roman" w:cs="Times New Roman"/>
          <w:sz w:val="28"/>
          <w:lang w:val="uk-UA"/>
        </w:rPr>
        <w:t>крапкою</w:t>
      </w:r>
      <w:r w:rsidRPr="00E6043C">
        <w:rPr>
          <w:rFonts w:ascii="Times New Roman" w:cs="Times New Roman"/>
          <w:sz w:val="28"/>
          <w:lang w:val="uk-UA"/>
        </w:rPr>
        <w:t xml:space="preserve"> </w:t>
      </w:r>
      <w:r w:rsidRPr="00E6043C">
        <w:rPr>
          <w:rFonts w:ascii="Times New Roman" w:cs="Times New Roman"/>
          <w:sz w:val="28"/>
          <w:lang w:val="uk-UA"/>
        </w:rPr>
        <w:t>з</w:t>
      </w:r>
      <w:r w:rsidRPr="00E6043C">
        <w:rPr>
          <w:rFonts w:ascii="Times New Roman" w:cs="Times New Roman"/>
          <w:sz w:val="28"/>
          <w:lang w:val="uk-UA"/>
        </w:rPr>
        <w:t xml:space="preserve"> </w:t>
      </w:r>
      <w:r w:rsidRPr="00E6043C">
        <w:rPr>
          <w:rFonts w:ascii="Times New Roman" w:cs="Times New Roman"/>
          <w:sz w:val="28"/>
          <w:lang w:val="uk-UA"/>
        </w:rPr>
        <w:t>комою</w:t>
      </w:r>
      <w:r w:rsidRPr="00E6043C">
        <w:rPr>
          <w:rFonts w:ascii="Times New Roman" w:cs="Times New Roman"/>
          <w:sz w:val="28"/>
          <w:lang w:val="uk-UA"/>
        </w:rPr>
        <w:t xml:space="preserve">, </w:t>
      </w:r>
      <w:r w:rsidRPr="00E6043C">
        <w:rPr>
          <w:rFonts w:ascii="Times New Roman" w:cs="Times New Roman"/>
          <w:sz w:val="28"/>
          <w:lang w:val="uk-UA"/>
        </w:rPr>
        <w:t>а</w:t>
      </w:r>
      <w:r w:rsidRPr="00E6043C">
        <w:rPr>
          <w:rFonts w:ascii="Times New Roman" w:cs="Times New Roman"/>
          <w:sz w:val="28"/>
          <w:lang w:val="uk-UA"/>
        </w:rPr>
        <w:t xml:space="preserve"> </w:t>
      </w:r>
      <w:r w:rsidRPr="00E6043C">
        <w:rPr>
          <w:rFonts w:ascii="Times New Roman" w:cs="Times New Roman"/>
          <w:sz w:val="28"/>
          <w:lang w:val="uk-UA"/>
        </w:rPr>
        <w:t>блоки</w:t>
      </w:r>
      <w:r w:rsidRPr="00E6043C">
        <w:rPr>
          <w:rFonts w:ascii="Times New Roman" w:cs="Times New Roman"/>
          <w:sz w:val="28"/>
          <w:lang w:val="uk-UA"/>
        </w:rPr>
        <w:t xml:space="preserve"> </w:t>
      </w:r>
      <w:r w:rsidRPr="00E6043C">
        <w:rPr>
          <w:rFonts w:ascii="Times New Roman" w:cs="Times New Roman"/>
          <w:sz w:val="28"/>
          <w:lang w:val="uk-UA"/>
        </w:rPr>
        <w:t>програми</w:t>
      </w:r>
      <w:r w:rsidRPr="00E6043C">
        <w:rPr>
          <w:rFonts w:ascii="Times New Roman" w:cs="Times New Roman"/>
          <w:sz w:val="28"/>
          <w:lang w:val="uk-UA"/>
        </w:rPr>
        <w:t xml:space="preserve"> </w:t>
      </w:r>
      <w:r w:rsidRPr="00E6043C">
        <w:rPr>
          <w:rFonts w:ascii="Times New Roman" w:cs="Times New Roman"/>
          <w:sz w:val="28"/>
          <w:lang w:val="uk-UA"/>
        </w:rPr>
        <w:t>виділяються</w:t>
      </w:r>
      <w:r w:rsidRPr="00E6043C">
        <w:rPr>
          <w:rFonts w:ascii="Times New Roman" w:cs="Times New Roman"/>
          <w:sz w:val="28"/>
          <w:lang w:val="uk-UA"/>
        </w:rPr>
        <w:t xml:space="preserve"> </w:t>
      </w:r>
      <w:r w:rsidRPr="00E6043C">
        <w:rPr>
          <w:rFonts w:ascii="Times New Roman" w:cs="Times New Roman"/>
          <w:sz w:val="28"/>
          <w:lang w:val="uk-UA"/>
        </w:rPr>
        <w:t>фігурними</w:t>
      </w:r>
      <w:r w:rsidRPr="00E6043C">
        <w:rPr>
          <w:rFonts w:ascii="Times New Roman" w:cs="Times New Roman"/>
          <w:sz w:val="28"/>
          <w:lang w:val="uk-UA"/>
        </w:rPr>
        <w:t xml:space="preserve"> </w:t>
      </w:r>
      <w:r w:rsidRPr="00E6043C">
        <w:rPr>
          <w:rFonts w:ascii="Times New Roman" w:cs="Times New Roman"/>
          <w:sz w:val="28"/>
          <w:lang w:val="uk-UA"/>
        </w:rPr>
        <w:t>дужками</w:t>
      </w:r>
      <w:r w:rsidRPr="00E6043C">
        <w:rPr>
          <w:rFonts w:ascii="Times New Roman" w:cs="Times New Roman"/>
          <w:sz w:val="28"/>
          <w:lang w:val="uk-UA"/>
        </w:rPr>
        <w:t xml:space="preserve">.  </w:t>
      </w:r>
    </w:p>
    <w:p w14:paraId="635E8DD3" w14:textId="77777777" w:rsidR="005B3E44" w:rsidRPr="00E6043C" w:rsidRDefault="005B3E44" w:rsidP="00BA261B">
      <w:pPr>
        <w:ind w:firstLine="426"/>
        <w:jc w:val="both"/>
        <w:rPr>
          <w:rFonts w:cs="Times New Roman"/>
          <w:lang w:val="ru-RU"/>
        </w:rPr>
      </w:pPr>
      <w:r w:rsidRPr="00E6043C">
        <w:rPr>
          <w:rFonts w:ascii="Times New Roman" w:cs="Times New Roman"/>
          <w:sz w:val="28"/>
          <w:lang w:val="uk-UA"/>
        </w:rPr>
        <w:t>На</w:t>
      </w:r>
      <w:r w:rsidRPr="00E6043C">
        <w:rPr>
          <w:rFonts w:ascii="Times New Roman" w:cs="Times New Roman"/>
          <w:sz w:val="28"/>
          <w:lang w:val="uk-UA"/>
        </w:rPr>
        <w:t xml:space="preserve"> </w:t>
      </w:r>
      <w:r w:rsidRPr="00E6043C">
        <w:rPr>
          <w:rFonts w:ascii="Times New Roman" w:cs="Times New Roman"/>
          <w:sz w:val="28"/>
          <w:lang w:val="uk-UA"/>
        </w:rPr>
        <w:t>відміну</w:t>
      </w:r>
      <w:r w:rsidR="00912635" w:rsidRPr="00E6043C">
        <w:rPr>
          <w:rFonts w:ascii="Times New Roman" w:cs="Times New Roman"/>
          <w:sz w:val="28"/>
          <w:lang w:val="uk-UA"/>
        </w:rPr>
        <w:t>,</w:t>
      </w:r>
      <w:r w:rsidRPr="00E6043C">
        <w:rPr>
          <w:rFonts w:ascii="Times New Roman" w:cs="Times New Roman"/>
          <w:sz w:val="28"/>
          <w:lang w:val="uk-UA"/>
        </w:rPr>
        <w:t xml:space="preserve"> </w:t>
      </w:r>
      <w:r w:rsidRPr="00E6043C">
        <w:rPr>
          <w:rFonts w:ascii="Times New Roman" w:cs="Times New Roman"/>
          <w:sz w:val="28"/>
          <w:lang w:val="uk-UA"/>
        </w:rPr>
        <w:t>наприклад</w:t>
      </w:r>
      <w:r w:rsidR="00912635" w:rsidRPr="00E6043C">
        <w:rPr>
          <w:rFonts w:ascii="Times New Roman" w:cs="Times New Roman"/>
          <w:sz w:val="28"/>
          <w:lang w:val="uk-UA"/>
        </w:rPr>
        <w:t>,</w:t>
      </w:r>
      <w:r w:rsidRPr="00E6043C">
        <w:rPr>
          <w:rFonts w:ascii="Times New Roman" w:cs="Times New Roman"/>
          <w:sz w:val="28"/>
          <w:lang w:val="uk-UA"/>
        </w:rPr>
        <w:t xml:space="preserve"> </w:t>
      </w:r>
      <w:r w:rsidRPr="00E6043C">
        <w:rPr>
          <w:rFonts w:ascii="Times New Roman" w:cs="Times New Roman"/>
          <w:sz w:val="28"/>
          <w:lang w:val="uk-UA"/>
        </w:rPr>
        <w:t>від</w:t>
      </w:r>
      <w:r w:rsidRPr="00E6043C">
        <w:rPr>
          <w:rFonts w:ascii="Times New Roman" w:cs="Times New Roman"/>
          <w:sz w:val="28"/>
          <w:lang w:val="uk-UA"/>
        </w:rPr>
        <w:t xml:space="preserve"> </w:t>
      </w:r>
      <w:proofErr w:type="spellStart"/>
      <w:r w:rsidRPr="00E6043C">
        <w:rPr>
          <w:rFonts w:ascii="Times New Roman" w:cs="Times New Roman"/>
          <w:sz w:val="28"/>
          <w:lang w:val="uk-UA"/>
        </w:rPr>
        <w:t>Python</w:t>
      </w:r>
      <w:proofErr w:type="spellEnd"/>
      <w:r w:rsidR="00912635" w:rsidRPr="00E6043C">
        <w:rPr>
          <w:rFonts w:ascii="Times New Roman" w:cs="Times New Roman"/>
          <w:sz w:val="28"/>
          <w:lang w:val="uk-UA"/>
        </w:rPr>
        <w:t>,</w:t>
      </w:r>
      <w:r w:rsidRPr="00E6043C">
        <w:rPr>
          <w:rFonts w:ascii="Times New Roman" w:cs="Times New Roman"/>
          <w:sz w:val="28"/>
          <w:lang w:val="uk-UA"/>
        </w:rPr>
        <w:t xml:space="preserve"> </w:t>
      </w:r>
      <w:r w:rsidRPr="00E6043C">
        <w:rPr>
          <w:rFonts w:ascii="Times New Roman" w:cs="Times New Roman"/>
          <w:sz w:val="28"/>
          <w:lang w:val="uk-UA"/>
        </w:rPr>
        <w:t>немає</w:t>
      </w:r>
      <w:r w:rsidRPr="00E6043C">
        <w:rPr>
          <w:rFonts w:ascii="Times New Roman" w:cs="Times New Roman"/>
          <w:sz w:val="28"/>
          <w:lang w:val="uk-UA"/>
        </w:rPr>
        <w:t xml:space="preserve"> </w:t>
      </w:r>
      <w:r w:rsidRPr="00E6043C">
        <w:rPr>
          <w:rFonts w:ascii="Times New Roman" w:cs="Times New Roman"/>
          <w:sz w:val="28"/>
          <w:lang w:val="uk-UA"/>
        </w:rPr>
        <w:t>різниці</w:t>
      </w:r>
      <w:r w:rsidRPr="00E6043C">
        <w:rPr>
          <w:rFonts w:ascii="Times New Roman" w:cs="Times New Roman"/>
          <w:sz w:val="28"/>
          <w:lang w:val="uk-UA"/>
        </w:rPr>
        <w:t xml:space="preserve"> </w:t>
      </w:r>
      <w:r w:rsidRPr="00E6043C">
        <w:rPr>
          <w:rFonts w:ascii="Times New Roman" w:cs="Times New Roman"/>
          <w:sz w:val="28"/>
          <w:lang w:val="uk-UA"/>
        </w:rPr>
        <w:t>як</w:t>
      </w:r>
      <w:r w:rsidRPr="00E6043C">
        <w:rPr>
          <w:rFonts w:ascii="Times New Roman" w:cs="Times New Roman"/>
          <w:sz w:val="28"/>
          <w:lang w:val="uk-UA"/>
        </w:rPr>
        <w:t xml:space="preserve"> </w:t>
      </w:r>
      <w:r w:rsidRPr="00E6043C">
        <w:rPr>
          <w:rFonts w:ascii="Times New Roman" w:cs="Times New Roman"/>
          <w:sz w:val="28"/>
          <w:lang w:val="uk-UA"/>
        </w:rPr>
        <w:t>розташовувати</w:t>
      </w:r>
      <w:r w:rsidRPr="00E6043C">
        <w:rPr>
          <w:rFonts w:ascii="Times New Roman" w:cs="Times New Roman"/>
          <w:sz w:val="28"/>
          <w:lang w:val="uk-UA"/>
        </w:rPr>
        <w:t xml:space="preserve"> </w:t>
      </w:r>
      <w:r w:rsidRPr="00E6043C">
        <w:rPr>
          <w:rFonts w:ascii="Times New Roman" w:cs="Times New Roman"/>
          <w:sz w:val="28"/>
          <w:lang w:val="uk-UA"/>
        </w:rPr>
        <w:t>пробіли</w:t>
      </w:r>
      <w:r w:rsidRPr="00E6043C">
        <w:rPr>
          <w:rFonts w:ascii="Times New Roman" w:cs="Times New Roman"/>
          <w:sz w:val="28"/>
          <w:lang w:val="uk-UA"/>
        </w:rPr>
        <w:t xml:space="preserve"> </w:t>
      </w:r>
      <w:r w:rsidRPr="00E6043C">
        <w:rPr>
          <w:rFonts w:ascii="Times New Roman" w:cs="Times New Roman"/>
          <w:sz w:val="28"/>
          <w:lang w:val="uk-UA"/>
        </w:rPr>
        <w:t>та</w:t>
      </w:r>
      <w:r w:rsidRPr="00E6043C">
        <w:rPr>
          <w:rFonts w:ascii="Times New Roman" w:cs="Times New Roman"/>
          <w:sz w:val="28"/>
          <w:lang w:val="uk-UA"/>
        </w:rPr>
        <w:t xml:space="preserve"> </w:t>
      </w:r>
      <w:r w:rsidRPr="00E6043C">
        <w:rPr>
          <w:rFonts w:ascii="Times New Roman" w:cs="Times New Roman"/>
          <w:sz w:val="28"/>
          <w:lang w:val="uk-UA"/>
        </w:rPr>
        <w:t>табуляції</w:t>
      </w:r>
      <w:r w:rsidRPr="00E6043C">
        <w:rPr>
          <w:rFonts w:ascii="Times New Roman" w:cs="Times New Roman"/>
          <w:sz w:val="28"/>
          <w:lang w:val="uk-UA"/>
        </w:rPr>
        <w:t xml:space="preserve"> </w:t>
      </w:r>
      <w:r w:rsidRPr="00E6043C">
        <w:rPr>
          <w:rFonts w:ascii="Times New Roman" w:cs="Times New Roman"/>
          <w:sz w:val="28"/>
          <w:lang w:val="uk-UA"/>
        </w:rPr>
        <w:t>в</w:t>
      </w:r>
      <w:r w:rsidRPr="00E6043C">
        <w:rPr>
          <w:rFonts w:ascii="Times New Roman" w:cs="Times New Roman"/>
          <w:sz w:val="28"/>
          <w:lang w:val="uk-UA"/>
        </w:rPr>
        <w:t xml:space="preserve"> </w:t>
      </w:r>
      <w:r w:rsidRPr="00E6043C">
        <w:rPr>
          <w:rFonts w:ascii="Times New Roman" w:cs="Times New Roman"/>
          <w:sz w:val="28"/>
          <w:lang w:val="uk-UA"/>
        </w:rPr>
        <w:t>текстів</w:t>
      </w:r>
      <w:r w:rsidRPr="00E6043C">
        <w:rPr>
          <w:rFonts w:ascii="Times New Roman" w:cs="Times New Roman"/>
          <w:sz w:val="28"/>
          <w:lang w:val="uk-UA"/>
        </w:rPr>
        <w:t xml:space="preserve"> </w:t>
      </w:r>
      <w:r w:rsidRPr="00E6043C">
        <w:rPr>
          <w:rFonts w:ascii="Times New Roman" w:cs="Times New Roman"/>
          <w:sz w:val="28"/>
          <w:lang w:val="uk-UA"/>
        </w:rPr>
        <w:t>програми</w:t>
      </w:r>
      <w:r w:rsidRPr="00E6043C">
        <w:rPr>
          <w:rFonts w:ascii="Times New Roman" w:cs="Times New Roman"/>
          <w:sz w:val="28"/>
          <w:lang w:val="uk-UA"/>
        </w:rPr>
        <w:t xml:space="preserve">. </w:t>
      </w:r>
      <w:r w:rsidRPr="00E6043C">
        <w:rPr>
          <w:rFonts w:ascii="Times New Roman" w:cs="Times New Roman"/>
          <w:sz w:val="28"/>
          <w:lang w:val="uk-UA"/>
        </w:rPr>
        <w:t>Але</w:t>
      </w:r>
      <w:r w:rsidRPr="00E6043C">
        <w:rPr>
          <w:rFonts w:ascii="Times New Roman" w:cs="Times New Roman"/>
          <w:sz w:val="28"/>
          <w:lang w:val="uk-UA"/>
        </w:rPr>
        <w:t xml:space="preserve"> </w:t>
      </w:r>
      <w:r w:rsidRPr="00E6043C">
        <w:rPr>
          <w:rFonts w:ascii="Times New Roman" w:cs="Times New Roman"/>
          <w:i/>
          <w:sz w:val="28"/>
          <w:lang w:val="uk-UA"/>
        </w:rPr>
        <w:t>вкрай</w:t>
      </w:r>
      <w:r w:rsidRPr="00E6043C">
        <w:rPr>
          <w:rFonts w:ascii="Times New Roman" w:cs="Times New Roman"/>
          <w:i/>
          <w:sz w:val="28"/>
          <w:lang w:val="uk-UA"/>
        </w:rPr>
        <w:t xml:space="preserve"> </w:t>
      </w:r>
      <w:r w:rsidRPr="00E6043C">
        <w:rPr>
          <w:rFonts w:ascii="Times New Roman" w:cs="Times New Roman"/>
          <w:i/>
          <w:sz w:val="28"/>
          <w:lang w:val="uk-UA"/>
        </w:rPr>
        <w:t>бажано</w:t>
      </w:r>
      <w:r w:rsidRPr="00E6043C">
        <w:rPr>
          <w:rFonts w:ascii="Times New Roman" w:cs="Times New Roman"/>
          <w:i/>
          <w:sz w:val="28"/>
          <w:lang w:val="uk-UA"/>
        </w:rPr>
        <w:t xml:space="preserve"> </w:t>
      </w:r>
      <w:r w:rsidRPr="00E6043C">
        <w:rPr>
          <w:rFonts w:ascii="Times New Roman" w:cs="Times New Roman"/>
          <w:i/>
          <w:sz w:val="28"/>
          <w:lang w:val="uk-UA"/>
        </w:rPr>
        <w:t>використовувати</w:t>
      </w:r>
      <w:r w:rsidRPr="00E6043C">
        <w:rPr>
          <w:rFonts w:ascii="Times New Roman" w:cs="Times New Roman"/>
          <w:i/>
          <w:sz w:val="28"/>
          <w:lang w:val="uk-UA"/>
        </w:rPr>
        <w:t xml:space="preserve"> </w:t>
      </w:r>
      <w:r w:rsidRPr="00E6043C">
        <w:rPr>
          <w:rFonts w:ascii="Times New Roman" w:cs="Times New Roman"/>
          <w:i/>
          <w:sz w:val="28"/>
          <w:lang w:val="uk-UA"/>
        </w:rPr>
        <w:t>певний</w:t>
      </w:r>
      <w:r w:rsidRPr="00E6043C">
        <w:rPr>
          <w:rFonts w:ascii="Times New Roman" w:cs="Times New Roman"/>
          <w:i/>
          <w:sz w:val="28"/>
          <w:lang w:val="uk-UA"/>
        </w:rPr>
        <w:t xml:space="preserve"> </w:t>
      </w:r>
      <w:r w:rsidRPr="00E6043C">
        <w:rPr>
          <w:rFonts w:ascii="Times New Roman" w:cs="Times New Roman"/>
          <w:i/>
          <w:sz w:val="28"/>
          <w:lang w:val="uk-UA"/>
        </w:rPr>
        <w:t>стиль</w:t>
      </w:r>
      <w:r w:rsidRPr="00E6043C">
        <w:rPr>
          <w:rFonts w:ascii="Times New Roman" w:cs="Times New Roman"/>
          <w:i/>
          <w:sz w:val="28"/>
          <w:lang w:val="uk-UA"/>
        </w:rPr>
        <w:t xml:space="preserve"> </w:t>
      </w:r>
      <w:r w:rsidRPr="00E6043C">
        <w:rPr>
          <w:rFonts w:ascii="Times New Roman" w:cs="Times New Roman"/>
          <w:i/>
          <w:sz w:val="28"/>
          <w:lang w:val="uk-UA"/>
        </w:rPr>
        <w:t>програмування</w:t>
      </w:r>
      <w:r w:rsidRPr="00E6043C">
        <w:rPr>
          <w:rFonts w:ascii="Times New Roman" w:cs="Times New Roman"/>
          <w:sz w:val="28"/>
          <w:lang w:val="uk-UA"/>
        </w:rPr>
        <w:t xml:space="preserve">, </w:t>
      </w:r>
      <w:r w:rsidRPr="00E6043C">
        <w:rPr>
          <w:rFonts w:ascii="Times New Roman" w:cs="Times New Roman"/>
          <w:sz w:val="28"/>
          <w:lang w:val="uk-UA"/>
        </w:rPr>
        <w:t>схожий</w:t>
      </w:r>
      <w:r w:rsidRPr="00E6043C">
        <w:rPr>
          <w:rFonts w:ascii="Times New Roman" w:cs="Times New Roman"/>
          <w:sz w:val="28"/>
          <w:lang w:val="uk-UA"/>
        </w:rPr>
        <w:t xml:space="preserve"> </w:t>
      </w:r>
      <w:r w:rsidRPr="00E6043C">
        <w:rPr>
          <w:rFonts w:ascii="Times New Roman" w:cs="Times New Roman"/>
          <w:sz w:val="28"/>
          <w:lang w:val="uk-UA"/>
        </w:rPr>
        <w:t>до</w:t>
      </w:r>
      <w:r w:rsidRPr="00E6043C">
        <w:rPr>
          <w:rFonts w:ascii="Times New Roman" w:cs="Times New Roman"/>
          <w:sz w:val="28"/>
          <w:lang w:val="uk-UA"/>
        </w:rPr>
        <w:t xml:space="preserve"> </w:t>
      </w:r>
      <w:r w:rsidRPr="00E6043C">
        <w:rPr>
          <w:rFonts w:ascii="Times New Roman" w:cs="Times New Roman"/>
          <w:sz w:val="28"/>
          <w:lang w:val="uk-UA"/>
        </w:rPr>
        <w:t>того</w:t>
      </w:r>
      <w:r w:rsidRPr="00E6043C">
        <w:rPr>
          <w:rFonts w:ascii="Times New Roman" w:cs="Times New Roman"/>
          <w:sz w:val="28"/>
          <w:lang w:val="uk-UA"/>
        </w:rPr>
        <w:t xml:space="preserve"> </w:t>
      </w:r>
      <w:r w:rsidRPr="00E6043C">
        <w:rPr>
          <w:rFonts w:ascii="Times New Roman" w:cs="Times New Roman"/>
          <w:sz w:val="28"/>
          <w:lang w:val="uk-UA"/>
        </w:rPr>
        <w:t>що</w:t>
      </w:r>
      <w:r w:rsidRPr="00E6043C">
        <w:rPr>
          <w:rFonts w:ascii="Times New Roman" w:cs="Times New Roman"/>
          <w:sz w:val="28"/>
          <w:lang w:val="uk-UA"/>
        </w:rPr>
        <w:t xml:space="preserve"> </w:t>
      </w:r>
      <w:r w:rsidRPr="00E6043C">
        <w:rPr>
          <w:rFonts w:ascii="Times New Roman" w:cs="Times New Roman"/>
          <w:sz w:val="28"/>
          <w:lang w:val="uk-UA"/>
        </w:rPr>
        <w:t>використовується</w:t>
      </w:r>
      <w:r w:rsidRPr="00E6043C">
        <w:rPr>
          <w:rFonts w:ascii="Times New Roman" w:cs="Times New Roman"/>
          <w:sz w:val="28"/>
          <w:lang w:val="uk-UA"/>
        </w:rPr>
        <w:t xml:space="preserve"> </w:t>
      </w:r>
      <w:r w:rsidRPr="00E6043C">
        <w:rPr>
          <w:rFonts w:ascii="Times New Roman" w:cs="Times New Roman"/>
          <w:sz w:val="28"/>
          <w:lang w:val="uk-UA"/>
        </w:rPr>
        <w:t>в</w:t>
      </w:r>
      <w:r w:rsidRPr="00E6043C">
        <w:rPr>
          <w:rFonts w:ascii="Times New Roman" w:cs="Times New Roman"/>
          <w:sz w:val="28"/>
          <w:lang w:val="uk-UA"/>
        </w:rPr>
        <w:t xml:space="preserve"> </w:t>
      </w:r>
      <w:proofErr w:type="spellStart"/>
      <w:r w:rsidRPr="00E6043C">
        <w:rPr>
          <w:rFonts w:ascii="Times New Roman" w:cs="Times New Roman"/>
          <w:sz w:val="28"/>
          <w:lang w:val="uk-UA"/>
        </w:rPr>
        <w:t>Python</w:t>
      </w:r>
      <w:proofErr w:type="spellEnd"/>
      <w:r w:rsidRPr="00E6043C">
        <w:rPr>
          <w:rFonts w:ascii="Times New Roman" w:cs="Times New Roman"/>
          <w:sz w:val="28"/>
          <w:lang w:val="uk-UA"/>
        </w:rPr>
        <w:t xml:space="preserve"> </w:t>
      </w:r>
      <w:r w:rsidRPr="00E6043C">
        <w:rPr>
          <w:rFonts w:ascii="Times New Roman" w:cs="Times New Roman"/>
          <w:sz w:val="28"/>
          <w:lang w:val="uk-UA"/>
        </w:rPr>
        <w:t>–</w:t>
      </w:r>
      <w:r w:rsidRPr="00E6043C">
        <w:rPr>
          <w:rFonts w:ascii="Times New Roman" w:cs="Times New Roman"/>
          <w:sz w:val="28"/>
          <w:lang w:val="uk-UA"/>
        </w:rPr>
        <w:t xml:space="preserve"> </w:t>
      </w:r>
      <w:r w:rsidRPr="00E6043C">
        <w:rPr>
          <w:rFonts w:ascii="Times New Roman" w:cs="Times New Roman"/>
          <w:sz w:val="28"/>
          <w:lang w:val="uk-UA"/>
        </w:rPr>
        <w:t>одна</w:t>
      </w:r>
      <w:r w:rsidRPr="00E6043C">
        <w:rPr>
          <w:rFonts w:ascii="Times New Roman" w:cs="Times New Roman"/>
          <w:sz w:val="28"/>
          <w:lang w:val="uk-UA"/>
        </w:rPr>
        <w:t xml:space="preserve"> </w:t>
      </w:r>
      <w:r w:rsidRPr="00E6043C">
        <w:rPr>
          <w:rFonts w:ascii="Times New Roman" w:cs="Times New Roman"/>
          <w:sz w:val="28"/>
          <w:lang w:val="uk-UA"/>
        </w:rPr>
        <w:t>команда</w:t>
      </w:r>
      <w:r w:rsidRPr="00E6043C">
        <w:rPr>
          <w:rFonts w:ascii="Times New Roman" w:cs="Times New Roman"/>
          <w:sz w:val="28"/>
          <w:lang w:val="uk-UA"/>
        </w:rPr>
        <w:t xml:space="preserve"> </w:t>
      </w:r>
      <w:r w:rsidRPr="00E6043C">
        <w:rPr>
          <w:rFonts w:ascii="Times New Roman" w:cs="Times New Roman"/>
          <w:sz w:val="28"/>
          <w:lang w:val="uk-UA"/>
        </w:rPr>
        <w:t>на</w:t>
      </w:r>
      <w:r w:rsidRPr="00E6043C">
        <w:rPr>
          <w:rFonts w:ascii="Times New Roman" w:cs="Times New Roman"/>
          <w:sz w:val="28"/>
          <w:lang w:val="uk-UA"/>
        </w:rPr>
        <w:t xml:space="preserve"> </w:t>
      </w:r>
      <w:r w:rsidRPr="00E6043C">
        <w:rPr>
          <w:rFonts w:ascii="Times New Roman" w:cs="Times New Roman"/>
          <w:sz w:val="28"/>
          <w:lang w:val="uk-UA"/>
        </w:rPr>
        <w:t>рядок</w:t>
      </w:r>
      <w:r w:rsidRPr="00E6043C">
        <w:rPr>
          <w:rFonts w:ascii="Times New Roman" w:cs="Times New Roman"/>
          <w:sz w:val="28"/>
          <w:lang w:val="uk-UA"/>
        </w:rPr>
        <w:t xml:space="preserve">, </w:t>
      </w:r>
      <w:r w:rsidRPr="00E6043C">
        <w:rPr>
          <w:rFonts w:ascii="Times New Roman" w:cs="Times New Roman"/>
          <w:sz w:val="28"/>
          <w:lang w:val="uk-UA"/>
        </w:rPr>
        <w:t>табуляція</w:t>
      </w:r>
      <w:r w:rsidRPr="00E6043C">
        <w:rPr>
          <w:rFonts w:ascii="Times New Roman" w:cs="Times New Roman"/>
          <w:sz w:val="28"/>
          <w:lang w:val="uk-UA"/>
        </w:rPr>
        <w:t xml:space="preserve"> </w:t>
      </w:r>
      <w:r w:rsidRPr="00E6043C">
        <w:rPr>
          <w:rFonts w:ascii="Times New Roman" w:cs="Times New Roman"/>
          <w:sz w:val="28"/>
          <w:lang w:val="uk-UA"/>
        </w:rPr>
        <w:t>при</w:t>
      </w:r>
      <w:r w:rsidRPr="00E6043C">
        <w:rPr>
          <w:rFonts w:ascii="Times New Roman" w:cs="Times New Roman"/>
          <w:sz w:val="28"/>
          <w:lang w:val="uk-UA"/>
        </w:rPr>
        <w:t xml:space="preserve"> </w:t>
      </w:r>
      <w:r w:rsidRPr="00E6043C">
        <w:rPr>
          <w:rFonts w:ascii="Times New Roman" w:cs="Times New Roman"/>
          <w:sz w:val="28"/>
          <w:lang w:val="uk-UA"/>
        </w:rPr>
        <w:t>виділенні</w:t>
      </w:r>
      <w:r w:rsidRPr="00E6043C">
        <w:rPr>
          <w:rFonts w:ascii="Times New Roman" w:cs="Times New Roman"/>
          <w:sz w:val="28"/>
          <w:lang w:val="uk-UA"/>
        </w:rPr>
        <w:t xml:space="preserve"> </w:t>
      </w:r>
      <w:r w:rsidRPr="00E6043C">
        <w:rPr>
          <w:rFonts w:ascii="Times New Roman" w:cs="Times New Roman"/>
          <w:sz w:val="28"/>
          <w:lang w:val="uk-UA"/>
        </w:rPr>
        <w:t>програмних</w:t>
      </w:r>
      <w:r w:rsidRPr="00E6043C">
        <w:rPr>
          <w:rFonts w:ascii="Times New Roman" w:cs="Times New Roman"/>
          <w:sz w:val="28"/>
          <w:lang w:val="uk-UA"/>
        </w:rPr>
        <w:t xml:space="preserve"> </w:t>
      </w:r>
      <w:r w:rsidRPr="00E6043C">
        <w:rPr>
          <w:rFonts w:ascii="Times New Roman" w:cs="Times New Roman"/>
          <w:sz w:val="28"/>
          <w:lang w:val="uk-UA"/>
        </w:rPr>
        <w:t>блоків</w:t>
      </w:r>
      <w:r w:rsidRPr="00E6043C">
        <w:rPr>
          <w:rFonts w:ascii="Times New Roman" w:cs="Times New Roman"/>
          <w:sz w:val="28"/>
          <w:lang w:val="uk-UA"/>
        </w:rPr>
        <w:t xml:space="preserve">, </w:t>
      </w:r>
      <w:r w:rsidRPr="00E6043C">
        <w:rPr>
          <w:rFonts w:ascii="Times New Roman" w:cs="Times New Roman"/>
          <w:sz w:val="28"/>
          <w:lang w:val="uk-UA"/>
        </w:rPr>
        <w:t>фігурні</w:t>
      </w:r>
      <w:r w:rsidRPr="00E6043C">
        <w:rPr>
          <w:rFonts w:ascii="Times New Roman" w:cs="Times New Roman"/>
          <w:sz w:val="28"/>
          <w:lang w:val="uk-UA"/>
        </w:rPr>
        <w:t xml:space="preserve"> </w:t>
      </w:r>
      <w:r w:rsidRPr="00E6043C">
        <w:rPr>
          <w:rFonts w:ascii="Times New Roman" w:cs="Times New Roman"/>
          <w:sz w:val="28"/>
          <w:lang w:val="uk-UA"/>
        </w:rPr>
        <w:t>дужки</w:t>
      </w:r>
      <w:r w:rsidRPr="00E6043C">
        <w:rPr>
          <w:rFonts w:ascii="Times New Roman" w:cs="Times New Roman"/>
          <w:sz w:val="28"/>
          <w:lang w:val="uk-UA"/>
        </w:rPr>
        <w:t xml:space="preserve"> </w:t>
      </w:r>
      <w:r w:rsidRPr="00E6043C">
        <w:rPr>
          <w:rFonts w:ascii="Times New Roman" w:cs="Times New Roman"/>
          <w:sz w:val="28"/>
          <w:lang w:val="uk-UA"/>
        </w:rPr>
        <w:t>на</w:t>
      </w:r>
      <w:r w:rsidRPr="00E6043C">
        <w:rPr>
          <w:rFonts w:ascii="Times New Roman" w:cs="Times New Roman"/>
          <w:sz w:val="28"/>
          <w:lang w:val="uk-UA"/>
        </w:rPr>
        <w:t xml:space="preserve"> </w:t>
      </w:r>
      <w:r w:rsidRPr="00E6043C">
        <w:rPr>
          <w:rFonts w:ascii="Times New Roman" w:cs="Times New Roman"/>
          <w:sz w:val="28"/>
          <w:lang w:val="uk-UA"/>
        </w:rPr>
        <w:t>окремих</w:t>
      </w:r>
      <w:r w:rsidRPr="00E6043C">
        <w:rPr>
          <w:rFonts w:ascii="Times New Roman" w:cs="Times New Roman"/>
          <w:sz w:val="28"/>
          <w:lang w:val="uk-UA"/>
        </w:rPr>
        <w:t xml:space="preserve"> </w:t>
      </w:r>
      <w:r w:rsidRPr="00E6043C">
        <w:rPr>
          <w:rFonts w:ascii="Times New Roman" w:cs="Times New Roman"/>
          <w:sz w:val="28"/>
          <w:lang w:val="uk-UA"/>
        </w:rPr>
        <w:t>рядках</w:t>
      </w:r>
      <w:r w:rsidRPr="00E6043C">
        <w:rPr>
          <w:rFonts w:ascii="Times New Roman" w:cs="Times New Roman"/>
          <w:sz w:val="28"/>
          <w:lang w:val="uk-UA"/>
        </w:rPr>
        <w:t xml:space="preserve"> </w:t>
      </w:r>
      <w:r w:rsidRPr="00E6043C">
        <w:rPr>
          <w:rFonts w:ascii="Times New Roman" w:cs="Times New Roman"/>
          <w:sz w:val="28"/>
          <w:lang w:val="uk-UA"/>
        </w:rPr>
        <w:t>і</w:t>
      </w:r>
      <w:r w:rsidRPr="00E6043C">
        <w:rPr>
          <w:rFonts w:ascii="Times New Roman" w:cs="Times New Roman"/>
          <w:sz w:val="28"/>
          <w:lang w:val="uk-UA"/>
        </w:rPr>
        <w:t xml:space="preserve"> </w:t>
      </w:r>
      <w:r w:rsidRPr="00E6043C">
        <w:rPr>
          <w:rFonts w:ascii="Times New Roman" w:cs="Times New Roman"/>
          <w:sz w:val="28"/>
          <w:lang w:val="uk-UA"/>
        </w:rPr>
        <w:t>так</w:t>
      </w:r>
      <w:r w:rsidRPr="00E6043C">
        <w:rPr>
          <w:rFonts w:ascii="Times New Roman" w:cs="Times New Roman"/>
          <w:sz w:val="28"/>
          <w:lang w:val="uk-UA"/>
        </w:rPr>
        <w:t xml:space="preserve"> </w:t>
      </w:r>
      <w:r w:rsidRPr="00E6043C">
        <w:rPr>
          <w:rFonts w:ascii="Times New Roman" w:cs="Times New Roman"/>
          <w:sz w:val="28"/>
          <w:lang w:val="uk-UA"/>
        </w:rPr>
        <w:t>далі</w:t>
      </w:r>
      <w:r w:rsidRPr="00E6043C">
        <w:rPr>
          <w:rFonts w:ascii="Times New Roman" w:cs="Times New Roman"/>
          <w:sz w:val="28"/>
          <w:lang w:val="uk-UA"/>
        </w:rPr>
        <w:t xml:space="preserve">. </w:t>
      </w:r>
    </w:p>
    <w:p w14:paraId="3D73C520" w14:textId="77777777" w:rsidR="005B3E44" w:rsidRPr="00E6043C" w:rsidRDefault="005B3E44" w:rsidP="00BA261B">
      <w:pPr>
        <w:ind w:firstLine="426"/>
        <w:jc w:val="both"/>
        <w:rPr>
          <w:rFonts w:cs="Times New Roman"/>
          <w:lang w:val="ru-RU"/>
        </w:rPr>
      </w:pPr>
      <w:r w:rsidRPr="00E6043C">
        <w:rPr>
          <w:rFonts w:ascii="Times New Roman" w:cs="Times New Roman"/>
          <w:sz w:val="28"/>
          <w:lang w:val="uk-UA"/>
        </w:rPr>
        <w:t>Отриманий</w:t>
      </w:r>
      <w:r w:rsidRPr="00E6043C">
        <w:rPr>
          <w:rFonts w:ascii="Times New Roman" w:cs="Times New Roman"/>
          <w:sz w:val="28"/>
          <w:lang w:val="uk-UA"/>
        </w:rPr>
        <w:t xml:space="preserve"> </w:t>
      </w:r>
      <w:r w:rsidRPr="00E6043C">
        <w:rPr>
          <w:rFonts w:ascii="Times New Roman" w:cs="Times New Roman"/>
          <w:sz w:val="28"/>
          <w:lang w:val="uk-UA"/>
        </w:rPr>
        <w:t>файл</w:t>
      </w:r>
      <w:r w:rsidRPr="00E6043C">
        <w:rPr>
          <w:rFonts w:ascii="Times New Roman" w:cs="Times New Roman"/>
          <w:sz w:val="28"/>
          <w:lang w:val="uk-UA"/>
        </w:rPr>
        <w:t xml:space="preserve"> </w:t>
      </w:r>
      <w:r w:rsidRPr="00E6043C">
        <w:rPr>
          <w:rFonts w:ascii="Times New Roman" w:cs="Times New Roman"/>
          <w:sz w:val="28"/>
          <w:lang w:val="uk-UA"/>
        </w:rPr>
        <w:t>програми</w:t>
      </w:r>
      <w:r w:rsidRPr="00E6043C">
        <w:rPr>
          <w:rFonts w:ascii="Times New Roman" w:cs="Times New Roman"/>
          <w:sz w:val="28"/>
          <w:lang w:val="uk-UA"/>
        </w:rPr>
        <w:t xml:space="preserve"> </w:t>
      </w:r>
      <w:r w:rsidRPr="00E6043C">
        <w:rPr>
          <w:rFonts w:ascii="Times New Roman" w:cs="Times New Roman"/>
          <w:sz w:val="28"/>
          <w:lang w:val="uk-UA"/>
        </w:rPr>
        <w:t>тепер</w:t>
      </w:r>
      <w:r w:rsidRPr="00E6043C">
        <w:rPr>
          <w:rFonts w:ascii="Times New Roman" w:cs="Times New Roman"/>
          <w:sz w:val="28"/>
          <w:lang w:val="uk-UA"/>
        </w:rPr>
        <w:t xml:space="preserve"> </w:t>
      </w:r>
      <w:r w:rsidRPr="00E6043C">
        <w:rPr>
          <w:rFonts w:ascii="Times New Roman" w:cs="Times New Roman"/>
          <w:sz w:val="28"/>
          <w:lang w:val="uk-UA"/>
        </w:rPr>
        <w:t>потрібно</w:t>
      </w:r>
      <w:r w:rsidRPr="00E6043C">
        <w:rPr>
          <w:rFonts w:ascii="Times New Roman" w:cs="Times New Roman"/>
          <w:sz w:val="28"/>
          <w:lang w:val="uk-UA"/>
        </w:rPr>
        <w:t xml:space="preserve"> </w:t>
      </w:r>
      <w:r w:rsidRPr="00E6043C">
        <w:rPr>
          <w:rFonts w:ascii="Times New Roman" w:cs="Times New Roman"/>
          <w:sz w:val="28"/>
          <w:lang w:val="uk-UA"/>
        </w:rPr>
        <w:t>відкомпілювати</w:t>
      </w:r>
      <w:r w:rsidRPr="00E6043C">
        <w:rPr>
          <w:rFonts w:ascii="Times New Roman" w:cs="Times New Roman"/>
          <w:sz w:val="28"/>
          <w:lang w:val="uk-UA"/>
        </w:rPr>
        <w:t xml:space="preserve"> </w:t>
      </w:r>
      <w:r w:rsidRPr="00E6043C">
        <w:rPr>
          <w:rFonts w:ascii="Times New Roman" w:cs="Times New Roman"/>
          <w:sz w:val="28"/>
          <w:lang w:val="uk-UA"/>
        </w:rPr>
        <w:t>та</w:t>
      </w:r>
      <w:r w:rsidRPr="00E6043C">
        <w:rPr>
          <w:rFonts w:ascii="Times New Roman" w:cs="Times New Roman"/>
          <w:sz w:val="28"/>
          <w:lang w:val="uk-UA"/>
        </w:rPr>
        <w:t xml:space="preserve"> </w:t>
      </w:r>
      <w:r w:rsidRPr="00E6043C">
        <w:rPr>
          <w:rFonts w:ascii="Times New Roman" w:cs="Times New Roman"/>
          <w:sz w:val="28"/>
          <w:lang w:val="uk-UA"/>
        </w:rPr>
        <w:t>запустити</w:t>
      </w:r>
      <w:r w:rsidRPr="00E6043C">
        <w:rPr>
          <w:rFonts w:ascii="Times New Roman" w:cs="Times New Roman"/>
          <w:sz w:val="28"/>
          <w:lang w:val="uk-UA"/>
        </w:rPr>
        <w:t>.</w:t>
      </w:r>
    </w:p>
    <w:p w14:paraId="1D5E1E90" w14:textId="77777777" w:rsidR="005B3E44" w:rsidRPr="00E6043C" w:rsidRDefault="005B3E44" w:rsidP="00BA261B">
      <w:pPr>
        <w:ind w:firstLine="426"/>
        <w:jc w:val="both"/>
        <w:rPr>
          <w:rFonts w:cs="Times New Roman"/>
          <w:lang w:val="ru-RU"/>
        </w:rPr>
      </w:pPr>
    </w:p>
    <w:p w14:paraId="3EC74E28" w14:textId="77777777" w:rsidR="005B3E44" w:rsidRPr="00636AC6" w:rsidRDefault="005B3E44" w:rsidP="00BA261B">
      <w:pPr>
        <w:pStyle w:val="2"/>
        <w:spacing w:before="0" w:after="0"/>
        <w:jc w:val="center"/>
        <w:rPr>
          <w:lang w:val="ru-RU"/>
        </w:rPr>
      </w:pPr>
      <w:r>
        <w:rPr>
          <w:lang w:val="uk-UA"/>
        </w:rPr>
        <w:t>Компіляція</w:t>
      </w:r>
    </w:p>
    <w:p w14:paraId="7F0E382F" w14:textId="77777777" w:rsidR="005B3E44" w:rsidRPr="00E6043C" w:rsidRDefault="005B3E44" w:rsidP="00BA261B">
      <w:pPr>
        <w:ind w:firstLine="426"/>
        <w:jc w:val="both"/>
        <w:rPr>
          <w:rFonts w:ascii="Times New Roman" w:cs="Times New Roman"/>
          <w:sz w:val="28"/>
          <w:lang w:val="uk-UA"/>
        </w:rPr>
      </w:pPr>
    </w:p>
    <w:p w14:paraId="5F8E533E" w14:textId="77777777" w:rsidR="005B3E44" w:rsidRPr="00E6043C" w:rsidRDefault="005B3E44" w:rsidP="00BA261B">
      <w:pPr>
        <w:ind w:firstLine="426"/>
        <w:jc w:val="both"/>
        <w:rPr>
          <w:rFonts w:cs="Times New Roman"/>
          <w:lang w:val="ru-RU"/>
        </w:rPr>
      </w:pPr>
      <w:r w:rsidRPr="00E6043C">
        <w:rPr>
          <w:rFonts w:ascii="Times New Roman" w:cs="Times New Roman"/>
          <w:sz w:val="28"/>
          <w:lang w:val="uk-UA"/>
        </w:rPr>
        <w:t>Оскільки</w:t>
      </w:r>
      <w:r w:rsidRPr="00E6043C">
        <w:rPr>
          <w:rFonts w:ascii="Times New Roman" w:cs="Times New Roman"/>
          <w:sz w:val="28"/>
          <w:lang w:val="uk-UA"/>
        </w:rPr>
        <w:t xml:space="preserve"> </w:t>
      </w:r>
      <w:r w:rsidRPr="00E6043C">
        <w:rPr>
          <w:rFonts w:ascii="Times New Roman" w:cs="Times New Roman"/>
          <w:sz w:val="28"/>
          <w:lang w:val="uk-UA"/>
        </w:rPr>
        <w:t>мова</w:t>
      </w:r>
      <w:r w:rsidRPr="00E6043C">
        <w:rPr>
          <w:rFonts w:ascii="Times New Roman" w:cs="Times New Roman"/>
          <w:sz w:val="28"/>
          <w:lang w:val="uk-UA"/>
        </w:rPr>
        <w:t xml:space="preserve"> </w:t>
      </w:r>
      <w:r w:rsidRPr="00E6043C">
        <w:rPr>
          <w:rFonts w:ascii="Times New Roman" w:cs="Times New Roman"/>
          <w:sz w:val="28"/>
          <w:lang w:val="uk-UA"/>
        </w:rPr>
        <w:t>Сі</w:t>
      </w:r>
      <w:r w:rsidRPr="00E6043C">
        <w:rPr>
          <w:rFonts w:ascii="Times New Roman" w:cs="Times New Roman"/>
          <w:sz w:val="28"/>
          <w:lang w:val="uk-UA"/>
        </w:rPr>
        <w:t xml:space="preserve"> </w:t>
      </w:r>
      <w:r w:rsidRPr="00E6043C">
        <w:rPr>
          <w:rFonts w:ascii="Times New Roman" w:cs="Times New Roman"/>
          <w:sz w:val="28"/>
          <w:lang w:val="uk-UA"/>
        </w:rPr>
        <w:t>–</w:t>
      </w:r>
      <w:r w:rsidRPr="00E6043C">
        <w:rPr>
          <w:rFonts w:ascii="Times New Roman" w:cs="Times New Roman"/>
          <w:sz w:val="28"/>
          <w:lang w:val="uk-UA"/>
        </w:rPr>
        <w:t xml:space="preserve"> </w:t>
      </w:r>
      <w:r w:rsidRPr="00E6043C">
        <w:rPr>
          <w:rFonts w:ascii="Times New Roman" w:cs="Times New Roman"/>
          <w:sz w:val="28"/>
          <w:lang w:val="uk-UA"/>
        </w:rPr>
        <w:t>це</w:t>
      </w:r>
      <w:r w:rsidRPr="00E6043C">
        <w:rPr>
          <w:rFonts w:ascii="Times New Roman" w:cs="Times New Roman"/>
          <w:sz w:val="28"/>
          <w:lang w:val="uk-UA"/>
        </w:rPr>
        <w:t xml:space="preserve"> </w:t>
      </w:r>
      <w:r w:rsidRPr="00E6043C">
        <w:rPr>
          <w:rFonts w:ascii="Times New Roman" w:cs="Times New Roman"/>
          <w:sz w:val="28"/>
          <w:lang w:val="uk-UA"/>
        </w:rPr>
        <w:t>компілятор</w:t>
      </w:r>
      <w:r w:rsidRPr="00E6043C">
        <w:rPr>
          <w:rFonts w:ascii="Times New Roman" w:cs="Times New Roman"/>
          <w:sz w:val="28"/>
          <w:lang w:val="uk-UA"/>
        </w:rPr>
        <w:t xml:space="preserve">, </w:t>
      </w:r>
      <w:r w:rsidRPr="00E6043C">
        <w:rPr>
          <w:rFonts w:ascii="Times New Roman" w:cs="Times New Roman"/>
          <w:sz w:val="28"/>
          <w:lang w:val="uk-UA"/>
        </w:rPr>
        <w:t>то</w:t>
      </w:r>
      <w:r w:rsidRPr="00E6043C">
        <w:rPr>
          <w:rFonts w:ascii="Times New Roman" w:cs="Times New Roman"/>
          <w:sz w:val="28"/>
          <w:lang w:val="uk-UA"/>
        </w:rPr>
        <w:t xml:space="preserve"> </w:t>
      </w:r>
      <w:r w:rsidRPr="00E6043C">
        <w:rPr>
          <w:rFonts w:ascii="Times New Roman" w:cs="Times New Roman"/>
          <w:sz w:val="28"/>
          <w:lang w:val="uk-UA"/>
        </w:rPr>
        <w:t>середовище</w:t>
      </w:r>
      <w:r w:rsidRPr="00E6043C">
        <w:rPr>
          <w:rFonts w:ascii="Times New Roman" w:cs="Times New Roman"/>
          <w:sz w:val="28"/>
          <w:lang w:val="uk-UA"/>
        </w:rPr>
        <w:t xml:space="preserve"> </w:t>
      </w:r>
      <w:r w:rsidRPr="00E6043C">
        <w:rPr>
          <w:rFonts w:ascii="Times New Roman" w:cs="Times New Roman"/>
          <w:sz w:val="28"/>
          <w:lang w:val="uk-UA"/>
        </w:rPr>
        <w:t>програмування</w:t>
      </w:r>
      <w:r w:rsidRPr="00E6043C">
        <w:rPr>
          <w:rFonts w:ascii="Times New Roman" w:cs="Times New Roman"/>
          <w:sz w:val="28"/>
          <w:lang w:val="uk-UA"/>
        </w:rPr>
        <w:t xml:space="preserve"> </w:t>
      </w:r>
      <w:r w:rsidRPr="00E6043C">
        <w:rPr>
          <w:rFonts w:ascii="Times New Roman" w:cs="Times New Roman"/>
          <w:sz w:val="28"/>
          <w:lang w:val="uk-UA"/>
        </w:rPr>
        <w:t>повинно</w:t>
      </w:r>
      <w:r w:rsidRPr="00E6043C">
        <w:rPr>
          <w:rFonts w:ascii="Times New Roman" w:cs="Times New Roman"/>
          <w:sz w:val="28"/>
          <w:lang w:val="uk-UA"/>
        </w:rPr>
        <w:t xml:space="preserve"> </w:t>
      </w:r>
      <w:r w:rsidRPr="00E6043C">
        <w:rPr>
          <w:rFonts w:ascii="Times New Roman" w:cs="Times New Roman"/>
          <w:sz w:val="28"/>
          <w:lang w:val="uk-UA"/>
        </w:rPr>
        <w:t>перетворити</w:t>
      </w:r>
      <w:r w:rsidRPr="00E6043C">
        <w:rPr>
          <w:rFonts w:ascii="Times New Roman" w:cs="Times New Roman"/>
          <w:sz w:val="28"/>
          <w:lang w:val="uk-UA"/>
        </w:rPr>
        <w:t xml:space="preserve"> </w:t>
      </w:r>
      <w:r w:rsidRPr="00E6043C">
        <w:rPr>
          <w:rFonts w:ascii="Times New Roman" w:cs="Times New Roman"/>
          <w:sz w:val="28"/>
          <w:lang w:val="uk-UA"/>
        </w:rPr>
        <w:t>цю</w:t>
      </w:r>
      <w:r w:rsidRPr="00E6043C">
        <w:rPr>
          <w:rFonts w:ascii="Times New Roman" w:cs="Times New Roman"/>
          <w:sz w:val="28"/>
          <w:lang w:val="uk-UA"/>
        </w:rPr>
        <w:t xml:space="preserve"> </w:t>
      </w:r>
      <w:r w:rsidRPr="00E6043C">
        <w:rPr>
          <w:rFonts w:ascii="Times New Roman" w:cs="Times New Roman"/>
          <w:sz w:val="28"/>
          <w:lang w:val="uk-UA"/>
        </w:rPr>
        <w:t>програму</w:t>
      </w:r>
      <w:r w:rsidRPr="00E6043C">
        <w:rPr>
          <w:rFonts w:ascii="Times New Roman" w:cs="Times New Roman"/>
          <w:sz w:val="28"/>
          <w:lang w:val="uk-UA"/>
        </w:rPr>
        <w:t xml:space="preserve"> (</w:t>
      </w:r>
      <w:r w:rsidRPr="00E6043C">
        <w:rPr>
          <w:rFonts w:ascii="Times New Roman" w:cs="Times New Roman"/>
          <w:sz w:val="28"/>
          <w:lang w:val="uk-UA"/>
        </w:rPr>
        <w:t>або</w:t>
      </w:r>
      <w:r w:rsidRPr="00E6043C">
        <w:rPr>
          <w:rFonts w:ascii="Times New Roman" w:cs="Times New Roman"/>
          <w:sz w:val="28"/>
          <w:lang w:val="uk-UA"/>
        </w:rPr>
        <w:t xml:space="preserve"> </w:t>
      </w:r>
      <w:r w:rsidRPr="00E6043C">
        <w:rPr>
          <w:rFonts w:ascii="Times New Roman" w:cs="Times New Roman"/>
          <w:sz w:val="28"/>
          <w:lang w:val="uk-UA"/>
        </w:rPr>
        <w:t>пакет</w:t>
      </w:r>
      <w:r w:rsidRPr="00E6043C">
        <w:rPr>
          <w:rFonts w:ascii="Times New Roman" w:cs="Times New Roman"/>
          <w:sz w:val="28"/>
          <w:lang w:val="uk-UA"/>
        </w:rPr>
        <w:t xml:space="preserve"> </w:t>
      </w:r>
      <w:r w:rsidRPr="00E6043C">
        <w:rPr>
          <w:rFonts w:ascii="Times New Roman" w:cs="Times New Roman"/>
          <w:sz w:val="28"/>
          <w:lang w:val="uk-UA"/>
        </w:rPr>
        <w:t>програм</w:t>
      </w:r>
      <w:r w:rsidRPr="00E6043C">
        <w:rPr>
          <w:rFonts w:ascii="Times New Roman" w:cs="Times New Roman"/>
          <w:sz w:val="28"/>
          <w:lang w:val="uk-UA"/>
        </w:rPr>
        <w:t xml:space="preserve">) </w:t>
      </w:r>
      <w:r w:rsidRPr="00E6043C">
        <w:rPr>
          <w:rFonts w:ascii="Times New Roman" w:cs="Times New Roman"/>
          <w:sz w:val="28"/>
          <w:lang w:val="uk-UA"/>
        </w:rPr>
        <w:t>на</w:t>
      </w:r>
      <w:r w:rsidRPr="00E6043C">
        <w:rPr>
          <w:rFonts w:ascii="Times New Roman" w:cs="Times New Roman"/>
          <w:sz w:val="28"/>
          <w:lang w:val="uk-UA"/>
        </w:rPr>
        <w:t xml:space="preserve"> </w:t>
      </w:r>
      <w:r w:rsidRPr="00E6043C">
        <w:rPr>
          <w:rFonts w:ascii="Times New Roman" w:cs="Times New Roman"/>
          <w:sz w:val="28"/>
          <w:lang w:val="uk-UA"/>
        </w:rPr>
        <w:t>файл</w:t>
      </w:r>
      <w:r w:rsidRPr="00E6043C">
        <w:rPr>
          <w:rFonts w:ascii="Times New Roman" w:cs="Times New Roman"/>
          <w:sz w:val="28"/>
          <w:lang w:val="uk-UA"/>
        </w:rPr>
        <w:t xml:space="preserve">, </w:t>
      </w:r>
      <w:r w:rsidRPr="00E6043C">
        <w:rPr>
          <w:rFonts w:ascii="Times New Roman" w:cs="Times New Roman"/>
          <w:sz w:val="28"/>
          <w:lang w:val="uk-UA"/>
        </w:rPr>
        <w:t>що</w:t>
      </w:r>
      <w:r w:rsidRPr="00E6043C">
        <w:rPr>
          <w:rFonts w:ascii="Times New Roman" w:cs="Times New Roman"/>
          <w:sz w:val="28"/>
          <w:lang w:val="uk-UA"/>
        </w:rPr>
        <w:t xml:space="preserve"> </w:t>
      </w:r>
      <w:r w:rsidRPr="00E6043C">
        <w:rPr>
          <w:rFonts w:ascii="Times New Roman" w:cs="Times New Roman"/>
          <w:sz w:val="28"/>
          <w:lang w:val="uk-UA"/>
        </w:rPr>
        <w:t>може</w:t>
      </w:r>
      <w:r w:rsidRPr="00E6043C">
        <w:rPr>
          <w:rFonts w:ascii="Times New Roman" w:cs="Times New Roman"/>
          <w:sz w:val="28"/>
          <w:lang w:val="uk-UA"/>
        </w:rPr>
        <w:t xml:space="preserve"> </w:t>
      </w:r>
      <w:r w:rsidRPr="00E6043C">
        <w:rPr>
          <w:rFonts w:ascii="Times New Roman" w:cs="Times New Roman"/>
          <w:sz w:val="28"/>
          <w:lang w:val="uk-UA"/>
        </w:rPr>
        <w:t>виконуватися</w:t>
      </w:r>
      <w:r w:rsidRPr="00E6043C">
        <w:rPr>
          <w:rFonts w:ascii="Times New Roman" w:cs="Times New Roman"/>
          <w:sz w:val="28"/>
          <w:lang w:val="uk-UA"/>
        </w:rPr>
        <w:t xml:space="preserve">. </w:t>
      </w:r>
      <w:r w:rsidRPr="00E6043C">
        <w:rPr>
          <w:rFonts w:ascii="Times New Roman" w:cs="Times New Roman"/>
          <w:sz w:val="28"/>
          <w:lang w:val="uk-UA"/>
        </w:rPr>
        <w:t>Для</w:t>
      </w:r>
      <w:r w:rsidRPr="00E6043C">
        <w:rPr>
          <w:rFonts w:ascii="Times New Roman" w:cs="Times New Roman"/>
          <w:sz w:val="28"/>
          <w:lang w:val="uk-UA"/>
        </w:rPr>
        <w:t xml:space="preserve"> </w:t>
      </w:r>
      <w:r w:rsidRPr="00E6043C">
        <w:rPr>
          <w:rFonts w:ascii="Times New Roman" w:cs="Times New Roman"/>
          <w:sz w:val="28"/>
          <w:lang w:val="uk-UA"/>
        </w:rPr>
        <w:t>цього</w:t>
      </w:r>
      <w:r w:rsidRPr="00E6043C">
        <w:rPr>
          <w:rFonts w:ascii="Times New Roman" w:cs="Times New Roman"/>
          <w:sz w:val="28"/>
          <w:lang w:val="uk-UA"/>
        </w:rPr>
        <w:t xml:space="preserve"> </w:t>
      </w:r>
      <w:r w:rsidRPr="00E6043C">
        <w:rPr>
          <w:rFonts w:ascii="Times New Roman" w:cs="Times New Roman"/>
          <w:sz w:val="28"/>
          <w:lang w:val="uk-UA"/>
        </w:rPr>
        <w:t>вона</w:t>
      </w:r>
      <w:r w:rsidRPr="00E6043C">
        <w:rPr>
          <w:rFonts w:ascii="Times New Roman" w:cs="Times New Roman"/>
          <w:sz w:val="28"/>
          <w:lang w:val="uk-UA"/>
        </w:rPr>
        <w:t xml:space="preserve"> </w:t>
      </w:r>
      <w:r w:rsidRPr="00E6043C">
        <w:rPr>
          <w:rFonts w:ascii="Times New Roman" w:cs="Times New Roman"/>
          <w:sz w:val="28"/>
          <w:lang w:val="uk-UA"/>
        </w:rPr>
        <w:t>має</w:t>
      </w:r>
      <w:r w:rsidRPr="00E6043C">
        <w:rPr>
          <w:rFonts w:ascii="Times New Roman" w:cs="Times New Roman"/>
          <w:sz w:val="28"/>
          <w:lang w:val="uk-UA"/>
        </w:rPr>
        <w:t xml:space="preserve"> </w:t>
      </w:r>
      <w:r w:rsidRPr="00E6043C">
        <w:rPr>
          <w:rFonts w:ascii="Times New Roman" w:cs="Times New Roman"/>
          <w:sz w:val="28"/>
          <w:lang w:val="uk-UA"/>
        </w:rPr>
        <w:t>виконати</w:t>
      </w:r>
      <w:r w:rsidRPr="00E6043C">
        <w:rPr>
          <w:rFonts w:ascii="Times New Roman" w:cs="Times New Roman"/>
          <w:sz w:val="28"/>
          <w:lang w:val="uk-UA"/>
        </w:rPr>
        <w:t xml:space="preserve"> </w:t>
      </w:r>
      <w:r w:rsidRPr="00E6043C">
        <w:rPr>
          <w:rFonts w:ascii="Times New Roman" w:cs="Times New Roman"/>
          <w:sz w:val="28"/>
          <w:lang w:val="uk-UA"/>
        </w:rPr>
        <w:t>наступні</w:t>
      </w:r>
      <w:r w:rsidRPr="00E6043C">
        <w:rPr>
          <w:rFonts w:ascii="Times New Roman" w:cs="Times New Roman"/>
          <w:sz w:val="28"/>
          <w:lang w:val="uk-UA"/>
        </w:rPr>
        <w:t xml:space="preserve"> </w:t>
      </w:r>
      <w:r w:rsidRPr="00E6043C">
        <w:rPr>
          <w:rFonts w:ascii="Times New Roman" w:cs="Times New Roman"/>
          <w:sz w:val="28"/>
          <w:lang w:val="uk-UA"/>
        </w:rPr>
        <w:t>дії</w:t>
      </w:r>
      <w:r w:rsidRPr="00E6043C">
        <w:rPr>
          <w:rFonts w:ascii="Times New Roman" w:cs="Times New Roman"/>
          <w:sz w:val="28"/>
          <w:lang w:val="uk-UA"/>
        </w:rPr>
        <w:t xml:space="preserve">, </w:t>
      </w:r>
      <w:r w:rsidRPr="00E6043C">
        <w:rPr>
          <w:rFonts w:ascii="Times New Roman" w:cs="Times New Roman"/>
          <w:sz w:val="28"/>
          <w:lang w:val="uk-UA"/>
        </w:rPr>
        <w:t>які</w:t>
      </w:r>
      <w:r w:rsidRPr="00E6043C">
        <w:rPr>
          <w:rFonts w:ascii="Times New Roman" w:cs="Times New Roman"/>
          <w:sz w:val="28"/>
          <w:lang w:val="uk-UA"/>
        </w:rPr>
        <w:t xml:space="preserve"> </w:t>
      </w:r>
      <w:r w:rsidRPr="00E6043C">
        <w:rPr>
          <w:rFonts w:ascii="Times New Roman" w:cs="Times New Roman"/>
          <w:sz w:val="28"/>
          <w:lang w:val="uk-UA"/>
        </w:rPr>
        <w:t>звуться</w:t>
      </w:r>
      <w:r w:rsidRPr="00E6043C">
        <w:rPr>
          <w:rFonts w:ascii="Times New Roman" w:cs="Times New Roman"/>
          <w:sz w:val="28"/>
          <w:lang w:val="uk-UA"/>
        </w:rPr>
        <w:t xml:space="preserve"> </w:t>
      </w:r>
      <w:r w:rsidRPr="00E6043C">
        <w:rPr>
          <w:rFonts w:ascii="Times New Roman" w:cs="Times New Roman"/>
          <w:sz w:val="28"/>
          <w:lang w:val="uk-UA"/>
        </w:rPr>
        <w:t>разом</w:t>
      </w:r>
      <w:r w:rsidRPr="00E6043C">
        <w:rPr>
          <w:rFonts w:ascii="Times New Roman" w:cs="Times New Roman"/>
          <w:sz w:val="28"/>
          <w:lang w:val="uk-UA"/>
        </w:rPr>
        <w:t xml:space="preserve"> </w:t>
      </w:r>
      <w:r w:rsidRPr="00E6043C">
        <w:rPr>
          <w:rFonts w:ascii="Times New Roman" w:cs="Times New Roman"/>
          <w:sz w:val="28"/>
          <w:lang w:val="uk-UA"/>
        </w:rPr>
        <w:t>побудовою</w:t>
      </w:r>
      <w:r w:rsidRPr="00E6043C">
        <w:rPr>
          <w:rFonts w:ascii="Times New Roman" w:cs="Times New Roman"/>
          <w:sz w:val="28"/>
          <w:lang w:val="uk-UA"/>
        </w:rPr>
        <w:t xml:space="preserve"> </w:t>
      </w:r>
      <w:r w:rsidRPr="00E6043C">
        <w:rPr>
          <w:rFonts w:ascii="Times New Roman" w:cs="Times New Roman"/>
          <w:sz w:val="28"/>
          <w:lang w:val="uk-UA"/>
        </w:rPr>
        <w:t>програми</w:t>
      </w:r>
      <w:r w:rsidRPr="00E6043C">
        <w:rPr>
          <w:rFonts w:ascii="Times New Roman" w:cs="Times New Roman"/>
          <w:sz w:val="28"/>
          <w:lang w:val="uk-UA"/>
        </w:rPr>
        <w:t xml:space="preserve"> (</w:t>
      </w:r>
      <w:proofErr w:type="spellStart"/>
      <w:r w:rsidRPr="00E6043C">
        <w:rPr>
          <w:rFonts w:ascii="Times New Roman" w:cs="Times New Roman"/>
          <w:sz w:val="28"/>
          <w:lang w:val="uk-UA"/>
        </w:rPr>
        <w:t>building</w:t>
      </w:r>
      <w:proofErr w:type="spellEnd"/>
      <w:r w:rsidRPr="00E6043C">
        <w:rPr>
          <w:rFonts w:ascii="Times New Roman" w:cs="Times New Roman"/>
          <w:sz w:val="28"/>
          <w:lang w:val="uk-UA"/>
        </w:rPr>
        <w:t>):</w:t>
      </w:r>
    </w:p>
    <w:p w14:paraId="721C4836" w14:textId="77777777" w:rsidR="005B3E44" w:rsidRPr="00E6043C" w:rsidRDefault="005B3E44" w:rsidP="00BA261B">
      <w:pPr>
        <w:pStyle w:val="cecece3ff1f1f13fededed3feeeeee3fe2e2e23fededed3feeeeee3fe9e9e93ff2f2f23fe5e5e53feaeaea3ff1f1f13ff2f2f23f"/>
        <w:numPr>
          <w:ilvl w:val="0"/>
          <w:numId w:val="1"/>
        </w:numPr>
        <w:tabs>
          <w:tab w:val="left" w:pos="993"/>
        </w:tabs>
        <w:spacing w:after="0" w:line="240" w:lineRule="auto"/>
        <w:ind w:left="0" w:firstLine="0"/>
        <w:jc w:val="both"/>
        <w:rPr>
          <w:rFonts w:cs="Times New Roman"/>
          <w:lang w:val="uk-UA"/>
        </w:rPr>
      </w:pPr>
      <w:proofErr w:type="spellStart"/>
      <w:r w:rsidRPr="00E6043C">
        <w:rPr>
          <w:rFonts w:ascii="Times New Roman" w:cs="Times New Roman"/>
          <w:b/>
          <w:sz w:val="28"/>
          <w:lang w:val="uk-UA"/>
        </w:rPr>
        <w:t>Препроцесінг</w:t>
      </w:r>
      <w:proofErr w:type="spellEnd"/>
      <w:r w:rsidRPr="00E6043C">
        <w:rPr>
          <w:rFonts w:ascii="Times New Roman" w:cs="Times New Roman"/>
          <w:b/>
          <w:sz w:val="28"/>
          <w:lang w:val="uk-UA"/>
        </w:rPr>
        <w:t xml:space="preserve"> (</w:t>
      </w:r>
      <w:proofErr w:type="spellStart"/>
      <w:r w:rsidRPr="00E6043C">
        <w:rPr>
          <w:rFonts w:ascii="Times New Roman" w:cs="Times New Roman"/>
          <w:b/>
          <w:sz w:val="28"/>
          <w:lang w:val="uk-UA"/>
        </w:rPr>
        <w:t>Preprocessing</w:t>
      </w:r>
      <w:proofErr w:type="spellEnd"/>
      <w:r w:rsidRPr="00E6043C">
        <w:rPr>
          <w:rFonts w:ascii="Times New Roman" w:cs="Times New Roman"/>
          <w:b/>
          <w:sz w:val="28"/>
          <w:lang w:val="uk-UA"/>
        </w:rPr>
        <w:t>):</w:t>
      </w:r>
      <w:r w:rsidRPr="00E6043C">
        <w:rPr>
          <w:rFonts w:ascii="Times New Roman" w:cs="Times New Roman"/>
          <w:sz w:val="28"/>
          <w:lang w:val="uk-UA"/>
        </w:rPr>
        <w:t xml:space="preserve"> </w:t>
      </w:r>
      <w:r w:rsidRPr="00E6043C">
        <w:rPr>
          <w:rFonts w:ascii="Times New Roman" w:cs="Times New Roman"/>
          <w:sz w:val="28"/>
          <w:lang w:val="uk-UA"/>
        </w:rPr>
        <w:t>файли</w:t>
      </w:r>
      <w:r w:rsidRPr="00E6043C">
        <w:rPr>
          <w:rFonts w:ascii="Times New Roman" w:cs="Times New Roman"/>
          <w:sz w:val="28"/>
          <w:lang w:val="uk-UA"/>
        </w:rPr>
        <w:t xml:space="preserve"> C++ </w:t>
      </w:r>
      <w:r w:rsidRPr="00E6043C">
        <w:rPr>
          <w:rFonts w:ascii="Times New Roman" w:cs="Times New Roman"/>
          <w:sz w:val="28"/>
          <w:lang w:val="uk-UA"/>
        </w:rPr>
        <w:t>проекту</w:t>
      </w:r>
      <w:r w:rsidRPr="00E6043C">
        <w:rPr>
          <w:rFonts w:ascii="Times New Roman" w:cs="Times New Roman"/>
          <w:sz w:val="28"/>
          <w:lang w:val="uk-UA"/>
        </w:rPr>
        <w:t xml:space="preserve"> </w:t>
      </w:r>
      <w:r w:rsidRPr="00E6043C">
        <w:rPr>
          <w:rFonts w:ascii="Times New Roman" w:cs="Times New Roman"/>
          <w:sz w:val="28"/>
          <w:lang w:val="uk-UA"/>
        </w:rPr>
        <w:t>оброблюються</w:t>
      </w:r>
      <w:r w:rsidRPr="00E6043C">
        <w:rPr>
          <w:rFonts w:ascii="Times New Roman" w:cs="Times New Roman"/>
          <w:sz w:val="28"/>
          <w:lang w:val="uk-UA"/>
        </w:rPr>
        <w:t xml:space="preserve"> </w:t>
      </w:r>
      <w:r w:rsidRPr="00E6043C">
        <w:rPr>
          <w:rFonts w:ascii="Times New Roman" w:cs="Times New Roman"/>
          <w:sz w:val="28"/>
          <w:lang w:val="uk-UA"/>
        </w:rPr>
        <w:t>таким</w:t>
      </w:r>
      <w:r w:rsidRPr="00E6043C">
        <w:rPr>
          <w:rFonts w:ascii="Times New Roman" w:cs="Times New Roman"/>
          <w:sz w:val="28"/>
          <w:lang w:val="uk-UA"/>
        </w:rPr>
        <w:t xml:space="preserve"> </w:t>
      </w:r>
      <w:r w:rsidRPr="00E6043C">
        <w:rPr>
          <w:rFonts w:ascii="Times New Roman" w:cs="Times New Roman"/>
          <w:sz w:val="28"/>
          <w:lang w:val="uk-UA"/>
        </w:rPr>
        <w:t>чином</w:t>
      </w:r>
      <w:r w:rsidRPr="00E6043C">
        <w:rPr>
          <w:rFonts w:ascii="Times New Roman" w:cs="Times New Roman"/>
          <w:sz w:val="28"/>
          <w:lang w:val="uk-UA"/>
        </w:rPr>
        <w:t xml:space="preserve">, </w:t>
      </w:r>
      <w:r w:rsidRPr="00E6043C">
        <w:rPr>
          <w:rFonts w:ascii="Times New Roman" w:cs="Times New Roman"/>
          <w:sz w:val="28"/>
          <w:lang w:val="uk-UA"/>
        </w:rPr>
        <w:t>що</w:t>
      </w:r>
      <w:r w:rsidRPr="00E6043C">
        <w:rPr>
          <w:rFonts w:ascii="Times New Roman" w:cs="Times New Roman"/>
          <w:sz w:val="28"/>
          <w:lang w:val="uk-UA"/>
        </w:rPr>
        <w:t xml:space="preserve"> </w:t>
      </w:r>
      <w:r w:rsidRPr="00E6043C">
        <w:rPr>
          <w:rFonts w:ascii="Times New Roman" w:cs="Times New Roman"/>
          <w:sz w:val="28"/>
          <w:lang w:val="uk-UA"/>
        </w:rPr>
        <w:t>текст</w:t>
      </w:r>
      <w:r w:rsidRPr="00E6043C">
        <w:rPr>
          <w:rFonts w:ascii="Times New Roman" w:cs="Times New Roman"/>
          <w:sz w:val="28"/>
          <w:lang w:val="uk-UA"/>
        </w:rPr>
        <w:t xml:space="preserve"> </w:t>
      </w:r>
      <w:r w:rsidRPr="00E6043C">
        <w:rPr>
          <w:rFonts w:ascii="Times New Roman" w:cs="Times New Roman"/>
          <w:sz w:val="28"/>
          <w:lang w:val="uk-UA"/>
        </w:rPr>
        <w:t>програми</w:t>
      </w:r>
      <w:r w:rsidRPr="00E6043C">
        <w:rPr>
          <w:rFonts w:ascii="Times New Roman" w:cs="Times New Roman"/>
          <w:sz w:val="28"/>
          <w:lang w:val="uk-UA"/>
        </w:rPr>
        <w:t xml:space="preserve"> </w:t>
      </w:r>
      <w:r w:rsidRPr="00E6043C">
        <w:rPr>
          <w:rFonts w:ascii="Times New Roman" w:cs="Times New Roman"/>
          <w:sz w:val="28"/>
          <w:lang w:val="uk-UA"/>
        </w:rPr>
        <w:t>замінюється</w:t>
      </w:r>
      <w:r w:rsidRPr="00E6043C">
        <w:rPr>
          <w:rFonts w:ascii="Times New Roman" w:cs="Times New Roman"/>
          <w:sz w:val="28"/>
          <w:lang w:val="uk-UA"/>
        </w:rPr>
        <w:t xml:space="preserve"> </w:t>
      </w:r>
      <w:r w:rsidRPr="00E6043C">
        <w:rPr>
          <w:rFonts w:ascii="Times New Roman" w:cs="Times New Roman"/>
          <w:sz w:val="28"/>
          <w:lang w:val="uk-UA"/>
        </w:rPr>
        <w:t>на</w:t>
      </w:r>
      <w:r w:rsidRPr="00E6043C">
        <w:rPr>
          <w:rFonts w:ascii="Times New Roman" w:cs="Times New Roman"/>
          <w:sz w:val="28"/>
          <w:lang w:val="uk-UA"/>
        </w:rPr>
        <w:t xml:space="preserve"> </w:t>
      </w:r>
      <w:r w:rsidRPr="00E6043C">
        <w:rPr>
          <w:rFonts w:ascii="Times New Roman" w:cs="Times New Roman"/>
          <w:sz w:val="28"/>
          <w:lang w:val="uk-UA"/>
        </w:rPr>
        <w:t>зрозумілі</w:t>
      </w:r>
      <w:r w:rsidRPr="00E6043C">
        <w:rPr>
          <w:rFonts w:ascii="Times New Roman" w:cs="Times New Roman"/>
          <w:sz w:val="28"/>
          <w:lang w:val="uk-UA"/>
        </w:rPr>
        <w:t xml:space="preserve"> </w:t>
      </w:r>
      <w:r w:rsidRPr="00E6043C">
        <w:rPr>
          <w:rFonts w:ascii="Times New Roman" w:cs="Times New Roman"/>
          <w:sz w:val="28"/>
          <w:lang w:val="uk-UA"/>
        </w:rPr>
        <w:t>компілятору</w:t>
      </w:r>
      <w:r w:rsidRPr="00E6043C">
        <w:rPr>
          <w:rFonts w:ascii="Times New Roman" w:cs="Times New Roman"/>
          <w:sz w:val="28"/>
          <w:lang w:val="uk-UA"/>
        </w:rPr>
        <w:t xml:space="preserve"> </w:t>
      </w:r>
      <w:r w:rsidRPr="00E6043C">
        <w:rPr>
          <w:rFonts w:ascii="Times New Roman" w:cs="Times New Roman"/>
          <w:sz w:val="28"/>
          <w:lang w:val="uk-UA"/>
        </w:rPr>
        <w:t>символи</w:t>
      </w:r>
      <w:r w:rsidRPr="00E6043C">
        <w:rPr>
          <w:rFonts w:ascii="Times New Roman" w:cs="Times New Roman"/>
          <w:sz w:val="28"/>
          <w:lang w:val="uk-UA"/>
        </w:rPr>
        <w:t xml:space="preserve">, </w:t>
      </w:r>
      <w:r w:rsidRPr="00E6043C">
        <w:rPr>
          <w:rFonts w:ascii="Times New Roman" w:cs="Times New Roman"/>
          <w:sz w:val="28"/>
          <w:lang w:val="uk-UA"/>
        </w:rPr>
        <w:t>замість</w:t>
      </w:r>
      <w:r w:rsidRPr="00E6043C">
        <w:rPr>
          <w:rFonts w:ascii="Times New Roman" w:cs="Times New Roman"/>
          <w:sz w:val="28"/>
          <w:lang w:val="uk-UA"/>
        </w:rPr>
        <w:t xml:space="preserve"> </w:t>
      </w:r>
      <w:r w:rsidRPr="00E6043C">
        <w:rPr>
          <w:rStyle w:val="c8c8c83ff1f1f13ff5f5f53feeeeee3fe4e4e43fededed3ffbfbfb3fe9e9e93ff2f2f23fe5e5e53feaeaea3ff1f1f13ff2f2f23f"/>
          <w:rFonts w:ascii="Times New Roman" w:cs="Times New Roman"/>
          <w:sz w:val="28"/>
          <w:lang w:val="uk-UA"/>
        </w:rPr>
        <w:t>#</w:t>
      </w:r>
      <w:proofErr w:type="spellStart"/>
      <w:r w:rsidRPr="00E6043C">
        <w:rPr>
          <w:rStyle w:val="c8c8c83ff1f1f13ff5f5f53feeeeee3fe4e4e43fededed3ffbfbfb3fe9e9e93ff2f2f23fe5e5e53feaeaea3ff1f1f13ff2f2f23f"/>
          <w:rFonts w:ascii="Times New Roman" w:cs="Times New Roman"/>
          <w:sz w:val="28"/>
          <w:lang w:val="uk-UA"/>
        </w:rPr>
        <w:t>include</w:t>
      </w:r>
      <w:proofErr w:type="spellEnd"/>
      <w:r w:rsidRPr="00E6043C">
        <w:rPr>
          <w:rFonts w:ascii="Times New Roman" w:cs="Times New Roman"/>
          <w:sz w:val="28"/>
          <w:lang w:val="uk-UA"/>
        </w:rPr>
        <w:t xml:space="preserve">, </w:t>
      </w:r>
      <w:r w:rsidRPr="00E6043C">
        <w:rPr>
          <w:rStyle w:val="c8c8c83ff1f1f13ff5f5f53feeeeee3fe4e4e43fededed3ffbfbfb3fe9e9e93ff2f2f23fe5e5e53feaeaea3ff1f1f13ff2f2f23f"/>
          <w:rFonts w:ascii="Times New Roman" w:cs="Times New Roman"/>
          <w:sz w:val="28"/>
          <w:lang w:val="uk-UA"/>
        </w:rPr>
        <w:t>#</w:t>
      </w:r>
      <w:proofErr w:type="spellStart"/>
      <w:r w:rsidRPr="00E6043C">
        <w:rPr>
          <w:rStyle w:val="c8c8c83ff1f1f13ff5f5f53feeeeee3fe4e4e43fededed3ffbfbfb3fe9e9e93ff2f2f23fe5e5e53feaeaea3ff1f1f13ff2f2f23f"/>
          <w:rFonts w:ascii="Times New Roman" w:cs="Times New Roman"/>
          <w:sz w:val="28"/>
          <w:lang w:val="uk-UA"/>
        </w:rPr>
        <w:t>define</w:t>
      </w:r>
      <w:proofErr w:type="spellEnd"/>
      <w:r w:rsidRPr="00E6043C">
        <w:rPr>
          <w:rStyle w:val="c8c8c83ff1f1f13ff5f5f53feeeeee3fe4e4e43fededed3ffbfbfb3fe9e9e93ff2f2f23fe5e5e53feaeaea3ff1f1f13ff2f2f23f"/>
          <w:rFonts w:ascii="Times New Roman" w:cs="Times New Roman"/>
          <w:sz w:val="28"/>
          <w:lang w:val="uk-UA"/>
        </w:rPr>
        <w:t xml:space="preserve"> </w:t>
      </w:r>
      <w:r w:rsidRPr="00E6043C">
        <w:rPr>
          <w:rStyle w:val="c8c8c83ff1f1f13ff5f5f53feeeeee3fe4e4e43fededed3ffbfbfb3fe9e9e93ff2f2f23fe5e5e53feaeaea3ff1f1f13ff2f2f23f"/>
          <w:rFonts w:ascii="Times New Roman" w:cs="Times New Roman"/>
          <w:sz w:val="28"/>
          <w:lang w:val="uk-UA"/>
        </w:rPr>
        <w:t>та</w:t>
      </w:r>
      <w:r w:rsidRPr="00E6043C">
        <w:rPr>
          <w:rStyle w:val="c8c8c83ff1f1f13ff5f5f53feeeeee3fe4e4e43fededed3ffbfbfb3fe9e9e93ff2f2f23fe5e5e53feaeaea3ff1f1f13ff2f2f23f"/>
          <w:rFonts w:ascii="Times New Roman" w:cs="Times New Roman"/>
          <w:sz w:val="28"/>
          <w:lang w:val="uk-UA"/>
        </w:rPr>
        <w:t xml:space="preserve"> </w:t>
      </w:r>
      <w:r w:rsidRPr="00E6043C">
        <w:rPr>
          <w:rStyle w:val="c8c8c83ff1f1f13ff5f5f53feeeeee3fe4e4e43fededed3ffbfbfb3fe9e9e93ff2f2f23fe5e5e53feaeaea3ff1f1f13ff2f2f23f"/>
          <w:rFonts w:ascii="Times New Roman" w:cs="Times New Roman"/>
          <w:sz w:val="28"/>
          <w:lang w:val="uk-UA"/>
        </w:rPr>
        <w:t>інших</w:t>
      </w:r>
      <w:r w:rsidRPr="00E6043C">
        <w:rPr>
          <w:rStyle w:val="c8c8c83ff1f1f13ff5f5f53feeeeee3fe4e4e43fededed3ffbfbfb3fe9e9e93ff2f2f23fe5e5e53feaeaea3ff1f1f13ff2f2f23f"/>
          <w:rFonts w:ascii="Times New Roman" w:cs="Times New Roman"/>
          <w:sz w:val="28"/>
          <w:lang w:val="uk-UA"/>
        </w:rPr>
        <w:t xml:space="preserve"> </w:t>
      </w:r>
      <w:proofErr w:type="spellStart"/>
      <w:r w:rsidRPr="00E6043C">
        <w:rPr>
          <w:rStyle w:val="c8c8c83ff1f1f13ff5f5f53feeeeee3fe4e4e43fededed3ffbfbfb3fe9e9e93ff2f2f23fe5e5e53feaeaea3ff1f1f13ff2f2f23f"/>
          <w:rFonts w:ascii="Times New Roman" w:cs="Times New Roman"/>
          <w:sz w:val="28"/>
          <w:lang w:val="uk-UA"/>
        </w:rPr>
        <w:t>препроцесорних</w:t>
      </w:r>
      <w:proofErr w:type="spellEnd"/>
      <w:r w:rsidRPr="00E6043C">
        <w:rPr>
          <w:rStyle w:val="c8c8c83ff1f1f13ff5f5f53feeeeee3fe4e4e43fededed3ffbfbfb3fe9e9e93ff2f2f23fe5e5e53feaeaea3ff1f1f13ff2f2f23f"/>
          <w:rFonts w:ascii="Times New Roman" w:cs="Times New Roman"/>
          <w:sz w:val="28"/>
          <w:lang w:val="uk-UA"/>
        </w:rPr>
        <w:t xml:space="preserve"> </w:t>
      </w:r>
      <w:r w:rsidRPr="00E6043C">
        <w:rPr>
          <w:rStyle w:val="c8c8c83ff1f1f13ff5f5f53feeeeee3fe4e4e43fededed3ffbfbfb3fe9e9e93ff2f2f23fe5e5e53feaeaea3ff1f1f13ff2f2f23f"/>
          <w:rFonts w:ascii="Times New Roman" w:cs="Times New Roman"/>
          <w:sz w:val="28"/>
          <w:lang w:val="uk-UA"/>
        </w:rPr>
        <w:t>команд</w:t>
      </w:r>
      <w:r w:rsidRPr="00E6043C">
        <w:rPr>
          <w:rStyle w:val="c8c8c83ff1f1f13ff5f5f53feeeeee3fe4e4e43fededed3ffbfbfb3fe9e9e93ff2f2f23fe5e5e53feaeaea3ff1f1f13ff2f2f23f"/>
          <w:rFonts w:ascii="Times New Roman" w:cs="Times New Roman"/>
          <w:sz w:val="28"/>
          <w:lang w:val="uk-UA"/>
        </w:rPr>
        <w:t xml:space="preserve"> </w:t>
      </w:r>
      <w:r w:rsidRPr="00E6043C">
        <w:rPr>
          <w:rStyle w:val="c8c8c83ff1f1f13ff5f5f53feeeeee3fe4e4e43fededed3ffbfbfb3fe9e9e93ff2f2f23fe5e5e53feaeaea3ff1f1f13ff2f2f23f"/>
          <w:rFonts w:ascii="Times New Roman" w:cs="Times New Roman"/>
          <w:sz w:val="28"/>
          <w:lang w:val="uk-UA"/>
        </w:rPr>
        <w:t>підставляється</w:t>
      </w:r>
      <w:r w:rsidRPr="00E6043C">
        <w:rPr>
          <w:rStyle w:val="c8c8c83ff1f1f13ff5f5f53feeeeee3fe4e4e43fededed3ffbfbfb3fe9e9e93ff2f2f23fe5e5e53feaeaea3ff1f1f13ff2f2f23f"/>
          <w:rFonts w:ascii="Times New Roman" w:cs="Times New Roman"/>
          <w:sz w:val="28"/>
          <w:lang w:val="uk-UA"/>
        </w:rPr>
        <w:t xml:space="preserve"> </w:t>
      </w:r>
      <w:r w:rsidRPr="00E6043C">
        <w:rPr>
          <w:rStyle w:val="c8c8c83ff1f1f13ff5f5f53feeeeee3fe4e4e43fededed3ffbfbfb3fe9e9e93ff2f2f23fe5e5e53feaeaea3ff1f1f13ff2f2f23f"/>
          <w:rFonts w:ascii="Times New Roman" w:cs="Times New Roman"/>
          <w:sz w:val="28"/>
          <w:lang w:val="uk-UA"/>
        </w:rPr>
        <w:t>код</w:t>
      </w:r>
      <w:r w:rsidRPr="00E6043C">
        <w:rPr>
          <w:rStyle w:val="c8c8c83ff1f1f13ff5f5f53feeeeee3fe4e4e43fededed3ffbfbfb3fe9e9e93ff2f2f23fe5e5e53feaeaea3ff1f1f13ff2f2f23f"/>
          <w:rFonts w:ascii="Times New Roman" w:cs="Times New Roman"/>
          <w:sz w:val="28"/>
          <w:lang w:val="uk-UA"/>
        </w:rPr>
        <w:t xml:space="preserve"> </w:t>
      </w:r>
      <w:r w:rsidRPr="00E6043C">
        <w:rPr>
          <w:rStyle w:val="c8c8c83ff1f1f13ff5f5f53feeeeee3fe4e4e43fededed3ffbfbfb3fe9e9e93ff2f2f23fe5e5e53feaeaea3ff1f1f13ff2f2f23f"/>
          <w:rFonts w:ascii="Times New Roman" w:cs="Times New Roman"/>
          <w:sz w:val="28"/>
          <w:lang w:val="uk-UA"/>
        </w:rPr>
        <w:t>відповідних</w:t>
      </w:r>
      <w:r w:rsidRPr="00E6043C">
        <w:rPr>
          <w:rStyle w:val="c8c8c83ff1f1f13ff5f5f53feeeeee3fe4e4e43fededed3ffbfbfb3fe9e9e93ff2f2f23fe5e5e53feaeaea3ff1f1f13ff2f2f23f"/>
          <w:rFonts w:ascii="Times New Roman" w:cs="Times New Roman"/>
          <w:sz w:val="28"/>
          <w:lang w:val="uk-UA"/>
        </w:rPr>
        <w:t xml:space="preserve"> </w:t>
      </w:r>
      <w:r w:rsidRPr="00E6043C">
        <w:rPr>
          <w:rStyle w:val="c8c8c83ff1f1f13ff5f5f53feeeeee3fe4e4e43fededed3ffbfbfb3fe9e9e93ff2f2f23fe5e5e53feaeaea3ff1f1f13ff2f2f23f"/>
          <w:rFonts w:ascii="Times New Roman" w:cs="Times New Roman"/>
          <w:sz w:val="28"/>
          <w:lang w:val="uk-UA"/>
        </w:rPr>
        <w:t>файлів</w:t>
      </w:r>
      <w:r w:rsidRPr="00E6043C">
        <w:rPr>
          <w:rStyle w:val="c8c8c83ff1f1f13ff5f5f53feeeeee3fe4e4e43fededed3ffbfbfb3fe9e9e93ff2f2f23fe5e5e53feaeaea3ff1f1f13ff2f2f23f"/>
          <w:rFonts w:ascii="Times New Roman" w:cs="Times New Roman"/>
          <w:sz w:val="28"/>
          <w:lang w:val="uk-UA"/>
        </w:rPr>
        <w:t xml:space="preserve"> </w:t>
      </w:r>
      <w:r w:rsidRPr="00E6043C">
        <w:rPr>
          <w:rStyle w:val="c8c8c83ff1f1f13ff5f5f53feeeeee3fe4e4e43fededed3ffbfbfb3fe9e9e93ff2f2f23fe5e5e53feaeaea3ff1f1f13ff2f2f23f"/>
          <w:rFonts w:ascii="Times New Roman" w:cs="Times New Roman"/>
          <w:sz w:val="28"/>
          <w:lang w:val="uk-UA"/>
        </w:rPr>
        <w:t>та</w:t>
      </w:r>
      <w:r w:rsidRPr="00E6043C">
        <w:rPr>
          <w:rStyle w:val="c8c8c83ff1f1f13ff5f5f53feeeeee3fe4e4e43fededed3ffbfbfb3fe9e9e93ff2f2f23fe5e5e53feaeaea3ff1f1f13ff2f2f23f"/>
          <w:rFonts w:ascii="Times New Roman" w:cs="Times New Roman"/>
          <w:sz w:val="28"/>
          <w:lang w:val="uk-UA"/>
        </w:rPr>
        <w:t xml:space="preserve"> </w:t>
      </w:r>
      <w:r w:rsidRPr="00E6043C">
        <w:rPr>
          <w:rStyle w:val="c8c8c83ff1f1f13ff5f5f53feeeeee3fe4e4e43fededed3ffbfbfb3fe9e9e93ff2f2f23fe5e5e53feaeaea3ff1f1f13ff2f2f23f"/>
          <w:rFonts w:ascii="Times New Roman" w:cs="Times New Roman"/>
          <w:sz w:val="28"/>
          <w:lang w:val="uk-UA"/>
        </w:rPr>
        <w:t>команд</w:t>
      </w:r>
      <w:r w:rsidRPr="00E6043C">
        <w:rPr>
          <w:rStyle w:val="c8c8c83ff1f1f13ff5f5f53feeeeee3fe4e4e43fededed3ffbfbfb3fe9e9e93ff2f2f23fe5e5e53feaeaea3ff1f1f13ff2f2f23f"/>
          <w:rFonts w:ascii="Times New Roman" w:cs="Times New Roman"/>
          <w:sz w:val="28"/>
          <w:lang w:val="uk-UA"/>
        </w:rPr>
        <w:t xml:space="preserve">, </w:t>
      </w:r>
      <w:r w:rsidRPr="00E6043C">
        <w:rPr>
          <w:rStyle w:val="c8c8c83ff1f1f13ff5f5f53feeeeee3fe4e4e43fededed3ffbfbfb3fe9e9e93ff2f2f23fe5e5e53feaeaea3ff1f1f13ff2f2f23f"/>
          <w:rFonts w:ascii="Times New Roman" w:cs="Times New Roman"/>
          <w:sz w:val="28"/>
          <w:lang w:val="uk-UA"/>
        </w:rPr>
        <w:t>видаляються</w:t>
      </w:r>
      <w:r w:rsidRPr="00E6043C">
        <w:rPr>
          <w:rStyle w:val="c8c8c83ff1f1f13ff5f5f53feeeeee3fe4e4e43fededed3ffbfbfb3fe9e9e93ff2f2f23fe5e5e53feaeaea3ff1f1f13ff2f2f23f"/>
          <w:rFonts w:ascii="Times New Roman" w:cs="Times New Roman"/>
          <w:sz w:val="28"/>
          <w:lang w:val="uk-UA"/>
        </w:rPr>
        <w:t xml:space="preserve"> </w:t>
      </w:r>
      <w:r w:rsidRPr="00E6043C">
        <w:rPr>
          <w:rStyle w:val="c8c8c83ff1f1f13ff5f5f53feeeeee3fe4e4e43fededed3ffbfbfb3fe9e9e93ff2f2f23fe5e5e53feaeaea3ff1f1f13ff2f2f23f"/>
          <w:rFonts w:ascii="Times New Roman" w:cs="Times New Roman"/>
          <w:sz w:val="28"/>
          <w:lang w:val="uk-UA"/>
        </w:rPr>
        <w:t>коментарі</w:t>
      </w:r>
      <w:r w:rsidRPr="00E6043C">
        <w:rPr>
          <w:rFonts w:ascii="Times New Roman" w:cs="Times New Roman"/>
          <w:sz w:val="28"/>
          <w:lang w:val="uk-UA"/>
        </w:rPr>
        <w:t xml:space="preserve">.  </w:t>
      </w:r>
      <w:r w:rsidRPr="00E6043C">
        <w:rPr>
          <w:rFonts w:ascii="Times New Roman" w:cs="Times New Roman"/>
          <w:sz w:val="28"/>
          <w:lang w:val="uk-UA"/>
        </w:rPr>
        <w:t>Результатом</w:t>
      </w:r>
      <w:r w:rsidRPr="00E6043C">
        <w:rPr>
          <w:rFonts w:ascii="Times New Roman" w:cs="Times New Roman"/>
          <w:sz w:val="28"/>
          <w:lang w:val="uk-UA"/>
        </w:rPr>
        <w:t xml:space="preserve"> </w:t>
      </w:r>
      <w:proofErr w:type="spellStart"/>
      <w:r w:rsidRPr="00E6043C">
        <w:rPr>
          <w:rFonts w:ascii="Times New Roman" w:cs="Times New Roman"/>
          <w:sz w:val="28"/>
          <w:lang w:val="uk-UA"/>
        </w:rPr>
        <w:t>препроцесінгу</w:t>
      </w:r>
      <w:proofErr w:type="spellEnd"/>
      <w:r w:rsidRPr="00E6043C">
        <w:rPr>
          <w:rFonts w:ascii="Times New Roman" w:cs="Times New Roman"/>
          <w:sz w:val="28"/>
          <w:lang w:val="uk-UA"/>
        </w:rPr>
        <w:t xml:space="preserve"> </w:t>
      </w:r>
      <w:r w:rsidRPr="00E6043C">
        <w:rPr>
          <w:rFonts w:ascii="Times New Roman" w:cs="Times New Roman"/>
          <w:sz w:val="28"/>
          <w:lang w:val="uk-UA"/>
        </w:rPr>
        <w:t>стає</w:t>
      </w:r>
      <w:r w:rsidRPr="00E6043C">
        <w:rPr>
          <w:rFonts w:ascii="Times New Roman" w:cs="Times New Roman"/>
          <w:sz w:val="28"/>
          <w:lang w:val="uk-UA"/>
        </w:rPr>
        <w:t xml:space="preserve"> "</w:t>
      </w:r>
      <w:r w:rsidRPr="00E6043C">
        <w:rPr>
          <w:rFonts w:ascii="Times New Roman" w:cs="Times New Roman"/>
          <w:sz w:val="28"/>
          <w:lang w:val="uk-UA"/>
        </w:rPr>
        <w:t>чистий</w:t>
      </w:r>
      <w:r w:rsidRPr="00E6043C">
        <w:rPr>
          <w:rFonts w:ascii="Times New Roman" w:cs="Times New Roman"/>
          <w:sz w:val="28"/>
          <w:lang w:val="uk-UA"/>
        </w:rPr>
        <w:t xml:space="preserve">" C++ </w:t>
      </w:r>
      <w:r w:rsidRPr="00E6043C">
        <w:rPr>
          <w:rFonts w:ascii="Times New Roman" w:cs="Times New Roman"/>
          <w:sz w:val="28"/>
          <w:lang w:val="uk-UA"/>
        </w:rPr>
        <w:t>файл</w:t>
      </w:r>
      <w:r w:rsidRPr="00E6043C">
        <w:rPr>
          <w:rFonts w:ascii="Times New Roman" w:cs="Times New Roman"/>
          <w:sz w:val="28"/>
          <w:lang w:val="uk-UA"/>
        </w:rPr>
        <w:t xml:space="preserve"> </w:t>
      </w:r>
      <w:r w:rsidRPr="00E6043C">
        <w:rPr>
          <w:rFonts w:ascii="Times New Roman" w:cs="Times New Roman"/>
          <w:sz w:val="28"/>
          <w:lang w:val="uk-UA"/>
        </w:rPr>
        <w:t>–</w:t>
      </w:r>
      <w:r w:rsidRPr="00E6043C">
        <w:rPr>
          <w:rFonts w:ascii="Times New Roman" w:cs="Times New Roman"/>
          <w:sz w:val="28"/>
          <w:lang w:val="uk-UA"/>
        </w:rPr>
        <w:t xml:space="preserve"> </w:t>
      </w:r>
      <w:r w:rsidRPr="00E6043C">
        <w:rPr>
          <w:rFonts w:ascii="Times New Roman" w:cs="Times New Roman"/>
          <w:sz w:val="28"/>
          <w:lang w:val="uk-UA"/>
        </w:rPr>
        <w:t>проміжне</w:t>
      </w:r>
      <w:r w:rsidRPr="00E6043C">
        <w:rPr>
          <w:rFonts w:ascii="Times New Roman" w:cs="Times New Roman"/>
          <w:sz w:val="28"/>
          <w:lang w:val="uk-UA"/>
        </w:rPr>
        <w:t xml:space="preserve"> </w:t>
      </w:r>
      <w:r w:rsidRPr="00E6043C">
        <w:rPr>
          <w:rFonts w:ascii="Times New Roman" w:cs="Times New Roman"/>
          <w:sz w:val="28"/>
          <w:lang w:val="uk-UA"/>
        </w:rPr>
        <w:t>представлення</w:t>
      </w:r>
      <w:r w:rsidRPr="00E6043C">
        <w:rPr>
          <w:rFonts w:ascii="Times New Roman" w:cs="Times New Roman"/>
          <w:sz w:val="28"/>
          <w:lang w:val="uk-UA"/>
        </w:rPr>
        <w:t xml:space="preserve"> (</w:t>
      </w:r>
      <w:proofErr w:type="spellStart"/>
      <w:r w:rsidRPr="00E6043C">
        <w:rPr>
          <w:rFonts w:ascii="Times New Roman" w:cs="Times New Roman"/>
          <w:sz w:val="28"/>
          <w:lang w:val="uk-UA"/>
        </w:rPr>
        <w:t>intermediate</w:t>
      </w:r>
      <w:proofErr w:type="spellEnd"/>
      <w:r w:rsidRPr="00E6043C">
        <w:rPr>
          <w:rFonts w:ascii="Times New Roman" w:cs="Times New Roman"/>
          <w:sz w:val="28"/>
          <w:lang w:val="uk-UA"/>
        </w:rPr>
        <w:t xml:space="preserve"> </w:t>
      </w:r>
      <w:proofErr w:type="spellStart"/>
      <w:r w:rsidRPr="00E6043C">
        <w:rPr>
          <w:rFonts w:ascii="Times New Roman" w:cs="Times New Roman"/>
          <w:sz w:val="28"/>
          <w:lang w:val="uk-UA"/>
        </w:rPr>
        <w:t>representation</w:t>
      </w:r>
      <w:proofErr w:type="spellEnd"/>
      <w:r w:rsidRPr="00E6043C">
        <w:rPr>
          <w:rFonts w:ascii="Times New Roman" w:cs="Times New Roman"/>
          <w:sz w:val="28"/>
          <w:lang w:val="uk-UA"/>
        </w:rPr>
        <w:t>).</w:t>
      </w:r>
    </w:p>
    <w:p w14:paraId="420B45E4" w14:textId="77777777" w:rsidR="005B3E44" w:rsidRPr="00E6043C" w:rsidRDefault="005B3E44" w:rsidP="00BA261B">
      <w:pPr>
        <w:pStyle w:val="cecece3ff1f1f13fededed3feeeeee3fe2e2e23fededed3feeeeee3fe9e9e93ff2f2f23fe5e5e53feaeaea3ff1f1f13ff2f2f23f"/>
        <w:numPr>
          <w:ilvl w:val="0"/>
          <w:numId w:val="1"/>
        </w:numPr>
        <w:tabs>
          <w:tab w:val="left" w:pos="993"/>
        </w:tabs>
        <w:spacing w:after="0" w:line="240" w:lineRule="auto"/>
        <w:ind w:left="0" w:firstLine="0"/>
        <w:jc w:val="both"/>
        <w:rPr>
          <w:rFonts w:cs="Times New Roman"/>
        </w:rPr>
      </w:pPr>
      <w:r w:rsidRPr="00E6043C">
        <w:rPr>
          <w:rFonts w:ascii="Times New Roman" w:cs="Times New Roman"/>
          <w:b/>
          <w:sz w:val="28"/>
          <w:lang w:val="uk-UA"/>
        </w:rPr>
        <w:t>Компіляція</w:t>
      </w:r>
      <w:r w:rsidRPr="00E6043C">
        <w:rPr>
          <w:rFonts w:ascii="Times New Roman" w:cs="Times New Roman"/>
          <w:b/>
          <w:sz w:val="28"/>
          <w:lang w:val="uk-UA"/>
        </w:rPr>
        <w:t xml:space="preserve"> (</w:t>
      </w:r>
      <w:proofErr w:type="spellStart"/>
      <w:r w:rsidRPr="00E6043C">
        <w:rPr>
          <w:rFonts w:ascii="Times New Roman" w:cs="Times New Roman"/>
          <w:b/>
          <w:sz w:val="28"/>
          <w:lang w:val="uk-UA"/>
        </w:rPr>
        <w:t>Compilation</w:t>
      </w:r>
      <w:proofErr w:type="spellEnd"/>
      <w:r w:rsidRPr="00E6043C">
        <w:rPr>
          <w:rFonts w:ascii="Times New Roman" w:cs="Times New Roman"/>
          <w:b/>
          <w:sz w:val="28"/>
          <w:lang w:val="uk-UA"/>
        </w:rPr>
        <w:t>):</w:t>
      </w:r>
      <w:r w:rsidRPr="00E6043C">
        <w:rPr>
          <w:rFonts w:ascii="Times New Roman" w:cs="Times New Roman"/>
          <w:sz w:val="28"/>
          <w:lang w:val="uk-UA"/>
        </w:rPr>
        <w:t xml:space="preserve"> </w:t>
      </w:r>
      <w:r w:rsidRPr="00E6043C">
        <w:rPr>
          <w:rFonts w:ascii="Times New Roman" w:cs="Times New Roman"/>
          <w:sz w:val="28"/>
          <w:lang w:val="uk-UA"/>
        </w:rPr>
        <w:t>компілятор</w:t>
      </w:r>
      <w:r w:rsidRPr="00E6043C">
        <w:rPr>
          <w:rFonts w:ascii="Times New Roman" w:cs="Times New Roman"/>
          <w:sz w:val="28"/>
          <w:lang w:val="uk-UA"/>
        </w:rPr>
        <w:t xml:space="preserve"> </w:t>
      </w:r>
      <w:r w:rsidRPr="00E6043C">
        <w:rPr>
          <w:rFonts w:ascii="Times New Roman" w:cs="Times New Roman"/>
          <w:sz w:val="28"/>
          <w:lang w:val="uk-UA"/>
        </w:rPr>
        <w:t>перетворює</w:t>
      </w:r>
      <w:r w:rsidRPr="00E6043C">
        <w:rPr>
          <w:rFonts w:ascii="Times New Roman" w:cs="Times New Roman"/>
          <w:sz w:val="28"/>
          <w:lang w:val="uk-UA"/>
        </w:rPr>
        <w:t xml:space="preserve"> </w:t>
      </w:r>
      <w:r w:rsidRPr="00E6043C">
        <w:rPr>
          <w:rFonts w:ascii="Times New Roman" w:cs="Times New Roman"/>
          <w:sz w:val="28"/>
          <w:lang w:val="uk-UA"/>
        </w:rPr>
        <w:t>проміжний</w:t>
      </w:r>
      <w:r w:rsidRPr="00E6043C">
        <w:rPr>
          <w:rFonts w:ascii="Times New Roman" w:cs="Times New Roman"/>
          <w:sz w:val="28"/>
          <w:lang w:val="uk-UA"/>
        </w:rPr>
        <w:t xml:space="preserve"> </w:t>
      </w:r>
      <w:r w:rsidRPr="00E6043C">
        <w:rPr>
          <w:rFonts w:ascii="Times New Roman" w:cs="Times New Roman"/>
          <w:sz w:val="28"/>
          <w:lang w:val="uk-UA"/>
        </w:rPr>
        <w:t>файл</w:t>
      </w:r>
      <w:r w:rsidRPr="00E6043C">
        <w:rPr>
          <w:rFonts w:ascii="Times New Roman" w:cs="Times New Roman"/>
          <w:sz w:val="28"/>
          <w:lang w:val="uk-UA"/>
        </w:rPr>
        <w:t xml:space="preserve"> (</w:t>
      </w:r>
      <w:proofErr w:type="spellStart"/>
      <w:r w:rsidRPr="00E6043C">
        <w:rPr>
          <w:rFonts w:ascii="Times New Roman" w:cs="Times New Roman"/>
          <w:sz w:val="28"/>
          <w:lang w:val="uk-UA"/>
        </w:rPr>
        <w:t>translation</w:t>
      </w:r>
      <w:proofErr w:type="spellEnd"/>
      <w:r w:rsidRPr="00E6043C">
        <w:rPr>
          <w:rFonts w:ascii="Times New Roman" w:cs="Times New Roman"/>
          <w:sz w:val="28"/>
          <w:lang w:val="uk-UA"/>
        </w:rPr>
        <w:t xml:space="preserve"> </w:t>
      </w:r>
      <w:proofErr w:type="spellStart"/>
      <w:r w:rsidRPr="00E6043C">
        <w:rPr>
          <w:rFonts w:ascii="Times New Roman" w:cs="Times New Roman"/>
          <w:sz w:val="28"/>
          <w:lang w:val="uk-UA"/>
        </w:rPr>
        <w:t>unit</w:t>
      </w:r>
      <w:proofErr w:type="spellEnd"/>
      <w:r w:rsidRPr="00E6043C">
        <w:rPr>
          <w:rFonts w:ascii="Times New Roman" w:cs="Times New Roman"/>
          <w:sz w:val="28"/>
          <w:lang w:val="uk-UA"/>
        </w:rPr>
        <w:t xml:space="preserve">, </w:t>
      </w:r>
      <w:proofErr w:type="spellStart"/>
      <w:r w:rsidRPr="00E6043C">
        <w:rPr>
          <w:rFonts w:ascii="Times New Roman" w:cs="Times New Roman"/>
          <w:sz w:val="28"/>
          <w:lang w:val="uk-UA"/>
        </w:rPr>
        <w:t>intermediate</w:t>
      </w:r>
      <w:proofErr w:type="spellEnd"/>
      <w:r w:rsidRPr="00E6043C">
        <w:rPr>
          <w:rFonts w:ascii="Times New Roman" w:cs="Times New Roman"/>
          <w:sz w:val="28"/>
          <w:lang w:val="uk-UA"/>
        </w:rPr>
        <w:t xml:space="preserve"> </w:t>
      </w:r>
      <w:proofErr w:type="spellStart"/>
      <w:r w:rsidRPr="00E6043C">
        <w:rPr>
          <w:rFonts w:ascii="Times New Roman" w:cs="Times New Roman"/>
          <w:sz w:val="28"/>
          <w:lang w:val="uk-UA"/>
        </w:rPr>
        <w:t>compiled</w:t>
      </w:r>
      <w:proofErr w:type="spellEnd"/>
      <w:r w:rsidRPr="00E6043C">
        <w:rPr>
          <w:rFonts w:ascii="Times New Roman" w:cs="Times New Roman"/>
          <w:sz w:val="28"/>
          <w:lang w:val="uk-UA"/>
        </w:rPr>
        <w:t xml:space="preserve"> </w:t>
      </w:r>
      <w:proofErr w:type="spellStart"/>
      <w:r w:rsidRPr="00E6043C">
        <w:rPr>
          <w:rFonts w:ascii="Times New Roman" w:cs="Times New Roman"/>
          <w:sz w:val="28"/>
          <w:lang w:val="uk-UA"/>
        </w:rPr>
        <w:t>output</w:t>
      </w:r>
      <w:proofErr w:type="spellEnd"/>
      <w:r w:rsidRPr="00E6043C">
        <w:rPr>
          <w:rFonts w:ascii="Times New Roman" w:cs="Times New Roman"/>
          <w:sz w:val="28"/>
          <w:lang w:val="uk-UA"/>
        </w:rPr>
        <w:t xml:space="preserve"> </w:t>
      </w:r>
      <w:proofErr w:type="spellStart"/>
      <w:r w:rsidRPr="00E6043C">
        <w:rPr>
          <w:rFonts w:ascii="Times New Roman" w:cs="Times New Roman"/>
          <w:sz w:val="28"/>
          <w:lang w:val="uk-UA"/>
        </w:rPr>
        <w:t>file</w:t>
      </w:r>
      <w:proofErr w:type="spellEnd"/>
      <w:r w:rsidRPr="00E6043C">
        <w:rPr>
          <w:rFonts w:ascii="Times New Roman" w:cs="Times New Roman"/>
          <w:sz w:val="28"/>
          <w:lang w:val="uk-UA"/>
        </w:rPr>
        <w:t xml:space="preserve">) </w:t>
      </w:r>
      <w:r w:rsidRPr="00E6043C">
        <w:rPr>
          <w:rFonts w:ascii="Times New Roman" w:cs="Times New Roman"/>
          <w:sz w:val="28"/>
          <w:lang w:val="uk-UA"/>
        </w:rPr>
        <w:t>у</w:t>
      </w:r>
      <w:r w:rsidRPr="00E6043C">
        <w:rPr>
          <w:rFonts w:ascii="Times New Roman" w:cs="Times New Roman"/>
          <w:sz w:val="28"/>
          <w:lang w:val="uk-UA"/>
        </w:rPr>
        <w:t xml:space="preserve"> </w:t>
      </w:r>
      <w:r w:rsidRPr="00E6043C">
        <w:rPr>
          <w:rFonts w:ascii="Times New Roman" w:cs="Times New Roman"/>
          <w:sz w:val="28"/>
          <w:lang w:val="uk-UA"/>
        </w:rPr>
        <w:t>файл</w:t>
      </w:r>
      <w:r w:rsidRPr="00E6043C">
        <w:rPr>
          <w:rFonts w:ascii="Times New Roman" w:cs="Times New Roman"/>
          <w:sz w:val="28"/>
          <w:lang w:val="uk-UA"/>
        </w:rPr>
        <w:t xml:space="preserve"> </w:t>
      </w:r>
      <w:r w:rsidRPr="00E6043C">
        <w:rPr>
          <w:rFonts w:ascii="Times New Roman" w:cs="Times New Roman"/>
          <w:sz w:val="28"/>
          <w:lang w:val="uk-UA"/>
        </w:rPr>
        <w:t>що</w:t>
      </w:r>
      <w:r w:rsidRPr="00E6043C">
        <w:rPr>
          <w:rFonts w:ascii="Times New Roman" w:cs="Times New Roman"/>
          <w:sz w:val="28"/>
          <w:lang w:val="uk-UA"/>
        </w:rPr>
        <w:t xml:space="preserve"> </w:t>
      </w:r>
      <w:r w:rsidRPr="00E6043C">
        <w:rPr>
          <w:rFonts w:ascii="Times New Roman" w:cs="Times New Roman"/>
          <w:sz w:val="28"/>
          <w:lang w:val="uk-UA"/>
        </w:rPr>
        <w:t>готовий</w:t>
      </w:r>
      <w:r w:rsidRPr="00E6043C">
        <w:rPr>
          <w:rFonts w:ascii="Times New Roman" w:cs="Times New Roman"/>
          <w:sz w:val="28"/>
          <w:lang w:val="uk-UA"/>
        </w:rPr>
        <w:t xml:space="preserve"> </w:t>
      </w:r>
      <w:r w:rsidRPr="00E6043C">
        <w:rPr>
          <w:rFonts w:ascii="Times New Roman" w:cs="Times New Roman"/>
          <w:sz w:val="28"/>
          <w:lang w:val="uk-UA"/>
        </w:rPr>
        <w:t>для</w:t>
      </w:r>
      <w:r w:rsidRPr="00E6043C">
        <w:rPr>
          <w:rFonts w:ascii="Times New Roman" w:cs="Times New Roman"/>
          <w:sz w:val="28"/>
          <w:lang w:val="uk-UA"/>
        </w:rPr>
        <w:t xml:space="preserve"> </w:t>
      </w:r>
      <w:r w:rsidRPr="00E6043C">
        <w:rPr>
          <w:rFonts w:ascii="Times New Roman" w:cs="Times New Roman"/>
          <w:sz w:val="28"/>
          <w:lang w:val="uk-UA"/>
        </w:rPr>
        <w:t>компіляції</w:t>
      </w:r>
      <w:r w:rsidRPr="00E6043C">
        <w:rPr>
          <w:rFonts w:ascii="Times New Roman" w:cs="Times New Roman"/>
          <w:sz w:val="28"/>
          <w:lang w:val="uk-UA"/>
        </w:rPr>
        <w:t xml:space="preserve"> </w:t>
      </w:r>
      <w:r w:rsidRPr="00E6043C">
        <w:rPr>
          <w:rFonts w:ascii="Times New Roman" w:cs="Times New Roman"/>
          <w:sz w:val="28"/>
          <w:lang w:val="uk-UA"/>
        </w:rPr>
        <w:t>асемблером</w:t>
      </w:r>
      <w:r w:rsidRPr="00E6043C">
        <w:rPr>
          <w:rFonts w:ascii="Times New Roman" w:cs="Times New Roman"/>
          <w:sz w:val="28"/>
          <w:lang w:val="uk-UA"/>
        </w:rPr>
        <w:t xml:space="preserve"> </w:t>
      </w:r>
      <w:r w:rsidRPr="00E6043C">
        <w:rPr>
          <w:rFonts w:ascii="Times New Roman" w:cs="Times New Roman"/>
          <w:sz w:val="28"/>
          <w:lang w:val="uk-UA"/>
        </w:rPr>
        <w:t>даного</w:t>
      </w:r>
      <w:r w:rsidRPr="00E6043C">
        <w:rPr>
          <w:rFonts w:ascii="Times New Roman" w:cs="Times New Roman"/>
          <w:sz w:val="28"/>
          <w:lang w:val="uk-UA"/>
        </w:rPr>
        <w:t xml:space="preserve"> </w:t>
      </w:r>
      <w:r w:rsidRPr="00E6043C">
        <w:rPr>
          <w:rFonts w:ascii="Times New Roman" w:cs="Times New Roman"/>
          <w:sz w:val="28"/>
          <w:lang w:val="uk-UA"/>
        </w:rPr>
        <w:t>компілятору</w:t>
      </w:r>
      <w:r w:rsidRPr="00E6043C">
        <w:rPr>
          <w:rFonts w:ascii="Times New Roman" w:cs="Times New Roman"/>
          <w:sz w:val="28"/>
          <w:lang w:val="uk-UA"/>
        </w:rPr>
        <w:t xml:space="preserve"> </w:t>
      </w:r>
      <w:r w:rsidRPr="00E6043C">
        <w:rPr>
          <w:rFonts w:ascii="Times New Roman" w:cs="Times New Roman"/>
          <w:sz w:val="28"/>
          <w:lang w:val="uk-UA"/>
        </w:rPr>
        <w:t>на</w:t>
      </w:r>
      <w:r w:rsidRPr="00E6043C">
        <w:rPr>
          <w:rFonts w:ascii="Times New Roman" w:cs="Times New Roman"/>
          <w:sz w:val="28"/>
          <w:lang w:val="uk-UA"/>
        </w:rPr>
        <w:t xml:space="preserve"> </w:t>
      </w:r>
      <w:r w:rsidRPr="00E6043C">
        <w:rPr>
          <w:rFonts w:ascii="Times New Roman" w:cs="Times New Roman"/>
          <w:sz w:val="28"/>
          <w:lang w:val="uk-UA"/>
        </w:rPr>
        <w:t>даній</w:t>
      </w:r>
      <w:r w:rsidRPr="00E6043C">
        <w:rPr>
          <w:rFonts w:ascii="Times New Roman" w:cs="Times New Roman"/>
          <w:sz w:val="28"/>
          <w:lang w:val="uk-UA"/>
        </w:rPr>
        <w:t xml:space="preserve"> </w:t>
      </w:r>
      <w:r w:rsidRPr="00E6043C">
        <w:rPr>
          <w:rFonts w:ascii="Times New Roman" w:cs="Times New Roman"/>
          <w:sz w:val="28"/>
          <w:lang w:val="uk-UA"/>
        </w:rPr>
        <w:t>платформі</w:t>
      </w:r>
      <w:r w:rsidRPr="00E6043C">
        <w:rPr>
          <w:rFonts w:ascii="Times New Roman" w:cs="Times New Roman"/>
          <w:sz w:val="28"/>
          <w:lang w:val="uk-UA"/>
        </w:rPr>
        <w:t xml:space="preserve">. </w:t>
      </w:r>
      <w:r w:rsidRPr="00E6043C">
        <w:rPr>
          <w:rFonts w:ascii="Times New Roman" w:cs="Times New Roman"/>
          <w:sz w:val="28"/>
          <w:lang w:val="uk-UA"/>
        </w:rPr>
        <w:t>Отриманий</w:t>
      </w:r>
      <w:r w:rsidRPr="00E6043C">
        <w:rPr>
          <w:rFonts w:ascii="Times New Roman" w:cs="Times New Roman"/>
          <w:sz w:val="28"/>
          <w:lang w:val="uk-UA"/>
        </w:rPr>
        <w:t xml:space="preserve"> </w:t>
      </w:r>
      <w:r w:rsidRPr="00E6043C">
        <w:rPr>
          <w:rFonts w:ascii="Times New Roman" w:cs="Times New Roman"/>
          <w:sz w:val="28"/>
          <w:lang w:val="uk-UA"/>
        </w:rPr>
        <w:t>результат</w:t>
      </w:r>
      <w:r w:rsidRPr="00E6043C">
        <w:rPr>
          <w:rFonts w:ascii="Times New Roman" w:cs="Times New Roman"/>
          <w:sz w:val="28"/>
          <w:lang w:val="uk-UA"/>
        </w:rPr>
        <w:t xml:space="preserve"> </w:t>
      </w:r>
      <w:r w:rsidRPr="00E6043C">
        <w:rPr>
          <w:rFonts w:ascii="Times New Roman" w:cs="Times New Roman"/>
          <w:sz w:val="28"/>
          <w:lang w:val="uk-UA"/>
        </w:rPr>
        <w:t>може</w:t>
      </w:r>
      <w:r w:rsidRPr="00E6043C">
        <w:rPr>
          <w:rFonts w:ascii="Times New Roman" w:cs="Times New Roman"/>
          <w:sz w:val="28"/>
          <w:lang w:val="uk-UA"/>
        </w:rPr>
        <w:t xml:space="preserve"> </w:t>
      </w:r>
      <w:r w:rsidRPr="00E6043C">
        <w:rPr>
          <w:rFonts w:ascii="Times New Roman" w:cs="Times New Roman"/>
          <w:sz w:val="28"/>
          <w:lang w:val="uk-UA"/>
        </w:rPr>
        <w:t>бути</w:t>
      </w:r>
      <w:r w:rsidRPr="00E6043C">
        <w:rPr>
          <w:rFonts w:ascii="Times New Roman" w:cs="Times New Roman"/>
          <w:sz w:val="28"/>
          <w:lang w:val="uk-UA"/>
        </w:rPr>
        <w:t xml:space="preserve"> </w:t>
      </w:r>
      <w:r w:rsidRPr="00E6043C">
        <w:rPr>
          <w:rFonts w:ascii="Times New Roman" w:cs="Times New Roman"/>
          <w:sz w:val="28"/>
          <w:lang w:val="uk-UA"/>
        </w:rPr>
        <w:t>включений</w:t>
      </w:r>
      <w:r w:rsidRPr="00E6043C">
        <w:rPr>
          <w:rFonts w:ascii="Times New Roman" w:cs="Times New Roman"/>
          <w:sz w:val="28"/>
          <w:lang w:val="uk-UA"/>
        </w:rPr>
        <w:t xml:space="preserve"> </w:t>
      </w:r>
      <w:r w:rsidRPr="00E6043C">
        <w:rPr>
          <w:rFonts w:ascii="Times New Roman" w:cs="Times New Roman"/>
          <w:sz w:val="28"/>
          <w:lang w:val="uk-UA"/>
        </w:rPr>
        <w:t>до</w:t>
      </w:r>
      <w:r w:rsidRPr="00E6043C">
        <w:rPr>
          <w:rFonts w:ascii="Times New Roman" w:cs="Times New Roman"/>
          <w:sz w:val="28"/>
          <w:lang w:val="uk-UA"/>
        </w:rPr>
        <w:t xml:space="preserve"> </w:t>
      </w:r>
      <w:r w:rsidRPr="00E6043C">
        <w:rPr>
          <w:rFonts w:ascii="Times New Roman" w:cs="Times New Roman"/>
          <w:sz w:val="28"/>
          <w:lang w:val="uk-UA"/>
        </w:rPr>
        <w:t>статичних</w:t>
      </w:r>
      <w:r w:rsidRPr="00E6043C">
        <w:rPr>
          <w:rFonts w:ascii="Times New Roman" w:cs="Times New Roman"/>
          <w:sz w:val="28"/>
          <w:lang w:val="uk-UA"/>
        </w:rPr>
        <w:t xml:space="preserve"> </w:t>
      </w:r>
      <w:r w:rsidRPr="00E6043C">
        <w:rPr>
          <w:rFonts w:ascii="Times New Roman" w:cs="Times New Roman"/>
          <w:sz w:val="28"/>
          <w:lang w:val="uk-UA"/>
        </w:rPr>
        <w:t>бібліотек</w:t>
      </w:r>
      <w:r w:rsidRPr="00E6043C">
        <w:rPr>
          <w:rFonts w:ascii="Times New Roman" w:cs="Times New Roman"/>
          <w:sz w:val="28"/>
          <w:lang w:val="uk-UA"/>
        </w:rPr>
        <w:t>.</w:t>
      </w:r>
    </w:p>
    <w:p w14:paraId="4585027C" w14:textId="77777777" w:rsidR="005B3E44" w:rsidRPr="00E6043C" w:rsidRDefault="005B3E44" w:rsidP="00BA261B">
      <w:pPr>
        <w:pStyle w:val="cecece3ff1f1f13fededed3feeeeee3fe2e2e23fededed3feeeeee3fe9e9e93ff2f2f23fe5e5e53feaeaea3ff1f1f13ff2f2f23f"/>
        <w:numPr>
          <w:ilvl w:val="0"/>
          <w:numId w:val="1"/>
        </w:numPr>
        <w:tabs>
          <w:tab w:val="left" w:pos="993"/>
        </w:tabs>
        <w:spacing w:after="0" w:line="240" w:lineRule="auto"/>
        <w:ind w:left="0" w:firstLine="0"/>
        <w:jc w:val="both"/>
        <w:rPr>
          <w:rFonts w:cs="Times New Roman"/>
        </w:rPr>
      </w:pPr>
      <w:r w:rsidRPr="00E6043C">
        <w:rPr>
          <w:rFonts w:ascii="Times New Roman" w:cs="Times New Roman"/>
          <w:b/>
          <w:sz w:val="28"/>
          <w:lang w:val="uk-UA"/>
        </w:rPr>
        <w:t>Збирання</w:t>
      </w:r>
      <w:r w:rsidRPr="00E6043C">
        <w:rPr>
          <w:rFonts w:ascii="Times New Roman" w:cs="Times New Roman"/>
          <w:b/>
          <w:sz w:val="28"/>
          <w:lang w:val="uk-UA"/>
        </w:rPr>
        <w:t xml:space="preserve"> (</w:t>
      </w:r>
      <w:proofErr w:type="spellStart"/>
      <w:r w:rsidRPr="00E6043C">
        <w:rPr>
          <w:rFonts w:ascii="Times New Roman" w:cs="Times New Roman"/>
          <w:b/>
          <w:sz w:val="28"/>
          <w:lang w:val="uk-UA"/>
        </w:rPr>
        <w:t>Асемблювання</w:t>
      </w:r>
      <w:proofErr w:type="spellEnd"/>
      <w:r w:rsidRPr="00E6043C">
        <w:rPr>
          <w:rFonts w:ascii="Times New Roman" w:cs="Times New Roman"/>
          <w:b/>
          <w:sz w:val="28"/>
          <w:lang w:val="uk-UA"/>
        </w:rPr>
        <w:t>) (</w:t>
      </w:r>
      <w:proofErr w:type="spellStart"/>
      <w:r w:rsidRPr="00E6043C">
        <w:rPr>
          <w:rFonts w:ascii="Times New Roman" w:cs="Times New Roman"/>
          <w:b/>
          <w:sz w:val="28"/>
          <w:lang w:val="uk-UA"/>
        </w:rPr>
        <w:t>Assembly</w:t>
      </w:r>
      <w:proofErr w:type="spellEnd"/>
      <w:r w:rsidRPr="00E6043C">
        <w:rPr>
          <w:rFonts w:ascii="Times New Roman" w:cs="Times New Roman"/>
          <w:b/>
          <w:sz w:val="28"/>
          <w:lang w:val="uk-UA"/>
        </w:rPr>
        <w:t>):</w:t>
      </w:r>
      <w:r w:rsidRPr="00E6043C">
        <w:rPr>
          <w:rFonts w:ascii="Times New Roman" w:cs="Times New Roman"/>
          <w:sz w:val="28"/>
          <w:lang w:val="uk-UA"/>
        </w:rPr>
        <w:t xml:space="preserve"> (</w:t>
      </w:r>
      <w:r w:rsidRPr="00E6043C">
        <w:rPr>
          <w:rFonts w:ascii="Times New Roman" w:cs="Times New Roman"/>
          <w:sz w:val="28"/>
          <w:lang w:val="uk-UA"/>
        </w:rPr>
        <w:t>часто</w:t>
      </w:r>
      <w:r w:rsidRPr="00E6043C">
        <w:rPr>
          <w:rFonts w:ascii="Times New Roman" w:cs="Times New Roman"/>
          <w:sz w:val="28"/>
          <w:lang w:val="uk-UA"/>
        </w:rPr>
        <w:t xml:space="preserve"> </w:t>
      </w:r>
      <w:r w:rsidRPr="00E6043C">
        <w:rPr>
          <w:rFonts w:ascii="Times New Roman" w:cs="Times New Roman"/>
          <w:sz w:val="28"/>
          <w:lang w:val="uk-UA"/>
        </w:rPr>
        <w:t>цей</w:t>
      </w:r>
      <w:r w:rsidRPr="00E6043C">
        <w:rPr>
          <w:rFonts w:ascii="Times New Roman" w:cs="Times New Roman"/>
          <w:sz w:val="28"/>
          <w:lang w:val="uk-UA"/>
        </w:rPr>
        <w:t xml:space="preserve"> </w:t>
      </w:r>
      <w:r w:rsidRPr="00E6043C">
        <w:rPr>
          <w:rFonts w:ascii="Times New Roman" w:cs="Times New Roman"/>
          <w:sz w:val="28"/>
          <w:lang w:val="uk-UA"/>
        </w:rPr>
        <w:t>пункт</w:t>
      </w:r>
      <w:r w:rsidRPr="00E6043C">
        <w:rPr>
          <w:rFonts w:ascii="Times New Roman" w:cs="Times New Roman"/>
          <w:sz w:val="28"/>
          <w:lang w:val="uk-UA"/>
        </w:rPr>
        <w:t xml:space="preserve"> </w:t>
      </w:r>
      <w:r w:rsidRPr="00E6043C">
        <w:rPr>
          <w:rFonts w:ascii="Times New Roman" w:cs="Times New Roman"/>
          <w:sz w:val="28"/>
          <w:lang w:val="uk-UA"/>
        </w:rPr>
        <w:t>вказують</w:t>
      </w:r>
      <w:r w:rsidRPr="00E6043C">
        <w:rPr>
          <w:rFonts w:ascii="Times New Roman" w:cs="Times New Roman"/>
          <w:sz w:val="28"/>
          <w:lang w:val="uk-UA"/>
        </w:rPr>
        <w:t xml:space="preserve"> </w:t>
      </w:r>
      <w:r w:rsidRPr="00E6043C">
        <w:rPr>
          <w:rFonts w:ascii="Times New Roman" w:cs="Times New Roman"/>
          <w:sz w:val="28"/>
          <w:lang w:val="uk-UA"/>
        </w:rPr>
        <w:t>як</w:t>
      </w:r>
      <w:r w:rsidRPr="00E6043C">
        <w:rPr>
          <w:rFonts w:ascii="Times New Roman" w:cs="Times New Roman"/>
          <w:sz w:val="28"/>
          <w:lang w:val="uk-UA"/>
        </w:rPr>
        <w:t xml:space="preserve"> </w:t>
      </w:r>
      <w:r w:rsidRPr="00E6043C">
        <w:rPr>
          <w:rFonts w:ascii="Times New Roman" w:cs="Times New Roman"/>
          <w:sz w:val="28"/>
          <w:lang w:val="uk-UA"/>
        </w:rPr>
        <w:t>частину</w:t>
      </w:r>
      <w:r w:rsidRPr="00E6043C">
        <w:rPr>
          <w:rFonts w:ascii="Times New Roman" w:cs="Times New Roman"/>
          <w:sz w:val="28"/>
          <w:lang w:val="uk-UA"/>
        </w:rPr>
        <w:t xml:space="preserve"> </w:t>
      </w:r>
      <w:r w:rsidRPr="00E6043C">
        <w:rPr>
          <w:rFonts w:ascii="Times New Roman" w:cs="Times New Roman"/>
          <w:sz w:val="28"/>
          <w:lang w:val="uk-UA"/>
        </w:rPr>
        <w:t>процесу</w:t>
      </w:r>
      <w:r w:rsidRPr="00E6043C">
        <w:rPr>
          <w:rFonts w:ascii="Times New Roman" w:cs="Times New Roman"/>
          <w:sz w:val="28"/>
          <w:lang w:val="uk-UA"/>
        </w:rPr>
        <w:t xml:space="preserve"> </w:t>
      </w:r>
      <w:r w:rsidRPr="00E6043C">
        <w:rPr>
          <w:rFonts w:ascii="Times New Roman" w:cs="Times New Roman"/>
          <w:sz w:val="28"/>
          <w:lang w:val="uk-UA"/>
        </w:rPr>
        <w:t>компіляції</w:t>
      </w:r>
      <w:r w:rsidRPr="00E6043C">
        <w:rPr>
          <w:rFonts w:ascii="Times New Roman" w:cs="Times New Roman"/>
          <w:sz w:val="28"/>
          <w:lang w:val="uk-UA"/>
        </w:rPr>
        <w:t xml:space="preserve">) </w:t>
      </w:r>
      <w:r w:rsidRPr="00E6043C">
        <w:rPr>
          <w:rFonts w:ascii="Times New Roman" w:cs="Times New Roman"/>
          <w:sz w:val="28"/>
          <w:lang w:val="uk-UA"/>
        </w:rPr>
        <w:t>–</w:t>
      </w:r>
      <w:r w:rsidRPr="00E6043C">
        <w:rPr>
          <w:rFonts w:ascii="Times New Roman" w:cs="Times New Roman"/>
          <w:sz w:val="28"/>
          <w:lang w:val="uk-UA"/>
        </w:rPr>
        <w:t xml:space="preserve"> </w:t>
      </w:r>
      <w:r w:rsidRPr="00E6043C">
        <w:rPr>
          <w:rFonts w:ascii="Times New Roman" w:cs="Times New Roman"/>
          <w:sz w:val="28"/>
          <w:lang w:val="uk-UA"/>
        </w:rPr>
        <w:t>створює</w:t>
      </w:r>
      <w:r w:rsidRPr="00E6043C">
        <w:rPr>
          <w:rFonts w:ascii="Times New Roman" w:cs="Times New Roman"/>
          <w:sz w:val="28"/>
          <w:lang w:val="uk-UA"/>
        </w:rPr>
        <w:t xml:space="preserve"> </w:t>
      </w:r>
      <w:r w:rsidRPr="00E6043C">
        <w:rPr>
          <w:rFonts w:ascii="Times New Roman" w:cs="Times New Roman"/>
          <w:sz w:val="28"/>
          <w:lang w:val="uk-UA"/>
        </w:rPr>
        <w:t>файл</w:t>
      </w:r>
      <w:r w:rsidRPr="00E6043C">
        <w:rPr>
          <w:rFonts w:ascii="Times New Roman" w:cs="Times New Roman"/>
          <w:sz w:val="28"/>
          <w:lang w:val="uk-UA"/>
        </w:rPr>
        <w:t xml:space="preserve"> </w:t>
      </w:r>
      <w:r w:rsidRPr="00E6043C">
        <w:rPr>
          <w:rFonts w:ascii="Times New Roman" w:cs="Times New Roman"/>
          <w:sz w:val="28"/>
          <w:lang w:val="uk-UA"/>
        </w:rPr>
        <w:t>як</w:t>
      </w:r>
      <w:r w:rsidRPr="00E6043C">
        <w:rPr>
          <w:rFonts w:ascii="Times New Roman" w:cs="Times New Roman"/>
          <w:sz w:val="28"/>
          <w:lang w:val="uk-UA"/>
        </w:rPr>
        <w:t xml:space="preserve"> </w:t>
      </w:r>
      <w:r w:rsidRPr="00E6043C">
        <w:rPr>
          <w:rFonts w:ascii="Times New Roman" w:cs="Times New Roman"/>
          <w:sz w:val="28"/>
          <w:lang w:val="uk-UA"/>
        </w:rPr>
        <w:t>набір</w:t>
      </w:r>
      <w:r w:rsidRPr="00E6043C">
        <w:rPr>
          <w:rFonts w:ascii="Times New Roman" w:cs="Times New Roman"/>
          <w:sz w:val="28"/>
          <w:lang w:val="uk-UA"/>
        </w:rPr>
        <w:t xml:space="preserve"> </w:t>
      </w:r>
      <w:proofErr w:type="spellStart"/>
      <w:r w:rsidRPr="00E6043C">
        <w:rPr>
          <w:rFonts w:ascii="Times New Roman" w:cs="Times New Roman"/>
          <w:sz w:val="28"/>
          <w:lang w:val="uk-UA"/>
        </w:rPr>
        <w:t>асемблерних</w:t>
      </w:r>
      <w:proofErr w:type="spellEnd"/>
      <w:r w:rsidRPr="00E6043C">
        <w:rPr>
          <w:rFonts w:ascii="Times New Roman" w:cs="Times New Roman"/>
          <w:sz w:val="28"/>
          <w:lang w:val="uk-UA"/>
        </w:rPr>
        <w:t xml:space="preserve"> (</w:t>
      </w:r>
      <w:r w:rsidRPr="00E6043C">
        <w:rPr>
          <w:rFonts w:ascii="Times New Roman" w:cs="Times New Roman"/>
          <w:sz w:val="28"/>
          <w:lang w:val="uk-UA"/>
        </w:rPr>
        <w:t>машинних</w:t>
      </w:r>
      <w:r w:rsidRPr="00E6043C">
        <w:rPr>
          <w:rFonts w:ascii="Times New Roman" w:cs="Times New Roman"/>
          <w:sz w:val="28"/>
          <w:lang w:val="uk-UA"/>
        </w:rPr>
        <w:t xml:space="preserve">) </w:t>
      </w:r>
      <w:r w:rsidRPr="00E6043C">
        <w:rPr>
          <w:rFonts w:ascii="Times New Roman" w:cs="Times New Roman"/>
          <w:sz w:val="28"/>
          <w:lang w:val="uk-UA"/>
        </w:rPr>
        <w:t>інструкцій</w:t>
      </w:r>
      <w:r w:rsidRPr="00E6043C">
        <w:rPr>
          <w:rFonts w:ascii="Times New Roman" w:cs="Times New Roman"/>
          <w:sz w:val="28"/>
          <w:lang w:val="uk-UA"/>
        </w:rPr>
        <w:t xml:space="preserve"> (</w:t>
      </w:r>
      <w:proofErr w:type="spellStart"/>
      <w:r w:rsidRPr="00E6043C">
        <w:rPr>
          <w:rFonts w:ascii="Times New Roman" w:cs="Times New Roman"/>
          <w:sz w:val="28"/>
          <w:lang w:val="uk-UA"/>
        </w:rPr>
        <w:t>object</w:t>
      </w:r>
      <w:proofErr w:type="spellEnd"/>
      <w:r w:rsidRPr="00E6043C">
        <w:rPr>
          <w:rFonts w:ascii="Times New Roman" w:cs="Times New Roman"/>
          <w:sz w:val="28"/>
          <w:lang w:val="uk-UA"/>
        </w:rPr>
        <w:t xml:space="preserve"> </w:t>
      </w:r>
      <w:proofErr w:type="spellStart"/>
      <w:r w:rsidRPr="00E6043C">
        <w:rPr>
          <w:rFonts w:ascii="Times New Roman" w:cs="Times New Roman"/>
          <w:sz w:val="28"/>
          <w:lang w:val="uk-UA"/>
        </w:rPr>
        <w:t>file</w:t>
      </w:r>
      <w:proofErr w:type="spellEnd"/>
      <w:r w:rsidRPr="00E6043C">
        <w:rPr>
          <w:rFonts w:ascii="Times New Roman" w:cs="Times New Roman"/>
          <w:sz w:val="28"/>
          <w:lang w:val="uk-UA"/>
        </w:rPr>
        <w:t xml:space="preserve">) </w:t>
      </w:r>
      <w:r w:rsidRPr="00E6043C">
        <w:rPr>
          <w:rFonts w:ascii="Times New Roman" w:cs="Times New Roman"/>
          <w:sz w:val="28"/>
          <w:lang w:val="uk-UA"/>
        </w:rPr>
        <w:t>таким</w:t>
      </w:r>
      <w:r w:rsidRPr="00E6043C">
        <w:rPr>
          <w:rFonts w:ascii="Times New Roman" w:cs="Times New Roman"/>
          <w:sz w:val="28"/>
          <w:lang w:val="uk-UA"/>
        </w:rPr>
        <w:t xml:space="preserve"> </w:t>
      </w:r>
      <w:r w:rsidRPr="00E6043C">
        <w:rPr>
          <w:rFonts w:ascii="Times New Roman" w:cs="Times New Roman"/>
          <w:sz w:val="28"/>
          <w:lang w:val="uk-UA"/>
        </w:rPr>
        <w:t>чином</w:t>
      </w:r>
      <w:r w:rsidRPr="00E6043C">
        <w:rPr>
          <w:rFonts w:ascii="Times New Roman" w:cs="Times New Roman"/>
          <w:sz w:val="28"/>
          <w:lang w:val="uk-UA"/>
        </w:rPr>
        <w:t xml:space="preserve">, </w:t>
      </w:r>
      <w:r w:rsidRPr="00E6043C">
        <w:rPr>
          <w:rFonts w:ascii="Times New Roman" w:cs="Times New Roman"/>
          <w:sz w:val="28"/>
          <w:lang w:val="uk-UA"/>
        </w:rPr>
        <w:t>що</w:t>
      </w:r>
      <w:r w:rsidRPr="00E6043C">
        <w:rPr>
          <w:rFonts w:ascii="Times New Roman" w:cs="Times New Roman"/>
          <w:sz w:val="28"/>
          <w:lang w:val="uk-UA"/>
        </w:rPr>
        <w:t xml:space="preserve"> </w:t>
      </w:r>
      <w:r w:rsidRPr="00E6043C">
        <w:rPr>
          <w:rFonts w:ascii="Times New Roman" w:cs="Times New Roman"/>
          <w:sz w:val="28"/>
          <w:lang w:val="uk-UA"/>
        </w:rPr>
        <w:t>код</w:t>
      </w:r>
      <w:r w:rsidRPr="00E6043C">
        <w:rPr>
          <w:rFonts w:ascii="Times New Roman" w:cs="Times New Roman"/>
          <w:sz w:val="28"/>
          <w:lang w:val="uk-UA"/>
        </w:rPr>
        <w:t xml:space="preserve"> </w:t>
      </w:r>
      <w:r w:rsidRPr="00E6043C">
        <w:rPr>
          <w:rFonts w:ascii="Times New Roman" w:cs="Times New Roman"/>
          <w:sz w:val="28"/>
          <w:lang w:val="uk-UA"/>
        </w:rPr>
        <w:t>стає</w:t>
      </w:r>
      <w:r w:rsidRPr="00E6043C">
        <w:rPr>
          <w:rFonts w:ascii="Times New Roman" w:cs="Times New Roman"/>
          <w:sz w:val="28"/>
          <w:lang w:val="uk-UA"/>
        </w:rPr>
        <w:t xml:space="preserve"> </w:t>
      </w:r>
      <w:r w:rsidRPr="00E6043C">
        <w:rPr>
          <w:rFonts w:ascii="Times New Roman" w:cs="Times New Roman"/>
          <w:sz w:val="28"/>
          <w:lang w:val="uk-UA"/>
        </w:rPr>
        <w:t>таким</w:t>
      </w:r>
      <w:r w:rsidRPr="00E6043C">
        <w:rPr>
          <w:rFonts w:ascii="Times New Roman" w:cs="Times New Roman"/>
          <w:sz w:val="28"/>
          <w:lang w:val="uk-UA"/>
        </w:rPr>
        <w:t xml:space="preserve">, </w:t>
      </w:r>
      <w:r w:rsidRPr="00E6043C">
        <w:rPr>
          <w:rFonts w:ascii="Times New Roman" w:cs="Times New Roman"/>
          <w:sz w:val="28"/>
          <w:lang w:val="uk-UA"/>
        </w:rPr>
        <w:t>що</w:t>
      </w:r>
      <w:r w:rsidRPr="00E6043C">
        <w:rPr>
          <w:rFonts w:ascii="Times New Roman" w:cs="Times New Roman"/>
          <w:sz w:val="28"/>
          <w:lang w:val="uk-UA"/>
        </w:rPr>
        <w:t xml:space="preserve"> </w:t>
      </w:r>
      <w:r w:rsidRPr="00E6043C">
        <w:rPr>
          <w:rFonts w:ascii="Times New Roman" w:cs="Times New Roman"/>
          <w:sz w:val="28"/>
          <w:lang w:val="uk-UA"/>
        </w:rPr>
        <w:t>можна</w:t>
      </w:r>
      <w:r w:rsidRPr="00E6043C">
        <w:rPr>
          <w:rFonts w:ascii="Times New Roman" w:cs="Times New Roman"/>
          <w:sz w:val="28"/>
          <w:lang w:val="uk-UA"/>
        </w:rPr>
        <w:t xml:space="preserve"> </w:t>
      </w:r>
      <w:r w:rsidRPr="00E6043C">
        <w:rPr>
          <w:rFonts w:ascii="Times New Roman" w:cs="Times New Roman"/>
          <w:sz w:val="28"/>
          <w:lang w:val="uk-UA"/>
        </w:rPr>
        <w:t>переміщувати</w:t>
      </w:r>
      <w:r w:rsidRPr="00E6043C">
        <w:rPr>
          <w:rFonts w:ascii="Times New Roman" w:cs="Times New Roman"/>
          <w:sz w:val="28"/>
          <w:lang w:val="uk-UA"/>
        </w:rPr>
        <w:t>.</w:t>
      </w:r>
    </w:p>
    <w:p w14:paraId="1ABD33E7" w14:textId="77777777" w:rsidR="005B3E44" w:rsidRPr="00E6043C" w:rsidRDefault="005B3E44" w:rsidP="00BA261B">
      <w:pPr>
        <w:pStyle w:val="cecece3ff1f1f13fededed3feeeeee3fe2e2e23fededed3feeeeee3fe9e9e93ff2f2f23fe5e5e53feaeaea3ff1f1f13ff2f2f23f"/>
        <w:numPr>
          <w:ilvl w:val="0"/>
          <w:numId w:val="1"/>
        </w:numPr>
        <w:tabs>
          <w:tab w:val="left" w:pos="993"/>
          <w:tab w:val="left" w:pos="3535"/>
        </w:tabs>
        <w:spacing w:after="0" w:line="240" w:lineRule="auto"/>
        <w:ind w:left="0" w:firstLine="0"/>
        <w:jc w:val="both"/>
        <w:rPr>
          <w:rFonts w:cs="Times New Roman"/>
        </w:rPr>
      </w:pPr>
      <w:proofErr w:type="spellStart"/>
      <w:r w:rsidRPr="00E6043C">
        <w:rPr>
          <w:rFonts w:ascii="Times New Roman" w:cs="Times New Roman"/>
          <w:b/>
          <w:sz w:val="28"/>
          <w:lang w:val="uk-UA"/>
        </w:rPr>
        <w:t>Лінковка</w:t>
      </w:r>
      <w:proofErr w:type="spellEnd"/>
      <w:r w:rsidRPr="00E6043C">
        <w:rPr>
          <w:rFonts w:ascii="Times New Roman" w:cs="Times New Roman"/>
          <w:b/>
          <w:sz w:val="28"/>
          <w:lang w:val="uk-UA"/>
        </w:rPr>
        <w:t xml:space="preserve"> (</w:t>
      </w:r>
      <w:proofErr w:type="spellStart"/>
      <w:r w:rsidRPr="00E6043C">
        <w:rPr>
          <w:rFonts w:ascii="Times New Roman" w:cs="Times New Roman"/>
          <w:b/>
          <w:sz w:val="28"/>
          <w:lang w:val="uk-UA"/>
        </w:rPr>
        <w:t>Linking</w:t>
      </w:r>
      <w:proofErr w:type="spellEnd"/>
      <w:r w:rsidRPr="00E6043C">
        <w:rPr>
          <w:rFonts w:ascii="Times New Roman" w:cs="Times New Roman"/>
          <w:b/>
          <w:sz w:val="28"/>
          <w:lang w:val="uk-UA"/>
        </w:rPr>
        <w:t xml:space="preserve">): </w:t>
      </w:r>
      <w:r w:rsidRPr="00E6043C">
        <w:rPr>
          <w:rFonts w:ascii="Times New Roman" w:cs="Times New Roman"/>
          <w:sz w:val="28"/>
          <w:lang w:val="uk-UA"/>
        </w:rPr>
        <w:t>використовує</w:t>
      </w:r>
      <w:r w:rsidRPr="00E6043C">
        <w:rPr>
          <w:rFonts w:ascii="Times New Roman" w:cs="Times New Roman"/>
          <w:sz w:val="28"/>
          <w:lang w:val="uk-UA"/>
        </w:rPr>
        <w:t xml:space="preserve"> </w:t>
      </w:r>
      <w:r w:rsidRPr="00E6043C">
        <w:rPr>
          <w:rFonts w:ascii="Times New Roman" w:cs="Times New Roman"/>
          <w:sz w:val="28"/>
          <w:lang w:val="uk-UA"/>
        </w:rPr>
        <w:t>об’єктні</w:t>
      </w:r>
      <w:r w:rsidRPr="00E6043C">
        <w:rPr>
          <w:rFonts w:ascii="Times New Roman" w:cs="Times New Roman"/>
          <w:sz w:val="28"/>
          <w:lang w:val="uk-UA"/>
        </w:rPr>
        <w:t xml:space="preserve"> </w:t>
      </w:r>
      <w:r w:rsidRPr="00E6043C">
        <w:rPr>
          <w:rFonts w:ascii="Times New Roman" w:cs="Times New Roman"/>
          <w:sz w:val="28"/>
          <w:lang w:val="uk-UA"/>
        </w:rPr>
        <w:t>файли</w:t>
      </w:r>
      <w:r w:rsidRPr="00E6043C">
        <w:rPr>
          <w:rFonts w:ascii="Times New Roman" w:cs="Times New Roman"/>
          <w:sz w:val="28"/>
          <w:lang w:val="uk-UA"/>
        </w:rPr>
        <w:t xml:space="preserve">, </w:t>
      </w:r>
      <w:r w:rsidRPr="00E6043C">
        <w:rPr>
          <w:rFonts w:ascii="Times New Roman" w:cs="Times New Roman"/>
          <w:sz w:val="28"/>
          <w:lang w:val="uk-UA"/>
        </w:rPr>
        <w:t>що</w:t>
      </w:r>
      <w:r w:rsidRPr="00E6043C">
        <w:rPr>
          <w:rFonts w:ascii="Times New Roman" w:cs="Times New Roman"/>
          <w:sz w:val="28"/>
          <w:lang w:val="uk-UA"/>
        </w:rPr>
        <w:t xml:space="preserve"> </w:t>
      </w:r>
      <w:proofErr w:type="spellStart"/>
      <w:r w:rsidRPr="00E6043C">
        <w:rPr>
          <w:rFonts w:ascii="Times New Roman" w:cs="Times New Roman"/>
          <w:sz w:val="28"/>
          <w:lang w:val="uk-UA"/>
        </w:rPr>
        <w:t>згенервані</w:t>
      </w:r>
      <w:proofErr w:type="spellEnd"/>
      <w:r w:rsidRPr="00E6043C">
        <w:rPr>
          <w:rFonts w:ascii="Times New Roman" w:cs="Times New Roman"/>
          <w:sz w:val="28"/>
          <w:lang w:val="uk-UA"/>
        </w:rPr>
        <w:t xml:space="preserve"> </w:t>
      </w:r>
      <w:r w:rsidRPr="00E6043C">
        <w:rPr>
          <w:rFonts w:ascii="Times New Roman" w:cs="Times New Roman"/>
          <w:sz w:val="28"/>
          <w:lang w:val="uk-UA"/>
        </w:rPr>
        <w:t>компілятором</w:t>
      </w:r>
      <w:r w:rsidRPr="00E6043C">
        <w:rPr>
          <w:rFonts w:ascii="Times New Roman" w:cs="Times New Roman"/>
          <w:sz w:val="28"/>
          <w:lang w:val="uk-UA"/>
        </w:rPr>
        <w:t xml:space="preserve"> </w:t>
      </w:r>
      <w:r w:rsidRPr="00E6043C">
        <w:rPr>
          <w:rFonts w:ascii="Times New Roman" w:cs="Times New Roman"/>
          <w:sz w:val="28"/>
          <w:lang w:val="uk-UA"/>
        </w:rPr>
        <w:t>та</w:t>
      </w:r>
      <w:r w:rsidRPr="00E6043C">
        <w:rPr>
          <w:rFonts w:ascii="Times New Roman" w:cs="Times New Roman"/>
          <w:sz w:val="28"/>
          <w:lang w:val="uk-UA"/>
        </w:rPr>
        <w:t xml:space="preserve"> </w:t>
      </w:r>
      <w:r w:rsidRPr="00E6043C">
        <w:rPr>
          <w:rFonts w:ascii="Times New Roman" w:cs="Times New Roman"/>
          <w:sz w:val="28"/>
          <w:lang w:val="uk-UA"/>
        </w:rPr>
        <w:t>генерує</w:t>
      </w:r>
      <w:r w:rsidRPr="00E6043C">
        <w:rPr>
          <w:rFonts w:ascii="Times New Roman" w:cs="Times New Roman"/>
          <w:sz w:val="28"/>
          <w:lang w:val="uk-UA"/>
        </w:rPr>
        <w:t xml:space="preserve"> </w:t>
      </w:r>
      <w:r w:rsidRPr="00E6043C">
        <w:rPr>
          <w:rFonts w:ascii="Times New Roman" w:cs="Times New Roman"/>
          <w:sz w:val="28"/>
          <w:lang w:val="uk-UA"/>
        </w:rPr>
        <w:t>виконуваний</w:t>
      </w:r>
      <w:r w:rsidRPr="00E6043C">
        <w:rPr>
          <w:rFonts w:ascii="Times New Roman" w:cs="Times New Roman"/>
          <w:sz w:val="28"/>
          <w:lang w:val="uk-UA"/>
        </w:rPr>
        <w:t xml:space="preserve"> </w:t>
      </w:r>
      <w:r w:rsidRPr="00E6043C">
        <w:rPr>
          <w:rFonts w:ascii="Times New Roman" w:cs="Times New Roman"/>
          <w:sz w:val="28"/>
          <w:lang w:val="uk-UA"/>
        </w:rPr>
        <w:t>файл</w:t>
      </w:r>
      <w:r w:rsidRPr="00E6043C">
        <w:rPr>
          <w:rFonts w:ascii="Times New Roman" w:cs="Times New Roman"/>
          <w:sz w:val="28"/>
          <w:lang w:val="uk-UA"/>
        </w:rPr>
        <w:t xml:space="preserve"> </w:t>
      </w:r>
      <w:r w:rsidRPr="00E6043C">
        <w:rPr>
          <w:rFonts w:ascii="Times New Roman" w:cs="Times New Roman"/>
          <w:sz w:val="28"/>
          <w:lang w:val="uk-UA"/>
        </w:rPr>
        <w:t>або</w:t>
      </w:r>
      <w:r w:rsidRPr="00E6043C">
        <w:rPr>
          <w:rFonts w:ascii="Times New Roman" w:cs="Times New Roman"/>
          <w:sz w:val="28"/>
          <w:lang w:val="uk-UA"/>
        </w:rPr>
        <w:t xml:space="preserve"> </w:t>
      </w:r>
      <w:r w:rsidRPr="00E6043C">
        <w:rPr>
          <w:rFonts w:ascii="Times New Roman" w:cs="Times New Roman"/>
          <w:sz w:val="28"/>
          <w:lang w:val="uk-UA"/>
        </w:rPr>
        <w:t>бібліотеку</w:t>
      </w:r>
      <w:r w:rsidRPr="00E6043C">
        <w:rPr>
          <w:rFonts w:ascii="Times New Roman" w:cs="Times New Roman"/>
          <w:sz w:val="28"/>
          <w:lang w:val="uk-UA"/>
        </w:rPr>
        <w:t xml:space="preserve"> (</w:t>
      </w:r>
      <w:r w:rsidRPr="00E6043C">
        <w:rPr>
          <w:rFonts w:ascii="Times New Roman" w:cs="Times New Roman"/>
          <w:sz w:val="28"/>
          <w:lang w:val="uk-UA"/>
        </w:rPr>
        <w:t>статична</w:t>
      </w:r>
      <w:r w:rsidRPr="00E6043C">
        <w:rPr>
          <w:rFonts w:ascii="Times New Roman" w:cs="Times New Roman"/>
          <w:sz w:val="28"/>
          <w:lang w:val="uk-UA"/>
        </w:rPr>
        <w:t xml:space="preserve"> </w:t>
      </w:r>
      <w:r w:rsidRPr="00E6043C">
        <w:rPr>
          <w:rFonts w:ascii="Times New Roman" w:cs="Times New Roman"/>
          <w:sz w:val="28"/>
          <w:lang w:val="uk-UA"/>
        </w:rPr>
        <w:t>чи</w:t>
      </w:r>
      <w:r w:rsidRPr="00E6043C">
        <w:rPr>
          <w:rFonts w:ascii="Times New Roman" w:cs="Times New Roman"/>
          <w:sz w:val="28"/>
          <w:lang w:val="uk-UA"/>
        </w:rPr>
        <w:t xml:space="preserve"> </w:t>
      </w:r>
      <w:r w:rsidRPr="00E6043C">
        <w:rPr>
          <w:rFonts w:ascii="Times New Roman" w:cs="Times New Roman"/>
          <w:sz w:val="28"/>
          <w:lang w:val="uk-UA"/>
        </w:rPr>
        <w:t>динамічна</w:t>
      </w:r>
      <w:r w:rsidRPr="00E6043C">
        <w:rPr>
          <w:rFonts w:ascii="Times New Roman" w:cs="Times New Roman"/>
          <w:sz w:val="28"/>
          <w:lang w:val="uk-UA"/>
        </w:rPr>
        <w:t xml:space="preserve"> </w:t>
      </w:r>
      <w:proofErr w:type="spellStart"/>
      <w:r w:rsidRPr="00E6043C">
        <w:rPr>
          <w:rFonts w:ascii="Times New Roman" w:cs="Times New Roman"/>
          <w:sz w:val="28"/>
          <w:lang w:val="uk-UA"/>
        </w:rPr>
        <w:t>лінковка</w:t>
      </w:r>
      <w:proofErr w:type="spellEnd"/>
      <w:r w:rsidRPr="00E6043C">
        <w:rPr>
          <w:rFonts w:ascii="Times New Roman" w:cs="Times New Roman"/>
          <w:sz w:val="28"/>
          <w:lang w:val="uk-UA"/>
        </w:rPr>
        <w:t xml:space="preserve">). </w:t>
      </w:r>
    </w:p>
    <w:p w14:paraId="677CEB20" w14:textId="77777777" w:rsidR="005B3E44" w:rsidRPr="00E6043C" w:rsidRDefault="005B3E44" w:rsidP="00BA261B">
      <w:pPr>
        <w:ind w:firstLine="426"/>
        <w:jc w:val="both"/>
        <w:rPr>
          <w:rFonts w:cs="Times New Roman"/>
          <w:lang w:val="ru-RU"/>
        </w:rPr>
      </w:pPr>
      <w:r w:rsidRPr="00E6043C">
        <w:rPr>
          <w:rFonts w:ascii="Times New Roman" w:cs="Times New Roman"/>
          <w:sz w:val="28"/>
          <w:lang w:val="uk-UA"/>
        </w:rPr>
        <w:t>Процес</w:t>
      </w:r>
      <w:r w:rsidRPr="00E6043C">
        <w:rPr>
          <w:rFonts w:ascii="Times New Roman" w:cs="Times New Roman"/>
          <w:sz w:val="28"/>
          <w:lang w:val="uk-UA"/>
        </w:rPr>
        <w:t xml:space="preserve"> </w:t>
      </w:r>
      <w:r w:rsidRPr="00E6043C">
        <w:rPr>
          <w:rFonts w:ascii="Times New Roman" w:cs="Times New Roman"/>
          <w:sz w:val="28"/>
          <w:lang w:val="uk-UA"/>
        </w:rPr>
        <w:t>компіляції</w:t>
      </w:r>
      <w:r w:rsidRPr="00E6043C">
        <w:rPr>
          <w:rFonts w:ascii="Times New Roman" w:cs="Times New Roman"/>
          <w:sz w:val="28"/>
          <w:lang w:val="uk-UA"/>
        </w:rPr>
        <w:t xml:space="preserve"> </w:t>
      </w:r>
      <w:r w:rsidRPr="00E6043C">
        <w:rPr>
          <w:rFonts w:ascii="Times New Roman" w:cs="Times New Roman"/>
          <w:sz w:val="28"/>
          <w:lang w:val="uk-UA"/>
        </w:rPr>
        <w:t>можна</w:t>
      </w:r>
      <w:r w:rsidRPr="00E6043C">
        <w:rPr>
          <w:rFonts w:ascii="Times New Roman" w:cs="Times New Roman"/>
          <w:sz w:val="28"/>
          <w:lang w:val="uk-UA"/>
        </w:rPr>
        <w:t xml:space="preserve"> </w:t>
      </w:r>
      <w:r w:rsidRPr="00E6043C">
        <w:rPr>
          <w:rFonts w:ascii="Times New Roman" w:cs="Times New Roman"/>
          <w:sz w:val="28"/>
          <w:lang w:val="uk-UA"/>
        </w:rPr>
        <w:t>запустити</w:t>
      </w:r>
      <w:r w:rsidRPr="00E6043C">
        <w:rPr>
          <w:rFonts w:ascii="Times New Roman" w:cs="Times New Roman"/>
          <w:sz w:val="28"/>
          <w:lang w:val="uk-UA"/>
        </w:rPr>
        <w:t xml:space="preserve"> </w:t>
      </w:r>
      <w:r w:rsidRPr="00E6043C">
        <w:rPr>
          <w:rFonts w:ascii="Times New Roman" w:cs="Times New Roman"/>
          <w:sz w:val="28"/>
          <w:lang w:val="uk-UA"/>
        </w:rPr>
        <w:t>в</w:t>
      </w:r>
      <w:r w:rsidRPr="00E6043C">
        <w:rPr>
          <w:rFonts w:ascii="Times New Roman" w:cs="Times New Roman"/>
          <w:sz w:val="28"/>
          <w:lang w:val="uk-UA"/>
        </w:rPr>
        <w:t xml:space="preserve"> </w:t>
      </w:r>
      <w:r w:rsidRPr="00E6043C">
        <w:rPr>
          <w:rFonts w:ascii="Times New Roman" w:cs="Times New Roman"/>
          <w:sz w:val="28"/>
          <w:lang w:val="uk-UA"/>
        </w:rPr>
        <w:t>командному</w:t>
      </w:r>
      <w:r w:rsidRPr="00E6043C">
        <w:rPr>
          <w:rFonts w:ascii="Times New Roman" w:cs="Times New Roman"/>
          <w:sz w:val="28"/>
          <w:lang w:val="uk-UA"/>
        </w:rPr>
        <w:t xml:space="preserve"> </w:t>
      </w:r>
      <w:r w:rsidRPr="00E6043C">
        <w:rPr>
          <w:rFonts w:ascii="Times New Roman" w:cs="Times New Roman"/>
          <w:sz w:val="28"/>
          <w:lang w:val="uk-UA"/>
        </w:rPr>
        <w:t>рядку</w:t>
      </w:r>
      <w:r w:rsidRPr="00E6043C">
        <w:rPr>
          <w:rFonts w:ascii="Times New Roman" w:cs="Times New Roman"/>
          <w:sz w:val="28"/>
          <w:lang w:val="uk-UA"/>
        </w:rPr>
        <w:t xml:space="preserve"> </w:t>
      </w:r>
      <w:r w:rsidRPr="00E6043C">
        <w:rPr>
          <w:rFonts w:ascii="Times New Roman" w:cs="Times New Roman"/>
          <w:sz w:val="28"/>
          <w:lang w:val="uk-UA"/>
        </w:rPr>
        <w:t>або</w:t>
      </w:r>
      <w:r w:rsidRPr="00E6043C">
        <w:rPr>
          <w:rFonts w:ascii="Times New Roman" w:cs="Times New Roman"/>
          <w:sz w:val="28"/>
          <w:lang w:val="uk-UA"/>
        </w:rPr>
        <w:t xml:space="preserve"> </w:t>
      </w:r>
      <w:r w:rsidRPr="00E6043C">
        <w:rPr>
          <w:rFonts w:ascii="Times New Roman" w:cs="Times New Roman"/>
          <w:sz w:val="28"/>
          <w:lang w:val="uk-UA"/>
        </w:rPr>
        <w:t>в</w:t>
      </w:r>
      <w:r w:rsidRPr="00E6043C">
        <w:rPr>
          <w:rFonts w:ascii="Times New Roman" w:cs="Times New Roman"/>
          <w:sz w:val="28"/>
          <w:lang w:val="uk-UA"/>
        </w:rPr>
        <w:t xml:space="preserve"> </w:t>
      </w:r>
      <w:r w:rsidRPr="00E6043C">
        <w:rPr>
          <w:rFonts w:ascii="Times New Roman" w:cs="Times New Roman"/>
          <w:sz w:val="28"/>
          <w:lang w:val="uk-UA"/>
        </w:rPr>
        <w:t>інтегрованому</w:t>
      </w:r>
      <w:r w:rsidRPr="00E6043C">
        <w:rPr>
          <w:rFonts w:ascii="Times New Roman" w:cs="Times New Roman"/>
          <w:sz w:val="28"/>
          <w:lang w:val="uk-UA"/>
        </w:rPr>
        <w:t xml:space="preserve"> </w:t>
      </w:r>
      <w:r w:rsidRPr="00E6043C">
        <w:rPr>
          <w:rFonts w:ascii="Times New Roman" w:cs="Times New Roman"/>
          <w:sz w:val="28"/>
          <w:lang w:val="uk-UA"/>
        </w:rPr>
        <w:t>програмному</w:t>
      </w:r>
      <w:r w:rsidRPr="00E6043C">
        <w:rPr>
          <w:rFonts w:ascii="Times New Roman" w:cs="Times New Roman"/>
          <w:sz w:val="28"/>
          <w:lang w:val="uk-UA"/>
        </w:rPr>
        <w:t xml:space="preserve"> </w:t>
      </w:r>
      <w:r w:rsidRPr="00E6043C">
        <w:rPr>
          <w:rFonts w:ascii="Times New Roman" w:cs="Times New Roman"/>
          <w:sz w:val="28"/>
          <w:lang w:val="uk-UA"/>
        </w:rPr>
        <w:t>середовищі</w:t>
      </w:r>
      <w:r w:rsidRPr="00E6043C">
        <w:rPr>
          <w:rFonts w:ascii="Times New Roman" w:cs="Times New Roman"/>
          <w:sz w:val="28"/>
          <w:lang w:val="uk-UA"/>
        </w:rPr>
        <w:t>.</w:t>
      </w:r>
    </w:p>
    <w:p w14:paraId="3E550C08" w14:textId="77777777" w:rsidR="005B3E44" w:rsidRPr="00E6043C" w:rsidRDefault="005B3E44" w:rsidP="00BA261B">
      <w:pPr>
        <w:ind w:firstLine="426"/>
        <w:jc w:val="both"/>
        <w:rPr>
          <w:rFonts w:cs="Times New Roman"/>
          <w:lang w:val="ru-RU"/>
        </w:rPr>
      </w:pPr>
      <w:r w:rsidRPr="00E6043C">
        <w:rPr>
          <w:rFonts w:ascii="Times New Roman" w:cs="Times New Roman"/>
          <w:sz w:val="28"/>
          <w:lang w:val="uk-UA"/>
        </w:rPr>
        <w:t>На</w:t>
      </w:r>
      <w:r w:rsidRPr="00E6043C">
        <w:rPr>
          <w:rFonts w:ascii="Times New Roman" w:cs="Times New Roman"/>
          <w:sz w:val="28"/>
          <w:lang w:val="uk-UA"/>
        </w:rPr>
        <w:t xml:space="preserve"> </w:t>
      </w:r>
      <w:proofErr w:type="spellStart"/>
      <w:r w:rsidRPr="00E6043C">
        <w:rPr>
          <w:rFonts w:ascii="Times New Roman" w:cs="Times New Roman"/>
          <w:sz w:val="28"/>
          <w:lang w:val="uk-UA"/>
        </w:rPr>
        <w:t>Linux</w:t>
      </w:r>
      <w:proofErr w:type="spellEnd"/>
      <w:r w:rsidRPr="00E6043C">
        <w:rPr>
          <w:rFonts w:ascii="Times New Roman" w:cs="Times New Roman"/>
          <w:sz w:val="28"/>
          <w:lang w:val="uk-UA"/>
        </w:rPr>
        <w:t xml:space="preserve"> </w:t>
      </w:r>
      <w:r w:rsidRPr="00E6043C">
        <w:rPr>
          <w:rFonts w:ascii="Times New Roman" w:cs="Times New Roman"/>
          <w:sz w:val="28"/>
          <w:lang w:val="uk-UA"/>
        </w:rPr>
        <w:t>в</w:t>
      </w:r>
      <w:r w:rsidRPr="00E6043C">
        <w:rPr>
          <w:rFonts w:ascii="Times New Roman" w:cs="Times New Roman"/>
          <w:sz w:val="28"/>
          <w:lang w:val="uk-UA"/>
        </w:rPr>
        <w:t xml:space="preserve"> </w:t>
      </w:r>
      <w:r w:rsidRPr="00E6043C">
        <w:rPr>
          <w:rFonts w:ascii="Times New Roman" w:cs="Times New Roman"/>
          <w:sz w:val="28"/>
          <w:lang w:val="uk-UA"/>
        </w:rPr>
        <w:t>командному</w:t>
      </w:r>
      <w:r w:rsidRPr="00E6043C">
        <w:rPr>
          <w:rFonts w:ascii="Times New Roman" w:cs="Times New Roman"/>
          <w:sz w:val="28"/>
          <w:lang w:val="uk-UA"/>
        </w:rPr>
        <w:t xml:space="preserve"> </w:t>
      </w:r>
      <w:r w:rsidRPr="00E6043C">
        <w:rPr>
          <w:rFonts w:ascii="Times New Roman" w:cs="Times New Roman"/>
          <w:sz w:val="28"/>
          <w:lang w:val="uk-UA"/>
        </w:rPr>
        <w:t>рядочку</w:t>
      </w:r>
      <w:r w:rsidRPr="00E6043C">
        <w:rPr>
          <w:rFonts w:ascii="Times New Roman" w:cs="Times New Roman"/>
          <w:sz w:val="28"/>
          <w:lang w:val="uk-UA"/>
        </w:rPr>
        <w:t xml:space="preserve">: </w:t>
      </w:r>
    </w:p>
    <w:p w14:paraId="5FBB6DD7" w14:textId="77777777" w:rsidR="005B3E44" w:rsidRPr="00E6043C" w:rsidRDefault="005B3E44" w:rsidP="00BA261B">
      <w:pPr>
        <w:pStyle w:val="cecece3fe1e1e13ffbfbfb3ff7f7f73fededed3ffbfbfb3fe9e9e93f"/>
        <w:spacing w:line="240" w:lineRule="auto"/>
        <w:ind w:firstLine="426"/>
        <w:jc w:val="both"/>
        <w:rPr>
          <w:rFonts w:cs="Times New Roman"/>
          <w:szCs w:val="24"/>
          <w:lang w:val="ru-RU"/>
        </w:rPr>
      </w:pPr>
      <w:r w:rsidRPr="00E6043C">
        <w:rPr>
          <w:rFonts w:ascii="Times New Roman" w:cs="Times New Roman"/>
          <w:color w:val="000000"/>
          <w:sz w:val="28"/>
          <w:szCs w:val="24"/>
          <w:lang w:val="uk-UA"/>
        </w:rPr>
        <w:t>Для</w:t>
      </w:r>
      <w:r w:rsidRPr="00E6043C">
        <w:rPr>
          <w:rFonts w:ascii="Times New Roman" w:cs="Times New Roman"/>
          <w:color w:val="000000"/>
          <w:sz w:val="28"/>
          <w:szCs w:val="24"/>
          <w:lang w:val="uk-UA"/>
        </w:rPr>
        <w:t xml:space="preserve"> </w:t>
      </w:r>
      <w:r w:rsidRPr="00E6043C">
        <w:rPr>
          <w:rFonts w:ascii="Times New Roman" w:cs="Times New Roman"/>
          <w:color w:val="000000"/>
          <w:sz w:val="28"/>
          <w:szCs w:val="24"/>
          <w:lang w:val="uk-UA"/>
        </w:rPr>
        <w:t>компіляції</w:t>
      </w:r>
      <w:r w:rsidRPr="00E6043C">
        <w:rPr>
          <w:rFonts w:ascii="Times New Roman" w:cs="Times New Roman"/>
          <w:color w:val="000000"/>
          <w:sz w:val="28"/>
          <w:szCs w:val="24"/>
          <w:lang w:val="uk-UA"/>
        </w:rPr>
        <w:t xml:space="preserve"> </w:t>
      </w:r>
      <w:r w:rsidRPr="00E6043C">
        <w:rPr>
          <w:rFonts w:ascii="Times New Roman" w:cs="Times New Roman"/>
          <w:color w:val="000000"/>
          <w:sz w:val="28"/>
          <w:szCs w:val="24"/>
          <w:lang w:val="uk-UA"/>
        </w:rPr>
        <w:t>Сі</w:t>
      </w:r>
      <w:r w:rsidRPr="00E6043C">
        <w:rPr>
          <w:rFonts w:ascii="Times New Roman" w:cs="Times New Roman"/>
          <w:color w:val="000000"/>
          <w:sz w:val="28"/>
          <w:szCs w:val="24"/>
          <w:lang w:val="uk-UA"/>
        </w:rPr>
        <w:t>-</w:t>
      </w:r>
      <w:r w:rsidRPr="00E6043C">
        <w:rPr>
          <w:rFonts w:ascii="Times New Roman" w:cs="Times New Roman"/>
          <w:color w:val="000000"/>
          <w:sz w:val="28"/>
          <w:szCs w:val="24"/>
          <w:lang w:val="uk-UA"/>
        </w:rPr>
        <w:t>файлу</w:t>
      </w:r>
      <w:r w:rsidRPr="00E6043C">
        <w:rPr>
          <w:rFonts w:ascii="Times New Roman" w:cs="Times New Roman"/>
          <w:color w:val="000000"/>
          <w:sz w:val="28"/>
          <w:szCs w:val="24"/>
          <w:lang w:val="uk-UA"/>
        </w:rPr>
        <w:t>:</w:t>
      </w:r>
    </w:p>
    <w:p w14:paraId="3471B044" w14:textId="77777777" w:rsidR="005B3E44" w:rsidRPr="00E6043C" w:rsidRDefault="005B3E44" w:rsidP="00BA261B">
      <w:pPr>
        <w:pStyle w:val="cecece3fe1e1e13ffbfbfb3ff7f7f73fededed3ffbfbfb3fe9e9e93f"/>
        <w:spacing w:line="240" w:lineRule="auto"/>
        <w:ind w:firstLine="426"/>
        <w:jc w:val="both"/>
        <w:rPr>
          <w:rFonts w:cs="Times New Roman"/>
          <w:szCs w:val="24"/>
          <w:lang w:val="ru-RU"/>
        </w:rPr>
      </w:pPr>
      <w:proofErr w:type="spellStart"/>
      <w:r w:rsidRPr="00E6043C">
        <w:rPr>
          <w:rFonts w:ascii="Times New Roman" w:cs="Times New Roman"/>
          <w:color w:val="000000"/>
          <w:sz w:val="28"/>
          <w:szCs w:val="24"/>
          <w:lang w:val="uk-UA"/>
        </w:rPr>
        <w:t>gcc</w:t>
      </w:r>
      <w:proofErr w:type="spellEnd"/>
      <w:r w:rsidRPr="00E6043C">
        <w:rPr>
          <w:rFonts w:ascii="Times New Roman" w:cs="Times New Roman"/>
          <w:color w:val="000000"/>
          <w:sz w:val="28"/>
          <w:szCs w:val="24"/>
          <w:lang w:val="uk-UA"/>
        </w:rPr>
        <w:t xml:space="preserve"> hello1.c  </w:t>
      </w:r>
      <w:r w:rsidR="00485AF1" w:rsidRPr="00E6043C">
        <w:rPr>
          <w:rFonts w:ascii="Times New Roman" w:cs="Times New Roman"/>
          <w:color w:val="000000"/>
          <w:sz w:val="28"/>
          <w:szCs w:val="24"/>
          <w:lang w:val="ru-RU"/>
        </w:rPr>
        <w:t>&lt;</w:t>
      </w:r>
      <w:proofErr w:type="spellStart"/>
      <w:r w:rsidR="00485AF1" w:rsidRPr="00E6043C">
        <w:rPr>
          <w:rFonts w:ascii="Times New Roman" w:cs="Times New Roman"/>
          <w:color w:val="000000"/>
          <w:sz w:val="28"/>
          <w:szCs w:val="24"/>
          <w:lang w:val="ru-RU"/>
        </w:rPr>
        <w:t>опц</w:t>
      </w:r>
      <w:r w:rsidR="00485AF1" w:rsidRPr="00E6043C">
        <w:rPr>
          <w:rFonts w:ascii="Times New Roman" w:cs="Times New Roman"/>
          <w:color w:val="000000"/>
          <w:sz w:val="28"/>
          <w:szCs w:val="24"/>
          <w:lang w:val="uk-UA"/>
        </w:rPr>
        <w:t>ії</w:t>
      </w:r>
      <w:proofErr w:type="spellEnd"/>
      <w:r w:rsidR="00485AF1" w:rsidRPr="00E6043C">
        <w:rPr>
          <w:rFonts w:ascii="Times New Roman" w:cs="Times New Roman"/>
          <w:color w:val="000000"/>
          <w:sz w:val="28"/>
          <w:szCs w:val="24"/>
          <w:lang w:val="ru-RU"/>
        </w:rPr>
        <w:t xml:space="preserve">, </w:t>
      </w:r>
      <w:r w:rsidR="00485AF1" w:rsidRPr="00E6043C">
        <w:rPr>
          <w:rFonts w:ascii="Times New Roman" w:cs="Times New Roman"/>
          <w:color w:val="000000"/>
          <w:sz w:val="28"/>
          <w:szCs w:val="24"/>
          <w:lang w:val="ru-RU"/>
        </w:rPr>
        <w:t>на</w:t>
      </w:r>
      <w:r w:rsidR="00485AF1" w:rsidRPr="00E6043C">
        <w:rPr>
          <w:rFonts w:ascii="Times New Roman" w:cs="Times New Roman"/>
          <w:color w:val="000000"/>
          <w:sz w:val="28"/>
          <w:szCs w:val="24"/>
          <w:lang w:val="ru-RU"/>
        </w:rPr>
        <w:t xml:space="preserve"> </w:t>
      </w:r>
      <w:proofErr w:type="spellStart"/>
      <w:r w:rsidR="00485AF1" w:rsidRPr="00E6043C">
        <w:rPr>
          <w:rFonts w:ascii="Times New Roman" w:cs="Times New Roman"/>
          <w:color w:val="000000"/>
          <w:sz w:val="28"/>
          <w:szCs w:val="24"/>
          <w:lang w:val="ru-RU"/>
        </w:rPr>
        <w:t>зразок</w:t>
      </w:r>
      <w:proofErr w:type="spellEnd"/>
      <w:r w:rsidR="00485AF1" w:rsidRPr="00E6043C">
        <w:rPr>
          <w:rFonts w:ascii="Times New Roman" w:cs="Times New Roman"/>
          <w:color w:val="000000"/>
          <w:sz w:val="28"/>
          <w:szCs w:val="24"/>
          <w:lang w:val="ru-RU"/>
        </w:rPr>
        <w:t xml:space="preserve"> </w:t>
      </w:r>
      <w:r w:rsidR="00485AF1" w:rsidRPr="00E6043C">
        <w:rPr>
          <w:rFonts w:ascii="Times New Roman" w:cs="Times New Roman"/>
          <w:color w:val="000000"/>
          <w:sz w:val="28"/>
          <w:szCs w:val="24"/>
          <w:lang w:val="uk-UA"/>
        </w:rPr>
        <w:t>–</w:t>
      </w:r>
      <w:r w:rsidR="00485AF1" w:rsidRPr="00E6043C">
        <w:rPr>
          <w:rFonts w:ascii="Times New Roman" w:cs="Times New Roman"/>
          <w:color w:val="000000"/>
          <w:sz w:val="28"/>
          <w:szCs w:val="24"/>
        </w:rPr>
        <w:t>o</w:t>
      </w:r>
      <w:r w:rsidR="00485AF1" w:rsidRPr="00E6043C">
        <w:rPr>
          <w:rFonts w:ascii="Times New Roman" w:cs="Times New Roman"/>
          <w:color w:val="000000"/>
          <w:sz w:val="28"/>
          <w:szCs w:val="24"/>
          <w:lang w:val="ru-RU"/>
        </w:rPr>
        <w:t xml:space="preserve"> </w:t>
      </w:r>
      <w:r w:rsidR="00485AF1" w:rsidRPr="00E6043C">
        <w:rPr>
          <w:rFonts w:ascii="Times New Roman" w:cs="Times New Roman"/>
          <w:color w:val="000000"/>
          <w:sz w:val="28"/>
          <w:szCs w:val="24"/>
        </w:rPr>
        <w:t>hello</w:t>
      </w:r>
      <w:r w:rsidR="00485AF1" w:rsidRPr="00E6043C">
        <w:rPr>
          <w:rFonts w:ascii="Times New Roman" w:cs="Times New Roman"/>
          <w:color w:val="000000"/>
          <w:sz w:val="28"/>
          <w:szCs w:val="24"/>
          <w:lang w:val="ru-RU"/>
        </w:rPr>
        <w:t xml:space="preserve"> </w:t>
      </w:r>
      <w:r w:rsidR="00485AF1" w:rsidRPr="00E6043C">
        <w:rPr>
          <w:rFonts w:ascii="Times New Roman" w:cs="Times New Roman"/>
          <w:color w:val="000000"/>
          <w:sz w:val="28"/>
          <w:szCs w:val="24"/>
          <w:lang w:val="ru-RU"/>
        </w:rPr>
        <w:t>–</w:t>
      </w:r>
      <w:r w:rsidR="00485AF1" w:rsidRPr="00E6043C">
        <w:rPr>
          <w:rFonts w:ascii="Times New Roman" w:cs="Times New Roman"/>
          <w:color w:val="000000"/>
          <w:sz w:val="28"/>
          <w:szCs w:val="24"/>
        </w:rPr>
        <w:t>l</w:t>
      </w:r>
      <w:r w:rsidR="00485AF1" w:rsidRPr="00E6043C">
        <w:rPr>
          <w:rFonts w:ascii="Times New Roman" w:cs="Times New Roman"/>
          <w:color w:val="000000"/>
          <w:sz w:val="28"/>
          <w:szCs w:val="24"/>
          <w:lang w:val="ru-RU"/>
        </w:rPr>
        <w:t>&lt;</w:t>
      </w:r>
      <w:r w:rsidR="00485AF1" w:rsidRPr="00E6043C">
        <w:rPr>
          <w:rFonts w:ascii="Times New Roman" w:cs="Times New Roman"/>
          <w:color w:val="000000"/>
          <w:sz w:val="28"/>
          <w:szCs w:val="24"/>
          <w:lang w:val="ru-RU"/>
        </w:rPr>
        <w:t>б</w:t>
      </w:r>
      <w:proofErr w:type="spellStart"/>
      <w:r w:rsidR="00485AF1" w:rsidRPr="00E6043C">
        <w:rPr>
          <w:rFonts w:ascii="Times New Roman" w:cs="Times New Roman"/>
          <w:color w:val="000000"/>
          <w:sz w:val="28"/>
          <w:szCs w:val="24"/>
          <w:lang w:val="uk-UA"/>
        </w:rPr>
        <w:t>ібліотека</w:t>
      </w:r>
      <w:proofErr w:type="spellEnd"/>
      <w:r w:rsidR="00485AF1" w:rsidRPr="00E6043C">
        <w:rPr>
          <w:rFonts w:ascii="Times New Roman" w:cs="Times New Roman"/>
          <w:color w:val="000000"/>
          <w:sz w:val="28"/>
          <w:szCs w:val="24"/>
          <w:lang w:val="ru-RU"/>
        </w:rPr>
        <w:t>&gt;&gt;</w:t>
      </w:r>
    </w:p>
    <w:p w14:paraId="0883EE68" w14:textId="77777777" w:rsidR="005B3E44" w:rsidRPr="00E6043C" w:rsidRDefault="005B3E44" w:rsidP="00BA261B">
      <w:pPr>
        <w:pStyle w:val="cecece3fe1e1e13ffbfbfb3ff7f7f73fededed3ffbfbfb3fe9e9e93f"/>
        <w:spacing w:line="240" w:lineRule="auto"/>
        <w:ind w:firstLine="426"/>
        <w:jc w:val="both"/>
        <w:rPr>
          <w:rFonts w:cs="Times New Roman"/>
          <w:szCs w:val="24"/>
          <w:lang w:val="ru-RU"/>
        </w:rPr>
      </w:pPr>
      <w:r w:rsidRPr="00E6043C">
        <w:rPr>
          <w:rFonts w:ascii="Times New Roman" w:cs="Times New Roman"/>
          <w:color w:val="000000"/>
          <w:sz w:val="28"/>
          <w:szCs w:val="24"/>
          <w:lang w:val="uk-UA"/>
        </w:rPr>
        <w:t>Зокрема</w:t>
      </w:r>
      <w:r w:rsidRPr="00E6043C">
        <w:rPr>
          <w:rFonts w:ascii="Times New Roman" w:cs="Times New Roman"/>
          <w:color w:val="000000"/>
          <w:sz w:val="28"/>
          <w:szCs w:val="24"/>
          <w:lang w:val="uk-UA"/>
        </w:rPr>
        <w:t xml:space="preserve"> </w:t>
      </w:r>
      <w:r w:rsidRPr="00E6043C">
        <w:rPr>
          <w:rFonts w:ascii="Times New Roman" w:cs="Times New Roman"/>
          <w:color w:val="000000"/>
          <w:sz w:val="28"/>
          <w:szCs w:val="24"/>
          <w:lang w:val="uk-UA"/>
        </w:rPr>
        <w:t>для</w:t>
      </w:r>
      <w:r w:rsidRPr="00E6043C">
        <w:rPr>
          <w:rFonts w:ascii="Times New Roman" w:cs="Times New Roman"/>
          <w:color w:val="000000"/>
          <w:sz w:val="28"/>
          <w:szCs w:val="24"/>
          <w:lang w:val="uk-UA"/>
        </w:rPr>
        <w:t xml:space="preserve"> </w:t>
      </w:r>
      <w:r w:rsidRPr="00E6043C">
        <w:rPr>
          <w:rFonts w:ascii="Times New Roman" w:cs="Times New Roman"/>
          <w:color w:val="000000"/>
          <w:sz w:val="28"/>
          <w:szCs w:val="24"/>
          <w:lang w:val="uk-UA"/>
        </w:rPr>
        <w:t>компіляції</w:t>
      </w:r>
      <w:r w:rsidRPr="00E6043C">
        <w:rPr>
          <w:rFonts w:ascii="Times New Roman" w:cs="Times New Roman"/>
          <w:color w:val="000000"/>
          <w:sz w:val="28"/>
          <w:szCs w:val="24"/>
          <w:lang w:val="uk-UA"/>
        </w:rPr>
        <w:t xml:space="preserve"> </w:t>
      </w:r>
      <w:r w:rsidRPr="00E6043C">
        <w:rPr>
          <w:rFonts w:ascii="Times New Roman" w:cs="Times New Roman"/>
          <w:color w:val="000000"/>
          <w:sz w:val="28"/>
          <w:szCs w:val="24"/>
          <w:lang w:val="uk-UA"/>
        </w:rPr>
        <w:t>файлу</w:t>
      </w:r>
      <w:r w:rsidRPr="00E6043C">
        <w:rPr>
          <w:rFonts w:ascii="Times New Roman" w:cs="Times New Roman"/>
          <w:color w:val="000000"/>
          <w:sz w:val="28"/>
          <w:szCs w:val="24"/>
          <w:lang w:val="uk-UA"/>
        </w:rPr>
        <w:t xml:space="preserve"> </w:t>
      </w:r>
      <w:r w:rsidRPr="00E6043C">
        <w:rPr>
          <w:rFonts w:ascii="Times New Roman" w:cs="Times New Roman"/>
          <w:color w:val="000000"/>
          <w:sz w:val="28"/>
          <w:szCs w:val="24"/>
          <w:lang w:val="uk-UA"/>
        </w:rPr>
        <w:t>з</w:t>
      </w:r>
      <w:r w:rsidRPr="00E6043C">
        <w:rPr>
          <w:rFonts w:ascii="Times New Roman" w:cs="Times New Roman"/>
          <w:color w:val="000000"/>
          <w:sz w:val="28"/>
          <w:szCs w:val="24"/>
          <w:lang w:val="uk-UA"/>
        </w:rPr>
        <w:t xml:space="preserve"> </w:t>
      </w:r>
      <w:r w:rsidRPr="00E6043C">
        <w:rPr>
          <w:rFonts w:ascii="Times New Roman" w:cs="Times New Roman"/>
          <w:color w:val="000000"/>
          <w:sz w:val="28"/>
          <w:szCs w:val="24"/>
          <w:lang w:val="uk-UA"/>
        </w:rPr>
        <w:t>першого</w:t>
      </w:r>
      <w:r w:rsidRPr="00E6043C">
        <w:rPr>
          <w:rFonts w:ascii="Times New Roman" w:cs="Times New Roman"/>
          <w:color w:val="000000"/>
          <w:sz w:val="28"/>
          <w:szCs w:val="24"/>
          <w:lang w:val="uk-UA"/>
        </w:rPr>
        <w:t xml:space="preserve"> </w:t>
      </w:r>
      <w:r w:rsidRPr="00E6043C">
        <w:rPr>
          <w:rFonts w:ascii="Times New Roman" w:cs="Times New Roman"/>
          <w:color w:val="000000"/>
          <w:sz w:val="28"/>
          <w:szCs w:val="24"/>
          <w:lang w:val="uk-UA"/>
        </w:rPr>
        <w:t>лістингу</w:t>
      </w:r>
      <w:r w:rsidRPr="00E6043C">
        <w:rPr>
          <w:rFonts w:ascii="Times New Roman" w:cs="Times New Roman"/>
          <w:color w:val="000000"/>
          <w:sz w:val="28"/>
          <w:szCs w:val="24"/>
          <w:lang w:val="uk-UA"/>
        </w:rPr>
        <w:t xml:space="preserve"> </w:t>
      </w:r>
      <w:r w:rsidRPr="00E6043C">
        <w:rPr>
          <w:rFonts w:ascii="Times New Roman" w:cs="Times New Roman"/>
          <w:color w:val="000000"/>
          <w:sz w:val="28"/>
          <w:szCs w:val="24"/>
          <w:lang w:val="uk-UA"/>
        </w:rPr>
        <w:t>потрібно</w:t>
      </w:r>
      <w:r w:rsidRPr="00E6043C">
        <w:rPr>
          <w:rFonts w:ascii="Times New Roman" w:cs="Times New Roman"/>
          <w:color w:val="000000"/>
          <w:sz w:val="28"/>
          <w:szCs w:val="24"/>
          <w:lang w:val="uk-UA"/>
        </w:rPr>
        <w:t xml:space="preserve"> </w:t>
      </w:r>
      <w:r w:rsidRPr="00E6043C">
        <w:rPr>
          <w:rFonts w:ascii="Times New Roman" w:cs="Times New Roman"/>
          <w:color w:val="000000"/>
          <w:sz w:val="28"/>
          <w:szCs w:val="24"/>
          <w:lang w:val="uk-UA"/>
        </w:rPr>
        <w:t>запустити</w:t>
      </w:r>
      <w:r w:rsidRPr="00E6043C">
        <w:rPr>
          <w:rFonts w:ascii="Times New Roman" w:cs="Times New Roman"/>
          <w:color w:val="000000"/>
          <w:sz w:val="28"/>
          <w:szCs w:val="24"/>
          <w:lang w:val="uk-UA"/>
        </w:rPr>
        <w:t>:</w:t>
      </w:r>
    </w:p>
    <w:p w14:paraId="485DCD1E" w14:textId="77777777" w:rsidR="005B3E44" w:rsidRPr="00E6043C" w:rsidRDefault="005B3E44" w:rsidP="00BA261B">
      <w:pPr>
        <w:pStyle w:val="cecece3fe1e1e13ffbfbfb3ff7f7f73fededed3ffbfbfb3fe9e9e93f"/>
        <w:spacing w:line="240" w:lineRule="auto"/>
        <w:ind w:firstLine="426"/>
        <w:jc w:val="both"/>
        <w:rPr>
          <w:rFonts w:cs="Times New Roman"/>
          <w:szCs w:val="24"/>
          <w:lang w:val="ru-RU"/>
        </w:rPr>
      </w:pPr>
      <w:proofErr w:type="spellStart"/>
      <w:r w:rsidRPr="00E6043C">
        <w:rPr>
          <w:rFonts w:ascii="Times New Roman" w:cs="Times New Roman"/>
          <w:color w:val="000000"/>
          <w:sz w:val="28"/>
          <w:szCs w:val="24"/>
          <w:lang w:val="uk-UA"/>
        </w:rPr>
        <w:t>gcc</w:t>
      </w:r>
      <w:proofErr w:type="spellEnd"/>
      <w:r w:rsidRPr="00E6043C">
        <w:rPr>
          <w:rFonts w:ascii="Times New Roman" w:cs="Times New Roman"/>
          <w:color w:val="000000"/>
          <w:sz w:val="28"/>
          <w:szCs w:val="24"/>
          <w:lang w:val="uk-UA"/>
        </w:rPr>
        <w:t xml:space="preserve"> hello1.c </w:t>
      </w:r>
      <w:r w:rsidR="00485AF1" w:rsidRPr="00E6043C">
        <w:rPr>
          <w:rFonts w:ascii="Times New Roman" w:cs="Times New Roman"/>
          <w:color w:val="000000"/>
          <w:sz w:val="28"/>
          <w:szCs w:val="24"/>
          <w:lang w:val="uk-UA"/>
        </w:rPr>
        <w:t>-</w:t>
      </w:r>
      <w:proofErr w:type="spellStart"/>
      <w:r w:rsidR="00485AF1" w:rsidRPr="00E6043C">
        <w:rPr>
          <w:rFonts w:ascii="Times New Roman" w:cs="Times New Roman"/>
          <w:color w:val="000000"/>
          <w:sz w:val="28"/>
          <w:szCs w:val="24"/>
          <w:lang w:val="uk-UA"/>
        </w:rPr>
        <w:t>lm</w:t>
      </w:r>
      <w:proofErr w:type="spellEnd"/>
    </w:p>
    <w:p w14:paraId="5192E0B9" w14:textId="77777777" w:rsidR="005B3E44" w:rsidRPr="00E6043C" w:rsidRDefault="005B3E44" w:rsidP="00BA261B">
      <w:pPr>
        <w:pStyle w:val="cecece3fe1e1e13ffbfbfb3ff7f7f73fededed3ffbfbfb3fe9e9e93f"/>
        <w:spacing w:line="240" w:lineRule="auto"/>
        <w:jc w:val="both"/>
        <w:rPr>
          <w:rFonts w:cs="Times New Roman"/>
          <w:szCs w:val="24"/>
          <w:lang w:val="ru-RU"/>
        </w:rPr>
      </w:pPr>
      <w:r w:rsidRPr="00E6043C">
        <w:rPr>
          <w:rFonts w:ascii="Times New Roman" w:cs="Times New Roman"/>
          <w:color w:val="000000"/>
          <w:sz w:val="28"/>
          <w:szCs w:val="24"/>
          <w:lang w:val="uk-UA"/>
        </w:rPr>
        <w:lastRenderedPageBreak/>
        <w:t>Опція</w:t>
      </w:r>
      <w:r w:rsidRPr="00E6043C">
        <w:rPr>
          <w:rFonts w:ascii="Times New Roman" w:cs="Times New Roman"/>
          <w:color w:val="000000"/>
          <w:sz w:val="28"/>
          <w:szCs w:val="24"/>
          <w:lang w:val="uk-UA"/>
        </w:rPr>
        <w:t xml:space="preserve"> </w:t>
      </w:r>
      <w:proofErr w:type="spellStart"/>
      <w:r w:rsidRPr="00E6043C">
        <w:rPr>
          <w:rFonts w:ascii="Times New Roman" w:cs="Times New Roman"/>
          <w:color w:val="000000"/>
          <w:sz w:val="28"/>
          <w:szCs w:val="24"/>
          <w:lang w:val="uk-UA"/>
        </w:rPr>
        <w:t>lm</w:t>
      </w:r>
      <w:proofErr w:type="spellEnd"/>
      <w:r w:rsidRPr="00E6043C">
        <w:rPr>
          <w:rFonts w:ascii="Times New Roman" w:cs="Times New Roman"/>
          <w:color w:val="000000"/>
          <w:sz w:val="28"/>
          <w:szCs w:val="24"/>
          <w:lang w:val="uk-UA"/>
        </w:rPr>
        <w:t xml:space="preserve"> </w:t>
      </w:r>
      <w:r w:rsidRPr="00E6043C">
        <w:rPr>
          <w:rFonts w:ascii="Times New Roman" w:cs="Times New Roman"/>
          <w:color w:val="000000"/>
          <w:sz w:val="28"/>
          <w:szCs w:val="24"/>
          <w:lang w:val="uk-UA"/>
        </w:rPr>
        <w:t>потрібна</w:t>
      </w:r>
      <w:r w:rsidRPr="00E6043C">
        <w:rPr>
          <w:rFonts w:ascii="Times New Roman" w:cs="Times New Roman"/>
          <w:color w:val="000000"/>
          <w:sz w:val="28"/>
          <w:szCs w:val="24"/>
          <w:lang w:val="uk-UA"/>
        </w:rPr>
        <w:t xml:space="preserve"> </w:t>
      </w:r>
      <w:r w:rsidRPr="00E6043C">
        <w:rPr>
          <w:rFonts w:ascii="Times New Roman" w:cs="Times New Roman"/>
          <w:color w:val="000000"/>
          <w:sz w:val="28"/>
          <w:szCs w:val="24"/>
          <w:lang w:val="uk-UA"/>
        </w:rPr>
        <w:t>для</w:t>
      </w:r>
      <w:r w:rsidRPr="00E6043C">
        <w:rPr>
          <w:rFonts w:ascii="Times New Roman" w:cs="Times New Roman"/>
          <w:color w:val="000000"/>
          <w:sz w:val="28"/>
          <w:szCs w:val="24"/>
          <w:lang w:val="uk-UA"/>
        </w:rPr>
        <w:t xml:space="preserve"> </w:t>
      </w:r>
      <w:r w:rsidRPr="00E6043C">
        <w:rPr>
          <w:rFonts w:ascii="Times New Roman" w:cs="Times New Roman"/>
          <w:color w:val="000000"/>
          <w:sz w:val="28"/>
          <w:szCs w:val="24"/>
          <w:lang w:val="uk-UA"/>
        </w:rPr>
        <w:t>того</w:t>
      </w:r>
      <w:r w:rsidRPr="00E6043C">
        <w:rPr>
          <w:rFonts w:ascii="Times New Roman" w:cs="Times New Roman"/>
          <w:color w:val="000000"/>
          <w:sz w:val="28"/>
          <w:szCs w:val="24"/>
          <w:lang w:val="uk-UA"/>
        </w:rPr>
        <w:t xml:space="preserve">, </w:t>
      </w:r>
      <w:r w:rsidRPr="00E6043C">
        <w:rPr>
          <w:rFonts w:ascii="Times New Roman" w:cs="Times New Roman"/>
          <w:color w:val="000000"/>
          <w:sz w:val="28"/>
          <w:szCs w:val="24"/>
          <w:lang w:val="uk-UA"/>
        </w:rPr>
        <w:t>щоб</w:t>
      </w:r>
      <w:r w:rsidRPr="00E6043C">
        <w:rPr>
          <w:rFonts w:ascii="Times New Roman" w:cs="Times New Roman"/>
          <w:color w:val="000000"/>
          <w:sz w:val="28"/>
          <w:szCs w:val="24"/>
          <w:lang w:val="uk-UA"/>
        </w:rPr>
        <w:t xml:space="preserve"> </w:t>
      </w:r>
      <w:r w:rsidRPr="00E6043C">
        <w:rPr>
          <w:rFonts w:ascii="Times New Roman" w:cs="Times New Roman"/>
          <w:color w:val="000000"/>
          <w:sz w:val="28"/>
          <w:szCs w:val="24"/>
          <w:lang w:val="uk-UA"/>
        </w:rPr>
        <w:t>програма</w:t>
      </w:r>
      <w:r w:rsidRPr="00E6043C">
        <w:rPr>
          <w:rFonts w:ascii="Times New Roman" w:cs="Times New Roman"/>
          <w:color w:val="000000"/>
          <w:sz w:val="28"/>
          <w:szCs w:val="24"/>
          <w:lang w:val="uk-UA"/>
        </w:rPr>
        <w:t xml:space="preserve"> </w:t>
      </w:r>
      <w:r w:rsidRPr="00E6043C">
        <w:rPr>
          <w:rFonts w:ascii="Times New Roman" w:cs="Times New Roman"/>
          <w:color w:val="000000"/>
          <w:sz w:val="28"/>
          <w:szCs w:val="24"/>
          <w:lang w:val="uk-UA"/>
        </w:rPr>
        <w:t>використовувала</w:t>
      </w:r>
      <w:r w:rsidRPr="00E6043C">
        <w:rPr>
          <w:rFonts w:ascii="Times New Roman" w:cs="Times New Roman"/>
          <w:color w:val="000000"/>
          <w:sz w:val="28"/>
          <w:szCs w:val="24"/>
          <w:lang w:val="uk-UA"/>
        </w:rPr>
        <w:t xml:space="preserve"> </w:t>
      </w:r>
      <w:r w:rsidRPr="00E6043C">
        <w:rPr>
          <w:rFonts w:ascii="Times New Roman" w:cs="Times New Roman"/>
          <w:color w:val="000000"/>
          <w:sz w:val="28"/>
          <w:szCs w:val="24"/>
          <w:lang w:val="uk-UA"/>
        </w:rPr>
        <w:t>математичну</w:t>
      </w:r>
      <w:r w:rsidRPr="00E6043C">
        <w:rPr>
          <w:rFonts w:ascii="Times New Roman" w:cs="Times New Roman"/>
          <w:color w:val="000000"/>
          <w:sz w:val="28"/>
          <w:szCs w:val="24"/>
          <w:lang w:val="uk-UA"/>
        </w:rPr>
        <w:t xml:space="preserve"> </w:t>
      </w:r>
      <w:r w:rsidRPr="00E6043C">
        <w:rPr>
          <w:rFonts w:ascii="Times New Roman" w:cs="Times New Roman"/>
          <w:color w:val="000000"/>
          <w:sz w:val="28"/>
          <w:szCs w:val="24"/>
          <w:lang w:val="uk-UA"/>
        </w:rPr>
        <w:t>бібліотеку</w:t>
      </w:r>
      <w:r w:rsidRPr="00E6043C">
        <w:rPr>
          <w:rFonts w:ascii="Times New Roman" w:cs="Times New Roman"/>
          <w:color w:val="000000"/>
          <w:sz w:val="28"/>
          <w:szCs w:val="24"/>
          <w:lang w:val="uk-UA"/>
        </w:rPr>
        <w:t xml:space="preserve"> </w:t>
      </w:r>
      <w:proofErr w:type="spellStart"/>
      <w:r w:rsidRPr="00E6043C">
        <w:rPr>
          <w:rFonts w:ascii="Times New Roman" w:cs="Times New Roman"/>
          <w:color w:val="000000"/>
          <w:sz w:val="28"/>
          <w:szCs w:val="24"/>
          <w:lang w:val="uk-UA"/>
        </w:rPr>
        <w:t>math.h</w:t>
      </w:r>
      <w:proofErr w:type="spellEnd"/>
      <w:r w:rsidRPr="00E6043C">
        <w:rPr>
          <w:rFonts w:ascii="Times New Roman" w:cs="Times New Roman"/>
          <w:color w:val="000000"/>
          <w:sz w:val="28"/>
          <w:szCs w:val="24"/>
          <w:lang w:val="uk-UA"/>
        </w:rPr>
        <w:t xml:space="preserve">. </w:t>
      </w:r>
    </w:p>
    <w:p w14:paraId="0AC3F778" w14:textId="77777777" w:rsidR="005B3E44" w:rsidRPr="00E6043C" w:rsidRDefault="005B3E44" w:rsidP="00BA261B">
      <w:pPr>
        <w:pStyle w:val="cecece3fe1e1e13ffbfbfb3ff7f7f73fededed3ffbfbfb3fe9e9e93f"/>
        <w:spacing w:line="240" w:lineRule="auto"/>
        <w:ind w:firstLine="426"/>
        <w:jc w:val="both"/>
        <w:rPr>
          <w:rFonts w:cs="Times New Roman"/>
          <w:szCs w:val="24"/>
          <w:lang w:val="ru-RU"/>
        </w:rPr>
      </w:pPr>
      <w:r w:rsidRPr="00E6043C">
        <w:rPr>
          <w:rFonts w:ascii="Times New Roman" w:cs="Times New Roman"/>
          <w:color w:val="000000"/>
          <w:sz w:val="28"/>
          <w:szCs w:val="24"/>
          <w:lang w:val="uk-UA"/>
        </w:rPr>
        <w:t>Для</w:t>
      </w:r>
      <w:r w:rsidRPr="00E6043C">
        <w:rPr>
          <w:rFonts w:ascii="Times New Roman" w:cs="Times New Roman"/>
          <w:color w:val="000000"/>
          <w:sz w:val="28"/>
          <w:szCs w:val="24"/>
          <w:lang w:val="uk-UA"/>
        </w:rPr>
        <w:t xml:space="preserve"> </w:t>
      </w:r>
      <w:r w:rsidRPr="00E6043C">
        <w:rPr>
          <w:rFonts w:ascii="Times New Roman" w:cs="Times New Roman"/>
          <w:color w:val="000000"/>
          <w:sz w:val="28"/>
          <w:szCs w:val="24"/>
          <w:lang w:val="uk-UA"/>
        </w:rPr>
        <w:t>компіляції</w:t>
      </w:r>
      <w:r w:rsidRPr="00E6043C">
        <w:rPr>
          <w:rFonts w:ascii="Times New Roman" w:cs="Times New Roman"/>
          <w:color w:val="000000"/>
          <w:sz w:val="28"/>
          <w:szCs w:val="24"/>
          <w:lang w:val="uk-UA"/>
        </w:rPr>
        <w:t xml:space="preserve"> </w:t>
      </w:r>
      <w:r w:rsidRPr="00E6043C">
        <w:rPr>
          <w:rFonts w:ascii="Times New Roman" w:cs="Times New Roman"/>
          <w:color w:val="000000"/>
          <w:sz w:val="28"/>
          <w:szCs w:val="24"/>
          <w:lang w:val="uk-UA"/>
        </w:rPr>
        <w:t>Сі</w:t>
      </w:r>
      <w:r w:rsidRPr="00E6043C">
        <w:rPr>
          <w:rFonts w:ascii="Times New Roman" w:cs="Times New Roman"/>
          <w:color w:val="000000"/>
          <w:sz w:val="28"/>
          <w:szCs w:val="24"/>
          <w:lang w:val="uk-UA"/>
        </w:rPr>
        <w:t>++:</w:t>
      </w:r>
    </w:p>
    <w:p w14:paraId="1AF97D67" w14:textId="77777777" w:rsidR="005B3E44" w:rsidRPr="00E6043C" w:rsidRDefault="005B3E44" w:rsidP="00BA261B">
      <w:pPr>
        <w:pStyle w:val="cecece3fe1e1e13ffbfbfb3ff7f7f73fededed3ffbfbfb3fe9e9e93f"/>
        <w:spacing w:line="240" w:lineRule="auto"/>
        <w:ind w:firstLine="426"/>
        <w:jc w:val="both"/>
        <w:rPr>
          <w:rFonts w:cs="Times New Roman"/>
          <w:szCs w:val="24"/>
          <w:lang w:val="ru-RU"/>
        </w:rPr>
      </w:pPr>
      <w:r w:rsidRPr="00E6043C">
        <w:rPr>
          <w:rFonts w:ascii="Times New Roman" w:cs="Times New Roman"/>
          <w:color w:val="000000"/>
          <w:sz w:val="28"/>
          <w:szCs w:val="24"/>
          <w:lang w:val="uk-UA"/>
        </w:rPr>
        <w:t>g++ hello1.cpp</w:t>
      </w:r>
    </w:p>
    <w:p w14:paraId="704CA4D8" w14:textId="77777777" w:rsidR="005B3E44" w:rsidRPr="00E6043C" w:rsidRDefault="005B3E44" w:rsidP="00BA261B">
      <w:pPr>
        <w:pStyle w:val="cecece3fe1e1e13ffbfbfb3ff7f7f73fededed3ffbfbfb3fe9e9e93f"/>
        <w:tabs>
          <w:tab w:val="left" w:pos="680"/>
          <w:tab w:val="left" w:pos="1360"/>
          <w:tab w:val="left" w:pos="1400"/>
          <w:tab w:val="left" w:pos="2040"/>
          <w:tab w:val="left" w:pos="2080"/>
          <w:tab w:val="left" w:pos="2120"/>
          <w:tab w:val="left" w:pos="2760"/>
          <w:tab w:val="left" w:pos="2800"/>
          <w:tab w:val="left" w:pos="2840"/>
          <w:tab w:val="left" w:pos="3480"/>
          <w:tab w:val="left" w:pos="3520"/>
          <w:tab w:val="left" w:pos="3560"/>
          <w:tab w:val="left" w:pos="4200"/>
          <w:tab w:val="left" w:pos="4240"/>
          <w:tab w:val="left" w:pos="4280"/>
          <w:tab w:val="left" w:pos="4920"/>
          <w:tab w:val="left" w:pos="4960"/>
          <w:tab w:val="left" w:pos="5000"/>
          <w:tab w:val="left" w:pos="5640"/>
          <w:tab w:val="left" w:pos="5680"/>
          <w:tab w:val="left" w:pos="5720"/>
          <w:tab w:val="left" w:pos="6360"/>
          <w:tab w:val="left" w:pos="6400"/>
          <w:tab w:val="left" w:pos="6440"/>
          <w:tab w:val="left" w:pos="7080"/>
          <w:tab w:val="left" w:pos="7120"/>
          <w:tab w:val="left" w:pos="7160"/>
          <w:tab w:val="left" w:pos="7800"/>
          <w:tab w:val="left" w:pos="7840"/>
          <w:tab w:val="left" w:pos="7880"/>
          <w:tab w:val="left" w:pos="8520"/>
          <w:tab w:val="left" w:pos="8560"/>
          <w:tab w:val="left" w:pos="8600"/>
          <w:tab w:val="left" w:pos="9240"/>
          <w:tab w:val="left" w:pos="9280"/>
          <w:tab w:val="left" w:pos="9320"/>
          <w:tab w:val="left" w:pos="9960"/>
          <w:tab w:val="left" w:pos="10000"/>
          <w:tab w:val="left" w:pos="10040"/>
          <w:tab w:val="left" w:pos="10680"/>
          <w:tab w:val="left" w:pos="10720"/>
          <w:tab w:val="left" w:pos="10760"/>
          <w:tab w:val="left" w:pos="11400"/>
        </w:tabs>
        <w:spacing w:line="240" w:lineRule="auto"/>
        <w:ind w:firstLine="426"/>
        <w:jc w:val="both"/>
        <w:rPr>
          <w:rFonts w:cs="Times New Roman"/>
          <w:szCs w:val="24"/>
          <w:lang w:val="ru-RU"/>
        </w:rPr>
      </w:pPr>
      <w:r w:rsidRPr="00E6043C">
        <w:rPr>
          <w:rFonts w:ascii="Times New Roman" w:cs="Times New Roman"/>
          <w:color w:val="000000"/>
          <w:sz w:val="28"/>
          <w:szCs w:val="24"/>
          <w:lang w:val="uk-UA"/>
        </w:rPr>
        <w:t>Результатом</w:t>
      </w:r>
      <w:r w:rsidRPr="00E6043C">
        <w:rPr>
          <w:rFonts w:ascii="Times New Roman" w:cs="Times New Roman"/>
          <w:color w:val="000000"/>
          <w:sz w:val="28"/>
          <w:szCs w:val="24"/>
          <w:lang w:val="uk-UA"/>
        </w:rPr>
        <w:t xml:space="preserve"> </w:t>
      </w:r>
      <w:r w:rsidRPr="00E6043C">
        <w:rPr>
          <w:rFonts w:ascii="Times New Roman" w:cs="Times New Roman"/>
          <w:color w:val="000000"/>
          <w:sz w:val="28"/>
          <w:szCs w:val="24"/>
          <w:lang w:val="uk-UA"/>
        </w:rPr>
        <w:t>повинні</w:t>
      </w:r>
      <w:r w:rsidRPr="00E6043C">
        <w:rPr>
          <w:rFonts w:ascii="Times New Roman" w:cs="Times New Roman"/>
          <w:color w:val="000000"/>
          <w:sz w:val="28"/>
          <w:szCs w:val="24"/>
          <w:lang w:val="uk-UA"/>
        </w:rPr>
        <w:t xml:space="preserve"> </w:t>
      </w:r>
      <w:r w:rsidRPr="00E6043C">
        <w:rPr>
          <w:rFonts w:ascii="Times New Roman" w:cs="Times New Roman"/>
          <w:color w:val="000000"/>
          <w:sz w:val="28"/>
          <w:szCs w:val="24"/>
          <w:lang w:val="uk-UA"/>
        </w:rPr>
        <w:t>бути</w:t>
      </w:r>
      <w:r w:rsidRPr="00E6043C">
        <w:rPr>
          <w:rFonts w:ascii="Times New Roman" w:cs="Times New Roman"/>
          <w:color w:val="000000"/>
          <w:sz w:val="28"/>
          <w:szCs w:val="24"/>
          <w:lang w:val="uk-UA"/>
        </w:rPr>
        <w:t xml:space="preserve"> </w:t>
      </w:r>
      <w:r w:rsidRPr="00E6043C">
        <w:rPr>
          <w:rFonts w:ascii="Times New Roman" w:cs="Times New Roman"/>
          <w:color w:val="000000"/>
          <w:sz w:val="28"/>
          <w:szCs w:val="24"/>
          <w:lang w:val="uk-UA"/>
        </w:rPr>
        <w:t>виконуваний</w:t>
      </w:r>
      <w:r w:rsidRPr="00E6043C">
        <w:rPr>
          <w:rFonts w:ascii="Times New Roman" w:cs="Times New Roman"/>
          <w:color w:val="000000"/>
          <w:sz w:val="28"/>
          <w:szCs w:val="24"/>
          <w:lang w:val="uk-UA"/>
        </w:rPr>
        <w:t xml:space="preserve"> </w:t>
      </w:r>
      <w:r w:rsidRPr="00E6043C">
        <w:rPr>
          <w:rFonts w:ascii="Times New Roman" w:cs="Times New Roman"/>
          <w:color w:val="000000"/>
          <w:sz w:val="28"/>
          <w:szCs w:val="24"/>
          <w:lang w:val="uk-UA"/>
        </w:rPr>
        <w:t>файл</w:t>
      </w:r>
      <w:r w:rsidRPr="00E6043C">
        <w:rPr>
          <w:rFonts w:ascii="Times New Roman" w:cs="Times New Roman"/>
          <w:color w:val="000000"/>
          <w:sz w:val="28"/>
          <w:szCs w:val="24"/>
          <w:lang w:val="uk-UA"/>
        </w:rPr>
        <w:t xml:space="preserve"> </w:t>
      </w:r>
      <w:r w:rsidRPr="00E6043C">
        <w:rPr>
          <w:rFonts w:ascii="Times New Roman" w:cs="Times New Roman"/>
          <w:b/>
          <w:color w:val="000000"/>
          <w:sz w:val="28"/>
          <w:szCs w:val="24"/>
          <w:lang w:val="uk-UA"/>
        </w:rPr>
        <w:t>hello1</w:t>
      </w:r>
      <w:r w:rsidRPr="00E6043C">
        <w:rPr>
          <w:rFonts w:ascii="Times New Roman" w:cs="Times New Roman"/>
          <w:color w:val="000000"/>
          <w:sz w:val="28"/>
          <w:szCs w:val="24"/>
          <w:lang w:val="uk-UA"/>
        </w:rPr>
        <w:t xml:space="preserve"> </w:t>
      </w:r>
      <w:r w:rsidRPr="00E6043C">
        <w:rPr>
          <w:rFonts w:ascii="Times New Roman" w:cs="Times New Roman"/>
          <w:color w:val="000000"/>
          <w:sz w:val="28"/>
          <w:szCs w:val="24"/>
          <w:lang w:val="uk-UA"/>
        </w:rPr>
        <w:t>та</w:t>
      </w:r>
      <w:r w:rsidRPr="00E6043C">
        <w:rPr>
          <w:rFonts w:ascii="Times New Roman" w:cs="Times New Roman"/>
          <w:color w:val="000000"/>
          <w:sz w:val="28"/>
          <w:szCs w:val="24"/>
          <w:lang w:val="uk-UA"/>
        </w:rPr>
        <w:t xml:space="preserve">  </w:t>
      </w:r>
      <w:r w:rsidRPr="00E6043C">
        <w:rPr>
          <w:rFonts w:ascii="Times New Roman" w:cs="Times New Roman"/>
          <w:color w:val="000000"/>
          <w:sz w:val="28"/>
          <w:szCs w:val="24"/>
          <w:lang w:val="uk-UA"/>
        </w:rPr>
        <w:t>файл</w:t>
      </w:r>
      <w:r w:rsidRPr="00E6043C">
        <w:rPr>
          <w:rFonts w:ascii="Times New Roman" w:cs="Times New Roman"/>
          <w:color w:val="000000"/>
          <w:sz w:val="28"/>
          <w:szCs w:val="24"/>
          <w:lang w:val="uk-UA"/>
        </w:rPr>
        <w:t xml:space="preserve"> </w:t>
      </w:r>
      <w:r w:rsidRPr="00E6043C">
        <w:rPr>
          <w:rFonts w:ascii="Times New Roman" w:cs="Times New Roman"/>
          <w:b/>
          <w:i/>
          <w:color w:val="000000"/>
          <w:sz w:val="28"/>
          <w:szCs w:val="24"/>
          <w:lang w:val="uk-UA"/>
        </w:rPr>
        <w:t xml:space="preserve">hello1.o </w:t>
      </w:r>
      <w:r w:rsidRPr="00E6043C">
        <w:rPr>
          <w:rFonts w:ascii="Times New Roman" w:cs="Times New Roman"/>
          <w:b/>
          <w:i/>
          <w:color w:val="000000"/>
          <w:sz w:val="28"/>
          <w:szCs w:val="24"/>
          <w:lang w:val="uk-UA"/>
        </w:rPr>
        <w:t>–</w:t>
      </w:r>
      <w:r w:rsidRPr="00E6043C">
        <w:rPr>
          <w:rFonts w:ascii="Times New Roman" w:cs="Times New Roman"/>
          <w:b/>
          <w:i/>
          <w:color w:val="000000"/>
          <w:sz w:val="28"/>
          <w:szCs w:val="24"/>
          <w:lang w:val="uk-UA"/>
        </w:rPr>
        <w:t xml:space="preserve"> </w:t>
      </w:r>
      <w:r w:rsidRPr="00E6043C">
        <w:rPr>
          <w:rFonts w:ascii="Times New Roman" w:cs="Times New Roman"/>
          <w:color w:val="000000"/>
          <w:sz w:val="28"/>
          <w:szCs w:val="24"/>
          <w:lang w:val="uk-UA"/>
        </w:rPr>
        <w:t>бібліотека</w:t>
      </w:r>
      <w:r w:rsidRPr="00E6043C">
        <w:rPr>
          <w:rFonts w:ascii="Times New Roman" w:cs="Times New Roman"/>
          <w:color w:val="000000"/>
          <w:sz w:val="28"/>
          <w:szCs w:val="24"/>
          <w:lang w:val="uk-UA"/>
        </w:rPr>
        <w:t xml:space="preserve"> (</w:t>
      </w:r>
      <w:r w:rsidRPr="00E6043C">
        <w:rPr>
          <w:rFonts w:ascii="Times New Roman" w:cs="Times New Roman"/>
          <w:color w:val="000000"/>
          <w:sz w:val="28"/>
          <w:szCs w:val="24"/>
          <w:lang w:val="uk-UA"/>
        </w:rPr>
        <w:t>об’єктний</w:t>
      </w:r>
      <w:r w:rsidRPr="00E6043C">
        <w:rPr>
          <w:rFonts w:ascii="Times New Roman" w:cs="Times New Roman"/>
          <w:color w:val="000000"/>
          <w:sz w:val="28"/>
          <w:szCs w:val="24"/>
          <w:lang w:val="uk-UA"/>
        </w:rPr>
        <w:t xml:space="preserve"> </w:t>
      </w:r>
      <w:r w:rsidRPr="00E6043C">
        <w:rPr>
          <w:rFonts w:ascii="Times New Roman" w:cs="Times New Roman"/>
          <w:color w:val="000000"/>
          <w:sz w:val="28"/>
          <w:szCs w:val="24"/>
          <w:lang w:val="uk-UA"/>
        </w:rPr>
        <w:t>файл</w:t>
      </w:r>
      <w:r w:rsidRPr="00E6043C">
        <w:rPr>
          <w:rFonts w:ascii="Times New Roman" w:cs="Times New Roman"/>
          <w:color w:val="000000"/>
          <w:sz w:val="28"/>
          <w:szCs w:val="24"/>
          <w:lang w:val="uk-UA"/>
        </w:rPr>
        <w:t>)</w:t>
      </w:r>
    </w:p>
    <w:p w14:paraId="475CD6CC" w14:textId="77777777" w:rsidR="005B3E44" w:rsidRPr="00E6043C" w:rsidRDefault="005B3E44" w:rsidP="00BA261B">
      <w:pPr>
        <w:pStyle w:val="cecece3fe1e1e13ffbfbfb3ff7f7f73fededed3ffbfbfb3fe9e9e93f"/>
        <w:tabs>
          <w:tab w:val="left" w:pos="680"/>
          <w:tab w:val="left" w:pos="1360"/>
          <w:tab w:val="left" w:pos="1400"/>
          <w:tab w:val="left" w:pos="2040"/>
          <w:tab w:val="left" w:pos="2080"/>
          <w:tab w:val="left" w:pos="2120"/>
          <w:tab w:val="left" w:pos="2760"/>
          <w:tab w:val="left" w:pos="2800"/>
          <w:tab w:val="left" w:pos="2840"/>
          <w:tab w:val="left" w:pos="3480"/>
          <w:tab w:val="left" w:pos="3520"/>
          <w:tab w:val="left" w:pos="3560"/>
          <w:tab w:val="left" w:pos="4200"/>
          <w:tab w:val="left" w:pos="4240"/>
          <w:tab w:val="left" w:pos="4280"/>
          <w:tab w:val="left" w:pos="4920"/>
          <w:tab w:val="left" w:pos="4960"/>
          <w:tab w:val="left" w:pos="5000"/>
          <w:tab w:val="left" w:pos="5640"/>
          <w:tab w:val="left" w:pos="5680"/>
          <w:tab w:val="left" w:pos="5720"/>
          <w:tab w:val="left" w:pos="6360"/>
          <w:tab w:val="left" w:pos="6400"/>
          <w:tab w:val="left" w:pos="6440"/>
          <w:tab w:val="left" w:pos="7080"/>
          <w:tab w:val="left" w:pos="7120"/>
          <w:tab w:val="left" w:pos="7160"/>
          <w:tab w:val="left" w:pos="7800"/>
          <w:tab w:val="left" w:pos="7840"/>
          <w:tab w:val="left" w:pos="7880"/>
          <w:tab w:val="left" w:pos="8520"/>
          <w:tab w:val="left" w:pos="8560"/>
          <w:tab w:val="left" w:pos="8600"/>
          <w:tab w:val="left" w:pos="9240"/>
          <w:tab w:val="left" w:pos="9280"/>
          <w:tab w:val="left" w:pos="9320"/>
          <w:tab w:val="left" w:pos="9960"/>
          <w:tab w:val="left" w:pos="10000"/>
          <w:tab w:val="left" w:pos="10040"/>
          <w:tab w:val="left" w:pos="10680"/>
          <w:tab w:val="left" w:pos="10720"/>
          <w:tab w:val="left" w:pos="10760"/>
          <w:tab w:val="left" w:pos="11400"/>
        </w:tabs>
        <w:spacing w:line="240" w:lineRule="auto"/>
        <w:ind w:firstLine="426"/>
        <w:jc w:val="both"/>
        <w:rPr>
          <w:rFonts w:cs="Times New Roman"/>
          <w:szCs w:val="24"/>
          <w:lang w:val="ru-RU"/>
        </w:rPr>
      </w:pPr>
      <w:r w:rsidRPr="00E6043C">
        <w:rPr>
          <w:rFonts w:ascii="Times New Roman" w:cs="Times New Roman"/>
          <w:color w:val="000000"/>
          <w:sz w:val="28"/>
          <w:szCs w:val="24"/>
          <w:lang w:val="uk-UA"/>
        </w:rPr>
        <w:t>Більш</w:t>
      </w:r>
      <w:r w:rsidRPr="00E6043C">
        <w:rPr>
          <w:rFonts w:ascii="Times New Roman" w:cs="Times New Roman"/>
          <w:color w:val="000000"/>
          <w:sz w:val="28"/>
          <w:szCs w:val="24"/>
          <w:lang w:val="uk-UA"/>
        </w:rPr>
        <w:t xml:space="preserve"> </w:t>
      </w:r>
      <w:r w:rsidRPr="00E6043C">
        <w:rPr>
          <w:rFonts w:ascii="Times New Roman" w:cs="Times New Roman"/>
          <w:color w:val="000000"/>
          <w:sz w:val="28"/>
          <w:szCs w:val="24"/>
          <w:lang w:val="uk-UA"/>
        </w:rPr>
        <w:t>докладна</w:t>
      </w:r>
      <w:r w:rsidRPr="00E6043C">
        <w:rPr>
          <w:rFonts w:ascii="Times New Roman" w:cs="Times New Roman"/>
          <w:color w:val="000000"/>
          <w:sz w:val="28"/>
          <w:szCs w:val="24"/>
          <w:lang w:val="uk-UA"/>
        </w:rPr>
        <w:t xml:space="preserve"> </w:t>
      </w:r>
      <w:r w:rsidRPr="00E6043C">
        <w:rPr>
          <w:rFonts w:ascii="Times New Roman" w:cs="Times New Roman"/>
          <w:color w:val="000000"/>
          <w:sz w:val="28"/>
          <w:szCs w:val="24"/>
          <w:lang w:val="uk-UA"/>
        </w:rPr>
        <w:t>команда</w:t>
      </w:r>
      <w:r w:rsidRPr="00E6043C">
        <w:rPr>
          <w:rFonts w:ascii="Times New Roman" w:cs="Times New Roman"/>
          <w:color w:val="000000"/>
          <w:sz w:val="28"/>
          <w:szCs w:val="24"/>
          <w:lang w:val="uk-UA"/>
        </w:rPr>
        <w:t xml:space="preserve">, </w:t>
      </w:r>
      <w:r w:rsidRPr="00E6043C">
        <w:rPr>
          <w:rFonts w:ascii="Times New Roman" w:cs="Times New Roman"/>
          <w:color w:val="000000"/>
          <w:sz w:val="28"/>
          <w:szCs w:val="24"/>
          <w:lang w:val="uk-UA"/>
        </w:rPr>
        <w:t>що</w:t>
      </w:r>
      <w:r w:rsidRPr="00E6043C">
        <w:rPr>
          <w:rFonts w:ascii="Times New Roman" w:cs="Times New Roman"/>
          <w:color w:val="000000"/>
          <w:sz w:val="28"/>
          <w:szCs w:val="24"/>
          <w:lang w:val="uk-UA"/>
        </w:rPr>
        <w:t xml:space="preserve"> </w:t>
      </w:r>
      <w:r w:rsidRPr="00E6043C">
        <w:rPr>
          <w:rFonts w:ascii="Times New Roman" w:cs="Times New Roman"/>
          <w:color w:val="000000"/>
          <w:sz w:val="28"/>
          <w:szCs w:val="24"/>
          <w:lang w:val="uk-UA"/>
        </w:rPr>
        <w:t>показує</w:t>
      </w:r>
      <w:r w:rsidRPr="00E6043C">
        <w:rPr>
          <w:rFonts w:ascii="Times New Roman" w:cs="Times New Roman"/>
          <w:color w:val="000000"/>
          <w:sz w:val="28"/>
          <w:szCs w:val="24"/>
          <w:lang w:val="uk-UA"/>
        </w:rPr>
        <w:t xml:space="preserve"> </w:t>
      </w:r>
      <w:r w:rsidRPr="00E6043C">
        <w:rPr>
          <w:rFonts w:ascii="Times New Roman" w:cs="Times New Roman"/>
          <w:color w:val="000000"/>
          <w:sz w:val="28"/>
          <w:szCs w:val="24"/>
          <w:lang w:val="uk-UA"/>
        </w:rPr>
        <w:t>проміжні</w:t>
      </w:r>
      <w:r w:rsidRPr="00E6043C">
        <w:rPr>
          <w:rFonts w:ascii="Times New Roman" w:cs="Times New Roman"/>
          <w:color w:val="000000"/>
          <w:sz w:val="28"/>
          <w:szCs w:val="24"/>
          <w:lang w:val="uk-UA"/>
        </w:rPr>
        <w:t xml:space="preserve"> </w:t>
      </w:r>
      <w:r w:rsidRPr="00E6043C">
        <w:rPr>
          <w:rFonts w:ascii="Times New Roman" w:cs="Times New Roman"/>
          <w:color w:val="000000"/>
          <w:sz w:val="28"/>
          <w:szCs w:val="24"/>
          <w:lang w:val="uk-UA"/>
        </w:rPr>
        <w:t>етапи</w:t>
      </w:r>
      <w:r w:rsidRPr="00E6043C">
        <w:rPr>
          <w:rFonts w:ascii="Times New Roman" w:cs="Times New Roman"/>
          <w:color w:val="000000"/>
          <w:sz w:val="28"/>
          <w:szCs w:val="24"/>
          <w:lang w:val="uk-UA"/>
        </w:rPr>
        <w:t xml:space="preserve"> </w:t>
      </w:r>
      <w:proofErr w:type="spellStart"/>
      <w:r w:rsidRPr="00E6043C">
        <w:rPr>
          <w:rFonts w:ascii="Times New Roman" w:cs="Times New Roman"/>
          <w:color w:val="000000"/>
          <w:sz w:val="28"/>
          <w:szCs w:val="24"/>
          <w:lang w:val="uk-UA"/>
        </w:rPr>
        <w:t>видасть</w:t>
      </w:r>
      <w:proofErr w:type="spellEnd"/>
      <w:r w:rsidRPr="00E6043C">
        <w:rPr>
          <w:rFonts w:ascii="Times New Roman" w:cs="Times New Roman"/>
          <w:color w:val="000000"/>
          <w:sz w:val="28"/>
          <w:szCs w:val="24"/>
          <w:lang w:val="uk-UA"/>
        </w:rPr>
        <w:t xml:space="preserve"> </w:t>
      </w:r>
      <w:r w:rsidRPr="00E6043C">
        <w:rPr>
          <w:rFonts w:ascii="Times New Roman" w:cs="Times New Roman"/>
          <w:color w:val="000000"/>
          <w:sz w:val="28"/>
          <w:szCs w:val="24"/>
          <w:lang w:val="uk-UA"/>
        </w:rPr>
        <w:t>результат</w:t>
      </w:r>
    </w:p>
    <w:p w14:paraId="28FD1277" w14:textId="77777777" w:rsidR="005B3E44" w:rsidRPr="00E6043C" w:rsidRDefault="005B3E44" w:rsidP="00BA261B">
      <w:pPr>
        <w:pStyle w:val="d2d2d23fe5e5e53feaeaea3ff1f1f13ff2f2f23fe2e2e23fe7e7e73fe0e0e03fe4e4e43fe0e0e03fededed3fededed3feeeeee3fececec3ff4f4f43feeeeee3ff0f0f03fececec3fe0e0e03ff2f2f23fe5e5e53f"/>
        <w:ind w:firstLine="426"/>
        <w:jc w:val="both"/>
        <w:rPr>
          <w:rFonts w:cs="Times New Roman"/>
        </w:rPr>
      </w:pPr>
      <w:r w:rsidRPr="00E6043C">
        <w:rPr>
          <w:rStyle w:val="3f3f3f3f3f3f3f3f3f3f3f3f3f3f3f3f3f3f3f3f3f3f3f3f3f3f3f3f3f3f3f3f3f3f3f3f3f3f3f3f3f3f3f3f3f3f3f3f3f3f3f3f3f3f3f3f3f3f3f3f"/>
          <w:rFonts w:ascii="Times New Roman" w:cs="Times New Roman"/>
          <w:bCs w:val="0"/>
          <w:sz w:val="28"/>
          <w:lang w:val="ru-RU" w:eastAsia="en-US"/>
        </w:rPr>
        <w:t xml:space="preserve"> </w:t>
      </w:r>
      <w:r w:rsidRPr="00E6043C">
        <w:rPr>
          <w:rStyle w:val="3f3f3f3f3f3f3f3f3f3f3f3f3f3f3f3f3f3f3f3f3f3f3f3f3f3f3f3f3f3f3f3f3f3f3f3f3f3f3f3f3f3f3f3f3f3f3f3f3f3f3f3f3f3f3f3f3f3f3f3f"/>
          <w:rFonts w:ascii="Times New Roman" w:cs="Times New Roman"/>
          <w:bCs w:val="0"/>
          <w:sz w:val="28"/>
          <w:lang w:val="uk-UA"/>
        </w:rPr>
        <w:t>$</w:t>
      </w:r>
      <w:proofErr w:type="spellStart"/>
      <w:r w:rsidRPr="00E6043C">
        <w:rPr>
          <w:rStyle w:val="3f3f3f3f3f3f3f3f3f3f3f3f3f3f3f3f3f3f3f3f3f3f3f3f3f3f3f3f3f3f3f3f3f3f3f3f3f3f3f3f3f3f3f3f3f3f3f3f3f3f3f3f3f3f3f3f3f3f3f3f"/>
          <w:rFonts w:ascii="Times New Roman" w:cs="Times New Roman"/>
          <w:bCs w:val="0"/>
          <w:sz w:val="28"/>
          <w:lang w:val="uk-UA"/>
        </w:rPr>
        <w:t>gcc</w:t>
      </w:r>
      <w:proofErr w:type="spellEnd"/>
      <w:r w:rsidRPr="00E6043C">
        <w:rPr>
          <w:rStyle w:val="3f3f3f3f3f3f3f3f3f3f3f3f3f3f3f3f3f3f3f3f3f3f3f3f3f3f3f3f3f3f3f3f3f3f3f3f3f3f3f3f3f3f3f3f3f3f3f3f3f3f3f3f3f3f3f3f3f3f3f3f"/>
          <w:rFonts w:ascii="Times New Roman" w:cs="Times New Roman"/>
          <w:bCs w:val="0"/>
          <w:sz w:val="28"/>
          <w:lang w:val="uk-UA"/>
        </w:rPr>
        <w:t xml:space="preserve"> </w:t>
      </w:r>
      <w:r w:rsidRPr="00E6043C">
        <w:rPr>
          <w:rStyle w:val="3f3f3f3f3f3f3f3f3f3f3f3f3f3f3f3f3f3f3f3f3f3f3f3f3f3f3f3f3f3f3f3f3f3f3f3f3f3f3f3f3f3f3f3f3f3f3f3f3f3f3f3f3f3f3f3f3f3f3f3f"/>
          <w:rFonts w:ascii="Times New Roman" w:cs="Times New Roman"/>
          <w:bCs w:val="0"/>
          <w:sz w:val="28"/>
          <w:lang w:val="uk-UA"/>
        </w:rPr>
        <w:t>–</w:t>
      </w:r>
      <w:proofErr w:type="spellStart"/>
      <w:r w:rsidRPr="00E6043C">
        <w:rPr>
          <w:rStyle w:val="3f3f3f3f3f3f3f3f3f3f3f3f3f3f3f3f3f3f3f3f3f3f3f3f3f3f3f3f3f3f3f3f3f3f3f3f3f3f3f3f3f3f3f3f3f3f3f3f3f3f3f3f3f3f3f3f3f3f3f3f"/>
          <w:rFonts w:ascii="Times New Roman" w:cs="Times New Roman"/>
          <w:bCs w:val="0"/>
          <w:sz w:val="28"/>
          <w:lang w:val="uk-UA"/>
        </w:rPr>
        <w:t>Wall</w:t>
      </w:r>
      <w:proofErr w:type="spellEnd"/>
      <w:r w:rsidRPr="00E6043C">
        <w:rPr>
          <w:rStyle w:val="3f3f3f3f3f3f3f3f3f3f3f3f3f3f3f3f3f3f3f3f3f3f3f3f3f3f3f3f3f3f3f3f3f3f3f3f3f3f3f3f3f3f3f3f3f3f3f3f3f3f3f3f3f3f3f3f3f3f3f3f"/>
          <w:rFonts w:ascii="Times New Roman" w:cs="Times New Roman"/>
          <w:bCs w:val="0"/>
          <w:sz w:val="28"/>
          <w:lang w:val="uk-UA"/>
        </w:rPr>
        <w:t xml:space="preserve"> </w:t>
      </w:r>
      <w:r w:rsidRPr="00E6043C">
        <w:rPr>
          <w:rStyle w:val="3f3f3f3f3f3f3f3f3f3f3f3f3f3f3f3f3f3f3f3f3f3f3f3f3f3f3f3f3f3f3f3f3f3f3f3f3f3f3f3f3f3f3f3f3f3f3f3f3f3f3f3f3f3f3f3f3f3f3f3f"/>
          <w:rFonts w:ascii="Times New Roman" w:cs="Times New Roman"/>
          <w:bCs w:val="0"/>
          <w:sz w:val="28"/>
          <w:lang w:val="uk-UA"/>
        </w:rPr>
        <w:t>–</w:t>
      </w:r>
      <w:proofErr w:type="spellStart"/>
      <w:r w:rsidRPr="00E6043C">
        <w:rPr>
          <w:rStyle w:val="3f3f3f3f3f3f3f3f3f3f3f3f3f3f3f3f3f3f3f3f3f3f3f3f3f3f3f3f3f3f3f3f3f3f3f3f3f3f3f3f3f3f3f3f3f3f3f3f3f3f3f3f3f3f3f3f3f3f3f3f"/>
          <w:rFonts w:ascii="Times New Roman" w:cs="Times New Roman"/>
          <w:bCs w:val="0"/>
          <w:sz w:val="28"/>
          <w:lang w:val="uk-UA"/>
        </w:rPr>
        <w:t>save-temps</w:t>
      </w:r>
      <w:proofErr w:type="spellEnd"/>
      <w:r w:rsidRPr="00E6043C">
        <w:rPr>
          <w:rStyle w:val="3f3f3f3f3f3f3f3f3f3f3f3f3f3f3f3f3f3f3f3f3f3f3f3f3f3f3f3f3f3f3f3f3f3f3f3f3f3f3f3f3f3f3f3f3f3f3f3f3f3f3f3f3f3f3f3f3f3f3f3f"/>
          <w:rFonts w:ascii="Times New Roman" w:cs="Times New Roman"/>
          <w:bCs w:val="0"/>
          <w:sz w:val="28"/>
          <w:lang w:val="uk-UA"/>
        </w:rPr>
        <w:t xml:space="preserve"> </w:t>
      </w:r>
      <w:proofErr w:type="spellStart"/>
      <w:r w:rsidRPr="00E6043C">
        <w:rPr>
          <w:rStyle w:val="3f3f3f3f3f3f3f3f3f3f3f3f3f3f3f3f3f3f3f3f3f3f3f3f3f3f3f3f3f3f3f3f3f3f3f3f3f3f3f3f3f3f3f3f3f3f3f3f3f3f3f3f3f3f3f3f3f3f3f3f"/>
          <w:rFonts w:ascii="Times New Roman" w:cs="Times New Roman"/>
          <w:bCs w:val="0"/>
          <w:sz w:val="28"/>
          <w:lang w:val="uk-UA"/>
        </w:rPr>
        <w:t>filename.c</w:t>
      </w:r>
      <w:proofErr w:type="spellEnd"/>
      <w:r w:rsidRPr="00E6043C">
        <w:rPr>
          <w:rStyle w:val="3f3f3f3f3f3f3f3f3f3f3f3f3f3f3f3f3f3f3f3f3f3f3f3f3f3f3f3f3f3f3f3f3f3f3f3f3f3f3f3f3f3f3f3f3f3f3f3f3f3f3f3f3f3f3f3f3f3f3f3f"/>
          <w:rFonts w:ascii="Times New Roman" w:cs="Times New Roman"/>
          <w:bCs w:val="0"/>
          <w:sz w:val="28"/>
          <w:lang w:val="uk-UA"/>
        </w:rPr>
        <w:t xml:space="preserve"> </w:t>
      </w:r>
      <w:r w:rsidRPr="00E6043C">
        <w:rPr>
          <w:rStyle w:val="3f3f3f3f3f3f3f3f3f3f3f3f3f3f3f3f3f3f3f3f3f3f3f3f3f3f3f3f3f3f3f3f3f3f3f3f3f3f3f3f3f3f3f3f3f3f3f3f3f3f3f3f3f3f3f3f3f3f3f3f"/>
          <w:rFonts w:ascii="Times New Roman" w:cs="Times New Roman"/>
          <w:bCs w:val="0"/>
          <w:sz w:val="28"/>
          <w:lang w:val="uk-UA"/>
        </w:rPr>
        <w:t>–</w:t>
      </w:r>
      <w:r w:rsidRPr="00E6043C">
        <w:rPr>
          <w:rStyle w:val="3f3f3f3f3f3f3f3f3f3f3f3f3f3f3f3f3f3f3f3f3f3f3f3f3f3f3f3f3f3f3f3f3f3f3f3f3f3f3f3f3f3f3f3f3f3f3f3f3f3f3f3f3f3f3f3f3f3f3f3f"/>
          <w:rFonts w:ascii="Times New Roman" w:cs="Times New Roman"/>
          <w:bCs w:val="0"/>
          <w:sz w:val="28"/>
          <w:lang w:val="uk-UA"/>
        </w:rPr>
        <w:t xml:space="preserve">o </w:t>
      </w:r>
      <w:proofErr w:type="spellStart"/>
      <w:r w:rsidRPr="00E6043C">
        <w:rPr>
          <w:rStyle w:val="3f3f3f3f3f3f3f3f3f3f3f3f3f3f3f3f3f3f3f3f3f3f3f3f3f3f3f3f3f3f3f3f3f3f3f3f3f3f3f3f3f3f3f3f3f3f3f3f3f3f3f3f3f3f3f3f3f3f3f3f"/>
          <w:rFonts w:ascii="Times New Roman" w:cs="Times New Roman"/>
          <w:bCs w:val="0"/>
          <w:sz w:val="28"/>
          <w:lang w:val="uk-UA"/>
        </w:rPr>
        <w:t>filename</w:t>
      </w:r>
      <w:proofErr w:type="spellEnd"/>
      <w:r w:rsidRPr="00E6043C">
        <w:rPr>
          <w:rFonts w:ascii="Times New Roman" w:cs="Times New Roman"/>
          <w:sz w:val="28"/>
          <w:lang w:val="uk-UA"/>
        </w:rPr>
        <w:t xml:space="preserve"> </w:t>
      </w:r>
    </w:p>
    <w:p w14:paraId="0FBA376D" w14:textId="385E3436" w:rsidR="005B3E44" w:rsidRPr="00E6043C" w:rsidRDefault="006D2E8B" w:rsidP="00BA261B">
      <w:pPr>
        <w:pStyle w:val="cecece3ff1f1f13fededed3feeeeee3fe2e2e23fededed3feeeeee3fe9e9e93ff2f2f23fe5e5e53feaeaea3ff1f1f13ff2f2f23f"/>
        <w:spacing w:after="0" w:line="240" w:lineRule="auto"/>
        <w:ind w:firstLine="426"/>
        <w:jc w:val="both"/>
        <w:rPr>
          <w:rFonts w:cs="Times New Roman"/>
        </w:rPr>
      </w:pPr>
      <w:r>
        <w:rPr>
          <w:rFonts w:cs="Times New Roman"/>
          <w:noProof/>
        </w:rPr>
        <w:drawing>
          <wp:inline distT="0" distB="0" distL="0" distR="0" wp14:anchorId="325D6F8E" wp14:editId="238ECD14">
            <wp:extent cx="4438650" cy="13430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38650" cy="1343025"/>
                    </a:xfrm>
                    <a:prstGeom prst="rect">
                      <a:avLst/>
                    </a:prstGeom>
                    <a:noFill/>
                    <a:ln>
                      <a:noFill/>
                    </a:ln>
                  </pic:spPr>
                </pic:pic>
              </a:graphicData>
            </a:graphic>
          </wp:inline>
        </w:drawing>
      </w:r>
    </w:p>
    <w:p w14:paraId="75ECFC0E" w14:textId="77777777" w:rsidR="005B3E44" w:rsidRPr="00E6043C" w:rsidRDefault="005B3E44" w:rsidP="00BA261B">
      <w:pPr>
        <w:pStyle w:val="cecece3ff1f1f13fededed3feeeeee3fe2e2e23fededed3feeeeee3fe9e9e93ff2f2f23fe5e5e53feaeaea3ff1f1f13ff2f2f23f"/>
        <w:spacing w:after="0" w:line="240" w:lineRule="auto"/>
        <w:ind w:firstLine="426"/>
        <w:jc w:val="both"/>
        <w:rPr>
          <w:rFonts w:cs="Times New Roman"/>
        </w:rPr>
      </w:pPr>
      <w:r w:rsidRPr="00E6043C">
        <w:rPr>
          <w:rFonts w:ascii="Times New Roman" w:cs="Times New Roman"/>
          <w:sz w:val="28"/>
          <w:lang w:val="uk-UA"/>
        </w:rPr>
        <w:t>В</w:t>
      </w:r>
      <w:r w:rsidRPr="00E6043C">
        <w:rPr>
          <w:rFonts w:ascii="Times New Roman" w:cs="Times New Roman"/>
          <w:sz w:val="28"/>
          <w:lang w:val="uk-UA"/>
        </w:rPr>
        <w:t xml:space="preserve"> </w:t>
      </w:r>
      <w:r w:rsidRPr="00E6043C">
        <w:rPr>
          <w:rFonts w:ascii="Times New Roman" w:cs="Times New Roman"/>
          <w:sz w:val="28"/>
          <w:lang w:val="uk-UA"/>
        </w:rPr>
        <w:t>середовищі</w:t>
      </w:r>
      <w:r w:rsidRPr="00E6043C">
        <w:rPr>
          <w:rFonts w:ascii="Times New Roman" w:cs="Times New Roman"/>
          <w:sz w:val="28"/>
          <w:lang w:val="uk-UA"/>
        </w:rPr>
        <w:t xml:space="preserve"> </w:t>
      </w:r>
      <w:proofErr w:type="spellStart"/>
      <w:r w:rsidRPr="00E6043C">
        <w:rPr>
          <w:rFonts w:ascii="Times New Roman" w:cs="Times New Roman"/>
          <w:sz w:val="28"/>
          <w:lang w:val="uk-UA"/>
        </w:rPr>
        <w:t>CodeLite</w:t>
      </w:r>
      <w:proofErr w:type="spellEnd"/>
      <w:r w:rsidRPr="00E6043C">
        <w:rPr>
          <w:rFonts w:ascii="Times New Roman" w:cs="Times New Roman"/>
          <w:sz w:val="28"/>
          <w:lang w:val="uk-UA"/>
        </w:rPr>
        <w:t xml:space="preserve"> </w:t>
      </w:r>
      <w:r w:rsidRPr="00E6043C">
        <w:rPr>
          <w:rFonts w:ascii="Times New Roman" w:cs="Times New Roman"/>
          <w:sz w:val="28"/>
          <w:lang w:val="uk-UA"/>
        </w:rPr>
        <w:t>результат</w:t>
      </w:r>
      <w:r w:rsidRPr="00E6043C">
        <w:rPr>
          <w:rFonts w:ascii="Times New Roman" w:cs="Times New Roman"/>
          <w:sz w:val="28"/>
          <w:lang w:val="uk-UA"/>
        </w:rPr>
        <w:t xml:space="preserve"> </w:t>
      </w:r>
      <w:r w:rsidRPr="00E6043C">
        <w:rPr>
          <w:rFonts w:ascii="Times New Roman" w:cs="Times New Roman"/>
          <w:sz w:val="28"/>
          <w:lang w:val="uk-UA"/>
        </w:rPr>
        <w:t>наступний</w:t>
      </w:r>
      <w:r w:rsidRPr="00E6043C">
        <w:rPr>
          <w:rFonts w:ascii="Times New Roman" w:cs="Times New Roman"/>
          <w:sz w:val="28"/>
          <w:lang w:val="uk-UA"/>
        </w:rPr>
        <w:t xml:space="preserve"> </w:t>
      </w:r>
    </w:p>
    <w:p w14:paraId="1F8E8C6A" w14:textId="4AF75DBF" w:rsidR="005B3E44" w:rsidRPr="00E6043C" w:rsidRDefault="006D2E8B" w:rsidP="00BA261B">
      <w:pPr>
        <w:pStyle w:val="cecece3ff1f1f13fededed3feeeeee3fe2e2e23fededed3feeeeee3fe9e9e93ff2f2f23fe5e5e53feaeaea3ff1f1f13ff2f2f23f"/>
        <w:spacing w:after="0" w:line="240" w:lineRule="auto"/>
        <w:ind w:firstLine="426"/>
        <w:jc w:val="both"/>
        <w:rPr>
          <w:rFonts w:cs="Times New Roman"/>
        </w:rPr>
      </w:pPr>
      <w:r>
        <w:rPr>
          <w:rFonts w:cs="Times New Roman"/>
          <w:noProof/>
        </w:rPr>
        <w:drawing>
          <wp:inline distT="0" distB="0" distL="0" distR="0" wp14:anchorId="458D728D" wp14:editId="5735EDF9">
            <wp:extent cx="5667375" cy="5143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l="12848" r="41330" b="88220"/>
                    <a:stretch>
                      <a:fillRect/>
                    </a:stretch>
                  </pic:blipFill>
                  <pic:spPr bwMode="auto">
                    <a:xfrm>
                      <a:off x="0" y="0"/>
                      <a:ext cx="5667375" cy="514350"/>
                    </a:xfrm>
                    <a:prstGeom prst="rect">
                      <a:avLst/>
                    </a:prstGeom>
                    <a:noFill/>
                    <a:ln>
                      <a:noFill/>
                    </a:ln>
                  </pic:spPr>
                </pic:pic>
              </a:graphicData>
            </a:graphic>
          </wp:inline>
        </w:drawing>
      </w:r>
    </w:p>
    <w:p w14:paraId="3AAD8491" w14:textId="77777777" w:rsidR="005B3E44" w:rsidRPr="00E6043C" w:rsidRDefault="005B3E44" w:rsidP="00BA261B">
      <w:pPr>
        <w:pStyle w:val="cecece3ff1f1f13fededed3feeeeee3fe2e2e23fededed3feeeeee3fe9e9e93ff2f2f23fe5e5e53feaeaea3ff1f1f13ff2f2f23f"/>
        <w:spacing w:after="0" w:line="240" w:lineRule="auto"/>
        <w:ind w:firstLine="426"/>
        <w:jc w:val="both"/>
        <w:rPr>
          <w:rFonts w:cs="Times New Roman"/>
        </w:rPr>
      </w:pPr>
    </w:p>
    <w:p w14:paraId="2DC38226" w14:textId="6B4D2DC7" w:rsidR="005B3E44" w:rsidRPr="00E6043C" w:rsidRDefault="006D2E8B" w:rsidP="00BA261B">
      <w:pPr>
        <w:pStyle w:val="cecece3ff1f1f13fededed3feeeeee3fe2e2e23fededed3feeeeee3fe9e9e93ff2f2f23fe5e5e53feaeaea3ff1f1f13ff2f2f23f"/>
        <w:spacing w:after="0" w:line="240" w:lineRule="auto"/>
        <w:ind w:firstLine="426"/>
        <w:jc w:val="both"/>
        <w:rPr>
          <w:rFonts w:cs="Times New Roman"/>
        </w:rPr>
      </w:pPr>
      <w:r>
        <w:rPr>
          <w:rFonts w:cs="Times New Roman"/>
          <w:noProof/>
        </w:rPr>
        <w:drawing>
          <wp:inline distT="0" distB="0" distL="0" distR="0" wp14:anchorId="5E706E80" wp14:editId="7F654677">
            <wp:extent cx="4772025" cy="6762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l="11324" r="64973" b="87187"/>
                    <a:stretch>
                      <a:fillRect/>
                    </a:stretch>
                  </pic:blipFill>
                  <pic:spPr bwMode="auto">
                    <a:xfrm>
                      <a:off x="0" y="0"/>
                      <a:ext cx="4772025" cy="676275"/>
                    </a:xfrm>
                    <a:prstGeom prst="rect">
                      <a:avLst/>
                    </a:prstGeom>
                    <a:noFill/>
                    <a:ln>
                      <a:noFill/>
                    </a:ln>
                  </pic:spPr>
                </pic:pic>
              </a:graphicData>
            </a:graphic>
          </wp:inline>
        </w:drawing>
      </w:r>
    </w:p>
    <w:p w14:paraId="4064AC9E" w14:textId="77777777" w:rsidR="005B3E44" w:rsidRPr="00E6043C" w:rsidRDefault="005B3E44" w:rsidP="00BA261B">
      <w:pPr>
        <w:pStyle w:val="cecece3ff1f1f13fededed3feeeeee3fe2e2e23fededed3feeeeee3fe9e9e93ff2f2f23fe5e5e53feaeaea3ff1f1f13ff2f2f23f"/>
        <w:spacing w:after="0" w:line="240" w:lineRule="auto"/>
        <w:ind w:firstLine="426"/>
        <w:jc w:val="both"/>
        <w:rPr>
          <w:rFonts w:cs="Times New Roman"/>
        </w:rPr>
      </w:pPr>
      <w:r w:rsidRPr="00E6043C">
        <w:rPr>
          <w:rFonts w:ascii="Times New Roman" w:cs="Times New Roman"/>
          <w:sz w:val="28"/>
          <w:lang w:val="uk-UA"/>
        </w:rPr>
        <w:t>На</w:t>
      </w:r>
      <w:r w:rsidRPr="00E6043C">
        <w:rPr>
          <w:rFonts w:ascii="Times New Roman" w:cs="Times New Roman"/>
          <w:sz w:val="28"/>
          <w:lang w:val="uk-UA"/>
        </w:rPr>
        <w:t xml:space="preserve"> Windows:</w:t>
      </w:r>
    </w:p>
    <w:p w14:paraId="713F07CE" w14:textId="77777777" w:rsidR="005B3E44" w:rsidRPr="00E6043C" w:rsidRDefault="005B3E44" w:rsidP="00BA261B">
      <w:pPr>
        <w:pStyle w:val="cecece3ff1f1f13fededed3feeeeee3fe2e2e23fededed3feeeeee3fe9e9e93ff2f2f23fe5e5e53feaeaea3ff1f1f13ff2f2f23f"/>
        <w:spacing w:after="0" w:line="240" w:lineRule="auto"/>
        <w:ind w:firstLine="426"/>
        <w:jc w:val="both"/>
        <w:rPr>
          <w:rFonts w:cs="Times New Roman"/>
        </w:rPr>
      </w:pPr>
      <w:proofErr w:type="spellStart"/>
      <w:r w:rsidRPr="00E6043C">
        <w:rPr>
          <w:rFonts w:ascii="Times New Roman" w:cs="Times New Roman"/>
          <w:sz w:val="28"/>
          <w:lang w:val="uk-UA"/>
        </w:rPr>
        <w:t>Borland</w:t>
      </w:r>
      <w:proofErr w:type="spellEnd"/>
      <w:r w:rsidRPr="00E6043C">
        <w:rPr>
          <w:rFonts w:ascii="Times New Roman" w:cs="Times New Roman"/>
          <w:sz w:val="28"/>
          <w:lang w:val="uk-UA"/>
        </w:rPr>
        <w:t xml:space="preserve"> </w:t>
      </w:r>
      <w:proofErr w:type="spellStart"/>
      <w:r w:rsidRPr="00E6043C">
        <w:rPr>
          <w:rFonts w:ascii="Times New Roman" w:cs="Times New Roman"/>
          <w:sz w:val="28"/>
          <w:lang w:val="uk-UA"/>
        </w:rPr>
        <w:t>Builder</w:t>
      </w:r>
      <w:proofErr w:type="spellEnd"/>
    </w:p>
    <w:p w14:paraId="1A1B64F2" w14:textId="28BF1537" w:rsidR="005B3E44" w:rsidRPr="00E6043C" w:rsidRDefault="006D2E8B" w:rsidP="00BA261B">
      <w:pPr>
        <w:pStyle w:val="cecece3ff1f1f13fededed3feeeeee3fe2e2e23fededed3feeeeee3fe9e9e93ff2f2f23fe5e5e53feaeaea3ff1f1f13ff2f2f23f"/>
        <w:spacing w:after="0" w:line="240" w:lineRule="auto"/>
        <w:ind w:firstLine="426"/>
        <w:jc w:val="both"/>
        <w:rPr>
          <w:rFonts w:cs="Times New Roman"/>
        </w:rPr>
      </w:pPr>
      <w:r>
        <w:rPr>
          <w:rFonts w:cs="Times New Roman"/>
          <w:noProof/>
        </w:rPr>
        <w:drawing>
          <wp:inline distT="0" distB="0" distL="0" distR="0" wp14:anchorId="1A4C1831" wp14:editId="14234948">
            <wp:extent cx="2447925" cy="25527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47925" cy="2552700"/>
                    </a:xfrm>
                    <a:prstGeom prst="rect">
                      <a:avLst/>
                    </a:prstGeom>
                    <a:noFill/>
                    <a:ln>
                      <a:noFill/>
                    </a:ln>
                  </pic:spPr>
                </pic:pic>
              </a:graphicData>
            </a:graphic>
          </wp:inline>
        </w:drawing>
      </w:r>
    </w:p>
    <w:p w14:paraId="27FC5C2D" w14:textId="77777777" w:rsidR="005B3E44" w:rsidRPr="00E6043C" w:rsidRDefault="005B3E44" w:rsidP="00BA261B">
      <w:pPr>
        <w:pStyle w:val="cecece3ff1f1f13fededed3feeeeee3fe2e2e23fededed3feeeeee3fe9e9e93ff2f2f23fe5e5e53feaeaea3ff1f1f13ff2f2f23f"/>
        <w:spacing w:after="0" w:line="240" w:lineRule="auto"/>
        <w:ind w:firstLine="426"/>
        <w:jc w:val="both"/>
        <w:rPr>
          <w:rFonts w:ascii="Times New Roman" w:cs="Times New Roman"/>
          <w:sz w:val="28"/>
          <w:lang w:val="uk-UA"/>
        </w:rPr>
      </w:pPr>
      <w:r w:rsidRPr="00E6043C">
        <w:rPr>
          <w:rFonts w:ascii="Times New Roman" w:cs="Times New Roman"/>
          <w:sz w:val="28"/>
          <w:lang w:val="uk-UA"/>
        </w:rPr>
        <w:t>А</w:t>
      </w:r>
      <w:r w:rsidRPr="00E6043C">
        <w:rPr>
          <w:rFonts w:ascii="Times New Roman" w:cs="Times New Roman"/>
          <w:sz w:val="28"/>
          <w:lang w:val="uk-UA"/>
        </w:rPr>
        <w:t xml:space="preserve"> </w:t>
      </w:r>
      <w:proofErr w:type="spellStart"/>
      <w:r w:rsidRPr="00E6043C">
        <w:rPr>
          <w:rFonts w:ascii="Times New Roman" w:cs="Times New Roman"/>
          <w:sz w:val="28"/>
          <w:lang w:val="uk-UA"/>
        </w:rPr>
        <w:t>Visual</w:t>
      </w:r>
      <w:proofErr w:type="spellEnd"/>
      <w:r w:rsidRPr="00E6043C">
        <w:rPr>
          <w:rFonts w:ascii="Times New Roman" w:cs="Times New Roman"/>
          <w:sz w:val="28"/>
          <w:lang w:val="uk-UA"/>
        </w:rPr>
        <w:t xml:space="preserve"> </w:t>
      </w:r>
      <w:proofErr w:type="spellStart"/>
      <w:r w:rsidRPr="00E6043C">
        <w:rPr>
          <w:rFonts w:ascii="Times New Roman" w:cs="Times New Roman"/>
          <w:sz w:val="28"/>
          <w:lang w:val="uk-UA"/>
        </w:rPr>
        <w:t>Studio</w:t>
      </w:r>
      <w:proofErr w:type="spellEnd"/>
      <w:r w:rsidRPr="00E6043C">
        <w:rPr>
          <w:rFonts w:ascii="Times New Roman" w:cs="Times New Roman"/>
          <w:sz w:val="28"/>
          <w:lang w:val="uk-UA"/>
        </w:rPr>
        <w:t xml:space="preserve"> 15 </w:t>
      </w:r>
      <w:r w:rsidRPr="00E6043C">
        <w:rPr>
          <w:rFonts w:ascii="Times New Roman" w:cs="Times New Roman"/>
          <w:sz w:val="28"/>
          <w:lang w:val="uk-UA"/>
        </w:rPr>
        <w:t>зробить</w:t>
      </w:r>
      <w:r w:rsidRPr="00E6043C">
        <w:rPr>
          <w:rFonts w:ascii="Times New Roman" w:cs="Times New Roman"/>
          <w:sz w:val="28"/>
          <w:lang w:val="uk-UA"/>
        </w:rPr>
        <w:t xml:space="preserve"> </w:t>
      </w:r>
      <w:r w:rsidRPr="00E6043C">
        <w:rPr>
          <w:rFonts w:ascii="Times New Roman" w:cs="Times New Roman"/>
          <w:sz w:val="28"/>
          <w:lang w:val="uk-UA"/>
        </w:rPr>
        <w:t>наступні</w:t>
      </w:r>
      <w:r w:rsidRPr="00E6043C">
        <w:rPr>
          <w:rFonts w:ascii="Times New Roman" w:cs="Times New Roman"/>
          <w:sz w:val="28"/>
          <w:lang w:val="uk-UA"/>
        </w:rPr>
        <w:t xml:space="preserve"> </w:t>
      </w:r>
      <w:r w:rsidRPr="00E6043C">
        <w:rPr>
          <w:rFonts w:ascii="Times New Roman" w:cs="Times New Roman"/>
          <w:sz w:val="28"/>
          <w:lang w:val="uk-UA"/>
        </w:rPr>
        <w:t>папки</w:t>
      </w:r>
      <w:r w:rsidRPr="00E6043C">
        <w:rPr>
          <w:rFonts w:ascii="Times New Roman" w:cs="Times New Roman"/>
          <w:sz w:val="28"/>
          <w:lang w:val="uk-UA"/>
        </w:rPr>
        <w:t xml:space="preserve"> </w:t>
      </w:r>
      <w:r w:rsidRPr="00E6043C">
        <w:rPr>
          <w:rFonts w:ascii="Times New Roman" w:cs="Times New Roman"/>
          <w:sz w:val="28"/>
          <w:lang w:val="uk-UA"/>
        </w:rPr>
        <w:t>та</w:t>
      </w:r>
      <w:r w:rsidRPr="00E6043C">
        <w:rPr>
          <w:rFonts w:ascii="Times New Roman" w:cs="Times New Roman"/>
          <w:sz w:val="28"/>
          <w:lang w:val="uk-UA"/>
        </w:rPr>
        <w:t xml:space="preserve"> </w:t>
      </w:r>
      <w:r w:rsidRPr="00E6043C">
        <w:rPr>
          <w:rFonts w:ascii="Times New Roman" w:cs="Times New Roman"/>
          <w:sz w:val="28"/>
          <w:lang w:val="uk-UA"/>
        </w:rPr>
        <w:t>вміст</w:t>
      </w:r>
      <w:r w:rsidRPr="00E6043C">
        <w:rPr>
          <w:rFonts w:ascii="Times New Roman" w:cs="Times New Roman"/>
          <w:sz w:val="28"/>
          <w:lang w:val="uk-UA"/>
        </w:rPr>
        <w:t xml:space="preserve"> </w:t>
      </w:r>
      <w:proofErr w:type="spellStart"/>
      <w:r w:rsidRPr="00E6043C">
        <w:rPr>
          <w:rFonts w:ascii="Times New Roman" w:cs="Times New Roman"/>
          <w:sz w:val="28"/>
          <w:lang w:val="uk-UA"/>
        </w:rPr>
        <w:t>ітогової</w:t>
      </w:r>
      <w:proofErr w:type="spellEnd"/>
      <w:r w:rsidRPr="00E6043C">
        <w:rPr>
          <w:rFonts w:ascii="Times New Roman" w:cs="Times New Roman"/>
          <w:sz w:val="28"/>
          <w:lang w:val="uk-UA"/>
        </w:rPr>
        <w:t xml:space="preserve"> </w:t>
      </w:r>
      <w:r w:rsidRPr="00E6043C">
        <w:rPr>
          <w:rFonts w:ascii="Times New Roman" w:cs="Times New Roman"/>
          <w:sz w:val="28"/>
          <w:lang w:val="uk-UA"/>
        </w:rPr>
        <w:t>папки</w:t>
      </w:r>
      <w:r w:rsidRPr="00E6043C">
        <w:rPr>
          <w:rFonts w:ascii="Times New Roman" w:cs="Times New Roman"/>
          <w:sz w:val="28"/>
          <w:lang w:val="uk-UA"/>
        </w:rPr>
        <w:t xml:space="preserve"> </w:t>
      </w:r>
      <w:proofErr w:type="spellStart"/>
      <w:r w:rsidRPr="00E6043C">
        <w:rPr>
          <w:rFonts w:ascii="Times New Roman" w:cs="Times New Roman"/>
          <w:sz w:val="28"/>
          <w:lang w:val="uk-UA"/>
        </w:rPr>
        <w:t>Release</w:t>
      </w:r>
      <w:proofErr w:type="spellEnd"/>
      <w:r w:rsidRPr="00E6043C">
        <w:rPr>
          <w:rFonts w:ascii="Times New Roman" w:cs="Times New Roman"/>
          <w:sz w:val="28"/>
          <w:lang w:val="uk-UA"/>
        </w:rPr>
        <w:t>:</w:t>
      </w:r>
    </w:p>
    <w:p w14:paraId="1768F009" w14:textId="75709A18" w:rsidR="00CC6F59" w:rsidRPr="00E6043C" w:rsidRDefault="006D2E8B" w:rsidP="00BA261B">
      <w:pPr>
        <w:pStyle w:val="cecece3ff1f1f13fededed3feeeeee3fe2e2e23fededed3feeeeee3fe9e9e93ff2f2f23fe5e5e53feaeaea3ff1f1f13ff2f2f23f"/>
        <w:spacing w:after="0" w:line="240" w:lineRule="auto"/>
        <w:ind w:firstLine="426"/>
        <w:jc w:val="both"/>
        <w:rPr>
          <w:rFonts w:cs="Times New Roman"/>
        </w:rPr>
      </w:pPr>
      <w:r>
        <w:rPr>
          <w:rFonts w:cs="Times New Roman"/>
          <w:noProof/>
        </w:rPr>
        <w:drawing>
          <wp:inline distT="0" distB="0" distL="0" distR="0" wp14:anchorId="7448D4A8" wp14:editId="2058458B">
            <wp:extent cx="1543050" cy="11620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43050" cy="1162050"/>
                    </a:xfrm>
                    <a:prstGeom prst="rect">
                      <a:avLst/>
                    </a:prstGeom>
                    <a:noFill/>
                    <a:ln>
                      <a:noFill/>
                    </a:ln>
                  </pic:spPr>
                </pic:pic>
              </a:graphicData>
            </a:graphic>
          </wp:inline>
        </w:drawing>
      </w:r>
      <w:r>
        <w:rPr>
          <w:rFonts w:cs="Times New Roman"/>
          <w:noProof/>
        </w:rPr>
        <w:drawing>
          <wp:inline distT="0" distB="0" distL="0" distR="0" wp14:anchorId="29132E77" wp14:editId="45FC7D69">
            <wp:extent cx="1276350" cy="10668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76350" cy="1066800"/>
                    </a:xfrm>
                    <a:prstGeom prst="rect">
                      <a:avLst/>
                    </a:prstGeom>
                    <a:noFill/>
                    <a:ln>
                      <a:noFill/>
                    </a:ln>
                  </pic:spPr>
                </pic:pic>
              </a:graphicData>
            </a:graphic>
          </wp:inline>
        </w:drawing>
      </w:r>
    </w:p>
    <w:p w14:paraId="2FCD39E6" w14:textId="77777777" w:rsidR="00EA39EE" w:rsidRPr="00E6043C" w:rsidRDefault="00EA39EE" w:rsidP="00BA261B">
      <w:pPr>
        <w:pStyle w:val="cecece3ff1f1f13fededed3feeeeee3fe2e2e23fededed3feeeeee3fe9e9e93ff2f2f23fe5e5e53feaeaea3ff1f1f13ff2f2f23f"/>
        <w:spacing w:after="0" w:line="240" w:lineRule="auto"/>
        <w:ind w:firstLine="426"/>
        <w:jc w:val="both"/>
        <w:rPr>
          <w:rFonts w:ascii="Times New Roman" w:cs="Times New Roman"/>
          <w:sz w:val="28"/>
          <w:lang w:val="uk-UA"/>
        </w:rPr>
      </w:pPr>
    </w:p>
    <w:p w14:paraId="6F3301F8" w14:textId="77777777" w:rsidR="005B3E44" w:rsidRPr="00E6043C" w:rsidRDefault="005B3E44" w:rsidP="00BA261B">
      <w:pPr>
        <w:pStyle w:val="cecece3ff1f1f13fededed3feeeeee3fe2e2e23fededed3feeeeee3fe9e9e93ff2f2f23fe5e5e53feaeaea3ff1f1f13ff2f2f23f"/>
        <w:spacing w:after="0" w:line="240" w:lineRule="auto"/>
        <w:ind w:firstLine="426"/>
        <w:jc w:val="both"/>
        <w:rPr>
          <w:rFonts w:cs="Times New Roman"/>
          <w:lang w:val="ru-RU"/>
        </w:rPr>
      </w:pPr>
      <w:r w:rsidRPr="00E6043C">
        <w:rPr>
          <w:rFonts w:ascii="Times New Roman" w:cs="Times New Roman"/>
          <w:sz w:val="28"/>
          <w:lang w:val="uk-UA"/>
        </w:rPr>
        <w:lastRenderedPageBreak/>
        <w:t>Для</w:t>
      </w:r>
      <w:r w:rsidRPr="00E6043C">
        <w:rPr>
          <w:rFonts w:ascii="Times New Roman" w:cs="Times New Roman"/>
          <w:sz w:val="28"/>
          <w:lang w:val="uk-UA"/>
        </w:rPr>
        <w:t xml:space="preserve"> </w:t>
      </w:r>
      <w:r w:rsidRPr="00E6043C">
        <w:rPr>
          <w:rFonts w:ascii="Times New Roman" w:cs="Times New Roman"/>
          <w:sz w:val="28"/>
          <w:lang w:val="uk-UA"/>
        </w:rPr>
        <w:t>запуску</w:t>
      </w:r>
      <w:r w:rsidRPr="00E6043C">
        <w:rPr>
          <w:rFonts w:ascii="Times New Roman" w:cs="Times New Roman"/>
          <w:sz w:val="28"/>
          <w:lang w:val="uk-UA"/>
        </w:rPr>
        <w:t xml:space="preserve"> </w:t>
      </w:r>
      <w:r w:rsidRPr="00E6043C">
        <w:rPr>
          <w:rFonts w:ascii="Times New Roman" w:cs="Times New Roman"/>
          <w:sz w:val="28"/>
          <w:lang w:val="uk-UA"/>
        </w:rPr>
        <w:t>в</w:t>
      </w:r>
      <w:r w:rsidRPr="00E6043C">
        <w:rPr>
          <w:rFonts w:ascii="Times New Roman" w:cs="Times New Roman"/>
          <w:sz w:val="28"/>
          <w:lang w:val="uk-UA"/>
        </w:rPr>
        <w:t xml:space="preserve"> </w:t>
      </w:r>
      <w:r w:rsidRPr="00E6043C">
        <w:rPr>
          <w:rFonts w:ascii="Times New Roman" w:cs="Times New Roman"/>
          <w:sz w:val="28"/>
          <w:lang w:val="uk-UA"/>
        </w:rPr>
        <w:t>командному</w:t>
      </w:r>
      <w:r w:rsidRPr="00E6043C">
        <w:rPr>
          <w:rFonts w:ascii="Times New Roman" w:cs="Times New Roman"/>
          <w:sz w:val="28"/>
          <w:lang w:val="uk-UA"/>
        </w:rPr>
        <w:t xml:space="preserve"> </w:t>
      </w:r>
      <w:r w:rsidRPr="00E6043C">
        <w:rPr>
          <w:rFonts w:ascii="Times New Roman" w:cs="Times New Roman"/>
          <w:sz w:val="28"/>
          <w:lang w:val="uk-UA"/>
        </w:rPr>
        <w:t>рядку</w:t>
      </w:r>
      <w:r w:rsidRPr="00E6043C">
        <w:rPr>
          <w:rFonts w:ascii="Times New Roman" w:cs="Times New Roman"/>
          <w:sz w:val="28"/>
          <w:lang w:val="uk-UA"/>
        </w:rPr>
        <w:t xml:space="preserve"> </w:t>
      </w:r>
      <w:r w:rsidRPr="00E6043C">
        <w:rPr>
          <w:rFonts w:ascii="Times New Roman" w:cs="Times New Roman"/>
          <w:sz w:val="28"/>
          <w:lang w:val="uk-UA"/>
        </w:rPr>
        <w:t>можна</w:t>
      </w:r>
      <w:r w:rsidRPr="00E6043C">
        <w:rPr>
          <w:rFonts w:ascii="Times New Roman" w:cs="Times New Roman"/>
          <w:sz w:val="28"/>
          <w:lang w:val="uk-UA"/>
        </w:rPr>
        <w:t xml:space="preserve"> </w:t>
      </w:r>
      <w:r w:rsidRPr="00E6043C">
        <w:rPr>
          <w:rFonts w:ascii="Times New Roman" w:cs="Times New Roman"/>
          <w:sz w:val="28"/>
          <w:lang w:val="uk-UA"/>
        </w:rPr>
        <w:t>використати</w:t>
      </w:r>
      <w:r w:rsidRPr="00E6043C">
        <w:rPr>
          <w:rFonts w:ascii="Times New Roman" w:cs="Times New Roman"/>
          <w:sz w:val="28"/>
          <w:lang w:val="uk-UA"/>
        </w:rPr>
        <w:t xml:space="preserve"> </w:t>
      </w:r>
      <w:r w:rsidRPr="00E6043C">
        <w:rPr>
          <w:rFonts w:ascii="Times New Roman" w:cs="Times New Roman"/>
          <w:sz w:val="28"/>
          <w:lang w:val="uk-UA"/>
        </w:rPr>
        <w:t>різні</w:t>
      </w:r>
      <w:r w:rsidRPr="00E6043C">
        <w:rPr>
          <w:rFonts w:ascii="Times New Roman" w:cs="Times New Roman"/>
          <w:sz w:val="28"/>
          <w:lang w:val="uk-UA"/>
        </w:rPr>
        <w:t xml:space="preserve"> </w:t>
      </w:r>
      <w:r w:rsidRPr="00E6043C">
        <w:rPr>
          <w:rFonts w:ascii="Times New Roman" w:cs="Times New Roman"/>
          <w:sz w:val="28"/>
          <w:lang w:val="uk-UA"/>
        </w:rPr>
        <w:t>компілятори</w:t>
      </w:r>
      <w:r w:rsidRPr="00E6043C">
        <w:rPr>
          <w:rFonts w:ascii="Times New Roman" w:cs="Times New Roman"/>
          <w:sz w:val="28"/>
          <w:lang w:val="uk-UA"/>
        </w:rPr>
        <w:t xml:space="preserve">, </w:t>
      </w:r>
      <w:r w:rsidRPr="00E6043C">
        <w:rPr>
          <w:rFonts w:ascii="Times New Roman" w:cs="Times New Roman"/>
          <w:sz w:val="28"/>
          <w:lang w:val="uk-UA"/>
        </w:rPr>
        <w:t>зокрема</w:t>
      </w:r>
      <w:r w:rsidRPr="00E6043C">
        <w:rPr>
          <w:rFonts w:ascii="Times New Roman" w:cs="Times New Roman"/>
          <w:sz w:val="28"/>
          <w:lang w:val="uk-UA"/>
        </w:rPr>
        <w:t>:</w:t>
      </w:r>
    </w:p>
    <w:p w14:paraId="12DF89FF" w14:textId="77777777" w:rsidR="00EA39EE" w:rsidRPr="00E6043C" w:rsidRDefault="005B3E44" w:rsidP="00355704">
      <w:pPr>
        <w:pStyle w:val="cecece3ff1f1f13fededed3feeeeee3fe2e2e23fededed3feeeeee3fe9e9e93ff2f2f23fe5e5e53feaeaea3ff1f1f13ff2f2f23f"/>
        <w:numPr>
          <w:ilvl w:val="0"/>
          <w:numId w:val="5"/>
        </w:numPr>
        <w:spacing w:after="0" w:line="240" w:lineRule="auto"/>
        <w:ind w:left="0"/>
        <w:jc w:val="both"/>
        <w:rPr>
          <w:rFonts w:cs="Times New Roman"/>
        </w:rPr>
      </w:pPr>
      <w:r w:rsidRPr="00E6043C">
        <w:rPr>
          <w:rFonts w:ascii="Times New Roman" w:cs="Times New Roman"/>
          <w:sz w:val="28"/>
          <w:lang w:val="uk-UA"/>
        </w:rPr>
        <w:t xml:space="preserve">MS </w:t>
      </w:r>
      <w:proofErr w:type="spellStart"/>
      <w:r w:rsidRPr="00E6043C">
        <w:rPr>
          <w:rFonts w:ascii="Times New Roman" w:cs="Times New Roman"/>
          <w:sz w:val="28"/>
          <w:lang w:val="uk-UA"/>
        </w:rPr>
        <w:t>Visual</w:t>
      </w:r>
      <w:proofErr w:type="spellEnd"/>
      <w:r w:rsidRPr="00E6043C">
        <w:rPr>
          <w:rFonts w:ascii="Times New Roman" w:cs="Times New Roman"/>
          <w:sz w:val="28"/>
          <w:lang w:val="uk-UA"/>
        </w:rPr>
        <w:t xml:space="preserve"> </w:t>
      </w:r>
      <w:proofErr w:type="spellStart"/>
      <w:r w:rsidRPr="00E6043C">
        <w:rPr>
          <w:rFonts w:ascii="Times New Roman" w:cs="Times New Roman"/>
          <w:sz w:val="28"/>
          <w:lang w:val="uk-UA"/>
        </w:rPr>
        <w:t>Studio</w:t>
      </w:r>
      <w:proofErr w:type="spellEnd"/>
      <w:r w:rsidRPr="00E6043C">
        <w:rPr>
          <w:rFonts w:ascii="Times New Roman" w:cs="Times New Roman"/>
          <w:sz w:val="28"/>
          <w:lang w:val="uk-UA"/>
        </w:rPr>
        <w:t xml:space="preserve">: </w:t>
      </w:r>
      <w:r w:rsidRPr="00E6043C">
        <w:rPr>
          <w:rFonts w:ascii="Times New Roman" w:cs="Times New Roman"/>
          <w:b/>
          <w:sz w:val="28"/>
          <w:lang w:val="uk-UA"/>
        </w:rPr>
        <w:t>cl hello1.c</w:t>
      </w:r>
    </w:p>
    <w:p w14:paraId="24BDBBB4" w14:textId="77777777" w:rsidR="00EA39EE" w:rsidRPr="00E6043C" w:rsidRDefault="005B3E44" w:rsidP="00355704">
      <w:pPr>
        <w:pStyle w:val="cecece3ff1f1f13fededed3feeeeee3fe2e2e23fededed3feeeeee3fe9e9e93ff2f2f23fe5e5e53feaeaea3ff1f1f13ff2f2f23f"/>
        <w:numPr>
          <w:ilvl w:val="0"/>
          <w:numId w:val="5"/>
        </w:numPr>
        <w:spacing w:after="0" w:line="240" w:lineRule="auto"/>
        <w:ind w:left="0"/>
        <w:jc w:val="both"/>
        <w:rPr>
          <w:rFonts w:cs="Times New Roman"/>
        </w:rPr>
      </w:pPr>
      <w:proofErr w:type="spellStart"/>
      <w:r w:rsidRPr="00E6043C">
        <w:rPr>
          <w:rFonts w:ascii="Times New Roman" w:cs="Times New Roman"/>
          <w:sz w:val="28"/>
          <w:lang w:val="uk-UA"/>
        </w:rPr>
        <w:t>MinGW</w:t>
      </w:r>
      <w:proofErr w:type="spellEnd"/>
      <w:r w:rsidRPr="00E6043C">
        <w:rPr>
          <w:rFonts w:ascii="Times New Roman" w:cs="Times New Roman"/>
          <w:sz w:val="28"/>
          <w:lang w:val="uk-UA"/>
        </w:rPr>
        <w:t xml:space="preserve">( </w:t>
      </w:r>
      <w:bookmarkStart w:id="0" w:name="__DdeLink__1048_2021683639"/>
      <w:proofErr w:type="spellStart"/>
      <w:r w:rsidRPr="00E6043C">
        <w:rPr>
          <w:rFonts w:ascii="Times New Roman" w:cs="Times New Roman"/>
          <w:sz w:val="28"/>
          <w:lang w:val="uk-UA"/>
        </w:rPr>
        <w:t>Eclipse</w:t>
      </w:r>
      <w:proofErr w:type="spellEnd"/>
      <w:r w:rsidRPr="00E6043C">
        <w:rPr>
          <w:rFonts w:ascii="Times New Roman" w:cs="Times New Roman"/>
          <w:sz w:val="28"/>
          <w:lang w:val="uk-UA"/>
        </w:rPr>
        <w:t xml:space="preserve">, </w:t>
      </w:r>
      <w:proofErr w:type="spellStart"/>
      <w:r w:rsidRPr="00E6043C">
        <w:rPr>
          <w:rFonts w:ascii="Times New Roman" w:cs="Times New Roman"/>
          <w:sz w:val="28"/>
          <w:lang w:val="uk-UA"/>
        </w:rPr>
        <w:t>CodeLite</w:t>
      </w:r>
      <w:bookmarkEnd w:id="0"/>
      <w:proofErr w:type="spellEnd"/>
      <w:r w:rsidRPr="00E6043C">
        <w:rPr>
          <w:rFonts w:ascii="Times New Roman" w:cs="Times New Roman"/>
          <w:sz w:val="28"/>
          <w:lang w:val="uk-UA"/>
        </w:rPr>
        <w:t xml:space="preserve">: </w:t>
      </w:r>
      <w:proofErr w:type="spellStart"/>
      <w:r w:rsidRPr="00E6043C">
        <w:rPr>
          <w:rFonts w:ascii="Times New Roman" w:cs="Times New Roman"/>
          <w:b/>
          <w:sz w:val="28"/>
          <w:lang w:val="uk-UA"/>
        </w:rPr>
        <w:t>gcc</w:t>
      </w:r>
      <w:proofErr w:type="spellEnd"/>
      <w:r w:rsidRPr="00E6043C">
        <w:rPr>
          <w:rFonts w:ascii="Times New Roman" w:cs="Times New Roman"/>
          <w:b/>
          <w:sz w:val="28"/>
          <w:lang w:val="uk-UA"/>
        </w:rPr>
        <w:t xml:space="preserve"> hello1.c </w:t>
      </w:r>
      <w:r w:rsidRPr="00E6043C">
        <w:rPr>
          <w:rFonts w:ascii="Times New Roman" w:cs="Times New Roman"/>
          <w:sz w:val="28"/>
          <w:lang w:val="uk-UA"/>
        </w:rPr>
        <w:t>)</w:t>
      </w:r>
    </w:p>
    <w:p w14:paraId="1DD6A77C" w14:textId="77777777" w:rsidR="005B3E44" w:rsidRPr="00E6043C" w:rsidRDefault="005B3E44" w:rsidP="00355704">
      <w:pPr>
        <w:pStyle w:val="cecece3ff1f1f13fededed3feeeeee3fe2e2e23fededed3feeeeee3fe9e9e93ff2f2f23fe5e5e53feaeaea3ff1f1f13ff2f2f23f"/>
        <w:numPr>
          <w:ilvl w:val="0"/>
          <w:numId w:val="5"/>
        </w:numPr>
        <w:spacing w:after="0" w:line="240" w:lineRule="auto"/>
        <w:ind w:left="0"/>
        <w:jc w:val="both"/>
        <w:rPr>
          <w:rFonts w:cs="Times New Roman"/>
        </w:rPr>
      </w:pPr>
      <w:proofErr w:type="spellStart"/>
      <w:r w:rsidRPr="00E6043C">
        <w:rPr>
          <w:rFonts w:ascii="Times New Roman" w:cs="Times New Roman"/>
          <w:sz w:val="28"/>
          <w:lang w:val="uk-UA"/>
        </w:rPr>
        <w:t>Turbo</w:t>
      </w:r>
      <w:proofErr w:type="spellEnd"/>
      <w:r w:rsidRPr="00E6043C">
        <w:rPr>
          <w:rFonts w:ascii="Times New Roman" w:cs="Times New Roman"/>
          <w:sz w:val="28"/>
          <w:lang w:val="uk-UA"/>
        </w:rPr>
        <w:t xml:space="preserve"> C: </w:t>
      </w:r>
      <w:proofErr w:type="spellStart"/>
      <w:r w:rsidRPr="00E6043C">
        <w:rPr>
          <w:rFonts w:ascii="Times New Roman" w:cs="Times New Roman"/>
          <w:b/>
          <w:sz w:val="28"/>
          <w:lang w:val="uk-UA"/>
        </w:rPr>
        <w:t>tc</w:t>
      </w:r>
      <w:proofErr w:type="spellEnd"/>
      <w:r w:rsidRPr="00E6043C">
        <w:rPr>
          <w:rFonts w:ascii="Times New Roman" w:cs="Times New Roman"/>
          <w:b/>
          <w:sz w:val="28"/>
          <w:lang w:val="uk-UA"/>
        </w:rPr>
        <w:t xml:space="preserve"> hello1.c </w:t>
      </w:r>
    </w:p>
    <w:p w14:paraId="4EE3F146" w14:textId="77777777" w:rsidR="005B3E44" w:rsidRPr="00E6043C" w:rsidRDefault="005B3E44" w:rsidP="00355704">
      <w:pPr>
        <w:numPr>
          <w:ilvl w:val="0"/>
          <w:numId w:val="5"/>
        </w:numPr>
        <w:ind w:left="0"/>
        <w:jc w:val="both"/>
        <w:rPr>
          <w:rFonts w:cs="Times New Roman"/>
        </w:rPr>
      </w:pPr>
      <w:proofErr w:type="spellStart"/>
      <w:r w:rsidRPr="00E6043C">
        <w:rPr>
          <w:rFonts w:ascii="Times New Roman" w:cs="Times New Roman"/>
          <w:sz w:val="28"/>
          <w:lang w:val="uk-UA"/>
        </w:rPr>
        <w:t>Borland</w:t>
      </w:r>
      <w:proofErr w:type="spellEnd"/>
      <w:r w:rsidRPr="00E6043C">
        <w:rPr>
          <w:rFonts w:ascii="Times New Roman" w:cs="Times New Roman"/>
          <w:sz w:val="28"/>
          <w:lang w:val="uk-UA"/>
        </w:rPr>
        <w:t xml:space="preserve"> </w:t>
      </w:r>
      <w:proofErr w:type="spellStart"/>
      <w:r w:rsidRPr="00E6043C">
        <w:rPr>
          <w:rFonts w:ascii="Times New Roman" w:cs="Times New Roman"/>
          <w:sz w:val="28"/>
          <w:lang w:val="uk-UA"/>
        </w:rPr>
        <w:t>Builder</w:t>
      </w:r>
      <w:proofErr w:type="spellEnd"/>
      <w:r w:rsidRPr="00E6043C">
        <w:rPr>
          <w:rFonts w:ascii="Times New Roman" w:cs="Times New Roman"/>
          <w:sz w:val="28"/>
          <w:lang w:val="uk-UA"/>
        </w:rPr>
        <w:t xml:space="preserve"> C++: </w:t>
      </w:r>
      <w:proofErr w:type="spellStart"/>
      <w:r w:rsidRPr="00E6043C">
        <w:rPr>
          <w:rFonts w:ascii="Times New Roman" w:cs="Times New Roman"/>
          <w:b/>
          <w:sz w:val="28"/>
          <w:lang w:val="uk-UA"/>
        </w:rPr>
        <w:t>bc</w:t>
      </w:r>
      <w:proofErr w:type="spellEnd"/>
      <w:r w:rsidRPr="00E6043C">
        <w:rPr>
          <w:rFonts w:ascii="Times New Roman" w:cs="Times New Roman"/>
          <w:b/>
          <w:sz w:val="28"/>
          <w:lang w:val="uk-UA"/>
        </w:rPr>
        <w:t xml:space="preserve"> hello1.c</w:t>
      </w:r>
    </w:p>
    <w:p w14:paraId="19ABF13C" w14:textId="77777777" w:rsidR="005B3E44" w:rsidRPr="00E6043C" w:rsidRDefault="005B3E44" w:rsidP="00BA261B">
      <w:pPr>
        <w:ind w:firstLine="426"/>
        <w:jc w:val="both"/>
        <w:rPr>
          <w:rFonts w:cs="Times New Roman"/>
          <w:lang w:val="ru-RU"/>
        </w:rPr>
      </w:pPr>
      <w:r w:rsidRPr="00E6043C">
        <w:rPr>
          <w:rFonts w:ascii="Times New Roman" w:cs="Times New Roman"/>
          <w:sz w:val="28"/>
          <w:lang w:val="uk-UA"/>
        </w:rPr>
        <w:t>Іншим</w:t>
      </w:r>
      <w:r w:rsidRPr="00E6043C">
        <w:rPr>
          <w:rFonts w:ascii="Times New Roman" w:cs="Times New Roman"/>
          <w:sz w:val="28"/>
          <w:lang w:val="uk-UA"/>
        </w:rPr>
        <w:t xml:space="preserve"> </w:t>
      </w:r>
      <w:r w:rsidRPr="00E6043C">
        <w:rPr>
          <w:rFonts w:ascii="Times New Roman" w:cs="Times New Roman"/>
          <w:sz w:val="28"/>
          <w:lang w:val="uk-UA"/>
        </w:rPr>
        <w:t>шляхом</w:t>
      </w:r>
      <w:r w:rsidRPr="00E6043C">
        <w:rPr>
          <w:rFonts w:ascii="Times New Roman" w:cs="Times New Roman"/>
          <w:sz w:val="28"/>
          <w:lang w:val="uk-UA"/>
        </w:rPr>
        <w:t xml:space="preserve"> </w:t>
      </w:r>
      <w:r w:rsidRPr="00E6043C">
        <w:rPr>
          <w:rFonts w:ascii="Times New Roman" w:cs="Times New Roman"/>
          <w:sz w:val="28"/>
          <w:lang w:val="uk-UA"/>
        </w:rPr>
        <w:t>компіляції</w:t>
      </w:r>
      <w:r w:rsidRPr="00E6043C">
        <w:rPr>
          <w:rFonts w:ascii="Times New Roman" w:cs="Times New Roman"/>
          <w:sz w:val="28"/>
          <w:lang w:val="uk-UA"/>
        </w:rPr>
        <w:t xml:space="preserve"> </w:t>
      </w:r>
      <w:r w:rsidRPr="00E6043C">
        <w:rPr>
          <w:rFonts w:ascii="Times New Roman" w:cs="Times New Roman"/>
          <w:sz w:val="28"/>
          <w:lang w:val="uk-UA"/>
        </w:rPr>
        <w:t>може</w:t>
      </w:r>
      <w:r w:rsidRPr="00E6043C">
        <w:rPr>
          <w:rFonts w:ascii="Times New Roman" w:cs="Times New Roman"/>
          <w:sz w:val="28"/>
          <w:lang w:val="uk-UA"/>
        </w:rPr>
        <w:t xml:space="preserve"> </w:t>
      </w:r>
      <w:r w:rsidRPr="00E6043C">
        <w:rPr>
          <w:rFonts w:ascii="Times New Roman" w:cs="Times New Roman"/>
          <w:sz w:val="28"/>
          <w:lang w:val="uk-UA"/>
        </w:rPr>
        <w:t>бути</w:t>
      </w:r>
      <w:r w:rsidRPr="00E6043C">
        <w:rPr>
          <w:rFonts w:ascii="Times New Roman" w:cs="Times New Roman"/>
          <w:sz w:val="28"/>
          <w:lang w:val="uk-UA"/>
        </w:rPr>
        <w:t xml:space="preserve"> </w:t>
      </w:r>
      <w:r w:rsidRPr="00E6043C">
        <w:rPr>
          <w:rFonts w:ascii="Times New Roman" w:cs="Times New Roman"/>
          <w:sz w:val="28"/>
          <w:lang w:val="uk-UA"/>
        </w:rPr>
        <w:t>створення</w:t>
      </w:r>
      <w:r w:rsidRPr="00E6043C">
        <w:rPr>
          <w:rFonts w:ascii="Times New Roman" w:cs="Times New Roman"/>
          <w:sz w:val="28"/>
          <w:lang w:val="uk-UA"/>
        </w:rPr>
        <w:t xml:space="preserve"> </w:t>
      </w:r>
      <w:r w:rsidRPr="00E6043C">
        <w:rPr>
          <w:rFonts w:ascii="Times New Roman" w:cs="Times New Roman"/>
          <w:sz w:val="28"/>
          <w:lang w:val="uk-UA"/>
        </w:rPr>
        <w:t>проекту</w:t>
      </w:r>
      <w:r w:rsidRPr="00E6043C">
        <w:rPr>
          <w:rFonts w:ascii="Times New Roman" w:cs="Times New Roman"/>
          <w:sz w:val="28"/>
          <w:lang w:val="uk-UA"/>
        </w:rPr>
        <w:t xml:space="preserve"> </w:t>
      </w:r>
      <w:r w:rsidRPr="00E6043C">
        <w:rPr>
          <w:rFonts w:ascii="Times New Roman" w:cs="Times New Roman"/>
          <w:sz w:val="28"/>
          <w:lang w:val="uk-UA"/>
        </w:rPr>
        <w:t>за</w:t>
      </w:r>
      <w:r w:rsidRPr="00E6043C">
        <w:rPr>
          <w:rFonts w:ascii="Times New Roman" w:cs="Times New Roman"/>
          <w:sz w:val="28"/>
          <w:lang w:val="uk-UA"/>
        </w:rPr>
        <w:t xml:space="preserve"> </w:t>
      </w:r>
      <w:r w:rsidRPr="00E6043C">
        <w:rPr>
          <w:rFonts w:ascii="Times New Roman" w:cs="Times New Roman"/>
          <w:sz w:val="28"/>
          <w:lang w:val="uk-UA"/>
        </w:rPr>
        <w:t>допомогою</w:t>
      </w:r>
      <w:r w:rsidRPr="00E6043C">
        <w:rPr>
          <w:rFonts w:ascii="Times New Roman" w:cs="Times New Roman"/>
          <w:sz w:val="28"/>
          <w:lang w:val="uk-UA"/>
        </w:rPr>
        <w:t xml:space="preserve"> </w:t>
      </w:r>
      <w:r w:rsidRPr="00E6043C">
        <w:rPr>
          <w:rFonts w:ascii="Times New Roman" w:cs="Times New Roman"/>
          <w:sz w:val="28"/>
          <w:lang w:val="uk-UA"/>
        </w:rPr>
        <w:t>середовища</w:t>
      </w:r>
      <w:r w:rsidRPr="00E6043C">
        <w:rPr>
          <w:rFonts w:ascii="Times New Roman" w:cs="Times New Roman"/>
          <w:sz w:val="28"/>
          <w:lang w:val="uk-UA"/>
        </w:rPr>
        <w:t xml:space="preserve"> </w:t>
      </w:r>
      <w:r w:rsidRPr="00E6043C">
        <w:rPr>
          <w:rFonts w:ascii="Times New Roman" w:cs="Times New Roman"/>
          <w:sz w:val="28"/>
          <w:lang w:val="uk-UA"/>
        </w:rPr>
        <w:t>розробки</w:t>
      </w:r>
      <w:r w:rsidRPr="00E6043C">
        <w:rPr>
          <w:rFonts w:ascii="Times New Roman" w:cs="Times New Roman"/>
          <w:sz w:val="28"/>
          <w:lang w:val="uk-UA"/>
        </w:rPr>
        <w:t xml:space="preserve">, MS </w:t>
      </w:r>
      <w:proofErr w:type="spellStart"/>
      <w:r w:rsidRPr="00E6043C">
        <w:rPr>
          <w:rFonts w:ascii="Times New Roman" w:cs="Times New Roman"/>
          <w:sz w:val="28"/>
          <w:lang w:val="uk-UA"/>
        </w:rPr>
        <w:t>Visual</w:t>
      </w:r>
      <w:proofErr w:type="spellEnd"/>
      <w:r w:rsidRPr="00E6043C">
        <w:rPr>
          <w:rFonts w:ascii="Times New Roman" w:cs="Times New Roman"/>
          <w:sz w:val="28"/>
          <w:lang w:val="uk-UA"/>
        </w:rPr>
        <w:t xml:space="preserve"> </w:t>
      </w:r>
      <w:proofErr w:type="spellStart"/>
      <w:r w:rsidRPr="00E6043C">
        <w:rPr>
          <w:rFonts w:ascii="Times New Roman" w:cs="Times New Roman"/>
          <w:sz w:val="28"/>
          <w:lang w:val="uk-UA"/>
        </w:rPr>
        <w:t>Studio</w:t>
      </w:r>
      <w:proofErr w:type="spellEnd"/>
      <w:r w:rsidRPr="00E6043C">
        <w:rPr>
          <w:rFonts w:ascii="Times New Roman" w:cs="Times New Roman"/>
          <w:sz w:val="28"/>
          <w:lang w:val="uk-UA"/>
        </w:rPr>
        <w:t xml:space="preserve">, </w:t>
      </w:r>
      <w:proofErr w:type="spellStart"/>
      <w:r w:rsidRPr="00E6043C">
        <w:rPr>
          <w:rFonts w:ascii="Times New Roman" w:cs="Times New Roman"/>
          <w:sz w:val="28"/>
          <w:lang w:val="uk-UA"/>
        </w:rPr>
        <w:t>Eclipse</w:t>
      </w:r>
      <w:proofErr w:type="spellEnd"/>
      <w:r w:rsidRPr="00E6043C">
        <w:rPr>
          <w:rFonts w:ascii="Times New Roman" w:cs="Times New Roman"/>
          <w:sz w:val="28"/>
          <w:lang w:val="uk-UA"/>
        </w:rPr>
        <w:t xml:space="preserve">, </w:t>
      </w:r>
      <w:proofErr w:type="spellStart"/>
      <w:r w:rsidRPr="00E6043C">
        <w:rPr>
          <w:rFonts w:ascii="Times New Roman" w:cs="Times New Roman"/>
          <w:sz w:val="28"/>
          <w:lang w:val="uk-UA"/>
        </w:rPr>
        <w:t>CodeLite</w:t>
      </w:r>
      <w:proofErr w:type="spellEnd"/>
      <w:r w:rsidRPr="00E6043C">
        <w:rPr>
          <w:rFonts w:ascii="Times New Roman" w:cs="Times New Roman"/>
          <w:sz w:val="28"/>
          <w:lang w:val="uk-UA"/>
        </w:rPr>
        <w:t xml:space="preserve">, </w:t>
      </w:r>
      <w:proofErr w:type="spellStart"/>
      <w:r w:rsidRPr="00E6043C">
        <w:rPr>
          <w:rFonts w:ascii="Times New Roman" w:cs="Times New Roman"/>
          <w:sz w:val="28"/>
          <w:lang w:val="uk-UA"/>
        </w:rPr>
        <w:t>Code:Blocks</w:t>
      </w:r>
      <w:proofErr w:type="spellEnd"/>
      <w:r w:rsidRPr="00E6043C">
        <w:rPr>
          <w:rFonts w:ascii="Times New Roman" w:cs="Times New Roman"/>
          <w:sz w:val="28"/>
          <w:lang w:val="uk-UA"/>
        </w:rPr>
        <w:t xml:space="preserve">, </w:t>
      </w:r>
      <w:proofErr w:type="spellStart"/>
      <w:r w:rsidRPr="00E6043C">
        <w:rPr>
          <w:rFonts w:ascii="Times New Roman" w:cs="Times New Roman"/>
          <w:sz w:val="28"/>
          <w:lang w:val="uk-UA"/>
        </w:rPr>
        <w:t>Borland</w:t>
      </w:r>
      <w:proofErr w:type="spellEnd"/>
      <w:r w:rsidRPr="00E6043C">
        <w:rPr>
          <w:rFonts w:ascii="Times New Roman" w:cs="Times New Roman"/>
          <w:sz w:val="28"/>
          <w:lang w:val="uk-UA"/>
        </w:rPr>
        <w:t xml:space="preserve"> </w:t>
      </w:r>
      <w:proofErr w:type="spellStart"/>
      <w:r w:rsidRPr="00E6043C">
        <w:rPr>
          <w:rFonts w:ascii="Times New Roman" w:cs="Times New Roman"/>
          <w:sz w:val="28"/>
          <w:lang w:val="uk-UA"/>
        </w:rPr>
        <w:t>Builder</w:t>
      </w:r>
      <w:proofErr w:type="spellEnd"/>
      <w:r w:rsidRPr="00E6043C">
        <w:rPr>
          <w:rFonts w:ascii="Times New Roman" w:cs="Times New Roman"/>
          <w:sz w:val="28"/>
          <w:lang w:val="uk-UA"/>
        </w:rPr>
        <w:t xml:space="preserve"> </w:t>
      </w:r>
      <w:r w:rsidRPr="00E6043C">
        <w:rPr>
          <w:rFonts w:ascii="Times New Roman" w:cs="Times New Roman"/>
          <w:sz w:val="28"/>
          <w:lang w:val="uk-UA"/>
        </w:rPr>
        <w:t>і</w:t>
      </w:r>
      <w:r w:rsidRPr="00E6043C">
        <w:rPr>
          <w:rFonts w:ascii="Times New Roman" w:cs="Times New Roman"/>
          <w:sz w:val="28"/>
          <w:lang w:val="uk-UA"/>
        </w:rPr>
        <w:t xml:space="preserve"> </w:t>
      </w:r>
      <w:proofErr w:type="spellStart"/>
      <w:r w:rsidRPr="00E6043C">
        <w:rPr>
          <w:rFonts w:ascii="Times New Roman" w:cs="Times New Roman"/>
          <w:sz w:val="28"/>
          <w:lang w:val="uk-UA"/>
        </w:rPr>
        <w:t>т</w:t>
      </w:r>
      <w:r w:rsidRPr="00E6043C">
        <w:rPr>
          <w:rFonts w:ascii="Times New Roman" w:cs="Times New Roman"/>
          <w:sz w:val="28"/>
          <w:lang w:val="uk-UA"/>
        </w:rPr>
        <w:t>.</w:t>
      </w:r>
      <w:r w:rsidRPr="00E6043C">
        <w:rPr>
          <w:rFonts w:ascii="Times New Roman" w:cs="Times New Roman"/>
          <w:sz w:val="28"/>
          <w:lang w:val="uk-UA"/>
        </w:rPr>
        <w:t>п</w:t>
      </w:r>
      <w:proofErr w:type="spellEnd"/>
      <w:r w:rsidRPr="00E6043C">
        <w:rPr>
          <w:rFonts w:ascii="Times New Roman" w:cs="Times New Roman"/>
          <w:sz w:val="28"/>
          <w:lang w:val="uk-UA"/>
        </w:rPr>
        <w:t>.  (</w:t>
      </w:r>
      <w:r w:rsidRPr="00E6043C">
        <w:rPr>
          <w:rFonts w:ascii="Times New Roman" w:cs="Times New Roman"/>
          <w:sz w:val="28"/>
          <w:lang w:val="uk-UA"/>
        </w:rPr>
        <w:t>в</w:t>
      </w:r>
      <w:r w:rsidRPr="00E6043C">
        <w:rPr>
          <w:rFonts w:ascii="Times New Roman" w:cs="Times New Roman"/>
          <w:sz w:val="28"/>
          <w:lang w:val="uk-UA"/>
        </w:rPr>
        <w:t xml:space="preserve"> </w:t>
      </w:r>
      <w:r w:rsidRPr="00E6043C">
        <w:rPr>
          <w:rFonts w:ascii="Times New Roman" w:cs="Times New Roman"/>
          <w:sz w:val="28"/>
          <w:lang w:val="uk-UA"/>
        </w:rPr>
        <w:t>даному</w:t>
      </w:r>
      <w:r w:rsidRPr="00E6043C">
        <w:rPr>
          <w:rFonts w:ascii="Times New Roman" w:cs="Times New Roman"/>
          <w:sz w:val="28"/>
          <w:lang w:val="uk-UA"/>
        </w:rPr>
        <w:t xml:space="preserve"> </w:t>
      </w:r>
      <w:r w:rsidRPr="00E6043C">
        <w:rPr>
          <w:rFonts w:ascii="Times New Roman" w:cs="Times New Roman"/>
          <w:sz w:val="28"/>
          <w:lang w:val="uk-UA"/>
        </w:rPr>
        <w:t>випадку</w:t>
      </w:r>
      <w:r w:rsidRPr="00E6043C">
        <w:rPr>
          <w:rFonts w:ascii="Times New Roman" w:cs="Times New Roman"/>
          <w:sz w:val="28"/>
          <w:lang w:val="uk-UA"/>
        </w:rPr>
        <w:t xml:space="preserve"> </w:t>
      </w:r>
      <w:r w:rsidRPr="00E6043C">
        <w:rPr>
          <w:rFonts w:ascii="Times New Roman" w:cs="Times New Roman"/>
          <w:sz w:val="28"/>
          <w:lang w:val="uk-UA"/>
        </w:rPr>
        <w:t>потрібно</w:t>
      </w:r>
      <w:r w:rsidRPr="00E6043C">
        <w:rPr>
          <w:rFonts w:ascii="Times New Roman" w:cs="Times New Roman"/>
          <w:sz w:val="28"/>
          <w:lang w:val="uk-UA"/>
        </w:rPr>
        <w:t xml:space="preserve"> </w:t>
      </w:r>
      <w:r w:rsidRPr="00E6043C">
        <w:rPr>
          <w:rFonts w:ascii="Times New Roman" w:cs="Times New Roman"/>
          <w:sz w:val="28"/>
          <w:lang w:val="uk-UA"/>
        </w:rPr>
        <w:t>створити</w:t>
      </w:r>
      <w:r w:rsidRPr="00E6043C">
        <w:rPr>
          <w:rFonts w:ascii="Times New Roman" w:cs="Times New Roman"/>
          <w:sz w:val="28"/>
          <w:lang w:val="uk-UA"/>
        </w:rPr>
        <w:t xml:space="preserve"> </w:t>
      </w:r>
      <w:r w:rsidRPr="00E6043C">
        <w:rPr>
          <w:rFonts w:ascii="Times New Roman" w:cs="Times New Roman"/>
          <w:sz w:val="28"/>
          <w:lang w:val="uk-UA"/>
        </w:rPr>
        <w:t>консольний</w:t>
      </w:r>
      <w:r w:rsidRPr="00E6043C">
        <w:rPr>
          <w:rFonts w:ascii="Times New Roman" w:cs="Times New Roman"/>
          <w:sz w:val="28"/>
          <w:lang w:val="uk-UA"/>
        </w:rPr>
        <w:t xml:space="preserve"> </w:t>
      </w:r>
      <w:r w:rsidRPr="00E6043C">
        <w:rPr>
          <w:rFonts w:ascii="Times New Roman" w:cs="Times New Roman"/>
          <w:sz w:val="28"/>
          <w:lang w:val="uk-UA"/>
        </w:rPr>
        <w:t>проект</w:t>
      </w:r>
      <w:r w:rsidRPr="00E6043C">
        <w:rPr>
          <w:rFonts w:ascii="Times New Roman" w:cs="Times New Roman"/>
          <w:sz w:val="28"/>
          <w:lang w:val="uk-UA"/>
        </w:rPr>
        <w:t xml:space="preserve">) </w:t>
      </w:r>
      <w:r w:rsidRPr="00E6043C">
        <w:rPr>
          <w:rFonts w:ascii="Times New Roman" w:cs="Times New Roman"/>
          <w:sz w:val="28"/>
          <w:lang w:val="uk-UA"/>
        </w:rPr>
        <w:t>та</w:t>
      </w:r>
      <w:r w:rsidRPr="00E6043C">
        <w:rPr>
          <w:rFonts w:ascii="Times New Roman" w:cs="Times New Roman"/>
          <w:sz w:val="28"/>
          <w:lang w:val="uk-UA"/>
        </w:rPr>
        <w:t xml:space="preserve"> </w:t>
      </w:r>
      <w:r w:rsidRPr="00E6043C">
        <w:rPr>
          <w:rFonts w:ascii="Times New Roman" w:cs="Times New Roman"/>
          <w:sz w:val="28"/>
          <w:lang w:val="uk-UA"/>
        </w:rPr>
        <w:t>запустити</w:t>
      </w:r>
      <w:r w:rsidRPr="00E6043C">
        <w:rPr>
          <w:rFonts w:ascii="Times New Roman" w:cs="Times New Roman"/>
          <w:sz w:val="28"/>
          <w:lang w:val="uk-UA"/>
        </w:rPr>
        <w:t xml:space="preserve"> </w:t>
      </w:r>
      <w:r w:rsidRPr="00E6043C">
        <w:rPr>
          <w:rFonts w:ascii="Times New Roman" w:cs="Times New Roman"/>
          <w:sz w:val="28"/>
          <w:lang w:val="uk-UA"/>
        </w:rPr>
        <w:t>відповідною</w:t>
      </w:r>
      <w:r w:rsidRPr="00E6043C">
        <w:rPr>
          <w:rFonts w:ascii="Times New Roman" w:cs="Times New Roman"/>
          <w:sz w:val="28"/>
          <w:lang w:val="uk-UA"/>
        </w:rPr>
        <w:t xml:space="preserve"> </w:t>
      </w:r>
      <w:r w:rsidRPr="00E6043C">
        <w:rPr>
          <w:rFonts w:ascii="Times New Roman" w:cs="Times New Roman"/>
          <w:sz w:val="28"/>
          <w:lang w:val="uk-UA"/>
        </w:rPr>
        <w:t>кнопкою</w:t>
      </w:r>
      <w:r w:rsidRPr="00E6043C">
        <w:rPr>
          <w:rFonts w:ascii="Times New Roman" w:cs="Times New Roman"/>
          <w:sz w:val="28"/>
          <w:lang w:val="uk-UA"/>
        </w:rPr>
        <w:t xml:space="preserve"> </w:t>
      </w:r>
      <w:r w:rsidRPr="00E6043C">
        <w:rPr>
          <w:rFonts w:ascii="Times New Roman" w:cs="Times New Roman"/>
          <w:sz w:val="28"/>
          <w:lang w:val="uk-UA"/>
        </w:rPr>
        <w:t>запуску</w:t>
      </w:r>
      <w:r w:rsidRPr="00E6043C">
        <w:rPr>
          <w:rFonts w:ascii="Times New Roman" w:cs="Times New Roman"/>
          <w:sz w:val="28"/>
          <w:lang w:val="uk-UA"/>
        </w:rPr>
        <w:t xml:space="preserve">. </w:t>
      </w:r>
      <w:r w:rsidRPr="00E6043C">
        <w:rPr>
          <w:rFonts w:ascii="Times New Roman" w:cs="Times New Roman"/>
          <w:sz w:val="28"/>
          <w:lang w:val="uk-UA"/>
        </w:rPr>
        <w:t>В</w:t>
      </w:r>
      <w:r w:rsidRPr="00E6043C">
        <w:rPr>
          <w:rFonts w:ascii="Times New Roman" w:cs="Times New Roman"/>
          <w:sz w:val="28"/>
          <w:lang w:val="uk-UA"/>
        </w:rPr>
        <w:t xml:space="preserve"> </w:t>
      </w:r>
      <w:r w:rsidRPr="00E6043C">
        <w:rPr>
          <w:rFonts w:ascii="Times New Roman" w:cs="Times New Roman"/>
          <w:sz w:val="28"/>
          <w:lang w:val="uk-UA"/>
        </w:rPr>
        <w:t>цьому</w:t>
      </w:r>
      <w:r w:rsidRPr="00E6043C">
        <w:rPr>
          <w:rFonts w:ascii="Times New Roman" w:cs="Times New Roman"/>
          <w:sz w:val="28"/>
          <w:lang w:val="uk-UA"/>
        </w:rPr>
        <w:t xml:space="preserve"> </w:t>
      </w:r>
      <w:r w:rsidRPr="00E6043C">
        <w:rPr>
          <w:rFonts w:ascii="Times New Roman" w:cs="Times New Roman"/>
          <w:sz w:val="28"/>
          <w:lang w:val="uk-UA"/>
        </w:rPr>
        <w:t>випадку</w:t>
      </w:r>
      <w:r w:rsidRPr="00E6043C">
        <w:rPr>
          <w:rFonts w:ascii="Times New Roman" w:cs="Times New Roman"/>
          <w:sz w:val="28"/>
          <w:lang w:val="uk-UA"/>
        </w:rPr>
        <w:t xml:space="preserve"> </w:t>
      </w:r>
      <w:r w:rsidRPr="00E6043C">
        <w:rPr>
          <w:rFonts w:ascii="Times New Roman" w:cs="Times New Roman"/>
          <w:sz w:val="28"/>
          <w:lang w:val="uk-UA"/>
        </w:rPr>
        <w:t>середовище</w:t>
      </w:r>
      <w:r w:rsidRPr="00E6043C">
        <w:rPr>
          <w:rFonts w:ascii="Times New Roman" w:cs="Times New Roman"/>
          <w:sz w:val="28"/>
          <w:lang w:val="uk-UA"/>
        </w:rPr>
        <w:t xml:space="preserve"> </w:t>
      </w:r>
      <w:r w:rsidRPr="00E6043C">
        <w:rPr>
          <w:rFonts w:ascii="Times New Roman" w:cs="Times New Roman"/>
          <w:sz w:val="28"/>
          <w:lang w:val="uk-UA"/>
        </w:rPr>
        <w:t>розробки</w:t>
      </w:r>
      <w:r w:rsidRPr="00E6043C">
        <w:rPr>
          <w:rFonts w:ascii="Times New Roman" w:cs="Times New Roman"/>
          <w:sz w:val="28"/>
          <w:lang w:val="uk-UA"/>
        </w:rPr>
        <w:t xml:space="preserve"> </w:t>
      </w:r>
      <w:r w:rsidRPr="00E6043C">
        <w:rPr>
          <w:rFonts w:ascii="Times New Roman" w:cs="Times New Roman"/>
          <w:sz w:val="28"/>
          <w:lang w:val="uk-UA"/>
        </w:rPr>
        <w:t>само</w:t>
      </w:r>
      <w:r w:rsidRPr="00E6043C">
        <w:rPr>
          <w:rFonts w:ascii="Times New Roman" w:cs="Times New Roman"/>
          <w:sz w:val="28"/>
          <w:lang w:val="uk-UA"/>
        </w:rPr>
        <w:t xml:space="preserve"> </w:t>
      </w:r>
      <w:r w:rsidRPr="00E6043C">
        <w:rPr>
          <w:rFonts w:ascii="Times New Roman" w:cs="Times New Roman"/>
          <w:sz w:val="28"/>
          <w:lang w:val="uk-UA"/>
        </w:rPr>
        <w:t>повинно</w:t>
      </w:r>
      <w:r w:rsidRPr="00E6043C">
        <w:rPr>
          <w:rFonts w:ascii="Times New Roman" w:cs="Times New Roman"/>
          <w:sz w:val="28"/>
          <w:lang w:val="uk-UA"/>
        </w:rPr>
        <w:t xml:space="preserve"> </w:t>
      </w:r>
      <w:r w:rsidRPr="00E6043C">
        <w:rPr>
          <w:rFonts w:ascii="Times New Roman" w:cs="Times New Roman"/>
          <w:sz w:val="28"/>
          <w:lang w:val="uk-UA"/>
        </w:rPr>
        <w:t>згенерувати</w:t>
      </w:r>
      <w:r w:rsidRPr="00E6043C">
        <w:rPr>
          <w:rFonts w:ascii="Times New Roman" w:cs="Times New Roman"/>
          <w:sz w:val="28"/>
          <w:lang w:val="uk-UA"/>
        </w:rPr>
        <w:t xml:space="preserve"> </w:t>
      </w:r>
      <w:r w:rsidRPr="00E6043C">
        <w:rPr>
          <w:rFonts w:ascii="Times New Roman" w:cs="Times New Roman"/>
          <w:sz w:val="28"/>
          <w:lang w:val="uk-UA"/>
        </w:rPr>
        <w:t>команду</w:t>
      </w:r>
      <w:r w:rsidRPr="00E6043C">
        <w:rPr>
          <w:rFonts w:ascii="Times New Roman" w:cs="Times New Roman"/>
          <w:sz w:val="28"/>
          <w:lang w:val="uk-UA"/>
        </w:rPr>
        <w:t xml:space="preserve"> </w:t>
      </w:r>
      <w:r w:rsidRPr="00E6043C">
        <w:rPr>
          <w:rFonts w:ascii="Times New Roman" w:cs="Times New Roman"/>
          <w:sz w:val="28"/>
          <w:lang w:val="uk-UA"/>
        </w:rPr>
        <w:t>запуску</w:t>
      </w:r>
      <w:r w:rsidRPr="00E6043C">
        <w:rPr>
          <w:rFonts w:ascii="Times New Roman" w:cs="Times New Roman"/>
          <w:sz w:val="28"/>
          <w:lang w:val="uk-UA"/>
        </w:rPr>
        <w:t xml:space="preserve"> </w:t>
      </w:r>
      <w:r w:rsidRPr="00E6043C">
        <w:rPr>
          <w:rFonts w:ascii="Times New Roman" w:cs="Times New Roman"/>
          <w:sz w:val="28"/>
          <w:lang w:val="uk-UA"/>
        </w:rPr>
        <w:t>та</w:t>
      </w:r>
      <w:r w:rsidR="007B33A8" w:rsidRPr="00E6043C">
        <w:rPr>
          <w:rFonts w:ascii="Times New Roman" w:cs="Times New Roman"/>
          <w:sz w:val="28"/>
          <w:lang w:val="uk-UA"/>
        </w:rPr>
        <w:t>,</w:t>
      </w:r>
      <w:r w:rsidRPr="00E6043C">
        <w:rPr>
          <w:rFonts w:ascii="Times New Roman" w:cs="Times New Roman"/>
          <w:sz w:val="28"/>
          <w:lang w:val="uk-UA"/>
        </w:rPr>
        <w:t xml:space="preserve"> </w:t>
      </w:r>
      <w:r w:rsidRPr="00E6043C">
        <w:rPr>
          <w:rFonts w:ascii="Times New Roman" w:cs="Times New Roman"/>
          <w:sz w:val="28"/>
          <w:lang w:val="uk-UA"/>
        </w:rPr>
        <w:t>можливо</w:t>
      </w:r>
      <w:r w:rsidR="007B33A8" w:rsidRPr="00E6043C">
        <w:rPr>
          <w:rFonts w:ascii="Times New Roman" w:cs="Times New Roman"/>
          <w:sz w:val="28"/>
          <w:lang w:val="uk-UA"/>
        </w:rPr>
        <w:t>,</w:t>
      </w:r>
      <w:r w:rsidRPr="00E6043C">
        <w:rPr>
          <w:rFonts w:ascii="Times New Roman" w:cs="Times New Roman"/>
          <w:sz w:val="28"/>
          <w:lang w:val="uk-UA"/>
        </w:rPr>
        <w:t xml:space="preserve"> </w:t>
      </w:r>
      <w:r w:rsidRPr="00E6043C">
        <w:rPr>
          <w:rFonts w:ascii="Times New Roman" w:cs="Times New Roman"/>
          <w:sz w:val="28"/>
          <w:lang w:val="uk-UA"/>
        </w:rPr>
        <w:t>створити</w:t>
      </w:r>
      <w:r w:rsidRPr="00E6043C">
        <w:rPr>
          <w:rFonts w:ascii="Times New Roman" w:cs="Times New Roman"/>
          <w:sz w:val="28"/>
          <w:lang w:val="uk-UA"/>
        </w:rPr>
        <w:t xml:space="preserve"> </w:t>
      </w:r>
      <w:r w:rsidRPr="00E6043C">
        <w:rPr>
          <w:rFonts w:ascii="Times New Roman" w:cs="Times New Roman"/>
          <w:sz w:val="28"/>
          <w:lang w:val="uk-UA"/>
        </w:rPr>
        <w:t>автоматичний</w:t>
      </w:r>
      <w:r w:rsidRPr="00E6043C">
        <w:rPr>
          <w:rFonts w:ascii="Times New Roman" w:cs="Times New Roman"/>
          <w:sz w:val="28"/>
          <w:lang w:val="uk-UA"/>
        </w:rPr>
        <w:t xml:space="preserve"> </w:t>
      </w:r>
      <w:proofErr w:type="spellStart"/>
      <w:r w:rsidRPr="00E6043C">
        <w:rPr>
          <w:rFonts w:ascii="Times New Roman" w:cs="Times New Roman"/>
          <w:sz w:val="28"/>
          <w:lang w:val="uk-UA"/>
        </w:rPr>
        <w:t>скріпт</w:t>
      </w:r>
      <w:proofErr w:type="spellEnd"/>
      <w:r w:rsidRPr="00E6043C">
        <w:rPr>
          <w:rFonts w:ascii="Times New Roman" w:cs="Times New Roman"/>
          <w:sz w:val="28"/>
          <w:lang w:val="uk-UA"/>
        </w:rPr>
        <w:t xml:space="preserve"> (</w:t>
      </w:r>
      <w:r w:rsidRPr="00E6043C">
        <w:rPr>
          <w:rFonts w:ascii="Times New Roman" w:cs="Times New Roman"/>
          <w:sz w:val="28"/>
          <w:lang w:val="uk-UA"/>
        </w:rPr>
        <w:t>більш</w:t>
      </w:r>
      <w:r w:rsidRPr="00E6043C">
        <w:rPr>
          <w:rFonts w:ascii="Times New Roman" w:cs="Times New Roman"/>
          <w:sz w:val="28"/>
          <w:lang w:val="uk-UA"/>
        </w:rPr>
        <w:t xml:space="preserve"> </w:t>
      </w:r>
      <w:r w:rsidRPr="00E6043C">
        <w:rPr>
          <w:rFonts w:ascii="Times New Roman" w:cs="Times New Roman"/>
          <w:sz w:val="28"/>
          <w:lang w:val="uk-UA"/>
        </w:rPr>
        <w:t>докладно</w:t>
      </w:r>
      <w:r w:rsidRPr="00E6043C">
        <w:rPr>
          <w:rFonts w:ascii="Times New Roman" w:cs="Times New Roman"/>
          <w:sz w:val="28"/>
          <w:lang w:val="uk-UA"/>
        </w:rPr>
        <w:t xml:space="preserve"> </w:t>
      </w:r>
      <w:r w:rsidRPr="00E6043C">
        <w:rPr>
          <w:rFonts w:ascii="Times New Roman" w:cs="Times New Roman"/>
          <w:sz w:val="28"/>
          <w:lang w:val="uk-UA"/>
        </w:rPr>
        <w:t>про</w:t>
      </w:r>
      <w:r w:rsidRPr="00E6043C">
        <w:rPr>
          <w:rFonts w:ascii="Times New Roman" w:cs="Times New Roman"/>
          <w:sz w:val="28"/>
          <w:lang w:val="uk-UA"/>
        </w:rPr>
        <w:t xml:space="preserve"> </w:t>
      </w:r>
      <w:r w:rsidRPr="00E6043C">
        <w:rPr>
          <w:rFonts w:ascii="Times New Roman" w:cs="Times New Roman"/>
          <w:sz w:val="28"/>
          <w:lang w:val="uk-UA"/>
        </w:rPr>
        <w:t>це</w:t>
      </w:r>
      <w:r w:rsidRPr="00E6043C">
        <w:rPr>
          <w:rFonts w:ascii="Times New Roman" w:cs="Times New Roman"/>
          <w:sz w:val="28"/>
          <w:lang w:val="uk-UA"/>
        </w:rPr>
        <w:t xml:space="preserve"> </w:t>
      </w:r>
      <w:r w:rsidRPr="00E6043C">
        <w:rPr>
          <w:rFonts w:ascii="Times New Roman" w:cs="Times New Roman"/>
          <w:sz w:val="28"/>
          <w:lang w:val="uk-UA"/>
        </w:rPr>
        <w:t>в</w:t>
      </w:r>
      <w:r w:rsidRPr="00E6043C">
        <w:rPr>
          <w:rFonts w:ascii="Times New Roman" w:cs="Times New Roman"/>
          <w:sz w:val="28"/>
          <w:lang w:val="uk-UA"/>
        </w:rPr>
        <w:t xml:space="preserve"> </w:t>
      </w:r>
      <w:r w:rsidRPr="00E6043C">
        <w:rPr>
          <w:rFonts w:ascii="Times New Roman" w:cs="Times New Roman"/>
          <w:sz w:val="28"/>
          <w:lang w:val="uk-UA"/>
        </w:rPr>
        <w:t>наступних</w:t>
      </w:r>
      <w:r w:rsidRPr="00E6043C">
        <w:rPr>
          <w:rFonts w:ascii="Times New Roman" w:cs="Times New Roman"/>
          <w:sz w:val="28"/>
          <w:lang w:val="uk-UA"/>
        </w:rPr>
        <w:t xml:space="preserve"> </w:t>
      </w:r>
      <w:r w:rsidRPr="00E6043C">
        <w:rPr>
          <w:rFonts w:ascii="Times New Roman" w:cs="Times New Roman"/>
          <w:sz w:val="28"/>
          <w:lang w:val="uk-UA"/>
        </w:rPr>
        <w:t>главах</w:t>
      </w:r>
      <w:r w:rsidRPr="00E6043C">
        <w:rPr>
          <w:rFonts w:ascii="Times New Roman" w:cs="Times New Roman"/>
          <w:sz w:val="28"/>
          <w:lang w:val="uk-UA"/>
        </w:rPr>
        <w:t xml:space="preserve">) </w:t>
      </w:r>
      <w:r w:rsidRPr="00E6043C">
        <w:rPr>
          <w:rFonts w:ascii="Times New Roman" w:cs="Times New Roman"/>
          <w:sz w:val="28"/>
          <w:lang w:val="uk-UA"/>
        </w:rPr>
        <w:t>для</w:t>
      </w:r>
      <w:r w:rsidRPr="00E6043C">
        <w:rPr>
          <w:rFonts w:ascii="Times New Roman" w:cs="Times New Roman"/>
          <w:sz w:val="28"/>
          <w:lang w:val="uk-UA"/>
        </w:rPr>
        <w:t xml:space="preserve"> </w:t>
      </w:r>
      <w:r w:rsidRPr="00E6043C">
        <w:rPr>
          <w:rFonts w:ascii="Times New Roman" w:cs="Times New Roman"/>
          <w:sz w:val="28"/>
          <w:lang w:val="uk-UA"/>
        </w:rPr>
        <w:t>запуску</w:t>
      </w:r>
      <w:r w:rsidRPr="00E6043C">
        <w:rPr>
          <w:rFonts w:ascii="Times New Roman" w:cs="Times New Roman"/>
          <w:sz w:val="28"/>
          <w:lang w:val="uk-UA"/>
        </w:rPr>
        <w:t xml:space="preserve"> </w:t>
      </w:r>
      <w:r w:rsidRPr="00E6043C">
        <w:rPr>
          <w:rFonts w:ascii="Times New Roman" w:cs="Times New Roman"/>
          <w:sz w:val="28"/>
          <w:lang w:val="uk-UA"/>
        </w:rPr>
        <w:t>програми</w:t>
      </w:r>
      <w:r w:rsidRPr="00E6043C">
        <w:rPr>
          <w:rFonts w:ascii="Times New Roman" w:cs="Times New Roman"/>
          <w:sz w:val="28"/>
          <w:lang w:val="uk-UA"/>
        </w:rPr>
        <w:t xml:space="preserve">. </w:t>
      </w:r>
    </w:p>
    <w:p w14:paraId="7452465D" w14:textId="77777777" w:rsidR="005B3E44" w:rsidRPr="00636AC6" w:rsidRDefault="005B3E44" w:rsidP="00BA261B">
      <w:pPr>
        <w:pStyle w:val="2"/>
        <w:spacing w:before="0" w:after="0"/>
        <w:rPr>
          <w:lang w:val="ru-RU"/>
        </w:rPr>
      </w:pPr>
      <w:r>
        <w:rPr>
          <w:lang w:val="uk-UA"/>
        </w:rPr>
        <w:t>Структурні частини програми на Сі</w:t>
      </w:r>
    </w:p>
    <w:p w14:paraId="13624723" w14:textId="24EE83D4" w:rsidR="005B3E44" w:rsidRPr="00636AC6" w:rsidRDefault="005B3E44" w:rsidP="00BA261B">
      <w:pPr>
        <w:pStyle w:val="3"/>
        <w:spacing w:before="0" w:after="0"/>
        <w:rPr>
          <w:lang w:val="ru-RU"/>
        </w:rPr>
      </w:pPr>
      <w:r>
        <w:rPr>
          <w:lang w:val="uk-UA"/>
        </w:rPr>
        <w:t xml:space="preserve">Токени </w:t>
      </w:r>
      <w:proofErr w:type="spellStart"/>
      <w:r>
        <w:rPr>
          <w:lang w:val="uk-UA"/>
        </w:rPr>
        <w:t>C</w:t>
      </w:r>
      <w:r w:rsidR="003C12DD">
        <w:rPr>
          <w:lang w:val="uk-UA"/>
        </w:rPr>
        <w:t>і</w:t>
      </w:r>
      <w:proofErr w:type="spellEnd"/>
    </w:p>
    <w:p w14:paraId="3C4FCC2D" w14:textId="6D442FB5" w:rsidR="005B3E44" w:rsidRPr="00E6043C" w:rsidRDefault="005B3E44" w:rsidP="00BA261B">
      <w:pPr>
        <w:pStyle w:val="TextBody"/>
        <w:spacing w:after="0" w:line="240" w:lineRule="auto"/>
        <w:ind w:firstLine="426"/>
        <w:jc w:val="both"/>
        <w:rPr>
          <w:rFonts w:cs="Times New Roman"/>
          <w:lang w:val="ru-RU"/>
        </w:rPr>
      </w:pPr>
      <w:r w:rsidRPr="00E6043C">
        <w:rPr>
          <w:rFonts w:ascii="Times New Roman" w:cs="Times New Roman"/>
          <w:sz w:val="28"/>
          <w:lang w:val="uk-UA"/>
        </w:rPr>
        <w:t>На</w:t>
      </w:r>
      <w:r w:rsidRPr="00E6043C">
        <w:rPr>
          <w:rFonts w:ascii="Times New Roman" w:cs="Times New Roman"/>
          <w:sz w:val="28"/>
          <w:lang w:val="uk-UA"/>
        </w:rPr>
        <w:t xml:space="preserve"> </w:t>
      </w:r>
      <w:r w:rsidRPr="00E6043C">
        <w:rPr>
          <w:rFonts w:ascii="Times New Roman" w:cs="Times New Roman"/>
          <w:sz w:val="28"/>
          <w:lang w:val="uk-UA"/>
        </w:rPr>
        <w:t>мові</w:t>
      </w:r>
      <w:r w:rsidRPr="00E6043C">
        <w:rPr>
          <w:rFonts w:ascii="Times New Roman" w:cs="Times New Roman"/>
          <w:sz w:val="28"/>
          <w:lang w:val="uk-UA"/>
        </w:rPr>
        <w:t xml:space="preserve"> </w:t>
      </w:r>
      <w:proofErr w:type="spellStart"/>
      <w:r w:rsidRPr="00E6043C">
        <w:rPr>
          <w:rFonts w:ascii="Times New Roman" w:cs="Times New Roman"/>
          <w:sz w:val="28"/>
          <w:lang w:val="uk-UA"/>
        </w:rPr>
        <w:t>C</w:t>
      </w:r>
      <w:r w:rsidR="003C12DD" w:rsidRPr="00E6043C">
        <w:rPr>
          <w:rFonts w:ascii="Times New Roman" w:cs="Times New Roman"/>
          <w:sz w:val="28"/>
          <w:lang w:val="uk-UA"/>
        </w:rPr>
        <w:t>і</w:t>
      </w:r>
      <w:proofErr w:type="spellEnd"/>
      <w:r w:rsidRPr="00E6043C">
        <w:rPr>
          <w:rFonts w:ascii="Times New Roman" w:cs="Times New Roman"/>
          <w:sz w:val="28"/>
          <w:lang w:val="uk-UA"/>
        </w:rPr>
        <w:t xml:space="preserve"> </w:t>
      </w:r>
      <w:r w:rsidRPr="00E6043C">
        <w:rPr>
          <w:rFonts w:ascii="Times New Roman" w:cs="Times New Roman"/>
          <w:sz w:val="28"/>
          <w:lang w:val="uk-UA"/>
        </w:rPr>
        <w:t>програма</w:t>
      </w:r>
      <w:r w:rsidRPr="00E6043C">
        <w:rPr>
          <w:rFonts w:ascii="Times New Roman" w:cs="Times New Roman"/>
          <w:sz w:val="28"/>
          <w:lang w:val="uk-UA"/>
        </w:rPr>
        <w:t xml:space="preserve"> </w:t>
      </w:r>
      <w:r w:rsidRPr="00E6043C">
        <w:rPr>
          <w:rFonts w:ascii="Times New Roman" w:cs="Times New Roman"/>
          <w:sz w:val="28"/>
          <w:lang w:val="uk-UA"/>
        </w:rPr>
        <w:t>складається</w:t>
      </w:r>
      <w:r w:rsidRPr="00E6043C">
        <w:rPr>
          <w:rFonts w:ascii="Times New Roman" w:cs="Times New Roman"/>
          <w:sz w:val="28"/>
          <w:lang w:val="uk-UA"/>
        </w:rPr>
        <w:t xml:space="preserve"> </w:t>
      </w:r>
      <w:r w:rsidRPr="00E6043C">
        <w:rPr>
          <w:rFonts w:ascii="Times New Roman" w:cs="Times New Roman"/>
          <w:sz w:val="28"/>
          <w:lang w:val="uk-UA"/>
        </w:rPr>
        <w:t>з</w:t>
      </w:r>
      <w:r w:rsidRPr="00E6043C">
        <w:rPr>
          <w:rFonts w:ascii="Times New Roman" w:cs="Times New Roman"/>
          <w:sz w:val="28"/>
          <w:lang w:val="uk-UA"/>
        </w:rPr>
        <w:t xml:space="preserve"> </w:t>
      </w:r>
      <w:r w:rsidRPr="00E6043C">
        <w:rPr>
          <w:rFonts w:ascii="Times New Roman" w:cs="Times New Roman"/>
          <w:sz w:val="28"/>
          <w:lang w:val="uk-UA"/>
        </w:rPr>
        <w:t>різних</w:t>
      </w:r>
      <w:r w:rsidRPr="00E6043C">
        <w:rPr>
          <w:rFonts w:ascii="Times New Roman" w:cs="Times New Roman"/>
          <w:sz w:val="28"/>
          <w:lang w:val="uk-UA"/>
        </w:rPr>
        <w:t xml:space="preserve"> </w:t>
      </w:r>
      <w:r w:rsidRPr="00E6043C">
        <w:rPr>
          <w:rFonts w:ascii="Times New Roman" w:cs="Times New Roman"/>
          <w:sz w:val="28"/>
          <w:lang w:val="uk-UA"/>
        </w:rPr>
        <w:t>токенів</w:t>
      </w:r>
      <w:r w:rsidRPr="00E6043C">
        <w:rPr>
          <w:rFonts w:ascii="Times New Roman" w:cs="Times New Roman"/>
          <w:sz w:val="28"/>
          <w:lang w:val="uk-UA"/>
        </w:rPr>
        <w:t xml:space="preserve">, </w:t>
      </w:r>
      <w:r w:rsidRPr="00E6043C">
        <w:rPr>
          <w:rFonts w:ascii="Times New Roman" w:cs="Times New Roman"/>
          <w:sz w:val="28"/>
          <w:lang w:val="uk-UA"/>
        </w:rPr>
        <w:t>які</w:t>
      </w:r>
      <w:r w:rsidRPr="00E6043C">
        <w:rPr>
          <w:rFonts w:ascii="Times New Roman" w:cs="Times New Roman"/>
          <w:sz w:val="28"/>
          <w:lang w:val="uk-UA"/>
        </w:rPr>
        <w:t xml:space="preserve"> </w:t>
      </w:r>
      <w:r w:rsidRPr="00E6043C">
        <w:rPr>
          <w:rFonts w:ascii="Times New Roman" w:cs="Times New Roman"/>
          <w:sz w:val="28"/>
          <w:lang w:val="uk-UA"/>
        </w:rPr>
        <w:t>є</w:t>
      </w:r>
      <w:r w:rsidRPr="00E6043C">
        <w:rPr>
          <w:rFonts w:ascii="Times New Roman" w:cs="Times New Roman"/>
          <w:sz w:val="28"/>
          <w:lang w:val="uk-UA"/>
        </w:rPr>
        <w:t xml:space="preserve"> </w:t>
      </w:r>
      <w:r w:rsidRPr="00E6043C">
        <w:rPr>
          <w:rFonts w:ascii="Times New Roman" w:cs="Times New Roman"/>
          <w:sz w:val="28"/>
          <w:lang w:val="uk-UA"/>
        </w:rPr>
        <w:t>або</w:t>
      </w:r>
      <w:r w:rsidRPr="00E6043C">
        <w:rPr>
          <w:rFonts w:ascii="Times New Roman" w:cs="Times New Roman"/>
          <w:sz w:val="28"/>
          <w:lang w:val="uk-UA"/>
        </w:rPr>
        <w:t xml:space="preserve"> </w:t>
      </w:r>
      <w:r w:rsidRPr="00E6043C">
        <w:rPr>
          <w:rFonts w:ascii="Times New Roman" w:cs="Times New Roman"/>
          <w:sz w:val="28"/>
          <w:lang w:val="uk-UA"/>
        </w:rPr>
        <w:t>ключовими</w:t>
      </w:r>
      <w:r w:rsidRPr="00E6043C">
        <w:rPr>
          <w:rFonts w:ascii="Times New Roman" w:cs="Times New Roman"/>
          <w:sz w:val="28"/>
          <w:lang w:val="uk-UA"/>
        </w:rPr>
        <w:t xml:space="preserve"> </w:t>
      </w:r>
      <w:r w:rsidRPr="00E6043C">
        <w:rPr>
          <w:rFonts w:ascii="Times New Roman" w:cs="Times New Roman"/>
          <w:sz w:val="28"/>
          <w:lang w:val="uk-UA"/>
        </w:rPr>
        <w:t>словами</w:t>
      </w:r>
      <w:r w:rsidRPr="00E6043C">
        <w:rPr>
          <w:rFonts w:ascii="Times New Roman" w:cs="Times New Roman"/>
          <w:sz w:val="28"/>
          <w:lang w:val="uk-UA"/>
        </w:rPr>
        <w:t xml:space="preserve"> (</w:t>
      </w:r>
      <w:proofErr w:type="spellStart"/>
      <w:r w:rsidRPr="00E6043C">
        <w:rPr>
          <w:rFonts w:ascii="Times New Roman" w:cs="Times New Roman"/>
          <w:sz w:val="28"/>
          <w:lang w:val="uk-UA"/>
        </w:rPr>
        <w:t>keyword</w:t>
      </w:r>
      <w:proofErr w:type="spellEnd"/>
      <w:r w:rsidRPr="00E6043C">
        <w:rPr>
          <w:rFonts w:ascii="Times New Roman" w:cs="Times New Roman"/>
          <w:sz w:val="28"/>
          <w:lang w:val="uk-UA"/>
        </w:rPr>
        <w:t xml:space="preserve">), </w:t>
      </w:r>
      <w:r w:rsidRPr="00E6043C">
        <w:rPr>
          <w:rFonts w:ascii="Times New Roman" w:cs="Times New Roman"/>
          <w:sz w:val="28"/>
          <w:lang w:val="uk-UA"/>
        </w:rPr>
        <w:t>ідентифікаторами</w:t>
      </w:r>
      <w:r w:rsidRPr="00E6043C">
        <w:rPr>
          <w:rFonts w:ascii="Times New Roman" w:cs="Times New Roman"/>
          <w:sz w:val="28"/>
          <w:lang w:val="uk-UA"/>
        </w:rPr>
        <w:t xml:space="preserve"> (</w:t>
      </w:r>
      <w:proofErr w:type="spellStart"/>
      <w:r w:rsidRPr="00E6043C">
        <w:rPr>
          <w:rFonts w:ascii="Times New Roman" w:cs="Times New Roman"/>
          <w:sz w:val="28"/>
          <w:lang w:val="uk-UA"/>
        </w:rPr>
        <w:t>identifier</w:t>
      </w:r>
      <w:proofErr w:type="spellEnd"/>
      <w:r w:rsidRPr="00E6043C">
        <w:rPr>
          <w:rFonts w:ascii="Times New Roman" w:cs="Times New Roman"/>
          <w:sz w:val="28"/>
          <w:lang w:val="uk-UA"/>
        </w:rPr>
        <w:t xml:space="preserve">), </w:t>
      </w:r>
      <w:r w:rsidRPr="00E6043C">
        <w:rPr>
          <w:rFonts w:ascii="Times New Roman" w:cs="Times New Roman"/>
          <w:sz w:val="28"/>
          <w:lang w:val="uk-UA"/>
        </w:rPr>
        <w:t>константами</w:t>
      </w:r>
      <w:r w:rsidRPr="00E6043C">
        <w:rPr>
          <w:rFonts w:ascii="Times New Roman" w:cs="Times New Roman"/>
          <w:sz w:val="28"/>
          <w:lang w:val="uk-UA"/>
        </w:rPr>
        <w:t xml:space="preserve"> (</w:t>
      </w:r>
      <w:proofErr w:type="spellStart"/>
      <w:r w:rsidRPr="00E6043C">
        <w:rPr>
          <w:rFonts w:ascii="Times New Roman" w:cs="Times New Roman"/>
          <w:sz w:val="28"/>
          <w:lang w:val="uk-UA"/>
        </w:rPr>
        <w:t>constant</w:t>
      </w:r>
      <w:proofErr w:type="spellEnd"/>
      <w:r w:rsidRPr="00E6043C">
        <w:rPr>
          <w:rFonts w:ascii="Times New Roman" w:cs="Times New Roman"/>
          <w:sz w:val="28"/>
          <w:lang w:val="uk-UA"/>
        </w:rPr>
        <w:t xml:space="preserve">), </w:t>
      </w:r>
      <w:r w:rsidRPr="00E6043C">
        <w:rPr>
          <w:rFonts w:ascii="Times New Roman" w:cs="Times New Roman"/>
          <w:sz w:val="28"/>
          <w:lang w:val="uk-UA"/>
        </w:rPr>
        <w:t>рядковими</w:t>
      </w:r>
      <w:r w:rsidRPr="00E6043C">
        <w:rPr>
          <w:rFonts w:ascii="Times New Roman" w:cs="Times New Roman"/>
          <w:sz w:val="28"/>
          <w:lang w:val="uk-UA"/>
        </w:rPr>
        <w:t xml:space="preserve"> </w:t>
      </w:r>
      <w:r w:rsidRPr="00E6043C">
        <w:rPr>
          <w:rFonts w:ascii="Times New Roman" w:cs="Times New Roman"/>
          <w:sz w:val="28"/>
          <w:lang w:val="uk-UA"/>
        </w:rPr>
        <w:t>одиницями</w:t>
      </w:r>
      <w:r w:rsidRPr="00E6043C">
        <w:rPr>
          <w:rFonts w:ascii="Times New Roman" w:cs="Times New Roman"/>
          <w:sz w:val="28"/>
          <w:lang w:val="uk-UA"/>
        </w:rPr>
        <w:t xml:space="preserve"> (</w:t>
      </w:r>
      <w:proofErr w:type="spellStart"/>
      <w:r w:rsidRPr="00E6043C">
        <w:rPr>
          <w:rFonts w:ascii="Times New Roman" w:cs="Times New Roman"/>
          <w:sz w:val="28"/>
          <w:lang w:val="uk-UA"/>
        </w:rPr>
        <w:t>string</w:t>
      </w:r>
      <w:proofErr w:type="spellEnd"/>
      <w:r w:rsidRPr="00E6043C">
        <w:rPr>
          <w:rFonts w:ascii="Times New Roman" w:cs="Times New Roman"/>
          <w:sz w:val="28"/>
          <w:lang w:val="uk-UA"/>
        </w:rPr>
        <w:t xml:space="preserve"> </w:t>
      </w:r>
      <w:proofErr w:type="spellStart"/>
      <w:r w:rsidRPr="00E6043C">
        <w:rPr>
          <w:rFonts w:ascii="Times New Roman" w:cs="Times New Roman"/>
          <w:sz w:val="28"/>
          <w:lang w:val="uk-UA"/>
        </w:rPr>
        <w:t>literal</w:t>
      </w:r>
      <w:proofErr w:type="spellEnd"/>
      <w:r w:rsidRPr="00E6043C">
        <w:rPr>
          <w:rFonts w:ascii="Times New Roman" w:cs="Times New Roman"/>
          <w:sz w:val="28"/>
          <w:lang w:val="uk-UA"/>
        </w:rPr>
        <w:t xml:space="preserve">) </w:t>
      </w:r>
      <w:r w:rsidRPr="00E6043C">
        <w:rPr>
          <w:rFonts w:ascii="Times New Roman" w:cs="Times New Roman"/>
          <w:sz w:val="28"/>
          <w:lang w:val="uk-UA"/>
        </w:rPr>
        <w:t>або</w:t>
      </w:r>
      <w:r w:rsidRPr="00E6043C">
        <w:rPr>
          <w:rFonts w:ascii="Times New Roman" w:cs="Times New Roman"/>
          <w:sz w:val="28"/>
          <w:lang w:val="uk-UA"/>
        </w:rPr>
        <w:t xml:space="preserve"> </w:t>
      </w:r>
      <w:proofErr w:type="spellStart"/>
      <w:r w:rsidRPr="00E6043C">
        <w:rPr>
          <w:rFonts w:ascii="Times New Roman" w:cs="Times New Roman"/>
          <w:sz w:val="28"/>
          <w:lang w:val="uk-UA"/>
        </w:rPr>
        <w:t>спецсимволами</w:t>
      </w:r>
      <w:proofErr w:type="spellEnd"/>
      <w:r w:rsidRPr="00E6043C">
        <w:rPr>
          <w:rFonts w:ascii="Times New Roman" w:cs="Times New Roman"/>
          <w:sz w:val="28"/>
          <w:lang w:val="uk-UA"/>
        </w:rPr>
        <w:t xml:space="preserve"> (</w:t>
      </w:r>
      <w:proofErr w:type="spellStart"/>
      <w:r w:rsidRPr="00E6043C">
        <w:rPr>
          <w:rFonts w:ascii="Times New Roman" w:cs="Times New Roman"/>
          <w:sz w:val="28"/>
          <w:lang w:val="uk-UA"/>
        </w:rPr>
        <w:t>symbol</w:t>
      </w:r>
      <w:proofErr w:type="spellEnd"/>
      <w:r w:rsidRPr="00E6043C">
        <w:rPr>
          <w:rFonts w:ascii="Times New Roman" w:cs="Times New Roman"/>
          <w:sz w:val="28"/>
          <w:lang w:val="uk-UA"/>
        </w:rPr>
        <w:t xml:space="preserve">). </w:t>
      </w:r>
      <w:r w:rsidRPr="00E6043C">
        <w:rPr>
          <w:rFonts w:ascii="Times New Roman" w:cs="Times New Roman"/>
          <w:sz w:val="28"/>
          <w:lang w:val="uk-UA"/>
        </w:rPr>
        <w:t>Наприклад</w:t>
      </w:r>
      <w:r w:rsidRPr="00E6043C">
        <w:rPr>
          <w:rFonts w:ascii="Times New Roman" w:cs="Times New Roman"/>
          <w:sz w:val="28"/>
          <w:lang w:val="uk-UA"/>
        </w:rPr>
        <w:t xml:space="preserve">, </w:t>
      </w:r>
      <w:proofErr w:type="spellStart"/>
      <w:r w:rsidRPr="00E6043C">
        <w:rPr>
          <w:rFonts w:ascii="Times New Roman" w:cs="Times New Roman"/>
          <w:sz w:val="28"/>
          <w:lang w:val="uk-UA"/>
        </w:rPr>
        <w:t>printf</w:t>
      </w:r>
      <w:proofErr w:type="spellEnd"/>
      <w:r w:rsidRPr="00E6043C">
        <w:rPr>
          <w:rFonts w:ascii="Times New Roman" w:cs="Times New Roman"/>
          <w:sz w:val="28"/>
          <w:lang w:val="uk-UA"/>
        </w:rPr>
        <w:t>("</w:t>
      </w:r>
      <w:proofErr w:type="spellStart"/>
      <w:r w:rsidRPr="00E6043C">
        <w:rPr>
          <w:rFonts w:ascii="Times New Roman" w:cs="Times New Roman"/>
          <w:sz w:val="28"/>
          <w:lang w:val="uk-UA"/>
        </w:rPr>
        <w:t>Hello</w:t>
      </w:r>
      <w:proofErr w:type="spellEnd"/>
      <w:r w:rsidRPr="00E6043C">
        <w:rPr>
          <w:rFonts w:ascii="Times New Roman" w:cs="Times New Roman"/>
          <w:sz w:val="28"/>
          <w:lang w:val="uk-UA"/>
        </w:rPr>
        <w:t xml:space="preserve">, </w:t>
      </w:r>
      <w:proofErr w:type="spellStart"/>
      <w:r w:rsidRPr="00E6043C">
        <w:rPr>
          <w:rFonts w:ascii="Times New Roman" w:cs="Times New Roman"/>
          <w:sz w:val="28"/>
          <w:lang w:val="uk-UA"/>
        </w:rPr>
        <w:t>World</w:t>
      </w:r>
      <w:proofErr w:type="spellEnd"/>
      <w:r w:rsidRPr="00E6043C">
        <w:rPr>
          <w:rFonts w:ascii="Times New Roman" w:cs="Times New Roman"/>
          <w:sz w:val="28"/>
          <w:lang w:val="uk-UA"/>
        </w:rPr>
        <w:t xml:space="preserve">! \n"); </w:t>
      </w:r>
      <w:r w:rsidRPr="00E6043C">
        <w:rPr>
          <w:rFonts w:ascii="Times New Roman" w:cs="Times New Roman"/>
          <w:sz w:val="28"/>
          <w:lang w:val="uk-UA"/>
        </w:rPr>
        <w:t>складається</w:t>
      </w:r>
      <w:r w:rsidRPr="00E6043C">
        <w:rPr>
          <w:rFonts w:ascii="Times New Roman" w:cs="Times New Roman"/>
          <w:sz w:val="28"/>
          <w:lang w:val="uk-UA"/>
        </w:rPr>
        <w:t xml:space="preserve">  </w:t>
      </w:r>
      <w:r w:rsidRPr="00E6043C">
        <w:rPr>
          <w:rFonts w:ascii="Times New Roman" w:cs="Times New Roman"/>
          <w:sz w:val="28"/>
          <w:lang w:val="uk-UA"/>
        </w:rPr>
        <w:t>з</w:t>
      </w:r>
      <w:r w:rsidRPr="00E6043C">
        <w:rPr>
          <w:rFonts w:ascii="Times New Roman" w:cs="Times New Roman"/>
          <w:sz w:val="28"/>
          <w:lang w:val="uk-UA"/>
        </w:rPr>
        <w:t xml:space="preserve"> </w:t>
      </w:r>
      <w:r w:rsidRPr="00E6043C">
        <w:rPr>
          <w:rFonts w:ascii="Times New Roman" w:cs="Times New Roman"/>
          <w:sz w:val="28"/>
          <w:lang w:val="uk-UA"/>
        </w:rPr>
        <w:t>наступних</w:t>
      </w:r>
      <w:r w:rsidRPr="00E6043C">
        <w:rPr>
          <w:rFonts w:ascii="Times New Roman" w:cs="Times New Roman"/>
          <w:sz w:val="28"/>
          <w:lang w:val="uk-UA"/>
        </w:rPr>
        <w:t xml:space="preserve"> </w:t>
      </w:r>
      <w:r w:rsidRPr="00E6043C">
        <w:rPr>
          <w:rFonts w:ascii="Times New Roman" w:cs="Times New Roman"/>
          <w:sz w:val="28"/>
          <w:lang w:val="uk-UA"/>
        </w:rPr>
        <w:t>токенів</w:t>
      </w:r>
      <w:r w:rsidRPr="00E6043C">
        <w:rPr>
          <w:rFonts w:ascii="Times New Roman" w:cs="Times New Roman"/>
          <w:sz w:val="28"/>
          <w:lang w:val="uk-UA"/>
        </w:rPr>
        <w:t xml:space="preserve"> </w:t>
      </w:r>
    </w:p>
    <w:p w14:paraId="5C58B89B" w14:textId="77777777" w:rsidR="005B3E44" w:rsidRPr="00E6043C" w:rsidRDefault="005B3E44" w:rsidP="00BA261B">
      <w:pPr>
        <w:pStyle w:val="d2d2d23fe5e5e53feaeaea3ff1f1f13ff2f2f23fe2e2e23fe7e7e73fe0e0e03fe4e4e43fe0e0e03fededed3fededed3feeeeee3fececec3ff4f4f43feeeeee3ff0f0f03fececec3fe0e0e03ff2f2f23fe5e5e53f"/>
        <w:numPr>
          <w:ilvl w:val="0"/>
          <w:numId w:val="4"/>
        </w:numPr>
        <w:ind w:left="0"/>
        <w:jc w:val="both"/>
        <w:rPr>
          <w:rFonts w:cs="Times New Roman"/>
        </w:rPr>
      </w:pPr>
      <w:proofErr w:type="spellStart"/>
      <w:r w:rsidRPr="00E6043C">
        <w:rPr>
          <w:rFonts w:ascii="Times New Roman" w:cs="Times New Roman"/>
          <w:color w:val="0000FF"/>
          <w:sz w:val="28"/>
          <w:lang w:val="uk-UA"/>
        </w:rPr>
        <w:t>printf</w:t>
      </w:r>
      <w:proofErr w:type="spellEnd"/>
      <w:r w:rsidRPr="00E6043C">
        <w:rPr>
          <w:rFonts w:ascii="Times New Roman" w:cs="Times New Roman"/>
          <w:sz w:val="28"/>
          <w:lang w:val="uk-UA"/>
        </w:rPr>
        <w:t xml:space="preserve"> </w:t>
      </w:r>
      <w:r w:rsidRPr="00E6043C">
        <w:rPr>
          <w:rFonts w:ascii="Times New Roman" w:cs="Times New Roman"/>
          <w:sz w:val="28"/>
          <w:lang w:val="uk-UA"/>
        </w:rPr>
        <w:t>—</w:t>
      </w:r>
      <w:r w:rsidRPr="00E6043C">
        <w:rPr>
          <w:rFonts w:ascii="Times New Roman" w:cs="Times New Roman"/>
          <w:sz w:val="28"/>
          <w:lang w:val="uk-UA"/>
        </w:rPr>
        <w:t xml:space="preserve"> </w:t>
      </w:r>
      <w:r w:rsidRPr="00E6043C">
        <w:rPr>
          <w:rFonts w:ascii="Times New Roman" w:cs="Times New Roman"/>
          <w:sz w:val="28"/>
          <w:lang w:val="uk-UA"/>
        </w:rPr>
        <w:t>команда</w:t>
      </w:r>
      <w:r w:rsidRPr="00E6043C">
        <w:rPr>
          <w:rFonts w:ascii="Times New Roman" w:cs="Times New Roman"/>
          <w:sz w:val="28"/>
          <w:lang w:val="uk-UA"/>
        </w:rPr>
        <w:t>;</w:t>
      </w:r>
    </w:p>
    <w:p w14:paraId="52AEFF7A" w14:textId="77777777" w:rsidR="005B3E44" w:rsidRPr="00E6043C" w:rsidRDefault="005B3E44" w:rsidP="00BA261B">
      <w:pPr>
        <w:pStyle w:val="d2d2d23fe5e5e53feaeaea3ff1f1f13ff2f2f23fe2e2e23fe7e7e73fe0e0e03fe4e4e43fe0e0e03fededed3fededed3feeeeee3fececec3ff4f4f43feeeeee3ff0f0f03fececec3fe0e0e03ff2f2f23fe5e5e53f"/>
        <w:numPr>
          <w:ilvl w:val="0"/>
          <w:numId w:val="4"/>
        </w:numPr>
        <w:ind w:left="0"/>
        <w:jc w:val="both"/>
        <w:rPr>
          <w:rFonts w:cs="Times New Roman"/>
        </w:rPr>
      </w:pPr>
      <w:r w:rsidRPr="00E6043C">
        <w:rPr>
          <w:rFonts w:ascii="Times New Roman" w:cs="Times New Roman"/>
          <w:sz w:val="28"/>
          <w:lang w:val="uk-UA"/>
        </w:rPr>
        <w:t xml:space="preserve">( -    </w:t>
      </w:r>
      <w:proofErr w:type="spellStart"/>
      <w:r w:rsidRPr="00E6043C">
        <w:rPr>
          <w:rFonts w:ascii="Times New Roman" w:cs="Times New Roman"/>
          <w:sz w:val="28"/>
          <w:lang w:val="uk-UA"/>
        </w:rPr>
        <w:t>спецсимвол</w:t>
      </w:r>
      <w:proofErr w:type="spellEnd"/>
      <w:r w:rsidRPr="00E6043C">
        <w:rPr>
          <w:rFonts w:ascii="Times New Roman" w:cs="Times New Roman"/>
          <w:sz w:val="28"/>
          <w:lang w:val="uk-UA"/>
        </w:rPr>
        <w:t>(</w:t>
      </w:r>
      <w:r w:rsidRPr="00E6043C">
        <w:rPr>
          <w:rFonts w:ascii="Times New Roman" w:cs="Times New Roman"/>
          <w:sz w:val="28"/>
          <w:lang w:val="uk-UA"/>
        </w:rPr>
        <w:t>відкриваючи</w:t>
      </w:r>
      <w:r w:rsidRPr="00E6043C">
        <w:rPr>
          <w:rFonts w:ascii="Times New Roman" w:cs="Times New Roman"/>
          <w:sz w:val="28"/>
          <w:lang w:val="uk-UA"/>
        </w:rPr>
        <w:t xml:space="preserve"> </w:t>
      </w:r>
      <w:r w:rsidRPr="00E6043C">
        <w:rPr>
          <w:rFonts w:ascii="Times New Roman" w:cs="Times New Roman"/>
          <w:sz w:val="28"/>
          <w:lang w:val="uk-UA"/>
        </w:rPr>
        <w:t>дужки</w:t>
      </w:r>
      <w:r w:rsidRPr="00E6043C">
        <w:rPr>
          <w:rFonts w:ascii="Times New Roman" w:cs="Times New Roman"/>
          <w:sz w:val="28"/>
          <w:lang w:val="uk-UA"/>
        </w:rPr>
        <w:t>);</w:t>
      </w:r>
    </w:p>
    <w:p w14:paraId="1E8BDE1D" w14:textId="77777777" w:rsidR="005B3E44" w:rsidRPr="00E6043C" w:rsidRDefault="005B3E44" w:rsidP="00BA261B">
      <w:pPr>
        <w:pStyle w:val="d2d2d23fe5e5e53feaeaea3ff1f1f13ff2f2f23fe2e2e23fe7e7e73fe0e0e03fe4e4e43fe0e0e03fededed3fededed3feeeeee3fececec3ff4f4f43feeeeee3ff0f0f03fececec3fe0e0e03ff2f2f23fe5e5e53f"/>
        <w:numPr>
          <w:ilvl w:val="0"/>
          <w:numId w:val="4"/>
        </w:numPr>
        <w:ind w:left="0"/>
        <w:jc w:val="both"/>
        <w:rPr>
          <w:rFonts w:cs="Times New Roman"/>
          <w:lang w:val="ru-RU"/>
        </w:rPr>
      </w:pPr>
      <w:r w:rsidRPr="00E6043C">
        <w:rPr>
          <w:rFonts w:ascii="Times New Roman" w:cs="Times New Roman"/>
          <w:sz w:val="28"/>
          <w:lang w:val="uk-UA"/>
        </w:rPr>
        <w:t>"</w:t>
      </w:r>
      <w:proofErr w:type="spellStart"/>
      <w:r w:rsidRPr="00E6043C">
        <w:rPr>
          <w:rFonts w:ascii="Times New Roman" w:cs="Times New Roman"/>
          <w:sz w:val="28"/>
          <w:lang w:val="uk-UA"/>
        </w:rPr>
        <w:t>Hello</w:t>
      </w:r>
      <w:proofErr w:type="spellEnd"/>
      <w:r w:rsidRPr="00E6043C">
        <w:rPr>
          <w:rFonts w:ascii="Times New Roman" w:cs="Times New Roman"/>
          <w:sz w:val="28"/>
          <w:lang w:val="uk-UA"/>
        </w:rPr>
        <w:t xml:space="preserve">, </w:t>
      </w:r>
      <w:proofErr w:type="spellStart"/>
      <w:r w:rsidRPr="00E6043C">
        <w:rPr>
          <w:rFonts w:ascii="Times New Roman" w:cs="Times New Roman"/>
          <w:sz w:val="28"/>
          <w:lang w:val="uk-UA"/>
        </w:rPr>
        <w:t>World</w:t>
      </w:r>
      <w:proofErr w:type="spellEnd"/>
      <w:r w:rsidRPr="00E6043C">
        <w:rPr>
          <w:rFonts w:ascii="Times New Roman" w:cs="Times New Roman"/>
          <w:sz w:val="28"/>
          <w:lang w:val="uk-UA"/>
        </w:rPr>
        <w:t xml:space="preserve">! \n" </w:t>
      </w:r>
      <w:r w:rsidRPr="00E6043C">
        <w:rPr>
          <w:rFonts w:ascii="Times New Roman" w:cs="Times New Roman"/>
          <w:sz w:val="28"/>
          <w:lang w:val="uk-UA"/>
        </w:rPr>
        <w:t>–</w:t>
      </w:r>
      <w:r w:rsidRPr="00E6043C">
        <w:rPr>
          <w:rFonts w:ascii="Times New Roman" w:cs="Times New Roman"/>
          <w:sz w:val="28"/>
          <w:lang w:val="uk-UA"/>
        </w:rPr>
        <w:t xml:space="preserve"> </w:t>
      </w:r>
      <w:r w:rsidRPr="00E6043C">
        <w:rPr>
          <w:rFonts w:ascii="Times New Roman" w:cs="Times New Roman"/>
          <w:sz w:val="28"/>
          <w:lang w:val="uk-UA"/>
        </w:rPr>
        <w:t>рядкова</w:t>
      </w:r>
      <w:r w:rsidRPr="00E6043C">
        <w:rPr>
          <w:rFonts w:ascii="Times New Roman" w:cs="Times New Roman"/>
          <w:sz w:val="28"/>
          <w:lang w:val="uk-UA"/>
        </w:rPr>
        <w:t xml:space="preserve"> </w:t>
      </w:r>
      <w:r w:rsidRPr="00E6043C">
        <w:rPr>
          <w:rFonts w:ascii="Times New Roman" w:cs="Times New Roman"/>
          <w:sz w:val="28"/>
          <w:lang w:val="uk-UA"/>
        </w:rPr>
        <w:t>константа</w:t>
      </w:r>
      <w:r w:rsidRPr="00E6043C">
        <w:rPr>
          <w:rFonts w:ascii="Times New Roman" w:cs="Times New Roman"/>
          <w:sz w:val="28"/>
          <w:lang w:val="uk-UA"/>
        </w:rPr>
        <w:t>;</w:t>
      </w:r>
    </w:p>
    <w:p w14:paraId="76D4BC7F" w14:textId="77777777" w:rsidR="005B3E44" w:rsidRPr="00E6043C" w:rsidRDefault="005B3E44" w:rsidP="00BA261B">
      <w:pPr>
        <w:pStyle w:val="d2d2d23fe5e5e53feaeaea3ff1f1f13ff2f2f23fe2e2e23fe7e7e73fe0e0e03fe4e4e43fe0e0e03fededed3fededed3feeeeee3fececec3ff4f4f43feeeeee3ff0f0f03fececec3fe0e0e03ff2f2f23fe5e5e53f"/>
        <w:numPr>
          <w:ilvl w:val="0"/>
          <w:numId w:val="4"/>
        </w:numPr>
        <w:ind w:left="0"/>
        <w:jc w:val="both"/>
        <w:rPr>
          <w:rFonts w:cs="Times New Roman"/>
        </w:rPr>
      </w:pPr>
      <w:r w:rsidRPr="00E6043C">
        <w:rPr>
          <w:rFonts w:ascii="Times New Roman" w:cs="Times New Roman"/>
          <w:sz w:val="28"/>
          <w:lang w:val="uk-UA"/>
        </w:rPr>
        <w:t xml:space="preserve">) -  </w:t>
      </w:r>
      <w:proofErr w:type="spellStart"/>
      <w:r w:rsidRPr="00E6043C">
        <w:rPr>
          <w:rFonts w:ascii="Times New Roman" w:cs="Times New Roman"/>
          <w:sz w:val="28"/>
          <w:lang w:val="uk-UA"/>
        </w:rPr>
        <w:t>спецсимвол</w:t>
      </w:r>
      <w:proofErr w:type="spellEnd"/>
      <w:r w:rsidRPr="00E6043C">
        <w:rPr>
          <w:rFonts w:ascii="Times New Roman" w:cs="Times New Roman"/>
          <w:sz w:val="28"/>
          <w:lang w:val="uk-UA"/>
        </w:rPr>
        <w:t xml:space="preserve"> (</w:t>
      </w:r>
      <w:r w:rsidRPr="00E6043C">
        <w:rPr>
          <w:rFonts w:ascii="Times New Roman" w:cs="Times New Roman"/>
          <w:sz w:val="28"/>
          <w:lang w:val="uk-UA"/>
        </w:rPr>
        <w:t>закриваючи</w:t>
      </w:r>
      <w:r w:rsidRPr="00E6043C">
        <w:rPr>
          <w:rFonts w:ascii="Times New Roman" w:cs="Times New Roman"/>
          <w:sz w:val="28"/>
          <w:lang w:val="uk-UA"/>
        </w:rPr>
        <w:t xml:space="preserve"> </w:t>
      </w:r>
      <w:r w:rsidRPr="00E6043C">
        <w:rPr>
          <w:rFonts w:ascii="Times New Roman" w:cs="Times New Roman"/>
          <w:sz w:val="28"/>
          <w:lang w:val="uk-UA"/>
        </w:rPr>
        <w:t>дужки</w:t>
      </w:r>
      <w:r w:rsidRPr="00E6043C">
        <w:rPr>
          <w:rFonts w:ascii="Times New Roman" w:cs="Times New Roman"/>
          <w:sz w:val="28"/>
          <w:lang w:val="uk-UA"/>
        </w:rPr>
        <w:t>);</w:t>
      </w:r>
    </w:p>
    <w:p w14:paraId="5A505CA8" w14:textId="77777777" w:rsidR="005B3E44" w:rsidRPr="00E6043C" w:rsidRDefault="005B3E44" w:rsidP="00BA261B">
      <w:pPr>
        <w:pStyle w:val="d2d2d23fe5e5e53feaeaea3ff1f1f13ff2f2f23fe2e2e23fe7e7e73fe0e0e03fe4e4e43fe0e0e03fededed3fededed3feeeeee3fececec3ff4f4f43feeeeee3ff0f0f03fececec3fe0e0e03ff2f2f23fe5e5e53f"/>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ind w:left="0"/>
        <w:jc w:val="both"/>
        <w:rPr>
          <w:rFonts w:cs="Times New Roman"/>
        </w:rPr>
      </w:pPr>
      <w:r w:rsidRPr="00E6043C">
        <w:rPr>
          <w:rFonts w:ascii="Times New Roman" w:cs="Times New Roman"/>
          <w:sz w:val="28"/>
          <w:lang w:val="uk-UA"/>
        </w:rPr>
        <w:t xml:space="preserve">;  - </w:t>
      </w:r>
      <w:proofErr w:type="spellStart"/>
      <w:r w:rsidRPr="00E6043C">
        <w:rPr>
          <w:rFonts w:ascii="Times New Roman" w:cs="Times New Roman"/>
          <w:sz w:val="28"/>
          <w:lang w:val="uk-UA"/>
        </w:rPr>
        <w:t>спецсимвол</w:t>
      </w:r>
      <w:proofErr w:type="spellEnd"/>
      <w:r w:rsidRPr="00E6043C">
        <w:rPr>
          <w:rFonts w:ascii="Times New Roman" w:cs="Times New Roman"/>
          <w:sz w:val="28"/>
          <w:lang w:val="uk-UA"/>
        </w:rPr>
        <w:t xml:space="preserve"> (</w:t>
      </w:r>
      <w:r w:rsidRPr="00E6043C">
        <w:rPr>
          <w:rFonts w:ascii="Times New Roman" w:cs="Times New Roman"/>
          <w:sz w:val="28"/>
          <w:lang w:val="uk-UA"/>
        </w:rPr>
        <w:t>крапка</w:t>
      </w:r>
      <w:r w:rsidRPr="00E6043C">
        <w:rPr>
          <w:rFonts w:ascii="Times New Roman" w:cs="Times New Roman"/>
          <w:sz w:val="28"/>
          <w:lang w:val="uk-UA"/>
        </w:rPr>
        <w:t xml:space="preserve"> </w:t>
      </w:r>
      <w:r w:rsidRPr="00E6043C">
        <w:rPr>
          <w:rFonts w:ascii="Times New Roman" w:cs="Times New Roman"/>
          <w:sz w:val="28"/>
          <w:lang w:val="uk-UA"/>
        </w:rPr>
        <w:t>з</w:t>
      </w:r>
      <w:r w:rsidRPr="00E6043C">
        <w:rPr>
          <w:rFonts w:ascii="Times New Roman" w:cs="Times New Roman"/>
          <w:sz w:val="28"/>
          <w:lang w:val="uk-UA"/>
        </w:rPr>
        <w:t xml:space="preserve"> </w:t>
      </w:r>
      <w:r w:rsidRPr="00E6043C">
        <w:rPr>
          <w:rFonts w:ascii="Times New Roman" w:cs="Times New Roman"/>
          <w:sz w:val="28"/>
          <w:lang w:val="uk-UA"/>
        </w:rPr>
        <w:t>комою</w:t>
      </w:r>
      <w:r w:rsidRPr="00E6043C">
        <w:rPr>
          <w:rFonts w:ascii="Times New Roman" w:cs="Times New Roman"/>
          <w:sz w:val="28"/>
          <w:lang w:val="uk-UA"/>
        </w:rPr>
        <w:t>).</w:t>
      </w:r>
    </w:p>
    <w:p w14:paraId="57FF7112" w14:textId="77777777" w:rsidR="005B3E44" w:rsidRPr="00E6043C" w:rsidRDefault="005B3E44" w:rsidP="00BA261B">
      <w:pPr>
        <w:pStyle w:val="3f3f3f3f3f3f3f3f3f3f3f3f3f3f3f3f3f3f3f3f3f3f3f3f3f3f3f3"/>
        <w:spacing w:before="0" w:after="0"/>
        <w:rPr>
          <w:rFonts w:cs="Times New Roman"/>
          <w:bCs w:val="0"/>
          <w:szCs w:val="24"/>
        </w:rPr>
      </w:pPr>
      <w:r w:rsidRPr="00E6043C">
        <w:rPr>
          <w:rFonts w:ascii="Times New Roman" w:cs="Times New Roman"/>
          <w:b w:val="0"/>
          <w:bCs w:val="0"/>
          <w:szCs w:val="24"/>
          <w:lang w:val="uk-UA"/>
        </w:rPr>
        <w:t>Крапки</w:t>
      </w:r>
      <w:r w:rsidRPr="00E6043C">
        <w:rPr>
          <w:rFonts w:ascii="Times New Roman" w:cs="Times New Roman"/>
          <w:b w:val="0"/>
          <w:bCs w:val="0"/>
          <w:szCs w:val="24"/>
          <w:lang w:val="uk-UA"/>
        </w:rPr>
        <w:t xml:space="preserve"> </w:t>
      </w:r>
      <w:r w:rsidRPr="00E6043C">
        <w:rPr>
          <w:rFonts w:ascii="Times New Roman" w:cs="Times New Roman"/>
          <w:b w:val="0"/>
          <w:bCs w:val="0"/>
          <w:szCs w:val="24"/>
          <w:lang w:val="uk-UA"/>
        </w:rPr>
        <w:t>з</w:t>
      </w:r>
      <w:r w:rsidRPr="00E6043C">
        <w:rPr>
          <w:rFonts w:ascii="Times New Roman" w:cs="Times New Roman"/>
          <w:b w:val="0"/>
          <w:bCs w:val="0"/>
          <w:szCs w:val="24"/>
          <w:lang w:val="uk-UA"/>
        </w:rPr>
        <w:t xml:space="preserve"> </w:t>
      </w:r>
      <w:r w:rsidRPr="00E6043C">
        <w:rPr>
          <w:rFonts w:ascii="Times New Roman" w:cs="Times New Roman"/>
          <w:b w:val="0"/>
          <w:bCs w:val="0"/>
          <w:szCs w:val="24"/>
          <w:lang w:val="uk-UA"/>
        </w:rPr>
        <w:t>комою</w:t>
      </w:r>
    </w:p>
    <w:p w14:paraId="7DA1A9C9" w14:textId="77777777" w:rsidR="005B3E44" w:rsidRPr="00E6043C" w:rsidRDefault="005B3E44" w:rsidP="00BA261B">
      <w:pPr>
        <w:pStyle w:val="TextBody"/>
        <w:spacing w:after="0" w:line="240" w:lineRule="auto"/>
        <w:ind w:firstLine="426"/>
        <w:jc w:val="both"/>
        <w:rPr>
          <w:rFonts w:cs="Times New Roman"/>
          <w:lang w:val="ru-RU"/>
        </w:rPr>
      </w:pPr>
      <w:r w:rsidRPr="00E6043C">
        <w:rPr>
          <w:rFonts w:ascii="Times New Roman" w:cs="Times New Roman"/>
          <w:sz w:val="28"/>
          <w:lang w:val="uk-UA"/>
        </w:rPr>
        <w:t>В</w:t>
      </w:r>
      <w:r w:rsidRPr="00E6043C">
        <w:rPr>
          <w:rFonts w:ascii="Times New Roman" w:cs="Times New Roman"/>
          <w:sz w:val="28"/>
          <w:lang w:val="uk-UA"/>
        </w:rPr>
        <w:t xml:space="preserve"> </w:t>
      </w:r>
      <w:r w:rsidRPr="00E6043C">
        <w:rPr>
          <w:rFonts w:ascii="Times New Roman" w:cs="Times New Roman"/>
          <w:sz w:val="28"/>
          <w:lang w:val="uk-UA"/>
        </w:rPr>
        <w:t>мові</w:t>
      </w:r>
      <w:r w:rsidRPr="00E6043C">
        <w:rPr>
          <w:rFonts w:ascii="Times New Roman" w:cs="Times New Roman"/>
          <w:sz w:val="28"/>
          <w:lang w:val="uk-UA"/>
        </w:rPr>
        <w:t xml:space="preserve"> C </w:t>
      </w:r>
      <w:r w:rsidRPr="00E6043C">
        <w:rPr>
          <w:rFonts w:ascii="Times New Roman" w:cs="Times New Roman"/>
          <w:sz w:val="28"/>
          <w:lang w:val="uk-UA"/>
        </w:rPr>
        <w:t>крапка</w:t>
      </w:r>
      <w:r w:rsidRPr="00E6043C">
        <w:rPr>
          <w:rFonts w:ascii="Times New Roman" w:cs="Times New Roman"/>
          <w:sz w:val="28"/>
          <w:lang w:val="uk-UA"/>
        </w:rPr>
        <w:t xml:space="preserve"> </w:t>
      </w:r>
      <w:r w:rsidRPr="00E6043C">
        <w:rPr>
          <w:rFonts w:ascii="Times New Roman" w:cs="Times New Roman"/>
          <w:sz w:val="28"/>
          <w:lang w:val="uk-UA"/>
        </w:rPr>
        <w:t>з</w:t>
      </w:r>
      <w:r w:rsidRPr="00E6043C">
        <w:rPr>
          <w:rFonts w:ascii="Times New Roman" w:cs="Times New Roman"/>
          <w:sz w:val="28"/>
          <w:lang w:val="uk-UA"/>
        </w:rPr>
        <w:t xml:space="preserve"> </w:t>
      </w:r>
      <w:r w:rsidRPr="00E6043C">
        <w:rPr>
          <w:rFonts w:ascii="Times New Roman" w:cs="Times New Roman"/>
          <w:sz w:val="28"/>
          <w:lang w:val="uk-UA"/>
        </w:rPr>
        <w:t>комою</w:t>
      </w:r>
      <w:r w:rsidRPr="00E6043C">
        <w:rPr>
          <w:rFonts w:ascii="Times New Roman" w:cs="Times New Roman"/>
          <w:sz w:val="28"/>
          <w:lang w:val="uk-UA"/>
        </w:rPr>
        <w:t xml:space="preserve"> </w:t>
      </w:r>
      <w:r w:rsidRPr="00E6043C">
        <w:rPr>
          <w:rFonts w:ascii="Times New Roman" w:cs="Times New Roman"/>
          <w:sz w:val="28"/>
          <w:lang w:val="uk-UA"/>
        </w:rPr>
        <w:t>–</w:t>
      </w:r>
      <w:r w:rsidRPr="00E6043C">
        <w:rPr>
          <w:rFonts w:ascii="Times New Roman" w:cs="Times New Roman"/>
          <w:sz w:val="28"/>
          <w:lang w:val="uk-UA"/>
        </w:rPr>
        <w:t xml:space="preserve"> </w:t>
      </w:r>
      <w:r w:rsidRPr="00E6043C">
        <w:rPr>
          <w:rFonts w:ascii="Times New Roman" w:cs="Times New Roman"/>
          <w:sz w:val="28"/>
          <w:lang w:val="uk-UA"/>
        </w:rPr>
        <w:t>кінець</w:t>
      </w:r>
      <w:r w:rsidRPr="00E6043C">
        <w:rPr>
          <w:rFonts w:ascii="Times New Roman" w:cs="Times New Roman"/>
          <w:sz w:val="28"/>
          <w:lang w:val="uk-UA"/>
        </w:rPr>
        <w:t xml:space="preserve"> </w:t>
      </w:r>
      <w:r w:rsidRPr="00E6043C">
        <w:rPr>
          <w:rFonts w:ascii="Times New Roman" w:cs="Times New Roman"/>
          <w:sz w:val="28"/>
          <w:lang w:val="uk-UA"/>
        </w:rPr>
        <w:t>твердження</w:t>
      </w:r>
      <w:r w:rsidRPr="00E6043C">
        <w:rPr>
          <w:rFonts w:ascii="Times New Roman" w:cs="Times New Roman"/>
          <w:sz w:val="28"/>
          <w:lang w:val="uk-UA"/>
        </w:rPr>
        <w:t xml:space="preserve">.  </w:t>
      </w:r>
      <w:r w:rsidRPr="00E6043C">
        <w:rPr>
          <w:rFonts w:ascii="Times New Roman" w:cs="Times New Roman"/>
          <w:sz w:val="28"/>
          <w:lang w:val="uk-UA"/>
        </w:rPr>
        <w:t>Таким</w:t>
      </w:r>
      <w:r w:rsidRPr="00E6043C">
        <w:rPr>
          <w:rFonts w:ascii="Times New Roman" w:cs="Times New Roman"/>
          <w:sz w:val="28"/>
          <w:lang w:val="uk-UA"/>
        </w:rPr>
        <w:t xml:space="preserve"> </w:t>
      </w:r>
      <w:r w:rsidRPr="00E6043C">
        <w:rPr>
          <w:rFonts w:ascii="Times New Roman" w:cs="Times New Roman"/>
          <w:sz w:val="28"/>
          <w:lang w:val="uk-UA"/>
        </w:rPr>
        <w:t>чином</w:t>
      </w:r>
      <w:r w:rsidRPr="00E6043C">
        <w:rPr>
          <w:rFonts w:ascii="Times New Roman" w:cs="Times New Roman"/>
          <w:sz w:val="28"/>
          <w:lang w:val="uk-UA"/>
        </w:rPr>
        <w:t xml:space="preserve">, </w:t>
      </w:r>
      <w:r w:rsidRPr="00E6043C">
        <w:rPr>
          <w:rFonts w:ascii="Times New Roman" w:cs="Times New Roman"/>
          <w:sz w:val="28"/>
          <w:lang w:val="uk-UA"/>
        </w:rPr>
        <w:t>кожна</w:t>
      </w:r>
      <w:r w:rsidRPr="00E6043C">
        <w:rPr>
          <w:rFonts w:ascii="Times New Roman" w:cs="Times New Roman"/>
          <w:sz w:val="28"/>
          <w:lang w:val="uk-UA"/>
        </w:rPr>
        <w:t xml:space="preserve"> </w:t>
      </w:r>
      <w:r w:rsidRPr="00E6043C">
        <w:rPr>
          <w:rFonts w:ascii="Times New Roman" w:cs="Times New Roman"/>
          <w:sz w:val="28"/>
          <w:lang w:val="uk-UA"/>
        </w:rPr>
        <w:t>інструкція</w:t>
      </w:r>
      <w:r w:rsidRPr="00E6043C">
        <w:rPr>
          <w:rFonts w:ascii="Times New Roman" w:cs="Times New Roman"/>
          <w:sz w:val="28"/>
          <w:lang w:val="uk-UA"/>
        </w:rPr>
        <w:t xml:space="preserve"> </w:t>
      </w:r>
      <w:r w:rsidRPr="00E6043C">
        <w:rPr>
          <w:rFonts w:ascii="Times New Roman" w:cs="Times New Roman"/>
          <w:sz w:val="28"/>
          <w:lang w:val="uk-UA"/>
        </w:rPr>
        <w:t>повинна</w:t>
      </w:r>
      <w:r w:rsidRPr="00E6043C">
        <w:rPr>
          <w:rFonts w:ascii="Times New Roman" w:cs="Times New Roman"/>
          <w:sz w:val="28"/>
          <w:lang w:val="uk-UA"/>
        </w:rPr>
        <w:t xml:space="preserve"> </w:t>
      </w:r>
      <w:r w:rsidRPr="00E6043C">
        <w:rPr>
          <w:rFonts w:ascii="Times New Roman" w:cs="Times New Roman"/>
          <w:sz w:val="28"/>
          <w:lang w:val="uk-UA"/>
        </w:rPr>
        <w:t>закінчуватися</w:t>
      </w:r>
      <w:r w:rsidRPr="00E6043C">
        <w:rPr>
          <w:rFonts w:ascii="Times New Roman" w:cs="Times New Roman"/>
          <w:sz w:val="28"/>
          <w:lang w:val="uk-UA"/>
        </w:rPr>
        <w:t xml:space="preserve"> </w:t>
      </w:r>
      <w:r w:rsidRPr="00E6043C">
        <w:rPr>
          <w:rFonts w:ascii="Times New Roman" w:cs="Times New Roman"/>
          <w:sz w:val="28"/>
          <w:lang w:val="uk-UA"/>
        </w:rPr>
        <w:t>нею</w:t>
      </w:r>
      <w:r w:rsidRPr="00E6043C">
        <w:rPr>
          <w:rFonts w:ascii="Times New Roman" w:cs="Times New Roman"/>
          <w:sz w:val="28"/>
          <w:lang w:val="uk-UA"/>
        </w:rPr>
        <w:t xml:space="preserve">. </w:t>
      </w:r>
      <w:r w:rsidRPr="00E6043C">
        <w:rPr>
          <w:rFonts w:ascii="Times New Roman" w:cs="Times New Roman"/>
          <w:sz w:val="28"/>
          <w:lang w:val="uk-UA"/>
        </w:rPr>
        <w:t>Компілятор</w:t>
      </w:r>
      <w:r w:rsidRPr="00E6043C">
        <w:rPr>
          <w:rFonts w:ascii="Times New Roman" w:cs="Times New Roman"/>
          <w:sz w:val="28"/>
          <w:lang w:val="uk-UA"/>
        </w:rPr>
        <w:t xml:space="preserve"> </w:t>
      </w:r>
      <w:r w:rsidRPr="00E6043C">
        <w:rPr>
          <w:rFonts w:ascii="Times New Roman" w:cs="Times New Roman"/>
          <w:sz w:val="28"/>
          <w:lang w:val="uk-UA"/>
        </w:rPr>
        <w:t>тоді</w:t>
      </w:r>
      <w:r w:rsidRPr="00E6043C">
        <w:rPr>
          <w:rFonts w:ascii="Times New Roman" w:cs="Times New Roman"/>
          <w:sz w:val="28"/>
          <w:lang w:val="uk-UA"/>
        </w:rPr>
        <w:t xml:space="preserve"> </w:t>
      </w:r>
      <w:r w:rsidRPr="00E6043C">
        <w:rPr>
          <w:rFonts w:ascii="Times New Roman" w:cs="Times New Roman"/>
          <w:sz w:val="28"/>
          <w:lang w:val="uk-UA"/>
        </w:rPr>
        <w:t>розуміє</w:t>
      </w:r>
      <w:r w:rsidR="007B33A8" w:rsidRPr="00E6043C">
        <w:rPr>
          <w:rFonts w:ascii="Times New Roman" w:cs="Times New Roman"/>
          <w:sz w:val="28"/>
          <w:lang w:val="uk-UA"/>
        </w:rPr>
        <w:t>,</w:t>
      </w:r>
      <w:r w:rsidRPr="00E6043C">
        <w:rPr>
          <w:rFonts w:ascii="Times New Roman" w:cs="Times New Roman"/>
          <w:sz w:val="28"/>
          <w:lang w:val="uk-UA"/>
        </w:rPr>
        <w:t xml:space="preserve"> </w:t>
      </w:r>
      <w:r w:rsidRPr="00E6043C">
        <w:rPr>
          <w:rFonts w:ascii="Times New Roman" w:cs="Times New Roman"/>
          <w:sz w:val="28"/>
          <w:lang w:val="uk-UA"/>
        </w:rPr>
        <w:t>що</w:t>
      </w:r>
      <w:r w:rsidRPr="00E6043C">
        <w:rPr>
          <w:rFonts w:ascii="Times New Roman" w:cs="Times New Roman"/>
          <w:sz w:val="28"/>
          <w:lang w:val="uk-UA"/>
        </w:rPr>
        <w:t xml:space="preserve"> </w:t>
      </w:r>
      <w:r w:rsidRPr="00E6043C">
        <w:rPr>
          <w:rFonts w:ascii="Times New Roman" w:cs="Times New Roman"/>
          <w:sz w:val="28"/>
          <w:lang w:val="uk-UA"/>
        </w:rPr>
        <w:t>вона</w:t>
      </w:r>
      <w:r w:rsidRPr="00E6043C">
        <w:rPr>
          <w:rFonts w:ascii="Times New Roman" w:cs="Times New Roman"/>
          <w:sz w:val="28"/>
          <w:lang w:val="uk-UA"/>
        </w:rPr>
        <w:t xml:space="preserve"> </w:t>
      </w:r>
      <w:r w:rsidRPr="00E6043C">
        <w:rPr>
          <w:rFonts w:ascii="Times New Roman" w:cs="Times New Roman"/>
          <w:sz w:val="28"/>
          <w:lang w:val="uk-UA"/>
        </w:rPr>
        <w:t>закінчилась</w:t>
      </w:r>
      <w:r w:rsidRPr="00E6043C">
        <w:rPr>
          <w:rFonts w:ascii="Times New Roman" w:cs="Times New Roman"/>
          <w:sz w:val="28"/>
          <w:lang w:val="uk-UA"/>
        </w:rPr>
        <w:t xml:space="preserve"> </w:t>
      </w:r>
      <w:r w:rsidRPr="00E6043C">
        <w:rPr>
          <w:rFonts w:ascii="Times New Roman" w:cs="Times New Roman"/>
          <w:sz w:val="28"/>
          <w:lang w:val="uk-UA"/>
        </w:rPr>
        <w:t>і</w:t>
      </w:r>
      <w:r w:rsidRPr="00E6043C">
        <w:rPr>
          <w:rFonts w:ascii="Times New Roman" w:cs="Times New Roman"/>
          <w:sz w:val="28"/>
          <w:lang w:val="uk-UA"/>
        </w:rPr>
        <w:t xml:space="preserve"> </w:t>
      </w:r>
      <w:r w:rsidRPr="00E6043C">
        <w:rPr>
          <w:rFonts w:ascii="Times New Roman" w:cs="Times New Roman"/>
          <w:sz w:val="28"/>
          <w:lang w:val="uk-UA"/>
        </w:rPr>
        <w:t>потрібно</w:t>
      </w:r>
      <w:r w:rsidRPr="00E6043C">
        <w:rPr>
          <w:rFonts w:ascii="Times New Roman" w:cs="Times New Roman"/>
          <w:sz w:val="28"/>
          <w:lang w:val="uk-UA"/>
        </w:rPr>
        <w:t xml:space="preserve"> </w:t>
      </w:r>
      <w:r w:rsidRPr="00E6043C">
        <w:rPr>
          <w:rFonts w:ascii="Times New Roman" w:cs="Times New Roman"/>
          <w:sz w:val="28"/>
          <w:lang w:val="uk-UA"/>
        </w:rPr>
        <w:t>перевести</w:t>
      </w:r>
      <w:r w:rsidRPr="00E6043C">
        <w:rPr>
          <w:rFonts w:ascii="Times New Roman" w:cs="Times New Roman"/>
          <w:sz w:val="28"/>
          <w:lang w:val="uk-UA"/>
        </w:rPr>
        <w:t xml:space="preserve"> </w:t>
      </w:r>
      <w:r w:rsidRPr="00E6043C">
        <w:rPr>
          <w:rFonts w:ascii="Times New Roman" w:cs="Times New Roman"/>
          <w:sz w:val="28"/>
          <w:lang w:val="uk-UA"/>
        </w:rPr>
        <w:t>її</w:t>
      </w:r>
      <w:r w:rsidRPr="00E6043C">
        <w:rPr>
          <w:rFonts w:ascii="Times New Roman" w:cs="Times New Roman"/>
          <w:sz w:val="28"/>
          <w:lang w:val="uk-UA"/>
        </w:rPr>
        <w:t xml:space="preserve"> </w:t>
      </w:r>
      <w:r w:rsidRPr="00E6043C">
        <w:rPr>
          <w:rFonts w:ascii="Times New Roman" w:cs="Times New Roman"/>
          <w:sz w:val="28"/>
          <w:lang w:val="uk-UA"/>
        </w:rPr>
        <w:t>в</w:t>
      </w:r>
      <w:r w:rsidRPr="00E6043C">
        <w:rPr>
          <w:rFonts w:ascii="Times New Roman" w:cs="Times New Roman"/>
          <w:sz w:val="28"/>
          <w:lang w:val="uk-UA"/>
        </w:rPr>
        <w:t xml:space="preserve"> </w:t>
      </w:r>
      <w:r w:rsidRPr="00E6043C">
        <w:rPr>
          <w:rFonts w:ascii="Times New Roman" w:cs="Times New Roman"/>
          <w:sz w:val="28"/>
          <w:lang w:val="uk-UA"/>
        </w:rPr>
        <w:t>машинний</w:t>
      </w:r>
      <w:r w:rsidRPr="00E6043C">
        <w:rPr>
          <w:rFonts w:ascii="Times New Roman" w:cs="Times New Roman"/>
          <w:sz w:val="28"/>
          <w:lang w:val="uk-UA"/>
        </w:rPr>
        <w:t xml:space="preserve"> </w:t>
      </w:r>
      <w:r w:rsidRPr="00E6043C">
        <w:rPr>
          <w:rFonts w:ascii="Times New Roman" w:cs="Times New Roman"/>
          <w:sz w:val="28"/>
          <w:lang w:val="uk-UA"/>
        </w:rPr>
        <w:t>код</w:t>
      </w:r>
      <w:r w:rsidRPr="00E6043C">
        <w:rPr>
          <w:rFonts w:ascii="Times New Roman" w:cs="Times New Roman"/>
          <w:sz w:val="28"/>
          <w:lang w:val="uk-UA"/>
        </w:rPr>
        <w:t xml:space="preserve">. </w:t>
      </w:r>
    </w:p>
    <w:p w14:paraId="3DFB7397" w14:textId="77777777" w:rsidR="005B3E44" w:rsidRPr="00E6043C" w:rsidRDefault="005B3E44" w:rsidP="00BA261B">
      <w:pPr>
        <w:pStyle w:val="TextBody"/>
        <w:spacing w:after="0" w:line="240" w:lineRule="auto"/>
        <w:ind w:firstLine="426"/>
        <w:jc w:val="both"/>
        <w:rPr>
          <w:rFonts w:cs="Times New Roman"/>
        </w:rPr>
      </w:pPr>
      <w:r w:rsidRPr="00E6043C">
        <w:rPr>
          <w:rFonts w:ascii="Times New Roman" w:cs="Times New Roman"/>
          <w:sz w:val="28"/>
          <w:lang w:val="uk-UA"/>
        </w:rPr>
        <w:t>Приклади</w:t>
      </w:r>
      <w:r w:rsidRPr="00E6043C">
        <w:rPr>
          <w:rFonts w:ascii="Times New Roman" w:cs="Times New Roman"/>
          <w:sz w:val="28"/>
          <w:lang w:val="uk-UA"/>
        </w:rPr>
        <w:t xml:space="preserve"> </w:t>
      </w:r>
      <w:r w:rsidRPr="00E6043C">
        <w:rPr>
          <w:rFonts w:ascii="Times New Roman" w:cs="Times New Roman"/>
          <w:sz w:val="28"/>
          <w:lang w:val="uk-UA"/>
        </w:rPr>
        <w:t>інструкцій</w:t>
      </w:r>
      <w:r w:rsidRPr="00E6043C">
        <w:rPr>
          <w:rFonts w:ascii="Times New Roman" w:cs="Times New Roman"/>
          <w:sz w:val="28"/>
          <w:lang w:val="uk-UA"/>
        </w:rPr>
        <w:t>:</w:t>
      </w:r>
    </w:p>
    <w:p w14:paraId="728E2D29" w14:textId="77777777" w:rsidR="005B3E44" w:rsidRPr="00E6043C" w:rsidRDefault="005B3E44" w:rsidP="00BA261B">
      <w:pPr>
        <w:pStyle w:val="d2d2d23fe5e5e53feaeaea3ff1f1f13ff2f2f23fe2e2e23fe7e7e73fe0e0e03fe4e4e43fe0e0e03fededed3fededed3feeeeee3fececec3ff4f4f43feeeeee3ff0f0f03fececec3fe0e0e03ff2f2f23fe5e5e53f"/>
        <w:ind w:firstLine="426"/>
        <w:jc w:val="both"/>
        <w:rPr>
          <w:rFonts w:cs="Times New Roman"/>
          <w:lang w:val="ru-RU"/>
        </w:rPr>
      </w:pPr>
      <w:proofErr w:type="spellStart"/>
      <w:r w:rsidRPr="00E6043C">
        <w:rPr>
          <w:rFonts w:ascii="Cambria" w:cs="Times New Roman"/>
          <w:lang w:val="uk-UA"/>
        </w:rPr>
        <w:t>printf</w:t>
      </w:r>
      <w:proofErr w:type="spellEnd"/>
      <w:r w:rsidRPr="00E6043C">
        <w:rPr>
          <w:rFonts w:ascii="Cambria" w:cs="Times New Roman"/>
          <w:lang w:val="uk-UA"/>
        </w:rPr>
        <w:t>("</w:t>
      </w:r>
      <w:proofErr w:type="spellStart"/>
      <w:r w:rsidRPr="00E6043C">
        <w:rPr>
          <w:rFonts w:ascii="Cambria" w:cs="Times New Roman"/>
          <w:lang w:val="uk-UA"/>
        </w:rPr>
        <w:t>Hello</w:t>
      </w:r>
      <w:proofErr w:type="spellEnd"/>
      <w:r w:rsidRPr="00E6043C">
        <w:rPr>
          <w:rFonts w:ascii="Cambria" w:cs="Times New Roman"/>
          <w:lang w:val="uk-UA"/>
        </w:rPr>
        <w:t xml:space="preserve">, </w:t>
      </w:r>
      <w:proofErr w:type="spellStart"/>
      <w:r w:rsidRPr="00E6043C">
        <w:rPr>
          <w:rFonts w:ascii="Cambria" w:cs="Times New Roman"/>
          <w:lang w:val="uk-UA"/>
        </w:rPr>
        <w:t>World</w:t>
      </w:r>
      <w:proofErr w:type="spellEnd"/>
      <w:r w:rsidRPr="00E6043C">
        <w:rPr>
          <w:rFonts w:ascii="Cambria" w:cs="Times New Roman"/>
          <w:lang w:val="uk-UA"/>
        </w:rPr>
        <w:t>! \n");</w:t>
      </w:r>
    </w:p>
    <w:p w14:paraId="53677EC5" w14:textId="77777777" w:rsidR="005B3E44" w:rsidRPr="00E6043C" w:rsidRDefault="005B3E44" w:rsidP="00BA261B">
      <w:pPr>
        <w:pStyle w:val="d2d2d23fe5e5e53feaeaea3ff1f1f13ff2f2f23fe2e2e23fe7e7e73fe0e0e03fe4e4e43fe0e0e03fededed3fededed3feeeeee3fececec3ff4f4f43feeeeee3ff0f0f03fececec3fe0e0e03ff2f2f23fe5e5e53f"/>
        <w:ind w:firstLine="426"/>
        <w:jc w:val="both"/>
        <w:rPr>
          <w:rFonts w:cs="Times New Roman"/>
          <w:lang w:val="ru-RU"/>
        </w:rPr>
      </w:pPr>
      <w:proofErr w:type="spellStart"/>
      <w:r w:rsidRPr="00E6043C">
        <w:rPr>
          <w:rFonts w:ascii="Cambria" w:cs="Times New Roman"/>
          <w:lang w:val="uk-UA"/>
        </w:rPr>
        <w:t>return</w:t>
      </w:r>
      <w:proofErr w:type="spellEnd"/>
      <w:r w:rsidRPr="00E6043C">
        <w:rPr>
          <w:rFonts w:ascii="Cambria" w:cs="Times New Roman"/>
          <w:lang w:val="uk-UA"/>
        </w:rPr>
        <w:t xml:space="preserve"> 0;</w:t>
      </w:r>
    </w:p>
    <w:p w14:paraId="44773597" w14:textId="77777777" w:rsidR="005B3E44" w:rsidRPr="00485AF1" w:rsidRDefault="005B3E44" w:rsidP="00BA261B">
      <w:pPr>
        <w:pStyle w:val="3"/>
        <w:spacing w:before="0" w:after="0"/>
        <w:rPr>
          <w:lang w:val="ru-RU"/>
        </w:rPr>
      </w:pPr>
      <w:r w:rsidRPr="00485AF1">
        <w:rPr>
          <w:lang w:val="uk-UA"/>
        </w:rPr>
        <w:t>Коментарі</w:t>
      </w:r>
    </w:p>
    <w:p w14:paraId="2C4FBC85" w14:textId="6BE72ED5" w:rsidR="005B3E44" w:rsidRPr="00E6043C" w:rsidRDefault="005B3E44" w:rsidP="00BA261B">
      <w:pPr>
        <w:pStyle w:val="TextBody"/>
        <w:spacing w:after="0" w:line="240" w:lineRule="auto"/>
        <w:ind w:firstLine="426"/>
        <w:jc w:val="both"/>
        <w:rPr>
          <w:rFonts w:cs="Times New Roman"/>
          <w:lang w:val="ru-RU"/>
        </w:rPr>
      </w:pPr>
      <w:r w:rsidRPr="00E6043C">
        <w:rPr>
          <w:rFonts w:ascii="Times New Roman" w:cs="Times New Roman"/>
          <w:sz w:val="28"/>
          <w:lang w:val="uk-UA"/>
        </w:rPr>
        <w:t>Коментарі</w:t>
      </w:r>
      <w:r w:rsidR="007B33A8" w:rsidRPr="00E6043C">
        <w:rPr>
          <w:rFonts w:ascii="Times New Roman" w:cs="Times New Roman"/>
          <w:sz w:val="28"/>
          <w:lang w:val="uk-UA"/>
        </w:rPr>
        <w:t xml:space="preserve"> -</w:t>
      </w:r>
      <w:r w:rsidRPr="00E6043C">
        <w:rPr>
          <w:rFonts w:ascii="Times New Roman" w:cs="Times New Roman"/>
          <w:sz w:val="28"/>
          <w:lang w:val="uk-UA"/>
        </w:rPr>
        <w:t xml:space="preserve"> </w:t>
      </w:r>
      <w:r w:rsidRPr="00E6043C">
        <w:rPr>
          <w:rFonts w:ascii="Times New Roman" w:cs="Times New Roman"/>
          <w:sz w:val="28"/>
          <w:lang w:val="uk-UA"/>
        </w:rPr>
        <w:t>ц</w:t>
      </w:r>
      <w:r w:rsidR="007B33A8" w:rsidRPr="00E6043C">
        <w:rPr>
          <w:rFonts w:ascii="Times New Roman" w:cs="Times New Roman"/>
          <w:sz w:val="28"/>
          <w:lang w:val="uk-UA"/>
        </w:rPr>
        <w:t>е</w:t>
      </w:r>
      <w:r w:rsidRPr="00E6043C">
        <w:rPr>
          <w:rFonts w:ascii="Times New Roman" w:cs="Times New Roman"/>
          <w:sz w:val="28"/>
          <w:lang w:val="uk-UA"/>
        </w:rPr>
        <w:t xml:space="preserve"> </w:t>
      </w:r>
      <w:r w:rsidRPr="00E6043C">
        <w:rPr>
          <w:rFonts w:ascii="Times New Roman" w:cs="Times New Roman"/>
          <w:sz w:val="28"/>
          <w:lang w:val="uk-UA"/>
        </w:rPr>
        <w:t>допоміжний</w:t>
      </w:r>
      <w:r w:rsidRPr="00E6043C">
        <w:rPr>
          <w:rFonts w:ascii="Times New Roman" w:cs="Times New Roman"/>
          <w:sz w:val="28"/>
          <w:lang w:val="uk-UA"/>
        </w:rPr>
        <w:t xml:space="preserve"> </w:t>
      </w:r>
      <w:r w:rsidRPr="00E6043C">
        <w:rPr>
          <w:rFonts w:ascii="Times New Roman" w:cs="Times New Roman"/>
          <w:sz w:val="28"/>
          <w:lang w:val="uk-UA"/>
        </w:rPr>
        <w:t>текст</w:t>
      </w:r>
      <w:r w:rsidRPr="00E6043C">
        <w:rPr>
          <w:rFonts w:ascii="Times New Roman" w:cs="Times New Roman"/>
          <w:sz w:val="28"/>
          <w:lang w:val="uk-UA"/>
        </w:rPr>
        <w:t xml:space="preserve"> </w:t>
      </w:r>
      <w:r w:rsidRPr="00E6043C">
        <w:rPr>
          <w:rFonts w:ascii="Times New Roman" w:cs="Times New Roman"/>
          <w:sz w:val="28"/>
          <w:lang w:val="uk-UA"/>
        </w:rPr>
        <w:t>в</w:t>
      </w:r>
      <w:r w:rsidRPr="00E6043C">
        <w:rPr>
          <w:rFonts w:ascii="Times New Roman" w:cs="Times New Roman"/>
          <w:sz w:val="28"/>
          <w:lang w:val="uk-UA"/>
        </w:rPr>
        <w:t xml:space="preserve"> </w:t>
      </w:r>
      <w:proofErr w:type="spellStart"/>
      <w:r w:rsidRPr="00E6043C">
        <w:rPr>
          <w:rFonts w:ascii="Times New Roman" w:cs="Times New Roman"/>
          <w:sz w:val="28"/>
          <w:lang w:val="uk-UA"/>
        </w:rPr>
        <w:t>C</w:t>
      </w:r>
      <w:r w:rsidR="003C12DD" w:rsidRPr="00E6043C">
        <w:rPr>
          <w:rFonts w:ascii="Times New Roman" w:cs="Times New Roman"/>
          <w:sz w:val="28"/>
          <w:lang w:val="uk-UA"/>
        </w:rPr>
        <w:t>і</w:t>
      </w:r>
      <w:proofErr w:type="spellEnd"/>
      <w:r w:rsidRPr="00E6043C">
        <w:rPr>
          <w:rFonts w:ascii="Times New Roman" w:cs="Times New Roman"/>
          <w:sz w:val="28"/>
          <w:lang w:val="uk-UA"/>
        </w:rPr>
        <w:t xml:space="preserve"> </w:t>
      </w:r>
      <w:r w:rsidRPr="00E6043C">
        <w:rPr>
          <w:rFonts w:ascii="Times New Roman" w:cs="Times New Roman"/>
          <w:sz w:val="28"/>
          <w:lang w:val="uk-UA"/>
        </w:rPr>
        <w:t>програмі</w:t>
      </w:r>
      <w:r w:rsidRPr="00E6043C">
        <w:rPr>
          <w:rFonts w:ascii="Times New Roman" w:cs="Times New Roman"/>
          <w:sz w:val="28"/>
          <w:lang w:val="uk-UA"/>
        </w:rPr>
        <w:t xml:space="preserve"> </w:t>
      </w:r>
      <w:r w:rsidRPr="00E6043C">
        <w:rPr>
          <w:rFonts w:ascii="Times New Roman" w:cs="Times New Roman"/>
          <w:sz w:val="28"/>
          <w:lang w:val="uk-UA"/>
        </w:rPr>
        <w:t>який</w:t>
      </w:r>
      <w:r w:rsidRPr="00E6043C">
        <w:rPr>
          <w:rFonts w:ascii="Times New Roman" w:cs="Times New Roman"/>
          <w:sz w:val="28"/>
          <w:lang w:val="uk-UA"/>
        </w:rPr>
        <w:t xml:space="preserve"> </w:t>
      </w:r>
      <w:r w:rsidRPr="00E6043C">
        <w:rPr>
          <w:rFonts w:ascii="Times New Roman" w:cs="Times New Roman"/>
          <w:sz w:val="28"/>
          <w:lang w:val="uk-UA"/>
        </w:rPr>
        <w:t>ігнорується</w:t>
      </w:r>
      <w:r w:rsidRPr="00E6043C">
        <w:rPr>
          <w:rFonts w:ascii="Times New Roman" w:cs="Times New Roman"/>
          <w:sz w:val="28"/>
          <w:lang w:val="uk-UA"/>
        </w:rPr>
        <w:t xml:space="preserve"> </w:t>
      </w:r>
      <w:r w:rsidRPr="00E6043C">
        <w:rPr>
          <w:rFonts w:ascii="Times New Roman" w:cs="Times New Roman"/>
          <w:sz w:val="28"/>
          <w:lang w:val="uk-UA"/>
        </w:rPr>
        <w:t>компілятором</w:t>
      </w:r>
      <w:r w:rsidRPr="00E6043C">
        <w:rPr>
          <w:rFonts w:ascii="Times New Roman" w:cs="Times New Roman"/>
          <w:sz w:val="28"/>
          <w:lang w:val="uk-UA"/>
        </w:rPr>
        <w:t xml:space="preserve">. </w:t>
      </w:r>
      <w:r w:rsidRPr="00E6043C">
        <w:rPr>
          <w:rFonts w:ascii="Times New Roman" w:cs="Times New Roman"/>
          <w:sz w:val="28"/>
          <w:lang w:val="uk-UA"/>
        </w:rPr>
        <w:t>Вони</w:t>
      </w:r>
      <w:r w:rsidRPr="00E6043C">
        <w:rPr>
          <w:rFonts w:ascii="Times New Roman" w:cs="Times New Roman"/>
          <w:sz w:val="28"/>
          <w:lang w:val="uk-UA"/>
        </w:rPr>
        <w:t xml:space="preserve"> </w:t>
      </w:r>
      <w:r w:rsidRPr="00E6043C">
        <w:rPr>
          <w:rFonts w:ascii="Times New Roman" w:cs="Times New Roman"/>
          <w:sz w:val="28"/>
          <w:lang w:val="uk-UA"/>
        </w:rPr>
        <w:t>починаються</w:t>
      </w:r>
      <w:r w:rsidRPr="00E6043C">
        <w:rPr>
          <w:rFonts w:ascii="Times New Roman" w:cs="Times New Roman"/>
          <w:sz w:val="28"/>
          <w:lang w:val="uk-UA"/>
        </w:rPr>
        <w:t xml:space="preserve"> 2 </w:t>
      </w:r>
      <w:r w:rsidRPr="00E6043C">
        <w:rPr>
          <w:rFonts w:ascii="Times New Roman" w:cs="Times New Roman"/>
          <w:sz w:val="28"/>
          <w:lang w:val="uk-UA"/>
        </w:rPr>
        <w:t>символами</w:t>
      </w:r>
      <w:r w:rsidRPr="00E6043C">
        <w:rPr>
          <w:rFonts w:ascii="Times New Roman" w:cs="Times New Roman"/>
          <w:sz w:val="28"/>
          <w:lang w:val="uk-UA"/>
        </w:rPr>
        <w:t xml:space="preserve"> /* </w:t>
      </w:r>
      <w:r w:rsidRPr="00E6043C">
        <w:rPr>
          <w:rFonts w:ascii="Times New Roman" w:cs="Times New Roman"/>
          <w:sz w:val="28"/>
          <w:lang w:val="uk-UA"/>
        </w:rPr>
        <w:t>та</w:t>
      </w:r>
      <w:r w:rsidRPr="00E6043C">
        <w:rPr>
          <w:rFonts w:ascii="Times New Roman" w:cs="Times New Roman"/>
          <w:sz w:val="28"/>
          <w:lang w:val="uk-UA"/>
        </w:rPr>
        <w:t xml:space="preserve"> </w:t>
      </w:r>
      <w:r w:rsidRPr="00E6043C">
        <w:rPr>
          <w:rFonts w:ascii="Times New Roman" w:cs="Times New Roman"/>
          <w:sz w:val="28"/>
          <w:lang w:val="uk-UA"/>
        </w:rPr>
        <w:t>закінчуються</w:t>
      </w:r>
      <w:r w:rsidRPr="00E6043C">
        <w:rPr>
          <w:rFonts w:ascii="Times New Roman" w:cs="Times New Roman"/>
          <w:sz w:val="28"/>
          <w:lang w:val="uk-UA"/>
        </w:rPr>
        <w:t xml:space="preserve"> 2-</w:t>
      </w:r>
      <w:r w:rsidRPr="00E6043C">
        <w:rPr>
          <w:rFonts w:ascii="Times New Roman" w:cs="Times New Roman"/>
          <w:sz w:val="28"/>
          <w:lang w:val="uk-UA"/>
        </w:rPr>
        <w:t>ма</w:t>
      </w:r>
      <w:r w:rsidRPr="00E6043C">
        <w:rPr>
          <w:rFonts w:ascii="Times New Roman" w:cs="Times New Roman"/>
          <w:sz w:val="28"/>
          <w:lang w:val="uk-UA"/>
        </w:rPr>
        <w:t xml:space="preserve"> </w:t>
      </w:r>
      <w:r w:rsidRPr="00E6043C">
        <w:rPr>
          <w:rFonts w:ascii="Times New Roman" w:cs="Times New Roman"/>
          <w:sz w:val="28"/>
          <w:lang w:val="uk-UA"/>
        </w:rPr>
        <w:t>символами</w:t>
      </w:r>
      <w:r w:rsidRPr="00E6043C">
        <w:rPr>
          <w:rFonts w:ascii="Times New Roman" w:cs="Times New Roman"/>
          <w:sz w:val="28"/>
          <w:lang w:val="uk-UA"/>
        </w:rPr>
        <w:t xml:space="preserve"> */ </w:t>
      </w:r>
      <w:r w:rsidRPr="00E6043C">
        <w:rPr>
          <w:rFonts w:ascii="Times New Roman" w:cs="Times New Roman"/>
          <w:sz w:val="28"/>
          <w:lang w:val="uk-UA"/>
        </w:rPr>
        <w:t>як</w:t>
      </w:r>
      <w:r w:rsidRPr="00E6043C">
        <w:rPr>
          <w:rFonts w:ascii="Times New Roman" w:cs="Times New Roman"/>
          <w:sz w:val="28"/>
          <w:lang w:val="uk-UA"/>
        </w:rPr>
        <w:t xml:space="preserve"> </w:t>
      </w:r>
      <w:r w:rsidRPr="00E6043C">
        <w:rPr>
          <w:rFonts w:ascii="Times New Roman" w:cs="Times New Roman"/>
          <w:sz w:val="28"/>
          <w:lang w:val="uk-UA"/>
        </w:rPr>
        <w:t>показано</w:t>
      </w:r>
      <w:r w:rsidRPr="00E6043C">
        <w:rPr>
          <w:rFonts w:ascii="Times New Roman" w:cs="Times New Roman"/>
          <w:sz w:val="28"/>
          <w:lang w:val="uk-UA"/>
        </w:rPr>
        <w:t xml:space="preserve"> </w:t>
      </w:r>
      <w:r w:rsidRPr="00E6043C">
        <w:rPr>
          <w:rFonts w:ascii="Times New Roman" w:cs="Times New Roman"/>
          <w:sz w:val="28"/>
          <w:lang w:val="uk-UA"/>
        </w:rPr>
        <w:t>нижче</w:t>
      </w:r>
      <w:r w:rsidRPr="00E6043C">
        <w:rPr>
          <w:rFonts w:ascii="Times New Roman" w:cs="Times New Roman"/>
          <w:sz w:val="28"/>
          <w:lang w:val="uk-UA"/>
        </w:rPr>
        <w:t xml:space="preserve"> </w:t>
      </w:r>
      <w:r w:rsidRPr="00E6043C">
        <w:rPr>
          <w:rFonts w:ascii="Times New Roman" w:cs="Times New Roman"/>
          <w:sz w:val="28"/>
          <w:lang w:val="uk-UA"/>
        </w:rPr>
        <w:t>−</w:t>
      </w:r>
    </w:p>
    <w:p w14:paraId="0A000BEB" w14:textId="77777777" w:rsidR="005B3E44" w:rsidRPr="00E6043C" w:rsidRDefault="005B3E44" w:rsidP="00BA261B">
      <w:pPr>
        <w:pStyle w:val="d2d2d23fe5e5e53feaeaea3ff1f1f13ff2f2f23fe2e2e23fe7e7e73fe0e0e03fe4e4e43fe0e0e03fededed3fededed3feeeeee3fececec3ff4f4f43feeeeee3ff0f0f03fececec3fe0e0e03ff2f2f23fe5e5e53f"/>
        <w:ind w:firstLine="426"/>
        <w:jc w:val="both"/>
        <w:rPr>
          <w:rFonts w:cs="Times New Roman"/>
        </w:rPr>
      </w:pPr>
      <w:r w:rsidRPr="00E6043C">
        <w:rPr>
          <w:rFonts w:ascii="Cambria" w:cs="Times New Roman"/>
          <w:color w:val="009933"/>
          <w:lang w:val="uk-UA"/>
        </w:rPr>
        <w:t xml:space="preserve">/* </w:t>
      </w:r>
      <w:proofErr w:type="spellStart"/>
      <w:r w:rsidRPr="00E6043C">
        <w:rPr>
          <w:rFonts w:ascii="Cambria" w:cs="Times New Roman"/>
          <w:color w:val="009933"/>
          <w:lang w:val="uk-UA"/>
        </w:rPr>
        <w:t>my</w:t>
      </w:r>
      <w:proofErr w:type="spellEnd"/>
      <w:r w:rsidRPr="00E6043C">
        <w:rPr>
          <w:rFonts w:ascii="Cambria" w:cs="Times New Roman"/>
          <w:color w:val="009933"/>
          <w:lang w:val="uk-UA"/>
        </w:rPr>
        <w:t xml:space="preserve"> </w:t>
      </w:r>
      <w:proofErr w:type="spellStart"/>
      <w:r w:rsidRPr="00E6043C">
        <w:rPr>
          <w:rFonts w:ascii="Cambria" w:cs="Times New Roman"/>
          <w:color w:val="009933"/>
          <w:lang w:val="uk-UA"/>
        </w:rPr>
        <w:t>first</w:t>
      </w:r>
      <w:proofErr w:type="spellEnd"/>
      <w:r w:rsidRPr="00E6043C">
        <w:rPr>
          <w:rFonts w:ascii="Cambria" w:cs="Times New Roman"/>
          <w:color w:val="009933"/>
          <w:lang w:val="uk-UA"/>
        </w:rPr>
        <w:t xml:space="preserve"> </w:t>
      </w:r>
      <w:proofErr w:type="spellStart"/>
      <w:r w:rsidRPr="00E6043C">
        <w:rPr>
          <w:rFonts w:ascii="Cambria" w:cs="Times New Roman"/>
          <w:color w:val="009933"/>
          <w:lang w:val="uk-UA"/>
        </w:rPr>
        <w:t>program</w:t>
      </w:r>
      <w:proofErr w:type="spellEnd"/>
      <w:r w:rsidRPr="00E6043C">
        <w:rPr>
          <w:rFonts w:ascii="Cambria" w:cs="Times New Roman"/>
          <w:color w:val="009933"/>
          <w:lang w:val="uk-UA"/>
        </w:rPr>
        <w:t xml:space="preserve"> </w:t>
      </w:r>
      <w:proofErr w:type="spellStart"/>
      <w:r w:rsidRPr="00E6043C">
        <w:rPr>
          <w:rFonts w:ascii="Cambria" w:cs="Times New Roman"/>
          <w:color w:val="009933"/>
          <w:lang w:val="uk-UA"/>
        </w:rPr>
        <w:t>in</w:t>
      </w:r>
      <w:proofErr w:type="spellEnd"/>
      <w:r w:rsidRPr="00E6043C">
        <w:rPr>
          <w:rFonts w:ascii="Cambria" w:cs="Times New Roman"/>
          <w:color w:val="009933"/>
          <w:lang w:val="uk-UA"/>
        </w:rPr>
        <w:t xml:space="preserve"> C */</w:t>
      </w:r>
    </w:p>
    <w:p w14:paraId="3ED5E26E" w14:textId="77777777" w:rsidR="005B3E44" w:rsidRPr="00E6043C" w:rsidRDefault="005B3E44" w:rsidP="00BA261B">
      <w:pPr>
        <w:pStyle w:val="TextBody"/>
        <w:spacing w:after="0" w:line="240" w:lineRule="auto"/>
        <w:ind w:firstLine="426"/>
        <w:jc w:val="both"/>
        <w:rPr>
          <w:rFonts w:cs="Times New Roman"/>
          <w:lang w:val="ru-RU"/>
        </w:rPr>
      </w:pPr>
      <w:r w:rsidRPr="00E6043C">
        <w:rPr>
          <w:rFonts w:ascii="Times New Roman" w:cs="Times New Roman"/>
          <w:sz w:val="28"/>
          <w:lang w:val="uk-UA"/>
        </w:rPr>
        <w:t>Неможна</w:t>
      </w:r>
      <w:r w:rsidRPr="00E6043C">
        <w:rPr>
          <w:rFonts w:ascii="Times New Roman" w:cs="Times New Roman"/>
          <w:sz w:val="28"/>
          <w:lang w:val="uk-UA"/>
        </w:rPr>
        <w:t xml:space="preserve"> </w:t>
      </w:r>
      <w:r w:rsidRPr="00E6043C">
        <w:rPr>
          <w:rFonts w:ascii="Times New Roman" w:cs="Times New Roman"/>
          <w:sz w:val="28"/>
          <w:lang w:val="uk-UA"/>
        </w:rPr>
        <w:t>коментувати</w:t>
      </w:r>
      <w:r w:rsidRPr="00E6043C">
        <w:rPr>
          <w:rFonts w:ascii="Times New Roman" w:cs="Times New Roman"/>
          <w:sz w:val="28"/>
          <w:lang w:val="uk-UA"/>
        </w:rPr>
        <w:t xml:space="preserve"> </w:t>
      </w:r>
      <w:r w:rsidRPr="00E6043C">
        <w:rPr>
          <w:rFonts w:ascii="Times New Roman" w:cs="Times New Roman"/>
          <w:sz w:val="28"/>
          <w:lang w:val="uk-UA"/>
        </w:rPr>
        <w:t>таким</w:t>
      </w:r>
      <w:r w:rsidRPr="00E6043C">
        <w:rPr>
          <w:rFonts w:ascii="Times New Roman" w:cs="Times New Roman"/>
          <w:sz w:val="28"/>
          <w:lang w:val="uk-UA"/>
        </w:rPr>
        <w:t xml:space="preserve"> </w:t>
      </w:r>
      <w:r w:rsidRPr="00E6043C">
        <w:rPr>
          <w:rFonts w:ascii="Times New Roman" w:cs="Times New Roman"/>
          <w:sz w:val="28"/>
          <w:lang w:val="uk-UA"/>
        </w:rPr>
        <w:t>стилем</w:t>
      </w:r>
      <w:r w:rsidRPr="00E6043C">
        <w:rPr>
          <w:rFonts w:ascii="Times New Roman" w:cs="Times New Roman"/>
          <w:sz w:val="28"/>
          <w:lang w:val="uk-UA"/>
        </w:rPr>
        <w:t xml:space="preserve"> </w:t>
      </w:r>
      <w:r w:rsidRPr="00E6043C">
        <w:rPr>
          <w:rFonts w:ascii="Times New Roman" w:cs="Times New Roman"/>
          <w:sz w:val="28"/>
          <w:lang w:val="uk-UA"/>
        </w:rPr>
        <w:t>всередині</w:t>
      </w:r>
      <w:r w:rsidRPr="00E6043C">
        <w:rPr>
          <w:rFonts w:ascii="Times New Roman" w:cs="Times New Roman"/>
          <w:sz w:val="28"/>
          <w:lang w:val="uk-UA"/>
        </w:rPr>
        <w:t xml:space="preserve"> </w:t>
      </w:r>
      <w:r w:rsidRPr="00E6043C">
        <w:rPr>
          <w:rFonts w:ascii="Times New Roman" w:cs="Times New Roman"/>
          <w:sz w:val="28"/>
          <w:lang w:val="uk-UA"/>
        </w:rPr>
        <w:t>коментарю</w:t>
      </w:r>
      <w:r w:rsidRPr="00E6043C">
        <w:rPr>
          <w:rFonts w:ascii="Times New Roman" w:cs="Times New Roman"/>
          <w:sz w:val="28"/>
          <w:lang w:val="uk-UA"/>
        </w:rPr>
        <w:t xml:space="preserve"> </w:t>
      </w:r>
      <w:r w:rsidRPr="00E6043C">
        <w:rPr>
          <w:rFonts w:ascii="Times New Roman" w:cs="Times New Roman"/>
          <w:sz w:val="28"/>
          <w:lang w:val="uk-UA"/>
        </w:rPr>
        <w:t>такого</w:t>
      </w:r>
      <w:r w:rsidRPr="00E6043C">
        <w:rPr>
          <w:rFonts w:ascii="Times New Roman" w:cs="Times New Roman"/>
          <w:sz w:val="28"/>
          <w:lang w:val="uk-UA"/>
        </w:rPr>
        <w:t xml:space="preserve"> </w:t>
      </w:r>
      <w:r w:rsidRPr="00E6043C">
        <w:rPr>
          <w:rFonts w:ascii="Times New Roman" w:cs="Times New Roman"/>
          <w:sz w:val="28"/>
          <w:lang w:val="uk-UA"/>
        </w:rPr>
        <w:t>самого</w:t>
      </w:r>
      <w:r w:rsidRPr="00E6043C">
        <w:rPr>
          <w:rFonts w:ascii="Times New Roman" w:cs="Times New Roman"/>
          <w:sz w:val="28"/>
          <w:lang w:val="uk-UA"/>
        </w:rPr>
        <w:t xml:space="preserve"> </w:t>
      </w:r>
      <w:r w:rsidRPr="00E6043C">
        <w:rPr>
          <w:rFonts w:ascii="Times New Roman" w:cs="Times New Roman"/>
          <w:sz w:val="28"/>
          <w:lang w:val="uk-UA"/>
        </w:rPr>
        <w:t>стилю</w:t>
      </w:r>
      <w:r w:rsidRPr="00E6043C">
        <w:rPr>
          <w:rFonts w:ascii="Times New Roman" w:cs="Times New Roman"/>
          <w:sz w:val="28"/>
          <w:lang w:val="uk-UA"/>
        </w:rPr>
        <w:t xml:space="preserve"> </w:t>
      </w:r>
      <w:r w:rsidRPr="00E6043C">
        <w:rPr>
          <w:rFonts w:ascii="Times New Roman" w:cs="Times New Roman"/>
          <w:sz w:val="28"/>
          <w:lang w:val="uk-UA"/>
        </w:rPr>
        <w:t>та</w:t>
      </w:r>
      <w:r w:rsidRPr="00E6043C">
        <w:rPr>
          <w:rFonts w:ascii="Times New Roman" w:cs="Times New Roman"/>
          <w:sz w:val="28"/>
          <w:lang w:val="uk-UA"/>
        </w:rPr>
        <w:t xml:space="preserve"> </w:t>
      </w:r>
      <w:r w:rsidRPr="00E6043C">
        <w:rPr>
          <w:rFonts w:ascii="Times New Roman" w:cs="Times New Roman"/>
          <w:sz w:val="28"/>
          <w:lang w:val="uk-UA"/>
        </w:rPr>
        <w:t>всередині</w:t>
      </w:r>
      <w:r w:rsidRPr="00E6043C">
        <w:rPr>
          <w:rFonts w:ascii="Times New Roman" w:cs="Times New Roman"/>
          <w:sz w:val="28"/>
          <w:lang w:val="uk-UA"/>
        </w:rPr>
        <w:t xml:space="preserve"> </w:t>
      </w:r>
      <w:r w:rsidRPr="00E6043C">
        <w:rPr>
          <w:rFonts w:ascii="Times New Roman" w:cs="Times New Roman"/>
          <w:sz w:val="28"/>
          <w:lang w:val="uk-UA"/>
        </w:rPr>
        <w:t>літералу</w:t>
      </w:r>
      <w:r w:rsidRPr="00E6043C">
        <w:rPr>
          <w:rFonts w:ascii="Times New Roman" w:cs="Times New Roman"/>
          <w:sz w:val="28"/>
          <w:lang w:val="uk-UA"/>
        </w:rPr>
        <w:t>.</w:t>
      </w:r>
    </w:p>
    <w:p w14:paraId="2E5C684F" w14:textId="1EFC99CB" w:rsidR="005B3E44" w:rsidRPr="00E6043C" w:rsidRDefault="005B3E44" w:rsidP="00BA261B">
      <w:pPr>
        <w:pStyle w:val="TextBody"/>
        <w:spacing w:after="0" w:line="240" w:lineRule="auto"/>
        <w:ind w:firstLine="426"/>
        <w:jc w:val="both"/>
        <w:rPr>
          <w:rFonts w:cs="Times New Roman"/>
          <w:lang w:val="ru-RU"/>
        </w:rPr>
      </w:pPr>
      <w:r w:rsidRPr="00E6043C">
        <w:rPr>
          <w:rFonts w:ascii="Times New Roman" w:cs="Times New Roman"/>
          <w:sz w:val="28"/>
          <w:lang w:val="uk-UA"/>
        </w:rPr>
        <w:t>Інший</w:t>
      </w:r>
      <w:r w:rsidRPr="00E6043C">
        <w:rPr>
          <w:rFonts w:ascii="Times New Roman" w:cs="Times New Roman"/>
          <w:sz w:val="28"/>
          <w:lang w:val="uk-UA"/>
        </w:rPr>
        <w:t xml:space="preserve"> </w:t>
      </w:r>
      <w:r w:rsidRPr="00E6043C">
        <w:rPr>
          <w:rFonts w:ascii="Times New Roman" w:cs="Times New Roman"/>
          <w:sz w:val="28"/>
          <w:lang w:val="uk-UA"/>
        </w:rPr>
        <w:t>стиль</w:t>
      </w:r>
      <w:r w:rsidRPr="00E6043C">
        <w:rPr>
          <w:rFonts w:ascii="Times New Roman" w:cs="Times New Roman"/>
          <w:sz w:val="28"/>
          <w:lang w:val="uk-UA"/>
        </w:rPr>
        <w:t xml:space="preserve"> </w:t>
      </w:r>
      <w:r w:rsidRPr="00E6043C">
        <w:rPr>
          <w:rFonts w:ascii="Times New Roman" w:cs="Times New Roman"/>
          <w:sz w:val="28"/>
          <w:lang w:val="uk-UA"/>
        </w:rPr>
        <w:t>коментарів</w:t>
      </w:r>
      <w:r w:rsidRPr="00E6043C">
        <w:rPr>
          <w:rFonts w:ascii="Times New Roman" w:cs="Times New Roman"/>
          <w:sz w:val="28"/>
          <w:lang w:val="uk-UA"/>
        </w:rPr>
        <w:t xml:space="preserve">, </w:t>
      </w:r>
      <w:r w:rsidRPr="00E6043C">
        <w:rPr>
          <w:rFonts w:ascii="Times New Roman" w:cs="Times New Roman"/>
          <w:sz w:val="28"/>
          <w:lang w:val="uk-UA"/>
        </w:rPr>
        <w:t>що</w:t>
      </w:r>
      <w:r w:rsidRPr="00E6043C">
        <w:rPr>
          <w:rFonts w:ascii="Times New Roman" w:cs="Times New Roman"/>
          <w:sz w:val="28"/>
          <w:lang w:val="uk-UA"/>
        </w:rPr>
        <w:t xml:space="preserve"> </w:t>
      </w:r>
      <w:r w:rsidRPr="00E6043C">
        <w:rPr>
          <w:rFonts w:ascii="Times New Roman" w:cs="Times New Roman"/>
          <w:sz w:val="28"/>
          <w:lang w:val="uk-UA"/>
        </w:rPr>
        <w:t>дозволений</w:t>
      </w:r>
      <w:r w:rsidRPr="00E6043C">
        <w:rPr>
          <w:rFonts w:ascii="Times New Roman" w:cs="Times New Roman"/>
          <w:sz w:val="28"/>
          <w:lang w:val="uk-UA"/>
        </w:rPr>
        <w:t xml:space="preserve"> </w:t>
      </w:r>
      <w:r w:rsidRPr="00E6043C">
        <w:rPr>
          <w:rFonts w:ascii="Times New Roman" w:cs="Times New Roman"/>
          <w:sz w:val="28"/>
          <w:lang w:val="uk-UA"/>
        </w:rPr>
        <w:t>в</w:t>
      </w:r>
      <w:r w:rsidRPr="00E6043C">
        <w:rPr>
          <w:rFonts w:ascii="Times New Roman" w:cs="Times New Roman"/>
          <w:sz w:val="28"/>
          <w:lang w:val="uk-UA"/>
        </w:rPr>
        <w:t xml:space="preserve"> </w:t>
      </w:r>
      <w:r w:rsidRPr="00E6043C">
        <w:rPr>
          <w:rFonts w:ascii="Times New Roman" w:cs="Times New Roman"/>
          <w:sz w:val="28"/>
          <w:lang w:val="uk-UA"/>
        </w:rPr>
        <w:t>сучасному</w:t>
      </w:r>
      <w:r w:rsidRPr="00E6043C">
        <w:rPr>
          <w:rFonts w:ascii="Times New Roman" w:cs="Times New Roman"/>
          <w:sz w:val="28"/>
          <w:lang w:val="uk-UA"/>
        </w:rPr>
        <w:t xml:space="preserve"> </w:t>
      </w:r>
      <w:r w:rsidRPr="00E6043C">
        <w:rPr>
          <w:rFonts w:ascii="Times New Roman" w:cs="Times New Roman"/>
          <w:sz w:val="28"/>
          <w:lang w:val="uk-UA"/>
        </w:rPr>
        <w:t>С</w:t>
      </w:r>
      <w:r w:rsidR="003C12DD" w:rsidRPr="00E6043C">
        <w:rPr>
          <w:rFonts w:ascii="Times New Roman" w:cs="Times New Roman"/>
          <w:sz w:val="28"/>
          <w:lang w:val="uk-UA"/>
        </w:rPr>
        <w:t>і</w:t>
      </w:r>
      <w:r w:rsidRPr="00E6043C">
        <w:rPr>
          <w:rFonts w:ascii="Times New Roman" w:cs="Times New Roman"/>
          <w:sz w:val="28"/>
          <w:lang w:val="uk-UA"/>
        </w:rPr>
        <w:t xml:space="preserve"> </w:t>
      </w:r>
      <w:r w:rsidRPr="00E6043C">
        <w:rPr>
          <w:rFonts w:ascii="Times New Roman" w:cs="Times New Roman"/>
          <w:sz w:val="28"/>
          <w:lang w:val="uk-UA"/>
        </w:rPr>
        <w:t>–</w:t>
      </w:r>
      <w:r w:rsidRPr="00E6043C">
        <w:rPr>
          <w:rFonts w:ascii="Times New Roman" w:cs="Times New Roman"/>
          <w:sz w:val="28"/>
          <w:lang w:val="uk-UA"/>
        </w:rPr>
        <w:t xml:space="preserve"> </w:t>
      </w:r>
      <w:r w:rsidRPr="00E6043C">
        <w:rPr>
          <w:rFonts w:ascii="Times New Roman" w:cs="Times New Roman"/>
          <w:sz w:val="28"/>
          <w:lang w:val="uk-UA"/>
        </w:rPr>
        <w:t>це</w:t>
      </w:r>
      <w:r w:rsidRPr="00E6043C">
        <w:rPr>
          <w:rFonts w:ascii="Times New Roman" w:cs="Times New Roman"/>
          <w:sz w:val="28"/>
          <w:lang w:val="uk-UA"/>
        </w:rPr>
        <w:t xml:space="preserve"> </w:t>
      </w:r>
      <w:r w:rsidRPr="00E6043C">
        <w:rPr>
          <w:rFonts w:ascii="Times New Roman" w:cs="Times New Roman"/>
          <w:sz w:val="28"/>
          <w:lang w:val="uk-UA"/>
        </w:rPr>
        <w:t>рядковий</w:t>
      </w:r>
      <w:r w:rsidRPr="00E6043C">
        <w:rPr>
          <w:rFonts w:ascii="Times New Roman" w:cs="Times New Roman"/>
          <w:sz w:val="28"/>
          <w:lang w:val="uk-UA"/>
        </w:rPr>
        <w:t xml:space="preserve"> </w:t>
      </w:r>
      <w:r w:rsidRPr="00E6043C">
        <w:rPr>
          <w:rFonts w:ascii="Times New Roman" w:cs="Times New Roman"/>
          <w:sz w:val="28"/>
          <w:lang w:val="uk-UA"/>
        </w:rPr>
        <w:t>коментар</w:t>
      </w:r>
      <w:r w:rsidRPr="00E6043C">
        <w:rPr>
          <w:rFonts w:ascii="Times New Roman" w:cs="Times New Roman"/>
          <w:sz w:val="28"/>
          <w:lang w:val="uk-UA"/>
        </w:rPr>
        <w:t xml:space="preserve">, </w:t>
      </w:r>
      <w:r w:rsidRPr="00E6043C">
        <w:rPr>
          <w:rFonts w:ascii="Times New Roman" w:cs="Times New Roman"/>
          <w:sz w:val="28"/>
          <w:lang w:val="uk-UA"/>
        </w:rPr>
        <w:t>який</w:t>
      </w:r>
      <w:r w:rsidRPr="00E6043C">
        <w:rPr>
          <w:rFonts w:ascii="Times New Roman" w:cs="Times New Roman"/>
          <w:sz w:val="28"/>
          <w:lang w:val="uk-UA"/>
        </w:rPr>
        <w:t xml:space="preserve"> </w:t>
      </w:r>
      <w:r w:rsidRPr="00E6043C">
        <w:rPr>
          <w:rFonts w:ascii="Times New Roman" w:cs="Times New Roman"/>
          <w:sz w:val="28"/>
          <w:lang w:val="uk-UA"/>
        </w:rPr>
        <w:t>робиться</w:t>
      </w:r>
      <w:r w:rsidRPr="00E6043C">
        <w:rPr>
          <w:rFonts w:ascii="Times New Roman" w:cs="Times New Roman"/>
          <w:sz w:val="28"/>
          <w:lang w:val="uk-UA"/>
        </w:rPr>
        <w:t xml:space="preserve"> </w:t>
      </w:r>
      <w:proofErr w:type="spellStart"/>
      <w:r w:rsidRPr="00E6043C">
        <w:rPr>
          <w:rFonts w:ascii="Times New Roman" w:cs="Times New Roman"/>
          <w:sz w:val="28"/>
          <w:lang w:val="uk-UA"/>
        </w:rPr>
        <w:t>підвійним</w:t>
      </w:r>
      <w:proofErr w:type="spellEnd"/>
      <w:r w:rsidRPr="00E6043C">
        <w:rPr>
          <w:rFonts w:ascii="Times New Roman" w:cs="Times New Roman"/>
          <w:sz w:val="28"/>
          <w:lang w:val="uk-UA"/>
        </w:rPr>
        <w:t xml:space="preserve"> </w:t>
      </w:r>
      <w:r w:rsidRPr="00E6043C">
        <w:rPr>
          <w:rFonts w:ascii="Times New Roman" w:cs="Times New Roman"/>
          <w:sz w:val="28"/>
          <w:lang w:val="uk-UA"/>
        </w:rPr>
        <w:t>символом</w:t>
      </w:r>
      <w:r w:rsidRPr="00E6043C">
        <w:rPr>
          <w:rFonts w:ascii="Times New Roman" w:cs="Times New Roman"/>
          <w:sz w:val="28"/>
          <w:lang w:val="uk-UA"/>
        </w:rPr>
        <w:t xml:space="preserve"> </w:t>
      </w:r>
      <w:proofErr w:type="spellStart"/>
      <w:r w:rsidRPr="00E6043C">
        <w:rPr>
          <w:rFonts w:ascii="Times New Roman" w:cs="Times New Roman"/>
          <w:sz w:val="28"/>
          <w:lang w:val="uk-UA"/>
        </w:rPr>
        <w:t>слеша</w:t>
      </w:r>
      <w:proofErr w:type="spellEnd"/>
      <w:r w:rsidRPr="00E6043C">
        <w:rPr>
          <w:rFonts w:ascii="Times New Roman" w:cs="Times New Roman"/>
          <w:sz w:val="28"/>
          <w:lang w:val="uk-UA"/>
        </w:rPr>
        <w:t xml:space="preserve"> </w:t>
      </w:r>
      <w:r w:rsidRPr="00E6043C">
        <w:rPr>
          <w:rFonts w:ascii="Times New Roman" w:cs="Times New Roman"/>
          <w:sz w:val="28"/>
          <w:lang w:val="uk-UA"/>
        </w:rPr>
        <w:t>“</w:t>
      </w:r>
      <w:r w:rsidRPr="00E6043C">
        <w:rPr>
          <w:rFonts w:ascii="Times New Roman" w:cs="Times New Roman"/>
          <w:sz w:val="28"/>
          <w:lang w:val="uk-UA"/>
        </w:rPr>
        <w:t>//</w:t>
      </w:r>
      <w:r w:rsidRPr="00E6043C">
        <w:rPr>
          <w:rFonts w:ascii="Times New Roman" w:cs="Times New Roman"/>
          <w:sz w:val="28"/>
          <w:lang w:val="uk-UA"/>
        </w:rPr>
        <w:t>”</w:t>
      </w:r>
      <w:r w:rsidRPr="00E6043C">
        <w:rPr>
          <w:rFonts w:ascii="Times New Roman" w:cs="Times New Roman"/>
          <w:sz w:val="28"/>
          <w:lang w:val="uk-UA"/>
        </w:rPr>
        <w:t xml:space="preserve">  </w:t>
      </w:r>
      <w:r w:rsidRPr="00E6043C">
        <w:rPr>
          <w:rFonts w:ascii="Times New Roman" w:cs="Times New Roman"/>
          <w:sz w:val="28"/>
          <w:lang w:val="uk-UA"/>
        </w:rPr>
        <w:t>як</w:t>
      </w:r>
      <w:r w:rsidRPr="00E6043C">
        <w:rPr>
          <w:rFonts w:ascii="Times New Roman" w:cs="Times New Roman"/>
          <w:sz w:val="28"/>
          <w:lang w:val="uk-UA"/>
        </w:rPr>
        <w:t xml:space="preserve"> </w:t>
      </w:r>
      <w:r w:rsidRPr="00E6043C">
        <w:rPr>
          <w:rFonts w:ascii="Times New Roman" w:cs="Times New Roman"/>
          <w:sz w:val="28"/>
          <w:lang w:val="uk-UA"/>
        </w:rPr>
        <w:t>в</w:t>
      </w:r>
      <w:r w:rsidRPr="00E6043C">
        <w:rPr>
          <w:rFonts w:ascii="Times New Roman" w:cs="Times New Roman"/>
          <w:sz w:val="28"/>
          <w:lang w:val="uk-UA"/>
        </w:rPr>
        <w:t xml:space="preserve"> </w:t>
      </w:r>
      <w:r w:rsidRPr="00E6043C">
        <w:rPr>
          <w:rFonts w:ascii="Times New Roman" w:cs="Times New Roman"/>
          <w:sz w:val="28"/>
          <w:lang w:val="uk-UA"/>
        </w:rPr>
        <w:t>прикладі</w:t>
      </w:r>
      <w:r w:rsidRPr="00E6043C">
        <w:rPr>
          <w:rFonts w:ascii="Times New Roman" w:cs="Times New Roman"/>
          <w:sz w:val="28"/>
          <w:lang w:val="uk-UA"/>
        </w:rPr>
        <w:t>:</w:t>
      </w:r>
    </w:p>
    <w:p w14:paraId="2A1A6A14" w14:textId="77777777" w:rsidR="005B3E44" w:rsidRPr="00E6043C" w:rsidRDefault="005B3E44" w:rsidP="00BA261B">
      <w:pPr>
        <w:ind w:firstLine="426"/>
        <w:jc w:val="both"/>
        <w:rPr>
          <w:rFonts w:cs="Times New Roman"/>
          <w:lang w:val="ru-RU"/>
        </w:rPr>
      </w:pPr>
      <w:proofErr w:type="spellStart"/>
      <w:r w:rsidRPr="00E6043C">
        <w:rPr>
          <w:rFonts w:ascii="Cambria" w:cs="Times New Roman"/>
          <w:lang w:val="uk-UA"/>
        </w:rPr>
        <w:t>float</w:t>
      </w:r>
      <w:proofErr w:type="spellEnd"/>
      <w:r w:rsidRPr="00E6043C">
        <w:rPr>
          <w:rFonts w:ascii="Cambria" w:cs="Times New Roman"/>
          <w:lang w:val="uk-UA"/>
        </w:rPr>
        <w:t xml:space="preserve"> x=1.0;  </w:t>
      </w:r>
      <w:r w:rsidRPr="00E6043C">
        <w:rPr>
          <w:rFonts w:ascii="Cambria" w:cs="Times New Roman"/>
          <w:color w:val="009900"/>
          <w:lang w:val="uk-UA"/>
        </w:rPr>
        <w:t xml:space="preserve">// </w:t>
      </w:r>
      <w:proofErr w:type="spellStart"/>
      <w:r w:rsidRPr="00E6043C">
        <w:rPr>
          <w:rFonts w:ascii="Cambria" w:cs="Times New Roman"/>
          <w:color w:val="009900"/>
          <w:lang w:val="uk-UA"/>
        </w:rPr>
        <w:t>ініціалізуємо</w:t>
      </w:r>
      <w:proofErr w:type="spellEnd"/>
      <w:r w:rsidRPr="00E6043C">
        <w:rPr>
          <w:rFonts w:ascii="Cambria" w:cs="Times New Roman"/>
          <w:color w:val="009900"/>
          <w:lang w:val="uk-UA"/>
        </w:rPr>
        <w:t xml:space="preserve"> </w:t>
      </w:r>
      <w:r w:rsidRPr="00E6043C">
        <w:rPr>
          <w:rFonts w:ascii="Cambria" w:cs="Times New Roman"/>
          <w:color w:val="009900"/>
          <w:lang w:val="uk-UA"/>
        </w:rPr>
        <w:t>дійсну</w:t>
      </w:r>
      <w:r w:rsidRPr="00E6043C">
        <w:rPr>
          <w:rFonts w:ascii="Cambria" w:cs="Times New Roman"/>
          <w:color w:val="009900"/>
          <w:lang w:val="uk-UA"/>
        </w:rPr>
        <w:t xml:space="preserve"> (</w:t>
      </w:r>
      <w:r w:rsidRPr="00E6043C">
        <w:rPr>
          <w:rFonts w:ascii="Cambria" w:cs="Times New Roman"/>
          <w:color w:val="009900"/>
          <w:lang w:val="uk-UA"/>
        </w:rPr>
        <w:t>одинарної</w:t>
      </w:r>
      <w:r w:rsidRPr="00E6043C">
        <w:rPr>
          <w:rFonts w:ascii="Cambria" w:cs="Times New Roman"/>
          <w:color w:val="009900"/>
          <w:lang w:val="uk-UA"/>
        </w:rPr>
        <w:t xml:space="preserve"> </w:t>
      </w:r>
      <w:r w:rsidRPr="00E6043C">
        <w:rPr>
          <w:rFonts w:ascii="Cambria" w:cs="Times New Roman"/>
          <w:color w:val="009900"/>
          <w:lang w:val="uk-UA"/>
        </w:rPr>
        <w:t>точності</w:t>
      </w:r>
      <w:r w:rsidRPr="00E6043C">
        <w:rPr>
          <w:rFonts w:ascii="Cambria" w:cs="Times New Roman"/>
          <w:color w:val="009900"/>
          <w:lang w:val="uk-UA"/>
        </w:rPr>
        <w:t xml:space="preserve">) </w:t>
      </w:r>
      <w:r w:rsidRPr="00E6043C">
        <w:rPr>
          <w:rFonts w:ascii="Cambria" w:cs="Times New Roman"/>
          <w:color w:val="009900"/>
          <w:lang w:val="uk-UA"/>
        </w:rPr>
        <w:t>змінну</w:t>
      </w:r>
      <w:r w:rsidRPr="00E6043C">
        <w:rPr>
          <w:rFonts w:ascii="Cambria" w:cs="Times New Roman"/>
          <w:color w:val="009900"/>
          <w:lang w:val="uk-UA"/>
        </w:rPr>
        <w:t xml:space="preserve"> 'x'</w:t>
      </w:r>
    </w:p>
    <w:p w14:paraId="526450C4" w14:textId="77777777" w:rsidR="005B3E44" w:rsidRPr="00636AC6" w:rsidRDefault="005B3E44" w:rsidP="00BA261B">
      <w:pPr>
        <w:pStyle w:val="3"/>
        <w:spacing w:before="0" w:after="0"/>
        <w:rPr>
          <w:lang w:val="ru-RU"/>
        </w:rPr>
      </w:pPr>
      <w:r>
        <w:rPr>
          <w:lang w:val="uk-UA"/>
        </w:rPr>
        <w:t>Ідентифікатори</w:t>
      </w:r>
    </w:p>
    <w:p w14:paraId="6D7B3E53" w14:textId="77777777" w:rsidR="005B3E44" w:rsidRPr="00E6043C" w:rsidRDefault="005B3E44" w:rsidP="00BA261B">
      <w:pPr>
        <w:pStyle w:val="TextBody"/>
        <w:spacing w:after="0" w:line="240" w:lineRule="auto"/>
        <w:ind w:firstLine="426"/>
        <w:jc w:val="both"/>
        <w:rPr>
          <w:rFonts w:cs="Times New Roman"/>
          <w:lang w:val="uk-UA"/>
        </w:rPr>
      </w:pPr>
      <w:r w:rsidRPr="00E6043C">
        <w:rPr>
          <w:rFonts w:ascii="Times New Roman" w:cs="Times New Roman"/>
          <w:sz w:val="28"/>
          <w:lang w:val="uk-UA"/>
        </w:rPr>
        <w:t>Ідентифікатор</w:t>
      </w:r>
      <w:r w:rsidRPr="00E6043C">
        <w:rPr>
          <w:rFonts w:ascii="Times New Roman" w:cs="Times New Roman"/>
          <w:sz w:val="28"/>
          <w:lang w:val="uk-UA"/>
        </w:rPr>
        <w:t xml:space="preserve"> </w:t>
      </w:r>
      <w:proofErr w:type="spellStart"/>
      <w:r w:rsidRPr="00E6043C">
        <w:rPr>
          <w:rFonts w:ascii="Times New Roman" w:cs="Times New Roman"/>
          <w:sz w:val="28"/>
          <w:lang w:val="uk-UA"/>
        </w:rPr>
        <w:t>C</w:t>
      </w:r>
      <w:r w:rsidR="007B33A8" w:rsidRPr="00E6043C">
        <w:rPr>
          <w:rFonts w:ascii="Times New Roman" w:cs="Times New Roman"/>
          <w:sz w:val="28"/>
          <w:lang w:val="uk-UA"/>
        </w:rPr>
        <w:t>і</w:t>
      </w:r>
      <w:proofErr w:type="spellEnd"/>
      <w:r w:rsidRPr="00E6043C">
        <w:rPr>
          <w:rFonts w:ascii="Times New Roman" w:cs="Times New Roman"/>
          <w:sz w:val="28"/>
          <w:lang w:val="uk-UA"/>
        </w:rPr>
        <w:t xml:space="preserve"> </w:t>
      </w:r>
      <w:r w:rsidRPr="00E6043C">
        <w:rPr>
          <w:rFonts w:ascii="Times New Roman" w:cs="Times New Roman"/>
          <w:sz w:val="28"/>
          <w:lang w:val="uk-UA"/>
        </w:rPr>
        <w:t>–</w:t>
      </w:r>
      <w:r w:rsidRPr="00E6043C">
        <w:rPr>
          <w:rFonts w:ascii="Times New Roman" w:cs="Times New Roman"/>
          <w:sz w:val="28"/>
          <w:lang w:val="uk-UA"/>
        </w:rPr>
        <w:t xml:space="preserve"> </w:t>
      </w:r>
      <w:r w:rsidRPr="00E6043C">
        <w:rPr>
          <w:rFonts w:ascii="Times New Roman" w:cs="Times New Roman"/>
          <w:sz w:val="28"/>
          <w:lang w:val="uk-UA"/>
        </w:rPr>
        <w:t>це</w:t>
      </w:r>
      <w:r w:rsidRPr="00E6043C">
        <w:rPr>
          <w:rFonts w:ascii="Times New Roman" w:cs="Times New Roman"/>
          <w:sz w:val="28"/>
          <w:lang w:val="uk-UA"/>
        </w:rPr>
        <w:t xml:space="preserve"> </w:t>
      </w:r>
      <w:r w:rsidRPr="00E6043C">
        <w:rPr>
          <w:rFonts w:ascii="Times New Roman" w:cs="Times New Roman"/>
          <w:sz w:val="28"/>
          <w:lang w:val="uk-UA"/>
        </w:rPr>
        <w:t>ім’я</w:t>
      </w:r>
      <w:r w:rsidRPr="00E6043C">
        <w:rPr>
          <w:rFonts w:ascii="Times New Roman" w:cs="Times New Roman"/>
          <w:sz w:val="28"/>
          <w:lang w:val="uk-UA"/>
        </w:rPr>
        <w:t xml:space="preserve">, </w:t>
      </w:r>
      <w:r w:rsidRPr="00E6043C">
        <w:rPr>
          <w:rFonts w:ascii="Times New Roman" w:cs="Times New Roman"/>
          <w:sz w:val="28"/>
          <w:lang w:val="uk-UA"/>
        </w:rPr>
        <w:t>яке</w:t>
      </w:r>
      <w:r w:rsidRPr="00E6043C">
        <w:rPr>
          <w:rFonts w:ascii="Times New Roman" w:cs="Times New Roman"/>
          <w:sz w:val="28"/>
          <w:lang w:val="uk-UA"/>
        </w:rPr>
        <w:t xml:space="preserve"> </w:t>
      </w:r>
      <w:r w:rsidRPr="00E6043C">
        <w:rPr>
          <w:rFonts w:ascii="Times New Roman" w:cs="Times New Roman"/>
          <w:sz w:val="28"/>
          <w:lang w:val="uk-UA"/>
        </w:rPr>
        <w:t>використовується</w:t>
      </w:r>
      <w:r w:rsidRPr="00E6043C">
        <w:rPr>
          <w:rFonts w:ascii="Times New Roman" w:cs="Times New Roman"/>
          <w:sz w:val="28"/>
          <w:lang w:val="uk-UA"/>
        </w:rPr>
        <w:t xml:space="preserve"> </w:t>
      </w:r>
      <w:r w:rsidRPr="00E6043C">
        <w:rPr>
          <w:rFonts w:ascii="Times New Roman" w:cs="Times New Roman"/>
          <w:sz w:val="28"/>
          <w:lang w:val="uk-UA"/>
        </w:rPr>
        <w:t>для</w:t>
      </w:r>
      <w:r w:rsidRPr="00E6043C">
        <w:rPr>
          <w:rFonts w:ascii="Times New Roman" w:cs="Times New Roman"/>
          <w:sz w:val="28"/>
          <w:lang w:val="uk-UA"/>
        </w:rPr>
        <w:t xml:space="preserve"> </w:t>
      </w:r>
      <w:r w:rsidRPr="00E6043C">
        <w:rPr>
          <w:rFonts w:ascii="Times New Roman" w:cs="Times New Roman"/>
          <w:sz w:val="28"/>
          <w:lang w:val="uk-UA"/>
        </w:rPr>
        <w:t>ідентифікації</w:t>
      </w:r>
      <w:r w:rsidRPr="00E6043C">
        <w:rPr>
          <w:rFonts w:ascii="Times New Roman" w:cs="Times New Roman"/>
          <w:sz w:val="28"/>
          <w:lang w:val="uk-UA"/>
        </w:rPr>
        <w:t xml:space="preserve"> </w:t>
      </w:r>
      <w:r w:rsidRPr="00E6043C">
        <w:rPr>
          <w:rFonts w:ascii="Times New Roman" w:cs="Times New Roman"/>
          <w:sz w:val="28"/>
          <w:lang w:val="uk-UA"/>
        </w:rPr>
        <w:t>змінної</w:t>
      </w:r>
      <w:r w:rsidRPr="00E6043C">
        <w:rPr>
          <w:rFonts w:ascii="Times New Roman" w:cs="Times New Roman"/>
          <w:sz w:val="28"/>
          <w:lang w:val="uk-UA"/>
        </w:rPr>
        <w:t xml:space="preserve"> (</w:t>
      </w:r>
      <w:proofErr w:type="spellStart"/>
      <w:r w:rsidRPr="00E6043C">
        <w:rPr>
          <w:rFonts w:ascii="Times New Roman" w:cs="Times New Roman"/>
          <w:sz w:val="28"/>
          <w:lang w:val="uk-UA"/>
        </w:rPr>
        <w:t>variable</w:t>
      </w:r>
      <w:proofErr w:type="spellEnd"/>
      <w:r w:rsidRPr="00E6043C">
        <w:rPr>
          <w:rFonts w:ascii="Times New Roman" w:cs="Times New Roman"/>
          <w:sz w:val="28"/>
          <w:lang w:val="uk-UA"/>
        </w:rPr>
        <w:t xml:space="preserve">), </w:t>
      </w:r>
      <w:r w:rsidRPr="00E6043C">
        <w:rPr>
          <w:rFonts w:ascii="Times New Roman" w:cs="Times New Roman"/>
          <w:sz w:val="28"/>
          <w:lang w:val="uk-UA"/>
        </w:rPr>
        <w:t>функції</w:t>
      </w:r>
      <w:r w:rsidRPr="00E6043C">
        <w:rPr>
          <w:rFonts w:ascii="Times New Roman" w:cs="Times New Roman"/>
          <w:sz w:val="28"/>
          <w:lang w:val="uk-UA"/>
        </w:rPr>
        <w:t xml:space="preserve"> (</w:t>
      </w:r>
      <w:proofErr w:type="spellStart"/>
      <w:r w:rsidRPr="00E6043C">
        <w:rPr>
          <w:rFonts w:ascii="Times New Roman" w:cs="Times New Roman"/>
          <w:sz w:val="28"/>
          <w:lang w:val="uk-UA"/>
        </w:rPr>
        <w:t>function</w:t>
      </w:r>
      <w:proofErr w:type="spellEnd"/>
      <w:r w:rsidRPr="00E6043C">
        <w:rPr>
          <w:rFonts w:ascii="Times New Roman" w:cs="Times New Roman"/>
          <w:sz w:val="28"/>
          <w:lang w:val="uk-UA"/>
        </w:rPr>
        <w:t xml:space="preserve">) </w:t>
      </w:r>
      <w:r w:rsidRPr="00E6043C">
        <w:rPr>
          <w:rFonts w:ascii="Times New Roman" w:cs="Times New Roman"/>
          <w:sz w:val="28"/>
          <w:lang w:val="uk-UA"/>
        </w:rPr>
        <w:t>та</w:t>
      </w:r>
      <w:r w:rsidRPr="00E6043C">
        <w:rPr>
          <w:rFonts w:ascii="Times New Roman" w:cs="Times New Roman"/>
          <w:sz w:val="28"/>
          <w:lang w:val="uk-UA"/>
        </w:rPr>
        <w:t xml:space="preserve"> </w:t>
      </w:r>
      <w:r w:rsidRPr="00E6043C">
        <w:rPr>
          <w:rFonts w:ascii="Times New Roman" w:cs="Times New Roman"/>
          <w:sz w:val="28"/>
          <w:lang w:val="uk-UA"/>
        </w:rPr>
        <w:t>інших</w:t>
      </w:r>
      <w:r w:rsidRPr="00E6043C">
        <w:rPr>
          <w:rFonts w:ascii="Times New Roman" w:cs="Times New Roman"/>
          <w:sz w:val="28"/>
          <w:lang w:val="uk-UA"/>
        </w:rPr>
        <w:t xml:space="preserve"> </w:t>
      </w:r>
      <w:proofErr w:type="spellStart"/>
      <w:r w:rsidRPr="00E6043C">
        <w:rPr>
          <w:rFonts w:ascii="Times New Roman" w:cs="Times New Roman"/>
          <w:sz w:val="28"/>
          <w:lang w:val="uk-UA"/>
        </w:rPr>
        <w:t>ідентифікаторов</w:t>
      </w:r>
      <w:proofErr w:type="spellEnd"/>
      <w:r w:rsidRPr="00E6043C">
        <w:rPr>
          <w:rFonts w:ascii="Times New Roman" w:cs="Times New Roman"/>
          <w:sz w:val="28"/>
          <w:lang w:val="uk-UA"/>
        </w:rPr>
        <w:t xml:space="preserve"> </w:t>
      </w:r>
      <w:r w:rsidRPr="00E6043C">
        <w:rPr>
          <w:rFonts w:ascii="Times New Roman" w:cs="Times New Roman"/>
          <w:sz w:val="28"/>
          <w:lang w:val="uk-UA"/>
        </w:rPr>
        <w:t>що</w:t>
      </w:r>
      <w:r w:rsidRPr="00E6043C">
        <w:rPr>
          <w:rFonts w:ascii="Times New Roman" w:cs="Times New Roman"/>
          <w:sz w:val="28"/>
          <w:lang w:val="uk-UA"/>
        </w:rPr>
        <w:t xml:space="preserve"> </w:t>
      </w:r>
      <w:r w:rsidRPr="00E6043C">
        <w:rPr>
          <w:rFonts w:ascii="Times New Roman" w:cs="Times New Roman"/>
          <w:sz w:val="28"/>
          <w:lang w:val="uk-UA"/>
        </w:rPr>
        <w:t>визначені</w:t>
      </w:r>
      <w:r w:rsidRPr="00E6043C">
        <w:rPr>
          <w:rFonts w:ascii="Times New Roman" w:cs="Times New Roman"/>
          <w:sz w:val="28"/>
          <w:lang w:val="uk-UA"/>
        </w:rPr>
        <w:t xml:space="preserve"> </w:t>
      </w:r>
      <w:r w:rsidRPr="00E6043C">
        <w:rPr>
          <w:rFonts w:ascii="Times New Roman" w:cs="Times New Roman"/>
          <w:sz w:val="28"/>
          <w:lang w:val="uk-UA"/>
        </w:rPr>
        <w:t>користувачем</w:t>
      </w:r>
      <w:r w:rsidRPr="00E6043C">
        <w:rPr>
          <w:rFonts w:ascii="Times New Roman" w:cs="Times New Roman"/>
          <w:sz w:val="28"/>
          <w:lang w:val="uk-UA"/>
        </w:rPr>
        <w:t xml:space="preserve">. </w:t>
      </w:r>
      <w:r w:rsidRPr="00E6043C">
        <w:rPr>
          <w:rFonts w:ascii="Times New Roman" w:cs="Times New Roman"/>
          <w:sz w:val="28"/>
          <w:lang w:val="uk-UA"/>
        </w:rPr>
        <w:t>Ідентифікатор</w:t>
      </w:r>
      <w:r w:rsidRPr="00E6043C">
        <w:rPr>
          <w:rFonts w:ascii="Times New Roman" w:cs="Times New Roman"/>
          <w:sz w:val="28"/>
          <w:lang w:val="uk-UA"/>
        </w:rPr>
        <w:t xml:space="preserve"> </w:t>
      </w:r>
      <w:r w:rsidRPr="00E6043C">
        <w:rPr>
          <w:rFonts w:ascii="Times New Roman" w:cs="Times New Roman"/>
          <w:sz w:val="28"/>
          <w:lang w:val="uk-UA"/>
        </w:rPr>
        <w:t>починається</w:t>
      </w:r>
      <w:r w:rsidRPr="00E6043C">
        <w:rPr>
          <w:rFonts w:ascii="Times New Roman" w:cs="Times New Roman"/>
          <w:sz w:val="28"/>
          <w:lang w:val="uk-UA"/>
        </w:rPr>
        <w:t xml:space="preserve"> </w:t>
      </w:r>
      <w:r w:rsidRPr="00E6043C">
        <w:rPr>
          <w:rFonts w:ascii="Times New Roman" w:cs="Times New Roman"/>
          <w:sz w:val="28"/>
          <w:lang w:val="uk-UA"/>
        </w:rPr>
        <w:t>з</w:t>
      </w:r>
      <w:r w:rsidRPr="00E6043C">
        <w:rPr>
          <w:rFonts w:ascii="Times New Roman" w:cs="Times New Roman"/>
          <w:sz w:val="28"/>
          <w:lang w:val="uk-UA"/>
        </w:rPr>
        <w:t xml:space="preserve"> </w:t>
      </w:r>
      <w:r w:rsidRPr="00E6043C">
        <w:rPr>
          <w:rFonts w:ascii="Times New Roman" w:cs="Times New Roman"/>
          <w:sz w:val="28"/>
          <w:lang w:val="uk-UA"/>
        </w:rPr>
        <w:t>латинської</w:t>
      </w:r>
      <w:r w:rsidRPr="00E6043C">
        <w:rPr>
          <w:rFonts w:ascii="Times New Roman" w:cs="Times New Roman"/>
          <w:sz w:val="28"/>
          <w:lang w:val="uk-UA"/>
        </w:rPr>
        <w:t xml:space="preserve"> </w:t>
      </w:r>
      <w:r w:rsidRPr="00E6043C">
        <w:rPr>
          <w:rFonts w:ascii="Times New Roman" w:cs="Times New Roman"/>
          <w:sz w:val="28"/>
          <w:lang w:val="uk-UA"/>
        </w:rPr>
        <w:t>літери</w:t>
      </w:r>
      <w:r w:rsidRPr="00E6043C">
        <w:rPr>
          <w:rFonts w:ascii="Times New Roman" w:cs="Times New Roman"/>
          <w:sz w:val="28"/>
          <w:lang w:val="uk-UA"/>
        </w:rPr>
        <w:t xml:space="preserve"> (</w:t>
      </w:r>
      <w:r w:rsidRPr="00E6043C">
        <w:rPr>
          <w:rFonts w:ascii="Times New Roman" w:cs="Times New Roman"/>
          <w:sz w:val="28"/>
          <w:lang w:val="uk-UA"/>
        </w:rPr>
        <w:t>або</w:t>
      </w:r>
      <w:r w:rsidRPr="00E6043C">
        <w:rPr>
          <w:rFonts w:ascii="Times New Roman" w:cs="Times New Roman"/>
          <w:sz w:val="28"/>
          <w:lang w:val="uk-UA"/>
        </w:rPr>
        <w:t xml:space="preserve"> </w:t>
      </w:r>
      <w:r w:rsidRPr="00E6043C">
        <w:rPr>
          <w:rFonts w:ascii="Times New Roman" w:cs="Times New Roman"/>
          <w:sz w:val="28"/>
          <w:lang w:val="uk-UA"/>
        </w:rPr>
        <w:t>від</w:t>
      </w:r>
      <w:r w:rsidRPr="00E6043C">
        <w:rPr>
          <w:rFonts w:ascii="Times New Roman" w:cs="Times New Roman"/>
          <w:sz w:val="28"/>
          <w:lang w:val="uk-UA"/>
        </w:rPr>
        <w:t xml:space="preserve"> A </w:t>
      </w:r>
      <w:r w:rsidRPr="00E6043C">
        <w:rPr>
          <w:rFonts w:ascii="Times New Roman" w:cs="Times New Roman"/>
          <w:sz w:val="28"/>
          <w:lang w:val="uk-UA"/>
        </w:rPr>
        <w:t>до</w:t>
      </w:r>
      <w:r w:rsidRPr="00E6043C">
        <w:rPr>
          <w:rFonts w:ascii="Times New Roman" w:cs="Times New Roman"/>
          <w:sz w:val="28"/>
          <w:lang w:val="uk-UA"/>
        </w:rPr>
        <w:t xml:space="preserve"> Z, </w:t>
      </w:r>
      <w:r w:rsidRPr="00E6043C">
        <w:rPr>
          <w:rFonts w:ascii="Times New Roman" w:cs="Times New Roman"/>
          <w:sz w:val="28"/>
          <w:lang w:val="uk-UA"/>
        </w:rPr>
        <w:t>або</w:t>
      </w:r>
      <w:r w:rsidRPr="00E6043C">
        <w:rPr>
          <w:rFonts w:ascii="Times New Roman" w:cs="Times New Roman"/>
          <w:sz w:val="28"/>
          <w:lang w:val="uk-UA"/>
        </w:rPr>
        <w:t xml:space="preserve"> </w:t>
      </w:r>
      <w:r w:rsidRPr="00E6043C">
        <w:rPr>
          <w:rFonts w:ascii="Times New Roman" w:cs="Times New Roman"/>
          <w:sz w:val="28"/>
          <w:lang w:val="uk-UA"/>
        </w:rPr>
        <w:lastRenderedPageBreak/>
        <w:t>від</w:t>
      </w:r>
      <w:r w:rsidRPr="00E6043C">
        <w:rPr>
          <w:rFonts w:ascii="Times New Roman" w:cs="Times New Roman"/>
          <w:sz w:val="28"/>
          <w:lang w:val="uk-UA"/>
        </w:rPr>
        <w:t xml:space="preserve"> a </w:t>
      </w:r>
      <w:r w:rsidRPr="00E6043C">
        <w:rPr>
          <w:rFonts w:ascii="Times New Roman" w:cs="Times New Roman"/>
          <w:sz w:val="28"/>
          <w:lang w:val="uk-UA"/>
        </w:rPr>
        <w:t>до</w:t>
      </w:r>
      <w:r w:rsidRPr="00E6043C">
        <w:rPr>
          <w:rFonts w:ascii="Times New Roman" w:cs="Times New Roman"/>
          <w:sz w:val="28"/>
          <w:lang w:val="uk-UA"/>
        </w:rPr>
        <w:t xml:space="preserve"> z) </w:t>
      </w:r>
      <w:r w:rsidRPr="00E6043C">
        <w:rPr>
          <w:rFonts w:ascii="Times New Roman" w:cs="Times New Roman"/>
          <w:sz w:val="28"/>
          <w:lang w:val="uk-UA"/>
        </w:rPr>
        <w:t>або</w:t>
      </w:r>
      <w:r w:rsidRPr="00E6043C">
        <w:rPr>
          <w:rFonts w:ascii="Times New Roman" w:cs="Times New Roman"/>
          <w:sz w:val="28"/>
          <w:lang w:val="uk-UA"/>
        </w:rPr>
        <w:t xml:space="preserve"> </w:t>
      </w:r>
      <w:r w:rsidRPr="00E6043C">
        <w:rPr>
          <w:rFonts w:ascii="Times New Roman" w:cs="Times New Roman"/>
          <w:sz w:val="28"/>
          <w:lang w:val="uk-UA"/>
        </w:rPr>
        <w:t>з</w:t>
      </w:r>
      <w:r w:rsidRPr="00E6043C">
        <w:rPr>
          <w:rFonts w:ascii="Times New Roman" w:cs="Times New Roman"/>
          <w:sz w:val="28"/>
          <w:lang w:val="uk-UA"/>
        </w:rPr>
        <w:t xml:space="preserve"> </w:t>
      </w:r>
      <w:r w:rsidRPr="00E6043C">
        <w:rPr>
          <w:rFonts w:ascii="Times New Roman" w:cs="Times New Roman"/>
          <w:sz w:val="28"/>
          <w:lang w:val="uk-UA"/>
        </w:rPr>
        <w:t>нижнього</w:t>
      </w:r>
      <w:r w:rsidRPr="00E6043C">
        <w:rPr>
          <w:rFonts w:ascii="Times New Roman" w:cs="Times New Roman"/>
          <w:sz w:val="28"/>
          <w:lang w:val="uk-UA"/>
        </w:rPr>
        <w:t xml:space="preserve"> </w:t>
      </w:r>
      <w:r w:rsidRPr="00E6043C">
        <w:rPr>
          <w:rFonts w:ascii="Times New Roman" w:cs="Times New Roman"/>
          <w:sz w:val="28"/>
          <w:lang w:val="uk-UA"/>
        </w:rPr>
        <w:t>підкреслення</w:t>
      </w:r>
      <w:r w:rsidRPr="00E6043C">
        <w:rPr>
          <w:rFonts w:ascii="Times New Roman" w:cs="Times New Roman"/>
          <w:sz w:val="28"/>
          <w:lang w:val="uk-UA"/>
        </w:rPr>
        <w:t xml:space="preserve"> '_' </w:t>
      </w:r>
      <w:r w:rsidRPr="00E6043C">
        <w:rPr>
          <w:rFonts w:ascii="Times New Roman" w:cs="Times New Roman"/>
          <w:sz w:val="28"/>
          <w:lang w:val="uk-UA"/>
        </w:rPr>
        <w:t>за</w:t>
      </w:r>
      <w:r w:rsidRPr="00E6043C">
        <w:rPr>
          <w:rFonts w:ascii="Times New Roman" w:cs="Times New Roman"/>
          <w:sz w:val="28"/>
          <w:lang w:val="uk-UA"/>
        </w:rPr>
        <w:t xml:space="preserve"> </w:t>
      </w:r>
      <w:r w:rsidRPr="00E6043C">
        <w:rPr>
          <w:rFonts w:ascii="Times New Roman" w:cs="Times New Roman"/>
          <w:sz w:val="28"/>
          <w:lang w:val="uk-UA"/>
        </w:rPr>
        <w:t>яким</w:t>
      </w:r>
      <w:r w:rsidRPr="00E6043C">
        <w:rPr>
          <w:rFonts w:ascii="Times New Roman" w:cs="Times New Roman"/>
          <w:sz w:val="28"/>
          <w:lang w:val="uk-UA"/>
        </w:rPr>
        <w:t xml:space="preserve"> </w:t>
      </w:r>
      <w:r w:rsidRPr="00E6043C">
        <w:rPr>
          <w:rFonts w:ascii="Times New Roman" w:cs="Times New Roman"/>
          <w:sz w:val="28"/>
          <w:lang w:val="uk-UA"/>
        </w:rPr>
        <w:t>слідує</w:t>
      </w:r>
      <w:r w:rsidRPr="00E6043C">
        <w:rPr>
          <w:rFonts w:ascii="Times New Roman" w:cs="Times New Roman"/>
          <w:sz w:val="28"/>
          <w:lang w:val="uk-UA"/>
        </w:rPr>
        <w:t xml:space="preserve"> 0 </w:t>
      </w:r>
      <w:r w:rsidRPr="00E6043C">
        <w:rPr>
          <w:rFonts w:ascii="Times New Roman" w:cs="Times New Roman"/>
          <w:sz w:val="28"/>
          <w:lang w:val="uk-UA"/>
        </w:rPr>
        <w:t>або</w:t>
      </w:r>
      <w:r w:rsidRPr="00E6043C">
        <w:rPr>
          <w:rFonts w:ascii="Times New Roman" w:cs="Times New Roman"/>
          <w:sz w:val="28"/>
          <w:lang w:val="uk-UA"/>
        </w:rPr>
        <w:t xml:space="preserve"> </w:t>
      </w:r>
      <w:r w:rsidRPr="00E6043C">
        <w:rPr>
          <w:rFonts w:ascii="Times New Roman" w:cs="Times New Roman"/>
          <w:sz w:val="28"/>
          <w:lang w:val="uk-UA"/>
        </w:rPr>
        <w:t>більше</w:t>
      </w:r>
      <w:r w:rsidRPr="00E6043C">
        <w:rPr>
          <w:rFonts w:ascii="Times New Roman" w:cs="Times New Roman"/>
          <w:sz w:val="28"/>
          <w:lang w:val="uk-UA"/>
        </w:rPr>
        <w:t xml:space="preserve"> </w:t>
      </w:r>
      <w:r w:rsidRPr="00E6043C">
        <w:rPr>
          <w:rFonts w:ascii="Times New Roman" w:cs="Times New Roman"/>
          <w:sz w:val="28"/>
          <w:lang w:val="uk-UA"/>
        </w:rPr>
        <w:t>літер</w:t>
      </w:r>
      <w:r w:rsidRPr="00E6043C">
        <w:rPr>
          <w:rFonts w:ascii="Times New Roman" w:cs="Times New Roman"/>
          <w:sz w:val="28"/>
          <w:lang w:val="uk-UA"/>
        </w:rPr>
        <w:t xml:space="preserve">, </w:t>
      </w:r>
      <w:r w:rsidRPr="00E6043C">
        <w:rPr>
          <w:rFonts w:ascii="Times New Roman" w:cs="Times New Roman"/>
          <w:sz w:val="28"/>
          <w:lang w:val="uk-UA"/>
        </w:rPr>
        <w:t>нижніх</w:t>
      </w:r>
      <w:r w:rsidRPr="00E6043C">
        <w:rPr>
          <w:rFonts w:ascii="Times New Roman" w:cs="Times New Roman"/>
          <w:sz w:val="28"/>
          <w:lang w:val="uk-UA"/>
        </w:rPr>
        <w:t xml:space="preserve"> </w:t>
      </w:r>
      <w:r w:rsidRPr="00E6043C">
        <w:rPr>
          <w:rFonts w:ascii="Times New Roman" w:cs="Times New Roman"/>
          <w:sz w:val="28"/>
          <w:lang w:val="uk-UA"/>
        </w:rPr>
        <w:t>підкреслювань</w:t>
      </w:r>
      <w:r w:rsidRPr="00E6043C">
        <w:rPr>
          <w:rFonts w:ascii="Times New Roman" w:cs="Times New Roman"/>
          <w:sz w:val="28"/>
          <w:lang w:val="uk-UA"/>
        </w:rPr>
        <w:t xml:space="preserve"> </w:t>
      </w:r>
      <w:r w:rsidRPr="00E6043C">
        <w:rPr>
          <w:rFonts w:ascii="Times New Roman" w:cs="Times New Roman"/>
          <w:sz w:val="28"/>
          <w:lang w:val="uk-UA"/>
        </w:rPr>
        <w:t>та</w:t>
      </w:r>
      <w:r w:rsidRPr="00E6043C">
        <w:rPr>
          <w:rFonts w:ascii="Times New Roman" w:cs="Times New Roman"/>
          <w:sz w:val="28"/>
          <w:lang w:val="uk-UA"/>
        </w:rPr>
        <w:t xml:space="preserve"> </w:t>
      </w:r>
      <w:r w:rsidRPr="00E6043C">
        <w:rPr>
          <w:rFonts w:ascii="Times New Roman" w:cs="Times New Roman"/>
          <w:sz w:val="28"/>
          <w:lang w:val="uk-UA"/>
        </w:rPr>
        <w:t>цифр</w:t>
      </w:r>
      <w:r w:rsidRPr="00E6043C">
        <w:rPr>
          <w:rFonts w:ascii="Times New Roman" w:cs="Times New Roman"/>
          <w:sz w:val="28"/>
          <w:lang w:val="uk-UA"/>
        </w:rPr>
        <w:t xml:space="preserve"> (</w:t>
      </w:r>
      <w:r w:rsidRPr="00E6043C">
        <w:rPr>
          <w:rFonts w:ascii="Times New Roman" w:cs="Times New Roman"/>
          <w:sz w:val="28"/>
          <w:lang w:val="uk-UA"/>
        </w:rPr>
        <w:t>від</w:t>
      </w:r>
      <w:r w:rsidRPr="00E6043C">
        <w:rPr>
          <w:rFonts w:ascii="Times New Roman" w:cs="Times New Roman"/>
          <w:sz w:val="28"/>
          <w:lang w:val="uk-UA"/>
        </w:rPr>
        <w:t xml:space="preserve"> 0 </w:t>
      </w:r>
      <w:r w:rsidRPr="00E6043C">
        <w:rPr>
          <w:rFonts w:ascii="Times New Roman" w:cs="Times New Roman"/>
          <w:sz w:val="28"/>
          <w:lang w:val="uk-UA"/>
        </w:rPr>
        <w:t>до</w:t>
      </w:r>
      <w:r w:rsidRPr="00E6043C">
        <w:rPr>
          <w:rFonts w:ascii="Times New Roman" w:cs="Times New Roman"/>
          <w:sz w:val="28"/>
          <w:lang w:val="uk-UA"/>
        </w:rPr>
        <w:t xml:space="preserve"> 9).</w:t>
      </w:r>
    </w:p>
    <w:p w14:paraId="2C12EF2A" w14:textId="77777777" w:rsidR="005B3E44" w:rsidRPr="00E6043C" w:rsidRDefault="005B3E44" w:rsidP="00BA261B">
      <w:pPr>
        <w:pStyle w:val="TextBody"/>
        <w:spacing w:after="0" w:line="240" w:lineRule="auto"/>
        <w:ind w:firstLine="426"/>
        <w:jc w:val="both"/>
        <w:rPr>
          <w:rFonts w:cs="Times New Roman"/>
          <w:lang w:val="ru-RU"/>
        </w:rPr>
      </w:pPr>
      <w:r w:rsidRPr="00E6043C">
        <w:rPr>
          <w:rFonts w:ascii="Times New Roman" w:cs="Times New Roman"/>
          <w:sz w:val="28"/>
          <w:lang w:val="uk-UA"/>
        </w:rPr>
        <w:t>Важливо</w:t>
      </w:r>
      <w:r w:rsidRPr="00E6043C">
        <w:rPr>
          <w:rFonts w:ascii="Times New Roman" w:cs="Times New Roman"/>
          <w:sz w:val="28"/>
          <w:lang w:val="uk-UA"/>
        </w:rPr>
        <w:t xml:space="preserve"> </w:t>
      </w:r>
      <w:proofErr w:type="spellStart"/>
      <w:r w:rsidRPr="00E6043C">
        <w:rPr>
          <w:rFonts w:ascii="Times New Roman" w:cs="Times New Roman"/>
          <w:sz w:val="28"/>
          <w:lang w:val="uk-UA"/>
        </w:rPr>
        <w:t>памятати</w:t>
      </w:r>
      <w:proofErr w:type="spellEnd"/>
      <w:r w:rsidRPr="00E6043C">
        <w:rPr>
          <w:rFonts w:ascii="Times New Roman" w:cs="Times New Roman"/>
          <w:sz w:val="28"/>
          <w:lang w:val="uk-UA"/>
        </w:rPr>
        <w:t xml:space="preserve">, </w:t>
      </w:r>
      <w:r w:rsidRPr="00E6043C">
        <w:rPr>
          <w:rFonts w:ascii="Times New Roman" w:cs="Times New Roman"/>
          <w:sz w:val="28"/>
          <w:lang w:val="uk-UA"/>
        </w:rPr>
        <w:t>що</w:t>
      </w:r>
      <w:r w:rsidRPr="00E6043C">
        <w:rPr>
          <w:rFonts w:ascii="Times New Roman" w:cs="Times New Roman"/>
          <w:sz w:val="28"/>
          <w:lang w:val="uk-UA"/>
        </w:rPr>
        <w:t xml:space="preserve"> </w:t>
      </w:r>
      <w:r w:rsidRPr="00E6043C">
        <w:rPr>
          <w:rFonts w:ascii="Times New Roman" w:cs="Times New Roman"/>
          <w:sz w:val="28"/>
          <w:lang w:val="uk-UA"/>
        </w:rPr>
        <w:t>мова</w:t>
      </w:r>
      <w:r w:rsidRPr="00E6043C">
        <w:rPr>
          <w:rFonts w:ascii="Times New Roman" w:cs="Times New Roman"/>
          <w:sz w:val="28"/>
          <w:lang w:val="uk-UA"/>
        </w:rPr>
        <w:t xml:space="preserve"> </w:t>
      </w:r>
      <w:proofErr w:type="spellStart"/>
      <w:r w:rsidRPr="00E6043C">
        <w:rPr>
          <w:rFonts w:ascii="Times New Roman" w:cs="Times New Roman"/>
          <w:sz w:val="28"/>
          <w:lang w:val="uk-UA"/>
        </w:rPr>
        <w:t>C</w:t>
      </w:r>
      <w:r w:rsidRPr="00E6043C">
        <w:rPr>
          <w:rFonts w:ascii="Times New Roman" w:cs="Times New Roman"/>
          <w:sz w:val="28"/>
          <w:lang w:val="uk-UA"/>
        </w:rPr>
        <w:t>і</w:t>
      </w:r>
      <w:proofErr w:type="spellEnd"/>
      <w:r w:rsidRPr="00E6043C">
        <w:rPr>
          <w:rFonts w:ascii="Times New Roman" w:cs="Times New Roman"/>
          <w:sz w:val="28"/>
          <w:lang w:val="uk-UA"/>
        </w:rPr>
        <w:t xml:space="preserve"> </w:t>
      </w:r>
      <w:r w:rsidRPr="00E6043C">
        <w:rPr>
          <w:rFonts w:ascii="Times New Roman" w:cs="Times New Roman"/>
          <w:sz w:val="28"/>
          <w:lang w:val="uk-UA"/>
        </w:rPr>
        <w:t>не</w:t>
      </w:r>
      <w:r w:rsidRPr="00E6043C">
        <w:rPr>
          <w:rFonts w:ascii="Times New Roman" w:cs="Times New Roman"/>
          <w:sz w:val="28"/>
          <w:lang w:val="uk-UA"/>
        </w:rPr>
        <w:t xml:space="preserve"> </w:t>
      </w:r>
      <w:r w:rsidRPr="00E6043C">
        <w:rPr>
          <w:rFonts w:ascii="Times New Roman" w:cs="Times New Roman"/>
          <w:sz w:val="28"/>
          <w:lang w:val="uk-UA"/>
        </w:rPr>
        <w:t>дозволяє</w:t>
      </w:r>
      <w:r w:rsidRPr="00E6043C">
        <w:rPr>
          <w:rFonts w:ascii="Times New Roman" w:cs="Times New Roman"/>
          <w:sz w:val="28"/>
          <w:lang w:val="uk-UA"/>
        </w:rPr>
        <w:t xml:space="preserve"> </w:t>
      </w:r>
      <w:r w:rsidRPr="00E6043C">
        <w:rPr>
          <w:rFonts w:ascii="Times New Roman" w:cs="Times New Roman"/>
          <w:sz w:val="28"/>
          <w:lang w:val="uk-UA"/>
        </w:rPr>
        <w:t>символів</w:t>
      </w:r>
      <w:r w:rsidRPr="00E6043C">
        <w:rPr>
          <w:rFonts w:ascii="Times New Roman" w:cs="Times New Roman"/>
          <w:sz w:val="28"/>
          <w:lang w:val="uk-UA"/>
        </w:rPr>
        <w:t xml:space="preserve"> @, $, </w:t>
      </w:r>
      <w:r w:rsidRPr="00E6043C">
        <w:rPr>
          <w:rFonts w:ascii="Times New Roman" w:cs="Times New Roman"/>
          <w:sz w:val="28"/>
          <w:lang w:val="uk-UA"/>
        </w:rPr>
        <w:t>та</w:t>
      </w:r>
      <w:r w:rsidRPr="00E6043C">
        <w:rPr>
          <w:rFonts w:ascii="Times New Roman" w:cs="Times New Roman"/>
          <w:sz w:val="28"/>
          <w:lang w:val="uk-UA"/>
        </w:rPr>
        <w:t xml:space="preserve"> % </w:t>
      </w:r>
      <w:r w:rsidRPr="00E6043C">
        <w:rPr>
          <w:rFonts w:ascii="Times New Roman" w:cs="Times New Roman"/>
          <w:sz w:val="28"/>
          <w:lang w:val="uk-UA"/>
        </w:rPr>
        <w:t>всередині</w:t>
      </w:r>
      <w:r w:rsidRPr="00E6043C">
        <w:rPr>
          <w:rFonts w:ascii="Times New Roman" w:cs="Times New Roman"/>
          <w:sz w:val="28"/>
          <w:lang w:val="uk-UA"/>
        </w:rPr>
        <w:t xml:space="preserve"> </w:t>
      </w:r>
      <w:r w:rsidRPr="00E6043C">
        <w:rPr>
          <w:rFonts w:ascii="Times New Roman" w:cs="Times New Roman"/>
          <w:sz w:val="28"/>
          <w:lang w:val="uk-UA"/>
        </w:rPr>
        <w:t>ідентифікаторів</w:t>
      </w:r>
      <w:r w:rsidRPr="00E6043C">
        <w:rPr>
          <w:rFonts w:ascii="Times New Roman" w:cs="Times New Roman"/>
          <w:sz w:val="28"/>
          <w:lang w:val="uk-UA"/>
        </w:rPr>
        <w:t xml:space="preserve">. </w:t>
      </w:r>
    </w:p>
    <w:p w14:paraId="6D6DDF38" w14:textId="77777777" w:rsidR="005B3E44" w:rsidRPr="00E6043C" w:rsidRDefault="005B3E44" w:rsidP="00BA261B">
      <w:pPr>
        <w:pStyle w:val="TextBody"/>
        <w:spacing w:after="0" w:line="240" w:lineRule="auto"/>
        <w:ind w:firstLine="426"/>
        <w:jc w:val="both"/>
        <w:rPr>
          <w:rFonts w:cs="Times New Roman"/>
          <w:lang w:val="uk-UA"/>
        </w:rPr>
      </w:pPr>
      <w:r w:rsidRPr="00E6043C">
        <w:rPr>
          <w:rFonts w:ascii="Times New Roman" w:cs="Times New Roman"/>
          <w:sz w:val="28"/>
          <w:lang w:val="uk-UA"/>
        </w:rPr>
        <w:t>Крім</w:t>
      </w:r>
      <w:r w:rsidRPr="00E6043C">
        <w:rPr>
          <w:rFonts w:ascii="Times New Roman" w:cs="Times New Roman"/>
          <w:sz w:val="28"/>
          <w:lang w:val="uk-UA"/>
        </w:rPr>
        <w:t xml:space="preserve"> </w:t>
      </w:r>
      <w:r w:rsidRPr="00E6043C">
        <w:rPr>
          <w:rFonts w:ascii="Times New Roman" w:cs="Times New Roman"/>
          <w:sz w:val="28"/>
          <w:lang w:val="uk-UA"/>
        </w:rPr>
        <w:t>того</w:t>
      </w:r>
      <w:r w:rsidRPr="00E6043C">
        <w:rPr>
          <w:rFonts w:ascii="Times New Roman" w:cs="Times New Roman"/>
          <w:sz w:val="28"/>
          <w:lang w:val="uk-UA"/>
        </w:rPr>
        <w:t xml:space="preserve">, </w:t>
      </w:r>
      <w:proofErr w:type="spellStart"/>
      <w:r w:rsidRPr="00E6043C">
        <w:rPr>
          <w:rFonts w:ascii="Times New Roman" w:cs="Times New Roman"/>
          <w:sz w:val="28"/>
          <w:lang w:val="uk-UA"/>
        </w:rPr>
        <w:t>C</w:t>
      </w:r>
      <w:r w:rsidRPr="00E6043C">
        <w:rPr>
          <w:rFonts w:ascii="Times New Roman" w:cs="Times New Roman"/>
          <w:sz w:val="28"/>
          <w:lang w:val="uk-UA"/>
        </w:rPr>
        <w:t>і</w:t>
      </w:r>
      <w:proofErr w:type="spellEnd"/>
      <w:r w:rsidRPr="00E6043C">
        <w:rPr>
          <w:rFonts w:ascii="Times New Roman" w:cs="Times New Roman"/>
          <w:sz w:val="28"/>
          <w:lang w:val="uk-UA"/>
        </w:rPr>
        <w:t xml:space="preserve"> - </w:t>
      </w:r>
      <w:proofErr w:type="spellStart"/>
      <w:r w:rsidRPr="00E6043C">
        <w:rPr>
          <w:rFonts w:ascii="Times New Roman" w:cs="Times New Roman"/>
          <w:b/>
          <w:sz w:val="28"/>
          <w:lang w:val="uk-UA"/>
        </w:rPr>
        <w:t>case-sensitive</w:t>
      </w:r>
      <w:proofErr w:type="spellEnd"/>
      <w:r w:rsidRPr="00E6043C">
        <w:rPr>
          <w:rFonts w:ascii="Times New Roman" w:cs="Times New Roman"/>
          <w:sz w:val="28"/>
          <w:lang w:val="uk-UA"/>
        </w:rPr>
        <w:t xml:space="preserve"> </w:t>
      </w:r>
      <w:r w:rsidRPr="00E6043C">
        <w:rPr>
          <w:rFonts w:ascii="Times New Roman" w:cs="Times New Roman"/>
          <w:sz w:val="28"/>
          <w:lang w:val="uk-UA"/>
        </w:rPr>
        <w:t>програмна</w:t>
      </w:r>
      <w:r w:rsidRPr="00E6043C">
        <w:rPr>
          <w:rFonts w:ascii="Times New Roman" w:cs="Times New Roman"/>
          <w:sz w:val="28"/>
          <w:lang w:val="uk-UA"/>
        </w:rPr>
        <w:t xml:space="preserve"> </w:t>
      </w:r>
      <w:r w:rsidRPr="00E6043C">
        <w:rPr>
          <w:rFonts w:ascii="Times New Roman" w:cs="Times New Roman"/>
          <w:sz w:val="28"/>
          <w:lang w:val="uk-UA"/>
        </w:rPr>
        <w:t>мова</w:t>
      </w:r>
      <w:r w:rsidRPr="00E6043C">
        <w:rPr>
          <w:rFonts w:ascii="Times New Roman" w:cs="Times New Roman"/>
          <w:sz w:val="28"/>
          <w:lang w:val="uk-UA"/>
        </w:rPr>
        <w:t xml:space="preserve">. </w:t>
      </w:r>
      <w:r w:rsidRPr="00E6043C">
        <w:rPr>
          <w:rFonts w:ascii="Times New Roman" w:cs="Times New Roman"/>
          <w:sz w:val="28"/>
          <w:lang w:val="uk-UA"/>
        </w:rPr>
        <w:t>Тобто</w:t>
      </w:r>
      <w:r w:rsidRPr="00E6043C">
        <w:rPr>
          <w:rFonts w:ascii="Times New Roman" w:cs="Times New Roman"/>
          <w:sz w:val="28"/>
          <w:lang w:val="uk-UA"/>
        </w:rPr>
        <w:t xml:space="preserve">, </w:t>
      </w:r>
      <w:proofErr w:type="spellStart"/>
      <w:r w:rsidRPr="00E6043C">
        <w:rPr>
          <w:rFonts w:ascii="Times New Roman" w:cs="Times New Roman"/>
          <w:i/>
          <w:sz w:val="28"/>
          <w:lang w:val="uk-UA"/>
        </w:rPr>
        <w:t>Power</w:t>
      </w:r>
      <w:proofErr w:type="spellEnd"/>
      <w:r w:rsidRPr="00E6043C">
        <w:rPr>
          <w:rFonts w:ascii="Times New Roman" w:cs="Times New Roman"/>
          <w:sz w:val="28"/>
          <w:lang w:val="uk-UA"/>
        </w:rPr>
        <w:t xml:space="preserve"> </w:t>
      </w:r>
      <w:r w:rsidRPr="00E6043C">
        <w:rPr>
          <w:rFonts w:ascii="Times New Roman" w:cs="Times New Roman"/>
          <w:sz w:val="28"/>
          <w:lang w:val="uk-UA"/>
        </w:rPr>
        <w:t>та</w:t>
      </w:r>
      <w:r w:rsidRPr="00E6043C">
        <w:rPr>
          <w:rFonts w:ascii="Times New Roman" w:cs="Times New Roman"/>
          <w:sz w:val="28"/>
          <w:lang w:val="uk-UA"/>
        </w:rPr>
        <w:t xml:space="preserve"> </w:t>
      </w:r>
      <w:proofErr w:type="spellStart"/>
      <w:r w:rsidRPr="00E6043C">
        <w:rPr>
          <w:rFonts w:ascii="Times New Roman" w:cs="Times New Roman"/>
          <w:i/>
          <w:sz w:val="28"/>
          <w:lang w:val="uk-UA"/>
        </w:rPr>
        <w:t>power</w:t>
      </w:r>
      <w:proofErr w:type="spellEnd"/>
      <w:r w:rsidRPr="00E6043C">
        <w:rPr>
          <w:rFonts w:ascii="Times New Roman" w:cs="Times New Roman"/>
          <w:sz w:val="28"/>
          <w:lang w:val="uk-UA"/>
        </w:rPr>
        <w:t xml:space="preserve"> </w:t>
      </w:r>
      <w:r w:rsidRPr="00E6043C">
        <w:rPr>
          <w:rFonts w:ascii="Times New Roman" w:cs="Times New Roman"/>
          <w:sz w:val="28"/>
          <w:lang w:val="uk-UA"/>
        </w:rPr>
        <w:t>–</w:t>
      </w:r>
      <w:r w:rsidRPr="00E6043C">
        <w:rPr>
          <w:rFonts w:ascii="Times New Roman" w:cs="Times New Roman"/>
          <w:sz w:val="28"/>
          <w:lang w:val="uk-UA"/>
        </w:rPr>
        <w:t xml:space="preserve"> </w:t>
      </w:r>
      <w:r w:rsidRPr="00E6043C">
        <w:rPr>
          <w:rFonts w:ascii="Times New Roman" w:cs="Times New Roman"/>
          <w:sz w:val="28"/>
          <w:lang w:val="uk-UA"/>
        </w:rPr>
        <w:t>два</w:t>
      </w:r>
      <w:r w:rsidRPr="00E6043C">
        <w:rPr>
          <w:rFonts w:ascii="Times New Roman" w:cs="Times New Roman"/>
          <w:sz w:val="28"/>
          <w:lang w:val="uk-UA"/>
        </w:rPr>
        <w:t xml:space="preserve"> </w:t>
      </w:r>
      <w:r w:rsidRPr="00E6043C">
        <w:rPr>
          <w:rFonts w:ascii="Times New Roman" w:cs="Times New Roman"/>
          <w:sz w:val="28"/>
          <w:lang w:val="uk-UA"/>
        </w:rPr>
        <w:t>різні</w:t>
      </w:r>
      <w:r w:rsidRPr="00E6043C">
        <w:rPr>
          <w:rFonts w:ascii="Times New Roman" w:cs="Times New Roman"/>
          <w:sz w:val="28"/>
          <w:lang w:val="uk-UA"/>
        </w:rPr>
        <w:t xml:space="preserve"> </w:t>
      </w:r>
      <w:r w:rsidRPr="00E6043C">
        <w:rPr>
          <w:rFonts w:ascii="Times New Roman" w:cs="Times New Roman"/>
          <w:sz w:val="28"/>
          <w:lang w:val="uk-UA"/>
        </w:rPr>
        <w:t>ідентифікатори</w:t>
      </w:r>
      <w:r w:rsidRPr="00E6043C">
        <w:rPr>
          <w:rFonts w:ascii="Times New Roman" w:cs="Times New Roman"/>
          <w:sz w:val="28"/>
          <w:lang w:val="uk-UA"/>
        </w:rPr>
        <w:t xml:space="preserve"> </w:t>
      </w:r>
      <w:r w:rsidRPr="00E6043C">
        <w:rPr>
          <w:rFonts w:ascii="Times New Roman" w:cs="Times New Roman"/>
          <w:sz w:val="28"/>
          <w:lang w:val="uk-UA"/>
        </w:rPr>
        <w:t>в</w:t>
      </w:r>
      <w:r w:rsidRPr="00E6043C">
        <w:rPr>
          <w:rFonts w:ascii="Times New Roman" w:cs="Times New Roman"/>
          <w:sz w:val="28"/>
          <w:lang w:val="uk-UA"/>
        </w:rPr>
        <w:t xml:space="preserve"> C. </w:t>
      </w:r>
      <w:r w:rsidRPr="00E6043C">
        <w:rPr>
          <w:rFonts w:ascii="Times New Roman" w:cs="Times New Roman"/>
          <w:sz w:val="28"/>
          <w:lang w:val="uk-UA"/>
        </w:rPr>
        <w:t>Ось</w:t>
      </w:r>
      <w:r w:rsidRPr="00E6043C">
        <w:rPr>
          <w:rFonts w:ascii="Times New Roman" w:cs="Times New Roman"/>
          <w:sz w:val="28"/>
          <w:lang w:val="uk-UA"/>
        </w:rPr>
        <w:t xml:space="preserve"> </w:t>
      </w:r>
      <w:r w:rsidRPr="00E6043C">
        <w:rPr>
          <w:rFonts w:ascii="Times New Roman" w:cs="Times New Roman"/>
          <w:sz w:val="28"/>
          <w:lang w:val="uk-UA"/>
        </w:rPr>
        <w:t>приклади</w:t>
      </w:r>
      <w:r w:rsidRPr="00E6043C">
        <w:rPr>
          <w:rFonts w:ascii="Times New Roman" w:cs="Times New Roman"/>
          <w:sz w:val="28"/>
          <w:lang w:val="uk-UA"/>
        </w:rPr>
        <w:t xml:space="preserve"> </w:t>
      </w:r>
      <w:r w:rsidRPr="00E6043C">
        <w:rPr>
          <w:rFonts w:ascii="Times New Roman" w:cs="Times New Roman"/>
          <w:sz w:val="28"/>
          <w:lang w:val="uk-UA"/>
        </w:rPr>
        <w:t>ідентифікаторів</w:t>
      </w:r>
      <w:r w:rsidRPr="00E6043C">
        <w:rPr>
          <w:rFonts w:ascii="Times New Roman" w:cs="Times New Roman"/>
          <w:sz w:val="28"/>
          <w:lang w:val="uk-UA"/>
        </w:rPr>
        <w:t xml:space="preserve"> </w:t>
      </w:r>
      <w:r w:rsidRPr="00E6043C">
        <w:rPr>
          <w:rFonts w:ascii="Times New Roman" w:cs="Times New Roman"/>
          <w:sz w:val="28"/>
          <w:lang w:val="uk-UA"/>
        </w:rPr>
        <w:t>через</w:t>
      </w:r>
      <w:r w:rsidRPr="00E6043C">
        <w:rPr>
          <w:rFonts w:ascii="Times New Roman" w:cs="Times New Roman"/>
          <w:sz w:val="28"/>
          <w:lang w:val="uk-UA"/>
        </w:rPr>
        <w:t xml:space="preserve"> </w:t>
      </w:r>
      <w:r w:rsidRPr="00E6043C">
        <w:rPr>
          <w:rFonts w:ascii="Times New Roman" w:cs="Times New Roman"/>
          <w:sz w:val="28"/>
          <w:lang w:val="uk-UA"/>
        </w:rPr>
        <w:t>кому</w:t>
      </w:r>
      <w:r w:rsidRPr="00E6043C">
        <w:rPr>
          <w:rFonts w:ascii="Times New Roman" w:cs="Times New Roman"/>
          <w:sz w:val="28"/>
          <w:lang w:val="uk-UA"/>
        </w:rPr>
        <w:t>:</w:t>
      </w:r>
    </w:p>
    <w:p w14:paraId="2B1953B1" w14:textId="77777777" w:rsidR="005B3E44" w:rsidRPr="00E6043C" w:rsidRDefault="005B3E44" w:rsidP="00BA261B">
      <w:pPr>
        <w:pStyle w:val="d2d2d23fe5e5e53feaeaea3ff1f1f13ff2f2f23fe2e2e23fe7e7e73fe0e0e03fe4e4e43fe0e0e03fededed3fededed3feeeeee3fececec3ff4f4f43feeeeee3ff0f0f03fececec3fe0e0e03ff2f2f23fe5e5e53f"/>
        <w:ind w:firstLine="426"/>
        <w:jc w:val="both"/>
        <w:rPr>
          <w:rFonts w:cs="Times New Roman"/>
        </w:rPr>
      </w:pPr>
      <w:proofErr w:type="spellStart"/>
      <w:r w:rsidRPr="00E6043C">
        <w:rPr>
          <w:rFonts w:ascii="Times New Roman" w:cs="Times New Roman"/>
          <w:sz w:val="28"/>
          <w:lang w:val="uk-UA"/>
        </w:rPr>
        <w:t>Modx</w:t>
      </w:r>
      <w:proofErr w:type="spellEnd"/>
      <w:r w:rsidRPr="00E6043C">
        <w:rPr>
          <w:rFonts w:ascii="Times New Roman" w:cs="Times New Roman"/>
          <w:sz w:val="28"/>
          <w:lang w:val="uk-UA"/>
        </w:rPr>
        <w:t xml:space="preserve"> , </w:t>
      </w:r>
      <w:proofErr w:type="spellStart"/>
      <w:r w:rsidRPr="00E6043C">
        <w:rPr>
          <w:rFonts w:ascii="Times New Roman" w:cs="Times New Roman"/>
          <w:sz w:val="28"/>
          <w:lang w:val="uk-UA"/>
        </w:rPr>
        <w:t>zara</w:t>
      </w:r>
      <w:proofErr w:type="spellEnd"/>
      <w:r w:rsidRPr="00E6043C">
        <w:rPr>
          <w:rFonts w:ascii="Times New Roman" w:cs="Times New Roman"/>
          <w:sz w:val="28"/>
          <w:lang w:val="uk-UA"/>
        </w:rPr>
        <w:t xml:space="preserve">, </w:t>
      </w:r>
      <w:proofErr w:type="spellStart"/>
      <w:r w:rsidRPr="00E6043C">
        <w:rPr>
          <w:rFonts w:ascii="Times New Roman" w:cs="Times New Roman"/>
          <w:sz w:val="28"/>
          <w:lang w:val="uk-UA"/>
        </w:rPr>
        <w:t>abc</w:t>
      </w:r>
      <w:proofErr w:type="spellEnd"/>
      <w:r w:rsidRPr="00E6043C">
        <w:rPr>
          <w:rFonts w:ascii="Times New Roman" w:cs="Times New Roman"/>
          <w:sz w:val="28"/>
          <w:lang w:val="uk-UA"/>
        </w:rPr>
        <w:t xml:space="preserve">, </w:t>
      </w:r>
      <w:proofErr w:type="spellStart"/>
      <w:r w:rsidRPr="00E6043C">
        <w:rPr>
          <w:rFonts w:ascii="Times New Roman" w:cs="Times New Roman"/>
          <w:sz w:val="28"/>
          <w:lang w:val="uk-UA"/>
        </w:rPr>
        <w:t>move_name</w:t>
      </w:r>
      <w:proofErr w:type="spellEnd"/>
      <w:r w:rsidRPr="00E6043C">
        <w:rPr>
          <w:rFonts w:ascii="Times New Roman" w:cs="Times New Roman"/>
          <w:sz w:val="28"/>
          <w:lang w:val="uk-UA"/>
        </w:rPr>
        <w:t>, a_123, myname50, _</w:t>
      </w:r>
      <w:proofErr w:type="spellStart"/>
      <w:r w:rsidRPr="00E6043C">
        <w:rPr>
          <w:rFonts w:ascii="Times New Roman" w:cs="Times New Roman"/>
          <w:sz w:val="28"/>
          <w:lang w:val="uk-UA"/>
        </w:rPr>
        <w:t>temp</w:t>
      </w:r>
      <w:proofErr w:type="spellEnd"/>
      <w:r w:rsidRPr="00E6043C">
        <w:rPr>
          <w:rFonts w:ascii="Times New Roman" w:cs="Times New Roman"/>
          <w:sz w:val="28"/>
          <w:lang w:val="uk-UA"/>
        </w:rPr>
        <w:t xml:space="preserve">, j, J, a23b9, </w:t>
      </w:r>
      <w:proofErr w:type="spellStart"/>
      <w:r w:rsidRPr="00E6043C">
        <w:rPr>
          <w:rFonts w:ascii="Times New Roman" w:cs="Times New Roman"/>
          <w:sz w:val="28"/>
          <w:lang w:val="uk-UA"/>
        </w:rPr>
        <w:t>retVal</w:t>
      </w:r>
      <w:proofErr w:type="spellEnd"/>
      <w:r w:rsidRPr="00E6043C">
        <w:rPr>
          <w:rFonts w:ascii="Times New Roman" w:cs="Times New Roman"/>
          <w:sz w:val="28"/>
          <w:lang w:val="uk-UA"/>
        </w:rPr>
        <w:t>.</w:t>
      </w:r>
    </w:p>
    <w:p w14:paraId="05AC79F5" w14:textId="77777777" w:rsidR="005B3E44" w:rsidRPr="00E6043C" w:rsidRDefault="005B3E44" w:rsidP="00BA261B">
      <w:pPr>
        <w:pStyle w:val="d2d2d23fe5e5e53feaeaea3ff1f1f13ff2f2f23fe2e2e23fe7e7e73fe0e0e03fe4e4e43fe0e0e03fededed3fededed3feeeeee3fececec3ff4f4f43feeeeee3ff0f0f03fececec3fe0e0e03ff2f2f23fe5e5e53f"/>
        <w:ind w:firstLine="426"/>
        <w:jc w:val="both"/>
        <w:rPr>
          <w:rFonts w:ascii="Times New Roman" w:cs="Times New Roman"/>
          <w:sz w:val="28"/>
          <w:lang w:val="uk-UA"/>
        </w:rPr>
      </w:pPr>
    </w:p>
    <w:p w14:paraId="44CF5883" w14:textId="77777777" w:rsidR="005B3E44" w:rsidRPr="00636AC6" w:rsidRDefault="005B3E44" w:rsidP="00BA261B">
      <w:pPr>
        <w:pStyle w:val="3"/>
        <w:spacing w:before="0" w:after="0"/>
        <w:rPr>
          <w:lang w:val="ru-RU"/>
        </w:rPr>
      </w:pPr>
      <w:r>
        <w:rPr>
          <w:lang w:val="uk-UA"/>
        </w:rPr>
        <w:t>Ключові слова</w:t>
      </w:r>
    </w:p>
    <w:p w14:paraId="61836F62" w14:textId="5BA4B053" w:rsidR="005B3E44" w:rsidRPr="00E6043C" w:rsidRDefault="005B3E44" w:rsidP="00BA261B">
      <w:pPr>
        <w:pStyle w:val="TextBody"/>
        <w:spacing w:after="0" w:line="240" w:lineRule="auto"/>
        <w:ind w:firstLine="426"/>
        <w:jc w:val="both"/>
        <w:rPr>
          <w:rFonts w:cs="Times New Roman"/>
          <w:lang w:val="ru-RU"/>
        </w:rPr>
      </w:pPr>
      <w:r w:rsidRPr="00E6043C">
        <w:rPr>
          <w:rFonts w:ascii="Times New Roman" w:cs="Times New Roman"/>
          <w:sz w:val="28"/>
          <w:lang w:val="uk-UA"/>
        </w:rPr>
        <w:t>В</w:t>
      </w:r>
      <w:r w:rsidRPr="00E6043C">
        <w:rPr>
          <w:rFonts w:ascii="Times New Roman" w:cs="Times New Roman"/>
          <w:sz w:val="28"/>
          <w:lang w:val="uk-UA"/>
        </w:rPr>
        <w:t xml:space="preserve"> </w:t>
      </w:r>
      <w:r w:rsidRPr="00E6043C">
        <w:rPr>
          <w:rFonts w:ascii="Times New Roman" w:cs="Times New Roman"/>
          <w:sz w:val="28"/>
          <w:lang w:val="uk-UA"/>
        </w:rPr>
        <w:t>таблиці</w:t>
      </w:r>
      <w:r w:rsidRPr="00E6043C">
        <w:rPr>
          <w:rFonts w:ascii="Times New Roman" w:cs="Times New Roman"/>
          <w:sz w:val="28"/>
          <w:lang w:val="uk-UA"/>
        </w:rPr>
        <w:t xml:space="preserve"> </w:t>
      </w:r>
      <w:r w:rsidRPr="00E6043C">
        <w:rPr>
          <w:rFonts w:ascii="Times New Roman" w:cs="Times New Roman"/>
          <w:sz w:val="28"/>
          <w:lang w:val="uk-UA"/>
        </w:rPr>
        <w:t>приведені</w:t>
      </w:r>
      <w:r w:rsidRPr="00E6043C">
        <w:rPr>
          <w:rFonts w:ascii="Times New Roman" w:cs="Times New Roman"/>
          <w:sz w:val="28"/>
          <w:lang w:val="uk-UA"/>
        </w:rPr>
        <w:t xml:space="preserve"> </w:t>
      </w:r>
      <w:r w:rsidRPr="00E6043C">
        <w:rPr>
          <w:rFonts w:ascii="Times New Roman" w:cs="Times New Roman"/>
          <w:sz w:val="28"/>
          <w:lang w:val="uk-UA"/>
        </w:rPr>
        <w:t>ключові</w:t>
      </w:r>
      <w:r w:rsidRPr="00E6043C">
        <w:rPr>
          <w:rFonts w:ascii="Times New Roman" w:cs="Times New Roman"/>
          <w:sz w:val="28"/>
          <w:lang w:val="uk-UA"/>
        </w:rPr>
        <w:t xml:space="preserve"> </w:t>
      </w:r>
      <w:r w:rsidRPr="00E6043C">
        <w:rPr>
          <w:rFonts w:ascii="Times New Roman" w:cs="Times New Roman"/>
          <w:sz w:val="28"/>
          <w:lang w:val="uk-UA"/>
        </w:rPr>
        <w:t>слова</w:t>
      </w:r>
      <w:r w:rsidRPr="00E6043C">
        <w:rPr>
          <w:rFonts w:ascii="Times New Roman" w:cs="Times New Roman"/>
          <w:sz w:val="28"/>
          <w:lang w:val="uk-UA"/>
        </w:rPr>
        <w:t xml:space="preserve"> </w:t>
      </w:r>
      <w:proofErr w:type="spellStart"/>
      <w:r w:rsidRPr="00E6043C">
        <w:rPr>
          <w:rFonts w:ascii="Times New Roman" w:cs="Times New Roman"/>
          <w:sz w:val="28"/>
          <w:lang w:val="uk-UA"/>
        </w:rPr>
        <w:t>C</w:t>
      </w:r>
      <w:r w:rsidR="003C12DD" w:rsidRPr="00E6043C">
        <w:rPr>
          <w:rFonts w:ascii="Times New Roman" w:cs="Times New Roman"/>
          <w:sz w:val="28"/>
          <w:lang w:val="uk-UA"/>
        </w:rPr>
        <w:t>і</w:t>
      </w:r>
      <w:proofErr w:type="spellEnd"/>
      <w:r w:rsidRPr="00E6043C">
        <w:rPr>
          <w:rFonts w:ascii="Times New Roman" w:cs="Times New Roman"/>
          <w:sz w:val="28"/>
          <w:lang w:val="uk-UA"/>
        </w:rPr>
        <w:t xml:space="preserve">. </w:t>
      </w:r>
      <w:r w:rsidRPr="00E6043C">
        <w:rPr>
          <w:rFonts w:ascii="Times New Roman" w:cs="Times New Roman"/>
          <w:sz w:val="28"/>
          <w:lang w:val="uk-UA"/>
        </w:rPr>
        <w:t>Ці</w:t>
      </w:r>
      <w:r w:rsidRPr="00E6043C">
        <w:rPr>
          <w:rFonts w:ascii="Times New Roman" w:cs="Times New Roman"/>
          <w:sz w:val="28"/>
          <w:lang w:val="uk-UA"/>
        </w:rPr>
        <w:t xml:space="preserve"> </w:t>
      </w:r>
      <w:r w:rsidRPr="00E6043C">
        <w:rPr>
          <w:rFonts w:ascii="Times New Roman" w:cs="Times New Roman"/>
          <w:sz w:val="28"/>
          <w:lang w:val="uk-UA"/>
        </w:rPr>
        <w:t>слова</w:t>
      </w:r>
      <w:r w:rsidRPr="00E6043C">
        <w:rPr>
          <w:rFonts w:ascii="Times New Roman" w:cs="Times New Roman"/>
          <w:sz w:val="28"/>
          <w:lang w:val="uk-UA"/>
        </w:rPr>
        <w:t xml:space="preserve"> </w:t>
      </w:r>
      <w:r w:rsidRPr="00E6043C">
        <w:rPr>
          <w:rFonts w:ascii="Times New Roman" w:cs="Times New Roman"/>
          <w:sz w:val="28"/>
          <w:lang w:val="uk-UA"/>
        </w:rPr>
        <w:t>не</w:t>
      </w:r>
      <w:r w:rsidRPr="00E6043C">
        <w:rPr>
          <w:rFonts w:ascii="Times New Roman" w:cs="Times New Roman"/>
          <w:sz w:val="28"/>
          <w:lang w:val="uk-UA"/>
        </w:rPr>
        <w:t xml:space="preserve"> </w:t>
      </w:r>
      <w:r w:rsidRPr="00E6043C">
        <w:rPr>
          <w:rFonts w:ascii="Times New Roman" w:cs="Times New Roman"/>
          <w:sz w:val="28"/>
          <w:lang w:val="uk-UA"/>
        </w:rPr>
        <w:t>можуть</w:t>
      </w:r>
      <w:r w:rsidRPr="00E6043C">
        <w:rPr>
          <w:rFonts w:ascii="Times New Roman" w:cs="Times New Roman"/>
          <w:sz w:val="28"/>
          <w:lang w:val="uk-UA"/>
        </w:rPr>
        <w:t xml:space="preserve"> </w:t>
      </w:r>
      <w:r w:rsidRPr="00E6043C">
        <w:rPr>
          <w:rFonts w:ascii="Times New Roman" w:cs="Times New Roman"/>
          <w:sz w:val="28"/>
          <w:lang w:val="uk-UA"/>
        </w:rPr>
        <w:t>бути</w:t>
      </w:r>
      <w:r w:rsidRPr="00E6043C">
        <w:rPr>
          <w:rFonts w:ascii="Times New Roman" w:cs="Times New Roman"/>
          <w:sz w:val="28"/>
          <w:lang w:val="uk-UA"/>
        </w:rPr>
        <w:t xml:space="preserve"> </w:t>
      </w:r>
      <w:r w:rsidRPr="00E6043C">
        <w:rPr>
          <w:rFonts w:ascii="Times New Roman" w:cs="Times New Roman"/>
          <w:sz w:val="28"/>
          <w:lang w:val="uk-UA"/>
        </w:rPr>
        <w:t>використані</w:t>
      </w:r>
      <w:r w:rsidRPr="00E6043C">
        <w:rPr>
          <w:rFonts w:ascii="Times New Roman" w:cs="Times New Roman"/>
          <w:sz w:val="28"/>
          <w:lang w:val="uk-UA"/>
        </w:rPr>
        <w:t xml:space="preserve"> </w:t>
      </w:r>
      <w:r w:rsidRPr="00E6043C">
        <w:rPr>
          <w:rFonts w:ascii="Times New Roman" w:cs="Times New Roman"/>
          <w:sz w:val="28"/>
          <w:lang w:val="uk-UA"/>
        </w:rPr>
        <w:t>як</w:t>
      </w:r>
      <w:r w:rsidRPr="00E6043C">
        <w:rPr>
          <w:rFonts w:ascii="Times New Roman" w:cs="Times New Roman"/>
          <w:sz w:val="28"/>
          <w:lang w:val="uk-UA"/>
        </w:rPr>
        <w:t xml:space="preserve"> </w:t>
      </w:r>
      <w:r w:rsidRPr="00E6043C">
        <w:rPr>
          <w:rFonts w:ascii="Times New Roman" w:cs="Times New Roman"/>
          <w:sz w:val="28"/>
          <w:lang w:val="uk-UA"/>
        </w:rPr>
        <w:t>ідентифікатори</w:t>
      </w:r>
      <w:r w:rsidRPr="00E6043C">
        <w:rPr>
          <w:rFonts w:ascii="Times New Roman" w:cs="Times New Roman"/>
          <w:sz w:val="28"/>
          <w:lang w:val="uk-UA"/>
        </w:rPr>
        <w:t xml:space="preserve"> </w:t>
      </w:r>
      <w:r w:rsidRPr="00E6043C">
        <w:rPr>
          <w:rFonts w:ascii="Times New Roman" w:cs="Times New Roman"/>
          <w:sz w:val="28"/>
          <w:lang w:val="uk-UA"/>
        </w:rPr>
        <w:t>чи</w:t>
      </w:r>
      <w:r w:rsidRPr="00E6043C">
        <w:rPr>
          <w:rFonts w:ascii="Times New Roman" w:cs="Times New Roman"/>
          <w:sz w:val="28"/>
          <w:lang w:val="uk-UA"/>
        </w:rPr>
        <w:t xml:space="preserve"> </w:t>
      </w:r>
      <w:r w:rsidRPr="00E6043C">
        <w:rPr>
          <w:rFonts w:ascii="Times New Roman" w:cs="Times New Roman"/>
          <w:sz w:val="28"/>
          <w:lang w:val="uk-UA"/>
        </w:rPr>
        <w:t>імена</w:t>
      </w:r>
      <w:r w:rsidRPr="00E6043C">
        <w:rPr>
          <w:rFonts w:ascii="Times New Roman" w:cs="Times New Roman"/>
          <w:sz w:val="28"/>
          <w:lang w:val="uk-UA"/>
        </w:rPr>
        <w:t xml:space="preserve"> </w:t>
      </w:r>
      <w:r w:rsidRPr="00E6043C">
        <w:rPr>
          <w:rFonts w:ascii="Times New Roman" w:cs="Times New Roman"/>
          <w:sz w:val="28"/>
          <w:lang w:val="uk-UA"/>
        </w:rPr>
        <w:t>модулів</w:t>
      </w:r>
      <w:r w:rsidRPr="00E6043C">
        <w:rPr>
          <w:rFonts w:ascii="Times New Roman" w:cs="Times New Roman"/>
          <w:sz w:val="28"/>
          <w:lang w:val="uk-UA"/>
        </w:rPr>
        <w:t>.</w:t>
      </w:r>
    </w:p>
    <w:p w14:paraId="0A54DB9F" w14:textId="77777777" w:rsidR="005B3E44" w:rsidRPr="00E6043C" w:rsidRDefault="005B3E44" w:rsidP="00BA261B">
      <w:pPr>
        <w:pStyle w:val="TextBody"/>
        <w:spacing w:after="0" w:line="240" w:lineRule="auto"/>
        <w:ind w:firstLine="426"/>
        <w:jc w:val="right"/>
        <w:rPr>
          <w:rFonts w:cs="Times New Roman"/>
        </w:rPr>
      </w:pPr>
      <w:r w:rsidRPr="00E6043C">
        <w:rPr>
          <w:rFonts w:ascii="Times New Roman" w:cs="Times New Roman"/>
          <w:sz w:val="28"/>
          <w:lang w:val="uk-UA"/>
        </w:rPr>
        <w:t>Таблиця</w:t>
      </w:r>
      <w:r w:rsidRPr="00E6043C">
        <w:rPr>
          <w:rFonts w:ascii="Times New Roman" w:cs="Times New Roman"/>
          <w:sz w:val="28"/>
          <w:lang w:val="uk-UA"/>
        </w:rPr>
        <w:t xml:space="preserve"> 1.1</w:t>
      </w:r>
    </w:p>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80"/>
        <w:gridCol w:w="2814"/>
        <w:gridCol w:w="1476"/>
        <w:gridCol w:w="3873"/>
      </w:tblGrid>
      <w:tr w:rsidR="005B3E44" w14:paraId="05C4F96F" w14:textId="77777777" w:rsidTr="00AA364D">
        <w:tc>
          <w:tcPr>
            <w:tcW w:w="1480" w:type="dxa"/>
            <w:tcMar>
              <w:top w:w="28" w:type="dxa"/>
              <w:left w:w="28" w:type="dxa"/>
              <w:bottom w:w="28" w:type="dxa"/>
              <w:right w:w="28" w:type="dxa"/>
            </w:tcMar>
            <w:vAlign w:val="center"/>
          </w:tcPr>
          <w:p w14:paraId="747A0E24" w14:textId="77777777" w:rsidR="005B3E44" w:rsidRPr="00E6043C" w:rsidRDefault="00015FF7" w:rsidP="00BA261B">
            <w:pPr>
              <w:pStyle w:val="d1d1d13feeeeee3fe4e4e43fe5e5e53ff0f0f03fe6e6e63fe8e8e83fececec3feeeeee3fe5e5e53ff2f2f23fe0e0e03fe1e1e13febebeb3fe8e8e83ff6f6f63ffbfbfb3f"/>
              <w:jc w:val="both"/>
              <w:rPr>
                <w:rFonts w:cs="Times New Roman"/>
                <w:color w:val="0070C0"/>
              </w:rPr>
            </w:pPr>
            <w:hyperlink r:id="rId33" w:history="1">
              <w:proofErr w:type="spellStart"/>
              <w:r w:rsidR="005B3E44" w:rsidRPr="00E6043C">
                <w:rPr>
                  <w:rStyle w:val="c8c8c83ff1f1f13ff5f5f53feeeeee3fe4e4e43fededed3ffbfbfb3fe9e9e93ff2f2f23fe5e5e53feaeaea3ff1f1f13ff2f2f23f"/>
                  <w:rFonts w:ascii="Times New Roman" w:cs="Times New Roman"/>
                  <w:color w:val="0070C0"/>
                  <w:sz w:val="28"/>
                  <w:lang w:val="uk-UA"/>
                </w:rPr>
                <w:t>auto</w:t>
              </w:r>
              <w:proofErr w:type="spellEnd"/>
            </w:hyperlink>
            <w:r w:rsidR="005B3E44" w:rsidRPr="00E6043C">
              <w:rPr>
                <w:rFonts w:cs="Times New Roman"/>
                <w:color w:val="0070C0"/>
              </w:rPr>
              <w:br/>
            </w:r>
            <w:hyperlink r:id="rId34" w:history="1">
              <w:proofErr w:type="spellStart"/>
              <w:r w:rsidR="005B3E44" w:rsidRPr="00E6043C">
                <w:rPr>
                  <w:rStyle w:val="c8c8c83ff1f1f13ff5f5f53feeeeee3fe4e4e43fededed3ffbfbfb3fe9e9e93ff2f2f23fe5e5e53feaeaea3ff1f1f13ff2f2f23f"/>
                  <w:rFonts w:ascii="Times New Roman" w:cs="Times New Roman"/>
                  <w:color w:val="0070C0"/>
                  <w:sz w:val="28"/>
                  <w:lang w:val="uk-UA"/>
                </w:rPr>
                <w:t>break</w:t>
              </w:r>
              <w:proofErr w:type="spellEnd"/>
            </w:hyperlink>
            <w:r w:rsidR="005B3E44" w:rsidRPr="00E6043C">
              <w:rPr>
                <w:rFonts w:cs="Times New Roman"/>
                <w:color w:val="0070C0"/>
              </w:rPr>
              <w:br/>
            </w:r>
            <w:hyperlink r:id="rId35" w:history="1">
              <w:proofErr w:type="spellStart"/>
              <w:r w:rsidR="005B3E44" w:rsidRPr="00E6043C">
                <w:rPr>
                  <w:rStyle w:val="c8c8c83ff1f1f13ff5f5f53feeeeee3fe4e4e43fededed3ffbfbfb3fe9e9e93ff2f2f23fe5e5e53feaeaea3ff1f1f13ff2f2f23f"/>
                  <w:rFonts w:ascii="Times New Roman" w:cs="Times New Roman"/>
                  <w:color w:val="0070C0"/>
                  <w:sz w:val="28"/>
                  <w:lang w:val="uk-UA"/>
                </w:rPr>
                <w:t>case</w:t>
              </w:r>
              <w:proofErr w:type="spellEnd"/>
            </w:hyperlink>
            <w:r w:rsidR="005B3E44" w:rsidRPr="00E6043C">
              <w:rPr>
                <w:rFonts w:cs="Times New Roman"/>
                <w:color w:val="0070C0"/>
              </w:rPr>
              <w:br/>
            </w:r>
            <w:hyperlink r:id="rId36" w:history="1">
              <w:proofErr w:type="spellStart"/>
              <w:r w:rsidR="005B3E44" w:rsidRPr="00E6043C">
                <w:rPr>
                  <w:rStyle w:val="c8c8c83ff1f1f13ff5f5f53feeeeee3fe4e4e43fededed3ffbfbfb3fe9e9e93ff2f2f23fe5e5e53feaeaea3ff1f1f13ff2f2f23f"/>
                  <w:rFonts w:ascii="Times New Roman" w:cs="Times New Roman"/>
                  <w:color w:val="0070C0"/>
                  <w:sz w:val="28"/>
                  <w:lang w:val="uk-UA"/>
                </w:rPr>
                <w:t>char</w:t>
              </w:r>
              <w:proofErr w:type="spellEnd"/>
            </w:hyperlink>
            <w:r w:rsidR="005B3E44" w:rsidRPr="00E6043C">
              <w:rPr>
                <w:rFonts w:cs="Times New Roman"/>
                <w:color w:val="0070C0"/>
              </w:rPr>
              <w:br/>
            </w:r>
            <w:hyperlink r:id="rId37" w:history="1">
              <w:proofErr w:type="spellStart"/>
              <w:r w:rsidR="005B3E44" w:rsidRPr="00E6043C">
                <w:rPr>
                  <w:rStyle w:val="c8c8c83ff1f1f13ff5f5f53feeeeee3fe4e4e43fededed3ffbfbfb3fe9e9e93ff2f2f23fe5e5e53feaeaea3ff1f1f13ff2f2f23f"/>
                  <w:rFonts w:ascii="Times New Roman" w:cs="Times New Roman"/>
                  <w:color w:val="0070C0"/>
                  <w:sz w:val="28"/>
                  <w:lang w:val="uk-UA"/>
                </w:rPr>
                <w:t>const</w:t>
              </w:r>
              <w:proofErr w:type="spellEnd"/>
            </w:hyperlink>
            <w:r w:rsidR="005B3E44" w:rsidRPr="00E6043C">
              <w:rPr>
                <w:rFonts w:cs="Times New Roman"/>
                <w:color w:val="0070C0"/>
              </w:rPr>
              <w:br/>
            </w:r>
            <w:hyperlink r:id="rId38" w:history="1">
              <w:proofErr w:type="spellStart"/>
              <w:r w:rsidR="005B3E44" w:rsidRPr="00E6043C">
                <w:rPr>
                  <w:rStyle w:val="c8c8c83ff1f1f13ff5f5f53feeeeee3fe4e4e43fededed3ffbfbfb3fe9e9e93ff2f2f23fe5e5e53feaeaea3ff1f1f13ff2f2f23f"/>
                  <w:rFonts w:ascii="Times New Roman" w:cs="Times New Roman"/>
                  <w:color w:val="0070C0"/>
                  <w:sz w:val="28"/>
                  <w:lang w:val="uk-UA"/>
                </w:rPr>
                <w:t>continue</w:t>
              </w:r>
              <w:proofErr w:type="spellEnd"/>
            </w:hyperlink>
            <w:r w:rsidR="005B3E44" w:rsidRPr="00E6043C">
              <w:rPr>
                <w:rFonts w:cs="Times New Roman"/>
                <w:color w:val="0070C0"/>
              </w:rPr>
              <w:br/>
            </w:r>
            <w:hyperlink r:id="rId39" w:history="1">
              <w:proofErr w:type="spellStart"/>
              <w:r w:rsidR="005B3E44" w:rsidRPr="00E6043C">
                <w:rPr>
                  <w:rStyle w:val="c8c8c83ff1f1f13ff5f5f53feeeeee3fe4e4e43fededed3ffbfbfb3fe9e9e93ff2f2f23fe5e5e53feaeaea3ff1f1f13ff2f2f23f"/>
                  <w:rFonts w:ascii="Times New Roman" w:cs="Times New Roman"/>
                  <w:color w:val="0070C0"/>
                  <w:sz w:val="28"/>
                  <w:lang w:val="uk-UA"/>
                </w:rPr>
                <w:t>default</w:t>
              </w:r>
              <w:proofErr w:type="spellEnd"/>
            </w:hyperlink>
            <w:r w:rsidR="005B3E44" w:rsidRPr="00E6043C">
              <w:rPr>
                <w:rFonts w:cs="Times New Roman"/>
                <w:color w:val="0070C0"/>
              </w:rPr>
              <w:br/>
            </w:r>
            <w:hyperlink r:id="rId40" w:history="1">
              <w:proofErr w:type="spellStart"/>
              <w:r w:rsidR="005B3E44" w:rsidRPr="00E6043C">
                <w:rPr>
                  <w:rStyle w:val="c8c8c83ff1f1f13ff5f5f53feeeeee3fe4e4e43fededed3ffbfbfb3fe9e9e93ff2f2f23fe5e5e53feaeaea3ff1f1f13ff2f2f23f"/>
                  <w:rFonts w:ascii="Times New Roman" w:cs="Times New Roman"/>
                  <w:color w:val="0070C0"/>
                  <w:sz w:val="28"/>
                  <w:lang w:val="uk-UA"/>
                </w:rPr>
                <w:t>do</w:t>
              </w:r>
              <w:proofErr w:type="spellEnd"/>
            </w:hyperlink>
            <w:r w:rsidR="005B3E44" w:rsidRPr="00E6043C">
              <w:rPr>
                <w:rFonts w:cs="Times New Roman"/>
                <w:color w:val="0070C0"/>
              </w:rPr>
              <w:br/>
            </w:r>
            <w:hyperlink r:id="rId41" w:history="1">
              <w:proofErr w:type="spellStart"/>
              <w:r w:rsidR="005B3E44" w:rsidRPr="00E6043C">
                <w:rPr>
                  <w:rStyle w:val="c8c8c83ff1f1f13ff5f5f53feeeeee3fe4e4e43fededed3ffbfbfb3fe9e9e93ff2f2f23fe5e5e53feaeaea3ff1f1f13ff2f2f23f"/>
                  <w:rFonts w:ascii="Times New Roman" w:cs="Times New Roman"/>
                  <w:color w:val="0070C0"/>
                  <w:sz w:val="28"/>
                  <w:lang w:val="uk-UA"/>
                </w:rPr>
                <w:t>double</w:t>
              </w:r>
              <w:proofErr w:type="spellEnd"/>
            </w:hyperlink>
            <w:r w:rsidR="005B3E44" w:rsidRPr="00E6043C">
              <w:rPr>
                <w:rFonts w:cs="Times New Roman"/>
                <w:color w:val="0070C0"/>
              </w:rPr>
              <w:br/>
            </w:r>
            <w:hyperlink r:id="rId42" w:history="1">
              <w:proofErr w:type="spellStart"/>
              <w:r w:rsidR="005B3E44" w:rsidRPr="00E6043C">
                <w:rPr>
                  <w:rStyle w:val="c8c8c83ff1f1f13ff5f5f53feeeeee3fe4e4e43fededed3ffbfbfb3fe9e9e93ff2f2f23fe5e5e53feaeaea3ff1f1f13ff2f2f23f"/>
                  <w:rFonts w:ascii="Times New Roman" w:cs="Times New Roman"/>
                  <w:color w:val="0070C0"/>
                  <w:sz w:val="28"/>
                  <w:lang w:val="uk-UA"/>
                </w:rPr>
                <w:t>else</w:t>
              </w:r>
              <w:proofErr w:type="spellEnd"/>
            </w:hyperlink>
            <w:r w:rsidR="005B3E44" w:rsidRPr="00E6043C">
              <w:rPr>
                <w:rFonts w:cs="Times New Roman"/>
                <w:color w:val="0070C0"/>
              </w:rPr>
              <w:br/>
            </w:r>
            <w:hyperlink r:id="rId43" w:history="1">
              <w:proofErr w:type="spellStart"/>
              <w:r w:rsidR="005B3E44" w:rsidRPr="00E6043C">
                <w:rPr>
                  <w:rStyle w:val="c8c8c83ff1f1f13ff5f5f53feeeeee3fe4e4e43fededed3ffbfbfb3fe9e9e93ff2f2f23fe5e5e53feaeaea3ff1f1f13ff2f2f23f"/>
                  <w:rFonts w:ascii="Times New Roman" w:cs="Times New Roman"/>
                  <w:color w:val="0070C0"/>
                  <w:sz w:val="28"/>
                  <w:lang w:val="uk-UA"/>
                </w:rPr>
                <w:t>enum</w:t>
              </w:r>
              <w:proofErr w:type="spellEnd"/>
            </w:hyperlink>
            <w:r w:rsidR="005B3E44" w:rsidRPr="00E6043C">
              <w:rPr>
                <w:rFonts w:cs="Times New Roman"/>
                <w:color w:val="0070C0"/>
              </w:rPr>
              <w:br/>
            </w:r>
            <w:hyperlink r:id="rId44" w:history="1">
              <w:proofErr w:type="spellStart"/>
              <w:r w:rsidR="005B3E44" w:rsidRPr="00E6043C">
                <w:rPr>
                  <w:rStyle w:val="c8c8c83ff1f1f13ff5f5f53feeeeee3fe4e4e43fededed3ffbfbfb3fe9e9e93ff2f2f23fe5e5e53feaeaea3ff1f1f13ff2f2f23f"/>
                  <w:rFonts w:ascii="Times New Roman" w:cs="Times New Roman"/>
                  <w:color w:val="0070C0"/>
                  <w:sz w:val="28"/>
                  <w:lang w:val="uk-UA"/>
                </w:rPr>
                <w:t>extern</w:t>
              </w:r>
              <w:proofErr w:type="spellEnd"/>
            </w:hyperlink>
            <w:r w:rsidR="005B3E44" w:rsidRPr="00E6043C">
              <w:rPr>
                <w:rFonts w:ascii="Times New Roman" w:cs="Times New Roman"/>
                <w:color w:val="0070C0"/>
                <w:sz w:val="28"/>
                <w:lang w:val="uk-UA"/>
              </w:rPr>
              <w:t xml:space="preserve"> </w:t>
            </w:r>
          </w:p>
        </w:tc>
        <w:tc>
          <w:tcPr>
            <w:tcW w:w="2814" w:type="dxa"/>
            <w:tcMar>
              <w:top w:w="28" w:type="dxa"/>
              <w:left w:w="28" w:type="dxa"/>
              <w:bottom w:w="28" w:type="dxa"/>
              <w:right w:w="28" w:type="dxa"/>
            </w:tcMar>
            <w:vAlign w:val="center"/>
          </w:tcPr>
          <w:p w14:paraId="097D81CE" w14:textId="77777777" w:rsidR="005B3E44" w:rsidRPr="00E6043C" w:rsidRDefault="00015FF7" w:rsidP="00BA261B">
            <w:pPr>
              <w:pStyle w:val="d1d1d13feeeeee3fe4e4e43fe5e5e53ff0f0f03fe6e6e63fe8e8e83fececec3feeeeee3fe5e5e53ff2f2f23fe0e0e03fe1e1e13febebeb3fe8e8e83ff6f6f63ffbfbfb3f"/>
              <w:jc w:val="both"/>
              <w:rPr>
                <w:rFonts w:cs="Times New Roman"/>
                <w:color w:val="0070C0"/>
              </w:rPr>
            </w:pPr>
            <w:hyperlink r:id="rId45" w:history="1">
              <w:proofErr w:type="spellStart"/>
              <w:r w:rsidR="005B3E44" w:rsidRPr="00E6043C">
                <w:rPr>
                  <w:rStyle w:val="c8c8c83ff1f1f13ff5f5f53feeeeee3fe4e4e43fededed3ffbfbfb3fe9e9e93ff2f2f23fe5e5e53feaeaea3ff1f1f13ff2f2f23f"/>
                  <w:rFonts w:ascii="Times New Roman" w:cs="Times New Roman"/>
                  <w:color w:val="0070C0"/>
                  <w:sz w:val="28"/>
                  <w:lang w:val="uk-UA"/>
                </w:rPr>
                <w:t>float</w:t>
              </w:r>
              <w:proofErr w:type="spellEnd"/>
            </w:hyperlink>
            <w:r w:rsidR="005B3E44" w:rsidRPr="00E6043C">
              <w:rPr>
                <w:rFonts w:cs="Times New Roman"/>
                <w:color w:val="0070C0"/>
              </w:rPr>
              <w:br/>
            </w:r>
            <w:hyperlink r:id="rId46" w:history="1">
              <w:proofErr w:type="spellStart"/>
              <w:r w:rsidR="005B3E44" w:rsidRPr="00E6043C">
                <w:rPr>
                  <w:rStyle w:val="c8c8c83ff1f1f13ff5f5f53feeeeee3fe4e4e43fededed3ffbfbfb3fe9e9e93ff2f2f23fe5e5e53feaeaea3ff1f1f13ff2f2f23f"/>
                  <w:rFonts w:ascii="Times New Roman" w:cs="Times New Roman"/>
                  <w:color w:val="0070C0"/>
                  <w:sz w:val="28"/>
                  <w:lang w:val="uk-UA"/>
                </w:rPr>
                <w:t>for</w:t>
              </w:r>
              <w:proofErr w:type="spellEnd"/>
            </w:hyperlink>
            <w:r w:rsidR="005B3E44" w:rsidRPr="00E6043C">
              <w:rPr>
                <w:rFonts w:cs="Times New Roman"/>
                <w:color w:val="0070C0"/>
              </w:rPr>
              <w:br/>
            </w:r>
            <w:hyperlink r:id="rId47" w:history="1">
              <w:proofErr w:type="spellStart"/>
              <w:r w:rsidR="005B3E44" w:rsidRPr="00E6043C">
                <w:rPr>
                  <w:rStyle w:val="c8c8c83ff1f1f13ff5f5f53feeeeee3fe4e4e43fededed3ffbfbfb3fe9e9e93ff2f2f23fe5e5e53feaeaea3ff1f1f13ff2f2f23f"/>
                  <w:rFonts w:ascii="Times New Roman" w:cs="Times New Roman"/>
                  <w:color w:val="0070C0"/>
                  <w:sz w:val="28"/>
                  <w:lang w:val="uk-UA"/>
                </w:rPr>
                <w:t>goto</w:t>
              </w:r>
              <w:proofErr w:type="spellEnd"/>
            </w:hyperlink>
            <w:r w:rsidR="005B3E44" w:rsidRPr="00E6043C">
              <w:rPr>
                <w:rFonts w:cs="Times New Roman"/>
                <w:color w:val="0070C0"/>
              </w:rPr>
              <w:br/>
            </w:r>
            <w:hyperlink r:id="rId48" w:history="1">
              <w:proofErr w:type="spellStart"/>
              <w:r w:rsidR="005B3E44" w:rsidRPr="00E6043C">
                <w:rPr>
                  <w:rStyle w:val="c8c8c83ff1f1f13ff5f5f53feeeeee3fe4e4e43fededed3ffbfbfb3fe9e9e93ff2f2f23fe5e5e53feaeaea3ff1f1f13ff2f2f23f"/>
                  <w:rFonts w:ascii="Times New Roman" w:cs="Times New Roman"/>
                  <w:color w:val="0070C0"/>
                  <w:sz w:val="28"/>
                  <w:lang w:val="uk-UA"/>
                </w:rPr>
                <w:t>if</w:t>
              </w:r>
              <w:proofErr w:type="spellEnd"/>
            </w:hyperlink>
            <w:r w:rsidR="005B3E44" w:rsidRPr="00E6043C">
              <w:rPr>
                <w:rFonts w:cs="Times New Roman"/>
                <w:color w:val="0070C0"/>
              </w:rPr>
              <w:br/>
            </w:r>
            <w:hyperlink r:id="rId49" w:history="1">
              <w:proofErr w:type="spellStart"/>
              <w:r w:rsidR="005B3E44" w:rsidRPr="00E6043C">
                <w:rPr>
                  <w:rStyle w:val="c8c8c83ff1f1f13ff5f5f53feeeeee3fe4e4e43fededed3ffbfbfb3fe9e9e93ff2f2f23fe5e5e53feaeaea3ff1f1f13ff2f2f23f"/>
                  <w:rFonts w:ascii="Times New Roman" w:cs="Times New Roman"/>
                  <w:color w:val="0070C0"/>
                  <w:sz w:val="28"/>
                  <w:lang w:val="uk-UA"/>
                </w:rPr>
                <w:t>inline</w:t>
              </w:r>
              <w:proofErr w:type="spellEnd"/>
            </w:hyperlink>
            <w:r w:rsidR="005B3E44" w:rsidRPr="00E6043C">
              <w:rPr>
                <w:rFonts w:ascii="Times New Roman" w:cs="Times New Roman"/>
                <w:color w:val="0070C0"/>
                <w:sz w:val="28"/>
                <w:lang w:val="uk-UA"/>
              </w:rPr>
              <w:t xml:space="preserve"> (</w:t>
            </w:r>
            <w:r w:rsidR="00485AF1" w:rsidRPr="00E6043C">
              <w:rPr>
                <w:rFonts w:ascii="Times New Roman" w:cs="Times New Roman"/>
                <w:color w:val="0070C0"/>
                <w:sz w:val="28"/>
                <w:lang w:val="uk-UA"/>
              </w:rPr>
              <w:t>з</w:t>
            </w:r>
            <w:r w:rsidR="005B3E44" w:rsidRPr="00E6043C">
              <w:rPr>
                <w:rFonts w:ascii="Times New Roman" w:cs="Times New Roman"/>
                <w:color w:val="0070C0"/>
                <w:sz w:val="28"/>
                <w:lang w:val="uk-UA"/>
              </w:rPr>
              <w:t xml:space="preserve"> C99)</w:t>
            </w:r>
            <w:r w:rsidR="005B3E44" w:rsidRPr="00E6043C">
              <w:rPr>
                <w:rFonts w:cs="Times New Roman"/>
                <w:color w:val="0070C0"/>
              </w:rPr>
              <w:br/>
            </w:r>
            <w:hyperlink r:id="rId50" w:history="1">
              <w:proofErr w:type="spellStart"/>
              <w:r w:rsidR="005B3E44" w:rsidRPr="00E6043C">
                <w:rPr>
                  <w:rStyle w:val="c8c8c83ff1f1f13ff5f5f53feeeeee3fe4e4e43fededed3ffbfbfb3fe9e9e93ff2f2f23fe5e5e53feaeaea3ff1f1f13ff2f2f23f"/>
                  <w:rFonts w:ascii="Times New Roman" w:cs="Times New Roman"/>
                  <w:color w:val="0070C0"/>
                  <w:sz w:val="28"/>
                  <w:lang w:val="uk-UA"/>
                </w:rPr>
                <w:t>int</w:t>
              </w:r>
              <w:proofErr w:type="spellEnd"/>
            </w:hyperlink>
            <w:r w:rsidR="005B3E44" w:rsidRPr="00E6043C">
              <w:rPr>
                <w:rFonts w:cs="Times New Roman"/>
                <w:color w:val="0070C0"/>
              </w:rPr>
              <w:br/>
            </w:r>
            <w:hyperlink r:id="rId51" w:history="1">
              <w:proofErr w:type="spellStart"/>
              <w:r w:rsidR="005B3E44" w:rsidRPr="00E6043C">
                <w:rPr>
                  <w:rStyle w:val="c8c8c83ff1f1f13ff5f5f53feeeeee3fe4e4e43fededed3ffbfbfb3fe9e9e93ff2f2f23fe5e5e53feaeaea3ff1f1f13ff2f2f23f"/>
                  <w:rFonts w:ascii="Times New Roman" w:cs="Times New Roman"/>
                  <w:color w:val="0070C0"/>
                  <w:sz w:val="28"/>
                  <w:lang w:val="uk-UA"/>
                </w:rPr>
                <w:t>long</w:t>
              </w:r>
              <w:proofErr w:type="spellEnd"/>
            </w:hyperlink>
            <w:r w:rsidR="005B3E44" w:rsidRPr="00E6043C">
              <w:rPr>
                <w:rFonts w:cs="Times New Roman"/>
                <w:color w:val="0070C0"/>
              </w:rPr>
              <w:br/>
            </w:r>
            <w:hyperlink r:id="rId52" w:history="1">
              <w:proofErr w:type="spellStart"/>
              <w:r w:rsidR="005B3E44" w:rsidRPr="00E6043C">
                <w:rPr>
                  <w:rStyle w:val="c8c8c83ff1f1f13ff5f5f53feeeeee3fe4e4e43fededed3ffbfbfb3fe9e9e93ff2f2f23fe5e5e53feaeaea3ff1f1f13ff2f2f23f"/>
                  <w:rFonts w:ascii="Times New Roman" w:cs="Times New Roman"/>
                  <w:color w:val="0070C0"/>
                  <w:sz w:val="28"/>
                  <w:lang w:val="uk-UA"/>
                </w:rPr>
                <w:t>register</w:t>
              </w:r>
              <w:proofErr w:type="spellEnd"/>
            </w:hyperlink>
            <w:r w:rsidR="005B3E44" w:rsidRPr="00E6043C">
              <w:rPr>
                <w:rFonts w:cs="Times New Roman"/>
                <w:color w:val="0070C0"/>
              </w:rPr>
              <w:br/>
            </w:r>
            <w:hyperlink r:id="rId53" w:history="1">
              <w:proofErr w:type="spellStart"/>
              <w:r w:rsidR="005B3E44" w:rsidRPr="00E6043C">
                <w:rPr>
                  <w:rStyle w:val="c8c8c83ff1f1f13ff5f5f53feeeeee3fe4e4e43fededed3ffbfbfb3fe9e9e93ff2f2f23fe5e5e53feaeaea3ff1f1f13ff2f2f23f"/>
                  <w:rFonts w:ascii="Times New Roman" w:cs="Times New Roman"/>
                  <w:color w:val="0070C0"/>
                  <w:sz w:val="28"/>
                  <w:lang w:val="uk-UA"/>
                </w:rPr>
                <w:t>restrict</w:t>
              </w:r>
              <w:proofErr w:type="spellEnd"/>
            </w:hyperlink>
            <w:r w:rsidR="005B3E44" w:rsidRPr="00E6043C">
              <w:rPr>
                <w:rFonts w:ascii="Times New Roman" w:cs="Times New Roman"/>
                <w:color w:val="0070C0"/>
                <w:sz w:val="28"/>
                <w:lang w:val="uk-UA"/>
              </w:rPr>
              <w:t xml:space="preserve"> (</w:t>
            </w:r>
            <w:r w:rsidR="00485AF1" w:rsidRPr="00E6043C">
              <w:rPr>
                <w:rFonts w:ascii="Times New Roman" w:cs="Times New Roman"/>
                <w:color w:val="0070C0"/>
                <w:sz w:val="28"/>
                <w:lang w:val="uk-UA"/>
              </w:rPr>
              <w:t>з</w:t>
            </w:r>
            <w:r w:rsidR="005B3E44" w:rsidRPr="00E6043C">
              <w:rPr>
                <w:rFonts w:ascii="Times New Roman" w:cs="Times New Roman"/>
                <w:color w:val="0070C0"/>
                <w:sz w:val="28"/>
                <w:lang w:val="uk-UA"/>
              </w:rPr>
              <w:t xml:space="preserve"> C99)</w:t>
            </w:r>
            <w:r w:rsidR="005B3E44" w:rsidRPr="00E6043C">
              <w:rPr>
                <w:rFonts w:cs="Times New Roman"/>
                <w:color w:val="0070C0"/>
              </w:rPr>
              <w:br/>
            </w:r>
            <w:hyperlink r:id="rId54" w:history="1">
              <w:proofErr w:type="spellStart"/>
              <w:r w:rsidR="005B3E44" w:rsidRPr="00E6043C">
                <w:rPr>
                  <w:rStyle w:val="c8c8c83ff1f1f13ff5f5f53feeeeee3fe4e4e43fededed3ffbfbfb3fe9e9e93ff2f2f23fe5e5e53feaeaea3ff1f1f13ff2f2f23f"/>
                  <w:rFonts w:ascii="Times New Roman" w:cs="Times New Roman"/>
                  <w:color w:val="0070C0"/>
                  <w:sz w:val="28"/>
                  <w:lang w:val="uk-UA"/>
                </w:rPr>
                <w:t>return</w:t>
              </w:r>
              <w:proofErr w:type="spellEnd"/>
            </w:hyperlink>
            <w:r w:rsidR="005B3E44" w:rsidRPr="00E6043C">
              <w:rPr>
                <w:rFonts w:cs="Times New Roman"/>
                <w:color w:val="0070C0"/>
              </w:rPr>
              <w:br/>
            </w:r>
            <w:hyperlink r:id="rId55" w:history="1">
              <w:proofErr w:type="spellStart"/>
              <w:r w:rsidR="005B3E44" w:rsidRPr="00E6043C">
                <w:rPr>
                  <w:rStyle w:val="c8c8c83ff1f1f13ff5f5f53feeeeee3fe4e4e43fededed3ffbfbfb3fe9e9e93ff2f2f23fe5e5e53feaeaea3ff1f1f13ff2f2f23f"/>
                  <w:rFonts w:ascii="Times New Roman" w:cs="Times New Roman"/>
                  <w:color w:val="0070C0"/>
                  <w:sz w:val="28"/>
                  <w:lang w:val="uk-UA"/>
                </w:rPr>
                <w:t>short</w:t>
              </w:r>
              <w:proofErr w:type="spellEnd"/>
            </w:hyperlink>
            <w:r w:rsidR="005B3E44" w:rsidRPr="00E6043C">
              <w:rPr>
                <w:rFonts w:ascii="Times New Roman" w:cs="Times New Roman"/>
                <w:color w:val="0070C0"/>
                <w:sz w:val="28"/>
                <w:lang w:val="uk-UA"/>
              </w:rPr>
              <w:t xml:space="preserve"> </w:t>
            </w:r>
          </w:p>
        </w:tc>
        <w:tc>
          <w:tcPr>
            <w:tcW w:w="1476" w:type="dxa"/>
            <w:tcMar>
              <w:top w:w="28" w:type="dxa"/>
              <w:left w:w="28" w:type="dxa"/>
              <w:bottom w:w="28" w:type="dxa"/>
              <w:right w:w="28" w:type="dxa"/>
            </w:tcMar>
            <w:vAlign w:val="center"/>
          </w:tcPr>
          <w:p w14:paraId="2EE95FBA" w14:textId="77777777" w:rsidR="005B3E44" w:rsidRPr="00E6043C" w:rsidRDefault="00015FF7" w:rsidP="00BA261B">
            <w:pPr>
              <w:pStyle w:val="d1d1d13feeeeee3fe4e4e43fe5e5e53ff0f0f03fe6e6e63fe8e8e83fececec3feeeeee3fe5e5e53ff2f2f23fe0e0e03fe1e1e13febebeb3fe8e8e83ff6f6f63ffbfbfb3f"/>
              <w:jc w:val="both"/>
              <w:rPr>
                <w:rFonts w:cs="Times New Roman"/>
                <w:color w:val="0070C0"/>
              </w:rPr>
            </w:pPr>
            <w:hyperlink r:id="rId56" w:history="1">
              <w:proofErr w:type="spellStart"/>
              <w:r w:rsidR="005B3E44" w:rsidRPr="00E6043C">
                <w:rPr>
                  <w:rStyle w:val="c8c8c83ff1f1f13ff5f5f53feeeeee3fe4e4e43fededed3ffbfbfb3fe9e9e93ff2f2f23fe5e5e53feaeaea3ff1f1f13ff2f2f23f"/>
                  <w:rFonts w:ascii="Times New Roman" w:cs="Times New Roman"/>
                  <w:color w:val="0070C0"/>
                  <w:sz w:val="28"/>
                  <w:lang w:val="uk-UA"/>
                </w:rPr>
                <w:t>signed</w:t>
              </w:r>
              <w:proofErr w:type="spellEnd"/>
            </w:hyperlink>
            <w:r w:rsidR="005B3E44" w:rsidRPr="00E6043C">
              <w:rPr>
                <w:rFonts w:cs="Times New Roman"/>
                <w:color w:val="0070C0"/>
              </w:rPr>
              <w:br/>
            </w:r>
            <w:hyperlink r:id="rId57" w:history="1">
              <w:proofErr w:type="spellStart"/>
              <w:r w:rsidR="005B3E44" w:rsidRPr="00E6043C">
                <w:rPr>
                  <w:rStyle w:val="c8c8c83ff1f1f13ff5f5f53feeeeee3fe4e4e43fededed3ffbfbfb3fe9e9e93ff2f2f23fe5e5e53feaeaea3ff1f1f13ff2f2f23f"/>
                  <w:rFonts w:ascii="Times New Roman" w:cs="Times New Roman"/>
                  <w:color w:val="0070C0"/>
                  <w:sz w:val="28"/>
                  <w:lang w:val="uk-UA"/>
                </w:rPr>
                <w:t>sizeof</w:t>
              </w:r>
              <w:proofErr w:type="spellEnd"/>
            </w:hyperlink>
            <w:r w:rsidR="005B3E44" w:rsidRPr="00E6043C">
              <w:rPr>
                <w:rFonts w:cs="Times New Roman"/>
                <w:color w:val="0070C0"/>
              </w:rPr>
              <w:br/>
            </w:r>
            <w:hyperlink r:id="rId58" w:history="1">
              <w:proofErr w:type="spellStart"/>
              <w:r w:rsidR="005B3E44" w:rsidRPr="00E6043C">
                <w:rPr>
                  <w:rStyle w:val="c8c8c83ff1f1f13ff5f5f53feeeeee3fe4e4e43fededed3ffbfbfb3fe9e9e93ff2f2f23fe5e5e53feaeaea3ff1f1f13ff2f2f23f"/>
                  <w:rFonts w:ascii="Times New Roman" w:cs="Times New Roman"/>
                  <w:color w:val="0070C0"/>
                  <w:sz w:val="28"/>
                  <w:lang w:val="uk-UA"/>
                </w:rPr>
                <w:t>static</w:t>
              </w:r>
              <w:proofErr w:type="spellEnd"/>
            </w:hyperlink>
            <w:r w:rsidR="005B3E44" w:rsidRPr="00E6043C">
              <w:rPr>
                <w:rFonts w:cs="Times New Roman"/>
                <w:color w:val="0070C0"/>
              </w:rPr>
              <w:br/>
            </w:r>
            <w:hyperlink r:id="rId59" w:history="1">
              <w:proofErr w:type="spellStart"/>
              <w:r w:rsidR="005B3E44" w:rsidRPr="00E6043C">
                <w:rPr>
                  <w:rStyle w:val="c8c8c83ff1f1f13ff5f5f53feeeeee3fe4e4e43fededed3ffbfbfb3fe9e9e93ff2f2f23fe5e5e53feaeaea3ff1f1f13ff2f2f23f"/>
                  <w:rFonts w:ascii="Times New Roman" w:cs="Times New Roman"/>
                  <w:color w:val="0070C0"/>
                  <w:sz w:val="28"/>
                  <w:lang w:val="uk-UA"/>
                </w:rPr>
                <w:t>struct</w:t>
              </w:r>
              <w:proofErr w:type="spellEnd"/>
            </w:hyperlink>
            <w:r w:rsidR="005B3E44" w:rsidRPr="00E6043C">
              <w:rPr>
                <w:rFonts w:cs="Times New Roman"/>
                <w:color w:val="0070C0"/>
              </w:rPr>
              <w:br/>
            </w:r>
            <w:hyperlink r:id="rId60" w:history="1">
              <w:proofErr w:type="spellStart"/>
              <w:r w:rsidR="005B3E44" w:rsidRPr="00E6043C">
                <w:rPr>
                  <w:rStyle w:val="c8c8c83ff1f1f13ff5f5f53feeeeee3fe4e4e43fededed3ffbfbfb3fe9e9e93ff2f2f23fe5e5e53feaeaea3ff1f1f13ff2f2f23f"/>
                  <w:rFonts w:ascii="Times New Roman" w:cs="Times New Roman"/>
                  <w:color w:val="0070C0"/>
                  <w:sz w:val="28"/>
                  <w:lang w:val="uk-UA"/>
                </w:rPr>
                <w:t>switch</w:t>
              </w:r>
              <w:proofErr w:type="spellEnd"/>
            </w:hyperlink>
            <w:r w:rsidR="005B3E44" w:rsidRPr="00E6043C">
              <w:rPr>
                <w:rFonts w:cs="Times New Roman"/>
                <w:color w:val="0070C0"/>
              </w:rPr>
              <w:br/>
            </w:r>
            <w:hyperlink r:id="rId61" w:history="1">
              <w:proofErr w:type="spellStart"/>
              <w:r w:rsidR="005B3E44" w:rsidRPr="00E6043C">
                <w:rPr>
                  <w:rStyle w:val="c8c8c83ff1f1f13ff5f5f53feeeeee3fe4e4e43fededed3ffbfbfb3fe9e9e93ff2f2f23fe5e5e53feaeaea3ff1f1f13ff2f2f23f"/>
                  <w:rFonts w:ascii="Times New Roman" w:cs="Times New Roman"/>
                  <w:color w:val="0070C0"/>
                  <w:sz w:val="28"/>
                  <w:lang w:val="uk-UA"/>
                </w:rPr>
                <w:t>typedef</w:t>
              </w:r>
              <w:proofErr w:type="spellEnd"/>
            </w:hyperlink>
            <w:r w:rsidR="005B3E44" w:rsidRPr="00E6043C">
              <w:rPr>
                <w:rFonts w:cs="Times New Roman"/>
                <w:color w:val="0070C0"/>
              </w:rPr>
              <w:br/>
            </w:r>
            <w:hyperlink r:id="rId62" w:history="1">
              <w:proofErr w:type="spellStart"/>
              <w:r w:rsidR="005B3E44" w:rsidRPr="00E6043C">
                <w:rPr>
                  <w:rStyle w:val="c8c8c83ff1f1f13ff5f5f53feeeeee3fe4e4e43fededed3ffbfbfb3fe9e9e93ff2f2f23fe5e5e53feaeaea3ff1f1f13ff2f2f23f"/>
                  <w:rFonts w:ascii="Times New Roman" w:cs="Times New Roman"/>
                  <w:color w:val="0070C0"/>
                  <w:sz w:val="28"/>
                  <w:lang w:val="uk-UA"/>
                </w:rPr>
                <w:t>union</w:t>
              </w:r>
              <w:proofErr w:type="spellEnd"/>
            </w:hyperlink>
            <w:r w:rsidR="005B3E44" w:rsidRPr="00E6043C">
              <w:rPr>
                <w:rFonts w:cs="Times New Roman"/>
                <w:color w:val="0070C0"/>
              </w:rPr>
              <w:br/>
            </w:r>
            <w:hyperlink r:id="rId63" w:history="1">
              <w:proofErr w:type="spellStart"/>
              <w:r w:rsidR="005B3E44" w:rsidRPr="00E6043C">
                <w:rPr>
                  <w:rStyle w:val="c8c8c83ff1f1f13ff5f5f53feeeeee3fe4e4e43fededed3ffbfbfb3fe9e9e93ff2f2f23fe5e5e53feaeaea3ff1f1f13ff2f2f23f"/>
                  <w:rFonts w:ascii="Times New Roman" w:cs="Times New Roman"/>
                  <w:color w:val="0070C0"/>
                  <w:sz w:val="28"/>
                  <w:lang w:val="uk-UA"/>
                </w:rPr>
                <w:t>unsigned</w:t>
              </w:r>
              <w:proofErr w:type="spellEnd"/>
            </w:hyperlink>
            <w:r w:rsidR="005B3E44" w:rsidRPr="00E6043C">
              <w:rPr>
                <w:rFonts w:cs="Times New Roman"/>
                <w:color w:val="0070C0"/>
              </w:rPr>
              <w:br/>
            </w:r>
            <w:hyperlink r:id="rId64" w:history="1">
              <w:proofErr w:type="spellStart"/>
              <w:r w:rsidR="005B3E44" w:rsidRPr="00E6043C">
                <w:rPr>
                  <w:rStyle w:val="c8c8c83ff1f1f13ff5f5f53feeeeee3fe4e4e43fededed3ffbfbfb3fe9e9e93ff2f2f23fe5e5e53feaeaea3ff1f1f13ff2f2f23f"/>
                  <w:rFonts w:ascii="Times New Roman" w:cs="Times New Roman"/>
                  <w:color w:val="0070C0"/>
                  <w:sz w:val="28"/>
                  <w:lang w:val="uk-UA"/>
                </w:rPr>
                <w:t>void</w:t>
              </w:r>
              <w:proofErr w:type="spellEnd"/>
            </w:hyperlink>
            <w:r w:rsidR="005B3E44" w:rsidRPr="00E6043C">
              <w:rPr>
                <w:rFonts w:cs="Times New Roman"/>
                <w:color w:val="0070C0"/>
              </w:rPr>
              <w:br/>
            </w:r>
            <w:hyperlink r:id="rId65" w:history="1">
              <w:proofErr w:type="spellStart"/>
              <w:r w:rsidR="005B3E44" w:rsidRPr="00E6043C">
                <w:rPr>
                  <w:rStyle w:val="c8c8c83ff1f1f13ff5f5f53feeeeee3fe4e4e43fededed3ffbfbfb3fe9e9e93ff2f2f23fe5e5e53feaeaea3ff1f1f13ff2f2f23f"/>
                  <w:rFonts w:ascii="Times New Roman" w:cs="Times New Roman"/>
                  <w:color w:val="0070C0"/>
                  <w:sz w:val="28"/>
                  <w:lang w:val="uk-UA"/>
                </w:rPr>
                <w:t>volatile</w:t>
              </w:r>
              <w:proofErr w:type="spellEnd"/>
            </w:hyperlink>
            <w:r w:rsidR="005B3E44" w:rsidRPr="00E6043C">
              <w:rPr>
                <w:rFonts w:cs="Times New Roman"/>
                <w:color w:val="0070C0"/>
              </w:rPr>
              <w:br/>
            </w:r>
            <w:hyperlink r:id="rId66" w:history="1">
              <w:proofErr w:type="spellStart"/>
              <w:r w:rsidR="005B3E44" w:rsidRPr="00E6043C">
                <w:rPr>
                  <w:rStyle w:val="c8c8c83ff1f1f13ff5f5f53feeeeee3fe4e4e43fededed3ffbfbfb3fe9e9e93ff2f2f23fe5e5e53feaeaea3ff1f1f13ff2f2f23f"/>
                  <w:rFonts w:ascii="Times New Roman" w:cs="Times New Roman"/>
                  <w:color w:val="0070C0"/>
                  <w:sz w:val="28"/>
                  <w:lang w:val="uk-UA"/>
                </w:rPr>
                <w:t>while</w:t>
              </w:r>
              <w:proofErr w:type="spellEnd"/>
            </w:hyperlink>
            <w:r w:rsidR="005B3E44" w:rsidRPr="00E6043C">
              <w:rPr>
                <w:rFonts w:ascii="Times New Roman" w:cs="Times New Roman"/>
                <w:color w:val="0070C0"/>
                <w:sz w:val="28"/>
                <w:lang w:val="uk-UA"/>
              </w:rPr>
              <w:t xml:space="preserve"> </w:t>
            </w:r>
          </w:p>
        </w:tc>
        <w:tc>
          <w:tcPr>
            <w:tcW w:w="3873" w:type="dxa"/>
            <w:tcMar>
              <w:top w:w="28" w:type="dxa"/>
              <w:left w:w="28" w:type="dxa"/>
              <w:bottom w:w="28" w:type="dxa"/>
              <w:right w:w="28" w:type="dxa"/>
            </w:tcMar>
            <w:vAlign w:val="center"/>
          </w:tcPr>
          <w:p w14:paraId="4A0A3CA2" w14:textId="77777777" w:rsidR="005B3E44" w:rsidRPr="00E6043C" w:rsidRDefault="00015FF7" w:rsidP="00BA261B">
            <w:pPr>
              <w:pStyle w:val="d1d1d13feeeeee3fe4e4e43fe5e5e53ff0f0f03fe6e6e63fe8e8e83fececec3feeeeee3fe5e5e53ff2f2f23fe0e0e03fe1e1e13febebeb3fe8e8e83ff6f6f63ffbfbfb3f"/>
              <w:jc w:val="both"/>
              <w:rPr>
                <w:rFonts w:cs="Times New Roman"/>
                <w:color w:val="0070C0"/>
              </w:rPr>
            </w:pPr>
            <w:hyperlink r:id="rId67" w:history="1">
              <w:r w:rsidR="005B3E44" w:rsidRPr="00E6043C">
                <w:rPr>
                  <w:rStyle w:val="c8c8c83ff1f1f13ff5f5f53feeeeee3fe4e4e43fededed3ffbfbfb3fe9e9e93ff2f2f23fe5e5e53feaeaea3ff1f1f13ff2f2f23f"/>
                  <w:rFonts w:ascii="Times New Roman" w:cs="Times New Roman"/>
                  <w:color w:val="0070C0"/>
                  <w:sz w:val="28"/>
                  <w:lang w:val="uk-UA"/>
                </w:rPr>
                <w:t>_</w:t>
              </w:r>
              <w:proofErr w:type="spellStart"/>
              <w:r w:rsidR="005B3E44" w:rsidRPr="00E6043C">
                <w:rPr>
                  <w:rStyle w:val="c8c8c83ff1f1f13ff5f5f53feeeeee3fe4e4e43fededed3ffbfbfb3fe9e9e93ff2f2f23fe5e5e53feaeaea3ff1f1f13ff2f2f23f"/>
                  <w:rFonts w:ascii="Times New Roman" w:cs="Times New Roman"/>
                  <w:color w:val="0070C0"/>
                  <w:sz w:val="28"/>
                  <w:lang w:val="uk-UA"/>
                </w:rPr>
                <w:t>Alignas</w:t>
              </w:r>
              <w:proofErr w:type="spellEnd"/>
            </w:hyperlink>
            <w:r w:rsidR="005B3E44" w:rsidRPr="00E6043C">
              <w:rPr>
                <w:rFonts w:ascii="Times New Roman" w:cs="Times New Roman"/>
                <w:color w:val="0070C0"/>
                <w:sz w:val="28"/>
                <w:lang w:val="uk-UA"/>
              </w:rPr>
              <w:t xml:space="preserve"> (</w:t>
            </w:r>
            <w:r w:rsidR="00485AF1" w:rsidRPr="00E6043C">
              <w:rPr>
                <w:rFonts w:ascii="Times New Roman" w:cs="Times New Roman"/>
                <w:color w:val="0070C0"/>
                <w:sz w:val="28"/>
                <w:lang w:val="uk-UA"/>
              </w:rPr>
              <w:t>з</w:t>
            </w:r>
            <w:r w:rsidR="005B3E44" w:rsidRPr="00E6043C">
              <w:rPr>
                <w:rFonts w:ascii="Times New Roman" w:cs="Times New Roman"/>
                <w:color w:val="0070C0"/>
                <w:sz w:val="28"/>
                <w:lang w:val="uk-UA"/>
              </w:rPr>
              <w:t xml:space="preserve"> C11)</w:t>
            </w:r>
            <w:r w:rsidR="005B3E44" w:rsidRPr="00E6043C">
              <w:rPr>
                <w:rFonts w:cs="Times New Roman"/>
                <w:color w:val="0070C0"/>
              </w:rPr>
              <w:br/>
            </w:r>
            <w:hyperlink r:id="rId68" w:history="1">
              <w:r w:rsidR="005B3E44" w:rsidRPr="00E6043C">
                <w:rPr>
                  <w:rStyle w:val="c8c8c83ff1f1f13ff5f5f53feeeeee3fe4e4e43fededed3ffbfbfb3fe9e9e93ff2f2f23fe5e5e53feaeaea3ff1f1f13ff2f2f23f"/>
                  <w:rFonts w:ascii="Times New Roman" w:cs="Times New Roman"/>
                  <w:color w:val="0070C0"/>
                  <w:sz w:val="28"/>
                  <w:lang w:val="uk-UA"/>
                </w:rPr>
                <w:t>_</w:t>
              </w:r>
              <w:proofErr w:type="spellStart"/>
              <w:r w:rsidR="005B3E44" w:rsidRPr="00E6043C">
                <w:rPr>
                  <w:rStyle w:val="c8c8c83ff1f1f13ff5f5f53feeeeee3fe4e4e43fededed3ffbfbfb3fe9e9e93ff2f2f23fe5e5e53feaeaea3ff1f1f13ff2f2f23f"/>
                  <w:rFonts w:ascii="Times New Roman" w:cs="Times New Roman"/>
                  <w:color w:val="0070C0"/>
                  <w:sz w:val="28"/>
                  <w:lang w:val="uk-UA"/>
                </w:rPr>
                <w:t>Alignof</w:t>
              </w:r>
              <w:proofErr w:type="spellEnd"/>
            </w:hyperlink>
            <w:r w:rsidR="005B3E44" w:rsidRPr="00E6043C">
              <w:rPr>
                <w:rFonts w:ascii="Times New Roman" w:cs="Times New Roman"/>
                <w:color w:val="0070C0"/>
                <w:sz w:val="28"/>
                <w:lang w:val="uk-UA"/>
              </w:rPr>
              <w:t xml:space="preserve"> (</w:t>
            </w:r>
            <w:r w:rsidR="00485AF1" w:rsidRPr="00E6043C">
              <w:rPr>
                <w:rFonts w:ascii="Times New Roman" w:cs="Times New Roman"/>
                <w:color w:val="0070C0"/>
                <w:sz w:val="28"/>
                <w:lang w:val="uk-UA"/>
              </w:rPr>
              <w:t>з</w:t>
            </w:r>
            <w:r w:rsidR="005B3E44" w:rsidRPr="00E6043C">
              <w:rPr>
                <w:rFonts w:ascii="Times New Roman" w:cs="Times New Roman"/>
                <w:color w:val="0070C0"/>
                <w:sz w:val="28"/>
                <w:lang w:val="uk-UA"/>
              </w:rPr>
              <w:t xml:space="preserve"> C11)</w:t>
            </w:r>
            <w:r w:rsidR="005B3E44" w:rsidRPr="00E6043C">
              <w:rPr>
                <w:rFonts w:cs="Times New Roman"/>
                <w:color w:val="0070C0"/>
              </w:rPr>
              <w:br/>
            </w:r>
            <w:hyperlink r:id="rId69" w:history="1">
              <w:r w:rsidR="005B3E44" w:rsidRPr="00E6043C">
                <w:rPr>
                  <w:rStyle w:val="c8c8c83ff1f1f13ff5f5f53feeeeee3fe4e4e43fededed3ffbfbfb3fe9e9e93ff2f2f23fe5e5e53feaeaea3ff1f1f13ff2f2f23f"/>
                  <w:rFonts w:ascii="Times New Roman" w:cs="Times New Roman"/>
                  <w:color w:val="0070C0"/>
                  <w:sz w:val="28"/>
                  <w:lang w:val="uk-UA"/>
                </w:rPr>
                <w:t>_</w:t>
              </w:r>
              <w:proofErr w:type="spellStart"/>
              <w:r w:rsidR="005B3E44" w:rsidRPr="00E6043C">
                <w:rPr>
                  <w:rStyle w:val="c8c8c83ff1f1f13ff5f5f53feeeeee3fe4e4e43fededed3ffbfbfb3fe9e9e93ff2f2f23fe5e5e53feaeaea3ff1f1f13ff2f2f23f"/>
                  <w:rFonts w:ascii="Times New Roman" w:cs="Times New Roman"/>
                  <w:color w:val="0070C0"/>
                  <w:sz w:val="28"/>
                  <w:lang w:val="uk-UA"/>
                </w:rPr>
                <w:t>Atomic</w:t>
              </w:r>
              <w:proofErr w:type="spellEnd"/>
            </w:hyperlink>
            <w:r w:rsidR="005B3E44" w:rsidRPr="00E6043C">
              <w:rPr>
                <w:rFonts w:ascii="Times New Roman" w:cs="Times New Roman"/>
                <w:color w:val="0070C0"/>
                <w:sz w:val="28"/>
                <w:lang w:val="uk-UA"/>
              </w:rPr>
              <w:t xml:space="preserve"> (</w:t>
            </w:r>
            <w:r w:rsidR="00485AF1" w:rsidRPr="00E6043C">
              <w:rPr>
                <w:rFonts w:ascii="Times New Roman" w:cs="Times New Roman"/>
                <w:color w:val="0070C0"/>
                <w:sz w:val="28"/>
                <w:lang w:val="uk-UA"/>
              </w:rPr>
              <w:t>з</w:t>
            </w:r>
            <w:r w:rsidR="005B3E44" w:rsidRPr="00E6043C">
              <w:rPr>
                <w:rFonts w:ascii="Times New Roman" w:cs="Times New Roman"/>
                <w:color w:val="0070C0"/>
                <w:sz w:val="28"/>
                <w:lang w:val="uk-UA"/>
              </w:rPr>
              <w:t xml:space="preserve"> C11)</w:t>
            </w:r>
            <w:r w:rsidR="005B3E44" w:rsidRPr="00E6043C">
              <w:rPr>
                <w:rFonts w:cs="Times New Roman"/>
                <w:color w:val="0070C0"/>
              </w:rPr>
              <w:br/>
            </w:r>
            <w:hyperlink r:id="rId70" w:history="1">
              <w:r w:rsidR="005B3E44" w:rsidRPr="00E6043C">
                <w:rPr>
                  <w:rStyle w:val="c8c8c83ff1f1f13ff5f5f53feeeeee3fe4e4e43fededed3ffbfbfb3fe9e9e93ff2f2f23fe5e5e53feaeaea3ff1f1f13ff2f2f23f"/>
                  <w:rFonts w:ascii="Times New Roman" w:cs="Times New Roman"/>
                  <w:color w:val="0070C0"/>
                  <w:sz w:val="28"/>
                  <w:lang w:val="uk-UA"/>
                </w:rPr>
                <w:t>_</w:t>
              </w:r>
              <w:proofErr w:type="spellStart"/>
              <w:r w:rsidR="005B3E44" w:rsidRPr="00E6043C">
                <w:rPr>
                  <w:rStyle w:val="c8c8c83ff1f1f13ff5f5f53feeeeee3fe4e4e43fededed3ffbfbfb3fe9e9e93ff2f2f23fe5e5e53feaeaea3ff1f1f13ff2f2f23f"/>
                  <w:rFonts w:ascii="Times New Roman" w:cs="Times New Roman"/>
                  <w:color w:val="0070C0"/>
                  <w:sz w:val="28"/>
                  <w:lang w:val="uk-UA"/>
                </w:rPr>
                <w:t>Bool</w:t>
              </w:r>
              <w:proofErr w:type="spellEnd"/>
            </w:hyperlink>
            <w:r w:rsidR="005B3E44" w:rsidRPr="00E6043C">
              <w:rPr>
                <w:rFonts w:ascii="Times New Roman" w:cs="Times New Roman"/>
                <w:color w:val="0070C0"/>
                <w:sz w:val="28"/>
                <w:lang w:val="uk-UA"/>
              </w:rPr>
              <w:t xml:space="preserve"> (</w:t>
            </w:r>
            <w:r w:rsidR="00485AF1" w:rsidRPr="00E6043C">
              <w:rPr>
                <w:rFonts w:ascii="Times New Roman" w:cs="Times New Roman"/>
                <w:color w:val="0070C0"/>
                <w:sz w:val="28"/>
                <w:lang w:val="uk-UA"/>
              </w:rPr>
              <w:t>з</w:t>
            </w:r>
            <w:r w:rsidR="005B3E44" w:rsidRPr="00E6043C">
              <w:rPr>
                <w:rFonts w:ascii="Times New Roman" w:cs="Times New Roman"/>
                <w:color w:val="0070C0"/>
                <w:sz w:val="28"/>
                <w:lang w:val="uk-UA"/>
              </w:rPr>
              <w:t xml:space="preserve"> C99)</w:t>
            </w:r>
            <w:r w:rsidR="005B3E44" w:rsidRPr="00E6043C">
              <w:rPr>
                <w:rFonts w:cs="Times New Roman"/>
                <w:color w:val="0070C0"/>
              </w:rPr>
              <w:br/>
            </w:r>
            <w:hyperlink r:id="rId71" w:history="1">
              <w:r w:rsidR="005B3E44" w:rsidRPr="00E6043C">
                <w:rPr>
                  <w:rStyle w:val="c8c8c83ff1f1f13ff5f5f53feeeeee3fe4e4e43fededed3ffbfbfb3fe9e9e93ff2f2f23fe5e5e53feaeaea3ff1f1f13ff2f2f23f"/>
                  <w:rFonts w:ascii="Times New Roman" w:cs="Times New Roman"/>
                  <w:color w:val="0070C0"/>
                  <w:sz w:val="28"/>
                  <w:lang w:val="uk-UA"/>
                </w:rPr>
                <w:t>_</w:t>
              </w:r>
              <w:proofErr w:type="spellStart"/>
              <w:r w:rsidR="005B3E44" w:rsidRPr="00E6043C">
                <w:rPr>
                  <w:rStyle w:val="c8c8c83ff1f1f13ff5f5f53feeeeee3fe4e4e43fededed3ffbfbfb3fe9e9e93ff2f2f23fe5e5e53feaeaea3ff1f1f13ff2f2f23f"/>
                  <w:rFonts w:ascii="Times New Roman" w:cs="Times New Roman"/>
                  <w:color w:val="0070C0"/>
                  <w:sz w:val="28"/>
                  <w:lang w:val="uk-UA"/>
                </w:rPr>
                <w:t>Complex</w:t>
              </w:r>
              <w:proofErr w:type="spellEnd"/>
            </w:hyperlink>
            <w:r w:rsidR="005B3E44" w:rsidRPr="00E6043C">
              <w:rPr>
                <w:rFonts w:ascii="Times New Roman" w:cs="Times New Roman"/>
                <w:color w:val="0070C0"/>
                <w:sz w:val="28"/>
                <w:lang w:val="uk-UA"/>
              </w:rPr>
              <w:t xml:space="preserve"> (</w:t>
            </w:r>
            <w:r w:rsidR="00485AF1" w:rsidRPr="00E6043C">
              <w:rPr>
                <w:rFonts w:ascii="Times New Roman" w:cs="Times New Roman"/>
                <w:color w:val="0070C0"/>
                <w:sz w:val="28"/>
                <w:lang w:val="uk-UA"/>
              </w:rPr>
              <w:t>з</w:t>
            </w:r>
            <w:r w:rsidR="005B3E44" w:rsidRPr="00E6043C">
              <w:rPr>
                <w:rFonts w:ascii="Times New Roman" w:cs="Times New Roman"/>
                <w:color w:val="0070C0"/>
                <w:sz w:val="28"/>
                <w:lang w:val="uk-UA"/>
              </w:rPr>
              <w:t xml:space="preserve"> C99)</w:t>
            </w:r>
            <w:r w:rsidR="005B3E44" w:rsidRPr="00E6043C">
              <w:rPr>
                <w:rFonts w:cs="Times New Roman"/>
                <w:color w:val="0070C0"/>
              </w:rPr>
              <w:br/>
            </w:r>
            <w:hyperlink r:id="rId72" w:history="1">
              <w:r w:rsidR="005B3E44" w:rsidRPr="00E6043C">
                <w:rPr>
                  <w:rStyle w:val="c8c8c83ff1f1f13ff5f5f53feeeeee3fe4e4e43fededed3ffbfbfb3fe9e9e93ff2f2f23fe5e5e53feaeaea3ff1f1f13ff2f2f23f"/>
                  <w:rFonts w:ascii="Times New Roman" w:cs="Times New Roman"/>
                  <w:color w:val="0070C0"/>
                  <w:sz w:val="28"/>
                  <w:lang w:val="uk-UA"/>
                </w:rPr>
                <w:t>_</w:t>
              </w:r>
              <w:proofErr w:type="spellStart"/>
              <w:r w:rsidR="005B3E44" w:rsidRPr="00E6043C">
                <w:rPr>
                  <w:rStyle w:val="c8c8c83ff1f1f13ff5f5f53feeeeee3fe4e4e43fededed3ffbfbfb3fe9e9e93ff2f2f23fe5e5e53feaeaea3ff1f1f13ff2f2f23f"/>
                  <w:rFonts w:ascii="Times New Roman" w:cs="Times New Roman"/>
                  <w:color w:val="0070C0"/>
                  <w:sz w:val="28"/>
                  <w:lang w:val="uk-UA"/>
                </w:rPr>
                <w:t>Generic</w:t>
              </w:r>
              <w:proofErr w:type="spellEnd"/>
            </w:hyperlink>
            <w:r w:rsidR="005B3E44" w:rsidRPr="00E6043C">
              <w:rPr>
                <w:rFonts w:ascii="Times New Roman" w:cs="Times New Roman"/>
                <w:color w:val="0070C0"/>
                <w:sz w:val="28"/>
                <w:lang w:val="uk-UA"/>
              </w:rPr>
              <w:t xml:space="preserve"> (</w:t>
            </w:r>
            <w:r w:rsidR="00485AF1" w:rsidRPr="00E6043C">
              <w:rPr>
                <w:rFonts w:ascii="Times New Roman" w:cs="Times New Roman"/>
                <w:color w:val="0070C0"/>
                <w:sz w:val="28"/>
                <w:lang w:val="uk-UA"/>
              </w:rPr>
              <w:t>з</w:t>
            </w:r>
            <w:r w:rsidR="005B3E44" w:rsidRPr="00E6043C">
              <w:rPr>
                <w:rFonts w:ascii="Times New Roman" w:cs="Times New Roman"/>
                <w:color w:val="0070C0"/>
                <w:sz w:val="28"/>
                <w:lang w:val="uk-UA"/>
              </w:rPr>
              <w:t xml:space="preserve"> C11)</w:t>
            </w:r>
            <w:r w:rsidR="005B3E44" w:rsidRPr="00E6043C">
              <w:rPr>
                <w:rFonts w:cs="Times New Roman"/>
                <w:color w:val="0070C0"/>
              </w:rPr>
              <w:br/>
            </w:r>
            <w:hyperlink r:id="rId73" w:history="1">
              <w:r w:rsidR="005B3E44" w:rsidRPr="00E6043C">
                <w:rPr>
                  <w:rStyle w:val="c8c8c83ff1f1f13ff5f5f53feeeeee3fe4e4e43fededed3ffbfbfb3fe9e9e93ff2f2f23fe5e5e53feaeaea3ff1f1f13ff2f2f23f"/>
                  <w:rFonts w:ascii="Times New Roman" w:cs="Times New Roman"/>
                  <w:color w:val="0070C0"/>
                  <w:sz w:val="28"/>
                  <w:lang w:val="uk-UA"/>
                </w:rPr>
                <w:t>_</w:t>
              </w:r>
              <w:proofErr w:type="spellStart"/>
              <w:r w:rsidR="005B3E44" w:rsidRPr="00E6043C">
                <w:rPr>
                  <w:rStyle w:val="c8c8c83ff1f1f13ff5f5f53feeeeee3fe4e4e43fededed3ffbfbfb3fe9e9e93ff2f2f23fe5e5e53feaeaea3ff1f1f13ff2f2f23f"/>
                  <w:rFonts w:ascii="Times New Roman" w:cs="Times New Roman"/>
                  <w:color w:val="0070C0"/>
                  <w:sz w:val="28"/>
                  <w:lang w:val="uk-UA"/>
                </w:rPr>
                <w:t>Imaginary</w:t>
              </w:r>
              <w:proofErr w:type="spellEnd"/>
            </w:hyperlink>
            <w:r w:rsidR="005B3E44" w:rsidRPr="00E6043C">
              <w:rPr>
                <w:rFonts w:ascii="Times New Roman" w:cs="Times New Roman"/>
                <w:color w:val="0070C0"/>
                <w:sz w:val="28"/>
                <w:lang w:val="uk-UA"/>
              </w:rPr>
              <w:t xml:space="preserve"> (</w:t>
            </w:r>
            <w:r w:rsidR="00485AF1" w:rsidRPr="00E6043C">
              <w:rPr>
                <w:rFonts w:ascii="Times New Roman" w:cs="Times New Roman"/>
                <w:color w:val="0070C0"/>
                <w:sz w:val="28"/>
                <w:lang w:val="uk-UA"/>
              </w:rPr>
              <w:t>з</w:t>
            </w:r>
            <w:r w:rsidR="005B3E44" w:rsidRPr="00E6043C">
              <w:rPr>
                <w:rFonts w:ascii="Times New Roman" w:cs="Times New Roman"/>
                <w:color w:val="0070C0"/>
                <w:sz w:val="28"/>
                <w:lang w:val="uk-UA"/>
              </w:rPr>
              <w:t xml:space="preserve"> C99)</w:t>
            </w:r>
            <w:r w:rsidR="005B3E44" w:rsidRPr="00E6043C">
              <w:rPr>
                <w:rFonts w:cs="Times New Roman"/>
                <w:color w:val="0070C0"/>
              </w:rPr>
              <w:br/>
            </w:r>
            <w:hyperlink r:id="rId74" w:history="1">
              <w:r w:rsidR="005B3E44" w:rsidRPr="00E6043C">
                <w:rPr>
                  <w:rStyle w:val="c8c8c83ff1f1f13ff5f5f53feeeeee3fe4e4e43fededed3ffbfbfb3fe9e9e93ff2f2f23fe5e5e53feaeaea3ff1f1f13ff2f2f23f"/>
                  <w:rFonts w:ascii="Times New Roman" w:cs="Times New Roman"/>
                  <w:color w:val="0070C0"/>
                  <w:sz w:val="28"/>
                  <w:lang w:val="uk-UA"/>
                </w:rPr>
                <w:t>_</w:t>
              </w:r>
              <w:proofErr w:type="spellStart"/>
              <w:r w:rsidR="005B3E44" w:rsidRPr="00E6043C">
                <w:rPr>
                  <w:rStyle w:val="c8c8c83ff1f1f13ff5f5f53feeeeee3fe4e4e43fededed3ffbfbfb3fe9e9e93ff2f2f23fe5e5e53feaeaea3ff1f1f13ff2f2f23f"/>
                  <w:rFonts w:ascii="Times New Roman" w:cs="Times New Roman"/>
                  <w:color w:val="0070C0"/>
                  <w:sz w:val="28"/>
                  <w:lang w:val="uk-UA"/>
                </w:rPr>
                <w:t>Noreturn</w:t>
              </w:r>
              <w:proofErr w:type="spellEnd"/>
            </w:hyperlink>
            <w:r w:rsidR="005B3E44" w:rsidRPr="00E6043C">
              <w:rPr>
                <w:rFonts w:ascii="Times New Roman" w:cs="Times New Roman"/>
                <w:color w:val="0070C0"/>
                <w:sz w:val="28"/>
                <w:lang w:val="uk-UA"/>
              </w:rPr>
              <w:t xml:space="preserve"> (</w:t>
            </w:r>
            <w:r w:rsidR="00485AF1" w:rsidRPr="00E6043C">
              <w:rPr>
                <w:rFonts w:ascii="Times New Roman" w:cs="Times New Roman"/>
                <w:color w:val="0070C0"/>
                <w:sz w:val="28"/>
                <w:lang w:val="uk-UA"/>
              </w:rPr>
              <w:t>з</w:t>
            </w:r>
            <w:r w:rsidR="005B3E44" w:rsidRPr="00E6043C">
              <w:rPr>
                <w:rFonts w:ascii="Times New Roman" w:cs="Times New Roman"/>
                <w:color w:val="0070C0"/>
                <w:sz w:val="28"/>
                <w:lang w:val="uk-UA"/>
              </w:rPr>
              <w:t xml:space="preserve"> C11)</w:t>
            </w:r>
            <w:r w:rsidR="005B3E44" w:rsidRPr="00E6043C">
              <w:rPr>
                <w:rFonts w:cs="Times New Roman"/>
                <w:color w:val="0070C0"/>
              </w:rPr>
              <w:br/>
            </w:r>
            <w:hyperlink r:id="rId75" w:history="1">
              <w:r w:rsidR="005B3E44" w:rsidRPr="00E6043C">
                <w:rPr>
                  <w:rStyle w:val="c8c8c83ff1f1f13ff5f5f53feeeeee3fe4e4e43fededed3ffbfbfb3fe9e9e93ff2f2f23fe5e5e53feaeaea3ff1f1f13ff2f2f23f"/>
                  <w:rFonts w:ascii="Times New Roman" w:cs="Times New Roman"/>
                  <w:color w:val="0070C0"/>
                  <w:sz w:val="28"/>
                  <w:lang w:val="uk-UA"/>
                </w:rPr>
                <w:t>_</w:t>
              </w:r>
              <w:proofErr w:type="spellStart"/>
              <w:r w:rsidR="005B3E44" w:rsidRPr="00E6043C">
                <w:rPr>
                  <w:rStyle w:val="c8c8c83ff1f1f13ff5f5f53feeeeee3fe4e4e43fededed3ffbfbfb3fe9e9e93ff2f2f23fe5e5e53feaeaea3ff1f1f13ff2f2f23f"/>
                  <w:rFonts w:ascii="Times New Roman" w:cs="Times New Roman"/>
                  <w:color w:val="0070C0"/>
                  <w:sz w:val="28"/>
                  <w:lang w:val="uk-UA"/>
                </w:rPr>
                <w:t>Static_assert</w:t>
              </w:r>
              <w:proofErr w:type="spellEnd"/>
            </w:hyperlink>
            <w:r w:rsidR="005B3E44" w:rsidRPr="00E6043C">
              <w:rPr>
                <w:rFonts w:ascii="Times New Roman" w:cs="Times New Roman"/>
                <w:color w:val="0070C0"/>
                <w:sz w:val="28"/>
                <w:lang w:val="uk-UA"/>
              </w:rPr>
              <w:t xml:space="preserve"> (</w:t>
            </w:r>
            <w:r w:rsidR="00485AF1" w:rsidRPr="00E6043C">
              <w:rPr>
                <w:rFonts w:ascii="Times New Roman" w:cs="Times New Roman"/>
                <w:color w:val="0070C0"/>
                <w:sz w:val="28"/>
                <w:lang w:val="uk-UA"/>
              </w:rPr>
              <w:t>з</w:t>
            </w:r>
            <w:r w:rsidR="005B3E44" w:rsidRPr="00E6043C">
              <w:rPr>
                <w:rFonts w:ascii="Times New Roman" w:cs="Times New Roman"/>
                <w:color w:val="0070C0"/>
                <w:sz w:val="28"/>
                <w:lang w:val="uk-UA"/>
              </w:rPr>
              <w:t xml:space="preserve"> C11)</w:t>
            </w:r>
            <w:r w:rsidR="005B3E44" w:rsidRPr="00E6043C">
              <w:rPr>
                <w:rFonts w:cs="Times New Roman"/>
                <w:color w:val="0070C0"/>
              </w:rPr>
              <w:br/>
            </w:r>
            <w:hyperlink r:id="rId76" w:history="1">
              <w:r w:rsidR="005B3E44" w:rsidRPr="00E6043C">
                <w:rPr>
                  <w:rStyle w:val="c8c8c83ff1f1f13ff5f5f53feeeeee3fe4e4e43fededed3ffbfbfb3fe9e9e93ff2f2f23fe5e5e53feaeaea3ff1f1f13ff2f2f23f"/>
                  <w:rFonts w:ascii="Times New Roman" w:cs="Times New Roman"/>
                  <w:color w:val="0070C0"/>
                  <w:sz w:val="28"/>
                  <w:lang w:val="uk-UA"/>
                </w:rPr>
                <w:t>_</w:t>
              </w:r>
              <w:proofErr w:type="spellStart"/>
              <w:r w:rsidR="005B3E44" w:rsidRPr="00E6043C">
                <w:rPr>
                  <w:rStyle w:val="c8c8c83ff1f1f13ff5f5f53feeeeee3fe4e4e43fededed3ffbfbfb3fe9e9e93ff2f2f23fe5e5e53feaeaea3ff1f1f13ff2f2f23f"/>
                  <w:rFonts w:ascii="Times New Roman" w:cs="Times New Roman"/>
                  <w:color w:val="0070C0"/>
                  <w:sz w:val="28"/>
                  <w:lang w:val="uk-UA"/>
                </w:rPr>
                <w:t>Thread_local</w:t>
              </w:r>
              <w:proofErr w:type="spellEnd"/>
            </w:hyperlink>
            <w:r w:rsidR="005B3E44" w:rsidRPr="00E6043C">
              <w:rPr>
                <w:rFonts w:ascii="Times New Roman" w:cs="Times New Roman"/>
                <w:color w:val="0070C0"/>
                <w:sz w:val="28"/>
                <w:lang w:val="uk-UA"/>
              </w:rPr>
              <w:t xml:space="preserve"> (</w:t>
            </w:r>
            <w:r w:rsidR="00485AF1" w:rsidRPr="00E6043C">
              <w:rPr>
                <w:rFonts w:ascii="Times New Roman" w:cs="Times New Roman"/>
                <w:color w:val="0070C0"/>
                <w:sz w:val="28"/>
                <w:lang w:val="uk-UA"/>
              </w:rPr>
              <w:t>з</w:t>
            </w:r>
            <w:r w:rsidR="005B3E44" w:rsidRPr="00E6043C">
              <w:rPr>
                <w:rFonts w:ascii="Times New Roman" w:cs="Times New Roman"/>
                <w:color w:val="0070C0"/>
                <w:sz w:val="28"/>
                <w:lang w:val="uk-UA"/>
              </w:rPr>
              <w:t xml:space="preserve"> C11) </w:t>
            </w:r>
          </w:p>
        </w:tc>
      </w:tr>
    </w:tbl>
    <w:p w14:paraId="70A1BDFC" w14:textId="77777777" w:rsidR="005B3E44" w:rsidRPr="00E6043C" w:rsidRDefault="005B3E44" w:rsidP="00BA261B">
      <w:pPr>
        <w:pStyle w:val="TextBody"/>
        <w:spacing w:after="0" w:line="240" w:lineRule="auto"/>
        <w:ind w:firstLine="426"/>
        <w:jc w:val="both"/>
        <w:rPr>
          <w:rFonts w:cs="Times New Roman"/>
          <w:lang w:val="ru-RU"/>
        </w:rPr>
      </w:pPr>
      <w:r w:rsidRPr="00E6043C">
        <w:rPr>
          <w:rFonts w:ascii="Times New Roman" w:cs="Times New Roman"/>
          <w:sz w:val="28"/>
          <w:lang w:val="uk-UA"/>
        </w:rPr>
        <w:t>Деякі</w:t>
      </w:r>
      <w:r w:rsidRPr="00E6043C">
        <w:rPr>
          <w:rFonts w:ascii="Times New Roman" w:cs="Times New Roman"/>
          <w:sz w:val="28"/>
          <w:lang w:val="uk-UA"/>
        </w:rPr>
        <w:t xml:space="preserve"> </w:t>
      </w:r>
      <w:r w:rsidRPr="00E6043C">
        <w:rPr>
          <w:rFonts w:ascii="Times New Roman" w:cs="Times New Roman"/>
          <w:sz w:val="28"/>
          <w:lang w:val="uk-UA"/>
        </w:rPr>
        <w:t>ключові</w:t>
      </w:r>
      <w:r w:rsidRPr="00E6043C">
        <w:rPr>
          <w:rFonts w:ascii="Times New Roman" w:cs="Times New Roman"/>
          <w:sz w:val="28"/>
          <w:lang w:val="uk-UA"/>
        </w:rPr>
        <w:t xml:space="preserve"> </w:t>
      </w:r>
      <w:r w:rsidRPr="00E6043C">
        <w:rPr>
          <w:rFonts w:ascii="Times New Roman" w:cs="Times New Roman"/>
          <w:sz w:val="28"/>
          <w:lang w:val="uk-UA"/>
        </w:rPr>
        <w:t>слова</w:t>
      </w:r>
      <w:r w:rsidRPr="00E6043C">
        <w:rPr>
          <w:rFonts w:ascii="Times New Roman" w:cs="Times New Roman"/>
          <w:sz w:val="28"/>
          <w:lang w:val="uk-UA"/>
        </w:rPr>
        <w:t xml:space="preserve"> </w:t>
      </w:r>
      <w:r w:rsidRPr="00E6043C">
        <w:rPr>
          <w:rFonts w:ascii="Times New Roman" w:cs="Times New Roman"/>
          <w:sz w:val="28"/>
          <w:lang w:val="uk-UA"/>
        </w:rPr>
        <w:t>починаються</w:t>
      </w:r>
      <w:r w:rsidRPr="00E6043C">
        <w:rPr>
          <w:rFonts w:ascii="Times New Roman" w:cs="Times New Roman"/>
          <w:sz w:val="28"/>
          <w:lang w:val="uk-UA"/>
        </w:rPr>
        <w:t xml:space="preserve"> </w:t>
      </w:r>
      <w:r w:rsidRPr="00E6043C">
        <w:rPr>
          <w:rFonts w:ascii="Times New Roman" w:cs="Times New Roman"/>
          <w:sz w:val="28"/>
          <w:lang w:val="uk-UA"/>
        </w:rPr>
        <w:t>з</w:t>
      </w:r>
      <w:r w:rsidRPr="00E6043C">
        <w:rPr>
          <w:rFonts w:ascii="Times New Roman" w:cs="Times New Roman"/>
          <w:sz w:val="28"/>
          <w:lang w:val="uk-UA"/>
        </w:rPr>
        <w:t xml:space="preserve"> </w:t>
      </w:r>
      <w:r w:rsidRPr="00E6043C">
        <w:rPr>
          <w:rFonts w:ascii="Times New Roman" w:cs="Times New Roman"/>
          <w:sz w:val="28"/>
          <w:lang w:val="uk-UA"/>
        </w:rPr>
        <w:t>нижнього</w:t>
      </w:r>
      <w:r w:rsidRPr="00E6043C">
        <w:rPr>
          <w:rFonts w:ascii="Times New Roman" w:cs="Times New Roman"/>
          <w:sz w:val="28"/>
          <w:lang w:val="uk-UA"/>
        </w:rPr>
        <w:t xml:space="preserve"> </w:t>
      </w:r>
      <w:r w:rsidRPr="00E6043C">
        <w:rPr>
          <w:rFonts w:ascii="Times New Roman" w:cs="Times New Roman"/>
          <w:sz w:val="28"/>
          <w:lang w:val="uk-UA"/>
        </w:rPr>
        <w:t>підкреслення</w:t>
      </w:r>
      <w:r w:rsidRPr="00E6043C">
        <w:rPr>
          <w:rFonts w:ascii="Times New Roman" w:cs="Times New Roman"/>
          <w:sz w:val="28"/>
          <w:lang w:val="uk-UA"/>
        </w:rPr>
        <w:t>:</w:t>
      </w:r>
    </w:p>
    <w:p w14:paraId="08026243" w14:textId="77777777" w:rsidR="005B3E44" w:rsidRPr="00E6043C" w:rsidRDefault="005B3E44" w:rsidP="00BA261B">
      <w:pPr>
        <w:pStyle w:val="TextBody"/>
        <w:spacing w:after="0" w:line="240" w:lineRule="auto"/>
        <w:ind w:firstLine="426"/>
        <w:jc w:val="right"/>
        <w:rPr>
          <w:rFonts w:cs="Times New Roman"/>
        </w:rPr>
      </w:pPr>
      <w:r w:rsidRPr="00E6043C">
        <w:rPr>
          <w:rFonts w:ascii="Times New Roman" w:cs="Times New Roman"/>
          <w:sz w:val="28"/>
          <w:lang w:val="uk-UA"/>
        </w:rPr>
        <w:t>Таблиця</w:t>
      </w:r>
      <w:r w:rsidRPr="00E6043C">
        <w:rPr>
          <w:rFonts w:ascii="Times New Roman" w:cs="Times New Roman"/>
          <w:sz w:val="28"/>
          <w:lang w:val="uk-UA"/>
        </w:rPr>
        <w:t xml:space="preserve"> 1.2</w:t>
      </w:r>
    </w:p>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331"/>
        <w:gridCol w:w="4158"/>
        <w:gridCol w:w="2156"/>
      </w:tblGrid>
      <w:tr w:rsidR="005B3E44" w14:paraId="7F66E010" w14:textId="77777777" w:rsidTr="00AA364D">
        <w:tc>
          <w:tcPr>
            <w:tcW w:w="3331" w:type="dxa"/>
            <w:tcMar>
              <w:top w:w="28" w:type="dxa"/>
              <w:left w:w="28" w:type="dxa"/>
              <w:bottom w:w="28" w:type="dxa"/>
              <w:right w:w="28" w:type="dxa"/>
            </w:tcMar>
            <w:vAlign w:val="center"/>
          </w:tcPr>
          <w:p w14:paraId="5E80659A" w14:textId="77777777" w:rsidR="005B3E44" w:rsidRPr="00E6043C" w:rsidRDefault="005B3E44" w:rsidP="00BA261B">
            <w:pPr>
              <w:pStyle w:val="d1d1d13feeeeee3fe4e4e43fe5e5e53ff0f0f03fe6e6e63fe8e8e83fececec3feeeeee3fe5e5e53ff2f2f23fe0e0e03fe1e1e13febebeb3fe8e8e83ff6f6f63ffbfbfb3f"/>
              <w:ind w:firstLine="426"/>
              <w:jc w:val="both"/>
              <w:rPr>
                <w:rFonts w:cs="Times New Roman"/>
              </w:rPr>
            </w:pPr>
            <w:r w:rsidRPr="00E6043C">
              <w:rPr>
                <w:rFonts w:ascii="Times New Roman" w:cs="Times New Roman"/>
                <w:sz w:val="28"/>
                <w:lang w:val="uk-UA"/>
              </w:rPr>
              <w:t>Ключове</w:t>
            </w:r>
            <w:r w:rsidRPr="00E6043C">
              <w:rPr>
                <w:rFonts w:ascii="Times New Roman" w:cs="Times New Roman"/>
                <w:sz w:val="28"/>
                <w:lang w:val="uk-UA"/>
              </w:rPr>
              <w:t xml:space="preserve"> </w:t>
            </w:r>
            <w:r w:rsidRPr="00E6043C">
              <w:rPr>
                <w:rFonts w:ascii="Times New Roman" w:cs="Times New Roman"/>
                <w:sz w:val="28"/>
                <w:lang w:val="uk-UA"/>
              </w:rPr>
              <w:t>слово</w:t>
            </w:r>
          </w:p>
        </w:tc>
        <w:tc>
          <w:tcPr>
            <w:tcW w:w="4158" w:type="dxa"/>
            <w:tcMar>
              <w:top w:w="28" w:type="dxa"/>
              <w:left w:w="28" w:type="dxa"/>
              <w:bottom w:w="28" w:type="dxa"/>
              <w:right w:w="28" w:type="dxa"/>
            </w:tcMar>
            <w:vAlign w:val="center"/>
          </w:tcPr>
          <w:p w14:paraId="7EC6A6CC" w14:textId="77777777" w:rsidR="005B3E44" w:rsidRPr="00E6043C" w:rsidRDefault="005B3E44" w:rsidP="00BA261B">
            <w:pPr>
              <w:pStyle w:val="d1d1d13feeeeee3fe4e4e43fe5e5e53ff0f0f03fe6e6e63fe8e8e83fececec3feeeeee3fe5e5e53ff2f2f23fe0e0e03fe1e1e13febebeb3fe8e8e83ff6f6f63ffbfbfb3f"/>
              <w:ind w:firstLine="426"/>
              <w:jc w:val="both"/>
              <w:rPr>
                <w:rFonts w:cs="Times New Roman"/>
              </w:rPr>
            </w:pPr>
            <w:r w:rsidRPr="00E6043C">
              <w:rPr>
                <w:rFonts w:ascii="Times New Roman" w:cs="Times New Roman"/>
                <w:sz w:val="28"/>
                <w:lang w:val="uk-UA"/>
              </w:rPr>
              <w:t>Використовується</w:t>
            </w:r>
            <w:r w:rsidRPr="00E6043C">
              <w:rPr>
                <w:rFonts w:ascii="Times New Roman" w:cs="Times New Roman"/>
                <w:sz w:val="28"/>
                <w:lang w:val="uk-UA"/>
              </w:rPr>
              <w:t xml:space="preserve"> </w:t>
            </w:r>
            <w:r w:rsidRPr="00E6043C">
              <w:rPr>
                <w:rFonts w:ascii="Times New Roman" w:cs="Times New Roman"/>
                <w:sz w:val="28"/>
                <w:lang w:val="uk-UA"/>
              </w:rPr>
              <w:t>як</w:t>
            </w:r>
            <w:r w:rsidRPr="00E6043C">
              <w:rPr>
                <w:rFonts w:ascii="Times New Roman" w:cs="Times New Roman"/>
                <w:sz w:val="28"/>
                <w:lang w:val="uk-UA"/>
              </w:rPr>
              <w:t xml:space="preserve"> </w:t>
            </w:r>
          </w:p>
        </w:tc>
        <w:tc>
          <w:tcPr>
            <w:tcW w:w="2156" w:type="dxa"/>
            <w:tcMar>
              <w:top w:w="28" w:type="dxa"/>
              <w:left w:w="28" w:type="dxa"/>
              <w:bottom w:w="28" w:type="dxa"/>
              <w:right w:w="28" w:type="dxa"/>
            </w:tcMar>
            <w:vAlign w:val="center"/>
          </w:tcPr>
          <w:p w14:paraId="25F9E8DB" w14:textId="77777777" w:rsidR="005B3E44" w:rsidRPr="00E6043C" w:rsidRDefault="005B3E44" w:rsidP="00BA261B">
            <w:pPr>
              <w:pStyle w:val="d1d1d13feeeeee3fe4e4e43fe5e5e53ff0f0f03fe6e6e63fe8e8e83fececec3feeeeee3fe5e5e53ff2f2f23fe0e0e03fe1e1e13febebeb3fe8e8e83ff6f6f63ffbfbfb3f"/>
              <w:ind w:firstLine="426"/>
              <w:jc w:val="both"/>
              <w:rPr>
                <w:rFonts w:cs="Times New Roman"/>
              </w:rPr>
            </w:pPr>
            <w:r w:rsidRPr="00E6043C">
              <w:rPr>
                <w:rFonts w:ascii="Times New Roman" w:cs="Times New Roman"/>
                <w:sz w:val="28"/>
                <w:lang w:val="uk-UA"/>
              </w:rPr>
              <w:t>Визначено</w:t>
            </w:r>
            <w:r w:rsidRPr="00E6043C">
              <w:rPr>
                <w:rFonts w:ascii="Times New Roman" w:cs="Times New Roman"/>
                <w:sz w:val="28"/>
                <w:lang w:val="uk-UA"/>
              </w:rPr>
              <w:t xml:space="preserve"> </w:t>
            </w:r>
            <w:r w:rsidRPr="00E6043C">
              <w:rPr>
                <w:rFonts w:ascii="Times New Roman" w:cs="Times New Roman"/>
                <w:sz w:val="28"/>
                <w:lang w:val="uk-UA"/>
              </w:rPr>
              <w:t>в</w:t>
            </w:r>
            <w:r w:rsidRPr="00E6043C">
              <w:rPr>
                <w:rFonts w:ascii="Times New Roman" w:cs="Times New Roman"/>
                <w:sz w:val="28"/>
                <w:lang w:val="uk-UA"/>
              </w:rPr>
              <w:t xml:space="preserve"> </w:t>
            </w:r>
          </w:p>
        </w:tc>
      </w:tr>
      <w:tr w:rsidR="005B3E44" w14:paraId="10F601C6" w14:textId="77777777" w:rsidTr="00AA364D">
        <w:tc>
          <w:tcPr>
            <w:tcW w:w="3331" w:type="dxa"/>
            <w:tcMar>
              <w:top w:w="28" w:type="dxa"/>
              <w:left w:w="28" w:type="dxa"/>
              <w:bottom w:w="28" w:type="dxa"/>
              <w:right w:w="28" w:type="dxa"/>
            </w:tcMar>
            <w:vAlign w:val="center"/>
          </w:tcPr>
          <w:p w14:paraId="28AEC318" w14:textId="77777777" w:rsidR="005B3E44" w:rsidRPr="00E6043C" w:rsidRDefault="00015FF7" w:rsidP="00BA261B">
            <w:pPr>
              <w:pStyle w:val="d1d1d13feeeeee3fe4e4e43fe5e5e53ff0f0f03fe6e6e63fe8e8e83fececec3feeeeee3fe5e5e53ff2f2f23fe0e0e03fe1e1e13febebeb3fe8e8e83ff6f6f63ffbfbfb3f"/>
              <w:ind w:firstLine="57"/>
              <w:jc w:val="both"/>
              <w:rPr>
                <w:rFonts w:cs="Times New Roman"/>
              </w:rPr>
            </w:pPr>
            <w:hyperlink r:id="rId77" w:history="1">
              <w:r w:rsidR="005B3E44" w:rsidRPr="00E6043C">
                <w:rPr>
                  <w:rStyle w:val="c8c8c83ff1f1f13ff5f5f53feeeeee3fe4e4e43fededed3ffbfbfb3fe9e9e93ff2f2f23fe5e5e53feaeaea3ff1f1f13ff2f2f23f"/>
                  <w:rFonts w:ascii="Times New Roman" w:cs="Times New Roman"/>
                  <w:sz w:val="28"/>
                  <w:lang w:val="uk-UA"/>
                </w:rPr>
                <w:t>_</w:t>
              </w:r>
              <w:proofErr w:type="spellStart"/>
              <w:r w:rsidR="005B3E44" w:rsidRPr="00E6043C">
                <w:rPr>
                  <w:rStyle w:val="c8c8c83ff1f1f13ff5f5f53feeeeee3fe4e4e43fededed3ffbfbfb3fe9e9e93ff2f2f23fe5e5e53feaeaea3ff1f1f13ff2f2f23f"/>
                  <w:rFonts w:ascii="Times New Roman" w:cs="Times New Roman"/>
                  <w:sz w:val="28"/>
                  <w:lang w:val="uk-UA"/>
                </w:rPr>
                <w:t>Alignas</w:t>
              </w:r>
              <w:proofErr w:type="spellEnd"/>
            </w:hyperlink>
            <w:r w:rsidR="005B3E44" w:rsidRPr="00E6043C">
              <w:rPr>
                <w:rFonts w:ascii="Times New Roman" w:cs="Times New Roman"/>
                <w:sz w:val="28"/>
                <w:lang w:val="uk-UA"/>
              </w:rPr>
              <w:t xml:space="preserve"> (</w:t>
            </w:r>
            <w:r w:rsidR="00485AF1" w:rsidRPr="00E6043C">
              <w:rPr>
                <w:rFonts w:ascii="Times New Roman" w:cs="Times New Roman"/>
                <w:sz w:val="28"/>
                <w:lang w:val="uk-UA"/>
              </w:rPr>
              <w:t>з</w:t>
            </w:r>
            <w:r w:rsidR="005B3E44" w:rsidRPr="00E6043C">
              <w:rPr>
                <w:rFonts w:ascii="Times New Roman" w:cs="Times New Roman"/>
                <w:sz w:val="28"/>
                <w:lang w:val="uk-UA"/>
              </w:rPr>
              <w:t xml:space="preserve"> C11) </w:t>
            </w:r>
          </w:p>
        </w:tc>
        <w:tc>
          <w:tcPr>
            <w:tcW w:w="4158" w:type="dxa"/>
            <w:tcMar>
              <w:top w:w="28" w:type="dxa"/>
              <w:left w:w="28" w:type="dxa"/>
              <w:bottom w:w="28" w:type="dxa"/>
              <w:right w:w="28" w:type="dxa"/>
            </w:tcMar>
            <w:vAlign w:val="center"/>
          </w:tcPr>
          <w:p w14:paraId="537F3E2B" w14:textId="77777777" w:rsidR="005B3E44" w:rsidRPr="00E6043C" w:rsidRDefault="00015FF7" w:rsidP="00BA261B">
            <w:pPr>
              <w:pStyle w:val="d1d1d13feeeeee3fe4e4e43fe5e5e53ff0f0f03fe6e6e63fe8e8e83fececec3feeeeee3fe5e5e53ff2f2f23fe0e0e03fe1e1e13febebeb3fe8e8e83ff6f6f63ffbfbfb3f"/>
              <w:ind w:firstLine="57"/>
              <w:jc w:val="both"/>
              <w:rPr>
                <w:rFonts w:cs="Times New Roman"/>
              </w:rPr>
            </w:pPr>
            <w:hyperlink r:id="rId78" w:history="1">
              <w:proofErr w:type="spellStart"/>
              <w:r w:rsidR="005B3E44" w:rsidRPr="00E6043C">
                <w:rPr>
                  <w:rStyle w:val="cdcdcd3fe5e5e53fefefef3ff0f0f03feeeeee3fefefef3feeeeee3ff0f0f03ff6f6f63fe8e8e83feeeeee3fededed3fe0e0e03febebeb3ffcfcfc3fededed3ffbfbfb3fe9e9e93ff2f2f23fe5e5e53feaeaea3ff1f1f13ff2f2f23f"/>
                  <w:rFonts w:ascii="Times New Roman" w:cs="Times New Roman"/>
                  <w:sz w:val="28"/>
                  <w:lang w:val="uk-UA"/>
                </w:rPr>
                <w:t>alignas</w:t>
              </w:r>
              <w:proofErr w:type="spellEnd"/>
            </w:hyperlink>
            <w:r w:rsidR="005B3E44" w:rsidRPr="00E6043C">
              <w:rPr>
                <w:rFonts w:ascii="Times New Roman" w:cs="Times New Roman"/>
                <w:sz w:val="28"/>
                <w:lang w:val="uk-UA"/>
              </w:rPr>
              <w:t xml:space="preserve"> </w:t>
            </w:r>
          </w:p>
        </w:tc>
        <w:tc>
          <w:tcPr>
            <w:tcW w:w="2156" w:type="dxa"/>
            <w:tcMar>
              <w:top w:w="28" w:type="dxa"/>
              <w:left w:w="28" w:type="dxa"/>
              <w:bottom w:w="28" w:type="dxa"/>
              <w:right w:w="28" w:type="dxa"/>
            </w:tcMar>
            <w:vAlign w:val="center"/>
          </w:tcPr>
          <w:p w14:paraId="5380D847" w14:textId="77777777" w:rsidR="005B3E44" w:rsidRPr="00E6043C" w:rsidRDefault="005B3E44" w:rsidP="00BA261B">
            <w:pPr>
              <w:pStyle w:val="d1d1d13feeeeee3fe4e4e43fe5e5e53ff0f0f03fe6e6e63fe8e8e83fececec3feeeeee3fe5e5e53ff2f2f23fe0e0e03fe1e1e13febebeb3fe8e8e83ff6f6f63ffbfbfb3f"/>
              <w:ind w:firstLine="57"/>
              <w:jc w:val="both"/>
              <w:rPr>
                <w:rFonts w:cs="Times New Roman"/>
              </w:rPr>
            </w:pPr>
            <w:proofErr w:type="spellStart"/>
            <w:r w:rsidRPr="00E6043C">
              <w:rPr>
                <w:rStyle w:val="c8c8c83ff1f1f13ff5f5f53feeeeee3fe4e4e43fededed3ffbfbfb3fe9e9e93ff2f2f23fe5e5e53feaeaea3ff1f1f13ff2f2f23f"/>
                <w:rFonts w:ascii="Times New Roman" w:cs="Times New Roman"/>
                <w:sz w:val="28"/>
                <w:lang w:val="uk-UA"/>
              </w:rPr>
              <w:t>stdalign.h</w:t>
            </w:r>
            <w:proofErr w:type="spellEnd"/>
            <w:r w:rsidRPr="00E6043C">
              <w:rPr>
                <w:rFonts w:ascii="Times New Roman" w:cs="Times New Roman"/>
                <w:sz w:val="28"/>
                <w:lang w:val="uk-UA"/>
              </w:rPr>
              <w:t xml:space="preserve"> </w:t>
            </w:r>
          </w:p>
        </w:tc>
      </w:tr>
      <w:tr w:rsidR="005B3E44" w14:paraId="55FE4FE2" w14:textId="77777777" w:rsidTr="00AA364D">
        <w:tc>
          <w:tcPr>
            <w:tcW w:w="3331" w:type="dxa"/>
            <w:tcMar>
              <w:top w:w="28" w:type="dxa"/>
              <w:left w:w="28" w:type="dxa"/>
              <w:bottom w:w="28" w:type="dxa"/>
              <w:right w:w="28" w:type="dxa"/>
            </w:tcMar>
            <w:vAlign w:val="center"/>
          </w:tcPr>
          <w:p w14:paraId="48AEC493" w14:textId="77777777" w:rsidR="005B3E44" w:rsidRPr="00E6043C" w:rsidRDefault="00015FF7" w:rsidP="00BA261B">
            <w:pPr>
              <w:pStyle w:val="d1d1d13feeeeee3fe4e4e43fe5e5e53ff0f0f03fe6e6e63fe8e8e83fececec3feeeeee3fe5e5e53ff2f2f23fe0e0e03fe1e1e13febebeb3fe8e8e83ff6f6f63ffbfbfb3f"/>
              <w:ind w:firstLine="57"/>
              <w:jc w:val="both"/>
              <w:rPr>
                <w:rFonts w:cs="Times New Roman"/>
              </w:rPr>
            </w:pPr>
            <w:hyperlink r:id="rId79" w:history="1">
              <w:r w:rsidR="005B3E44" w:rsidRPr="00E6043C">
                <w:rPr>
                  <w:rStyle w:val="c8c8c83ff1f1f13ff5f5f53feeeeee3fe4e4e43fededed3ffbfbfb3fe9e9e93ff2f2f23fe5e5e53feaeaea3ff1f1f13ff2f2f23f"/>
                  <w:rFonts w:ascii="Times New Roman" w:cs="Times New Roman"/>
                  <w:sz w:val="28"/>
                  <w:lang w:val="uk-UA"/>
                </w:rPr>
                <w:t>_</w:t>
              </w:r>
              <w:proofErr w:type="spellStart"/>
              <w:r w:rsidR="005B3E44" w:rsidRPr="00E6043C">
                <w:rPr>
                  <w:rStyle w:val="c8c8c83ff1f1f13ff5f5f53feeeeee3fe4e4e43fededed3ffbfbfb3fe9e9e93ff2f2f23fe5e5e53feaeaea3ff1f1f13ff2f2f23f"/>
                  <w:rFonts w:ascii="Times New Roman" w:cs="Times New Roman"/>
                  <w:sz w:val="28"/>
                  <w:lang w:val="uk-UA"/>
                </w:rPr>
                <w:t>Alignof</w:t>
              </w:r>
              <w:proofErr w:type="spellEnd"/>
            </w:hyperlink>
            <w:r w:rsidR="005B3E44" w:rsidRPr="00E6043C">
              <w:rPr>
                <w:rFonts w:ascii="Times New Roman" w:cs="Times New Roman"/>
                <w:sz w:val="28"/>
                <w:lang w:val="uk-UA"/>
              </w:rPr>
              <w:t xml:space="preserve"> (</w:t>
            </w:r>
            <w:r w:rsidR="00485AF1" w:rsidRPr="00E6043C">
              <w:rPr>
                <w:rFonts w:ascii="Times New Roman" w:cs="Times New Roman"/>
                <w:sz w:val="28"/>
                <w:lang w:val="uk-UA"/>
              </w:rPr>
              <w:t>з</w:t>
            </w:r>
            <w:r w:rsidR="005B3E44" w:rsidRPr="00E6043C">
              <w:rPr>
                <w:rFonts w:ascii="Times New Roman" w:cs="Times New Roman"/>
                <w:sz w:val="28"/>
                <w:lang w:val="uk-UA"/>
              </w:rPr>
              <w:t xml:space="preserve"> C11) </w:t>
            </w:r>
          </w:p>
        </w:tc>
        <w:tc>
          <w:tcPr>
            <w:tcW w:w="4158" w:type="dxa"/>
            <w:tcMar>
              <w:top w:w="28" w:type="dxa"/>
              <w:left w:w="28" w:type="dxa"/>
              <w:bottom w:w="28" w:type="dxa"/>
              <w:right w:w="28" w:type="dxa"/>
            </w:tcMar>
            <w:vAlign w:val="center"/>
          </w:tcPr>
          <w:p w14:paraId="73B8055B" w14:textId="77777777" w:rsidR="005B3E44" w:rsidRPr="00E6043C" w:rsidRDefault="00015FF7" w:rsidP="00BA261B">
            <w:pPr>
              <w:pStyle w:val="d1d1d13feeeeee3fe4e4e43fe5e5e53ff0f0f03fe6e6e63fe8e8e83fececec3feeeeee3fe5e5e53ff2f2f23fe0e0e03fe1e1e13febebeb3fe8e8e83ff6f6f63ffbfbfb3f"/>
              <w:ind w:firstLine="57"/>
              <w:jc w:val="both"/>
              <w:rPr>
                <w:rFonts w:cs="Times New Roman"/>
              </w:rPr>
            </w:pPr>
            <w:hyperlink r:id="rId80" w:history="1">
              <w:proofErr w:type="spellStart"/>
              <w:r w:rsidR="005B3E44" w:rsidRPr="00E6043C">
                <w:rPr>
                  <w:rStyle w:val="cdcdcd3fe5e5e53fefefef3ff0f0f03feeeeee3fefefef3feeeeee3ff0f0f03ff6f6f63fe8e8e83feeeeee3fededed3fe0e0e03febebeb3ffcfcfc3fededed3ffbfbfb3fe9e9e93ff2f2f23fe5e5e53feaeaea3ff1f1f13ff2f2f23f"/>
                  <w:rFonts w:ascii="Times New Roman" w:cs="Times New Roman"/>
                  <w:sz w:val="28"/>
                  <w:lang w:val="uk-UA"/>
                </w:rPr>
                <w:t>alignof</w:t>
              </w:r>
              <w:proofErr w:type="spellEnd"/>
            </w:hyperlink>
            <w:r w:rsidR="005B3E44" w:rsidRPr="00E6043C">
              <w:rPr>
                <w:rFonts w:ascii="Times New Roman" w:cs="Times New Roman"/>
                <w:sz w:val="28"/>
                <w:lang w:val="uk-UA"/>
              </w:rPr>
              <w:t xml:space="preserve"> </w:t>
            </w:r>
          </w:p>
        </w:tc>
        <w:tc>
          <w:tcPr>
            <w:tcW w:w="2156" w:type="dxa"/>
            <w:tcMar>
              <w:top w:w="28" w:type="dxa"/>
              <w:left w:w="28" w:type="dxa"/>
              <w:bottom w:w="28" w:type="dxa"/>
              <w:right w:w="28" w:type="dxa"/>
            </w:tcMar>
            <w:vAlign w:val="center"/>
          </w:tcPr>
          <w:p w14:paraId="75B2589C" w14:textId="77777777" w:rsidR="005B3E44" w:rsidRPr="00E6043C" w:rsidRDefault="005B3E44" w:rsidP="00BA261B">
            <w:pPr>
              <w:pStyle w:val="d1d1d13feeeeee3fe4e4e43fe5e5e53ff0f0f03fe6e6e63fe8e8e83fececec3feeeeee3fe5e5e53ff2f2f23fe0e0e03fe1e1e13febebeb3fe8e8e83ff6f6f63ffbfbfb3f"/>
              <w:ind w:firstLine="57"/>
              <w:jc w:val="both"/>
              <w:rPr>
                <w:rFonts w:cs="Times New Roman"/>
              </w:rPr>
            </w:pPr>
            <w:proofErr w:type="spellStart"/>
            <w:r w:rsidRPr="00E6043C">
              <w:rPr>
                <w:rStyle w:val="c8c8c83ff1f1f13ff5f5f53feeeeee3fe4e4e43fededed3ffbfbfb3fe9e9e93ff2f2f23fe5e5e53feaeaea3ff1f1f13ff2f2f23f"/>
                <w:rFonts w:ascii="Times New Roman" w:cs="Times New Roman"/>
                <w:sz w:val="28"/>
                <w:lang w:val="uk-UA"/>
              </w:rPr>
              <w:t>stdalign.h</w:t>
            </w:r>
            <w:proofErr w:type="spellEnd"/>
            <w:r w:rsidRPr="00E6043C">
              <w:rPr>
                <w:rFonts w:ascii="Times New Roman" w:cs="Times New Roman"/>
                <w:sz w:val="28"/>
                <w:lang w:val="uk-UA"/>
              </w:rPr>
              <w:t xml:space="preserve"> </w:t>
            </w:r>
          </w:p>
        </w:tc>
      </w:tr>
      <w:tr w:rsidR="005B3E44" w14:paraId="1EA45980" w14:textId="77777777" w:rsidTr="00AA364D">
        <w:tc>
          <w:tcPr>
            <w:tcW w:w="3331" w:type="dxa"/>
            <w:tcMar>
              <w:top w:w="28" w:type="dxa"/>
              <w:left w:w="28" w:type="dxa"/>
              <w:bottom w:w="28" w:type="dxa"/>
              <w:right w:w="28" w:type="dxa"/>
            </w:tcMar>
            <w:vAlign w:val="center"/>
          </w:tcPr>
          <w:p w14:paraId="184B6AA5" w14:textId="77777777" w:rsidR="005B3E44" w:rsidRPr="00E6043C" w:rsidRDefault="00015FF7" w:rsidP="00BA261B">
            <w:pPr>
              <w:pStyle w:val="d1d1d13feeeeee3fe4e4e43fe5e5e53ff0f0f03fe6e6e63fe8e8e83fececec3feeeeee3fe5e5e53ff2f2f23fe0e0e03fe1e1e13febebeb3fe8e8e83ff6f6f63ffbfbfb3f"/>
              <w:ind w:firstLine="57"/>
              <w:jc w:val="both"/>
              <w:rPr>
                <w:rFonts w:cs="Times New Roman"/>
              </w:rPr>
            </w:pPr>
            <w:hyperlink r:id="rId81" w:history="1">
              <w:r w:rsidR="005B3E44" w:rsidRPr="00E6043C">
                <w:rPr>
                  <w:rStyle w:val="c8c8c83ff1f1f13ff5f5f53feeeeee3fe4e4e43fededed3ffbfbfb3fe9e9e93ff2f2f23fe5e5e53feaeaea3ff1f1f13ff2f2f23f"/>
                  <w:rFonts w:ascii="Times New Roman" w:cs="Times New Roman"/>
                  <w:sz w:val="28"/>
                  <w:lang w:val="uk-UA"/>
                </w:rPr>
                <w:t>_</w:t>
              </w:r>
              <w:proofErr w:type="spellStart"/>
              <w:r w:rsidR="005B3E44" w:rsidRPr="00E6043C">
                <w:rPr>
                  <w:rStyle w:val="c8c8c83ff1f1f13ff5f5f53feeeeee3fe4e4e43fededed3ffbfbfb3fe9e9e93ff2f2f23fe5e5e53feaeaea3ff1f1f13ff2f2f23f"/>
                  <w:rFonts w:ascii="Times New Roman" w:cs="Times New Roman"/>
                  <w:sz w:val="28"/>
                  <w:lang w:val="uk-UA"/>
                </w:rPr>
                <w:t>Atomic</w:t>
              </w:r>
              <w:proofErr w:type="spellEnd"/>
            </w:hyperlink>
            <w:r w:rsidR="005B3E44" w:rsidRPr="00E6043C">
              <w:rPr>
                <w:rFonts w:ascii="Times New Roman" w:cs="Times New Roman"/>
                <w:sz w:val="28"/>
                <w:lang w:val="uk-UA"/>
              </w:rPr>
              <w:t xml:space="preserve"> (</w:t>
            </w:r>
            <w:r w:rsidR="00485AF1" w:rsidRPr="00E6043C">
              <w:rPr>
                <w:rFonts w:ascii="Times New Roman" w:cs="Times New Roman"/>
                <w:sz w:val="28"/>
                <w:lang w:val="uk-UA"/>
              </w:rPr>
              <w:t>з</w:t>
            </w:r>
            <w:r w:rsidR="005B3E44" w:rsidRPr="00E6043C">
              <w:rPr>
                <w:rFonts w:ascii="Times New Roman" w:cs="Times New Roman"/>
                <w:sz w:val="28"/>
                <w:lang w:val="uk-UA"/>
              </w:rPr>
              <w:t xml:space="preserve"> C11) </w:t>
            </w:r>
          </w:p>
        </w:tc>
        <w:tc>
          <w:tcPr>
            <w:tcW w:w="4158" w:type="dxa"/>
            <w:tcMar>
              <w:top w:w="28" w:type="dxa"/>
              <w:left w:w="28" w:type="dxa"/>
              <w:bottom w:w="28" w:type="dxa"/>
              <w:right w:w="28" w:type="dxa"/>
            </w:tcMar>
            <w:vAlign w:val="center"/>
          </w:tcPr>
          <w:p w14:paraId="2046F1BE" w14:textId="77777777" w:rsidR="005B3E44" w:rsidRPr="00E6043C" w:rsidRDefault="00015FF7" w:rsidP="00BA261B">
            <w:pPr>
              <w:pStyle w:val="d1d1d13feeeeee3fe4e4e43fe5e5e53ff0f0f03fe6e6e63fe8e8e83fececec3feeeeee3fe5e5e53ff2f2f23fe0e0e03fe1e1e13febebeb3fe8e8e83ff6f6f63ffbfbfb3f"/>
              <w:ind w:firstLine="57"/>
              <w:jc w:val="both"/>
              <w:rPr>
                <w:rFonts w:cs="Times New Roman"/>
              </w:rPr>
            </w:pPr>
            <w:hyperlink r:id="rId82" w:history="1">
              <w:proofErr w:type="spellStart"/>
              <w:r w:rsidR="005B3E44" w:rsidRPr="00E6043C">
                <w:rPr>
                  <w:rStyle w:val="cdcdcd3fe5e5e53fefefef3ff0f0f03feeeeee3fefefef3feeeeee3ff0f0f03ff6f6f63fe8e8e83feeeeee3fededed3fe0e0e03febebeb3ffcfcfc3fededed3ffbfbfb3fe9e9e93ff2f2f23fe5e5e53feaeaea3ff1f1f13ff2f2f23f"/>
                  <w:rFonts w:ascii="Times New Roman" w:cs="Times New Roman"/>
                  <w:sz w:val="28"/>
                  <w:lang w:val="uk-UA"/>
                </w:rPr>
                <w:t>atomic_bool</w:t>
              </w:r>
              <w:proofErr w:type="spellEnd"/>
              <w:r w:rsidR="005B3E44" w:rsidRPr="00E6043C">
                <w:rPr>
                  <w:rStyle w:val="cdcdcd3fe5e5e53fefefef3ff0f0f03feeeeee3fefefef3feeeeee3ff0f0f03ff6f6f63fe8e8e83feeeeee3fededed3fe0e0e03febebeb3ffcfcfc3fededed3ffbfbfb3fe9e9e93ff2f2f23fe5e5e53feaeaea3ff1f1f13ff2f2f23f"/>
                  <w:rFonts w:ascii="Times New Roman" w:cs="Times New Roman"/>
                  <w:sz w:val="28"/>
                  <w:lang w:val="uk-UA"/>
                </w:rPr>
                <w:t xml:space="preserve">, </w:t>
              </w:r>
              <w:proofErr w:type="spellStart"/>
              <w:r w:rsidR="005B3E44" w:rsidRPr="00E6043C">
                <w:rPr>
                  <w:rStyle w:val="cdcdcd3fe5e5e53fefefef3ff0f0f03feeeeee3fefefef3feeeeee3ff0f0f03ff6f6f63fe8e8e83feeeeee3fededed3fe0e0e03febebeb3ffcfcfc3fededed3ffbfbfb3fe9e9e93ff2f2f23fe5e5e53feaeaea3ff1f1f13ff2f2f23f"/>
                  <w:rFonts w:ascii="Times New Roman" w:cs="Times New Roman"/>
                  <w:sz w:val="28"/>
                  <w:lang w:val="uk-UA"/>
                </w:rPr>
                <w:t>atomic_int</w:t>
              </w:r>
              <w:proofErr w:type="spellEnd"/>
              <w:r w:rsidR="005B3E44" w:rsidRPr="00E6043C">
                <w:rPr>
                  <w:rStyle w:val="cdcdcd3fe5e5e53fefefef3ff0f0f03feeeeee3fefefef3feeeeee3ff0f0f03ff6f6f63fe8e8e83feeeeee3fededed3fe0e0e03febebeb3ffcfcfc3fededed3ffbfbfb3fe9e9e93ff2f2f23fe5e5e53feaeaea3ff1f1f13ff2f2f23f"/>
                  <w:rFonts w:ascii="Times New Roman" w:cs="Times New Roman"/>
                  <w:sz w:val="28"/>
                  <w:lang w:val="uk-UA"/>
                </w:rPr>
                <w:t>, ...</w:t>
              </w:r>
            </w:hyperlink>
            <w:r w:rsidR="005B3E44" w:rsidRPr="00E6043C">
              <w:rPr>
                <w:rFonts w:ascii="Times New Roman" w:cs="Times New Roman"/>
                <w:sz w:val="28"/>
                <w:lang w:val="uk-UA"/>
              </w:rPr>
              <w:t xml:space="preserve"> </w:t>
            </w:r>
          </w:p>
        </w:tc>
        <w:tc>
          <w:tcPr>
            <w:tcW w:w="2156" w:type="dxa"/>
            <w:tcMar>
              <w:top w:w="28" w:type="dxa"/>
              <w:left w:w="28" w:type="dxa"/>
              <w:bottom w:w="28" w:type="dxa"/>
              <w:right w:w="28" w:type="dxa"/>
            </w:tcMar>
            <w:vAlign w:val="center"/>
          </w:tcPr>
          <w:p w14:paraId="5CB4C988" w14:textId="77777777" w:rsidR="005B3E44" w:rsidRPr="00E6043C" w:rsidRDefault="005B3E44" w:rsidP="00BA261B">
            <w:pPr>
              <w:pStyle w:val="d1d1d13feeeeee3fe4e4e43fe5e5e53ff0f0f03fe6e6e63fe8e8e83fececec3feeeeee3fe5e5e53ff2f2f23fe0e0e03fe1e1e13febebeb3fe8e8e83ff6f6f63ffbfbfb3f"/>
              <w:ind w:firstLine="57"/>
              <w:jc w:val="both"/>
              <w:rPr>
                <w:rFonts w:cs="Times New Roman"/>
              </w:rPr>
            </w:pPr>
            <w:proofErr w:type="spellStart"/>
            <w:r w:rsidRPr="00E6043C">
              <w:rPr>
                <w:rStyle w:val="c8c8c83ff1f1f13ff5f5f53feeeeee3fe4e4e43fededed3ffbfbfb3fe9e9e93ff2f2f23fe5e5e53feaeaea3ff1f1f13ff2f2f23f"/>
                <w:rFonts w:ascii="Times New Roman" w:cs="Times New Roman"/>
                <w:sz w:val="28"/>
                <w:lang w:val="uk-UA"/>
              </w:rPr>
              <w:t>stdatomic.h</w:t>
            </w:r>
            <w:proofErr w:type="spellEnd"/>
            <w:r w:rsidRPr="00E6043C">
              <w:rPr>
                <w:rFonts w:ascii="Times New Roman" w:cs="Times New Roman"/>
                <w:sz w:val="28"/>
                <w:lang w:val="uk-UA"/>
              </w:rPr>
              <w:t xml:space="preserve"> </w:t>
            </w:r>
          </w:p>
        </w:tc>
      </w:tr>
      <w:tr w:rsidR="005B3E44" w14:paraId="03619E90" w14:textId="77777777" w:rsidTr="00AA364D">
        <w:tc>
          <w:tcPr>
            <w:tcW w:w="3331" w:type="dxa"/>
            <w:tcMar>
              <w:top w:w="28" w:type="dxa"/>
              <w:left w:w="28" w:type="dxa"/>
              <w:bottom w:w="28" w:type="dxa"/>
              <w:right w:w="28" w:type="dxa"/>
            </w:tcMar>
            <w:vAlign w:val="center"/>
          </w:tcPr>
          <w:p w14:paraId="220A36FA" w14:textId="77777777" w:rsidR="005B3E44" w:rsidRPr="00E6043C" w:rsidRDefault="00015FF7" w:rsidP="00BA261B">
            <w:pPr>
              <w:pStyle w:val="d1d1d13feeeeee3fe4e4e43fe5e5e53ff0f0f03fe6e6e63fe8e8e83fececec3feeeeee3fe5e5e53ff2f2f23fe0e0e03fe1e1e13febebeb3fe8e8e83ff6f6f63ffbfbfb3f"/>
              <w:ind w:firstLine="57"/>
              <w:jc w:val="both"/>
              <w:rPr>
                <w:rFonts w:cs="Times New Roman"/>
              </w:rPr>
            </w:pPr>
            <w:hyperlink r:id="rId83" w:history="1">
              <w:r w:rsidR="005B3E44" w:rsidRPr="00E6043C">
                <w:rPr>
                  <w:rStyle w:val="c8c8c83ff1f1f13ff5f5f53feeeeee3fe4e4e43fededed3ffbfbfb3fe9e9e93ff2f2f23fe5e5e53feaeaea3ff1f1f13ff2f2f23f"/>
                  <w:rFonts w:ascii="Times New Roman" w:cs="Times New Roman"/>
                  <w:sz w:val="28"/>
                  <w:lang w:val="uk-UA"/>
                </w:rPr>
                <w:t>_</w:t>
              </w:r>
              <w:proofErr w:type="spellStart"/>
              <w:r w:rsidR="005B3E44" w:rsidRPr="00E6043C">
                <w:rPr>
                  <w:rStyle w:val="c8c8c83ff1f1f13ff5f5f53feeeeee3fe4e4e43fededed3ffbfbfb3fe9e9e93ff2f2f23fe5e5e53feaeaea3ff1f1f13ff2f2f23f"/>
                  <w:rFonts w:ascii="Times New Roman" w:cs="Times New Roman"/>
                  <w:sz w:val="28"/>
                  <w:lang w:val="uk-UA"/>
                </w:rPr>
                <w:t>Bool</w:t>
              </w:r>
              <w:proofErr w:type="spellEnd"/>
            </w:hyperlink>
            <w:r w:rsidR="005B3E44" w:rsidRPr="00E6043C">
              <w:rPr>
                <w:rFonts w:ascii="Times New Roman" w:cs="Times New Roman"/>
                <w:sz w:val="28"/>
                <w:lang w:val="uk-UA"/>
              </w:rPr>
              <w:t xml:space="preserve"> (</w:t>
            </w:r>
            <w:r w:rsidR="00485AF1" w:rsidRPr="00E6043C">
              <w:rPr>
                <w:rFonts w:ascii="Times New Roman" w:cs="Times New Roman"/>
                <w:sz w:val="28"/>
                <w:lang w:val="uk-UA"/>
              </w:rPr>
              <w:t>з</w:t>
            </w:r>
            <w:r w:rsidR="005B3E44" w:rsidRPr="00E6043C">
              <w:rPr>
                <w:rFonts w:ascii="Times New Roman" w:cs="Times New Roman"/>
                <w:sz w:val="28"/>
                <w:lang w:val="uk-UA"/>
              </w:rPr>
              <w:t xml:space="preserve"> C99) </w:t>
            </w:r>
          </w:p>
        </w:tc>
        <w:tc>
          <w:tcPr>
            <w:tcW w:w="4158" w:type="dxa"/>
            <w:tcMar>
              <w:top w:w="28" w:type="dxa"/>
              <w:left w:w="28" w:type="dxa"/>
              <w:bottom w:w="28" w:type="dxa"/>
              <w:right w:w="28" w:type="dxa"/>
            </w:tcMar>
            <w:vAlign w:val="center"/>
          </w:tcPr>
          <w:p w14:paraId="7CEBE67D" w14:textId="77777777" w:rsidR="005B3E44" w:rsidRPr="00E6043C" w:rsidRDefault="00015FF7" w:rsidP="00BA261B">
            <w:pPr>
              <w:pStyle w:val="d1d1d13feeeeee3fe4e4e43fe5e5e53ff0f0f03fe6e6e63fe8e8e83fececec3feeeeee3fe5e5e53ff2f2f23fe0e0e03fe1e1e13febebeb3fe8e8e83ff6f6f63ffbfbfb3f"/>
              <w:ind w:firstLine="57"/>
              <w:jc w:val="both"/>
              <w:rPr>
                <w:rFonts w:cs="Times New Roman"/>
              </w:rPr>
            </w:pPr>
            <w:hyperlink r:id="rId84" w:history="1">
              <w:proofErr w:type="spellStart"/>
              <w:r w:rsidR="005B3E44" w:rsidRPr="00E6043C">
                <w:rPr>
                  <w:rStyle w:val="cdcdcd3fe5e5e53fefefef3ff0f0f03feeeeee3fefefef3feeeeee3ff0f0f03ff6f6f63fe8e8e83feeeeee3fededed3fe0e0e03febebeb3ffcfcfc3fededed3ffbfbfb3fe9e9e93ff2f2f23fe5e5e53feaeaea3ff1f1f13ff2f2f23f"/>
                  <w:rFonts w:ascii="Times New Roman" w:cs="Times New Roman"/>
                  <w:sz w:val="28"/>
                  <w:lang w:val="uk-UA"/>
                </w:rPr>
                <w:t>bool</w:t>
              </w:r>
              <w:proofErr w:type="spellEnd"/>
            </w:hyperlink>
            <w:r w:rsidR="005B3E44" w:rsidRPr="00E6043C">
              <w:rPr>
                <w:rFonts w:ascii="Times New Roman" w:cs="Times New Roman"/>
                <w:sz w:val="28"/>
                <w:lang w:val="uk-UA"/>
              </w:rPr>
              <w:t xml:space="preserve"> </w:t>
            </w:r>
          </w:p>
        </w:tc>
        <w:tc>
          <w:tcPr>
            <w:tcW w:w="2156" w:type="dxa"/>
            <w:tcMar>
              <w:top w:w="28" w:type="dxa"/>
              <w:left w:w="28" w:type="dxa"/>
              <w:bottom w:w="28" w:type="dxa"/>
              <w:right w:w="28" w:type="dxa"/>
            </w:tcMar>
            <w:vAlign w:val="center"/>
          </w:tcPr>
          <w:p w14:paraId="00F6492B" w14:textId="77777777" w:rsidR="005B3E44" w:rsidRPr="00E6043C" w:rsidRDefault="005B3E44" w:rsidP="00BA261B">
            <w:pPr>
              <w:pStyle w:val="d1d1d13feeeeee3fe4e4e43fe5e5e53ff0f0f03fe6e6e63fe8e8e83fececec3feeeeee3fe5e5e53ff2f2f23fe0e0e03fe1e1e13febebeb3fe8e8e83ff6f6f63ffbfbfb3f"/>
              <w:ind w:firstLine="57"/>
              <w:jc w:val="both"/>
              <w:rPr>
                <w:rFonts w:cs="Times New Roman"/>
              </w:rPr>
            </w:pPr>
            <w:proofErr w:type="spellStart"/>
            <w:r w:rsidRPr="00E6043C">
              <w:rPr>
                <w:rStyle w:val="c8c8c83ff1f1f13ff5f5f53feeeeee3fe4e4e43fededed3ffbfbfb3fe9e9e93ff2f2f23fe5e5e53feaeaea3ff1f1f13ff2f2f23f"/>
                <w:rFonts w:ascii="Times New Roman" w:cs="Times New Roman"/>
                <w:sz w:val="28"/>
                <w:lang w:val="uk-UA"/>
              </w:rPr>
              <w:t>stdbool.h</w:t>
            </w:r>
            <w:proofErr w:type="spellEnd"/>
            <w:r w:rsidRPr="00E6043C">
              <w:rPr>
                <w:rFonts w:ascii="Times New Roman" w:cs="Times New Roman"/>
                <w:sz w:val="28"/>
                <w:lang w:val="uk-UA"/>
              </w:rPr>
              <w:t xml:space="preserve"> </w:t>
            </w:r>
          </w:p>
        </w:tc>
      </w:tr>
      <w:tr w:rsidR="005B3E44" w14:paraId="71B3AAD7" w14:textId="77777777" w:rsidTr="00AA364D">
        <w:tc>
          <w:tcPr>
            <w:tcW w:w="3331" w:type="dxa"/>
            <w:tcMar>
              <w:top w:w="28" w:type="dxa"/>
              <w:left w:w="28" w:type="dxa"/>
              <w:bottom w:w="28" w:type="dxa"/>
              <w:right w:w="28" w:type="dxa"/>
            </w:tcMar>
            <w:vAlign w:val="center"/>
          </w:tcPr>
          <w:p w14:paraId="530CA6AC" w14:textId="77777777" w:rsidR="005B3E44" w:rsidRPr="00E6043C" w:rsidRDefault="00015FF7" w:rsidP="00BA261B">
            <w:pPr>
              <w:pStyle w:val="d1d1d13feeeeee3fe4e4e43fe5e5e53ff0f0f03fe6e6e63fe8e8e83fececec3feeeeee3fe5e5e53ff2f2f23fe0e0e03fe1e1e13febebeb3fe8e8e83ff6f6f63ffbfbfb3f"/>
              <w:ind w:firstLine="57"/>
              <w:jc w:val="both"/>
              <w:rPr>
                <w:rFonts w:cs="Times New Roman"/>
              </w:rPr>
            </w:pPr>
            <w:hyperlink r:id="rId85" w:history="1">
              <w:r w:rsidR="005B3E44" w:rsidRPr="00E6043C">
                <w:rPr>
                  <w:rStyle w:val="c8c8c83ff1f1f13ff5f5f53feeeeee3fe4e4e43fededed3ffbfbfb3fe9e9e93ff2f2f23fe5e5e53feaeaea3ff1f1f13ff2f2f23f"/>
                  <w:rFonts w:ascii="Times New Roman" w:cs="Times New Roman"/>
                  <w:sz w:val="28"/>
                  <w:lang w:val="uk-UA"/>
                </w:rPr>
                <w:t>_</w:t>
              </w:r>
              <w:proofErr w:type="spellStart"/>
              <w:r w:rsidR="005B3E44" w:rsidRPr="00E6043C">
                <w:rPr>
                  <w:rStyle w:val="c8c8c83ff1f1f13ff5f5f53feeeeee3fe4e4e43fededed3ffbfbfb3fe9e9e93ff2f2f23fe5e5e53feaeaea3ff1f1f13ff2f2f23f"/>
                  <w:rFonts w:ascii="Times New Roman" w:cs="Times New Roman"/>
                  <w:sz w:val="28"/>
                  <w:lang w:val="uk-UA"/>
                </w:rPr>
                <w:t>Complex</w:t>
              </w:r>
              <w:proofErr w:type="spellEnd"/>
            </w:hyperlink>
            <w:r w:rsidR="005B3E44" w:rsidRPr="00E6043C">
              <w:rPr>
                <w:rFonts w:ascii="Times New Roman" w:cs="Times New Roman"/>
                <w:sz w:val="28"/>
                <w:lang w:val="uk-UA"/>
              </w:rPr>
              <w:t xml:space="preserve"> (</w:t>
            </w:r>
            <w:r w:rsidR="00485AF1" w:rsidRPr="00E6043C">
              <w:rPr>
                <w:rFonts w:ascii="Times New Roman" w:cs="Times New Roman"/>
                <w:sz w:val="28"/>
                <w:lang w:val="uk-UA"/>
              </w:rPr>
              <w:t>з</w:t>
            </w:r>
            <w:r w:rsidR="005B3E44" w:rsidRPr="00E6043C">
              <w:rPr>
                <w:rFonts w:ascii="Times New Roman" w:cs="Times New Roman"/>
                <w:sz w:val="28"/>
                <w:lang w:val="uk-UA"/>
              </w:rPr>
              <w:t xml:space="preserve"> C99) </w:t>
            </w:r>
          </w:p>
        </w:tc>
        <w:tc>
          <w:tcPr>
            <w:tcW w:w="4158" w:type="dxa"/>
            <w:tcMar>
              <w:top w:w="28" w:type="dxa"/>
              <w:left w:w="28" w:type="dxa"/>
              <w:bottom w:w="28" w:type="dxa"/>
              <w:right w:w="28" w:type="dxa"/>
            </w:tcMar>
            <w:vAlign w:val="center"/>
          </w:tcPr>
          <w:p w14:paraId="2762E7D7" w14:textId="77777777" w:rsidR="005B3E44" w:rsidRPr="00E6043C" w:rsidRDefault="00015FF7" w:rsidP="00BA261B">
            <w:pPr>
              <w:pStyle w:val="d1d1d13feeeeee3fe4e4e43fe5e5e53ff0f0f03fe6e6e63fe8e8e83fececec3feeeeee3fe5e5e53ff2f2f23fe0e0e03fe1e1e13febebeb3fe8e8e83ff6f6f63ffbfbfb3f"/>
              <w:ind w:firstLine="57"/>
              <w:jc w:val="both"/>
              <w:rPr>
                <w:rFonts w:cs="Times New Roman"/>
              </w:rPr>
            </w:pPr>
            <w:hyperlink r:id="rId86" w:history="1">
              <w:proofErr w:type="spellStart"/>
              <w:r w:rsidR="005B3E44" w:rsidRPr="00E6043C">
                <w:rPr>
                  <w:rStyle w:val="cdcdcd3fe5e5e53fefefef3ff0f0f03feeeeee3fefefef3feeeeee3ff0f0f03ff6f6f63fe8e8e83feeeeee3fededed3fe0e0e03febebeb3ffcfcfc3fededed3ffbfbfb3fe9e9e93ff2f2f23fe5e5e53feaeaea3ff1f1f13ff2f2f23f"/>
                  <w:rFonts w:ascii="Times New Roman" w:cs="Times New Roman"/>
                  <w:sz w:val="28"/>
                  <w:lang w:val="uk-UA"/>
                </w:rPr>
                <w:t>complex</w:t>
              </w:r>
              <w:proofErr w:type="spellEnd"/>
            </w:hyperlink>
            <w:r w:rsidR="005B3E44" w:rsidRPr="00E6043C">
              <w:rPr>
                <w:rFonts w:ascii="Times New Roman" w:cs="Times New Roman"/>
                <w:sz w:val="28"/>
                <w:lang w:val="uk-UA"/>
              </w:rPr>
              <w:t xml:space="preserve"> </w:t>
            </w:r>
          </w:p>
        </w:tc>
        <w:tc>
          <w:tcPr>
            <w:tcW w:w="2156" w:type="dxa"/>
            <w:tcMar>
              <w:top w:w="28" w:type="dxa"/>
              <w:left w:w="28" w:type="dxa"/>
              <w:bottom w:w="28" w:type="dxa"/>
              <w:right w:w="28" w:type="dxa"/>
            </w:tcMar>
            <w:vAlign w:val="center"/>
          </w:tcPr>
          <w:p w14:paraId="1864E50C" w14:textId="77777777" w:rsidR="005B3E44" w:rsidRPr="00E6043C" w:rsidRDefault="005B3E44" w:rsidP="00BA261B">
            <w:pPr>
              <w:pStyle w:val="d1d1d13feeeeee3fe4e4e43fe5e5e53ff0f0f03fe6e6e63fe8e8e83fececec3feeeeee3fe5e5e53ff2f2f23fe0e0e03fe1e1e13febebeb3fe8e8e83ff6f6f63ffbfbfb3f"/>
              <w:ind w:firstLine="57"/>
              <w:jc w:val="both"/>
              <w:rPr>
                <w:rFonts w:cs="Times New Roman"/>
              </w:rPr>
            </w:pPr>
            <w:proofErr w:type="spellStart"/>
            <w:r w:rsidRPr="00E6043C">
              <w:rPr>
                <w:rStyle w:val="c8c8c83ff1f1f13ff5f5f53feeeeee3fe4e4e43fededed3ffbfbfb3fe9e9e93ff2f2f23fe5e5e53feaeaea3ff1f1f13ff2f2f23f"/>
                <w:rFonts w:ascii="Times New Roman" w:cs="Times New Roman"/>
                <w:sz w:val="28"/>
                <w:lang w:val="uk-UA"/>
              </w:rPr>
              <w:t>complex.h</w:t>
            </w:r>
            <w:proofErr w:type="spellEnd"/>
            <w:r w:rsidRPr="00E6043C">
              <w:rPr>
                <w:rFonts w:ascii="Times New Roman" w:cs="Times New Roman"/>
                <w:sz w:val="28"/>
                <w:lang w:val="uk-UA"/>
              </w:rPr>
              <w:t xml:space="preserve"> </w:t>
            </w:r>
          </w:p>
        </w:tc>
      </w:tr>
      <w:tr w:rsidR="005B3E44" w14:paraId="20374DD3" w14:textId="77777777" w:rsidTr="00AA364D">
        <w:tc>
          <w:tcPr>
            <w:tcW w:w="3331" w:type="dxa"/>
            <w:tcMar>
              <w:top w:w="28" w:type="dxa"/>
              <w:left w:w="28" w:type="dxa"/>
              <w:bottom w:w="28" w:type="dxa"/>
              <w:right w:w="28" w:type="dxa"/>
            </w:tcMar>
            <w:vAlign w:val="center"/>
          </w:tcPr>
          <w:p w14:paraId="14ADDDC3" w14:textId="77777777" w:rsidR="005B3E44" w:rsidRPr="00E6043C" w:rsidRDefault="00015FF7" w:rsidP="00BA261B">
            <w:pPr>
              <w:pStyle w:val="d1d1d13feeeeee3fe4e4e43fe5e5e53ff0f0f03fe6e6e63fe8e8e83fececec3feeeeee3fe5e5e53ff2f2f23fe0e0e03fe1e1e13febebeb3fe8e8e83ff6f6f63ffbfbfb3f"/>
              <w:ind w:firstLine="57"/>
              <w:jc w:val="both"/>
              <w:rPr>
                <w:rFonts w:cs="Times New Roman"/>
              </w:rPr>
            </w:pPr>
            <w:hyperlink r:id="rId87" w:history="1">
              <w:r w:rsidR="005B3E44" w:rsidRPr="00E6043C">
                <w:rPr>
                  <w:rStyle w:val="c8c8c83ff1f1f13ff5f5f53feeeeee3fe4e4e43fededed3ffbfbfb3fe9e9e93ff2f2f23fe5e5e53feaeaea3ff1f1f13ff2f2f23f"/>
                  <w:rFonts w:ascii="Times New Roman" w:cs="Times New Roman"/>
                  <w:sz w:val="28"/>
                  <w:lang w:val="uk-UA"/>
                </w:rPr>
                <w:t>_</w:t>
              </w:r>
              <w:proofErr w:type="spellStart"/>
              <w:r w:rsidR="005B3E44" w:rsidRPr="00E6043C">
                <w:rPr>
                  <w:rStyle w:val="c8c8c83ff1f1f13ff5f5f53feeeeee3fe4e4e43fededed3ffbfbfb3fe9e9e93ff2f2f23fe5e5e53feaeaea3ff1f1f13ff2f2f23f"/>
                  <w:rFonts w:ascii="Times New Roman" w:cs="Times New Roman"/>
                  <w:sz w:val="28"/>
                  <w:lang w:val="uk-UA"/>
                </w:rPr>
                <w:t>Generic</w:t>
              </w:r>
              <w:proofErr w:type="spellEnd"/>
            </w:hyperlink>
            <w:r w:rsidR="005B3E44" w:rsidRPr="00E6043C">
              <w:rPr>
                <w:rFonts w:ascii="Times New Roman" w:cs="Times New Roman"/>
                <w:sz w:val="28"/>
                <w:lang w:val="uk-UA"/>
              </w:rPr>
              <w:t xml:space="preserve"> (</w:t>
            </w:r>
            <w:r w:rsidR="00485AF1" w:rsidRPr="00E6043C">
              <w:rPr>
                <w:rFonts w:ascii="Times New Roman" w:cs="Times New Roman"/>
                <w:sz w:val="28"/>
                <w:lang w:val="uk-UA"/>
              </w:rPr>
              <w:t>з</w:t>
            </w:r>
            <w:r w:rsidR="005B3E44" w:rsidRPr="00E6043C">
              <w:rPr>
                <w:rFonts w:ascii="Times New Roman" w:cs="Times New Roman"/>
                <w:sz w:val="28"/>
                <w:lang w:val="uk-UA"/>
              </w:rPr>
              <w:t xml:space="preserve"> C11) </w:t>
            </w:r>
          </w:p>
        </w:tc>
        <w:tc>
          <w:tcPr>
            <w:tcW w:w="4158" w:type="dxa"/>
            <w:tcMar>
              <w:top w:w="28" w:type="dxa"/>
              <w:left w:w="28" w:type="dxa"/>
              <w:bottom w:w="28" w:type="dxa"/>
              <w:right w:w="28" w:type="dxa"/>
            </w:tcMar>
            <w:vAlign w:val="center"/>
          </w:tcPr>
          <w:p w14:paraId="6D214BCB" w14:textId="77777777" w:rsidR="005B3E44" w:rsidRPr="00E6043C" w:rsidRDefault="005B3E44" w:rsidP="00BA261B">
            <w:pPr>
              <w:pStyle w:val="d1d1d13feeeeee3fe4e4e43fe5e5e53ff0f0f03fe6e6e63fe8e8e83fececec3feeeeee3fe5e5e53ff2f2f23fe0e0e03fe1e1e13febebeb3fe8e8e83ff6f6f63ffbfbfb3f"/>
              <w:ind w:firstLine="57"/>
              <w:jc w:val="both"/>
              <w:rPr>
                <w:rFonts w:cs="Times New Roman"/>
              </w:rPr>
            </w:pPr>
            <w:r w:rsidRPr="00E6043C">
              <w:rPr>
                <w:rFonts w:ascii="Times New Roman" w:cs="Times New Roman"/>
                <w:sz w:val="28"/>
                <w:lang w:val="uk-UA"/>
              </w:rPr>
              <w:t>(</w:t>
            </w:r>
            <w:proofErr w:type="spellStart"/>
            <w:r w:rsidRPr="00E6043C">
              <w:rPr>
                <w:rFonts w:ascii="Times New Roman" w:cs="Times New Roman"/>
                <w:sz w:val="28"/>
                <w:lang w:val="uk-UA"/>
              </w:rPr>
              <w:t>no</w:t>
            </w:r>
            <w:proofErr w:type="spellEnd"/>
            <w:r w:rsidRPr="00E6043C">
              <w:rPr>
                <w:rFonts w:ascii="Times New Roman" w:cs="Times New Roman"/>
                <w:sz w:val="28"/>
                <w:lang w:val="uk-UA"/>
              </w:rPr>
              <w:t xml:space="preserve"> </w:t>
            </w:r>
            <w:proofErr w:type="spellStart"/>
            <w:r w:rsidRPr="00E6043C">
              <w:rPr>
                <w:rFonts w:ascii="Times New Roman" w:cs="Times New Roman"/>
                <w:sz w:val="28"/>
                <w:lang w:val="uk-UA"/>
              </w:rPr>
              <w:t>macro</w:t>
            </w:r>
            <w:proofErr w:type="spellEnd"/>
            <w:r w:rsidRPr="00E6043C">
              <w:rPr>
                <w:rFonts w:ascii="Times New Roman" w:cs="Times New Roman"/>
                <w:sz w:val="28"/>
                <w:lang w:val="uk-UA"/>
              </w:rPr>
              <w:t xml:space="preserve">) </w:t>
            </w:r>
          </w:p>
        </w:tc>
        <w:tc>
          <w:tcPr>
            <w:tcW w:w="2156" w:type="dxa"/>
            <w:tcMar>
              <w:top w:w="28" w:type="dxa"/>
              <w:left w:w="28" w:type="dxa"/>
              <w:bottom w:w="28" w:type="dxa"/>
              <w:right w:w="28" w:type="dxa"/>
            </w:tcMar>
            <w:vAlign w:val="center"/>
          </w:tcPr>
          <w:p w14:paraId="31658F4D" w14:textId="77777777" w:rsidR="005B3E44" w:rsidRPr="00E6043C" w:rsidRDefault="005B3E44" w:rsidP="00BA261B">
            <w:pPr>
              <w:pStyle w:val="d1d1d13feeeeee3fe4e4e43fe5e5e53ff0f0f03fe6e6e63fe8e8e83fececec3feeeeee3fe5e5e53ff2f2f23fe0e0e03fe1e1e13febebeb3fe8e8e83ff6f6f63ffbfbfb3f"/>
              <w:ind w:firstLine="57"/>
              <w:jc w:val="both"/>
              <w:rPr>
                <w:rFonts w:ascii="Times New Roman" w:cs="Times New Roman"/>
                <w:sz w:val="28"/>
                <w:lang w:val="uk-UA"/>
              </w:rPr>
            </w:pPr>
          </w:p>
        </w:tc>
      </w:tr>
      <w:tr w:rsidR="005B3E44" w14:paraId="580AEA3B" w14:textId="77777777" w:rsidTr="00AA364D">
        <w:tc>
          <w:tcPr>
            <w:tcW w:w="3331" w:type="dxa"/>
            <w:tcMar>
              <w:top w:w="28" w:type="dxa"/>
              <w:left w:w="28" w:type="dxa"/>
              <w:bottom w:w="28" w:type="dxa"/>
              <w:right w:w="28" w:type="dxa"/>
            </w:tcMar>
            <w:vAlign w:val="center"/>
          </w:tcPr>
          <w:p w14:paraId="04B14AC2" w14:textId="77777777" w:rsidR="005B3E44" w:rsidRPr="00E6043C" w:rsidRDefault="00015FF7" w:rsidP="00BA261B">
            <w:pPr>
              <w:pStyle w:val="d1d1d13feeeeee3fe4e4e43fe5e5e53ff0f0f03fe6e6e63fe8e8e83fececec3feeeeee3fe5e5e53ff2f2f23fe0e0e03fe1e1e13febebeb3fe8e8e83ff6f6f63ffbfbfb3f"/>
              <w:ind w:firstLine="57"/>
              <w:jc w:val="both"/>
              <w:rPr>
                <w:rFonts w:cs="Times New Roman"/>
              </w:rPr>
            </w:pPr>
            <w:hyperlink r:id="rId88" w:history="1">
              <w:r w:rsidR="005B3E44" w:rsidRPr="00E6043C">
                <w:rPr>
                  <w:rStyle w:val="c8c8c83ff1f1f13ff5f5f53feeeeee3fe4e4e43fededed3ffbfbfb3fe9e9e93ff2f2f23fe5e5e53feaeaea3ff1f1f13ff2f2f23f"/>
                  <w:rFonts w:ascii="Times New Roman" w:cs="Times New Roman"/>
                  <w:sz w:val="28"/>
                  <w:lang w:val="uk-UA"/>
                </w:rPr>
                <w:t>_</w:t>
              </w:r>
              <w:proofErr w:type="spellStart"/>
              <w:r w:rsidR="005B3E44" w:rsidRPr="00E6043C">
                <w:rPr>
                  <w:rStyle w:val="c8c8c83ff1f1f13ff5f5f53feeeeee3fe4e4e43fededed3ffbfbfb3fe9e9e93ff2f2f23fe5e5e53feaeaea3ff1f1f13ff2f2f23f"/>
                  <w:rFonts w:ascii="Times New Roman" w:cs="Times New Roman"/>
                  <w:sz w:val="28"/>
                  <w:lang w:val="uk-UA"/>
                </w:rPr>
                <w:t>Imaginary</w:t>
              </w:r>
              <w:proofErr w:type="spellEnd"/>
            </w:hyperlink>
            <w:r w:rsidR="005B3E44" w:rsidRPr="00E6043C">
              <w:rPr>
                <w:rFonts w:ascii="Times New Roman" w:cs="Times New Roman"/>
                <w:sz w:val="28"/>
                <w:lang w:val="uk-UA"/>
              </w:rPr>
              <w:t xml:space="preserve"> (</w:t>
            </w:r>
            <w:r w:rsidR="00485AF1" w:rsidRPr="00E6043C">
              <w:rPr>
                <w:rFonts w:ascii="Times New Roman" w:cs="Times New Roman"/>
                <w:sz w:val="28"/>
                <w:lang w:val="uk-UA"/>
              </w:rPr>
              <w:t>з</w:t>
            </w:r>
            <w:r w:rsidR="005B3E44" w:rsidRPr="00E6043C">
              <w:rPr>
                <w:rFonts w:ascii="Times New Roman" w:cs="Times New Roman"/>
                <w:sz w:val="28"/>
                <w:lang w:val="uk-UA"/>
              </w:rPr>
              <w:t xml:space="preserve"> C99) </w:t>
            </w:r>
          </w:p>
        </w:tc>
        <w:tc>
          <w:tcPr>
            <w:tcW w:w="4158" w:type="dxa"/>
            <w:tcMar>
              <w:top w:w="28" w:type="dxa"/>
              <w:left w:w="28" w:type="dxa"/>
              <w:bottom w:w="28" w:type="dxa"/>
              <w:right w:w="28" w:type="dxa"/>
            </w:tcMar>
            <w:vAlign w:val="center"/>
          </w:tcPr>
          <w:p w14:paraId="208DA34F" w14:textId="77777777" w:rsidR="005B3E44" w:rsidRPr="00E6043C" w:rsidRDefault="00015FF7" w:rsidP="00BA261B">
            <w:pPr>
              <w:pStyle w:val="d1d1d13feeeeee3fe4e4e43fe5e5e53ff0f0f03fe6e6e63fe8e8e83fececec3feeeeee3fe5e5e53ff2f2f23fe0e0e03fe1e1e13febebeb3fe8e8e83ff6f6f63ffbfbfb3f"/>
              <w:ind w:firstLine="57"/>
              <w:jc w:val="both"/>
              <w:rPr>
                <w:rFonts w:cs="Times New Roman"/>
              </w:rPr>
            </w:pPr>
            <w:hyperlink r:id="rId89" w:history="1">
              <w:proofErr w:type="spellStart"/>
              <w:r w:rsidR="005B3E44" w:rsidRPr="00E6043C">
                <w:rPr>
                  <w:rStyle w:val="cdcdcd3fe5e5e53fefefef3ff0f0f03feeeeee3fefefef3feeeeee3ff0f0f03ff6f6f63fe8e8e83feeeeee3fededed3fe0e0e03febebeb3ffcfcfc3fededed3ffbfbfb3fe9e9e93ff2f2f23fe5e5e53feaeaea3ff1f1f13ff2f2f23f"/>
                  <w:rFonts w:ascii="Times New Roman" w:cs="Times New Roman"/>
                  <w:sz w:val="28"/>
                  <w:lang w:val="uk-UA"/>
                </w:rPr>
                <w:t>imaginary</w:t>
              </w:r>
              <w:proofErr w:type="spellEnd"/>
            </w:hyperlink>
            <w:r w:rsidR="005B3E44" w:rsidRPr="00E6043C">
              <w:rPr>
                <w:rFonts w:ascii="Times New Roman" w:cs="Times New Roman"/>
                <w:sz w:val="28"/>
                <w:lang w:val="uk-UA"/>
              </w:rPr>
              <w:t xml:space="preserve"> </w:t>
            </w:r>
          </w:p>
        </w:tc>
        <w:tc>
          <w:tcPr>
            <w:tcW w:w="2156" w:type="dxa"/>
            <w:tcMar>
              <w:top w:w="28" w:type="dxa"/>
              <w:left w:w="28" w:type="dxa"/>
              <w:bottom w:w="28" w:type="dxa"/>
              <w:right w:w="28" w:type="dxa"/>
            </w:tcMar>
            <w:vAlign w:val="center"/>
          </w:tcPr>
          <w:p w14:paraId="74BED554" w14:textId="77777777" w:rsidR="005B3E44" w:rsidRPr="00E6043C" w:rsidRDefault="005B3E44" w:rsidP="00BA261B">
            <w:pPr>
              <w:pStyle w:val="d1d1d13feeeeee3fe4e4e43fe5e5e53ff0f0f03fe6e6e63fe8e8e83fececec3feeeeee3fe5e5e53ff2f2f23fe0e0e03fe1e1e13febebeb3fe8e8e83ff6f6f63ffbfbfb3f"/>
              <w:ind w:firstLine="57"/>
              <w:jc w:val="both"/>
              <w:rPr>
                <w:rFonts w:cs="Times New Roman"/>
              </w:rPr>
            </w:pPr>
            <w:proofErr w:type="spellStart"/>
            <w:r w:rsidRPr="00E6043C">
              <w:rPr>
                <w:rStyle w:val="c8c8c83ff1f1f13ff5f5f53feeeeee3fe4e4e43fededed3ffbfbfb3fe9e9e93ff2f2f23fe5e5e53feaeaea3ff1f1f13ff2f2f23f"/>
                <w:rFonts w:ascii="Times New Roman" w:cs="Times New Roman"/>
                <w:sz w:val="28"/>
                <w:lang w:val="uk-UA"/>
              </w:rPr>
              <w:t>complex.h</w:t>
            </w:r>
            <w:proofErr w:type="spellEnd"/>
            <w:r w:rsidRPr="00E6043C">
              <w:rPr>
                <w:rFonts w:ascii="Times New Roman" w:cs="Times New Roman"/>
                <w:sz w:val="28"/>
                <w:lang w:val="uk-UA"/>
              </w:rPr>
              <w:t xml:space="preserve"> </w:t>
            </w:r>
          </w:p>
        </w:tc>
      </w:tr>
      <w:tr w:rsidR="005B3E44" w14:paraId="582875C6" w14:textId="77777777" w:rsidTr="00AA364D">
        <w:tc>
          <w:tcPr>
            <w:tcW w:w="3331" w:type="dxa"/>
            <w:tcMar>
              <w:top w:w="28" w:type="dxa"/>
              <w:left w:w="28" w:type="dxa"/>
              <w:bottom w:w="28" w:type="dxa"/>
              <w:right w:w="28" w:type="dxa"/>
            </w:tcMar>
            <w:vAlign w:val="center"/>
          </w:tcPr>
          <w:p w14:paraId="35C8B6DF" w14:textId="77777777" w:rsidR="005B3E44" w:rsidRPr="00E6043C" w:rsidRDefault="00015FF7" w:rsidP="00BA261B">
            <w:pPr>
              <w:pStyle w:val="d1d1d13feeeeee3fe4e4e43fe5e5e53ff0f0f03fe6e6e63fe8e8e83fececec3feeeeee3fe5e5e53ff2f2f23fe0e0e03fe1e1e13febebeb3fe8e8e83ff6f6f63ffbfbfb3f"/>
              <w:ind w:firstLine="57"/>
              <w:jc w:val="both"/>
              <w:rPr>
                <w:rFonts w:cs="Times New Roman"/>
              </w:rPr>
            </w:pPr>
            <w:hyperlink r:id="rId90" w:history="1">
              <w:r w:rsidR="005B3E44" w:rsidRPr="00E6043C">
                <w:rPr>
                  <w:rStyle w:val="c8c8c83ff1f1f13ff5f5f53feeeeee3fe4e4e43fededed3ffbfbfb3fe9e9e93ff2f2f23fe5e5e53feaeaea3ff1f1f13ff2f2f23f"/>
                  <w:rFonts w:ascii="Times New Roman" w:cs="Times New Roman"/>
                  <w:sz w:val="28"/>
                  <w:lang w:val="uk-UA"/>
                </w:rPr>
                <w:t>_</w:t>
              </w:r>
              <w:proofErr w:type="spellStart"/>
              <w:r w:rsidR="005B3E44" w:rsidRPr="00E6043C">
                <w:rPr>
                  <w:rStyle w:val="c8c8c83ff1f1f13ff5f5f53feeeeee3fe4e4e43fededed3ffbfbfb3fe9e9e93ff2f2f23fe5e5e53feaeaea3ff1f1f13ff2f2f23f"/>
                  <w:rFonts w:ascii="Times New Roman" w:cs="Times New Roman"/>
                  <w:sz w:val="28"/>
                  <w:lang w:val="uk-UA"/>
                </w:rPr>
                <w:t>Noreturn</w:t>
              </w:r>
              <w:proofErr w:type="spellEnd"/>
            </w:hyperlink>
            <w:r w:rsidR="005B3E44" w:rsidRPr="00E6043C">
              <w:rPr>
                <w:rFonts w:ascii="Times New Roman" w:cs="Times New Roman"/>
                <w:sz w:val="28"/>
                <w:lang w:val="uk-UA"/>
              </w:rPr>
              <w:t xml:space="preserve"> (</w:t>
            </w:r>
            <w:r w:rsidR="00485AF1" w:rsidRPr="00E6043C">
              <w:rPr>
                <w:rFonts w:ascii="Times New Roman" w:cs="Times New Roman"/>
                <w:sz w:val="28"/>
                <w:lang w:val="uk-UA"/>
              </w:rPr>
              <w:t>з</w:t>
            </w:r>
            <w:r w:rsidR="005B3E44" w:rsidRPr="00E6043C">
              <w:rPr>
                <w:rFonts w:ascii="Times New Roman" w:cs="Times New Roman"/>
                <w:sz w:val="28"/>
                <w:lang w:val="uk-UA"/>
              </w:rPr>
              <w:t xml:space="preserve"> C11) </w:t>
            </w:r>
          </w:p>
        </w:tc>
        <w:tc>
          <w:tcPr>
            <w:tcW w:w="4158" w:type="dxa"/>
            <w:tcMar>
              <w:top w:w="28" w:type="dxa"/>
              <w:left w:w="28" w:type="dxa"/>
              <w:bottom w:w="28" w:type="dxa"/>
              <w:right w:w="28" w:type="dxa"/>
            </w:tcMar>
            <w:vAlign w:val="center"/>
          </w:tcPr>
          <w:p w14:paraId="701C4FE4" w14:textId="77777777" w:rsidR="005B3E44" w:rsidRPr="00E6043C" w:rsidRDefault="00015FF7" w:rsidP="00BA261B">
            <w:pPr>
              <w:pStyle w:val="d1d1d13feeeeee3fe4e4e43fe5e5e53ff0f0f03fe6e6e63fe8e8e83fececec3feeeeee3fe5e5e53ff2f2f23fe0e0e03fe1e1e13febebeb3fe8e8e83ff6f6f63ffbfbfb3f"/>
              <w:ind w:firstLine="57"/>
              <w:jc w:val="both"/>
              <w:rPr>
                <w:rFonts w:cs="Times New Roman"/>
              </w:rPr>
            </w:pPr>
            <w:hyperlink r:id="rId91" w:history="1">
              <w:proofErr w:type="spellStart"/>
              <w:r w:rsidR="005B3E44" w:rsidRPr="00E6043C">
                <w:rPr>
                  <w:rStyle w:val="cdcdcd3fe5e5e53fefefef3ff0f0f03feeeeee3fefefef3feeeeee3ff0f0f03ff6f6f63fe8e8e83feeeeee3fededed3fe0e0e03febebeb3ffcfcfc3fededed3ffbfbfb3fe9e9e93ff2f2f23fe5e5e53feaeaea3ff1f1f13ff2f2f23f"/>
                  <w:rFonts w:ascii="Times New Roman" w:cs="Times New Roman"/>
                  <w:sz w:val="28"/>
                  <w:lang w:val="uk-UA"/>
                </w:rPr>
                <w:t>noreturn</w:t>
              </w:r>
              <w:proofErr w:type="spellEnd"/>
            </w:hyperlink>
            <w:r w:rsidR="005B3E44" w:rsidRPr="00E6043C">
              <w:rPr>
                <w:rFonts w:ascii="Times New Roman" w:cs="Times New Roman"/>
                <w:sz w:val="28"/>
                <w:lang w:val="uk-UA"/>
              </w:rPr>
              <w:t xml:space="preserve"> </w:t>
            </w:r>
          </w:p>
        </w:tc>
        <w:tc>
          <w:tcPr>
            <w:tcW w:w="2156" w:type="dxa"/>
            <w:tcMar>
              <w:top w:w="28" w:type="dxa"/>
              <w:left w:w="28" w:type="dxa"/>
              <w:bottom w:w="28" w:type="dxa"/>
              <w:right w:w="28" w:type="dxa"/>
            </w:tcMar>
            <w:vAlign w:val="center"/>
          </w:tcPr>
          <w:p w14:paraId="0931D797" w14:textId="77777777" w:rsidR="005B3E44" w:rsidRPr="00E6043C" w:rsidRDefault="005B3E44" w:rsidP="00BA261B">
            <w:pPr>
              <w:pStyle w:val="d1d1d13feeeeee3fe4e4e43fe5e5e53ff0f0f03fe6e6e63fe8e8e83fececec3feeeeee3fe5e5e53ff2f2f23fe0e0e03fe1e1e13febebeb3fe8e8e83ff6f6f63ffbfbfb3f"/>
              <w:ind w:firstLine="57"/>
              <w:jc w:val="both"/>
              <w:rPr>
                <w:rFonts w:cs="Times New Roman"/>
              </w:rPr>
            </w:pPr>
            <w:proofErr w:type="spellStart"/>
            <w:r w:rsidRPr="00E6043C">
              <w:rPr>
                <w:rStyle w:val="c8c8c83ff1f1f13ff5f5f53feeeeee3fe4e4e43fededed3ffbfbfb3fe9e9e93ff2f2f23fe5e5e53feaeaea3ff1f1f13ff2f2f23f"/>
                <w:rFonts w:ascii="Times New Roman" w:cs="Times New Roman"/>
                <w:sz w:val="28"/>
                <w:lang w:val="uk-UA"/>
              </w:rPr>
              <w:t>stdnoreturn.h</w:t>
            </w:r>
            <w:proofErr w:type="spellEnd"/>
            <w:r w:rsidRPr="00E6043C">
              <w:rPr>
                <w:rFonts w:ascii="Times New Roman" w:cs="Times New Roman"/>
                <w:sz w:val="28"/>
                <w:lang w:val="uk-UA"/>
              </w:rPr>
              <w:t xml:space="preserve"> </w:t>
            </w:r>
          </w:p>
        </w:tc>
      </w:tr>
      <w:tr w:rsidR="005B3E44" w14:paraId="254ABFD4" w14:textId="77777777" w:rsidTr="00AA364D">
        <w:tc>
          <w:tcPr>
            <w:tcW w:w="3331" w:type="dxa"/>
            <w:tcMar>
              <w:top w:w="28" w:type="dxa"/>
              <w:left w:w="28" w:type="dxa"/>
              <w:bottom w:w="28" w:type="dxa"/>
              <w:right w:w="28" w:type="dxa"/>
            </w:tcMar>
            <w:vAlign w:val="center"/>
          </w:tcPr>
          <w:p w14:paraId="233B166E" w14:textId="77777777" w:rsidR="005B3E44" w:rsidRPr="00E6043C" w:rsidRDefault="00015FF7" w:rsidP="00BA261B">
            <w:pPr>
              <w:pStyle w:val="d1d1d13feeeeee3fe4e4e43fe5e5e53ff0f0f03fe6e6e63fe8e8e83fececec3feeeeee3fe5e5e53ff2f2f23fe0e0e03fe1e1e13febebeb3fe8e8e83ff6f6f63ffbfbfb3f"/>
              <w:ind w:firstLine="57"/>
              <w:jc w:val="both"/>
              <w:rPr>
                <w:rFonts w:cs="Times New Roman"/>
              </w:rPr>
            </w:pPr>
            <w:hyperlink r:id="rId92" w:history="1">
              <w:r w:rsidR="005B3E44" w:rsidRPr="00E6043C">
                <w:rPr>
                  <w:rStyle w:val="c8c8c83ff1f1f13ff5f5f53feeeeee3fe4e4e43fededed3ffbfbfb3fe9e9e93ff2f2f23fe5e5e53feaeaea3ff1f1f13ff2f2f23f"/>
                  <w:rFonts w:ascii="Times New Roman" w:cs="Times New Roman"/>
                  <w:sz w:val="28"/>
                  <w:lang w:val="uk-UA"/>
                </w:rPr>
                <w:t>_</w:t>
              </w:r>
              <w:proofErr w:type="spellStart"/>
              <w:r w:rsidR="005B3E44" w:rsidRPr="00E6043C">
                <w:rPr>
                  <w:rStyle w:val="c8c8c83ff1f1f13ff5f5f53feeeeee3fe4e4e43fededed3ffbfbfb3fe9e9e93ff2f2f23fe5e5e53feaeaea3ff1f1f13ff2f2f23f"/>
                  <w:rFonts w:ascii="Times New Roman" w:cs="Times New Roman"/>
                  <w:sz w:val="28"/>
                  <w:lang w:val="uk-UA"/>
                </w:rPr>
                <w:t>Static_assert</w:t>
              </w:r>
              <w:proofErr w:type="spellEnd"/>
            </w:hyperlink>
            <w:r w:rsidR="005B3E44" w:rsidRPr="00E6043C">
              <w:rPr>
                <w:rFonts w:ascii="Times New Roman" w:cs="Times New Roman"/>
                <w:sz w:val="28"/>
                <w:lang w:val="uk-UA"/>
              </w:rPr>
              <w:t xml:space="preserve"> (</w:t>
            </w:r>
            <w:r w:rsidR="00485AF1" w:rsidRPr="00E6043C">
              <w:rPr>
                <w:rFonts w:ascii="Times New Roman" w:cs="Times New Roman"/>
                <w:sz w:val="28"/>
                <w:lang w:val="uk-UA"/>
              </w:rPr>
              <w:t>з</w:t>
            </w:r>
            <w:r w:rsidR="005B3E44" w:rsidRPr="00E6043C">
              <w:rPr>
                <w:rFonts w:ascii="Times New Roman" w:cs="Times New Roman"/>
                <w:sz w:val="28"/>
                <w:lang w:val="uk-UA"/>
              </w:rPr>
              <w:t xml:space="preserve"> C11) </w:t>
            </w:r>
          </w:p>
        </w:tc>
        <w:tc>
          <w:tcPr>
            <w:tcW w:w="4158" w:type="dxa"/>
            <w:tcMar>
              <w:top w:w="28" w:type="dxa"/>
              <w:left w:w="28" w:type="dxa"/>
              <w:bottom w:w="28" w:type="dxa"/>
              <w:right w:w="28" w:type="dxa"/>
            </w:tcMar>
            <w:vAlign w:val="center"/>
          </w:tcPr>
          <w:p w14:paraId="2CD84A36" w14:textId="77777777" w:rsidR="005B3E44" w:rsidRPr="00E6043C" w:rsidRDefault="00015FF7" w:rsidP="00BA261B">
            <w:pPr>
              <w:pStyle w:val="d1d1d13feeeeee3fe4e4e43fe5e5e53ff0f0f03fe6e6e63fe8e8e83fececec3feeeeee3fe5e5e53ff2f2f23fe0e0e03fe1e1e13febebeb3fe8e8e83ff6f6f63ffbfbfb3f"/>
              <w:ind w:firstLine="57"/>
              <w:jc w:val="both"/>
              <w:rPr>
                <w:rFonts w:cs="Times New Roman"/>
              </w:rPr>
            </w:pPr>
            <w:hyperlink r:id="rId93" w:history="1">
              <w:proofErr w:type="spellStart"/>
              <w:r w:rsidR="005B3E44" w:rsidRPr="00E6043C">
                <w:rPr>
                  <w:rStyle w:val="cdcdcd3fe5e5e53fefefef3ff0f0f03feeeeee3fefefef3feeeeee3ff0f0f03ff6f6f63fe8e8e83feeeeee3fededed3fe0e0e03febebeb3ffcfcfc3fededed3ffbfbfb3fe9e9e93ff2f2f23fe5e5e53feaeaea3ff1f1f13ff2f2f23f"/>
                  <w:rFonts w:ascii="Times New Roman" w:cs="Times New Roman"/>
                  <w:sz w:val="28"/>
                  <w:lang w:val="uk-UA"/>
                </w:rPr>
                <w:t>static_assert</w:t>
              </w:r>
              <w:proofErr w:type="spellEnd"/>
            </w:hyperlink>
            <w:r w:rsidR="005B3E44" w:rsidRPr="00E6043C">
              <w:rPr>
                <w:rFonts w:ascii="Times New Roman" w:cs="Times New Roman"/>
                <w:sz w:val="28"/>
                <w:lang w:val="uk-UA"/>
              </w:rPr>
              <w:t xml:space="preserve"> </w:t>
            </w:r>
          </w:p>
        </w:tc>
        <w:tc>
          <w:tcPr>
            <w:tcW w:w="2156" w:type="dxa"/>
            <w:tcMar>
              <w:top w:w="28" w:type="dxa"/>
              <w:left w:w="28" w:type="dxa"/>
              <w:bottom w:w="28" w:type="dxa"/>
              <w:right w:w="28" w:type="dxa"/>
            </w:tcMar>
            <w:vAlign w:val="center"/>
          </w:tcPr>
          <w:p w14:paraId="00A3C1B4" w14:textId="77777777" w:rsidR="005B3E44" w:rsidRPr="00E6043C" w:rsidRDefault="005B3E44" w:rsidP="00BA261B">
            <w:pPr>
              <w:pStyle w:val="d1d1d13feeeeee3fe4e4e43fe5e5e53ff0f0f03fe6e6e63fe8e8e83fececec3feeeeee3fe5e5e53ff2f2f23fe0e0e03fe1e1e13febebeb3fe8e8e83ff6f6f63ffbfbfb3f"/>
              <w:ind w:firstLine="57"/>
              <w:jc w:val="both"/>
              <w:rPr>
                <w:rFonts w:cs="Times New Roman"/>
              </w:rPr>
            </w:pPr>
            <w:proofErr w:type="spellStart"/>
            <w:r w:rsidRPr="00E6043C">
              <w:rPr>
                <w:rStyle w:val="c8c8c83ff1f1f13ff5f5f53feeeeee3fe4e4e43fededed3ffbfbfb3fe9e9e93ff2f2f23fe5e5e53feaeaea3ff1f1f13ff2f2f23f"/>
                <w:rFonts w:ascii="Times New Roman" w:cs="Times New Roman"/>
                <w:sz w:val="28"/>
                <w:lang w:val="uk-UA"/>
              </w:rPr>
              <w:t>assert.h</w:t>
            </w:r>
            <w:proofErr w:type="spellEnd"/>
            <w:r w:rsidRPr="00E6043C">
              <w:rPr>
                <w:rFonts w:ascii="Times New Roman" w:cs="Times New Roman"/>
                <w:sz w:val="28"/>
                <w:lang w:val="uk-UA"/>
              </w:rPr>
              <w:t xml:space="preserve"> </w:t>
            </w:r>
          </w:p>
        </w:tc>
      </w:tr>
      <w:tr w:rsidR="005B3E44" w14:paraId="4B64A1A5" w14:textId="77777777" w:rsidTr="00AA364D">
        <w:tc>
          <w:tcPr>
            <w:tcW w:w="3331" w:type="dxa"/>
            <w:tcMar>
              <w:top w:w="28" w:type="dxa"/>
              <w:left w:w="28" w:type="dxa"/>
              <w:bottom w:w="28" w:type="dxa"/>
              <w:right w:w="28" w:type="dxa"/>
            </w:tcMar>
            <w:vAlign w:val="center"/>
          </w:tcPr>
          <w:p w14:paraId="3FADECA7" w14:textId="77777777" w:rsidR="005B3E44" w:rsidRPr="00E6043C" w:rsidRDefault="00015FF7" w:rsidP="00BA261B">
            <w:pPr>
              <w:pStyle w:val="d1d1d13feeeeee3fe4e4e43fe5e5e53ff0f0f03fe6e6e63fe8e8e83fececec3feeeeee3fe5e5e53ff2f2f23fe0e0e03fe1e1e13febebeb3fe8e8e83ff6f6f63ffbfbfb3f"/>
              <w:ind w:firstLine="57"/>
              <w:jc w:val="both"/>
              <w:rPr>
                <w:rFonts w:cs="Times New Roman"/>
              </w:rPr>
            </w:pPr>
            <w:hyperlink r:id="rId94" w:history="1">
              <w:r w:rsidR="005B3E44" w:rsidRPr="00E6043C">
                <w:rPr>
                  <w:rStyle w:val="c8c8c83ff1f1f13ff5f5f53feeeeee3fe4e4e43fededed3ffbfbfb3fe9e9e93ff2f2f23fe5e5e53feaeaea3ff1f1f13ff2f2f23f"/>
                  <w:rFonts w:ascii="Times New Roman" w:cs="Times New Roman"/>
                  <w:sz w:val="28"/>
                  <w:lang w:val="uk-UA"/>
                </w:rPr>
                <w:t>_</w:t>
              </w:r>
              <w:proofErr w:type="spellStart"/>
              <w:r w:rsidR="005B3E44" w:rsidRPr="00E6043C">
                <w:rPr>
                  <w:rStyle w:val="c8c8c83ff1f1f13ff5f5f53feeeeee3fe4e4e43fededed3ffbfbfb3fe9e9e93ff2f2f23fe5e5e53feaeaea3ff1f1f13ff2f2f23f"/>
                  <w:rFonts w:ascii="Times New Roman" w:cs="Times New Roman"/>
                  <w:sz w:val="28"/>
                  <w:lang w:val="uk-UA"/>
                </w:rPr>
                <w:t>Thread_local</w:t>
              </w:r>
              <w:proofErr w:type="spellEnd"/>
            </w:hyperlink>
            <w:r w:rsidR="005B3E44" w:rsidRPr="00E6043C">
              <w:rPr>
                <w:rFonts w:ascii="Times New Roman" w:cs="Times New Roman"/>
                <w:sz w:val="28"/>
                <w:lang w:val="uk-UA"/>
              </w:rPr>
              <w:t xml:space="preserve"> (</w:t>
            </w:r>
            <w:r w:rsidR="00485AF1" w:rsidRPr="00E6043C">
              <w:rPr>
                <w:rFonts w:ascii="Times New Roman" w:cs="Times New Roman"/>
                <w:sz w:val="28"/>
                <w:lang w:val="uk-UA"/>
              </w:rPr>
              <w:t>з</w:t>
            </w:r>
            <w:r w:rsidR="005B3E44" w:rsidRPr="00E6043C">
              <w:rPr>
                <w:rFonts w:ascii="Times New Roman" w:cs="Times New Roman"/>
                <w:sz w:val="28"/>
                <w:lang w:val="uk-UA"/>
              </w:rPr>
              <w:t xml:space="preserve"> C11) </w:t>
            </w:r>
          </w:p>
        </w:tc>
        <w:tc>
          <w:tcPr>
            <w:tcW w:w="4158" w:type="dxa"/>
            <w:tcMar>
              <w:top w:w="28" w:type="dxa"/>
              <w:left w:w="28" w:type="dxa"/>
              <w:bottom w:w="28" w:type="dxa"/>
              <w:right w:w="28" w:type="dxa"/>
            </w:tcMar>
            <w:vAlign w:val="center"/>
          </w:tcPr>
          <w:p w14:paraId="0E5C9056" w14:textId="77777777" w:rsidR="005B3E44" w:rsidRPr="00E6043C" w:rsidRDefault="00015FF7" w:rsidP="00BA261B">
            <w:pPr>
              <w:pStyle w:val="d1d1d13feeeeee3fe4e4e43fe5e5e53ff0f0f03fe6e6e63fe8e8e83fececec3feeeeee3fe5e5e53ff2f2f23fe0e0e03fe1e1e13febebeb3fe8e8e83ff6f6f63ffbfbfb3f"/>
              <w:ind w:firstLine="57"/>
              <w:jc w:val="both"/>
              <w:rPr>
                <w:rFonts w:cs="Times New Roman"/>
              </w:rPr>
            </w:pPr>
            <w:hyperlink r:id="rId95" w:history="1">
              <w:proofErr w:type="spellStart"/>
              <w:r w:rsidR="005B3E44" w:rsidRPr="00E6043C">
                <w:rPr>
                  <w:rStyle w:val="cdcdcd3fe5e5e53fefefef3ff0f0f03feeeeee3fefefef3feeeeee3ff0f0f03ff6f6f63fe8e8e83feeeeee3fededed3fe0e0e03febebeb3ffcfcfc3fededed3ffbfbfb3fe9e9e93ff2f2f23fe5e5e53feaeaea3ff1f1f13ff2f2f23f"/>
                  <w:rFonts w:ascii="Times New Roman" w:cs="Times New Roman"/>
                  <w:sz w:val="28"/>
                  <w:lang w:val="uk-UA"/>
                </w:rPr>
                <w:t>thread_local</w:t>
              </w:r>
              <w:proofErr w:type="spellEnd"/>
            </w:hyperlink>
            <w:r w:rsidR="005B3E44" w:rsidRPr="00E6043C">
              <w:rPr>
                <w:rFonts w:ascii="Times New Roman" w:cs="Times New Roman"/>
                <w:sz w:val="28"/>
                <w:lang w:val="uk-UA"/>
              </w:rPr>
              <w:t xml:space="preserve"> </w:t>
            </w:r>
          </w:p>
        </w:tc>
        <w:tc>
          <w:tcPr>
            <w:tcW w:w="2156" w:type="dxa"/>
            <w:tcMar>
              <w:top w:w="28" w:type="dxa"/>
              <w:left w:w="28" w:type="dxa"/>
              <w:bottom w:w="28" w:type="dxa"/>
              <w:right w:w="28" w:type="dxa"/>
            </w:tcMar>
            <w:vAlign w:val="center"/>
          </w:tcPr>
          <w:p w14:paraId="1019DDF4" w14:textId="77777777" w:rsidR="005B3E44" w:rsidRPr="00E6043C" w:rsidRDefault="005B3E44" w:rsidP="00BA261B">
            <w:pPr>
              <w:pStyle w:val="d1d1d13feeeeee3fe4e4e43fe5e5e53ff0f0f03fe6e6e63fe8e8e83fececec3feeeeee3fe5e5e53ff2f2f23fe0e0e03fe1e1e13febebeb3fe8e8e83ff6f6f63ffbfbfb3f"/>
              <w:ind w:firstLine="57"/>
              <w:jc w:val="both"/>
              <w:rPr>
                <w:rFonts w:cs="Times New Roman"/>
              </w:rPr>
            </w:pPr>
            <w:proofErr w:type="spellStart"/>
            <w:r w:rsidRPr="00E6043C">
              <w:rPr>
                <w:rStyle w:val="c8c8c83ff1f1f13ff5f5f53feeeeee3fe4e4e43fededed3ffbfbfb3fe9e9e93ff2f2f23fe5e5e53feaeaea3ff1f1f13ff2f2f23f"/>
                <w:rFonts w:ascii="Times New Roman" w:cs="Times New Roman"/>
                <w:sz w:val="28"/>
                <w:lang w:val="uk-UA"/>
              </w:rPr>
              <w:t>threads.h</w:t>
            </w:r>
            <w:proofErr w:type="spellEnd"/>
            <w:r w:rsidRPr="00E6043C">
              <w:rPr>
                <w:rFonts w:ascii="Times New Roman" w:cs="Times New Roman"/>
                <w:sz w:val="28"/>
                <w:lang w:val="uk-UA"/>
              </w:rPr>
              <w:t xml:space="preserve"> </w:t>
            </w:r>
          </w:p>
        </w:tc>
      </w:tr>
    </w:tbl>
    <w:p w14:paraId="6E9A2622" w14:textId="77777777" w:rsidR="005B3E44" w:rsidRPr="00E6043C" w:rsidRDefault="005B3E44" w:rsidP="00BA261B">
      <w:pPr>
        <w:pStyle w:val="TextBody"/>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auto"/>
        <w:ind w:firstLine="426"/>
        <w:jc w:val="both"/>
        <w:rPr>
          <w:rFonts w:ascii="Times New Roman" w:cs="Times New Roman"/>
          <w:sz w:val="28"/>
          <w:lang w:val="uk-UA"/>
        </w:rPr>
      </w:pPr>
    </w:p>
    <w:p w14:paraId="2AB5D579" w14:textId="77777777" w:rsidR="005B3E44" w:rsidRPr="00E6043C" w:rsidRDefault="005B3E44" w:rsidP="00BA261B">
      <w:pPr>
        <w:pStyle w:val="TextBody"/>
        <w:spacing w:after="0" w:line="240" w:lineRule="auto"/>
        <w:ind w:firstLine="426"/>
        <w:jc w:val="both"/>
        <w:rPr>
          <w:rFonts w:cs="Times New Roman"/>
          <w:lang w:val="ru-RU"/>
        </w:rPr>
      </w:pPr>
      <w:r w:rsidRPr="00E6043C">
        <w:rPr>
          <w:rFonts w:ascii="Times New Roman" w:cs="Times New Roman"/>
          <w:sz w:val="28"/>
          <w:lang w:val="uk-UA"/>
        </w:rPr>
        <w:t>Також</w:t>
      </w:r>
      <w:r w:rsidRPr="00E6043C">
        <w:rPr>
          <w:rFonts w:ascii="Times New Roman" w:cs="Times New Roman"/>
          <w:sz w:val="28"/>
          <w:lang w:val="uk-UA"/>
        </w:rPr>
        <w:t xml:space="preserve"> </w:t>
      </w:r>
      <w:r w:rsidRPr="00E6043C">
        <w:rPr>
          <w:rFonts w:ascii="Times New Roman" w:cs="Times New Roman"/>
          <w:sz w:val="28"/>
          <w:lang w:val="uk-UA"/>
        </w:rPr>
        <w:t>є</w:t>
      </w:r>
      <w:r w:rsidRPr="00E6043C">
        <w:rPr>
          <w:rFonts w:ascii="Times New Roman" w:cs="Times New Roman"/>
          <w:sz w:val="28"/>
          <w:lang w:val="uk-UA"/>
        </w:rPr>
        <w:t xml:space="preserve"> </w:t>
      </w:r>
      <w:proofErr w:type="spellStart"/>
      <w:r w:rsidRPr="00E6043C">
        <w:rPr>
          <w:rFonts w:ascii="Times New Roman" w:cs="Times New Roman"/>
          <w:sz w:val="28"/>
          <w:lang w:val="uk-UA"/>
        </w:rPr>
        <w:t>спецсимволи</w:t>
      </w:r>
      <w:proofErr w:type="spellEnd"/>
      <w:r w:rsidRPr="00E6043C">
        <w:rPr>
          <w:rFonts w:ascii="Times New Roman" w:cs="Times New Roman"/>
          <w:sz w:val="28"/>
          <w:lang w:val="uk-UA"/>
        </w:rPr>
        <w:t xml:space="preserve"> </w:t>
      </w:r>
      <w:r w:rsidRPr="00E6043C">
        <w:rPr>
          <w:rFonts w:ascii="Times New Roman" w:cs="Times New Roman"/>
          <w:sz w:val="28"/>
          <w:lang w:val="uk-UA"/>
        </w:rPr>
        <w:t>диграфи</w:t>
      </w:r>
      <w:r w:rsidRPr="00E6043C">
        <w:rPr>
          <w:rFonts w:ascii="Times New Roman" w:cs="Times New Roman"/>
          <w:sz w:val="28"/>
          <w:lang w:val="uk-UA"/>
        </w:rPr>
        <w:t xml:space="preserve">  </w:t>
      </w:r>
      <w:r w:rsidRPr="00E6043C">
        <w:rPr>
          <w:rStyle w:val="c8c8c83ff1f1f13ff5f5f53feeeeee3fe4e4e43fededed3ffbfbfb3fe9e9e93ff2f2f23fe5e5e53feaeaea3ff1f1f13ff2f2f23f"/>
          <w:rFonts w:ascii="Times New Roman" w:cs="Times New Roman"/>
          <w:sz w:val="28"/>
          <w:lang w:val="uk-UA"/>
        </w:rPr>
        <w:t>&lt;%</w:t>
      </w:r>
      <w:r w:rsidRPr="00E6043C">
        <w:rPr>
          <w:rFonts w:ascii="Times New Roman" w:cs="Times New Roman"/>
          <w:sz w:val="28"/>
          <w:lang w:val="uk-UA"/>
        </w:rPr>
        <w:t xml:space="preserve">, </w:t>
      </w:r>
      <w:r w:rsidRPr="00E6043C">
        <w:rPr>
          <w:rStyle w:val="c8c8c83ff1f1f13ff5f5f53feeeeee3fe4e4e43fededed3ffbfbfb3fe9e9e93ff2f2f23fe5e5e53feaeaea3ff1f1f13ff2f2f23f"/>
          <w:rFonts w:ascii="Times New Roman" w:cs="Times New Roman"/>
          <w:sz w:val="28"/>
          <w:lang w:val="uk-UA"/>
        </w:rPr>
        <w:t>%&gt;</w:t>
      </w:r>
      <w:r w:rsidRPr="00E6043C">
        <w:rPr>
          <w:rFonts w:ascii="Times New Roman" w:cs="Times New Roman"/>
          <w:sz w:val="28"/>
          <w:lang w:val="uk-UA"/>
        </w:rPr>
        <w:t xml:space="preserve">, </w:t>
      </w:r>
      <w:r w:rsidRPr="00E6043C">
        <w:rPr>
          <w:rStyle w:val="c8c8c83ff1f1f13ff5f5f53feeeeee3fe4e4e43fededed3ffbfbfb3fe9e9e93ff2f2f23fe5e5e53feaeaea3ff1f1f13ff2f2f23f"/>
          <w:rFonts w:ascii="Times New Roman" w:cs="Times New Roman"/>
          <w:sz w:val="28"/>
          <w:lang w:val="uk-UA"/>
        </w:rPr>
        <w:t>&lt;:</w:t>
      </w:r>
      <w:r w:rsidRPr="00E6043C">
        <w:rPr>
          <w:rFonts w:ascii="Times New Roman" w:cs="Times New Roman"/>
          <w:sz w:val="28"/>
          <w:lang w:val="uk-UA"/>
        </w:rPr>
        <w:t xml:space="preserve">, </w:t>
      </w:r>
      <w:r w:rsidRPr="00E6043C">
        <w:rPr>
          <w:rStyle w:val="c8c8c83ff1f1f13ff5f5f53feeeeee3fe4e4e43fededed3ffbfbfb3fe9e9e93ff2f2f23fe5e5e53feaeaea3ff1f1f13ff2f2f23f"/>
          <w:rFonts w:ascii="Times New Roman" w:cs="Times New Roman"/>
          <w:sz w:val="28"/>
          <w:lang w:val="uk-UA"/>
        </w:rPr>
        <w:t>:&gt;</w:t>
      </w:r>
      <w:r w:rsidRPr="00E6043C">
        <w:rPr>
          <w:rFonts w:ascii="Times New Roman" w:cs="Times New Roman"/>
          <w:sz w:val="28"/>
          <w:lang w:val="uk-UA"/>
        </w:rPr>
        <w:t xml:space="preserve">, </w:t>
      </w:r>
      <w:r w:rsidRPr="00E6043C">
        <w:rPr>
          <w:rStyle w:val="c8c8c83ff1f1f13ff5f5f53feeeeee3fe4e4e43fededed3ffbfbfb3fe9e9e93ff2f2f23fe5e5e53feaeaea3ff1f1f13ff2f2f23f"/>
          <w:rFonts w:ascii="Times New Roman" w:cs="Times New Roman"/>
          <w:sz w:val="28"/>
          <w:lang w:val="uk-UA"/>
        </w:rPr>
        <w:t>%:</w:t>
      </w:r>
      <w:r w:rsidRPr="00E6043C">
        <w:rPr>
          <w:rFonts w:ascii="Times New Roman" w:cs="Times New Roman"/>
          <w:sz w:val="28"/>
          <w:lang w:val="uk-UA"/>
        </w:rPr>
        <w:t xml:space="preserve">, </w:t>
      </w:r>
      <w:r w:rsidRPr="00E6043C">
        <w:rPr>
          <w:rFonts w:ascii="Times New Roman" w:cs="Times New Roman"/>
          <w:sz w:val="28"/>
          <w:lang w:val="uk-UA"/>
        </w:rPr>
        <w:t>та</w:t>
      </w:r>
      <w:r w:rsidRPr="00E6043C">
        <w:rPr>
          <w:rFonts w:ascii="Times New Roman" w:cs="Times New Roman"/>
          <w:sz w:val="28"/>
          <w:lang w:val="uk-UA"/>
        </w:rPr>
        <w:t xml:space="preserve"> </w:t>
      </w:r>
      <w:r w:rsidRPr="00E6043C">
        <w:rPr>
          <w:rStyle w:val="c8c8c83ff1f1f13ff5f5f53feeeeee3fe4e4e43fededed3ffbfbfb3fe9e9e93ff2f2f23fe5e5e53feaeaea3ff1f1f13ff2f2f23f"/>
          <w:rFonts w:ascii="Times New Roman" w:cs="Times New Roman"/>
          <w:sz w:val="28"/>
          <w:lang w:val="uk-UA"/>
        </w:rPr>
        <w:t>%:%:</w:t>
      </w:r>
      <w:r w:rsidRPr="00E6043C">
        <w:rPr>
          <w:rFonts w:ascii="Times New Roman" w:cs="Times New Roman"/>
          <w:sz w:val="28"/>
          <w:lang w:val="uk-UA"/>
        </w:rPr>
        <w:t xml:space="preserve"> </w:t>
      </w:r>
      <w:r w:rsidRPr="00E6043C">
        <w:rPr>
          <w:rFonts w:ascii="Times New Roman" w:cs="Times New Roman"/>
          <w:sz w:val="28"/>
          <w:lang w:val="uk-UA"/>
        </w:rPr>
        <w:t>що</w:t>
      </w:r>
      <w:r w:rsidRPr="00E6043C">
        <w:rPr>
          <w:rFonts w:ascii="Times New Roman" w:cs="Times New Roman"/>
          <w:sz w:val="28"/>
          <w:lang w:val="uk-UA"/>
        </w:rPr>
        <w:t xml:space="preserve"> </w:t>
      </w:r>
      <w:r w:rsidRPr="00E6043C">
        <w:rPr>
          <w:rFonts w:ascii="Times New Roman" w:cs="Times New Roman"/>
          <w:sz w:val="28"/>
          <w:lang w:val="uk-UA"/>
        </w:rPr>
        <w:t>представляють</w:t>
      </w:r>
      <w:r w:rsidRPr="00E6043C">
        <w:rPr>
          <w:rFonts w:ascii="Times New Roman" w:cs="Times New Roman"/>
          <w:sz w:val="28"/>
          <w:lang w:val="uk-UA"/>
        </w:rPr>
        <w:t xml:space="preserve"> </w:t>
      </w:r>
      <w:r w:rsidRPr="00E6043C">
        <w:rPr>
          <w:rFonts w:ascii="Times New Roman" w:cs="Times New Roman"/>
          <w:sz w:val="28"/>
          <w:lang w:val="uk-UA"/>
        </w:rPr>
        <w:t>альтернативи</w:t>
      </w:r>
      <w:r w:rsidRPr="00E6043C">
        <w:rPr>
          <w:rFonts w:ascii="Times New Roman" w:cs="Times New Roman"/>
          <w:sz w:val="28"/>
          <w:lang w:val="uk-UA"/>
        </w:rPr>
        <w:t xml:space="preserve"> </w:t>
      </w:r>
      <w:r w:rsidRPr="00E6043C">
        <w:rPr>
          <w:rFonts w:ascii="Times New Roman" w:cs="Times New Roman"/>
          <w:sz w:val="28"/>
          <w:lang w:val="uk-UA"/>
        </w:rPr>
        <w:t>звичайним</w:t>
      </w:r>
      <w:r w:rsidRPr="00E6043C">
        <w:rPr>
          <w:rFonts w:ascii="Times New Roman" w:cs="Times New Roman"/>
          <w:sz w:val="28"/>
          <w:lang w:val="uk-UA"/>
        </w:rPr>
        <w:t xml:space="preserve"> </w:t>
      </w:r>
      <w:r w:rsidRPr="00E6043C">
        <w:rPr>
          <w:rFonts w:ascii="Times New Roman" w:cs="Times New Roman"/>
          <w:sz w:val="28"/>
          <w:lang w:val="uk-UA"/>
        </w:rPr>
        <w:t>токенам</w:t>
      </w:r>
      <w:r w:rsidRPr="00E6043C">
        <w:rPr>
          <w:rFonts w:ascii="Times New Roman" w:cs="Times New Roman"/>
          <w:sz w:val="28"/>
          <w:lang w:val="uk-UA"/>
        </w:rPr>
        <w:t>.</w:t>
      </w:r>
    </w:p>
    <w:p w14:paraId="1CCB44D2" w14:textId="77777777" w:rsidR="005B3E44" w:rsidRPr="00E6043C" w:rsidRDefault="005B3E44" w:rsidP="00BA261B">
      <w:pPr>
        <w:pStyle w:val="TextBody"/>
        <w:spacing w:after="0" w:line="240" w:lineRule="auto"/>
        <w:ind w:firstLine="426"/>
        <w:jc w:val="both"/>
        <w:rPr>
          <w:rFonts w:cs="Times New Roman"/>
          <w:lang w:val="ru-RU"/>
        </w:rPr>
      </w:pPr>
      <w:r w:rsidRPr="00E6043C">
        <w:rPr>
          <w:rFonts w:ascii="Times New Roman" w:cs="Times New Roman"/>
          <w:sz w:val="28"/>
          <w:lang w:val="uk-UA"/>
        </w:rPr>
        <w:t>Директиви</w:t>
      </w:r>
      <w:r w:rsidRPr="00E6043C">
        <w:rPr>
          <w:rFonts w:ascii="Times New Roman" w:cs="Times New Roman"/>
          <w:sz w:val="28"/>
          <w:lang w:val="uk-UA"/>
        </w:rPr>
        <w:t xml:space="preserve">, </w:t>
      </w:r>
      <w:r w:rsidRPr="00E6043C">
        <w:rPr>
          <w:rFonts w:ascii="Times New Roman" w:cs="Times New Roman"/>
          <w:sz w:val="28"/>
          <w:lang w:val="uk-UA"/>
        </w:rPr>
        <w:t>що</w:t>
      </w:r>
      <w:r w:rsidRPr="00E6043C">
        <w:rPr>
          <w:rFonts w:ascii="Times New Roman" w:cs="Times New Roman"/>
          <w:sz w:val="28"/>
          <w:lang w:val="uk-UA"/>
        </w:rPr>
        <w:t xml:space="preserve"> </w:t>
      </w:r>
      <w:r w:rsidRPr="00E6043C">
        <w:rPr>
          <w:rFonts w:ascii="Times New Roman" w:cs="Times New Roman"/>
          <w:sz w:val="28"/>
          <w:lang w:val="uk-UA"/>
        </w:rPr>
        <w:t>відповідають</w:t>
      </w:r>
      <w:r w:rsidRPr="00E6043C">
        <w:rPr>
          <w:rFonts w:ascii="Times New Roman" w:cs="Times New Roman"/>
          <w:sz w:val="28"/>
          <w:lang w:val="uk-UA"/>
        </w:rPr>
        <w:t xml:space="preserve"> </w:t>
      </w:r>
      <w:r w:rsidRPr="00E6043C">
        <w:rPr>
          <w:rFonts w:ascii="Times New Roman" w:cs="Times New Roman"/>
          <w:sz w:val="28"/>
          <w:lang w:val="uk-UA"/>
        </w:rPr>
        <w:t>макросам</w:t>
      </w:r>
      <w:r w:rsidRPr="00E6043C">
        <w:rPr>
          <w:rFonts w:ascii="Times New Roman" w:cs="Times New Roman"/>
          <w:sz w:val="28"/>
          <w:lang w:val="uk-UA"/>
        </w:rPr>
        <w:t xml:space="preserve"> (</w:t>
      </w:r>
      <w:r w:rsidRPr="00E6043C">
        <w:rPr>
          <w:rFonts w:ascii="Times New Roman" w:cs="Times New Roman"/>
          <w:sz w:val="28"/>
          <w:lang w:val="uk-UA"/>
        </w:rPr>
        <w:t>перед</w:t>
      </w:r>
      <w:r w:rsidRPr="00E6043C">
        <w:rPr>
          <w:rFonts w:ascii="Times New Roman" w:cs="Times New Roman"/>
          <w:sz w:val="28"/>
          <w:lang w:val="uk-UA"/>
        </w:rPr>
        <w:t xml:space="preserve"> </w:t>
      </w:r>
      <w:r w:rsidRPr="00E6043C">
        <w:rPr>
          <w:rFonts w:ascii="Times New Roman" w:cs="Times New Roman"/>
          <w:sz w:val="28"/>
          <w:lang w:val="uk-UA"/>
        </w:rPr>
        <w:t>ними</w:t>
      </w:r>
      <w:r w:rsidRPr="00E6043C">
        <w:rPr>
          <w:rFonts w:ascii="Times New Roman" w:cs="Times New Roman"/>
          <w:sz w:val="28"/>
          <w:lang w:val="uk-UA"/>
        </w:rPr>
        <w:t xml:space="preserve"> </w:t>
      </w:r>
      <w:r w:rsidRPr="00E6043C">
        <w:rPr>
          <w:rFonts w:ascii="Times New Roman" w:cs="Times New Roman"/>
          <w:sz w:val="28"/>
          <w:lang w:val="uk-UA"/>
        </w:rPr>
        <w:t>стоїть</w:t>
      </w:r>
      <w:r w:rsidRPr="00E6043C">
        <w:rPr>
          <w:rFonts w:ascii="Times New Roman" w:cs="Times New Roman"/>
          <w:sz w:val="28"/>
          <w:lang w:val="uk-UA"/>
        </w:rPr>
        <w:t xml:space="preserve"> </w:t>
      </w:r>
      <w:r w:rsidRPr="00E6043C">
        <w:rPr>
          <w:rFonts w:ascii="Times New Roman" w:cs="Times New Roman"/>
          <w:sz w:val="28"/>
          <w:lang w:val="uk-UA"/>
        </w:rPr>
        <w:t>символ</w:t>
      </w:r>
      <w:r w:rsidRPr="00E6043C">
        <w:rPr>
          <w:rFonts w:ascii="Times New Roman" w:cs="Times New Roman"/>
          <w:sz w:val="28"/>
          <w:lang w:val="uk-UA"/>
        </w:rPr>
        <w:t xml:space="preserve"> #): </w:t>
      </w:r>
    </w:p>
    <w:tbl>
      <w:tblPr>
        <w:tblW w:w="0" w:type="auto"/>
        <w:tblInd w:w="28" w:type="dxa"/>
        <w:tblLayout w:type="fixed"/>
        <w:tblCellMar>
          <w:left w:w="0" w:type="dxa"/>
          <w:right w:w="0" w:type="dxa"/>
        </w:tblCellMar>
        <w:tblLook w:val="0000" w:firstRow="0" w:lastRow="0" w:firstColumn="0" w:lastColumn="0" w:noHBand="0" w:noVBand="0"/>
      </w:tblPr>
      <w:tblGrid>
        <w:gridCol w:w="3450"/>
        <w:gridCol w:w="2826"/>
        <w:gridCol w:w="3369"/>
      </w:tblGrid>
      <w:tr w:rsidR="005B3E44" w14:paraId="4B23EF2A" w14:textId="77777777">
        <w:tc>
          <w:tcPr>
            <w:tcW w:w="3450" w:type="dxa"/>
            <w:tcBorders>
              <w:top w:val="nil"/>
              <w:left w:val="nil"/>
              <w:bottom w:val="nil"/>
              <w:right w:val="nil"/>
            </w:tcBorders>
            <w:tcMar>
              <w:top w:w="28" w:type="dxa"/>
              <w:left w:w="28" w:type="dxa"/>
              <w:bottom w:w="28" w:type="dxa"/>
              <w:right w:w="28" w:type="dxa"/>
            </w:tcMar>
            <w:vAlign w:val="center"/>
          </w:tcPr>
          <w:p w14:paraId="3D1BF92A" w14:textId="77777777" w:rsidR="005B3E44" w:rsidRPr="00E6043C" w:rsidRDefault="00015FF7" w:rsidP="00BA261B">
            <w:pPr>
              <w:pStyle w:val="d1d1d13feeeeee3fe4e4e43fe5e5e53ff0f0f03fe6e6e63fe8e8e83fececec3feeeeee3fe5e5e53ff2f2f23fe0e0e03fe1e1e13febebeb3fe8e8e83ff6f6f63ffbfbfb3f"/>
              <w:jc w:val="both"/>
              <w:rPr>
                <w:rFonts w:cs="Times New Roman"/>
                <w:color w:val="002060"/>
              </w:rPr>
            </w:pPr>
            <w:hyperlink r:id="rId96" w:history="1">
              <w:proofErr w:type="spellStart"/>
              <w:r w:rsidR="005B3E44" w:rsidRPr="00E6043C">
                <w:rPr>
                  <w:rStyle w:val="cdcdcd3fe5e5e53fefefef3ff0f0f03feeeeee3fefefef3feeeeee3ff0f0f03ff6f6f63fe8e8e83feeeeee3fededed3fe0e0e03febebeb3ffcfcfc3fededed3ffbfbfb3fe9e9e93ff2f2f23fe5e5e53feaeaea3ff1f1f13ff2f2f23f"/>
                  <w:rFonts w:ascii="Times New Roman" w:cs="Times New Roman"/>
                  <w:color w:val="002060"/>
                  <w:sz w:val="28"/>
                  <w:lang w:val="uk-UA"/>
                </w:rPr>
                <w:t>if</w:t>
              </w:r>
              <w:proofErr w:type="spellEnd"/>
            </w:hyperlink>
            <w:r w:rsidR="005B3E44" w:rsidRPr="00E6043C">
              <w:rPr>
                <w:rFonts w:cs="Times New Roman"/>
                <w:color w:val="002060"/>
              </w:rPr>
              <w:br/>
            </w:r>
            <w:hyperlink r:id="rId97" w:history="1">
              <w:proofErr w:type="spellStart"/>
              <w:r w:rsidR="005B3E44" w:rsidRPr="00E6043C">
                <w:rPr>
                  <w:rStyle w:val="cdcdcd3fe5e5e53fefefef3ff0f0f03feeeeee3fefefef3feeeeee3ff0f0f03ff6f6f63fe8e8e83feeeeee3fededed3fe0e0e03febebeb3ffcfcfc3fededed3ffbfbfb3fe9e9e93ff2f2f23fe5e5e53feaeaea3ff1f1f13ff2f2f23f"/>
                  <w:rFonts w:ascii="Times New Roman" w:cs="Times New Roman"/>
                  <w:color w:val="002060"/>
                  <w:sz w:val="28"/>
                  <w:lang w:val="uk-UA"/>
                </w:rPr>
                <w:t>elif</w:t>
              </w:r>
              <w:proofErr w:type="spellEnd"/>
            </w:hyperlink>
            <w:r w:rsidR="005B3E44" w:rsidRPr="00E6043C">
              <w:rPr>
                <w:rFonts w:cs="Times New Roman"/>
                <w:color w:val="002060"/>
              </w:rPr>
              <w:br/>
            </w:r>
            <w:hyperlink r:id="rId98" w:history="1">
              <w:proofErr w:type="spellStart"/>
              <w:r w:rsidR="005B3E44" w:rsidRPr="00E6043C">
                <w:rPr>
                  <w:rStyle w:val="cdcdcd3fe5e5e53fefefef3ff0f0f03feeeeee3fefefef3feeeeee3ff0f0f03ff6f6f63fe8e8e83feeeeee3fededed3fe0e0e03febebeb3ffcfcfc3fededed3ffbfbfb3fe9e9e93ff2f2f23fe5e5e53feaeaea3ff1f1f13ff2f2f23f"/>
                  <w:rFonts w:ascii="Times New Roman" w:cs="Times New Roman"/>
                  <w:color w:val="002060"/>
                  <w:sz w:val="28"/>
                  <w:lang w:val="uk-UA"/>
                </w:rPr>
                <w:t>else</w:t>
              </w:r>
              <w:proofErr w:type="spellEnd"/>
            </w:hyperlink>
            <w:r w:rsidR="005B3E44" w:rsidRPr="00E6043C">
              <w:rPr>
                <w:rFonts w:cs="Times New Roman"/>
                <w:color w:val="002060"/>
              </w:rPr>
              <w:br/>
            </w:r>
            <w:hyperlink r:id="rId99" w:history="1">
              <w:proofErr w:type="spellStart"/>
              <w:r w:rsidR="005B3E44" w:rsidRPr="00E6043C">
                <w:rPr>
                  <w:rStyle w:val="cdcdcd3fe5e5e53fefefef3ff0f0f03feeeeee3fefefef3feeeeee3ff0f0f03ff6f6f63fe8e8e83feeeeee3fededed3fe0e0e03febebeb3ffcfcfc3fededed3ffbfbfb3fe9e9e93ff2f2f23fe5e5e53feaeaea3ff1f1f13ff2f2f23f"/>
                  <w:rFonts w:ascii="Times New Roman" w:cs="Times New Roman"/>
                  <w:color w:val="002060"/>
                  <w:sz w:val="28"/>
                  <w:lang w:val="uk-UA"/>
                </w:rPr>
                <w:t>endif</w:t>
              </w:r>
              <w:proofErr w:type="spellEnd"/>
            </w:hyperlink>
            <w:r w:rsidR="005B3E44" w:rsidRPr="00E6043C">
              <w:rPr>
                <w:rFonts w:cs="Times New Roman"/>
                <w:color w:val="002060"/>
              </w:rPr>
              <w:br/>
            </w:r>
            <w:hyperlink r:id="rId100" w:history="1">
              <w:proofErr w:type="spellStart"/>
              <w:r w:rsidR="005B3E44" w:rsidRPr="00E6043C">
                <w:rPr>
                  <w:rStyle w:val="cdcdcd3fe5e5e53fefefef3ff0f0f03feeeeee3fefefef3feeeeee3ff0f0f03ff6f6f63fe8e8e83feeeeee3fededed3fe0e0e03febebeb3ffcfcfc3fededed3ffbfbfb3fe9e9e93ff2f2f23fe5e5e53feaeaea3ff1f1f13ff2f2f23f"/>
                  <w:rFonts w:ascii="Times New Roman" w:cs="Times New Roman"/>
                  <w:color w:val="002060"/>
                  <w:sz w:val="28"/>
                  <w:lang w:val="uk-UA"/>
                </w:rPr>
                <w:t>defined</w:t>
              </w:r>
              <w:proofErr w:type="spellEnd"/>
            </w:hyperlink>
            <w:r w:rsidR="005B3E44" w:rsidRPr="00E6043C">
              <w:rPr>
                <w:rFonts w:ascii="Times New Roman" w:cs="Times New Roman"/>
                <w:color w:val="002060"/>
                <w:sz w:val="28"/>
                <w:lang w:val="uk-UA"/>
              </w:rPr>
              <w:t xml:space="preserve"> </w:t>
            </w:r>
          </w:p>
        </w:tc>
        <w:tc>
          <w:tcPr>
            <w:tcW w:w="2826" w:type="dxa"/>
            <w:tcBorders>
              <w:top w:val="nil"/>
              <w:left w:val="nil"/>
              <w:bottom w:val="nil"/>
              <w:right w:val="nil"/>
            </w:tcBorders>
            <w:tcMar>
              <w:top w:w="28" w:type="dxa"/>
              <w:left w:w="28" w:type="dxa"/>
              <w:bottom w:w="28" w:type="dxa"/>
              <w:right w:w="28" w:type="dxa"/>
            </w:tcMar>
            <w:vAlign w:val="center"/>
          </w:tcPr>
          <w:p w14:paraId="7532A808" w14:textId="77777777" w:rsidR="005B3E44" w:rsidRPr="00E6043C" w:rsidRDefault="00015FF7" w:rsidP="00BA261B">
            <w:pPr>
              <w:pStyle w:val="d1d1d13feeeeee3fe4e4e43fe5e5e53ff0f0f03fe6e6e63fe8e8e83fececec3feeeeee3fe5e5e53ff2f2f23fe0e0e03fe1e1e13febebeb3fe8e8e83ff6f6f63ffbfbfb3f"/>
              <w:jc w:val="both"/>
              <w:rPr>
                <w:rFonts w:cs="Times New Roman"/>
                <w:color w:val="002060"/>
              </w:rPr>
            </w:pPr>
            <w:hyperlink r:id="rId101" w:history="1">
              <w:proofErr w:type="spellStart"/>
              <w:r w:rsidR="005B3E44" w:rsidRPr="00E6043C">
                <w:rPr>
                  <w:rStyle w:val="cdcdcd3fe5e5e53fefefef3ff0f0f03feeeeee3fefefef3feeeeee3ff0f0f03ff6f6f63fe8e8e83feeeeee3fededed3fe0e0e03febebeb3ffcfcfc3fededed3ffbfbfb3fe9e9e93ff2f2f23fe5e5e53feaeaea3ff1f1f13ff2f2f23f"/>
                  <w:rFonts w:ascii="Times New Roman" w:cs="Times New Roman"/>
                  <w:color w:val="002060"/>
                  <w:sz w:val="28"/>
                  <w:lang w:val="uk-UA"/>
                </w:rPr>
                <w:t>ifdef</w:t>
              </w:r>
              <w:proofErr w:type="spellEnd"/>
            </w:hyperlink>
            <w:r w:rsidR="005B3E44" w:rsidRPr="00E6043C">
              <w:rPr>
                <w:rFonts w:cs="Times New Roman"/>
                <w:color w:val="002060"/>
              </w:rPr>
              <w:br/>
            </w:r>
            <w:hyperlink r:id="rId102" w:history="1">
              <w:proofErr w:type="spellStart"/>
              <w:r w:rsidR="005B3E44" w:rsidRPr="00E6043C">
                <w:rPr>
                  <w:rStyle w:val="cdcdcd3fe5e5e53fefefef3ff0f0f03feeeeee3fefefef3feeeeee3ff0f0f03ff6f6f63fe8e8e83feeeeee3fededed3fe0e0e03febebeb3ffcfcfc3fededed3ffbfbfb3fe9e9e93ff2f2f23fe5e5e53feaeaea3ff1f1f13ff2f2f23f"/>
                  <w:rFonts w:ascii="Times New Roman" w:cs="Times New Roman"/>
                  <w:color w:val="002060"/>
                  <w:sz w:val="28"/>
                  <w:lang w:val="uk-UA"/>
                </w:rPr>
                <w:t>ifndef</w:t>
              </w:r>
              <w:proofErr w:type="spellEnd"/>
            </w:hyperlink>
            <w:r w:rsidR="005B3E44" w:rsidRPr="00E6043C">
              <w:rPr>
                <w:rFonts w:cs="Times New Roman"/>
                <w:color w:val="002060"/>
              </w:rPr>
              <w:br/>
            </w:r>
            <w:hyperlink r:id="rId103" w:history="1">
              <w:proofErr w:type="spellStart"/>
              <w:r w:rsidR="005B3E44" w:rsidRPr="00E6043C">
                <w:rPr>
                  <w:rStyle w:val="cdcdcd3fe5e5e53fefefef3ff0f0f03feeeeee3fefefef3feeeeee3ff0f0f03ff6f6f63fe8e8e83feeeeee3fededed3fe0e0e03febebeb3ffcfcfc3fededed3ffbfbfb3fe9e9e93ff2f2f23fe5e5e53feaeaea3ff1f1f13ff2f2f23f"/>
                  <w:rFonts w:ascii="Times New Roman" w:cs="Times New Roman"/>
                  <w:color w:val="002060"/>
                  <w:sz w:val="28"/>
                  <w:lang w:val="uk-UA"/>
                </w:rPr>
                <w:t>define</w:t>
              </w:r>
              <w:proofErr w:type="spellEnd"/>
            </w:hyperlink>
            <w:r w:rsidR="005B3E44" w:rsidRPr="00E6043C">
              <w:rPr>
                <w:rFonts w:cs="Times New Roman"/>
                <w:color w:val="002060"/>
              </w:rPr>
              <w:br/>
            </w:r>
            <w:hyperlink r:id="rId104" w:history="1">
              <w:proofErr w:type="spellStart"/>
              <w:r w:rsidR="005B3E44" w:rsidRPr="00E6043C">
                <w:rPr>
                  <w:rStyle w:val="cdcdcd3fe5e5e53fefefef3ff0f0f03feeeeee3fefefef3feeeeee3ff0f0f03ff6f6f63fe8e8e83feeeeee3fededed3fe0e0e03febebeb3ffcfcfc3fededed3ffbfbfb3fe9e9e93ff2f2f23fe5e5e53feaeaea3ff1f1f13ff2f2f23f"/>
                  <w:rFonts w:ascii="Times New Roman" w:cs="Times New Roman"/>
                  <w:color w:val="002060"/>
                  <w:sz w:val="28"/>
                  <w:lang w:val="uk-UA"/>
                </w:rPr>
                <w:t>undef</w:t>
              </w:r>
              <w:proofErr w:type="spellEnd"/>
            </w:hyperlink>
          </w:p>
        </w:tc>
        <w:tc>
          <w:tcPr>
            <w:tcW w:w="3369" w:type="dxa"/>
            <w:tcBorders>
              <w:top w:val="nil"/>
              <w:left w:val="nil"/>
              <w:bottom w:val="nil"/>
              <w:right w:val="nil"/>
            </w:tcBorders>
            <w:tcMar>
              <w:top w:w="28" w:type="dxa"/>
              <w:left w:w="28" w:type="dxa"/>
              <w:bottom w:w="28" w:type="dxa"/>
              <w:right w:w="28" w:type="dxa"/>
            </w:tcMar>
            <w:vAlign w:val="center"/>
          </w:tcPr>
          <w:p w14:paraId="33652AB3" w14:textId="77777777" w:rsidR="005B3E44" w:rsidRPr="00E6043C" w:rsidRDefault="00015FF7" w:rsidP="00BA261B">
            <w:pPr>
              <w:pStyle w:val="d1d1d13feeeeee3fe4e4e43fe5e5e53ff0f0f03fe6e6e63fe8e8e83fececec3feeeeee3fe5e5e53ff2f2f23fe0e0e03fe1e1e13febebeb3fe8e8e83ff6f6f63ffbfbfb3f"/>
              <w:jc w:val="both"/>
              <w:rPr>
                <w:rFonts w:cs="Times New Roman"/>
                <w:color w:val="002060"/>
              </w:rPr>
            </w:pPr>
            <w:hyperlink r:id="rId105" w:history="1">
              <w:proofErr w:type="spellStart"/>
              <w:r w:rsidR="005B3E44" w:rsidRPr="00E6043C">
                <w:rPr>
                  <w:rStyle w:val="cdcdcd3fe5e5e53fefefef3ff0f0f03feeeeee3fefefef3feeeeee3ff0f0f03ff6f6f63fe8e8e83feeeeee3fededed3fe0e0e03febebeb3ffcfcfc3fededed3ffbfbfb3fe9e9e93ff2f2f23fe5e5e53feaeaea3ff1f1f13ff2f2f23f"/>
                  <w:rFonts w:ascii="Times New Roman" w:cs="Times New Roman"/>
                  <w:color w:val="002060"/>
                  <w:sz w:val="28"/>
                  <w:lang w:val="uk-UA"/>
                </w:rPr>
                <w:t>include</w:t>
              </w:r>
              <w:proofErr w:type="spellEnd"/>
            </w:hyperlink>
            <w:r w:rsidR="005B3E44" w:rsidRPr="00E6043C">
              <w:rPr>
                <w:rFonts w:cs="Times New Roman"/>
                <w:color w:val="002060"/>
              </w:rPr>
              <w:br/>
            </w:r>
            <w:hyperlink r:id="rId106" w:history="1">
              <w:proofErr w:type="spellStart"/>
              <w:r w:rsidR="005B3E44" w:rsidRPr="00E6043C">
                <w:rPr>
                  <w:rStyle w:val="cdcdcd3fe5e5e53fefefef3ff0f0f03feeeeee3fefefef3feeeeee3ff0f0f03ff6f6f63fe8e8e83feeeeee3fededed3fe0e0e03febebeb3ffcfcfc3fededed3ffbfbfb3fe9e9e93ff2f2f23fe5e5e53feaeaea3ff1f1f13ff2f2f23f"/>
                  <w:rFonts w:ascii="Times New Roman" w:cs="Times New Roman"/>
                  <w:color w:val="002060"/>
                  <w:sz w:val="28"/>
                  <w:lang w:val="uk-UA"/>
                </w:rPr>
                <w:t>line</w:t>
              </w:r>
              <w:proofErr w:type="spellEnd"/>
            </w:hyperlink>
            <w:r w:rsidR="005B3E44" w:rsidRPr="00E6043C">
              <w:rPr>
                <w:rFonts w:cs="Times New Roman"/>
                <w:color w:val="002060"/>
              </w:rPr>
              <w:br/>
            </w:r>
            <w:hyperlink r:id="rId107" w:history="1">
              <w:proofErr w:type="spellStart"/>
              <w:r w:rsidR="005B3E44" w:rsidRPr="00E6043C">
                <w:rPr>
                  <w:rStyle w:val="cdcdcd3fe5e5e53fefefef3ff0f0f03feeeeee3fefefef3feeeeee3ff0f0f03ff6f6f63fe8e8e83feeeeee3fededed3fe0e0e03febebeb3ffcfcfc3fededed3ffbfbfb3fe9e9e93ff2f2f23fe5e5e53feaeaea3ff1f1f13ff2f2f23f"/>
                  <w:rFonts w:ascii="Times New Roman" w:cs="Times New Roman"/>
                  <w:color w:val="002060"/>
                  <w:sz w:val="28"/>
                  <w:lang w:val="uk-UA"/>
                </w:rPr>
                <w:t>error</w:t>
              </w:r>
              <w:proofErr w:type="spellEnd"/>
            </w:hyperlink>
            <w:r w:rsidR="005B3E44" w:rsidRPr="00E6043C">
              <w:rPr>
                <w:rFonts w:cs="Times New Roman"/>
                <w:color w:val="002060"/>
              </w:rPr>
              <w:br/>
            </w:r>
            <w:hyperlink r:id="rId108" w:history="1">
              <w:proofErr w:type="spellStart"/>
              <w:r w:rsidR="005B3E44" w:rsidRPr="00E6043C">
                <w:rPr>
                  <w:rStyle w:val="cdcdcd3fe5e5e53fefefef3ff0f0f03feeeeee3fefefef3feeeeee3ff0f0f03ff6f6f63fe8e8e83feeeeee3fededed3fe0e0e03febebeb3ffcfcfc3fededed3ffbfbfb3fe9e9e93ff2f2f23fe5e5e53feaeaea3ff1f1f13ff2f2f23f"/>
                  <w:rFonts w:ascii="Times New Roman" w:cs="Times New Roman"/>
                  <w:color w:val="002060"/>
                  <w:sz w:val="28"/>
                  <w:lang w:val="uk-UA"/>
                </w:rPr>
                <w:t>pragma</w:t>
              </w:r>
              <w:proofErr w:type="spellEnd"/>
            </w:hyperlink>
          </w:p>
        </w:tc>
      </w:tr>
    </w:tbl>
    <w:p w14:paraId="3C9B0BCE" w14:textId="77777777" w:rsidR="005B3E44" w:rsidRPr="00E6043C" w:rsidRDefault="005B3E44" w:rsidP="00BA261B">
      <w:pPr>
        <w:pStyle w:val="TextBody"/>
        <w:spacing w:after="0" w:line="240" w:lineRule="auto"/>
        <w:ind w:firstLine="426"/>
        <w:jc w:val="both"/>
        <w:rPr>
          <w:rFonts w:cs="Times New Roman"/>
          <w:lang w:val="ru-RU"/>
        </w:rPr>
      </w:pPr>
      <w:r w:rsidRPr="00E6043C">
        <w:rPr>
          <w:rFonts w:ascii="Times New Roman" w:cs="Times New Roman"/>
          <w:sz w:val="28"/>
          <w:lang w:val="uk-UA"/>
        </w:rPr>
        <w:t>Цей</w:t>
      </w:r>
      <w:r w:rsidRPr="00E6043C">
        <w:rPr>
          <w:rFonts w:ascii="Times New Roman" w:cs="Times New Roman"/>
          <w:sz w:val="28"/>
          <w:lang w:val="uk-UA"/>
        </w:rPr>
        <w:t xml:space="preserve"> </w:t>
      </w:r>
      <w:r w:rsidRPr="00E6043C">
        <w:rPr>
          <w:rFonts w:ascii="Times New Roman" w:cs="Times New Roman"/>
          <w:sz w:val="28"/>
          <w:lang w:val="uk-UA"/>
        </w:rPr>
        <w:t>специфічний</w:t>
      </w:r>
      <w:r w:rsidRPr="00E6043C">
        <w:rPr>
          <w:rFonts w:ascii="Times New Roman" w:cs="Times New Roman"/>
          <w:sz w:val="28"/>
          <w:lang w:val="uk-UA"/>
        </w:rPr>
        <w:t xml:space="preserve"> </w:t>
      </w:r>
      <w:r w:rsidRPr="00E6043C">
        <w:rPr>
          <w:rFonts w:ascii="Times New Roman" w:cs="Times New Roman"/>
          <w:sz w:val="28"/>
          <w:lang w:val="uk-UA"/>
        </w:rPr>
        <w:t>токен</w:t>
      </w:r>
      <w:r w:rsidRPr="00E6043C">
        <w:rPr>
          <w:rFonts w:ascii="Times New Roman" w:cs="Times New Roman"/>
          <w:sz w:val="28"/>
          <w:lang w:val="uk-UA"/>
        </w:rPr>
        <w:t xml:space="preserve"> </w:t>
      </w:r>
      <w:r w:rsidRPr="00E6043C">
        <w:rPr>
          <w:rFonts w:ascii="Times New Roman" w:cs="Times New Roman"/>
          <w:sz w:val="28"/>
          <w:lang w:val="uk-UA"/>
        </w:rPr>
        <w:t>розпізнається</w:t>
      </w:r>
      <w:r w:rsidRPr="00E6043C">
        <w:rPr>
          <w:rFonts w:ascii="Times New Roman" w:cs="Times New Roman"/>
          <w:sz w:val="28"/>
          <w:lang w:val="uk-UA"/>
        </w:rPr>
        <w:t xml:space="preserve">, </w:t>
      </w:r>
      <w:r w:rsidRPr="00E6043C">
        <w:rPr>
          <w:rFonts w:ascii="Times New Roman" w:cs="Times New Roman"/>
          <w:sz w:val="28"/>
          <w:lang w:val="uk-UA"/>
        </w:rPr>
        <w:t>якщо</w:t>
      </w:r>
      <w:r w:rsidRPr="00E6043C">
        <w:rPr>
          <w:rFonts w:ascii="Times New Roman" w:cs="Times New Roman"/>
          <w:sz w:val="28"/>
          <w:lang w:val="uk-UA"/>
        </w:rPr>
        <w:t xml:space="preserve"> </w:t>
      </w:r>
      <w:r w:rsidRPr="00E6043C">
        <w:rPr>
          <w:rFonts w:ascii="Times New Roman" w:cs="Times New Roman"/>
          <w:sz w:val="28"/>
          <w:lang w:val="uk-UA"/>
        </w:rPr>
        <w:t>він</w:t>
      </w:r>
      <w:r w:rsidRPr="00E6043C">
        <w:rPr>
          <w:rFonts w:ascii="Times New Roman" w:cs="Times New Roman"/>
          <w:sz w:val="28"/>
          <w:lang w:val="uk-UA"/>
        </w:rPr>
        <w:t xml:space="preserve"> </w:t>
      </w:r>
      <w:r w:rsidRPr="00E6043C">
        <w:rPr>
          <w:rFonts w:ascii="Times New Roman" w:cs="Times New Roman"/>
          <w:sz w:val="28"/>
          <w:lang w:val="uk-UA"/>
        </w:rPr>
        <w:t>знаходиться</w:t>
      </w:r>
      <w:r w:rsidRPr="00E6043C">
        <w:rPr>
          <w:rFonts w:ascii="Times New Roman" w:cs="Times New Roman"/>
          <w:sz w:val="28"/>
          <w:lang w:val="uk-UA"/>
        </w:rPr>
        <w:t xml:space="preserve"> </w:t>
      </w:r>
      <w:r w:rsidRPr="00E6043C">
        <w:rPr>
          <w:rFonts w:ascii="Times New Roman" w:cs="Times New Roman"/>
          <w:sz w:val="28"/>
          <w:lang w:val="uk-UA"/>
        </w:rPr>
        <w:t>зовні</w:t>
      </w:r>
      <w:r w:rsidRPr="00E6043C">
        <w:rPr>
          <w:rFonts w:ascii="Times New Roman" w:cs="Times New Roman"/>
          <w:sz w:val="28"/>
          <w:lang w:val="uk-UA"/>
        </w:rPr>
        <w:t xml:space="preserve"> </w:t>
      </w:r>
      <w:r w:rsidRPr="00E6043C">
        <w:rPr>
          <w:rFonts w:ascii="Times New Roman" w:cs="Times New Roman"/>
          <w:sz w:val="28"/>
          <w:lang w:val="uk-UA"/>
        </w:rPr>
        <w:t>макросів</w:t>
      </w:r>
      <w:r w:rsidRPr="00E6043C">
        <w:rPr>
          <w:rFonts w:ascii="Times New Roman" w:cs="Times New Roman"/>
          <w:sz w:val="28"/>
          <w:lang w:val="uk-UA"/>
        </w:rPr>
        <w:t xml:space="preserve">: </w:t>
      </w:r>
    </w:p>
    <w:tbl>
      <w:tblPr>
        <w:tblW w:w="0" w:type="auto"/>
        <w:tblInd w:w="28" w:type="dxa"/>
        <w:tblLayout w:type="fixed"/>
        <w:tblCellMar>
          <w:left w:w="0" w:type="dxa"/>
          <w:right w:w="0" w:type="dxa"/>
        </w:tblCellMar>
        <w:tblLook w:val="0000" w:firstRow="0" w:lastRow="0" w:firstColumn="0" w:lastColumn="0" w:noHBand="0" w:noVBand="0"/>
      </w:tblPr>
      <w:tblGrid>
        <w:gridCol w:w="9645"/>
      </w:tblGrid>
      <w:tr w:rsidR="005B3E44" w14:paraId="36A996BF" w14:textId="77777777">
        <w:tc>
          <w:tcPr>
            <w:tcW w:w="9645" w:type="dxa"/>
            <w:tcBorders>
              <w:top w:val="nil"/>
              <w:left w:val="nil"/>
              <w:bottom w:val="nil"/>
              <w:right w:val="nil"/>
            </w:tcBorders>
            <w:tcMar>
              <w:top w:w="28" w:type="dxa"/>
              <w:left w:w="28" w:type="dxa"/>
              <w:bottom w:w="28" w:type="dxa"/>
              <w:right w:w="28" w:type="dxa"/>
            </w:tcMar>
            <w:vAlign w:val="center"/>
          </w:tcPr>
          <w:p w14:paraId="2320A6BE" w14:textId="77777777" w:rsidR="005B3E44" w:rsidRPr="00E6043C" w:rsidRDefault="00015FF7" w:rsidP="00BA261B">
            <w:pPr>
              <w:pStyle w:val="d1d1d13feeeeee3fe4e4e43fe5e5e53ff0f0f03fe6e6e63fe8e8e83fececec3feeeeee3fe5e5e53ff2f2f23fe0e0e03fe1e1e13febebeb3fe8e8e83ff6f6f63ffbfbfb3f"/>
              <w:jc w:val="both"/>
              <w:rPr>
                <w:rFonts w:cs="Times New Roman"/>
              </w:rPr>
            </w:pPr>
            <w:hyperlink r:id="rId109" w:history="1">
              <w:r w:rsidR="005B3E44" w:rsidRPr="00E6043C">
                <w:rPr>
                  <w:rStyle w:val="cdcdcd3fe5e5e53fefefef3ff0f0f03feeeeee3fefefef3feeeeee3ff0f0f03ff6f6f63fe8e8e83feeeeee3fededed3fe0e0e03febebeb3ffcfcfc3fededed3ffbfbfb3fe9e9e93ff2f2f23fe5e5e53feaeaea3ff1f1f13ff2f2f23f"/>
                  <w:rFonts w:ascii="Times New Roman" w:cs="Times New Roman"/>
                  <w:color w:val="002060"/>
                  <w:sz w:val="28"/>
                  <w:lang w:val="uk-UA"/>
                </w:rPr>
                <w:t>_</w:t>
              </w:r>
              <w:proofErr w:type="spellStart"/>
              <w:r w:rsidR="005B3E44" w:rsidRPr="00E6043C">
                <w:rPr>
                  <w:rStyle w:val="cdcdcd3fe5e5e53fefefef3ff0f0f03feeeeee3fefefef3feeeeee3ff0f0f03ff6f6f63fe8e8e83feeeeee3fededed3fe0e0e03febebeb3ffcfcfc3fededed3ffbfbfb3fe9e9e93ff2f2f23fe5e5e53feaeaea3ff1f1f13ff2f2f23f"/>
                  <w:rFonts w:ascii="Times New Roman" w:cs="Times New Roman"/>
                  <w:color w:val="002060"/>
                  <w:sz w:val="28"/>
                  <w:lang w:val="uk-UA"/>
                </w:rPr>
                <w:t>Pragma</w:t>
              </w:r>
              <w:proofErr w:type="spellEnd"/>
            </w:hyperlink>
            <w:r w:rsidR="005B3E44" w:rsidRPr="00E6043C">
              <w:rPr>
                <w:rFonts w:ascii="Times New Roman" w:cs="Times New Roman"/>
                <w:sz w:val="28"/>
                <w:lang w:val="uk-UA"/>
              </w:rPr>
              <w:t>(</w:t>
            </w:r>
            <w:r w:rsidR="00485AF1" w:rsidRPr="00E6043C">
              <w:rPr>
                <w:rFonts w:ascii="Times New Roman" w:cs="Times New Roman"/>
                <w:sz w:val="28"/>
                <w:lang w:val="uk-UA"/>
              </w:rPr>
              <w:t>з</w:t>
            </w:r>
            <w:r w:rsidR="005B3E44" w:rsidRPr="00E6043C">
              <w:rPr>
                <w:rFonts w:ascii="Times New Roman" w:cs="Times New Roman"/>
                <w:sz w:val="28"/>
                <w:lang w:val="uk-UA"/>
              </w:rPr>
              <w:t xml:space="preserve"> C99) </w:t>
            </w:r>
          </w:p>
        </w:tc>
      </w:tr>
    </w:tbl>
    <w:p w14:paraId="2309016B" w14:textId="77777777" w:rsidR="005B3E44" w:rsidRPr="00E6043C" w:rsidRDefault="005B3E44" w:rsidP="00BA261B">
      <w:pPr>
        <w:pStyle w:val="TextBody"/>
        <w:spacing w:after="0" w:line="240" w:lineRule="auto"/>
        <w:ind w:firstLine="426"/>
        <w:jc w:val="both"/>
        <w:rPr>
          <w:rFonts w:cs="Times New Roman"/>
          <w:lang w:val="ru-RU"/>
        </w:rPr>
      </w:pPr>
      <w:r w:rsidRPr="00E6043C">
        <w:rPr>
          <w:rFonts w:ascii="Times New Roman" w:cs="Times New Roman"/>
          <w:sz w:val="28"/>
          <w:lang w:val="uk-UA"/>
        </w:rPr>
        <w:t>Наступні</w:t>
      </w:r>
      <w:r w:rsidRPr="00E6043C">
        <w:rPr>
          <w:rFonts w:ascii="Times New Roman" w:cs="Times New Roman"/>
          <w:sz w:val="28"/>
          <w:lang w:val="uk-UA"/>
        </w:rPr>
        <w:t xml:space="preserve"> </w:t>
      </w:r>
      <w:r w:rsidRPr="00E6043C">
        <w:rPr>
          <w:rFonts w:ascii="Times New Roman" w:cs="Times New Roman"/>
          <w:sz w:val="28"/>
          <w:lang w:val="uk-UA"/>
        </w:rPr>
        <w:t>два</w:t>
      </w:r>
      <w:r w:rsidRPr="00E6043C">
        <w:rPr>
          <w:rFonts w:ascii="Times New Roman" w:cs="Times New Roman"/>
          <w:sz w:val="28"/>
          <w:lang w:val="uk-UA"/>
        </w:rPr>
        <w:t xml:space="preserve"> </w:t>
      </w:r>
      <w:r w:rsidRPr="00E6043C">
        <w:rPr>
          <w:rFonts w:ascii="Times New Roman" w:cs="Times New Roman"/>
          <w:sz w:val="28"/>
          <w:lang w:val="uk-UA"/>
        </w:rPr>
        <w:t>токена</w:t>
      </w:r>
      <w:r w:rsidRPr="00E6043C">
        <w:rPr>
          <w:rFonts w:ascii="Times New Roman" w:cs="Times New Roman"/>
          <w:sz w:val="28"/>
          <w:lang w:val="uk-UA"/>
        </w:rPr>
        <w:t xml:space="preserve"> </w:t>
      </w:r>
      <w:r w:rsidRPr="00E6043C">
        <w:rPr>
          <w:rFonts w:ascii="Times New Roman" w:cs="Times New Roman"/>
          <w:sz w:val="28"/>
          <w:lang w:val="uk-UA"/>
        </w:rPr>
        <w:t>вважаються</w:t>
      </w:r>
      <w:r w:rsidRPr="00E6043C">
        <w:rPr>
          <w:rFonts w:ascii="Times New Roman" w:cs="Times New Roman"/>
          <w:sz w:val="28"/>
          <w:lang w:val="uk-UA"/>
        </w:rPr>
        <w:t xml:space="preserve"> </w:t>
      </w:r>
      <w:r w:rsidRPr="00E6043C">
        <w:rPr>
          <w:rFonts w:ascii="Times New Roman" w:cs="Times New Roman"/>
          <w:sz w:val="28"/>
          <w:lang w:val="uk-UA"/>
        </w:rPr>
        <w:t>доповненнями</w:t>
      </w:r>
      <w:r w:rsidRPr="00E6043C">
        <w:rPr>
          <w:rFonts w:ascii="Times New Roman" w:cs="Times New Roman"/>
          <w:sz w:val="28"/>
          <w:lang w:val="uk-UA"/>
        </w:rPr>
        <w:t xml:space="preserve"> </w:t>
      </w:r>
      <w:r w:rsidRPr="00E6043C">
        <w:rPr>
          <w:rFonts w:ascii="Times New Roman" w:cs="Times New Roman"/>
          <w:sz w:val="28"/>
          <w:lang w:val="uk-UA"/>
        </w:rPr>
        <w:t>до</w:t>
      </w:r>
      <w:r w:rsidRPr="00E6043C">
        <w:rPr>
          <w:rFonts w:ascii="Times New Roman" w:cs="Times New Roman"/>
          <w:sz w:val="28"/>
          <w:lang w:val="uk-UA"/>
        </w:rPr>
        <w:t xml:space="preserve"> </w:t>
      </w:r>
      <w:r w:rsidRPr="00E6043C">
        <w:rPr>
          <w:rFonts w:ascii="Times New Roman" w:cs="Times New Roman"/>
          <w:sz w:val="28"/>
          <w:lang w:val="uk-UA"/>
        </w:rPr>
        <w:t>мови</w:t>
      </w:r>
      <w:r w:rsidRPr="00E6043C">
        <w:rPr>
          <w:rFonts w:ascii="Times New Roman" w:cs="Times New Roman"/>
          <w:sz w:val="28"/>
          <w:lang w:val="uk-UA"/>
        </w:rPr>
        <w:t xml:space="preserve"> </w:t>
      </w:r>
      <w:r w:rsidRPr="00E6043C">
        <w:rPr>
          <w:rFonts w:ascii="Times New Roman" w:cs="Times New Roman"/>
          <w:sz w:val="28"/>
          <w:lang w:val="uk-UA"/>
        </w:rPr>
        <w:t>Сі</w:t>
      </w:r>
      <w:r w:rsidRPr="00E6043C">
        <w:rPr>
          <w:rFonts w:ascii="Times New Roman" w:cs="Times New Roman"/>
          <w:sz w:val="28"/>
          <w:lang w:val="uk-UA"/>
        </w:rPr>
        <w:t xml:space="preserve">: </w:t>
      </w:r>
    </w:p>
    <w:tbl>
      <w:tblPr>
        <w:tblW w:w="0" w:type="auto"/>
        <w:tblInd w:w="28" w:type="dxa"/>
        <w:tblLayout w:type="fixed"/>
        <w:tblCellMar>
          <w:left w:w="0" w:type="dxa"/>
          <w:right w:w="0" w:type="dxa"/>
        </w:tblCellMar>
        <w:tblLook w:val="0000" w:firstRow="0" w:lastRow="0" w:firstColumn="0" w:lastColumn="0" w:noHBand="0" w:noVBand="0"/>
      </w:tblPr>
      <w:tblGrid>
        <w:gridCol w:w="9645"/>
      </w:tblGrid>
      <w:tr w:rsidR="005B3E44" w14:paraId="2212BC8C" w14:textId="77777777">
        <w:tc>
          <w:tcPr>
            <w:tcW w:w="9645" w:type="dxa"/>
            <w:tcBorders>
              <w:top w:val="nil"/>
              <w:left w:val="nil"/>
              <w:bottom w:val="nil"/>
              <w:right w:val="nil"/>
            </w:tcBorders>
            <w:tcMar>
              <w:top w:w="28" w:type="dxa"/>
              <w:left w:w="28" w:type="dxa"/>
              <w:bottom w:w="28" w:type="dxa"/>
              <w:right w:w="28" w:type="dxa"/>
            </w:tcMar>
            <w:vAlign w:val="center"/>
          </w:tcPr>
          <w:p w14:paraId="2B882C28" w14:textId="77777777" w:rsidR="005B3E44" w:rsidRPr="00E6043C" w:rsidRDefault="00015FF7" w:rsidP="00BA261B">
            <w:pPr>
              <w:pStyle w:val="d1d1d13feeeeee3fe4e4e43fe5e5e53ff0f0f03fe6e6e63fe8e8e83fececec3feeeeee3fe5e5e53ff2f2f23fe0e0e03fe1e1e13febebeb3fe8e8e83ff6f6f63ffbfbfb3f"/>
              <w:jc w:val="both"/>
              <w:rPr>
                <w:rFonts w:cs="Times New Roman"/>
                <w:color w:val="002060"/>
              </w:rPr>
            </w:pPr>
            <w:hyperlink r:id="rId110" w:history="1">
              <w:proofErr w:type="spellStart"/>
              <w:r w:rsidR="005B3E44" w:rsidRPr="00E6043C">
                <w:rPr>
                  <w:rStyle w:val="cdcdcd3fe5e5e53fefefef3ff0f0f03feeeeee3fefefef3feeeeee3ff0f0f03ff6f6f63fe8e8e83feeeeee3fededed3fe0e0e03febebeb3ffcfcfc3fededed3ffbfbfb3fe9e9e93ff2f2f23fe5e5e53feaeaea3ff1f1f13ff2f2f23f"/>
                  <w:rFonts w:ascii="Times New Roman" w:cs="Times New Roman"/>
                  <w:color w:val="002060"/>
                  <w:sz w:val="28"/>
                  <w:lang w:val="uk-UA"/>
                </w:rPr>
                <w:t>asm</w:t>
              </w:r>
              <w:proofErr w:type="spellEnd"/>
            </w:hyperlink>
            <w:r w:rsidR="005B3E44" w:rsidRPr="00E6043C">
              <w:rPr>
                <w:rFonts w:cs="Times New Roman"/>
                <w:color w:val="002060"/>
              </w:rPr>
              <w:br/>
            </w:r>
            <w:hyperlink r:id="rId111" w:history="1">
              <w:proofErr w:type="spellStart"/>
              <w:r w:rsidR="005B3E44" w:rsidRPr="00E6043C">
                <w:rPr>
                  <w:rStyle w:val="c8c8c83ff1f1f13ff5f5f53feeeeee3fe4e4e43fededed3ffbfbfb3fe9e9e93ff2f2f23fe5e5e53feaeaea3ff1f1f13ff2f2f23f"/>
                  <w:rFonts w:ascii="Times New Roman" w:cs="Times New Roman"/>
                  <w:color w:val="002060"/>
                  <w:sz w:val="28"/>
                  <w:lang w:val="uk-UA"/>
                </w:rPr>
                <w:t>fortran</w:t>
              </w:r>
              <w:proofErr w:type="spellEnd"/>
            </w:hyperlink>
            <w:r w:rsidR="005B3E44" w:rsidRPr="00E6043C">
              <w:rPr>
                <w:rFonts w:ascii="Times New Roman" w:cs="Times New Roman"/>
                <w:color w:val="002060"/>
                <w:sz w:val="28"/>
                <w:lang w:val="uk-UA"/>
              </w:rPr>
              <w:t xml:space="preserve"> </w:t>
            </w:r>
          </w:p>
        </w:tc>
      </w:tr>
    </w:tbl>
    <w:p w14:paraId="43D7FB4F" w14:textId="77777777" w:rsidR="005B3E44" w:rsidRPr="00E6043C" w:rsidRDefault="005B3E44" w:rsidP="00BA261B">
      <w:pPr>
        <w:pStyle w:val="TextBody"/>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auto"/>
        <w:ind w:firstLine="426"/>
        <w:jc w:val="both"/>
        <w:rPr>
          <w:rFonts w:ascii="Times New Roman" w:cs="Times New Roman"/>
          <w:sz w:val="28"/>
          <w:lang w:val="uk-UA"/>
        </w:rPr>
      </w:pPr>
    </w:p>
    <w:p w14:paraId="4FD0E53B" w14:textId="580D471A" w:rsidR="005B3E44" w:rsidRDefault="005B3E44" w:rsidP="00BA261B">
      <w:pPr>
        <w:pStyle w:val="3"/>
        <w:spacing w:before="0" w:after="0"/>
      </w:pPr>
      <w:r>
        <w:rPr>
          <w:lang w:val="uk-UA"/>
        </w:rPr>
        <w:t xml:space="preserve">Пробіли в </w:t>
      </w:r>
      <w:proofErr w:type="spellStart"/>
      <w:r>
        <w:rPr>
          <w:lang w:val="uk-UA"/>
        </w:rPr>
        <w:t>C</w:t>
      </w:r>
      <w:r w:rsidR="003C12DD">
        <w:rPr>
          <w:lang w:val="uk-UA"/>
        </w:rPr>
        <w:t>і</w:t>
      </w:r>
      <w:proofErr w:type="spellEnd"/>
    </w:p>
    <w:p w14:paraId="1BF6F8FA" w14:textId="58ABFE2B" w:rsidR="005B3E44" w:rsidRPr="00E6043C" w:rsidRDefault="005B3E44" w:rsidP="00BA261B">
      <w:pPr>
        <w:pStyle w:val="TextBody"/>
        <w:spacing w:after="0" w:line="240" w:lineRule="auto"/>
        <w:ind w:firstLine="426"/>
        <w:jc w:val="both"/>
        <w:rPr>
          <w:rFonts w:cs="Times New Roman"/>
        </w:rPr>
      </w:pPr>
      <w:r w:rsidRPr="00E6043C">
        <w:rPr>
          <w:rFonts w:ascii="Times New Roman" w:cs="Times New Roman"/>
          <w:sz w:val="28"/>
          <w:lang w:val="uk-UA"/>
        </w:rPr>
        <w:t>Лінія</w:t>
      </w:r>
      <w:r w:rsidR="000A50BA" w:rsidRPr="00E6043C">
        <w:rPr>
          <w:rFonts w:ascii="Times New Roman" w:cs="Times New Roman"/>
          <w:sz w:val="28"/>
          <w:lang w:val="uk-UA"/>
        </w:rPr>
        <w:t>,</w:t>
      </w:r>
      <w:r w:rsidRPr="00E6043C">
        <w:rPr>
          <w:rFonts w:ascii="Times New Roman" w:cs="Times New Roman"/>
          <w:sz w:val="28"/>
          <w:lang w:val="uk-UA"/>
        </w:rPr>
        <w:t xml:space="preserve"> </w:t>
      </w:r>
      <w:r w:rsidRPr="00E6043C">
        <w:rPr>
          <w:rFonts w:ascii="Times New Roman" w:cs="Times New Roman"/>
          <w:sz w:val="28"/>
          <w:lang w:val="uk-UA"/>
        </w:rPr>
        <w:t>що</w:t>
      </w:r>
      <w:r w:rsidRPr="00E6043C">
        <w:rPr>
          <w:rFonts w:ascii="Times New Roman" w:cs="Times New Roman"/>
          <w:sz w:val="28"/>
          <w:lang w:val="uk-UA"/>
        </w:rPr>
        <w:t xml:space="preserve"> </w:t>
      </w:r>
      <w:r w:rsidRPr="00E6043C">
        <w:rPr>
          <w:rFonts w:ascii="Times New Roman" w:cs="Times New Roman"/>
          <w:sz w:val="28"/>
          <w:lang w:val="uk-UA"/>
        </w:rPr>
        <w:t>містить</w:t>
      </w:r>
      <w:r w:rsidRPr="00E6043C">
        <w:rPr>
          <w:rFonts w:ascii="Times New Roman" w:cs="Times New Roman"/>
          <w:sz w:val="28"/>
          <w:lang w:val="uk-UA"/>
        </w:rPr>
        <w:t xml:space="preserve"> </w:t>
      </w:r>
      <w:r w:rsidRPr="00E6043C">
        <w:rPr>
          <w:rFonts w:ascii="Times New Roman" w:cs="Times New Roman"/>
          <w:sz w:val="28"/>
          <w:lang w:val="uk-UA"/>
        </w:rPr>
        <w:t>пробіли</w:t>
      </w:r>
      <w:r w:rsidR="000A50BA" w:rsidRPr="00E6043C">
        <w:rPr>
          <w:rFonts w:ascii="Times New Roman" w:cs="Times New Roman"/>
          <w:sz w:val="28"/>
          <w:lang w:val="uk-UA"/>
        </w:rPr>
        <w:t xml:space="preserve"> </w:t>
      </w:r>
      <w:r w:rsidRPr="00E6043C">
        <w:rPr>
          <w:rFonts w:ascii="Times New Roman" w:cs="Times New Roman"/>
          <w:sz w:val="28"/>
          <w:lang w:val="uk-UA"/>
        </w:rPr>
        <w:t>(</w:t>
      </w:r>
      <w:proofErr w:type="spellStart"/>
      <w:r w:rsidRPr="00E6043C">
        <w:rPr>
          <w:rFonts w:ascii="Times New Roman" w:cs="Times New Roman"/>
          <w:sz w:val="28"/>
          <w:lang w:val="uk-UA"/>
        </w:rPr>
        <w:t>whitespace</w:t>
      </w:r>
      <w:proofErr w:type="spellEnd"/>
      <w:r w:rsidRPr="00E6043C">
        <w:rPr>
          <w:rFonts w:ascii="Times New Roman" w:cs="Times New Roman"/>
          <w:sz w:val="28"/>
          <w:lang w:val="uk-UA"/>
        </w:rPr>
        <w:t xml:space="preserve">), </w:t>
      </w:r>
      <w:r w:rsidRPr="00E6043C">
        <w:rPr>
          <w:rFonts w:ascii="Times New Roman" w:cs="Times New Roman"/>
          <w:sz w:val="28"/>
          <w:lang w:val="uk-UA"/>
        </w:rPr>
        <w:t>можливо</w:t>
      </w:r>
      <w:r w:rsidRPr="00E6043C">
        <w:rPr>
          <w:rFonts w:ascii="Times New Roman" w:cs="Times New Roman"/>
          <w:sz w:val="28"/>
          <w:lang w:val="uk-UA"/>
        </w:rPr>
        <w:t xml:space="preserve"> </w:t>
      </w:r>
      <w:r w:rsidRPr="00E6043C">
        <w:rPr>
          <w:rFonts w:ascii="Times New Roman" w:cs="Times New Roman"/>
          <w:sz w:val="28"/>
          <w:lang w:val="uk-UA"/>
        </w:rPr>
        <w:t>з</w:t>
      </w:r>
      <w:r w:rsidRPr="00E6043C">
        <w:rPr>
          <w:rFonts w:ascii="Times New Roman" w:cs="Times New Roman"/>
          <w:sz w:val="28"/>
          <w:lang w:val="uk-UA"/>
        </w:rPr>
        <w:t xml:space="preserve"> </w:t>
      </w:r>
      <w:proofErr w:type="spellStart"/>
      <w:r w:rsidRPr="00E6043C">
        <w:rPr>
          <w:rFonts w:ascii="Times New Roman" w:cs="Times New Roman"/>
          <w:sz w:val="28"/>
          <w:lang w:val="uk-UA"/>
        </w:rPr>
        <w:t>коментарієм</w:t>
      </w:r>
      <w:proofErr w:type="spellEnd"/>
      <w:r w:rsidRPr="00E6043C">
        <w:rPr>
          <w:rFonts w:ascii="Times New Roman" w:cs="Times New Roman"/>
          <w:sz w:val="28"/>
          <w:lang w:val="uk-UA"/>
        </w:rPr>
        <w:t xml:space="preserve">, </w:t>
      </w:r>
      <w:r w:rsidRPr="00E6043C">
        <w:rPr>
          <w:rFonts w:ascii="Times New Roman" w:cs="Times New Roman"/>
          <w:sz w:val="28"/>
          <w:lang w:val="uk-UA"/>
        </w:rPr>
        <w:t>зветься</w:t>
      </w:r>
      <w:r w:rsidRPr="00E6043C">
        <w:rPr>
          <w:rFonts w:ascii="Times New Roman" w:cs="Times New Roman"/>
          <w:sz w:val="28"/>
          <w:lang w:val="uk-UA"/>
        </w:rPr>
        <w:t xml:space="preserve"> </w:t>
      </w:r>
      <w:r w:rsidRPr="00E6043C">
        <w:rPr>
          <w:rFonts w:ascii="Times New Roman" w:cs="Times New Roman"/>
          <w:sz w:val="28"/>
          <w:lang w:val="uk-UA"/>
        </w:rPr>
        <w:t>порожньої</w:t>
      </w:r>
      <w:r w:rsidRPr="00E6043C">
        <w:rPr>
          <w:rFonts w:ascii="Times New Roman" w:cs="Times New Roman"/>
          <w:sz w:val="28"/>
          <w:lang w:val="uk-UA"/>
        </w:rPr>
        <w:t xml:space="preserve"> </w:t>
      </w:r>
      <w:r w:rsidRPr="00E6043C">
        <w:rPr>
          <w:rFonts w:ascii="Times New Roman" w:cs="Times New Roman"/>
          <w:sz w:val="28"/>
          <w:lang w:val="uk-UA"/>
        </w:rPr>
        <w:t>лінією</w:t>
      </w:r>
      <w:r w:rsidRPr="00E6043C">
        <w:rPr>
          <w:rFonts w:ascii="Times New Roman" w:cs="Times New Roman"/>
          <w:sz w:val="28"/>
          <w:lang w:val="uk-UA"/>
        </w:rPr>
        <w:t xml:space="preserve"> </w:t>
      </w:r>
      <w:r w:rsidRPr="00E6043C">
        <w:rPr>
          <w:rFonts w:ascii="Times New Roman" w:cs="Times New Roman"/>
          <w:sz w:val="28"/>
          <w:lang w:val="uk-UA"/>
        </w:rPr>
        <w:t>та</w:t>
      </w:r>
      <w:r w:rsidRPr="00E6043C">
        <w:rPr>
          <w:rFonts w:ascii="Times New Roman" w:cs="Times New Roman"/>
          <w:sz w:val="28"/>
          <w:lang w:val="uk-UA"/>
        </w:rPr>
        <w:t xml:space="preserve"> </w:t>
      </w:r>
      <w:r w:rsidRPr="00E6043C">
        <w:rPr>
          <w:rFonts w:ascii="Times New Roman" w:cs="Times New Roman"/>
          <w:sz w:val="28"/>
          <w:lang w:val="uk-UA"/>
        </w:rPr>
        <w:t>ігнорується</w:t>
      </w:r>
      <w:r w:rsidRPr="00E6043C">
        <w:rPr>
          <w:rFonts w:ascii="Times New Roman" w:cs="Times New Roman"/>
          <w:sz w:val="28"/>
          <w:lang w:val="uk-UA"/>
        </w:rPr>
        <w:t xml:space="preserve"> </w:t>
      </w:r>
      <w:r w:rsidRPr="00E6043C">
        <w:rPr>
          <w:rFonts w:ascii="Times New Roman" w:cs="Times New Roman"/>
          <w:sz w:val="28"/>
          <w:lang w:val="uk-UA"/>
        </w:rPr>
        <w:t>компілятором</w:t>
      </w:r>
      <w:r w:rsidRPr="00E6043C">
        <w:rPr>
          <w:rFonts w:ascii="Times New Roman" w:cs="Times New Roman"/>
          <w:sz w:val="28"/>
          <w:lang w:val="uk-UA"/>
        </w:rPr>
        <w:t xml:space="preserve"> </w:t>
      </w:r>
      <w:proofErr w:type="spellStart"/>
      <w:r w:rsidRPr="00E6043C">
        <w:rPr>
          <w:rFonts w:ascii="Times New Roman" w:cs="Times New Roman"/>
          <w:sz w:val="28"/>
          <w:lang w:val="uk-UA"/>
        </w:rPr>
        <w:t>C</w:t>
      </w:r>
      <w:r w:rsidR="003C12DD" w:rsidRPr="00E6043C">
        <w:rPr>
          <w:rFonts w:ascii="Times New Roman" w:cs="Times New Roman"/>
          <w:sz w:val="28"/>
          <w:lang w:val="uk-UA"/>
        </w:rPr>
        <w:t>і</w:t>
      </w:r>
      <w:proofErr w:type="spellEnd"/>
      <w:r w:rsidRPr="00E6043C">
        <w:rPr>
          <w:rFonts w:ascii="Times New Roman" w:cs="Times New Roman"/>
          <w:sz w:val="28"/>
          <w:lang w:val="uk-UA"/>
        </w:rPr>
        <w:t>.</w:t>
      </w:r>
    </w:p>
    <w:p w14:paraId="6CBA61EA" w14:textId="77777777" w:rsidR="005B3E44" w:rsidRPr="00E6043C" w:rsidRDefault="005B3E44" w:rsidP="00BA261B">
      <w:pPr>
        <w:pStyle w:val="TextBody"/>
        <w:spacing w:after="0" w:line="240" w:lineRule="auto"/>
        <w:ind w:firstLine="426"/>
        <w:jc w:val="both"/>
        <w:rPr>
          <w:rFonts w:cs="Times New Roman"/>
          <w:lang w:val="uk-UA"/>
        </w:rPr>
      </w:pPr>
      <w:r w:rsidRPr="00E6043C">
        <w:rPr>
          <w:rFonts w:ascii="Times New Roman" w:cs="Times New Roman"/>
          <w:sz w:val="28"/>
          <w:lang w:val="uk-UA"/>
        </w:rPr>
        <w:t>Пробілами</w:t>
      </w:r>
      <w:r w:rsidRPr="00E6043C">
        <w:rPr>
          <w:rFonts w:ascii="Times New Roman" w:cs="Times New Roman"/>
          <w:sz w:val="28"/>
          <w:lang w:val="uk-UA"/>
        </w:rPr>
        <w:t xml:space="preserve"> (</w:t>
      </w:r>
      <w:proofErr w:type="spellStart"/>
      <w:r w:rsidRPr="00E6043C">
        <w:rPr>
          <w:rFonts w:ascii="Times New Roman" w:cs="Times New Roman"/>
          <w:sz w:val="28"/>
          <w:lang w:val="uk-UA"/>
        </w:rPr>
        <w:t>Whitespace</w:t>
      </w:r>
      <w:proofErr w:type="spellEnd"/>
      <w:r w:rsidRPr="00E6043C">
        <w:rPr>
          <w:rFonts w:ascii="Times New Roman" w:cs="Times New Roman"/>
          <w:sz w:val="28"/>
          <w:lang w:val="uk-UA"/>
        </w:rPr>
        <w:t xml:space="preserve">) </w:t>
      </w:r>
      <w:r w:rsidRPr="00E6043C">
        <w:rPr>
          <w:rFonts w:ascii="Times New Roman" w:cs="Times New Roman"/>
          <w:sz w:val="28"/>
          <w:lang w:val="uk-UA"/>
        </w:rPr>
        <w:t>в</w:t>
      </w:r>
      <w:r w:rsidRPr="00E6043C">
        <w:rPr>
          <w:rFonts w:ascii="Times New Roman" w:cs="Times New Roman"/>
          <w:sz w:val="28"/>
          <w:lang w:val="uk-UA"/>
        </w:rPr>
        <w:t xml:space="preserve"> </w:t>
      </w:r>
      <w:proofErr w:type="spellStart"/>
      <w:r w:rsidRPr="00E6043C">
        <w:rPr>
          <w:rFonts w:ascii="Times New Roman" w:cs="Times New Roman"/>
          <w:sz w:val="28"/>
          <w:lang w:val="uk-UA"/>
        </w:rPr>
        <w:t>C</w:t>
      </w:r>
      <w:r w:rsidRPr="00E6043C">
        <w:rPr>
          <w:rFonts w:ascii="Times New Roman" w:cs="Times New Roman"/>
          <w:sz w:val="28"/>
          <w:lang w:val="uk-UA"/>
        </w:rPr>
        <w:t>і</w:t>
      </w:r>
      <w:proofErr w:type="spellEnd"/>
      <w:r w:rsidRPr="00E6043C">
        <w:rPr>
          <w:rFonts w:ascii="Times New Roman" w:cs="Times New Roman"/>
          <w:sz w:val="28"/>
          <w:lang w:val="uk-UA"/>
        </w:rPr>
        <w:t xml:space="preserve"> </w:t>
      </w:r>
      <w:r w:rsidRPr="00E6043C">
        <w:rPr>
          <w:rFonts w:ascii="Times New Roman" w:cs="Times New Roman"/>
          <w:sz w:val="28"/>
          <w:lang w:val="uk-UA"/>
        </w:rPr>
        <w:t>також</w:t>
      </w:r>
      <w:r w:rsidRPr="00E6043C">
        <w:rPr>
          <w:rFonts w:ascii="Times New Roman" w:cs="Times New Roman"/>
          <w:sz w:val="28"/>
          <w:lang w:val="uk-UA"/>
        </w:rPr>
        <w:t xml:space="preserve"> </w:t>
      </w:r>
      <w:r w:rsidRPr="00E6043C">
        <w:rPr>
          <w:rFonts w:ascii="Times New Roman" w:cs="Times New Roman"/>
          <w:sz w:val="28"/>
          <w:lang w:val="uk-UA"/>
        </w:rPr>
        <w:t>звуть</w:t>
      </w:r>
      <w:r w:rsidRPr="00E6043C">
        <w:rPr>
          <w:rFonts w:ascii="Times New Roman" w:cs="Times New Roman"/>
          <w:sz w:val="28"/>
          <w:lang w:val="uk-UA"/>
        </w:rPr>
        <w:t xml:space="preserve"> </w:t>
      </w:r>
      <w:r w:rsidRPr="00E6043C">
        <w:rPr>
          <w:rFonts w:ascii="Times New Roman" w:cs="Times New Roman"/>
          <w:sz w:val="28"/>
          <w:lang w:val="uk-UA"/>
        </w:rPr>
        <w:t>порожні</w:t>
      </w:r>
      <w:r w:rsidRPr="00E6043C">
        <w:rPr>
          <w:rFonts w:ascii="Times New Roman" w:cs="Times New Roman"/>
          <w:sz w:val="28"/>
          <w:lang w:val="uk-UA"/>
        </w:rPr>
        <w:t xml:space="preserve"> </w:t>
      </w:r>
      <w:r w:rsidRPr="00E6043C">
        <w:rPr>
          <w:rFonts w:ascii="Times New Roman" w:cs="Times New Roman"/>
          <w:sz w:val="28"/>
          <w:lang w:val="uk-UA"/>
        </w:rPr>
        <w:t>лінії</w:t>
      </w:r>
      <w:r w:rsidRPr="00E6043C">
        <w:rPr>
          <w:rFonts w:ascii="Times New Roman" w:cs="Times New Roman"/>
          <w:sz w:val="28"/>
          <w:lang w:val="uk-UA"/>
        </w:rPr>
        <w:t xml:space="preserve">, </w:t>
      </w:r>
      <w:r w:rsidRPr="00E6043C">
        <w:rPr>
          <w:rFonts w:ascii="Times New Roman" w:cs="Times New Roman"/>
          <w:sz w:val="28"/>
          <w:lang w:val="uk-UA"/>
        </w:rPr>
        <w:t>табуляцію</w:t>
      </w:r>
      <w:r w:rsidRPr="00E6043C">
        <w:rPr>
          <w:rFonts w:ascii="Times New Roman" w:cs="Times New Roman"/>
          <w:sz w:val="28"/>
          <w:lang w:val="uk-UA"/>
        </w:rPr>
        <w:t xml:space="preserve">, </w:t>
      </w:r>
      <w:r w:rsidRPr="00E6043C">
        <w:rPr>
          <w:rFonts w:ascii="Times New Roman" w:cs="Times New Roman"/>
          <w:sz w:val="28"/>
          <w:lang w:val="uk-UA"/>
        </w:rPr>
        <w:t>символ</w:t>
      </w:r>
      <w:r w:rsidRPr="00E6043C">
        <w:rPr>
          <w:rFonts w:ascii="Times New Roman" w:cs="Times New Roman"/>
          <w:sz w:val="28"/>
          <w:lang w:val="uk-UA"/>
        </w:rPr>
        <w:t xml:space="preserve"> </w:t>
      </w:r>
      <w:r w:rsidRPr="00E6043C">
        <w:rPr>
          <w:rFonts w:ascii="Times New Roman" w:cs="Times New Roman"/>
          <w:sz w:val="28"/>
          <w:lang w:val="uk-UA"/>
        </w:rPr>
        <w:t>переходу</w:t>
      </w:r>
      <w:r w:rsidRPr="00E6043C">
        <w:rPr>
          <w:rFonts w:ascii="Times New Roman" w:cs="Times New Roman"/>
          <w:sz w:val="28"/>
          <w:lang w:val="uk-UA"/>
        </w:rPr>
        <w:t xml:space="preserve"> </w:t>
      </w:r>
      <w:r w:rsidRPr="00E6043C">
        <w:rPr>
          <w:rFonts w:ascii="Times New Roman" w:cs="Times New Roman"/>
          <w:sz w:val="28"/>
          <w:lang w:val="uk-UA"/>
        </w:rPr>
        <w:t>на</w:t>
      </w:r>
      <w:r w:rsidRPr="00E6043C">
        <w:rPr>
          <w:rFonts w:ascii="Times New Roman" w:cs="Times New Roman"/>
          <w:sz w:val="28"/>
          <w:lang w:val="uk-UA"/>
        </w:rPr>
        <w:t xml:space="preserve"> </w:t>
      </w:r>
      <w:r w:rsidRPr="00E6043C">
        <w:rPr>
          <w:rFonts w:ascii="Times New Roman" w:cs="Times New Roman"/>
          <w:sz w:val="28"/>
          <w:lang w:val="uk-UA"/>
        </w:rPr>
        <w:t>новий</w:t>
      </w:r>
      <w:r w:rsidRPr="00E6043C">
        <w:rPr>
          <w:rFonts w:ascii="Times New Roman" w:cs="Times New Roman"/>
          <w:sz w:val="28"/>
          <w:lang w:val="uk-UA"/>
        </w:rPr>
        <w:t xml:space="preserve"> </w:t>
      </w:r>
      <w:r w:rsidRPr="00E6043C">
        <w:rPr>
          <w:rFonts w:ascii="Times New Roman" w:cs="Times New Roman"/>
          <w:sz w:val="28"/>
          <w:lang w:val="uk-UA"/>
        </w:rPr>
        <w:t>рядок</w:t>
      </w:r>
      <w:r w:rsidRPr="00E6043C">
        <w:rPr>
          <w:rFonts w:ascii="Times New Roman" w:cs="Times New Roman"/>
          <w:sz w:val="28"/>
          <w:lang w:val="uk-UA"/>
        </w:rPr>
        <w:t xml:space="preserve"> </w:t>
      </w:r>
      <w:r w:rsidRPr="00E6043C">
        <w:rPr>
          <w:rFonts w:ascii="Times New Roman" w:cs="Times New Roman"/>
          <w:sz w:val="28"/>
          <w:lang w:val="uk-UA"/>
        </w:rPr>
        <w:t>та</w:t>
      </w:r>
      <w:r w:rsidRPr="00E6043C">
        <w:rPr>
          <w:rFonts w:ascii="Times New Roman" w:cs="Times New Roman"/>
          <w:sz w:val="28"/>
          <w:lang w:val="uk-UA"/>
        </w:rPr>
        <w:t xml:space="preserve"> </w:t>
      </w:r>
      <w:r w:rsidRPr="00E6043C">
        <w:rPr>
          <w:rFonts w:ascii="Times New Roman" w:cs="Times New Roman"/>
          <w:sz w:val="28"/>
          <w:lang w:val="uk-UA"/>
        </w:rPr>
        <w:t>коментарі</w:t>
      </w:r>
      <w:r w:rsidRPr="00E6043C">
        <w:rPr>
          <w:rFonts w:ascii="Times New Roman" w:cs="Times New Roman"/>
          <w:sz w:val="28"/>
          <w:lang w:val="uk-UA"/>
        </w:rPr>
        <w:t xml:space="preserve">.  </w:t>
      </w:r>
      <w:r w:rsidRPr="00E6043C">
        <w:rPr>
          <w:rFonts w:ascii="Times New Roman" w:cs="Times New Roman"/>
          <w:sz w:val="28"/>
          <w:lang w:val="uk-UA"/>
        </w:rPr>
        <w:t>Пробіли</w:t>
      </w:r>
      <w:r w:rsidRPr="00E6043C">
        <w:rPr>
          <w:rFonts w:ascii="Times New Roman" w:cs="Times New Roman"/>
          <w:sz w:val="28"/>
          <w:lang w:val="uk-UA"/>
        </w:rPr>
        <w:t xml:space="preserve"> </w:t>
      </w:r>
      <w:r w:rsidRPr="00E6043C">
        <w:rPr>
          <w:rFonts w:ascii="Times New Roman" w:cs="Times New Roman"/>
          <w:sz w:val="28"/>
          <w:lang w:val="uk-UA"/>
        </w:rPr>
        <w:t>також</w:t>
      </w:r>
      <w:r w:rsidRPr="00E6043C">
        <w:rPr>
          <w:rFonts w:ascii="Times New Roman" w:cs="Times New Roman"/>
          <w:sz w:val="28"/>
          <w:lang w:val="uk-UA"/>
        </w:rPr>
        <w:t xml:space="preserve"> </w:t>
      </w:r>
      <w:r w:rsidRPr="00E6043C">
        <w:rPr>
          <w:rFonts w:ascii="Times New Roman" w:cs="Times New Roman"/>
          <w:sz w:val="28"/>
          <w:lang w:val="uk-UA"/>
        </w:rPr>
        <w:t>від</w:t>
      </w:r>
      <w:r w:rsidR="000A50BA" w:rsidRPr="00E6043C">
        <w:rPr>
          <w:rFonts w:ascii="Times New Roman" w:cs="Times New Roman"/>
          <w:sz w:val="28"/>
          <w:lang w:val="uk-UA"/>
        </w:rPr>
        <w:t>окремлюють</w:t>
      </w:r>
      <w:r w:rsidRPr="00E6043C">
        <w:rPr>
          <w:rFonts w:ascii="Times New Roman" w:cs="Times New Roman"/>
          <w:sz w:val="28"/>
          <w:lang w:val="uk-UA"/>
        </w:rPr>
        <w:t xml:space="preserve"> </w:t>
      </w:r>
      <w:r w:rsidRPr="00E6043C">
        <w:rPr>
          <w:rFonts w:ascii="Times New Roman" w:cs="Times New Roman"/>
          <w:sz w:val="28"/>
          <w:lang w:val="uk-UA"/>
        </w:rPr>
        <w:t>елементи</w:t>
      </w:r>
      <w:r w:rsidRPr="00E6043C">
        <w:rPr>
          <w:rFonts w:ascii="Times New Roman" w:cs="Times New Roman"/>
          <w:sz w:val="28"/>
          <w:lang w:val="uk-UA"/>
        </w:rPr>
        <w:t xml:space="preserve"> </w:t>
      </w:r>
      <w:r w:rsidRPr="00E6043C">
        <w:rPr>
          <w:rFonts w:ascii="Times New Roman" w:cs="Times New Roman"/>
          <w:sz w:val="28"/>
          <w:lang w:val="uk-UA"/>
        </w:rPr>
        <w:t>однієї</w:t>
      </w:r>
      <w:r w:rsidRPr="00E6043C">
        <w:rPr>
          <w:rFonts w:ascii="Times New Roman" w:cs="Times New Roman"/>
          <w:sz w:val="28"/>
          <w:lang w:val="uk-UA"/>
        </w:rPr>
        <w:t xml:space="preserve"> </w:t>
      </w:r>
      <w:r w:rsidRPr="00E6043C">
        <w:rPr>
          <w:rFonts w:ascii="Times New Roman" w:cs="Times New Roman"/>
          <w:sz w:val="28"/>
          <w:lang w:val="uk-UA"/>
        </w:rPr>
        <w:t>інструкції</w:t>
      </w:r>
      <w:r w:rsidRPr="00E6043C">
        <w:rPr>
          <w:rFonts w:ascii="Times New Roman" w:cs="Times New Roman"/>
          <w:sz w:val="28"/>
          <w:lang w:val="uk-UA"/>
        </w:rPr>
        <w:t xml:space="preserve"> </w:t>
      </w:r>
      <w:r w:rsidRPr="00E6043C">
        <w:rPr>
          <w:rFonts w:ascii="Times New Roman" w:cs="Times New Roman"/>
          <w:sz w:val="28"/>
          <w:lang w:val="uk-UA"/>
        </w:rPr>
        <w:t>від</w:t>
      </w:r>
      <w:r w:rsidRPr="00E6043C">
        <w:rPr>
          <w:rFonts w:ascii="Times New Roman" w:cs="Times New Roman"/>
          <w:sz w:val="28"/>
          <w:lang w:val="uk-UA"/>
        </w:rPr>
        <w:t xml:space="preserve"> </w:t>
      </w:r>
      <w:r w:rsidRPr="00E6043C">
        <w:rPr>
          <w:rFonts w:ascii="Times New Roman" w:cs="Times New Roman"/>
          <w:sz w:val="28"/>
          <w:lang w:val="uk-UA"/>
        </w:rPr>
        <w:t>іншої</w:t>
      </w:r>
      <w:r w:rsidRPr="00E6043C">
        <w:rPr>
          <w:rFonts w:ascii="Times New Roman" w:cs="Times New Roman"/>
          <w:sz w:val="28"/>
          <w:lang w:val="uk-UA"/>
        </w:rPr>
        <w:t xml:space="preserve"> </w:t>
      </w:r>
      <w:r w:rsidRPr="00E6043C">
        <w:rPr>
          <w:rFonts w:ascii="Times New Roman" w:cs="Times New Roman"/>
          <w:sz w:val="28"/>
          <w:lang w:val="uk-UA"/>
        </w:rPr>
        <w:t>та</w:t>
      </w:r>
      <w:r w:rsidRPr="00E6043C">
        <w:rPr>
          <w:rFonts w:ascii="Times New Roman" w:cs="Times New Roman"/>
          <w:sz w:val="28"/>
          <w:lang w:val="uk-UA"/>
        </w:rPr>
        <w:t xml:space="preserve"> </w:t>
      </w:r>
      <w:r w:rsidRPr="00E6043C">
        <w:rPr>
          <w:rFonts w:ascii="Times New Roman" w:cs="Times New Roman"/>
          <w:sz w:val="28"/>
          <w:lang w:val="uk-UA"/>
        </w:rPr>
        <w:t>дозволяють</w:t>
      </w:r>
      <w:r w:rsidRPr="00E6043C">
        <w:rPr>
          <w:rFonts w:ascii="Times New Roman" w:cs="Times New Roman"/>
          <w:sz w:val="28"/>
          <w:lang w:val="uk-UA"/>
        </w:rPr>
        <w:t xml:space="preserve"> </w:t>
      </w:r>
      <w:r w:rsidRPr="00E6043C">
        <w:rPr>
          <w:rFonts w:ascii="Times New Roman" w:cs="Times New Roman"/>
          <w:sz w:val="28"/>
          <w:lang w:val="uk-UA"/>
        </w:rPr>
        <w:t>йому</w:t>
      </w:r>
      <w:r w:rsidRPr="00E6043C">
        <w:rPr>
          <w:rFonts w:ascii="Times New Roman" w:cs="Times New Roman"/>
          <w:sz w:val="28"/>
          <w:lang w:val="uk-UA"/>
        </w:rPr>
        <w:t xml:space="preserve"> </w:t>
      </w:r>
      <w:r w:rsidRPr="00E6043C">
        <w:rPr>
          <w:rFonts w:ascii="Times New Roman" w:cs="Times New Roman"/>
          <w:sz w:val="28"/>
          <w:lang w:val="uk-UA"/>
        </w:rPr>
        <w:t>зрозуміти</w:t>
      </w:r>
      <w:r w:rsidRPr="00E6043C">
        <w:rPr>
          <w:rFonts w:ascii="Times New Roman" w:cs="Times New Roman"/>
          <w:sz w:val="28"/>
          <w:lang w:val="uk-UA"/>
        </w:rPr>
        <w:t xml:space="preserve"> </w:t>
      </w:r>
      <w:r w:rsidRPr="00E6043C">
        <w:rPr>
          <w:rFonts w:ascii="Times New Roman" w:cs="Times New Roman"/>
          <w:sz w:val="28"/>
          <w:lang w:val="uk-UA"/>
        </w:rPr>
        <w:t>елементи</w:t>
      </w:r>
      <w:r w:rsidRPr="00E6043C">
        <w:rPr>
          <w:rFonts w:ascii="Times New Roman" w:cs="Times New Roman"/>
          <w:sz w:val="28"/>
          <w:lang w:val="uk-UA"/>
        </w:rPr>
        <w:t xml:space="preserve"> </w:t>
      </w:r>
      <w:r w:rsidRPr="00E6043C">
        <w:rPr>
          <w:rFonts w:ascii="Times New Roman" w:cs="Times New Roman"/>
          <w:sz w:val="28"/>
          <w:lang w:val="uk-UA"/>
        </w:rPr>
        <w:t>інструкції</w:t>
      </w:r>
      <w:r w:rsidRPr="00E6043C">
        <w:rPr>
          <w:rFonts w:ascii="Times New Roman" w:cs="Times New Roman"/>
          <w:sz w:val="28"/>
          <w:lang w:val="uk-UA"/>
        </w:rPr>
        <w:t xml:space="preserve">. </w:t>
      </w:r>
      <w:r w:rsidRPr="00E6043C">
        <w:rPr>
          <w:rFonts w:ascii="Times New Roman" w:cs="Times New Roman"/>
          <w:sz w:val="28"/>
          <w:lang w:val="uk-UA"/>
        </w:rPr>
        <w:t>Таким</w:t>
      </w:r>
      <w:r w:rsidRPr="00E6043C">
        <w:rPr>
          <w:rFonts w:ascii="Times New Roman" w:cs="Times New Roman"/>
          <w:sz w:val="28"/>
          <w:lang w:val="uk-UA"/>
        </w:rPr>
        <w:t xml:space="preserve"> </w:t>
      </w:r>
      <w:r w:rsidRPr="00E6043C">
        <w:rPr>
          <w:rFonts w:ascii="Times New Roman" w:cs="Times New Roman"/>
          <w:sz w:val="28"/>
          <w:lang w:val="uk-UA"/>
        </w:rPr>
        <w:t>чином</w:t>
      </w:r>
      <w:r w:rsidRPr="00E6043C">
        <w:rPr>
          <w:rFonts w:ascii="Times New Roman" w:cs="Times New Roman"/>
          <w:sz w:val="28"/>
          <w:lang w:val="uk-UA"/>
        </w:rPr>
        <w:t xml:space="preserve"> </w:t>
      </w:r>
      <w:r w:rsidRPr="00E6043C">
        <w:rPr>
          <w:rFonts w:ascii="Times New Roman" w:cs="Times New Roman"/>
          <w:sz w:val="28"/>
          <w:lang w:val="uk-UA"/>
        </w:rPr>
        <w:t>в</w:t>
      </w:r>
      <w:r w:rsidRPr="00E6043C">
        <w:rPr>
          <w:rFonts w:ascii="Times New Roman" w:cs="Times New Roman"/>
          <w:sz w:val="28"/>
          <w:lang w:val="uk-UA"/>
        </w:rPr>
        <w:t xml:space="preserve"> </w:t>
      </w:r>
      <w:r w:rsidRPr="00E6043C">
        <w:rPr>
          <w:rFonts w:ascii="Times New Roman" w:cs="Times New Roman"/>
          <w:sz w:val="28"/>
          <w:lang w:val="uk-UA"/>
        </w:rPr>
        <w:t>інструкції</w:t>
      </w:r>
    </w:p>
    <w:p w14:paraId="454B38B5" w14:textId="77777777" w:rsidR="005B3E44" w:rsidRPr="00E6043C" w:rsidRDefault="005B3E44" w:rsidP="00BA261B">
      <w:pPr>
        <w:pStyle w:val="d2d2d23fe5e5e53feaeaea3ff1f1f13ff2f2f23fe2e2e23fe7e7e73fe0e0e03fe4e4e43fe0e0e03fededed3fededed3feeeeee3fececec3ff4f4f43feeeeee3ff0f0f03fececec3fe0e0e03ff2f2f23fe5e5e53f"/>
        <w:ind w:firstLine="426"/>
        <w:jc w:val="both"/>
        <w:rPr>
          <w:rFonts w:cs="Times New Roman"/>
          <w:lang w:val="uk-UA"/>
        </w:rPr>
      </w:pPr>
      <w:proofErr w:type="spellStart"/>
      <w:r w:rsidRPr="00E6043C">
        <w:rPr>
          <w:rFonts w:ascii="Courier New" w:cs="Times New Roman"/>
          <w:sz w:val="28"/>
          <w:lang w:val="uk-UA"/>
        </w:rPr>
        <w:t>int</w:t>
      </w:r>
      <w:proofErr w:type="spellEnd"/>
      <w:r w:rsidRPr="00E6043C">
        <w:rPr>
          <w:rFonts w:ascii="Courier New" w:cs="Times New Roman"/>
          <w:sz w:val="28"/>
          <w:lang w:val="uk-UA"/>
        </w:rPr>
        <w:t xml:space="preserve"> </w:t>
      </w:r>
      <w:proofErr w:type="spellStart"/>
      <w:r w:rsidRPr="00E6043C">
        <w:rPr>
          <w:rFonts w:ascii="Courier New" w:cs="Times New Roman"/>
          <w:sz w:val="28"/>
          <w:lang w:val="uk-UA"/>
        </w:rPr>
        <w:t>age</w:t>
      </w:r>
      <w:proofErr w:type="spellEnd"/>
      <w:r w:rsidRPr="00E6043C">
        <w:rPr>
          <w:rFonts w:ascii="Courier New" w:cs="Times New Roman"/>
          <w:sz w:val="28"/>
          <w:lang w:val="uk-UA"/>
        </w:rPr>
        <w:t>;</w:t>
      </w:r>
    </w:p>
    <w:p w14:paraId="71CB4467" w14:textId="77777777" w:rsidR="005B3E44" w:rsidRPr="00E6043C" w:rsidRDefault="005B3E44" w:rsidP="00BA261B">
      <w:pPr>
        <w:pStyle w:val="TextBody"/>
        <w:spacing w:after="0" w:line="240" w:lineRule="auto"/>
        <w:jc w:val="both"/>
        <w:rPr>
          <w:rFonts w:cs="Times New Roman"/>
        </w:rPr>
      </w:pPr>
      <w:r w:rsidRPr="00E6043C">
        <w:rPr>
          <w:rFonts w:ascii="Times New Roman" w:cs="Times New Roman"/>
          <w:sz w:val="28"/>
          <w:lang w:val="uk-UA"/>
        </w:rPr>
        <w:t>повинен</w:t>
      </w:r>
      <w:r w:rsidRPr="00E6043C">
        <w:rPr>
          <w:rFonts w:ascii="Times New Roman" w:cs="Times New Roman"/>
          <w:sz w:val="28"/>
          <w:lang w:val="uk-UA"/>
        </w:rPr>
        <w:t xml:space="preserve"> </w:t>
      </w:r>
      <w:r w:rsidRPr="00E6043C">
        <w:rPr>
          <w:rFonts w:ascii="Times New Roman" w:cs="Times New Roman"/>
          <w:sz w:val="28"/>
          <w:lang w:val="uk-UA"/>
        </w:rPr>
        <w:t>бути</w:t>
      </w:r>
      <w:r w:rsidRPr="00E6043C">
        <w:rPr>
          <w:rFonts w:ascii="Times New Roman" w:cs="Times New Roman"/>
          <w:sz w:val="28"/>
          <w:lang w:val="uk-UA"/>
        </w:rPr>
        <w:t xml:space="preserve"> </w:t>
      </w:r>
      <w:r w:rsidRPr="00E6043C">
        <w:rPr>
          <w:rFonts w:ascii="Times New Roman" w:cs="Times New Roman"/>
          <w:sz w:val="28"/>
          <w:lang w:val="uk-UA"/>
        </w:rPr>
        <w:t>хоча</w:t>
      </w:r>
      <w:r w:rsidRPr="00E6043C">
        <w:rPr>
          <w:rFonts w:ascii="Times New Roman" w:cs="Times New Roman"/>
          <w:sz w:val="28"/>
          <w:lang w:val="uk-UA"/>
        </w:rPr>
        <w:t xml:space="preserve"> </w:t>
      </w:r>
      <w:r w:rsidRPr="00E6043C">
        <w:rPr>
          <w:rFonts w:ascii="Times New Roman" w:cs="Times New Roman"/>
          <w:sz w:val="28"/>
          <w:lang w:val="uk-UA"/>
        </w:rPr>
        <w:t>б</w:t>
      </w:r>
      <w:r w:rsidRPr="00E6043C">
        <w:rPr>
          <w:rFonts w:ascii="Times New Roman" w:cs="Times New Roman"/>
          <w:sz w:val="28"/>
          <w:lang w:val="uk-UA"/>
        </w:rPr>
        <w:t xml:space="preserve"> </w:t>
      </w:r>
      <w:r w:rsidRPr="00E6043C">
        <w:rPr>
          <w:rFonts w:ascii="Times New Roman" w:cs="Times New Roman"/>
          <w:sz w:val="28"/>
          <w:lang w:val="uk-UA"/>
        </w:rPr>
        <w:t>один</w:t>
      </w:r>
      <w:r w:rsidRPr="00E6043C">
        <w:rPr>
          <w:rFonts w:ascii="Times New Roman" w:cs="Times New Roman"/>
          <w:sz w:val="28"/>
          <w:lang w:val="uk-UA"/>
        </w:rPr>
        <w:t xml:space="preserve"> </w:t>
      </w:r>
      <w:r w:rsidRPr="00E6043C">
        <w:rPr>
          <w:rFonts w:ascii="Times New Roman" w:cs="Times New Roman"/>
          <w:sz w:val="28"/>
          <w:lang w:val="uk-UA"/>
        </w:rPr>
        <w:t>роздільник</w:t>
      </w:r>
      <w:r w:rsidRPr="00E6043C">
        <w:rPr>
          <w:rFonts w:ascii="Times New Roman" w:cs="Times New Roman"/>
          <w:sz w:val="28"/>
          <w:lang w:val="uk-UA"/>
        </w:rPr>
        <w:t xml:space="preserve"> (</w:t>
      </w:r>
      <w:r w:rsidRPr="00E6043C">
        <w:rPr>
          <w:rFonts w:ascii="Times New Roman" w:cs="Times New Roman"/>
          <w:sz w:val="28"/>
          <w:lang w:val="uk-UA"/>
        </w:rPr>
        <w:t>пробіл</w:t>
      </w:r>
      <w:r w:rsidRPr="00E6043C">
        <w:rPr>
          <w:rFonts w:ascii="Times New Roman" w:cs="Times New Roman"/>
          <w:sz w:val="28"/>
          <w:lang w:val="uk-UA"/>
        </w:rPr>
        <w:t xml:space="preserve">) </w:t>
      </w:r>
      <w:r w:rsidRPr="00E6043C">
        <w:rPr>
          <w:rFonts w:ascii="Times New Roman" w:cs="Times New Roman"/>
          <w:sz w:val="28"/>
          <w:lang w:val="uk-UA"/>
        </w:rPr>
        <w:t>між</w:t>
      </w:r>
      <w:r w:rsidRPr="00E6043C">
        <w:rPr>
          <w:rFonts w:ascii="Times New Roman" w:cs="Times New Roman"/>
          <w:sz w:val="28"/>
          <w:lang w:val="uk-UA"/>
        </w:rPr>
        <w:t xml:space="preserve"> </w:t>
      </w:r>
      <w:proofErr w:type="spellStart"/>
      <w:r w:rsidRPr="00E6043C">
        <w:rPr>
          <w:rFonts w:ascii="Times New Roman" w:cs="Times New Roman"/>
          <w:sz w:val="28"/>
          <w:lang w:val="uk-UA"/>
        </w:rPr>
        <w:t>int</w:t>
      </w:r>
      <w:proofErr w:type="spellEnd"/>
      <w:r w:rsidRPr="00E6043C">
        <w:rPr>
          <w:rFonts w:ascii="Times New Roman" w:cs="Times New Roman"/>
          <w:sz w:val="28"/>
          <w:lang w:val="uk-UA"/>
        </w:rPr>
        <w:t xml:space="preserve"> </w:t>
      </w:r>
      <w:r w:rsidRPr="00E6043C">
        <w:rPr>
          <w:rFonts w:ascii="Times New Roman" w:cs="Times New Roman"/>
          <w:sz w:val="28"/>
          <w:lang w:val="uk-UA"/>
        </w:rPr>
        <w:t>та</w:t>
      </w:r>
      <w:r w:rsidRPr="00E6043C">
        <w:rPr>
          <w:rFonts w:ascii="Times New Roman" w:cs="Times New Roman"/>
          <w:sz w:val="28"/>
          <w:lang w:val="uk-UA"/>
        </w:rPr>
        <w:t xml:space="preserve"> </w:t>
      </w:r>
      <w:proofErr w:type="spellStart"/>
      <w:r w:rsidRPr="00E6043C">
        <w:rPr>
          <w:rFonts w:ascii="Times New Roman" w:cs="Times New Roman"/>
          <w:sz w:val="28"/>
          <w:lang w:val="uk-UA"/>
        </w:rPr>
        <w:t>age</w:t>
      </w:r>
      <w:proofErr w:type="spellEnd"/>
      <w:r w:rsidRPr="00E6043C">
        <w:rPr>
          <w:rFonts w:ascii="Times New Roman" w:cs="Times New Roman"/>
          <w:sz w:val="28"/>
          <w:lang w:val="uk-UA"/>
        </w:rPr>
        <w:t xml:space="preserve"> </w:t>
      </w:r>
      <w:r w:rsidRPr="00E6043C">
        <w:rPr>
          <w:rFonts w:ascii="Times New Roman" w:cs="Times New Roman"/>
          <w:sz w:val="28"/>
          <w:lang w:val="uk-UA"/>
        </w:rPr>
        <w:t>щоб</w:t>
      </w:r>
      <w:r w:rsidRPr="00E6043C">
        <w:rPr>
          <w:rFonts w:ascii="Times New Roman" w:cs="Times New Roman"/>
          <w:sz w:val="28"/>
          <w:lang w:val="uk-UA"/>
        </w:rPr>
        <w:t xml:space="preserve"> </w:t>
      </w:r>
      <w:r w:rsidRPr="00E6043C">
        <w:rPr>
          <w:rFonts w:ascii="Times New Roman" w:cs="Times New Roman"/>
          <w:sz w:val="28"/>
          <w:lang w:val="uk-UA"/>
        </w:rPr>
        <w:t>компілятор</w:t>
      </w:r>
      <w:r w:rsidRPr="00E6043C">
        <w:rPr>
          <w:rFonts w:ascii="Times New Roman" w:cs="Times New Roman"/>
          <w:sz w:val="28"/>
          <w:lang w:val="uk-UA"/>
        </w:rPr>
        <w:t xml:space="preserve"> </w:t>
      </w:r>
      <w:r w:rsidRPr="00E6043C">
        <w:rPr>
          <w:rFonts w:ascii="Times New Roman" w:cs="Times New Roman"/>
          <w:sz w:val="28"/>
          <w:lang w:val="uk-UA"/>
        </w:rPr>
        <w:t>розрізнив</w:t>
      </w:r>
      <w:r w:rsidRPr="00E6043C">
        <w:rPr>
          <w:rFonts w:ascii="Times New Roman" w:cs="Times New Roman"/>
          <w:sz w:val="28"/>
          <w:lang w:val="uk-UA"/>
        </w:rPr>
        <w:t xml:space="preserve"> </w:t>
      </w:r>
      <w:r w:rsidRPr="00E6043C">
        <w:rPr>
          <w:rFonts w:ascii="Times New Roman" w:cs="Times New Roman"/>
          <w:sz w:val="28"/>
          <w:lang w:val="uk-UA"/>
        </w:rPr>
        <w:t>їх</w:t>
      </w:r>
      <w:r w:rsidRPr="00E6043C">
        <w:rPr>
          <w:rFonts w:ascii="Times New Roman" w:cs="Times New Roman"/>
          <w:sz w:val="28"/>
          <w:lang w:val="uk-UA"/>
        </w:rPr>
        <w:t xml:space="preserve">. </w:t>
      </w:r>
      <w:r w:rsidRPr="00E6043C">
        <w:rPr>
          <w:rFonts w:ascii="Times New Roman" w:cs="Times New Roman"/>
          <w:sz w:val="28"/>
          <w:lang w:val="uk-UA"/>
        </w:rPr>
        <w:t>З</w:t>
      </w:r>
      <w:r w:rsidRPr="00E6043C">
        <w:rPr>
          <w:rFonts w:ascii="Times New Roman" w:cs="Times New Roman"/>
          <w:sz w:val="28"/>
          <w:lang w:val="uk-UA"/>
        </w:rPr>
        <w:t xml:space="preserve"> </w:t>
      </w:r>
      <w:r w:rsidRPr="00E6043C">
        <w:rPr>
          <w:rFonts w:ascii="Times New Roman" w:cs="Times New Roman"/>
          <w:sz w:val="28"/>
          <w:lang w:val="uk-UA"/>
        </w:rPr>
        <w:t>іншого</w:t>
      </w:r>
      <w:r w:rsidRPr="00E6043C">
        <w:rPr>
          <w:rFonts w:ascii="Times New Roman" w:cs="Times New Roman"/>
          <w:sz w:val="28"/>
          <w:lang w:val="uk-UA"/>
        </w:rPr>
        <w:t xml:space="preserve"> </w:t>
      </w:r>
      <w:r w:rsidRPr="00E6043C">
        <w:rPr>
          <w:rFonts w:ascii="Times New Roman" w:cs="Times New Roman"/>
          <w:sz w:val="28"/>
          <w:lang w:val="uk-UA"/>
        </w:rPr>
        <w:t>богу</w:t>
      </w:r>
      <w:r w:rsidRPr="00E6043C">
        <w:rPr>
          <w:rFonts w:ascii="Times New Roman" w:cs="Times New Roman"/>
          <w:sz w:val="28"/>
          <w:lang w:val="uk-UA"/>
        </w:rPr>
        <w:t xml:space="preserve"> </w:t>
      </w:r>
      <w:r w:rsidRPr="00E6043C">
        <w:rPr>
          <w:rFonts w:ascii="Times New Roman" w:cs="Times New Roman"/>
          <w:sz w:val="28"/>
          <w:lang w:val="uk-UA"/>
        </w:rPr>
        <w:t>в</w:t>
      </w:r>
      <w:r w:rsidRPr="00E6043C">
        <w:rPr>
          <w:rFonts w:ascii="Times New Roman" w:cs="Times New Roman"/>
          <w:sz w:val="28"/>
          <w:lang w:val="uk-UA"/>
        </w:rPr>
        <w:t xml:space="preserve"> </w:t>
      </w:r>
      <w:r w:rsidRPr="00E6043C">
        <w:rPr>
          <w:rFonts w:ascii="Times New Roman" w:cs="Times New Roman"/>
          <w:sz w:val="28"/>
          <w:lang w:val="uk-UA"/>
        </w:rPr>
        <w:t>інструкції</w:t>
      </w:r>
      <w:r w:rsidRPr="00E6043C">
        <w:rPr>
          <w:rFonts w:ascii="Times New Roman" w:cs="Times New Roman"/>
          <w:sz w:val="28"/>
          <w:lang w:val="uk-UA"/>
        </w:rPr>
        <w:t xml:space="preserve"> </w:t>
      </w:r>
    </w:p>
    <w:p w14:paraId="1E0C1CA8" w14:textId="77777777" w:rsidR="005B3E44" w:rsidRPr="00E6043C" w:rsidRDefault="005B3E44" w:rsidP="00BA261B">
      <w:pPr>
        <w:pStyle w:val="d2d2d23fe5e5e53feaeaea3ff1f1f13ff2f2f23fe2e2e23fe7e7e73fe0e0e03fe4e4e43fe0e0e03fededed3fededed3feeeeee3fececec3ff4f4f43feeeeee3ff0f0f03fececec3fe0e0e03ff2f2f23fe5e5e53f"/>
        <w:ind w:firstLine="426"/>
        <w:jc w:val="both"/>
        <w:rPr>
          <w:rFonts w:cs="Times New Roman"/>
        </w:rPr>
      </w:pPr>
      <w:proofErr w:type="spellStart"/>
      <w:r w:rsidRPr="00E6043C">
        <w:rPr>
          <w:rFonts w:ascii="Courier New" w:cs="Times New Roman"/>
          <w:sz w:val="28"/>
          <w:lang w:val="uk-UA"/>
        </w:rPr>
        <w:t>fruit</w:t>
      </w:r>
      <w:proofErr w:type="spellEnd"/>
      <w:r w:rsidRPr="00E6043C">
        <w:rPr>
          <w:rFonts w:ascii="Courier New" w:cs="Times New Roman"/>
          <w:sz w:val="28"/>
          <w:lang w:val="uk-UA"/>
        </w:rPr>
        <w:t xml:space="preserve"> = </w:t>
      </w:r>
      <w:proofErr w:type="spellStart"/>
      <w:r w:rsidRPr="00E6043C">
        <w:rPr>
          <w:rFonts w:ascii="Courier New" w:cs="Times New Roman"/>
          <w:sz w:val="28"/>
          <w:lang w:val="uk-UA"/>
        </w:rPr>
        <w:t>apples</w:t>
      </w:r>
      <w:proofErr w:type="spellEnd"/>
      <w:r w:rsidRPr="00E6043C">
        <w:rPr>
          <w:rFonts w:ascii="Courier New" w:cs="Times New Roman"/>
          <w:sz w:val="28"/>
          <w:lang w:val="uk-UA"/>
        </w:rPr>
        <w:t xml:space="preserve"> + </w:t>
      </w:r>
      <w:proofErr w:type="spellStart"/>
      <w:r w:rsidRPr="00E6043C">
        <w:rPr>
          <w:rFonts w:ascii="Courier New" w:cs="Times New Roman"/>
          <w:sz w:val="28"/>
          <w:lang w:val="uk-UA"/>
        </w:rPr>
        <w:t>oranges</w:t>
      </w:r>
      <w:proofErr w:type="spellEnd"/>
      <w:r w:rsidRPr="00E6043C">
        <w:rPr>
          <w:rFonts w:ascii="Courier New" w:cs="Times New Roman"/>
          <w:sz w:val="28"/>
          <w:lang w:val="uk-UA"/>
        </w:rPr>
        <w:t xml:space="preserve">;   </w:t>
      </w:r>
      <w:r w:rsidRPr="00E6043C">
        <w:rPr>
          <w:rFonts w:ascii="Courier New" w:cs="Times New Roman"/>
          <w:color w:val="009900"/>
          <w:sz w:val="28"/>
          <w:lang w:val="uk-UA"/>
        </w:rPr>
        <w:t xml:space="preserve">// </w:t>
      </w:r>
      <w:proofErr w:type="spellStart"/>
      <w:r w:rsidRPr="00E6043C">
        <w:rPr>
          <w:rFonts w:ascii="Courier New" w:cs="Times New Roman"/>
          <w:color w:val="009900"/>
          <w:sz w:val="28"/>
          <w:lang w:val="uk-UA"/>
        </w:rPr>
        <w:t>get</w:t>
      </w:r>
      <w:proofErr w:type="spellEnd"/>
      <w:r w:rsidRPr="00E6043C">
        <w:rPr>
          <w:rFonts w:ascii="Courier New" w:cs="Times New Roman"/>
          <w:color w:val="009900"/>
          <w:sz w:val="28"/>
          <w:lang w:val="uk-UA"/>
        </w:rPr>
        <w:t xml:space="preserve"> </w:t>
      </w:r>
      <w:proofErr w:type="spellStart"/>
      <w:r w:rsidRPr="00E6043C">
        <w:rPr>
          <w:rFonts w:ascii="Courier New" w:cs="Times New Roman"/>
          <w:color w:val="009900"/>
          <w:sz w:val="28"/>
          <w:lang w:val="uk-UA"/>
        </w:rPr>
        <w:t>the</w:t>
      </w:r>
      <w:proofErr w:type="spellEnd"/>
      <w:r w:rsidRPr="00E6043C">
        <w:rPr>
          <w:rFonts w:ascii="Courier New" w:cs="Times New Roman"/>
          <w:color w:val="009900"/>
          <w:sz w:val="28"/>
          <w:lang w:val="uk-UA"/>
        </w:rPr>
        <w:t xml:space="preserve"> </w:t>
      </w:r>
      <w:proofErr w:type="spellStart"/>
      <w:r w:rsidRPr="00E6043C">
        <w:rPr>
          <w:rFonts w:ascii="Courier New" w:cs="Times New Roman"/>
          <w:color w:val="009900"/>
          <w:sz w:val="28"/>
          <w:lang w:val="uk-UA"/>
        </w:rPr>
        <w:t>total</w:t>
      </w:r>
      <w:proofErr w:type="spellEnd"/>
      <w:r w:rsidRPr="00E6043C">
        <w:rPr>
          <w:rFonts w:ascii="Courier New" w:cs="Times New Roman"/>
          <w:color w:val="009900"/>
          <w:sz w:val="28"/>
          <w:lang w:val="uk-UA"/>
        </w:rPr>
        <w:t xml:space="preserve"> </w:t>
      </w:r>
      <w:proofErr w:type="spellStart"/>
      <w:r w:rsidRPr="00E6043C">
        <w:rPr>
          <w:rFonts w:ascii="Courier New" w:cs="Times New Roman"/>
          <w:color w:val="009900"/>
          <w:sz w:val="28"/>
          <w:lang w:val="uk-UA"/>
        </w:rPr>
        <w:t>fruit</w:t>
      </w:r>
      <w:proofErr w:type="spellEnd"/>
    </w:p>
    <w:p w14:paraId="51B4089C" w14:textId="77777777" w:rsidR="005B3E44" w:rsidRPr="00E6043C" w:rsidRDefault="005B3E44" w:rsidP="00BA261B">
      <w:pPr>
        <w:pStyle w:val="TextBody"/>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auto"/>
        <w:jc w:val="both"/>
        <w:rPr>
          <w:rFonts w:cs="Times New Roman"/>
          <w:lang w:val="ru-RU"/>
        </w:rPr>
      </w:pPr>
      <w:r w:rsidRPr="00E6043C">
        <w:rPr>
          <w:rFonts w:ascii="Times New Roman" w:cs="Times New Roman"/>
          <w:sz w:val="28"/>
          <w:lang w:val="uk-UA"/>
        </w:rPr>
        <w:t>непотрібні</w:t>
      </w:r>
      <w:r w:rsidRPr="00E6043C">
        <w:rPr>
          <w:rFonts w:ascii="Times New Roman" w:cs="Times New Roman"/>
          <w:sz w:val="28"/>
          <w:lang w:val="uk-UA"/>
        </w:rPr>
        <w:t xml:space="preserve"> </w:t>
      </w:r>
      <w:r w:rsidRPr="00E6043C">
        <w:rPr>
          <w:rFonts w:ascii="Times New Roman" w:cs="Times New Roman"/>
          <w:sz w:val="28"/>
          <w:lang w:val="uk-UA"/>
        </w:rPr>
        <w:t>пробіли</w:t>
      </w:r>
      <w:r w:rsidRPr="00E6043C">
        <w:rPr>
          <w:rFonts w:ascii="Times New Roman" w:cs="Times New Roman"/>
          <w:sz w:val="28"/>
          <w:lang w:val="uk-UA"/>
        </w:rPr>
        <w:t xml:space="preserve"> </w:t>
      </w:r>
      <w:r w:rsidRPr="00E6043C">
        <w:rPr>
          <w:rFonts w:ascii="Times New Roman" w:cs="Times New Roman"/>
          <w:sz w:val="28"/>
          <w:lang w:val="uk-UA"/>
        </w:rPr>
        <w:t>між</w:t>
      </w:r>
      <w:r w:rsidRPr="00E6043C">
        <w:rPr>
          <w:rFonts w:ascii="Times New Roman" w:cs="Times New Roman"/>
          <w:sz w:val="28"/>
          <w:lang w:val="uk-UA"/>
        </w:rPr>
        <w:t xml:space="preserve"> </w:t>
      </w:r>
      <w:proofErr w:type="spellStart"/>
      <w:r w:rsidRPr="00E6043C">
        <w:rPr>
          <w:rFonts w:ascii="Times New Roman" w:cs="Times New Roman"/>
          <w:sz w:val="28"/>
          <w:lang w:val="uk-UA"/>
        </w:rPr>
        <w:t>fruit</w:t>
      </w:r>
      <w:proofErr w:type="spellEnd"/>
      <w:r w:rsidRPr="00E6043C">
        <w:rPr>
          <w:rFonts w:ascii="Times New Roman" w:cs="Times New Roman"/>
          <w:sz w:val="28"/>
          <w:lang w:val="uk-UA"/>
        </w:rPr>
        <w:t xml:space="preserve"> </w:t>
      </w:r>
      <w:r w:rsidRPr="00E6043C">
        <w:rPr>
          <w:rFonts w:ascii="Times New Roman" w:cs="Times New Roman"/>
          <w:sz w:val="28"/>
          <w:lang w:val="uk-UA"/>
        </w:rPr>
        <w:t>та</w:t>
      </w:r>
      <w:r w:rsidRPr="00E6043C">
        <w:rPr>
          <w:rFonts w:ascii="Times New Roman" w:cs="Times New Roman"/>
          <w:sz w:val="28"/>
          <w:lang w:val="uk-UA"/>
        </w:rPr>
        <w:t xml:space="preserve"> =, </w:t>
      </w:r>
      <w:r w:rsidRPr="00E6043C">
        <w:rPr>
          <w:rFonts w:ascii="Times New Roman" w:cs="Times New Roman"/>
          <w:sz w:val="28"/>
          <w:lang w:val="uk-UA"/>
        </w:rPr>
        <w:t>або</w:t>
      </w:r>
      <w:r w:rsidRPr="00E6043C">
        <w:rPr>
          <w:rFonts w:ascii="Times New Roman" w:cs="Times New Roman"/>
          <w:sz w:val="28"/>
          <w:lang w:val="uk-UA"/>
        </w:rPr>
        <w:t xml:space="preserve"> </w:t>
      </w:r>
      <w:r w:rsidRPr="00E6043C">
        <w:rPr>
          <w:rFonts w:ascii="Times New Roman" w:cs="Times New Roman"/>
          <w:sz w:val="28"/>
          <w:lang w:val="uk-UA"/>
        </w:rPr>
        <w:t>між</w:t>
      </w:r>
      <w:r w:rsidRPr="00E6043C">
        <w:rPr>
          <w:rFonts w:ascii="Times New Roman" w:cs="Times New Roman"/>
          <w:sz w:val="28"/>
          <w:lang w:val="uk-UA"/>
        </w:rPr>
        <w:t xml:space="preserve"> = </w:t>
      </w:r>
      <w:r w:rsidRPr="00E6043C">
        <w:rPr>
          <w:rFonts w:ascii="Times New Roman" w:cs="Times New Roman"/>
          <w:sz w:val="28"/>
          <w:lang w:val="uk-UA"/>
        </w:rPr>
        <w:t>та</w:t>
      </w:r>
      <w:r w:rsidRPr="00E6043C">
        <w:rPr>
          <w:rFonts w:ascii="Times New Roman" w:cs="Times New Roman"/>
          <w:sz w:val="28"/>
          <w:lang w:val="uk-UA"/>
        </w:rPr>
        <w:t xml:space="preserve"> </w:t>
      </w:r>
      <w:proofErr w:type="spellStart"/>
      <w:r w:rsidRPr="00E6043C">
        <w:rPr>
          <w:rFonts w:ascii="Times New Roman" w:cs="Times New Roman"/>
          <w:sz w:val="28"/>
          <w:lang w:val="uk-UA"/>
        </w:rPr>
        <w:t>apples</w:t>
      </w:r>
      <w:proofErr w:type="spellEnd"/>
      <w:r w:rsidRPr="00E6043C">
        <w:rPr>
          <w:rFonts w:ascii="Times New Roman" w:cs="Times New Roman"/>
          <w:sz w:val="28"/>
          <w:lang w:val="uk-UA"/>
        </w:rPr>
        <w:t xml:space="preserve">, </w:t>
      </w:r>
      <w:r w:rsidRPr="00E6043C">
        <w:rPr>
          <w:rFonts w:ascii="Times New Roman" w:cs="Times New Roman"/>
          <w:sz w:val="28"/>
          <w:lang w:val="uk-UA"/>
        </w:rPr>
        <w:t>хоча</w:t>
      </w:r>
      <w:r w:rsidRPr="00E6043C">
        <w:rPr>
          <w:rFonts w:ascii="Times New Roman" w:cs="Times New Roman"/>
          <w:sz w:val="28"/>
          <w:lang w:val="uk-UA"/>
        </w:rPr>
        <w:t xml:space="preserve"> </w:t>
      </w:r>
      <w:r w:rsidRPr="00E6043C">
        <w:rPr>
          <w:rFonts w:ascii="Times New Roman" w:cs="Times New Roman"/>
          <w:sz w:val="28"/>
          <w:lang w:val="uk-UA"/>
        </w:rPr>
        <w:t>їх</w:t>
      </w:r>
      <w:r w:rsidRPr="00E6043C">
        <w:rPr>
          <w:rFonts w:ascii="Times New Roman" w:cs="Times New Roman"/>
          <w:sz w:val="28"/>
          <w:lang w:val="uk-UA"/>
        </w:rPr>
        <w:t xml:space="preserve"> </w:t>
      </w:r>
      <w:r w:rsidRPr="00E6043C">
        <w:rPr>
          <w:rFonts w:ascii="Times New Roman" w:cs="Times New Roman"/>
          <w:sz w:val="28"/>
          <w:lang w:val="uk-UA"/>
        </w:rPr>
        <w:t>бажано</w:t>
      </w:r>
      <w:r w:rsidRPr="00E6043C">
        <w:rPr>
          <w:rFonts w:ascii="Times New Roman" w:cs="Times New Roman"/>
          <w:sz w:val="28"/>
          <w:lang w:val="uk-UA"/>
        </w:rPr>
        <w:t xml:space="preserve"> </w:t>
      </w:r>
      <w:r w:rsidRPr="00E6043C">
        <w:rPr>
          <w:rFonts w:ascii="Times New Roman" w:cs="Times New Roman"/>
          <w:sz w:val="28"/>
          <w:lang w:val="uk-UA"/>
        </w:rPr>
        <w:t>там</w:t>
      </w:r>
      <w:r w:rsidRPr="00E6043C">
        <w:rPr>
          <w:rFonts w:ascii="Times New Roman" w:cs="Times New Roman"/>
          <w:sz w:val="28"/>
          <w:lang w:val="uk-UA"/>
        </w:rPr>
        <w:t xml:space="preserve"> </w:t>
      </w:r>
      <w:r w:rsidRPr="00E6043C">
        <w:rPr>
          <w:rFonts w:ascii="Times New Roman" w:cs="Times New Roman"/>
          <w:sz w:val="28"/>
          <w:lang w:val="uk-UA"/>
        </w:rPr>
        <w:t>ставити</w:t>
      </w:r>
      <w:r w:rsidRPr="00E6043C">
        <w:rPr>
          <w:rFonts w:ascii="Times New Roman" w:cs="Times New Roman"/>
          <w:sz w:val="28"/>
          <w:lang w:val="uk-UA"/>
        </w:rPr>
        <w:t xml:space="preserve"> </w:t>
      </w:r>
      <w:r w:rsidRPr="00E6043C">
        <w:rPr>
          <w:rFonts w:ascii="Times New Roman" w:cs="Times New Roman"/>
          <w:sz w:val="28"/>
          <w:lang w:val="uk-UA"/>
        </w:rPr>
        <w:t>для</w:t>
      </w:r>
      <w:r w:rsidRPr="00E6043C">
        <w:rPr>
          <w:rFonts w:ascii="Times New Roman" w:cs="Times New Roman"/>
          <w:sz w:val="28"/>
          <w:lang w:val="uk-UA"/>
        </w:rPr>
        <w:t xml:space="preserve"> </w:t>
      </w:r>
      <w:r w:rsidRPr="00E6043C">
        <w:rPr>
          <w:rFonts w:ascii="Times New Roman" w:cs="Times New Roman"/>
          <w:sz w:val="28"/>
          <w:lang w:val="uk-UA"/>
        </w:rPr>
        <w:t>гарного</w:t>
      </w:r>
      <w:r w:rsidRPr="00E6043C">
        <w:rPr>
          <w:rFonts w:ascii="Times New Roman" w:cs="Times New Roman"/>
          <w:sz w:val="28"/>
          <w:lang w:val="uk-UA"/>
        </w:rPr>
        <w:t xml:space="preserve"> </w:t>
      </w:r>
      <w:r w:rsidRPr="00E6043C">
        <w:rPr>
          <w:rFonts w:ascii="Times New Roman" w:cs="Times New Roman"/>
          <w:sz w:val="28"/>
          <w:lang w:val="uk-UA"/>
        </w:rPr>
        <w:t>вигляду</w:t>
      </w:r>
      <w:r w:rsidRPr="00E6043C">
        <w:rPr>
          <w:rFonts w:ascii="Times New Roman" w:cs="Times New Roman"/>
          <w:sz w:val="28"/>
          <w:lang w:val="uk-UA"/>
        </w:rPr>
        <w:t xml:space="preserve"> </w:t>
      </w:r>
      <w:r w:rsidRPr="00E6043C">
        <w:rPr>
          <w:rFonts w:ascii="Times New Roman" w:cs="Times New Roman"/>
          <w:sz w:val="28"/>
          <w:lang w:val="uk-UA"/>
        </w:rPr>
        <w:t>коду</w:t>
      </w:r>
      <w:r w:rsidRPr="00E6043C">
        <w:rPr>
          <w:rFonts w:ascii="Times New Roman" w:cs="Times New Roman"/>
          <w:sz w:val="28"/>
          <w:lang w:val="uk-UA"/>
        </w:rPr>
        <w:t>.</w:t>
      </w:r>
    </w:p>
    <w:p w14:paraId="02BB2FA1" w14:textId="77777777" w:rsidR="005B3E44" w:rsidRPr="00636AC6" w:rsidRDefault="005B3E44" w:rsidP="00BA261B">
      <w:pPr>
        <w:pStyle w:val="2"/>
        <w:spacing w:before="0" w:after="0"/>
        <w:jc w:val="center"/>
        <w:rPr>
          <w:lang w:val="ru-RU"/>
        </w:rPr>
      </w:pPr>
      <w:r>
        <w:rPr>
          <w:lang w:val="uk-UA"/>
        </w:rPr>
        <w:t>Введення/виведення</w:t>
      </w:r>
    </w:p>
    <w:p w14:paraId="621ED6A1" w14:textId="5942A10B" w:rsidR="005B3E44" w:rsidRPr="00485AF1" w:rsidRDefault="005B3E44" w:rsidP="00BA261B">
      <w:pPr>
        <w:pStyle w:val="TextBody"/>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auto"/>
        <w:jc w:val="both"/>
        <w:rPr>
          <w:rFonts w:ascii="Times New Roman" w:hAnsi="Times New Roman" w:cs="Times New Roman"/>
          <w:lang w:val="ru-RU"/>
        </w:rPr>
      </w:pPr>
      <w:r w:rsidRPr="00485AF1">
        <w:rPr>
          <w:rFonts w:ascii="Times New Roman" w:hAnsi="Times New Roman" w:cs="Times New Roman"/>
          <w:sz w:val="28"/>
          <w:lang w:val="uk-UA"/>
        </w:rPr>
        <w:t>На С</w:t>
      </w:r>
      <w:r w:rsidR="003C12DD">
        <w:rPr>
          <w:rFonts w:ascii="Times New Roman" w:hAnsi="Times New Roman" w:cs="Times New Roman"/>
          <w:sz w:val="28"/>
          <w:lang w:val="uk-UA"/>
        </w:rPr>
        <w:t>і</w:t>
      </w:r>
      <w:r w:rsidRPr="00485AF1">
        <w:rPr>
          <w:rFonts w:ascii="Times New Roman" w:hAnsi="Times New Roman" w:cs="Times New Roman"/>
          <w:sz w:val="28"/>
          <w:lang w:val="uk-UA"/>
        </w:rPr>
        <w:t>++ введення та виведення можна робити за допомогою команд</w:t>
      </w:r>
    </w:p>
    <w:p w14:paraId="541CBF99" w14:textId="77777777" w:rsidR="005B3E44" w:rsidRPr="00A051EF" w:rsidRDefault="005B3E44" w:rsidP="00BA261B">
      <w:pPr>
        <w:pStyle w:val="TextBody"/>
        <w:spacing w:after="0" w:line="240" w:lineRule="auto"/>
        <w:jc w:val="both"/>
        <w:rPr>
          <w:rFonts w:ascii="Courier New" w:hAnsi="Courier New" w:cs="Courier New"/>
          <w:color w:val="00B050"/>
          <w:lang w:val="ru-RU"/>
        </w:rPr>
      </w:pPr>
      <w:proofErr w:type="spellStart"/>
      <w:r w:rsidRPr="000B3B24">
        <w:rPr>
          <w:rFonts w:ascii="Courier New" w:hAnsi="Courier New" w:cs="Courier New"/>
          <w:color w:val="0066FF"/>
          <w:lang w:val="uk-UA"/>
        </w:rPr>
        <w:t>std</w:t>
      </w:r>
      <w:proofErr w:type="spellEnd"/>
      <w:r w:rsidRPr="000B3B24">
        <w:rPr>
          <w:rFonts w:ascii="Courier New" w:hAnsi="Courier New" w:cs="Courier New"/>
          <w:color w:val="0066FF"/>
          <w:lang w:val="uk-UA"/>
        </w:rPr>
        <w:t>::</w:t>
      </w:r>
      <w:proofErr w:type="spellStart"/>
      <w:r w:rsidRPr="000B3B24">
        <w:rPr>
          <w:rFonts w:ascii="Courier New" w:hAnsi="Courier New" w:cs="Courier New"/>
          <w:color w:val="0066FF"/>
          <w:lang w:val="uk-UA"/>
        </w:rPr>
        <w:t>cin</w:t>
      </w:r>
      <w:proofErr w:type="spellEnd"/>
      <w:r w:rsidRPr="000B3B24">
        <w:rPr>
          <w:rFonts w:ascii="Courier New" w:hAnsi="Courier New" w:cs="Courier New"/>
          <w:color w:val="0066FF"/>
          <w:lang w:val="uk-UA"/>
        </w:rPr>
        <w:t xml:space="preserve">&gt;&gt; </w:t>
      </w:r>
      <w:r w:rsidRPr="000B3B24">
        <w:rPr>
          <w:rFonts w:ascii="Courier New" w:hAnsi="Courier New" w:cs="Courier New"/>
          <w:lang w:val="uk-UA"/>
        </w:rPr>
        <w:t xml:space="preserve"> </w:t>
      </w:r>
      <w:r w:rsidRPr="00A051EF">
        <w:rPr>
          <w:rFonts w:ascii="Courier New" w:hAnsi="Courier New" w:cs="Courier New"/>
          <w:color w:val="00B050"/>
          <w:lang w:val="uk-UA"/>
        </w:rPr>
        <w:t>// команда введення</w:t>
      </w:r>
    </w:p>
    <w:p w14:paraId="6DEF2AA5" w14:textId="77777777" w:rsidR="005B3E44" w:rsidRPr="00A051EF" w:rsidRDefault="005B3E44" w:rsidP="00BA261B">
      <w:pPr>
        <w:pStyle w:val="TextBody"/>
        <w:spacing w:after="0" w:line="240" w:lineRule="auto"/>
        <w:jc w:val="both"/>
        <w:rPr>
          <w:rFonts w:ascii="Courier New" w:hAnsi="Courier New" w:cs="Courier New"/>
          <w:color w:val="00B050"/>
          <w:lang w:val="ru-RU"/>
        </w:rPr>
      </w:pPr>
      <w:proofErr w:type="spellStart"/>
      <w:r w:rsidRPr="000B3B24">
        <w:rPr>
          <w:rFonts w:ascii="Courier New" w:hAnsi="Courier New" w:cs="Courier New"/>
          <w:color w:val="0066FF"/>
          <w:lang w:val="uk-UA"/>
        </w:rPr>
        <w:t>std</w:t>
      </w:r>
      <w:proofErr w:type="spellEnd"/>
      <w:r w:rsidRPr="000B3B24">
        <w:rPr>
          <w:rFonts w:ascii="Courier New" w:hAnsi="Courier New" w:cs="Courier New"/>
          <w:color w:val="0066FF"/>
          <w:lang w:val="uk-UA"/>
        </w:rPr>
        <w:t>::</w:t>
      </w:r>
      <w:proofErr w:type="spellStart"/>
      <w:r w:rsidRPr="000B3B24">
        <w:rPr>
          <w:rFonts w:ascii="Courier New" w:hAnsi="Courier New" w:cs="Courier New"/>
          <w:color w:val="0066FF"/>
          <w:lang w:val="uk-UA"/>
        </w:rPr>
        <w:t>cout</w:t>
      </w:r>
      <w:proofErr w:type="spellEnd"/>
      <w:r w:rsidRPr="000B3B24">
        <w:rPr>
          <w:rFonts w:ascii="Courier New" w:hAnsi="Courier New" w:cs="Courier New"/>
          <w:color w:val="0066FF"/>
          <w:lang w:val="uk-UA"/>
        </w:rPr>
        <w:t>&lt;&lt;</w:t>
      </w:r>
      <w:r w:rsidRPr="000B3B24">
        <w:rPr>
          <w:rFonts w:ascii="Courier New" w:hAnsi="Courier New" w:cs="Courier New"/>
          <w:lang w:val="uk-UA"/>
        </w:rPr>
        <w:t xml:space="preserve"> </w:t>
      </w:r>
      <w:r w:rsidRPr="00A051EF">
        <w:rPr>
          <w:rFonts w:ascii="Courier New" w:hAnsi="Courier New" w:cs="Courier New"/>
          <w:color w:val="00B050"/>
          <w:lang w:val="uk-UA"/>
        </w:rPr>
        <w:t>// команда виведення</w:t>
      </w:r>
    </w:p>
    <w:p w14:paraId="0B43E286" w14:textId="77777777" w:rsidR="005B3E44" w:rsidRPr="00E6043C" w:rsidRDefault="005B3E44" w:rsidP="00BA261B">
      <w:pPr>
        <w:pStyle w:val="TextBody"/>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auto"/>
        <w:jc w:val="both"/>
        <w:rPr>
          <w:rFonts w:cs="Times New Roman"/>
        </w:rPr>
      </w:pPr>
      <w:r w:rsidRPr="00E6043C">
        <w:rPr>
          <w:rFonts w:ascii="Times New Roman" w:cs="Times New Roman"/>
          <w:sz w:val="28"/>
          <w:lang w:val="uk-UA"/>
        </w:rPr>
        <w:t>Приклад</w:t>
      </w:r>
      <w:r w:rsidRPr="00E6043C">
        <w:rPr>
          <w:rFonts w:ascii="Times New Roman" w:cs="Times New Roman"/>
          <w:sz w:val="28"/>
          <w:lang w:val="uk-UA"/>
        </w:rPr>
        <w:t>:</w:t>
      </w:r>
    </w:p>
    <w:p w14:paraId="4655D56B" w14:textId="77777777" w:rsidR="005B3E44" w:rsidRPr="000B3B24" w:rsidRDefault="005B3E44" w:rsidP="00BA261B">
      <w:pPr>
        <w:pStyle w:val="TextBody"/>
        <w:spacing w:after="0" w:line="240" w:lineRule="auto"/>
        <w:jc w:val="both"/>
        <w:rPr>
          <w:rFonts w:ascii="Courier New" w:hAnsi="Courier New" w:cs="Courier New"/>
        </w:rPr>
      </w:pPr>
      <w:r w:rsidRPr="000B3B24">
        <w:rPr>
          <w:rFonts w:ascii="Courier New" w:hAnsi="Courier New" w:cs="Courier New"/>
          <w:color w:val="0066FF"/>
          <w:lang w:val="uk-UA"/>
        </w:rPr>
        <w:t>#</w:t>
      </w:r>
      <w:proofErr w:type="spellStart"/>
      <w:r w:rsidRPr="000B3B24">
        <w:rPr>
          <w:rFonts w:ascii="Courier New" w:hAnsi="Courier New" w:cs="Courier New"/>
          <w:color w:val="0066FF"/>
          <w:lang w:val="uk-UA"/>
        </w:rPr>
        <w:t>include</w:t>
      </w:r>
      <w:proofErr w:type="spellEnd"/>
      <w:r w:rsidRPr="000B3B24">
        <w:rPr>
          <w:rFonts w:ascii="Courier New" w:hAnsi="Courier New" w:cs="Courier New"/>
          <w:lang w:val="uk-UA"/>
        </w:rPr>
        <w:t xml:space="preserve"> &lt;</w:t>
      </w:r>
      <w:proofErr w:type="spellStart"/>
      <w:r w:rsidRPr="000B3B24">
        <w:rPr>
          <w:rFonts w:ascii="Courier New" w:hAnsi="Courier New" w:cs="Courier New"/>
          <w:lang w:val="uk-UA"/>
        </w:rPr>
        <w:t>iostream</w:t>
      </w:r>
      <w:proofErr w:type="spellEnd"/>
      <w:r w:rsidRPr="000B3B24">
        <w:rPr>
          <w:rFonts w:ascii="Courier New" w:hAnsi="Courier New" w:cs="Courier New"/>
          <w:lang w:val="uk-UA"/>
        </w:rPr>
        <w:t>&gt;</w:t>
      </w:r>
    </w:p>
    <w:p w14:paraId="65E94030" w14:textId="77777777" w:rsidR="005B3E44" w:rsidRPr="000B3B24" w:rsidRDefault="005B3E44" w:rsidP="00BA261B">
      <w:pPr>
        <w:pStyle w:val="TextBody"/>
        <w:spacing w:after="0" w:line="240" w:lineRule="auto"/>
        <w:jc w:val="both"/>
        <w:rPr>
          <w:rFonts w:ascii="Courier New" w:hAnsi="Courier New" w:cs="Courier New"/>
        </w:rPr>
      </w:pPr>
      <w:proofErr w:type="spellStart"/>
      <w:r w:rsidRPr="000B3B24">
        <w:rPr>
          <w:rFonts w:ascii="Courier New" w:hAnsi="Courier New" w:cs="Courier New"/>
          <w:color w:val="0066FF"/>
          <w:lang w:val="uk-UA"/>
        </w:rPr>
        <w:t>int</w:t>
      </w:r>
      <w:proofErr w:type="spellEnd"/>
      <w:r w:rsidRPr="000B3B24">
        <w:rPr>
          <w:rFonts w:ascii="Courier New" w:hAnsi="Courier New" w:cs="Courier New"/>
          <w:color w:val="0066FF"/>
          <w:lang w:val="uk-UA"/>
        </w:rPr>
        <w:t xml:space="preserve"> </w:t>
      </w:r>
      <w:proofErr w:type="spellStart"/>
      <w:r w:rsidRPr="000B3B24">
        <w:rPr>
          <w:rFonts w:ascii="Courier New" w:hAnsi="Courier New" w:cs="Courier New"/>
          <w:lang w:val="uk-UA"/>
        </w:rPr>
        <w:t>main</w:t>
      </w:r>
      <w:proofErr w:type="spellEnd"/>
      <w:r w:rsidRPr="000B3B24">
        <w:rPr>
          <w:rFonts w:ascii="Courier New" w:hAnsi="Courier New" w:cs="Courier New"/>
          <w:lang w:val="uk-UA"/>
        </w:rPr>
        <w:t>(){</w:t>
      </w:r>
    </w:p>
    <w:p w14:paraId="405054DE" w14:textId="77777777" w:rsidR="005B3E44" w:rsidRPr="000B3B24" w:rsidRDefault="005B3E44" w:rsidP="00BA261B">
      <w:pPr>
        <w:pStyle w:val="TextBody"/>
        <w:spacing w:after="0" w:line="240" w:lineRule="auto"/>
        <w:jc w:val="both"/>
        <w:rPr>
          <w:rFonts w:ascii="Courier New" w:hAnsi="Courier New" w:cs="Courier New"/>
        </w:rPr>
      </w:pPr>
      <w:r w:rsidRPr="000B3B24">
        <w:rPr>
          <w:rFonts w:ascii="Courier New" w:hAnsi="Courier New" w:cs="Courier New"/>
          <w:lang w:eastAsia="en-US"/>
        </w:rPr>
        <w:t xml:space="preserve">   </w:t>
      </w:r>
      <w:proofErr w:type="spellStart"/>
      <w:r w:rsidRPr="000B3B24">
        <w:rPr>
          <w:rFonts w:ascii="Courier New" w:hAnsi="Courier New" w:cs="Courier New"/>
          <w:color w:val="0066FF"/>
          <w:lang w:val="uk-UA"/>
        </w:rPr>
        <w:t>int</w:t>
      </w:r>
      <w:proofErr w:type="spellEnd"/>
      <w:r w:rsidRPr="000B3B24">
        <w:rPr>
          <w:rFonts w:ascii="Courier New" w:hAnsi="Courier New" w:cs="Courier New"/>
          <w:lang w:val="uk-UA"/>
        </w:rPr>
        <w:t xml:space="preserve"> x;</w:t>
      </w:r>
    </w:p>
    <w:p w14:paraId="64D4A3E9" w14:textId="77777777" w:rsidR="005B3E44" w:rsidRPr="000B3B24" w:rsidRDefault="005B3E44" w:rsidP="00BA261B">
      <w:pPr>
        <w:pStyle w:val="TextBody"/>
        <w:spacing w:after="0" w:line="240" w:lineRule="auto"/>
        <w:jc w:val="both"/>
        <w:rPr>
          <w:rFonts w:ascii="Courier New" w:hAnsi="Courier New" w:cs="Courier New"/>
        </w:rPr>
      </w:pPr>
      <w:r w:rsidRPr="000B3B24">
        <w:rPr>
          <w:rFonts w:ascii="Courier New" w:hAnsi="Courier New" w:cs="Courier New"/>
          <w:lang w:eastAsia="en-US"/>
        </w:rPr>
        <w:t xml:space="preserve">   </w:t>
      </w:r>
      <w:proofErr w:type="spellStart"/>
      <w:r w:rsidRPr="000B3B24">
        <w:rPr>
          <w:rFonts w:ascii="Courier New" w:hAnsi="Courier New" w:cs="Courier New"/>
          <w:color w:val="0066FF"/>
          <w:lang w:val="uk-UA"/>
        </w:rPr>
        <w:t>std</w:t>
      </w:r>
      <w:proofErr w:type="spellEnd"/>
      <w:r w:rsidRPr="000B3B24">
        <w:rPr>
          <w:rFonts w:ascii="Courier New" w:hAnsi="Courier New" w:cs="Courier New"/>
          <w:color w:val="0066FF"/>
          <w:lang w:val="uk-UA"/>
        </w:rPr>
        <w:t>::</w:t>
      </w:r>
      <w:proofErr w:type="spellStart"/>
      <w:r w:rsidRPr="000B3B24">
        <w:rPr>
          <w:rFonts w:ascii="Courier New" w:hAnsi="Courier New" w:cs="Courier New"/>
          <w:color w:val="0066FF"/>
          <w:lang w:val="uk-UA"/>
        </w:rPr>
        <w:t>cin</w:t>
      </w:r>
      <w:proofErr w:type="spellEnd"/>
      <w:r w:rsidRPr="000B3B24">
        <w:rPr>
          <w:rFonts w:ascii="Courier New" w:hAnsi="Courier New" w:cs="Courier New"/>
          <w:color w:val="00CCCC"/>
          <w:lang w:val="uk-UA"/>
        </w:rPr>
        <w:t>&gt;&gt;</w:t>
      </w:r>
      <w:r w:rsidRPr="000B3B24">
        <w:rPr>
          <w:rFonts w:ascii="Courier New" w:hAnsi="Courier New" w:cs="Courier New"/>
          <w:lang w:val="uk-UA"/>
        </w:rPr>
        <w:t>x;</w:t>
      </w:r>
    </w:p>
    <w:p w14:paraId="4CA104A0" w14:textId="77777777" w:rsidR="005B3E44" w:rsidRPr="000B3B24" w:rsidRDefault="005B3E44" w:rsidP="00BA261B">
      <w:pPr>
        <w:pStyle w:val="TextBody"/>
        <w:spacing w:after="0" w:line="240" w:lineRule="auto"/>
        <w:jc w:val="both"/>
        <w:rPr>
          <w:rFonts w:ascii="Courier New" w:hAnsi="Courier New" w:cs="Courier New"/>
        </w:rPr>
      </w:pPr>
      <w:r w:rsidRPr="000B3B24">
        <w:rPr>
          <w:rFonts w:ascii="Courier New" w:hAnsi="Courier New" w:cs="Courier New"/>
          <w:lang w:eastAsia="en-US"/>
        </w:rPr>
        <w:t xml:space="preserve">   </w:t>
      </w:r>
      <w:proofErr w:type="spellStart"/>
      <w:r w:rsidRPr="000B3B24">
        <w:rPr>
          <w:rFonts w:ascii="Courier New" w:hAnsi="Courier New" w:cs="Courier New"/>
          <w:color w:val="0066FF"/>
          <w:lang w:val="uk-UA"/>
        </w:rPr>
        <w:t>int</w:t>
      </w:r>
      <w:proofErr w:type="spellEnd"/>
      <w:r w:rsidRPr="000B3B24">
        <w:rPr>
          <w:rFonts w:ascii="Courier New" w:hAnsi="Courier New" w:cs="Courier New"/>
          <w:lang w:val="uk-UA"/>
        </w:rPr>
        <w:t xml:space="preserve"> y = x*2+1;</w:t>
      </w:r>
    </w:p>
    <w:p w14:paraId="583B45F1" w14:textId="77777777" w:rsidR="005B3E44" w:rsidRPr="000B3B24" w:rsidRDefault="005B3E44" w:rsidP="00BA261B">
      <w:pPr>
        <w:pStyle w:val="TextBody"/>
        <w:spacing w:after="0" w:line="240" w:lineRule="auto"/>
        <w:jc w:val="both"/>
        <w:rPr>
          <w:rFonts w:ascii="Courier New" w:hAnsi="Courier New" w:cs="Courier New"/>
        </w:rPr>
      </w:pPr>
      <w:r w:rsidRPr="000B3B24">
        <w:rPr>
          <w:rFonts w:ascii="Courier New" w:hAnsi="Courier New" w:cs="Courier New"/>
          <w:lang w:eastAsia="en-US"/>
        </w:rPr>
        <w:t xml:space="preserve">   </w:t>
      </w:r>
      <w:proofErr w:type="spellStart"/>
      <w:r w:rsidRPr="000B3B24">
        <w:rPr>
          <w:rFonts w:ascii="Courier New" w:hAnsi="Courier New" w:cs="Courier New"/>
          <w:color w:val="0066FF"/>
          <w:lang w:val="uk-UA"/>
        </w:rPr>
        <w:t>std</w:t>
      </w:r>
      <w:proofErr w:type="spellEnd"/>
      <w:r w:rsidRPr="000B3B24">
        <w:rPr>
          <w:rFonts w:ascii="Courier New" w:hAnsi="Courier New" w:cs="Courier New"/>
          <w:color w:val="0066FF"/>
          <w:lang w:val="uk-UA"/>
        </w:rPr>
        <w:t>::</w:t>
      </w:r>
      <w:proofErr w:type="spellStart"/>
      <w:r w:rsidRPr="000B3B24">
        <w:rPr>
          <w:rFonts w:ascii="Courier New" w:hAnsi="Courier New" w:cs="Courier New"/>
          <w:color w:val="0066FF"/>
          <w:lang w:val="uk-UA"/>
        </w:rPr>
        <w:t>cout</w:t>
      </w:r>
      <w:proofErr w:type="spellEnd"/>
      <w:r w:rsidRPr="000B3B24">
        <w:rPr>
          <w:rFonts w:ascii="Courier New" w:hAnsi="Courier New" w:cs="Courier New"/>
          <w:color w:val="00CCCC"/>
          <w:lang w:val="uk-UA"/>
        </w:rPr>
        <w:t>&lt;&lt;</w:t>
      </w:r>
      <w:r w:rsidRPr="000B3B24">
        <w:rPr>
          <w:rFonts w:ascii="Courier New" w:hAnsi="Courier New" w:cs="Courier New"/>
          <w:lang w:val="uk-UA"/>
        </w:rPr>
        <w:t>”y=”</w:t>
      </w:r>
      <w:r w:rsidRPr="000B3B24">
        <w:rPr>
          <w:rFonts w:ascii="Courier New" w:hAnsi="Courier New" w:cs="Courier New"/>
          <w:color w:val="00CCCC"/>
          <w:lang w:val="uk-UA"/>
        </w:rPr>
        <w:t>&lt;&lt;</w:t>
      </w:r>
      <w:r w:rsidRPr="000B3B24">
        <w:rPr>
          <w:rFonts w:ascii="Courier New" w:hAnsi="Courier New" w:cs="Courier New"/>
          <w:lang w:val="uk-UA"/>
        </w:rPr>
        <w:t>y;</w:t>
      </w:r>
    </w:p>
    <w:p w14:paraId="74F703E4" w14:textId="77777777" w:rsidR="005B3E44" w:rsidRPr="000B3B24" w:rsidRDefault="005B3E44" w:rsidP="00BA261B">
      <w:pPr>
        <w:pStyle w:val="TextBody"/>
        <w:spacing w:after="0" w:line="240" w:lineRule="auto"/>
        <w:jc w:val="both"/>
        <w:rPr>
          <w:rFonts w:ascii="Courier New" w:hAnsi="Courier New" w:cs="Courier New"/>
          <w:lang w:val="ru-RU"/>
        </w:rPr>
      </w:pPr>
      <w:r w:rsidRPr="000B3B24">
        <w:rPr>
          <w:rFonts w:ascii="Courier New" w:hAnsi="Courier New" w:cs="Courier New"/>
          <w:lang w:val="uk-UA"/>
        </w:rPr>
        <w:t>}</w:t>
      </w:r>
    </w:p>
    <w:p w14:paraId="435D3DC2" w14:textId="77777777" w:rsidR="005B3E44" w:rsidRPr="00485AF1" w:rsidRDefault="005B3E44" w:rsidP="00BA261B">
      <w:pPr>
        <w:pStyle w:val="3"/>
        <w:spacing w:before="0" w:after="0"/>
        <w:rPr>
          <w:rFonts w:ascii="Times New Roman" w:hAnsi="Times New Roman" w:cs="Times New Roman"/>
          <w:lang w:val="ru-RU"/>
        </w:rPr>
      </w:pPr>
      <w:proofErr w:type="spellStart"/>
      <w:r w:rsidRPr="00485AF1">
        <w:rPr>
          <w:rFonts w:ascii="Times New Roman" w:hAnsi="Times New Roman" w:cs="Times New Roman"/>
          <w:lang w:val="uk-UA"/>
        </w:rPr>
        <w:t>Форматоване</w:t>
      </w:r>
      <w:proofErr w:type="spellEnd"/>
      <w:r w:rsidRPr="00485AF1">
        <w:rPr>
          <w:rFonts w:ascii="Times New Roman" w:hAnsi="Times New Roman" w:cs="Times New Roman"/>
          <w:lang w:val="uk-UA"/>
        </w:rPr>
        <w:t xml:space="preserve"> </w:t>
      </w:r>
      <w:proofErr w:type="spellStart"/>
      <w:r w:rsidRPr="00485AF1">
        <w:rPr>
          <w:rFonts w:ascii="Times New Roman" w:hAnsi="Times New Roman" w:cs="Times New Roman"/>
          <w:lang w:val="ru-RU"/>
        </w:rPr>
        <w:t>виведення</w:t>
      </w:r>
      <w:proofErr w:type="spellEnd"/>
    </w:p>
    <w:p w14:paraId="6B172619" w14:textId="77777777" w:rsidR="005B3E44" w:rsidRPr="00485AF1" w:rsidRDefault="005B3E44" w:rsidP="00BA261B">
      <w:pPr>
        <w:pStyle w:val="TextBody"/>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auto"/>
        <w:ind w:firstLine="426"/>
        <w:jc w:val="both"/>
        <w:rPr>
          <w:rFonts w:ascii="Times New Roman" w:hAnsi="Times New Roman" w:cs="Times New Roman"/>
          <w:lang w:val="uk-UA"/>
        </w:rPr>
      </w:pPr>
      <w:r w:rsidRPr="00485AF1">
        <w:rPr>
          <w:rFonts w:ascii="Times New Roman" w:hAnsi="Times New Roman" w:cs="Times New Roman"/>
          <w:sz w:val="28"/>
          <w:lang w:val="uk-UA"/>
        </w:rPr>
        <w:t xml:space="preserve">Розглянемо класичну запропоновану одним з співавторів Сі </w:t>
      </w:r>
      <w:proofErr w:type="spellStart"/>
      <w:r w:rsidRPr="00485AF1">
        <w:rPr>
          <w:rFonts w:ascii="Times New Roman" w:hAnsi="Times New Roman" w:cs="Times New Roman"/>
          <w:sz w:val="28"/>
          <w:lang w:val="uk-UA"/>
        </w:rPr>
        <w:t>Керніганом</w:t>
      </w:r>
      <w:proofErr w:type="spellEnd"/>
      <w:r w:rsidRPr="00485AF1">
        <w:rPr>
          <w:rFonts w:ascii="Times New Roman" w:hAnsi="Times New Roman" w:cs="Times New Roman"/>
          <w:sz w:val="28"/>
          <w:lang w:val="uk-UA"/>
        </w:rPr>
        <w:t xml:space="preserve"> програму привітання “</w:t>
      </w:r>
      <w:proofErr w:type="spellStart"/>
      <w:r w:rsidRPr="00485AF1">
        <w:rPr>
          <w:rFonts w:ascii="Times New Roman" w:hAnsi="Times New Roman" w:cs="Times New Roman"/>
          <w:sz w:val="28"/>
          <w:lang w:val="uk-UA"/>
        </w:rPr>
        <w:t>Hello</w:t>
      </w:r>
      <w:proofErr w:type="spellEnd"/>
      <w:r w:rsidRPr="00485AF1">
        <w:rPr>
          <w:rFonts w:ascii="Times New Roman" w:hAnsi="Times New Roman" w:cs="Times New Roman"/>
          <w:sz w:val="28"/>
          <w:lang w:val="uk-UA"/>
        </w:rPr>
        <w:t xml:space="preserve">, </w:t>
      </w:r>
      <w:proofErr w:type="spellStart"/>
      <w:r w:rsidRPr="00485AF1">
        <w:rPr>
          <w:rFonts w:ascii="Times New Roman" w:hAnsi="Times New Roman" w:cs="Times New Roman"/>
          <w:sz w:val="28"/>
          <w:lang w:val="uk-UA"/>
        </w:rPr>
        <w:t>world</w:t>
      </w:r>
      <w:proofErr w:type="spellEnd"/>
      <w:r w:rsidRPr="00485AF1">
        <w:rPr>
          <w:rFonts w:ascii="Times New Roman" w:hAnsi="Times New Roman" w:cs="Times New Roman"/>
          <w:sz w:val="28"/>
          <w:lang w:val="uk-UA"/>
        </w:rPr>
        <w:t>!”. На Сі вона виглядатиме наступним чином:</w:t>
      </w:r>
    </w:p>
    <w:p w14:paraId="721D7920" w14:textId="77777777" w:rsidR="005B3E44" w:rsidRPr="000B3B24" w:rsidRDefault="005B3E44" w:rsidP="00BA261B">
      <w:pPr>
        <w:ind w:firstLine="426"/>
        <w:jc w:val="both"/>
        <w:rPr>
          <w:rFonts w:ascii="Courier New" w:hAnsi="Courier New" w:cs="Courier New"/>
          <w:lang w:val="uk-UA"/>
        </w:rPr>
      </w:pPr>
      <w:r w:rsidRPr="000B3B24">
        <w:rPr>
          <w:rFonts w:ascii="Courier New" w:hAnsi="Courier New" w:cs="Courier New"/>
          <w:color w:val="0066FF"/>
          <w:lang w:val="uk-UA"/>
        </w:rPr>
        <w:t>#</w:t>
      </w:r>
      <w:proofErr w:type="spellStart"/>
      <w:r w:rsidRPr="000B3B24">
        <w:rPr>
          <w:rFonts w:ascii="Courier New" w:hAnsi="Courier New" w:cs="Courier New"/>
          <w:color w:val="0066FF"/>
          <w:lang w:val="uk-UA"/>
        </w:rPr>
        <w:t>include</w:t>
      </w:r>
      <w:proofErr w:type="spellEnd"/>
      <w:r w:rsidRPr="000B3B24">
        <w:rPr>
          <w:rFonts w:ascii="Courier New" w:hAnsi="Courier New" w:cs="Courier New"/>
          <w:lang w:val="uk-UA"/>
        </w:rPr>
        <w:t xml:space="preserve"> &lt;</w:t>
      </w:r>
      <w:proofErr w:type="spellStart"/>
      <w:r w:rsidRPr="000B3B24">
        <w:rPr>
          <w:rFonts w:ascii="Courier New" w:hAnsi="Courier New" w:cs="Courier New"/>
          <w:lang w:val="uk-UA"/>
        </w:rPr>
        <w:t>stdio.h</w:t>
      </w:r>
      <w:proofErr w:type="spellEnd"/>
      <w:r w:rsidRPr="000B3B24">
        <w:rPr>
          <w:rFonts w:ascii="Courier New" w:hAnsi="Courier New" w:cs="Courier New"/>
          <w:lang w:val="uk-UA"/>
        </w:rPr>
        <w:t>&gt;</w:t>
      </w:r>
    </w:p>
    <w:p w14:paraId="6FBCBE21" w14:textId="77777777" w:rsidR="005B3E44" w:rsidRPr="000B3B24" w:rsidRDefault="005B3E44" w:rsidP="00BA261B">
      <w:pPr>
        <w:ind w:firstLine="426"/>
        <w:jc w:val="both"/>
        <w:rPr>
          <w:rFonts w:ascii="Courier New" w:hAnsi="Courier New" w:cs="Courier New"/>
          <w:lang w:val="uk-UA"/>
        </w:rPr>
      </w:pPr>
      <w:proofErr w:type="spellStart"/>
      <w:r w:rsidRPr="000B3B24">
        <w:rPr>
          <w:rFonts w:ascii="Courier New" w:hAnsi="Courier New" w:cs="Courier New"/>
          <w:color w:val="0066FF"/>
          <w:lang w:val="uk-UA"/>
        </w:rPr>
        <w:t>int</w:t>
      </w:r>
      <w:proofErr w:type="spellEnd"/>
      <w:r w:rsidRPr="000B3B24">
        <w:rPr>
          <w:rFonts w:ascii="Courier New" w:hAnsi="Courier New" w:cs="Courier New"/>
          <w:lang w:val="uk-UA"/>
        </w:rPr>
        <w:t xml:space="preserve"> </w:t>
      </w:r>
      <w:proofErr w:type="spellStart"/>
      <w:r w:rsidRPr="000B3B24">
        <w:rPr>
          <w:rFonts w:ascii="Courier New" w:hAnsi="Courier New" w:cs="Courier New"/>
          <w:lang w:val="uk-UA"/>
        </w:rPr>
        <w:t>main</w:t>
      </w:r>
      <w:proofErr w:type="spellEnd"/>
      <w:r w:rsidRPr="000B3B24">
        <w:rPr>
          <w:rFonts w:ascii="Courier New" w:hAnsi="Courier New" w:cs="Courier New"/>
          <w:lang w:val="uk-UA"/>
        </w:rPr>
        <w:t>(){</w:t>
      </w:r>
    </w:p>
    <w:p w14:paraId="36D6DB6B" w14:textId="77777777" w:rsidR="005B3E44" w:rsidRPr="000B3B24" w:rsidRDefault="005B3E44" w:rsidP="00BA261B">
      <w:pPr>
        <w:ind w:firstLine="426"/>
        <w:jc w:val="both"/>
        <w:rPr>
          <w:rFonts w:ascii="Courier New" w:hAnsi="Courier New" w:cs="Courier New"/>
          <w:lang w:val="ru-RU"/>
        </w:rPr>
      </w:pPr>
      <w:r w:rsidRPr="000B3B24">
        <w:rPr>
          <w:rFonts w:ascii="Courier New" w:hAnsi="Courier New" w:cs="Courier New"/>
          <w:lang w:val="uk-UA" w:eastAsia="en-US"/>
        </w:rPr>
        <w:t xml:space="preserve">   </w:t>
      </w:r>
      <w:proofErr w:type="spellStart"/>
      <w:r w:rsidRPr="000B3B24">
        <w:rPr>
          <w:rFonts w:ascii="Courier New" w:hAnsi="Courier New" w:cs="Courier New"/>
          <w:color w:val="0066FF"/>
          <w:lang w:val="uk-UA"/>
        </w:rPr>
        <w:t>printf</w:t>
      </w:r>
      <w:proofErr w:type="spellEnd"/>
      <w:r w:rsidRPr="000B3B24">
        <w:rPr>
          <w:rFonts w:ascii="Courier New" w:hAnsi="Courier New" w:cs="Courier New"/>
          <w:lang w:val="uk-UA"/>
        </w:rPr>
        <w:t>(“</w:t>
      </w:r>
      <w:proofErr w:type="spellStart"/>
      <w:r w:rsidRPr="000B3B24">
        <w:rPr>
          <w:rFonts w:ascii="Courier New" w:hAnsi="Courier New" w:cs="Courier New"/>
          <w:lang w:val="uk-UA"/>
        </w:rPr>
        <w:t>Hello</w:t>
      </w:r>
      <w:proofErr w:type="spellEnd"/>
      <w:r w:rsidRPr="000B3B24">
        <w:rPr>
          <w:rFonts w:ascii="Courier New" w:hAnsi="Courier New" w:cs="Courier New"/>
          <w:lang w:val="uk-UA"/>
        </w:rPr>
        <w:t xml:space="preserve">, </w:t>
      </w:r>
      <w:proofErr w:type="spellStart"/>
      <w:r w:rsidRPr="000B3B24">
        <w:rPr>
          <w:rFonts w:ascii="Courier New" w:hAnsi="Courier New" w:cs="Courier New"/>
          <w:lang w:val="uk-UA"/>
        </w:rPr>
        <w:t>world</w:t>
      </w:r>
      <w:proofErr w:type="spellEnd"/>
      <w:r w:rsidRPr="000B3B24">
        <w:rPr>
          <w:rFonts w:ascii="Courier New" w:hAnsi="Courier New" w:cs="Courier New"/>
          <w:lang w:val="uk-UA"/>
        </w:rPr>
        <w:t>!\n”);</w:t>
      </w:r>
    </w:p>
    <w:p w14:paraId="6BAC7335" w14:textId="77777777" w:rsidR="005B3E44" w:rsidRPr="000B3B24" w:rsidRDefault="005B3E44" w:rsidP="00BA261B">
      <w:pPr>
        <w:ind w:firstLine="426"/>
        <w:jc w:val="both"/>
        <w:rPr>
          <w:rFonts w:ascii="Courier New" w:hAnsi="Courier New" w:cs="Courier New"/>
          <w:lang w:val="ru-RU"/>
        </w:rPr>
      </w:pPr>
      <w:r w:rsidRPr="000B3B24">
        <w:rPr>
          <w:rFonts w:ascii="Courier New" w:hAnsi="Courier New" w:cs="Courier New"/>
          <w:lang w:val="uk-UA"/>
        </w:rPr>
        <w:t>}</w:t>
      </w:r>
    </w:p>
    <w:p w14:paraId="51CCA234" w14:textId="77777777" w:rsidR="005B3E44" w:rsidRPr="00485AF1" w:rsidRDefault="005B3E44" w:rsidP="00BA261B">
      <w:pPr>
        <w:ind w:firstLine="426"/>
        <w:jc w:val="both"/>
        <w:rPr>
          <w:rFonts w:ascii="Times New Roman" w:hAnsi="Times New Roman" w:cs="Times New Roman"/>
          <w:lang w:val="ru-RU"/>
        </w:rPr>
      </w:pPr>
      <w:r w:rsidRPr="00485AF1">
        <w:rPr>
          <w:rFonts w:ascii="Times New Roman" w:hAnsi="Times New Roman" w:cs="Times New Roman"/>
          <w:sz w:val="28"/>
          <w:lang w:val="uk-UA"/>
        </w:rPr>
        <w:t>Вона виводить текст “</w:t>
      </w:r>
      <w:proofErr w:type="spellStart"/>
      <w:r w:rsidRPr="00485AF1">
        <w:rPr>
          <w:rFonts w:ascii="Times New Roman" w:hAnsi="Times New Roman" w:cs="Times New Roman"/>
          <w:sz w:val="28"/>
          <w:lang w:val="uk-UA"/>
        </w:rPr>
        <w:t>Hello</w:t>
      </w:r>
      <w:proofErr w:type="spellEnd"/>
      <w:r w:rsidRPr="00485AF1">
        <w:rPr>
          <w:rFonts w:ascii="Times New Roman" w:hAnsi="Times New Roman" w:cs="Times New Roman"/>
          <w:sz w:val="28"/>
          <w:lang w:val="uk-UA"/>
        </w:rPr>
        <w:t xml:space="preserve">, </w:t>
      </w:r>
      <w:proofErr w:type="spellStart"/>
      <w:r w:rsidRPr="00485AF1">
        <w:rPr>
          <w:rFonts w:ascii="Times New Roman" w:hAnsi="Times New Roman" w:cs="Times New Roman"/>
          <w:sz w:val="28"/>
          <w:lang w:val="uk-UA"/>
        </w:rPr>
        <w:t>world</w:t>
      </w:r>
      <w:proofErr w:type="spellEnd"/>
      <w:r w:rsidRPr="00485AF1">
        <w:rPr>
          <w:rFonts w:ascii="Times New Roman" w:hAnsi="Times New Roman" w:cs="Times New Roman"/>
          <w:sz w:val="28"/>
          <w:lang w:val="uk-UA"/>
        </w:rPr>
        <w:t xml:space="preserve">!” та переводить курсор на новий рядок за допомогою </w:t>
      </w:r>
      <w:proofErr w:type="spellStart"/>
      <w:r w:rsidRPr="00485AF1">
        <w:rPr>
          <w:rFonts w:ascii="Times New Roman" w:hAnsi="Times New Roman" w:cs="Times New Roman"/>
          <w:sz w:val="28"/>
          <w:lang w:val="uk-UA"/>
        </w:rPr>
        <w:t>спецсимволу</w:t>
      </w:r>
      <w:proofErr w:type="spellEnd"/>
      <w:r w:rsidRPr="00485AF1">
        <w:rPr>
          <w:rFonts w:ascii="Times New Roman" w:hAnsi="Times New Roman" w:cs="Times New Roman"/>
          <w:sz w:val="28"/>
          <w:lang w:val="uk-UA"/>
        </w:rPr>
        <w:t xml:space="preserve"> ‘\n’.</w:t>
      </w:r>
    </w:p>
    <w:p w14:paraId="327778BD" w14:textId="6C2912A3" w:rsidR="005B3E44" w:rsidRPr="00E6043C" w:rsidRDefault="005B3E44" w:rsidP="00BA261B">
      <w:pPr>
        <w:ind w:firstLine="426"/>
        <w:jc w:val="both"/>
        <w:rPr>
          <w:rFonts w:cs="Times New Roman"/>
          <w:lang w:val="ru-RU"/>
        </w:rPr>
      </w:pPr>
      <w:r w:rsidRPr="00485AF1">
        <w:rPr>
          <w:rFonts w:ascii="Times New Roman" w:hAnsi="Times New Roman" w:cs="Times New Roman"/>
          <w:sz w:val="28"/>
          <w:lang w:val="uk-UA"/>
        </w:rPr>
        <w:lastRenderedPageBreak/>
        <w:t xml:space="preserve">Команда виведення інформації на консоль — </w:t>
      </w:r>
      <w:proofErr w:type="spellStart"/>
      <w:r w:rsidRPr="00485AF1">
        <w:rPr>
          <w:rFonts w:ascii="Times New Roman" w:hAnsi="Times New Roman" w:cs="Times New Roman"/>
          <w:sz w:val="28"/>
          <w:lang w:val="uk-UA"/>
        </w:rPr>
        <w:t>printf</w:t>
      </w:r>
      <w:proofErr w:type="spellEnd"/>
      <w:r w:rsidRPr="00485AF1">
        <w:rPr>
          <w:rFonts w:ascii="Times New Roman" w:hAnsi="Times New Roman" w:cs="Times New Roman"/>
          <w:sz w:val="28"/>
          <w:lang w:val="uk-UA"/>
        </w:rPr>
        <w:t xml:space="preserve">. Як і деякі інші команди вводу/виводу в </w:t>
      </w:r>
      <w:proofErr w:type="spellStart"/>
      <w:r w:rsidRPr="00485AF1">
        <w:rPr>
          <w:rFonts w:ascii="Times New Roman" w:hAnsi="Times New Roman" w:cs="Times New Roman"/>
          <w:sz w:val="28"/>
          <w:lang w:val="uk-UA"/>
        </w:rPr>
        <w:t>форматованому</w:t>
      </w:r>
      <w:proofErr w:type="spellEnd"/>
      <w:r w:rsidRPr="00485AF1">
        <w:rPr>
          <w:rFonts w:ascii="Times New Roman" w:hAnsi="Times New Roman" w:cs="Times New Roman"/>
          <w:sz w:val="28"/>
          <w:lang w:val="uk-UA"/>
        </w:rPr>
        <w:t xml:space="preserve"> стилі для С</w:t>
      </w:r>
      <w:r w:rsidR="003C12DD">
        <w:rPr>
          <w:rFonts w:ascii="Times New Roman" w:hAnsi="Times New Roman" w:cs="Times New Roman"/>
          <w:sz w:val="28"/>
          <w:lang w:val="uk-UA"/>
        </w:rPr>
        <w:t>і</w:t>
      </w:r>
      <w:r w:rsidRPr="00485AF1">
        <w:rPr>
          <w:rFonts w:ascii="Times New Roman" w:hAnsi="Times New Roman" w:cs="Times New Roman"/>
          <w:sz w:val="28"/>
          <w:lang w:val="uk-UA"/>
        </w:rPr>
        <w:t xml:space="preserve">, її опис  міститься у </w:t>
      </w:r>
      <w:proofErr w:type="spellStart"/>
      <w:r w:rsidRPr="00485AF1">
        <w:rPr>
          <w:rFonts w:ascii="Times New Roman" w:hAnsi="Times New Roman" w:cs="Times New Roman"/>
          <w:sz w:val="28"/>
          <w:lang w:val="uk-UA"/>
        </w:rPr>
        <w:t>заголовочному</w:t>
      </w:r>
      <w:proofErr w:type="spellEnd"/>
      <w:r w:rsidRPr="00485AF1">
        <w:rPr>
          <w:rFonts w:ascii="Times New Roman" w:hAnsi="Times New Roman" w:cs="Times New Roman"/>
          <w:sz w:val="28"/>
          <w:lang w:val="uk-UA"/>
        </w:rPr>
        <w:t xml:space="preserve"> файлі</w:t>
      </w:r>
      <w:r w:rsidRPr="00E6043C">
        <w:rPr>
          <w:rFonts w:ascii="Times New Roman" w:cs="Times New Roman"/>
          <w:b/>
          <w:sz w:val="28"/>
          <w:lang w:val="uk-UA"/>
        </w:rPr>
        <w:t>&lt;</w:t>
      </w:r>
      <w:proofErr w:type="spellStart"/>
      <w:r w:rsidRPr="00E6043C">
        <w:rPr>
          <w:rFonts w:ascii="Times New Roman" w:cs="Times New Roman"/>
          <w:b/>
          <w:sz w:val="28"/>
          <w:lang w:val="uk-UA"/>
        </w:rPr>
        <w:t>stdio.h</w:t>
      </w:r>
      <w:proofErr w:type="spellEnd"/>
      <w:r w:rsidRPr="00E6043C">
        <w:rPr>
          <w:rFonts w:ascii="Times New Roman" w:cs="Times New Roman"/>
          <w:b/>
          <w:sz w:val="28"/>
          <w:lang w:val="uk-UA"/>
        </w:rPr>
        <w:t>&gt;</w:t>
      </w:r>
      <w:r w:rsidRPr="00E6043C">
        <w:rPr>
          <w:rFonts w:ascii="Times New Roman" w:cs="Times New Roman"/>
          <w:sz w:val="28"/>
          <w:lang w:val="uk-UA"/>
        </w:rPr>
        <w:t>:</w:t>
      </w:r>
    </w:p>
    <w:p w14:paraId="2C5FA7F4" w14:textId="77777777" w:rsidR="005B3E44" w:rsidRPr="00E6043C" w:rsidRDefault="005B3E44" w:rsidP="00BA261B">
      <w:pPr>
        <w:pStyle w:val="TextBody"/>
        <w:spacing w:after="0" w:line="240" w:lineRule="auto"/>
        <w:ind w:firstLine="426"/>
        <w:jc w:val="both"/>
        <w:rPr>
          <w:rFonts w:ascii="Cambria" w:hAnsi="Cambria" w:cs="Times New Roman"/>
          <w:lang w:val="ru-RU"/>
        </w:rPr>
      </w:pPr>
      <w:proofErr w:type="spellStart"/>
      <w:r w:rsidRPr="00E6043C">
        <w:rPr>
          <w:rFonts w:ascii="Cambria" w:hAnsi="Cambria" w:cs="Times New Roman"/>
          <w:b/>
          <w:sz w:val="28"/>
          <w:lang w:val="uk-UA"/>
        </w:rPr>
        <w:t>рrintf</w:t>
      </w:r>
      <w:proofErr w:type="spellEnd"/>
      <w:r w:rsidRPr="00E6043C">
        <w:rPr>
          <w:rFonts w:ascii="Cambria" w:hAnsi="Cambria" w:cs="Times New Roman"/>
          <w:b/>
          <w:sz w:val="28"/>
          <w:lang w:val="uk-UA"/>
        </w:rPr>
        <w:t xml:space="preserve"> </w:t>
      </w:r>
      <w:r w:rsidRPr="00E6043C">
        <w:rPr>
          <w:rFonts w:ascii="Cambria" w:hAnsi="Cambria" w:cs="Times New Roman"/>
          <w:sz w:val="28"/>
          <w:lang w:val="uk-UA"/>
        </w:rPr>
        <w:t>(&lt;керуючий рядок&gt;, &lt;список аргументів&gt;);</w:t>
      </w:r>
    </w:p>
    <w:p w14:paraId="6CBB0571" w14:textId="77777777" w:rsidR="005B3E44" w:rsidRPr="00485AF1" w:rsidRDefault="005B3E44" w:rsidP="00BA261B">
      <w:pPr>
        <w:pStyle w:val="TextBody"/>
        <w:spacing w:after="0" w:line="240" w:lineRule="auto"/>
        <w:ind w:firstLine="426"/>
        <w:jc w:val="both"/>
        <w:rPr>
          <w:rFonts w:ascii="Times New Roman" w:hAnsi="Times New Roman" w:cs="Times New Roman"/>
          <w:lang w:val="ru-RU"/>
        </w:rPr>
      </w:pPr>
      <w:r w:rsidRPr="00485AF1">
        <w:rPr>
          <w:rFonts w:ascii="Times New Roman" w:hAnsi="Times New Roman" w:cs="Times New Roman"/>
          <w:sz w:val="28"/>
          <w:lang w:val="uk-UA"/>
        </w:rPr>
        <w:t xml:space="preserve">Керуючий рядок береться у лапки і вказує компілятору вигляд інформації, що виводиться. Вона може містити специфікації перетворення та керуючи або </w:t>
      </w:r>
      <w:proofErr w:type="spellStart"/>
      <w:r w:rsidRPr="00485AF1">
        <w:rPr>
          <w:rFonts w:ascii="Times New Roman" w:hAnsi="Times New Roman" w:cs="Times New Roman"/>
          <w:sz w:val="28"/>
          <w:lang w:val="uk-UA"/>
        </w:rPr>
        <w:t>escape</w:t>
      </w:r>
      <w:proofErr w:type="spellEnd"/>
      <w:r w:rsidRPr="00485AF1">
        <w:rPr>
          <w:rFonts w:ascii="Times New Roman" w:hAnsi="Times New Roman" w:cs="Times New Roman"/>
          <w:sz w:val="28"/>
          <w:lang w:val="uk-UA"/>
        </w:rPr>
        <w:t>-символи.</w:t>
      </w:r>
    </w:p>
    <w:p w14:paraId="5DCCBD08" w14:textId="77777777" w:rsidR="005B3E44" w:rsidRPr="00485AF1" w:rsidRDefault="005B3E44" w:rsidP="00BA261B">
      <w:pPr>
        <w:pStyle w:val="TextBody"/>
        <w:spacing w:after="0" w:line="240" w:lineRule="auto"/>
        <w:ind w:firstLine="426"/>
        <w:jc w:val="both"/>
        <w:rPr>
          <w:rFonts w:ascii="Times New Roman" w:hAnsi="Times New Roman" w:cs="Times New Roman"/>
          <w:lang w:val="ru-RU"/>
        </w:rPr>
      </w:pPr>
      <w:r w:rsidRPr="00485AF1">
        <w:rPr>
          <w:rFonts w:ascii="Times New Roman" w:hAnsi="Times New Roman" w:cs="Times New Roman"/>
          <w:sz w:val="28"/>
          <w:lang w:val="uk-UA"/>
        </w:rPr>
        <w:t>Специфікація перетворення має такий вигляд:</w:t>
      </w:r>
    </w:p>
    <w:p w14:paraId="127CB4D9" w14:textId="77777777" w:rsidR="005B3E44" w:rsidRPr="00485AF1" w:rsidRDefault="005B3E44" w:rsidP="00BA261B">
      <w:pPr>
        <w:pStyle w:val="TextBody"/>
        <w:spacing w:after="0" w:line="240" w:lineRule="auto"/>
        <w:ind w:firstLine="426"/>
        <w:jc w:val="both"/>
        <w:rPr>
          <w:rFonts w:ascii="Times New Roman" w:hAnsi="Times New Roman" w:cs="Times New Roman"/>
          <w:lang w:val="ru-RU"/>
        </w:rPr>
      </w:pPr>
      <w:r w:rsidRPr="00485AF1">
        <w:rPr>
          <w:rFonts w:ascii="Times New Roman" w:hAnsi="Times New Roman" w:cs="Times New Roman"/>
          <w:b/>
          <w:sz w:val="28"/>
          <w:lang w:val="uk-UA"/>
        </w:rPr>
        <w:t>%</w:t>
      </w:r>
      <w:r w:rsidRPr="00485AF1">
        <w:rPr>
          <w:rFonts w:ascii="Times New Roman" w:hAnsi="Times New Roman" w:cs="Times New Roman"/>
          <w:sz w:val="28"/>
          <w:lang w:val="uk-UA"/>
        </w:rPr>
        <w:t>&lt;</w:t>
      </w:r>
      <w:bookmarkStart w:id="1" w:name="__DdeLink__44197_1162605640"/>
      <w:r w:rsidRPr="00485AF1">
        <w:rPr>
          <w:rFonts w:ascii="Times New Roman" w:hAnsi="Times New Roman" w:cs="Times New Roman"/>
          <w:b/>
          <w:sz w:val="28"/>
          <w:lang w:val="uk-UA"/>
        </w:rPr>
        <w:t>флаг</w:t>
      </w:r>
      <w:bookmarkEnd w:id="1"/>
      <w:r w:rsidRPr="00485AF1">
        <w:rPr>
          <w:rFonts w:ascii="Times New Roman" w:hAnsi="Times New Roman" w:cs="Times New Roman"/>
          <w:sz w:val="28"/>
          <w:lang w:val="uk-UA"/>
        </w:rPr>
        <w:t>&gt; &lt;</w:t>
      </w:r>
      <w:r w:rsidRPr="00485AF1">
        <w:rPr>
          <w:rFonts w:ascii="Times New Roman" w:hAnsi="Times New Roman" w:cs="Times New Roman"/>
          <w:b/>
          <w:sz w:val="28"/>
          <w:lang w:val="uk-UA"/>
        </w:rPr>
        <w:t>розмір поля. точність</w:t>
      </w:r>
      <w:r w:rsidRPr="00485AF1">
        <w:rPr>
          <w:rFonts w:ascii="Times New Roman" w:hAnsi="Times New Roman" w:cs="Times New Roman"/>
          <w:sz w:val="28"/>
          <w:lang w:val="uk-UA"/>
        </w:rPr>
        <w:t>&gt;</w:t>
      </w:r>
      <w:r w:rsidRPr="00485AF1">
        <w:rPr>
          <w:rFonts w:ascii="Times New Roman" w:hAnsi="Times New Roman" w:cs="Times New Roman"/>
          <w:b/>
          <w:sz w:val="28"/>
          <w:lang w:val="uk-UA"/>
        </w:rPr>
        <w:t>специфікація</w:t>
      </w:r>
      <w:r w:rsidRPr="00485AF1">
        <w:rPr>
          <w:rFonts w:ascii="Times New Roman" w:hAnsi="Times New Roman" w:cs="Times New Roman"/>
          <w:sz w:val="28"/>
          <w:lang w:val="uk-UA"/>
        </w:rPr>
        <w:t>,</w:t>
      </w:r>
    </w:p>
    <w:p w14:paraId="5532B39C" w14:textId="77777777" w:rsidR="005B3E44" w:rsidRPr="00485AF1" w:rsidRDefault="005B3E44" w:rsidP="00355704">
      <w:pPr>
        <w:pStyle w:val="TextBody"/>
        <w:numPr>
          <w:ilvl w:val="0"/>
          <w:numId w:val="6"/>
        </w:numPr>
        <w:spacing w:after="0" w:line="240" w:lineRule="auto"/>
        <w:ind w:left="0"/>
        <w:jc w:val="both"/>
        <w:rPr>
          <w:rFonts w:ascii="Times New Roman" w:hAnsi="Times New Roman" w:cs="Times New Roman"/>
          <w:lang w:val="ru-RU"/>
        </w:rPr>
      </w:pPr>
      <w:r w:rsidRPr="00485AF1">
        <w:rPr>
          <w:rFonts w:ascii="Times New Roman" w:hAnsi="Times New Roman" w:cs="Times New Roman"/>
          <w:sz w:val="28"/>
          <w:lang w:val="uk-UA"/>
        </w:rPr>
        <w:t xml:space="preserve">де </w:t>
      </w:r>
      <w:r w:rsidRPr="00485AF1">
        <w:rPr>
          <w:rFonts w:ascii="Times New Roman" w:hAnsi="Times New Roman" w:cs="Times New Roman"/>
          <w:b/>
          <w:sz w:val="28"/>
          <w:lang w:val="uk-UA"/>
        </w:rPr>
        <w:t>флаг</w:t>
      </w:r>
      <w:r w:rsidRPr="00485AF1">
        <w:rPr>
          <w:rFonts w:ascii="Times New Roman" w:hAnsi="Times New Roman" w:cs="Times New Roman"/>
          <w:sz w:val="28"/>
          <w:lang w:val="uk-UA"/>
        </w:rPr>
        <w:t xml:space="preserve"> може набувати наступних значень:</w:t>
      </w:r>
    </w:p>
    <w:p w14:paraId="15214C27" w14:textId="77777777" w:rsidR="005B3E44" w:rsidRPr="00485AF1" w:rsidRDefault="005B3E44" w:rsidP="00355704">
      <w:pPr>
        <w:pStyle w:val="TextBody"/>
        <w:numPr>
          <w:ilvl w:val="1"/>
          <w:numId w:val="6"/>
        </w:numPr>
        <w:spacing w:after="0" w:line="240" w:lineRule="auto"/>
        <w:ind w:left="0"/>
        <w:jc w:val="both"/>
        <w:rPr>
          <w:rFonts w:ascii="Times New Roman" w:hAnsi="Times New Roman" w:cs="Times New Roman"/>
          <w:lang w:val="ru-RU"/>
        </w:rPr>
      </w:pPr>
      <w:r w:rsidRPr="00485AF1">
        <w:rPr>
          <w:rFonts w:ascii="Times New Roman" w:hAnsi="Times New Roman" w:cs="Times New Roman"/>
          <w:b/>
          <w:sz w:val="28"/>
          <w:lang w:val="ru-RU" w:eastAsia="uk-UA"/>
        </w:rPr>
        <w:t>“</w:t>
      </w:r>
      <w:r w:rsidRPr="00485AF1">
        <w:rPr>
          <w:rFonts w:ascii="Times New Roman" w:hAnsi="Times New Roman" w:cs="Times New Roman"/>
          <w:b/>
          <w:sz w:val="28"/>
          <w:lang w:val="uk-UA"/>
        </w:rPr>
        <w:t>-”</w:t>
      </w:r>
      <w:r w:rsidRPr="00485AF1">
        <w:rPr>
          <w:rFonts w:ascii="Times New Roman" w:hAnsi="Times New Roman" w:cs="Times New Roman"/>
          <w:sz w:val="28"/>
          <w:lang w:val="uk-UA"/>
        </w:rPr>
        <w:t xml:space="preserve"> вирівнювання вліво числа, що виводиться (за замовчуванням виконується вирівнювання вправо);</w:t>
      </w:r>
    </w:p>
    <w:p w14:paraId="39733DE6" w14:textId="77777777" w:rsidR="005B3E44" w:rsidRPr="00485AF1" w:rsidRDefault="005B3E44" w:rsidP="00355704">
      <w:pPr>
        <w:pStyle w:val="TextBody"/>
        <w:numPr>
          <w:ilvl w:val="1"/>
          <w:numId w:val="6"/>
        </w:numPr>
        <w:spacing w:after="0" w:line="240" w:lineRule="auto"/>
        <w:ind w:left="0"/>
        <w:jc w:val="both"/>
        <w:rPr>
          <w:rFonts w:ascii="Times New Roman" w:hAnsi="Times New Roman" w:cs="Times New Roman"/>
        </w:rPr>
      </w:pPr>
      <w:r w:rsidRPr="00485AF1">
        <w:rPr>
          <w:rFonts w:ascii="Times New Roman" w:hAnsi="Times New Roman" w:cs="Times New Roman"/>
          <w:b/>
          <w:sz w:val="28"/>
          <w:lang w:eastAsia="uk-UA"/>
        </w:rPr>
        <w:t>“</w:t>
      </w:r>
      <w:r w:rsidRPr="00485AF1">
        <w:rPr>
          <w:rFonts w:ascii="Times New Roman" w:hAnsi="Times New Roman" w:cs="Times New Roman"/>
          <w:b/>
          <w:sz w:val="28"/>
          <w:lang w:val="uk-UA"/>
        </w:rPr>
        <w:t>+”</w:t>
      </w:r>
      <w:r w:rsidRPr="00485AF1">
        <w:rPr>
          <w:rFonts w:ascii="Times New Roman" w:hAnsi="Times New Roman" w:cs="Times New Roman"/>
          <w:sz w:val="28"/>
          <w:lang w:val="uk-UA"/>
        </w:rPr>
        <w:t xml:space="preserve"> виводиться знак додатного числа;</w:t>
      </w:r>
    </w:p>
    <w:p w14:paraId="151A7035" w14:textId="77777777" w:rsidR="005B3E44" w:rsidRPr="00485AF1" w:rsidRDefault="005B3E44" w:rsidP="00355704">
      <w:pPr>
        <w:pStyle w:val="TextBody"/>
        <w:numPr>
          <w:ilvl w:val="0"/>
          <w:numId w:val="6"/>
        </w:numPr>
        <w:spacing w:after="0" w:line="240" w:lineRule="auto"/>
        <w:ind w:left="0"/>
        <w:jc w:val="both"/>
        <w:rPr>
          <w:rFonts w:ascii="Times New Roman" w:hAnsi="Times New Roman" w:cs="Times New Roman"/>
        </w:rPr>
      </w:pPr>
      <w:r w:rsidRPr="00485AF1">
        <w:rPr>
          <w:rFonts w:ascii="Times New Roman" w:hAnsi="Times New Roman" w:cs="Times New Roman"/>
          <w:b/>
          <w:sz w:val="28"/>
          <w:lang w:val="uk-UA"/>
        </w:rPr>
        <w:t>розмір поля</w:t>
      </w:r>
      <w:r w:rsidRPr="00485AF1">
        <w:rPr>
          <w:rFonts w:ascii="Times New Roman" w:hAnsi="Times New Roman" w:cs="Times New Roman"/>
          <w:sz w:val="28"/>
          <w:lang w:val="uk-UA"/>
        </w:rPr>
        <w:t xml:space="preserve"> – задає мінімальну ширину поля, </w:t>
      </w:r>
      <w:r w:rsidR="007B33A8">
        <w:rPr>
          <w:rFonts w:ascii="Times New Roman" w:hAnsi="Times New Roman" w:cs="Times New Roman"/>
          <w:sz w:val="28"/>
          <w:lang w:val="uk-UA"/>
        </w:rPr>
        <w:t>тобто довжину числа. Якщо ширина</w:t>
      </w:r>
      <w:r w:rsidRPr="00485AF1">
        <w:rPr>
          <w:rFonts w:ascii="Times New Roman" w:hAnsi="Times New Roman" w:cs="Times New Roman"/>
          <w:sz w:val="28"/>
          <w:lang w:val="uk-UA"/>
        </w:rPr>
        <w:t xml:space="preserve"> поля недостатня, автоматично виконується його розширення;</w:t>
      </w:r>
    </w:p>
    <w:p w14:paraId="324F57F4" w14:textId="77777777" w:rsidR="005B3E44" w:rsidRPr="00485AF1" w:rsidRDefault="005B3E44" w:rsidP="00355704">
      <w:pPr>
        <w:pStyle w:val="TextBody"/>
        <w:numPr>
          <w:ilvl w:val="0"/>
          <w:numId w:val="6"/>
        </w:numPr>
        <w:spacing w:after="0" w:line="240" w:lineRule="auto"/>
        <w:ind w:left="0"/>
        <w:jc w:val="both"/>
        <w:rPr>
          <w:rFonts w:ascii="Times New Roman" w:hAnsi="Times New Roman" w:cs="Times New Roman"/>
          <w:lang w:val="ru-RU"/>
        </w:rPr>
      </w:pPr>
      <w:r w:rsidRPr="00485AF1">
        <w:rPr>
          <w:rFonts w:ascii="Times New Roman" w:hAnsi="Times New Roman" w:cs="Times New Roman"/>
          <w:b/>
          <w:sz w:val="28"/>
          <w:lang w:val="uk-UA"/>
        </w:rPr>
        <w:t>точність</w:t>
      </w:r>
      <w:r w:rsidRPr="00485AF1">
        <w:rPr>
          <w:rFonts w:ascii="Times New Roman" w:hAnsi="Times New Roman" w:cs="Times New Roman"/>
          <w:sz w:val="28"/>
          <w:lang w:val="uk-UA"/>
        </w:rPr>
        <w:t xml:space="preserve"> – задає точність числа, тобто кількість цифр його дробової частини;</w:t>
      </w:r>
    </w:p>
    <w:p w14:paraId="28EDF60C" w14:textId="77777777" w:rsidR="005B3E44" w:rsidRPr="00485AF1" w:rsidRDefault="005B3E44" w:rsidP="00355704">
      <w:pPr>
        <w:pStyle w:val="TextBody"/>
        <w:numPr>
          <w:ilvl w:val="0"/>
          <w:numId w:val="6"/>
        </w:numPr>
        <w:spacing w:after="0" w:line="240" w:lineRule="auto"/>
        <w:ind w:left="0"/>
        <w:jc w:val="both"/>
        <w:rPr>
          <w:rFonts w:ascii="Times New Roman" w:hAnsi="Times New Roman" w:cs="Times New Roman"/>
          <w:lang w:val="ru-RU"/>
        </w:rPr>
      </w:pPr>
      <w:r w:rsidRPr="00485AF1">
        <w:rPr>
          <w:rFonts w:ascii="Times New Roman" w:hAnsi="Times New Roman" w:cs="Times New Roman"/>
          <w:b/>
          <w:sz w:val="28"/>
          <w:lang w:val="uk-UA"/>
        </w:rPr>
        <w:t>специфікація</w:t>
      </w:r>
      <w:r w:rsidRPr="00485AF1">
        <w:rPr>
          <w:rFonts w:ascii="Times New Roman" w:hAnsi="Times New Roman" w:cs="Times New Roman"/>
          <w:sz w:val="28"/>
          <w:lang w:val="uk-UA"/>
        </w:rPr>
        <w:t xml:space="preserve"> вказує на вигляд інформації, що виводиться. У таблиці 1.3 наведено основні формати функції друку.</w:t>
      </w:r>
    </w:p>
    <w:p w14:paraId="4C04EBFF" w14:textId="77777777" w:rsidR="005B3E44" w:rsidRPr="00E6043C" w:rsidRDefault="005B3E44" w:rsidP="00BA261B">
      <w:pPr>
        <w:pStyle w:val="TextBody"/>
        <w:spacing w:after="0" w:line="240" w:lineRule="auto"/>
        <w:ind w:firstLine="426"/>
        <w:jc w:val="right"/>
        <w:rPr>
          <w:rFonts w:cs="Times New Roman"/>
        </w:rPr>
      </w:pPr>
      <w:r w:rsidRPr="00E6043C">
        <w:rPr>
          <w:rFonts w:ascii="Times New Roman" w:cs="Times New Roman"/>
          <w:sz w:val="28"/>
          <w:lang w:val="uk-UA"/>
        </w:rPr>
        <w:t>Таблиця</w:t>
      </w:r>
      <w:r w:rsidRPr="00E6043C">
        <w:rPr>
          <w:rFonts w:ascii="Times New Roman" w:cs="Times New Roman"/>
          <w:sz w:val="28"/>
          <w:lang w:val="uk-UA"/>
        </w:rPr>
        <w:t xml:space="preserve"> 1.3</w:t>
      </w:r>
    </w:p>
    <w:tbl>
      <w:tblPr>
        <w:tblW w:w="9547" w:type="dxa"/>
        <w:tblInd w:w="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55"/>
        <w:gridCol w:w="8292"/>
      </w:tblGrid>
      <w:tr w:rsidR="005B3E44" w14:paraId="6E4DF740" w14:textId="77777777" w:rsidTr="00AA364D">
        <w:trPr>
          <w:trHeight w:val="184"/>
        </w:trPr>
        <w:tc>
          <w:tcPr>
            <w:tcW w:w="1255" w:type="dxa"/>
            <w:tcMar>
              <w:top w:w="105" w:type="dxa"/>
              <w:left w:w="105" w:type="dxa"/>
              <w:bottom w:w="105" w:type="dxa"/>
              <w:right w:w="105" w:type="dxa"/>
            </w:tcMar>
          </w:tcPr>
          <w:p w14:paraId="73DE73F8" w14:textId="77777777" w:rsidR="005B3E44" w:rsidRPr="00E6043C" w:rsidRDefault="005B3E44" w:rsidP="00BA261B">
            <w:pPr>
              <w:pStyle w:val="d1d1d13feeeeee3fe4e4e43fe5e5e53ff0f0f03fe6e6e63fe8e8e83fececec3feeeeee3fe5e5e53ff2f2f23fe0e0e03fe1e1e13febebeb3fe8e8e83ff6f6f63ffbfbfb3f"/>
              <w:jc w:val="both"/>
              <w:rPr>
                <w:rFonts w:cs="Times New Roman"/>
              </w:rPr>
            </w:pPr>
            <w:r w:rsidRPr="00E6043C">
              <w:rPr>
                <w:rFonts w:ascii="Times New Roman" w:cs="Times New Roman"/>
                <w:sz w:val="28"/>
                <w:lang w:val="uk-UA"/>
              </w:rPr>
              <w:t>Формат</w:t>
            </w:r>
          </w:p>
        </w:tc>
        <w:tc>
          <w:tcPr>
            <w:tcW w:w="8292" w:type="dxa"/>
            <w:tcMar>
              <w:top w:w="105" w:type="dxa"/>
              <w:left w:w="105" w:type="dxa"/>
              <w:bottom w:w="105" w:type="dxa"/>
              <w:right w:w="105" w:type="dxa"/>
            </w:tcMar>
          </w:tcPr>
          <w:p w14:paraId="3813E53C" w14:textId="77777777" w:rsidR="005B3E44" w:rsidRPr="00E6043C" w:rsidRDefault="005B3E44" w:rsidP="00BA261B">
            <w:pPr>
              <w:pStyle w:val="d1d1d13feeeeee3fe4e4e43fe5e5e53ff0f0f03fe6e6e63fe8e8e83fececec3feeeeee3fe5e5e53ff2f2f23fe0e0e03fe1e1e13febebeb3fe8e8e83ff6f6f63ffbfbfb3f"/>
              <w:ind w:firstLine="426"/>
              <w:jc w:val="both"/>
              <w:rPr>
                <w:rFonts w:cs="Times New Roman"/>
              </w:rPr>
            </w:pPr>
            <w:r w:rsidRPr="00E6043C">
              <w:rPr>
                <w:rFonts w:ascii="Times New Roman" w:cs="Times New Roman"/>
                <w:sz w:val="28"/>
                <w:lang w:val="uk-UA"/>
              </w:rPr>
              <w:t>Тип</w:t>
            </w:r>
            <w:r w:rsidRPr="00E6043C">
              <w:rPr>
                <w:rFonts w:ascii="Times New Roman" w:cs="Times New Roman"/>
                <w:sz w:val="28"/>
                <w:lang w:val="uk-UA"/>
              </w:rPr>
              <w:t xml:space="preserve"> </w:t>
            </w:r>
            <w:r w:rsidRPr="00E6043C">
              <w:rPr>
                <w:rFonts w:ascii="Times New Roman" w:cs="Times New Roman"/>
                <w:sz w:val="28"/>
                <w:lang w:val="uk-UA"/>
              </w:rPr>
              <w:t>інформації</w:t>
            </w:r>
            <w:r w:rsidRPr="00E6043C">
              <w:rPr>
                <w:rFonts w:ascii="Times New Roman" w:cs="Times New Roman"/>
                <w:sz w:val="28"/>
                <w:lang w:val="uk-UA"/>
              </w:rPr>
              <w:t xml:space="preserve">, </w:t>
            </w:r>
            <w:r w:rsidRPr="00E6043C">
              <w:rPr>
                <w:rFonts w:ascii="Times New Roman" w:cs="Times New Roman"/>
                <w:sz w:val="28"/>
                <w:lang w:val="uk-UA"/>
              </w:rPr>
              <w:t>що</w:t>
            </w:r>
            <w:r w:rsidRPr="00E6043C">
              <w:rPr>
                <w:rFonts w:ascii="Times New Roman" w:cs="Times New Roman"/>
                <w:sz w:val="28"/>
                <w:lang w:val="uk-UA"/>
              </w:rPr>
              <w:t xml:space="preserve"> </w:t>
            </w:r>
            <w:r w:rsidRPr="00E6043C">
              <w:rPr>
                <w:rFonts w:ascii="Times New Roman" w:cs="Times New Roman"/>
                <w:sz w:val="28"/>
                <w:lang w:val="uk-UA"/>
              </w:rPr>
              <w:t>виводиться</w:t>
            </w:r>
          </w:p>
        </w:tc>
      </w:tr>
      <w:tr w:rsidR="005B3E44" w14:paraId="39A8CF7C" w14:textId="77777777" w:rsidTr="00AA364D">
        <w:trPr>
          <w:trHeight w:val="184"/>
        </w:trPr>
        <w:tc>
          <w:tcPr>
            <w:tcW w:w="1255" w:type="dxa"/>
            <w:tcMar>
              <w:top w:w="105" w:type="dxa"/>
              <w:left w:w="105" w:type="dxa"/>
              <w:bottom w:w="105" w:type="dxa"/>
              <w:right w:w="105" w:type="dxa"/>
            </w:tcMar>
          </w:tcPr>
          <w:p w14:paraId="401344E4" w14:textId="77777777" w:rsidR="005B3E44" w:rsidRPr="00E6043C" w:rsidRDefault="005B3E44" w:rsidP="00BA261B">
            <w:pPr>
              <w:pStyle w:val="d1d1d13feeeeee3fe4e4e43fe5e5e53ff0f0f03fe6e6e63fe8e8e83fececec3feeeeee3fe5e5e53ff2f2f23fe0e0e03fe1e1e13febebeb3fe8e8e83ff6f6f63ffbfbfb3f"/>
              <w:ind w:firstLine="426"/>
              <w:jc w:val="both"/>
              <w:rPr>
                <w:rFonts w:cs="Times New Roman"/>
              </w:rPr>
            </w:pPr>
            <w:r w:rsidRPr="00E6043C">
              <w:rPr>
                <w:rFonts w:ascii="Times New Roman" w:cs="Times New Roman"/>
                <w:sz w:val="28"/>
                <w:lang w:val="uk-UA"/>
              </w:rPr>
              <w:t>%d</w:t>
            </w:r>
          </w:p>
        </w:tc>
        <w:tc>
          <w:tcPr>
            <w:tcW w:w="8292" w:type="dxa"/>
            <w:tcMar>
              <w:top w:w="105" w:type="dxa"/>
              <w:left w:w="105" w:type="dxa"/>
              <w:bottom w:w="105" w:type="dxa"/>
              <w:right w:w="105" w:type="dxa"/>
            </w:tcMar>
          </w:tcPr>
          <w:p w14:paraId="3E46B55F" w14:textId="77777777" w:rsidR="005B3E44" w:rsidRPr="00E6043C" w:rsidRDefault="005B3E44" w:rsidP="00BA261B">
            <w:pPr>
              <w:pStyle w:val="d1d1d13feeeeee3fe4e4e43fe5e5e53ff0f0f03fe6e6e63fe8e8e83fececec3feeeeee3fe5e5e53ff2f2f23fe0e0e03fe1e1e13febebeb3fe8e8e83ff6f6f63ffbfbfb3f"/>
              <w:ind w:firstLine="426"/>
              <w:jc w:val="both"/>
              <w:rPr>
                <w:rFonts w:cs="Times New Roman"/>
              </w:rPr>
            </w:pPr>
            <w:r w:rsidRPr="00E6043C">
              <w:rPr>
                <w:rFonts w:ascii="Times New Roman" w:cs="Times New Roman"/>
                <w:sz w:val="28"/>
                <w:lang w:val="uk-UA"/>
              </w:rPr>
              <w:t>десяткове</w:t>
            </w:r>
            <w:r w:rsidRPr="00E6043C">
              <w:rPr>
                <w:rFonts w:ascii="Times New Roman" w:cs="Times New Roman"/>
                <w:sz w:val="28"/>
                <w:lang w:val="uk-UA"/>
              </w:rPr>
              <w:t xml:space="preserve"> </w:t>
            </w:r>
            <w:r w:rsidRPr="00E6043C">
              <w:rPr>
                <w:rFonts w:ascii="Times New Roman" w:cs="Times New Roman"/>
                <w:sz w:val="28"/>
                <w:lang w:val="uk-UA"/>
              </w:rPr>
              <w:t>ціле</w:t>
            </w:r>
            <w:r w:rsidRPr="00E6043C">
              <w:rPr>
                <w:rFonts w:ascii="Times New Roman" w:cs="Times New Roman"/>
                <w:sz w:val="28"/>
                <w:lang w:val="uk-UA"/>
              </w:rPr>
              <w:t xml:space="preserve"> </w:t>
            </w:r>
            <w:r w:rsidRPr="00E6043C">
              <w:rPr>
                <w:rFonts w:ascii="Times New Roman" w:cs="Times New Roman"/>
                <w:sz w:val="28"/>
                <w:lang w:val="uk-UA"/>
              </w:rPr>
              <w:t>число</w:t>
            </w:r>
          </w:p>
        </w:tc>
      </w:tr>
      <w:tr w:rsidR="005B3E44" w:rsidRPr="003C12DD" w14:paraId="3B98DB11" w14:textId="77777777" w:rsidTr="00AA364D">
        <w:trPr>
          <w:trHeight w:val="184"/>
        </w:trPr>
        <w:tc>
          <w:tcPr>
            <w:tcW w:w="1255" w:type="dxa"/>
            <w:tcMar>
              <w:top w:w="105" w:type="dxa"/>
              <w:left w:w="105" w:type="dxa"/>
              <w:bottom w:w="105" w:type="dxa"/>
              <w:right w:w="105" w:type="dxa"/>
            </w:tcMar>
          </w:tcPr>
          <w:p w14:paraId="1C2C96F3" w14:textId="77777777" w:rsidR="005B3E44" w:rsidRPr="00E6043C" w:rsidRDefault="005B3E44" w:rsidP="00BA261B">
            <w:pPr>
              <w:pStyle w:val="d1d1d13feeeeee3fe4e4e43fe5e5e53ff0f0f03fe6e6e63fe8e8e83fececec3feeeeee3fe5e5e53ff2f2f23fe0e0e03fe1e1e13febebeb3fe8e8e83ff6f6f63ffbfbfb3f"/>
              <w:ind w:firstLine="426"/>
              <w:jc w:val="both"/>
              <w:rPr>
                <w:rFonts w:cs="Times New Roman"/>
              </w:rPr>
            </w:pPr>
            <w:r w:rsidRPr="00E6043C">
              <w:rPr>
                <w:rFonts w:ascii="Times New Roman" w:cs="Times New Roman"/>
                <w:sz w:val="28"/>
                <w:lang w:val="uk-UA"/>
              </w:rPr>
              <w:t xml:space="preserve">% </w:t>
            </w:r>
            <w:r w:rsidRPr="00E6043C">
              <w:rPr>
                <w:rFonts w:ascii="Times New Roman" w:cs="Times New Roman"/>
                <w:sz w:val="28"/>
                <w:lang w:val="uk-UA"/>
              </w:rPr>
              <w:t>і</w:t>
            </w:r>
          </w:p>
        </w:tc>
        <w:tc>
          <w:tcPr>
            <w:tcW w:w="8292" w:type="dxa"/>
            <w:tcMar>
              <w:top w:w="105" w:type="dxa"/>
              <w:left w:w="105" w:type="dxa"/>
              <w:bottom w:w="105" w:type="dxa"/>
              <w:right w:w="105" w:type="dxa"/>
            </w:tcMar>
          </w:tcPr>
          <w:p w14:paraId="75A7A604" w14:textId="77777777" w:rsidR="005B3E44" w:rsidRPr="00E6043C" w:rsidRDefault="005B3E44" w:rsidP="00BA261B">
            <w:pPr>
              <w:pStyle w:val="d1d1d13feeeeee3fe4e4e43fe5e5e53ff0f0f03fe6e6e63fe8e8e83fececec3feeeeee3fe5e5e53ff2f2f23fe0e0e03fe1e1e13febebeb3fe8e8e83ff6f6f63ffbfbfb3f"/>
              <w:ind w:firstLine="426"/>
              <w:jc w:val="both"/>
              <w:rPr>
                <w:rFonts w:cs="Times New Roman"/>
                <w:lang w:val="ru-RU"/>
              </w:rPr>
            </w:pPr>
            <w:r w:rsidRPr="00E6043C">
              <w:rPr>
                <w:rFonts w:ascii="Times New Roman" w:cs="Times New Roman"/>
                <w:sz w:val="28"/>
                <w:lang w:val="uk-UA"/>
              </w:rPr>
              <w:t>для</w:t>
            </w:r>
            <w:r w:rsidRPr="00E6043C">
              <w:rPr>
                <w:rFonts w:ascii="Times New Roman" w:cs="Times New Roman"/>
                <w:sz w:val="28"/>
                <w:lang w:val="uk-UA"/>
              </w:rPr>
              <w:t xml:space="preserve"> </w:t>
            </w:r>
            <w:r w:rsidRPr="00E6043C">
              <w:rPr>
                <w:rFonts w:ascii="Times New Roman" w:cs="Times New Roman"/>
                <w:sz w:val="28"/>
                <w:lang w:val="uk-UA"/>
              </w:rPr>
              <w:t>виведення</w:t>
            </w:r>
            <w:r w:rsidRPr="00E6043C">
              <w:rPr>
                <w:rFonts w:ascii="Times New Roman" w:cs="Times New Roman"/>
                <w:sz w:val="28"/>
                <w:lang w:val="uk-UA"/>
              </w:rPr>
              <w:t xml:space="preserve"> </w:t>
            </w:r>
            <w:r w:rsidRPr="00E6043C">
              <w:rPr>
                <w:rFonts w:ascii="Times New Roman" w:cs="Times New Roman"/>
                <w:sz w:val="28"/>
                <w:lang w:val="uk-UA"/>
              </w:rPr>
              <w:t>цілих</w:t>
            </w:r>
            <w:r w:rsidRPr="00E6043C">
              <w:rPr>
                <w:rFonts w:ascii="Times New Roman" w:cs="Times New Roman"/>
                <w:sz w:val="28"/>
                <w:lang w:val="uk-UA"/>
              </w:rPr>
              <w:t xml:space="preserve"> </w:t>
            </w:r>
            <w:r w:rsidRPr="00E6043C">
              <w:rPr>
                <w:rFonts w:ascii="Times New Roman" w:cs="Times New Roman"/>
                <w:sz w:val="28"/>
                <w:lang w:val="uk-UA"/>
              </w:rPr>
              <w:t>чисел</w:t>
            </w:r>
            <w:r w:rsidRPr="00E6043C">
              <w:rPr>
                <w:rFonts w:ascii="Times New Roman" w:cs="Times New Roman"/>
                <w:sz w:val="28"/>
                <w:lang w:val="uk-UA"/>
              </w:rPr>
              <w:t xml:space="preserve"> </w:t>
            </w:r>
            <w:r w:rsidRPr="00E6043C">
              <w:rPr>
                <w:rFonts w:ascii="Times New Roman" w:cs="Times New Roman"/>
                <w:sz w:val="28"/>
                <w:lang w:val="uk-UA"/>
              </w:rPr>
              <w:t>зі</w:t>
            </w:r>
            <w:r w:rsidRPr="00E6043C">
              <w:rPr>
                <w:rFonts w:ascii="Times New Roman" w:cs="Times New Roman"/>
                <w:sz w:val="28"/>
                <w:lang w:val="uk-UA"/>
              </w:rPr>
              <w:t xml:space="preserve"> </w:t>
            </w:r>
            <w:r w:rsidRPr="00E6043C">
              <w:rPr>
                <w:rFonts w:ascii="Times New Roman" w:cs="Times New Roman"/>
                <w:sz w:val="28"/>
                <w:lang w:val="uk-UA"/>
              </w:rPr>
              <w:t>знаком</w:t>
            </w:r>
            <w:r w:rsidRPr="00E6043C">
              <w:rPr>
                <w:rFonts w:ascii="Times New Roman" w:cs="Times New Roman"/>
                <w:sz w:val="28"/>
                <w:lang w:val="uk-UA"/>
              </w:rPr>
              <w:t xml:space="preserve"> </w:t>
            </w:r>
            <w:r w:rsidRPr="00E6043C">
              <w:rPr>
                <w:rFonts w:ascii="Times New Roman" w:cs="Times New Roman"/>
                <w:lang w:val="uk-UA"/>
              </w:rPr>
              <w:t>(</w:t>
            </w:r>
            <w:proofErr w:type="spellStart"/>
            <w:r w:rsidRPr="00E6043C">
              <w:rPr>
                <w:rFonts w:ascii="Times New Roman" w:cs="Times New Roman"/>
                <w:lang w:val="uk-UA"/>
              </w:rPr>
              <w:t>printf</w:t>
            </w:r>
            <w:proofErr w:type="spellEnd"/>
            <w:r w:rsidRPr="00E6043C">
              <w:rPr>
                <w:rFonts w:ascii="Times New Roman" w:cs="Times New Roman"/>
                <w:lang w:val="uk-UA"/>
              </w:rPr>
              <w:t xml:space="preserve"> (</w:t>
            </w:r>
            <w:r w:rsidRPr="00E6043C">
              <w:rPr>
                <w:rFonts w:ascii="Times New Roman" w:cs="Times New Roman"/>
                <w:lang w:val="uk-UA"/>
              </w:rPr>
              <w:t>“</w:t>
            </w:r>
            <w:r w:rsidRPr="00E6043C">
              <w:rPr>
                <w:rFonts w:ascii="Times New Roman" w:cs="Times New Roman"/>
                <w:lang w:val="uk-UA"/>
              </w:rPr>
              <w:t>a=%i</w:t>
            </w:r>
            <w:r w:rsidRPr="00E6043C">
              <w:rPr>
                <w:rFonts w:ascii="Times New Roman" w:cs="Times New Roman"/>
                <w:lang w:val="uk-UA"/>
              </w:rPr>
              <w:t>”</w:t>
            </w:r>
            <w:r w:rsidRPr="00E6043C">
              <w:rPr>
                <w:rFonts w:ascii="Times New Roman" w:cs="Times New Roman"/>
                <w:lang w:val="uk-UA"/>
              </w:rPr>
              <w:t>, -3));</w:t>
            </w:r>
          </w:p>
        </w:tc>
      </w:tr>
      <w:tr w:rsidR="005B3E44" w:rsidRPr="003C12DD" w14:paraId="08CEC9DC" w14:textId="77777777" w:rsidTr="00AA364D">
        <w:trPr>
          <w:trHeight w:val="184"/>
        </w:trPr>
        <w:tc>
          <w:tcPr>
            <w:tcW w:w="1255" w:type="dxa"/>
            <w:tcMar>
              <w:top w:w="105" w:type="dxa"/>
              <w:left w:w="105" w:type="dxa"/>
              <w:bottom w:w="105" w:type="dxa"/>
              <w:right w:w="105" w:type="dxa"/>
            </w:tcMar>
          </w:tcPr>
          <w:p w14:paraId="7218FF81" w14:textId="77777777" w:rsidR="005B3E44" w:rsidRPr="00E6043C" w:rsidRDefault="005B3E44" w:rsidP="00BA261B">
            <w:pPr>
              <w:pStyle w:val="d1d1d13feeeeee3fe4e4e43fe5e5e53ff0f0f03fe6e6e63fe8e8e83fececec3feeeeee3fe5e5e53ff2f2f23fe0e0e03fe1e1e13febebeb3fe8e8e83ff6f6f63ffbfbfb3f"/>
              <w:ind w:firstLine="426"/>
              <w:jc w:val="both"/>
              <w:rPr>
                <w:rFonts w:cs="Times New Roman"/>
              </w:rPr>
            </w:pPr>
            <w:r w:rsidRPr="00E6043C">
              <w:rPr>
                <w:rFonts w:ascii="Times New Roman" w:cs="Times New Roman"/>
                <w:sz w:val="28"/>
                <w:lang w:val="uk-UA"/>
              </w:rPr>
              <w:t xml:space="preserve">%u </w:t>
            </w:r>
          </w:p>
        </w:tc>
        <w:tc>
          <w:tcPr>
            <w:tcW w:w="8292" w:type="dxa"/>
            <w:tcMar>
              <w:top w:w="105" w:type="dxa"/>
              <w:left w:w="105" w:type="dxa"/>
              <w:bottom w:w="105" w:type="dxa"/>
              <w:right w:w="105" w:type="dxa"/>
            </w:tcMar>
          </w:tcPr>
          <w:p w14:paraId="440EDA05" w14:textId="77777777" w:rsidR="005B3E44" w:rsidRPr="00E6043C" w:rsidRDefault="005B3E44" w:rsidP="00BA261B">
            <w:pPr>
              <w:pStyle w:val="d1d1d13feeeeee3fe4e4e43fe5e5e53ff0f0f03fe6e6e63fe8e8e83fececec3feeeeee3fe5e5e53ff2f2f23fe0e0e03fe1e1e13febebeb3fe8e8e83ff6f6f63ffbfbfb3f"/>
              <w:ind w:firstLine="426"/>
              <w:jc w:val="both"/>
              <w:rPr>
                <w:rFonts w:cs="Times New Roman"/>
                <w:lang w:val="ru-RU"/>
              </w:rPr>
            </w:pPr>
            <w:r w:rsidRPr="00E6043C">
              <w:rPr>
                <w:rFonts w:ascii="Times New Roman" w:cs="Times New Roman"/>
                <w:sz w:val="28"/>
                <w:lang w:val="uk-UA"/>
              </w:rPr>
              <w:t>для</w:t>
            </w:r>
            <w:r w:rsidRPr="00E6043C">
              <w:rPr>
                <w:rFonts w:ascii="Times New Roman" w:cs="Times New Roman"/>
                <w:sz w:val="28"/>
                <w:lang w:val="uk-UA"/>
              </w:rPr>
              <w:t xml:space="preserve"> </w:t>
            </w:r>
            <w:r w:rsidRPr="00E6043C">
              <w:rPr>
                <w:rFonts w:ascii="Times New Roman" w:cs="Times New Roman"/>
                <w:sz w:val="28"/>
                <w:lang w:val="uk-UA"/>
              </w:rPr>
              <w:t>виводу</w:t>
            </w:r>
            <w:r w:rsidRPr="00E6043C">
              <w:rPr>
                <w:rFonts w:ascii="Times New Roman" w:cs="Times New Roman"/>
                <w:sz w:val="28"/>
                <w:lang w:val="uk-UA"/>
              </w:rPr>
              <w:t xml:space="preserve"> </w:t>
            </w:r>
            <w:proofErr w:type="spellStart"/>
            <w:r w:rsidRPr="00E6043C">
              <w:rPr>
                <w:rFonts w:ascii="Times New Roman" w:cs="Times New Roman"/>
                <w:sz w:val="28"/>
                <w:lang w:val="uk-UA"/>
              </w:rPr>
              <w:t>беззнакових</w:t>
            </w:r>
            <w:proofErr w:type="spellEnd"/>
            <w:r w:rsidRPr="00E6043C">
              <w:rPr>
                <w:rFonts w:ascii="Times New Roman" w:cs="Times New Roman"/>
                <w:sz w:val="28"/>
                <w:lang w:val="uk-UA"/>
              </w:rPr>
              <w:t xml:space="preserve"> </w:t>
            </w:r>
            <w:r w:rsidRPr="00E6043C">
              <w:rPr>
                <w:rFonts w:ascii="Times New Roman" w:cs="Times New Roman"/>
                <w:sz w:val="28"/>
                <w:lang w:val="uk-UA"/>
              </w:rPr>
              <w:t>цілих</w:t>
            </w:r>
            <w:r w:rsidRPr="00E6043C">
              <w:rPr>
                <w:rFonts w:ascii="Times New Roman" w:cs="Times New Roman"/>
                <w:sz w:val="28"/>
                <w:lang w:val="uk-UA"/>
              </w:rPr>
              <w:t xml:space="preserve"> </w:t>
            </w:r>
            <w:r w:rsidRPr="00E6043C">
              <w:rPr>
                <w:rFonts w:ascii="Times New Roman" w:cs="Times New Roman"/>
                <w:sz w:val="28"/>
                <w:lang w:val="uk-UA"/>
              </w:rPr>
              <w:t>чисел</w:t>
            </w:r>
            <w:r w:rsidRPr="00E6043C">
              <w:rPr>
                <w:rFonts w:ascii="Times New Roman" w:cs="Times New Roman"/>
                <w:sz w:val="28"/>
                <w:lang w:val="uk-UA"/>
              </w:rPr>
              <w:t xml:space="preserve"> </w:t>
            </w:r>
            <w:r w:rsidRPr="00E6043C">
              <w:rPr>
                <w:rFonts w:ascii="Times New Roman" w:cs="Times New Roman"/>
                <w:lang w:val="uk-UA"/>
              </w:rPr>
              <w:t>(</w:t>
            </w:r>
            <w:proofErr w:type="spellStart"/>
            <w:r w:rsidRPr="00E6043C">
              <w:rPr>
                <w:rFonts w:ascii="Times New Roman" w:cs="Times New Roman"/>
                <w:lang w:val="uk-UA"/>
              </w:rPr>
              <w:t>printf</w:t>
            </w:r>
            <w:proofErr w:type="spellEnd"/>
            <w:r w:rsidRPr="00E6043C">
              <w:rPr>
                <w:rFonts w:ascii="Times New Roman" w:cs="Times New Roman"/>
                <w:lang w:val="uk-UA"/>
              </w:rPr>
              <w:t>(</w:t>
            </w:r>
            <w:r w:rsidRPr="00E6043C">
              <w:rPr>
                <w:rFonts w:ascii="Times New Roman" w:cs="Times New Roman"/>
                <w:lang w:val="uk-UA"/>
              </w:rPr>
              <w:t>“</w:t>
            </w:r>
            <w:r w:rsidRPr="00E6043C">
              <w:rPr>
                <w:rFonts w:ascii="Times New Roman" w:cs="Times New Roman"/>
                <w:lang w:val="uk-UA"/>
              </w:rPr>
              <w:t>s=%u</w:t>
            </w:r>
            <w:r w:rsidRPr="00E6043C">
              <w:rPr>
                <w:rFonts w:ascii="Times New Roman" w:cs="Times New Roman"/>
                <w:lang w:val="uk-UA"/>
              </w:rPr>
              <w:t>”</w:t>
            </w:r>
            <w:r w:rsidRPr="00E6043C">
              <w:rPr>
                <w:rFonts w:ascii="Times New Roman" w:cs="Times New Roman"/>
                <w:lang w:val="uk-UA"/>
              </w:rPr>
              <w:t>, s))</w:t>
            </w:r>
          </w:p>
        </w:tc>
      </w:tr>
      <w:tr w:rsidR="005B3E44" w14:paraId="7DA2F103" w14:textId="77777777" w:rsidTr="00AA364D">
        <w:trPr>
          <w:trHeight w:val="184"/>
        </w:trPr>
        <w:tc>
          <w:tcPr>
            <w:tcW w:w="1255" w:type="dxa"/>
            <w:tcMar>
              <w:top w:w="105" w:type="dxa"/>
              <w:left w:w="105" w:type="dxa"/>
              <w:bottom w:w="105" w:type="dxa"/>
              <w:right w:w="105" w:type="dxa"/>
            </w:tcMar>
          </w:tcPr>
          <w:p w14:paraId="0022C0D0" w14:textId="77777777" w:rsidR="005B3E44" w:rsidRPr="00E6043C" w:rsidRDefault="005B3E44" w:rsidP="00BA261B">
            <w:pPr>
              <w:pStyle w:val="d1d1d13feeeeee3fe4e4e43fe5e5e53ff0f0f03fe6e6e63fe8e8e83fececec3feeeeee3fe5e5e53ff2f2f23fe0e0e03fe1e1e13febebeb3fe8e8e83ff6f6f63ffbfbfb3f"/>
              <w:ind w:firstLine="426"/>
              <w:jc w:val="both"/>
              <w:rPr>
                <w:rFonts w:cs="Times New Roman"/>
              </w:rPr>
            </w:pPr>
            <w:r w:rsidRPr="00E6043C">
              <w:rPr>
                <w:rFonts w:ascii="Times New Roman" w:cs="Times New Roman"/>
                <w:sz w:val="28"/>
                <w:lang w:val="uk-UA"/>
              </w:rPr>
              <w:t>%c</w:t>
            </w:r>
          </w:p>
        </w:tc>
        <w:tc>
          <w:tcPr>
            <w:tcW w:w="8292" w:type="dxa"/>
            <w:tcMar>
              <w:top w:w="105" w:type="dxa"/>
              <w:left w:w="105" w:type="dxa"/>
              <w:bottom w:w="105" w:type="dxa"/>
              <w:right w:w="105" w:type="dxa"/>
            </w:tcMar>
          </w:tcPr>
          <w:p w14:paraId="504B8E67" w14:textId="77777777" w:rsidR="005B3E44" w:rsidRPr="00E6043C" w:rsidRDefault="005B3E44" w:rsidP="00BA261B">
            <w:pPr>
              <w:pStyle w:val="d1d1d13feeeeee3fe4e4e43fe5e5e53ff0f0f03fe6e6e63fe8e8e83fececec3feeeeee3fe5e5e53ff2f2f23fe0e0e03fe1e1e13febebeb3fe8e8e83ff6f6f63ffbfbfb3f"/>
              <w:ind w:firstLine="426"/>
              <w:jc w:val="both"/>
              <w:rPr>
                <w:rFonts w:cs="Times New Roman"/>
              </w:rPr>
            </w:pPr>
            <w:r w:rsidRPr="00E6043C">
              <w:rPr>
                <w:rFonts w:ascii="Times New Roman" w:cs="Times New Roman"/>
                <w:sz w:val="28"/>
                <w:lang w:val="uk-UA"/>
              </w:rPr>
              <w:t>один</w:t>
            </w:r>
            <w:r w:rsidRPr="00E6043C">
              <w:rPr>
                <w:rFonts w:ascii="Times New Roman" w:cs="Times New Roman"/>
                <w:sz w:val="28"/>
                <w:lang w:val="uk-UA"/>
              </w:rPr>
              <w:t xml:space="preserve"> </w:t>
            </w:r>
            <w:r w:rsidRPr="00E6043C">
              <w:rPr>
                <w:rFonts w:ascii="Times New Roman" w:cs="Times New Roman"/>
                <w:sz w:val="28"/>
                <w:lang w:val="uk-UA"/>
              </w:rPr>
              <w:t>символ</w:t>
            </w:r>
          </w:p>
        </w:tc>
      </w:tr>
      <w:tr w:rsidR="005B3E44" w14:paraId="66A5B2E5" w14:textId="77777777" w:rsidTr="00AA364D">
        <w:trPr>
          <w:trHeight w:val="184"/>
        </w:trPr>
        <w:tc>
          <w:tcPr>
            <w:tcW w:w="1255" w:type="dxa"/>
            <w:tcMar>
              <w:top w:w="105" w:type="dxa"/>
              <w:left w:w="105" w:type="dxa"/>
              <w:bottom w:w="105" w:type="dxa"/>
              <w:right w:w="105" w:type="dxa"/>
            </w:tcMar>
          </w:tcPr>
          <w:p w14:paraId="6F050862" w14:textId="77777777" w:rsidR="005B3E44" w:rsidRPr="00E6043C" w:rsidRDefault="005B3E44" w:rsidP="00BA261B">
            <w:pPr>
              <w:pStyle w:val="d1d1d13feeeeee3fe4e4e43fe5e5e53ff0f0f03fe6e6e63fe8e8e83fececec3feeeeee3fe5e5e53ff2f2f23fe0e0e03fe1e1e13febebeb3fe8e8e83ff6f6f63ffbfbfb3f"/>
              <w:ind w:firstLine="426"/>
              <w:jc w:val="both"/>
              <w:rPr>
                <w:rFonts w:cs="Times New Roman"/>
              </w:rPr>
            </w:pPr>
            <w:r w:rsidRPr="00E6043C">
              <w:rPr>
                <w:rFonts w:ascii="Times New Roman" w:cs="Times New Roman"/>
                <w:sz w:val="28"/>
                <w:lang w:val="uk-UA"/>
              </w:rPr>
              <w:t>%s</w:t>
            </w:r>
          </w:p>
        </w:tc>
        <w:tc>
          <w:tcPr>
            <w:tcW w:w="8292" w:type="dxa"/>
            <w:tcMar>
              <w:top w:w="105" w:type="dxa"/>
              <w:left w:w="105" w:type="dxa"/>
              <w:bottom w:w="105" w:type="dxa"/>
              <w:right w:w="105" w:type="dxa"/>
            </w:tcMar>
          </w:tcPr>
          <w:p w14:paraId="2F1F8107" w14:textId="77777777" w:rsidR="005B3E44" w:rsidRPr="00E6043C" w:rsidRDefault="005B3E44" w:rsidP="00BA261B">
            <w:pPr>
              <w:pStyle w:val="d1d1d13feeeeee3fe4e4e43fe5e5e53ff0f0f03fe6e6e63fe8e8e83fececec3feeeeee3fe5e5e53ff2f2f23fe0e0e03fe1e1e13febebeb3fe8e8e83ff6f6f63ffbfbfb3f"/>
              <w:ind w:firstLine="426"/>
              <w:jc w:val="both"/>
              <w:rPr>
                <w:rFonts w:cs="Times New Roman"/>
              </w:rPr>
            </w:pPr>
            <w:r w:rsidRPr="00E6043C">
              <w:rPr>
                <w:rFonts w:ascii="Times New Roman" w:cs="Times New Roman"/>
                <w:sz w:val="28"/>
                <w:lang w:val="uk-UA"/>
              </w:rPr>
              <w:t>рядок</w:t>
            </w:r>
            <w:r w:rsidRPr="00E6043C">
              <w:rPr>
                <w:rFonts w:ascii="Times New Roman" w:cs="Times New Roman"/>
                <w:sz w:val="28"/>
                <w:lang w:val="uk-UA"/>
              </w:rPr>
              <w:t xml:space="preserve"> </w:t>
            </w:r>
            <w:r w:rsidRPr="00E6043C">
              <w:rPr>
                <w:rFonts w:ascii="Times New Roman" w:cs="Times New Roman"/>
                <w:sz w:val="28"/>
                <w:lang w:val="uk-UA"/>
              </w:rPr>
              <w:t>символів</w:t>
            </w:r>
          </w:p>
        </w:tc>
      </w:tr>
      <w:tr w:rsidR="005B3E44" w:rsidRPr="003C12DD" w14:paraId="243FAFFC" w14:textId="77777777" w:rsidTr="00AA364D">
        <w:trPr>
          <w:trHeight w:val="429"/>
        </w:trPr>
        <w:tc>
          <w:tcPr>
            <w:tcW w:w="1255" w:type="dxa"/>
            <w:tcMar>
              <w:top w:w="105" w:type="dxa"/>
              <w:left w:w="105" w:type="dxa"/>
              <w:bottom w:w="105" w:type="dxa"/>
              <w:right w:w="105" w:type="dxa"/>
            </w:tcMar>
          </w:tcPr>
          <w:p w14:paraId="7DCCF4B9" w14:textId="77777777" w:rsidR="005B3E44" w:rsidRPr="00E6043C" w:rsidRDefault="005B3E44" w:rsidP="00BA261B">
            <w:pPr>
              <w:pStyle w:val="d1d1d13feeeeee3fe4e4e43fe5e5e53ff0f0f03fe6e6e63fe8e8e83fececec3feeeeee3fe5e5e53ff2f2f23fe0e0e03fe1e1e13febebeb3fe8e8e83ff6f6f63ffbfbfb3f"/>
              <w:ind w:firstLine="426"/>
              <w:jc w:val="both"/>
              <w:rPr>
                <w:rFonts w:cs="Times New Roman"/>
              </w:rPr>
            </w:pPr>
            <w:r w:rsidRPr="00E6043C">
              <w:rPr>
                <w:rFonts w:ascii="Times New Roman" w:cs="Times New Roman"/>
                <w:sz w:val="28"/>
                <w:lang w:val="uk-UA"/>
              </w:rPr>
              <w:t>%e</w:t>
            </w:r>
          </w:p>
        </w:tc>
        <w:tc>
          <w:tcPr>
            <w:tcW w:w="8292" w:type="dxa"/>
            <w:tcMar>
              <w:top w:w="105" w:type="dxa"/>
              <w:left w:w="105" w:type="dxa"/>
              <w:bottom w:w="105" w:type="dxa"/>
              <w:right w:w="105" w:type="dxa"/>
            </w:tcMar>
          </w:tcPr>
          <w:p w14:paraId="3AD54EE0" w14:textId="77777777" w:rsidR="005B3E44" w:rsidRPr="00E6043C" w:rsidRDefault="005B3E44" w:rsidP="00BA261B">
            <w:pPr>
              <w:pStyle w:val="d1d1d13feeeeee3fe4e4e43fe5e5e53ff0f0f03fe6e6e63fe8e8e83fececec3feeeeee3fe5e5e53ff2f2f23fe0e0e03fe1e1e13febebeb3fe8e8e83ff6f6f63ffbfbfb3f"/>
              <w:ind w:firstLine="426"/>
              <w:jc w:val="both"/>
              <w:rPr>
                <w:rFonts w:cs="Times New Roman"/>
                <w:lang w:val="ru-RU"/>
              </w:rPr>
            </w:pPr>
            <w:r w:rsidRPr="00E6043C">
              <w:rPr>
                <w:rFonts w:ascii="Times New Roman" w:cs="Times New Roman"/>
                <w:sz w:val="28"/>
                <w:lang w:val="uk-UA"/>
              </w:rPr>
              <w:t>число</w:t>
            </w:r>
            <w:r w:rsidRPr="00E6043C">
              <w:rPr>
                <w:rFonts w:ascii="Times New Roman" w:cs="Times New Roman"/>
                <w:sz w:val="28"/>
                <w:lang w:val="uk-UA"/>
              </w:rPr>
              <w:t xml:space="preserve"> </w:t>
            </w:r>
            <w:r w:rsidRPr="00E6043C">
              <w:rPr>
                <w:rFonts w:ascii="Times New Roman" w:cs="Times New Roman"/>
                <w:sz w:val="28"/>
                <w:lang w:val="uk-UA"/>
              </w:rPr>
              <w:t>з</w:t>
            </w:r>
            <w:r w:rsidRPr="00E6043C">
              <w:rPr>
                <w:rFonts w:ascii="Times New Roman" w:cs="Times New Roman"/>
                <w:sz w:val="28"/>
                <w:lang w:val="uk-UA"/>
              </w:rPr>
              <w:t xml:space="preserve"> </w:t>
            </w:r>
            <w:r w:rsidRPr="00E6043C">
              <w:rPr>
                <w:rFonts w:ascii="Times New Roman" w:cs="Times New Roman"/>
                <w:sz w:val="28"/>
                <w:lang w:val="uk-UA"/>
              </w:rPr>
              <w:t>плаваючою</w:t>
            </w:r>
            <w:r w:rsidRPr="00E6043C">
              <w:rPr>
                <w:rFonts w:ascii="Times New Roman" w:cs="Times New Roman"/>
                <w:sz w:val="28"/>
                <w:lang w:val="uk-UA"/>
              </w:rPr>
              <w:t xml:space="preserve"> </w:t>
            </w:r>
            <w:r w:rsidRPr="00E6043C">
              <w:rPr>
                <w:rFonts w:ascii="Times New Roman" w:cs="Times New Roman"/>
                <w:sz w:val="28"/>
                <w:lang w:val="uk-UA"/>
              </w:rPr>
              <w:t>крапкою</w:t>
            </w:r>
            <w:r w:rsidRPr="00E6043C">
              <w:rPr>
                <w:rFonts w:ascii="Times New Roman" w:cs="Times New Roman"/>
                <w:sz w:val="28"/>
                <w:lang w:val="uk-UA"/>
              </w:rPr>
              <w:t xml:space="preserve"> (</w:t>
            </w:r>
            <w:proofErr w:type="spellStart"/>
            <w:r w:rsidRPr="00E6043C">
              <w:rPr>
                <w:rFonts w:ascii="Times New Roman" w:cs="Times New Roman"/>
                <w:sz w:val="28"/>
                <w:lang w:val="uk-UA"/>
              </w:rPr>
              <w:t>експоненційний</w:t>
            </w:r>
            <w:proofErr w:type="spellEnd"/>
            <w:r w:rsidRPr="00E6043C">
              <w:rPr>
                <w:rFonts w:ascii="Times New Roman" w:cs="Times New Roman"/>
                <w:sz w:val="28"/>
                <w:lang w:val="uk-UA"/>
              </w:rPr>
              <w:t xml:space="preserve"> </w:t>
            </w:r>
            <w:r w:rsidRPr="00E6043C">
              <w:rPr>
                <w:rFonts w:ascii="Times New Roman" w:cs="Times New Roman"/>
                <w:sz w:val="28"/>
                <w:lang w:val="uk-UA"/>
              </w:rPr>
              <w:t>запис</w:t>
            </w:r>
            <w:r w:rsidRPr="00E6043C">
              <w:rPr>
                <w:rFonts w:ascii="Times New Roman" w:cs="Times New Roman"/>
                <w:sz w:val="28"/>
                <w:lang w:val="uk-UA"/>
              </w:rPr>
              <w:t>)</w:t>
            </w:r>
          </w:p>
        </w:tc>
      </w:tr>
      <w:tr w:rsidR="005B3E44" w14:paraId="54FCAEBB" w14:textId="77777777" w:rsidTr="00AA364D">
        <w:trPr>
          <w:trHeight w:val="766"/>
        </w:trPr>
        <w:tc>
          <w:tcPr>
            <w:tcW w:w="1255" w:type="dxa"/>
            <w:tcMar>
              <w:top w:w="105" w:type="dxa"/>
              <w:left w:w="105" w:type="dxa"/>
              <w:bottom w:w="105" w:type="dxa"/>
              <w:right w:w="105" w:type="dxa"/>
            </w:tcMar>
          </w:tcPr>
          <w:p w14:paraId="3A4F0A66" w14:textId="77777777" w:rsidR="005B3E44" w:rsidRPr="00E6043C" w:rsidRDefault="005B3E44" w:rsidP="00BA261B">
            <w:pPr>
              <w:pStyle w:val="d1d1d13feeeeee3fe4e4e43fe5e5e53ff0f0f03fe6e6e63fe8e8e83fececec3feeeeee3fe5e5e53ff2f2f23fe0e0e03fe1e1e13febebeb3fe8e8e83ff6f6f63ffbfbfb3f"/>
              <w:ind w:firstLine="426"/>
              <w:jc w:val="both"/>
              <w:rPr>
                <w:rFonts w:cs="Times New Roman"/>
              </w:rPr>
            </w:pPr>
            <w:r w:rsidRPr="00E6043C">
              <w:rPr>
                <w:rFonts w:ascii="Times New Roman" w:cs="Times New Roman"/>
                <w:sz w:val="28"/>
                <w:lang w:val="uk-UA"/>
              </w:rPr>
              <w:t>%f</w:t>
            </w:r>
          </w:p>
        </w:tc>
        <w:tc>
          <w:tcPr>
            <w:tcW w:w="8292" w:type="dxa"/>
            <w:tcMar>
              <w:top w:w="105" w:type="dxa"/>
              <w:left w:w="105" w:type="dxa"/>
              <w:bottom w:w="105" w:type="dxa"/>
              <w:right w:w="105" w:type="dxa"/>
            </w:tcMar>
          </w:tcPr>
          <w:p w14:paraId="054EB935" w14:textId="77777777" w:rsidR="005B3E44" w:rsidRPr="00AA364D" w:rsidRDefault="005B3E44" w:rsidP="00BA261B">
            <w:pPr>
              <w:pStyle w:val="d1d1d13feeeeee3fe4e4e43fe5e5e53ff0f0f03fe6e6e63fe8e8e83fececec3feeeeee3fe5e5e53ff2f2f23fe0e0e03fe1e1e13febebeb3fe8e8e83ff6f6f63ffbfbfb3f"/>
              <w:ind w:firstLine="426"/>
              <w:jc w:val="both"/>
              <w:rPr>
                <w:rFonts w:cs="Times New Roman"/>
                <w:sz w:val="28"/>
                <w:szCs w:val="28"/>
                <w:lang w:val="ru-RU"/>
              </w:rPr>
            </w:pPr>
            <w:r w:rsidRPr="00AA364D">
              <w:rPr>
                <w:rFonts w:ascii="Times New Roman" w:cs="Times New Roman"/>
                <w:sz w:val="28"/>
                <w:szCs w:val="28"/>
                <w:lang w:val="uk-UA"/>
              </w:rPr>
              <w:t>число</w:t>
            </w:r>
            <w:r w:rsidRPr="00AA364D">
              <w:rPr>
                <w:rFonts w:ascii="Times New Roman" w:cs="Times New Roman"/>
                <w:sz w:val="28"/>
                <w:szCs w:val="28"/>
                <w:lang w:val="uk-UA"/>
              </w:rPr>
              <w:t xml:space="preserve"> </w:t>
            </w:r>
            <w:r w:rsidRPr="00AA364D">
              <w:rPr>
                <w:rFonts w:ascii="Times New Roman" w:cs="Times New Roman"/>
                <w:sz w:val="28"/>
                <w:szCs w:val="28"/>
                <w:lang w:val="uk-UA"/>
              </w:rPr>
              <w:t>з</w:t>
            </w:r>
            <w:r w:rsidRPr="00AA364D">
              <w:rPr>
                <w:rFonts w:ascii="Times New Roman" w:cs="Times New Roman"/>
                <w:sz w:val="28"/>
                <w:szCs w:val="28"/>
                <w:lang w:val="uk-UA"/>
              </w:rPr>
              <w:t xml:space="preserve"> </w:t>
            </w:r>
            <w:r w:rsidRPr="00AA364D">
              <w:rPr>
                <w:rFonts w:ascii="Times New Roman" w:cs="Times New Roman"/>
                <w:sz w:val="28"/>
                <w:szCs w:val="28"/>
                <w:lang w:val="uk-UA"/>
              </w:rPr>
              <w:t>плаваючою</w:t>
            </w:r>
            <w:r w:rsidRPr="00AA364D">
              <w:rPr>
                <w:rFonts w:ascii="Times New Roman" w:cs="Times New Roman"/>
                <w:sz w:val="28"/>
                <w:szCs w:val="28"/>
                <w:lang w:val="uk-UA"/>
              </w:rPr>
              <w:t xml:space="preserve"> </w:t>
            </w:r>
            <w:r w:rsidRPr="00AA364D">
              <w:rPr>
                <w:rFonts w:ascii="Times New Roman" w:cs="Times New Roman"/>
                <w:sz w:val="28"/>
                <w:szCs w:val="28"/>
                <w:lang w:val="uk-UA"/>
              </w:rPr>
              <w:t>крапкою</w:t>
            </w:r>
            <w:r w:rsidRPr="00AA364D">
              <w:rPr>
                <w:rFonts w:ascii="Times New Roman" w:cs="Times New Roman"/>
                <w:sz w:val="28"/>
                <w:szCs w:val="28"/>
                <w:lang w:val="uk-UA"/>
              </w:rPr>
              <w:t xml:space="preserve"> (</w:t>
            </w:r>
            <w:r w:rsidRPr="00AA364D">
              <w:rPr>
                <w:rFonts w:ascii="Times New Roman" w:cs="Times New Roman"/>
                <w:sz w:val="28"/>
                <w:szCs w:val="28"/>
                <w:lang w:val="uk-UA"/>
              </w:rPr>
              <w:t>десятковий</w:t>
            </w:r>
            <w:r w:rsidRPr="00AA364D">
              <w:rPr>
                <w:rFonts w:ascii="Times New Roman" w:cs="Times New Roman"/>
                <w:sz w:val="28"/>
                <w:szCs w:val="28"/>
                <w:lang w:val="uk-UA"/>
              </w:rPr>
              <w:t xml:space="preserve"> </w:t>
            </w:r>
            <w:r w:rsidRPr="00AA364D">
              <w:rPr>
                <w:rFonts w:ascii="Times New Roman" w:cs="Times New Roman"/>
                <w:sz w:val="28"/>
                <w:szCs w:val="28"/>
                <w:lang w:val="uk-UA"/>
              </w:rPr>
              <w:t>запис</w:t>
            </w:r>
            <w:r w:rsidRPr="00AA364D">
              <w:rPr>
                <w:rFonts w:ascii="Times New Roman" w:cs="Times New Roman"/>
                <w:sz w:val="28"/>
                <w:szCs w:val="28"/>
                <w:lang w:val="uk-UA"/>
              </w:rPr>
              <w:t xml:space="preserve">) </w:t>
            </w:r>
          </w:p>
          <w:p w14:paraId="3823EB0A" w14:textId="77777777" w:rsidR="005B3E44" w:rsidRPr="00AA364D" w:rsidRDefault="005B3E44" w:rsidP="00BA261B">
            <w:pPr>
              <w:pStyle w:val="d1d1d13feeeeee3fe4e4e43fe5e5e53ff0f0f03fe6e6e63fe8e8e83fececec3feeeeee3fe5e5e53ff2f2f23fe0e0e03fe1e1e13febebeb3fe8e8e83ff6f6f63ffbfbfb3f"/>
              <w:ind w:firstLine="426"/>
              <w:jc w:val="both"/>
              <w:rPr>
                <w:rFonts w:cs="Times New Roman"/>
                <w:sz w:val="28"/>
                <w:szCs w:val="28"/>
              </w:rPr>
            </w:pPr>
            <w:r w:rsidRPr="00AA364D">
              <w:rPr>
                <w:rFonts w:ascii="Times New Roman" w:cs="Times New Roman"/>
                <w:sz w:val="28"/>
                <w:szCs w:val="28"/>
                <w:lang w:val="uk-UA"/>
              </w:rPr>
              <w:t>(</w:t>
            </w:r>
            <w:proofErr w:type="spellStart"/>
            <w:r w:rsidRPr="00AA364D">
              <w:rPr>
                <w:rFonts w:ascii="Times New Roman" w:cs="Times New Roman"/>
                <w:sz w:val="28"/>
                <w:szCs w:val="28"/>
                <w:lang w:val="uk-UA"/>
              </w:rPr>
              <w:t>printf</w:t>
            </w:r>
            <w:proofErr w:type="spellEnd"/>
            <w:r w:rsidRPr="00AA364D">
              <w:rPr>
                <w:rFonts w:ascii="Times New Roman" w:cs="Times New Roman"/>
                <w:sz w:val="28"/>
                <w:szCs w:val="28"/>
                <w:lang w:val="uk-UA"/>
              </w:rPr>
              <w:t>(</w:t>
            </w:r>
            <w:r w:rsidRPr="00AA364D">
              <w:rPr>
                <w:rFonts w:ascii="Times New Roman" w:cs="Times New Roman"/>
                <w:sz w:val="28"/>
                <w:szCs w:val="28"/>
                <w:lang w:val="uk-UA"/>
              </w:rPr>
              <w:t>“</w:t>
            </w:r>
            <w:r w:rsidRPr="00AA364D">
              <w:rPr>
                <w:rFonts w:ascii="Times New Roman" w:cs="Times New Roman"/>
                <w:sz w:val="28"/>
                <w:szCs w:val="28"/>
                <w:lang w:val="uk-UA"/>
              </w:rPr>
              <w:t>b=%f\n, c=%f\n, d=%f\n</w:t>
            </w:r>
            <w:r w:rsidRPr="00AA364D">
              <w:rPr>
                <w:rFonts w:ascii="Times New Roman" w:cs="Times New Roman"/>
                <w:sz w:val="28"/>
                <w:szCs w:val="28"/>
                <w:lang w:val="uk-UA"/>
              </w:rPr>
              <w:t>”</w:t>
            </w:r>
            <w:r w:rsidRPr="00AA364D">
              <w:rPr>
                <w:rFonts w:ascii="Times New Roman" w:cs="Times New Roman"/>
                <w:sz w:val="28"/>
                <w:szCs w:val="28"/>
                <w:lang w:val="uk-UA"/>
              </w:rPr>
              <w:t>, 3.55, 82.2, 0.555 ));</w:t>
            </w:r>
          </w:p>
        </w:tc>
      </w:tr>
      <w:tr w:rsidR="005B3E44" w14:paraId="7A35A3AD" w14:textId="77777777" w:rsidTr="00AA364D">
        <w:trPr>
          <w:trHeight w:val="414"/>
        </w:trPr>
        <w:tc>
          <w:tcPr>
            <w:tcW w:w="1255" w:type="dxa"/>
            <w:tcMar>
              <w:top w:w="105" w:type="dxa"/>
              <w:left w:w="105" w:type="dxa"/>
              <w:bottom w:w="105" w:type="dxa"/>
              <w:right w:w="105" w:type="dxa"/>
            </w:tcMar>
          </w:tcPr>
          <w:p w14:paraId="7CC81C70" w14:textId="77777777" w:rsidR="005B3E44" w:rsidRPr="00E6043C" w:rsidRDefault="005B3E44" w:rsidP="00BA261B">
            <w:pPr>
              <w:pStyle w:val="d1d1d13feeeeee3fe4e4e43fe5e5e53ff0f0f03fe6e6e63fe8e8e83fececec3feeeeee3fe5e5e53ff2f2f23fe0e0e03fe1e1e13febebeb3fe8e8e83ff6f6f63ffbfbfb3f"/>
              <w:ind w:firstLine="426"/>
              <w:jc w:val="both"/>
              <w:rPr>
                <w:rFonts w:cs="Times New Roman"/>
              </w:rPr>
            </w:pPr>
            <w:r w:rsidRPr="00E6043C">
              <w:rPr>
                <w:rFonts w:ascii="Times New Roman" w:cs="Times New Roman"/>
                <w:sz w:val="28"/>
                <w:lang w:val="uk-UA"/>
              </w:rPr>
              <w:t>%u</w:t>
            </w:r>
          </w:p>
        </w:tc>
        <w:tc>
          <w:tcPr>
            <w:tcW w:w="8292" w:type="dxa"/>
            <w:tcMar>
              <w:top w:w="105" w:type="dxa"/>
              <w:left w:w="105" w:type="dxa"/>
              <w:bottom w:w="105" w:type="dxa"/>
              <w:right w:w="105" w:type="dxa"/>
            </w:tcMar>
          </w:tcPr>
          <w:p w14:paraId="23F7F318" w14:textId="77777777" w:rsidR="005B3E44" w:rsidRPr="00E6043C" w:rsidRDefault="007B33A8" w:rsidP="00BA261B">
            <w:pPr>
              <w:pStyle w:val="d1d1d13feeeeee3fe4e4e43fe5e5e53ff0f0f03fe6e6e63fe8e8e83fececec3feeeeee3fe5e5e53ff2f2f23fe0e0e03fe1e1e13febebeb3fe8e8e83ff6f6f63ffbfbfb3f"/>
              <w:ind w:firstLine="426"/>
              <w:jc w:val="both"/>
              <w:rPr>
                <w:rFonts w:cs="Times New Roman"/>
              </w:rPr>
            </w:pPr>
            <w:r w:rsidRPr="00E6043C">
              <w:rPr>
                <w:rFonts w:ascii="Times New Roman" w:cs="Times New Roman"/>
                <w:sz w:val="28"/>
                <w:lang w:val="uk-UA"/>
              </w:rPr>
              <w:t>д</w:t>
            </w:r>
            <w:r w:rsidR="005B3E44" w:rsidRPr="00E6043C">
              <w:rPr>
                <w:rFonts w:ascii="Times New Roman" w:cs="Times New Roman"/>
                <w:sz w:val="28"/>
                <w:lang w:val="uk-UA"/>
              </w:rPr>
              <w:t>есяткове</w:t>
            </w:r>
            <w:r w:rsidR="005B3E44" w:rsidRPr="00E6043C">
              <w:rPr>
                <w:rFonts w:ascii="Times New Roman" w:cs="Times New Roman"/>
                <w:sz w:val="28"/>
                <w:lang w:val="uk-UA"/>
              </w:rPr>
              <w:t xml:space="preserve"> </w:t>
            </w:r>
            <w:r w:rsidR="005B3E44" w:rsidRPr="00E6043C">
              <w:rPr>
                <w:rFonts w:ascii="Times New Roman" w:cs="Times New Roman"/>
                <w:sz w:val="28"/>
                <w:lang w:val="uk-UA"/>
              </w:rPr>
              <w:t>натуральне</w:t>
            </w:r>
            <w:r w:rsidR="005B3E44" w:rsidRPr="00E6043C">
              <w:rPr>
                <w:rFonts w:ascii="Times New Roman" w:cs="Times New Roman"/>
                <w:sz w:val="28"/>
                <w:lang w:val="uk-UA"/>
              </w:rPr>
              <w:t xml:space="preserve"> </w:t>
            </w:r>
            <w:r w:rsidR="005B3E44" w:rsidRPr="00E6043C">
              <w:rPr>
                <w:rFonts w:ascii="Times New Roman" w:cs="Times New Roman"/>
                <w:sz w:val="28"/>
                <w:lang w:val="uk-UA"/>
              </w:rPr>
              <w:t>число</w:t>
            </w:r>
            <w:r w:rsidR="005B3E44" w:rsidRPr="00E6043C">
              <w:rPr>
                <w:rFonts w:ascii="Times New Roman" w:cs="Times New Roman"/>
                <w:sz w:val="28"/>
                <w:lang w:val="uk-UA"/>
              </w:rPr>
              <w:t xml:space="preserve"> </w:t>
            </w:r>
            <w:bookmarkStart w:id="2" w:name="_GoBack"/>
            <w:bookmarkEnd w:id="2"/>
          </w:p>
        </w:tc>
      </w:tr>
    </w:tbl>
    <w:p w14:paraId="76D51A62" w14:textId="77777777" w:rsidR="005B3E44" w:rsidRPr="00E6043C" w:rsidRDefault="005B3E44" w:rsidP="00BA261B">
      <w:pPr>
        <w:ind w:firstLine="426"/>
        <w:jc w:val="both"/>
        <w:rPr>
          <w:rFonts w:ascii="Times New Roman" w:cs="Times New Roman"/>
          <w:sz w:val="28"/>
          <w:lang w:val="uk-UA"/>
        </w:rPr>
      </w:pPr>
    </w:p>
    <w:p w14:paraId="6862093A" w14:textId="77777777" w:rsidR="005B3E44" w:rsidRPr="00485AF1" w:rsidRDefault="005B3E44" w:rsidP="00BA261B">
      <w:pPr>
        <w:pStyle w:val="TextBody"/>
        <w:spacing w:after="0" w:line="240" w:lineRule="auto"/>
        <w:ind w:firstLine="426"/>
        <w:jc w:val="both"/>
        <w:rPr>
          <w:rFonts w:ascii="Times New Roman" w:hAnsi="Times New Roman" w:cs="Times New Roman"/>
          <w:lang w:val="ru-RU"/>
        </w:rPr>
      </w:pPr>
      <w:r w:rsidRPr="00485AF1">
        <w:rPr>
          <w:rFonts w:ascii="Times New Roman" w:hAnsi="Times New Roman" w:cs="Times New Roman"/>
          <w:b/>
          <w:sz w:val="28"/>
          <w:lang w:val="uk-UA"/>
        </w:rPr>
        <w:t xml:space="preserve">Керуючий рядок </w:t>
      </w:r>
      <w:r w:rsidRPr="00485AF1">
        <w:rPr>
          <w:rFonts w:ascii="Times New Roman" w:hAnsi="Times New Roman" w:cs="Times New Roman"/>
          <w:sz w:val="28"/>
          <w:lang w:val="uk-UA"/>
        </w:rPr>
        <w:t xml:space="preserve">може містити наступні </w:t>
      </w:r>
      <w:r w:rsidRPr="00485AF1">
        <w:rPr>
          <w:rFonts w:ascii="Times New Roman" w:hAnsi="Times New Roman" w:cs="Times New Roman"/>
          <w:b/>
          <w:sz w:val="28"/>
          <w:lang w:val="uk-UA"/>
        </w:rPr>
        <w:t>керуючі символи:</w:t>
      </w:r>
    </w:p>
    <w:p w14:paraId="1408D801" w14:textId="77777777" w:rsidR="005B3E44" w:rsidRPr="00485AF1" w:rsidRDefault="005B3E44" w:rsidP="00BA261B">
      <w:pPr>
        <w:pStyle w:val="TextBody"/>
        <w:spacing w:after="0" w:line="240" w:lineRule="auto"/>
        <w:ind w:firstLine="426"/>
        <w:jc w:val="both"/>
        <w:rPr>
          <w:rFonts w:ascii="Times New Roman" w:hAnsi="Times New Roman" w:cs="Times New Roman"/>
          <w:lang w:val="ru-RU"/>
        </w:rPr>
      </w:pPr>
      <w:r w:rsidRPr="00485AF1">
        <w:rPr>
          <w:rFonts w:ascii="Times New Roman" w:hAnsi="Times New Roman" w:cs="Times New Roman"/>
          <w:b/>
          <w:sz w:val="28"/>
          <w:lang w:val="uk-UA"/>
        </w:rPr>
        <w:t>\n</w:t>
      </w:r>
      <w:r w:rsidRPr="00485AF1">
        <w:rPr>
          <w:rFonts w:ascii="Times New Roman" w:hAnsi="Times New Roman" w:cs="Times New Roman"/>
          <w:sz w:val="28"/>
          <w:lang w:val="uk-UA"/>
        </w:rPr>
        <w:t xml:space="preserve"> – перехід на новий рядок; </w:t>
      </w:r>
    </w:p>
    <w:p w14:paraId="3253615A" w14:textId="77777777" w:rsidR="005B3E44" w:rsidRPr="00485AF1" w:rsidRDefault="005B3E44" w:rsidP="00BA261B">
      <w:pPr>
        <w:pStyle w:val="TextBody"/>
        <w:spacing w:after="0" w:line="240" w:lineRule="auto"/>
        <w:ind w:firstLine="426"/>
        <w:jc w:val="both"/>
        <w:rPr>
          <w:rFonts w:ascii="Times New Roman" w:hAnsi="Times New Roman" w:cs="Times New Roman"/>
          <w:lang w:val="ru-RU"/>
        </w:rPr>
      </w:pPr>
      <w:r w:rsidRPr="00485AF1">
        <w:rPr>
          <w:rFonts w:ascii="Times New Roman" w:hAnsi="Times New Roman" w:cs="Times New Roman"/>
          <w:b/>
          <w:sz w:val="28"/>
          <w:lang w:val="uk-UA"/>
        </w:rPr>
        <w:t>\t</w:t>
      </w:r>
      <w:r w:rsidRPr="00485AF1">
        <w:rPr>
          <w:rFonts w:ascii="Times New Roman" w:hAnsi="Times New Roman" w:cs="Times New Roman"/>
          <w:sz w:val="28"/>
          <w:lang w:val="uk-UA"/>
        </w:rPr>
        <w:t xml:space="preserve"> – горизонтальна і </w:t>
      </w:r>
      <w:r w:rsidRPr="00485AF1">
        <w:rPr>
          <w:rFonts w:ascii="Times New Roman" w:hAnsi="Times New Roman" w:cs="Times New Roman"/>
          <w:b/>
          <w:sz w:val="28"/>
          <w:lang w:val="uk-UA"/>
        </w:rPr>
        <w:t>\v</w:t>
      </w:r>
      <w:r w:rsidRPr="00485AF1">
        <w:rPr>
          <w:rFonts w:ascii="Times New Roman" w:hAnsi="Times New Roman" w:cs="Times New Roman"/>
          <w:sz w:val="28"/>
          <w:lang w:val="uk-UA"/>
        </w:rPr>
        <w:t xml:space="preserve"> – вертикальна табуляція; </w:t>
      </w:r>
    </w:p>
    <w:p w14:paraId="43CA7C02" w14:textId="77777777" w:rsidR="005B3E44" w:rsidRPr="00485AF1" w:rsidRDefault="005B3E44" w:rsidP="00BA261B">
      <w:pPr>
        <w:pStyle w:val="TextBody"/>
        <w:spacing w:after="0" w:line="240" w:lineRule="auto"/>
        <w:ind w:firstLine="426"/>
        <w:jc w:val="both"/>
        <w:rPr>
          <w:rFonts w:ascii="Times New Roman" w:hAnsi="Times New Roman" w:cs="Times New Roman"/>
          <w:lang w:val="ru-RU"/>
        </w:rPr>
      </w:pPr>
      <w:r w:rsidRPr="00485AF1">
        <w:rPr>
          <w:rFonts w:ascii="Times New Roman" w:hAnsi="Times New Roman" w:cs="Times New Roman"/>
          <w:b/>
          <w:sz w:val="28"/>
          <w:lang w:val="uk-UA"/>
        </w:rPr>
        <w:t>\b</w:t>
      </w:r>
      <w:r w:rsidRPr="00485AF1">
        <w:rPr>
          <w:rFonts w:ascii="Times New Roman" w:hAnsi="Times New Roman" w:cs="Times New Roman"/>
          <w:sz w:val="28"/>
          <w:lang w:val="uk-UA"/>
        </w:rPr>
        <w:t xml:space="preserve"> – повернення назад на один символ; </w:t>
      </w:r>
    </w:p>
    <w:p w14:paraId="4A04290D" w14:textId="77777777" w:rsidR="005B3E44" w:rsidRPr="00485AF1" w:rsidRDefault="005B3E44" w:rsidP="00BA261B">
      <w:pPr>
        <w:pStyle w:val="TextBody"/>
        <w:spacing w:after="0" w:line="240" w:lineRule="auto"/>
        <w:ind w:firstLine="426"/>
        <w:jc w:val="both"/>
        <w:rPr>
          <w:rFonts w:ascii="Times New Roman" w:hAnsi="Times New Roman" w:cs="Times New Roman"/>
          <w:lang w:val="ru-RU"/>
        </w:rPr>
      </w:pPr>
      <w:r w:rsidRPr="00485AF1">
        <w:rPr>
          <w:rFonts w:ascii="Times New Roman" w:hAnsi="Times New Roman" w:cs="Times New Roman"/>
          <w:b/>
          <w:sz w:val="28"/>
          <w:lang w:val="uk-UA"/>
        </w:rPr>
        <w:t>\r</w:t>
      </w:r>
      <w:r w:rsidRPr="00485AF1">
        <w:rPr>
          <w:rFonts w:ascii="Times New Roman" w:hAnsi="Times New Roman" w:cs="Times New Roman"/>
          <w:sz w:val="28"/>
          <w:lang w:val="uk-UA"/>
        </w:rPr>
        <w:t xml:space="preserve"> – повернення на початок рядка; </w:t>
      </w:r>
    </w:p>
    <w:p w14:paraId="1CA7A6C6" w14:textId="77777777" w:rsidR="005B3E44" w:rsidRPr="00485AF1" w:rsidRDefault="005B3E44" w:rsidP="00BA261B">
      <w:pPr>
        <w:pStyle w:val="TextBody"/>
        <w:spacing w:after="0" w:line="240" w:lineRule="auto"/>
        <w:ind w:firstLine="426"/>
        <w:jc w:val="both"/>
        <w:rPr>
          <w:rFonts w:ascii="Times New Roman" w:hAnsi="Times New Roman" w:cs="Times New Roman"/>
          <w:lang w:val="ru-RU"/>
        </w:rPr>
      </w:pPr>
      <w:r w:rsidRPr="00485AF1">
        <w:rPr>
          <w:rFonts w:ascii="Times New Roman" w:hAnsi="Times New Roman" w:cs="Times New Roman"/>
          <w:b/>
          <w:sz w:val="28"/>
          <w:lang w:val="uk-UA"/>
        </w:rPr>
        <w:t>\a</w:t>
      </w:r>
      <w:r w:rsidRPr="00485AF1">
        <w:rPr>
          <w:rFonts w:ascii="Times New Roman" w:hAnsi="Times New Roman" w:cs="Times New Roman"/>
          <w:sz w:val="28"/>
          <w:lang w:val="uk-UA"/>
        </w:rPr>
        <w:t xml:space="preserve"> – звуковий сигнал; </w:t>
      </w:r>
    </w:p>
    <w:p w14:paraId="66B5C59B" w14:textId="77777777" w:rsidR="005B3E44" w:rsidRPr="00485AF1" w:rsidRDefault="005B3E44" w:rsidP="00BA261B">
      <w:pPr>
        <w:pStyle w:val="TextBody"/>
        <w:spacing w:after="0" w:line="240" w:lineRule="auto"/>
        <w:ind w:firstLine="426"/>
        <w:jc w:val="both"/>
        <w:rPr>
          <w:rFonts w:ascii="Times New Roman" w:hAnsi="Times New Roman" w:cs="Times New Roman"/>
          <w:lang w:val="ru-RU"/>
        </w:rPr>
      </w:pPr>
      <w:r w:rsidRPr="00485AF1">
        <w:rPr>
          <w:rFonts w:ascii="Times New Roman" w:hAnsi="Times New Roman" w:cs="Times New Roman"/>
          <w:sz w:val="28"/>
          <w:lang w:val="uk-UA"/>
        </w:rPr>
        <w:t>\” –лапки;</w:t>
      </w:r>
    </w:p>
    <w:p w14:paraId="666AB6AE" w14:textId="77777777" w:rsidR="005B3E44" w:rsidRPr="00485AF1" w:rsidRDefault="005B3E44" w:rsidP="00BA261B">
      <w:pPr>
        <w:pStyle w:val="TextBody"/>
        <w:spacing w:after="0" w:line="240" w:lineRule="auto"/>
        <w:ind w:firstLine="426"/>
        <w:jc w:val="both"/>
        <w:rPr>
          <w:rFonts w:ascii="Times New Roman" w:hAnsi="Times New Roman" w:cs="Times New Roman"/>
          <w:lang w:val="ru-RU"/>
        </w:rPr>
      </w:pPr>
      <w:r w:rsidRPr="00485AF1">
        <w:rPr>
          <w:rFonts w:ascii="Times New Roman" w:hAnsi="Times New Roman" w:cs="Times New Roman"/>
          <w:sz w:val="28"/>
          <w:lang w:val="uk-UA"/>
        </w:rPr>
        <w:lastRenderedPageBreak/>
        <w:t>\? – знак питання;</w:t>
      </w:r>
    </w:p>
    <w:p w14:paraId="26EF1637" w14:textId="77777777" w:rsidR="005B3E44" w:rsidRPr="00485AF1" w:rsidRDefault="005B3E44" w:rsidP="00BA261B">
      <w:pPr>
        <w:pStyle w:val="TextBody"/>
        <w:spacing w:after="0" w:line="240" w:lineRule="auto"/>
        <w:ind w:firstLine="426"/>
        <w:jc w:val="both"/>
        <w:rPr>
          <w:rFonts w:ascii="Times New Roman" w:hAnsi="Times New Roman" w:cs="Times New Roman"/>
          <w:lang w:val="ru-RU"/>
        </w:rPr>
      </w:pPr>
      <w:r w:rsidRPr="00485AF1">
        <w:rPr>
          <w:rFonts w:ascii="Times New Roman" w:hAnsi="Times New Roman" w:cs="Times New Roman"/>
          <w:sz w:val="28"/>
          <w:lang w:val="uk-UA"/>
        </w:rPr>
        <w:t xml:space="preserve">\\ - зворотний </w:t>
      </w:r>
      <w:proofErr w:type="spellStart"/>
      <w:r w:rsidRPr="00485AF1">
        <w:rPr>
          <w:rFonts w:ascii="Times New Roman" w:hAnsi="Times New Roman" w:cs="Times New Roman"/>
          <w:sz w:val="28"/>
          <w:lang w:val="uk-UA"/>
        </w:rPr>
        <w:t>слеш</w:t>
      </w:r>
      <w:proofErr w:type="spellEnd"/>
      <w:r w:rsidRPr="00485AF1">
        <w:rPr>
          <w:rFonts w:ascii="Times New Roman" w:hAnsi="Times New Roman" w:cs="Times New Roman"/>
          <w:sz w:val="28"/>
          <w:lang w:val="uk-UA"/>
        </w:rPr>
        <w:t>.</w:t>
      </w:r>
    </w:p>
    <w:p w14:paraId="3D341020" w14:textId="77777777" w:rsidR="005B3E44" w:rsidRPr="00485AF1" w:rsidRDefault="005B3E44" w:rsidP="00BA261B">
      <w:pPr>
        <w:pStyle w:val="TextBody"/>
        <w:spacing w:after="0" w:line="240" w:lineRule="auto"/>
        <w:ind w:firstLine="426"/>
        <w:jc w:val="both"/>
        <w:rPr>
          <w:rFonts w:ascii="Times New Roman" w:hAnsi="Times New Roman" w:cs="Times New Roman"/>
          <w:lang w:val="uk-UA"/>
        </w:rPr>
      </w:pPr>
      <w:r w:rsidRPr="00485AF1">
        <w:rPr>
          <w:rFonts w:ascii="Times New Roman" w:hAnsi="Times New Roman" w:cs="Times New Roman"/>
          <w:b/>
          <w:sz w:val="28"/>
          <w:lang w:val="uk-UA"/>
        </w:rPr>
        <w:t>Список аргументів</w:t>
      </w:r>
      <w:r w:rsidRPr="00485AF1">
        <w:rPr>
          <w:rFonts w:ascii="Times New Roman" w:hAnsi="Times New Roman" w:cs="Times New Roman"/>
          <w:sz w:val="28"/>
          <w:lang w:val="uk-UA"/>
        </w:rPr>
        <w:t xml:space="preserve"> – об’єкти, що друкуються (константи, змінні). Кількість аргументів та їх типи повинні відповідати специфікаціям перетворення в керуючому рядку.</w:t>
      </w:r>
    </w:p>
    <w:p w14:paraId="115B74CB" w14:textId="77777777" w:rsidR="005B3E44" w:rsidRPr="00E6043C" w:rsidRDefault="005B3E44" w:rsidP="00BA261B">
      <w:pPr>
        <w:pStyle w:val="TextBody"/>
        <w:spacing w:after="0" w:line="240" w:lineRule="auto"/>
        <w:ind w:firstLine="426"/>
        <w:jc w:val="both"/>
        <w:rPr>
          <w:rFonts w:cs="Times New Roman"/>
        </w:rPr>
      </w:pPr>
      <w:r w:rsidRPr="00E6043C">
        <w:rPr>
          <w:rFonts w:ascii="Times New Roman" w:cs="Times New Roman"/>
          <w:i/>
          <w:sz w:val="28"/>
          <w:u w:val="single"/>
          <w:lang w:val="uk-UA"/>
        </w:rPr>
        <w:t>Приклад</w:t>
      </w:r>
      <w:r w:rsidRPr="00E6043C">
        <w:rPr>
          <w:rFonts w:ascii="Times New Roman" w:cs="Times New Roman"/>
          <w:i/>
          <w:sz w:val="28"/>
          <w:u w:val="single"/>
          <w:lang w:val="uk-UA"/>
        </w:rPr>
        <w:t xml:space="preserve"> 1.</w:t>
      </w:r>
    </w:p>
    <w:p w14:paraId="7C9C4910" w14:textId="77777777" w:rsidR="005B3E44" w:rsidRPr="000B3B24" w:rsidRDefault="005B3E44" w:rsidP="00BA261B">
      <w:pPr>
        <w:pStyle w:val="TextBody"/>
        <w:spacing w:after="0" w:line="240" w:lineRule="auto"/>
        <w:ind w:firstLine="426"/>
        <w:jc w:val="both"/>
        <w:rPr>
          <w:rFonts w:ascii="Courier New" w:hAnsi="Courier New" w:cs="Courier New"/>
        </w:rPr>
      </w:pPr>
      <w:r w:rsidRPr="000B3B24">
        <w:rPr>
          <w:rFonts w:ascii="Courier New" w:hAnsi="Courier New" w:cs="Courier New"/>
          <w:color w:val="0066FF"/>
          <w:lang w:val="uk-UA"/>
        </w:rPr>
        <w:t>#</w:t>
      </w:r>
      <w:proofErr w:type="spellStart"/>
      <w:r w:rsidRPr="000B3B24">
        <w:rPr>
          <w:rFonts w:ascii="Courier New" w:hAnsi="Courier New" w:cs="Courier New"/>
          <w:color w:val="0066FF"/>
          <w:lang w:val="uk-UA"/>
        </w:rPr>
        <w:t>include</w:t>
      </w:r>
      <w:proofErr w:type="spellEnd"/>
      <w:r w:rsidRPr="000B3B24">
        <w:rPr>
          <w:rFonts w:ascii="Courier New" w:hAnsi="Courier New" w:cs="Courier New"/>
          <w:lang w:val="uk-UA"/>
        </w:rPr>
        <w:t xml:space="preserve"> &lt;</w:t>
      </w:r>
      <w:proofErr w:type="spellStart"/>
      <w:r w:rsidRPr="000B3B24">
        <w:rPr>
          <w:rFonts w:ascii="Courier New" w:hAnsi="Courier New" w:cs="Courier New"/>
          <w:lang w:val="uk-UA"/>
        </w:rPr>
        <w:t>stdio.h</w:t>
      </w:r>
      <w:proofErr w:type="spellEnd"/>
      <w:r w:rsidRPr="000B3B24">
        <w:rPr>
          <w:rFonts w:ascii="Courier New" w:hAnsi="Courier New" w:cs="Courier New"/>
          <w:lang w:val="uk-UA"/>
        </w:rPr>
        <w:t>&gt;</w:t>
      </w:r>
    </w:p>
    <w:p w14:paraId="12ABE94B" w14:textId="77777777" w:rsidR="005B3E44" w:rsidRPr="000B3B24" w:rsidRDefault="005B3E44" w:rsidP="00BA261B">
      <w:pPr>
        <w:pStyle w:val="TextBody"/>
        <w:spacing w:after="0" w:line="240" w:lineRule="auto"/>
        <w:ind w:firstLine="426"/>
        <w:jc w:val="both"/>
        <w:rPr>
          <w:rFonts w:ascii="Courier New" w:hAnsi="Courier New" w:cs="Courier New"/>
        </w:rPr>
      </w:pPr>
      <w:proofErr w:type="spellStart"/>
      <w:r w:rsidRPr="000B3B24">
        <w:rPr>
          <w:rFonts w:ascii="Courier New" w:hAnsi="Courier New" w:cs="Courier New"/>
          <w:color w:val="0066FF"/>
          <w:lang w:val="uk-UA"/>
        </w:rPr>
        <w:t>const</w:t>
      </w:r>
      <w:proofErr w:type="spellEnd"/>
      <w:r w:rsidRPr="000B3B24">
        <w:rPr>
          <w:rFonts w:ascii="Courier New" w:hAnsi="Courier New" w:cs="Courier New"/>
          <w:color w:val="0066FF"/>
          <w:lang w:val="uk-UA"/>
        </w:rPr>
        <w:t xml:space="preserve"> </w:t>
      </w:r>
      <w:proofErr w:type="spellStart"/>
      <w:r w:rsidRPr="000B3B24">
        <w:rPr>
          <w:rFonts w:ascii="Courier New" w:hAnsi="Courier New" w:cs="Courier New"/>
          <w:color w:val="0066FF"/>
          <w:lang w:val="uk-UA"/>
        </w:rPr>
        <w:t>float</w:t>
      </w:r>
      <w:proofErr w:type="spellEnd"/>
      <w:r w:rsidRPr="000B3B24">
        <w:rPr>
          <w:rFonts w:ascii="Courier New" w:hAnsi="Courier New" w:cs="Courier New"/>
          <w:lang w:val="uk-UA"/>
        </w:rPr>
        <w:t xml:space="preserve"> </w:t>
      </w:r>
      <w:proofErr w:type="spellStart"/>
      <w:r w:rsidRPr="000B3B24">
        <w:rPr>
          <w:rFonts w:ascii="Courier New" w:hAnsi="Courier New" w:cs="Courier New"/>
          <w:lang w:val="uk-UA"/>
        </w:rPr>
        <w:t>pi</w:t>
      </w:r>
      <w:proofErr w:type="spellEnd"/>
      <w:r w:rsidRPr="000B3B24">
        <w:rPr>
          <w:rFonts w:ascii="Courier New" w:hAnsi="Courier New" w:cs="Courier New"/>
          <w:lang w:val="uk-UA"/>
        </w:rPr>
        <w:t xml:space="preserve"> = 3.14158f;</w:t>
      </w:r>
    </w:p>
    <w:p w14:paraId="6821AD19" w14:textId="77777777" w:rsidR="005B3E44" w:rsidRPr="000B3B24" w:rsidRDefault="005B3E44" w:rsidP="00BA261B">
      <w:pPr>
        <w:pStyle w:val="TextBody"/>
        <w:spacing w:after="0" w:line="240" w:lineRule="auto"/>
        <w:ind w:firstLine="426"/>
        <w:jc w:val="both"/>
        <w:rPr>
          <w:rFonts w:ascii="Courier New" w:hAnsi="Courier New" w:cs="Courier New"/>
        </w:rPr>
      </w:pPr>
      <w:proofErr w:type="spellStart"/>
      <w:r w:rsidRPr="000B3B24">
        <w:rPr>
          <w:rFonts w:ascii="Courier New" w:hAnsi="Courier New" w:cs="Courier New"/>
          <w:color w:val="0066FF"/>
          <w:lang w:val="uk-UA"/>
        </w:rPr>
        <w:t>int</w:t>
      </w:r>
      <w:proofErr w:type="spellEnd"/>
      <w:r w:rsidRPr="000B3B24">
        <w:rPr>
          <w:rFonts w:ascii="Courier New" w:hAnsi="Courier New" w:cs="Courier New"/>
          <w:lang w:val="uk-UA"/>
        </w:rPr>
        <w:t xml:space="preserve"> </w:t>
      </w:r>
      <w:proofErr w:type="spellStart"/>
      <w:r w:rsidRPr="000B3B24">
        <w:rPr>
          <w:rFonts w:ascii="Courier New" w:hAnsi="Courier New" w:cs="Courier New"/>
          <w:lang w:val="uk-UA"/>
        </w:rPr>
        <w:t>main</w:t>
      </w:r>
      <w:proofErr w:type="spellEnd"/>
      <w:r w:rsidRPr="000B3B24">
        <w:rPr>
          <w:rFonts w:ascii="Courier New" w:hAnsi="Courier New" w:cs="Courier New"/>
          <w:lang w:val="uk-UA"/>
        </w:rPr>
        <w:t>(){</w:t>
      </w:r>
    </w:p>
    <w:p w14:paraId="6EFA8387" w14:textId="77777777" w:rsidR="005B3E44" w:rsidRPr="000B3B24" w:rsidRDefault="005B3E44" w:rsidP="00BA261B">
      <w:pPr>
        <w:pStyle w:val="TextBody"/>
        <w:spacing w:after="0" w:line="240" w:lineRule="auto"/>
        <w:ind w:firstLine="426"/>
        <w:jc w:val="both"/>
        <w:rPr>
          <w:rFonts w:ascii="Courier New" w:hAnsi="Courier New" w:cs="Courier New"/>
        </w:rPr>
      </w:pPr>
      <w:proofErr w:type="spellStart"/>
      <w:r w:rsidRPr="000B3B24">
        <w:rPr>
          <w:rFonts w:ascii="Courier New" w:hAnsi="Courier New" w:cs="Courier New"/>
          <w:color w:val="0066FF"/>
          <w:lang w:val="uk-UA"/>
        </w:rPr>
        <w:t>int</w:t>
      </w:r>
      <w:proofErr w:type="spellEnd"/>
      <w:r w:rsidRPr="000B3B24">
        <w:rPr>
          <w:rFonts w:ascii="Courier New" w:hAnsi="Courier New" w:cs="Courier New"/>
          <w:lang w:val="uk-UA"/>
        </w:rPr>
        <w:t xml:space="preserve"> </w:t>
      </w:r>
      <w:proofErr w:type="spellStart"/>
      <w:r w:rsidRPr="000B3B24">
        <w:rPr>
          <w:rFonts w:ascii="Courier New" w:hAnsi="Courier New" w:cs="Courier New"/>
          <w:lang w:val="uk-UA"/>
        </w:rPr>
        <w:t>number</w:t>
      </w:r>
      <w:proofErr w:type="spellEnd"/>
      <w:r w:rsidRPr="000B3B24">
        <w:rPr>
          <w:rFonts w:ascii="Courier New" w:hAnsi="Courier New" w:cs="Courier New"/>
          <w:lang w:val="uk-UA"/>
        </w:rPr>
        <w:t xml:space="preserve">=5, </w:t>
      </w:r>
      <w:proofErr w:type="spellStart"/>
      <w:r w:rsidRPr="000B3B24">
        <w:rPr>
          <w:rFonts w:ascii="Courier New" w:hAnsi="Courier New" w:cs="Courier New"/>
          <w:lang w:val="uk-UA"/>
        </w:rPr>
        <w:t>cost</w:t>
      </w:r>
      <w:proofErr w:type="spellEnd"/>
      <w:r w:rsidRPr="000B3B24">
        <w:rPr>
          <w:rFonts w:ascii="Courier New" w:hAnsi="Courier New" w:cs="Courier New"/>
          <w:lang w:val="uk-UA"/>
        </w:rPr>
        <w:t>=11000, s=-777;</w:t>
      </w:r>
    </w:p>
    <w:p w14:paraId="1B94BE04" w14:textId="77777777" w:rsidR="005B3E44" w:rsidRPr="000B3B24" w:rsidRDefault="005B3E44" w:rsidP="00BA261B">
      <w:pPr>
        <w:pStyle w:val="TextBody"/>
        <w:spacing w:after="0" w:line="240" w:lineRule="auto"/>
        <w:ind w:firstLine="426"/>
        <w:jc w:val="both"/>
        <w:rPr>
          <w:rFonts w:ascii="Courier New" w:hAnsi="Courier New" w:cs="Courier New"/>
        </w:rPr>
      </w:pPr>
      <w:proofErr w:type="spellStart"/>
      <w:r w:rsidRPr="000B3B24">
        <w:rPr>
          <w:rFonts w:ascii="Courier New" w:hAnsi="Courier New" w:cs="Courier New"/>
          <w:color w:val="0066FF"/>
          <w:lang w:val="uk-UA"/>
        </w:rPr>
        <w:t>float</w:t>
      </w:r>
      <w:proofErr w:type="spellEnd"/>
      <w:r w:rsidRPr="000B3B24">
        <w:rPr>
          <w:rFonts w:ascii="Courier New" w:hAnsi="Courier New" w:cs="Courier New"/>
          <w:lang w:val="uk-UA"/>
        </w:rPr>
        <w:t xml:space="preserve"> </w:t>
      </w:r>
      <w:proofErr w:type="spellStart"/>
      <w:r w:rsidRPr="000B3B24">
        <w:rPr>
          <w:rFonts w:ascii="Courier New" w:hAnsi="Courier New" w:cs="Courier New"/>
          <w:lang w:val="uk-UA"/>
        </w:rPr>
        <w:t>bat</w:t>
      </w:r>
      <w:proofErr w:type="spellEnd"/>
      <w:r w:rsidRPr="000B3B24">
        <w:rPr>
          <w:rFonts w:ascii="Courier New" w:hAnsi="Courier New" w:cs="Courier New"/>
          <w:lang w:val="uk-UA"/>
        </w:rPr>
        <w:t>=255, x=12.345;</w:t>
      </w:r>
    </w:p>
    <w:p w14:paraId="344A6F8D" w14:textId="77777777" w:rsidR="005B3E44" w:rsidRPr="000B3B24" w:rsidRDefault="005B3E44" w:rsidP="00BA261B">
      <w:pPr>
        <w:pStyle w:val="TextBody"/>
        <w:spacing w:after="0" w:line="240" w:lineRule="auto"/>
        <w:ind w:firstLine="426"/>
        <w:jc w:val="both"/>
        <w:rPr>
          <w:rFonts w:ascii="Courier New" w:hAnsi="Courier New" w:cs="Courier New"/>
        </w:rPr>
      </w:pPr>
      <w:proofErr w:type="spellStart"/>
      <w:r w:rsidRPr="000B3B24">
        <w:rPr>
          <w:rFonts w:ascii="Courier New" w:hAnsi="Courier New" w:cs="Courier New"/>
          <w:color w:val="0066FF"/>
          <w:lang w:val="uk-UA"/>
        </w:rPr>
        <w:t>printf</w:t>
      </w:r>
      <w:proofErr w:type="spellEnd"/>
      <w:r w:rsidRPr="000B3B24">
        <w:rPr>
          <w:rFonts w:ascii="Courier New" w:hAnsi="Courier New" w:cs="Courier New"/>
          <w:lang w:val="uk-UA"/>
        </w:rPr>
        <w:t xml:space="preserve"> ("%d </w:t>
      </w:r>
      <w:proofErr w:type="spellStart"/>
      <w:r w:rsidRPr="000B3B24">
        <w:rPr>
          <w:rFonts w:ascii="Courier New" w:hAnsi="Courier New" w:cs="Courier New"/>
          <w:lang w:val="uk-UA"/>
        </w:rPr>
        <w:t>students</w:t>
      </w:r>
      <w:proofErr w:type="spellEnd"/>
      <w:r w:rsidRPr="000B3B24">
        <w:rPr>
          <w:rFonts w:ascii="Courier New" w:hAnsi="Courier New" w:cs="Courier New"/>
          <w:lang w:val="uk-UA"/>
        </w:rPr>
        <w:t xml:space="preserve"> </w:t>
      </w:r>
      <w:proofErr w:type="spellStart"/>
      <w:r w:rsidRPr="000B3B24">
        <w:rPr>
          <w:rFonts w:ascii="Courier New" w:hAnsi="Courier New" w:cs="Courier New"/>
          <w:lang w:val="uk-UA"/>
        </w:rPr>
        <w:t>drank</w:t>
      </w:r>
      <w:proofErr w:type="spellEnd"/>
      <w:r w:rsidRPr="000B3B24">
        <w:rPr>
          <w:rFonts w:ascii="Courier New" w:hAnsi="Courier New" w:cs="Courier New"/>
          <w:lang w:val="uk-UA"/>
        </w:rPr>
        <w:t xml:space="preserve"> %f </w:t>
      </w:r>
      <w:proofErr w:type="spellStart"/>
      <w:r w:rsidRPr="000B3B24">
        <w:rPr>
          <w:rFonts w:ascii="Courier New" w:hAnsi="Courier New" w:cs="Courier New"/>
          <w:lang w:val="uk-UA"/>
        </w:rPr>
        <w:t>bottles</w:t>
      </w:r>
      <w:proofErr w:type="spellEnd"/>
      <w:r w:rsidRPr="000B3B24">
        <w:rPr>
          <w:rFonts w:ascii="Courier New" w:hAnsi="Courier New" w:cs="Courier New"/>
          <w:lang w:val="uk-UA"/>
        </w:rPr>
        <w:t xml:space="preserve">.\n", </w:t>
      </w:r>
      <w:proofErr w:type="spellStart"/>
      <w:r w:rsidRPr="000B3B24">
        <w:rPr>
          <w:rFonts w:ascii="Courier New" w:hAnsi="Courier New" w:cs="Courier New"/>
          <w:lang w:val="uk-UA"/>
        </w:rPr>
        <w:t>number</w:t>
      </w:r>
      <w:proofErr w:type="spellEnd"/>
      <w:r w:rsidRPr="000B3B24">
        <w:rPr>
          <w:rFonts w:ascii="Courier New" w:hAnsi="Courier New" w:cs="Courier New"/>
          <w:lang w:val="uk-UA"/>
        </w:rPr>
        <w:t xml:space="preserve">, </w:t>
      </w:r>
      <w:proofErr w:type="spellStart"/>
      <w:r w:rsidRPr="000B3B24">
        <w:rPr>
          <w:rFonts w:ascii="Courier New" w:hAnsi="Courier New" w:cs="Courier New"/>
          <w:lang w:val="uk-UA"/>
        </w:rPr>
        <w:t>bat</w:t>
      </w:r>
      <w:proofErr w:type="spellEnd"/>
      <w:r w:rsidRPr="000B3B24">
        <w:rPr>
          <w:rFonts w:ascii="Courier New" w:hAnsi="Courier New" w:cs="Courier New"/>
          <w:lang w:val="uk-UA"/>
        </w:rPr>
        <w:t>);</w:t>
      </w:r>
    </w:p>
    <w:p w14:paraId="26A654BB" w14:textId="77777777" w:rsidR="005B3E44" w:rsidRPr="000B3B24" w:rsidRDefault="005B3E44" w:rsidP="00BA261B">
      <w:pPr>
        <w:pStyle w:val="TextBody"/>
        <w:spacing w:after="0" w:line="240" w:lineRule="auto"/>
        <w:ind w:firstLine="426"/>
        <w:jc w:val="both"/>
        <w:rPr>
          <w:rFonts w:ascii="Courier New" w:hAnsi="Courier New" w:cs="Courier New"/>
        </w:rPr>
      </w:pPr>
      <w:proofErr w:type="spellStart"/>
      <w:r w:rsidRPr="000B3B24">
        <w:rPr>
          <w:rFonts w:ascii="Courier New" w:hAnsi="Courier New" w:cs="Courier New"/>
          <w:color w:val="0066FF"/>
          <w:lang w:val="uk-UA"/>
        </w:rPr>
        <w:t>printf</w:t>
      </w:r>
      <w:proofErr w:type="spellEnd"/>
      <w:r w:rsidRPr="000B3B24">
        <w:rPr>
          <w:rFonts w:ascii="Courier New" w:hAnsi="Courier New" w:cs="Courier New"/>
          <w:lang w:val="uk-UA"/>
        </w:rPr>
        <w:t xml:space="preserve"> ("</w:t>
      </w:r>
      <w:proofErr w:type="spellStart"/>
      <w:r w:rsidRPr="000B3B24">
        <w:rPr>
          <w:rFonts w:ascii="Courier New" w:hAnsi="Courier New" w:cs="Courier New"/>
          <w:lang w:val="uk-UA"/>
        </w:rPr>
        <w:t>Value</w:t>
      </w:r>
      <w:proofErr w:type="spellEnd"/>
      <w:r w:rsidRPr="000B3B24">
        <w:rPr>
          <w:rFonts w:ascii="Courier New" w:hAnsi="Courier New" w:cs="Courier New"/>
          <w:lang w:val="uk-UA"/>
        </w:rPr>
        <w:t xml:space="preserve"> </w:t>
      </w:r>
      <w:proofErr w:type="spellStart"/>
      <w:r w:rsidRPr="000B3B24">
        <w:rPr>
          <w:rFonts w:ascii="Courier New" w:hAnsi="Courier New" w:cs="Courier New"/>
          <w:lang w:val="uk-UA"/>
        </w:rPr>
        <w:t>of</w:t>
      </w:r>
      <w:proofErr w:type="spellEnd"/>
      <w:r w:rsidRPr="000B3B24">
        <w:rPr>
          <w:rFonts w:ascii="Courier New" w:hAnsi="Courier New" w:cs="Courier New"/>
          <w:lang w:val="uk-UA"/>
        </w:rPr>
        <w:t xml:space="preserve"> </w:t>
      </w:r>
      <w:proofErr w:type="spellStart"/>
      <w:r w:rsidRPr="000B3B24">
        <w:rPr>
          <w:rFonts w:ascii="Courier New" w:hAnsi="Courier New" w:cs="Courier New"/>
          <w:lang w:val="uk-UA"/>
        </w:rPr>
        <w:t>pi</w:t>
      </w:r>
      <w:proofErr w:type="spellEnd"/>
      <w:r w:rsidRPr="000B3B24">
        <w:rPr>
          <w:rFonts w:ascii="Courier New" w:hAnsi="Courier New" w:cs="Courier New"/>
          <w:lang w:val="uk-UA"/>
        </w:rPr>
        <w:t xml:space="preserve"> </w:t>
      </w:r>
      <w:proofErr w:type="spellStart"/>
      <w:r w:rsidRPr="000B3B24">
        <w:rPr>
          <w:rFonts w:ascii="Courier New" w:hAnsi="Courier New" w:cs="Courier New"/>
          <w:lang w:val="uk-UA"/>
        </w:rPr>
        <w:t>is%f</w:t>
      </w:r>
      <w:proofErr w:type="spellEnd"/>
      <w:r w:rsidRPr="000B3B24">
        <w:rPr>
          <w:rFonts w:ascii="Courier New" w:hAnsi="Courier New" w:cs="Courier New"/>
          <w:lang w:val="uk-UA"/>
        </w:rPr>
        <w:t xml:space="preserve">.\n", </w:t>
      </w:r>
      <w:proofErr w:type="spellStart"/>
      <w:r w:rsidRPr="000B3B24">
        <w:rPr>
          <w:rFonts w:ascii="Courier New" w:hAnsi="Courier New" w:cs="Courier New"/>
          <w:lang w:val="uk-UA"/>
        </w:rPr>
        <w:t>pi</w:t>
      </w:r>
      <w:proofErr w:type="spellEnd"/>
      <w:r w:rsidRPr="000B3B24">
        <w:rPr>
          <w:rFonts w:ascii="Courier New" w:hAnsi="Courier New" w:cs="Courier New"/>
          <w:lang w:val="uk-UA"/>
        </w:rPr>
        <w:t>);</w:t>
      </w:r>
    </w:p>
    <w:p w14:paraId="560D61F9" w14:textId="77777777" w:rsidR="005B3E44" w:rsidRPr="000B3B24" w:rsidRDefault="005B3E44" w:rsidP="00BA261B">
      <w:pPr>
        <w:pStyle w:val="TextBody"/>
        <w:spacing w:after="0" w:line="240" w:lineRule="auto"/>
        <w:ind w:firstLine="426"/>
        <w:jc w:val="both"/>
        <w:rPr>
          <w:rFonts w:ascii="Courier New" w:hAnsi="Courier New" w:cs="Courier New"/>
        </w:rPr>
      </w:pPr>
      <w:proofErr w:type="spellStart"/>
      <w:r w:rsidRPr="000B3B24">
        <w:rPr>
          <w:rFonts w:ascii="Courier New" w:hAnsi="Courier New" w:cs="Courier New"/>
          <w:color w:val="0066FF"/>
          <w:lang w:val="uk-UA"/>
        </w:rPr>
        <w:t>printf</w:t>
      </w:r>
      <w:proofErr w:type="spellEnd"/>
      <w:r w:rsidRPr="000B3B24">
        <w:rPr>
          <w:rFonts w:ascii="Courier New" w:hAnsi="Courier New" w:cs="Courier New"/>
          <w:lang w:val="uk-UA"/>
        </w:rPr>
        <w:t xml:space="preserve"> ("</w:t>
      </w:r>
      <w:proofErr w:type="spellStart"/>
      <w:r w:rsidRPr="000B3B24">
        <w:rPr>
          <w:rFonts w:ascii="Courier New" w:hAnsi="Courier New" w:cs="Courier New"/>
          <w:lang w:val="uk-UA"/>
        </w:rPr>
        <w:t>The</w:t>
      </w:r>
      <w:proofErr w:type="spellEnd"/>
      <w:r w:rsidRPr="000B3B24">
        <w:rPr>
          <w:rFonts w:ascii="Courier New" w:hAnsi="Courier New" w:cs="Courier New"/>
          <w:lang w:val="uk-UA"/>
        </w:rPr>
        <w:t xml:space="preserve"> </w:t>
      </w:r>
      <w:proofErr w:type="spellStart"/>
      <w:r w:rsidRPr="000B3B24">
        <w:rPr>
          <w:rFonts w:ascii="Courier New" w:hAnsi="Courier New" w:cs="Courier New"/>
          <w:lang w:val="uk-UA"/>
        </w:rPr>
        <w:t>price</w:t>
      </w:r>
      <w:proofErr w:type="spellEnd"/>
      <w:r w:rsidRPr="000B3B24">
        <w:rPr>
          <w:rFonts w:ascii="Courier New" w:hAnsi="Courier New" w:cs="Courier New"/>
          <w:lang w:val="uk-UA"/>
        </w:rPr>
        <w:t xml:space="preserve"> </w:t>
      </w:r>
      <w:proofErr w:type="spellStart"/>
      <w:r w:rsidRPr="000B3B24">
        <w:rPr>
          <w:rFonts w:ascii="Courier New" w:hAnsi="Courier New" w:cs="Courier New"/>
          <w:lang w:val="uk-UA"/>
        </w:rPr>
        <w:t>is</w:t>
      </w:r>
      <w:proofErr w:type="spellEnd"/>
      <w:r w:rsidRPr="000B3B24">
        <w:rPr>
          <w:rFonts w:ascii="Courier New" w:hAnsi="Courier New" w:cs="Courier New"/>
          <w:lang w:val="uk-UA"/>
        </w:rPr>
        <w:t xml:space="preserve"> %</w:t>
      </w:r>
      <w:proofErr w:type="spellStart"/>
      <w:r w:rsidRPr="000B3B24">
        <w:rPr>
          <w:rFonts w:ascii="Courier New" w:hAnsi="Courier New" w:cs="Courier New"/>
          <w:lang w:val="uk-UA"/>
        </w:rPr>
        <w:t>d%s</w:t>
      </w:r>
      <w:proofErr w:type="spellEnd"/>
      <w:r w:rsidRPr="000B3B24">
        <w:rPr>
          <w:rFonts w:ascii="Courier New" w:hAnsi="Courier New" w:cs="Courier New"/>
          <w:lang w:val="uk-UA"/>
        </w:rPr>
        <w:t xml:space="preserve">\n", </w:t>
      </w:r>
      <w:proofErr w:type="spellStart"/>
      <w:r w:rsidRPr="000B3B24">
        <w:rPr>
          <w:rFonts w:ascii="Courier New" w:hAnsi="Courier New" w:cs="Courier New"/>
          <w:lang w:val="uk-UA"/>
        </w:rPr>
        <w:t>cost</w:t>
      </w:r>
      <w:proofErr w:type="spellEnd"/>
      <w:r w:rsidRPr="000B3B24">
        <w:rPr>
          <w:rFonts w:ascii="Courier New" w:hAnsi="Courier New" w:cs="Courier New"/>
          <w:lang w:val="uk-UA"/>
        </w:rPr>
        <w:t>,"</w:t>
      </w:r>
      <w:proofErr w:type="spellStart"/>
      <w:r w:rsidRPr="000B3B24">
        <w:rPr>
          <w:rFonts w:ascii="Courier New" w:hAnsi="Courier New" w:cs="Courier New"/>
          <w:lang w:val="uk-UA"/>
        </w:rPr>
        <w:t>у.е</w:t>
      </w:r>
      <w:proofErr w:type="spellEnd"/>
      <w:r w:rsidRPr="000B3B24">
        <w:rPr>
          <w:rFonts w:ascii="Courier New" w:hAnsi="Courier New" w:cs="Courier New"/>
          <w:lang w:val="uk-UA"/>
        </w:rPr>
        <w:t>");</w:t>
      </w:r>
    </w:p>
    <w:p w14:paraId="5A7477B4" w14:textId="77777777" w:rsidR="005B3E44" w:rsidRPr="000B3B24" w:rsidRDefault="005B3E44" w:rsidP="00BA261B">
      <w:pPr>
        <w:pStyle w:val="TextBody"/>
        <w:spacing w:after="0" w:line="240" w:lineRule="auto"/>
        <w:ind w:firstLine="426"/>
        <w:jc w:val="both"/>
        <w:rPr>
          <w:rFonts w:ascii="Courier New" w:hAnsi="Courier New" w:cs="Courier New"/>
        </w:rPr>
      </w:pPr>
      <w:proofErr w:type="spellStart"/>
      <w:r w:rsidRPr="000B3B24">
        <w:rPr>
          <w:rFonts w:ascii="Courier New" w:hAnsi="Courier New" w:cs="Courier New"/>
          <w:color w:val="0066FF"/>
          <w:lang w:val="uk-UA"/>
        </w:rPr>
        <w:t>printf</w:t>
      </w:r>
      <w:proofErr w:type="spellEnd"/>
      <w:r w:rsidRPr="000B3B24">
        <w:rPr>
          <w:rFonts w:ascii="Courier New" w:hAnsi="Courier New" w:cs="Courier New"/>
          <w:lang w:val="uk-UA"/>
        </w:rPr>
        <w:t xml:space="preserve"> ("x=%-8.4f s=%5d%8.2f ", x, s, x);</w:t>
      </w:r>
    </w:p>
    <w:p w14:paraId="412123F6" w14:textId="77777777" w:rsidR="005B3E44" w:rsidRPr="000B3B24" w:rsidRDefault="005B3E44" w:rsidP="00BA261B">
      <w:pPr>
        <w:pStyle w:val="TextBody"/>
        <w:spacing w:after="0" w:line="240" w:lineRule="auto"/>
        <w:ind w:firstLine="426"/>
        <w:jc w:val="both"/>
        <w:rPr>
          <w:rFonts w:ascii="Courier New" w:hAnsi="Courier New" w:cs="Courier New"/>
          <w:lang w:val="ru-RU"/>
        </w:rPr>
      </w:pPr>
      <w:r w:rsidRPr="000B3B24">
        <w:rPr>
          <w:rFonts w:ascii="Courier New" w:hAnsi="Courier New" w:cs="Courier New"/>
          <w:lang w:val="uk-UA"/>
        </w:rPr>
        <w:t>}</w:t>
      </w:r>
    </w:p>
    <w:p w14:paraId="2F6D599A" w14:textId="77777777" w:rsidR="005B3E44" w:rsidRPr="00485AF1" w:rsidRDefault="005B3E44" w:rsidP="00BA261B">
      <w:pPr>
        <w:pStyle w:val="TextBody"/>
        <w:spacing w:after="0" w:line="240" w:lineRule="auto"/>
        <w:ind w:firstLine="426"/>
        <w:jc w:val="both"/>
        <w:rPr>
          <w:rFonts w:ascii="Times New Roman" w:hAnsi="Times New Roman" w:cs="Times New Roman"/>
          <w:lang w:val="ru-RU"/>
        </w:rPr>
      </w:pPr>
      <w:r w:rsidRPr="00485AF1">
        <w:rPr>
          <w:rFonts w:ascii="Times New Roman" w:hAnsi="Times New Roman" w:cs="Times New Roman"/>
          <w:sz w:val="28"/>
          <w:lang w:val="uk-UA"/>
        </w:rPr>
        <w:t xml:space="preserve">В результаті виконання останньої функції </w:t>
      </w:r>
      <w:proofErr w:type="spellStart"/>
      <w:r w:rsidRPr="00485AF1">
        <w:rPr>
          <w:rFonts w:ascii="Times New Roman" w:hAnsi="Times New Roman" w:cs="Times New Roman"/>
          <w:b/>
          <w:sz w:val="28"/>
          <w:lang w:val="uk-UA"/>
        </w:rPr>
        <w:t>printf</w:t>
      </w:r>
      <w:proofErr w:type="spellEnd"/>
      <w:r w:rsidRPr="00485AF1">
        <w:rPr>
          <w:rFonts w:ascii="Times New Roman" w:hAnsi="Times New Roman" w:cs="Times New Roman"/>
          <w:sz w:val="28"/>
          <w:lang w:val="uk-UA"/>
        </w:rPr>
        <w:t>() на екрані буде виведено:</w:t>
      </w:r>
    </w:p>
    <w:p w14:paraId="11133C7E" w14:textId="77777777" w:rsidR="005B3E44" w:rsidRPr="00485AF1" w:rsidRDefault="005B3E44" w:rsidP="00BA261B">
      <w:pPr>
        <w:pStyle w:val="TextBody"/>
        <w:spacing w:after="0" w:line="240" w:lineRule="auto"/>
        <w:ind w:firstLine="426"/>
        <w:jc w:val="both"/>
        <w:rPr>
          <w:rFonts w:ascii="Times New Roman" w:hAnsi="Times New Roman" w:cs="Times New Roman"/>
          <w:lang w:val="ru-RU"/>
        </w:rPr>
      </w:pPr>
      <w:r w:rsidRPr="00485AF1">
        <w:rPr>
          <w:rFonts w:ascii="Times New Roman" w:hAnsi="Times New Roman" w:cs="Times New Roman"/>
          <w:sz w:val="28"/>
          <w:lang w:val="uk-UA"/>
        </w:rPr>
        <w:t>х=12.3450 s= -777 12.34.</w:t>
      </w:r>
    </w:p>
    <w:p w14:paraId="2A04758E" w14:textId="77777777" w:rsidR="005B3E44" w:rsidRPr="00485AF1" w:rsidRDefault="005B3E44" w:rsidP="00BA261B">
      <w:pPr>
        <w:pStyle w:val="2"/>
        <w:spacing w:before="0" w:after="0"/>
        <w:rPr>
          <w:rFonts w:ascii="Times New Roman" w:hAnsi="Times New Roman" w:cs="Times New Roman"/>
          <w:lang w:val="ru-RU"/>
        </w:rPr>
      </w:pPr>
      <w:r w:rsidRPr="00485AF1">
        <w:rPr>
          <w:rFonts w:ascii="Times New Roman" w:hAnsi="Times New Roman" w:cs="Times New Roman"/>
          <w:lang w:val="uk-UA"/>
        </w:rPr>
        <w:t>Локалізація</w:t>
      </w:r>
    </w:p>
    <w:p w14:paraId="081EA2E1" w14:textId="77777777" w:rsidR="005B3E44" w:rsidRPr="003C12DD" w:rsidRDefault="005B3E44" w:rsidP="00BA261B">
      <w:pPr>
        <w:pStyle w:val="TextBody"/>
        <w:spacing w:after="0" w:line="240" w:lineRule="auto"/>
        <w:ind w:firstLine="426"/>
        <w:jc w:val="both"/>
        <w:rPr>
          <w:rFonts w:ascii="Times New Roman" w:hAnsi="Times New Roman" w:cs="Times New Roman"/>
          <w:lang w:val="uk-UA"/>
        </w:rPr>
      </w:pPr>
      <w:r w:rsidRPr="00485AF1">
        <w:rPr>
          <w:rFonts w:ascii="Times New Roman" w:hAnsi="Times New Roman" w:cs="Times New Roman"/>
          <w:sz w:val="28"/>
          <w:lang w:val="uk-UA"/>
        </w:rPr>
        <w:t>На</w:t>
      </w:r>
      <w:r w:rsidR="007B33A8">
        <w:rPr>
          <w:rFonts w:ascii="Times New Roman" w:hAnsi="Times New Roman" w:cs="Times New Roman"/>
          <w:sz w:val="28"/>
          <w:lang w:val="uk-UA"/>
        </w:rPr>
        <w:t xml:space="preserve"> </w:t>
      </w:r>
      <w:r w:rsidRPr="00485AF1">
        <w:rPr>
          <w:rFonts w:ascii="Times New Roman" w:hAnsi="Times New Roman" w:cs="Times New Roman"/>
          <w:sz w:val="28"/>
          <w:lang w:val="uk-UA"/>
        </w:rPr>
        <w:t>жаль, коли ми спробуємо вивести інформацію за допомогою іншого алфавіту, зокрема українського, можливе виникнення такої ситуації, що замість символів алфавіту виведуться як</w:t>
      </w:r>
      <w:r w:rsidR="007B33A8">
        <w:rPr>
          <w:rFonts w:ascii="Times New Roman" w:hAnsi="Times New Roman" w:cs="Times New Roman"/>
          <w:sz w:val="28"/>
          <w:lang w:val="uk-UA"/>
        </w:rPr>
        <w:t>і</w:t>
      </w:r>
      <w:r w:rsidRPr="00485AF1">
        <w:rPr>
          <w:rFonts w:ascii="Times New Roman" w:hAnsi="Times New Roman" w:cs="Times New Roman"/>
          <w:sz w:val="28"/>
          <w:lang w:val="uk-UA"/>
        </w:rPr>
        <w:t>йсь незрозумілі символи. Це пов’язано з тим, що Сі та навіть Сі++ розроблявся в ті часи, коли розробка програмного забезпечення велося цілком англійсько</w:t>
      </w:r>
      <w:r w:rsidR="007B33A8">
        <w:rPr>
          <w:rFonts w:ascii="Times New Roman" w:hAnsi="Times New Roman" w:cs="Times New Roman"/>
          <w:sz w:val="28"/>
          <w:lang w:val="uk-UA"/>
        </w:rPr>
        <w:t>ю</w:t>
      </w:r>
      <w:r w:rsidRPr="00485AF1">
        <w:rPr>
          <w:rFonts w:ascii="Times New Roman" w:hAnsi="Times New Roman" w:cs="Times New Roman"/>
          <w:sz w:val="28"/>
          <w:lang w:val="uk-UA"/>
        </w:rPr>
        <w:t>, а</w:t>
      </w:r>
      <w:r w:rsidR="007B33A8">
        <w:rPr>
          <w:rFonts w:ascii="Times New Roman" w:hAnsi="Times New Roman" w:cs="Times New Roman"/>
          <w:sz w:val="28"/>
          <w:lang w:val="uk-UA"/>
        </w:rPr>
        <w:t xml:space="preserve"> роботу по</w:t>
      </w:r>
      <w:r w:rsidRPr="00485AF1">
        <w:rPr>
          <w:rFonts w:ascii="Times New Roman" w:hAnsi="Times New Roman" w:cs="Times New Roman"/>
          <w:sz w:val="28"/>
          <w:lang w:val="uk-UA"/>
        </w:rPr>
        <w:t xml:space="preserve"> кодуванн</w:t>
      </w:r>
      <w:r w:rsidR="007B33A8">
        <w:rPr>
          <w:rFonts w:ascii="Times New Roman" w:hAnsi="Times New Roman" w:cs="Times New Roman"/>
          <w:sz w:val="28"/>
          <w:lang w:val="uk-UA"/>
        </w:rPr>
        <w:t>ю</w:t>
      </w:r>
      <w:r w:rsidRPr="00485AF1">
        <w:rPr>
          <w:rFonts w:ascii="Times New Roman" w:hAnsi="Times New Roman" w:cs="Times New Roman"/>
          <w:sz w:val="28"/>
          <w:lang w:val="uk-UA"/>
        </w:rPr>
        <w:t xml:space="preserve"> та відображенн</w:t>
      </w:r>
      <w:r w:rsidR="007B33A8">
        <w:rPr>
          <w:rFonts w:ascii="Times New Roman" w:hAnsi="Times New Roman" w:cs="Times New Roman"/>
          <w:sz w:val="28"/>
          <w:lang w:val="uk-UA"/>
        </w:rPr>
        <w:t>ю</w:t>
      </w:r>
      <w:r w:rsidRPr="00485AF1">
        <w:rPr>
          <w:rFonts w:ascii="Times New Roman" w:hAnsi="Times New Roman" w:cs="Times New Roman"/>
          <w:sz w:val="28"/>
          <w:lang w:val="uk-UA"/>
        </w:rPr>
        <w:t xml:space="preserve"> символів було залишено на програміста, стандартних функцій для роботи з кодуваннями не було, </w:t>
      </w:r>
      <w:proofErr w:type="spellStart"/>
      <w:r w:rsidRPr="00485AF1">
        <w:rPr>
          <w:rFonts w:ascii="Times New Roman" w:hAnsi="Times New Roman" w:cs="Times New Roman"/>
          <w:sz w:val="28"/>
          <w:lang w:val="uk-UA"/>
        </w:rPr>
        <w:t>юнікоду</w:t>
      </w:r>
      <w:proofErr w:type="spellEnd"/>
      <w:r w:rsidRPr="00485AF1">
        <w:rPr>
          <w:rFonts w:ascii="Times New Roman" w:hAnsi="Times New Roman" w:cs="Times New Roman"/>
          <w:sz w:val="28"/>
          <w:lang w:val="uk-UA"/>
        </w:rPr>
        <w:t xml:space="preserve"> також. </w:t>
      </w:r>
    </w:p>
    <w:p w14:paraId="1A5B407F" w14:textId="77777777" w:rsidR="005B3E44" w:rsidRPr="003C12DD" w:rsidRDefault="005B3E44" w:rsidP="00BA261B">
      <w:pPr>
        <w:ind w:firstLine="426"/>
        <w:jc w:val="both"/>
        <w:rPr>
          <w:rFonts w:ascii="Times New Roman" w:hAnsi="Times New Roman" w:cs="Times New Roman"/>
          <w:lang w:val="uk-UA"/>
        </w:rPr>
      </w:pPr>
      <w:r w:rsidRPr="00485AF1">
        <w:rPr>
          <w:rFonts w:ascii="Times New Roman" w:hAnsi="Times New Roman" w:cs="Times New Roman"/>
          <w:sz w:val="28"/>
          <w:lang w:val="uk-UA"/>
        </w:rPr>
        <w:t xml:space="preserve">Звісно, таке становище дуже шкодило переносимості програм, і були розроблені стандартні засоби для роботи з різними кодуваннями, для </w:t>
      </w:r>
      <w:proofErr w:type="spellStart"/>
      <w:r w:rsidRPr="00485AF1">
        <w:rPr>
          <w:rFonts w:ascii="Times New Roman" w:hAnsi="Times New Roman" w:cs="Times New Roman"/>
          <w:sz w:val="28"/>
          <w:lang w:val="uk-UA"/>
        </w:rPr>
        <w:t>Cі</w:t>
      </w:r>
      <w:proofErr w:type="spellEnd"/>
      <w:r w:rsidRPr="00485AF1">
        <w:rPr>
          <w:rFonts w:ascii="Times New Roman" w:hAnsi="Times New Roman" w:cs="Times New Roman"/>
          <w:sz w:val="28"/>
          <w:lang w:val="uk-UA"/>
        </w:rPr>
        <w:t xml:space="preserve"> - бібліотека &lt;</w:t>
      </w:r>
      <w:proofErr w:type="spellStart"/>
      <w:r w:rsidRPr="00485AF1">
        <w:rPr>
          <w:rFonts w:ascii="Times New Roman" w:hAnsi="Times New Roman" w:cs="Times New Roman"/>
          <w:sz w:val="28"/>
          <w:lang w:val="uk-UA"/>
        </w:rPr>
        <w:t>locale.h</w:t>
      </w:r>
      <w:proofErr w:type="spellEnd"/>
      <w:r w:rsidRPr="00485AF1">
        <w:rPr>
          <w:rFonts w:ascii="Times New Roman" w:hAnsi="Times New Roman" w:cs="Times New Roman"/>
          <w:sz w:val="28"/>
          <w:lang w:val="uk-UA"/>
        </w:rPr>
        <w:t>&gt; (</w:t>
      </w:r>
      <w:proofErr w:type="spellStart"/>
      <w:r w:rsidRPr="00485AF1">
        <w:rPr>
          <w:rFonts w:ascii="Times New Roman" w:hAnsi="Times New Roman" w:cs="Times New Roman"/>
          <w:sz w:val="28"/>
          <w:lang w:val="uk-UA"/>
        </w:rPr>
        <w:t>clocale.h</w:t>
      </w:r>
      <w:proofErr w:type="spellEnd"/>
      <w:r w:rsidRPr="00485AF1">
        <w:rPr>
          <w:rFonts w:ascii="Times New Roman" w:hAnsi="Times New Roman" w:cs="Times New Roman"/>
          <w:sz w:val="28"/>
          <w:lang w:val="uk-UA"/>
        </w:rPr>
        <w:t xml:space="preserve"> в </w:t>
      </w:r>
      <w:proofErr w:type="spellStart"/>
      <w:r w:rsidRPr="00485AF1">
        <w:rPr>
          <w:rFonts w:ascii="Times New Roman" w:hAnsi="Times New Roman" w:cs="Times New Roman"/>
          <w:sz w:val="28"/>
          <w:lang w:val="uk-UA"/>
        </w:rPr>
        <w:t>Cі</w:t>
      </w:r>
      <w:proofErr w:type="spellEnd"/>
      <w:r w:rsidRPr="00485AF1">
        <w:rPr>
          <w:rFonts w:ascii="Times New Roman" w:hAnsi="Times New Roman" w:cs="Times New Roman"/>
          <w:sz w:val="28"/>
          <w:lang w:val="uk-UA"/>
        </w:rPr>
        <w:t>++) із функцією</w:t>
      </w:r>
    </w:p>
    <w:p w14:paraId="39C608CD" w14:textId="77777777" w:rsidR="005B3E44" w:rsidRPr="00485AF1" w:rsidRDefault="005B3E44" w:rsidP="00BA261B">
      <w:pPr>
        <w:pStyle w:val="d2d2d23fe5e5e53feaeaea3ff1f1f13ff2f2f23fe2e2e23fe7e7e73fe0e0e03fe4e4e43fe0e0e03fededed3fededed3feeeeee3fececec3ff4f4f43feeeeee3ff0f0f03fececec3fe0e0e03ff2f2f23fe5e5e53f"/>
        <w:ind w:firstLine="426"/>
        <w:jc w:val="both"/>
        <w:rPr>
          <w:rFonts w:ascii="Courier New" w:hAnsi="Courier New" w:cs="Courier New"/>
        </w:rPr>
      </w:pPr>
      <w:proofErr w:type="spellStart"/>
      <w:r w:rsidRPr="00E6043C">
        <w:rPr>
          <w:rStyle w:val="c8c8c83ff1f1f13ff5f5f53feeeeee3fe4e4e43fededed3ffbfbfb3fe9e9e93ff2f2f23fe5e5e53feaeaea3ff1f1f13ff2f2f23f"/>
          <w:rFonts w:ascii="Courier New" w:hAnsi="Courier New" w:cs="Courier New"/>
          <w:color w:val="4F81BD"/>
          <w:sz w:val="28"/>
          <w:lang w:val="uk-UA"/>
        </w:rPr>
        <w:t>char</w:t>
      </w:r>
      <w:proofErr w:type="spellEnd"/>
      <w:r w:rsidRPr="00485AF1">
        <w:rPr>
          <w:rStyle w:val="c8c8c83ff1f1f13ff5f5f53feeeeee3fe4e4e43fededed3ffbfbfb3fe9e9e93ff2f2f23fe5e5e53feaeaea3ff1f1f13ff2f2f23f"/>
          <w:rFonts w:ascii="Courier New" w:hAnsi="Courier New" w:cs="Courier New"/>
          <w:sz w:val="28"/>
          <w:lang w:val="uk-UA"/>
        </w:rPr>
        <w:t xml:space="preserve">* </w:t>
      </w:r>
      <w:proofErr w:type="spellStart"/>
      <w:r w:rsidRPr="00485AF1">
        <w:rPr>
          <w:rStyle w:val="c8c8c83ff1f1f13ff5f5f53feeeeee3fe4e4e43fededed3ffbfbfb3fe9e9e93ff2f2f23fe5e5e53feaeaea3ff1f1f13ff2f2f23f"/>
          <w:rFonts w:ascii="Courier New" w:hAnsi="Courier New" w:cs="Courier New"/>
          <w:sz w:val="28"/>
          <w:lang w:val="uk-UA"/>
        </w:rPr>
        <w:t>setlocale</w:t>
      </w:r>
      <w:proofErr w:type="spellEnd"/>
      <w:r w:rsidRPr="00485AF1">
        <w:rPr>
          <w:rStyle w:val="c8c8c83ff1f1f13ff5f5f53feeeeee3fe4e4e43fededed3ffbfbfb3fe9e9e93ff2f2f23fe5e5e53feaeaea3ff1f1f13ff2f2f23f"/>
          <w:rFonts w:ascii="Courier New" w:hAnsi="Courier New" w:cs="Courier New"/>
          <w:sz w:val="28"/>
          <w:lang w:val="uk-UA"/>
        </w:rPr>
        <w:t xml:space="preserve"> (</w:t>
      </w:r>
      <w:proofErr w:type="spellStart"/>
      <w:r w:rsidRPr="00E6043C">
        <w:rPr>
          <w:rStyle w:val="c8c8c83ff1f1f13ff5f5f53feeeeee3fe4e4e43fededed3ffbfbfb3fe9e9e93ff2f2f23fe5e5e53feaeaea3ff1f1f13ff2f2f23f"/>
          <w:rFonts w:ascii="Courier New" w:hAnsi="Courier New" w:cs="Courier New"/>
          <w:color w:val="4F81BD"/>
          <w:sz w:val="28"/>
          <w:lang w:val="uk-UA"/>
        </w:rPr>
        <w:t>int</w:t>
      </w:r>
      <w:proofErr w:type="spellEnd"/>
      <w:r w:rsidRPr="00485AF1">
        <w:rPr>
          <w:rStyle w:val="c8c8c83ff1f1f13ff5f5f53feeeeee3fe4e4e43fededed3ffbfbfb3fe9e9e93ff2f2f23fe5e5e53feaeaea3ff1f1f13ff2f2f23f"/>
          <w:rFonts w:ascii="Courier New" w:hAnsi="Courier New" w:cs="Courier New"/>
          <w:sz w:val="28"/>
          <w:lang w:val="uk-UA"/>
        </w:rPr>
        <w:t xml:space="preserve"> </w:t>
      </w:r>
      <w:proofErr w:type="spellStart"/>
      <w:r w:rsidRPr="00485AF1">
        <w:rPr>
          <w:rStyle w:val="c8c8c83ff1f1f13ff5f5f53feeeeee3fe4e4e43fededed3ffbfbfb3fe9e9e93ff2f2f23fe5e5e53feaeaea3ff1f1f13ff2f2f23f"/>
          <w:rFonts w:ascii="Courier New" w:hAnsi="Courier New" w:cs="Courier New"/>
          <w:sz w:val="28"/>
          <w:lang w:val="uk-UA"/>
        </w:rPr>
        <w:t>category</w:t>
      </w:r>
      <w:proofErr w:type="spellEnd"/>
      <w:r w:rsidRPr="00485AF1">
        <w:rPr>
          <w:rStyle w:val="c8c8c83ff1f1f13ff5f5f53feeeeee3fe4e4e43fededed3ffbfbfb3fe9e9e93ff2f2f23fe5e5e53feaeaea3ff1f1f13ff2f2f23f"/>
          <w:rFonts w:ascii="Courier New" w:hAnsi="Courier New" w:cs="Courier New"/>
          <w:sz w:val="28"/>
          <w:lang w:val="uk-UA"/>
        </w:rPr>
        <w:t xml:space="preserve">, </w:t>
      </w:r>
      <w:proofErr w:type="spellStart"/>
      <w:r w:rsidRPr="00E6043C">
        <w:rPr>
          <w:rStyle w:val="c8c8c83ff1f1f13ff5f5f53feeeeee3fe4e4e43fededed3ffbfbfb3fe9e9e93ff2f2f23fe5e5e53feaeaea3ff1f1f13ff2f2f23f"/>
          <w:rFonts w:ascii="Courier New" w:hAnsi="Courier New" w:cs="Courier New"/>
          <w:color w:val="4F81BD"/>
          <w:sz w:val="28"/>
          <w:lang w:val="uk-UA"/>
        </w:rPr>
        <w:t>const</w:t>
      </w:r>
      <w:proofErr w:type="spellEnd"/>
      <w:r w:rsidRPr="00E6043C">
        <w:rPr>
          <w:rStyle w:val="c8c8c83ff1f1f13ff5f5f53feeeeee3fe4e4e43fededed3ffbfbfb3fe9e9e93ff2f2f23fe5e5e53feaeaea3ff1f1f13ff2f2f23f"/>
          <w:rFonts w:ascii="Courier New" w:hAnsi="Courier New" w:cs="Courier New"/>
          <w:color w:val="4F81BD"/>
          <w:sz w:val="28"/>
          <w:lang w:val="uk-UA"/>
        </w:rPr>
        <w:t xml:space="preserve"> </w:t>
      </w:r>
      <w:proofErr w:type="spellStart"/>
      <w:r w:rsidRPr="00E6043C">
        <w:rPr>
          <w:rStyle w:val="c8c8c83ff1f1f13ff5f5f53feeeeee3fe4e4e43fededed3ffbfbfb3fe9e9e93ff2f2f23fe5e5e53feaeaea3ff1f1f13ff2f2f23f"/>
          <w:rFonts w:ascii="Courier New" w:hAnsi="Courier New" w:cs="Courier New"/>
          <w:color w:val="4F81BD"/>
          <w:sz w:val="28"/>
          <w:lang w:val="uk-UA"/>
        </w:rPr>
        <w:t>char</w:t>
      </w:r>
      <w:proofErr w:type="spellEnd"/>
      <w:r w:rsidRPr="00E6043C">
        <w:rPr>
          <w:rStyle w:val="c8c8c83ff1f1f13ff5f5f53feeeeee3fe4e4e43fededed3ffbfbfb3fe9e9e93ff2f2f23fe5e5e53feaeaea3ff1f1f13ff2f2f23f"/>
          <w:rFonts w:ascii="Courier New" w:hAnsi="Courier New" w:cs="Courier New"/>
          <w:color w:val="4F81BD"/>
          <w:sz w:val="28"/>
          <w:lang w:val="uk-UA"/>
        </w:rPr>
        <w:t>*</w:t>
      </w:r>
      <w:r w:rsidRPr="00485AF1">
        <w:rPr>
          <w:rStyle w:val="c8c8c83ff1f1f13ff5f5f53feeeeee3fe4e4e43fededed3ffbfbfb3fe9e9e93ff2f2f23fe5e5e53feaeaea3ff1f1f13ff2f2f23f"/>
          <w:rFonts w:ascii="Courier New" w:hAnsi="Courier New" w:cs="Courier New"/>
          <w:sz w:val="28"/>
          <w:lang w:val="uk-UA"/>
        </w:rPr>
        <w:t xml:space="preserve"> </w:t>
      </w:r>
      <w:proofErr w:type="spellStart"/>
      <w:r w:rsidRPr="00485AF1">
        <w:rPr>
          <w:rStyle w:val="c8c8c83ff1f1f13ff5f5f53feeeeee3fe4e4e43fededed3ffbfbfb3fe9e9e93ff2f2f23fe5e5e53feaeaea3ff1f1f13ff2f2f23f"/>
          <w:rFonts w:ascii="Courier New" w:hAnsi="Courier New" w:cs="Courier New"/>
          <w:sz w:val="28"/>
          <w:lang w:val="uk-UA"/>
        </w:rPr>
        <w:t>locale</w:t>
      </w:r>
      <w:proofErr w:type="spellEnd"/>
      <w:r w:rsidRPr="00485AF1">
        <w:rPr>
          <w:rStyle w:val="c8c8c83ff1f1f13ff5f5f53feeeeee3fe4e4e43fededed3ffbfbfb3fe9e9e93ff2f2f23fe5e5e53feaeaea3ff1f1f13ff2f2f23f"/>
          <w:rFonts w:ascii="Courier New" w:hAnsi="Courier New" w:cs="Courier New"/>
          <w:sz w:val="28"/>
          <w:lang w:val="uk-UA"/>
        </w:rPr>
        <w:t>);</w:t>
      </w:r>
    </w:p>
    <w:p w14:paraId="7D4C70F1" w14:textId="77777777" w:rsidR="005B3E44" w:rsidRPr="00485AF1" w:rsidRDefault="005B3E44" w:rsidP="00BA261B">
      <w:pPr>
        <w:pStyle w:val="TextBody"/>
        <w:spacing w:after="0" w:line="240" w:lineRule="auto"/>
        <w:ind w:firstLine="426"/>
        <w:jc w:val="both"/>
        <w:rPr>
          <w:rFonts w:ascii="Times New Roman" w:hAnsi="Times New Roman" w:cs="Times New Roman"/>
        </w:rPr>
      </w:pPr>
      <w:r w:rsidRPr="00485AF1">
        <w:rPr>
          <w:rFonts w:ascii="Times New Roman" w:hAnsi="Times New Roman" w:cs="Times New Roman"/>
          <w:sz w:val="28"/>
          <w:lang w:val="uk-UA"/>
        </w:rPr>
        <w:t xml:space="preserve">Ця функція змінює поведінку стандартних функцій </w:t>
      </w:r>
      <w:proofErr w:type="spellStart"/>
      <w:r w:rsidRPr="00485AF1">
        <w:rPr>
          <w:rFonts w:ascii="Times New Roman" w:hAnsi="Times New Roman" w:cs="Times New Roman"/>
          <w:sz w:val="28"/>
          <w:lang w:val="uk-UA"/>
        </w:rPr>
        <w:t>Cі</w:t>
      </w:r>
      <w:proofErr w:type="spellEnd"/>
      <w:r w:rsidRPr="00485AF1">
        <w:rPr>
          <w:rFonts w:ascii="Times New Roman" w:hAnsi="Times New Roman" w:cs="Times New Roman"/>
          <w:sz w:val="28"/>
          <w:lang w:val="uk-UA"/>
        </w:rPr>
        <w:t xml:space="preserve"> для роботи з рядками у відповідності до </w:t>
      </w:r>
      <w:proofErr w:type="spellStart"/>
      <w:r w:rsidRPr="00485AF1">
        <w:rPr>
          <w:rFonts w:ascii="Times New Roman" w:hAnsi="Times New Roman" w:cs="Times New Roman"/>
          <w:sz w:val="28"/>
          <w:lang w:val="uk-UA"/>
        </w:rPr>
        <w:t>локалі</w:t>
      </w:r>
      <w:proofErr w:type="spellEnd"/>
      <w:r w:rsidRPr="00485AF1">
        <w:rPr>
          <w:rFonts w:ascii="Times New Roman" w:hAnsi="Times New Roman" w:cs="Times New Roman"/>
          <w:sz w:val="28"/>
          <w:lang w:val="uk-UA"/>
        </w:rPr>
        <w:t xml:space="preserve"> і категорії, причому категорії бувають:</w:t>
      </w:r>
    </w:p>
    <w:p w14:paraId="7895D0E6" w14:textId="77777777" w:rsidR="005B3E44" w:rsidRPr="00485AF1" w:rsidRDefault="005B3E44" w:rsidP="00BA261B">
      <w:pPr>
        <w:pStyle w:val="TextBody"/>
        <w:tabs>
          <w:tab w:val="left" w:pos="2558"/>
        </w:tabs>
        <w:spacing w:after="0" w:line="240" w:lineRule="auto"/>
        <w:ind w:firstLine="426"/>
        <w:jc w:val="both"/>
        <w:rPr>
          <w:rFonts w:ascii="Times New Roman" w:hAnsi="Times New Roman" w:cs="Times New Roman"/>
        </w:rPr>
      </w:pPr>
      <w:r w:rsidRPr="00485AF1">
        <w:rPr>
          <w:rFonts w:ascii="Times New Roman" w:hAnsi="Times New Roman" w:cs="Times New Roman"/>
          <w:sz w:val="28"/>
          <w:lang w:val="uk-UA"/>
        </w:rPr>
        <w:t xml:space="preserve">LC_COLLATE - впливає на функції </w:t>
      </w:r>
      <w:proofErr w:type="spellStart"/>
      <w:r w:rsidRPr="00485AF1">
        <w:rPr>
          <w:rFonts w:ascii="Times New Roman" w:hAnsi="Times New Roman" w:cs="Times New Roman"/>
          <w:sz w:val="28"/>
          <w:lang w:val="uk-UA"/>
        </w:rPr>
        <w:t>strcoll</w:t>
      </w:r>
      <w:proofErr w:type="spellEnd"/>
      <w:r w:rsidRPr="00485AF1">
        <w:rPr>
          <w:rFonts w:ascii="Times New Roman" w:hAnsi="Times New Roman" w:cs="Times New Roman"/>
          <w:sz w:val="28"/>
          <w:lang w:val="uk-UA"/>
        </w:rPr>
        <w:t xml:space="preserve"> </w:t>
      </w:r>
      <w:proofErr w:type="spellStart"/>
      <w:r w:rsidRPr="00485AF1">
        <w:rPr>
          <w:rFonts w:ascii="Times New Roman" w:hAnsi="Times New Roman" w:cs="Times New Roman"/>
          <w:sz w:val="28"/>
          <w:lang w:val="uk-UA"/>
        </w:rPr>
        <w:t>and</w:t>
      </w:r>
      <w:proofErr w:type="spellEnd"/>
      <w:r w:rsidRPr="00485AF1">
        <w:rPr>
          <w:rFonts w:ascii="Times New Roman" w:hAnsi="Times New Roman" w:cs="Times New Roman"/>
          <w:sz w:val="28"/>
          <w:lang w:val="uk-UA"/>
        </w:rPr>
        <w:t xml:space="preserve"> </w:t>
      </w:r>
      <w:proofErr w:type="spellStart"/>
      <w:r w:rsidRPr="00485AF1">
        <w:rPr>
          <w:rFonts w:ascii="Times New Roman" w:hAnsi="Times New Roman" w:cs="Times New Roman"/>
          <w:sz w:val="28"/>
          <w:lang w:val="uk-UA"/>
        </w:rPr>
        <w:t>strxfrm</w:t>
      </w:r>
      <w:proofErr w:type="spellEnd"/>
    </w:p>
    <w:p w14:paraId="267BF16E" w14:textId="77777777" w:rsidR="005B3E44" w:rsidRPr="00485AF1" w:rsidRDefault="005B3E44" w:rsidP="00BA261B">
      <w:pPr>
        <w:pStyle w:val="TextBody"/>
        <w:tabs>
          <w:tab w:val="left" w:pos="2558"/>
        </w:tabs>
        <w:spacing w:after="0" w:line="240" w:lineRule="auto"/>
        <w:ind w:firstLine="426"/>
        <w:jc w:val="both"/>
        <w:rPr>
          <w:rFonts w:ascii="Times New Roman" w:hAnsi="Times New Roman" w:cs="Times New Roman"/>
        </w:rPr>
      </w:pPr>
      <w:r w:rsidRPr="00485AF1">
        <w:rPr>
          <w:rFonts w:ascii="Times New Roman" w:hAnsi="Times New Roman" w:cs="Times New Roman"/>
          <w:sz w:val="28"/>
          <w:lang w:val="uk-UA"/>
        </w:rPr>
        <w:t xml:space="preserve">LC_CTYPE - впливає на функції з </w:t>
      </w:r>
      <w:proofErr w:type="spellStart"/>
      <w:r w:rsidRPr="00485AF1">
        <w:rPr>
          <w:rFonts w:ascii="Times New Roman" w:hAnsi="Times New Roman" w:cs="Times New Roman"/>
          <w:sz w:val="28"/>
          <w:lang w:val="uk-UA"/>
        </w:rPr>
        <w:t>cctype</w:t>
      </w:r>
      <w:proofErr w:type="spellEnd"/>
      <w:r w:rsidRPr="00485AF1">
        <w:rPr>
          <w:rFonts w:ascii="Times New Roman" w:hAnsi="Times New Roman" w:cs="Times New Roman"/>
          <w:sz w:val="28"/>
          <w:lang w:val="uk-UA"/>
        </w:rPr>
        <w:t xml:space="preserve">, крім </w:t>
      </w:r>
      <w:proofErr w:type="spellStart"/>
      <w:r w:rsidRPr="00485AF1">
        <w:rPr>
          <w:rFonts w:ascii="Times New Roman" w:hAnsi="Times New Roman" w:cs="Times New Roman"/>
          <w:sz w:val="28"/>
          <w:lang w:val="uk-UA"/>
        </w:rPr>
        <w:t>isdigit</w:t>
      </w:r>
      <w:proofErr w:type="spellEnd"/>
      <w:r w:rsidRPr="00485AF1">
        <w:rPr>
          <w:rFonts w:ascii="Times New Roman" w:hAnsi="Times New Roman" w:cs="Times New Roman"/>
          <w:sz w:val="28"/>
          <w:lang w:val="uk-UA"/>
        </w:rPr>
        <w:t xml:space="preserve"> </w:t>
      </w:r>
      <w:proofErr w:type="spellStart"/>
      <w:r w:rsidRPr="00485AF1">
        <w:rPr>
          <w:rFonts w:ascii="Times New Roman" w:hAnsi="Times New Roman" w:cs="Times New Roman"/>
          <w:sz w:val="28"/>
          <w:lang w:val="uk-UA"/>
        </w:rPr>
        <w:t>and</w:t>
      </w:r>
      <w:proofErr w:type="spellEnd"/>
      <w:r w:rsidRPr="00485AF1">
        <w:rPr>
          <w:rFonts w:ascii="Times New Roman" w:hAnsi="Times New Roman" w:cs="Times New Roman"/>
          <w:sz w:val="28"/>
          <w:lang w:val="uk-UA"/>
        </w:rPr>
        <w:t xml:space="preserve"> </w:t>
      </w:r>
      <w:proofErr w:type="spellStart"/>
      <w:r w:rsidRPr="00485AF1">
        <w:rPr>
          <w:rFonts w:ascii="Times New Roman" w:hAnsi="Times New Roman" w:cs="Times New Roman"/>
          <w:sz w:val="28"/>
          <w:lang w:val="uk-UA"/>
        </w:rPr>
        <w:t>isxdigit</w:t>
      </w:r>
      <w:proofErr w:type="spellEnd"/>
    </w:p>
    <w:p w14:paraId="7BE9D5C2" w14:textId="77777777" w:rsidR="005B3E44" w:rsidRPr="00485AF1" w:rsidRDefault="005B3E44" w:rsidP="00BA261B">
      <w:pPr>
        <w:pStyle w:val="TextBody"/>
        <w:tabs>
          <w:tab w:val="left" w:pos="2558"/>
        </w:tabs>
        <w:spacing w:after="0" w:line="240" w:lineRule="auto"/>
        <w:ind w:firstLine="426"/>
        <w:jc w:val="both"/>
        <w:rPr>
          <w:rFonts w:ascii="Times New Roman" w:hAnsi="Times New Roman" w:cs="Times New Roman"/>
        </w:rPr>
      </w:pPr>
      <w:r w:rsidRPr="00485AF1">
        <w:rPr>
          <w:rFonts w:ascii="Times New Roman" w:hAnsi="Times New Roman" w:cs="Times New Roman"/>
          <w:sz w:val="28"/>
          <w:lang w:val="uk-UA"/>
        </w:rPr>
        <w:t xml:space="preserve">LC_MONETARY - впливає на інформацію про грошові одиниці з функції </w:t>
      </w:r>
      <w:proofErr w:type="spellStart"/>
      <w:r w:rsidRPr="00485AF1">
        <w:rPr>
          <w:rFonts w:ascii="Times New Roman" w:hAnsi="Times New Roman" w:cs="Times New Roman"/>
          <w:sz w:val="28"/>
          <w:lang w:val="uk-UA"/>
        </w:rPr>
        <w:t>localeconv</w:t>
      </w:r>
      <w:proofErr w:type="spellEnd"/>
      <w:r w:rsidRPr="00485AF1">
        <w:rPr>
          <w:rFonts w:ascii="Times New Roman" w:hAnsi="Times New Roman" w:cs="Times New Roman"/>
          <w:sz w:val="28"/>
          <w:lang w:val="uk-UA"/>
        </w:rPr>
        <w:t>.</w:t>
      </w:r>
    </w:p>
    <w:p w14:paraId="54BA7AA5" w14:textId="77777777" w:rsidR="005B3E44" w:rsidRPr="00485AF1" w:rsidRDefault="005B3E44" w:rsidP="00BA261B">
      <w:pPr>
        <w:pStyle w:val="TextBody"/>
        <w:tabs>
          <w:tab w:val="left" w:pos="2558"/>
        </w:tabs>
        <w:spacing w:after="0" w:line="240" w:lineRule="auto"/>
        <w:ind w:firstLine="426"/>
        <w:jc w:val="both"/>
        <w:rPr>
          <w:rFonts w:ascii="Times New Roman" w:hAnsi="Times New Roman" w:cs="Times New Roman"/>
        </w:rPr>
      </w:pPr>
      <w:r w:rsidRPr="00485AF1">
        <w:rPr>
          <w:rFonts w:ascii="Times New Roman" w:hAnsi="Times New Roman" w:cs="Times New Roman"/>
          <w:sz w:val="28"/>
          <w:lang w:val="uk-UA"/>
        </w:rPr>
        <w:t>LC_NUMERIC - впливає на форматування чисел при вводі-виводі (зокрема, на десяткову кому) і включає LC_MONETARY</w:t>
      </w:r>
    </w:p>
    <w:p w14:paraId="10FFFFDC" w14:textId="77777777" w:rsidR="005B3E44" w:rsidRPr="00485AF1" w:rsidRDefault="005B3E44" w:rsidP="00BA261B">
      <w:pPr>
        <w:pStyle w:val="TextBody"/>
        <w:tabs>
          <w:tab w:val="left" w:pos="2558"/>
        </w:tabs>
        <w:spacing w:after="0" w:line="240" w:lineRule="auto"/>
        <w:ind w:firstLine="426"/>
        <w:jc w:val="both"/>
        <w:rPr>
          <w:rFonts w:ascii="Times New Roman" w:hAnsi="Times New Roman" w:cs="Times New Roman"/>
        </w:rPr>
      </w:pPr>
      <w:r w:rsidRPr="00485AF1">
        <w:rPr>
          <w:rFonts w:ascii="Times New Roman" w:hAnsi="Times New Roman" w:cs="Times New Roman"/>
          <w:sz w:val="28"/>
          <w:lang w:val="uk-UA"/>
        </w:rPr>
        <w:t xml:space="preserve">LC_TIME - впливає на </w:t>
      </w:r>
      <w:proofErr w:type="spellStart"/>
      <w:r w:rsidRPr="00485AF1">
        <w:rPr>
          <w:rFonts w:ascii="Times New Roman" w:hAnsi="Times New Roman" w:cs="Times New Roman"/>
          <w:sz w:val="28"/>
          <w:lang w:val="uk-UA"/>
        </w:rPr>
        <w:t>strftime</w:t>
      </w:r>
      <w:proofErr w:type="spellEnd"/>
    </w:p>
    <w:p w14:paraId="48074E53" w14:textId="77777777" w:rsidR="005B3E44" w:rsidRPr="00485AF1" w:rsidRDefault="005B3E44" w:rsidP="00BA261B">
      <w:pPr>
        <w:pStyle w:val="TextBody"/>
        <w:tabs>
          <w:tab w:val="left" w:pos="2558"/>
        </w:tabs>
        <w:spacing w:after="0" w:line="240" w:lineRule="auto"/>
        <w:ind w:firstLine="426"/>
        <w:jc w:val="both"/>
        <w:rPr>
          <w:rFonts w:ascii="Times New Roman" w:hAnsi="Times New Roman" w:cs="Times New Roman"/>
        </w:rPr>
      </w:pPr>
      <w:r w:rsidRPr="00485AF1">
        <w:rPr>
          <w:rFonts w:ascii="Times New Roman" w:hAnsi="Times New Roman" w:cs="Times New Roman"/>
          <w:sz w:val="28"/>
          <w:lang w:val="uk-UA"/>
        </w:rPr>
        <w:t>LC_ALL - включає все попереднє</w:t>
      </w:r>
    </w:p>
    <w:p w14:paraId="5B5490DB" w14:textId="77777777" w:rsidR="007B33A8" w:rsidRDefault="005B3E44" w:rsidP="00BA261B">
      <w:pPr>
        <w:pStyle w:val="TextBody"/>
        <w:spacing w:after="0" w:line="240" w:lineRule="auto"/>
        <w:ind w:firstLine="426"/>
        <w:jc w:val="both"/>
        <w:rPr>
          <w:rFonts w:ascii="Times New Roman" w:hAnsi="Times New Roman" w:cs="Times New Roman"/>
          <w:sz w:val="28"/>
          <w:lang w:val="uk-UA"/>
        </w:rPr>
      </w:pPr>
      <w:r w:rsidRPr="00485AF1">
        <w:rPr>
          <w:rFonts w:ascii="Times New Roman" w:hAnsi="Times New Roman" w:cs="Times New Roman"/>
          <w:sz w:val="28"/>
          <w:lang w:val="uk-UA"/>
        </w:rPr>
        <w:t xml:space="preserve">Другий параметр - назва </w:t>
      </w:r>
      <w:proofErr w:type="spellStart"/>
      <w:r w:rsidRPr="00485AF1">
        <w:rPr>
          <w:rFonts w:ascii="Times New Roman" w:hAnsi="Times New Roman" w:cs="Times New Roman"/>
          <w:sz w:val="28"/>
          <w:lang w:val="uk-UA"/>
        </w:rPr>
        <w:t>локалі</w:t>
      </w:r>
      <w:proofErr w:type="spellEnd"/>
      <w:r w:rsidRPr="00485AF1">
        <w:rPr>
          <w:rFonts w:ascii="Times New Roman" w:hAnsi="Times New Roman" w:cs="Times New Roman"/>
          <w:sz w:val="28"/>
          <w:lang w:val="uk-UA"/>
        </w:rPr>
        <w:t xml:space="preserve"> - залежить </w:t>
      </w:r>
      <w:r w:rsidR="007B33A8">
        <w:rPr>
          <w:rFonts w:ascii="Times New Roman" w:hAnsi="Times New Roman" w:cs="Times New Roman"/>
          <w:sz w:val="28"/>
          <w:lang w:val="uk-UA"/>
        </w:rPr>
        <w:t xml:space="preserve">від ОС. Windows та </w:t>
      </w:r>
      <w:proofErr w:type="spellStart"/>
      <w:r w:rsidR="007B33A8">
        <w:rPr>
          <w:rFonts w:ascii="Times New Roman" w:hAnsi="Times New Roman" w:cs="Times New Roman"/>
          <w:sz w:val="28"/>
          <w:lang w:val="uk-UA"/>
        </w:rPr>
        <w:t>Linux</w:t>
      </w:r>
      <w:proofErr w:type="spellEnd"/>
      <w:r w:rsidR="007B33A8">
        <w:rPr>
          <w:rFonts w:ascii="Times New Roman" w:hAnsi="Times New Roman" w:cs="Times New Roman"/>
          <w:sz w:val="28"/>
          <w:lang w:val="uk-UA"/>
        </w:rPr>
        <w:t xml:space="preserve"> розуміють</w:t>
      </w:r>
      <w:r w:rsidRPr="00485AF1">
        <w:rPr>
          <w:rFonts w:ascii="Times New Roman" w:hAnsi="Times New Roman" w:cs="Times New Roman"/>
          <w:sz w:val="28"/>
          <w:lang w:val="uk-UA"/>
        </w:rPr>
        <w:t xml:space="preserve"> прості назви на кшталт "</w:t>
      </w:r>
      <w:proofErr w:type="spellStart"/>
      <w:r w:rsidRPr="00485AF1">
        <w:rPr>
          <w:rFonts w:ascii="Times New Roman" w:hAnsi="Times New Roman" w:cs="Times New Roman"/>
          <w:sz w:val="28"/>
          <w:lang w:val="uk-UA"/>
        </w:rPr>
        <w:t>Ukrainian</w:t>
      </w:r>
      <w:proofErr w:type="spellEnd"/>
      <w:r w:rsidRPr="00485AF1">
        <w:rPr>
          <w:rFonts w:ascii="Times New Roman" w:hAnsi="Times New Roman" w:cs="Times New Roman"/>
          <w:sz w:val="28"/>
          <w:lang w:val="uk-UA"/>
        </w:rPr>
        <w:t>" чи "</w:t>
      </w:r>
      <w:proofErr w:type="spellStart"/>
      <w:r w:rsidRPr="00485AF1">
        <w:rPr>
          <w:rFonts w:ascii="Times New Roman" w:hAnsi="Times New Roman" w:cs="Times New Roman"/>
          <w:sz w:val="28"/>
          <w:lang w:val="uk-UA"/>
        </w:rPr>
        <w:t>Russian</w:t>
      </w:r>
      <w:proofErr w:type="spellEnd"/>
      <w:r w:rsidRPr="00485AF1">
        <w:rPr>
          <w:rFonts w:ascii="Times New Roman" w:hAnsi="Times New Roman" w:cs="Times New Roman"/>
          <w:sz w:val="28"/>
          <w:lang w:val="uk-UA"/>
        </w:rPr>
        <w:t xml:space="preserve">"; іншим системам треба давати більш точні вказівки типу "uk_UA.cp1251" чи "en_US.utf8" (у форматі </w:t>
      </w:r>
      <w:proofErr w:type="spellStart"/>
      <w:r w:rsidRPr="00485AF1">
        <w:rPr>
          <w:rFonts w:ascii="Times New Roman" w:hAnsi="Times New Roman" w:cs="Times New Roman"/>
          <w:sz w:val="28"/>
          <w:lang w:val="uk-UA"/>
        </w:rPr>
        <w:t>мова_країна.кодування</w:t>
      </w:r>
      <w:proofErr w:type="spellEnd"/>
      <w:r w:rsidRPr="00485AF1">
        <w:rPr>
          <w:rFonts w:ascii="Times New Roman" w:hAnsi="Times New Roman" w:cs="Times New Roman"/>
          <w:sz w:val="28"/>
          <w:lang w:val="uk-UA"/>
        </w:rPr>
        <w:t>).</w:t>
      </w:r>
    </w:p>
    <w:p w14:paraId="5645FF11" w14:textId="77777777" w:rsidR="007B33A8" w:rsidRDefault="005B3E44" w:rsidP="00BA261B">
      <w:pPr>
        <w:pStyle w:val="TextBody"/>
        <w:spacing w:after="0" w:line="240" w:lineRule="auto"/>
        <w:ind w:firstLine="426"/>
        <w:jc w:val="both"/>
        <w:rPr>
          <w:rFonts w:ascii="Times New Roman" w:hAnsi="Times New Roman" w:cs="Times New Roman"/>
          <w:sz w:val="28"/>
          <w:lang w:val="uk-UA"/>
        </w:rPr>
      </w:pPr>
      <w:r w:rsidRPr="00485AF1">
        <w:rPr>
          <w:rFonts w:ascii="Times New Roman" w:hAnsi="Times New Roman" w:cs="Times New Roman"/>
          <w:sz w:val="28"/>
          <w:lang w:val="uk-UA"/>
        </w:rPr>
        <w:t xml:space="preserve">Для </w:t>
      </w:r>
      <w:proofErr w:type="spellStart"/>
      <w:r w:rsidRPr="00485AF1">
        <w:rPr>
          <w:rFonts w:ascii="Times New Roman" w:hAnsi="Times New Roman" w:cs="Times New Roman"/>
          <w:sz w:val="28"/>
          <w:lang w:val="uk-UA"/>
        </w:rPr>
        <w:t>Cі</w:t>
      </w:r>
      <w:proofErr w:type="spellEnd"/>
      <w:r w:rsidRPr="00485AF1">
        <w:rPr>
          <w:rFonts w:ascii="Times New Roman" w:hAnsi="Times New Roman" w:cs="Times New Roman"/>
          <w:sz w:val="28"/>
          <w:lang w:val="uk-UA"/>
        </w:rPr>
        <w:t xml:space="preserve">++ була повністю перероблена бібліотека </w:t>
      </w:r>
      <w:proofErr w:type="spellStart"/>
      <w:r w:rsidRPr="00485AF1">
        <w:rPr>
          <w:rFonts w:ascii="Times New Roman" w:hAnsi="Times New Roman" w:cs="Times New Roman"/>
          <w:sz w:val="28"/>
          <w:lang w:val="uk-UA"/>
        </w:rPr>
        <w:t>cctype</w:t>
      </w:r>
      <w:proofErr w:type="spellEnd"/>
      <w:r w:rsidRPr="00485AF1">
        <w:rPr>
          <w:rFonts w:ascii="Times New Roman" w:hAnsi="Times New Roman" w:cs="Times New Roman"/>
          <w:sz w:val="28"/>
          <w:lang w:val="uk-UA"/>
        </w:rPr>
        <w:t xml:space="preserve"> (</w:t>
      </w:r>
      <w:proofErr w:type="spellStart"/>
      <w:r w:rsidRPr="00485AF1">
        <w:rPr>
          <w:rFonts w:ascii="Times New Roman" w:hAnsi="Times New Roman" w:cs="Times New Roman"/>
          <w:sz w:val="28"/>
          <w:lang w:val="uk-UA"/>
        </w:rPr>
        <w:t>ctype.h</w:t>
      </w:r>
      <w:proofErr w:type="spellEnd"/>
      <w:r w:rsidRPr="00485AF1">
        <w:rPr>
          <w:rFonts w:ascii="Times New Roman" w:hAnsi="Times New Roman" w:cs="Times New Roman"/>
          <w:sz w:val="28"/>
          <w:lang w:val="uk-UA"/>
        </w:rPr>
        <w:t xml:space="preserve">), і тепер є бібліотека </w:t>
      </w:r>
      <w:proofErr w:type="spellStart"/>
      <w:r w:rsidRPr="00485AF1">
        <w:rPr>
          <w:rFonts w:ascii="Times New Roman" w:hAnsi="Times New Roman" w:cs="Times New Roman"/>
          <w:sz w:val="28"/>
          <w:lang w:val="uk-UA"/>
        </w:rPr>
        <w:t>locale</w:t>
      </w:r>
      <w:proofErr w:type="spellEnd"/>
      <w:r w:rsidRPr="00485AF1">
        <w:rPr>
          <w:rFonts w:ascii="Times New Roman" w:hAnsi="Times New Roman" w:cs="Times New Roman"/>
          <w:sz w:val="28"/>
          <w:lang w:val="uk-UA"/>
        </w:rPr>
        <w:t xml:space="preserve">, що містить всі важливі функції з </w:t>
      </w:r>
      <w:proofErr w:type="spellStart"/>
      <w:r w:rsidRPr="00485AF1">
        <w:rPr>
          <w:rFonts w:ascii="Times New Roman" w:hAnsi="Times New Roman" w:cs="Times New Roman"/>
          <w:sz w:val="28"/>
          <w:lang w:val="uk-UA"/>
        </w:rPr>
        <w:t>ctype</w:t>
      </w:r>
      <w:proofErr w:type="spellEnd"/>
      <w:r w:rsidRPr="00485AF1">
        <w:rPr>
          <w:rFonts w:ascii="Times New Roman" w:hAnsi="Times New Roman" w:cs="Times New Roman"/>
          <w:sz w:val="28"/>
          <w:lang w:val="uk-UA"/>
        </w:rPr>
        <w:t xml:space="preserve"> і ще купу різних функцій.</w:t>
      </w:r>
    </w:p>
    <w:p w14:paraId="56572363" w14:textId="77777777" w:rsidR="005B3E44" w:rsidRPr="00485AF1" w:rsidRDefault="005B3E44" w:rsidP="00BA261B">
      <w:pPr>
        <w:pStyle w:val="TextBody"/>
        <w:spacing w:after="0" w:line="240" w:lineRule="auto"/>
        <w:ind w:firstLine="426"/>
        <w:jc w:val="both"/>
        <w:rPr>
          <w:rFonts w:ascii="Times New Roman" w:hAnsi="Times New Roman" w:cs="Times New Roman"/>
          <w:lang w:val="uk-UA"/>
        </w:rPr>
      </w:pPr>
      <w:r w:rsidRPr="00485AF1">
        <w:rPr>
          <w:rFonts w:ascii="Times New Roman" w:hAnsi="Times New Roman" w:cs="Times New Roman"/>
          <w:sz w:val="28"/>
          <w:lang w:val="uk-UA"/>
        </w:rPr>
        <w:lastRenderedPageBreak/>
        <w:t xml:space="preserve">Крім того, в сучасних стандартах була додана підтримка </w:t>
      </w:r>
      <w:proofErr w:type="spellStart"/>
      <w:r w:rsidRPr="00485AF1">
        <w:rPr>
          <w:rFonts w:ascii="Times New Roman" w:hAnsi="Times New Roman" w:cs="Times New Roman"/>
          <w:sz w:val="28"/>
          <w:lang w:val="uk-UA"/>
        </w:rPr>
        <w:t>юнікоду</w:t>
      </w:r>
      <w:proofErr w:type="spellEnd"/>
      <w:r w:rsidRPr="00485AF1">
        <w:rPr>
          <w:rFonts w:ascii="Times New Roman" w:hAnsi="Times New Roman" w:cs="Times New Roman"/>
          <w:sz w:val="28"/>
          <w:lang w:val="uk-UA"/>
        </w:rPr>
        <w:t xml:space="preserve">: </w:t>
      </w:r>
      <w:r w:rsidR="00A051EF">
        <w:rPr>
          <w:rFonts w:ascii="Times New Roman" w:hAnsi="Times New Roman" w:cs="Times New Roman"/>
          <w:sz w:val="28"/>
          <w:lang w:val="uk-UA"/>
        </w:rPr>
        <w:t>широкі</w:t>
      </w:r>
      <w:r w:rsidRPr="00485AF1">
        <w:rPr>
          <w:rFonts w:ascii="Times New Roman" w:hAnsi="Times New Roman" w:cs="Times New Roman"/>
          <w:sz w:val="28"/>
          <w:lang w:val="uk-UA"/>
        </w:rPr>
        <w:t xml:space="preserve"> символи (</w:t>
      </w:r>
      <w:proofErr w:type="spellStart"/>
      <w:r w:rsidRPr="00485AF1">
        <w:rPr>
          <w:rFonts w:ascii="Times New Roman" w:hAnsi="Times New Roman" w:cs="Times New Roman"/>
          <w:sz w:val="28"/>
          <w:lang w:val="uk-UA"/>
        </w:rPr>
        <w:t>wchar_t</w:t>
      </w:r>
      <w:proofErr w:type="spellEnd"/>
      <w:r w:rsidRPr="00485AF1">
        <w:rPr>
          <w:rFonts w:ascii="Times New Roman" w:hAnsi="Times New Roman" w:cs="Times New Roman"/>
          <w:sz w:val="28"/>
          <w:lang w:val="uk-UA"/>
        </w:rPr>
        <w:t xml:space="preserve">), </w:t>
      </w:r>
      <w:r w:rsidR="00A051EF">
        <w:rPr>
          <w:rFonts w:ascii="Times New Roman" w:hAnsi="Times New Roman" w:cs="Times New Roman"/>
          <w:sz w:val="28"/>
          <w:lang w:val="uk-UA"/>
        </w:rPr>
        <w:t>широкі</w:t>
      </w:r>
      <w:r w:rsidRPr="00485AF1">
        <w:rPr>
          <w:rFonts w:ascii="Times New Roman" w:hAnsi="Times New Roman" w:cs="Times New Roman"/>
          <w:sz w:val="28"/>
          <w:lang w:val="uk-UA"/>
        </w:rPr>
        <w:t xml:space="preserve"> рядки (L"</w:t>
      </w:r>
      <w:proofErr w:type="spellStart"/>
      <w:r w:rsidRPr="00485AF1">
        <w:rPr>
          <w:rFonts w:ascii="Times New Roman" w:eastAsia="MS Mincho" w:hAnsi="Times New Roman" w:cs="Times New Roman"/>
          <w:lang w:val="uk-UA"/>
        </w:rPr>
        <w:t>日本語</w:t>
      </w:r>
      <w:proofErr w:type="spellEnd"/>
      <w:r w:rsidRPr="00485AF1">
        <w:rPr>
          <w:rFonts w:ascii="Times New Roman" w:hAnsi="Times New Roman" w:cs="Times New Roman"/>
          <w:sz w:val="28"/>
          <w:lang w:val="uk-UA"/>
        </w:rPr>
        <w:t xml:space="preserve">" буде кодовано в </w:t>
      </w:r>
      <w:proofErr w:type="spellStart"/>
      <w:r w:rsidRPr="00485AF1">
        <w:rPr>
          <w:rFonts w:ascii="Times New Roman" w:hAnsi="Times New Roman" w:cs="Times New Roman"/>
          <w:sz w:val="28"/>
          <w:lang w:val="uk-UA"/>
        </w:rPr>
        <w:t>wchar_t</w:t>
      </w:r>
      <w:proofErr w:type="spellEnd"/>
      <w:r w:rsidRPr="00485AF1">
        <w:rPr>
          <w:rFonts w:ascii="Times New Roman" w:hAnsi="Times New Roman" w:cs="Times New Roman"/>
          <w:sz w:val="28"/>
          <w:lang w:val="uk-UA"/>
        </w:rPr>
        <w:t xml:space="preserve">, а не в </w:t>
      </w:r>
      <w:proofErr w:type="spellStart"/>
      <w:r w:rsidRPr="00485AF1">
        <w:rPr>
          <w:rFonts w:ascii="Times New Roman" w:hAnsi="Times New Roman" w:cs="Times New Roman"/>
          <w:sz w:val="28"/>
          <w:lang w:val="uk-UA"/>
        </w:rPr>
        <w:t>char</w:t>
      </w:r>
      <w:proofErr w:type="spellEnd"/>
      <w:r w:rsidRPr="00485AF1">
        <w:rPr>
          <w:rFonts w:ascii="Times New Roman" w:hAnsi="Times New Roman" w:cs="Times New Roman"/>
          <w:sz w:val="28"/>
          <w:lang w:val="uk-UA"/>
        </w:rPr>
        <w:t>), бібліотеки &lt;</w:t>
      </w:r>
      <w:proofErr w:type="spellStart"/>
      <w:r w:rsidRPr="00485AF1">
        <w:rPr>
          <w:rFonts w:ascii="Times New Roman" w:hAnsi="Times New Roman" w:cs="Times New Roman"/>
          <w:sz w:val="28"/>
          <w:lang w:val="uk-UA"/>
        </w:rPr>
        <w:t>cwchar</w:t>
      </w:r>
      <w:proofErr w:type="spellEnd"/>
      <w:r w:rsidRPr="00485AF1">
        <w:rPr>
          <w:rFonts w:ascii="Times New Roman" w:hAnsi="Times New Roman" w:cs="Times New Roman"/>
          <w:sz w:val="28"/>
          <w:lang w:val="uk-UA"/>
        </w:rPr>
        <w:t>&gt; (</w:t>
      </w:r>
      <w:proofErr w:type="spellStart"/>
      <w:r w:rsidRPr="00485AF1">
        <w:rPr>
          <w:rFonts w:ascii="Times New Roman" w:hAnsi="Times New Roman" w:cs="Times New Roman"/>
          <w:sz w:val="28"/>
          <w:lang w:val="uk-UA"/>
        </w:rPr>
        <w:t>wchar.h</w:t>
      </w:r>
      <w:proofErr w:type="spellEnd"/>
      <w:r w:rsidRPr="00485AF1">
        <w:rPr>
          <w:rFonts w:ascii="Times New Roman" w:hAnsi="Times New Roman" w:cs="Times New Roman"/>
          <w:sz w:val="28"/>
          <w:lang w:val="uk-UA"/>
        </w:rPr>
        <w:t>) та &lt;</w:t>
      </w:r>
      <w:proofErr w:type="spellStart"/>
      <w:r w:rsidRPr="00485AF1">
        <w:rPr>
          <w:rFonts w:ascii="Times New Roman" w:hAnsi="Times New Roman" w:cs="Times New Roman"/>
          <w:sz w:val="28"/>
          <w:lang w:val="uk-UA"/>
        </w:rPr>
        <w:t>cwctype</w:t>
      </w:r>
      <w:proofErr w:type="spellEnd"/>
      <w:r w:rsidRPr="00485AF1">
        <w:rPr>
          <w:rFonts w:ascii="Times New Roman" w:hAnsi="Times New Roman" w:cs="Times New Roman"/>
          <w:sz w:val="28"/>
          <w:lang w:val="uk-UA"/>
        </w:rPr>
        <w:t>&gt; (</w:t>
      </w:r>
      <w:proofErr w:type="spellStart"/>
      <w:r w:rsidRPr="00485AF1">
        <w:rPr>
          <w:rFonts w:ascii="Times New Roman" w:hAnsi="Times New Roman" w:cs="Times New Roman"/>
          <w:sz w:val="28"/>
          <w:lang w:val="uk-UA"/>
        </w:rPr>
        <w:t>wctype.h</w:t>
      </w:r>
      <w:proofErr w:type="spellEnd"/>
      <w:r w:rsidRPr="00485AF1">
        <w:rPr>
          <w:rFonts w:ascii="Times New Roman" w:hAnsi="Times New Roman" w:cs="Times New Roman"/>
          <w:sz w:val="28"/>
          <w:lang w:val="uk-UA"/>
        </w:rPr>
        <w:t xml:space="preserve">), </w:t>
      </w:r>
      <w:proofErr w:type="spellStart"/>
      <w:r w:rsidRPr="00485AF1">
        <w:rPr>
          <w:rFonts w:ascii="Times New Roman" w:hAnsi="Times New Roman" w:cs="Times New Roman"/>
          <w:sz w:val="28"/>
          <w:lang w:val="uk-UA"/>
        </w:rPr>
        <w:t>класс</w:t>
      </w:r>
      <w:proofErr w:type="spellEnd"/>
      <w:r w:rsidRPr="00485AF1">
        <w:rPr>
          <w:rFonts w:ascii="Times New Roman" w:hAnsi="Times New Roman" w:cs="Times New Roman"/>
          <w:sz w:val="28"/>
          <w:lang w:val="uk-UA"/>
        </w:rPr>
        <w:t xml:space="preserve"> </w:t>
      </w:r>
      <w:proofErr w:type="spellStart"/>
      <w:r w:rsidRPr="00485AF1">
        <w:rPr>
          <w:rFonts w:ascii="Times New Roman" w:hAnsi="Times New Roman" w:cs="Times New Roman"/>
          <w:sz w:val="28"/>
          <w:lang w:val="uk-UA"/>
        </w:rPr>
        <w:t>std</w:t>
      </w:r>
      <w:proofErr w:type="spellEnd"/>
      <w:r w:rsidRPr="00485AF1">
        <w:rPr>
          <w:rFonts w:ascii="Times New Roman" w:hAnsi="Times New Roman" w:cs="Times New Roman"/>
          <w:sz w:val="28"/>
          <w:lang w:val="uk-UA"/>
        </w:rPr>
        <w:t>::</w:t>
      </w:r>
      <w:proofErr w:type="spellStart"/>
      <w:r w:rsidRPr="00485AF1">
        <w:rPr>
          <w:rFonts w:ascii="Times New Roman" w:hAnsi="Times New Roman" w:cs="Times New Roman"/>
          <w:sz w:val="28"/>
          <w:lang w:val="uk-UA"/>
        </w:rPr>
        <w:t>wstring</w:t>
      </w:r>
      <w:proofErr w:type="spellEnd"/>
      <w:r w:rsidRPr="00485AF1">
        <w:rPr>
          <w:rFonts w:ascii="Times New Roman" w:hAnsi="Times New Roman" w:cs="Times New Roman"/>
          <w:sz w:val="28"/>
          <w:lang w:val="uk-UA"/>
        </w:rPr>
        <w:t xml:space="preserve"> і </w:t>
      </w:r>
      <w:proofErr w:type="spellStart"/>
      <w:r w:rsidRPr="00485AF1">
        <w:rPr>
          <w:rFonts w:ascii="Times New Roman" w:hAnsi="Times New Roman" w:cs="Times New Roman"/>
          <w:sz w:val="28"/>
          <w:lang w:val="uk-UA"/>
        </w:rPr>
        <w:t>т.д</w:t>
      </w:r>
      <w:proofErr w:type="spellEnd"/>
      <w:r w:rsidRPr="00485AF1">
        <w:rPr>
          <w:rFonts w:ascii="Times New Roman" w:hAnsi="Times New Roman" w:cs="Times New Roman"/>
          <w:sz w:val="28"/>
          <w:lang w:val="uk-UA"/>
        </w:rPr>
        <w:t>.</w:t>
      </w:r>
    </w:p>
    <w:p w14:paraId="67F5829A" w14:textId="77777777" w:rsidR="005B3E44" w:rsidRPr="00485AF1" w:rsidRDefault="005B3E44" w:rsidP="00BA261B">
      <w:pPr>
        <w:pStyle w:val="TextBody"/>
        <w:spacing w:after="0" w:line="240" w:lineRule="auto"/>
        <w:ind w:firstLine="426"/>
        <w:jc w:val="both"/>
        <w:rPr>
          <w:rFonts w:ascii="Times New Roman" w:hAnsi="Times New Roman" w:cs="Times New Roman"/>
          <w:lang w:val="ru-RU"/>
        </w:rPr>
      </w:pPr>
      <w:r w:rsidRPr="00485AF1">
        <w:rPr>
          <w:rFonts w:ascii="Times New Roman" w:hAnsi="Times New Roman" w:cs="Times New Roman"/>
          <w:sz w:val="28"/>
          <w:lang w:val="uk-UA"/>
        </w:rPr>
        <w:t>На</w:t>
      </w:r>
      <w:r w:rsidR="007B33A8">
        <w:rPr>
          <w:rFonts w:ascii="Times New Roman" w:hAnsi="Times New Roman" w:cs="Times New Roman"/>
          <w:sz w:val="28"/>
          <w:lang w:val="uk-UA"/>
        </w:rPr>
        <w:t xml:space="preserve"> </w:t>
      </w:r>
      <w:r w:rsidRPr="00485AF1">
        <w:rPr>
          <w:rFonts w:ascii="Times New Roman" w:hAnsi="Times New Roman" w:cs="Times New Roman"/>
          <w:sz w:val="28"/>
          <w:lang w:val="uk-UA"/>
        </w:rPr>
        <w:t>жаль, при використанні старих версій Сі</w:t>
      </w:r>
      <w:r w:rsidR="007B33A8">
        <w:rPr>
          <w:rFonts w:ascii="Times New Roman" w:hAnsi="Times New Roman" w:cs="Times New Roman"/>
          <w:sz w:val="28"/>
          <w:lang w:val="uk-UA"/>
        </w:rPr>
        <w:t>,</w:t>
      </w:r>
      <w:r w:rsidRPr="00485AF1">
        <w:rPr>
          <w:rFonts w:ascii="Times New Roman" w:hAnsi="Times New Roman" w:cs="Times New Roman"/>
          <w:sz w:val="28"/>
          <w:lang w:val="uk-UA"/>
        </w:rPr>
        <w:t xml:space="preserve"> незважаючи на зміні в цій бібліотеці</w:t>
      </w:r>
      <w:r w:rsidR="007B33A8">
        <w:rPr>
          <w:rFonts w:ascii="Times New Roman" w:hAnsi="Times New Roman" w:cs="Times New Roman"/>
          <w:sz w:val="28"/>
          <w:lang w:val="uk-UA"/>
        </w:rPr>
        <w:t>,</w:t>
      </w:r>
      <w:r w:rsidRPr="00485AF1">
        <w:rPr>
          <w:rFonts w:ascii="Times New Roman" w:hAnsi="Times New Roman" w:cs="Times New Roman"/>
          <w:sz w:val="28"/>
          <w:lang w:val="uk-UA"/>
        </w:rPr>
        <w:t xml:space="preserve"> все одно можуть виникнути проблеми, тому краще користуватись свіжими компіляторами для уникнення цих проблем.</w:t>
      </w:r>
    </w:p>
    <w:p w14:paraId="50A02E87" w14:textId="77777777" w:rsidR="005B3E44" w:rsidRPr="00485AF1" w:rsidRDefault="005B3E44" w:rsidP="00BA261B">
      <w:pPr>
        <w:pStyle w:val="TextBody"/>
        <w:spacing w:after="0" w:line="240" w:lineRule="auto"/>
        <w:ind w:firstLine="426"/>
        <w:jc w:val="both"/>
        <w:rPr>
          <w:rFonts w:ascii="Times New Roman" w:hAnsi="Times New Roman" w:cs="Times New Roman"/>
          <w:lang w:val="ru-RU"/>
        </w:rPr>
      </w:pPr>
      <w:r w:rsidRPr="00485AF1">
        <w:rPr>
          <w:rFonts w:ascii="Times New Roman" w:hAnsi="Times New Roman" w:cs="Times New Roman"/>
          <w:sz w:val="28"/>
          <w:lang w:val="uk-UA"/>
        </w:rPr>
        <w:t>Для того</w:t>
      </w:r>
      <w:r w:rsidR="007B33A8">
        <w:rPr>
          <w:rFonts w:ascii="Times New Roman" w:hAnsi="Times New Roman" w:cs="Times New Roman"/>
          <w:sz w:val="28"/>
          <w:lang w:val="uk-UA"/>
        </w:rPr>
        <w:t>,</w:t>
      </w:r>
      <w:r w:rsidRPr="00485AF1">
        <w:rPr>
          <w:rFonts w:ascii="Times New Roman" w:hAnsi="Times New Roman" w:cs="Times New Roman"/>
          <w:sz w:val="28"/>
          <w:lang w:val="uk-UA"/>
        </w:rPr>
        <w:t xml:space="preserve"> щоб встановити власну </w:t>
      </w:r>
      <w:proofErr w:type="spellStart"/>
      <w:r w:rsidRPr="00485AF1">
        <w:rPr>
          <w:rFonts w:ascii="Times New Roman" w:hAnsi="Times New Roman" w:cs="Times New Roman"/>
          <w:sz w:val="28"/>
          <w:lang w:val="uk-UA"/>
        </w:rPr>
        <w:t>локаль</w:t>
      </w:r>
      <w:proofErr w:type="spellEnd"/>
      <w:r w:rsidRPr="00485AF1">
        <w:rPr>
          <w:rFonts w:ascii="Times New Roman" w:hAnsi="Times New Roman" w:cs="Times New Roman"/>
          <w:sz w:val="28"/>
          <w:lang w:val="uk-UA"/>
        </w:rPr>
        <w:t xml:space="preserve"> корисно користуватись наступними автоматичними </w:t>
      </w:r>
      <w:proofErr w:type="spellStart"/>
      <w:r w:rsidRPr="00485AF1">
        <w:rPr>
          <w:rFonts w:ascii="Times New Roman" w:hAnsi="Times New Roman" w:cs="Times New Roman"/>
          <w:sz w:val="28"/>
          <w:lang w:val="uk-UA"/>
        </w:rPr>
        <w:t>локалями</w:t>
      </w:r>
      <w:proofErr w:type="spellEnd"/>
    </w:p>
    <w:p w14:paraId="2C25D00E" w14:textId="77777777" w:rsidR="005B3E44" w:rsidRPr="00485AF1" w:rsidRDefault="005B3E44" w:rsidP="00BA261B">
      <w:pPr>
        <w:pStyle w:val="d1d1d13feeeeee3fe4e4e43fe5e5e53ff0f0f03fe6e6e63fe8e8e83fececec3feeeeee3fe5e5e53ff1f1f13fefefef3fe8e8e83ff1f1f13feaeaea3fe0e0e03f"/>
        <w:ind w:left="0" w:firstLine="426"/>
        <w:jc w:val="right"/>
        <w:rPr>
          <w:rFonts w:ascii="Times New Roman" w:hAnsi="Times New Roman" w:cs="Times New Roman"/>
        </w:rPr>
      </w:pPr>
      <w:r w:rsidRPr="00485AF1">
        <w:rPr>
          <w:rFonts w:ascii="Times New Roman" w:hAnsi="Times New Roman" w:cs="Times New Roman"/>
          <w:sz w:val="28"/>
          <w:lang w:val="uk-UA"/>
        </w:rPr>
        <w:t>Таблиця 1.4</w:t>
      </w:r>
    </w:p>
    <w:tbl>
      <w:tblPr>
        <w:tblW w:w="9818"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404"/>
        <w:gridCol w:w="5414"/>
      </w:tblGrid>
      <w:tr w:rsidR="005B3E44" w:rsidRPr="00485AF1" w14:paraId="6D426001" w14:textId="77777777" w:rsidTr="00E64A59">
        <w:tc>
          <w:tcPr>
            <w:tcW w:w="4404" w:type="dxa"/>
            <w:tcMar>
              <w:top w:w="28" w:type="dxa"/>
              <w:left w:w="28" w:type="dxa"/>
              <w:bottom w:w="28" w:type="dxa"/>
              <w:right w:w="28" w:type="dxa"/>
            </w:tcMar>
            <w:vAlign w:val="center"/>
          </w:tcPr>
          <w:p w14:paraId="41AB68DA" w14:textId="77777777" w:rsidR="005B3E44" w:rsidRPr="00485AF1" w:rsidRDefault="005B3E44" w:rsidP="00BA261B">
            <w:pPr>
              <w:pStyle w:val="c7c7c73fe0e0e03fe3e3e33feeeeee3febebeb3feeeeee3fe2e2e23feeeeee3feaeaea3ff2f2f23fe0e0e03fe1e1e13febebeb3fe8e8e83ff6f6f63ffbfbfb3f"/>
              <w:ind w:firstLine="426"/>
              <w:jc w:val="both"/>
              <w:rPr>
                <w:rFonts w:ascii="Times New Roman" w:hAnsi="Times New Roman" w:cs="Times New Roman"/>
                <w:bCs w:val="0"/>
              </w:rPr>
            </w:pPr>
            <w:r w:rsidRPr="00485AF1">
              <w:rPr>
                <w:rFonts w:ascii="Times New Roman" w:hAnsi="Times New Roman" w:cs="Times New Roman"/>
                <w:b w:val="0"/>
                <w:bCs w:val="0"/>
                <w:sz w:val="28"/>
                <w:lang w:val="uk-UA"/>
              </w:rPr>
              <w:t xml:space="preserve">Ім’я </w:t>
            </w:r>
            <w:proofErr w:type="spellStart"/>
            <w:r w:rsidRPr="00485AF1">
              <w:rPr>
                <w:rFonts w:ascii="Times New Roman" w:hAnsi="Times New Roman" w:cs="Times New Roman"/>
                <w:b w:val="0"/>
                <w:bCs w:val="0"/>
                <w:sz w:val="28"/>
                <w:lang w:val="uk-UA"/>
              </w:rPr>
              <w:t>локалі</w:t>
            </w:r>
            <w:proofErr w:type="spellEnd"/>
          </w:p>
        </w:tc>
        <w:tc>
          <w:tcPr>
            <w:tcW w:w="5414" w:type="dxa"/>
            <w:tcMar>
              <w:top w:w="28" w:type="dxa"/>
              <w:left w:w="28" w:type="dxa"/>
              <w:bottom w:w="28" w:type="dxa"/>
              <w:right w:w="28" w:type="dxa"/>
            </w:tcMar>
            <w:vAlign w:val="center"/>
          </w:tcPr>
          <w:p w14:paraId="67E23CC6" w14:textId="77777777" w:rsidR="005B3E44" w:rsidRPr="00485AF1" w:rsidRDefault="005B3E44" w:rsidP="00BA261B">
            <w:pPr>
              <w:pStyle w:val="c7c7c73fe0e0e03fe3e3e33feeeeee3febebeb3feeeeee3fe2e2e23feeeeee3feaeaea3ff2f2f23fe0e0e03fe1e1e13febebeb3fe8e8e83ff6f6f63ffbfbfb3f"/>
              <w:ind w:firstLine="426"/>
              <w:jc w:val="both"/>
              <w:rPr>
                <w:rFonts w:ascii="Times New Roman" w:hAnsi="Times New Roman" w:cs="Times New Roman"/>
                <w:bCs w:val="0"/>
              </w:rPr>
            </w:pPr>
            <w:r w:rsidRPr="00485AF1">
              <w:rPr>
                <w:rFonts w:ascii="Times New Roman" w:hAnsi="Times New Roman" w:cs="Times New Roman"/>
                <w:b w:val="0"/>
                <w:bCs w:val="0"/>
                <w:sz w:val="28"/>
                <w:lang w:val="uk-UA"/>
              </w:rPr>
              <w:t xml:space="preserve">Опис </w:t>
            </w:r>
            <w:proofErr w:type="spellStart"/>
            <w:r w:rsidRPr="00485AF1">
              <w:rPr>
                <w:rFonts w:ascii="Times New Roman" w:hAnsi="Times New Roman" w:cs="Times New Roman"/>
                <w:b w:val="0"/>
                <w:bCs w:val="0"/>
                <w:sz w:val="28"/>
                <w:lang w:val="uk-UA"/>
              </w:rPr>
              <w:t>локалі</w:t>
            </w:r>
            <w:proofErr w:type="spellEnd"/>
          </w:p>
        </w:tc>
      </w:tr>
      <w:tr w:rsidR="005B3E44" w:rsidRPr="00485AF1" w14:paraId="5C5D42F9" w14:textId="77777777" w:rsidTr="00E64A59">
        <w:tc>
          <w:tcPr>
            <w:tcW w:w="4404" w:type="dxa"/>
            <w:tcMar>
              <w:top w:w="28" w:type="dxa"/>
              <w:left w:w="28" w:type="dxa"/>
              <w:bottom w:w="28" w:type="dxa"/>
              <w:right w:w="28" w:type="dxa"/>
            </w:tcMar>
            <w:vAlign w:val="center"/>
          </w:tcPr>
          <w:p w14:paraId="2669EBAB" w14:textId="77777777" w:rsidR="005B3E44" w:rsidRPr="00485AF1" w:rsidRDefault="005B3E44" w:rsidP="00BA261B">
            <w:pPr>
              <w:pStyle w:val="d1d1d13feeeeee3fe4e4e43fe5e5e53ff0f0f03fe6e6e63fe8e8e83fececec3feeeeee3fe5e5e53ff2f2f23fe0e0e03fe1e1e13febebeb3fe8e8e83ff6f6f63ffbfbfb3f"/>
              <w:ind w:firstLine="426"/>
              <w:jc w:val="both"/>
              <w:rPr>
                <w:rFonts w:ascii="Times New Roman" w:hAnsi="Times New Roman" w:cs="Times New Roman"/>
              </w:rPr>
            </w:pPr>
            <w:r w:rsidRPr="00485AF1">
              <w:rPr>
                <w:rStyle w:val="c8c8c83ff1f1f13ff5f5f53feeeeee3fe4e4e43fededed3ffbfbfb3fe9e9e93ff2f2f23fe5e5e53feaeaea3ff1f1f13ff2f2f23f"/>
                <w:rFonts w:ascii="Times New Roman" w:hAnsi="Times New Roman" w:cs="Times New Roman"/>
                <w:sz w:val="28"/>
                <w:lang w:val="uk-UA"/>
              </w:rPr>
              <w:t>"C"</w:t>
            </w:r>
          </w:p>
        </w:tc>
        <w:tc>
          <w:tcPr>
            <w:tcW w:w="5414" w:type="dxa"/>
            <w:tcMar>
              <w:top w:w="28" w:type="dxa"/>
              <w:left w:w="28" w:type="dxa"/>
              <w:bottom w:w="28" w:type="dxa"/>
              <w:right w:w="28" w:type="dxa"/>
            </w:tcMar>
            <w:vAlign w:val="center"/>
          </w:tcPr>
          <w:p w14:paraId="4882C8C7" w14:textId="77777777" w:rsidR="005B3E44" w:rsidRPr="00485AF1" w:rsidRDefault="005B3E44" w:rsidP="00BA261B">
            <w:pPr>
              <w:pStyle w:val="d1d1d13feeeeee3fe4e4e43fe5e5e53ff0f0f03fe6e6e63fe8e8e83fececec3feeeeee3fe5e5e53ff2f2f23fe0e0e03fe1e1e13febebeb3fe8e8e83ff6f6f63ffbfbfb3f"/>
              <w:ind w:firstLine="426"/>
              <w:jc w:val="both"/>
              <w:rPr>
                <w:rFonts w:ascii="Times New Roman" w:hAnsi="Times New Roman" w:cs="Times New Roman"/>
              </w:rPr>
            </w:pPr>
            <w:r w:rsidRPr="00485AF1">
              <w:rPr>
                <w:rFonts w:ascii="Times New Roman" w:hAnsi="Times New Roman" w:cs="Times New Roman"/>
                <w:sz w:val="28"/>
                <w:lang w:val="uk-UA"/>
              </w:rPr>
              <w:t xml:space="preserve">Мінімальна </w:t>
            </w:r>
            <w:proofErr w:type="spellStart"/>
            <w:r w:rsidRPr="00485AF1">
              <w:rPr>
                <w:rFonts w:ascii="Times New Roman" w:hAnsi="Times New Roman" w:cs="Times New Roman"/>
                <w:sz w:val="28"/>
                <w:lang w:val="uk-UA"/>
              </w:rPr>
              <w:t>локаль</w:t>
            </w:r>
            <w:proofErr w:type="spellEnd"/>
            <w:r w:rsidRPr="00485AF1">
              <w:rPr>
                <w:rFonts w:ascii="Times New Roman" w:hAnsi="Times New Roman" w:cs="Times New Roman"/>
                <w:sz w:val="28"/>
                <w:lang w:val="uk-UA"/>
              </w:rPr>
              <w:t xml:space="preserve"> "C" </w:t>
            </w:r>
          </w:p>
        </w:tc>
      </w:tr>
      <w:tr w:rsidR="005B3E44" w:rsidRPr="003C12DD" w14:paraId="0A7CB1D6" w14:textId="77777777" w:rsidTr="00E64A59">
        <w:trPr>
          <w:trHeight w:val="416"/>
        </w:trPr>
        <w:tc>
          <w:tcPr>
            <w:tcW w:w="4404" w:type="dxa"/>
            <w:tcMar>
              <w:top w:w="28" w:type="dxa"/>
              <w:left w:w="28" w:type="dxa"/>
              <w:bottom w:w="28" w:type="dxa"/>
              <w:right w:w="28" w:type="dxa"/>
            </w:tcMar>
            <w:vAlign w:val="center"/>
          </w:tcPr>
          <w:p w14:paraId="00DF2BA5" w14:textId="77777777" w:rsidR="005B3E44" w:rsidRPr="00485AF1" w:rsidRDefault="005B3E44" w:rsidP="00BA261B">
            <w:pPr>
              <w:pStyle w:val="d1d1d13feeeeee3fe4e4e43fe5e5e53ff0f0f03fe6e6e63fe8e8e83fececec3feeeeee3fe5e5e53ff2f2f23fe0e0e03fe1e1e13febebeb3fe8e8e83ff6f6f63ffbfbfb3f"/>
              <w:ind w:firstLine="426"/>
              <w:jc w:val="both"/>
              <w:rPr>
                <w:rFonts w:ascii="Times New Roman" w:hAnsi="Times New Roman" w:cs="Times New Roman"/>
              </w:rPr>
            </w:pPr>
            <w:r w:rsidRPr="00485AF1">
              <w:rPr>
                <w:rStyle w:val="c8c8c83ff1f1f13ff5f5f53feeeeee3fe4e4e43fededed3ffbfbfb3fe9e9e93ff2f2f23fe5e5e53feaeaea3ff1f1f13ff2f2f23f"/>
                <w:rFonts w:ascii="Times New Roman" w:hAnsi="Times New Roman" w:cs="Times New Roman"/>
                <w:sz w:val="28"/>
                <w:lang w:val="uk-UA"/>
              </w:rPr>
              <w:t>""</w:t>
            </w:r>
          </w:p>
        </w:tc>
        <w:tc>
          <w:tcPr>
            <w:tcW w:w="5414" w:type="dxa"/>
            <w:tcMar>
              <w:top w:w="28" w:type="dxa"/>
              <w:left w:w="28" w:type="dxa"/>
              <w:bottom w:w="28" w:type="dxa"/>
              <w:right w:w="28" w:type="dxa"/>
            </w:tcMar>
            <w:vAlign w:val="center"/>
          </w:tcPr>
          <w:p w14:paraId="0C99FC9C" w14:textId="77777777" w:rsidR="005B3E44" w:rsidRPr="00485AF1" w:rsidRDefault="005B3E44" w:rsidP="00BA261B">
            <w:pPr>
              <w:pStyle w:val="d1d1d13feeeeee3fe4e4e43fe5e5e53ff0f0f03fe6e6e63fe8e8e83fececec3feeeeee3fe5e5e53ff2f2f23fe0e0e03fe1e1e13febebeb3fe8e8e83ff6f6f63ffbfbfb3f"/>
              <w:ind w:firstLine="426"/>
              <w:jc w:val="both"/>
              <w:rPr>
                <w:rFonts w:ascii="Times New Roman" w:hAnsi="Times New Roman" w:cs="Times New Roman"/>
                <w:lang w:val="ru-RU"/>
              </w:rPr>
            </w:pPr>
            <w:proofErr w:type="spellStart"/>
            <w:r w:rsidRPr="00485AF1">
              <w:rPr>
                <w:rFonts w:ascii="Times New Roman" w:hAnsi="Times New Roman" w:cs="Times New Roman"/>
                <w:sz w:val="28"/>
                <w:lang w:val="uk-UA"/>
              </w:rPr>
              <w:t>Локаль</w:t>
            </w:r>
            <w:proofErr w:type="spellEnd"/>
            <w:r w:rsidR="007B33A8">
              <w:rPr>
                <w:rFonts w:ascii="Times New Roman" w:hAnsi="Times New Roman" w:cs="Times New Roman"/>
                <w:sz w:val="28"/>
                <w:lang w:val="uk-UA"/>
              </w:rPr>
              <w:t>,</w:t>
            </w:r>
            <w:r w:rsidRPr="00485AF1">
              <w:rPr>
                <w:rFonts w:ascii="Times New Roman" w:hAnsi="Times New Roman" w:cs="Times New Roman"/>
                <w:sz w:val="28"/>
                <w:lang w:val="uk-UA"/>
              </w:rPr>
              <w:t xml:space="preserve"> яка прописана в системі</w:t>
            </w:r>
          </w:p>
        </w:tc>
      </w:tr>
    </w:tbl>
    <w:p w14:paraId="6CBF1074" w14:textId="77777777" w:rsidR="005B3E44" w:rsidRPr="00E6043C" w:rsidRDefault="005B3E44" w:rsidP="00BA261B">
      <w:pPr>
        <w:pStyle w:val="c7c7c73fe0e0e03fe3e3e33feeeeee3febebeb3feeeeee3fe2e2e23feeeeee3feaeaea3f3"/>
        <w:spacing w:before="0" w:after="0"/>
        <w:ind w:firstLine="426"/>
        <w:jc w:val="both"/>
        <w:rPr>
          <w:rFonts w:ascii="Times New Roman" w:cs="Times New Roman"/>
          <w:b w:val="0"/>
          <w:bCs w:val="0"/>
          <w:szCs w:val="24"/>
          <w:lang w:val="uk-UA"/>
        </w:rPr>
      </w:pPr>
      <w:r w:rsidRPr="00E6043C">
        <w:rPr>
          <w:rFonts w:ascii="Times New Roman" w:cs="Times New Roman"/>
          <w:b w:val="0"/>
          <w:bCs w:val="0"/>
          <w:szCs w:val="24"/>
          <w:lang w:val="uk-UA"/>
        </w:rPr>
        <w:t>Приклад</w:t>
      </w:r>
      <w:r w:rsidRPr="00E6043C">
        <w:rPr>
          <w:rFonts w:ascii="Times New Roman" w:cs="Times New Roman"/>
          <w:b w:val="0"/>
          <w:bCs w:val="0"/>
          <w:szCs w:val="24"/>
          <w:lang w:val="uk-UA"/>
        </w:rPr>
        <w:t>:</w:t>
      </w:r>
    </w:p>
    <w:p w14:paraId="78E7330D" w14:textId="77777777" w:rsidR="000B3B24" w:rsidRPr="000B3B24" w:rsidRDefault="000B3B24" w:rsidP="00BA261B">
      <w:pPr>
        <w:pStyle w:val="d2d2d23fe5e5e53feaeaea3ff1f1f13ff2f2f23fe2e2e23fe7e7e73fe0e0e03fe4e4e43fe0e0e03fededed3fededed3feeeeee3fececec3ff4f4f43feeeeee3ff0f0f03fececec3fe0e0e03ff2f2f23fe5e5e53f"/>
        <w:ind w:firstLine="426"/>
        <w:jc w:val="both"/>
        <w:rPr>
          <w:rFonts w:ascii="Courier New" w:hAnsi="Courier New" w:cs="Courier New"/>
        </w:rPr>
      </w:pPr>
      <w:r w:rsidRPr="000B3B24">
        <w:rPr>
          <w:rStyle w:val="Quotation"/>
          <w:rFonts w:ascii="Courier New" w:hAnsi="Courier New" w:cs="Courier New"/>
          <w:iCs w:val="0"/>
          <w:lang w:val="uk-UA"/>
        </w:rPr>
        <w:t xml:space="preserve">/* </w:t>
      </w:r>
      <w:proofErr w:type="spellStart"/>
      <w:r w:rsidRPr="000B3B24">
        <w:rPr>
          <w:rStyle w:val="Quotation"/>
          <w:rFonts w:ascii="Courier New" w:hAnsi="Courier New" w:cs="Courier New"/>
          <w:iCs w:val="0"/>
          <w:lang w:val="uk-UA"/>
        </w:rPr>
        <w:t>setlocale</w:t>
      </w:r>
      <w:proofErr w:type="spellEnd"/>
      <w:r w:rsidRPr="000B3B24">
        <w:rPr>
          <w:rStyle w:val="Quotation"/>
          <w:rFonts w:ascii="Courier New" w:hAnsi="Courier New" w:cs="Courier New"/>
          <w:iCs w:val="0"/>
          <w:lang w:val="uk-UA"/>
        </w:rPr>
        <w:t xml:space="preserve"> </w:t>
      </w:r>
      <w:proofErr w:type="spellStart"/>
      <w:r w:rsidRPr="000B3B24">
        <w:rPr>
          <w:rStyle w:val="Quotation"/>
          <w:rFonts w:ascii="Courier New" w:hAnsi="Courier New" w:cs="Courier New"/>
          <w:iCs w:val="0"/>
          <w:lang w:val="uk-UA"/>
        </w:rPr>
        <w:t>example</w:t>
      </w:r>
      <w:proofErr w:type="spellEnd"/>
      <w:r w:rsidRPr="000B3B24">
        <w:rPr>
          <w:rStyle w:val="Quotation"/>
          <w:rFonts w:ascii="Courier New" w:hAnsi="Courier New" w:cs="Courier New"/>
          <w:iCs w:val="0"/>
          <w:lang w:val="uk-UA"/>
        </w:rPr>
        <w:t xml:space="preserve"> */</w:t>
      </w:r>
    </w:p>
    <w:p w14:paraId="589E7A86" w14:textId="77777777" w:rsidR="000B3B24" w:rsidRPr="000B3B24" w:rsidRDefault="000B3B24" w:rsidP="00BA261B">
      <w:pPr>
        <w:pStyle w:val="d2d2d23fe5e5e53feaeaea3ff1f1f13ff2f2f23fe2e2e23fe7e7e73fe0e0e03fe4e4e43fe0e0e03fededed3fededed3feeeeee3fececec3ff4f4f43feeeeee3ff0f0f03fececec3fe0e0e03ff2f2f23fe5e5e53f"/>
        <w:ind w:firstLine="426"/>
        <w:jc w:val="both"/>
        <w:rPr>
          <w:rFonts w:ascii="Courier New" w:hAnsi="Courier New" w:cs="Courier New"/>
        </w:rPr>
      </w:pPr>
      <w:r w:rsidRPr="000B3B24">
        <w:rPr>
          <w:rStyle w:val="3f3f3f3f3f3f3f3f3f3f3f3f3f3f3f3f3f3f3f3f3f3f3f3f3f3f3f3f3f3f3f3f3f3f3f3f3f3f3f3f3f3f3f3f"/>
          <w:rFonts w:ascii="Courier New" w:hAnsi="Courier New" w:cs="Courier New"/>
          <w:lang w:val="uk-UA"/>
        </w:rPr>
        <w:t>#</w:t>
      </w:r>
      <w:proofErr w:type="spellStart"/>
      <w:r w:rsidRPr="00E6043C">
        <w:rPr>
          <w:rStyle w:val="3f3f3f3f3f3f3f3f3f3f3f3f3f3f3f3f3f3f3f3f3f3f3f3f3f3f3f3f3f3f3f3f3f3f3f3f3f3f3f3f3f3f3f3f"/>
          <w:rFonts w:ascii="Courier New" w:hAnsi="Courier New" w:cs="Courier New"/>
          <w:color w:val="4F81BD"/>
          <w:lang w:val="uk-UA"/>
        </w:rPr>
        <w:t>include</w:t>
      </w:r>
      <w:proofErr w:type="spellEnd"/>
      <w:r w:rsidRPr="000B3B24">
        <w:rPr>
          <w:rStyle w:val="3f3f3f3f3f3f3f3f3f3f3f3f3f3f3f3f3f3f3f3f3f3f3f3f3f3f3f3f3f3f3f3f3f3f3f3f3f3f3f3f3f3f3f3f"/>
          <w:rFonts w:ascii="Courier New" w:hAnsi="Courier New" w:cs="Courier New"/>
          <w:lang w:val="uk-UA"/>
        </w:rPr>
        <w:t xml:space="preserve"> &lt;</w:t>
      </w:r>
      <w:proofErr w:type="spellStart"/>
      <w:r w:rsidRPr="000B3B24">
        <w:rPr>
          <w:rStyle w:val="3f3f3f3f3f3f3f3f3f3f3f3f3f3f3f3f3f3f3f3f3f3f3f3f3f3f3f3f3f3f3f3f3f3f3f3f3f3f3f3f3f3f3f3f"/>
          <w:rFonts w:ascii="Courier New" w:hAnsi="Courier New" w:cs="Courier New"/>
          <w:lang w:val="uk-UA"/>
        </w:rPr>
        <w:t>stdio.h</w:t>
      </w:r>
      <w:proofErr w:type="spellEnd"/>
      <w:r w:rsidRPr="000B3B24">
        <w:rPr>
          <w:rStyle w:val="3f3f3f3f3f3f3f3f3f3f3f3f3f3f3f3f3f3f3f3f3f3f3f3f3f3f3f3f3f3f3f3f3f3f3f3f3f3f3f3f3f3f3f3f"/>
          <w:rFonts w:ascii="Courier New" w:hAnsi="Courier New" w:cs="Courier New"/>
          <w:lang w:val="uk-UA"/>
        </w:rPr>
        <w:t xml:space="preserve">&gt;      </w:t>
      </w:r>
      <w:r w:rsidRPr="000B3B24">
        <w:rPr>
          <w:rStyle w:val="Quotation"/>
          <w:rFonts w:ascii="Courier New" w:hAnsi="Courier New" w:cs="Courier New"/>
          <w:iCs w:val="0"/>
          <w:lang w:val="uk-UA"/>
        </w:rPr>
        <w:t xml:space="preserve">/* </w:t>
      </w:r>
      <w:proofErr w:type="spellStart"/>
      <w:r w:rsidRPr="000B3B24">
        <w:rPr>
          <w:rStyle w:val="Quotation"/>
          <w:rFonts w:ascii="Courier New" w:hAnsi="Courier New" w:cs="Courier New"/>
          <w:iCs w:val="0"/>
          <w:lang w:val="uk-UA"/>
        </w:rPr>
        <w:t>printf</w:t>
      </w:r>
      <w:proofErr w:type="spellEnd"/>
      <w:r w:rsidRPr="000B3B24">
        <w:rPr>
          <w:rStyle w:val="Quotation"/>
          <w:rFonts w:ascii="Courier New" w:hAnsi="Courier New" w:cs="Courier New"/>
          <w:iCs w:val="0"/>
          <w:lang w:val="uk-UA"/>
        </w:rPr>
        <w:t xml:space="preserve"> */</w:t>
      </w:r>
    </w:p>
    <w:p w14:paraId="52CF49CF" w14:textId="77777777" w:rsidR="000B3B24" w:rsidRPr="000B3B24" w:rsidRDefault="000B3B24" w:rsidP="00BA261B">
      <w:pPr>
        <w:pStyle w:val="d2d2d23fe5e5e53feaeaea3ff1f1f13ff2f2f23fe2e2e23fe7e7e73fe0e0e03fe4e4e43fe0e0e03fededed3fededed3feeeeee3fececec3ff4f4f43feeeeee3ff0f0f03fececec3fe0e0e03ff2f2f23fe5e5e53f"/>
        <w:ind w:firstLine="426"/>
        <w:jc w:val="both"/>
        <w:rPr>
          <w:rFonts w:ascii="Courier New" w:hAnsi="Courier New" w:cs="Courier New"/>
        </w:rPr>
      </w:pPr>
      <w:r w:rsidRPr="000B3B24">
        <w:rPr>
          <w:rStyle w:val="3f3f3f3f3f3f3f3f3f3f3f3f3f3f3f3f3f3f3f3f3f3f3f3f3f3f3f3f3f3f3f3f3f3f3f3f3f3f3f3f3f3f3f3f"/>
          <w:rFonts w:ascii="Courier New" w:hAnsi="Courier New" w:cs="Courier New"/>
          <w:lang w:val="uk-UA"/>
        </w:rPr>
        <w:t>#</w:t>
      </w:r>
      <w:proofErr w:type="spellStart"/>
      <w:r w:rsidRPr="00E6043C">
        <w:rPr>
          <w:rStyle w:val="3f3f3f3f3f3f3f3f3f3f3f3f3f3f3f3f3f3f3f3f3f3f3f3f3f3f3f3f3f3f3f3f3f3f3f3f3f3f3f3f3f3f3f3f"/>
          <w:rFonts w:ascii="Courier New" w:hAnsi="Courier New" w:cs="Courier New"/>
          <w:color w:val="4F81BD"/>
          <w:lang w:val="uk-UA"/>
        </w:rPr>
        <w:t>include</w:t>
      </w:r>
      <w:proofErr w:type="spellEnd"/>
      <w:r w:rsidRPr="000B3B24">
        <w:rPr>
          <w:rStyle w:val="3f3f3f3f3f3f3f3f3f3f3f3f3f3f3f3f3f3f3f3f3f3f3f3f3f3f3f3f3f3f3f3f3f3f3f3f3f3f3f3f3f3f3f3f"/>
          <w:rFonts w:ascii="Courier New" w:hAnsi="Courier New" w:cs="Courier New"/>
          <w:lang w:val="uk-UA"/>
        </w:rPr>
        <w:t xml:space="preserve"> &lt;</w:t>
      </w:r>
      <w:proofErr w:type="spellStart"/>
      <w:r w:rsidRPr="000B3B24">
        <w:rPr>
          <w:rStyle w:val="3f3f3f3f3f3f3f3f3f3f3f3f3f3f3f3f3f3f3f3f3f3f3f3f3f3f3f3f3f3f3f3f3f3f3f3f3f3f3f3f3f3f3f3f"/>
          <w:rFonts w:ascii="Courier New" w:hAnsi="Courier New" w:cs="Courier New"/>
          <w:lang w:val="uk-UA"/>
        </w:rPr>
        <w:t>locale.h</w:t>
      </w:r>
      <w:proofErr w:type="spellEnd"/>
      <w:r w:rsidRPr="000B3B24">
        <w:rPr>
          <w:rStyle w:val="3f3f3f3f3f3f3f3f3f3f3f3f3f3f3f3f3f3f3f3f3f3f3f3f3f3f3f3f3f3f3f3f3f3f3f3f3f3f3f3f3f3f3f3f"/>
          <w:rFonts w:ascii="Courier New" w:hAnsi="Courier New" w:cs="Courier New"/>
          <w:lang w:val="uk-UA"/>
        </w:rPr>
        <w:t xml:space="preserve">&gt;     </w:t>
      </w:r>
      <w:r w:rsidRPr="000B3B24">
        <w:rPr>
          <w:rStyle w:val="Quotation"/>
          <w:rFonts w:ascii="Courier New" w:hAnsi="Courier New" w:cs="Courier New"/>
          <w:iCs w:val="0"/>
          <w:lang w:val="uk-UA"/>
        </w:rPr>
        <w:t xml:space="preserve">/* </w:t>
      </w:r>
      <w:proofErr w:type="spellStart"/>
      <w:r w:rsidRPr="000B3B24">
        <w:rPr>
          <w:rStyle w:val="Quotation"/>
          <w:rFonts w:ascii="Courier New" w:hAnsi="Courier New" w:cs="Courier New"/>
          <w:iCs w:val="0"/>
          <w:lang w:val="uk-UA"/>
        </w:rPr>
        <w:t>struct</w:t>
      </w:r>
      <w:proofErr w:type="spellEnd"/>
      <w:r w:rsidRPr="000B3B24">
        <w:rPr>
          <w:rStyle w:val="Quotation"/>
          <w:rFonts w:ascii="Courier New" w:hAnsi="Courier New" w:cs="Courier New"/>
          <w:iCs w:val="0"/>
          <w:lang w:val="uk-UA"/>
        </w:rPr>
        <w:t xml:space="preserve"> </w:t>
      </w:r>
      <w:proofErr w:type="spellStart"/>
      <w:r w:rsidRPr="000B3B24">
        <w:rPr>
          <w:rStyle w:val="Quotation"/>
          <w:rFonts w:ascii="Courier New" w:hAnsi="Courier New" w:cs="Courier New"/>
          <w:iCs w:val="0"/>
          <w:lang w:val="uk-UA"/>
        </w:rPr>
        <w:t>lconv</w:t>
      </w:r>
      <w:proofErr w:type="spellEnd"/>
      <w:r w:rsidRPr="000B3B24">
        <w:rPr>
          <w:rStyle w:val="Quotation"/>
          <w:rFonts w:ascii="Courier New" w:hAnsi="Courier New" w:cs="Courier New"/>
          <w:iCs w:val="0"/>
          <w:lang w:val="uk-UA"/>
        </w:rPr>
        <w:t xml:space="preserve">, </w:t>
      </w:r>
      <w:proofErr w:type="spellStart"/>
      <w:r w:rsidRPr="000B3B24">
        <w:rPr>
          <w:rStyle w:val="Quotation"/>
          <w:rFonts w:ascii="Courier New" w:hAnsi="Courier New" w:cs="Courier New"/>
          <w:iCs w:val="0"/>
          <w:lang w:val="uk-UA"/>
        </w:rPr>
        <w:t>setlocale</w:t>
      </w:r>
      <w:proofErr w:type="spellEnd"/>
      <w:r w:rsidRPr="000B3B24">
        <w:rPr>
          <w:rStyle w:val="Quotation"/>
          <w:rFonts w:ascii="Courier New" w:hAnsi="Courier New" w:cs="Courier New"/>
          <w:iCs w:val="0"/>
          <w:lang w:val="uk-UA"/>
        </w:rPr>
        <w:t xml:space="preserve">, </w:t>
      </w:r>
      <w:proofErr w:type="spellStart"/>
      <w:r w:rsidRPr="000B3B24">
        <w:rPr>
          <w:rStyle w:val="Quotation"/>
          <w:rFonts w:ascii="Courier New" w:hAnsi="Courier New" w:cs="Courier New"/>
          <w:iCs w:val="0"/>
          <w:lang w:val="uk-UA"/>
        </w:rPr>
        <w:t>localeconv</w:t>
      </w:r>
      <w:proofErr w:type="spellEnd"/>
      <w:r w:rsidRPr="000B3B24">
        <w:rPr>
          <w:rStyle w:val="Quotation"/>
          <w:rFonts w:ascii="Courier New" w:hAnsi="Courier New" w:cs="Courier New"/>
          <w:iCs w:val="0"/>
          <w:lang w:val="uk-UA"/>
        </w:rPr>
        <w:t xml:space="preserve"> */</w:t>
      </w:r>
    </w:p>
    <w:p w14:paraId="754F6FF3" w14:textId="77777777" w:rsidR="000B3B24" w:rsidRPr="000B3B24" w:rsidRDefault="000B3B24" w:rsidP="00BA261B">
      <w:pPr>
        <w:pStyle w:val="d2d2d23fe5e5e53feaeaea3ff1f1f13ff2f2f23fe2e2e23fe7e7e73fe0e0e03fe4e4e43fe0e0e03fededed3fededed3feeeeee3fececec3ff4f4f43feeeeee3ff0f0f03fececec3fe0e0e03ff2f2f23fe5e5e53f"/>
        <w:ind w:firstLine="426"/>
        <w:jc w:val="both"/>
        <w:rPr>
          <w:rFonts w:ascii="Courier New" w:hAnsi="Courier New" w:cs="Courier New"/>
          <w:lang w:val="uk-UA"/>
        </w:rPr>
      </w:pPr>
    </w:p>
    <w:p w14:paraId="0386B0BF" w14:textId="77777777" w:rsidR="000B3B24" w:rsidRPr="000B3B24" w:rsidRDefault="000B3B24" w:rsidP="00BA261B">
      <w:pPr>
        <w:pStyle w:val="d2d2d23fe5e5e53feaeaea3ff1f1f13ff2f2f23fe2e2e23fe7e7e73fe0e0e03fe4e4e43fe0e0e03fededed3fededed3feeeeee3fececec3ff4f4f43feeeeee3ff0f0f03fececec3fe0e0e03ff2f2f23fe5e5e53f"/>
        <w:ind w:firstLine="426"/>
        <w:jc w:val="both"/>
        <w:rPr>
          <w:rFonts w:ascii="Courier New" w:hAnsi="Courier New" w:cs="Courier New"/>
        </w:rPr>
      </w:pPr>
      <w:proofErr w:type="spellStart"/>
      <w:r w:rsidRPr="00E6043C">
        <w:rPr>
          <w:rStyle w:val="3f3f3f3f3f3f3f3f3f3f3f3f3f3f3f3f3f3f3f3f3f3f3f3f3f3f3f3f3f3f3f3f3f3f3f3f3f3f3f3f"/>
          <w:rFonts w:ascii="Courier New" w:hAnsi="Courier New" w:cs="Courier New"/>
          <w:i w:val="0"/>
          <w:iCs w:val="0"/>
          <w:color w:val="4F81BD"/>
          <w:lang w:val="uk-UA"/>
        </w:rPr>
        <w:t>int</w:t>
      </w:r>
      <w:proofErr w:type="spellEnd"/>
      <w:r w:rsidRPr="000B3B24">
        <w:rPr>
          <w:rStyle w:val="c8c8c83ff1f1f13ff5f5f53feeeeee3fe4e4e43fededed3ffbfbfb3fe9e9e93ff2f2f23fe5e5e53feaeaea3ff1f1f13ff2f2f23f"/>
          <w:rFonts w:ascii="Courier New" w:hAnsi="Courier New" w:cs="Courier New"/>
          <w:lang w:val="uk-UA"/>
        </w:rPr>
        <w:t xml:space="preserve"> </w:t>
      </w:r>
      <w:proofErr w:type="spellStart"/>
      <w:r w:rsidRPr="000B3B24">
        <w:rPr>
          <w:rStyle w:val="c8c8c83ff1f1f13ff5f5f53feeeeee3fe4e4e43fededed3ffbfbfb3fe9e9e93ff2f2f23fe5e5e53feaeaea3ff1f1f13ff2f2f23f"/>
          <w:rFonts w:ascii="Courier New" w:hAnsi="Courier New" w:cs="Courier New"/>
          <w:lang w:val="uk-UA"/>
        </w:rPr>
        <w:t>main</w:t>
      </w:r>
      <w:proofErr w:type="spellEnd"/>
      <w:r w:rsidRPr="000B3B24">
        <w:rPr>
          <w:rStyle w:val="c8c8c83ff1f1f13ff5f5f53feeeeee3fe4e4e43fededed3ffbfbfb3fe9e9e93ff2f2f23fe5e5e53feaeaea3ff1f1f13ff2f2f23f"/>
          <w:rFonts w:ascii="Courier New" w:hAnsi="Courier New" w:cs="Courier New"/>
          <w:lang w:val="uk-UA"/>
        </w:rPr>
        <w:t xml:space="preserve"> ()</w:t>
      </w:r>
    </w:p>
    <w:p w14:paraId="61373F6A" w14:textId="77777777" w:rsidR="000B3B24" w:rsidRPr="000B3B24" w:rsidRDefault="000B3B24" w:rsidP="00BA261B">
      <w:pPr>
        <w:pStyle w:val="d2d2d23fe5e5e53feaeaea3ff1f1f13ff2f2f23fe2e2e23fe7e7e73fe0e0e03fe4e4e43fe0e0e03fededed3fededed3feeeeee3fececec3ff4f4f43feeeeee3ff0f0f03fececec3fe0e0e03ff2f2f23fe5e5e53f"/>
        <w:ind w:firstLine="426"/>
        <w:jc w:val="both"/>
        <w:rPr>
          <w:rFonts w:ascii="Courier New" w:hAnsi="Courier New" w:cs="Courier New"/>
        </w:rPr>
      </w:pPr>
      <w:r w:rsidRPr="000B3B24">
        <w:rPr>
          <w:rStyle w:val="c8c8c83ff1f1f13ff5f5f53feeeeee3fe4e4e43fededed3ffbfbfb3fe9e9e93ff2f2f23fe5e5e53feaeaea3ff1f1f13ff2f2f23f"/>
          <w:rFonts w:ascii="Courier New" w:hAnsi="Courier New" w:cs="Courier New"/>
          <w:lang w:val="uk-UA"/>
        </w:rPr>
        <w:t>{</w:t>
      </w:r>
    </w:p>
    <w:p w14:paraId="1F88AFE9" w14:textId="77777777" w:rsidR="000B3B24" w:rsidRPr="000B3B24" w:rsidRDefault="000B3B24" w:rsidP="00BA261B">
      <w:pPr>
        <w:pStyle w:val="d2d2d23fe5e5e53feaeaea3ff1f1f13ff2f2f23fe2e2e23fe7e7e73fe0e0e03fe4e4e43fe0e0e03fededed3fededed3feeeeee3fececec3ff4f4f43feeeeee3ff0f0f03fececec3fe0e0e03ff2f2f23fe5e5e53f"/>
        <w:ind w:firstLine="426"/>
        <w:jc w:val="both"/>
        <w:rPr>
          <w:rFonts w:ascii="Courier New" w:hAnsi="Courier New" w:cs="Courier New"/>
        </w:rPr>
      </w:pPr>
      <w:r w:rsidRPr="000B3B24">
        <w:rPr>
          <w:rStyle w:val="c8c8c83ff1f1f13ff5f5f53feeeeee3fe4e4e43fededed3ffbfbfb3fe9e9e93ff2f2f23fe5e5e53feaeaea3ff1f1f13ff2f2f23f"/>
          <w:rFonts w:ascii="Courier New" w:hAnsi="Courier New" w:cs="Courier New"/>
          <w:lang w:eastAsia="uk-UA"/>
        </w:rPr>
        <w:t xml:space="preserve">    </w:t>
      </w:r>
      <w:proofErr w:type="spellStart"/>
      <w:r w:rsidRPr="000B3B24">
        <w:rPr>
          <w:rStyle w:val="c8c8c83ff1f1f13ff5f5f53feeeeee3fe4e4e43fededed3ffbfbfb3fe9e9e93ff2f2f23fe5e5e53feaeaea3ff1f1f13ff2f2f23f"/>
          <w:rFonts w:ascii="Courier New" w:hAnsi="Courier New" w:cs="Courier New"/>
          <w:lang w:val="uk-UA"/>
        </w:rPr>
        <w:t>printf</w:t>
      </w:r>
      <w:proofErr w:type="spellEnd"/>
      <w:r w:rsidRPr="000B3B24">
        <w:rPr>
          <w:rStyle w:val="c8c8c83ff1f1f13ff5f5f53feeeeee3fe4e4e43fededed3ffbfbfb3fe9e9e93ff2f2f23fe5e5e53feaeaea3ff1f1f13ff2f2f23f"/>
          <w:rFonts w:ascii="Courier New" w:hAnsi="Courier New" w:cs="Courier New"/>
          <w:lang w:val="uk-UA"/>
        </w:rPr>
        <w:t xml:space="preserve"> (</w:t>
      </w:r>
      <w:r w:rsidRPr="000B3B24">
        <w:rPr>
          <w:rStyle w:val="c2c2c23fe2e2e23feeeeee3fe4e4e43fefefef3feeeeee3febebeb3ffcfcfc3fe7e7e73feeeeee3fe2e2e23fe0e0e03ff2f2f23fe5e5e53febebeb3fffffff3f"/>
          <w:rFonts w:ascii="Courier New" w:hAnsi="Courier New" w:cs="Courier New"/>
          <w:lang w:val="uk-UA"/>
        </w:rPr>
        <w:t>"</w:t>
      </w:r>
      <w:proofErr w:type="spellStart"/>
      <w:r w:rsidRPr="000B3B24">
        <w:rPr>
          <w:rStyle w:val="c2c2c23fe2e2e23feeeeee3fe4e4e43fefefef3feeeeee3febebeb3ffcfcfc3fe7e7e73feeeeee3fe2e2e23fe0e0e03ff2f2f23fe5e5e53febebeb3fffffff3f"/>
          <w:rFonts w:ascii="Courier New" w:hAnsi="Courier New" w:cs="Courier New"/>
          <w:lang w:val="uk-UA"/>
        </w:rPr>
        <w:t>Locale</w:t>
      </w:r>
      <w:proofErr w:type="spellEnd"/>
      <w:r w:rsidRPr="000B3B24">
        <w:rPr>
          <w:rStyle w:val="c2c2c23fe2e2e23feeeeee3fe4e4e43fefefef3feeeeee3febebeb3ffcfcfc3fe7e7e73feeeeee3fe2e2e23fe0e0e03ff2f2f23fe5e5e53febebeb3fffffff3f"/>
          <w:rFonts w:ascii="Courier New" w:hAnsi="Courier New" w:cs="Courier New"/>
          <w:lang w:val="uk-UA"/>
        </w:rPr>
        <w:t xml:space="preserve"> </w:t>
      </w:r>
      <w:proofErr w:type="spellStart"/>
      <w:r w:rsidRPr="000B3B24">
        <w:rPr>
          <w:rStyle w:val="c2c2c23fe2e2e23feeeeee3fe4e4e43fefefef3feeeeee3febebeb3ffcfcfc3fe7e7e73feeeeee3fe2e2e23fe0e0e03ff2f2f23fe5e5e53febebeb3fffffff3f"/>
          <w:rFonts w:ascii="Courier New" w:hAnsi="Courier New" w:cs="Courier New"/>
          <w:lang w:val="uk-UA"/>
        </w:rPr>
        <w:t>is</w:t>
      </w:r>
      <w:proofErr w:type="spellEnd"/>
      <w:r w:rsidRPr="000B3B24">
        <w:rPr>
          <w:rStyle w:val="c2c2c23fe2e2e23feeeeee3fe4e4e43fefefef3feeeeee3febebeb3ffcfcfc3fe7e7e73feeeeee3fe2e2e23fe0e0e03ff2f2f23fe5e5e53febebeb3fffffff3f"/>
          <w:rFonts w:ascii="Courier New" w:hAnsi="Courier New" w:cs="Courier New"/>
          <w:lang w:val="uk-UA"/>
        </w:rPr>
        <w:t>: %s\n"</w:t>
      </w:r>
      <w:r w:rsidRPr="000B3B24">
        <w:rPr>
          <w:rStyle w:val="c8c8c83ff1f1f13ff5f5f53feeeeee3fe4e4e43fededed3ffbfbfb3fe9e9e93ff2f2f23fe5e5e53feaeaea3ff1f1f13ff2f2f23f"/>
          <w:rFonts w:ascii="Courier New" w:hAnsi="Courier New" w:cs="Courier New"/>
          <w:lang w:val="uk-UA"/>
        </w:rPr>
        <w:t xml:space="preserve">, </w:t>
      </w:r>
      <w:proofErr w:type="spellStart"/>
      <w:r w:rsidRPr="000B3B24">
        <w:rPr>
          <w:rStyle w:val="c8c8c83ff1f1f13ff5f5f53feeeeee3fe4e4e43fededed3ffbfbfb3fe9e9e93ff2f2f23fe5e5e53feaeaea3ff1f1f13ff2f2f23f"/>
          <w:rFonts w:ascii="Courier New" w:hAnsi="Courier New" w:cs="Courier New"/>
          <w:lang w:val="uk-UA"/>
        </w:rPr>
        <w:t>setlocale</w:t>
      </w:r>
      <w:proofErr w:type="spellEnd"/>
      <w:r w:rsidRPr="000B3B24">
        <w:rPr>
          <w:rStyle w:val="c8c8c83ff1f1f13ff5f5f53feeeeee3fe4e4e43fededed3ffbfbfb3fe9e9e93ff2f2f23fe5e5e53feaeaea3ff1f1f13ff2f2f23f"/>
          <w:rFonts w:ascii="Courier New" w:hAnsi="Courier New" w:cs="Courier New"/>
          <w:lang w:val="uk-UA"/>
        </w:rPr>
        <w:t>(LC_ALL,NULL) );</w:t>
      </w:r>
    </w:p>
    <w:p w14:paraId="59D12E6C" w14:textId="77777777" w:rsidR="000B3B24" w:rsidRPr="00E95DBE" w:rsidRDefault="000B3B24" w:rsidP="00BA261B">
      <w:pPr>
        <w:pStyle w:val="d2d2d23fe5e5e53feaeaea3ff1f1f13ff2f2f23fe2e2e23fe7e7e73fe0e0e03fe4e4e43fe0e0e03fededed3fededed3feeeeee3fececec3ff4f4f43feeeeee3ff0f0f03fececec3fe0e0e03ff2f2f23fe5e5e53f"/>
        <w:ind w:firstLine="426"/>
        <w:jc w:val="both"/>
        <w:rPr>
          <w:rFonts w:ascii="Courier New" w:hAnsi="Courier New" w:cs="Courier New"/>
          <w:b/>
        </w:rPr>
      </w:pPr>
      <w:r w:rsidRPr="000B3B24">
        <w:rPr>
          <w:rStyle w:val="c8c8c83ff1f1f13ff5f5f53feeeeee3fe4e4e43fededed3ffbfbfb3fe9e9e93ff2f2f23fe5e5e53feaeaea3ff1f1f13ff2f2f23f"/>
          <w:rFonts w:ascii="Courier New" w:hAnsi="Courier New" w:cs="Courier New"/>
          <w:lang w:eastAsia="uk-UA"/>
        </w:rPr>
        <w:t xml:space="preserve">    </w:t>
      </w:r>
      <w:proofErr w:type="spellStart"/>
      <w:r w:rsidRPr="00E95DBE">
        <w:rPr>
          <w:rStyle w:val="c8c8c83ff1f1f13ff5f5f53feeeeee3fe4e4e43fededed3ffbfbfb3fe9e9e93ff2f2f23fe5e5e53feaeaea3ff1f1f13ff2f2f23f"/>
          <w:rFonts w:ascii="Courier New" w:hAnsi="Courier New" w:cs="Courier New"/>
          <w:b/>
          <w:lang w:val="uk-UA"/>
        </w:rPr>
        <w:t>setlocale</w:t>
      </w:r>
      <w:proofErr w:type="spellEnd"/>
      <w:r w:rsidRPr="00E95DBE">
        <w:rPr>
          <w:rStyle w:val="c8c8c83ff1f1f13ff5f5f53feeeeee3fe4e4e43fededed3ffbfbfb3fe9e9e93ff2f2f23fe5e5e53feaeaea3ff1f1f13ff2f2f23f"/>
          <w:rFonts w:ascii="Courier New" w:hAnsi="Courier New" w:cs="Courier New"/>
          <w:b/>
          <w:lang w:val="uk-UA"/>
        </w:rPr>
        <w:t xml:space="preserve"> (LC_ALL,</w:t>
      </w:r>
      <w:r w:rsidRPr="00E95DBE">
        <w:rPr>
          <w:rStyle w:val="c2c2c23fe2e2e23feeeeee3fe4e4e43fefefef3feeeeee3febebeb3ffcfcfc3fe7e7e73feeeeee3fe2e2e23fe0e0e03ff2f2f23fe5e5e53febebeb3fffffff3f"/>
          <w:rFonts w:ascii="Courier New" w:hAnsi="Courier New" w:cs="Courier New"/>
          <w:b/>
          <w:lang w:val="uk-UA"/>
        </w:rPr>
        <w:t>""</w:t>
      </w:r>
      <w:r w:rsidRPr="00E95DBE">
        <w:rPr>
          <w:rStyle w:val="c8c8c83ff1f1f13ff5f5f53feeeeee3fe4e4e43fededed3ffbfbfb3fe9e9e93ff2f2f23fe5e5e53feaeaea3ff1f1f13ff2f2f23f"/>
          <w:rFonts w:ascii="Courier New" w:hAnsi="Courier New" w:cs="Courier New"/>
          <w:b/>
          <w:lang w:val="uk-UA"/>
        </w:rPr>
        <w:t>);</w:t>
      </w:r>
    </w:p>
    <w:p w14:paraId="48EEC897" w14:textId="77777777" w:rsidR="000B3B24" w:rsidRPr="00E95DBE" w:rsidRDefault="000B3B24" w:rsidP="00BA261B">
      <w:pPr>
        <w:pStyle w:val="d2d2d23fe5e5e53feaeaea3ff1f1f13ff2f2f23fe2e2e23fe7e7e73fe0e0e03fe4e4e43fe0e0e03fededed3fededed3feeeeee3fececec3ff4f4f43feeeeee3ff0f0f03fececec3fe0e0e03ff2f2f23fe5e5e53f"/>
        <w:ind w:firstLine="426"/>
        <w:jc w:val="both"/>
        <w:rPr>
          <w:rFonts w:ascii="Courier New" w:hAnsi="Courier New" w:cs="Courier New"/>
          <w:b/>
        </w:rPr>
      </w:pPr>
      <w:r w:rsidRPr="00E95DBE">
        <w:rPr>
          <w:rStyle w:val="c8c8c83ff1f1f13ff5f5f53feeeeee3fe4e4e43fededed3ffbfbfb3fe9e9e93ff2f2f23fe5e5e53feaeaea3ff1f1f13ff2f2f23f"/>
          <w:rFonts w:ascii="Courier New" w:hAnsi="Courier New" w:cs="Courier New"/>
          <w:b/>
          <w:lang w:eastAsia="uk-UA"/>
        </w:rPr>
        <w:t xml:space="preserve">    </w:t>
      </w:r>
      <w:proofErr w:type="spellStart"/>
      <w:r w:rsidRPr="00E95DBE">
        <w:rPr>
          <w:rStyle w:val="Quotation"/>
          <w:rFonts w:ascii="Courier New" w:hAnsi="Courier New" w:cs="Courier New"/>
          <w:b/>
          <w:iCs w:val="0"/>
          <w:lang w:val="uk-UA"/>
        </w:rPr>
        <w:t>struct</w:t>
      </w:r>
      <w:proofErr w:type="spellEnd"/>
      <w:r w:rsidRPr="00E95DBE">
        <w:rPr>
          <w:rStyle w:val="Quotation"/>
          <w:rFonts w:ascii="Courier New" w:hAnsi="Courier New" w:cs="Courier New"/>
          <w:b/>
          <w:iCs w:val="0"/>
          <w:lang w:val="uk-UA"/>
        </w:rPr>
        <w:t xml:space="preserve"> </w:t>
      </w:r>
      <w:proofErr w:type="spellStart"/>
      <w:r w:rsidRPr="00E95DBE">
        <w:rPr>
          <w:rStyle w:val="Quotation"/>
          <w:rFonts w:ascii="Courier New" w:hAnsi="Courier New" w:cs="Courier New"/>
          <w:b/>
          <w:iCs w:val="0"/>
          <w:lang w:val="uk-UA"/>
        </w:rPr>
        <w:t>lconv</w:t>
      </w:r>
      <w:proofErr w:type="spellEnd"/>
      <w:r w:rsidRPr="00E95DBE">
        <w:rPr>
          <w:rStyle w:val="Quotation"/>
          <w:rFonts w:ascii="Courier New" w:hAnsi="Courier New" w:cs="Courier New"/>
          <w:b/>
          <w:iCs w:val="0"/>
          <w:lang w:val="uk-UA"/>
        </w:rPr>
        <w:t xml:space="preserve"> *</w:t>
      </w:r>
      <w:proofErr w:type="spellStart"/>
      <w:r w:rsidRPr="00E95DBE">
        <w:rPr>
          <w:rStyle w:val="Quotation"/>
          <w:rFonts w:ascii="Courier New" w:hAnsi="Courier New" w:cs="Courier New"/>
          <w:b/>
          <w:iCs w:val="0"/>
        </w:rPr>
        <w:t>lc</w:t>
      </w:r>
      <w:proofErr w:type="spellEnd"/>
      <w:r w:rsidRPr="00E95DBE">
        <w:rPr>
          <w:rStyle w:val="Quotation"/>
          <w:rFonts w:ascii="Courier New" w:hAnsi="Courier New" w:cs="Courier New"/>
          <w:b/>
          <w:iCs w:val="0"/>
        </w:rPr>
        <w:t>;</w:t>
      </w:r>
    </w:p>
    <w:p w14:paraId="0B921D27" w14:textId="77777777" w:rsidR="000B3B24" w:rsidRPr="00E95DBE" w:rsidRDefault="000B3B24" w:rsidP="00BA261B">
      <w:pPr>
        <w:pStyle w:val="d2d2d23fe5e5e53feaeaea3ff1f1f13ff2f2f23fe2e2e23fe7e7e73fe0e0e03fe4e4e43fe0e0e03fededed3fededed3feeeeee3fececec3ff4f4f43feeeeee3ff0f0f03fececec3fe0e0e03ff2f2f23fe5e5e53f"/>
        <w:ind w:firstLine="426"/>
        <w:jc w:val="both"/>
        <w:rPr>
          <w:rFonts w:ascii="Courier New" w:hAnsi="Courier New" w:cs="Courier New"/>
          <w:b/>
        </w:rPr>
      </w:pPr>
      <w:r w:rsidRPr="00E95DBE">
        <w:rPr>
          <w:rStyle w:val="c8c8c83ff1f1f13ff5f5f53feeeeee3fe4e4e43fededed3ffbfbfb3fe9e9e93ff2f2f23fe5e5e53feaeaea3ff1f1f13ff2f2f23f"/>
          <w:rFonts w:ascii="Courier New" w:hAnsi="Courier New" w:cs="Courier New"/>
          <w:b/>
          <w:lang w:eastAsia="uk-UA"/>
        </w:rPr>
        <w:t xml:space="preserve">    </w:t>
      </w:r>
      <w:proofErr w:type="spellStart"/>
      <w:r w:rsidRPr="00E95DBE">
        <w:rPr>
          <w:rStyle w:val="c8c8c83ff1f1f13ff5f5f53feeeeee3fe4e4e43fededed3ffbfbfb3fe9e9e93ff2f2f23fe5e5e53feaeaea3ff1f1f13ff2f2f23f"/>
          <w:rFonts w:ascii="Courier New" w:hAnsi="Courier New" w:cs="Courier New"/>
          <w:b/>
          <w:lang w:val="uk-UA"/>
        </w:rPr>
        <w:t>lc</w:t>
      </w:r>
      <w:proofErr w:type="spellEnd"/>
      <w:r w:rsidRPr="00E95DBE">
        <w:rPr>
          <w:rStyle w:val="c8c8c83ff1f1f13ff5f5f53feeeeee3fe4e4e43fededed3ffbfbfb3fe9e9e93ff2f2f23fe5e5e53feaeaea3ff1f1f13ff2f2f23f"/>
          <w:rFonts w:ascii="Courier New" w:hAnsi="Courier New" w:cs="Courier New"/>
          <w:b/>
          <w:lang w:val="uk-UA"/>
        </w:rPr>
        <w:t xml:space="preserve"> = </w:t>
      </w:r>
      <w:proofErr w:type="spellStart"/>
      <w:r w:rsidRPr="00E95DBE">
        <w:rPr>
          <w:rStyle w:val="c8c8c83ff1f1f13ff5f5f53feeeeee3fe4e4e43fededed3ffbfbfb3fe9e9e93ff2f2f23fe5e5e53feaeaea3ff1f1f13ff2f2f23f"/>
          <w:rFonts w:ascii="Courier New" w:hAnsi="Courier New" w:cs="Courier New"/>
          <w:b/>
          <w:lang w:val="uk-UA"/>
        </w:rPr>
        <w:t>localeconv</w:t>
      </w:r>
      <w:proofErr w:type="spellEnd"/>
      <w:r w:rsidRPr="00E95DBE">
        <w:rPr>
          <w:rStyle w:val="c8c8c83ff1f1f13ff5f5f53feeeeee3fe4e4e43fededed3ffbfbfb3fe9e9e93ff2f2f23fe5e5e53feaeaea3ff1f1f13ff2f2f23f"/>
          <w:rFonts w:ascii="Courier New" w:hAnsi="Courier New" w:cs="Courier New"/>
          <w:b/>
          <w:lang w:val="uk-UA"/>
        </w:rPr>
        <w:t xml:space="preserve"> ();</w:t>
      </w:r>
    </w:p>
    <w:p w14:paraId="7F7521E7" w14:textId="77777777" w:rsidR="000B3B24" w:rsidRPr="000B3B24" w:rsidRDefault="000B3B24" w:rsidP="00BA261B">
      <w:pPr>
        <w:pStyle w:val="d2d2d23fe5e5e53feaeaea3ff1f1f13ff2f2f23fe2e2e23fe7e7e73fe0e0e03fe4e4e43fe0e0e03fededed3fededed3feeeeee3fececec3ff4f4f43feeeeee3ff0f0f03fececec3fe0e0e03ff2f2f23fe5e5e53f"/>
        <w:ind w:firstLine="426"/>
        <w:jc w:val="both"/>
        <w:rPr>
          <w:rFonts w:ascii="Courier New" w:hAnsi="Courier New" w:cs="Courier New"/>
        </w:rPr>
      </w:pPr>
      <w:r w:rsidRPr="000B3B24">
        <w:rPr>
          <w:rStyle w:val="c8c8c83ff1f1f13ff5f5f53feeeeee3fe4e4e43fededed3ffbfbfb3fe9e9e93ff2f2f23fe5e5e53feaeaea3ff1f1f13ff2f2f23f"/>
          <w:rFonts w:ascii="Courier New" w:hAnsi="Courier New" w:cs="Courier New"/>
          <w:lang w:eastAsia="uk-UA"/>
        </w:rPr>
        <w:t xml:space="preserve">    </w:t>
      </w:r>
      <w:proofErr w:type="spellStart"/>
      <w:r w:rsidRPr="000B3B24">
        <w:rPr>
          <w:rStyle w:val="c8c8c83ff1f1f13ff5f5f53feeeeee3fe4e4e43fededed3ffbfbfb3fe9e9e93ff2f2f23fe5e5e53feaeaea3ff1f1f13ff2f2f23f"/>
          <w:rFonts w:ascii="Courier New" w:hAnsi="Courier New" w:cs="Courier New"/>
          <w:lang w:val="uk-UA"/>
        </w:rPr>
        <w:t>printf</w:t>
      </w:r>
      <w:proofErr w:type="spellEnd"/>
      <w:r w:rsidRPr="000B3B24">
        <w:rPr>
          <w:rStyle w:val="c8c8c83ff1f1f13ff5f5f53feeeeee3fe4e4e43fededed3ffbfbfb3fe9e9e93ff2f2f23fe5e5e53feaeaea3ff1f1f13ff2f2f23f"/>
          <w:rFonts w:ascii="Courier New" w:hAnsi="Courier New" w:cs="Courier New"/>
          <w:lang w:val="uk-UA"/>
        </w:rPr>
        <w:t xml:space="preserve"> (</w:t>
      </w:r>
      <w:r w:rsidRPr="000B3B24">
        <w:rPr>
          <w:rStyle w:val="c2c2c23fe2e2e23feeeeee3fe4e4e43fefefef3feeeeee3febebeb3ffcfcfc3fe7e7e73feeeeee3fe2e2e23fe0e0e03ff2f2f23fe5e5e53febebeb3fffffff3f"/>
          <w:rFonts w:ascii="Courier New" w:hAnsi="Courier New" w:cs="Courier New"/>
          <w:lang w:val="uk-UA"/>
        </w:rPr>
        <w:t>"</w:t>
      </w:r>
      <w:proofErr w:type="spellStart"/>
      <w:r w:rsidRPr="000B3B24">
        <w:rPr>
          <w:rStyle w:val="c2c2c23fe2e2e23feeeeee3fe4e4e43fefefef3feeeeee3febebeb3ffcfcfc3fe7e7e73feeeeee3fe2e2e23fe0e0e03ff2f2f23fe5e5e53febebeb3fffffff3f"/>
          <w:rFonts w:ascii="Courier New" w:hAnsi="Courier New" w:cs="Courier New"/>
          <w:lang w:val="uk-UA"/>
        </w:rPr>
        <w:t>Currency</w:t>
      </w:r>
      <w:proofErr w:type="spellEnd"/>
      <w:r w:rsidRPr="000B3B24">
        <w:rPr>
          <w:rStyle w:val="c2c2c23fe2e2e23feeeeee3fe4e4e43fefefef3feeeeee3febebeb3ffcfcfc3fe7e7e73feeeeee3fe2e2e23fe0e0e03ff2f2f23fe5e5e53febebeb3fffffff3f"/>
          <w:rFonts w:ascii="Courier New" w:hAnsi="Courier New" w:cs="Courier New"/>
          <w:lang w:val="uk-UA"/>
        </w:rPr>
        <w:t xml:space="preserve"> </w:t>
      </w:r>
      <w:proofErr w:type="spellStart"/>
      <w:r w:rsidRPr="000B3B24">
        <w:rPr>
          <w:rStyle w:val="c2c2c23fe2e2e23feeeeee3fe4e4e43fefefef3feeeeee3febebeb3ffcfcfc3fe7e7e73feeeeee3fe2e2e23fe0e0e03ff2f2f23fe5e5e53febebeb3fffffff3f"/>
          <w:rFonts w:ascii="Courier New" w:hAnsi="Courier New" w:cs="Courier New"/>
          <w:lang w:val="uk-UA"/>
        </w:rPr>
        <w:t>symbol</w:t>
      </w:r>
      <w:proofErr w:type="spellEnd"/>
      <w:r w:rsidRPr="000B3B24">
        <w:rPr>
          <w:rStyle w:val="c2c2c23fe2e2e23feeeeee3fe4e4e43fefefef3feeeeee3febebeb3ffcfcfc3fe7e7e73feeeeee3fe2e2e23fe0e0e03ff2f2f23fe5e5e53febebeb3fffffff3f"/>
          <w:rFonts w:ascii="Courier New" w:hAnsi="Courier New" w:cs="Courier New"/>
          <w:lang w:val="uk-UA"/>
        </w:rPr>
        <w:t xml:space="preserve"> </w:t>
      </w:r>
      <w:proofErr w:type="spellStart"/>
      <w:r w:rsidRPr="000B3B24">
        <w:rPr>
          <w:rStyle w:val="c2c2c23fe2e2e23feeeeee3fe4e4e43fefefef3feeeeee3febebeb3ffcfcfc3fe7e7e73feeeeee3fe2e2e23fe0e0e03ff2f2f23fe5e5e53febebeb3fffffff3f"/>
          <w:rFonts w:ascii="Courier New" w:hAnsi="Courier New" w:cs="Courier New"/>
          <w:lang w:val="uk-UA"/>
        </w:rPr>
        <w:t>is</w:t>
      </w:r>
      <w:proofErr w:type="spellEnd"/>
      <w:r w:rsidRPr="000B3B24">
        <w:rPr>
          <w:rStyle w:val="c2c2c23fe2e2e23feeeeee3fe4e4e43fefefef3feeeeee3febebeb3ffcfcfc3fe7e7e73feeeeee3fe2e2e23fe0e0e03ff2f2f23fe5e5e53febebeb3fffffff3f"/>
          <w:rFonts w:ascii="Courier New" w:hAnsi="Courier New" w:cs="Courier New"/>
          <w:lang w:val="uk-UA"/>
        </w:rPr>
        <w:t>: %s\n-\n"</w:t>
      </w:r>
      <w:r w:rsidRPr="000B3B24">
        <w:rPr>
          <w:rStyle w:val="c8c8c83ff1f1f13ff5f5f53feeeeee3fe4e4e43fededed3ffbfbfb3fe9e9e93ff2f2f23fe5e5e53feaeaea3ff1f1f13ff2f2f23f"/>
          <w:rFonts w:ascii="Courier New" w:hAnsi="Courier New" w:cs="Courier New"/>
          <w:lang w:val="uk-UA"/>
        </w:rPr>
        <w:t>,</w:t>
      </w:r>
      <w:proofErr w:type="spellStart"/>
      <w:r w:rsidRPr="000B3B24">
        <w:rPr>
          <w:rStyle w:val="c8c8c83ff1f1f13ff5f5f53feeeeee3fe4e4e43fededed3ffbfbfb3fe9e9e93ff2f2f23fe5e5e53feaeaea3ff1f1f13ff2f2f23f"/>
          <w:rFonts w:ascii="Courier New" w:hAnsi="Courier New" w:cs="Courier New"/>
          <w:lang w:val="uk-UA"/>
        </w:rPr>
        <w:t>lc</w:t>
      </w:r>
      <w:proofErr w:type="spellEnd"/>
      <w:r w:rsidRPr="000B3B24">
        <w:rPr>
          <w:rStyle w:val="c8c8c83ff1f1f13ff5f5f53feeeeee3fe4e4e43fededed3ffbfbfb3fe9e9e93ff2f2f23fe5e5e53feaeaea3ff1f1f13ff2f2f23f"/>
          <w:rFonts w:ascii="Courier New" w:hAnsi="Courier New" w:cs="Courier New"/>
          <w:lang w:val="uk-UA"/>
        </w:rPr>
        <w:t>-&gt;</w:t>
      </w:r>
      <w:proofErr w:type="spellStart"/>
      <w:r w:rsidRPr="000B3B24">
        <w:rPr>
          <w:rStyle w:val="c8c8c83ff1f1f13ff5f5f53feeeeee3fe4e4e43fededed3ffbfbfb3fe9e9e93ff2f2f23fe5e5e53feaeaea3ff1f1f13ff2f2f23f"/>
          <w:rFonts w:ascii="Courier New" w:hAnsi="Courier New" w:cs="Courier New"/>
          <w:lang w:val="uk-UA"/>
        </w:rPr>
        <w:t>currency_symbol</w:t>
      </w:r>
      <w:proofErr w:type="spellEnd"/>
      <w:r w:rsidRPr="000B3B24">
        <w:rPr>
          <w:rStyle w:val="c8c8c83ff1f1f13ff5f5f53feeeeee3fe4e4e43fededed3ffbfbfb3fe9e9e93ff2f2f23fe5e5e53feaeaea3ff1f1f13ff2f2f23f"/>
          <w:rFonts w:ascii="Courier New" w:hAnsi="Courier New" w:cs="Courier New"/>
          <w:lang w:val="uk-UA"/>
        </w:rPr>
        <w:t>);</w:t>
      </w:r>
    </w:p>
    <w:p w14:paraId="4BA298B9" w14:textId="77777777" w:rsidR="000B3B24" w:rsidRPr="00E95DBE" w:rsidRDefault="000B3B24" w:rsidP="00BA261B">
      <w:pPr>
        <w:pStyle w:val="d2d2d23fe5e5e53feaeaea3ff1f1f13ff2f2f23fe2e2e23fe7e7e73fe0e0e03fe4e4e43fe0e0e03fededed3fededed3feeeeee3fececec3ff4f4f43feeeeee3ff0f0f03fececec3fe0e0e03ff2f2f23fe5e5e53f"/>
        <w:ind w:firstLine="426"/>
        <w:jc w:val="both"/>
        <w:rPr>
          <w:rFonts w:ascii="Courier New" w:hAnsi="Courier New" w:cs="Courier New"/>
          <w:b/>
        </w:rPr>
      </w:pPr>
      <w:r w:rsidRPr="00E95DBE">
        <w:rPr>
          <w:rStyle w:val="c8c8c83ff1f1f13ff5f5f53feeeeee3fe4e4e43fededed3ffbfbfb3fe9e9e93ff2f2f23fe5e5e53feaeaea3ff1f1f13ff2f2f23f"/>
          <w:rFonts w:ascii="Courier New" w:hAnsi="Courier New" w:cs="Courier New"/>
          <w:b/>
          <w:lang w:eastAsia="uk-UA"/>
        </w:rPr>
        <w:t xml:space="preserve">    </w:t>
      </w:r>
      <w:proofErr w:type="spellStart"/>
      <w:r w:rsidRPr="00E95DBE">
        <w:rPr>
          <w:rStyle w:val="c8c8c83ff1f1f13ff5f5f53feeeeee3fe4e4e43fededed3ffbfbfb3fe9e9e93ff2f2f23fe5e5e53feaeaea3ff1f1f13ff2f2f23f"/>
          <w:rFonts w:ascii="Courier New" w:hAnsi="Courier New" w:cs="Courier New"/>
          <w:b/>
          <w:lang w:val="uk-UA"/>
        </w:rPr>
        <w:t>setlocale</w:t>
      </w:r>
      <w:proofErr w:type="spellEnd"/>
      <w:r w:rsidRPr="00E95DBE">
        <w:rPr>
          <w:rStyle w:val="c8c8c83ff1f1f13ff5f5f53feeeeee3fe4e4e43fededed3ffbfbfb3fe9e9e93ff2f2f23fe5e5e53feaeaea3ff1f1f13ff2f2f23f"/>
          <w:rFonts w:ascii="Courier New" w:hAnsi="Courier New" w:cs="Courier New"/>
          <w:b/>
          <w:lang w:val="uk-UA"/>
        </w:rPr>
        <w:t xml:space="preserve"> (LC_ALL,</w:t>
      </w:r>
      <w:r w:rsidRPr="00E95DBE">
        <w:rPr>
          <w:rStyle w:val="c2c2c23fe2e2e23feeeeee3fe4e4e43fefefef3feeeeee3febebeb3ffcfcfc3fe7e7e73feeeeee3fe2e2e23fe0e0e03ff2f2f23fe5e5e53febebeb3fffffff3f"/>
          <w:rFonts w:ascii="Courier New" w:hAnsi="Courier New" w:cs="Courier New"/>
          <w:b/>
          <w:lang w:val="uk-UA"/>
        </w:rPr>
        <w:t>"</w:t>
      </w:r>
      <w:proofErr w:type="spellStart"/>
      <w:r w:rsidRPr="00E95DBE">
        <w:rPr>
          <w:rStyle w:val="c2c2c23fe2e2e23feeeeee3fe4e4e43fefefef3feeeeee3febebeb3ffcfcfc3fe7e7e73feeeeee3fe2e2e23fe0e0e03ff2f2f23fe5e5e53febebeb3fffffff3f"/>
          <w:rFonts w:ascii="Courier New" w:hAnsi="Courier New" w:cs="Courier New"/>
          <w:b/>
          <w:lang w:val="uk-UA"/>
        </w:rPr>
        <w:t>Ukrainain</w:t>
      </w:r>
      <w:proofErr w:type="spellEnd"/>
      <w:r w:rsidRPr="00E95DBE">
        <w:rPr>
          <w:rStyle w:val="c2c2c23fe2e2e23feeeeee3fe4e4e43fefefef3feeeeee3febebeb3ffcfcfc3fe7e7e73feeeeee3fe2e2e23fe0e0e03ff2f2f23fe5e5e53febebeb3fffffff3f"/>
          <w:rFonts w:ascii="Courier New" w:hAnsi="Courier New" w:cs="Courier New"/>
          <w:b/>
          <w:lang w:val="uk-UA"/>
        </w:rPr>
        <w:t>"</w:t>
      </w:r>
      <w:r w:rsidRPr="00E95DBE">
        <w:rPr>
          <w:rStyle w:val="c8c8c83ff1f1f13ff5f5f53feeeeee3fe4e4e43fededed3ffbfbfb3fe9e9e93ff2f2f23fe5e5e53feaeaea3ff1f1f13ff2f2f23f"/>
          <w:rFonts w:ascii="Courier New" w:hAnsi="Courier New" w:cs="Courier New"/>
          <w:b/>
          <w:lang w:val="uk-UA"/>
        </w:rPr>
        <w:t>);</w:t>
      </w:r>
    </w:p>
    <w:p w14:paraId="37C9CA26" w14:textId="77777777" w:rsidR="000B3B24" w:rsidRPr="000B3B24" w:rsidRDefault="000B3B24" w:rsidP="00BA261B">
      <w:pPr>
        <w:pStyle w:val="d2d2d23fe5e5e53feaeaea3ff1f1f13ff2f2f23fe2e2e23fe7e7e73fe0e0e03fe4e4e43fe0e0e03fededed3fededed3feeeeee3fececec3ff4f4f43feeeeee3ff0f0f03fececec3fe0e0e03ff2f2f23fe5e5e53f"/>
        <w:ind w:firstLine="426"/>
        <w:jc w:val="both"/>
        <w:rPr>
          <w:rFonts w:ascii="Courier New" w:hAnsi="Courier New" w:cs="Courier New"/>
        </w:rPr>
      </w:pPr>
      <w:r w:rsidRPr="000B3B24">
        <w:rPr>
          <w:rStyle w:val="c8c8c83ff1f1f13ff5f5f53feeeeee3fe4e4e43fededed3ffbfbfb3fe9e9e93ff2f2f23fe5e5e53feaeaea3ff1f1f13ff2f2f23f"/>
          <w:rFonts w:ascii="Courier New" w:hAnsi="Courier New" w:cs="Courier New"/>
          <w:lang w:eastAsia="uk-UA"/>
        </w:rPr>
        <w:t xml:space="preserve">    </w:t>
      </w:r>
      <w:proofErr w:type="spellStart"/>
      <w:r w:rsidRPr="000B3B24">
        <w:rPr>
          <w:rStyle w:val="c8c8c83ff1f1f13ff5f5f53feeeeee3fe4e4e43fededed3ffbfbfb3fe9e9e93ff2f2f23fe5e5e53feaeaea3ff1f1f13ff2f2f23f"/>
          <w:rFonts w:ascii="Courier New" w:hAnsi="Courier New" w:cs="Courier New"/>
          <w:lang w:val="uk-UA"/>
        </w:rPr>
        <w:t>printf</w:t>
      </w:r>
      <w:proofErr w:type="spellEnd"/>
      <w:r w:rsidRPr="000B3B24">
        <w:rPr>
          <w:rStyle w:val="c8c8c83ff1f1f13ff5f5f53feeeeee3fe4e4e43fededed3ffbfbfb3fe9e9e93ff2f2f23fe5e5e53feaeaea3ff1f1f13ff2f2f23f"/>
          <w:rFonts w:ascii="Courier New" w:hAnsi="Courier New" w:cs="Courier New"/>
          <w:lang w:val="uk-UA"/>
        </w:rPr>
        <w:t xml:space="preserve"> (</w:t>
      </w:r>
      <w:r w:rsidRPr="000B3B24">
        <w:rPr>
          <w:rStyle w:val="c2c2c23fe2e2e23feeeeee3fe4e4e43fefefef3feeeeee3febebeb3ffcfcfc3fe7e7e73feeeeee3fe2e2e23fe0e0e03ff2f2f23fe5e5e53febebeb3fffffff3f"/>
          <w:rFonts w:ascii="Courier New" w:hAnsi="Courier New" w:cs="Courier New"/>
          <w:lang w:val="uk-UA"/>
        </w:rPr>
        <w:t>"наша валюта: %s\n-\n"</w:t>
      </w:r>
      <w:r w:rsidRPr="000B3B24">
        <w:rPr>
          <w:rStyle w:val="c8c8c83ff1f1f13ff5f5f53feeeeee3fe4e4e43fededed3ffbfbfb3fe9e9e93ff2f2f23fe5e5e53feaeaea3ff1f1f13ff2f2f23f"/>
          <w:rFonts w:ascii="Courier New" w:hAnsi="Courier New" w:cs="Courier New"/>
          <w:lang w:val="uk-UA"/>
        </w:rPr>
        <w:t>,</w:t>
      </w:r>
      <w:proofErr w:type="spellStart"/>
      <w:r w:rsidRPr="000B3B24">
        <w:rPr>
          <w:rStyle w:val="c8c8c83ff1f1f13ff5f5f53feeeeee3fe4e4e43fededed3ffbfbfb3fe9e9e93ff2f2f23fe5e5e53feaeaea3ff1f1f13ff2f2f23f"/>
          <w:rFonts w:ascii="Courier New" w:hAnsi="Courier New" w:cs="Courier New"/>
          <w:lang w:val="uk-UA"/>
        </w:rPr>
        <w:t>lc</w:t>
      </w:r>
      <w:proofErr w:type="spellEnd"/>
      <w:r w:rsidRPr="000B3B24">
        <w:rPr>
          <w:rStyle w:val="c8c8c83ff1f1f13ff5f5f53feeeeee3fe4e4e43fededed3ffbfbfb3fe9e9e93ff2f2f23fe5e5e53feaeaea3ff1f1f13ff2f2f23f"/>
          <w:rFonts w:ascii="Courier New" w:hAnsi="Courier New" w:cs="Courier New"/>
          <w:lang w:val="uk-UA"/>
        </w:rPr>
        <w:t>-&gt;</w:t>
      </w:r>
      <w:proofErr w:type="spellStart"/>
      <w:r w:rsidRPr="000B3B24">
        <w:rPr>
          <w:rStyle w:val="c8c8c83ff1f1f13ff5f5f53feeeeee3fe4e4e43fededed3ffbfbfb3fe9e9e93ff2f2f23fe5e5e53feaeaea3ff1f1f13ff2f2f23f"/>
          <w:rFonts w:ascii="Courier New" w:hAnsi="Courier New" w:cs="Courier New"/>
          <w:lang w:val="uk-UA"/>
        </w:rPr>
        <w:t>currency_symbol</w:t>
      </w:r>
      <w:proofErr w:type="spellEnd"/>
      <w:r w:rsidRPr="000B3B24">
        <w:rPr>
          <w:rStyle w:val="c8c8c83ff1f1f13ff5f5f53feeeeee3fe4e4e43fededed3ffbfbfb3fe9e9e93ff2f2f23fe5e5e53feaeaea3ff1f1f13ff2f2f23f"/>
          <w:rFonts w:ascii="Courier New" w:hAnsi="Courier New" w:cs="Courier New"/>
          <w:lang w:val="uk-UA"/>
        </w:rPr>
        <w:t>);</w:t>
      </w:r>
    </w:p>
    <w:p w14:paraId="535CDE95" w14:textId="77777777" w:rsidR="000B3B24" w:rsidRPr="000B3B24" w:rsidRDefault="000B3B24" w:rsidP="00BA261B">
      <w:pPr>
        <w:pStyle w:val="d2d2d23fe5e5e53feaeaea3ff1f1f13ff2f2f23fe2e2e23fe7e7e73fe0e0e03fe4e4e43fe0e0e03fededed3fededed3feeeeee3fececec3ff4f4f43feeeeee3ff0f0f03fececec3fe0e0e03ff2f2f23fe5e5e53f"/>
        <w:ind w:firstLine="426"/>
        <w:jc w:val="both"/>
        <w:rPr>
          <w:rFonts w:ascii="Courier New" w:hAnsi="Courier New" w:cs="Courier New"/>
        </w:rPr>
      </w:pPr>
      <w:r w:rsidRPr="000B3B24">
        <w:rPr>
          <w:rStyle w:val="c8c8c83ff1f1f13ff5f5f53feeeeee3fe4e4e43fededed3ffbfbfb3fe9e9e93ff2f2f23fe5e5e53feaeaea3ff1f1f13ff2f2f23f"/>
          <w:rFonts w:ascii="Courier New" w:hAnsi="Courier New" w:cs="Courier New"/>
          <w:lang w:eastAsia="uk-UA"/>
        </w:rPr>
        <w:t xml:space="preserve">  </w:t>
      </w:r>
      <w:proofErr w:type="spellStart"/>
      <w:r w:rsidRPr="00E6043C">
        <w:rPr>
          <w:rStyle w:val="3f3f3f3f3f3f3f3f3f3f3f3f3f3f3f3f3f3f3f3f3f3f3f3f3f3f3f3f3f3f3f3f3f3f3f3f3f3f3f3f"/>
          <w:rFonts w:ascii="Courier New" w:hAnsi="Courier New" w:cs="Courier New"/>
          <w:i w:val="0"/>
          <w:iCs w:val="0"/>
          <w:color w:val="4F81BD"/>
          <w:lang w:val="uk-UA"/>
        </w:rPr>
        <w:t>return</w:t>
      </w:r>
      <w:proofErr w:type="spellEnd"/>
      <w:r w:rsidRPr="000B3B24">
        <w:rPr>
          <w:rStyle w:val="c8c8c83ff1f1f13ff5f5f53feeeeee3fe4e4e43fededed3ffbfbfb3fe9e9e93ff2f2f23fe5e5e53feaeaea3ff1f1f13ff2f2f23f"/>
          <w:rFonts w:ascii="Courier New" w:hAnsi="Courier New" w:cs="Courier New"/>
          <w:lang w:val="uk-UA"/>
        </w:rPr>
        <w:t xml:space="preserve"> 0;</w:t>
      </w:r>
    </w:p>
    <w:p w14:paraId="2CD3DE9C" w14:textId="77777777" w:rsidR="000B3B24" w:rsidRPr="000B3B24" w:rsidRDefault="000B3B24" w:rsidP="00BA261B">
      <w:pPr>
        <w:pStyle w:val="c7c7c73fe0e0e03fe3e3e33feeeeee3febebeb3feeeeee3fe2e2e23feeeeee3feaeaea3f3"/>
        <w:spacing w:before="0" w:after="0"/>
        <w:ind w:firstLine="426"/>
        <w:jc w:val="both"/>
        <w:rPr>
          <w:rFonts w:ascii="Courier New" w:hAnsi="Courier New" w:cs="Courier New"/>
          <w:b w:val="0"/>
          <w:bCs w:val="0"/>
          <w:szCs w:val="24"/>
          <w:lang w:val="uk-UA"/>
        </w:rPr>
      </w:pPr>
      <w:r w:rsidRPr="000B3B24">
        <w:rPr>
          <w:rStyle w:val="c8c8c83ff1f1f13ff5f5f53feeeeee3fe4e4e43fededed3ffbfbfb3fe9e9e93ff2f2f23fe5e5e53feaeaea3ff1f1f13ff2f2f23f"/>
          <w:rFonts w:ascii="Courier New" w:hAnsi="Courier New" w:cs="Courier New"/>
          <w:lang w:val="uk-UA"/>
        </w:rPr>
        <w:t>}</w:t>
      </w:r>
    </w:p>
    <w:p w14:paraId="570FD066" w14:textId="77777777" w:rsidR="005B3E44" w:rsidRPr="00E6043C" w:rsidRDefault="005B3E44" w:rsidP="00BA261B">
      <w:pPr>
        <w:pStyle w:val="d2d2d23fe5e5e53feaeaea3ff1f1f13ff2f2f23fe2e2e23fe7e7e73fe0e0e03fe4e4e43fe0e0e03fededed3fededed3feeeeee3fececec3ff4f4f43feeeeee3ff0f0f03fececec3fe0e0e03ff2f2f23fe5e5e53f"/>
        <w:ind w:firstLine="426"/>
        <w:jc w:val="both"/>
        <w:rPr>
          <w:rFonts w:cs="Times New Roman"/>
          <w:lang w:val="uk-UA"/>
        </w:rPr>
      </w:pPr>
      <w:r w:rsidRPr="00E6043C">
        <w:rPr>
          <w:rFonts w:ascii="Times New Roman" w:cs="Times New Roman"/>
          <w:sz w:val="28"/>
          <w:lang w:val="uk-UA"/>
        </w:rPr>
        <w:t>За</w:t>
      </w:r>
      <w:r w:rsidRPr="00E6043C">
        <w:rPr>
          <w:rFonts w:ascii="Times New Roman" w:cs="Times New Roman"/>
          <w:sz w:val="28"/>
          <w:lang w:val="uk-UA"/>
        </w:rPr>
        <w:t xml:space="preserve"> </w:t>
      </w:r>
      <w:r w:rsidRPr="00E6043C">
        <w:rPr>
          <w:rFonts w:ascii="Times New Roman" w:cs="Times New Roman"/>
          <w:sz w:val="28"/>
          <w:lang w:val="uk-UA"/>
        </w:rPr>
        <w:t>допомогою</w:t>
      </w:r>
      <w:r w:rsidRPr="00E6043C">
        <w:rPr>
          <w:rFonts w:ascii="Times New Roman" w:cs="Times New Roman"/>
          <w:sz w:val="28"/>
          <w:lang w:val="uk-UA"/>
        </w:rPr>
        <w:t xml:space="preserve"> </w:t>
      </w:r>
      <w:r w:rsidRPr="00E6043C">
        <w:rPr>
          <w:rFonts w:ascii="Times New Roman" w:cs="Times New Roman"/>
          <w:sz w:val="28"/>
          <w:lang w:val="uk-UA"/>
        </w:rPr>
        <w:t>структури</w:t>
      </w:r>
      <w:r w:rsidRPr="00E6043C">
        <w:rPr>
          <w:rFonts w:ascii="Times New Roman" w:cs="Times New Roman"/>
          <w:sz w:val="28"/>
          <w:lang w:val="uk-UA"/>
        </w:rPr>
        <w:t xml:space="preserve"> </w:t>
      </w:r>
      <w:proofErr w:type="spellStart"/>
      <w:r w:rsidRPr="00E6043C">
        <w:rPr>
          <w:rFonts w:ascii="Times New Roman" w:cs="Times New Roman"/>
          <w:sz w:val="28"/>
          <w:lang w:val="uk-UA"/>
        </w:rPr>
        <w:t>lconv</w:t>
      </w:r>
      <w:proofErr w:type="spellEnd"/>
      <w:r w:rsidRPr="00E6043C">
        <w:rPr>
          <w:rFonts w:ascii="Times New Roman" w:cs="Times New Roman"/>
          <w:sz w:val="28"/>
          <w:lang w:val="uk-UA"/>
        </w:rPr>
        <w:t xml:space="preserve"> </w:t>
      </w:r>
      <w:r w:rsidRPr="00E6043C">
        <w:rPr>
          <w:rFonts w:ascii="Times New Roman" w:cs="Times New Roman"/>
          <w:sz w:val="28"/>
          <w:lang w:val="uk-UA"/>
        </w:rPr>
        <w:t>можна</w:t>
      </w:r>
      <w:r w:rsidRPr="00E6043C">
        <w:rPr>
          <w:rFonts w:ascii="Times New Roman" w:cs="Times New Roman"/>
          <w:sz w:val="28"/>
          <w:lang w:val="uk-UA"/>
        </w:rPr>
        <w:t xml:space="preserve"> </w:t>
      </w:r>
      <w:r w:rsidRPr="00E6043C">
        <w:rPr>
          <w:rFonts w:ascii="Times New Roman" w:cs="Times New Roman"/>
          <w:sz w:val="28"/>
          <w:lang w:val="uk-UA"/>
        </w:rPr>
        <w:t>також</w:t>
      </w:r>
      <w:r w:rsidRPr="00E6043C">
        <w:rPr>
          <w:rFonts w:ascii="Times New Roman" w:cs="Times New Roman"/>
          <w:sz w:val="28"/>
          <w:lang w:val="uk-UA"/>
        </w:rPr>
        <w:t xml:space="preserve"> </w:t>
      </w:r>
      <w:r w:rsidRPr="00E6043C">
        <w:rPr>
          <w:rFonts w:ascii="Times New Roman" w:cs="Times New Roman"/>
          <w:sz w:val="28"/>
          <w:lang w:val="uk-UA"/>
        </w:rPr>
        <w:t>змінювати</w:t>
      </w:r>
      <w:r w:rsidRPr="00E6043C">
        <w:rPr>
          <w:rFonts w:ascii="Times New Roman" w:cs="Times New Roman"/>
          <w:sz w:val="28"/>
          <w:lang w:val="uk-UA"/>
        </w:rPr>
        <w:t xml:space="preserve"> </w:t>
      </w:r>
      <w:r w:rsidRPr="00E6043C">
        <w:rPr>
          <w:rFonts w:ascii="Times New Roman" w:cs="Times New Roman"/>
          <w:sz w:val="28"/>
          <w:lang w:val="uk-UA"/>
        </w:rPr>
        <w:t>можливість</w:t>
      </w:r>
      <w:r w:rsidRPr="00E6043C">
        <w:rPr>
          <w:rFonts w:ascii="Times New Roman" w:cs="Times New Roman"/>
          <w:sz w:val="28"/>
          <w:lang w:val="uk-UA"/>
        </w:rPr>
        <w:t xml:space="preserve"> </w:t>
      </w:r>
      <w:r w:rsidRPr="00E6043C">
        <w:rPr>
          <w:rFonts w:ascii="Times New Roman" w:cs="Times New Roman"/>
          <w:sz w:val="28"/>
          <w:lang w:val="uk-UA"/>
        </w:rPr>
        <w:t>вводу</w:t>
      </w:r>
      <w:r w:rsidRPr="00E6043C">
        <w:rPr>
          <w:rFonts w:ascii="Times New Roman" w:cs="Times New Roman"/>
          <w:sz w:val="28"/>
          <w:lang w:val="uk-UA"/>
        </w:rPr>
        <w:t xml:space="preserve"> </w:t>
      </w:r>
      <w:r w:rsidRPr="00E6043C">
        <w:rPr>
          <w:rFonts w:ascii="Times New Roman" w:cs="Times New Roman"/>
          <w:sz w:val="28"/>
          <w:lang w:val="uk-UA"/>
        </w:rPr>
        <w:t>виводу</w:t>
      </w:r>
      <w:r w:rsidRPr="00E6043C">
        <w:rPr>
          <w:rFonts w:ascii="Times New Roman" w:cs="Times New Roman"/>
          <w:sz w:val="28"/>
          <w:lang w:val="uk-UA"/>
        </w:rPr>
        <w:t xml:space="preserve"> </w:t>
      </w:r>
      <w:r w:rsidRPr="00E6043C">
        <w:rPr>
          <w:rFonts w:ascii="Times New Roman" w:cs="Times New Roman"/>
          <w:sz w:val="28"/>
          <w:lang w:val="uk-UA"/>
        </w:rPr>
        <w:t>дійсних</w:t>
      </w:r>
      <w:r w:rsidRPr="00E6043C">
        <w:rPr>
          <w:rFonts w:ascii="Times New Roman" w:cs="Times New Roman"/>
          <w:sz w:val="28"/>
          <w:lang w:val="uk-UA"/>
        </w:rPr>
        <w:t xml:space="preserve"> </w:t>
      </w:r>
      <w:r w:rsidRPr="00E6043C">
        <w:rPr>
          <w:rFonts w:ascii="Times New Roman" w:cs="Times New Roman"/>
          <w:sz w:val="28"/>
          <w:lang w:val="uk-UA"/>
        </w:rPr>
        <w:t>чисел</w:t>
      </w:r>
      <w:r w:rsidRPr="00E6043C">
        <w:rPr>
          <w:rFonts w:ascii="Times New Roman" w:cs="Times New Roman"/>
          <w:sz w:val="28"/>
          <w:lang w:val="uk-UA"/>
        </w:rPr>
        <w:t xml:space="preserve"> </w:t>
      </w:r>
      <w:r w:rsidRPr="00E6043C">
        <w:rPr>
          <w:rFonts w:ascii="Times New Roman" w:cs="Times New Roman"/>
          <w:sz w:val="28"/>
          <w:lang w:val="uk-UA"/>
        </w:rPr>
        <w:t>у</w:t>
      </w:r>
      <w:r w:rsidRPr="00E6043C">
        <w:rPr>
          <w:rFonts w:ascii="Times New Roman" w:cs="Times New Roman"/>
          <w:sz w:val="28"/>
          <w:lang w:val="uk-UA"/>
        </w:rPr>
        <w:t xml:space="preserve"> </w:t>
      </w:r>
      <w:r w:rsidRPr="00E6043C">
        <w:rPr>
          <w:rFonts w:ascii="Times New Roman" w:cs="Times New Roman"/>
          <w:sz w:val="28"/>
          <w:lang w:val="uk-UA"/>
        </w:rPr>
        <w:t>форматі</w:t>
      </w:r>
      <w:r w:rsidRPr="00E6043C">
        <w:rPr>
          <w:rFonts w:ascii="Times New Roman" w:cs="Times New Roman"/>
          <w:sz w:val="28"/>
          <w:lang w:val="uk-UA"/>
        </w:rPr>
        <w:t xml:space="preserve"> </w:t>
      </w:r>
      <w:r w:rsidRPr="00E6043C">
        <w:rPr>
          <w:rFonts w:ascii="Times New Roman" w:cs="Times New Roman"/>
          <w:sz w:val="28"/>
          <w:lang w:val="uk-UA"/>
        </w:rPr>
        <w:t>крапки</w:t>
      </w:r>
      <w:r w:rsidRPr="00E6043C">
        <w:rPr>
          <w:rFonts w:ascii="Times New Roman" w:cs="Times New Roman"/>
          <w:sz w:val="28"/>
          <w:lang w:val="uk-UA"/>
        </w:rPr>
        <w:t xml:space="preserve"> </w:t>
      </w:r>
      <w:r w:rsidRPr="00E6043C">
        <w:rPr>
          <w:rFonts w:ascii="Times New Roman" w:cs="Times New Roman"/>
          <w:sz w:val="28"/>
          <w:lang w:val="uk-UA"/>
        </w:rPr>
        <w:t>чи</w:t>
      </w:r>
      <w:r w:rsidRPr="00E6043C">
        <w:rPr>
          <w:rFonts w:ascii="Times New Roman" w:cs="Times New Roman"/>
          <w:sz w:val="28"/>
          <w:lang w:val="uk-UA"/>
        </w:rPr>
        <w:t xml:space="preserve"> </w:t>
      </w:r>
      <w:r w:rsidRPr="00E6043C">
        <w:rPr>
          <w:rFonts w:ascii="Times New Roman" w:cs="Times New Roman"/>
          <w:sz w:val="28"/>
          <w:lang w:val="uk-UA"/>
        </w:rPr>
        <w:t>коми</w:t>
      </w:r>
      <w:r w:rsidRPr="00E6043C">
        <w:rPr>
          <w:rFonts w:ascii="Times New Roman" w:cs="Times New Roman"/>
          <w:sz w:val="28"/>
          <w:lang w:val="uk-UA"/>
        </w:rPr>
        <w:t xml:space="preserve">, </w:t>
      </w:r>
      <w:r w:rsidRPr="00E6043C">
        <w:rPr>
          <w:rFonts w:ascii="Times New Roman" w:cs="Times New Roman"/>
          <w:sz w:val="28"/>
          <w:lang w:val="uk-UA"/>
        </w:rPr>
        <w:t>параметри</w:t>
      </w:r>
      <w:r w:rsidRPr="00E6043C">
        <w:rPr>
          <w:rFonts w:ascii="Times New Roman" w:cs="Times New Roman"/>
          <w:sz w:val="28"/>
          <w:lang w:val="uk-UA"/>
        </w:rPr>
        <w:t xml:space="preserve"> </w:t>
      </w:r>
      <w:r w:rsidRPr="00E6043C">
        <w:rPr>
          <w:rFonts w:ascii="Times New Roman" w:cs="Times New Roman"/>
          <w:sz w:val="28"/>
          <w:lang w:val="uk-UA"/>
        </w:rPr>
        <w:t>виводу</w:t>
      </w:r>
      <w:r w:rsidRPr="00E6043C">
        <w:rPr>
          <w:rFonts w:ascii="Times New Roman" w:cs="Times New Roman"/>
          <w:sz w:val="28"/>
          <w:lang w:val="uk-UA"/>
        </w:rPr>
        <w:t xml:space="preserve"> </w:t>
      </w:r>
      <w:r w:rsidRPr="00E6043C">
        <w:rPr>
          <w:rFonts w:ascii="Times New Roman" w:cs="Times New Roman"/>
          <w:sz w:val="28"/>
          <w:lang w:val="uk-UA"/>
        </w:rPr>
        <w:t>часу</w:t>
      </w:r>
      <w:r w:rsidRPr="00E6043C">
        <w:rPr>
          <w:rFonts w:ascii="Times New Roman" w:cs="Times New Roman"/>
          <w:sz w:val="28"/>
          <w:lang w:val="uk-UA"/>
        </w:rPr>
        <w:t xml:space="preserve"> </w:t>
      </w:r>
      <w:r w:rsidRPr="00E6043C">
        <w:rPr>
          <w:rFonts w:ascii="Times New Roman" w:cs="Times New Roman"/>
          <w:sz w:val="28"/>
          <w:lang w:val="uk-UA"/>
        </w:rPr>
        <w:t>і</w:t>
      </w:r>
      <w:r w:rsidRPr="00E6043C">
        <w:rPr>
          <w:rFonts w:ascii="Times New Roman" w:cs="Times New Roman"/>
          <w:sz w:val="28"/>
          <w:lang w:val="uk-UA"/>
        </w:rPr>
        <w:t xml:space="preserve"> </w:t>
      </w:r>
      <w:proofErr w:type="spellStart"/>
      <w:r w:rsidRPr="00E6043C">
        <w:rPr>
          <w:rFonts w:ascii="Times New Roman" w:cs="Times New Roman"/>
          <w:sz w:val="28"/>
          <w:lang w:val="uk-UA"/>
        </w:rPr>
        <w:t>т</w:t>
      </w:r>
      <w:r w:rsidRPr="00E6043C">
        <w:rPr>
          <w:rFonts w:ascii="Times New Roman" w:cs="Times New Roman"/>
          <w:sz w:val="28"/>
          <w:lang w:val="uk-UA"/>
        </w:rPr>
        <w:t>.</w:t>
      </w:r>
      <w:r w:rsidRPr="00E6043C">
        <w:rPr>
          <w:rFonts w:ascii="Times New Roman" w:cs="Times New Roman"/>
          <w:sz w:val="28"/>
          <w:lang w:val="uk-UA"/>
        </w:rPr>
        <w:t>п</w:t>
      </w:r>
      <w:proofErr w:type="spellEnd"/>
      <w:r w:rsidRPr="00E6043C">
        <w:rPr>
          <w:rFonts w:ascii="Times New Roman" w:cs="Times New Roman"/>
          <w:sz w:val="28"/>
          <w:lang w:val="uk-UA"/>
        </w:rPr>
        <w:t xml:space="preserve">., </w:t>
      </w:r>
      <w:r w:rsidRPr="00E6043C">
        <w:rPr>
          <w:rFonts w:ascii="Times New Roman" w:cs="Times New Roman"/>
          <w:sz w:val="28"/>
          <w:lang w:val="uk-UA"/>
        </w:rPr>
        <w:t>а</w:t>
      </w:r>
      <w:r w:rsidRPr="00E6043C">
        <w:rPr>
          <w:rFonts w:ascii="Times New Roman" w:cs="Times New Roman"/>
          <w:sz w:val="28"/>
          <w:lang w:val="uk-UA"/>
        </w:rPr>
        <w:t xml:space="preserve"> </w:t>
      </w:r>
      <w:r w:rsidRPr="00E6043C">
        <w:rPr>
          <w:rFonts w:ascii="Times New Roman" w:cs="Times New Roman"/>
          <w:sz w:val="28"/>
          <w:lang w:val="uk-UA"/>
        </w:rPr>
        <w:t>функції</w:t>
      </w:r>
      <w:r w:rsidRPr="00E6043C">
        <w:rPr>
          <w:rFonts w:ascii="Times New Roman" w:cs="Times New Roman"/>
          <w:sz w:val="28"/>
          <w:lang w:val="uk-UA"/>
        </w:rPr>
        <w:t xml:space="preserve"> </w:t>
      </w:r>
      <w:hyperlink r:id="rId112" w:history="1">
        <w:proofErr w:type="spellStart"/>
        <w:r w:rsidRPr="00E6043C">
          <w:rPr>
            <w:rStyle w:val="cfcfcf3ff0f0f03fe8e8e83fececec3fe5e5e53ff0f0f03f"/>
            <w:rFonts w:ascii="Times New Roman" w:cs="Times New Roman"/>
            <w:sz w:val="28"/>
            <w:lang w:val="uk-UA"/>
          </w:rPr>
          <w:t>localeconv</w:t>
        </w:r>
        <w:proofErr w:type="spellEnd"/>
      </w:hyperlink>
      <w:r w:rsidRPr="00E6043C">
        <w:rPr>
          <w:rFonts w:ascii="Times New Roman" w:cs="Times New Roman"/>
          <w:sz w:val="28"/>
          <w:lang w:val="uk-UA"/>
        </w:rPr>
        <w:t xml:space="preserve"> </w:t>
      </w:r>
      <w:r w:rsidRPr="00E6043C">
        <w:rPr>
          <w:rFonts w:ascii="Times New Roman" w:cs="Times New Roman"/>
          <w:sz w:val="28"/>
          <w:lang w:val="uk-UA"/>
        </w:rPr>
        <w:t>повертає</w:t>
      </w:r>
      <w:r w:rsidRPr="00E6043C">
        <w:rPr>
          <w:rFonts w:ascii="Times New Roman" w:cs="Times New Roman"/>
          <w:sz w:val="28"/>
          <w:lang w:val="uk-UA"/>
        </w:rPr>
        <w:t xml:space="preserve"> </w:t>
      </w:r>
      <w:r w:rsidRPr="00E6043C">
        <w:rPr>
          <w:rFonts w:ascii="Times New Roman" w:cs="Times New Roman"/>
          <w:sz w:val="28"/>
          <w:lang w:val="uk-UA"/>
        </w:rPr>
        <w:t>в</w:t>
      </w:r>
      <w:r w:rsidRPr="00E6043C">
        <w:rPr>
          <w:rFonts w:ascii="Times New Roman" w:cs="Times New Roman"/>
          <w:sz w:val="28"/>
          <w:lang w:val="uk-UA"/>
        </w:rPr>
        <w:t xml:space="preserve"> </w:t>
      </w:r>
      <w:r w:rsidRPr="00E6043C">
        <w:rPr>
          <w:rFonts w:ascii="Times New Roman" w:cs="Times New Roman"/>
          <w:sz w:val="28"/>
          <w:lang w:val="uk-UA"/>
        </w:rPr>
        <w:t>програму</w:t>
      </w:r>
      <w:r w:rsidRPr="00E6043C">
        <w:rPr>
          <w:rFonts w:ascii="Times New Roman" w:cs="Times New Roman"/>
          <w:sz w:val="28"/>
          <w:lang w:val="uk-UA"/>
        </w:rPr>
        <w:t xml:space="preserve"> </w:t>
      </w:r>
      <w:r w:rsidRPr="00E6043C">
        <w:rPr>
          <w:rFonts w:ascii="Times New Roman" w:cs="Times New Roman"/>
          <w:sz w:val="28"/>
          <w:lang w:val="uk-UA"/>
        </w:rPr>
        <w:t>відповідну</w:t>
      </w:r>
      <w:r w:rsidRPr="00E6043C">
        <w:rPr>
          <w:rFonts w:ascii="Times New Roman" w:cs="Times New Roman"/>
          <w:sz w:val="28"/>
          <w:lang w:val="uk-UA"/>
        </w:rPr>
        <w:t xml:space="preserve"> </w:t>
      </w:r>
      <w:r w:rsidRPr="00E6043C">
        <w:rPr>
          <w:rFonts w:ascii="Times New Roman" w:cs="Times New Roman"/>
          <w:sz w:val="28"/>
          <w:lang w:val="uk-UA"/>
        </w:rPr>
        <w:t>структуру</w:t>
      </w:r>
      <w:r w:rsidRPr="00E6043C">
        <w:rPr>
          <w:rFonts w:ascii="Times New Roman" w:cs="Times New Roman"/>
          <w:sz w:val="28"/>
          <w:lang w:val="uk-UA"/>
        </w:rPr>
        <w:t xml:space="preserve"> </w:t>
      </w:r>
      <w:r w:rsidRPr="00E6043C">
        <w:rPr>
          <w:rFonts w:ascii="Times New Roman" w:cs="Times New Roman"/>
          <w:sz w:val="28"/>
          <w:lang w:val="uk-UA"/>
        </w:rPr>
        <w:t>для</w:t>
      </w:r>
      <w:r w:rsidRPr="00E6043C">
        <w:rPr>
          <w:rFonts w:ascii="Times New Roman" w:cs="Times New Roman"/>
          <w:sz w:val="28"/>
          <w:lang w:val="uk-UA"/>
        </w:rPr>
        <w:t xml:space="preserve"> </w:t>
      </w:r>
      <w:r w:rsidRPr="00E6043C">
        <w:rPr>
          <w:rFonts w:ascii="Times New Roman" w:cs="Times New Roman"/>
          <w:sz w:val="28"/>
          <w:lang w:val="uk-UA"/>
        </w:rPr>
        <w:t>роботи</w:t>
      </w:r>
      <w:r w:rsidRPr="00E6043C">
        <w:rPr>
          <w:rFonts w:ascii="Times New Roman" w:cs="Times New Roman"/>
          <w:sz w:val="28"/>
          <w:lang w:val="uk-UA"/>
        </w:rPr>
        <w:t xml:space="preserve"> </w:t>
      </w:r>
      <w:r w:rsidRPr="00E6043C">
        <w:rPr>
          <w:rFonts w:ascii="Times New Roman" w:cs="Times New Roman"/>
          <w:sz w:val="28"/>
          <w:lang w:val="uk-UA"/>
        </w:rPr>
        <w:t>з</w:t>
      </w:r>
      <w:r w:rsidRPr="00E6043C">
        <w:rPr>
          <w:rFonts w:ascii="Times New Roman" w:cs="Times New Roman"/>
          <w:sz w:val="28"/>
          <w:lang w:val="uk-UA"/>
        </w:rPr>
        <w:t xml:space="preserve"> </w:t>
      </w:r>
      <w:r w:rsidRPr="00E6043C">
        <w:rPr>
          <w:rFonts w:ascii="Times New Roman" w:cs="Times New Roman"/>
          <w:sz w:val="28"/>
          <w:lang w:val="uk-UA"/>
        </w:rPr>
        <w:t>нею</w:t>
      </w:r>
      <w:r w:rsidRPr="00E6043C">
        <w:rPr>
          <w:rFonts w:ascii="Times New Roman" w:cs="Times New Roman"/>
          <w:sz w:val="28"/>
          <w:lang w:val="uk-UA"/>
        </w:rPr>
        <w:t>.</w:t>
      </w:r>
    </w:p>
    <w:p w14:paraId="14BACF12" w14:textId="77777777" w:rsidR="005B3E44" w:rsidRPr="00E6043C" w:rsidRDefault="005B3E44" w:rsidP="00BA261B">
      <w:pPr>
        <w:pStyle w:val="d2d2d23fe5e5e53feaeaea3ff1f1f13ff2f2f23fe2e2e23fe7e7e73fe0e0e03fe4e4e43fe0e0e03fededed3fededed3feeeeee3fececec3ff4f4f43feeeeee3ff0f0f03fececec3fe0e0e03ff2f2f23fe5e5e53f"/>
        <w:ind w:firstLine="426"/>
        <w:jc w:val="both"/>
        <w:rPr>
          <w:rFonts w:ascii="Times New Roman" w:cs="Times New Roman"/>
          <w:lang w:val="uk-UA"/>
        </w:rPr>
      </w:pPr>
    </w:p>
    <w:p w14:paraId="5DA69C3C" w14:textId="77777777" w:rsidR="005B3E44" w:rsidRPr="00636AC6" w:rsidRDefault="005B3E44" w:rsidP="00BA261B">
      <w:pPr>
        <w:pStyle w:val="3"/>
        <w:spacing w:before="0" w:after="0"/>
        <w:rPr>
          <w:lang w:val="ru-RU"/>
        </w:rPr>
      </w:pPr>
      <w:r>
        <w:rPr>
          <w:lang w:val="uk-UA"/>
        </w:rPr>
        <w:t>Зупинка терміналу</w:t>
      </w:r>
    </w:p>
    <w:p w14:paraId="5BC49A90" w14:textId="77777777" w:rsidR="005B3E44" w:rsidRPr="00E6043C" w:rsidRDefault="005B3E44" w:rsidP="00BA261B">
      <w:pPr>
        <w:pStyle w:val="d2d23fe5e53feaea3ff1f13ff2f23fe2e23fe7e73fe0e03fe4e43fe0e03feded3feded3feeee3fecec3ff4f43feeee3ff0f03fecec3fe0e03ff2f23fe5e53f"/>
        <w:jc w:val="both"/>
        <w:rPr>
          <w:rFonts w:cs="Times New Roman"/>
          <w:lang w:val="ru-RU"/>
        </w:rPr>
      </w:pPr>
      <w:r w:rsidRPr="00E6043C">
        <w:rPr>
          <w:rFonts w:ascii="Times New Roman" w:cs="Times New Roman"/>
          <w:sz w:val="28"/>
          <w:lang w:val="uk-UA"/>
        </w:rPr>
        <w:t>Ще</w:t>
      </w:r>
      <w:r w:rsidRPr="00E6043C">
        <w:rPr>
          <w:rFonts w:ascii="Times New Roman" w:cs="Times New Roman"/>
          <w:sz w:val="28"/>
          <w:lang w:val="uk-UA"/>
        </w:rPr>
        <w:t xml:space="preserve"> </w:t>
      </w:r>
      <w:r w:rsidRPr="00E6043C">
        <w:rPr>
          <w:rFonts w:ascii="Times New Roman" w:cs="Times New Roman"/>
          <w:sz w:val="28"/>
          <w:lang w:val="uk-UA"/>
        </w:rPr>
        <w:t>одна</w:t>
      </w:r>
      <w:r w:rsidRPr="00E6043C">
        <w:rPr>
          <w:rFonts w:ascii="Times New Roman" w:cs="Times New Roman"/>
          <w:sz w:val="28"/>
          <w:lang w:val="uk-UA"/>
        </w:rPr>
        <w:t xml:space="preserve"> </w:t>
      </w:r>
      <w:r w:rsidRPr="00E6043C">
        <w:rPr>
          <w:rFonts w:ascii="Times New Roman" w:cs="Times New Roman"/>
          <w:sz w:val="28"/>
          <w:lang w:val="uk-UA"/>
        </w:rPr>
        <w:t>проблема</w:t>
      </w:r>
      <w:r w:rsidRPr="00E6043C">
        <w:rPr>
          <w:rFonts w:ascii="Times New Roman" w:cs="Times New Roman"/>
          <w:sz w:val="28"/>
          <w:lang w:val="uk-UA"/>
        </w:rPr>
        <w:t xml:space="preserve">, </w:t>
      </w:r>
      <w:r w:rsidRPr="00E6043C">
        <w:rPr>
          <w:rFonts w:ascii="Times New Roman" w:cs="Times New Roman"/>
          <w:sz w:val="28"/>
          <w:lang w:val="uk-UA"/>
        </w:rPr>
        <w:t>яка</w:t>
      </w:r>
      <w:r w:rsidRPr="00E6043C">
        <w:rPr>
          <w:rFonts w:ascii="Times New Roman" w:cs="Times New Roman"/>
          <w:sz w:val="28"/>
          <w:lang w:val="uk-UA"/>
        </w:rPr>
        <w:t xml:space="preserve"> </w:t>
      </w:r>
      <w:r w:rsidRPr="00E6043C">
        <w:rPr>
          <w:rFonts w:ascii="Times New Roman" w:cs="Times New Roman"/>
          <w:sz w:val="28"/>
          <w:lang w:val="uk-UA"/>
        </w:rPr>
        <w:t>може</w:t>
      </w:r>
      <w:r w:rsidRPr="00E6043C">
        <w:rPr>
          <w:rFonts w:ascii="Times New Roman" w:cs="Times New Roman"/>
          <w:sz w:val="28"/>
          <w:lang w:val="uk-UA"/>
        </w:rPr>
        <w:t xml:space="preserve"> </w:t>
      </w:r>
      <w:r w:rsidRPr="00E6043C">
        <w:rPr>
          <w:rFonts w:ascii="Times New Roman" w:cs="Times New Roman"/>
          <w:sz w:val="28"/>
          <w:lang w:val="uk-UA"/>
        </w:rPr>
        <w:t>виникнути</w:t>
      </w:r>
      <w:r w:rsidRPr="00E6043C">
        <w:rPr>
          <w:rFonts w:ascii="Times New Roman" w:cs="Times New Roman"/>
          <w:sz w:val="28"/>
          <w:lang w:val="uk-UA"/>
        </w:rPr>
        <w:t xml:space="preserve"> </w:t>
      </w:r>
      <w:r w:rsidRPr="00E6043C">
        <w:rPr>
          <w:rFonts w:ascii="Times New Roman" w:cs="Times New Roman"/>
          <w:sz w:val="28"/>
          <w:lang w:val="uk-UA"/>
        </w:rPr>
        <w:t>при</w:t>
      </w:r>
      <w:r w:rsidRPr="00E6043C">
        <w:rPr>
          <w:rFonts w:ascii="Times New Roman" w:cs="Times New Roman"/>
          <w:sz w:val="28"/>
          <w:lang w:val="uk-UA"/>
        </w:rPr>
        <w:t xml:space="preserve"> </w:t>
      </w:r>
      <w:r w:rsidRPr="00E6043C">
        <w:rPr>
          <w:rFonts w:ascii="Times New Roman" w:cs="Times New Roman"/>
          <w:sz w:val="28"/>
          <w:lang w:val="uk-UA"/>
        </w:rPr>
        <w:t>запуску</w:t>
      </w:r>
      <w:r w:rsidRPr="00E6043C">
        <w:rPr>
          <w:rFonts w:ascii="Times New Roman" w:cs="Times New Roman"/>
          <w:sz w:val="28"/>
          <w:lang w:val="uk-UA"/>
        </w:rPr>
        <w:t xml:space="preserve"> </w:t>
      </w:r>
      <w:r w:rsidRPr="00E6043C">
        <w:rPr>
          <w:rFonts w:ascii="Times New Roman" w:cs="Times New Roman"/>
          <w:sz w:val="28"/>
          <w:lang w:val="uk-UA"/>
        </w:rPr>
        <w:t>програмного</w:t>
      </w:r>
      <w:r w:rsidRPr="00E6043C">
        <w:rPr>
          <w:rFonts w:ascii="Times New Roman" w:cs="Times New Roman"/>
          <w:sz w:val="28"/>
          <w:lang w:val="uk-UA"/>
        </w:rPr>
        <w:t xml:space="preserve"> </w:t>
      </w:r>
      <w:r w:rsidRPr="00E6043C">
        <w:rPr>
          <w:rFonts w:ascii="Times New Roman" w:cs="Times New Roman"/>
          <w:sz w:val="28"/>
          <w:lang w:val="uk-UA"/>
        </w:rPr>
        <w:t>застосування</w:t>
      </w:r>
      <w:r w:rsidRPr="00E6043C">
        <w:rPr>
          <w:rFonts w:ascii="Times New Roman" w:cs="Times New Roman"/>
          <w:sz w:val="28"/>
          <w:lang w:val="uk-UA"/>
        </w:rPr>
        <w:t xml:space="preserve"> </w:t>
      </w:r>
      <w:r w:rsidRPr="00E6043C">
        <w:rPr>
          <w:rFonts w:ascii="Times New Roman" w:cs="Times New Roman"/>
          <w:sz w:val="28"/>
          <w:lang w:val="uk-UA"/>
        </w:rPr>
        <w:t>–</w:t>
      </w:r>
      <w:r w:rsidRPr="00E6043C">
        <w:rPr>
          <w:rFonts w:ascii="Times New Roman" w:cs="Times New Roman"/>
          <w:sz w:val="28"/>
          <w:lang w:val="uk-UA"/>
        </w:rPr>
        <w:t xml:space="preserve"> </w:t>
      </w:r>
      <w:r w:rsidRPr="00E6043C">
        <w:rPr>
          <w:rFonts w:ascii="Times New Roman" w:cs="Times New Roman"/>
          <w:sz w:val="28"/>
          <w:lang w:val="uk-UA"/>
        </w:rPr>
        <w:t>це</w:t>
      </w:r>
      <w:r w:rsidRPr="00E6043C">
        <w:rPr>
          <w:rFonts w:ascii="Times New Roman" w:cs="Times New Roman"/>
          <w:sz w:val="28"/>
          <w:lang w:val="uk-UA"/>
        </w:rPr>
        <w:t xml:space="preserve"> </w:t>
      </w:r>
      <w:r w:rsidRPr="00E6043C">
        <w:rPr>
          <w:rFonts w:ascii="Times New Roman" w:cs="Times New Roman"/>
          <w:sz w:val="28"/>
          <w:lang w:val="uk-UA"/>
        </w:rPr>
        <w:t>те</w:t>
      </w:r>
      <w:r w:rsidR="007B33A8" w:rsidRPr="00E6043C">
        <w:rPr>
          <w:rFonts w:ascii="Times New Roman" w:cs="Times New Roman"/>
          <w:sz w:val="28"/>
          <w:lang w:val="uk-UA"/>
        </w:rPr>
        <w:t>,</w:t>
      </w:r>
      <w:r w:rsidRPr="00E6043C">
        <w:rPr>
          <w:rFonts w:ascii="Times New Roman" w:cs="Times New Roman"/>
          <w:sz w:val="28"/>
          <w:lang w:val="uk-UA"/>
        </w:rPr>
        <w:t xml:space="preserve"> </w:t>
      </w:r>
      <w:r w:rsidRPr="00E6043C">
        <w:rPr>
          <w:rFonts w:ascii="Times New Roman" w:cs="Times New Roman"/>
          <w:sz w:val="28"/>
          <w:lang w:val="uk-UA"/>
        </w:rPr>
        <w:t>що</w:t>
      </w:r>
      <w:r w:rsidRPr="00E6043C">
        <w:rPr>
          <w:rFonts w:ascii="Times New Roman" w:cs="Times New Roman"/>
          <w:sz w:val="28"/>
          <w:lang w:val="uk-UA"/>
        </w:rPr>
        <w:t xml:space="preserve"> </w:t>
      </w:r>
      <w:r w:rsidRPr="00E6043C">
        <w:rPr>
          <w:rFonts w:ascii="Times New Roman" w:cs="Times New Roman"/>
          <w:sz w:val="28"/>
          <w:lang w:val="uk-UA"/>
        </w:rPr>
        <w:t>після</w:t>
      </w:r>
      <w:r w:rsidRPr="00E6043C">
        <w:rPr>
          <w:rFonts w:ascii="Times New Roman" w:cs="Times New Roman"/>
          <w:sz w:val="28"/>
          <w:lang w:val="uk-UA"/>
        </w:rPr>
        <w:t xml:space="preserve"> </w:t>
      </w:r>
      <w:r w:rsidRPr="00E6043C">
        <w:rPr>
          <w:rFonts w:ascii="Times New Roman" w:cs="Times New Roman"/>
          <w:sz w:val="28"/>
          <w:lang w:val="uk-UA"/>
        </w:rPr>
        <w:t>запуску</w:t>
      </w:r>
      <w:r w:rsidRPr="00E6043C">
        <w:rPr>
          <w:rFonts w:ascii="Times New Roman" w:cs="Times New Roman"/>
          <w:sz w:val="28"/>
          <w:lang w:val="uk-UA"/>
        </w:rPr>
        <w:t xml:space="preserve"> </w:t>
      </w:r>
      <w:r w:rsidRPr="00E6043C">
        <w:rPr>
          <w:rFonts w:ascii="Times New Roman" w:cs="Times New Roman"/>
          <w:sz w:val="28"/>
          <w:lang w:val="uk-UA"/>
        </w:rPr>
        <w:t>програми</w:t>
      </w:r>
      <w:r w:rsidRPr="00E6043C">
        <w:rPr>
          <w:rFonts w:ascii="Times New Roman" w:cs="Times New Roman"/>
          <w:sz w:val="28"/>
          <w:lang w:val="uk-UA"/>
        </w:rPr>
        <w:t xml:space="preserve"> </w:t>
      </w:r>
      <w:r w:rsidRPr="00E6043C">
        <w:rPr>
          <w:rFonts w:ascii="Times New Roman" w:cs="Times New Roman"/>
          <w:sz w:val="28"/>
          <w:lang w:val="uk-UA"/>
        </w:rPr>
        <w:t>вікно</w:t>
      </w:r>
      <w:r w:rsidRPr="00E6043C">
        <w:rPr>
          <w:rFonts w:ascii="Times New Roman" w:cs="Times New Roman"/>
          <w:sz w:val="28"/>
          <w:lang w:val="uk-UA"/>
        </w:rPr>
        <w:t xml:space="preserve"> </w:t>
      </w:r>
      <w:r w:rsidRPr="00E6043C">
        <w:rPr>
          <w:rFonts w:ascii="Times New Roman" w:cs="Times New Roman"/>
          <w:sz w:val="28"/>
          <w:lang w:val="uk-UA"/>
        </w:rPr>
        <w:t>терміналу</w:t>
      </w:r>
      <w:r w:rsidRPr="00E6043C">
        <w:rPr>
          <w:rFonts w:ascii="Times New Roman" w:cs="Times New Roman"/>
          <w:sz w:val="28"/>
          <w:lang w:val="uk-UA"/>
        </w:rPr>
        <w:t xml:space="preserve">, </w:t>
      </w:r>
      <w:r w:rsidRPr="00E6043C">
        <w:rPr>
          <w:rFonts w:ascii="Times New Roman" w:cs="Times New Roman"/>
          <w:sz w:val="28"/>
          <w:lang w:val="uk-UA"/>
        </w:rPr>
        <w:t>що</w:t>
      </w:r>
      <w:r w:rsidRPr="00E6043C">
        <w:rPr>
          <w:rFonts w:ascii="Times New Roman" w:cs="Times New Roman"/>
          <w:sz w:val="28"/>
          <w:lang w:val="uk-UA"/>
        </w:rPr>
        <w:t xml:space="preserve"> </w:t>
      </w:r>
      <w:r w:rsidRPr="00E6043C">
        <w:rPr>
          <w:rFonts w:ascii="Times New Roman" w:cs="Times New Roman"/>
          <w:sz w:val="28"/>
          <w:lang w:val="uk-UA"/>
        </w:rPr>
        <w:t>з’явиться</w:t>
      </w:r>
      <w:r w:rsidRPr="00E6043C">
        <w:rPr>
          <w:rFonts w:ascii="Times New Roman" w:cs="Times New Roman"/>
          <w:sz w:val="28"/>
          <w:lang w:val="uk-UA"/>
        </w:rPr>
        <w:t xml:space="preserve"> </w:t>
      </w:r>
      <w:r w:rsidRPr="00E6043C">
        <w:rPr>
          <w:rFonts w:ascii="Times New Roman" w:cs="Times New Roman"/>
          <w:sz w:val="28"/>
          <w:lang w:val="uk-UA"/>
        </w:rPr>
        <w:t>після</w:t>
      </w:r>
      <w:r w:rsidRPr="00E6043C">
        <w:rPr>
          <w:rFonts w:ascii="Times New Roman" w:cs="Times New Roman"/>
          <w:sz w:val="28"/>
          <w:lang w:val="uk-UA"/>
        </w:rPr>
        <w:t xml:space="preserve"> </w:t>
      </w:r>
      <w:r w:rsidRPr="00E6043C">
        <w:rPr>
          <w:rFonts w:ascii="Times New Roman" w:cs="Times New Roman"/>
          <w:sz w:val="28"/>
          <w:lang w:val="uk-UA"/>
        </w:rPr>
        <w:t>виконання</w:t>
      </w:r>
      <w:r w:rsidRPr="00E6043C">
        <w:rPr>
          <w:rFonts w:ascii="Times New Roman" w:cs="Times New Roman"/>
          <w:sz w:val="28"/>
          <w:lang w:val="uk-UA"/>
        </w:rPr>
        <w:t xml:space="preserve"> </w:t>
      </w:r>
      <w:r w:rsidRPr="00E6043C">
        <w:rPr>
          <w:rFonts w:ascii="Times New Roman" w:cs="Times New Roman"/>
          <w:sz w:val="28"/>
          <w:lang w:val="uk-UA"/>
        </w:rPr>
        <w:t>програми</w:t>
      </w:r>
      <w:r w:rsidR="007B33A8" w:rsidRPr="00E6043C">
        <w:rPr>
          <w:rFonts w:ascii="Times New Roman" w:cs="Times New Roman"/>
          <w:sz w:val="28"/>
          <w:lang w:val="uk-UA"/>
        </w:rPr>
        <w:t>,</w:t>
      </w:r>
      <w:r w:rsidRPr="00E6043C">
        <w:rPr>
          <w:rFonts w:ascii="Times New Roman" w:cs="Times New Roman"/>
          <w:sz w:val="28"/>
          <w:lang w:val="uk-UA"/>
        </w:rPr>
        <w:t xml:space="preserve"> </w:t>
      </w:r>
      <w:r w:rsidRPr="00E6043C">
        <w:rPr>
          <w:rFonts w:ascii="Times New Roman" w:cs="Times New Roman"/>
          <w:sz w:val="28"/>
          <w:lang w:val="uk-UA"/>
        </w:rPr>
        <w:t>після</w:t>
      </w:r>
      <w:r w:rsidR="007B33A8" w:rsidRPr="00E6043C">
        <w:rPr>
          <w:rFonts w:ascii="Times New Roman" w:cs="Times New Roman"/>
          <w:sz w:val="28"/>
          <w:lang w:val="uk-UA"/>
        </w:rPr>
        <w:t xml:space="preserve"> </w:t>
      </w:r>
      <w:r w:rsidR="007B33A8" w:rsidRPr="00E6043C">
        <w:rPr>
          <w:rFonts w:ascii="Times New Roman" w:cs="Times New Roman"/>
          <w:sz w:val="28"/>
          <w:lang w:val="uk-UA"/>
        </w:rPr>
        <w:t>самого</w:t>
      </w:r>
      <w:r w:rsidRPr="00E6043C">
        <w:rPr>
          <w:rFonts w:ascii="Times New Roman" w:cs="Times New Roman"/>
          <w:sz w:val="28"/>
          <w:lang w:val="uk-UA"/>
        </w:rPr>
        <w:t xml:space="preserve"> </w:t>
      </w:r>
      <w:r w:rsidRPr="00E6043C">
        <w:rPr>
          <w:rFonts w:ascii="Times New Roman" w:cs="Times New Roman"/>
          <w:sz w:val="28"/>
          <w:lang w:val="uk-UA"/>
        </w:rPr>
        <w:t>виконання</w:t>
      </w:r>
      <w:r w:rsidRPr="00E6043C">
        <w:rPr>
          <w:rFonts w:ascii="Times New Roman" w:cs="Times New Roman"/>
          <w:sz w:val="28"/>
          <w:lang w:val="uk-UA"/>
        </w:rPr>
        <w:t xml:space="preserve"> </w:t>
      </w:r>
      <w:r w:rsidRPr="00E6043C">
        <w:rPr>
          <w:rFonts w:ascii="Times New Roman" w:cs="Times New Roman"/>
          <w:sz w:val="28"/>
          <w:lang w:val="uk-UA"/>
        </w:rPr>
        <w:t>закриється</w:t>
      </w:r>
      <w:r w:rsidRPr="00E6043C">
        <w:rPr>
          <w:rFonts w:ascii="Times New Roman" w:cs="Times New Roman"/>
          <w:sz w:val="28"/>
          <w:lang w:val="uk-UA"/>
        </w:rPr>
        <w:t xml:space="preserve"> </w:t>
      </w:r>
      <w:r w:rsidRPr="00E6043C">
        <w:rPr>
          <w:rFonts w:ascii="Times New Roman" w:cs="Times New Roman"/>
          <w:sz w:val="28"/>
          <w:lang w:val="uk-UA"/>
        </w:rPr>
        <w:t>і</w:t>
      </w:r>
      <w:r w:rsidRPr="00E6043C">
        <w:rPr>
          <w:rFonts w:ascii="Times New Roman" w:cs="Times New Roman"/>
          <w:sz w:val="28"/>
          <w:lang w:val="uk-UA"/>
        </w:rPr>
        <w:t xml:space="preserve"> </w:t>
      </w:r>
      <w:r w:rsidRPr="00E6043C">
        <w:rPr>
          <w:rFonts w:ascii="Times New Roman" w:cs="Times New Roman"/>
          <w:sz w:val="28"/>
          <w:lang w:val="uk-UA"/>
        </w:rPr>
        <w:t>не</w:t>
      </w:r>
      <w:r w:rsidRPr="00E6043C">
        <w:rPr>
          <w:rFonts w:ascii="Times New Roman" w:cs="Times New Roman"/>
          <w:sz w:val="28"/>
          <w:lang w:val="uk-UA"/>
        </w:rPr>
        <w:t xml:space="preserve"> </w:t>
      </w:r>
      <w:r w:rsidRPr="00E6043C">
        <w:rPr>
          <w:rFonts w:ascii="Times New Roman" w:cs="Times New Roman"/>
          <w:sz w:val="28"/>
          <w:lang w:val="uk-UA"/>
        </w:rPr>
        <w:t>дасть</w:t>
      </w:r>
      <w:r w:rsidRPr="00E6043C">
        <w:rPr>
          <w:rFonts w:ascii="Times New Roman" w:cs="Times New Roman"/>
          <w:sz w:val="28"/>
          <w:lang w:val="uk-UA"/>
        </w:rPr>
        <w:t xml:space="preserve"> </w:t>
      </w:r>
      <w:r w:rsidRPr="00E6043C">
        <w:rPr>
          <w:rFonts w:ascii="Times New Roman" w:cs="Times New Roman"/>
          <w:sz w:val="28"/>
          <w:lang w:val="uk-UA"/>
        </w:rPr>
        <w:t>насолодитися</w:t>
      </w:r>
      <w:r w:rsidRPr="00E6043C">
        <w:rPr>
          <w:rFonts w:ascii="Times New Roman" w:cs="Times New Roman"/>
          <w:sz w:val="28"/>
          <w:lang w:val="uk-UA"/>
        </w:rPr>
        <w:t xml:space="preserve"> </w:t>
      </w:r>
      <w:r w:rsidRPr="00E6043C">
        <w:rPr>
          <w:rFonts w:ascii="Times New Roman" w:cs="Times New Roman"/>
          <w:sz w:val="28"/>
          <w:lang w:val="uk-UA"/>
        </w:rPr>
        <w:t>красотою</w:t>
      </w:r>
      <w:r w:rsidRPr="00E6043C">
        <w:rPr>
          <w:rFonts w:ascii="Times New Roman" w:cs="Times New Roman"/>
          <w:sz w:val="28"/>
          <w:lang w:val="uk-UA"/>
        </w:rPr>
        <w:t xml:space="preserve"> </w:t>
      </w:r>
      <w:r w:rsidRPr="00E6043C">
        <w:rPr>
          <w:rFonts w:ascii="Times New Roman" w:cs="Times New Roman"/>
          <w:sz w:val="28"/>
          <w:lang w:val="uk-UA"/>
        </w:rPr>
        <w:t>виведеного</w:t>
      </w:r>
      <w:r w:rsidRPr="00E6043C">
        <w:rPr>
          <w:rFonts w:ascii="Times New Roman" w:cs="Times New Roman"/>
          <w:sz w:val="28"/>
          <w:lang w:val="uk-UA"/>
        </w:rPr>
        <w:t xml:space="preserve"> </w:t>
      </w:r>
      <w:r w:rsidRPr="00E6043C">
        <w:rPr>
          <w:rFonts w:ascii="Times New Roman" w:cs="Times New Roman"/>
          <w:sz w:val="28"/>
          <w:lang w:val="uk-UA"/>
        </w:rPr>
        <w:t>тексту</w:t>
      </w:r>
      <w:r w:rsidRPr="00E6043C">
        <w:rPr>
          <w:rFonts w:ascii="Times New Roman" w:cs="Times New Roman"/>
          <w:sz w:val="28"/>
          <w:lang w:val="uk-UA"/>
        </w:rPr>
        <w:t xml:space="preserve">. </w:t>
      </w:r>
      <w:r w:rsidRPr="00E6043C">
        <w:rPr>
          <w:rFonts w:ascii="Times New Roman" w:cs="Times New Roman"/>
          <w:sz w:val="28"/>
          <w:lang w:val="uk-UA"/>
        </w:rPr>
        <w:t>Деякі</w:t>
      </w:r>
      <w:r w:rsidRPr="00E6043C">
        <w:rPr>
          <w:rFonts w:ascii="Times New Roman" w:cs="Times New Roman"/>
          <w:sz w:val="28"/>
          <w:lang w:val="uk-UA"/>
        </w:rPr>
        <w:t xml:space="preserve"> </w:t>
      </w:r>
      <w:r w:rsidRPr="00E6043C">
        <w:rPr>
          <w:rFonts w:ascii="Times New Roman" w:cs="Times New Roman"/>
          <w:sz w:val="28"/>
          <w:lang w:val="uk-UA"/>
        </w:rPr>
        <w:t>середовища</w:t>
      </w:r>
      <w:r w:rsidRPr="00E6043C">
        <w:rPr>
          <w:rFonts w:ascii="Times New Roman" w:cs="Times New Roman"/>
          <w:sz w:val="28"/>
          <w:lang w:val="uk-UA"/>
        </w:rPr>
        <w:t xml:space="preserve"> </w:t>
      </w:r>
      <w:r w:rsidRPr="00E6043C">
        <w:rPr>
          <w:rFonts w:ascii="Times New Roman" w:cs="Times New Roman"/>
          <w:sz w:val="28"/>
          <w:lang w:val="uk-UA"/>
        </w:rPr>
        <w:t>та</w:t>
      </w:r>
      <w:r w:rsidRPr="00E6043C">
        <w:rPr>
          <w:rFonts w:ascii="Times New Roman" w:cs="Times New Roman"/>
          <w:sz w:val="28"/>
          <w:lang w:val="uk-UA"/>
        </w:rPr>
        <w:t xml:space="preserve"> </w:t>
      </w:r>
      <w:r w:rsidRPr="00E6043C">
        <w:rPr>
          <w:rFonts w:ascii="Times New Roman" w:cs="Times New Roman"/>
          <w:sz w:val="28"/>
          <w:lang w:val="uk-UA"/>
        </w:rPr>
        <w:t>платформи</w:t>
      </w:r>
      <w:r w:rsidRPr="00E6043C">
        <w:rPr>
          <w:rFonts w:ascii="Times New Roman" w:cs="Times New Roman"/>
          <w:sz w:val="28"/>
          <w:lang w:val="uk-UA"/>
        </w:rPr>
        <w:t xml:space="preserve"> </w:t>
      </w:r>
      <w:r w:rsidRPr="00E6043C">
        <w:rPr>
          <w:rFonts w:ascii="Times New Roman" w:cs="Times New Roman"/>
          <w:sz w:val="28"/>
          <w:lang w:val="uk-UA"/>
        </w:rPr>
        <w:t>залишають</w:t>
      </w:r>
      <w:r w:rsidRPr="00E6043C">
        <w:rPr>
          <w:rFonts w:ascii="Times New Roman" w:cs="Times New Roman"/>
          <w:sz w:val="28"/>
          <w:lang w:val="uk-UA"/>
        </w:rPr>
        <w:t xml:space="preserve"> </w:t>
      </w:r>
      <w:r w:rsidRPr="00E6043C">
        <w:rPr>
          <w:rFonts w:ascii="Times New Roman" w:cs="Times New Roman"/>
          <w:sz w:val="28"/>
          <w:lang w:val="uk-UA"/>
        </w:rPr>
        <w:t>термінал</w:t>
      </w:r>
      <w:r w:rsidRPr="00E6043C">
        <w:rPr>
          <w:rFonts w:ascii="Times New Roman" w:cs="Times New Roman"/>
          <w:sz w:val="28"/>
          <w:lang w:val="uk-UA"/>
        </w:rPr>
        <w:t xml:space="preserve"> </w:t>
      </w:r>
      <w:r w:rsidRPr="00E6043C">
        <w:rPr>
          <w:rFonts w:ascii="Times New Roman" w:cs="Times New Roman"/>
          <w:sz w:val="28"/>
          <w:lang w:val="uk-UA"/>
        </w:rPr>
        <w:t>чекати</w:t>
      </w:r>
      <w:r w:rsidRPr="00E6043C">
        <w:rPr>
          <w:rFonts w:ascii="Times New Roman" w:cs="Times New Roman"/>
          <w:sz w:val="28"/>
          <w:lang w:val="uk-UA"/>
        </w:rPr>
        <w:t xml:space="preserve"> </w:t>
      </w:r>
      <w:r w:rsidRPr="00E6043C">
        <w:rPr>
          <w:rFonts w:ascii="Times New Roman" w:cs="Times New Roman"/>
          <w:sz w:val="28"/>
          <w:lang w:val="uk-UA"/>
        </w:rPr>
        <w:t>спеціального</w:t>
      </w:r>
      <w:r w:rsidRPr="00E6043C">
        <w:rPr>
          <w:rFonts w:ascii="Times New Roman" w:cs="Times New Roman"/>
          <w:sz w:val="28"/>
          <w:lang w:val="uk-UA"/>
        </w:rPr>
        <w:t xml:space="preserve"> </w:t>
      </w:r>
      <w:r w:rsidRPr="00E6043C">
        <w:rPr>
          <w:rFonts w:ascii="Times New Roman" w:cs="Times New Roman"/>
          <w:sz w:val="28"/>
          <w:lang w:val="uk-UA"/>
        </w:rPr>
        <w:t>його</w:t>
      </w:r>
      <w:r w:rsidRPr="00E6043C">
        <w:rPr>
          <w:rFonts w:ascii="Times New Roman" w:cs="Times New Roman"/>
          <w:sz w:val="28"/>
          <w:lang w:val="uk-UA"/>
        </w:rPr>
        <w:t xml:space="preserve"> </w:t>
      </w:r>
      <w:r w:rsidRPr="00E6043C">
        <w:rPr>
          <w:rFonts w:ascii="Times New Roman" w:cs="Times New Roman"/>
          <w:sz w:val="28"/>
          <w:lang w:val="uk-UA"/>
        </w:rPr>
        <w:t>закриття</w:t>
      </w:r>
      <w:r w:rsidRPr="00E6043C">
        <w:rPr>
          <w:rFonts w:ascii="Times New Roman" w:cs="Times New Roman"/>
          <w:sz w:val="28"/>
          <w:lang w:val="uk-UA"/>
        </w:rPr>
        <w:t xml:space="preserve">, </w:t>
      </w:r>
      <w:r w:rsidRPr="00E6043C">
        <w:rPr>
          <w:rFonts w:ascii="Times New Roman" w:cs="Times New Roman"/>
          <w:sz w:val="28"/>
          <w:lang w:val="uk-UA"/>
        </w:rPr>
        <w:t>деякі</w:t>
      </w:r>
      <w:r w:rsidRPr="00E6043C">
        <w:rPr>
          <w:rFonts w:ascii="Times New Roman" w:cs="Times New Roman"/>
          <w:sz w:val="28"/>
          <w:lang w:val="uk-UA"/>
        </w:rPr>
        <w:t xml:space="preserve"> </w:t>
      </w:r>
      <w:r w:rsidRPr="00E6043C">
        <w:rPr>
          <w:rFonts w:ascii="Times New Roman" w:cs="Times New Roman"/>
          <w:sz w:val="28"/>
          <w:lang w:val="uk-UA"/>
        </w:rPr>
        <w:t>дозволяють</w:t>
      </w:r>
      <w:r w:rsidRPr="00E6043C">
        <w:rPr>
          <w:rFonts w:ascii="Times New Roman" w:cs="Times New Roman"/>
          <w:sz w:val="28"/>
          <w:lang w:val="uk-UA"/>
        </w:rPr>
        <w:t xml:space="preserve"> </w:t>
      </w:r>
      <w:r w:rsidRPr="00E6043C">
        <w:rPr>
          <w:rFonts w:ascii="Times New Roman" w:cs="Times New Roman"/>
          <w:sz w:val="28"/>
          <w:lang w:val="uk-UA"/>
        </w:rPr>
        <w:t>тримати</w:t>
      </w:r>
      <w:r w:rsidRPr="00E6043C">
        <w:rPr>
          <w:rFonts w:ascii="Times New Roman" w:cs="Times New Roman"/>
          <w:sz w:val="28"/>
          <w:lang w:val="uk-UA"/>
        </w:rPr>
        <w:t xml:space="preserve"> </w:t>
      </w:r>
      <w:r w:rsidRPr="00E6043C">
        <w:rPr>
          <w:rFonts w:ascii="Times New Roman" w:cs="Times New Roman"/>
          <w:sz w:val="28"/>
          <w:lang w:val="uk-UA"/>
        </w:rPr>
        <w:t>його</w:t>
      </w:r>
      <w:r w:rsidRPr="00E6043C">
        <w:rPr>
          <w:rFonts w:ascii="Times New Roman" w:cs="Times New Roman"/>
          <w:sz w:val="28"/>
          <w:lang w:val="uk-UA"/>
        </w:rPr>
        <w:t xml:space="preserve"> </w:t>
      </w:r>
      <w:r w:rsidRPr="00E6043C">
        <w:rPr>
          <w:rFonts w:ascii="Times New Roman" w:cs="Times New Roman"/>
          <w:sz w:val="28"/>
          <w:lang w:val="uk-UA"/>
        </w:rPr>
        <w:t>в</w:t>
      </w:r>
      <w:r w:rsidRPr="00E6043C">
        <w:rPr>
          <w:rFonts w:ascii="Times New Roman" w:cs="Times New Roman"/>
          <w:sz w:val="28"/>
          <w:lang w:val="uk-UA"/>
        </w:rPr>
        <w:t xml:space="preserve"> </w:t>
      </w:r>
      <w:r w:rsidRPr="00E6043C">
        <w:rPr>
          <w:rFonts w:ascii="Times New Roman" w:cs="Times New Roman"/>
          <w:sz w:val="28"/>
          <w:lang w:val="uk-UA"/>
        </w:rPr>
        <w:t>фоні</w:t>
      </w:r>
      <w:r w:rsidRPr="00E6043C">
        <w:rPr>
          <w:rFonts w:ascii="Times New Roman" w:cs="Times New Roman"/>
          <w:sz w:val="28"/>
          <w:lang w:val="uk-UA"/>
        </w:rPr>
        <w:t xml:space="preserve"> </w:t>
      </w:r>
      <w:r w:rsidRPr="00E6043C">
        <w:rPr>
          <w:rFonts w:ascii="Times New Roman" w:cs="Times New Roman"/>
          <w:sz w:val="28"/>
          <w:lang w:val="uk-UA"/>
        </w:rPr>
        <w:t>і</w:t>
      </w:r>
      <w:r w:rsidRPr="00E6043C">
        <w:rPr>
          <w:rFonts w:ascii="Times New Roman" w:cs="Times New Roman"/>
          <w:sz w:val="28"/>
          <w:lang w:val="uk-UA"/>
        </w:rPr>
        <w:t xml:space="preserve"> </w:t>
      </w:r>
      <w:r w:rsidRPr="00E6043C">
        <w:rPr>
          <w:rFonts w:ascii="Times New Roman" w:cs="Times New Roman"/>
          <w:sz w:val="28"/>
          <w:lang w:val="uk-UA"/>
        </w:rPr>
        <w:t>дають</w:t>
      </w:r>
      <w:r w:rsidRPr="00E6043C">
        <w:rPr>
          <w:rFonts w:ascii="Times New Roman" w:cs="Times New Roman"/>
          <w:sz w:val="28"/>
          <w:lang w:val="uk-UA"/>
        </w:rPr>
        <w:t xml:space="preserve"> </w:t>
      </w:r>
      <w:r w:rsidRPr="00E6043C">
        <w:rPr>
          <w:rFonts w:ascii="Times New Roman" w:cs="Times New Roman"/>
          <w:sz w:val="28"/>
          <w:lang w:val="uk-UA"/>
        </w:rPr>
        <w:t>можливість</w:t>
      </w:r>
      <w:r w:rsidRPr="00E6043C">
        <w:rPr>
          <w:rFonts w:ascii="Times New Roman" w:cs="Times New Roman"/>
          <w:sz w:val="28"/>
          <w:lang w:val="uk-UA"/>
        </w:rPr>
        <w:t xml:space="preserve"> </w:t>
      </w:r>
      <w:r w:rsidRPr="00E6043C">
        <w:rPr>
          <w:rFonts w:ascii="Times New Roman" w:cs="Times New Roman"/>
          <w:sz w:val="28"/>
          <w:lang w:val="uk-UA"/>
        </w:rPr>
        <w:t>побачити</w:t>
      </w:r>
      <w:r w:rsidRPr="00E6043C">
        <w:rPr>
          <w:rFonts w:ascii="Times New Roman" w:cs="Times New Roman"/>
          <w:sz w:val="28"/>
          <w:lang w:val="uk-UA"/>
        </w:rPr>
        <w:t xml:space="preserve">, </w:t>
      </w:r>
      <w:r w:rsidRPr="00E6043C">
        <w:rPr>
          <w:rFonts w:ascii="Times New Roman" w:cs="Times New Roman"/>
          <w:sz w:val="28"/>
          <w:lang w:val="uk-UA"/>
        </w:rPr>
        <w:t>а</w:t>
      </w:r>
      <w:r w:rsidRPr="00E6043C">
        <w:rPr>
          <w:rFonts w:ascii="Times New Roman" w:cs="Times New Roman"/>
          <w:sz w:val="28"/>
          <w:lang w:val="uk-UA"/>
        </w:rPr>
        <w:t xml:space="preserve"> </w:t>
      </w:r>
      <w:r w:rsidRPr="00E6043C">
        <w:rPr>
          <w:rFonts w:ascii="Times New Roman" w:cs="Times New Roman"/>
          <w:sz w:val="28"/>
          <w:lang w:val="uk-UA"/>
        </w:rPr>
        <w:t>деякі</w:t>
      </w:r>
      <w:r w:rsidRPr="00E6043C">
        <w:rPr>
          <w:rFonts w:ascii="Times New Roman" w:cs="Times New Roman"/>
          <w:sz w:val="28"/>
          <w:lang w:val="uk-UA"/>
        </w:rPr>
        <w:t xml:space="preserve"> </w:t>
      </w:r>
      <w:r w:rsidRPr="00E6043C">
        <w:rPr>
          <w:rFonts w:ascii="Times New Roman" w:cs="Times New Roman"/>
          <w:sz w:val="28"/>
          <w:lang w:val="uk-UA"/>
        </w:rPr>
        <w:t>відразу</w:t>
      </w:r>
      <w:r w:rsidRPr="00E6043C">
        <w:rPr>
          <w:rFonts w:ascii="Times New Roman" w:cs="Times New Roman"/>
          <w:sz w:val="28"/>
          <w:lang w:val="uk-UA"/>
        </w:rPr>
        <w:t xml:space="preserve"> </w:t>
      </w:r>
      <w:r w:rsidRPr="00E6043C">
        <w:rPr>
          <w:rFonts w:ascii="Times New Roman" w:cs="Times New Roman"/>
          <w:sz w:val="28"/>
          <w:lang w:val="uk-UA"/>
        </w:rPr>
        <w:t>закривають</w:t>
      </w:r>
      <w:r w:rsidR="000A50BA" w:rsidRPr="00E6043C">
        <w:rPr>
          <w:rFonts w:ascii="Times New Roman" w:cs="Times New Roman"/>
          <w:sz w:val="28"/>
          <w:lang w:val="uk-UA"/>
        </w:rPr>
        <w:t xml:space="preserve"> </w:t>
      </w:r>
      <w:r w:rsidR="000A50BA" w:rsidRPr="00E6043C">
        <w:rPr>
          <w:rFonts w:ascii="Times New Roman" w:cs="Times New Roman"/>
          <w:sz w:val="28"/>
          <w:lang w:val="uk-UA"/>
        </w:rPr>
        <w:t>термінал</w:t>
      </w:r>
      <w:r w:rsidRPr="00E6043C">
        <w:rPr>
          <w:rFonts w:ascii="Times New Roman" w:cs="Times New Roman"/>
          <w:sz w:val="28"/>
          <w:lang w:val="uk-UA"/>
        </w:rPr>
        <w:t xml:space="preserve"> </w:t>
      </w:r>
      <w:r w:rsidRPr="00E6043C">
        <w:rPr>
          <w:rFonts w:ascii="Times New Roman" w:cs="Times New Roman"/>
          <w:sz w:val="28"/>
          <w:lang w:val="uk-UA"/>
        </w:rPr>
        <w:t>після</w:t>
      </w:r>
      <w:r w:rsidRPr="00E6043C">
        <w:rPr>
          <w:rFonts w:ascii="Times New Roman" w:cs="Times New Roman"/>
          <w:sz w:val="28"/>
          <w:lang w:val="uk-UA"/>
        </w:rPr>
        <w:t xml:space="preserve"> </w:t>
      </w:r>
      <w:r w:rsidRPr="00E6043C">
        <w:rPr>
          <w:rFonts w:ascii="Times New Roman" w:cs="Times New Roman"/>
          <w:sz w:val="28"/>
          <w:lang w:val="uk-UA"/>
        </w:rPr>
        <w:t>виконання</w:t>
      </w:r>
      <w:r w:rsidRPr="00E6043C">
        <w:rPr>
          <w:rFonts w:ascii="Times New Roman" w:cs="Times New Roman"/>
          <w:sz w:val="28"/>
          <w:lang w:val="uk-UA"/>
        </w:rPr>
        <w:t xml:space="preserve">. </w:t>
      </w:r>
      <w:r w:rsidRPr="00E6043C">
        <w:rPr>
          <w:rFonts w:ascii="Times New Roman" w:cs="Times New Roman"/>
          <w:sz w:val="28"/>
          <w:lang w:val="uk-UA"/>
        </w:rPr>
        <w:t>В</w:t>
      </w:r>
      <w:r w:rsidRPr="00E6043C">
        <w:rPr>
          <w:rFonts w:ascii="Times New Roman" w:cs="Times New Roman"/>
          <w:sz w:val="28"/>
          <w:lang w:val="uk-UA"/>
        </w:rPr>
        <w:t xml:space="preserve"> </w:t>
      </w:r>
      <w:r w:rsidRPr="00E6043C">
        <w:rPr>
          <w:rFonts w:ascii="Times New Roman" w:cs="Times New Roman"/>
          <w:sz w:val="28"/>
          <w:lang w:val="uk-UA"/>
        </w:rPr>
        <w:t>останньому</w:t>
      </w:r>
      <w:r w:rsidRPr="00E6043C">
        <w:rPr>
          <w:rFonts w:ascii="Times New Roman" w:cs="Times New Roman"/>
          <w:sz w:val="28"/>
          <w:lang w:val="uk-UA"/>
        </w:rPr>
        <w:t xml:space="preserve"> </w:t>
      </w:r>
      <w:r w:rsidRPr="00E6043C">
        <w:rPr>
          <w:rFonts w:ascii="Times New Roman" w:cs="Times New Roman"/>
          <w:sz w:val="28"/>
          <w:lang w:val="uk-UA"/>
        </w:rPr>
        <w:t>варіанті</w:t>
      </w:r>
      <w:r w:rsidRPr="00E6043C">
        <w:rPr>
          <w:rFonts w:ascii="Times New Roman" w:cs="Times New Roman"/>
          <w:sz w:val="28"/>
          <w:lang w:val="uk-UA"/>
        </w:rPr>
        <w:t xml:space="preserve"> </w:t>
      </w:r>
      <w:r w:rsidRPr="00E6043C">
        <w:rPr>
          <w:rFonts w:ascii="Times New Roman" w:cs="Times New Roman"/>
          <w:sz w:val="28"/>
          <w:lang w:val="uk-UA"/>
        </w:rPr>
        <w:t>мож</w:t>
      </w:r>
      <w:r w:rsidR="000A50BA" w:rsidRPr="00E6043C">
        <w:rPr>
          <w:rFonts w:ascii="Times New Roman" w:cs="Times New Roman"/>
          <w:sz w:val="28"/>
          <w:lang w:val="uk-UA"/>
        </w:rPr>
        <w:t>уть</w:t>
      </w:r>
      <w:r w:rsidRPr="00E6043C">
        <w:rPr>
          <w:rFonts w:ascii="Times New Roman" w:cs="Times New Roman"/>
          <w:sz w:val="28"/>
          <w:lang w:val="uk-UA"/>
        </w:rPr>
        <w:t xml:space="preserve"> </w:t>
      </w:r>
      <w:r w:rsidRPr="00E6043C">
        <w:rPr>
          <w:rFonts w:ascii="Times New Roman" w:cs="Times New Roman"/>
          <w:sz w:val="28"/>
          <w:lang w:val="uk-UA"/>
        </w:rPr>
        <w:t>допомогти</w:t>
      </w:r>
      <w:r w:rsidRPr="00E6043C">
        <w:rPr>
          <w:rFonts w:ascii="Times New Roman" w:cs="Times New Roman"/>
          <w:sz w:val="28"/>
          <w:lang w:val="uk-UA"/>
        </w:rPr>
        <w:t xml:space="preserve"> </w:t>
      </w:r>
      <w:r w:rsidRPr="00E6043C">
        <w:rPr>
          <w:rFonts w:ascii="Times New Roman" w:cs="Times New Roman"/>
          <w:sz w:val="28"/>
          <w:lang w:val="uk-UA"/>
        </w:rPr>
        <w:t>декілька</w:t>
      </w:r>
      <w:r w:rsidRPr="00E6043C">
        <w:rPr>
          <w:rFonts w:ascii="Times New Roman" w:cs="Times New Roman"/>
          <w:sz w:val="28"/>
          <w:lang w:val="uk-UA"/>
        </w:rPr>
        <w:t xml:space="preserve"> </w:t>
      </w:r>
      <w:r w:rsidRPr="00E6043C">
        <w:rPr>
          <w:rFonts w:ascii="Times New Roman" w:cs="Times New Roman"/>
          <w:sz w:val="28"/>
          <w:lang w:val="uk-UA"/>
        </w:rPr>
        <w:t>варіантів</w:t>
      </w:r>
      <w:r w:rsidRPr="00E6043C">
        <w:rPr>
          <w:rFonts w:ascii="Times New Roman" w:cs="Times New Roman"/>
          <w:sz w:val="28"/>
          <w:lang w:val="uk-UA"/>
        </w:rPr>
        <w:t xml:space="preserve"> </w:t>
      </w:r>
      <w:r w:rsidRPr="00E6043C">
        <w:rPr>
          <w:rFonts w:ascii="Times New Roman" w:cs="Times New Roman"/>
          <w:sz w:val="28"/>
          <w:lang w:val="uk-UA"/>
        </w:rPr>
        <w:t>трюків</w:t>
      </w:r>
      <w:r w:rsidRPr="00E6043C">
        <w:rPr>
          <w:rFonts w:ascii="Times New Roman" w:cs="Times New Roman"/>
          <w:sz w:val="28"/>
          <w:lang w:val="uk-UA"/>
        </w:rPr>
        <w:t xml:space="preserve">. </w:t>
      </w:r>
      <w:r w:rsidRPr="00E6043C">
        <w:rPr>
          <w:rFonts w:ascii="Times New Roman" w:cs="Times New Roman"/>
          <w:sz w:val="28"/>
          <w:lang w:val="uk-UA"/>
        </w:rPr>
        <w:t>Перший</w:t>
      </w:r>
      <w:r w:rsidRPr="00E6043C">
        <w:rPr>
          <w:rFonts w:ascii="Times New Roman" w:cs="Times New Roman"/>
          <w:sz w:val="28"/>
          <w:lang w:val="uk-UA"/>
        </w:rPr>
        <w:t xml:space="preserve"> </w:t>
      </w:r>
      <w:r w:rsidRPr="00E6043C">
        <w:rPr>
          <w:rFonts w:ascii="Times New Roman" w:cs="Times New Roman"/>
          <w:sz w:val="28"/>
          <w:lang w:val="uk-UA"/>
        </w:rPr>
        <w:t>–</w:t>
      </w:r>
      <w:r w:rsidRPr="00E6043C">
        <w:rPr>
          <w:rFonts w:ascii="Times New Roman" w:cs="Times New Roman"/>
          <w:sz w:val="28"/>
          <w:lang w:val="uk-UA"/>
        </w:rPr>
        <w:t xml:space="preserve"> </w:t>
      </w:r>
      <w:r w:rsidRPr="00E6043C">
        <w:rPr>
          <w:rFonts w:ascii="Times New Roman" w:cs="Times New Roman"/>
          <w:sz w:val="28"/>
          <w:lang w:val="uk-UA"/>
        </w:rPr>
        <w:t>якщо</w:t>
      </w:r>
      <w:r w:rsidRPr="00E6043C">
        <w:rPr>
          <w:rFonts w:ascii="Times New Roman" w:cs="Times New Roman"/>
          <w:sz w:val="28"/>
          <w:lang w:val="uk-UA"/>
        </w:rPr>
        <w:t xml:space="preserve"> </w:t>
      </w:r>
      <w:r w:rsidRPr="00E6043C">
        <w:rPr>
          <w:rFonts w:ascii="Times New Roman" w:cs="Times New Roman"/>
          <w:sz w:val="28"/>
          <w:lang w:val="uk-UA"/>
        </w:rPr>
        <w:t>середовище</w:t>
      </w:r>
      <w:r w:rsidRPr="00E6043C">
        <w:rPr>
          <w:rFonts w:ascii="Times New Roman" w:cs="Times New Roman"/>
          <w:sz w:val="28"/>
          <w:lang w:val="uk-UA"/>
        </w:rPr>
        <w:t xml:space="preserve"> </w:t>
      </w:r>
      <w:r w:rsidRPr="00E6043C">
        <w:rPr>
          <w:rFonts w:ascii="Times New Roman" w:cs="Times New Roman"/>
          <w:sz w:val="28"/>
          <w:lang w:val="uk-UA"/>
        </w:rPr>
        <w:t>дозволяє</w:t>
      </w:r>
      <w:r w:rsidRPr="00E6043C">
        <w:rPr>
          <w:rFonts w:ascii="Times New Roman" w:cs="Times New Roman"/>
          <w:sz w:val="28"/>
          <w:lang w:val="uk-UA"/>
        </w:rPr>
        <w:t xml:space="preserve"> </w:t>
      </w:r>
      <w:r w:rsidRPr="00E6043C">
        <w:rPr>
          <w:rFonts w:ascii="Times New Roman" w:cs="Times New Roman"/>
          <w:sz w:val="28"/>
          <w:lang w:val="uk-UA"/>
        </w:rPr>
        <w:t>робити</w:t>
      </w:r>
      <w:r w:rsidRPr="00E6043C">
        <w:rPr>
          <w:rFonts w:ascii="Times New Roman" w:cs="Times New Roman"/>
          <w:sz w:val="28"/>
          <w:lang w:val="uk-UA"/>
        </w:rPr>
        <w:t xml:space="preserve"> </w:t>
      </w:r>
      <w:proofErr w:type="spellStart"/>
      <w:r w:rsidRPr="00E6043C">
        <w:rPr>
          <w:rFonts w:ascii="Times New Roman" w:cs="Times New Roman"/>
          <w:sz w:val="28"/>
          <w:lang w:val="uk-UA"/>
        </w:rPr>
        <w:t>відлагодження</w:t>
      </w:r>
      <w:proofErr w:type="spellEnd"/>
      <w:r w:rsidRPr="00E6043C">
        <w:rPr>
          <w:rFonts w:ascii="Times New Roman" w:cs="Times New Roman"/>
          <w:sz w:val="28"/>
          <w:lang w:val="uk-UA"/>
        </w:rPr>
        <w:t xml:space="preserve"> (</w:t>
      </w:r>
      <w:proofErr w:type="spellStart"/>
      <w:r w:rsidRPr="00E6043C">
        <w:rPr>
          <w:rFonts w:ascii="Times New Roman" w:cs="Times New Roman"/>
          <w:sz w:val="28"/>
          <w:lang w:val="uk-UA"/>
        </w:rPr>
        <w:t>дебаггінг</w:t>
      </w:r>
      <w:proofErr w:type="spellEnd"/>
      <w:r w:rsidRPr="00E6043C">
        <w:rPr>
          <w:rFonts w:ascii="Times New Roman" w:cs="Times New Roman"/>
          <w:sz w:val="28"/>
          <w:lang w:val="uk-UA"/>
        </w:rPr>
        <w:t xml:space="preserve">, </w:t>
      </w:r>
      <w:proofErr w:type="spellStart"/>
      <w:r w:rsidRPr="00E6043C">
        <w:rPr>
          <w:rFonts w:ascii="Times New Roman" w:cs="Times New Roman"/>
          <w:sz w:val="28"/>
          <w:lang w:val="uk-UA"/>
        </w:rPr>
        <w:t>debug</w:t>
      </w:r>
      <w:proofErr w:type="spellEnd"/>
      <w:r w:rsidRPr="00E6043C">
        <w:rPr>
          <w:rFonts w:ascii="Times New Roman" w:cs="Times New Roman"/>
          <w:sz w:val="28"/>
          <w:lang w:val="uk-UA"/>
        </w:rPr>
        <w:t xml:space="preserve">) </w:t>
      </w:r>
      <w:r w:rsidRPr="00E6043C">
        <w:rPr>
          <w:rFonts w:ascii="Times New Roman" w:cs="Times New Roman"/>
          <w:sz w:val="28"/>
          <w:lang w:val="uk-UA"/>
        </w:rPr>
        <w:t>програми</w:t>
      </w:r>
      <w:r w:rsidRPr="00E6043C">
        <w:rPr>
          <w:rFonts w:ascii="Times New Roman" w:cs="Times New Roman"/>
          <w:sz w:val="28"/>
          <w:lang w:val="uk-UA"/>
        </w:rPr>
        <w:t xml:space="preserve">, </w:t>
      </w:r>
      <w:r w:rsidRPr="00E6043C">
        <w:rPr>
          <w:rFonts w:ascii="Times New Roman" w:cs="Times New Roman"/>
          <w:sz w:val="28"/>
          <w:lang w:val="uk-UA"/>
        </w:rPr>
        <w:t>то</w:t>
      </w:r>
      <w:r w:rsidRPr="00E6043C">
        <w:rPr>
          <w:rFonts w:ascii="Times New Roman" w:cs="Times New Roman"/>
          <w:sz w:val="28"/>
          <w:lang w:val="uk-UA"/>
        </w:rPr>
        <w:t xml:space="preserve"> </w:t>
      </w:r>
      <w:r w:rsidRPr="00E6043C">
        <w:rPr>
          <w:rFonts w:ascii="Times New Roman" w:cs="Times New Roman"/>
          <w:sz w:val="28"/>
          <w:lang w:val="uk-UA"/>
        </w:rPr>
        <w:t>можна</w:t>
      </w:r>
      <w:r w:rsidRPr="00E6043C">
        <w:rPr>
          <w:rFonts w:ascii="Times New Roman" w:cs="Times New Roman"/>
          <w:sz w:val="28"/>
          <w:lang w:val="uk-UA"/>
        </w:rPr>
        <w:t xml:space="preserve"> </w:t>
      </w:r>
      <w:r w:rsidRPr="00E6043C">
        <w:rPr>
          <w:rFonts w:ascii="Times New Roman" w:cs="Times New Roman"/>
          <w:sz w:val="28"/>
          <w:lang w:val="uk-UA"/>
        </w:rPr>
        <w:t>поставити</w:t>
      </w:r>
      <w:r w:rsidRPr="00E6043C">
        <w:rPr>
          <w:rFonts w:ascii="Times New Roman" w:cs="Times New Roman"/>
          <w:sz w:val="28"/>
          <w:lang w:val="uk-UA"/>
        </w:rPr>
        <w:t xml:space="preserve"> </w:t>
      </w:r>
      <w:r w:rsidRPr="00E6043C">
        <w:rPr>
          <w:rFonts w:ascii="Times New Roman" w:cs="Times New Roman"/>
          <w:sz w:val="28"/>
          <w:lang w:val="uk-UA"/>
        </w:rPr>
        <w:t>точку</w:t>
      </w:r>
      <w:r w:rsidRPr="00E6043C">
        <w:rPr>
          <w:rFonts w:ascii="Times New Roman" w:cs="Times New Roman"/>
          <w:sz w:val="28"/>
          <w:lang w:val="uk-UA"/>
        </w:rPr>
        <w:t xml:space="preserve"> </w:t>
      </w:r>
      <w:r w:rsidRPr="00E6043C">
        <w:rPr>
          <w:rFonts w:ascii="Times New Roman" w:cs="Times New Roman"/>
          <w:sz w:val="28"/>
          <w:lang w:val="uk-UA"/>
        </w:rPr>
        <w:t>зупинки</w:t>
      </w:r>
      <w:r w:rsidRPr="00E6043C">
        <w:rPr>
          <w:rFonts w:ascii="Times New Roman" w:cs="Times New Roman"/>
          <w:sz w:val="28"/>
          <w:lang w:val="uk-UA"/>
        </w:rPr>
        <w:t xml:space="preserve"> (</w:t>
      </w:r>
      <w:proofErr w:type="spellStart"/>
      <w:r w:rsidRPr="00E6043C">
        <w:rPr>
          <w:rFonts w:ascii="Times New Roman" w:cs="Times New Roman"/>
          <w:sz w:val="28"/>
          <w:lang w:val="uk-UA"/>
        </w:rPr>
        <w:t>брейкпойнт</w:t>
      </w:r>
      <w:proofErr w:type="spellEnd"/>
      <w:r w:rsidRPr="00E6043C">
        <w:rPr>
          <w:rFonts w:ascii="Times New Roman" w:cs="Times New Roman"/>
          <w:sz w:val="28"/>
          <w:lang w:val="uk-UA"/>
        </w:rPr>
        <w:t xml:space="preserve">) </w:t>
      </w:r>
      <w:r w:rsidRPr="00E6043C">
        <w:rPr>
          <w:rFonts w:ascii="Times New Roman" w:cs="Times New Roman"/>
          <w:sz w:val="28"/>
          <w:lang w:val="uk-UA"/>
        </w:rPr>
        <w:t>перед</w:t>
      </w:r>
      <w:r w:rsidRPr="00E6043C">
        <w:rPr>
          <w:rFonts w:ascii="Times New Roman" w:cs="Times New Roman"/>
          <w:sz w:val="28"/>
          <w:lang w:val="uk-UA"/>
        </w:rPr>
        <w:t xml:space="preserve"> </w:t>
      </w:r>
      <w:r w:rsidRPr="00E6043C">
        <w:rPr>
          <w:rFonts w:ascii="Times New Roman" w:cs="Times New Roman"/>
          <w:sz w:val="28"/>
          <w:lang w:val="uk-UA"/>
        </w:rPr>
        <w:t>останнім</w:t>
      </w:r>
      <w:r w:rsidRPr="00E6043C">
        <w:rPr>
          <w:rFonts w:ascii="Times New Roman" w:cs="Times New Roman"/>
          <w:sz w:val="28"/>
          <w:lang w:val="uk-UA"/>
        </w:rPr>
        <w:t xml:space="preserve"> </w:t>
      </w:r>
      <w:proofErr w:type="spellStart"/>
      <w:r w:rsidRPr="00E6043C">
        <w:rPr>
          <w:rStyle w:val="3f3f3f3f3f3f3f3f3f3f3f3f3f3f3f3f3f3f3f3f3f3f3f3f3f3f3f3f3f3f"/>
          <w:rFonts w:ascii="Times New Roman" w:cs="Times New Roman"/>
          <w:iCs w:val="0"/>
          <w:sz w:val="28"/>
          <w:lang w:val="uk-UA"/>
        </w:rPr>
        <w:t>return</w:t>
      </w:r>
      <w:proofErr w:type="spellEnd"/>
      <w:r w:rsidRPr="00E6043C">
        <w:rPr>
          <w:rFonts w:ascii="Times New Roman" w:cs="Times New Roman"/>
          <w:sz w:val="28"/>
          <w:lang w:val="uk-UA"/>
        </w:rPr>
        <w:t xml:space="preserve"> </w:t>
      </w:r>
      <w:r w:rsidRPr="00E6043C">
        <w:rPr>
          <w:rFonts w:ascii="Times New Roman" w:cs="Times New Roman"/>
          <w:sz w:val="28"/>
          <w:lang w:val="uk-UA"/>
        </w:rPr>
        <w:t>і</w:t>
      </w:r>
      <w:r w:rsidRPr="00E6043C">
        <w:rPr>
          <w:rFonts w:ascii="Times New Roman" w:cs="Times New Roman"/>
          <w:sz w:val="28"/>
          <w:lang w:val="uk-UA"/>
        </w:rPr>
        <w:t xml:space="preserve"> </w:t>
      </w:r>
      <w:r w:rsidRPr="00E6043C">
        <w:rPr>
          <w:rFonts w:ascii="Times New Roman" w:cs="Times New Roman"/>
          <w:sz w:val="28"/>
          <w:lang w:val="uk-UA"/>
        </w:rPr>
        <w:t>тоді</w:t>
      </w:r>
      <w:r w:rsidRPr="00E6043C">
        <w:rPr>
          <w:rFonts w:ascii="Times New Roman" w:cs="Times New Roman"/>
          <w:sz w:val="28"/>
          <w:lang w:val="uk-UA"/>
        </w:rPr>
        <w:t xml:space="preserve"> </w:t>
      </w:r>
      <w:r w:rsidRPr="00E6043C">
        <w:rPr>
          <w:rFonts w:ascii="Times New Roman" w:cs="Times New Roman"/>
          <w:sz w:val="28"/>
          <w:lang w:val="uk-UA"/>
        </w:rPr>
        <w:t>дочекатись</w:t>
      </w:r>
      <w:r w:rsidRPr="00E6043C">
        <w:rPr>
          <w:rFonts w:ascii="Times New Roman" w:cs="Times New Roman"/>
          <w:sz w:val="28"/>
          <w:lang w:val="uk-UA"/>
        </w:rPr>
        <w:t xml:space="preserve"> </w:t>
      </w:r>
      <w:r w:rsidRPr="00E6043C">
        <w:rPr>
          <w:rFonts w:ascii="Times New Roman" w:cs="Times New Roman"/>
          <w:sz w:val="28"/>
          <w:lang w:val="uk-UA"/>
        </w:rPr>
        <w:t>коли</w:t>
      </w:r>
      <w:r w:rsidRPr="00E6043C">
        <w:rPr>
          <w:rFonts w:ascii="Times New Roman" w:cs="Times New Roman"/>
          <w:sz w:val="28"/>
          <w:lang w:val="uk-UA"/>
        </w:rPr>
        <w:t xml:space="preserve"> </w:t>
      </w:r>
      <w:r w:rsidRPr="00E6043C">
        <w:rPr>
          <w:rFonts w:ascii="Times New Roman" w:cs="Times New Roman"/>
          <w:sz w:val="28"/>
          <w:lang w:val="uk-UA"/>
        </w:rPr>
        <w:t>програма</w:t>
      </w:r>
      <w:r w:rsidRPr="00E6043C">
        <w:rPr>
          <w:rFonts w:ascii="Times New Roman" w:cs="Times New Roman"/>
          <w:sz w:val="28"/>
          <w:lang w:val="uk-UA"/>
        </w:rPr>
        <w:t xml:space="preserve"> </w:t>
      </w:r>
      <w:r w:rsidRPr="00E6043C">
        <w:rPr>
          <w:rFonts w:ascii="Times New Roman" w:cs="Times New Roman"/>
          <w:sz w:val="28"/>
          <w:lang w:val="uk-UA"/>
        </w:rPr>
        <w:t>зупиниться</w:t>
      </w:r>
      <w:r w:rsidRPr="00E6043C">
        <w:rPr>
          <w:rFonts w:ascii="Times New Roman" w:cs="Times New Roman"/>
          <w:sz w:val="28"/>
          <w:lang w:val="uk-UA"/>
        </w:rPr>
        <w:t xml:space="preserve"> </w:t>
      </w:r>
      <w:r w:rsidRPr="00E6043C">
        <w:rPr>
          <w:rFonts w:ascii="Times New Roman" w:cs="Times New Roman"/>
          <w:sz w:val="28"/>
          <w:lang w:val="uk-UA"/>
        </w:rPr>
        <w:t>перед</w:t>
      </w:r>
      <w:r w:rsidRPr="00E6043C">
        <w:rPr>
          <w:rFonts w:ascii="Times New Roman" w:cs="Times New Roman"/>
          <w:sz w:val="28"/>
          <w:lang w:val="uk-UA"/>
        </w:rPr>
        <w:t xml:space="preserve"> </w:t>
      </w:r>
      <w:r w:rsidRPr="00E6043C">
        <w:rPr>
          <w:rFonts w:ascii="Times New Roman" w:cs="Times New Roman"/>
          <w:sz w:val="28"/>
          <w:lang w:val="uk-UA"/>
        </w:rPr>
        <w:t>виходом</w:t>
      </w:r>
      <w:r w:rsidRPr="00E6043C">
        <w:rPr>
          <w:rFonts w:ascii="Times New Roman" w:cs="Times New Roman"/>
          <w:sz w:val="28"/>
          <w:lang w:val="uk-UA"/>
        </w:rPr>
        <w:t xml:space="preserve">. </w:t>
      </w:r>
      <w:r w:rsidRPr="00E6043C">
        <w:rPr>
          <w:rFonts w:ascii="Times New Roman" w:cs="Times New Roman"/>
          <w:sz w:val="28"/>
          <w:lang w:val="uk-UA"/>
        </w:rPr>
        <w:t>Іншим</w:t>
      </w:r>
      <w:r w:rsidRPr="00E6043C">
        <w:rPr>
          <w:rFonts w:ascii="Times New Roman" w:cs="Times New Roman"/>
          <w:sz w:val="28"/>
          <w:lang w:val="uk-UA"/>
        </w:rPr>
        <w:t xml:space="preserve"> </w:t>
      </w:r>
      <w:r w:rsidRPr="00E6043C">
        <w:rPr>
          <w:rFonts w:ascii="Times New Roman" w:cs="Times New Roman"/>
          <w:sz w:val="28"/>
          <w:lang w:val="uk-UA"/>
        </w:rPr>
        <w:t>варіантом</w:t>
      </w:r>
      <w:r w:rsidRPr="00E6043C">
        <w:rPr>
          <w:rFonts w:ascii="Times New Roman" w:cs="Times New Roman"/>
          <w:sz w:val="28"/>
          <w:lang w:val="uk-UA"/>
        </w:rPr>
        <w:t xml:space="preserve"> </w:t>
      </w:r>
      <w:r w:rsidRPr="00E6043C">
        <w:rPr>
          <w:rFonts w:ascii="Times New Roman" w:cs="Times New Roman"/>
          <w:sz w:val="28"/>
          <w:lang w:val="uk-UA"/>
        </w:rPr>
        <w:t>є</w:t>
      </w:r>
      <w:r w:rsidRPr="00E6043C">
        <w:rPr>
          <w:rFonts w:ascii="Times New Roman" w:cs="Times New Roman"/>
          <w:sz w:val="28"/>
          <w:lang w:val="uk-UA"/>
        </w:rPr>
        <w:t xml:space="preserve"> </w:t>
      </w:r>
      <w:r w:rsidRPr="00E6043C">
        <w:rPr>
          <w:rFonts w:ascii="Times New Roman" w:cs="Times New Roman"/>
          <w:sz w:val="28"/>
          <w:lang w:val="uk-UA"/>
        </w:rPr>
        <w:t>додати</w:t>
      </w:r>
      <w:r w:rsidRPr="00E6043C">
        <w:rPr>
          <w:rFonts w:ascii="Times New Roman" w:cs="Times New Roman"/>
          <w:sz w:val="28"/>
          <w:lang w:val="uk-UA"/>
        </w:rPr>
        <w:t xml:space="preserve"> </w:t>
      </w:r>
      <w:r w:rsidRPr="00E6043C">
        <w:rPr>
          <w:rFonts w:ascii="Times New Roman" w:cs="Times New Roman"/>
          <w:sz w:val="28"/>
          <w:lang w:val="uk-UA"/>
        </w:rPr>
        <w:t>останню</w:t>
      </w:r>
      <w:r w:rsidRPr="00E6043C">
        <w:rPr>
          <w:rFonts w:ascii="Times New Roman" w:cs="Times New Roman"/>
          <w:sz w:val="28"/>
          <w:lang w:val="uk-UA"/>
        </w:rPr>
        <w:t xml:space="preserve"> </w:t>
      </w:r>
      <w:r w:rsidRPr="00E6043C">
        <w:rPr>
          <w:rFonts w:ascii="Times New Roman" w:cs="Times New Roman"/>
          <w:sz w:val="28"/>
          <w:lang w:val="uk-UA"/>
        </w:rPr>
        <w:t>команду</w:t>
      </w:r>
      <w:r w:rsidRPr="00E6043C">
        <w:rPr>
          <w:rFonts w:ascii="Times New Roman" w:cs="Times New Roman"/>
          <w:sz w:val="28"/>
          <w:lang w:val="uk-UA"/>
        </w:rPr>
        <w:t xml:space="preserve"> </w:t>
      </w:r>
      <w:r w:rsidRPr="00E6043C">
        <w:rPr>
          <w:rFonts w:ascii="Times New Roman" w:cs="Times New Roman"/>
          <w:sz w:val="28"/>
          <w:lang w:val="uk-UA"/>
        </w:rPr>
        <w:t>вводу</w:t>
      </w:r>
      <w:r w:rsidRPr="00E6043C">
        <w:rPr>
          <w:rFonts w:ascii="Times New Roman" w:cs="Times New Roman"/>
          <w:sz w:val="28"/>
          <w:lang w:val="uk-UA"/>
        </w:rPr>
        <w:t xml:space="preserve"> </w:t>
      </w:r>
      <w:r w:rsidRPr="00E6043C">
        <w:rPr>
          <w:rFonts w:ascii="Times New Roman" w:cs="Times New Roman"/>
          <w:sz w:val="28"/>
          <w:lang w:val="uk-UA"/>
        </w:rPr>
        <w:t>символу</w:t>
      </w:r>
      <w:r w:rsidRPr="00E6043C">
        <w:rPr>
          <w:rFonts w:ascii="Times New Roman" w:cs="Times New Roman"/>
          <w:sz w:val="28"/>
          <w:lang w:val="uk-UA"/>
        </w:rPr>
        <w:t xml:space="preserve"> </w:t>
      </w:r>
      <w:r w:rsidRPr="00E6043C">
        <w:rPr>
          <w:rFonts w:ascii="Times New Roman" w:cs="Times New Roman"/>
          <w:sz w:val="28"/>
          <w:lang w:val="uk-UA"/>
        </w:rPr>
        <w:t>з</w:t>
      </w:r>
      <w:r w:rsidRPr="00E6043C">
        <w:rPr>
          <w:rFonts w:ascii="Times New Roman" w:cs="Times New Roman"/>
          <w:sz w:val="28"/>
          <w:lang w:val="uk-UA"/>
        </w:rPr>
        <w:t xml:space="preserve"> </w:t>
      </w:r>
      <w:r w:rsidRPr="00E6043C">
        <w:rPr>
          <w:rFonts w:ascii="Times New Roman" w:cs="Times New Roman"/>
          <w:sz w:val="28"/>
          <w:lang w:val="uk-UA"/>
        </w:rPr>
        <w:t>клавіатури</w:t>
      </w:r>
      <w:r w:rsidRPr="00E6043C">
        <w:rPr>
          <w:rFonts w:ascii="Times New Roman" w:cs="Times New Roman"/>
          <w:sz w:val="28"/>
          <w:lang w:val="uk-UA"/>
        </w:rPr>
        <w:t xml:space="preserve"> </w:t>
      </w:r>
      <w:proofErr w:type="spellStart"/>
      <w:r w:rsidRPr="00E6043C">
        <w:rPr>
          <w:rFonts w:ascii="Times New Roman" w:cs="Times New Roman"/>
          <w:sz w:val="28"/>
          <w:lang w:val="uk-UA"/>
        </w:rPr>
        <w:t>getchar</w:t>
      </w:r>
      <w:proofErr w:type="spellEnd"/>
      <w:r w:rsidRPr="00E6043C">
        <w:rPr>
          <w:rFonts w:ascii="Times New Roman" w:cs="Times New Roman"/>
          <w:sz w:val="28"/>
          <w:lang w:val="uk-UA"/>
        </w:rPr>
        <w:t xml:space="preserve"> </w:t>
      </w:r>
      <w:r w:rsidRPr="00E6043C">
        <w:rPr>
          <w:rFonts w:ascii="Times New Roman" w:cs="Times New Roman"/>
          <w:sz w:val="28"/>
          <w:lang w:val="uk-UA"/>
        </w:rPr>
        <w:t>–</w:t>
      </w:r>
      <w:r w:rsidRPr="00E6043C">
        <w:rPr>
          <w:rFonts w:ascii="Times New Roman" w:cs="Times New Roman"/>
          <w:sz w:val="28"/>
          <w:lang w:val="uk-UA"/>
        </w:rPr>
        <w:t xml:space="preserve"> </w:t>
      </w:r>
      <w:r w:rsidRPr="00E6043C">
        <w:rPr>
          <w:rFonts w:ascii="Times New Roman" w:cs="Times New Roman"/>
          <w:sz w:val="28"/>
          <w:lang w:val="uk-UA"/>
        </w:rPr>
        <w:t>ця</w:t>
      </w:r>
      <w:r w:rsidRPr="00E6043C">
        <w:rPr>
          <w:rFonts w:ascii="Times New Roman" w:cs="Times New Roman"/>
          <w:sz w:val="28"/>
          <w:lang w:val="uk-UA"/>
        </w:rPr>
        <w:t xml:space="preserve"> </w:t>
      </w:r>
      <w:r w:rsidRPr="00E6043C">
        <w:rPr>
          <w:rFonts w:ascii="Times New Roman" w:cs="Times New Roman"/>
          <w:sz w:val="28"/>
          <w:lang w:val="uk-UA"/>
        </w:rPr>
        <w:t>команда</w:t>
      </w:r>
      <w:r w:rsidRPr="00E6043C">
        <w:rPr>
          <w:rFonts w:ascii="Times New Roman" w:cs="Times New Roman"/>
          <w:sz w:val="28"/>
          <w:lang w:val="uk-UA"/>
        </w:rPr>
        <w:t xml:space="preserve"> </w:t>
      </w:r>
      <w:r w:rsidRPr="00E6043C">
        <w:rPr>
          <w:rFonts w:ascii="Times New Roman" w:cs="Times New Roman"/>
          <w:sz w:val="28"/>
          <w:lang w:val="uk-UA"/>
        </w:rPr>
        <w:t>чекає</w:t>
      </w:r>
      <w:r w:rsidRPr="00E6043C">
        <w:rPr>
          <w:rFonts w:ascii="Times New Roman" w:cs="Times New Roman"/>
          <w:sz w:val="28"/>
          <w:lang w:val="uk-UA"/>
        </w:rPr>
        <w:t xml:space="preserve"> </w:t>
      </w:r>
      <w:r w:rsidRPr="00E6043C">
        <w:rPr>
          <w:rFonts w:ascii="Times New Roman" w:cs="Times New Roman"/>
          <w:sz w:val="28"/>
          <w:lang w:val="uk-UA"/>
        </w:rPr>
        <w:t>натиснення</w:t>
      </w:r>
      <w:r w:rsidRPr="00E6043C">
        <w:rPr>
          <w:rFonts w:ascii="Times New Roman" w:cs="Times New Roman"/>
          <w:sz w:val="28"/>
          <w:lang w:val="uk-UA"/>
        </w:rPr>
        <w:t xml:space="preserve"> </w:t>
      </w:r>
      <w:r w:rsidRPr="00E6043C">
        <w:rPr>
          <w:rFonts w:ascii="Times New Roman" w:cs="Times New Roman"/>
          <w:sz w:val="28"/>
          <w:lang w:val="uk-UA"/>
        </w:rPr>
        <w:t>на</w:t>
      </w:r>
      <w:r w:rsidRPr="00E6043C">
        <w:rPr>
          <w:rFonts w:ascii="Times New Roman" w:cs="Times New Roman"/>
          <w:sz w:val="28"/>
          <w:lang w:val="uk-UA"/>
        </w:rPr>
        <w:t xml:space="preserve"> </w:t>
      </w:r>
      <w:r w:rsidRPr="00E6043C">
        <w:rPr>
          <w:rFonts w:ascii="Times New Roman" w:cs="Times New Roman"/>
          <w:sz w:val="28"/>
          <w:lang w:val="uk-UA"/>
        </w:rPr>
        <w:t>клавіатуру</w:t>
      </w:r>
      <w:r w:rsidRPr="00E6043C">
        <w:rPr>
          <w:rFonts w:ascii="Times New Roman" w:cs="Times New Roman"/>
          <w:sz w:val="28"/>
          <w:lang w:val="uk-UA"/>
        </w:rPr>
        <w:t xml:space="preserve">: </w:t>
      </w:r>
    </w:p>
    <w:p w14:paraId="206A6E51" w14:textId="77777777" w:rsidR="005B3E44" w:rsidRPr="000B3B24" w:rsidRDefault="005B3E44" w:rsidP="00BA261B">
      <w:pPr>
        <w:ind w:firstLine="426"/>
        <w:jc w:val="both"/>
        <w:rPr>
          <w:rFonts w:ascii="Courier New" w:hAnsi="Courier New" w:cs="Courier New"/>
        </w:rPr>
      </w:pPr>
      <w:r w:rsidRPr="000B3B24">
        <w:rPr>
          <w:rFonts w:ascii="Courier New" w:hAnsi="Courier New" w:cs="Courier New"/>
          <w:lang w:val="uk-UA"/>
        </w:rPr>
        <w:t>#</w:t>
      </w:r>
      <w:proofErr w:type="spellStart"/>
      <w:r w:rsidRPr="000B3B24">
        <w:rPr>
          <w:rFonts w:ascii="Courier New" w:hAnsi="Courier New" w:cs="Courier New"/>
          <w:lang w:val="uk-UA"/>
        </w:rPr>
        <w:t>include</w:t>
      </w:r>
      <w:proofErr w:type="spellEnd"/>
      <w:r w:rsidRPr="000B3B24">
        <w:rPr>
          <w:rFonts w:ascii="Courier New" w:hAnsi="Courier New" w:cs="Courier New"/>
          <w:lang w:val="uk-UA"/>
        </w:rPr>
        <w:t xml:space="preserve"> &lt;</w:t>
      </w:r>
      <w:proofErr w:type="spellStart"/>
      <w:r w:rsidRPr="000B3B24">
        <w:rPr>
          <w:rFonts w:ascii="Courier New" w:hAnsi="Courier New" w:cs="Courier New"/>
          <w:lang w:val="uk-UA"/>
        </w:rPr>
        <w:t>stdio.h</w:t>
      </w:r>
      <w:proofErr w:type="spellEnd"/>
      <w:r w:rsidRPr="000B3B24">
        <w:rPr>
          <w:rFonts w:ascii="Courier New" w:hAnsi="Courier New" w:cs="Courier New"/>
          <w:lang w:val="uk-UA"/>
        </w:rPr>
        <w:t>&gt;</w:t>
      </w:r>
    </w:p>
    <w:p w14:paraId="2E16D166" w14:textId="77777777" w:rsidR="005B3E44" w:rsidRPr="000B3B24" w:rsidRDefault="005B3E44" w:rsidP="00BA261B">
      <w:pPr>
        <w:ind w:firstLine="426"/>
        <w:jc w:val="both"/>
        <w:rPr>
          <w:rFonts w:ascii="Courier New" w:hAnsi="Courier New" w:cs="Courier New"/>
        </w:rPr>
      </w:pPr>
      <w:proofErr w:type="spellStart"/>
      <w:r w:rsidRPr="000B3B24">
        <w:rPr>
          <w:rFonts w:ascii="Courier New" w:hAnsi="Courier New" w:cs="Courier New"/>
          <w:lang w:val="uk-UA"/>
        </w:rPr>
        <w:lastRenderedPageBreak/>
        <w:t>int</w:t>
      </w:r>
      <w:proofErr w:type="spellEnd"/>
      <w:r w:rsidRPr="000B3B24">
        <w:rPr>
          <w:rFonts w:ascii="Courier New" w:hAnsi="Courier New" w:cs="Courier New"/>
          <w:lang w:val="uk-UA"/>
        </w:rPr>
        <w:t xml:space="preserve"> </w:t>
      </w:r>
      <w:proofErr w:type="spellStart"/>
      <w:r w:rsidRPr="000B3B24">
        <w:rPr>
          <w:rFonts w:ascii="Courier New" w:hAnsi="Courier New" w:cs="Courier New"/>
          <w:lang w:val="uk-UA"/>
        </w:rPr>
        <w:t>main</w:t>
      </w:r>
      <w:proofErr w:type="spellEnd"/>
      <w:r w:rsidRPr="000B3B24">
        <w:rPr>
          <w:rFonts w:ascii="Courier New" w:hAnsi="Courier New" w:cs="Courier New"/>
          <w:lang w:val="uk-UA"/>
        </w:rPr>
        <w:t>(){</w:t>
      </w:r>
    </w:p>
    <w:p w14:paraId="3C6C03D5" w14:textId="77777777" w:rsidR="005B3E44" w:rsidRPr="000B3B24" w:rsidRDefault="005B3E44" w:rsidP="00BA261B">
      <w:pPr>
        <w:ind w:firstLine="426"/>
        <w:jc w:val="both"/>
        <w:rPr>
          <w:rFonts w:ascii="Courier New" w:hAnsi="Courier New" w:cs="Courier New"/>
        </w:rPr>
      </w:pPr>
      <w:r w:rsidRPr="000B3B24">
        <w:rPr>
          <w:rFonts w:ascii="Courier New" w:hAnsi="Courier New" w:cs="Courier New"/>
          <w:lang w:eastAsia="en-US"/>
        </w:rPr>
        <w:t xml:space="preserve">   </w:t>
      </w:r>
      <w:proofErr w:type="spellStart"/>
      <w:r w:rsidRPr="000B3B24">
        <w:rPr>
          <w:rFonts w:ascii="Courier New" w:hAnsi="Courier New" w:cs="Courier New"/>
          <w:lang w:val="uk-UA"/>
        </w:rPr>
        <w:t>printf</w:t>
      </w:r>
      <w:proofErr w:type="spellEnd"/>
      <w:r w:rsidRPr="000B3B24">
        <w:rPr>
          <w:rFonts w:ascii="Courier New" w:hAnsi="Courier New" w:cs="Courier New"/>
          <w:lang w:val="uk-UA"/>
        </w:rPr>
        <w:t>(“</w:t>
      </w:r>
      <w:proofErr w:type="spellStart"/>
      <w:r w:rsidRPr="000B3B24">
        <w:rPr>
          <w:rFonts w:ascii="Courier New" w:hAnsi="Courier New" w:cs="Courier New"/>
          <w:lang w:val="uk-UA"/>
        </w:rPr>
        <w:t>Hello</w:t>
      </w:r>
      <w:proofErr w:type="spellEnd"/>
      <w:r w:rsidRPr="000B3B24">
        <w:rPr>
          <w:rFonts w:ascii="Courier New" w:hAnsi="Courier New" w:cs="Courier New"/>
          <w:lang w:val="uk-UA"/>
        </w:rPr>
        <w:t xml:space="preserve">, </w:t>
      </w:r>
      <w:proofErr w:type="spellStart"/>
      <w:r w:rsidRPr="000B3B24">
        <w:rPr>
          <w:rFonts w:ascii="Courier New" w:hAnsi="Courier New" w:cs="Courier New"/>
          <w:lang w:val="uk-UA"/>
        </w:rPr>
        <w:t>world</w:t>
      </w:r>
      <w:proofErr w:type="spellEnd"/>
      <w:r w:rsidRPr="000B3B24">
        <w:rPr>
          <w:rFonts w:ascii="Courier New" w:hAnsi="Courier New" w:cs="Courier New"/>
          <w:lang w:val="uk-UA"/>
        </w:rPr>
        <w:t>!\n”);</w:t>
      </w:r>
    </w:p>
    <w:p w14:paraId="16DBCAB0" w14:textId="77777777" w:rsidR="005B3E44" w:rsidRPr="000B3B24" w:rsidRDefault="005B3E44" w:rsidP="00BA261B">
      <w:pPr>
        <w:ind w:firstLine="426"/>
        <w:jc w:val="both"/>
        <w:rPr>
          <w:rFonts w:ascii="Courier New" w:hAnsi="Courier New" w:cs="Courier New"/>
        </w:rPr>
      </w:pPr>
      <w:r w:rsidRPr="000B3B24">
        <w:rPr>
          <w:rFonts w:ascii="Courier New" w:hAnsi="Courier New" w:cs="Courier New"/>
          <w:lang w:eastAsia="en-US"/>
        </w:rPr>
        <w:t xml:space="preserve">   </w:t>
      </w:r>
      <w:proofErr w:type="spellStart"/>
      <w:r w:rsidRPr="000B3B24">
        <w:rPr>
          <w:rFonts w:ascii="Courier New" w:hAnsi="Courier New" w:cs="Courier New"/>
          <w:lang w:val="uk-UA"/>
        </w:rPr>
        <w:t>getchar</w:t>
      </w:r>
      <w:proofErr w:type="spellEnd"/>
      <w:r w:rsidRPr="000B3B24">
        <w:rPr>
          <w:rFonts w:ascii="Courier New" w:hAnsi="Courier New" w:cs="Courier New"/>
          <w:lang w:val="uk-UA"/>
        </w:rPr>
        <w:t xml:space="preserve">();  </w:t>
      </w:r>
      <w:r w:rsidRPr="000B3B24">
        <w:rPr>
          <w:rFonts w:ascii="Courier New" w:hAnsi="Courier New" w:cs="Courier New"/>
          <w:color w:val="009900"/>
          <w:lang w:val="uk-UA"/>
        </w:rPr>
        <w:t xml:space="preserve">// або </w:t>
      </w:r>
      <w:r w:rsidRPr="000B3B24">
        <w:rPr>
          <w:rFonts w:ascii="Courier New" w:hAnsi="Courier New" w:cs="Courier New"/>
        </w:rPr>
        <w:t>int</w:t>
      </w:r>
      <w:r w:rsidRPr="000B3B24">
        <w:rPr>
          <w:rFonts w:ascii="Courier New" w:hAnsi="Courier New" w:cs="Courier New"/>
          <w:lang w:val="uk-UA"/>
        </w:rPr>
        <w:t xml:space="preserve"> c = </w:t>
      </w:r>
      <w:proofErr w:type="spellStart"/>
      <w:r w:rsidRPr="000B3B24">
        <w:rPr>
          <w:rFonts w:ascii="Courier New" w:hAnsi="Courier New" w:cs="Courier New"/>
          <w:lang w:val="uk-UA"/>
        </w:rPr>
        <w:t>getchar</w:t>
      </w:r>
      <w:proofErr w:type="spellEnd"/>
      <w:r w:rsidRPr="000B3B24">
        <w:rPr>
          <w:rFonts w:ascii="Courier New" w:hAnsi="Courier New" w:cs="Courier New"/>
          <w:lang w:val="uk-UA"/>
        </w:rPr>
        <w:t>();</w:t>
      </w:r>
    </w:p>
    <w:p w14:paraId="08FB8048" w14:textId="77777777" w:rsidR="005B3E44" w:rsidRPr="000B3B24" w:rsidRDefault="005B3E44" w:rsidP="00BA261B">
      <w:pPr>
        <w:ind w:firstLine="426"/>
        <w:jc w:val="both"/>
        <w:rPr>
          <w:rFonts w:ascii="Courier New" w:hAnsi="Courier New" w:cs="Courier New"/>
          <w:lang w:val="ru-RU"/>
        </w:rPr>
      </w:pPr>
      <w:r w:rsidRPr="000B3B24">
        <w:rPr>
          <w:rFonts w:ascii="Courier New" w:hAnsi="Courier New" w:cs="Courier New"/>
          <w:lang w:val="uk-UA"/>
        </w:rPr>
        <w:t>}</w:t>
      </w:r>
    </w:p>
    <w:p w14:paraId="3375026E" w14:textId="77777777" w:rsidR="005B3E44" w:rsidRPr="00E6043C" w:rsidRDefault="005B3E44" w:rsidP="00BA261B">
      <w:pPr>
        <w:ind w:firstLine="426"/>
        <w:jc w:val="both"/>
        <w:rPr>
          <w:rFonts w:ascii="Courier New" w:cs="Times New Roman"/>
          <w:lang w:val="ru-RU"/>
        </w:rPr>
      </w:pPr>
    </w:p>
    <w:p w14:paraId="2AEAF940" w14:textId="77777777" w:rsidR="005B3E44" w:rsidRPr="00636AC6" w:rsidRDefault="005B3E44" w:rsidP="00BA261B">
      <w:pPr>
        <w:pStyle w:val="2"/>
        <w:spacing w:before="0" w:after="0"/>
        <w:jc w:val="center"/>
        <w:rPr>
          <w:lang w:val="ru-RU"/>
        </w:rPr>
      </w:pPr>
      <w:proofErr w:type="spellStart"/>
      <w:r>
        <w:rPr>
          <w:lang w:val="uk-UA"/>
        </w:rPr>
        <w:t>Форматоване</w:t>
      </w:r>
      <w:proofErr w:type="spellEnd"/>
      <w:r>
        <w:rPr>
          <w:lang w:val="uk-UA"/>
        </w:rPr>
        <w:t xml:space="preserve"> введення</w:t>
      </w:r>
    </w:p>
    <w:p w14:paraId="1368C413" w14:textId="77777777" w:rsidR="005B3E44" w:rsidRPr="00E6043C" w:rsidRDefault="005B3E44" w:rsidP="00BA261B">
      <w:pPr>
        <w:pStyle w:val="TextBody"/>
        <w:spacing w:after="0" w:line="240" w:lineRule="auto"/>
        <w:ind w:firstLine="426"/>
        <w:jc w:val="both"/>
        <w:rPr>
          <w:rFonts w:cs="Times New Roman"/>
          <w:lang w:val="uk-UA"/>
        </w:rPr>
      </w:pPr>
      <w:r w:rsidRPr="00E6043C">
        <w:rPr>
          <w:rFonts w:ascii="Times New Roman" w:cs="Times New Roman"/>
          <w:sz w:val="28"/>
          <w:lang w:val="uk-UA"/>
        </w:rPr>
        <w:t>Функція</w:t>
      </w:r>
      <w:r w:rsidRPr="00E6043C">
        <w:rPr>
          <w:rFonts w:ascii="Times New Roman" w:cs="Times New Roman"/>
          <w:sz w:val="28"/>
          <w:lang w:val="uk-UA"/>
        </w:rPr>
        <w:t xml:space="preserve"> </w:t>
      </w:r>
      <w:proofErr w:type="spellStart"/>
      <w:r w:rsidRPr="00E6043C">
        <w:rPr>
          <w:rFonts w:ascii="Times New Roman" w:cs="Times New Roman"/>
          <w:b/>
          <w:sz w:val="28"/>
          <w:lang w:val="uk-UA"/>
        </w:rPr>
        <w:t>scanf</w:t>
      </w:r>
      <w:proofErr w:type="spellEnd"/>
      <w:r w:rsidRPr="00E6043C">
        <w:rPr>
          <w:rFonts w:ascii="Times New Roman" w:cs="Times New Roman"/>
          <w:sz w:val="28"/>
          <w:lang w:val="uk-UA"/>
        </w:rPr>
        <w:t xml:space="preserve"> </w:t>
      </w:r>
      <w:r w:rsidRPr="00E6043C">
        <w:rPr>
          <w:rFonts w:ascii="Times New Roman" w:cs="Times New Roman"/>
          <w:sz w:val="28"/>
          <w:lang w:val="uk-UA"/>
        </w:rPr>
        <w:t>передбачена</w:t>
      </w:r>
      <w:r w:rsidRPr="00E6043C">
        <w:rPr>
          <w:rFonts w:ascii="Times New Roman" w:cs="Times New Roman"/>
          <w:sz w:val="28"/>
          <w:lang w:val="uk-UA"/>
        </w:rPr>
        <w:t xml:space="preserve"> </w:t>
      </w:r>
      <w:r w:rsidRPr="00E6043C">
        <w:rPr>
          <w:rFonts w:ascii="Times New Roman" w:cs="Times New Roman"/>
          <w:sz w:val="28"/>
          <w:lang w:val="uk-UA"/>
        </w:rPr>
        <w:t>для</w:t>
      </w:r>
      <w:r w:rsidRPr="00E6043C">
        <w:rPr>
          <w:rFonts w:ascii="Times New Roman" w:cs="Times New Roman"/>
          <w:sz w:val="28"/>
          <w:lang w:val="uk-UA"/>
        </w:rPr>
        <w:t xml:space="preserve"> </w:t>
      </w:r>
      <w:r w:rsidRPr="00E6043C">
        <w:rPr>
          <w:rFonts w:ascii="Times New Roman" w:cs="Times New Roman"/>
          <w:sz w:val="28"/>
          <w:lang w:val="uk-UA"/>
        </w:rPr>
        <w:t>форматного</w:t>
      </w:r>
      <w:r w:rsidRPr="00E6043C">
        <w:rPr>
          <w:rFonts w:ascii="Times New Roman" w:cs="Times New Roman"/>
          <w:sz w:val="28"/>
          <w:lang w:val="uk-UA"/>
        </w:rPr>
        <w:t xml:space="preserve"> </w:t>
      </w:r>
      <w:r w:rsidRPr="00E6043C">
        <w:rPr>
          <w:rFonts w:ascii="Times New Roman" w:cs="Times New Roman"/>
          <w:sz w:val="28"/>
          <w:lang w:val="uk-UA"/>
        </w:rPr>
        <w:t>вводу</w:t>
      </w:r>
      <w:r w:rsidRPr="00E6043C">
        <w:rPr>
          <w:rFonts w:ascii="Times New Roman" w:cs="Times New Roman"/>
          <w:sz w:val="28"/>
          <w:lang w:val="uk-UA"/>
        </w:rPr>
        <w:t xml:space="preserve"> </w:t>
      </w:r>
      <w:r w:rsidRPr="00E6043C">
        <w:rPr>
          <w:rFonts w:ascii="Times New Roman" w:cs="Times New Roman"/>
          <w:sz w:val="28"/>
          <w:lang w:val="uk-UA"/>
        </w:rPr>
        <w:t>інформації</w:t>
      </w:r>
      <w:r w:rsidRPr="00E6043C">
        <w:rPr>
          <w:rFonts w:ascii="Times New Roman" w:cs="Times New Roman"/>
          <w:sz w:val="28"/>
          <w:lang w:val="uk-UA"/>
        </w:rPr>
        <w:t xml:space="preserve"> </w:t>
      </w:r>
      <w:r w:rsidRPr="00E6043C">
        <w:rPr>
          <w:rFonts w:ascii="Times New Roman" w:cs="Times New Roman"/>
          <w:sz w:val="28"/>
          <w:lang w:val="uk-UA"/>
        </w:rPr>
        <w:t>довільного</w:t>
      </w:r>
      <w:r w:rsidRPr="00E6043C">
        <w:rPr>
          <w:rFonts w:ascii="Times New Roman" w:cs="Times New Roman"/>
          <w:sz w:val="28"/>
          <w:lang w:val="uk-UA"/>
        </w:rPr>
        <w:t xml:space="preserve"> </w:t>
      </w:r>
      <w:r w:rsidRPr="00E6043C">
        <w:rPr>
          <w:rFonts w:ascii="Times New Roman" w:cs="Times New Roman"/>
          <w:sz w:val="28"/>
          <w:lang w:val="uk-UA"/>
        </w:rPr>
        <w:t>вигляду</w:t>
      </w:r>
      <w:r w:rsidRPr="00E6043C">
        <w:rPr>
          <w:rFonts w:ascii="Times New Roman" w:cs="Times New Roman"/>
          <w:sz w:val="28"/>
          <w:lang w:val="uk-UA"/>
        </w:rPr>
        <w:t xml:space="preserve">. </w:t>
      </w:r>
      <w:r w:rsidRPr="00E6043C">
        <w:rPr>
          <w:rFonts w:ascii="Times New Roman" w:cs="Times New Roman"/>
          <w:sz w:val="28"/>
          <w:lang w:val="uk-UA"/>
        </w:rPr>
        <w:t>Загальний</w:t>
      </w:r>
      <w:r w:rsidRPr="00E6043C">
        <w:rPr>
          <w:rFonts w:ascii="Times New Roman" w:cs="Times New Roman"/>
          <w:sz w:val="28"/>
          <w:lang w:val="uk-UA"/>
        </w:rPr>
        <w:t xml:space="preserve"> </w:t>
      </w:r>
      <w:r w:rsidRPr="00E6043C">
        <w:rPr>
          <w:rFonts w:ascii="Times New Roman" w:cs="Times New Roman"/>
          <w:sz w:val="28"/>
          <w:lang w:val="uk-UA"/>
        </w:rPr>
        <w:t>вигляд</w:t>
      </w:r>
      <w:r w:rsidRPr="00E6043C">
        <w:rPr>
          <w:rFonts w:ascii="Times New Roman" w:cs="Times New Roman"/>
          <w:sz w:val="28"/>
          <w:lang w:val="uk-UA"/>
        </w:rPr>
        <w:t xml:space="preserve"> </w:t>
      </w:r>
      <w:r w:rsidRPr="00E6043C">
        <w:rPr>
          <w:rFonts w:ascii="Times New Roman" w:cs="Times New Roman"/>
          <w:sz w:val="28"/>
          <w:lang w:val="uk-UA"/>
        </w:rPr>
        <w:t>функції</w:t>
      </w:r>
      <w:r w:rsidRPr="00E6043C">
        <w:rPr>
          <w:rFonts w:ascii="Times New Roman" w:cs="Times New Roman"/>
          <w:sz w:val="28"/>
          <w:lang w:val="uk-UA"/>
        </w:rPr>
        <w:t>:</w:t>
      </w:r>
    </w:p>
    <w:p w14:paraId="3536CCBE" w14:textId="77777777" w:rsidR="005B3E44" w:rsidRPr="00E6043C" w:rsidRDefault="005B3E44" w:rsidP="00BA261B">
      <w:pPr>
        <w:pStyle w:val="TextBody"/>
        <w:spacing w:after="0" w:line="240" w:lineRule="auto"/>
        <w:ind w:firstLine="426"/>
        <w:jc w:val="both"/>
        <w:rPr>
          <w:rFonts w:cs="Times New Roman"/>
          <w:lang w:val="uk-UA"/>
        </w:rPr>
      </w:pPr>
      <w:proofErr w:type="spellStart"/>
      <w:r w:rsidRPr="00E6043C">
        <w:rPr>
          <w:rFonts w:ascii="Times New Roman" w:cs="Times New Roman"/>
          <w:b/>
          <w:sz w:val="28"/>
          <w:lang w:val="uk-UA"/>
        </w:rPr>
        <w:t>scanf</w:t>
      </w:r>
      <w:proofErr w:type="spellEnd"/>
      <w:r w:rsidRPr="00E6043C">
        <w:rPr>
          <w:rFonts w:ascii="Times New Roman" w:cs="Times New Roman"/>
          <w:b/>
          <w:sz w:val="28"/>
          <w:lang w:val="uk-UA"/>
        </w:rPr>
        <w:t xml:space="preserve"> </w:t>
      </w:r>
      <w:r w:rsidRPr="00E6043C">
        <w:rPr>
          <w:rFonts w:ascii="Times New Roman" w:cs="Times New Roman"/>
          <w:sz w:val="28"/>
          <w:lang w:val="uk-UA"/>
        </w:rPr>
        <w:t>(&lt;</w:t>
      </w:r>
      <w:r w:rsidRPr="00E6043C">
        <w:rPr>
          <w:rFonts w:ascii="Times New Roman" w:cs="Times New Roman"/>
          <w:sz w:val="28"/>
          <w:lang w:val="uk-UA"/>
        </w:rPr>
        <w:t>керуючий</w:t>
      </w:r>
      <w:r w:rsidRPr="00E6043C">
        <w:rPr>
          <w:rFonts w:ascii="Times New Roman" w:cs="Times New Roman"/>
          <w:sz w:val="28"/>
          <w:lang w:val="uk-UA"/>
        </w:rPr>
        <w:t xml:space="preserve"> </w:t>
      </w:r>
      <w:r w:rsidRPr="00E6043C">
        <w:rPr>
          <w:rFonts w:ascii="Times New Roman" w:cs="Times New Roman"/>
          <w:sz w:val="28"/>
          <w:lang w:val="uk-UA"/>
        </w:rPr>
        <w:t>рядок</w:t>
      </w:r>
      <w:r w:rsidRPr="00E6043C">
        <w:rPr>
          <w:rFonts w:ascii="Times New Roman" w:cs="Times New Roman"/>
          <w:sz w:val="28"/>
          <w:lang w:val="uk-UA"/>
        </w:rPr>
        <w:t xml:space="preserve">&gt;, &lt; </w:t>
      </w:r>
      <w:r w:rsidRPr="00E6043C">
        <w:rPr>
          <w:rFonts w:ascii="Times New Roman" w:cs="Times New Roman"/>
          <w:sz w:val="28"/>
          <w:lang w:val="uk-UA"/>
        </w:rPr>
        <w:t>список</w:t>
      </w:r>
      <w:r w:rsidRPr="00E6043C">
        <w:rPr>
          <w:rFonts w:ascii="Times New Roman" w:cs="Times New Roman"/>
          <w:sz w:val="28"/>
          <w:lang w:val="uk-UA"/>
        </w:rPr>
        <w:t xml:space="preserve"> </w:t>
      </w:r>
      <w:r w:rsidRPr="00E6043C">
        <w:rPr>
          <w:rFonts w:ascii="Times New Roman" w:cs="Times New Roman"/>
          <w:sz w:val="28"/>
          <w:lang w:val="uk-UA"/>
        </w:rPr>
        <w:t>адрес</w:t>
      </w:r>
      <w:r w:rsidRPr="00E6043C">
        <w:rPr>
          <w:rFonts w:ascii="Times New Roman" w:cs="Times New Roman"/>
          <w:sz w:val="28"/>
          <w:lang w:val="uk-UA"/>
        </w:rPr>
        <w:t>&gt;);</w:t>
      </w:r>
    </w:p>
    <w:p w14:paraId="12596593" w14:textId="77777777" w:rsidR="005B3E44" w:rsidRPr="00E6043C" w:rsidRDefault="005B3E44" w:rsidP="00BA261B">
      <w:pPr>
        <w:pStyle w:val="TextBody"/>
        <w:spacing w:after="0" w:line="240" w:lineRule="auto"/>
        <w:ind w:firstLine="426"/>
        <w:jc w:val="both"/>
        <w:rPr>
          <w:rFonts w:cs="Times New Roman"/>
          <w:lang w:val="ru-RU"/>
        </w:rPr>
      </w:pPr>
      <w:r w:rsidRPr="00E6043C">
        <w:rPr>
          <w:rFonts w:ascii="Times New Roman" w:cs="Times New Roman"/>
          <w:sz w:val="28"/>
          <w:lang w:val="uk-UA"/>
        </w:rPr>
        <w:t>На</w:t>
      </w:r>
      <w:r w:rsidRPr="00E6043C">
        <w:rPr>
          <w:rFonts w:ascii="Times New Roman" w:cs="Times New Roman"/>
          <w:sz w:val="28"/>
          <w:lang w:val="uk-UA"/>
        </w:rPr>
        <w:t xml:space="preserve"> </w:t>
      </w:r>
      <w:r w:rsidRPr="00E6043C">
        <w:rPr>
          <w:rFonts w:ascii="Times New Roman" w:cs="Times New Roman"/>
          <w:sz w:val="28"/>
          <w:lang w:val="uk-UA"/>
        </w:rPr>
        <w:t>відміну</w:t>
      </w:r>
      <w:r w:rsidRPr="00E6043C">
        <w:rPr>
          <w:rFonts w:ascii="Times New Roman" w:cs="Times New Roman"/>
          <w:sz w:val="28"/>
          <w:lang w:val="uk-UA"/>
        </w:rPr>
        <w:t xml:space="preserve"> </w:t>
      </w:r>
      <w:r w:rsidRPr="00E6043C">
        <w:rPr>
          <w:rFonts w:ascii="Times New Roman" w:cs="Times New Roman"/>
          <w:sz w:val="28"/>
          <w:lang w:val="uk-UA"/>
        </w:rPr>
        <w:t>від</w:t>
      </w:r>
      <w:r w:rsidRPr="00E6043C">
        <w:rPr>
          <w:rFonts w:ascii="Times New Roman" w:cs="Times New Roman"/>
          <w:sz w:val="28"/>
          <w:lang w:val="uk-UA"/>
        </w:rPr>
        <w:t xml:space="preserve"> </w:t>
      </w:r>
      <w:r w:rsidRPr="00E6043C">
        <w:rPr>
          <w:rFonts w:ascii="Times New Roman" w:cs="Times New Roman"/>
          <w:sz w:val="28"/>
          <w:lang w:val="uk-UA"/>
        </w:rPr>
        <w:t>функції</w:t>
      </w:r>
      <w:r w:rsidRPr="00E6043C">
        <w:rPr>
          <w:rFonts w:ascii="Times New Roman" w:cs="Times New Roman"/>
          <w:sz w:val="28"/>
          <w:lang w:val="uk-UA"/>
        </w:rPr>
        <w:t xml:space="preserve"> </w:t>
      </w:r>
      <w:r w:rsidRPr="00E6043C">
        <w:rPr>
          <w:rFonts w:ascii="Times New Roman" w:cs="Times New Roman"/>
          <w:sz w:val="28"/>
          <w:lang w:val="uk-UA"/>
        </w:rPr>
        <w:t>виводу</w:t>
      </w:r>
      <w:r w:rsidRPr="00E6043C">
        <w:rPr>
          <w:rFonts w:ascii="Times New Roman" w:cs="Times New Roman"/>
          <w:sz w:val="28"/>
          <w:lang w:val="uk-UA"/>
        </w:rPr>
        <w:t xml:space="preserve"> </w:t>
      </w:r>
      <w:proofErr w:type="spellStart"/>
      <w:r w:rsidRPr="00E6043C">
        <w:rPr>
          <w:rFonts w:ascii="Times New Roman" w:cs="Times New Roman"/>
          <w:b/>
          <w:sz w:val="28"/>
          <w:lang w:val="uk-UA"/>
        </w:rPr>
        <w:t>printf</w:t>
      </w:r>
      <w:proofErr w:type="spellEnd"/>
      <w:r w:rsidRPr="00E6043C">
        <w:rPr>
          <w:rFonts w:ascii="Times New Roman" w:cs="Times New Roman"/>
          <w:sz w:val="28"/>
          <w:lang w:val="uk-UA"/>
        </w:rPr>
        <w:t xml:space="preserve">(), </w:t>
      </w:r>
      <w:proofErr w:type="spellStart"/>
      <w:r w:rsidRPr="00E6043C">
        <w:rPr>
          <w:rFonts w:ascii="Times New Roman" w:cs="Times New Roman"/>
          <w:b/>
          <w:sz w:val="28"/>
          <w:lang w:val="uk-UA"/>
        </w:rPr>
        <w:t>scanf</w:t>
      </w:r>
      <w:proofErr w:type="spellEnd"/>
      <w:r w:rsidRPr="00E6043C">
        <w:rPr>
          <w:rFonts w:ascii="Times New Roman" w:cs="Times New Roman"/>
          <w:sz w:val="28"/>
          <w:lang w:val="uk-UA"/>
        </w:rPr>
        <w:t xml:space="preserve">() </w:t>
      </w:r>
      <w:r w:rsidRPr="00E6043C">
        <w:rPr>
          <w:rFonts w:ascii="Times New Roman" w:cs="Times New Roman"/>
          <w:sz w:val="28"/>
          <w:lang w:val="uk-UA"/>
        </w:rPr>
        <w:t>використовує</w:t>
      </w:r>
      <w:r w:rsidRPr="00E6043C">
        <w:rPr>
          <w:rFonts w:ascii="Times New Roman" w:cs="Times New Roman"/>
          <w:sz w:val="28"/>
          <w:lang w:val="uk-UA"/>
        </w:rPr>
        <w:t xml:space="preserve"> </w:t>
      </w:r>
      <w:r w:rsidRPr="00E6043C">
        <w:rPr>
          <w:rFonts w:ascii="Times New Roman" w:cs="Times New Roman"/>
          <w:sz w:val="28"/>
          <w:lang w:val="uk-UA"/>
        </w:rPr>
        <w:t>у</w:t>
      </w:r>
      <w:r w:rsidRPr="00E6043C">
        <w:rPr>
          <w:rFonts w:ascii="Times New Roman" w:cs="Times New Roman"/>
          <w:sz w:val="28"/>
          <w:lang w:val="uk-UA"/>
        </w:rPr>
        <w:t xml:space="preserve"> </w:t>
      </w:r>
      <w:r w:rsidRPr="00E6043C">
        <w:rPr>
          <w:rFonts w:ascii="Times New Roman" w:cs="Times New Roman"/>
          <w:sz w:val="28"/>
          <w:lang w:val="uk-UA"/>
        </w:rPr>
        <w:t>списку</w:t>
      </w:r>
      <w:r w:rsidRPr="00E6043C">
        <w:rPr>
          <w:rFonts w:ascii="Times New Roman" w:cs="Times New Roman"/>
          <w:sz w:val="28"/>
          <w:lang w:val="uk-UA"/>
        </w:rPr>
        <w:t xml:space="preserve"> </w:t>
      </w:r>
      <w:r w:rsidRPr="00E6043C">
        <w:rPr>
          <w:rFonts w:ascii="Times New Roman" w:cs="Times New Roman"/>
          <w:sz w:val="28"/>
          <w:lang w:val="uk-UA"/>
        </w:rPr>
        <w:t>адреси</w:t>
      </w:r>
      <w:r w:rsidRPr="00E6043C">
        <w:rPr>
          <w:rFonts w:ascii="Times New Roman" w:cs="Times New Roman"/>
          <w:sz w:val="28"/>
          <w:lang w:val="uk-UA"/>
        </w:rPr>
        <w:t xml:space="preserve"> </w:t>
      </w:r>
      <w:r w:rsidRPr="00E6043C">
        <w:rPr>
          <w:rFonts w:ascii="Times New Roman" w:cs="Times New Roman"/>
          <w:sz w:val="28"/>
          <w:lang w:val="uk-UA"/>
        </w:rPr>
        <w:t>змінних</w:t>
      </w:r>
      <w:r w:rsidRPr="00E6043C">
        <w:rPr>
          <w:rFonts w:ascii="Times New Roman" w:cs="Times New Roman"/>
          <w:sz w:val="28"/>
          <w:lang w:val="uk-UA"/>
        </w:rPr>
        <w:t xml:space="preserve">, </w:t>
      </w:r>
      <w:r w:rsidRPr="00E6043C">
        <w:rPr>
          <w:rFonts w:ascii="Times New Roman" w:cs="Times New Roman"/>
          <w:sz w:val="28"/>
          <w:lang w:val="uk-UA"/>
        </w:rPr>
        <w:t>для</w:t>
      </w:r>
      <w:r w:rsidRPr="00E6043C">
        <w:rPr>
          <w:rFonts w:ascii="Times New Roman" w:cs="Times New Roman"/>
          <w:sz w:val="28"/>
          <w:lang w:val="uk-UA"/>
        </w:rPr>
        <w:t xml:space="preserve"> </w:t>
      </w:r>
      <w:r w:rsidRPr="00E6043C">
        <w:rPr>
          <w:rFonts w:ascii="Times New Roman" w:cs="Times New Roman"/>
          <w:sz w:val="28"/>
          <w:lang w:val="uk-UA"/>
        </w:rPr>
        <w:t>одержання</w:t>
      </w:r>
      <w:r w:rsidRPr="00E6043C">
        <w:rPr>
          <w:rFonts w:ascii="Times New Roman" w:cs="Times New Roman"/>
          <w:sz w:val="28"/>
          <w:lang w:val="uk-UA"/>
        </w:rPr>
        <w:t xml:space="preserve"> </w:t>
      </w:r>
      <w:r w:rsidRPr="00E6043C">
        <w:rPr>
          <w:rFonts w:ascii="Times New Roman" w:cs="Times New Roman"/>
          <w:sz w:val="28"/>
          <w:lang w:val="uk-UA"/>
        </w:rPr>
        <w:t>яких</w:t>
      </w:r>
      <w:r w:rsidRPr="00E6043C">
        <w:rPr>
          <w:rFonts w:ascii="Times New Roman" w:cs="Times New Roman"/>
          <w:sz w:val="28"/>
          <w:lang w:val="uk-UA"/>
        </w:rPr>
        <w:t xml:space="preserve"> </w:t>
      </w:r>
      <w:r w:rsidRPr="00E6043C">
        <w:rPr>
          <w:rFonts w:ascii="Times New Roman" w:cs="Times New Roman"/>
          <w:sz w:val="28"/>
          <w:lang w:val="uk-UA"/>
        </w:rPr>
        <w:t>перед</w:t>
      </w:r>
      <w:r w:rsidRPr="00E6043C">
        <w:rPr>
          <w:rFonts w:ascii="Times New Roman" w:cs="Times New Roman"/>
          <w:sz w:val="28"/>
          <w:lang w:val="uk-UA"/>
        </w:rPr>
        <w:t xml:space="preserve"> </w:t>
      </w:r>
      <w:r w:rsidRPr="00E6043C">
        <w:rPr>
          <w:rFonts w:ascii="Times New Roman" w:cs="Times New Roman"/>
          <w:sz w:val="28"/>
          <w:lang w:val="uk-UA"/>
        </w:rPr>
        <w:t>іменем</w:t>
      </w:r>
      <w:r w:rsidRPr="00E6043C">
        <w:rPr>
          <w:rFonts w:ascii="Times New Roman" w:cs="Times New Roman"/>
          <w:sz w:val="28"/>
          <w:lang w:val="uk-UA"/>
        </w:rPr>
        <w:t xml:space="preserve"> </w:t>
      </w:r>
      <w:r w:rsidRPr="00E6043C">
        <w:rPr>
          <w:rFonts w:ascii="Times New Roman" w:cs="Times New Roman"/>
          <w:sz w:val="28"/>
          <w:lang w:val="uk-UA"/>
        </w:rPr>
        <w:t>змінної</w:t>
      </w:r>
      <w:r w:rsidRPr="00E6043C">
        <w:rPr>
          <w:rFonts w:ascii="Times New Roman" w:cs="Times New Roman"/>
          <w:sz w:val="28"/>
          <w:lang w:val="uk-UA"/>
        </w:rPr>
        <w:t xml:space="preserve"> </w:t>
      </w:r>
      <w:r w:rsidRPr="00E6043C">
        <w:rPr>
          <w:rFonts w:ascii="Times New Roman" w:cs="Times New Roman"/>
          <w:sz w:val="28"/>
          <w:lang w:val="uk-UA"/>
        </w:rPr>
        <w:t>ставиться</w:t>
      </w:r>
      <w:r w:rsidRPr="00E6043C">
        <w:rPr>
          <w:rFonts w:ascii="Times New Roman" w:cs="Times New Roman"/>
          <w:sz w:val="28"/>
          <w:lang w:val="uk-UA"/>
        </w:rPr>
        <w:t xml:space="preserve"> </w:t>
      </w:r>
      <w:r w:rsidRPr="00E6043C">
        <w:rPr>
          <w:rFonts w:ascii="Times New Roman" w:cs="Times New Roman"/>
          <w:sz w:val="28"/>
          <w:lang w:val="uk-UA"/>
        </w:rPr>
        <w:t>символ</w:t>
      </w:r>
      <w:r w:rsidRPr="00E6043C">
        <w:rPr>
          <w:rFonts w:ascii="Times New Roman" w:cs="Times New Roman"/>
          <w:sz w:val="28"/>
          <w:lang w:val="uk-UA"/>
        </w:rPr>
        <w:t xml:space="preserve"> </w:t>
      </w:r>
      <w:r w:rsidRPr="00E6043C">
        <w:rPr>
          <w:rFonts w:ascii="Times New Roman" w:cs="Times New Roman"/>
          <w:sz w:val="28"/>
          <w:lang w:val="uk-UA"/>
        </w:rPr>
        <w:t>”</w:t>
      </w:r>
      <w:r w:rsidRPr="00E6043C">
        <w:rPr>
          <w:rFonts w:ascii="Times New Roman" w:cs="Times New Roman"/>
          <w:sz w:val="28"/>
          <w:lang w:val="uk-UA"/>
        </w:rPr>
        <w:t>&amp;</w:t>
      </w:r>
      <w:r w:rsidRPr="00E6043C">
        <w:rPr>
          <w:rFonts w:ascii="Times New Roman" w:cs="Times New Roman"/>
          <w:sz w:val="28"/>
          <w:lang w:val="uk-UA"/>
        </w:rPr>
        <w:t>”</w:t>
      </w:r>
      <w:r w:rsidRPr="00E6043C">
        <w:rPr>
          <w:rFonts w:ascii="Times New Roman" w:cs="Times New Roman"/>
          <w:sz w:val="28"/>
          <w:lang w:val="uk-UA"/>
        </w:rPr>
        <w:t xml:space="preserve">, </w:t>
      </w:r>
      <w:r w:rsidRPr="00E6043C">
        <w:rPr>
          <w:rFonts w:ascii="Times New Roman" w:cs="Times New Roman"/>
          <w:sz w:val="28"/>
          <w:lang w:val="uk-UA"/>
        </w:rPr>
        <w:t>що</w:t>
      </w:r>
      <w:r w:rsidRPr="00E6043C">
        <w:rPr>
          <w:rFonts w:ascii="Times New Roman" w:cs="Times New Roman"/>
          <w:sz w:val="28"/>
          <w:lang w:val="uk-UA"/>
        </w:rPr>
        <w:t xml:space="preserve"> </w:t>
      </w:r>
      <w:r w:rsidRPr="00E6043C">
        <w:rPr>
          <w:rFonts w:ascii="Times New Roman" w:cs="Times New Roman"/>
          <w:sz w:val="28"/>
          <w:lang w:val="uk-UA"/>
        </w:rPr>
        <w:t>позначає</w:t>
      </w:r>
      <w:r w:rsidRPr="00E6043C">
        <w:rPr>
          <w:rFonts w:ascii="Times New Roman" w:cs="Times New Roman"/>
          <w:sz w:val="28"/>
          <w:lang w:val="uk-UA"/>
        </w:rPr>
        <w:t xml:space="preserve"> </w:t>
      </w:r>
      <w:proofErr w:type="spellStart"/>
      <w:r w:rsidRPr="00E6043C">
        <w:rPr>
          <w:rFonts w:ascii="Times New Roman" w:cs="Times New Roman"/>
          <w:sz w:val="28"/>
          <w:lang w:val="uk-UA"/>
        </w:rPr>
        <w:t>унарну</w:t>
      </w:r>
      <w:proofErr w:type="spellEnd"/>
      <w:r w:rsidRPr="00E6043C">
        <w:rPr>
          <w:rFonts w:ascii="Times New Roman" w:cs="Times New Roman"/>
          <w:sz w:val="28"/>
          <w:lang w:val="uk-UA"/>
        </w:rPr>
        <w:t xml:space="preserve"> </w:t>
      </w:r>
      <w:r w:rsidRPr="00E6043C">
        <w:rPr>
          <w:rFonts w:ascii="Times New Roman" w:cs="Times New Roman"/>
          <w:sz w:val="28"/>
          <w:lang w:val="uk-UA"/>
        </w:rPr>
        <w:t>операцію</w:t>
      </w:r>
      <w:r w:rsidRPr="00E6043C">
        <w:rPr>
          <w:rFonts w:ascii="Times New Roman" w:cs="Times New Roman"/>
          <w:sz w:val="28"/>
          <w:lang w:val="uk-UA"/>
        </w:rPr>
        <w:t xml:space="preserve"> </w:t>
      </w:r>
      <w:r w:rsidRPr="00E6043C">
        <w:rPr>
          <w:rFonts w:ascii="Times New Roman" w:cs="Times New Roman"/>
          <w:sz w:val="28"/>
          <w:lang w:val="uk-UA"/>
        </w:rPr>
        <w:t>одержання</w:t>
      </w:r>
      <w:r w:rsidRPr="00E6043C">
        <w:rPr>
          <w:rFonts w:ascii="Times New Roman" w:cs="Times New Roman"/>
          <w:sz w:val="28"/>
          <w:lang w:val="uk-UA"/>
        </w:rPr>
        <w:t xml:space="preserve"> </w:t>
      </w:r>
      <w:r w:rsidRPr="00E6043C">
        <w:rPr>
          <w:rFonts w:ascii="Times New Roman" w:cs="Times New Roman"/>
          <w:sz w:val="28"/>
          <w:lang w:val="uk-UA"/>
        </w:rPr>
        <w:t>адреси</w:t>
      </w:r>
      <w:r w:rsidRPr="00E6043C">
        <w:rPr>
          <w:rFonts w:ascii="Times New Roman" w:cs="Times New Roman"/>
          <w:sz w:val="28"/>
          <w:lang w:val="uk-UA"/>
        </w:rPr>
        <w:t xml:space="preserve">. </w:t>
      </w:r>
      <w:r w:rsidRPr="00E6043C">
        <w:rPr>
          <w:rFonts w:ascii="Times New Roman" w:cs="Times New Roman"/>
          <w:sz w:val="28"/>
          <w:lang w:val="uk-UA"/>
        </w:rPr>
        <w:t>Для</w:t>
      </w:r>
      <w:r w:rsidRPr="00E6043C">
        <w:rPr>
          <w:rFonts w:ascii="Times New Roman" w:cs="Times New Roman"/>
          <w:sz w:val="28"/>
          <w:lang w:val="uk-UA"/>
        </w:rPr>
        <w:t xml:space="preserve"> </w:t>
      </w:r>
      <w:r w:rsidRPr="00E6043C">
        <w:rPr>
          <w:rFonts w:ascii="Times New Roman" w:cs="Times New Roman"/>
          <w:sz w:val="28"/>
          <w:lang w:val="uk-UA"/>
        </w:rPr>
        <w:t>вводу</w:t>
      </w:r>
      <w:r w:rsidRPr="00E6043C">
        <w:rPr>
          <w:rFonts w:ascii="Times New Roman" w:cs="Times New Roman"/>
          <w:sz w:val="28"/>
          <w:lang w:val="uk-UA"/>
        </w:rPr>
        <w:t xml:space="preserve"> </w:t>
      </w:r>
      <w:r w:rsidRPr="00E6043C">
        <w:rPr>
          <w:rFonts w:ascii="Times New Roman" w:cs="Times New Roman"/>
          <w:sz w:val="28"/>
          <w:lang w:val="uk-UA"/>
        </w:rPr>
        <w:t>значень</w:t>
      </w:r>
      <w:r w:rsidRPr="00E6043C">
        <w:rPr>
          <w:rFonts w:ascii="Times New Roman" w:cs="Times New Roman"/>
          <w:sz w:val="28"/>
          <w:lang w:val="uk-UA"/>
        </w:rPr>
        <w:t xml:space="preserve"> </w:t>
      </w:r>
      <w:r w:rsidRPr="00E6043C">
        <w:rPr>
          <w:rFonts w:ascii="Times New Roman" w:cs="Times New Roman"/>
          <w:sz w:val="28"/>
          <w:lang w:val="uk-UA"/>
        </w:rPr>
        <w:t>рядкових</w:t>
      </w:r>
      <w:r w:rsidRPr="00E6043C">
        <w:rPr>
          <w:rFonts w:ascii="Times New Roman" w:cs="Times New Roman"/>
          <w:sz w:val="28"/>
          <w:lang w:val="uk-UA"/>
        </w:rPr>
        <w:t xml:space="preserve"> </w:t>
      </w:r>
      <w:r w:rsidRPr="00E6043C">
        <w:rPr>
          <w:rFonts w:ascii="Times New Roman" w:cs="Times New Roman"/>
          <w:sz w:val="28"/>
          <w:lang w:val="uk-UA"/>
        </w:rPr>
        <w:t>змінних</w:t>
      </w:r>
      <w:r w:rsidRPr="00E6043C">
        <w:rPr>
          <w:rFonts w:ascii="Times New Roman" w:cs="Times New Roman"/>
          <w:sz w:val="28"/>
          <w:lang w:val="uk-UA"/>
        </w:rPr>
        <w:t xml:space="preserve"> </w:t>
      </w:r>
      <w:r w:rsidRPr="00E6043C">
        <w:rPr>
          <w:rFonts w:ascii="Times New Roman" w:cs="Times New Roman"/>
          <w:sz w:val="28"/>
          <w:lang w:val="uk-UA"/>
        </w:rPr>
        <w:t>символ</w:t>
      </w:r>
      <w:r w:rsidRPr="00E6043C">
        <w:rPr>
          <w:rFonts w:ascii="Times New Roman" w:cs="Times New Roman"/>
          <w:sz w:val="28"/>
          <w:lang w:val="uk-UA"/>
        </w:rPr>
        <w:t xml:space="preserve"> </w:t>
      </w:r>
      <w:r w:rsidRPr="00E6043C">
        <w:rPr>
          <w:rFonts w:ascii="Times New Roman" w:cs="Times New Roman"/>
          <w:sz w:val="28"/>
          <w:lang w:val="uk-UA"/>
        </w:rPr>
        <w:t>”</w:t>
      </w:r>
      <w:r w:rsidRPr="00E6043C">
        <w:rPr>
          <w:rFonts w:ascii="Times New Roman" w:cs="Times New Roman"/>
          <w:sz w:val="28"/>
          <w:lang w:val="uk-UA"/>
        </w:rPr>
        <w:t>&amp;</w:t>
      </w:r>
      <w:r w:rsidRPr="00E6043C">
        <w:rPr>
          <w:rFonts w:ascii="Times New Roman" w:cs="Times New Roman"/>
          <w:sz w:val="28"/>
          <w:lang w:val="uk-UA"/>
        </w:rPr>
        <w:t>”</w:t>
      </w:r>
      <w:r w:rsidRPr="00E6043C">
        <w:rPr>
          <w:rFonts w:ascii="Times New Roman" w:cs="Times New Roman"/>
          <w:sz w:val="28"/>
          <w:lang w:val="uk-UA"/>
        </w:rPr>
        <w:t xml:space="preserve"> </w:t>
      </w:r>
      <w:r w:rsidRPr="00E6043C">
        <w:rPr>
          <w:rFonts w:ascii="Times New Roman" w:cs="Times New Roman"/>
          <w:sz w:val="28"/>
          <w:lang w:val="uk-UA"/>
        </w:rPr>
        <w:t>не</w:t>
      </w:r>
      <w:r w:rsidRPr="00E6043C">
        <w:rPr>
          <w:rFonts w:ascii="Times New Roman" w:cs="Times New Roman"/>
          <w:sz w:val="28"/>
          <w:lang w:val="uk-UA"/>
        </w:rPr>
        <w:t xml:space="preserve"> </w:t>
      </w:r>
      <w:r w:rsidRPr="00E6043C">
        <w:rPr>
          <w:rFonts w:ascii="Times New Roman" w:cs="Times New Roman"/>
          <w:sz w:val="28"/>
          <w:lang w:val="uk-UA"/>
        </w:rPr>
        <w:t>використовується</w:t>
      </w:r>
      <w:r w:rsidRPr="00E6043C">
        <w:rPr>
          <w:rFonts w:ascii="Times New Roman" w:cs="Times New Roman"/>
          <w:sz w:val="28"/>
          <w:lang w:val="uk-UA"/>
        </w:rPr>
        <w:t xml:space="preserve">. </w:t>
      </w:r>
      <w:r w:rsidRPr="00E6043C">
        <w:rPr>
          <w:rFonts w:ascii="Times New Roman" w:cs="Times New Roman"/>
          <w:sz w:val="28"/>
          <w:lang w:val="uk-UA"/>
        </w:rPr>
        <w:t>При</w:t>
      </w:r>
      <w:r w:rsidRPr="00E6043C">
        <w:rPr>
          <w:rFonts w:ascii="Times New Roman" w:cs="Times New Roman"/>
          <w:sz w:val="28"/>
          <w:lang w:val="uk-UA"/>
        </w:rPr>
        <w:t xml:space="preserve"> </w:t>
      </w:r>
      <w:r w:rsidRPr="00E6043C">
        <w:rPr>
          <w:rFonts w:ascii="Times New Roman" w:cs="Times New Roman"/>
          <w:sz w:val="28"/>
          <w:lang w:val="uk-UA"/>
        </w:rPr>
        <w:t>використанні</w:t>
      </w:r>
      <w:r w:rsidRPr="00E6043C">
        <w:rPr>
          <w:rFonts w:ascii="Times New Roman" w:cs="Times New Roman"/>
          <w:sz w:val="28"/>
          <w:lang w:val="uk-UA"/>
        </w:rPr>
        <w:t xml:space="preserve"> </w:t>
      </w:r>
      <w:r w:rsidRPr="00E6043C">
        <w:rPr>
          <w:rFonts w:ascii="Times New Roman" w:cs="Times New Roman"/>
          <w:sz w:val="28"/>
          <w:lang w:val="uk-UA"/>
        </w:rPr>
        <w:t>формату</w:t>
      </w:r>
      <w:r w:rsidRPr="00E6043C">
        <w:rPr>
          <w:rFonts w:ascii="Times New Roman" w:cs="Times New Roman"/>
          <w:sz w:val="28"/>
          <w:lang w:val="uk-UA"/>
        </w:rPr>
        <w:t xml:space="preserve"> %s </w:t>
      </w:r>
      <w:r w:rsidRPr="00E6043C">
        <w:rPr>
          <w:rFonts w:ascii="Times New Roman" w:cs="Times New Roman"/>
          <w:sz w:val="28"/>
          <w:lang w:val="uk-UA"/>
        </w:rPr>
        <w:t>рядок</w:t>
      </w:r>
      <w:r w:rsidRPr="00E6043C">
        <w:rPr>
          <w:rFonts w:ascii="Times New Roman" w:cs="Times New Roman"/>
          <w:sz w:val="28"/>
          <w:lang w:val="uk-UA"/>
        </w:rPr>
        <w:t xml:space="preserve"> </w:t>
      </w:r>
      <w:r w:rsidRPr="00E6043C">
        <w:rPr>
          <w:rFonts w:ascii="Times New Roman" w:cs="Times New Roman"/>
          <w:sz w:val="28"/>
          <w:lang w:val="uk-UA"/>
        </w:rPr>
        <w:t>вводиться</w:t>
      </w:r>
      <w:r w:rsidRPr="00E6043C">
        <w:rPr>
          <w:rFonts w:ascii="Times New Roman" w:cs="Times New Roman"/>
          <w:sz w:val="28"/>
          <w:lang w:val="uk-UA"/>
        </w:rPr>
        <w:t xml:space="preserve"> </w:t>
      </w:r>
      <w:r w:rsidRPr="00E6043C">
        <w:rPr>
          <w:rFonts w:ascii="Times New Roman" w:cs="Times New Roman"/>
          <w:sz w:val="28"/>
          <w:lang w:val="uk-UA"/>
        </w:rPr>
        <w:t>до</w:t>
      </w:r>
      <w:r w:rsidRPr="00E6043C">
        <w:rPr>
          <w:rFonts w:ascii="Times New Roman" w:cs="Times New Roman"/>
          <w:sz w:val="28"/>
          <w:lang w:val="uk-UA"/>
        </w:rPr>
        <w:t xml:space="preserve"> </w:t>
      </w:r>
      <w:r w:rsidRPr="00E6043C">
        <w:rPr>
          <w:rFonts w:ascii="Times New Roman" w:cs="Times New Roman"/>
          <w:sz w:val="28"/>
          <w:lang w:val="uk-UA"/>
        </w:rPr>
        <w:t>першого</w:t>
      </w:r>
      <w:r w:rsidRPr="00E6043C">
        <w:rPr>
          <w:rFonts w:ascii="Times New Roman" w:cs="Times New Roman"/>
          <w:sz w:val="28"/>
          <w:lang w:val="uk-UA"/>
        </w:rPr>
        <w:t xml:space="preserve"> </w:t>
      </w:r>
      <w:r w:rsidRPr="00E6043C">
        <w:rPr>
          <w:rFonts w:ascii="Times New Roman" w:cs="Times New Roman"/>
          <w:sz w:val="28"/>
          <w:lang w:val="uk-UA"/>
        </w:rPr>
        <w:t>пропуску</w:t>
      </w:r>
      <w:r w:rsidRPr="00E6043C">
        <w:rPr>
          <w:rFonts w:ascii="Times New Roman" w:cs="Times New Roman"/>
          <w:sz w:val="28"/>
          <w:lang w:val="uk-UA"/>
        </w:rPr>
        <w:t xml:space="preserve">. </w:t>
      </w:r>
      <w:r w:rsidRPr="00E6043C">
        <w:rPr>
          <w:rFonts w:ascii="Times New Roman" w:cs="Times New Roman"/>
          <w:sz w:val="28"/>
          <w:lang w:val="uk-UA"/>
        </w:rPr>
        <w:t>Вводити</w:t>
      </w:r>
      <w:r w:rsidRPr="00E6043C">
        <w:rPr>
          <w:rFonts w:ascii="Times New Roman" w:cs="Times New Roman"/>
          <w:sz w:val="28"/>
          <w:lang w:val="uk-UA"/>
        </w:rPr>
        <w:t xml:space="preserve"> </w:t>
      </w:r>
      <w:r w:rsidRPr="00E6043C">
        <w:rPr>
          <w:rFonts w:ascii="Times New Roman" w:cs="Times New Roman"/>
          <w:sz w:val="28"/>
          <w:lang w:val="uk-UA"/>
        </w:rPr>
        <w:t>дані</w:t>
      </w:r>
      <w:r w:rsidRPr="00E6043C">
        <w:rPr>
          <w:rFonts w:ascii="Times New Roman" w:cs="Times New Roman"/>
          <w:sz w:val="28"/>
          <w:lang w:val="uk-UA"/>
        </w:rPr>
        <w:t xml:space="preserve"> </w:t>
      </w:r>
      <w:r w:rsidRPr="00E6043C">
        <w:rPr>
          <w:rFonts w:ascii="Times New Roman" w:cs="Times New Roman"/>
          <w:sz w:val="28"/>
          <w:lang w:val="uk-UA"/>
        </w:rPr>
        <w:t>можна</w:t>
      </w:r>
      <w:r w:rsidRPr="00E6043C">
        <w:rPr>
          <w:rFonts w:ascii="Times New Roman" w:cs="Times New Roman"/>
          <w:sz w:val="28"/>
          <w:lang w:val="uk-UA"/>
        </w:rPr>
        <w:t xml:space="preserve"> </w:t>
      </w:r>
      <w:r w:rsidRPr="00E6043C">
        <w:rPr>
          <w:rFonts w:ascii="Times New Roman" w:cs="Times New Roman"/>
          <w:sz w:val="28"/>
          <w:lang w:val="uk-UA"/>
        </w:rPr>
        <w:t>як</w:t>
      </w:r>
      <w:r w:rsidRPr="00E6043C">
        <w:rPr>
          <w:rFonts w:ascii="Times New Roman" w:cs="Times New Roman"/>
          <w:sz w:val="28"/>
          <w:lang w:val="uk-UA"/>
        </w:rPr>
        <w:t xml:space="preserve"> </w:t>
      </w:r>
      <w:r w:rsidRPr="00E6043C">
        <w:rPr>
          <w:rFonts w:ascii="Times New Roman" w:cs="Times New Roman"/>
          <w:sz w:val="28"/>
          <w:lang w:val="uk-UA"/>
        </w:rPr>
        <w:t>в</w:t>
      </w:r>
      <w:r w:rsidRPr="00E6043C">
        <w:rPr>
          <w:rFonts w:ascii="Times New Roman" w:cs="Times New Roman"/>
          <w:sz w:val="28"/>
          <w:lang w:val="uk-UA"/>
        </w:rPr>
        <w:t xml:space="preserve"> </w:t>
      </w:r>
      <w:r w:rsidRPr="00E6043C">
        <w:rPr>
          <w:rFonts w:ascii="Times New Roman" w:cs="Times New Roman"/>
          <w:sz w:val="28"/>
          <w:lang w:val="uk-UA"/>
        </w:rPr>
        <w:t>одному</w:t>
      </w:r>
      <w:r w:rsidRPr="00E6043C">
        <w:rPr>
          <w:rFonts w:ascii="Times New Roman" w:cs="Times New Roman"/>
          <w:sz w:val="28"/>
          <w:lang w:val="uk-UA"/>
        </w:rPr>
        <w:t xml:space="preserve"> </w:t>
      </w:r>
      <w:r w:rsidRPr="00E6043C">
        <w:rPr>
          <w:rFonts w:ascii="Times New Roman" w:cs="Times New Roman"/>
          <w:sz w:val="28"/>
          <w:lang w:val="uk-UA"/>
        </w:rPr>
        <w:t>рядку</w:t>
      </w:r>
      <w:r w:rsidRPr="00E6043C">
        <w:rPr>
          <w:rFonts w:ascii="Times New Roman" w:cs="Times New Roman"/>
          <w:sz w:val="28"/>
          <w:lang w:val="uk-UA"/>
        </w:rPr>
        <w:t xml:space="preserve"> </w:t>
      </w:r>
      <w:r w:rsidRPr="00E6043C">
        <w:rPr>
          <w:rFonts w:ascii="Times New Roman" w:cs="Times New Roman"/>
          <w:sz w:val="28"/>
          <w:lang w:val="uk-UA"/>
        </w:rPr>
        <w:t>через</w:t>
      </w:r>
      <w:r w:rsidRPr="00E6043C">
        <w:rPr>
          <w:rFonts w:ascii="Times New Roman" w:cs="Times New Roman"/>
          <w:sz w:val="28"/>
          <w:lang w:val="uk-UA"/>
        </w:rPr>
        <w:t xml:space="preserve"> </w:t>
      </w:r>
      <w:r w:rsidRPr="00E6043C">
        <w:rPr>
          <w:rFonts w:ascii="Times New Roman" w:cs="Times New Roman"/>
          <w:sz w:val="28"/>
          <w:lang w:val="uk-UA"/>
        </w:rPr>
        <w:t>пропуск</w:t>
      </w:r>
      <w:r w:rsidRPr="00E6043C">
        <w:rPr>
          <w:rFonts w:ascii="Times New Roman" w:cs="Times New Roman"/>
          <w:sz w:val="28"/>
          <w:lang w:val="uk-UA"/>
        </w:rPr>
        <w:t xml:space="preserve">, </w:t>
      </w:r>
      <w:r w:rsidRPr="00E6043C">
        <w:rPr>
          <w:rFonts w:ascii="Times New Roman" w:cs="Times New Roman"/>
          <w:sz w:val="28"/>
          <w:lang w:val="uk-UA"/>
        </w:rPr>
        <w:t>так</w:t>
      </w:r>
      <w:r w:rsidRPr="00E6043C">
        <w:rPr>
          <w:rFonts w:ascii="Times New Roman" w:cs="Times New Roman"/>
          <w:sz w:val="28"/>
          <w:lang w:val="uk-UA"/>
        </w:rPr>
        <w:t xml:space="preserve"> </w:t>
      </w:r>
      <w:r w:rsidRPr="00E6043C">
        <w:rPr>
          <w:rFonts w:ascii="Times New Roman" w:cs="Times New Roman"/>
          <w:sz w:val="28"/>
          <w:lang w:val="uk-UA"/>
        </w:rPr>
        <w:t>і</w:t>
      </w:r>
      <w:r w:rsidRPr="00E6043C">
        <w:rPr>
          <w:rFonts w:ascii="Times New Roman" w:cs="Times New Roman"/>
          <w:sz w:val="28"/>
          <w:lang w:val="uk-UA"/>
        </w:rPr>
        <w:t xml:space="preserve"> </w:t>
      </w:r>
      <w:r w:rsidRPr="00E6043C">
        <w:rPr>
          <w:rFonts w:ascii="Times New Roman" w:cs="Times New Roman"/>
          <w:sz w:val="28"/>
          <w:lang w:val="uk-UA"/>
        </w:rPr>
        <w:t>в</w:t>
      </w:r>
      <w:r w:rsidRPr="00E6043C">
        <w:rPr>
          <w:rFonts w:ascii="Times New Roman" w:cs="Times New Roman"/>
          <w:sz w:val="28"/>
          <w:lang w:val="uk-UA"/>
        </w:rPr>
        <w:t xml:space="preserve"> </w:t>
      </w:r>
      <w:r w:rsidRPr="00E6043C">
        <w:rPr>
          <w:rFonts w:ascii="Times New Roman" w:cs="Times New Roman"/>
          <w:sz w:val="28"/>
          <w:lang w:val="uk-UA"/>
        </w:rPr>
        <w:t>різних</w:t>
      </w:r>
      <w:r w:rsidRPr="00E6043C">
        <w:rPr>
          <w:rFonts w:ascii="Times New Roman" w:cs="Times New Roman"/>
          <w:sz w:val="28"/>
          <w:lang w:val="uk-UA"/>
        </w:rPr>
        <w:t xml:space="preserve"> </w:t>
      </w:r>
      <w:r w:rsidRPr="00E6043C">
        <w:rPr>
          <w:rFonts w:ascii="Times New Roman" w:cs="Times New Roman"/>
          <w:sz w:val="28"/>
          <w:lang w:val="uk-UA"/>
        </w:rPr>
        <w:t>рядках</w:t>
      </w:r>
      <w:r w:rsidRPr="00E6043C">
        <w:rPr>
          <w:rFonts w:ascii="Times New Roman" w:cs="Times New Roman"/>
          <w:sz w:val="28"/>
          <w:lang w:val="uk-UA"/>
        </w:rPr>
        <w:t>.</w:t>
      </w:r>
    </w:p>
    <w:p w14:paraId="0A9A75FF" w14:textId="77777777" w:rsidR="005B3E44" w:rsidRPr="00E6043C" w:rsidRDefault="005B3E44" w:rsidP="00BA261B">
      <w:pPr>
        <w:pStyle w:val="TextBody"/>
        <w:spacing w:after="0" w:line="240" w:lineRule="auto"/>
        <w:ind w:firstLine="426"/>
        <w:jc w:val="both"/>
        <w:rPr>
          <w:rFonts w:cs="Times New Roman"/>
          <w:lang w:val="ru-RU"/>
        </w:rPr>
      </w:pPr>
      <w:r w:rsidRPr="00E6043C">
        <w:rPr>
          <w:rFonts w:ascii="Times New Roman" w:cs="Times New Roman"/>
          <w:sz w:val="28"/>
          <w:lang w:val="uk-UA"/>
        </w:rPr>
        <w:t>Дану</w:t>
      </w:r>
      <w:r w:rsidRPr="00E6043C">
        <w:rPr>
          <w:rFonts w:ascii="Times New Roman" w:cs="Times New Roman"/>
          <w:sz w:val="28"/>
          <w:lang w:val="uk-UA"/>
        </w:rPr>
        <w:t xml:space="preserve"> </w:t>
      </w:r>
      <w:r w:rsidRPr="00E6043C">
        <w:rPr>
          <w:rFonts w:ascii="Times New Roman" w:cs="Times New Roman"/>
          <w:sz w:val="28"/>
          <w:lang w:val="uk-UA"/>
        </w:rPr>
        <w:t>особливість</w:t>
      </w:r>
      <w:r w:rsidRPr="00E6043C">
        <w:rPr>
          <w:rFonts w:ascii="Times New Roman" w:cs="Times New Roman"/>
          <w:sz w:val="28"/>
          <w:lang w:val="uk-UA"/>
        </w:rPr>
        <w:t xml:space="preserve"> </w:t>
      </w:r>
      <w:r w:rsidRPr="00E6043C">
        <w:rPr>
          <w:rFonts w:ascii="Times New Roman" w:cs="Times New Roman"/>
          <w:sz w:val="28"/>
          <w:lang w:val="uk-UA"/>
        </w:rPr>
        <w:t>ілюструє</w:t>
      </w:r>
      <w:r w:rsidRPr="00E6043C">
        <w:rPr>
          <w:rFonts w:ascii="Times New Roman" w:cs="Times New Roman"/>
          <w:sz w:val="28"/>
          <w:lang w:val="uk-UA"/>
        </w:rPr>
        <w:t xml:space="preserve"> </w:t>
      </w:r>
      <w:r w:rsidRPr="00E6043C">
        <w:rPr>
          <w:rFonts w:ascii="Times New Roman" w:cs="Times New Roman"/>
          <w:sz w:val="28"/>
          <w:lang w:val="uk-UA"/>
        </w:rPr>
        <w:t>відповідна</w:t>
      </w:r>
      <w:r w:rsidRPr="00E6043C">
        <w:rPr>
          <w:rFonts w:ascii="Times New Roman" w:cs="Times New Roman"/>
          <w:sz w:val="28"/>
          <w:lang w:val="uk-UA"/>
        </w:rPr>
        <w:t xml:space="preserve"> </w:t>
      </w:r>
      <w:r w:rsidRPr="00E6043C">
        <w:rPr>
          <w:rFonts w:ascii="Times New Roman" w:cs="Times New Roman"/>
          <w:sz w:val="28"/>
          <w:lang w:val="uk-UA"/>
        </w:rPr>
        <w:t>частина</w:t>
      </w:r>
      <w:r w:rsidRPr="00E6043C">
        <w:rPr>
          <w:rFonts w:ascii="Times New Roman" w:cs="Times New Roman"/>
          <w:sz w:val="28"/>
          <w:lang w:val="uk-UA"/>
        </w:rPr>
        <w:t xml:space="preserve"> </w:t>
      </w:r>
      <w:r w:rsidRPr="00E6043C">
        <w:rPr>
          <w:rFonts w:ascii="Times New Roman" w:cs="Times New Roman"/>
          <w:sz w:val="28"/>
          <w:lang w:val="uk-UA"/>
        </w:rPr>
        <w:t>програми</w:t>
      </w:r>
      <w:r w:rsidRPr="00E6043C">
        <w:rPr>
          <w:rFonts w:ascii="Times New Roman" w:cs="Times New Roman"/>
          <w:sz w:val="28"/>
          <w:lang w:val="uk-UA"/>
        </w:rPr>
        <w:t>:</w:t>
      </w:r>
    </w:p>
    <w:p w14:paraId="62AD76F3" w14:textId="77777777" w:rsidR="005B3E44" w:rsidRPr="000B3B24" w:rsidRDefault="005B3E44" w:rsidP="00BA261B">
      <w:pPr>
        <w:pStyle w:val="TextBody"/>
        <w:spacing w:after="0" w:line="240" w:lineRule="auto"/>
        <w:ind w:firstLine="426"/>
        <w:jc w:val="both"/>
        <w:rPr>
          <w:rFonts w:ascii="Courier New" w:hAnsi="Courier New" w:cs="Courier New"/>
        </w:rPr>
      </w:pPr>
      <w:proofErr w:type="spellStart"/>
      <w:r w:rsidRPr="000B3B24">
        <w:rPr>
          <w:rFonts w:ascii="Courier New" w:hAnsi="Courier New" w:cs="Courier New"/>
          <w:color w:val="3333FF"/>
          <w:lang w:val="uk-UA"/>
        </w:rPr>
        <w:t>int</w:t>
      </w:r>
      <w:proofErr w:type="spellEnd"/>
      <w:r w:rsidRPr="000B3B24">
        <w:rPr>
          <w:rFonts w:ascii="Courier New" w:hAnsi="Courier New" w:cs="Courier New"/>
          <w:lang w:val="uk-UA"/>
        </w:rPr>
        <w:t xml:space="preserve"> </w:t>
      </w:r>
      <w:proofErr w:type="spellStart"/>
      <w:r w:rsidRPr="000B3B24">
        <w:rPr>
          <w:rFonts w:ascii="Courier New" w:hAnsi="Courier New" w:cs="Courier New"/>
          <w:lang w:val="uk-UA"/>
        </w:rPr>
        <w:t>course</w:t>
      </w:r>
      <w:proofErr w:type="spellEnd"/>
      <w:r w:rsidRPr="000B3B24">
        <w:rPr>
          <w:rFonts w:ascii="Courier New" w:hAnsi="Courier New" w:cs="Courier New"/>
          <w:lang w:val="uk-UA"/>
        </w:rPr>
        <w:t>;</w:t>
      </w:r>
    </w:p>
    <w:p w14:paraId="33B934C6" w14:textId="77777777" w:rsidR="005B3E44" w:rsidRPr="000B3B24" w:rsidRDefault="005B3E44" w:rsidP="00BA261B">
      <w:pPr>
        <w:pStyle w:val="TextBody"/>
        <w:spacing w:after="0" w:line="240" w:lineRule="auto"/>
        <w:ind w:firstLine="426"/>
        <w:jc w:val="both"/>
        <w:rPr>
          <w:rFonts w:ascii="Courier New" w:hAnsi="Courier New" w:cs="Courier New"/>
        </w:rPr>
      </w:pPr>
      <w:proofErr w:type="spellStart"/>
      <w:r w:rsidRPr="000B3B24">
        <w:rPr>
          <w:rFonts w:ascii="Courier New" w:hAnsi="Courier New" w:cs="Courier New"/>
          <w:color w:val="3333FF"/>
          <w:lang w:val="uk-UA"/>
        </w:rPr>
        <w:t>float</w:t>
      </w:r>
      <w:proofErr w:type="spellEnd"/>
      <w:r w:rsidRPr="000B3B24">
        <w:rPr>
          <w:rFonts w:ascii="Courier New" w:hAnsi="Courier New" w:cs="Courier New"/>
          <w:lang w:val="uk-UA"/>
        </w:rPr>
        <w:t xml:space="preserve"> </w:t>
      </w:r>
      <w:proofErr w:type="spellStart"/>
      <w:r w:rsidRPr="000B3B24">
        <w:rPr>
          <w:rFonts w:ascii="Courier New" w:hAnsi="Courier New" w:cs="Courier New"/>
          <w:lang w:val="uk-UA"/>
        </w:rPr>
        <w:t>grant</w:t>
      </w:r>
      <w:proofErr w:type="spellEnd"/>
      <w:r w:rsidRPr="000B3B24">
        <w:rPr>
          <w:rFonts w:ascii="Courier New" w:hAnsi="Courier New" w:cs="Courier New"/>
          <w:lang w:val="uk-UA"/>
        </w:rPr>
        <w:t>;</w:t>
      </w:r>
    </w:p>
    <w:p w14:paraId="632A6A5E" w14:textId="77777777" w:rsidR="005B3E44" w:rsidRPr="000B3B24" w:rsidRDefault="005B3E44" w:rsidP="00BA261B">
      <w:pPr>
        <w:pStyle w:val="TextBody"/>
        <w:spacing w:after="0" w:line="240" w:lineRule="auto"/>
        <w:ind w:firstLine="426"/>
        <w:jc w:val="both"/>
        <w:rPr>
          <w:rFonts w:ascii="Courier New" w:hAnsi="Courier New" w:cs="Courier New"/>
        </w:rPr>
      </w:pPr>
      <w:proofErr w:type="spellStart"/>
      <w:r w:rsidRPr="000B3B24">
        <w:rPr>
          <w:rFonts w:ascii="Courier New" w:hAnsi="Courier New" w:cs="Courier New"/>
          <w:color w:val="3333FF"/>
          <w:lang w:val="uk-UA"/>
        </w:rPr>
        <w:t>char</w:t>
      </w:r>
      <w:proofErr w:type="spellEnd"/>
      <w:r w:rsidRPr="000B3B24">
        <w:rPr>
          <w:rFonts w:ascii="Courier New" w:hAnsi="Courier New" w:cs="Courier New"/>
          <w:lang w:val="uk-UA"/>
        </w:rPr>
        <w:t xml:space="preserve"> </w:t>
      </w:r>
      <w:proofErr w:type="spellStart"/>
      <w:r w:rsidRPr="000B3B24">
        <w:rPr>
          <w:rFonts w:ascii="Courier New" w:hAnsi="Courier New" w:cs="Courier New"/>
          <w:lang w:val="uk-UA"/>
        </w:rPr>
        <w:t>name</w:t>
      </w:r>
      <w:proofErr w:type="spellEnd"/>
      <w:r w:rsidRPr="000B3B24">
        <w:rPr>
          <w:rFonts w:ascii="Courier New" w:hAnsi="Courier New" w:cs="Courier New"/>
          <w:lang w:val="uk-UA"/>
        </w:rPr>
        <w:t>[20];</w:t>
      </w:r>
    </w:p>
    <w:p w14:paraId="6D3F7B34" w14:textId="77777777" w:rsidR="005B3E44" w:rsidRPr="000B3B24" w:rsidRDefault="005B3E44" w:rsidP="00BA261B">
      <w:pPr>
        <w:pStyle w:val="TextBody"/>
        <w:spacing w:after="0" w:line="240" w:lineRule="auto"/>
        <w:ind w:firstLine="426"/>
        <w:jc w:val="both"/>
        <w:rPr>
          <w:rFonts w:ascii="Courier New" w:hAnsi="Courier New" w:cs="Courier New"/>
        </w:rPr>
      </w:pPr>
      <w:proofErr w:type="spellStart"/>
      <w:r w:rsidRPr="000B3B24">
        <w:rPr>
          <w:rFonts w:ascii="Courier New" w:hAnsi="Courier New" w:cs="Courier New"/>
          <w:lang w:val="uk-UA"/>
        </w:rPr>
        <w:t>printf</w:t>
      </w:r>
      <w:proofErr w:type="spellEnd"/>
      <w:r w:rsidRPr="000B3B24">
        <w:rPr>
          <w:rFonts w:ascii="Courier New" w:hAnsi="Courier New" w:cs="Courier New"/>
          <w:lang w:val="uk-UA"/>
        </w:rPr>
        <w:t xml:space="preserve"> ( "Вкажіть ваш курс, стипендію, ім’я \n");</w:t>
      </w:r>
    </w:p>
    <w:p w14:paraId="376658AD" w14:textId="77777777" w:rsidR="005B3E44" w:rsidRPr="000B3B24" w:rsidRDefault="005B3E44" w:rsidP="00BA261B">
      <w:pPr>
        <w:pStyle w:val="TextBody"/>
        <w:spacing w:after="0" w:line="240" w:lineRule="auto"/>
        <w:ind w:firstLine="426"/>
        <w:jc w:val="both"/>
        <w:rPr>
          <w:rFonts w:ascii="Courier New" w:hAnsi="Courier New" w:cs="Courier New"/>
        </w:rPr>
      </w:pPr>
      <w:proofErr w:type="spellStart"/>
      <w:r w:rsidRPr="000B3B24">
        <w:rPr>
          <w:rFonts w:ascii="Courier New" w:hAnsi="Courier New" w:cs="Courier New"/>
          <w:lang w:val="uk-UA"/>
        </w:rPr>
        <w:t>scanf</w:t>
      </w:r>
      <w:proofErr w:type="spellEnd"/>
      <w:r w:rsidRPr="000B3B24">
        <w:rPr>
          <w:rFonts w:ascii="Courier New" w:hAnsi="Courier New" w:cs="Courier New"/>
          <w:lang w:val="uk-UA"/>
        </w:rPr>
        <w:t xml:space="preserve"> ( "%</w:t>
      </w:r>
      <w:proofErr w:type="spellStart"/>
      <w:r w:rsidRPr="000B3B24">
        <w:rPr>
          <w:rFonts w:ascii="Courier New" w:hAnsi="Courier New" w:cs="Courier New"/>
          <w:lang w:val="uk-UA"/>
        </w:rPr>
        <w:t>d%f</w:t>
      </w:r>
      <w:proofErr w:type="spellEnd"/>
      <w:r w:rsidRPr="000B3B24">
        <w:rPr>
          <w:rFonts w:ascii="Courier New" w:hAnsi="Courier New" w:cs="Courier New"/>
          <w:lang w:val="uk-UA"/>
        </w:rPr>
        <w:t>", &amp;</w:t>
      </w:r>
      <w:proofErr w:type="spellStart"/>
      <w:r w:rsidRPr="000B3B24">
        <w:rPr>
          <w:rFonts w:ascii="Courier New" w:hAnsi="Courier New" w:cs="Courier New"/>
          <w:lang w:val="uk-UA"/>
        </w:rPr>
        <w:t>course</w:t>
      </w:r>
      <w:proofErr w:type="spellEnd"/>
      <w:r w:rsidRPr="000B3B24">
        <w:rPr>
          <w:rFonts w:ascii="Courier New" w:hAnsi="Courier New" w:cs="Courier New"/>
          <w:lang w:val="uk-UA"/>
        </w:rPr>
        <w:t>, &amp;</w:t>
      </w:r>
      <w:proofErr w:type="spellStart"/>
      <w:r w:rsidRPr="000B3B24">
        <w:rPr>
          <w:rFonts w:ascii="Courier New" w:hAnsi="Courier New" w:cs="Courier New"/>
          <w:lang w:val="uk-UA"/>
        </w:rPr>
        <w:t>grant</w:t>
      </w:r>
      <w:proofErr w:type="spellEnd"/>
      <w:r w:rsidRPr="000B3B24">
        <w:rPr>
          <w:rFonts w:ascii="Courier New" w:hAnsi="Courier New" w:cs="Courier New"/>
          <w:lang w:val="uk-UA"/>
        </w:rPr>
        <w:t>);</w:t>
      </w:r>
    </w:p>
    <w:p w14:paraId="6C64B624" w14:textId="77777777" w:rsidR="005B3E44" w:rsidRPr="000B3B24" w:rsidRDefault="005B3E44" w:rsidP="00BA261B">
      <w:pPr>
        <w:pStyle w:val="TextBody"/>
        <w:spacing w:after="0" w:line="240" w:lineRule="auto"/>
        <w:ind w:firstLine="426"/>
        <w:jc w:val="both"/>
        <w:rPr>
          <w:rFonts w:ascii="Courier New" w:hAnsi="Courier New" w:cs="Courier New"/>
        </w:rPr>
      </w:pPr>
      <w:proofErr w:type="spellStart"/>
      <w:r w:rsidRPr="000B3B24">
        <w:rPr>
          <w:rFonts w:ascii="Courier New" w:hAnsi="Courier New" w:cs="Courier New"/>
          <w:lang w:val="uk-UA"/>
        </w:rPr>
        <w:t>scanf</w:t>
      </w:r>
      <w:proofErr w:type="spellEnd"/>
      <w:r w:rsidRPr="000B3B24">
        <w:rPr>
          <w:rFonts w:ascii="Courier New" w:hAnsi="Courier New" w:cs="Courier New"/>
          <w:lang w:val="uk-UA"/>
        </w:rPr>
        <w:t xml:space="preserve"> ( "%s", </w:t>
      </w:r>
      <w:proofErr w:type="spellStart"/>
      <w:r w:rsidRPr="000B3B24">
        <w:rPr>
          <w:rFonts w:ascii="Courier New" w:hAnsi="Courier New" w:cs="Courier New"/>
          <w:lang w:val="uk-UA"/>
        </w:rPr>
        <w:t>name</w:t>
      </w:r>
      <w:proofErr w:type="spellEnd"/>
      <w:r w:rsidRPr="000B3B24">
        <w:rPr>
          <w:rFonts w:ascii="Courier New" w:hAnsi="Courier New" w:cs="Courier New"/>
          <w:lang w:val="uk-UA"/>
        </w:rPr>
        <w:t xml:space="preserve">); </w:t>
      </w:r>
      <w:r w:rsidRPr="000B3B24">
        <w:rPr>
          <w:rFonts w:ascii="Courier New" w:hAnsi="Courier New" w:cs="Courier New"/>
          <w:color w:val="009900"/>
          <w:lang w:val="uk-UA"/>
        </w:rPr>
        <w:t>/* ”&amp;” відсутній при зазначенні масиву символів */</w:t>
      </w:r>
    </w:p>
    <w:p w14:paraId="6EAC865A" w14:textId="77777777" w:rsidR="005B3E44" w:rsidRPr="00E6043C" w:rsidRDefault="005B3E44" w:rsidP="00BA261B">
      <w:pPr>
        <w:pStyle w:val="TextBody"/>
        <w:spacing w:after="0" w:line="240" w:lineRule="auto"/>
        <w:ind w:firstLine="426"/>
        <w:jc w:val="both"/>
        <w:rPr>
          <w:rFonts w:cs="Times New Roman"/>
          <w:lang w:val="ru-RU"/>
        </w:rPr>
      </w:pPr>
      <w:r w:rsidRPr="00E6043C">
        <w:rPr>
          <w:rFonts w:ascii="Times New Roman" w:cs="Times New Roman"/>
          <w:sz w:val="28"/>
          <w:lang w:val="uk-UA"/>
        </w:rPr>
        <w:t>Для</w:t>
      </w:r>
      <w:r w:rsidRPr="00E6043C">
        <w:rPr>
          <w:rFonts w:ascii="Times New Roman" w:cs="Times New Roman"/>
          <w:sz w:val="28"/>
          <w:lang w:val="uk-UA"/>
        </w:rPr>
        <w:t xml:space="preserve"> </w:t>
      </w:r>
      <w:r w:rsidRPr="00E6043C">
        <w:rPr>
          <w:rFonts w:ascii="Times New Roman" w:cs="Times New Roman"/>
          <w:sz w:val="28"/>
          <w:lang w:val="uk-UA"/>
        </w:rPr>
        <w:t>введення</w:t>
      </w:r>
      <w:r w:rsidRPr="00E6043C">
        <w:rPr>
          <w:rFonts w:ascii="Times New Roman" w:cs="Times New Roman"/>
          <w:sz w:val="28"/>
          <w:lang w:val="uk-UA"/>
        </w:rPr>
        <w:t xml:space="preserve"> </w:t>
      </w:r>
      <w:r w:rsidRPr="00E6043C">
        <w:rPr>
          <w:rFonts w:ascii="Times New Roman" w:cs="Times New Roman"/>
          <w:sz w:val="28"/>
          <w:lang w:val="uk-UA"/>
        </w:rPr>
        <w:t>в</w:t>
      </w:r>
      <w:r w:rsidRPr="00E6043C">
        <w:rPr>
          <w:rFonts w:ascii="Times New Roman" w:cs="Times New Roman"/>
          <w:sz w:val="28"/>
          <w:lang w:val="uk-UA"/>
        </w:rPr>
        <w:t xml:space="preserve"> </w:t>
      </w:r>
      <w:proofErr w:type="spellStart"/>
      <w:r w:rsidRPr="00E6043C">
        <w:rPr>
          <w:rFonts w:ascii="Times New Roman" w:cs="Times New Roman"/>
          <w:sz w:val="28"/>
          <w:lang w:val="uk-UA"/>
        </w:rPr>
        <w:t>форматованому</w:t>
      </w:r>
      <w:proofErr w:type="spellEnd"/>
      <w:r w:rsidRPr="00E6043C">
        <w:rPr>
          <w:rFonts w:ascii="Times New Roman" w:cs="Times New Roman"/>
          <w:sz w:val="28"/>
          <w:lang w:val="uk-UA"/>
        </w:rPr>
        <w:t xml:space="preserve"> </w:t>
      </w:r>
      <w:r w:rsidRPr="00E6043C">
        <w:rPr>
          <w:rFonts w:ascii="Times New Roman" w:cs="Times New Roman"/>
          <w:sz w:val="28"/>
          <w:lang w:val="uk-UA"/>
        </w:rPr>
        <w:t>вигляді</w:t>
      </w:r>
      <w:r w:rsidRPr="00E6043C">
        <w:rPr>
          <w:rFonts w:ascii="Times New Roman" w:cs="Times New Roman"/>
          <w:sz w:val="28"/>
          <w:lang w:val="uk-UA"/>
        </w:rPr>
        <w:t xml:space="preserve"> </w:t>
      </w:r>
      <w:r w:rsidRPr="00E6043C">
        <w:rPr>
          <w:rFonts w:ascii="Times New Roman" w:cs="Times New Roman"/>
          <w:sz w:val="28"/>
          <w:lang w:val="uk-UA"/>
        </w:rPr>
        <w:t>використовуються</w:t>
      </w:r>
      <w:r w:rsidRPr="00E6043C">
        <w:rPr>
          <w:rFonts w:ascii="Times New Roman" w:cs="Times New Roman"/>
          <w:sz w:val="28"/>
          <w:lang w:val="uk-UA"/>
        </w:rPr>
        <w:t xml:space="preserve"> </w:t>
      </w:r>
      <w:r w:rsidRPr="00E6043C">
        <w:rPr>
          <w:rFonts w:ascii="Times New Roman" w:cs="Times New Roman"/>
          <w:sz w:val="28"/>
          <w:lang w:val="uk-UA"/>
        </w:rPr>
        <w:t>майже</w:t>
      </w:r>
      <w:r w:rsidRPr="00E6043C">
        <w:rPr>
          <w:rFonts w:ascii="Times New Roman" w:cs="Times New Roman"/>
          <w:sz w:val="28"/>
          <w:lang w:val="uk-UA"/>
        </w:rPr>
        <w:t xml:space="preserve"> </w:t>
      </w:r>
      <w:r w:rsidRPr="00E6043C">
        <w:rPr>
          <w:rFonts w:ascii="Times New Roman" w:cs="Times New Roman"/>
          <w:sz w:val="28"/>
          <w:lang w:val="uk-UA"/>
        </w:rPr>
        <w:t>ті</w:t>
      </w:r>
      <w:r w:rsidRPr="00E6043C">
        <w:rPr>
          <w:rFonts w:ascii="Times New Roman" w:cs="Times New Roman"/>
          <w:sz w:val="28"/>
          <w:lang w:val="uk-UA"/>
        </w:rPr>
        <w:t xml:space="preserve"> </w:t>
      </w:r>
      <w:r w:rsidRPr="00E6043C">
        <w:rPr>
          <w:rFonts w:ascii="Times New Roman" w:cs="Times New Roman"/>
          <w:sz w:val="28"/>
          <w:lang w:val="uk-UA"/>
        </w:rPr>
        <w:t>самі</w:t>
      </w:r>
      <w:r w:rsidRPr="00E6043C">
        <w:rPr>
          <w:rFonts w:ascii="Times New Roman" w:cs="Times New Roman"/>
          <w:sz w:val="28"/>
          <w:lang w:val="uk-UA"/>
        </w:rPr>
        <w:t xml:space="preserve"> </w:t>
      </w:r>
      <w:proofErr w:type="spellStart"/>
      <w:r w:rsidRPr="00E6043C">
        <w:rPr>
          <w:rFonts w:ascii="Times New Roman" w:cs="Times New Roman"/>
          <w:sz w:val="28"/>
          <w:lang w:val="uk-UA"/>
        </w:rPr>
        <w:t>флагі</w:t>
      </w:r>
      <w:proofErr w:type="spellEnd"/>
      <w:r w:rsidRPr="00E6043C">
        <w:rPr>
          <w:rFonts w:ascii="Times New Roman" w:cs="Times New Roman"/>
          <w:sz w:val="28"/>
          <w:lang w:val="uk-UA"/>
        </w:rPr>
        <w:t xml:space="preserve"> </w:t>
      </w:r>
      <w:r w:rsidRPr="00E6043C">
        <w:rPr>
          <w:rFonts w:ascii="Times New Roman" w:cs="Times New Roman"/>
          <w:sz w:val="28"/>
          <w:lang w:val="uk-UA"/>
        </w:rPr>
        <w:t>та</w:t>
      </w:r>
      <w:r w:rsidRPr="00E6043C">
        <w:rPr>
          <w:rFonts w:ascii="Times New Roman" w:cs="Times New Roman"/>
          <w:sz w:val="28"/>
          <w:lang w:val="uk-UA"/>
        </w:rPr>
        <w:t xml:space="preserve"> </w:t>
      </w:r>
      <w:r w:rsidRPr="00E6043C">
        <w:rPr>
          <w:rFonts w:ascii="Times New Roman" w:cs="Times New Roman"/>
          <w:sz w:val="28"/>
          <w:lang w:val="uk-UA"/>
        </w:rPr>
        <w:t>специфікації</w:t>
      </w:r>
      <w:r w:rsidRPr="00E6043C">
        <w:rPr>
          <w:rFonts w:ascii="Times New Roman" w:cs="Times New Roman"/>
          <w:sz w:val="28"/>
          <w:lang w:val="uk-UA"/>
        </w:rPr>
        <w:t xml:space="preserve">, </w:t>
      </w:r>
      <w:r w:rsidRPr="00E6043C">
        <w:rPr>
          <w:rFonts w:ascii="Times New Roman" w:cs="Times New Roman"/>
          <w:sz w:val="28"/>
          <w:lang w:val="uk-UA"/>
        </w:rPr>
        <w:t>що</w:t>
      </w:r>
      <w:r w:rsidRPr="00E6043C">
        <w:rPr>
          <w:rFonts w:ascii="Times New Roman" w:cs="Times New Roman"/>
          <w:sz w:val="28"/>
          <w:lang w:val="uk-UA"/>
        </w:rPr>
        <w:t xml:space="preserve"> </w:t>
      </w:r>
      <w:r w:rsidRPr="00E6043C">
        <w:rPr>
          <w:rFonts w:ascii="Times New Roman" w:cs="Times New Roman"/>
          <w:sz w:val="28"/>
          <w:lang w:val="uk-UA"/>
        </w:rPr>
        <w:t>використовуються</w:t>
      </w:r>
      <w:r w:rsidRPr="00E6043C">
        <w:rPr>
          <w:rFonts w:ascii="Times New Roman" w:cs="Times New Roman"/>
          <w:sz w:val="28"/>
          <w:lang w:val="uk-UA"/>
        </w:rPr>
        <w:t xml:space="preserve"> </w:t>
      </w:r>
      <w:r w:rsidRPr="00E6043C">
        <w:rPr>
          <w:rFonts w:ascii="Times New Roman" w:cs="Times New Roman"/>
          <w:sz w:val="28"/>
          <w:lang w:val="uk-UA"/>
        </w:rPr>
        <w:t>і</w:t>
      </w:r>
      <w:r w:rsidRPr="00E6043C">
        <w:rPr>
          <w:rFonts w:ascii="Times New Roman" w:cs="Times New Roman"/>
          <w:sz w:val="28"/>
          <w:lang w:val="uk-UA"/>
        </w:rPr>
        <w:t xml:space="preserve"> </w:t>
      </w:r>
      <w:r w:rsidRPr="00E6043C">
        <w:rPr>
          <w:rFonts w:ascii="Times New Roman" w:cs="Times New Roman"/>
          <w:sz w:val="28"/>
          <w:lang w:val="uk-UA"/>
        </w:rPr>
        <w:t>для</w:t>
      </w:r>
      <w:r w:rsidRPr="00E6043C">
        <w:rPr>
          <w:rFonts w:ascii="Times New Roman" w:cs="Times New Roman"/>
          <w:sz w:val="28"/>
          <w:lang w:val="uk-UA"/>
        </w:rPr>
        <w:t xml:space="preserve"> </w:t>
      </w:r>
      <w:r w:rsidRPr="00E6043C">
        <w:rPr>
          <w:rFonts w:ascii="Times New Roman" w:cs="Times New Roman"/>
          <w:sz w:val="28"/>
          <w:lang w:val="uk-UA"/>
        </w:rPr>
        <w:t>функції</w:t>
      </w:r>
      <w:r w:rsidRPr="00E6043C">
        <w:rPr>
          <w:rFonts w:ascii="Times New Roman" w:cs="Times New Roman"/>
          <w:sz w:val="28"/>
          <w:lang w:val="uk-UA"/>
        </w:rPr>
        <w:t xml:space="preserve"> </w:t>
      </w:r>
      <w:proofErr w:type="spellStart"/>
      <w:r w:rsidRPr="00E6043C">
        <w:rPr>
          <w:rFonts w:ascii="Times New Roman" w:cs="Times New Roman"/>
          <w:b/>
          <w:sz w:val="28"/>
          <w:lang w:val="uk-UA"/>
        </w:rPr>
        <w:t>printf</w:t>
      </w:r>
      <w:proofErr w:type="spellEnd"/>
      <w:r w:rsidRPr="00E6043C">
        <w:rPr>
          <w:rFonts w:ascii="Times New Roman" w:cs="Times New Roman"/>
          <w:b/>
          <w:sz w:val="28"/>
          <w:lang w:val="uk-UA"/>
        </w:rPr>
        <w:t>.</w:t>
      </w:r>
    </w:p>
    <w:p w14:paraId="6BAB0D86" w14:textId="77777777" w:rsidR="005B3E44" w:rsidRPr="00E6043C" w:rsidRDefault="005B3E44" w:rsidP="00BA261B">
      <w:pPr>
        <w:pStyle w:val="TextBody"/>
        <w:spacing w:after="0" w:line="240" w:lineRule="auto"/>
        <w:ind w:firstLine="426"/>
        <w:jc w:val="both"/>
        <w:rPr>
          <w:rFonts w:cs="Times New Roman"/>
          <w:lang w:val="ru-RU"/>
        </w:rPr>
      </w:pPr>
      <w:r w:rsidRPr="00E6043C">
        <w:rPr>
          <w:rFonts w:ascii="Times New Roman" w:cs="Times New Roman"/>
          <w:sz w:val="28"/>
          <w:lang w:val="uk-UA"/>
        </w:rPr>
        <w:t>В</w:t>
      </w:r>
      <w:r w:rsidRPr="00E6043C">
        <w:rPr>
          <w:rFonts w:ascii="Times New Roman" w:cs="Times New Roman"/>
          <w:sz w:val="28"/>
          <w:lang w:val="uk-UA"/>
        </w:rPr>
        <w:t xml:space="preserve"> </w:t>
      </w:r>
      <w:r w:rsidRPr="00E6043C">
        <w:rPr>
          <w:rFonts w:ascii="Times New Roman" w:cs="Times New Roman"/>
          <w:sz w:val="28"/>
          <w:lang w:val="uk-UA"/>
        </w:rPr>
        <w:t>середовищі</w:t>
      </w:r>
      <w:r w:rsidRPr="00E6043C">
        <w:rPr>
          <w:rFonts w:ascii="Times New Roman" w:cs="Times New Roman"/>
          <w:sz w:val="28"/>
          <w:lang w:val="uk-UA"/>
        </w:rPr>
        <w:t xml:space="preserve"> </w:t>
      </w:r>
      <w:proofErr w:type="spellStart"/>
      <w:r w:rsidRPr="00E6043C">
        <w:rPr>
          <w:rFonts w:ascii="Times New Roman" w:cs="Times New Roman"/>
          <w:sz w:val="28"/>
          <w:lang w:val="uk-UA"/>
        </w:rPr>
        <w:t>Visual</w:t>
      </w:r>
      <w:proofErr w:type="spellEnd"/>
      <w:r w:rsidRPr="00E6043C">
        <w:rPr>
          <w:rFonts w:ascii="Times New Roman" w:cs="Times New Roman"/>
          <w:sz w:val="28"/>
          <w:lang w:val="uk-UA"/>
        </w:rPr>
        <w:t xml:space="preserve"> </w:t>
      </w:r>
      <w:proofErr w:type="spellStart"/>
      <w:r w:rsidRPr="00E6043C">
        <w:rPr>
          <w:rFonts w:ascii="Times New Roman" w:cs="Times New Roman"/>
          <w:sz w:val="28"/>
          <w:lang w:val="uk-UA"/>
        </w:rPr>
        <w:t>Studio</w:t>
      </w:r>
      <w:proofErr w:type="spellEnd"/>
      <w:r w:rsidRPr="00E6043C">
        <w:rPr>
          <w:rFonts w:ascii="Times New Roman" w:cs="Times New Roman"/>
          <w:sz w:val="28"/>
          <w:lang w:val="uk-UA"/>
        </w:rPr>
        <w:t xml:space="preserve"> </w:t>
      </w:r>
      <w:r w:rsidRPr="00E6043C">
        <w:rPr>
          <w:rFonts w:ascii="Times New Roman" w:cs="Times New Roman"/>
          <w:sz w:val="28"/>
          <w:lang w:val="uk-UA"/>
        </w:rPr>
        <w:t>можливе</w:t>
      </w:r>
      <w:r w:rsidRPr="00E6043C">
        <w:rPr>
          <w:rFonts w:ascii="Times New Roman" w:cs="Times New Roman"/>
          <w:sz w:val="28"/>
          <w:lang w:val="uk-UA"/>
        </w:rPr>
        <w:t xml:space="preserve"> </w:t>
      </w:r>
      <w:r w:rsidRPr="00E6043C">
        <w:rPr>
          <w:rFonts w:ascii="Times New Roman" w:cs="Times New Roman"/>
          <w:sz w:val="28"/>
          <w:lang w:val="uk-UA"/>
        </w:rPr>
        <w:t>виникнення</w:t>
      </w:r>
      <w:r w:rsidRPr="00E6043C">
        <w:rPr>
          <w:rFonts w:ascii="Times New Roman" w:cs="Times New Roman"/>
          <w:sz w:val="28"/>
          <w:lang w:val="uk-UA"/>
        </w:rPr>
        <w:t xml:space="preserve"> </w:t>
      </w:r>
      <w:r w:rsidRPr="00E6043C">
        <w:rPr>
          <w:rFonts w:ascii="Times New Roman" w:cs="Times New Roman"/>
          <w:sz w:val="28"/>
          <w:lang w:val="uk-UA"/>
        </w:rPr>
        <w:t>наступної</w:t>
      </w:r>
      <w:r w:rsidRPr="00E6043C">
        <w:rPr>
          <w:rFonts w:ascii="Times New Roman" w:cs="Times New Roman"/>
          <w:sz w:val="28"/>
          <w:lang w:val="uk-UA"/>
        </w:rPr>
        <w:t xml:space="preserve"> </w:t>
      </w:r>
      <w:r w:rsidRPr="00E6043C">
        <w:rPr>
          <w:rFonts w:ascii="Times New Roman" w:cs="Times New Roman"/>
          <w:sz w:val="28"/>
          <w:lang w:val="uk-UA"/>
        </w:rPr>
        <w:t>проблеми</w:t>
      </w:r>
      <w:r w:rsidRPr="00E6043C">
        <w:rPr>
          <w:rFonts w:ascii="Times New Roman" w:cs="Times New Roman"/>
          <w:sz w:val="28"/>
          <w:lang w:val="uk-UA"/>
        </w:rPr>
        <w:t xml:space="preserve">: </w:t>
      </w:r>
      <w:r w:rsidRPr="00E6043C">
        <w:rPr>
          <w:rFonts w:ascii="Times New Roman" w:cs="Times New Roman"/>
          <w:sz w:val="28"/>
          <w:lang w:val="uk-UA"/>
        </w:rPr>
        <w:t>при</w:t>
      </w:r>
      <w:r w:rsidRPr="00E6043C">
        <w:rPr>
          <w:rFonts w:ascii="Times New Roman" w:cs="Times New Roman"/>
          <w:sz w:val="28"/>
          <w:lang w:val="uk-UA"/>
        </w:rPr>
        <w:t xml:space="preserve"> </w:t>
      </w:r>
      <w:r w:rsidRPr="00E6043C">
        <w:rPr>
          <w:rFonts w:ascii="Times New Roman" w:cs="Times New Roman"/>
          <w:sz w:val="28"/>
          <w:lang w:val="uk-UA"/>
        </w:rPr>
        <w:t>компілюванні</w:t>
      </w:r>
      <w:r w:rsidRPr="00E6043C">
        <w:rPr>
          <w:rFonts w:ascii="Times New Roman" w:cs="Times New Roman"/>
          <w:sz w:val="28"/>
          <w:lang w:val="uk-UA"/>
        </w:rPr>
        <w:t xml:space="preserve"> </w:t>
      </w:r>
      <w:r w:rsidRPr="00E6043C">
        <w:rPr>
          <w:rFonts w:ascii="Times New Roman" w:cs="Times New Roman"/>
          <w:sz w:val="28"/>
          <w:lang w:val="uk-UA"/>
        </w:rPr>
        <w:t>або</w:t>
      </w:r>
      <w:r w:rsidRPr="00E6043C">
        <w:rPr>
          <w:rFonts w:ascii="Times New Roman" w:cs="Times New Roman"/>
          <w:sz w:val="28"/>
          <w:lang w:val="uk-UA"/>
        </w:rPr>
        <w:t xml:space="preserve"> </w:t>
      </w:r>
      <w:r w:rsidRPr="00E6043C">
        <w:rPr>
          <w:rFonts w:ascii="Times New Roman" w:cs="Times New Roman"/>
          <w:sz w:val="28"/>
          <w:lang w:val="uk-UA"/>
        </w:rPr>
        <w:t>зборці</w:t>
      </w:r>
      <w:r w:rsidRPr="00E6043C">
        <w:rPr>
          <w:rFonts w:ascii="Times New Roman" w:cs="Times New Roman"/>
          <w:sz w:val="28"/>
          <w:lang w:val="uk-UA"/>
        </w:rPr>
        <w:t xml:space="preserve"> </w:t>
      </w:r>
      <w:r w:rsidRPr="00E6043C">
        <w:rPr>
          <w:rFonts w:ascii="Times New Roman" w:cs="Times New Roman"/>
          <w:sz w:val="28"/>
          <w:lang w:val="uk-UA"/>
        </w:rPr>
        <w:t>програми</w:t>
      </w:r>
      <w:r w:rsidRPr="00E6043C">
        <w:rPr>
          <w:rFonts w:ascii="Times New Roman" w:cs="Times New Roman"/>
          <w:sz w:val="28"/>
          <w:lang w:val="uk-UA"/>
        </w:rPr>
        <w:t xml:space="preserve"> </w:t>
      </w:r>
      <w:r w:rsidRPr="00E6043C">
        <w:rPr>
          <w:rFonts w:ascii="Times New Roman" w:cs="Times New Roman"/>
          <w:sz w:val="28"/>
          <w:lang w:val="uk-UA"/>
        </w:rPr>
        <w:t>цей</w:t>
      </w:r>
      <w:r w:rsidRPr="00E6043C">
        <w:rPr>
          <w:rFonts w:ascii="Times New Roman" w:cs="Times New Roman"/>
          <w:sz w:val="28"/>
          <w:lang w:val="uk-UA"/>
        </w:rPr>
        <w:t xml:space="preserve"> </w:t>
      </w:r>
      <w:r w:rsidRPr="00E6043C">
        <w:rPr>
          <w:rFonts w:ascii="Times New Roman" w:cs="Times New Roman"/>
          <w:sz w:val="28"/>
          <w:lang w:val="uk-UA"/>
        </w:rPr>
        <w:t>компілятор</w:t>
      </w:r>
      <w:r w:rsidRPr="00E6043C">
        <w:rPr>
          <w:rFonts w:ascii="Times New Roman" w:cs="Times New Roman"/>
          <w:sz w:val="28"/>
          <w:lang w:val="uk-UA"/>
        </w:rPr>
        <w:t xml:space="preserve"> </w:t>
      </w:r>
      <w:proofErr w:type="spellStart"/>
      <w:r w:rsidRPr="00E6043C">
        <w:rPr>
          <w:rFonts w:ascii="Times New Roman" w:cs="Times New Roman"/>
          <w:sz w:val="28"/>
          <w:lang w:val="uk-UA"/>
        </w:rPr>
        <w:t>видасть</w:t>
      </w:r>
      <w:proofErr w:type="spellEnd"/>
      <w:r w:rsidRPr="00E6043C">
        <w:rPr>
          <w:rFonts w:ascii="Times New Roman" w:cs="Times New Roman"/>
          <w:sz w:val="28"/>
          <w:lang w:val="uk-UA"/>
        </w:rPr>
        <w:t xml:space="preserve"> </w:t>
      </w:r>
      <w:r w:rsidRPr="00E6043C">
        <w:rPr>
          <w:rFonts w:ascii="Times New Roman" w:cs="Times New Roman"/>
          <w:sz w:val="28"/>
          <w:lang w:val="uk-UA"/>
        </w:rPr>
        <w:t>помилку</w:t>
      </w:r>
      <w:r w:rsidRPr="00E6043C">
        <w:rPr>
          <w:rFonts w:ascii="Times New Roman" w:cs="Times New Roman"/>
          <w:sz w:val="28"/>
          <w:lang w:val="uk-UA"/>
        </w:rPr>
        <w:t>:</w:t>
      </w:r>
    </w:p>
    <w:p w14:paraId="1C32BE00" w14:textId="77777777" w:rsidR="005B3E44" w:rsidRPr="00E6043C" w:rsidRDefault="005B3E44" w:rsidP="00BA261B">
      <w:pPr>
        <w:pStyle w:val="TextBody"/>
        <w:spacing w:after="0" w:line="240" w:lineRule="auto"/>
        <w:ind w:firstLine="426"/>
        <w:jc w:val="both"/>
        <w:rPr>
          <w:rFonts w:cs="Times New Roman"/>
          <w:lang w:val="uk-UA"/>
        </w:rPr>
      </w:pPr>
      <w:proofErr w:type="spellStart"/>
      <w:r w:rsidRPr="00E6043C">
        <w:rPr>
          <w:rFonts w:ascii="Arial Narrow" w:cs="Times New Roman"/>
          <w:lang w:val="uk-UA"/>
        </w:rPr>
        <w:t>Error</w:t>
      </w:r>
      <w:proofErr w:type="spellEnd"/>
      <w:r w:rsidRPr="00E6043C">
        <w:rPr>
          <w:rFonts w:ascii="Arial Narrow" w:cs="Times New Roman"/>
          <w:lang w:val="uk-UA"/>
        </w:rPr>
        <w:t xml:space="preserve"> 1 </w:t>
      </w:r>
      <w:proofErr w:type="spellStart"/>
      <w:r w:rsidRPr="00E6043C">
        <w:rPr>
          <w:rFonts w:ascii="Arial Narrow" w:cs="Times New Roman"/>
          <w:lang w:val="uk-UA"/>
        </w:rPr>
        <w:t>error</w:t>
      </w:r>
      <w:proofErr w:type="spellEnd"/>
      <w:r w:rsidRPr="00E6043C">
        <w:rPr>
          <w:rFonts w:ascii="Arial Narrow" w:cs="Times New Roman"/>
          <w:lang w:val="uk-UA"/>
        </w:rPr>
        <w:t xml:space="preserve"> C4996: '</w:t>
      </w:r>
      <w:proofErr w:type="spellStart"/>
      <w:r w:rsidRPr="00E6043C">
        <w:rPr>
          <w:rFonts w:ascii="Arial Narrow" w:cs="Times New Roman"/>
          <w:lang w:val="uk-UA"/>
        </w:rPr>
        <w:t>scanf</w:t>
      </w:r>
      <w:proofErr w:type="spellEnd"/>
      <w:r w:rsidRPr="00E6043C">
        <w:rPr>
          <w:rFonts w:ascii="Arial Narrow" w:cs="Times New Roman"/>
          <w:lang w:val="uk-UA"/>
        </w:rPr>
        <w:t xml:space="preserve">': </w:t>
      </w:r>
      <w:proofErr w:type="spellStart"/>
      <w:r w:rsidRPr="00E6043C">
        <w:rPr>
          <w:rFonts w:ascii="Arial Narrow" w:cs="Times New Roman"/>
          <w:lang w:val="uk-UA"/>
        </w:rPr>
        <w:t>This</w:t>
      </w:r>
      <w:proofErr w:type="spellEnd"/>
      <w:r w:rsidRPr="00E6043C">
        <w:rPr>
          <w:rFonts w:ascii="Arial Narrow" w:cs="Times New Roman"/>
          <w:lang w:val="uk-UA"/>
        </w:rPr>
        <w:t xml:space="preserve"> </w:t>
      </w:r>
      <w:proofErr w:type="spellStart"/>
      <w:r w:rsidRPr="00E6043C">
        <w:rPr>
          <w:rFonts w:ascii="Arial Narrow" w:cs="Times New Roman"/>
          <w:lang w:val="uk-UA"/>
        </w:rPr>
        <w:t>function</w:t>
      </w:r>
      <w:proofErr w:type="spellEnd"/>
      <w:r w:rsidRPr="00E6043C">
        <w:rPr>
          <w:rFonts w:ascii="Arial Narrow" w:cs="Times New Roman"/>
          <w:lang w:val="uk-UA"/>
        </w:rPr>
        <w:t xml:space="preserve"> </w:t>
      </w:r>
      <w:proofErr w:type="spellStart"/>
      <w:r w:rsidRPr="00E6043C">
        <w:rPr>
          <w:rFonts w:ascii="Arial Narrow" w:cs="Times New Roman"/>
          <w:lang w:val="uk-UA"/>
        </w:rPr>
        <w:t>or</w:t>
      </w:r>
      <w:proofErr w:type="spellEnd"/>
      <w:r w:rsidRPr="00E6043C">
        <w:rPr>
          <w:rFonts w:ascii="Arial Narrow" w:cs="Times New Roman"/>
          <w:lang w:val="uk-UA"/>
        </w:rPr>
        <w:t xml:space="preserve"> </w:t>
      </w:r>
      <w:proofErr w:type="spellStart"/>
      <w:r w:rsidRPr="00E6043C">
        <w:rPr>
          <w:rFonts w:ascii="Arial Narrow" w:cs="Times New Roman"/>
          <w:lang w:val="uk-UA"/>
        </w:rPr>
        <w:t>variable</w:t>
      </w:r>
      <w:proofErr w:type="spellEnd"/>
      <w:r w:rsidRPr="00E6043C">
        <w:rPr>
          <w:rFonts w:ascii="Arial Narrow" w:cs="Times New Roman"/>
          <w:lang w:val="uk-UA"/>
        </w:rPr>
        <w:t xml:space="preserve"> </w:t>
      </w:r>
      <w:proofErr w:type="spellStart"/>
      <w:r w:rsidRPr="00E6043C">
        <w:rPr>
          <w:rFonts w:ascii="Arial Narrow" w:cs="Times New Roman"/>
          <w:lang w:val="uk-UA"/>
        </w:rPr>
        <w:t>may</w:t>
      </w:r>
      <w:proofErr w:type="spellEnd"/>
      <w:r w:rsidRPr="00E6043C">
        <w:rPr>
          <w:rFonts w:ascii="Arial Narrow" w:cs="Times New Roman"/>
          <w:lang w:val="uk-UA"/>
        </w:rPr>
        <w:t xml:space="preserve"> </w:t>
      </w:r>
      <w:proofErr w:type="spellStart"/>
      <w:r w:rsidRPr="00E6043C">
        <w:rPr>
          <w:rFonts w:ascii="Arial Narrow" w:cs="Times New Roman"/>
          <w:lang w:val="uk-UA"/>
        </w:rPr>
        <w:t>be</w:t>
      </w:r>
      <w:proofErr w:type="spellEnd"/>
      <w:r w:rsidRPr="00E6043C">
        <w:rPr>
          <w:rFonts w:ascii="Arial Narrow" w:cs="Times New Roman"/>
          <w:lang w:val="uk-UA"/>
        </w:rPr>
        <w:t xml:space="preserve"> </w:t>
      </w:r>
      <w:proofErr w:type="spellStart"/>
      <w:r w:rsidRPr="00E6043C">
        <w:rPr>
          <w:rFonts w:ascii="Arial Narrow" w:cs="Times New Roman"/>
          <w:lang w:val="uk-UA"/>
        </w:rPr>
        <w:t>unsafe</w:t>
      </w:r>
      <w:proofErr w:type="spellEnd"/>
      <w:r w:rsidRPr="00E6043C">
        <w:rPr>
          <w:rFonts w:ascii="Arial Narrow" w:cs="Times New Roman"/>
          <w:lang w:val="uk-UA"/>
        </w:rPr>
        <w:t xml:space="preserve">. </w:t>
      </w:r>
      <w:proofErr w:type="spellStart"/>
      <w:r w:rsidRPr="00E6043C">
        <w:rPr>
          <w:rFonts w:ascii="Arial Narrow" w:cs="Times New Roman"/>
          <w:lang w:val="uk-UA"/>
        </w:rPr>
        <w:t>Consider</w:t>
      </w:r>
      <w:proofErr w:type="spellEnd"/>
      <w:r w:rsidRPr="00E6043C">
        <w:rPr>
          <w:rFonts w:ascii="Arial Narrow" w:cs="Times New Roman"/>
          <w:lang w:val="uk-UA"/>
        </w:rPr>
        <w:t xml:space="preserve"> </w:t>
      </w:r>
      <w:proofErr w:type="spellStart"/>
      <w:r w:rsidRPr="00E6043C">
        <w:rPr>
          <w:rFonts w:ascii="Arial Narrow" w:cs="Times New Roman"/>
          <w:lang w:val="uk-UA"/>
        </w:rPr>
        <w:t>using</w:t>
      </w:r>
      <w:proofErr w:type="spellEnd"/>
      <w:r w:rsidRPr="00E6043C">
        <w:rPr>
          <w:rFonts w:ascii="Arial Narrow" w:cs="Times New Roman"/>
          <w:lang w:val="uk-UA"/>
        </w:rPr>
        <w:t xml:space="preserve"> </w:t>
      </w:r>
      <w:proofErr w:type="spellStart"/>
      <w:r w:rsidRPr="00E6043C">
        <w:rPr>
          <w:rFonts w:ascii="Arial Narrow" w:cs="Times New Roman"/>
          <w:lang w:val="uk-UA"/>
        </w:rPr>
        <w:t>scanf_s</w:t>
      </w:r>
      <w:proofErr w:type="spellEnd"/>
      <w:r w:rsidRPr="00E6043C">
        <w:rPr>
          <w:rFonts w:ascii="Arial Narrow" w:cs="Times New Roman"/>
          <w:lang w:val="uk-UA"/>
        </w:rPr>
        <w:t xml:space="preserve"> </w:t>
      </w:r>
      <w:proofErr w:type="spellStart"/>
      <w:r w:rsidRPr="00E6043C">
        <w:rPr>
          <w:rFonts w:ascii="Arial Narrow" w:cs="Times New Roman"/>
          <w:lang w:val="uk-UA"/>
        </w:rPr>
        <w:t>instead</w:t>
      </w:r>
      <w:proofErr w:type="spellEnd"/>
      <w:r w:rsidRPr="00E6043C">
        <w:rPr>
          <w:rFonts w:ascii="Arial Narrow" w:cs="Times New Roman"/>
          <w:lang w:val="uk-UA"/>
        </w:rPr>
        <w:t xml:space="preserve">. </w:t>
      </w:r>
      <w:proofErr w:type="spellStart"/>
      <w:r w:rsidRPr="00E6043C">
        <w:rPr>
          <w:rFonts w:ascii="Arial Narrow" w:cs="Times New Roman"/>
          <w:lang w:val="uk-UA"/>
        </w:rPr>
        <w:t>To</w:t>
      </w:r>
      <w:proofErr w:type="spellEnd"/>
      <w:r w:rsidRPr="00E6043C">
        <w:rPr>
          <w:rFonts w:ascii="Arial Narrow" w:cs="Times New Roman"/>
          <w:lang w:val="uk-UA"/>
        </w:rPr>
        <w:t xml:space="preserve"> </w:t>
      </w:r>
      <w:proofErr w:type="spellStart"/>
      <w:r w:rsidRPr="00E6043C">
        <w:rPr>
          <w:rFonts w:ascii="Arial Narrow" w:cs="Times New Roman"/>
          <w:lang w:val="uk-UA"/>
        </w:rPr>
        <w:t>disable</w:t>
      </w:r>
      <w:proofErr w:type="spellEnd"/>
      <w:r w:rsidRPr="00E6043C">
        <w:rPr>
          <w:rFonts w:ascii="Arial Narrow" w:cs="Times New Roman"/>
          <w:lang w:val="uk-UA"/>
        </w:rPr>
        <w:t xml:space="preserve"> </w:t>
      </w:r>
      <w:proofErr w:type="spellStart"/>
      <w:r w:rsidRPr="00E6043C">
        <w:rPr>
          <w:rFonts w:ascii="Arial Narrow" w:cs="Times New Roman"/>
          <w:lang w:val="uk-UA"/>
        </w:rPr>
        <w:t>deprecation</w:t>
      </w:r>
      <w:proofErr w:type="spellEnd"/>
      <w:r w:rsidRPr="00E6043C">
        <w:rPr>
          <w:rFonts w:ascii="Arial Narrow" w:cs="Times New Roman"/>
          <w:lang w:val="uk-UA"/>
        </w:rPr>
        <w:t xml:space="preserve">, </w:t>
      </w:r>
      <w:proofErr w:type="spellStart"/>
      <w:r w:rsidRPr="00E6043C">
        <w:rPr>
          <w:rFonts w:ascii="Arial Narrow" w:cs="Times New Roman"/>
          <w:lang w:val="uk-UA"/>
        </w:rPr>
        <w:t>use</w:t>
      </w:r>
      <w:proofErr w:type="spellEnd"/>
      <w:r w:rsidRPr="00E6043C">
        <w:rPr>
          <w:rFonts w:ascii="Arial Narrow" w:cs="Times New Roman"/>
          <w:lang w:val="uk-UA"/>
        </w:rPr>
        <w:t xml:space="preserve"> _CRT_SECURE_NO_WARNINGS. </w:t>
      </w:r>
      <w:proofErr w:type="spellStart"/>
      <w:r w:rsidRPr="00E6043C">
        <w:rPr>
          <w:rFonts w:ascii="Arial Narrow" w:cs="Times New Roman"/>
          <w:lang w:val="uk-UA"/>
        </w:rPr>
        <w:t>See</w:t>
      </w:r>
      <w:proofErr w:type="spellEnd"/>
      <w:r w:rsidRPr="00E6043C">
        <w:rPr>
          <w:rFonts w:ascii="Arial Narrow" w:cs="Times New Roman"/>
          <w:lang w:val="uk-UA"/>
        </w:rPr>
        <w:t xml:space="preserve"> </w:t>
      </w:r>
      <w:proofErr w:type="spellStart"/>
      <w:r w:rsidRPr="00E6043C">
        <w:rPr>
          <w:rFonts w:ascii="Arial Narrow" w:cs="Times New Roman"/>
          <w:lang w:val="uk-UA"/>
        </w:rPr>
        <w:t>online</w:t>
      </w:r>
      <w:proofErr w:type="spellEnd"/>
      <w:r w:rsidRPr="00E6043C">
        <w:rPr>
          <w:rFonts w:ascii="Arial Narrow" w:cs="Times New Roman"/>
          <w:lang w:val="uk-UA"/>
        </w:rPr>
        <w:t xml:space="preserve"> </w:t>
      </w:r>
      <w:proofErr w:type="spellStart"/>
      <w:r w:rsidRPr="00E6043C">
        <w:rPr>
          <w:rFonts w:ascii="Arial Narrow" w:cs="Times New Roman"/>
          <w:lang w:val="uk-UA"/>
        </w:rPr>
        <w:t>help</w:t>
      </w:r>
      <w:proofErr w:type="spellEnd"/>
      <w:r w:rsidRPr="00E6043C">
        <w:rPr>
          <w:rFonts w:ascii="Arial Narrow" w:cs="Times New Roman"/>
          <w:lang w:val="uk-UA"/>
        </w:rPr>
        <w:t xml:space="preserve"> </w:t>
      </w:r>
      <w:proofErr w:type="spellStart"/>
      <w:r w:rsidRPr="00E6043C">
        <w:rPr>
          <w:rFonts w:ascii="Arial Narrow" w:cs="Times New Roman"/>
          <w:lang w:val="uk-UA"/>
        </w:rPr>
        <w:t>for</w:t>
      </w:r>
      <w:proofErr w:type="spellEnd"/>
      <w:r w:rsidRPr="00E6043C">
        <w:rPr>
          <w:rFonts w:ascii="Arial Narrow" w:cs="Times New Roman"/>
          <w:lang w:val="uk-UA"/>
        </w:rPr>
        <w:t xml:space="preserve"> </w:t>
      </w:r>
      <w:proofErr w:type="spellStart"/>
      <w:r w:rsidRPr="00E6043C">
        <w:rPr>
          <w:rFonts w:ascii="Arial Narrow" w:cs="Times New Roman"/>
          <w:lang w:val="uk-UA"/>
        </w:rPr>
        <w:t>details</w:t>
      </w:r>
      <w:proofErr w:type="spellEnd"/>
      <w:r w:rsidRPr="00E6043C">
        <w:rPr>
          <w:rFonts w:ascii="Times New Roman" w:cs="Times New Roman"/>
          <w:lang w:val="uk-UA"/>
        </w:rPr>
        <w:t>.</w:t>
      </w:r>
    </w:p>
    <w:p w14:paraId="61AFC444" w14:textId="77777777" w:rsidR="005B3E44" w:rsidRPr="00E6043C" w:rsidRDefault="005B3E44" w:rsidP="00BA261B">
      <w:pPr>
        <w:pStyle w:val="TextBody"/>
        <w:spacing w:after="0" w:line="240" w:lineRule="auto"/>
        <w:ind w:firstLine="426"/>
        <w:jc w:val="both"/>
        <w:rPr>
          <w:rFonts w:cs="Times New Roman"/>
        </w:rPr>
      </w:pPr>
      <w:r w:rsidRPr="00E6043C">
        <w:rPr>
          <w:rFonts w:ascii="Times New Roman" w:cs="Times New Roman"/>
          <w:sz w:val="28"/>
          <w:lang w:val="uk-UA"/>
        </w:rPr>
        <w:t>Ця</w:t>
      </w:r>
      <w:r w:rsidRPr="00E6043C">
        <w:rPr>
          <w:rFonts w:ascii="Times New Roman" w:cs="Times New Roman"/>
          <w:sz w:val="28"/>
          <w:lang w:val="uk-UA"/>
        </w:rPr>
        <w:t xml:space="preserve"> </w:t>
      </w:r>
      <w:r w:rsidRPr="00E6043C">
        <w:rPr>
          <w:rFonts w:ascii="Times New Roman" w:cs="Times New Roman"/>
          <w:sz w:val="28"/>
          <w:lang w:val="uk-UA"/>
        </w:rPr>
        <w:t>помилка</w:t>
      </w:r>
      <w:r w:rsidRPr="00E6043C">
        <w:rPr>
          <w:rFonts w:ascii="Times New Roman" w:cs="Times New Roman"/>
          <w:sz w:val="28"/>
          <w:lang w:val="uk-UA"/>
        </w:rPr>
        <w:t xml:space="preserve"> </w:t>
      </w:r>
      <w:r w:rsidRPr="00E6043C">
        <w:rPr>
          <w:rFonts w:ascii="Times New Roman" w:cs="Times New Roman"/>
          <w:sz w:val="28"/>
          <w:lang w:val="uk-UA"/>
        </w:rPr>
        <w:t>пов’язана</w:t>
      </w:r>
      <w:r w:rsidRPr="00E6043C">
        <w:rPr>
          <w:rFonts w:ascii="Times New Roman" w:cs="Times New Roman"/>
          <w:sz w:val="28"/>
          <w:lang w:val="uk-UA"/>
        </w:rPr>
        <w:t xml:space="preserve"> </w:t>
      </w:r>
      <w:r w:rsidRPr="00E6043C">
        <w:rPr>
          <w:rFonts w:ascii="Times New Roman" w:cs="Times New Roman"/>
          <w:sz w:val="28"/>
          <w:lang w:val="uk-UA"/>
        </w:rPr>
        <w:t>з</w:t>
      </w:r>
      <w:r w:rsidRPr="00E6043C">
        <w:rPr>
          <w:rFonts w:ascii="Times New Roman" w:cs="Times New Roman"/>
          <w:sz w:val="28"/>
          <w:lang w:val="uk-UA"/>
        </w:rPr>
        <w:t xml:space="preserve"> </w:t>
      </w:r>
      <w:r w:rsidRPr="00E6043C">
        <w:rPr>
          <w:rFonts w:ascii="Times New Roman" w:cs="Times New Roman"/>
          <w:sz w:val="28"/>
          <w:lang w:val="uk-UA"/>
        </w:rPr>
        <w:t>тим</w:t>
      </w:r>
      <w:r w:rsidRPr="00E6043C">
        <w:rPr>
          <w:rFonts w:ascii="Times New Roman" w:cs="Times New Roman"/>
          <w:sz w:val="28"/>
          <w:lang w:val="uk-UA"/>
        </w:rPr>
        <w:t xml:space="preserve">, </w:t>
      </w:r>
      <w:r w:rsidRPr="00E6043C">
        <w:rPr>
          <w:rFonts w:ascii="Times New Roman" w:cs="Times New Roman"/>
          <w:sz w:val="28"/>
          <w:lang w:val="uk-UA"/>
        </w:rPr>
        <w:t>що</w:t>
      </w:r>
      <w:r w:rsidRPr="00E6043C">
        <w:rPr>
          <w:rFonts w:ascii="Times New Roman" w:cs="Times New Roman"/>
          <w:sz w:val="28"/>
          <w:lang w:val="uk-UA"/>
        </w:rPr>
        <w:t xml:space="preserve"> </w:t>
      </w:r>
      <w:r w:rsidRPr="00E6043C">
        <w:rPr>
          <w:rFonts w:ascii="Times New Roman" w:cs="Times New Roman"/>
          <w:sz w:val="28"/>
          <w:lang w:val="uk-UA"/>
        </w:rPr>
        <w:t>команда</w:t>
      </w:r>
      <w:r w:rsidRPr="00E6043C">
        <w:rPr>
          <w:rFonts w:ascii="Times New Roman" w:cs="Times New Roman"/>
          <w:sz w:val="28"/>
          <w:lang w:val="uk-UA"/>
        </w:rPr>
        <w:t xml:space="preserve"> </w:t>
      </w:r>
      <w:proofErr w:type="spellStart"/>
      <w:r w:rsidRPr="00E6043C">
        <w:rPr>
          <w:rFonts w:ascii="Times New Roman" w:cs="Times New Roman"/>
          <w:sz w:val="28"/>
          <w:lang w:val="uk-UA"/>
        </w:rPr>
        <w:t>scanf</w:t>
      </w:r>
      <w:proofErr w:type="spellEnd"/>
      <w:r w:rsidRPr="00E6043C">
        <w:rPr>
          <w:rFonts w:ascii="Times New Roman" w:cs="Times New Roman"/>
          <w:sz w:val="28"/>
          <w:lang w:val="uk-UA"/>
        </w:rPr>
        <w:t xml:space="preserve">() </w:t>
      </w:r>
      <w:r w:rsidRPr="00E6043C">
        <w:rPr>
          <w:rFonts w:ascii="Times New Roman" w:cs="Times New Roman"/>
          <w:sz w:val="28"/>
          <w:lang w:val="uk-UA"/>
        </w:rPr>
        <w:t>допускає</w:t>
      </w:r>
      <w:r w:rsidRPr="00E6043C">
        <w:rPr>
          <w:rFonts w:ascii="Times New Roman" w:cs="Times New Roman"/>
          <w:sz w:val="28"/>
          <w:lang w:val="uk-UA"/>
        </w:rPr>
        <w:t xml:space="preserve"> </w:t>
      </w:r>
      <w:r w:rsidRPr="00E6043C">
        <w:rPr>
          <w:rFonts w:ascii="Times New Roman" w:cs="Times New Roman"/>
          <w:sz w:val="28"/>
          <w:lang w:val="uk-UA"/>
        </w:rPr>
        <w:t>так</w:t>
      </w:r>
      <w:r w:rsidRPr="00E6043C">
        <w:rPr>
          <w:rFonts w:ascii="Times New Roman" w:cs="Times New Roman"/>
          <w:sz w:val="28"/>
          <w:lang w:val="uk-UA"/>
        </w:rPr>
        <w:t xml:space="preserve"> </w:t>
      </w:r>
      <w:r w:rsidRPr="00E6043C">
        <w:rPr>
          <w:rFonts w:ascii="Times New Roman" w:cs="Times New Roman"/>
          <w:sz w:val="28"/>
          <w:lang w:val="uk-UA"/>
        </w:rPr>
        <w:t>звану</w:t>
      </w:r>
      <w:r w:rsidRPr="00E6043C">
        <w:rPr>
          <w:rFonts w:ascii="Times New Roman" w:cs="Times New Roman"/>
          <w:sz w:val="28"/>
          <w:lang w:val="uk-UA"/>
        </w:rPr>
        <w:t xml:space="preserve"> </w:t>
      </w:r>
      <w:r w:rsidRPr="00E6043C">
        <w:rPr>
          <w:rFonts w:ascii="Times New Roman" w:cs="Times New Roman"/>
          <w:sz w:val="28"/>
          <w:lang w:val="uk-UA"/>
        </w:rPr>
        <w:t>проблему</w:t>
      </w:r>
      <w:r w:rsidRPr="00E6043C">
        <w:rPr>
          <w:rFonts w:ascii="Times New Roman" w:cs="Times New Roman"/>
          <w:sz w:val="28"/>
          <w:lang w:val="uk-UA"/>
        </w:rPr>
        <w:t xml:space="preserve"> </w:t>
      </w:r>
      <w:r w:rsidRPr="00E6043C">
        <w:rPr>
          <w:rFonts w:ascii="Times New Roman" w:cs="Times New Roman"/>
          <w:sz w:val="28"/>
          <w:lang w:val="uk-UA"/>
        </w:rPr>
        <w:t>переповнення</w:t>
      </w:r>
      <w:r w:rsidRPr="00E6043C">
        <w:rPr>
          <w:rFonts w:ascii="Times New Roman" w:cs="Times New Roman"/>
          <w:sz w:val="28"/>
          <w:lang w:val="uk-UA"/>
        </w:rPr>
        <w:t xml:space="preserve"> </w:t>
      </w:r>
      <w:r w:rsidRPr="00E6043C">
        <w:rPr>
          <w:rFonts w:ascii="Times New Roman" w:cs="Times New Roman"/>
          <w:sz w:val="28"/>
          <w:lang w:val="uk-UA"/>
        </w:rPr>
        <w:t>буферу</w:t>
      </w:r>
      <w:r w:rsidRPr="00E6043C">
        <w:rPr>
          <w:rFonts w:ascii="Times New Roman" w:cs="Times New Roman"/>
          <w:sz w:val="28"/>
          <w:lang w:val="uk-UA"/>
        </w:rPr>
        <w:t xml:space="preserve"> (</w:t>
      </w:r>
      <w:proofErr w:type="spellStart"/>
      <w:r w:rsidRPr="00E6043C">
        <w:rPr>
          <w:rFonts w:ascii="Times New Roman" w:cs="Times New Roman"/>
          <w:sz w:val="28"/>
          <w:lang w:val="uk-UA"/>
        </w:rPr>
        <w:t>Buffer</w:t>
      </w:r>
      <w:proofErr w:type="spellEnd"/>
      <w:r w:rsidRPr="00E6043C">
        <w:rPr>
          <w:rFonts w:ascii="Times New Roman" w:cs="Times New Roman"/>
          <w:sz w:val="28"/>
          <w:lang w:val="uk-UA"/>
        </w:rPr>
        <w:t xml:space="preserve"> </w:t>
      </w:r>
      <w:proofErr w:type="spellStart"/>
      <w:r w:rsidRPr="00E6043C">
        <w:rPr>
          <w:rFonts w:ascii="Times New Roman" w:cs="Times New Roman"/>
          <w:sz w:val="28"/>
          <w:lang w:val="uk-UA"/>
        </w:rPr>
        <w:t>Overflow</w:t>
      </w:r>
      <w:proofErr w:type="spellEnd"/>
      <w:r w:rsidRPr="00E6043C">
        <w:rPr>
          <w:rFonts w:ascii="Times New Roman" w:cs="Times New Roman"/>
          <w:sz w:val="28"/>
          <w:lang w:val="uk-UA"/>
        </w:rPr>
        <w:t xml:space="preserve"> </w:t>
      </w:r>
      <w:proofErr w:type="spellStart"/>
      <w:r w:rsidRPr="00E6043C">
        <w:rPr>
          <w:rFonts w:ascii="Times New Roman" w:cs="Times New Roman"/>
          <w:sz w:val="28"/>
          <w:lang w:val="uk-UA"/>
        </w:rPr>
        <w:t>Problem</w:t>
      </w:r>
      <w:proofErr w:type="spellEnd"/>
      <w:r w:rsidRPr="00E6043C">
        <w:rPr>
          <w:rFonts w:ascii="Times New Roman" w:cs="Times New Roman"/>
          <w:sz w:val="28"/>
          <w:lang w:val="uk-UA"/>
        </w:rPr>
        <w:t xml:space="preserve">), </w:t>
      </w:r>
      <w:r w:rsidRPr="00E6043C">
        <w:rPr>
          <w:rFonts w:ascii="Times New Roman" w:cs="Times New Roman"/>
          <w:sz w:val="28"/>
          <w:lang w:val="uk-UA"/>
        </w:rPr>
        <w:t>що</w:t>
      </w:r>
      <w:r w:rsidRPr="00E6043C">
        <w:rPr>
          <w:rFonts w:ascii="Times New Roman" w:cs="Times New Roman"/>
          <w:sz w:val="28"/>
          <w:lang w:val="uk-UA"/>
        </w:rPr>
        <w:t xml:space="preserve"> </w:t>
      </w:r>
      <w:r w:rsidRPr="00E6043C">
        <w:rPr>
          <w:rFonts w:ascii="Times New Roman" w:cs="Times New Roman"/>
          <w:sz w:val="28"/>
          <w:lang w:val="uk-UA"/>
        </w:rPr>
        <w:t>дозволяє</w:t>
      </w:r>
      <w:r w:rsidRPr="00E6043C">
        <w:rPr>
          <w:rFonts w:ascii="Times New Roman" w:cs="Times New Roman"/>
          <w:sz w:val="28"/>
          <w:lang w:val="uk-UA"/>
        </w:rPr>
        <w:t xml:space="preserve"> </w:t>
      </w:r>
      <w:r w:rsidRPr="00E6043C">
        <w:rPr>
          <w:rFonts w:ascii="Times New Roman" w:cs="Times New Roman"/>
          <w:sz w:val="28"/>
          <w:lang w:val="uk-UA"/>
        </w:rPr>
        <w:t>хакерам</w:t>
      </w:r>
      <w:r w:rsidRPr="00E6043C">
        <w:rPr>
          <w:rFonts w:ascii="Times New Roman" w:cs="Times New Roman"/>
          <w:sz w:val="28"/>
          <w:lang w:val="uk-UA"/>
        </w:rPr>
        <w:t xml:space="preserve"> </w:t>
      </w:r>
      <w:proofErr w:type="spellStart"/>
      <w:r w:rsidRPr="00E6043C">
        <w:rPr>
          <w:rFonts w:ascii="Times New Roman" w:cs="Times New Roman"/>
          <w:sz w:val="28"/>
          <w:lang w:val="uk-UA"/>
        </w:rPr>
        <w:t>ломати</w:t>
      </w:r>
      <w:proofErr w:type="spellEnd"/>
      <w:r w:rsidRPr="00E6043C">
        <w:rPr>
          <w:rFonts w:ascii="Times New Roman" w:cs="Times New Roman"/>
          <w:sz w:val="28"/>
          <w:lang w:val="uk-UA"/>
        </w:rPr>
        <w:t xml:space="preserve"> </w:t>
      </w:r>
      <w:r w:rsidRPr="00E6043C">
        <w:rPr>
          <w:rFonts w:ascii="Times New Roman" w:cs="Times New Roman"/>
          <w:sz w:val="28"/>
          <w:lang w:val="uk-UA"/>
        </w:rPr>
        <w:t>комерційні</w:t>
      </w:r>
      <w:r w:rsidRPr="00E6043C">
        <w:rPr>
          <w:rFonts w:ascii="Times New Roman" w:cs="Times New Roman"/>
          <w:sz w:val="28"/>
          <w:lang w:val="uk-UA"/>
        </w:rPr>
        <w:t xml:space="preserve"> </w:t>
      </w:r>
      <w:r w:rsidRPr="00E6043C">
        <w:rPr>
          <w:rFonts w:ascii="Times New Roman" w:cs="Times New Roman"/>
          <w:sz w:val="28"/>
          <w:lang w:val="uk-UA"/>
        </w:rPr>
        <w:t>застосування</w:t>
      </w:r>
      <w:r w:rsidRPr="00E6043C">
        <w:rPr>
          <w:rFonts w:ascii="Times New Roman" w:cs="Times New Roman"/>
          <w:sz w:val="28"/>
          <w:lang w:val="uk-UA"/>
        </w:rPr>
        <w:t xml:space="preserve">, </w:t>
      </w:r>
      <w:r w:rsidRPr="00E6043C">
        <w:rPr>
          <w:rFonts w:ascii="Times New Roman" w:cs="Times New Roman"/>
          <w:sz w:val="28"/>
          <w:lang w:val="uk-UA"/>
        </w:rPr>
        <w:t>а</w:t>
      </w:r>
      <w:r w:rsidRPr="00E6043C">
        <w:rPr>
          <w:rFonts w:ascii="Times New Roman" w:cs="Times New Roman"/>
          <w:sz w:val="28"/>
          <w:lang w:val="uk-UA"/>
        </w:rPr>
        <w:t xml:space="preserve"> </w:t>
      </w:r>
      <w:proofErr w:type="spellStart"/>
      <w:r w:rsidRPr="00E6043C">
        <w:rPr>
          <w:rFonts w:ascii="Times New Roman" w:cs="Times New Roman"/>
          <w:sz w:val="28"/>
          <w:lang w:val="uk-UA"/>
        </w:rPr>
        <w:t>Visual</w:t>
      </w:r>
      <w:proofErr w:type="spellEnd"/>
      <w:r w:rsidRPr="00E6043C">
        <w:rPr>
          <w:rFonts w:ascii="Times New Roman" w:cs="Times New Roman"/>
          <w:sz w:val="28"/>
          <w:lang w:val="uk-UA"/>
        </w:rPr>
        <w:t xml:space="preserve"> </w:t>
      </w:r>
      <w:proofErr w:type="spellStart"/>
      <w:r w:rsidRPr="00E6043C">
        <w:rPr>
          <w:rFonts w:ascii="Times New Roman" w:cs="Times New Roman"/>
          <w:sz w:val="28"/>
          <w:lang w:val="uk-UA"/>
        </w:rPr>
        <w:t>Studio</w:t>
      </w:r>
      <w:proofErr w:type="spellEnd"/>
      <w:r w:rsidR="007B33A8" w:rsidRPr="00E6043C">
        <w:rPr>
          <w:rFonts w:ascii="Times New Roman" w:cs="Times New Roman"/>
          <w:sz w:val="28"/>
          <w:lang w:val="uk-UA"/>
        </w:rPr>
        <w:t>,</w:t>
      </w:r>
      <w:r w:rsidRPr="00E6043C">
        <w:rPr>
          <w:rFonts w:ascii="Times New Roman" w:cs="Times New Roman"/>
          <w:sz w:val="28"/>
          <w:lang w:val="uk-UA"/>
        </w:rPr>
        <w:t xml:space="preserve"> </w:t>
      </w:r>
      <w:r w:rsidRPr="00E6043C">
        <w:rPr>
          <w:rFonts w:ascii="Times New Roman" w:cs="Times New Roman"/>
          <w:sz w:val="28"/>
          <w:lang w:val="uk-UA"/>
        </w:rPr>
        <w:t>в</w:t>
      </w:r>
      <w:r w:rsidRPr="00E6043C">
        <w:rPr>
          <w:rFonts w:ascii="Times New Roman" w:cs="Times New Roman"/>
          <w:sz w:val="28"/>
          <w:lang w:val="uk-UA"/>
        </w:rPr>
        <w:t xml:space="preserve"> </w:t>
      </w:r>
      <w:r w:rsidRPr="00E6043C">
        <w:rPr>
          <w:rFonts w:ascii="Times New Roman" w:cs="Times New Roman"/>
          <w:sz w:val="28"/>
          <w:lang w:val="uk-UA"/>
        </w:rPr>
        <w:t>свою</w:t>
      </w:r>
      <w:r w:rsidRPr="00E6043C">
        <w:rPr>
          <w:rFonts w:ascii="Times New Roman" w:cs="Times New Roman"/>
          <w:sz w:val="28"/>
          <w:lang w:val="uk-UA"/>
        </w:rPr>
        <w:t xml:space="preserve"> </w:t>
      </w:r>
      <w:r w:rsidRPr="00E6043C">
        <w:rPr>
          <w:rFonts w:ascii="Times New Roman" w:cs="Times New Roman"/>
          <w:sz w:val="28"/>
          <w:lang w:val="uk-UA"/>
        </w:rPr>
        <w:t>чергу</w:t>
      </w:r>
      <w:r w:rsidR="007B33A8" w:rsidRPr="00E6043C">
        <w:rPr>
          <w:rFonts w:ascii="Times New Roman" w:cs="Times New Roman"/>
          <w:sz w:val="28"/>
          <w:lang w:val="uk-UA"/>
        </w:rPr>
        <w:t>,</w:t>
      </w:r>
      <w:r w:rsidRPr="00E6043C">
        <w:rPr>
          <w:rFonts w:ascii="Times New Roman" w:cs="Times New Roman"/>
          <w:sz w:val="28"/>
          <w:lang w:val="uk-UA"/>
        </w:rPr>
        <w:t xml:space="preserve"> </w:t>
      </w:r>
      <w:r w:rsidRPr="00E6043C">
        <w:rPr>
          <w:rFonts w:ascii="Times New Roman" w:cs="Times New Roman"/>
          <w:sz w:val="28"/>
          <w:lang w:val="uk-UA"/>
        </w:rPr>
        <w:t>вимагає</w:t>
      </w:r>
      <w:r w:rsidRPr="00E6043C">
        <w:rPr>
          <w:rFonts w:ascii="Times New Roman" w:cs="Times New Roman"/>
          <w:sz w:val="28"/>
          <w:lang w:val="uk-UA"/>
        </w:rPr>
        <w:t xml:space="preserve"> </w:t>
      </w:r>
      <w:r w:rsidRPr="00E6043C">
        <w:rPr>
          <w:rFonts w:ascii="Times New Roman" w:cs="Times New Roman"/>
          <w:sz w:val="28"/>
          <w:lang w:val="uk-UA"/>
        </w:rPr>
        <w:t>більш</w:t>
      </w:r>
      <w:r w:rsidRPr="00E6043C">
        <w:rPr>
          <w:rFonts w:ascii="Times New Roman" w:cs="Times New Roman"/>
          <w:sz w:val="28"/>
          <w:lang w:val="uk-UA"/>
        </w:rPr>
        <w:t xml:space="preserve"> </w:t>
      </w:r>
      <w:r w:rsidRPr="00E6043C">
        <w:rPr>
          <w:rFonts w:ascii="Times New Roman" w:cs="Times New Roman"/>
          <w:sz w:val="28"/>
          <w:lang w:val="uk-UA"/>
        </w:rPr>
        <w:t>безпечного</w:t>
      </w:r>
      <w:r w:rsidRPr="00E6043C">
        <w:rPr>
          <w:rFonts w:ascii="Times New Roman" w:cs="Times New Roman"/>
          <w:sz w:val="28"/>
          <w:lang w:val="uk-UA"/>
        </w:rPr>
        <w:t xml:space="preserve"> </w:t>
      </w:r>
      <w:r w:rsidRPr="00E6043C">
        <w:rPr>
          <w:rFonts w:ascii="Times New Roman" w:cs="Times New Roman"/>
          <w:sz w:val="28"/>
          <w:lang w:val="uk-UA"/>
        </w:rPr>
        <w:t>коду</w:t>
      </w:r>
      <w:r w:rsidRPr="00E6043C">
        <w:rPr>
          <w:rFonts w:ascii="Times New Roman" w:cs="Times New Roman"/>
          <w:sz w:val="28"/>
          <w:lang w:val="uk-UA"/>
        </w:rPr>
        <w:t xml:space="preserve"> </w:t>
      </w:r>
      <w:r w:rsidRPr="00E6043C">
        <w:rPr>
          <w:rFonts w:ascii="Times New Roman" w:cs="Times New Roman"/>
          <w:sz w:val="28"/>
          <w:lang w:val="uk-UA"/>
        </w:rPr>
        <w:t>від</w:t>
      </w:r>
      <w:r w:rsidRPr="00E6043C">
        <w:rPr>
          <w:rFonts w:ascii="Times New Roman" w:cs="Times New Roman"/>
          <w:sz w:val="28"/>
          <w:lang w:val="uk-UA"/>
        </w:rPr>
        <w:t xml:space="preserve"> </w:t>
      </w:r>
      <w:r w:rsidRPr="00E6043C">
        <w:rPr>
          <w:rFonts w:ascii="Times New Roman" w:cs="Times New Roman"/>
          <w:sz w:val="28"/>
          <w:lang w:val="uk-UA"/>
        </w:rPr>
        <w:t>програміста</w:t>
      </w:r>
      <w:r w:rsidRPr="00E6043C">
        <w:rPr>
          <w:rFonts w:ascii="Times New Roman" w:cs="Times New Roman"/>
          <w:sz w:val="28"/>
          <w:lang w:val="uk-UA"/>
        </w:rPr>
        <w:t xml:space="preserve">. </w:t>
      </w:r>
      <w:r w:rsidRPr="00E6043C">
        <w:rPr>
          <w:rFonts w:ascii="Times New Roman" w:cs="Times New Roman"/>
          <w:sz w:val="28"/>
          <w:lang w:val="uk-UA"/>
        </w:rPr>
        <w:t>Для</w:t>
      </w:r>
      <w:r w:rsidRPr="00E6043C">
        <w:rPr>
          <w:rFonts w:ascii="Times New Roman" w:cs="Times New Roman"/>
          <w:sz w:val="28"/>
          <w:lang w:val="uk-UA"/>
        </w:rPr>
        <w:t xml:space="preserve"> </w:t>
      </w:r>
      <w:r w:rsidRPr="00E6043C">
        <w:rPr>
          <w:rFonts w:ascii="Times New Roman" w:cs="Times New Roman"/>
          <w:sz w:val="28"/>
          <w:lang w:val="uk-UA"/>
        </w:rPr>
        <w:t>компіляції</w:t>
      </w:r>
      <w:r w:rsidRPr="00E6043C">
        <w:rPr>
          <w:rFonts w:ascii="Times New Roman" w:cs="Times New Roman"/>
          <w:sz w:val="28"/>
          <w:lang w:val="uk-UA"/>
        </w:rPr>
        <w:t xml:space="preserve"> </w:t>
      </w:r>
      <w:r w:rsidRPr="00E6043C">
        <w:rPr>
          <w:rFonts w:ascii="Times New Roman" w:cs="Times New Roman"/>
          <w:sz w:val="28"/>
          <w:lang w:val="uk-UA"/>
        </w:rPr>
        <w:t>коду</w:t>
      </w:r>
      <w:r w:rsidRPr="00E6043C">
        <w:rPr>
          <w:rFonts w:ascii="Times New Roman" w:cs="Times New Roman"/>
          <w:sz w:val="28"/>
          <w:lang w:val="uk-UA"/>
        </w:rPr>
        <w:t xml:space="preserve"> </w:t>
      </w:r>
      <w:r w:rsidRPr="00E6043C">
        <w:rPr>
          <w:rFonts w:ascii="Times New Roman" w:cs="Times New Roman"/>
          <w:sz w:val="28"/>
          <w:lang w:val="uk-UA"/>
        </w:rPr>
        <w:t>в</w:t>
      </w:r>
      <w:r w:rsidRPr="00E6043C">
        <w:rPr>
          <w:rFonts w:ascii="Times New Roman" w:cs="Times New Roman"/>
          <w:sz w:val="28"/>
          <w:lang w:val="uk-UA"/>
        </w:rPr>
        <w:t xml:space="preserve"> </w:t>
      </w:r>
      <w:r w:rsidRPr="00E6043C">
        <w:rPr>
          <w:rFonts w:ascii="Times New Roman" w:cs="Times New Roman"/>
          <w:sz w:val="28"/>
          <w:lang w:val="uk-UA"/>
        </w:rPr>
        <w:t>цьому</w:t>
      </w:r>
      <w:r w:rsidRPr="00E6043C">
        <w:rPr>
          <w:rFonts w:ascii="Times New Roman" w:cs="Times New Roman"/>
          <w:sz w:val="28"/>
          <w:lang w:val="uk-UA"/>
        </w:rPr>
        <w:t xml:space="preserve"> </w:t>
      </w:r>
      <w:r w:rsidRPr="00E6043C">
        <w:rPr>
          <w:rFonts w:ascii="Times New Roman" w:cs="Times New Roman"/>
          <w:sz w:val="28"/>
          <w:lang w:val="uk-UA"/>
        </w:rPr>
        <w:t>середовищі</w:t>
      </w:r>
      <w:r w:rsidRPr="00E6043C">
        <w:rPr>
          <w:rFonts w:ascii="Times New Roman" w:cs="Times New Roman"/>
          <w:sz w:val="28"/>
          <w:lang w:val="uk-UA"/>
        </w:rPr>
        <w:t xml:space="preserve"> </w:t>
      </w:r>
      <w:r w:rsidRPr="00E6043C">
        <w:rPr>
          <w:rFonts w:ascii="Times New Roman" w:cs="Times New Roman"/>
          <w:sz w:val="28"/>
          <w:lang w:val="uk-UA"/>
        </w:rPr>
        <w:t>можливі</w:t>
      </w:r>
      <w:r w:rsidRPr="00E6043C">
        <w:rPr>
          <w:rFonts w:ascii="Times New Roman" w:cs="Times New Roman"/>
          <w:sz w:val="28"/>
          <w:lang w:val="uk-UA"/>
        </w:rPr>
        <w:t xml:space="preserve"> </w:t>
      </w:r>
      <w:r w:rsidRPr="00E6043C">
        <w:rPr>
          <w:rFonts w:ascii="Times New Roman" w:cs="Times New Roman"/>
          <w:sz w:val="28"/>
          <w:lang w:val="uk-UA"/>
        </w:rPr>
        <w:t>наступні</w:t>
      </w:r>
      <w:r w:rsidRPr="00E6043C">
        <w:rPr>
          <w:rFonts w:ascii="Times New Roman" w:cs="Times New Roman"/>
          <w:sz w:val="28"/>
          <w:lang w:val="uk-UA"/>
        </w:rPr>
        <w:t xml:space="preserve"> </w:t>
      </w:r>
      <w:r w:rsidRPr="00E6043C">
        <w:rPr>
          <w:rFonts w:ascii="Times New Roman" w:cs="Times New Roman"/>
          <w:sz w:val="28"/>
          <w:lang w:val="uk-UA"/>
        </w:rPr>
        <w:t>опції</w:t>
      </w:r>
      <w:r w:rsidRPr="00E6043C">
        <w:rPr>
          <w:rFonts w:ascii="Times New Roman" w:cs="Times New Roman"/>
          <w:sz w:val="28"/>
          <w:lang w:val="uk-UA"/>
        </w:rPr>
        <w:t>:</w:t>
      </w:r>
    </w:p>
    <w:p w14:paraId="2F093C5F" w14:textId="77777777" w:rsidR="005B3E44" w:rsidRPr="00E6043C" w:rsidRDefault="005B3E44" w:rsidP="00BA261B">
      <w:pPr>
        <w:pStyle w:val="TextBody"/>
        <w:numPr>
          <w:ilvl w:val="0"/>
          <w:numId w:val="3"/>
        </w:numPr>
        <w:spacing w:after="0" w:line="240" w:lineRule="auto"/>
        <w:ind w:left="0"/>
        <w:jc w:val="both"/>
        <w:rPr>
          <w:rFonts w:cs="Times New Roman"/>
        </w:rPr>
      </w:pPr>
      <w:r w:rsidRPr="00E6043C">
        <w:rPr>
          <w:rFonts w:ascii="Times New Roman" w:cs="Times New Roman"/>
          <w:sz w:val="28"/>
          <w:lang w:val="uk-UA"/>
        </w:rPr>
        <w:t>Поставити</w:t>
      </w:r>
      <w:r w:rsidRPr="00E6043C">
        <w:rPr>
          <w:rFonts w:ascii="Times New Roman" w:cs="Times New Roman"/>
          <w:sz w:val="28"/>
          <w:lang w:val="uk-UA"/>
        </w:rPr>
        <w:t xml:space="preserve"> </w:t>
      </w:r>
      <w:r w:rsidRPr="00E6043C">
        <w:rPr>
          <w:rFonts w:ascii="Times New Roman" w:cs="Times New Roman"/>
          <w:sz w:val="28"/>
          <w:lang w:val="uk-UA"/>
        </w:rPr>
        <w:t>при</w:t>
      </w:r>
      <w:r w:rsidRPr="00E6043C">
        <w:rPr>
          <w:rFonts w:ascii="Times New Roman" w:cs="Times New Roman"/>
          <w:sz w:val="28"/>
          <w:lang w:val="uk-UA"/>
        </w:rPr>
        <w:t xml:space="preserve"> </w:t>
      </w:r>
      <w:r w:rsidRPr="00E6043C">
        <w:rPr>
          <w:rFonts w:ascii="Times New Roman" w:cs="Times New Roman"/>
          <w:sz w:val="28"/>
          <w:lang w:val="uk-UA"/>
        </w:rPr>
        <w:t>компіляції</w:t>
      </w:r>
      <w:r w:rsidRPr="00E6043C">
        <w:rPr>
          <w:rFonts w:ascii="Times New Roman" w:cs="Times New Roman"/>
          <w:sz w:val="28"/>
          <w:lang w:val="uk-UA"/>
        </w:rPr>
        <w:t xml:space="preserve"> </w:t>
      </w:r>
      <w:r w:rsidRPr="00E6043C">
        <w:rPr>
          <w:rFonts w:ascii="Times New Roman" w:cs="Times New Roman"/>
          <w:sz w:val="28"/>
          <w:lang w:val="uk-UA"/>
        </w:rPr>
        <w:t>флаг</w:t>
      </w:r>
      <w:r w:rsidRPr="00E6043C">
        <w:rPr>
          <w:rFonts w:ascii="Times New Roman" w:cs="Times New Roman"/>
          <w:sz w:val="28"/>
          <w:lang w:val="uk-UA"/>
        </w:rPr>
        <w:t xml:space="preserve"> </w:t>
      </w:r>
      <w:r w:rsidRPr="00E6043C">
        <w:rPr>
          <w:rFonts w:ascii="Times New Roman" w:cs="Times New Roman"/>
          <w:lang w:val="uk-UA"/>
        </w:rPr>
        <w:t>_CRT_SECURE_NO_WARNINGS</w:t>
      </w:r>
      <w:r w:rsidRPr="00E6043C">
        <w:rPr>
          <w:rFonts w:ascii="Times New Roman" w:cs="Times New Roman"/>
          <w:sz w:val="28"/>
          <w:lang w:val="uk-UA"/>
        </w:rPr>
        <w:t xml:space="preserve"> </w:t>
      </w:r>
      <w:r w:rsidRPr="00E6043C">
        <w:rPr>
          <w:rFonts w:ascii="Times New Roman" w:cs="Times New Roman"/>
          <w:sz w:val="28"/>
          <w:lang w:val="uk-UA"/>
        </w:rPr>
        <w:t>у</w:t>
      </w:r>
      <w:r w:rsidRPr="00E6043C">
        <w:rPr>
          <w:rFonts w:ascii="Times New Roman" w:cs="Times New Roman"/>
          <w:sz w:val="28"/>
          <w:lang w:val="uk-UA"/>
        </w:rPr>
        <w:t xml:space="preserve"> </w:t>
      </w:r>
      <w:r w:rsidRPr="00E6043C">
        <w:rPr>
          <w:rFonts w:ascii="Times New Roman" w:cs="Times New Roman"/>
          <w:sz w:val="28"/>
          <w:lang w:val="uk-UA"/>
        </w:rPr>
        <w:t>властивості</w:t>
      </w:r>
      <w:r w:rsidRPr="00E6043C">
        <w:rPr>
          <w:rFonts w:ascii="Times New Roman" w:cs="Times New Roman"/>
          <w:sz w:val="28"/>
          <w:lang w:val="uk-UA"/>
        </w:rPr>
        <w:t xml:space="preserve"> </w:t>
      </w:r>
      <w:r w:rsidRPr="00E6043C">
        <w:rPr>
          <w:rFonts w:ascii="Times New Roman" w:cs="Times New Roman"/>
          <w:sz w:val="28"/>
          <w:lang w:val="uk-UA"/>
        </w:rPr>
        <w:t>проекту</w:t>
      </w:r>
      <w:r w:rsidRPr="00E6043C">
        <w:rPr>
          <w:rFonts w:ascii="Times New Roman" w:cs="Times New Roman"/>
          <w:sz w:val="28"/>
          <w:lang w:val="uk-UA"/>
        </w:rPr>
        <w:t xml:space="preserve">, </w:t>
      </w:r>
      <w:r w:rsidRPr="00E6043C">
        <w:rPr>
          <w:rFonts w:ascii="Times New Roman" w:cs="Times New Roman"/>
          <w:sz w:val="28"/>
          <w:lang w:val="uk-UA"/>
        </w:rPr>
        <w:t>або</w:t>
      </w:r>
      <w:r w:rsidRPr="00E6043C">
        <w:rPr>
          <w:rFonts w:ascii="Times New Roman" w:cs="Times New Roman"/>
          <w:sz w:val="28"/>
          <w:lang w:val="uk-UA"/>
        </w:rPr>
        <w:t xml:space="preserve"> </w:t>
      </w:r>
      <w:r w:rsidRPr="00E6043C">
        <w:rPr>
          <w:rFonts w:ascii="Times New Roman" w:cs="Times New Roman"/>
          <w:sz w:val="28"/>
          <w:lang w:val="uk-UA"/>
        </w:rPr>
        <w:t>макрос</w:t>
      </w:r>
      <w:r w:rsidRPr="00E6043C">
        <w:rPr>
          <w:rFonts w:ascii="Times New Roman" w:cs="Times New Roman"/>
          <w:sz w:val="28"/>
          <w:lang w:val="uk-UA"/>
        </w:rPr>
        <w:t xml:space="preserve"> </w:t>
      </w:r>
      <w:r w:rsidRPr="00E6043C">
        <w:rPr>
          <w:rFonts w:ascii="Times New Roman" w:cs="Times New Roman"/>
          <w:lang w:val="uk-UA"/>
        </w:rPr>
        <w:t>#</w:t>
      </w:r>
      <w:proofErr w:type="spellStart"/>
      <w:r w:rsidRPr="00E6043C">
        <w:rPr>
          <w:rFonts w:ascii="Times New Roman" w:cs="Times New Roman"/>
          <w:lang w:val="uk-UA"/>
        </w:rPr>
        <w:t>define</w:t>
      </w:r>
      <w:proofErr w:type="spellEnd"/>
      <w:r w:rsidRPr="00E6043C">
        <w:rPr>
          <w:rFonts w:ascii="Times New Roman" w:cs="Times New Roman"/>
          <w:lang w:val="uk-UA"/>
        </w:rPr>
        <w:t xml:space="preserve"> _CRT_SECURE_NO_WARNINGS</w:t>
      </w:r>
      <w:r w:rsidRPr="00E6043C">
        <w:rPr>
          <w:rFonts w:ascii="Times New Roman" w:cs="Times New Roman"/>
          <w:sz w:val="28"/>
          <w:lang w:val="uk-UA"/>
        </w:rPr>
        <w:t xml:space="preserve"> </w:t>
      </w:r>
      <w:r w:rsidRPr="00E6043C">
        <w:rPr>
          <w:rFonts w:ascii="Times New Roman" w:cs="Times New Roman"/>
          <w:sz w:val="28"/>
          <w:lang w:val="uk-UA"/>
        </w:rPr>
        <w:t>на</w:t>
      </w:r>
      <w:r w:rsidRPr="00E6043C">
        <w:rPr>
          <w:rFonts w:ascii="Times New Roman" w:cs="Times New Roman"/>
          <w:sz w:val="28"/>
          <w:lang w:val="uk-UA"/>
        </w:rPr>
        <w:t xml:space="preserve"> </w:t>
      </w:r>
      <w:r w:rsidRPr="00E6043C">
        <w:rPr>
          <w:rFonts w:ascii="Times New Roman" w:cs="Times New Roman"/>
          <w:sz w:val="28"/>
          <w:lang w:val="uk-UA"/>
        </w:rPr>
        <w:t>початок</w:t>
      </w:r>
      <w:r w:rsidRPr="00E6043C">
        <w:rPr>
          <w:rFonts w:ascii="Times New Roman" w:cs="Times New Roman"/>
          <w:sz w:val="28"/>
          <w:lang w:val="uk-UA"/>
        </w:rPr>
        <w:t xml:space="preserve"> </w:t>
      </w:r>
      <w:r w:rsidRPr="00E6043C">
        <w:rPr>
          <w:rFonts w:ascii="Times New Roman" w:cs="Times New Roman"/>
          <w:sz w:val="28"/>
          <w:lang w:val="uk-UA"/>
        </w:rPr>
        <w:t>проекту</w:t>
      </w:r>
    </w:p>
    <w:p w14:paraId="105DCFEC" w14:textId="77777777" w:rsidR="005B3E44" w:rsidRPr="00E6043C" w:rsidRDefault="005B3E44" w:rsidP="00BA261B">
      <w:pPr>
        <w:pStyle w:val="TextBody"/>
        <w:numPr>
          <w:ilvl w:val="0"/>
          <w:numId w:val="3"/>
        </w:numPr>
        <w:spacing w:after="0" w:line="240" w:lineRule="auto"/>
        <w:ind w:left="0"/>
        <w:jc w:val="both"/>
        <w:rPr>
          <w:rFonts w:cs="Times New Roman"/>
          <w:lang w:val="ru-RU"/>
        </w:rPr>
      </w:pPr>
      <w:r w:rsidRPr="00E6043C">
        <w:rPr>
          <w:rFonts w:ascii="Times New Roman" w:cs="Times New Roman"/>
          <w:sz w:val="28"/>
          <w:lang w:val="uk-UA"/>
        </w:rPr>
        <w:t>Поставити</w:t>
      </w:r>
      <w:r w:rsidRPr="00E6043C">
        <w:rPr>
          <w:rFonts w:ascii="Times New Roman" w:cs="Times New Roman"/>
          <w:sz w:val="28"/>
          <w:lang w:val="uk-UA"/>
        </w:rPr>
        <w:t xml:space="preserve"> </w:t>
      </w:r>
      <w:r w:rsidRPr="00E6043C">
        <w:rPr>
          <w:rFonts w:ascii="Times New Roman" w:cs="Times New Roman"/>
          <w:sz w:val="28"/>
          <w:lang w:val="uk-UA"/>
        </w:rPr>
        <w:t>макрос</w:t>
      </w:r>
      <w:r w:rsidRPr="00E6043C">
        <w:rPr>
          <w:rFonts w:ascii="Times New Roman" w:cs="Times New Roman"/>
          <w:sz w:val="28"/>
          <w:lang w:val="uk-UA"/>
        </w:rPr>
        <w:t xml:space="preserve"> #</w:t>
      </w:r>
      <w:proofErr w:type="spellStart"/>
      <w:r w:rsidRPr="00E6043C">
        <w:rPr>
          <w:rFonts w:ascii="Times New Roman" w:cs="Times New Roman"/>
          <w:sz w:val="28"/>
          <w:lang w:val="uk-UA"/>
        </w:rPr>
        <w:t>pragma</w:t>
      </w:r>
      <w:proofErr w:type="spellEnd"/>
      <w:r w:rsidRPr="00E6043C">
        <w:rPr>
          <w:rFonts w:ascii="Times New Roman" w:cs="Times New Roman"/>
          <w:sz w:val="28"/>
          <w:lang w:val="uk-UA"/>
        </w:rPr>
        <w:t xml:space="preserve"> </w:t>
      </w:r>
      <w:proofErr w:type="spellStart"/>
      <w:r w:rsidRPr="00E6043C">
        <w:rPr>
          <w:rFonts w:ascii="Times New Roman" w:cs="Times New Roman"/>
          <w:sz w:val="28"/>
          <w:lang w:val="uk-UA"/>
        </w:rPr>
        <w:t>warning</w:t>
      </w:r>
      <w:proofErr w:type="spellEnd"/>
      <w:r w:rsidRPr="00E6043C">
        <w:rPr>
          <w:rFonts w:ascii="Times New Roman" w:cs="Times New Roman"/>
          <w:sz w:val="28"/>
          <w:lang w:val="uk-UA"/>
        </w:rPr>
        <w:t xml:space="preserve">(disable:4996) </w:t>
      </w:r>
      <w:r w:rsidRPr="00E6043C">
        <w:rPr>
          <w:rFonts w:ascii="Times New Roman" w:cs="Times New Roman"/>
          <w:sz w:val="28"/>
          <w:lang w:val="uk-UA"/>
        </w:rPr>
        <w:t>на</w:t>
      </w:r>
      <w:r w:rsidRPr="00E6043C">
        <w:rPr>
          <w:rFonts w:ascii="Times New Roman" w:cs="Times New Roman"/>
          <w:sz w:val="28"/>
          <w:lang w:val="uk-UA"/>
        </w:rPr>
        <w:t xml:space="preserve"> </w:t>
      </w:r>
      <w:r w:rsidRPr="00E6043C">
        <w:rPr>
          <w:rFonts w:ascii="Times New Roman" w:cs="Times New Roman"/>
          <w:sz w:val="28"/>
          <w:lang w:val="uk-UA"/>
        </w:rPr>
        <w:t>початок</w:t>
      </w:r>
      <w:r w:rsidRPr="00E6043C">
        <w:rPr>
          <w:rFonts w:ascii="Times New Roman" w:cs="Times New Roman"/>
          <w:sz w:val="28"/>
          <w:lang w:val="uk-UA"/>
        </w:rPr>
        <w:t xml:space="preserve"> </w:t>
      </w:r>
      <w:r w:rsidRPr="00E6043C">
        <w:rPr>
          <w:rFonts w:ascii="Times New Roman" w:cs="Times New Roman"/>
          <w:sz w:val="28"/>
          <w:lang w:val="uk-UA"/>
        </w:rPr>
        <w:t>проекту</w:t>
      </w:r>
    </w:p>
    <w:p w14:paraId="79FE482E" w14:textId="77777777" w:rsidR="005B3E44" w:rsidRPr="00E6043C" w:rsidRDefault="005B3E44" w:rsidP="00BA261B">
      <w:pPr>
        <w:pStyle w:val="TextBody"/>
        <w:numPr>
          <w:ilvl w:val="0"/>
          <w:numId w:val="3"/>
        </w:numPr>
        <w:spacing w:after="0" w:line="240" w:lineRule="auto"/>
        <w:ind w:left="0"/>
        <w:jc w:val="both"/>
        <w:rPr>
          <w:rFonts w:cs="Times New Roman"/>
          <w:lang w:val="ru-RU"/>
        </w:rPr>
      </w:pPr>
      <w:r w:rsidRPr="00E6043C">
        <w:rPr>
          <w:rFonts w:ascii="Times New Roman" w:cs="Times New Roman"/>
          <w:sz w:val="28"/>
          <w:lang w:val="uk-UA"/>
        </w:rPr>
        <w:t>Скористатись</w:t>
      </w:r>
      <w:r w:rsidR="007B33A8" w:rsidRPr="00E6043C">
        <w:rPr>
          <w:rFonts w:ascii="Times New Roman" w:cs="Times New Roman"/>
          <w:sz w:val="28"/>
          <w:lang w:val="uk-UA"/>
        </w:rPr>
        <w:t>,</w:t>
      </w:r>
      <w:r w:rsidRPr="00E6043C">
        <w:rPr>
          <w:rFonts w:ascii="Times New Roman" w:cs="Times New Roman"/>
          <w:sz w:val="28"/>
          <w:lang w:val="uk-UA"/>
        </w:rPr>
        <w:t xml:space="preserve"> </w:t>
      </w:r>
      <w:r w:rsidRPr="00E6043C">
        <w:rPr>
          <w:rFonts w:ascii="Times New Roman" w:cs="Times New Roman"/>
          <w:sz w:val="28"/>
          <w:lang w:val="uk-UA"/>
        </w:rPr>
        <w:t>як</w:t>
      </w:r>
      <w:r w:rsidRPr="00E6043C">
        <w:rPr>
          <w:rFonts w:ascii="Times New Roman" w:cs="Times New Roman"/>
          <w:sz w:val="28"/>
          <w:lang w:val="uk-UA"/>
        </w:rPr>
        <w:t xml:space="preserve"> </w:t>
      </w:r>
      <w:r w:rsidRPr="00E6043C">
        <w:rPr>
          <w:rFonts w:ascii="Times New Roman" w:cs="Times New Roman"/>
          <w:sz w:val="28"/>
          <w:lang w:val="uk-UA"/>
        </w:rPr>
        <w:t>радить</w:t>
      </w:r>
      <w:r w:rsidRPr="00E6043C">
        <w:rPr>
          <w:rFonts w:ascii="Times New Roman" w:cs="Times New Roman"/>
          <w:sz w:val="28"/>
          <w:lang w:val="uk-UA"/>
        </w:rPr>
        <w:t xml:space="preserve"> </w:t>
      </w:r>
      <w:r w:rsidRPr="00E6043C">
        <w:rPr>
          <w:rFonts w:ascii="Times New Roman" w:cs="Times New Roman"/>
          <w:sz w:val="28"/>
          <w:lang w:val="uk-UA"/>
        </w:rPr>
        <w:t>компілятор</w:t>
      </w:r>
      <w:r w:rsidR="007B33A8" w:rsidRPr="00E6043C">
        <w:rPr>
          <w:rFonts w:ascii="Times New Roman" w:cs="Times New Roman"/>
          <w:sz w:val="28"/>
          <w:lang w:val="uk-UA"/>
        </w:rPr>
        <w:t>,</w:t>
      </w:r>
      <w:r w:rsidRPr="00E6043C">
        <w:rPr>
          <w:rFonts w:ascii="Times New Roman" w:cs="Times New Roman"/>
          <w:sz w:val="28"/>
          <w:lang w:val="uk-UA"/>
        </w:rPr>
        <w:t xml:space="preserve"> </w:t>
      </w:r>
      <w:r w:rsidRPr="00E6043C">
        <w:rPr>
          <w:rFonts w:ascii="Times New Roman" w:cs="Times New Roman"/>
          <w:sz w:val="28"/>
          <w:lang w:val="uk-UA"/>
        </w:rPr>
        <w:t>функцією</w:t>
      </w:r>
      <w:r w:rsidRPr="00E6043C">
        <w:rPr>
          <w:rFonts w:ascii="Times New Roman" w:cs="Times New Roman"/>
          <w:sz w:val="28"/>
          <w:lang w:val="uk-UA"/>
        </w:rPr>
        <w:t xml:space="preserve"> </w:t>
      </w:r>
      <w:proofErr w:type="spellStart"/>
      <w:r w:rsidRPr="00E6043C">
        <w:rPr>
          <w:rFonts w:ascii="Times New Roman" w:cs="Times New Roman"/>
          <w:sz w:val="28"/>
          <w:lang w:val="uk-UA"/>
        </w:rPr>
        <w:t>форматованого</w:t>
      </w:r>
      <w:proofErr w:type="spellEnd"/>
      <w:r w:rsidRPr="00E6043C">
        <w:rPr>
          <w:rFonts w:ascii="Times New Roman" w:cs="Times New Roman"/>
          <w:sz w:val="28"/>
          <w:lang w:val="uk-UA"/>
        </w:rPr>
        <w:t xml:space="preserve"> </w:t>
      </w:r>
      <w:r w:rsidRPr="00E6043C">
        <w:rPr>
          <w:rFonts w:ascii="Times New Roman" w:cs="Times New Roman"/>
          <w:sz w:val="28"/>
          <w:lang w:val="uk-UA"/>
        </w:rPr>
        <w:t>вводу</w:t>
      </w:r>
      <w:r w:rsidRPr="00E6043C">
        <w:rPr>
          <w:rFonts w:ascii="Times New Roman" w:cs="Times New Roman"/>
          <w:sz w:val="28"/>
          <w:lang w:val="uk-UA"/>
        </w:rPr>
        <w:t xml:space="preserve"> </w:t>
      </w:r>
      <w:proofErr w:type="spellStart"/>
      <w:r w:rsidRPr="00E6043C">
        <w:rPr>
          <w:rFonts w:ascii="Cambria" w:cs="Times New Roman"/>
          <w:lang w:val="uk-UA"/>
        </w:rPr>
        <w:t>scanf</w:t>
      </w:r>
      <w:proofErr w:type="spellEnd"/>
      <w:r w:rsidRPr="00E6043C">
        <w:rPr>
          <w:rFonts w:ascii="Cambria" w:cs="Times New Roman"/>
          <w:lang w:val="uk-UA"/>
        </w:rPr>
        <w:t>_</w:t>
      </w:r>
      <w:r w:rsidRPr="00E6043C">
        <w:rPr>
          <w:rFonts w:ascii="Cambria" w:cs="Times New Roman"/>
        </w:rPr>
        <w:t>s</w:t>
      </w:r>
      <w:r w:rsidRPr="00E6043C">
        <w:rPr>
          <w:rFonts w:ascii="Times New Roman" w:cs="Times New Roman"/>
          <w:sz w:val="28"/>
          <w:lang w:val="uk-UA"/>
        </w:rPr>
        <w:t xml:space="preserve">. </w:t>
      </w:r>
      <w:r w:rsidRPr="00E6043C">
        <w:rPr>
          <w:rFonts w:ascii="Times New Roman" w:cs="Times New Roman"/>
          <w:sz w:val="28"/>
          <w:lang w:val="uk-UA"/>
        </w:rPr>
        <w:t>Зауважимо</w:t>
      </w:r>
      <w:r w:rsidRPr="00E6043C">
        <w:rPr>
          <w:rFonts w:ascii="Times New Roman" w:cs="Times New Roman"/>
          <w:sz w:val="28"/>
          <w:lang w:val="uk-UA"/>
        </w:rPr>
        <w:t xml:space="preserve">, </w:t>
      </w:r>
      <w:r w:rsidRPr="00E6043C">
        <w:rPr>
          <w:rFonts w:ascii="Times New Roman" w:cs="Times New Roman"/>
          <w:sz w:val="28"/>
          <w:lang w:val="uk-UA"/>
        </w:rPr>
        <w:t>що</w:t>
      </w:r>
      <w:r w:rsidRPr="00E6043C">
        <w:rPr>
          <w:rFonts w:ascii="Times New Roman" w:cs="Times New Roman"/>
          <w:sz w:val="28"/>
          <w:lang w:val="uk-UA"/>
        </w:rPr>
        <w:t xml:space="preserve"> </w:t>
      </w:r>
      <w:r w:rsidRPr="00E6043C">
        <w:rPr>
          <w:rFonts w:ascii="Times New Roman" w:cs="Times New Roman"/>
          <w:sz w:val="28"/>
          <w:lang w:val="uk-UA"/>
        </w:rPr>
        <w:t>ця</w:t>
      </w:r>
      <w:r w:rsidRPr="00E6043C">
        <w:rPr>
          <w:rFonts w:ascii="Times New Roman" w:cs="Times New Roman"/>
          <w:sz w:val="28"/>
          <w:lang w:val="uk-UA"/>
        </w:rPr>
        <w:t xml:space="preserve"> </w:t>
      </w:r>
      <w:r w:rsidRPr="00E6043C">
        <w:rPr>
          <w:rFonts w:ascii="Times New Roman" w:cs="Times New Roman"/>
          <w:sz w:val="28"/>
          <w:lang w:val="uk-UA"/>
        </w:rPr>
        <w:t>функція</w:t>
      </w:r>
      <w:r w:rsidRPr="00E6043C">
        <w:rPr>
          <w:rFonts w:ascii="Times New Roman" w:cs="Times New Roman"/>
          <w:sz w:val="28"/>
          <w:lang w:val="uk-UA"/>
        </w:rPr>
        <w:t xml:space="preserve"> </w:t>
      </w:r>
      <w:r w:rsidRPr="00E6043C">
        <w:rPr>
          <w:rFonts w:ascii="Times New Roman" w:cs="Times New Roman"/>
          <w:sz w:val="28"/>
          <w:lang w:val="uk-UA"/>
        </w:rPr>
        <w:t>увійшла</w:t>
      </w:r>
      <w:r w:rsidRPr="00E6043C">
        <w:rPr>
          <w:rFonts w:ascii="Times New Roman" w:cs="Times New Roman"/>
          <w:sz w:val="28"/>
          <w:lang w:val="uk-UA"/>
        </w:rPr>
        <w:t xml:space="preserve"> </w:t>
      </w:r>
      <w:r w:rsidRPr="00E6043C">
        <w:rPr>
          <w:rFonts w:ascii="Times New Roman" w:cs="Times New Roman"/>
          <w:sz w:val="28"/>
          <w:lang w:val="uk-UA"/>
        </w:rPr>
        <w:t>в</w:t>
      </w:r>
      <w:r w:rsidRPr="00E6043C">
        <w:rPr>
          <w:rFonts w:ascii="Times New Roman" w:cs="Times New Roman"/>
          <w:sz w:val="28"/>
          <w:lang w:val="uk-UA"/>
        </w:rPr>
        <w:t xml:space="preserve"> </w:t>
      </w:r>
      <w:r w:rsidRPr="00E6043C">
        <w:rPr>
          <w:rFonts w:ascii="Times New Roman" w:cs="Times New Roman"/>
          <w:sz w:val="28"/>
          <w:lang w:val="uk-UA"/>
        </w:rPr>
        <w:t>формат</w:t>
      </w:r>
      <w:r w:rsidRPr="00E6043C">
        <w:rPr>
          <w:rFonts w:ascii="Times New Roman" w:cs="Times New Roman"/>
          <w:sz w:val="28"/>
          <w:lang w:val="uk-UA"/>
        </w:rPr>
        <w:t xml:space="preserve"> </w:t>
      </w:r>
      <w:r w:rsidRPr="00E6043C">
        <w:rPr>
          <w:rFonts w:ascii="Times New Roman" w:cs="Times New Roman"/>
          <w:sz w:val="28"/>
          <w:lang w:val="uk-UA"/>
        </w:rPr>
        <w:t>Сі</w:t>
      </w:r>
      <w:r w:rsidRPr="00E6043C">
        <w:rPr>
          <w:rFonts w:ascii="Times New Roman" w:cs="Times New Roman"/>
          <w:sz w:val="28"/>
          <w:lang w:val="uk-UA"/>
        </w:rPr>
        <w:t xml:space="preserve"> </w:t>
      </w:r>
      <w:r w:rsidRPr="00E6043C">
        <w:rPr>
          <w:rFonts w:ascii="Times New Roman" w:cs="Times New Roman"/>
          <w:sz w:val="28"/>
          <w:lang w:val="uk-UA"/>
        </w:rPr>
        <w:t>починаючі</w:t>
      </w:r>
      <w:r w:rsidRPr="00E6043C">
        <w:rPr>
          <w:rFonts w:ascii="Times New Roman" w:cs="Times New Roman"/>
          <w:sz w:val="28"/>
          <w:lang w:val="uk-UA"/>
        </w:rPr>
        <w:t xml:space="preserve"> </w:t>
      </w:r>
      <w:r w:rsidRPr="00E6043C">
        <w:rPr>
          <w:rFonts w:ascii="Times New Roman" w:cs="Times New Roman"/>
          <w:sz w:val="28"/>
          <w:lang w:val="uk-UA"/>
        </w:rPr>
        <w:t>з</w:t>
      </w:r>
      <w:r w:rsidRPr="00E6043C">
        <w:rPr>
          <w:rFonts w:ascii="Times New Roman" w:cs="Times New Roman"/>
          <w:sz w:val="28"/>
          <w:lang w:val="uk-UA"/>
        </w:rPr>
        <w:t xml:space="preserve"> </w:t>
      </w:r>
      <w:r w:rsidRPr="00E6043C">
        <w:rPr>
          <w:rFonts w:ascii="Times New Roman" w:cs="Times New Roman"/>
          <w:sz w:val="28"/>
          <w:lang w:val="uk-UA"/>
        </w:rPr>
        <w:t>версії</w:t>
      </w:r>
      <w:r w:rsidRPr="00E6043C">
        <w:rPr>
          <w:rFonts w:ascii="Times New Roman" w:cs="Times New Roman"/>
          <w:sz w:val="28"/>
          <w:lang w:val="uk-UA"/>
        </w:rPr>
        <w:t xml:space="preserve"> </w:t>
      </w:r>
      <w:r w:rsidRPr="00E6043C">
        <w:rPr>
          <w:rFonts w:ascii="Times New Roman" w:cs="Times New Roman"/>
          <w:sz w:val="28"/>
          <w:lang w:val="uk-UA"/>
        </w:rPr>
        <w:t>С</w:t>
      </w:r>
      <w:r w:rsidRPr="00E6043C">
        <w:rPr>
          <w:rFonts w:ascii="Times New Roman" w:cs="Times New Roman"/>
          <w:sz w:val="28"/>
          <w:lang w:val="uk-UA"/>
        </w:rPr>
        <w:t xml:space="preserve">11.  </w:t>
      </w:r>
    </w:p>
    <w:p w14:paraId="2B23F670" w14:textId="77777777" w:rsidR="005B3E44" w:rsidRPr="000B3B24" w:rsidRDefault="005B3E44" w:rsidP="00BA261B">
      <w:pPr>
        <w:pStyle w:val="TextBody"/>
        <w:spacing w:after="0" w:line="240" w:lineRule="auto"/>
        <w:jc w:val="both"/>
        <w:rPr>
          <w:rFonts w:ascii="Courier New" w:hAnsi="Courier New" w:cs="Courier New"/>
        </w:rPr>
      </w:pPr>
      <w:r w:rsidRPr="000B3B24">
        <w:rPr>
          <w:rFonts w:ascii="Courier New" w:hAnsi="Courier New" w:cs="Courier New"/>
          <w:lang w:val="uk-UA"/>
        </w:rPr>
        <w:t>#</w:t>
      </w:r>
      <w:proofErr w:type="spellStart"/>
      <w:r w:rsidRPr="000B3B24">
        <w:rPr>
          <w:rFonts w:ascii="Courier New" w:hAnsi="Courier New" w:cs="Courier New"/>
          <w:lang w:val="uk-UA"/>
        </w:rPr>
        <w:t>include</w:t>
      </w:r>
      <w:proofErr w:type="spellEnd"/>
      <w:r w:rsidRPr="000B3B24">
        <w:rPr>
          <w:rFonts w:ascii="Courier New" w:hAnsi="Courier New" w:cs="Courier New"/>
          <w:lang w:val="uk-UA"/>
        </w:rPr>
        <w:t xml:space="preserve"> &lt;</w:t>
      </w:r>
      <w:proofErr w:type="spellStart"/>
      <w:r w:rsidRPr="000B3B24">
        <w:rPr>
          <w:rFonts w:ascii="Courier New" w:hAnsi="Courier New" w:cs="Courier New"/>
          <w:lang w:val="uk-UA"/>
        </w:rPr>
        <w:t>stdio.h</w:t>
      </w:r>
      <w:proofErr w:type="spellEnd"/>
      <w:r w:rsidRPr="000B3B24">
        <w:rPr>
          <w:rFonts w:ascii="Courier New" w:hAnsi="Courier New" w:cs="Courier New"/>
          <w:lang w:val="uk-UA"/>
        </w:rPr>
        <w:t>&gt;</w:t>
      </w:r>
    </w:p>
    <w:p w14:paraId="1DB1E58E" w14:textId="77777777" w:rsidR="005B3E44" w:rsidRPr="000B3B24" w:rsidRDefault="005B3E44" w:rsidP="00BA261B">
      <w:pPr>
        <w:pStyle w:val="TextBody"/>
        <w:spacing w:after="0" w:line="240" w:lineRule="auto"/>
        <w:jc w:val="both"/>
        <w:rPr>
          <w:rFonts w:ascii="Courier New" w:hAnsi="Courier New" w:cs="Courier New"/>
        </w:rPr>
      </w:pPr>
      <w:proofErr w:type="spellStart"/>
      <w:r w:rsidRPr="000B3B24">
        <w:rPr>
          <w:rFonts w:ascii="Courier New" w:hAnsi="Courier New" w:cs="Courier New"/>
          <w:color w:val="3333FF"/>
          <w:lang w:val="uk-UA"/>
        </w:rPr>
        <w:t>int</w:t>
      </w:r>
      <w:proofErr w:type="spellEnd"/>
      <w:r w:rsidRPr="000B3B24">
        <w:rPr>
          <w:rFonts w:ascii="Courier New" w:hAnsi="Courier New" w:cs="Courier New"/>
          <w:lang w:val="uk-UA"/>
        </w:rPr>
        <w:t xml:space="preserve"> </w:t>
      </w:r>
      <w:proofErr w:type="spellStart"/>
      <w:r w:rsidRPr="000B3B24">
        <w:rPr>
          <w:rFonts w:ascii="Courier New" w:hAnsi="Courier New" w:cs="Courier New"/>
          <w:lang w:val="uk-UA"/>
        </w:rPr>
        <w:t>main</w:t>
      </w:r>
      <w:proofErr w:type="spellEnd"/>
      <w:r w:rsidRPr="000B3B24">
        <w:rPr>
          <w:rFonts w:ascii="Courier New" w:hAnsi="Courier New" w:cs="Courier New"/>
          <w:lang w:val="uk-UA"/>
        </w:rPr>
        <w:t>(){</w:t>
      </w:r>
    </w:p>
    <w:p w14:paraId="4CC03B46" w14:textId="77777777" w:rsidR="005B3E44" w:rsidRPr="000B3B24" w:rsidRDefault="005B3E44" w:rsidP="00BA261B">
      <w:pPr>
        <w:pStyle w:val="TextBody"/>
        <w:spacing w:after="0" w:line="240" w:lineRule="auto"/>
        <w:ind w:firstLine="426"/>
        <w:jc w:val="both"/>
        <w:rPr>
          <w:rFonts w:ascii="Courier New" w:hAnsi="Courier New" w:cs="Courier New"/>
        </w:rPr>
      </w:pPr>
      <w:r w:rsidRPr="000B3B24">
        <w:rPr>
          <w:rFonts w:ascii="Courier New" w:hAnsi="Courier New" w:cs="Courier New"/>
          <w:lang w:eastAsia="en-US"/>
        </w:rPr>
        <w:t xml:space="preserve">   </w:t>
      </w:r>
      <w:proofErr w:type="spellStart"/>
      <w:r w:rsidRPr="000B3B24">
        <w:rPr>
          <w:rFonts w:ascii="Courier New" w:hAnsi="Courier New" w:cs="Courier New"/>
          <w:color w:val="3333FF"/>
          <w:lang w:val="uk-UA"/>
        </w:rPr>
        <w:t>int</w:t>
      </w:r>
      <w:proofErr w:type="spellEnd"/>
      <w:r w:rsidRPr="000B3B24">
        <w:rPr>
          <w:rFonts w:ascii="Courier New" w:hAnsi="Courier New" w:cs="Courier New"/>
          <w:lang w:val="uk-UA"/>
        </w:rPr>
        <w:t xml:space="preserve">   i, </w:t>
      </w:r>
      <w:proofErr w:type="spellStart"/>
      <w:r w:rsidRPr="000B3B24">
        <w:rPr>
          <w:rFonts w:ascii="Courier New" w:hAnsi="Courier New" w:cs="Courier New"/>
          <w:lang w:val="uk-UA"/>
        </w:rPr>
        <w:t>result</w:t>
      </w:r>
      <w:proofErr w:type="spellEnd"/>
      <w:r w:rsidRPr="000B3B24">
        <w:rPr>
          <w:rFonts w:ascii="Courier New" w:hAnsi="Courier New" w:cs="Courier New"/>
          <w:lang w:val="uk-UA"/>
        </w:rPr>
        <w:t>;</w:t>
      </w:r>
    </w:p>
    <w:p w14:paraId="05AEB93C" w14:textId="77777777" w:rsidR="005B3E44" w:rsidRPr="000B3B24" w:rsidRDefault="005B3E44" w:rsidP="00BA261B">
      <w:pPr>
        <w:pStyle w:val="TextBody"/>
        <w:spacing w:after="0" w:line="240" w:lineRule="auto"/>
        <w:ind w:firstLine="426"/>
        <w:jc w:val="both"/>
        <w:rPr>
          <w:rFonts w:ascii="Courier New" w:hAnsi="Courier New" w:cs="Courier New"/>
        </w:rPr>
      </w:pPr>
      <w:r w:rsidRPr="000B3B24">
        <w:rPr>
          <w:rFonts w:ascii="Courier New" w:hAnsi="Courier New" w:cs="Courier New"/>
          <w:lang w:eastAsia="en-US"/>
        </w:rPr>
        <w:t xml:space="preserve">   </w:t>
      </w:r>
      <w:proofErr w:type="spellStart"/>
      <w:r w:rsidRPr="000B3B24">
        <w:rPr>
          <w:rFonts w:ascii="Courier New" w:hAnsi="Courier New" w:cs="Courier New"/>
          <w:color w:val="3333FF"/>
          <w:lang w:val="uk-UA"/>
        </w:rPr>
        <w:t>float</w:t>
      </w:r>
      <w:proofErr w:type="spellEnd"/>
      <w:r w:rsidRPr="000B3B24">
        <w:rPr>
          <w:rFonts w:ascii="Courier New" w:hAnsi="Courier New" w:cs="Courier New"/>
          <w:lang w:val="uk-UA"/>
        </w:rPr>
        <w:t xml:space="preserve"> </w:t>
      </w:r>
      <w:proofErr w:type="spellStart"/>
      <w:r w:rsidRPr="000B3B24">
        <w:rPr>
          <w:rFonts w:ascii="Courier New" w:hAnsi="Courier New" w:cs="Courier New"/>
          <w:lang w:val="uk-UA"/>
        </w:rPr>
        <w:t>fp</w:t>
      </w:r>
      <w:proofErr w:type="spellEnd"/>
      <w:r w:rsidRPr="000B3B24">
        <w:rPr>
          <w:rFonts w:ascii="Courier New" w:hAnsi="Courier New" w:cs="Courier New"/>
          <w:lang w:val="uk-UA"/>
        </w:rPr>
        <w:t xml:space="preserve">;    </w:t>
      </w:r>
      <w:proofErr w:type="spellStart"/>
      <w:r w:rsidRPr="000B3B24">
        <w:rPr>
          <w:rFonts w:ascii="Courier New" w:hAnsi="Courier New" w:cs="Courier New"/>
          <w:color w:val="3333FF"/>
          <w:lang w:val="uk-UA"/>
        </w:rPr>
        <w:t>char</w:t>
      </w:r>
      <w:proofErr w:type="spellEnd"/>
      <w:r w:rsidRPr="000B3B24">
        <w:rPr>
          <w:rFonts w:ascii="Courier New" w:hAnsi="Courier New" w:cs="Courier New"/>
          <w:lang w:val="uk-UA"/>
        </w:rPr>
        <w:t xml:space="preserve">  c, s[81];</w:t>
      </w:r>
    </w:p>
    <w:p w14:paraId="1B04ED3E" w14:textId="77777777" w:rsidR="005B3E44" w:rsidRPr="000B3B24" w:rsidRDefault="005B3E44" w:rsidP="00BA261B">
      <w:pPr>
        <w:pStyle w:val="TextBody"/>
        <w:spacing w:after="0" w:line="240" w:lineRule="auto"/>
        <w:ind w:firstLine="426"/>
        <w:jc w:val="both"/>
        <w:rPr>
          <w:rFonts w:ascii="Courier New" w:hAnsi="Courier New" w:cs="Courier New"/>
        </w:rPr>
      </w:pPr>
      <w:r w:rsidRPr="000B3B24">
        <w:rPr>
          <w:rFonts w:ascii="Courier New" w:hAnsi="Courier New" w:cs="Courier New"/>
          <w:lang w:eastAsia="en-US"/>
        </w:rPr>
        <w:t xml:space="preserve">  </w:t>
      </w:r>
      <w:proofErr w:type="spellStart"/>
      <w:r w:rsidRPr="000B3B24">
        <w:rPr>
          <w:rFonts w:ascii="Courier New" w:hAnsi="Courier New" w:cs="Courier New"/>
          <w:color w:val="3333FF"/>
          <w:lang w:val="uk-UA"/>
        </w:rPr>
        <w:t>wchar_t</w:t>
      </w:r>
      <w:proofErr w:type="spellEnd"/>
      <w:r w:rsidRPr="000B3B24">
        <w:rPr>
          <w:rFonts w:ascii="Courier New" w:hAnsi="Courier New" w:cs="Courier New"/>
          <w:color w:val="3333FF"/>
          <w:lang w:val="uk-UA"/>
        </w:rPr>
        <w:t xml:space="preserve"> </w:t>
      </w:r>
      <w:proofErr w:type="spellStart"/>
      <w:r w:rsidRPr="000B3B24">
        <w:rPr>
          <w:rFonts w:ascii="Courier New" w:hAnsi="Courier New" w:cs="Courier New"/>
          <w:lang w:val="uk-UA"/>
        </w:rPr>
        <w:t>wc</w:t>
      </w:r>
      <w:proofErr w:type="spellEnd"/>
      <w:r w:rsidRPr="000B3B24">
        <w:rPr>
          <w:rFonts w:ascii="Courier New" w:hAnsi="Courier New" w:cs="Courier New"/>
          <w:lang w:val="uk-UA"/>
        </w:rPr>
        <w:t xml:space="preserve">, </w:t>
      </w:r>
      <w:proofErr w:type="spellStart"/>
      <w:r w:rsidRPr="000B3B24">
        <w:rPr>
          <w:rFonts w:ascii="Courier New" w:hAnsi="Courier New" w:cs="Courier New"/>
          <w:lang w:val="uk-UA"/>
        </w:rPr>
        <w:t>ws</w:t>
      </w:r>
      <w:proofErr w:type="spellEnd"/>
      <w:r w:rsidRPr="000B3B24">
        <w:rPr>
          <w:rFonts w:ascii="Courier New" w:hAnsi="Courier New" w:cs="Courier New"/>
          <w:lang w:val="uk-UA"/>
        </w:rPr>
        <w:t>[81];</w:t>
      </w:r>
    </w:p>
    <w:p w14:paraId="270E3113" w14:textId="77777777" w:rsidR="005B3E44" w:rsidRPr="000B3B24" w:rsidRDefault="005B3E44" w:rsidP="00BA261B">
      <w:pPr>
        <w:pStyle w:val="TextBody"/>
        <w:spacing w:after="0" w:line="240" w:lineRule="auto"/>
        <w:jc w:val="both"/>
        <w:rPr>
          <w:rFonts w:ascii="Courier New" w:hAnsi="Courier New" w:cs="Courier New"/>
        </w:rPr>
      </w:pPr>
      <w:r w:rsidRPr="000B3B24">
        <w:rPr>
          <w:rFonts w:ascii="Courier New" w:hAnsi="Courier New" w:cs="Courier New"/>
          <w:lang w:eastAsia="en-US"/>
        </w:rPr>
        <w:t xml:space="preserve">        </w:t>
      </w:r>
      <w:proofErr w:type="spellStart"/>
      <w:r w:rsidRPr="000B3B24">
        <w:rPr>
          <w:rFonts w:ascii="Courier New" w:hAnsi="Courier New" w:cs="Courier New"/>
          <w:lang w:val="uk-UA"/>
        </w:rPr>
        <w:t>result</w:t>
      </w:r>
      <w:proofErr w:type="spellEnd"/>
      <w:r w:rsidRPr="000B3B24">
        <w:rPr>
          <w:rFonts w:ascii="Courier New" w:hAnsi="Courier New" w:cs="Courier New"/>
          <w:lang w:val="uk-UA"/>
        </w:rPr>
        <w:t xml:space="preserve"> = </w:t>
      </w:r>
      <w:proofErr w:type="spellStart"/>
      <w:r w:rsidRPr="00CC6F59">
        <w:rPr>
          <w:rFonts w:ascii="Courier New" w:hAnsi="Courier New" w:cs="Courier New"/>
          <w:color w:val="0070C0"/>
          <w:lang w:val="uk-UA"/>
        </w:rPr>
        <w:t>scanf</w:t>
      </w:r>
      <w:proofErr w:type="spellEnd"/>
      <w:r w:rsidRPr="00CC6F59">
        <w:rPr>
          <w:rFonts w:ascii="Courier New" w:hAnsi="Courier New" w:cs="Courier New"/>
          <w:color w:val="0070C0"/>
          <w:lang w:val="uk-UA"/>
        </w:rPr>
        <w:t>_</w:t>
      </w:r>
      <w:r w:rsidRPr="00CC6F59">
        <w:rPr>
          <w:rFonts w:ascii="Courier New" w:hAnsi="Courier New" w:cs="Courier New"/>
          <w:color w:val="0070C0"/>
        </w:rPr>
        <w:t>s</w:t>
      </w:r>
      <w:r w:rsidRPr="000B3B24">
        <w:rPr>
          <w:rFonts w:ascii="Courier New" w:hAnsi="Courier New" w:cs="Courier New"/>
          <w:lang w:val="uk-UA"/>
        </w:rPr>
        <w:t>( "%d %f %c %C %80s %80S", &amp;i, &amp;</w:t>
      </w:r>
      <w:proofErr w:type="spellStart"/>
      <w:r w:rsidRPr="000B3B24">
        <w:rPr>
          <w:rFonts w:ascii="Courier New" w:hAnsi="Courier New" w:cs="Courier New"/>
          <w:lang w:val="uk-UA"/>
        </w:rPr>
        <w:t>fp</w:t>
      </w:r>
      <w:proofErr w:type="spellEnd"/>
      <w:r w:rsidRPr="000B3B24">
        <w:rPr>
          <w:rFonts w:ascii="Courier New" w:hAnsi="Courier New" w:cs="Courier New"/>
          <w:lang w:val="uk-UA"/>
        </w:rPr>
        <w:t>, &amp;c, &amp;</w:t>
      </w:r>
      <w:proofErr w:type="spellStart"/>
      <w:r w:rsidRPr="000B3B24">
        <w:rPr>
          <w:rFonts w:ascii="Courier New" w:hAnsi="Courier New" w:cs="Courier New"/>
          <w:lang w:val="uk-UA"/>
        </w:rPr>
        <w:t>wc</w:t>
      </w:r>
      <w:proofErr w:type="spellEnd"/>
      <w:r w:rsidRPr="000B3B24">
        <w:rPr>
          <w:rFonts w:ascii="Courier New" w:hAnsi="Courier New" w:cs="Courier New"/>
          <w:lang w:val="uk-UA"/>
        </w:rPr>
        <w:t xml:space="preserve">, s, </w:t>
      </w:r>
      <w:proofErr w:type="spellStart"/>
      <w:r w:rsidRPr="000B3B24">
        <w:rPr>
          <w:rFonts w:ascii="Courier New" w:hAnsi="Courier New" w:cs="Courier New"/>
          <w:lang w:val="uk-UA"/>
        </w:rPr>
        <w:t>ws</w:t>
      </w:r>
      <w:proofErr w:type="spellEnd"/>
      <w:r w:rsidRPr="000B3B24">
        <w:rPr>
          <w:rFonts w:ascii="Courier New" w:hAnsi="Courier New" w:cs="Courier New"/>
          <w:lang w:val="uk-UA"/>
        </w:rPr>
        <w:t xml:space="preserve"> ); </w:t>
      </w:r>
    </w:p>
    <w:p w14:paraId="667D7FAA" w14:textId="77777777" w:rsidR="005B3E44" w:rsidRPr="000B3B24" w:rsidRDefault="005B3E44" w:rsidP="00BA261B">
      <w:pPr>
        <w:pStyle w:val="TextBody"/>
        <w:spacing w:after="0" w:line="240" w:lineRule="auto"/>
        <w:jc w:val="both"/>
        <w:rPr>
          <w:rFonts w:ascii="Courier New" w:hAnsi="Courier New" w:cs="Courier New"/>
        </w:rPr>
      </w:pPr>
      <w:r w:rsidRPr="000B3B24">
        <w:rPr>
          <w:rFonts w:ascii="Courier New" w:hAnsi="Courier New" w:cs="Courier New"/>
          <w:color w:val="009900"/>
          <w:lang w:val="uk-UA"/>
        </w:rPr>
        <w:t xml:space="preserve">// C4996 </w:t>
      </w:r>
      <w:proofErr w:type="spellStart"/>
      <w:r w:rsidRPr="000B3B24">
        <w:rPr>
          <w:rFonts w:ascii="Courier New" w:hAnsi="Courier New" w:cs="Courier New"/>
          <w:color w:val="009900"/>
          <w:lang w:val="uk-UA"/>
        </w:rPr>
        <w:t>warning</w:t>
      </w:r>
      <w:proofErr w:type="spellEnd"/>
      <w:r w:rsidR="00636AC6" w:rsidRPr="000B3B24">
        <w:rPr>
          <w:rFonts w:ascii="Courier New" w:hAnsi="Courier New" w:cs="Courier New"/>
          <w:color w:val="009900"/>
        </w:rPr>
        <w:t>:</w:t>
      </w:r>
      <w:r w:rsidRPr="000B3B24">
        <w:rPr>
          <w:rFonts w:ascii="Courier New" w:hAnsi="Courier New" w:cs="Courier New"/>
          <w:color w:val="009900"/>
          <w:lang w:val="uk-UA"/>
        </w:rPr>
        <w:t xml:space="preserve"> </w:t>
      </w:r>
      <w:proofErr w:type="spellStart"/>
      <w:r w:rsidRPr="000B3B24">
        <w:rPr>
          <w:rFonts w:ascii="Courier New" w:hAnsi="Courier New" w:cs="Courier New"/>
          <w:color w:val="009900"/>
          <w:lang w:val="uk-UA"/>
        </w:rPr>
        <w:t>consider</w:t>
      </w:r>
      <w:proofErr w:type="spellEnd"/>
      <w:r w:rsidRPr="000B3B24">
        <w:rPr>
          <w:rFonts w:ascii="Courier New" w:hAnsi="Courier New" w:cs="Courier New"/>
          <w:color w:val="009900"/>
          <w:lang w:val="uk-UA"/>
        </w:rPr>
        <w:t xml:space="preserve"> </w:t>
      </w:r>
      <w:proofErr w:type="spellStart"/>
      <w:r w:rsidRPr="000B3B24">
        <w:rPr>
          <w:rFonts w:ascii="Courier New" w:hAnsi="Courier New" w:cs="Courier New"/>
          <w:color w:val="009900"/>
          <w:lang w:val="uk-UA"/>
        </w:rPr>
        <w:t>using</w:t>
      </w:r>
      <w:proofErr w:type="spellEnd"/>
      <w:r w:rsidRPr="000B3B24">
        <w:rPr>
          <w:rFonts w:ascii="Courier New" w:hAnsi="Courier New" w:cs="Courier New"/>
          <w:color w:val="009900"/>
          <w:lang w:val="uk-UA"/>
        </w:rPr>
        <w:t xml:space="preserve"> </w:t>
      </w:r>
      <w:proofErr w:type="spellStart"/>
      <w:r w:rsidRPr="000B3B24">
        <w:rPr>
          <w:rFonts w:ascii="Courier New" w:hAnsi="Courier New" w:cs="Courier New"/>
          <w:color w:val="009900"/>
          <w:lang w:val="uk-UA"/>
        </w:rPr>
        <w:t>scanf_s</w:t>
      </w:r>
      <w:proofErr w:type="spellEnd"/>
    </w:p>
    <w:p w14:paraId="77978DD2" w14:textId="77777777" w:rsidR="005B3E44" w:rsidRPr="000B3B24" w:rsidRDefault="005B3E44" w:rsidP="00BA261B">
      <w:pPr>
        <w:pStyle w:val="TextBody"/>
        <w:spacing w:after="0" w:line="240" w:lineRule="auto"/>
        <w:ind w:firstLine="426"/>
        <w:jc w:val="both"/>
        <w:rPr>
          <w:rFonts w:ascii="Courier New" w:hAnsi="Courier New" w:cs="Courier New"/>
        </w:rPr>
      </w:pPr>
      <w:r w:rsidRPr="000B3B24">
        <w:rPr>
          <w:rFonts w:ascii="Courier New" w:hAnsi="Courier New" w:cs="Courier New"/>
          <w:lang w:eastAsia="en-US"/>
        </w:rPr>
        <w:lastRenderedPageBreak/>
        <w:t xml:space="preserve">   </w:t>
      </w:r>
      <w:proofErr w:type="spellStart"/>
      <w:r w:rsidRPr="000B3B24">
        <w:rPr>
          <w:rFonts w:ascii="Courier New" w:hAnsi="Courier New" w:cs="Courier New"/>
          <w:lang w:val="uk-UA"/>
        </w:rPr>
        <w:t>printf</w:t>
      </w:r>
      <w:proofErr w:type="spellEnd"/>
      <w:r w:rsidRPr="000B3B24">
        <w:rPr>
          <w:rFonts w:ascii="Courier New" w:hAnsi="Courier New" w:cs="Courier New"/>
          <w:lang w:val="uk-UA"/>
        </w:rPr>
        <w:t>( "</w:t>
      </w:r>
      <w:proofErr w:type="spellStart"/>
      <w:r w:rsidRPr="000B3B24">
        <w:rPr>
          <w:rFonts w:ascii="Courier New" w:hAnsi="Courier New" w:cs="Courier New"/>
          <w:lang w:val="uk-UA"/>
        </w:rPr>
        <w:t>The</w:t>
      </w:r>
      <w:proofErr w:type="spellEnd"/>
      <w:r w:rsidRPr="000B3B24">
        <w:rPr>
          <w:rFonts w:ascii="Courier New" w:hAnsi="Courier New" w:cs="Courier New"/>
          <w:lang w:val="uk-UA"/>
        </w:rPr>
        <w:t xml:space="preserve"> </w:t>
      </w:r>
      <w:proofErr w:type="spellStart"/>
      <w:r w:rsidRPr="000B3B24">
        <w:rPr>
          <w:rFonts w:ascii="Courier New" w:hAnsi="Courier New" w:cs="Courier New"/>
          <w:lang w:val="uk-UA"/>
        </w:rPr>
        <w:t>number</w:t>
      </w:r>
      <w:proofErr w:type="spellEnd"/>
      <w:r w:rsidRPr="000B3B24">
        <w:rPr>
          <w:rFonts w:ascii="Courier New" w:hAnsi="Courier New" w:cs="Courier New"/>
          <w:lang w:val="uk-UA"/>
        </w:rPr>
        <w:t xml:space="preserve"> </w:t>
      </w:r>
      <w:proofErr w:type="spellStart"/>
      <w:r w:rsidRPr="000B3B24">
        <w:rPr>
          <w:rFonts w:ascii="Courier New" w:hAnsi="Courier New" w:cs="Courier New"/>
          <w:lang w:val="uk-UA"/>
        </w:rPr>
        <w:t>of</w:t>
      </w:r>
      <w:proofErr w:type="spellEnd"/>
      <w:r w:rsidRPr="000B3B24">
        <w:rPr>
          <w:rFonts w:ascii="Courier New" w:hAnsi="Courier New" w:cs="Courier New"/>
          <w:lang w:val="uk-UA"/>
        </w:rPr>
        <w:t xml:space="preserve"> </w:t>
      </w:r>
      <w:proofErr w:type="spellStart"/>
      <w:r w:rsidRPr="000B3B24">
        <w:rPr>
          <w:rFonts w:ascii="Courier New" w:hAnsi="Courier New" w:cs="Courier New"/>
          <w:lang w:val="uk-UA"/>
        </w:rPr>
        <w:t>fields</w:t>
      </w:r>
      <w:proofErr w:type="spellEnd"/>
      <w:r w:rsidRPr="000B3B24">
        <w:rPr>
          <w:rFonts w:ascii="Courier New" w:hAnsi="Courier New" w:cs="Courier New"/>
          <w:lang w:val="uk-UA"/>
        </w:rPr>
        <w:t xml:space="preserve"> </w:t>
      </w:r>
      <w:proofErr w:type="spellStart"/>
      <w:r w:rsidRPr="000B3B24">
        <w:rPr>
          <w:rFonts w:ascii="Courier New" w:hAnsi="Courier New" w:cs="Courier New"/>
          <w:lang w:val="uk-UA"/>
        </w:rPr>
        <w:t>input</w:t>
      </w:r>
      <w:proofErr w:type="spellEnd"/>
      <w:r w:rsidRPr="000B3B24">
        <w:rPr>
          <w:rFonts w:ascii="Courier New" w:hAnsi="Courier New" w:cs="Courier New"/>
          <w:lang w:val="uk-UA"/>
        </w:rPr>
        <w:t xml:space="preserve"> </w:t>
      </w:r>
      <w:proofErr w:type="spellStart"/>
      <w:r w:rsidRPr="000B3B24">
        <w:rPr>
          <w:rFonts w:ascii="Courier New" w:hAnsi="Courier New" w:cs="Courier New"/>
          <w:lang w:val="uk-UA"/>
        </w:rPr>
        <w:t>is</w:t>
      </w:r>
      <w:proofErr w:type="spellEnd"/>
      <w:r w:rsidRPr="000B3B24">
        <w:rPr>
          <w:rFonts w:ascii="Courier New" w:hAnsi="Courier New" w:cs="Courier New"/>
          <w:lang w:val="uk-UA"/>
        </w:rPr>
        <w:t xml:space="preserve"> %d\n", </w:t>
      </w:r>
      <w:proofErr w:type="spellStart"/>
      <w:r w:rsidRPr="000B3B24">
        <w:rPr>
          <w:rFonts w:ascii="Courier New" w:hAnsi="Courier New" w:cs="Courier New"/>
          <w:lang w:val="uk-UA"/>
        </w:rPr>
        <w:t>result</w:t>
      </w:r>
      <w:proofErr w:type="spellEnd"/>
      <w:r w:rsidRPr="000B3B24">
        <w:rPr>
          <w:rFonts w:ascii="Courier New" w:hAnsi="Courier New" w:cs="Courier New"/>
          <w:lang w:val="uk-UA"/>
        </w:rPr>
        <w:t xml:space="preserve"> );</w:t>
      </w:r>
    </w:p>
    <w:p w14:paraId="0C28B52B" w14:textId="77777777" w:rsidR="005B3E44" w:rsidRPr="000B3B24" w:rsidRDefault="005B3E44" w:rsidP="00BA261B">
      <w:pPr>
        <w:pStyle w:val="TextBody"/>
        <w:spacing w:after="0" w:line="240" w:lineRule="auto"/>
        <w:ind w:firstLine="426"/>
        <w:jc w:val="both"/>
        <w:rPr>
          <w:rFonts w:ascii="Courier New" w:hAnsi="Courier New" w:cs="Courier New"/>
        </w:rPr>
      </w:pPr>
      <w:r w:rsidRPr="000B3B24">
        <w:rPr>
          <w:rFonts w:ascii="Courier New" w:hAnsi="Courier New" w:cs="Courier New"/>
          <w:lang w:eastAsia="en-US"/>
        </w:rPr>
        <w:t xml:space="preserve">   </w:t>
      </w:r>
      <w:proofErr w:type="spellStart"/>
      <w:r w:rsidRPr="000B3B24">
        <w:rPr>
          <w:rFonts w:ascii="Courier New" w:hAnsi="Courier New" w:cs="Courier New"/>
          <w:lang w:val="uk-UA"/>
        </w:rPr>
        <w:t>printf</w:t>
      </w:r>
      <w:proofErr w:type="spellEnd"/>
      <w:r w:rsidRPr="000B3B24">
        <w:rPr>
          <w:rFonts w:ascii="Courier New" w:hAnsi="Courier New" w:cs="Courier New"/>
          <w:lang w:val="uk-UA"/>
        </w:rPr>
        <w:t>( "</w:t>
      </w:r>
      <w:proofErr w:type="spellStart"/>
      <w:r w:rsidRPr="000B3B24">
        <w:rPr>
          <w:rFonts w:ascii="Courier New" w:hAnsi="Courier New" w:cs="Courier New"/>
          <w:lang w:val="uk-UA"/>
        </w:rPr>
        <w:t>The</w:t>
      </w:r>
      <w:proofErr w:type="spellEnd"/>
      <w:r w:rsidRPr="000B3B24">
        <w:rPr>
          <w:rFonts w:ascii="Courier New" w:hAnsi="Courier New" w:cs="Courier New"/>
          <w:lang w:val="uk-UA"/>
        </w:rPr>
        <w:t xml:space="preserve"> </w:t>
      </w:r>
      <w:proofErr w:type="spellStart"/>
      <w:r w:rsidRPr="000B3B24">
        <w:rPr>
          <w:rFonts w:ascii="Courier New" w:hAnsi="Courier New" w:cs="Courier New"/>
          <w:lang w:val="uk-UA"/>
        </w:rPr>
        <w:t>contents</w:t>
      </w:r>
      <w:proofErr w:type="spellEnd"/>
      <w:r w:rsidRPr="000B3B24">
        <w:rPr>
          <w:rFonts w:ascii="Courier New" w:hAnsi="Courier New" w:cs="Courier New"/>
          <w:lang w:val="uk-UA"/>
        </w:rPr>
        <w:t xml:space="preserve"> </w:t>
      </w:r>
      <w:proofErr w:type="spellStart"/>
      <w:r w:rsidRPr="000B3B24">
        <w:rPr>
          <w:rFonts w:ascii="Courier New" w:hAnsi="Courier New" w:cs="Courier New"/>
          <w:lang w:val="uk-UA"/>
        </w:rPr>
        <w:t>are</w:t>
      </w:r>
      <w:proofErr w:type="spellEnd"/>
      <w:r w:rsidRPr="000B3B24">
        <w:rPr>
          <w:rFonts w:ascii="Courier New" w:hAnsi="Courier New" w:cs="Courier New"/>
          <w:lang w:val="uk-UA"/>
        </w:rPr>
        <w:t xml:space="preserve">: %d %f %c %C %s %S\n", i, </w:t>
      </w:r>
      <w:proofErr w:type="spellStart"/>
      <w:r w:rsidRPr="000B3B24">
        <w:rPr>
          <w:rFonts w:ascii="Courier New" w:hAnsi="Courier New" w:cs="Courier New"/>
          <w:lang w:val="uk-UA"/>
        </w:rPr>
        <w:t>fp</w:t>
      </w:r>
      <w:proofErr w:type="spellEnd"/>
      <w:r w:rsidRPr="000B3B24">
        <w:rPr>
          <w:rFonts w:ascii="Courier New" w:hAnsi="Courier New" w:cs="Courier New"/>
          <w:lang w:val="uk-UA"/>
        </w:rPr>
        <w:t xml:space="preserve">, c, </w:t>
      </w:r>
      <w:proofErr w:type="spellStart"/>
      <w:r w:rsidRPr="000B3B24">
        <w:rPr>
          <w:rFonts w:ascii="Courier New" w:hAnsi="Courier New" w:cs="Courier New"/>
          <w:lang w:val="uk-UA"/>
        </w:rPr>
        <w:t>wc</w:t>
      </w:r>
      <w:proofErr w:type="spellEnd"/>
      <w:r w:rsidRPr="000B3B24">
        <w:rPr>
          <w:rFonts w:ascii="Courier New" w:hAnsi="Courier New" w:cs="Courier New"/>
          <w:lang w:val="uk-UA"/>
        </w:rPr>
        <w:t xml:space="preserve">, s, </w:t>
      </w:r>
      <w:proofErr w:type="spellStart"/>
      <w:r w:rsidRPr="000B3B24">
        <w:rPr>
          <w:rFonts w:ascii="Courier New" w:hAnsi="Courier New" w:cs="Courier New"/>
          <w:lang w:val="uk-UA"/>
        </w:rPr>
        <w:t>ws</w:t>
      </w:r>
      <w:proofErr w:type="spellEnd"/>
      <w:r w:rsidRPr="000B3B24">
        <w:rPr>
          <w:rFonts w:ascii="Courier New" w:hAnsi="Courier New" w:cs="Courier New"/>
          <w:lang w:val="uk-UA"/>
        </w:rPr>
        <w:t>);</w:t>
      </w:r>
    </w:p>
    <w:p w14:paraId="10BADA1D" w14:textId="77777777" w:rsidR="005B3E44" w:rsidRPr="000B3B24" w:rsidRDefault="005B3E44" w:rsidP="00BA261B">
      <w:pPr>
        <w:pStyle w:val="TextBody"/>
        <w:spacing w:after="0" w:line="240" w:lineRule="auto"/>
        <w:ind w:firstLine="426"/>
        <w:jc w:val="both"/>
        <w:rPr>
          <w:rFonts w:ascii="Courier New" w:hAnsi="Courier New" w:cs="Courier New"/>
        </w:rPr>
      </w:pPr>
      <w:r w:rsidRPr="000B3B24">
        <w:rPr>
          <w:rFonts w:ascii="Courier New" w:hAnsi="Courier New" w:cs="Courier New"/>
          <w:lang w:val="uk-UA"/>
        </w:rPr>
        <w:t>}</w:t>
      </w:r>
    </w:p>
    <w:p w14:paraId="6B4E3372" w14:textId="77777777" w:rsidR="005B3E44" w:rsidRPr="00E6043C" w:rsidRDefault="005B3E44" w:rsidP="00BA261B">
      <w:pPr>
        <w:pStyle w:val="3f3f3f3f3f3f3f3f3f3"/>
        <w:spacing w:before="0" w:after="0"/>
        <w:rPr>
          <w:rFonts w:cs="Times New Roman"/>
          <w:bCs w:val="0"/>
          <w:szCs w:val="24"/>
        </w:rPr>
      </w:pPr>
      <w:proofErr w:type="spellStart"/>
      <w:r w:rsidRPr="00E6043C">
        <w:rPr>
          <w:rFonts w:ascii="Times New Roman" w:cs="Times New Roman"/>
          <w:bCs w:val="0"/>
          <w:sz w:val="28"/>
          <w:szCs w:val="24"/>
        </w:rPr>
        <w:t>Примітка</w:t>
      </w:r>
      <w:proofErr w:type="spellEnd"/>
      <w:r w:rsidRPr="00E6043C">
        <w:rPr>
          <w:rFonts w:ascii="Times New Roman" w:cs="Times New Roman"/>
          <w:b w:val="0"/>
          <w:bCs w:val="0"/>
          <w:sz w:val="28"/>
          <w:szCs w:val="24"/>
        </w:rPr>
        <w:t xml:space="preserve">: </w:t>
      </w:r>
      <w:proofErr w:type="spellStart"/>
      <w:r w:rsidRPr="00E6043C">
        <w:rPr>
          <w:rFonts w:ascii="Times New Roman" w:cs="Times New Roman"/>
          <w:b w:val="0"/>
          <w:bCs w:val="0"/>
          <w:sz w:val="28"/>
          <w:szCs w:val="24"/>
        </w:rPr>
        <w:t>Більш</w:t>
      </w:r>
      <w:proofErr w:type="spellEnd"/>
      <w:r w:rsidR="007B33A8" w:rsidRPr="00E6043C">
        <w:rPr>
          <w:rFonts w:ascii="Times New Roman" w:cs="Times New Roman"/>
          <w:b w:val="0"/>
          <w:bCs w:val="0"/>
          <w:sz w:val="28"/>
          <w:szCs w:val="24"/>
          <w:lang w:val="uk-UA"/>
        </w:rPr>
        <w:t>і</w:t>
      </w:r>
      <w:proofErr w:type="spellStart"/>
      <w:r w:rsidRPr="00E6043C">
        <w:rPr>
          <w:rFonts w:ascii="Times New Roman" w:cs="Times New Roman"/>
          <w:b w:val="0"/>
          <w:bCs w:val="0"/>
          <w:sz w:val="28"/>
          <w:szCs w:val="24"/>
        </w:rPr>
        <w:t>сть</w:t>
      </w:r>
      <w:proofErr w:type="spellEnd"/>
      <w:r w:rsidRPr="00E6043C">
        <w:rPr>
          <w:rFonts w:ascii="Times New Roman" w:cs="Times New Roman"/>
          <w:b w:val="0"/>
          <w:bCs w:val="0"/>
          <w:sz w:val="28"/>
          <w:szCs w:val="24"/>
        </w:rPr>
        <w:t xml:space="preserve"> </w:t>
      </w:r>
      <w:proofErr w:type="spellStart"/>
      <w:r w:rsidRPr="00E6043C">
        <w:rPr>
          <w:rFonts w:ascii="Times New Roman" w:cs="Times New Roman"/>
          <w:b w:val="0"/>
          <w:bCs w:val="0"/>
          <w:sz w:val="28"/>
          <w:szCs w:val="24"/>
        </w:rPr>
        <w:t>специфікаторів</w:t>
      </w:r>
      <w:proofErr w:type="spellEnd"/>
      <w:r w:rsidRPr="00E6043C">
        <w:rPr>
          <w:rFonts w:ascii="Times New Roman" w:cs="Times New Roman"/>
          <w:b w:val="0"/>
          <w:bCs w:val="0"/>
          <w:sz w:val="28"/>
          <w:szCs w:val="24"/>
        </w:rPr>
        <w:t xml:space="preserve"> </w:t>
      </w:r>
      <w:proofErr w:type="spellStart"/>
      <w:r w:rsidRPr="00E6043C">
        <w:rPr>
          <w:rFonts w:ascii="Times New Roman" w:cs="Times New Roman"/>
          <w:b w:val="0"/>
          <w:bCs w:val="0"/>
          <w:sz w:val="28"/>
          <w:szCs w:val="24"/>
        </w:rPr>
        <w:t>враховує</w:t>
      </w:r>
      <w:proofErr w:type="spellEnd"/>
      <w:r w:rsidRPr="00E6043C">
        <w:rPr>
          <w:rFonts w:ascii="Times New Roman" w:cs="Times New Roman"/>
          <w:b w:val="0"/>
          <w:bCs w:val="0"/>
          <w:sz w:val="28"/>
          <w:szCs w:val="24"/>
        </w:rPr>
        <w:t xml:space="preserve"> </w:t>
      </w:r>
      <w:proofErr w:type="spellStart"/>
      <w:r w:rsidRPr="00E6043C">
        <w:rPr>
          <w:rFonts w:ascii="Times New Roman" w:cs="Times New Roman"/>
          <w:b w:val="0"/>
          <w:bCs w:val="0"/>
          <w:sz w:val="28"/>
          <w:szCs w:val="24"/>
        </w:rPr>
        <w:t>пробіли</w:t>
      </w:r>
      <w:proofErr w:type="spellEnd"/>
      <w:r w:rsidRPr="00E6043C">
        <w:rPr>
          <w:rFonts w:ascii="Times New Roman" w:cs="Times New Roman"/>
          <w:b w:val="0"/>
          <w:bCs w:val="0"/>
          <w:sz w:val="28"/>
          <w:szCs w:val="24"/>
        </w:rPr>
        <w:t xml:space="preserve"> </w:t>
      </w:r>
      <w:proofErr w:type="spellStart"/>
      <w:r w:rsidRPr="00E6043C">
        <w:rPr>
          <w:rFonts w:ascii="Times New Roman" w:cs="Times New Roman"/>
          <w:b w:val="0"/>
          <w:bCs w:val="0"/>
          <w:sz w:val="28"/>
          <w:szCs w:val="24"/>
        </w:rPr>
        <w:t>всередині</w:t>
      </w:r>
      <w:proofErr w:type="spellEnd"/>
      <w:r w:rsidRPr="00E6043C">
        <w:rPr>
          <w:rFonts w:ascii="Times New Roman" w:cs="Times New Roman"/>
          <w:b w:val="0"/>
          <w:bCs w:val="0"/>
          <w:sz w:val="28"/>
          <w:szCs w:val="24"/>
        </w:rPr>
        <w:t xml:space="preserve"> </w:t>
      </w:r>
      <w:proofErr w:type="spellStart"/>
      <w:proofErr w:type="gramStart"/>
      <w:r w:rsidRPr="00E6043C">
        <w:rPr>
          <w:rFonts w:ascii="Times New Roman" w:cs="Times New Roman"/>
          <w:b w:val="0"/>
          <w:bCs w:val="0"/>
          <w:sz w:val="28"/>
          <w:szCs w:val="24"/>
        </w:rPr>
        <w:t>scanf</w:t>
      </w:r>
      <w:proofErr w:type="spellEnd"/>
      <w:r w:rsidRPr="00E6043C">
        <w:rPr>
          <w:rFonts w:ascii="Times New Roman" w:cs="Times New Roman"/>
          <w:b w:val="0"/>
          <w:bCs w:val="0"/>
          <w:sz w:val="28"/>
          <w:szCs w:val="24"/>
        </w:rPr>
        <w:t>(</w:t>
      </w:r>
      <w:proofErr w:type="gramEnd"/>
      <w:r w:rsidRPr="00E6043C">
        <w:rPr>
          <w:rFonts w:ascii="Times New Roman" w:cs="Times New Roman"/>
          <w:b w:val="0"/>
          <w:bCs w:val="0"/>
          <w:sz w:val="28"/>
          <w:szCs w:val="24"/>
        </w:rPr>
        <w:t xml:space="preserve">). </w:t>
      </w:r>
      <w:proofErr w:type="spellStart"/>
      <w:r w:rsidRPr="00E6043C">
        <w:rPr>
          <w:rFonts w:ascii="Times New Roman" w:cs="Times New Roman"/>
          <w:b w:val="0"/>
          <w:bCs w:val="0"/>
          <w:sz w:val="28"/>
          <w:szCs w:val="24"/>
        </w:rPr>
        <w:t>Послідовні</w:t>
      </w:r>
      <w:proofErr w:type="spellEnd"/>
      <w:r w:rsidRPr="00E6043C">
        <w:rPr>
          <w:rFonts w:ascii="Times New Roman" w:cs="Times New Roman"/>
          <w:b w:val="0"/>
          <w:bCs w:val="0"/>
          <w:sz w:val="28"/>
          <w:szCs w:val="24"/>
        </w:rPr>
        <w:t xml:space="preserve"> </w:t>
      </w:r>
      <w:proofErr w:type="spellStart"/>
      <w:r w:rsidRPr="00E6043C">
        <w:rPr>
          <w:rFonts w:ascii="Times New Roman" w:cs="Times New Roman"/>
          <w:b w:val="0"/>
          <w:bCs w:val="0"/>
          <w:sz w:val="28"/>
          <w:szCs w:val="24"/>
        </w:rPr>
        <w:t>команди</w:t>
      </w:r>
      <w:proofErr w:type="spellEnd"/>
    </w:p>
    <w:p w14:paraId="32187CFF" w14:textId="77777777" w:rsidR="005B3E44" w:rsidRPr="000B3B24" w:rsidRDefault="005B3E44" w:rsidP="00BA261B">
      <w:pPr>
        <w:pStyle w:val="3f3f3f3f3f3f3f3f3f3f3f3f3f3f3f3f3f3f3f3f3f"/>
        <w:rPr>
          <w:rFonts w:ascii="Courier New" w:hAnsi="Courier New" w:cs="Courier New"/>
        </w:rPr>
      </w:pPr>
      <w:proofErr w:type="spellStart"/>
      <w:r w:rsidRPr="000B3B24">
        <w:rPr>
          <w:rFonts w:ascii="Courier New" w:hAnsi="Courier New" w:cs="Courier New"/>
          <w:color w:val="0066FF"/>
          <w:lang w:val="uk-UA"/>
        </w:rPr>
        <w:t>scanf</w:t>
      </w:r>
      <w:proofErr w:type="spellEnd"/>
      <w:r w:rsidRPr="000B3B24">
        <w:rPr>
          <w:rFonts w:ascii="Courier New" w:hAnsi="Courier New" w:cs="Courier New"/>
          <w:lang w:val="uk-UA"/>
        </w:rPr>
        <w:t>("%d", &amp;a);</w:t>
      </w:r>
      <w:r w:rsidR="00AD7958" w:rsidRPr="00AD7958">
        <w:rPr>
          <w:rFonts w:ascii="Courier New" w:hAnsi="Courier New" w:cs="Courier New"/>
          <w:lang w:val="uk-UA"/>
        </w:rPr>
        <w:t xml:space="preserve"> </w:t>
      </w:r>
      <w:r w:rsidR="00AD7958" w:rsidRPr="00E74935">
        <w:rPr>
          <w:rFonts w:ascii="Courier New" w:hAnsi="Courier New" w:cs="Courier New"/>
          <w:color w:val="00B050"/>
          <w:lang w:val="uk-UA"/>
        </w:rPr>
        <w:t xml:space="preserve">// </w:t>
      </w:r>
      <w:proofErr w:type="spellStart"/>
      <w:r w:rsidR="00AD7958" w:rsidRPr="000B3B24">
        <w:rPr>
          <w:rFonts w:ascii="Courier New" w:hAnsi="Courier New" w:cs="Courier New"/>
          <w:color w:val="0066FF"/>
          <w:lang w:val="uk-UA"/>
        </w:rPr>
        <w:t>scanf</w:t>
      </w:r>
      <w:proofErr w:type="spellEnd"/>
      <w:r w:rsidR="00AD7958">
        <w:rPr>
          <w:rFonts w:ascii="Courier New" w:hAnsi="Courier New" w:cs="Courier New"/>
          <w:color w:val="0066FF"/>
        </w:rPr>
        <w:t>_s</w:t>
      </w:r>
      <w:r w:rsidR="00AD7958" w:rsidRPr="000B3B24">
        <w:rPr>
          <w:rFonts w:ascii="Courier New" w:hAnsi="Courier New" w:cs="Courier New"/>
          <w:lang w:val="uk-UA"/>
        </w:rPr>
        <w:t>("%d", &amp;a);</w:t>
      </w:r>
    </w:p>
    <w:p w14:paraId="708021B8" w14:textId="77777777" w:rsidR="005B3E44" w:rsidRPr="000B3B24" w:rsidRDefault="005B3E44" w:rsidP="00BA261B">
      <w:pPr>
        <w:pStyle w:val="3f3f3f3f3f3f3f3f3f3f3f3f3f3f3f3f3f3f3f3f3f"/>
        <w:rPr>
          <w:rFonts w:ascii="Courier New" w:hAnsi="Courier New" w:cs="Courier New"/>
        </w:rPr>
      </w:pPr>
      <w:proofErr w:type="spellStart"/>
      <w:r w:rsidRPr="000B3B24">
        <w:rPr>
          <w:rFonts w:ascii="Courier New" w:hAnsi="Courier New" w:cs="Courier New"/>
          <w:color w:val="0066FF"/>
          <w:lang w:val="uk-UA"/>
        </w:rPr>
        <w:t>scanf</w:t>
      </w:r>
      <w:proofErr w:type="spellEnd"/>
      <w:r w:rsidRPr="000B3B24">
        <w:rPr>
          <w:rFonts w:ascii="Courier New" w:hAnsi="Courier New" w:cs="Courier New"/>
          <w:lang w:val="uk-UA"/>
        </w:rPr>
        <w:t>("%d", &amp;b);</w:t>
      </w:r>
      <w:r w:rsidR="00AD7958" w:rsidRPr="00AD7958">
        <w:rPr>
          <w:rFonts w:ascii="Courier New" w:hAnsi="Courier New" w:cs="Courier New"/>
          <w:lang w:val="uk-UA"/>
        </w:rPr>
        <w:t xml:space="preserve"> </w:t>
      </w:r>
      <w:r w:rsidR="00AD7958" w:rsidRPr="00E74935">
        <w:rPr>
          <w:rFonts w:ascii="Courier New" w:hAnsi="Courier New" w:cs="Courier New"/>
          <w:color w:val="00B050"/>
          <w:lang w:val="uk-UA"/>
        </w:rPr>
        <w:t>//</w:t>
      </w:r>
      <w:r w:rsidR="00AD7958" w:rsidRPr="00AD7958">
        <w:rPr>
          <w:rFonts w:ascii="Courier New" w:hAnsi="Courier New" w:cs="Courier New"/>
          <w:color w:val="0066FF"/>
          <w:lang w:val="uk-UA"/>
        </w:rPr>
        <w:t xml:space="preserve"> </w:t>
      </w:r>
      <w:proofErr w:type="spellStart"/>
      <w:r w:rsidR="00AD7958" w:rsidRPr="000B3B24">
        <w:rPr>
          <w:rFonts w:ascii="Courier New" w:hAnsi="Courier New" w:cs="Courier New"/>
          <w:color w:val="0066FF"/>
          <w:lang w:val="uk-UA"/>
        </w:rPr>
        <w:t>scanf</w:t>
      </w:r>
      <w:proofErr w:type="spellEnd"/>
      <w:r w:rsidR="00AD7958">
        <w:rPr>
          <w:rFonts w:ascii="Courier New" w:hAnsi="Courier New" w:cs="Courier New"/>
          <w:color w:val="0066FF"/>
        </w:rPr>
        <w:t>_s</w:t>
      </w:r>
      <w:r w:rsidR="00AD7958" w:rsidRPr="000B3B24">
        <w:rPr>
          <w:rFonts w:ascii="Courier New" w:hAnsi="Courier New" w:cs="Courier New"/>
          <w:lang w:val="uk-UA"/>
        </w:rPr>
        <w:t>("%d", &amp;</w:t>
      </w:r>
      <w:r w:rsidR="00AD7958">
        <w:rPr>
          <w:rFonts w:ascii="Courier New" w:hAnsi="Courier New" w:cs="Courier New"/>
        </w:rPr>
        <w:t>b</w:t>
      </w:r>
      <w:r w:rsidR="00AD7958" w:rsidRPr="000B3B24">
        <w:rPr>
          <w:rFonts w:ascii="Courier New" w:hAnsi="Courier New" w:cs="Courier New"/>
          <w:lang w:val="uk-UA"/>
        </w:rPr>
        <w:t>);</w:t>
      </w:r>
    </w:p>
    <w:p w14:paraId="7E9A7CF0" w14:textId="77777777" w:rsidR="005B3E44" w:rsidRPr="00E6043C" w:rsidRDefault="005B3E44" w:rsidP="00BA261B">
      <w:pPr>
        <w:pStyle w:val="3f3f3f3f3f3f3f3f3f3f3f3f3f3f3f3f3f3f3f3f3f"/>
        <w:rPr>
          <w:rFonts w:cs="Times New Roman"/>
          <w:lang w:val="ru-RU"/>
        </w:rPr>
      </w:pPr>
      <w:proofErr w:type="spellStart"/>
      <w:r w:rsidRPr="00E6043C">
        <w:rPr>
          <w:rFonts w:ascii="Times New Roman" w:cs="Times New Roman"/>
          <w:sz w:val="28"/>
          <w:lang w:val="ru-RU"/>
        </w:rPr>
        <w:t>зчитують</w:t>
      </w:r>
      <w:proofErr w:type="spellEnd"/>
      <w:r w:rsidRPr="00E6043C">
        <w:rPr>
          <w:rFonts w:ascii="Times New Roman" w:cs="Times New Roman"/>
          <w:sz w:val="28"/>
          <w:lang w:val="ru-RU"/>
        </w:rPr>
        <w:t xml:space="preserve"> </w:t>
      </w:r>
      <w:r w:rsidRPr="00E6043C">
        <w:rPr>
          <w:rFonts w:ascii="Times New Roman" w:cs="Times New Roman"/>
          <w:sz w:val="28"/>
          <w:lang w:val="ru-RU"/>
        </w:rPr>
        <w:t>два</w:t>
      </w:r>
      <w:r w:rsidRPr="00E6043C">
        <w:rPr>
          <w:rFonts w:ascii="Times New Roman" w:cs="Times New Roman"/>
          <w:sz w:val="28"/>
          <w:lang w:val="ru-RU"/>
        </w:rPr>
        <w:t xml:space="preserve"> </w:t>
      </w:r>
      <w:proofErr w:type="spellStart"/>
      <w:r w:rsidRPr="00E6043C">
        <w:rPr>
          <w:rFonts w:ascii="Times New Roman" w:cs="Times New Roman"/>
          <w:sz w:val="28"/>
          <w:lang w:val="ru-RU"/>
        </w:rPr>
        <w:t>цілих</w:t>
      </w:r>
      <w:proofErr w:type="spellEnd"/>
      <w:r w:rsidRPr="00E6043C">
        <w:rPr>
          <w:rFonts w:ascii="Times New Roman" w:cs="Times New Roman"/>
          <w:sz w:val="28"/>
          <w:lang w:val="ru-RU"/>
        </w:rPr>
        <w:t xml:space="preserve"> </w:t>
      </w:r>
      <w:r w:rsidRPr="00E6043C">
        <w:rPr>
          <w:rFonts w:ascii="Times New Roman" w:cs="Times New Roman"/>
          <w:sz w:val="28"/>
          <w:lang w:val="ru-RU"/>
        </w:rPr>
        <w:t>числа</w:t>
      </w:r>
      <w:r w:rsidRPr="00E6043C">
        <w:rPr>
          <w:rFonts w:ascii="Times New Roman" w:cs="Times New Roman"/>
          <w:sz w:val="28"/>
          <w:lang w:val="ru-RU"/>
        </w:rPr>
        <w:t xml:space="preserve"> </w:t>
      </w:r>
      <w:r w:rsidRPr="00E6043C">
        <w:rPr>
          <w:rFonts w:ascii="Times New Roman" w:cs="Times New Roman"/>
          <w:sz w:val="28"/>
          <w:lang w:val="ru-RU"/>
        </w:rPr>
        <w:t>в</w:t>
      </w:r>
      <w:r w:rsidRPr="00E6043C">
        <w:rPr>
          <w:rFonts w:ascii="Times New Roman" w:cs="Times New Roman"/>
          <w:sz w:val="28"/>
          <w:lang w:val="ru-RU"/>
        </w:rPr>
        <w:t xml:space="preserve"> </w:t>
      </w:r>
      <w:proofErr w:type="spellStart"/>
      <w:r w:rsidRPr="00E6043C">
        <w:rPr>
          <w:rFonts w:ascii="Times New Roman" w:cs="Times New Roman"/>
          <w:sz w:val="28"/>
          <w:lang w:val="ru-RU"/>
        </w:rPr>
        <w:t>різних</w:t>
      </w:r>
      <w:proofErr w:type="spellEnd"/>
      <w:r w:rsidRPr="00E6043C">
        <w:rPr>
          <w:rFonts w:ascii="Times New Roman" w:cs="Times New Roman"/>
          <w:sz w:val="28"/>
          <w:lang w:val="ru-RU"/>
        </w:rPr>
        <w:t xml:space="preserve"> </w:t>
      </w:r>
      <w:r w:rsidRPr="00E6043C">
        <w:rPr>
          <w:rFonts w:ascii="Times New Roman" w:cs="Times New Roman"/>
          <w:sz w:val="28"/>
          <w:lang w:val="ru-RU"/>
        </w:rPr>
        <w:t>рядках</w:t>
      </w:r>
      <w:r w:rsidRPr="00E6043C">
        <w:rPr>
          <w:rFonts w:ascii="Times New Roman" w:cs="Times New Roman"/>
          <w:sz w:val="28"/>
          <w:lang w:val="ru-RU"/>
        </w:rPr>
        <w:t xml:space="preserve"> (</w:t>
      </w:r>
      <w:r w:rsidRPr="00E6043C">
        <w:rPr>
          <w:rFonts w:ascii="Times New Roman" w:cs="Times New Roman"/>
          <w:sz w:val="28"/>
          <w:lang w:val="ru-RU"/>
        </w:rPr>
        <w:t>друге</w:t>
      </w:r>
      <w:r w:rsidRPr="00E6043C">
        <w:rPr>
          <w:rFonts w:ascii="Times New Roman" w:cs="Times New Roman"/>
          <w:sz w:val="28"/>
          <w:lang w:val="ru-RU"/>
        </w:rPr>
        <w:t xml:space="preserve"> %</w:t>
      </w:r>
      <w:r w:rsidRPr="00E6043C">
        <w:rPr>
          <w:rFonts w:ascii="Times New Roman" w:cs="Times New Roman"/>
          <w:sz w:val="28"/>
        </w:rPr>
        <w:t>d</w:t>
      </w:r>
      <w:r w:rsidRPr="00E6043C">
        <w:rPr>
          <w:rFonts w:ascii="Times New Roman" w:cs="Times New Roman"/>
          <w:sz w:val="28"/>
          <w:lang w:val="ru-RU"/>
        </w:rPr>
        <w:t xml:space="preserve"> </w:t>
      </w:r>
      <w:r w:rsidRPr="00E6043C">
        <w:rPr>
          <w:rFonts w:ascii="Times New Roman" w:cs="Times New Roman"/>
          <w:sz w:val="28"/>
          <w:lang w:val="ru-RU"/>
        </w:rPr>
        <w:t>вставить</w:t>
      </w:r>
      <w:r w:rsidRPr="00E6043C">
        <w:rPr>
          <w:rFonts w:ascii="Times New Roman" w:cs="Times New Roman"/>
          <w:sz w:val="28"/>
          <w:lang w:val="ru-RU"/>
        </w:rPr>
        <w:t xml:space="preserve"> </w:t>
      </w:r>
      <w:proofErr w:type="spellStart"/>
      <w:r w:rsidRPr="00E6043C">
        <w:rPr>
          <w:rFonts w:ascii="Times New Roman" w:cs="Times New Roman"/>
          <w:sz w:val="28"/>
          <w:lang w:val="ru-RU"/>
        </w:rPr>
        <w:t>новий</w:t>
      </w:r>
      <w:proofErr w:type="spellEnd"/>
      <w:r w:rsidRPr="00E6043C">
        <w:rPr>
          <w:rFonts w:ascii="Times New Roman" w:cs="Times New Roman"/>
          <w:sz w:val="28"/>
          <w:lang w:val="ru-RU"/>
        </w:rPr>
        <w:t xml:space="preserve"> </w:t>
      </w:r>
      <w:r w:rsidRPr="00E6043C">
        <w:rPr>
          <w:rFonts w:ascii="Times New Roman" w:cs="Times New Roman"/>
          <w:sz w:val="28"/>
          <w:lang w:val="ru-RU"/>
        </w:rPr>
        <w:t>рядок</w:t>
      </w:r>
      <w:r w:rsidRPr="00E6043C">
        <w:rPr>
          <w:rFonts w:ascii="Times New Roman" w:cs="Times New Roman"/>
          <w:sz w:val="28"/>
          <w:lang w:val="ru-RU"/>
        </w:rPr>
        <w:t xml:space="preserve"> </w:t>
      </w:r>
      <w:proofErr w:type="spellStart"/>
      <w:r w:rsidRPr="00E6043C">
        <w:rPr>
          <w:rFonts w:ascii="Times New Roman" w:cs="Times New Roman"/>
          <w:sz w:val="28"/>
          <w:lang w:val="ru-RU"/>
        </w:rPr>
        <w:t>після</w:t>
      </w:r>
      <w:proofErr w:type="spellEnd"/>
      <w:r w:rsidRPr="00E6043C">
        <w:rPr>
          <w:rFonts w:ascii="Times New Roman" w:cs="Times New Roman"/>
          <w:sz w:val="28"/>
          <w:lang w:val="ru-RU"/>
        </w:rPr>
        <w:t xml:space="preserve"> </w:t>
      </w:r>
      <w:r w:rsidRPr="00E6043C">
        <w:rPr>
          <w:rFonts w:ascii="Times New Roman" w:cs="Times New Roman"/>
          <w:sz w:val="28"/>
          <w:lang w:val="ru-RU"/>
        </w:rPr>
        <w:t>вводу</w:t>
      </w:r>
      <w:r w:rsidRPr="00E6043C">
        <w:rPr>
          <w:rFonts w:ascii="Times New Roman" w:cs="Times New Roman"/>
          <w:sz w:val="28"/>
          <w:lang w:val="ru-RU"/>
        </w:rPr>
        <w:t xml:space="preserve">) </w:t>
      </w:r>
      <w:proofErr w:type="spellStart"/>
      <w:r w:rsidRPr="00E6043C">
        <w:rPr>
          <w:rFonts w:ascii="Times New Roman" w:cs="Times New Roman"/>
          <w:sz w:val="28"/>
          <w:lang w:val="ru-RU"/>
        </w:rPr>
        <w:t>або</w:t>
      </w:r>
      <w:proofErr w:type="spellEnd"/>
      <w:r w:rsidRPr="00E6043C">
        <w:rPr>
          <w:rFonts w:ascii="Times New Roman" w:cs="Times New Roman"/>
          <w:sz w:val="28"/>
          <w:lang w:val="ru-RU"/>
        </w:rPr>
        <w:t xml:space="preserve"> </w:t>
      </w:r>
      <w:r w:rsidRPr="00E6043C">
        <w:rPr>
          <w:rFonts w:ascii="Times New Roman" w:cs="Times New Roman"/>
          <w:sz w:val="28"/>
          <w:lang w:val="ru-RU"/>
        </w:rPr>
        <w:t>на</w:t>
      </w:r>
      <w:r w:rsidRPr="00E6043C">
        <w:rPr>
          <w:rFonts w:ascii="Times New Roman" w:cs="Times New Roman"/>
          <w:sz w:val="28"/>
          <w:lang w:val="ru-RU"/>
        </w:rPr>
        <w:t xml:space="preserve"> </w:t>
      </w:r>
      <w:r w:rsidRPr="00E6043C">
        <w:rPr>
          <w:rFonts w:ascii="Times New Roman" w:cs="Times New Roman"/>
          <w:sz w:val="28"/>
          <w:lang w:val="ru-RU"/>
        </w:rPr>
        <w:t>той</w:t>
      </w:r>
      <w:r w:rsidRPr="00E6043C">
        <w:rPr>
          <w:rFonts w:ascii="Times New Roman" w:cs="Times New Roman"/>
          <w:sz w:val="28"/>
          <w:lang w:val="ru-RU"/>
        </w:rPr>
        <w:t xml:space="preserve"> </w:t>
      </w:r>
      <w:proofErr w:type="spellStart"/>
      <w:r w:rsidRPr="00E6043C">
        <w:rPr>
          <w:rFonts w:ascii="Times New Roman" w:cs="Times New Roman"/>
          <w:sz w:val="28"/>
          <w:lang w:val="ru-RU"/>
        </w:rPr>
        <w:t>самій</w:t>
      </w:r>
      <w:proofErr w:type="spellEnd"/>
      <w:r w:rsidRPr="00E6043C">
        <w:rPr>
          <w:rFonts w:ascii="Times New Roman" w:cs="Times New Roman"/>
          <w:sz w:val="28"/>
          <w:lang w:val="ru-RU"/>
        </w:rPr>
        <w:t xml:space="preserve"> </w:t>
      </w:r>
      <w:proofErr w:type="spellStart"/>
      <w:r w:rsidRPr="00E6043C">
        <w:rPr>
          <w:rFonts w:ascii="Times New Roman" w:cs="Times New Roman"/>
          <w:sz w:val="28"/>
          <w:lang w:val="ru-RU"/>
        </w:rPr>
        <w:t>лінії</w:t>
      </w:r>
      <w:proofErr w:type="spellEnd"/>
      <w:r w:rsidRPr="00E6043C">
        <w:rPr>
          <w:rFonts w:ascii="Times New Roman" w:cs="Times New Roman"/>
          <w:sz w:val="28"/>
          <w:lang w:val="ru-RU"/>
        </w:rPr>
        <w:t xml:space="preserve"> </w:t>
      </w:r>
      <w:proofErr w:type="spellStart"/>
      <w:r w:rsidRPr="00E6043C">
        <w:rPr>
          <w:rFonts w:ascii="Times New Roman" w:cs="Times New Roman"/>
          <w:sz w:val="28"/>
          <w:lang w:val="ru-RU"/>
        </w:rPr>
        <w:t>відокремлені</w:t>
      </w:r>
      <w:proofErr w:type="spellEnd"/>
      <w:r w:rsidRPr="00E6043C">
        <w:rPr>
          <w:rFonts w:ascii="Times New Roman" w:cs="Times New Roman"/>
          <w:sz w:val="28"/>
          <w:lang w:val="ru-RU"/>
        </w:rPr>
        <w:t xml:space="preserve"> </w:t>
      </w:r>
      <w:proofErr w:type="spellStart"/>
      <w:r w:rsidRPr="00E6043C">
        <w:rPr>
          <w:rFonts w:ascii="Times New Roman" w:cs="Times New Roman"/>
          <w:sz w:val="28"/>
          <w:lang w:val="ru-RU"/>
        </w:rPr>
        <w:t>пробілами</w:t>
      </w:r>
      <w:proofErr w:type="spellEnd"/>
      <w:r w:rsidRPr="00E6043C">
        <w:rPr>
          <w:rFonts w:ascii="Times New Roman" w:cs="Times New Roman"/>
          <w:sz w:val="28"/>
          <w:lang w:val="ru-RU"/>
        </w:rPr>
        <w:t xml:space="preserve"> </w:t>
      </w:r>
      <w:proofErr w:type="spellStart"/>
      <w:r w:rsidRPr="00E6043C">
        <w:rPr>
          <w:rFonts w:ascii="Times New Roman" w:cs="Times New Roman"/>
          <w:sz w:val="28"/>
          <w:lang w:val="ru-RU"/>
        </w:rPr>
        <w:t>або</w:t>
      </w:r>
      <w:proofErr w:type="spellEnd"/>
      <w:r w:rsidRPr="00E6043C">
        <w:rPr>
          <w:rFonts w:ascii="Times New Roman" w:cs="Times New Roman"/>
          <w:sz w:val="28"/>
          <w:lang w:val="ru-RU"/>
        </w:rPr>
        <w:t xml:space="preserve"> </w:t>
      </w:r>
      <w:proofErr w:type="spellStart"/>
      <w:r w:rsidRPr="00E6043C">
        <w:rPr>
          <w:rFonts w:ascii="Times New Roman" w:cs="Times New Roman"/>
          <w:sz w:val="28"/>
          <w:lang w:val="ru-RU"/>
        </w:rPr>
        <w:t>табуляціями</w:t>
      </w:r>
      <w:proofErr w:type="spellEnd"/>
      <w:r w:rsidRPr="00E6043C">
        <w:rPr>
          <w:rFonts w:ascii="Times New Roman" w:cs="Times New Roman"/>
          <w:sz w:val="28"/>
          <w:lang w:val="ru-RU"/>
        </w:rPr>
        <w:t xml:space="preserve"> (</w:t>
      </w:r>
      <w:proofErr w:type="spellStart"/>
      <w:r w:rsidRPr="00E6043C">
        <w:rPr>
          <w:rFonts w:ascii="Times New Roman" w:cs="Times New Roman"/>
          <w:sz w:val="28"/>
          <w:lang w:val="ru-RU"/>
        </w:rPr>
        <w:t>другий</w:t>
      </w:r>
      <w:proofErr w:type="spellEnd"/>
      <w:r w:rsidRPr="00E6043C">
        <w:rPr>
          <w:rFonts w:ascii="Times New Roman" w:cs="Times New Roman"/>
          <w:sz w:val="28"/>
          <w:lang w:val="ru-RU"/>
        </w:rPr>
        <w:t xml:space="preserve"> %</w:t>
      </w:r>
      <w:r w:rsidRPr="00E6043C">
        <w:rPr>
          <w:rFonts w:ascii="Times New Roman" w:cs="Times New Roman"/>
          <w:sz w:val="28"/>
        </w:rPr>
        <w:t>d</w:t>
      </w:r>
      <w:r w:rsidRPr="00E6043C">
        <w:rPr>
          <w:rFonts w:ascii="Times New Roman" w:cs="Times New Roman"/>
          <w:sz w:val="28"/>
          <w:lang w:val="ru-RU"/>
        </w:rPr>
        <w:t xml:space="preserve"> </w:t>
      </w:r>
      <w:r w:rsidRPr="00E6043C">
        <w:rPr>
          <w:rFonts w:ascii="Times New Roman" w:cs="Times New Roman"/>
          <w:sz w:val="28"/>
          <w:lang w:val="ru-RU"/>
        </w:rPr>
        <w:t>пропустить</w:t>
      </w:r>
      <w:r w:rsidRPr="00E6043C">
        <w:rPr>
          <w:rFonts w:ascii="Times New Roman" w:cs="Times New Roman"/>
          <w:sz w:val="28"/>
          <w:lang w:val="ru-RU"/>
        </w:rPr>
        <w:t xml:space="preserve"> </w:t>
      </w:r>
      <w:proofErr w:type="spellStart"/>
      <w:r w:rsidRPr="00E6043C">
        <w:rPr>
          <w:rFonts w:ascii="Times New Roman" w:cs="Times New Roman"/>
          <w:sz w:val="28"/>
          <w:lang w:val="ru-RU"/>
        </w:rPr>
        <w:t>пробіли</w:t>
      </w:r>
      <w:proofErr w:type="spellEnd"/>
      <w:r w:rsidRPr="00E6043C">
        <w:rPr>
          <w:rFonts w:ascii="Times New Roman" w:cs="Times New Roman"/>
          <w:sz w:val="28"/>
          <w:lang w:val="ru-RU"/>
        </w:rPr>
        <w:t xml:space="preserve"> </w:t>
      </w:r>
      <w:r w:rsidRPr="00E6043C">
        <w:rPr>
          <w:rFonts w:ascii="Times New Roman" w:cs="Times New Roman"/>
          <w:sz w:val="28"/>
          <w:lang w:val="ru-RU"/>
        </w:rPr>
        <w:t>та</w:t>
      </w:r>
      <w:r w:rsidRPr="00E6043C">
        <w:rPr>
          <w:rFonts w:ascii="Times New Roman" w:cs="Times New Roman"/>
          <w:sz w:val="28"/>
          <w:lang w:val="ru-RU"/>
        </w:rPr>
        <w:t xml:space="preserve"> </w:t>
      </w:r>
      <w:proofErr w:type="spellStart"/>
      <w:r w:rsidRPr="00E6043C">
        <w:rPr>
          <w:rFonts w:ascii="Times New Roman" w:cs="Times New Roman"/>
          <w:sz w:val="28"/>
          <w:lang w:val="ru-RU"/>
        </w:rPr>
        <w:t>табуляції</w:t>
      </w:r>
      <w:proofErr w:type="spellEnd"/>
      <w:r w:rsidRPr="00E6043C">
        <w:rPr>
          <w:rFonts w:ascii="Times New Roman" w:cs="Times New Roman"/>
          <w:sz w:val="28"/>
          <w:lang w:val="ru-RU"/>
        </w:rPr>
        <w:t xml:space="preserve">). </w:t>
      </w:r>
      <w:proofErr w:type="spellStart"/>
      <w:r w:rsidRPr="00E6043C">
        <w:rPr>
          <w:rFonts w:ascii="Times New Roman" w:cs="Times New Roman"/>
          <w:sz w:val="28"/>
          <w:lang w:val="ru-RU"/>
        </w:rPr>
        <w:t>Специфікатори</w:t>
      </w:r>
      <w:proofErr w:type="spellEnd"/>
      <w:r w:rsidR="007B33A8" w:rsidRPr="00E6043C">
        <w:rPr>
          <w:rFonts w:ascii="Times New Roman" w:cs="Times New Roman"/>
          <w:sz w:val="28"/>
          <w:lang w:val="ru-RU"/>
        </w:rPr>
        <w:t>,</w:t>
      </w:r>
      <w:r w:rsidRPr="00E6043C">
        <w:rPr>
          <w:rFonts w:ascii="Times New Roman" w:cs="Times New Roman"/>
          <w:sz w:val="28"/>
          <w:lang w:val="ru-RU"/>
        </w:rPr>
        <w:t xml:space="preserve"> </w:t>
      </w:r>
      <w:proofErr w:type="spellStart"/>
      <w:r w:rsidRPr="00E6043C">
        <w:rPr>
          <w:rFonts w:ascii="Times New Roman" w:cs="Times New Roman"/>
          <w:sz w:val="28"/>
          <w:lang w:val="ru-RU"/>
        </w:rPr>
        <w:t>які</w:t>
      </w:r>
      <w:proofErr w:type="spellEnd"/>
      <w:r w:rsidRPr="00E6043C">
        <w:rPr>
          <w:rFonts w:ascii="Times New Roman" w:cs="Times New Roman"/>
          <w:sz w:val="28"/>
          <w:lang w:val="ru-RU"/>
        </w:rPr>
        <w:t xml:space="preserve"> </w:t>
      </w:r>
      <w:r w:rsidRPr="00E6043C">
        <w:rPr>
          <w:rFonts w:ascii="Times New Roman" w:cs="Times New Roman"/>
          <w:sz w:val="28"/>
          <w:lang w:val="ru-RU"/>
        </w:rPr>
        <w:t>не</w:t>
      </w:r>
      <w:r w:rsidRPr="00E6043C">
        <w:rPr>
          <w:rFonts w:ascii="Times New Roman" w:cs="Times New Roman"/>
          <w:sz w:val="28"/>
          <w:lang w:val="ru-RU"/>
        </w:rPr>
        <w:t xml:space="preserve"> </w:t>
      </w:r>
      <w:proofErr w:type="spellStart"/>
      <w:r w:rsidRPr="00E6043C">
        <w:rPr>
          <w:rFonts w:ascii="Times New Roman" w:cs="Times New Roman"/>
          <w:sz w:val="28"/>
          <w:lang w:val="ru-RU"/>
        </w:rPr>
        <w:t>пропускають</w:t>
      </w:r>
      <w:proofErr w:type="spellEnd"/>
      <w:r w:rsidRPr="00E6043C">
        <w:rPr>
          <w:rFonts w:ascii="Times New Roman" w:cs="Times New Roman"/>
          <w:sz w:val="28"/>
          <w:lang w:val="ru-RU"/>
        </w:rPr>
        <w:t xml:space="preserve"> </w:t>
      </w:r>
      <w:proofErr w:type="spellStart"/>
      <w:r w:rsidRPr="00E6043C">
        <w:rPr>
          <w:rFonts w:ascii="Times New Roman" w:cs="Times New Roman"/>
          <w:sz w:val="28"/>
          <w:lang w:val="ru-RU"/>
        </w:rPr>
        <w:t>пробіли</w:t>
      </w:r>
      <w:proofErr w:type="spellEnd"/>
      <w:r w:rsidR="007B33A8" w:rsidRPr="00E6043C">
        <w:rPr>
          <w:rFonts w:ascii="Times New Roman" w:cs="Times New Roman"/>
          <w:sz w:val="28"/>
          <w:lang w:val="ru-RU"/>
        </w:rPr>
        <w:t>,</w:t>
      </w:r>
      <w:r w:rsidRPr="00E6043C">
        <w:rPr>
          <w:rFonts w:ascii="Times New Roman" w:cs="Times New Roman"/>
          <w:sz w:val="28"/>
          <w:lang w:val="ru-RU"/>
        </w:rPr>
        <w:t xml:space="preserve"> </w:t>
      </w:r>
      <w:proofErr w:type="spellStart"/>
      <w:r w:rsidRPr="00E6043C">
        <w:rPr>
          <w:rFonts w:ascii="Times New Roman" w:cs="Times New Roman"/>
          <w:sz w:val="28"/>
          <w:lang w:val="ru-RU"/>
        </w:rPr>
        <w:t>такі</w:t>
      </w:r>
      <w:proofErr w:type="spellEnd"/>
      <w:r w:rsidRPr="00E6043C">
        <w:rPr>
          <w:rFonts w:ascii="Times New Roman" w:cs="Times New Roman"/>
          <w:sz w:val="28"/>
          <w:lang w:val="ru-RU"/>
        </w:rPr>
        <w:t xml:space="preserve"> </w:t>
      </w:r>
      <w:r w:rsidRPr="00E6043C">
        <w:rPr>
          <w:rFonts w:ascii="Times New Roman" w:cs="Times New Roman"/>
          <w:sz w:val="28"/>
          <w:lang w:val="ru-RU"/>
        </w:rPr>
        <w:t>як</w:t>
      </w:r>
      <w:r w:rsidRPr="00E6043C">
        <w:rPr>
          <w:rFonts w:ascii="Times New Roman" w:cs="Times New Roman"/>
          <w:sz w:val="28"/>
          <w:lang w:val="ru-RU"/>
        </w:rPr>
        <w:t xml:space="preserve"> %</w:t>
      </w:r>
      <w:r w:rsidRPr="00E6043C">
        <w:rPr>
          <w:rFonts w:ascii="Times New Roman" w:cs="Times New Roman"/>
          <w:sz w:val="28"/>
        </w:rPr>
        <w:t>c</w:t>
      </w:r>
      <w:r w:rsidRPr="00E6043C">
        <w:rPr>
          <w:rFonts w:ascii="Times New Roman" w:cs="Times New Roman"/>
          <w:sz w:val="28"/>
          <w:lang w:val="ru-RU"/>
        </w:rPr>
        <w:t xml:space="preserve">, </w:t>
      </w:r>
      <w:proofErr w:type="spellStart"/>
      <w:r w:rsidRPr="00E6043C">
        <w:rPr>
          <w:rFonts w:ascii="Times New Roman" w:cs="Times New Roman"/>
          <w:sz w:val="28"/>
          <w:lang w:val="ru-RU"/>
        </w:rPr>
        <w:t>можна</w:t>
      </w:r>
      <w:proofErr w:type="spellEnd"/>
      <w:r w:rsidRPr="00E6043C">
        <w:rPr>
          <w:rFonts w:ascii="Times New Roman" w:cs="Times New Roman"/>
          <w:sz w:val="28"/>
          <w:lang w:val="ru-RU"/>
        </w:rPr>
        <w:t xml:space="preserve"> </w:t>
      </w:r>
      <w:proofErr w:type="spellStart"/>
      <w:r w:rsidRPr="00E6043C">
        <w:rPr>
          <w:rFonts w:ascii="Times New Roman" w:cs="Times New Roman"/>
          <w:sz w:val="28"/>
          <w:lang w:val="ru-RU"/>
        </w:rPr>
        <w:t>примусити</w:t>
      </w:r>
      <w:proofErr w:type="spellEnd"/>
      <w:r w:rsidRPr="00E6043C">
        <w:rPr>
          <w:rFonts w:ascii="Times New Roman" w:cs="Times New Roman"/>
          <w:sz w:val="28"/>
          <w:lang w:val="ru-RU"/>
        </w:rPr>
        <w:t xml:space="preserve"> </w:t>
      </w:r>
      <w:proofErr w:type="spellStart"/>
      <w:r w:rsidRPr="00E6043C">
        <w:rPr>
          <w:rFonts w:ascii="Times New Roman" w:cs="Times New Roman"/>
          <w:sz w:val="28"/>
          <w:lang w:val="ru-RU"/>
        </w:rPr>
        <w:t>приймати</w:t>
      </w:r>
      <w:proofErr w:type="spellEnd"/>
      <w:r w:rsidRPr="00E6043C">
        <w:rPr>
          <w:rFonts w:ascii="Times New Roman" w:cs="Times New Roman"/>
          <w:sz w:val="28"/>
          <w:lang w:val="ru-RU"/>
        </w:rPr>
        <w:t xml:space="preserve"> </w:t>
      </w:r>
      <w:proofErr w:type="spellStart"/>
      <w:r w:rsidRPr="00E6043C">
        <w:rPr>
          <w:rFonts w:ascii="Times New Roman" w:cs="Times New Roman"/>
          <w:sz w:val="28"/>
          <w:lang w:val="ru-RU"/>
        </w:rPr>
        <w:t>їх</w:t>
      </w:r>
      <w:proofErr w:type="spellEnd"/>
      <w:r w:rsidRPr="00E6043C">
        <w:rPr>
          <w:rFonts w:ascii="Times New Roman" w:cs="Times New Roman"/>
          <w:sz w:val="28"/>
          <w:lang w:val="ru-RU"/>
        </w:rPr>
        <w:t xml:space="preserve"> </w:t>
      </w:r>
      <w:r w:rsidRPr="00E6043C">
        <w:rPr>
          <w:rFonts w:ascii="Times New Roman" w:cs="Times New Roman"/>
          <w:sz w:val="28"/>
          <w:lang w:val="ru-RU"/>
        </w:rPr>
        <w:t>за</w:t>
      </w:r>
      <w:r w:rsidRPr="00E6043C">
        <w:rPr>
          <w:rFonts w:ascii="Times New Roman" w:cs="Times New Roman"/>
          <w:sz w:val="28"/>
          <w:lang w:val="ru-RU"/>
        </w:rPr>
        <w:t xml:space="preserve"> </w:t>
      </w:r>
      <w:proofErr w:type="spellStart"/>
      <w:r w:rsidRPr="00E6043C">
        <w:rPr>
          <w:rFonts w:ascii="Times New Roman" w:cs="Times New Roman"/>
          <w:sz w:val="28"/>
          <w:lang w:val="ru-RU"/>
        </w:rPr>
        <w:t>допомогою</w:t>
      </w:r>
      <w:proofErr w:type="spellEnd"/>
      <w:r w:rsidRPr="00E6043C">
        <w:rPr>
          <w:rFonts w:ascii="Times New Roman" w:cs="Times New Roman"/>
          <w:sz w:val="28"/>
          <w:lang w:val="ru-RU"/>
        </w:rPr>
        <w:t xml:space="preserve"> </w:t>
      </w:r>
      <w:proofErr w:type="spellStart"/>
      <w:r w:rsidRPr="00E6043C">
        <w:rPr>
          <w:rFonts w:ascii="Times New Roman" w:cs="Times New Roman"/>
          <w:sz w:val="28"/>
          <w:lang w:val="ru-RU"/>
        </w:rPr>
        <w:t>пробілів</w:t>
      </w:r>
      <w:proofErr w:type="spellEnd"/>
      <w:r w:rsidRPr="00E6043C">
        <w:rPr>
          <w:rFonts w:ascii="Times New Roman" w:cs="Times New Roman"/>
          <w:sz w:val="28"/>
          <w:lang w:val="ru-RU"/>
        </w:rPr>
        <w:t xml:space="preserve"> </w:t>
      </w:r>
      <w:r w:rsidRPr="00E6043C">
        <w:rPr>
          <w:rFonts w:ascii="Times New Roman" w:cs="Times New Roman"/>
          <w:sz w:val="28"/>
          <w:lang w:val="ru-RU"/>
        </w:rPr>
        <w:t>перед</w:t>
      </w:r>
      <w:r w:rsidRPr="00E6043C">
        <w:rPr>
          <w:rFonts w:ascii="Times New Roman" w:cs="Times New Roman"/>
          <w:sz w:val="28"/>
          <w:lang w:val="ru-RU"/>
        </w:rPr>
        <w:t xml:space="preserve"> </w:t>
      </w:r>
      <w:proofErr w:type="spellStart"/>
      <w:r w:rsidRPr="00E6043C">
        <w:rPr>
          <w:rFonts w:ascii="Times New Roman" w:cs="Times New Roman"/>
          <w:sz w:val="28"/>
          <w:lang w:val="ru-RU"/>
        </w:rPr>
        <w:t>специфікатором</w:t>
      </w:r>
      <w:proofErr w:type="spellEnd"/>
      <w:r w:rsidRPr="00E6043C">
        <w:rPr>
          <w:rFonts w:ascii="Times New Roman" w:cs="Times New Roman"/>
          <w:sz w:val="28"/>
          <w:lang w:val="ru-RU"/>
        </w:rPr>
        <w:t xml:space="preserve">: </w:t>
      </w:r>
    </w:p>
    <w:p w14:paraId="07B7EF03" w14:textId="77777777" w:rsidR="005B3E44" w:rsidRPr="00AD7958" w:rsidRDefault="005B3E44" w:rsidP="00BA261B">
      <w:pPr>
        <w:pStyle w:val="3f3f3f3f3f3f3f3f3f3f3f3f3f3f3f3f3f3f3f3f3f"/>
        <w:rPr>
          <w:rFonts w:ascii="Courier New" w:hAnsi="Courier New" w:cs="Courier New"/>
        </w:rPr>
      </w:pPr>
      <w:proofErr w:type="spellStart"/>
      <w:r w:rsidRPr="000B3B24">
        <w:rPr>
          <w:rFonts w:ascii="Courier New" w:hAnsi="Courier New" w:cs="Courier New"/>
          <w:color w:val="0066FF"/>
          <w:lang w:val="uk-UA"/>
        </w:rPr>
        <w:t>scanf</w:t>
      </w:r>
      <w:proofErr w:type="spellEnd"/>
      <w:r w:rsidRPr="000B3B24">
        <w:rPr>
          <w:rFonts w:ascii="Courier New" w:hAnsi="Courier New" w:cs="Courier New"/>
          <w:lang w:val="uk-UA"/>
        </w:rPr>
        <w:t>("%d", &amp;a);</w:t>
      </w:r>
      <w:r w:rsidR="00AD7958">
        <w:rPr>
          <w:rFonts w:ascii="Courier New" w:hAnsi="Courier New" w:cs="Courier New"/>
          <w:lang w:val="uk-UA"/>
        </w:rPr>
        <w:t xml:space="preserve"> </w:t>
      </w:r>
      <w:r w:rsidR="00AD7958" w:rsidRPr="00E74935">
        <w:rPr>
          <w:rFonts w:ascii="Courier New" w:hAnsi="Courier New" w:cs="Courier New"/>
          <w:color w:val="00B050"/>
          <w:lang w:val="uk-UA"/>
        </w:rPr>
        <w:t>//</w:t>
      </w:r>
      <w:r w:rsidR="00AD7958" w:rsidRPr="00AD7958">
        <w:rPr>
          <w:rFonts w:ascii="Courier New" w:hAnsi="Courier New" w:cs="Courier New"/>
          <w:color w:val="0066FF"/>
          <w:lang w:val="uk-UA"/>
        </w:rPr>
        <w:t xml:space="preserve"> </w:t>
      </w:r>
      <w:proofErr w:type="spellStart"/>
      <w:r w:rsidR="00AD7958" w:rsidRPr="000B3B24">
        <w:rPr>
          <w:rFonts w:ascii="Courier New" w:hAnsi="Courier New" w:cs="Courier New"/>
          <w:color w:val="0066FF"/>
          <w:lang w:val="uk-UA"/>
        </w:rPr>
        <w:t>scanf</w:t>
      </w:r>
      <w:proofErr w:type="spellEnd"/>
      <w:r w:rsidR="00AD7958">
        <w:rPr>
          <w:rFonts w:ascii="Courier New" w:hAnsi="Courier New" w:cs="Courier New"/>
          <w:color w:val="0066FF"/>
        </w:rPr>
        <w:t>_s</w:t>
      </w:r>
      <w:r w:rsidR="00AD7958" w:rsidRPr="000B3B24">
        <w:rPr>
          <w:rFonts w:ascii="Courier New" w:hAnsi="Courier New" w:cs="Courier New"/>
          <w:lang w:val="uk-UA"/>
        </w:rPr>
        <w:t>("%d", &amp;a);</w:t>
      </w:r>
    </w:p>
    <w:p w14:paraId="36590841" w14:textId="77777777" w:rsidR="00AD7958" w:rsidRPr="00AD7958" w:rsidRDefault="005B3E44" w:rsidP="00BA261B">
      <w:pPr>
        <w:pStyle w:val="3f3f3f3f3f3f3f3f3f3f3f3f3f3f3f3f3f3f3f3f3f"/>
        <w:rPr>
          <w:rFonts w:ascii="Courier New" w:hAnsi="Courier New" w:cs="Courier New"/>
        </w:rPr>
      </w:pPr>
      <w:proofErr w:type="spellStart"/>
      <w:r w:rsidRPr="000B3B24">
        <w:rPr>
          <w:rFonts w:ascii="Courier New" w:hAnsi="Courier New" w:cs="Courier New"/>
          <w:color w:val="0066FF"/>
          <w:lang w:val="uk-UA"/>
        </w:rPr>
        <w:t>scanf</w:t>
      </w:r>
      <w:proofErr w:type="spellEnd"/>
      <w:r w:rsidR="00CC6F59">
        <w:rPr>
          <w:rFonts w:ascii="Courier New" w:hAnsi="Courier New" w:cs="Courier New"/>
          <w:lang w:val="uk-UA"/>
        </w:rPr>
        <w:t>(" %</w:t>
      </w:r>
      <w:r w:rsidR="00CC6F59">
        <w:rPr>
          <w:rFonts w:ascii="Courier New" w:hAnsi="Courier New" w:cs="Courier New"/>
        </w:rPr>
        <w:t>c</w:t>
      </w:r>
      <w:r w:rsidRPr="000B3B24">
        <w:rPr>
          <w:rFonts w:ascii="Courier New" w:hAnsi="Courier New" w:cs="Courier New"/>
          <w:lang w:val="uk-UA"/>
        </w:rPr>
        <w:t>", &amp;</w:t>
      </w:r>
      <w:r w:rsidR="00CC6F59">
        <w:rPr>
          <w:rFonts w:ascii="Courier New" w:hAnsi="Courier New" w:cs="Courier New"/>
        </w:rPr>
        <w:t>b</w:t>
      </w:r>
      <w:r w:rsidRPr="000B3B24">
        <w:rPr>
          <w:rFonts w:ascii="Courier New" w:hAnsi="Courier New" w:cs="Courier New"/>
          <w:lang w:val="uk-UA"/>
        </w:rPr>
        <w:t xml:space="preserve">); </w:t>
      </w:r>
      <w:r w:rsidRPr="00CC6F59">
        <w:rPr>
          <w:rFonts w:ascii="Courier New" w:hAnsi="Courier New" w:cs="Courier New"/>
          <w:color w:val="00B050"/>
          <w:lang w:val="uk-UA"/>
        </w:rPr>
        <w:t>/</w:t>
      </w:r>
      <w:r w:rsidRPr="000B3B24">
        <w:rPr>
          <w:rFonts w:ascii="Courier New" w:hAnsi="Courier New" w:cs="Courier New"/>
          <w:color w:val="009933"/>
          <w:lang w:val="uk-UA"/>
        </w:rPr>
        <w:t>/</w:t>
      </w:r>
      <w:r w:rsidR="00CC6F59">
        <w:rPr>
          <w:rFonts w:ascii="Courier New" w:hAnsi="Courier New" w:cs="Courier New"/>
          <w:color w:val="009933"/>
          <w:lang w:val="uk-UA"/>
        </w:rPr>
        <w:t xml:space="preserve"> </w:t>
      </w:r>
      <w:proofErr w:type="spellStart"/>
      <w:r w:rsidR="00AD7958" w:rsidRPr="000B3B24">
        <w:rPr>
          <w:rFonts w:ascii="Courier New" w:hAnsi="Courier New" w:cs="Courier New"/>
          <w:color w:val="0066FF"/>
          <w:lang w:val="uk-UA"/>
        </w:rPr>
        <w:t>scanf</w:t>
      </w:r>
      <w:proofErr w:type="spellEnd"/>
      <w:r w:rsidR="00AD7958">
        <w:rPr>
          <w:rFonts w:ascii="Courier New" w:hAnsi="Courier New" w:cs="Courier New"/>
          <w:color w:val="0066FF"/>
        </w:rPr>
        <w:t>_s</w:t>
      </w:r>
      <w:r w:rsidR="00AD7958" w:rsidRPr="000B3B24">
        <w:rPr>
          <w:rFonts w:ascii="Courier New" w:hAnsi="Courier New" w:cs="Courier New"/>
          <w:lang w:val="uk-UA"/>
        </w:rPr>
        <w:t>("%d", &amp;</w:t>
      </w:r>
      <w:r w:rsidR="00AD7958">
        <w:rPr>
          <w:rFonts w:ascii="Courier New" w:hAnsi="Courier New" w:cs="Courier New"/>
        </w:rPr>
        <w:t>b</w:t>
      </w:r>
      <w:r w:rsidR="00AD7958" w:rsidRPr="000B3B24">
        <w:rPr>
          <w:rFonts w:ascii="Courier New" w:hAnsi="Courier New" w:cs="Courier New"/>
          <w:lang w:val="uk-UA"/>
        </w:rPr>
        <w:t>);</w:t>
      </w:r>
    </w:p>
    <w:p w14:paraId="109E6801" w14:textId="77777777" w:rsidR="005B3E44" w:rsidRPr="00AD7958" w:rsidRDefault="00AD7958" w:rsidP="00BA261B">
      <w:pPr>
        <w:pStyle w:val="3f3f3f3f3f3f3f3f3f3f3f3f3f3f3f3f3f3f3f3f3f"/>
        <w:rPr>
          <w:rFonts w:ascii="Courier New" w:hAnsi="Courier New" w:cs="Courier New"/>
          <w:color w:val="009933"/>
          <w:lang w:val="ru-RU"/>
        </w:rPr>
      </w:pPr>
      <w:r w:rsidRPr="00AD7958">
        <w:rPr>
          <w:rFonts w:ascii="Courier New" w:hAnsi="Courier New" w:cs="Courier New"/>
          <w:color w:val="009933"/>
          <w:lang w:val="ru-RU"/>
        </w:rPr>
        <w:t>/*</w:t>
      </w:r>
      <w:r w:rsidR="005B3E44" w:rsidRPr="000B3B24">
        <w:rPr>
          <w:rFonts w:ascii="Courier New" w:hAnsi="Courier New" w:cs="Courier New"/>
          <w:color w:val="009933"/>
          <w:lang w:val="uk-UA"/>
        </w:rPr>
        <w:t xml:space="preserve"> пропустить всі пробіли перед %d, потім введе </w:t>
      </w:r>
      <w:proofErr w:type="gramStart"/>
      <w:r w:rsidR="00CC6F59">
        <w:rPr>
          <w:rFonts w:ascii="Courier New" w:hAnsi="Courier New" w:cs="Courier New"/>
          <w:color w:val="009933"/>
          <w:lang w:val="ru-RU"/>
        </w:rPr>
        <w:t>символ</w:t>
      </w:r>
      <w:r w:rsidR="005B3E44" w:rsidRPr="000B3B24">
        <w:rPr>
          <w:rFonts w:ascii="Courier New" w:hAnsi="Courier New" w:cs="Courier New"/>
          <w:color w:val="009933"/>
          <w:lang w:val="uk-UA"/>
        </w:rPr>
        <w:t>.</w:t>
      </w:r>
      <w:r w:rsidRPr="00AD7958">
        <w:rPr>
          <w:rFonts w:ascii="Courier New" w:hAnsi="Courier New" w:cs="Courier New"/>
          <w:color w:val="009933"/>
          <w:lang w:val="ru-RU"/>
        </w:rPr>
        <w:t>*</w:t>
      </w:r>
      <w:proofErr w:type="gramEnd"/>
      <w:r w:rsidRPr="00AD7958">
        <w:rPr>
          <w:rFonts w:ascii="Courier New" w:hAnsi="Courier New" w:cs="Courier New"/>
          <w:color w:val="009933"/>
          <w:lang w:val="ru-RU"/>
        </w:rPr>
        <w:t>/</w:t>
      </w:r>
    </w:p>
    <w:p w14:paraId="28089F4B" w14:textId="77777777" w:rsidR="00CC6F59" w:rsidRPr="00AD7958" w:rsidRDefault="00CC6F59" w:rsidP="00BA261B">
      <w:pPr>
        <w:pStyle w:val="3f3f3f3f3f3f3f3f3f3f3f3f3f3f3f3f3f3f3f3f3f"/>
        <w:rPr>
          <w:rFonts w:ascii="Times New Roman" w:hAnsi="Times New Roman" w:cs="Times New Roman"/>
          <w:color w:val="auto"/>
          <w:sz w:val="28"/>
          <w:szCs w:val="28"/>
          <w:lang w:val="uk-UA"/>
        </w:rPr>
      </w:pPr>
      <w:r w:rsidRPr="00AD7958">
        <w:rPr>
          <w:rFonts w:ascii="Times New Roman" w:hAnsi="Times New Roman" w:cs="Times New Roman"/>
          <w:b/>
          <w:color w:val="auto"/>
          <w:sz w:val="28"/>
          <w:szCs w:val="28"/>
          <w:lang w:val="ru-RU"/>
        </w:rPr>
        <w:t>Прим</w:t>
      </w:r>
      <w:proofErr w:type="spellStart"/>
      <w:r w:rsidRPr="00AD7958">
        <w:rPr>
          <w:rFonts w:ascii="Times New Roman" w:hAnsi="Times New Roman" w:cs="Times New Roman"/>
          <w:b/>
          <w:color w:val="auto"/>
          <w:sz w:val="28"/>
          <w:szCs w:val="28"/>
          <w:lang w:val="uk-UA"/>
        </w:rPr>
        <w:t>ітка</w:t>
      </w:r>
      <w:proofErr w:type="spellEnd"/>
      <w:r w:rsidR="00A051EF">
        <w:rPr>
          <w:rFonts w:ascii="Times New Roman" w:hAnsi="Times New Roman" w:cs="Times New Roman"/>
          <w:b/>
          <w:color w:val="auto"/>
          <w:sz w:val="28"/>
          <w:szCs w:val="28"/>
          <w:lang w:val="uk-UA"/>
        </w:rPr>
        <w:t xml:space="preserve"> 2</w:t>
      </w:r>
      <w:r w:rsidRPr="00AD7958">
        <w:rPr>
          <w:rFonts w:ascii="Times New Roman" w:hAnsi="Times New Roman" w:cs="Times New Roman"/>
          <w:color w:val="auto"/>
          <w:sz w:val="28"/>
          <w:szCs w:val="28"/>
          <w:lang w:val="uk-UA"/>
        </w:rPr>
        <w:t>. Якщо у вас більш-менш сучасний компілятор</w:t>
      </w:r>
      <w:r w:rsidR="00AD7958" w:rsidRPr="00AD7958">
        <w:rPr>
          <w:rFonts w:ascii="Times New Roman" w:hAnsi="Times New Roman" w:cs="Times New Roman"/>
          <w:color w:val="auto"/>
          <w:sz w:val="28"/>
          <w:szCs w:val="28"/>
          <w:lang w:val="uk-UA"/>
        </w:rPr>
        <w:t>(С11)</w:t>
      </w:r>
      <w:r w:rsidRPr="00AD7958">
        <w:rPr>
          <w:rFonts w:ascii="Times New Roman" w:hAnsi="Times New Roman" w:cs="Times New Roman"/>
          <w:color w:val="auto"/>
          <w:sz w:val="28"/>
          <w:szCs w:val="28"/>
          <w:lang w:val="uk-UA"/>
        </w:rPr>
        <w:t xml:space="preserve">, то краще використовувати замість </w:t>
      </w:r>
      <w:proofErr w:type="spellStart"/>
      <w:r w:rsidRPr="00E6043C">
        <w:rPr>
          <w:rFonts w:ascii="Times New Roman" w:hAnsi="Times New Roman" w:cs="Times New Roman"/>
          <w:color w:val="4F81BD"/>
          <w:sz w:val="28"/>
          <w:szCs w:val="28"/>
          <w:lang w:val="uk-UA"/>
        </w:rPr>
        <w:t>scanf</w:t>
      </w:r>
      <w:proofErr w:type="spellEnd"/>
      <w:r w:rsidRPr="00AD7958">
        <w:rPr>
          <w:rFonts w:ascii="Times New Roman" w:hAnsi="Times New Roman" w:cs="Times New Roman"/>
          <w:color w:val="auto"/>
          <w:sz w:val="28"/>
          <w:szCs w:val="28"/>
          <w:lang w:val="uk-UA"/>
        </w:rPr>
        <w:t xml:space="preserve"> функцію </w:t>
      </w:r>
      <w:proofErr w:type="spellStart"/>
      <w:r w:rsidRPr="00E6043C">
        <w:rPr>
          <w:rFonts w:ascii="Times New Roman" w:hAnsi="Times New Roman" w:cs="Times New Roman"/>
          <w:color w:val="4F81BD"/>
          <w:sz w:val="28"/>
          <w:szCs w:val="28"/>
          <w:lang w:val="uk-UA"/>
        </w:rPr>
        <w:t>scanf</w:t>
      </w:r>
      <w:proofErr w:type="spellEnd"/>
      <w:r w:rsidRPr="00E6043C">
        <w:rPr>
          <w:rFonts w:ascii="Times New Roman" w:hAnsi="Times New Roman" w:cs="Times New Roman"/>
          <w:color w:val="4F81BD"/>
          <w:sz w:val="28"/>
          <w:szCs w:val="28"/>
          <w:lang w:val="uk-UA"/>
        </w:rPr>
        <w:t>_</w:t>
      </w:r>
      <w:r w:rsidRPr="00E6043C">
        <w:rPr>
          <w:rFonts w:ascii="Times New Roman" w:hAnsi="Times New Roman" w:cs="Times New Roman"/>
          <w:color w:val="4F81BD"/>
          <w:sz w:val="28"/>
          <w:szCs w:val="28"/>
        </w:rPr>
        <w:t>s</w:t>
      </w:r>
      <w:r w:rsidRPr="00E6043C">
        <w:rPr>
          <w:rFonts w:ascii="Times New Roman" w:hAnsi="Times New Roman" w:cs="Times New Roman"/>
          <w:color w:val="4F81BD"/>
          <w:sz w:val="28"/>
          <w:szCs w:val="28"/>
          <w:lang w:val="uk-UA"/>
        </w:rPr>
        <w:t>.</w:t>
      </w:r>
      <w:r w:rsidRPr="00AD7958">
        <w:rPr>
          <w:rFonts w:ascii="Times New Roman" w:hAnsi="Times New Roman" w:cs="Times New Roman"/>
          <w:color w:val="auto"/>
          <w:sz w:val="28"/>
          <w:szCs w:val="28"/>
          <w:lang w:val="uk-UA"/>
        </w:rPr>
        <w:t xml:space="preserve"> Якщо ж</w:t>
      </w:r>
      <w:r w:rsidR="00AD7958" w:rsidRPr="00AD7958">
        <w:rPr>
          <w:rFonts w:ascii="Times New Roman" w:hAnsi="Times New Roman" w:cs="Times New Roman"/>
          <w:color w:val="auto"/>
          <w:sz w:val="28"/>
          <w:szCs w:val="28"/>
          <w:lang w:val="uk-UA"/>
        </w:rPr>
        <w:t xml:space="preserve"> потрібно заб</w:t>
      </w:r>
      <w:r w:rsidR="000A50BA">
        <w:rPr>
          <w:rFonts w:ascii="Times New Roman" w:hAnsi="Times New Roman" w:cs="Times New Roman"/>
          <w:color w:val="auto"/>
          <w:sz w:val="28"/>
          <w:szCs w:val="28"/>
          <w:lang w:val="uk-UA"/>
        </w:rPr>
        <w:t>е</w:t>
      </w:r>
      <w:r w:rsidR="00AD7958" w:rsidRPr="00AD7958">
        <w:rPr>
          <w:rFonts w:ascii="Times New Roman" w:hAnsi="Times New Roman" w:cs="Times New Roman"/>
          <w:color w:val="auto"/>
          <w:sz w:val="28"/>
          <w:szCs w:val="28"/>
          <w:lang w:val="uk-UA"/>
        </w:rPr>
        <w:t>зпечити крос-</w:t>
      </w:r>
      <w:proofErr w:type="spellStart"/>
      <w:r w:rsidR="00AD7958" w:rsidRPr="00AD7958">
        <w:rPr>
          <w:rFonts w:ascii="Times New Roman" w:hAnsi="Times New Roman" w:cs="Times New Roman"/>
          <w:color w:val="auto"/>
          <w:sz w:val="28"/>
          <w:szCs w:val="28"/>
          <w:lang w:val="uk-UA"/>
        </w:rPr>
        <w:t>платформеність</w:t>
      </w:r>
      <w:proofErr w:type="spellEnd"/>
      <w:r w:rsidR="00AD7958" w:rsidRPr="00AD7958">
        <w:rPr>
          <w:rFonts w:ascii="Times New Roman" w:hAnsi="Times New Roman" w:cs="Times New Roman"/>
          <w:color w:val="auto"/>
          <w:sz w:val="28"/>
          <w:szCs w:val="28"/>
          <w:lang w:val="uk-UA"/>
        </w:rPr>
        <w:t xml:space="preserve">, то краще записати власний варіант введення, що використовує </w:t>
      </w:r>
      <w:proofErr w:type="spellStart"/>
      <w:r w:rsidR="00AD7958" w:rsidRPr="00E6043C">
        <w:rPr>
          <w:rFonts w:ascii="Times New Roman" w:hAnsi="Times New Roman" w:cs="Times New Roman"/>
          <w:color w:val="4F81BD"/>
          <w:sz w:val="28"/>
          <w:szCs w:val="28"/>
          <w:lang w:val="uk-UA"/>
        </w:rPr>
        <w:t>scanf</w:t>
      </w:r>
      <w:proofErr w:type="spellEnd"/>
      <w:r w:rsidR="00AD7958" w:rsidRPr="00E6043C">
        <w:rPr>
          <w:rFonts w:ascii="Times New Roman" w:hAnsi="Times New Roman" w:cs="Times New Roman"/>
          <w:color w:val="4F81BD"/>
          <w:sz w:val="28"/>
          <w:szCs w:val="28"/>
          <w:lang w:val="uk-UA"/>
        </w:rPr>
        <w:t>_</w:t>
      </w:r>
      <w:r w:rsidR="00AD7958" w:rsidRPr="00E6043C">
        <w:rPr>
          <w:rFonts w:ascii="Times New Roman" w:hAnsi="Times New Roman" w:cs="Times New Roman"/>
          <w:color w:val="4F81BD"/>
          <w:sz w:val="28"/>
          <w:szCs w:val="28"/>
        </w:rPr>
        <w:t>s</w:t>
      </w:r>
      <w:r w:rsidR="00AD7958" w:rsidRPr="00AD7958">
        <w:rPr>
          <w:rFonts w:ascii="Times New Roman" w:hAnsi="Times New Roman" w:cs="Times New Roman"/>
          <w:color w:val="auto"/>
          <w:sz w:val="28"/>
          <w:szCs w:val="28"/>
          <w:lang w:val="uk-UA"/>
        </w:rPr>
        <w:t xml:space="preserve"> у випадку сумісного з С11 компілятора, а в іншому випадку, наприклад, </w:t>
      </w:r>
      <w:proofErr w:type="spellStart"/>
      <w:r w:rsidR="00AD7958" w:rsidRPr="00AD7958">
        <w:rPr>
          <w:rFonts w:ascii="Times New Roman" w:hAnsi="Times New Roman" w:cs="Times New Roman"/>
          <w:color w:val="auto"/>
          <w:sz w:val="28"/>
          <w:szCs w:val="28"/>
          <w:lang w:val="uk-UA"/>
        </w:rPr>
        <w:t>форматоване</w:t>
      </w:r>
      <w:proofErr w:type="spellEnd"/>
      <w:r w:rsidR="00AD7958" w:rsidRPr="00AD7958">
        <w:rPr>
          <w:rFonts w:ascii="Times New Roman" w:hAnsi="Times New Roman" w:cs="Times New Roman"/>
          <w:color w:val="auto"/>
          <w:sz w:val="28"/>
          <w:szCs w:val="28"/>
          <w:lang w:val="uk-UA"/>
        </w:rPr>
        <w:t xml:space="preserve"> введення рядку з потрібними специф</w:t>
      </w:r>
      <w:r w:rsidR="00E74935">
        <w:rPr>
          <w:rFonts w:ascii="Times New Roman" w:hAnsi="Times New Roman" w:cs="Times New Roman"/>
          <w:color w:val="auto"/>
          <w:sz w:val="28"/>
          <w:szCs w:val="28"/>
          <w:lang w:val="uk-UA"/>
        </w:rPr>
        <w:t>і</w:t>
      </w:r>
      <w:r w:rsidR="00AD7958" w:rsidRPr="00AD7958">
        <w:rPr>
          <w:rFonts w:ascii="Times New Roman" w:hAnsi="Times New Roman" w:cs="Times New Roman"/>
          <w:color w:val="auto"/>
          <w:sz w:val="28"/>
          <w:szCs w:val="28"/>
          <w:lang w:val="uk-UA"/>
        </w:rPr>
        <w:t>чними опціями.</w:t>
      </w:r>
    </w:p>
    <w:p w14:paraId="6DD3CB2C" w14:textId="77777777" w:rsidR="005B3E44" w:rsidRPr="00636AC6" w:rsidRDefault="005B3E44" w:rsidP="00BA261B">
      <w:pPr>
        <w:pStyle w:val="2"/>
        <w:spacing w:before="0" w:after="0"/>
        <w:jc w:val="center"/>
        <w:rPr>
          <w:lang w:val="uk-UA"/>
        </w:rPr>
      </w:pPr>
      <w:bookmarkStart w:id="3" w:name="__DdeLink__26572_298208883"/>
      <w:r>
        <w:rPr>
          <w:lang w:val="uk-UA"/>
        </w:rPr>
        <w:t xml:space="preserve">Визначення змінної в </w:t>
      </w:r>
      <w:proofErr w:type="spellStart"/>
      <w:r>
        <w:rPr>
          <w:lang w:val="uk-UA"/>
        </w:rPr>
        <w:t>C</w:t>
      </w:r>
      <w:bookmarkEnd w:id="3"/>
      <w:r>
        <w:rPr>
          <w:lang w:val="uk-UA"/>
        </w:rPr>
        <w:t>і</w:t>
      </w:r>
      <w:proofErr w:type="spellEnd"/>
    </w:p>
    <w:p w14:paraId="71264966" w14:textId="77777777" w:rsidR="005B3E44" w:rsidRPr="00E6043C" w:rsidRDefault="005B3E44" w:rsidP="00BA261B">
      <w:pPr>
        <w:pStyle w:val="TextBody"/>
        <w:spacing w:after="0" w:line="240" w:lineRule="auto"/>
        <w:ind w:firstLine="426"/>
        <w:jc w:val="both"/>
        <w:rPr>
          <w:rFonts w:cs="Times New Roman"/>
          <w:lang w:val="ru-RU"/>
        </w:rPr>
      </w:pPr>
      <w:r w:rsidRPr="00E6043C">
        <w:rPr>
          <w:rFonts w:ascii="Times New Roman" w:cs="Times New Roman"/>
          <w:sz w:val="28"/>
          <w:lang w:val="uk-UA"/>
        </w:rPr>
        <w:t>Визначення</w:t>
      </w:r>
      <w:r w:rsidRPr="00E6043C">
        <w:rPr>
          <w:rFonts w:ascii="Times New Roman" w:cs="Times New Roman"/>
          <w:sz w:val="28"/>
          <w:lang w:val="uk-UA"/>
        </w:rPr>
        <w:t xml:space="preserve"> (</w:t>
      </w:r>
      <w:r w:rsidRPr="00E6043C">
        <w:rPr>
          <w:rFonts w:ascii="Times New Roman" w:cs="Times New Roman"/>
          <w:sz w:val="28"/>
          <w:lang w:val="uk-UA"/>
        </w:rPr>
        <w:t>означення</w:t>
      </w:r>
      <w:r w:rsidRPr="00E6043C">
        <w:rPr>
          <w:rFonts w:ascii="Times New Roman" w:cs="Times New Roman"/>
          <w:sz w:val="28"/>
          <w:lang w:val="uk-UA"/>
        </w:rPr>
        <w:t xml:space="preserve">, </w:t>
      </w:r>
      <w:r w:rsidRPr="00E6043C">
        <w:rPr>
          <w:rFonts w:ascii="Times New Roman" w:cs="Times New Roman"/>
          <w:sz w:val="28"/>
          <w:lang w:val="uk-UA"/>
        </w:rPr>
        <w:t>декларація</w:t>
      </w:r>
      <w:r w:rsidRPr="00E6043C">
        <w:rPr>
          <w:rFonts w:ascii="Times New Roman" w:cs="Times New Roman"/>
          <w:sz w:val="28"/>
          <w:lang w:val="uk-UA"/>
        </w:rPr>
        <w:t xml:space="preserve">) </w:t>
      </w:r>
      <w:r w:rsidRPr="00E6043C">
        <w:rPr>
          <w:rFonts w:ascii="Times New Roman" w:cs="Times New Roman"/>
          <w:sz w:val="28"/>
          <w:lang w:val="uk-UA"/>
        </w:rPr>
        <w:t>змінної</w:t>
      </w:r>
      <w:r w:rsidRPr="00E6043C">
        <w:rPr>
          <w:rFonts w:ascii="Times New Roman" w:cs="Times New Roman"/>
          <w:sz w:val="28"/>
          <w:lang w:val="uk-UA"/>
        </w:rPr>
        <w:t xml:space="preserve"> </w:t>
      </w:r>
      <w:r w:rsidRPr="00E6043C">
        <w:rPr>
          <w:rFonts w:ascii="Times New Roman" w:cs="Times New Roman"/>
          <w:sz w:val="28"/>
          <w:lang w:val="uk-UA"/>
        </w:rPr>
        <w:t>призначено</w:t>
      </w:r>
      <w:r w:rsidRPr="00E6043C">
        <w:rPr>
          <w:rFonts w:ascii="Times New Roman" w:cs="Times New Roman"/>
          <w:sz w:val="28"/>
          <w:lang w:val="uk-UA"/>
        </w:rPr>
        <w:t xml:space="preserve"> </w:t>
      </w:r>
      <w:r w:rsidRPr="00E6043C">
        <w:rPr>
          <w:rFonts w:ascii="Times New Roman" w:cs="Times New Roman"/>
          <w:sz w:val="28"/>
          <w:lang w:val="uk-UA"/>
        </w:rPr>
        <w:t>для</w:t>
      </w:r>
      <w:r w:rsidRPr="00E6043C">
        <w:rPr>
          <w:rFonts w:ascii="Times New Roman" w:cs="Times New Roman"/>
          <w:sz w:val="28"/>
          <w:lang w:val="uk-UA"/>
        </w:rPr>
        <w:t xml:space="preserve"> </w:t>
      </w:r>
      <w:r w:rsidRPr="00E6043C">
        <w:rPr>
          <w:rFonts w:ascii="Times New Roman" w:cs="Times New Roman"/>
          <w:sz w:val="28"/>
          <w:lang w:val="uk-UA"/>
        </w:rPr>
        <w:t>того</w:t>
      </w:r>
      <w:r w:rsidRPr="00E6043C">
        <w:rPr>
          <w:rFonts w:ascii="Times New Roman" w:cs="Times New Roman"/>
          <w:sz w:val="28"/>
          <w:lang w:val="uk-UA"/>
        </w:rPr>
        <w:t xml:space="preserve">, </w:t>
      </w:r>
      <w:r w:rsidRPr="00E6043C">
        <w:rPr>
          <w:rFonts w:ascii="Times New Roman" w:cs="Times New Roman"/>
          <w:sz w:val="28"/>
          <w:lang w:val="uk-UA"/>
        </w:rPr>
        <w:t>що</w:t>
      </w:r>
      <w:r w:rsidRPr="00E6043C">
        <w:rPr>
          <w:rFonts w:ascii="Times New Roman" w:cs="Times New Roman"/>
          <w:sz w:val="28"/>
          <w:lang w:val="uk-UA"/>
        </w:rPr>
        <w:t xml:space="preserve"> </w:t>
      </w:r>
      <w:r w:rsidRPr="00E6043C">
        <w:rPr>
          <w:rFonts w:ascii="Times New Roman" w:cs="Times New Roman"/>
          <w:sz w:val="28"/>
          <w:lang w:val="uk-UA"/>
        </w:rPr>
        <w:t>компілятор</w:t>
      </w:r>
      <w:r w:rsidRPr="00E6043C">
        <w:rPr>
          <w:rFonts w:ascii="Times New Roman" w:cs="Times New Roman"/>
          <w:sz w:val="28"/>
          <w:lang w:val="uk-UA"/>
        </w:rPr>
        <w:t xml:space="preserve"> </w:t>
      </w:r>
      <w:r w:rsidRPr="00E6043C">
        <w:rPr>
          <w:rFonts w:ascii="Times New Roman" w:cs="Times New Roman"/>
          <w:sz w:val="28"/>
          <w:lang w:val="uk-UA"/>
        </w:rPr>
        <w:t>визначив</w:t>
      </w:r>
      <w:r w:rsidRPr="00E6043C">
        <w:rPr>
          <w:rFonts w:ascii="Times New Roman" w:cs="Times New Roman"/>
          <w:sz w:val="28"/>
          <w:lang w:val="uk-UA"/>
        </w:rPr>
        <w:t xml:space="preserve"> </w:t>
      </w:r>
      <w:r w:rsidRPr="00E6043C">
        <w:rPr>
          <w:rFonts w:ascii="Times New Roman" w:cs="Times New Roman"/>
          <w:sz w:val="28"/>
          <w:lang w:val="uk-UA"/>
        </w:rPr>
        <w:t>де</w:t>
      </w:r>
      <w:r w:rsidRPr="00E6043C">
        <w:rPr>
          <w:rFonts w:ascii="Times New Roman" w:cs="Times New Roman"/>
          <w:sz w:val="28"/>
          <w:lang w:val="uk-UA"/>
        </w:rPr>
        <w:t xml:space="preserve"> </w:t>
      </w:r>
      <w:r w:rsidRPr="00E6043C">
        <w:rPr>
          <w:rFonts w:ascii="Times New Roman" w:cs="Times New Roman"/>
          <w:sz w:val="28"/>
          <w:lang w:val="uk-UA"/>
        </w:rPr>
        <w:t>та</w:t>
      </w:r>
      <w:r w:rsidRPr="00E6043C">
        <w:rPr>
          <w:rFonts w:ascii="Times New Roman" w:cs="Times New Roman"/>
          <w:sz w:val="28"/>
          <w:lang w:val="uk-UA"/>
        </w:rPr>
        <w:t xml:space="preserve"> </w:t>
      </w:r>
      <w:r w:rsidRPr="00E6043C">
        <w:rPr>
          <w:rFonts w:ascii="Times New Roman" w:cs="Times New Roman"/>
          <w:sz w:val="28"/>
          <w:lang w:val="uk-UA"/>
        </w:rPr>
        <w:t>скільки</w:t>
      </w:r>
      <w:r w:rsidRPr="00E6043C">
        <w:rPr>
          <w:rFonts w:ascii="Times New Roman" w:cs="Times New Roman"/>
          <w:sz w:val="28"/>
          <w:lang w:val="uk-UA"/>
        </w:rPr>
        <w:t xml:space="preserve"> </w:t>
      </w:r>
      <w:r w:rsidRPr="00E6043C">
        <w:rPr>
          <w:rFonts w:ascii="Times New Roman" w:cs="Times New Roman"/>
          <w:sz w:val="28"/>
          <w:lang w:val="uk-UA"/>
        </w:rPr>
        <w:t>потрібно</w:t>
      </w:r>
      <w:r w:rsidRPr="00E6043C">
        <w:rPr>
          <w:rFonts w:ascii="Times New Roman" w:cs="Times New Roman"/>
          <w:sz w:val="28"/>
          <w:lang w:val="uk-UA"/>
        </w:rPr>
        <w:t xml:space="preserve"> </w:t>
      </w:r>
      <w:r w:rsidRPr="00E6043C">
        <w:rPr>
          <w:rFonts w:ascii="Times New Roman" w:cs="Times New Roman"/>
          <w:sz w:val="28"/>
          <w:lang w:val="uk-UA"/>
        </w:rPr>
        <w:t>пам’яті</w:t>
      </w:r>
      <w:r w:rsidRPr="00E6043C">
        <w:rPr>
          <w:rFonts w:ascii="Times New Roman" w:cs="Times New Roman"/>
          <w:sz w:val="28"/>
          <w:lang w:val="uk-UA"/>
        </w:rPr>
        <w:t xml:space="preserve"> </w:t>
      </w:r>
      <w:r w:rsidRPr="00E6043C">
        <w:rPr>
          <w:rFonts w:ascii="Times New Roman" w:cs="Times New Roman"/>
          <w:sz w:val="28"/>
          <w:lang w:val="uk-UA"/>
        </w:rPr>
        <w:t>виділити</w:t>
      </w:r>
      <w:r w:rsidRPr="00E6043C">
        <w:rPr>
          <w:rFonts w:ascii="Times New Roman" w:cs="Times New Roman"/>
          <w:sz w:val="28"/>
          <w:lang w:val="uk-UA"/>
        </w:rPr>
        <w:t xml:space="preserve"> </w:t>
      </w:r>
      <w:r w:rsidRPr="00E6043C">
        <w:rPr>
          <w:rFonts w:ascii="Times New Roman" w:cs="Times New Roman"/>
          <w:sz w:val="28"/>
          <w:lang w:val="uk-UA"/>
        </w:rPr>
        <w:t>під</w:t>
      </w:r>
      <w:r w:rsidRPr="00E6043C">
        <w:rPr>
          <w:rFonts w:ascii="Times New Roman" w:cs="Times New Roman"/>
          <w:sz w:val="28"/>
          <w:lang w:val="uk-UA"/>
        </w:rPr>
        <w:t xml:space="preserve"> </w:t>
      </w:r>
      <w:r w:rsidRPr="00E6043C">
        <w:rPr>
          <w:rFonts w:ascii="Times New Roman" w:cs="Times New Roman"/>
          <w:sz w:val="28"/>
          <w:lang w:val="uk-UA"/>
        </w:rPr>
        <w:t>цю</w:t>
      </w:r>
      <w:r w:rsidRPr="00E6043C">
        <w:rPr>
          <w:rFonts w:ascii="Times New Roman" w:cs="Times New Roman"/>
          <w:sz w:val="28"/>
          <w:lang w:val="uk-UA"/>
        </w:rPr>
        <w:t xml:space="preserve"> </w:t>
      </w:r>
      <w:r w:rsidRPr="00E6043C">
        <w:rPr>
          <w:rFonts w:ascii="Times New Roman" w:cs="Times New Roman"/>
          <w:sz w:val="28"/>
          <w:lang w:val="uk-UA"/>
        </w:rPr>
        <w:t>змінну</w:t>
      </w:r>
      <w:r w:rsidRPr="00E6043C">
        <w:rPr>
          <w:rFonts w:ascii="Times New Roman" w:cs="Times New Roman"/>
          <w:sz w:val="28"/>
          <w:lang w:val="uk-UA"/>
        </w:rPr>
        <w:t xml:space="preserve">. </w:t>
      </w:r>
      <w:r w:rsidRPr="00E6043C">
        <w:rPr>
          <w:rFonts w:ascii="Times New Roman" w:cs="Times New Roman"/>
          <w:sz w:val="28"/>
          <w:lang w:val="uk-UA"/>
        </w:rPr>
        <w:t>Для</w:t>
      </w:r>
      <w:r w:rsidRPr="00E6043C">
        <w:rPr>
          <w:rFonts w:ascii="Times New Roman" w:cs="Times New Roman"/>
          <w:sz w:val="28"/>
          <w:lang w:val="uk-UA"/>
        </w:rPr>
        <w:t xml:space="preserve"> </w:t>
      </w:r>
      <w:r w:rsidRPr="00E6043C">
        <w:rPr>
          <w:rFonts w:ascii="Times New Roman" w:cs="Times New Roman"/>
          <w:sz w:val="28"/>
          <w:lang w:val="uk-UA"/>
        </w:rPr>
        <w:t>цього</w:t>
      </w:r>
      <w:r w:rsidRPr="00E6043C">
        <w:rPr>
          <w:rFonts w:ascii="Times New Roman" w:cs="Times New Roman"/>
          <w:sz w:val="28"/>
          <w:lang w:val="uk-UA"/>
        </w:rPr>
        <w:t xml:space="preserve"> </w:t>
      </w:r>
      <w:r w:rsidRPr="00E6043C">
        <w:rPr>
          <w:rFonts w:ascii="Times New Roman" w:cs="Times New Roman"/>
          <w:sz w:val="28"/>
          <w:lang w:val="uk-UA"/>
        </w:rPr>
        <w:t>в</w:t>
      </w:r>
      <w:r w:rsidRPr="00E6043C">
        <w:rPr>
          <w:rFonts w:ascii="Times New Roman" w:cs="Times New Roman"/>
          <w:sz w:val="28"/>
          <w:lang w:val="uk-UA"/>
        </w:rPr>
        <w:t xml:space="preserve"> </w:t>
      </w:r>
      <w:r w:rsidRPr="00E6043C">
        <w:rPr>
          <w:rFonts w:ascii="Times New Roman" w:cs="Times New Roman"/>
          <w:sz w:val="28"/>
          <w:lang w:val="uk-UA"/>
        </w:rPr>
        <w:t>визначенні</w:t>
      </w:r>
      <w:r w:rsidRPr="00E6043C">
        <w:rPr>
          <w:rFonts w:ascii="Times New Roman" w:cs="Times New Roman"/>
          <w:sz w:val="28"/>
          <w:lang w:val="uk-UA"/>
        </w:rPr>
        <w:t xml:space="preserve"> </w:t>
      </w:r>
      <w:r w:rsidRPr="00E6043C">
        <w:rPr>
          <w:rFonts w:ascii="Times New Roman" w:cs="Times New Roman"/>
          <w:sz w:val="28"/>
          <w:lang w:val="uk-UA"/>
        </w:rPr>
        <w:t>потрібно</w:t>
      </w:r>
      <w:r w:rsidRPr="00E6043C">
        <w:rPr>
          <w:rFonts w:ascii="Times New Roman" w:cs="Times New Roman"/>
          <w:sz w:val="28"/>
          <w:lang w:val="uk-UA"/>
        </w:rPr>
        <w:t xml:space="preserve"> </w:t>
      </w:r>
      <w:r w:rsidRPr="00E6043C">
        <w:rPr>
          <w:rFonts w:ascii="Times New Roman" w:cs="Times New Roman"/>
          <w:sz w:val="28"/>
          <w:lang w:val="uk-UA"/>
        </w:rPr>
        <w:t>вказати</w:t>
      </w:r>
      <w:r w:rsidRPr="00E6043C">
        <w:rPr>
          <w:rFonts w:ascii="Times New Roman" w:cs="Times New Roman"/>
          <w:sz w:val="28"/>
          <w:lang w:val="uk-UA"/>
        </w:rPr>
        <w:t xml:space="preserve"> </w:t>
      </w:r>
      <w:r w:rsidRPr="00E6043C">
        <w:rPr>
          <w:rFonts w:ascii="Times New Roman" w:cs="Times New Roman"/>
          <w:sz w:val="28"/>
          <w:lang w:val="uk-UA"/>
        </w:rPr>
        <w:t>тип</w:t>
      </w:r>
      <w:r w:rsidRPr="00E6043C">
        <w:rPr>
          <w:rFonts w:ascii="Times New Roman" w:cs="Times New Roman"/>
          <w:sz w:val="28"/>
          <w:lang w:val="uk-UA"/>
        </w:rPr>
        <w:t xml:space="preserve"> </w:t>
      </w:r>
      <w:r w:rsidRPr="00E6043C">
        <w:rPr>
          <w:rFonts w:ascii="Times New Roman" w:cs="Times New Roman"/>
          <w:sz w:val="28"/>
          <w:lang w:val="uk-UA"/>
        </w:rPr>
        <w:t>даної</w:t>
      </w:r>
      <w:r w:rsidRPr="00E6043C">
        <w:rPr>
          <w:rFonts w:ascii="Times New Roman" w:cs="Times New Roman"/>
          <w:sz w:val="28"/>
          <w:lang w:val="uk-UA"/>
        </w:rPr>
        <w:t xml:space="preserve"> </w:t>
      </w:r>
      <w:r w:rsidRPr="00E6043C">
        <w:rPr>
          <w:rFonts w:ascii="Times New Roman" w:cs="Times New Roman"/>
          <w:sz w:val="28"/>
          <w:lang w:val="uk-UA"/>
        </w:rPr>
        <w:t>змінної</w:t>
      </w:r>
      <w:r w:rsidRPr="00E6043C">
        <w:rPr>
          <w:rFonts w:ascii="Times New Roman" w:cs="Times New Roman"/>
          <w:sz w:val="28"/>
          <w:lang w:val="uk-UA"/>
        </w:rPr>
        <w:t xml:space="preserve"> </w:t>
      </w:r>
      <w:r w:rsidRPr="00E6043C">
        <w:rPr>
          <w:rFonts w:ascii="Times New Roman" w:cs="Times New Roman"/>
          <w:sz w:val="28"/>
          <w:lang w:val="uk-UA"/>
        </w:rPr>
        <w:t>та</w:t>
      </w:r>
      <w:r w:rsidRPr="00E6043C">
        <w:rPr>
          <w:rFonts w:ascii="Times New Roman" w:cs="Times New Roman"/>
          <w:sz w:val="28"/>
          <w:lang w:val="uk-UA"/>
        </w:rPr>
        <w:t xml:space="preserve"> </w:t>
      </w:r>
      <w:r w:rsidRPr="00E6043C">
        <w:rPr>
          <w:rFonts w:ascii="Times New Roman" w:cs="Times New Roman"/>
          <w:sz w:val="28"/>
          <w:lang w:val="uk-UA"/>
        </w:rPr>
        <w:t>вказати</w:t>
      </w:r>
      <w:r w:rsidRPr="00E6043C">
        <w:rPr>
          <w:rFonts w:ascii="Times New Roman" w:cs="Times New Roman"/>
          <w:sz w:val="28"/>
          <w:lang w:val="uk-UA"/>
        </w:rPr>
        <w:t xml:space="preserve"> </w:t>
      </w:r>
      <w:r w:rsidRPr="00E6043C">
        <w:rPr>
          <w:rFonts w:ascii="Times New Roman" w:cs="Times New Roman"/>
          <w:sz w:val="28"/>
          <w:lang w:val="uk-UA"/>
        </w:rPr>
        <w:t>одну</w:t>
      </w:r>
      <w:r w:rsidRPr="00E6043C">
        <w:rPr>
          <w:rFonts w:ascii="Times New Roman" w:cs="Times New Roman"/>
          <w:sz w:val="28"/>
          <w:lang w:val="uk-UA"/>
        </w:rPr>
        <w:t xml:space="preserve"> </w:t>
      </w:r>
      <w:r w:rsidRPr="00E6043C">
        <w:rPr>
          <w:rFonts w:ascii="Times New Roman" w:cs="Times New Roman"/>
          <w:sz w:val="28"/>
          <w:lang w:val="uk-UA"/>
        </w:rPr>
        <w:t>або</w:t>
      </w:r>
      <w:r w:rsidRPr="00E6043C">
        <w:rPr>
          <w:rFonts w:ascii="Times New Roman" w:cs="Times New Roman"/>
          <w:sz w:val="28"/>
          <w:lang w:val="uk-UA"/>
        </w:rPr>
        <w:t xml:space="preserve"> </w:t>
      </w:r>
      <w:r w:rsidRPr="00E6043C">
        <w:rPr>
          <w:rFonts w:ascii="Times New Roman" w:cs="Times New Roman"/>
          <w:sz w:val="28"/>
          <w:lang w:val="uk-UA"/>
        </w:rPr>
        <w:t>більше</w:t>
      </w:r>
      <w:r w:rsidRPr="00E6043C">
        <w:rPr>
          <w:rFonts w:ascii="Times New Roman" w:cs="Times New Roman"/>
          <w:sz w:val="28"/>
          <w:lang w:val="uk-UA"/>
        </w:rPr>
        <w:t xml:space="preserve"> </w:t>
      </w:r>
      <w:r w:rsidRPr="00E6043C">
        <w:rPr>
          <w:rFonts w:ascii="Times New Roman" w:cs="Times New Roman"/>
          <w:sz w:val="28"/>
          <w:lang w:val="uk-UA"/>
        </w:rPr>
        <w:t>ідентифікаторів</w:t>
      </w:r>
      <w:r w:rsidRPr="00E6043C">
        <w:rPr>
          <w:rFonts w:ascii="Times New Roman" w:cs="Times New Roman"/>
          <w:sz w:val="28"/>
          <w:lang w:val="uk-UA"/>
        </w:rPr>
        <w:t xml:space="preserve"> </w:t>
      </w:r>
      <w:r w:rsidRPr="00E6043C">
        <w:rPr>
          <w:rFonts w:ascii="Times New Roman" w:cs="Times New Roman"/>
          <w:sz w:val="28"/>
          <w:lang w:val="uk-UA"/>
        </w:rPr>
        <w:t>змінних</w:t>
      </w:r>
      <w:r w:rsidRPr="00E6043C">
        <w:rPr>
          <w:rFonts w:ascii="Times New Roman" w:cs="Times New Roman"/>
          <w:sz w:val="28"/>
          <w:lang w:val="uk-UA"/>
        </w:rPr>
        <w:t xml:space="preserve"> </w:t>
      </w:r>
      <w:r w:rsidRPr="00E6043C">
        <w:rPr>
          <w:rFonts w:ascii="Times New Roman" w:cs="Times New Roman"/>
          <w:sz w:val="28"/>
          <w:lang w:val="uk-UA"/>
        </w:rPr>
        <w:t>через</w:t>
      </w:r>
      <w:r w:rsidRPr="00E6043C">
        <w:rPr>
          <w:rFonts w:ascii="Times New Roman" w:cs="Times New Roman"/>
          <w:sz w:val="28"/>
          <w:lang w:val="uk-UA"/>
        </w:rPr>
        <w:t xml:space="preserve"> </w:t>
      </w:r>
      <w:r w:rsidRPr="00E6043C">
        <w:rPr>
          <w:rFonts w:ascii="Times New Roman" w:cs="Times New Roman"/>
          <w:sz w:val="28"/>
          <w:lang w:val="uk-UA"/>
        </w:rPr>
        <w:t>кому</w:t>
      </w:r>
      <w:r w:rsidRPr="00E6043C">
        <w:rPr>
          <w:rFonts w:ascii="Times New Roman" w:cs="Times New Roman"/>
          <w:sz w:val="28"/>
          <w:lang w:val="uk-UA"/>
        </w:rPr>
        <w:t xml:space="preserve">. </w:t>
      </w:r>
    </w:p>
    <w:p w14:paraId="64DAB5FA" w14:textId="77777777" w:rsidR="005B3E44" w:rsidRPr="00E6043C" w:rsidRDefault="005B3E44" w:rsidP="00BA261B">
      <w:pPr>
        <w:pStyle w:val="d2d2d23fe5e5e53feaeaea3ff1f1f13ff2f2f23fe2e2e23fe7e7e73fe0e0e03fe4e4e43fe0e0e03fededed3fededed3feeeeee3fececec3ff4f4f43feeeeee3ff0f0f03fececec3fe0e0e03ff2f2f23fe5e5e53f"/>
        <w:ind w:firstLine="426"/>
        <w:jc w:val="both"/>
        <w:rPr>
          <w:rFonts w:cs="Times New Roman"/>
          <w:lang w:val="ru-RU"/>
        </w:rPr>
      </w:pPr>
      <w:proofErr w:type="spellStart"/>
      <w:r w:rsidRPr="00E6043C">
        <w:rPr>
          <w:rFonts w:ascii="Times New Roman" w:cs="Times New Roman"/>
          <w:b/>
          <w:sz w:val="28"/>
          <w:lang w:val="uk-UA"/>
        </w:rPr>
        <w:t>type</w:t>
      </w:r>
      <w:proofErr w:type="spellEnd"/>
      <w:r w:rsidRPr="00E6043C">
        <w:rPr>
          <w:rFonts w:ascii="Times New Roman" w:cs="Times New Roman"/>
          <w:b/>
          <w:sz w:val="28"/>
          <w:lang w:val="uk-UA"/>
        </w:rPr>
        <w:t xml:space="preserve"> </w:t>
      </w:r>
      <w:proofErr w:type="spellStart"/>
      <w:r w:rsidRPr="00E6043C">
        <w:rPr>
          <w:rFonts w:ascii="Times New Roman" w:cs="Times New Roman"/>
          <w:b/>
          <w:sz w:val="28"/>
          <w:lang w:val="uk-UA"/>
        </w:rPr>
        <w:t>variable_list</w:t>
      </w:r>
      <w:proofErr w:type="spellEnd"/>
      <w:r w:rsidRPr="00E6043C">
        <w:rPr>
          <w:rFonts w:ascii="Times New Roman" w:cs="Times New Roman"/>
          <w:b/>
          <w:sz w:val="28"/>
          <w:lang w:val="uk-UA"/>
        </w:rPr>
        <w:t>;</w:t>
      </w:r>
    </w:p>
    <w:p w14:paraId="358435A0" w14:textId="77777777" w:rsidR="005B3E44" w:rsidRPr="00E6043C" w:rsidRDefault="005B3E44" w:rsidP="00BA261B">
      <w:pPr>
        <w:pStyle w:val="TextBody"/>
        <w:spacing w:after="0" w:line="240" w:lineRule="auto"/>
        <w:ind w:firstLine="426"/>
        <w:jc w:val="both"/>
        <w:rPr>
          <w:rFonts w:cs="Times New Roman"/>
          <w:lang w:val="uk-UA"/>
        </w:rPr>
      </w:pPr>
      <w:r w:rsidRPr="00E6043C">
        <w:rPr>
          <w:rFonts w:ascii="Times New Roman" w:cs="Times New Roman"/>
          <w:sz w:val="28"/>
          <w:lang w:val="uk-UA"/>
        </w:rPr>
        <w:t>Тут</w:t>
      </w:r>
      <w:r w:rsidRPr="00E6043C">
        <w:rPr>
          <w:rFonts w:ascii="Times New Roman" w:cs="Times New Roman"/>
          <w:sz w:val="28"/>
          <w:lang w:val="uk-UA"/>
        </w:rPr>
        <w:t xml:space="preserve">, </w:t>
      </w:r>
      <w:proofErr w:type="spellStart"/>
      <w:r w:rsidRPr="00E6043C">
        <w:rPr>
          <w:rFonts w:ascii="Times New Roman" w:cs="Times New Roman"/>
          <w:b/>
          <w:sz w:val="28"/>
          <w:lang w:val="uk-UA"/>
        </w:rPr>
        <w:t>type</w:t>
      </w:r>
      <w:proofErr w:type="spellEnd"/>
      <w:r w:rsidRPr="00E6043C">
        <w:rPr>
          <w:rFonts w:ascii="Times New Roman" w:cs="Times New Roman"/>
          <w:sz w:val="28"/>
          <w:lang w:val="uk-UA"/>
        </w:rPr>
        <w:t xml:space="preserve"> </w:t>
      </w:r>
      <w:r w:rsidRPr="00E6043C">
        <w:rPr>
          <w:rFonts w:ascii="Times New Roman" w:cs="Times New Roman"/>
          <w:sz w:val="28"/>
          <w:lang w:val="uk-UA"/>
        </w:rPr>
        <w:t>повинен</w:t>
      </w:r>
      <w:r w:rsidRPr="00E6043C">
        <w:rPr>
          <w:rFonts w:ascii="Times New Roman" w:cs="Times New Roman"/>
          <w:sz w:val="28"/>
          <w:lang w:val="uk-UA"/>
        </w:rPr>
        <w:t xml:space="preserve"> </w:t>
      </w:r>
      <w:r w:rsidRPr="00E6043C">
        <w:rPr>
          <w:rFonts w:ascii="Times New Roman" w:cs="Times New Roman"/>
          <w:sz w:val="28"/>
          <w:lang w:val="uk-UA"/>
        </w:rPr>
        <w:t>бути</w:t>
      </w:r>
      <w:r w:rsidRPr="00E6043C">
        <w:rPr>
          <w:rFonts w:ascii="Times New Roman" w:cs="Times New Roman"/>
          <w:sz w:val="28"/>
          <w:lang w:val="uk-UA"/>
        </w:rPr>
        <w:t xml:space="preserve"> </w:t>
      </w:r>
      <w:r w:rsidRPr="00E6043C">
        <w:rPr>
          <w:rFonts w:ascii="Times New Roman" w:cs="Times New Roman"/>
          <w:sz w:val="28"/>
          <w:lang w:val="uk-UA"/>
        </w:rPr>
        <w:t>типом</w:t>
      </w:r>
      <w:r w:rsidRPr="00E6043C">
        <w:rPr>
          <w:rFonts w:ascii="Times New Roman" w:cs="Times New Roman"/>
          <w:sz w:val="28"/>
          <w:lang w:val="uk-UA"/>
        </w:rPr>
        <w:t xml:space="preserve"> </w:t>
      </w:r>
      <w:r w:rsidRPr="00E6043C">
        <w:rPr>
          <w:rFonts w:ascii="Times New Roman" w:cs="Times New Roman"/>
          <w:sz w:val="28"/>
          <w:lang w:val="uk-UA"/>
        </w:rPr>
        <w:t>мови</w:t>
      </w:r>
      <w:r w:rsidRPr="00E6043C">
        <w:rPr>
          <w:rFonts w:ascii="Times New Roman" w:cs="Times New Roman"/>
          <w:sz w:val="28"/>
          <w:lang w:val="uk-UA"/>
        </w:rPr>
        <w:t xml:space="preserve"> </w:t>
      </w:r>
      <w:proofErr w:type="spellStart"/>
      <w:r w:rsidRPr="00E6043C">
        <w:rPr>
          <w:rFonts w:ascii="Times New Roman" w:cs="Times New Roman"/>
          <w:sz w:val="28"/>
          <w:lang w:val="uk-UA"/>
        </w:rPr>
        <w:t>C</w:t>
      </w:r>
      <w:r w:rsidRPr="00E6043C">
        <w:rPr>
          <w:rFonts w:ascii="Times New Roman" w:cs="Times New Roman"/>
          <w:sz w:val="28"/>
          <w:lang w:val="uk-UA"/>
        </w:rPr>
        <w:t>і</w:t>
      </w:r>
      <w:proofErr w:type="spellEnd"/>
      <w:r w:rsidRPr="00E6043C">
        <w:rPr>
          <w:rFonts w:ascii="Times New Roman" w:cs="Times New Roman"/>
          <w:sz w:val="28"/>
          <w:lang w:val="uk-UA"/>
        </w:rPr>
        <w:t xml:space="preserve"> </w:t>
      </w:r>
      <w:r w:rsidRPr="00E6043C">
        <w:rPr>
          <w:rFonts w:ascii="Times New Roman" w:cs="Times New Roman"/>
          <w:sz w:val="28"/>
          <w:lang w:val="uk-UA"/>
        </w:rPr>
        <w:t>включаючи</w:t>
      </w:r>
      <w:r w:rsidRPr="00E6043C">
        <w:rPr>
          <w:rFonts w:ascii="Times New Roman" w:cs="Times New Roman"/>
          <w:sz w:val="28"/>
          <w:lang w:val="uk-UA"/>
        </w:rPr>
        <w:t xml:space="preserve"> </w:t>
      </w:r>
      <w:proofErr w:type="spellStart"/>
      <w:r w:rsidRPr="00E6043C">
        <w:rPr>
          <w:rFonts w:ascii="Times New Roman" w:cs="Times New Roman"/>
          <w:color w:val="3333FF"/>
          <w:sz w:val="28"/>
          <w:lang w:val="uk-UA"/>
        </w:rPr>
        <w:t>char</w:t>
      </w:r>
      <w:proofErr w:type="spellEnd"/>
      <w:r w:rsidRPr="00E6043C">
        <w:rPr>
          <w:rFonts w:ascii="Times New Roman" w:cs="Times New Roman"/>
          <w:sz w:val="28"/>
          <w:lang w:val="uk-UA"/>
        </w:rPr>
        <w:t xml:space="preserve">, </w:t>
      </w:r>
      <w:proofErr w:type="spellStart"/>
      <w:r w:rsidRPr="00E6043C">
        <w:rPr>
          <w:rFonts w:ascii="Times New Roman" w:cs="Times New Roman"/>
          <w:color w:val="3333FF"/>
          <w:sz w:val="28"/>
          <w:lang w:val="uk-UA"/>
        </w:rPr>
        <w:t>w_char</w:t>
      </w:r>
      <w:proofErr w:type="spellEnd"/>
      <w:r w:rsidRPr="00E6043C">
        <w:rPr>
          <w:rFonts w:ascii="Times New Roman" w:cs="Times New Roman"/>
          <w:sz w:val="28"/>
          <w:lang w:val="uk-UA"/>
        </w:rPr>
        <w:t xml:space="preserve">, </w:t>
      </w:r>
      <w:proofErr w:type="spellStart"/>
      <w:r w:rsidRPr="00E6043C">
        <w:rPr>
          <w:rFonts w:ascii="Times New Roman" w:cs="Times New Roman"/>
          <w:color w:val="3333FF"/>
          <w:sz w:val="28"/>
          <w:lang w:val="uk-UA"/>
        </w:rPr>
        <w:t>int</w:t>
      </w:r>
      <w:proofErr w:type="spellEnd"/>
      <w:r w:rsidRPr="00E6043C">
        <w:rPr>
          <w:rFonts w:ascii="Times New Roman" w:cs="Times New Roman"/>
          <w:sz w:val="28"/>
          <w:lang w:val="uk-UA"/>
        </w:rPr>
        <w:t xml:space="preserve">, </w:t>
      </w:r>
      <w:proofErr w:type="spellStart"/>
      <w:r w:rsidRPr="00E6043C">
        <w:rPr>
          <w:rFonts w:ascii="Times New Roman" w:cs="Times New Roman"/>
          <w:color w:val="3333FF"/>
          <w:sz w:val="28"/>
          <w:lang w:val="uk-UA"/>
        </w:rPr>
        <w:t>float</w:t>
      </w:r>
      <w:proofErr w:type="spellEnd"/>
      <w:r w:rsidRPr="00E6043C">
        <w:rPr>
          <w:rFonts w:ascii="Times New Roman" w:cs="Times New Roman"/>
          <w:sz w:val="28"/>
          <w:lang w:val="uk-UA"/>
        </w:rPr>
        <w:t xml:space="preserve">, </w:t>
      </w:r>
      <w:proofErr w:type="spellStart"/>
      <w:r w:rsidRPr="00E6043C">
        <w:rPr>
          <w:rFonts w:ascii="Times New Roman" w:cs="Times New Roman"/>
          <w:color w:val="3333FF"/>
          <w:sz w:val="28"/>
          <w:lang w:val="uk-UA"/>
        </w:rPr>
        <w:t>double</w:t>
      </w:r>
      <w:proofErr w:type="spellEnd"/>
      <w:r w:rsidRPr="00E6043C">
        <w:rPr>
          <w:rFonts w:ascii="Times New Roman" w:cs="Times New Roman"/>
          <w:sz w:val="28"/>
          <w:lang w:val="uk-UA"/>
        </w:rPr>
        <w:t xml:space="preserve">, </w:t>
      </w:r>
      <w:proofErr w:type="spellStart"/>
      <w:r w:rsidRPr="00E6043C">
        <w:rPr>
          <w:rFonts w:ascii="Times New Roman" w:cs="Times New Roman"/>
          <w:color w:val="3333FF"/>
          <w:sz w:val="28"/>
          <w:lang w:val="uk-UA"/>
        </w:rPr>
        <w:t>bool</w:t>
      </w:r>
      <w:proofErr w:type="spellEnd"/>
      <w:r w:rsidRPr="00E6043C">
        <w:rPr>
          <w:rFonts w:ascii="Times New Roman" w:cs="Times New Roman"/>
          <w:sz w:val="28"/>
          <w:lang w:val="uk-UA"/>
        </w:rPr>
        <w:t xml:space="preserve"> </w:t>
      </w:r>
      <w:r w:rsidR="00636AC6" w:rsidRPr="00E6043C">
        <w:rPr>
          <w:rFonts w:ascii="Times New Roman" w:cs="Times New Roman"/>
          <w:sz w:val="28"/>
          <w:lang w:val="uk-UA"/>
        </w:rPr>
        <w:t>або</w:t>
      </w:r>
      <w:r w:rsidRPr="00E6043C">
        <w:rPr>
          <w:rFonts w:ascii="Times New Roman" w:cs="Times New Roman"/>
          <w:sz w:val="28"/>
          <w:lang w:val="uk-UA"/>
        </w:rPr>
        <w:t xml:space="preserve"> </w:t>
      </w:r>
      <w:r w:rsidRPr="00E6043C">
        <w:rPr>
          <w:rFonts w:ascii="Times New Roman" w:cs="Times New Roman"/>
          <w:sz w:val="28"/>
          <w:lang w:val="uk-UA"/>
        </w:rPr>
        <w:t>будь</w:t>
      </w:r>
      <w:r w:rsidRPr="00E6043C">
        <w:rPr>
          <w:rFonts w:ascii="Times New Roman" w:cs="Times New Roman"/>
          <w:sz w:val="28"/>
          <w:lang w:val="uk-UA"/>
        </w:rPr>
        <w:t>-</w:t>
      </w:r>
      <w:r w:rsidRPr="00E6043C">
        <w:rPr>
          <w:rFonts w:ascii="Times New Roman" w:cs="Times New Roman"/>
          <w:sz w:val="28"/>
          <w:lang w:val="uk-UA"/>
        </w:rPr>
        <w:t>яки</w:t>
      </w:r>
      <w:r w:rsidR="00636AC6" w:rsidRPr="00E6043C">
        <w:rPr>
          <w:rFonts w:ascii="Times New Roman" w:cs="Times New Roman"/>
          <w:sz w:val="28"/>
          <w:lang w:val="uk-UA"/>
        </w:rPr>
        <w:t>м</w:t>
      </w:r>
      <w:r w:rsidRPr="00E6043C">
        <w:rPr>
          <w:rFonts w:ascii="Times New Roman" w:cs="Times New Roman"/>
          <w:sz w:val="28"/>
          <w:lang w:val="uk-UA"/>
        </w:rPr>
        <w:t xml:space="preserve"> </w:t>
      </w:r>
      <w:r w:rsidRPr="00E6043C">
        <w:rPr>
          <w:rFonts w:ascii="Times New Roman" w:cs="Times New Roman"/>
          <w:sz w:val="28"/>
          <w:lang w:val="uk-UA"/>
        </w:rPr>
        <w:t>визначени</w:t>
      </w:r>
      <w:r w:rsidR="00636AC6" w:rsidRPr="00E6043C">
        <w:rPr>
          <w:rFonts w:ascii="Times New Roman" w:cs="Times New Roman"/>
          <w:sz w:val="28"/>
          <w:lang w:val="uk-UA"/>
        </w:rPr>
        <w:t>м</w:t>
      </w:r>
      <w:r w:rsidRPr="00E6043C">
        <w:rPr>
          <w:rFonts w:ascii="Times New Roman" w:cs="Times New Roman"/>
          <w:sz w:val="28"/>
          <w:lang w:val="uk-UA"/>
        </w:rPr>
        <w:t xml:space="preserve"> </w:t>
      </w:r>
      <w:r w:rsidRPr="00E6043C">
        <w:rPr>
          <w:rFonts w:ascii="Times New Roman" w:cs="Times New Roman"/>
          <w:sz w:val="28"/>
          <w:lang w:val="uk-UA"/>
        </w:rPr>
        <w:t>користувачем</w:t>
      </w:r>
      <w:r w:rsidRPr="00E6043C">
        <w:rPr>
          <w:rFonts w:ascii="Times New Roman" w:cs="Times New Roman"/>
          <w:sz w:val="28"/>
          <w:lang w:val="uk-UA"/>
        </w:rPr>
        <w:t xml:space="preserve"> (</w:t>
      </w:r>
      <w:proofErr w:type="spellStart"/>
      <w:r w:rsidRPr="00E6043C">
        <w:rPr>
          <w:rFonts w:ascii="Times New Roman" w:cs="Times New Roman"/>
          <w:sz w:val="28"/>
          <w:lang w:val="uk-UA"/>
        </w:rPr>
        <w:t>user-defined</w:t>
      </w:r>
      <w:proofErr w:type="spellEnd"/>
      <w:r w:rsidRPr="00E6043C">
        <w:rPr>
          <w:rFonts w:ascii="Times New Roman" w:cs="Times New Roman"/>
          <w:sz w:val="28"/>
          <w:lang w:val="uk-UA"/>
        </w:rPr>
        <w:t xml:space="preserve">) </w:t>
      </w:r>
      <w:r w:rsidR="00636AC6" w:rsidRPr="00E6043C">
        <w:rPr>
          <w:rFonts w:ascii="Times New Roman" w:cs="Times New Roman"/>
          <w:sz w:val="28"/>
          <w:lang w:val="ru-RU"/>
        </w:rPr>
        <w:t>типом</w:t>
      </w:r>
      <w:r w:rsidR="00636AC6" w:rsidRPr="00E6043C">
        <w:rPr>
          <w:rFonts w:ascii="Times New Roman" w:cs="Times New Roman"/>
          <w:sz w:val="28"/>
          <w:lang w:val="ru-RU"/>
        </w:rPr>
        <w:t xml:space="preserve"> </w:t>
      </w:r>
      <w:proofErr w:type="spellStart"/>
      <w:r w:rsidR="00636AC6" w:rsidRPr="00E6043C">
        <w:rPr>
          <w:rFonts w:ascii="Times New Roman" w:cs="Times New Roman"/>
          <w:sz w:val="28"/>
          <w:lang w:val="ru-RU"/>
        </w:rPr>
        <w:t>чи</w:t>
      </w:r>
      <w:proofErr w:type="spellEnd"/>
      <w:r w:rsidR="00636AC6" w:rsidRPr="00E6043C">
        <w:rPr>
          <w:rFonts w:ascii="Times New Roman" w:cs="Times New Roman"/>
          <w:sz w:val="28"/>
          <w:lang w:val="ru-RU"/>
        </w:rPr>
        <w:t xml:space="preserve"> </w:t>
      </w:r>
      <w:r w:rsidRPr="00E6043C">
        <w:rPr>
          <w:rFonts w:ascii="Times New Roman" w:cs="Times New Roman"/>
          <w:sz w:val="28"/>
          <w:lang w:val="uk-UA"/>
        </w:rPr>
        <w:t>об’єкт</w:t>
      </w:r>
      <w:r w:rsidR="00636AC6" w:rsidRPr="00E6043C">
        <w:rPr>
          <w:rFonts w:ascii="Times New Roman" w:cs="Times New Roman"/>
          <w:sz w:val="28"/>
          <w:lang w:val="uk-UA"/>
        </w:rPr>
        <w:t>ом</w:t>
      </w:r>
      <w:r w:rsidRPr="00E6043C">
        <w:rPr>
          <w:rFonts w:ascii="Times New Roman" w:cs="Times New Roman"/>
          <w:sz w:val="28"/>
          <w:lang w:val="uk-UA"/>
        </w:rPr>
        <w:t xml:space="preserve">; </w:t>
      </w:r>
      <w:r w:rsidRPr="00E6043C">
        <w:rPr>
          <w:rFonts w:ascii="Times New Roman" w:cs="Times New Roman"/>
          <w:sz w:val="28"/>
          <w:lang w:val="uk-UA"/>
        </w:rPr>
        <w:t>а</w:t>
      </w:r>
      <w:r w:rsidRPr="00E6043C">
        <w:rPr>
          <w:rFonts w:ascii="Times New Roman" w:cs="Times New Roman"/>
          <w:sz w:val="28"/>
          <w:lang w:val="uk-UA"/>
        </w:rPr>
        <w:t xml:space="preserve"> </w:t>
      </w:r>
      <w:r w:rsidRPr="00E6043C">
        <w:rPr>
          <w:rFonts w:ascii="Times New Roman" w:cs="Times New Roman"/>
          <w:sz w:val="28"/>
          <w:lang w:val="uk-UA"/>
        </w:rPr>
        <w:t>список</w:t>
      </w:r>
      <w:r w:rsidRPr="00E6043C">
        <w:rPr>
          <w:rFonts w:ascii="Times New Roman" w:cs="Times New Roman"/>
          <w:sz w:val="28"/>
          <w:lang w:val="uk-UA"/>
        </w:rPr>
        <w:t xml:space="preserve"> </w:t>
      </w:r>
      <w:r w:rsidRPr="00E6043C">
        <w:rPr>
          <w:rFonts w:ascii="Times New Roman" w:cs="Times New Roman"/>
          <w:sz w:val="28"/>
          <w:lang w:val="uk-UA"/>
        </w:rPr>
        <w:t>змінних</w:t>
      </w:r>
      <w:r w:rsidRPr="00E6043C">
        <w:rPr>
          <w:rFonts w:ascii="Times New Roman" w:cs="Times New Roman"/>
          <w:sz w:val="28"/>
          <w:lang w:val="uk-UA"/>
        </w:rPr>
        <w:t xml:space="preserve"> </w:t>
      </w:r>
      <w:proofErr w:type="spellStart"/>
      <w:r w:rsidRPr="00E6043C">
        <w:rPr>
          <w:rFonts w:ascii="Times New Roman" w:cs="Times New Roman"/>
          <w:b/>
          <w:sz w:val="28"/>
          <w:lang w:val="uk-UA"/>
        </w:rPr>
        <w:t>variable_list</w:t>
      </w:r>
      <w:proofErr w:type="spellEnd"/>
      <w:r w:rsidRPr="00E6043C">
        <w:rPr>
          <w:rFonts w:ascii="Times New Roman" w:cs="Times New Roman"/>
          <w:sz w:val="28"/>
          <w:lang w:val="uk-UA"/>
        </w:rPr>
        <w:t xml:space="preserve"> </w:t>
      </w:r>
      <w:r w:rsidRPr="00E6043C">
        <w:rPr>
          <w:rFonts w:ascii="Times New Roman" w:cs="Times New Roman"/>
          <w:sz w:val="28"/>
          <w:lang w:val="uk-UA"/>
        </w:rPr>
        <w:t>може</w:t>
      </w:r>
      <w:r w:rsidRPr="00E6043C">
        <w:rPr>
          <w:rFonts w:ascii="Times New Roman" w:cs="Times New Roman"/>
          <w:sz w:val="28"/>
          <w:lang w:val="uk-UA"/>
        </w:rPr>
        <w:t xml:space="preserve"> </w:t>
      </w:r>
      <w:r w:rsidRPr="00E6043C">
        <w:rPr>
          <w:rFonts w:ascii="Times New Roman" w:cs="Times New Roman"/>
          <w:sz w:val="28"/>
          <w:lang w:val="uk-UA"/>
        </w:rPr>
        <w:t>складатись</w:t>
      </w:r>
      <w:r w:rsidR="00636AC6" w:rsidRPr="00E6043C">
        <w:rPr>
          <w:rFonts w:ascii="Times New Roman" w:cs="Times New Roman"/>
          <w:sz w:val="28"/>
          <w:lang w:val="uk-UA"/>
        </w:rPr>
        <w:t xml:space="preserve"> </w:t>
      </w:r>
      <w:r w:rsidR="00636AC6" w:rsidRPr="00E6043C">
        <w:rPr>
          <w:rFonts w:ascii="Times New Roman" w:cs="Times New Roman"/>
          <w:sz w:val="28"/>
          <w:lang w:val="uk-UA"/>
        </w:rPr>
        <w:t>з</w:t>
      </w:r>
      <w:r w:rsidR="00636AC6" w:rsidRPr="00E6043C">
        <w:rPr>
          <w:rFonts w:ascii="Times New Roman" w:cs="Times New Roman"/>
          <w:sz w:val="28"/>
          <w:lang w:val="uk-UA"/>
        </w:rPr>
        <w:t xml:space="preserve"> </w:t>
      </w:r>
      <w:r w:rsidR="00636AC6" w:rsidRPr="00E6043C">
        <w:rPr>
          <w:rFonts w:ascii="Times New Roman" w:cs="Times New Roman"/>
          <w:sz w:val="28"/>
          <w:lang w:val="uk-UA"/>
        </w:rPr>
        <w:t>одного</w:t>
      </w:r>
      <w:r w:rsidR="00636AC6" w:rsidRPr="00E6043C">
        <w:rPr>
          <w:rFonts w:ascii="Times New Roman" w:cs="Times New Roman"/>
          <w:sz w:val="28"/>
          <w:lang w:val="uk-UA"/>
        </w:rPr>
        <w:t xml:space="preserve"> </w:t>
      </w:r>
      <w:r w:rsidRPr="00E6043C">
        <w:rPr>
          <w:rFonts w:ascii="Times New Roman" w:cs="Times New Roman"/>
          <w:sz w:val="28"/>
          <w:lang w:val="uk-UA"/>
        </w:rPr>
        <w:t>або</w:t>
      </w:r>
      <w:r w:rsidRPr="00E6043C">
        <w:rPr>
          <w:rFonts w:ascii="Times New Roman" w:cs="Times New Roman"/>
          <w:sz w:val="28"/>
          <w:lang w:val="uk-UA"/>
        </w:rPr>
        <w:t xml:space="preserve"> </w:t>
      </w:r>
      <w:r w:rsidRPr="00E6043C">
        <w:rPr>
          <w:rFonts w:ascii="Times New Roman" w:cs="Times New Roman"/>
          <w:sz w:val="28"/>
          <w:lang w:val="uk-UA"/>
        </w:rPr>
        <w:t>більше</w:t>
      </w:r>
      <w:r w:rsidRPr="00E6043C">
        <w:rPr>
          <w:rFonts w:ascii="Times New Roman" w:cs="Times New Roman"/>
          <w:sz w:val="28"/>
          <w:lang w:val="uk-UA"/>
        </w:rPr>
        <w:t xml:space="preserve"> </w:t>
      </w:r>
      <w:r w:rsidRPr="00E6043C">
        <w:rPr>
          <w:rFonts w:ascii="Times New Roman" w:cs="Times New Roman"/>
          <w:sz w:val="28"/>
          <w:lang w:val="uk-UA"/>
        </w:rPr>
        <w:t>ідентифікаторів</w:t>
      </w:r>
      <w:r w:rsidRPr="00E6043C">
        <w:rPr>
          <w:rFonts w:ascii="Times New Roman" w:cs="Times New Roman"/>
          <w:sz w:val="28"/>
          <w:lang w:val="uk-UA"/>
        </w:rPr>
        <w:t xml:space="preserve"> </w:t>
      </w:r>
      <w:r w:rsidRPr="00E6043C">
        <w:rPr>
          <w:rFonts w:ascii="Times New Roman" w:cs="Times New Roman"/>
          <w:sz w:val="28"/>
          <w:lang w:val="uk-UA"/>
        </w:rPr>
        <w:t>змінних</w:t>
      </w:r>
      <w:r w:rsidRPr="00E6043C">
        <w:rPr>
          <w:rFonts w:ascii="Times New Roman" w:cs="Times New Roman"/>
          <w:sz w:val="28"/>
          <w:lang w:val="uk-UA"/>
        </w:rPr>
        <w:t xml:space="preserve"> </w:t>
      </w:r>
      <w:r w:rsidRPr="00E6043C">
        <w:rPr>
          <w:rFonts w:ascii="Times New Roman" w:cs="Times New Roman"/>
          <w:sz w:val="28"/>
          <w:lang w:val="uk-UA"/>
        </w:rPr>
        <w:t>через</w:t>
      </w:r>
      <w:r w:rsidRPr="00E6043C">
        <w:rPr>
          <w:rFonts w:ascii="Times New Roman" w:cs="Times New Roman"/>
          <w:sz w:val="28"/>
          <w:lang w:val="uk-UA"/>
        </w:rPr>
        <w:t xml:space="preserve"> </w:t>
      </w:r>
      <w:r w:rsidRPr="00E6043C">
        <w:rPr>
          <w:rFonts w:ascii="Times New Roman" w:cs="Times New Roman"/>
          <w:sz w:val="28"/>
          <w:lang w:val="uk-UA"/>
        </w:rPr>
        <w:t>кому</w:t>
      </w:r>
      <w:r w:rsidRPr="00E6043C">
        <w:rPr>
          <w:rFonts w:ascii="Times New Roman" w:cs="Times New Roman"/>
          <w:sz w:val="28"/>
          <w:lang w:val="uk-UA"/>
        </w:rPr>
        <w:t xml:space="preserve">. </w:t>
      </w:r>
      <w:r w:rsidRPr="00E6043C">
        <w:rPr>
          <w:rFonts w:ascii="Times New Roman" w:cs="Times New Roman"/>
          <w:sz w:val="28"/>
          <w:lang w:val="uk-UA"/>
        </w:rPr>
        <w:t>Приклади</w:t>
      </w:r>
      <w:r w:rsidRPr="00E6043C">
        <w:rPr>
          <w:rFonts w:ascii="Times New Roman" w:cs="Times New Roman"/>
          <w:sz w:val="28"/>
          <w:lang w:val="uk-UA"/>
        </w:rPr>
        <w:t xml:space="preserve"> </w:t>
      </w:r>
      <w:r w:rsidRPr="00E6043C">
        <w:rPr>
          <w:rFonts w:ascii="Times New Roman" w:cs="Times New Roman"/>
          <w:sz w:val="28"/>
          <w:lang w:val="uk-UA"/>
        </w:rPr>
        <w:t>декларацій</w:t>
      </w:r>
      <w:r w:rsidRPr="00E6043C">
        <w:rPr>
          <w:rFonts w:ascii="Times New Roman" w:cs="Times New Roman"/>
          <w:sz w:val="28"/>
          <w:lang w:val="uk-UA"/>
        </w:rPr>
        <w:t xml:space="preserve"> </w:t>
      </w:r>
      <w:r w:rsidRPr="00E6043C">
        <w:rPr>
          <w:rFonts w:ascii="Times New Roman" w:cs="Times New Roman"/>
          <w:sz w:val="28"/>
          <w:lang w:val="uk-UA"/>
        </w:rPr>
        <w:t>змінних</w:t>
      </w:r>
      <w:r w:rsidRPr="00E6043C">
        <w:rPr>
          <w:rFonts w:ascii="Times New Roman" w:cs="Times New Roman"/>
          <w:sz w:val="28"/>
          <w:lang w:val="uk-UA"/>
        </w:rPr>
        <w:t>:</w:t>
      </w:r>
    </w:p>
    <w:p w14:paraId="2C0A13FE" w14:textId="77777777" w:rsidR="005B3E44" w:rsidRPr="00E6043C" w:rsidRDefault="005B3E44" w:rsidP="00BA261B">
      <w:pPr>
        <w:pStyle w:val="d2d2d23fe5e5e53feaeaea3ff1f1f13ff2f2f23fe2e2e23fe7e7e73fe0e0e03fe4e4e43fe0e0e03fededed3fededed3feeeeee3fececec3ff4f4f43feeeeee3ff0f0f03fececec3fe0e0e03ff2f2f23fe5e5e53f"/>
        <w:ind w:firstLine="426"/>
        <w:jc w:val="both"/>
        <w:rPr>
          <w:rFonts w:cs="Times New Roman"/>
          <w:lang w:val="uk-UA"/>
        </w:rPr>
      </w:pPr>
      <w:proofErr w:type="spellStart"/>
      <w:r w:rsidRPr="00E6043C">
        <w:rPr>
          <w:rFonts w:ascii="Cambria" w:cs="Times New Roman"/>
          <w:color w:val="0070C0"/>
          <w:lang w:val="uk-UA"/>
        </w:rPr>
        <w:t>int</w:t>
      </w:r>
      <w:proofErr w:type="spellEnd"/>
      <w:r w:rsidRPr="00E6043C">
        <w:rPr>
          <w:rFonts w:ascii="Cambria" w:cs="Times New Roman"/>
          <w:lang w:val="uk-UA"/>
        </w:rPr>
        <w:t xml:space="preserve">    i, j1, k_2;</w:t>
      </w:r>
    </w:p>
    <w:p w14:paraId="19ADBB16" w14:textId="77777777" w:rsidR="005B3E44" w:rsidRPr="00E6043C" w:rsidRDefault="005B3E44" w:rsidP="00BA261B">
      <w:pPr>
        <w:pStyle w:val="d2d2d23fe5e5e53feaeaea3ff1f1f13ff2f2f23fe2e2e23fe7e7e73fe0e0e03fe4e4e43fe0e0e03fededed3fededed3feeeeee3fececec3ff4f4f43feeeeee3ff0f0f03fececec3fe0e0e03ff2f2f23fe5e5e53f"/>
        <w:ind w:firstLine="426"/>
        <w:jc w:val="both"/>
        <w:rPr>
          <w:rFonts w:cs="Times New Roman"/>
          <w:lang w:val="uk-UA"/>
        </w:rPr>
      </w:pPr>
      <w:proofErr w:type="spellStart"/>
      <w:r w:rsidRPr="00E6043C">
        <w:rPr>
          <w:rFonts w:ascii="Cambria" w:cs="Times New Roman"/>
          <w:color w:val="0070C0"/>
          <w:lang w:val="uk-UA"/>
        </w:rPr>
        <w:t>char</w:t>
      </w:r>
      <w:proofErr w:type="spellEnd"/>
      <w:r w:rsidRPr="00E6043C">
        <w:rPr>
          <w:rFonts w:ascii="Cambria" w:cs="Times New Roman"/>
          <w:lang w:val="uk-UA"/>
        </w:rPr>
        <w:t xml:space="preserve">   c, </w:t>
      </w:r>
      <w:proofErr w:type="spellStart"/>
      <w:r w:rsidRPr="00E6043C">
        <w:rPr>
          <w:rFonts w:ascii="Cambria" w:cs="Times New Roman"/>
          <w:lang w:val="uk-UA"/>
        </w:rPr>
        <w:t>ch</w:t>
      </w:r>
      <w:proofErr w:type="spellEnd"/>
      <w:r w:rsidRPr="00E6043C">
        <w:rPr>
          <w:rFonts w:ascii="Cambria" w:cs="Times New Roman"/>
          <w:lang w:val="uk-UA"/>
        </w:rPr>
        <w:t>;</w:t>
      </w:r>
    </w:p>
    <w:p w14:paraId="38EEFD3B" w14:textId="77777777" w:rsidR="005B3E44" w:rsidRPr="00E6043C" w:rsidRDefault="005B3E44" w:rsidP="00BA261B">
      <w:pPr>
        <w:pStyle w:val="d2d2d23fe5e5e53feaeaea3ff1f1f13ff2f2f23fe2e2e23fe7e7e73fe0e0e03fe4e4e43fe0e0e03fededed3fededed3feeeeee3fececec3ff4f4f43feeeeee3ff0f0f03fececec3fe0e0e03ff2f2f23fe5e5e53f"/>
        <w:ind w:firstLine="426"/>
        <w:jc w:val="both"/>
        <w:rPr>
          <w:rFonts w:cs="Times New Roman"/>
        </w:rPr>
      </w:pPr>
      <w:proofErr w:type="spellStart"/>
      <w:r w:rsidRPr="00E6043C">
        <w:rPr>
          <w:rFonts w:ascii="Cambria" w:cs="Times New Roman"/>
          <w:color w:val="0070C0"/>
          <w:lang w:val="uk-UA"/>
        </w:rPr>
        <w:t>float</w:t>
      </w:r>
      <w:proofErr w:type="spellEnd"/>
      <w:r w:rsidRPr="00E6043C">
        <w:rPr>
          <w:rFonts w:ascii="Cambria" w:cs="Times New Roman"/>
          <w:lang w:val="uk-UA"/>
        </w:rPr>
        <w:t xml:space="preserve">  f, </w:t>
      </w:r>
      <w:proofErr w:type="spellStart"/>
      <w:r w:rsidRPr="00E6043C">
        <w:rPr>
          <w:rFonts w:ascii="Cambria" w:cs="Times New Roman"/>
          <w:lang w:val="uk-UA"/>
        </w:rPr>
        <w:t>salary</w:t>
      </w:r>
      <w:proofErr w:type="spellEnd"/>
      <w:r w:rsidRPr="00E6043C">
        <w:rPr>
          <w:rFonts w:ascii="Cambria" w:cs="Times New Roman"/>
          <w:lang w:val="uk-UA"/>
        </w:rPr>
        <w:t>;</w:t>
      </w:r>
    </w:p>
    <w:p w14:paraId="437589CA" w14:textId="77777777" w:rsidR="005B3E44" w:rsidRPr="00E6043C" w:rsidRDefault="005B3E44" w:rsidP="00BA261B">
      <w:pPr>
        <w:pStyle w:val="d2d2d23fe5e5e53feaeaea3ff1f1f13ff2f2f23fe2e2e23fe7e7e73fe0e0e03fe4e4e43fe0e0e03fededed3fededed3feeeeee3fececec3ff4f4f43feeeeee3ff0f0f03fececec3fe0e0e03ff2f2f23fe5e5e53f"/>
        <w:ind w:firstLine="426"/>
        <w:jc w:val="both"/>
        <w:rPr>
          <w:rFonts w:cs="Times New Roman"/>
        </w:rPr>
      </w:pPr>
      <w:proofErr w:type="spellStart"/>
      <w:r w:rsidRPr="00E6043C">
        <w:rPr>
          <w:rFonts w:ascii="Cambria" w:cs="Times New Roman"/>
          <w:color w:val="0070C0"/>
          <w:lang w:val="uk-UA"/>
        </w:rPr>
        <w:t>double</w:t>
      </w:r>
      <w:proofErr w:type="spellEnd"/>
      <w:r w:rsidRPr="00E6043C">
        <w:rPr>
          <w:rFonts w:ascii="Cambria" w:cs="Times New Roman"/>
          <w:lang w:val="uk-UA"/>
        </w:rPr>
        <w:t xml:space="preserve"> d;</w:t>
      </w:r>
    </w:p>
    <w:p w14:paraId="0F33DD8E" w14:textId="77777777" w:rsidR="005B3E44" w:rsidRPr="00E6043C" w:rsidRDefault="005B3E44" w:rsidP="00BA261B">
      <w:pPr>
        <w:pStyle w:val="TextBody"/>
        <w:spacing w:after="0" w:line="240" w:lineRule="auto"/>
        <w:ind w:firstLine="426"/>
        <w:jc w:val="both"/>
        <w:rPr>
          <w:rFonts w:cs="Times New Roman"/>
        </w:rPr>
      </w:pPr>
      <w:r w:rsidRPr="00E6043C">
        <w:rPr>
          <w:rFonts w:ascii="Times New Roman" w:cs="Times New Roman"/>
          <w:sz w:val="28"/>
          <w:lang w:val="uk-UA"/>
        </w:rPr>
        <w:t>Рядок</w:t>
      </w:r>
      <w:r w:rsidRPr="00E6043C">
        <w:rPr>
          <w:rFonts w:ascii="Times New Roman" w:cs="Times New Roman"/>
          <w:sz w:val="28"/>
          <w:lang w:val="uk-UA"/>
        </w:rPr>
        <w:t xml:space="preserve"> </w:t>
      </w:r>
      <w:proofErr w:type="spellStart"/>
      <w:r w:rsidRPr="00E6043C">
        <w:rPr>
          <w:rFonts w:ascii="Times New Roman" w:cs="Times New Roman"/>
          <w:b/>
          <w:sz w:val="28"/>
          <w:lang w:val="uk-UA"/>
        </w:rPr>
        <w:t>int</w:t>
      </w:r>
      <w:proofErr w:type="spellEnd"/>
      <w:r w:rsidRPr="00E6043C">
        <w:rPr>
          <w:rFonts w:ascii="Times New Roman" w:cs="Times New Roman"/>
          <w:b/>
          <w:sz w:val="28"/>
          <w:lang w:val="uk-UA"/>
        </w:rPr>
        <w:t xml:space="preserve"> i, j1, k_2;</w:t>
      </w:r>
      <w:r w:rsidRPr="00E6043C">
        <w:rPr>
          <w:rFonts w:ascii="Times New Roman" w:cs="Times New Roman"/>
          <w:sz w:val="28"/>
          <w:lang w:val="uk-UA"/>
        </w:rPr>
        <w:t xml:space="preserve"> </w:t>
      </w:r>
      <w:r w:rsidRPr="00E6043C">
        <w:rPr>
          <w:rFonts w:ascii="Times New Roman" w:cs="Times New Roman"/>
          <w:sz w:val="28"/>
          <w:lang w:val="uk-UA"/>
        </w:rPr>
        <w:t>визначає</w:t>
      </w:r>
      <w:r w:rsidRPr="00E6043C">
        <w:rPr>
          <w:rFonts w:ascii="Times New Roman" w:cs="Times New Roman"/>
          <w:sz w:val="28"/>
          <w:lang w:val="uk-UA"/>
        </w:rPr>
        <w:t xml:space="preserve"> </w:t>
      </w:r>
      <w:r w:rsidRPr="00E6043C">
        <w:rPr>
          <w:rFonts w:ascii="Times New Roman" w:cs="Times New Roman"/>
          <w:sz w:val="28"/>
          <w:lang w:val="uk-UA"/>
        </w:rPr>
        <w:t>цілі</w:t>
      </w:r>
      <w:r w:rsidRPr="00E6043C">
        <w:rPr>
          <w:rFonts w:ascii="Times New Roman" w:cs="Times New Roman"/>
          <w:sz w:val="28"/>
          <w:lang w:val="uk-UA"/>
        </w:rPr>
        <w:t xml:space="preserve"> </w:t>
      </w:r>
      <w:r w:rsidRPr="00E6043C">
        <w:rPr>
          <w:rFonts w:ascii="Times New Roman" w:cs="Times New Roman"/>
          <w:sz w:val="28"/>
          <w:lang w:val="uk-UA"/>
        </w:rPr>
        <w:t>змінні</w:t>
      </w:r>
      <w:r w:rsidRPr="00E6043C">
        <w:rPr>
          <w:rFonts w:ascii="Times New Roman" w:cs="Times New Roman"/>
          <w:sz w:val="28"/>
          <w:lang w:val="uk-UA"/>
        </w:rPr>
        <w:t xml:space="preserve"> i, j1, </w:t>
      </w:r>
      <w:r w:rsidRPr="00E6043C">
        <w:rPr>
          <w:rFonts w:ascii="Times New Roman" w:cs="Times New Roman"/>
          <w:sz w:val="28"/>
          <w:lang w:val="uk-UA"/>
        </w:rPr>
        <w:t>та</w:t>
      </w:r>
      <w:r w:rsidRPr="00E6043C">
        <w:rPr>
          <w:rFonts w:ascii="Times New Roman" w:cs="Times New Roman"/>
          <w:sz w:val="28"/>
          <w:lang w:val="uk-UA"/>
        </w:rPr>
        <w:t xml:space="preserve"> k_2; </w:t>
      </w:r>
      <w:r w:rsidRPr="00E6043C">
        <w:rPr>
          <w:rFonts w:ascii="Times New Roman" w:cs="Times New Roman"/>
          <w:sz w:val="28"/>
          <w:lang w:val="uk-UA"/>
        </w:rPr>
        <w:t>ця</w:t>
      </w:r>
      <w:r w:rsidRPr="00E6043C">
        <w:rPr>
          <w:rFonts w:ascii="Times New Roman" w:cs="Times New Roman"/>
          <w:sz w:val="28"/>
          <w:lang w:val="uk-UA"/>
        </w:rPr>
        <w:t xml:space="preserve"> </w:t>
      </w:r>
      <w:r w:rsidRPr="00E6043C">
        <w:rPr>
          <w:rFonts w:ascii="Times New Roman" w:cs="Times New Roman"/>
          <w:sz w:val="28"/>
          <w:lang w:val="uk-UA"/>
        </w:rPr>
        <w:t>інструкція</w:t>
      </w:r>
      <w:r w:rsidRPr="00E6043C">
        <w:rPr>
          <w:rFonts w:ascii="Times New Roman" w:cs="Times New Roman"/>
          <w:sz w:val="28"/>
          <w:lang w:val="uk-UA"/>
        </w:rPr>
        <w:t xml:space="preserve"> </w:t>
      </w:r>
      <w:r w:rsidRPr="00E6043C">
        <w:rPr>
          <w:rFonts w:ascii="Times New Roman" w:cs="Times New Roman"/>
          <w:sz w:val="28"/>
          <w:lang w:val="uk-UA"/>
        </w:rPr>
        <w:t>каже</w:t>
      </w:r>
      <w:r w:rsidRPr="00E6043C">
        <w:rPr>
          <w:rFonts w:ascii="Times New Roman" w:cs="Times New Roman"/>
          <w:sz w:val="28"/>
          <w:lang w:val="uk-UA"/>
        </w:rPr>
        <w:t xml:space="preserve"> </w:t>
      </w:r>
      <w:r w:rsidRPr="00E6043C">
        <w:rPr>
          <w:rFonts w:ascii="Times New Roman" w:cs="Times New Roman"/>
          <w:sz w:val="28"/>
          <w:lang w:val="uk-UA"/>
        </w:rPr>
        <w:t>компілятору</w:t>
      </w:r>
      <w:r w:rsidRPr="00E6043C">
        <w:rPr>
          <w:rFonts w:ascii="Times New Roman" w:cs="Times New Roman"/>
          <w:sz w:val="28"/>
          <w:lang w:val="uk-UA"/>
        </w:rPr>
        <w:t xml:space="preserve"> </w:t>
      </w:r>
      <w:r w:rsidRPr="00E6043C">
        <w:rPr>
          <w:rFonts w:ascii="Times New Roman" w:cs="Times New Roman"/>
          <w:sz w:val="28"/>
          <w:lang w:val="uk-UA"/>
        </w:rPr>
        <w:t>створити</w:t>
      </w:r>
      <w:r w:rsidRPr="00E6043C">
        <w:rPr>
          <w:rFonts w:ascii="Times New Roman" w:cs="Times New Roman"/>
          <w:sz w:val="28"/>
          <w:lang w:val="uk-UA"/>
        </w:rPr>
        <w:t xml:space="preserve"> </w:t>
      </w:r>
      <w:r w:rsidRPr="00E6043C">
        <w:rPr>
          <w:rFonts w:ascii="Times New Roman" w:cs="Times New Roman"/>
          <w:sz w:val="28"/>
          <w:lang w:val="uk-UA"/>
        </w:rPr>
        <w:t>змінні</w:t>
      </w:r>
      <w:r w:rsidR="007B33A8" w:rsidRPr="00E6043C">
        <w:rPr>
          <w:rFonts w:ascii="Times New Roman" w:cs="Times New Roman"/>
          <w:sz w:val="28"/>
          <w:lang w:val="uk-UA"/>
        </w:rPr>
        <w:t>,</w:t>
      </w:r>
      <w:r w:rsidRPr="00E6043C">
        <w:rPr>
          <w:rFonts w:ascii="Times New Roman" w:cs="Times New Roman"/>
          <w:sz w:val="28"/>
          <w:lang w:val="uk-UA"/>
        </w:rPr>
        <w:t xml:space="preserve"> </w:t>
      </w:r>
      <w:r w:rsidRPr="00E6043C">
        <w:rPr>
          <w:rFonts w:ascii="Times New Roman" w:cs="Times New Roman"/>
          <w:sz w:val="28"/>
          <w:lang w:val="uk-UA"/>
        </w:rPr>
        <w:t>що</w:t>
      </w:r>
      <w:r w:rsidRPr="00E6043C">
        <w:rPr>
          <w:rFonts w:ascii="Times New Roman" w:cs="Times New Roman"/>
          <w:sz w:val="28"/>
          <w:lang w:val="uk-UA"/>
        </w:rPr>
        <w:t xml:space="preserve"> </w:t>
      </w:r>
      <w:r w:rsidRPr="00E6043C">
        <w:rPr>
          <w:rFonts w:ascii="Times New Roman" w:cs="Times New Roman"/>
          <w:sz w:val="28"/>
          <w:lang w:val="uk-UA"/>
        </w:rPr>
        <w:t>звуться</w:t>
      </w:r>
      <w:r w:rsidRPr="00E6043C">
        <w:rPr>
          <w:rFonts w:ascii="Times New Roman" w:cs="Times New Roman"/>
          <w:sz w:val="28"/>
          <w:lang w:val="uk-UA"/>
        </w:rPr>
        <w:t xml:space="preserve"> i, j1 </w:t>
      </w:r>
      <w:r w:rsidRPr="00E6043C">
        <w:rPr>
          <w:rFonts w:ascii="Times New Roman" w:cs="Times New Roman"/>
          <w:sz w:val="28"/>
          <w:lang w:val="uk-UA"/>
        </w:rPr>
        <w:t>та</w:t>
      </w:r>
      <w:r w:rsidRPr="00E6043C">
        <w:rPr>
          <w:rFonts w:ascii="Times New Roman" w:cs="Times New Roman"/>
          <w:sz w:val="28"/>
          <w:lang w:val="uk-UA"/>
        </w:rPr>
        <w:t xml:space="preserve"> k_2 </w:t>
      </w:r>
      <w:r w:rsidRPr="00E6043C">
        <w:rPr>
          <w:rFonts w:ascii="Times New Roman" w:cs="Times New Roman"/>
          <w:sz w:val="28"/>
          <w:lang w:val="uk-UA"/>
        </w:rPr>
        <w:t>типу</w:t>
      </w:r>
      <w:r w:rsidRPr="00E6043C">
        <w:rPr>
          <w:rFonts w:ascii="Times New Roman" w:cs="Times New Roman"/>
          <w:sz w:val="28"/>
          <w:lang w:val="uk-UA"/>
        </w:rPr>
        <w:t xml:space="preserve"> </w:t>
      </w:r>
      <w:proofErr w:type="spellStart"/>
      <w:r w:rsidRPr="00E6043C">
        <w:rPr>
          <w:rFonts w:ascii="Times New Roman" w:cs="Times New Roman"/>
          <w:color w:val="0070C0"/>
          <w:sz w:val="28"/>
          <w:lang w:val="uk-UA"/>
        </w:rPr>
        <w:t>int</w:t>
      </w:r>
      <w:proofErr w:type="spellEnd"/>
      <w:r w:rsidRPr="00E6043C">
        <w:rPr>
          <w:rFonts w:ascii="Times New Roman" w:cs="Times New Roman"/>
          <w:sz w:val="28"/>
          <w:lang w:val="uk-UA"/>
        </w:rPr>
        <w:t>.</w:t>
      </w:r>
    </w:p>
    <w:p w14:paraId="53C75BE3" w14:textId="77777777" w:rsidR="005B3E44" w:rsidRPr="00E6043C" w:rsidRDefault="005B3E44" w:rsidP="00BA261B">
      <w:pPr>
        <w:pStyle w:val="TextBody"/>
        <w:spacing w:after="0" w:line="240" w:lineRule="auto"/>
        <w:ind w:firstLine="426"/>
        <w:jc w:val="both"/>
        <w:rPr>
          <w:rFonts w:cs="Times New Roman"/>
          <w:lang w:val="uk-UA"/>
        </w:rPr>
      </w:pPr>
      <w:r w:rsidRPr="00E6043C">
        <w:rPr>
          <w:rFonts w:ascii="Times New Roman" w:cs="Times New Roman"/>
          <w:sz w:val="28"/>
          <w:lang w:val="uk-UA"/>
        </w:rPr>
        <w:t>Змінні</w:t>
      </w:r>
      <w:r w:rsidRPr="00E6043C">
        <w:rPr>
          <w:rFonts w:ascii="Times New Roman" w:cs="Times New Roman"/>
          <w:sz w:val="28"/>
          <w:lang w:val="uk-UA"/>
        </w:rPr>
        <w:t xml:space="preserve"> </w:t>
      </w:r>
      <w:r w:rsidRPr="00E6043C">
        <w:rPr>
          <w:rFonts w:ascii="Times New Roman" w:cs="Times New Roman"/>
          <w:sz w:val="28"/>
          <w:lang w:val="uk-UA"/>
        </w:rPr>
        <w:t>можуть</w:t>
      </w:r>
      <w:r w:rsidRPr="00E6043C">
        <w:rPr>
          <w:rFonts w:ascii="Times New Roman" w:cs="Times New Roman"/>
          <w:sz w:val="28"/>
          <w:lang w:val="uk-UA"/>
        </w:rPr>
        <w:t xml:space="preserve"> </w:t>
      </w:r>
      <w:r w:rsidRPr="00E6043C">
        <w:rPr>
          <w:rFonts w:ascii="Times New Roman" w:cs="Times New Roman"/>
          <w:sz w:val="28"/>
          <w:lang w:val="uk-UA"/>
        </w:rPr>
        <w:t>бути</w:t>
      </w:r>
      <w:r w:rsidRPr="00E6043C">
        <w:rPr>
          <w:rFonts w:ascii="Times New Roman" w:cs="Times New Roman"/>
          <w:sz w:val="28"/>
          <w:lang w:val="uk-UA"/>
        </w:rPr>
        <w:t xml:space="preserve"> </w:t>
      </w:r>
      <w:proofErr w:type="spellStart"/>
      <w:r w:rsidRPr="00E6043C">
        <w:rPr>
          <w:rFonts w:ascii="Times New Roman" w:cs="Times New Roman"/>
          <w:b/>
          <w:sz w:val="28"/>
          <w:lang w:val="uk-UA"/>
        </w:rPr>
        <w:t>ініціалізовані</w:t>
      </w:r>
      <w:proofErr w:type="spellEnd"/>
      <w:r w:rsidRPr="00E6043C">
        <w:rPr>
          <w:rFonts w:ascii="Times New Roman" w:cs="Times New Roman"/>
          <w:sz w:val="28"/>
          <w:lang w:val="uk-UA"/>
        </w:rPr>
        <w:t xml:space="preserve"> (</w:t>
      </w:r>
      <w:proofErr w:type="spellStart"/>
      <w:r w:rsidRPr="00E6043C">
        <w:rPr>
          <w:rFonts w:ascii="Times New Roman" w:cs="Times New Roman"/>
          <w:sz w:val="28"/>
          <w:lang w:val="uk-UA"/>
        </w:rPr>
        <w:t>initialized</w:t>
      </w:r>
      <w:proofErr w:type="spellEnd"/>
      <w:r w:rsidRPr="00E6043C">
        <w:rPr>
          <w:rFonts w:ascii="Times New Roman" w:cs="Times New Roman"/>
          <w:sz w:val="28"/>
          <w:lang w:val="uk-UA"/>
        </w:rPr>
        <w:t>)</w:t>
      </w:r>
      <w:r w:rsidR="00636AC6" w:rsidRPr="00E6043C">
        <w:rPr>
          <w:rFonts w:ascii="Times New Roman" w:cs="Times New Roman"/>
          <w:sz w:val="28"/>
          <w:lang w:val="uk-UA"/>
        </w:rPr>
        <w:t xml:space="preserve">, </w:t>
      </w:r>
      <w:r w:rsidR="00636AC6" w:rsidRPr="00E6043C">
        <w:rPr>
          <w:rFonts w:ascii="Times New Roman" w:cs="Times New Roman"/>
          <w:sz w:val="28"/>
          <w:lang w:val="uk-UA"/>
        </w:rPr>
        <w:t>тобто</w:t>
      </w:r>
      <w:r w:rsidR="00636AC6" w:rsidRPr="00E6043C">
        <w:rPr>
          <w:rFonts w:ascii="Times New Roman" w:cs="Times New Roman"/>
          <w:sz w:val="28"/>
          <w:lang w:val="uk-UA"/>
        </w:rPr>
        <w:t xml:space="preserve"> </w:t>
      </w:r>
      <w:r w:rsidR="00636AC6" w:rsidRPr="00E6043C">
        <w:rPr>
          <w:rFonts w:ascii="Times New Roman" w:cs="Times New Roman"/>
          <w:sz w:val="28"/>
          <w:lang w:val="uk-UA"/>
        </w:rPr>
        <w:t>їм</w:t>
      </w:r>
      <w:r w:rsidR="00636AC6" w:rsidRPr="00E6043C">
        <w:rPr>
          <w:rFonts w:ascii="Times New Roman" w:cs="Times New Roman"/>
          <w:sz w:val="28"/>
          <w:lang w:val="uk-UA"/>
        </w:rPr>
        <w:t xml:space="preserve"> </w:t>
      </w:r>
      <w:r w:rsidR="00636AC6" w:rsidRPr="00E6043C">
        <w:rPr>
          <w:rFonts w:ascii="Times New Roman" w:cs="Times New Roman"/>
          <w:sz w:val="28"/>
          <w:lang w:val="uk-UA"/>
        </w:rPr>
        <w:t>може</w:t>
      </w:r>
      <w:r w:rsidR="00636AC6" w:rsidRPr="00E6043C">
        <w:rPr>
          <w:rFonts w:ascii="Times New Roman" w:cs="Times New Roman"/>
          <w:sz w:val="28"/>
          <w:lang w:val="uk-UA"/>
        </w:rPr>
        <w:t xml:space="preserve"> </w:t>
      </w:r>
      <w:r w:rsidR="00636AC6" w:rsidRPr="00E6043C">
        <w:rPr>
          <w:rFonts w:ascii="Times New Roman" w:cs="Times New Roman"/>
          <w:sz w:val="28"/>
          <w:lang w:val="uk-UA"/>
        </w:rPr>
        <w:t>бути</w:t>
      </w:r>
      <w:r w:rsidRPr="00E6043C">
        <w:rPr>
          <w:rFonts w:ascii="Times New Roman" w:cs="Times New Roman"/>
          <w:sz w:val="28"/>
          <w:lang w:val="uk-UA"/>
        </w:rPr>
        <w:t xml:space="preserve"> </w:t>
      </w:r>
      <w:r w:rsidRPr="00E6043C">
        <w:rPr>
          <w:rFonts w:ascii="Times New Roman" w:cs="Times New Roman"/>
          <w:sz w:val="28"/>
          <w:lang w:val="uk-UA"/>
        </w:rPr>
        <w:t>присвоєно</w:t>
      </w:r>
      <w:r w:rsidRPr="00E6043C">
        <w:rPr>
          <w:rFonts w:ascii="Times New Roman" w:cs="Times New Roman"/>
          <w:sz w:val="28"/>
          <w:lang w:val="uk-UA"/>
        </w:rPr>
        <w:t xml:space="preserve"> </w:t>
      </w:r>
      <w:r w:rsidRPr="00E6043C">
        <w:rPr>
          <w:rFonts w:ascii="Times New Roman" w:cs="Times New Roman"/>
          <w:sz w:val="28"/>
          <w:lang w:val="uk-UA"/>
        </w:rPr>
        <w:t>початкове</w:t>
      </w:r>
      <w:r w:rsidRPr="00E6043C">
        <w:rPr>
          <w:rFonts w:ascii="Times New Roman" w:cs="Times New Roman"/>
          <w:sz w:val="28"/>
          <w:lang w:val="uk-UA"/>
        </w:rPr>
        <w:t xml:space="preserve"> </w:t>
      </w:r>
      <w:r w:rsidRPr="00E6043C">
        <w:rPr>
          <w:rFonts w:ascii="Times New Roman" w:cs="Times New Roman"/>
          <w:sz w:val="28"/>
          <w:lang w:val="uk-UA"/>
        </w:rPr>
        <w:t>значення</w:t>
      </w:r>
      <w:r w:rsidRPr="00E6043C">
        <w:rPr>
          <w:rFonts w:ascii="Times New Roman" w:cs="Times New Roman"/>
          <w:sz w:val="28"/>
          <w:lang w:val="uk-UA"/>
        </w:rPr>
        <w:t xml:space="preserve"> </w:t>
      </w:r>
      <w:r w:rsidRPr="00E6043C">
        <w:rPr>
          <w:rFonts w:ascii="Times New Roman" w:cs="Times New Roman"/>
          <w:sz w:val="28"/>
          <w:lang w:val="uk-UA"/>
        </w:rPr>
        <w:t>під</w:t>
      </w:r>
      <w:r w:rsidRPr="00E6043C">
        <w:rPr>
          <w:rFonts w:ascii="Times New Roman" w:cs="Times New Roman"/>
          <w:sz w:val="28"/>
          <w:lang w:val="uk-UA"/>
        </w:rPr>
        <w:t xml:space="preserve"> </w:t>
      </w:r>
      <w:r w:rsidRPr="00E6043C">
        <w:rPr>
          <w:rFonts w:ascii="Times New Roman" w:cs="Times New Roman"/>
          <w:sz w:val="28"/>
          <w:lang w:val="uk-UA"/>
        </w:rPr>
        <w:t>час</w:t>
      </w:r>
      <w:r w:rsidRPr="00E6043C">
        <w:rPr>
          <w:rFonts w:ascii="Times New Roman" w:cs="Times New Roman"/>
          <w:sz w:val="28"/>
          <w:lang w:val="uk-UA"/>
        </w:rPr>
        <w:t xml:space="preserve"> </w:t>
      </w:r>
      <w:r w:rsidRPr="00E6043C">
        <w:rPr>
          <w:rFonts w:ascii="Times New Roman" w:cs="Times New Roman"/>
          <w:sz w:val="28"/>
          <w:lang w:val="uk-UA"/>
        </w:rPr>
        <w:t>визначення</w:t>
      </w:r>
      <w:r w:rsidRPr="00E6043C">
        <w:rPr>
          <w:rFonts w:ascii="Times New Roman" w:cs="Times New Roman"/>
          <w:sz w:val="28"/>
          <w:lang w:val="uk-UA"/>
        </w:rPr>
        <w:t xml:space="preserve">. </w:t>
      </w:r>
      <w:proofErr w:type="spellStart"/>
      <w:r w:rsidRPr="00E6043C">
        <w:rPr>
          <w:rFonts w:ascii="Times New Roman" w:cs="Times New Roman"/>
          <w:sz w:val="28"/>
          <w:lang w:val="uk-UA"/>
        </w:rPr>
        <w:t>Ініціалізатор</w:t>
      </w:r>
      <w:proofErr w:type="spellEnd"/>
      <w:r w:rsidRPr="00E6043C">
        <w:rPr>
          <w:rFonts w:ascii="Times New Roman" w:cs="Times New Roman"/>
          <w:sz w:val="28"/>
          <w:lang w:val="uk-UA"/>
        </w:rPr>
        <w:t xml:space="preserve"> </w:t>
      </w:r>
      <w:r w:rsidRPr="00E6043C">
        <w:rPr>
          <w:rFonts w:ascii="Times New Roman" w:cs="Times New Roman"/>
          <w:sz w:val="28"/>
          <w:lang w:val="uk-UA"/>
        </w:rPr>
        <w:t>складається</w:t>
      </w:r>
      <w:r w:rsidRPr="00E6043C">
        <w:rPr>
          <w:rFonts w:ascii="Times New Roman" w:cs="Times New Roman"/>
          <w:sz w:val="28"/>
          <w:lang w:val="uk-UA"/>
        </w:rPr>
        <w:t xml:space="preserve"> </w:t>
      </w:r>
      <w:r w:rsidRPr="00E6043C">
        <w:rPr>
          <w:rFonts w:ascii="Times New Roman" w:cs="Times New Roman"/>
          <w:sz w:val="28"/>
          <w:lang w:val="uk-UA"/>
        </w:rPr>
        <w:t>зі</w:t>
      </w:r>
      <w:r w:rsidRPr="00E6043C">
        <w:rPr>
          <w:rFonts w:ascii="Times New Roman" w:cs="Times New Roman"/>
          <w:sz w:val="28"/>
          <w:lang w:val="uk-UA"/>
        </w:rPr>
        <w:t xml:space="preserve"> </w:t>
      </w:r>
      <w:r w:rsidRPr="00E6043C">
        <w:rPr>
          <w:rFonts w:ascii="Times New Roman" w:cs="Times New Roman"/>
          <w:sz w:val="28"/>
          <w:lang w:val="uk-UA"/>
        </w:rPr>
        <w:t>знаку</w:t>
      </w:r>
      <w:r w:rsidRPr="00E6043C">
        <w:rPr>
          <w:rFonts w:ascii="Times New Roman" w:cs="Times New Roman"/>
          <w:sz w:val="28"/>
          <w:lang w:val="uk-UA"/>
        </w:rPr>
        <w:t xml:space="preserve"> </w:t>
      </w:r>
      <w:r w:rsidRPr="00E6043C">
        <w:rPr>
          <w:rFonts w:ascii="Times New Roman" w:cs="Times New Roman"/>
          <w:sz w:val="28"/>
          <w:lang w:val="uk-UA"/>
        </w:rPr>
        <w:t>рівне</w:t>
      </w:r>
      <w:r w:rsidRPr="00E6043C">
        <w:rPr>
          <w:rFonts w:ascii="Times New Roman" w:cs="Times New Roman"/>
          <w:sz w:val="28"/>
          <w:lang w:val="uk-UA"/>
        </w:rPr>
        <w:t xml:space="preserve"> (</w:t>
      </w:r>
      <w:proofErr w:type="spellStart"/>
      <w:r w:rsidRPr="00E6043C">
        <w:rPr>
          <w:rFonts w:ascii="Times New Roman" w:cs="Times New Roman"/>
          <w:sz w:val="28"/>
          <w:lang w:val="uk-UA"/>
        </w:rPr>
        <w:t>equal</w:t>
      </w:r>
      <w:proofErr w:type="spellEnd"/>
      <w:r w:rsidRPr="00E6043C">
        <w:rPr>
          <w:rFonts w:ascii="Times New Roman" w:cs="Times New Roman"/>
          <w:sz w:val="28"/>
          <w:lang w:val="uk-UA"/>
        </w:rPr>
        <w:t xml:space="preserve"> </w:t>
      </w:r>
      <w:proofErr w:type="spellStart"/>
      <w:r w:rsidRPr="00E6043C">
        <w:rPr>
          <w:rFonts w:ascii="Times New Roman" w:cs="Times New Roman"/>
          <w:sz w:val="28"/>
          <w:lang w:val="uk-UA"/>
        </w:rPr>
        <w:t>sign</w:t>
      </w:r>
      <w:proofErr w:type="spellEnd"/>
      <w:r w:rsidRPr="00E6043C">
        <w:rPr>
          <w:rFonts w:ascii="Times New Roman" w:cs="Times New Roman"/>
          <w:sz w:val="28"/>
          <w:lang w:val="uk-UA"/>
        </w:rPr>
        <w:t xml:space="preserve">), </w:t>
      </w:r>
      <w:r w:rsidRPr="00E6043C">
        <w:rPr>
          <w:rFonts w:ascii="Times New Roman" w:cs="Times New Roman"/>
          <w:sz w:val="28"/>
          <w:lang w:val="uk-UA"/>
        </w:rPr>
        <w:t>за</w:t>
      </w:r>
      <w:r w:rsidRPr="00E6043C">
        <w:rPr>
          <w:rFonts w:ascii="Times New Roman" w:cs="Times New Roman"/>
          <w:sz w:val="28"/>
          <w:lang w:val="uk-UA"/>
        </w:rPr>
        <w:t xml:space="preserve"> </w:t>
      </w:r>
      <w:r w:rsidRPr="00E6043C">
        <w:rPr>
          <w:rFonts w:ascii="Times New Roman" w:cs="Times New Roman"/>
          <w:sz w:val="28"/>
          <w:lang w:val="uk-UA"/>
        </w:rPr>
        <w:t>яким</w:t>
      </w:r>
      <w:r w:rsidRPr="00E6043C">
        <w:rPr>
          <w:rFonts w:ascii="Times New Roman" w:cs="Times New Roman"/>
          <w:sz w:val="28"/>
          <w:lang w:val="uk-UA"/>
        </w:rPr>
        <w:t xml:space="preserve"> </w:t>
      </w:r>
      <w:r w:rsidRPr="00E6043C">
        <w:rPr>
          <w:rFonts w:ascii="Times New Roman" w:cs="Times New Roman"/>
          <w:sz w:val="28"/>
          <w:lang w:val="uk-UA"/>
        </w:rPr>
        <w:t>йде</w:t>
      </w:r>
      <w:r w:rsidRPr="00E6043C">
        <w:rPr>
          <w:rFonts w:ascii="Times New Roman" w:cs="Times New Roman"/>
          <w:sz w:val="28"/>
          <w:lang w:val="uk-UA"/>
        </w:rPr>
        <w:t xml:space="preserve"> </w:t>
      </w:r>
      <w:r w:rsidRPr="00E6043C">
        <w:rPr>
          <w:rFonts w:ascii="Times New Roman" w:cs="Times New Roman"/>
          <w:sz w:val="28"/>
          <w:lang w:val="uk-UA"/>
        </w:rPr>
        <w:t>вираз</w:t>
      </w:r>
      <w:r w:rsidRPr="00E6043C">
        <w:rPr>
          <w:rFonts w:ascii="Times New Roman" w:cs="Times New Roman"/>
          <w:sz w:val="28"/>
          <w:lang w:val="uk-UA"/>
        </w:rPr>
        <w:t>:</w:t>
      </w:r>
    </w:p>
    <w:p w14:paraId="221D025C" w14:textId="77777777" w:rsidR="005B3E44" w:rsidRPr="00E6043C" w:rsidRDefault="005B3E44" w:rsidP="00BA261B">
      <w:pPr>
        <w:pStyle w:val="d2d2d23fe5e5e53feaeaea3ff1f1f13ff2f2f23fe2e2e23fe7e7e73fe0e0e03fe4e4e43fe0e0e03fededed3fededed3feeeeee3fececec3ff4f4f43feeeeee3ff0f0f03fececec3fe0e0e03ff2f2f23fe5e5e53f"/>
        <w:ind w:firstLine="426"/>
        <w:jc w:val="both"/>
        <w:rPr>
          <w:rFonts w:cs="Times New Roman"/>
        </w:rPr>
      </w:pPr>
      <w:proofErr w:type="spellStart"/>
      <w:r w:rsidRPr="00E6043C">
        <w:rPr>
          <w:rFonts w:ascii="Times New Roman" w:cs="Times New Roman"/>
          <w:b/>
          <w:sz w:val="28"/>
          <w:lang w:val="uk-UA"/>
        </w:rPr>
        <w:t>type</w:t>
      </w:r>
      <w:proofErr w:type="spellEnd"/>
      <w:r w:rsidRPr="00E6043C">
        <w:rPr>
          <w:rFonts w:ascii="Times New Roman" w:cs="Times New Roman"/>
          <w:b/>
          <w:sz w:val="28"/>
          <w:lang w:val="uk-UA"/>
        </w:rPr>
        <w:t xml:space="preserve"> </w:t>
      </w:r>
      <w:proofErr w:type="spellStart"/>
      <w:r w:rsidRPr="00E6043C">
        <w:rPr>
          <w:rFonts w:ascii="Times New Roman" w:cs="Times New Roman"/>
          <w:b/>
          <w:sz w:val="28"/>
          <w:lang w:val="uk-UA"/>
        </w:rPr>
        <w:t>variable_name</w:t>
      </w:r>
      <w:proofErr w:type="spellEnd"/>
      <w:r w:rsidRPr="00E6043C">
        <w:rPr>
          <w:rFonts w:ascii="Times New Roman" w:cs="Times New Roman"/>
          <w:b/>
          <w:sz w:val="28"/>
          <w:lang w:val="uk-UA"/>
        </w:rPr>
        <w:t xml:space="preserve"> = </w:t>
      </w:r>
      <w:proofErr w:type="spellStart"/>
      <w:r w:rsidRPr="00E6043C">
        <w:rPr>
          <w:rFonts w:ascii="Times New Roman" w:cs="Times New Roman"/>
          <w:b/>
          <w:sz w:val="28"/>
          <w:lang w:val="uk-UA"/>
        </w:rPr>
        <w:t>value</w:t>
      </w:r>
      <w:proofErr w:type="spellEnd"/>
      <w:r w:rsidRPr="00E6043C">
        <w:rPr>
          <w:rFonts w:ascii="Times New Roman" w:cs="Times New Roman"/>
          <w:b/>
          <w:sz w:val="28"/>
          <w:lang w:val="uk-UA"/>
        </w:rPr>
        <w:t>;</w:t>
      </w:r>
    </w:p>
    <w:p w14:paraId="4DF056AB" w14:textId="77777777" w:rsidR="005B3E44" w:rsidRPr="00E6043C" w:rsidRDefault="005B3E44" w:rsidP="00BA261B">
      <w:pPr>
        <w:pStyle w:val="TextBody"/>
        <w:spacing w:after="0" w:line="240" w:lineRule="auto"/>
        <w:ind w:firstLine="426"/>
        <w:jc w:val="both"/>
        <w:rPr>
          <w:rFonts w:cs="Times New Roman"/>
        </w:rPr>
      </w:pPr>
      <w:r w:rsidRPr="00E6043C">
        <w:rPr>
          <w:rFonts w:ascii="Times New Roman" w:cs="Times New Roman"/>
          <w:sz w:val="28"/>
          <w:lang w:val="uk-UA"/>
        </w:rPr>
        <w:t>Приклади</w:t>
      </w:r>
      <w:r w:rsidRPr="00E6043C">
        <w:rPr>
          <w:rFonts w:ascii="Times New Roman" w:cs="Times New Roman"/>
          <w:sz w:val="28"/>
          <w:lang w:val="uk-UA"/>
        </w:rPr>
        <w:t>:</w:t>
      </w:r>
    </w:p>
    <w:p w14:paraId="1839B065" w14:textId="77777777" w:rsidR="005B3E44" w:rsidRPr="00E6043C" w:rsidRDefault="005B3E44" w:rsidP="00BA261B">
      <w:pPr>
        <w:pStyle w:val="d2d2d23fe5e5e53feaeaea3ff1f1f13ff2f2f23fe2e2e23fe7e7e73fe0e0e03fe4e4e43fe0e0e03fededed3fededed3feeeeee3fececec3ff4f4f43feeeeee3ff0f0f03fececec3fe0e0e03ff2f2f23fe5e5e53f"/>
        <w:ind w:firstLine="426"/>
        <w:jc w:val="both"/>
        <w:rPr>
          <w:rFonts w:cs="Times New Roman"/>
        </w:rPr>
      </w:pPr>
      <w:proofErr w:type="spellStart"/>
      <w:r w:rsidRPr="00E6043C">
        <w:rPr>
          <w:rFonts w:ascii="Cambria" w:cs="Times New Roman"/>
          <w:color w:val="0066FF"/>
          <w:lang w:val="uk-UA"/>
        </w:rPr>
        <w:t>extern</w:t>
      </w:r>
      <w:proofErr w:type="spellEnd"/>
      <w:r w:rsidRPr="00E6043C">
        <w:rPr>
          <w:rFonts w:ascii="Cambria" w:cs="Times New Roman"/>
          <w:color w:val="0066FF"/>
          <w:lang w:val="uk-UA"/>
        </w:rPr>
        <w:t xml:space="preserve"> </w:t>
      </w:r>
      <w:proofErr w:type="spellStart"/>
      <w:r w:rsidRPr="00E6043C">
        <w:rPr>
          <w:rFonts w:ascii="Cambria" w:cs="Times New Roman"/>
          <w:color w:val="0066FF"/>
          <w:lang w:val="uk-UA"/>
        </w:rPr>
        <w:t>int</w:t>
      </w:r>
      <w:proofErr w:type="spellEnd"/>
      <w:r w:rsidRPr="00E6043C">
        <w:rPr>
          <w:rFonts w:ascii="Cambria" w:cs="Times New Roman"/>
          <w:lang w:val="uk-UA"/>
        </w:rPr>
        <w:t xml:space="preserve"> d = 3, f = 5;    </w:t>
      </w:r>
      <w:r w:rsidR="00636AC6" w:rsidRPr="00E6043C">
        <w:rPr>
          <w:rFonts w:ascii="Cambria" w:cs="Times New Roman"/>
          <w:lang w:val="uk-UA"/>
        </w:rPr>
        <w:t xml:space="preserve">  </w:t>
      </w:r>
      <w:r w:rsidRPr="00E6043C">
        <w:rPr>
          <w:rFonts w:ascii="Cambria" w:cs="Times New Roman"/>
          <w:color w:val="009933"/>
          <w:lang w:val="uk-UA"/>
        </w:rPr>
        <w:t xml:space="preserve">// </w:t>
      </w:r>
      <w:r w:rsidRPr="00E6043C">
        <w:rPr>
          <w:rFonts w:ascii="Cambria" w:cs="Times New Roman"/>
          <w:color w:val="009933"/>
          <w:lang w:val="uk-UA"/>
        </w:rPr>
        <w:t>ініціалізація</w:t>
      </w:r>
      <w:r w:rsidRPr="00E6043C">
        <w:rPr>
          <w:rFonts w:ascii="Cambria" w:cs="Times New Roman"/>
          <w:color w:val="009933"/>
          <w:lang w:val="uk-UA"/>
        </w:rPr>
        <w:t xml:space="preserve"> </w:t>
      </w:r>
      <w:r w:rsidRPr="00E6043C">
        <w:rPr>
          <w:rFonts w:ascii="Cambria" w:cs="Times New Roman"/>
          <w:color w:val="009933"/>
          <w:lang w:val="uk-UA"/>
        </w:rPr>
        <w:t>цілих</w:t>
      </w:r>
      <w:r w:rsidRPr="00E6043C">
        <w:rPr>
          <w:rFonts w:ascii="Cambria" w:cs="Times New Roman"/>
          <w:color w:val="009933"/>
          <w:lang w:val="uk-UA"/>
        </w:rPr>
        <w:t xml:space="preserve"> </w:t>
      </w:r>
      <w:r w:rsidRPr="00E6043C">
        <w:rPr>
          <w:rFonts w:ascii="Cambria" w:cs="Times New Roman"/>
          <w:color w:val="009933"/>
          <w:lang w:val="uk-UA"/>
        </w:rPr>
        <w:t>змінних</w:t>
      </w:r>
      <w:r w:rsidRPr="00E6043C">
        <w:rPr>
          <w:rFonts w:ascii="Cambria" w:cs="Times New Roman"/>
          <w:color w:val="009933"/>
          <w:lang w:val="uk-UA"/>
        </w:rPr>
        <w:t xml:space="preserve"> d </w:t>
      </w:r>
      <w:r w:rsidRPr="00E6043C">
        <w:rPr>
          <w:rFonts w:ascii="Cambria" w:cs="Times New Roman"/>
          <w:color w:val="009933"/>
          <w:lang w:val="uk-UA"/>
        </w:rPr>
        <w:t>і</w:t>
      </w:r>
      <w:r w:rsidRPr="00E6043C">
        <w:rPr>
          <w:rFonts w:ascii="Cambria" w:cs="Times New Roman"/>
          <w:color w:val="009933"/>
          <w:lang w:val="uk-UA"/>
        </w:rPr>
        <w:t xml:space="preserve"> f. </w:t>
      </w:r>
    </w:p>
    <w:p w14:paraId="7830D719" w14:textId="77777777" w:rsidR="005B3E44" w:rsidRPr="00E6043C" w:rsidRDefault="005B3E44" w:rsidP="00BA261B">
      <w:pPr>
        <w:pStyle w:val="d2d2d23fe5e5e53feaeaea3ff1f1f13ff2f2f23fe2e2e23fe7e7e73fe0e0e03fe4e4e43fe0e0e03fededed3fededed3feeeeee3fececec3ff4f4f43feeeeee3ff0f0f03fececec3fe0e0e03ff2f2f23fe5e5e53f"/>
        <w:ind w:firstLine="426"/>
        <w:jc w:val="both"/>
        <w:rPr>
          <w:rFonts w:cs="Times New Roman"/>
        </w:rPr>
      </w:pPr>
      <w:proofErr w:type="spellStart"/>
      <w:r w:rsidRPr="00E6043C">
        <w:rPr>
          <w:rFonts w:ascii="Cambria" w:cs="Times New Roman"/>
          <w:color w:val="0066FF"/>
          <w:lang w:val="uk-UA"/>
        </w:rPr>
        <w:t>int</w:t>
      </w:r>
      <w:proofErr w:type="spellEnd"/>
      <w:r w:rsidRPr="00E6043C">
        <w:rPr>
          <w:rFonts w:ascii="Cambria" w:cs="Times New Roman"/>
          <w:lang w:val="uk-UA"/>
        </w:rPr>
        <w:t xml:space="preserve"> d = 3, f = 5;           </w:t>
      </w:r>
      <w:r w:rsidRPr="00E6043C">
        <w:rPr>
          <w:rFonts w:ascii="Cambria" w:cs="Times New Roman"/>
          <w:color w:val="009933"/>
          <w:lang w:val="uk-UA"/>
        </w:rPr>
        <w:t xml:space="preserve">// </w:t>
      </w:r>
      <w:r w:rsidRPr="00E6043C">
        <w:rPr>
          <w:rFonts w:ascii="Cambria" w:cs="Times New Roman"/>
          <w:color w:val="009933"/>
          <w:lang w:val="uk-UA"/>
        </w:rPr>
        <w:t>ініціалізація</w:t>
      </w:r>
      <w:r w:rsidRPr="00E6043C">
        <w:rPr>
          <w:rFonts w:ascii="Cambria" w:cs="Times New Roman"/>
          <w:color w:val="009933"/>
          <w:lang w:val="uk-UA"/>
        </w:rPr>
        <w:t xml:space="preserve"> d </w:t>
      </w:r>
      <w:r w:rsidRPr="00E6043C">
        <w:rPr>
          <w:rFonts w:ascii="Cambria" w:cs="Times New Roman"/>
          <w:color w:val="009933"/>
          <w:lang w:val="uk-UA"/>
        </w:rPr>
        <w:t>і</w:t>
      </w:r>
      <w:r w:rsidRPr="00E6043C">
        <w:rPr>
          <w:rFonts w:ascii="Cambria" w:cs="Times New Roman"/>
          <w:color w:val="009933"/>
          <w:lang w:val="uk-UA"/>
        </w:rPr>
        <w:t xml:space="preserve"> f. </w:t>
      </w:r>
    </w:p>
    <w:p w14:paraId="04B8D412" w14:textId="77777777" w:rsidR="005B3E44" w:rsidRPr="00E6043C" w:rsidRDefault="005B3E44" w:rsidP="00BA261B">
      <w:pPr>
        <w:pStyle w:val="d2d2d23fe5e5e53feaeaea3ff1f1f13ff2f2f23fe2e2e23fe7e7e73fe0e0e03fe4e4e43fe0e0e03fededed3fededed3feeeeee3fececec3ff4f4f43feeeeee3ff0f0f03fececec3fe0e0e03ff2f2f23fe5e5e53f"/>
        <w:ind w:firstLine="426"/>
        <w:jc w:val="both"/>
        <w:rPr>
          <w:rFonts w:cs="Times New Roman"/>
        </w:rPr>
      </w:pPr>
      <w:proofErr w:type="spellStart"/>
      <w:r w:rsidRPr="00E6043C">
        <w:rPr>
          <w:rFonts w:ascii="Cambria" w:cs="Times New Roman"/>
          <w:color w:val="0066FF"/>
          <w:lang w:val="uk-UA"/>
        </w:rPr>
        <w:t>byte</w:t>
      </w:r>
      <w:proofErr w:type="spellEnd"/>
      <w:r w:rsidRPr="00E6043C">
        <w:rPr>
          <w:rFonts w:ascii="Cambria" w:cs="Times New Roman"/>
          <w:lang w:val="uk-UA"/>
        </w:rPr>
        <w:t xml:space="preserve"> z = 22;             </w:t>
      </w:r>
      <w:r w:rsidRPr="00E6043C">
        <w:rPr>
          <w:rFonts w:ascii="Cambria" w:cs="Times New Roman"/>
          <w:color w:val="009933"/>
          <w:lang w:val="uk-UA"/>
        </w:rPr>
        <w:t xml:space="preserve">// </w:t>
      </w:r>
      <w:r w:rsidRPr="00E6043C">
        <w:rPr>
          <w:rFonts w:ascii="Cambria" w:cs="Times New Roman"/>
          <w:color w:val="009933"/>
          <w:lang w:val="uk-UA"/>
        </w:rPr>
        <w:t>ініціалізація</w:t>
      </w:r>
      <w:r w:rsidRPr="00E6043C">
        <w:rPr>
          <w:rFonts w:ascii="Cambria" w:cs="Times New Roman"/>
          <w:color w:val="009933"/>
          <w:lang w:val="uk-UA"/>
        </w:rPr>
        <w:t xml:space="preserve">  z. </w:t>
      </w:r>
    </w:p>
    <w:p w14:paraId="41AC5EED" w14:textId="77777777" w:rsidR="005B3E44" w:rsidRPr="00E6043C" w:rsidRDefault="005B3E44" w:rsidP="00BA261B">
      <w:pPr>
        <w:pStyle w:val="d2d2d23fe5e5e53feaeaea3ff1f1f13ff2f2f23fe2e2e23fe7e7e73fe0e0e03fe4e4e43fe0e0e03fededed3fededed3feeeeee3fececec3ff4f4f43feeeeee3ff0f0f03fececec3fe0e0e03ff2f2f23fe5e5e53f"/>
        <w:ind w:firstLine="426"/>
        <w:jc w:val="both"/>
        <w:rPr>
          <w:rFonts w:cs="Times New Roman"/>
        </w:rPr>
      </w:pPr>
      <w:proofErr w:type="spellStart"/>
      <w:r w:rsidRPr="00E6043C">
        <w:rPr>
          <w:rFonts w:ascii="Cambria" w:cs="Times New Roman"/>
          <w:color w:val="0066FF"/>
          <w:lang w:val="uk-UA"/>
        </w:rPr>
        <w:lastRenderedPageBreak/>
        <w:t>char</w:t>
      </w:r>
      <w:proofErr w:type="spellEnd"/>
      <w:r w:rsidRPr="00E6043C">
        <w:rPr>
          <w:rFonts w:ascii="Cambria" w:cs="Times New Roman"/>
          <w:lang w:val="uk-UA"/>
        </w:rPr>
        <w:t xml:space="preserve"> x = 'x';             </w:t>
      </w:r>
      <w:r w:rsidRPr="00E6043C">
        <w:rPr>
          <w:rFonts w:ascii="Cambria" w:cs="Times New Roman"/>
          <w:color w:val="009933"/>
          <w:lang w:val="uk-UA"/>
        </w:rPr>
        <w:t xml:space="preserve">// </w:t>
      </w:r>
      <w:r w:rsidRPr="00E6043C">
        <w:rPr>
          <w:rFonts w:ascii="Cambria" w:cs="Times New Roman"/>
          <w:color w:val="009933"/>
          <w:lang w:val="uk-UA"/>
        </w:rPr>
        <w:t>змінній</w:t>
      </w:r>
      <w:r w:rsidRPr="00E6043C">
        <w:rPr>
          <w:rFonts w:ascii="Cambria" w:cs="Times New Roman"/>
          <w:color w:val="009933"/>
          <w:lang w:val="uk-UA"/>
        </w:rPr>
        <w:t xml:space="preserve"> x </w:t>
      </w:r>
      <w:r w:rsidRPr="00E6043C">
        <w:rPr>
          <w:rFonts w:ascii="Cambria" w:cs="Times New Roman"/>
          <w:color w:val="009933"/>
          <w:lang w:val="uk-UA"/>
        </w:rPr>
        <w:t>присвоєно</w:t>
      </w:r>
      <w:r w:rsidRPr="00E6043C">
        <w:rPr>
          <w:rFonts w:ascii="Cambria" w:cs="Times New Roman"/>
          <w:color w:val="009933"/>
          <w:lang w:val="uk-UA"/>
        </w:rPr>
        <w:t xml:space="preserve"> </w:t>
      </w:r>
      <w:r w:rsidRPr="00E6043C">
        <w:rPr>
          <w:rFonts w:ascii="Cambria" w:cs="Times New Roman"/>
          <w:color w:val="009933"/>
          <w:lang w:val="uk-UA"/>
        </w:rPr>
        <w:t>значення</w:t>
      </w:r>
      <w:r w:rsidRPr="00E6043C">
        <w:rPr>
          <w:rFonts w:ascii="Cambria" w:cs="Times New Roman"/>
          <w:color w:val="009933"/>
          <w:lang w:val="uk-UA"/>
        </w:rPr>
        <w:t xml:space="preserve"> 'x'.</w:t>
      </w:r>
    </w:p>
    <w:p w14:paraId="0CC28045" w14:textId="77777777" w:rsidR="005B3E44" w:rsidRPr="00E6043C" w:rsidRDefault="005B3E44" w:rsidP="00BA261B">
      <w:pPr>
        <w:pStyle w:val="TextBody"/>
        <w:spacing w:after="0" w:line="240" w:lineRule="auto"/>
        <w:ind w:firstLine="426"/>
        <w:jc w:val="both"/>
        <w:rPr>
          <w:rFonts w:cs="Times New Roman"/>
        </w:rPr>
      </w:pPr>
      <w:r w:rsidRPr="00E6043C">
        <w:rPr>
          <w:rFonts w:ascii="Times New Roman" w:cs="Times New Roman"/>
          <w:sz w:val="28"/>
          <w:lang w:val="uk-UA"/>
        </w:rPr>
        <w:t>Якщо</w:t>
      </w:r>
      <w:r w:rsidRPr="00E6043C">
        <w:rPr>
          <w:rFonts w:ascii="Times New Roman" w:cs="Times New Roman"/>
          <w:sz w:val="28"/>
          <w:lang w:val="uk-UA"/>
        </w:rPr>
        <w:t xml:space="preserve"> </w:t>
      </w:r>
      <w:r w:rsidRPr="00E6043C">
        <w:rPr>
          <w:rFonts w:ascii="Times New Roman" w:cs="Times New Roman"/>
          <w:sz w:val="28"/>
          <w:lang w:val="uk-UA"/>
        </w:rPr>
        <w:t>змінна</w:t>
      </w:r>
      <w:r w:rsidRPr="00E6043C">
        <w:rPr>
          <w:rFonts w:ascii="Times New Roman" w:cs="Times New Roman"/>
          <w:sz w:val="28"/>
          <w:lang w:val="uk-UA"/>
        </w:rPr>
        <w:t xml:space="preserve"> </w:t>
      </w:r>
      <w:r w:rsidRPr="00E6043C">
        <w:rPr>
          <w:rFonts w:ascii="Times New Roman" w:cs="Times New Roman"/>
          <w:sz w:val="28"/>
          <w:lang w:val="uk-UA"/>
        </w:rPr>
        <w:t>визначена</w:t>
      </w:r>
      <w:r w:rsidRPr="00E6043C">
        <w:rPr>
          <w:rFonts w:ascii="Times New Roman" w:cs="Times New Roman"/>
          <w:sz w:val="28"/>
          <w:lang w:val="uk-UA"/>
        </w:rPr>
        <w:t xml:space="preserve"> </w:t>
      </w:r>
      <w:r w:rsidRPr="00E6043C">
        <w:rPr>
          <w:rFonts w:ascii="Times New Roman" w:cs="Times New Roman"/>
          <w:sz w:val="28"/>
          <w:lang w:val="uk-UA"/>
        </w:rPr>
        <w:t>без</w:t>
      </w:r>
      <w:r w:rsidRPr="00E6043C">
        <w:rPr>
          <w:rFonts w:ascii="Times New Roman" w:cs="Times New Roman"/>
          <w:sz w:val="28"/>
          <w:lang w:val="uk-UA"/>
        </w:rPr>
        <w:t xml:space="preserve"> </w:t>
      </w:r>
      <w:r w:rsidRPr="00E6043C">
        <w:rPr>
          <w:rFonts w:ascii="Times New Roman" w:cs="Times New Roman"/>
          <w:sz w:val="28"/>
          <w:lang w:val="uk-UA"/>
        </w:rPr>
        <w:t>ініціалізації</w:t>
      </w:r>
      <w:r w:rsidRPr="00E6043C">
        <w:rPr>
          <w:rFonts w:ascii="Times New Roman" w:cs="Times New Roman"/>
          <w:sz w:val="28"/>
          <w:lang w:val="uk-UA"/>
        </w:rPr>
        <w:t xml:space="preserve">: </w:t>
      </w:r>
      <w:r w:rsidRPr="00E6043C">
        <w:rPr>
          <w:rFonts w:ascii="Times New Roman" w:cs="Times New Roman"/>
          <w:sz w:val="28"/>
          <w:lang w:val="uk-UA"/>
        </w:rPr>
        <w:t>змінні</w:t>
      </w:r>
      <w:r w:rsidRPr="00E6043C">
        <w:rPr>
          <w:rFonts w:ascii="Times New Roman" w:cs="Times New Roman"/>
          <w:sz w:val="28"/>
          <w:lang w:val="uk-UA"/>
        </w:rPr>
        <w:t xml:space="preserve"> </w:t>
      </w:r>
      <w:r w:rsidRPr="00E6043C">
        <w:rPr>
          <w:rFonts w:ascii="Times New Roman" w:cs="Times New Roman"/>
          <w:sz w:val="28"/>
          <w:lang w:val="uk-UA"/>
        </w:rPr>
        <w:t>з</w:t>
      </w:r>
      <w:r w:rsidR="007B33A8" w:rsidRPr="00E6043C">
        <w:rPr>
          <w:rFonts w:ascii="Times New Roman" w:cs="Times New Roman"/>
          <w:sz w:val="28"/>
          <w:lang w:val="uk-UA"/>
        </w:rPr>
        <w:t>і</w:t>
      </w:r>
      <w:r w:rsidRPr="00E6043C">
        <w:rPr>
          <w:rFonts w:ascii="Times New Roman" w:cs="Times New Roman"/>
          <w:sz w:val="28"/>
          <w:lang w:val="uk-UA"/>
        </w:rPr>
        <w:t xml:space="preserve"> </w:t>
      </w:r>
      <w:r w:rsidRPr="00E6043C">
        <w:rPr>
          <w:rFonts w:ascii="Times New Roman" w:cs="Times New Roman"/>
          <w:sz w:val="28"/>
          <w:lang w:val="uk-UA"/>
        </w:rPr>
        <w:t>статичним</w:t>
      </w:r>
      <w:r w:rsidRPr="00E6043C">
        <w:rPr>
          <w:rFonts w:ascii="Times New Roman" w:cs="Times New Roman"/>
          <w:sz w:val="28"/>
          <w:lang w:val="uk-UA"/>
        </w:rPr>
        <w:t xml:space="preserve"> </w:t>
      </w:r>
      <w:r w:rsidRPr="00E6043C">
        <w:rPr>
          <w:rFonts w:ascii="Times New Roman" w:cs="Times New Roman"/>
          <w:sz w:val="28"/>
          <w:lang w:val="uk-UA"/>
        </w:rPr>
        <w:t>типом</w:t>
      </w:r>
      <w:r w:rsidRPr="00E6043C">
        <w:rPr>
          <w:rFonts w:ascii="Times New Roman" w:cs="Times New Roman"/>
          <w:sz w:val="28"/>
          <w:lang w:val="uk-UA"/>
        </w:rPr>
        <w:t xml:space="preserve"> </w:t>
      </w:r>
      <w:r w:rsidRPr="00E6043C">
        <w:rPr>
          <w:rFonts w:ascii="Times New Roman" w:cs="Times New Roman"/>
          <w:sz w:val="28"/>
          <w:lang w:val="uk-UA"/>
        </w:rPr>
        <w:t>видимості</w:t>
      </w:r>
      <w:r w:rsidRPr="00E6043C">
        <w:rPr>
          <w:rFonts w:ascii="Times New Roman" w:cs="Times New Roman"/>
          <w:sz w:val="28"/>
          <w:lang w:val="uk-UA"/>
        </w:rPr>
        <w:t xml:space="preserve"> (</w:t>
      </w:r>
      <w:proofErr w:type="spellStart"/>
      <w:r w:rsidRPr="00E6043C">
        <w:rPr>
          <w:rFonts w:ascii="Times New Roman" w:cs="Times New Roman"/>
          <w:sz w:val="28"/>
          <w:lang w:val="uk-UA"/>
        </w:rPr>
        <w:t>static</w:t>
      </w:r>
      <w:proofErr w:type="spellEnd"/>
      <w:r w:rsidRPr="00E6043C">
        <w:rPr>
          <w:rFonts w:ascii="Times New Roman" w:cs="Times New Roman"/>
          <w:sz w:val="28"/>
          <w:lang w:val="uk-UA"/>
        </w:rPr>
        <w:t xml:space="preserve"> </w:t>
      </w:r>
      <w:proofErr w:type="spellStart"/>
      <w:r w:rsidRPr="00E6043C">
        <w:rPr>
          <w:rFonts w:ascii="Times New Roman" w:cs="Times New Roman"/>
          <w:sz w:val="28"/>
          <w:lang w:val="uk-UA"/>
        </w:rPr>
        <w:t>storage</w:t>
      </w:r>
      <w:proofErr w:type="spellEnd"/>
      <w:r w:rsidRPr="00E6043C">
        <w:rPr>
          <w:rFonts w:ascii="Times New Roman" w:cs="Times New Roman"/>
          <w:sz w:val="28"/>
          <w:lang w:val="uk-UA"/>
        </w:rPr>
        <w:t xml:space="preserve"> </w:t>
      </w:r>
      <w:proofErr w:type="spellStart"/>
      <w:r w:rsidRPr="00E6043C">
        <w:rPr>
          <w:rFonts w:ascii="Times New Roman" w:cs="Times New Roman"/>
          <w:sz w:val="28"/>
          <w:lang w:val="uk-UA"/>
        </w:rPr>
        <w:t>duration</w:t>
      </w:r>
      <w:proofErr w:type="spellEnd"/>
      <w:r w:rsidRPr="00E6043C">
        <w:rPr>
          <w:rFonts w:ascii="Times New Roman" w:cs="Times New Roman"/>
          <w:sz w:val="28"/>
          <w:lang w:val="uk-UA"/>
        </w:rPr>
        <w:t xml:space="preserve">) </w:t>
      </w:r>
      <w:proofErr w:type="spellStart"/>
      <w:r w:rsidRPr="00E6043C">
        <w:rPr>
          <w:rFonts w:ascii="Times New Roman" w:cs="Times New Roman"/>
          <w:sz w:val="28"/>
          <w:lang w:val="uk-UA"/>
        </w:rPr>
        <w:t>ініціалізовані</w:t>
      </w:r>
      <w:proofErr w:type="spellEnd"/>
      <w:r w:rsidRPr="00E6043C">
        <w:rPr>
          <w:rFonts w:ascii="Times New Roman" w:cs="Times New Roman"/>
          <w:sz w:val="28"/>
          <w:lang w:val="uk-UA"/>
        </w:rPr>
        <w:t xml:space="preserve"> </w:t>
      </w:r>
      <w:r w:rsidRPr="00E6043C">
        <w:rPr>
          <w:rFonts w:ascii="Times New Roman" w:cs="Times New Roman"/>
          <w:sz w:val="28"/>
          <w:lang w:val="uk-UA"/>
        </w:rPr>
        <w:t>нулем</w:t>
      </w:r>
      <w:r w:rsidRPr="00E6043C">
        <w:rPr>
          <w:rFonts w:ascii="Times New Roman" w:cs="Times New Roman"/>
          <w:sz w:val="28"/>
          <w:lang w:val="uk-UA"/>
        </w:rPr>
        <w:t xml:space="preserve"> </w:t>
      </w:r>
      <w:r w:rsidRPr="00E6043C">
        <w:rPr>
          <w:rFonts w:ascii="Times New Roman" w:cs="Times New Roman"/>
          <w:sz w:val="28"/>
          <w:lang w:val="uk-UA"/>
        </w:rPr>
        <w:t>або</w:t>
      </w:r>
      <w:r w:rsidRPr="00E6043C">
        <w:rPr>
          <w:rFonts w:ascii="Times New Roman" w:cs="Times New Roman"/>
          <w:sz w:val="28"/>
          <w:lang w:val="uk-UA"/>
        </w:rPr>
        <w:t xml:space="preserve"> NULL (</w:t>
      </w:r>
      <w:r w:rsidRPr="00E6043C">
        <w:rPr>
          <w:rFonts w:ascii="Times New Roman" w:cs="Times New Roman"/>
          <w:sz w:val="28"/>
          <w:lang w:val="uk-UA"/>
        </w:rPr>
        <w:t>всі</w:t>
      </w:r>
      <w:r w:rsidRPr="00E6043C">
        <w:rPr>
          <w:rFonts w:ascii="Times New Roman" w:cs="Times New Roman"/>
          <w:sz w:val="28"/>
          <w:lang w:val="uk-UA"/>
        </w:rPr>
        <w:t xml:space="preserve"> </w:t>
      </w:r>
      <w:r w:rsidRPr="00E6043C">
        <w:rPr>
          <w:rFonts w:ascii="Times New Roman" w:cs="Times New Roman"/>
          <w:sz w:val="28"/>
          <w:lang w:val="uk-UA"/>
        </w:rPr>
        <w:t>байти</w:t>
      </w:r>
      <w:r w:rsidRPr="00E6043C">
        <w:rPr>
          <w:rFonts w:ascii="Times New Roman" w:cs="Times New Roman"/>
          <w:sz w:val="28"/>
          <w:lang w:val="uk-UA"/>
        </w:rPr>
        <w:t xml:space="preserve"> </w:t>
      </w:r>
      <w:r w:rsidRPr="00E6043C">
        <w:rPr>
          <w:rFonts w:ascii="Times New Roman" w:cs="Times New Roman"/>
          <w:sz w:val="28"/>
          <w:lang w:val="uk-UA"/>
        </w:rPr>
        <w:t>мають</w:t>
      </w:r>
      <w:r w:rsidRPr="00E6043C">
        <w:rPr>
          <w:rFonts w:ascii="Times New Roman" w:cs="Times New Roman"/>
          <w:sz w:val="28"/>
          <w:lang w:val="uk-UA"/>
        </w:rPr>
        <w:t xml:space="preserve"> </w:t>
      </w:r>
      <w:r w:rsidRPr="00E6043C">
        <w:rPr>
          <w:rFonts w:ascii="Times New Roman" w:cs="Times New Roman"/>
          <w:sz w:val="28"/>
          <w:lang w:val="uk-UA"/>
        </w:rPr>
        <w:t>значення</w:t>
      </w:r>
      <w:r w:rsidRPr="00E6043C">
        <w:rPr>
          <w:rFonts w:ascii="Times New Roman" w:cs="Times New Roman"/>
          <w:sz w:val="28"/>
          <w:lang w:val="uk-UA"/>
        </w:rPr>
        <w:t xml:space="preserve"> 0); </w:t>
      </w:r>
      <w:r w:rsidRPr="00E6043C">
        <w:rPr>
          <w:rFonts w:ascii="Times New Roman" w:cs="Times New Roman"/>
          <w:sz w:val="28"/>
          <w:lang w:val="uk-UA"/>
        </w:rPr>
        <w:t>значення</w:t>
      </w:r>
      <w:r w:rsidRPr="00E6043C">
        <w:rPr>
          <w:rFonts w:ascii="Times New Roman" w:cs="Times New Roman"/>
          <w:sz w:val="28"/>
          <w:lang w:val="uk-UA"/>
        </w:rPr>
        <w:t xml:space="preserve"> </w:t>
      </w:r>
      <w:r w:rsidRPr="00E6043C">
        <w:rPr>
          <w:rFonts w:ascii="Times New Roman" w:cs="Times New Roman"/>
          <w:sz w:val="28"/>
          <w:lang w:val="uk-UA"/>
        </w:rPr>
        <w:t>всіх</w:t>
      </w:r>
      <w:r w:rsidRPr="00E6043C">
        <w:rPr>
          <w:rFonts w:ascii="Times New Roman" w:cs="Times New Roman"/>
          <w:sz w:val="28"/>
          <w:lang w:val="uk-UA"/>
        </w:rPr>
        <w:t xml:space="preserve"> </w:t>
      </w:r>
      <w:r w:rsidRPr="00E6043C">
        <w:rPr>
          <w:rFonts w:ascii="Times New Roman" w:cs="Times New Roman"/>
          <w:sz w:val="28"/>
          <w:lang w:val="uk-UA"/>
        </w:rPr>
        <w:t>інших</w:t>
      </w:r>
      <w:r w:rsidRPr="00E6043C">
        <w:rPr>
          <w:rFonts w:ascii="Times New Roman" w:cs="Times New Roman"/>
          <w:sz w:val="28"/>
          <w:lang w:val="uk-UA"/>
        </w:rPr>
        <w:t xml:space="preserve"> </w:t>
      </w:r>
      <w:r w:rsidRPr="00E6043C">
        <w:rPr>
          <w:rFonts w:ascii="Times New Roman" w:cs="Times New Roman"/>
          <w:sz w:val="28"/>
          <w:lang w:val="uk-UA"/>
        </w:rPr>
        <w:t>змінних</w:t>
      </w:r>
      <w:r w:rsidRPr="00E6043C">
        <w:rPr>
          <w:rFonts w:ascii="Times New Roman" w:cs="Times New Roman"/>
          <w:sz w:val="28"/>
          <w:lang w:val="uk-UA"/>
        </w:rPr>
        <w:t xml:space="preserve"> </w:t>
      </w:r>
      <w:r w:rsidRPr="00E6043C">
        <w:rPr>
          <w:rFonts w:ascii="Times New Roman" w:cs="Times New Roman"/>
          <w:sz w:val="28"/>
          <w:lang w:val="uk-UA"/>
        </w:rPr>
        <w:t>невизначено</w:t>
      </w:r>
      <w:r w:rsidRPr="00E6043C">
        <w:rPr>
          <w:rFonts w:ascii="Times New Roman" w:cs="Times New Roman"/>
          <w:sz w:val="28"/>
          <w:lang w:val="uk-UA"/>
        </w:rPr>
        <w:t xml:space="preserve">, </w:t>
      </w:r>
      <w:r w:rsidRPr="00E6043C">
        <w:rPr>
          <w:rFonts w:ascii="Times New Roman" w:cs="Times New Roman"/>
          <w:sz w:val="28"/>
          <w:lang w:val="uk-UA"/>
        </w:rPr>
        <w:t>тобто</w:t>
      </w:r>
      <w:r w:rsidRPr="00E6043C">
        <w:rPr>
          <w:rFonts w:ascii="Times New Roman" w:cs="Times New Roman"/>
          <w:sz w:val="28"/>
          <w:lang w:val="uk-UA"/>
        </w:rPr>
        <w:t xml:space="preserve"> </w:t>
      </w:r>
      <w:r w:rsidRPr="00E6043C">
        <w:rPr>
          <w:rFonts w:ascii="Times New Roman" w:cs="Times New Roman"/>
          <w:sz w:val="28"/>
          <w:lang w:val="uk-UA"/>
        </w:rPr>
        <w:t>може</w:t>
      </w:r>
      <w:r w:rsidRPr="00E6043C">
        <w:rPr>
          <w:rFonts w:ascii="Times New Roman" w:cs="Times New Roman"/>
          <w:sz w:val="28"/>
          <w:lang w:val="uk-UA"/>
        </w:rPr>
        <w:t xml:space="preserve"> </w:t>
      </w:r>
      <w:r w:rsidRPr="00E6043C">
        <w:rPr>
          <w:rFonts w:ascii="Times New Roman" w:cs="Times New Roman"/>
          <w:sz w:val="28"/>
          <w:lang w:val="uk-UA"/>
        </w:rPr>
        <w:t>бути</w:t>
      </w:r>
      <w:r w:rsidRPr="00E6043C">
        <w:rPr>
          <w:rFonts w:ascii="Times New Roman" w:cs="Times New Roman"/>
          <w:sz w:val="28"/>
          <w:lang w:val="uk-UA"/>
        </w:rPr>
        <w:t xml:space="preserve"> </w:t>
      </w:r>
      <w:r w:rsidRPr="00E6043C">
        <w:rPr>
          <w:rFonts w:ascii="Times New Roman" w:cs="Times New Roman"/>
          <w:sz w:val="28"/>
          <w:lang w:val="uk-UA"/>
        </w:rPr>
        <w:t>яким</w:t>
      </w:r>
      <w:r w:rsidRPr="00E6043C">
        <w:rPr>
          <w:rFonts w:ascii="Times New Roman" w:cs="Times New Roman"/>
          <w:sz w:val="28"/>
          <w:lang w:val="uk-UA"/>
        </w:rPr>
        <w:t xml:space="preserve"> </w:t>
      </w:r>
      <w:r w:rsidRPr="00E6043C">
        <w:rPr>
          <w:rFonts w:ascii="Times New Roman" w:cs="Times New Roman"/>
          <w:sz w:val="28"/>
          <w:lang w:val="uk-UA"/>
        </w:rPr>
        <w:t>завгодно</w:t>
      </w:r>
      <w:r w:rsidRPr="00E6043C">
        <w:rPr>
          <w:rFonts w:ascii="Times New Roman" w:cs="Times New Roman"/>
          <w:sz w:val="28"/>
          <w:lang w:val="uk-UA"/>
        </w:rPr>
        <w:t>.</w:t>
      </w:r>
    </w:p>
    <w:p w14:paraId="1CBF8633" w14:textId="77777777" w:rsidR="005B3E44" w:rsidRPr="00E6043C" w:rsidRDefault="005B3E44" w:rsidP="00BA261B">
      <w:pPr>
        <w:pStyle w:val="TextBody"/>
        <w:spacing w:after="0" w:line="240" w:lineRule="auto"/>
        <w:ind w:firstLine="426"/>
        <w:jc w:val="both"/>
        <w:rPr>
          <w:rFonts w:cs="Times New Roman"/>
          <w:lang w:val="uk-UA"/>
        </w:rPr>
      </w:pPr>
      <w:r w:rsidRPr="00E6043C">
        <w:rPr>
          <w:rFonts w:ascii="Times New Roman" w:cs="Times New Roman"/>
          <w:b/>
          <w:sz w:val="28"/>
          <w:lang w:val="uk-UA"/>
        </w:rPr>
        <w:t>Присвоєння</w:t>
      </w:r>
      <w:r w:rsidRPr="00E6043C">
        <w:rPr>
          <w:rFonts w:ascii="Times New Roman" w:cs="Times New Roman"/>
          <w:sz w:val="28"/>
          <w:lang w:val="uk-UA"/>
        </w:rPr>
        <w:t xml:space="preserve"> </w:t>
      </w:r>
      <w:r w:rsidRPr="00E6043C">
        <w:rPr>
          <w:rFonts w:ascii="Times New Roman" w:cs="Times New Roman"/>
          <w:sz w:val="28"/>
          <w:lang w:val="uk-UA"/>
        </w:rPr>
        <w:t>змінної</w:t>
      </w:r>
      <w:r w:rsidRPr="00E6043C">
        <w:rPr>
          <w:rFonts w:ascii="Times New Roman" w:cs="Times New Roman"/>
          <w:sz w:val="28"/>
          <w:lang w:val="uk-UA"/>
        </w:rPr>
        <w:t xml:space="preserve"> </w:t>
      </w:r>
      <w:r w:rsidRPr="00E6043C">
        <w:rPr>
          <w:rFonts w:ascii="Times New Roman" w:cs="Times New Roman"/>
          <w:sz w:val="28"/>
          <w:lang w:val="uk-UA"/>
        </w:rPr>
        <w:t>приводить</w:t>
      </w:r>
      <w:r w:rsidRPr="00E6043C">
        <w:rPr>
          <w:rFonts w:ascii="Times New Roman" w:cs="Times New Roman"/>
          <w:sz w:val="28"/>
          <w:lang w:val="uk-UA"/>
        </w:rPr>
        <w:t xml:space="preserve"> </w:t>
      </w:r>
      <w:r w:rsidRPr="00E6043C">
        <w:rPr>
          <w:rFonts w:ascii="Times New Roman" w:cs="Times New Roman"/>
          <w:sz w:val="28"/>
          <w:lang w:val="uk-UA"/>
        </w:rPr>
        <w:t>до</w:t>
      </w:r>
      <w:r w:rsidRPr="00E6043C">
        <w:rPr>
          <w:rFonts w:ascii="Times New Roman" w:cs="Times New Roman"/>
          <w:sz w:val="28"/>
          <w:lang w:val="uk-UA"/>
        </w:rPr>
        <w:t xml:space="preserve"> </w:t>
      </w:r>
      <w:r w:rsidRPr="00E6043C">
        <w:rPr>
          <w:rFonts w:ascii="Times New Roman" w:cs="Times New Roman"/>
          <w:sz w:val="28"/>
          <w:lang w:val="uk-UA"/>
        </w:rPr>
        <w:t>того</w:t>
      </w:r>
      <w:r w:rsidRPr="00E6043C">
        <w:rPr>
          <w:rFonts w:ascii="Times New Roman" w:cs="Times New Roman"/>
          <w:sz w:val="28"/>
          <w:lang w:val="uk-UA"/>
        </w:rPr>
        <w:t xml:space="preserve">, </w:t>
      </w:r>
      <w:r w:rsidRPr="00E6043C">
        <w:rPr>
          <w:rFonts w:ascii="Times New Roman" w:cs="Times New Roman"/>
          <w:sz w:val="28"/>
          <w:lang w:val="uk-UA"/>
        </w:rPr>
        <w:t>що</w:t>
      </w:r>
      <w:r w:rsidRPr="00E6043C">
        <w:rPr>
          <w:rFonts w:ascii="Times New Roman" w:cs="Times New Roman"/>
          <w:sz w:val="28"/>
          <w:lang w:val="uk-UA"/>
        </w:rPr>
        <w:t xml:space="preserve"> </w:t>
      </w:r>
      <w:r w:rsidRPr="00E6043C">
        <w:rPr>
          <w:rFonts w:ascii="Times New Roman" w:cs="Times New Roman"/>
          <w:sz w:val="28"/>
          <w:lang w:val="uk-UA"/>
        </w:rPr>
        <w:t>компілятор</w:t>
      </w:r>
      <w:r w:rsidRPr="00E6043C">
        <w:rPr>
          <w:rFonts w:ascii="Times New Roman" w:cs="Times New Roman"/>
          <w:sz w:val="28"/>
          <w:lang w:val="uk-UA"/>
        </w:rPr>
        <w:t xml:space="preserve"> </w:t>
      </w:r>
      <w:r w:rsidRPr="00E6043C">
        <w:rPr>
          <w:rFonts w:ascii="Times New Roman" w:cs="Times New Roman"/>
          <w:sz w:val="28"/>
          <w:lang w:val="uk-UA"/>
        </w:rPr>
        <w:t>гарантує</w:t>
      </w:r>
      <w:r w:rsidRPr="00E6043C">
        <w:rPr>
          <w:rFonts w:ascii="Times New Roman" w:cs="Times New Roman"/>
          <w:sz w:val="28"/>
          <w:lang w:val="uk-UA"/>
        </w:rPr>
        <w:t xml:space="preserve">, </w:t>
      </w:r>
      <w:r w:rsidRPr="00E6043C">
        <w:rPr>
          <w:rFonts w:ascii="Times New Roman" w:cs="Times New Roman"/>
          <w:sz w:val="28"/>
          <w:lang w:val="uk-UA"/>
        </w:rPr>
        <w:t>що</w:t>
      </w:r>
      <w:r w:rsidRPr="00E6043C">
        <w:rPr>
          <w:rFonts w:ascii="Times New Roman" w:cs="Times New Roman"/>
          <w:sz w:val="28"/>
          <w:lang w:val="uk-UA"/>
        </w:rPr>
        <w:t xml:space="preserve"> </w:t>
      </w:r>
      <w:r w:rsidRPr="00E6043C">
        <w:rPr>
          <w:rFonts w:ascii="Times New Roman" w:cs="Times New Roman"/>
          <w:sz w:val="28"/>
          <w:lang w:val="uk-UA"/>
        </w:rPr>
        <w:t>існує</w:t>
      </w:r>
      <w:r w:rsidRPr="00E6043C">
        <w:rPr>
          <w:rFonts w:ascii="Times New Roman" w:cs="Times New Roman"/>
          <w:sz w:val="28"/>
          <w:lang w:val="uk-UA"/>
        </w:rPr>
        <w:t xml:space="preserve"> </w:t>
      </w:r>
      <w:r w:rsidRPr="00E6043C">
        <w:rPr>
          <w:rFonts w:ascii="Times New Roman" w:cs="Times New Roman"/>
          <w:sz w:val="28"/>
          <w:lang w:val="uk-UA"/>
        </w:rPr>
        <w:t>змінна</w:t>
      </w:r>
      <w:r w:rsidRPr="00E6043C">
        <w:rPr>
          <w:rFonts w:ascii="Times New Roman" w:cs="Times New Roman"/>
          <w:sz w:val="28"/>
          <w:lang w:val="uk-UA"/>
        </w:rPr>
        <w:t xml:space="preserve"> </w:t>
      </w:r>
      <w:r w:rsidRPr="00E6043C">
        <w:rPr>
          <w:rFonts w:ascii="Times New Roman" w:cs="Times New Roman"/>
          <w:sz w:val="28"/>
          <w:lang w:val="uk-UA"/>
        </w:rPr>
        <w:t>даного</w:t>
      </w:r>
      <w:r w:rsidRPr="00E6043C">
        <w:rPr>
          <w:rFonts w:ascii="Times New Roman" w:cs="Times New Roman"/>
          <w:sz w:val="28"/>
          <w:lang w:val="uk-UA"/>
        </w:rPr>
        <w:t xml:space="preserve"> </w:t>
      </w:r>
      <w:r w:rsidRPr="00E6043C">
        <w:rPr>
          <w:rFonts w:ascii="Times New Roman" w:cs="Times New Roman"/>
          <w:sz w:val="28"/>
          <w:lang w:val="uk-UA"/>
        </w:rPr>
        <w:t>типу</w:t>
      </w:r>
      <w:r w:rsidRPr="00E6043C">
        <w:rPr>
          <w:rFonts w:ascii="Times New Roman" w:cs="Times New Roman"/>
          <w:sz w:val="28"/>
          <w:lang w:val="uk-UA"/>
        </w:rPr>
        <w:t xml:space="preserve"> </w:t>
      </w:r>
      <w:r w:rsidRPr="00E6043C">
        <w:rPr>
          <w:rFonts w:ascii="Times New Roman" w:cs="Times New Roman"/>
          <w:sz w:val="28"/>
          <w:lang w:val="uk-UA"/>
        </w:rPr>
        <w:t>та</w:t>
      </w:r>
      <w:r w:rsidRPr="00E6043C">
        <w:rPr>
          <w:rFonts w:ascii="Times New Roman" w:cs="Times New Roman"/>
          <w:sz w:val="28"/>
          <w:lang w:val="uk-UA"/>
        </w:rPr>
        <w:t xml:space="preserve"> </w:t>
      </w:r>
      <w:r w:rsidRPr="00E6043C">
        <w:rPr>
          <w:rFonts w:ascii="Times New Roman" w:cs="Times New Roman"/>
          <w:sz w:val="28"/>
          <w:lang w:val="uk-UA"/>
        </w:rPr>
        <w:t>іменем</w:t>
      </w:r>
      <w:r w:rsidR="007B33A8" w:rsidRPr="00E6043C">
        <w:rPr>
          <w:rFonts w:ascii="Times New Roman" w:cs="Times New Roman"/>
          <w:sz w:val="28"/>
          <w:lang w:val="uk-UA"/>
        </w:rPr>
        <w:t>,</w:t>
      </w:r>
      <w:r w:rsidRPr="00E6043C">
        <w:rPr>
          <w:rFonts w:ascii="Times New Roman" w:cs="Times New Roman"/>
          <w:sz w:val="28"/>
          <w:lang w:val="uk-UA"/>
        </w:rPr>
        <w:t xml:space="preserve"> </w:t>
      </w:r>
      <w:r w:rsidRPr="00E6043C">
        <w:rPr>
          <w:rFonts w:ascii="Times New Roman" w:cs="Times New Roman"/>
          <w:sz w:val="28"/>
          <w:lang w:val="uk-UA"/>
        </w:rPr>
        <w:t>так</w:t>
      </w:r>
      <w:r w:rsidRPr="00E6043C">
        <w:rPr>
          <w:rFonts w:ascii="Times New Roman" w:cs="Times New Roman"/>
          <w:sz w:val="28"/>
          <w:lang w:val="uk-UA"/>
        </w:rPr>
        <w:t xml:space="preserve"> </w:t>
      </w:r>
      <w:r w:rsidRPr="00E6043C">
        <w:rPr>
          <w:rFonts w:ascii="Times New Roman" w:cs="Times New Roman"/>
          <w:sz w:val="28"/>
          <w:lang w:val="uk-UA"/>
        </w:rPr>
        <w:t>що</w:t>
      </w:r>
      <w:r w:rsidRPr="00E6043C">
        <w:rPr>
          <w:rFonts w:ascii="Times New Roman" w:cs="Times New Roman"/>
          <w:sz w:val="28"/>
          <w:lang w:val="uk-UA"/>
        </w:rPr>
        <w:t xml:space="preserve"> </w:t>
      </w:r>
      <w:r w:rsidRPr="00E6043C">
        <w:rPr>
          <w:rFonts w:ascii="Times New Roman" w:cs="Times New Roman"/>
          <w:sz w:val="28"/>
          <w:lang w:val="uk-UA"/>
        </w:rPr>
        <w:t>компілятор</w:t>
      </w:r>
      <w:r w:rsidRPr="00E6043C">
        <w:rPr>
          <w:rFonts w:ascii="Times New Roman" w:cs="Times New Roman"/>
          <w:sz w:val="28"/>
          <w:lang w:val="uk-UA"/>
        </w:rPr>
        <w:t xml:space="preserve"> </w:t>
      </w:r>
      <w:r w:rsidRPr="00E6043C">
        <w:rPr>
          <w:rFonts w:ascii="Times New Roman" w:cs="Times New Roman"/>
          <w:sz w:val="28"/>
          <w:lang w:val="uk-UA"/>
        </w:rPr>
        <w:t>може</w:t>
      </w:r>
      <w:r w:rsidRPr="00E6043C">
        <w:rPr>
          <w:rFonts w:ascii="Times New Roman" w:cs="Times New Roman"/>
          <w:sz w:val="28"/>
          <w:lang w:val="uk-UA"/>
        </w:rPr>
        <w:t xml:space="preserve"> </w:t>
      </w:r>
      <w:r w:rsidRPr="00E6043C">
        <w:rPr>
          <w:rFonts w:ascii="Times New Roman" w:cs="Times New Roman"/>
          <w:sz w:val="28"/>
          <w:lang w:val="uk-UA"/>
        </w:rPr>
        <w:t>проводити</w:t>
      </w:r>
      <w:r w:rsidRPr="00E6043C">
        <w:rPr>
          <w:rFonts w:ascii="Times New Roman" w:cs="Times New Roman"/>
          <w:sz w:val="28"/>
          <w:lang w:val="uk-UA"/>
        </w:rPr>
        <w:t xml:space="preserve"> </w:t>
      </w:r>
      <w:r w:rsidRPr="00E6043C">
        <w:rPr>
          <w:rFonts w:ascii="Times New Roman" w:cs="Times New Roman"/>
          <w:sz w:val="28"/>
          <w:lang w:val="uk-UA"/>
        </w:rPr>
        <w:t>операції</w:t>
      </w:r>
      <w:r w:rsidRPr="00E6043C">
        <w:rPr>
          <w:rFonts w:ascii="Times New Roman" w:cs="Times New Roman"/>
          <w:sz w:val="28"/>
          <w:lang w:val="uk-UA"/>
        </w:rPr>
        <w:t xml:space="preserve"> </w:t>
      </w:r>
      <w:r w:rsidRPr="00E6043C">
        <w:rPr>
          <w:rFonts w:ascii="Times New Roman" w:cs="Times New Roman"/>
          <w:sz w:val="28"/>
          <w:lang w:val="uk-UA"/>
        </w:rPr>
        <w:t>з</w:t>
      </w:r>
      <w:r w:rsidRPr="00E6043C">
        <w:rPr>
          <w:rFonts w:ascii="Times New Roman" w:cs="Times New Roman"/>
          <w:sz w:val="28"/>
          <w:lang w:val="uk-UA"/>
        </w:rPr>
        <w:t xml:space="preserve"> </w:t>
      </w:r>
      <w:r w:rsidRPr="00E6043C">
        <w:rPr>
          <w:rFonts w:ascii="Times New Roman" w:cs="Times New Roman"/>
          <w:sz w:val="28"/>
          <w:lang w:val="uk-UA"/>
        </w:rPr>
        <w:t>цієї</w:t>
      </w:r>
      <w:r w:rsidRPr="00E6043C">
        <w:rPr>
          <w:rFonts w:ascii="Times New Roman" w:cs="Times New Roman"/>
          <w:sz w:val="28"/>
          <w:lang w:val="uk-UA"/>
        </w:rPr>
        <w:t xml:space="preserve"> </w:t>
      </w:r>
      <w:r w:rsidRPr="00E6043C">
        <w:rPr>
          <w:rFonts w:ascii="Times New Roman" w:cs="Times New Roman"/>
          <w:sz w:val="28"/>
          <w:lang w:val="uk-UA"/>
        </w:rPr>
        <w:t>змінно</w:t>
      </w:r>
      <w:r w:rsidR="00636AC6" w:rsidRPr="00E6043C">
        <w:rPr>
          <w:rFonts w:ascii="Times New Roman" w:cs="Times New Roman"/>
          <w:sz w:val="28"/>
          <w:lang w:val="uk-UA"/>
        </w:rPr>
        <w:t>ю</w:t>
      </w:r>
      <w:r w:rsidRPr="00E6043C">
        <w:rPr>
          <w:rFonts w:ascii="Times New Roman" w:cs="Times New Roman"/>
          <w:sz w:val="28"/>
          <w:lang w:val="uk-UA"/>
        </w:rPr>
        <w:t xml:space="preserve"> </w:t>
      </w:r>
      <w:r w:rsidRPr="00E6043C">
        <w:rPr>
          <w:rFonts w:ascii="Times New Roman" w:cs="Times New Roman"/>
          <w:sz w:val="28"/>
          <w:lang w:val="uk-UA"/>
        </w:rPr>
        <w:t>без</w:t>
      </w:r>
      <w:r w:rsidRPr="00E6043C">
        <w:rPr>
          <w:rFonts w:ascii="Times New Roman" w:cs="Times New Roman"/>
          <w:sz w:val="28"/>
          <w:lang w:val="uk-UA"/>
        </w:rPr>
        <w:t xml:space="preserve"> </w:t>
      </w:r>
      <w:r w:rsidRPr="00E6043C">
        <w:rPr>
          <w:rFonts w:ascii="Times New Roman" w:cs="Times New Roman"/>
          <w:sz w:val="28"/>
          <w:lang w:val="uk-UA"/>
        </w:rPr>
        <w:t>запиту</w:t>
      </w:r>
      <w:r w:rsidR="00636AC6" w:rsidRPr="00E6043C">
        <w:rPr>
          <w:rFonts w:ascii="Times New Roman" w:cs="Times New Roman"/>
          <w:sz w:val="28"/>
          <w:lang w:val="uk-UA"/>
        </w:rPr>
        <w:t xml:space="preserve"> </w:t>
      </w:r>
      <w:r w:rsidR="00636AC6" w:rsidRPr="00E6043C">
        <w:rPr>
          <w:rFonts w:ascii="Times New Roman" w:cs="Times New Roman"/>
          <w:sz w:val="28"/>
          <w:lang w:val="uk-UA"/>
        </w:rPr>
        <w:t>про</w:t>
      </w:r>
      <w:r w:rsidR="00636AC6" w:rsidRPr="00E6043C">
        <w:rPr>
          <w:rFonts w:ascii="Times New Roman" w:cs="Times New Roman"/>
          <w:sz w:val="28"/>
          <w:lang w:val="uk-UA"/>
        </w:rPr>
        <w:t xml:space="preserve"> </w:t>
      </w:r>
      <w:r w:rsidR="00636AC6" w:rsidRPr="00E6043C">
        <w:rPr>
          <w:rFonts w:ascii="Times New Roman" w:cs="Times New Roman"/>
          <w:sz w:val="28"/>
          <w:lang w:val="uk-UA"/>
        </w:rPr>
        <w:t>те</w:t>
      </w:r>
      <w:r w:rsidR="007B33A8" w:rsidRPr="00E6043C">
        <w:rPr>
          <w:rFonts w:ascii="Times New Roman" w:cs="Times New Roman"/>
          <w:sz w:val="28"/>
          <w:lang w:val="uk-UA"/>
        </w:rPr>
        <w:t>,</w:t>
      </w:r>
      <w:r w:rsidR="00636AC6" w:rsidRPr="00E6043C">
        <w:rPr>
          <w:rFonts w:ascii="Times New Roman" w:cs="Times New Roman"/>
          <w:sz w:val="28"/>
          <w:lang w:val="uk-UA"/>
        </w:rPr>
        <w:t xml:space="preserve"> </w:t>
      </w:r>
      <w:r w:rsidR="00636AC6" w:rsidRPr="00E6043C">
        <w:rPr>
          <w:rFonts w:ascii="Times New Roman" w:cs="Times New Roman"/>
          <w:sz w:val="28"/>
          <w:lang w:val="uk-UA"/>
        </w:rPr>
        <w:t>чому</w:t>
      </w:r>
      <w:r w:rsidR="00636AC6" w:rsidRPr="00E6043C">
        <w:rPr>
          <w:rFonts w:ascii="Times New Roman" w:cs="Times New Roman"/>
          <w:sz w:val="28"/>
          <w:lang w:val="uk-UA"/>
        </w:rPr>
        <w:t xml:space="preserve"> </w:t>
      </w:r>
      <w:r w:rsidR="00636AC6" w:rsidRPr="00E6043C">
        <w:rPr>
          <w:rFonts w:ascii="Times New Roman" w:cs="Times New Roman"/>
          <w:sz w:val="28"/>
          <w:lang w:val="uk-UA"/>
        </w:rPr>
        <w:t>ця</w:t>
      </w:r>
      <w:r w:rsidR="00636AC6" w:rsidRPr="00E6043C">
        <w:rPr>
          <w:rFonts w:ascii="Times New Roman" w:cs="Times New Roman"/>
          <w:sz w:val="28"/>
          <w:lang w:val="uk-UA"/>
        </w:rPr>
        <w:t xml:space="preserve"> </w:t>
      </w:r>
      <w:r w:rsidR="00636AC6" w:rsidRPr="00E6043C">
        <w:rPr>
          <w:rFonts w:ascii="Times New Roman" w:cs="Times New Roman"/>
          <w:sz w:val="28"/>
          <w:lang w:val="uk-UA"/>
        </w:rPr>
        <w:t>змінна</w:t>
      </w:r>
      <w:r w:rsidR="00636AC6" w:rsidRPr="00E6043C">
        <w:rPr>
          <w:rFonts w:ascii="Times New Roman" w:cs="Times New Roman"/>
          <w:sz w:val="28"/>
          <w:lang w:val="uk-UA"/>
        </w:rPr>
        <w:t xml:space="preserve"> </w:t>
      </w:r>
      <w:r w:rsidR="00636AC6" w:rsidRPr="00E6043C">
        <w:rPr>
          <w:rFonts w:ascii="Times New Roman" w:cs="Times New Roman"/>
          <w:sz w:val="28"/>
          <w:lang w:val="uk-UA"/>
        </w:rPr>
        <w:t>дорівнює</w:t>
      </w:r>
      <w:r w:rsidRPr="00E6043C">
        <w:rPr>
          <w:rFonts w:ascii="Times New Roman" w:cs="Times New Roman"/>
          <w:sz w:val="28"/>
          <w:lang w:val="uk-UA"/>
        </w:rPr>
        <w:t xml:space="preserve">. </w:t>
      </w:r>
      <w:r w:rsidRPr="00E6043C">
        <w:rPr>
          <w:rFonts w:ascii="Times New Roman" w:cs="Times New Roman"/>
          <w:sz w:val="28"/>
          <w:lang w:val="uk-UA"/>
        </w:rPr>
        <w:t>Це</w:t>
      </w:r>
      <w:r w:rsidRPr="00E6043C">
        <w:rPr>
          <w:rFonts w:ascii="Times New Roman" w:cs="Times New Roman"/>
          <w:sz w:val="28"/>
          <w:lang w:val="uk-UA"/>
        </w:rPr>
        <w:t xml:space="preserve"> </w:t>
      </w:r>
      <w:r w:rsidRPr="00E6043C">
        <w:rPr>
          <w:rFonts w:ascii="Times New Roman" w:cs="Times New Roman"/>
          <w:sz w:val="28"/>
          <w:lang w:val="uk-UA"/>
        </w:rPr>
        <w:t>знання</w:t>
      </w:r>
      <w:r w:rsidRPr="00E6043C">
        <w:rPr>
          <w:rFonts w:ascii="Times New Roman" w:cs="Times New Roman"/>
          <w:sz w:val="28"/>
          <w:lang w:val="uk-UA"/>
        </w:rPr>
        <w:t xml:space="preserve"> </w:t>
      </w:r>
      <w:r w:rsidRPr="00E6043C">
        <w:rPr>
          <w:rFonts w:ascii="Times New Roman" w:cs="Times New Roman"/>
          <w:sz w:val="28"/>
          <w:lang w:val="uk-UA"/>
        </w:rPr>
        <w:t>зберігається</w:t>
      </w:r>
      <w:r w:rsidRPr="00E6043C">
        <w:rPr>
          <w:rFonts w:ascii="Times New Roman" w:cs="Times New Roman"/>
          <w:sz w:val="28"/>
          <w:lang w:val="uk-UA"/>
        </w:rPr>
        <w:t xml:space="preserve"> </w:t>
      </w:r>
      <w:r w:rsidRPr="00E6043C">
        <w:rPr>
          <w:rFonts w:ascii="Times New Roman" w:cs="Times New Roman"/>
          <w:sz w:val="28"/>
          <w:lang w:val="uk-UA"/>
        </w:rPr>
        <w:t>лише</w:t>
      </w:r>
      <w:r w:rsidRPr="00E6043C">
        <w:rPr>
          <w:rFonts w:ascii="Times New Roman" w:cs="Times New Roman"/>
          <w:sz w:val="28"/>
          <w:lang w:val="uk-UA"/>
        </w:rPr>
        <w:t xml:space="preserve"> </w:t>
      </w:r>
      <w:r w:rsidRPr="00E6043C">
        <w:rPr>
          <w:rFonts w:ascii="Times New Roman" w:cs="Times New Roman"/>
          <w:sz w:val="28"/>
          <w:lang w:val="uk-UA"/>
        </w:rPr>
        <w:t>під</w:t>
      </w:r>
      <w:r w:rsidRPr="00E6043C">
        <w:rPr>
          <w:rFonts w:ascii="Times New Roman" w:cs="Times New Roman"/>
          <w:sz w:val="28"/>
          <w:lang w:val="uk-UA"/>
        </w:rPr>
        <w:t xml:space="preserve"> </w:t>
      </w:r>
      <w:r w:rsidRPr="00E6043C">
        <w:rPr>
          <w:rFonts w:ascii="Times New Roman" w:cs="Times New Roman"/>
          <w:sz w:val="28"/>
          <w:lang w:val="uk-UA"/>
        </w:rPr>
        <w:t>час</w:t>
      </w:r>
      <w:r w:rsidRPr="00E6043C">
        <w:rPr>
          <w:rFonts w:ascii="Times New Roman" w:cs="Times New Roman"/>
          <w:sz w:val="28"/>
          <w:lang w:val="uk-UA"/>
        </w:rPr>
        <w:t xml:space="preserve"> </w:t>
      </w:r>
      <w:r w:rsidRPr="00E6043C">
        <w:rPr>
          <w:rFonts w:ascii="Times New Roman" w:cs="Times New Roman"/>
          <w:sz w:val="28"/>
          <w:lang w:val="uk-UA"/>
        </w:rPr>
        <w:t>компіляції</w:t>
      </w:r>
      <w:r w:rsidRPr="00E6043C">
        <w:rPr>
          <w:rFonts w:ascii="Times New Roman" w:cs="Times New Roman"/>
          <w:sz w:val="28"/>
          <w:lang w:val="uk-UA"/>
        </w:rPr>
        <w:t xml:space="preserve">, </w:t>
      </w:r>
      <w:r w:rsidRPr="00E6043C">
        <w:rPr>
          <w:rFonts w:ascii="Times New Roman" w:cs="Times New Roman"/>
          <w:sz w:val="28"/>
          <w:lang w:val="uk-UA"/>
        </w:rPr>
        <w:t>під</w:t>
      </w:r>
      <w:r w:rsidRPr="00E6043C">
        <w:rPr>
          <w:rFonts w:ascii="Times New Roman" w:cs="Times New Roman"/>
          <w:sz w:val="28"/>
          <w:lang w:val="uk-UA"/>
        </w:rPr>
        <w:t xml:space="preserve"> </w:t>
      </w:r>
      <w:r w:rsidRPr="00E6043C">
        <w:rPr>
          <w:rFonts w:ascii="Times New Roman" w:cs="Times New Roman"/>
          <w:sz w:val="28"/>
          <w:lang w:val="uk-UA"/>
        </w:rPr>
        <w:t>час</w:t>
      </w:r>
      <w:r w:rsidRPr="00E6043C">
        <w:rPr>
          <w:rFonts w:ascii="Times New Roman" w:cs="Times New Roman"/>
          <w:sz w:val="28"/>
          <w:lang w:val="uk-UA"/>
        </w:rPr>
        <w:t xml:space="preserve"> </w:t>
      </w:r>
      <w:proofErr w:type="spellStart"/>
      <w:r w:rsidRPr="00E6043C">
        <w:rPr>
          <w:rFonts w:ascii="Times New Roman" w:cs="Times New Roman"/>
          <w:sz w:val="28"/>
          <w:lang w:val="uk-UA"/>
        </w:rPr>
        <w:t>лінковки</w:t>
      </w:r>
      <w:proofErr w:type="spellEnd"/>
      <w:r w:rsidRPr="00E6043C">
        <w:rPr>
          <w:rFonts w:ascii="Times New Roman" w:cs="Times New Roman"/>
          <w:sz w:val="28"/>
          <w:lang w:val="uk-UA"/>
        </w:rPr>
        <w:t xml:space="preserve"> </w:t>
      </w:r>
      <w:r w:rsidRPr="00E6043C">
        <w:rPr>
          <w:rFonts w:ascii="Times New Roman" w:cs="Times New Roman"/>
          <w:sz w:val="28"/>
          <w:lang w:val="uk-UA"/>
        </w:rPr>
        <w:t>потрібне</w:t>
      </w:r>
      <w:r w:rsidRPr="00E6043C">
        <w:rPr>
          <w:rFonts w:ascii="Times New Roman" w:cs="Times New Roman"/>
          <w:sz w:val="28"/>
          <w:lang w:val="uk-UA"/>
        </w:rPr>
        <w:t xml:space="preserve"> </w:t>
      </w:r>
      <w:r w:rsidRPr="00E6043C">
        <w:rPr>
          <w:rFonts w:ascii="Times New Roman" w:cs="Times New Roman"/>
          <w:sz w:val="28"/>
          <w:lang w:val="uk-UA"/>
        </w:rPr>
        <w:t>також</w:t>
      </w:r>
      <w:r w:rsidRPr="00E6043C">
        <w:rPr>
          <w:rFonts w:ascii="Times New Roman" w:cs="Times New Roman"/>
          <w:sz w:val="28"/>
          <w:lang w:val="uk-UA"/>
        </w:rPr>
        <w:t xml:space="preserve"> </w:t>
      </w:r>
      <w:r w:rsidRPr="00E6043C">
        <w:rPr>
          <w:rFonts w:ascii="Times New Roman" w:cs="Times New Roman"/>
          <w:sz w:val="28"/>
          <w:lang w:val="uk-UA"/>
        </w:rPr>
        <w:t>визначення</w:t>
      </w:r>
      <w:r w:rsidRPr="00E6043C">
        <w:rPr>
          <w:rFonts w:ascii="Times New Roman" w:cs="Times New Roman"/>
          <w:sz w:val="28"/>
          <w:lang w:val="uk-UA"/>
        </w:rPr>
        <w:t xml:space="preserve"> </w:t>
      </w:r>
      <w:r w:rsidRPr="00E6043C">
        <w:rPr>
          <w:rFonts w:ascii="Times New Roman" w:cs="Times New Roman"/>
          <w:sz w:val="28"/>
          <w:lang w:val="uk-UA"/>
        </w:rPr>
        <w:t>цієї</w:t>
      </w:r>
      <w:r w:rsidRPr="00E6043C">
        <w:rPr>
          <w:rFonts w:ascii="Times New Roman" w:cs="Times New Roman"/>
          <w:sz w:val="28"/>
          <w:lang w:val="uk-UA"/>
        </w:rPr>
        <w:t xml:space="preserve"> </w:t>
      </w:r>
      <w:r w:rsidRPr="00E6043C">
        <w:rPr>
          <w:rFonts w:ascii="Times New Roman" w:cs="Times New Roman"/>
          <w:sz w:val="28"/>
          <w:lang w:val="uk-UA"/>
        </w:rPr>
        <w:t>змінної</w:t>
      </w:r>
      <w:r w:rsidRPr="00E6043C">
        <w:rPr>
          <w:rFonts w:ascii="Times New Roman" w:cs="Times New Roman"/>
          <w:sz w:val="28"/>
          <w:lang w:val="uk-UA"/>
        </w:rPr>
        <w:t xml:space="preserve">. </w:t>
      </w:r>
    </w:p>
    <w:p w14:paraId="7A8C0FAA" w14:textId="77777777" w:rsidR="005B3E44" w:rsidRPr="00E6043C" w:rsidRDefault="005B3E44" w:rsidP="00BA261B">
      <w:pPr>
        <w:pStyle w:val="TextBody"/>
        <w:spacing w:after="0" w:line="240" w:lineRule="auto"/>
        <w:ind w:firstLine="426"/>
        <w:jc w:val="both"/>
        <w:rPr>
          <w:rFonts w:cs="Times New Roman"/>
          <w:lang w:val="uk-UA"/>
        </w:rPr>
      </w:pPr>
      <w:r w:rsidRPr="00E6043C">
        <w:rPr>
          <w:rStyle w:val="3f3f3f3f3f3f3f3f3f3f3f3f3f3f3f3f3f3f3f3f3f3f3f3f3f3f3f3f3f3f3f3f3f3f3f3f3f3f3f3f3f3f3f3f3f3f3f3f3f3f3f3f3f3f3f3f3f3f3f3f"/>
          <w:rFonts w:ascii="Times New Roman" w:cs="Times New Roman"/>
          <w:b w:val="0"/>
          <w:bCs w:val="0"/>
          <w:sz w:val="28"/>
          <w:lang w:val="uk-UA"/>
        </w:rPr>
        <w:t>Різниця</w:t>
      </w:r>
      <w:r w:rsidRPr="00E6043C">
        <w:rPr>
          <w:rStyle w:val="3f3f3f3f3f3f3f3f3f3f3f3f3f3f3f3f3f3f3f3f3f3f3f3f3f3f3f3f3f3f3f3f3f3f3f3f3f3f3f3f3f3f3f3f3f3f3f3f3f3f3f3f3f3f3f3f3f3f3f3f"/>
          <w:rFonts w:ascii="Times New Roman" w:cs="Times New Roman"/>
          <w:b w:val="0"/>
          <w:bCs w:val="0"/>
          <w:sz w:val="28"/>
          <w:lang w:val="uk-UA"/>
        </w:rPr>
        <w:t xml:space="preserve"> </w:t>
      </w:r>
      <w:r w:rsidRPr="00E6043C">
        <w:rPr>
          <w:rStyle w:val="3f3f3f3f3f3f3f3f3f3f3f3f3f3f3f3f3f3f3f3f3f3f3f3f3f3f3f3f3f3f3f3f3f3f3f3f3f3f3f3f3f3f3f3f3f3f3f3f3f3f3f3f3f3f3f3f3f3f3f3f"/>
          <w:rFonts w:ascii="Times New Roman" w:cs="Times New Roman"/>
          <w:b w:val="0"/>
          <w:bCs w:val="0"/>
          <w:sz w:val="28"/>
          <w:lang w:val="uk-UA"/>
        </w:rPr>
        <w:t>між</w:t>
      </w:r>
      <w:r w:rsidRPr="00E6043C">
        <w:rPr>
          <w:rStyle w:val="3f3f3f3f3f3f3f3f3f3f3f3f3f3f3f3f3f3f3f3f3f3f3f3f3f3f3f3f3f3f3f3f3f3f3f3f3f3f3f3f3f3f3f3f3f3f3f3f3f3f3f3f3f3f3f3f3f3f3f3f"/>
          <w:rFonts w:ascii="Times New Roman" w:cs="Times New Roman"/>
          <w:b w:val="0"/>
          <w:bCs w:val="0"/>
          <w:sz w:val="28"/>
          <w:lang w:val="uk-UA"/>
        </w:rPr>
        <w:t xml:space="preserve"> </w:t>
      </w:r>
      <w:r w:rsidRPr="00E6043C">
        <w:rPr>
          <w:rStyle w:val="3f3f3f3f3f3f3f3f3f3f3f3f3f3f3f3f3f3f3f3f3f3f3f3f3f3f3f3f3f3f3f3f3f3f3f3f3f3f3f3f3f3f3f3f3f3f3f3f3f3f3f3f3f3f3f3f3f3f3f3f"/>
          <w:rFonts w:ascii="Times New Roman" w:cs="Times New Roman"/>
          <w:b w:val="0"/>
          <w:bCs w:val="0"/>
          <w:sz w:val="28"/>
          <w:lang w:val="uk-UA"/>
        </w:rPr>
        <w:t>присвоєнням</w:t>
      </w:r>
      <w:r w:rsidRPr="00E6043C">
        <w:rPr>
          <w:rStyle w:val="3f3f3f3f3f3f3f3f3f3f3f3f3f3f3f3f3f3f3f3f3f3f3f3f3f3f3f3f3f3f3f3f3f3f3f3f3f3f3f3f3f3f3f3f3f3f3f3f3f3f3f3f3f3f3f3f3f3f3f3f"/>
          <w:rFonts w:ascii="Times New Roman" w:cs="Times New Roman"/>
          <w:b w:val="0"/>
          <w:bCs w:val="0"/>
          <w:sz w:val="28"/>
          <w:lang w:val="uk-UA"/>
        </w:rPr>
        <w:t xml:space="preserve"> </w:t>
      </w:r>
      <w:r w:rsidRPr="00E6043C">
        <w:rPr>
          <w:rStyle w:val="3f3f3f3f3f3f3f3f3f3f3f3f3f3f3f3f3f3f3f3f3f3f3f3f3f3f3f3f3f3f3f3f3f3f3f3f3f3f3f3f3f3f3f3f3f3f3f3f3f3f3f3f3f3f3f3f3f3f3f3f"/>
          <w:rFonts w:ascii="Times New Roman" w:cs="Times New Roman"/>
          <w:b w:val="0"/>
          <w:bCs w:val="0"/>
          <w:sz w:val="28"/>
          <w:lang w:val="uk-UA"/>
        </w:rPr>
        <w:t>та</w:t>
      </w:r>
      <w:r w:rsidRPr="00E6043C">
        <w:rPr>
          <w:rStyle w:val="3f3f3f3f3f3f3f3f3f3f3f3f3f3f3f3f3f3f3f3f3f3f3f3f3f3f3f3f3f3f3f3f3f3f3f3f3f3f3f3f3f3f3f3f3f3f3f3f3f3f3f3f3f3f3f3f3f3f3f3f"/>
          <w:rFonts w:ascii="Times New Roman" w:cs="Times New Roman"/>
          <w:b w:val="0"/>
          <w:bCs w:val="0"/>
          <w:sz w:val="28"/>
          <w:lang w:val="uk-UA"/>
        </w:rPr>
        <w:t xml:space="preserve"> </w:t>
      </w:r>
      <w:r w:rsidRPr="00E6043C">
        <w:rPr>
          <w:rStyle w:val="3f3f3f3f3f3f3f3f3f3f3f3f3f3f3f3f3f3f3f3f3f3f3f3f3f3f3f3f3f3f3f3f3f3f3f3f3f3f3f3f3f3f3f3f3f3f3f3f3f3f3f3f3f3f3f3f3f3f3f3f"/>
          <w:rFonts w:ascii="Times New Roman" w:cs="Times New Roman"/>
          <w:b w:val="0"/>
          <w:bCs w:val="0"/>
          <w:sz w:val="28"/>
          <w:lang w:val="uk-UA"/>
        </w:rPr>
        <w:t>ініціалізацією</w:t>
      </w:r>
      <w:r w:rsidRPr="00E6043C">
        <w:rPr>
          <w:rStyle w:val="3f3f3f3f3f3f3f3f3f3f3f3f3f3f3f3f3f3f3f3f3f3f3f3f3f3f3f3f3f3f3f3f3f3f3f3f3f3f3f3f3f3f3f3f3f3f3f3f3f3f3f3f3f3f3f3f3f3f3f3f"/>
          <w:rFonts w:ascii="Times New Roman" w:cs="Times New Roman"/>
          <w:b w:val="0"/>
          <w:bCs w:val="0"/>
          <w:sz w:val="28"/>
          <w:lang w:val="uk-UA"/>
        </w:rPr>
        <w:t xml:space="preserve"> C:</w:t>
      </w:r>
    </w:p>
    <w:p w14:paraId="6A41F55A" w14:textId="77777777" w:rsidR="005B3E44" w:rsidRPr="00E6043C" w:rsidRDefault="005B3E44" w:rsidP="00BA261B">
      <w:pPr>
        <w:pStyle w:val="TextBody"/>
        <w:spacing w:after="0" w:line="240" w:lineRule="auto"/>
        <w:jc w:val="right"/>
        <w:rPr>
          <w:rFonts w:cs="Times New Roman"/>
        </w:rPr>
      </w:pPr>
      <w:r w:rsidRPr="00E6043C">
        <w:rPr>
          <w:rStyle w:val="3f3f3f3f3f3f3f3f3f3f3f3f3f3f3f3f3f3f3f3f3f3f3f3f3f3f3f3f3f3f3f3f3f3f3f3f3f3f3f3f3f3f3f3f3f3f3f3f3f3f3f3f3f3f3f3f3f3f3f3f"/>
          <w:rFonts w:ascii="Times New Roman" w:cs="Times New Roman"/>
          <w:b w:val="0"/>
          <w:bCs w:val="0"/>
          <w:sz w:val="28"/>
          <w:lang w:val="uk-UA"/>
        </w:rPr>
        <w:t>Таблиця</w:t>
      </w:r>
      <w:r w:rsidRPr="00E6043C">
        <w:rPr>
          <w:rStyle w:val="3f3f3f3f3f3f3f3f3f3f3f3f3f3f3f3f3f3f3f3f3f3f3f3f3f3f3f3f3f3f3f3f3f3f3f3f3f3f3f3f3f3f3f3f3f3f3f3f3f3f3f3f3f3f3f3f3f3f3f3f"/>
          <w:rFonts w:ascii="Times New Roman" w:cs="Times New Roman"/>
          <w:b w:val="0"/>
          <w:bCs w:val="0"/>
          <w:sz w:val="28"/>
          <w:lang w:val="uk-UA"/>
        </w:rPr>
        <w:t xml:space="preserve"> 1.5</w:t>
      </w:r>
    </w:p>
    <w:tbl>
      <w:tblPr>
        <w:tblW w:w="0" w:type="auto"/>
        <w:tblInd w:w="28" w:type="dxa"/>
        <w:tblLayout w:type="fixed"/>
        <w:tblCellMar>
          <w:left w:w="0" w:type="dxa"/>
          <w:right w:w="0" w:type="dxa"/>
        </w:tblCellMar>
        <w:tblLook w:val="0000" w:firstRow="0" w:lastRow="0" w:firstColumn="0" w:lastColumn="0" w:noHBand="0" w:noVBand="0"/>
      </w:tblPr>
      <w:tblGrid>
        <w:gridCol w:w="6035"/>
        <w:gridCol w:w="3608"/>
      </w:tblGrid>
      <w:tr w:rsidR="005B3E44" w14:paraId="21028D28" w14:textId="77777777">
        <w:tc>
          <w:tcPr>
            <w:tcW w:w="6035" w:type="dxa"/>
            <w:tcBorders>
              <w:top w:val="single" w:sz="6" w:space="0" w:color="000001"/>
              <w:left w:val="single" w:sz="6" w:space="0" w:color="000001"/>
              <w:bottom w:val="single" w:sz="6" w:space="0" w:color="000001"/>
              <w:right w:val="single" w:sz="6" w:space="0" w:color="000001"/>
            </w:tcBorders>
            <w:tcMar>
              <w:top w:w="28" w:type="dxa"/>
              <w:left w:w="28" w:type="dxa"/>
              <w:bottom w:w="28" w:type="dxa"/>
              <w:right w:w="28" w:type="dxa"/>
            </w:tcMar>
            <w:vAlign w:val="center"/>
          </w:tcPr>
          <w:p w14:paraId="7F6E5CA0" w14:textId="77777777" w:rsidR="005B3E44" w:rsidRPr="00E6043C" w:rsidRDefault="005B3E44" w:rsidP="00BA261B">
            <w:pPr>
              <w:pStyle w:val="d1d1d13feeeeee3fe4e4e43fe5e5e53ff0f0f03fe6e6e63fe8e8e83fececec3feeeeee3fe5e5e53ff2f2f23fe0e0e03fe1e1e13febebeb3fe8e8e83ff6f6f63ffbfbfb3f"/>
              <w:jc w:val="center"/>
              <w:rPr>
                <w:rFonts w:cs="Times New Roman"/>
              </w:rPr>
            </w:pPr>
            <w:r w:rsidRPr="00E6043C">
              <w:rPr>
                <w:rFonts w:ascii="Times New Roman" w:cs="Times New Roman"/>
                <w:sz w:val="28"/>
                <w:lang w:val="uk-UA"/>
              </w:rPr>
              <w:t>Присвоєння</w:t>
            </w:r>
          </w:p>
        </w:tc>
        <w:tc>
          <w:tcPr>
            <w:tcW w:w="3608" w:type="dxa"/>
            <w:tcBorders>
              <w:top w:val="single" w:sz="6" w:space="0" w:color="000001"/>
              <w:left w:val="single" w:sz="6" w:space="0" w:color="000001"/>
              <w:bottom w:val="single" w:sz="6" w:space="0" w:color="000001"/>
              <w:right w:val="single" w:sz="6" w:space="0" w:color="000001"/>
            </w:tcBorders>
            <w:tcMar>
              <w:top w:w="28" w:type="dxa"/>
              <w:left w:w="28" w:type="dxa"/>
              <w:bottom w:w="28" w:type="dxa"/>
              <w:right w:w="28" w:type="dxa"/>
            </w:tcMar>
            <w:vAlign w:val="center"/>
          </w:tcPr>
          <w:p w14:paraId="47E46BA6" w14:textId="77777777" w:rsidR="005B3E44" w:rsidRPr="00E6043C" w:rsidRDefault="005B3E44" w:rsidP="00BA261B">
            <w:pPr>
              <w:pStyle w:val="d1d1d13feeeeee3fe4e4e43fe5e5e53ff0f0f03fe6e6e63fe8e8e83fececec3feeeeee3fe5e5e53ff2f2f23fe0e0e03fe1e1e13febebeb3fe8e8e83ff6f6f63ffbfbfb3f"/>
              <w:jc w:val="center"/>
              <w:rPr>
                <w:rFonts w:cs="Times New Roman"/>
              </w:rPr>
            </w:pPr>
            <w:r w:rsidRPr="00E6043C">
              <w:rPr>
                <w:rFonts w:ascii="Times New Roman" w:cs="Times New Roman"/>
                <w:sz w:val="28"/>
                <w:lang w:val="uk-UA"/>
              </w:rPr>
              <w:t>Ініціалізація</w:t>
            </w:r>
          </w:p>
        </w:tc>
      </w:tr>
      <w:tr w:rsidR="005B3E44" w:rsidRPr="003C12DD" w14:paraId="68AC00F4" w14:textId="77777777">
        <w:tc>
          <w:tcPr>
            <w:tcW w:w="6035" w:type="dxa"/>
            <w:tcBorders>
              <w:top w:val="single" w:sz="6" w:space="0" w:color="000001"/>
              <w:left w:val="single" w:sz="6" w:space="0" w:color="000001"/>
              <w:bottom w:val="single" w:sz="6" w:space="0" w:color="000001"/>
              <w:right w:val="single" w:sz="6" w:space="0" w:color="000001"/>
            </w:tcBorders>
            <w:tcMar>
              <w:top w:w="28" w:type="dxa"/>
              <w:left w:w="28" w:type="dxa"/>
              <w:bottom w:w="28" w:type="dxa"/>
              <w:right w:w="28" w:type="dxa"/>
            </w:tcMar>
            <w:vAlign w:val="center"/>
          </w:tcPr>
          <w:p w14:paraId="79EE06CD" w14:textId="77777777" w:rsidR="005B3E44" w:rsidRPr="00E6043C" w:rsidRDefault="005B3E44" w:rsidP="00BA261B">
            <w:pPr>
              <w:pStyle w:val="d1d1d13feeeeee3fe4e4e43fe5e5e53ff0f0f03fe6e6e63fe8e8e83fececec3feeeeee3fe5e5e53ff2f2f23fe0e0e03fe1e1e13febebeb3fe8e8e83ff6f6f63ffbfbfb3f"/>
              <w:jc w:val="both"/>
              <w:rPr>
                <w:rFonts w:cs="Times New Roman"/>
                <w:lang w:val="ru-RU"/>
              </w:rPr>
            </w:pPr>
            <w:r w:rsidRPr="00E6043C">
              <w:rPr>
                <w:rFonts w:ascii="Times New Roman" w:cs="Times New Roman"/>
                <w:sz w:val="28"/>
                <w:lang w:val="uk-UA"/>
              </w:rPr>
              <w:t>Присвоєння</w:t>
            </w:r>
            <w:r w:rsidRPr="00E6043C">
              <w:rPr>
                <w:rFonts w:ascii="Times New Roman" w:cs="Times New Roman"/>
                <w:sz w:val="28"/>
                <w:lang w:val="uk-UA"/>
              </w:rPr>
              <w:t xml:space="preserve"> </w:t>
            </w:r>
            <w:r w:rsidRPr="00E6043C">
              <w:rPr>
                <w:rFonts w:ascii="Times New Roman" w:cs="Times New Roman"/>
                <w:sz w:val="28"/>
                <w:lang w:val="uk-UA"/>
              </w:rPr>
              <w:t>повідомляє</w:t>
            </w:r>
            <w:r w:rsidRPr="00E6043C">
              <w:rPr>
                <w:rFonts w:ascii="Times New Roman" w:cs="Times New Roman"/>
                <w:sz w:val="28"/>
                <w:lang w:val="uk-UA"/>
              </w:rPr>
              <w:t xml:space="preserve"> </w:t>
            </w:r>
            <w:r w:rsidRPr="00E6043C">
              <w:rPr>
                <w:rFonts w:ascii="Times New Roman" w:cs="Times New Roman"/>
                <w:sz w:val="28"/>
                <w:lang w:val="uk-UA"/>
              </w:rPr>
              <w:t>компілятору</w:t>
            </w:r>
            <w:r w:rsidRPr="00E6043C">
              <w:rPr>
                <w:rFonts w:ascii="Times New Roman" w:cs="Times New Roman"/>
                <w:sz w:val="28"/>
                <w:lang w:val="uk-UA"/>
              </w:rPr>
              <w:t xml:space="preserve"> </w:t>
            </w:r>
            <w:r w:rsidRPr="00E6043C">
              <w:rPr>
                <w:rFonts w:ascii="Times New Roman" w:cs="Times New Roman"/>
                <w:sz w:val="28"/>
                <w:lang w:val="uk-UA"/>
              </w:rPr>
              <w:t>про</w:t>
            </w:r>
            <w:r w:rsidRPr="00E6043C">
              <w:rPr>
                <w:rFonts w:ascii="Times New Roman" w:cs="Times New Roman"/>
                <w:sz w:val="28"/>
                <w:lang w:val="uk-UA"/>
              </w:rPr>
              <w:t xml:space="preserve"> </w:t>
            </w:r>
            <w:r w:rsidRPr="00E6043C">
              <w:rPr>
                <w:rFonts w:ascii="Times New Roman" w:cs="Times New Roman"/>
                <w:sz w:val="28"/>
                <w:lang w:val="uk-UA"/>
              </w:rPr>
              <w:t>тип</w:t>
            </w:r>
            <w:r w:rsidRPr="00E6043C">
              <w:rPr>
                <w:rFonts w:ascii="Times New Roman" w:cs="Times New Roman"/>
                <w:sz w:val="28"/>
                <w:lang w:val="uk-UA"/>
              </w:rPr>
              <w:t xml:space="preserve"> </w:t>
            </w:r>
            <w:r w:rsidRPr="00E6043C">
              <w:rPr>
                <w:rFonts w:ascii="Times New Roman" w:cs="Times New Roman"/>
                <w:sz w:val="28"/>
                <w:lang w:val="uk-UA"/>
              </w:rPr>
              <w:t>даних</w:t>
            </w:r>
            <w:r w:rsidRPr="00E6043C">
              <w:rPr>
                <w:rFonts w:ascii="Times New Roman" w:cs="Times New Roman"/>
                <w:sz w:val="28"/>
                <w:lang w:val="uk-UA"/>
              </w:rPr>
              <w:t xml:space="preserve"> </w:t>
            </w:r>
            <w:r w:rsidRPr="00E6043C">
              <w:rPr>
                <w:rFonts w:ascii="Times New Roman" w:cs="Times New Roman"/>
                <w:sz w:val="28"/>
                <w:lang w:val="uk-UA"/>
              </w:rPr>
              <w:t>та</w:t>
            </w:r>
            <w:r w:rsidRPr="00E6043C">
              <w:rPr>
                <w:rFonts w:ascii="Times New Roman" w:cs="Times New Roman"/>
                <w:sz w:val="28"/>
                <w:lang w:val="uk-UA"/>
              </w:rPr>
              <w:t xml:space="preserve"> </w:t>
            </w:r>
            <w:r w:rsidRPr="00E6043C">
              <w:rPr>
                <w:rFonts w:ascii="Times New Roman" w:cs="Times New Roman"/>
                <w:sz w:val="28"/>
                <w:lang w:val="uk-UA"/>
              </w:rPr>
              <w:t>розмір</w:t>
            </w:r>
            <w:r w:rsidRPr="00E6043C">
              <w:rPr>
                <w:rFonts w:ascii="Times New Roman" w:cs="Times New Roman"/>
                <w:sz w:val="28"/>
                <w:lang w:val="uk-UA"/>
              </w:rPr>
              <w:t xml:space="preserve"> </w:t>
            </w:r>
            <w:r w:rsidRPr="00E6043C">
              <w:rPr>
                <w:rFonts w:ascii="Times New Roman" w:cs="Times New Roman"/>
                <w:sz w:val="28"/>
                <w:lang w:val="uk-UA"/>
              </w:rPr>
              <w:t>змінної</w:t>
            </w:r>
            <w:r w:rsidRPr="00E6043C">
              <w:rPr>
                <w:rFonts w:ascii="Times New Roman" w:cs="Times New Roman"/>
                <w:sz w:val="28"/>
                <w:lang w:val="uk-UA"/>
              </w:rPr>
              <w:t>.</w:t>
            </w:r>
          </w:p>
        </w:tc>
        <w:tc>
          <w:tcPr>
            <w:tcW w:w="3608" w:type="dxa"/>
            <w:tcBorders>
              <w:top w:val="single" w:sz="6" w:space="0" w:color="000001"/>
              <w:left w:val="single" w:sz="6" w:space="0" w:color="000001"/>
              <w:bottom w:val="single" w:sz="6" w:space="0" w:color="000001"/>
              <w:right w:val="single" w:sz="6" w:space="0" w:color="000001"/>
            </w:tcBorders>
            <w:tcMar>
              <w:top w:w="28" w:type="dxa"/>
              <w:left w:w="28" w:type="dxa"/>
              <w:bottom w:w="28" w:type="dxa"/>
              <w:right w:w="28" w:type="dxa"/>
            </w:tcMar>
            <w:vAlign w:val="center"/>
          </w:tcPr>
          <w:p w14:paraId="3B87ED6B" w14:textId="77777777" w:rsidR="005B3E44" w:rsidRPr="00E6043C" w:rsidRDefault="005B3E44" w:rsidP="00BA261B">
            <w:pPr>
              <w:pStyle w:val="d1d1d13feeeeee3fe4e4e43fe5e5e53ff0f0f03fe6e6e63fe8e8e83fececec3feeeeee3fe5e5e53ff2f2f23fe0e0e03fe1e1e13febebeb3fe8e8e83ff6f6f63ffbfbfb3f"/>
              <w:jc w:val="both"/>
              <w:rPr>
                <w:rFonts w:cs="Times New Roman"/>
                <w:lang w:val="ru-RU"/>
              </w:rPr>
            </w:pPr>
            <w:r w:rsidRPr="00E6043C">
              <w:rPr>
                <w:rFonts w:ascii="Times New Roman" w:cs="Times New Roman"/>
                <w:sz w:val="28"/>
                <w:lang w:val="uk-UA"/>
              </w:rPr>
              <w:t>Визначення</w:t>
            </w:r>
            <w:r w:rsidRPr="00E6043C">
              <w:rPr>
                <w:rFonts w:ascii="Times New Roman" w:cs="Times New Roman"/>
                <w:sz w:val="28"/>
                <w:lang w:val="uk-UA"/>
              </w:rPr>
              <w:t xml:space="preserve"> </w:t>
            </w:r>
            <w:r w:rsidRPr="00E6043C">
              <w:rPr>
                <w:rFonts w:ascii="Times New Roman" w:cs="Times New Roman"/>
                <w:sz w:val="28"/>
                <w:lang w:val="uk-UA"/>
              </w:rPr>
              <w:t>визначає</w:t>
            </w:r>
            <w:r w:rsidRPr="00E6043C">
              <w:rPr>
                <w:rFonts w:ascii="Times New Roman" w:cs="Times New Roman"/>
                <w:sz w:val="28"/>
                <w:lang w:val="uk-UA"/>
              </w:rPr>
              <w:t xml:space="preserve"> </w:t>
            </w:r>
            <w:r w:rsidRPr="00E6043C">
              <w:rPr>
                <w:rFonts w:ascii="Times New Roman" w:cs="Times New Roman"/>
                <w:sz w:val="28"/>
                <w:lang w:val="uk-UA"/>
              </w:rPr>
              <w:t>розмір</w:t>
            </w:r>
            <w:r w:rsidRPr="00E6043C">
              <w:rPr>
                <w:rFonts w:ascii="Times New Roman" w:cs="Times New Roman"/>
                <w:sz w:val="28"/>
                <w:lang w:val="uk-UA"/>
              </w:rPr>
              <w:t xml:space="preserve"> </w:t>
            </w:r>
            <w:r w:rsidRPr="00E6043C">
              <w:rPr>
                <w:rFonts w:ascii="Times New Roman" w:cs="Times New Roman"/>
                <w:sz w:val="28"/>
                <w:lang w:val="uk-UA"/>
              </w:rPr>
              <w:t>пам’яті</w:t>
            </w:r>
            <w:r w:rsidRPr="00E6043C">
              <w:rPr>
                <w:rFonts w:ascii="Times New Roman" w:cs="Times New Roman"/>
                <w:sz w:val="28"/>
                <w:lang w:val="uk-UA"/>
              </w:rPr>
              <w:t xml:space="preserve"> </w:t>
            </w:r>
            <w:r w:rsidRPr="00E6043C">
              <w:rPr>
                <w:rFonts w:ascii="Times New Roman" w:cs="Times New Roman"/>
                <w:sz w:val="28"/>
                <w:lang w:val="uk-UA"/>
              </w:rPr>
              <w:t>під</w:t>
            </w:r>
            <w:r w:rsidRPr="00E6043C">
              <w:rPr>
                <w:rFonts w:ascii="Times New Roman" w:cs="Times New Roman"/>
                <w:sz w:val="28"/>
                <w:lang w:val="uk-UA"/>
              </w:rPr>
              <w:t xml:space="preserve"> </w:t>
            </w:r>
            <w:r w:rsidRPr="00E6043C">
              <w:rPr>
                <w:rFonts w:ascii="Times New Roman" w:cs="Times New Roman"/>
                <w:sz w:val="28"/>
                <w:lang w:val="uk-UA"/>
              </w:rPr>
              <w:t>змінну</w:t>
            </w:r>
          </w:p>
        </w:tc>
      </w:tr>
      <w:tr w:rsidR="005B3E44" w14:paraId="240F445A" w14:textId="77777777">
        <w:tc>
          <w:tcPr>
            <w:tcW w:w="6035" w:type="dxa"/>
            <w:tcBorders>
              <w:top w:val="single" w:sz="6" w:space="0" w:color="000001"/>
              <w:left w:val="single" w:sz="6" w:space="0" w:color="000001"/>
              <w:bottom w:val="single" w:sz="6" w:space="0" w:color="000001"/>
              <w:right w:val="single" w:sz="6" w:space="0" w:color="000001"/>
            </w:tcBorders>
            <w:tcMar>
              <w:top w:w="28" w:type="dxa"/>
              <w:left w:w="28" w:type="dxa"/>
              <w:bottom w:w="28" w:type="dxa"/>
              <w:right w:w="28" w:type="dxa"/>
            </w:tcMar>
            <w:vAlign w:val="center"/>
          </w:tcPr>
          <w:p w14:paraId="29AD7DBD" w14:textId="77777777" w:rsidR="005B3E44" w:rsidRPr="00E6043C" w:rsidRDefault="005B3E44" w:rsidP="00BA261B">
            <w:pPr>
              <w:pStyle w:val="d1d1d13feeeeee3fe4e4e43fe5e5e53ff0f0f03fe6e6e63fe8e8e83fececec3feeeeee3fe5e5e53ff2f2f23fe0e0e03fe1e1e13febebeb3fe8e8e83ff6f6f63ffbfbfb3f"/>
              <w:jc w:val="both"/>
              <w:rPr>
                <w:rFonts w:cs="Times New Roman"/>
                <w:lang w:val="ru-RU"/>
              </w:rPr>
            </w:pPr>
            <w:r w:rsidRPr="00E6043C">
              <w:rPr>
                <w:rFonts w:ascii="Times New Roman" w:cs="Times New Roman"/>
                <w:sz w:val="28"/>
                <w:lang w:val="uk-UA"/>
              </w:rPr>
              <w:t>Змінна</w:t>
            </w:r>
            <w:r w:rsidRPr="00E6043C">
              <w:rPr>
                <w:rFonts w:ascii="Times New Roman" w:cs="Times New Roman"/>
                <w:sz w:val="28"/>
                <w:lang w:val="uk-UA"/>
              </w:rPr>
              <w:t xml:space="preserve"> </w:t>
            </w:r>
            <w:r w:rsidRPr="00E6043C">
              <w:rPr>
                <w:rFonts w:ascii="Times New Roman" w:cs="Times New Roman"/>
                <w:sz w:val="28"/>
                <w:lang w:val="uk-UA"/>
              </w:rPr>
              <w:t>може</w:t>
            </w:r>
            <w:r w:rsidRPr="00E6043C">
              <w:rPr>
                <w:rFonts w:ascii="Times New Roman" w:cs="Times New Roman"/>
                <w:sz w:val="28"/>
                <w:lang w:val="uk-UA"/>
              </w:rPr>
              <w:t xml:space="preserve"> </w:t>
            </w:r>
            <w:r w:rsidRPr="00E6043C">
              <w:rPr>
                <w:rFonts w:ascii="Times New Roman" w:cs="Times New Roman"/>
                <w:sz w:val="28"/>
                <w:lang w:val="uk-UA"/>
              </w:rPr>
              <w:t>бути</w:t>
            </w:r>
            <w:r w:rsidRPr="00E6043C">
              <w:rPr>
                <w:rFonts w:ascii="Times New Roman" w:cs="Times New Roman"/>
                <w:sz w:val="28"/>
                <w:lang w:val="uk-UA"/>
              </w:rPr>
              <w:t xml:space="preserve"> </w:t>
            </w:r>
            <w:r w:rsidRPr="00E6043C">
              <w:rPr>
                <w:rFonts w:ascii="Times New Roman" w:cs="Times New Roman"/>
                <w:sz w:val="28"/>
                <w:lang w:val="uk-UA"/>
              </w:rPr>
              <w:t>перевизначена</w:t>
            </w:r>
            <w:r w:rsidRPr="00E6043C">
              <w:rPr>
                <w:rFonts w:ascii="Times New Roman" w:cs="Times New Roman"/>
                <w:sz w:val="28"/>
                <w:lang w:val="uk-UA"/>
              </w:rPr>
              <w:t xml:space="preserve"> </w:t>
            </w:r>
            <w:r w:rsidRPr="00E6043C">
              <w:rPr>
                <w:rFonts w:ascii="Times New Roman" w:cs="Times New Roman"/>
                <w:sz w:val="28"/>
                <w:lang w:val="uk-UA"/>
              </w:rPr>
              <w:t>декілька</w:t>
            </w:r>
            <w:r w:rsidRPr="00E6043C">
              <w:rPr>
                <w:rFonts w:ascii="Times New Roman" w:cs="Times New Roman"/>
                <w:sz w:val="28"/>
                <w:lang w:val="uk-UA"/>
              </w:rPr>
              <w:t xml:space="preserve"> </w:t>
            </w:r>
            <w:r w:rsidRPr="00E6043C">
              <w:rPr>
                <w:rFonts w:ascii="Times New Roman" w:cs="Times New Roman"/>
                <w:sz w:val="28"/>
                <w:lang w:val="uk-UA"/>
              </w:rPr>
              <w:t>разів</w:t>
            </w:r>
          </w:p>
        </w:tc>
        <w:tc>
          <w:tcPr>
            <w:tcW w:w="3608" w:type="dxa"/>
            <w:tcBorders>
              <w:top w:val="single" w:sz="6" w:space="0" w:color="000001"/>
              <w:left w:val="single" w:sz="6" w:space="0" w:color="000001"/>
              <w:bottom w:val="single" w:sz="6" w:space="0" w:color="000001"/>
              <w:right w:val="single" w:sz="6" w:space="0" w:color="000001"/>
            </w:tcBorders>
            <w:tcMar>
              <w:top w:w="28" w:type="dxa"/>
              <w:left w:w="28" w:type="dxa"/>
              <w:bottom w:w="28" w:type="dxa"/>
              <w:right w:w="28" w:type="dxa"/>
            </w:tcMar>
            <w:vAlign w:val="center"/>
          </w:tcPr>
          <w:p w14:paraId="7FBD811D" w14:textId="77777777" w:rsidR="005B3E44" w:rsidRPr="00E6043C" w:rsidRDefault="005B3E44" w:rsidP="00BA261B">
            <w:pPr>
              <w:pStyle w:val="d1d1d13feeeeee3fe4e4e43fe5e5e53ff0f0f03fe6e6e63fe8e8e83fececec3feeeeee3fe5e5e53ff2f2f23fe0e0e03fe1e1e13febebeb3fe8e8e83ff6f6f63ffbfbfb3f"/>
              <w:jc w:val="both"/>
              <w:rPr>
                <w:rFonts w:cs="Times New Roman"/>
              </w:rPr>
            </w:pPr>
            <w:r w:rsidRPr="00E6043C">
              <w:rPr>
                <w:rFonts w:ascii="Times New Roman" w:cs="Times New Roman"/>
                <w:sz w:val="28"/>
                <w:lang w:val="uk-UA"/>
              </w:rPr>
              <w:t>Може</w:t>
            </w:r>
            <w:r w:rsidRPr="00E6043C">
              <w:rPr>
                <w:rFonts w:ascii="Times New Roman" w:cs="Times New Roman"/>
                <w:sz w:val="28"/>
                <w:lang w:val="uk-UA"/>
              </w:rPr>
              <w:t xml:space="preserve"> </w:t>
            </w:r>
            <w:r w:rsidRPr="00E6043C">
              <w:rPr>
                <w:rFonts w:ascii="Times New Roman" w:cs="Times New Roman"/>
                <w:sz w:val="28"/>
                <w:lang w:val="uk-UA"/>
              </w:rPr>
              <w:t>відбутись</w:t>
            </w:r>
            <w:r w:rsidRPr="00E6043C">
              <w:rPr>
                <w:rFonts w:ascii="Times New Roman" w:cs="Times New Roman"/>
                <w:sz w:val="28"/>
                <w:lang w:val="uk-UA"/>
              </w:rPr>
              <w:t xml:space="preserve"> </w:t>
            </w:r>
            <w:r w:rsidRPr="00E6043C">
              <w:rPr>
                <w:rFonts w:ascii="Times New Roman" w:cs="Times New Roman"/>
                <w:sz w:val="28"/>
                <w:lang w:val="uk-UA"/>
              </w:rPr>
              <w:t>лише</w:t>
            </w:r>
            <w:r w:rsidRPr="00E6043C">
              <w:rPr>
                <w:rFonts w:ascii="Times New Roman" w:cs="Times New Roman"/>
                <w:sz w:val="28"/>
                <w:lang w:val="uk-UA"/>
              </w:rPr>
              <w:t xml:space="preserve"> 1 </w:t>
            </w:r>
            <w:r w:rsidRPr="00E6043C">
              <w:rPr>
                <w:rFonts w:ascii="Times New Roman" w:cs="Times New Roman"/>
                <w:sz w:val="28"/>
                <w:lang w:val="uk-UA"/>
              </w:rPr>
              <w:t>раз</w:t>
            </w:r>
            <w:r w:rsidRPr="00E6043C">
              <w:rPr>
                <w:rFonts w:ascii="Times New Roman" w:cs="Times New Roman"/>
                <w:sz w:val="28"/>
                <w:lang w:val="uk-UA"/>
              </w:rPr>
              <w:t>.</w:t>
            </w:r>
          </w:p>
        </w:tc>
      </w:tr>
      <w:tr w:rsidR="005B3E44" w:rsidRPr="003C12DD" w14:paraId="72E9DBC2" w14:textId="77777777">
        <w:tc>
          <w:tcPr>
            <w:tcW w:w="6035" w:type="dxa"/>
            <w:tcBorders>
              <w:top w:val="single" w:sz="6" w:space="0" w:color="000001"/>
              <w:left w:val="single" w:sz="6" w:space="0" w:color="000001"/>
              <w:bottom w:val="single" w:sz="6" w:space="0" w:color="000001"/>
              <w:right w:val="single" w:sz="6" w:space="0" w:color="000001"/>
            </w:tcBorders>
            <w:tcMar>
              <w:top w:w="28" w:type="dxa"/>
              <w:left w:w="28" w:type="dxa"/>
              <w:bottom w:w="28" w:type="dxa"/>
              <w:right w:w="28" w:type="dxa"/>
            </w:tcMar>
            <w:vAlign w:val="center"/>
          </w:tcPr>
          <w:p w14:paraId="78BDEC43" w14:textId="77777777" w:rsidR="005B3E44" w:rsidRPr="00E6043C" w:rsidRDefault="005B3E44" w:rsidP="00BA261B">
            <w:pPr>
              <w:pStyle w:val="d1d1d13feeeeee3fe4e4e43fe5e5e53ff0f0f03fe6e6e63fe8e8e83fececec3feeeeee3fe5e5e53ff2f2f23fe0e0e03fe1e1e13febebeb3fe8e8e83ff6f6f63ffbfbfb3f"/>
              <w:jc w:val="both"/>
              <w:rPr>
                <w:rFonts w:cs="Times New Roman"/>
                <w:lang w:val="ru-RU"/>
              </w:rPr>
            </w:pPr>
            <w:r w:rsidRPr="00E6043C">
              <w:rPr>
                <w:rFonts w:ascii="Times New Roman" w:cs="Times New Roman"/>
                <w:sz w:val="28"/>
                <w:lang w:val="uk-UA"/>
              </w:rPr>
              <w:t>Присвоєння</w:t>
            </w:r>
            <w:r w:rsidRPr="00E6043C">
              <w:rPr>
                <w:rFonts w:ascii="Times New Roman" w:cs="Times New Roman"/>
                <w:sz w:val="28"/>
                <w:lang w:val="uk-UA"/>
              </w:rPr>
              <w:t xml:space="preserve"> </w:t>
            </w:r>
            <w:r w:rsidRPr="00E6043C">
              <w:rPr>
                <w:rFonts w:ascii="Times New Roman" w:cs="Times New Roman"/>
                <w:sz w:val="28"/>
                <w:lang w:val="uk-UA"/>
              </w:rPr>
              <w:t>значення</w:t>
            </w:r>
            <w:r w:rsidRPr="00E6043C">
              <w:rPr>
                <w:rFonts w:ascii="Times New Roman" w:cs="Times New Roman"/>
                <w:sz w:val="28"/>
                <w:lang w:val="uk-UA"/>
              </w:rPr>
              <w:t xml:space="preserve"> </w:t>
            </w:r>
            <w:r w:rsidRPr="00E6043C">
              <w:rPr>
                <w:rFonts w:ascii="Times New Roman" w:cs="Times New Roman"/>
                <w:sz w:val="28"/>
                <w:lang w:val="uk-UA"/>
              </w:rPr>
              <w:t>та</w:t>
            </w:r>
            <w:r w:rsidRPr="00E6043C">
              <w:rPr>
                <w:rFonts w:ascii="Times New Roman" w:cs="Times New Roman"/>
                <w:sz w:val="28"/>
                <w:lang w:val="uk-UA"/>
              </w:rPr>
              <w:t xml:space="preserve"> </w:t>
            </w:r>
            <w:r w:rsidRPr="00E6043C">
              <w:rPr>
                <w:rFonts w:ascii="Times New Roman" w:cs="Times New Roman"/>
                <w:sz w:val="28"/>
                <w:lang w:val="uk-UA"/>
              </w:rPr>
              <w:t>властивостей</w:t>
            </w:r>
            <w:r w:rsidRPr="00E6043C">
              <w:rPr>
                <w:rFonts w:ascii="Times New Roman" w:cs="Times New Roman"/>
                <w:sz w:val="28"/>
                <w:lang w:val="uk-UA"/>
              </w:rPr>
              <w:t xml:space="preserve"> </w:t>
            </w:r>
            <w:r w:rsidRPr="00E6043C">
              <w:rPr>
                <w:rFonts w:ascii="Times New Roman" w:cs="Times New Roman"/>
                <w:sz w:val="28"/>
                <w:lang w:val="uk-UA"/>
              </w:rPr>
              <w:t>змінній</w:t>
            </w:r>
          </w:p>
        </w:tc>
        <w:tc>
          <w:tcPr>
            <w:tcW w:w="3608" w:type="dxa"/>
            <w:tcBorders>
              <w:top w:val="nil"/>
              <w:left w:val="nil"/>
              <w:bottom w:val="nil"/>
              <w:right w:val="nil"/>
            </w:tcBorders>
            <w:tcMar>
              <w:top w:w="28" w:type="dxa"/>
              <w:left w:w="28" w:type="dxa"/>
              <w:bottom w:w="28" w:type="dxa"/>
              <w:right w:w="28" w:type="dxa"/>
            </w:tcMar>
          </w:tcPr>
          <w:p w14:paraId="291DAFB1" w14:textId="77777777" w:rsidR="005B3E44" w:rsidRPr="00E6043C" w:rsidRDefault="005B3E44" w:rsidP="00BA261B">
            <w:pPr>
              <w:pStyle w:val="d1d1d13feeeeee3fe4e4e43fe5e5e53ff0f0f03fe6e6e63fe8e8e83fececec3feeeeee3fe5e5e53ff2f2f23fe0e0e03fe1e1e13febebeb3fe8e8e83ff6f6f63ffbfbfb3f"/>
              <w:jc w:val="both"/>
              <w:rPr>
                <w:rFonts w:ascii="Times New Roman" w:cs="Times New Roman"/>
                <w:sz w:val="28"/>
                <w:lang w:val="uk-UA"/>
              </w:rPr>
            </w:pPr>
          </w:p>
        </w:tc>
      </w:tr>
    </w:tbl>
    <w:p w14:paraId="10A0A61A" w14:textId="30616D28" w:rsidR="005B3E44" w:rsidRPr="00636AC6" w:rsidRDefault="005B3E44" w:rsidP="00BA261B">
      <w:pPr>
        <w:pStyle w:val="2"/>
        <w:spacing w:before="0" w:after="0"/>
        <w:jc w:val="center"/>
        <w:rPr>
          <w:lang w:val="ru-RU"/>
        </w:rPr>
      </w:pPr>
      <w:r>
        <w:rPr>
          <w:lang w:val="uk-UA"/>
        </w:rPr>
        <w:t>Вираз: Операції С</w:t>
      </w:r>
      <w:r w:rsidR="003C12DD">
        <w:rPr>
          <w:lang w:val="uk-UA"/>
        </w:rPr>
        <w:t>і</w:t>
      </w:r>
      <w:r>
        <w:rPr>
          <w:lang w:val="uk-UA"/>
        </w:rPr>
        <w:t xml:space="preserve"> та С</w:t>
      </w:r>
      <w:r w:rsidR="003C12DD">
        <w:rPr>
          <w:lang w:val="uk-UA"/>
        </w:rPr>
        <w:t>і</w:t>
      </w:r>
      <w:r>
        <w:rPr>
          <w:lang w:val="uk-UA"/>
        </w:rPr>
        <w:t>++</w:t>
      </w:r>
    </w:p>
    <w:p w14:paraId="7E10FA66" w14:textId="77777777" w:rsidR="005B3E44" w:rsidRPr="00E6043C" w:rsidRDefault="005B3E44" w:rsidP="00BA261B">
      <w:pPr>
        <w:pStyle w:val="TextBody"/>
        <w:spacing w:after="0" w:line="240" w:lineRule="auto"/>
        <w:ind w:firstLine="426"/>
        <w:jc w:val="both"/>
        <w:rPr>
          <w:rFonts w:cs="Times New Roman"/>
          <w:lang w:val="ru-RU"/>
        </w:rPr>
      </w:pPr>
      <w:r w:rsidRPr="00E6043C">
        <w:rPr>
          <w:rFonts w:ascii="Times New Roman" w:cs="Times New Roman"/>
          <w:b/>
          <w:i/>
          <w:sz w:val="28"/>
          <w:lang w:val="uk-UA"/>
        </w:rPr>
        <w:t>Вираз</w:t>
      </w:r>
      <w:r w:rsidRPr="00E6043C">
        <w:rPr>
          <w:rFonts w:ascii="Times New Roman" w:cs="Times New Roman"/>
          <w:b/>
          <w:i/>
          <w:sz w:val="28"/>
          <w:lang w:val="uk-UA"/>
        </w:rPr>
        <w:t xml:space="preserve"> </w:t>
      </w:r>
      <w:r w:rsidRPr="00E6043C">
        <w:rPr>
          <w:rFonts w:ascii="Times New Roman" w:cs="Times New Roman"/>
          <w:sz w:val="28"/>
          <w:lang w:val="uk-UA"/>
        </w:rPr>
        <w:t>за</w:t>
      </w:r>
      <w:r w:rsidRPr="00E6043C">
        <w:rPr>
          <w:rFonts w:ascii="Times New Roman" w:cs="Times New Roman"/>
          <w:sz w:val="28"/>
          <w:lang w:val="uk-UA"/>
        </w:rPr>
        <w:t xml:space="preserve"> </w:t>
      </w:r>
      <w:r w:rsidRPr="00E6043C">
        <w:rPr>
          <w:rFonts w:ascii="Times New Roman" w:cs="Times New Roman"/>
          <w:sz w:val="28"/>
          <w:lang w:val="uk-UA"/>
        </w:rPr>
        <w:t>допомогою</w:t>
      </w:r>
      <w:r w:rsidRPr="00E6043C">
        <w:rPr>
          <w:rFonts w:ascii="Times New Roman" w:cs="Times New Roman"/>
          <w:sz w:val="28"/>
          <w:lang w:val="uk-UA"/>
        </w:rPr>
        <w:t xml:space="preserve"> </w:t>
      </w:r>
      <w:r w:rsidRPr="00E6043C">
        <w:rPr>
          <w:rFonts w:ascii="Times New Roman" w:cs="Times New Roman"/>
          <w:sz w:val="28"/>
          <w:lang w:val="uk-UA"/>
        </w:rPr>
        <w:t>якого</w:t>
      </w:r>
      <w:r w:rsidRPr="00E6043C">
        <w:rPr>
          <w:rFonts w:ascii="Times New Roman" w:cs="Times New Roman"/>
          <w:sz w:val="28"/>
          <w:lang w:val="uk-UA"/>
        </w:rPr>
        <w:t xml:space="preserve"> </w:t>
      </w:r>
      <w:r w:rsidRPr="00E6043C">
        <w:rPr>
          <w:rFonts w:ascii="Times New Roman" w:cs="Times New Roman"/>
          <w:sz w:val="28"/>
          <w:lang w:val="uk-UA"/>
        </w:rPr>
        <w:t>компілятор</w:t>
      </w:r>
      <w:r w:rsidRPr="00E6043C">
        <w:rPr>
          <w:rFonts w:ascii="Times New Roman" w:cs="Times New Roman"/>
          <w:sz w:val="28"/>
          <w:lang w:val="uk-UA"/>
        </w:rPr>
        <w:t xml:space="preserve"> </w:t>
      </w:r>
      <w:r w:rsidRPr="00E6043C">
        <w:rPr>
          <w:rFonts w:ascii="Times New Roman" w:cs="Times New Roman"/>
          <w:sz w:val="28"/>
          <w:lang w:val="uk-UA"/>
        </w:rPr>
        <w:t>розуміє</w:t>
      </w:r>
      <w:r w:rsidRPr="00E6043C">
        <w:rPr>
          <w:rFonts w:ascii="Times New Roman" w:cs="Times New Roman"/>
          <w:sz w:val="28"/>
          <w:lang w:val="uk-UA"/>
        </w:rPr>
        <w:t xml:space="preserve">, </w:t>
      </w:r>
      <w:r w:rsidRPr="00E6043C">
        <w:rPr>
          <w:rFonts w:ascii="Times New Roman" w:cs="Times New Roman"/>
          <w:sz w:val="28"/>
          <w:lang w:val="uk-UA"/>
        </w:rPr>
        <w:t>що</w:t>
      </w:r>
      <w:r w:rsidRPr="00E6043C">
        <w:rPr>
          <w:rFonts w:ascii="Times New Roman" w:cs="Times New Roman"/>
          <w:sz w:val="28"/>
          <w:lang w:val="uk-UA"/>
        </w:rPr>
        <w:t xml:space="preserve"> </w:t>
      </w:r>
      <w:r w:rsidRPr="00E6043C">
        <w:rPr>
          <w:rFonts w:ascii="Times New Roman" w:cs="Times New Roman"/>
          <w:sz w:val="28"/>
          <w:lang w:val="uk-UA"/>
        </w:rPr>
        <w:t>потрібно</w:t>
      </w:r>
      <w:r w:rsidRPr="00E6043C">
        <w:rPr>
          <w:rFonts w:ascii="Times New Roman" w:cs="Times New Roman"/>
          <w:sz w:val="28"/>
          <w:lang w:val="uk-UA"/>
        </w:rPr>
        <w:t xml:space="preserve"> </w:t>
      </w:r>
      <w:r w:rsidRPr="00E6043C">
        <w:rPr>
          <w:rFonts w:ascii="Times New Roman" w:cs="Times New Roman"/>
          <w:sz w:val="28"/>
          <w:lang w:val="uk-UA"/>
        </w:rPr>
        <w:t>виконати</w:t>
      </w:r>
      <w:r w:rsidRPr="00E6043C">
        <w:rPr>
          <w:rFonts w:ascii="Times New Roman" w:cs="Times New Roman"/>
          <w:sz w:val="28"/>
          <w:lang w:val="uk-UA"/>
        </w:rPr>
        <w:t xml:space="preserve"> </w:t>
      </w:r>
      <w:r w:rsidRPr="00E6043C">
        <w:rPr>
          <w:rFonts w:ascii="Times New Roman" w:cs="Times New Roman"/>
          <w:sz w:val="28"/>
          <w:lang w:val="uk-UA"/>
        </w:rPr>
        <w:t>певне</w:t>
      </w:r>
      <w:r w:rsidRPr="00E6043C">
        <w:rPr>
          <w:rFonts w:ascii="Times New Roman" w:cs="Times New Roman"/>
          <w:sz w:val="28"/>
          <w:lang w:val="uk-UA"/>
        </w:rPr>
        <w:t xml:space="preserve"> </w:t>
      </w:r>
      <w:r w:rsidRPr="00E6043C">
        <w:rPr>
          <w:rFonts w:ascii="Times New Roman" w:cs="Times New Roman"/>
          <w:sz w:val="28"/>
          <w:lang w:val="uk-UA"/>
        </w:rPr>
        <w:t>обчислення</w:t>
      </w:r>
      <w:r w:rsidRPr="00E6043C">
        <w:rPr>
          <w:rFonts w:ascii="Times New Roman" w:cs="Times New Roman"/>
          <w:sz w:val="28"/>
          <w:lang w:val="uk-UA"/>
        </w:rPr>
        <w:t xml:space="preserve"> </w:t>
      </w:r>
      <w:r w:rsidRPr="00E6043C">
        <w:rPr>
          <w:rFonts w:ascii="Times New Roman" w:cs="Times New Roman"/>
          <w:sz w:val="28"/>
          <w:lang w:val="uk-UA"/>
        </w:rPr>
        <w:t>або</w:t>
      </w:r>
      <w:r w:rsidRPr="00E6043C">
        <w:rPr>
          <w:rFonts w:ascii="Times New Roman" w:cs="Times New Roman"/>
          <w:sz w:val="28"/>
          <w:lang w:val="uk-UA"/>
        </w:rPr>
        <w:t xml:space="preserve"> </w:t>
      </w:r>
      <w:r w:rsidRPr="00E6043C">
        <w:rPr>
          <w:rFonts w:ascii="Times New Roman" w:cs="Times New Roman"/>
          <w:sz w:val="28"/>
          <w:lang w:val="uk-UA"/>
        </w:rPr>
        <w:t>операцію</w:t>
      </w:r>
      <w:r w:rsidRPr="00E6043C">
        <w:rPr>
          <w:rFonts w:ascii="Times New Roman" w:cs="Times New Roman"/>
          <w:sz w:val="28"/>
          <w:lang w:val="uk-UA"/>
        </w:rPr>
        <w:t xml:space="preserve"> </w:t>
      </w:r>
      <w:r w:rsidRPr="00E6043C">
        <w:rPr>
          <w:rFonts w:ascii="Times New Roman" w:cs="Times New Roman"/>
          <w:sz w:val="28"/>
          <w:lang w:val="uk-UA"/>
        </w:rPr>
        <w:t>над</w:t>
      </w:r>
      <w:r w:rsidRPr="00E6043C">
        <w:rPr>
          <w:rFonts w:ascii="Times New Roman" w:cs="Times New Roman"/>
          <w:sz w:val="28"/>
          <w:lang w:val="uk-UA"/>
        </w:rPr>
        <w:t xml:space="preserve"> </w:t>
      </w:r>
      <w:r w:rsidRPr="00E6043C">
        <w:rPr>
          <w:rFonts w:ascii="Times New Roman" w:cs="Times New Roman"/>
          <w:sz w:val="28"/>
          <w:lang w:val="uk-UA"/>
        </w:rPr>
        <w:t>змінною</w:t>
      </w:r>
      <w:r w:rsidRPr="00E6043C">
        <w:rPr>
          <w:rFonts w:ascii="Times New Roman" w:cs="Times New Roman"/>
          <w:sz w:val="28"/>
          <w:lang w:val="uk-UA"/>
        </w:rPr>
        <w:t xml:space="preserve"> </w:t>
      </w:r>
      <w:r w:rsidRPr="00E6043C">
        <w:rPr>
          <w:rFonts w:ascii="Times New Roman" w:cs="Times New Roman"/>
          <w:sz w:val="28"/>
          <w:lang w:val="uk-UA"/>
        </w:rPr>
        <w:t>складається</w:t>
      </w:r>
      <w:r w:rsidRPr="00E6043C">
        <w:rPr>
          <w:rFonts w:ascii="Times New Roman" w:cs="Times New Roman"/>
          <w:sz w:val="28"/>
          <w:lang w:val="uk-UA"/>
        </w:rPr>
        <w:t xml:space="preserve"> </w:t>
      </w:r>
      <w:r w:rsidRPr="00E6043C">
        <w:rPr>
          <w:rFonts w:ascii="Times New Roman" w:cs="Times New Roman"/>
          <w:sz w:val="28"/>
          <w:lang w:val="uk-UA"/>
        </w:rPr>
        <w:t>з</w:t>
      </w:r>
      <w:r w:rsidRPr="00E6043C">
        <w:rPr>
          <w:rFonts w:ascii="Times New Roman" w:cs="Times New Roman"/>
          <w:sz w:val="28"/>
          <w:lang w:val="uk-UA"/>
        </w:rPr>
        <w:t xml:space="preserve"> </w:t>
      </w:r>
      <w:r w:rsidRPr="00E6043C">
        <w:rPr>
          <w:rFonts w:ascii="Times New Roman" w:cs="Times New Roman"/>
          <w:sz w:val="28"/>
          <w:lang w:val="uk-UA"/>
        </w:rPr>
        <w:t>ідентифікаторів</w:t>
      </w:r>
      <w:r w:rsidRPr="00E6043C">
        <w:rPr>
          <w:rFonts w:ascii="Times New Roman" w:cs="Times New Roman"/>
          <w:sz w:val="28"/>
          <w:lang w:val="uk-UA"/>
        </w:rPr>
        <w:t xml:space="preserve">, </w:t>
      </w:r>
      <w:r w:rsidRPr="00E6043C">
        <w:rPr>
          <w:rFonts w:ascii="Times New Roman" w:cs="Times New Roman"/>
          <w:sz w:val="28"/>
          <w:lang w:val="uk-UA"/>
        </w:rPr>
        <w:t>що</w:t>
      </w:r>
      <w:r w:rsidRPr="00E6043C">
        <w:rPr>
          <w:rFonts w:ascii="Times New Roman" w:cs="Times New Roman"/>
          <w:sz w:val="28"/>
          <w:lang w:val="uk-UA"/>
        </w:rPr>
        <w:t xml:space="preserve"> </w:t>
      </w:r>
      <w:r w:rsidRPr="00E6043C">
        <w:rPr>
          <w:rFonts w:ascii="Times New Roman" w:cs="Times New Roman"/>
          <w:sz w:val="28"/>
          <w:lang w:val="uk-UA"/>
        </w:rPr>
        <w:t>позначають</w:t>
      </w:r>
      <w:r w:rsidRPr="00E6043C">
        <w:rPr>
          <w:rFonts w:ascii="Times New Roman" w:cs="Times New Roman"/>
          <w:sz w:val="28"/>
          <w:lang w:val="uk-UA"/>
        </w:rPr>
        <w:t xml:space="preserve"> </w:t>
      </w:r>
      <w:r w:rsidRPr="00E6043C">
        <w:rPr>
          <w:rFonts w:ascii="Times New Roman" w:cs="Times New Roman"/>
          <w:sz w:val="28"/>
          <w:lang w:val="uk-UA"/>
        </w:rPr>
        <w:t>змінні</w:t>
      </w:r>
      <w:r w:rsidRPr="00E6043C">
        <w:rPr>
          <w:rFonts w:ascii="Times New Roman" w:cs="Times New Roman"/>
          <w:sz w:val="28"/>
          <w:lang w:val="uk-UA"/>
        </w:rPr>
        <w:t xml:space="preserve"> </w:t>
      </w:r>
      <w:r w:rsidRPr="00E6043C">
        <w:rPr>
          <w:rFonts w:ascii="Times New Roman" w:cs="Times New Roman"/>
          <w:sz w:val="28"/>
          <w:lang w:val="uk-UA"/>
        </w:rPr>
        <w:t>та</w:t>
      </w:r>
      <w:r w:rsidRPr="00E6043C">
        <w:rPr>
          <w:rFonts w:ascii="Times New Roman" w:cs="Times New Roman"/>
          <w:sz w:val="28"/>
          <w:lang w:val="uk-UA"/>
        </w:rPr>
        <w:t xml:space="preserve"> </w:t>
      </w:r>
      <w:r w:rsidRPr="00E6043C">
        <w:rPr>
          <w:rFonts w:ascii="Times New Roman" w:cs="Times New Roman"/>
          <w:sz w:val="28"/>
          <w:lang w:val="uk-UA"/>
        </w:rPr>
        <w:t>позначок</w:t>
      </w:r>
      <w:r w:rsidRPr="00E6043C">
        <w:rPr>
          <w:rFonts w:ascii="Times New Roman" w:cs="Times New Roman"/>
          <w:sz w:val="28"/>
          <w:lang w:val="uk-UA"/>
        </w:rPr>
        <w:t xml:space="preserve"> </w:t>
      </w:r>
      <w:r w:rsidRPr="00E6043C">
        <w:rPr>
          <w:rFonts w:ascii="Times New Roman" w:cs="Times New Roman"/>
          <w:sz w:val="28"/>
          <w:lang w:val="uk-UA"/>
        </w:rPr>
        <w:t>операцій</w:t>
      </w:r>
      <w:r w:rsidRPr="00E6043C">
        <w:rPr>
          <w:rFonts w:ascii="Times New Roman" w:cs="Times New Roman"/>
          <w:sz w:val="28"/>
          <w:lang w:val="uk-UA"/>
        </w:rPr>
        <w:t xml:space="preserve">, </w:t>
      </w:r>
      <w:r w:rsidRPr="00E6043C">
        <w:rPr>
          <w:rFonts w:ascii="Times New Roman" w:cs="Times New Roman"/>
          <w:sz w:val="28"/>
          <w:lang w:val="uk-UA"/>
        </w:rPr>
        <w:t>що</w:t>
      </w:r>
      <w:r w:rsidRPr="00E6043C">
        <w:rPr>
          <w:rFonts w:ascii="Times New Roman" w:cs="Times New Roman"/>
          <w:sz w:val="28"/>
          <w:lang w:val="uk-UA"/>
        </w:rPr>
        <w:t xml:space="preserve"> </w:t>
      </w:r>
      <w:r w:rsidRPr="00E6043C">
        <w:rPr>
          <w:rFonts w:ascii="Times New Roman" w:cs="Times New Roman"/>
          <w:sz w:val="28"/>
          <w:lang w:val="uk-UA"/>
        </w:rPr>
        <w:t>відповідають</w:t>
      </w:r>
      <w:r w:rsidRPr="00E6043C">
        <w:rPr>
          <w:rFonts w:ascii="Times New Roman" w:cs="Times New Roman"/>
          <w:sz w:val="28"/>
          <w:lang w:val="uk-UA"/>
        </w:rPr>
        <w:t xml:space="preserve"> </w:t>
      </w:r>
      <w:r w:rsidRPr="00E6043C">
        <w:rPr>
          <w:rFonts w:ascii="Times New Roman" w:cs="Times New Roman"/>
          <w:sz w:val="28"/>
          <w:lang w:val="uk-UA"/>
        </w:rPr>
        <w:t>певним</w:t>
      </w:r>
      <w:r w:rsidRPr="00E6043C">
        <w:rPr>
          <w:rFonts w:ascii="Times New Roman" w:cs="Times New Roman"/>
          <w:sz w:val="28"/>
          <w:lang w:val="uk-UA"/>
        </w:rPr>
        <w:t xml:space="preserve"> </w:t>
      </w:r>
      <w:r w:rsidRPr="00E6043C">
        <w:rPr>
          <w:rFonts w:ascii="Times New Roman" w:cs="Times New Roman"/>
          <w:sz w:val="28"/>
          <w:lang w:val="uk-UA"/>
        </w:rPr>
        <w:t>діям</w:t>
      </w:r>
      <w:r w:rsidRPr="00E6043C">
        <w:rPr>
          <w:rFonts w:ascii="Times New Roman" w:cs="Times New Roman"/>
          <w:sz w:val="28"/>
          <w:lang w:val="uk-UA"/>
        </w:rPr>
        <w:t xml:space="preserve">, </w:t>
      </w:r>
      <w:r w:rsidRPr="00E6043C">
        <w:rPr>
          <w:rFonts w:ascii="Times New Roman" w:cs="Times New Roman"/>
          <w:sz w:val="28"/>
          <w:lang w:val="uk-UA"/>
        </w:rPr>
        <w:t>що</w:t>
      </w:r>
      <w:r w:rsidRPr="00E6043C">
        <w:rPr>
          <w:rFonts w:ascii="Times New Roman" w:cs="Times New Roman"/>
          <w:sz w:val="28"/>
          <w:lang w:val="uk-UA"/>
        </w:rPr>
        <w:t xml:space="preserve"> </w:t>
      </w:r>
      <w:r w:rsidRPr="00E6043C">
        <w:rPr>
          <w:rFonts w:ascii="Times New Roman" w:cs="Times New Roman"/>
          <w:sz w:val="28"/>
          <w:lang w:val="uk-UA"/>
        </w:rPr>
        <w:t>компілятор</w:t>
      </w:r>
      <w:r w:rsidRPr="00E6043C">
        <w:rPr>
          <w:rFonts w:ascii="Times New Roman" w:cs="Times New Roman"/>
          <w:sz w:val="28"/>
          <w:lang w:val="uk-UA"/>
        </w:rPr>
        <w:t xml:space="preserve"> </w:t>
      </w:r>
      <w:r w:rsidRPr="00E6043C">
        <w:rPr>
          <w:rFonts w:ascii="Times New Roman" w:cs="Times New Roman"/>
          <w:sz w:val="28"/>
          <w:lang w:val="uk-UA"/>
        </w:rPr>
        <w:t>повинен</w:t>
      </w:r>
      <w:r w:rsidRPr="00E6043C">
        <w:rPr>
          <w:rFonts w:ascii="Times New Roman" w:cs="Times New Roman"/>
          <w:sz w:val="28"/>
          <w:lang w:val="uk-UA"/>
        </w:rPr>
        <w:t xml:space="preserve"> </w:t>
      </w:r>
      <w:r w:rsidRPr="00E6043C">
        <w:rPr>
          <w:rFonts w:ascii="Times New Roman" w:cs="Times New Roman"/>
          <w:sz w:val="28"/>
          <w:lang w:val="uk-UA"/>
        </w:rPr>
        <w:t>вміти</w:t>
      </w:r>
      <w:r w:rsidRPr="00E6043C">
        <w:rPr>
          <w:rFonts w:ascii="Times New Roman" w:cs="Times New Roman"/>
          <w:sz w:val="28"/>
          <w:lang w:val="uk-UA"/>
        </w:rPr>
        <w:t xml:space="preserve"> </w:t>
      </w:r>
      <w:r w:rsidRPr="00E6043C">
        <w:rPr>
          <w:rFonts w:ascii="Times New Roman" w:cs="Times New Roman"/>
          <w:sz w:val="28"/>
          <w:lang w:val="uk-UA"/>
        </w:rPr>
        <w:t>з</w:t>
      </w:r>
      <w:r w:rsidRPr="00E6043C">
        <w:rPr>
          <w:rFonts w:ascii="Times New Roman" w:cs="Times New Roman"/>
          <w:sz w:val="28"/>
          <w:lang w:val="uk-UA"/>
        </w:rPr>
        <w:t xml:space="preserve"> </w:t>
      </w:r>
      <w:r w:rsidRPr="00E6043C">
        <w:rPr>
          <w:rFonts w:ascii="Times New Roman" w:cs="Times New Roman"/>
          <w:sz w:val="28"/>
          <w:lang w:val="uk-UA"/>
        </w:rPr>
        <w:t>ними</w:t>
      </w:r>
      <w:r w:rsidRPr="00E6043C">
        <w:rPr>
          <w:rFonts w:ascii="Times New Roman" w:cs="Times New Roman"/>
          <w:sz w:val="28"/>
          <w:lang w:val="uk-UA"/>
        </w:rPr>
        <w:t xml:space="preserve"> </w:t>
      </w:r>
      <w:r w:rsidRPr="00E6043C">
        <w:rPr>
          <w:rFonts w:ascii="Times New Roman" w:cs="Times New Roman"/>
          <w:sz w:val="28"/>
          <w:lang w:val="uk-UA"/>
        </w:rPr>
        <w:t>робити</w:t>
      </w:r>
      <w:r w:rsidRPr="00E6043C">
        <w:rPr>
          <w:rFonts w:ascii="Times New Roman" w:cs="Times New Roman"/>
          <w:sz w:val="28"/>
          <w:lang w:val="uk-UA"/>
        </w:rPr>
        <w:t>.</w:t>
      </w:r>
    </w:p>
    <w:p w14:paraId="6C631BC7" w14:textId="77777777" w:rsidR="005B3E44" w:rsidRPr="00E6043C" w:rsidRDefault="005B3E44" w:rsidP="00BA261B">
      <w:pPr>
        <w:pStyle w:val="TextBody"/>
        <w:spacing w:after="0" w:line="240" w:lineRule="auto"/>
        <w:ind w:firstLine="426"/>
        <w:jc w:val="both"/>
        <w:rPr>
          <w:rFonts w:cs="Times New Roman"/>
          <w:lang w:val="ru-RU"/>
        </w:rPr>
      </w:pPr>
      <w:r w:rsidRPr="00E6043C">
        <w:rPr>
          <w:rFonts w:ascii="Times New Roman" w:cs="Times New Roman"/>
          <w:b/>
          <w:i/>
          <w:sz w:val="28"/>
          <w:lang w:val="uk-UA"/>
        </w:rPr>
        <w:t>Позначки</w:t>
      </w:r>
      <w:r w:rsidRPr="00E6043C">
        <w:rPr>
          <w:rFonts w:ascii="Times New Roman" w:cs="Times New Roman"/>
          <w:sz w:val="28"/>
          <w:lang w:val="uk-UA"/>
        </w:rPr>
        <w:t xml:space="preserve"> </w:t>
      </w:r>
      <w:r w:rsidRPr="00E6043C">
        <w:rPr>
          <w:rFonts w:ascii="Times New Roman" w:cs="Times New Roman"/>
          <w:b/>
          <w:i/>
          <w:sz w:val="28"/>
          <w:lang w:val="uk-UA"/>
        </w:rPr>
        <w:t>операцій</w:t>
      </w:r>
      <w:r w:rsidRPr="00E6043C">
        <w:rPr>
          <w:rFonts w:ascii="Times New Roman" w:cs="Times New Roman"/>
          <w:b/>
          <w:i/>
          <w:sz w:val="28"/>
          <w:lang w:val="uk-UA"/>
        </w:rPr>
        <w:t xml:space="preserve"> </w:t>
      </w:r>
      <w:r w:rsidRPr="00E6043C">
        <w:rPr>
          <w:rFonts w:ascii="Times New Roman" w:cs="Times New Roman"/>
          <w:sz w:val="28"/>
          <w:lang w:val="uk-UA"/>
        </w:rPr>
        <w:t>–</w:t>
      </w:r>
      <w:r w:rsidRPr="00E6043C">
        <w:rPr>
          <w:rFonts w:ascii="Times New Roman" w:cs="Times New Roman"/>
          <w:sz w:val="28"/>
          <w:lang w:val="uk-UA"/>
        </w:rPr>
        <w:t xml:space="preserve"> </w:t>
      </w:r>
      <w:r w:rsidRPr="00E6043C">
        <w:rPr>
          <w:rFonts w:ascii="Times New Roman" w:cs="Times New Roman"/>
          <w:sz w:val="28"/>
          <w:lang w:val="uk-UA"/>
        </w:rPr>
        <w:t>це</w:t>
      </w:r>
      <w:r w:rsidRPr="00E6043C">
        <w:rPr>
          <w:rFonts w:ascii="Times New Roman" w:cs="Times New Roman"/>
          <w:sz w:val="28"/>
          <w:lang w:val="uk-UA"/>
        </w:rPr>
        <w:t xml:space="preserve"> </w:t>
      </w:r>
      <w:r w:rsidRPr="00E6043C">
        <w:rPr>
          <w:rFonts w:ascii="Times New Roman" w:cs="Times New Roman"/>
          <w:sz w:val="28"/>
          <w:lang w:val="uk-UA"/>
        </w:rPr>
        <w:t>один</w:t>
      </w:r>
      <w:r w:rsidRPr="00E6043C">
        <w:rPr>
          <w:rFonts w:ascii="Times New Roman" w:cs="Times New Roman"/>
          <w:sz w:val="28"/>
          <w:lang w:val="uk-UA"/>
        </w:rPr>
        <w:t xml:space="preserve"> </w:t>
      </w:r>
      <w:r w:rsidRPr="00E6043C">
        <w:rPr>
          <w:rFonts w:ascii="Times New Roman" w:cs="Times New Roman"/>
          <w:sz w:val="28"/>
          <w:lang w:val="uk-UA"/>
        </w:rPr>
        <w:t>або</w:t>
      </w:r>
      <w:r w:rsidRPr="00E6043C">
        <w:rPr>
          <w:rFonts w:ascii="Times New Roman" w:cs="Times New Roman"/>
          <w:sz w:val="28"/>
          <w:lang w:val="uk-UA"/>
        </w:rPr>
        <w:t xml:space="preserve"> </w:t>
      </w:r>
      <w:r w:rsidRPr="00E6043C">
        <w:rPr>
          <w:rFonts w:ascii="Times New Roman" w:cs="Times New Roman"/>
          <w:sz w:val="28"/>
          <w:lang w:val="uk-UA"/>
        </w:rPr>
        <w:t>декілька</w:t>
      </w:r>
      <w:r w:rsidRPr="00E6043C">
        <w:rPr>
          <w:rFonts w:ascii="Times New Roman" w:cs="Times New Roman"/>
          <w:sz w:val="28"/>
          <w:lang w:val="uk-UA"/>
        </w:rPr>
        <w:t xml:space="preserve"> </w:t>
      </w:r>
      <w:r w:rsidRPr="00E6043C">
        <w:rPr>
          <w:rFonts w:ascii="Times New Roman" w:cs="Times New Roman"/>
          <w:sz w:val="28"/>
          <w:lang w:val="uk-UA"/>
        </w:rPr>
        <w:t>символів</w:t>
      </w:r>
      <w:r w:rsidRPr="00E6043C">
        <w:rPr>
          <w:rFonts w:ascii="Times New Roman" w:cs="Times New Roman"/>
          <w:sz w:val="28"/>
          <w:lang w:val="uk-UA"/>
        </w:rPr>
        <w:t xml:space="preserve">, </w:t>
      </w:r>
      <w:r w:rsidRPr="00E6043C">
        <w:rPr>
          <w:rFonts w:ascii="Times New Roman" w:cs="Times New Roman"/>
          <w:sz w:val="28"/>
          <w:lang w:val="uk-UA"/>
        </w:rPr>
        <w:t>що</w:t>
      </w:r>
      <w:r w:rsidRPr="00E6043C">
        <w:rPr>
          <w:rFonts w:ascii="Times New Roman" w:cs="Times New Roman"/>
          <w:sz w:val="28"/>
          <w:lang w:val="uk-UA"/>
        </w:rPr>
        <w:t xml:space="preserve"> </w:t>
      </w:r>
      <w:r w:rsidRPr="00E6043C">
        <w:rPr>
          <w:rFonts w:ascii="Times New Roman" w:cs="Times New Roman"/>
          <w:sz w:val="28"/>
          <w:lang w:val="uk-UA"/>
        </w:rPr>
        <w:t>визначають</w:t>
      </w:r>
      <w:r w:rsidRPr="00E6043C">
        <w:rPr>
          <w:rFonts w:ascii="Times New Roman" w:cs="Times New Roman"/>
          <w:sz w:val="28"/>
          <w:lang w:val="uk-UA"/>
        </w:rPr>
        <w:t xml:space="preserve"> </w:t>
      </w:r>
      <w:r w:rsidRPr="00E6043C">
        <w:rPr>
          <w:rFonts w:ascii="Times New Roman" w:cs="Times New Roman"/>
          <w:sz w:val="28"/>
          <w:lang w:val="uk-UA"/>
        </w:rPr>
        <w:t>дію</w:t>
      </w:r>
      <w:r w:rsidRPr="00E6043C">
        <w:rPr>
          <w:rFonts w:ascii="Times New Roman" w:cs="Times New Roman"/>
          <w:sz w:val="28"/>
          <w:lang w:val="uk-UA"/>
        </w:rPr>
        <w:t xml:space="preserve"> </w:t>
      </w:r>
      <w:r w:rsidRPr="00E6043C">
        <w:rPr>
          <w:rFonts w:ascii="Times New Roman" w:cs="Times New Roman"/>
          <w:sz w:val="28"/>
          <w:lang w:val="uk-UA"/>
        </w:rPr>
        <w:t>над</w:t>
      </w:r>
      <w:r w:rsidRPr="00E6043C">
        <w:rPr>
          <w:rFonts w:ascii="Times New Roman" w:cs="Times New Roman"/>
          <w:sz w:val="28"/>
          <w:lang w:val="uk-UA"/>
        </w:rPr>
        <w:t xml:space="preserve"> </w:t>
      </w:r>
      <w:r w:rsidRPr="00E6043C">
        <w:rPr>
          <w:rFonts w:ascii="Times New Roman" w:cs="Times New Roman"/>
          <w:sz w:val="28"/>
          <w:lang w:val="uk-UA"/>
        </w:rPr>
        <w:t>операндами</w:t>
      </w:r>
      <w:r w:rsidRPr="00E6043C">
        <w:rPr>
          <w:rFonts w:ascii="Times New Roman" w:cs="Times New Roman"/>
          <w:sz w:val="28"/>
          <w:lang w:val="uk-UA"/>
        </w:rPr>
        <w:t xml:space="preserve">. </w:t>
      </w:r>
      <w:r w:rsidRPr="00E6043C">
        <w:rPr>
          <w:rFonts w:ascii="Times New Roman" w:cs="Times New Roman"/>
          <w:sz w:val="28"/>
          <w:lang w:val="uk-UA"/>
        </w:rPr>
        <w:t>Операції</w:t>
      </w:r>
      <w:r w:rsidRPr="00E6043C">
        <w:rPr>
          <w:rFonts w:ascii="Times New Roman" w:cs="Times New Roman"/>
          <w:sz w:val="28"/>
          <w:lang w:val="uk-UA"/>
        </w:rPr>
        <w:t xml:space="preserve"> </w:t>
      </w:r>
      <w:r w:rsidRPr="00E6043C">
        <w:rPr>
          <w:rFonts w:ascii="Times New Roman" w:cs="Times New Roman"/>
          <w:sz w:val="28"/>
          <w:lang w:val="uk-UA"/>
        </w:rPr>
        <w:t>поділяють</w:t>
      </w:r>
      <w:r w:rsidRPr="00E6043C">
        <w:rPr>
          <w:rFonts w:ascii="Times New Roman" w:cs="Times New Roman"/>
          <w:sz w:val="28"/>
          <w:lang w:val="uk-UA"/>
        </w:rPr>
        <w:t xml:space="preserve"> </w:t>
      </w:r>
      <w:r w:rsidRPr="00E6043C">
        <w:rPr>
          <w:rFonts w:ascii="Times New Roman" w:cs="Times New Roman"/>
          <w:sz w:val="28"/>
          <w:lang w:val="uk-UA"/>
        </w:rPr>
        <w:t>на</w:t>
      </w:r>
      <w:r w:rsidRPr="00E6043C">
        <w:rPr>
          <w:rFonts w:ascii="Times New Roman" w:cs="Times New Roman"/>
          <w:sz w:val="28"/>
          <w:lang w:val="uk-UA"/>
        </w:rPr>
        <w:t xml:space="preserve"> </w:t>
      </w:r>
      <w:proofErr w:type="spellStart"/>
      <w:r w:rsidRPr="00E6043C">
        <w:rPr>
          <w:rFonts w:ascii="Times New Roman" w:cs="Times New Roman"/>
          <w:sz w:val="28"/>
          <w:lang w:val="uk-UA"/>
        </w:rPr>
        <w:t>унарні</w:t>
      </w:r>
      <w:proofErr w:type="spellEnd"/>
      <w:r w:rsidRPr="00E6043C">
        <w:rPr>
          <w:rFonts w:ascii="Times New Roman" w:cs="Times New Roman"/>
          <w:sz w:val="28"/>
          <w:lang w:val="uk-UA"/>
        </w:rPr>
        <w:t xml:space="preserve">, </w:t>
      </w:r>
      <w:r w:rsidRPr="00E6043C">
        <w:rPr>
          <w:rFonts w:ascii="Times New Roman" w:cs="Times New Roman"/>
          <w:sz w:val="28"/>
          <w:lang w:val="uk-UA"/>
        </w:rPr>
        <w:t>бінарні</w:t>
      </w:r>
      <w:r w:rsidRPr="00E6043C">
        <w:rPr>
          <w:rFonts w:ascii="Times New Roman" w:cs="Times New Roman"/>
          <w:sz w:val="28"/>
          <w:lang w:val="uk-UA"/>
        </w:rPr>
        <w:t xml:space="preserve"> </w:t>
      </w:r>
      <w:r w:rsidRPr="00E6043C">
        <w:rPr>
          <w:rFonts w:ascii="Times New Roman" w:cs="Times New Roman"/>
          <w:sz w:val="28"/>
          <w:lang w:val="uk-UA"/>
        </w:rPr>
        <w:t>та</w:t>
      </w:r>
      <w:r w:rsidRPr="00E6043C">
        <w:rPr>
          <w:rFonts w:ascii="Times New Roman" w:cs="Times New Roman"/>
          <w:sz w:val="28"/>
          <w:lang w:val="uk-UA"/>
        </w:rPr>
        <w:t xml:space="preserve"> </w:t>
      </w:r>
      <w:proofErr w:type="spellStart"/>
      <w:r w:rsidRPr="00E6043C">
        <w:rPr>
          <w:rFonts w:ascii="Times New Roman" w:cs="Times New Roman"/>
          <w:sz w:val="28"/>
          <w:lang w:val="uk-UA"/>
        </w:rPr>
        <w:t>тернарні</w:t>
      </w:r>
      <w:proofErr w:type="spellEnd"/>
      <w:r w:rsidRPr="00E6043C">
        <w:rPr>
          <w:rFonts w:ascii="Times New Roman" w:cs="Times New Roman"/>
          <w:sz w:val="28"/>
          <w:lang w:val="uk-UA"/>
        </w:rPr>
        <w:t xml:space="preserve"> </w:t>
      </w:r>
      <w:r w:rsidRPr="00E6043C">
        <w:rPr>
          <w:rFonts w:ascii="Times New Roman" w:cs="Times New Roman"/>
          <w:sz w:val="28"/>
          <w:lang w:val="uk-UA"/>
        </w:rPr>
        <w:t>за</w:t>
      </w:r>
      <w:r w:rsidRPr="00E6043C">
        <w:rPr>
          <w:rFonts w:ascii="Times New Roman" w:cs="Times New Roman"/>
          <w:sz w:val="28"/>
          <w:lang w:val="uk-UA"/>
        </w:rPr>
        <w:t xml:space="preserve"> </w:t>
      </w:r>
      <w:r w:rsidRPr="00E6043C">
        <w:rPr>
          <w:rFonts w:ascii="Times New Roman" w:cs="Times New Roman"/>
          <w:sz w:val="28"/>
          <w:lang w:val="uk-UA"/>
        </w:rPr>
        <w:t>кількістю</w:t>
      </w:r>
      <w:r w:rsidRPr="00E6043C">
        <w:rPr>
          <w:rFonts w:ascii="Times New Roman" w:cs="Times New Roman"/>
          <w:sz w:val="28"/>
          <w:lang w:val="uk-UA"/>
        </w:rPr>
        <w:t xml:space="preserve"> </w:t>
      </w:r>
      <w:r w:rsidRPr="00E6043C">
        <w:rPr>
          <w:rFonts w:ascii="Times New Roman" w:cs="Times New Roman"/>
          <w:sz w:val="28"/>
          <w:lang w:val="uk-UA"/>
        </w:rPr>
        <w:t>операндів</w:t>
      </w:r>
      <w:r w:rsidRPr="00E6043C">
        <w:rPr>
          <w:rFonts w:ascii="Times New Roman" w:cs="Times New Roman"/>
          <w:sz w:val="28"/>
          <w:lang w:val="uk-UA"/>
        </w:rPr>
        <w:t xml:space="preserve">, </w:t>
      </w:r>
      <w:r w:rsidRPr="00E6043C">
        <w:rPr>
          <w:rFonts w:ascii="Times New Roman" w:cs="Times New Roman"/>
          <w:sz w:val="28"/>
          <w:lang w:val="uk-UA"/>
        </w:rPr>
        <w:t>які</w:t>
      </w:r>
      <w:r w:rsidRPr="00E6043C">
        <w:rPr>
          <w:rFonts w:ascii="Times New Roman" w:cs="Times New Roman"/>
          <w:sz w:val="28"/>
          <w:lang w:val="uk-UA"/>
        </w:rPr>
        <w:t xml:space="preserve"> </w:t>
      </w:r>
      <w:r w:rsidRPr="00E6043C">
        <w:rPr>
          <w:rFonts w:ascii="Times New Roman" w:cs="Times New Roman"/>
          <w:sz w:val="28"/>
          <w:lang w:val="uk-UA"/>
        </w:rPr>
        <w:t>беруть</w:t>
      </w:r>
      <w:r w:rsidRPr="00E6043C">
        <w:rPr>
          <w:rFonts w:ascii="Times New Roman" w:cs="Times New Roman"/>
          <w:sz w:val="28"/>
          <w:lang w:val="uk-UA"/>
        </w:rPr>
        <w:t xml:space="preserve"> </w:t>
      </w:r>
      <w:r w:rsidRPr="00E6043C">
        <w:rPr>
          <w:rFonts w:ascii="Times New Roman" w:cs="Times New Roman"/>
          <w:sz w:val="28"/>
          <w:lang w:val="uk-UA"/>
        </w:rPr>
        <w:t>участь</w:t>
      </w:r>
      <w:r w:rsidRPr="00E6043C">
        <w:rPr>
          <w:rFonts w:ascii="Times New Roman" w:cs="Times New Roman"/>
          <w:sz w:val="28"/>
          <w:lang w:val="uk-UA"/>
        </w:rPr>
        <w:t xml:space="preserve"> </w:t>
      </w:r>
      <w:r w:rsidRPr="00E6043C">
        <w:rPr>
          <w:rFonts w:ascii="Times New Roman" w:cs="Times New Roman"/>
          <w:sz w:val="28"/>
          <w:lang w:val="uk-UA"/>
        </w:rPr>
        <w:t>в</w:t>
      </w:r>
      <w:r w:rsidRPr="00E6043C">
        <w:rPr>
          <w:rFonts w:ascii="Times New Roman" w:cs="Times New Roman"/>
          <w:sz w:val="28"/>
          <w:lang w:val="uk-UA"/>
        </w:rPr>
        <w:t xml:space="preserve"> </w:t>
      </w:r>
      <w:r w:rsidRPr="00E6043C">
        <w:rPr>
          <w:rFonts w:ascii="Times New Roman" w:cs="Times New Roman"/>
          <w:sz w:val="28"/>
          <w:lang w:val="uk-UA"/>
        </w:rPr>
        <w:t>операції</w:t>
      </w:r>
      <w:r w:rsidRPr="00E6043C">
        <w:rPr>
          <w:rFonts w:ascii="Times New Roman" w:cs="Times New Roman"/>
          <w:sz w:val="28"/>
          <w:lang w:val="uk-UA"/>
        </w:rPr>
        <w:t xml:space="preserve"> (</w:t>
      </w:r>
      <w:r w:rsidRPr="00E6043C">
        <w:rPr>
          <w:rFonts w:ascii="Times New Roman" w:cs="Times New Roman"/>
          <w:sz w:val="28"/>
          <w:lang w:val="uk-UA"/>
        </w:rPr>
        <w:t>таблиця</w:t>
      </w:r>
      <w:r w:rsidRPr="00E6043C">
        <w:rPr>
          <w:rFonts w:ascii="Times New Roman" w:cs="Times New Roman"/>
          <w:sz w:val="28"/>
          <w:lang w:val="uk-UA"/>
        </w:rPr>
        <w:t xml:space="preserve"> 1.6).</w:t>
      </w:r>
    </w:p>
    <w:p w14:paraId="312DA3E5" w14:textId="77777777" w:rsidR="005B3E44" w:rsidRPr="00E6043C" w:rsidRDefault="005B3E44" w:rsidP="00BA261B">
      <w:pPr>
        <w:pStyle w:val="TextBody"/>
        <w:spacing w:after="0" w:line="240" w:lineRule="auto"/>
        <w:ind w:firstLine="426"/>
        <w:jc w:val="right"/>
        <w:rPr>
          <w:rFonts w:cs="Times New Roman"/>
        </w:rPr>
      </w:pPr>
      <w:r w:rsidRPr="00E6043C">
        <w:rPr>
          <w:rFonts w:ascii="Times New Roman" w:cs="Times New Roman"/>
          <w:sz w:val="28"/>
          <w:lang w:val="uk-UA"/>
        </w:rPr>
        <w:t>Таблиця</w:t>
      </w:r>
      <w:r w:rsidRPr="00E6043C">
        <w:rPr>
          <w:rFonts w:ascii="Times New Roman" w:cs="Times New Roman"/>
          <w:sz w:val="28"/>
          <w:lang w:val="uk-UA"/>
        </w:rPr>
        <w:t xml:space="preserve"> 1.6</w:t>
      </w:r>
    </w:p>
    <w:tbl>
      <w:tblPr>
        <w:tblW w:w="0" w:type="auto"/>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303"/>
        <w:gridCol w:w="139"/>
        <w:gridCol w:w="8201"/>
      </w:tblGrid>
      <w:tr w:rsidR="005B3E44" w14:paraId="59BA0B75" w14:textId="77777777" w:rsidTr="0070590A">
        <w:tc>
          <w:tcPr>
            <w:tcW w:w="1442" w:type="dxa"/>
            <w:gridSpan w:val="2"/>
            <w:tcMar>
              <w:top w:w="105" w:type="dxa"/>
              <w:left w:w="105" w:type="dxa"/>
              <w:bottom w:w="105" w:type="dxa"/>
              <w:right w:w="105" w:type="dxa"/>
            </w:tcMar>
          </w:tcPr>
          <w:p w14:paraId="3EF552BF" w14:textId="77777777" w:rsidR="005B3E44" w:rsidRPr="00E6043C" w:rsidRDefault="005B3E44" w:rsidP="00BA261B">
            <w:pPr>
              <w:pStyle w:val="d1d1d13feeeeee3fe4e4e43fe5e5e53ff0f0f03fe6e6e63fe8e8e83fececec3feeeeee3fe5e5e53ff2f2f23fe0e0e03fe1e1e13febebeb3fe8e8e83ff6f6f63ffbfbfb3f"/>
              <w:jc w:val="both"/>
              <w:rPr>
                <w:rFonts w:cs="Times New Roman"/>
              </w:rPr>
            </w:pPr>
            <w:r w:rsidRPr="00E6043C">
              <w:rPr>
                <w:rFonts w:ascii="Times New Roman" w:cs="Times New Roman"/>
                <w:sz w:val="28"/>
                <w:lang w:val="uk-UA"/>
              </w:rPr>
              <w:t>Операція</w:t>
            </w:r>
            <w:r w:rsidRPr="00E6043C">
              <w:rPr>
                <w:rFonts w:ascii="Times New Roman" w:cs="Times New Roman"/>
                <w:sz w:val="28"/>
                <w:lang w:val="uk-UA"/>
              </w:rPr>
              <w:t xml:space="preserve"> </w:t>
            </w:r>
          </w:p>
        </w:tc>
        <w:tc>
          <w:tcPr>
            <w:tcW w:w="8201" w:type="dxa"/>
            <w:tcMar>
              <w:top w:w="105" w:type="dxa"/>
              <w:left w:w="105" w:type="dxa"/>
              <w:bottom w:w="105" w:type="dxa"/>
              <w:right w:w="105" w:type="dxa"/>
            </w:tcMar>
          </w:tcPr>
          <w:p w14:paraId="647438F5" w14:textId="77777777" w:rsidR="005B3E44" w:rsidRPr="00E6043C" w:rsidRDefault="005B3E44" w:rsidP="00BA261B">
            <w:pPr>
              <w:pStyle w:val="d1d1d13feeeeee3fe4e4e43fe5e5e53ff0f0f03fe6e6e63fe8e8e83fececec3feeeeee3fe5e5e53ff2f2f23fe0e0e03fe1e1e13febebeb3fe8e8e83ff6f6f63ffbfbfb3f"/>
              <w:ind w:firstLine="426"/>
              <w:jc w:val="both"/>
              <w:rPr>
                <w:rFonts w:cs="Times New Roman"/>
              </w:rPr>
            </w:pPr>
            <w:r w:rsidRPr="00E6043C">
              <w:rPr>
                <w:rFonts w:ascii="Times New Roman" w:cs="Times New Roman"/>
                <w:sz w:val="28"/>
                <w:lang w:val="uk-UA"/>
              </w:rPr>
              <w:t>Короткий</w:t>
            </w:r>
            <w:r w:rsidRPr="00E6043C">
              <w:rPr>
                <w:rFonts w:ascii="Times New Roman" w:cs="Times New Roman"/>
                <w:sz w:val="28"/>
                <w:lang w:val="uk-UA"/>
              </w:rPr>
              <w:t xml:space="preserve"> </w:t>
            </w:r>
            <w:r w:rsidRPr="00E6043C">
              <w:rPr>
                <w:rFonts w:ascii="Times New Roman" w:cs="Times New Roman"/>
                <w:sz w:val="28"/>
                <w:lang w:val="uk-UA"/>
              </w:rPr>
              <w:t>опис</w:t>
            </w:r>
          </w:p>
        </w:tc>
      </w:tr>
      <w:tr w:rsidR="005B3E44" w14:paraId="7DEEEFF3" w14:textId="77777777" w:rsidTr="0070590A">
        <w:tc>
          <w:tcPr>
            <w:tcW w:w="9643" w:type="dxa"/>
            <w:gridSpan w:val="3"/>
            <w:tcMar>
              <w:top w:w="105" w:type="dxa"/>
              <w:left w:w="105" w:type="dxa"/>
              <w:bottom w:w="105" w:type="dxa"/>
              <w:right w:w="105" w:type="dxa"/>
            </w:tcMar>
          </w:tcPr>
          <w:p w14:paraId="51567C64" w14:textId="77777777" w:rsidR="005B3E44" w:rsidRPr="00E6043C" w:rsidRDefault="005B3E44" w:rsidP="00BA261B">
            <w:pPr>
              <w:pStyle w:val="d1d1d13feeeeee3fe4e4e43fe5e5e53ff0f0f03fe6e6e63fe8e8e83fececec3feeeeee3fe5e5e53ff2f2f23fe0e0e03fe1e1e13febebeb3fe8e8e83ff6f6f63ffbfbfb3f"/>
              <w:ind w:firstLine="426"/>
              <w:jc w:val="both"/>
              <w:rPr>
                <w:rFonts w:cs="Times New Roman"/>
              </w:rPr>
            </w:pPr>
            <w:proofErr w:type="spellStart"/>
            <w:r w:rsidRPr="00E6043C">
              <w:rPr>
                <w:rFonts w:ascii="Times New Roman" w:cs="Times New Roman"/>
                <w:b/>
                <w:sz w:val="28"/>
                <w:lang w:val="uk-UA"/>
              </w:rPr>
              <w:t>Унарні</w:t>
            </w:r>
            <w:proofErr w:type="spellEnd"/>
            <w:r w:rsidRPr="00E6043C">
              <w:rPr>
                <w:rFonts w:ascii="Times New Roman" w:cs="Times New Roman"/>
                <w:b/>
                <w:sz w:val="28"/>
                <w:lang w:val="uk-UA"/>
              </w:rPr>
              <w:t xml:space="preserve"> </w:t>
            </w:r>
            <w:r w:rsidRPr="00E6043C">
              <w:rPr>
                <w:rFonts w:ascii="Times New Roman" w:cs="Times New Roman"/>
                <w:b/>
                <w:sz w:val="28"/>
                <w:lang w:val="uk-UA"/>
              </w:rPr>
              <w:t>операції</w:t>
            </w:r>
          </w:p>
        </w:tc>
      </w:tr>
      <w:tr w:rsidR="005B3E44" w14:paraId="38D9A37E" w14:textId="77777777" w:rsidTr="0070590A">
        <w:tc>
          <w:tcPr>
            <w:tcW w:w="1303" w:type="dxa"/>
            <w:tcMar>
              <w:top w:w="105" w:type="dxa"/>
              <w:left w:w="105" w:type="dxa"/>
              <w:bottom w:w="105" w:type="dxa"/>
              <w:right w:w="105" w:type="dxa"/>
            </w:tcMar>
          </w:tcPr>
          <w:p w14:paraId="5278457F" w14:textId="77777777" w:rsidR="005B3E44" w:rsidRPr="00E6043C" w:rsidRDefault="005B3E44" w:rsidP="00BA261B">
            <w:pPr>
              <w:pStyle w:val="d1d1d13feeeeee3fe4e4e43fe5e5e53ff0f0f03fe6e6e63fe8e8e83fececec3feeeeee3fe5e5e53ff2f2f23fe0e0e03fe1e1e13febebeb3fe8e8e83ff6f6f63ffbfbfb3f"/>
              <w:ind w:firstLine="37"/>
              <w:jc w:val="both"/>
              <w:rPr>
                <w:rFonts w:cs="Times New Roman"/>
              </w:rPr>
            </w:pPr>
            <w:r w:rsidRPr="00E6043C">
              <w:rPr>
                <w:rFonts w:ascii="Times New Roman" w:cs="Times New Roman"/>
                <w:color w:val="0066FF"/>
                <w:sz w:val="28"/>
                <w:lang w:val="uk-UA"/>
              </w:rPr>
              <w:t>&amp;</w:t>
            </w:r>
          </w:p>
        </w:tc>
        <w:tc>
          <w:tcPr>
            <w:tcW w:w="8340" w:type="dxa"/>
            <w:gridSpan w:val="2"/>
            <w:tcMar>
              <w:top w:w="105" w:type="dxa"/>
              <w:left w:w="105" w:type="dxa"/>
              <w:bottom w:w="105" w:type="dxa"/>
              <w:right w:w="105" w:type="dxa"/>
            </w:tcMar>
          </w:tcPr>
          <w:p w14:paraId="6B0EFBAA" w14:textId="77777777" w:rsidR="005B3E44" w:rsidRPr="00E6043C" w:rsidRDefault="005B3E44" w:rsidP="00BA261B">
            <w:pPr>
              <w:pStyle w:val="d1d1d13feeeeee3fe4e4e43fe5e5e53ff0f0f03fe6e6e63fe8e8e83fececec3feeeeee3fe5e5e53ff2f2f23fe0e0e03fe1e1e13febebeb3fe8e8e83ff6f6f63ffbfbfb3f"/>
              <w:ind w:firstLine="426"/>
              <w:jc w:val="both"/>
              <w:rPr>
                <w:rFonts w:cs="Times New Roman"/>
              </w:rPr>
            </w:pPr>
            <w:r w:rsidRPr="00E6043C">
              <w:rPr>
                <w:rFonts w:ascii="Times New Roman" w:cs="Times New Roman"/>
                <w:sz w:val="28"/>
                <w:lang w:val="uk-UA"/>
              </w:rPr>
              <w:t>Операція</w:t>
            </w:r>
            <w:r w:rsidRPr="00E6043C">
              <w:rPr>
                <w:rFonts w:ascii="Times New Roman" w:cs="Times New Roman"/>
                <w:sz w:val="28"/>
                <w:lang w:val="uk-UA"/>
              </w:rPr>
              <w:t xml:space="preserve"> </w:t>
            </w:r>
            <w:r w:rsidRPr="00E6043C">
              <w:rPr>
                <w:rFonts w:ascii="Times New Roman" w:cs="Times New Roman"/>
                <w:sz w:val="28"/>
                <w:lang w:val="uk-UA"/>
              </w:rPr>
              <w:t>одержання</w:t>
            </w:r>
            <w:r w:rsidRPr="00E6043C">
              <w:rPr>
                <w:rFonts w:ascii="Times New Roman" w:cs="Times New Roman"/>
                <w:sz w:val="28"/>
                <w:lang w:val="uk-UA"/>
              </w:rPr>
              <w:t xml:space="preserve"> </w:t>
            </w:r>
            <w:r w:rsidRPr="00E6043C">
              <w:rPr>
                <w:rFonts w:ascii="Times New Roman" w:cs="Times New Roman"/>
                <w:sz w:val="28"/>
                <w:lang w:val="uk-UA"/>
              </w:rPr>
              <w:t>адреси</w:t>
            </w:r>
            <w:r w:rsidRPr="00E6043C">
              <w:rPr>
                <w:rFonts w:ascii="Times New Roman" w:cs="Times New Roman"/>
                <w:sz w:val="28"/>
                <w:lang w:val="uk-UA"/>
              </w:rPr>
              <w:t xml:space="preserve"> </w:t>
            </w:r>
            <w:proofErr w:type="spellStart"/>
            <w:r w:rsidRPr="00E6043C">
              <w:rPr>
                <w:rFonts w:ascii="Times New Roman" w:cs="Times New Roman"/>
                <w:sz w:val="28"/>
                <w:lang w:val="uk-UA"/>
              </w:rPr>
              <w:t>операнда</w:t>
            </w:r>
            <w:proofErr w:type="spellEnd"/>
          </w:p>
        </w:tc>
      </w:tr>
      <w:tr w:rsidR="005B3E44" w14:paraId="34F9AD63" w14:textId="77777777" w:rsidTr="0070590A">
        <w:tc>
          <w:tcPr>
            <w:tcW w:w="1303" w:type="dxa"/>
            <w:tcMar>
              <w:top w:w="105" w:type="dxa"/>
              <w:left w:w="105" w:type="dxa"/>
              <w:bottom w:w="105" w:type="dxa"/>
              <w:right w:w="105" w:type="dxa"/>
            </w:tcMar>
          </w:tcPr>
          <w:p w14:paraId="1061E0A2" w14:textId="77777777" w:rsidR="005B3E44" w:rsidRPr="00E6043C" w:rsidRDefault="005B3E44" w:rsidP="00BA261B">
            <w:pPr>
              <w:pStyle w:val="d1d1d13feeeeee3fe4e4e43fe5e5e53ff0f0f03fe6e6e63fe8e8e83fececec3feeeeee3fe5e5e53ff2f2f23fe0e0e03fe1e1e13febebeb3fe8e8e83ff6f6f63ffbfbfb3f"/>
              <w:ind w:firstLine="37"/>
              <w:jc w:val="both"/>
              <w:rPr>
                <w:rFonts w:cs="Times New Roman"/>
              </w:rPr>
            </w:pPr>
            <w:r w:rsidRPr="00E6043C">
              <w:rPr>
                <w:rFonts w:ascii="Times New Roman" w:cs="Times New Roman"/>
                <w:color w:val="0066FF"/>
                <w:sz w:val="28"/>
                <w:lang w:val="uk-UA"/>
              </w:rPr>
              <w:t>*</w:t>
            </w:r>
          </w:p>
        </w:tc>
        <w:tc>
          <w:tcPr>
            <w:tcW w:w="8340" w:type="dxa"/>
            <w:gridSpan w:val="2"/>
            <w:tcMar>
              <w:top w:w="105" w:type="dxa"/>
              <w:left w:w="105" w:type="dxa"/>
              <w:bottom w:w="105" w:type="dxa"/>
              <w:right w:w="105" w:type="dxa"/>
            </w:tcMar>
          </w:tcPr>
          <w:p w14:paraId="15F361C0" w14:textId="77777777" w:rsidR="005B3E44" w:rsidRPr="00E6043C" w:rsidRDefault="005B3E44" w:rsidP="00BA261B">
            <w:pPr>
              <w:pStyle w:val="d1d1d13feeeeee3fe4e4e43fe5e5e53ff0f0f03fe6e6e63fe8e8e83fececec3feeeeee3fe5e5e53ff2f2f23fe0e0e03fe1e1e13febebeb3fe8e8e83ff6f6f63ffbfbfb3f"/>
              <w:ind w:firstLine="426"/>
              <w:jc w:val="both"/>
              <w:rPr>
                <w:rFonts w:cs="Times New Roman"/>
              </w:rPr>
            </w:pPr>
            <w:r w:rsidRPr="00E6043C">
              <w:rPr>
                <w:rFonts w:ascii="Times New Roman" w:cs="Times New Roman"/>
                <w:sz w:val="28"/>
                <w:lang w:val="uk-UA"/>
              </w:rPr>
              <w:t>Звернення</w:t>
            </w:r>
            <w:r w:rsidRPr="00E6043C">
              <w:rPr>
                <w:rFonts w:ascii="Times New Roman" w:cs="Times New Roman"/>
                <w:sz w:val="28"/>
                <w:lang w:val="uk-UA"/>
              </w:rPr>
              <w:t xml:space="preserve"> </w:t>
            </w:r>
            <w:r w:rsidRPr="00E6043C">
              <w:rPr>
                <w:rFonts w:ascii="Times New Roman" w:cs="Times New Roman"/>
                <w:sz w:val="28"/>
                <w:lang w:val="uk-UA"/>
              </w:rPr>
              <w:t>за</w:t>
            </w:r>
            <w:r w:rsidRPr="00E6043C">
              <w:rPr>
                <w:rFonts w:ascii="Times New Roman" w:cs="Times New Roman"/>
                <w:sz w:val="28"/>
                <w:lang w:val="uk-UA"/>
              </w:rPr>
              <w:t xml:space="preserve"> </w:t>
            </w:r>
            <w:proofErr w:type="spellStart"/>
            <w:r w:rsidRPr="00E6043C">
              <w:rPr>
                <w:rFonts w:ascii="Times New Roman" w:cs="Times New Roman"/>
                <w:sz w:val="28"/>
                <w:lang w:val="uk-UA"/>
              </w:rPr>
              <w:t>адресою</w:t>
            </w:r>
            <w:proofErr w:type="spellEnd"/>
            <w:r w:rsidRPr="00E6043C">
              <w:rPr>
                <w:rFonts w:ascii="Times New Roman" w:cs="Times New Roman"/>
                <w:sz w:val="28"/>
                <w:lang w:val="uk-UA"/>
              </w:rPr>
              <w:t xml:space="preserve"> (</w:t>
            </w:r>
            <w:proofErr w:type="spellStart"/>
            <w:r w:rsidRPr="00E6043C">
              <w:rPr>
                <w:rFonts w:ascii="Times New Roman" w:cs="Times New Roman"/>
                <w:sz w:val="28"/>
                <w:lang w:val="uk-UA"/>
              </w:rPr>
              <w:t>розіменування</w:t>
            </w:r>
            <w:proofErr w:type="spellEnd"/>
            <w:r w:rsidRPr="00E6043C">
              <w:rPr>
                <w:rFonts w:ascii="Times New Roman" w:cs="Times New Roman"/>
                <w:sz w:val="28"/>
                <w:lang w:val="uk-UA"/>
              </w:rPr>
              <w:t>)</w:t>
            </w:r>
          </w:p>
        </w:tc>
      </w:tr>
      <w:tr w:rsidR="005B3E44" w:rsidRPr="003C12DD" w14:paraId="5A0C22CE" w14:textId="77777777" w:rsidTr="0070590A">
        <w:tc>
          <w:tcPr>
            <w:tcW w:w="1303" w:type="dxa"/>
            <w:tcMar>
              <w:top w:w="105" w:type="dxa"/>
              <w:left w:w="105" w:type="dxa"/>
              <w:bottom w:w="105" w:type="dxa"/>
              <w:right w:w="105" w:type="dxa"/>
            </w:tcMar>
          </w:tcPr>
          <w:p w14:paraId="697D7000" w14:textId="77777777" w:rsidR="005B3E44" w:rsidRPr="00E6043C" w:rsidRDefault="005B3E44" w:rsidP="00BA261B">
            <w:pPr>
              <w:pStyle w:val="d1d1d13feeeeee3fe4e4e43fe5e5e53ff0f0f03fe6e6e63fe8e8e83fececec3feeeeee3fe5e5e53ff2f2f23fe0e0e03fe1e1e13febebeb3fe8e8e83ff6f6f63ffbfbfb3f"/>
              <w:ind w:firstLine="37"/>
              <w:jc w:val="both"/>
              <w:rPr>
                <w:rFonts w:cs="Times New Roman"/>
              </w:rPr>
            </w:pPr>
            <w:r w:rsidRPr="00E6043C">
              <w:rPr>
                <w:rFonts w:ascii="Times New Roman" w:cs="Times New Roman"/>
                <w:color w:val="0066FF"/>
                <w:sz w:val="28"/>
                <w:lang w:val="uk-UA"/>
              </w:rPr>
              <w:t>-</w:t>
            </w:r>
          </w:p>
        </w:tc>
        <w:tc>
          <w:tcPr>
            <w:tcW w:w="8340" w:type="dxa"/>
            <w:gridSpan w:val="2"/>
            <w:tcMar>
              <w:top w:w="105" w:type="dxa"/>
              <w:left w:w="105" w:type="dxa"/>
              <w:bottom w:w="105" w:type="dxa"/>
              <w:right w:w="105" w:type="dxa"/>
            </w:tcMar>
          </w:tcPr>
          <w:p w14:paraId="0C3EA351" w14:textId="77777777" w:rsidR="005B3E44" w:rsidRPr="00E6043C" w:rsidRDefault="005B3E44" w:rsidP="00BA261B">
            <w:pPr>
              <w:pStyle w:val="d1d1d13feeeeee3fe4e4e43fe5e5e53ff0f0f03fe6e6e63fe8e8e83fececec3feeeeee3fe5e5e53ff2f2f23fe0e0e03fe1e1e13febebeb3fe8e8e83ff6f6f63ffbfbfb3f"/>
              <w:ind w:firstLine="426"/>
              <w:jc w:val="both"/>
              <w:rPr>
                <w:rFonts w:cs="Times New Roman"/>
                <w:lang w:val="ru-RU"/>
              </w:rPr>
            </w:pPr>
            <w:proofErr w:type="spellStart"/>
            <w:r w:rsidRPr="00E6043C">
              <w:rPr>
                <w:rFonts w:ascii="Times New Roman" w:cs="Times New Roman"/>
                <w:sz w:val="28"/>
                <w:lang w:val="uk-UA"/>
              </w:rPr>
              <w:t>Унарний</w:t>
            </w:r>
            <w:proofErr w:type="spellEnd"/>
            <w:r w:rsidRPr="00E6043C">
              <w:rPr>
                <w:rFonts w:ascii="Times New Roman" w:cs="Times New Roman"/>
                <w:sz w:val="28"/>
                <w:lang w:val="uk-UA"/>
              </w:rPr>
              <w:t xml:space="preserve"> </w:t>
            </w:r>
            <w:r w:rsidRPr="00E6043C">
              <w:rPr>
                <w:rFonts w:ascii="Times New Roman" w:cs="Times New Roman"/>
                <w:sz w:val="28"/>
                <w:lang w:val="uk-UA"/>
              </w:rPr>
              <w:t>мінус</w:t>
            </w:r>
            <w:r w:rsidRPr="00E6043C">
              <w:rPr>
                <w:rFonts w:ascii="Times New Roman" w:cs="Times New Roman"/>
                <w:sz w:val="28"/>
                <w:lang w:val="uk-UA"/>
              </w:rPr>
              <w:t xml:space="preserve"> </w:t>
            </w:r>
            <w:r w:rsidRPr="00E6043C">
              <w:rPr>
                <w:rFonts w:ascii="Times New Roman" w:cs="Times New Roman"/>
                <w:sz w:val="28"/>
                <w:lang w:val="uk-UA"/>
              </w:rPr>
              <w:t>–</w:t>
            </w:r>
            <w:r w:rsidRPr="00E6043C">
              <w:rPr>
                <w:rFonts w:ascii="Times New Roman" w:cs="Times New Roman"/>
                <w:sz w:val="28"/>
                <w:lang w:val="uk-UA"/>
              </w:rPr>
              <w:t xml:space="preserve"> </w:t>
            </w:r>
            <w:r w:rsidRPr="00E6043C">
              <w:rPr>
                <w:rFonts w:ascii="Times New Roman" w:cs="Times New Roman"/>
                <w:sz w:val="28"/>
                <w:lang w:val="uk-UA"/>
              </w:rPr>
              <w:t>змінює</w:t>
            </w:r>
            <w:r w:rsidRPr="00E6043C">
              <w:rPr>
                <w:rFonts w:ascii="Times New Roman" w:cs="Times New Roman"/>
                <w:sz w:val="28"/>
                <w:lang w:val="uk-UA"/>
              </w:rPr>
              <w:t xml:space="preserve"> </w:t>
            </w:r>
            <w:r w:rsidRPr="00E6043C">
              <w:rPr>
                <w:rFonts w:ascii="Times New Roman" w:cs="Times New Roman"/>
                <w:sz w:val="28"/>
                <w:lang w:val="uk-UA"/>
              </w:rPr>
              <w:t>знак</w:t>
            </w:r>
            <w:r w:rsidRPr="00E6043C">
              <w:rPr>
                <w:rFonts w:ascii="Times New Roman" w:cs="Times New Roman"/>
                <w:sz w:val="28"/>
                <w:lang w:val="uk-UA"/>
              </w:rPr>
              <w:t xml:space="preserve"> </w:t>
            </w:r>
            <w:r w:rsidRPr="00E6043C">
              <w:rPr>
                <w:rFonts w:ascii="Times New Roman" w:cs="Times New Roman"/>
                <w:sz w:val="28"/>
                <w:lang w:val="uk-UA"/>
              </w:rPr>
              <w:t>арифметичного</w:t>
            </w:r>
            <w:r w:rsidRPr="00E6043C">
              <w:rPr>
                <w:rFonts w:ascii="Times New Roman" w:cs="Times New Roman"/>
                <w:sz w:val="28"/>
                <w:lang w:val="uk-UA"/>
              </w:rPr>
              <w:t xml:space="preserve"> </w:t>
            </w:r>
            <w:proofErr w:type="spellStart"/>
            <w:r w:rsidRPr="00E6043C">
              <w:rPr>
                <w:rFonts w:ascii="Times New Roman" w:cs="Times New Roman"/>
                <w:sz w:val="28"/>
                <w:lang w:val="uk-UA"/>
              </w:rPr>
              <w:t>операнда</w:t>
            </w:r>
            <w:proofErr w:type="spellEnd"/>
          </w:p>
        </w:tc>
      </w:tr>
      <w:tr w:rsidR="005B3E44" w:rsidRPr="003C12DD" w14:paraId="64D661AF" w14:textId="77777777" w:rsidTr="0070590A">
        <w:tc>
          <w:tcPr>
            <w:tcW w:w="1303" w:type="dxa"/>
            <w:tcMar>
              <w:top w:w="105" w:type="dxa"/>
              <w:left w:w="105" w:type="dxa"/>
              <w:bottom w:w="105" w:type="dxa"/>
              <w:right w:w="105" w:type="dxa"/>
            </w:tcMar>
          </w:tcPr>
          <w:p w14:paraId="1EA02483" w14:textId="77777777" w:rsidR="005B3E44" w:rsidRPr="00E6043C" w:rsidRDefault="005B3E44" w:rsidP="00BA261B">
            <w:pPr>
              <w:pStyle w:val="d1d1d13feeeeee3fe4e4e43fe5e5e53ff0f0f03fe6e6e63fe8e8e83fececec3feeeeee3fe5e5e53ff2f2f23fe0e0e03fe1e1e13febebeb3fe8e8e83ff6f6f63ffbfbfb3f"/>
              <w:ind w:firstLine="37"/>
              <w:jc w:val="both"/>
              <w:rPr>
                <w:rFonts w:cs="Times New Roman"/>
              </w:rPr>
            </w:pPr>
            <w:r w:rsidRPr="00E6043C">
              <w:rPr>
                <w:rFonts w:ascii="Times New Roman" w:cs="Times New Roman"/>
                <w:color w:val="0066FF"/>
                <w:sz w:val="28"/>
                <w:lang w:val="uk-UA"/>
              </w:rPr>
              <w:t>~</w:t>
            </w:r>
          </w:p>
        </w:tc>
        <w:tc>
          <w:tcPr>
            <w:tcW w:w="8340" w:type="dxa"/>
            <w:gridSpan w:val="2"/>
            <w:tcMar>
              <w:top w:w="105" w:type="dxa"/>
              <w:left w:w="105" w:type="dxa"/>
              <w:bottom w:w="105" w:type="dxa"/>
              <w:right w:w="105" w:type="dxa"/>
            </w:tcMar>
          </w:tcPr>
          <w:p w14:paraId="00A569BE" w14:textId="77777777" w:rsidR="005B3E44" w:rsidRPr="00E6043C" w:rsidRDefault="005B3E44" w:rsidP="00BA261B">
            <w:pPr>
              <w:pStyle w:val="d1d1d13feeeeee3fe4e4e43fe5e5e53ff0f0f03fe6e6e63fe8e8e83fececec3feeeeee3fe5e5e53ff2f2f23fe0e0e03fe1e1e13febebeb3fe8e8e83ff6f6f63ffbfbfb3f"/>
              <w:ind w:firstLine="426"/>
              <w:jc w:val="both"/>
              <w:rPr>
                <w:rFonts w:cs="Times New Roman"/>
                <w:lang w:val="ru-RU"/>
              </w:rPr>
            </w:pPr>
            <w:proofErr w:type="spellStart"/>
            <w:r w:rsidRPr="00E6043C">
              <w:rPr>
                <w:rFonts w:ascii="Times New Roman" w:cs="Times New Roman"/>
                <w:sz w:val="28"/>
                <w:lang w:val="uk-UA"/>
              </w:rPr>
              <w:t>Порозрядове</w:t>
            </w:r>
            <w:proofErr w:type="spellEnd"/>
            <w:r w:rsidRPr="00E6043C">
              <w:rPr>
                <w:rFonts w:ascii="Times New Roman" w:cs="Times New Roman"/>
                <w:sz w:val="28"/>
                <w:lang w:val="uk-UA"/>
              </w:rPr>
              <w:t xml:space="preserve"> </w:t>
            </w:r>
            <w:r w:rsidRPr="00E6043C">
              <w:rPr>
                <w:rFonts w:ascii="Times New Roman" w:cs="Times New Roman"/>
                <w:sz w:val="28"/>
                <w:lang w:val="uk-UA"/>
              </w:rPr>
              <w:t>інвертування</w:t>
            </w:r>
            <w:r w:rsidRPr="00E6043C">
              <w:rPr>
                <w:rFonts w:ascii="Times New Roman" w:cs="Times New Roman"/>
                <w:sz w:val="28"/>
                <w:lang w:val="uk-UA"/>
              </w:rPr>
              <w:t xml:space="preserve"> </w:t>
            </w:r>
            <w:r w:rsidRPr="00E6043C">
              <w:rPr>
                <w:rFonts w:ascii="Times New Roman" w:cs="Times New Roman"/>
                <w:sz w:val="28"/>
                <w:lang w:val="uk-UA"/>
              </w:rPr>
              <w:t>внутрішнього</w:t>
            </w:r>
            <w:r w:rsidRPr="00E6043C">
              <w:rPr>
                <w:rFonts w:ascii="Times New Roman" w:cs="Times New Roman"/>
                <w:sz w:val="28"/>
                <w:lang w:val="uk-UA"/>
              </w:rPr>
              <w:t xml:space="preserve"> </w:t>
            </w:r>
            <w:r w:rsidRPr="00E6043C">
              <w:rPr>
                <w:rFonts w:ascii="Times New Roman" w:cs="Times New Roman"/>
                <w:sz w:val="28"/>
                <w:lang w:val="uk-UA"/>
              </w:rPr>
              <w:t>двійкового</w:t>
            </w:r>
            <w:r w:rsidRPr="00E6043C">
              <w:rPr>
                <w:rFonts w:ascii="Times New Roman" w:cs="Times New Roman"/>
                <w:sz w:val="28"/>
                <w:lang w:val="uk-UA"/>
              </w:rPr>
              <w:t xml:space="preserve"> </w:t>
            </w:r>
            <w:r w:rsidRPr="00E6043C">
              <w:rPr>
                <w:rFonts w:ascii="Times New Roman" w:cs="Times New Roman"/>
                <w:sz w:val="28"/>
                <w:lang w:val="uk-UA"/>
              </w:rPr>
              <w:t>коду</w:t>
            </w:r>
            <w:r w:rsidRPr="00E6043C">
              <w:rPr>
                <w:rFonts w:ascii="Times New Roman" w:cs="Times New Roman"/>
                <w:sz w:val="28"/>
                <w:lang w:val="uk-UA"/>
              </w:rPr>
              <w:t xml:space="preserve"> (</w:t>
            </w:r>
            <w:r w:rsidRPr="00E6043C">
              <w:rPr>
                <w:rFonts w:ascii="Times New Roman" w:cs="Times New Roman"/>
                <w:sz w:val="28"/>
                <w:lang w:val="uk-UA"/>
              </w:rPr>
              <w:t>побітове</w:t>
            </w:r>
            <w:r w:rsidRPr="00E6043C">
              <w:rPr>
                <w:rFonts w:ascii="Times New Roman" w:cs="Times New Roman"/>
                <w:sz w:val="28"/>
                <w:lang w:val="uk-UA"/>
              </w:rPr>
              <w:t xml:space="preserve"> </w:t>
            </w:r>
            <w:r w:rsidRPr="00E6043C">
              <w:rPr>
                <w:rFonts w:ascii="Times New Roman" w:cs="Times New Roman"/>
                <w:sz w:val="28"/>
                <w:lang w:val="uk-UA"/>
              </w:rPr>
              <w:t>заперечення</w:t>
            </w:r>
            <w:r w:rsidRPr="00E6043C">
              <w:rPr>
                <w:rFonts w:ascii="Times New Roman" w:cs="Times New Roman"/>
                <w:sz w:val="28"/>
                <w:lang w:val="uk-UA"/>
              </w:rPr>
              <w:t>)</w:t>
            </w:r>
          </w:p>
        </w:tc>
      </w:tr>
      <w:tr w:rsidR="005B3E44" w14:paraId="34A44B1D" w14:textId="77777777" w:rsidTr="0070590A">
        <w:tc>
          <w:tcPr>
            <w:tcW w:w="1303" w:type="dxa"/>
            <w:tcMar>
              <w:top w:w="105" w:type="dxa"/>
              <w:left w:w="105" w:type="dxa"/>
              <w:bottom w:w="105" w:type="dxa"/>
              <w:right w:w="105" w:type="dxa"/>
            </w:tcMar>
          </w:tcPr>
          <w:p w14:paraId="0F6E513E" w14:textId="77777777" w:rsidR="005B3E44" w:rsidRPr="00E6043C" w:rsidRDefault="005B3E44" w:rsidP="00BA261B">
            <w:pPr>
              <w:pStyle w:val="d1d1d13feeeeee3fe4e4e43fe5e5e53ff0f0f03fe6e6e63fe8e8e83fececec3feeeeee3fe5e5e53ff2f2f23fe0e0e03fe1e1e13febebeb3fe8e8e83ff6f6f63ffbfbfb3f"/>
              <w:ind w:firstLine="37"/>
              <w:jc w:val="both"/>
              <w:rPr>
                <w:rFonts w:cs="Times New Roman"/>
              </w:rPr>
            </w:pPr>
            <w:r w:rsidRPr="00E6043C">
              <w:rPr>
                <w:rFonts w:ascii="Times New Roman" w:cs="Times New Roman"/>
                <w:color w:val="0066FF"/>
                <w:sz w:val="28"/>
                <w:lang w:val="uk-UA"/>
              </w:rPr>
              <w:t>!</w:t>
            </w:r>
          </w:p>
        </w:tc>
        <w:tc>
          <w:tcPr>
            <w:tcW w:w="8340" w:type="dxa"/>
            <w:gridSpan w:val="2"/>
            <w:tcMar>
              <w:top w:w="105" w:type="dxa"/>
              <w:left w:w="105" w:type="dxa"/>
              <w:bottom w:w="105" w:type="dxa"/>
              <w:right w:w="105" w:type="dxa"/>
            </w:tcMar>
          </w:tcPr>
          <w:p w14:paraId="162F6E39" w14:textId="77777777" w:rsidR="005B3E44" w:rsidRPr="00E6043C" w:rsidRDefault="005B3E44" w:rsidP="00BA261B">
            <w:pPr>
              <w:pStyle w:val="d1d1d13feeeeee3fe4e4e43fe5e5e53ff0f0f03fe6e6e63fe8e8e83fececec3feeeeee3fe5e5e53ff2f2f23fe0e0e03fe1e1e13febebeb3fe8e8e83ff6f6f63ffbfbfb3f"/>
              <w:ind w:firstLine="426"/>
              <w:jc w:val="both"/>
              <w:rPr>
                <w:rFonts w:cs="Times New Roman"/>
              </w:rPr>
            </w:pPr>
            <w:r w:rsidRPr="00E6043C">
              <w:rPr>
                <w:rFonts w:ascii="Times New Roman" w:cs="Times New Roman"/>
                <w:sz w:val="28"/>
                <w:lang w:val="uk-UA"/>
              </w:rPr>
              <w:t>Логічне</w:t>
            </w:r>
            <w:r w:rsidRPr="00E6043C">
              <w:rPr>
                <w:rFonts w:ascii="Times New Roman" w:cs="Times New Roman"/>
                <w:sz w:val="28"/>
                <w:lang w:val="uk-UA"/>
              </w:rPr>
              <w:t xml:space="preserve"> </w:t>
            </w:r>
            <w:r w:rsidRPr="00E6043C">
              <w:rPr>
                <w:rFonts w:ascii="Times New Roman" w:cs="Times New Roman"/>
                <w:sz w:val="28"/>
                <w:lang w:val="uk-UA"/>
              </w:rPr>
              <w:t>заперечення</w:t>
            </w:r>
            <w:r w:rsidRPr="00E6043C">
              <w:rPr>
                <w:rFonts w:ascii="Times New Roman" w:cs="Times New Roman"/>
                <w:sz w:val="28"/>
                <w:lang w:val="uk-UA"/>
              </w:rPr>
              <w:t xml:space="preserve"> (</w:t>
            </w:r>
            <w:r w:rsidRPr="00E6043C">
              <w:rPr>
                <w:rFonts w:ascii="Times New Roman" w:cs="Times New Roman"/>
                <w:sz w:val="28"/>
                <w:lang w:val="uk-UA"/>
              </w:rPr>
              <w:t>НЕ</w:t>
            </w:r>
            <w:r w:rsidRPr="00E6043C">
              <w:rPr>
                <w:rFonts w:ascii="Times New Roman" w:cs="Times New Roman"/>
                <w:sz w:val="28"/>
                <w:lang w:val="uk-UA"/>
              </w:rPr>
              <w:t xml:space="preserve">) </w:t>
            </w:r>
            <w:r w:rsidRPr="00E6043C">
              <w:rPr>
                <w:rFonts w:ascii="Times New Roman" w:cs="Times New Roman"/>
                <w:sz w:val="28"/>
                <w:lang w:val="uk-UA"/>
              </w:rPr>
              <w:t>значення</w:t>
            </w:r>
            <w:r w:rsidRPr="00E6043C">
              <w:rPr>
                <w:rFonts w:ascii="Times New Roman" w:cs="Times New Roman"/>
                <w:sz w:val="28"/>
                <w:lang w:val="uk-UA"/>
              </w:rPr>
              <w:t xml:space="preserve"> </w:t>
            </w:r>
            <w:proofErr w:type="spellStart"/>
            <w:r w:rsidRPr="00E6043C">
              <w:rPr>
                <w:rFonts w:ascii="Times New Roman" w:cs="Times New Roman"/>
                <w:sz w:val="28"/>
                <w:lang w:val="uk-UA"/>
              </w:rPr>
              <w:t>операнда</w:t>
            </w:r>
            <w:proofErr w:type="spellEnd"/>
            <w:r w:rsidRPr="00E6043C">
              <w:rPr>
                <w:rFonts w:ascii="Times New Roman" w:cs="Times New Roman"/>
                <w:sz w:val="28"/>
                <w:lang w:val="uk-UA"/>
              </w:rPr>
              <w:t xml:space="preserve">. </w:t>
            </w:r>
            <w:proofErr w:type="spellStart"/>
            <w:r w:rsidRPr="00E6043C">
              <w:rPr>
                <w:rFonts w:ascii="Times New Roman" w:cs="Times New Roman"/>
                <w:sz w:val="28"/>
                <w:lang w:val="uk-UA"/>
              </w:rPr>
              <w:t>Цілочисельний</w:t>
            </w:r>
            <w:proofErr w:type="spellEnd"/>
            <w:r w:rsidRPr="00E6043C">
              <w:rPr>
                <w:rFonts w:ascii="Times New Roman" w:cs="Times New Roman"/>
                <w:sz w:val="28"/>
                <w:lang w:val="uk-UA"/>
              </w:rPr>
              <w:t xml:space="preserve"> </w:t>
            </w:r>
            <w:r w:rsidRPr="00E6043C">
              <w:rPr>
                <w:rFonts w:ascii="Times New Roman" w:cs="Times New Roman"/>
                <w:sz w:val="28"/>
                <w:lang w:val="uk-UA"/>
              </w:rPr>
              <w:t>результат</w:t>
            </w:r>
            <w:r w:rsidRPr="00E6043C">
              <w:rPr>
                <w:rFonts w:ascii="Times New Roman" w:cs="Times New Roman"/>
                <w:sz w:val="28"/>
                <w:lang w:val="uk-UA"/>
              </w:rPr>
              <w:t xml:space="preserve"> 0 (</w:t>
            </w:r>
            <w:r w:rsidRPr="00E6043C">
              <w:rPr>
                <w:rFonts w:ascii="Times New Roman" w:cs="Times New Roman"/>
                <w:sz w:val="28"/>
                <w:lang w:val="uk-UA"/>
              </w:rPr>
              <w:t>якщо</w:t>
            </w:r>
            <w:r w:rsidRPr="00E6043C">
              <w:rPr>
                <w:rFonts w:ascii="Times New Roman" w:cs="Times New Roman"/>
                <w:sz w:val="28"/>
                <w:lang w:val="uk-UA"/>
              </w:rPr>
              <w:t xml:space="preserve"> </w:t>
            </w:r>
            <w:r w:rsidRPr="00E6043C">
              <w:rPr>
                <w:rFonts w:ascii="Times New Roman" w:cs="Times New Roman"/>
                <w:sz w:val="28"/>
                <w:lang w:val="uk-UA"/>
              </w:rPr>
              <w:t>операнд</w:t>
            </w:r>
            <w:r w:rsidRPr="00E6043C">
              <w:rPr>
                <w:rFonts w:ascii="Times New Roman" w:cs="Times New Roman"/>
                <w:sz w:val="28"/>
                <w:lang w:val="uk-UA"/>
              </w:rPr>
              <w:t xml:space="preserve"> </w:t>
            </w:r>
            <w:r w:rsidRPr="00E6043C">
              <w:rPr>
                <w:rFonts w:ascii="Times New Roman" w:cs="Times New Roman"/>
                <w:sz w:val="28"/>
                <w:lang w:val="uk-UA"/>
              </w:rPr>
              <w:t>ненульовий</w:t>
            </w:r>
            <w:r w:rsidRPr="00E6043C">
              <w:rPr>
                <w:rFonts w:ascii="Times New Roman" w:cs="Times New Roman"/>
                <w:sz w:val="28"/>
                <w:lang w:val="uk-UA"/>
              </w:rPr>
              <w:t xml:space="preserve">, </w:t>
            </w:r>
            <w:r w:rsidRPr="00E6043C">
              <w:rPr>
                <w:rFonts w:ascii="Times New Roman" w:cs="Times New Roman"/>
                <w:sz w:val="28"/>
                <w:lang w:val="uk-UA"/>
              </w:rPr>
              <w:t>тобто</w:t>
            </w:r>
            <w:r w:rsidRPr="00E6043C">
              <w:rPr>
                <w:rFonts w:ascii="Times New Roman" w:cs="Times New Roman"/>
                <w:sz w:val="28"/>
                <w:lang w:val="uk-UA"/>
              </w:rPr>
              <w:t xml:space="preserve"> </w:t>
            </w:r>
            <w:r w:rsidRPr="00E6043C">
              <w:rPr>
                <w:rFonts w:ascii="Times New Roman" w:cs="Times New Roman"/>
                <w:sz w:val="28"/>
                <w:lang w:val="uk-UA"/>
              </w:rPr>
              <w:t>істинний</w:t>
            </w:r>
            <w:r w:rsidRPr="00E6043C">
              <w:rPr>
                <w:rFonts w:ascii="Times New Roman" w:cs="Times New Roman"/>
                <w:sz w:val="28"/>
                <w:lang w:val="uk-UA"/>
              </w:rPr>
              <w:t xml:space="preserve">) </w:t>
            </w:r>
            <w:r w:rsidRPr="00E6043C">
              <w:rPr>
                <w:rFonts w:ascii="Times New Roman" w:cs="Times New Roman"/>
                <w:sz w:val="28"/>
                <w:lang w:val="uk-UA"/>
              </w:rPr>
              <w:t>або</w:t>
            </w:r>
            <w:r w:rsidRPr="00E6043C">
              <w:rPr>
                <w:rFonts w:ascii="Times New Roman" w:cs="Times New Roman"/>
                <w:sz w:val="28"/>
                <w:lang w:val="uk-UA"/>
              </w:rPr>
              <w:t xml:space="preserve"> 1 (</w:t>
            </w:r>
            <w:r w:rsidRPr="00E6043C">
              <w:rPr>
                <w:rFonts w:ascii="Times New Roman" w:cs="Times New Roman"/>
                <w:sz w:val="28"/>
                <w:lang w:val="uk-UA"/>
              </w:rPr>
              <w:t>якщо</w:t>
            </w:r>
            <w:r w:rsidRPr="00E6043C">
              <w:rPr>
                <w:rFonts w:ascii="Times New Roman" w:cs="Times New Roman"/>
                <w:sz w:val="28"/>
                <w:lang w:val="uk-UA"/>
              </w:rPr>
              <w:t xml:space="preserve"> </w:t>
            </w:r>
            <w:r w:rsidRPr="00E6043C">
              <w:rPr>
                <w:rFonts w:ascii="Times New Roman" w:cs="Times New Roman"/>
                <w:sz w:val="28"/>
                <w:lang w:val="uk-UA"/>
              </w:rPr>
              <w:t>операнд</w:t>
            </w:r>
            <w:r w:rsidRPr="00E6043C">
              <w:rPr>
                <w:rFonts w:ascii="Times New Roman" w:cs="Times New Roman"/>
                <w:sz w:val="28"/>
                <w:lang w:val="uk-UA"/>
              </w:rPr>
              <w:t xml:space="preserve"> </w:t>
            </w:r>
            <w:r w:rsidRPr="00E6043C">
              <w:rPr>
                <w:rFonts w:ascii="Times New Roman" w:cs="Times New Roman"/>
                <w:sz w:val="28"/>
                <w:lang w:val="uk-UA"/>
              </w:rPr>
              <w:t>нульовий</w:t>
            </w:r>
            <w:r w:rsidRPr="00E6043C">
              <w:rPr>
                <w:rFonts w:ascii="Times New Roman" w:cs="Times New Roman"/>
                <w:sz w:val="28"/>
                <w:lang w:val="uk-UA"/>
              </w:rPr>
              <w:t xml:space="preserve">, </w:t>
            </w:r>
            <w:r w:rsidRPr="00E6043C">
              <w:rPr>
                <w:rFonts w:ascii="Times New Roman" w:cs="Times New Roman"/>
                <w:sz w:val="28"/>
                <w:lang w:val="uk-UA"/>
              </w:rPr>
              <w:t>тобто</w:t>
            </w:r>
            <w:r w:rsidRPr="00E6043C">
              <w:rPr>
                <w:rFonts w:ascii="Times New Roman" w:cs="Times New Roman"/>
                <w:sz w:val="28"/>
                <w:lang w:val="uk-UA"/>
              </w:rPr>
              <w:t xml:space="preserve"> </w:t>
            </w:r>
            <w:r w:rsidRPr="00E6043C">
              <w:rPr>
                <w:rFonts w:ascii="Times New Roman" w:cs="Times New Roman"/>
                <w:sz w:val="28"/>
                <w:lang w:val="uk-UA"/>
              </w:rPr>
              <w:t>хибний</w:t>
            </w:r>
            <w:r w:rsidRPr="00E6043C">
              <w:rPr>
                <w:rFonts w:ascii="Times New Roman" w:cs="Times New Roman"/>
                <w:sz w:val="28"/>
                <w:lang w:val="uk-UA"/>
              </w:rPr>
              <w:t xml:space="preserve">). </w:t>
            </w:r>
            <w:r w:rsidRPr="00E6043C">
              <w:rPr>
                <w:rFonts w:ascii="Times New Roman" w:cs="Times New Roman"/>
                <w:sz w:val="28"/>
                <w:lang w:val="uk-UA"/>
              </w:rPr>
              <w:t>Таким</w:t>
            </w:r>
            <w:r w:rsidRPr="00E6043C">
              <w:rPr>
                <w:rFonts w:ascii="Times New Roman" w:cs="Times New Roman"/>
                <w:sz w:val="28"/>
                <w:lang w:val="uk-UA"/>
              </w:rPr>
              <w:t xml:space="preserve"> </w:t>
            </w:r>
            <w:r w:rsidRPr="00E6043C">
              <w:rPr>
                <w:rFonts w:ascii="Times New Roman" w:cs="Times New Roman"/>
                <w:sz w:val="28"/>
                <w:lang w:val="uk-UA"/>
              </w:rPr>
              <w:t>чином</w:t>
            </w:r>
            <w:r w:rsidRPr="00E6043C">
              <w:rPr>
                <w:rFonts w:ascii="Times New Roman" w:cs="Times New Roman"/>
                <w:sz w:val="28"/>
                <w:lang w:val="uk-UA"/>
              </w:rPr>
              <w:t xml:space="preserve">: !1 </w:t>
            </w:r>
            <w:r w:rsidRPr="00E6043C">
              <w:rPr>
                <w:rFonts w:ascii="Times New Roman" w:cs="Times New Roman"/>
                <w:sz w:val="28"/>
                <w:lang w:val="uk-UA"/>
              </w:rPr>
              <w:t>дорівнює</w:t>
            </w:r>
            <w:r w:rsidRPr="00E6043C">
              <w:rPr>
                <w:rFonts w:ascii="Times New Roman" w:cs="Times New Roman"/>
                <w:sz w:val="28"/>
                <w:lang w:val="uk-UA"/>
              </w:rPr>
              <w:t xml:space="preserve"> 0; !2 </w:t>
            </w:r>
            <w:r w:rsidRPr="00E6043C">
              <w:rPr>
                <w:rFonts w:ascii="Times New Roman" w:cs="Times New Roman"/>
                <w:sz w:val="28"/>
                <w:lang w:val="uk-UA"/>
              </w:rPr>
              <w:t>дорівнює</w:t>
            </w:r>
            <w:r w:rsidRPr="00E6043C">
              <w:rPr>
                <w:rFonts w:ascii="Times New Roman" w:cs="Times New Roman"/>
                <w:sz w:val="28"/>
                <w:lang w:val="uk-UA"/>
              </w:rPr>
              <w:t xml:space="preserve"> 0; !(-5)=0; !0 </w:t>
            </w:r>
            <w:r w:rsidRPr="00E6043C">
              <w:rPr>
                <w:rFonts w:ascii="Times New Roman" w:cs="Times New Roman"/>
                <w:sz w:val="28"/>
                <w:lang w:val="uk-UA"/>
              </w:rPr>
              <w:t>дорівнює</w:t>
            </w:r>
            <w:r w:rsidRPr="00E6043C">
              <w:rPr>
                <w:rFonts w:ascii="Times New Roman" w:cs="Times New Roman"/>
                <w:sz w:val="28"/>
                <w:lang w:val="uk-UA"/>
              </w:rPr>
              <w:t xml:space="preserve"> 1.</w:t>
            </w:r>
          </w:p>
        </w:tc>
      </w:tr>
      <w:tr w:rsidR="005B3E44" w14:paraId="09B8EC1F" w14:textId="77777777" w:rsidTr="0070590A">
        <w:tc>
          <w:tcPr>
            <w:tcW w:w="1303" w:type="dxa"/>
            <w:tcMar>
              <w:top w:w="105" w:type="dxa"/>
              <w:left w:w="105" w:type="dxa"/>
              <w:bottom w:w="105" w:type="dxa"/>
              <w:right w:w="105" w:type="dxa"/>
            </w:tcMar>
          </w:tcPr>
          <w:p w14:paraId="1DE2592D" w14:textId="77777777" w:rsidR="005B3E44" w:rsidRPr="00E6043C" w:rsidRDefault="005B3E44" w:rsidP="00BA261B">
            <w:pPr>
              <w:pStyle w:val="d1d1d13feeeeee3fe4e4e43fe5e5e53ff0f0f03fe6e6e63fe8e8e83fececec3feeeeee3fe5e5e53ff2f2f23fe0e0e03fe1e1e13febebeb3fe8e8e83ff6f6f63ffbfbfb3f"/>
              <w:ind w:firstLine="37"/>
              <w:jc w:val="both"/>
              <w:rPr>
                <w:rFonts w:cs="Times New Roman"/>
              </w:rPr>
            </w:pPr>
            <w:r w:rsidRPr="00E6043C">
              <w:rPr>
                <w:rFonts w:ascii="Times New Roman" w:cs="Times New Roman"/>
                <w:color w:val="0066FF"/>
                <w:sz w:val="28"/>
                <w:lang w:val="uk-UA"/>
              </w:rPr>
              <w:t>++</w:t>
            </w:r>
          </w:p>
        </w:tc>
        <w:tc>
          <w:tcPr>
            <w:tcW w:w="8340" w:type="dxa"/>
            <w:gridSpan w:val="2"/>
            <w:tcMar>
              <w:top w:w="105" w:type="dxa"/>
              <w:left w:w="105" w:type="dxa"/>
              <w:bottom w:w="105" w:type="dxa"/>
              <w:right w:w="105" w:type="dxa"/>
            </w:tcMar>
          </w:tcPr>
          <w:p w14:paraId="0F83CB53" w14:textId="77777777" w:rsidR="005B3E44" w:rsidRPr="00E6043C" w:rsidRDefault="005B3E44" w:rsidP="00BA261B">
            <w:pPr>
              <w:pStyle w:val="d1d1d13feeeeee3fe4e4e43fe5e5e53ff0f0f03fe6e6e63fe8e8e83fececec3feeeeee3fe5e5e53ff2f2f23fe0e0e03fe1e1e13febebeb3fe8e8e83ff6f6f63ffbfbfb3f"/>
              <w:ind w:firstLine="426"/>
              <w:jc w:val="both"/>
              <w:rPr>
                <w:rFonts w:cs="Times New Roman"/>
                <w:lang w:val="ru-RU"/>
              </w:rPr>
            </w:pPr>
            <w:proofErr w:type="spellStart"/>
            <w:r w:rsidRPr="00E6043C">
              <w:rPr>
                <w:rFonts w:ascii="Times New Roman" w:cs="Times New Roman"/>
                <w:sz w:val="28"/>
                <w:lang w:val="uk-UA"/>
              </w:rPr>
              <w:t>Інкремент</w:t>
            </w:r>
            <w:proofErr w:type="spellEnd"/>
            <w:r w:rsidRPr="00E6043C">
              <w:rPr>
                <w:rFonts w:ascii="Times New Roman" w:cs="Times New Roman"/>
                <w:sz w:val="28"/>
                <w:lang w:val="uk-UA"/>
              </w:rPr>
              <w:t xml:space="preserve"> (</w:t>
            </w:r>
            <w:r w:rsidRPr="00E6043C">
              <w:rPr>
                <w:rFonts w:ascii="Times New Roman" w:cs="Times New Roman"/>
                <w:sz w:val="28"/>
                <w:lang w:val="uk-UA"/>
              </w:rPr>
              <w:t>збільшення</w:t>
            </w:r>
            <w:r w:rsidRPr="00E6043C">
              <w:rPr>
                <w:rFonts w:ascii="Times New Roman" w:cs="Times New Roman"/>
                <w:sz w:val="28"/>
                <w:lang w:val="uk-UA"/>
              </w:rPr>
              <w:t xml:space="preserve"> </w:t>
            </w:r>
            <w:r w:rsidRPr="00E6043C">
              <w:rPr>
                <w:rFonts w:ascii="Times New Roman" w:cs="Times New Roman"/>
                <w:sz w:val="28"/>
                <w:lang w:val="uk-UA"/>
              </w:rPr>
              <w:t>на</w:t>
            </w:r>
            <w:r w:rsidRPr="00E6043C">
              <w:rPr>
                <w:rFonts w:ascii="Times New Roman" w:cs="Times New Roman"/>
                <w:sz w:val="28"/>
                <w:lang w:val="uk-UA"/>
              </w:rPr>
              <w:t xml:space="preserve"> </w:t>
            </w:r>
            <w:r w:rsidRPr="00E6043C">
              <w:rPr>
                <w:rFonts w:ascii="Times New Roman" w:cs="Times New Roman"/>
                <w:sz w:val="28"/>
                <w:lang w:val="uk-UA"/>
              </w:rPr>
              <w:t>одиницю</w:t>
            </w:r>
            <w:r w:rsidRPr="00E6043C">
              <w:rPr>
                <w:rFonts w:ascii="Times New Roman" w:cs="Times New Roman"/>
                <w:sz w:val="28"/>
                <w:lang w:val="uk-UA"/>
              </w:rPr>
              <w:t>):</w:t>
            </w:r>
          </w:p>
          <w:p w14:paraId="4E1BD690" w14:textId="77777777" w:rsidR="005B3E44" w:rsidRPr="00E6043C" w:rsidRDefault="005B3E44" w:rsidP="00BA261B">
            <w:pPr>
              <w:pStyle w:val="d1d1d13feeeeee3fe4e4e43fe5e5e53ff0f0f03fe6e6e63fe8e8e83fececec3feeeeee3fe5e5e53ff2f2f23fe0e0e03fe1e1e13febebeb3fe8e8e83ff6f6f63ffbfbfb3f"/>
              <w:ind w:firstLine="426"/>
              <w:jc w:val="both"/>
              <w:rPr>
                <w:rFonts w:cs="Times New Roman"/>
                <w:lang w:val="ru-RU"/>
              </w:rPr>
            </w:pPr>
            <w:proofErr w:type="spellStart"/>
            <w:r w:rsidRPr="00E6043C">
              <w:rPr>
                <w:rFonts w:ascii="Times New Roman" w:cs="Times New Roman"/>
                <w:i/>
                <w:sz w:val="28"/>
                <w:lang w:val="uk-UA"/>
              </w:rPr>
              <w:t>Префіксна</w:t>
            </w:r>
            <w:proofErr w:type="spellEnd"/>
            <w:r w:rsidRPr="00E6043C">
              <w:rPr>
                <w:rFonts w:ascii="Times New Roman" w:cs="Times New Roman"/>
                <w:i/>
                <w:sz w:val="28"/>
                <w:lang w:val="uk-UA"/>
              </w:rPr>
              <w:t xml:space="preserve"> </w:t>
            </w:r>
            <w:r w:rsidRPr="00E6043C">
              <w:rPr>
                <w:rFonts w:ascii="Times New Roman" w:cs="Times New Roman"/>
                <w:i/>
                <w:sz w:val="28"/>
                <w:lang w:val="uk-UA"/>
              </w:rPr>
              <w:t>операція</w:t>
            </w:r>
            <w:r w:rsidRPr="00E6043C">
              <w:rPr>
                <w:rFonts w:ascii="Times New Roman" w:cs="Times New Roman"/>
                <w:i/>
                <w:sz w:val="28"/>
                <w:lang w:val="uk-UA"/>
              </w:rPr>
              <w:t xml:space="preserve"> (++</w:t>
            </w:r>
            <w:r w:rsidRPr="00E6043C">
              <w:rPr>
                <w:rFonts w:ascii="Times New Roman" w:cs="Times New Roman"/>
                <w:i/>
                <w:sz w:val="28"/>
                <w:lang w:val="uk-UA"/>
              </w:rPr>
              <w:t>х</w:t>
            </w:r>
            <w:r w:rsidRPr="00E6043C">
              <w:rPr>
                <w:rFonts w:ascii="Times New Roman" w:cs="Times New Roman"/>
                <w:i/>
                <w:sz w:val="28"/>
                <w:lang w:val="uk-UA"/>
              </w:rPr>
              <w:t>)</w:t>
            </w:r>
            <w:r w:rsidRPr="00E6043C">
              <w:rPr>
                <w:rFonts w:ascii="Times New Roman" w:cs="Times New Roman"/>
                <w:sz w:val="28"/>
                <w:lang w:val="uk-UA"/>
              </w:rPr>
              <w:t xml:space="preserve"> </w:t>
            </w:r>
            <w:r w:rsidRPr="00E6043C">
              <w:rPr>
                <w:rFonts w:ascii="Times New Roman" w:cs="Times New Roman"/>
                <w:sz w:val="28"/>
                <w:lang w:val="uk-UA"/>
              </w:rPr>
              <w:t>збільшує</w:t>
            </w:r>
            <w:r w:rsidRPr="00E6043C">
              <w:rPr>
                <w:rFonts w:ascii="Times New Roman" w:cs="Times New Roman"/>
                <w:sz w:val="28"/>
                <w:lang w:val="uk-UA"/>
              </w:rPr>
              <w:t xml:space="preserve"> </w:t>
            </w:r>
            <w:r w:rsidRPr="00E6043C">
              <w:rPr>
                <w:rFonts w:ascii="Times New Roman" w:cs="Times New Roman"/>
                <w:sz w:val="28"/>
                <w:lang w:val="uk-UA"/>
              </w:rPr>
              <w:t>операнд</w:t>
            </w:r>
            <w:r w:rsidRPr="00E6043C">
              <w:rPr>
                <w:rFonts w:ascii="Times New Roman" w:cs="Times New Roman"/>
                <w:sz w:val="28"/>
                <w:lang w:val="uk-UA"/>
              </w:rPr>
              <w:t xml:space="preserve"> </w:t>
            </w:r>
            <w:r w:rsidRPr="00E6043C">
              <w:rPr>
                <w:rFonts w:ascii="Times New Roman" w:cs="Times New Roman"/>
                <w:sz w:val="28"/>
                <w:lang w:val="uk-UA"/>
              </w:rPr>
              <w:t>на</w:t>
            </w:r>
            <w:r w:rsidRPr="00E6043C">
              <w:rPr>
                <w:rFonts w:ascii="Times New Roman" w:cs="Times New Roman"/>
                <w:sz w:val="28"/>
                <w:lang w:val="uk-UA"/>
              </w:rPr>
              <w:t xml:space="preserve"> 1 </w:t>
            </w:r>
            <w:r w:rsidRPr="00E6043C">
              <w:rPr>
                <w:rFonts w:ascii="Times New Roman" w:cs="Times New Roman"/>
                <w:sz w:val="28"/>
                <w:lang w:val="uk-UA"/>
              </w:rPr>
              <w:t>до</w:t>
            </w:r>
            <w:r w:rsidRPr="00E6043C">
              <w:rPr>
                <w:rFonts w:ascii="Times New Roman" w:cs="Times New Roman"/>
                <w:sz w:val="28"/>
                <w:lang w:val="uk-UA"/>
              </w:rPr>
              <w:t xml:space="preserve"> </w:t>
            </w:r>
            <w:r w:rsidRPr="00E6043C">
              <w:rPr>
                <w:rFonts w:ascii="Times New Roman" w:cs="Times New Roman"/>
                <w:sz w:val="28"/>
                <w:lang w:val="uk-UA"/>
              </w:rPr>
              <w:t>його</w:t>
            </w:r>
            <w:r w:rsidRPr="00E6043C">
              <w:rPr>
                <w:rFonts w:ascii="Times New Roman" w:cs="Times New Roman"/>
                <w:sz w:val="28"/>
                <w:lang w:val="uk-UA"/>
              </w:rPr>
              <w:t xml:space="preserve"> </w:t>
            </w:r>
            <w:r w:rsidRPr="00E6043C">
              <w:rPr>
                <w:rFonts w:ascii="Times New Roman" w:cs="Times New Roman"/>
                <w:sz w:val="28"/>
                <w:lang w:val="uk-UA"/>
              </w:rPr>
              <w:t>використання</w:t>
            </w:r>
            <w:r w:rsidRPr="00E6043C">
              <w:rPr>
                <w:rFonts w:ascii="Times New Roman" w:cs="Times New Roman"/>
                <w:sz w:val="28"/>
                <w:lang w:val="uk-UA"/>
              </w:rPr>
              <w:t>.</w:t>
            </w:r>
          </w:p>
          <w:p w14:paraId="1D0340FC" w14:textId="77777777" w:rsidR="005B3E44" w:rsidRPr="00E6043C" w:rsidRDefault="005B3E44" w:rsidP="00BA261B">
            <w:pPr>
              <w:pStyle w:val="d1d1d13feeeeee3fe4e4e43fe5e5e53ff0f0f03fe6e6e63fe8e8e83fececec3feeeeee3fe5e5e53ff2f2f23fe0e0e03fe1e1e13febebeb3fe8e8e83ff6f6f63ffbfbfb3f"/>
              <w:ind w:firstLine="426"/>
              <w:jc w:val="both"/>
              <w:rPr>
                <w:rFonts w:cs="Times New Roman"/>
                <w:lang w:val="ru-RU"/>
              </w:rPr>
            </w:pPr>
            <w:r w:rsidRPr="00E6043C">
              <w:rPr>
                <w:rFonts w:ascii="Times New Roman" w:cs="Times New Roman"/>
                <w:i/>
                <w:sz w:val="28"/>
                <w:lang w:val="uk-UA"/>
              </w:rPr>
              <w:lastRenderedPageBreak/>
              <w:t>Постфіксна</w:t>
            </w:r>
            <w:r w:rsidRPr="00E6043C">
              <w:rPr>
                <w:rFonts w:ascii="Times New Roman" w:cs="Times New Roman"/>
                <w:i/>
                <w:sz w:val="28"/>
                <w:lang w:val="uk-UA"/>
              </w:rPr>
              <w:t xml:space="preserve"> </w:t>
            </w:r>
            <w:r w:rsidRPr="00E6043C">
              <w:rPr>
                <w:rFonts w:ascii="Times New Roman" w:cs="Times New Roman"/>
                <w:i/>
                <w:sz w:val="28"/>
                <w:lang w:val="uk-UA"/>
              </w:rPr>
              <w:t>операція</w:t>
            </w:r>
            <w:r w:rsidRPr="00E6043C">
              <w:rPr>
                <w:rFonts w:ascii="Times New Roman" w:cs="Times New Roman"/>
                <w:i/>
                <w:sz w:val="28"/>
                <w:lang w:val="uk-UA"/>
              </w:rPr>
              <w:t xml:space="preserve"> (</w:t>
            </w:r>
            <w:r w:rsidRPr="00E6043C">
              <w:rPr>
                <w:rFonts w:ascii="Times New Roman" w:cs="Times New Roman"/>
                <w:i/>
                <w:sz w:val="28"/>
                <w:lang w:val="uk-UA"/>
              </w:rPr>
              <w:t>х</w:t>
            </w:r>
            <w:r w:rsidRPr="00E6043C">
              <w:rPr>
                <w:rFonts w:ascii="Times New Roman" w:cs="Times New Roman"/>
                <w:i/>
                <w:sz w:val="28"/>
                <w:lang w:val="uk-UA"/>
              </w:rPr>
              <w:t>++)</w:t>
            </w:r>
            <w:r w:rsidRPr="00E6043C">
              <w:rPr>
                <w:rFonts w:ascii="Times New Roman" w:cs="Times New Roman"/>
                <w:sz w:val="28"/>
                <w:lang w:val="uk-UA"/>
              </w:rPr>
              <w:t xml:space="preserve"> </w:t>
            </w:r>
            <w:r w:rsidRPr="00E6043C">
              <w:rPr>
                <w:rFonts w:ascii="Times New Roman" w:cs="Times New Roman"/>
                <w:sz w:val="28"/>
                <w:lang w:val="uk-UA"/>
              </w:rPr>
              <w:t>збільшує</w:t>
            </w:r>
            <w:r w:rsidRPr="00E6043C">
              <w:rPr>
                <w:rFonts w:ascii="Times New Roman" w:cs="Times New Roman"/>
                <w:sz w:val="28"/>
                <w:lang w:val="uk-UA"/>
              </w:rPr>
              <w:t xml:space="preserve"> </w:t>
            </w:r>
            <w:r w:rsidRPr="00E6043C">
              <w:rPr>
                <w:rFonts w:ascii="Times New Roman" w:cs="Times New Roman"/>
                <w:sz w:val="28"/>
                <w:lang w:val="uk-UA"/>
              </w:rPr>
              <w:t>операнд</w:t>
            </w:r>
            <w:r w:rsidRPr="00E6043C">
              <w:rPr>
                <w:rFonts w:ascii="Times New Roman" w:cs="Times New Roman"/>
                <w:sz w:val="28"/>
                <w:lang w:val="uk-UA"/>
              </w:rPr>
              <w:t xml:space="preserve"> </w:t>
            </w:r>
            <w:r w:rsidRPr="00E6043C">
              <w:rPr>
                <w:rFonts w:ascii="Times New Roman" w:cs="Times New Roman"/>
                <w:sz w:val="28"/>
                <w:lang w:val="uk-UA"/>
              </w:rPr>
              <w:t>на</w:t>
            </w:r>
            <w:r w:rsidRPr="00E6043C">
              <w:rPr>
                <w:rFonts w:ascii="Times New Roman" w:cs="Times New Roman"/>
                <w:sz w:val="28"/>
                <w:lang w:val="uk-UA"/>
              </w:rPr>
              <w:t xml:space="preserve"> 1 </w:t>
            </w:r>
            <w:r w:rsidRPr="00E6043C">
              <w:rPr>
                <w:rFonts w:ascii="Times New Roman" w:cs="Times New Roman"/>
                <w:sz w:val="28"/>
                <w:lang w:val="uk-UA"/>
              </w:rPr>
              <w:t>після</w:t>
            </w:r>
            <w:r w:rsidRPr="00E6043C">
              <w:rPr>
                <w:rFonts w:ascii="Times New Roman" w:cs="Times New Roman"/>
                <w:sz w:val="28"/>
                <w:lang w:val="uk-UA"/>
              </w:rPr>
              <w:t xml:space="preserve"> </w:t>
            </w:r>
            <w:r w:rsidRPr="00E6043C">
              <w:rPr>
                <w:rFonts w:ascii="Times New Roman" w:cs="Times New Roman"/>
                <w:sz w:val="28"/>
                <w:lang w:val="uk-UA"/>
              </w:rPr>
              <w:t>його</w:t>
            </w:r>
            <w:r w:rsidRPr="00E6043C">
              <w:rPr>
                <w:rFonts w:ascii="Times New Roman" w:cs="Times New Roman"/>
                <w:sz w:val="28"/>
                <w:lang w:val="uk-UA"/>
              </w:rPr>
              <w:t xml:space="preserve"> </w:t>
            </w:r>
            <w:r w:rsidRPr="00E6043C">
              <w:rPr>
                <w:rFonts w:ascii="Times New Roman" w:cs="Times New Roman"/>
                <w:sz w:val="28"/>
                <w:lang w:val="uk-UA"/>
              </w:rPr>
              <w:t>використання</w:t>
            </w:r>
            <w:r w:rsidRPr="00E6043C">
              <w:rPr>
                <w:rFonts w:ascii="Times New Roman" w:cs="Times New Roman"/>
                <w:sz w:val="28"/>
                <w:lang w:val="uk-UA"/>
              </w:rPr>
              <w:t>.</w:t>
            </w:r>
          </w:p>
          <w:p w14:paraId="20E0C1E4" w14:textId="77777777" w:rsidR="005B3E44" w:rsidRPr="00E6043C" w:rsidRDefault="005B3E44" w:rsidP="00BA261B">
            <w:pPr>
              <w:pStyle w:val="d1d1d13feeeeee3fe4e4e43fe5e5e53ff0f0f03fe6e6e63fe8e8e83fececec3feeeeee3fe5e5e53ff2f2f23fe0e0e03fe1e1e13febebeb3fe8e8e83ff6f6f63ffbfbfb3f"/>
              <w:ind w:firstLine="426"/>
              <w:jc w:val="both"/>
              <w:rPr>
                <w:rFonts w:cs="Times New Roman"/>
              </w:rPr>
            </w:pPr>
            <w:proofErr w:type="spellStart"/>
            <w:r w:rsidRPr="00E6043C">
              <w:rPr>
                <w:rFonts w:ascii="Times New Roman" w:cs="Times New Roman"/>
                <w:sz w:val="28"/>
                <w:lang w:val="uk-UA"/>
              </w:rPr>
              <w:t>int</w:t>
            </w:r>
            <w:proofErr w:type="spellEnd"/>
            <w:r w:rsidRPr="00E6043C">
              <w:rPr>
                <w:rFonts w:ascii="Times New Roman" w:cs="Times New Roman"/>
                <w:sz w:val="28"/>
                <w:lang w:val="uk-UA"/>
              </w:rPr>
              <w:t xml:space="preserve"> m=1, n=2;</w:t>
            </w:r>
          </w:p>
          <w:p w14:paraId="697B0019" w14:textId="77777777" w:rsidR="005B3E44" w:rsidRPr="00E6043C" w:rsidRDefault="005B3E44" w:rsidP="00BA261B">
            <w:pPr>
              <w:pStyle w:val="d1d1d13feeeeee3fe4e4e43fe5e5e53ff0f0f03fe6e6e63fe8e8e83fececec3feeeeee3fe5e5e53ff2f2f23fe0e0e03fe1e1e13febebeb3fe8e8e83ff6f6f63ffbfbfb3f"/>
              <w:ind w:firstLine="426"/>
              <w:jc w:val="both"/>
              <w:rPr>
                <w:rFonts w:cs="Times New Roman"/>
              </w:rPr>
            </w:pPr>
            <w:proofErr w:type="spellStart"/>
            <w:r w:rsidRPr="00E6043C">
              <w:rPr>
                <w:rFonts w:ascii="Times New Roman" w:cs="Times New Roman"/>
                <w:sz w:val="28"/>
                <w:lang w:val="uk-UA"/>
              </w:rPr>
              <w:t>int</w:t>
            </w:r>
            <w:proofErr w:type="spellEnd"/>
            <w:r w:rsidRPr="00E6043C">
              <w:rPr>
                <w:rFonts w:ascii="Times New Roman" w:cs="Times New Roman"/>
                <w:sz w:val="28"/>
                <w:lang w:val="uk-UA"/>
              </w:rPr>
              <w:t xml:space="preserve"> a=(m++)+n; // a=3, m=2, n=2</w:t>
            </w:r>
          </w:p>
          <w:p w14:paraId="2EBFA8BB" w14:textId="77777777" w:rsidR="005B3E44" w:rsidRPr="00E6043C" w:rsidRDefault="005B3E44" w:rsidP="00BA261B">
            <w:pPr>
              <w:pStyle w:val="d1d1d13feeeeee3fe4e4e43fe5e5e53ff0f0f03fe6e6e63fe8e8e83fececec3feeeeee3fe5e5e53ff2f2f23fe0e0e03fe1e1e13febebeb3fe8e8e83ff6f6f63ffbfbfb3f"/>
              <w:ind w:firstLine="426"/>
              <w:jc w:val="both"/>
              <w:rPr>
                <w:rFonts w:cs="Times New Roman"/>
              </w:rPr>
            </w:pPr>
            <w:proofErr w:type="spellStart"/>
            <w:r w:rsidRPr="00E6043C">
              <w:rPr>
                <w:rFonts w:ascii="Times New Roman" w:cs="Times New Roman"/>
                <w:sz w:val="28"/>
                <w:lang w:val="uk-UA"/>
              </w:rPr>
              <w:t>int</w:t>
            </w:r>
            <w:proofErr w:type="spellEnd"/>
            <w:r w:rsidRPr="00E6043C">
              <w:rPr>
                <w:rFonts w:ascii="Times New Roman" w:cs="Times New Roman"/>
                <w:sz w:val="28"/>
                <w:lang w:val="uk-UA"/>
              </w:rPr>
              <w:t xml:space="preserve"> b=m+(++n);// b=6, m=2, n=3</w:t>
            </w:r>
          </w:p>
        </w:tc>
      </w:tr>
      <w:tr w:rsidR="005B3E44" w:rsidRPr="003C12DD" w14:paraId="5D7F17E2" w14:textId="77777777" w:rsidTr="0070590A">
        <w:tc>
          <w:tcPr>
            <w:tcW w:w="1303" w:type="dxa"/>
            <w:tcMar>
              <w:top w:w="105" w:type="dxa"/>
              <w:left w:w="105" w:type="dxa"/>
              <w:bottom w:w="105" w:type="dxa"/>
              <w:right w:w="105" w:type="dxa"/>
            </w:tcMar>
          </w:tcPr>
          <w:p w14:paraId="1647211A" w14:textId="77777777" w:rsidR="005B3E44" w:rsidRPr="00E6043C" w:rsidRDefault="005B3E44" w:rsidP="00BA261B">
            <w:pPr>
              <w:pStyle w:val="d1d1d13feeeeee3fe4e4e43fe5e5e53ff0f0f03fe6e6e63fe8e8e83fececec3feeeeee3fe5e5e53ff2f2f23fe0e0e03fe1e1e13febebeb3fe8e8e83ff6f6f63ffbfbfb3f"/>
              <w:ind w:firstLine="37"/>
              <w:jc w:val="both"/>
              <w:rPr>
                <w:rFonts w:cs="Times New Roman"/>
              </w:rPr>
            </w:pPr>
            <w:r w:rsidRPr="00E6043C">
              <w:rPr>
                <w:rFonts w:ascii="Times New Roman" w:cs="Times New Roman"/>
                <w:color w:val="0066FF"/>
                <w:sz w:val="28"/>
                <w:lang w:val="uk-UA"/>
              </w:rPr>
              <w:lastRenderedPageBreak/>
              <w:t>--</w:t>
            </w:r>
          </w:p>
        </w:tc>
        <w:tc>
          <w:tcPr>
            <w:tcW w:w="8340" w:type="dxa"/>
            <w:gridSpan w:val="2"/>
            <w:tcMar>
              <w:top w:w="105" w:type="dxa"/>
              <w:left w:w="105" w:type="dxa"/>
              <w:bottom w:w="105" w:type="dxa"/>
              <w:right w:w="105" w:type="dxa"/>
            </w:tcMar>
          </w:tcPr>
          <w:p w14:paraId="41CDB2FE" w14:textId="77777777" w:rsidR="005B3E44" w:rsidRPr="00E6043C" w:rsidRDefault="005B3E44" w:rsidP="00BA261B">
            <w:pPr>
              <w:pStyle w:val="d1d1d13feeeeee3fe4e4e43fe5e5e53ff0f0f03fe6e6e63fe8e8e83fececec3feeeeee3fe5e5e53ff2f2f23fe0e0e03fe1e1e13febebeb3fe8e8e83ff6f6f63ffbfbfb3f"/>
              <w:ind w:firstLine="426"/>
              <w:jc w:val="both"/>
              <w:rPr>
                <w:rFonts w:cs="Times New Roman"/>
                <w:lang w:val="ru-RU"/>
              </w:rPr>
            </w:pPr>
            <w:proofErr w:type="spellStart"/>
            <w:r w:rsidRPr="00E6043C">
              <w:rPr>
                <w:rFonts w:ascii="Times New Roman" w:cs="Times New Roman"/>
                <w:sz w:val="28"/>
                <w:lang w:val="uk-UA"/>
              </w:rPr>
              <w:t>Декремент</w:t>
            </w:r>
            <w:proofErr w:type="spellEnd"/>
            <w:r w:rsidRPr="00E6043C">
              <w:rPr>
                <w:rFonts w:ascii="Times New Roman" w:cs="Times New Roman"/>
                <w:sz w:val="28"/>
                <w:lang w:val="uk-UA"/>
              </w:rPr>
              <w:t xml:space="preserve"> (</w:t>
            </w:r>
            <w:r w:rsidRPr="00E6043C">
              <w:rPr>
                <w:rFonts w:ascii="Times New Roman" w:cs="Times New Roman"/>
                <w:sz w:val="28"/>
                <w:lang w:val="uk-UA"/>
              </w:rPr>
              <w:t>зменшення</w:t>
            </w:r>
            <w:r w:rsidRPr="00E6043C">
              <w:rPr>
                <w:rFonts w:ascii="Times New Roman" w:cs="Times New Roman"/>
                <w:sz w:val="28"/>
                <w:lang w:val="uk-UA"/>
              </w:rPr>
              <w:t xml:space="preserve"> </w:t>
            </w:r>
            <w:r w:rsidRPr="00E6043C">
              <w:rPr>
                <w:rFonts w:ascii="Times New Roman" w:cs="Times New Roman"/>
                <w:sz w:val="28"/>
                <w:lang w:val="uk-UA"/>
              </w:rPr>
              <w:t>на</w:t>
            </w:r>
            <w:r w:rsidRPr="00E6043C">
              <w:rPr>
                <w:rFonts w:ascii="Times New Roman" w:cs="Times New Roman"/>
                <w:sz w:val="28"/>
                <w:lang w:val="uk-UA"/>
              </w:rPr>
              <w:t xml:space="preserve"> </w:t>
            </w:r>
            <w:r w:rsidRPr="00E6043C">
              <w:rPr>
                <w:rFonts w:ascii="Times New Roman" w:cs="Times New Roman"/>
                <w:sz w:val="28"/>
                <w:lang w:val="uk-UA"/>
              </w:rPr>
              <w:t>одиницю</w:t>
            </w:r>
            <w:r w:rsidRPr="00E6043C">
              <w:rPr>
                <w:rFonts w:ascii="Times New Roman" w:cs="Times New Roman"/>
                <w:sz w:val="28"/>
                <w:lang w:val="uk-UA"/>
              </w:rPr>
              <w:t>):</w:t>
            </w:r>
          </w:p>
          <w:p w14:paraId="0B589E3B" w14:textId="77777777" w:rsidR="005B3E44" w:rsidRPr="00E6043C" w:rsidRDefault="005B3E44" w:rsidP="00BA261B">
            <w:pPr>
              <w:pStyle w:val="d1d1d13feeeeee3fe4e4e43fe5e5e53ff0f0f03fe6e6e63fe8e8e83fececec3feeeeee3fe5e5e53ff2f2f23fe0e0e03fe1e1e13febebeb3fe8e8e83ff6f6f63ffbfbfb3f"/>
              <w:ind w:firstLine="426"/>
              <w:jc w:val="both"/>
              <w:rPr>
                <w:rFonts w:cs="Times New Roman"/>
                <w:lang w:val="ru-RU"/>
              </w:rPr>
            </w:pPr>
            <w:proofErr w:type="spellStart"/>
            <w:r w:rsidRPr="00E6043C">
              <w:rPr>
                <w:rFonts w:ascii="Times New Roman" w:cs="Times New Roman"/>
                <w:sz w:val="28"/>
                <w:lang w:val="uk-UA"/>
              </w:rPr>
              <w:t>Префіксна</w:t>
            </w:r>
            <w:proofErr w:type="spellEnd"/>
            <w:r w:rsidRPr="00E6043C">
              <w:rPr>
                <w:rFonts w:ascii="Times New Roman" w:cs="Times New Roman"/>
                <w:sz w:val="28"/>
                <w:lang w:val="uk-UA"/>
              </w:rPr>
              <w:t xml:space="preserve"> </w:t>
            </w:r>
            <w:r w:rsidRPr="00E6043C">
              <w:rPr>
                <w:rFonts w:ascii="Times New Roman" w:cs="Times New Roman"/>
                <w:sz w:val="28"/>
                <w:lang w:val="uk-UA"/>
              </w:rPr>
              <w:t>операція</w:t>
            </w:r>
            <w:r w:rsidRPr="00E6043C">
              <w:rPr>
                <w:rFonts w:ascii="Times New Roman" w:cs="Times New Roman"/>
                <w:sz w:val="28"/>
                <w:lang w:val="uk-UA"/>
              </w:rPr>
              <w:t xml:space="preserve"> (--</w:t>
            </w:r>
            <w:r w:rsidRPr="00E6043C">
              <w:rPr>
                <w:rFonts w:ascii="Times New Roman" w:cs="Times New Roman"/>
                <w:sz w:val="28"/>
                <w:lang w:val="uk-UA"/>
              </w:rPr>
              <w:t>х</w:t>
            </w:r>
            <w:r w:rsidRPr="00E6043C">
              <w:rPr>
                <w:rFonts w:ascii="Times New Roman" w:cs="Times New Roman"/>
                <w:sz w:val="28"/>
                <w:lang w:val="uk-UA"/>
              </w:rPr>
              <w:t xml:space="preserve">) </w:t>
            </w:r>
            <w:r w:rsidRPr="00E6043C">
              <w:rPr>
                <w:rFonts w:ascii="Times New Roman" w:cs="Times New Roman"/>
                <w:sz w:val="28"/>
                <w:lang w:val="uk-UA"/>
              </w:rPr>
              <w:t>зменшує</w:t>
            </w:r>
            <w:r w:rsidRPr="00E6043C">
              <w:rPr>
                <w:rFonts w:ascii="Times New Roman" w:cs="Times New Roman"/>
                <w:sz w:val="28"/>
                <w:lang w:val="uk-UA"/>
              </w:rPr>
              <w:t xml:space="preserve"> </w:t>
            </w:r>
            <w:r w:rsidRPr="00E6043C">
              <w:rPr>
                <w:rFonts w:ascii="Times New Roman" w:cs="Times New Roman"/>
                <w:sz w:val="28"/>
                <w:lang w:val="uk-UA"/>
              </w:rPr>
              <w:t>операнд</w:t>
            </w:r>
            <w:r w:rsidRPr="00E6043C">
              <w:rPr>
                <w:rFonts w:ascii="Times New Roman" w:cs="Times New Roman"/>
                <w:sz w:val="28"/>
                <w:lang w:val="uk-UA"/>
              </w:rPr>
              <w:t xml:space="preserve"> </w:t>
            </w:r>
            <w:r w:rsidRPr="00E6043C">
              <w:rPr>
                <w:rFonts w:ascii="Times New Roman" w:cs="Times New Roman"/>
                <w:sz w:val="28"/>
                <w:lang w:val="uk-UA"/>
              </w:rPr>
              <w:t>на</w:t>
            </w:r>
            <w:r w:rsidRPr="00E6043C">
              <w:rPr>
                <w:rFonts w:ascii="Times New Roman" w:cs="Times New Roman"/>
                <w:sz w:val="28"/>
                <w:lang w:val="uk-UA"/>
              </w:rPr>
              <w:t xml:space="preserve"> 1 </w:t>
            </w:r>
            <w:r w:rsidRPr="00E6043C">
              <w:rPr>
                <w:rFonts w:ascii="Times New Roman" w:cs="Times New Roman"/>
                <w:sz w:val="28"/>
                <w:lang w:val="uk-UA"/>
              </w:rPr>
              <w:t>до</w:t>
            </w:r>
            <w:r w:rsidRPr="00E6043C">
              <w:rPr>
                <w:rFonts w:ascii="Times New Roman" w:cs="Times New Roman"/>
                <w:sz w:val="28"/>
                <w:lang w:val="uk-UA"/>
              </w:rPr>
              <w:t xml:space="preserve"> </w:t>
            </w:r>
            <w:r w:rsidRPr="00E6043C">
              <w:rPr>
                <w:rFonts w:ascii="Times New Roman" w:cs="Times New Roman"/>
                <w:sz w:val="28"/>
                <w:lang w:val="uk-UA"/>
              </w:rPr>
              <w:t>його</w:t>
            </w:r>
            <w:r w:rsidRPr="00E6043C">
              <w:rPr>
                <w:rFonts w:ascii="Times New Roman" w:cs="Times New Roman"/>
                <w:sz w:val="28"/>
                <w:lang w:val="uk-UA"/>
              </w:rPr>
              <w:t xml:space="preserve"> </w:t>
            </w:r>
            <w:r w:rsidRPr="00E6043C">
              <w:rPr>
                <w:rFonts w:ascii="Times New Roman" w:cs="Times New Roman"/>
                <w:sz w:val="28"/>
                <w:lang w:val="uk-UA"/>
              </w:rPr>
              <w:t>використання</w:t>
            </w:r>
            <w:r w:rsidRPr="00E6043C">
              <w:rPr>
                <w:rFonts w:ascii="Times New Roman" w:cs="Times New Roman"/>
                <w:sz w:val="28"/>
                <w:lang w:val="uk-UA"/>
              </w:rPr>
              <w:t>.</w:t>
            </w:r>
          </w:p>
          <w:p w14:paraId="61BAFCBF" w14:textId="77777777" w:rsidR="005B3E44" w:rsidRPr="00E6043C" w:rsidRDefault="005B3E44" w:rsidP="00BA261B">
            <w:pPr>
              <w:pStyle w:val="d1d1d13feeeeee3fe4e4e43fe5e5e53ff0f0f03fe6e6e63fe8e8e83fececec3feeeeee3fe5e5e53ff2f2f23fe0e0e03fe1e1e13febebeb3fe8e8e83ff6f6f63ffbfbfb3f"/>
              <w:ind w:firstLine="426"/>
              <w:jc w:val="both"/>
              <w:rPr>
                <w:rFonts w:cs="Times New Roman"/>
                <w:lang w:val="ru-RU"/>
              </w:rPr>
            </w:pPr>
            <w:r w:rsidRPr="00E6043C">
              <w:rPr>
                <w:rFonts w:ascii="Times New Roman" w:cs="Times New Roman"/>
                <w:sz w:val="28"/>
                <w:lang w:val="uk-UA"/>
              </w:rPr>
              <w:t>Постфіксна</w:t>
            </w:r>
            <w:r w:rsidRPr="00E6043C">
              <w:rPr>
                <w:rFonts w:ascii="Times New Roman" w:cs="Times New Roman"/>
                <w:sz w:val="28"/>
                <w:lang w:val="uk-UA"/>
              </w:rPr>
              <w:t xml:space="preserve"> </w:t>
            </w:r>
            <w:r w:rsidRPr="00E6043C">
              <w:rPr>
                <w:rFonts w:ascii="Times New Roman" w:cs="Times New Roman"/>
                <w:sz w:val="28"/>
                <w:lang w:val="uk-UA"/>
              </w:rPr>
              <w:t>операція</w:t>
            </w:r>
            <w:r w:rsidRPr="00E6043C">
              <w:rPr>
                <w:rFonts w:ascii="Times New Roman" w:cs="Times New Roman"/>
                <w:sz w:val="28"/>
                <w:lang w:val="uk-UA"/>
              </w:rPr>
              <w:t xml:space="preserve"> (</w:t>
            </w:r>
            <w:r w:rsidRPr="00E6043C">
              <w:rPr>
                <w:rFonts w:ascii="Times New Roman" w:cs="Times New Roman"/>
                <w:sz w:val="28"/>
                <w:lang w:val="uk-UA"/>
              </w:rPr>
              <w:t>х</w:t>
            </w:r>
            <w:r w:rsidRPr="00E6043C">
              <w:rPr>
                <w:rFonts w:ascii="Times New Roman" w:cs="Times New Roman"/>
                <w:sz w:val="28"/>
                <w:lang w:val="uk-UA"/>
              </w:rPr>
              <w:t xml:space="preserve">--) </w:t>
            </w:r>
            <w:r w:rsidRPr="00E6043C">
              <w:rPr>
                <w:rFonts w:ascii="Times New Roman" w:cs="Times New Roman"/>
                <w:sz w:val="28"/>
                <w:lang w:val="uk-UA"/>
              </w:rPr>
              <w:t>зменшує</w:t>
            </w:r>
            <w:r w:rsidRPr="00E6043C">
              <w:rPr>
                <w:rFonts w:ascii="Times New Roman" w:cs="Times New Roman"/>
                <w:sz w:val="28"/>
                <w:lang w:val="uk-UA"/>
              </w:rPr>
              <w:t xml:space="preserve"> </w:t>
            </w:r>
            <w:r w:rsidRPr="00E6043C">
              <w:rPr>
                <w:rFonts w:ascii="Times New Roman" w:cs="Times New Roman"/>
                <w:sz w:val="28"/>
                <w:lang w:val="uk-UA"/>
              </w:rPr>
              <w:t>операнд</w:t>
            </w:r>
            <w:r w:rsidRPr="00E6043C">
              <w:rPr>
                <w:rFonts w:ascii="Times New Roman" w:cs="Times New Roman"/>
                <w:sz w:val="28"/>
                <w:lang w:val="uk-UA"/>
              </w:rPr>
              <w:t xml:space="preserve"> </w:t>
            </w:r>
            <w:r w:rsidRPr="00E6043C">
              <w:rPr>
                <w:rFonts w:ascii="Times New Roman" w:cs="Times New Roman"/>
                <w:sz w:val="28"/>
                <w:lang w:val="uk-UA"/>
              </w:rPr>
              <w:t>на</w:t>
            </w:r>
            <w:r w:rsidRPr="00E6043C">
              <w:rPr>
                <w:rFonts w:ascii="Times New Roman" w:cs="Times New Roman"/>
                <w:sz w:val="28"/>
                <w:lang w:val="uk-UA"/>
              </w:rPr>
              <w:t xml:space="preserve"> 1 </w:t>
            </w:r>
            <w:r w:rsidRPr="00E6043C">
              <w:rPr>
                <w:rFonts w:ascii="Times New Roman" w:cs="Times New Roman"/>
                <w:sz w:val="28"/>
                <w:lang w:val="uk-UA"/>
              </w:rPr>
              <w:t>після</w:t>
            </w:r>
            <w:r w:rsidRPr="00E6043C">
              <w:rPr>
                <w:rFonts w:ascii="Times New Roman" w:cs="Times New Roman"/>
                <w:sz w:val="28"/>
                <w:lang w:val="uk-UA"/>
              </w:rPr>
              <w:t xml:space="preserve"> </w:t>
            </w:r>
            <w:r w:rsidRPr="00E6043C">
              <w:rPr>
                <w:rFonts w:ascii="Times New Roman" w:cs="Times New Roman"/>
                <w:sz w:val="28"/>
                <w:lang w:val="uk-UA"/>
              </w:rPr>
              <w:t>його</w:t>
            </w:r>
            <w:r w:rsidRPr="00E6043C">
              <w:rPr>
                <w:rFonts w:ascii="Times New Roman" w:cs="Times New Roman"/>
                <w:sz w:val="28"/>
                <w:lang w:val="uk-UA"/>
              </w:rPr>
              <w:t xml:space="preserve"> </w:t>
            </w:r>
            <w:r w:rsidRPr="00E6043C">
              <w:rPr>
                <w:rFonts w:ascii="Times New Roman" w:cs="Times New Roman"/>
                <w:sz w:val="28"/>
                <w:lang w:val="uk-UA"/>
              </w:rPr>
              <w:t>використання</w:t>
            </w:r>
            <w:r w:rsidRPr="00E6043C">
              <w:rPr>
                <w:rFonts w:ascii="Times New Roman" w:cs="Times New Roman"/>
                <w:sz w:val="28"/>
                <w:lang w:val="uk-UA"/>
              </w:rPr>
              <w:t>.</w:t>
            </w:r>
          </w:p>
        </w:tc>
      </w:tr>
      <w:tr w:rsidR="005B3E44" w14:paraId="01A80761" w14:textId="77777777" w:rsidTr="0070590A">
        <w:tc>
          <w:tcPr>
            <w:tcW w:w="1303" w:type="dxa"/>
            <w:tcMar>
              <w:top w:w="105" w:type="dxa"/>
              <w:left w:w="105" w:type="dxa"/>
              <w:bottom w:w="105" w:type="dxa"/>
              <w:right w:w="105" w:type="dxa"/>
            </w:tcMar>
          </w:tcPr>
          <w:p w14:paraId="6FC4138A" w14:textId="77777777" w:rsidR="005B3E44" w:rsidRPr="00E6043C" w:rsidRDefault="005B3E44" w:rsidP="00BA261B">
            <w:pPr>
              <w:pStyle w:val="d1d1d13feeeeee3fe4e4e43fe5e5e53ff0f0f03fe6e6e63fe8e8e83fececec3feeeeee3fe5e5e53ff2f2f23fe0e0e03fe1e1e13febebeb3fe8e8e83ff6f6f63ffbfbfb3f"/>
              <w:ind w:firstLine="37"/>
              <w:jc w:val="both"/>
              <w:rPr>
                <w:rFonts w:cs="Times New Roman"/>
              </w:rPr>
            </w:pPr>
            <w:proofErr w:type="spellStart"/>
            <w:r w:rsidRPr="00E6043C">
              <w:rPr>
                <w:rFonts w:ascii="Times New Roman" w:cs="Times New Roman"/>
                <w:color w:val="0066FF"/>
                <w:sz w:val="28"/>
                <w:lang w:val="uk-UA"/>
              </w:rPr>
              <w:t>sizeof</w:t>
            </w:r>
            <w:proofErr w:type="spellEnd"/>
          </w:p>
        </w:tc>
        <w:tc>
          <w:tcPr>
            <w:tcW w:w="8340" w:type="dxa"/>
            <w:gridSpan w:val="2"/>
            <w:tcMar>
              <w:top w:w="105" w:type="dxa"/>
              <w:left w:w="105" w:type="dxa"/>
              <w:bottom w:w="105" w:type="dxa"/>
              <w:right w:w="105" w:type="dxa"/>
            </w:tcMar>
          </w:tcPr>
          <w:p w14:paraId="502E7830" w14:textId="77777777" w:rsidR="005B3E44" w:rsidRPr="00E6043C" w:rsidRDefault="005B3E44" w:rsidP="00BA261B">
            <w:pPr>
              <w:pStyle w:val="d1d1d13feeeeee3fe4e4e43fe5e5e53ff0f0f03fe6e6e63fe8e8e83fececec3feeeeee3fe5e5e53ff2f2f23fe0e0e03fe1e1e13febebeb3fe8e8e83ff6f6f63ffbfbfb3f"/>
              <w:ind w:firstLine="426"/>
              <w:jc w:val="both"/>
              <w:rPr>
                <w:rFonts w:cs="Times New Roman"/>
                <w:lang w:val="uk-UA"/>
              </w:rPr>
            </w:pPr>
            <w:r w:rsidRPr="00E6043C">
              <w:rPr>
                <w:rFonts w:ascii="Times New Roman" w:cs="Times New Roman"/>
                <w:sz w:val="28"/>
                <w:lang w:val="uk-UA"/>
              </w:rPr>
              <w:t>Обчислення</w:t>
            </w:r>
            <w:r w:rsidRPr="00E6043C">
              <w:rPr>
                <w:rFonts w:ascii="Times New Roman" w:cs="Times New Roman"/>
                <w:sz w:val="28"/>
                <w:lang w:val="uk-UA"/>
              </w:rPr>
              <w:t xml:space="preserve"> </w:t>
            </w:r>
            <w:r w:rsidRPr="00E6043C">
              <w:rPr>
                <w:rFonts w:ascii="Times New Roman" w:cs="Times New Roman"/>
                <w:sz w:val="28"/>
                <w:lang w:val="uk-UA"/>
              </w:rPr>
              <w:t>розміру</w:t>
            </w:r>
            <w:r w:rsidRPr="00E6043C">
              <w:rPr>
                <w:rFonts w:ascii="Times New Roman" w:cs="Times New Roman"/>
                <w:sz w:val="28"/>
                <w:lang w:val="uk-UA"/>
              </w:rPr>
              <w:t xml:space="preserve"> (</w:t>
            </w:r>
            <w:r w:rsidRPr="00E6043C">
              <w:rPr>
                <w:rFonts w:ascii="Times New Roman" w:cs="Times New Roman"/>
                <w:sz w:val="28"/>
                <w:lang w:val="uk-UA"/>
              </w:rPr>
              <w:t>в</w:t>
            </w:r>
            <w:r w:rsidRPr="00E6043C">
              <w:rPr>
                <w:rFonts w:ascii="Times New Roman" w:cs="Times New Roman"/>
                <w:sz w:val="28"/>
                <w:lang w:val="uk-UA"/>
              </w:rPr>
              <w:t xml:space="preserve"> </w:t>
            </w:r>
            <w:r w:rsidRPr="00E6043C">
              <w:rPr>
                <w:rFonts w:ascii="Times New Roman" w:cs="Times New Roman"/>
                <w:sz w:val="28"/>
                <w:lang w:val="uk-UA"/>
              </w:rPr>
              <w:t>байтах</w:t>
            </w:r>
            <w:r w:rsidRPr="00E6043C">
              <w:rPr>
                <w:rFonts w:ascii="Times New Roman" w:cs="Times New Roman"/>
                <w:sz w:val="28"/>
                <w:lang w:val="uk-UA"/>
              </w:rPr>
              <w:t xml:space="preserve">) </w:t>
            </w:r>
            <w:r w:rsidRPr="00E6043C">
              <w:rPr>
                <w:rFonts w:ascii="Times New Roman" w:cs="Times New Roman"/>
                <w:sz w:val="28"/>
                <w:lang w:val="uk-UA"/>
              </w:rPr>
              <w:t>об’єкта</w:t>
            </w:r>
            <w:r w:rsidRPr="00E6043C">
              <w:rPr>
                <w:rFonts w:ascii="Times New Roman" w:cs="Times New Roman"/>
                <w:sz w:val="28"/>
                <w:lang w:val="uk-UA"/>
              </w:rPr>
              <w:t xml:space="preserve"> </w:t>
            </w:r>
            <w:r w:rsidRPr="00E6043C">
              <w:rPr>
                <w:rFonts w:ascii="Times New Roman" w:cs="Times New Roman"/>
                <w:sz w:val="28"/>
                <w:lang w:val="uk-UA"/>
              </w:rPr>
              <w:t>того</w:t>
            </w:r>
            <w:r w:rsidRPr="00E6043C">
              <w:rPr>
                <w:rFonts w:ascii="Times New Roman" w:cs="Times New Roman"/>
                <w:sz w:val="28"/>
                <w:lang w:val="uk-UA"/>
              </w:rPr>
              <w:t xml:space="preserve"> </w:t>
            </w:r>
            <w:r w:rsidRPr="00E6043C">
              <w:rPr>
                <w:rFonts w:ascii="Times New Roman" w:cs="Times New Roman"/>
                <w:sz w:val="28"/>
                <w:lang w:val="uk-UA"/>
              </w:rPr>
              <w:t>типу</w:t>
            </w:r>
            <w:r w:rsidRPr="00E6043C">
              <w:rPr>
                <w:rFonts w:ascii="Times New Roman" w:cs="Times New Roman"/>
                <w:sz w:val="28"/>
                <w:lang w:val="uk-UA"/>
              </w:rPr>
              <w:t xml:space="preserve">, </w:t>
            </w:r>
            <w:r w:rsidRPr="00E6043C">
              <w:rPr>
                <w:rFonts w:ascii="Times New Roman" w:cs="Times New Roman"/>
                <w:sz w:val="28"/>
                <w:lang w:val="uk-UA"/>
              </w:rPr>
              <w:t>який</w:t>
            </w:r>
            <w:r w:rsidRPr="00E6043C">
              <w:rPr>
                <w:rFonts w:ascii="Times New Roman" w:cs="Times New Roman"/>
                <w:sz w:val="28"/>
                <w:lang w:val="uk-UA"/>
              </w:rPr>
              <w:t xml:space="preserve"> </w:t>
            </w:r>
            <w:r w:rsidRPr="00E6043C">
              <w:rPr>
                <w:rFonts w:ascii="Times New Roman" w:cs="Times New Roman"/>
                <w:sz w:val="28"/>
                <w:lang w:val="uk-UA"/>
              </w:rPr>
              <w:t>має</w:t>
            </w:r>
            <w:r w:rsidRPr="00E6043C">
              <w:rPr>
                <w:rFonts w:ascii="Times New Roman" w:cs="Times New Roman"/>
                <w:sz w:val="28"/>
                <w:lang w:val="uk-UA"/>
              </w:rPr>
              <w:t xml:space="preserve"> </w:t>
            </w:r>
            <w:r w:rsidRPr="00E6043C">
              <w:rPr>
                <w:rFonts w:ascii="Times New Roman" w:cs="Times New Roman"/>
                <w:sz w:val="28"/>
                <w:lang w:val="uk-UA"/>
              </w:rPr>
              <w:t>операнд</w:t>
            </w:r>
            <w:r w:rsidRPr="00E6043C">
              <w:rPr>
                <w:rFonts w:ascii="Times New Roman" w:cs="Times New Roman"/>
                <w:sz w:val="28"/>
                <w:lang w:val="uk-UA"/>
              </w:rPr>
              <w:t xml:space="preserve">. </w:t>
            </w:r>
            <w:r w:rsidRPr="00E6043C">
              <w:rPr>
                <w:rFonts w:ascii="Times New Roman" w:cs="Times New Roman"/>
                <w:sz w:val="28"/>
                <w:lang w:val="uk-UA"/>
              </w:rPr>
              <w:t>Має</w:t>
            </w:r>
            <w:r w:rsidRPr="00E6043C">
              <w:rPr>
                <w:rFonts w:ascii="Times New Roman" w:cs="Times New Roman"/>
                <w:sz w:val="28"/>
                <w:lang w:val="uk-UA"/>
              </w:rPr>
              <w:t xml:space="preserve"> </w:t>
            </w:r>
            <w:r w:rsidRPr="00E6043C">
              <w:rPr>
                <w:rFonts w:ascii="Times New Roman" w:cs="Times New Roman"/>
                <w:sz w:val="28"/>
                <w:lang w:val="uk-UA"/>
              </w:rPr>
              <w:t>дві</w:t>
            </w:r>
            <w:r w:rsidRPr="00E6043C">
              <w:rPr>
                <w:rFonts w:ascii="Times New Roman" w:cs="Times New Roman"/>
                <w:sz w:val="28"/>
                <w:lang w:val="uk-UA"/>
              </w:rPr>
              <w:t xml:space="preserve"> </w:t>
            </w:r>
            <w:r w:rsidRPr="00E6043C">
              <w:rPr>
                <w:rFonts w:ascii="Times New Roman" w:cs="Times New Roman"/>
                <w:sz w:val="28"/>
                <w:lang w:val="uk-UA"/>
              </w:rPr>
              <w:t>форми</w:t>
            </w:r>
            <w:r w:rsidRPr="00E6043C">
              <w:rPr>
                <w:rFonts w:ascii="Times New Roman" w:cs="Times New Roman"/>
                <w:sz w:val="28"/>
                <w:lang w:val="uk-UA"/>
              </w:rPr>
              <w:t>:</w:t>
            </w:r>
          </w:p>
          <w:p w14:paraId="21C5A860" w14:textId="77777777" w:rsidR="005B3E44" w:rsidRPr="00E6043C" w:rsidRDefault="005B3E44" w:rsidP="00BA261B">
            <w:pPr>
              <w:pStyle w:val="d1d1d13feeeeee3fe4e4e43fe5e5e53ff0f0f03fe6e6e63fe8e8e83fececec3feeeeee3fe5e5e53ff2f2f23fe0e0e03fe1e1e13febebeb3fe8e8e83ff6f6f63ffbfbfb3f"/>
              <w:ind w:firstLine="426"/>
              <w:jc w:val="both"/>
              <w:rPr>
                <w:rFonts w:cs="Times New Roman"/>
                <w:lang w:val="uk-UA"/>
              </w:rPr>
            </w:pPr>
            <w:r w:rsidRPr="00E6043C">
              <w:rPr>
                <w:rFonts w:ascii="Times New Roman" w:cs="Times New Roman"/>
                <w:sz w:val="28"/>
                <w:lang w:val="uk-UA"/>
              </w:rPr>
              <w:t xml:space="preserve">1) </w:t>
            </w:r>
            <w:proofErr w:type="spellStart"/>
            <w:r w:rsidRPr="00E6043C">
              <w:rPr>
                <w:rFonts w:ascii="Times New Roman" w:cs="Times New Roman"/>
                <w:sz w:val="28"/>
                <w:lang w:val="uk-UA"/>
              </w:rPr>
              <w:t>sizeof</w:t>
            </w:r>
            <w:proofErr w:type="spellEnd"/>
            <w:r w:rsidRPr="00E6043C">
              <w:rPr>
                <w:rFonts w:ascii="Times New Roman" w:cs="Times New Roman"/>
                <w:sz w:val="28"/>
                <w:lang w:val="uk-UA"/>
              </w:rPr>
              <w:t xml:space="preserve"> (</w:t>
            </w:r>
            <w:r w:rsidRPr="00E6043C">
              <w:rPr>
                <w:rFonts w:ascii="Times New Roman" w:cs="Times New Roman"/>
                <w:sz w:val="28"/>
                <w:lang w:val="uk-UA"/>
              </w:rPr>
              <w:t>вираз</w:t>
            </w:r>
            <w:r w:rsidRPr="00E6043C">
              <w:rPr>
                <w:rFonts w:ascii="Times New Roman" w:cs="Times New Roman"/>
                <w:sz w:val="28"/>
                <w:lang w:val="uk-UA"/>
              </w:rPr>
              <w:t xml:space="preserve">); </w:t>
            </w:r>
          </w:p>
          <w:p w14:paraId="36D923AC" w14:textId="77777777" w:rsidR="005B3E44" w:rsidRPr="00E6043C" w:rsidRDefault="005B3E44" w:rsidP="00BA261B">
            <w:pPr>
              <w:pStyle w:val="d1d1d13feeeeee3fe4e4e43fe5e5e53ff0f0f03fe6e6e63fe8e8e83fececec3feeeeee3fe5e5e53ff2f2f23fe0e0e03fe1e1e13febebeb3fe8e8e83ff6f6f63ffbfbfb3f"/>
              <w:ind w:firstLine="426"/>
              <w:jc w:val="both"/>
              <w:rPr>
                <w:rFonts w:cs="Times New Roman"/>
                <w:lang w:val="uk-UA"/>
              </w:rPr>
            </w:pPr>
            <w:proofErr w:type="spellStart"/>
            <w:r w:rsidRPr="00E6043C">
              <w:rPr>
                <w:rFonts w:ascii="Times New Roman" w:cs="Times New Roman"/>
                <w:sz w:val="28"/>
                <w:lang w:val="uk-UA"/>
              </w:rPr>
              <w:t>sizeof</w:t>
            </w:r>
            <w:proofErr w:type="spellEnd"/>
            <w:r w:rsidRPr="00E6043C">
              <w:rPr>
                <w:rFonts w:ascii="Times New Roman" w:cs="Times New Roman"/>
                <w:sz w:val="28"/>
                <w:lang w:val="uk-UA"/>
              </w:rPr>
              <w:t xml:space="preserve">(1.0); // </w:t>
            </w:r>
            <w:r w:rsidRPr="00E6043C">
              <w:rPr>
                <w:rFonts w:ascii="Times New Roman" w:cs="Times New Roman"/>
                <w:sz w:val="28"/>
                <w:lang w:val="uk-UA"/>
              </w:rPr>
              <w:t>Результат </w:t>
            </w:r>
            <w:r w:rsidRPr="00E6043C">
              <w:rPr>
                <w:rFonts w:ascii="Times New Roman" w:cs="Times New Roman"/>
                <w:sz w:val="28"/>
                <w:lang w:val="uk-UA"/>
              </w:rPr>
              <w:t>-</w:t>
            </w:r>
            <w:r w:rsidRPr="00E6043C">
              <w:rPr>
                <w:rFonts w:ascii="Times New Roman" w:cs="Times New Roman"/>
                <w:sz w:val="28"/>
                <w:lang w:val="uk-UA"/>
              </w:rPr>
              <w:t> </w:t>
            </w:r>
            <w:r w:rsidRPr="00E6043C">
              <w:rPr>
                <w:rFonts w:ascii="Times New Roman" w:cs="Times New Roman"/>
                <w:sz w:val="28"/>
                <w:lang w:val="uk-UA"/>
              </w:rPr>
              <w:t>8,</w:t>
            </w:r>
            <w:r w:rsidRPr="00E6043C">
              <w:rPr>
                <w:rFonts w:ascii="Times New Roman" w:cs="Times New Roman"/>
                <w:sz w:val="28"/>
                <w:lang w:val="uk-UA"/>
              </w:rPr>
              <w:t> </w:t>
            </w:r>
          </w:p>
          <w:p w14:paraId="433A4B2F" w14:textId="77777777" w:rsidR="005B3E44" w:rsidRPr="00E6043C" w:rsidRDefault="005B3E44" w:rsidP="00BA261B">
            <w:pPr>
              <w:pStyle w:val="d1d1d13feeeeee3fe4e4e43fe5e5e53ff0f0f03fe6e6e63fe8e8e83fececec3feeeeee3fe5e5e53ff2f2f23fe0e0e03fe1e1e13febebeb3fe8e8e83ff6f6f63ffbfbfb3f"/>
              <w:ind w:firstLine="426"/>
              <w:jc w:val="both"/>
              <w:rPr>
                <w:rFonts w:cs="Times New Roman"/>
                <w:lang w:val="uk-UA"/>
              </w:rPr>
            </w:pPr>
            <w:r w:rsidRPr="00E6043C">
              <w:rPr>
                <w:rFonts w:ascii="Times New Roman" w:cs="Times New Roman"/>
                <w:sz w:val="28"/>
                <w:lang w:val="uk-UA"/>
              </w:rPr>
              <w:t>Дійсні</w:t>
            </w:r>
            <w:r w:rsidRPr="00E6043C">
              <w:rPr>
                <w:rFonts w:ascii="Times New Roman" w:cs="Times New Roman"/>
                <w:sz w:val="28"/>
                <w:lang w:val="uk-UA"/>
              </w:rPr>
              <w:t xml:space="preserve"> </w:t>
            </w:r>
            <w:r w:rsidRPr="00E6043C">
              <w:rPr>
                <w:rFonts w:ascii="Times New Roman" w:cs="Times New Roman"/>
                <w:sz w:val="28"/>
                <w:lang w:val="uk-UA"/>
              </w:rPr>
              <w:t>константи</w:t>
            </w:r>
            <w:r w:rsidRPr="00E6043C">
              <w:rPr>
                <w:rFonts w:ascii="Times New Roman" w:cs="Times New Roman"/>
                <w:sz w:val="28"/>
                <w:lang w:val="uk-UA"/>
              </w:rPr>
              <w:t xml:space="preserve"> </w:t>
            </w:r>
            <w:r w:rsidRPr="00E6043C">
              <w:rPr>
                <w:rFonts w:ascii="Times New Roman" w:cs="Times New Roman"/>
                <w:sz w:val="28"/>
                <w:lang w:val="uk-UA"/>
              </w:rPr>
              <w:t>за</w:t>
            </w:r>
            <w:r w:rsidRPr="00E6043C">
              <w:rPr>
                <w:rFonts w:ascii="Times New Roman" w:cs="Times New Roman"/>
                <w:sz w:val="28"/>
                <w:lang w:val="uk-UA"/>
              </w:rPr>
              <w:t xml:space="preserve"> </w:t>
            </w:r>
            <w:r w:rsidRPr="00E6043C">
              <w:rPr>
                <w:rFonts w:ascii="Times New Roman" w:cs="Times New Roman"/>
                <w:sz w:val="28"/>
                <w:lang w:val="uk-UA"/>
              </w:rPr>
              <w:t>замовчуванням</w:t>
            </w:r>
            <w:r w:rsidRPr="00E6043C">
              <w:rPr>
                <w:rFonts w:ascii="Times New Roman" w:cs="Times New Roman"/>
                <w:sz w:val="28"/>
                <w:lang w:val="uk-UA"/>
              </w:rPr>
              <w:t xml:space="preserve"> </w:t>
            </w:r>
            <w:r w:rsidRPr="00E6043C">
              <w:rPr>
                <w:rFonts w:ascii="Times New Roman" w:cs="Times New Roman"/>
                <w:sz w:val="28"/>
                <w:lang w:val="uk-UA"/>
              </w:rPr>
              <w:t>мають</w:t>
            </w:r>
            <w:r w:rsidRPr="00E6043C">
              <w:rPr>
                <w:rFonts w:ascii="Times New Roman" w:cs="Times New Roman"/>
                <w:sz w:val="28"/>
                <w:lang w:val="uk-UA"/>
              </w:rPr>
              <w:t xml:space="preserve"> </w:t>
            </w:r>
            <w:r w:rsidRPr="00E6043C">
              <w:rPr>
                <w:rFonts w:ascii="Times New Roman" w:cs="Times New Roman"/>
                <w:sz w:val="28"/>
                <w:lang w:val="uk-UA"/>
              </w:rPr>
              <w:t>тип</w:t>
            </w:r>
            <w:r w:rsidRPr="00E6043C">
              <w:rPr>
                <w:rFonts w:ascii="Times New Roman" w:cs="Times New Roman"/>
                <w:sz w:val="28"/>
                <w:lang w:val="uk-UA"/>
              </w:rPr>
              <w:t xml:space="preserve"> </w:t>
            </w:r>
            <w:proofErr w:type="spellStart"/>
            <w:r w:rsidRPr="00E6043C">
              <w:rPr>
                <w:rFonts w:ascii="Times New Roman" w:cs="Times New Roman"/>
                <w:sz w:val="28"/>
                <w:lang w:val="uk-UA"/>
              </w:rPr>
              <w:t>double</w:t>
            </w:r>
            <w:proofErr w:type="spellEnd"/>
            <w:r w:rsidRPr="00E6043C">
              <w:rPr>
                <w:rFonts w:ascii="Times New Roman" w:cs="Times New Roman"/>
                <w:sz w:val="28"/>
                <w:lang w:val="uk-UA"/>
              </w:rPr>
              <w:t>;</w:t>
            </w:r>
          </w:p>
          <w:p w14:paraId="2E6331C7" w14:textId="77777777" w:rsidR="005B3E44" w:rsidRPr="00E6043C" w:rsidRDefault="005B3E44" w:rsidP="00BA261B">
            <w:pPr>
              <w:pStyle w:val="d1d1d13feeeeee3fe4e4e43fe5e5e53ff0f0f03fe6e6e63fe8e8e83fececec3feeeeee3fe5e5e53ff2f2f23fe0e0e03fe1e1e13febebeb3fe8e8e83ff6f6f63ffbfbfb3f"/>
              <w:ind w:firstLine="426"/>
              <w:jc w:val="both"/>
              <w:rPr>
                <w:rFonts w:cs="Times New Roman"/>
              </w:rPr>
            </w:pPr>
            <w:r w:rsidRPr="00E6043C">
              <w:rPr>
                <w:rFonts w:ascii="Times New Roman" w:cs="Times New Roman"/>
                <w:sz w:val="28"/>
                <w:lang w:val="uk-UA"/>
              </w:rPr>
              <w:t xml:space="preserve">2) </w:t>
            </w:r>
            <w:proofErr w:type="spellStart"/>
            <w:r w:rsidRPr="00E6043C">
              <w:rPr>
                <w:rFonts w:ascii="Times New Roman" w:cs="Times New Roman"/>
                <w:sz w:val="28"/>
                <w:lang w:val="uk-UA"/>
              </w:rPr>
              <w:t>sizeof</w:t>
            </w:r>
            <w:proofErr w:type="spellEnd"/>
            <w:r w:rsidRPr="00E6043C">
              <w:rPr>
                <w:rFonts w:ascii="Times New Roman" w:cs="Times New Roman"/>
                <w:sz w:val="28"/>
                <w:lang w:val="uk-UA"/>
              </w:rPr>
              <w:t xml:space="preserve"> (</w:t>
            </w:r>
            <w:r w:rsidRPr="00E6043C">
              <w:rPr>
                <w:rFonts w:ascii="Times New Roman" w:cs="Times New Roman"/>
                <w:sz w:val="28"/>
                <w:lang w:val="uk-UA"/>
              </w:rPr>
              <w:t>тип</w:t>
            </w:r>
            <w:r w:rsidRPr="00E6043C">
              <w:rPr>
                <w:rFonts w:ascii="Times New Roman" w:cs="Times New Roman"/>
                <w:sz w:val="28"/>
                <w:lang w:val="uk-UA"/>
              </w:rPr>
              <w:t>)</w:t>
            </w:r>
          </w:p>
          <w:p w14:paraId="2E7961C1" w14:textId="77777777" w:rsidR="005B3E44" w:rsidRPr="00E6043C" w:rsidRDefault="005B3E44" w:rsidP="00BA261B">
            <w:pPr>
              <w:pStyle w:val="d1d1d13feeeeee3fe4e4e43fe5e5e53ff0f0f03fe6e6e63fe8e8e83fececec3feeeeee3fe5e5e53ff2f2f23fe0e0e03fe1e1e13febebeb3fe8e8e83ff6f6f63ffbfbfb3f"/>
              <w:ind w:firstLine="426"/>
              <w:jc w:val="both"/>
              <w:rPr>
                <w:rFonts w:cs="Times New Roman"/>
              </w:rPr>
            </w:pPr>
            <w:proofErr w:type="spellStart"/>
            <w:r w:rsidRPr="00E6043C">
              <w:rPr>
                <w:rFonts w:ascii="Times New Roman" w:cs="Times New Roman"/>
                <w:sz w:val="28"/>
                <w:lang w:val="uk-UA"/>
              </w:rPr>
              <w:t>sizeof</w:t>
            </w:r>
            <w:proofErr w:type="spellEnd"/>
            <w:r w:rsidRPr="00E6043C">
              <w:rPr>
                <w:rFonts w:ascii="Times New Roman" w:cs="Times New Roman"/>
                <w:sz w:val="28"/>
                <w:lang w:val="uk-UA"/>
              </w:rPr>
              <w:t xml:space="preserve"> (</w:t>
            </w:r>
            <w:proofErr w:type="spellStart"/>
            <w:r w:rsidRPr="00E6043C">
              <w:rPr>
                <w:rFonts w:ascii="Times New Roman" w:cs="Times New Roman"/>
                <w:sz w:val="28"/>
                <w:lang w:val="uk-UA"/>
              </w:rPr>
              <w:t>char</w:t>
            </w:r>
            <w:proofErr w:type="spellEnd"/>
            <w:r w:rsidRPr="00E6043C">
              <w:rPr>
                <w:rFonts w:ascii="Times New Roman" w:cs="Times New Roman"/>
                <w:sz w:val="28"/>
                <w:lang w:val="uk-UA"/>
              </w:rPr>
              <w:t xml:space="preserve">); // </w:t>
            </w:r>
            <w:r w:rsidRPr="00E6043C">
              <w:rPr>
                <w:rFonts w:ascii="Times New Roman" w:cs="Times New Roman"/>
                <w:sz w:val="28"/>
                <w:lang w:val="uk-UA"/>
              </w:rPr>
              <w:t>Результат</w:t>
            </w:r>
            <w:r w:rsidRPr="00E6043C">
              <w:rPr>
                <w:rFonts w:ascii="Times New Roman" w:cs="Times New Roman"/>
                <w:sz w:val="28"/>
                <w:lang w:val="uk-UA"/>
              </w:rPr>
              <w:t xml:space="preserve"> </w:t>
            </w:r>
            <w:r w:rsidRPr="00E6043C">
              <w:rPr>
                <w:rFonts w:ascii="Times New Roman" w:cs="Times New Roman"/>
                <w:sz w:val="28"/>
                <w:lang w:val="uk-UA"/>
              </w:rPr>
              <w:t>–</w:t>
            </w:r>
            <w:r w:rsidRPr="00E6043C">
              <w:rPr>
                <w:rFonts w:ascii="Times New Roman" w:cs="Times New Roman"/>
                <w:sz w:val="28"/>
                <w:lang w:val="uk-UA"/>
              </w:rPr>
              <w:t xml:space="preserve"> 1.</w:t>
            </w:r>
          </w:p>
        </w:tc>
      </w:tr>
      <w:tr w:rsidR="005B3E44" w14:paraId="0F336A01" w14:textId="77777777" w:rsidTr="0070590A">
        <w:tc>
          <w:tcPr>
            <w:tcW w:w="9643" w:type="dxa"/>
            <w:gridSpan w:val="3"/>
            <w:tcMar>
              <w:top w:w="105" w:type="dxa"/>
              <w:left w:w="105" w:type="dxa"/>
              <w:bottom w:w="105" w:type="dxa"/>
              <w:right w:w="105" w:type="dxa"/>
            </w:tcMar>
          </w:tcPr>
          <w:p w14:paraId="262FB4AF" w14:textId="77777777" w:rsidR="005B3E44" w:rsidRPr="00E6043C" w:rsidRDefault="005B3E44" w:rsidP="00BA261B">
            <w:pPr>
              <w:pStyle w:val="d1d1d13feeeeee3fe4e4e43fe5e5e53ff0f0f03fe6e6e63fe8e8e83fececec3feeeeee3fe5e5e53ff2f2f23fe0e0e03fe1e1e13febebeb3fe8e8e83ff6f6f63ffbfbfb3f"/>
              <w:ind w:firstLine="426"/>
              <w:jc w:val="both"/>
              <w:rPr>
                <w:rFonts w:cs="Times New Roman"/>
              </w:rPr>
            </w:pPr>
            <w:r w:rsidRPr="00E6043C">
              <w:rPr>
                <w:rFonts w:ascii="Times New Roman" w:cs="Times New Roman"/>
                <w:b/>
                <w:sz w:val="28"/>
                <w:lang w:val="uk-UA"/>
              </w:rPr>
              <w:t>Бінарні</w:t>
            </w:r>
            <w:r w:rsidRPr="00E6043C">
              <w:rPr>
                <w:rFonts w:ascii="Times New Roman" w:cs="Times New Roman"/>
                <w:b/>
                <w:sz w:val="28"/>
                <w:lang w:val="uk-UA"/>
              </w:rPr>
              <w:t xml:space="preserve"> </w:t>
            </w:r>
            <w:r w:rsidRPr="00E6043C">
              <w:rPr>
                <w:rFonts w:ascii="Times New Roman" w:cs="Times New Roman"/>
                <w:b/>
                <w:sz w:val="28"/>
                <w:lang w:val="uk-UA"/>
              </w:rPr>
              <w:t>операції</w:t>
            </w:r>
          </w:p>
        </w:tc>
      </w:tr>
      <w:tr w:rsidR="005B3E44" w14:paraId="54F9C2D2" w14:textId="77777777" w:rsidTr="0070590A">
        <w:tc>
          <w:tcPr>
            <w:tcW w:w="9643" w:type="dxa"/>
            <w:gridSpan w:val="3"/>
            <w:tcMar>
              <w:top w:w="105" w:type="dxa"/>
              <w:left w:w="105" w:type="dxa"/>
              <w:bottom w:w="105" w:type="dxa"/>
              <w:right w:w="105" w:type="dxa"/>
            </w:tcMar>
          </w:tcPr>
          <w:p w14:paraId="427671D5" w14:textId="77777777" w:rsidR="005B3E44" w:rsidRPr="00E6043C" w:rsidRDefault="005B3E44" w:rsidP="00BA261B">
            <w:pPr>
              <w:pStyle w:val="d1d1d13feeeeee3fe4e4e43fe5e5e53ff0f0f03fe6e6e63fe8e8e83fececec3feeeeee3fe5e5e53ff2f2f23fe0e0e03fe1e1e13febebeb3fe8e8e83ff6f6f63ffbfbfb3f"/>
              <w:ind w:firstLine="426"/>
              <w:jc w:val="both"/>
              <w:rPr>
                <w:rFonts w:cs="Times New Roman"/>
              </w:rPr>
            </w:pPr>
            <w:r w:rsidRPr="00E6043C">
              <w:rPr>
                <w:rFonts w:ascii="Times New Roman" w:cs="Times New Roman"/>
                <w:i/>
                <w:sz w:val="28"/>
                <w:lang w:val="uk-UA"/>
              </w:rPr>
              <w:t>Арифметичні</w:t>
            </w:r>
            <w:r w:rsidRPr="00E6043C">
              <w:rPr>
                <w:rFonts w:ascii="Times New Roman" w:cs="Times New Roman"/>
                <w:i/>
                <w:sz w:val="28"/>
                <w:lang w:val="uk-UA"/>
              </w:rPr>
              <w:t xml:space="preserve"> </w:t>
            </w:r>
            <w:r w:rsidRPr="00E6043C">
              <w:rPr>
                <w:rFonts w:ascii="Times New Roman" w:cs="Times New Roman"/>
                <w:i/>
                <w:sz w:val="28"/>
                <w:lang w:val="uk-UA"/>
              </w:rPr>
              <w:t>операції</w:t>
            </w:r>
          </w:p>
        </w:tc>
      </w:tr>
      <w:tr w:rsidR="005B3E44" w:rsidRPr="003C12DD" w14:paraId="728C8014" w14:textId="77777777" w:rsidTr="0070590A">
        <w:tc>
          <w:tcPr>
            <w:tcW w:w="1303" w:type="dxa"/>
            <w:tcMar>
              <w:top w:w="105" w:type="dxa"/>
              <w:left w:w="105" w:type="dxa"/>
              <w:bottom w:w="105" w:type="dxa"/>
              <w:right w:w="105" w:type="dxa"/>
            </w:tcMar>
          </w:tcPr>
          <w:p w14:paraId="0CB3CA8F" w14:textId="77777777" w:rsidR="005B3E44" w:rsidRPr="00E6043C" w:rsidRDefault="005B3E44" w:rsidP="00BA261B">
            <w:pPr>
              <w:pStyle w:val="d1d1d13feeeeee3fe4e4e43fe5e5e53ff0f0f03fe6e6e63fe8e8e83fececec3feeeeee3fe5e5e53ff2f2f23fe0e0e03fe1e1e13febebeb3fe8e8e83ff6f6f63ffbfbfb3f"/>
              <w:ind w:firstLine="37"/>
              <w:jc w:val="both"/>
              <w:rPr>
                <w:rFonts w:cs="Times New Roman"/>
              </w:rPr>
            </w:pPr>
            <w:r w:rsidRPr="00E6043C">
              <w:rPr>
                <w:rFonts w:ascii="Times New Roman" w:cs="Times New Roman"/>
                <w:color w:val="0066FF"/>
                <w:sz w:val="28"/>
                <w:lang w:val="uk-UA"/>
              </w:rPr>
              <w:t>+</w:t>
            </w:r>
          </w:p>
        </w:tc>
        <w:tc>
          <w:tcPr>
            <w:tcW w:w="8340" w:type="dxa"/>
            <w:gridSpan w:val="2"/>
            <w:tcMar>
              <w:top w:w="105" w:type="dxa"/>
              <w:left w:w="105" w:type="dxa"/>
              <w:bottom w:w="105" w:type="dxa"/>
              <w:right w:w="105" w:type="dxa"/>
            </w:tcMar>
          </w:tcPr>
          <w:p w14:paraId="686E8260" w14:textId="77777777" w:rsidR="005B3E44" w:rsidRPr="00E6043C" w:rsidRDefault="005B3E44" w:rsidP="00BA261B">
            <w:pPr>
              <w:pStyle w:val="d1d1d13feeeeee3fe4e4e43fe5e5e53ff0f0f03fe6e6e63fe8e8e83fececec3feeeeee3fe5e5e53ff2f2f23fe0e0e03fe1e1e13febebeb3fe8e8e83ff6f6f63ffbfbfb3f"/>
              <w:ind w:firstLine="37"/>
              <w:jc w:val="both"/>
              <w:rPr>
                <w:rFonts w:cs="Times New Roman"/>
                <w:lang w:val="ru-RU"/>
              </w:rPr>
            </w:pPr>
            <w:r w:rsidRPr="00E6043C">
              <w:rPr>
                <w:rFonts w:ascii="Times New Roman" w:cs="Times New Roman"/>
                <w:sz w:val="28"/>
                <w:lang w:val="uk-UA"/>
              </w:rPr>
              <w:t>Бінарний</w:t>
            </w:r>
            <w:r w:rsidRPr="00E6043C">
              <w:rPr>
                <w:rFonts w:ascii="Times New Roman" w:cs="Times New Roman"/>
                <w:sz w:val="28"/>
                <w:lang w:val="uk-UA"/>
              </w:rPr>
              <w:t xml:space="preserve"> </w:t>
            </w:r>
            <w:r w:rsidRPr="00E6043C">
              <w:rPr>
                <w:rFonts w:ascii="Times New Roman" w:cs="Times New Roman"/>
                <w:sz w:val="28"/>
                <w:lang w:val="uk-UA"/>
              </w:rPr>
              <w:t>плюс</w:t>
            </w:r>
            <w:r w:rsidRPr="00E6043C">
              <w:rPr>
                <w:rFonts w:ascii="Times New Roman" w:cs="Times New Roman"/>
                <w:sz w:val="28"/>
                <w:lang w:val="uk-UA"/>
              </w:rPr>
              <w:t xml:space="preserve"> (</w:t>
            </w:r>
            <w:r w:rsidRPr="00E6043C">
              <w:rPr>
                <w:rFonts w:ascii="Times New Roman" w:cs="Times New Roman"/>
                <w:sz w:val="28"/>
                <w:lang w:val="uk-UA"/>
              </w:rPr>
              <w:t>додавання</w:t>
            </w:r>
            <w:r w:rsidRPr="00E6043C">
              <w:rPr>
                <w:rFonts w:ascii="Times New Roman" w:cs="Times New Roman"/>
                <w:sz w:val="28"/>
                <w:lang w:val="uk-UA"/>
              </w:rPr>
              <w:t xml:space="preserve"> </w:t>
            </w:r>
            <w:r w:rsidRPr="00E6043C">
              <w:rPr>
                <w:rFonts w:ascii="Times New Roman" w:cs="Times New Roman"/>
                <w:sz w:val="28"/>
                <w:lang w:val="uk-UA"/>
              </w:rPr>
              <w:t>арифметичних</w:t>
            </w:r>
            <w:r w:rsidRPr="00E6043C">
              <w:rPr>
                <w:rFonts w:ascii="Times New Roman" w:cs="Times New Roman"/>
                <w:sz w:val="28"/>
                <w:lang w:val="uk-UA"/>
              </w:rPr>
              <w:t xml:space="preserve"> </w:t>
            </w:r>
            <w:r w:rsidRPr="00E6043C">
              <w:rPr>
                <w:rFonts w:ascii="Times New Roman" w:cs="Times New Roman"/>
                <w:sz w:val="28"/>
                <w:lang w:val="uk-UA"/>
              </w:rPr>
              <w:t>операндів</w:t>
            </w:r>
            <w:r w:rsidRPr="00E6043C">
              <w:rPr>
                <w:rFonts w:ascii="Times New Roman" w:cs="Times New Roman"/>
                <w:sz w:val="28"/>
                <w:lang w:val="uk-UA"/>
              </w:rPr>
              <w:t>)</w:t>
            </w:r>
          </w:p>
        </w:tc>
      </w:tr>
      <w:tr w:rsidR="005B3E44" w:rsidRPr="003C12DD" w14:paraId="58C58E64" w14:textId="77777777" w:rsidTr="0070590A">
        <w:tc>
          <w:tcPr>
            <w:tcW w:w="1303" w:type="dxa"/>
            <w:tcMar>
              <w:top w:w="105" w:type="dxa"/>
              <w:left w:w="105" w:type="dxa"/>
              <w:bottom w:w="105" w:type="dxa"/>
              <w:right w:w="105" w:type="dxa"/>
            </w:tcMar>
          </w:tcPr>
          <w:p w14:paraId="131A6BFD" w14:textId="77777777" w:rsidR="005B3E44" w:rsidRPr="00E6043C" w:rsidRDefault="005B3E44" w:rsidP="00BA261B">
            <w:pPr>
              <w:pStyle w:val="d1d1d13feeeeee3fe4e4e43fe5e5e53ff0f0f03fe6e6e63fe8e8e83fececec3feeeeee3fe5e5e53ff2f2f23fe0e0e03fe1e1e13febebeb3fe8e8e83ff6f6f63ffbfbfb3f"/>
              <w:ind w:firstLine="37"/>
              <w:jc w:val="both"/>
              <w:rPr>
                <w:rFonts w:cs="Times New Roman"/>
              </w:rPr>
            </w:pPr>
            <w:r w:rsidRPr="00E6043C">
              <w:rPr>
                <w:rFonts w:ascii="Times New Roman" w:cs="Times New Roman"/>
                <w:color w:val="0066FF"/>
                <w:sz w:val="28"/>
                <w:lang w:val="uk-UA"/>
              </w:rPr>
              <w:t>-</w:t>
            </w:r>
          </w:p>
        </w:tc>
        <w:tc>
          <w:tcPr>
            <w:tcW w:w="8340" w:type="dxa"/>
            <w:gridSpan w:val="2"/>
            <w:tcMar>
              <w:top w:w="105" w:type="dxa"/>
              <w:left w:w="105" w:type="dxa"/>
              <w:bottom w:w="105" w:type="dxa"/>
              <w:right w:w="105" w:type="dxa"/>
            </w:tcMar>
          </w:tcPr>
          <w:p w14:paraId="77AD91F6" w14:textId="77777777" w:rsidR="005B3E44" w:rsidRPr="00E6043C" w:rsidRDefault="005B3E44" w:rsidP="00BA261B">
            <w:pPr>
              <w:pStyle w:val="d1d1d13feeeeee3fe4e4e43fe5e5e53ff0f0f03fe6e6e63fe8e8e83fececec3feeeeee3fe5e5e53ff2f2f23fe0e0e03fe1e1e13febebeb3fe8e8e83ff6f6f63ffbfbfb3f"/>
              <w:ind w:firstLine="37"/>
              <w:jc w:val="both"/>
              <w:rPr>
                <w:rFonts w:cs="Times New Roman"/>
                <w:lang w:val="ru-RU"/>
              </w:rPr>
            </w:pPr>
            <w:r w:rsidRPr="00E6043C">
              <w:rPr>
                <w:rFonts w:ascii="Times New Roman" w:cs="Times New Roman"/>
                <w:sz w:val="28"/>
                <w:lang w:val="uk-UA"/>
              </w:rPr>
              <w:t>Бінарний</w:t>
            </w:r>
            <w:r w:rsidRPr="00E6043C">
              <w:rPr>
                <w:rFonts w:ascii="Times New Roman" w:cs="Times New Roman"/>
                <w:sz w:val="28"/>
                <w:lang w:val="uk-UA"/>
              </w:rPr>
              <w:t xml:space="preserve"> </w:t>
            </w:r>
            <w:r w:rsidRPr="00E6043C">
              <w:rPr>
                <w:rFonts w:ascii="Times New Roman" w:cs="Times New Roman"/>
                <w:sz w:val="28"/>
                <w:lang w:val="uk-UA"/>
              </w:rPr>
              <w:t>мінус</w:t>
            </w:r>
            <w:r w:rsidRPr="00E6043C">
              <w:rPr>
                <w:rFonts w:ascii="Times New Roman" w:cs="Times New Roman"/>
                <w:sz w:val="28"/>
                <w:lang w:val="uk-UA"/>
              </w:rPr>
              <w:t xml:space="preserve"> (</w:t>
            </w:r>
            <w:r w:rsidRPr="00E6043C">
              <w:rPr>
                <w:rFonts w:ascii="Times New Roman" w:cs="Times New Roman"/>
                <w:sz w:val="28"/>
                <w:lang w:val="uk-UA"/>
              </w:rPr>
              <w:t>віднімання</w:t>
            </w:r>
            <w:r w:rsidRPr="00E6043C">
              <w:rPr>
                <w:rFonts w:ascii="Times New Roman" w:cs="Times New Roman"/>
                <w:sz w:val="28"/>
                <w:lang w:val="uk-UA"/>
              </w:rPr>
              <w:t xml:space="preserve"> </w:t>
            </w:r>
            <w:r w:rsidRPr="00E6043C">
              <w:rPr>
                <w:rFonts w:ascii="Times New Roman" w:cs="Times New Roman"/>
                <w:sz w:val="28"/>
                <w:lang w:val="uk-UA"/>
              </w:rPr>
              <w:t>арифметичних</w:t>
            </w:r>
            <w:r w:rsidRPr="00E6043C">
              <w:rPr>
                <w:rFonts w:ascii="Times New Roman" w:cs="Times New Roman"/>
                <w:sz w:val="28"/>
                <w:lang w:val="uk-UA"/>
              </w:rPr>
              <w:t xml:space="preserve"> </w:t>
            </w:r>
            <w:r w:rsidRPr="00E6043C">
              <w:rPr>
                <w:rFonts w:ascii="Times New Roman" w:cs="Times New Roman"/>
                <w:sz w:val="28"/>
                <w:lang w:val="uk-UA"/>
              </w:rPr>
              <w:t>операндів</w:t>
            </w:r>
            <w:r w:rsidRPr="00E6043C">
              <w:rPr>
                <w:rFonts w:ascii="Times New Roman" w:cs="Times New Roman"/>
                <w:sz w:val="28"/>
                <w:lang w:val="uk-UA"/>
              </w:rPr>
              <w:t>)</w:t>
            </w:r>
          </w:p>
        </w:tc>
      </w:tr>
      <w:tr w:rsidR="005B3E44" w14:paraId="1536FBAD" w14:textId="77777777" w:rsidTr="0070590A">
        <w:tc>
          <w:tcPr>
            <w:tcW w:w="9643" w:type="dxa"/>
            <w:gridSpan w:val="3"/>
            <w:tcMar>
              <w:top w:w="105" w:type="dxa"/>
              <w:left w:w="105" w:type="dxa"/>
              <w:bottom w:w="105" w:type="dxa"/>
              <w:right w:w="105" w:type="dxa"/>
            </w:tcMar>
          </w:tcPr>
          <w:p w14:paraId="2DF46E44" w14:textId="77777777" w:rsidR="005B3E44" w:rsidRPr="00E6043C" w:rsidRDefault="005B3E44" w:rsidP="00BA261B">
            <w:pPr>
              <w:pStyle w:val="d1d1d13feeeeee3fe4e4e43fe5e5e53ff0f0f03fe6e6e63fe8e8e83fececec3feeeeee3fe5e5e53ff2f2f23fe0e0e03fe1e1e13febebeb3fe8e8e83ff6f6f63ffbfbfb3f"/>
              <w:ind w:firstLine="37"/>
              <w:jc w:val="both"/>
              <w:rPr>
                <w:rFonts w:cs="Times New Roman"/>
              </w:rPr>
            </w:pPr>
            <w:r w:rsidRPr="00E6043C">
              <w:rPr>
                <w:rFonts w:ascii="Times New Roman" w:cs="Times New Roman"/>
                <w:i/>
                <w:sz w:val="28"/>
                <w:lang w:val="uk-UA"/>
              </w:rPr>
              <w:t>Мультиплікативні</w:t>
            </w:r>
          </w:p>
        </w:tc>
      </w:tr>
      <w:tr w:rsidR="005B3E44" w14:paraId="58DD7922" w14:textId="77777777" w:rsidTr="0070590A">
        <w:tc>
          <w:tcPr>
            <w:tcW w:w="1303" w:type="dxa"/>
            <w:tcMar>
              <w:top w:w="105" w:type="dxa"/>
              <w:left w:w="105" w:type="dxa"/>
              <w:bottom w:w="105" w:type="dxa"/>
              <w:right w:w="105" w:type="dxa"/>
            </w:tcMar>
          </w:tcPr>
          <w:p w14:paraId="7961CE92" w14:textId="77777777" w:rsidR="005B3E44" w:rsidRPr="00E6043C" w:rsidRDefault="005B3E44" w:rsidP="00BA261B">
            <w:pPr>
              <w:pStyle w:val="d1d1d13feeeeee3fe4e4e43fe5e5e53ff0f0f03fe6e6e63fe8e8e83fececec3feeeeee3fe5e5e53ff2f2f23fe0e0e03fe1e1e13febebeb3fe8e8e83ff6f6f63ffbfbfb3f"/>
              <w:ind w:firstLine="37"/>
              <w:jc w:val="both"/>
              <w:rPr>
                <w:rFonts w:cs="Times New Roman"/>
              </w:rPr>
            </w:pPr>
            <w:r w:rsidRPr="00E6043C">
              <w:rPr>
                <w:rFonts w:ascii="Times New Roman" w:cs="Times New Roman"/>
                <w:color w:val="0066FF"/>
                <w:sz w:val="28"/>
                <w:lang w:val="uk-UA"/>
              </w:rPr>
              <w:t>*</w:t>
            </w:r>
          </w:p>
        </w:tc>
        <w:tc>
          <w:tcPr>
            <w:tcW w:w="8340" w:type="dxa"/>
            <w:gridSpan w:val="2"/>
            <w:tcMar>
              <w:top w:w="105" w:type="dxa"/>
              <w:left w:w="105" w:type="dxa"/>
              <w:bottom w:w="105" w:type="dxa"/>
              <w:right w:w="105" w:type="dxa"/>
            </w:tcMar>
          </w:tcPr>
          <w:p w14:paraId="383EB61E" w14:textId="77777777" w:rsidR="005B3E44" w:rsidRPr="00E6043C" w:rsidRDefault="005B3E44" w:rsidP="00BA261B">
            <w:pPr>
              <w:pStyle w:val="d1d1d13feeeeee3fe4e4e43fe5e5e53ff0f0f03fe6e6e63fe8e8e83fececec3feeeeee3fe5e5e53ff2f2f23fe0e0e03fe1e1e13febebeb3fe8e8e83ff6f6f63ffbfbfb3f"/>
              <w:ind w:firstLine="37"/>
              <w:jc w:val="both"/>
              <w:rPr>
                <w:rFonts w:cs="Times New Roman"/>
              </w:rPr>
            </w:pPr>
            <w:r w:rsidRPr="00E6043C">
              <w:rPr>
                <w:rFonts w:ascii="Times New Roman" w:cs="Times New Roman"/>
                <w:sz w:val="28"/>
                <w:lang w:val="uk-UA"/>
              </w:rPr>
              <w:t>Добуток</w:t>
            </w:r>
            <w:r w:rsidRPr="00E6043C">
              <w:rPr>
                <w:rFonts w:ascii="Times New Roman" w:cs="Times New Roman"/>
                <w:sz w:val="28"/>
                <w:lang w:val="uk-UA"/>
              </w:rPr>
              <w:t xml:space="preserve"> </w:t>
            </w:r>
            <w:r w:rsidRPr="00E6043C">
              <w:rPr>
                <w:rFonts w:ascii="Times New Roman" w:cs="Times New Roman"/>
                <w:sz w:val="28"/>
                <w:lang w:val="uk-UA"/>
              </w:rPr>
              <w:t>операндів</w:t>
            </w:r>
            <w:r w:rsidRPr="00E6043C">
              <w:rPr>
                <w:rFonts w:ascii="Times New Roman" w:cs="Times New Roman"/>
                <w:sz w:val="28"/>
                <w:lang w:val="uk-UA"/>
              </w:rPr>
              <w:t xml:space="preserve"> </w:t>
            </w:r>
            <w:r w:rsidRPr="00E6043C">
              <w:rPr>
                <w:rFonts w:ascii="Times New Roman" w:cs="Times New Roman"/>
                <w:sz w:val="28"/>
                <w:lang w:val="uk-UA"/>
              </w:rPr>
              <w:t>арифметичного</w:t>
            </w:r>
            <w:r w:rsidRPr="00E6043C">
              <w:rPr>
                <w:rFonts w:ascii="Times New Roman" w:cs="Times New Roman"/>
                <w:sz w:val="28"/>
                <w:lang w:val="uk-UA"/>
              </w:rPr>
              <w:t xml:space="preserve"> </w:t>
            </w:r>
            <w:r w:rsidRPr="00E6043C">
              <w:rPr>
                <w:rFonts w:ascii="Times New Roman" w:cs="Times New Roman"/>
                <w:sz w:val="28"/>
                <w:lang w:val="uk-UA"/>
              </w:rPr>
              <w:t>типу</w:t>
            </w:r>
          </w:p>
        </w:tc>
      </w:tr>
      <w:tr w:rsidR="005B3E44" w14:paraId="3A953BC8" w14:textId="77777777" w:rsidTr="0070590A">
        <w:tc>
          <w:tcPr>
            <w:tcW w:w="1303" w:type="dxa"/>
            <w:tcMar>
              <w:top w:w="105" w:type="dxa"/>
              <w:left w:w="105" w:type="dxa"/>
              <w:bottom w:w="105" w:type="dxa"/>
              <w:right w:w="105" w:type="dxa"/>
            </w:tcMar>
          </w:tcPr>
          <w:p w14:paraId="437CFE32" w14:textId="77777777" w:rsidR="005B3E44" w:rsidRPr="00E6043C" w:rsidRDefault="005B3E44" w:rsidP="00BA261B">
            <w:pPr>
              <w:pStyle w:val="d1d1d13feeeeee3fe4e4e43fe5e5e53ff0f0f03fe6e6e63fe8e8e83fececec3feeeeee3fe5e5e53ff2f2f23fe0e0e03fe1e1e13febebeb3fe8e8e83ff6f6f63ffbfbfb3f"/>
              <w:jc w:val="both"/>
              <w:rPr>
                <w:rFonts w:cs="Times New Roman"/>
              </w:rPr>
            </w:pPr>
            <w:r w:rsidRPr="00E6043C">
              <w:rPr>
                <w:rFonts w:ascii="Times New Roman" w:cs="Times New Roman"/>
                <w:sz w:val="28"/>
                <w:lang w:val="uk-UA"/>
              </w:rPr>
              <w:t>Операція</w:t>
            </w:r>
            <w:r w:rsidRPr="00E6043C">
              <w:rPr>
                <w:rFonts w:ascii="Times New Roman" w:cs="Times New Roman"/>
                <w:sz w:val="28"/>
                <w:lang w:val="uk-UA"/>
              </w:rPr>
              <w:t xml:space="preserve"> </w:t>
            </w:r>
          </w:p>
        </w:tc>
        <w:tc>
          <w:tcPr>
            <w:tcW w:w="8340" w:type="dxa"/>
            <w:gridSpan w:val="2"/>
            <w:tcMar>
              <w:top w:w="105" w:type="dxa"/>
              <w:left w:w="105" w:type="dxa"/>
              <w:bottom w:w="105" w:type="dxa"/>
              <w:right w:w="105" w:type="dxa"/>
            </w:tcMar>
          </w:tcPr>
          <w:p w14:paraId="2D308CC5" w14:textId="77777777" w:rsidR="005B3E44" w:rsidRPr="00E6043C" w:rsidRDefault="005B3E44" w:rsidP="00BA261B">
            <w:pPr>
              <w:pStyle w:val="d1d1d13feeeeee3fe4e4e43fe5e5e53ff0f0f03fe6e6e63fe8e8e83fececec3feeeeee3fe5e5e53ff2f2f23fe0e0e03fe1e1e13febebeb3fe8e8e83ff6f6f63ffbfbfb3f"/>
              <w:ind w:firstLine="37"/>
              <w:jc w:val="both"/>
              <w:rPr>
                <w:rFonts w:cs="Times New Roman"/>
              </w:rPr>
            </w:pPr>
            <w:r w:rsidRPr="00E6043C">
              <w:rPr>
                <w:rFonts w:ascii="Times New Roman" w:cs="Times New Roman"/>
                <w:sz w:val="28"/>
                <w:lang w:val="uk-UA"/>
              </w:rPr>
              <w:t>Короткий</w:t>
            </w:r>
            <w:r w:rsidRPr="00E6043C">
              <w:rPr>
                <w:rFonts w:ascii="Times New Roman" w:cs="Times New Roman"/>
                <w:sz w:val="28"/>
                <w:lang w:val="uk-UA"/>
              </w:rPr>
              <w:t xml:space="preserve"> </w:t>
            </w:r>
            <w:r w:rsidRPr="00E6043C">
              <w:rPr>
                <w:rFonts w:ascii="Times New Roman" w:cs="Times New Roman"/>
                <w:sz w:val="28"/>
                <w:lang w:val="uk-UA"/>
              </w:rPr>
              <w:t>опис</w:t>
            </w:r>
          </w:p>
        </w:tc>
      </w:tr>
      <w:tr w:rsidR="005B3E44" w:rsidRPr="003C12DD" w14:paraId="78B635A4" w14:textId="77777777" w:rsidTr="0070590A">
        <w:tc>
          <w:tcPr>
            <w:tcW w:w="1303" w:type="dxa"/>
            <w:tcMar>
              <w:top w:w="105" w:type="dxa"/>
              <w:left w:w="105" w:type="dxa"/>
              <w:bottom w:w="105" w:type="dxa"/>
              <w:right w:w="105" w:type="dxa"/>
            </w:tcMar>
          </w:tcPr>
          <w:p w14:paraId="0A2335CF" w14:textId="77777777" w:rsidR="005B3E44" w:rsidRPr="00E6043C" w:rsidRDefault="005B3E44" w:rsidP="00BA261B">
            <w:pPr>
              <w:pStyle w:val="d1d1d13feeeeee3fe4e4e43fe5e5e53ff0f0f03fe6e6e63fe8e8e83fececec3feeeeee3fe5e5e53ff2f2f23fe0e0e03fe1e1e13febebeb3fe8e8e83ff6f6f63ffbfbfb3f"/>
              <w:ind w:firstLine="37"/>
              <w:jc w:val="both"/>
              <w:rPr>
                <w:rFonts w:cs="Times New Roman"/>
              </w:rPr>
            </w:pPr>
            <w:r w:rsidRPr="00E6043C">
              <w:rPr>
                <w:rFonts w:ascii="Times New Roman" w:cs="Times New Roman"/>
                <w:color w:val="0066FF"/>
                <w:sz w:val="28"/>
                <w:lang w:val="uk-UA"/>
              </w:rPr>
              <w:t>/</w:t>
            </w:r>
          </w:p>
        </w:tc>
        <w:tc>
          <w:tcPr>
            <w:tcW w:w="8340" w:type="dxa"/>
            <w:gridSpan w:val="2"/>
            <w:tcMar>
              <w:top w:w="105" w:type="dxa"/>
              <w:left w:w="105" w:type="dxa"/>
              <w:bottom w:w="105" w:type="dxa"/>
              <w:right w:w="105" w:type="dxa"/>
            </w:tcMar>
          </w:tcPr>
          <w:p w14:paraId="03D40AFD" w14:textId="77777777" w:rsidR="005B3E44" w:rsidRPr="00E6043C" w:rsidRDefault="005B3E44" w:rsidP="00BA261B">
            <w:pPr>
              <w:pStyle w:val="d1d1d13feeeeee3fe4e4e43fe5e5e53ff0f0f03fe6e6e63fe8e8e83fececec3feeeeee3fe5e5e53ff2f2f23fe0e0e03fe1e1e13febebeb3fe8e8e83ff6f6f63ffbfbfb3f"/>
              <w:ind w:firstLine="37"/>
              <w:jc w:val="both"/>
              <w:rPr>
                <w:rFonts w:cs="Times New Roman"/>
                <w:lang w:val="ru-RU"/>
              </w:rPr>
            </w:pPr>
            <w:r w:rsidRPr="00E6043C">
              <w:rPr>
                <w:rFonts w:ascii="Times New Roman" w:cs="Times New Roman"/>
                <w:sz w:val="28"/>
                <w:lang w:val="uk-UA"/>
              </w:rPr>
              <w:t>Ділення</w:t>
            </w:r>
            <w:r w:rsidRPr="00E6043C">
              <w:rPr>
                <w:rFonts w:ascii="Times New Roman" w:cs="Times New Roman"/>
                <w:sz w:val="28"/>
                <w:lang w:val="uk-UA"/>
              </w:rPr>
              <w:t xml:space="preserve"> </w:t>
            </w:r>
            <w:r w:rsidRPr="00E6043C">
              <w:rPr>
                <w:rFonts w:ascii="Times New Roman" w:cs="Times New Roman"/>
                <w:sz w:val="28"/>
                <w:lang w:val="uk-UA"/>
              </w:rPr>
              <w:t>операндів</w:t>
            </w:r>
            <w:r w:rsidRPr="00E6043C">
              <w:rPr>
                <w:rFonts w:ascii="Times New Roman" w:cs="Times New Roman"/>
                <w:sz w:val="28"/>
                <w:lang w:val="uk-UA"/>
              </w:rPr>
              <w:t xml:space="preserve"> </w:t>
            </w:r>
            <w:r w:rsidRPr="00E6043C">
              <w:rPr>
                <w:rFonts w:ascii="Times New Roman" w:cs="Times New Roman"/>
                <w:sz w:val="28"/>
                <w:lang w:val="uk-UA"/>
              </w:rPr>
              <w:t>арифметичного</w:t>
            </w:r>
            <w:r w:rsidRPr="00E6043C">
              <w:rPr>
                <w:rFonts w:ascii="Times New Roman" w:cs="Times New Roman"/>
                <w:sz w:val="28"/>
                <w:lang w:val="uk-UA"/>
              </w:rPr>
              <w:t xml:space="preserve"> </w:t>
            </w:r>
            <w:r w:rsidRPr="00E6043C">
              <w:rPr>
                <w:rFonts w:ascii="Times New Roman" w:cs="Times New Roman"/>
                <w:sz w:val="28"/>
                <w:lang w:val="uk-UA"/>
              </w:rPr>
              <w:t>типу</w:t>
            </w:r>
            <w:r w:rsidRPr="00E6043C">
              <w:rPr>
                <w:rFonts w:ascii="Times New Roman" w:cs="Times New Roman"/>
                <w:sz w:val="28"/>
                <w:lang w:val="uk-UA"/>
              </w:rPr>
              <w:t xml:space="preserve"> (</w:t>
            </w:r>
            <w:r w:rsidRPr="00E6043C">
              <w:rPr>
                <w:rFonts w:ascii="Times New Roman" w:cs="Times New Roman"/>
                <w:sz w:val="28"/>
                <w:lang w:val="uk-UA"/>
              </w:rPr>
              <w:t>якщо</w:t>
            </w:r>
            <w:r w:rsidRPr="00E6043C">
              <w:rPr>
                <w:rFonts w:ascii="Times New Roman" w:cs="Times New Roman"/>
                <w:sz w:val="28"/>
                <w:lang w:val="uk-UA"/>
              </w:rPr>
              <w:t xml:space="preserve"> </w:t>
            </w:r>
            <w:r w:rsidRPr="00E6043C">
              <w:rPr>
                <w:rFonts w:ascii="Times New Roman" w:cs="Times New Roman"/>
                <w:sz w:val="28"/>
                <w:lang w:val="uk-UA"/>
              </w:rPr>
              <w:t>операнди</w:t>
            </w:r>
            <w:r w:rsidRPr="00E6043C">
              <w:rPr>
                <w:rFonts w:ascii="Times New Roman" w:cs="Times New Roman"/>
                <w:sz w:val="28"/>
                <w:lang w:val="uk-UA"/>
              </w:rPr>
              <w:t xml:space="preserve"> </w:t>
            </w:r>
            <w:proofErr w:type="spellStart"/>
            <w:r w:rsidRPr="00E6043C">
              <w:rPr>
                <w:rFonts w:ascii="Times New Roman" w:cs="Times New Roman"/>
                <w:sz w:val="28"/>
                <w:lang w:val="uk-UA"/>
              </w:rPr>
              <w:t>цілочисельні</w:t>
            </w:r>
            <w:proofErr w:type="spellEnd"/>
            <w:r w:rsidRPr="00E6043C">
              <w:rPr>
                <w:rFonts w:ascii="Times New Roman" w:cs="Times New Roman"/>
                <w:sz w:val="28"/>
                <w:lang w:val="uk-UA"/>
              </w:rPr>
              <w:t xml:space="preserve">, </w:t>
            </w:r>
            <w:r w:rsidRPr="00E6043C">
              <w:rPr>
                <w:rFonts w:ascii="Times New Roman" w:cs="Times New Roman"/>
                <w:sz w:val="28"/>
                <w:lang w:val="uk-UA"/>
              </w:rPr>
              <w:t>абсолютне</w:t>
            </w:r>
            <w:r w:rsidRPr="00E6043C">
              <w:rPr>
                <w:rFonts w:ascii="Times New Roman" w:cs="Times New Roman"/>
                <w:sz w:val="28"/>
                <w:lang w:val="uk-UA"/>
              </w:rPr>
              <w:t xml:space="preserve"> </w:t>
            </w:r>
            <w:r w:rsidRPr="00E6043C">
              <w:rPr>
                <w:rFonts w:ascii="Times New Roman" w:cs="Times New Roman"/>
                <w:sz w:val="28"/>
                <w:lang w:val="uk-UA"/>
              </w:rPr>
              <w:t>значення</w:t>
            </w:r>
            <w:r w:rsidRPr="00E6043C">
              <w:rPr>
                <w:rFonts w:ascii="Times New Roman" w:cs="Times New Roman"/>
                <w:sz w:val="28"/>
                <w:lang w:val="uk-UA"/>
              </w:rPr>
              <w:t xml:space="preserve"> </w:t>
            </w:r>
            <w:r w:rsidRPr="00E6043C">
              <w:rPr>
                <w:rFonts w:ascii="Times New Roman" w:cs="Times New Roman"/>
                <w:sz w:val="28"/>
                <w:lang w:val="uk-UA"/>
              </w:rPr>
              <w:t>результату</w:t>
            </w:r>
            <w:r w:rsidRPr="00E6043C">
              <w:rPr>
                <w:rFonts w:ascii="Times New Roman" w:cs="Times New Roman"/>
                <w:sz w:val="28"/>
                <w:lang w:val="uk-UA"/>
              </w:rPr>
              <w:t xml:space="preserve"> </w:t>
            </w:r>
            <w:r w:rsidRPr="00E6043C">
              <w:rPr>
                <w:rFonts w:ascii="Times New Roman" w:cs="Times New Roman"/>
                <w:sz w:val="28"/>
                <w:lang w:val="uk-UA"/>
              </w:rPr>
              <w:t>заокруглюється</w:t>
            </w:r>
            <w:r w:rsidRPr="00E6043C">
              <w:rPr>
                <w:rFonts w:ascii="Times New Roman" w:cs="Times New Roman"/>
                <w:sz w:val="28"/>
                <w:lang w:val="uk-UA"/>
              </w:rPr>
              <w:t xml:space="preserve"> </w:t>
            </w:r>
            <w:r w:rsidRPr="00E6043C">
              <w:rPr>
                <w:rFonts w:ascii="Times New Roman" w:cs="Times New Roman"/>
                <w:sz w:val="28"/>
                <w:lang w:val="uk-UA"/>
              </w:rPr>
              <w:t>до</w:t>
            </w:r>
            <w:r w:rsidRPr="00E6043C">
              <w:rPr>
                <w:rFonts w:ascii="Times New Roman" w:cs="Times New Roman"/>
                <w:sz w:val="28"/>
                <w:lang w:val="uk-UA"/>
              </w:rPr>
              <w:t xml:space="preserve"> </w:t>
            </w:r>
            <w:r w:rsidRPr="00E6043C">
              <w:rPr>
                <w:rFonts w:ascii="Times New Roman" w:cs="Times New Roman"/>
                <w:sz w:val="28"/>
                <w:lang w:val="uk-UA"/>
              </w:rPr>
              <w:t>цілого</w:t>
            </w:r>
            <w:r w:rsidRPr="00E6043C">
              <w:rPr>
                <w:rFonts w:ascii="Times New Roman" w:cs="Times New Roman"/>
                <w:sz w:val="28"/>
                <w:lang w:val="uk-UA"/>
              </w:rPr>
              <w:t xml:space="preserve">, </w:t>
            </w:r>
            <w:r w:rsidRPr="00E6043C">
              <w:rPr>
                <w:rFonts w:ascii="Times New Roman" w:cs="Times New Roman"/>
                <w:sz w:val="28"/>
                <w:lang w:val="uk-UA"/>
              </w:rPr>
              <w:t>тобто</w:t>
            </w:r>
            <w:r w:rsidRPr="00E6043C">
              <w:rPr>
                <w:rFonts w:ascii="Times New Roman" w:cs="Times New Roman"/>
                <w:sz w:val="28"/>
                <w:lang w:val="uk-UA"/>
              </w:rPr>
              <w:t xml:space="preserve"> 20/3 </w:t>
            </w:r>
            <w:r w:rsidRPr="00E6043C">
              <w:rPr>
                <w:rFonts w:ascii="Times New Roman" w:cs="Times New Roman"/>
                <w:sz w:val="28"/>
                <w:lang w:val="uk-UA"/>
              </w:rPr>
              <w:t>дорівнює</w:t>
            </w:r>
            <w:r w:rsidRPr="00E6043C">
              <w:rPr>
                <w:rFonts w:ascii="Times New Roman" w:cs="Times New Roman"/>
                <w:sz w:val="28"/>
                <w:lang w:val="uk-UA"/>
              </w:rPr>
              <w:t xml:space="preserve"> 6)</w:t>
            </w:r>
          </w:p>
        </w:tc>
      </w:tr>
      <w:tr w:rsidR="005B3E44" w:rsidRPr="003C12DD" w14:paraId="491A162D" w14:textId="77777777" w:rsidTr="0070590A">
        <w:tc>
          <w:tcPr>
            <w:tcW w:w="1303" w:type="dxa"/>
            <w:tcMar>
              <w:top w:w="105" w:type="dxa"/>
              <w:left w:w="105" w:type="dxa"/>
              <w:bottom w:w="105" w:type="dxa"/>
              <w:right w:w="105" w:type="dxa"/>
            </w:tcMar>
          </w:tcPr>
          <w:p w14:paraId="0134DB74" w14:textId="77777777" w:rsidR="005B3E44" w:rsidRPr="00E6043C" w:rsidRDefault="005B3E44" w:rsidP="00BA261B">
            <w:pPr>
              <w:pStyle w:val="d1d1d13feeeeee3fe4e4e43fe5e5e53ff0f0f03fe6e6e63fe8e8e83fececec3feeeeee3fe5e5e53ff2f2f23fe0e0e03fe1e1e13febebeb3fe8e8e83ff6f6f63ffbfbfb3f"/>
              <w:ind w:firstLine="37"/>
              <w:jc w:val="both"/>
              <w:rPr>
                <w:rFonts w:cs="Times New Roman"/>
              </w:rPr>
            </w:pPr>
            <w:r w:rsidRPr="00E6043C">
              <w:rPr>
                <w:rFonts w:ascii="Times New Roman" w:cs="Times New Roman"/>
                <w:color w:val="0066FF"/>
                <w:sz w:val="28"/>
                <w:lang w:val="uk-UA"/>
              </w:rPr>
              <w:t>%</w:t>
            </w:r>
          </w:p>
        </w:tc>
        <w:tc>
          <w:tcPr>
            <w:tcW w:w="8340" w:type="dxa"/>
            <w:gridSpan w:val="2"/>
            <w:tcMar>
              <w:top w:w="105" w:type="dxa"/>
              <w:left w:w="105" w:type="dxa"/>
              <w:bottom w:w="105" w:type="dxa"/>
              <w:right w:w="105" w:type="dxa"/>
            </w:tcMar>
          </w:tcPr>
          <w:p w14:paraId="63D3A2D1" w14:textId="77777777" w:rsidR="005B3E44" w:rsidRPr="00E6043C" w:rsidRDefault="005B3E44" w:rsidP="00BA261B">
            <w:pPr>
              <w:pStyle w:val="d1d1d13feeeeee3fe4e4e43fe5e5e53ff0f0f03fe6e6e63fe8e8e83fececec3feeeeee3fe5e5e53ff2f2f23fe0e0e03fe1e1e13febebeb3fe8e8e83ff6f6f63ffbfbfb3f"/>
              <w:ind w:firstLine="37"/>
              <w:jc w:val="both"/>
              <w:rPr>
                <w:rFonts w:cs="Times New Roman"/>
                <w:lang w:val="ru-RU"/>
              </w:rPr>
            </w:pPr>
            <w:r w:rsidRPr="00E6043C">
              <w:rPr>
                <w:rFonts w:ascii="Times New Roman" w:cs="Times New Roman"/>
                <w:sz w:val="28"/>
                <w:lang w:val="uk-UA"/>
              </w:rPr>
              <w:t>Одержання</w:t>
            </w:r>
            <w:r w:rsidRPr="00E6043C">
              <w:rPr>
                <w:rFonts w:ascii="Times New Roman" w:cs="Times New Roman"/>
                <w:sz w:val="28"/>
                <w:lang w:val="uk-UA"/>
              </w:rPr>
              <w:t xml:space="preserve"> </w:t>
            </w:r>
            <w:r w:rsidRPr="00E6043C">
              <w:rPr>
                <w:rFonts w:ascii="Times New Roman" w:cs="Times New Roman"/>
                <w:sz w:val="28"/>
                <w:lang w:val="uk-UA"/>
              </w:rPr>
              <w:t>залишку</w:t>
            </w:r>
            <w:r w:rsidRPr="00E6043C">
              <w:rPr>
                <w:rFonts w:ascii="Times New Roman" w:cs="Times New Roman"/>
                <w:sz w:val="28"/>
                <w:lang w:val="uk-UA"/>
              </w:rPr>
              <w:t xml:space="preserve"> </w:t>
            </w:r>
            <w:r w:rsidRPr="00E6043C">
              <w:rPr>
                <w:rFonts w:ascii="Times New Roman" w:cs="Times New Roman"/>
                <w:sz w:val="28"/>
                <w:lang w:val="uk-UA"/>
              </w:rPr>
              <w:t>від</w:t>
            </w:r>
            <w:r w:rsidRPr="00E6043C">
              <w:rPr>
                <w:rFonts w:ascii="Times New Roman" w:cs="Times New Roman"/>
                <w:sz w:val="28"/>
                <w:lang w:val="uk-UA"/>
              </w:rPr>
              <w:t xml:space="preserve"> </w:t>
            </w:r>
            <w:r w:rsidRPr="00E6043C">
              <w:rPr>
                <w:rFonts w:ascii="Times New Roman" w:cs="Times New Roman"/>
                <w:sz w:val="28"/>
                <w:lang w:val="uk-UA"/>
              </w:rPr>
              <w:t>ділення</w:t>
            </w:r>
            <w:r w:rsidRPr="00E6043C">
              <w:rPr>
                <w:rFonts w:ascii="Times New Roman" w:cs="Times New Roman"/>
                <w:sz w:val="28"/>
                <w:lang w:val="uk-UA"/>
              </w:rPr>
              <w:t xml:space="preserve"> </w:t>
            </w:r>
            <w:proofErr w:type="spellStart"/>
            <w:r w:rsidRPr="00E6043C">
              <w:rPr>
                <w:rFonts w:ascii="Times New Roman" w:cs="Times New Roman"/>
                <w:sz w:val="28"/>
                <w:lang w:val="uk-UA"/>
              </w:rPr>
              <w:t>цілочисельних</w:t>
            </w:r>
            <w:proofErr w:type="spellEnd"/>
            <w:r w:rsidRPr="00E6043C">
              <w:rPr>
                <w:rFonts w:ascii="Times New Roman" w:cs="Times New Roman"/>
                <w:sz w:val="28"/>
                <w:lang w:val="uk-UA"/>
              </w:rPr>
              <w:t xml:space="preserve"> </w:t>
            </w:r>
            <w:r w:rsidRPr="00E6043C">
              <w:rPr>
                <w:rFonts w:ascii="Times New Roman" w:cs="Times New Roman"/>
                <w:sz w:val="28"/>
                <w:lang w:val="uk-UA"/>
              </w:rPr>
              <w:t>операндів</w:t>
            </w:r>
            <w:r w:rsidRPr="00E6043C">
              <w:rPr>
                <w:rFonts w:ascii="Times New Roman" w:cs="Times New Roman"/>
                <w:sz w:val="28"/>
                <w:lang w:val="uk-UA"/>
              </w:rPr>
              <w:t xml:space="preserve"> (13%4 = 1)</w:t>
            </w:r>
          </w:p>
        </w:tc>
      </w:tr>
      <w:tr w:rsidR="005B3E44" w:rsidRPr="003C12DD" w14:paraId="6AB52A08" w14:textId="77777777" w:rsidTr="0070590A">
        <w:tc>
          <w:tcPr>
            <w:tcW w:w="9643" w:type="dxa"/>
            <w:gridSpan w:val="3"/>
            <w:tcMar>
              <w:top w:w="105" w:type="dxa"/>
              <w:left w:w="105" w:type="dxa"/>
              <w:bottom w:w="105" w:type="dxa"/>
              <w:right w:w="105" w:type="dxa"/>
            </w:tcMar>
          </w:tcPr>
          <w:p w14:paraId="08D19105" w14:textId="77777777" w:rsidR="005B3E44" w:rsidRPr="00E6043C" w:rsidRDefault="005B3E44" w:rsidP="00BA261B">
            <w:pPr>
              <w:pStyle w:val="d1d1d13feeeeee3fe4e4e43fe5e5e53ff0f0f03fe6e6e63fe8e8e83fececec3feeeeee3fe5e5e53ff2f2f23fe0e0e03fe1e1e13febebeb3fe8e8e83ff6f6f63ffbfbfb3f"/>
              <w:ind w:firstLine="37"/>
              <w:jc w:val="both"/>
              <w:rPr>
                <w:rFonts w:cs="Times New Roman"/>
                <w:lang w:val="ru-RU"/>
              </w:rPr>
            </w:pPr>
            <w:r w:rsidRPr="00E6043C">
              <w:rPr>
                <w:rFonts w:ascii="Times New Roman" w:cs="Times New Roman"/>
                <w:i/>
                <w:sz w:val="28"/>
                <w:lang w:val="uk-UA"/>
              </w:rPr>
              <w:t>Операції</w:t>
            </w:r>
            <w:r w:rsidRPr="00E6043C">
              <w:rPr>
                <w:rFonts w:ascii="Times New Roman" w:cs="Times New Roman"/>
                <w:i/>
                <w:sz w:val="28"/>
                <w:lang w:val="uk-UA"/>
              </w:rPr>
              <w:t xml:space="preserve"> </w:t>
            </w:r>
            <w:r w:rsidRPr="00E6043C">
              <w:rPr>
                <w:rFonts w:ascii="Times New Roman" w:cs="Times New Roman"/>
                <w:i/>
                <w:sz w:val="28"/>
                <w:lang w:val="uk-UA"/>
              </w:rPr>
              <w:t>зсуву</w:t>
            </w:r>
            <w:r w:rsidRPr="00E6043C">
              <w:rPr>
                <w:rFonts w:ascii="Times New Roman" w:cs="Times New Roman"/>
                <w:i/>
                <w:sz w:val="28"/>
                <w:lang w:val="uk-UA"/>
              </w:rPr>
              <w:t xml:space="preserve"> (</w:t>
            </w:r>
            <w:r w:rsidRPr="00E6043C">
              <w:rPr>
                <w:rFonts w:ascii="Times New Roman" w:cs="Times New Roman"/>
                <w:i/>
                <w:sz w:val="28"/>
                <w:lang w:val="uk-UA"/>
              </w:rPr>
              <w:t>визначені</w:t>
            </w:r>
            <w:r w:rsidRPr="00E6043C">
              <w:rPr>
                <w:rFonts w:ascii="Times New Roman" w:cs="Times New Roman"/>
                <w:i/>
                <w:sz w:val="28"/>
                <w:lang w:val="uk-UA"/>
              </w:rPr>
              <w:t xml:space="preserve"> </w:t>
            </w:r>
            <w:r w:rsidRPr="00E6043C">
              <w:rPr>
                <w:rFonts w:ascii="Times New Roman" w:cs="Times New Roman"/>
                <w:i/>
                <w:sz w:val="28"/>
                <w:lang w:val="uk-UA"/>
              </w:rPr>
              <w:t>лише</w:t>
            </w:r>
            <w:r w:rsidRPr="00E6043C">
              <w:rPr>
                <w:rFonts w:ascii="Times New Roman" w:cs="Times New Roman"/>
                <w:i/>
                <w:sz w:val="28"/>
                <w:lang w:val="uk-UA"/>
              </w:rPr>
              <w:t xml:space="preserve"> </w:t>
            </w:r>
            <w:r w:rsidRPr="00E6043C">
              <w:rPr>
                <w:rFonts w:ascii="Times New Roman" w:cs="Times New Roman"/>
                <w:i/>
                <w:sz w:val="28"/>
                <w:lang w:val="uk-UA"/>
              </w:rPr>
              <w:t>для</w:t>
            </w:r>
            <w:r w:rsidRPr="00E6043C">
              <w:rPr>
                <w:rFonts w:ascii="Times New Roman" w:cs="Times New Roman"/>
                <w:i/>
                <w:sz w:val="28"/>
                <w:lang w:val="uk-UA"/>
              </w:rPr>
              <w:t xml:space="preserve"> </w:t>
            </w:r>
            <w:proofErr w:type="spellStart"/>
            <w:r w:rsidRPr="00E6043C">
              <w:rPr>
                <w:rFonts w:ascii="Times New Roman" w:cs="Times New Roman"/>
                <w:i/>
                <w:sz w:val="28"/>
                <w:lang w:val="uk-UA"/>
              </w:rPr>
              <w:t>цілочисельних</w:t>
            </w:r>
            <w:proofErr w:type="spellEnd"/>
            <w:r w:rsidRPr="00E6043C">
              <w:rPr>
                <w:rFonts w:ascii="Times New Roman" w:cs="Times New Roman"/>
                <w:i/>
                <w:sz w:val="28"/>
                <w:lang w:val="uk-UA"/>
              </w:rPr>
              <w:t xml:space="preserve"> </w:t>
            </w:r>
            <w:r w:rsidRPr="00E6043C">
              <w:rPr>
                <w:rFonts w:ascii="Times New Roman" w:cs="Times New Roman"/>
                <w:i/>
                <w:sz w:val="28"/>
                <w:lang w:val="uk-UA"/>
              </w:rPr>
              <w:t>операндів</w:t>
            </w:r>
            <w:r w:rsidRPr="00E6043C">
              <w:rPr>
                <w:rFonts w:ascii="Times New Roman" w:cs="Times New Roman"/>
                <w:i/>
                <w:sz w:val="28"/>
                <w:lang w:val="uk-UA"/>
              </w:rPr>
              <w:t>)</w:t>
            </w:r>
          </w:p>
        </w:tc>
      </w:tr>
      <w:tr w:rsidR="005B3E44" w:rsidRPr="003C12DD" w14:paraId="3B832F6D" w14:textId="77777777" w:rsidTr="0070590A">
        <w:tc>
          <w:tcPr>
            <w:tcW w:w="1303" w:type="dxa"/>
            <w:tcMar>
              <w:top w:w="105" w:type="dxa"/>
              <w:left w:w="105" w:type="dxa"/>
              <w:bottom w:w="105" w:type="dxa"/>
              <w:right w:w="105" w:type="dxa"/>
            </w:tcMar>
          </w:tcPr>
          <w:p w14:paraId="431A5E1B" w14:textId="77777777" w:rsidR="005B3E44" w:rsidRPr="00E6043C" w:rsidRDefault="005B3E44" w:rsidP="00BA261B">
            <w:pPr>
              <w:pStyle w:val="d1d1d13feeeeee3fe4e4e43fe5e5e53ff0f0f03fe6e6e63fe8e8e83fececec3feeeeee3fe5e5e53ff2f2f23fe0e0e03fe1e1e13febebeb3fe8e8e83ff6f6f63ffbfbfb3f"/>
              <w:ind w:firstLine="37"/>
              <w:jc w:val="both"/>
              <w:rPr>
                <w:rFonts w:cs="Times New Roman"/>
              </w:rPr>
            </w:pPr>
            <w:r w:rsidRPr="00E6043C">
              <w:rPr>
                <w:rFonts w:ascii="Times New Roman" w:cs="Times New Roman"/>
                <w:color w:val="0066FF"/>
                <w:sz w:val="28"/>
                <w:lang w:val="uk-UA"/>
              </w:rPr>
              <w:t>&lt;&lt;</w:t>
            </w:r>
          </w:p>
        </w:tc>
        <w:tc>
          <w:tcPr>
            <w:tcW w:w="8340" w:type="dxa"/>
            <w:gridSpan w:val="2"/>
            <w:tcMar>
              <w:top w:w="105" w:type="dxa"/>
              <w:left w:w="105" w:type="dxa"/>
              <w:bottom w:w="105" w:type="dxa"/>
              <w:right w:w="105" w:type="dxa"/>
            </w:tcMar>
          </w:tcPr>
          <w:p w14:paraId="65990C8B" w14:textId="77777777" w:rsidR="005B3E44" w:rsidRPr="00E6043C" w:rsidRDefault="005B3E44" w:rsidP="00BA261B">
            <w:pPr>
              <w:pStyle w:val="d1d1d13feeeeee3fe4e4e43fe5e5e53ff0f0f03fe6e6e63fe8e8e83fececec3feeeeee3fe5e5e53ff2f2f23fe0e0e03fe1e1e13febebeb3fe8e8e83ff6f6f63ffbfbfb3f"/>
              <w:ind w:firstLine="37"/>
              <w:jc w:val="both"/>
              <w:rPr>
                <w:rFonts w:cs="Times New Roman"/>
                <w:lang w:val="ru-RU"/>
              </w:rPr>
            </w:pPr>
            <w:r w:rsidRPr="00E6043C">
              <w:rPr>
                <w:rFonts w:ascii="Times New Roman" w:cs="Times New Roman"/>
                <w:sz w:val="28"/>
                <w:lang w:val="uk-UA"/>
              </w:rPr>
              <w:t>Зсув</w:t>
            </w:r>
            <w:r w:rsidRPr="00E6043C">
              <w:rPr>
                <w:rFonts w:ascii="Times New Roman" w:cs="Times New Roman"/>
                <w:sz w:val="28"/>
                <w:lang w:val="uk-UA"/>
              </w:rPr>
              <w:t xml:space="preserve"> </w:t>
            </w:r>
            <w:r w:rsidRPr="00E6043C">
              <w:rPr>
                <w:rFonts w:ascii="Times New Roman" w:cs="Times New Roman"/>
                <w:sz w:val="28"/>
                <w:lang w:val="uk-UA"/>
              </w:rPr>
              <w:t>вліво</w:t>
            </w:r>
            <w:r w:rsidRPr="00E6043C">
              <w:rPr>
                <w:rFonts w:ascii="Times New Roman" w:cs="Times New Roman"/>
                <w:sz w:val="28"/>
                <w:lang w:val="uk-UA"/>
              </w:rPr>
              <w:t xml:space="preserve"> </w:t>
            </w:r>
            <w:r w:rsidRPr="00E6043C">
              <w:rPr>
                <w:rFonts w:ascii="Times New Roman" w:cs="Times New Roman"/>
                <w:sz w:val="28"/>
                <w:lang w:val="uk-UA"/>
              </w:rPr>
              <w:t>бітового</w:t>
            </w:r>
            <w:r w:rsidRPr="00E6043C">
              <w:rPr>
                <w:rFonts w:ascii="Times New Roman" w:cs="Times New Roman"/>
                <w:sz w:val="28"/>
                <w:lang w:val="uk-UA"/>
              </w:rPr>
              <w:t xml:space="preserve"> </w:t>
            </w:r>
            <w:r w:rsidRPr="00E6043C">
              <w:rPr>
                <w:rFonts w:ascii="Times New Roman" w:cs="Times New Roman"/>
                <w:sz w:val="28"/>
                <w:lang w:val="uk-UA"/>
              </w:rPr>
              <w:t>представлення</w:t>
            </w:r>
            <w:r w:rsidRPr="00E6043C">
              <w:rPr>
                <w:rFonts w:ascii="Times New Roman" w:cs="Times New Roman"/>
                <w:sz w:val="28"/>
                <w:lang w:val="uk-UA"/>
              </w:rPr>
              <w:t xml:space="preserve"> </w:t>
            </w:r>
            <w:r w:rsidRPr="00E6043C">
              <w:rPr>
                <w:rFonts w:ascii="Times New Roman" w:cs="Times New Roman"/>
                <w:sz w:val="28"/>
                <w:lang w:val="uk-UA"/>
              </w:rPr>
              <w:t>значення</w:t>
            </w:r>
            <w:r w:rsidRPr="00E6043C">
              <w:rPr>
                <w:rFonts w:ascii="Times New Roman" w:cs="Times New Roman"/>
                <w:sz w:val="28"/>
                <w:lang w:val="uk-UA"/>
              </w:rPr>
              <w:t xml:space="preserve"> </w:t>
            </w:r>
            <w:r w:rsidRPr="00E6043C">
              <w:rPr>
                <w:rFonts w:ascii="Times New Roman" w:cs="Times New Roman"/>
                <w:sz w:val="28"/>
                <w:lang w:val="uk-UA"/>
              </w:rPr>
              <w:t>лівого</w:t>
            </w:r>
            <w:r w:rsidRPr="00E6043C">
              <w:rPr>
                <w:rFonts w:ascii="Times New Roman" w:cs="Times New Roman"/>
                <w:sz w:val="28"/>
                <w:lang w:val="uk-UA"/>
              </w:rPr>
              <w:t xml:space="preserve"> </w:t>
            </w:r>
            <w:proofErr w:type="spellStart"/>
            <w:r w:rsidRPr="00E6043C">
              <w:rPr>
                <w:rFonts w:ascii="Times New Roman" w:cs="Times New Roman"/>
                <w:sz w:val="28"/>
                <w:lang w:val="uk-UA"/>
              </w:rPr>
              <w:t>цілочисельного</w:t>
            </w:r>
            <w:proofErr w:type="spellEnd"/>
            <w:r w:rsidRPr="00E6043C">
              <w:rPr>
                <w:rFonts w:ascii="Times New Roman" w:cs="Times New Roman"/>
                <w:sz w:val="28"/>
                <w:lang w:val="uk-UA"/>
              </w:rPr>
              <w:t xml:space="preserve"> </w:t>
            </w:r>
            <w:proofErr w:type="spellStart"/>
            <w:r w:rsidRPr="00E6043C">
              <w:rPr>
                <w:rFonts w:ascii="Times New Roman" w:cs="Times New Roman"/>
                <w:sz w:val="28"/>
                <w:lang w:val="uk-UA"/>
              </w:rPr>
              <w:t>операнда</w:t>
            </w:r>
            <w:proofErr w:type="spellEnd"/>
            <w:r w:rsidRPr="00E6043C">
              <w:rPr>
                <w:rFonts w:ascii="Times New Roman" w:cs="Times New Roman"/>
                <w:sz w:val="28"/>
                <w:lang w:val="uk-UA"/>
              </w:rPr>
              <w:t xml:space="preserve"> </w:t>
            </w:r>
            <w:r w:rsidRPr="00E6043C">
              <w:rPr>
                <w:rFonts w:ascii="Times New Roman" w:cs="Times New Roman"/>
                <w:sz w:val="28"/>
                <w:lang w:val="uk-UA"/>
              </w:rPr>
              <w:t>на</w:t>
            </w:r>
            <w:r w:rsidRPr="00E6043C">
              <w:rPr>
                <w:rFonts w:ascii="Times New Roman" w:cs="Times New Roman"/>
                <w:sz w:val="28"/>
                <w:lang w:val="uk-UA"/>
              </w:rPr>
              <w:t xml:space="preserve"> </w:t>
            </w:r>
            <w:r w:rsidRPr="00E6043C">
              <w:rPr>
                <w:rFonts w:ascii="Times New Roman" w:cs="Times New Roman"/>
                <w:sz w:val="28"/>
                <w:lang w:val="uk-UA"/>
              </w:rPr>
              <w:t>кількість</w:t>
            </w:r>
            <w:r w:rsidRPr="00E6043C">
              <w:rPr>
                <w:rFonts w:ascii="Times New Roman" w:cs="Times New Roman"/>
                <w:sz w:val="28"/>
                <w:lang w:val="uk-UA"/>
              </w:rPr>
              <w:t xml:space="preserve"> </w:t>
            </w:r>
            <w:r w:rsidRPr="00E6043C">
              <w:rPr>
                <w:rFonts w:ascii="Times New Roman" w:cs="Times New Roman"/>
                <w:sz w:val="28"/>
                <w:lang w:val="uk-UA"/>
              </w:rPr>
              <w:t>розрядів</w:t>
            </w:r>
            <w:r w:rsidRPr="00E6043C">
              <w:rPr>
                <w:rFonts w:ascii="Times New Roman" w:cs="Times New Roman"/>
                <w:sz w:val="28"/>
                <w:lang w:val="uk-UA"/>
              </w:rPr>
              <w:t xml:space="preserve">, </w:t>
            </w:r>
            <w:r w:rsidRPr="00E6043C">
              <w:rPr>
                <w:rFonts w:ascii="Times New Roman" w:cs="Times New Roman"/>
                <w:sz w:val="28"/>
                <w:lang w:val="uk-UA"/>
              </w:rPr>
              <w:t>рівну</w:t>
            </w:r>
            <w:r w:rsidRPr="00E6043C">
              <w:rPr>
                <w:rFonts w:ascii="Times New Roman" w:cs="Times New Roman"/>
                <w:sz w:val="28"/>
                <w:lang w:val="uk-UA"/>
              </w:rPr>
              <w:t xml:space="preserve"> </w:t>
            </w:r>
            <w:r w:rsidRPr="00E6043C">
              <w:rPr>
                <w:rFonts w:ascii="Times New Roman" w:cs="Times New Roman"/>
                <w:sz w:val="28"/>
                <w:lang w:val="uk-UA"/>
              </w:rPr>
              <w:t>значенню</w:t>
            </w:r>
            <w:r w:rsidRPr="00E6043C">
              <w:rPr>
                <w:rFonts w:ascii="Times New Roman" w:cs="Times New Roman"/>
                <w:sz w:val="28"/>
                <w:lang w:val="uk-UA"/>
              </w:rPr>
              <w:t xml:space="preserve"> </w:t>
            </w:r>
            <w:r w:rsidRPr="00E6043C">
              <w:rPr>
                <w:rFonts w:ascii="Times New Roman" w:cs="Times New Roman"/>
                <w:sz w:val="28"/>
                <w:lang w:val="uk-UA"/>
              </w:rPr>
              <w:t>правого</w:t>
            </w:r>
            <w:r w:rsidRPr="00E6043C">
              <w:rPr>
                <w:rFonts w:ascii="Times New Roman" w:cs="Times New Roman"/>
                <w:sz w:val="28"/>
                <w:lang w:val="uk-UA"/>
              </w:rPr>
              <w:t xml:space="preserve"> </w:t>
            </w:r>
            <w:proofErr w:type="spellStart"/>
            <w:r w:rsidRPr="00E6043C">
              <w:rPr>
                <w:rFonts w:ascii="Times New Roman" w:cs="Times New Roman"/>
                <w:sz w:val="28"/>
                <w:lang w:val="uk-UA"/>
              </w:rPr>
              <w:t>операнда</w:t>
            </w:r>
            <w:proofErr w:type="spellEnd"/>
            <w:r w:rsidRPr="00E6043C">
              <w:rPr>
                <w:rFonts w:ascii="Times New Roman" w:cs="Times New Roman"/>
                <w:sz w:val="28"/>
                <w:lang w:val="uk-UA"/>
              </w:rPr>
              <w:t xml:space="preserve"> </w:t>
            </w:r>
            <w:r w:rsidRPr="00E6043C">
              <w:rPr>
                <w:rFonts w:ascii="Times New Roman" w:cs="Times New Roman"/>
                <w:sz w:val="28"/>
                <w:lang w:val="uk-UA"/>
              </w:rPr>
              <w:lastRenderedPageBreak/>
              <w:t xml:space="preserve">(4&lt;&lt;2 </w:t>
            </w:r>
            <w:r w:rsidRPr="00E6043C">
              <w:rPr>
                <w:rFonts w:ascii="Times New Roman" w:cs="Times New Roman"/>
                <w:sz w:val="28"/>
                <w:lang w:val="uk-UA"/>
              </w:rPr>
              <w:t>дорівнює</w:t>
            </w:r>
            <w:r w:rsidRPr="00E6043C">
              <w:rPr>
                <w:rFonts w:ascii="Times New Roman" w:cs="Times New Roman"/>
                <w:sz w:val="28"/>
                <w:lang w:val="uk-UA"/>
              </w:rPr>
              <w:t xml:space="preserve"> 16, </w:t>
            </w:r>
            <w:r w:rsidRPr="00E6043C">
              <w:rPr>
                <w:rFonts w:ascii="Times New Roman" w:cs="Times New Roman"/>
                <w:sz w:val="28"/>
                <w:lang w:val="uk-UA"/>
              </w:rPr>
              <w:t>тобто</w:t>
            </w:r>
            <w:r w:rsidRPr="00E6043C">
              <w:rPr>
                <w:rFonts w:ascii="Times New Roman" w:cs="Times New Roman"/>
                <w:sz w:val="28"/>
                <w:lang w:val="uk-UA"/>
              </w:rPr>
              <w:t xml:space="preserve"> </w:t>
            </w:r>
            <w:r w:rsidRPr="00E6043C">
              <w:rPr>
                <w:rFonts w:ascii="Times New Roman" w:cs="Times New Roman"/>
                <w:sz w:val="28"/>
                <w:lang w:val="uk-UA"/>
              </w:rPr>
              <w:t>код</w:t>
            </w:r>
            <w:r w:rsidRPr="00E6043C">
              <w:rPr>
                <w:rFonts w:ascii="Times New Roman" w:cs="Times New Roman"/>
                <w:sz w:val="28"/>
                <w:lang w:val="uk-UA"/>
              </w:rPr>
              <w:t xml:space="preserve"> 4 100, </w:t>
            </w:r>
            <w:r w:rsidRPr="00E6043C">
              <w:rPr>
                <w:rFonts w:ascii="Times New Roman" w:cs="Times New Roman"/>
                <w:sz w:val="28"/>
                <w:lang w:val="uk-UA"/>
              </w:rPr>
              <w:t>а</w:t>
            </w:r>
            <w:r w:rsidRPr="00E6043C">
              <w:rPr>
                <w:rFonts w:ascii="Times New Roman" w:cs="Times New Roman"/>
                <w:sz w:val="28"/>
                <w:lang w:val="uk-UA"/>
              </w:rPr>
              <w:t xml:space="preserve"> </w:t>
            </w:r>
            <w:r w:rsidRPr="00E6043C">
              <w:rPr>
                <w:rFonts w:ascii="Times New Roman" w:cs="Times New Roman"/>
                <w:sz w:val="28"/>
                <w:lang w:val="uk-UA"/>
              </w:rPr>
              <w:t>звільнені</w:t>
            </w:r>
            <w:r w:rsidRPr="00E6043C">
              <w:rPr>
                <w:rFonts w:ascii="Times New Roman" w:cs="Times New Roman"/>
                <w:sz w:val="28"/>
                <w:lang w:val="uk-UA"/>
              </w:rPr>
              <w:t xml:space="preserve"> </w:t>
            </w:r>
            <w:r w:rsidRPr="00E6043C">
              <w:rPr>
                <w:rFonts w:ascii="Times New Roman" w:cs="Times New Roman"/>
                <w:sz w:val="28"/>
                <w:lang w:val="uk-UA"/>
              </w:rPr>
              <w:t>розряду</w:t>
            </w:r>
            <w:r w:rsidRPr="00E6043C">
              <w:rPr>
                <w:rFonts w:ascii="Times New Roman" w:cs="Times New Roman"/>
                <w:sz w:val="28"/>
                <w:lang w:val="uk-UA"/>
              </w:rPr>
              <w:t xml:space="preserve"> </w:t>
            </w:r>
            <w:proofErr w:type="spellStart"/>
            <w:r w:rsidRPr="00E6043C">
              <w:rPr>
                <w:rFonts w:ascii="Times New Roman" w:cs="Times New Roman"/>
                <w:sz w:val="28"/>
                <w:lang w:val="uk-UA"/>
              </w:rPr>
              <w:t>обнуляються</w:t>
            </w:r>
            <w:proofErr w:type="spellEnd"/>
            <w:r w:rsidRPr="00E6043C">
              <w:rPr>
                <w:rFonts w:ascii="Times New Roman" w:cs="Times New Roman"/>
                <w:sz w:val="28"/>
                <w:lang w:val="uk-UA"/>
              </w:rPr>
              <w:t xml:space="preserve">, 10000 </w:t>
            </w:r>
            <w:r w:rsidRPr="00E6043C">
              <w:rPr>
                <w:rFonts w:ascii="Times New Roman" w:cs="Times New Roman"/>
                <w:sz w:val="28"/>
                <w:lang w:val="uk-UA"/>
              </w:rPr>
              <w:t>–</w:t>
            </w:r>
            <w:r w:rsidRPr="00E6043C">
              <w:rPr>
                <w:rFonts w:ascii="Times New Roman" w:cs="Times New Roman"/>
                <w:sz w:val="28"/>
                <w:lang w:val="uk-UA"/>
              </w:rPr>
              <w:t xml:space="preserve"> </w:t>
            </w:r>
            <w:r w:rsidRPr="00E6043C">
              <w:rPr>
                <w:rFonts w:ascii="Times New Roman" w:cs="Times New Roman"/>
                <w:sz w:val="28"/>
                <w:lang w:val="uk-UA"/>
              </w:rPr>
              <w:t>код</w:t>
            </w:r>
            <w:r w:rsidRPr="00E6043C">
              <w:rPr>
                <w:rFonts w:ascii="Times New Roman" w:cs="Times New Roman"/>
                <w:sz w:val="28"/>
                <w:lang w:val="uk-UA"/>
              </w:rPr>
              <w:t xml:space="preserve"> 16)</w:t>
            </w:r>
          </w:p>
        </w:tc>
      </w:tr>
      <w:tr w:rsidR="005B3E44" w:rsidRPr="003C12DD" w14:paraId="4D40B3A6" w14:textId="77777777" w:rsidTr="0070590A">
        <w:tc>
          <w:tcPr>
            <w:tcW w:w="1303" w:type="dxa"/>
            <w:tcMar>
              <w:top w:w="105" w:type="dxa"/>
              <w:left w:w="105" w:type="dxa"/>
              <w:bottom w:w="105" w:type="dxa"/>
              <w:right w:w="105" w:type="dxa"/>
            </w:tcMar>
          </w:tcPr>
          <w:p w14:paraId="32BF36E6" w14:textId="77777777" w:rsidR="005B3E44" w:rsidRPr="00E6043C" w:rsidRDefault="005B3E44" w:rsidP="00BA261B">
            <w:pPr>
              <w:pStyle w:val="d1d1d13feeeeee3fe4e4e43fe5e5e53ff0f0f03fe6e6e63fe8e8e83fececec3feeeeee3fe5e5e53ff2f2f23fe0e0e03fe1e1e13febebeb3fe8e8e83ff6f6f63ffbfbfb3f"/>
              <w:ind w:firstLine="37"/>
              <w:jc w:val="both"/>
              <w:rPr>
                <w:rFonts w:cs="Times New Roman"/>
              </w:rPr>
            </w:pPr>
            <w:r w:rsidRPr="00E6043C">
              <w:rPr>
                <w:rFonts w:ascii="Times New Roman" w:cs="Times New Roman"/>
                <w:color w:val="0066FF"/>
                <w:sz w:val="28"/>
                <w:lang w:val="uk-UA"/>
              </w:rPr>
              <w:lastRenderedPageBreak/>
              <w:t>&gt;&gt;</w:t>
            </w:r>
          </w:p>
        </w:tc>
        <w:tc>
          <w:tcPr>
            <w:tcW w:w="8340" w:type="dxa"/>
            <w:gridSpan w:val="2"/>
            <w:tcMar>
              <w:top w:w="105" w:type="dxa"/>
              <w:left w:w="105" w:type="dxa"/>
              <w:bottom w:w="105" w:type="dxa"/>
              <w:right w:w="105" w:type="dxa"/>
            </w:tcMar>
          </w:tcPr>
          <w:p w14:paraId="6CA9E846" w14:textId="77777777" w:rsidR="005B3E44" w:rsidRPr="00E6043C" w:rsidRDefault="005B3E44" w:rsidP="00BA261B">
            <w:pPr>
              <w:pStyle w:val="d1d1d13feeeeee3fe4e4e43fe5e5e53ff0f0f03fe6e6e63fe8e8e83fececec3feeeeee3fe5e5e53ff2f2f23fe0e0e03fe1e1e13febebeb3fe8e8e83ff6f6f63ffbfbfb3f"/>
              <w:ind w:firstLine="37"/>
              <w:jc w:val="both"/>
              <w:rPr>
                <w:rFonts w:cs="Times New Roman"/>
                <w:lang w:val="ru-RU"/>
              </w:rPr>
            </w:pPr>
            <w:r w:rsidRPr="00E6043C">
              <w:rPr>
                <w:rFonts w:ascii="Times New Roman" w:cs="Times New Roman"/>
                <w:sz w:val="28"/>
                <w:lang w:val="uk-UA"/>
              </w:rPr>
              <w:t>Зсув</w:t>
            </w:r>
            <w:r w:rsidRPr="00E6043C">
              <w:rPr>
                <w:rFonts w:ascii="Times New Roman" w:cs="Times New Roman"/>
                <w:sz w:val="28"/>
                <w:lang w:val="uk-UA"/>
              </w:rPr>
              <w:t xml:space="preserve"> </w:t>
            </w:r>
            <w:r w:rsidRPr="00E6043C">
              <w:rPr>
                <w:rFonts w:ascii="Times New Roman" w:cs="Times New Roman"/>
                <w:sz w:val="28"/>
                <w:lang w:val="uk-UA"/>
              </w:rPr>
              <w:t>вправо</w:t>
            </w:r>
            <w:r w:rsidRPr="00E6043C">
              <w:rPr>
                <w:rFonts w:ascii="Times New Roman" w:cs="Times New Roman"/>
                <w:sz w:val="28"/>
                <w:lang w:val="uk-UA"/>
              </w:rPr>
              <w:t xml:space="preserve"> </w:t>
            </w:r>
            <w:r w:rsidRPr="00E6043C">
              <w:rPr>
                <w:rFonts w:ascii="Times New Roman" w:cs="Times New Roman"/>
                <w:sz w:val="28"/>
                <w:lang w:val="uk-UA"/>
              </w:rPr>
              <w:t>бітового</w:t>
            </w:r>
            <w:r w:rsidRPr="00E6043C">
              <w:rPr>
                <w:rFonts w:ascii="Times New Roman" w:cs="Times New Roman"/>
                <w:sz w:val="28"/>
                <w:lang w:val="uk-UA"/>
              </w:rPr>
              <w:t xml:space="preserve"> </w:t>
            </w:r>
            <w:r w:rsidRPr="00E6043C">
              <w:rPr>
                <w:rFonts w:ascii="Times New Roman" w:cs="Times New Roman"/>
                <w:sz w:val="28"/>
                <w:lang w:val="uk-UA"/>
              </w:rPr>
              <w:t>представлення</w:t>
            </w:r>
            <w:r w:rsidRPr="00E6043C">
              <w:rPr>
                <w:rFonts w:ascii="Times New Roman" w:cs="Times New Roman"/>
                <w:sz w:val="28"/>
                <w:lang w:val="uk-UA"/>
              </w:rPr>
              <w:t xml:space="preserve"> </w:t>
            </w:r>
            <w:r w:rsidRPr="00E6043C">
              <w:rPr>
                <w:rFonts w:ascii="Times New Roman" w:cs="Times New Roman"/>
                <w:sz w:val="28"/>
                <w:lang w:val="uk-UA"/>
              </w:rPr>
              <w:t>значення</w:t>
            </w:r>
            <w:r w:rsidRPr="00E6043C">
              <w:rPr>
                <w:rFonts w:ascii="Times New Roman" w:cs="Times New Roman"/>
                <w:sz w:val="28"/>
                <w:lang w:val="uk-UA"/>
              </w:rPr>
              <w:t xml:space="preserve"> </w:t>
            </w:r>
            <w:r w:rsidRPr="00E6043C">
              <w:rPr>
                <w:rFonts w:ascii="Times New Roman" w:cs="Times New Roman"/>
                <w:sz w:val="28"/>
                <w:lang w:val="uk-UA"/>
              </w:rPr>
              <w:t>правого</w:t>
            </w:r>
            <w:r w:rsidRPr="00E6043C">
              <w:rPr>
                <w:rFonts w:ascii="Times New Roman" w:cs="Times New Roman"/>
                <w:sz w:val="28"/>
                <w:lang w:val="uk-UA"/>
              </w:rPr>
              <w:t xml:space="preserve"> </w:t>
            </w:r>
            <w:proofErr w:type="spellStart"/>
            <w:r w:rsidRPr="00E6043C">
              <w:rPr>
                <w:rFonts w:ascii="Times New Roman" w:cs="Times New Roman"/>
                <w:sz w:val="28"/>
                <w:lang w:val="uk-UA"/>
              </w:rPr>
              <w:t>цілочисельного</w:t>
            </w:r>
            <w:proofErr w:type="spellEnd"/>
            <w:r w:rsidRPr="00E6043C">
              <w:rPr>
                <w:rFonts w:ascii="Times New Roman" w:cs="Times New Roman"/>
                <w:sz w:val="28"/>
                <w:lang w:val="uk-UA"/>
              </w:rPr>
              <w:t xml:space="preserve"> </w:t>
            </w:r>
            <w:proofErr w:type="spellStart"/>
            <w:r w:rsidRPr="00E6043C">
              <w:rPr>
                <w:rFonts w:ascii="Times New Roman" w:cs="Times New Roman"/>
                <w:sz w:val="28"/>
                <w:lang w:val="uk-UA"/>
              </w:rPr>
              <w:t>операнда</w:t>
            </w:r>
            <w:proofErr w:type="spellEnd"/>
            <w:r w:rsidRPr="00E6043C">
              <w:rPr>
                <w:rFonts w:ascii="Times New Roman" w:cs="Times New Roman"/>
                <w:sz w:val="28"/>
                <w:lang w:val="uk-UA"/>
              </w:rPr>
              <w:t xml:space="preserve"> </w:t>
            </w:r>
            <w:r w:rsidRPr="00E6043C">
              <w:rPr>
                <w:rFonts w:ascii="Times New Roman" w:cs="Times New Roman"/>
                <w:sz w:val="28"/>
                <w:lang w:val="uk-UA"/>
              </w:rPr>
              <w:t>на</w:t>
            </w:r>
            <w:r w:rsidRPr="00E6043C">
              <w:rPr>
                <w:rFonts w:ascii="Times New Roman" w:cs="Times New Roman"/>
                <w:sz w:val="28"/>
                <w:lang w:val="uk-UA"/>
              </w:rPr>
              <w:t xml:space="preserve"> </w:t>
            </w:r>
            <w:r w:rsidRPr="00E6043C">
              <w:rPr>
                <w:rFonts w:ascii="Times New Roman" w:cs="Times New Roman"/>
                <w:sz w:val="28"/>
                <w:lang w:val="uk-UA"/>
              </w:rPr>
              <w:t>кількість</w:t>
            </w:r>
            <w:r w:rsidRPr="00E6043C">
              <w:rPr>
                <w:rFonts w:ascii="Times New Roman" w:cs="Times New Roman"/>
                <w:sz w:val="28"/>
                <w:lang w:val="uk-UA"/>
              </w:rPr>
              <w:t xml:space="preserve"> </w:t>
            </w:r>
            <w:r w:rsidRPr="00E6043C">
              <w:rPr>
                <w:rFonts w:ascii="Times New Roman" w:cs="Times New Roman"/>
                <w:sz w:val="28"/>
                <w:lang w:val="uk-UA"/>
              </w:rPr>
              <w:t>розрядів</w:t>
            </w:r>
            <w:r w:rsidRPr="00E6043C">
              <w:rPr>
                <w:rFonts w:ascii="Times New Roman" w:cs="Times New Roman"/>
                <w:sz w:val="28"/>
                <w:lang w:val="uk-UA"/>
              </w:rPr>
              <w:t xml:space="preserve">, </w:t>
            </w:r>
            <w:r w:rsidRPr="00E6043C">
              <w:rPr>
                <w:rFonts w:ascii="Times New Roman" w:cs="Times New Roman"/>
                <w:sz w:val="28"/>
                <w:lang w:val="uk-UA"/>
              </w:rPr>
              <w:t>рівну</w:t>
            </w:r>
            <w:r w:rsidRPr="00E6043C">
              <w:rPr>
                <w:rFonts w:ascii="Times New Roman" w:cs="Times New Roman"/>
                <w:sz w:val="28"/>
                <w:lang w:val="uk-UA"/>
              </w:rPr>
              <w:t xml:space="preserve"> </w:t>
            </w:r>
            <w:r w:rsidRPr="00E6043C">
              <w:rPr>
                <w:rFonts w:ascii="Times New Roman" w:cs="Times New Roman"/>
                <w:sz w:val="28"/>
                <w:lang w:val="uk-UA"/>
              </w:rPr>
              <w:t>значенню</w:t>
            </w:r>
            <w:r w:rsidRPr="00E6043C">
              <w:rPr>
                <w:rFonts w:ascii="Times New Roman" w:cs="Times New Roman"/>
                <w:sz w:val="28"/>
                <w:lang w:val="uk-UA"/>
              </w:rPr>
              <w:t xml:space="preserve"> </w:t>
            </w:r>
            <w:r w:rsidRPr="00E6043C">
              <w:rPr>
                <w:rFonts w:ascii="Times New Roman" w:cs="Times New Roman"/>
                <w:sz w:val="28"/>
                <w:lang w:val="uk-UA"/>
              </w:rPr>
              <w:t>правого</w:t>
            </w:r>
            <w:r w:rsidRPr="00E6043C">
              <w:rPr>
                <w:rFonts w:ascii="Times New Roman" w:cs="Times New Roman"/>
                <w:sz w:val="28"/>
                <w:lang w:val="uk-UA"/>
              </w:rPr>
              <w:t xml:space="preserve"> </w:t>
            </w:r>
            <w:proofErr w:type="spellStart"/>
            <w:r w:rsidRPr="00E6043C">
              <w:rPr>
                <w:rFonts w:ascii="Times New Roman" w:cs="Times New Roman"/>
                <w:sz w:val="28"/>
                <w:lang w:val="uk-UA"/>
              </w:rPr>
              <w:t>операнда</w:t>
            </w:r>
            <w:proofErr w:type="spellEnd"/>
          </w:p>
        </w:tc>
      </w:tr>
      <w:tr w:rsidR="005B3E44" w14:paraId="0B75ED2F" w14:textId="77777777" w:rsidTr="0070590A">
        <w:tc>
          <w:tcPr>
            <w:tcW w:w="9643" w:type="dxa"/>
            <w:gridSpan w:val="3"/>
            <w:tcMar>
              <w:top w:w="105" w:type="dxa"/>
              <w:left w:w="105" w:type="dxa"/>
              <w:bottom w:w="105" w:type="dxa"/>
              <w:right w:w="105" w:type="dxa"/>
            </w:tcMar>
          </w:tcPr>
          <w:p w14:paraId="4638C8A3" w14:textId="77777777" w:rsidR="005B3E44" w:rsidRPr="00E6043C" w:rsidRDefault="005B3E44" w:rsidP="00BA261B">
            <w:pPr>
              <w:pStyle w:val="d1d1d13feeeeee3fe4e4e43fe5e5e53ff0f0f03fe6e6e63fe8e8e83fececec3feeeeee3fe5e5e53ff2f2f23fe0e0e03fe1e1e13febebeb3fe8e8e83ff6f6f63ffbfbfb3f"/>
              <w:ind w:firstLine="37"/>
              <w:jc w:val="both"/>
              <w:rPr>
                <w:rFonts w:cs="Times New Roman"/>
              </w:rPr>
            </w:pPr>
            <w:r w:rsidRPr="00E6043C">
              <w:rPr>
                <w:rFonts w:ascii="Times New Roman" w:cs="Times New Roman"/>
                <w:i/>
                <w:sz w:val="28"/>
                <w:lang w:val="uk-UA"/>
              </w:rPr>
              <w:t>Порозрядні</w:t>
            </w:r>
            <w:r w:rsidRPr="00E6043C">
              <w:rPr>
                <w:rFonts w:ascii="Times New Roman" w:cs="Times New Roman"/>
                <w:i/>
                <w:sz w:val="28"/>
                <w:lang w:val="uk-UA"/>
              </w:rPr>
              <w:t xml:space="preserve"> </w:t>
            </w:r>
            <w:r w:rsidRPr="00E6043C">
              <w:rPr>
                <w:rFonts w:ascii="Times New Roman" w:cs="Times New Roman"/>
                <w:i/>
                <w:sz w:val="28"/>
                <w:lang w:val="uk-UA"/>
              </w:rPr>
              <w:t>операції</w:t>
            </w:r>
          </w:p>
        </w:tc>
      </w:tr>
      <w:tr w:rsidR="005B3E44" w:rsidRPr="003C12DD" w14:paraId="105401CF" w14:textId="77777777" w:rsidTr="0070590A">
        <w:tc>
          <w:tcPr>
            <w:tcW w:w="1303" w:type="dxa"/>
            <w:tcMar>
              <w:top w:w="105" w:type="dxa"/>
              <w:left w:w="105" w:type="dxa"/>
              <w:bottom w:w="105" w:type="dxa"/>
              <w:right w:w="105" w:type="dxa"/>
            </w:tcMar>
          </w:tcPr>
          <w:p w14:paraId="4618E0FE" w14:textId="77777777" w:rsidR="005B3E44" w:rsidRPr="00E6043C" w:rsidRDefault="005B3E44" w:rsidP="00BA261B">
            <w:pPr>
              <w:pStyle w:val="d1d1d13feeeeee3fe4e4e43fe5e5e53ff0f0f03fe6e6e63fe8e8e83fececec3feeeeee3fe5e5e53ff2f2f23fe0e0e03fe1e1e13febebeb3fe8e8e83ff6f6f63ffbfbfb3f"/>
              <w:ind w:firstLine="37"/>
              <w:jc w:val="both"/>
              <w:rPr>
                <w:rFonts w:cs="Times New Roman"/>
              </w:rPr>
            </w:pPr>
            <w:r w:rsidRPr="00E6043C">
              <w:rPr>
                <w:rFonts w:ascii="Times New Roman" w:cs="Times New Roman"/>
                <w:color w:val="0066FF"/>
                <w:sz w:val="28"/>
                <w:lang w:val="uk-UA"/>
              </w:rPr>
              <w:t>&amp;</w:t>
            </w:r>
          </w:p>
        </w:tc>
        <w:tc>
          <w:tcPr>
            <w:tcW w:w="8340" w:type="dxa"/>
            <w:gridSpan w:val="2"/>
            <w:tcMar>
              <w:top w:w="105" w:type="dxa"/>
              <w:left w:w="105" w:type="dxa"/>
              <w:bottom w:w="105" w:type="dxa"/>
              <w:right w:w="105" w:type="dxa"/>
            </w:tcMar>
          </w:tcPr>
          <w:p w14:paraId="437C3D99" w14:textId="77777777" w:rsidR="005B3E44" w:rsidRPr="00E6043C" w:rsidRDefault="005B3E44" w:rsidP="00BA261B">
            <w:pPr>
              <w:pStyle w:val="d1d1d13feeeeee3fe4e4e43fe5e5e53ff0f0f03fe6e6e63fe8e8e83fececec3feeeeee3fe5e5e53ff2f2f23fe0e0e03fe1e1e13febebeb3fe8e8e83ff6f6f63ffbfbfb3f"/>
              <w:ind w:firstLine="37"/>
              <w:jc w:val="both"/>
              <w:rPr>
                <w:rFonts w:cs="Times New Roman"/>
                <w:lang w:val="ru-RU"/>
              </w:rPr>
            </w:pPr>
            <w:r w:rsidRPr="00E6043C">
              <w:rPr>
                <w:rFonts w:ascii="Times New Roman" w:cs="Times New Roman"/>
                <w:sz w:val="28"/>
                <w:lang w:val="uk-UA"/>
              </w:rPr>
              <w:t>Порозрядна</w:t>
            </w:r>
            <w:r w:rsidRPr="00E6043C">
              <w:rPr>
                <w:rFonts w:ascii="Times New Roman" w:cs="Times New Roman"/>
                <w:sz w:val="28"/>
                <w:lang w:val="uk-UA"/>
              </w:rPr>
              <w:t xml:space="preserve"> </w:t>
            </w:r>
            <w:r w:rsidRPr="00E6043C">
              <w:rPr>
                <w:rFonts w:ascii="Times New Roman" w:cs="Times New Roman"/>
                <w:sz w:val="28"/>
                <w:lang w:val="uk-UA"/>
              </w:rPr>
              <w:t>кон’юнкція</w:t>
            </w:r>
            <w:r w:rsidRPr="00E6043C">
              <w:rPr>
                <w:rFonts w:ascii="Times New Roman" w:cs="Times New Roman"/>
                <w:sz w:val="28"/>
                <w:lang w:val="uk-UA"/>
              </w:rPr>
              <w:t xml:space="preserve"> (</w:t>
            </w:r>
            <w:r w:rsidRPr="00E6043C">
              <w:rPr>
                <w:rFonts w:ascii="Times New Roman" w:cs="Times New Roman"/>
                <w:sz w:val="28"/>
                <w:lang w:val="uk-UA"/>
              </w:rPr>
              <w:t>І</w:t>
            </w:r>
            <w:r w:rsidRPr="00E6043C">
              <w:rPr>
                <w:rFonts w:ascii="Times New Roman" w:cs="Times New Roman"/>
                <w:sz w:val="28"/>
                <w:lang w:val="uk-UA"/>
              </w:rPr>
              <w:t xml:space="preserve">) </w:t>
            </w:r>
            <w:r w:rsidRPr="00E6043C">
              <w:rPr>
                <w:rFonts w:ascii="Times New Roman" w:cs="Times New Roman"/>
                <w:sz w:val="28"/>
                <w:lang w:val="uk-UA"/>
              </w:rPr>
              <w:t>бітових</w:t>
            </w:r>
            <w:r w:rsidRPr="00E6043C">
              <w:rPr>
                <w:rFonts w:ascii="Times New Roman" w:cs="Times New Roman"/>
                <w:sz w:val="28"/>
                <w:lang w:val="uk-UA"/>
              </w:rPr>
              <w:t xml:space="preserve"> </w:t>
            </w:r>
            <w:r w:rsidRPr="00E6043C">
              <w:rPr>
                <w:rFonts w:ascii="Times New Roman" w:cs="Times New Roman"/>
                <w:sz w:val="28"/>
                <w:lang w:val="uk-UA"/>
              </w:rPr>
              <w:t>представлень</w:t>
            </w:r>
            <w:r w:rsidRPr="00E6043C">
              <w:rPr>
                <w:rFonts w:ascii="Times New Roman" w:cs="Times New Roman"/>
                <w:sz w:val="28"/>
                <w:lang w:val="uk-UA"/>
              </w:rPr>
              <w:t xml:space="preserve"> </w:t>
            </w:r>
            <w:r w:rsidRPr="00E6043C">
              <w:rPr>
                <w:rFonts w:ascii="Times New Roman" w:cs="Times New Roman"/>
                <w:sz w:val="28"/>
                <w:lang w:val="uk-UA"/>
              </w:rPr>
              <w:t>значень</w:t>
            </w:r>
            <w:r w:rsidRPr="00E6043C">
              <w:rPr>
                <w:rFonts w:ascii="Times New Roman" w:cs="Times New Roman"/>
                <w:sz w:val="28"/>
                <w:lang w:val="uk-UA"/>
              </w:rPr>
              <w:t xml:space="preserve"> </w:t>
            </w:r>
            <w:proofErr w:type="spellStart"/>
            <w:r w:rsidRPr="00E6043C">
              <w:rPr>
                <w:rFonts w:ascii="Times New Roman" w:cs="Times New Roman"/>
                <w:sz w:val="28"/>
                <w:lang w:val="uk-UA"/>
              </w:rPr>
              <w:t>цілочисельних</w:t>
            </w:r>
            <w:proofErr w:type="spellEnd"/>
            <w:r w:rsidRPr="00E6043C">
              <w:rPr>
                <w:rFonts w:ascii="Times New Roman" w:cs="Times New Roman"/>
                <w:sz w:val="28"/>
                <w:lang w:val="uk-UA"/>
              </w:rPr>
              <w:t xml:space="preserve"> </w:t>
            </w:r>
            <w:r w:rsidRPr="00E6043C">
              <w:rPr>
                <w:rFonts w:ascii="Times New Roman" w:cs="Times New Roman"/>
                <w:sz w:val="28"/>
                <w:lang w:val="uk-UA"/>
              </w:rPr>
              <w:t>операндів</w:t>
            </w:r>
          </w:p>
        </w:tc>
      </w:tr>
      <w:tr w:rsidR="005B3E44" w:rsidRPr="003C12DD" w14:paraId="71D1FCC0" w14:textId="77777777" w:rsidTr="0070590A">
        <w:tc>
          <w:tcPr>
            <w:tcW w:w="1303" w:type="dxa"/>
            <w:tcMar>
              <w:top w:w="105" w:type="dxa"/>
              <w:left w:w="105" w:type="dxa"/>
              <w:bottom w:w="105" w:type="dxa"/>
              <w:right w:w="105" w:type="dxa"/>
            </w:tcMar>
          </w:tcPr>
          <w:p w14:paraId="01D612E8" w14:textId="77777777" w:rsidR="005B3E44" w:rsidRPr="00E6043C" w:rsidRDefault="005B3E44" w:rsidP="00BA261B">
            <w:pPr>
              <w:pStyle w:val="d1d1d13feeeeee3fe4e4e43fe5e5e53ff0f0f03fe6e6e63fe8e8e83fececec3feeeeee3fe5e5e53ff2f2f23fe0e0e03fe1e1e13febebeb3fe8e8e83ff6f6f63ffbfbfb3f"/>
              <w:ind w:firstLine="37"/>
              <w:jc w:val="both"/>
              <w:rPr>
                <w:rFonts w:cs="Times New Roman"/>
              </w:rPr>
            </w:pPr>
            <w:r w:rsidRPr="00E6043C">
              <w:rPr>
                <w:rFonts w:ascii="Times New Roman" w:cs="Times New Roman"/>
                <w:color w:val="0066FF"/>
                <w:sz w:val="28"/>
                <w:lang w:val="uk-UA"/>
              </w:rPr>
              <w:t>|</w:t>
            </w:r>
          </w:p>
        </w:tc>
        <w:tc>
          <w:tcPr>
            <w:tcW w:w="8340" w:type="dxa"/>
            <w:gridSpan w:val="2"/>
            <w:tcMar>
              <w:top w:w="105" w:type="dxa"/>
              <w:left w:w="105" w:type="dxa"/>
              <w:bottom w:w="105" w:type="dxa"/>
              <w:right w:w="105" w:type="dxa"/>
            </w:tcMar>
          </w:tcPr>
          <w:p w14:paraId="0CA0044F" w14:textId="77777777" w:rsidR="005B3E44" w:rsidRPr="00E6043C" w:rsidRDefault="005B3E44" w:rsidP="00BA261B">
            <w:pPr>
              <w:pStyle w:val="d1d1d13feeeeee3fe4e4e43fe5e5e53ff0f0f03fe6e6e63fe8e8e83fececec3feeeeee3fe5e5e53ff2f2f23fe0e0e03fe1e1e13febebeb3fe8e8e83ff6f6f63ffbfbfb3f"/>
              <w:ind w:firstLine="37"/>
              <w:jc w:val="both"/>
              <w:rPr>
                <w:rFonts w:cs="Times New Roman"/>
                <w:lang w:val="ru-RU"/>
              </w:rPr>
            </w:pPr>
            <w:r w:rsidRPr="00E6043C">
              <w:rPr>
                <w:rFonts w:ascii="Times New Roman" w:cs="Times New Roman"/>
                <w:sz w:val="28"/>
                <w:lang w:val="uk-UA"/>
              </w:rPr>
              <w:t>Порозрядна</w:t>
            </w:r>
            <w:r w:rsidRPr="00E6043C">
              <w:rPr>
                <w:rFonts w:ascii="Times New Roman" w:cs="Times New Roman"/>
                <w:sz w:val="28"/>
                <w:lang w:val="uk-UA"/>
              </w:rPr>
              <w:t xml:space="preserve"> </w:t>
            </w:r>
            <w:r w:rsidRPr="00E6043C">
              <w:rPr>
                <w:rFonts w:ascii="Times New Roman" w:cs="Times New Roman"/>
                <w:sz w:val="28"/>
                <w:lang w:val="uk-UA"/>
              </w:rPr>
              <w:t>диз’юнкція</w:t>
            </w:r>
            <w:r w:rsidRPr="00E6043C">
              <w:rPr>
                <w:rFonts w:ascii="Times New Roman" w:cs="Times New Roman"/>
                <w:sz w:val="28"/>
                <w:lang w:val="uk-UA"/>
              </w:rPr>
              <w:t xml:space="preserve"> (</w:t>
            </w:r>
            <w:r w:rsidRPr="00E6043C">
              <w:rPr>
                <w:rFonts w:ascii="Times New Roman" w:cs="Times New Roman"/>
                <w:sz w:val="28"/>
                <w:lang w:val="uk-UA"/>
              </w:rPr>
              <w:t>АБО</w:t>
            </w:r>
            <w:r w:rsidRPr="00E6043C">
              <w:rPr>
                <w:rFonts w:ascii="Times New Roman" w:cs="Times New Roman"/>
                <w:sz w:val="28"/>
                <w:lang w:val="uk-UA"/>
              </w:rPr>
              <w:t xml:space="preserve">) </w:t>
            </w:r>
            <w:r w:rsidRPr="00E6043C">
              <w:rPr>
                <w:rFonts w:ascii="Times New Roman" w:cs="Times New Roman"/>
                <w:sz w:val="28"/>
                <w:lang w:val="uk-UA"/>
              </w:rPr>
              <w:t>бітових</w:t>
            </w:r>
            <w:r w:rsidRPr="00E6043C">
              <w:rPr>
                <w:rFonts w:ascii="Times New Roman" w:cs="Times New Roman"/>
                <w:sz w:val="28"/>
                <w:lang w:val="uk-UA"/>
              </w:rPr>
              <w:t xml:space="preserve"> </w:t>
            </w:r>
            <w:r w:rsidRPr="00E6043C">
              <w:rPr>
                <w:rFonts w:ascii="Times New Roman" w:cs="Times New Roman"/>
                <w:sz w:val="28"/>
                <w:lang w:val="uk-UA"/>
              </w:rPr>
              <w:t>представлень</w:t>
            </w:r>
            <w:r w:rsidRPr="00E6043C">
              <w:rPr>
                <w:rFonts w:ascii="Times New Roman" w:cs="Times New Roman"/>
                <w:sz w:val="28"/>
                <w:lang w:val="uk-UA"/>
              </w:rPr>
              <w:t xml:space="preserve"> </w:t>
            </w:r>
            <w:r w:rsidRPr="00E6043C">
              <w:rPr>
                <w:rFonts w:ascii="Times New Roman" w:cs="Times New Roman"/>
                <w:sz w:val="28"/>
                <w:lang w:val="uk-UA"/>
              </w:rPr>
              <w:t>значень</w:t>
            </w:r>
            <w:r w:rsidRPr="00E6043C">
              <w:rPr>
                <w:rFonts w:ascii="Times New Roman" w:cs="Times New Roman"/>
                <w:sz w:val="28"/>
                <w:lang w:val="uk-UA"/>
              </w:rPr>
              <w:t xml:space="preserve"> </w:t>
            </w:r>
            <w:proofErr w:type="spellStart"/>
            <w:r w:rsidRPr="00E6043C">
              <w:rPr>
                <w:rFonts w:ascii="Times New Roman" w:cs="Times New Roman"/>
                <w:sz w:val="28"/>
                <w:lang w:val="uk-UA"/>
              </w:rPr>
              <w:t>цілочисельних</w:t>
            </w:r>
            <w:proofErr w:type="spellEnd"/>
            <w:r w:rsidRPr="00E6043C">
              <w:rPr>
                <w:rFonts w:ascii="Times New Roman" w:cs="Times New Roman"/>
                <w:sz w:val="28"/>
                <w:lang w:val="uk-UA"/>
              </w:rPr>
              <w:t xml:space="preserve"> </w:t>
            </w:r>
            <w:r w:rsidRPr="00E6043C">
              <w:rPr>
                <w:rFonts w:ascii="Times New Roman" w:cs="Times New Roman"/>
                <w:sz w:val="28"/>
                <w:lang w:val="uk-UA"/>
              </w:rPr>
              <w:t>операндів</w:t>
            </w:r>
          </w:p>
        </w:tc>
      </w:tr>
      <w:tr w:rsidR="005B3E44" w:rsidRPr="003C12DD" w14:paraId="2AF4419D" w14:textId="77777777" w:rsidTr="0070590A">
        <w:tc>
          <w:tcPr>
            <w:tcW w:w="1303" w:type="dxa"/>
            <w:tcMar>
              <w:top w:w="105" w:type="dxa"/>
              <w:left w:w="105" w:type="dxa"/>
              <w:bottom w:w="105" w:type="dxa"/>
              <w:right w:w="105" w:type="dxa"/>
            </w:tcMar>
          </w:tcPr>
          <w:p w14:paraId="1FDA4F79" w14:textId="77777777" w:rsidR="005B3E44" w:rsidRPr="00E6043C" w:rsidRDefault="005B3E44" w:rsidP="00BA261B">
            <w:pPr>
              <w:pStyle w:val="d1d1d13feeeeee3fe4e4e43fe5e5e53ff0f0f03fe6e6e63fe8e8e83fececec3feeeeee3fe5e5e53ff2f2f23fe0e0e03fe1e1e13febebeb3fe8e8e83ff6f6f63ffbfbfb3f"/>
              <w:ind w:firstLine="37"/>
              <w:jc w:val="both"/>
              <w:rPr>
                <w:rFonts w:cs="Times New Roman"/>
              </w:rPr>
            </w:pPr>
            <w:r w:rsidRPr="00E6043C">
              <w:rPr>
                <w:rFonts w:ascii="Times New Roman" w:cs="Times New Roman"/>
                <w:color w:val="0066FF"/>
                <w:sz w:val="28"/>
                <w:lang w:val="uk-UA"/>
              </w:rPr>
              <w:t>^</w:t>
            </w:r>
          </w:p>
        </w:tc>
        <w:tc>
          <w:tcPr>
            <w:tcW w:w="8340" w:type="dxa"/>
            <w:gridSpan w:val="2"/>
            <w:tcMar>
              <w:top w:w="105" w:type="dxa"/>
              <w:left w:w="105" w:type="dxa"/>
              <w:bottom w:w="105" w:type="dxa"/>
              <w:right w:w="105" w:type="dxa"/>
            </w:tcMar>
          </w:tcPr>
          <w:p w14:paraId="152797B9" w14:textId="77777777" w:rsidR="005B3E44" w:rsidRPr="00E6043C" w:rsidRDefault="005B3E44" w:rsidP="00BA261B">
            <w:pPr>
              <w:pStyle w:val="d1d1d13feeeeee3fe4e4e43fe5e5e53ff0f0f03fe6e6e63fe8e8e83fececec3feeeeee3fe5e5e53ff2f2f23fe0e0e03fe1e1e13febebeb3fe8e8e83ff6f6f63ffbfbfb3f"/>
              <w:ind w:firstLine="37"/>
              <w:jc w:val="both"/>
              <w:rPr>
                <w:rFonts w:cs="Times New Roman"/>
                <w:lang w:val="ru-RU"/>
              </w:rPr>
            </w:pPr>
            <w:r w:rsidRPr="00E6043C">
              <w:rPr>
                <w:rFonts w:ascii="Times New Roman" w:cs="Times New Roman"/>
                <w:sz w:val="28"/>
                <w:lang w:val="uk-UA"/>
              </w:rPr>
              <w:t>Порозрядне</w:t>
            </w:r>
            <w:r w:rsidRPr="00E6043C">
              <w:rPr>
                <w:rFonts w:ascii="Times New Roman" w:cs="Times New Roman"/>
                <w:sz w:val="28"/>
                <w:lang w:val="uk-UA"/>
              </w:rPr>
              <w:t xml:space="preserve"> </w:t>
            </w:r>
            <w:r w:rsidRPr="00E6043C">
              <w:rPr>
                <w:rFonts w:ascii="Times New Roman" w:cs="Times New Roman"/>
                <w:sz w:val="28"/>
                <w:lang w:val="uk-UA"/>
              </w:rPr>
              <w:t>виключне</w:t>
            </w:r>
            <w:r w:rsidRPr="00E6043C">
              <w:rPr>
                <w:rFonts w:ascii="Times New Roman" w:cs="Times New Roman"/>
                <w:sz w:val="28"/>
                <w:lang w:val="uk-UA"/>
              </w:rPr>
              <w:t xml:space="preserve"> </w:t>
            </w:r>
            <w:r w:rsidRPr="00E6043C">
              <w:rPr>
                <w:rFonts w:ascii="Times New Roman" w:cs="Times New Roman"/>
                <w:sz w:val="28"/>
                <w:lang w:val="uk-UA"/>
              </w:rPr>
              <w:t>АБО</w:t>
            </w:r>
            <w:r w:rsidRPr="00E6043C">
              <w:rPr>
                <w:rFonts w:ascii="Times New Roman" w:cs="Times New Roman"/>
                <w:sz w:val="28"/>
                <w:lang w:val="uk-UA"/>
              </w:rPr>
              <w:t xml:space="preserve"> </w:t>
            </w:r>
            <w:r w:rsidRPr="00E6043C">
              <w:rPr>
                <w:rFonts w:ascii="Times New Roman" w:cs="Times New Roman"/>
                <w:sz w:val="28"/>
                <w:lang w:val="uk-UA"/>
              </w:rPr>
              <w:t>бітових</w:t>
            </w:r>
            <w:r w:rsidRPr="00E6043C">
              <w:rPr>
                <w:rFonts w:ascii="Times New Roman" w:cs="Times New Roman"/>
                <w:sz w:val="28"/>
                <w:lang w:val="uk-UA"/>
              </w:rPr>
              <w:t xml:space="preserve"> </w:t>
            </w:r>
            <w:r w:rsidRPr="00E6043C">
              <w:rPr>
                <w:rFonts w:ascii="Times New Roman" w:cs="Times New Roman"/>
                <w:sz w:val="28"/>
                <w:lang w:val="uk-UA"/>
              </w:rPr>
              <w:t>представлень</w:t>
            </w:r>
            <w:r w:rsidRPr="00E6043C">
              <w:rPr>
                <w:rFonts w:ascii="Times New Roman" w:cs="Times New Roman"/>
                <w:sz w:val="28"/>
                <w:lang w:val="uk-UA"/>
              </w:rPr>
              <w:t xml:space="preserve"> </w:t>
            </w:r>
            <w:r w:rsidRPr="00E6043C">
              <w:rPr>
                <w:rFonts w:ascii="Times New Roman" w:cs="Times New Roman"/>
                <w:sz w:val="28"/>
                <w:lang w:val="uk-UA"/>
              </w:rPr>
              <w:t>значень</w:t>
            </w:r>
            <w:r w:rsidRPr="00E6043C">
              <w:rPr>
                <w:rFonts w:ascii="Times New Roman" w:cs="Times New Roman"/>
                <w:sz w:val="28"/>
                <w:lang w:val="uk-UA"/>
              </w:rPr>
              <w:t xml:space="preserve"> </w:t>
            </w:r>
            <w:proofErr w:type="spellStart"/>
            <w:r w:rsidRPr="00E6043C">
              <w:rPr>
                <w:rFonts w:ascii="Times New Roman" w:cs="Times New Roman"/>
                <w:sz w:val="28"/>
                <w:lang w:val="uk-UA"/>
              </w:rPr>
              <w:t>цілочисельних</w:t>
            </w:r>
            <w:proofErr w:type="spellEnd"/>
            <w:r w:rsidRPr="00E6043C">
              <w:rPr>
                <w:rFonts w:ascii="Times New Roman" w:cs="Times New Roman"/>
                <w:sz w:val="28"/>
                <w:lang w:val="uk-UA"/>
              </w:rPr>
              <w:t xml:space="preserve"> </w:t>
            </w:r>
            <w:r w:rsidRPr="00E6043C">
              <w:rPr>
                <w:rFonts w:ascii="Times New Roman" w:cs="Times New Roman"/>
                <w:sz w:val="28"/>
                <w:lang w:val="uk-UA"/>
              </w:rPr>
              <w:t>операндів</w:t>
            </w:r>
          </w:p>
        </w:tc>
      </w:tr>
      <w:tr w:rsidR="005B3E44" w14:paraId="6AD68721" w14:textId="77777777" w:rsidTr="0070590A">
        <w:tc>
          <w:tcPr>
            <w:tcW w:w="9643" w:type="dxa"/>
            <w:gridSpan w:val="3"/>
            <w:tcMar>
              <w:top w:w="105" w:type="dxa"/>
              <w:left w:w="105" w:type="dxa"/>
              <w:bottom w:w="105" w:type="dxa"/>
              <w:right w:w="105" w:type="dxa"/>
            </w:tcMar>
          </w:tcPr>
          <w:p w14:paraId="778600B8" w14:textId="77777777" w:rsidR="005B3E44" w:rsidRPr="00E6043C" w:rsidRDefault="005B3E44" w:rsidP="00BA261B">
            <w:pPr>
              <w:pStyle w:val="d1d1d13feeeeee3fe4e4e43fe5e5e53ff0f0f03fe6e6e63fe8e8e83fececec3feeeeee3fe5e5e53ff2f2f23fe0e0e03fe1e1e13febebeb3fe8e8e83ff6f6f63ffbfbfb3f"/>
              <w:ind w:firstLine="37"/>
              <w:jc w:val="both"/>
              <w:rPr>
                <w:rFonts w:cs="Times New Roman"/>
              </w:rPr>
            </w:pPr>
            <w:r w:rsidRPr="00E6043C">
              <w:rPr>
                <w:rFonts w:ascii="Times New Roman" w:cs="Times New Roman"/>
                <w:i/>
                <w:sz w:val="28"/>
                <w:lang w:val="uk-UA"/>
              </w:rPr>
              <w:t>Операції</w:t>
            </w:r>
            <w:r w:rsidRPr="00E6043C">
              <w:rPr>
                <w:rFonts w:ascii="Times New Roman" w:cs="Times New Roman"/>
                <w:i/>
                <w:sz w:val="28"/>
                <w:lang w:val="uk-UA"/>
              </w:rPr>
              <w:t xml:space="preserve"> </w:t>
            </w:r>
            <w:r w:rsidRPr="00E6043C">
              <w:rPr>
                <w:rFonts w:ascii="Times New Roman" w:cs="Times New Roman"/>
                <w:i/>
                <w:sz w:val="28"/>
                <w:lang w:val="uk-UA"/>
              </w:rPr>
              <w:t>порівняння</w:t>
            </w:r>
          </w:p>
        </w:tc>
      </w:tr>
      <w:tr w:rsidR="005B3E44" w14:paraId="45C08A77" w14:textId="77777777" w:rsidTr="0070590A">
        <w:tc>
          <w:tcPr>
            <w:tcW w:w="1303" w:type="dxa"/>
            <w:tcMar>
              <w:top w:w="105" w:type="dxa"/>
              <w:left w:w="105" w:type="dxa"/>
              <w:bottom w:w="105" w:type="dxa"/>
              <w:right w:w="105" w:type="dxa"/>
            </w:tcMar>
          </w:tcPr>
          <w:p w14:paraId="430AF998" w14:textId="77777777" w:rsidR="005B3E44" w:rsidRPr="00E6043C" w:rsidRDefault="005B3E44" w:rsidP="00BA261B">
            <w:pPr>
              <w:pStyle w:val="d1d1d13feeeeee3fe4e4e43fe5e5e53ff0f0f03fe6e6e63fe8e8e83fececec3feeeeee3fe5e5e53ff2f2f23fe0e0e03fe1e1e13febebeb3fe8e8e83ff6f6f63ffbfbfb3f"/>
              <w:ind w:firstLine="37"/>
              <w:jc w:val="both"/>
              <w:rPr>
                <w:rFonts w:cs="Times New Roman"/>
              </w:rPr>
            </w:pPr>
            <w:r w:rsidRPr="00E6043C">
              <w:rPr>
                <w:rFonts w:ascii="Times New Roman" w:cs="Times New Roman"/>
                <w:color w:val="0066FF"/>
                <w:sz w:val="28"/>
                <w:lang w:val="uk-UA"/>
              </w:rPr>
              <w:t>&lt;</w:t>
            </w:r>
          </w:p>
        </w:tc>
        <w:tc>
          <w:tcPr>
            <w:tcW w:w="8340" w:type="dxa"/>
            <w:gridSpan w:val="2"/>
            <w:tcMar>
              <w:top w:w="105" w:type="dxa"/>
              <w:left w:w="105" w:type="dxa"/>
              <w:bottom w:w="105" w:type="dxa"/>
              <w:right w:w="105" w:type="dxa"/>
            </w:tcMar>
          </w:tcPr>
          <w:p w14:paraId="171618C2" w14:textId="77777777" w:rsidR="005B3E44" w:rsidRPr="00E6043C" w:rsidRDefault="005B3E44" w:rsidP="00BA261B">
            <w:pPr>
              <w:pStyle w:val="d1d1d13feeeeee3fe4e4e43fe5e5e53ff0f0f03fe6e6e63fe8e8e83fececec3feeeeee3fe5e5e53ff2f2f23fe0e0e03fe1e1e13febebeb3fe8e8e83ff6f6f63ffbfbfb3f"/>
              <w:ind w:firstLine="37"/>
              <w:jc w:val="both"/>
              <w:rPr>
                <w:rFonts w:cs="Times New Roman"/>
              </w:rPr>
            </w:pPr>
            <w:r w:rsidRPr="00E6043C">
              <w:rPr>
                <w:rFonts w:ascii="Times New Roman" w:cs="Times New Roman"/>
                <w:sz w:val="28"/>
                <w:lang w:val="uk-UA"/>
              </w:rPr>
              <w:t>Менше</w:t>
            </w:r>
            <w:r w:rsidRPr="00E6043C">
              <w:rPr>
                <w:rFonts w:ascii="Times New Roman" w:cs="Times New Roman"/>
                <w:sz w:val="28"/>
                <w:lang w:val="uk-UA"/>
              </w:rPr>
              <w:t xml:space="preserve"> </w:t>
            </w:r>
            <w:r w:rsidRPr="00E6043C">
              <w:rPr>
                <w:rFonts w:ascii="Times New Roman" w:cs="Times New Roman"/>
                <w:sz w:val="28"/>
                <w:lang w:val="uk-UA"/>
              </w:rPr>
              <w:t>ніж</w:t>
            </w:r>
          </w:p>
        </w:tc>
      </w:tr>
      <w:tr w:rsidR="005B3E44" w14:paraId="7C3AA339" w14:textId="77777777" w:rsidTr="0070590A">
        <w:tc>
          <w:tcPr>
            <w:tcW w:w="1303" w:type="dxa"/>
            <w:tcMar>
              <w:top w:w="105" w:type="dxa"/>
              <w:left w:w="105" w:type="dxa"/>
              <w:bottom w:w="105" w:type="dxa"/>
              <w:right w:w="105" w:type="dxa"/>
            </w:tcMar>
          </w:tcPr>
          <w:p w14:paraId="068CD5B8" w14:textId="77777777" w:rsidR="005B3E44" w:rsidRPr="00E6043C" w:rsidRDefault="005B3E44" w:rsidP="00BA261B">
            <w:pPr>
              <w:pStyle w:val="d1d1d13feeeeee3fe4e4e43fe5e5e53ff0f0f03fe6e6e63fe8e8e83fececec3feeeeee3fe5e5e53ff2f2f23fe0e0e03fe1e1e13febebeb3fe8e8e83ff6f6f63ffbfbfb3f"/>
              <w:ind w:firstLine="37"/>
              <w:jc w:val="both"/>
              <w:rPr>
                <w:rFonts w:cs="Times New Roman"/>
              </w:rPr>
            </w:pPr>
            <w:r w:rsidRPr="00E6043C">
              <w:rPr>
                <w:rFonts w:ascii="Times New Roman" w:cs="Times New Roman"/>
                <w:color w:val="0066FF"/>
                <w:sz w:val="28"/>
                <w:lang w:val="uk-UA"/>
              </w:rPr>
              <w:t>&gt;</w:t>
            </w:r>
          </w:p>
        </w:tc>
        <w:tc>
          <w:tcPr>
            <w:tcW w:w="8340" w:type="dxa"/>
            <w:gridSpan w:val="2"/>
            <w:tcMar>
              <w:top w:w="105" w:type="dxa"/>
              <w:left w:w="105" w:type="dxa"/>
              <w:bottom w:w="105" w:type="dxa"/>
              <w:right w:w="105" w:type="dxa"/>
            </w:tcMar>
          </w:tcPr>
          <w:p w14:paraId="63EFA931" w14:textId="77777777" w:rsidR="005B3E44" w:rsidRPr="00E6043C" w:rsidRDefault="005B3E44" w:rsidP="00BA261B">
            <w:pPr>
              <w:pStyle w:val="d1d1d13feeeeee3fe4e4e43fe5e5e53ff0f0f03fe6e6e63fe8e8e83fececec3feeeeee3fe5e5e53ff2f2f23fe0e0e03fe1e1e13febebeb3fe8e8e83ff6f6f63ffbfbfb3f"/>
              <w:ind w:firstLine="37"/>
              <w:jc w:val="both"/>
              <w:rPr>
                <w:rFonts w:cs="Times New Roman"/>
              </w:rPr>
            </w:pPr>
            <w:r w:rsidRPr="00E6043C">
              <w:rPr>
                <w:rFonts w:ascii="Times New Roman" w:cs="Times New Roman"/>
                <w:sz w:val="28"/>
                <w:lang w:val="uk-UA"/>
              </w:rPr>
              <w:t>Більше</w:t>
            </w:r>
            <w:r w:rsidRPr="00E6043C">
              <w:rPr>
                <w:rFonts w:ascii="Times New Roman" w:cs="Times New Roman"/>
                <w:sz w:val="28"/>
                <w:lang w:val="uk-UA"/>
              </w:rPr>
              <w:t xml:space="preserve"> </w:t>
            </w:r>
            <w:r w:rsidRPr="00E6043C">
              <w:rPr>
                <w:rFonts w:ascii="Times New Roman" w:cs="Times New Roman"/>
                <w:sz w:val="28"/>
                <w:lang w:val="uk-UA"/>
              </w:rPr>
              <w:t>ніж</w:t>
            </w:r>
          </w:p>
        </w:tc>
      </w:tr>
      <w:tr w:rsidR="005B3E44" w14:paraId="0C48AEB0" w14:textId="77777777" w:rsidTr="0070590A">
        <w:tc>
          <w:tcPr>
            <w:tcW w:w="1303" w:type="dxa"/>
            <w:tcMar>
              <w:top w:w="105" w:type="dxa"/>
              <w:left w:w="105" w:type="dxa"/>
              <w:bottom w:w="105" w:type="dxa"/>
              <w:right w:w="105" w:type="dxa"/>
            </w:tcMar>
          </w:tcPr>
          <w:p w14:paraId="7094CD85" w14:textId="77777777" w:rsidR="005B3E44" w:rsidRPr="00E6043C" w:rsidRDefault="005B3E44" w:rsidP="00BA261B">
            <w:pPr>
              <w:pStyle w:val="d1d1d13feeeeee3fe4e4e43fe5e5e53ff0f0f03fe6e6e63fe8e8e83fececec3feeeeee3fe5e5e53ff2f2f23fe0e0e03fe1e1e13febebeb3fe8e8e83ff6f6f63ffbfbfb3f"/>
              <w:ind w:firstLine="37"/>
              <w:jc w:val="both"/>
              <w:rPr>
                <w:rFonts w:cs="Times New Roman"/>
              </w:rPr>
            </w:pPr>
            <w:r w:rsidRPr="00E6043C">
              <w:rPr>
                <w:rFonts w:ascii="Times New Roman" w:cs="Times New Roman"/>
                <w:color w:val="0066FF"/>
                <w:sz w:val="28"/>
                <w:lang w:val="uk-UA"/>
              </w:rPr>
              <w:t>&lt;=</w:t>
            </w:r>
          </w:p>
        </w:tc>
        <w:tc>
          <w:tcPr>
            <w:tcW w:w="8340" w:type="dxa"/>
            <w:gridSpan w:val="2"/>
            <w:tcMar>
              <w:top w:w="105" w:type="dxa"/>
              <w:left w:w="105" w:type="dxa"/>
              <w:bottom w:w="105" w:type="dxa"/>
              <w:right w:w="105" w:type="dxa"/>
            </w:tcMar>
          </w:tcPr>
          <w:p w14:paraId="179D656C" w14:textId="77777777" w:rsidR="005B3E44" w:rsidRPr="00E6043C" w:rsidRDefault="005B3E44" w:rsidP="00BA261B">
            <w:pPr>
              <w:pStyle w:val="d1d1d13feeeeee3fe4e4e43fe5e5e53ff0f0f03fe6e6e63fe8e8e83fececec3feeeeee3fe5e5e53ff2f2f23fe0e0e03fe1e1e13febebeb3fe8e8e83ff6f6f63ffbfbfb3f"/>
              <w:ind w:firstLine="37"/>
              <w:jc w:val="both"/>
              <w:rPr>
                <w:rFonts w:cs="Times New Roman"/>
              </w:rPr>
            </w:pPr>
            <w:r w:rsidRPr="00E6043C">
              <w:rPr>
                <w:rFonts w:ascii="Times New Roman" w:cs="Times New Roman"/>
                <w:sz w:val="28"/>
                <w:lang w:val="uk-UA"/>
              </w:rPr>
              <w:t>Менше</w:t>
            </w:r>
            <w:r w:rsidRPr="00E6043C">
              <w:rPr>
                <w:rFonts w:ascii="Times New Roman" w:cs="Times New Roman"/>
                <w:sz w:val="28"/>
                <w:lang w:val="uk-UA"/>
              </w:rPr>
              <w:t xml:space="preserve"> </w:t>
            </w:r>
            <w:r w:rsidRPr="00E6043C">
              <w:rPr>
                <w:rFonts w:ascii="Times New Roman" w:cs="Times New Roman"/>
                <w:sz w:val="28"/>
                <w:lang w:val="uk-UA"/>
              </w:rPr>
              <w:t>або</w:t>
            </w:r>
            <w:r w:rsidRPr="00E6043C">
              <w:rPr>
                <w:rFonts w:ascii="Times New Roman" w:cs="Times New Roman"/>
                <w:sz w:val="28"/>
                <w:lang w:val="uk-UA"/>
              </w:rPr>
              <w:t xml:space="preserve"> </w:t>
            </w:r>
            <w:r w:rsidRPr="00E6043C">
              <w:rPr>
                <w:rFonts w:ascii="Times New Roman" w:cs="Times New Roman"/>
                <w:sz w:val="28"/>
                <w:lang w:val="uk-UA"/>
              </w:rPr>
              <w:t>рівне</w:t>
            </w:r>
          </w:p>
        </w:tc>
      </w:tr>
      <w:tr w:rsidR="005B3E44" w14:paraId="31511727" w14:textId="77777777" w:rsidTr="0070590A">
        <w:tc>
          <w:tcPr>
            <w:tcW w:w="1303" w:type="dxa"/>
            <w:tcMar>
              <w:top w:w="105" w:type="dxa"/>
              <w:left w:w="105" w:type="dxa"/>
              <w:bottom w:w="105" w:type="dxa"/>
              <w:right w:w="105" w:type="dxa"/>
            </w:tcMar>
          </w:tcPr>
          <w:p w14:paraId="5B62503B" w14:textId="77777777" w:rsidR="005B3E44" w:rsidRPr="00E6043C" w:rsidRDefault="005B3E44" w:rsidP="00BA261B">
            <w:pPr>
              <w:pStyle w:val="d1d1d13feeeeee3fe4e4e43fe5e5e53ff0f0f03fe6e6e63fe8e8e83fececec3feeeeee3fe5e5e53ff2f2f23fe0e0e03fe1e1e13febebeb3fe8e8e83ff6f6f63ffbfbfb3f"/>
              <w:ind w:firstLine="37"/>
              <w:jc w:val="both"/>
              <w:rPr>
                <w:rFonts w:cs="Times New Roman"/>
              </w:rPr>
            </w:pPr>
            <w:r w:rsidRPr="00E6043C">
              <w:rPr>
                <w:rFonts w:ascii="Times New Roman" w:cs="Times New Roman"/>
                <w:color w:val="0066FF"/>
                <w:sz w:val="28"/>
                <w:lang w:val="uk-UA"/>
              </w:rPr>
              <w:t>&gt;=</w:t>
            </w:r>
          </w:p>
        </w:tc>
        <w:tc>
          <w:tcPr>
            <w:tcW w:w="8340" w:type="dxa"/>
            <w:gridSpan w:val="2"/>
            <w:tcMar>
              <w:top w:w="105" w:type="dxa"/>
              <w:left w:w="105" w:type="dxa"/>
              <w:bottom w:w="105" w:type="dxa"/>
              <w:right w:w="105" w:type="dxa"/>
            </w:tcMar>
          </w:tcPr>
          <w:p w14:paraId="65ACCD69" w14:textId="77777777" w:rsidR="005B3E44" w:rsidRPr="00E6043C" w:rsidRDefault="005B3E44" w:rsidP="00BA261B">
            <w:pPr>
              <w:pStyle w:val="d1d1d13feeeeee3fe4e4e43fe5e5e53ff0f0f03fe6e6e63fe8e8e83fececec3feeeeee3fe5e5e53ff2f2f23fe0e0e03fe1e1e13febebeb3fe8e8e83ff6f6f63ffbfbfb3f"/>
              <w:ind w:firstLine="37"/>
              <w:jc w:val="both"/>
              <w:rPr>
                <w:rFonts w:cs="Times New Roman"/>
              </w:rPr>
            </w:pPr>
            <w:r w:rsidRPr="00E6043C">
              <w:rPr>
                <w:rFonts w:ascii="Times New Roman" w:cs="Times New Roman"/>
                <w:sz w:val="28"/>
                <w:lang w:val="uk-UA"/>
              </w:rPr>
              <w:t>Більше</w:t>
            </w:r>
            <w:r w:rsidRPr="00E6043C">
              <w:rPr>
                <w:rFonts w:ascii="Times New Roman" w:cs="Times New Roman"/>
                <w:sz w:val="28"/>
                <w:lang w:val="uk-UA"/>
              </w:rPr>
              <w:t xml:space="preserve"> </w:t>
            </w:r>
            <w:r w:rsidRPr="00E6043C">
              <w:rPr>
                <w:rFonts w:ascii="Times New Roman" w:cs="Times New Roman"/>
                <w:sz w:val="28"/>
                <w:lang w:val="uk-UA"/>
              </w:rPr>
              <w:t>або</w:t>
            </w:r>
            <w:r w:rsidRPr="00E6043C">
              <w:rPr>
                <w:rFonts w:ascii="Times New Roman" w:cs="Times New Roman"/>
                <w:sz w:val="28"/>
                <w:lang w:val="uk-UA"/>
              </w:rPr>
              <w:t xml:space="preserve"> </w:t>
            </w:r>
            <w:r w:rsidRPr="00E6043C">
              <w:rPr>
                <w:rFonts w:ascii="Times New Roman" w:cs="Times New Roman"/>
                <w:sz w:val="28"/>
                <w:lang w:val="uk-UA"/>
              </w:rPr>
              <w:t>рівне</w:t>
            </w:r>
          </w:p>
        </w:tc>
      </w:tr>
      <w:tr w:rsidR="005B3E44" w14:paraId="31A98CA0" w14:textId="77777777" w:rsidTr="0070590A">
        <w:tc>
          <w:tcPr>
            <w:tcW w:w="1303" w:type="dxa"/>
            <w:tcMar>
              <w:top w:w="105" w:type="dxa"/>
              <w:left w:w="105" w:type="dxa"/>
              <w:bottom w:w="105" w:type="dxa"/>
              <w:right w:w="105" w:type="dxa"/>
            </w:tcMar>
          </w:tcPr>
          <w:p w14:paraId="0EF1FD20" w14:textId="77777777" w:rsidR="005B3E44" w:rsidRPr="00E6043C" w:rsidRDefault="005B3E44" w:rsidP="00BA261B">
            <w:pPr>
              <w:pStyle w:val="d1d1d13feeeeee3fe4e4e43fe5e5e53ff0f0f03fe6e6e63fe8e8e83fececec3feeeeee3fe5e5e53ff2f2f23fe0e0e03fe1e1e13febebeb3fe8e8e83ff6f6f63ffbfbfb3f"/>
              <w:ind w:firstLine="37"/>
              <w:jc w:val="both"/>
              <w:rPr>
                <w:rFonts w:cs="Times New Roman"/>
              </w:rPr>
            </w:pPr>
            <w:r w:rsidRPr="00E6043C">
              <w:rPr>
                <w:rFonts w:ascii="Times New Roman" w:cs="Times New Roman"/>
                <w:color w:val="0066FF"/>
                <w:sz w:val="28"/>
                <w:lang w:val="uk-UA"/>
              </w:rPr>
              <w:t>= =</w:t>
            </w:r>
          </w:p>
        </w:tc>
        <w:tc>
          <w:tcPr>
            <w:tcW w:w="8340" w:type="dxa"/>
            <w:gridSpan w:val="2"/>
            <w:tcMar>
              <w:top w:w="105" w:type="dxa"/>
              <w:left w:w="105" w:type="dxa"/>
              <w:bottom w:w="105" w:type="dxa"/>
              <w:right w:w="105" w:type="dxa"/>
            </w:tcMar>
          </w:tcPr>
          <w:p w14:paraId="748872D0" w14:textId="77777777" w:rsidR="005B3E44" w:rsidRPr="00E6043C" w:rsidRDefault="005B3E44" w:rsidP="00BA261B">
            <w:pPr>
              <w:pStyle w:val="d1d1d13feeeeee3fe4e4e43fe5e5e53ff0f0f03fe6e6e63fe8e8e83fececec3feeeeee3fe5e5e53ff2f2f23fe0e0e03fe1e1e13febebeb3fe8e8e83ff6f6f63ffbfbfb3f"/>
              <w:ind w:firstLine="37"/>
              <w:jc w:val="both"/>
              <w:rPr>
                <w:rFonts w:cs="Times New Roman"/>
              </w:rPr>
            </w:pPr>
            <w:r w:rsidRPr="00E6043C">
              <w:rPr>
                <w:rFonts w:ascii="Times New Roman" w:cs="Times New Roman"/>
                <w:sz w:val="28"/>
                <w:lang w:val="uk-UA"/>
              </w:rPr>
              <w:t>Рівне</w:t>
            </w:r>
          </w:p>
        </w:tc>
      </w:tr>
      <w:tr w:rsidR="005B3E44" w14:paraId="47F27995" w14:textId="77777777" w:rsidTr="0070590A">
        <w:tc>
          <w:tcPr>
            <w:tcW w:w="1303" w:type="dxa"/>
            <w:tcMar>
              <w:top w:w="105" w:type="dxa"/>
              <w:left w:w="105" w:type="dxa"/>
              <w:bottom w:w="105" w:type="dxa"/>
              <w:right w:w="105" w:type="dxa"/>
            </w:tcMar>
          </w:tcPr>
          <w:p w14:paraId="5084A1BA" w14:textId="77777777" w:rsidR="005B3E44" w:rsidRPr="00E6043C" w:rsidRDefault="005B3E44" w:rsidP="00BA261B">
            <w:pPr>
              <w:pStyle w:val="d1d1d13feeeeee3fe4e4e43fe5e5e53ff0f0f03fe6e6e63fe8e8e83fececec3feeeeee3fe5e5e53ff2f2f23fe0e0e03fe1e1e13febebeb3fe8e8e83ff6f6f63ffbfbfb3f"/>
              <w:ind w:firstLine="37"/>
              <w:jc w:val="both"/>
              <w:rPr>
                <w:rFonts w:cs="Times New Roman"/>
              </w:rPr>
            </w:pPr>
            <w:r w:rsidRPr="00E6043C">
              <w:rPr>
                <w:rFonts w:ascii="Times New Roman" w:cs="Times New Roman"/>
                <w:color w:val="0066FF"/>
                <w:sz w:val="28"/>
                <w:lang w:val="uk-UA"/>
              </w:rPr>
              <w:t>!=</w:t>
            </w:r>
          </w:p>
        </w:tc>
        <w:tc>
          <w:tcPr>
            <w:tcW w:w="8340" w:type="dxa"/>
            <w:gridSpan w:val="2"/>
            <w:tcMar>
              <w:top w:w="105" w:type="dxa"/>
              <w:left w:w="105" w:type="dxa"/>
              <w:bottom w:w="105" w:type="dxa"/>
              <w:right w:w="105" w:type="dxa"/>
            </w:tcMar>
          </w:tcPr>
          <w:p w14:paraId="0B3D40FA" w14:textId="77777777" w:rsidR="005B3E44" w:rsidRPr="00E6043C" w:rsidRDefault="005B3E44" w:rsidP="00BA261B">
            <w:pPr>
              <w:pStyle w:val="d1d1d13feeeeee3fe4e4e43fe5e5e53ff0f0f03fe6e6e63fe8e8e83fececec3feeeeee3fe5e5e53ff2f2f23fe0e0e03fe1e1e13febebeb3fe8e8e83ff6f6f63ffbfbfb3f"/>
              <w:ind w:firstLine="37"/>
              <w:jc w:val="both"/>
              <w:rPr>
                <w:rFonts w:cs="Times New Roman"/>
              </w:rPr>
            </w:pPr>
            <w:r w:rsidRPr="00E6043C">
              <w:rPr>
                <w:rFonts w:ascii="Times New Roman" w:cs="Times New Roman"/>
                <w:sz w:val="28"/>
                <w:lang w:val="uk-UA"/>
              </w:rPr>
              <w:t>Не</w:t>
            </w:r>
            <w:r w:rsidRPr="00E6043C">
              <w:rPr>
                <w:rFonts w:ascii="Times New Roman" w:cs="Times New Roman"/>
                <w:sz w:val="28"/>
                <w:lang w:val="uk-UA"/>
              </w:rPr>
              <w:t xml:space="preserve"> </w:t>
            </w:r>
            <w:proofErr w:type="spellStart"/>
            <w:r w:rsidR="00636AC6" w:rsidRPr="00E6043C">
              <w:rPr>
                <w:rFonts w:ascii="Times New Roman" w:cs="Times New Roman"/>
                <w:sz w:val="28"/>
                <w:lang w:val="uk-UA"/>
              </w:rPr>
              <w:t>до</w:t>
            </w:r>
            <w:r w:rsidRPr="00E6043C">
              <w:rPr>
                <w:rFonts w:ascii="Times New Roman" w:cs="Times New Roman"/>
                <w:sz w:val="28"/>
                <w:lang w:val="uk-UA"/>
              </w:rPr>
              <w:t>рів</w:t>
            </w:r>
            <w:r w:rsidR="00636AC6" w:rsidRPr="00E6043C">
              <w:rPr>
                <w:rFonts w:ascii="Times New Roman" w:cs="Times New Roman"/>
                <w:sz w:val="28"/>
                <w:lang w:val="uk-UA"/>
              </w:rPr>
              <w:t>ює</w:t>
            </w:r>
            <w:proofErr w:type="spellEnd"/>
          </w:p>
        </w:tc>
      </w:tr>
      <w:tr w:rsidR="005B3E44" w14:paraId="6E689872" w14:textId="77777777" w:rsidTr="0070590A">
        <w:tc>
          <w:tcPr>
            <w:tcW w:w="1303" w:type="dxa"/>
            <w:tcMar>
              <w:top w:w="105" w:type="dxa"/>
              <w:left w:w="105" w:type="dxa"/>
              <w:bottom w:w="105" w:type="dxa"/>
              <w:right w:w="105" w:type="dxa"/>
            </w:tcMar>
          </w:tcPr>
          <w:p w14:paraId="3C2F1CE6" w14:textId="77777777" w:rsidR="005B3E44" w:rsidRPr="00E6043C" w:rsidRDefault="005B3E44" w:rsidP="00BA261B">
            <w:pPr>
              <w:pStyle w:val="d1d1d13feeeeee3fe4e4e43fe5e5e53ff0f0f03fe6e6e63fe8e8e83fececec3feeeeee3fe5e5e53ff2f2f23fe0e0e03fe1e1e13febebeb3fe8e8e83ff6f6f63ffbfbfb3f"/>
              <w:tabs>
                <w:tab w:val="left" w:pos="165"/>
              </w:tabs>
              <w:ind w:hanging="57"/>
              <w:jc w:val="both"/>
              <w:rPr>
                <w:rFonts w:cs="Times New Roman"/>
              </w:rPr>
            </w:pPr>
            <w:r w:rsidRPr="00E6043C">
              <w:rPr>
                <w:rFonts w:ascii="Times New Roman" w:cs="Times New Roman"/>
                <w:sz w:val="28"/>
                <w:lang w:val="uk-UA"/>
              </w:rPr>
              <w:t>Операція</w:t>
            </w:r>
            <w:r w:rsidRPr="00E6043C">
              <w:rPr>
                <w:rFonts w:ascii="Times New Roman" w:cs="Times New Roman"/>
                <w:sz w:val="28"/>
                <w:lang w:val="uk-UA"/>
              </w:rPr>
              <w:t xml:space="preserve"> </w:t>
            </w:r>
          </w:p>
        </w:tc>
        <w:tc>
          <w:tcPr>
            <w:tcW w:w="8340" w:type="dxa"/>
            <w:gridSpan w:val="2"/>
            <w:tcMar>
              <w:top w:w="105" w:type="dxa"/>
              <w:left w:w="105" w:type="dxa"/>
              <w:bottom w:w="105" w:type="dxa"/>
              <w:right w:w="105" w:type="dxa"/>
            </w:tcMar>
          </w:tcPr>
          <w:p w14:paraId="7674803D" w14:textId="77777777" w:rsidR="005B3E44" w:rsidRPr="00E6043C" w:rsidRDefault="005B3E44" w:rsidP="00BA261B">
            <w:pPr>
              <w:pStyle w:val="d1d1d13feeeeee3fe4e4e43fe5e5e53ff0f0f03fe6e6e63fe8e8e83fececec3feeeeee3fe5e5e53ff2f2f23fe0e0e03fe1e1e13febebeb3fe8e8e83ff6f6f63ffbfbfb3f"/>
              <w:ind w:firstLine="37"/>
              <w:jc w:val="both"/>
              <w:rPr>
                <w:rFonts w:cs="Times New Roman"/>
              </w:rPr>
            </w:pPr>
            <w:r w:rsidRPr="00E6043C">
              <w:rPr>
                <w:rFonts w:ascii="Times New Roman" w:cs="Times New Roman"/>
                <w:sz w:val="28"/>
                <w:lang w:val="uk-UA"/>
              </w:rPr>
              <w:t>Короткий</w:t>
            </w:r>
            <w:r w:rsidRPr="00E6043C">
              <w:rPr>
                <w:rFonts w:ascii="Times New Roman" w:cs="Times New Roman"/>
                <w:sz w:val="28"/>
                <w:lang w:val="uk-UA"/>
              </w:rPr>
              <w:t xml:space="preserve"> </w:t>
            </w:r>
            <w:r w:rsidRPr="00E6043C">
              <w:rPr>
                <w:rFonts w:ascii="Times New Roman" w:cs="Times New Roman"/>
                <w:sz w:val="28"/>
                <w:lang w:val="uk-UA"/>
              </w:rPr>
              <w:t>опис</w:t>
            </w:r>
          </w:p>
        </w:tc>
      </w:tr>
      <w:tr w:rsidR="005B3E44" w14:paraId="3BFD7E5A" w14:textId="77777777" w:rsidTr="0070590A">
        <w:tc>
          <w:tcPr>
            <w:tcW w:w="9643" w:type="dxa"/>
            <w:gridSpan w:val="3"/>
            <w:tcMar>
              <w:top w:w="105" w:type="dxa"/>
              <w:left w:w="105" w:type="dxa"/>
              <w:bottom w:w="105" w:type="dxa"/>
              <w:right w:w="105" w:type="dxa"/>
            </w:tcMar>
          </w:tcPr>
          <w:p w14:paraId="3DAD4A05" w14:textId="77777777" w:rsidR="005B3E44" w:rsidRPr="00E6043C" w:rsidRDefault="005B3E44" w:rsidP="00BA261B">
            <w:pPr>
              <w:pStyle w:val="d1d1d13feeeeee3fe4e4e43fe5e5e53ff0f0f03fe6e6e63fe8e8e83fececec3feeeeee3fe5e5e53ff2f2f23fe0e0e03fe1e1e13febebeb3fe8e8e83ff6f6f63ffbfbfb3f"/>
              <w:ind w:firstLine="37"/>
              <w:jc w:val="both"/>
              <w:rPr>
                <w:rFonts w:cs="Times New Roman"/>
              </w:rPr>
            </w:pPr>
            <w:r w:rsidRPr="00E6043C">
              <w:rPr>
                <w:rFonts w:ascii="Times New Roman" w:cs="Times New Roman"/>
                <w:i/>
                <w:sz w:val="28"/>
                <w:lang w:val="uk-UA"/>
              </w:rPr>
              <w:t>Логічні</w:t>
            </w:r>
            <w:r w:rsidRPr="00E6043C">
              <w:rPr>
                <w:rFonts w:ascii="Times New Roman" w:cs="Times New Roman"/>
                <w:i/>
                <w:sz w:val="28"/>
                <w:lang w:val="uk-UA"/>
              </w:rPr>
              <w:t xml:space="preserve"> </w:t>
            </w:r>
            <w:r w:rsidRPr="00E6043C">
              <w:rPr>
                <w:rFonts w:ascii="Times New Roman" w:cs="Times New Roman"/>
                <w:i/>
                <w:sz w:val="28"/>
                <w:lang w:val="uk-UA"/>
              </w:rPr>
              <w:t>бінарні</w:t>
            </w:r>
            <w:r w:rsidRPr="00E6043C">
              <w:rPr>
                <w:rFonts w:ascii="Times New Roman" w:cs="Times New Roman"/>
                <w:i/>
                <w:sz w:val="28"/>
                <w:lang w:val="uk-UA"/>
              </w:rPr>
              <w:t xml:space="preserve"> </w:t>
            </w:r>
            <w:r w:rsidRPr="00E6043C">
              <w:rPr>
                <w:rFonts w:ascii="Times New Roman" w:cs="Times New Roman"/>
                <w:i/>
                <w:sz w:val="28"/>
                <w:lang w:val="uk-UA"/>
              </w:rPr>
              <w:t>операції</w:t>
            </w:r>
          </w:p>
        </w:tc>
      </w:tr>
      <w:tr w:rsidR="005B3E44" w:rsidRPr="003C12DD" w14:paraId="4CEF2D2E" w14:textId="77777777" w:rsidTr="0070590A">
        <w:tc>
          <w:tcPr>
            <w:tcW w:w="1303" w:type="dxa"/>
            <w:tcMar>
              <w:top w:w="105" w:type="dxa"/>
              <w:left w:w="105" w:type="dxa"/>
              <w:bottom w:w="105" w:type="dxa"/>
              <w:right w:w="105" w:type="dxa"/>
            </w:tcMar>
          </w:tcPr>
          <w:p w14:paraId="06E5290D" w14:textId="77777777" w:rsidR="005B3E44" w:rsidRPr="00E6043C" w:rsidRDefault="005B3E44" w:rsidP="00BA261B">
            <w:pPr>
              <w:pStyle w:val="d1d1d13feeeeee3fe4e4e43fe5e5e53ff0f0f03fe6e6e63fe8e8e83fececec3feeeeee3fe5e5e53ff2f2f23fe0e0e03fe1e1e13febebeb3fe8e8e83ff6f6f63ffbfbfb3f"/>
              <w:ind w:firstLine="37"/>
              <w:jc w:val="both"/>
              <w:rPr>
                <w:rFonts w:cs="Times New Roman"/>
              </w:rPr>
            </w:pPr>
            <w:r w:rsidRPr="00E6043C">
              <w:rPr>
                <w:rFonts w:ascii="Times New Roman" w:cs="Times New Roman"/>
                <w:color w:val="0066FF"/>
                <w:sz w:val="28"/>
                <w:lang w:val="uk-UA"/>
              </w:rPr>
              <w:t>&amp;&amp;</w:t>
            </w:r>
          </w:p>
        </w:tc>
        <w:tc>
          <w:tcPr>
            <w:tcW w:w="8340" w:type="dxa"/>
            <w:gridSpan w:val="2"/>
            <w:tcMar>
              <w:top w:w="105" w:type="dxa"/>
              <w:left w:w="105" w:type="dxa"/>
              <w:bottom w:w="105" w:type="dxa"/>
              <w:right w:w="105" w:type="dxa"/>
            </w:tcMar>
          </w:tcPr>
          <w:p w14:paraId="20648FD9" w14:textId="77777777" w:rsidR="005B3E44" w:rsidRPr="00E6043C" w:rsidRDefault="005B3E44" w:rsidP="00BA261B">
            <w:pPr>
              <w:pStyle w:val="d1d1d13feeeeee3fe4e4e43fe5e5e53ff0f0f03fe6e6e63fe8e8e83fececec3feeeeee3fe5e5e53ff2f2f23fe0e0e03fe1e1e13febebeb3fe8e8e83ff6f6f63ffbfbfb3f"/>
              <w:ind w:firstLine="37"/>
              <w:jc w:val="both"/>
              <w:rPr>
                <w:rFonts w:cs="Times New Roman"/>
                <w:lang w:val="ru-RU"/>
              </w:rPr>
            </w:pPr>
            <w:r w:rsidRPr="00E6043C">
              <w:rPr>
                <w:rFonts w:ascii="Times New Roman" w:cs="Times New Roman"/>
                <w:sz w:val="28"/>
                <w:lang w:val="uk-UA"/>
              </w:rPr>
              <w:t>Кон’юнкція</w:t>
            </w:r>
            <w:r w:rsidRPr="00E6043C">
              <w:rPr>
                <w:rFonts w:ascii="Times New Roman" w:cs="Times New Roman"/>
                <w:sz w:val="28"/>
                <w:lang w:val="uk-UA"/>
              </w:rPr>
              <w:t xml:space="preserve"> (</w:t>
            </w:r>
            <w:r w:rsidRPr="00E6043C">
              <w:rPr>
                <w:rFonts w:ascii="Times New Roman" w:cs="Times New Roman"/>
                <w:sz w:val="28"/>
                <w:lang w:val="uk-UA"/>
              </w:rPr>
              <w:t>І</w:t>
            </w:r>
            <w:r w:rsidRPr="00E6043C">
              <w:rPr>
                <w:rFonts w:ascii="Times New Roman" w:cs="Times New Roman"/>
                <w:sz w:val="28"/>
                <w:lang w:val="uk-UA"/>
              </w:rPr>
              <w:t xml:space="preserve">) </w:t>
            </w:r>
            <w:proofErr w:type="spellStart"/>
            <w:r w:rsidRPr="00E6043C">
              <w:rPr>
                <w:rFonts w:ascii="Times New Roman" w:cs="Times New Roman"/>
                <w:sz w:val="28"/>
                <w:lang w:val="uk-UA"/>
              </w:rPr>
              <w:t>цілочисельних</w:t>
            </w:r>
            <w:proofErr w:type="spellEnd"/>
            <w:r w:rsidRPr="00E6043C">
              <w:rPr>
                <w:rFonts w:ascii="Times New Roman" w:cs="Times New Roman"/>
                <w:sz w:val="28"/>
                <w:lang w:val="uk-UA"/>
              </w:rPr>
              <w:t xml:space="preserve"> </w:t>
            </w:r>
            <w:r w:rsidRPr="00E6043C">
              <w:rPr>
                <w:rFonts w:ascii="Times New Roman" w:cs="Times New Roman"/>
                <w:sz w:val="28"/>
                <w:lang w:val="uk-UA"/>
              </w:rPr>
              <w:t>операндів</w:t>
            </w:r>
            <w:r w:rsidRPr="00E6043C">
              <w:rPr>
                <w:rFonts w:ascii="Times New Roman" w:cs="Times New Roman"/>
                <w:sz w:val="28"/>
                <w:lang w:val="uk-UA"/>
              </w:rPr>
              <w:t xml:space="preserve"> </w:t>
            </w:r>
            <w:r w:rsidRPr="00E6043C">
              <w:rPr>
                <w:rFonts w:ascii="Times New Roman" w:cs="Times New Roman"/>
                <w:sz w:val="28"/>
                <w:lang w:val="uk-UA"/>
              </w:rPr>
              <w:t>або</w:t>
            </w:r>
            <w:r w:rsidRPr="00E6043C">
              <w:rPr>
                <w:rFonts w:ascii="Times New Roman" w:cs="Times New Roman"/>
                <w:sz w:val="28"/>
                <w:lang w:val="uk-UA"/>
              </w:rPr>
              <w:t xml:space="preserve"> </w:t>
            </w:r>
            <w:r w:rsidRPr="00E6043C">
              <w:rPr>
                <w:rFonts w:ascii="Times New Roman" w:cs="Times New Roman"/>
                <w:sz w:val="28"/>
                <w:lang w:val="uk-UA"/>
              </w:rPr>
              <w:t>відношень</w:t>
            </w:r>
            <w:r w:rsidRPr="00E6043C">
              <w:rPr>
                <w:rFonts w:ascii="Times New Roman" w:cs="Times New Roman"/>
                <w:sz w:val="28"/>
                <w:lang w:val="uk-UA"/>
              </w:rPr>
              <w:t xml:space="preserve">, </w:t>
            </w:r>
            <w:proofErr w:type="spellStart"/>
            <w:r w:rsidRPr="00E6043C">
              <w:rPr>
                <w:rFonts w:ascii="Times New Roman" w:cs="Times New Roman"/>
                <w:sz w:val="28"/>
                <w:lang w:val="uk-UA"/>
              </w:rPr>
              <w:t>цілочисельний</w:t>
            </w:r>
            <w:proofErr w:type="spellEnd"/>
            <w:r w:rsidRPr="00E6043C">
              <w:rPr>
                <w:rFonts w:ascii="Times New Roman" w:cs="Times New Roman"/>
                <w:sz w:val="28"/>
                <w:lang w:val="uk-UA"/>
              </w:rPr>
              <w:t xml:space="preserve"> </w:t>
            </w:r>
            <w:r w:rsidRPr="00E6043C">
              <w:rPr>
                <w:rFonts w:ascii="Times New Roman" w:cs="Times New Roman"/>
                <w:sz w:val="28"/>
                <w:lang w:val="uk-UA"/>
              </w:rPr>
              <w:t>результат</w:t>
            </w:r>
            <w:r w:rsidRPr="00E6043C">
              <w:rPr>
                <w:rFonts w:ascii="Times New Roman" w:cs="Times New Roman"/>
                <w:sz w:val="28"/>
                <w:lang w:val="uk-UA"/>
              </w:rPr>
              <w:t xml:space="preserve"> (0) </w:t>
            </w:r>
            <w:r w:rsidRPr="00E6043C">
              <w:rPr>
                <w:rFonts w:ascii="Times New Roman" w:cs="Times New Roman"/>
                <w:sz w:val="28"/>
                <w:lang w:val="uk-UA"/>
              </w:rPr>
              <w:t>або</w:t>
            </w:r>
            <w:r w:rsidRPr="00E6043C">
              <w:rPr>
                <w:rFonts w:ascii="Times New Roman" w:cs="Times New Roman"/>
                <w:sz w:val="28"/>
                <w:lang w:val="uk-UA"/>
              </w:rPr>
              <w:t xml:space="preserve"> (1)</w:t>
            </w:r>
          </w:p>
        </w:tc>
      </w:tr>
      <w:tr w:rsidR="005B3E44" w14:paraId="693FA136" w14:textId="77777777" w:rsidTr="0070590A">
        <w:tc>
          <w:tcPr>
            <w:tcW w:w="1303" w:type="dxa"/>
            <w:tcMar>
              <w:top w:w="105" w:type="dxa"/>
              <w:left w:w="105" w:type="dxa"/>
              <w:bottom w:w="105" w:type="dxa"/>
              <w:right w:w="105" w:type="dxa"/>
            </w:tcMar>
          </w:tcPr>
          <w:p w14:paraId="0EA52424" w14:textId="77777777" w:rsidR="005B3E44" w:rsidRPr="00E6043C" w:rsidRDefault="005B3E44" w:rsidP="00BA261B">
            <w:pPr>
              <w:pStyle w:val="d1d1d13feeeeee3fe4e4e43fe5e5e53ff0f0f03fe6e6e63fe8e8e83fececec3feeeeee3fe5e5e53ff2f2f23fe0e0e03fe1e1e13febebeb3fe8e8e83ff6f6f63ffbfbfb3f"/>
              <w:ind w:firstLine="37"/>
              <w:jc w:val="both"/>
              <w:rPr>
                <w:rFonts w:cs="Times New Roman"/>
              </w:rPr>
            </w:pPr>
            <w:r w:rsidRPr="00E6043C">
              <w:rPr>
                <w:rFonts w:ascii="Times New Roman" w:cs="Times New Roman"/>
                <w:color w:val="0066FF"/>
                <w:sz w:val="28"/>
                <w:lang w:val="uk-UA"/>
              </w:rPr>
              <w:t>||</w:t>
            </w:r>
          </w:p>
        </w:tc>
        <w:tc>
          <w:tcPr>
            <w:tcW w:w="8340" w:type="dxa"/>
            <w:gridSpan w:val="2"/>
            <w:tcMar>
              <w:top w:w="105" w:type="dxa"/>
              <w:left w:w="105" w:type="dxa"/>
              <w:bottom w:w="105" w:type="dxa"/>
              <w:right w:w="105" w:type="dxa"/>
            </w:tcMar>
          </w:tcPr>
          <w:p w14:paraId="7068382A" w14:textId="77777777" w:rsidR="005B3E44" w:rsidRPr="00E6043C" w:rsidRDefault="005B3E44" w:rsidP="00BA261B">
            <w:pPr>
              <w:pStyle w:val="d1d1d13feeeeee3fe4e4e43fe5e5e53ff0f0f03fe6e6e63fe8e8e83fececec3feeeeee3fe5e5e53ff2f2f23fe0e0e03fe1e1e13febebeb3fe8e8e83ff6f6f63ffbfbfb3f"/>
              <w:ind w:firstLine="37"/>
              <w:jc w:val="both"/>
              <w:rPr>
                <w:rFonts w:cs="Times New Roman"/>
              </w:rPr>
            </w:pPr>
            <w:r w:rsidRPr="00E6043C">
              <w:rPr>
                <w:rFonts w:ascii="Times New Roman" w:cs="Times New Roman"/>
                <w:sz w:val="28"/>
                <w:lang w:val="uk-UA"/>
              </w:rPr>
              <w:t>Диз’юнкція</w:t>
            </w:r>
            <w:r w:rsidRPr="00E6043C">
              <w:rPr>
                <w:rFonts w:ascii="Times New Roman" w:cs="Times New Roman"/>
                <w:sz w:val="28"/>
                <w:lang w:val="uk-UA"/>
              </w:rPr>
              <w:t xml:space="preserve"> (</w:t>
            </w:r>
            <w:r w:rsidRPr="00E6043C">
              <w:rPr>
                <w:rFonts w:ascii="Times New Roman" w:cs="Times New Roman"/>
                <w:sz w:val="28"/>
                <w:lang w:val="uk-UA"/>
              </w:rPr>
              <w:t>АБО</w:t>
            </w:r>
            <w:r w:rsidRPr="00E6043C">
              <w:rPr>
                <w:rFonts w:ascii="Times New Roman" w:cs="Times New Roman"/>
                <w:sz w:val="28"/>
                <w:lang w:val="uk-UA"/>
              </w:rPr>
              <w:t xml:space="preserve">) </w:t>
            </w:r>
            <w:proofErr w:type="spellStart"/>
            <w:r w:rsidRPr="00E6043C">
              <w:rPr>
                <w:rFonts w:ascii="Times New Roman" w:cs="Times New Roman"/>
                <w:sz w:val="28"/>
                <w:lang w:val="uk-UA"/>
              </w:rPr>
              <w:t>цілочисельних</w:t>
            </w:r>
            <w:proofErr w:type="spellEnd"/>
            <w:r w:rsidRPr="00E6043C">
              <w:rPr>
                <w:rFonts w:ascii="Times New Roman" w:cs="Times New Roman"/>
                <w:sz w:val="28"/>
                <w:lang w:val="uk-UA"/>
              </w:rPr>
              <w:t xml:space="preserve"> </w:t>
            </w:r>
            <w:r w:rsidRPr="00E6043C">
              <w:rPr>
                <w:rFonts w:ascii="Times New Roman" w:cs="Times New Roman"/>
                <w:sz w:val="28"/>
                <w:lang w:val="uk-UA"/>
              </w:rPr>
              <w:t>операндів</w:t>
            </w:r>
            <w:r w:rsidRPr="00E6043C">
              <w:rPr>
                <w:rFonts w:ascii="Times New Roman" w:cs="Times New Roman"/>
                <w:sz w:val="28"/>
                <w:lang w:val="uk-UA"/>
              </w:rPr>
              <w:t xml:space="preserve"> </w:t>
            </w:r>
            <w:r w:rsidRPr="00E6043C">
              <w:rPr>
                <w:rFonts w:ascii="Times New Roman" w:cs="Times New Roman"/>
                <w:sz w:val="28"/>
                <w:lang w:val="uk-UA"/>
              </w:rPr>
              <w:t>або</w:t>
            </w:r>
            <w:r w:rsidRPr="00E6043C">
              <w:rPr>
                <w:rFonts w:ascii="Times New Roman" w:cs="Times New Roman"/>
                <w:sz w:val="28"/>
                <w:lang w:val="uk-UA"/>
              </w:rPr>
              <w:t xml:space="preserve"> </w:t>
            </w:r>
            <w:r w:rsidRPr="00E6043C">
              <w:rPr>
                <w:rFonts w:ascii="Times New Roman" w:cs="Times New Roman"/>
                <w:sz w:val="28"/>
                <w:lang w:val="uk-UA"/>
              </w:rPr>
              <w:t>відношень</w:t>
            </w:r>
            <w:r w:rsidRPr="00E6043C">
              <w:rPr>
                <w:rFonts w:ascii="Times New Roman" w:cs="Times New Roman"/>
                <w:sz w:val="28"/>
                <w:lang w:val="uk-UA"/>
              </w:rPr>
              <w:t xml:space="preserve">, </w:t>
            </w:r>
            <w:proofErr w:type="spellStart"/>
            <w:r w:rsidRPr="00E6043C">
              <w:rPr>
                <w:rFonts w:ascii="Times New Roman" w:cs="Times New Roman"/>
                <w:sz w:val="28"/>
                <w:lang w:val="uk-UA"/>
              </w:rPr>
              <w:t>цілочисельний</w:t>
            </w:r>
            <w:proofErr w:type="spellEnd"/>
            <w:r w:rsidRPr="00E6043C">
              <w:rPr>
                <w:rFonts w:ascii="Times New Roman" w:cs="Times New Roman"/>
                <w:sz w:val="28"/>
                <w:lang w:val="uk-UA"/>
              </w:rPr>
              <w:t xml:space="preserve"> </w:t>
            </w:r>
            <w:r w:rsidRPr="00E6043C">
              <w:rPr>
                <w:rFonts w:ascii="Times New Roman" w:cs="Times New Roman"/>
                <w:sz w:val="28"/>
                <w:lang w:val="uk-UA"/>
              </w:rPr>
              <w:t>результат</w:t>
            </w:r>
            <w:r w:rsidRPr="00E6043C">
              <w:rPr>
                <w:rFonts w:ascii="Times New Roman" w:cs="Times New Roman"/>
                <w:sz w:val="28"/>
                <w:lang w:val="uk-UA"/>
              </w:rPr>
              <w:t xml:space="preserve"> (0) </w:t>
            </w:r>
            <w:r w:rsidRPr="00E6043C">
              <w:rPr>
                <w:rFonts w:ascii="Times New Roman" w:cs="Times New Roman"/>
                <w:sz w:val="28"/>
                <w:lang w:val="uk-UA"/>
              </w:rPr>
              <w:t>або</w:t>
            </w:r>
            <w:r w:rsidRPr="00E6043C">
              <w:rPr>
                <w:rFonts w:ascii="Times New Roman" w:cs="Times New Roman"/>
                <w:sz w:val="28"/>
                <w:lang w:val="uk-UA"/>
              </w:rPr>
              <w:t xml:space="preserve"> (1) (</w:t>
            </w:r>
            <w:r w:rsidRPr="00E6043C">
              <w:rPr>
                <w:rFonts w:ascii="Times New Roman" w:cs="Times New Roman"/>
                <w:sz w:val="28"/>
                <w:lang w:val="uk-UA"/>
              </w:rPr>
              <w:t>умова</w:t>
            </w:r>
            <w:r w:rsidRPr="00E6043C">
              <w:rPr>
                <w:rFonts w:ascii="Times New Roman" w:cs="Times New Roman"/>
                <w:sz w:val="28"/>
                <w:lang w:val="uk-UA"/>
              </w:rPr>
              <w:t xml:space="preserve"> 0&lt;x&lt;1 </w:t>
            </w:r>
            <w:r w:rsidRPr="00E6043C">
              <w:rPr>
                <w:rFonts w:ascii="Times New Roman" w:cs="Times New Roman"/>
                <w:sz w:val="28"/>
                <w:lang w:val="uk-UA"/>
              </w:rPr>
              <w:t>мовою</w:t>
            </w:r>
            <w:r w:rsidRPr="00E6043C">
              <w:rPr>
                <w:rFonts w:ascii="Times New Roman" w:cs="Times New Roman"/>
                <w:sz w:val="28"/>
                <w:lang w:val="uk-UA"/>
              </w:rPr>
              <w:t xml:space="preserve"> </w:t>
            </w:r>
            <w:r w:rsidRPr="00E6043C">
              <w:rPr>
                <w:rFonts w:ascii="Times New Roman" w:cs="Times New Roman"/>
                <w:sz w:val="28"/>
                <w:lang w:val="uk-UA"/>
              </w:rPr>
              <w:t>С</w:t>
            </w:r>
            <w:r w:rsidRPr="00E6043C">
              <w:rPr>
                <w:rFonts w:ascii="Times New Roman" w:cs="Times New Roman"/>
                <w:sz w:val="28"/>
                <w:lang w:val="uk-UA"/>
              </w:rPr>
              <w:t xml:space="preserve">++ </w:t>
            </w:r>
            <w:r w:rsidRPr="00E6043C">
              <w:rPr>
                <w:rFonts w:ascii="Times New Roman" w:cs="Times New Roman"/>
                <w:sz w:val="28"/>
                <w:lang w:val="uk-UA"/>
              </w:rPr>
              <w:t>записується</w:t>
            </w:r>
            <w:r w:rsidRPr="00E6043C">
              <w:rPr>
                <w:rFonts w:ascii="Times New Roman" w:cs="Times New Roman"/>
                <w:sz w:val="28"/>
                <w:lang w:val="uk-UA"/>
              </w:rPr>
              <w:t xml:space="preserve"> </w:t>
            </w:r>
            <w:r w:rsidRPr="00E6043C">
              <w:rPr>
                <w:rFonts w:ascii="Times New Roman" w:cs="Times New Roman"/>
                <w:sz w:val="28"/>
                <w:lang w:val="uk-UA"/>
              </w:rPr>
              <w:t>як</w:t>
            </w:r>
            <w:r w:rsidRPr="00E6043C">
              <w:rPr>
                <w:rFonts w:ascii="Times New Roman" w:cs="Times New Roman"/>
                <w:sz w:val="28"/>
                <w:lang w:val="uk-UA"/>
              </w:rPr>
              <w:t xml:space="preserve"> 0&lt;x &amp;&amp; x&lt;1)</w:t>
            </w:r>
          </w:p>
        </w:tc>
      </w:tr>
      <w:tr w:rsidR="005B3E44" w14:paraId="4B4679AC" w14:textId="77777777" w:rsidTr="0070590A">
        <w:tc>
          <w:tcPr>
            <w:tcW w:w="9643" w:type="dxa"/>
            <w:gridSpan w:val="3"/>
            <w:tcMar>
              <w:top w:w="105" w:type="dxa"/>
              <w:left w:w="105" w:type="dxa"/>
              <w:bottom w:w="105" w:type="dxa"/>
              <w:right w:w="105" w:type="dxa"/>
            </w:tcMar>
          </w:tcPr>
          <w:p w14:paraId="49187B7E" w14:textId="77777777" w:rsidR="005B3E44" w:rsidRPr="00E6043C" w:rsidRDefault="005B3E44" w:rsidP="00BA261B">
            <w:pPr>
              <w:pStyle w:val="d1d1d13feeeeee3fe4e4e43fe5e5e53ff0f0f03fe6e6e63fe8e8e83fececec3feeeeee3fe5e5e53ff2f2f23fe0e0e03fe1e1e13febebeb3fe8e8e83ff6f6f63ffbfbfb3f"/>
              <w:ind w:firstLine="37"/>
              <w:jc w:val="both"/>
              <w:rPr>
                <w:rFonts w:cs="Times New Roman"/>
              </w:rPr>
            </w:pPr>
            <w:proofErr w:type="spellStart"/>
            <w:r w:rsidRPr="00E6043C">
              <w:rPr>
                <w:rFonts w:ascii="Times New Roman" w:cs="Times New Roman"/>
                <w:sz w:val="28"/>
                <w:lang w:val="uk-UA"/>
              </w:rPr>
              <w:t>Тернарна</w:t>
            </w:r>
            <w:proofErr w:type="spellEnd"/>
            <w:r w:rsidRPr="00E6043C">
              <w:rPr>
                <w:rFonts w:ascii="Times New Roman" w:cs="Times New Roman"/>
                <w:sz w:val="28"/>
                <w:lang w:val="uk-UA"/>
              </w:rPr>
              <w:t xml:space="preserve"> </w:t>
            </w:r>
            <w:r w:rsidRPr="00E6043C">
              <w:rPr>
                <w:rFonts w:ascii="Times New Roman" w:cs="Times New Roman"/>
                <w:sz w:val="28"/>
                <w:lang w:val="uk-UA"/>
              </w:rPr>
              <w:t>операція</w:t>
            </w:r>
            <w:r w:rsidRPr="00E6043C">
              <w:rPr>
                <w:rFonts w:ascii="Times New Roman" w:cs="Times New Roman"/>
                <w:sz w:val="28"/>
                <w:lang w:val="uk-UA"/>
              </w:rPr>
              <w:t xml:space="preserve"> </w:t>
            </w:r>
          </w:p>
        </w:tc>
      </w:tr>
      <w:tr w:rsidR="005B3E44" w14:paraId="1E404F2B" w14:textId="77777777" w:rsidTr="0070590A">
        <w:tc>
          <w:tcPr>
            <w:tcW w:w="9643" w:type="dxa"/>
            <w:gridSpan w:val="3"/>
            <w:tcMar>
              <w:top w:w="105" w:type="dxa"/>
              <w:left w:w="105" w:type="dxa"/>
              <w:bottom w:w="105" w:type="dxa"/>
              <w:right w:w="105" w:type="dxa"/>
            </w:tcMar>
          </w:tcPr>
          <w:p w14:paraId="69B6A0B6" w14:textId="77777777" w:rsidR="005B3E44" w:rsidRPr="00E6043C" w:rsidRDefault="005B3E44" w:rsidP="00BA261B">
            <w:pPr>
              <w:pStyle w:val="d1d1d13feeeeee3fe4e4e43fe5e5e53ff0f0f03fe6e6e63fe8e8e83fececec3feeeeee3fe5e5e53ff2f2f23fe0e0e03fe1e1e13febebeb3fe8e8e83ff6f6f63ffbfbfb3f"/>
              <w:ind w:firstLine="37"/>
              <w:jc w:val="both"/>
              <w:rPr>
                <w:rFonts w:cs="Times New Roman"/>
              </w:rPr>
            </w:pPr>
            <w:r w:rsidRPr="00E6043C">
              <w:rPr>
                <w:rFonts w:ascii="Times New Roman" w:cs="Times New Roman"/>
                <w:i/>
                <w:sz w:val="28"/>
                <w:lang w:val="uk-UA"/>
              </w:rPr>
              <w:t>Умовна</w:t>
            </w:r>
            <w:r w:rsidRPr="00E6043C">
              <w:rPr>
                <w:rFonts w:ascii="Times New Roman" w:cs="Times New Roman"/>
                <w:i/>
                <w:sz w:val="28"/>
                <w:lang w:val="uk-UA"/>
              </w:rPr>
              <w:t xml:space="preserve"> </w:t>
            </w:r>
            <w:r w:rsidRPr="00E6043C">
              <w:rPr>
                <w:rFonts w:ascii="Times New Roman" w:cs="Times New Roman"/>
                <w:i/>
                <w:sz w:val="28"/>
                <w:lang w:val="uk-UA"/>
              </w:rPr>
              <w:t>операція</w:t>
            </w:r>
          </w:p>
        </w:tc>
      </w:tr>
      <w:tr w:rsidR="005B3E44" w:rsidRPr="003C12DD" w14:paraId="52170049" w14:textId="77777777" w:rsidTr="0070590A">
        <w:tc>
          <w:tcPr>
            <w:tcW w:w="1303" w:type="dxa"/>
            <w:tcMar>
              <w:top w:w="105" w:type="dxa"/>
              <w:left w:w="105" w:type="dxa"/>
              <w:bottom w:w="105" w:type="dxa"/>
              <w:right w:w="105" w:type="dxa"/>
            </w:tcMar>
          </w:tcPr>
          <w:p w14:paraId="2429F16D" w14:textId="77777777" w:rsidR="005B3E44" w:rsidRPr="00E6043C" w:rsidRDefault="005B3E44" w:rsidP="00BA261B">
            <w:pPr>
              <w:pStyle w:val="d1d1d13feeeeee3fe4e4e43fe5e5e53ff0f0f03fe6e6e63fe8e8e83fececec3feeeeee3fe5e5e53ff2f2f23fe0e0e03fe1e1e13febebeb3fe8e8e83ff6f6f63ffbfbfb3f"/>
              <w:ind w:firstLine="37"/>
              <w:jc w:val="both"/>
              <w:rPr>
                <w:rFonts w:cs="Times New Roman"/>
              </w:rPr>
            </w:pPr>
            <w:r w:rsidRPr="00E6043C">
              <w:rPr>
                <w:rFonts w:ascii="Times New Roman" w:cs="Times New Roman"/>
                <w:color w:val="0066FF"/>
                <w:sz w:val="28"/>
                <w:lang w:val="uk-UA"/>
              </w:rPr>
              <w:t>? :</w:t>
            </w:r>
          </w:p>
        </w:tc>
        <w:tc>
          <w:tcPr>
            <w:tcW w:w="8340" w:type="dxa"/>
            <w:gridSpan w:val="2"/>
            <w:tcMar>
              <w:top w:w="105" w:type="dxa"/>
              <w:left w:w="105" w:type="dxa"/>
              <w:bottom w:w="105" w:type="dxa"/>
              <w:right w:w="105" w:type="dxa"/>
            </w:tcMar>
          </w:tcPr>
          <w:p w14:paraId="781F9D0A" w14:textId="77777777" w:rsidR="005B3E44" w:rsidRPr="00E6043C" w:rsidRDefault="005B3E44" w:rsidP="00BA261B">
            <w:pPr>
              <w:pStyle w:val="d1d1d13feeeeee3fe4e4e43fe5e5e53ff0f0f03fe6e6e63fe8e8e83fececec3feeeeee3fe5e5e53ff2f2f23fe0e0e03fe1e1e13febebeb3fe8e8e83ff6f6f63ffbfbfb3f"/>
              <w:ind w:firstLine="37"/>
              <w:jc w:val="both"/>
              <w:rPr>
                <w:rFonts w:cs="Times New Roman"/>
                <w:lang w:val="ru-RU"/>
              </w:rPr>
            </w:pPr>
            <w:r w:rsidRPr="00E6043C">
              <w:rPr>
                <w:rFonts w:ascii="Times New Roman" w:cs="Times New Roman"/>
                <w:sz w:val="28"/>
                <w:lang w:val="uk-UA"/>
              </w:rPr>
              <w:t>Вираз</w:t>
            </w:r>
            <w:r w:rsidRPr="00E6043C">
              <w:rPr>
                <w:rFonts w:ascii="Times New Roman" w:cs="Times New Roman"/>
                <w:sz w:val="28"/>
                <w:lang w:val="uk-UA"/>
              </w:rPr>
              <w:t xml:space="preserve">1 ? </w:t>
            </w:r>
            <w:r w:rsidRPr="00E6043C">
              <w:rPr>
                <w:rFonts w:ascii="Times New Roman" w:cs="Times New Roman"/>
                <w:sz w:val="28"/>
                <w:lang w:val="uk-UA"/>
              </w:rPr>
              <w:t>Вираз</w:t>
            </w:r>
            <w:r w:rsidRPr="00E6043C">
              <w:rPr>
                <w:rFonts w:ascii="Times New Roman" w:cs="Times New Roman"/>
                <w:sz w:val="28"/>
                <w:lang w:val="uk-UA"/>
              </w:rPr>
              <w:t xml:space="preserve">2 : </w:t>
            </w:r>
            <w:r w:rsidRPr="00E6043C">
              <w:rPr>
                <w:rFonts w:ascii="Times New Roman" w:cs="Times New Roman"/>
                <w:sz w:val="28"/>
                <w:lang w:val="uk-UA"/>
              </w:rPr>
              <w:t>Вираз</w:t>
            </w:r>
            <w:r w:rsidRPr="00E6043C">
              <w:rPr>
                <w:rFonts w:ascii="Times New Roman" w:cs="Times New Roman"/>
                <w:sz w:val="28"/>
                <w:lang w:val="uk-UA"/>
              </w:rPr>
              <w:t>3;</w:t>
            </w:r>
          </w:p>
          <w:p w14:paraId="6FD87C8B" w14:textId="77777777" w:rsidR="005B3E44" w:rsidRPr="00E6043C" w:rsidRDefault="005B3E44" w:rsidP="00BA261B">
            <w:pPr>
              <w:pStyle w:val="d1d1d13feeeeee3fe4e4e43fe5e5e53ff0f0f03fe6e6e63fe8e8e83fececec3feeeeee3fe5e5e53ff2f2f23fe0e0e03fe1e1e13febebeb3fe8e8e83ff6f6f63ffbfbfb3f"/>
              <w:ind w:firstLine="37"/>
              <w:jc w:val="both"/>
              <w:rPr>
                <w:rFonts w:cs="Times New Roman"/>
                <w:lang w:val="ru-RU"/>
              </w:rPr>
            </w:pPr>
            <w:r w:rsidRPr="00E6043C">
              <w:rPr>
                <w:rFonts w:ascii="Times New Roman" w:cs="Times New Roman"/>
                <w:sz w:val="28"/>
                <w:lang w:val="uk-UA"/>
              </w:rPr>
              <w:lastRenderedPageBreak/>
              <w:t>Першим</w:t>
            </w:r>
            <w:r w:rsidRPr="00E6043C">
              <w:rPr>
                <w:rFonts w:ascii="Times New Roman" w:cs="Times New Roman"/>
                <w:sz w:val="28"/>
                <w:lang w:val="uk-UA"/>
              </w:rPr>
              <w:t xml:space="preserve"> </w:t>
            </w:r>
            <w:r w:rsidRPr="00E6043C">
              <w:rPr>
                <w:rFonts w:ascii="Times New Roman" w:cs="Times New Roman"/>
                <w:sz w:val="28"/>
                <w:lang w:val="uk-UA"/>
              </w:rPr>
              <w:t>вираховується</w:t>
            </w:r>
            <w:r w:rsidRPr="00E6043C">
              <w:rPr>
                <w:rFonts w:ascii="Times New Roman" w:cs="Times New Roman"/>
                <w:sz w:val="28"/>
                <w:lang w:val="uk-UA"/>
              </w:rPr>
              <w:t xml:space="preserve"> </w:t>
            </w:r>
            <w:r w:rsidRPr="00E6043C">
              <w:rPr>
                <w:rFonts w:ascii="Times New Roman" w:cs="Times New Roman"/>
                <w:sz w:val="28"/>
                <w:lang w:val="uk-UA"/>
              </w:rPr>
              <w:t>значення</w:t>
            </w:r>
            <w:r w:rsidRPr="00E6043C">
              <w:rPr>
                <w:rFonts w:ascii="Times New Roman" w:cs="Times New Roman"/>
                <w:sz w:val="28"/>
                <w:lang w:val="uk-UA"/>
              </w:rPr>
              <w:t xml:space="preserve"> </w:t>
            </w:r>
            <w:r w:rsidRPr="00E6043C">
              <w:rPr>
                <w:rFonts w:ascii="Times New Roman" w:cs="Times New Roman"/>
                <w:sz w:val="28"/>
                <w:lang w:val="uk-UA"/>
              </w:rPr>
              <w:t>Виразу</w:t>
            </w:r>
            <w:r w:rsidRPr="00E6043C">
              <w:rPr>
                <w:rFonts w:ascii="Times New Roman" w:cs="Times New Roman"/>
                <w:sz w:val="28"/>
                <w:lang w:val="uk-UA"/>
              </w:rPr>
              <w:t xml:space="preserve">1. </w:t>
            </w:r>
            <w:r w:rsidRPr="00E6043C">
              <w:rPr>
                <w:rFonts w:ascii="Times New Roman" w:cs="Times New Roman"/>
                <w:sz w:val="28"/>
                <w:lang w:val="uk-UA"/>
              </w:rPr>
              <w:t>Якщо</w:t>
            </w:r>
            <w:r w:rsidRPr="00E6043C">
              <w:rPr>
                <w:rFonts w:ascii="Times New Roman" w:cs="Times New Roman"/>
                <w:sz w:val="28"/>
                <w:lang w:val="uk-UA"/>
              </w:rPr>
              <w:t xml:space="preserve"> </w:t>
            </w:r>
            <w:r w:rsidRPr="00E6043C">
              <w:rPr>
                <w:rFonts w:ascii="Times New Roman" w:cs="Times New Roman"/>
                <w:sz w:val="28"/>
                <w:lang w:val="uk-UA"/>
              </w:rPr>
              <w:t>воно</w:t>
            </w:r>
            <w:r w:rsidRPr="00E6043C">
              <w:rPr>
                <w:rFonts w:ascii="Times New Roman" w:cs="Times New Roman"/>
                <w:sz w:val="28"/>
                <w:lang w:val="uk-UA"/>
              </w:rPr>
              <w:t xml:space="preserve"> </w:t>
            </w:r>
            <w:r w:rsidRPr="00E6043C">
              <w:rPr>
                <w:rFonts w:ascii="Times New Roman" w:cs="Times New Roman"/>
                <w:sz w:val="28"/>
                <w:lang w:val="uk-UA"/>
              </w:rPr>
              <w:t>істинне</w:t>
            </w:r>
            <w:r w:rsidRPr="00E6043C">
              <w:rPr>
                <w:rFonts w:ascii="Times New Roman" w:cs="Times New Roman"/>
                <w:sz w:val="28"/>
                <w:lang w:val="uk-UA"/>
              </w:rPr>
              <w:t xml:space="preserve">, </w:t>
            </w:r>
            <w:r w:rsidRPr="00E6043C">
              <w:rPr>
                <w:rFonts w:ascii="Times New Roman" w:cs="Times New Roman"/>
                <w:sz w:val="28"/>
                <w:lang w:val="uk-UA"/>
              </w:rPr>
              <w:t>тоді</w:t>
            </w:r>
            <w:r w:rsidRPr="00E6043C">
              <w:rPr>
                <w:rFonts w:ascii="Times New Roman" w:cs="Times New Roman"/>
                <w:sz w:val="28"/>
                <w:lang w:val="uk-UA"/>
              </w:rPr>
              <w:t xml:space="preserve"> </w:t>
            </w:r>
            <w:r w:rsidRPr="00E6043C">
              <w:rPr>
                <w:rFonts w:ascii="Times New Roman" w:cs="Times New Roman"/>
                <w:sz w:val="28"/>
                <w:lang w:val="uk-UA"/>
              </w:rPr>
              <w:t>обчислюється</w:t>
            </w:r>
            <w:r w:rsidRPr="00E6043C">
              <w:rPr>
                <w:rFonts w:ascii="Times New Roman" w:cs="Times New Roman"/>
                <w:sz w:val="28"/>
                <w:lang w:val="uk-UA"/>
              </w:rPr>
              <w:t xml:space="preserve"> </w:t>
            </w:r>
            <w:r w:rsidRPr="00E6043C">
              <w:rPr>
                <w:rFonts w:ascii="Times New Roman" w:cs="Times New Roman"/>
                <w:sz w:val="28"/>
                <w:lang w:val="uk-UA"/>
              </w:rPr>
              <w:t>значенняВиразу</w:t>
            </w:r>
            <w:r w:rsidRPr="00E6043C">
              <w:rPr>
                <w:rFonts w:ascii="Times New Roman" w:cs="Times New Roman"/>
                <w:sz w:val="28"/>
                <w:lang w:val="uk-UA"/>
              </w:rPr>
              <w:t xml:space="preserve">2, </w:t>
            </w:r>
            <w:r w:rsidRPr="00E6043C">
              <w:rPr>
                <w:rFonts w:ascii="Times New Roman" w:cs="Times New Roman"/>
                <w:sz w:val="28"/>
                <w:lang w:val="uk-UA"/>
              </w:rPr>
              <w:t>яке</w:t>
            </w:r>
            <w:r w:rsidRPr="00E6043C">
              <w:rPr>
                <w:rFonts w:ascii="Times New Roman" w:cs="Times New Roman"/>
                <w:sz w:val="28"/>
                <w:lang w:val="uk-UA"/>
              </w:rPr>
              <w:t xml:space="preserve"> </w:t>
            </w:r>
            <w:r w:rsidRPr="00E6043C">
              <w:rPr>
                <w:rFonts w:ascii="Times New Roman" w:cs="Times New Roman"/>
                <w:sz w:val="28"/>
                <w:lang w:val="uk-UA"/>
              </w:rPr>
              <w:t>стає</w:t>
            </w:r>
            <w:r w:rsidRPr="00E6043C">
              <w:rPr>
                <w:rFonts w:ascii="Times New Roman" w:cs="Times New Roman"/>
                <w:sz w:val="28"/>
                <w:lang w:val="uk-UA"/>
              </w:rPr>
              <w:t xml:space="preserve"> </w:t>
            </w:r>
            <w:r w:rsidRPr="00E6043C">
              <w:rPr>
                <w:rFonts w:ascii="Times New Roman" w:cs="Times New Roman"/>
                <w:sz w:val="28"/>
                <w:lang w:val="uk-UA"/>
              </w:rPr>
              <w:t>результатом</w:t>
            </w:r>
            <w:r w:rsidRPr="00E6043C">
              <w:rPr>
                <w:rFonts w:ascii="Times New Roman" w:cs="Times New Roman"/>
                <w:sz w:val="28"/>
                <w:lang w:val="uk-UA"/>
              </w:rPr>
              <w:t xml:space="preserve">. </w:t>
            </w:r>
            <w:r w:rsidRPr="00E6043C">
              <w:rPr>
                <w:rFonts w:ascii="Times New Roman" w:cs="Times New Roman"/>
                <w:sz w:val="28"/>
                <w:lang w:val="uk-UA"/>
              </w:rPr>
              <w:t>Якщо</w:t>
            </w:r>
            <w:r w:rsidRPr="00E6043C">
              <w:rPr>
                <w:rFonts w:ascii="Times New Roman" w:cs="Times New Roman"/>
                <w:sz w:val="28"/>
                <w:lang w:val="uk-UA"/>
              </w:rPr>
              <w:t xml:space="preserve"> </w:t>
            </w:r>
            <w:r w:rsidRPr="00E6043C">
              <w:rPr>
                <w:rFonts w:ascii="Times New Roman" w:cs="Times New Roman"/>
                <w:sz w:val="28"/>
                <w:lang w:val="uk-UA"/>
              </w:rPr>
              <w:t>при</w:t>
            </w:r>
            <w:r w:rsidRPr="00E6043C">
              <w:rPr>
                <w:rFonts w:ascii="Times New Roman" w:cs="Times New Roman"/>
                <w:sz w:val="28"/>
                <w:lang w:val="uk-UA"/>
              </w:rPr>
              <w:t xml:space="preserve"> </w:t>
            </w:r>
            <w:r w:rsidRPr="00E6043C">
              <w:rPr>
                <w:rFonts w:ascii="Times New Roman" w:cs="Times New Roman"/>
                <w:sz w:val="28"/>
                <w:lang w:val="uk-UA"/>
              </w:rPr>
              <w:t>обчисленніВиразу</w:t>
            </w:r>
            <w:r w:rsidRPr="00E6043C">
              <w:rPr>
                <w:rFonts w:ascii="Times New Roman" w:cs="Times New Roman"/>
                <w:sz w:val="28"/>
                <w:lang w:val="uk-UA"/>
              </w:rPr>
              <w:t>1</w:t>
            </w:r>
            <w:r w:rsidRPr="00E6043C">
              <w:rPr>
                <w:rFonts w:ascii="Times New Roman" w:cs="Times New Roman"/>
                <w:sz w:val="28"/>
                <w:lang w:val="uk-UA"/>
              </w:rPr>
              <w:t>одержуємо</w:t>
            </w:r>
            <w:r w:rsidRPr="00E6043C">
              <w:rPr>
                <w:rFonts w:ascii="Times New Roman" w:cs="Times New Roman"/>
                <w:sz w:val="28"/>
                <w:lang w:val="uk-UA"/>
              </w:rPr>
              <w:t xml:space="preserve"> 0, </w:t>
            </w:r>
            <w:r w:rsidRPr="00E6043C">
              <w:rPr>
                <w:rFonts w:ascii="Times New Roman" w:cs="Times New Roman"/>
                <w:sz w:val="28"/>
                <w:lang w:val="uk-UA"/>
              </w:rPr>
              <w:t>тоді</w:t>
            </w:r>
            <w:r w:rsidRPr="00E6043C">
              <w:rPr>
                <w:rFonts w:ascii="Times New Roman" w:cs="Times New Roman"/>
                <w:sz w:val="28"/>
                <w:lang w:val="uk-UA"/>
              </w:rPr>
              <w:t xml:space="preserve"> </w:t>
            </w:r>
            <w:r w:rsidRPr="00E6043C">
              <w:rPr>
                <w:rFonts w:ascii="Times New Roman" w:cs="Times New Roman"/>
                <w:sz w:val="28"/>
                <w:lang w:val="uk-UA"/>
              </w:rPr>
              <w:t>в</w:t>
            </w:r>
            <w:r w:rsidRPr="00E6043C">
              <w:rPr>
                <w:rFonts w:ascii="Times New Roman" w:cs="Times New Roman"/>
                <w:sz w:val="28"/>
                <w:lang w:val="uk-UA"/>
              </w:rPr>
              <w:t xml:space="preserve"> </w:t>
            </w:r>
            <w:r w:rsidRPr="00E6043C">
              <w:rPr>
                <w:rFonts w:ascii="Times New Roman" w:cs="Times New Roman"/>
                <w:sz w:val="28"/>
                <w:lang w:val="uk-UA"/>
              </w:rPr>
              <w:t>якості</w:t>
            </w:r>
            <w:r w:rsidRPr="00E6043C">
              <w:rPr>
                <w:rFonts w:ascii="Times New Roman" w:cs="Times New Roman"/>
                <w:sz w:val="28"/>
                <w:lang w:val="uk-UA"/>
              </w:rPr>
              <w:t xml:space="preserve"> </w:t>
            </w:r>
            <w:r w:rsidRPr="00E6043C">
              <w:rPr>
                <w:rFonts w:ascii="Times New Roman" w:cs="Times New Roman"/>
                <w:sz w:val="28"/>
                <w:lang w:val="uk-UA"/>
              </w:rPr>
              <w:t>результату</w:t>
            </w:r>
            <w:r w:rsidRPr="00E6043C">
              <w:rPr>
                <w:rFonts w:ascii="Times New Roman" w:cs="Times New Roman"/>
                <w:sz w:val="28"/>
                <w:lang w:val="uk-UA"/>
              </w:rPr>
              <w:t xml:space="preserve"> </w:t>
            </w:r>
            <w:r w:rsidRPr="00E6043C">
              <w:rPr>
                <w:rFonts w:ascii="Times New Roman" w:cs="Times New Roman"/>
                <w:sz w:val="28"/>
                <w:lang w:val="uk-UA"/>
              </w:rPr>
              <w:t>береться</w:t>
            </w:r>
            <w:r w:rsidRPr="00E6043C">
              <w:rPr>
                <w:rFonts w:ascii="Times New Roman" w:cs="Times New Roman"/>
                <w:sz w:val="28"/>
                <w:lang w:val="uk-UA"/>
              </w:rPr>
              <w:t xml:space="preserve"> </w:t>
            </w:r>
            <w:r w:rsidRPr="00E6043C">
              <w:rPr>
                <w:rFonts w:ascii="Times New Roman" w:cs="Times New Roman"/>
                <w:sz w:val="28"/>
                <w:lang w:val="uk-UA"/>
              </w:rPr>
              <w:t>значенняВиразу</w:t>
            </w:r>
            <w:r w:rsidRPr="00E6043C">
              <w:rPr>
                <w:rFonts w:ascii="Times New Roman" w:cs="Times New Roman"/>
                <w:sz w:val="28"/>
                <w:lang w:val="uk-UA"/>
              </w:rPr>
              <w:t>3.</w:t>
            </w:r>
          </w:p>
          <w:p w14:paraId="5F2EE0B2" w14:textId="77777777" w:rsidR="005B3E44" w:rsidRPr="00E6043C" w:rsidRDefault="005B3E44" w:rsidP="00BA261B">
            <w:pPr>
              <w:pStyle w:val="d1d1d13feeeeee3fe4e4e43fe5e5e53ff0f0f03fe6e6e63fe8e8e83fececec3feeeeee3fe5e5e53ff2f2f23fe0e0e03fe1e1e13febebeb3fe8e8e83ff6f6f63ffbfbfb3f"/>
              <w:ind w:firstLine="37"/>
              <w:jc w:val="both"/>
              <w:rPr>
                <w:rFonts w:cs="Times New Roman"/>
                <w:lang w:val="ru-RU"/>
              </w:rPr>
            </w:pPr>
            <w:r w:rsidRPr="00E6043C">
              <w:rPr>
                <w:rFonts w:ascii="Times New Roman" w:cs="Times New Roman"/>
                <w:sz w:val="28"/>
                <w:lang w:val="uk-UA"/>
              </w:rPr>
              <w:t>Наприклад</w:t>
            </w:r>
            <w:r w:rsidRPr="00E6043C">
              <w:rPr>
                <w:rFonts w:ascii="Times New Roman" w:cs="Times New Roman"/>
                <w:sz w:val="28"/>
                <w:lang w:val="uk-UA"/>
              </w:rPr>
              <w:t>:</w:t>
            </w:r>
          </w:p>
          <w:p w14:paraId="246F04C7" w14:textId="77777777" w:rsidR="005B3E44" w:rsidRPr="00E6043C" w:rsidRDefault="005B3E44" w:rsidP="00BA261B">
            <w:pPr>
              <w:pStyle w:val="d1d1d13feeeeee3fe4e4e43fe5e5e53ff0f0f03fe6e6e63fe8e8e83fececec3feeeeee3fe5e5e53ff2f2f23fe0e0e03fe1e1e13febebeb3fe8e8e83ff6f6f63ffbfbfb3f"/>
              <w:ind w:firstLine="37"/>
              <w:jc w:val="both"/>
              <w:rPr>
                <w:rFonts w:cs="Times New Roman"/>
                <w:lang w:val="ru-RU"/>
              </w:rPr>
            </w:pPr>
            <w:r w:rsidRPr="00E6043C">
              <w:rPr>
                <w:rFonts w:ascii="Courier New" w:cs="Times New Roman"/>
                <w:lang w:val="uk-UA"/>
              </w:rPr>
              <w:t>х</w:t>
            </w:r>
            <w:r w:rsidRPr="00E6043C">
              <w:rPr>
                <w:rFonts w:ascii="Courier New" w:cs="Times New Roman"/>
                <w:lang w:val="uk-UA"/>
              </w:rPr>
              <w:t>&lt;0 ? -x : x; //</w:t>
            </w:r>
            <w:r w:rsidRPr="00E6043C">
              <w:rPr>
                <w:rFonts w:ascii="Courier New" w:cs="Times New Roman"/>
                <w:lang w:val="uk-UA"/>
              </w:rPr>
              <w:t>обчислюється</w:t>
            </w:r>
            <w:r w:rsidRPr="00E6043C">
              <w:rPr>
                <w:rFonts w:ascii="Courier New" w:cs="Times New Roman"/>
                <w:lang w:val="uk-UA"/>
              </w:rPr>
              <w:t xml:space="preserve"> </w:t>
            </w:r>
            <w:r w:rsidRPr="00E6043C">
              <w:rPr>
                <w:rFonts w:ascii="Courier New" w:cs="Times New Roman"/>
                <w:lang w:val="uk-UA"/>
              </w:rPr>
              <w:t>абсолютна</w:t>
            </w:r>
            <w:r w:rsidRPr="00E6043C">
              <w:rPr>
                <w:rFonts w:ascii="Courier New" w:cs="Times New Roman"/>
                <w:lang w:val="uk-UA"/>
              </w:rPr>
              <w:t xml:space="preserve"> </w:t>
            </w:r>
            <w:r w:rsidRPr="00E6043C">
              <w:rPr>
                <w:rFonts w:ascii="Courier New" w:cs="Times New Roman"/>
                <w:lang w:val="uk-UA"/>
              </w:rPr>
              <w:t>величина</w:t>
            </w:r>
            <w:r w:rsidRPr="00E6043C">
              <w:rPr>
                <w:rFonts w:ascii="Courier New" w:cs="Times New Roman"/>
                <w:lang w:val="uk-UA"/>
              </w:rPr>
              <w:t>.</w:t>
            </w:r>
          </w:p>
        </w:tc>
      </w:tr>
    </w:tbl>
    <w:p w14:paraId="5772E0FC" w14:textId="77777777" w:rsidR="005B3E44" w:rsidRPr="00E6043C" w:rsidRDefault="005B3E44" w:rsidP="00BA261B">
      <w:pPr>
        <w:pStyle w:val="TextBody"/>
        <w:spacing w:after="0" w:line="240" w:lineRule="auto"/>
        <w:ind w:firstLine="426"/>
        <w:jc w:val="both"/>
        <w:rPr>
          <w:rFonts w:ascii="Times New Roman" w:cs="Times New Roman"/>
          <w:sz w:val="28"/>
          <w:lang w:val="uk-UA"/>
        </w:rPr>
      </w:pPr>
    </w:p>
    <w:p w14:paraId="6D2E1609" w14:textId="77777777" w:rsidR="00E10FD9" w:rsidRPr="00E6043C" w:rsidRDefault="00E10FD9" w:rsidP="00BA261B">
      <w:pPr>
        <w:pStyle w:val="c7c7c73fe0e0e03fe3e3e33feeeeee3febebeb3feeeeee3fe2e2e23feeeeee3feaeaea3f2"/>
        <w:spacing w:before="0" w:after="0"/>
        <w:ind w:firstLine="426"/>
        <w:jc w:val="center"/>
        <w:rPr>
          <w:rFonts w:cs="Times New Roman"/>
          <w:bCs w:val="0"/>
          <w:szCs w:val="24"/>
        </w:rPr>
      </w:pPr>
      <w:r w:rsidRPr="00E6043C">
        <w:rPr>
          <w:rFonts w:ascii="Times New Roman" w:cs="Times New Roman"/>
          <w:b w:val="0"/>
          <w:bCs w:val="0"/>
          <w:sz w:val="28"/>
          <w:szCs w:val="24"/>
          <w:lang w:val="uk-UA"/>
        </w:rPr>
        <w:t>Операції</w:t>
      </w:r>
      <w:r w:rsidRPr="00E6043C">
        <w:rPr>
          <w:rFonts w:ascii="Times New Roman" w:cs="Times New Roman"/>
          <w:b w:val="0"/>
          <w:bCs w:val="0"/>
          <w:sz w:val="28"/>
          <w:szCs w:val="24"/>
          <w:lang w:val="uk-UA"/>
        </w:rPr>
        <w:t xml:space="preserve"> </w:t>
      </w:r>
      <w:r w:rsidRPr="00E6043C">
        <w:rPr>
          <w:rFonts w:ascii="Times New Roman" w:cs="Times New Roman"/>
          <w:b w:val="0"/>
          <w:bCs w:val="0"/>
          <w:sz w:val="28"/>
          <w:szCs w:val="24"/>
          <w:lang w:val="uk-UA"/>
        </w:rPr>
        <w:t>присвоювання</w:t>
      </w:r>
    </w:p>
    <w:p w14:paraId="1C104617" w14:textId="77777777" w:rsidR="00E10FD9" w:rsidRPr="00E6043C" w:rsidRDefault="00E10FD9" w:rsidP="00BA261B">
      <w:pPr>
        <w:pStyle w:val="TextBody"/>
        <w:spacing w:after="0" w:line="240" w:lineRule="auto"/>
        <w:ind w:firstLine="426"/>
        <w:jc w:val="right"/>
        <w:rPr>
          <w:rFonts w:cs="Times New Roman"/>
        </w:rPr>
      </w:pPr>
      <w:r w:rsidRPr="00E6043C">
        <w:rPr>
          <w:rFonts w:ascii="Times New Roman" w:cs="Times New Roman"/>
          <w:sz w:val="28"/>
          <w:lang w:val="uk-UA"/>
        </w:rPr>
        <w:t>Таблиця</w:t>
      </w:r>
      <w:r w:rsidRPr="00E6043C">
        <w:rPr>
          <w:rFonts w:ascii="Times New Roman" w:cs="Times New Roman"/>
          <w:sz w:val="28"/>
          <w:lang w:val="uk-UA"/>
        </w:rPr>
        <w:t xml:space="preserve"> 1.</w:t>
      </w:r>
      <w:r w:rsidR="001069DA" w:rsidRPr="00E6043C">
        <w:rPr>
          <w:rFonts w:ascii="Times New Roman" w:cs="Times New Roman"/>
          <w:sz w:val="28"/>
          <w:lang w:val="uk-UA"/>
        </w:rPr>
        <w:t>7</w:t>
      </w:r>
    </w:p>
    <w:tbl>
      <w:tblPr>
        <w:tblW w:w="0" w:type="auto"/>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67"/>
        <w:gridCol w:w="5759"/>
        <w:gridCol w:w="2419"/>
      </w:tblGrid>
      <w:tr w:rsidR="00E10FD9" w14:paraId="22068A15" w14:textId="77777777" w:rsidTr="0070590A">
        <w:tc>
          <w:tcPr>
            <w:tcW w:w="1467" w:type="dxa"/>
            <w:tcMar>
              <w:top w:w="105" w:type="dxa"/>
              <w:left w:w="105" w:type="dxa"/>
              <w:bottom w:w="105" w:type="dxa"/>
              <w:right w:w="105" w:type="dxa"/>
            </w:tcMar>
          </w:tcPr>
          <w:p w14:paraId="375DACB5" w14:textId="77777777" w:rsidR="00E10FD9" w:rsidRPr="00E6043C" w:rsidRDefault="00E10FD9" w:rsidP="00BA261B">
            <w:pPr>
              <w:pStyle w:val="d1d1d13feeeeee3fe4e4e43fe5e5e53ff0f0f03fe6e6e63fe8e8e83fececec3feeeeee3fe5e5e53ff2f2f23fe0e0e03fe1e1e13febebeb3fe8e8e83ff6f6f63ffbfbfb3f"/>
              <w:jc w:val="both"/>
              <w:rPr>
                <w:rFonts w:cs="Times New Roman"/>
              </w:rPr>
            </w:pPr>
            <w:r w:rsidRPr="00E6043C">
              <w:rPr>
                <w:rFonts w:ascii="Times New Roman" w:cs="Times New Roman"/>
                <w:sz w:val="28"/>
                <w:lang w:val="uk-UA"/>
              </w:rPr>
              <w:t>Операція</w:t>
            </w:r>
          </w:p>
        </w:tc>
        <w:tc>
          <w:tcPr>
            <w:tcW w:w="5759" w:type="dxa"/>
            <w:tcMar>
              <w:top w:w="105" w:type="dxa"/>
              <w:left w:w="105" w:type="dxa"/>
              <w:bottom w:w="105" w:type="dxa"/>
              <w:right w:w="105" w:type="dxa"/>
            </w:tcMar>
          </w:tcPr>
          <w:p w14:paraId="1FB7791E" w14:textId="77777777" w:rsidR="00E10FD9" w:rsidRPr="00E6043C" w:rsidRDefault="00E10FD9" w:rsidP="00BA261B">
            <w:pPr>
              <w:pStyle w:val="d1d1d13feeeeee3fe4e4e43fe5e5e53ff0f0f03fe6e6e63fe8e8e83fececec3feeeeee3fe5e5e53ff2f2f23fe0e0e03fe1e1e13febebeb3fe8e8e83ff6f6f63ffbfbfb3f"/>
              <w:ind w:hanging="57"/>
              <w:jc w:val="both"/>
              <w:rPr>
                <w:rFonts w:cs="Times New Roman"/>
              </w:rPr>
            </w:pPr>
            <w:r w:rsidRPr="00E6043C">
              <w:rPr>
                <w:rFonts w:ascii="Times New Roman" w:cs="Times New Roman"/>
                <w:sz w:val="28"/>
                <w:lang w:val="uk-UA"/>
              </w:rPr>
              <w:t>Пояснення</w:t>
            </w:r>
          </w:p>
        </w:tc>
        <w:tc>
          <w:tcPr>
            <w:tcW w:w="2419" w:type="dxa"/>
            <w:tcMar>
              <w:top w:w="105" w:type="dxa"/>
              <w:left w:w="105" w:type="dxa"/>
              <w:bottom w:w="105" w:type="dxa"/>
              <w:right w:w="105" w:type="dxa"/>
            </w:tcMar>
          </w:tcPr>
          <w:p w14:paraId="5CAE33D0" w14:textId="77777777" w:rsidR="00E10FD9" w:rsidRPr="00E6043C" w:rsidRDefault="00E10FD9" w:rsidP="00BA261B">
            <w:pPr>
              <w:pStyle w:val="d1d1d13feeeeee3fe4e4e43fe5e5e53ff0f0f03fe6e6e63fe8e8e83fececec3feeeeee3fe5e5e53ff2f2f23fe0e0e03fe1e1e13febebeb3fe8e8e83ff6f6f63ffbfbfb3f"/>
              <w:ind w:firstLine="426"/>
              <w:jc w:val="both"/>
              <w:rPr>
                <w:rFonts w:cs="Times New Roman"/>
              </w:rPr>
            </w:pPr>
            <w:r w:rsidRPr="00E6043C">
              <w:rPr>
                <w:rFonts w:ascii="Times New Roman" w:cs="Times New Roman"/>
                <w:sz w:val="28"/>
                <w:lang w:val="uk-UA"/>
              </w:rPr>
              <w:t>Приклад</w:t>
            </w:r>
          </w:p>
        </w:tc>
      </w:tr>
      <w:tr w:rsidR="00E10FD9" w14:paraId="25160B18" w14:textId="77777777" w:rsidTr="0070590A">
        <w:tc>
          <w:tcPr>
            <w:tcW w:w="1467" w:type="dxa"/>
            <w:tcMar>
              <w:top w:w="105" w:type="dxa"/>
              <w:left w:w="105" w:type="dxa"/>
              <w:bottom w:w="105" w:type="dxa"/>
              <w:right w:w="105" w:type="dxa"/>
            </w:tcMar>
          </w:tcPr>
          <w:p w14:paraId="6FEC0119" w14:textId="77777777" w:rsidR="00E10FD9" w:rsidRPr="00E6043C" w:rsidRDefault="00E10FD9" w:rsidP="00BA261B">
            <w:pPr>
              <w:pStyle w:val="d1d1d13feeeeee3fe4e4e43fe5e5e53ff0f0f03fe6e6e63fe8e8e83fececec3feeeeee3fe5e5e53ff2f2f23fe0e0e03fe1e1e13febebeb3fe8e8e83ff6f6f63ffbfbfb3f"/>
              <w:ind w:firstLine="426"/>
              <w:jc w:val="both"/>
              <w:rPr>
                <w:rFonts w:cs="Times New Roman"/>
              </w:rPr>
            </w:pPr>
            <w:r w:rsidRPr="00E6043C">
              <w:rPr>
                <w:rFonts w:ascii="Times New Roman" w:cs="Times New Roman"/>
                <w:sz w:val="28"/>
                <w:lang w:val="uk-UA"/>
              </w:rPr>
              <w:t>=</w:t>
            </w:r>
          </w:p>
        </w:tc>
        <w:tc>
          <w:tcPr>
            <w:tcW w:w="5759" w:type="dxa"/>
            <w:tcMar>
              <w:top w:w="105" w:type="dxa"/>
              <w:left w:w="105" w:type="dxa"/>
              <w:bottom w:w="105" w:type="dxa"/>
              <w:right w:w="105" w:type="dxa"/>
            </w:tcMar>
          </w:tcPr>
          <w:p w14:paraId="4BF30222" w14:textId="77777777" w:rsidR="00E10FD9" w:rsidRPr="00E6043C" w:rsidRDefault="00E10FD9" w:rsidP="00BA261B">
            <w:pPr>
              <w:pStyle w:val="d1d1d13feeeeee3fe4e4e43fe5e5e53ff0f0f03fe6e6e63fe8e8e83fececec3feeeeee3fe5e5e53ff2f2f23fe0e0e03fe1e1e13febebeb3fe8e8e83ff6f6f63ffbfbfb3f"/>
              <w:ind w:hanging="57"/>
              <w:jc w:val="both"/>
              <w:rPr>
                <w:rFonts w:cs="Times New Roman"/>
                <w:lang w:val="ru-RU"/>
              </w:rPr>
            </w:pPr>
            <w:r w:rsidRPr="00E6043C">
              <w:rPr>
                <w:rFonts w:ascii="Times New Roman" w:cs="Times New Roman"/>
                <w:sz w:val="28"/>
                <w:lang w:val="uk-UA"/>
              </w:rPr>
              <w:t>Присвоїти</w:t>
            </w:r>
            <w:r w:rsidRPr="00E6043C">
              <w:rPr>
                <w:rFonts w:ascii="Times New Roman" w:cs="Times New Roman"/>
                <w:sz w:val="28"/>
                <w:lang w:val="uk-UA"/>
              </w:rPr>
              <w:t xml:space="preserve"> </w:t>
            </w:r>
            <w:r w:rsidRPr="00E6043C">
              <w:rPr>
                <w:rFonts w:ascii="Times New Roman" w:cs="Times New Roman"/>
                <w:sz w:val="28"/>
                <w:lang w:val="uk-UA"/>
              </w:rPr>
              <w:t>значення</w:t>
            </w:r>
            <w:r w:rsidRPr="00E6043C">
              <w:rPr>
                <w:rFonts w:ascii="Times New Roman" w:cs="Times New Roman"/>
                <w:sz w:val="28"/>
                <w:lang w:val="uk-UA"/>
              </w:rPr>
              <w:t xml:space="preserve"> </w:t>
            </w:r>
            <w:r w:rsidRPr="00E6043C">
              <w:rPr>
                <w:rFonts w:ascii="Times New Roman" w:cs="Times New Roman"/>
                <w:sz w:val="28"/>
                <w:lang w:val="uk-UA"/>
              </w:rPr>
              <w:t>виразу</w:t>
            </w:r>
            <w:r w:rsidRPr="00E6043C">
              <w:rPr>
                <w:rFonts w:ascii="Times New Roman" w:cs="Times New Roman"/>
                <w:sz w:val="28"/>
                <w:lang w:val="uk-UA"/>
              </w:rPr>
              <w:t>-</w:t>
            </w:r>
            <w:r w:rsidRPr="00E6043C">
              <w:rPr>
                <w:rFonts w:ascii="Times New Roman" w:cs="Times New Roman"/>
                <w:sz w:val="28"/>
                <w:lang w:val="uk-UA"/>
              </w:rPr>
              <w:t>операнду</w:t>
            </w:r>
            <w:r w:rsidRPr="00E6043C">
              <w:rPr>
                <w:rFonts w:ascii="Times New Roman" w:cs="Times New Roman"/>
                <w:sz w:val="28"/>
                <w:lang w:val="uk-UA"/>
              </w:rPr>
              <w:t xml:space="preserve"> </w:t>
            </w:r>
            <w:r w:rsidRPr="00E6043C">
              <w:rPr>
                <w:rFonts w:ascii="Times New Roman" w:cs="Times New Roman"/>
                <w:sz w:val="28"/>
                <w:lang w:val="uk-UA"/>
              </w:rPr>
              <w:t>з</w:t>
            </w:r>
            <w:r w:rsidRPr="00E6043C">
              <w:rPr>
                <w:rFonts w:ascii="Times New Roman" w:cs="Times New Roman"/>
                <w:sz w:val="28"/>
                <w:lang w:val="uk-UA"/>
              </w:rPr>
              <w:t xml:space="preserve"> </w:t>
            </w:r>
            <w:r w:rsidRPr="00E6043C">
              <w:rPr>
                <w:rFonts w:ascii="Times New Roman" w:cs="Times New Roman"/>
                <w:sz w:val="28"/>
                <w:lang w:val="uk-UA"/>
              </w:rPr>
              <w:t>правої</w:t>
            </w:r>
            <w:r w:rsidRPr="00E6043C">
              <w:rPr>
                <w:rFonts w:ascii="Times New Roman" w:cs="Times New Roman"/>
                <w:sz w:val="28"/>
                <w:lang w:val="uk-UA"/>
              </w:rPr>
              <w:t xml:space="preserve"> </w:t>
            </w:r>
            <w:r w:rsidRPr="00E6043C">
              <w:rPr>
                <w:rFonts w:ascii="Times New Roman" w:cs="Times New Roman"/>
                <w:sz w:val="28"/>
                <w:lang w:val="uk-UA"/>
              </w:rPr>
              <w:t>частини</w:t>
            </w:r>
            <w:r w:rsidRPr="00E6043C">
              <w:rPr>
                <w:rFonts w:ascii="Times New Roman" w:cs="Times New Roman"/>
                <w:sz w:val="28"/>
                <w:lang w:val="uk-UA"/>
              </w:rPr>
              <w:t xml:space="preserve"> </w:t>
            </w:r>
            <w:r w:rsidRPr="00E6043C">
              <w:rPr>
                <w:rFonts w:ascii="Times New Roman" w:cs="Times New Roman"/>
                <w:sz w:val="28"/>
                <w:lang w:val="uk-UA"/>
              </w:rPr>
              <w:t>операнду</w:t>
            </w:r>
            <w:r w:rsidRPr="00E6043C">
              <w:rPr>
                <w:rFonts w:ascii="Times New Roman" w:cs="Times New Roman"/>
                <w:sz w:val="28"/>
                <w:lang w:val="uk-UA"/>
              </w:rPr>
              <w:t xml:space="preserve"> </w:t>
            </w:r>
            <w:r w:rsidRPr="00E6043C">
              <w:rPr>
                <w:rFonts w:ascii="Times New Roman" w:cs="Times New Roman"/>
                <w:sz w:val="28"/>
                <w:lang w:val="uk-UA"/>
              </w:rPr>
              <w:t>лівої</w:t>
            </w:r>
            <w:r w:rsidRPr="00E6043C">
              <w:rPr>
                <w:rFonts w:ascii="Times New Roman" w:cs="Times New Roman"/>
                <w:sz w:val="28"/>
                <w:lang w:val="uk-UA"/>
              </w:rPr>
              <w:t xml:space="preserve"> </w:t>
            </w:r>
            <w:r w:rsidRPr="00E6043C">
              <w:rPr>
                <w:rFonts w:ascii="Times New Roman" w:cs="Times New Roman"/>
                <w:sz w:val="28"/>
                <w:lang w:val="uk-UA"/>
              </w:rPr>
              <w:t>частини</w:t>
            </w:r>
            <w:r w:rsidRPr="00E6043C">
              <w:rPr>
                <w:rFonts w:ascii="Times New Roman" w:cs="Times New Roman"/>
                <w:sz w:val="28"/>
                <w:lang w:val="uk-UA"/>
              </w:rPr>
              <w:t xml:space="preserve"> </w:t>
            </w:r>
          </w:p>
        </w:tc>
        <w:tc>
          <w:tcPr>
            <w:tcW w:w="2419" w:type="dxa"/>
            <w:tcMar>
              <w:top w:w="105" w:type="dxa"/>
              <w:left w:w="105" w:type="dxa"/>
              <w:bottom w:w="105" w:type="dxa"/>
              <w:right w:w="105" w:type="dxa"/>
            </w:tcMar>
          </w:tcPr>
          <w:p w14:paraId="44A5BB7A" w14:textId="77777777" w:rsidR="00E10FD9" w:rsidRPr="00E6043C" w:rsidRDefault="00E10FD9" w:rsidP="00BA261B">
            <w:pPr>
              <w:pStyle w:val="d1d1d13feeeeee3fe4e4e43fe5e5e53ff0f0f03fe6e6e63fe8e8e83fececec3feeeeee3fe5e5e53ff2f2f23fe0e0e03fe1e1e13febebeb3fe8e8e83ff6f6f63ffbfbfb3f"/>
              <w:ind w:firstLine="32"/>
              <w:jc w:val="both"/>
              <w:rPr>
                <w:rFonts w:cs="Times New Roman"/>
              </w:rPr>
            </w:pPr>
            <w:r w:rsidRPr="00E6043C">
              <w:rPr>
                <w:rFonts w:ascii="Courier New" w:cs="Times New Roman"/>
                <w:lang w:val="uk-UA"/>
              </w:rPr>
              <w:t>Р</w:t>
            </w:r>
            <w:r w:rsidRPr="00E6043C">
              <w:rPr>
                <w:rFonts w:ascii="Courier New" w:cs="Times New Roman"/>
                <w:lang w:val="uk-UA"/>
              </w:rPr>
              <w:t>=10.5-3*</w:t>
            </w:r>
            <w:r w:rsidRPr="00E6043C">
              <w:rPr>
                <w:rFonts w:ascii="Courier New" w:cs="Times New Roman"/>
                <w:lang w:val="uk-UA"/>
              </w:rPr>
              <w:t>х</w:t>
            </w:r>
          </w:p>
        </w:tc>
      </w:tr>
      <w:tr w:rsidR="00E10FD9" w14:paraId="40FBAB5B" w14:textId="77777777" w:rsidTr="0070590A">
        <w:tc>
          <w:tcPr>
            <w:tcW w:w="1467" w:type="dxa"/>
            <w:tcMar>
              <w:top w:w="105" w:type="dxa"/>
              <w:left w:w="105" w:type="dxa"/>
              <w:bottom w:w="105" w:type="dxa"/>
              <w:right w:w="105" w:type="dxa"/>
            </w:tcMar>
          </w:tcPr>
          <w:p w14:paraId="59B44E0A" w14:textId="77777777" w:rsidR="00E10FD9" w:rsidRPr="00E6043C" w:rsidRDefault="00E10FD9" w:rsidP="00BA261B">
            <w:pPr>
              <w:pStyle w:val="d1d1d13feeeeee3fe4e4e43fe5e5e53ff0f0f03fe6e6e63fe8e8e83fececec3feeeeee3fe5e5e53ff2f2f23fe0e0e03fe1e1e13febebeb3fe8e8e83ff6f6f63ffbfbfb3f"/>
              <w:ind w:firstLine="426"/>
              <w:jc w:val="both"/>
              <w:rPr>
                <w:rFonts w:cs="Times New Roman"/>
              </w:rPr>
            </w:pPr>
            <w:r w:rsidRPr="00E6043C">
              <w:rPr>
                <w:rFonts w:ascii="Times New Roman" w:cs="Times New Roman"/>
                <w:sz w:val="28"/>
                <w:lang w:val="uk-UA"/>
              </w:rPr>
              <w:t>*=</w:t>
            </w:r>
          </w:p>
        </w:tc>
        <w:tc>
          <w:tcPr>
            <w:tcW w:w="5759" w:type="dxa"/>
            <w:tcMar>
              <w:top w:w="105" w:type="dxa"/>
              <w:left w:w="105" w:type="dxa"/>
              <w:bottom w:w="105" w:type="dxa"/>
              <w:right w:w="105" w:type="dxa"/>
            </w:tcMar>
          </w:tcPr>
          <w:p w14:paraId="7522C9EB" w14:textId="77777777" w:rsidR="00E10FD9" w:rsidRPr="00E6043C" w:rsidRDefault="00E10FD9" w:rsidP="00BA261B">
            <w:pPr>
              <w:pStyle w:val="d1d1d13feeeeee3fe4e4e43fe5e5e53ff0f0f03fe6e6e63fe8e8e83fececec3feeeeee3fe5e5e53ff2f2f23fe0e0e03fe1e1e13febebeb3fe8e8e83ff6f6f63ffbfbfb3f"/>
              <w:ind w:hanging="57"/>
              <w:jc w:val="both"/>
              <w:rPr>
                <w:rFonts w:cs="Times New Roman"/>
                <w:lang w:val="ru-RU"/>
              </w:rPr>
            </w:pPr>
            <w:r w:rsidRPr="00E6043C">
              <w:rPr>
                <w:rFonts w:ascii="Times New Roman" w:cs="Times New Roman"/>
                <w:sz w:val="28"/>
                <w:lang w:val="uk-UA"/>
              </w:rPr>
              <w:t>Присвоїти</w:t>
            </w:r>
            <w:r w:rsidRPr="00E6043C">
              <w:rPr>
                <w:rFonts w:ascii="Times New Roman" w:cs="Times New Roman"/>
                <w:sz w:val="28"/>
                <w:lang w:val="uk-UA"/>
              </w:rPr>
              <w:t xml:space="preserve"> </w:t>
            </w:r>
            <w:r w:rsidRPr="00E6043C">
              <w:rPr>
                <w:rFonts w:ascii="Times New Roman" w:cs="Times New Roman"/>
                <w:sz w:val="28"/>
                <w:lang w:val="uk-UA"/>
              </w:rPr>
              <w:t>операнду</w:t>
            </w:r>
            <w:r w:rsidRPr="00E6043C">
              <w:rPr>
                <w:rFonts w:ascii="Times New Roman" w:cs="Times New Roman"/>
                <w:sz w:val="28"/>
                <w:lang w:val="uk-UA"/>
              </w:rPr>
              <w:t xml:space="preserve"> </w:t>
            </w:r>
            <w:r w:rsidRPr="00E6043C">
              <w:rPr>
                <w:rFonts w:ascii="Times New Roman" w:cs="Times New Roman"/>
                <w:sz w:val="28"/>
                <w:lang w:val="uk-UA"/>
              </w:rPr>
              <w:t>лівої</w:t>
            </w:r>
            <w:r w:rsidRPr="00E6043C">
              <w:rPr>
                <w:rFonts w:ascii="Times New Roman" w:cs="Times New Roman"/>
                <w:sz w:val="28"/>
                <w:lang w:val="uk-UA"/>
              </w:rPr>
              <w:t xml:space="preserve"> </w:t>
            </w:r>
            <w:r w:rsidRPr="00E6043C">
              <w:rPr>
                <w:rFonts w:ascii="Times New Roman" w:cs="Times New Roman"/>
                <w:sz w:val="28"/>
                <w:lang w:val="uk-UA"/>
              </w:rPr>
              <w:t>частини</w:t>
            </w:r>
            <w:r w:rsidRPr="00E6043C">
              <w:rPr>
                <w:rFonts w:ascii="Times New Roman" w:cs="Times New Roman"/>
                <w:sz w:val="28"/>
                <w:lang w:val="uk-UA"/>
              </w:rPr>
              <w:t xml:space="preserve"> </w:t>
            </w:r>
            <w:r w:rsidRPr="00E6043C">
              <w:rPr>
                <w:rFonts w:ascii="Times New Roman" w:cs="Times New Roman"/>
                <w:sz w:val="28"/>
                <w:lang w:val="uk-UA"/>
              </w:rPr>
              <w:t>добуток</w:t>
            </w:r>
            <w:r w:rsidRPr="00E6043C">
              <w:rPr>
                <w:rFonts w:ascii="Times New Roman" w:cs="Times New Roman"/>
                <w:sz w:val="28"/>
                <w:lang w:val="uk-UA"/>
              </w:rPr>
              <w:t xml:space="preserve"> </w:t>
            </w:r>
            <w:r w:rsidRPr="00E6043C">
              <w:rPr>
                <w:rFonts w:ascii="Times New Roman" w:cs="Times New Roman"/>
                <w:sz w:val="28"/>
                <w:lang w:val="uk-UA"/>
              </w:rPr>
              <w:t>значень</w:t>
            </w:r>
            <w:r w:rsidRPr="00E6043C">
              <w:rPr>
                <w:rFonts w:ascii="Times New Roman" w:cs="Times New Roman"/>
                <w:sz w:val="28"/>
                <w:lang w:val="uk-UA"/>
              </w:rPr>
              <w:t xml:space="preserve"> </w:t>
            </w:r>
            <w:r w:rsidRPr="00E6043C">
              <w:rPr>
                <w:rFonts w:ascii="Times New Roman" w:cs="Times New Roman"/>
                <w:sz w:val="28"/>
                <w:lang w:val="uk-UA"/>
              </w:rPr>
              <w:t>обох</w:t>
            </w:r>
            <w:r w:rsidRPr="00E6043C">
              <w:rPr>
                <w:rFonts w:ascii="Times New Roman" w:cs="Times New Roman"/>
                <w:sz w:val="28"/>
                <w:lang w:val="uk-UA"/>
              </w:rPr>
              <w:t xml:space="preserve"> </w:t>
            </w:r>
            <w:r w:rsidRPr="00E6043C">
              <w:rPr>
                <w:rFonts w:ascii="Times New Roman" w:cs="Times New Roman"/>
                <w:sz w:val="28"/>
                <w:lang w:val="uk-UA"/>
              </w:rPr>
              <w:t>операндів</w:t>
            </w:r>
          </w:p>
        </w:tc>
        <w:tc>
          <w:tcPr>
            <w:tcW w:w="2419" w:type="dxa"/>
            <w:tcMar>
              <w:top w:w="105" w:type="dxa"/>
              <w:left w:w="105" w:type="dxa"/>
              <w:bottom w:w="105" w:type="dxa"/>
              <w:right w:w="105" w:type="dxa"/>
            </w:tcMar>
          </w:tcPr>
          <w:p w14:paraId="52A938FA" w14:textId="77777777" w:rsidR="00E10FD9" w:rsidRPr="00E6043C" w:rsidRDefault="00E10FD9" w:rsidP="00BA261B">
            <w:pPr>
              <w:pStyle w:val="d1d1d13feeeeee3fe4e4e43fe5e5e53ff0f0f03fe6e6e63fe8e8e83fececec3feeeeee3fe5e5e53ff2f2f23fe0e0e03fe1e1e13febebeb3fe8e8e83ff6f6f63ffbfbfb3f"/>
              <w:ind w:firstLine="32"/>
              <w:jc w:val="both"/>
              <w:rPr>
                <w:rFonts w:cs="Times New Roman"/>
              </w:rPr>
            </w:pPr>
            <w:r w:rsidRPr="00E6043C">
              <w:rPr>
                <w:rFonts w:ascii="Courier New" w:cs="Times New Roman"/>
                <w:lang w:val="uk-UA"/>
              </w:rPr>
              <w:t>Р</w:t>
            </w:r>
            <w:r w:rsidRPr="00E6043C">
              <w:rPr>
                <w:rFonts w:ascii="Courier New" w:cs="Times New Roman"/>
                <w:lang w:val="uk-UA"/>
              </w:rPr>
              <w:t xml:space="preserve">*=2 </w:t>
            </w:r>
            <w:r w:rsidRPr="00E6043C">
              <w:rPr>
                <w:rFonts w:ascii="Courier New" w:cs="Times New Roman"/>
                <w:lang w:val="uk-UA"/>
              </w:rPr>
              <w:t>еквівалентно</w:t>
            </w:r>
            <w:r w:rsidRPr="00E6043C">
              <w:rPr>
                <w:rFonts w:ascii="Courier New" w:cs="Times New Roman"/>
                <w:lang w:val="uk-UA"/>
              </w:rPr>
              <w:t xml:space="preserve"> </w:t>
            </w:r>
            <w:r w:rsidRPr="00E6043C">
              <w:rPr>
                <w:rFonts w:ascii="Courier New" w:cs="Times New Roman"/>
                <w:lang w:val="uk-UA"/>
              </w:rPr>
              <w:t>Р</w:t>
            </w:r>
            <w:r w:rsidRPr="00E6043C">
              <w:rPr>
                <w:rFonts w:ascii="Courier New" w:cs="Times New Roman"/>
                <w:lang w:val="uk-UA"/>
              </w:rPr>
              <w:t>=</w:t>
            </w:r>
            <w:r w:rsidRPr="00E6043C">
              <w:rPr>
                <w:rFonts w:ascii="Courier New" w:cs="Times New Roman"/>
                <w:lang w:val="uk-UA"/>
              </w:rPr>
              <w:t>Р</w:t>
            </w:r>
            <w:r w:rsidRPr="00E6043C">
              <w:rPr>
                <w:rFonts w:ascii="Courier New" w:cs="Times New Roman"/>
                <w:lang w:val="uk-UA"/>
              </w:rPr>
              <w:t>*2</w:t>
            </w:r>
          </w:p>
        </w:tc>
      </w:tr>
      <w:tr w:rsidR="00E10FD9" w:rsidRPr="003C12DD" w14:paraId="10729E19" w14:textId="77777777" w:rsidTr="0070590A">
        <w:trPr>
          <w:trHeight w:val="919"/>
        </w:trPr>
        <w:tc>
          <w:tcPr>
            <w:tcW w:w="1467" w:type="dxa"/>
            <w:tcMar>
              <w:top w:w="105" w:type="dxa"/>
              <w:left w:w="105" w:type="dxa"/>
              <w:bottom w:w="105" w:type="dxa"/>
              <w:right w:w="105" w:type="dxa"/>
            </w:tcMar>
          </w:tcPr>
          <w:p w14:paraId="11E9A86A" w14:textId="77777777" w:rsidR="00E10FD9" w:rsidRPr="00E6043C" w:rsidRDefault="00E10FD9" w:rsidP="00BA261B">
            <w:pPr>
              <w:pStyle w:val="d1d1d13feeeeee3fe4e4e43fe5e5e53ff0f0f03fe6e6e63fe8e8e83fececec3feeeeee3fe5e5e53ff2f2f23fe0e0e03fe1e1e13febebeb3fe8e8e83ff6f6f63ffbfbfb3f"/>
              <w:ind w:firstLine="426"/>
              <w:jc w:val="both"/>
              <w:rPr>
                <w:rFonts w:cs="Times New Roman"/>
              </w:rPr>
            </w:pPr>
            <w:r w:rsidRPr="00E6043C">
              <w:rPr>
                <w:rFonts w:ascii="Times New Roman" w:cs="Times New Roman"/>
                <w:sz w:val="28"/>
                <w:lang w:val="uk-UA"/>
              </w:rPr>
              <w:t>/=</w:t>
            </w:r>
          </w:p>
        </w:tc>
        <w:tc>
          <w:tcPr>
            <w:tcW w:w="5759" w:type="dxa"/>
            <w:tcMar>
              <w:top w:w="105" w:type="dxa"/>
              <w:left w:w="105" w:type="dxa"/>
              <w:bottom w:w="105" w:type="dxa"/>
              <w:right w:w="105" w:type="dxa"/>
            </w:tcMar>
          </w:tcPr>
          <w:p w14:paraId="4BEEA2A1" w14:textId="77777777" w:rsidR="00E10FD9" w:rsidRPr="00E6043C" w:rsidRDefault="00E10FD9" w:rsidP="00BA261B">
            <w:pPr>
              <w:pStyle w:val="d1d1d13feeeeee3fe4e4e43fe5e5e53ff0f0f03fe6e6e63fe8e8e83fececec3feeeeee3fe5e5e53ff2f2f23fe0e0e03fe1e1e13febebeb3fe8e8e83ff6f6f63ffbfbfb3f"/>
              <w:ind w:hanging="57"/>
              <w:jc w:val="both"/>
              <w:rPr>
                <w:rFonts w:cs="Times New Roman"/>
                <w:lang w:val="ru-RU"/>
              </w:rPr>
            </w:pPr>
            <w:r w:rsidRPr="00E6043C">
              <w:rPr>
                <w:rFonts w:ascii="Times New Roman" w:cs="Times New Roman"/>
                <w:sz w:val="28"/>
                <w:lang w:val="uk-UA"/>
              </w:rPr>
              <w:t>Присвоїти</w:t>
            </w:r>
            <w:r w:rsidRPr="00E6043C">
              <w:rPr>
                <w:rFonts w:ascii="Times New Roman" w:cs="Times New Roman"/>
                <w:sz w:val="28"/>
                <w:lang w:val="uk-UA"/>
              </w:rPr>
              <w:t xml:space="preserve"> </w:t>
            </w:r>
            <w:r w:rsidRPr="00E6043C">
              <w:rPr>
                <w:rFonts w:ascii="Times New Roman" w:cs="Times New Roman"/>
                <w:sz w:val="28"/>
                <w:lang w:val="uk-UA"/>
              </w:rPr>
              <w:t>операнду</w:t>
            </w:r>
            <w:r w:rsidRPr="00E6043C">
              <w:rPr>
                <w:rFonts w:ascii="Times New Roman" w:cs="Times New Roman"/>
                <w:sz w:val="28"/>
                <w:lang w:val="uk-UA"/>
              </w:rPr>
              <w:t xml:space="preserve"> </w:t>
            </w:r>
            <w:r w:rsidRPr="00E6043C">
              <w:rPr>
                <w:rFonts w:ascii="Times New Roman" w:cs="Times New Roman"/>
                <w:sz w:val="28"/>
                <w:lang w:val="uk-UA"/>
              </w:rPr>
              <w:t>лівої</w:t>
            </w:r>
            <w:r w:rsidRPr="00E6043C">
              <w:rPr>
                <w:rFonts w:ascii="Times New Roman" w:cs="Times New Roman"/>
                <w:sz w:val="28"/>
                <w:lang w:val="uk-UA"/>
              </w:rPr>
              <w:t xml:space="preserve"> </w:t>
            </w:r>
            <w:r w:rsidRPr="00E6043C">
              <w:rPr>
                <w:rFonts w:ascii="Times New Roman" w:cs="Times New Roman"/>
                <w:sz w:val="28"/>
                <w:lang w:val="uk-UA"/>
              </w:rPr>
              <w:t>частини</w:t>
            </w:r>
            <w:r w:rsidRPr="00E6043C">
              <w:rPr>
                <w:rFonts w:ascii="Times New Roman" w:cs="Times New Roman"/>
                <w:sz w:val="28"/>
                <w:lang w:val="uk-UA"/>
              </w:rPr>
              <w:t xml:space="preserve"> </w:t>
            </w:r>
            <w:r w:rsidRPr="00E6043C">
              <w:rPr>
                <w:rFonts w:ascii="Times New Roman" w:cs="Times New Roman"/>
                <w:sz w:val="28"/>
                <w:lang w:val="uk-UA"/>
              </w:rPr>
              <w:t>результат</w:t>
            </w:r>
            <w:r w:rsidRPr="00E6043C">
              <w:rPr>
                <w:rFonts w:ascii="Times New Roman" w:cs="Times New Roman"/>
                <w:sz w:val="28"/>
                <w:lang w:val="uk-UA"/>
              </w:rPr>
              <w:t xml:space="preserve"> </w:t>
            </w:r>
            <w:r w:rsidRPr="00E6043C">
              <w:rPr>
                <w:rFonts w:ascii="Times New Roman" w:cs="Times New Roman"/>
                <w:sz w:val="28"/>
                <w:lang w:val="uk-UA"/>
              </w:rPr>
              <w:t>від</w:t>
            </w:r>
            <w:r w:rsidRPr="00E6043C">
              <w:rPr>
                <w:rFonts w:ascii="Times New Roman" w:cs="Times New Roman"/>
                <w:sz w:val="28"/>
                <w:lang w:val="uk-UA"/>
              </w:rPr>
              <w:t xml:space="preserve"> </w:t>
            </w:r>
            <w:r w:rsidRPr="00E6043C">
              <w:rPr>
                <w:rFonts w:ascii="Times New Roman" w:cs="Times New Roman"/>
                <w:sz w:val="28"/>
                <w:lang w:val="uk-UA"/>
              </w:rPr>
              <w:t>ділення</w:t>
            </w:r>
            <w:r w:rsidRPr="00E6043C">
              <w:rPr>
                <w:rFonts w:ascii="Times New Roman" w:cs="Times New Roman"/>
                <w:sz w:val="28"/>
                <w:lang w:val="uk-UA"/>
              </w:rPr>
              <w:t xml:space="preserve"> </w:t>
            </w:r>
            <w:r w:rsidRPr="00E6043C">
              <w:rPr>
                <w:rFonts w:ascii="Times New Roman" w:cs="Times New Roman"/>
                <w:sz w:val="28"/>
                <w:lang w:val="uk-UA"/>
              </w:rPr>
              <w:t>значення</w:t>
            </w:r>
            <w:r w:rsidRPr="00E6043C">
              <w:rPr>
                <w:rFonts w:ascii="Times New Roman" w:cs="Times New Roman"/>
                <w:sz w:val="28"/>
                <w:lang w:val="uk-UA"/>
              </w:rPr>
              <w:t xml:space="preserve"> </w:t>
            </w:r>
            <w:r w:rsidRPr="00E6043C">
              <w:rPr>
                <w:rFonts w:ascii="Times New Roman" w:cs="Times New Roman"/>
                <w:sz w:val="28"/>
                <w:lang w:val="uk-UA"/>
              </w:rPr>
              <w:t>лівого</w:t>
            </w:r>
            <w:r w:rsidRPr="00E6043C">
              <w:rPr>
                <w:rFonts w:ascii="Times New Roman" w:cs="Times New Roman"/>
                <w:sz w:val="28"/>
                <w:lang w:val="uk-UA"/>
              </w:rPr>
              <w:t xml:space="preserve"> </w:t>
            </w:r>
            <w:proofErr w:type="spellStart"/>
            <w:r w:rsidRPr="00E6043C">
              <w:rPr>
                <w:rFonts w:ascii="Times New Roman" w:cs="Times New Roman"/>
                <w:sz w:val="28"/>
                <w:lang w:val="uk-UA"/>
              </w:rPr>
              <w:t>операнда</w:t>
            </w:r>
            <w:proofErr w:type="spellEnd"/>
            <w:r w:rsidRPr="00E6043C">
              <w:rPr>
                <w:rFonts w:ascii="Times New Roman" w:cs="Times New Roman"/>
                <w:sz w:val="28"/>
                <w:lang w:val="uk-UA"/>
              </w:rPr>
              <w:t xml:space="preserve"> </w:t>
            </w:r>
            <w:r w:rsidRPr="00E6043C">
              <w:rPr>
                <w:rFonts w:ascii="Times New Roman" w:cs="Times New Roman"/>
                <w:sz w:val="28"/>
                <w:lang w:val="uk-UA"/>
              </w:rPr>
              <w:t>на</w:t>
            </w:r>
            <w:r w:rsidRPr="00E6043C">
              <w:rPr>
                <w:rFonts w:ascii="Times New Roman" w:cs="Times New Roman"/>
                <w:sz w:val="28"/>
                <w:lang w:val="uk-UA"/>
              </w:rPr>
              <w:t xml:space="preserve"> </w:t>
            </w:r>
            <w:r w:rsidRPr="00E6043C">
              <w:rPr>
                <w:rFonts w:ascii="Times New Roman" w:cs="Times New Roman"/>
                <w:sz w:val="28"/>
                <w:lang w:val="uk-UA"/>
              </w:rPr>
              <w:t>значення</w:t>
            </w:r>
            <w:r w:rsidRPr="00E6043C">
              <w:rPr>
                <w:rFonts w:ascii="Times New Roman" w:cs="Times New Roman"/>
                <w:sz w:val="28"/>
                <w:lang w:val="uk-UA"/>
              </w:rPr>
              <w:t xml:space="preserve"> </w:t>
            </w:r>
            <w:r w:rsidRPr="00E6043C">
              <w:rPr>
                <w:rFonts w:ascii="Times New Roman" w:cs="Times New Roman"/>
                <w:sz w:val="28"/>
                <w:lang w:val="uk-UA"/>
              </w:rPr>
              <w:t>правого</w:t>
            </w:r>
          </w:p>
        </w:tc>
        <w:tc>
          <w:tcPr>
            <w:tcW w:w="2419" w:type="dxa"/>
            <w:tcMar>
              <w:top w:w="105" w:type="dxa"/>
              <w:left w:w="105" w:type="dxa"/>
              <w:bottom w:w="105" w:type="dxa"/>
              <w:right w:w="105" w:type="dxa"/>
            </w:tcMar>
          </w:tcPr>
          <w:p w14:paraId="1CE1D634" w14:textId="77777777" w:rsidR="00E10FD9" w:rsidRPr="00E6043C" w:rsidRDefault="00E10FD9" w:rsidP="00BA261B">
            <w:pPr>
              <w:pStyle w:val="d1d1d13feeeeee3fe4e4e43fe5e5e53ff0f0f03fe6e6e63fe8e8e83fececec3feeeeee3fe5e5e53ff2f2f23fe0e0e03fe1e1e13febebeb3fe8e8e83ff6f6f63ffbfbfb3f"/>
              <w:ind w:firstLine="32"/>
              <w:jc w:val="both"/>
              <w:rPr>
                <w:rFonts w:cs="Times New Roman"/>
                <w:lang w:val="ru-RU"/>
              </w:rPr>
            </w:pPr>
            <w:r w:rsidRPr="00E6043C">
              <w:rPr>
                <w:rFonts w:ascii="Courier New" w:cs="Times New Roman"/>
                <w:lang w:val="uk-UA"/>
              </w:rPr>
              <w:t>Р</w:t>
            </w:r>
            <w:r w:rsidRPr="00E6043C">
              <w:rPr>
                <w:rFonts w:ascii="Courier New" w:cs="Times New Roman"/>
                <w:lang w:val="uk-UA"/>
              </w:rPr>
              <w:t>/=(2.2-</w:t>
            </w:r>
            <w:r w:rsidRPr="00E6043C">
              <w:rPr>
                <w:rFonts w:ascii="Courier New" w:cs="Times New Roman"/>
                <w:lang w:val="uk-UA"/>
              </w:rPr>
              <w:t>х</w:t>
            </w:r>
            <w:r w:rsidRPr="00E6043C">
              <w:rPr>
                <w:rFonts w:ascii="Courier New" w:cs="Times New Roman"/>
                <w:lang w:val="uk-UA"/>
              </w:rPr>
              <w:t xml:space="preserve">) </w:t>
            </w:r>
            <w:r w:rsidRPr="00E6043C">
              <w:rPr>
                <w:rFonts w:ascii="Courier New" w:cs="Times New Roman"/>
                <w:lang w:val="uk-UA"/>
              </w:rPr>
              <w:t>еквівалентно</w:t>
            </w:r>
          </w:p>
          <w:p w14:paraId="1EE348F5" w14:textId="77777777" w:rsidR="00E10FD9" w:rsidRPr="00E6043C" w:rsidRDefault="00E10FD9" w:rsidP="00BA261B">
            <w:pPr>
              <w:pStyle w:val="d1d1d13feeeeee3fe4e4e43fe5e5e53ff0f0f03fe6e6e63fe8e8e83fececec3feeeeee3fe5e5e53ff2f2f23fe0e0e03fe1e1e13febebeb3fe8e8e83ff6f6f63ffbfbfb3f"/>
              <w:ind w:firstLine="32"/>
              <w:jc w:val="both"/>
              <w:rPr>
                <w:rFonts w:cs="Times New Roman"/>
                <w:lang w:val="ru-RU"/>
              </w:rPr>
            </w:pPr>
            <w:r w:rsidRPr="00E6043C">
              <w:rPr>
                <w:rFonts w:ascii="Courier New" w:cs="Times New Roman"/>
                <w:lang w:val="uk-UA"/>
              </w:rPr>
              <w:t>Р</w:t>
            </w:r>
            <w:r w:rsidRPr="00E6043C">
              <w:rPr>
                <w:rFonts w:ascii="Courier New" w:cs="Times New Roman"/>
                <w:lang w:val="uk-UA"/>
              </w:rPr>
              <w:t>=</w:t>
            </w:r>
            <w:r w:rsidRPr="00E6043C">
              <w:rPr>
                <w:rFonts w:ascii="Courier New" w:cs="Times New Roman"/>
                <w:lang w:val="uk-UA"/>
              </w:rPr>
              <w:t>Р</w:t>
            </w:r>
            <w:r w:rsidRPr="00E6043C">
              <w:rPr>
                <w:rFonts w:ascii="Courier New" w:cs="Times New Roman"/>
                <w:lang w:val="uk-UA"/>
              </w:rPr>
              <w:t>/(2.2-</w:t>
            </w:r>
            <w:r w:rsidRPr="00E6043C">
              <w:rPr>
                <w:rFonts w:ascii="Courier New" w:cs="Times New Roman"/>
                <w:lang w:val="uk-UA"/>
              </w:rPr>
              <w:t>х</w:t>
            </w:r>
            <w:r w:rsidRPr="00E6043C">
              <w:rPr>
                <w:rFonts w:ascii="Courier New" w:cs="Times New Roman"/>
                <w:lang w:val="uk-UA"/>
              </w:rPr>
              <w:t>)</w:t>
            </w:r>
          </w:p>
        </w:tc>
      </w:tr>
      <w:tr w:rsidR="00E10FD9" w14:paraId="3F0FC84F" w14:textId="77777777" w:rsidTr="0070590A">
        <w:tc>
          <w:tcPr>
            <w:tcW w:w="1467" w:type="dxa"/>
            <w:tcMar>
              <w:top w:w="105" w:type="dxa"/>
              <w:left w:w="105" w:type="dxa"/>
              <w:bottom w:w="105" w:type="dxa"/>
              <w:right w:w="105" w:type="dxa"/>
            </w:tcMar>
          </w:tcPr>
          <w:p w14:paraId="1827D650" w14:textId="77777777" w:rsidR="00E10FD9" w:rsidRPr="00E6043C" w:rsidRDefault="00E10FD9" w:rsidP="00BA261B">
            <w:pPr>
              <w:pStyle w:val="d1d1d13feeeeee3fe4e4e43fe5e5e53ff0f0f03fe6e6e63fe8e8e83fececec3feeeeee3fe5e5e53ff2f2f23fe0e0e03fe1e1e13febebeb3fe8e8e83ff6f6f63ffbfbfb3f"/>
              <w:ind w:firstLine="426"/>
              <w:jc w:val="both"/>
              <w:rPr>
                <w:rFonts w:cs="Times New Roman"/>
              </w:rPr>
            </w:pPr>
            <w:r w:rsidRPr="00E6043C">
              <w:rPr>
                <w:rFonts w:ascii="Times New Roman" w:cs="Times New Roman"/>
                <w:sz w:val="28"/>
                <w:lang w:val="uk-UA"/>
              </w:rPr>
              <w:t>%=</w:t>
            </w:r>
          </w:p>
        </w:tc>
        <w:tc>
          <w:tcPr>
            <w:tcW w:w="5759" w:type="dxa"/>
            <w:tcMar>
              <w:top w:w="105" w:type="dxa"/>
              <w:left w:w="105" w:type="dxa"/>
              <w:bottom w:w="105" w:type="dxa"/>
              <w:right w:w="105" w:type="dxa"/>
            </w:tcMar>
          </w:tcPr>
          <w:p w14:paraId="4B557B80" w14:textId="77777777" w:rsidR="00E10FD9" w:rsidRPr="00E6043C" w:rsidRDefault="00E10FD9" w:rsidP="00BA261B">
            <w:pPr>
              <w:pStyle w:val="d1d1d13feeeeee3fe4e4e43fe5e5e53ff0f0f03fe6e6e63fe8e8e83fececec3feeeeee3fe5e5e53ff2f2f23fe0e0e03fe1e1e13febebeb3fe8e8e83ff6f6f63ffbfbfb3f"/>
              <w:ind w:hanging="57"/>
              <w:jc w:val="both"/>
              <w:rPr>
                <w:rFonts w:cs="Times New Roman"/>
                <w:lang w:val="ru-RU"/>
              </w:rPr>
            </w:pPr>
            <w:r w:rsidRPr="00E6043C">
              <w:rPr>
                <w:rFonts w:ascii="Times New Roman" w:cs="Times New Roman"/>
                <w:sz w:val="28"/>
                <w:lang w:val="uk-UA"/>
              </w:rPr>
              <w:t>Присвоїти</w:t>
            </w:r>
            <w:r w:rsidRPr="00E6043C">
              <w:rPr>
                <w:rFonts w:ascii="Times New Roman" w:cs="Times New Roman"/>
                <w:sz w:val="28"/>
                <w:lang w:val="uk-UA"/>
              </w:rPr>
              <w:t xml:space="preserve"> </w:t>
            </w:r>
            <w:r w:rsidRPr="00E6043C">
              <w:rPr>
                <w:rFonts w:ascii="Times New Roman" w:cs="Times New Roman"/>
                <w:sz w:val="28"/>
                <w:lang w:val="uk-UA"/>
              </w:rPr>
              <w:t>лівому</w:t>
            </w:r>
            <w:r w:rsidRPr="00E6043C">
              <w:rPr>
                <w:rFonts w:ascii="Times New Roman" w:cs="Times New Roman"/>
                <w:sz w:val="28"/>
                <w:lang w:val="uk-UA"/>
              </w:rPr>
              <w:t xml:space="preserve"> </w:t>
            </w:r>
            <w:r w:rsidRPr="00E6043C">
              <w:rPr>
                <w:rFonts w:ascii="Times New Roman" w:cs="Times New Roman"/>
                <w:sz w:val="28"/>
                <w:lang w:val="uk-UA"/>
              </w:rPr>
              <w:t>операнду</w:t>
            </w:r>
            <w:r w:rsidRPr="00E6043C">
              <w:rPr>
                <w:rFonts w:ascii="Times New Roman" w:cs="Times New Roman"/>
                <w:sz w:val="28"/>
                <w:lang w:val="uk-UA"/>
              </w:rPr>
              <w:t xml:space="preserve"> </w:t>
            </w:r>
            <w:r w:rsidRPr="00E6043C">
              <w:rPr>
                <w:rFonts w:ascii="Times New Roman" w:cs="Times New Roman"/>
                <w:sz w:val="28"/>
                <w:lang w:val="uk-UA"/>
              </w:rPr>
              <w:t>залишок</w:t>
            </w:r>
            <w:r w:rsidRPr="00E6043C">
              <w:rPr>
                <w:rFonts w:ascii="Times New Roman" w:cs="Times New Roman"/>
                <w:sz w:val="28"/>
                <w:lang w:val="uk-UA"/>
              </w:rPr>
              <w:t xml:space="preserve"> </w:t>
            </w:r>
            <w:r w:rsidRPr="00E6043C">
              <w:rPr>
                <w:rFonts w:ascii="Times New Roman" w:cs="Times New Roman"/>
                <w:sz w:val="28"/>
                <w:lang w:val="uk-UA"/>
              </w:rPr>
              <w:t>від</w:t>
            </w:r>
            <w:r w:rsidRPr="00E6043C">
              <w:rPr>
                <w:rFonts w:ascii="Times New Roman" w:cs="Times New Roman"/>
                <w:sz w:val="28"/>
                <w:lang w:val="uk-UA"/>
              </w:rPr>
              <w:t xml:space="preserve"> </w:t>
            </w:r>
            <w:r w:rsidRPr="00E6043C">
              <w:rPr>
                <w:rFonts w:ascii="Times New Roman" w:cs="Times New Roman"/>
                <w:sz w:val="28"/>
                <w:lang w:val="uk-UA"/>
              </w:rPr>
              <w:t>ділення</w:t>
            </w:r>
            <w:r w:rsidRPr="00E6043C">
              <w:rPr>
                <w:rFonts w:ascii="Times New Roman" w:cs="Times New Roman"/>
                <w:sz w:val="28"/>
                <w:lang w:val="uk-UA"/>
              </w:rPr>
              <w:t xml:space="preserve"> </w:t>
            </w:r>
            <w:proofErr w:type="spellStart"/>
            <w:r w:rsidRPr="00E6043C">
              <w:rPr>
                <w:rFonts w:ascii="Times New Roman" w:cs="Times New Roman"/>
                <w:sz w:val="28"/>
                <w:lang w:val="uk-UA"/>
              </w:rPr>
              <w:t>цілочисельного</w:t>
            </w:r>
            <w:proofErr w:type="spellEnd"/>
            <w:r w:rsidRPr="00E6043C">
              <w:rPr>
                <w:rFonts w:ascii="Times New Roman" w:cs="Times New Roman"/>
                <w:sz w:val="28"/>
                <w:lang w:val="uk-UA"/>
              </w:rPr>
              <w:t xml:space="preserve"> </w:t>
            </w:r>
            <w:r w:rsidRPr="00E6043C">
              <w:rPr>
                <w:rFonts w:ascii="Times New Roman" w:cs="Times New Roman"/>
                <w:sz w:val="28"/>
                <w:lang w:val="uk-UA"/>
              </w:rPr>
              <w:t>значення</w:t>
            </w:r>
            <w:r w:rsidRPr="00E6043C">
              <w:rPr>
                <w:rFonts w:ascii="Times New Roman" w:cs="Times New Roman"/>
                <w:sz w:val="28"/>
                <w:lang w:val="uk-UA"/>
              </w:rPr>
              <w:t xml:space="preserve"> </w:t>
            </w:r>
            <w:r w:rsidRPr="00E6043C">
              <w:rPr>
                <w:rFonts w:ascii="Times New Roman" w:cs="Times New Roman"/>
                <w:sz w:val="28"/>
                <w:lang w:val="uk-UA"/>
              </w:rPr>
              <w:t>лівого</w:t>
            </w:r>
            <w:r w:rsidRPr="00E6043C">
              <w:rPr>
                <w:rFonts w:ascii="Times New Roman" w:cs="Times New Roman"/>
                <w:sz w:val="28"/>
                <w:lang w:val="uk-UA"/>
              </w:rPr>
              <w:t xml:space="preserve"> </w:t>
            </w:r>
            <w:proofErr w:type="spellStart"/>
            <w:r w:rsidRPr="00E6043C">
              <w:rPr>
                <w:rFonts w:ascii="Times New Roman" w:cs="Times New Roman"/>
                <w:sz w:val="28"/>
                <w:lang w:val="uk-UA"/>
              </w:rPr>
              <w:t>операнда</w:t>
            </w:r>
            <w:proofErr w:type="spellEnd"/>
            <w:r w:rsidRPr="00E6043C">
              <w:rPr>
                <w:rFonts w:ascii="Times New Roman" w:cs="Times New Roman"/>
                <w:sz w:val="28"/>
                <w:lang w:val="uk-UA"/>
              </w:rPr>
              <w:t xml:space="preserve"> </w:t>
            </w:r>
            <w:r w:rsidRPr="00E6043C">
              <w:rPr>
                <w:rFonts w:ascii="Times New Roman" w:cs="Times New Roman"/>
                <w:sz w:val="28"/>
                <w:lang w:val="uk-UA"/>
              </w:rPr>
              <w:t>на</w:t>
            </w:r>
            <w:r w:rsidRPr="00E6043C">
              <w:rPr>
                <w:rFonts w:ascii="Times New Roman" w:cs="Times New Roman"/>
                <w:sz w:val="28"/>
                <w:lang w:val="uk-UA"/>
              </w:rPr>
              <w:t xml:space="preserve"> </w:t>
            </w:r>
            <w:proofErr w:type="spellStart"/>
            <w:r w:rsidRPr="00E6043C">
              <w:rPr>
                <w:rFonts w:ascii="Times New Roman" w:cs="Times New Roman"/>
                <w:sz w:val="28"/>
                <w:lang w:val="uk-UA"/>
              </w:rPr>
              <w:t>цілочисельне</w:t>
            </w:r>
            <w:proofErr w:type="spellEnd"/>
            <w:r w:rsidRPr="00E6043C">
              <w:rPr>
                <w:rFonts w:ascii="Times New Roman" w:cs="Times New Roman"/>
                <w:sz w:val="28"/>
                <w:lang w:val="uk-UA"/>
              </w:rPr>
              <w:t xml:space="preserve"> </w:t>
            </w:r>
            <w:r w:rsidRPr="00E6043C">
              <w:rPr>
                <w:rFonts w:ascii="Times New Roman" w:cs="Times New Roman"/>
                <w:sz w:val="28"/>
                <w:lang w:val="uk-UA"/>
              </w:rPr>
              <w:t>значення</w:t>
            </w:r>
            <w:r w:rsidRPr="00E6043C">
              <w:rPr>
                <w:rFonts w:ascii="Times New Roman" w:cs="Times New Roman"/>
                <w:sz w:val="28"/>
                <w:lang w:val="uk-UA"/>
              </w:rPr>
              <w:t xml:space="preserve"> </w:t>
            </w:r>
            <w:r w:rsidRPr="00E6043C">
              <w:rPr>
                <w:rFonts w:ascii="Times New Roman" w:cs="Times New Roman"/>
                <w:sz w:val="28"/>
                <w:lang w:val="uk-UA"/>
              </w:rPr>
              <w:t>правого</w:t>
            </w:r>
            <w:r w:rsidRPr="00E6043C">
              <w:rPr>
                <w:rFonts w:ascii="Times New Roman" w:cs="Times New Roman"/>
                <w:sz w:val="28"/>
                <w:lang w:val="uk-UA"/>
              </w:rPr>
              <w:t xml:space="preserve"> </w:t>
            </w:r>
            <w:proofErr w:type="spellStart"/>
            <w:r w:rsidRPr="00E6043C">
              <w:rPr>
                <w:rFonts w:ascii="Times New Roman" w:cs="Times New Roman"/>
                <w:sz w:val="28"/>
                <w:lang w:val="uk-UA"/>
              </w:rPr>
              <w:t>операнда</w:t>
            </w:r>
            <w:proofErr w:type="spellEnd"/>
          </w:p>
        </w:tc>
        <w:tc>
          <w:tcPr>
            <w:tcW w:w="2419" w:type="dxa"/>
            <w:tcMar>
              <w:top w:w="105" w:type="dxa"/>
              <w:left w:w="105" w:type="dxa"/>
              <w:bottom w:w="105" w:type="dxa"/>
              <w:right w:w="105" w:type="dxa"/>
            </w:tcMar>
          </w:tcPr>
          <w:p w14:paraId="296FBF6F" w14:textId="77777777" w:rsidR="00E10FD9" w:rsidRPr="00E6043C" w:rsidRDefault="00E10FD9" w:rsidP="00BA261B">
            <w:pPr>
              <w:pStyle w:val="d1d1d13feeeeee3fe4e4e43fe5e5e53ff0f0f03fe6e6e63fe8e8e83fececec3feeeeee3fe5e5e53ff2f2f23fe0e0e03fe1e1e13febebeb3fe8e8e83ff6f6f63ffbfbfb3f"/>
              <w:ind w:firstLine="32"/>
              <w:jc w:val="both"/>
              <w:rPr>
                <w:rFonts w:cs="Times New Roman"/>
              </w:rPr>
            </w:pPr>
            <w:r w:rsidRPr="00E6043C">
              <w:rPr>
                <w:rFonts w:ascii="Courier New" w:cs="Times New Roman"/>
                <w:lang w:val="uk-UA"/>
              </w:rPr>
              <w:t>Р</w:t>
            </w:r>
            <w:r w:rsidRPr="00E6043C">
              <w:rPr>
                <w:rFonts w:ascii="Courier New" w:cs="Times New Roman"/>
                <w:lang w:val="uk-UA"/>
              </w:rPr>
              <w:t xml:space="preserve">%=3 </w:t>
            </w:r>
            <w:r w:rsidRPr="00E6043C">
              <w:rPr>
                <w:rFonts w:ascii="Courier New" w:cs="Times New Roman"/>
                <w:lang w:val="uk-UA"/>
              </w:rPr>
              <w:t>еквівалентно</w:t>
            </w:r>
            <w:r w:rsidRPr="00E6043C">
              <w:rPr>
                <w:rFonts w:ascii="Courier New" w:cs="Times New Roman"/>
                <w:lang w:val="uk-UA"/>
              </w:rPr>
              <w:t xml:space="preserve"> </w:t>
            </w:r>
            <w:r w:rsidRPr="00E6043C">
              <w:rPr>
                <w:rFonts w:ascii="Courier New" w:cs="Times New Roman"/>
                <w:lang w:val="uk-UA"/>
              </w:rPr>
              <w:t>Р</w:t>
            </w:r>
            <w:r w:rsidRPr="00E6043C">
              <w:rPr>
                <w:rFonts w:ascii="Courier New" w:cs="Times New Roman"/>
                <w:lang w:val="uk-UA"/>
              </w:rPr>
              <w:t>=</w:t>
            </w:r>
            <w:r w:rsidRPr="00E6043C">
              <w:rPr>
                <w:rFonts w:ascii="Courier New" w:cs="Times New Roman"/>
                <w:lang w:val="uk-UA"/>
              </w:rPr>
              <w:t>Р</w:t>
            </w:r>
            <w:r w:rsidRPr="00E6043C">
              <w:rPr>
                <w:rFonts w:ascii="Courier New" w:cs="Times New Roman"/>
                <w:lang w:val="uk-UA"/>
              </w:rPr>
              <w:t>%3</w:t>
            </w:r>
          </w:p>
        </w:tc>
      </w:tr>
      <w:tr w:rsidR="00E10FD9" w:rsidRPr="003C12DD" w14:paraId="03B2CE73" w14:textId="77777777" w:rsidTr="0070590A">
        <w:tc>
          <w:tcPr>
            <w:tcW w:w="1467" w:type="dxa"/>
            <w:tcMar>
              <w:top w:w="105" w:type="dxa"/>
              <w:left w:w="105" w:type="dxa"/>
              <w:bottom w:w="105" w:type="dxa"/>
              <w:right w:w="105" w:type="dxa"/>
            </w:tcMar>
          </w:tcPr>
          <w:p w14:paraId="5B84675F" w14:textId="77777777" w:rsidR="00E10FD9" w:rsidRPr="00E6043C" w:rsidRDefault="00E10FD9" w:rsidP="00BA261B">
            <w:pPr>
              <w:pStyle w:val="d1d1d13feeeeee3fe4e4e43fe5e5e53ff0f0f03fe6e6e63fe8e8e83fececec3feeeeee3fe5e5e53ff2f2f23fe0e0e03fe1e1e13febebeb3fe8e8e83ff6f6f63ffbfbfb3f"/>
              <w:ind w:firstLine="426"/>
              <w:jc w:val="both"/>
              <w:rPr>
                <w:rFonts w:cs="Times New Roman"/>
              </w:rPr>
            </w:pPr>
            <w:r w:rsidRPr="00E6043C">
              <w:rPr>
                <w:rFonts w:ascii="Times New Roman" w:cs="Times New Roman"/>
                <w:sz w:val="28"/>
                <w:lang w:val="uk-UA"/>
              </w:rPr>
              <w:t>+=</w:t>
            </w:r>
          </w:p>
        </w:tc>
        <w:tc>
          <w:tcPr>
            <w:tcW w:w="5759" w:type="dxa"/>
            <w:tcMar>
              <w:top w:w="105" w:type="dxa"/>
              <w:left w:w="105" w:type="dxa"/>
              <w:bottom w:w="105" w:type="dxa"/>
              <w:right w:w="105" w:type="dxa"/>
            </w:tcMar>
          </w:tcPr>
          <w:p w14:paraId="017E9E34" w14:textId="77777777" w:rsidR="00E10FD9" w:rsidRPr="00E6043C" w:rsidRDefault="00E10FD9" w:rsidP="00BA261B">
            <w:pPr>
              <w:pStyle w:val="d1d1d13feeeeee3fe4e4e43fe5e5e53ff0f0f03fe6e6e63fe8e8e83fececec3feeeeee3fe5e5e53ff2f2f23fe0e0e03fe1e1e13febebeb3fe8e8e83ff6f6f63ffbfbfb3f"/>
              <w:ind w:hanging="57"/>
              <w:jc w:val="both"/>
              <w:rPr>
                <w:rFonts w:cs="Times New Roman"/>
                <w:lang w:val="ru-RU"/>
              </w:rPr>
            </w:pPr>
            <w:r w:rsidRPr="00E6043C">
              <w:rPr>
                <w:rFonts w:ascii="Times New Roman" w:cs="Times New Roman"/>
                <w:sz w:val="28"/>
                <w:lang w:val="uk-UA"/>
              </w:rPr>
              <w:t>Присвоїти</w:t>
            </w:r>
            <w:r w:rsidRPr="00E6043C">
              <w:rPr>
                <w:rFonts w:ascii="Times New Roman" w:cs="Times New Roman"/>
                <w:sz w:val="28"/>
                <w:lang w:val="uk-UA"/>
              </w:rPr>
              <w:t xml:space="preserve"> </w:t>
            </w:r>
            <w:r w:rsidRPr="00E6043C">
              <w:rPr>
                <w:rFonts w:ascii="Times New Roman" w:cs="Times New Roman"/>
                <w:sz w:val="28"/>
                <w:lang w:val="uk-UA"/>
              </w:rPr>
              <w:t>операнду</w:t>
            </w:r>
            <w:r w:rsidRPr="00E6043C">
              <w:rPr>
                <w:rFonts w:ascii="Times New Roman" w:cs="Times New Roman"/>
                <w:sz w:val="28"/>
                <w:lang w:val="uk-UA"/>
              </w:rPr>
              <w:t xml:space="preserve"> </w:t>
            </w:r>
            <w:r w:rsidRPr="00E6043C">
              <w:rPr>
                <w:rFonts w:ascii="Times New Roman" w:cs="Times New Roman"/>
                <w:sz w:val="28"/>
                <w:lang w:val="uk-UA"/>
              </w:rPr>
              <w:t>лівої</w:t>
            </w:r>
            <w:r w:rsidRPr="00E6043C">
              <w:rPr>
                <w:rFonts w:ascii="Times New Roman" w:cs="Times New Roman"/>
                <w:sz w:val="28"/>
                <w:lang w:val="uk-UA"/>
              </w:rPr>
              <w:t xml:space="preserve"> </w:t>
            </w:r>
            <w:r w:rsidRPr="00E6043C">
              <w:rPr>
                <w:rFonts w:ascii="Times New Roman" w:cs="Times New Roman"/>
                <w:sz w:val="28"/>
                <w:lang w:val="uk-UA"/>
              </w:rPr>
              <w:t>частини</w:t>
            </w:r>
            <w:r w:rsidRPr="00E6043C">
              <w:rPr>
                <w:rFonts w:ascii="Times New Roman" w:cs="Times New Roman"/>
                <w:sz w:val="28"/>
                <w:lang w:val="uk-UA"/>
              </w:rPr>
              <w:t xml:space="preserve"> </w:t>
            </w:r>
            <w:r w:rsidRPr="00E6043C">
              <w:rPr>
                <w:rFonts w:ascii="Times New Roman" w:cs="Times New Roman"/>
                <w:sz w:val="28"/>
                <w:lang w:val="uk-UA"/>
              </w:rPr>
              <w:t>суму</w:t>
            </w:r>
            <w:r w:rsidRPr="00E6043C">
              <w:rPr>
                <w:rFonts w:ascii="Times New Roman" w:cs="Times New Roman"/>
                <w:sz w:val="28"/>
                <w:lang w:val="uk-UA"/>
              </w:rPr>
              <w:t xml:space="preserve"> </w:t>
            </w:r>
            <w:r w:rsidRPr="00E6043C">
              <w:rPr>
                <w:rFonts w:ascii="Times New Roman" w:cs="Times New Roman"/>
                <w:sz w:val="28"/>
                <w:lang w:val="uk-UA"/>
              </w:rPr>
              <w:t>значень</w:t>
            </w:r>
            <w:r w:rsidRPr="00E6043C">
              <w:rPr>
                <w:rFonts w:ascii="Times New Roman" w:cs="Times New Roman"/>
                <w:sz w:val="28"/>
                <w:lang w:val="uk-UA"/>
              </w:rPr>
              <w:t xml:space="preserve"> </w:t>
            </w:r>
            <w:r w:rsidRPr="00E6043C">
              <w:rPr>
                <w:rFonts w:ascii="Times New Roman" w:cs="Times New Roman"/>
                <w:sz w:val="28"/>
                <w:lang w:val="uk-UA"/>
              </w:rPr>
              <w:t>обох</w:t>
            </w:r>
            <w:r w:rsidRPr="00E6043C">
              <w:rPr>
                <w:rFonts w:ascii="Times New Roman" w:cs="Times New Roman"/>
                <w:sz w:val="28"/>
                <w:lang w:val="uk-UA"/>
              </w:rPr>
              <w:t xml:space="preserve"> </w:t>
            </w:r>
            <w:r w:rsidRPr="00E6043C">
              <w:rPr>
                <w:rFonts w:ascii="Times New Roman" w:cs="Times New Roman"/>
                <w:sz w:val="28"/>
                <w:lang w:val="uk-UA"/>
              </w:rPr>
              <w:t>операндів</w:t>
            </w:r>
          </w:p>
        </w:tc>
        <w:tc>
          <w:tcPr>
            <w:tcW w:w="2419" w:type="dxa"/>
            <w:tcMar>
              <w:top w:w="105" w:type="dxa"/>
              <w:left w:w="105" w:type="dxa"/>
              <w:bottom w:w="105" w:type="dxa"/>
              <w:right w:w="105" w:type="dxa"/>
            </w:tcMar>
          </w:tcPr>
          <w:p w14:paraId="7187D993" w14:textId="77777777" w:rsidR="00E10FD9" w:rsidRPr="00E6043C" w:rsidRDefault="00E10FD9" w:rsidP="00BA261B">
            <w:pPr>
              <w:pStyle w:val="d1d1d13feeeeee3fe4e4e43fe5e5e53ff0f0f03fe6e6e63fe8e8e83fececec3feeeeee3fe5e5e53ff2f2f23fe0e0e03fe1e1e13febebeb3fe8e8e83ff6f6f63ffbfbfb3f"/>
              <w:ind w:firstLine="32"/>
              <w:jc w:val="both"/>
              <w:rPr>
                <w:rFonts w:cs="Times New Roman"/>
                <w:lang w:val="ru-RU"/>
              </w:rPr>
            </w:pPr>
            <w:r w:rsidRPr="00E6043C">
              <w:rPr>
                <w:rFonts w:ascii="Courier New" w:cs="Times New Roman"/>
                <w:lang w:val="uk-UA"/>
              </w:rPr>
              <w:t>А</w:t>
            </w:r>
            <w:r w:rsidRPr="00E6043C">
              <w:rPr>
                <w:rFonts w:ascii="Courier New" w:cs="Times New Roman"/>
                <w:lang w:val="uk-UA"/>
              </w:rPr>
              <w:t>+=</w:t>
            </w:r>
            <w:r w:rsidRPr="00E6043C">
              <w:rPr>
                <w:rFonts w:ascii="Courier New" w:cs="Times New Roman"/>
                <w:lang w:val="uk-UA"/>
              </w:rPr>
              <w:t>В</w:t>
            </w:r>
            <w:r w:rsidRPr="00E6043C">
              <w:rPr>
                <w:rFonts w:ascii="Courier New" w:cs="Times New Roman"/>
                <w:lang w:val="uk-UA"/>
              </w:rPr>
              <w:t xml:space="preserve"> </w:t>
            </w:r>
            <w:r w:rsidRPr="00E6043C">
              <w:rPr>
                <w:rFonts w:ascii="Courier New" w:cs="Times New Roman"/>
                <w:lang w:val="uk-UA"/>
              </w:rPr>
              <w:t>еквівалентно</w:t>
            </w:r>
            <w:r w:rsidRPr="00E6043C">
              <w:rPr>
                <w:rFonts w:ascii="Courier New" w:cs="Times New Roman"/>
                <w:lang w:val="uk-UA"/>
              </w:rPr>
              <w:t xml:space="preserve"> </w:t>
            </w:r>
            <w:r w:rsidRPr="00E6043C">
              <w:rPr>
                <w:rFonts w:ascii="Courier New" w:cs="Times New Roman"/>
                <w:lang w:val="uk-UA"/>
              </w:rPr>
              <w:t>А</w:t>
            </w:r>
            <w:r w:rsidRPr="00E6043C">
              <w:rPr>
                <w:rFonts w:ascii="Courier New" w:cs="Times New Roman"/>
                <w:lang w:val="uk-UA"/>
              </w:rPr>
              <w:t>=</w:t>
            </w:r>
            <w:r w:rsidRPr="00E6043C">
              <w:rPr>
                <w:rFonts w:ascii="Courier New" w:cs="Times New Roman"/>
                <w:lang w:val="uk-UA"/>
              </w:rPr>
              <w:t>А</w:t>
            </w:r>
            <w:r w:rsidRPr="00E6043C">
              <w:rPr>
                <w:rFonts w:ascii="Courier New" w:cs="Times New Roman"/>
                <w:lang w:val="uk-UA"/>
              </w:rPr>
              <w:t>+</w:t>
            </w:r>
            <w:r w:rsidRPr="00E6043C">
              <w:rPr>
                <w:rFonts w:ascii="Courier New" w:cs="Times New Roman"/>
                <w:lang w:val="uk-UA"/>
              </w:rPr>
              <w:t>В</w:t>
            </w:r>
          </w:p>
        </w:tc>
      </w:tr>
      <w:tr w:rsidR="00E10FD9" w:rsidRPr="003C12DD" w14:paraId="1C2BC479" w14:textId="77777777" w:rsidTr="0070590A">
        <w:tc>
          <w:tcPr>
            <w:tcW w:w="1467" w:type="dxa"/>
            <w:tcMar>
              <w:top w:w="105" w:type="dxa"/>
              <w:left w:w="105" w:type="dxa"/>
              <w:bottom w:w="105" w:type="dxa"/>
              <w:right w:w="105" w:type="dxa"/>
            </w:tcMar>
          </w:tcPr>
          <w:p w14:paraId="7DA6BBF5" w14:textId="77777777" w:rsidR="00E10FD9" w:rsidRPr="00E6043C" w:rsidRDefault="00E10FD9" w:rsidP="00BA261B">
            <w:pPr>
              <w:pStyle w:val="d1d1d13feeeeee3fe4e4e43fe5e5e53ff0f0f03fe6e6e63fe8e8e83fececec3feeeeee3fe5e5e53ff2f2f23fe0e0e03fe1e1e13febebeb3fe8e8e83ff6f6f63ffbfbfb3f"/>
              <w:ind w:firstLine="426"/>
              <w:jc w:val="both"/>
              <w:rPr>
                <w:rFonts w:cs="Times New Roman"/>
              </w:rPr>
            </w:pPr>
            <w:r w:rsidRPr="00E6043C">
              <w:rPr>
                <w:rFonts w:ascii="Times New Roman" w:cs="Times New Roman"/>
                <w:sz w:val="28"/>
                <w:lang w:val="uk-UA"/>
              </w:rPr>
              <w:t>-=</w:t>
            </w:r>
          </w:p>
        </w:tc>
        <w:tc>
          <w:tcPr>
            <w:tcW w:w="5759" w:type="dxa"/>
            <w:tcMar>
              <w:top w:w="105" w:type="dxa"/>
              <w:left w:w="105" w:type="dxa"/>
              <w:bottom w:w="105" w:type="dxa"/>
              <w:right w:w="105" w:type="dxa"/>
            </w:tcMar>
          </w:tcPr>
          <w:p w14:paraId="0085B053" w14:textId="77777777" w:rsidR="00E10FD9" w:rsidRPr="00E6043C" w:rsidRDefault="00E10FD9" w:rsidP="00BA261B">
            <w:pPr>
              <w:pStyle w:val="d1d1d13feeeeee3fe4e4e43fe5e5e53ff0f0f03fe6e6e63fe8e8e83fececec3feeeeee3fe5e5e53ff2f2f23fe0e0e03fe1e1e13febebeb3fe8e8e83ff6f6f63ffbfbfb3f"/>
              <w:ind w:hanging="57"/>
              <w:jc w:val="both"/>
              <w:rPr>
                <w:rFonts w:cs="Times New Roman"/>
                <w:lang w:val="ru-RU"/>
              </w:rPr>
            </w:pPr>
            <w:r w:rsidRPr="00E6043C">
              <w:rPr>
                <w:rFonts w:ascii="Times New Roman" w:cs="Times New Roman"/>
                <w:sz w:val="28"/>
                <w:lang w:val="uk-UA"/>
              </w:rPr>
              <w:t>Присвоїти</w:t>
            </w:r>
            <w:r w:rsidRPr="00E6043C">
              <w:rPr>
                <w:rFonts w:ascii="Times New Roman" w:cs="Times New Roman"/>
                <w:sz w:val="28"/>
                <w:lang w:val="uk-UA"/>
              </w:rPr>
              <w:t xml:space="preserve"> </w:t>
            </w:r>
            <w:r w:rsidRPr="00E6043C">
              <w:rPr>
                <w:rFonts w:ascii="Times New Roman" w:cs="Times New Roman"/>
                <w:sz w:val="28"/>
                <w:lang w:val="uk-UA"/>
              </w:rPr>
              <w:t>операнду</w:t>
            </w:r>
            <w:r w:rsidRPr="00E6043C">
              <w:rPr>
                <w:rFonts w:ascii="Times New Roman" w:cs="Times New Roman"/>
                <w:sz w:val="28"/>
                <w:lang w:val="uk-UA"/>
              </w:rPr>
              <w:t xml:space="preserve"> </w:t>
            </w:r>
            <w:r w:rsidRPr="00E6043C">
              <w:rPr>
                <w:rFonts w:ascii="Times New Roman" w:cs="Times New Roman"/>
                <w:sz w:val="28"/>
                <w:lang w:val="uk-UA"/>
              </w:rPr>
              <w:t>лівої</w:t>
            </w:r>
            <w:r w:rsidRPr="00E6043C">
              <w:rPr>
                <w:rFonts w:ascii="Times New Roman" w:cs="Times New Roman"/>
                <w:sz w:val="28"/>
                <w:lang w:val="uk-UA"/>
              </w:rPr>
              <w:t xml:space="preserve"> </w:t>
            </w:r>
            <w:r w:rsidRPr="00E6043C">
              <w:rPr>
                <w:rFonts w:ascii="Times New Roman" w:cs="Times New Roman"/>
                <w:sz w:val="28"/>
                <w:lang w:val="uk-UA"/>
              </w:rPr>
              <w:t>частини</w:t>
            </w:r>
            <w:r w:rsidRPr="00E6043C">
              <w:rPr>
                <w:rFonts w:ascii="Times New Roman" w:cs="Times New Roman"/>
                <w:sz w:val="28"/>
                <w:lang w:val="uk-UA"/>
              </w:rPr>
              <w:t xml:space="preserve"> </w:t>
            </w:r>
            <w:r w:rsidRPr="00E6043C">
              <w:rPr>
                <w:rFonts w:ascii="Times New Roman" w:cs="Times New Roman"/>
                <w:sz w:val="28"/>
                <w:lang w:val="uk-UA"/>
              </w:rPr>
              <w:t>різницю</w:t>
            </w:r>
            <w:r w:rsidRPr="00E6043C">
              <w:rPr>
                <w:rFonts w:ascii="Times New Roman" w:cs="Times New Roman"/>
                <w:sz w:val="28"/>
                <w:lang w:val="uk-UA"/>
              </w:rPr>
              <w:t xml:space="preserve"> </w:t>
            </w:r>
            <w:r w:rsidRPr="00E6043C">
              <w:rPr>
                <w:rFonts w:ascii="Times New Roman" w:cs="Times New Roman"/>
                <w:sz w:val="28"/>
                <w:lang w:val="uk-UA"/>
              </w:rPr>
              <w:t>значень</w:t>
            </w:r>
            <w:r w:rsidRPr="00E6043C">
              <w:rPr>
                <w:rFonts w:ascii="Times New Roman" w:cs="Times New Roman"/>
                <w:sz w:val="28"/>
                <w:lang w:val="uk-UA"/>
              </w:rPr>
              <w:t xml:space="preserve"> </w:t>
            </w:r>
            <w:r w:rsidRPr="00E6043C">
              <w:rPr>
                <w:rFonts w:ascii="Times New Roman" w:cs="Times New Roman"/>
                <w:sz w:val="28"/>
                <w:lang w:val="uk-UA"/>
              </w:rPr>
              <w:t>лівого</w:t>
            </w:r>
            <w:r w:rsidRPr="00E6043C">
              <w:rPr>
                <w:rFonts w:ascii="Times New Roman" w:cs="Times New Roman"/>
                <w:sz w:val="28"/>
                <w:lang w:val="uk-UA"/>
              </w:rPr>
              <w:t xml:space="preserve"> </w:t>
            </w:r>
            <w:r w:rsidRPr="00E6043C">
              <w:rPr>
                <w:rFonts w:ascii="Times New Roman" w:cs="Times New Roman"/>
                <w:sz w:val="28"/>
                <w:lang w:val="uk-UA"/>
              </w:rPr>
              <w:t>і</w:t>
            </w:r>
            <w:r w:rsidRPr="00E6043C">
              <w:rPr>
                <w:rFonts w:ascii="Times New Roman" w:cs="Times New Roman"/>
                <w:sz w:val="28"/>
                <w:lang w:val="uk-UA"/>
              </w:rPr>
              <w:t xml:space="preserve"> </w:t>
            </w:r>
            <w:r w:rsidRPr="00E6043C">
              <w:rPr>
                <w:rFonts w:ascii="Times New Roman" w:cs="Times New Roman"/>
                <w:sz w:val="28"/>
                <w:lang w:val="uk-UA"/>
              </w:rPr>
              <w:t>правого</w:t>
            </w:r>
            <w:r w:rsidRPr="00E6043C">
              <w:rPr>
                <w:rFonts w:ascii="Times New Roman" w:cs="Times New Roman"/>
                <w:sz w:val="28"/>
                <w:lang w:val="uk-UA"/>
              </w:rPr>
              <w:t xml:space="preserve"> </w:t>
            </w:r>
            <w:r w:rsidRPr="00E6043C">
              <w:rPr>
                <w:rFonts w:ascii="Times New Roman" w:cs="Times New Roman"/>
                <w:sz w:val="28"/>
                <w:lang w:val="uk-UA"/>
              </w:rPr>
              <w:t>операндів</w:t>
            </w:r>
          </w:p>
        </w:tc>
        <w:tc>
          <w:tcPr>
            <w:tcW w:w="2419" w:type="dxa"/>
            <w:tcMar>
              <w:top w:w="105" w:type="dxa"/>
              <w:left w:w="105" w:type="dxa"/>
              <w:bottom w:w="105" w:type="dxa"/>
              <w:right w:w="105" w:type="dxa"/>
            </w:tcMar>
          </w:tcPr>
          <w:p w14:paraId="23CA1F9E" w14:textId="77777777" w:rsidR="00E10FD9" w:rsidRPr="00E6043C" w:rsidRDefault="00E10FD9" w:rsidP="00BA261B">
            <w:pPr>
              <w:pStyle w:val="d1d1d13feeeeee3fe4e4e43fe5e5e53ff0f0f03fe6e6e63fe8e8e83fececec3feeeeee3fe5e5e53ff2f2f23fe0e0e03fe1e1e13febebeb3fe8e8e83ff6f6f63ffbfbfb3f"/>
              <w:jc w:val="both"/>
              <w:rPr>
                <w:rFonts w:cs="Times New Roman"/>
                <w:lang w:val="ru-RU"/>
              </w:rPr>
            </w:pPr>
            <w:r w:rsidRPr="00E6043C">
              <w:rPr>
                <w:rFonts w:ascii="Courier New" w:cs="Times New Roman"/>
                <w:lang w:val="uk-UA"/>
              </w:rPr>
              <w:t>Х</w:t>
            </w:r>
            <w:r w:rsidRPr="00E6043C">
              <w:rPr>
                <w:rFonts w:ascii="Courier New" w:cs="Times New Roman"/>
                <w:lang w:val="uk-UA"/>
              </w:rPr>
              <w:t>-=3.4-</w:t>
            </w:r>
            <w:r w:rsidRPr="00E6043C">
              <w:rPr>
                <w:rFonts w:ascii="Courier New" w:cs="Times New Roman"/>
                <w:lang w:val="uk-UA"/>
              </w:rPr>
              <w:t>у</w:t>
            </w:r>
            <w:r w:rsidRPr="00E6043C">
              <w:rPr>
                <w:rFonts w:ascii="Courier New" w:cs="Times New Roman"/>
                <w:lang w:val="uk-UA"/>
              </w:rPr>
              <w:t xml:space="preserve"> </w:t>
            </w:r>
            <w:r w:rsidRPr="00E6043C">
              <w:rPr>
                <w:rFonts w:ascii="Courier New" w:cs="Times New Roman"/>
                <w:lang w:val="uk-UA"/>
              </w:rPr>
              <w:t>еквівалентно</w:t>
            </w:r>
            <w:r w:rsidRPr="00E6043C">
              <w:rPr>
                <w:rFonts w:ascii="Courier New" w:cs="Times New Roman"/>
                <w:lang w:val="uk-UA"/>
              </w:rPr>
              <w:t xml:space="preserve"> </w:t>
            </w:r>
            <w:r w:rsidRPr="00E6043C">
              <w:rPr>
                <w:rFonts w:ascii="Courier New" w:cs="Times New Roman"/>
                <w:lang w:val="uk-UA"/>
              </w:rPr>
              <w:t>Х</w:t>
            </w:r>
            <w:r w:rsidRPr="00E6043C">
              <w:rPr>
                <w:rFonts w:ascii="Courier New" w:cs="Times New Roman"/>
                <w:lang w:val="uk-UA"/>
              </w:rPr>
              <w:t>=</w:t>
            </w:r>
            <w:r w:rsidRPr="00E6043C">
              <w:rPr>
                <w:rFonts w:ascii="Courier New" w:cs="Times New Roman"/>
                <w:lang w:val="uk-UA"/>
              </w:rPr>
              <w:t>Х</w:t>
            </w:r>
            <w:r w:rsidRPr="00E6043C">
              <w:rPr>
                <w:rFonts w:ascii="Courier New" w:cs="Times New Roman"/>
                <w:lang w:val="uk-UA"/>
              </w:rPr>
              <w:t>-(3.4-</w:t>
            </w:r>
            <w:r w:rsidRPr="00E6043C">
              <w:rPr>
                <w:rFonts w:ascii="Courier New" w:cs="Times New Roman"/>
                <w:lang w:val="uk-UA"/>
              </w:rPr>
              <w:t>у</w:t>
            </w:r>
            <w:r w:rsidRPr="00E6043C">
              <w:rPr>
                <w:rFonts w:ascii="Courier New" w:cs="Times New Roman"/>
                <w:lang w:val="uk-UA"/>
              </w:rPr>
              <w:t>)</w:t>
            </w:r>
          </w:p>
        </w:tc>
      </w:tr>
    </w:tbl>
    <w:p w14:paraId="561D0D4A" w14:textId="77777777" w:rsidR="00E10FD9" w:rsidRPr="00E6043C" w:rsidRDefault="00E10FD9" w:rsidP="00BA261B">
      <w:pPr>
        <w:pStyle w:val="TextBody"/>
        <w:spacing w:after="0" w:line="240" w:lineRule="auto"/>
        <w:ind w:firstLine="426"/>
        <w:jc w:val="both"/>
        <w:rPr>
          <w:rFonts w:ascii="Times New Roman" w:cs="Times New Roman"/>
          <w:sz w:val="28"/>
          <w:lang w:val="uk-UA"/>
        </w:rPr>
      </w:pPr>
    </w:p>
    <w:p w14:paraId="3393C256" w14:textId="77777777" w:rsidR="00E10FD9" w:rsidRPr="00E6043C" w:rsidRDefault="00E10FD9" w:rsidP="00BA261B">
      <w:pPr>
        <w:pStyle w:val="TextBody"/>
        <w:spacing w:after="0" w:line="240" w:lineRule="auto"/>
        <w:ind w:firstLine="426"/>
        <w:jc w:val="both"/>
        <w:rPr>
          <w:rFonts w:ascii="Times New Roman" w:cs="Times New Roman"/>
          <w:sz w:val="28"/>
          <w:lang w:val="uk-UA"/>
        </w:rPr>
      </w:pPr>
      <w:r w:rsidRPr="00E6043C">
        <w:rPr>
          <w:rFonts w:ascii="Times New Roman" w:cs="Times New Roman"/>
          <w:sz w:val="28"/>
          <w:lang w:val="uk-UA"/>
        </w:rPr>
        <w:t>Порядок</w:t>
      </w:r>
      <w:r w:rsidRPr="00E6043C">
        <w:rPr>
          <w:rFonts w:ascii="Times New Roman" w:cs="Times New Roman"/>
          <w:sz w:val="28"/>
          <w:lang w:val="uk-UA"/>
        </w:rPr>
        <w:t xml:space="preserve"> </w:t>
      </w:r>
      <w:r w:rsidRPr="00E6043C">
        <w:rPr>
          <w:rFonts w:ascii="Times New Roman" w:cs="Times New Roman"/>
          <w:sz w:val="28"/>
          <w:lang w:val="uk-UA"/>
        </w:rPr>
        <w:t>виконання</w:t>
      </w:r>
      <w:r w:rsidRPr="00E6043C">
        <w:rPr>
          <w:rFonts w:ascii="Times New Roman" w:cs="Times New Roman"/>
          <w:sz w:val="28"/>
          <w:lang w:val="uk-UA"/>
        </w:rPr>
        <w:t xml:space="preserve"> </w:t>
      </w:r>
      <w:r w:rsidRPr="00E6043C">
        <w:rPr>
          <w:rFonts w:ascii="Times New Roman" w:cs="Times New Roman"/>
          <w:sz w:val="28"/>
          <w:lang w:val="uk-UA"/>
        </w:rPr>
        <w:t>операцій</w:t>
      </w:r>
      <w:r w:rsidRPr="00E6043C">
        <w:rPr>
          <w:rFonts w:ascii="Times New Roman" w:cs="Times New Roman"/>
          <w:sz w:val="28"/>
          <w:lang w:val="uk-UA"/>
        </w:rPr>
        <w:t xml:space="preserve"> </w:t>
      </w:r>
      <w:r w:rsidRPr="00E6043C">
        <w:rPr>
          <w:rFonts w:ascii="Times New Roman" w:cs="Times New Roman"/>
          <w:sz w:val="28"/>
          <w:lang w:val="uk-UA"/>
        </w:rPr>
        <w:t>регулюється</w:t>
      </w:r>
      <w:r w:rsidRPr="00E6043C">
        <w:rPr>
          <w:rFonts w:ascii="Times New Roman" w:cs="Times New Roman"/>
          <w:sz w:val="28"/>
          <w:lang w:val="uk-UA"/>
        </w:rPr>
        <w:t xml:space="preserve"> </w:t>
      </w:r>
      <w:r w:rsidRPr="00E6043C">
        <w:rPr>
          <w:rFonts w:ascii="Times New Roman" w:cs="Times New Roman"/>
          <w:sz w:val="28"/>
          <w:lang w:val="uk-UA"/>
        </w:rPr>
        <w:t>наступною</w:t>
      </w:r>
      <w:r w:rsidRPr="00E6043C">
        <w:rPr>
          <w:rFonts w:ascii="Times New Roman" w:cs="Times New Roman"/>
          <w:sz w:val="28"/>
          <w:lang w:val="uk-UA"/>
        </w:rPr>
        <w:t xml:space="preserve"> </w:t>
      </w:r>
      <w:r w:rsidRPr="00E6043C">
        <w:rPr>
          <w:rFonts w:ascii="Times New Roman" w:cs="Times New Roman"/>
          <w:sz w:val="28"/>
          <w:lang w:val="uk-UA"/>
        </w:rPr>
        <w:t>таблицею</w:t>
      </w:r>
      <w:r w:rsidRPr="00E6043C">
        <w:rPr>
          <w:rFonts w:ascii="Times New Roman" w:cs="Times New Roman"/>
          <w:sz w:val="28"/>
          <w:lang w:val="uk-UA"/>
        </w:rPr>
        <w:t xml:space="preserve"> </w:t>
      </w:r>
      <w:proofErr w:type="spellStart"/>
      <w:r w:rsidRPr="00E6043C">
        <w:rPr>
          <w:rFonts w:ascii="Times New Roman" w:cs="Times New Roman"/>
          <w:sz w:val="28"/>
          <w:lang w:val="uk-UA"/>
        </w:rPr>
        <w:t>пріорітетів</w:t>
      </w:r>
      <w:proofErr w:type="spellEnd"/>
      <w:r w:rsidRPr="00E6043C">
        <w:rPr>
          <w:rFonts w:ascii="Times New Roman" w:cs="Times New Roman"/>
          <w:sz w:val="28"/>
          <w:lang w:val="uk-UA"/>
        </w:rPr>
        <w:t xml:space="preserve"> </w:t>
      </w:r>
      <w:r w:rsidRPr="00E6043C">
        <w:rPr>
          <w:rFonts w:ascii="Times New Roman" w:cs="Times New Roman"/>
          <w:sz w:val="28"/>
          <w:lang w:val="uk-UA"/>
        </w:rPr>
        <w:t>виконання</w:t>
      </w:r>
      <w:r w:rsidRPr="00E6043C">
        <w:rPr>
          <w:rFonts w:ascii="Times New Roman" w:cs="Times New Roman"/>
          <w:sz w:val="28"/>
          <w:lang w:val="uk-UA"/>
        </w:rPr>
        <w:t xml:space="preserve"> </w:t>
      </w:r>
      <w:r w:rsidRPr="00E6043C">
        <w:rPr>
          <w:rFonts w:ascii="Times New Roman" w:cs="Times New Roman"/>
          <w:sz w:val="28"/>
          <w:lang w:val="uk-UA"/>
        </w:rPr>
        <w:t>операцій</w:t>
      </w:r>
      <w:r w:rsidRPr="00E6043C">
        <w:rPr>
          <w:rFonts w:ascii="Times New Roman" w:cs="Times New Roman"/>
          <w:sz w:val="28"/>
          <w:lang w:val="uk-UA"/>
        </w:rPr>
        <w:t>.</w:t>
      </w:r>
    </w:p>
    <w:p w14:paraId="4693355C" w14:textId="77777777" w:rsidR="00E10FD9" w:rsidRPr="00E6043C" w:rsidRDefault="00E10FD9" w:rsidP="00BA261B">
      <w:pPr>
        <w:pStyle w:val="TextBody"/>
        <w:spacing w:after="0" w:line="240" w:lineRule="auto"/>
        <w:ind w:firstLine="426"/>
        <w:jc w:val="both"/>
        <w:rPr>
          <w:rFonts w:ascii="Times New Roman" w:cs="Times New Roman"/>
          <w:sz w:val="28"/>
          <w:lang w:val="uk-UA"/>
        </w:rPr>
      </w:pPr>
    </w:p>
    <w:p w14:paraId="1872D547" w14:textId="77777777" w:rsidR="005B3E44" w:rsidRPr="00E6043C" w:rsidRDefault="005B3E44" w:rsidP="00BA261B">
      <w:pPr>
        <w:pStyle w:val="c7c7c73fe0e0e03fe3e3e33feeeeee3febebeb3feeeeee3fe2e2e23feeeeee3feaeaea3f1"/>
        <w:spacing w:before="0" w:after="0"/>
        <w:ind w:firstLine="426"/>
        <w:jc w:val="center"/>
        <w:rPr>
          <w:rFonts w:cs="Times New Roman"/>
          <w:bCs w:val="0"/>
          <w:szCs w:val="24"/>
        </w:rPr>
      </w:pPr>
      <w:bookmarkStart w:id="4" w:name="7"/>
      <w:bookmarkEnd w:id="4"/>
      <w:r w:rsidRPr="00E6043C">
        <w:rPr>
          <w:rFonts w:ascii="Times New Roman" w:cs="Times New Roman"/>
          <w:b w:val="0"/>
          <w:bCs w:val="0"/>
          <w:sz w:val="28"/>
          <w:szCs w:val="24"/>
          <w:lang w:val="uk-UA"/>
        </w:rPr>
        <w:t>Пріоритет</w:t>
      </w:r>
      <w:r w:rsidRPr="00E6043C">
        <w:rPr>
          <w:rFonts w:ascii="Times New Roman" w:cs="Times New Roman"/>
          <w:b w:val="0"/>
          <w:bCs w:val="0"/>
          <w:sz w:val="28"/>
          <w:szCs w:val="24"/>
          <w:lang w:val="uk-UA"/>
        </w:rPr>
        <w:t xml:space="preserve"> </w:t>
      </w:r>
      <w:r w:rsidRPr="00E6043C">
        <w:rPr>
          <w:rFonts w:ascii="Times New Roman" w:cs="Times New Roman"/>
          <w:b w:val="0"/>
          <w:bCs w:val="0"/>
          <w:sz w:val="28"/>
          <w:szCs w:val="24"/>
          <w:lang w:val="uk-UA"/>
        </w:rPr>
        <w:t>виконання</w:t>
      </w:r>
      <w:r w:rsidRPr="00E6043C">
        <w:rPr>
          <w:rFonts w:ascii="Times New Roman" w:cs="Times New Roman"/>
          <w:b w:val="0"/>
          <w:bCs w:val="0"/>
          <w:sz w:val="28"/>
          <w:szCs w:val="24"/>
          <w:lang w:val="uk-UA"/>
        </w:rPr>
        <w:t xml:space="preserve"> </w:t>
      </w:r>
      <w:r w:rsidRPr="00E6043C">
        <w:rPr>
          <w:rFonts w:ascii="Times New Roman" w:cs="Times New Roman"/>
          <w:b w:val="0"/>
          <w:bCs w:val="0"/>
          <w:sz w:val="28"/>
          <w:szCs w:val="24"/>
          <w:lang w:val="uk-UA"/>
        </w:rPr>
        <w:t>операцій</w:t>
      </w:r>
    </w:p>
    <w:p w14:paraId="086CC9E1" w14:textId="77777777" w:rsidR="005B3E44" w:rsidRPr="00E6043C" w:rsidRDefault="005B3E44" w:rsidP="00BA261B">
      <w:pPr>
        <w:pStyle w:val="c7c7c73fe0e0e03fe3e3e33feeeeee3febebeb3feeeeee3fe2e2e23feeeeee3feaeaea3f1"/>
        <w:spacing w:before="0" w:after="0"/>
        <w:ind w:firstLine="426"/>
        <w:jc w:val="right"/>
        <w:rPr>
          <w:rFonts w:cs="Times New Roman"/>
          <w:bCs w:val="0"/>
          <w:szCs w:val="24"/>
        </w:rPr>
      </w:pPr>
      <w:r w:rsidRPr="00E6043C">
        <w:rPr>
          <w:rFonts w:ascii="Times New Roman" w:cs="Times New Roman"/>
          <w:b w:val="0"/>
          <w:bCs w:val="0"/>
          <w:sz w:val="28"/>
          <w:szCs w:val="24"/>
          <w:lang w:val="uk-UA"/>
        </w:rPr>
        <w:t>Таблиця</w:t>
      </w:r>
      <w:r w:rsidRPr="00E6043C">
        <w:rPr>
          <w:rFonts w:ascii="Times New Roman" w:cs="Times New Roman"/>
          <w:b w:val="0"/>
          <w:bCs w:val="0"/>
          <w:sz w:val="28"/>
          <w:szCs w:val="24"/>
          <w:lang w:val="uk-UA"/>
        </w:rPr>
        <w:t xml:space="preserve"> 1.</w:t>
      </w:r>
      <w:r w:rsidR="001069DA" w:rsidRPr="00E6043C">
        <w:rPr>
          <w:rFonts w:ascii="Times New Roman" w:cs="Times New Roman"/>
          <w:b w:val="0"/>
          <w:bCs w:val="0"/>
          <w:sz w:val="28"/>
          <w:szCs w:val="24"/>
          <w:lang w:val="uk-UA"/>
        </w:rPr>
        <w:t>8</w:t>
      </w:r>
    </w:p>
    <w:tbl>
      <w:tblPr>
        <w:tblW w:w="0" w:type="auto"/>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06"/>
        <w:gridCol w:w="7227"/>
        <w:gridCol w:w="1712"/>
      </w:tblGrid>
      <w:tr w:rsidR="005B3E44" w14:paraId="780035BE" w14:textId="77777777" w:rsidTr="00DE3893">
        <w:tc>
          <w:tcPr>
            <w:tcW w:w="706" w:type="dxa"/>
            <w:tcMar>
              <w:top w:w="105" w:type="dxa"/>
              <w:left w:w="105" w:type="dxa"/>
              <w:bottom w:w="105" w:type="dxa"/>
              <w:right w:w="105" w:type="dxa"/>
            </w:tcMar>
          </w:tcPr>
          <w:p w14:paraId="50898259" w14:textId="77777777" w:rsidR="005B3E44" w:rsidRPr="00E6043C" w:rsidRDefault="005B3E44" w:rsidP="00BA261B">
            <w:pPr>
              <w:pStyle w:val="d1d1d13feeeeee3fe4e4e43fe5e5e53ff0f0f03fe6e6e63fe8e8e83fececec3feeeeee3fe5e5e53ff2f2f23fe0e0e03fe1e1e13febebeb3fe8e8e83ff6f6f63ffbfbfb3f"/>
              <w:ind w:hanging="105"/>
              <w:jc w:val="center"/>
              <w:rPr>
                <w:rFonts w:cs="Times New Roman"/>
              </w:rPr>
            </w:pPr>
            <w:r w:rsidRPr="00E6043C">
              <w:rPr>
                <w:rFonts w:ascii="Times New Roman" w:cs="Times New Roman"/>
                <w:sz w:val="28"/>
                <w:lang w:val="uk-UA"/>
              </w:rPr>
              <w:t>Ранг</w:t>
            </w:r>
          </w:p>
        </w:tc>
        <w:tc>
          <w:tcPr>
            <w:tcW w:w="7227" w:type="dxa"/>
            <w:tcMar>
              <w:top w:w="105" w:type="dxa"/>
              <w:left w:w="105" w:type="dxa"/>
              <w:bottom w:w="105" w:type="dxa"/>
              <w:right w:w="105" w:type="dxa"/>
            </w:tcMar>
          </w:tcPr>
          <w:p w14:paraId="465A605B" w14:textId="77777777" w:rsidR="005B3E44" w:rsidRPr="00E6043C" w:rsidRDefault="005B3E44" w:rsidP="00BA261B">
            <w:pPr>
              <w:pStyle w:val="d1d1d13feeeeee3fe4e4e43fe5e5e53ff0f0f03fe6e6e63fe8e8e83fececec3feeeeee3fe5e5e53ff2f2f23fe0e0e03fe1e1e13febebeb3fe8e8e83ff6f6f63ffbfbfb3f"/>
              <w:jc w:val="center"/>
              <w:rPr>
                <w:rFonts w:cs="Times New Roman"/>
              </w:rPr>
            </w:pPr>
            <w:r w:rsidRPr="00E6043C">
              <w:rPr>
                <w:rFonts w:ascii="Times New Roman" w:cs="Times New Roman"/>
                <w:sz w:val="28"/>
                <w:lang w:val="uk-UA"/>
              </w:rPr>
              <w:t>Операції</w:t>
            </w:r>
          </w:p>
        </w:tc>
        <w:tc>
          <w:tcPr>
            <w:tcW w:w="1712" w:type="dxa"/>
            <w:tcMar>
              <w:top w:w="105" w:type="dxa"/>
              <w:left w:w="105" w:type="dxa"/>
              <w:bottom w:w="105" w:type="dxa"/>
              <w:right w:w="105" w:type="dxa"/>
            </w:tcMar>
          </w:tcPr>
          <w:p w14:paraId="142F5C9A" w14:textId="77777777" w:rsidR="005B3E44" w:rsidRPr="00E6043C" w:rsidRDefault="005B3E44" w:rsidP="00BA261B">
            <w:pPr>
              <w:pStyle w:val="d1d1d13feeeeee3fe4e4e43fe5e5e53ff0f0f03fe6e6e63fe8e8e83fececec3feeeeee3fe5e5e53ff2f2f23fe0e0e03fe1e1e13febebeb3fe8e8e83ff6f6f63ffbfbfb3f"/>
              <w:jc w:val="center"/>
              <w:rPr>
                <w:rFonts w:cs="Times New Roman"/>
              </w:rPr>
            </w:pPr>
            <w:r w:rsidRPr="00E6043C">
              <w:rPr>
                <w:rFonts w:ascii="Times New Roman" w:cs="Times New Roman"/>
                <w:sz w:val="28"/>
                <w:lang w:val="uk-UA"/>
              </w:rPr>
              <w:t>Напрямок</w:t>
            </w:r>
            <w:r w:rsidRPr="00E6043C">
              <w:rPr>
                <w:rFonts w:ascii="Times New Roman" w:cs="Times New Roman"/>
                <w:sz w:val="28"/>
                <w:lang w:val="uk-UA"/>
              </w:rPr>
              <w:t xml:space="preserve"> </w:t>
            </w:r>
            <w:r w:rsidRPr="00E6043C">
              <w:rPr>
                <w:rFonts w:ascii="Times New Roman" w:cs="Times New Roman"/>
                <w:sz w:val="28"/>
                <w:lang w:val="uk-UA"/>
              </w:rPr>
              <w:t>виконання</w:t>
            </w:r>
          </w:p>
        </w:tc>
      </w:tr>
      <w:tr w:rsidR="005B3E44" w14:paraId="2C6F3C33" w14:textId="77777777" w:rsidTr="00DE3893">
        <w:tc>
          <w:tcPr>
            <w:tcW w:w="706" w:type="dxa"/>
            <w:tcMar>
              <w:top w:w="105" w:type="dxa"/>
              <w:left w:w="105" w:type="dxa"/>
              <w:bottom w:w="105" w:type="dxa"/>
              <w:right w:w="105" w:type="dxa"/>
            </w:tcMar>
          </w:tcPr>
          <w:p w14:paraId="3B1AA3E6" w14:textId="77777777" w:rsidR="005B3E44" w:rsidRPr="00E6043C" w:rsidRDefault="005B3E44" w:rsidP="00BA261B">
            <w:pPr>
              <w:pStyle w:val="d1d1d13feeeeee3fe4e4e43fe5e5e53ff0f0f03fe6e6e63fe8e8e83fececec3feeeeee3fe5e5e53ff2f2f23fe0e0e03fe1e1e13febebeb3fe8e8e83ff6f6f63ffbfbfb3f"/>
              <w:jc w:val="both"/>
              <w:rPr>
                <w:rFonts w:cs="Times New Roman"/>
              </w:rPr>
            </w:pPr>
            <w:r w:rsidRPr="00E6043C">
              <w:rPr>
                <w:rFonts w:ascii="Times New Roman" w:cs="Times New Roman"/>
                <w:sz w:val="28"/>
                <w:lang w:val="uk-UA"/>
              </w:rPr>
              <w:t>1</w:t>
            </w:r>
          </w:p>
        </w:tc>
        <w:tc>
          <w:tcPr>
            <w:tcW w:w="7227" w:type="dxa"/>
            <w:tcMar>
              <w:top w:w="105" w:type="dxa"/>
              <w:left w:w="105" w:type="dxa"/>
              <w:bottom w:w="105" w:type="dxa"/>
              <w:right w:w="105" w:type="dxa"/>
            </w:tcMar>
          </w:tcPr>
          <w:p w14:paraId="080E7B5C" w14:textId="77777777" w:rsidR="005B3E44" w:rsidRPr="00E6043C" w:rsidRDefault="005B3E44" w:rsidP="00BA261B">
            <w:pPr>
              <w:pStyle w:val="d1d1d13feeeeee3fe4e4e43fe5e5e53ff0f0f03fe6e6e63fe8e8e83fececec3feeeeee3fe5e5e53ff2f2f23fe0e0e03fe1e1e13febebeb3fe8e8e83ff6f6f63ffbfbfb3f"/>
              <w:jc w:val="both"/>
              <w:rPr>
                <w:rFonts w:cs="Times New Roman"/>
              </w:rPr>
            </w:pPr>
            <w:r w:rsidRPr="00E6043C">
              <w:rPr>
                <w:rFonts w:ascii="Times New Roman" w:cs="Times New Roman"/>
                <w:sz w:val="28"/>
                <w:lang w:val="uk-UA"/>
              </w:rPr>
              <w:t>() (</w:t>
            </w:r>
            <w:r w:rsidRPr="00E6043C">
              <w:rPr>
                <w:rFonts w:ascii="Times New Roman" w:cs="Times New Roman"/>
                <w:sz w:val="28"/>
                <w:lang w:val="uk-UA"/>
              </w:rPr>
              <w:t>виклик</w:t>
            </w:r>
            <w:r w:rsidRPr="00E6043C">
              <w:rPr>
                <w:rFonts w:ascii="Times New Roman" w:cs="Times New Roman"/>
                <w:sz w:val="28"/>
                <w:lang w:val="uk-UA"/>
              </w:rPr>
              <w:t xml:space="preserve"> </w:t>
            </w:r>
            <w:r w:rsidRPr="00E6043C">
              <w:rPr>
                <w:rFonts w:ascii="Times New Roman" w:cs="Times New Roman"/>
                <w:sz w:val="28"/>
                <w:lang w:val="uk-UA"/>
              </w:rPr>
              <w:t>функції</w:t>
            </w:r>
            <w:r w:rsidRPr="00E6043C">
              <w:rPr>
                <w:rFonts w:ascii="Times New Roman" w:cs="Times New Roman"/>
                <w:sz w:val="28"/>
                <w:lang w:val="uk-UA"/>
              </w:rPr>
              <w:t>), [], -&gt;, "."</w:t>
            </w:r>
          </w:p>
        </w:tc>
        <w:tc>
          <w:tcPr>
            <w:tcW w:w="1712" w:type="dxa"/>
            <w:tcMar>
              <w:top w:w="105" w:type="dxa"/>
              <w:left w:w="105" w:type="dxa"/>
              <w:bottom w:w="105" w:type="dxa"/>
              <w:right w:w="105" w:type="dxa"/>
            </w:tcMar>
          </w:tcPr>
          <w:p w14:paraId="2E9F32DE" w14:textId="77777777" w:rsidR="005B3E44" w:rsidRPr="00E6043C" w:rsidRDefault="005B3E44" w:rsidP="00BA261B">
            <w:pPr>
              <w:pStyle w:val="d1d1d13feeeeee3fe4e4e43fe5e5e53ff0f0f03fe6e6e63fe8e8e83fececec3feeeeee3fe5e5e53ff2f2f23fe0e0e03fe1e1e13febebeb3fe8e8e83ff6f6f63ffbfbfb3f"/>
              <w:jc w:val="both"/>
              <w:rPr>
                <w:rFonts w:cs="Times New Roman"/>
              </w:rPr>
            </w:pPr>
            <w:r w:rsidRPr="00E6043C">
              <w:rPr>
                <w:rFonts w:ascii="Times New Roman" w:cs="Times New Roman"/>
                <w:sz w:val="28"/>
                <w:lang w:val="uk-UA"/>
              </w:rPr>
              <w:t>&gt;&gt;&gt;</w:t>
            </w:r>
          </w:p>
        </w:tc>
      </w:tr>
      <w:tr w:rsidR="005B3E44" w14:paraId="746ECF3B" w14:textId="77777777" w:rsidTr="00DE3893">
        <w:tc>
          <w:tcPr>
            <w:tcW w:w="706" w:type="dxa"/>
            <w:tcMar>
              <w:top w:w="105" w:type="dxa"/>
              <w:left w:w="105" w:type="dxa"/>
              <w:bottom w:w="105" w:type="dxa"/>
              <w:right w:w="105" w:type="dxa"/>
            </w:tcMar>
          </w:tcPr>
          <w:p w14:paraId="42654A4B" w14:textId="77777777" w:rsidR="005B3E44" w:rsidRPr="00E6043C" w:rsidRDefault="005B3E44" w:rsidP="00BA261B">
            <w:pPr>
              <w:pStyle w:val="d1d1d13feeeeee3fe4e4e43fe5e5e53ff0f0f03fe6e6e63fe8e8e83fececec3feeeeee3fe5e5e53ff2f2f23fe0e0e03fe1e1e13febebeb3fe8e8e83ff6f6f63ffbfbfb3f"/>
              <w:jc w:val="both"/>
              <w:rPr>
                <w:rFonts w:cs="Times New Roman"/>
              </w:rPr>
            </w:pPr>
            <w:r w:rsidRPr="00E6043C">
              <w:rPr>
                <w:rFonts w:ascii="Times New Roman" w:cs="Times New Roman"/>
                <w:sz w:val="28"/>
                <w:lang w:val="uk-UA"/>
              </w:rPr>
              <w:t>2</w:t>
            </w:r>
          </w:p>
        </w:tc>
        <w:tc>
          <w:tcPr>
            <w:tcW w:w="7227" w:type="dxa"/>
            <w:tcMar>
              <w:top w:w="105" w:type="dxa"/>
              <w:left w:w="105" w:type="dxa"/>
              <w:bottom w:w="105" w:type="dxa"/>
              <w:right w:w="105" w:type="dxa"/>
            </w:tcMar>
          </w:tcPr>
          <w:p w14:paraId="42DFE9F3" w14:textId="77777777" w:rsidR="005B3E44" w:rsidRPr="00E6043C" w:rsidRDefault="005B3E44" w:rsidP="00BA261B">
            <w:pPr>
              <w:pStyle w:val="d1d1d13feeeeee3fe4e4e43fe5e5e53ff0f0f03fe6e6e63fe8e8e83fececec3feeeeee3fe5e5e53ff2f2f23fe0e0e03fe1e1e13febebeb3fe8e8e83ff6f6f63ffbfbfb3f"/>
              <w:jc w:val="both"/>
              <w:rPr>
                <w:rFonts w:cs="Times New Roman"/>
              </w:rPr>
            </w:pPr>
            <w:r w:rsidRPr="00E6043C">
              <w:rPr>
                <w:rFonts w:ascii="Times New Roman" w:cs="Times New Roman"/>
                <w:sz w:val="28"/>
                <w:lang w:val="uk-UA"/>
              </w:rPr>
              <w:t>!, ~, +, - (</w:t>
            </w:r>
            <w:proofErr w:type="spellStart"/>
            <w:r w:rsidRPr="00E6043C">
              <w:rPr>
                <w:rFonts w:ascii="Times New Roman" w:cs="Times New Roman"/>
                <w:sz w:val="28"/>
                <w:lang w:val="uk-UA"/>
              </w:rPr>
              <w:t>унарні</w:t>
            </w:r>
            <w:proofErr w:type="spellEnd"/>
            <w:r w:rsidRPr="00E6043C">
              <w:rPr>
                <w:rFonts w:ascii="Times New Roman" w:cs="Times New Roman"/>
                <w:sz w:val="28"/>
                <w:lang w:val="uk-UA"/>
              </w:rPr>
              <w:t>), ++, --, *, (</w:t>
            </w:r>
            <w:r w:rsidRPr="00E6043C">
              <w:rPr>
                <w:rFonts w:ascii="Times New Roman" w:cs="Times New Roman"/>
                <w:sz w:val="28"/>
                <w:lang w:val="uk-UA"/>
              </w:rPr>
              <w:t>тип</w:t>
            </w:r>
            <w:r w:rsidRPr="00E6043C">
              <w:rPr>
                <w:rFonts w:ascii="Times New Roman" w:cs="Times New Roman"/>
                <w:sz w:val="28"/>
                <w:lang w:val="uk-UA"/>
              </w:rPr>
              <w:t xml:space="preserve">), </w:t>
            </w:r>
            <w:proofErr w:type="spellStart"/>
            <w:r w:rsidRPr="00E6043C">
              <w:rPr>
                <w:rFonts w:ascii="Times New Roman" w:cs="Times New Roman"/>
                <w:sz w:val="28"/>
                <w:lang w:val="uk-UA"/>
              </w:rPr>
              <w:t>sizeof</w:t>
            </w:r>
            <w:proofErr w:type="spellEnd"/>
            <w:r w:rsidRPr="00E6043C">
              <w:rPr>
                <w:rFonts w:ascii="Times New Roman" w:cs="Times New Roman"/>
                <w:sz w:val="28"/>
                <w:lang w:val="uk-UA"/>
              </w:rPr>
              <w:t>, (</w:t>
            </w:r>
            <w:proofErr w:type="spellStart"/>
            <w:r w:rsidRPr="00E6043C">
              <w:rPr>
                <w:rFonts w:ascii="Times New Roman" w:cs="Times New Roman"/>
                <w:i/>
                <w:sz w:val="28"/>
                <w:lang w:val="uk-UA"/>
              </w:rPr>
              <w:t>new,delete</w:t>
            </w:r>
            <w:proofErr w:type="spellEnd"/>
            <w:r w:rsidRPr="00E6043C">
              <w:rPr>
                <w:rFonts w:ascii="Times New Roman" w:cs="Times New Roman"/>
                <w:i/>
                <w:sz w:val="28"/>
                <w:lang w:val="uk-UA"/>
              </w:rPr>
              <w:t xml:space="preserve"> </w:t>
            </w:r>
            <w:r w:rsidRPr="00E6043C">
              <w:rPr>
                <w:rFonts w:ascii="Times New Roman" w:cs="Times New Roman"/>
                <w:i/>
                <w:sz w:val="28"/>
                <w:lang w:val="uk-UA"/>
              </w:rPr>
              <w:t>–</w:t>
            </w:r>
            <w:r w:rsidRPr="00E6043C">
              <w:rPr>
                <w:rFonts w:ascii="Times New Roman" w:cs="Times New Roman"/>
                <w:i/>
                <w:sz w:val="28"/>
                <w:lang w:val="uk-UA"/>
              </w:rPr>
              <w:t xml:space="preserve"> </w:t>
            </w:r>
            <w:r w:rsidRPr="00E6043C">
              <w:rPr>
                <w:rFonts w:ascii="Times New Roman" w:cs="Times New Roman"/>
                <w:i/>
                <w:sz w:val="28"/>
                <w:lang w:val="uk-UA"/>
              </w:rPr>
              <w:t>Сі</w:t>
            </w:r>
            <w:r w:rsidRPr="00E6043C">
              <w:rPr>
                <w:rFonts w:ascii="Times New Roman" w:cs="Times New Roman"/>
                <w:i/>
                <w:sz w:val="28"/>
                <w:lang w:val="uk-UA"/>
              </w:rPr>
              <w:t>++)</w:t>
            </w:r>
          </w:p>
        </w:tc>
        <w:tc>
          <w:tcPr>
            <w:tcW w:w="1712" w:type="dxa"/>
            <w:tcMar>
              <w:top w:w="105" w:type="dxa"/>
              <w:left w:w="105" w:type="dxa"/>
              <w:bottom w:w="105" w:type="dxa"/>
              <w:right w:w="105" w:type="dxa"/>
            </w:tcMar>
          </w:tcPr>
          <w:p w14:paraId="231EECCA" w14:textId="77777777" w:rsidR="005B3E44" w:rsidRPr="00E6043C" w:rsidRDefault="005B3E44" w:rsidP="00BA261B">
            <w:pPr>
              <w:pStyle w:val="d1d1d13feeeeee3fe4e4e43fe5e5e53ff0f0f03fe6e6e63fe8e8e83fececec3feeeeee3fe5e5e53ff2f2f23fe0e0e03fe1e1e13febebeb3fe8e8e83ff6f6f63ffbfbfb3f"/>
              <w:jc w:val="both"/>
              <w:rPr>
                <w:rFonts w:cs="Times New Roman"/>
              </w:rPr>
            </w:pPr>
            <w:r w:rsidRPr="00E6043C">
              <w:rPr>
                <w:rFonts w:ascii="Times New Roman" w:cs="Times New Roman"/>
                <w:sz w:val="28"/>
                <w:lang w:val="uk-UA"/>
              </w:rPr>
              <w:t>&lt;&lt;&lt;</w:t>
            </w:r>
          </w:p>
        </w:tc>
      </w:tr>
      <w:tr w:rsidR="005B3E44" w14:paraId="5CAF6FF9" w14:textId="77777777" w:rsidTr="00DE3893">
        <w:tc>
          <w:tcPr>
            <w:tcW w:w="706" w:type="dxa"/>
            <w:tcMar>
              <w:top w:w="105" w:type="dxa"/>
              <w:left w:w="105" w:type="dxa"/>
              <w:bottom w:w="105" w:type="dxa"/>
              <w:right w:w="105" w:type="dxa"/>
            </w:tcMar>
          </w:tcPr>
          <w:p w14:paraId="5A110012" w14:textId="77777777" w:rsidR="005B3E44" w:rsidRPr="00E6043C" w:rsidRDefault="005B3E44" w:rsidP="00BA261B">
            <w:pPr>
              <w:pStyle w:val="d1d1d13feeeeee3fe4e4e43fe5e5e53ff0f0f03fe6e6e63fe8e8e83fececec3feeeeee3fe5e5e53ff2f2f23fe0e0e03fe1e1e13febebeb3fe8e8e83ff6f6f63ffbfbfb3f"/>
              <w:jc w:val="both"/>
              <w:rPr>
                <w:rFonts w:cs="Times New Roman"/>
              </w:rPr>
            </w:pPr>
            <w:r w:rsidRPr="00E6043C">
              <w:rPr>
                <w:rFonts w:ascii="Times New Roman" w:cs="Times New Roman"/>
                <w:sz w:val="28"/>
                <w:lang w:val="uk-UA"/>
              </w:rPr>
              <w:lastRenderedPageBreak/>
              <w:t>3</w:t>
            </w:r>
          </w:p>
        </w:tc>
        <w:tc>
          <w:tcPr>
            <w:tcW w:w="7227" w:type="dxa"/>
            <w:tcMar>
              <w:top w:w="105" w:type="dxa"/>
              <w:left w:w="105" w:type="dxa"/>
              <w:bottom w:w="105" w:type="dxa"/>
              <w:right w:w="105" w:type="dxa"/>
            </w:tcMar>
          </w:tcPr>
          <w:p w14:paraId="593C9345" w14:textId="77777777" w:rsidR="005B3E44" w:rsidRPr="00E6043C" w:rsidRDefault="005B3E44" w:rsidP="00BA261B">
            <w:pPr>
              <w:pStyle w:val="d1d1d13feeeeee3fe4e4e43fe5e5e53ff0f0f03fe6e6e63fe8e8e83fececec3feeeeee3fe5e5e53ff2f2f23fe0e0e03fe1e1e13febebeb3fe8e8e83ff6f6f63ffbfbfb3f"/>
              <w:jc w:val="both"/>
              <w:rPr>
                <w:rFonts w:cs="Times New Roman"/>
              </w:rPr>
            </w:pPr>
            <w:r w:rsidRPr="00E6043C">
              <w:rPr>
                <w:rFonts w:ascii="Times New Roman" w:cs="Times New Roman"/>
                <w:i/>
                <w:sz w:val="28"/>
                <w:lang w:val="uk-UA"/>
              </w:rPr>
              <w:t xml:space="preserve">.* , -&gt;* - </w:t>
            </w:r>
            <w:r w:rsidRPr="00E6043C">
              <w:rPr>
                <w:rFonts w:ascii="Times New Roman" w:cs="Times New Roman"/>
                <w:i/>
                <w:sz w:val="28"/>
                <w:lang w:val="uk-UA"/>
              </w:rPr>
              <w:t>Сі</w:t>
            </w:r>
            <w:r w:rsidRPr="00E6043C">
              <w:rPr>
                <w:rFonts w:ascii="Times New Roman" w:cs="Times New Roman"/>
                <w:i/>
                <w:sz w:val="28"/>
                <w:lang w:val="uk-UA"/>
              </w:rPr>
              <w:t>++</w:t>
            </w:r>
          </w:p>
        </w:tc>
        <w:tc>
          <w:tcPr>
            <w:tcW w:w="1712" w:type="dxa"/>
            <w:tcMar>
              <w:top w:w="105" w:type="dxa"/>
              <w:left w:w="105" w:type="dxa"/>
              <w:bottom w:w="105" w:type="dxa"/>
              <w:right w:w="105" w:type="dxa"/>
            </w:tcMar>
          </w:tcPr>
          <w:p w14:paraId="03EAAB04" w14:textId="77777777" w:rsidR="005B3E44" w:rsidRPr="00E6043C" w:rsidRDefault="005B3E44" w:rsidP="00BA261B">
            <w:pPr>
              <w:pStyle w:val="d1d1d13feeeeee3fe4e4e43fe5e5e53ff0f0f03fe6e6e63fe8e8e83fececec3feeeeee3fe5e5e53ff2f2f23fe0e0e03fe1e1e13febebeb3fe8e8e83ff6f6f63ffbfbfb3f"/>
              <w:jc w:val="both"/>
              <w:rPr>
                <w:rFonts w:cs="Times New Roman"/>
              </w:rPr>
            </w:pPr>
            <w:r w:rsidRPr="00E6043C">
              <w:rPr>
                <w:rFonts w:ascii="Times New Roman" w:cs="Times New Roman"/>
                <w:sz w:val="28"/>
                <w:lang w:val="uk-UA"/>
              </w:rPr>
              <w:t>&gt;&gt;&gt;</w:t>
            </w:r>
          </w:p>
        </w:tc>
      </w:tr>
      <w:tr w:rsidR="005B3E44" w14:paraId="0AA59BEF" w14:textId="77777777" w:rsidTr="00DE3893">
        <w:tc>
          <w:tcPr>
            <w:tcW w:w="706" w:type="dxa"/>
            <w:tcMar>
              <w:top w:w="105" w:type="dxa"/>
              <w:left w:w="105" w:type="dxa"/>
              <w:bottom w:w="105" w:type="dxa"/>
              <w:right w:w="105" w:type="dxa"/>
            </w:tcMar>
          </w:tcPr>
          <w:p w14:paraId="51679426" w14:textId="77777777" w:rsidR="005B3E44" w:rsidRPr="00E6043C" w:rsidRDefault="005B3E44" w:rsidP="00BA261B">
            <w:pPr>
              <w:pStyle w:val="d1d1d13feeeeee3fe4e4e43fe5e5e53ff0f0f03fe6e6e63fe8e8e83fececec3feeeeee3fe5e5e53ff2f2f23fe0e0e03fe1e1e13febebeb3fe8e8e83ff6f6f63ffbfbfb3f"/>
              <w:jc w:val="both"/>
              <w:rPr>
                <w:rFonts w:cs="Times New Roman"/>
              </w:rPr>
            </w:pPr>
            <w:r w:rsidRPr="00E6043C">
              <w:rPr>
                <w:rFonts w:ascii="Times New Roman" w:cs="Times New Roman"/>
                <w:sz w:val="28"/>
                <w:lang w:val="uk-UA"/>
              </w:rPr>
              <w:t>4</w:t>
            </w:r>
          </w:p>
        </w:tc>
        <w:tc>
          <w:tcPr>
            <w:tcW w:w="7227" w:type="dxa"/>
            <w:tcMar>
              <w:top w:w="105" w:type="dxa"/>
              <w:left w:w="105" w:type="dxa"/>
              <w:bottom w:w="105" w:type="dxa"/>
              <w:right w:w="105" w:type="dxa"/>
            </w:tcMar>
          </w:tcPr>
          <w:p w14:paraId="0DAB56D7" w14:textId="77777777" w:rsidR="005B3E44" w:rsidRPr="00E6043C" w:rsidRDefault="005B3E44" w:rsidP="00BA261B">
            <w:pPr>
              <w:pStyle w:val="d1d1d13feeeeee3fe4e4e43fe5e5e53ff0f0f03fe6e6e63fe8e8e83fececec3feeeeee3fe5e5e53ff2f2f23fe0e0e03fe1e1e13febebeb3fe8e8e83ff6f6f63ffbfbfb3f"/>
              <w:jc w:val="both"/>
              <w:rPr>
                <w:rFonts w:cs="Times New Roman"/>
              </w:rPr>
            </w:pPr>
            <w:r w:rsidRPr="00E6043C">
              <w:rPr>
                <w:rFonts w:ascii="Times New Roman" w:cs="Times New Roman"/>
                <w:sz w:val="28"/>
                <w:lang w:val="uk-UA"/>
              </w:rPr>
              <w:t>*, /, % (</w:t>
            </w:r>
            <w:r w:rsidRPr="00E6043C">
              <w:rPr>
                <w:rFonts w:ascii="Times New Roman" w:cs="Times New Roman"/>
                <w:sz w:val="28"/>
                <w:lang w:val="uk-UA"/>
              </w:rPr>
              <w:t>бінарні</w:t>
            </w:r>
            <w:r w:rsidRPr="00E6043C">
              <w:rPr>
                <w:rFonts w:ascii="Times New Roman" w:cs="Times New Roman"/>
                <w:sz w:val="28"/>
                <w:lang w:val="uk-UA"/>
              </w:rPr>
              <w:t>)</w:t>
            </w:r>
          </w:p>
        </w:tc>
        <w:tc>
          <w:tcPr>
            <w:tcW w:w="1712" w:type="dxa"/>
            <w:tcMar>
              <w:top w:w="105" w:type="dxa"/>
              <w:left w:w="105" w:type="dxa"/>
              <w:bottom w:w="105" w:type="dxa"/>
              <w:right w:w="105" w:type="dxa"/>
            </w:tcMar>
          </w:tcPr>
          <w:p w14:paraId="012F3234" w14:textId="77777777" w:rsidR="005B3E44" w:rsidRPr="00E6043C" w:rsidRDefault="005B3E44" w:rsidP="00BA261B">
            <w:pPr>
              <w:pStyle w:val="d1d1d13feeeeee3fe4e4e43fe5e5e53ff0f0f03fe6e6e63fe8e8e83fececec3feeeeee3fe5e5e53ff2f2f23fe0e0e03fe1e1e13febebeb3fe8e8e83ff6f6f63ffbfbfb3f"/>
              <w:jc w:val="both"/>
              <w:rPr>
                <w:rFonts w:cs="Times New Roman"/>
              </w:rPr>
            </w:pPr>
            <w:r w:rsidRPr="00E6043C">
              <w:rPr>
                <w:rFonts w:ascii="Times New Roman" w:cs="Times New Roman"/>
                <w:sz w:val="28"/>
                <w:lang w:val="uk-UA"/>
              </w:rPr>
              <w:t>&gt;&gt;&gt;</w:t>
            </w:r>
          </w:p>
        </w:tc>
      </w:tr>
      <w:tr w:rsidR="005B3E44" w14:paraId="55FD6C71" w14:textId="77777777" w:rsidTr="00DE3893">
        <w:tc>
          <w:tcPr>
            <w:tcW w:w="706" w:type="dxa"/>
            <w:tcMar>
              <w:top w:w="105" w:type="dxa"/>
              <w:left w:w="105" w:type="dxa"/>
              <w:bottom w:w="105" w:type="dxa"/>
              <w:right w:w="105" w:type="dxa"/>
            </w:tcMar>
          </w:tcPr>
          <w:p w14:paraId="0E5BC54B" w14:textId="77777777" w:rsidR="005B3E44" w:rsidRPr="00E6043C" w:rsidRDefault="005B3E44" w:rsidP="00BA261B">
            <w:pPr>
              <w:pStyle w:val="d1d1d13feeeeee3fe4e4e43fe5e5e53ff0f0f03fe6e6e63fe8e8e83fececec3feeeeee3fe5e5e53ff2f2f23fe0e0e03fe1e1e13febebeb3fe8e8e83ff6f6f63ffbfbfb3f"/>
              <w:jc w:val="both"/>
              <w:rPr>
                <w:rFonts w:cs="Times New Roman"/>
              </w:rPr>
            </w:pPr>
            <w:r w:rsidRPr="00E6043C">
              <w:rPr>
                <w:rFonts w:ascii="Times New Roman" w:cs="Times New Roman"/>
                <w:sz w:val="28"/>
                <w:lang w:val="uk-UA"/>
              </w:rPr>
              <w:t>5</w:t>
            </w:r>
          </w:p>
        </w:tc>
        <w:tc>
          <w:tcPr>
            <w:tcW w:w="7227" w:type="dxa"/>
            <w:tcMar>
              <w:top w:w="105" w:type="dxa"/>
              <w:left w:w="105" w:type="dxa"/>
              <w:bottom w:w="105" w:type="dxa"/>
              <w:right w:w="105" w:type="dxa"/>
            </w:tcMar>
          </w:tcPr>
          <w:p w14:paraId="71AC8654" w14:textId="77777777" w:rsidR="005B3E44" w:rsidRPr="00E6043C" w:rsidRDefault="005B3E44" w:rsidP="00BA261B">
            <w:pPr>
              <w:pStyle w:val="d1d1d13feeeeee3fe4e4e43fe5e5e53ff0f0f03fe6e6e63fe8e8e83fececec3feeeeee3fe5e5e53ff2f2f23fe0e0e03fe1e1e13febebeb3fe8e8e83ff6f6f63ffbfbfb3f"/>
              <w:jc w:val="both"/>
              <w:rPr>
                <w:rFonts w:cs="Times New Roman"/>
              </w:rPr>
            </w:pPr>
            <w:r w:rsidRPr="00E6043C">
              <w:rPr>
                <w:rFonts w:ascii="Times New Roman" w:cs="Times New Roman"/>
                <w:sz w:val="28"/>
                <w:lang w:val="uk-UA"/>
              </w:rPr>
              <w:t>+, - (</w:t>
            </w:r>
            <w:r w:rsidRPr="00E6043C">
              <w:rPr>
                <w:rFonts w:ascii="Times New Roman" w:cs="Times New Roman"/>
                <w:sz w:val="28"/>
                <w:lang w:val="uk-UA"/>
              </w:rPr>
              <w:t>бінарні</w:t>
            </w:r>
            <w:r w:rsidRPr="00E6043C">
              <w:rPr>
                <w:rFonts w:ascii="Times New Roman" w:cs="Times New Roman"/>
                <w:sz w:val="28"/>
                <w:lang w:val="uk-UA"/>
              </w:rPr>
              <w:t>)</w:t>
            </w:r>
          </w:p>
        </w:tc>
        <w:tc>
          <w:tcPr>
            <w:tcW w:w="1712" w:type="dxa"/>
            <w:tcMar>
              <w:top w:w="105" w:type="dxa"/>
              <w:left w:w="105" w:type="dxa"/>
              <w:bottom w:w="105" w:type="dxa"/>
              <w:right w:w="105" w:type="dxa"/>
            </w:tcMar>
          </w:tcPr>
          <w:p w14:paraId="02AA2FEE" w14:textId="77777777" w:rsidR="005B3E44" w:rsidRPr="00E6043C" w:rsidRDefault="005B3E44" w:rsidP="00BA261B">
            <w:pPr>
              <w:pStyle w:val="d1d1d13feeeeee3fe4e4e43fe5e5e53ff0f0f03fe6e6e63fe8e8e83fececec3feeeeee3fe5e5e53ff2f2f23fe0e0e03fe1e1e13febebeb3fe8e8e83ff6f6f63ffbfbfb3f"/>
              <w:jc w:val="both"/>
              <w:rPr>
                <w:rFonts w:cs="Times New Roman"/>
              </w:rPr>
            </w:pPr>
            <w:r w:rsidRPr="00E6043C">
              <w:rPr>
                <w:rFonts w:ascii="Times New Roman" w:cs="Times New Roman"/>
                <w:sz w:val="28"/>
                <w:lang w:val="uk-UA"/>
              </w:rPr>
              <w:t>&gt;&gt;&gt;</w:t>
            </w:r>
          </w:p>
        </w:tc>
      </w:tr>
      <w:tr w:rsidR="005B3E44" w14:paraId="136C94EF" w14:textId="77777777" w:rsidTr="00DE3893">
        <w:tc>
          <w:tcPr>
            <w:tcW w:w="706" w:type="dxa"/>
            <w:tcMar>
              <w:top w:w="105" w:type="dxa"/>
              <w:left w:w="105" w:type="dxa"/>
              <w:bottom w:w="105" w:type="dxa"/>
              <w:right w:w="105" w:type="dxa"/>
            </w:tcMar>
          </w:tcPr>
          <w:p w14:paraId="7636009E" w14:textId="77777777" w:rsidR="005B3E44" w:rsidRPr="00E6043C" w:rsidRDefault="005B3E44" w:rsidP="00BA261B">
            <w:pPr>
              <w:pStyle w:val="d1d1d13feeeeee3fe4e4e43fe5e5e53ff0f0f03fe6e6e63fe8e8e83fececec3feeeeee3fe5e5e53ff2f2f23fe0e0e03fe1e1e13febebeb3fe8e8e83ff6f6f63ffbfbfb3f"/>
              <w:jc w:val="both"/>
              <w:rPr>
                <w:rFonts w:cs="Times New Roman"/>
              </w:rPr>
            </w:pPr>
            <w:r w:rsidRPr="00E6043C">
              <w:rPr>
                <w:rFonts w:ascii="Times New Roman" w:cs="Times New Roman"/>
                <w:sz w:val="28"/>
                <w:lang w:val="uk-UA"/>
              </w:rPr>
              <w:t>6</w:t>
            </w:r>
          </w:p>
        </w:tc>
        <w:tc>
          <w:tcPr>
            <w:tcW w:w="7227" w:type="dxa"/>
            <w:tcMar>
              <w:top w:w="105" w:type="dxa"/>
              <w:left w:w="105" w:type="dxa"/>
              <w:bottom w:w="105" w:type="dxa"/>
              <w:right w:w="105" w:type="dxa"/>
            </w:tcMar>
          </w:tcPr>
          <w:p w14:paraId="10C2AEE1" w14:textId="77777777" w:rsidR="005B3E44" w:rsidRPr="00E6043C" w:rsidRDefault="005B3E44" w:rsidP="00BA261B">
            <w:pPr>
              <w:pStyle w:val="d1d1d13feeeeee3fe4e4e43fe5e5e53ff0f0f03fe6e6e63fe8e8e83fececec3feeeeee3fe5e5e53ff2f2f23fe0e0e03fe1e1e13febebeb3fe8e8e83ff6f6f63ffbfbfb3f"/>
              <w:jc w:val="both"/>
              <w:rPr>
                <w:rFonts w:cs="Times New Roman"/>
              </w:rPr>
            </w:pPr>
            <w:r w:rsidRPr="00E6043C">
              <w:rPr>
                <w:rFonts w:ascii="Times New Roman" w:cs="Times New Roman"/>
                <w:sz w:val="28"/>
                <w:lang w:val="uk-UA"/>
              </w:rPr>
              <w:t>&lt;&lt;, &gt;&gt;</w:t>
            </w:r>
          </w:p>
        </w:tc>
        <w:tc>
          <w:tcPr>
            <w:tcW w:w="1712" w:type="dxa"/>
            <w:tcMar>
              <w:top w:w="105" w:type="dxa"/>
              <w:left w:w="105" w:type="dxa"/>
              <w:bottom w:w="105" w:type="dxa"/>
              <w:right w:w="105" w:type="dxa"/>
            </w:tcMar>
          </w:tcPr>
          <w:p w14:paraId="17BB9C6C" w14:textId="77777777" w:rsidR="005B3E44" w:rsidRPr="00E6043C" w:rsidRDefault="005B3E44" w:rsidP="00BA261B">
            <w:pPr>
              <w:pStyle w:val="d1d1d13feeeeee3fe4e4e43fe5e5e53ff0f0f03fe6e6e63fe8e8e83fececec3feeeeee3fe5e5e53ff2f2f23fe0e0e03fe1e1e13febebeb3fe8e8e83ff6f6f63ffbfbfb3f"/>
              <w:jc w:val="both"/>
              <w:rPr>
                <w:rFonts w:cs="Times New Roman"/>
              </w:rPr>
            </w:pPr>
            <w:r w:rsidRPr="00E6043C">
              <w:rPr>
                <w:rFonts w:ascii="Times New Roman" w:cs="Times New Roman"/>
                <w:sz w:val="28"/>
                <w:lang w:val="uk-UA"/>
              </w:rPr>
              <w:t>&gt;&gt;&gt;</w:t>
            </w:r>
          </w:p>
        </w:tc>
      </w:tr>
      <w:tr w:rsidR="005B3E44" w14:paraId="1145DEEA" w14:textId="77777777" w:rsidTr="00DE3893">
        <w:tc>
          <w:tcPr>
            <w:tcW w:w="706" w:type="dxa"/>
            <w:tcMar>
              <w:top w:w="105" w:type="dxa"/>
              <w:left w:w="105" w:type="dxa"/>
              <w:bottom w:w="105" w:type="dxa"/>
              <w:right w:w="105" w:type="dxa"/>
            </w:tcMar>
          </w:tcPr>
          <w:p w14:paraId="479A430E" w14:textId="77777777" w:rsidR="005B3E44" w:rsidRPr="00E6043C" w:rsidRDefault="005B3E44" w:rsidP="00BA261B">
            <w:pPr>
              <w:pStyle w:val="d1d1d13feeeeee3fe4e4e43fe5e5e53ff0f0f03fe6e6e63fe8e8e83fececec3feeeeee3fe5e5e53ff2f2f23fe0e0e03fe1e1e13febebeb3fe8e8e83ff6f6f63ffbfbfb3f"/>
              <w:jc w:val="both"/>
              <w:rPr>
                <w:rFonts w:cs="Times New Roman"/>
              </w:rPr>
            </w:pPr>
            <w:r w:rsidRPr="00E6043C">
              <w:rPr>
                <w:rFonts w:ascii="Times New Roman" w:cs="Times New Roman"/>
                <w:sz w:val="28"/>
                <w:lang w:val="uk-UA"/>
              </w:rPr>
              <w:t>7</w:t>
            </w:r>
          </w:p>
        </w:tc>
        <w:tc>
          <w:tcPr>
            <w:tcW w:w="7227" w:type="dxa"/>
            <w:tcMar>
              <w:top w:w="105" w:type="dxa"/>
              <w:left w:w="105" w:type="dxa"/>
              <w:bottom w:w="105" w:type="dxa"/>
              <w:right w:w="105" w:type="dxa"/>
            </w:tcMar>
          </w:tcPr>
          <w:p w14:paraId="040B4CB4" w14:textId="77777777" w:rsidR="005B3E44" w:rsidRPr="00E6043C" w:rsidRDefault="005B3E44" w:rsidP="00BA261B">
            <w:pPr>
              <w:pStyle w:val="d1d1d13feeeeee3fe4e4e43fe5e5e53ff0f0f03fe6e6e63fe8e8e83fececec3feeeeee3fe5e5e53ff2f2f23fe0e0e03fe1e1e13febebeb3fe8e8e83ff6f6f63ffbfbfb3f"/>
              <w:jc w:val="both"/>
              <w:rPr>
                <w:rFonts w:cs="Times New Roman"/>
              </w:rPr>
            </w:pPr>
            <w:r w:rsidRPr="00E6043C">
              <w:rPr>
                <w:rFonts w:ascii="Times New Roman" w:cs="Times New Roman"/>
                <w:sz w:val="28"/>
                <w:lang w:val="uk-UA"/>
              </w:rPr>
              <w:t>&lt;, &lt;=, =&gt;, &gt;</w:t>
            </w:r>
          </w:p>
        </w:tc>
        <w:tc>
          <w:tcPr>
            <w:tcW w:w="1712" w:type="dxa"/>
            <w:tcMar>
              <w:top w:w="105" w:type="dxa"/>
              <w:left w:w="105" w:type="dxa"/>
              <w:bottom w:w="105" w:type="dxa"/>
              <w:right w:w="105" w:type="dxa"/>
            </w:tcMar>
          </w:tcPr>
          <w:p w14:paraId="408A35FC" w14:textId="77777777" w:rsidR="005B3E44" w:rsidRPr="00E6043C" w:rsidRDefault="005B3E44" w:rsidP="00BA261B">
            <w:pPr>
              <w:pStyle w:val="d1d1d13feeeeee3fe4e4e43fe5e5e53ff0f0f03fe6e6e63fe8e8e83fececec3feeeeee3fe5e5e53ff2f2f23fe0e0e03fe1e1e13febebeb3fe8e8e83ff6f6f63ffbfbfb3f"/>
              <w:jc w:val="both"/>
              <w:rPr>
                <w:rFonts w:cs="Times New Roman"/>
              </w:rPr>
            </w:pPr>
            <w:r w:rsidRPr="00E6043C">
              <w:rPr>
                <w:rFonts w:ascii="Times New Roman" w:cs="Times New Roman"/>
                <w:sz w:val="28"/>
                <w:lang w:val="uk-UA"/>
              </w:rPr>
              <w:t>&gt;&gt;&gt;</w:t>
            </w:r>
          </w:p>
        </w:tc>
      </w:tr>
      <w:tr w:rsidR="005B3E44" w14:paraId="4B1E961B" w14:textId="77777777" w:rsidTr="00DE3893">
        <w:tc>
          <w:tcPr>
            <w:tcW w:w="706" w:type="dxa"/>
            <w:tcMar>
              <w:top w:w="105" w:type="dxa"/>
              <w:left w:w="105" w:type="dxa"/>
              <w:bottom w:w="105" w:type="dxa"/>
              <w:right w:w="105" w:type="dxa"/>
            </w:tcMar>
          </w:tcPr>
          <w:p w14:paraId="40856CBB" w14:textId="77777777" w:rsidR="005B3E44" w:rsidRPr="00E6043C" w:rsidRDefault="005B3E44" w:rsidP="00BA261B">
            <w:pPr>
              <w:pStyle w:val="d1d1d13feeeeee3fe4e4e43fe5e5e53ff0f0f03fe6e6e63fe8e8e83fececec3feeeeee3fe5e5e53ff2f2f23fe0e0e03fe1e1e13febebeb3fe8e8e83ff6f6f63ffbfbfb3f"/>
              <w:jc w:val="both"/>
              <w:rPr>
                <w:rFonts w:cs="Times New Roman"/>
              </w:rPr>
            </w:pPr>
            <w:r w:rsidRPr="00E6043C">
              <w:rPr>
                <w:rFonts w:ascii="Times New Roman" w:cs="Times New Roman"/>
                <w:sz w:val="28"/>
                <w:lang w:val="uk-UA"/>
              </w:rPr>
              <w:t>8</w:t>
            </w:r>
          </w:p>
        </w:tc>
        <w:tc>
          <w:tcPr>
            <w:tcW w:w="7227" w:type="dxa"/>
            <w:tcMar>
              <w:top w:w="105" w:type="dxa"/>
              <w:left w:w="105" w:type="dxa"/>
              <w:bottom w:w="105" w:type="dxa"/>
              <w:right w:w="105" w:type="dxa"/>
            </w:tcMar>
          </w:tcPr>
          <w:p w14:paraId="59A924D6" w14:textId="77777777" w:rsidR="005B3E44" w:rsidRPr="00E6043C" w:rsidRDefault="005B3E44" w:rsidP="00BA261B">
            <w:pPr>
              <w:pStyle w:val="d1d1d13feeeeee3fe4e4e43fe5e5e53ff0f0f03fe6e6e63fe8e8e83fececec3feeeeee3fe5e5e53ff2f2f23fe0e0e03fe1e1e13febebeb3fe8e8e83ff6f6f63ffbfbfb3f"/>
              <w:jc w:val="both"/>
              <w:rPr>
                <w:rFonts w:cs="Times New Roman"/>
              </w:rPr>
            </w:pPr>
            <w:r w:rsidRPr="00E6043C">
              <w:rPr>
                <w:rFonts w:ascii="Times New Roman" w:cs="Times New Roman"/>
                <w:sz w:val="28"/>
                <w:lang w:val="uk-UA"/>
              </w:rPr>
              <w:t>==, !=</w:t>
            </w:r>
          </w:p>
        </w:tc>
        <w:tc>
          <w:tcPr>
            <w:tcW w:w="1712" w:type="dxa"/>
            <w:tcMar>
              <w:top w:w="105" w:type="dxa"/>
              <w:left w:w="105" w:type="dxa"/>
              <w:bottom w:w="105" w:type="dxa"/>
              <w:right w:w="105" w:type="dxa"/>
            </w:tcMar>
          </w:tcPr>
          <w:p w14:paraId="48F71CF4" w14:textId="77777777" w:rsidR="005B3E44" w:rsidRPr="00E6043C" w:rsidRDefault="005B3E44" w:rsidP="00BA261B">
            <w:pPr>
              <w:pStyle w:val="d1d1d13feeeeee3fe4e4e43fe5e5e53ff0f0f03fe6e6e63fe8e8e83fececec3feeeeee3fe5e5e53ff2f2f23fe0e0e03fe1e1e13febebeb3fe8e8e83ff6f6f63ffbfbfb3f"/>
              <w:jc w:val="both"/>
              <w:rPr>
                <w:rFonts w:cs="Times New Roman"/>
              </w:rPr>
            </w:pPr>
            <w:r w:rsidRPr="00E6043C">
              <w:rPr>
                <w:rFonts w:ascii="Times New Roman" w:cs="Times New Roman"/>
                <w:sz w:val="28"/>
                <w:lang w:val="uk-UA"/>
              </w:rPr>
              <w:t>&gt;&gt;&gt;</w:t>
            </w:r>
          </w:p>
        </w:tc>
      </w:tr>
      <w:tr w:rsidR="005B3E44" w14:paraId="36947159" w14:textId="77777777" w:rsidTr="00DE3893">
        <w:tc>
          <w:tcPr>
            <w:tcW w:w="706" w:type="dxa"/>
            <w:tcMar>
              <w:top w:w="105" w:type="dxa"/>
              <w:left w:w="105" w:type="dxa"/>
              <w:bottom w:w="105" w:type="dxa"/>
              <w:right w:w="105" w:type="dxa"/>
            </w:tcMar>
          </w:tcPr>
          <w:p w14:paraId="6F715F00" w14:textId="77777777" w:rsidR="005B3E44" w:rsidRPr="00E6043C" w:rsidRDefault="005B3E44" w:rsidP="00BA261B">
            <w:pPr>
              <w:pStyle w:val="d1d1d13feeeeee3fe4e4e43fe5e5e53ff0f0f03fe6e6e63fe8e8e83fececec3feeeeee3fe5e5e53ff2f2f23fe0e0e03fe1e1e13febebeb3fe8e8e83ff6f6f63ffbfbfb3f"/>
              <w:jc w:val="both"/>
              <w:rPr>
                <w:rFonts w:cs="Times New Roman"/>
              </w:rPr>
            </w:pPr>
            <w:r w:rsidRPr="00E6043C">
              <w:rPr>
                <w:rFonts w:ascii="Times New Roman" w:cs="Times New Roman"/>
                <w:sz w:val="28"/>
                <w:lang w:val="uk-UA"/>
              </w:rPr>
              <w:t>9</w:t>
            </w:r>
          </w:p>
        </w:tc>
        <w:tc>
          <w:tcPr>
            <w:tcW w:w="7227" w:type="dxa"/>
            <w:tcMar>
              <w:top w:w="105" w:type="dxa"/>
              <w:left w:w="105" w:type="dxa"/>
              <w:bottom w:w="105" w:type="dxa"/>
              <w:right w:w="105" w:type="dxa"/>
            </w:tcMar>
          </w:tcPr>
          <w:p w14:paraId="6B5670FE" w14:textId="77777777" w:rsidR="005B3E44" w:rsidRPr="00E6043C" w:rsidRDefault="005B3E44" w:rsidP="00BA261B">
            <w:pPr>
              <w:pStyle w:val="d1d1d13feeeeee3fe4e4e43fe5e5e53ff0f0f03fe6e6e63fe8e8e83fececec3feeeeee3fe5e5e53ff2f2f23fe0e0e03fe1e1e13febebeb3fe8e8e83ff6f6f63ffbfbfb3f"/>
              <w:jc w:val="both"/>
              <w:rPr>
                <w:rFonts w:cs="Times New Roman"/>
              </w:rPr>
            </w:pPr>
            <w:r w:rsidRPr="00E6043C">
              <w:rPr>
                <w:rFonts w:ascii="Times New Roman" w:cs="Times New Roman"/>
                <w:sz w:val="28"/>
                <w:lang w:val="uk-UA"/>
              </w:rPr>
              <w:t>&amp; (</w:t>
            </w:r>
            <w:r w:rsidRPr="00E6043C">
              <w:rPr>
                <w:rFonts w:ascii="Times New Roman" w:cs="Times New Roman"/>
                <w:sz w:val="28"/>
                <w:lang w:val="uk-UA"/>
              </w:rPr>
              <w:t>порозрядна</w:t>
            </w:r>
            <w:r w:rsidRPr="00E6043C">
              <w:rPr>
                <w:rFonts w:ascii="Times New Roman" w:cs="Times New Roman"/>
                <w:sz w:val="28"/>
                <w:lang w:val="uk-UA"/>
              </w:rPr>
              <w:t>)</w:t>
            </w:r>
          </w:p>
        </w:tc>
        <w:tc>
          <w:tcPr>
            <w:tcW w:w="1712" w:type="dxa"/>
            <w:tcMar>
              <w:top w:w="105" w:type="dxa"/>
              <w:left w:w="105" w:type="dxa"/>
              <w:bottom w:w="105" w:type="dxa"/>
              <w:right w:w="105" w:type="dxa"/>
            </w:tcMar>
          </w:tcPr>
          <w:p w14:paraId="6E39B2FC" w14:textId="77777777" w:rsidR="005B3E44" w:rsidRPr="00E6043C" w:rsidRDefault="005B3E44" w:rsidP="00BA261B">
            <w:pPr>
              <w:pStyle w:val="d1d1d13feeeeee3fe4e4e43fe5e5e53ff0f0f03fe6e6e63fe8e8e83fececec3feeeeee3fe5e5e53ff2f2f23fe0e0e03fe1e1e13febebeb3fe8e8e83ff6f6f63ffbfbfb3f"/>
              <w:jc w:val="both"/>
              <w:rPr>
                <w:rFonts w:cs="Times New Roman"/>
              </w:rPr>
            </w:pPr>
            <w:r w:rsidRPr="00E6043C">
              <w:rPr>
                <w:rFonts w:ascii="Times New Roman" w:cs="Times New Roman"/>
                <w:sz w:val="28"/>
                <w:lang w:val="uk-UA"/>
              </w:rPr>
              <w:t>&gt;&gt;&gt;</w:t>
            </w:r>
          </w:p>
        </w:tc>
      </w:tr>
      <w:tr w:rsidR="005B3E44" w14:paraId="41249A1B" w14:textId="77777777" w:rsidTr="00DE3893">
        <w:tc>
          <w:tcPr>
            <w:tcW w:w="706" w:type="dxa"/>
            <w:tcMar>
              <w:top w:w="105" w:type="dxa"/>
              <w:left w:w="105" w:type="dxa"/>
              <w:bottom w:w="105" w:type="dxa"/>
              <w:right w:w="105" w:type="dxa"/>
            </w:tcMar>
          </w:tcPr>
          <w:p w14:paraId="77CD2A49" w14:textId="77777777" w:rsidR="005B3E44" w:rsidRPr="00E6043C" w:rsidRDefault="005B3E44" w:rsidP="00BA261B">
            <w:pPr>
              <w:pStyle w:val="d1d1d13feeeeee3fe4e4e43fe5e5e53ff0f0f03fe6e6e63fe8e8e83fececec3feeeeee3fe5e5e53ff2f2f23fe0e0e03fe1e1e13febebeb3fe8e8e83ff6f6f63ffbfbfb3f"/>
              <w:jc w:val="both"/>
              <w:rPr>
                <w:rFonts w:cs="Times New Roman"/>
              </w:rPr>
            </w:pPr>
            <w:r w:rsidRPr="00E6043C">
              <w:rPr>
                <w:rFonts w:ascii="Times New Roman" w:cs="Times New Roman"/>
                <w:sz w:val="28"/>
                <w:lang w:val="uk-UA"/>
              </w:rPr>
              <w:t>10</w:t>
            </w:r>
          </w:p>
        </w:tc>
        <w:tc>
          <w:tcPr>
            <w:tcW w:w="7227" w:type="dxa"/>
            <w:tcMar>
              <w:top w:w="105" w:type="dxa"/>
              <w:left w:w="105" w:type="dxa"/>
              <w:bottom w:w="105" w:type="dxa"/>
              <w:right w:w="105" w:type="dxa"/>
            </w:tcMar>
          </w:tcPr>
          <w:p w14:paraId="14DC3340" w14:textId="77777777" w:rsidR="005B3E44" w:rsidRPr="00E6043C" w:rsidRDefault="005B3E44" w:rsidP="00BA261B">
            <w:pPr>
              <w:pStyle w:val="d1d1d13feeeeee3fe4e4e43fe5e5e53ff0f0f03fe6e6e63fe8e8e83fececec3feeeeee3fe5e5e53ff2f2f23fe0e0e03fe1e1e13febebeb3fe8e8e83ff6f6f63ffbfbfb3f"/>
              <w:jc w:val="both"/>
              <w:rPr>
                <w:rFonts w:cs="Times New Roman"/>
              </w:rPr>
            </w:pPr>
            <w:r w:rsidRPr="00E6043C">
              <w:rPr>
                <w:rFonts w:ascii="Times New Roman" w:cs="Times New Roman"/>
                <w:sz w:val="28"/>
                <w:lang w:val="uk-UA"/>
              </w:rPr>
              <w:t>^</w:t>
            </w:r>
          </w:p>
        </w:tc>
        <w:tc>
          <w:tcPr>
            <w:tcW w:w="1712" w:type="dxa"/>
            <w:tcMar>
              <w:top w:w="105" w:type="dxa"/>
              <w:left w:w="105" w:type="dxa"/>
              <w:bottom w:w="105" w:type="dxa"/>
              <w:right w:w="105" w:type="dxa"/>
            </w:tcMar>
          </w:tcPr>
          <w:p w14:paraId="5EA6D41F" w14:textId="77777777" w:rsidR="005B3E44" w:rsidRPr="00E6043C" w:rsidRDefault="005B3E44" w:rsidP="00BA261B">
            <w:pPr>
              <w:pStyle w:val="d1d1d13feeeeee3fe4e4e43fe5e5e53ff0f0f03fe6e6e63fe8e8e83fececec3feeeeee3fe5e5e53ff2f2f23fe0e0e03fe1e1e13febebeb3fe8e8e83ff6f6f63ffbfbfb3f"/>
              <w:jc w:val="both"/>
              <w:rPr>
                <w:rFonts w:cs="Times New Roman"/>
              </w:rPr>
            </w:pPr>
            <w:r w:rsidRPr="00E6043C">
              <w:rPr>
                <w:rFonts w:ascii="Times New Roman" w:cs="Times New Roman"/>
                <w:sz w:val="28"/>
                <w:lang w:val="uk-UA"/>
              </w:rPr>
              <w:t>&gt;&gt;&gt;</w:t>
            </w:r>
          </w:p>
        </w:tc>
      </w:tr>
      <w:tr w:rsidR="005B3E44" w14:paraId="53051335" w14:textId="77777777" w:rsidTr="00DE3893">
        <w:tc>
          <w:tcPr>
            <w:tcW w:w="706" w:type="dxa"/>
            <w:tcMar>
              <w:top w:w="105" w:type="dxa"/>
              <w:left w:w="105" w:type="dxa"/>
              <w:bottom w:w="105" w:type="dxa"/>
              <w:right w:w="105" w:type="dxa"/>
            </w:tcMar>
          </w:tcPr>
          <w:p w14:paraId="3438C66A" w14:textId="77777777" w:rsidR="005B3E44" w:rsidRPr="00E6043C" w:rsidRDefault="005B3E44" w:rsidP="00BA261B">
            <w:pPr>
              <w:pStyle w:val="d1d1d13feeeeee3fe4e4e43fe5e5e53ff0f0f03fe6e6e63fe8e8e83fececec3feeeeee3fe5e5e53ff2f2f23fe0e0e03fe1e1e13febebeb3fe8e8e83ff6f6f63ffbfbfb3f"/>
              <w:jc w:val="both"/>
              <w:rPr>
                <w:rFonts w:cs="Times New Roman"/>
              </w:rPr>
            </w:pPr>
            <w:r w:rsidRPr="00E6043C">
              <w:rPr>
                <w:rFonts w:ascii="Times New Roman" w:cs="Times New Roman"/>
                <w:sz w:val="28"/>
                <w:lang w:val="uk-UA"/>
              </w:rPr>
              <w:t>11</w:t>
            </w:r>
          </w:p>
        </w:tc>
        <w:tc>
          <w:tcPr>
            <w:tcW w:w="7227" w:type="dxa"/>
            <w:tcMar>
              <w:top w:w="105" w:type="dxa"/>
              <w:left w:w="105" w:type="dxa"/>
              <w:bottom w:w="105" w:type="dxa"/>
              <w:right w:w="105" w:type="dxa"/>
            </w:tcMar>
          </w:tcPr>
          <w:p w14:paraId="0120AABA" w14:textId="77777777" w:rsidR="005B3E44" w:rsidRPr="00E6043C" w:rsidRDefault="005B3E44" w:rsidP="00BA261B">
            <w:pPr>
              <w:pStyle w:val="d1d1d13feeeeee3fe4e4e43fe5e5e53ff0f0f03fe6e6e63fe8e8e83fececec3feeeeee3fe5e5e53ff2f2f23fe0e0e03fe1e1e13febebeb3fe8e8e83ff6f6f63ffbfbfb3f"/>
              <w:jc w:val="both"/>
              <w:rPr>
                <w:rFonts w:cs="Times New Roman"/>
              </w:rPr>
            </w:pPr>
            <w:r w:rsidRPr="00E6043C">
              <w:rPr>
                <w:rFonts w:ascii="Times New Roman" w:cs="Times New Roman"/>
                <w:sz w:val="28"/>
                <w:lang w:val="uk-UA"/>
              </w:rPr>
              <w:t>| (</w:t>
            </w:r>
            <w:r w:rsidRPr="00E6043C">
              <w:rPr>
                <w:rFonts w:ascii="Times New Roman" w:cs="Times New Roman"/>
                <w:sz w:val="28"/>
                <w:lang w:val="uk-UA"/>
              </w:rPr>
              <w:t>порозрядна</w:t>
            </w:r>
            <w:r w:rsidRPr="00E6043C">
              <w:rPr>
                <w:rFonts w:ascii="Times New Roman" w:cs="Times New Roman"/>
                <w:sz w:val="28"/>
                <w:lang w:val="uk-UA"/>
              </w:rPr>
              <w:t>)</w:t>
            </w:r>
          </w:p>
        </w:tc>
        <w:tc>
          <w:tcPr>
            <w:tcW w:w="1712" w:type="dxa"/>
            <w:tcMar>
              <w:top w:w="105" w:type="dxa"/>
              <w:left w:w="105" w:type="dxa"/>
              <w:bottom w:w="105" w:type="dxa"/>
              <w:right w:w="105" w:type="dxa"/>
            </w:tcMar>
          </w:tcPr>
          <w:p w14:paraId="5D42495B" w14:textId="77777777" w:rsidR="005B3E44" w:rsidRPr="00E6043C" w:rsidRDefault="005B3E44" w:rsidP="00BA261B">
            <w:pPr>
              <w:pStyle w:val="d1d1d13feeeeee3fe4e4e43fe5e5e53ff0f0f03fe6e6e63fe8e8e83fececec3feeeeee3fe5e5e53ff2f2f23fe0e0e03fe1e1e13febebeb3fe8e8e83ff6f6f63ffbfbfb3f"/>
              <w:jc w:val="both"/>
              <w:rPr>
                <w:rFonts w:cs="Times New Roman"/>
              </w:rPr>
            </w:pPr>
            <w:r w:rsidRPr="00E6043C">
              <w:rPr>
                <w:rFonts w:ascii="Times New Roman" w:cs="Times New Roman"/>
                <w:sz w:val="28"/>
                <w:lang w:val="uk-UA"/>
              </w:rPr>
              <w:t>&gt;&gt;&gt;</w:t>
            </w:r>
          </w:p>
        </w:tc>
      </w:tr>
      <w:tr w:rsidR="005B3E44" w14:paraId="1EACAABC" w14:textId="77777777" w:rsidTr="00DE3893">
        <w:tc>
          <w:tcPr>
            <w:tcW w:w="706" w:type="dxa"/>
            <w:tcMar>
              <w:top w:w="105" w:type="dxa"/>
              <w:left w:w="105" w:type="dxa"/>
              <w:bottom w:w="105" w:type="dxa"/>
              <w:right w:w="105" w:type="dxa"/>
            </w:tcMar>
          </w:tcPr>
          <w:p w14:paraId="04BEB3D2" w14:textId="77777777" w:rsidR="005B3E44" w:rsidRPr="00E6043C" w:rsidRDefault="005B3E44" w:rsidP="00BA261B">
            <w:pPr>
              <w:pStyle w:val="d1d1d13feeeeee3fe4e4e43fe5e5e53ff0f0f03fe6e6e63fe8e8e83fececec3feeeeee3fe5e5e53ff2f2f23fe0e0e03fe1e1e13febebeb3fe8e8e83ff6f6f63ffbfbfb3f"/>
              <w:jc w:val="both"/>
              <w:rPr>
                <w:rFonts w:cs="Times New Roman"/>
              </w:rPr>
            </w:pPr>
            <w:r w:rsidRPr="00E6043C">
              <w:rPr>
                <w:rFonts w:ascii="Times New Roman" w:cs="Times New Roman"/>
                <w:sz w:val="28"/>
                <w:lang w:val="uk-UA"/>
              </w:rPr>
              <w:t>12</w:t>
            </w:r>
          </w:p>
        </w:tc>
        <w:tc>
          <w:tcPr>
            <w:tcW w:w="7227" w:type="dxa"/>
            <w:tcMar>
              <w:top w:w="105" w:type="dxa"/>
              <w:left w:w="105" w:type="dxa"/>
              <w:bottom w:w="105" w:type="dxa"/>
              <w:right w:w="105" w:type="dxa"/>
            </w:tcMar>
          </w:tcPr>
          <w:p w14:paraId="2305316B" w14:textId="77777777" w:rsidR="005B3E44" w:rsidRPr="00E6043C" w:rsidRDefault="005B3E44" w:rsidP="00BA261B">
            <w:pPr>
              <w:pStyle w:val="d1d1d13feeeeee3fe4e4e43fe5e5e53ff0f0f03fe6e6e63fe8e8e83fececec3feeeeee3fe5e5e53ff2f2f23fe0e0e03fe1e1e13febebeb3fe8e8e83ff6f6f63ffbfbfb3f"/>
              <w:jc w:val="both"/>
              <w:rPr>
                <w:rFonts w:cs="Times New Roman"/>
              </w:rPr>
            </w:pPr>
            <w:r w:rsidRPr="00E6043C">
              <w:rPr>
                <w:rFonts w:ascii="Times New Roman" w:cs="Times New Roman"/>
                <w:sz w:val="28"/>
                <w:lang w:val="uk-UA"/>
              </w:rPr>
              <w:t>&amp;&amp; (</w:t>
            </w:r>
            <w:r w:rsidRPr="00E6043C">
              <w:rPr>
                <w:rFonts w:ascii="Times New Roman" w:cs="Times New Roman"/>
                <w:sz w:val="28"/>
                <w:lang w:val="uk-UA"/>
              </w:rPr>
              <w:t>логічна</w:t>
            </w:r>
            <w:r w:rsidRPr="00E6043C">
              <w:rPr>
                <w:rFonts w:ascii="Times New Roman" w:cs="Times New Roman"/>
                <w:sz w:val="28"/>
                <w:lang w:val="uk-UA"/>
              </w:rPr>
              <w:t>)</w:t>
            </w:r>
          </w:p>
        </w:tc>
        <w:tc>
          <w:tcPr>
            <w:tcW w:w="1712" w:type="dxa"/>
            <w:tcMar>
              <w:top w:w="105" w:type="dxa"/>
              <w:left w:w="105" w:type="dxa"/>
              <w:bottom w:w="105" w:type="dxa"/>
              <w:right w:w="105" w:type="dxa"/>
            </w:tcMar>
          </w:tcPr>
          <w:p w14:paraId="19459D35" w14:textId="77777777" w:rsidR="005B3E44" w:rsidRPr="00E6043C" w:rsidRDefault="005B3E44" w:rsidP="00BA261B">
            <w:pPr>
              <w:pStyle w:val="d1d1d13feeeeee3fe4e4e43fe5e5e53ff0f0f03fe6e6e63fe8e8e83fececec3feeeeee3fe5e5e53ff2f2f23fe0e0e03fe1e1e13febebeb3fe8e8e83ff6f6f63ffbfbfb3f"/>
              <w:jc w:val="both"/>
              <w:rPr>
                <w:rFonts w:cs="Times New Roman"/>
              </w:rPr>
            </w:pPr>
            <w:r w:rsidRPr="00E6043C">
              <w:rPr>
                <w:rFonts w:ascii="Times New Roman" w:cs="Times New Roman"/>
                <w:sz w:val="28"/>
                <w:lang w:val="uk-UA"/>
              </w:rPr>
              <w:t>&gt;&gt;&gt;</w:t>
            </w:r>
          </w:p>
        </w:tc>
      </w:tr>
      <w:tr w:rsidR="005B3E44" w14:paraId="38F2BA9B" w14:textId="77777777" w:rsidTr="00DE3893">
        <w:tc>
          <w:tcPr>
            <w:tcW w:w="706" w:type="dxa"/>
            <w:tcMar>
              <w:top w:w="105" w:type="dxa"/>
              <w:left w:w="105" w:type="dxa"/>
              <w:bottom w:w="105" w:type="dxa"/>
              <w:right w:w="105" w:type="dxa"/>
            </w:tcMar>
          </w:tcPr>
          <w:p w14:paraId="611EB5C7" w14:textId="77777777" w:rsidR="005B3E44" w:rsidRPr="00E6043C" w:rsidRDefault="005B3E44" w:rsidP="00BA261B">
            <w:pPr>
              <w:pStyle w:val="d1d1d13feeeeee3fe4e4e43fe5e5e53ff0f0f03fe6e6e63fe8e8e83fececec3feeeeee3fe5e5e53ff2f2f23fe0e0e03fe1e1e13febebeb3fe8e8e83ff6f6f63ffbfbfb3f"/>
              <w:jc w:val="both"/>
              <w:rPr>
                <w:rFonts w:cs="Times New Roman"/>
              </w:rPr>
            </w:pPr>
            <w:r w:rsidRPr="00E6043C">
              <w:rPr>
                <w:rFonts w:ascii="Times New Roman" w:cs="Times New Roman"/>
                <w:sz w:val="28"/>
                <w:lang w:val="uk-UA"/>
              </w:rPr>
              <w:t>13</w:t>
            </w:r>
          </w:p>
        </w:tc>
        <w:tc>
          <w:tcPr>
            <w:tcW w:w="7227" w:type="dxa"/>
            <w:tcMar>
              <w:top w:w="105" w:type="dxa"/>
              <w:left w:w="105" w:type="dxa"/>
              <w:bottom w:w="105" w:type="dxa"/>
              <w:right w:w="105" w:type="dxa"/>
            </w:tcMar>
          </w:tcPr>
          <w:p w14:paraId="72307812" w14:textId="77777777" w:rsidR="005B3E44" w:rsidRPr="00E6043C" w:rsidRDefault="005B3E44" w:rsidP="00BA261B">
            <w:pPr>
              <w:pStyle w:val="d1d1d13feeeeee3fe4e4e43fe5e5e53ff0f0f03fe6e6e63fe8e8e83fececec3feeeeee3fe5e5e53ff2f2f23fe0e0e03fe1e1e13febebeb3fe8e8e83ff6f6f63ffbfbfb3f"/>
              <w:jc w:val="both"/>
              <w:rPr>
                <w:rFonts w:cs="Times New Roman"/>
              </w:rPr>
            </w:pPr>
            <w:r w:rsidRPr="00E6043C">
              <w:rPr>
                <w:rFonts w:ascii="Times New Roman" w:cs="Times New Roman"/>
                <w:sz w:val="28"/>
                <w:lang w:val="uk-UA"/>
              </w:rPr>
              <w:t>|| (</w:t>
            </w:r>
            <w:r w:rsidRPr="00E6043C">
              <w:rPr>
                <w:rFonts w:ascii="Times New Roman" w:cs="Times New Roman"/>
                <w:sz w:val="28"/>
                <w:lang w:val="uk-UA"/>
              </w:rPr>
              <w:t>логічна</w:t>
            </w:r>
            <w:r w:rsidRPr="00E6043C">
              <w:rPr>
                <w:rFonts w:ascii="Times New Roman" w:cs="Times New Roman"/>
                <w:sz w:val="28"/>
                <w:lang w:val="uk-UA"/>
              </w:rPr>
              <w:t>)</w:t>
            </w:r>
          </w:p>
        </w:tc>
        <w:tc>
          <w:tcPr>
            <w:tcW w:w="1712" w:type="dxa"/>
            <w:tcMar>
              <w:top w:w="105" w:type="dxa"/>
              <w:left w:w="105" w:type="dxa"/>
              <w:bottom w:w="105" w:type="dxa"/>
              <w:right w:w="105" w:type="dxa"/>
            </w:tcMar>
          </w:tcPr>
          <w:p w14:paraId="487B3024" w14:textId="77777777" w:rsidR="005B3E44" w:rsidRPr="00E6043C" w:rsidRDefault="005B3E44" w:rsidP="00BA261B">
            <w:pPr>
              <w:pStyle w:val="d1d1d13feeeeee3fe4e4e43fe5e5e53ff0f0f03fe6e6e63fe8e8e83fececec3feeeeee3fe5e5e53ff2f2f23fe0e0e03fe1e1e13febebeb3fe8e8e83ff6f6f63ffbfbfb3f"/>
              <w:jc w:val="both"/>
              <w:rPr>
                <w:rFonts w:cs="Times New Roman"/>
              </w:rPr>
            </w:pPr>
            <w:r w:rsidRPr="00E6043C">
              <w:rPr>
                <w:rFonts w:ascii="Times New Roman" w:cs="Times New Roman"/>
                <w:sz w:val="28"/>
                <w:lang w:val="uk-UA"/>
              </w:rPr>
              <w:t>&gt;&gt;&gt;</w:t>
            </w:r>
          </w:p>
        </w:tc>
      </w:tr>
      <w:tr w:rsidR="005B3E44" w14:paraId="27B8E71F" w14:textId="77777777" w:rsidTr="00DE3893">
        <w:tc>
          <w:tcPr>
            <w:tcW w:w="706" w:type="dxa"/>
            <w:tcMar>
              <w:top w:w="105" w:type="dxa"/>
              <w:left w:w="105" w:type="dxa"/>
              <w:bottom w:w="105" w:type="dxa"/>
              <w:right w:w="105" w:type="dxa"/>
            </w:tcMar>
          </w:tcPr>
          <w:p w14:paraId="52EDAADE" w14:textId="77777777" w:rsidR="005B3E44" w:rsidRPr="00E6043C" w:rsidRDefault="005B3E44" w:rsidP="00BA261B">
            <w:pPr>
              <w:pStyle w:val="d1d1d13feeeeee3fe4e4e43fe5e5e53ff0f0f03fe6e6e63fe8e8e83fececec3feeeeee3fe5e5e53ff2f2f23fe0e0e03fe1e1e13febebeb3fe8e8e83ff6f6f63ffbfbfb3f"/>
              <w:jc w:val="both"/>
              <w:rPr>
                <w:rFonts w:cs="Times New Roman"/>
              </w:rPr>
            </w:pPr>
            <w:r w:rsidRPr="00E6043C">
              <w:rPr>
                <w:rFonts w:ascii="Times New Roman" w:cs="Times New Roman"/>
                <w:sz w:val="28"/>
                <w:lang w:val="uk-UA"/>
              </w:rPr>
              <w:t>14</w:t>
            </w:r>
          </w:p>
        </w:tc>
        <w:tc>
          <w:tcPr>
            <w:tcW w:w="7227" w:type="dxa"/>
            <w:tcMar>
              <w:top w:w="105" w:type="dxa"/>
              <w:left w:w="105" w:type="dxa"/>
              <w:bottom w:w="105" w:type="dxa"/>
              <w:right w:w="105" w:type="dxa"/>
            </w:tcMar>
          </w:tcPr>
          <w:p w14:paraId="02C0E955" w14:textId="77777777" w:rsidR="005B3E44" w:rsidRPr="00E6043C" w:rsidRDefault="005B3E44" w:rsidP="00BA261B">
            <w:pPr>
              <w:pStyle w:val="d1d1d13feeeeee3fe4e4e43fe5e5e53ff0f0f03fe6e6e63fe8e8e83fececec3feeeeee3fe5e5e53ff2f2f23fe0e0e03fe1e1e13febebeb3fe8e8e83ff6f6f63ffbfbfb3f"/>
              <w:jc w:val="both"/>
              <w:rPr>
                <w:rFonts w:cs="Times New Roman"/>
              </w:rPr>
            </w:pPr>
            <w:r w:rsidRPr="00E6043C">
              <w:rPr>
                <w:rFonts w:ascii="Times New Roman" w:cs="Times New Roman"/>
                <w:sz w:val="28"/>
                <w:lang w:val="uk-UA"/>
              </w:rPr>
              <w:t>?: (</w:t>
            </w:r>
            <w:proofErr w:type="spellStart"/>
            <w:r w:rsidRPr="00E6043C">
              <w:rPr>
                <w:rFonts w:ascii="Times New Roman" w:cs="Times New Roman"/>
                <w:sz w:val="28"/>
                <w:lang w:val="uk-UA"/>
              </w:rPr>
              <w:t>тернарна</w:t>
            </w:r>
            <w:proofErr w:type="spellEnd"/>
            <w:r w:rsidRPr="00E6043C">
              <w:rPr>
                <w:rFonts w:ascii="Times New Roman" w:cs="Times New Roman"/>
                <w:sz w:val="28"/>
                <w:lang w:val="uk-UA"/>
              </w:rPr>
              <w:t>)</w:t>
            </w:r>
          </w:p>
        </w:tc>
        <w:tc>
          <w:tcPr>
            <w:tcW w:w="1712" w:type="dxa"/>
            <w:tcMar>
              <w:top w:w="105" w:type="dxa"/>
              <w:left w:w="105" w:type="dxa"/>
              <w:bottom w:w="105" w:type="dxa"/>
              <w:right w:w="105" w:type="dxa"/>
            </w:tcMar>
          </w:tcPr>
          <w:p w14:paraId="3DC41DD2" w14:textId="77777777" w:rsidR="005B3E44" w:rsidRPr="00E6043C" w:rsidRDefault="005B3E44" w:rsidP="00BA261B">
            <w:pPr>
              <w:pStyle w:val="d1d1d13feeeeee3fe4e4e43fe5e5e53ff0f0f03fe6e6e63fe8e8e83fececec3feeeeee3fe5e5e53ff2f2f23fe0e0e03fe1e1e13febebeb3fe8e8e83ff6f6f63ffbfbfb3f"/>
              <w:jc w:val="both"/>
              <w:rPr>
                <w:rFonts w:cs="Times New Roman"/>
              </w:rPr>
            </w:pPr>
            <w:r w:rsidRPr="00E6043C">
              <w:rPr>
                <w:rFonts w:ascii="Times New Roman" w:cs="Times New Roman"/>
                <w:sz w:val="28"/>
                <w:lang w:val="uk-UA"/>
              </w:rPr>
              <w:t>&lt;&lt;&lt;</w:t>
            </w:r>
          </w:p>
        </w:tc>
      </w:tr>
      <w:tr w:rsidR="005B3E44" w14:paraId="141444EE" w14:textId="77777777" w:rsidTr="00DE3893">
        <w:tc>
          <w:tcPr>
            <w:tcW w:w="706" w:type="dxa"/>
            <w:tcMar>
              <w:top w:w="105" w:type="dxa"/>
              <w:left w:w="105" w:type="dxa"/>
              <w:bottom w:w="105" w:type="dxa"/>
              <w:right w:w="105" w:type="dxa"/>
            </w:tcMar>
          </w:tcPr>
          <w:p w14:paraId="7B8754F8" w14:textId="77777777" w:rsidR="005B3E44" w:rsidRPr="00E6043C" w:rsidRDefault="005B3E44" w:rsidP="00BA261B">
            <w:pPr>
              <w:pStyle w:val="d1d1d13feeeeee3fe4e4e43fe5e5e53ff0f0f03fe6e6e63fe8e8e83fececec3feeeeee3fe5e5e53ff2f2f23fe0e0e03fe1e1e13febebeb3fe8e8e83ff6f6f63ffbfbfb3f"/>
              <w:jc w:val="both"/>
              <w:rPr>
                <w:rFonts w:cs="Times New Roman"/>
              </w:rPr>
            </w:pPr>
            <w:r w:rsidRPr="00E6043C">
              <w:rPr>
                <w:rFonts w:ascii="Times New Roman" w:cs="Times New Roman"/>
                <w:sz w:val="28"/>
                <w:lang w:val="uk-UA"/>
              </w:rPr>
              <w:t>15</w:t>
            </w:r>
          </w:p>
        </w:tc>
        <w:tc>
          <w:tcPr>
            <w:tcW w:w="7227" w:type="dxa"/>
            <w:tcMar>
              <w:top w:w="105" w:type="dxa"/>
              <w:left w:w="105" w:type="dxa"/>
              <w:bottom w:w="105" w:type="dxa"/>
              <w:right w:w="105" w:type="dxa"/>
            </w:tcMar>
          </w:tcPr>
          <w:p w14:paraId="11D39D97" w14:textId="77777777" w:rsidR="005B3E44" w:rsidRPr="00E6043C" w:rsidRDefault="005B3E44" w:rsidP="00BA261B">
            <w:pPr>
              <w:pStyle w:val="d1d1d13feeeeee3fe4e4e43fe5e5e53ff0f0f03fe6e6e63fe8e8e83fececec3feeeeee3fe5e5e53ff2f2f23fe0e0e03fe1e1e13febebeb3fe8e8e83ff6f6f63ffbfbfb3f"/>
              <w:jc w:val="both"/>
              <w:rPr>
                <w:rFonts w:cs="Times New Roman"/>
              </w:rPr>
            </w:pPr>
            <w:r w:rsidRPr="00E6043C">
              <w:rPr>
                <w:rFonts w:ascii="Times New Roman" w:cs="Times New Roman"/>
                <w:sz w:val="28"/>
                <w:lang w:val="uk-UA"/>
              </w:rPr>
              <w:t>=, +=, -=, *=, /=, %=, &amp;=, ^=, |=, &lt;&lt;=,&gt;&gt;=</w:t>
            </w:r>
          </w:p>
        </w:tc>
        <w:tc>
          <w:tcPr>
            <w:tcW w:w="1712" w:type="dxa"/>
            <w:tcMar>
              <w:top w:w="105" w:type="dxa"/>
              <w:left w:w="105" w:type="dxa"/>
              <w:bottom w:w="105" w:type="dxa"/>
              <w:right w:w="105" w:type="dxa"/>
            </w:tcMar>
          </w:tcPr>
          <w:p w14:paraId="7E51681E" w14:textId="77777777" w:rsidR="005B3E44" w:rsidRPr="00E6043C" w:rsidRDefault="005B3E44" w:rsidP="00BA261B">
            <w:pPr>
              <w:pStyle w:val="d1d1d13feeeeee3fe4e4e43fe5e5e53ff0f0f03fe6e6e63fe8e8e83fececec3feeeeee3fe5e5e53ff2f2f23fe0e0e03fe1e1e13febebeb3fe8e8e83ff6f6f63ffbfbfb3f"/>
              <w:jc w:val="both"/>
              <w:rPr>
                <w:rFonts w:cs="Times New Roman"/>
              </w:rPr>
            </w:pPr>
            <w:r w:rsidRPr="00E6043C">
              <w:rPr>
                <w:rFonts w:ascii="Times New Roman" w:cs="Times New Roman"/>
                <w:sz w:val="28"/>
                <w:lang w:val="uk-UA"/>
              </w:rPr>
              <w:t>&lt;&lt;&lt;</w:t>
            </w:r>
          </w:p>
        </w:tc>
      </w:tr>
      <w:tr w:rsidR="005B3E44" w14:paraId="541E0BA1" w14:textId="77777777" w:rsidTr="00DE3893">
        <w:tc>
          <w:tcPr>
            <w:tcW w:w="706" w:type="dxa"/>
            <w:tcMar>
              <w:top w:w="105" w:type="dxa"/>
              <w:left w:w="105" w:type="dxa"/>
              <w:bottom w:w="105" w:type="dxa"/>
              <w:right w:w="105" w:type="dxa"/>
            </w:tcMar>
          </w:tcPr>
          <w:p w14:paraId="68A52604" w14:textId="77777777" w:rsidR="005B3E44" w:rsidRPr="00E6043C" w:rsidRDefault="005B3E44" w:rsidP="00BA261B">
            <w:pPr>
              <w:pStyle w:val="d1d1d13feeeeee3fe4e4e43fe5e5e53ff0f0f03fe6e6e63fe8e8e83fececec3feeeeee3fe5e5e53ff2f2f23fe0e0e03fe1e1e13febebeb3fe8e8e83ff6f6f63ffbfbfb3f"/>
              <w:jc w:val="both"/>
              <w:rPr>
                <w:rFonts w:cs="Times New Roman"/>
              </w:rPr>
            </w:pPr>
            <w:r w:rsidRPr="00E6043C">
              <w:rPr>
                <w:rFonts w:ascii="Times New Roman" w:cs="Times New Roman"/>
                <w:sz w:val="28"/>
                <w:lang w:val="uk-UA"/>
              </w:rPr>
              <w:t>16</w:t>
            </w:r>
          </w:p>
        </w:tc>
        <w:tc>
          <w:tcPr>
            <w:tcW w:w="7227" w:type="dxa"/>
            <w:tcMar>
              <w:top w:w="105" w:type="dxa"/>
              <w:left w:w="105" w:type="dxa"/>
              <w:bottom w:w="105" w:type="dxa"/>
              <w:right w:w="105" w:type="dxa"/>
            </w:tcMar>
          </w:tcPr>
          <w:p w14:paraId="22B05334" w14:textId="77777777" w:rsidR="005B3E44" w:rsidRPr="00E6043C" w:rsidRDefault="005B3E44" w:rsidP="00BA261B">
            <w:pPr>
              <w:pStyle w:val="d1d1d13feeeeee3fe4e4e43fe5e5e53ff0f0f03fe6e6e63fe8e8e83fececec3feeeeee3fe5e5e53ff2f2f23fe0e0e03fe1e1e13febebeb3fe8e8e83ff6f6f63ffbfbfb3f"/>
              <w:jc w:val="both"/>
              <w:rPr>
                <w:rFonts w:cs="Times New Roman"/>
              </w:rPr>
            </w:pPr>
            <w:r w:rsidRPr="00E6043C">
              <w:rPr>
                <w:rFonts w:ascii="Times New Roman" w:cs="Times New Roman"/>
                <w:sz w:val="28"/>
                <w:lang w:val="uk-UA"/>
              </w:rPr>
              <w:t>"," (</w:t>
            </w:r>
            <w:r w:rsidRPr="00E6043C">
              <w:rPr>
                <w:rFonts w:ascii="Times New Roman" w:cs="Times New Roman"/>
                <w:sz w:val="28"/>
                <w:lang w:val="uk-UA"/>
              </w:rPr>
              <w:t>кома</w:t>
            </w:r>
            <w:r w:rsidRPr="00E6043C">
              <w:rPr>
                <w:rFonts w:ascii="Times New Roman" w:cs="Times New Roman"/>
                <w:sz w:val="28"/>
                <w:lang w:val="uk-UA"/>
              </w:rPr>
              <w:t>)</w:t>
            </w:r>
          </w:p>
        </w:tc>
        <w:tc>
          <w:tcPr>
            <w:tcW w:w="1712" w:type="dxa"/>
            <w:tcMar>
              <w:top w:w="105" w:type="dxa"/>
              <w:left w:w="105" w:type="dxa"/>
              <w:bottom w:w="105" w:type="dxa"/>
              <w:right w:w="105" w:type="dxa"/>
            </w:tcMar>
          </w:tcPr>
          <w:p w14:paraId="6174AD02" w14:textId="77777777" w:rsidR="005B3E44" w:rsidRPr="00E6043C" w:rsidRDefault="005B3E44" w:rsidP="00BA261B">
            <w:pPr>
              <w:pStyle w:val="d1d1d13feeeeee3fe4e4e43fe5e5e53ff0f0f03fe6e6e63fe8e8e83fececec3feeeeee3fe5e5e53ff2f2f23fe0e0e03fe1e1e13febebeb3fe8e8e83ff6f6f63ffbfbfb3f"/>
              <w:jc w:val="both"/>
              <w:rPr>
                <w:rFonts w:cs="Times New Roman"/>
              </w:rPr>
            </w:pPr>
            <w:r w:rsidRPr="00E6043C">
              <w:rPr>
                <w:rFonts w:ascii="Times New Roman" w:cs="Times New Roman"/>
                <w:sz w:val="28"/>
                <w:lang w:val="uk-UA"/>
              </w:rPr>
              <w:t>&gt;&gt;&gt;</w:t>
            </w:r>
          </w:p>
        </w:tc>
      </w:tr>
    </w:tbl>
    <w:p w14:paraId="1FB0FA87" w14:textId="77777777" w:rsidR="00E10FD9" w:rsidRPr="00E6043C" w:rsidRDefault="00E10FD9" w:rsidP="00BA261B">
      <w:pPr>
        <w:ind w:firstLine="426"/>
        <w:jc w:val="both"/>
        <w:rPr>
          <w:rFonts w:ascii="Times New Roman" w:cs="Times New Roman"/>
          <w:sz w:val="28"/>
          <w:lang w:val="uk-UA"/>
        </w:rPr>
      </w:pPr>
    </w:p>
    <w:p w14:paraId="6387DB1E" w14:textId="77777777" w:rsidR="00065748" w:rsidRDefault="00065748" w:rsidP="00BA261B">
      <w:pPr>
        <w:pStyle w:val="2"/>
        <w:spacing w:before="0" w:after="0"/>
        <w:rPr>
          <w:lang w:val="uk-UA"/>
        </w:rPr>
      </w:pPr>
      <w:bookmarkStart w:id="5" w:name="lx_6287933"/>
      <w:bookmarkStart w:id="6" w:name="lx_6287932"/>
      <w:bookmarkStart w:id="7" w:name="lx_6287931"/>
      <w:bookmarkStart w:id="8" w:name="lx_628793"/>
      <w:bookmarkEnd w:id="5"/>
      <w:bookmarkEnd w:id="6"/>
      <w:bookmarkEnd w:id="7"/>
      <w:bookmarkEnd w:id="8"/>
      <w:r>
        <w:rPr>
          <w:lang w:val="uk-UA"/>
        </w:rPr>
        <w:t>Використання математичної бібліотеки</w:t>
      </w:r>
    </w:p>
    <w:p w14:paraId="6DEDF213" w14:textId="77777777" w:rsidR="00E10FD9" w:rsidRPr="00E6043C" w:rsidRDefault="00065748" w:rsidP="00BA261B">
      <w:pPr>
        <w:pStyle w:val="TextBody"/>
        <w:spacing w:after="0" w:line="240" w:lineRule="auto"/>
        <w:ind w:firstLine="426"/>
        <w:jc w:val="both"/>
        <w:rPr>
          <w:rFonts w:ascii="Times New Roman" w:cs="Times New Roman"/>
          <w:sz w:val="28"/>
          <w:lang w:val="uk-UA"/>
        </w:rPr>
      </w:pPr>
      <w:r w:rsidRPr="00E6043C">
        <w:rPr>
          <w:rFonts w:ascii="Times New Roman" w:cs="Times New Roman"/>
          <w:sz w:val="28"/>
          <w:lang w:val="uk-UA"/>
        </w:rPr>
        <w:t>Звичайно</w:t>
      </w:r>
      <w:r w:rsidRPr="00E6043C">
        <w:rPr>
          <w:rFonts w:ascii="Times New Roman" w:cs="Times New Roman"/>
          <w:sz w:val="28"/>
          <w:lang w:val="uk-UA"/>
        </w:rPr>
        <w:t>,</w:t>
      </w:r>
      <w:r w:rsidR="00E10FD9" w:rsidRPr="00E6043C">
        <w:rPr>
          <w:rFonts w:ascii="Times New Roman" w:cs="Times New Roman"/>
          <w:sz w:val="28"/>
          <w:lang w:val="uk-UA"/>
        </w:rPr>
        <w:t xml:space="preserve"> </w:t>
      </w:r>
      <w:r w:rsidR="00E10FD9" w:rsidRPr="00E6043C">
        <w:rPr>
          <w:rFonts w:ascii="Times New Roman" w:cs="Times New Roman"/>
          <w:sz w:val="28"/>
          <w:lang w:val="uk-UA"/>
        </w:rPr>
        <w:t>не</w:t>
      </w:r>
      <w:r w:rsidR="00E10FD9" w:rsidRPr="00E6043C">
        <w:rPr>
          <w:rFonts w:ascii="Times New Roman" w:cs="Times New Roman"/>
          <w:sz w:val="28"/>
          <w:lang w:val="uk-UA"/>
        </w:rPr>
        <w:t xml:space="preserve"> </w:t>
      </w:r>
      <w:r w:rsidR="00E10FD9" w:rsidRPr="00E6043C">
        <w:rPr>
          <w:rFonts w:ascii="Times New Roman" w:cs="Times New Roman"/>
          <w:sz w:val="28"/>
          <w:lang w:val="uk-UA"/>
        </w:rPr>
        <w:t>хотілося</w:t>
      </w:r>
      <w:r w:rsidR="00E10FD9" w:rsidRPr="00E6043C">
        <w:rPr>
          <w:rFonts w:ascii="Times New Roman" w:cs="Times New Roman"/>
          <w:sz w:val="28"/>
          <w:lang w:val="uk-UA"/>
        </w:rPr>
        <w:t xml:space="preserve"> </w:t>
      </w:r>
      <w:r w:rsidR="00E10FD9" w:rsidRPr="00E6043C">
        <w:rPr>
          <w:rFonts w:ascii="Times New Roman" w:cs="Times New Roman"/>
          <w:sz w:val="28"/>
          <w:lang w:val="uk-UA"/>
        </w:rPr>
        <w:t>б</w:t>
      </w:r>
      <w:r w:rsidRPr="00E6043C">
        <w:rPr>
          <w:rFonts w:ascii="Times New Roman" w:cs="Times New Roman"/>
          <w:sz w:val="28"/>
          <w:lang w:val="uk-UA"/>
        </w:rPr>
        <w:t xml:space="preserve"> </w:t>
      </w:r>
      <w:r w:rsidRPr="00E6043C">
        <w:rPr>
          <w:rFonts w:ascii="Times New Roman" w:cs="Times New Roman"/>
          <w:sz w:val="28"/>
          <w:lang w:val="uk-UA"/>
        </w:rPr>
        <w:t>використанням</w:t>
      </w:r>
      <w:r w:rsidRPr="00E6043C">
        <w:rPr>
          <w:rFonts w:ascii="Times New Roman" w:cs="Times New Roman"/>
          <w:sz w:val="28"/>
          <w:lang w:val="uk-UA"/>
        </w:rPr>
        <w:t xml:space="preserve"> </w:t>
      </w:r>
      <w:r w:rsidRPr="00E6043C">
        <w:rPr>
          <w:rFonts w:ascii="Times New Roman" w:cs="Times New Roman"/>
          <w:sz w:val="28"/>
          <w:lang w:val="uk-UA"/>
        </w:rPr>
        <w:t>стандартних</w:t>
      </w:r>
      <w:r w:rsidRPr="00E6043C">
        <w:rPr>
          <w:rFonts w:ascii="Times New Roman" w:cs="Times New Roman"/>
          <w:sz w:val="28"/>
          <w:lang w:val="uk-UA"/>
        </w:rPr>
        <w:t xml:space="preserve"> </w:t>
      </w:r>
      <w:r w:rsidRPr="00E6043C">
        <w:rPr>
          <w:rFonts w:ascii="Times New Roman" w:cs="Times New Roman"/>
          <w:sz w:val="28"/>
          <w:lang w:val="uk-UA"/>
        </w:rPr>
        <w:t>операцій</w:t>
      </w:r>
      <w:r w:rsidRPr="00E6043C">
        <w:rPr>
          <w:rFonts w:ascii="Times New Roman" w:cs="Times New Roman"/>
          <w:sz w:val="28"/>
          <w:lang w:val="uk-UA"/>
        </w:rPr>
        <w:t xml:space="preserve"> </w:t>
      </w:r>
      <w:r w:rsidRPr="00E6043C">
        <w:rPr>
          <w:rFonts w:ascii="Times New Roman" w:cs="Times New Roman"/>
          <w:sz w:val="28"/>
          <w:lang w:val="uk-UA"/>
        </w:rPr>
        <w:t>та</w:t>
      </w:r>
      <w:r w:rsidRPr="00E6043C">
        <w:rPr>
          <w:rFonts w:ascii="Times New Roman" w:cs="Times New Roman"/>
          <w:sz w:val="28"/>
          <w:lang w:val="uk-UA"/>
        </w:rPr>
        <w:t xml:space="preserve"> </w:t>
      </w:r>
      <w:r w:rsidRPr="00E6043C">
        <w:rPr>
          <w:rFonts w:ascii="Times New Roman" w:cs="Times New Roman"/>
          <w:sz w:val="28"/>
          <w:lang w:val="uk-UA"/>
        </w:rPr>
        <w:t>арифметичних</w:t>
      </w:r>
      <w:r w:rsidRPr="00E6043C">
        <w:rPr>
          <w:rFonts w:ascii="Times New Roman" w:cs="Times New Roman"/>
          <w:sz w:val="28"/>
          <w:lang w:val="uk-UA"/>
        </w:rPr>
        <w:t xml:space="preserve"> </w:t>
      </w:r>
      <w:r w:rsidRPr="00E6043C">
        <w:rPr>
          <w:rFonts w:ascii="Times New Roman" w:cs="Times New Roman"/>
          <w:sz w:val="28"/>
          <w:lang w:val="uk-UA"/>
        </w:rPr>
        <w:t>дій</w:t>
      </w:r>
      <w:r w:rsidRPr="00E6043C">
        <w:rPr>
          <w:rFonts w:ascii="Times New Roman" w:cs="Times New Roman"/>
          <w:sz w:val="28"/>
          <w:lang w:val="uk-UA"/>
        </w:rPr>
        <w:t xml:space="preserve"> </w:t>
      </w:r>
      <w:r w:rsidRPr="00E6043C">
        <w:rPr>
          <w:rFonts w:ascii="Times New Roman" w:cs="Times New Roman"/>
          <w:sz w:val="28"/>
          <w:lang w:val="uk-UA"/>
        </w:rPr>
        <w:t>над</w:t>
      </w:r>
      <w:r w:rsidRPr="00E6043C">
        <w:rPr>
          <w:rFonts w:ascii="Times New Roman" w:cs="Times New Roman"/>
          <w:sz w:val="28"/>
          <w:lang w:val="uk-UA"/>
        </w:rPr>
        <w:t xml:space="preserve"> </w:t>
      </w:r>
      <w:r w:rsidRPr="00E6043C">
        <w:rPr>
          <w:rFonts w:ascii="Times New Roman" w:cs="Times New Roman"/>
          <w:sz w:val="28"/>
          <w:lang w:val="uk-UA"/>
        </w:rPr>
        <w:t>змінними</w:t>
      </w:r>
      <w:r w:rsidR="00E10FD9" w:rsidRPr="00E6043C">
        <w:rPr>
          <w:rFonts w:ascii="Times New Roman" w:cs="Times New Roman"/>
          <w:sz w:val="28"/>
          <w:lang w:val="uk-UA"/>
        </w:rPr>
        <w:t xml:space="preserve"> </w:t>
      </w:r>
      <w:r w:rsidR="00E10FD9" w:rsidRPr="00E6043C">
        <w:rPr>
          <w:rFonts w:ascii="Times New Roman" w:cs="Times New Roman"/>
          <w:sz w:val="28"/>
          <w:lang w:val="uk-UA"/>
        </w:rPr>
        <w:t>обмежуватись</w:t>
      </w:r>
      <w:r w:rsidR="00E10FD9" w:rsidRPr="00E6043C">
        <w:rPr>
          <w:rFonts w:ascii="Times New Roman" w:cs="Times New Roman"/>
          <w:sz w:val="28"/>
          <w:lang w:val="uk-UA"/>
        </w:rPr>
        <w:t xml:space="preserve">. </w:t>
      </w:r>
      <w:r w:rsidR="00E10FD9" w:rsidRPr="00E6043C">
        <w:rPr>
          <w:rFonts w:ascii="Times New Roman" w:cs="Times New Roman"/>
          <w:sz w:val="28"/>
          <w:lang w:val="uk-UA"/>
        </w:rPr>
        <w:t>Навіть</w:t>
      </w:r>
      <w:r w:rsidR="00E10FD9" w:rsidRPr="00E6043C">
        <w:rPr>
          <w:rFonts w:ascii="Times New Roman" w:cs="Times New Roman"/>
          <w:sz w:val="28"/>
          <w:lang w:val="uk-UA"/>
        </w:rPr>
        <w:t xml:space="preserve"> </w:t>
      </w:r>
      <w:r w:rsidR="00E10FD9" w:rsidRPr="00E6043C">
        <w:rPr>
          <w:rFonts w:ascii="Times New Roman" w:cs="Times New Roman"/>
          <w:sz w:val="28"/>
          <w:lang w:val="uk-UA"/>
        </w:rPr>
        <w:t>у</w:t>
      </w:r>
      <w:r w:rsidR="00E10FD9" w:rsidRPr="00E6043C">
        <w:rPr>
          <w:rFonts w:ascii="Times New Roman" w:cs="Times New Roman"/>
          <w:sz w:val="28"/>
          <w:lang w:val="uk-UA"/>
        </w:rPr>
        <w:t xml:space="preserve"> </w:t>
      </w:r>
      <w:r w:rsidR="00E10FD9" w:rsidRPr="00E6043C">
        <w:rPr>
          <w:rFonts w:ascii="Times New Roman" w:cs="Times New Roman"/>
          <w:sz w:val="28"/>
          <w:lang w:val="uk-UA"/>
        </w:rPr>
        <w:t>далеких</w:t>
      </w:r>
      <w:r w:rsidR="00E10FD9" w:rsidRPr="00E6043C">
        <w:rPr>
          <w:rFonts w:ascii="Times New Roman" w:cs="Times New Roman"/>
          <w:sz w:val="28"/>
          <w:lang w:val="uk-UA"/>
        </w:rPr>
        <w:t xml:space="preserve"> </w:t>
      </w:r>
      <w:r w:rsidR="00E10FD9" w:rsidRPr="00E6043C">
        <w:rPr>
          <w:rFonts w:ascii="Times New Roman" w:cs="Times New Roman"/>
          <w:sz w:val="28"/>
          <w:lang w:val="uk-UA"/>
        </w:rPr>
        <w:t>від</w:t>
      </w:r>
      <w:r w:rsidR="00E10FD9" w:rsidRPr="00E6043C">
        <w:rPr>
          <w:rFonts w:ascii="Times New Roman" w:cs="Times New Roman"/>
          <w:sz w:val="28"/>
          <w:lang w:val="uk-UA"/>
        </w:rPr>
        <w:t xml:space="preserve"> </w:t>
      </w:r>
      <w:r w:rsidR="00E10FD9" w:rsidRPr="00E6043C">
        <w:rPr>
          <w:rFonts w:ascii="Times New Roman" w:cs="Times New Roman"/>
          <w:sz w:val="28"/>
          <w:lang w:val="uk-UA"/>
        </w:rPr>
        <w:t>математики</w:t>
      </w:r>
      <w:r w:rsidR="00E10FD9" w:rsidRPr="00E6043C">
        <w:rPr>
          <w:rFonts w:ascii="Times New Roman" w:cs="Times New Roman"/>
          <w:sz w:val="28"/>
          <w:lang w:val="uk-UA"/>
        </w:rPr>
        <w:t xml:space="preserve"> </w:t>
      </w:r>
      <w:r w:rsidR="00E10FD9" w:rsidRPr="00E6043C">
        <w:rPr>
          <w:rFonts w:ascii="Times New Roman" w:cs="Times New Roman"/>
          <w:sz w:val="28"/>
          <w:lang w:val="uk-UA"/>
        </w:rPr>
        <w:t>галузях</w:t>
      </w:r>
      <w:r w:rsidR="00E10FD9" w:rsidRPr="00E6043C">
        <w:rPr>
          <w:rFonts w:ascii="Times New Roman" w:cs="Times New Roman"/>
          <w:sz w:val="28"/>
          <w:lang w:val="uk-UA"/>
        </w:rPr>
        <w:t xml:space="preserve">, </w:t>
      </w:r>
      <w:r w:rsidR="00E10FD9" w:rsidRPr="00E6043C">
        <w:rPr>
          <w:rFonts w:ascii="Times New Roman" w:cs="Times New Roman"/>
          <w:sz w:val="28"/>
          <w:lang w:val="uk-UA"/>
        </w:rPr>
        <w:t>а</w:t>
      </w:r>
      <w:r w:rsidR="00E10FD9" w:rsidRPr="00E6043C">
        <w:rPr>
          <w:rFonts w:ascii="Times New Roman" w:cs="Times New Roman"/>
          <w:sz w:val="28"/>
          <w:lang w:val="uk-UA"/>
        </w:rPr>
        <w:t xml:space="preserve"> </w:t>
      </w:r>
      <w:r w:rsidR="00E10FD9" w:rsidRPr="00E6043C">
        <w:rPr>
          <w:rFonts w:ascii="Times New Roman" w:cs="Times New Roman"/>
          <w:sz w:val="28"/>
          <w:lang w:val="uk-UA"/>
        </w:rPr>
        <w:t>тим</w:t>
      </w:r>
      <w:r w:rsidR="00E10FD9" w:rsidRPr="00E6043C">
        <w:rPr>
          <w:rFonts w:ascii="Times New Roman" w:cs="Times New Roman"/>
          <w:sz w:val="28"/>
          <w:lang w:val="uk-UA"/>
        </w:rPr>
        <w:t xml:space="preserve"> </w:t>
      </w:r>
      <w:r w:rsidR="00E10FD9" w:rsidRPr="00E6043C">
        <w:rPr>
          <w:rFonts w:ascii="Times New Roman" w:cs="Times New Roman"/>
          <w:sz w:val="28"/>
          <w:lang w:val="uk-UA"/>
        </w:rPr>
        <w:t>більш</w:t>
      </w:r>
      <w:r w:rsidR="00E10FD9" w:rsidRPr="00E6043C">
        <w:rPr>
          <w:rFonts w:ascii="Times New Roman" w:cs="Times New Roman"/>
          <w:sz w:val="28"/>
          <w:lang w:val="uk-UA"/>
        </w:rPr>
        <w:t xml:space="preserve"> </w:t>
      </w:r>
      <w:r w:rsidR="00E10FD9" w:rsidRPr="00E6043C">
        <w:rPr>
          <w:rFonts w:ascii="Times New Roman" w:cs="Times New Roman"/>
          <w:sz w:val="28"/>
          <w:lang w:val="uk-UA"/>
        </w:rPr>
        <w:t>при</w:t>
      </w:r>
      <w:r w:rsidR="00E10FD9" w:rsidRPr="00E6043C">
        <w:rPr>
          <w:rFonts w:ascii="Times New Roman" w:cs="Times New Roman"/>
          <w:sz w:val="28"/>
          <w:lang w:val="uk-UA"/>
        </w:rPr>
        <w:t xml:space="preserve"> </w:t>
      </w:r>
      <w:r w:rsidR="00E10FD9" w:rsidRPr="00E6043C">
        <w:rPr>
          <w:rFonts w:ascii="Times New Roman" w:cs="Times New Roman"/>
          <w:sz w:val="28"/>
          <w:lang w:val="uk-UA"/>
        </w:rPr>
        <w:t>програмуванні</w:t>
      </w:r>
      <w:r w:rsidR="00E10FD9" w:rsidRPr="00E6043C">
        <w:rPr>
          <w:rFonts w:ascii="Times New Roman" w:cs="Times New Roman"/>
          <w:sz w:val="28"/>
          <w:lang w:val="uk-UA"/>
        </w:rPr>
        <w:t xml:space="preserve"> </w:t>
      </w:r>
      <w:r w:rsidR="00E10FD9" w:rsidRPr="00E6043C">
        <w:rPr>
          <w:rFonts w:ascii="Times New Roman" w:cs="Times New Roman"/>
          <w:sz w:val="28"/>
          <w:lang w:val="uk-UA"/>
        </w:rPr>
        <w:t>штучного</w:t>
      </w:r>
      <w:r w:rsidR="00E10FD9" w:rsidRPr="00E6043C">
        <w:rPr>
          <w:rFonts w:ascii="Times New Roman" w:cs="Times New Roman"/>
          <w:sz w:val="28"/>
          <w:lang w:val="uk-UA"/>
        </w:rPr>
        <w:t xml:space="preserve"> </w:t>
      </w:r>
      <w:r w:rsidR="00E10FD9" w:rsidRPr="00E6043C">
        <w:rPr>
          <w:rFonts w:ascii="Times New Roman" w:cs="Times New Roman"/>
          <w:sz w:val="28"/>
          <w:lang w:val="uk-UA"/>
        </w:rPr>
        <w:t>інтелекту</w:t>
      </w:r>
      <w:r w:rsidR="00E10FD9" w:rsidRPr="00E6043C">
        <w:rPr>
          <w:rFonts w:ascii="Times New Roman" w:cs="Times New Roman"/>
          <w:sz w:val="28"/>
          <w:lang w:val="uk-UA"/>
        </w:rPr>
        <w:t xml:space="preserve">, </w:t>
      </w:r>
      <w:r w:rsidR="00E10FD9" w:rsidRPr="00E6043C">
        <w:rPr>
          <w:rFonts w:ascii="Times New Roman" w:cs="Times New Roman"/>
          <w:sz w:val="28"/>
          <w:lang w:val="uk-UA"/>
        </w:rPr>
        <w:t>задачах</w:t>
      </w:r>
      <w:r w:rsidR="00E10FD9" w:rsidRPr="00E6043C">
        <w:rPr>
          <w:rFonts w:ascii="Times New Roman" w:cs="Times New Roman"/>
          <w:sz w:val="28"/>
          <w:lang w:val="uk-UA"/>
        </w:rPr>
        <w:t xml:space="preserve"> </w:t>
      </w:r>
      <w:r w:rsidR="00E10FD9" w:rsidRPr="00E6043C">
        <w:rPr>
          <w:rFonts w:ascii="Times New Roman" w:cs="Times New Roman"/>
          <w:sz w:val="28"/>
          <w:lang w:val="uk-UA"/>
        </w:rPr>
        <w:t>шифрування</w:t>
      </w:r>
      <w:r w:rsidR="00E10FD9" w:rsidRPr="00E6043C">
        <w:rPr>
          <w:rFonts w:ascii="Times New Roman" w:cs="Times New Roman"/>
          <w:sz w:val="28"/>
          <w:lang w:val="uk-UA"/>
        </w:rPr>
        <w:t xml:space="preserve"> </w:t>
      </w:r>
      <w:r w:rsidR="00E10FD9" w:rsidRPr="00E6043C">
        <w:rPr>
          <w:rFonts w:ascii="Times New Roman" w:cs="Times New Roman"/>
          <w:sz w:val="28"/>
          <w:lang w:val="uk-UA"/>
        </w:rPr>
        <w:t>та</w:t>
      </w:r>
      <w:r w:rsidR="00E10FD9" w:rsidRPr="00E6043C">
        <w:rPr>
          <w:rFonts w:ascii="Times New Roman" w:cs="Times New Roman"/>
          <w:sz w:val="28"/>
          <w:lang w:val="uk-UA"/>
        </w:rPr>
        <w:t xml:space="preserve"> </w:t>
      </w:r>
      <w:r w:rsidR="00E10FD9" w:rsidRPr="00E6043C">
        <w:rPr>
          <w:rFonts w:ascii="Times New Roman" w:cs="Times New Roman"/>
          <w:sz w:val="28"/>
          <w:lang w:val="uk-UA"/>
        </w:rPr>
        <w:t>контроля</w:t>
      </w:r>
      <w:r w:rsidR="00E10FD9" w:rsidRPr="00E6043C">
        <w:rPr>
          <w:rFonts w:ascii="Times New Roman" w:cs="Times New Roman"/>
          <w:sz w:val="28"/>
          <w:lang w:val="uk-UA"/>
        </w:rPr>
        <w:t xml:space="preserve"> </w:t>
      </w:r>
      <w:r w:rsidR="00E10FD9" w:rsidRPr="00E6043C">
        <w:rPr>
          <w:rFonts w:ascii="Times New Roman" w:cs="Times New Roman"/>
          <w:sz w:val="28"/>
          <w:lang w:val="uk-UA"/>
        </w:rPr>
        <w:t>чи</w:t>
      </w:r>
      <w:r w:rsidR="00E10FD9" w:rsidRPr="00E6043C">
        <w:rPr>
          <w:rFonts w:ascii="Times New Roman" w:cs="Times New Roman"/>
          <w:sz w:val="28"/>
          <w:lang w:val="uk-UA"/>
        </w:rPr>
        <w:t xml:space="preserve"> </w:t>
      </w:r>
      <w:r w:rsidR="00E10FD9" w:rsidRPr="00E6043C">
        <w:rPr>
          <w:rFonts w:ascii="Times New Roman" w:cs="Times New Roman"/>
          <w:sz w:val="28"/>
          <w:lang w:val="uk-UA"/>
        </w:rPr>
        <w:t>аналізу</w:t>
      </w:r>
      <w:r w:rsidR="00E10FD9" w:rsidRPr="00E6043C">
        <w:rPr>
          <w:rFonts w:ascii="Times New Roman" w:cs="Times New Roman"/>
          <w:sz w:val="28"/>
          <w:lang w:val="uk-UA"/>
        </w:rPr>
        <w:t xml:space="preserve"> </w:t>
      </w:r>
      <w:r w:rsidR="00E10FD9" w:rsidRPr="00E6043C">
        <w:rPr>
          <w:rFonts w:ascii="Times New Roman" w:cs="Times New Roman"/>
          <w:sz w:val="28"/>
          <w:lang w:val="uk-UA"/>
        </w:rPr>
        <w:t>каналів</w:t>
      </w:r>
      <w:r w:rsidR="00E10FD9" w:rsidRPr="00E6043C">
        <w:rPr>
          <w:rFonts w:ascii="Times New Roman" w:cs="Times New Roman"/>
          <w:sz w:val="28"/>
          <w:lang w:val="uk-UA"/>
        </w:rPr>
        <w:t xml:space="preserve"> </w:t>
      </w:r>
      <w:r w:rsidR="00E10FD9" w:rsidRPr="00E6043C">
        <w:rPr>
          <w:rFonts w:ascii="Times New Roman" w:cs="Times New Roman"/>
          <w:sz w:val="28"/>
          <w:lang w:val="uk-UA"/>
        </w:rPr>
        <w:t>зв’язку</w:t>
      </w:r>
      <w:r w:rsidR="00E10FD9" w:rsidRPr="00E6043C">
        <w:rPr>
          <w:rFonts w:ascii="Times New Roman" w:cs="Times New Roman"/>
          <w:sz w:val="28"/>
          <w:lang w:val="uk-UA"/>
        </w:rPr>
        <w:t xml:space="preserve"> </w:t>
      </w:r>
      <w:r w:rsidR="00E10FD9" w:rsidRPr="00E6043C">
        <w:rPr>
          <w:rFonts w:ascii="Times New Roman" w:cs="Times New Roman"/>
          <w:sz w:val="28"/>
          <w:lang w:val="uk-UA"/>
        </w:rPr>
        <w:t>часто</w:t>
      </w:r>
      <w:r w:rsidR="00E10FD9" w:rsidRPr="00E6043C">
        <w:rPr>
          <w:rFonts w:ascii="Times New Roman" w:cs="Times New Roman"/>
          <w:sz w:val="28"/>
          <w:lang w:val="uk-UA"/>
        </w:rPr>
        <w:t>-</w:t>
      </w:r>
      <w:r w:rsidR="00E10FD9" w:rsidRPr="00E6043C">
        <w:rPr>
          <w:rFonts w:ascii="Times New Roman" w:cs="Times New Roman"/>
          <w:sz w:val="28"/>
          <w:lang w:val="uk-UA"/>
        </w:rPr>
        <w:t>густо</w:t>
      </w:r>
      <w:r w:rsidR="00E10FD9" w:rsidRPr="00E6043C">
        <w:rPr>
          <w:rFonts w:ascii="Times New Roman" w:cs="Times New Roman"/>
          <w:sz w:val="28"/>
          <w:lang w:val="uk-UA"/>
        </w:rPr>
        <w:t xml:space="preserve"> </w:t>
      </w:r>
      <w:r w:rsidR="00E10FD9" w:rsidRPr="00E6043C">
        <w:rPr>
          <w:rFonts w:ascii="Times New Roman" w:cs="Times New Roman"/>
          <w:sz w:val="28"/>
          <w:lang w:val="uk-UA"/>
        </w:rPr>
        <w:t>треба</w:t>
      </w:r>
      <w:r w:rsidR="00E10FD9" w:rsidRPr="00E6043C">
        <w:rPr>
          <w:rFonts w:ascii="Times New Roman" w:cs="Times New Roman"/>
          <w:sz w:val="28"/>
          <w:lang w:val="uk-UA"/>
        </w:rPr>
        <w:t xml:space="preserve"> </w:t>
      </w:r>
      <w:r w:rsidR="00E10FD9" w:rsidRPr="00E6043C">
        <w:rPr>
          <w:rFonts w:ascii="Times New Roman" w:cs="Times New Roman"/>
          <w:sz w:val="28"/>
          <w:lang w:val="uk-UA"/>
        </w:rPr>
        <w:t>використовувати</w:t>
      </w:r>
      <w:r w:rsidR="00E10FD9" w:rsidRPr="00E6043C">
        <w:rPr>
          <w:rFonts w:ascii="Times New Roman" w:cs="Times New Roman"/>
          <w:sz w:val="28"/>
          <w:lang w:val="uk-UA"/>
        </w:rPr>
        <w:t xml:space="preserve"> </w:t>
      </w:r>
      <w:r w:rsidR="00E10FD9" w:rsidRPr="00E6043C">
        <w:rPr>
          <w:rFonts w:ascii="Times New Roman" w:cs="Times New Roman"/>
          <w:sz w:val="28"/>
          <w:lang w:val="uk-UA"/>
        </w:rPr>
        <w:t>відомі</w:t>
      </w:r>
      <w:r w:rsidR="00E10FD9" w:rsidRPr="00E6043C">
        <w:rPr>
          <w:rFonts w:ascii="Times New Roman" w:cs="Times New Roman"/>
          <w:sz w:val="28"/>
          <w:lang w:val="uk-UA"/>
        </w:rPr>
        <w:t xml:space="preserve"> </w:t>
      </w:r>
      <w:r w:rsidR="00E10FD9" w:rsidRPr="00E6043C">
        <w:rPr>
          <w:rFonts w:ascii="Times New Roman" w:cs="Times New Roman"/>
          <w:sz w:val="28"/>
          <w:lang w:val="uk-UA"/>
        </w:rPr>
        <w:t>математичні</w:t>
      </w:r>
      <w:r w:rsidR="00E10FD9" w:rsidRPr="00E6043C">
        <w:rPr>
          <w:rFonts w:ascii="Times New Roman" w:cs="Times New Roman"/>
          <w:sz w:val="28"/>
          <w:lang w:val="uk-UA"/>
        </w:rPr>
        <w:t xml:space="preserve"> </w:t>
      </w:r>
      <w:r w:rsidR="00E10FD9" w:rsidRPr="00E6043C">
        <w:rPr>
          <w:rFonts w:ascii="Times New Roman" w:cs="Times New Roman"/>
          <w:sz w:val="28"/>
          <w:lang w:val="uk-UA"/>
        </w:rPr>
        <w:t>функції</w:t>
      </w:r>
      <w:r w:rsidR="00E10FD9" w:rsidRPr="00E6043C">
        <w:rPr>
          <w:rFonts w:ascii="Times New Roman" w:cs="Times New Roman"/>
          <w:sz w:val="28"/>
          <w:lang w:val="uk-UA"/>
        </w:rPr>
        <w:t xml:space="preserve">. </w:t>
      </w:r>
      <w:r w:rsidR="00E10FD9" w:rsidRPr="00E6043C">
        <w:rPr>
          <w:rFonts w:ascii="Times New Roman" w:cs="Times New Roman"/>
          <w:sz w:val="28"/>
          <w:lang w:val="uk-UA"/>
        </w:rPr>
        <w:t>Звичайно</w:t>
      </w:r>
      <w:r w:rsidR="00E10FD9" w:rsidRPr="00E6043C">
        <w:rPr>
          <w:rFonts w:ascii="Times New Roman" w:cs="Times New Roman"/>
          <w:sz w:val="28"/>
          <w:lang w:val="uk-UA"/>
        </w:rPr>
        <w:t xml:space="preserve">, </w:t>
      </w:r>
      <w:r w:rsidR="00E10FD9" w:rsidRPr="00E6043C">
        <w:rPr>
          <w:rFonts w:ascii="Times New Roman" w:cs="Times New Roman"/>
          <w:sz w:val="28"/>
          <w:lang w:val="uk-UA"/>
        </w:rPr>
        <w:t>не</w:t>
      </w:r>
      <w:r w:rsidR="00E10FD9" w:rsidRPr="00E6043C">
        <w:rPr>
          <w:rFonts w:ascii="Times New Roman" w:cs="Times New Roman"/>
          <w:sz w:val="28"/>
          <w:lang w:val="uk-UA"/>
        </w:rPr>
        <w:t xml:space="preserve"> </w:t>
      </w:r>
      <w:r w:rsidR="00E10FD9" w:rsidRPr="00E6043C">
        <w:rPr>
          <w:rFonts w:ascii="Times New Roman" w:cs="Times New Roman"/>
          <w:sz w:val="28"/>
          <w:lang w:val="uk-UA"/>
        </w:rPr>
        <w:t>варто</w:t>
      </w:r>
      <w:r w:rsidR="00E10FD9" w:rsidRPr="00E6043C">
        <w:rPr>
          <w:rFonts w:ascii="Times New Roman" w:cs="Times New Roman"/>
          <w:sz w:val="28"/>
          <w:lang w:val="uk-UA"/>
        </w:rPr>
        <w:t xml:space="preserve"> (</w:t>
      </w:r>
      <w:r w:rsidR="00E10FD9" w:rsidRPr="00E6043C">
        <w:rPr>
          <w:rFonts w:ascii="Times New Roman" w:cs="Times New Roman"/>
          <w:sz w:val="28"/>
          <w:lang w:val="uk-UA"/>
        </w:rPr>
        <w:t>хоча</w:t>
      </w:r>
      <w:r w:rsidR="00E10FD9" w:rsidRPr="00E6043C">
        <w:rPr>
          <w:rFonts w:ascii="Times New Roman" w:cs="Times New Roman"/>
          <w:sz w:val="28"/>
          <w:lang w:val="uk-UA"/>
        </w:rPr>
        <w:t xml:space="preserve"> </w:t>
      </w:r>
      <w:r w:rsidR="00E10FD9" w:rsidRPr="00E6043C">
        <w:rPr>
          <w:rFonts w:ascii="Times New Roman" w:cs="Times New Roman"/>
          <w:sz w:val="28"/>
          <w:lang w:val="uk-UA"/>
        </w:rPr>
        <w:t>інколи</w:t>
      </w:r>
      <w:r w:rsidR="00E10FD9" w:rsidRPr="00E6043C">
        <w:rPr>
          <w:rFonts w:ascii="Times New Roman" w:cs="Times New Roman"/>
          <w:sz w:val="28"/>
          <w:lang w:val="uk-UA"/>
        </w:rPr>
        <w:t xml:space="preserve"> </w:t>
      </w:r>
      <w:r w:rsidR="00E10FD9" w:rsidRPr="00E6043C">
        <w:rPr>
          <w:rFonts w:ascii="Times New Roman" w:cs="Times New Roman"/>
          <w:sz w:val="28"/>
          <w:lang w:val="uk-UA"/>
        </w:rPr>
        <w:t>й</w:t>
      </w:r>
      <w:r w:rsidR="00E10FD9" w:rsidRPr="00E6043C">
        <w:rPr>
          <w:rFonts w:ascii="Times New Roman" w:cs="Times New Roman"/>
          <w:sz w:val="28"/>
          <w:lang w:val="uk-UA"/>
        </w:rPr>
        <w:t xml:space="preserve"> </w:t>
      </w:r>
      <w:r w:rsidR="00E10FD9" w:rsidRPr="00E6043C">
        <w:rPr>
          <w:rFonts w:ascii="Times New Roman" w:cs="Times New Roman"/>
          <w:sz w:val="28"/>
          <w:lang w:val="uk-UA"/>
        </w:rPr>
        <w:t>корисно</w:t>
      </w:r>
      <w:r w:rsidR="00E10FD9" w:rsidRPr="00E6043C">
        <w:rPr>
          <w:rFonts w:ascii="Times New Roman" w:cs="Times New Roman"/>
          <w:sz w:val="28"/>
          <w:lang w:val="uk-UA"/>
        </w:rPr>
        <w:t xml:space="preserve"> </w:t>
      </w:r>
      <w:r w:rsidR="00E10FD9" w:rsidRPr="00E6043C">
        <w:rPr>
          <w:rFonts w:ascii="Times New Roman" w:cs="Times New Roman"/>
          <w:sz w:val="28"/>
          <w:lang w:val="uk-UA"/>
        </w:rPr>
        <w:t>вміти</w:t>
      </w:r>
      <w:r w:rsidR="00E10FD9" w:rsidRPr="00E6043C">
        <w:rPr>
          <w:rFonts w:ascii="Times New Roman" w:cs="Times New Roman"/>
          <w:sz w:val="28"/>
          <w:lang w:val="uk-UA"/>
        </w:rPr>
        <w:t xml:space="preserve">) </w:t>
      </w:r>
      <w:r w:rsidR="00E10FD9" w:rsidRPr="00E6043C">
        <w:rPr>
          <w:rFonts w:ascii="Times New Roman" w:cs="Times New Roman"/>
          <w:sz w:val="28"/>
          <w:lang w:val="uk-UA"/>
        </w:rPr>
        <w:t>кожен</w:t>
      </w:r>
      <w:r w:rsidR="00E10FD9" w:rsidRPr="00E6043C">
        <w:rPr>
          <w:rFonts w:ascii="Times New Roman" w:cs="Times New Roman"/>
          <w:sz w:val="28"/>
          <w:lang w:val="uk-UA"/>
        </w:rPr>
        <w:t xml:space="preserve"> </w:t>
      </w:r>
      <w:r w:rsidR="00E10FD9" w:rsidRPr="00E6043C">
        <w:rPr>
          <w:rFonts w:ascii="Times New Roman" w:cs="Times New Roman"/>
          <w:sz w:val="28"/>
          <w:lang w:val="uk-UA"/>
        </w:rPr>
        <w:t>раз</w:t>
      </w:r>
      <w:r w:rsidR="00E10FD9" w:rsidRPr="00E6043C">
        <w:rPr>
          <w:rFonts w:ascii="Times New Roman" w:cs="Times New Roman"/>
          <w:sz w:val="28"/>
          <w:lang w:val="uk-UA"/>
        </w:rPr>
        <w:t xml:space="preserve"> </w:t>
      </w:r>
      <w:r w:rsidR="00E10FD9" w:rsidRPr="00E6043C">
        <w:rPr>
          <w:rFonts w:ascii="Times New Roman" w:cs="Times New Roman"/>
          <w:sz w:val="28"/>
          <w:lang w:val="uk-UA"/>
        </w:rPr>
        <w:t>реалізовувати</w:t>
      </w:r>
      <w:r w:rsidR="00E10FD9" w:rsidRPr="00E6043C">
        <w:rPr>
          <w:rFonts w:ascii="Times New Roman" w:cs="Times New Roman"/>
          <w:sz w:val="28"/>
          <w:lang w:val="uk-UA"/>
        </w:rPr>
        <w:t xml:space="preserve"> </w:t>
      </w:r>
      <w:r w:rsidR="00E10FD9" w:rsidRPr="00E6043C">
        <w:rPr>
          <w:rFonts w:ascii="Times New Roman" w:cs="Times New Roman"/>
          <w:sz w:val="28"/>
          <w:lang w:val="uk-UA"/>
        </w:rPr>
        <w:t>ці</w:t>
      </w:r>
      <w:r w:rsidR="00E10FD9" w:rsidRPr="00E6043C">
        <w:rPr>
          <w:rFonts w:ascii="Times New Roman" w:cs="Times New Roman"/>
          <w:sz w:val="28"/>
          <w:lang w:val="uk-UA"/>
        </w:rPr>
        <w:t xml:space="preserve"> </w:t>
      </w:r>
      <w:r w:rsidR="00E10FD9" w:rsidRPr="00E6043C">
        <w:rPr>
          <w:rFonts w:ascii="Times New Roman" w:cs="Times New Roman"/>
          <w:sz w:val="28"/>
          <w:lang w:val="uk-UA"/>
        </w:rPr>
        <w:t>функції</w:t>
      </w:r>
      <w:r w:rsidR="00E10FD9" w:rsidRPr="00E6043C">
        <w:rPr>
          <w:rFonts w:ascii="Times New Roman" w:cs="Times New Roman"/>
          <w:sz w:val="28"/>
          <w:lang w:val="uk-UA"/>
        </w:rPr>
        <w:t xml:space="preserve">, </w:t>
      </w:r>
      <w:r w:rsidR="00E10FD9" w:rsidRPr="00E6043C">
        <w:rPr>
          <w:rFonts w:ascii="Times New Roman" w:cs="Times New Roman"/>
          <w:sz w:val="28"/>
          <w:lang w:val="uk-UA"/>
        </w:rPr>
        <w:t>а</w:t>
      </w:r>
      <w:r w:rsidR="00E10FD9" w:rsidRPr="00E6043C">
        <w:rPr>
          <w:rFonts w:ascii="Times New Roman" w:cs="Times New Roman"/>
          <w:sz w:val="28"/>
          <w:lang w:val="uk-UA"/>
        </w:rPr>
        <w:t xml:space="preserve"> </w:t>
      </w:r>
      <w:r w:rsidR="00E10FD9" w:rsidRPr="00E6043C">
        <w:rPr>
          <w:rFonts w:ascii="Times New Roman" w:cs="Times New Roman"/>
          <w:sz w:val="28"/>
          <w:lang w:val="uk-UA"/>
        </w:rPr>
        <w:t>скористатись</w:t>
      </w:r>
      <w:r w:rsidR="00E10FD9" w:rsidRPr="00E6043C">
        <w:rPr>
          <w:rFonts w:ascii="Times New Roman" w:cs="Times New Roman"/>
          <w:sz w:val="28"/>
          <w:lang w:val="uk-UA"/>
        </w:rPr>
        <w:t xml:space="preserve"> </w:t>
      </w:r>
      <w:r w:rsidR="00E10FD9" w:rsidRPr="00E6043C">
        <w:rPr>
          <w:rFonts w:ascii="Times New Roman" w:cs="Times New Roman"/>
          <w:sz w:val="28"/>
          <w:lang w:val="uk-UA"/>
        </w:rPr>
        <w:t>бібліотеками</w:t>
      </w:r>
      <w:r w:rsidR="00E10FD9" w:rsidRPr="00E6043C">
        <w:rPr>
          <w:rFonts w:ascii="Times New Roman" w:cs="Times New Roman"/>
          <w:sz w:val="28"/>
          <w:lang w:val="uk-UA"/>
        </w:rPr>
        <w:t xml:space="preserve">, </w:t>
      </w:r>
      <w:r w:rsidR="00E10FD9" w:rsidRPr="00E6043C">
        <w:rPr>
          <w:rFonts w:ascii="Times New Roman" w:cs="Times New Roman"/>
          <w:sz w:val="28"/>
          <w:lang w:val="uk-UA"/>
        </w:rPr>
        <w:t>які</w:t>
      </w:r>
      <w:r w:rsidR="00E10FD9" w:rsidRPr="00E6043C">
        <w:rPr>
          <w:rFonts w:ascii="Times New Roman" w:cs="Times New Roman"/>
          <w:sz w:val="28"/>
          <w:lang w:val="uk-UA"/>
        </w:rPr>
        <w:t xml:space="preserve"> </w:t>
      </w:r>
      <w:r w:rsidR="000A50BA" w:rsidRPr="00E6043C">
        <w:rPr>
          <w:rFonts w:ascii="Times New Roman" w:cs="Times New Roman"/>
          <w:sz w:val="28"/>
          <w:lang w:val="uk-UA"/>
        </w:rPr>
        <w:t>вх</w:t>
      </w:r>
      <w:r w:rsidR="00E10FD9" w:rsidRPr="00E6043C">
        <w:rPr>
          <w:rFonts w:ascii="Times New Roman" w:cs="Times New Roman"/>
          <w:sz w:val="28"/>
          <w:lang w:val="uk-UA"/>
        </w:rPr>
        <w:t>одять</w:t>
      </w:r>
      <w:r w:rsidR="00E10FD9" w:rsidRPr="00E6043C">
        <w:rPr>
          <w:rFonts w:ascii="Times New Roman" w:cs="Times New Roman"/>
          <w:sz w:val="28"/>
          <w:lang w:val="uk-UA"/>
        </w:rPr>
        <w:t xml:space="preserve"> </w:t>
      </w:r>
      <w:r w:rsidR="00E10FD9" w:rsidRPr="00E6043C">
        <w:rPr>
          <w:rFonts w:ascii="Times New Roman" w:cs="Times New Roman"/>
          <w:sz w:val="28"/>
          <w:lang w:val="uk-UA"/>
        </w:rPr>
        <w:t>в</w:t>
      </w:r>
      <w:r w:rsidR="00E10FD9" w:rsidRPr="00E6043C">
        <w:rPr>
          <w:rFonts w:ascii="Times New Roman" w:cs="Times New Roman"/>
          <w:sz w:val="28"/>
          <w:lang w:val="uk-UA"/>
        </w:rPr>
        <w:t xml:space="preserve"> </w:t>
      </w:r>
      <w:r w:rsidR="00E10FD9" w:rsidRPr="00E6043C">
        <w:rPr>
          <w:rFonts w:ascii="Times New Roman" w:cs="Times New Roman"/>
          <w:sz w:val="28"/>
          <w:lang w:val="uk-UA"/>
        </w:rPr>
        <w:t>стандарт</w:t>
      </w:r>
      <w:r w:rsidR="00E10FD9" w:rsidRPr="00E6043C">
        <w:rPr>
          <w:rFonts w:ascii="Times New Roman" w:cs="Times New Roman"/>
          <w:sz w:val="28"/>
          <w:lang w:val="uk-UA"/>
        </w:rPr>
        <w:t xml:space="preserve"> </w:t>
      </w:r>
      <w:r w:rsidR="00E10FD9" w:rsidRPr="00E6043C">
        <w:rPr>
          <w:rFonts w:ascii="Times New Roman" w:cs="Times New Roman"/>
          <w:sz w:val="28"/>
          <w:lang w:val="uk-UA"/>
        </w:rPr>
        <w:t>мови</w:t>
      </w:r>
      <w:r w:rsidR="00E10FD9" w:rsidRPr="00E6043C">
        <w:rPr>
          <w:rFonts w:ascii="Times New Roman" w:cs="Times New Roman"/>
          <w:sz w:val="28"/>
          <w:lang w:val="uk-UA"/>
        </w:rPr>
        <w:t xml:space="preserve"> </w:t>
      </w:r>
      <w:r w:rsidR="00E10FD9" w:rsidRPr="00E6043C">
        <w:rPr>
          <w:rFonts w:ascii="Times New Roman" w:cs="Times New Roman"/>
          <w:sz w:val="28"/>
          <w:lang w:val="uk-UA"/>
        </w:rPr>
        <w:t>Сі</w:t>
      </w:r>
      <w:r w:rsidR="00E10FD9" w:rsidRPr="00E6043C">
        <w:rPr>
          <w:rFonts w:ascii="Times New Roman" w:cs="Times New Roman"/>
          <w:sz w:val="28"/>
          <w:lang w:val="uk-UA"/>
        </w:rPr>
        <w:t>.</w:t>
      </w:r>
      <w:r w:rsidRPr="00E6043C">
        <w:rPr>
          <w:rFonts w:ascii="Times New Roman" w:cs="Times New Roman"/>
          <w:sz w:val="28"/>
          <w:lang w:val="uk-UA"/>
        </w:rPr>
        <w:t xml:space="preserve"> </w:t>
      </w:r>
    </w:p>
    <w:p w14:paraId="5C6CBD7C" w14:textId="77777777" w:rsidR="00065748" w:rsidRPr="00E6043C" w:rsidRDefault="00065748" w:rsidP="00BA261B">
      <w:pPr>
        <w:pStyle w:val="TextBody"/>
        <w:spacing w:after="0" w:line="240" w:lineRule="auto"/>
        <w:ind w:firstLine="426"/>
        <w:jc w:val="both"/>
        <w:rPr>
          <w:rFonts w:ascii="Times New Roman" w:cs="Times New Roman"/>
          <w:sz w:val="28"/>
          <w:lang w:val="uk-UA"/>
        </w:rPr>
      </w:pPr>
      <w:r w:rsidRPr="00E6043C">
        <w:rPr>
          <w:rFonts w:ascii="Times New Roman" w:cs="Times New Roman"/>
          <w:sz w:val="28"/>
          <w:lang w:val="uk-UA"/>
        </w:rPr>
        <w:t>Для</w:t>
      </w:r>
      <w:r w:rsidRPr="00E6043C">
        <w:rPr>
          <w:rFonts w:ascii="Times New Roman" w:cs="Times New Roman"/>
          <w:sz w:val="28"/>
          <w:lang w:val="uk-UA"/>
        </w:rPr>
        <w:t xml:space="preserve"> </w:t>
      </w:r>
      <w:r w:rsidRPr="00E6043C">
        <w:rPr>
          <w:rFonts w:ascii="Times New Roman" w:cs="Times New Roman"/>
          <w:sz w:val="28"/>
          <w:lang w:val="uk-UA"/>
        </w:rPr>
        <w:t>того</w:t>
      </w:r>
      <w:r w:rsidRPr="00E6043C">
        <w:rPr>
          <w:rFonts w:ascii="Times New Roman" w:cs="Times New Roman"/>
          <w:sz w:val="28"/>
          <w:lang w:val="uk-UA"/>
        </w:rPr>
        <w:t xml:space="preserve">, </w:t>
      </w:r>
      <w:r w:rsidRPr="00E6043C">
        <w:rPr>
          <w:rFonts w:ascii="Times New Roman" w:cs="Times New Roman"/>
          <w:sz w:val="28"/>
          <w:lang w:val="uk-UA"/>
        </w:rPr>
        <w:t>щоб</w:t>
      </w:r>
      <w:r w:rsidRPr="00E6043C">
        <w:rPr>
          <w:rFonts w:ascii="Times New Roman" w:cs="Times New Roman"/>
          <w:sz w:val="28"/>
          <w:lang w:val="uk-UA"/>
        </w:rPr>
        <w:t xml:space="preserve"> </w:t>
      </w:r>
      <w:r w:rsidRPr="00E6043C">
        <w:rPr>
          <w:rFonts w:ascii="Times New Roman" w:cs="Times New Roman"/>
          <w:sz w:val="28"/>
          <w:lang w:val="uk-UA"/>
        </w:rPr>
        <w:t>використовувати</w:t>
      </w:r>
      <w:r w:rsidR="00E10FD9" w:rsidRPr="00E6043C">
        <w:rPr>
          <w:rFonts w:ascii="Times New Roman" w:cs="Times New Roman"/>
          <w:sz w:val="28"/>
          <w:lang w:val="uk-UA"/>
        </w:rPr>
        <w:t xml:space="preserve"> </w:t>
      </w:r>
      <w:r w:rsidR="00E10FD9" w:rsidRPr="00E6043C">
        <w:rPr>
          <w:rFonts w:ascii="Times New Roman" w:cs="Times New Roman"/>
          <w:sz w:val="28"/>
          <w:lang w:val="uk-UA"/>
        </w:rPr>
        <w:t>бібліотеку</w:t>
      </w:r>
      <w:r w:rsidR="00E10FD9" w:rsidRPr="00E6043C">
        <w:rPr>
          <w:rFonts w:ascii="Times New Roman" w:cs="Times New Roman"/>
          <w:sz w:val="28"/>
          <w:lang w:val="uk-UA"/>
        </w:rPr>
        <w:t xml:space="preserve"> </w:t>
      </w:r>
      <w:r w:rsidR="00E10FD9" w:rsidRPr="00E6043C">
        <w:rPr>
          <w:rFonts w:ascii="Times New Roman" w:cs="Times New Roman"/>
          <w:sz w:val="28"/>
          <w:lang w:val="uk-UA"/>
        </w:rPr>
        <w:t>математичних</w:t>
      </w:r>
      <w:r w:rsidR="00E10FD9" w:rsidRPr="00E6043C">
        <w:rPr>
          <w:rFonts w:ascii="Times New Roman" w:cs="Times New Roman"/>
          <w:sz w:val="28"/>
          <w:lang w:val="uk-UA"/>
        </w:rPr>
        <w:t xml:space="preserve"> </w:t>
      </w:r>
      <w:r w:rsidR="00E10FD9" w:rsidRPr="00E6043C">
        <w:rPr>
          <w:rFonts w:ascii="Times New Roman" w:cs="Times New Roman"/>
          <w:sz w:val="28"/>
          <w:lang w:val="uk-UA"/>
        </w:rPr>
        <w:t>функцій</w:t>
      </w:r>
      <w:r w:rsidR="007B33A8" w:rsidRPr="00E6043C">
        <w:rPr>
          <w:rFonts w:ascii="Times New Roman" w:cs="Times New Roman"/>
          <w:sz w:val="28"/>
          <w:lang w:val="uk-UA"/>
        </w:rPr>
        <w:t>,</w:t>
      </w:r>
      <w:r w:rsidR="00E10FD9" w:rsidRPr="00E6043C">
        <w:rPr>
          <w:rFonts w:ascii="Times New Roman" w:cs="Times New Roman"/>
          <w:sz w:val="28"/>
          <w:lang w:val="uk-UA"/>
        </w:rPr>
        <w:t xml:space="preserve"> </w:t>
      </w:r>
      <w:r w:rsidR="00E10FD9" w:rsidRPr="00E6043C">
        <w:rPr>
          <w:rFonts w:ascii="Times New Roman" w:cs="Times New Roman"/>
          <w:sz w:val="28"/>
          <w:lang w:val="uk-UA"/>
        </w:rPr>
        <w:t>потрібно</w:t>
      </w:r>
      <w:r w:rsidR="00E10FD9" w:rsidRPr="00E6043C">
        <w:rPr>
          <w:rFonts w:ascii="Times New Roman" w:cs="Times New Roman"/>
          <w:sz w:val="28"/>
          <w:lang w:val="uk-UA"/>
        </w:rPr>
        <w:t xml:space="preserve"> </w:t>
      </w:r>
      <w:r w:rsidR="00E10FD9" w:rsidRPr="00E6043C">
        <w:rPr>
          <w:rFonts w:ascii="Times New Roman" w:cs="Times New Roman"/>
          <w:sz w:val="28"/>
          <w:lang w:val="uk-UA"/>
        </w:rPr>
        <w:t>підключити</w:t>
      </w:r>
      <w:r w:rsidR="00E10FD9" w:rsidRPr="00E6043C">
        <w:rPr>
          <w:rFonts w:ascii="Times New Roman" w:cs="Times New Roman"/>
          <w:sz w:val="28"/>
          <w:lang w:val="uk-UA"/>
        </w:rPr>
        <w:t xml:space="preserve"> </w:t>
      </w:r>
      <w:proofErr w:type="spellStart"/>
      <w:r w:rsidR="00E10FD9" w:rsidRPr="00E6043C">
        <w:rPr>
          <w:rFonts w:ascii="Times New Roman" w:cs="Times New Roman"/>
          <w:sz w:val="28"/>
          <w:lang w:val="uk-UA"/>
        </w:rPr>
        <w:t>біблотеку</w:t>
      </w:r>
      <w:proofErr w:type="spellEnd"/>
      <w:r w:rsidR="00E10FD9" w:rsidRPr="00E6043C">
        <w:rPr>
          <w:rFonts w:ascii="Times New Roman" w:cs="Times New Roman"/>
          <w:sz w:val="28"/>
          <w:lang w:val="uk-UA"/>
        </w:rPr>
        <w:t xml:space="preserve"> </w:t>
      </w:r>
      <w:r w:rsidR="00E10FD9" w:rsidRPr="00E6043C">
        <w:rPr>
          <w:rFonts w:ascii="Times New Roman" w:cs="Times New Roman"/>
          <w:sz w:val="28"/>
        </w:rPr>
        <w:t>math</w:t>
      </w:r>
      <w:r w:rsidR="00E10FD9" w:rsidRPr="00E6043C">
        <w:rPr>
          <w:rFonts w:ascii="Times New Roman" w:cs="Times New Roman"/>
          <w:sz w:val="28"/>
          <w:lang w:val="uk-UA"/>
        </w:rPr>
        <w:t>.</w:t>
      </w:r>
      <w:r w:rsidR="00E10FD9" w:rsidRPr="00E6043C">
        <w:rPr>
          <w:rFonts w:ascii="Times New Roman" w:cs="Times New Roman"/>
          <w:sz w:val="28"/>
        </w:rPr>
        <w:t>h</w:t>
      </w:r>
      <w:r w:rsidR="00E10FD9" w:rsidRPr="00E6043C">
        <w:rPr>
          <w:rFonts w:ascii="Times New Roman" w:cs="Times New Roman"/>
          <w:sz w:val="28"/>
          <w:lang w:val="uk-UA"/>
        </w:rPr>
        <w:t xml:space="preserve">. </w:t>
      </w:r>
      <w:r w:rsidR="00E10FD9" w:rsidRPr="00E6043C">
        <w:rPr>
          <w:rFonts w:ascii="Times New Roman" w:cs="Times New Roman"/>
          <w:sz w:val="28"/>
          <w:lang w:val="uk-UA"/>
        </w:rPr>
        <w:t>Іншим</w:t>
      </w:r>
      <w:r w:rsidR="00E10FD9" w:rsidRPr="00E6043C">
        <w:rPr>
          <w:rFonts w:ascii="Times New Roman" w:cs="Times New Roman"/>
          <w:sz w:val="28"/>
          <w:lang w:val="uk-UA"/>
        </w:rPr>
        <w:t xml:space="preserve"> </w:t>
      </w:r>
      <w:r w:rsidR="00E10FD9" w:rsidRPr="00E6043C">
        <w:rPr>
          <w:rFonts w:ascii="Times New Roman" w:cs="Times New Roman"/>
          <w:sz w:val="28"/>
          <w:lang w:val="uk-UA"/>
        </w:rPr>
        <w:t>варіантом</w:t>
      </w:r>
      <w:r w:rsidR="00E10FD9" w:rsidRPr="00E6043C">
        <w:rPr>
          <w:rFonts w:ascii="Times New Roman" w:cs="Times New Roman"/>
          <w:sz w:val="28"/>
          <w:lang w:val="uk-UA"/>
        </w:rPr>
        <w:t xml:space="preserve"> </w:t>
      </w:r>
      <w:r w:rsidR="00E10FD9" w:rsidRPr="00E6043C">
        <w:rPr>
          <w:rFonts w:ascii="Times New Roman" w:cs="Times New Roman"/>
          <w:sz w:val="28"/>
          <w:lang w:val="uk-UA"/>
        </w:rPr>
        <w:t>є</w:t>
      </w:r>
      <w:r w:rsidR="00E10FD9" w:rsidRPr="00E6043C">
        <w:rPr>
          <w:rFonts w:ascii="Times New Roman" w:cs="Times New Roman"/>
          <w:sz w:val="28"/>
          <w:lang w:val="uk-UA"/>
        </w:rPr>
        <w:t xml:space="preserve"> </w:t>
      </w:r>
      <w:r w:rsidR="00E10FD9" w:rsidRPr="00E6043C">
        <w:rPr>
          <w:rFonts w:ascii="Times New Roman" w:cs="Times New Roman"/>
          <w:sz w:val="28"/>
          <w:lang w:val="uk-UA"/>
        </w:rPr>
        <w:t>бібліотека</w:t>
      </w:r>
      <w:r w:rsidR="00E10FD9" w:rsidRPr="00E6043C">
        <w:rPr>
          <w:rFonts w:ascii="Times New Roman" w:cs="Times New Roman"/>
          <w:sz w:val="28"/>
          <w:lang w:val="uk-UA"/>
        </w:rPr>
        <w:t xml:space="preserve"> </w:t>
      </w:r>
      <w:proofErr w:type="spellStart"/>
      <w:r w:rsidR="00E10FD9" w:rsidRPr="00E6043C">
        <w:rPr>
          <w:rFonts w:ascii="Times New Roman" w:cs="Times New Roman"/>
          <w:sz w:val="28"/>
        </w:rPr>
        <w:t>tgmath</w:t>
      </w:r>
      <w:proofErr w:type="spellEnd"/>
      <w:r w:rsidR="00E10FD9" w:rsidRPr="00E6043C">
        <w:rPr>
          <w:rFonts w:ascii="Times New Roman" w:cs="Times New Roman"/>
          <w:sz w:val="28"/>
          <w:lang w:val="uk-UA"/>
        </w:rPr>
        <w:t>.</w:t>
      </w:r>
      <w:r w:rsidR="00E10FD9" w:rsidRPr="00E6043C">
        <w:rPr>
          <w:rFonts w:ascii="Times New Roman" w:cs="Times New Roman"/>
          <w:sz w:val="28"/>
        </w:rPr>
        <w:t>h</w:t>
      </w:r>
      <w:r w:rsidR="00E10FD9" w:rsidRPr="00E6043C">
        <w:rPr>
          <w:rFonts w:ascii="Times New Roman" w:cs="Times New Roman"/>
          <w:sz w:val="28"/>
          <w:lang w:val="uk-UA"/>
        </w:rPr>
        <w:t xml:space="preserve">, </w:t>
      </w:r>
      <w:r w:rsidR="00E10FD9" w:rsidRPr="00E6043C">
        <w:rPr>
          <w:rFonts w:ascii="Times New Roman" w:cs="Times New Roman"/>
          <w:sz w:val="28"/>
          <w:lang w:val="uk-UA"/>
        </w:rPr>
        <w:t>яку</w:t>
      </w:r>
      <w:r w:rsidR="00E10FD9" w:rsidRPr="00E6043C">
        <w:rPr>
          <w:rFonts w:ascii="Times New Roman" w:cs="Times New Roman"/>
          <w:sz w:val="28"/>
          <w:lang w:val="uk-UA"/>
        </w:rPr>
        <w:t xml:space="preserve"> </w:t>
      </w:r>
      <w:r w:rsidR="00E10FD9" w:rsidRPr="00E6043C">
        <w:rPr>
          <w:rFonts w:ascii="Times New Roman" w:cs="Times New Roman"/>
          <w:sz w:val="28"/>
          <w:lang w:val="uk-UA"/>
        </w:rPr>
        <w:t>варто</w:t>
      </w:r>
      <w:r w:rsidR="00E10FD9" w:rsidRPr="00E6043C">
        <w:rPr>
          <w:rFonts w:ascii="Times New Roman" w:cs="Times New Roman"/>
          <w:sz w:val="28"/>
          <w:lang w:val="uk-UA"/>
        </w:rPr>
        <w:t xml:space="preserve"> </w:t>
      </w:r>
      <w:r w:rsidR="00E10FD9" w:rsidRPr="00E6043C">
        <w:rPr>
          <w:rFonts w:ascii="Times New Roman" w:cs="Times New Roman"/>
          <w:sz w:val="28"/>
          <w:lang w:val="uk-UA"/>
        </w:rPr>
        <w:t>розглянути</w:t>
      </w:r>
      <w:r w:rsidR="00E10FD9" w:rsidRPr="00E6043C">
        <w:rPr>
          <w:rFonts w:ascii="Times New Roman" w:cs="Times New Roman"/>
          <w:sz w:val="28"/>
          <w:lang w:val="uk-UA"/>
        </w:rPr>
        <w:t xml:space="preserve"> </w:t>
      </w:r>
      <w:r w:rsidR="00E10FD9" w:rsidRPr="00E6043C">
        <w:rPr>
          <w:rFonts w:ascii="Times New Roman" w:cs="Times New Roman"/>
          <w:sz w:val="28"/>
          <w:lang w:val="uk-UA"/>
        </w:rPr>
        <w:t>окремо</w:t>
      </w:r>
      <w:r w:rsidR="00E10FD9" w:rsidRPr="00E6043C">
        <w:rPr>
          <w:rFonts w:ascii="Times New Roman" w:cs="Times New Roman"/>
          <w:sz w:val="28"/>
          <w:lang w:val="uk-UA"/>
        </w:rPr>
        <w:t xml:space="preserve">.  </w:t>
      </w:r>
      <w:r w:rsidR="00E10FD9" w:rsidRPr="00E6043C">
        <w:rPr>
          <w:rFonts w:ascii="Times New Roman" w:cs="Times New Roman"/>
          <w:sz w:val="28"/>
          <w:lang w:val="uk-UA"/>
        </w:rPr>
        <w:t>Після</w:t>
      </w:r>
      <w:r w:rsidR="00E10FD9" w:rsidRPr="00E6043C">
        <w:rPr>
          <w:rFonts w:ascii="Times New Roman" w:cs="Times New Roman"/>
          <w:sz w:val="28"/>
          <w:lang w:val="uk-UA"/>
        </w:rPr>
        <w:t xml:space="preserve"> </w:t>
      </w:r>
      <w:r w:rsidR="00E10FD9" w:rsidRPr="00E6043C">
        <w:rPr>
          <w:rFonts w:ascii="Times New Roman" w:cs="Times New Roman"/>
          <w:sz w:val="28"/>
          <w:lang w:val="uk-UA"/>
        </w:rPr>
        <w:t>того</w:t>
      </w:r>
      <w:r w:rsidR="00E10FD9" w:rsidRPr="00E6043C">
        <w:rPr>
          <w:rFonts w:ascii="Times New Roman" w:cs="Times New Roman"/>
          <w:sz w:val="28"/>
          <w:lang w:val="uk-UA"/>
        </w:rPr>
        <w:t xml:space="preserve">, </w:t>
      </w:r>
      <w:r w:rsidR="00E10FD9" w:rsidRPr="00E6043C">
        <w:rPr>
          <w:rFonts w:ascii="Times New Roman" w:cs="Times New Roman"/>
          <w:sz w:val="28"/>
          <w:lang w:val="uk-UA"/>
        </w:rPr>
        <w:t>як</w:t>
      </w:r>
      <w:r w:rsidR="00E10FD9" w:rsidRPr="00E6043C">
        <w:rPr>
          <w:rFonts w:ascii="Times New Roman" w:cs="Times New Roman"/>
          <w:sz w:val="28"/>
          <w:lang w:val="uk-UA"/>
        </w:rPr>
        <w:t xml:space="preserve"> </w:t>
      </w:r>
      <w:r w:rsidR="00E10FD9" w:rsidRPr="00E6043C">
        <w:rPr>
          <w:rFonts w:ascii="Times New Roman" w:cs="Times New Roman"/>
          <w:sz w:val="28"/>
          <w:lang w:val="uk-UA"/>
        </w:rPr>
        <w:t>ця</w:t>
      </w:r>
      <w:r w:rsidR="00E10FD9" w:rsidRPr="00E6043C">
        <w:rPr>
          <w:rFonts w:ascii="Times New Roman" w:cs="Times New Roman"/>
          <w:sz w:val="28"/>
          <w:lang w:val="uk-UA"/>
        </w:rPr>
        <w:t xml:space="preserve"> </w:t>
      </w:r>
      <w:r w:rsidR="00E10FD9" w:rsidRPr="00E6043C">
        <w:rPr>
          <w:rFonts w:ascii="Times New Roman" w:cs="Times New Roman"/>
          <w:sz w:val="28"/>
          <w:lang w:val="uk-UA"/>
        </w:rPr>
        <w:t>бібліотека</w:t>
      </w:r>
      <w:r w:rsidR="00E10FD9" w:rsidRPr="00E6043C">
        <w:rPr>
          <w:rFonts w:ascii="Times New Roman" w:cs="Times New Roman"/>
          <w:sz w:val="28"/>
          <w:lang w:val="uk-UA"/>
        </w:rPr>
        <w:t xml:space="preserve"> </w:t>
      </w:r>
      <w:r w:rsidR="00E10FD9" w:rsidRPr="00E6043C">
        <w:rPr>
          <w:rFonts w:ascii="Times New Roman" w:cs="Times New Roman"/>
          <w:sz w:val="28"/>
          <w:lang w:val="uk-UA"/>
        </w:rPr>
        <w:t>включ</w:t>
      </w:r>
      <w:r w:rsidR="007B33A8" w:rsidRPr="00E6043C">
        <w:rPr>
          <w:rFonts w:ascii="Times New Roman" w:cs="Times New Roman"/>
          <w:sz w:val="28"/>
          <w:lang w:val="uk-UA"/>
        </w:rPr>
        <w:t>ається</w:t>
      </w:r>
      <w:r w:rsidR="00E10FD9" w:rsidRPr="00E6043C">
        <w:rPr>
          <w:rFonts w:ascii="Times New Roman" w:cs="Times New Roman"/>
          <w:sz w:val="28"/>
          <w:lang w:val="uk-UA"/>
        </w:rPr>
        <w:t xml:space="preserve"> </w:t>
      </w:r>
      <w:r w:rsidR="00E10FD9" w:rsidRPr="00E6043C">
        <w:rPr>
          <w:rFonts w:ascii="Times New Roman" w:cs="Times New Roman"/>
          <w:sz w:val="28"/>
          <w:lang w:val="uk-UA"/>
        </w:rPr>
        <w:t>в</w:t>
      </w:r>
      <w:r w:rsidR="00E10FD9" w:rsidRPr="00E6043C">
        <w:rPr>
          <w:rFonts w:ascii="Times New Roman" w:cs="Times New Roman"/>
          <w:sz w:val="28"/>
          <w:lang w:val="uk-UA"/>
        </w:rPr>
        <w:t xml:space="preserve"> </w:t>
      </w:r>
      <w:r w:rsidR="00E10FD9" w:rsidRPr="00E6043C">
        <w:rPr>
          <w:rFonts w:ascii="Times New Roman" w:cs="Times New Roman"/>
          <w:sz w:val="28"/>
          <w:lang w:val="uk-UA"/>
        </w:rPr>
        <w:t>файл</w:t>
      </w:r>
      <w:r w:rsidR="00E10FD9" w:rsidRPr="00E6043C">
        <w:rPr>
          <w:rFonts w:ascii="Times New Roman" w:cs="Times New Roman"/>
          <w:sz w:val="28"/>
          <w:lang w:val="uk-UA"/>
        </w:rPr>
        <w:t xml:space="preserve"> </w:t>
      </w:r>
      <w:r w:rsidR="00E10FD9" w:rsidRPr="00E6043C">
        <w:rPr>
          <w:rFonts w:ascii="Times New Roman" w:cs="Times New Roman"/>
          <w:sz w:val="28"/>
          <w:lang w:val="uk-UA"/>
        </w:rPr>
        <w:t>програми</w:t>
      </w:r>
      <w:r w:rsidR="00E10FD9" w:rsidRPr="00E6043C">
        <w:rPr>
          <w:rFonts w:ascii="Times New Roman" w:cs="Times New Roman"/>
          <w:sz w:val="28"/>
          <w:lang w:val="uk-UA"/>
        </w:rPr>
        <w:t xml:space="preserve"> </w:t>
      </w:r>
      <w:r w:rsidR="00E10FD9" w:rsidRPr="00E6043C">
        <w:rPr>
          <w:rFonts w:ascii="Times New Roman" w:cs="Times New Roman"/>
          <w:sz w:val="28"/>
          <w:lang w:val="uk-UA"/>
        </w:rPr>
        <w:t>за</w:t>
      </w:r>
      <w:r w:rsidR="00E10FD9" w:rsidRPr="00E6043C">
        <w:rPr>
          <w:rFonts w:ascii="Times New Roman" w:cs="Times New Roman"/>
          <w:sz w:val="28"/>
          <w:lang w:val="uk-UA"/>
        </w:rPr>
        <w:t xml:space="preserve"> </w:t>
      </w:r>
      <w:r w:rsidR="00E10FD9" w:rsidRPr="00E6043C">
        <w:rPr>
          <w:rFonts w:ascii="Times New Roman" w:cs="Times New Roman"/>
          <w:sz w:val="28"/>
          <w:lang w:val="uk-UA"/>
        </w:rPr>
        <w:t>допомогою</w:t>
      </w:r>
      <w:r w:rsidR="00E10FD9" w:rsidRPr="00E6043C">
        <w:rPr>
          <w:rFonts w:ascii="Times New Roman" w:cs="Times New Roman"/>
          <w:sz w:val="28"/>
          <w:lang w:val="uk-UA"/>
        </w:rPr>
        <w:t xml:space="preserve"> </w:t>
      </w:r>
      <w:proofErr w:type="spellStart"/>
      <w:r w:rsidR="00E10FD9" w:rsidRPr="00E6043C">
        <w:rPr>
          <w:rFonts w:ascii="Times New Roman" w:cs="Times New Roman"/>
          <w:sz w:val="28"/>
          <w:lang w:val="uk-UA"/>
        </w:rPr>
        <w:t>дірективи</w:t>
      </w:r>
      <w:proofErr w:type="spellEnd"/>
      <w:r w:rsidR="00E10FD9" w:rsidRPr="00E6043C">
        <w:rPr>
          <w:rFonts w:ascii="Times New Roman" w:cs="Times New Roman"/>
          <w:sz w:val="28"/>
          <w:lang w:val="uk-UA"/>
        </w:rPr>
        <w:t xml:space="preserve"> #</w:t>
      </w:r>
      <w:r w:rsidR="00E10FD9" w:rsidRPr="00E6043C">
        <w:rPr>
          <w:rFonts w:ascii="Times New Roman" w:cs="Times New Roman"/>
          <w:sz w:val="28"/>
        </w:rPr>
        <w:t>include</w:t>
      </w:r>
      <w:r w:rsidR="007B33A8" w:rsidRPr="00E6043C">
        <w:rPr>
          <w:rFonts w:ascii="Times New Roman" w:cs="Times New Roman"/>
          <w:sz w:val="28"/>
          <w:lang w:val="uk-UA"/>
        </w:rPr>
        <w:t xml:space="preserve"> </w:t>
      </w:r>
      <w:r w:rsidR="007B33A8" w:rsidRPr="00E6043C">
        <w:rPr>
          <w:rFonts w:ascii="Times New Roman" w:cs="Times New Roman"/>
          <w:sz w:val="28"/>
          <w:lang w:val="uk-UA"/>
        </w:rPr>
        <w:t>в</w:t>
      </w:r>
      <w:r w:rsidR="007B33A8" w:rsidRPr="00E6043C">
        <w:rPr>
          <w:rFonts w:ascii="Times New Roman" w:cs="Times New Roman"/>
          <w:sz w:val="28"/>
          <w:lang w:val="uk-UA"/>
        </w:rPr>
        <w:t xml:space="preserve"> </w:t>
      </w:r>
      <w:r w:rsidR="007B33A8" w:rsidRPr="00E6043C">
        <w:rPr>
          <w:rFonts w:ascii="Times New Roman" w:cs="Times New Roman"/>
          <w:sz w:val="28"/>
          <w:lang w:val="uk-UA"/>
        </w:rPr>
        <w:t>даній</w:t>
      </w:r>
      <w:r w:rsidR="007B33A8" w:rsidRPr="00E6043C">
        <w:rPr>
          <w:rFonts w:ascii="Times New Roman" w:cs="Times New Roman"/>
          <w:sz w:val="28"/>
          <w:lang w:val="uk-UA"/>
        </w:rPr>
        <w:t xml:space="preserve"> </w:t>
      </w:r>
      <w:r w:rsidR="007B33A8" w:rsidRPr="00E6043C">
        <w:rPr>
          <w:rFonts w:ascii="Times New Roman" w:cs="Times New Roman"/>
          <w:sz w:val="28"/>
          <w:lang w:val="uk-UA"/>
        </w:rPr>
        <w:t>програмі</w:t>
      </w:r>
      <w:r w:rsidR="00E10FD9" w:rsidRPr="00E6043C">
        <w:rPr>
          <w:rFonts w:ascii="Times New Roman" w:cs="Times New Roman"/>
          <w:sz w:val="28"/>
          <w:lang w:val="uk-UA"/>
        </w:rPr>
        <w:t xml:space="preserve"> </w:t>
      </w:r>
      <w:r w:rsidR="00E10FD9" w:rsidRPr="00E6043C">
        <w:rPr>
          <w:rFonts w:ascii="Times New Roman" w:cs="Times New Roman"/>
          <w:sz w:val="28"/>
          <w:lang w:val="uk-UA"/>
        </w:rPr>
        <w:t>можна</w:t>
      </w:r>
      <w:r w:rsidR="00E10FD9" w:rsidRPr="00E6043C">
        <w:rPr>
          <w:rFonts w:ascii="Times New Roman" w:cs="Times New Roman"/>
          <w:sz w:val="28"/>
          <w:lang w:val="uk-UA"/>
        </w:rPr>
        <w:t xml:space="preserve"> </w:t>
      </w:r>
      <w:r w:rsidR="00E10FD9" w:rsidRPr="00E6043C">
        <w:rPr>
          <w:rFonts w:ascii="Times New Roman" w:cs="Times New Roman"/>
          <w:sz w:val="28"/>
          <w:lang w:val="uk-UA"/>
        </w:rPr>
        <w:t>використовувати</w:t>
      </w:r>
      <w:r w:rsidR="00E10FD9" w:rsidRPr="00E6043C">
        <w:rPr>
          <w:rFonts w:ascii="Times New Roman" w:cs="Times New Roman"/>
          <w:sz w:val="28"/>
          <w:lang w:val="uk-UA"/>
        </w:rPr>
        <w:t xml:space="preserve"> </w:t>
      </w:r>
      <w:r w:rsidR="00E10FD9" w:rsidRPr="00E6043C">
        <w:rPr>
          <w:rFonts w:ascii="Times New Roman" w:cs="Times New Roman"/>
          <w:sz w:val="28"/>
          <w:lang w:val="uk-UA"/>
        </w:rPr>
        <w:t>найбільш</w:t>
      </w:r>
      <w:r w:rsidR="00E10FD9" w:rsidRPr="00E6043C">
        <w:rPr>
          <w:rFonts w:ascii="Times New Roman" w:cs="Times New Roman"/>
          <w:sz w:val="28"/>
          <w:lang w:val="uk-UA"/>
        </w:rPr>
        <w:t xml:space="preserve"> </w:t>
      </w:r>
      <w:r w:rsidR="00E10FD9" w:rsidRPr="00E6043C">
        <w:rPr>
          <w:rFonts w:ascii="Times New Roman" w:cs="Times New Roman"/>
          <w:sz w:val="28"/>
          <w:lang w:val="uk-UA"/>
        </w:rPr>
        <w:t>розповсюджені</w:t>
      </w:r>
      <w:r w:rsidR="00E10FD9" w:rsidRPr="00E6043C">
        <w:rPr>
          <w:rFonts w:ascii="Times New Roman" w:cs="Times New Roman"/>
          <w:sz w:val="28"/>
          <w:lang w:val="uk-UA"/>
        </w:rPr>
        <w:t xml:space="preserve"> </w:t>
      </w:r>
      <w:r w:rsidR="00E10FD9" w:rsidRPr="00E6043C">
        <w:rPr>
          <w:rFonts w:ascii="Times New Roman" w:cs="Times New Roman"/>
          <w:sz w:val="28"/>
          <w:lang w:val="uk-UA"/>
        </w:rPr>
        <w:t>математичні</w:t>
      </w:r>
      <w:r w:rsidR="00E10FD9" w:rsidRPr="00E6043C">
        <w:rPr>
          <w:rFonts w:ascii="Times New Roman" w:cs="Times New Roman"/>
          <w:sz w:val="28"/>
          <w:lang w:val="uk-UA"/>
        </w:rPr>
        <w:t xml:space="preserve"> </w:t>
      </w:r>
      <w:r w:rsidR="00E10FD9" w:rsidRPr="00E6043C">
        <w:rPr>
          <w:rFonts w:ascii="Times New Roman" w:cs="Times New Roman"/>
          <w:sz w:val="28"/>
          <w:lang w:val="uk-UA"/>
        </w:rPr>
        <w:t>функції</w:t>
      </w:r>
      <w:r w:rsidR="00E10FD9" w:rsidRPr="00E6043C">
        <w:rPr>
          <w:rFonts w:ascii="Times New Roman" w:cs="Times New Roman"/>
          <w:sz w:val="28"/>
          <w:lang w:val="uk-UA"/>
        </w:rPr>
        <w:t>.</w:t>
      </w:r>
    </w:p>
    <w:p w14:paraId="52AE1E2E" w14:textId="77777777" w:rsidR="00065748" w:rsidRPr="00E6043C" w:rsidRDefault="00065748" w:rsidP="00BA261B">
      <w:pPr>
        <w:pStyle w:val="TextBody"/>
        <w:spacing w:after="0" w:line="240" w:lineRule="auto"/>
        <w:ind w:firstLine="426"/>
        <w:jc w:val="both"/>
        <w:rPr>
          <w:rFonts w:ascii="Times New Roman" w:cs="Times New Roman"/>
          <w:sz w:val="28"/>
          <w:lang w:val="uk-UA"/>
        </w:rPr>
      </w:pPr>
    </w:p>
    <w:p w14:paraId="7CC8A645" w14:textId="77777777" w:rsidR="005B3E44" w:rsidRPr="00E6043C" w:rsidRDefault="005B3E44" w:rsidP="00BA261B">
      <w:pPr>
        <w:pStyle w:val="TextBody"/>
        <w:spacing w:after="0" w:line="240" w:lineRule="auto"/>
        <w:ind w:firstLine="426"/>
        <w:jc w:val="both"/>
        <w:rPr>
          <w:rFonts w:cs="Times New Roman"/>
          <w:lang w:val="ru-RU"/>
        </w:rPr>
      </w:pPr>
      <w:r w:rsidRPr="00E6043C">
        <w:rPr>
          <w:rFonts w:ascii="Times New Roman" w:cs="Times New Roman"/>
          <w:sz w:val="28"/>
          <w:lang w:val="uk-UA"/>
        </w:rPr>
        <w:t>Основні</w:t>
      </w:r>
      <w:r w:rsidRPr="00E6043C">
        <w:rPr>
          <w:rFonts w:ascii="Times New Roman" w:cs="Times New Roman"/>
          <w:sz w:val="28"/>
          <w:lang w:val="uk-UA"/>
        </w:rPr>
        <w:t xml:space="preserve"> </w:t>
      </w:r>
      <w:r w:rsidRPr="00E6043C">
        <w:rPr>
          <w:rFonts w:ascii="Times New Roman" w:cs="Times New Roman"/>
          <w:sz w:val="28"/>
          <w:lang w:val="uk-UA"/>
        </w:rPr>
        <w:t>математичні</w:t>
      </w:r>
      <w:r w:rsidRPr="00E6043C">
        <w:rPr>
          <w:rFonts w:ascii="Times New Roman" w:cs="Times New Roman"/>
          <w:sz w:val="28"/>
          <w:lang w:val="uk-UA"/>
        </w:rPr>
        <w:t xml:space="preserve"> </w:t>
      </w:r>
      <w:r w:rsidRPr="00E6043C">
        <w:rPr>
          <w:rFonts w:ascii="Times New Roman" w:cs="Times New Roman"/>
          <w:sz w:val="28"/>
          <w:lang w:val="uk-UA"/>
        </w:rPr>
        <w:t>функції</w:t>
      </w:r>
      <w:r w:rsidRPr="00E6043C">
        <w:rPr>
          <w:rFonts w:ascii="Times New Roman" w:cs="Times New Roman"/>
          <w:sz w:val="28"/>
          <w:lang w:val="uk-UA"/>
        </w:rPr>
        <w:t xml:space="preserve"> </w:t>
      </w:r>
      <w:r w:rsidRPr="00E6043C">
        <w:rPr>
          <w:rFonts w:ascii="Times New Roman" w:cs="Times New Roman"/>
          <w:sz w:val="28"/>
          <w:lang w:val="uk-UA"/>
        </w:rPr>
        <w:t>мови</w:t>
      </w:r>
      <w:r w:rsidRPr="00E6043C">
        <w:rPr>
          <w:rFonts w:ascii="Times New Roman" w:cs="Times New Roman"/>
          <w:sz w:val="28"/>
          <w:lang w:val="uk-UA"/>
        </w:rPr>
        <w:t xml:space="preserve"> </w:t>
      </w:r>
      <w:r w:rsidRPr="00E6043C">
        <w:rPr>
          <w:rFonts w:ascii="Times New Roman" w:cs="Times New Roman"/>
          <w:sz w:val="28"/>
          <w:lang w:val="uk-UA"/>
        </w:rPr>
        <w:t>С</w:t>
      </w:r>
      <w:r w:rsidRPr="00E6043C">
        <w:rPr>
          <w:rFonts w:ascii="Times New Roman" w:cs="Times New Roman"/>
          <w:sz w:val="28"/>
          <w:lang w:val="uk-UA"/>
        </w:rPr>
        <w:t>/</w:t>
      </w:r>
      <w:r w:rsidRPr="00E6043C">
        <w:rPr>
          <w:rFonts w:ascii="Times New Roman" w:cs="Times New Roman"/>
          <w:sz w:val="28"/>
          <w:lang w:val="uk-UA"/>
        </w:rPr>
        <w:t>С</w:t>
      </w:r>
      <w:r w:rsidRPr="00E6043C">
        <w:rPr>
          <w:rFonts w:ascii="Times New Roman" w:cs="Times New Roman"/>
          <w:sz w:val="28"/>
          <w:lang w:val="uk-UA"/>
        </w:rPr>
        <w:t xml:space="preserve">++, </w:t>
      </w:r>
      <w:r w:rsidRPr="00E6043C">
        <w:rPr>
          <w:rFonts w:ascii="Times New Roman" w:cs="Times New Roman"/>
          <w:sz w:val="28"/>
          <w:lang w:val="uk-UA"/>
        </w:rPr>
        <w:t>опис</w:t>
      </w:r>
      <w:r w:rsidRPr="00E6043C">
        <w:rPr>
          <w:rFonts w:ascii="Times New Roman" w:cs="Times New Roman"/>
          <w:sz w:val="28"/>
          <w:lang w:val="uk-UA"/>
        </w:rPr>
        <w:t xml:space="preserve"> </w:t>
      </w:r>
      <w:r w:rsidRPr="00E6043C">
        <w:rPr>
          <w:rFonts w:ascii="Times New Roman" w:cs="Times New Roman"/>
          <w:sz w:val="28"/>
          <w:lang w:val="uk-UA"/>
        </w:rPr>
        <w:t>яких</w:t>
      </w:r>
      <w:r w:rsidRPr="00E6043C">
        <w:rPr>
          <w:rFonts w:ascii="Times New Roman" w:cs="Times New Roman"/>
          <w:sz w:val="28"/>
          <w:lang w:val="uk-UA"/>
        </w:rPr>
        <w:t xml:space="preserve"> </w:t>
      </w:r>
      <w:r w:rsidRPr="00E6043C">
        <w:rPr>
          <w:rFonts w:ascii="Times New Roman" w:cs="Times New Roman"/>
          <w:sz w:val="28"/>
          <w:lang w:val="uk-UA"/>
        </w:rPr>
        <w:t>міститься</w:t>
      </w:r>
      <w:r w:rsidRPr="00E6043C">
        <w:rPr>
          <w:rFonts w:ascii="Times New Roman" w:cs="Times New Roman"/>
          <w:sz w:val="28"/>
          <w:lang w:val="uk-UA"/>
        </w:rPr>
        <w:t xml:space="preserve"> </w:t>
      </w:r>
      <w:r w:rsidRPr="00E6043C">
        <w:rPr>
          <w:rFonts w:ascii="Times New Roman" w:cs="Times New Roman"/>
          <w:sz w:val="28"/>
          <w:lang w:val="uk-UA"/>
        </w:rPr>
        <w:t>у</w:t>
      </w:r>
      <w:r w:rsidRPr="00E6043C">
        <w:rPr>
          <w:rFonts w:ascii="Times New Roman" w:cs="Times New Roman"/>
          <w:sz w:val="28"/>
          <w:lang w:val="uk-UA"/>
        </w:rPr>
        <w:t xml:space="preserve"> </w:t>
      </w:r>
      <w:r w:rsidRPr="00E6043C">
        <w:rPr>
          <w:rFonts w:ascii="Times New Roman" w:cs="Times New Roman"/>
          <w:sz w:val="28"/>
          <w:lang w:val="uk-UA"/>
        </w:rPr>
        <w:t>файлі</w:t>
      </w:r>
      <w:r w:rsidRPr="00E6043C">
        <w:rPr>
          <w:rFonts w:ascii="Times New Roman" w:cs="Times New Roman"/>
          <w:sz w:val="28"/>
          <w:lang w:val="uk-UA"/>
        </w:rPr>
        <w:t xml:space="preserve"> </w:t>
      </w:r>
      <w:r w:rsidRPr="00E6043C">
        <w:rPr>
          <w:rFonts w:ascii="Times New Roman" w:cs="Times New Roman"/>
          <w:b/>
          <w:sz w:val="28"/>
          <w:lang w:val="uk-UA"/>
        </w:rPr>
        <w:t>&lt;</w:t>
      </w:r>
      <w:proofErr w:type="spellStart"/>
      <w:r w:rsidRPr="00E6043C">
        <w:rPr>
          <w:rFonts w:ascii="Times New Roman" w:cs="Times New Roman"/>
          <w:b/>
          <w:sz w:val="28"/>
          <w:lang w:val="uk-UA"/>
        </w:rPr>
        <w:t>math.h</w:t>
      </w:r>
      <w:proofErr w:type="spellEnd"/>
      <w:r w:rsidRPr="00E6043C">
        <w:rPr>
          <w:rFonts w:ascii="Times New Roman" w:cs="Times New Roman"/>
          <w:b/>
          <w:sz w:val="28"/>
          <w:lang w:val="uk-UA"/>
        </w:rPr>
        <w:t>&gt;,</w:t>
      </w:r>
      <w:r w:rsidR="000A50BA" w:rsidRPr="00E6043C">
        <w:rPr>
          <w:rFonts w:ascii="Times New Roman" w:cs="Times New Roman"/>
          <w:b/>
          <w:sz w:val="28"/>
          <w:lang w:val="uk-UA"/>
        </w:rPr>
        <w:t xml:space="preserve"> </w:t>
      </w:r>
      <w:r w:rsidRPr="00E6043C">
        <w:rPr>
          <w:rFonts w:ascii="Times New Roman" w:cs="Times New Roman"/>
          <w:sz w:val="28"/>
          <w:lang w:val="uk-UA"/>
        </w:rPr>
        <w:t>наведен</w:t>
      </w:r>
      <w:r w:rsidR="007B33A8" w:rsidRPr="00E6043C">
        <w:rPr>
          <w:rFonts w:ascii="Times New Roman" w:cs="Times New Roman"/>
          <w:sz w:val="28"/>
          <w:lang w:val="uk-UA"/>
        </w:rPr>
        <w:t>о</w:t>
      </w:r>
      <w:r w:rsidRPr="00E6043C">
        <w:rPr>
          <w:rFonts w:ascii="Times New Roman" w:cs="Times New Roman"/>
          <w:sz w:val="28"/>
          <w:lang w:val="uk-UA"/>
        </w:rPr>
        <w:t xml:space="preserve"> </w:t>
      </w:r>
      <w:r w:rsidR="007B33A8" w:rsidRPr="00E6043C">
        <w:rPr>
          <w:rFonts w:ascii="Times New Roman" w:cs="Times New Roman"/>
          <w:sz w:val="28"/>
          <w:lang w:val="uk-UA"/>
        </w:rPr>
        <w:t>в</w:t>
      </w:r>
      <w:r w:rsidRPr="00E6043C">
        <w:rPr>
          <w:rFonts w:ascii="Times New Roman" w:cs="Times New Roman"/>
          <w:sz w:val="28"/>
          <w:lang w:val="uk-UA"/>
        </w:rPr>
        <w:t xml:space="preserve"> </w:t>
      </w:r>
      <w:r w:rsidRPr="00E6043C">
        <w:rPr>
          <w:rFonts w:ascii="Times New Roman" w:cs="Times New Roman"/>
          <w:sz w:val="28"/>
          <w:lang w:val="uk-UA"/>
        </w:rPr>
        <w:t>таблиці</w:t>
      </w:r>
      <w:r w:rsidR="000A50BA" w:rsidRPr="00E6043C">
        <w:rPr>
          <w:rFonts w:ascii="Times New Roman" w:cs="Times New Roman"/>
          <w:sz w:val="28"/>
          <w:lang w:val="uk-UA"/>
        </w:rPr>
        <w:t xml:space="preserve"> 1.9</w:t>
      </w:r>
      <w:r w:rsidRPr="00E6043C">
        <w:rPr>
          <w:rFonts w:ascii="Times New Roman" w:cs="Times New Roman"/>
          <w:sz w:val="28"/>
          <w:lang w:val="uk-UA"/>
        </w:rPr>
        <w:t>.</w:t>
      </w:r>
    </w:p>
    <w:p w14:paraId="389FA3EC" w14:textId="77777777" w:rsidR="005B3E44" w:rsidRPr="00E6043C" w:rsidRDefault="005B3E44" w:rsidP="00BA261B">
      <w:pPr>
        <w:pStyle w:val="TextBody"/>
        <w:spacing w:after="0" w:line="240" w:lineRule="auto"/>
        <w:ind w:firstLine="426"/>
        <w:jc w:val="right"/>
        <w:rPr>
          <w:rFonts w:cs="Times New Roman"/>
          <w:lang w:val="ru-RU"/>
        </w:rPr>
      </w:pPr>
      <w:r w:rsidRPr="00E6043C">
        <w:rPr>
          <w:rFonts w:ascii="Times New Roman" w:cs="Times New Roman"/>
          <w:sz w:val="28"/>
          <w:lang w:val="uk-UA"/>
        </w:rPr>
        <w:t>Таблиця</w:t>
      </w:r>
      <w:r w:rsidRPr="00E6043C">
        <w:rPr>
          <w:rFonts w:ascii="Times New Roman" w:cs="Times New Roman"/>
          <w:sz w:val="28"/>
          <w:lang w:val="uk-UA"/>
        </w:rPr>
        <w:t xml:space="preserve"> 1.</w:t>
      </w:r>
      <w:r w:rsidR="001069DA" w:rsidRPr="00E6043C">
        <w:rPr>
          <w:rFonts w:ascii="Times New Roman" w:cs="Times New Roman"/>
          <w:sz w:val="28"/>
          <w:lang w:val="uk-UA"/>
        </w:rPr>
        <w:t>9</w:t>
      </w:r>
    </w:p>
    <w:tbl>
      <w:tblPr>
        <w:tblW w:w="0" w:type="auto"/>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984"/>
        <w:gridCol w:w="1277"/>
        <w:gridCol w:w="4812"/>
        <w:gridCol w:w="1570"/>
      </w:tblGrid>
      <w:tr w:rsidR="005B3E44" w14:paraId="4FDCC4F0" w14:textId="77777777" w:rsidTr="00DE3893">
        <w:tc>
          <w:tcPr>
            <w:tcW w:w="1984" w:type="dxa"/>
            <w:tcMar>
              <w:top w:w="105" w:type="dxa"/>
              <w:left w:w="105" w:type="dxa"/>
              <w:bottom w:w="105" w:type="dxa"/>
              <w:right w:w="105" w:type="dxa"/>
            </w:tcMar>
          </w:tcPr>
          <w:p w14:paraId="5F605C24" w14:textId="77777777" w:rsidR="005B3E44" w:rsidRPr="00E6043C" w:rsidRDefault="005B3E44" w:rsidP="00BA261B">
            <w:pPr>
              <w:pStyle w:val="d1d1d13feeeeee3fe4e4e43fe5e5e53ff0f0f03fe6e6e63fe8e8e83fececec3feeeeee3fe5e5e53ff2f2f23fe0e0e03fe1e1e13febebeb3fe8e8e83ff6f6f63ffbfbfb3f"/>
              <w:jc w:val="both"/>
              <w:rPr>
                <w:rFonts w:cs="Times New Roman"/>
              </w:rPr>
            </w:pPr>
            <w:r w:rsidRPr="00E6043C">
              <w:rPr>
                <w:rFonts w:ascii="Times New Roman" w:cs="Times New Roman"/>
                <w:sz w:val="28"/>
                <w:lang w:val="uk-UA"/>
              </w:rPr>
              <w:t>Математичний</w:t>
            </w:r>
            <w:r w:rsidRPr="00E6043C">
              <w:rPr>
                <w:rFonts w:ascii="Times New Roman" w:cs="Times New Roman"/>
                <w:sz w:val="28"/>
                <w:lang w:val="uk-UA"/>
              </w:rPr>
              <w:t xml:space="preserve"> </w:t>
            </w:r>
            <w:r w:rsidRPr="00E6043C">
              <w:rPr>
                <w:rFonts w:ascii="Times New Roman" w:cs="Times New Roman"/>
                <w:sz w:val="28"/>
                <w:lang w:val="uk-UA"/>
              </w:rPr>
              <w:t>запис</w:t>
            </w:r>
          </w:p>
        </w:tc>
        <w:tc>
          <w:tcPr>
            <w:tcW w:w="1277" w:type="dxa"/>
            <w:tcMar>
              <w:top w:w="105" w:type="dxa"/>
              <w:left w:w="105" w:type="dxa"/>
              <w:bottom w:w="105" w:type="dxa"/>
              <w:right w:w="105" w:type="dxa"/>
            </w:tcMar>
          </w:tcPr>
          <w:p w14:paraId="0EBBAEE4" w14:textId="77777777" w:rsidR="005B3E44" w:rsidRPr="00E6043C" w:rsidRDefault="005B3E44" w:rsidP="00BA261B">
            <w:pPr>
              <w:pStyle w:val="d1d1d13feeeeee3fe4e4e43fe5e5e53ff0f0f03fe6e6e63fe8e8e83fececec3feeeeee3fe5e5e53ff2f2f23fe0e0e03fe1e1e13febebeb3fe8e8e83ff6f6f63ffbfbfb3f"/>
              <w:ind w:firstLine="61"/>
              <w:jc w:val="both"/>
              <w:rPr>
                <w:rFonts w:cs="Times New Roman"/>
              </w:rPr>
            </w:pPr>
            <w:r w:rsidRPr="00E6043C">
              <w:rPr>
                <w:rFonts w:ascii="Times New Roman" w:cs="Times New Roman"/>
                <w:sz w:val="28"/>
                <w:lang w:val="uk-UA"/>
              </w:rPr>
              <w:t>Функція</w:t>
            </w:r>
          </w:p>
        </w:tc>
        <w:tc>
          <w:tcPr>
            <w:tcW w:w="4812" w:type="dxa"/>
            <w:tcMar>
              <w:top w:w="105" w:type="dxa"/>
              <w:left w:w="105" w:type="dxa"/>
              <w:bottom w:w="105" w:type="dxa"/>
              <w:right w:w="105" w:type="dxa"/>
            </w:tcMar>
          </w:tcPr>
          <w:p w14:paraId="51312430" w14:textId="77777777" w:rsidR="005B3E44" w:rsidRPr="00E6043C" w:rsidRDefault="005B3E44" w:rsidP="00BA261B">
            <w:pPr>
              <w:pStyle w:val="d1d1d13feeeeee3fe4e4e43fe5e5e53ff0f0f03fe6e6e63fe8e8e83fececec3feeeeee3fe5e5e53ff2f2f23fe0e0e03fe1e1e13febebeb3fe8e8e83ff6f6f63ffbfbfb3f"/>
              <w:ind w:firstLine="60"/>
              <w:jc w:val="both"/>
              <w:rPr>
                <w:rFonts w:cs="Times New Roman"/>
              </w:rPr>
            </w:pPr>
            <w:r w:rsidRPr="00E6043C">
              <w:rPr>
                <w:rFonts w:ascii="Times New Roman" w:cs="Times New Roman"/>
                <w:sz w:val="28"/>
                <w:lang w:val="uk-UA"/>
              </w:rPr>
              <w:t>Пояснення</w:t>
            </w:r>
          </w:p>
        </w:tc>
        <w:tc>
          <w:tcPr>
            <w:tcW w:w="1570" w:type="dxa"/>
            <w:tcMar>
              <w:top w:w="105" w:type="dxa"/>
              <w:left w:w="105" w:type="dxa"/>
              <w:bottom w:w="105" w:type="dxa"/>
              <w:right w:w="105" w:type="dxa"/>
            </w:tcMar>
          </w:tcPr>
          <w:p w14:paraId="65462A97" w14:textId="77777777" w:rsidR="005B3E44" w:rsidRPr="00E6043C" w:rsidRDefault="005B3E44" w:rsidP="00BA261B">
            <w:pPr>
              <w:pStyle w:val="d1d1d13feeeeee3fe4e4e43fe5e5e53ff0f0f03fe6e6e63fe8e8e83fececec3feeeeee3fe5e5e53ff2f2f23fe0e0e03fe1e1e13febebeb3fe8e8e83ff6f6f63ffbfbfb3f"/>
              <w:ind w:firstLine="55"/>
              <w:jc w:val="both"/>
              <w:rPr>
                <w:rFonts w:cs="Times New Roman"/>
              </w:rPr>
            </w:pPr>
            <w:r w:rsidRPr="00E6043C">
              <w:rPr>
                <w:rFonts w:ascii="Times New Roman" w:cs="Times New Roman"/>
                <w:sz w:val="28"/>
                <w:lang w:val="uk-UA"/>
              </w:rPr>
              <w:t>Приклад</w:t>
            </w:r>
          </w:p>
        </w:tc>
      </w:tr>
      <w:tr w:rsidR="005B3E44" w14:paraId="76361D80" w14:textId="77777777" w:rsidTr="00DE3893">
        <w:tc>
          <w:tcPr>
            <w:tcW w:w="1984" w:type="dxa"/>
            <w:tcMar>
              <w:top w:w="105" w:type="dxa"/>
              <w:left w:w="105" w:type="dxa"/>
              <w:bottom w:w="105" w:type="dxa"/>
              <w:right w:w="105" w:type="dxa"/>
            </w:tcMar>
          </w:tcPr>
          <w:p w14:paraId="637BFC1C" w14:textId="77777777" w:rsidR="005B3E44" w:rsidRPr="00E6043C" w:rsidRDefault="005B3E44" w:rsidP="00BA261B">
            <w:pPr>
              <w:pStyle w:val="d1d1d13feeeeee3fe4e4e43fe5e5e53ff0f0f03fe6e6e63fe8e8e83fececec3feeeeee3fe5e5e53ff2f2f23fe0e0e03fe1e1e13febebeb3fe8e8e83ff6f6f63ffbfbfb3f"/>
              <w:jc w:val="both"/>
              <w:rPr>
                <w:rFonts w:cs="Times New Roman"/>
              </w:rPr>
            </w:pPr>
            <w:proofErr w:type="spellStart"/>
            <w:r w:rsidRPr="00E6043C">
              <w:rPr>
                <w:rFonts w:ascii="Times New Roman" w:cs="Times New Roman"/>
                <w:sz w:val="28"/>
                <w:lang w:val="uk-UA"/>
              </w:rPr>
              <w:lastRenderedPageBreak/>
              <w:t>arccos</w:t>
            </w:r>
            <w:proofErr w:type="spellEnd"/>
            <w:r w:rsidRPr="00E6043C">
              <w:rPr>
                <w:rFonts w:ascii="Times New Roman" w:cs="Times New Roman"/>
                <w:sz w:val="28"/>
                <w:lang w:val="uk-UA"/>
              </w:rPr>
              <w:t>(x)</w:t>
            </w:r>
          </w:p>
        </w:tc>
        <w:tc>
          <w:tcPr>
            <w:tcW w:w="1277" w:type="dxa"/>
            <w:tcMar>
              <w:top w:w="105" w:type="dxa"/>
              <w:left w:w="105" w:type="dxa"/>
              <w:bottom w:w="105" w:type="dxa"/>
              <w:right w:w="105" w:type="dxa"/>
            </w:tcMar>
          </w:tcPr>
          <w:p w14:paraId="26839E9B" w14:textId="77777777" w:rsidR="005B3E44" w:rsidRPr="00E6043C" w:rsidRDefault="005B3E44" w:rsidP="00BA261B">
            <w:pPr>
              <w:pStyle w:val="d1d1d13feeeeee3fe4e4e43fe5e5e53ff0f0f03fe6e6e63fe8e8e83fececec3feeeeee3fe5e5e53ff2f2f23fe0e0e03fe1e1e13febebeb3fe8e8e83ff6f6f63ffbfbfb3f"/>
              <w:ind w:firstLine="61"/>
              <w:jc w:val="both"/>
              <w:rPr>
                <w:rFonts w:cs="Times New Roman"/>
              </w:rPr>
            </w:pPr>
            <w:proofErr w:type="spellStart"/>
            <w:r w:rsidRPr="00E6043C">
              <w:rPr>
                <w:rFonts w:ascii="Times New Roman" w:cs="Times New Roman"/>
                <w:sz w:val="28"/>
                <w:lang w:val="uk-UA"/>
              </w:rPr>
              <w:t>acos</w:t>
            </w:r>
            <w:proofErr w:type="spellEnd"/>
          </w:p>
        </w:tc>
        <w:tc>
          <w:tcPr>
            <w:tcW w:w="4812" w:type="dxa"/>
            <w:tcMar>
              <w:top w:w="105" w:type="dxa"/>
              <w:left w:w="105" w:type="dxa"/>
              <w:bottom w:w="105" w:type="dxa"/>
              <w:right w:w="105" w:type="dxa"/>
            </w:tcMar>
          </w:tcPr>
          <w:p w14:paraId="22687162" w14:textId="77777777" w:rsidR="005B3E44" w:rsidRPr="00E6043C" w:rsidRDefault="005B3E44" w:rsidP="00BA261B">
            <w:pPr>
              <w:pStyle w:val="d1d1d13feeeeee3fe4e4e43fe5e5e53ff0f0f03fe6e6e63fe8e8e83fececec3feeeeee3fe5e5e53ff2f2f23fe0e0e03fe1e1e13febebeb3fe8e8e83ff6f6f63ffbfbfb3f"/>
              <w:ind w:firstLine="60"/>
              <w:jc w:val="both"/>
              <w:rPr>
                <w:rFonts w:cs="Times New Roman"/>
                <w:lang w:val="ru-RU"/>
              </w:rPr>
            </w:pPr>
            <w:r w:rsidRPr="00E6043C">
              <w:rPr>
                <w:rFonts w:ascii="Times New Roman" w:cs="Times New Roman"/>
                <w:sz w:val="28"/>
                <w:lang w:val="uk-UA"/>
              </w:rPr>
              <w:t>Повертає</w:t>
            </w:r>
            <w:r w:rsidRPr="00E6043C">
              <w:rPr>
                <w:rFonts w:ascii="Times New Roman" w:cs="Times New Roman"/>
                <w:sz w:val="28"/>
                <w:lang w:val="uk-UA"/>
              </w:rPr>
              <w:t xml:space="preserve"> </w:t>
            </w:r>
            <w:r w:rsidRPr="00E6043C">
              <w:rPr>
                <w:rFonts w:ascii="Times New Roman" w:cs="Times New Roman"/>
                <w:sz w:val="28"/>
                <w:lang w:val="uk-UA"/>
              </w:rPr>
              <w:t>арккосинус</w:t>
            </w:r>
            <w:r w:rsidRPr="00E6043C">
              <w:rPr>
                <w:rFonts w:ascii="Times New Roman" w:cs="Times New Roman"/>
                <w:sz w:val="28"/>
                <w:lang w:val="uk-UA"/>
              </w:rPr>
              <w:t xml:space="preserve"> </w:t>
            </w:r>
            <w:r w:rsidRPr="00E6043C">
              <w:rPr>
                <w:rFonts w:ascii="Times New Roman" w:cs="Times New Roman"/>
                <w:sz w:val="28"/>
                <w:lang w:val="uk-UA"/>
              </w:rPr>
              <w:t>кута</w:t>
            </w:r>
            <w:r w:rsidRPr="00E6043C">
              <w:rPr>
                <w:rFonts w:ascii="Times New Roman" w:cs="Times New Roman"/>
                <w:sz w:val="28"/>
                <w:lang w:val="uk-UA"/>
              </w:rPr>
              <w:t xml:space="preserve">, </w:t>
            </w:r>
            <w:r w:rsidRPr="00E6043C">
              <w:rPr>
                <w:rFonts w:ascii="Times New Roman" w:cs="Times New Roman"/>
                <w:sz w:val="28"/>
                <w:lang w:val="uk-UA"/>
              </w:rPr>
              <w:t>рівного</w:t>
            </w:r>
            <w:r w:rsidRPr="00E6043C">
              <w:rPr>
                <w:rFonts w:ascii="Times New Roman" w:cs="Times New Roman"/>
                <w:sz w:val="28"/>
                <w:lang w:val="uk-UA"/>
              </w:rPr>
              <w:t xml:space="preserve"> </w:t>
            </w:r>
            <w:r w:rsidRPr="00E6043C">
              <w:rPr>
                <w:rFonts w:ascii="Times New Roman" w:cs="Times New Roman"/>
                <w:sz w:val="28"/>
                <w:lang w:val="uk-UA"/>
              </w:rPr>
              <w:t>х</w:t>
            </w:r>
            <w:r w:rsidRPr="00E6043C">
              <w:rPr>
                <w:rFonts w:ascii="Times New Roman" w:cs="Times New Roman"/>
                <w:sz w:val="28"/>
                <w:lang w:val="uk-UA"/>
              </w:rPr>
              <w:t xml:space="preserve"> </w:t>
            </w:r>
            <w:r w:rsidRPr="00E6043C">
              <w:rPr>
                <w:rFonts w:ascii="Times New Roman" w:cs="Times New Roman"/>
                <w:sz w:val="28"/>
                <w:lang w:val="uk-UA"/>
              </w:rPr>
              <w:t>радіан</w:t>
            </w:r>
          </w:p>
        </w:tc>
        <w:tc>
          <w:tcPr>
            <w:tcW w:w="1570" w:type="dxa"/>
            <w:tcMar>
              <w:top w:w="105" w:type="dxa"/>
              <w:left w:w="105" w:type="dxa"/>
              <w:bottom w:w="105" w:type="dxa"/>
              <w:right w:w="105" w:type="dxa"/>
            </w:tcMar>
          </w:tcPr>
          <w:p w14:paraId="1BD2849C" w14:textId="77777777" w:rsidR="005B3E44" w:rsidRPr="00E6043C" w:rsidRDefault="005B3E44" w:rsidP="00BA261B">
            <w:pPr>
              <w:pStyle w:val="d1d1d13feeeeee3fe4e4e43fe5e5e53ff0f0f03fe6e6e63fe8e8e83fececec3feeeeee3fe5e5e53ff2f2f23fe0e0e03fe1e1e13febebeb3fe8e8e83ff6f6f63ffbfbfb3f"/>
              <w:ind w:firstLine="55"/>
              <w:jc w:val="both"/>
              <w:rPr>
                <w:rFonts w:cs="Times New Roman"/>
              </w:rPr>
            </w:pPr>
            <w:proofErr w:type="spellStart"/>
            <w:r w:rsidRPr="00E6043C">
              <w:rPr>
                <w:rFonts w:ascii="Times New Roman" w:cs="Times New Roman"/>
                <w:sz w:val="28"/>
                <w:lang w:val="uk-UA"/>
              </w:rPr>
              <w:t>acos</w:t>
            </w:r>
            <w:proofErr w:type="spellEnd"/>
            <w:r w:rsidRPr="00E6043C">
              <w:rPr>
                <w:rFonts w:ascii="Times New Roman" w:cs="Times New Roman"/>
                <w:sz w:val="28"/>
                <w:lang w:val="uk-UA"/>
              </w:rPr>
              <w:t xml:space="preserve">(x); </w:t>
            </w:r>
          </w:p>
        </w:tc>
      </w:tr>
      <w:tr w:rsidR="005B3E44" w14:paraId="485634B9" w14:textId="77777777" w:rsidTr="00DE3893">
        <w:tc>
          <w:tcPr>
            <w:tcW w:w="1984" w:type="dxa"/>
            <w:tcMar>
              <w:top w:w="105" w:type="dxa"/>
              <w:left w:w="105" w:type="dxa"/>
              <w:bottom w:w="105" w:type="dxa"/>
              <w:right w:w="105" w:type="dxa"/>
            </w:tcMar>
          </w:tcPr>
          <w:p w14:paraId="1516A69F" w14:textId="77777777" w:rsidR="005B3E44" w:rsidRPr="00E6043C" w:rsidRDefault="005B3E44" w:rsidP="00BA261B">
            <w:pPr>
              <w:pStyle w:val="d1d1d13feeeeee3fe4e4e43fe5e5e53ff0f0f03fe6e6e63fe8e8e83fececec3feeeeee3fe5e5e53ff2f2f23fe0e0e03fe1e1e13febebeb3fe8e8e83ff6f6f63ffbfbfb3f"/>
              <w:jc w:val="both"/>
              <w:rPr>
                <w:rFonts w:cs="Times New Roman"/>
              </w:rPr>
            </w:pPr>
            <w:proofErr w:type="spellStart"/>
            <w:r w:rsidRPr="00E6043C">
              <w:rPr>
                <w:rFonts w:ascii="Times New Roman" w:cs="Times New Roman"/>
                <w:sz w:val="28"/>
                <w:lang w:val="uk-UA"/>
              </w:rPr>
              <w:t>arcsin</w:t>
            </w:r>
            <w:proofErr w:type="spellEnd"/>
            <w:r w:rsidRPr="00E6043C">
              <w:rPr>
                <w:rFonts w:ascii="Times New Roman" w:cs="Times New Roman"/>
                <w:sz w:val="28"/>
                <w:lang w:val="uk-UA"/>
              </w:rPr>
              <w:t>(x)</w:t>
            </w:r>
          </w:p>
        </w:tc>
        <w:tc>
          <w:tcPr>
            <w:tcW w:w="1277" w:type="dxa"/>
            <w:tcMar>
              <w:top w:w="105" w:type="dxa"/>
              <w:left w:w="105" w:type="dxa"/>
              <w:bottom w:w="105" w:type="dxa"/>
              <w:right w:w="105" w:type="dxa"/>
            </w:tcMar>
          </w:tcPr>
          <w:p w14:paraId="2102E3A0" w14:textId="77777777" w:rsidR="005B3E44" w:rsidRPr="00E6043C" w:rsidRDefault="005B3E44" w:rsidP="00BA261B">
            <w:pPr>
              <w:pStyle w:val="d1d1d13feeeeee3fe4e4e43fe5e5e53ff0f0f03fe6e6e63fe8e8e83fececec3feeeeee3fe5e5e53ff2f2f23fe0e0e03fe1e1e13febebeb3fe8e8e83ff6f6f63ffbfbfb3f"/>
              <w:ind w:firstLine="61"/>
              <w:jc w:val="both"/>
              <w:rPr>
                <w:rFonts w:cs="Times New Roman"/>
              </w:rPr>
            </w:pPr>
            <w:proofErr w:type="spellStart"/>
            <w:r w:rsidRPr="00E6043C">
              <w:rPr>
                <w:rFonts w:ascii="Times New Roman" w:cs="Times New Roman"/>
                <w:sz w:val="28"/>
                <w:lang w:val="uk-UA"/>
              </w:rPr>
              <w:t>asin</w:t>
            </w:r>
            <w:proofErr w:type="spellEnd"/>
          </w:p>
        </w:tc>
        <w:tc>
          <w:tcPr>
            <w:tcW w:w="4812" w:type="dxa"/>
            <w:tcMar>
              <w:top w:w="105" w:type="dxa"/>
              <w:left w:w="105" w:type="dxa"/>
              <w:bottom w:w="105" w:type="dxa"/>
              <w:right w:w="105" w:type="dxa"/>
            </w:tcMar>
          </w:tcPr>
          <w:p w14:paraId="06E33E01" w14:textId="77777777" w:rsidR="005B3E44" w:rsidRPr="00E6043C" w:rsidRDefault="005B3E44" w:rsidP="00BA261B">
            <w:pPr>
              <w:pStyle w:val="d1d1d13feeeeee3fe4e4e43fe5e5e53ff0f0f03fe6e6e63fe8e8e83fececec3feeeeee3fe5e5e53ff2f2f23fe0e0e03fe1e1e13febebeb3fe8e8e83ff6f6f63ffbfbfb3f"/>
              <w:ind w:firstLine="60"/>
              <w:jc w:val="both"/>
              <w:rPr>
                <w:rFonts w:cs="Times New Roman"/>
                <w:lang w:val="ru-RU"/>
              </w:rPr>
            </w:pPr>
            <w:r w:rsidRPr="00E6043C">
              <w:rPr>
                <w:rFonts w:ascii="Times New Roman" w:cs="Times New Roman"/>
                <w:sz w:val="28"/>
                <w:lang w:val="uk-UA"/>
              </w:rPr>
              <w:t>Повертає</w:t>
            </w:r>
            <w:r w:rsidRPr="00E6043C">
              <w:rPr>
                <w:rFonts w:ascii="Times New Roman" w:cs="Times New Roman"/>
                <w:sz w:val="28"/>
                <w:lang w:val="uk-UA"/>
              </w:rPr>
              <w:t xml:space="preserve"> </w:t>
            </w:r>
            <w:r w:rsidRPr="00E6043C">
              <w:rPr>
                <w:rFonts w:ascii="Times New Roman" w:cs="Times New Roman"/>
                <w:sz w:val="28"/>
                <w:lang w:val="uk-UA"/>
              </w:rPr>
              <w:t>арксинус</w:t>
            </w:r>
            <w:r w:rsidRPr="00E6043C">
              <w:rPr>
                <w:rFonts w:ascii="Times New Roman" w:cs="Times New Roman"/>
                <w:sz w:val="28"/>
                <w:lang w:val="uk-UA"/>
              </w:rPr>
              <w:t xml:space="preserve"> </w:t>
            </w:r>
            <w:r w:rsidRPr="00E6043C">
              <w:rPr>
                <w:rFonts w:ascii="Times New Roman" w:cs="Times New Roman"/>
                <w:sz w:val="28"/>
                <w:lang w:val="uk-UA"/>
              </w:rPr>
              <w:t>аргументу</w:t>
            </w:r>
            <w:r w:rsidRPr="00E6043C">
              <w:rPr>
                <w:rFonts w:ascii="Times New Roman" w:cs="Times New Roman"/>
                <w:sz w:val="28"/>
                <w:lang w:val="uk-UA"/>
              </w:rPr>
              <w:t xml:space="preserve"> </w:t>
            </w:r>
            <w:r w:rsidRPr="00E6043C">
              <w:rPr>
                <w:rFonts w:ascii="Times New Roman" w:cs="Times New Roman"/>
                <w:sz w:val="28"/>
                <w:lang w:val="uk-UA"/>
              </w:rPr>
              <w:t>х</w:t>
            </w:r>
            <w:r w:rsidRPr="00E6043C">
              <w:rPr>
                <w:rFonts w:ascii="Times New Roman" w:cs="Times New Roman"/>
                <w:sz w:val="28"/>
                <w:lang w:val="uk-UA"/>
              </w:rPr>
              <w:t xml:space="preserve"> </w:t>
            </w:r>
            <w:r w:rsidRPr="00E6043C">
              <w:rPr>
                <w:rFonts w:ascii="Times New Roman" w:cs="Times New Roman"/>
                <w:sz w:val="28"/>
                <w:lang w:val="uk-UA"/>
              </w:rPr>
              <w:t>в</w:t>
            </w:r>
            <w:r w:rsidRPr="00E6043C">
              <w:rPr>
                <w:rFonts w:ascii="Times New Roman" w:cs="Times New Roman"/>
                <w:sz w:val="28"/>
                <w:lang w:val="uk-UA"/>
              </w:rPr>
              <w:t xml:space="preserve"> </w:t>
            </w:r>
            <w:r w:rsidRPr="00E6043C">
              <w:rPr>
                <w:rFonts w:ascii="Times New Roman" w:cs="Times New Roman"/>
                <w:sz w:val="28"/>
                <w:lang w:val="uk-UA"/>
              </w:rPr>
              <w:t>радіанах</w:t>
            </w:r>
            <w:r w:rsidRPr="00E6043C">
              <w:rPr>
                <w:rFonts w:ascii="Times New Roman" w:cs="Times New Roman"/>
                <w:sz w:val="28"/>
                <w:lang w:val="uk-UA"/>
              </w:rPr>
              <w:t xml:space="preserve"> </w:t>
            </w:r>
          </w:p>
        </w:tc>
        <w:tc>
          <w:tcPr>
            <w:tcW w:w="1570" w:type="dxa"/>
            <w:tcMar>
              <w:top w:w="105" w:type="dxa"/>
              <w:left w:w="105" w:type="dxa"/>
              <w:bottom w:w="105" w:type="dxa"/>
              <w:right w:w="105" w:type="dxa"/>
            </w:tcMar>
          </w:tcPr>
          <w:p w14:paraId="56CE6DC6" w14:textId="77777777" w:rsidR="005B3E44" w:rsidRPr="00E6043C" w:rsidRDefault="005B3E44" w:rsidP="00BA261B">
            <w:pPr>
              <w:pStyle w:val="d1d1d13feeeeee3fe4e4e43fe5e5e53ff0f0f03fe6e6e63fe8e8e83fececec3feeeeee3fe5e5e53ff2f2f23fe0e0e03fe1e1e13febebeb3fe8e8e83ff6f6f63ffbfbfb3f"/>
              <w:ind w:firstLine="55"/>
              <w:jc w:val="both"/>
              <w:rPr>
                <w:rFonts w:cs="Times New Roman"/>
              </w:rPr>
            </w:pPr>
            <w:proofErr w:type="spellStart"/>
            <w:r w:rsidRPr="00E6043C">
              <w:rPr>
                <w:rFonts w:ascii="Times New Roman" w:cs="Times New Roman"/>
                <w:sz w:val="28"/>
                <w:lang w:val="uk-UA"/>
              </w:rPr>
              <w:t>asin</w:t>
            </w:r>
            <w:proofErr w:type="spellEnd"/>
            <w:r w:rsidRPr="00E6043C">
              <w:rPr>
                <w:rFonts w:ascii="Times New Roman" w:cs="Times New Roman"/>
                <w:sz w:val="28"/>
                <w:lang w:val="uk-UA"/>
              </w:rPr>
              <w:t>(x);</w:t>
            </w:r>
          </w:p>
        </w:tc>
      </w:tr>
      <w:tr w:rsidR="005B3E44" w14:paraId="5F9FB0F8" w14:textId="77777777" w:rsidTr="00DE3893">
        <w:tc>
          <w:tcPr>
            <w:tcW w:w="1984" w:type="dxa"/>
            <w:tcMar>
              <w:top w:w="105" w:type="dxa"/>
              <w:left w:w="105" w:type="dxa"/>
              <w:bottom w:w="105" w:type="dxa"/>
              <w:right w:w="105" w:type="dxa"/>
            </w:tcMar>
          </w:tcPr>
          <w:p w14:paraId="2E317759" w14:textId="77777777" w:rsidR="005B3E44" w:rsidRPr="00E6043C" w:rsidRDefault="005B3E44" w:rsidP="00BA261B">
            <w:pPr>
              <w:pStyle w:val="d1d1d13feeeeee3fe4e4e43fe5e5e53ff0f0f03fe6e6e63fe8e8e83fececec3feeeeee3fe5e5e53ff2f2f23fe0e0e03fe1e1e13febebeb3fe8e8e83ff6f6f63ffbfbfb3f"/>
              <w:jc w:val="both"/>
              <w:rPr>
                <w:rFonts w:cs="Times New Roman"/>
              </w:rPr>
            </w:pPr>
            <w:proofErr w:type="spellStart"/>
            <w:r w:rsidRPr="00E6043C">
              <w:rPr>
                <w:rFonts w:ascii="Times New Roman" w:cs="Times New Roman"/>
                <w:sz w:val="28"/>
                <w:lang w:val="uk-UA"/>
              </w:rPr>
              <w:t>arctg</w:t>
            </w:r>
            <w:proofErr w:type="spellEnd"/>
            <w:r w:rsidRPr="00E6043C">
              <w:rPr>
                <w:rFonts w:ascii="Times New Roman" w:cs="Times New Roman"/>
                <w:sz w:val="28"/>
                <w:lang w:val="uk-UA"/>
              </w:rPr>
              <w:t xml:space="preserve"> (x)</w:t>
            </w:r>
          </w:p>
        </w:tc>
        <w:tc>
          <w:tcPr>
            <w:tcW w:w="1277" w:type="dxa"/>
            <w:tcMar>
              <w:top w:w="105" w:type="dxa"/>
              <w:left w:w="105" w:type="dxa"/>
              <w:bottom w:w="105" w:type="dxa"/>
              <w:right w:w="105" w:type="dxa"/>
            </w:tcMar>
          </w:tcPr>
          <w:p w14:paraId="3ABC5884" w14:textId="77777777" w:rsidR="005B3E44" w:rsidRPr="00E6043C" w:rsidRDefault="005B3E44" w:rsidP="00BA261B">
            <w:pPr>
              <w:pStyle w:val="d1d1d13feeeeee3fe4e4e43fe5e5e53ff0f0f03fe6e6e63fe8e8e83fececec3feeeeee3fe5e5e53ff2f2f23fe0e0e03fe1e1e13febebeb3fe8e8e83ff6f6f63ffbfbfb3f"/>
              <w:ind w:firstLine="61"/>
              <w:jc w:val="both"/>
              <w:rPr>
                <w:rFonts w:cs="Times New Roman"/>
              </w:rPr>
            </w:pPr>
            <w:proofErr w:type="spellStart"/>
            <w:r w:rsidRPr="00E6043C">
              <w:rPr>
                <w:rFonts w:ascii="Times New Roman" w:cs="Times New Roman"/>
                <w:sz w:val="28"/>
                <w:lang w:val="uk-UA"/>
              </w:rPr>
              <w:t>atan</w:t>
            </w:r>
            <w:proofErr w:type="spellEnd"/>
          </w:p>
        </w:tc>
        <w:tc>
          <w:tcPr>
            <w:tcW w:w="4812" w:type="dxa"/>
            <w:tcMar>
              <w:top w:w="105" w:type="dxa"/>
              <w:left w:w="105" w:type="dxa"/>
              <w:bottom w:w="105" w:type="dxa"/>
              <w:right w:w="105" w:type="dxa"/>
            </w:tcMar>
          </w:tcPr>
          <w:p w14:paraId="669C88DB" w14:textId="77777777" w:rsidR="005B3E44" w:rsidRPr="00E6043C" w:rsidRDefault="005B3E44" w:rsidP="00BA261B">
            <w:pPr>
              <w:pStyle w:val="d1d1d13feeeeee3fe4e4e43fe5e5e53ff0f0f03fe6e6e63fe8e8e83fececec3feeeeee3fe5e5e53ff2f2f23fe0e0e03fe1e1e13febebeb3fe8e8e83ff6f6f63ffbfbfb3f"/>
              <w:ind w:firstLine="60"/>
              <w:jc w:val="both"/>
              <w:rPr>
                <w:rFonts w:cs="Times New Roman"/>
                <w:lang w:val="ru-RU"/>
              </w:rPr>
            </w:pPr>
            <w:r w:rsidRPr="00E6043C">
              <w:rPr>
                <w:rFonts w:ascii="Times New Roman" w:cs="Times New Roman"/>
                <w:sz w:val="28"/>
                <w:lang w:val="uk-UA"/>
              </w:rPr>
              <w:t>Повертає</w:t>
            </w:r>
            <w:r w:rsidRPr="00E6043C">
              <w:rPr>
                <w:rFonts w:ascii="Times New Roman" w:cs="Times New Roman"/>
                <w:sz w:val="28"/>
                <w:lang w:val="uk-UA"/>
              </w:rPr>
              <w:t xml:space="preserve"> </w:t>
            </w:r>
            <w:r w:rsidRPr="00E6043C">
              <w:rPr>
                <w:rFonts w:ascii="Times New Roman" w:cs="Times New Roman"/>
                <w:sz w:val="28"/>
                <w:lang w:val="uk-UA"/>
              </w:rPr>
              <w:t>арктангенс</w:t>
            </w:r>
            <w:r w:rsidRPr="00E6043C">
              <w:rPr>
                <w:rFonts w:ascii="Times New Roman" w:cs="Times New Roman"/>
                <w:sz w:val="28"/>
                <w:lang w:val="uk-UA"/>
              </w:rPr>
              <w:t xml:space="preserve"> </w:t>
            </w:r>
            <w:r w:rsidRPr="00E6043C">
              <w:rPr>
                <w:rFonts w:ascii="Times New Roman" w:cs="Times New Roman"/>
                <w:sz w:val="28"/>
                <w:lang w:val="uk-UA"/>
              </w:rPr>
              <w:t>аргументу</w:t>
            </w:r>
            <w:r w:rsidRPr="00E6043C">
              <w:rPr>
                <w:rFonts w:ascii="Times New Roman" w:cs="Times New Roman"/>
                <w:sz w:val="28"/>
                <w:lang w:val="uk-UA"/>
              </w:rPr>
              <w:t xml:space="preserve"> </w:t>
            </w:r>
            <w:r w:rsidRPr="00E6043C">
              <w:rPr>
                <w:rFonts w:ascii="Times New Roman" w:cs="Times New Roman"/>
                <w:sz w:val="28"/>
                <w:lang w:val="uk-UA"/>
              </w:rPr>
              <w:t>х</w:t>
            </w:r>
            <w:r w:rsidRPr="00E6043C">
              <w:rPr>
                <w:rFonts w:ascii="Times New Roman" w:cs="Times New Roman"/>
                <w:sz w:val="28"/>
                <w:lang w:val="uk-UA"/>
              </w:rPr>
              <w:t xml:space="preserve"> </w:t>
            </w:r>
            <w:r w:rsidRPr="00E6043C">
              <w:rPr>
                <w:rFonts w:ascii="Times New Roman" w:cs="Times New Roman"/>
                <w:sz w:val="28"/>
                <w:lang w:val="uk-UA"/>
              </w:rPr>
              <w:t>в</w:t>
            </w:r>
            <w:r w:rsidRPr="00E6043C">
              <w:rPr>
                <w:rFonts w:ascii="Times New Roman" w:cs="Times New Roman"/>
                <w:sz w:val="28"/>
                <w:lang w:val="uk-UA"/>
              </w:rPr>
              <w:t xml:space="preserve"> </w:t>
            </w:r>
            <w:r w:rsidRPr="00E6043C">
              <w:rPr>
                <w:rFonts w:ascii="Times New Roman" w:cs="Times New Roman"/>
                <w:sz w:val="28"/>
                <w:lang w:val="uk-UA"/>
              </w:rPr>
              <w:t>радіанах</w:t>
            </w:r>
          </w:p>
        </w:tc>
        <w:tc>
          <w:tcPr>
            <w:tcW w:w="1570" w:type="dxa"/>
            <w:tcMar>
              <w:top w:w="105" w:type="dxa"/>
              <w:left w:w="105" w:type="dxa"/>
              <w:bottom w:w="105" w:type="dxa"/>
              <w:right w:w="105" w:type="dxa"/>
            </w:tcMar>
          </w:tcPr>
          <w:p w14:paraId="1E3B2FA6" w14:textId="77777777" w:rsidR="005B3E44" w:rsidRPr="00E6043C" w:rsidRDefault="005B3E44" w:rsidP="00BA261B">
            <w:pPr>
              <w:pStyle w:val="d1d1d13feeeeee3fe4e4e43fe5e5e53ff0f0f03fe6e6e63fe8e8e83fececec3feeeeee3fe5e5e53ff2f2f23fe0e0e03fe1e1e13febebeb3fe8e8e83ff6f6f63ffbfbfb3f"/>
              <w:ind w:firstLine="55"/>
              <w:jc w:val="both"/>
              <w:rPr>
                <w:rFonts w:cs="Times New Roman"/>
              </w:rPr>
            </w:pPr>
            <w:proofErr w:type="spellStart"/>
            <w:r w:rsidRPr="00E6043C">
              <w:rPr>
                <w:rFonts w:ascii="Times New Roman" w:cs="Times New Roman"/>
                <w:sz w:val="28"/>
                <w:lang w:val="uk-UA"/>
              </w:rPr>
              <w:t>atan</w:t>
            </w:r>
            <w:proofErr w:type="spellEnd"/>
            <w:r w:rsidRPr="00E6043C">
              <w:rPr>
                <w:rFonts w:ascii="Times New Roman" w:cs="Times New Roman"/>
                <w:sz w:val="28"/>
                <w:lang w:val="uk-UA"/>
              </w:rPr>
              <w:t>(x);</w:t>
            </w:r>
          </w:p>
        </w:tc>
      </w:tr>
      <w:tr w:rsidR="005B3E44" w14:paraId="3CE7C770" w14:textId="77777777" w:rsidTr="00DE3893">
        <w:tc>
          <w:tcPr>
            <w:tcW w:w="1984" w:type="dxa"/>
            <w:tcMar>
              <w:top w:w="105" w:type="dxa"/>
              <w:left w:w="105" w:type="dxa"/>
              <w:bottom w:w="105" w:type="dxa"/>
              <w:right w:w="105" w:type="dxa"/>
            </w:tcMar>
          </w:tcPr>
          <w:p w14:paraId="0C5506BE" w14:textId="77777777" w:rsidR="005B3E44" w:rsidRPr="00E6043C" w:rsidRDefault="005B3E44" w:rsidP="00BA261B">
            <w:pPr>
              <w:pStyle w:val="d1d1d13feeeeee3fe4e4e43fe5e5e53ff0f0f03fe6e6e63fe8e8e83fececec3feeeeee3fe5e5e53ff2f2f23fe0e0e03fe1e1e13febebeb3fe8e8e83ff6f6f63ffbfbfb3f"/>
              <w:jc w:val="both"/>
              <w:rPr>
                <w:rFonts w:cs="Times New Roman"/>
              </w:rPr>
            </w:pPr>
            <w:proofErr w:type="spellStart"/>
            <w:r w:rsidRPr="00E6043C">
              <w:rPr>
                <w:rFonts w:ascii="Times New Roman" w:cs="Times New Roman"/>
                <w:sz w:val="28"/>
                <w:lang w:val="uk-UA"/>
              </w:rPr>
              <w:t>а</w:t>
            </w:r>
            <w:r w:rsidRPr="00E6043C">
              <w:rPr>
                <w:rFonts w:ascii="Times New Roman" w:cs="Times New Roman"/>
                <w:sz w:val="28"/>
                <w:lang w:val="uk-UA"/>
              </w:rPr>
              <w:t>rctg</w:t>
            </w:r>
            <w:proofErr w:type="spellEnd"/>
            <w:r w:rsidRPr="00E6043C">
              <w:rPr>
                <w:rFonts w:ascii="Times New Roman" w:cs="Times New Roman"/>
                <w:sz w:val="28"/>
                <w:lang w:val="uk-UA"/>
              </w:rPr>
              <w:t>(x/</w:t>
            </w:r>
            <w:r w:rsidRPr="00E6043C">
              <w:rPr>
                <w:rFonts w:ascii="Times New Roman" w:cs="Times New Roman"/>
                <w:sz w:val="28"/>
                <w:lang w:val="uk-UA"/>
              </w:rPr>
              <w:t>у</w:t>
            </w:r>
            <w:r w:rsidRPr="00E6043C">
              <w:rPr>
                <w:rFonts w:ascii="Times New Roman" w:cs="Times New Roman"/>
                <w:sz w:val="28"/>
                <w:lang w:val="uk-UA"/>
              </w:rPr>
              <w:t>)</w:t>
            </w:r>
          </w:p>
        </w:tc>
        <w:tc>
          <w:tcPr>
            <w:tcW w:w="1277" w:type="dxa"/>
            <w:tcMar>
              <w:top w:w="105" w:type="dxa"/>
              <w:left w:w="105" w:type="dxa"/>
              <w:bottom w:w="105" w:type="dxa"/>
              <w:right w:w="105" w:type="dxa"/>
            </w:tcMar>
          </w:tcPr>
          <w:p w14:paraId="34F06909" w14:textId="77777777" w:rsidR="005B3E44" w:rsidRPr="00E6043C" w:rsidRDefault="005B3E44" w:rsidP="00BA261B">
            <w:pPr>
              <w:pStyle w:val="d1d1d13feeeeee3fe4e4e43fe5e5e53ff0f0f03fe6e6e63fe8e8e83fececec3feeeeee3fe5e5e53ff2f2f23fe0e0e03fe1e1e13febebeb3fe8e8e83ff6f6f63ffbfbfb3f"/>
              <w:ind w:firstLine="61"/>
              <w:jc w:val="both"/>
              <w:rPr>
                <w:rFonts w:cs="Times New Roman"/>
              </w:rPr>
            </w:pPr>
            <w:r w:rsidRPr="00E6043C">
              <w:rPr>
                <w:rFonts w:ascii="Times New Roman" w:cs="Times New Roman"/>
                <w:sz w:val="28"/>
                <w:lang w:val="uk-UA"/>
              </w:rPr>
              <w:t>atan2</w:t>
            </w:r>
          </w:p>
        </w:tc>
        <w:tc>
          <w:tcPr>
            <w:tcW w:w="4812" w:type="dxa"/>
            <w:tcMar>
              <w:top w:w="105" w:type="dxa"/>
              <w:left w:w="105" w:type="dxa"/>
              <w:bottom w:w="105" w:type="dxa"/>
              <w:right w:w="105" w:type="dxa"/>
            </w:tcMar>
          </w:tcPr>
          <w:p w14:paraId="05FA5916" w14:textId="77777777" w:rsidR="005B3E44" w:rsidRPr="00E6043C" w:rsidRDefault="005B3E44" w:rsidP="00BA261B">
            <w:pPr>
              <w:pStyle w:val="d1d1d13feeeeee3fe4e4e43fe5e5e53ff0f0f03fe6e6e63fe8e8e83fececec3feeeeee3fe5e5e53ff2f2f23fe0e0e03fe1e1e13febebeb3fe8e8e83ff6f6f63ffbfbfb3f"/>
              <w:ind w:firstLine="60"/>
              <w:jc w:val="both"/>
              <w:rPr>
                <w:rFonts w:cs="Times New Roman"/>
                <w:lang w:val="ru-RU"/>
              </w:rPr>
            </w:pPr>
            <w:r w:rsidRPr="00E6043C">
              <w:rPr>
                <w:rFonts w:ascii="Times New Roman" w:cs="Times New Roman"/>
                <w:sz w:val="28"/>
                <w:lang w:val="uk-UA"/>
              </w:rPr>
              <w:t>Повертає</w:t>
            </w:r>
            <w:r w:rsidRPr="00E6043C">
              <w:rPr>
                <w:rFonts w:ascii="Times New Roman" w:cs="Times New Roman"/>
                <w:sz w:val="28"/>
                <w:lang w:val="uk-UA"/>
              </w:rPr>
              <w:t xml:space="preserve"> </w:t>
            </w:r>
            <w:r w:rsidRPr="00E6043C">
              <w:rPr>
                <w:rFonts w:ascii="Times New Roman" w:cs="Times New Roman"/>
                <w:sz w:val="28"/>
                <w:lang w:val="uk-UA"/>
              </w:rPr>
              <w:t>арктангенс</w:t>
            </w:r>
            <w:r w:rsidRPr="00E6043C">
              <w:rPr>
                <w:rFonts w:ascii="Times New Roman" w:cs="Times New Roman"/>
                <w:sz w:val="28"/>
                <w:lang w:val="uk-UA"/>
              </w:rPr>
              <w:t xml:space="preserve"> </w:t>
            </w:r>
            <w:r w:rsidRPr="00E6043C">
              <w:rPr>
                <w:rFonts w:ascii="Times New Roman" w:cs="Times New Roman"/>
                <w:sz w:val="28"/>
                <w:lang w:val="uk-UA"/>
              </w:rPr>
              <w:t>відношення</w:t>
            </w:r>
            <w:r w:rsidRPr="00E6043C">
              <w:rPr>
                <w:rFonts w:ascii="Times New Roman" w:cs="Times New Roman"/>
                <w:sz w:val="28"/>
                <w:lang w:val="uk-UA"/>
              </w:rPr>
              <w:t xml:space="preserve"> </w:t>
            </w:r>
            <w:r w:rsidRPr="00E6043C">
              <w:rPr>
                <w:rFonts w:ascii="Times New Roman" w:cs="Times New Roman"/>
                <w:sz w:val="28"/>
                <w:lang w:val="uk-UA"/>
              </w:rPr>
              <w:t>параметрів</w:t>
            </w:r>
            <w:r w:rsidRPr="00E6043C">
              <w:rPr>
                <w:rFonts w:ascii="Times New Roman" w:cs="Times New Roman"/>
                <w:sz w:val="28"/>
                <w:lang w:val="uk-UA"/>
              </w:rPr>
              <w:t xml:space="preserve"> </w:t>
            </w:r>
            <w:r w:rsidRPr="00E6043C">
              <w:rPr>
                <w:rFonts w:ascii="Times New Roman" w:cs="Times New Roman"/>
                <w:sz w:val="28"/>
                <w:lang w:val="uk-UA"/>
              </w:rPr>
              <w:t>х</w:t>
            </w:r>
            <w:r w:rsidRPr="00E6043C">
              <w:rPr>
                <w:rFonts w:ascii="Times New Roman" w:cs="Times New Roman"/>
                <w:sz w:val="28"/>
                <w:lang w:val="uk-UA"/>
              </w:rPr>
              <w:t xml:space="preserve"> </w:t>
            </w:r>
            <w:r w:rsidRPr="00E6043C">
              <w:rPr>
                <w:rFonts w:ascii="Times New Roman" w:cs="Times New Roman"/>
                <w:sz w:val="28"/>
                <w:lang w:val="uk-UA"/>
              </w:rPr>
              <w:t>та</w:t>
            </w:r>
            <w:r w:rsidRPr="00E6043C">
              <w:rPr>
                <w:rFonts w:ascii="Times New Roman" w:cs="Times New Roman"/>
                <w:sz w:val="28"/>
                <w:lang w:val="uk-UA"/>
              </w:rPr>
              <w:t xml:space="preserve"> </w:t>
            </w:r>
            <w:r w:rsidRPr="00E6043C">
              <w:rPr>
                <w:rFonts w:ascii="Times New Roman" w:cs="Times New Roman"/>
                <w:sz w:val="28"/>
                <w:lang w:val="uk-UA"/>
              </w:rPr>
              <w:t>у</w:t>
            </w:r>
            <w:r w:rsidRPr="00E6043C">
              <w:rPr>
                <w:rFonts w:ascii="Times New Roman" w:cs="Times New Roman"/>
                <w:sz w:val="28"/>
                <w:lang w:val="uk-UA"/>
              </w:rPr>
              <w:t xml:space="preserve"> </w:t>
            </w:r>
            <w:r w:rsidRPr="00E6043C">
              <w:rPr>
                <w:rFonts w:ascii="Times New Roman" w:cs="Times New Roman"/>
                <w:sz w:val="28"/>
                <w:lang w:val="uk-UA"/>
              </w:rPr>
              <w:t>в</w:t>
            </w:r>
            <w:r w:rsidRPr="00E6043C">
              <w:rPr>
                <w:rFonts w:ascii="Times New Roman" w:cs="Times New Roman"/>
                <w:sz w:val="28"/>
                <w:lang w:val="uk-UA"/>
              </w:rPr>
              <w:t xml:space="preserve"> </w:t>
            </w:r>
            <w:r w:rsidRPr="00E6043C">
              <w:rPr>
                <w:rFonts w:ascii="Times New Roman" w:cs="Times New Roman"/>
                <w:sz w:val="28"/>
                <w:lang w:val="uk-UA"/>
              </w:rPr>
              <w:t>радіанах</w:t>
            </w:r>
          </w:p>
        </w:tc>
        <w:tc>
          <w:tcPr>
            <w:tcW w:w="1570" w:type="dxa"/>
            <w:tcMar>
              <w:top w:w="105" w:type="dxa"/>
              <w:left w:w="105" w:type="dxa"/>
              <w:bottom w:w="105" w:type="dxa"/>
              <w:right w:w="105" w:type="dxa"/>
            </w:tcMar>
          </w:tcPr>
          <w:p w14:paraId="70385A29" w14:textId="77777777" w:rsidR="005B3E44" w:rsidRPr="00E6043C" w:rsidRDefault="005B3E44" w:rsidP="00BA261B">
            <w:pPr>
              <w:pStyle w:val="d1d1d13feeeeee3fe4e4e43fe5e5e53ff0f0f03fe6e6e63fe8e8e83fececec3feeeeee3fe5e5e53ff2f2f23fe0e0e03fe1e1e13febebeb3fe8e8e83ff6f6f63ffbfbfb3f"/>
              <w:ind w:firstLine="55"/>
              <w:jc w:val="both"/>
              <w:rPr>
                <w:rFonts w:cs="Times New Roman"/>
              </w:rPr>
            </w:pPr>
            <w:r w:rsidRPr="00E6043C">
              <w:rPr>
                <w:rFonts w:ascii="Times New Roman" w:cs="Times New Roman"/>
                <w:sz w:val="28"/>
                <w:lang w:val="uk-UA"/>
              </w:rPr>
              <w:t>atan2(x, y);</w:t>
            </w:r>
          </w:p>
        </w:tc>
      </w:tr>
      <w:tr w:rsidR="005B3E44" w14:paraId="7FB78270" w14:textId="77777777" w:rsidTr="00DE3893">
        <w:tc>
          <w:tcPr>
            <w:tcW w:w="1984" w:type="dxa"/>
            <w:tcMar>
              <w:top w:w="105" w:type="dxa"/>
              <w:left w:w="105" w:type="dxa"/>
              <w:bottom w:w="105" w:type="dxa"/>
              <w:right w:w="105" w:type="dxa"/>
            </w:tcMar>
          </w:tcPr>
          <w:p w14:paraId="22DAE6EF" w14:textId="77777777" w:rsidR="005B3E44" w:rsidRPr="00E6043C" w:rsidRDefault="005B3E44" w:rsidP="00BA261B">
            <w:pPr>
              <w:pStyle w:val="d1d1d13feeeeee3fe4e4e43fe5e5e53ff0f0f03fe6e6e63fe8e8e83fececec3feeeeee3fe5e5e53ff2f2f23fe0e0e03fe1e1e13febebeb3fe8e8e83ff6f6f63ffbfbfb3f"/>
              <w:jc w:val="both"/>
              <w:rPr>
                <w:rFonts w:cs="Times New Roman"/>
              </w:rPr>
            </w:pPr>
            <w:r w:rsidRPr="00E6043C">
              <w:rPr>
                <w:rFonts w:ascii="Times New Roman" w:cs="Times New Roman"/>
                <w:sz w:val="28"/>
                <w:lang w:val="uk-UA"/>
              </w:rPr>
              <w:t>]x[</w:t>
            </w:r>
          </w:p>
        </w:tc>
        <w:tc>
          <w:tcPr>
            <w:tcW w:w="1277" w:type="dxa"/>
            <w:tcMar>
              <w:top w:w="105" w:type="dxa"/>
              <w:left w:w="105" w:type="dxa"/>
              <w:bottom w:w="105" w:type="dxa"/>
              <w:right w:w="105" w:type="dxa"/>
            </w:tcMar>
          </w:tcPr>
          <w:p w14:paraId="42DA3118" w14:textId="77777777" w:rsidR="005B3E44" w:rsidRPr="00E6043C" w:rsidRDefault="005B3E44" w:rsidP="00BA261B">
            <w:pPr>
              <w:pStyle w:val="d1d1d13feeeeee3fe4e4e43fe5e5e53ff0f0f03fe6e6e63fe8e8e83fececec3feeeeee3fe5e5e53ff2f2f23fe0e0e03fe1e1e13febebeb3fe8e8e83ff6f6f63ffbfbfb3f"/>
              <w:ind w:firstLine="61"/>
              <w:jc w:val="both"/>
              <w:rPr>
                <w:rFonts w:cs="Times New Roman"/>
              </w:rPr>
            </w:pPr>
            <w:proofErr w:type="spellStart"/>
            <w:r w:rsidRPr="00E6043C">
              <w:rPr>
                <w:rFonts w:ascii="Times New Roman" w:cs="Times New Roman"/>
                <w:sz w:val="28"/>
                <w:lang w:val="uk-UA"/>
              </w:rPr>
              <w:t>ceil</w:t>
            </w:r>
            <w:proofErr w:type="spellEnd"/>
          </w:p>
        </w:tc>
        <w:tc>
          <w:tcPr>
            <w:tcW w:w="4812" w:type="dxa"/>
            <w:tcMar>
              <w:top w:w="105" w:type="dxa"/>
              <w:left w:w="105" w:type="dxa"/>
              <w:bottom w:w="105" w:type="dxa"/>
              <w:right w:w="105" w:type="dxa"/>
            </w:tcMar>
          </w:tcPr>
          <w:p w14:paraId="479A507E" w14:textId="77777777" w:rsidR="005B3E44" w:rsidRPr="00E6043C" w:rsidRDefault="005B3E44" w:rsidP="00BA261B">
            <w:pPr>
              <w:pStyle w:val="d1d1d13feeeeee3fe4e4e43fe5e5e53ff0f0f03fe6e6e63fe8e8e83fececec3feeeeee3fe5e5e53ff2f2f23fe0e0e03fe1e1e13febebeb3fe8e8e83ff6f6f63ffbfbfb3f"/>
              <w:ind w:firstLine="60"/>
              <w:jc w:val="both"/>
              <w:rPr>
                <w:rFonts w:cs="Times New Roman"/>
                <w:lang w:val="ru-RU"/>
              </w:rPr>
            </w:pPr>
            <w:r w:rsidRPr="00E6043C">
              <w:rPr>
                <w:rFonts w:ascii="Times New Roman" w:cs="Times New Roman"/>
                <w:sz w:val="28"/>
                <w:lang w:val="uk-UA"/>
              </w:rPr>
              <w:t>Заокруглює</w:t>
            </w:r>
            <w:r w:rsidRPr="00E6043C">
              <w:rPr>
                <w:rFonts w:ascii="Times New Roman" w:cs="Times New Roman"/>
                <w:sz w:val="28"/>
                <w:lang w:val="uk-UA"/>
              </w:rPr>
              <w:t xml:space="preserve"> </w:t>
            </w:r>
            <w:r w:rsidRPr="00E6043C">
              <w:rPr>
                <w:rFonts w:ascii="Times New Roman" w:cs="Times New Roman"/>
                <w:sz w:val="28"/>
                <w:lang w:val="uk-UA"/>
              </w:rPr>
              <w:t>дійсне</w:t>
            </w:r>
            <w:r w:rsidRPr="00E6043C">
              <w:rPr>
                <w:rFonts w:ascii="Times New Roman" w:cs="Times New Roman"/>
                <w:sz w:val="28"/>
                <w:lang w:val="uk-UA"/>
              </w:rPr>
              <w:t xml:space="preserve"> </w:t>
            </w:r>
            <w:r w:rsidRPr="00E6043C">
              <w:rPr>
                <w:rFonts w:ascii="Times New Roman" w:cs="Times New Roman"/>
                <w:sz w:val="28"/>
                <w:lang w:val="uk-UA"/>
              </w:rPr>
              <w:t>значення</w:t>
            </w:r>
            <w:r w:rsidRPr="00E6043C">
              <w:rPr>
                <w:rFonts w:ascii="Times New Roman" w:cs="Times New Roman"/>
                <w:sz w:val="28"/>
                <w:lang w:val="uk-UA"/>
              </w:rPr>
              <w:t xml:space="preserve"> </w:t>
            </w:r>
            <w:r w:rsidRPr="00E6043C">
              <w:rPr>
                <w:rFonts w:ascii="Times New Roman" w:cs="Times New Roman"/>
                <w:sz w:val="28"/>
                <w:lang w:val="uk-UA"/>
              </w:rPr>
              <w:t>х</w:t>
            </w:r>
            <w:r w:rsidRPr="00E6043C">
              <w:rPr>
                <w:rFonts w:ascii="Times New Roman" w:cs="Times New Roman"/>
                <w:sz w:val="28"/>
                <w:lang w:val="uk-UA"/>
              </w:rPr>
              <w:t xml:space="preserve"> </w:t>
            </w:r>
            <w:r w:rsidRPr="00E6043C">
              <w:rPr>
                <w:rFonts w:ascii="Times New Roman" w:cs="Times New Roman"/>
                <w:sz w:val="28"/>
                <w:lang w:val="uk-UA"/>
              </w:rPr>
              <w:t>до</w:t>
            </w:r>
            <w:r w:rsidRPr="00E6043C">
              <w:rPr>
                <w:rFonts w:ascii="Times New Roman" w:cs="Times New Roman"/>
                <w:sz w:val="28"/>
                <w:lang w:val="uk-UA"/>
              </w:rPr>
              <w:t xml:space="preserve"> </w:t>
            </w:r>
            <w:r w:rsidRPr="00E6043C">
              <w:rPr>
                <w:rFonts w:ascii="Times New Roman" w:cs="Times New Roman"/>
                <w:sz w:val="28"/>
                <w:lang w:val="uk-UA"/>
              </w:rPr>
              <w:t>найближчого</w:t>
            </w:r>
            <w:r w:rsidRPr="00E6043C">
              <w:rPr>
                <w:rFonts w:ascii="Times New Roman" w:cs="Times New Roman"/>
                <w:sz w:val="28"/>
                <w:lang w:val="uk-UA"/>
              </w:rPr>
              <w:t xml:space="preserve"> </w:t>
            </w:r>
            <w:r w:rsidRPr="00E6043C">
              <w:rPr>
                <w:rFonts w:ascii="Times New Roman" w:cs="Times New Roman"/>
                <w:sz w:val="28"/>
                <w:lang w:val="uk-UA"/>
              </w:rPr>
              <w:t>більшого</w:t>
            </w:r>
            <w:r w:rsidRPr="00E6043C">
              <w:rPr>
                <w:rFonts w:ascii="Times New Roman" w:cs="Times New Roman"/>
                <w:sz w:val="28"/>
                <w:lang w:val="uk-UA"/>
              </w:rPr>
              <w:t xml:space="preserve"> </w:t>
            </w:r>
            <w:r w:rsidRPr="00E6043C">
              <w:rPr>
                <w:rFonts w:ascii="Times New Roman" w:cs="Times New Roman"/>
                <w:sz w:val="28"/>
                <w:lang w:val="uk-UA"/>
              </w:rPr>
              <w:t>цілого</w:t>
            </w:r>
            <w:r w:rsidRPr="00E6043C">
              <w:rPr>
                <w:rFonts w:ascii="Times New Roman" w:cs="Times New Roman"/>
                <w:sz w:val="28"/>
                <w:lang w:val="uk-UA"/>
              </w:rPr>
              <w:t xml:space="preserve"> </w:t>
            </w:r>
            <w:r w:rsidRPr="00E6043C">
              <w:rPr>
                <w:rFonts w:ascii="Times New Roman" w:cs="Times New Roman"/>
                <w:sz w:val="28"/>
                <w:lang w:val="uk-UA"/>
              </w:rPr>
              <w:t>і</w:t>
            </w:r>
            <w:r w:rsidRPr="00E6043C">
              <w:rPr>
                <w:rFonts w:ascii="Times New Roman" w:cs="Times New Roman"/>
                <w:sz w:val="28"/>
                <w:lang w:val="uk-UA"/>
              </w:rPr>
              <w:t xml:space="preserve"> </w:t>
            </w:r>
            <w:r w:rsidRPr="00E6043C">
              <w:rPr>
                <w:rFonts w:ascii="Times New Roman" w:cs="Times New Roman"/>
                <w:sz w:val="28"/>
                <w:lang w:val="uk-UA"/>
              </w:rPr>
              <w:t>повертає</w:t>
            </w:r>
            <w:r w:rsidRPr="00E6043C">
              <w:rPr>
                <w:rFonts w:ascii="Times New Roman" w:cs="Times New Roman"/>
                <w:sz w:val="28"/>
                <w:lang w:val="uk-UA"/>
              </w:rPr>
              <w:t xml:space="preserve"> </w:t>
            </w:r>
            <w:r w:rsidRPr="00E6043C">
              <w:rPr>
                <w:rFonts w:ascii="Times New Roman" w:cs="Times New Roman"/>
                <w:sz w:val="28"/>
                <w:lang w:val="uk-UA"/>
              </w:rPr>
              <w:t>його</w:t>
            </w:r>
            <w:r w:rsidRPr="00E6043C">
              <w:rPr>
                <w:rFonts w:ascii="Times New Roman" w:cs="Times New Roman"/>
                <w:sz w:val="28"/>
                <w:lang w:val="uk-UA"/>
              </w:rPr>
              <w:t xml:space="preserve"> </w:t>
            </w:r>
            <w:r w:rsidRPr="00E6043C">
              <w:rPr>
                <w:rFonts w:ascii="Times New Roman" w:cs="Times New Roman"/>
                <w:sz w:val="28"/>
                <w:lang w:val="uk-UA"/>
              </w:rPr>
              <w:t>як</w:t>
            </w:r>
            <w:r w:rsidRPr="00E6043C">
              <w:rPr>
                <w:rFonts w:ascii="Times New Roman" w:cs="Times New Roman"/>
                <w:sz w:val="28"/>
                <w:lang w:val="uk-UA"/>
              </w:rPr>
              <w:t xml:space="preserve"> </w:t>
            </w:r>
            <w:r w:rsidRPr="00E6043C">
              <w:rPr>
                <w:rFonts w:ascii="Times New Roman" w:cs="Times New Roman"/>
                <w:sz w:val="28"/>
                <w:lang w:val="uk-UA"/>
              </w:rPr>
              <w:t>дійсне</w:t>
            </w:r>
          </w:p>
        </w:tc>
        <w:tc>
          <w:tcPr>
            <w:tcW w:w="1570" w:type="dxa"/>
            <w:tcMar>
              <w:top w:w="105" w:type="dxa"/>
              <w:left w:w="105" w:type="dxa"/>
              <w:bottom w:w="105" w:type="dxa"/>
              <w:right w:w="105" w:type="dxa"/>
            </w:tcMar>
          </w:tcPr>
          <w:p w14:paraId="060EC566" w14:textId="77777777" w:rsidR="005B3E44" w:rsidRPr="00E6043C" w:rsidRDefault="005B3E44" w:rsidP="00BA261B">
            <w:pPr>
              <w:pStyle w:val="d1d1d13feeeeee3fe4e4e43fe5e5e53ff0f0f03fe6e6e63fe8e8e83fececec3feeeeee3fe5e5e53ff2f2f23fe0e0e03fe1e1e13febebeb3fe8e8e83ff6f6f63ffbfbfb3f"/>
              <w:ind w:firstLine="55"/>
              <w:jc w:val="both"/>
              <w:rPr>
                <w:rFonts w:cs="Times New Roman"/>
              </w:rPr>
            </w:pPr>
            <w:proofErr w:type="spellStart"/>
            <w:r w:rsidRPr="00E6043C">
              <w:rPr>
                <w:rFonts w:ascii="Times New Roman" w:cs="Times New Roman"/>
                <w:sz w:val="28"/>
                <w:lang w:val="uk-UA"/>
              </w:rPr>
              <w:t>ceil</w:t>
            </w:r>
            <w:proofErr w:type="spellEnd"/>
            <w:r w:rsidRPr="00E6043C">
              <w:rPr>
                <w:rFonts w:ascii="Times New Roman" w:cs="Times New Roman"/>
                <w:sz w:val="28"/>
                <w:lang w:val="uk-UA"/>
              </w:rPr>
              <w:t>(x);</w:t>
            </w:r>
          </w:p>
        </w:tc>
      </w:tr>
      <w:tr w:rsidR="005B3E44" w14:paraId="4C23CE2A" w14:textId="77777777" w:rsidTr="00DE3893">
        <w:tc>
          <w:tcPr>
            <w:tcW w:w="1984" w:type="dxa"/>
            <w:tcMar>
              <w:top w:w="105" w:type="dxa"/>
              <w:left w:w="105" w:type="dxa"/>
              <w:bottom w:w="105" w:type="dxa"/>
              <w:right w:w="105" w:type="dxa"/>
            </w:tcMar>
          </w:tcPr>
          <w:p w14:paraId="3E13FF38" w14:textId="77777777" w:rsidR="005B3E44" w:rsidRPr="00E6043C" w:rsidRDefault="005B3E44" w:rsidP="00BA261B">
            <w:pPr>
              <w:pStyle w:val="d1d1d13feeeeee3fe4e4e43fe5e5e53ff0f0f03fe6e6e63fe8e8e83fececec3feeeeee3fe5e5e53ff2f2f23fe0e0e03fe1e1e13febebeb3fe8e8e83ff6f6f63ffbfbfb3f"/>
              <w:jc w:val="both"/>
              <w:rPr>
                <w:rFonts w:cs="Times New Roman"/>
              </w:rPr>
            </w:pPr>
            <w:proofErr w:type="spellStart"/>
            <w:r w:rsidRPr="00E6043C">
              <w:rPr>
                <w:rFonts w:ascii="Times New Roman" w:cs="Times New Roman"/>
                <w:sz w:val="28"/>
                <w:lang w:val="uk-UA"/>
              </w:rPr>
              <w:t>cos</w:t>
            </w:r>
            <w:proofErr w:type="spellEnd"/>
            <w:r w:rsidRPr="00E6043C">
              <w:rPr>
                <w:rFonts w:ascii="Times New Roman" w:cs="Times New Roman"/>
                <w:sz w:val="28"/>
                <w:lang w:val="uk-UA"/>
              </w:rPr>
              <w:t>(x)</w:t>
            </w:r>
          </w:p>
        </w:tc>
        <w:tc>
          <w:tcPr>
            <w:tcW w:w="1277" w:type="dxa"/>
            <w:tcMar>
              <w:top w:w="105" w:type="dxa"/>
              <w:left w:w="105" w:type="dxa"/>
              <w:bottom w:w="105" w:type="dxa"/>
              <w:right w:w="105" w:type="dxa"/>
            </w:tcMar>
          </w:tcPr>
          <w:p w14:paraId="2032DCFD" w14:textId="77777777" w:rsidR="005B3E44" w:rsidRPr="00E6043C" w:rsidRDefault="005B3E44" w:rsidP="00BA261B">
            <w:pPr>
              <w:pStyle w:val="d1d1d13feeeeee3fe4e4e43fe5e5e53ff0f0f03fe6e6e63fe8e8e83fececec3feeeeee3fe5e5e53ff2f2f23fe0e0e03fe1e1e13febebeb3fe8e8e83ff6f6f63ffbfbfb3f"/>
              <w:ind w:firstLine="61"/>
              <w:jc w:val="both"/>
              <w:rPr>
                <w:rFonts w:cs="Times New Roman"/>
              </w:rPr>
            </w:pPr>
            <w:proofErr w:type="spellStart"/>
            <w:r w:rsidRPr="00E6043C">
              <w:rPr>
                <w:rFonts w:ascii="Times New Roman" w:cs="Times New Roman"/>
                <w:sz w:val="28"/>
                <w:lang w:val="uk-UA"/>
              </w:rPr>
              <w:t>cos</w:t>
            </w:r>
            <w:proofErr w:type="spellEnd"/>
          </w:p>
        </w:tc>
        <w:tc>
          <w:tcPr>
            <w:tcW w:w="4812" w:type="dxa"/>
            <w:tcMar>
              <w:top w:w="105" w:type="dxa"/>
              <w:left w:w="105" w:type="dxa"/>
              <w:bottom w:w="105" w:type="dxa"/>
              <w:right w:w="105" w:type="dxa"/>
            </w:tcMar>
          </w:tcPr>
          <w:p w14:paraId="5A54A0FD" w14:textId="77777777" w:rsidR="005B3E44" w:rsidRPr="00E6043C" w:rsidRDefault="005B3E44" w:rsidP="00BA261B">
            <w:pPr>
              <w:pStyle w:val="d1d1d13feeeeee3fe4e4e43fe5e5e53ff0f0f03fe6e6e63fe8e8e83fececec3feeeeee3fe5e5e53ff2f2f23fe0e0e03fe1e1e13febebeb3fe8e8e83ff6f6f63ffbfbfb3f"/>
              <w:ind w:firstLine="60"/>
              <w:jc w:val="both"/>
              <w:rPr>
                <w:rFonts w:cs="Times New Roman"/>
                <w:lang w:val="ru-RU"/>
              </w:rPr>
            </w:pPr>
            <w:r w:rsidRPr="00E6043C">
              <w:rPr>
                <w:rFonts w:ascii="Times New Roman" w:cs="Times New Roman"/>
                <w:sz w:val="28"/>
                <w:lang w:val="uk-UA"/>
              </w:rPr>
              <w:t>Повертає</w:t>
            </w:r>
            <w:r w:rsidRPr="00E6043C">
              <w:rPr>
                <w:rFonts w:ascii="Times New Roman" w:cs="Times New Roman"/>
                <w:sz w:val="28"/>
                <w:lang w:val="uk-UA"/>
              </w:rPr>
              <w:t xml:space="preserve"> </w:t>
            </w:r>
            <w:r w:rsidRPr="00E6043C">
              <w:rPr>
                <w:rFonts w:ascii="Times New Roman" w:cs="Times New Roman"/>
                <w:sz w:val="28"/>
                <w:lang w:val="uk-UA"/>
              </w:rPr>
              <w:t>косинус</w:t>
            </w:r>
            <w:r w:rsidRPr="00E6043C">
              <w:rPr>
                <w:rFonts w:ascii="Times New Roman" w:cs="Times New Roman"/>
                <w:sz w:val="28"/>
                <w:lang w:val="uk-UA"/>
              </w:rPr>
              <w:t xml:space="preserve"> </w:t>
            </w:r>
            <w:r w:rsidRPr="00E6043C">
              <w:rPr>
                <w:rFonts w:ascii="Times New Roman" w:cs="Times New Roman"/>
                <w:sz w:val="28"/>
                <w:lang w:val="uk-UA"/>
              </w:rPr>
              <w:t>кута</w:t>
            </w:r>
            <w:r w:rsidRPr="00E6043C">
              <w:rPr>
                <w:rFonts w:ascii="Times New Roman" w:cs="Times New Roman"/>
                <w:sz w:val="28"/>
                <w:lang w:val="uk-UA"/>
              </w:rPr>
              <w:t xml:space="preserve">, </w:t>
            </w:r>
            <w:r w:rsidRPr="00E6043C">
              <w:rPr>
                <w:rFonts w:ascii="Times New Roman" w:cs="Times New Roman"/>
                <w:sz w:val="28"/>
                <w:lang w:val="uk-UA"/>
              </w:rPr>
              <w:t>рівного</w:t>
            </w:r>
            <w:r w:rsidRPr="00E6043C">
              <w:rPr>
                <w:rFonts w:ascii="Times New Roman" w:cs="Times New Roman"/>
                <w:sz w:val="28"/>
                <w:lang w:val="uk-UA"/>
              </w:rPr>
              <w:t xml:space="preserve"> </w:t>
            </w:r>
            <w:r w:rsidRPr="00E6043C">
              <w:rPr>
                <w:rFonts w:ascii="Times New Roman" w:cs="Times New Roman"/>
                <w:sz w:val="28"/>
                <w:lang w:val="uk-UA"/>
              </w:rPr>
              <w:t>х</w:t>
            </w:r>
            <w:r w:rsidRPr="00E6043C">
              <w:rPr>
                <w:rFonts w:ascii="Times New Roman" w:cs="Times New Roman"/>
                <w:sz w:val="28"/>
                <w:lang w:val="uk-UA"/>
              </w:rPr>
              <w:t xml:space="preserve"> </w:t>
            </w:r>
            <w:r w:rsidRPr="00E6043C">
              <w:rPr>
                <w:rFonts w:ascii="Times New Roman" w:cs="Times New Roman"/>
                <w:sz w:val="28"/>
                <w:lang w:val="uk-UA"/>
              </w:rPr>
              <w:t>радіан</w:t>
            </w:r>
          </w:p>
        </w:tc>
        <w:tc>
          <w:tcPr>
            <w:tcW w:w="1570" w:type="dxa"/>
            <w:tcMar>
              <w:top w:w="105" w:type="dxa"/>
              <w:left w:w="105" w:type="dxa"/>
              <w:bottom w:w="105" w:type="dxa"/>
              <w:right w:w="105" w:type="dxa"/>
            </w:tcMar>
          </w:tcPr>
          <w:p w14:paraId="7BB0E3E5" w14:textId="77777777" w:rsidR="005B3E44" w:rsidRPr="00E6043C" w:rsidRDefault="005B3E44" w:rsidP="00BA261B">
            <w:pPr>
              <w:pStyle w:val="d1d1d13feeeeee3fe4e4e43fe5e5e53ff0f0f03fe6e6e63fe8e8e83fececec3feeeeee3fe5e5e53ff2f2f23fe0e0e03fe1e1e13febebeb3fe8e8e83ff6f6f63ffbfbfb3f"/>
              <w:ind w:firstLine="55"/>
              <w:jc w:val="both"/>
              <w:rPr>
                <w:rFonts w:cs="Times New Roman"/>
              </w:rPr>
            </w:pPr>
            <w:proofErr w:type="spellStart"/>
            <w:r w:rsidRPr="00E6043C">
              <w:rPr>
                <w:rFonts w:ascii="Times New Roman" w:cs="Times New Roman"/>
                <w:sz w:val="28"/>
                <w:lang w:val="uk-UA"/>
              </w:rPr>
              <w:t>cos</w:t>
            </w:r>
            <w:proofErr w:type="spellEnd"/>
            <w:r w:rsidRPr="00E6043C">
              <w:rPr>
                <w:rFonts w:ascii="Times New Roman" w:cs="Times New Roman"/>
                <w:sz w:val="28"/>
                <w:lang w:val="uk-UA"/>
              </w:rPr>
              <w:t>(x);</w:t>
            </w:r>
          </w:p>
        </w:tc>
      </w:tr>
      <w:tr w:rsidR="005B3E44" w14:paraId="420EC64E" w14:textId="77777777" w:rsidTr="00DE3893">
        <w:tc>
          <w:tcPr>
            <w:tcW w:w="1984" w:type="dxa"/>
            <w:tcMar>
              <w:top w:w="105" w:type="dxa"/>
              <w:left w:w="105" w:type="dxa"/>
              <w:bottom w:w="105" w:type="dxa"/>
              <w:right w:w="105" w:type="dxa"/>
            </w:tcMar>
          </w:tcPr>
          <w:p w14:paraId="14A8F268" w14:textId="77777777" w:rsidR="005B3E44" w:rsidRPr="00E6043C" w:rsidRDefault="005B3E44" w:rsidP="00BA261B">
            <w:pPr>
              <w:pStyle w:val="d1d1d13feeeeee3fe4e4e43fe5e5e53ff0f0f03fe6e6e63fe8e8e83fececec3feeeeee3fe5e5e53ff2f2f23fe0e0e03fe1e1e13febebeb3fe8e8e83ff6f6f63ffbfbfb3f"/>
              <w:jc w:val="both"/>
              <w:rPr>
                <w:rFonts w:cs="Times New Roman"/>
              </w:rPr>
            </w:pPr>
            <w:proofErr w:type="spellStart"/>
            <w:r w:rsidRPr="00E6043C">
              <w:rPr>
                <w:rFonts w:ascii="Times New Roman" w:cs="Times New Roman"/>
                <w:sz w:val="28"/>
                <w:lang w:val="uk-UA"/>
              </w:rPr>
              <w:t>ch</w:t>
            </w:r>
            <w:proofErr w:type="spellEnd"/>
            <w:r w:rsidRPr="00E6043C">
              <w:rPr>
                <w:rFonts w:ascii="Times New Roman" w:cs="Times New Roman"/>
                <w:sz w:val="28"/>
                <w:lang w:val="uk-UA"/>
              </w:rPr>
              <w:t>(x)</w:t>
            </w:r>
          </w:p>
        </w:tc>
        <w:tc>
          <w:tcPr>
            <w:tcW w:w="1277" w:type="dxa"/>
            <w:tcMar>
              <w:top w:w="105" w:type="dxa"/>
              <w:left w:w="105" w:type="dxa"/>
              <w:bottom w:w="105" w:type="dxa"/>
              <w:right w:w="105" w:type="dxa"/>
            </w:tcMar>
          </w:tcPr>
          <w:p w14:paraId="30684EC2" w14:textId="77777777" w:rsidR="005B3E44" w:rsidRPr="00E6043C" w:rsidRDefault="005B3E44" w:rsidP="00BA261B">
            <w:pPr>
              <w:pStyle w:val="d1d1d13feeeeee3fe4e4e43fe5e5e53ff0f0f03fe6e6e63fe8e8e83fececec3feeeeee3fe5e5e53ff2f2f23fe0e0e03fe1e1e13febebeb3fe8e8e83ff6f6f63ffbfbfb3f"/>
              <w:ind w:firstLine="61"/>
              <w:jc w:val="both"/>
              <w:rPr>
                <w:rFonts w:cs="Times New Roman"/>
              </w:rPr>
            </w:pPr>
            <w:proofErr w:type="spellStart"/>
            <w:r w:rsidRPr="00E6043C">
              <w:rPr>
                <w:rFonts w:ascii="Times New Roman" w:cs="Times New Roman"/>
                <w:sz w:val="28"/>
                <w:lang w:val="uk-UA"/>
              </w:rPr>
              <w:t>cosh</w:t>
            </w:r>
            <w:proofErr w:type="spellEnd"/>
          </w:p>
        </w:tc>
        <w:tc>
          <w:tcPr>
            <w:tcW w:w="4812" w:type="dxa"/>
            <w:tcMar>
              <w:top w:w="105" w:type="dxa"/>
              <w:left w:w="105" w:type="dxa"/>
              <w:bottom w:w="105" w:type="dxa"/>
              <w:right w:w="105" w:type="dxa"/>
            </w:tcMar>
          </w:tcPr>
          <w:p w14:paraId="2CA22D30" w14:textId="77777777" w:rsidR="005B3E44" w:rsidRPr="00E6043C" w:rsidRDefault="005B3E44" w:rsidP="00BA261B">
            <w:pPr>
              <w:pStyle w:val="d1d1d13feeeeee3fe4e4e43fe5e5e53ff0f0f03fe6e6e63fe8e8e83fececec3feeeeee3fe5e5e53ff2f2f23fe0e0e03fe1e1e13febebeb3fe8e8e83ff6f6f63ffbfbfb3f"/>
              <w:ind w:firstLine="60"/>
              <w:jc w:val="both"/>
              <w:rPr>
                <w:rFonts w:cs="Times New Roman"/>
                <w:lang w:val="ru-RU"/>
              </w:rPr>
            </w:pPr>
            <w:r w:rsidRPr="00E6043C">
              <w:rPr>
                <w:rFonts w:ascii="Times New Roman" w:cs="Times New Roman"/>
                <w:sz w:val="28"/>
                <w:lang w:val="uk-UA"/>
              </w:rPr>
              <w:t>Повертає</w:t>
            </w:r>
            <w:r w:rsidRPr="00E6043C">
              <w:rPr>
                <w:rFonts w:ascii="Times New Roman" w:cs="Times New Roman"/>
                <w:sz w:val="28"/>
                <w:lang w:val="uk-UA"/>
              </w:rPr>
              <w:t xml:space="preserve"> </w:t>
            </w:r>
            <w:r w:rsidRPr="00E6043C">
              <w:rPr>
                <w:rFonts w:ascii="Times New Roman" w:cs="Times New Roman"/>
                <w:sz w:val="28"/>
                <w:lang w:val="uk-UA"/>
              </w:rPr>
              <w:t>гіперболічний</w:t>
            </w:r>
            <w:r w:rsidRPr="00E6043C">
              <w:rPr>
                <w:rFonts w:ascii="Times New Roman" w:cs="Times New Roman"/>
                <w:sz w:val="28"/>
                <w:lang w:val="uk-UA"/>
              </w:rPr>
              <w:t xml:space="preserve"> </w:t>
            </w:r>
            <w:r w:rsidRPr="00E6043C">
              <w:rPr>
                <w:rFonts w:ascii="Times New Roman" w:cs="Times New Roman"/>
                <w:sz w:val="28"/>
                <w:lang w:val="uk-UA"/>
              </w:rPr>
              <w:t>косинус</w:t>
            </w:r>
            <w:r w:rsidRPr="00E6043C">
              <w:rPr>
                <w:rFonts w:ascii="Times New Roman" w:cs="Times New Roman"/>
                <w:sz w:val="28"/>
                <w:lang w:val="uk-UA"/>
              </w:rPr>
              <w:t xml:space="preserve"> </w:t>
            </w:r>
            <w:r w:rsidRPr="00E6043C">
              <w:rPr>
                <w:rFonts w:ascii="Times New Roman" w:cs="Times New Roman"/>
                <w:sz w:val="28"/>
                <w:lang w:val="uk-UA"/>
              </w:rPr>
              <w:t>аргументу</w:t>
            </w:r>
            <w:r w:rsidRPr="00E6043C">
              <w:rPr>
                <w:rFonts w:ascii="Times New Roman" w:cs="Times New Roman"/>
                <w:sz w:val="28"/>
                <w:lang w:val="uk-UA"/>
              </w:rPr>
              <w:t xml:space="preserve">, </w:t>
            </w:r>
            <w:r w:rsidRPr="00E6043C">
              <w:rPr>
                <w:rFonts w:ascii="Times New Roman" w:cs="Times New Roman"/>
                <w:sz w:val="28"/>
                <w:lang w:val="uk-UA"/>
              </w:rPr>
              <w:t>рівного</w:t>
            </w:r>
            <w:r w:rsidRPr="00E6043C">
              <w:rPr>
                <w:rFonts w:ascii="Times New Roman" w:cs="Times New Roman"/>
                <w:sz w:val="28"/>
                <w:lang w:val="uk-UA"/>
              </w:rPr>
              <w:t xml:space="preserve"> </w:t>
            </w:r>
            <w:r w:rsidRPr="00E6043C">
              <w:rPr>
                <w:rFonts w:ascii="Times New Roman" w:cs="Times New Roman"/>
                <w:sz w:val="28"/>
                <w:lang w:val="uk-UA"/>
              </w:rPr>
              <w:t>х</w:t>
            </w:r>
            <w:r w:rsidRPr="00E6043C">
              <w:rPr>
                <w:rFonts w:ascii="Times New Roman" w:cs="Times New Roman"/>
                <w:sz w:val="28"/>
                <w:lang w:val="uk-UA"/>
              </w:rPr>
              <w:t xml:space="preserve"> </w:t>
            </w:r>
            <w:r w:rsidRPr="00E6043C">
              <w:rPr>
                <w:rFonts w:ascii="Times New Roman" w:cs="Times New Roman"/>
                <w:sz w:val="28"/>
                <w:lang w:val="uk-UA"/>
              </w:rPr>
              <w:t>радіан</w:t>
            </w:r>
          </w:p>
        </w:tc>
        <w:tc>
          <w:tcPr>
            <w:tcW w:w="1570" w:type="dxa"/>
            <w:tcMar>
              <w:top w:w="105" w:type="dxa"/>
              <w:left w:w="105" w:type="dxa"/>
              <w:bottom w:w="105" w:type="dxa"/>
              <w:right w:w="105" w:type="dxa"/>
            </w:tcMar>
          </w:tcPr>
          <w:p w14:paraId="64AC5391" w14:textId="77777777" w:rsidR="005B3E44" w:rsidRPr="00E6043C" w:rsidRDefault="005B3E44" w:rsidP="00BA261B">
            <w:pPr>
              <w:pStyle w:val="d1d1d13feeeeee3fe4e4e43fe5e5e53ff0f0f03fe6e6e63fe8e8e83fececec3feeeeee3fe5e5e53ff2f2f23fe0e0e03fe1e1e13febebeb3fe8e8e83ff6f6f63ffbfbfb3f"/>
              <w:ind w:firstLine="55"/>
              <w:jc w:val="both"/>
              <w:rPr>
                <w:rFonts w:cs="Times New Roman"/>
              </w:rPr>
            </w:pPr>
            <w:proofErr w:type="spellStart"/>
            <w:r w:rsidRPr="00E6043C">
              <w:rPr>
                <w:rFonts w:ascii="Times New Roman" w:cs="Times New Roman"/>
                <w:sz w:val="28"/>
                <w:lang w:val="uk-UA"/>
              </w:rPr>
              <w:t>cosh</w:t>
            </w:r>
            <w:proofErr w:type="spellEnd"/>
            <w:r w:rsidRPr="00E6043C">
              <w:rPr>
                <w:rFonts w:ascii="Times New Roman" w:cs="Times New Roman"/>
                <w:sz w:val="28"/>
                <w:lang w:val="uk-UA"/>
              </w:rPr>
              <w:t>(x);</w:t>
            </w:r>
          </w:p>
        </w:tc>
      </w:tr>
      <w:tr w:rsidR="005B3E44" w14:paraId="07F220BD" w14:textId="77777777" w:rsidTr="00DE3893">
        <w:tc>
          <w:tcPr>
            <w:tcW w:w="1984" w:type="dxa"/>
            <w:tcMar>
              <w:top w:w="105" w:type="dxa"/>
              <w:left w:w="105" w:type="dxa"/>
              <w:bottom w:w="105" w:type="dxa"/>
              <w:right w:w="105" w:type="dxa"/>
            </w:tcMar>
          </w:tcPr>
          <w:p w14:paraId="4BDA7600" w14:textId="77777777" w:rsidR="005B3E44" w:rsidRPr="00E6043C" w:rsidRDefault="005B3E44" w:rsidP="00BA261B">
            <w:pPr>
              <w:pStyle w:val="d1d1d13feeeeee3fe4e4e43fe5e5e53ff0f0f03fe6e6e63fe8e8e83fececec3feeeeee3fe5e5e53ff2f2f23fe0e0e03fe1e1e13febebeb3fe8e8e83ff6f6f63ffbfbfb3f"/>
              <w:jc w:val="both"/>
              <w:rPr>
                <w:rFonts w:cs="Times New Roman"/>
              </w:rPr>
            </w:pPr>
            <w:r w:rsidRPr="00E6043C">
              <w:rPr>
                <w:rFonts w:ascii="Times New Roman" w:cs="Times New Roman"/>
                <w:sz w:val="28"/>
                <w:lang w:val="uk-UA"/>
              </w:rPr>
              <w:t>e</w:t>
            </w:r>
            <w:r w:rsidRPr="00E6043C">
              <w:rPr>
                <w:rFonts w:ascii="Times New Roman" w:cs="Times New Roman"/>
                <w:position w:val="12"/>
                <w:sz w:val="28"/>
                <w:lang w:val="uk-UA"/>
              </w:rPr>
              <w:t>x</w:t>
            </w:r>
          </w:p>
        </w:tc>
        <w:tc>
          <w:tcPr>
            <w:tcW w:w="1277" w:type="dxa"/>
            <w:tcMar>
              <w:top w:w="105" w:type="dxa"/>
              <w:left w:w="105" w:type="dxa"/>
              <w:bottom w:w="105" w:type="dxa"/>
              <w:right w:w="105" w:type="dxa"/>
            </w:tcMar>
          </w:tcPr>
          <w:p w14:paraId="16EDCBC6" w14:textId="77777777" w:rsidR="005B3E44" w:rsidRPr="00E6043C" w:rsidRDefault="005B3E44" w:rsidP="00BA261B">
            <w:pPr>
              <w:pStyle w:val="d1d1d13feeeeee3fe4e4e43fe5e5e53ff0f0f03fe6e6e63fe8e8e83fececec3feeeeee3fe5e5e53ff2f2f23fe0e0e03fe1e1e13febebeb3fe8e8e83ff6f6f63ffbfbfb3f"/>
              <w:ind w:firstLine="61"/>
              <w:jc w:val="both"/>
              <w:rPr>
                <w:rFonts w:cs="Times New Roman"/>
              </w:rPr>
            </w:pPr>
            <w:proofErr w:type="spellStart"/>
            <w:r w:rsidRPr="00E6043C">
              <w:rPr>
                <w:rFonts w:ascii="Times New Roman" w:cs="Times New Roman"/>
                <w:sz w:val="28"/>
                <w:lang w:val="uk-UA"/>
              </w:rPr>
              <w:t>exp</w:t>
            </w:r>
            <w:proofErr w:type="spellEnd"/>
          </w:p>
        </w:tc>
        <w:tc>
          <w:tcPr>
            <w:tcW w:w="4812" w:type="dxa"/>
            <w:tcMar>
              <w:top w:w="105" w:type="dxa"/>
              <w:left w:w="105" w:type="dxa"/>
              <w:bottom w:w="105" w:type="dxa"/>
              <w:right w:w="105" w:type="dxa"/>
            </w:tcMar>
          </w:tcPr>
          <w:p w14:paraId="3BAF2261" w14:textId="77777777" w:rsidR="005B3E44" w:rsidRPr="00E6043C" w:rsidRDefault="005B3E44" w:rsidP="00BA261B">
            <w:pPr>
              <w:pStyle w:val="d1d1d13feeeeee3fe4e4e43fe5e5e53ff0f0f03fe6e6e63fe8e8e83fececec3feeeeee3fe5e5e53ff2f2f23fe0e0e03fe1e1e13febebeb3fe8e8e83ff6f6f63ffbfbfb3f"/>
              <w:ind w:firstLine="60"/>
              <w:jc w:val="both"/>
              <w:rPr>
                <w:rFonts w:cs="Times New Roman"/>
                <w:lang w:val="ru-RU"/>
              </w:rPr>
            </w:pPr>
            <w:r w:rsidRPr="00E6043C">
              <w:rPr>
                <w:rFonts w:ascii="Times New Roman" w:cs="Times New Roman"/>
                <w:sz w:val="28"/>
                <w:lang w:val="uk-UA"/>
              </w:rPr>
              <w:t>Повертає</w:t>
            </w:r>
            <w:r w:rsidRPr="00E6043C">
              <w:rPr>
                <w:rFonts w:ascii="Times New Roman" w:cs="Times New Roman"/>
                <w:sz w:val="28"/>
                <w:lang w:val="uk-UA"/>
              </w:rPr>
              <w:t xml:space="preserve"> </w:t>
            </w:r>
            <w:r w:rsidRPr="00E6043C">
              <w:rPr>
                <w:rFonts w:ascii="Times New Roman" w:cs="Times New Roman"/>
                <w:sz w:val="28"/>
                <w:lang w:val="uk-UA"/>
              </w:rPr>
              <w:t>результат</w:t>
            </w:r>
            <w:r w:rsidRPr="00E6043C">
              <w:rPr>
                <w:rFonts w:ascii="Times New Roman" w:cs="Times New Roman"/>
                <w:sz w:val="28"/>
                <w:lang w:val="uk-UA"/>
              </w:rPr>
              <w:t xml:space="preserve"> </w:t>
            </w:r>
            <w:r w:rsidRPr="00E6043C">
              <w:rPr>
                <w:rFonts w:ascii="Times New Roman" w:cs="Times New Roman"/>
                <w:sz w:val="28"/>
                <w:lang w:val="uk-UA"/>
              </w:rPr>
              <w:t>піднесення</w:t>
            </w:r>
            <w:r w:rsidRPr="00E6043C">
              <w:rPr>
                <w:rFonts w:ascii="Times New Roman" w:cs="Times New Roman"/>
                <w:sz w:val="28"/>
                <w:lang w:val="uk-UA"/>
              </w:rPr>
              <w:t xml:space="preserve"> </w:t>
            </w:r>
            <w:r w:rsidRPr="00E6043C">
              <w:rPr>
                <w:rFonts w:ascii="Times New Roman" w:cs="Times New Roman"/>
                <w:sz w:val="28"/>
                <w:lang w:val="uk-UA"/>
              </w:rPr>
              <w:t>числа</w:t>
            </w:r>
            <w:r w:rsidRPr="00E6043C">
              <w:rPr>
                <w:rFonts w:ascii="Times New Roman" w:cs="Times New Roman"/>
                <w:sz w:val="28"/>
                <w:lang w:val="uk-UA"/>
              </w:rPr>
              <w:t xml:space="preserve"> </w:t>
            </w:r>
            <w:r w:rsidRPr="00E6043C">
              <w:rPr>
                <w:rFonts w:ascii="Times New Roman" w:cs="Times New Roman"/>
                <w:sz w:val="28"/>
                <w:lang w:val="uk-UA"/>
              </w:rPr>
              <w:t>е</w:t>
            </w:r>
            <w:r w:rsidRPr="00E6043C">
              <w:rPr>
                <w:rFonts w:ascii="Times New Roman" w:cs="Times New Roman"/>
                <w:sz w:val="28"/>
                <w:lang w:val="uk-UA"/>
              </w:rPr>
              <w:t xml:space="preserve"> </w:t>
            </w:r>
            <w:r w:rsidRPr="00E6043C">
              <w:rPr>
                <w:rFonts w:ascii="Times New Roman" w:cs="Times New Roman"/>
                <w:sz w:val="28"/>
                <w:lang w:val="uk-UA"/>
              </w:rPr>
              <w:t>до</w:t>
            </w:r>
            <w:r w:rsidRPr="00E6043C">
              <w:rPr>
                <w:rFonts w:ascii="Times New Roman" w:cs="Times New Roman"/>
                <w:sz w:val="28"/>
                <w:lang w:val="uk-UA"/>
              </w:rPr>
              <w:t xml:space="preserve"> </w:t>
            </w:r>
            <w:r w:rsidRPr="00E6043C">
              <w:rPr>
                <w:rFonts w:ascii="Times New Roman" w:cs="Times New Roman"/>
                <w:sz w:val="28"/>
                <w:lang w:val="uk-UA"/>
              </w:rPr>
              <w:t>степені</w:t>
            </w:r>
            <w:r w:rsidRPr="00E6043C">
              <w:rPr>
                <w:rFonts w:ascii="Times New Roman" w:cs="Times New Roman"/>
                <w:sz w:val="28"/>
                <w:lang w:val="uk-UA"/>
              </w:rPr>
              <w:t xml:space="preserve"> </w:t>
            </w:r>
            <w:r w:rsidRPr="00E6043C">
              <w:rPr>
                <w:rFonts w:ascii="Times New Roman" w:cs="Times New Roman"/>
                <w:sz w:val="28"/>
                <w:lang w:val="uk-UA"/>
              </w:rPr>
              <w:t>х</w:t>
            </w:r>
          </w:p>
        </w:tc>
        <w:tc>
          <w:tcPr>
            <w:tcW w:w="1570" w:type="dxa"/>
            <w:tcMar>
              <w:top w:w="105" w:type="dxa"/>
              <w:left w:w="105" w:type="dxa"/>
              <w:bottom w:w="105" w:type="dxa"/>
              <w:right w:w="105" w:type="dxa"/>
            </w:tcMar>
          </w:tcPr>
          <w:p w14:paraId="48C6A699" w14:textId="77777777" w:rsidR="005B3E44" w:rsidRPr="00E6043C" w:rsidRDefault="005B3E44" w:rsidP="00BA261B">
            <w:pPr>
              <w:pStyle w:val="d1d1d13feeeeee3fe4e4e43fe5e5e53ff0f0f03fe6e6e63fe8e8e83fececec3feeeeee3fe5e5e53ff2f2f23fe0e0e03fe1e1e13febebeb3fe8e8e83ff6f6f63ffbfbfb3f"/>
              <w:ind w:firstLine="55"/>
              <w:jc w:val="both"/>
              <w:rPr>
                <w:rFonts w:cs="Times New Roman"/>
              </w:rPr>
            </w:pPr>
            <w:proofErr w:type="spellStart"/>
            <w:r w:rsidRPr="00E6043C">
              <w:rPr>
                <w:rFonts w:ascii="Times New Roman" w:cs="Times New Roman"/>
                <w:sz w:val="28"/>
                <w:lang w:val="uk-UA"/>
              </w:rPr>
              <w:t>exp</w:t>
            </w:r>
            <w:proofErr w:type="spellEnd"/>
            <w:r w:rsidRPr="00E6043C">
              <w:rPr>
                <w:rFonts w:ascii="Times New Roman" w:cs="Times New Roman"/>
                <w:sz w:val="28"/>
                <w:lang w:val="uk-UA"/>
              </w:rPr>
              <w:t>(x);</w:t>
            </w:r>
          </w:p>
        </w:tc>
      </w:tr>
      <w:tr w:rsidR="005B3E44" w14:paraId="2FF170BC" w14:textId="77777777" w:rsidTr="00DE3893">
        <w:tc>
          <w:tcPr>
            <w:tcW w:w="1984" w:type="dxa"/>
            <w:tcMar>
              <w:top w:w="105" w:type="dxa"/>
              <w:left w:w="105" w:type="dxa"/>
              <w:bottom w:w="105" w:type="dxa"/>
              <w:right w:w="105" w:type="dxa"/>
            </w:tcMar>
          </w:tcPr>
          <w:p w14:paraId="6EDEAE60" w14:textId="77777777" w:rsidR="005B3E44" w:rsidRPr="00E6043C" w:rsidRDefault="005B3E44" w:rsidP="00BA261B">
            <w:pPr>
              <w:pStyle w:val="d1d1d13feeeeee3fe4e4e43fe5e5e53ff0f0f03fe6e6e63fe8e8e83fececec3feeeeee3fe5e5e53ff2f2f23fe0e0e03fe1e1e13febebeb3fe8e8e83ff6f6f63ffbfbfb3f"/>
              <w:jc w:val="both"/>
              <w:rPr>
                <w:rFonts w:cs="Times New Roman"/>
              </w:rPr>
            </w:pPr>
            <w:r w:rsidRPr="00E6043C">
              <w:rPr>
                <w:rFonts w:ascii="Times New Roman" w:cs="Times New Roman"/>
                <w:sz w:val="28"/>
                <w:lang w:val="uk-UA"/>
              </w:rPr>
              <w:t>|x|</w:t>
            </w:r>
          </w:p>
        </w:tc>
        <w:tc>
          <w:tcPr>
            <w:tcW w:w="1277" w:type="dxa"/>
            <w:tcMar>
              <w:top w:w="105" w:type="dxa"/>
              <w:left w:w="105" w:type="dxa"/>
              <w:bottom w:w="105" w:type="dxa"/>
              <w:right w:w="105" w:type="dxa"/>
            </w:tcMar>
          </w:tcPr>
          <w:p w14:paraId="6FD49029" w14:textId="77777777" w:rsidR="005B3E44" w:rsidRPr="00E6043C" w:rsidRDefault="005B3E44" w:rsidP="00BA261B">
            <w:pPr>
              <w:pStyle w:val="d1d1d13feeeeee3fe4e4e43fe5e5e53ff0f0f03fe6e6e63fe8e8e83fececec3feeeeee3fe5e5e53ff2f2f23fe0e0e03fe1e1e13febebeb3fe8e8e83ff6f6f63ffbfbfb3f"/>
              <w:ind w:firstLine="61"/>
              <w:jc w:val="both"/>
              <w:rPr>
                <w:rFonts w:cs="Times New Roman"/>
              </w:rPr>
            </w:pPr>
            <w:proofErr w:type="spellStart"/>
            <w:r w:rsidRPr="00E6043C">
              <w:rPr>
                <w:rFonts w:ascii="Times New Roman" w:cs="Times New Roman"/>
                <w:sz w:val="28"/>
                <w:lang w:val="uk-UA"/>
              </w:rPr>
              <w:t>fabs</w:t>
            </w:r>
            <w:proofErr w:type="spellEnd"/>
          </w:p>
        </w:tc>
        <w:tc>
          <w:tcPr>
            <w:tcW w:w="4812" w:type="dxa"/>
            <w:tcMar>
              <w:top w:w="105" w:type="dxa"/>
              <w:left w:w="105" w:type="dxa"/>
              <w:bottom w:w="105" w:type="dxa"/>
              <w:right w:w="105" w:type="dxa"/>
            </w:tcMar>
          </w:tcPr>
          <w:p w14:paraId="48AB5554" w14:textId="77777777" w:rsidR="005B3E44" w:rsidRPr="00E6043C" w:rsidRDefault="005B3E44" w:rsidP="00BA261B">
            <w:pPr>
              <w:pStyle w:val="d1d1d13feeeeee3fe4e4e43fe5e5e53ff0f0f03fe6e6e63fe8e8e83fececec3feeeeee3fe5e5e53ff2f2f23fe0e0e03fe1e1e13febebeb3fe8e8e83ff6f6f63ffbfbfb3f"/>
              <w:ind w:firstLine="60"/>
              <w:jc w:val="both"/>
              <w:rPr>
                <w:rFonts w:cs="Times New Roman"/>
                <w:lang w:val="ru-RU"/>
              </w:rPr>
            </w:pPr>
            <w:r w:rsidRPr="00E6043C">
              <w:rPr>
                <w:rFonts w:ascii="Times New Roman" w:cs="Times New Roman"/>
                <w:sz w:val="28"/>
                <w:lang w:val="uk-UA"/>
              </w:rPr>
              <w:t>Повертає</w:t>
            </w:r>
            <w:r w:rsidRPr="00E6043C">
              <w:rPr>
                <w:rFonts w:ascii="Times New Roman" w:cs="Times New Roman"/>
                <w:sz w:val="28"/>
                <w:lang w:val="uk-UA"/>
              </w:rPr>
              <w:t xml:space="preserve"> </w:t>
            </w:r>
            <w:r w:rsidRPr="00E6043C">
              <w:rPr>
                <w:rFonts w:ascii="Times New Roman" w:cs="Times New Roman"/>
                <w:sz w:val="28"/>
                <w:lang w:val="uk-UA"/>
              </w:rPr>
              <w:t>модуль</w:t>
            </w:r>
            <w:r w:rsidRPr="00E6043C">
              <w:rPr>
                <w:rFonts w:ascii="Times New Roman" w:cs="Times New Roman"/>
                <w:sz w:val="28"/>
                <w:lang w:val="uk-UA"/>
              </w:rPr>
              <w:t xml:space="preserve"> </w:t>
            </w:r>
            <w:r w:rsidRPr="00E6043C">
              <w:rPr>
                <w:rFonts w:ascii="Times New Roman" w:cs="Times New Roman"/>
                <w:sz w:val="28"/>
                <w:lang w:val="uk-UA"/>
              </w:rPr>
              <w:t>дійсного</w:t>
            </w:r>
            <w:r w:rsidRPr="00E6043C">
              <w:rPr>
                <w:rFonts w:ascii="Times New Roman" w:cs="Times New Roman"/>
                <w:sz w:val="28"/>
                <w:lang w:val="uk-UA"/>
              </w:rPr>
              <w:t xml:space="preserve"> </w:t>
            </w:r>
            <w:r w:rsidRPr="00E6043C">
              <w:rPr>
                <w:rFonts w:ascii="Times New Roman" w:cs="Times New Roman"/>
                <w:sz w:val="28"/>
                <w:lang w:val="uk-UA"/>
              </w:rPr>
              <w:t>числа</w:t>
            </w:r>
            <w:r w:rsidRPr="00E6043C">
              <w:rPr>
                <w:rFonts w:ascii="Times New Roman" w:cs="Times New Roman"/>
                <w:sz w:val="28"/>
                <w:lang w:val="uk-UA"/>
              </w:rPr>
              <w:t xml:space="preserve"> </w:t>
            </w:r>
            <w:r w:rsidRPr="00E6043C">
              <w:rPr>
                <w:rFonts w:ascii="Times New Roman" w:cs="Times New Roman"/>
                <w:sz w:val="28"/>
                <w:lang w:val="uk-UA"/>
              </w:rPr>
              <w:t>х</w:t>
            </w:r>
          </w:p>
        </w:tc>
        <w:tc>
          <w:tcPr>
            <w:tcW w:w="1570" w:type="dxa"/>
            <w:tcMar>
              <w:top w:w="105" w:type="dxa"/>
              <w:left w:w="105" w:type="dxa"/>
              <w:bottom w:w="105" w:type="dxa"/>
              <w:right w:w="105" w:type="dxa"/>
            </w:tcMar>
          </w:tcPr>
          <w:p w14:paraId="6FF548A9" w14:textId="77777777" w:rsidR="005B3E44" w:rsidRPr="00E6043C" w:rsidRDefault="005B3E44" w:rsidP="00BA261B">
            <w:pPr>
              <w:pStyle w:val="d1d1d13feeeeee3fe4e4e43fe5e5e53ff0f0f03fe6e6e63fe8e8e83fececec3feeeeee3fe5e5e53ff2f2f23fe0e0e03fe1e1e13febebeb3fe8e8e83ff6f6f63ffbfbfb3f"/>
              <w:ind w:firstLine="55"/>
              <w:jc w:val="both"/>
              <w:rPr>
                <w:rFonts w:cs="Times New Roman"/>
              </w:rPr>
            </w:pPr>
            <w:proofErr w:type="spellStart"/>
            <w:r w:rsidRPr="00E6043C">
              <w:rPr>
                <w:rFonts w:ascii="Times New Roman" w:cs="Times New Roman"/>
                <w:sz w:val="28"/>
                <w:lang w:val="uk-UA"/>
              </w:rPr>
              <w:t>fabs</w:t>
            </w:r>
            <w:proofErr w:type="spellEnd"/>
            <w:r w:rsidRPr="00E6043C">
              <w:rPr>
                <w:rFonts w:ascii="Times New Roman" w:cs="Times New Roman"/>
                <w:sz w:val="28"/>
                <w:lang w:val="uk-UA"/>
              </w:rPr>
              <w:t>(x);</w:t>
            </w:r>
          </w:p>
        </w:tc>
      </w:tr>
      <w:tr w:rsidR="005B3E44" w14:paraId="7D03927D" w14:textId="77777777" w:rsidTr="00DE3893">
        <w:tc>
          <w:tcPr>
            <w:tcW w:w="1984" w:type="dxa"/>
            <w:tcMar>
              <w:top w:w="105" w:type="dxa"/>
              <w:left w:w="105" w:type="dxa"/>
              <w:bottom w:w="105" w:type="dxa"/>
              <w:right w:w="105" w:type="dxa"/>
            </w:tcMar>
          </w:tcPr>
          <w:p w14:paraId="5C7EA128" w14:textId="77777777" w:rsidR="005B3E44" w:rsidRPr="00E6043C" w:rsidRDefault="005B3E44" w:rsidP="00BA261B">
            <w:pPr>
              <w:pStyle w:val="d1d1d13feeeeee3fe4e4e43fe5e5e53ff0f0f03fe6e6e63fe8e8e83fececec3feeeeee3fe5e5e53ff2f2f23fe0e0e03fe1e1e13febebeb3fe8e8e83ff6f6f63ffbfbfb3f"/>
              <w:jc w:val="both"/>
              <w:rPr>
                <w:rFonts w:cs="Times New Roman"/>
              </w:rPr>
            </w:pPr>
            <w:r w:rsidRPr="00E6043C">
              <w:rPr>
                <w:rFonts w:ascii="Times New Roman" w:cs="Times New Roman"/>
                <w:sz w:val="28"/>
                <w:lang w:val="uk-UA"/>
              </w:rPr>
              <w:t>[x]</w:t>
            </w:r>
          </w:p>
        </w:tc>
        <w:tc>
          <w:tcPr>
            <w:tcW w:w="1277" w:type="dxa"/>
            <w:tcMar>
              <w:top w:w="105" w:type="dxa"/>
              <w:left w:w="105" w:type="dxa"/>
              <w:bottom w:w="105" w:type="dxa"/>
              <w:right w:w="105" w:type="dxa"/>
            </w:tcMar>
          </w:tcPr>
          <w:p w14:paraId="00F9529A" w14:textId="77777777" w:rsidR="005B3E44" w:rsidRPr="00E6043C" w:rsidRDefault="005B3E44" w:rsidP="00BA261B">
            <w:pPr>
              <w:pStyle w:val="d1d1d13feeeeee3fe4e4e43fe5e5e53ff0f0f03fe6e6e63fe8e8e83fececec3feeeeee3fe5e5e53ff2f2f23fe0e0e03fe1e1e13febebeb3fe8e8e83ff6f6f63ffbfbfb3f"/>
              <w:ind w:firstLine="61"/>
              <w:jc w:val="both"/>
              <w:rPr>
                <w:rFonts w:cs="Times New Roman"/>
              </w:rPr>
            </w:pPr>
            <w:proofErr w:type="spellStart"/>
            <w:r w:rsidRPr="00E6043C">
              <w:rPr>
                <w:rFonts w:ascii="Times New Roman" w:cs="Times New Roman"/>
                <w:sz w:val="28"/>
                <w:lang w:val="uk-UA"/>
              </w:rPr>
              <w:t>floor</w:t>
            </w:r>
            <w:proofErr w:type="spellEnd"/>
          </w:p>
        </w:tc>
        <w:tc>
          <w:tcPr>
            <w:tcW w:w="4812" w:type="dxa"/>
            <w:tcMar>
              <w:top w:w="105" w:type="dxa"/>
              <w:left w:w="105" w:type="dxa"/>
              <w:bottom w:w="105" w:type="dxa"/>
              <w:right w:w="105" w:type="dxa"/>
            </w:tcMar>
          </w:tcPr>
          <w:p w14:paraId="77E293F7" w14:textId="77777777" w:rsidR="005B3E44" w:rsidRPr="00E6043C" w:rsidRDefault="005B3E44" w:rsidP="00BA261B">
            <w:pPr>
              <w:pStyle w:val="d1d1d13feeeeee3fe4e4e43fe5e5e53ff0f0f03fe6e6e63fe8e8e83fececec3feeeeee3fe5e5e53ff2f2f23fe0e0e03fe1e1e13febebeb3fe8e8e83ff6f6f63ffbfbfb3f"/>
              <w:ind w:firstLine="60"/>
              <w:jc w:val="both"/>
              <w:rPr>
                <w:rFonts w:cs="Times New Roman"/>
                <w:lang w:val="ru-RU"/>
              </w:rPr>
            </w:pPr>
            <w:r w:rsidRPr="00E6043C">
              <w:rPr>
                <w:rFonts w:ascii="Times New Roman" w:cs="Times New Roman"/>
                <w:sz w:val="28"/>
                <w:lang w:val="uk-UA"/>
              </w:rPr>
              <w:t>Заокруглює</w:t>
            </w:r>
            <w:r w:rsidRPr="00E6043C">
              <w:rPr>
                <w:rFonts w:ascii="Times New Roman" w:cs="Times New Roman"/>
                <w:sz w:val="28"/>
                <w:lang w:val="uk-UA"/>
              </w:rPr>
              <w:t xml:space="preserve"> </w:t>
            </w:r>
            <w:r w:rsidRPr="00E6043C">
              <w:rPr>
                <w:rFonts w:ascii="Times New Roman" w:cs="Times New Roman"/>
                <w:sz w:val="28"/>
                <w:lang w:val="uk-UA"/>
              </w:rPr>
              <w:t>дійсне</w:t>
            </w:r>
            <w:r w:rsidRPr="00E6043C">
              <w:rPr>
                <w:rFonts w:ascii="Times New Roman" w:cs="Times New Roman"/>
                <w:sz w:val="28"/>
                <w:lang w:val="uk-UA"/>
              </w:rPr>
              <w:t xml:space="preserve"> </w:t>
            </w:r>
            <w:r w:rsidRPr="00E6043C">
              <w:rPr>
                <w:rFonts w:ascii="Times New Roman" w:cs="Times New Roman"/>
                <w:sz w:val="28"/>
                <w:lang w:val="uk-UA"/>
              </w:rPr>
              <w:t>число</w:t>
            </w:r>
            <w:r w:rsidRPr="00E6043C">
              <w:rPr>
                <w:rFonts w:ascii="Times New Roman" w:cs="Times New Roman"/>
                <w:sz w:val="28"/>
                <w:lang w:val="uk-UA"/>
              </w:rPr>
              <w:t xml:space="preserve"> </w:t>
            </w:r>
            <w:r w:rsidRPr="00E6043C">
              <w:rPr>
                <w:rFonts w:ascii="Times New Roman" w:cs="Times New Roman"/>
                <w:sz w:val="28"/>
                <w:lang w:val="uk-UA"/>
              </w:rPr>
              <w:t>до</w:t>
            </w:r>
            <w:r w:rsidRPr="00E6043C">
              <w:rPr>
                <w:rFonts w:ascii="Times New Roman" w:cs="Times New Roman"/>
                <w:sz w:val="28"/>
                <w:lang w:val="uk-UA"/>
              </w:rPr>
              <w:t xml:space="preserve"> </w:t>
            </w:r>
            <w:r w:rsidRPr="00E6043C">
              <w:rPr>
                <w:rFonts w:ascii="Times New Roman" w:cs="Times New Roman"/>
                <w:sz w:val="28"/>
                <w:lang w:val="uk-UA"/>
              </w:rPr>
              <w:t>найближчого</w:t>
            </w:r>
            <w:r w:rsidRPr="00E6043C">
              <w:rPr>
                <w:rFonts w:ascii="Times New Roman" w:cs="Times New Roman"/>
                <w:sz w:val="28"/>
                <w:lang w:val="uk-UA"/>
              </w:rPr>
              <w:t xml:space="preserve"> </w:t>
            </w:r>
            <w:r w:rsidRPr="00E6043C">
              <w:rPr>
                <w:rFonts w:ascii="Times New Roman" w:cs="Times New Roman"/>
                <w:sz w:val="28"/>
                <w:lang w:val="uk-UA"/>
              </w:rPr>
              <w:t>меншого</w:t>
            </w:r>
            <w:r w:rsidRPr="00E6043C">
              <w:rPr>
                <w:rFonts w:ascii="Times New Roman" w:cs="Times New Roman"/>
                <w:sz w:val="28"/>
                <w:lang w:val="uk-UA"/>
              </w:rPr>
              <w:t xml:space="preserve"> </w:t>
            </w:r>
            <w:r w:rsidRPr="00E6043C">
              <w:rPr>
                <w:rFonts w:ascii="Times New Roman" w:cs="Times New Roman"/>
                <w:sz w:val="28"/>
                <w:lang w:val="uk-UA"/>
              </w:rPr>
              <w:t>числа</w:t>
            </w:r>
            <w:r w:rsidRPr="00E6043C">
              <w:rPr>
                <w:rFonts w:ascii="Times New Roman" w:cs="Times New Roman"/>
                <w:sz w:val="28"/>
                <w:lang w:val="uk-UA"/>
              </w:rPr>
              <w:t xml:space="preserve"> </w:t>
            </w:r>
            <w:r w:rsidRPr="00E6043C">
              <w:rPr>
                <w:rFonts w:ascii="Times New Roman" w:cs="Times New Roman"/>
                <w:sz w:val="28"/>
                <w:lang w:val="uk-UA"/>
              </w:rPr>
              <w:t>і</w:t>
            </w:r>
            <w:r w:rsidRPr="00E6043C">
              <w:rPr>
                <w:rFonts w:ascii="Times New Roman" w:cs="Times New Roman"/>
                <w:sz w:val="28"/>
                <w:lang w:val="uk-UA"/>
              </w:rPr>
              <w:t xml:space="preserve"> </w:t>
            </w:r>
            <w:r w:rsidRPr="00E6043C">
              <w:rPr>
                <w:rFonts w:ascii="Times New Roman" w:cs="Times New Roman"/>
                <w:sz w:val="28"/>
                <w:lang w:val="uk-UA"/>
              </w:rPr>
              <w:t>повертає</w:t>
            </w:r>
            <w:r w:rsidRPr="00E6043C">
              <w:rPr>
                <w:rFonts w:ascii="Times New Roman" w:cs="Times New Roman"/>
                <w:sz w:val="28"/>
                <w:lang w:val="uk-UA"/>
              </w:rPr>
              <w:t xml:space="preserve"> </w:t>
            </w:r>
            <w:r w:rsidRPr="00E6043C">
              <w:rPr>
                <w:rFonts w:ascii="Times New Roman" w:cs="Times New Roman"/>
                <w:sz w:val="28"/>
                <w:lang w:val="uk-UA"/>
              </w:rPr>
              <w:t>результат</w:t>
            </w:r>
            <w:r w:rsidRPr="00E6043C">
              <w:rPr>
                <w:rFonts w:ascii="Times New Roman" w:cs="Times New Roman"/>
                <w:sz w:val="28"/>
                <w:lang w:val="uk-UA"/>
              </w:rPr>
              <w:t xml:space="preserve"> </w:t>
            </w:r>
            <w:r w:rsidRPr="00E6043C">
              <w:rPr>
                <w:rFonts w:ascii="Times New Roman" w:cs="Times New Roman"/>
                <w:sz w:val="28"/>
                <w:lang w:val="uk-UA"/>
              </w:rPr>
              <w:t>як</w:t>
            </w:r>
            <w:r w:rsidRPr="00E6043C">
              <w:rPr>
                <w:rFonts w:ascii="Times New Roman" w:cs="Times New Roman"/>
                <w:sz w:val="28"/>
                <w:lang w:val="uk-UA"/>
              </w:rPr>
              <w:t xml:space="preserve"> </w:t>
            </w:r>
            <w:r w:rsidRPr="00E6043C">
              <w:rPr>
                <w:rFonts w:ascii="Times New Roman" w:cs="Times New Roman"/>
                <w:sz w:val="28"/>
                <w:lang w:val="uk-UA"/>
              </w:rPr>
              <w:t>дійсний</w:t>
            </w:r>
          </w:p>
        </w:tc>
        <w:tc>
          <w:tcPr>
            <w:tcW w:w="1570" w:type="dxa"/>
            <w:tcMar>
              <w:top w:w="105" w:type="dxa"/>
              <w:left w:w="105" w:type="dxa"/>
              <w:bottom w:w="105" w:type="dxa"/>
              <w:right w:w="105" w:type="dxa"/>
            </w:tcMar>
          </w:tcPr>
          <w:p w14:paraId="4A536983" w14:textId="77777777" w:rsidR="005B3E44" w:rsidRPr="00E6043C" w:rsidRDefault="005B3E44" w:rsidP="00BA261B">
            <w:pPr>
              <w:pStyle w:val="d1d1d13feeeeee3fe4e4e43fe5e5e53ff0f0f03fe6e6e63fe8e8e83fececec3feeeeee3fe5e5e53ff2f2f23fe0e0e03fe1e1e13febebeb3fe8e8e83ff6f6f63ffbfbfb3f"/>
              <w:ind w:firstLine="55"/>
              <w:jc w:val="both"/>
              <w:rPr>
                <w:rFonts w:cs="Times New Roman"/>
              </w:rPr>
            </w:pPr>
            <w:proofErr w:type="spellStart"/>
            <w:r w:rsidRPr="00E6043C">
              <w:rPr>
                <w:rFonts w:ascii="Times New Roman" w:cs="Times New Roman"/>
                <w:sz w:val="28"/>
                <w:lang w:val="uk-UA"/>
              </w:rPr>
              <w:t>floor</w:t>
            </w:r>
            <w:proofErr w:type="spellEnd"/>
            <w:r w:rsidRPr="00E6043C">
              <w:rPr>
                <w:rFonts w:ascii="Times New Roman" w:cs="Times New Roman"/>
                <w:sz w:val="28"/>
                <w:lang w:val="uk-UA"/>
              </w:rPr>
              <w:t>(x);</w:t>
            </w:r>
          </w:p>
        </w:tc>
      </w:tr>
      <w:tr w:rsidR="005B3E44" w14:paraId="21FFA63F" w14:textId="77777777" w:rsidTr="00DE3893">
        <w:tc>
          <w:tcPr>
            <w:tcW w:w="1984" w:type="dxa"/>
            <w:tcMar>
              <w:top w:w="105" w:type="dxa"/>
              <w:left w:w="105" w:type="dxa"/>
              <w:bottom w:w="105" w:type="dxa"/>
              <w:right w:w="105" w:type="dxa"/>
            </w:tcMar>
          </w:tcPr>
          <w:p w14:paraId="0D17C5B1" w14:textId="77777777" w:rsidR="005B3E44" w:rsidRPr="00E6043C" w:rsidRDefault="005B3E44" w:rsidP="00BA261B">
            <w:pPr>
              <w:pStyle w:val="d1d1d13feeeeee3fe4e4e43fe5e5e53ff0f0f03fe6e6e63fe8e8e83fececec3feeeeee3fe5e5e53ff2f2f23fe0e0e03fe1e1e13febebeb3fe8e8e83ff6f6f63ffbfbfb3f"/>
              <w:jc w:val="both"/>
              <w:rPr>
                <w:rFonts w:cs="Times New Roman"/>
              </w:rPr>
            </w:pPr>
            <w:r w:rsidRPr="00E6043C">
              <w:rPr>
                <w:rFonts w:ascii="Times New Roman" w:cs="Times New Roman"/>
                <w:sz w:val="28"/>
                <w:lang w:val="uk-UA"/>
              </w:rPr>
              <w:t xml:space="preserve">x </w:t>
            </w:r>
            <w:proofErr w:type="spellStart"/>
            <w:r w:rsidRPr="00E6043C">
              <w:rPr>
                <w:rFonts w:ascii="Times New Roman" w:cs="Times New Roman"/>
                <w:sz w:val="28"/>
                <w:lang w:val="uk-UA"/>
              </w:rPr>
              <w:t>mod</w:t>
            </w:r>
            <w:proofErr w:type="spellEnd"/>
            <w:r w:rsidRPr="00E6043C">
              <w:rPr>
                <w:rFonts w:ascii="Times New Roman" w:cs="Times New Roman"/>
                <w:sz w:val="28"/>
                <w:lang w:val="uk-UA"/>
              </w:rPr>
              <w:t xml:space="preserve"> y</w:t>
            </w:r>
          </w:p>
        </w:tc>
        <w:tc>
          <w:tcPr>
            <w:tcW w:w="1277" w:type="dxa"/>
            <w:tcMar>
              <w:top w:w="105" w:type="dxa"/>
              <w:left w:w="105" w:type="dxa"/>
              <w:bottom w:w="105" w:type="dxa"/>
              <w:right w:w="105" w:type="dxa"/>
            </w:tcMar>
          </w:tcPr>
          <w:p w14:paraId="6407C993" w14:textId="77777777" w:rsidR="005B3E44" w:rsidRPr="00E6043C" w:rsidRDefault="005B3E44" w:rsidP="00BA261B">
            <w:pPr>
              <w:pStyle w:val="d1d1d13feeeeee3fe4e4e43fe5e5e53ff0f0f03fe6e6e63fe8e8e83fececec3feeeeee3fe5e5e53ff2f2f23fe0e0e03fe1e1e13febebeb3fe8e8e83ff6f6f63ffbfbfb3f"/>
              <w:ind w:firstLine="61"/>
              <w:jc w:val="both"/>
              <w:rPr>
                <w:rFonts w:cs="Times New Roman"/>
              </w:rPr>
            </w:pPr>
            <w:proofErr w:type="spellStart"/>
            <w:r w:rsidRPr="00E6043C">
              <w:rPr>
                <w:rFonts w:ascii="Times New Roman" w:cs="Times New Roman"/>
                <w:sz w:val="28"/>
                <w:lang w:val="uk-UA"/>
              </w:rPr>
              <w:t>fmod</w:t>
            </w:r>
            <w:proofErr w:type="spellEnd"/>
          </w:p>
        </w:tc>
        <w:tc>
          <w:tcPr>
            <w:tcW w:w="4812" w:type="dxa"/>
            <w:tcMar>
              <w:top w:w="105" w:type="dxa"/>
              <w:left w:w="105" w:type="dxa"/>
              <w:bottom w:w="105" w:type="dxa"/>
              <w:right w:w="105" w:type="dxa"/>
            </w:tcMar>
          </w:tcPr>
          <w:p w14:paraId="19CD0809" w14:textId="77777777" w:rsidR="005B3E44" w:rsidRPr="00E6043C" w:rsidRDefault="005B3E44" w:rsidP="00BA261B">
            <w:pPr>
              <w:pStyle w:val="d1d1d13feeeeee3fe4e4e43fe5e5e53ff0f0f03fe6e6e63fe8e8e83fececec3feeeeee3fe5e5e53ff2f2f23fe0e0e03fe1e1e13febebeb3fe8e8e83ff6f6f63ffbfbfb3f"/>
              <w:ind w:firstLine="60"/>
              <w:jc w:val="both"/>
              <w:rPr>
                <w:rFonts w:cs="Times New Roman"/>
                <w:lang w:val="ru-RU"/>
              </w:rPr>
            </w:pPr>
            <w:r w:rsidRPr="00E6043C">
              <w:rPr>
                <w:rFonts w:ascii="Times New Roman" w:cs="Times New Roman"/>
                <w:sz w:val="28"/>
                <w:lang w:val="uk-UA"/>
              </w:rPr>
              <w:t>Повертає</w:t>
            </w:r>
            <w:r w:rsidRPr="00E6043C">
              <w:rPr>
                <w:rFonts w:ascii="Times New Roman" w:cs="Times New Roman"/>
                <w:sz w:val="28"/>
                <w:lang w:val="uk-UA"/>
              </w:rPr>
              <w:t xml:space="preserve"> </w:t>
            </w:r>
            <w:r w:rsidRPr="00E6043C">
              <w:rPr>
                <w:rFonts w:ascii="Times New Roman" w:cs="Times New Roman"/>
                <w:sz w:val="28"/>
                <w:lang w:val="uk-UA"/>
              </w:rPr>
              <w:t>залишок</w:t>
            </w:r>
            <w:r w:rsidRPr="00E6043C">
              <w:rPr>
                <w:rFonts w:ascii="Times New Roman" w:cs="Times New Roman"/>
                <w:sz w:val="28"/>
                <w:lang w:val="uk-UA"/>
              </w:rPr>
              <w:t xml:space="preserve"> </w:t>
            </w:r>
            <w:r w:rsidRPr="00E6043C">
              <w:rPr>
                <w:rFonts w:ascii="Times New Roman" w:cs="Times New Roman"/>
                <w:sz w:val="28"/>
                <w:lang w:val="uk-UA"/>
              </w:rPr>
              <w:t>ділення</w:t>
            </w:r>
            <w:r w:rsidRPr="00E6043C">
              <w:rPr>
                <w:rFonts w:ascii="Times New Roman" w:cs="Times New Roman"/>
                <w:sz w:val="28"/>
                <w:lang w:val="uk-UA"/>
              </w:rPr>
              <w:t xml:space="preserve"> </w:t>
            </w:r>
            <w:r w:rsidRPr="00E6043C">
              <w:rPr>
                <w:rFonts w:ascii="Times New Roman" w:cs="Times New Roman"/>
                <w:sz w:val="28"/>
                <w:lang w:val="uk-UA"/>
              </w:rPr>
              <w:t>х</w:t>
            </w:r>
            <w:r w:rsidRPr="00E6043C">
              <w:rPr>
                <w:rFonts w:ascii="Times New Roman" w:cs="Times New Roman"/>
                <w:sz w:val="28"/>
                <w:lang w:val="uk-UA"/>
              </w:rPr>
              <w:t xml:space="preserve"> </w:t>
            </w:r>
            <w:r w:rsidRPr="00E6043C">
              <w:rPr>
                <w:rFonts w:ascii="Times New Roman" w:cs="Times New Roman"/>
                <w:sz w:val="28"/>
                <w:lang w:val="uk-UA"/>
              </w:rPr>
              <w:t>на</w:t>
            </w:r>
            <w:r w:rsidRPr="00E6043C">
              <w:rPr>
                <w:rFonts w:ascii="Times New Roman" w:cs="Times New Roman"/>
                <w:sz w:val="28"/>
                <w:lang w:val="uk-UA"/>
              </w:rPr>
              <w:t xml:space="preserve"> </w:t>
            </w:r>
            <w:r w:rsidRPr="00E6043C">
              <w:rPr>
                <w:rFonts w:ascii="Times New Roman" w:cs="Times New Roman"/>
                <w:sz w:val="28"/>
                <w:lang w:val="uk-UA"/>
              </w:rPr>
              <w:t>у</w:t>
            </w:r>
            <w:r w:rsidRPr="00E6043C">
              <w:rPr>
                <w:rFonts w:ascii="Times New Roman" w:cs="Times New Roman"/>
                <w:sz w:val="28"/>
                <w:lang w:val="uk-UA"/>
              </w:rPr>
              <w:t xml:space="preserve">. </w:t>
            </w:r>
            <w:r w:rsidRPr="00E6043C">
              <w:rPr>
                <w:rFonts w:ascii="Times New Roman" w:cs="Times New Roman"/>
                <w:sz w:val="28"/>
                <w:lang w:val="uk-UA"/>
              </w:rPr>
              <w:t>Аналогічна</w:t>
            </w:r>
            <w:r w:rsidRPr="00E6043C">
              <w:rPr>
                <w:rFonts w:ascii="Times New Roman" w:cs="Times New Roman"/>
                <w:sz w:val="28"/>
                <w:lang w:val="uk-UA"/>
              </w:rPr>
              <w:t xml:space="preserve"> </w:t>
            </w:r>
            <w:r w:rsidRPr="00E6043C">
              <w:rPr>
                <w:rFonts w:ascii="Times New Roman" w:cs="Times New Roman"/>
                <w:sz w:val="28"/>
                <w:lang w:val="uk-UA"/>
              </w:rPr>
              <w:t>операції</w:t>
            </w:r>
            <w:r w:rsidRPr="00E6043C">
              <w:rPr>
                <w:rFonts w:ascii="Times New Roman" w:cs="Times New Roman"/>
                <w:sz w:val="28"/>
                <w:lang w:val="uk-UA"/>
              </w:rPr>
              <w:t xml:space="preserve"> %, </w:t>
            </w:r>
            <w:r w:rsidRPr="00E6043C">
              <w:rPr>
                <w:rFonts w:ascii="Times New Roman" w:cs="Times New Roman"/>
                <w:sz w:val="28"/>
                <w:lang w:val="uk-UA"/>
              </w:rPr>
              <w:t>але</w:t>
            </w:r>
            <w:r w:rsidRPr="00E6043C">
              <w:rPr>
                <w:rFonts w:ascii="Times New Roman" w:cs="Times New Roman"/>
                <w:sz w:val="28"/>
                <w:lang w:val="uk-UA"/>
              </w:rPr>
              <w:t xml:space="preserve"> </w:t>
            </w:r>
            <w:r w:rsidRPr="00E6043C">
              <w:rPr>
                <w:rFonts w:ascii="Times New Roman" w:cs="Times New Roman"/>
                <w:sz w:val="28"/>
                <w:lang w:val="uk-UA"/>
              </w:rPr>
              <w:t>працює</w:t>
            </w:r>
            <w:r w:rsidRPr="00E6043C">
              <w:rPr>
                <w:rFonts w:ascii="Times New Roman" w:cs="Times New Roman"/>
                <w:sz w:val="28"/>
                <w:lang w:val="uk-UA"/>
              </w:rPr>
              <w:t xml:space="preserve"> </w:t>
            </w:r>
            <w:r w:rsidRPr="00E6043C">
              <w:rPr>
                <w:rFonts w:ascii="Times New Roman" w:cs="Times New Roman"/>
                <w:sz w:val="28"/>
                <w:lang w:val="uk-UA"/>
              </w:rPr>
              <w:t>з</w:t>
            </w:r>
            <w:r w:rsidRPr="00E6043C">
              <w:rPr>
                <w:rFonts w:ascii="Times New Roman" w:cs="Times New Roman"/>
                <w:sz w:val="28"/>
                <w:lang w:val="uk-UA"/>
              </w:rPr>
              <w:t xml:space="preserve"> </w:t>
            </w:r>
            <w:r w:rsidRPr="00E6043C">
              <w:rPr>
                <w:rFonts w:ascii="Times New Roman" w:cs="Times New Roman"/>
                <w:sz w:val="28"/>
                <w:lang w:val="uk-UA"/>
              </w:rPr>
              <w:t>дійсними</w:t>
            </w:r>
            <w:r w:rsidRPr="00E6043C">
              <w:rPr>
                <w:rFonts w:ascii="Times New Roman" w:cs="Times New Roman"/>
                <w:sz w:val="28"/>
                <w:lang w:val="uk-UA"/>
              </w:rPr>
              <w:t xml:space="preserve"> </w:t>
            </w:r>
            <w:r w:rsidRPr="00E6043C">
              <w:rPr>
                <w:rFonts w:ascii="Times New Roman" w:cs="Times New Roman"/>
                <w:sz w:val="28"/>
                <w:lang w:val="uk-UA"/>
              </w:rPr>
              <w:t>числами</w:t>
            </w:r>
          </w:p>
        </w:tc>
        <w:tc>
          <w:tcPr>
            <w:tcW w:w="1570" w:type="dxa"/>
            <w:tcMar>
              <w:top w:w="105" w:type="dxa"/>
              <w:left w:w="105" w:type="dxa"/>
              <w:bottom w:w="105" w:type="dxa"/>
              <w:right w:w="105" w:type="dxa"/>
            </w:tcMar>
          </w:tcPr>
          <w:p w14:paraId="69BA0FDE" w14:textId="77777777" w:rsidR="005B3E44" w:rsidRPr="00E6043C" w:rsidRDefault="005B3E44" w:rsidP="00BA261B">
            <w:pPr>
              <w:pStyle w:val="d1d1d13feeeeee3fe4e4e43fe5e5e53ff0f0f03fe6e6e63fe8e8e83fececec3feeeeee3fe5e5e53ff2f2f23fe0e0e03fe1e1e13febebeb3fe8e8e83ff6f6f63ffbfbfb3f"/>
              <w:ind w:firstLine="55"/>
              <w:jc w:val="both"/>
              <w:rPr>
                <w:rFonts w:cs="Times New Roman"/>
              </w:rPr>
            </w:pPr>
            <w:proofErr w:type="spellStart"/>
            <w:r w:rsidRPr="00E6043C">
              <w:rPr>
                <w:rFonts w:ascii="Times New Roman" w:cs="Times New Roman"/>
                <w:sz w:val="28"/>
                <w:lang w:val="uk-UA"/>
              </w:rPr>
              <w:t>fmod</w:t>
            </w:r>
            <w:proofErr w:type="spellEnd"/>
            <w:r w:rsidRPr="00E6043C">
              <w:rPr>
                <w:rFonts w:ascii="Times New Roman" w:cs="Times New Roman"/>
                <w:sz w:val="28"/>
                <w:lang w:val="uk-UA"/>
              </w:rPr>
              <w:t>(x, y);</w:t>
            </w:r>
          </w:p>
        </w:tc>
      </w:tr>
      <w:tr w:rsidR="005B3E44" w14:paraId="7C69D6CF" w14:textId="77777777" w:rsidTr="00DE3893">
        <w:tc>
          <w:tcPr>
            <w:tcW w:w="1984" w:type="dxa"/>
            <w:tcMar>
              <w:top w:w="105" w:type="dxa"/>
              <w:left w:w="105" w:type="dxa"/>
              <w:bottom w:w="105" w:type="dxa"/>
              <w:right w:w="105" w:type="dxa"/>
            </w:tcMar>
          </w:tcPr>
          <w:p w14:paraId="67997642" w14:textId="77777777" w:rsidR="005B3E44" w:rsidRPr="00E6043C" w:rsidRDefault="005B3E44" w:rsidP="00BA261B">
            <w:pPr>
              <w:pStyle w:val="d1d1d13feeeeee3fe4e4e43fe5e5e53ff0f0f03fe6e6e63fe8e8e83fececec3feeeeee3fe5e5e53ff2f2f23fe0e0e03fe1e1e13febebeb3fe8e8e83ff6f6f63ffbfbfb3f"/>
              <w:jc w:val="both"/>
              <w:rPr>
                <w:rFonts w:cs="Times New Roman"/>
              </w:rPr>
            </w:pPr>
            <w:proofErr w:type="spellStart"/>
            <w:r w:rsidRPr="00E6043C">
              <w:rPr>
                <w:rFonts w:ascii="Times New Roman" w:cs="Times New Roman"/>
                <w:sz w:val="28"/>
                <w:lang w:val="uk-UA"/>
              </w:rPr>
              <w:t>ln</w:t>
            </w:r>
            <w:proofErr w:type="spellEnd"/>
            <w:r w:rsidRPr="00E6043C">
              <w:rPr>
                <w:rFonts w:ascii="Times New Roman" w:cs="Times New Roman"/>
                <w:sz w:val="28"/>
                <w:lang w:val="uk-UA"/>
              </w:rPr>
              <w:t xml:space="preserve"> (x)</w:t>
            </w:r>
          </w:p>
        </w:tc>
        <w:tc>
          <w:tcPr>
            <w:tcW w:w="1277" w:type="dxa"/>
            <w:tcMar>
              <w:top w:w="105" w:type="dxa"/>
              <w:left w:w="105" w:type="dxa"/>
              <w:bottom w:w="105" w:type="dxa"/>
              <w:right w:w="105" w:type="dxa"/>
            </w:tcMar>
          </w:tcPr>
          <w:p w14:paraId="055AA4BC" w14:textId="77777777" w:rsidR="005B3E44" w:rsidRPr="00E6043C" w:rsidRDefault="005B3E44" w:rsidP="00BA261B">
            <w:pPr>
              <w:pStyle w:val="d1d1d13feeeeee3fe4e4e43fe5e5e53ff0f0f03fe6e6e63fe8e8e83fececec3feeeeee3fe5e5e53ff2f2f23fe0e0e03fe1e1e13febebeb3fe8e8e83ff6f6f63ffbfbfb3f"/>
              <w:ind w:firstLine="61"/>
              <w:jc w:val="both"/>
              <w:rPr>
                <w:rFonts w:cs="Times New Roman"/>
              </w:rPr>
            </w:pPr>
            <w:proofErr w:type="spellStart"/>
            <w:r w:rsidRPr="00E6043C">
              <w:rPr>
                <w:rFonts w:ascii="Times New Roman" w:cs="Times New Roman"/>
                <w:sz w:val="28"/>
                <w:lang w:val="uk-UA"/>
              </w:rPr>
              <w:t>log</w:t>
            </w:r>
            <w:proofErr w:type="spellEnd"/>
          </w:p>
        </w:tc>
        <w:tc>
          <w:tcPr>
            <w:tcW w:w="4812" w:type="dxa"/>
            <w:tcMar>
              <w:top w:w="105" w:type="dxa"/>
              <w:left w:w="105" w:type="dxa"/>
              <w:bottom w:w="105" w:type="dxa"/>
              <w:right w:w="105" w:type="dxa"/>
            </w:tcMar>
          </w:tcPr>
          <w:p w14:paraId="016E8336" w14:textId="77777777" w:rsidR="005B3E44" w:rsidRPr="00E6043C" w:rsidRDefault="005B3E44" w:rsidP="00BA261B">
            <w:pPr>
              <w:pStyle w:val="d1d1d13feeeeee3fe4e4e43fe5e5e53ff0f0f03fe6e6e63fe8e8e83fececec3feeeeee3fe5e5e53ff2f2f23fe0e0e03fe1e1e13febebeb3fe8e8e83ff6f6f63ffbfbfb3f"/>
              <w:ind w:firstLine="60"/>
              <w:jc w:val="both"/>
              <w:rPr>
                <w:rFonts w:cs="Times New Roman"/>
                <w:lang w:val="ru-RU"/>
              </w:rPr>
            </w:pPr>
            <w:r w:rsidRPr="00E6043C">
              <w:rPr>
                <w:rFonts w:ascii="Times New Roman" w:cs="Times New Roman"/>
                <w:sz w:val="28"/>
                <w:lang w:val="uk-UA"/>
              </w:rPr>
              <w:t>Повертає</w:t>
            </w:r>
            <w:r w:rsidRPr="00E6043C">
              <w:rPr>
                <w:rFonts w:ascii="Times New Roman" w:cs="Times New Roman"/>
                <w:sz w:val="28"/>
                <w:lang w:val="uk-UA"/>
              </w:rPr>
              <w:t xml:space="preserve"> </w:t>
            </w:r>
            <w:r w:rsidRPr="00E6043C">
              <w:rPr>
                <w:rFonts w:ascii="Times New Roman" w:cs="Times New Roman"/>
                <w:sz w:val="28"/>
                <w:lang w:val="uk-UA"/>
              </w:rPr>
              <w:t>значення</w:t>
            </w:r>
            <w:r w:rsidRPr="00E6043C">
              <w:rPr>
                <w:rFonts w:ascii="Times New Roman" w:cs="Times New Roman"/>
                <w:sz w:val="28"/>
                <w:lang w:val="uk-UA"/>
              </w:rPr>
              <w:t xml:space="preserve"> </w:t>
            </w:r>
            <w:r w:rsidRPr="00E6043C">
              <w:rPr>
                <w:rFonts w:ascii="Times New Roman" w:cs="Times New Roman"/>
                <w:sz w:val="28"/>
                <w:lang w:val="uk-UA"/>
              </w:rPr>
              <w:t>натурального</w:t>
            </w:r>
            <w:r w:rsidRPr="00E6043C">
              <w:rPr>
                <w:rFonts w:ascii="Times New Roman" w:cs="Times New Roman"/>
                <w:sz w:val="28"/>
                <w:lang w:val="uk-UA"/>
              </w:rPr>
              <w:t xml:space="preserve"> </w:t>
            </w:r>
            <w:r w:rsidRPr="00E6043C">
              <w:rPr>
                <w:rFonts w:ascii="Times New Roman" w:cs="Times New Roman"/>
                <w:sz w:val="28"/>
                <w:lang w:val="uk-UA"/>
              </w:rPr>
              <w:t>логарифму</w:t>
            </w:r>
            <w:r w:rsidRPr="00E6043C">
              <w:rPr>
                <w:rFonts w:ascii="Times New Roman" w:cs="Times New Roman"/>
                <w:sz w:val="28"/>
                <w:lang w:val="uk-UA"/>
              </w:rPr>
              <w:t xml:space="preserve"> </w:t>
            </w:r>
            <w:r w:rsidRPr="00E6043C">
              <w:rPr>
                <w:rFonts w:ascii="Times New Roman" w:cs="Times New Roman"/>
                <w:sz w:val="28"/>
                <w:lang w:val="uk-UA"/>
              </w:rPr>
              <w:t>х</w:t>
            </w:r>
          </w:p>
        </w:tc>
        <w:tc>
          <w:tcPr>
            <w:tcW w:w="1570" w:type="dxa"/>
            <w:tcMar>
              <w:top w:w="105" w:type="dxa"/>
              <w:left w:w="105" w:type="dxa"/>
              <w:bottom w:w="105" w:type="dxa"/>
              <w:right w:w="105" w:type="dxa"/>
            </w:tcMar>
          </w:tcPr>
          <w:p w14:paraId="07AC69F7" w14:textId="77777777" w:rsidR="005B3E44" w:rsidRPr="00E6043C" w:rsidRDefault="005B3E44" w:rsidP="00BA261B">
            <w:pPr>
              <w:pStyle w:val="d1d1d13feeeeee3fe4e4e43fe5e5e53ff0f0f03fe6e6e63fe8e8e83fececec3feeeeee3fe5e5e53ff2f2f23fe0e0e03fe1e1e13febebeb3fe8e8e83ff6f6f63ffbfbfb3f"/>
              <w:ind w:firstLine="55"/>
              <w:jc w:val="both"/>
              <w:rPr>
                <w:rFonts w:cs="Times New Roman"/>
              </w:rPr>
            </w:pPr>
            <w:proofErr w:type="spellStart"/>
            <w:r w:rsidRPr="00E6043C">
              <w:rPr>
                <w:rFonts w:ascii="Times New Roman" w:cs="Times New Roman"/>
                <w:sz w:val="28"/>
                <w:lang w:val="uk-UA"/>
              </w:rPr>
              <w:t>log</w:t>
            </w:r>
            <w:proofErr w:type="spellEnd"/>
            <w:r w:rsidRPr="00E6043C">
              <w:rPr>
                <w:rFonts w:ascii="Times New Roman" w:cs="Times New Roman"/>
                <w:sz w:val="28"/>
                <w:lang w:val="uk-UA"/>
              </w:rPr>
              <w:t xml:space="preserve">(x); </w:t>
            </w:r>
          </w:p>
        </w:tc>
      </w:tr>
      <w:tr w:rsidR="005B3E44" w14:paraId="486E380D" w14:textId="77777777" w:rsidTr="00DE3893">
        <w:tc>
          <w:tcPr>
            <w:tcW w:w="1984" w:type="dxa"/>
            <w:tcMar>
              <w:top w:w="105" w:type="dxa"/>
              <w:left w:w="105" w:type="dxa"/>
              <w:bottom w:w="105" w:type="dxa"/>
              <w:right w:w="105" w:type="dxa"/>
            </w:tcMar>
          </w:tcPr>
          <w:p w14:paraId="0362C3BE" w14:textId="77777777" w:rsidR="005B3E44" w:rsidRPr="00E6043C" w:rsidRDefault="005B3E44" w:rsidP="00BA261B">
            <w:pPr>
              <w:pStyle w:val="d1d1d13feeeeee3fe4e4e43fe5e5e53ff0f0f03fe6e6e63fe8e8e83fececec3feeeeee3fe5e5e53ff2f2f23fe0e0e03fe1e1e13febebeb3fe8e8e83ff6f6f63ffbfbfb3f"/>
              <w:jc w:val="both"/>
              <w:rPr>
                <w:rFonts w:cs="Times New Roman"/>
              </w:rPr>
            </w:pPr>
            <w:proofErr w:type="spellStart"/>
            <w:r w:rsidRPr="00E6043C">
              <w:rPr>
                <w:rFonts w:ascii="Times New Roman" w:cs="Times New Roman"/>
                <w:sz w:val="28"/>
                <w:lang w:val="uk-UA"/>
              </w:rPr>
              <w:t>lg</w:t>
            </w:r>
            <w:proofErr w:type="spellEnd"/>
            <w:r w:rsidRPr="00E6043C">
              <w:rPr>
                <w:rFonts w:ascii="Times New Roman" w:cs="Times New Roman"/>
                <w:sz w:val="28"/>
                <w:lang w:val="uk-UA"/>
              </w:rPr>
              <w:t xml:space="preserve"> (x)</w:t>
            </w:r>
          </w:p>
        </w:tc>
        <w:tc>
          <w:tcPr>
            <w:tcW w:w="1277" w:type="dxa"/>
            <w:tcMar>
              <w:top w:w="105" w:type="dxa"/>
              <w:left w:w="105" w:type="dxa"/>
              <w:bottom w:w="105" w:type="dxa"/>
              <w:right w:w="105" w:type="dxa"/>
            </w:tcMar>
          </w:tcPr>
          <w:p w14:paraId="7EFC078B" w14:textId="77777777" w:rsidR="005B3E44" w:rsidRPr="00E6043C" w:rsidRDefault="005B3E44" w:rsidP="00BA261B">
            <w:pPr>
              <w:pStyle w:val="d1d1d13feeeeee3fe4e4e43fe5e5e53ff0f0f03fe6e6e63fe8e8e83fececec3feeeeee3fe5e5e53ff2f2f23fe0e0e03fe1e1e13febebeb3fe8e8e83ff6f6f63ffbfbfb3f"/>
              <w:ind w:firstLine="61"/>
              <w:jc w:val="both"/>
              <w:rPr>
                <w:rFonts w:cs="Times New Roman"/>
              </w:rPr>
            </w:pPr>
            <w:r w:rsidRPr="00E6043C">
              <w:rPr>
                <w:rFonts w:ascii="Times New Roman" w:cs="Times New Roman"/>
                <w:sz w:val="28"/>
                <w:lang w:val="uk-UA"/>
              </w:rPr>
              <w:t>log10</w:t>
            </w:r>
          </w:p>
        </w:tc>
        <w:tc>
          <w:tcPr>
            <w:tcW w:w="4812" w:type="dxa"/>
            <w:tcMar>
              <w:top w:w="105" w:type="dxa"/>
              <w:left w:w="105" w:type="dxa"/>
              <w:bottom w:w="105" w:type="dxa"/>
              <w:right w:w="105" w:type="dxa"/>
            </w:tcMar>
          </w:tcPr>
          <w:p w14:paraId="25BA5031" w14:textId="77777777" w:rsidR="005B3E44" w:rsidRPr="00E6043C" w:rsidRDefault="005B3E44" w:rsidP="00BA261B">
            <w:pPr>
              <w:pStyle w:val="d1d1d13feeeeee3fe4e4e43fe5e5e53ff0f0f03fe6e6e63fe8e8e83fececec3feeeeee3fe5e5e53ff2f2f23fe0e0e03fe1e1e13febebeb3fe8e8e83ff6f6f63ffbfbfb3f"/>
              <w:ind w:firstLine="60"/>
              <w:jc w:val="both"/>
              <w:rPr>
                <w:rFonts w:cs="Times New Roman"/>
                <w:lang w:val="ru-RU"/>
              </w:rPr>
            </w:pPr>
            <w:r w:rsidRPr="00E6043C">
              <w:rPr>
                <w:rFonts w:ascii="Times New Roman" w:cs="Times New Roman"/>
                <w:sz w:val="28"/>
                <w:lang w:val="uk-UA"/>
              </w:rPr>
              <w:t>Повертає</w:t>
            </w:r>
            <w:r w:rsidRPr="00E6043C">
              <w:rPr>
                <w:rFonts w:ascii="Times New Roman" w:cs="Times New Roman"/>
                <w:sz w:val="28"/>
                <w:lang w:val="uk-UA"/>
              </w:rPr>
              <w:t xml:space="preserve"> </w:t>
            </w:r>
            <w:r w:rsidRPr="00E6043C">
              <w:rPr>
                <w:rFonts w:ascii="Times New Roman" w:cs="Times New Roman"/>
                <w:sz w:val="28"/>
                <w:lang w:val="uk-UA"/>
              </w:rPr>
              <w:t>значення</w:t>
            </w:r>
            <w:r w:rsidRPr="00E6043C">
              <w:rPr>
                <w:rFonts w:ascii="Times New Roman" w:cs="Times New Roman"/>
                <w:sz w:val="28"/>
                <w:lang w:val="uk-UA"/>
              </w:rPr>
              <w:t xml:space="preserve"> </w:t>
            </w:r>
            <w:r w:rsidRPr="00E6043C">
              <w:rPr>
                <w:rFonts w:ascii="Times New Roman" w:cs="Times New Roman"/>
                <w:sz w:val="28"/>
                <w:lang w:val="uk-UA"/>
              </w:rPr>
              <w:t>десяткового</w:t>
            </w:r>
            <w:r w:rsidRPr="00E6043C">
              <w:rPr>
                <w:rFonts w:ascii="Times New Roman" w:cs="Times New Roman"/>
                <w:sz w:val="28"/>
                <w:lang w:val="uk-UA"/>
              </w:rPr>
              <w:t xml:space="preserve"> </w:t>
            </w:r>
            <w:r w:rsidRPr="00E6043C">
              <w:rPr>
                <w:rFonts w:ascii="Times New Roman" w:cs="Times New Roman"/>
                <w:sz w:val="28"/>
                <w:lang w:val="uk-UA"/>
              </w:rPr>
              <w:t>логарифму</w:t>
            </w:r>
            <w:r w:rsidRPr="00E6043C">
              <w:rPr>
                <w:rFonts w:ascii="Times New Roman" w:cs="Times New Roman"/>
                <w:sz w:val="28"/>
                <w:lang w:val="uk-UA"/>
              </w:rPr>
              <w:t xml:space="preserve"> </w:t>
            </w:r>
            <w:r w:rsidRPr="00E6043C">
              <w:rPr>
                <w:rFonts w:ascii="Times New Roman" w:cs="Times New Roman"/>
                <w:sz w:val="28"/>
                <w:lang w:val="uk-UA"/>
              </w:rPr>
              <w:t>х</w:t>
            </w:r>
          </w:p>
        </w:tc>
        <w:tc>
          <w:tcPr>
            <w:tcW w:w="1570" w:type="dxa"/>
            <w:tcMar>
              <w:top w:w="105" w:type="dxa"/>
              <w:left w:w="105" w:type="dxa"/>
              <w:bottom w:w="105" w:type="dxa"/>
              <w:right w:w="105" w:type="dxa"/>
            </w:tcMar>
          </w:tcPr>
          <w:p w14:paraId="77A32277" w14:textId="77777777" w:rsidR="005B3E44" w:rsidRPr="00E6043C" w:rsidRDefault="005B3E44" w:rsidP="00BA261B">
            <w:pPr>
              <w:pStyle w:val="d1d1d13feeeeee3fe4e4e43fe5e5e53ff0f0f03fe6e6e63fe8e8e83fececec3feeeeee3fe5e5e53ff2f2f23fe0e0e03fe1e1e13febebeb3fe8e8e83ff6f6f63ffbfbfb3f"/>
              <w:ind w:firstLine="55"/>
              <w:jc w:val="both"/>
              <w:rPr>
                <w:rFonts w:cs="Times New Roman"/>
              </w:rPr>
            </w:pPr>
            <w:r w:rsidRPr="00E6043C">
              <w:rPr>
                <w:rFonts w:ascii="Times New Roman" w:cs="Times New Roman"/>
                <w:sz w:val="28"/>
                <w:lang w:val="uk-UA"/>
              </w:rPr>
              <w:t>log10(x);</w:t>
            </w:r>
          </w:p>
        </w:tc>
      </w:tr>
      <w:tr w:rsidR="005B3E44" w14:paraId="55D71FBE" w14:textId="77777777" w:rsidTr="00DE3893">
        <w:tc>
          <w:tcPr>
            <w:tcW w:w="1984" w:type="dxa"/>
            <w:tcMar>
              <w:top w:w="105" w:type="dxa"/>
              <w:left w:w="105" w:type="dxa"/>
              <w:bottom w:w="105" w:type="dxa"/>
              <w:right w:w="105" w:type="dxa"/>
            </w:tcMar>
          </w:tcPr>
          <w:p w14:paraId="47691846" w14:textId="77777777" w:rsidR="005B3E44" w:rsidRPr="00E6043C" w:rsidRDefault="005B3E44" w:rsidP="00BA261B">
            <w:pPr>
              <w:pStyle w:val="d1d1d13feeeeee3fe4e4e43fe5e5e53ff0f0f03fe6e6e63fe8e8e83fececec3feeeeee3fe5e5e53ff2f2f23fe0e0e03fe1e1e13febebeb3fe8e8e83ff6f6f63ffbfbfb3f"/>
              <w:jc w:val="both"/>
              <w:rPr>
                <w:rFonts w:cs="Times New Roman"/>
              </w:rPr>
            </w:pPr>
            <w:r w:rsidRPr="00E6043C">
              <w:rPr>
                <w:rFonts w:ascii="Times New Roman" w:cs="Times New Roman"/>
                <w:sz w:val="28"/>
                <w:lang w:val="uk-UA"/>
              </w:rPr>
              <w:t>x</w:t>
            </w:r>
            <w:r w:rsidRPr="00E6043C">
              <w:rPr>
                <w:rFonts w:ascii="Times New Roman" w:cs="Times New Roman"/>
                <w:position w:val="12"/>
                <w:sz w:val="28"/>
                <w:lang w:val="uk-UA"/>
              </w:rPr>
              <w:t>y</w:t>
            </w:r>
          </w:p>
        </w:tc>
        <w:tc>
          <w:tcPr>
            <w:tcW w:w="1277" w:type="dxa"/>
            <w:tcMar>
              <w:top w:w="105" w:type="dxa"/>
              <w:left w:w="105" w:type="dxa"/>
              <w:bottom w:w="105" w:type="dxa"/>
              <w:right w:w="105" w:type="dxa"/>
            </w:tcMar>
          </w:tcPr>
          <w:p w14:paraId="25D50F32" w14:textId="77777777" w:rsidR="005B3E44" w:rsidRPr="00E6043C" w:rsidRDefault="005B3E44" w:rsidP="00BA261B">
            <w:pPr>
              <w:pStyle w:val="d1d1d13feeeeee3fe4e4e43fe5e5e53ff0f0f03fe6e6e63fe8e8e83fececec3feeeeee3fe5e5e53ff2f2f23fe0e0e03fe1e1e13febebeb3fe8e8e83ff6f6f63ffbfbfb3f"/>
              <w:ind w:firstLine="61"/>
              <w:jc w:val="both"/>
              <w:rPr>
                <w:rFonts w:cs="Times New Roman"/>
              </w:rPr>
            </w:pPr>
            <w:proofErr w:type="spellStart"/>
            <w:r w:rsidRPr="00E6043C">
              <w:rPr>
                <w:rFonts w:ascii="Times New Roman" w:cs="Times New Roman"/>
                <w:sz w:val="28"/>
                <w:lang w:val="uk-UA"/>
              </w:rPr>
              <w:t>pow</w:t>
            </w:r>
            <w:proofErr w:type="spellEnd"/>
          </w:p>
        </w:tc>
        <w:tc>
          <w:tcPr>
            <w:tcW w:w="4812" w:type="dxa"/>
            <w:tcMar>
              <w:top w:w="105" w:type="dxa"/>
              <w:left w:w="105" w:type="dxa"/>
              <w:bottom w:w="105" w:type="dxa"/>
              <w:right w:w="105" w:type="dxa"/>
            </w:tcMar>
          </w:tcPr>
          <w:p w14:paraId="79B4BBDD" w14:textId="77777777" w:rsidR="005B3E44" w:rsidRPr="00E6043C" w:rsidRDefault="005B3E44" w:rsidP="00BA261B">
            <w:pPr>
              <w:pStyle w:val="d1d1d13feeeeee3fe4e4e43fe5e5e53ff0f0f03fe6e6e63fe8e8e83fececec3feeeeee3fe5e5e53ff2f2f23fe0e0e03fe1e1e13febebeb3fe8e8e83ff6f6f63ffbfbfb3f"/>
              <w:ind w:firstLine="60"/>
              <w:jc w:val="both"/>
              <w:rPr>
                <w:rFonts w:cs="Times New Roman"/>
                <w:lang w:val="ru-RU"/>
              </w:rPr>
            </w:pPr>
            <w:r w:rsidRPr="00E6043C">
              <w:rPr>
                <w:rFonts w:ascii="Times New Roman" w:cs="Times New Roman"/>
                <w:sz w:val="28"/>
                <w:lang w:val="uk-UA"/>
              </w:rPr>
              <w:t>Вираховує</w:t>
            </w:r>
            <w:r w:rsidRPr="00E6043C">
              <w:rPr>
                <w:rFonts w:ascii="Times New Roman" w:cs="Times New Roman"/>
                <w:sz w:val="28"/>
                <w:lang w:val="uk-UA"/>
              </w:rPr>
              <w:t xml:space="preserve"> </w:t>
            </w:r>
            <w:r w:rsidRPr="00E6043C">
              <w:rPr>
                <w:rFonts w:ascii="Times New Roman" w:cs="Times New Roman"/>
                <w:sz w:val="28"/>
                <w:lang w:val="uk-UA"/>
              </w:rPr>
              <w:t>значення</w:t>
            </w:r>
            <w:r w:rsidRPr="00E6043C">
              <w:rPr>
                <w:rFonts w:ascii="Times New Roman" w:cs="Times New Roman"/>
                <w:sz w:val="28"/>
                <w:lang w:val="uk-UA"/>
              </w:rPr>
              <w:t xml:space="preserve"> </w:t>
            </w:r>
            <w:r w:rsidRPr="00E6043C">
              <w:rPr>
                <w:rFonts w:ascii="Times New Roman" w:cs="Times New Roman"/>
                <w:sz w:val="28"/>
                <w:lang w:val="uk-UA"/>
              </w:rPr>
              <w:t>числа</w:t>
            </w:r>
            <w:r w:rsidRPr="00E6043C">
              <w:rPr>
                <w:rFonts w:ascii="Times New Roman" w:cs="Times New Roman"/>
                <w:sz w:val="28"/>
                <w:lang w:val="uk-UA"/>
              </w:rPr>
              <w:t xml:space="preserve"> </w:t>
            </w:r>
            <w:r w:rsidRPr="00E6043C">
              <w:rPr>
                <w:rFonts w:ascii="Times New Roman" w:cs="Times New Roman"/>
                <w:sz w:val="28"/>
                <w:lang w:val="uk-UA"/>
              </w:rPr>
              <w:t>х</w:t>
            </w:r>
            <w:r w:rsidRPr="00E6043C">
              <w:rPr>
                <w:rFonts w:ascii="Times New Roman" w:cs="Times New Roman"/>
                <w:sz w:val="28"/>
                <w:lang w:val="uk-UA"/>
              </w:rPr>
              <w:t xml:space="preserve"> </w:t>
            </w:r>
            <w:r w:rsidRPr="00E6043C">
              <w:rPr>
                <w:rFonts w:ascii="Times New Roman" w:cs="Times New Roman"/>
                <w:sz w:val="28"/>
                <w:lang w:val="uk-UA"/>
              </w:rPr>
              <w:t>у</w:t>
            </w:r>
            <w:r w:rsidRPr="00E6043C">
              <w:rPr>
                <w:rFonts w:ascii="Times New Roman" w:cs="Times New Roman"/>
                <w:sz w:val="28"/>
                <w:lang w:val="uk-UA"/>
              </w:rPr>
              <w:t xml:space="preserve"> </w:t>
            </w:r>
            <w:r w:rsidRPr="00E6043C">
              <w:rPr>
                <w:rFonts w:ascii="Times New Roman" w:cs="Times New Roman"/>
                <w:sz w:val="28"/>
                <w:lang w:val="uk-UA"/>
              </w:rPr>
              <w:t>степені</w:t>
            </w:r>
            <w:r w:rsidRPr="00E6043C">
              <w:rPr>
                <w:rFonts w:ascii="Times New Roman" w:cs="Times New Roman"/>
                <w:sz w:val="28"/>
                <w:lang w:val="uk-UA"/>
              </w:rPr>
              <w:t xml:space="preserve"> </w:t>
            </w:r>
            <w:r w:rsidRPr="00E6043C">
              <w:rPr>
                <w:rFonts w:ascii="Times New Roman" w:cs="Times New Roman"/>
                <w:sz w:val="28"/>
                <w:lang w:val="uk-UA"/>
              </w:rPr>
              <w:t>у</w:t>
            </w:r>
          </w:p>
        </w:tc>
        <w:tc>
          <w:tcPr>
            <w:tcW w:w="1570" w:type="dxa"/>
            <w:tcMar>
              <w:top w:w="105" w:type="dxa"/>
              <w:left w:w="105" w:type="dxa"/>
              <w:bottom w:w="105" w:type="dxa"/>
              <w:right w:w="105" w:type="dxa"/>
            </w:tcMar>
          </w:tcPr>
          <w:p w14:paraId="25981129" w14:textId="77777777" w:rsidR="005B3E44" w:rsidRPr="00E6043C" w:rsidRDefault="005B3E44" w:rsidP="00BA261B">
            <w:pPr>
              <w:pStyle w:val="d1d1d13feeeeee3fe4e4e43fe5e5e53ff0f0f03fe6e6e63fe8e8e83fececec3feeeeee3fe5e5e53ff2f2f23fe0e0e03fe1e1e13febebeb3fe8e8e83ff6f6f63ffbfbfb3f"/>
              <w:ind w:firstLine="55"/>
              <w:jc w:val="both"/>
              <w:rPr>
                <w:rFonts w:cs="Times New Roman"/>
              </w:rPr>
            </w:pPr>
            <w:proofErr w:type="spellStart"/>
            <w:r w:rsidRPr="00E6043C">
              <w:rPr>
                <w:rFonts w:ascii="Times New Roman" w:cs="Times New Roman"/>
                <w:sz w:val="28"/>
                <w:lang w:val="uk-UA"/>
              </w:rPr>
              <w:t>pow</w:t>
            </w:r>
            <w:proofErr w:type="spellEnd"/>
            <w:r w:rsidRPr="00E6043C">
              <w:rPr>
                <w:rFonts w:ascii="Times New Roman" w:cs="Times New Roman"/>
                <w:sz w:val="28"/>
                <w:lang w:val="uk-UA"/>
              </w:rPr>
              <w:t>(x, y);</w:t>
            </w:r>
          </w:p>
        </w:tc>
      </w:tr>
      <w:tr w:rsidR="005B3E44" w14:paraId="0F8BB106" w14:textId="77777777" w:rsidTr="00DE3893">
        <w:tc>
          <w:tcPr>
            <w:tcW w:w="1984" w:type="dxa"/>
            <w:tcMar>
              <w:top w:w="105" w:type="dxa"/>
              <w:left w:w="105" w:type="dxa"/>
              <w:bottom w:w="105" w:type="dxa"/>
              <w:right w:w="105" w:type="dxa"/>
            </w:tcMar>
          </w:tcPr>
          <w:p w14:paraId="38E9B1A9" w14:textId="77777777" w:rsidR="005B3E44" w:rsidRPr="00E6043C" w:rsidRDefault="005B3E44" w:rsidP="00BA261B">
            <w:pPr>
              <w:pStyle w:val="d1d1d13feeeeee3fe4e4e43fe5e5e53ff0f0f03fe6e6e63fe8e8e83fececec3feeeeee3fe5e5e53ff2f2f23fe0e0e03fe1e1e13febebeb3fe8e8e83ff6f6f63ffbfbfb3f"/>
              <w:jc w:val="both"/>
              <w:rPr>
                <w:rFonts w:cs="Times New Roman"/>
              </w:rPr>
            </w:pPr>
            <w:proofErr w:type="spellStart"/>
            <w:r w:rsidRPr="00E6043C">
              <w:rPr>
                <w:rFonts w:ascii="Times New Roman" w:cs="Times New Roman"/>
                <w:sz w:val="28"/>
                <w:lang w:val="uk-UA"/>
              </w:rPr>
              <w:t>sin</w:t>
            </w:r>
            <w:proofErr w:type="spellEnd"/>
            <w:r w:rsidRPr="00E6043C">
              <w:rPr>
                <w:rFonts w:ascii="Times New Roman" w:cs="Times New Roman"/>
                <w:sz w:val="28"/>
                <w:lang w:val="uk-UA"/>
              </w:rPr>
              <w:t>(x)</w:t>
            </w:r>
          </w:p>
        </w:tc>
        <w:tc>
          <w:tcPr>
            <w:tcW w:w="1277" w:type="dxa"/>
            <w:tcMar>
              <w:top w:w="105" w:type="dxa"/>
              <w:left w:w="105" w:type="dxa"/>
              <w:bottom w:w="105" w:type="dxa"/>
              <w:right w:w="105" w:type="dxa"/>
            </w:tcMar>
          </w:tcPr>
          <w:p w14:paraId="785180F9" w14:textId="77777777" w:rsidR="005B3E44" w:rsidRPr="00E6043C" w:rsidRDefault="005B3E44" w:rsidP="00BA261B">
            <w:pPr>
              <w:pStyle w:val="d1d1d13feeeeee3fe4e4e43fe5e5e53ff0f0f03fe6e6e63fe8e8e83fececec3feeeeee3fe5e5e53ff2f2f23fe0e0e03fe1e1e13febebeb3fe8e8e83ff6f6f63ffbfbfb3f"/>
              <w:ind w:firstLine="61"/>
              <w:jc w:val="both"/>
              <w:rPr>
                <w:rFonts w:cs="Times New Roman"/>
              </w:rPr>
            </w:pPr>
            <w:proofErr w:type="spellStart"/>
            <w:r w:rsidRPr="00E6043C">
              <w:rPr>
                <w:rFonts w:ascii="Times New Roman" w:cs="Times New Roman"/>
                <w:sz w:val="28"/>
                <w:lang w:val="uk-UA"/>
              </w:rPr>
              <w:t>sin</w:t>
            </w:r>
            <w:proofErr w:type="spellEnd"/>
          </w:p>
        </w:tc>
        <w:tc>
          <w:tcPr>
            <w:tcW w:w="4812" w:type="dxa"/>
            <w:tcMar>
              <w:top w:w="105" w:type="dxa"/>
              <w:left w:w="105" w:type="dxa"/>
              <w:bottom w:w="105" w:type="dxa"/>
              <w:right w:w="105" w:type="dxa"/>
            </w:tcMar>
          </w:tcPr>
          <w:p w14:paraId="69CDD5D4" w14:textId="77777777" w:rsidR="005B3E44" w:rsidRPr="00E6043C" w:rsidRDefault="005B3E44" w:rsidP="00BA261B">
            <w:pPr>
              <w:pStyle w:val="d1d1d13feeeeee3fe4e4e43fe5e5e53ff0f0f03fe6e6e63fe8e8e83fececec3feeeeee3fe5e5e53ff2f2f23fe0e0e03fe1e1e13febebeb3fe8e8e83ff6f6f63ffbfbfb3f"/>
              <w:ind w:firstLine="60"/>
              <w:jc w:val="both"/>
              <w:rPr>
                <w:rFonts w:cs="Times New Roman"/>
                <w:lang w:val="ru-RU"/>
              </w:rPr>
            </w:pPr>
            <w:r w:rsidRPr="00E6043C">
              <w:rPr>
                <w:rFonts w:ascii="Times New Roman" w:cs="Times New Roman"/>
                <w:sz w:val="28"/>
                <w:lang w:val="uk-UA"/>
              </w:rPr>
              <w:t>Повертає</w:t>
            </w:r>
            <w:r w:rsidRPr="00E6043C">
              <w:rPr>
                <w:rFonts w:ascii="Times New Roman" w:cs="Times New Roman"/>
                <w:sz w:val="28"/>
                <w:lang w:val="uk-UA"/>
              </w:rPr>
              <w:t xml:space="preserve"> </w:t>
            </w:r>
            <w:r w:rsidRPr="00E6043C">
              <w:rPr>
                <w:rFonts w:ascii="Times New Roman" w:cs="Times New Roman"/>
                <w:sz w:val="28"/>
                <w:lang w:val="uk-UA"/>
              </w:rPr>
              <w:t>синус</w:t>
            </w:r>
            <w:r w:rsidRPr="00E6043C">
              <w:rPr>
                <w:rFonts w:ascii="Times New Roman" w:cs="Times New Roman"/>
                <w:sz w:val="28"/>
                <w:lang w:val="uk-UA"/>
              </w:rPr>
              <w:t xml:space="preserve"> </w:t>
            </w:r>
            <w:r w:rsidRPr="00E6043C">
              <w:rPr>
                <w:rFonts w:ascii="Times New Roman" w:cs="Times New Roman"/>
                <w:sz w:val="28"/>
                <w:lang w:val="uk-UA"/>
              </w:rPr>
              <w:t>кута</w:t>
            </w:r>
            <w:r w:rsidRPr="00E6043C">
              <w:rPr>
                <w:rFonts w:ascii="Times New Roman" w:cs="Times New Roman"/>
                <w:sz w:val="28"/>
                <w:lang w:val="uk-UA"/>
              </w:rPr>
              <w:t xml:space="preserve">, </w:t>
            </w:r>
            <w:r w:rsidRPr="00E6043C">
              <w:rPr>
                <w:rFonts w:ascii="Times New Roman" w:cs="Times New Roman"/>
                <w:sz w:val="28"/>
                <w:lang w:val="uk-UA"/>
              </w:rPr>
              <w:t>рівного</w:t>
            </w:r>
            <w:r w:rsidRPr="00E6043C">
              <w:rPr>
                <w:rFonts w:ascii="Times New Roman" w:cs="Times New Roman"/>
                <w:sz w:val="28"/>
                <w:lang w:val="uk-UA"/>
              </w:rPr>
              <w:t xml:space="preserve"> </w:t>
            </w:r>
            <w:r w:rsidRPr="00E6043C">
              <w:rPr>
                <w:rFonts w:ascii="Times New Roman" w:cs="Times New Roman"/>
                <w:sz w:val="28"/>
                <w:lang w:val="uk-UA"/>
              </w:rPr>
              <w:t>х</w:t>
            </w:r>
            <w:r w:rsidRPr="00E6043C">
              <w:rPr>
                <w:rFonts w:ascii="Times New Roman" w:cs="Times New Roman"/>
                <w:sz w:val="28"/>
                <w:lang w:val="uk-UA"/>
              </w:rPr>
              <w:t xml:space="preserve"> </w:t>
            </w:r>
            <w:r w:rsidRPr="00E6043C">
              <w:rPr>
                <w:rFonts w:ascii="Times New Roman" w:cs="Times New Roman"/>
                <w:sz w:val="28"/>
                <w:lang w:val="uk-UA"/>
              </w:rPr>
              <w:t>радіан</w:t>
            </w:r>
          </w:p>
        </w:tc>
        <w:tc>
          <w:tcPr>
            <w:tcW w:w="1570" w:type="dxa"/>
            <w:tcMar>
              <w:top w:w="105" w:type="dxa"/>
              <w:left w:w="105" w:type="dxa"/>
              <w:bottom w:w="105" w:type="dxa"/>
              <w:right w:w="105" w:type="dxa"/>
            </w:tcMar>
          </w:tcPr>
          <w:p w14:paraId="18910C25" w14:textId="77777777" w:rsidR="005B3E44" w:rsidRPr="00E6043C" w:rsidRDefault="005B3E44" w:rsidP="00BA261B">
            <w:pPr>
              <w:pStyle w:val="d1d1d13feeeeee3fe4e4e43fe5e5e53ff0f0f03fe6e6e63fe8e8e83fececec3feeeeee3fe5e5e53ff2f2f23fe0e0e03fe1e1e13febebeb3fe8e8e83ff6f6f63ffbfbfb3f"/>
              <w:ind w:firstLine="55"/>
              <w:jc w:val="both"/>
              <w:rPr>
                <w:rFonts w:cs="Times New Roman"/>
              </w:rPr>
            </w:pPr>
            <w:proofErr w:type="spellStart"/>
            <w:r w:rsidRPr="00E6043C">
              <w:rPr>
                <w:rFonts w:ascii="Times New Roman" w:cs="Times New Roman"/>
                <w:sz w:val="28"/>
                <w:lang w:val="uk-UA"/>
              </w:rPr>
              <w:t>sin</w:t>
            </w:r>
            <w:proofErr w:type="spellEnd"/>
            <w:r w:rsidRPr="00E6043C">
              <w:rPr>
                <w:rFonts w:ascii="Times New Roman" w:cs="Times New Roman"/>
                <w:sz w:val="28"/>
                <w:lang w:val="uk-UA"/>
              </w:rPr>
              <w:t>(x);</w:t>
            </w:r>
          </w:p>
        </w:tc>
      </w:tr>
      <w:tr w:rsidR="005B3E44" w14:paraId="2BF00DF7" w14:textId="77777777" w:rsidTr="00DE3893">
        <w:tc>
          <w:tcPr>
            <w:tcW w:w="1984" w:type="dxa"/>
            <w:tcMar>
              <w:top w:w="105" w:type="dxa"/>
              <w:left w:w="105" w:type="dxa"/>
              <w:bottom w:w="105" w:type="dxa"/>
              <w:right w:w="105" w:type="dxa"/>
            </w:tcMar>
          </w:tcPr>
          <w:p w14:paraId="7D12F4E3" w14:textId="77777777" w:rsidR="005B3E44" w:rsidRPr="00E6043C" w:rsidRDefault="005B3E44" w:rsidP="00BA261B">
            <w:pPr>
              <w:pStyle w:val="d1d1d13feeeeee3fe4e4e43fe5e5e53ff0f0f03fe6e6e63fe8e8e83fececec3feeeeee3fe5e5e53ff2f2f23fe0e0e03fe1e1e13febebeb3fe8e8e83ff6f6f63ffbfbfb3f"/>
              <w:jc w:val="both"/>
              <w:rPr>
                <w:rFonts w:cs="Times New Roman"/>
              </w:rPr>
            </w:pPr>
            <w:proofErr w:type="spellStart"/>
            <w:r w:rsidRPr="00E6043C">
              <w:rPr>
                <w:rFonts w:ascii="Times New Roman" w:cs="Times New Roman"/>
                <w:sz w:val="28"/>
                <w:lang w:val="uk-UA"/>
              </w:rPr>
              <w:t>sh</w:t>
            </w:r>
            <w:proofErr w:type="spellEnd"/>
            <w:r w:rsidRPr="00E6043C">
              <w:rPr>
                <w:rFonts w:ascii="Times New Roman" w:cs="Times New Roman"/>
                <w:sz w:val="28"/>
                <w:lang w:val="uk-UA"/>
              </w:rPr>
              <w:t>(x)</w:t>
            </w:r>
          </w:p>
        </w:tc>
        <w:tc>
          <w:tcPr>
            <w:tcW w:w="1277" w:type="dxa"/>
            <w:tcMar>
              <w:top w:w="105" w:type="dxa"/>
              <w:left w:w="105" w:type="dxa"/>
              <w:bottom w:w="105" w:type="dxa"/>
              <w:right w:w="105" w:type="dxa"/>
            </w:tcMar>
          </w:tcPr>
          <w:p w14:paraId="5B49B421" w14:textId="77777777" w:rsidR="005B3E44" w:rsidRPr="00E6043C" w:rsidRDefault="005B3E44" w:rsidP="00BA261B">
            <w:pPr>
              <w:pStyle w:val="d1d1d13feeeeee3fe4e4e43fe5e5e53ff0f0f03fe6e6e63fe8e8e83fececec3feeeeee3fe5e5e53ff2f2f23fe0e0e03fe1e1e13febebeb3fe8e8e83ff6f6f63ffbfbfb3f"/>
              <w:ind w:firstLine="61"/>
              <w:jc w:val="both"/>
              <w:rPr>
                <w:rFonts w:cs="Times New Roman"/>
              </w:rPr>
            </w:pPr>
            <w:proofErr w:type="spellStart"/>
            <w:r w:rsidRPr="00E6043C">
              <w:rPr>
                <w:rFonts w:ascii="Times New Roman" w:cs="Times New Roman"/>
                <w:sz w:val="28"/>
                <w:lang w:val="uk-UA"/>
              </w:rPr>
              <w:t>sinh</w:t>
            </w:r>
            <w:proofErr w:type="spellEnd"/>
          </w:p>
        </w:tc>
        <w:tc>
          <w:tcPr>
            <w:tcW w:w="4812" w:type="dxa"/>
            <w:tcMar>
              <w:top w:w="105" w:type="dxa"/>
              <w:left w:w="105" w:type="dxa"/>
              <w:bottom w:w="105" w:type="dxa"/>
              <w:right w:w="105" w:type="dxa"/>
            </w:tcMar>
          </w:tcPr>
          <w:p w14:paraId="35904602" w14:textId="77777777" w:rsidR="005B3E44" w:rsidRPr="00E6043C" w:rsidRDefault="005B3E44" w:rsidP="00BA261B">
            <w:pPr>
              <w:pStyle w:val="d1d1d13feeeeee3fe4e4e43fe5e5e53ff0f0f03fe6e6e63fe8e8e83fececec3feeeeee3fe5e5e53ff2f2f23fe0e0e03fe1e1e13febebeb3fe8e8e83ff6f6f63ffbfbfb3f"/>
              <w:ind w:firstLine="60"/>
              <w:jc w:val="both"/>
              <w:rPr>
                <w:rFonts w:cs="Times New Roman"/>
                <w:lang w:val="ru-RU"/>
              </w:rPr>
            </w:pPr>
            <w:r w:rsidRPr="00E6043C">
              <w:rPr>
                <w:rFonts w:ascii="Times New Roman" w:cs="Times New Roman"/>
                <w:sz w:val="28"/>
                <w:lang w:val="uk-UA"/>
              </w:rPr>
              <w:t>Повертає</w:t>
            </w:r>
            <w:r w:rsidRPr="00E6043C">
              <w:rPr>
                <w:rFonts w:ascii="Times New Roman" w:cs="Times New Roman"/>
                <w:sz w:val="28"/>
                <w:lang w:val="uk-UA"/>
              </w:rPr>
              <w:t xml:space="preserve"> </w:t>
            </w:r>
            <w:r w:rsidRPr="00E6043C">
              <w:rPr>
                <w:rFonts w:ascii="Times New Roman" w:cs="Times New Roman"/>
                <w:sz w:val="28"/>
                <w:lang w:val="uk-UA"/>
              </w:rPr>
              <w:t>гіперболічний</w:t>
            </w:r>
            <w:r w:rsidRPr="00E6043C">
              <w:rPr>
                <w:rFonts w:ascii="Times New Roman" w:cs="Times New Roman"/>
                <w:sz w:val="28"/>
                <w:lang w:val="uk-UA"/>
              </w:rPr>
              <w:t xml:space="preserve"> </w:t>
            </w:r>
            <w:r w:rsidRPr="00E6043C">
              <w:rPr>
                <w:rFonts w:ascii="Times New Roman" w:cs="Times New Roman"/>
                <w:sz w:val="28"/>
                <w:lang w:val="uk-UA"/>
              </w:rPr>
              <w:t>синус</w:t>
            </w:r>
            <w:r w:rsidRPr="00E6043C">
              <w:rPr>
                <w:rFonts w:ascii="Times New Roman" w:cs="Times New Roman"/>
                <w:sz w:val="28"/>
                <w:lang w:val="uk-UA"/>
              </w:rPr>
              <w:t xml:space="preserve"> </w:t>
            </w:r>
            <w:r w:rsidRPr="00E6043C">
              <w:rPr>
                <w:rFonts w:ascii="Times New Roman" w:cs="Times New Roman"/>
                <w:sz w:val="28"/>
                <w:lang w:val="uk-UA"/>
              </w:rPr>
              <w:t>кута</w:t>
            </w:r>
            <w:r w:rsidRPr="00E6043C">
              <w:rPr>
                <w:rFonts w:ascii="Times New Roman" w:cs="Times New Roman"/>
                <w:sz w:val="28"/>
                <w:lang w:val="uk-UA"/>
              </w:rPr>
              <w:t xml:space="preserve">, </w:t>
            </w:r>
            <w:r w:rsidRPr="00E6043C">
              <w:rPr>
                <w:rFonts w:ascii="Times New Roman" w:cs="Times New Roman"/>
                <w:sz w:val="28"/>
                <w:lang w:val="uk-UA"/>
              </w:rPr>
              <w:t>рівного</w:t>
            </w:r>
            <w:r w:rsidRPr="00E6043C">
              <w:rPr>
                <w:rFonts w:ascii="Times New Roman" w:cs="Times New Roman"/>
                <w:sz w:val="28"/>
                <w:lang w:val="uk-UA"/>
              </w:rPr>
              <w:t xml:space="preserve"> </w:t>
            </w:r>
            <w:r w:rsidRPr="00E6043C">
              <w:rPr>
                <w:rFonts w:ascii="Times New Roman" w:cs="Times New Roman"/>
                <w:sz w:val="28"/>
                <w:lang w:val="uk-UA"/>
              </w:rPr>
              <w:t>х</w:t>
            </w:r>
            <w:r w:rsidRPr="00E6043C">
              <w:rPr>
                <w:rFonts w:ascii="Times New Roman" w:cs="Times New Roman"/>
                <w:sz w:val="28"/>
                <w:lang w:val="uk-UA"/>
              </w:rPr>
              <w:t xml:space="preserve"> </w:t>
            </w:r>
            <w:r w:rsidRPr="00E6043C">
              <w:rPr>
                <w:rFonts w:ascii="Times New Roman" w:cs="Times New Roman"/>
                <w:sz w:val="28"/>
                <w:lang w:val="uk-UA"/>
              </w:rPr>
              <w:t>радіан</w:t>
            </w:r>
          </w:p>
        </w:tc>
        <w:tc>
          <w:tcPr>
            <w:tcW w:w="1570" w:type="dxa"/>
            <w:tcMar>
              <w:top w:w="105" w:type="dxa"/>
              <w:left w:w="105" w:type="dxa"/>
              <w:bottom w:w="105" w:type="dxa"/>
              <w:right w:w="105" w:type="dxa"/>
            </w:tcMar>
          </w:tcPr>
          <w:p w14:paraId="7ADA8367" w14:textId="77777777" w:rsidR="005B3E44" w:rsidRPr="00E6043C" w:rsidRDefault="005B3E44" w:rsidP="00BA261B">
            <w:pPr>
              <w:pStyle w:val="d1d1d13feeeeee3fe4e4e43fe5e5e53ff0f0f03fe6e6e63fe8e8e83fececec3feeeeee3fe5e5e53ff2f2f23fe0e0e03fe1e1e13febebeb3fe8e8e83ff6f6f63ffbfbfb3f"/>
              <w:ind w:firstLine="55"/>
              <w:jc w:val="both"/>
              <w:rPr>
                <w:rFonts w:cs="Times New Roman"/>
              </w:rPr>
            </w:pPr>
            <w:proofErr w:type="spellStart"/>
            <w:r w:rsidRPr="00E6043C">
              <w:rPr>
                <w:rFonts w:ascii="Times New Roman" w:cs="Times New Roman"/>
                <w:sz w:val="28"/>
                <w:lang w:val="uk-UA"/>
              </w:rPr>
              <w:t>sinh</w:t>
            </w:r>
            <w:proofErr w:type="spellEnd"/>
            <w:r w:rsidRPr="00E6043C">
              <w:rPr>
                <w:rFonts w:ascii="Times New Roman" w:cs="Times New Roman"/>
                <w:sz w:val="28"/>
                <w:lang w:val="uk-UA"/>
              </w:rPr>
              <w:t>(x);</w:t>
            </w:r>
          </w:p>
        </w:tc>
      </w:tr>
      <w:tr w:rsidR="005B3E44" w14:paraId="6C474E67" w14:textId="77777777" w:rsidTr="00DE3893">
        <w:tc>
          <w:tcPr>
            <w:tcW w:w="1984" w:type="dxa"/>
            <w:tcMar>
              <w:top w:w="105" w:type="dxa"/>
              <w:left w:w="105" w:type="dxa"/>
              <w:bottom w:w="105" w:type="dxa"/>
              <w:right w:w="105" w:type="dxa"/>
            </w:tcMar>
          </w:tcPr>
          <w:p w14:paraId="335486D6" w14:textId="11707F4B" w:rsidR="005B3E44" w:rsidRPr="00E6043C" w:rsidRDefault="006D2E8B" w:rsidP="00BA261B">
            <w:pPr>
              <w:pStyle w:val="d1d1d13feeeeee3fe4e4e43fe5e5e53ff0f0f03fe6e6e63fe8e8e83fececec3feeeeee3fe5e5e53ff2f2f23fe0e0e03fe1e1e13febebeb3fe8e8e83ff6f6f63ffbfbfb3f"/>
              <w:jc w:val="both"/>
              <w:rPr>
                <w:rFonts w:cs="Times New Roman"/>
              </w:rPr>
            </w:pPr>
            <w:r>
              <w:rPr>
                <w:rFonts w:cs="Times New Roman"/>
                <w:noProof/>
              </w:rPr>
              <w:lastRenderedPageBreak/>
              <w:drawing>
                <wp:inline distT="0" distB="0" distL="0" distR="0" wp14:anchorId="5FEA4167" wp14:editId="1CAF7036">
                  <wp:extent cx="171450" cy="21907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71450" cy="219075"/>
                          </a:xfrm>
                          <a:prstGeom prst="rect">
                            <a:avLst/>
                          </a:prstGeom>
                          <a:noFill/>
                          <a:ln>
                            <a:noFill/>
                          </a:ln>
                        </pic:spPr>
                      </pic:pic>
                    </a:graphicData>
                  </a:graphic>
                </wp:inline>
              </w:drawing>
            </w:r>
          </w:p>
        </w:tc>
        <w:tc>
          <w:tcPr>
            <w:tcW w:w="1277" w:type="dxa"/>
            <w:tcMar>
              <w:top w:w="105" w:type="dxa"/>
              <w:left w:w="105" w:type="dxa"/>
              <w:bottom w:w="105" w:type="dxa"/>
              <w:right w:w="105" w:type="dxa"/>
            </w:tcMar>
          </w:tcPr>
          <w:p w14:paraId="4CC58BDE" w14:textId="77777777" w:rsidR="005B3E44" w:rsidRPr="00E6043C" w:rsidRDefault="005B3E44" w:rsidP="00BA261B">
            <w:pPr>
              <w:pStyle w:val="d1d1d13feeeeee3fe4e4e43fe5e5e53ff0f0f03fe6e6e63fe8e8e83fececec3feeeeee3fe5e5e53ff2f2f23fe0e0e03fe1e1e13febebeb3fe8e8e83ff6f6f63ffbfbfb3f"/>
              <w:ind w:firstLine="61"/>
              <w:jc w:val="both"/>
              <w:rPr>
                <w:rFonts w:cs="Times New Roman"/>
              </w:rPr>
            </w:pPr>
            <w:proofErr w:type="spellStart"/>
            <w:r w:rsidRPr="00E6043C">
              <w:rPr>
                <w:rFonts w:ascii="Times New Roman" w:cs="Times New Roman"/>
                <w:sz w:val="28"/>
                <w:lang w:val="uk-UA"/>
              </w:rPr>
              <w:t>sqrt</w:t>
            </w:r>
            <w:proofErr w:type="spellEnd"/>
          </w:p>
        </w:tc>
        <w:tc>
          <w:tcPr>
            <w:tcW w:w="4812" w:type="dxa"/>
            <w:tcMar>
              <w:top w:w="105" w:type="dxa"/>
              <w:left w:w="105" w:type="dxa"/>
              <w:bottom w:w="105" w:type="dxa"/>
              <w:right w:w="105" w:type="dxa"/>
            </w:tcMar>
          </w:tcPr>
          <w:p w14:paraId="5193B277" w14:textId="77777777" w:rsidR="005B3E44" w:rsidRPr="00E6043C" w:rsidRDefault="005B3E44" w:rsidP="00BA261B">
            <w:pPr>
              <w:pStyle w:val="d1d1d13feeeeee3fe4e4e43fe5e5e53ff0f0f03fe6e6e63fe8e8e83fececec3feeeeee3fe5e5e53ff2f2f23fe0e0e03fe1e1e13febebeb3fe8e8e83ff6f6f63ffbfbfb3f"/>
              <w:ind w:firstLine="60"/>
              <w:jc w:val="both"/>
              <w:rPr>
                <w:rFonts w:cs="Times New Roman"/>
                <w:lang w:val="ru-RU"/>
              </w:rPr>
            </w:pPr>
            <w:r w:rsidRPr="00E6043C">
              <w:rPr>
                <w:rFonts w:ascii="Times New Roman" w:cs="Times New Roman"/>
                <w:sz w:val="28"/>
                <w:lang w:val="uk-UA"/>
              </w:rPr>
              <w:t>Визначає</w:t>
            </w:r>
            <w:r w:rsidRPr="00E6043C">
              <w:rPr>
                <w:rFonts w:ascii="Times New Roman" w:cs="Times New Roman"/>
                <w:sz w:val="28"/>
                <w:lang w:val="uk-UA"/>
              </w:rPr>
              <w:t xml:space="preserve"> </w:t>
            </w:r>
            <w:r w:rsidRPr="00E6043C">
              <w:rPr>
                <w:rFonts w:ascii="Times New Roman" w:cs="Times New Roman"/>
                <w:sz w:val="28"/>
                <w:lang w:val="uk-UA"/>
              </w:rPr>
              <w:t>корінь</w:t>
            </w:r>
            <w:r w:rsidRPr="00E6043C">
              <w:rPr>
                <w:rFonts w:ascii="Times New Roman" w:cs="Times New Roman"/>
                <w:sz w:val="28"/>
                <w:lang w:val="uk-UA"/>
              </w:rPr>
              <w:t xml:space="preserve"> </w:t>
            </w:r>
            <w:r w:rsidRPr="00E6043C">
              <w:rPr>
                <w:rFonts w:ascii="Times New Roman" w:cs="Times New Roman"/>
                <w:sz w:val="28"/>
                <w:lang w:val="uk-UA"/>
              </w:rPr>
              <w:t>квадратний</w:t>
            </w:r>
            <w:r w:rsidRPr="00E6043C">
              <w:rPr>
                <w:rFonts w:ascii="Times New Roman" w:cs="Times New Roman"/>
                <w:sz w:val="28"/>
                <w:lang w:val="uk-UA"/>
              </w:rPr>
              <w:t xml:space="preserve"> </w:t>
            </w:r>
            <w:r w:rsidRPr="00E6043C">
              <w:rPr>
                <w:rFonts w:ascii="Times New Roman" w:cs="Times New Roman"/>
                <w:sz w:val="28"/>
                <w:lang w:val="uk-UA"/>
              </w:rPr>
              <w:t>числа</w:t>
            </w:r>
            <w:r w:rsidRPr="00E6043C">
              <w:rPr>
                <w:rFonts w:ascii="Times New Roman" w:cs="Times New Roman"/>
                <w:sz w:val="28"/>
                <w:lang w:val="uk-UA"/>
              </w:rPr>
              <w:t xml:space="preserve"> </w:t>
            </w:r>
            <w:r w:rsidRPr="00E6043C">
              <w:rPr>
                <w:rFonts w:ascii="Times New Roman" w:cs="Times New Roman"/>
                <w:sz w:val="28"/>
                <w:lang w:val="uk-UA"/>
              </w:rPr>
              <w:t>х</w:t>
            </w:r>
          </w:p>
        </w:tc>
        <w:tc>
          <w:tcPr>
            <w:tcW w:w="1570" w:type="dxa"/>
            <w:tcMar>
              <w:top w:w="105" w:type="dxa"/>
              <w:left w:w="105" w:type="dxa"/>
              <w:bottom w:w="105" w:type="dxa"/>
              <w:right w:w="105" w:type="dxa"/>
            </w:tcMar>
          </w:tcPr>
          <w:p w14:paraId="2A3271DF" w14:textId="77777777" w:rsidR="005B3E44" w:rsidRPr="00E6043C" w:rsidRDefault="005B3E44" w:rsidP="00BA261B">
            <w:pPr>
              <w:pStyle w:val="d1d1d13feeeeee3fe4e4e43fe5e5e53ff0f0f03fe6e6e63fe8e8e83fececec3feeeeee3fe5e5e53ff2f2f23fe0e0e03fe1e1e13febebeb3fe8e8e83ff6f6f63ffbfbfb3f"/>
              <w:ind w:firstLine="55"/>
              <w:jc w:val="both"/>
              <w:rPr>
                <w:rFonts w:cs="Times New Roman"/>
              </w:rPr>
            </w:pPr>
            <w:proofErr w:type="spellStart"/>
            <w:r w:rsidRPr="00E6043C">
              <w:rPr>
                <w:rFonts w:ascii="Times New Roman" w:cs="Times New Roman"/>
                <w:sz w:val="28"/>
                <w:lang w:val="uk-UA"/>
              </w:rPr>
              <w:t>sqrt</w:t>
            </w:r>
            <w:proofErr w:type="spellEnd"/>
            <w:r w:rsidRPr="00E6043C">
              <w:rPr>
                <w:rFonts w:ascii="Times New Roman" w:cs="Times New Roman"/>
                <w:sz w:val="28"/>
                <w:lang w:val="uk-UA"/>
              </w:rPr>
              <w:t>(x);</w:t>
            </w:r>
          </w:p>
        </w:tc>
      </w:tr>
      <w:tr w:rsidR="005B3E44" w14:paraId="754ACE20" w14:textId="77777777" w:rsidTr="00DE3893">
        <w:tc>
          <w:tcPr>
            <w:tcW w:w="1984" w:type="dxa"/>
            <w:tcMar>
              <w:top w:w="105" w:type="dxa"/>
              <w:left w:w="105" w:type="dxa"/>
              <w:bottom w:w="105" w:type="dxa"/>
              <w:right w:w="105" w:type="dxa"/>
            </w:tcMar>
          </w:tcPr>
          <w:p w14:paraId="0697AFD2" w14:textId="77777777" w:rsidR="005B3E44" w:rsidRPr="00E6043C" w:rsidRDefault="005B3E44" w:rsidP="00BA261B">
            <w:pPr>
              <w:pStyle w:val="d1d1d13feeeeee3fe4e4e43fe5e5e53ff0f0f03fe6e6e63fe8e8e83fececec3feeeeee3fe5e5e53ff2f2f23fe0e0e03fe1e1e13febebeb3fe8e8e83ff6f6f63ffbfbfb3f"/>
              <w:jc w:val="both"/>
              <w:rPr>
                <w:rFonts w:cs="Times New Roman"/>
              </w:rPr>
            </w:pPr>
            <w:proofErr w:type="spellStart"/>
            <w:r w:rsidRPr="00E6043C">
              <w:rPr>
                <w:rFonts w:ascii="Times New Roman" w:cs="Times New Roman"/>
                <w:sz w:val="28"/>
                <w:lang w:val="uk-UA"/>
              </w:rPr>
              <w:t>tg</w:t>
            </w:r>
            <w:proofErr w:type="spellEnd"/>
            <w:r w:rsidRPr="00E6043C">
              <w:rPr>
                <w:rFonts w:ascii="Times New Roman" w:cs="Times New Roman"/>
                <w:sz w:val="28"/>
                <w:lang w:val="uk-UA"/>
              </w:rPr>
              <w:t xml:space="preserve"> (x)</w:t>
            </w:r>
          </w:p>
        </w:tc>
        <w:tc>
          <w:tcPr>
            <w:tcW w:w="1277" w:type="dxa"/>
            <w:tcMar>
              <w:top w:w="105" w:type="dxa"/>
              <w:left w:w="105" w:type="dxa"/>
              <w:bottom w:w="105" w:type="dxa"/>
              <w:right w:w="105" w:type="dxa"/>
            </w:tcMar>
          </w:tcPr>
          <w:p w14:paraId="0440BC12" w14:textId="77777777" w:rsidR="005B3E44" w:rsidRPr="00E6043C" w:rsidRDefault="005B3E44" w:rsidP="00BA261B">
            <w:pPr>
              <w:pStyle w:val="d1d1d13feeeeee3fe4e4e43fe5e5e53ff0f0f03fe6e6e63fe8e8e83fececec3feeeeee3fe5e5e53ff2f2f23fe0e0e03fe1e1e13febebeb3fe8e8e83ff6f6f63ffbfbfb3f"/>
              <w:ind w:firstLine="61"/>
              <w:jc w:val="both"/>
              <w:rPr>
                <w:rFonts w:cs="Times New Roman"/>
              </w:rPr>
            </w:pPr>
            <w:proofErr w:type="spellStart"/>
            <w:r w:rsidRPr="00E6043C">
              <w:rPr>
                <w:rFonts w:ascii="Times New Roman" w:cs="Times New Roman"/>
                <w:sz w:val="28"/>
                <w:lang w:val="uk-UA"/>
              </w:rPr>
              <w:t>tan</w:t>
            </w:r>
            <w:proofErr w:type="spellEnd"/>
          </w:p>
        </w:tc>
        <w:tc>
          <w:tcPr>
            <w:tcW w:w="4812" w:type="dxa"/>
            <w:tcMar>
              <w:top w:w="105" w:type="dxa"/>
              <w:left w:w="105" w:type="dxa"/>
              <w:bottom w:w="105" w:type="dxa"/>
              <w:right w:w="105" w:type="dxa"/>
            </w:tcMar>
          </w:tcPr>
          <w:p w14:paraId="427BBB88" w14:textId="77777777" w:rsidR="005B3E44" w:rsidRPr="00E6043C" w:rsidRDefault="005B3E44" w:rsidP="00BA261B">
            <w:pPr>
              <w:pStyle w:val="d1d1d13feeeeee3fe4e4e43fe5e5e53ff0f0f03fe6e6e63fe8e8e83fececec3feeeeee3fe5e5e53ff2f2f23fe0e0e03fe1e1e13febebeb3fe8e8e83ff6f6f63ffbfbfb3f"/>
              <w:ind w:firstLine="60"/>
              <w:jc w:val="both"/>
              <w:rPr>
                <w:rFonts w:cs="Times New Roman"/>
                <w:lang w:val="ru-RU"/>
              </w:rPr>
            </w:pPr>
            <w:r w:rsidRPr="00E6043C">
              <w:rPr>
                <w:rFonts w:ascii="Times New Roman" w:cs="Times New Roman"/>
                <w:sz w:val="28"/>
                <w:lang w:val="uk-UA"/>
              </w:rPr>
              <w:t>Повертає</w:t>
            </w:r>
            <w:r w:rsidRPr="00E6043C">
              <w:rPr>
                <w:rFonts w:ascii="Times New Roman" w:cs="Times New Roman"/>
                <w:sz w:val="28"/>
                <w:lang w:val="uk-UA"/>
              </w:rPr>
              <w:t xml:space="preserve"> </w:t>
            </w:r>
            <w:r w:rsidRPr="00E6043C">
              <w:rPr>
                <w:rFonts w:ascii="Times New Roman" w:cs="Times New Roman"/>
                <w:sz w:val="28"/>
                <w:lang w:val="uk-UA"/>
              </w:rPr>
              <w:t>тангенс</w:t>
            </w:r>
            <w:r w:rsidRPr="00E6043C">
              <w:rPr>
                <w:rFonts w:ascii="Times New Roman" w:cs="Times New Roman"/>
                <w:sz w:val="28"/>
                <w:lang w:val="uk-UA"/>
              </w:rPr>
              <w:t xml:space="preserve"> </w:t>
            </w:r>
            <w:r w:rsidRPr="00E6043C">
              <w:rPr>
                <w:rFonts w:ascii="Times New Roman" w:cs="Times New Roman"/>
                <w:sz w:val="28"/>
                <w:lang w:val="uk-UA"/>
              </w:rPr>
              <w:t>кута</w:t>
            </w:r>
            <w:r w:rsidRPr="00E6043C">
              <w:rPr>
                <w:rFonts w:ascii="Times New Roman" w:cs="Times New Roman"/>
                <w:sz w:val="28"/>
                <w:lang w:val="uk-UA"/>
              </w:rPr>
              <w:t xml:space="preserve">, </w:t>
            </w:r>
            <w:r w:rsidRPr="00E6043C">
              <w:rPr>
                <w:rFonts w:ascii="Times New Roman" w:cs="Times New Roman"/>
                <w:sz w:val="28"/>
                <w:lang w:val="uk-UA"/>
              </w:rPr>
              <w:t>рівного</w:t>
            </w:r>
            <w:r w:rsidRPr="00E6043C">
              <w:rPr>
                <w:rFonts w:ascii="Times New Roman" w:cs="Times New Roman"/>
                <w:sz w:val="28"/>
                <w:lang w:val="uk-UA"/>
              </w:rPr>
              <w:t xml:space="preserve"> </w:t>
            </w:r>
            <w:r w:rsidRPr="00E6043C">
              <w:rPr>
                <w:rFonts w:ascii="Times New Roman" w:cs="Times New Roman"/>
                <w:sz w:val="28"/>
                <w:lang w:val="uk-UA"/>
              </w:rPr>
              <w:t>х</w:t>
            </w:r>
            <w:r w:rsidRPr="00E6043C">
              <w:rPr>
                <w:rFonts w:ascii="Times New Roman" w:cs="Times New Roman"/>
                <w:sz w:val="28"/>
                <w:lang w:val="uk-UA"/>
              </w:rPr>
              <w:t xml:space="preserve"> </w:t>
            </w:r>
            <w:r w:rsidRPr="00E6043C">
              <w:rPr>
                <w:rFonts w:ascii="Times New Roman" w:cs="Times New Roman"/>
                <w:sz w:val="28"/>
                <w:lang w:val="uk-UA"/>
              </w:rPr>
              <w:t>радіан</w:t>
            </w:r>
          </w:p>
        </w:tc>
        <w:tc>
          <w:tcPr>
            <w:tcW w:w="1570" w:type="dxa"/>
            <w:tcMar>
              <w:top w:w="105" w:type="dxa"/>
              <w:left w:w="105" w:type="dxa"/>
              <w:bottom w:w="105" w:type="dxa"/>
              <w:right w:w="105" w:type="dxa"/>
            </w:tcMar>
          </w:tcPr>
          <w:p w14:paraId="1FD624B4" w14:textId="77777777" w:rsidR="005B3E44" w:rsidRPr="00E6043C" w:rsidRDefault="005B3E44" w:rsidP="00BA261B">
            <w:pPr>
              <w:pStyle w:val="d1d1d13feeeeee3fe4e4e43fe5e5e53ff0f0f03fe6e6e63fe8e8e83fececec3feeeeee3fe5e5e53ff2f2f23fe0e0e03fe1e1e13febebeb3fe8e8e83ff6f6f63ffbfbfb3f"/>
              <w:ind w:firstLine="55"/>
              <w:jc w:val="both"/>
              <w:rPr>
                <w:rFonts w:cs="Times New Roman"/>
              </w:rPr>
            </w:pPr>
            <w:proofErr w:type="spellStart"/>
            <w:r w:rsidRPr="00E6043C">
              <w:rPr>
                <w:rFonts w:ascii="Times New Roman" w:cs="Times New Roman"/>
                <w:sz w:val="28"/>
                <w:lang w:val="uk-UA"/>
              </w:rPr>
              <w:t>tan</w:t>
            </w:r>
            <w:proofErr w:type="spellEnd"/>
            <w:r w:rsidRPr="00E6043C">
              <w:rPr>
                <w:rFonts w:ascii="Times New Roman" w:cs="Times New Roman"/>
                <w:sz w:val="28"/>
                <w:lang w:val="uk-UA"/>
              </w:rPr>
              <w:t>(x);</w:t>
            </w:r>
          </w:p>
        </w:tc>
      </w:tr>
      <w:tr w:rsidR="005B3E44" w14:paraId="60181D2B" w14:textId="77777777" w:rsidTr="00DE3893">
        <w:tc>
          <w:tcPr>
            <w:tcW w:w="1984" w:type="dxa"/>
            <w:tcMar>
              <w:top w:w="105" w:type="dxa"/>
              <w:left w:w="105" w:type="dxa"/>
              <w:bottom w:w="105" w:type="dxa"/>
              <w:right w:w="105" w:type="dxa"/>
            </w:tcMar>
          </w:tcPr>
          <w:p w14:paraId="51D29F6E" w14:textId="77777777" w:rsidR="005B3E44" w:rsidRPr="00E6043C" w:rsidRDefault="005B3E44" w:rsidP="00BA261B">
            <w:pPr>
              <w:pStyle w:val="d1d1d13feeeeee3fe4e4e43fe5e5e53ff0f0f03fe6e6e63fe8e8e83fececec3feeeeee3fe5e5e53ff2f2f23fe0e0e03fe1e1e13febebeb3fe8e8e83ff6f6f63ffbfbfb3f"/>
              <w:jc w:val="both"/>
              <w:rPr>
                <w:rFonts w:cs="Times New Roman"/>
              </w:rPr>
            </w:pPr>
            <w:proofErr w:type="spellStart"/>
            <w:r w:rsidRPr="00E6043C">
              <w:rPr>
                <w:rFonts w:ascii="Times New Roman" w:cs="Times New Roman"/>
                <w:sz w:val="28"/>
                <w:lang w:val="uk-UA"/>
              </w:rPr>
              <w:t>tgh</w:t>
            </w:r>
            <w:proofErr w:type="spellEnd"/>
            <w:r w:rsidRPr="00E6043C">
              <w:rPr>
                <w:rFonts w:ascii="Times New Roman" w:cs="Times New Roman"/>
                <w:sz w:val="28"/>
                <w:lang w:val="uk-UA"/>
              </w:rPr>
              <w:t>(x)</w:t>
            </w:r>
          </w:p>
        </w:tc>
        <w:tc>
          <w:tcPr>
            <w:tcW w:w="1277" w:type="dxa"/>
            <w:tcMar>
              <w:top w:w="105" w:type="dxa"/>
              <w:left w:w="105" w:type="dxa"/>
              <w:bottom w:w="105" w:type="dxa"/>
              <w:right w:w="105" w:type="dxa"/>
            </w:tcMar>
          </w:tcPr>
          <w:p w14:paraId="183B17E7" w14:textId="77777777" w:rsidR="005B3E44" w:rsidRPr="00E6043C" w:rsidRDefault="005B3E44" w:rsidP="00BA261B">
            <w:pPr>
              <w:pStyle w:val="d1d1d13feeeeee3fe4e4e43fe5e5e53ff0f0f03fe6e6e63fe8e8e83fececec3feeeeee3fe5e5e53ff2f2f23fe0e0e03fe1e1e13febebeb3fe8e8e83ff6f6f63ffbfbfb3f"/>
              <w:ind w:firstLine="61"/>
              <w:jc w:val="both"/>
              <w:rPr>
                <w:rFonts w:cs="Times New Roman"/>
              </w:rPr>
            </w:pPr>
            <w:proofErr w:type="spellStart"/>
            <w:r w:rsidRPr="00E6043C">
              <w:rPr>
                <w:rFonts w:ascii="Times New Roman" w:cs="Times New Roman"/>
                <w:sz w:val="28"/>
                <w:lang w:val="uk-UA"/>
              </w:rPr>
              <w:t>tanh</w:t>
            </w:r>
            <w:proofErr w:type="spellEnd"/>
          </w:p>
        </w:tc>
        <w:tc>
          <w:tcPr>
            <w:tcW w:w="4812" w:type="dxa"/>
            <w:tcMar>
              <w:top w:w="105" w:type="dxa"/>
              <w:left w:w="105" w:type="dxa"/>
              <w:bottom w:w="105" w:type="dxa"/>
              <w:right w:w="105" w:type="dxa"/>
            </w:tcMar>
          </w:tcPr>
          <w:p w14:paraId="2E10C3B3" w14:textId="77777777" w:rsidR="005B3E44" w:rsidRPr="00E6043C" w:rsidRDefault="005B3E44" w:rsidP="00BA261B">
            <w:pPr>
              <w:pStyle w:val="d1d1d13feeeeee3fe4e4e43fe5e5e53ff0f0f03fe6e6e63fe8e8e83fececec3feeeeee3fe5e5e53ff2f2f23fe0e0e03fe1e1e13febebeb3fe8e8e83ff6f6f63ffbfbfb3f"/>
              <w:ind w:firstLine="60"/>
              <w:jc w:val="both"/>
              <w:rPr>
                <w:rFonts w:cs="Times New Roman"/>
                <w:lang w:val="ru-RU"/>
              </w:rPr>
            </w:pPr>
            <w:r w:rsidRPr="00E6043C">
              <w:rPr>
                <w:rFonts w:ascii="Times New Roman" w:cs="Times New Roman"/>
                <w:sz w:val="28"/>
                <w:lang w:val="uk-UA"/>
              </w:rPr>
              <w:t>Повертає</w:t>
            </w:r>
            <w:r w:rsidRPr="00E6043C">
              <w:rPr>
                <w:rFonts w:ascii="Times New Roman" w:cs="Times New Roman"/>
                <w:sz w:val="28"/>
                <w:lang w:val="uk-UA"/>
              </w:rPr>
              <w:t xml:space="preserve"> </w:t>
            </w:r>
            <w:r w:rsidRPr="00E6043C">
              <w:rPr>
                <w:rFonts w:ascii="Times New Roman" w:cs="Times New Roman"/>
                <w:sz w:val="28"/>
                <w:lang w:val="uk-UA"/>
              </w:rPr>
              <w:t>гіперболічний</w:t>
            </w:r>
            <w:r w:rsidRPr="00E6043C">
              <w:rPr>
                <w:rFonts w:ascii="Times New Roman" w:cs="Times New Roman"/>
                <w:sz w:val="28"/>
                <w:lang w:val="uk-UA"/>
              </w:rPr>
              <w:t xml:space="preserve"> </w:t>
            </w:r>
            <w:r w:rsidRPr="00E6043C">
              <w:rPr>
                <w:rFonts w:ascii="Times New Roman" w:cs="Times New Roman"/>
                <w:sz w:val="28"/>
                <w:lang w:val="uk-UA"/>
              </w:rPr>
              <w:t>тангенс</w:t>
            </w:r>
            <w:r w:rsidRPr="00E6043C">
              <w:rPr>
                <w:rFonts w:ascii="Times New Roman" w:cs="Times New Roman"/>
                <w:sz w:val="28"/>
                <w:lang w:val="uk-UA"/>
              </w:rPr>
              <w:t xml:space="preserve"> </w:t>
            </w:r>
            <w:r w:rsidRPr="00E6043C">
              <w:rPr>
                <w:rFonts w:ascii="Times New Roman" w:cs="Times New Roman"/>
                <w:sz w:val="28"/>
                <w:lang w:val="uk-UA"/>
              </w:rPr>
              <w:t>кута</w:t>
            </w:r>
            <w:r w:rsidRPr="00E6043C">
              <w:rPr>
                <w:rFonts w:ascii="Times New Roman" w:cs="Times New Roman"/>
                <w:sz w:val="28"/>
                <w:lang w:val="uk-UA"/>
              </w:rPr>
              <w:t xml:space="preserve">, </w:t>
            </w:r>
            <w:r w:rsidRPr="00E6043C">
              <w:rPr>
                <w:rFonts w:ascii="Times New Roman" w:cs="Times New Roman"/>
                <w:sz w:val="28"/>
                <w:lang w:val="uk-UA"/>
              </w:rPr>
              <w:t>рівного</w:t>
            </w:r>
            <w:r w:rsidRPr="00E6043C">
              <w:rPr>
                <w:rFonts w:ascii="Times New Roman" w:cs="Times New Roman"/>
                <w:sz w:val="28"/>
                <w:lang w:val="uk-UA"/>
              </w:rPr>
              <w:t xml:space="preserve"> </w:t>
            </w:r>
            <w:r w:rsidRPr="00E6043C">
              <w:rPr>
                <w:rFonts w:ascii="Times New Roman" w:cs="Times New Roman"/>
                <w:sz w:val="28"/>
                <w:lang w:val="uk-UA"/>
              </w:rPr>
              <w:t>х</w:t>
            </w:r>
            <w:r w:rsidRPr="00E6043C">
              <w:rPr>
                <w:rFonts w:ascii="Times New Roman" w:cs="Times New Roman"/>
                <w:sz w:val="28"/>
                <w:lang w:val="uk-UA"/>
              </w:rPr>
              <w:t xml:space="preserve"> </w:t>
            </w:r>
            <w:r w:rsidRPr="00E6043C">
              <w:rPr>
                <w:rFonts w:ascii="Times New Roman" w:cs="Times New Roman"/>
                <w:sz w:val="28"/>
                <w:lang w:val="uk-UA"/>
              </w:rPr>
              <w:t>радіан</w:t>
            </w:r>
          </w:p>
        </w:tc>
        <w:tc>
          <w:tcPr>
            <w:tcW w:w="1570" w:type="dxa"/>
            <w:tcMar>
              <w:top w:w="105" w:type="dxa"/>
              <w:left w:w="105" w:type="dxa"/>
              <w:bottom w:w="105" w:type="dxa"/>
              <w:right w:w="105" w:type="dxa"/>
            </w:tcMar>
          </w:tcPr>
          <w:p w14:paraId="54306824" w14:textId="77777777" w:rsidR="005B3E44" w:rsidRPr="00E6043C" w:rsidRDefault="005B3E44" w:rsidP="00BA261B">
            <w:pPr>
              <w:pStyle w:val="d1d1d13feeeeee3fe4e4e43fe5e5e53ff0f0f03fe6e6e63fe8e8e83fececec3feeeeee3fe5e5e53ff2f2f23fe0e0e03fe1e1e13febebeb3fe8e8e83ff6f6f63ffbfbfb3f"/>
              <w:ind w:firstLine="55"/>
              <w:jc w:val="both"/>
              <w:rPr>
                <w:rFonts w:cs="Times New Roman"/>
              </w:rPr>
            </w:pPr>
            <w:proofErr w:type="spellStart"/>
            <w:r w:rsidRPr="00E6043C">
              <w:rPr>
                <w:rFonts w:ascii="Times New Roman" w:cs="Times New Roman"/>
                <w:sz w:val="28"/>
                <w:lang w:val="uk-UA"/>
              </w:rPr>
              <w:t>tanh</w:t>
            </w:r>
            <w:proofErr w:type="spellEnd"/>
            <w:r w:rsidRPr="00E6043C">
              <w:rPr>
                <w:rFonts w:ascii="Times New Roman" w:cs="Times New Roman"/>
                <w:sz w:val="28"/>
                <w:lang w:val="uk-UA"/>
              </w:rPr>
              <w:t>(x);</w:t>
            </w:r>
          </w:p>
        </w:tc>
      </w:tr>
    </w:tbl>
    <w:p w14:paraId="1823F0A3" w14:textId="77777777" w:rsidR="005B3E44" w:rsidRPr="00E6043C" w:rsidRDefault="005B3E44" w:rsidP="00BA261B">
      <w:pPr>
        <w:pStyle w:val="TextBody"/>
        <w:spacing w:after="0" w:line="240" w:lineRule="auto"/>
        <w:ind w:firstLine="426"/>
        <w:jc w:val="both"/>
        <w:rPr>
          <w:rFonts w:cs="Times New Roman"/>
        </w:rPr>
      </w:pPr>
      <w:bookmarkStart w:id="9" w:name="8"/>
      <w:bookmarkEnd w:id="9"/>
      <w:r w:rsidRPr="00E6043C">
        <w:rPr>
          <w:rFonts w:ascii="Times New Roman" w:cs="Times New Roman"/>
          <w:sz w:val="28"/>
          <w:lang w:val="uk-UA"/>
        </w:rPr>
        <w:t>Приклади</w:t>
      </w:r>
      <w:r w:rsidRPr="00E6043C">
        <w:rPr>
          <w:rFonts w:ascii="Times New Roman" w:cs="Times New Roman"/>
          <w:sz w:val="28"/>
          <w:lang w:val="uk-UA"/>
        </w:rPr>
        <w:t>:</w:t>
      </w:r>
    </w:p>
    <w:p w14:paraId="35D353EA" w14:textId="77777777" w:rsidR="005B3E44" w:rsidRPr="000B3B24" w:rsidRDefault="005B3E44" w:rsidP="00BA261B">
      <w:pPr>
        <w:pStyle w:val="TextBody"/>
        <w:spacing w:after="0" w:line="240" w:lineRule="auto"/>
        <w:ind w:firstLine="426"/>
        <w:jc w:val="both"/>
        <w:rPr>
          <w:rFonts w:ascii="Courier New" w:hAnsi="Courier New" w:cs="Courier New"/>
        </w:rPr>
      </w:pPr>
      <w:r w:rsidRPr="000B3B24">
        <w:rPr>
          <w:rFonts w:ascii="Courier New" w:hAnsi="Courier New" w:cs="Courier New"/>
          <w:lang w:val="uk-UA"/>
        </w:rPr>
        <w:t>#</w:t>
      </w:r>
      <w:proofErr w:type="spellStart"/>
      <w:r w:rsidRPr="000B3B24">
        <w:rPr>
          <w:rFonts w:ascii="Courier New" w:hAnsi="Courier New" w:cs="Courier New"/>
          <w:lang w:val="uk-UA"/>
        </w:rPr>
        <w:t>include</w:t>
      </w:r>
      <w:proofErr w:type="spellEnd"/>
      <w:r w:rsidRPr="000B3B24">
        <w:rPr>
          <w:rFonts w:ascii="Courier New" w:hAnsi="Courier New" w:cs="Courier New"/>
          <w:lang w:val="uk-UA"/>
        </w:rPr>
        <w:t>&lt;</w:t>
      </w:r>
      <w:proofErr w:type="spellStart"/>
      <w:r w:rsidRPr="000B3B24">
        <w:rPr>
          <w:rFonts w:ascii="Courier New" w:hAnsi="Courier New" w:cs="Courier New"/>
          <w:lang w:val="uk-UA"/>
        </w:rPr>
        <w:t>stdio.h</w:t>
      </w:r>
      <w:proofErr w:type="spellEnd"/>
      <w:r w:rsidRPr="000B3B24">
        <w:rPr>
          <w:rFonts w:ascii="Courier New" w:hAnsi="Courier New" w:cs="Courier New"/>
          <w:lang w:val="uk-UA"/>
        </w:rPr>
        <w:t>&gt;</w:t>
      </w:r>
    </w:p>
    <w:p w14:paraId="0747026A" w14:textId="77777777" w:rsidR="005B3E44" w:rsidRPr="000B3B24" w:rsidRDefault="005B3E44" w:rsidP="00BA261B">
      <w:pPr>
        <w:pStyle w:val="TextBody"/>
        <w:spacing w:after="0" w:line="240" w:lineRule="auto"/>
        <w:ind w:firstLine="426"/>
        <w:jc w:val="both"/>
        <w:rPr>
          <w:rFonts w:ascii="Courier New" w:hAnsi="Courier New" w:cs="Courier New"/>
        </w:rPr>
      </w:pPr>
      <w:r w:rsidRPr="000B3B24">
        <w:rPr>
          <w:rFonts w:ascii="Courier New" w:hAnsi="Courier New" w:cs="Courier New"/>
          <w:lang w:val="uk-UA"/>
        </w:rPr>
        <w:t>#</w:t>
      </w:r>
      <w:proofErr w:type="spellStart"/>
      <w:r w:rsidRPr="000B3B24">
        <w:rPr>
          <w:rFonts w:ascii="Courier New" w:hAnsi="Courier New" w:cs="Courier New"/>
          <w:lang w:val="uk-UA"/>
        </w:rPr>
        <w:t>include</w:t>
      </w:r>
      <w:proofErr w:type="spellEnd"/>
      <w:r w:rsidRPr="000B3B24">
        <w:rPr>
          <w:rFonts w:ascii="Courier New" w:hAnsi="Courier New" w:cs="Courier New"/>
          <w:lang w:val="uk-UA"/>
        </w:rPr>
        <w:t>&lt;</w:t>
      </w:r>
      <w:proofErr w:type="spellStart"/>
      <w:r w:rsidRPr="000B3B24">
        <w:rPr>
          <w:rFonts w:ascii="Courier New" w:hAnsi="Courier New" w:cs="Courier New"/>
          <w:lang w:val="uk-UA"/>
        </w:rPr>
        <w:t>math.h</w:t>
      </w:r>
      <w:proofErr w:type="spellEnd"/>
      <w:r w:rsidRPr="000B3B24">
        <w:rPr>
          <w:rFonts w:ascii="Courier New" w:hAnsi="Courier New" w:cs="Courier New"/>
          <w:lang w:val="uk-UA"/>
        </w:rPr>
        <w:t>&gt;</w:t>
      </w:r>
    </w:p>
    <w:p w14:paraId="4A345E25" w14:textId="77777777" w:rsidR="005B3E44" w:rsidRPr="000B3B24" w:rsidRDefault="005B3E44" w:rsidP="00BA261B">
      <w:pPr>
        <w:pStyle w:val="TextBody"/>
        <w:spacing w:after="0" w:line="240" w:lineRule="auto"/>
        <w:ind w:firstLine="426"/>
        <w:jc w:val="both"/>
        <w:rPr>
          <w:rFonts w:ascii="Courier New" w:hAnsi="Courier New" w:cs="Courier New"/>
          <w:lang w:val="uk-UA"/>
        </w:rPr>
      </w:pPr>
    </w:p>
    <w:p w14:paraId="560C8FC6" w14:textId="77777777" w:rsidR="005B3E44" w:rsidRPr="000B3B24" w:rsidRDefault="005B3E44" w:rsidP="00BA261B">
      <w:pPr>
        <w:pStyle w:val="TextBody"/>
        <w:spacing w:after="0" w:line="240" w:lineRule="auto"/>
        <w:ind w:firstLine="426"/>
        <w:jc w:val="both"/>
        <w:rPr>
          <w:rFonts w:ascii="Courier New" w:hAnsi="Courier New" w:cs="Courier New"/>
        </w:rPr>
      </w:pPr>
      <w:proofErr w:type="spellStart"/>
      <w:r w:rsidRPr="000B3B24">
        <w:rPr>
          <w:rFonts w:ascii="Courier New" w:hAnsi="Courier New" w:cs="Courier New"/>
          <w:color w:val="3333FF"/>
          <w:lang w:val="uk-UA"/>
        </w:rPr>
        <w:t>int</w:t>
      </w:r>
      <w:proofErr w:type="spellEnd"/>
      <w:r w:rsidRPr="000B3B24">
        <w:rPr>
          <w:rFonts w:ascii="Courier New" w:hAnsi="Courier New" w:cs="Courier New"/>
          <w:lang w:val="uk-UA"/>
        </w:rPr>
        <w:t xml:space="preserve"> </w:t>
      </w:r>
      <w:proofErr w:type="spellStart"/>
      <w:r w:rsidRPr="000B3B24">
        <w:rPr>
          <w:rFonts w:ascii="Courier New" w:hAnsi="Courier New" w:cs="Courier New"/>
          <w:lang w:val="uk-UA"/>
        </w:rPr>
        <w:t>main</w:t>
      </w:r>
      <w:proofErr w:type="spellEnd"/>
      <w:r w:rsidRPr="000B3B24">
        <w:rPr>
          <w:rFonts w:ascii="Courier New" w:hAnsi="Courier New" w:cs="Courier New"/>
          <w:lang w:val="uk-UA"/>
        </w:rPr>
        <w:t>(){</w:t>
      </w:r>
    </w:p>
    <w:p w14:paraId="3AF49312" w14:textId="77777777" w:rsidR="005B3E44" w:rsidRPr="000B3B24" w:rsidRDefault="005B3E44" w:rsidP="00BA261B">
      <w:pPr>
        <w:pStyle w:val="TextBody"/>
        <w:spacing w:after="0" w:line="240" w:lineRule="auto"/>
        <w:ind w:firstLine="426"/>
        <w:jc w:val="both"/>
        <w:rPr>
          <w:rFonts w:ascii="Courier New" w:hAnsi="Courier New" w:cs="Courier New"/>
        </w:rPr>
      </w:pPr>
      <w:r w:rsidRPr="000B3B24">
        <w:rPr>
          <w:rFonts w:ascii="Courier New" w:hAnsi="Courier New" w:cs="Courier New"/>
          <w:lang w:eastAsia="en-US"/>
        </w:rPr>
        <w:t xml:space="preserve">   </w:t>
      </w:r>
      <w:proofErr w:type="spellStart"/>
      <w:r w:rsidRPr="000B3B24">
        <w:rPr>
          <w:rFonts w:ascii="Courier New" w:hAnsi="Courier New" w:cs="Courier New"/>
          <w:color w:val="3333FF"/>
          <w:lang w:val="uk-UA"/>
        </w:rPr>
        <w:t>double</w:t>
      </w:r>
      <w:proofErr w:type="spellEnd"/>
      <w:r w:rsidRPr="000B3B24">
        <w:rPr>
          <w:rFonts w:ascii="Courier New" w:hAnsi="Courier New" w:cs="Courier New"/>
          <w:lang w:val="uk-UA"/>
        </w:rPr>
        <w:t xml:space="preserve"> x, y, z;</w:t>
      </w:r>
    </w:p>
    <w:p w14:paraId="53BAE1D8" w14:textId="77777777" w:rsidR="005B3E44" w:rsidRPr="000B3B24" w:rsidRDefault="005B3E44" w:rsidP="00BA261B">
      <w:pPr>
        <w:pStyle w:val="TextBody"/>
        <w:spacing w:after="0" w:line="240" w:lineRule="auto"/>
        <w:ind w:firstLine="426"/>
        <w:jc w:val="both"/>
        <w:rPr>
          <w:rFonts w:ascii="Courier New" w:hAnsi="Courier New" w:cs="Courier New"/>
        </w:rPr>
      </w:pPr>
      <w:r w:rsidRPr="000B3B24">
        <w:rPr>
          <w:rFonts w:ascii="Courier New" w:hAnsi="Courier New" w:cs="Courier New"/>
          <w:lang w:eastAsia="en-US"/>
        </w:rPr>
        <w:t xml:space="preserve">   </w:t>
      </w:r>
      <w:proofErr w:type="spellStart"/>
      <w:r w:rsidRPr="000B3B24">
        <w:rPr>
          <w:rFonts w:ascii="Courier New" w:hAnsi="Courier New" w:cs="Courier New"/>
          <w:lang w:val="uk-UA"/>
        </w:rPr>
        <w:t>scanf</w:t>
      </w:r>
      <w:proofErr w:type="spellEnd"/>
      <w:r w:rsidRPr="000B3B24">
        <w:rPr>
          <w:rFonts w:ascii="Courier New" w:hAnsi="Courier New" w:cs="Courier New"/>
          <w:lang w:val="uk-UA"/>
        </w:rPr>
        <w:t>("%</w:t>
      </w:r>
      <w:proofErr w:type="spellStart"/>
      <w:r w:rsidRPr="000B3B24">
        <w:rPr>
          <w:rFonts w:ascii="Courier New" w:hAnsi="Courier New" w:cs="Courier New"/>
          <w:lang w:val="uk-UA"/>
        </w:rPr>
        <w:t>lf</w:t>
      </w:r>
      <w:proofErr w:type="spellEnd"/>
      <w:r w:rsidRPr="000B3B24">
        <w:rPr>
          <w:rFonts w:ascii="Courier New" w:hAnsi="Courier New" w:cs="Courier New"/>
          <w:lang w:val="uk-UA"/>
        </w:rPr>
        <w:t xml:space="preserve"> %</w:t>
      </w:r>
      <w:proofErr w:type="spellStart"/>
      <w:r w:rsidRPr="000B3B24">
        <w:rPr>
          <w:rFonts w:ascii="Courier New" w:hAnsi="Courier New" w:cs="Courier New"/>
          <w:lang w:val="uk-UA"/>
        </w:rPr>
        <w:t>lf</w:t>
      </w:r>
      <w:proofErr w:type="spellEnd"/>
      <w:r w:rsidRPr="000B3B24">
        <w:rPr>
          <w:rFonts w:ascii="Courier New" w:hAnsi="Courier New" w:cs="Courier New"/>
          <w:lang w:val="uk-UA"/>
        </w:rPr>
        <w:t>",&amp;</w:t>
      </w:r>
      <w:proofErr w:type="spellStart"/>
      <w:r w:rsidRPr="000B3B24">
        <w:rPr>
          <w:rFonts w:ascii="Courier New" w:hAnsi="Courier New" w:cs="Courier New"/>
          <w:lang w:val="uk-UA"/>
        </w:rPr>
        <w:t>x,&amp;y</w:t>
      </w:r>
      <w:proofErr w:type="spellEnd"/>
      <w:r w:rsidRPr="000B3B24">
        <w:rPr>
          <w:rFonts w:ascii="Courier New" w:hAnsi="Courier New" w:cs="Courier New"/>
          <w:lang w:val="uk-UA"/>
        </w:rPr>
        <w:t>);</w:t>
      </w:r>
    </w:p>
    <w:p w14:paraId="4377002C" w14:textId="77777777" w:rsidR="005B3E44" w:rsidRPr="000B3B24" w:rsidRDefault="005B3E44" w:rsidP="00BA261B">
      <w:pPr>
        <w:pStyle w:val="TextBody"/>
        <w:spacing w:after="0" w:line="240" w:lineRule="auto"/>
        <w:ind w:firstLine="426"/>
        <w:jc w:val="both"/>
        <w:rPr>
          <w:rFonts w:ascii="Courier New" w:hAnsi="Courier New" w:cs="Courier New"/>
        </w:rPr>
      </w:pPr>
      <w:r w:rsidRPr="000B3B24">
        <w:rPr>
          <w:rFonts w:ascii="Courier New" w:hAnsi="Courier New" w:cs="Courier New"/>
          <w:lang w:eastAsia="en-US"/>
        </w:rPr>
        <w:t xml:space="preserve">   </w:t>
      </w:r>
      <w:r w:rsidRPr="000B3B24">
        <w:rPr>
          <w:rFonts w:ascii="Courier New" w:hAnsi="Courier New" w:cs="Courier New"/>
          <w:lang w:val="uk-UA"/>
        </w:rPr>
        <w:t xml:space="preserve">z = </w:t>
      </w:r>
      <w:proofErr w:type="spellStart"/>
      <w:r w:rsidRPr="000B3B24">
        <w:rPr>
          <w:rFonts w:ascii="Courier New" w:hAnsi="Courier New" w:cs="Courier New"/>
          <w:lang w:val="uk-UA"/>
        </w:rPr>
        <w:t>exp</w:t>
      </w:r>
      <w:proofErr w:type="spellEnd"/>
      <w:r w:rsidRPr="000B3B24">
        <w:rPr>
          <w:rFonts w:ascii="Courier New" w:hAnsi="Courier New" w:cs="Courier New"/>
          <w:lang w:val="uk-UA"/>
        </w:rPr>
        <w:t>(x)*</w:t>
      </w:r>
      <w:proofErr w:type="spellStart"/>
      <w:r w:rsidRPr="000B3B24">
        <w:rPr>
          <w:rFonts w:ascii="Courier New" w:hAnsi="Courier New" w:cs="Courier New"/>
          <w:lang w:val="uk-UA"/>
        </w:rPr>
        <w:t>cos</w:t>
      </w:r>
      <w:proofErr w:type="spellEnd"/>
      <w:r w:rsidRPr="000B3B24">
        <w:rPr>
          <w:rFonts w:ascii="Courier New" w:hAnsi="Courier New" w:cs="Courier New"/>
          <w:lang w:val="uk-UA"/>
        </w:rPr>
        <w:t>(y);</w:t>
      </w:r>
    </w:p>
    <w:p w14:paraId="474E769E" w14:textId="77777777" w:rsidR="005B3E44" w:rsidRPr="000B3B24" w:rsidRDefault="005B3E44" w:rsidP="00BA261B">
      <w:pPr>
        <w:pStyle w:val="TextBody"/>
        <w:spacing w:after="0" w:line="240" w:lineRule="auto"/>
        <w:ind w:firstLine="426"/>
        <w:jc w:val="both"/>
        <w:rPr>
          <w:rFonts w:ascii="Courier New" w:hAnsi="Courier New" w:cs="Courier New"/>
        </w:rPr>
      </w:pPr>
      <w:r w:rsidRPr="000B3B24">
        <w:rPr>
          <w:rFonts w:ascii="Courier New" w:hAnsi="Courier New" w:cs="Courier New"/>
          <w:lang w:eastAsia="en-US"/>
        </w:rPr>
        <w:t xml:space="preserve">   </w:t>
      </w:r>
      <w:proofErr w:type="spellStart"/>
      <w:r w:rsidRPr="000B3B24">
        <w:rPr>
          <w:rFonts w:ascii="Courier New" w:hAnsi="Courier New" w:cs="Courier New"/>
          <w:lang w:val="uk-UA"/>
        </w:rPr>
        <w:t>printf</w:t>
      </w:r>
      <w:proofErr w:type="spellEnd"/>
      <w:r w:rsidRPr="000B3B24">
        <w:rPr>
          <w:rFonts w:ascii="Courier New" w:hAnsi="Courier New" w:cs="Courier New"/>
          <w:lang w:val="uk-UA"/>
        </w:rPr>
        <w:t>("z=%</w:t>
      </w:r>
      <w:proofErr w:type="spellStart"/>
      <w:r w:rsidRPr="000B3B24">
        <w:rPr>
          <w:rFonts w:ascii="Courier New" w:hAnsi="Courier New" w:cs="Courier New"/>
          <w:lang w:val="uk-UA"/>
        </w:rPr>
        <w:t>lf</w:t>
      </w:r>
      <w:proofErr w:type="spellEnd"/>
      <w:r w:rsidRPr="000B3B24">
        <w:rPr>
          <w:rFonts w:ascii="Courier New" w:hAnsi="Courier New" w:cs="Courier New"/>
          <w:lang w:val="uk-UA"/>
        </w:rPr>
        <w:t>",z);</w:t>
      </w:r>
    </w:p>
    <w:p w14:paraId="2829750D" w14:textId="77777777" w:rsidR="005B3E44" w:rsidRDefault="005B3E44" w:rsidP="00BA261B">
      <w:pPr>
        <w:pStyle w:val="TextBody"/>
        <w:spacing w:after="0" w:line="240" w:lineRule="auto"/>
        <w:ind w:firstLine="426"/>
        <w:jc w:val="both"/>
        <w:rPr>
          <w:rFonts w:ascii="Courier New" w:hAnsi="Courier New" w:cs="Courier New"/>
          <w:lang w:val="uk-UA"/>
        </w:rPr>
      </w:pPr>
      <w:r w:rsidRPr="000B3B24">
        <w:rPr>
          <w:rFonts w:ascii="Courier New" w:hAnsi="Courier New" w:cs="Courier New"/>
          <w:lang w:val="uk-UA"/>
        </w:rPr>
        <w:t>}</w:t>
      </w:r>
    </w:p>
    <w:p w14:paraId="597C2B8B" w14:textId="77777777" w:rsidR="005C2C30" w:rsidRPr="009E215E" w:rsidRDefault="005C2C30" w:rsidP="00BA261B">
      <w:pPr>
        <w:pStyle w:val="TextBody"/>
        <w:spacing w:after="0" w:line="240" w:lineRule="auto"/>
        <w:ind w:firstLine="426"/>
        <w:jc w:val="both"/>
        <w:rPr>
          <w:rFonts w:ascii="Times New Roman" w:hAnsi="Times New Roman" w:cs="Times New Roman"/>
          <w:sz w:val="28"/>
          <w:szCs w:val="28"/>
          <w:lang w:val="uk-UA"/>
        </w:rPr>
      </w:pPr>
      <w:r w:rsidRPr="00E20326">
        <w:rPr>
          <w:rFonts w:ascii="Times New Roman" w:hAnsi="Times New Roman" w:cs="Times New Roman"/>
          <w:sz w:val="28"/>
          <w:szCs w:val="28"/>
          <w:lang w:val="uk-UA"/>
        </w:rPr>
        <w:t xml:space="preserve">Для компіляції </w:t>
      </w:r>
      <w:proofErr w:type="spellStart"/>
      <w:r w:rsidRPr="00E20326">
        <w:rPr>
          <w:rFonts w:ascii="Times New Roman" w:hAnsi="Times New Roman" w:cs="Times New Roman"/>
          <w:sz w:val="28"/>
          <w:szCs w:val="28"/>
          <w:lang w:val="uk-UA"/>
        </w:rPr>
        <w:t>файла</w:t>
      </w:r>
      <w:proofErr w:type="spellEnd"/>
      <w:r w:rsidRPr="00E20326">
        <w:rPr>
          <w:rFonts w:ascii="Times New Roman" w:hAnsi="Times New Roman" w:cs="Times New Roman"/>
          <w:sz w:val="28"/>
          <w:szCs w:val="28"/>
          <w:lang w:val="uk-UA"/>
        </w:rPr>
        <w:t xml:space="preserve"> з математичною бібліотекою деякі компілятори вимагають вказання що компілювати потрібно з цією бібліотекою, наприклад</w:t>
      </w:r>
      <w:r w:rsidR="009E215E">
        <w:rPr>
          <w:rFonts w:ascii="Times New Roman" w:hAnsi="Times New Roman" w:cs="Times New Roman"/>
          <w:sz w:val="28"/>
          <w:szCs w:val="28"/>
          <w:lang w:val="uk-UA"/>
        </w:rPr>
        <w:t xml:space="preserve">, для </w:t>
      </w:r>
      <w:proofErr w:type="spellStart"/>
      <w:r w:rsidR="009E215E">
        <w:rPr>
          <w:rFonts w:ascii="Times New Roman" w:hAnsi="Times New Roman" w:cs="Times New Roman"/>
          <w:sz w:val="28"/>
          <w:szCs w:val="28"/>
        </w:rPr>
        <w:t>gcc</w:t>
      </w:r>
      <w:proofErr w:type="spellEnd"/>
      <w:r w:rsidR="009E215E" w:rsidRPr="009E215E">
        <w:rPr>
          <w:rFonts w:ascii="Times New Roman" w:hAnsi="Times New Roman" w:cs="Times New Roman"/>
          <w:sz w:val="28"/>
          <w:szCs w:val="28"/>
          <w:lang w:val="uk-UA"/>
        </w:rPr>
        <w:t xml:space="preserve"> п</w:t>
      </w:r>
      <w:r w:rsidR="009E215E">
        <w:rPr>
          <w:rFonts w:ascii="Times New Roman" w:hAnsi="Times New Roman" w:cs="Times New Roman"/>
          <w:sz w:val="28"/>
          <w:szCs w:val="28"/>
          <w:lang w:val="uk-UA"/>
        </w:rPr>
        <w:t>ід</w:t>
      </w:r>
      <w:r w:rsidR="009E215E" w:rsidRPr="009E215E">
        <w:rPr>
          <w:rFonts w:ascii="Times New Roman" w:hAnsi="Times New Roman" w:cs="Times New Roman"/>
          <w:sz w:val="28"/>
          <w:szCs w:val="28"/>
          <w:lang w:val="uk-UA"/>
        </w:rPr>
        <w:t xml:space="preserve"> </w:t>
      </w:r>
      <w:r w:rsidR="009E215E">
        <w:rPr>
          <w:rFonts w:ascii="Times New Roman" w:hAnsi="Times New Roman" w:cs="Times New Roman"/>
          <w:sz w:val="28"/>
          <w:szCs w:val="28"/>
        </w:rPr>
        <w:t>Linux</w:t>
      </w:r>
      <w:r w:rsidR="009E215E">
        <w:rPr>
          <w:rFonts w:ascii="Times New Roman" w:hAnsi="Times New Roman" w:cs="Times New Roman"/>
          <w:sz w:val="28"/>
          <w:szCs w:val="28"/>
          <w:lang w:val="uk-UA"/>
        </w:rPr>
        <w:t>:</w:t>
      </w:r>
    </w:p>
    <w:p w14:paraId="0B9F59B4" w14:textId="77777777" w:rsidR="005C2C30" w:rsidRPr="00E6043C" w:rsidRDefault="005C2C30" w:rsidP="00BA261B">
      <w:pPr>
        <w:pStyle w:val="TextBody"/>
        <w:spacing w:after="0" w:line="240" w:lineRule="auto"/>
        <w:ind w:firstLine="426"/>
        <w:jc w:val="both"/>
        <w:rPr>
          <w:rFonts w:ascii="Calibri" w:hAnsi="Calibri" w:cs="Times New Roman"/>
          <w:sz w:val="28"/>
          <w:szCs w:val="28"/>
          <w:lang w:val="uk-UA"/>
        </w:rPr>
      </w:pPr>
      <w:r w:rsidRPr="00E6043C">
        <w:rPr>
          <w:rFonts w:ascii="Calibri" w:hAnsi="Calibri" w:cs="Times New Roman"/>
          <w:sz w:val="28"/>
          <w:szCs w:val="28"/>
          <w:lang w:val="uk-UA"/>
        </w:rPr>
        <w:t>&gt;&gt;&gt;</w:t>
      </w:r>
      <w:proofErr w:type="spellStart"/>
      <w:r w:rsidRPr="00E6043C">
        <w:rPr>
          <w:rFonts w:ascii="Calibri" w:hAnsi="Calibri" w:cs="Times New Roman"/>
          <w:sz w:val="28"/>
          <w:szCs w:val="28"/>
        </w:rPr>
        <w:t>gcc</w:t>
      </w:r>
      <w:proofErr w:type="spellEnd"/>
      <w:r w:rsidRPr="00E6043C">
        <w:rPr>
          <w:rFonts w:ascii="Calibri" w:hAnsi="Calibri" w:cs="Times New Roman"/>
          <w:sz w:val="28"/>
          <w:szCs w:val="28"/>
          <w:lang w:val="uk-UA"/>
        </w:rPr>
        <w:t xml:space="preserve"> </w:t>
      </w:r>
      <w:proofErr w:type="spellStart"/>
      <w:r w:rsidRPr="00E6043C">
        <w:rPr>
          <w:rFonts w:ascii="Calibri" w:hAnsi="Calibri" w:cs="Times New Roman"/>
          <w:sz w:val="28"/>
          <w:szCs w:val="28"/>
        </w:rPr>
        <w:t>examle</w:t>
      </w:r>
      <w:proofErr w:type="spellEnd"/>
      <w:r w:rsidRPr="00E6043C">
        <w:rPr>
          <w:rFonts w:ascii="Calibri" w:hAnsi="Calibri" w:cs="Times New Roman"/>
          <w:sz w:val="28"/>
          <w:szCs w:val="28"/>
          <w:lang w:val="uk-UA"/>
        </w:rPr>
        <w:t>.</w:t>
      </w:r>
      <w:r w:rsidRPr="00E6043C">
        <w:rPr>
          <w:rFonts w:ascii="Calibri" w:hAnsi="Calibri" w:cs="Times New Roman"/>
          <w:sz w:val="28"/>
          <w:szCs w:val="28"/>
        </w:rPr>
        <w:t>c</w:t>
      </w:r>
      <w:r w:rsidRPr="00E6043C">
        <w:rPr>
          <w:rFonts w:ascii="Calibri" w:hAnsi="Calibri" w:cs="Times New Roman"/>
          <w:sz w:val="28"/>
          <w:szCs w:val="28"/>
          <w:lang w:val="uk-UA"/>
        </w:rPr>
        <w:t xml:space="preserve"> –</w:t>
      </w:r>
      <w:proofErr w:type="spellStart"/>
      <w:r w:rsidRPr="00E6043C">
        <w:rPr>
          <w:rFonts w:ascii="Calibri" w:hAnsi="Calibri" w:cs="Times New Roman"/>
          <w:sz w:val="28"/>
          <w:szCs w:val="28"/>
        </w:rPr>
        <w:t>lm</w:t>
      </w:r>
      <w:proofErr w:type="spellEnd"/>
      <w:r w:rsidRPr="00E6043C">
        <w:rPr>
          <w:rFonts w:ascii="Calibri" w:hAnsi="Calibri" w:cs="Times New Roman"/>
          <w:sz w:val="28"/>
          <w:szCs w:val="28"/>
          <w:lang w:val="uk-UA"/>
        </w:rPr>
        <w:t xml:space="preserve"> </w:t>
      </w:r>
    </w:p>
    <w:p w14:paraId="7B40F892" w14:textId="77777777" w:rsidR="005C2C30" w:rsidRPr="003C12DD" w:rsidRDefault="009E215E" w:rsidP="00BA261B">
      <w:pPr>
        <w:pStyle w:val="TextBody"/>
        <w:spacing w:after="0" w:line="240" w:lineRule="auto"/>
        <w:ind w:firstLine="426"/>
        <w:jc w:val="both"/>
        <w:rPr>
          <w:rFonts w:ascii="Times New Roman" w:hAnsi="Times New Roman" w:cs="Times New Roman"/>
          <w:sz w:val="28"/>
          <w:szCs w:val="28"/>
          <w:lang w:val="uk-UA"/>
        </w:rPr>
      </w:pPr>
      <w:r w:rsidRPr="003C12DD">
        <w:rPr>
          <w:rFonts w:ascii="Times New Roman" w:hAnsi="Times New Roman" w:cs="Times New Roman"/>
          <w:sz w:val="28"/>
          <w:szCs w:val="28"/>
          <w:lang w:val="uk-UA"/>
        </w:rPr>
        <w:t>а</w:t>
      </w:r>
      <w:r w:rsidR="005C2C30" w:rsidRPr="003C12DD">
        <w:rPr>
          <w:rFonts w:ascii="Times New Roman" w:hAnsi="Times New Roman" w:cs="Times New Roman"/>
          <w:sz w:val="28"/>
          <w:szCs w:val="28"/>
          <w:lang w:val="uk-UA"/>
        </w:rPr>
        <w:t>бо</w:t>
      </w:r>
      <w:r w:rsidRPr="003C12DD">
        <w:rPr>
          <w:rFonts w:ascii="Times New Roman" w:hAnsi="Times New Roman" w:cs="Times New Roman"/>
          <w:sz w:val="28"/>
          <w:szCs w:val="28"/>
          <w:lang w:val="uk-UA"/>
        </w:rPr>
        <w:t xml:space="preserve"> якщо потрібно вказати </w:t>
      </w:r>
      <w:proofErr w:type="spellStart"/>
      <w:r w:rsidRPr="003C12DD">
        <w:rPr>
          <w:rFonts w:ascii="Times New Roman" w:hAnsi="Times New Roman" w:cs="Times New Roman"/>
          <w:sz w:val="28"/>
          <w:szCs w:val="28"/>
          <w:lang w:val="uk-UA"/>
        </w:rPr>
        <w:t>імя</w:t>
      </w:r>
      <w:proofErr w:type="spellEnd"/>
      <w:r w:rsidRPr="003C12DD">
        <w:rPr>
          <w:rFonts w:ascii="Times New Roman" w:hAnsi="Times New Roman" w:cs="Times New Roman"/>
          <w:sz w:val="28"/>
          <w:szCs w:val="28"/>
          <w:lang w:val="uk-UA"/>
        </w:rPr>
        <w:t xml:space="preserve"> вихідного виконувано файлу:</w:t>
      </w:r>
    </w:p>
    <w:p w14:paraId="068D035C" w14:textId="77777777" w:rsidR="005C2C30" w:rsidRPr="00E6043C" w:rsidRDefault="005C2C30" w:rsidP="00BA261B">
      <w:pPr>
        <w:pStyle w:val="TextBody"/>
        <w:spacing w:after="0" w:line="240" w:lineRule="auto"/>
        <w:ind w:firstLine="426"/>
        <w:jc w:val="both"/>
        <w:rPr>
          <w:rFonts w:ascii="Calibri" w:hAnsi="Calibri" w:cs="Times New Roman"/>
          <w:sz w:val="28"/>
          <w:szCs w:val="28"/>
        </w:rPr>
      </w:pPr>
      <w:r w:rsidRPr="00E6043C">
        <w:rPr>
          <w:rFonts w:ascii="Calibri" w:hAnsi="Calibri" w:cs="Times New Roman"/>
          <w:sz w:val="28"/>
          <w:szCs w:val="28"/>
        </w:rPr>
        <w:t xml:space="preserve">&gt;&gt;&gt; </w:t>
      </w:r>
      <w:proofErr w:type="spellStart"/>
      <w:r w:rsidRPr="00E6043C">
        <w:rPr>
          <w:rFonts w:ascii="Calibri" w:hAnsi="Calibri" w:cs="Times New Roman"/>
          <w:sz w:val="28"/>
          <w:szCs w:val="28"/>
        </w:rPr>
        <w:t>gcc</w:t>
      </w:r>
      <w:proofErr w:type="spellEnd"/>
      <w:r w:rsidRPr="00E6043C">
        <w:rPr>
          <w:rFonts w:ascii="Calibri" w:hAnsi="Calibri" w:cs="Times New Roman"/>
          <w:sz w:val="28"/>
          <w:szCs w:val="28"/>
        </w:rPr>
        <w:t xml:space="preserve"> </w:t>
      </w:r>
      <w:proofErr w:type="spellStart"/>
      <w:r w:rsidRPr="00E6043C">
        <w:rPr>
          <w:rFonts w:ascii="Calibri" w:hAnsi="Calibri" w:cs="Times New Roman"/>
          <w:sz w:val="28"/>
          <w:szCs w:val="28"/>
        </w:rPr>
        <w:t>examle.c</w:t>
      </w:r>
      <w:proofErr w:type="spellEnd"/>
      <w:r w:rsidRPr="00E6043C">
        <w:rPr>
          <w:rFonts w:ascii="Calibri" w:hAnsi="Calibri" w:cs="Times New Roman"/>
          <w:sz w:val="28"/>
          <w:szCs w:val="28"/>
        </w:rPr>
        <w:t xml:space="preserve"> </w:t>
      </w:r>
      <w:r w:rsidRPr="00E6043C">
        <w:rPr>
          <w:rFonts w:ascii="Calibri" w:hAnsi="Calibri" w:cs="Times New Roman"/>
          <w:sz w:val="28"/>
          <w:szCs w:val="28"/>
          <w:lang w:val="uk-UA"/>
        </w:rPr>
        <w:t>–</w:t>
      </w:r>
      <w:r w:rsidRPr="00E6043C">
        <w:rPr>
          <w:rFonts w:ascii="Calibri" w:hAnsi="Calibri" w:cs="Times New Roman"/>
          <w:sz w:val="28"/>
          <w:szCs w:val="28"/>
        </w:rPr>
        <w:t>o example</w:t>
      </w:r>
      <w:r w:rsidR="009E215E" w:rsidRPr="00E6043C">
        <w:rPr>
          <w:rFonts w:ascii="Calibri" w:hAnsi="Calibri" w:cs="Times New Roman"/>
          <w:sz w:val="28"/>
          <w:szCs w:val="28"/>
          <w:lang w:val="uk-UA"/>
        </w:rPr>
        <w:t xml:space="preserve"> </w:t>
      </w:r>
      <w:r w:rsidR="009E215E" w:rsidRPr="00E6043C">
        <w:rPr>
          <w:rFonts w:ascii="Calibri" w:hAnsi="Calibri" w:cs="Times New Roman"/>
          <w:sz w:val="28"/>
          <w:szCs w:val="28"/>
        </w:rPr>
        <w:t>–</w:t>
      </w:r>
      <w:proofErr w:type="spellStart"/>
      <w:r w:rsidR="009E215E" w:rsidRPr="00E6043C">
        <w:rPr>
          <w:rFonts w:ascii="Calibri" w:hAnsi="Calibri" w:cs="Times New Roman"/>
          <w:sz w:val="28"/>
          <w:szCs w:val="28"/>
        </w:rPr>
        <w:t>lm</w:t>
      </w:r>
      <w:proofErr w:type="spellEnd"/>
      <w:r w:rsidR="00E20326" w:rsidRPr="00E6043C">
        <w:rPr>
          <w:rFonts w:ascii="Calibri" w:hAnsi="Calibri" w:cs="Times New Roman"/>
          <w:sz w:val="28"/>
          <w:szCs w:val="28"/>
        </w:rPr>
        <w:t>.</w:t>
      </w:r>
    </w:p>
    <w:p w14:paraId="6AC69FE2" w14:textId="77777777" w:rsidR="005C2C30" w:rsidRPr="005C2C30" w:rsidRDefault="005C2C30" w:rsidP="00BA261B">
      <w:pPr>
        <w:pStyle w:val="TextBody"/>
        <w:spacing w:after="0" w:line="240" w:lineRule="auto"/>
        <w:ind w:firstLine="426"/>
        <w:jc w:val="both"/>
        <w:rPr>
          <w:rFonts w:ascii="Courier New" w:hAnsi="Courier New" w:cs="Courier New"/>
        </w:rPr>
      </w:pPr>
    </w:p>
    <w:p w14:paraId="60F09B88" w14:textId="77777777" w:rsidR="005B3E44" w:rsidRPr="003C12DD" w:rsidRDefault="005B3E44" w:rsidP="00BA261B">
      <w:pPr>
        <w:pStyle w:val="2"/>
        <w:spacing w:before="0" w:after="0"/>
        <w:jc w:val="center"/>
        <w:rPr>
          <w:lang w:val="ru-RU"/>
        </w:rPr>
      </w:pPr>
      <w:r>
        <w:rPr>
          <w:lang w:val="uk-UA"/>
        </w:rPr>
        <w:t>Дійсні типи даних</w:t>
      </w:r>
    </w:p>
    <w:p w14:paraId="098BA91F" w14:textId="77777777" w:rsidR="005B3E44" w:rsidRPr="00E6043C" w:rsidRDefault="005B3E44" w:rsidP="00BA261B">
      <w:pPr>
        <w:pStyle w:val="TextBody"/>
        <w:spacing w:after="0" w:line="240" w:lineRule="auto"/>
        <w:ind w:firstLine="426"/>
        <w:jc w:val="both"/>
        <w:rPr>
          <w:rFonts w:ascii="Times New Roman" w:cs="Times New Roman"/>
          <w:sz w:val="28"/>
          <w:lang w:val="uk-UA"/>
        </w:rPr>
      </w:pPr>
    </w:p>
    <w:p w14:paraId="4DE3AF47" w14:textId="77777777" w:rsidR="005B3E44" w:rsidRPr="00E6043C" w:rsidRDefault="005B3E44" w:rsidP="00BA261B">
      <w:pPr>
        <w:pStyle w:val="TextBody"/>
        <w:spacing w:after="0" w:line="240" w:lineRule="auto"/>
        <w:rPr>
          <w:rFonts w:cs="Times New Roman"/>
          <w:lang w:val="ru-RU"/>
        </w:rPr>
      </w:pPr>
      <w:r w:rsidRPr="00E6043C">
        <w:rPr>
          <w:rFonts w:ascii="Times New Roman" w:cs="Times New Roman"/>
          <w:sz w:val="28"/>
          <w:lang w:val="uk-UA"/>
        </w:rPr>
        <w:t>В</w:t>
      </w:r>
      <w:r w:rsidRPr="00E6043C">
        <w:rPr>
          <w:rFonts w:ascii="Times New Roman" w:cs="Times New Roman"/>
          <w:sz w:val="28"/>
          <w:lang w:val="uk-UA"/>
        </w:rPr>
        <w:t xml:space="preserve"> </w:t>
      </w:r>
      <w:r w:rsidRPr="00E6043C">
        <w:rPr>
          <w:rFonts w:ascii="Times New Roman" w:cs="Times New Roman"/>
          <w:sz w:val="28"/>
          <w:lang w:val="uk-UA"/>
        </w:rPr>
        <w:t>наступній</w:t>
      </w:r>
      <w:r w:rsidRPr="00E6043C">
        <w:rPr>
          <w:rFonts w:ascii="Times New Roman" w:cs="Times New Roman"/>
          <w:sz w:val="28"/>
          <w:lang w:val="uk-UA"/>
        </w:rPr>
        <w:t xml:space="preserve"> </w:t>
      </w:r>
      <w:r w:rsidRPr="00E6043C">
        <w:rPr>
          <w:rFonts w:ascii="Times New Roman" w:cs="Times New Roman"/>
          <w:sz w:val="28"/>
          <w:lang w:val="uk-UA"/>
        </w:rPr>
        <w:t>таблиці</w:t>
      </w:r>
      <w:r w:rsidRPr="00E6043C">
        <w:rPr>
          <w:rFonts w:ascii="Times New Roman" w:cs="Times New Roman"/>
          <w:sz w:val="28"/>
          <w:lang w:val="uk-UA"/>
        </w:rPr>
        <w:t xml:space="preserve"> </w:t>
      </w:r>
      <w:r w:rsidRPr="00E6043C">
        <w:rPr>
          <w:rFonts w:ascii="Times New Roman" w:cs="Times New Roman"/>
          <w:sz w:val="28"/>
          <w:lang w:val="uk-UA"/>
        </w:rPr>
        <w:t>приведено</w:t>
      </w:r>
      <w:r w:rsidRPr="00E6043C">
        <w:rPr>
          <w:rFonts w:ascii="Times New Roman" w:cs="Times New Roman"/>
          <w:sz w:val="28"/>
          <w:lang w:val="uk-UA"/>
        </w:rPr>
        <w:t xml:space="preserve"> </w:t>
      </w:r>
      <w:r w:rsidRPr="00E6043C">
        <w:rPr>
          <w:rFonts w:ascii="Times New Roman" w:cs="Times New Roman"/>
          <w:sz w:val="28"/>
          <w:lang w:val="uk-UA"/>
        </w:rPr>
        <w:t>дійсні</w:t>
      </w:r>
      <w:r w:rsidRPr="00E6043C">
        <w:rPr>
          <w:rFonts w:ascii="Times New Roman" w:cs="Times New Roman"/>
          <w:sz w:val="28"/>
          <w:lang w:val="uk-UA"/>
        </w:rPr>
        <w:t xml:space="preserve"> </w:t>
      </w:r>
      <w:r w:rsidRPr="00E6043C">
        <w:rPr>
          <w:rFonts w:ascii="Times New Roman" w:cs="Times New Roman"/>
          <w:sz w:val="28"/>
          <w:lang w:val="uk-UA"/>
        </w:rPr>
        <w:t>типи</w:t>
      </w:r>
      <w:r w:rsidRPr="00E6043C">
        <w:rPr>
          <w:rFonts w:ascii="Times New Roman" w:cs="Times New Roman"/>
          <w:sz w:val="28"/>
          <w:lang w:val="uk-UA"/>
        </w:rPr>
        <w:t xml:space="preserve"> </w:t>
      </w:r>
      <w:r w:rsidRPr="00E6043C">
        <w:rPr>
          <w:rFonts w:ascii="Times New Roman" w:cs="Times New Roman"/>
          <w:sz w:val="28"/>
          <w:lang w:val="uk-UA"/>
        </w:rPr>
        <w:t>даних</w:t>
      </w:r>
      <w:r w:rsidRPr="00E6043C">
        <w:rPr>
          <w:rFonts w:ascii="Times New Roman" w:cs="Times New Roman"/>
          <w:sz w:val="28"/>
          <w:lang w:val="uk-UA"/>
        </w:rPr>
        <w:t xml:space="preserve"> </w:t>
      </w:r>
      <w:r w:rsidRPr="00E6043C">
        <w:rPr>
          <w:rFonts w:ascii="Times New Roman" w:cs="Times New Roman"/>
          <w:sz w:val="28"/>
          <w:lang w:val="uk-UA"/>
        </w:rPr>
        <w:t>на</w:t>
      </w:r>
      <w:r w:rsidRPr="00E6043C">
        <w:rPr>
          <w:rFonts w:ascii="Times New Roman" w:cs="Times New Roman"/>
          <w:sz w:val="28"/>
          <w:lang w:val="uk-UA"/>
        </w:rPr>
        <w:t xml:space="preserve"> </w:t>
      </w:r>
      <w:r w:rsidRPr="00E6043C">
        <w:rPr>
          <w:rFonts w:ascii="Times New Roman" w:cs="Times New Roman"/>
          <w:sz w:val="28"/>
          <w:lang w:val="uk-UA"/>
        </w:rPr>
        <w:t>Сі</w:t>
      </w:r>
      <w:r w:rsidRPr="00E6043C">
        <w:rPr>
          <w:rFonts w:ascii="Times New Roman" w:cs="Times New Roman"/>
          <w:sz w:val="28"/>
          <w:lang w:val="uk-UA"/>
        </w:rPr>
        <w:t>:</w:t>
      </w:r>
    </w:p>
    <w:p w14:paraId="32C8064B" w14:textId="77777777" w:rsidR="005B3E44" w:rsidRPr="00E6043C" w:rsidRDefault="005B3E44" w:rsidP="00BA261B">
      <w:pPr>
        <w:pStyle w:val="TextBody"/>
        <w:spacing w:after="0" w:line="240" w:lineRule="auto"/>
        <w:jc w:val="right"/>
        <w:rPr>
          <w:rFonts w:cs="Times New Roman"/>
        </w:rPr>
      </w:pPr>
      <w:r w:rsidRPr="00E6043C">
        <w:rPr>
          <w:rFonts w:ascii="Times New Roman" w:cs="Times New Roman"/>
          <w:sz w:val="28"/>
          <w:lang w:val="uk-UA"/>
        </w:rPr>
        <w:t>Таблиця</w:t>
      </w:r>
      <w:r w:rsidRPr="00E6043C">
        <w:rPr>
          <w:rFonts w:ascii="Times New Roman" w:cs="Times New Roman"/>
          <w:sz w:val="28"/>
          <w:lang w:val="uk-UA"/>
        </w:rPr>
        <w:t xml:space="preserve"> 1.10</w:t>
      </w:r>
    </w:p>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764"/>
        <w:gridCol w:w="1781"/>
        <w:gridCol w:w="3486"/>
        <w:gridCol w:w="2612"/>
      </w:tblGrid>
      <w:tr w:rsidR="005B3E44" w14:paraId="35C641E5" w14:textId="77777777" w:rsidTr="00DE3893">
        <w:tc>
          <w:tcPr>
            <w:tcW w:w="1764" w:type="dxa"/>
            <w:tcMar>
              <w:top w:w="28" w:type="dxa"/>
              <w:left w:w="28" w:type="dxa"/>
              <w:bottom w:w="28" w:type="dxa"/>
              <w:right w:w="28" w:type="dxa"/>
            </w:tcMar>
            <w:vAlign w:val="center"/>
          </w:tcPr>
          <w:p w14:paraId="3EA63A5F" w14:textId="77777777" w:rsidR="005B3E44" w:rsidRPr="00E6043C" w:rsidRDefault="005B3E44" w:rsidP="00BA261B">
            <w:pPr>
              <w:pStyle w:val="3f3f3f3f3f3f3f3f3f3f3f3f3f3f3f3f"/>
              <w:jc w:val="center"/>
              <w:rPr>
                <w:rFonts w:cs="Times New Roman"/>
              </w:rPr>
            </w:pPr>
            <w:r w:rsidRPr="00E6043C">
              <w:rPr>
                <w:rFonts w:ascii="Times New Roman" w:cs="Times New Roman"/>
                <w:lang w:val="uk-UA"/>
              </w:rPr>
              <w:t>Тип</w:t>
            </w:r>
          </w:p>
        </w:tc>
        <w:tc>
          <w:tcPr>
            <w:tcW w:w="1781" w:type="dxa"/>
            <w:tcMar>
              <w:top w:w="28" w:type="dxa"/>
              <w:left w:w="28" w:type="dxa"/>
              <w:bottom w:w="28" w:type="dxa"/>
              <w:right w:w="28" w:type="dxa"/>
            </w:tcMar>
            <w:vAlign w:val="center"/>
          </w:tcPr>
          <w:p w14:paraId="0A1A2129" w14:textId="77777777" w:rsidR="005B3E44" w:rsidRPr="00E6043C" w:rsidRDefault="005B3E44" w:rsidP="00BA261B">
            <w:pPr>
              <w:pStyle w:val="3f3f3f3f3f3f3f3f3f3f3f3f3f3f3f3f"/>
              <w:jc w:val="center"/>
              <w:rPr>
                <w:rFonts w:cs="Times New Roman"/>
              </w:rPr>
            </w:pPr>
            <w:r w:rsidRPr="00E6043C">
              <w:rPr>
                <w:rFonts w:ascii="Times New Roman" w:cs="Times New Roman"/>
                <w:lang w:val="uk-UA"/>
              </w:rPr>
              <w:t>Розмір</w:t>
            </w:r>
            <w:r w:rsidRPr="00E6043C">
              <w:rPr>
                <w:rFonts w:ascii="Times New Roman" w:cs="Times New Roman"/>
                <w:lang w:val="uk-UA"/>
              </w:rPr>
              <w:t xml:space="preserve"> </w:t>
            </w:r>
            <w:r w:rsidRPr="00E6043C">
              <w:rPr>
                <w:rFonts w:ascii="Times New Roman" w:cs="Times New Roman"/>
                <w:lang w:val="uk-UA"/>
              </w:rPr>
              <w:t>типу</w:t>
            </w:r>
          </w:p>
        </w:tc>
        <w:tc>
          <w:tcPr>
            <w:tcW w:w="3486" w:type="dxa"/>
            <w:tcMar>
              <w:top w:w="28" w:type="dxa"/>
              <w:left w:w="28" w:type="dxa"/>
              <w:bottom w:w="28" w:type="dxa"/>
              <w:right w:w="28" w:type="dxa"/>
            </w:tcMar>
            <w:vAlign w:val="center"/>
          </w:tcPr>
          <w:p w14:paraId="2776E2C9" w14:textId="77777777" w:rsidR="005B3E44" w:rsidRPr="00E6043C" w:rsidRDefault="005B3E44" w:rsidP="00BA261B">
            <w:pPr>
              <w:pStyle w:val="3f3f3f3f3f3f3f3f3f3f3f3f3f3f3f3f"/>
              <w:jc w:val="center"/>
              <w:rPr>
                <w:rFonts w:cs="Times New Roman"/>
              </w:rPr>
            </w:pPr>
            <w:r w:rsidRPr="00E6043C">
              <w:rPr>
                <w:rFonts w:ascii="Times New Roman" w:cs="Times New Roman"/>
                <w:lang w:val="uk-UA"/>
              </w:rPr>
              <w:t>Межі</w:t>
            </w:r>
            <w:r w:rsidRPr="00E6043C">
              <w:rPr>
                <w:rFonts w:ascii="Times New Roman" w:cs="Times New Roman"/>
                <w:lang w:val="uk-UA"/>
              </w:rPr>
              <w:t xml:space="preserve"> </w:t>
            </w:r>
            <w:r w:rsidRPr="00E6043C">
              <w:rPr>
                <w:rFonts w:ascii="Times New Roman" w:cs="Times New Roman"/>
                <w:lang w:val="uk-UA"/>
              </w:rPr>
              <w:t>значень</w:t>
            </w:r>
          </w:p>
        </w:tc>
        <w:tc>
          <w:tcPr>
            <w:tcW w:w="2612" w:type="dxa"/>
            <w:tcMar>
              <w:top w:w="28" w:type="dxa"/>
              <w:left w:w="28" w:type="dxa"/>
              <w:bottom w:w="28" w:type="dxa"/>
              <w:right w:w="28" w:type="dxa"/>
            </w:tcMar>
            <w:vAlign w:val="center"/>
          </w:tcPr>
          <w:p w14:paraId="16E6F809" w14:textId="77777777" w:rsidR="005B3E44" w:rsidRPr="00E6043C" w:rsidRDefault="005B3E44" w:rsidP="00BA261B">
            <w:pPr>
              <w:pStyle w:val="3f3f3f3f3f3f3f3f3f3f3f3f3f3f3f3f"/>
              <w:jc w:val="center"/>
              <w:rPr>
                <w:rFonts w:cs="Times New Roman"/>
              </w:rPr>
            </w:pPr>
            <w:r w:rsidRPr="00E6043C">
              <w:rPr>
                <w:rFonts w:ascii="Times New Roman" w:cs="Times New Roman"/>
                <w:lang w:val="uk-UA"/>
              </w:rPr>
              <w:t>Точність</w:t>
            </w:r>
          </w:p>
        </w:tc>
      </w:tr>
      <w:tr w:rsidR="005B3E44" w14:paraId="24FDE870" w14:textId="77777777" w:rsidTr="00DE3893">
        <w:tc>
          <w:tcPr>
            <w:tcW w:w="1764" w:type="dxa"/>
            <w:tcMar>
              <w:top w:w="28" w:type="dxa"/>
              <w:left w:w="28" w:type="dxa"/>
              <w:bottom w:w="28" w:type="dxa"/>
              <w:right w:w="28" w:type="dxa"/>
            </w:tcMar>
            <w:vAlign w:val="center"/>
          </w:tcPr>
          <w:p w14:paraId="11DAB2C1" w14:textId="77777777" w:rsidR="005B3E44" w:rsidRPr="00E6043C" w:rsidRDefault="005B3E44" w:rsidP="00BA261B">
            <w:pPr>
              <w:pStyle w:val="3f3f3f3f3f3f3f3f3f3f3f3f3f3f3f3f3f"/>
              <w:jc w:val="center"/>
              <w:rPr>
                <w:rFonts w:cs="Times New Roman"/>
              </w:rPr>
            </w:pPr>
            <w:proofErr w:type="spellStart"/>
            <w:r w:rsidRPr="00E6043C">
              <w:rPr>
                <w:rFonts w:ascii="Times New Roman" w:cs="Times New Roman"/>
                <w:lang w:val="uk-UA"/>
              </w:rPr>
              <w:t>float</w:t>
            </w:r>
            <w:proofErr w:type="spellEnd"/>
          </w:p>
        </w:tc>
        <w:tc>
          <w:tcPr>
            <w:tcW w:w="1781" w:type="dxa"/>
            <w:tcMar>
              <w:top w:w="28" w:type="dxa"/>
              <w:left w:w="28" w:type="dxa"/>
              <w:bottom w:w="28" w:type="dxa"/>
              <w:right w:w="28" w:type="dxa"/>
            </w:tcMar>
            <w:vAlign w:val="center"/>
          </w:tcPr>
          <w:p w14:paraId="0E08514F" w14:textId="77777777" w:rsidR="005B3E44" w:rsidRPr="00E6043C" w:rsidRDefault="005B3E44" w:rsidP="00BA261B">
            <w:pPr>
              <w:pStyle w:val="3f3f3f3f3f3f3f3f3f3f3f3f3f3f3f3f3f"/>
              <w:jc w:val="center"/>
              <w:rPr>
                <w:rFonts w:cs="Times New Roman"/>
              </w:rPr>
            </w:pPr>
            <w:r w:rsidRPr="00E6043C">
              <w:rPr>
                <w:rFonts w:ascii="Times New Roman" w:cs="Times New Roman"/>
                <w:lang w:val="uk-UA"/>
              </w:rPr>
              <w:t xml:space="preserve">4 </w:t>
            </w:r>
            <w:r w:rsidRPr="00E6043C">
              <w:rPr>
                <w:rFonts w:ascii="Times New Roman" w:cs="Times New Roman"/>
                <w:lang w:val="uk-UA"/>
              </w:rPr>
              <w:t>байти</w:t>
            </w:r>
          </w:p>
        </w:tc>
        <w:tc>
          <w:tcPr>
            <w:tcW w:w="3486" w:type="dxa"/>
            <w:tcMar>
              <w:top w:w="28" w:type="dxa"/>
              <w:left w:w="28" w:type="dxa"/>
              <w:bottom w:w="28" w:type="dxa"/>
              <w:right w:w="28" w:type="dxa"/>
            </w:tcMar>
            <w:vAlign w:val="center"/>
          </w:tcPr>
          <w:p w14:paraId="70240A34" w14:textId="77777777" w:rsidR="005B3E44" w:rsidRPr="00E6043C" w:rsidRDefault="005B3E44" w:rsidP="00BA261B">
            <w:pPr>
              <w:pStyle w:val="3f3f3f3f3f3f3f3f3f3f3f3f3f3f3f3f3f"/>
              <w:jc w:val="center"/>
              <w:rPr>
                <w:rFonts w:cs="Times New Roman"/>
              </w:rPr>
            </w:pPr>
            <w:r w:rsidRPr="00E6043C">
              <w:rPr>
                <w:rFonts w:ascii="Times New Roman" w:cs="Times New Roman"/>
                <w:lang w:val="uk-UA"/>
              </w:rPr>
              <w:t>1.2E-38 - 3.4E+38</w:t>
            </w:r>
          </w:p>
        </w:tc>
        <w:tc>
          <w:tcPr>
            <w:tcW w:w="2612" w:type="dxa"/>
            <w:tcMar>
              <w:top w:w="28" w:type="dxa"/>
              <w:left w:w="28" w:type="dxa"/>
              <w:bottom w:w="28" w:type="dxa"/>
              <w:right w:w="28" w:type="dxa"/>
            </w:tcMar>
            <w:vAlign w:val="center"/>
          </w:tcPr>
          <w:p w14:paraId="31A86A2C" w14:textId="77777777" w:rsidR="005B3E44" w:rsidRPr="00E6043C" w:rsidRDefault="005B3E44" w:rsidP="00BA261B">
            <w:pPr>
              <w:pStyle w:val="3f3f3f3f3f3f3f3f3f3f3f3f3f3f3f3f3f"/>
              <w:jc w:val="center"/>
              <w:rPr>
                <w:rFonts w:cs="Times New Roman"/>
              </w:rPr>
            </w:pPr>
            <w:r w:rsidRPr="00E6043C">
              <w:rPr>
                <w:rFonts w:ascii="Times New Roman" w:cs="Times New Roman"/>
                <w:lang w:val="uk-UA"/>
              </w:rPr>
              <w:t xml:space="preserve">6 </w:t>
            </w:r>
            <w:r w:rsidRPr="00E6043C">
              <w:rPr>
                <w:rFonts w:ascii="Times New Roman" w:cs="Times New Roman"/>
                <w:lang w:val="uk-UA"/>
              </w:rPr>
              <w:t>десяткових</w:t>
            </w:r>
            <w:r w:rsidRPr="00E6043C">
              <w:rPr>
                <w:rFonts w:ascii="Times New Roman" w:cs="Times New Roman"/>
                <w:lang w:val="uk-UA"/>
              </w:rPr>
              <w:t xml:space="preserve"> </w:t>
            </w:r>
            <w:r w:rsidRPr="00E6043C">
              <w:rPr>
                <w:rFonts w:ascii="Times New Roman" w:cs="Times New Roman"/>
                <w:lang w:val="uk-UA"/>
              </w:rPr>
              <w:t>знаків</w:t>
            </w:r>
          </w:p>
        </w:tc>
      </w:tr>
      <w:tr w:rsidR="005B3E44" w14:paraId="6B37E990" w14:textId="77777777" w:rsidTr="00DE3893">
        <w:tc>
          <w:tcPr>
            <w:tcW w:w="1764" w:type="dxa"/>
            <w:tcMar>
              <w:top w:w="28" w:type="dxa"/>
              <w:left w:w="28" w:type="dxa"/>
              <w:bottom w:w="28" w:type="dxa"/>
              <w:right w:w="28" w:type="dxa"/>
            </w:tcMar>
            <w:vAlign w:val="center"/>
          </w:tcPr>
          <w:p w14:paraId="3BCACAFB" w14:textId="77777777" w:rsidR="005B3E44" w:rsidRPr="00E6043C" w:rsidRDefault="005B3E44" w:rsidP="00BA261B">
            <w:pPr>
              <w:pStyle w:val="3f3f3f3f3f3f3f3f3f3f3f3f3f3f3f3f3f"/>
              <w:jc w:val="center"/>
              <w:rPr>
                <w:rFonts w:cs="Times New Roman"/>
              </w:rPr>
            </w:pPr>
            <w:proofErr w:type="spellStart"/>
            <w:r w:rsidRPr="00E6043C">
              <w:rPr>
                <w:rFonts w:ascii="Times New Roman" w:cs="Times New Roman"/>
                <w:lang w:val="uk-UA"/>
              </w:rPr>
              <w:t>double</w:t>
            </w:r>
            <w:proofErr w:type="spellEnd"/>
          </w:p>
        </w:tc>
        <w:tc>
          <w:tcPr>
            <w:tcW w:w="1781" w:type="dxa"/>
            <w:tcMar>
              <w:top w:w="28" w:type="dxa"/>
              <w:left w:w="28" w:type="dxa"/>
              <w:bottom w:w="28" w:type="dxa"/>
              <w:right w:w="28" w:type="dxa"/>
            </w:tcMar>
            <w:vAlign w:val="center"/>
          </w:tcPr>
          <w:p w14:paraId="6DD9E529" w14:textId="77777777" w:rsidR="005B3E44" w:rsidRPr="00E6043C" w:rsidRDefault="005B3E44" w:rsidP="00BA261B">
            <w:pPr>
              <w:pStyle w:val="3f3f3f3f3f3f3f3f3f3f3f3f3f3f3f3f3f"/>
              <w:jc w:val="center"/>
              <w:rPr>
                <w:rFonts w:cs="Times New Roman"/>
              </w:rPr>
            </w:pPr>
            <w:r w:rsidRPr="00E6043C">
              <w:rPr>
                <w:rFonts w:ascii="Times New Roman" w:cs="Times New Roman"/>
                <w:lang w:val="uk-UA"/>
              </w:rPr>
              <w:t xml:space="preserve">8 </w:t>
            </w:r>
            <w:r w:rsidRPr="00E6043C">
              <w:rPr>
                <w:rFonts w:ascii="Times New Roman" w:cs="Times New Roman"/>
                <w:lang w:val="uk-UA"/>
              </w:rPr>
              <w:t>байтів</w:t>
            </w:r>
          </w:p>
        </w:tc>
        <w:tc>
          <w:tcPr>
            <w:tcW w:w="3486" w:type="dxa"/>
            <w:tcMar>
              <w:top w:w="28" w:type="dxa"/>
              <w:left w:w="28" w:type="dxa"/>
              <w:bottom w:w="28" w:type="dxa"/>
              <w:right w:w="28" w:type="dxa"/>
            </w:tcMar>
            <w:vAlign w:val="center"/>
          </w:tcPr>
          <w:p w14:paraId="5B3937E6" w14:textId="77777777" w:rsidR="005B3E44" w:rsidRPr="00E6043C" w:rsidRDefault="005B3E44" w:rsidP="00BA261B">
            <w:pPr>
              <w:pStyle w:val="3f3f3f3f3f3f3f3f3f3f3f3f3f3f3f3f3f"/>
              <w:jc w:val="center"/>
              <w:rPr>
                <w:rFonts w:cs="Times New Roman"/>
              </w:rPr>
            </w:pPr>
            <w:r w:rsidRPr="00E6043C">
              <w:rPr>
                <w:rFonts w:ascii="Times New Roman" w:cs="Times New Roman"/>
                <w:lang w:val="uk-UA"/>
              </w:rPr>
              <w:t>2.3E-308 - 1.7E+308</w:t>
            </w:r>
          </w:p>
        </w:tc>
        <w:tc>
          <w:tcPr>
            <w:tcW w:w="2612" w:type="dxa"/>
            <w:tcMar>
              <w:top w:w="28" w:type="dxa"/>
              <w:left w:w="28" w:type="dxa"/>
              <w:bottom w:w="28" w:type="dxa"/>
              <w:right w:w="28" w:type="dxa"/>
            </w:tcMar>
            <w:vAlign w:val="center"/>
          </w:tcPr>
          <w:p w14:paraId="3D2262DF" w14:textId="77777777" w:rsidR="005B3E44" w:rsidRPr="00E6043C" w:rsidRDefault="005B3E44" w:rsidP="00BA261B">
            <w:pPr>
              <w:pStyle w:val="3f3f3f3f3f3f3f3f3f3f3f3f3f3f3f3f3f"/>
              <w:jc w:val="center"/>
              <w:rPr>
                <w:rFonts w:cs="Times New Roman"/>
              </w:rPr>
            </w:pPr>
            <w:r w:rsidRPr="00E6043C">
              <w:rPr>
                <w:rFonts w:ascii="Times New Roman" w:cs="Times New Roman"/>
                <w:lang w:val="uk-UA"/>
              </w:rPr>
              <w:t xml:space="preserve">15 </w:t>
            </w:r>
            <w:r w:rsidRPr="00E6043C">
              <w:rPr>
                <w:rFonts w:ascii="Times New Roman" w:cs="Times New Roman"/>
                <w:lang w:val="uk-UA"/>
              </w:rPr>
              <w:t>десяткових</w:t>
            </w:r>
            <w:r w:rsidRPr="00E6043C">
              <w:rPr>
                <w:rFonts w:ascii="Times New Roman" w:cs="Times New Roman"/>
                <w:lang w:val="uk-UA"/>
              </w:rPr>
              <w:t xml:space="preserve"> </w:t>
            </w:r>
            <w:r w:rsidRPr="00E6043C">
              <w:rPr>
                <w:rFonts w:ascii="Times New Roman" w:cs="Times New Roman"/>
                <w:lang w:val="uk-UA"/>
              </w:rPr>
              <w:t>знаків</w:t>
            </w:r>
          </w:p>
        </w:tc>
      </w:tr>
      <w:tr w:rsidR="005B3E44" w14:paraId="6E550CA5" w14:textId="77777777" w:rsidTr="00DE3893">
        <w:tc>
          <w:tcPr>
            <w:tcW w:w="1764" w:type="dxa"/>
            <w:tcMar>
              <w:top w:w="28" w:type="dxa"/>
              <w:left w:w="28" w:type="dxa"/>
              <w:bottom w:w="28" w:type="dxa"/>
              <w:right w:w="28" w:type="dxa"/>
            </w:tcMar>
            <w:vAlign w:val="center"/>
          </w:tcPr>
          <w:p w14:paraId="5B08305F" w14:textId="77777777" w:rsidR="005B3E44" w:rsidRPr="00E6043C" w:rsidRDefault="005B3E44" w:rsidP="00BA261B">
            <w:pPr>
              <w:pStyle w:val="3f3f3f3f3f3f3f3f3f3f3f3f3f3f3f3f3f"/>
              <w:jc w:val="center"/>
              <w:rPr>
                <w:rFonts w:cs="Times New Roman"/>
              </w:rPr>
            </w:pPr>
            <w:proofErr w:type="spellStart"/>
            <w:r w:rsidRPr="00E6043C">
              <w:rPr>
                <w:rFonts w:ascii="Times New Roman" w:cs="Times New Roman"/>
                <w:lang w:val="uk-UA"/>
              </w:rPr>
              <w:t>long</w:t>
            </w:r>
            <w:proofErr w:type="spellEnd"/>
            <w:r w:rsidRPr="00E6043C">
              <w:rPr>
                <w:rFonts w:ascii="Times New Roman" w:cs="Times New Roman"/>
                <w:lang w:val="uk-UA"/>
              </w:rPr>
              <w:t xml:space="preserve"> </w:t>
            </w:r>
            <w:proofErr w:type="spellStart"/>
            <w:r w:rsidRPr="00E6043C">
              <w:rPr>
                <w:rFonts w:ascii="Times New Roman" w:cs="Times New Roman"/>
                <w:lang w:val="uk-UA"/>
              </w:rPr>
              <w:t>double</w:t>
            </w:r>
            <w:proofErr w:type="spellEnd"/>
          </w:p>
        </w:tc>
        <w:tc>
          <w:tcPr>
            <w:tcW w:w="1781" w:type="dxa"/>
            <w:tcMar>
              <w:top w:w="28" w:type="dxa"/>
              <w:left w:w="28" w:type="dxa"/>
              <w:bottom w:w="28" w:type="dxa"/>
              <w:right w:w="28" w:type="dxa"/>
            </w:tcMar>
            <w:vAlign w:val="center"/>
          </w:tcPr>
          <w:p w14:paraId="64349E7A" w14:textId="77777777" w:rsidR="005B3E44" w:rsidRPr="00E6043C" w:rsidRDefault="005B3E44" w:rsidP="00BA261B">
            <w:pPr>
              <w:pStyle w:val="3f3f3f3f3f3f3f3f3f3f3f3f3f3f3f3f3f"/>
              <w:jc w:val="center"/>
              <w:rPr>
                <w:rFonts w:cs="Times New Roman"/>
              </w:rPr>
            </w:pPr>
            <w:r w:rsidRPr="00E6043C">
              <w:rPr>
                <w:rFonts w:ascii="Times New Roman" w:cs="Times New Roman"/>
                <w:lang w:val="uk-UA"/>
              </w:rPr>
              <w:t xml:space="preserve">10 </w:t>
            </w:r>
            <w:r w:rsidRPr="00E6043C">
              <w:rPr>
                <w:rFonts w:ascii="Times New Roman" w:cs="Times New Roman"/>
                <w:lang w:val="uk-UA"/>
              </w:rPr>
              <w:t>байтів</w:t>
            </w:r>
          </w:p>
        </w:tc>
        <w:tc>
          <w:tcPr>
            <w:tcW w:w="3486" w:type="dxa"/>
            <w:tcMar>
              <w:top w:w="28" w:type="dxa"/>
              <w:left w:w="28" w:type="dxa"/>
              <w:bottom w:w="28" w:type="dxa"/>
              <w:right w:w="28" w:type="dxa"/>
            </w:tcMar>
            <w:vAlign w:val="center"/>
          </w:tcPr>
          <w:p w14:paraId="51B092B9" w14:textId="77777777" w:rsidR="005B3E44" w:rsidRPr="00E6043C" w:rsidRDefault="005B3E44" w:rsidP="00BA261B">
            <w:pPr>
              <w:pStyle w:val="3f3f3f3f3f3f3f3f3f3f3f3f3f3f3f3f3f"/>
              <w:jc w:val="center"/>
              <w:rPr>
                <w:rFonts w:cs="Times New Roman"/>
              </w:rPr>
            </w:pPr>
            <w:r w:rsidRPr="00E6043C">
              <w:rPr>
                <w:rFonts w:ascii="Times New Roman" w:cs="Times New Roman"/>
                <w:lang w:val="uk-UA"/>
              </w:rPr>
              <w:t>3.4E-4932 - 1.1E+4932</w:t>
            </w:r>
          </w:p>
        </w:tc>
        <w:tc>
          <w:tcPr>
            <w:tcW w:w="2612" w:type="dxa"/>
            <w:tcMar>
              <w:top w:w="28" w:type="dxa"/>
              <w:left w:w="28" w:type="dxa"/>
              <w:bottom w:w="28" w:type="dxa"/>
              <w:right w:w="28" w:type="dxa"/>
            </w:tcMar>
            <w:vAlign w:val="center"/>
          </w:tcPr>
          <w:p w14:paraId="7DF9AC54" w14:textId="77777777" w:rsidR="005B3E44" w:rsidRPr="00E6043C" w:rsidRDefault="005B3E44" w:rsidP="00BA261B">
            <w:pPr>
              <w:pStyle w:val="3f3f3f3f3f3f3f3f3f3f3f3f3f3f3f3f3f"/>
              <w:jc w:val="center"/>
              <w:rPr>
                <w:rFonts w:cs="Times New Roman"/>
              </w:rPr>
            </w:pPr>
            <w:r w:rsidRPr="00E6043C">
              <w:rPr>
                <w:rFonts w:ascii="Times New Roman" w:cs="Times New Roman"/>
                <w:lang w:val="uk-UA"/>
              </w:rPr>
              <w:t xml:space="preserve">19 </w:t>
            </w:r>
            <w:r w:rsidRPr="00E6043C">
              <w:rPr>
                <w:rFonts w:ascii="Times New Roman" w:cs="Times New Roman"/>
                <w:lang w:val="uk-UA"/>
              </w:rPr>
              <w:t>десяткових</w:t>
            </w:r>
            <w:r w:rsidRPr="00E6043C">
              <w:rPr>
                <w:rFonts w:ascii="Times New Roman" w:cs="Times New Roman"/>
                <w:lang w:val="uk-UA"/>
              </w:rPr>
              <w:t xml:space="preserve"> </w:t>
            </w:r>
            <w:r w:rsidRPr="00E6043C">
              <w:rPr>
                <w:rFonts w:ascii="Times New Roman" w:cs="Times New Roman"/>
                <w:lang w:val="uk-UA"/>
              </w:rPr>
              <w:t>знаків</w:t>
            </w:r>
          </w:p>
        </w:tc>
      </w:tr>
    </w:tbl>
    <w:p w14:paraId="4FD31924" w14:textId="77777777" w:rsidR="005B3E44" w:rsidRPr="00E6043C" w:rsidRDefault="005B3E44" w:rsidP="00BA261B">
      <w:pPr>
        <w:pStyle w:val="TextBody"/>
        <w:spacing w:after="0" w:line="240" w:lineRule="auto"/>
        <w:rPr>
          <w:rFonts w:ascii="Times New Roman" w:cs="Times New Roman"/>
          <w:sz w:val="28"/>
          <w:lang w:val="uk-UA"/>
        </w:rPr>
      </w:pPr>
    </w:p>
    <w:p w14:paraId="70785603" w14:textId="77777777" w:rsidR="005B3E44" w:rsidRPr="00E6043C" w:rsidRDefault="005B3E44" w:rsidP="00BA261B">
      <w:pPr>
        <w:pStyle w:val="TextBody"/>
        <w:spacing w:after="0" w:line="240" w:lineRule="auto"/>
        <w:rPr>
          <w:rFonts w:cs="Times New Roman"/>
          <w:lang w:val="ru-RU"/>
        </w:rPr>
      </w:pPr>
      <w:r w:rsidRPr="00E6043C">
        <w:rPr>
          <w:rFonts w:ascii="Times New Roman" w:cs="Times New Roman"/>
          <w:sz w:val="28"/>
          <w:lang w:val="uk-UA"/>
        </w:rPr>
        <w:t>В</w:t>
      </w:r>
      <w:r w:rsidRPr="00E6043C">
        <w:rPr>
          <w:rFonts w:ascii="Times New Roman" w:cs="Times New Roman"/>
          <w:sz w:val="28"/>
          <w:lang w:val="uk-UA"/>
        </w:rPr>
        <w:t xml:space="preserve"> </w:t>
      </w:r>
      <w:proofErr w:type="spellStart"/>
      <w:r w:rsidRPr="00E6043C">
        <w:rPr>
          <w:rFonts w:ascii="Times New Roman" w:cs="Times New Roman"/>
          <w:sz w:val="28"/>
          <w:lang w:val="uk-UA"/>
        </w:rPr>
        <w:t>заголовочному</w:t>
      </w:r>
      <w:proofErr w:type="spellEnd"/>
      <w:r w:rsidRPr="00E6043C">
        <w:rPr>
          <w:rFonts w:ascii="Times New Roman" w:cs="Times New Roman"/>
          <w:sz w:val="28"/>
          <w:lang w:val="uk-UA"/>
        </w:rPr>
        <w:t xml:space="preserve"> </w:t>
      </w:r>
      <w:r w:rsidRPr="00E6043C">
        <w:rPr>
          <w:rFonts w:ascii="Times New Roman" w:cs="Times New Roman"/>
          <w:sz w:val="28"/>
          <w:lang w:val="uk-UA"/>
        </w:rPr>
        <w:t>файлі</w:t>
      </w:r>
      <w:r w:rsidRPr="00E6043C">
        <w:rPr>
          <w:rFonts w:ascii="Times New Roman" w:cs="Times New Roman"/>
          <w:sz w:val="28"/>
          <w:lang w:val="uk-UA"/>
        </w:rPr>
        <w:t xml:space="preserve"> </w:t>
      </w:r>
      <w:proofErr w:type="spellStart"/>
      <w:r w:rsidRPr="00E6043C">
        <w:rPr>
          <w:rFonts w:ascii="Times New Roman" w:cs="Times New Roman"/>
          <w:sz w:val="28"/>
          <w:lang w:val="uk-UA"/>
        </w:rPr>
        <w:t>float.h</w:t>
      </w:r>
      <w:proofErr w:type="spellEnd"/>
      <w:r w:rsidRPr="00E6043C">
        <w:rPr>
          <w:rFonts w:ascii="Times New Roman" w:cs="Times New Roman"/>
          <w:sz w:val="28"/>
          <w:lang w:val="uk-UA"/>
        </w:rPr>
        <w:t xml:space="preserve"> </w:t>
      </w:r>
      <w:r w:rsidRPr="00E6043C">
        <w:rPr>
          <w:rFonts w:ascii="Times New Roman" w:cs="Times New Roman"/>
          <w:sz w:val="28"/>
          <w:lang w:val="uk-UA"/>
        </w:rPr>
        <w:t>визначені</w:t>
      </w:r>
      <w:r w:rsidRPr="00E6043C">
        <w:rPr>
          <w:rFonts w:ascii="Times New Roman" w:cs="Times New Roman"/>
          <w:sz w:val="28"/>
          <w:lang w:val="uk-UA"/>
        </w:rPr>
        <w:t xml:space="preserve"> </w:t>
      </w:r>
      <w:r w:rsidRPr="00E6043C">
        <w:rPr>
          <w:rFonts w:ascii="Times New Roman" w:cs="Times New Roman"/>
          <w:sz w:val="28"/>
          <w:lang w:val="uk-UA"/>
        </w:rPr>
        <w:t>точність</w:t>
      </w:r>
      <w:r w:rsidRPr="00E6043C">
        <w:rPr>
          <w:rFonts w:ascii="Times New Roman" w:cs="Times New Roman"/>
          <w:sz w:val="28"/>
          <w:lang w:val="uk-UA"/>
        </w:rPr>
        <w:t xml:space="preserve"> </w:t>
      </w:r>
      <w:r w:rsidRPr="00E6043C">
        <w:rPr>
          <w:rFonts w:ascii="Times New Roman" w:cs="Times New Roman"/>
          <w:sz w:val="28"/>
          <w:lang w:val="uk-UA"/>
        </w:rPr>
        <w:t>та</w:t>
      </w:r>
      <w:r w:rsidRPr="00E6043C">
        <w:rPr>
          <w:rFonts w:ascii="Times New Roman" w:cs="Times New Roman"/>
          <w:sz w:val="28"/>
          <w:lang w:val="uk-UA"/>
        </w:rPr>
        <w:t xml:space="preserve"> </w:t>
      </w:r>
      <w:r w:rsidRPr="00E6043C">
        <w:rPr>
          <w:rFonts w:ascii="Times New Roman" w:cs="Times New Roman"/>
          <w:sz w:val="28"/>
          <w:lang w:val="uk-UA"/>
        </w:rPr>
        <w:t>інші</w:t>
      </w:r>
      <w:r w:rsidRPr="00E6043C">
        <w:rPr>
          <w:rFonts w:ascii="Times New Roman" w:cs="Times New Roman"/>
          <w:sz w:val="28"/>
          <w:lang w:val="uk-UA"/>
        </w:rPr>
        <w:t xml:space="preserve"> </w:t>
      </w:r>
      <w:r w:rsidRPr="00E6043C">
        <w:rPr>
          <w:rFonts w:ascii="Times New Roman" w:cs="Times New Roman"/>
          <w:sz w:val="28"/>
          <w:lang w:val="uk-UA"/>
        </w:rPr>
        <w:t>деталі</w:t>
      </w:r>
      <w:r w:rsidRPr="00E6043C">
        <w:rPr>
          <w:rFonts w:ascii="Times New Roman" w:cs="Times New Roman"/>
          <w:sz w:val="28"/>
          <w:lang w:val="uk-UA"/>
        </w:rPr>
        <w:t xml:space="preserve"> </w:t>
      </w:r>
      <w:r w:rsidRPr="00E6043C">
        <w:rPr>
          <w:rFonts w:ascii="Times New Roman" w:cs="Times New Roman"/>
          <w:sz w:val="28"/>
          <w:lang w:val="uk-UA"/>
        </w:rPr>
        <w:t>представлення</w:t>
      </w:r>
      <w:r w:rsidRPr="00E6043C">
        <w:rPr>
          <w:rFonts w:ascii="Times New Roman" w:cs="Times New Roman"/>
          <w:sz w:val="28"/>
          <w:lang w:val="uk-UA"/>
        </w:rPr>
        <w:t xml:space="preserve"> </w:t>
      </w:r>
      <w:r w:rsidRPr="00E6043C">
        <w:rPr>
          <w:rFonts w:ascii="Times New Roman" w:cs="Times New Roman"/>
          <w:sz w:val="28"/>
          <w:lang w:val="uk-UA"/>
        </w:rPr>
        <w:t>дійсних</w:t>
      </w:r>
      <w:r w:rsidRPr="00E6043C">
        <w:rPr>
          <w:rFonts w:ascii="Times New Roman" w:cs="Times New Roman"/>
          <w:sz w:val="28"/>
          <w:lang w:val="uk-UA"/>
        </w:rPr>
        <w:t xml:space="preserve"> </w:t>
      </w:r>
      <w:r w:rsidRPr="00E6043C">
        <w:rPr>
          <w:rFonts w:ascii="Times New Roman" w:cs="Times New Roman"/>
          <w:sz w:val="28"/>
          <w:lang w:val="uk-UA"/>
        </w:rPr>
        <w:t>типів</w:t>
      </w:r>
      <w:r w:rsidRPr="00E6043C">
        <w:rPr>
          <w:rFonts w:ascii="Times New Roman" w:cs="Times New Roman"/>
          <w:sz w:val="28"/>
          <w:lang w:val="uk-UA"/>
        </w:rPr>
        <w:t xml:space="preserve"> </w:t>
      </w:r>
      <w:r w:rsidRPr="00E6043C">
        <w:rPr>
          <w:rFonts w:ascii="Times New Roman" w:cs="Times New Roman"/>
          <w:sz w:val="28"/>
          <w:lang w:val="uk-UA"/>
        </w:rPr>
        <w:t>та</w:t>
      </w:r>
      <w:r w:rsidRPr="00E6043C">
        <w:rPr>
          <w:rFonts w:ascii="Times New Roman" w:cs="Times New Roman"/>
          <w:sz w:val="28"/>
          <w:lang w:val="uk-UA"/>
        </w:rPr>
        <w:t xml:space="preserve"> </w:t>
      </w:r>
      <w:r w:rsidRPr="00E6043C">
        <w:rPr>
          <w:rFonts w:ascii="Times New Roman" w:cs="Times New Roman"/>
          <w:sz w:val="28"/>
          <w:lang w:val="uk-UA"/>
        </w:rPr>
        <w:t>їхніх</w:t>
      </w:r>
      <w:r w:rsidRPr="00E6043C">
        <w:rPr>
          <w:rFonts w:ascii="Times New Roman" w:cs="Times New Roman"/>
          <w:sz w:val="28"/>
          <w:lang w:val="uk-UA"/>
        </w:rPr>
        <w:t xml:space="preserve"> </w:t>
      </w:r>
      <w:r w:rsidRPr="00E6043C">
        <w:rPr>
          <w:rFonts w:ascii="Times New Roman" w:cs="Times New Roman"/>
          <w:sz w:val="28"/>
          <w:lang w:val="uk-UA"/>
        </w:rPr>
        <w:t>значень</w:t>
      </w:r>
      <w:r w:rsidRPr="00E6043C">
        <w:rPr>
          <w:rFonts w:ascii="Times New Roman" w:cs="Times New Roman"/>
          <w:sz w:val="28"/>
          <w:lang w:val="uk-UA"/>
        </w:rPr>
        <w:t>:</w:t>
      </w:r>
    </w:p>
    <w:p w14:paraId="5388AC6C" w14:textId="77777777" w:rsidR="005B3E44" w:rsidRPr="000B3B24" w:rsidRDefault="005B3E44" w:rsidP="00BA261B">
      <w:pPr>
        <w:pStyle w:val="3f3f3f3f3f3f3f3f3f3f3f3f3f3f3f3f3f3f3f3f3f"/>
        <w:rPr>
          <w:rFonts w:ascii="Courier New" w:hAnsi="Courier New" w:cs="Courier New"/>
        </w:rPr>
      </w:pPr>
      <w:r w:rsidRPr="000B3B24">
        <w:rPr>
          <w:rFonts w:ascii="Courier New" w:hAnsi="Courier New" w:cs="Courier New"/>
          <w:lang w:val="uk-UA"/>
        </w:rPr>
        <w:t>#</w:t>
      </w:r>
      <w:proofErr w:type="spellStart"/>
      <w:r w:rsidRPr="000B3B24">
        <w:rPr>
          <w:rFonts w:ascii="Courier New" w:hAnsi="Courier New" w:cs="Courier New"/>
          <w:lang w:val="uk-UA"/>
        </w:rPr>
        <w:t>include</w:t>
      </w:r>
      <w:proofErr w:type="spellEnd"/>
      <w:r w:rsidRPr="000B3B24">
        <w:rPr>
          <w:rFonts w:ascii="Courier New" w:hAnsi="Courier New" w:cs="Courier New"/>
          <w:lang w:val="uk-UA"/>
        </w:rPr>
        <w:t xml:space="preserve"> &lt;</w:t>
      </w:r>
      <w:proofErr w:type="spellStart"/>
      <w:r w:rsidRPr="000B3B24">
        <w:rPr>
          <w:rFonts w:ascii="Courier New" w:hAnsi="Courier New" w:cs="Courier New"/>
          <w:lang w:val="uk-UA"/>
        </w:rPr>
        <w:t>stdio.h</w:t>
      </w:r>
      <w:proofErr w:type="spellEnd"/>
      <w:r w:rsidRPr="000B3B24">
        <w:rPr>
          <w:rFonts w:ascii="Courier New" w:hAnsi="Courier New" w:cs="Courier New"/>
          <w:lang w:val="uk-UA"/>
        </w:rPr>
        <w:t>&gt;</w:t>
      </w:r>
    </w:p>
    <w:p w14:paraId="3D4B8479" w14:textId="77777777" w:rsidR="005B3E44" w:rsidRPr="000B3B24" w:rsidRDefault="005B3E44" w:rsidP="00BA261B">
      <w:pPr>
        <w:pStyle w:val="3f3f3f3f3f3f3f3f3f3f3f3f3f3f3f3f3f3f3f3f3f"/>
        <w:rPr>
          <w:rFonts w:ascii="Courier New" w:hAnsi="Courier New" w:cs="Courier New"/>
        </w:rPr>
      </w:pPr>
      <w:r w:rsidRPr="000B3B24">
        <w:rPr>
          <w:rFonts w:ascii="Courier New" w:hAnsi="Courier New" w:cs="Courier New"/>
          <w:lang w:val="uk-UA"/>
        </w:rPr>
        <w:t>#</w:t>
      </w:r>
      <w:proofErr w:type="spellStart"/>
      <w:r w:rsidRPr="000B3B24">
        <w:rPr>
          <w:rFonts w:ascii="Courier New" w:hAnsi="Courier New" w:cs="Courier New"/>
          <w:lang w:val="uk-UA"/>
        </w:rPr>
        <w:t>include</w:t>
      </w:r>
      <w:proofErr w:type="spellEnd"/>
      <w:r w:rsidRPr="000B3B24">
        <w:rPr>
          <w:rFonts w:ascii="Courier New" w:hAnsi="Courier New" w:cs="Courier New"/>
          <w:lang w:val="uk-UA"/>
        </w:rPr>
        <w:t xml:space="preserve"> &lt;</w:t>
      </w:r>
      <w:proofErr w:type="spellStart"/>
      <w:r w:rsidRPr="000B3B24">
        <w:rPr>
          <w:rFonts w:ascii="Courier New" w:hAnsi="Courier New" w:cs="Courier New"/>
          <w:lang w:val="uk-UA"/>
        </w:rPr>
        <w:t>float.h</w:t>
      </w:r>
      <w:proofErr w:type="spellEnd"/>
      <w:r w:rsidRPr="000B3B24">
        <w:rPr>
          <w:rFonts w:ascii="Courier New" w:hAnsi="Courier New" w:cs="Courier New"/>
          <w:lang w:val="uk-UA"/>
        </w:rPr>
        <w:t>&gt;</w:t>
      </w:r>
    </w:p>
    <w:p w14:paraId="1525FC9D" w14:textId="77777777" w:rsidR="005B3E44" w:rsidRPr="000B3B24" w:rsidRDefault="005B3E44" w:rsidP="00BA261B">
      <w:pPr>
        <w:pStyle w:val="3f3f3f3f3f3f3f3f3f3f3f3f3f3f3f3f3f3f3f3f3f"/>
        <w:rPr>
          <w:rFonts w:ascii="Courier New" w:hAnsi="Courier New" w:cs="Courier New"/>
          <w:lang w:val="uk-UA"/>
        </w:rPr>
      </w:pPr>
    </w:p>
    <w:p w14:paraId="6D58C0AA" w14:textId="77777777" w:rsidR="005B3E44" w:rsidRPr="000B3B24" w:rsidRDefault="005B3E44" w:rsidP="00BA261B">
      <w:pPr>
        <w:pStyle w:val="3f3f3f3f3f3f3f3f3f3f3f3f3f3f3f3f3f3f3f3f3f"/>
        <w:rPr>
          <w:rFonts w:ascii="Courier New" w:hAnsi="Courier New" w:cs="Courier New"/>
        </w:rPr>
      </w:pPr>
      <w:proofErr w:type="spellStart"/>
      <w:r w:rsidRPr="000B3B24">
        <w:rPr>
          <w:rFonts w:ascii="Courier New" w:hAnsi="Courier New" w:cs="Courier New"/>
          <w:lang w:val="uk-UA"/>
        </w:rPr>
        <w:t>int</w:t>
      </w:r>
      <w:proofErr w:type="spellEnd"/>
      <w:r w:rsidRPr="000B3B24">
        <w:rPr>
          <w:rFonts w:ascii="Courier New" w:hAnsi="Courier New" w:cs="Courier New"/>
          <w:lang w:val="uk-UA"/>
        </w:rPr>
        <w:t xml:space="preserve"> </w:t>
      </w:r>
      <w:proofErr w:type="spellStart"/>
      <w:r w:rsidRPr="000B3B24">
        <w:rPr>
          <w:rFonts w:ascii="Courier New" w:hAnsi="Courier New" w:cs="Courier New"/>
          <w:lang w:val="uk-UA"/>
        </w:rPr>
        <w:t>main</w:t>
      </w:r>
      <w:proofErr w:type="spellEnd"/>
      <w:r w:rsidRPr="000B3B24">
        <w:rPr>
          <w:rFonts w:ascii="Courier New" w:hAnsi="Courier New" w:cs="Courier New"/>
          <w:lang w:val="uk-UA"/>
        </w:rPr>
        <w:t>() {</w:t>
      </w:r>
    </w:p>
    <w:p w14:paraId="00E42B5A" w14:textId="77777777" w:rsidR="005B3E44" w:rsidRPr="000B3B24" w:rsidRDefault="005B3E44" w:rsidP="00BA261B">
      <w:pPr>
        <w:pStyle w:val="3f3f3f3f3f3f3f3f3f3f3f3f3f3f3f3f3f3f3f3f3f"/>
        <w:rPr>
          <w:rFonts w:ascii="Courier New" w:hAnsi="Courier New" w:cs="Courier New"/>
        </w:rPr>
      </w:pPr>
      <w:r w:rsidRPr="000B3B24">
        <w:rPr>
          <w:rFonts w:ascii="Courier New" w:hAnsi="Courier New" w:cs="Courier New"/>
          <w:lang w:eastAsia="en-US"/>
        </w:rPr>
        <w:t xml:space="preserve">   </w:t>
      </w:r>
      <w:proofErr w:type="spellStart"/>
      <w:r w:rsidRPr="000B3B24">
        <w:rPr>
          <w:rFonts w:ascii="Courier New" w:hAnsi="Courier New" w:cs="Courier New"/>
          <w:lang w:val="uk-UA"/>
        </w:rPr>
        <w:t>printf</w:t>
      </w:r>
      <w:proofErr w:type="spellEnd"/>
      <w:r w:rsidRPr="000B3B24">
        <w:rPr>
          <w:rFonts w:ascii="Courier New" w:hAnsi="Courier New" w:cs="Courier New"/>
          <w:lang w:val="uk-UA"/>
        </w:rPr>
        <w:t>("</w:t>
      </w:r>
      <w:proofErr w:type="spellStart"/>
      <w:r w:rsidRPr="000B3B24">
        <w:rPr>
          <w:rFonts w:ascii="Courier New" w:hAnsi="Courier New" w:cs="Courier New"/>
          <w:lang w:val="uk-UA"/>
        </w:rPr>
        <w:t>Storage</w:t>
      </w:r>
      <w:proofErr w:type="spellEnd"/>
      <w:r w:rsidRPr="000B3B24">
        <w:rPr>
          <w:rFonts w:ascii="Courier New" w:hAnsi="Courier New" w:cs="Courier New"/>
          <w:lang w:val="uk-UA"/>
        </w:rPr>
        <w:t xml:space="preserve"> </w:t>
      </w:r>
      <w:proofErr w:type="spellStart"/>
      <w:r w:rsidRPr="000B3B24">
        <w:rPr>
          <w:rFonts w:ascii="Courier New" w:hAnsi="Courier New" w:cs="Courier New"/>
          <w:lang w:val="uk-UA"/>
        </w:rPr>
        <w:t>size</w:t>
      </w:r>
      <w:proofErr w:type="spellEnd"/>
      <w:r w:rsidRPr="000B3B24">
        <w:rPr>
          <w:rFonts w:ascii="Courier New" w:hAnsi="Courier New" w:cs="Courier New"/>
          <w:lang w:val="uk-UA"/>
        </w:rPr>
        <w:t xml:space="preserve"> </w:t>
      </w:r>
      <w:proofErr w:type="spellStart"/>
      <w:r w:rsidRPr="000B3B24">
        <w:rPr>
          <w:rFonts w:ascii="Courier New" w:hAnsi="Courier New" w:cs="Courier New"/>
          <w:lang w:val="uk-UA"/>
        </w:rPr>
        <w:t>for</w:t>
      </w:r>
      <w:proofErr w:type="spellEnd"/>
      <w:r w:rsidRPr="000B3B24">
        <w:rPr>
          <w:rFonts w:ascii="Courier New" w:hAnsi="Courier New" w:cs="Courier New"/>
          <w:lang w:val="uk-UA"/>
        </w:rPr>
        <w:t xml:space="preserve"> </w:t>
      </w:r>
      <w:proofErr w:type="spellStart"/>
      <w:r w:rsidRPr="000B3B24">
        <w:rPr>
          <w:rFonts w:ascii="Courier New" w:hAnsi="Courier New" w:cs="Courier New"/>
          <w:lang w:val="uk-UA"/>
        </w:rPr>
        <w:t>float</w:t>
      </w:r>
      <w:proofErr w:type="spellEnd"/>
      <w:r w:rsidRPr="000B3B24">
        <w:rPr>
          <w:rFonts w:ascii="Courier New" w:hAnsi="Courier New" w:cs="Courier New"/>
          <w:lang w:val="uk-UA"/>
        </w:rPr>
        <w:t xml:space="preserve"> : %</w:t>
      </w:r>
      <w:proofErr w:type="spellStart"/>
      <w:r w:rsidRPr="000B3B24">
        <w:rPr>
          <w:rFonts w:ascii="Courier New" w:hAnsi="Courier New" w:cs="Courier New"/>
        </w:rPr>
        <w:t>ll</w:t>
      </w:r>
      <w:proofErr w:type="spellEnd"/>
      <w:r w:rsidRPr="000B3B24">
        <w:rPr>
          <w:rFonts w:ascii="Courier New" w:hAnsi="Courier New" w:cs="Courier New"/>
          <w:lang w:val="uk-UA"/>
        </w:rPr>
        <w:t xml:space="preserve">d \n", </w:t>
      </w:r>
      <w:proofErr w:type="spellStart"/>
      <w:r w:rsidRPr="000B3B24">
        <w:rPr>
          <w:rFonts w:ascii="Courier New" w:hAnsi="Courier New" w:cs="Courier New"/>
          <w:lang w:val="uk-UA"/>
        </w:rPr>
        <w:t>sizeof</w:t>
      </w:r>
      <w:proofErr w:type="spellEnd"/>
      <w:r w:rsidRPr="000B3B24">
        <w:rPr>
          <w:rFonts w:ascii="Courier New" w:hAnsi="Courier New" w:cs="Courier New"/>
          <w:lang w:val="uk-UA"/>
        </w:rPr>
        <w:t>(</w:t>
      </w:r>
      <w:proofErr w:type="spellStart"/>
      <w:r w:rsidRPr="000B3B24">
        <w:rPr>
          <w:rFonts w:ascii="Courier New" w:hAnsi="Courier New" w:cs="Courier New"/>
          <w:lang w:val="uk-UA"/>
        </w:rPr>
        <w:t>float</w:t>
      </w:r>
      <w:proofErr w:type="spellEnd"/>
      <w:r w:rsidRPr="000B3B24">
        <w:rPr>
          <w:rFonts w:ascii="Courier New" w:hAnsi="Courier New" w:cs="Courier New"/>
          <w:lang w:val="uk-UA"/>
        </w:rPr>
        <w:t>));</w:t>
      </w:r>
    </w:p>
    <w:p w14:paraId="4C5FDD42" w14:textId="77777777" w:rsidR="005B3E44" w:rsidRPr="000B3B24" w:rsidRDefault="005B3E44" w:rsidP="00BA261B">
      <w:pPr>
        <w:pStyle w:val="3f3f3f3f3f3f3f3f3f3f3f3f3f3f3f3f3f3f3f3f3f"/>
        <w:rPr>
          <w:rFonts w:ascii="Courier New" w:hAnsi="Courier New" w:cs="Courier New"/>
        </w:rPr>
      </w:pPr>
      <w:r w:rsidRPr="000B3B24">
        <w:rPr>
          <w:rFonts w:ascii="Courier New" w:hAnsi="Courier New" w:cs="Courier New"/>
          <w:lang w:eastAsia="en-US"/>
        </w:rPr>
        <w:t xml:space="preserve">   </w:t>
      </w:r>
      <w:proofErr w:type="spellStart"/>
      <w:r w:rsidRPr="000B3B24">
        <w:rPr>
          <w:rFonts w:ascii="Courier New" w:hAnsi="Courier New" w:cs="Courier New"/>
          <w:lang w:val="uk-UA"/>
        </w:rPr>
        <w:t>printf</w:t>
      </w:r>
      <w:proofErr w:type="spellEnd"/>
      <w:r w:rsidRPr="000B3B24">
        <w:rPr>
          <w:rFonts w:ascii="Courier New" w:hAnsi="Courier New" w:cs="Courier New"/>
          <w:lang w:val="uk-UA"/>
        </w:rPr>
        <w:t>("</w:t>
      </w:r>
      <w:proofErr w:type="spellStart"/>
      <w:r w:rsidRPr="000B3B24">
        <w:rPr>
          <w:rFonts w:ascii="Courier New" w:hAnsi="Courier New" w:cs="Courier New"/>
          <w:lang w:val="uk-UA"/>
        </w:rPr>
        <w:t>Minimum</w:t>
      </w:r>
      <w:proofErr w:type="spellEnd"/>
      <w:r w:rsidRPr="000B3B24">
        <w:rPr>
          <w:rFonts w:ascii="Courier New" w:hAnsi="Courier New" w:cs="Courier New"/>
          <w:lang w:val="uk-UA"/>
        </w:rPr>
        <w:t xml:space="preserve"> </w:t>
      </w:r>
      <w:proofErr w:type="spellStart"/>
      <w:r w:rsidRPr="000B3B24">
        <w:rPr>
          <w:rFonts w:ascii="Courier New" w:hAnsi="Courier New" w:cs="Courier New"/>
          <w:lang w:val="uk-UA"/>
        </w:rPr>
        <w:t>float</w:t>
      </w:r>
      <w:proofErr w:type="spellEnd"/>
      <w:r w:rsidRPr="000B3B24">
        <w:rPr>
          <w:rFonts w:ascii="Courier New" w:hAnsi="Courier New" w:cs="Courier New"/>
          <w:lang w:val="uk-UA"/>
        </w:rPr>
        <w:t xml:space="preserve"> </w:t>
      </w:r>
      <w:proofErr w:type="spellStart"/>
      <w:r w:rsidRPr="000B3B24">
        <w:rPr>
          <w:rFonts w:ascii="Courier New" w:hAnsi="Courier New" w:cs="Courier New"/>
          <w:lang w:val="uk-UA"/>
        </w:rPr>
        <w:t>positive</w:t>
      </w:r>
      <w:proofErr w:type="spellEnd"/>
      <w:r w:rsidRPr="000B3B24">
        <w:rPr>
          <w:rFonts w:ascii="Courier New" w:hAnsi="Courier New" w:cs="Courier New"/>
          <w:lang w:val="uk-UA"/>
        </w:rPr>
        <w:t xml:space="preserve"> </w:t>
      </w:r>
      <w:proofErr w:type="spellStart"/>
      <w:r w:rsidRPr="000B3B24">
        <w:rPr>
          <w:rFonts w:ascii="Courier New" w:hAnsi="Courier New" w:cs="Courier New"/>
          <w:lang w:val="uk-UA"/>
        </w:rPr>
        <w:t>value</w:t>
      </w:r>
      <w:proofErr w:type="spellEnd"/>
      <w:r w:rsidRPr="000B3B24">
        <w:rPr>
          <w:rFonts w:ascii="Courier New" w:hAnsi="Courier New" w:cs="Courier New"/>
          <w:lang w:val="uk-UA"/>
        </w:rPr>
        <w:t>: %E\n", FLT_MIN );</w:t>
      </w:r>
    </w:p>
    <w:p w14:paraId="14B80459" w14:textId="77777777" w:rsidR="005B3E44" w:rsidRPr="000B3B24" w:rsidRDefault="005B3E44" w:rsidP="00BA261B">
      <w:pPr>
        <w:pStyle w:val="3f3f3f3f3f3f3f3f3f3f3f3f3f3f3f3f3f3f3f3f3f"/>
        <w:rPr>
          <w:rFonts w:ascii="Courier New" w:hAnsi="Courier New" w:cs="Courier New"/>
        </w:rPr>
      </w:pPr>
      <w:r w:rsidRPr="000B3B24">
        <w:rPr>
          <w:rFonts w:ascii="Courier New" w:hAnsi="Courier New" w:cs="Courier New"/>
          <w:lang w:eastAsia="en-US"/>
        </w:rPr>
        <w:t xml:space="preserve">   </w:t>
      </w:r>
      <w:proofErr w:type="spellStart"/>
      <w:r w:rsidRPr="000B3B24">
        <w:rPr>
          <w:rFonts w:ascii="Courier New" w:hAnsi="Courier New" w:cs="Courier New"/>
          <w:lang w:val="uk-UA"/>
        </w:rPr>
        <w:t>printf</w:t>
      </w:r>
      <w:proofErr w:type="spellEnd"/>
      <w:r w:rsidRPr="000B3B24">
        <w:rPr>
          <w:rFonts w:ascii="Courier New" w:hAnsi="Courier New" w:cs="Courier New"/>
          <w:lang w:val="uk-UA"/>
        </w:rPr>
        <w:t>("</w:t>
      </w:r>
      <w:proofErr w:type="spellStart"/>
      <w:r w:rsidRPr="000B3B24">
        <w:rPr>
          <w:rFonts w:ascii="Courier New" w:hAnsi="Courier New" w:cs="Courier New"/>
          <w:lang w:val="uk-UA"/>
        </w:rPr>
        <w:t>Maximum</w:t>
      </w:r>
      <w:proofErr w:type="spellEnd"/>
      <w:r w:rsidRPr="000B3B24">
        <w:rPr>
          <w:rFonts w:ascii="Courier New" w:hAnsi="Courier New" w:cs="Courier New"/>
          <w:lang w:val="uk-UA"/>
        </w:rPr>
        <w:t xml:space="preserve"> </w:t>
      </w:r>
      <w:proofErr w:type="spellStart"/>
      <w:r w:rsidRPr="000B3B24">
        <w:rPr>
          <w:rFonts w:ascii="Courier New" w:hAnsi="Courier New" w:cs="Courier New"/>
          <w:lang w:val="uk-UA"/>
        </w:rPr>
        <w:t>float</w:t>
      </w:r>
      <w:proofErr w:type="spellEnd"/>
      <w:r w:rsidRPr="000B3B24">
        <w:rPr>
          <w:rFonts w:ascii="Courier New" w:hAnsi="Courier New" w:cs="Courier New"/>
          <w:lang w:val="uk-UA"/>
        </w:rPr>
        <w:t xml:space="preserve"> </w:t>
      </w:r>
      <w:proofErr w:type="spellStart"/>
      <w:r w:rsidRPr="000B3B24">
        <w:rPr>
          <w:rFonts w:ascii="Courier New" w:hAnsi="Courier New" w:cs="Courier New"/>
          <w:lang w:val="uk-UA"/>
        </w:rPr>
        <w:t>positive</w:t>
      </w:r>
      <w:proofErr w:type="spellEnd"/>
      <w:r w:rsidRPr="000B3B24">
        <w:rPr>
          <w:rFonts w:ascii="Courier New" w:hAnsi="Courier New" w:cs="Courier New"/>
          <w:lang w:val="uk-UA"/>
        </w:rPr>
        <w:t xml:space="preserve"> </w:t>
      </w:r>
      <w:proofErr w:type="spellStart"/>
      <w:r w:rsidRPr="000B3B24">
        <w:rPr>
          <w:rFonts w:ascii="Courier New" w:hAnsi="Courier New" w:cs="Courier New"/>
          <w:lang w:val="uk-UA"/>
        </w:rPr>
        <w:t>value</w:t>
      </w:r>
      <w:proofErr w:type="spellEnd"/>
      <w:r w:rsidRPr="000B3B24">
        <w:rPr>
          <w:rFonts w:ascii="Courier New" w:hAnsi="Courier New" w:cs="Courier New"/>
          <w:lang w:val="uk-UA"/>
        </w:rPr>
        <w:t>: %E\n", FLT_MAX );</w:t>
      </w:r>
    </w:p>
    <w:p w14:paraId="728B8154" w14:textId="77777777" w:rsidR="005B3E44" w:rsidRPr="000B3B24" w:rsidRDefault="005B3E44" w:rsidP="00BA261B">
      <w:pPr>
        <w:pStyle w:val="3f3f3f3f3f3f3f3f3f3f3f3f3f3f3f3f3f3f3f3f3f"/>
        <w:rPr>
          <w:rFonts w:ascii="Courier New" w:hAnsi="Courier New" w:cs="Courier New"/>
        </w:rPr>
      </w:pPr>
      <w:r w:rsidRPr="000B3B24">
        <w:rPr>
          <w:rFonts w:ascii="Courier New" w:hAnsi="Courier New" w:cs="Courier New"/>
          <w:lang w:eastAsia="en-US"/>
        </w:rPr>
        <w:t xml:space="preserve">   </w:t>
      </w:r>
      <w:proofErr w:type="spellStart"/>
      <w:r w:rsidRPr="000B3B24">
        <w:rPr>
          <w:rFonts w:ascii="Courier New" w:hAnsi="Courier New" w:cs="Courier New"/>
          <w:lang w:val="uk-UA"/>
        </w:rPr>
        <w:t>printf</w:t>
      </w:r>
      <w:proofErr w:type="spellEnd"/>
      <w:r w:rsidRPr="000B3B24">
        <w:rPr>
          <w:rFonts w:ascii="Courier New" w:hAnsi="Courier New" w:cs="Courier New"/>
          <w:lang w:val="uk-UA"/>
        </w:rPr>
        <w:t>("</w:t>
      </w:r>
      <w:proofErr w:type="spellStart"/>
      <w:r w:rsidRPr="000B3B24">
        <w:rPr>
          <w:rFonts w:ascii="Courier New" w:hAnsi="Courier New" w:cs="Courier New"/>
          <w:lang w:val="uk-UA"/>
        </w:rPr>
        <w:t>Precision</w:t>
      </w:r>
      <w:proofErr w:type="spellEnd"/>
      <w:r w:rsidRPr="000B3B24">
        <w:rPr>
          <w:rFonts w:ascii="Courier New" w:hAnsi="Courier New" w:cs="Courier New"/>
          <w:lang w:val="uk-UA"/>
        </w:rPr>
        <w:t xml:space="preserve"> </w:t>
      </w:r>
      <w:proofErr w:type="spellStart"/>
      <w:r w:rsidRPr="000B3B24">
        <w:rPr>
          <w:rFonts w:ascii="Courier New" w:hAnsi="Courier New" w:cs="Courier New"/>
          <w:lang w:val="uk-UA"/>
        </w:rPr>
        <w:t>value</w:t>
      </w:r>
      <w:proofErr w:type="spellEnd"/>
      <w:r w:rsidRPr="000B3B24">
        <w:rPr>
          <w:rFonts w:ascii="Courier New" w:hAnsi="Courier New" w:cs="Courier New"/>
          <w:lang w:val="uk-UA"/>
        </w:rPr>
        <w:t>: %d\n", FLT_DIG );</w:t>
      </w:r>
    </w:p>
    <w:p w14:paraId="6CED59CA" w14:textId="77777777" w:rsidR="005B3E44" w:rsidRPr="000B3B24" w:rsidRDefault="005B3E44" w:rsidP="00BA261B">
      <w:pPr>
        <w:pStyle w:val="3f3f3f3f3f3f3f3f3f3f3f3f3f3f3f3f3f3f3f3f3f"/>
        <w:rPr>
          <w:rFonts w:ascii="Courier New" w:hAnsi="Courier New" w:cs="Courier New"/>
        </w:rPr>
      </w:pPr>
      <w:r w:rsidRPr="000B3B24">
        <w:rPr>
          <w:rFonts w:ascii="Courier New" w:hAnsi="Courier New" w:cs="Courier New"/>
          <w:lang w:eastAsia="en-US"/>
        </w:rPr>
        <w:t xml:space="preserve">   </w:t>
      </w:r>
    </w:p>
    <w:p w14:paraId="689A9856" w14:textId="77777777" w:rsidR="005B3E44" w:rsidRPr="000B3B24" w:rsidRDefault="005B3E44" w:rsidP="00BA261B">
      <w:pPr>
        <w:pStyle w:val="3f3f3f3f3f3f3f3f3f3f3f3f3f3f3f3f3f3f3f3f3f"/>
        <w:rPr>
          <w:rFonts w:ascii="Courier New" w:hAnsi="Courier New" w:cs="Courier New"/>
          <w:lang w:val="ru-RU"/>
        </w:rPr>
      </w:pPr>
      <w:r w:rsidRPr="000B3B24">
        <w:rPr>
          <w:rFonts w:ascii="Courier New" w:hAnsi="Courier New" w:cs="Courier New"/>
          <w:lang w:eastAsia="en-US"/>
        </w:rPr>
        <w:t xml:space="preserve">   </w:t>
      </w:r>
      <w:proofErr w:type="spellStart"/>
      <w:r w:rsidRPr="000B3B24">
        <w:rPr>
          <w:rFonts w:ascii="Courier New" w:hAnsi="Courier New" w:cs="Courier New"/>
          <w:lang w:val="uk-UA"/>
        </w:rPr>
        <w:t>return</w:t>
      </w:r>
      <w:proofErr w:type="spellEnd"/>
      <w:r w:rsidRPr="000B3B24">
        <w:rPr>
          <w:rFonts w:ascii="Courier New" w:hAnsi="Courier New" w:cs="Courier New"/>
          <w:lang w:val="uk-UA"/>
        </w:rPr>
        <w:t xml:space="preserve"> 0;</w:t>
      </w:r>
    </w:p>
    <w:p w14:paraId="0DD3021F" w14:textId="77777777" w:rsidR="005B3E44" w:rsidRPr="000B3B24" w:rsidRDefault="005B3E44" w:rsidP="00BA261B">
      <w:pPr>
        <w:pStyle w:val="3f3f3f3f3f3f3f3f3f3f3f3f3f3f3f3f3f3f3f3f3f"/>
        <w:rPr>
          <w:rFonts w:ascii="Courier New" w:hAnsi="Courier New" w:cs="Courier New"/>
          <w:lang w:val="ru-RU"/>
        </w:rPr>
      </w:pPr>
      <w:r w:rsidRPr="000B3B24">
        <w:rPr>
          <w:rFonts w:ascii="Courier New" w:hAnsi="Courier New" w:cs="Courier New"/>
          <w:lang w:val="uk-UA"/>
        </w:rPr>
        <w:t>}</w:t>
      </w:r>
    </w:p>
    <w:p w14:paraId="730521CC" w14:textId="77777777" w:rsidR="005B3E44" w:rsidRPr="00E6043C" w:rsidRDefault="005B3E44" w:rsidP="00BA261B">
      <w:pPr>
        <w:pStyle w:val="TextBody"/>
        <w:spacing w:after="0" w:line="240" w:lineRule="auto"/>
        <w:rPr>
          <w:rFonts w:cs="Times New Roman"/>
          <w:lang w:val="ru-RU"/>
        </w:rPr>
      </w:pPr>
      <w:r w:rsidRPr="00E6043C">
        <w:rPr>
          <w:rFonts w:ascii="Times New Roman" w:cs="Times New Roman"/>
          <w:sz w:val="28"/>
          <w:lang w:val="uk-UA"/>
        </w:rPr>
        <w:t>На</w:t>
      </w:r>
      <w:r w:rsidRPr="00E6043C">
        <w:rPr>
          <w:rFonts w:ascii="Times New Roman" w:cs="Times New Roman"/>
          <w:sz w:val="28"/>
          <w:lang w:val="uk-UA"/>
        </w:rPr>
        <w:t xml:space="preserve"> 64-</w:t>
      </w:r>
      <w:r w:rsidRPr="00E6043C">
        <w:rPr>
          <w:rFonts w:ascii="Times New Roman" w:cs="Times New Roman"/>
          <w:sz w:val="28"/>
          <w:lang w:val="uk-UA"/>
        </w:rPr>
        <w:t>бітному</w:t>
      </w:r>
      <w:r w:rsidRPr="00E6043C">
        <w:rPr>
          <w:rFonts w:ascii="Times New Roman" w:cs="Times New Roman"/>
          <w:sz w:val="28"/>
          <w:lang w:val="uk-UA"/>
        </w:rPr>
        <w:t xml:space="preserve"> </w:t>
      </w:r>
      <w:proofErr w:type="spellStart"/>
      <w:r w:rsidRPr="00E6043C">
        <w:rPr>
          <w:rFonts w:ascii="Times New Roman" w:cs="Times New Roman"/>
          <w:sz w:val="28"/>
          <w:lang w:val="uk-UA"/>
        </w:rPr>
        <w:t>Linux</w:t>
      </w:r>
      <w:proofErr w:type="spellEnd"/>
      <w:r w:rsidRPr="00E6043C">
        <w:rPr>
          <w:rFonts w:ascii="Times New Roman" w:cs="Times New Roman"/>
          <w:sz w:val="28"/>
          <w:lang w:val="uk-UA"/>
        </w:rPr>
        <w:t xml:space="preserve"> </w:t>
      </w:r>
      <w:r w:rsidRPr="00E6043C">
        <w:rPr>
          <w:rFonts w:ascii="Times New Roman" w:cs="Times New Roman"/>
          <w:sz w:val="28"/>
          <w:lang w:val="uk-UA"/>
        </w:rPr>
        <w:t>наприклад</w:t>
      </w:r>
      <w:r w:rsidRPr="00E6043C">
        <w:rPr>
          <w:rFonts w:ascii="Times New Roman" w:cs="Times New Roman"/>
          <w:sz w:val="28"/>
          <w:lang w:val="uk-UA"/>
        </w:rPr>
        <w:t xml:space="preserve"> </w:t>
      </w:r>
      <w:r w:rsidRPr="00E6043C">
        <w:rPr>
          <w:rFonts w:ascii="Times New Roman" w:cs="Times New Roman"/>
          <w:sz w:val="28"/>
          <w:lang w:val="uk-UA"/>
        </w:rPr>
        <w:t>буде</w:t>
      </w:r>
      <w:r w:rsidRPr="00E6043C">
        <w:rPr>
          <w:rFonts w:ascii="Times New Roman" w:cs="Times New Roman"/>
          <w:sz w:val="28"/>
          <w:lang w:val="uk-UA"/>
        </w:rPr>
        <w:t xml:space="preserve"> </w:t>
      </w:r>
      <w:r w:rsidRPr="00E6043C">
        <w:rPr>
          <w:rFonts w:ascii="Times New Roman" w:cs="Times New Roman"/>
          <w:sz w:val="28"/>
          <w:lang w:val="uk-UA"/>
        </w:rPr>
        <w:t>наступний</w:t>
      </w:r>
      <w:r w:rsidRPr="00E6043C">
        <w:rPr>
          <w:rFonts w:ascii="Times New Roman" w:cs="Times New Roman"/>
          <w:sz w:val="28"/>
          <w:lang w:val="uk-UA"/>
        </w:rPr>
        <w:t xml:space="preserve"> </w:t>
      </w:r>
      <w:r w:rsidRPr="00E6043C">
        <w:rPr>
          <w:rFonts w:ascii="Times New Roman" w:cs="Times New Roman"/>
          <w:sz w:val="28"/>
          <w:lang w:val="uk-UA"/>
        </w:rPr>
        <w:t>результат</w:t>
      </w:r>
      <w:r w:rsidRPr="00E6043C">
        <w:rPr>
          <w:rFonts w:ascii="Times New Roman" w:cs="Times New Roman"/>
          <w:sz w:val="28"/>
          <w:lang w:val="uk-UA"/>
        </w:rPr>
        <w:t>:</w:t>
      </w:r>
    </w:p>
    <w:p w14:paraId="26EE7457" w14:textId="77777777" w:rsidR="005B3E44" w:rsidRPr="00E6043C" w:rsidRDefault="005B3E44" w:rsidP="00BA261B">
      <w:pPr>
        <w:pStyle w:val="3f3f3f3f3f3f3f3f3f3f3f3f3f3f3f3f3f3f3f3f3f"/>
        <w:rPr>
          <w:rFonts w:cs="Times New Roman"/>
        </w:rPr>
      </w:pPr>
      <w:proofErr w:type="spellStart"/>
      <w:r w:rsidRPr="00E6043C">
        <w:rPr>
          <w:rFonts w:ascii="Times New Roman" w:cs="Times New Roman"/>
          <w:lang w:val="uk-UA"/>
        </w:rPr>
        <w:lastRenderedPageBreak/>
        <w:t>Storage</w:t>
      </w:r>
      <w:proofErr w:type="spellEnd"/>
      <w:r w:rsidRPr="00E6043C">
        <w:rPr>
          <w:rFonts w:ascii="Times New Roman" w:cs="Times New Roman"/>
          <w:lang w:val="uk-UA"/>
        </w:rPr>
        <w:t xml:space="preserve"> </w:t>
      </w:r>
      <w:proofErr w:type="spellStart"/>
      <w:r w:rsidRPr="00E6043C">
        <w:rPr>
          <w:rFonts w:ascii="Times New Roman" w:cs="Times New Roman"/>
          <w:lang w:val="uk-UA"/>
        </w:rPr>
        <w:t>size</w:t>
      </w:r>
      <w:proofErr w:type="spellEnd"/>
      <w:r w:rsidRPr="00E6043C">
        <w:rPr>
          <w:rFonts w:ascii="Times New Roman" w:cs="Times New Roman"/>
          <w:lang w:val="uk-UA"/>
        </w:rPr>
        <w:t xml:space="preserve"> </w:t>
      </w:r>
      <w:proofErr w:type="spellStart"/>
      <w:r w:rsidRPr="00E6043C">
        <w:rPr>
          <w:rFonts w:ascii="Times New Roman" w:cs="Times New Roman"/>
          <w:lang w:val="uk-UA"/>
        </w:rPr>
        <w:t>for</w:t>
      </w:r>
      <w:proofErr w:type="spellEnd"/>
      <w:r w:rsidRPr="00E6043C">
        <w:rPr>
          <w:rFonts w:ascii="Times New Roman" w:cs="Times New Roman"/>
          <w:lang w:val="uk-UA"/>
        </w:rPr>
        <w:t xml:space="preserve"> </w:t>
      </w:r>
      <w:proofErr w:type="spellStart"/>
      <w:r w:rsidRPr="00E6043C">
        <w:rPr>
          <w:rFonts w:ascii="Times New Roman" w:cs="Times New Roman"/>
          <w:lang w:val="uk-UA"/>
        </w:rPr>
        <w:t>float</w:t>
      </w:r>
      <w:proofErr w:type="spellEnd"/>
      <w:r w:rsidRPr="00E6043C">
        <w:rPr>
          <w:rFonts w:ascii="Times New Roman" w:cs="Times New Roman"/>
          <w:lang w:val="uk-UA"/>
        </w:rPr>
        <w:t xml:space="preserve"> : 4</w:t>
      </w:r>
    </w:p>
    <w:p w14:paraId="24F1F05E" w14:textId="77777777" w:rsidR="005B3E44" w:rsidRPr="00E6043C" w:rsidRDefault="005B3E44" w:rsidP="00BA261B">
      <w:pPr>
        <w:pStyle w:val="3f3f3f3f3f3f3f3f3f3f3f3f3f3f3f3f3f3f3f3f3f"/>
        <w:rPr>
          <w:rFonts w:cs="Times New Roman"/>
        </w:rPr>
      </w:pPr>
      <w:proofErr w:type="spellStart"/>
      <w:r w:rsidRPr="00E6043C">
        <w:rPr>
          <w:rFonts w:ascii="Times New Roman" w:cs="Times New Roman"/>
          <w:lang w:val="uk-UA"/>
        </w:rPr>
        <w:t>Minimum</w:t>
      </w:r>
      <w:proofErr w:type="spellEnd"/>
      <w:r w:rsidRPr="00E6043C">
        <w:rPr>
          <w:rFonts w:ascii="Times New Roman" w:cs="Times New Roman"/>
          <w:lang w:val="uk-UA"/>
        </w:rPr>
        <w:t xml:space="preserve"> </w:t>
      </w:r>
      <w:proofErr w:type="spellStart"/>
      <w:r w:rsidRPr="00E6043C">
        <w:rPr>
          <w:rFonts w:ascii="Times New Roman" w:cs="Times New Roman"/>
          <w:lang w:val="uk-UA"/>
        </w:rPr>
        <w:t>float</w:t>
      </w:r>
      <w:proofErr w:type="spellEnd"/>
      <w:r w:rsidRPr="00E6043C">
        <w:rPr>
          <w:rFonts w:ascii="Times New Roman" w:cs="Times New Roman"/>
          <w:lang w:val="uk-UA"/>
        </w:rPr>
        <w:t xml:space="preserve"> </w:t>
      </w:r>
      <w:proofErr w:type="spellStart"/>
      <w:r w:rsidRPr="00E6043C">
        <w:rPr>
          <w:rFonts w:ascii="Times New Roman" w:cs="Times New Roman"/>
          <w:lang w:val="uk-UA"/>
        </w:rPr>
        <w:t>positive</w:t>
      </w:r>
      <w:proofErr w:type="spellEnd"/>
      <w:r w:rsidRPr="00E6043C">
        <w:rPr>
          <w:rFonts w:ascii="Times New Roman" w:cs="Times New Roman"/>
          <w:lang w:val="uk-UA"/>
        </w:rPr>
        <w:t xml:space="preserve"> </w:t>
      </w:r>
      <w:proofErr w:type="spellStart"/>
      <w:r w:rsidRPr="00E6043C">
        <w:rPr>
          <w:rFonts w:ascii="Times New Roman" w:cs="Times New Roman"/>
          <w:lang w:val="uk-UA"/>
        </w:rPr>
        <w:t>value</w:t>
      </w:r>
      <w:proofErr w:type="spellEnd"/>
      <w:r w:rsidRPr="00E6043C">
        <w:rPr>
          <w:rFonts w:ascii="Times New Roman" w:cs="Times New Roman"/>
          <w:lang w:val="uk-UA"/>
        </w:rPr>
        <w:t>: 1.175494E-38</w:t>
      </w:r>
    </w:p>
    <w:p w14:paraId="709F19EA" w14:textId="77777777" w:rsidR="005B3E44" w:rsidRPr="00E6043C" w:rsidRDefault="005B3E44" w:rsidP="00BA261B">
      <w:pPr>
        <w:pStyle w:val="3f3f3f3f3f3f3f3f3f3f3f3f3f3f3f3f3f3f3f3f3f"/>
        <w:rPr>
          <w:rFonts w:cs="Times New Roman"/>
        </w:rPr>
      </w:pPr>
      <w:proofErr w:type="spellStart"/>
      <w:r w:rsidRPr="00E6043C">
        <w:rPr>
          <w:rFonts w:ascii="Times New Roman" w:cs="Times New Roman"/>
          <w:lang w:val="uk-UA"/>
        </w:rPr>
        <w:t>Maximum</w:t>
      </w:r>
      <w:proofErr w:type="spellEnd"/>
      <w:r w:rsidRPr="00E6043C">
        <w:rPr>
          <w:rFonts w:ascii="Times New Roman" w:cs="Times New Roman"/>
          <w:lang w:val="uk-UA"/>
        </w:rPr>
        <w:t xml:space="preserve"> </w:t>
      </w:r>
      <w:proofErr w:type="spellStart"/>
      <w:r w:rsidRPr="00E6043C">
        <w:rPr>
          <w:rFonts w:ascii="Times New Roman" w:cs="Times New Roman"/>
          <w:lang w:val="uk-UA"/>
        </w:rPr>
        <w:t>float</w:t>
      </w:r>
      <w:proofErr w:type="spellEnd"/>
      <w:r w:rsidRPr="00E6043C">
        <w:rPr>
          <w:rFonts w:ascii="Times New Roman" w:cs="Times New Roman"/>
          <w:lang w:val="uk-UA"/>
        </w:rPr>
        <w:t xml:space="preserve"> </w:t>
      </w:r>
      <w:proofErr w:type="spellStart"/>
      <w:r w:rsidRPr="00E6043C">
        <w:rPr>
          <w:rFonts w:ascii="Times New Roman" w:cs="Times New Roman"/>
          <w:lang w:val="uk-UA"/>
        </w:rPr>
        <w:t>positive</w:t>
      </w:r>
      <w:proofErr w:type="spellEnd"/>
      <w:r w:rsidRPr="00E6043C">
        <w:rPr>
          <w:rFonts w:ascii="Times New Roman" w:cs="Times New Roman"/>
          <w:lang w:val="uk-UA"/>
        </w:rPr>
        <w:t xml:space="preserve"> </w:t>
      </w:r>
      <w:proofErr w:type="spellStart"/>
      <w:r w:rsidRPr="00E6043C">
        <w:rPr>
          <w:rFonts w:ascii="Times New Roman" w:cs="Times New Roman"/>
          <w:lang w:val="uk-UA"/>
        </w:rPr>
        <w:t>value</w:t>
      </w:r>
      <w:proofErr w:type="spellEnd"/>
      <w:r w:rsidRPr="00E6043C">
        <w:rPr>
          <w:rFonts w:ascii="Times New Roman" w:cs="Times New Roman"/>
          <w:lang w:val="uk-UA"/>
        </w:rPr>
        <w:t>: 3.402823E+38</w:t>
      </w:r>
    </w:p>
    <w:p w14:paraId="22B2290F" w14:textId="77777777" w:rsidR="005B3E44" w:rsidRPr="00E6043C" w:rsidRDefault="005B3E44" w:rsidP="00BA261B">
      <w:pPr>
        <w:pStyle w:val="3f3f3f3f3f3f3f3f3f3f3f3f3f3f3f3f3f3f3f3f3f"/>
        <w:rPr>
          <w:rFonts w:cs="Times New Roman"/>
        </w:rPr>
      </w:pPr>
      <w:proofErr w:type="spellStart"/>
      <w:r w:rsidRPr="00E6043C">
        <w:rPr>
          <w:rFonts w:ascii="Times New Roman" w:cs="Times New Roman"/>
          <w:lang w:val="uk-UA"/>
        </w:rPr>
        <w:t>Precision</w:t>
      </w:r>
      <w:proofErr w:type="spellEnd"/>
      <w:r w:rsidRPr="00E6043C">
        <w:rPr>
          <w:rFonts w:ascii="Times New Roman" w:cs="Times New Roman"/>
          <w:lang w:val="uk-UA"/>
        </w:rPr>
        <w:t xml:space="preserve"> </w:t>
      </w:r>
      <w:proofErr w:type="spellStart"/>
      <w:r w:rsidRPr="00E6043C">
        <w:rPr>
          <w:rFonts w:ascii="Times New Roman" w:cs="Times New Roman"/>
          <w:lang w:val="uk-UA"/>
        </w:rPr>
        <w:t>value</w:t>
      </w:r>
      <w:proofErr w:type="spellEnd"/>
      <w:r w:rsidRPr="00E6043C">
        <w:rPr>
          <w:rFonts w:ascii="Times New Roman" w:cs="Times New Roman"/>
          <w:lang w:val="uk-UA"/>
        </w:rPr>
        <w:t>: 6</w:t>
      </w:r>
    </w:p>
    <w:p w14:paraId="27DDF274" w14:textId="77777777" w:rsidR="005B3E44" w:rsidRPr="00E6043C" w:rsidRDefault="005B3E44" w:rsidP="00BA261B">
      <w:pPr>
        <w:pStyle w:val="3f3f3f3f3f3f3f3f3f3"/>
        <w:spacing w:before="0" w:after="0"/>
        <w:jc w:val="center"/>
        <w:rPr>
          <w:rFonts w:cs="Times New Roman"/>
          <w:bCs w:val="0"/>
          <w:szCs w:val="24"/>
        </w:rPr>
      </w:pPr>
      <w:proofErr w:type="spellStart"/>
      <w:r w:rsidRPr="00E6043C">
        <w:rPr>
          <w:rFonts w:cs="Times New Roman"/>
          <w:b w:val="0"/>
          <w:bCs w:val="0"/>
          <w:szCs w:val="24"/>
          <w:lang w:val="ru-RU"/>
        </w:rPr>
        <w:t>Константи</w:t>
      </w:r>
      <w:proofErr w:type="spellEnd"/>
      <w:r w:rsidRPr="00E6043C">
        <w:rPr>
          <w:rFonts w:cs="Times New Roman"/>
          <w:b w:val="0"/>
          <w:bCs w:val="0"/>
          <w:szCs w:val="24"/>
        </w:rPr>
        <w:t xml:space="preserve"> </w:t>
      </w:r>
      <w:proofErr w:type="spellStart"/>
      <w:r w:rsidRPr="00E6043C">
        <w:rPr>
          <w:rFonts w:cs="Times New Roman"/>
          <w:b w:val="0"/>
          <w:bCs w:val="0"/>
          <w:szCs w:val="24"/>
          <w:lang w:val="ru-RU"/>
        </w:rPr>
        <w:t>дійсних</w:t>
      </w:r>
      <w:proofErr w:type="spellEnd"/>
      <w:r w:rsidRPr="00E6043C">
        <w:rPr>
          <w:rFonts w:cs="Times New Roman"/>
          <w:b w:val="0"/>
          <w:bCs w:val="0"/>
          <w:szCs w:val="24"/>
        </w:rPr>
        <w:t xml:space="preserve"> </w:t>
      </w:r>
      <w:proofErr w:type="spellStart"/>
      <w:r w:rsidRPr="00E6043C">
        <w:rPr>
          <w:rFonts w:cs="Times New Roman"/>
          <w:b w:val="0"/>
          <w:bCs w:val="0"/>
          <w:szCs w:val="24"/>
          <w:lang w:val="ru-RU"/>
        </w:rPr>
        <w:t>типів</w:t>
      </w:r>
      <w:proofErr w:type="spellEnd"/>
    </w:p>
    <w:p w14:paraId="08AB02FE" w14:textId="77777777" w:rsidR="005B3E44" w:rsidRPr="00E6043C" w:rsidRDefault="005B3E44" w:rsidP="00BA261B">
      <w:pPr>
        <w:pStyle w:val="TextBody"/>
        <w:spacing w:after="0" w:line="240" w:lineRule="auto"/>
        <w:rPr>
          <w:rFonts w:cs="Times New Roman"/>
          <w:lang w:val="ru-RU"/>
        </w:rPr>
      </w:pPr>
      <w:proofErr w:type="spellStart"/>
      <w:r w:rsidRPr="00E6043C">
        <w:rPr>
          <w:rFonts w:ascii="Times New Roman" w:cs="Times New Roman"/>
          <w:sz w:val="28"/>
          <w:lang w:val="ru-RU"/>
        </w:rPr>
        <w:t>Константи</w:t>
      </w:r>
      <w:proofErr w:type="spellEnd"/>
      <w:r w:rsidRPr="00E6043C">
        <w:rPr>
          <w:rFonts w:ascii="Times New Roman" w:cs="Times New Roman"/>
          <w:sz w:val="28"/>
        </w:rPr>
        <w:t xml:space="preserve"> </w:t>
      </w:r>
      <w:proofErr w:type="spellStart"/>
      <w:r w:rsidRPr="00E6043C">
        <w:rPr>
          <w:rFonts w:ascii="Times New Roman" w:cs="Times New Roman"/>
          <w:sz w:val="28"/>
          <w:lang w:val="ru-RU"/>
        </w:rPr>
        <w:t>дійсних</w:t>
      </w:r>
      <w:proofErr w:type="spellEnd"/>
      <w:r w:rsidRPr="00E6043C">
        <w:rPr>
          <w:rFonts w:ascii="Times New Roman" w:cs="Times New Roman"/>
          <w:sz w:val="28"/>
        </w:rPr>
        <w:t xml:space="preserve"> </w:t>
      </w:r>
      <w:proofErr w:type="spellStart"/>
      <w:r w:rsidRPr="00E6043C">
        <w:rPr>
          <w:rFonts w:ascii="Times New Roman" w:cs="Times New Roman"/>
          <w:sz w:val="28"/>
          <w:lang w:val="ru-RU"/>
        </w:rPr>
        <w:t>типів</w:t>
      </w:r>
      <w:proofErr w:type="spellEnd"/>
      <w:r w:rsidRPr="00E6043C">
        <w:rPr>
          <w:rFonts w:ascii="Times New Roman" w:cs="Times New Roman"/>
          <w:sz w:val="28"/>
        </w:rPr>
        <w:t xml:space="preserve"> </w:t>
      </w:r>
      <w:proofErr w:type="spellStart"/>
      <w:r w:rsidRPr="00E6043C">
        <w:rPr>
          <w:rFonts w:ascii="Times New Roman" w:cs="Times New Roman"/>
          <w:sz w:val="28"/>
          <w:lang w:val="ru-RU"/>
        </w:rPr>
        <w:t>мають</w:t>
      </w:r>
      <w:proofErr w:type="spellEnd"/>
      <w:r w:rsidRPr="00E6043C">
        <w:rPr>
          <w:rFonts w:ascii="Times New Roman" w:cs="Times New Roman"/>
          <w:sz w:val="28"/>
        </w:rPr>
        <w:t xml:space="preserve"> </w:t>
      </w:r>
      <w:proofErr w:type="spellStart"/>
      <w:r w:rsidRPr="00E6043C">
        <w:rPr>
          <w:rFonts w:ascii="Times New Roman" w:cs="Times New Roman"/>
          <w:sz w:val="28"/>
          <w:lang w:val="ru-RU"/>
        </w:rPr>
        <w:t>цілу</w:t>
      </w:r>
      <w:proofErr w:type="spellEnd"/>
      <w:r w:rsidRPr="00E6043C">
        <w:rPr>
          <w:rFonts w:ascii="Times New Roman" w:cs="Times New Roman"/>
          <w:sz w:val="28"/>
        </w:rPr>
        <w:t xml:space="preserve"> </w:t>
      </w:r>
      <w:proofErr w:type="spellStart"/>
      <w:r w:rsidRPr="00E6043C">
        <w:rPr>
          <w:rFonts w:ascii="Times New Roman" w:cs="Times New Roman"/>
          <w:sz w:val="28"/>
          <w:lang w:val="ru-RU"/>
        </w:rPr>
        <w:t>частину</w:t>
      </w:r>
      <w:proofErr w:type="spellEnd"/>
      <w:r w:rsidRPr="00E6043C">
        <w:rPr>
          <w:rFonts w:ascii="Times New Roman" w:cs="Times New Roman"/>
          <w:sz w:val="28"/>
        </w:rPr>
        <w:t xml:space="preserve">, </w:t>
      </w:r>
      <w:proofErr w:type="spellStart"/>
      <w:r w:rsidRPr="00E6043C">
        <w:rPr>
          <w:rFonts w:ascii="Times New Roman" w:cs="Times New Roman"/>
          <w:sz w:val="28"/>
          <w:lang w:val="ru-RU"/>
        </w:rPr>
        <w:t>дробову</w:t>
      </w:r>
      <w:proofErr w:type="spellEnd"/>
      <w:r w:rsidRPr="00E6043C">
        <w:rPr>
          <w:rFonts w:ascii="Times New Roman" w:cs="Times New Roman"/>
          <w:sz w:val="28"/>
        </w:rPr>
        <w:t xml:space="preserve"> </w:t>
      </w:r>
      <w:proofErr w:type="spellStart"/>
      <w:r w:rsidRPr="00E6043C">
        <w:rPr>
          <w:rFonts w:ascii="Times New Roman" w:cs="Times New Roman"/>
          <w:sz w:val="28"/>
          <w:lang w:val="ru-RU"/>
        </w:rPr>
        <w:t>частину</w:t>
      </w:r>
      <w:proofErr w:type="spellEnd"/>
      <w:r w:rsidRPr="00E6043C">
        <w:rPr>
          <w:rFonts w:ascii="Times New Roman" w:cs="Times New Roman"/>
          <w:sz w:val="28"/>
        </w:rPr>
        <w:t xml:space="preserve"> </w:t>
      </w:r>
      <w:r w:rsidRPr="00E6043C">
        <w:rPr>
          <w:rFonts w:ascii="Times New Roman" w:cs="Times New Roman"/>
          <w:sz w:val="28"/>
          <w:lang w:val="ru-RU"/>
        </w:rPr>
        <w:t>та</w:t>
      </w:r>
      <w:r w:rsidRPr="00E6043C">
        <w:rPr>
          <w:rFonts w:ascii="Times New Roman" w:cs="Times New Roman"/>
          <w:sz w:val="28"/>
        </w:rPr>
        <w:t xml:space="preserve"> </w:t>
      </w:r>
      <w:proofErr w:type="spellStart"/>
      <w:r w:rsidRPr="00E6043C">
        <w:rPr>
          <w:rFonts w:ascii="Times New Roman" w:cs="Times New Roman"/>
          <w:sz w:val="28"/>
          <w:lang w:val="ru-RU"/>
        </w:rPr>
        <w:t>можуть</w:t>
      </w:r>
      <w:proofErr w:type="spellEnd"/>
      <w:r w:rsidRPr="00E6043C">
        <w:rPr>
          <w:rFonts w:ascii="Times New Roman" w:cs="Times New Roman"/>
          <w:sz w:val="28"/>
        </w:rPr>
        <w:t xml:space="preserve"> </w:t>
      </w:r>
      <w:proofErr w:type="spellStart"/>
      <w:r w:rsidRPr="00E6043C">
        <w:rPr>
          <w:rFonts w:ascii="Times New Roman" w:cs="Times New Roman"/>
          <w:sz w:val="28"/>
          <w:lang w:val="ru-RU"/>
        </w:rPr>
        <w:t>мати</w:t>
      </w:r>
      <w:proofErr w:type="spellEnd"/>
      <w:r w:rsidRPr="00E6043C">
        <w:rPr>
          <w:rFonts w:ascii="Times New Roman" w:cs="Times New Roman"/>
          <w:sz w:val="28"/>
        </w:rPr>
        <w:t xml:space="preserve"> </w:t>
      </w:r>
      <w:proofErr w:type="spellStart"/>
      <w:r w:rsidRPr="00E6043C">
        <w:rPr>
          <w:rFonts w:ascii="Times New Roman" w:cs="Times New Roman"/>
          <w:sz w:val="28"/>
          <w:lang w:val="ru-RU"/>
        </w:rPr>
        <w:t>експоненту</w:t>
      </w:r>
      <w:proofErr w:type="spellEnd"/>
      <w:r w:rsidR="00CB78FA" w:rsidRPr="00E6043C">
        <w:rPr>
          <w:rFonts w:ascii="Times New Roman" w:cs="Times New Roman"/>
          <w:sz w:val="28"/>
        </w:rPr>
        <w:t xml:space="preserve">, </w:t>
      </w:r>
      <w:proofErr w:type="spellStart"/>
      <w:r w:rsidR="00CB78FA" w:rsidRPr="00E6043C">
        <w:rPr>
          <w:rFonts w:ascii="Times New Roman" w:cs="Times New Roman"/>
          <w:sz w:val="28"/>
          <w:lang w:val="ru-RU"/>
        </w:rPr>
        <w:t>згідно</w:t>
      </w:r>
      <w:proofErr w:type="spellEnd"/>
      <w:r w:rsidR="00CB78FA" w:rsidRPr="00E6043C">
        <w:rPr>
          <w:rFonts w:ascii="Times New Roman" w:cs="Times New Roman"/>
          <w:sz w:val="28"/>
        </w:rPr>
        <w:t xml:space="preserve"> </w:t>
      </w:r>
      <w:proofErr w:type="spellStart"/>
      <w:r w:rsidR="00CB78FA" w:rsidRPr="00E6043C">
        <w:rPr>
          <w:rFonts w:ascii="Times New Roman" w:cs="Times New Roman"/>
          <w:sz w:val="28"/>
          <w:lang w:val="ru-RU"/>
        </w:rPr>
        <w:t>специфікації</w:t>
      </w:r>
      <w:proofErr w:type="spellEnd"/>
      <w:r w:rsidR="00CB78FA" w:rsidRPr="00E6043C">
        <w:rPr>
          <w:rFonts w:ascii="Times New Roman" w:cs="Times New Roman"/>
          <w:sz w:val="28"/>
        </w:rPr>
        <w:t xml:space="preserve"> </w:t>
      </w:r>
      <w:r w:rsidR="002A1884" w:rsidRPr="00E6043C">
        <w:rPr>
          <w:rFonts w:ascii="Times New Roman" w:cs="Times New Roman"/>
          <w:sz w:val="28"/>
        </w:rPr>
        <w:t>IEEE-754</w:t>
      </w:r>
      <w:r w:rsidRPr="00E6043C">
        <w:rPr>
          <w:rFonts w:ascii="Times New Roman" w:cs="Times New Roman"/>
          <w:sz w:val="28"/>
        </w:rPr>
        <w:t xml:space="preserve">. </w:t>
      </w:r>
      <w:r w:rsidRPr="00E6043C">
        <w:rPr>
          <w:rFonts w:ascii="Times New Roman" w:cs="Times New Roman"/>
          <w:sz w:val="28"/>
          <w:lang w:val="ru-RU"/>
        </w:rPr>
        <w:t>Вони</w:t>
      </w:r>
      <w:r w:rsidRPr="00E6043C">
        <w:rPr>
          <w:rFonts w:ascii="Times New Roman" w:cs="Times New Roman"/>
          <w:sz w:val="28"/>
          <w:lang w:val="ru-RU"/>
        </w:rPr>
        <w:t xml:space="preserve"> </w:t>
      </w:r>
      <w:proofErr w:type="spellStart"/>
      <w:r w:rsidRPr="00E6043C">
        <w:rPr>
          <w:rFonts w:ascii="Times New Roman" w:cs="Times New Roman"/>
          <w:sz w:val="28"/>
          <w:lang w:val="ru-RU"/>
        </w:rPr>
        <w:t>можуть</w:t>
      </w:r>
      <w:proofErr w:type="spellEnd"/>
      <w:r w:rsidRPr="00E6043C">
        <w:rPr>
          <w:rFonts w:ascii="Times New Roman" w:cs="Times New Roman"/>
          <w:sz w:val="28"/>
          <w:lang w:val="ru-RU"/>
        </w:rPr>
        <w:t xml:space="preserve"> </w:t>
      </w:r>
      <w:r w:rsidRPr="00E6043C">
        <w:rPr>
          <w:rFonts w:ascii="Times New Roman" w:cs="Times New Roman"/>
          <w:sz w:val="28"/>
          <w:lang w:val="ru-RU"/>
        </w:rPr>
        <w:t>бути</w:t>
      </w:r>
      <w:r w:rsidRPr="00E6043C">
        <w:rPr>
          <w:rFonts w:ascii="Times New Roman" w:cs="Times New Roman"/>
          <w:sz w:val="28"/>
          <w:lang w:val="ru-RU"/>
        </w:rPr>
        <w:t xml:space="preserve"> </w:t>
      </w:r>
      <w:proofErr w:type="spellStart"/>
      <w:r w:rsidRPr="00E6043C">
        <w:rPr>
          <w:rFonts w:ascii="Times New Roman" w:cs="Times New Roman"/>
          <w:sz w:val="28"/>
          <w:lang w:val="ru-RU"/>
        </w:rPr>
        <w:t>представлені</w:t>
      </w:r>
      <w:proofErr w:type="spellEnd"/>
      <w:r w:rsidRPr="00E6043C">
        <w:rPr>
          <w:rFonts w:ascii="Times New Roman" w:cs="Times New Roman"/>
          <w:sz w:val="28"/>
          <w:lang w:val="ru-RU"/>
        </w:rPr>
        <w:t xml:space="preserve"> </w:t>
      </w:r>
      <w:r w:rsidRPr="00E6043C">
        <w:rPr>
          <w:rFonts w:ascii="Times New Roman" w:cs="Times New Roman"/>
          <w:sz w:val="28"/>
          <w:lang w:val="ru-RU"/>
        </w:rPr>
        <w:t>як</w:t>
      </w:r>
      <w:r w:rsidRPr="00E6043C">
        <w:rPr>
          <w:rFonts w:ascii="Times New Roman" w:cs="Times New Roman"/>
          <w:sz w:val="28"/>
          <w:lang w:val="ru-RU"/>
        </w:rPr>
        <w:t xml:space="preserve"> </w:t>
      </w:r>
      <w:r w:rsidRPr="00E6043C">
        <w:rPr>
          <w:rFonts w:ascii="Times New Roman" w:cs="Times New Roman"/>
          <w:sz w:val="28"/>
          <w:lang w:val="ru-RU"/>
        </w:rPr>
        <w:t>в</w:t>
      </w:r>
      <w:r w:rsidRPr="00E6043C">
        <w:rPr>
          <w:rFonts w:ascii="Times New Roman" w:cs="Times New Roman"/>
          <w:sz w:val="28"/>
          <w:lang w:val="ru-RU"/>
        </w:rPr>
        <w:t xml:space="preserve"> </w:t>
      </w:r>
      <w:proofErr w:type="spellStart"/>
      <w:r w:rsidRPr="00E6043C">
        <w:rPr>
          <w:rFonts w:ascii="Times New Roman" w:cs="Times New Roman"/>
          <w:sz w:val="28"/>
          <w:lang w:val="ru-RU"/>
        </w:rPr>
        <w:t>десятковому</w:t>
      </w:r>
      <w:proofErr w:type="spellEnd"/>
      <w:r w:rsidR="007B33A8" w:rsidRPr="00E6043C">
        <w:rPr>
          <w:rFonts w:ascii="Times New Roman" w:cs="Times New Roman"/>
          <w:sz w:val="28"/>
          <w:lang w:val="ru-RU"/>
        </w:rPr>
        <w:t>,</w:t>
      </w:r>
      <w:r w:rsidRPr="00E6043C">
        <w:rPr>
          <w:rFonts w:ascii="Times New Roman" w:cs="Times New Roman"/>
          <w:sz w:val="28"/>
          <w:lang w:val="ru-RU"/>
        </w:rPr>
        <w:t xml:space="preserve"> </w:t>
      </w:r>
      <w:r w:rsidRPr="00E6043C">
        <w:rPr>
          <w:rFonts w:ascii="Times New Roman" w:cs="Times New Roman"/>
          <w:sz w:val="28"/>
          <w:lang w:val="ru-RU"/>
        </w:rPr>
        <w:t>так</w:t>
      </w:r>
      <w:r w:rsidRPr="00E6043C">
        <w:rPr>
          <w:rFonts w:ascii="Times New Roman" w:cs="Times New Roman"/>
          <w:sz w:val="28"/>
          <w:lang w:val="ru-RU"/>
        </w:rPr>
        <w:t xml:space="preserve"> </w:t>
      </w:r>
      <w:r w:rsidRPr="00E6043C">
        <w:rPr>
          <w:rFonts w:ascii="Times New Roman" w:cs="Times New Roman"/>
          <w:sz w:val="28"/>
          <w:lang w:val="ru-RU"/>
        </w:rPr>
        <w:t>і</w:t>
      </w:r>
      <w:r w:rsidRPr="00E6043C">
        <w:rPr>
          <w:rFonts w:ascii="Times New Roman" w:cs="Times New Roman"/>
          <w:sz w:val="28"/>
          <w:lang w:val="ru-RU"/>
        </w:rPr>
        <w:t xml:space="preserve"> </w:t>
      </w:r>
      <w:proofErr w:type="spellStart"/>
      <w:r w:rsidRPr="00E6043C">
        <w:rPr>
          <w:rFonts w:ascii="Times New Roman" w:cs="Times New Roman"/>
          <w:sz w:val="28"/>
          <w:lang w:val="ru-RU"/>
        </w:rPr>
        <w:t>експоненційному</w:t>
      </w:r>
      <w:proofErr w:type="spellEnd"/>
      <w:r w:rsidRPr="00E6043C">
        <w:rPr>
          <w:rFonts w:ascii="Times New Roman" w:cs="Times New Roman"/>
          <w:sz w:val="28"/>
          <w:lang w:val="ru-RU"/>
        </w:rPr>
        <w:t xml:space="preserve"> (</w:t>
      </w:r>
      <w:proofErr w:type="spellStart"/>
      <w:r w:rsidRPr="00E6043C">
        <w:rPr>
          <w:rFonts w:ascii="Times New Roman" w:cs="Times New Roman"/>
          <w:sz w:val="28"/>
          <w:lang w:val="ru-RU"/>
        </w:rPr>
        <w:t>науковому</w:t>
      </w:r>
      <w:proofErr w:type="spellEnd"/>
      <w:r w:rsidRPr="00E6043C">
        <w:rPr>
          <w:rFonts w:ascii="Times New Roman" w:cs="Times New Roman"/>
          <w:sz w:val="28"/>
          <w:lang w:val="ru-RU"/>
        </w:rPr>
        <w:t xml:space="preserve">) </w:t>
      </w:r>
      <w:proofErr w:type="spellStart"/>
      <w:r w:rsidRPr="00E6043C">
        <w:rPr>
          <w:rFonts w:ascii="Times New Roman" w:cs="Times New Roman"/>
          <w:sz w:val="28"/>
          <w:lang w:val="ru-RU"/>
        </w:rPr>
        <w:t>форматі</w:t>
      </w:r>
      <w:proofErr w:type="spellEnd"/>
      <w:r w:rsidRPr="00E6043C">
        <w:rPr>
          <w:rFonts w:ascii="Times New Roman" w:cs="Times New Roman"/>
          <w:sz w:val="28"/>
          <w:lang w:val="ru-RU"/>
        </w:rPr>
        <w:t xml:space="preserve">. </w:t>
      </w:r>
    </w:p>
    <w:p w14:paraId="239E7C41" w14:textId="77777777" w:rsidR="005B3E44" w:rsidRPr="00E6043C" w:rsidRDefault="005B3E44" w:rsidP="00BA261B">
      <w:pPr>
        <w:pStyle w:val="TextBody"/>
        <w:spacing w:after="0" w:line="240" w:lineRule="auto"/>
        <w:rPr>
          <w:rFonts w:cs="Times New Roman"/>
          <w:lang w:val="ru-RU"/>
        </w:rPr>
      </w:pPr>
      <w:r w:rsidRPr="00E6043C">
        <w:rPr>
          <w:rFonts w:ascii="Times New Roman" w:cs="Times New Roman"/>
          <w:sz w:val="28"/>
          <w:lang w:val="uk-UA"/>
        </w:rPr>
        <w:t>При</w:t>
      </w:r>
      <w:r w:rsidRPr="00E6043C">
        <w:rPr>
          <w:rFonts w:ascii="Times New Roman" w:cs="Times New Roman"/>
          <w:sz w:val="28"/>
          <w:lang w:val="uk-UA"/>
        </w:rPr>
        <w:t xml:space="preserve"> </w:t>
      </w:r>
      <w:r w:rsidRPr="00E6043C">
        <w:rPr>
          <w:rFonts w:ascii="Times New Roman" w:cs="Times New Roman"/>
          <w:sz w:val="28"/>
          <w:lang w:val="uk-UA"/>
        </w:rPr>
        <w:t>представленні</w:t>
      </w:r>
      <w:r w:rsidRPr="00E6043C">
        <w:rPr>
          <w:rFonts w:ascii="Times New Roman" w:cs="Times New Roman"/>
          <w:sz w:val="28"/>
          <w:lang w:val="uk-UA"/>
        </w:rPr>
        <w:t xml:space="preserve"> </w:t>
      </w:r>
      <w:r w:rsidRPr="00E6043C">
        <w:rPr>
          <w:rFonts w:ascii="Times New Roman" w:cs="Times New Roman"/>
          <w:sz w:val="28"/>
          <w:lang w:val="uk-UA"/>
        </w:rPr>
        <w:t>в</w:t>
      </w:r>
      <w:r w:rsidRPr="00E6043C">
        <w:rPr>
          <w:rFonts w:ascii="Times New Roman" w:cs="Times New Roman"/>
          <w:sz w:val="28"/>
          <w:lang w:val="uk-UA"/>
        </w:rPr>
        <w:t xml:space="preserve"> </w:t>
      </w:r>
      <w:r w:rsidRPr="00E6043C">
        <w:rPr>
          <w:rFonts w:ascii="Times New Roman" w:cs="Times New Roman"/>
          <w:sz w:val="28"/>
          <w:lang w:val="uk-UA"/>
        </w:rPr>
        <w:t>десятковій</w:t>
      </w:r>
      <w:r w:rsidRPr="00E6043C">
        <w:rPr>
          <w:rFonts w:ascii="Times New Roman" w:cs="Times New Roman"/>
          <w:sz w:val="28"/>
          <w:lang w:val="uk-UA"/>
        </w:rPr>
        <w:t xml:space="preserve"> </w:t>
      </w:r>
      <w:r w:rsidRPr="00E6043C">
        <w:rPr>
          <w:rFonts w:ascii="Times New Roman" w:cs="Times New Roman"/>
          <w:sz w:val="28"/>
          <w:lang w:val="uk-UA"/>
        </w:rPr>
        <w:t>формі</w:t>
      </w:r>
      <w:r w:rsidRPr="00E6043C">
        <w:rPr>
          <w:rFonts w:ascii="Times New Roman" w:cs="Times New Roman"/>
          <w:sz w:val="28"/>
          <w:lang w:val="uk-UA"/>
        </w:rPr>
        <w:t xml:space="preserve"> </w:t>
      </w:r>
      <w:r w:rsidRPr="00E6043C">
        <w:rPr>
          <w:rFonts w:ascii="Times New Roman" w:cs="Times New Roman"/>
          <w:sz w:val="28"/>
          <w:lang w:val="uk-UA"/>
        </w:rPr>
        <w:t>потрібно</w:t>
      </w:r>
      <w:r w:rsidRPr="00E6043C">
        <w:rPr>
          <w:rFonts w:ascii="Times New Roman" w:cs="Times New Roman"/>
          <w:sz w:val="28"/>
          <w:lang w:val="uk-UA"/>
        </w:rPr>
        <w:t xml:space="preserve"> </w:t>
      </w:r>
      <w:r w:rsidRPr="00E6043C">
        <w:rPr>
          <w:rFonts w:ascii="Times New Roman" w:cs="Times New Roman"/>
          <w:sz w:val="28"/>
          <w:lang w:val="uk-UA"/>
        </w:rPr>
        <w:t>записати</w:t>
      </w:r>
      <w:r w:rsidRPr="00E6043C">
        <w:rPr>
          <w:rFonts w:ascii="Times New Roman" w:cs="Times New Roman"/>
          <w:sz w:val="28"/>
          <w:lang w:val="uk-UA"/>
        </w:rPr>
        <w:t xml:space="preserve"> </w:t>
      </w:r>
      <w:r w:rsidRPr="00E6043C">
        <w:rPr>
          <w:rFonts w:ascii="Times New Roman" w:cs="Times New Roman"/>
          <w:sz w:val="28"/>
          <w:lang w:val="uk-UA"/>
        </w:rPr>
        <w:t>цілу</w:t>
      </w:r>
      <w:r w:rsidRPr="00E6043C">
        <w:rPr>
          <w:rFonts w:ascii="Times New Roman" w:cs="Times New Roman"/>
          <w:sz w:val="28"/>
          <w:lang w:val="uk-UA"/>
        </w:rPr>
        <w:t xml:space="preserve"> </w:t>
      </w:r>
      <w:r w:rsidRPr="00E6043C">
        <w:rPr>
          <w:rFonts w:ascii="Times New Roman" w:cs="Times New Roman"/>
          <w:sz w:val="28"/>
          <w:lang w:val="uk-UA"/>
        </w:rPr>
        <w:t>частину</w:t>
      </w:r>
      <w:r w:rsidRPr="00E6043C">
        <w:rPr>
          <w:rFonts w:ascii="Times New Roman" w:cs="Times New Roman"/>
          <w:sz w:val="28"/>
          <w:lang w:val="uk-UA"/>
        </w:rPr>
        <w:t xml:space="preserve">, </w:t>
      </w:r>
      <w:r w:rsidRPr="00E6043C">
        <w:rPr>
          <w:rFonts w:ascii="Times New Roman" w:cs="Times New Roman"/>
          <w:sz w:val="28"/>
          <w:lang w:val="uk-UA"/>
        </w:rPr>
        <w:t>десяткову</w:t>
      </w:r>
      <w:r w:rsidRPr="00E6043C">
        <w:rPr>
          <w:rFonts w:ascii="Times New Roman" w:cs="Times New Roman"/>
          <w:sz w:val="28"/>
          <w:lang w:val="uk-UA"/>
        </w:rPr>
        <w:t xml:space="preserve"> </w:t>
      </w:r>
      <w:r w:rsidRPr="00E6043C">
        <w:rPr>
          <w:rFonts w:ascii="Times New Roman" w:cs="Times New Roman"/>
          <w:sz w:val="28"/>
          <w:lang w:val="uk-UA"/>
        </w:rPr>
        <w:t>крапку</w:t>
      </w:r>
      <w:r w:rsidRPr="00E6043C">
        <w:rPr>
          <w:rFonts w:ascii="Times New Roman" w:cs="Times New Roman"/>
          <w:sz w:val="28"/>
          <w:lang w:val="uk-UA"/>
        </w:rPr>
        <w:t xml:space="preserve"> </w:t>
      </w:r>
      <w:r w:rsidRPr="00E6043C">
        <w:rPr>
          <w:rFonts w:ascii="Times New Roman" w:cs="Times New Roman"/>
          <w:sz w:val="28"/>
          <w:lang w:val="uk-UA"/>
        </w:rPr>
        <w:t>та</w:t>
      </w:r>
      <w:r w:rsidRPr="00E6043C">
        <w:rPr>
          <w:rFonts w:ascii="Times New Roman" w:cs="Times New Roman"/>
          <w:sz w:val="28"/>
          <w:lang w:val="uk-UA"/>
        </w:rPr>
        <w:t xml:space="preserve"> </w:t>
      </w:r>
      <w:r w:rsidRPr="00E6043C">
        <w:rPr>
          <w:rFonts w:ascii="Times New Roman" w:cs="Times New Roman"/>
          <w:sz w:val="28"/>
          <w:lang w:val="uk-UA"/>
        </w:rPr>
        <w:t>дробову</w:t>
      </w:r>
      <w:r w:rsidRPr="00E6043C">
        <w:rPr>
          <w:rFonts w:ascii="Times New Roman" w:cs="Times New Roman"/>
          <w:sz w:val="28"/>
          <w:lang w:val="uk-UA"/>
        </w:rPr>
        <w:t xml:space="preserve"> </w:t>
      </w:r>
      <w:r w:rsidRPr="00E6043C">
        <w:rPr>
          <w:rFonts w:ascii="Times New Roman" w:cs="Times New Roman"/>
          <w:sz w:val="28"/>
          <w:lang w:val="uk-UA"/>
        </w:rPr>
        <w:t>частину</w:t>
      </w:r>
      <w:r w:rsidRPr="00E6043C">
        <w:rPr>
          <w:rFonts w:ascii="Times New Roman" w:cs="Times New Roman"/>
          <w:sz w:val="28"/>
          <w:lang w:val="uk-UA"/>
        </w:rPr>
        <w:t xml:space="preserve">, </w:t>
      </w:r>
      <w:r w:rsidRPr="00E6043C">
        <w:rPr>
          <w:rFonts w:ascii="Times New Roman" w:cs="Times New Roman"/>
          <w:sz w:val="28"/>
          <w:lang w:val="uk-UA"/>
        </w:rPr>
        <w:t>а</w:t>
      </w:r>
      <w:r w:rsidRPr="00E6043C">
        <w:rPr>
          <w:rFonts w:ascii="Times New Roman" w:cs="Times New Roman"/>
          <w:sz w:val="28"/>
          <w:lang w:val="uk-UA"/>
        </w:rPr>
        <w:t xml:space="preserve"> </w:t>
      </w:r>
      <w:r w:rsidRPr="00E6043C">
        <w:rPr>
          <w:rFonts w:ascii="Times New Roman" w:cs="Times New Roman"/>
          <w:sz w:val="28"/>
          <w:lang w:val="uk-UA"/>
        </w:rPr>
        <w:t>потім</w:t>
      </w:r>
      <w:r w:rsidRPr="00E6043C">
        <w:rPr>
          <w:rFonts w:ascii="Times New Roman" w:cs="Times New Roman"/>
          <w:sz w:val="28"/>
          <w:lang w:val="uk-UA"/>
        </w:rPr>
        <w:t xml:space="preserve"> </w:t>
      </w:r>
      <w:r w:rsidRPr="00E6043C">
        <w:rPr>
          <w:rFonts w:ascii="Times New Roman" w:cs="Times New Roman"/>
          <w:sz w:val="28"/>
          <w:lang w:val="uk-UA"/>
        </w:rPr>
        <w:t>для</w:t>
      </w:r>
      <w:r w:rsidRPr="00E6043C">
        <w:rPr>
          <w:rFonts w:ascii="Times New Roman" w:cs="Times New Roman"/>
          <w:sz w:val="28"/>
          <w:lang w:val="uk-UA"/>
        </w:rPr>
        <w:t xml:space="preserve"> </w:t>
      </w:r>
      <w:r w:rsidRPr="00E6043C">
        <w:rPr>
          <w:rFonts w:ascii="Times New Roman" w:cs="Times New Roman"/>
          <w:sz w:val="28"/>
          <w:lang w:val="uk-UA"/>
        </w:rPr>
        <w:t>типу</w:t>
      </w:r>
      <w:r w:rsidRPr="00E6043C">
        <w:rPr>
          <w:rFonts w:ascii="Times New Roman" w:cs="Times New Roman"/>
          <w:sz w:val="28"/>
          <w:lang w:val="uk-UA"/>
        </w:rPr>
        <w:t xml:space="preserve"> </w:t>
      </w:r>
      <w:r w:rsidRPr="00E6043C">
        <w:rPr>
          <w:rFonts w:ascii="Times New Roman" w:cs="Times New Roman"/>
          <w:sz w:val="28"/>
        </w:rPr>
        <w:t>float</w:t>
      </w:r>
      <w:r w:rsidRPr="00E6043C">
        <w:rPr>
          <w:rFonts w:ascii="Times New Roman" w:cs="Times New Roman"/>
          <w:sz w:val="28"/>
          <w:lang w:val="ru-RU"/>
        </w:rPr>
        <w:t xml:space="preserve"> </w:t>
      </w:r>
      <w:proofErr w:type="spellStart"/>
      <w:r w:rsidRPr="00E6043C">
        <w:rPr>
          <w:rFonts w:ascii="Times New Roman" w:cs="Times New Roman"/>
          <w:sz w:val="28"/>
          <w:lang w:val="ru-RU"/>
        </w:rPr>
        <w:t>можна</w:t>
      </w:r>
      <w:proofErr w:type="spellEnd"/>
      <w:r w:rsidRPr="00E6043C">
        <w:rPr>
          <w:rFonts w:ascii="Times New Roman" w:cs="Times New Roman"/>
          <w:sz w:val="28"/>
          <w:lang w:val="ru-RU"/>
        </w:rPr>
        <w:t xml:space="preserve"> </w:t>
      </w:r>
      <w:proofErr w:type="spellStart"/>
      <w:r w:rsidRPr="00E6043C">
        <w:rPr>
          <w:rFonts w:ascii="Times New Roman" w:cs="Times New Roman"/>
          <w:sz w:val="28"/>
          <w:lang w:val="ru-RU"/>
        </w:rPr>
        <w:t>записати</w:t>
      </w:r>
      <w:proofErr w:type="spellEnd"/>
      <w:r w:rsidRPr="00E6043C">
        <w:rPr>
          <w:rFonts w:ascii="Times New Roman" w:cs="Times New Roman"/>
          <w:sz w:val="28"/>
          <w:lang w:val="ru-RU"/>
        </w:rPr>
        <w:t xml:space="preserve"> </w:t>
      </w:r>
      <w:r w:rsidRPr="00E6043C">
        <w:rPr>
          <w:rFonts w:ascii="Times New Roman" w:cs="Times New Roman"/>
          <w:sz w:val="28"/>
          <w:lang w:val="ru-RU"/>
        </w:rPr>
        <w:t>в</w:t>
      </w:r>
      <w:r w:rsidRPr="00E6043C">
        <w:rPr>
          <w:rFonts w:ascii="Times New Roman" w:cs="Times New Roman"/>
          <w:sz w:val="28"/>
          <w:lang w:val="ru-RU"/>
        </w:rPr>
        <w:t xml:space="preserve"> </w:t>
      </w:r>
      <w:proofErr w:type="spellStart"/>
      <w:r w:rsidRPr="00E6043C">
        <w:rPr>
          <w:rFonts w:ascii="Times New Roman" w:cs="Times New Roman"/>
          <w:sz w:val="28"/>
          <w:lang w:val="ru-RU"/>
        </w:rPr>
        <w:t>кінці</w:t>
      </w:r>
      <w:proofErr w:type="spellEnd"/>
      <w:r w:rsidRPr="00E6043C">
        <w:rPr>
          <w:rFonts w:ascii="Times New Roman" w:cs="Times New Roman"/>
          <w:sz w:val="28"/>
          <w:lang w:val="ru-RU"/>
        </w:rPr>
        <w:t xml:space="preserve"> </w:t>
      </w:r>
      <w:proofErr w:type="spellStart"/>
      <w:r w:rsidRPr="00E6043C">
        <w:rPr>
          <w:rFonts w:ascii="Times New Roman" w:cs="Times New Roman"/>
          <w:sz w:val="28"/>
          <w:lang w:val="ru-RU"/>
        </w:rPr>
        <w:t>літеру</w:t>
      </w:r>
      <w:proofErr w:type="spellEnd"/>
      <w:r w:rsidRPr="00E6043C">
        <w:rPr>
          <w:rFonts w:ascii="Times New Roman" w:cs="Times New Roman"/>
          <w:sz w:val="28"/>
          <w:lang w:val="ru-RU"/>
        </w:rPr>
        <w:t>(</w:t>
      </w:r>
      <w:proofErr w:type="spellStart"/>
      <w:r w:rsidRPr="00E6043C">
        <w:rPr>
          <w:rFonts w:ascii="Times New Roman" w:cs="Times New Roman"/>
          <w:sz w:val="28"/>
          <w:lang w:val="ru-RU"/>
        </w:rPr>
        <w:t>суфікс</w:t>
      </w:r>
      <w:proofErr w:type="spellEnd"/>
      <w:r w:rsidRPr="00E6043C">
        <w:rPr>
          <w:rFonts w:ascii="Times New Roman" w:cs="Times New Roman"/>
          <w:sz w:val="28"/>
          <w:lang w:val="ru-RU"/>
        </w:rPr>
        <w:t xml:space="preserve">) </w:t>
      </w:r>
      <w:r w:rsidRPr="00E6043C">
        <w:rPr>
          <w:rFonts w:ascii="Times New Roman" w:cs="Times New Roman"/>
          <w:sz w:val="28"/>
        </w:rPr>
        <w:t>f</w:t>
      </w:r>
      <w:r w:rsidRPr="00E6043C">
        <w:rPr>
          <w:rFonts w:ascii="Times New Roman" w:cs="Times New Roman"/>
          <w:sz w:val="28"/>
          <w:lang w:val="ru-RU"/>
        </w:rPr>
        <w:t xml:space="preserve"> </w:t>
      </w:r>
      <w:proofErr w:type="spellStart"/>
      <w:r w:rsidRPr="00E6043C">
        <w:rPr>
          <w:rFonts w:ascii="Times New Roman" w:cs="Times New Roman"/>
          <w:sz w:val="28"/>
          <w:lang w:val="ru-RU"/>
        </w:rPr>
        <w:t>або</w:t>
      </w:r>
      <w:proofErr w:type="spellEnd"/>
      <w:r w:rsidRPr="00E6043C">
        <w:rPr>
          <w:rFonts w:ascii="Times New Roman" w:cs="Times New Roman"/>
          <w:sz w:val="28"/>
          <w:lang w:val="ru-RU"/>
        </w:rPr>
        <w:t xml:space="preserve"> </w:t>
      </w:r>
      <w:r w:rsidRPr="00E6043C">
        <w:rPr>
          <w:rFonts w:ascii="Times New Roman" w:cs="Times New Roman"/>
          <w:sz w:val="28"/>
        </w:rPr>
        <w:t>F</w:t>
      </w:r>
      <w:r w:rsidRPr="00E6043C">
        <w:rPr>
          <w:rFonts w:ascii="Times New Roman" w:cs="Times New Roman"/>
          <w:sz w:val="28"/>
          <w:lang w:val="ru-RU"/>
        </w:rPr>
        <w:t xml:space="preserve">. </w:t>
      </w:r>
      <w:r w:rsidRPr="00E6043C">
        <w:rPr>
          <w:rFonts w:ascii="Times New Roman" w:cs="Times New Roman"/>
          <w:sz w:val="28"/>
          <w:lang w:val="ru-RU"/>
        </w:rPr>
        <w:t>Для</w:t>
      </w:r>
      <w:r w:rsidRPr="00E6043C">
        <w:rPr>
          <w:rFonts w:ascii="Times New Roman" w:cs="Times New Roman"/>
          <w:sz w:val="28"/>
          <w:lang w:val="ru-RU"/>
        </w:rPr>
        <w:t xml:space="preserve"> </w:t>
      </w:r>
      <w:r w:rsidRPr="00E6043C">
        <w:rPr>
          <w:rFonts w:ascii="Times New Roman" w:cs="Times New Roman"/>
          <w:sz w:val="28"/>
          <w:lang w:val="ru-RU"/>
        </w:rPr>
        <w:t>типу</w:t>
      </w:r>
      <w:r w:rsidRPr="00E6043C">
        <w:rPr>
          <w:rFonts w:ascii="Times New Roman" w:cs="Times New Roman"/>
          <w:sz w:val="28"/>
          <w:lang w:val="ru-RU"/>
        </w:rPr>
        <w:t xml:space="preserve"> </w:t>
      </w:r>
      <w:r w:rsidRPr="00E6043C">
        <w:rPr>
          <w:rFonts w:ascii="Times New Roman" w:cs="Times New Roman"/>
          <w:sz w:val="28"/>
        </w:rPr>
        <w:t>long</w:t>
      </w:r>
      <w:r w:rsidRPr="00E6043C">
        <w:rPr>
          <w:rFonts w:ascii="Times New Roman" w:cs="Times New Roman"/>
          <w:sz w:val="28"/>
          <w:lang w:val="ru-RU"/>
        </w:rPr>
        <w:t xml:space="preserve"> </w:t>
      </w:r>
      <w:r w:rsidRPr="00E6043C">
        <w:rPr>
          <w:rFonts w:ascii="Times New Roman" w:cs="Times New Roman"/>
          <w:sz w:val="28"/>
        </w:rPr>
        <w:t>double</w:t>
      </w:r>
      <w:r w:rsidRPr="00E6043C">
        <w:rPr>
          <w:rFonts w:ascii="Times New Roman" w:cs="Times New Roman"/>
          <w:sz w:val="28"/>
          <w:lang w:val="ru-RU"/>
        </w:rPr>
        <w:t xml:space="preserve"> </w:t>
      </w:r>
      <w:r w:rsidRPr="00E6043C">
        <w:rPr>
          <w:rFonts w:ascii="Times New Roman" w:cs="Times New Roman"/>
          <w:sz w:val="28"/>
          <w:lang w:val="ru-RU"/>
        </w:rPr>
        <w:t>в</w:t>
      </w:r>
      <w:r w:rsidRPr="00E6043C">
        <w:rPr>
          <w:rFonts w:ascii="Times New Roman" w:cs="Times New Roman"/>
          <w:sz w:val="28"/>
          <w:lang w:val="ru-RU"/>
        </w:rPr>
        <w:t xml:space="preserve"> </w:t>
      </w:r>
      <w:r w:rsidRPr="00E6043C">
        <w:rPr>
          <w:rFonts w:ascii="Times New Roman" w:cs="Times New Roman"/>
          <w:sz w:val="28"/>
          <w:lang w:val="ru-RU"/>
        </w:rPr>
        <w:t>к</w:t>
      </w:r>
      <w:r w:rsidRPr="00E6043C">
        <w:rPr>
          <w:rFonts w:ascii="Times New Roman" w:cs="Times New Roman"/>
          <w:sz w:val="28"/>
          <w:lang w:val="uk-UA"/>
        </w:rPr>
        <w:t>і</w:t>
      </w:r>
      <w:proofErr w:type="spellStart"/>
      <w:r w:rsidRPr="00E6043C">
        <w:rPr>
          <w:rFonts w:ascii="Times New Roman" w:cs="Times New Roman"/>
          <w:sz w:val="28"/>
          <w:lang w:val="ru-RU"/>
        </w:rPr>
        <w:t>нці</w:t>
      </w:r>
      <w:proofErr w:type="spellEnd"/>
      <w:r w:rsidRPr="00E6043C">
        <w:rPr>
          <w:rFonts w:ascii="Times New Roman" w:cs="Times New Roman"/>
          <w:sz w:val="28"/>
          <w:lang w:val="ru-RU"/>
        </w:rPr>
        <w:t xml:space="preserve"> </w:t>
      </w:r>
      <w:proofErr w:type="spellStart"/>
      <w:r w:rsidRPr="00E6043C">
        <w:rPr>
          <w:rFonts w:ascii="Times New Roman" w:cs="Times New Roman"/>
          <w:sz w:val="28"/>
          <w:lang w:val="ru-RU"/>
        </w:rPr>
        <w:t>додається</w:t>
      </w:r>
      <w:proofErr w:type="spellEnd"/>
      <w:r w:rsidRPr="00E6043C">
        <w:rPr>
          <w:rFonts w:ascii="Times New Roman" w:cs="Times New Roman"/>
          <w:sz w:val="28"/>
          <w:lang w:val="ru-RU"/>
        </w:rPr>
        <w:t xml:space="preserve"> </w:t>
      </w:r>
      <w:proofErr w:type="spellStart"/>
      <w:r w:rsidRPr="00E6043C">
        <w:rPr>
          <w:rFonts w:ascii="Times New Roman" w:cs="Times New Roman"/>
          <w:sz w:val="28"/>
          <w:lang w:val="ru-RU"/>
        </w:rPr>
        <w:t>суфікс</w:t>
      </w:r>
      <w:proofErr w:type="spellEnd"/>
      <w:r w:rsidRPr="00E6043C">
        <w:rPr>
          <w:rFonts w:ascii="Times New Roman" w:cs="Times New Roman"/>
          <w:sz w:val="28"/>
          <w:lang w:val="ru-RU"/>
        </w:rPr>
        <w:t xml:space="preserve"> </w:t>
      </w:r>
      <w:r w:rsidRPr="00E6043C">
        <w:rPr>
          <w:rFonts w:ascii="Times New Roman" w:cs="Times New Roman"/>
          <w:sz w:val="28"/>
        </w:rPr>
        <w:t>L</w:t>
      </w:r>
      <w:r w:rsidRPr="00E6043C">
        <w:rPr>
          <w:rFonts w:ascii="Times New Roman" w:cs="Times New Roman"/>
          <w:sz w:val="28"/>
          <w:lang w:val="uk-UA"/>
        </w:rPr>
        <w:t>.</w:t>
      </w:r>
    </w:p>
    <w:p w14:paraId="12118303" w14:textId="77777777" w:rsidR="005B3E44" w:rsidRPr="00E6043C" w:rsidRDefault="005B3E44" w:rsidP="00BA261B">
      <w:pPr>
        <w:pStyle w:val="TextBody"/>
        <w:spacing w:after="0" w:line="240" w:lineRule="auto"/>
        <w:rPr>
          <w:rFonts w:cs="Times New Roman"/>
        </w:rPr>
      </w:pPr>
      <w:r w:rsidRPr="00E6043C">
        <w:rPr>
          <w:rFonts w:ascii="Times New Roman" w:cs="Times New Roman"/>
          <w:sz w:val="28"/>
          <w:lang w:val="uk-UA"/>
        </w:rPr>
        <w:t>Приклади</w:t>
      </w:r>
      <w:r w:rsidRPr="00E6043C">
        <w:rPr>
          <w:rFonts w:ascii="Times New Roman" w:cs="Times New Roman"/>
          <w:sz w:val="28"/>
          <w:lang w:val="uk-UA"/>
        </w:rPr>
        <w:t>:</w:t>
      </w:r>
    </w:p>
    <w:p w14:paraId="44DBC2D0" w14:textId="77777777" w:rsidR="005B3E44" w:rsidRPr="00E6043C" w:rsidRDefault="005B3E44" w:rsidP="00BA261B">
      <w:pPr>
        <w:pStyle w:val="TextBody"/>
        <w:spacing w:after="0" w:line="240" w:lineRule="auto"/>
        <w:rPr>
          <w:rFonts w:cs="Times New Roman"/>
        </w:rPr>
      </w:pPr>
      <w:r w:rsidRPr="00E6043C">
        <w:rPr>
          <w:rFonts w:ascii="Cambria" w:cs="Times New Roman"/>
          <w:color w:val="0066FF"/>
        </w:rPr>
        <w:t>float</w:t>
      </w:r>
      <w:r w:rsidRPr="00E6043C">
        <w:rPr>
          <w:rFonts w:ascii="Cambria" w:cs="Times New Roman"/>
        </w:rPr>
        <w:t xml:space="preserve"> X1 = 123.567;</w:t>
      </w:r>
    </w:p>
    <w:p w14:paraId="3DCD6C4C" w14:textId="77777777" w:rsidR="005B3E44" w:rsidRPr="00E6043C" w:rsidRDefault="005B3E44" w:rsidP="00BA261B">
      <w:pPr>
        <w:pStyle w:val="TextBody"/>
        <w:spacing w:after="0" w:line="240" w:lineRule="auto"/>
        <w:rPr>
          <w:rFonts w:cs="Times New Roman"/>
        </w:rPr>
      </w:pPr>
      <w:r w:rsidRPr="00E6043C">
        <w:rPr>
          <w:rFonts w:ascii="Cambria" w:cs="Times New Roman"/>
          <w:color w:val="0066FF"/>
        </w:rPr>
        <w:t>float</w:t>
      </w:r>
      <w:r w:rsidRPr="00E6043C">
        <w:rPr>
          <w:rFonts w:ascii="Cambria" w:cs="Times New Roman"/>
        </w:rPr>
        <w:t xml:space="preserve"> X2 = 3.576f;</w:t>
      </w:r>
    </w:p>
    <w:p w14:paraId="0CC06512" w14:textId="77777777" w:rsidR="005B3E44" w:rsidRPr="00E6043C" w:rsidRDefault="005B3E44" w:rsidP="00BA261B">
      <w:pPr>
        <w:pStyle w:val="TextBody"/>
        <w:spacing w:after="0" w:line="240" w:lineRule="auto"/>
        <w:rPr>
          <w:rFonts w:cs="Times New Roman"/>
        </w:rPr>
      </w:pPr>
      <w:r w:rsidRPr="00E6043C">
        <w:rPr>
          <w:rFonts w:ascii="Cambria" w:cs="Times New Roman"/>
          <w:color w:val="0066FF"/>
        </w:rPr>
        <w:t>double</w:t>
      </w:r>
      <w:r w:rsidRPr="00E6043C">
        <w:rPr>
          <w:rFonts w:ascii="Cambria" w:cs="Times New Roman"/>
        </w:rPr>
        <w:t xml:space="preserve"> X3 =0.2342;</w:t>
      </w:r>
    </w:p>
    <w:p w14:paraId="4BF225A0" w14:textId="77777777" w:rsidR="005B3E44" w:rsidRPr="00E6043C" w:rsidRDefault="005B3E44" w:rsidP="00BA261B">
      <w:pPr>
        <w:pStyle w:val="TextBody"/>
        <w:spacing w:after="0" w:line="240" w:lineRule="auto"/>
        <w:rPr>
          <w:rFonts w:cs="Times New Roman"/>
        </w:rPr>
      </w:pPr>
      <w:r w:rsidRPr="00E6043C">
        <w:rPr>
          <w:rFonts w:ascii="Cambria" w:cs="Times New Roman"/>
          <w:color w:val="0066FF"/>
        </w:rPr>
        <w:t>long</w:t>
      </w:r>
      <w:r w:rsidRPr="00E6043C">
        <w:rPr>
          <w:rFonts w:ascii="Cambria" w:cs="Times New Roman"/>
          <w:color w:val="0066FF"/>
          <w:lang w:val="uk-UA"/>
        </w:rPr>
        <w:t xml:space="preserve"> </w:t>
      </w:r>
      <w:r w:rsidRPr="00E6043C">
        <w:rPr>
          <w:rFonts w:ascii="Cambria" w:cs="Times New Roman"/>
          <w:color w:val="0066FF"/>
        </w:rPr>
        <w:t>double</w:t>
      </w:r>
      <w:r w:rsidRPr="00E6043C">
        <w:rPr>
          <w:rFonts w:ascii="Cambria" w:cs="Times New Roman"/>
        </w:rPr>
        <w:t xml:space="preserve"> x4 =33.56L;</w:t>
      </w:r>
    </w:p>
    <w:p w14:paraId="239A4CE9" w14:textId="77777777" w:rsidR="005B3E44" w:rsidRPr="00E6043C" w:rsidRDefault="005B3E44" w:rsidP="00BA261B">
      <w:pPr>
        <w:pStyle w:val="TextBody"/>
        <w:spacing w:after="0" w:line="240" w:lineRule="auto"/>
        <w:rPr>
          <w:rFonts w:cs="Times New Roman"/>
          <w:lang w:val="ru-RU"/>
        </w:rPr>
      </w:pPr>
      <w:r w:rsidRPr="00E6043C">
        <w:rPr>
          <w:rFonts w:ascii="Times New Roman" w:cs="Times New Roman"/>
          <w:sz w:val="28"/>
          <w:lang w:val="ru-RU"/>
        </w:rPr>
        <w:t>Для</w:t>
      </w:r>
      <w:r w:rsidRPr="00E6043C">
        <w:rPr>
          <w:rFonts w:ascii="Times New Roman" w:cs="Times New Roman"/>
          <w:sz w:val="28"/>
          <w:lang w:val="ru-RU"/>
        </w:rPr>
        <w:t xml:space="preserve"> </w:t>
      </w:r>
      <w:proofErr w:type="spellStart"/>
      <w:r w:rsidRPr="00E6043C">
        <w:rPr>
          <w:rFonts w:ascii="Times New Roman" w:cs="Times New Roman"/>
          <w:sz w:val="28"/>
          <w:lang w:val="ru-RU"/>
        </w:rPr>
        <w:t>представлення</w:t>
      </w:r>
      <w:proofErr w:type="spellEnd"/>
      <w:r w:rsidRPr="00E6043C">
        <w:rPr>
          <w:rFonts w:ascii="Times New Roman" w:cs="Times New Roman"/>
          <w:sz w:val="28"/>
          <w:lang w:val="ru-RU"/>
        </w:rPr>
        <w:t xml:space="preserve"> </w:t>
      </w:r>
      <w:r w:rsidRPr="00E6043C">
        <w:rPr>
          <w:rFonts w:ascii="Times New Roman" w:cs="Times New Roman"/>
          <w:sz w:val="28"/>
          <w:lang w:val="ru-RU"/>
        </w:rPr>
        <w:t>в</w:t>
      </w:r>
      <w:r w:rsidRPr="00E6043C">
        <w:rPr>
          <w:rFonts w:ascii="Times New Roman" w:cs="Times New Roman"/>
          <w:sz w:val="28"/>
          <w:lang w:val="ru-RU"/>
        </w:rPr>
        <w:t xml:space="preserve"> </w:t>
      </w:r>
      <w:proofErr w:type="spellStart"/>
      <w:r w:rsidRPr="00E6043C">
        <w:rPr>
          <w:rFonts w:ascii="Times New Roman" w:cs="Times New Roman"/>
          <w:sz w:val="28"/>
          <w:lang w:val="ru-RU"/>
        </w:rPr>
        <w:t>експоненц</w:t>
      </w:r>
      <w:r w:rsidRPr="00E6043C">
        <w:rPr>
          <w:rFonts w:ascii="Times New Roman" w:cs="Times New Roman"/>
          <w:sz w:val="28"/>
          <w:lang w:val="uk-UA"/>
        </w:rPr>
        <w:t>ій</w:t>
      </w:r>
      <w:proofErr w:type="spellEnd"/>
      <w:r w:rsidRPr="00E6043C">
        <w:rPr>
          <w:rFonts w:ascii="Times New Roman" w:cs="Times New Roman"/>
          <w:sz w:val="28"/>
          <w:lang w:val="ru-RU"/>
        </w:rPr>
        <w:t>ному</w:t>
      </w:r>
      <w:r w:rsidRPr="00E6043C">
        <w:rPr>
          <w:rFonts w:ascii="Times New Roman" w:cs="Times New Roman"/>
          <w:sz w:val="28"/>
          <w:lang w:val="ru-RU"/>
        </w:rPr>
        <w:t xml:space="preserve"> (</w:t>
      </w:r>
      <w:proofErr w:type="spellStart"/>
      <w:r w:rsidRPr="00E6043C">
        <w:rPr>
          <w:rFonts w:ascii="Times New Roman" w:cs="Times New Roman"/>
          <w:sz w:val="28"/>
          <w:lang w:val="ru-RU"/>
        </w:rPr>
        <w:t>науковому</w:t>
      </w:r>
      <w:proofErr w:type="spellEnd"/>
      <w:r w:rsidRPr="00E6043C">
        <w:rPr>
          <w:rFonts w:ascii="Times New Roman" w:cs="Times New Roman"/>
          <w:sz w:val="28"/>
          <w:lang w:val="ru-RU"/>
        </w:rPr>
        <w:t xml:space="preserve">) </w:t>
      </w:r>
      <w:r w:rsidRPr="00E6043C">
        <w:rPr>
          <w:rFonts w:ascii="Times New Roman" w:cs="Times New Roman"/>
          <w:sz w:val="28"/>
          <w:lang w:val="ru-RU"/>
        </w:rPr>
        <w:t>формат</w:t>
      </w:r>
      <w:r w:rsidRPr="00E6043C">
        <w:rPr>
          <w:rFonts w:ascii="Times New Roman" w:cs="Times New Roman"/>
          <w:sz w:val="28"/>
          <w:lang w:val="uk-UA"/>
        </w:rPr>
        <w:t>і</w:t>
      </w:r>
      <w:r w:rsidRPr="00E6043C">
        <w:rPr>
          <w:rFonts w:ascii="Times New Roman" w:cs="Times New Roman"/>
          <w:sz w:val="28"/>
          <w:lang w:val="uk-UA"/>
        </w:rPr>
        <w:t xml:space="preserve"> </w:t>
      </w:r>
      <w:r w:rsidRPr="00E6043C">
        <w:rPr>
          <w:rFonts w:ascii="Times New Roman" w:cs="Times New Roman"/>
          <w:sz w:val="28"/>
          <w:lang w:val="uk-UA"/>
        </w:rPr>
        <w:t>записується</w:t>
      </w:r>
      <w:r w:rsidRPr="00E6043C">
        <w:rPr>
          <w:rFonts w:ascii="Times New Roman" w:cs="Times New Roman"/>
          <w:sz w:val="28"/>
          <w:lang w:val="uk-UA"/>
        </w:rPr>
        <w:t xml:space="preserve"> </w:t>
      </w:r>
      <w:r w:rsidRPr="00E6043C">
        <w:rPr>
          <w:rFonts w:ascii="Times New Roman" w:cs="Times New Roman"/>
          <w:sz w:val="28"/>
          <w:lang w:val="uk-UA"/>
        </w:rPr>
        <w:t>спочатку</w:t>
      </w:r>
      <w:r w:rsidRPr="00E6043C">
        <w:rPr>
          <w:rFonts w:ascii="Times New Roman" w:cs="Times New Roman"/>
          <w:sz w:val="28"/>
          <w:lang w:val="uk-UA"/>
        </w:rPr>
        <w:t xml:space="preserve"> </w:t>
      </w:r>
      <w:r w:rsidRPr="00E6043C">
        <w:rPr>
          <w:rFonts w:ascii="Times New Roman" w:cs="Times New Roman"/>
          <w:sz w:val="28"/>
          <w:lang w:val="uk-UA"/>
        </w:rPr>
        <w:t>мантиса</w:t>
      </w:r>
      <w:r w:rsidRPr="00E6043C">
        <w:rPr>
          <w:rFonts w:ascii="Times New Roman" w:cs="Times New Roman"/>
          <w:sz w:val="28"/>
          <w:lang w:val="uk-UA"/>
        </w:rPr>
        <w:t xml:space="preserve"> </w:t>
      </w:r>
      <w:r w:rsidRPr="00E6043C">
        <w:rPr>
          <w:rFonts w:ascii="Times New Roman" w:cs="Times New Roman"/>
          <w:sz w:val="28"/>
          <w:lang w:val="uk-UA"/>
        </w:rPr>
        <w:t>таким</w:t>
      </w:r>
      <w:r w:rsidRPr="00E6043C">
        <w:rPr>
          <w:rFonts w:ascii="Times New Roman" w:cs="Times New Roman"/>
          <w:sz w:val="28"/>
          <w:lang w:val="uk-UA"/>
        </w:rPr>
        <w:t xml:space="preserve"> </w:t>
      </w:r>
      <w:r w:rsidRPr="00E6043C">
        <w:rPr>
          <w:rFonts w:ascii="Times New Roman" w:cs="Times New Roman"/>
          <w:sz w:val="28"/>
          <w:lang w:val="uk-UA"/>
        </w:rPr>
        <w:t>же</w:t>
      </w:r>
      <w:r w:rsidRPr="00E6043C">
        <w:rPr>
          <w:rFonts w:ascii="Times New Roman" w:cs="Times New Roman"/>
          <w:sz w:val="28"/>
          <w:lang w:val="uk-UA"/>
        </w:rPr>
        <w:t xml:space="preserve"> </w:t>
      </w:r>
      <w:r w:rsidRPr="00E6043C">
        <w:rPr>
          <w:rFonts w:ascii="Times New Roman" w:cs="Times New Roman"/>
          <w:sz w:val="28"/>
          <w:lang w:val="uk-UA"/>
        </w:rPr>
        <w:t>чином</w:t>
      </w:r>
      <w:r w:rsidR="007B33A8" w:rsidRPr="00E6043C">
        <w:rPr>
          <w:rFonts w:ascii="Times New Roman" w:cs="Times New Roman"/>
          <w:sz w:val="28"/>
          <w:lang w:val="uk-UA"/>
        </w:rPr>
        <w:t>,</w:t>
      </w:r>
      <w:r w:rsidRPr="00E6043C">
        <w:rPr>
          <w:rFonts w:ascii="Times New Roman" w:cs="Times New Roman"/>
          <w:sz w:val="28"/>
          <w:lang w:val="uk-UA"/>
        </w:rPr>
        <w:t xml:space="preserve"> </w:t>
      </w:r>
      <w:r w:rsidRPr="00E6043C">
        <w:rPr>
          <w:rFonts w:ascii="Times New Roman" w:cs="Times New Roman"/>
          <w:sz w:val="28"/>
          <w:lang w:val="uk-UA"/>
        </w:rPr>
        <w:t>як</w:t>
      </w:r>
      <w:r w:rsidRPr="00E6043C">
        <w:rPr>
          <w:rFonts w:ascii="Times New Roman" w:cs="Times New Roman"/>
          <w:sz w:val="28"/>
          <w:lang w:val="uk-UA"/>
        </w:rPr>
        <w:t xml:space="preserve"> </w:t>
      </w:r>
      <w:r w:rsidRPr="00E6043C">
        <w:rPr>
          <w:rFonts w:ascii="Times New Roman" w:cs="Times New Roman"/>
          <w:sz w:val="28"/>
          <w:lang w:val="uk-UA"/>
        </w:rPr>
        <w:t>і</w:t>
      </w:r>
      <w:r w:rsidRPr="00E6043C">
        <w:rPr>
          <w:rFonts w:ascii="Times New Roman" w:cs="Times New Roman"/>
          <w:sz w:val="28"/>
          <w:lang w:val="uk-UA"/>
        </w:rPr>
        <w:t xml:space="preserve"> </w:t>
      </w:r>
      <w:r w:rsidRPr="00E6043C">
        <w:rPr>
          <w:rFonts w:ascii="Times New Roman" w:cs="Times New Roman"/>
          <w:sz w:val="28"/>
          <w:lang w:val="uk-UA"/>
        </w:rPr>
        <w:t>десяткове</w:t>
      </w:r>
      <w:r w:rsidRPr="00E6043C">
        <w:rPr>
          <w:rFonts w:ascii="Times New Roman" w:cs="Times New Roman"/>
          <w:sz w:val="28"/>
          <w:lang w:val="uk-UA"/>
        </w:rPr>
        <w:t xml:space="preserve"> </w:t>
      </w:r>
      <w:r w:rsidRPr="00E6043C">
        <w:rPr>
          <w:rFonts w:ascii="Times New Roman" w:cs="Times New Roman"/>
          <w:sz w:val="28"/>
          <w:lang w:val="uk-UA"/>
        </w:rPr>
        <w:t>дійсне</w:t>
      </w:r>
      <w:r w:rsidRPr="00E6043C">
        <w:rPr>
          <w:rFonts w:ascii="Times New Roman" w:cs="Times New Roman"/>
          <w:sz w:val="28"/>
          <w:lang w:val="uk-UA"/>
        </w:rPr>
        <w:t xml:space="preserve"> </w:t>
      </w:r>
      <w:r w:rsidRPr="00E6043C">
        <w:rPr>
          <w:rFonts w:ascii="Times New Roman" w:cs="Times New Roman"/>
          <w:sz w:val="28"/>
          <w:lang w:val="uk-UA"/>
        </w:rPr>
        <w:t>число</w:t>
      </w:r>
      <w:r w:rsidRPr="00E6043C">
        <w:rPr>
          <w:rFonts w:ascii="Times New Roman" w:cs="Times New Roman"/>
          <w:sz w:val="28"/>
          <w:lang w:val="uk-UA"/>
        </w:rPr>
        <w:t xml:space="preserve">, </w:t>
      </w:r>
      <w:r w:rsidRPr="00E6043C">
        <w:rPr>
          <w:rFonts w:ascii="Times New Roman" w:cs="Times New Roman"/>
          <w:sz w:val="28"/>
          <w:lang w:val="uk-UA"/>
        </w:rPr>
        <w:t>потім</w:t>
      </w:r>
      <w:r w:rsidRPr="00E6043C">
        <w:rPr>
          <w:rFonts w:ascii="Times New Roman" w:cs="Times New Roman"/>
          <w:sz w:val="28"/>
          <w:lang w:val="uk-UA"/>
        </w:rPr>
        <w:t xml:space="preserve"> </w:t>
      </w:r>
      <w:r w:rsidRPr="00E6043C">
        <w:rPr>
          <w:rFonts w:ascii="Times New Roman" w:cs="Times New Roman"/>
          <w:sz w:val="28"/>
          <w:lang w:val="uk-UA"/>
        </w:rPr>
        <w:t>літера</w:t>
      </w:r>
      <w:r w:rsidRPr="00E6043C">
        <w:rPr>
          <w:rFonts w:ascii="Times New Roman" w:cs="Times New Roman"/>
          <w:sz w:val="28"/>
          <w:lang w:val="uk-UA"/>
        </w:rPr>
        <w:t xml:space="preserve"> </w:t>
      </w:r>
      <w:r w:rsidRPr="00E6043C">
        <w:rPr>
          <w:rFonts w:ascii="Times New Roman" w:cs="Times New Roman"/>
          <w:sz w:val="28"/>
        </w:rPr>
        <w:t>e</w:t>
      </w:r>
      <w:r w:rsidRPr="00E6043C">
        <w:rPr>
          <w:rFonts w:ascii="Times New Roman" w:cs="Times New Roman"/>
          <w:sz w:val="28"/>
          <w:lang w:val="ru-RU"/>
        </w:rPr>
        <w:t xml:space="preserve"> </w:t>
      </w:r>
      <w:r w:rsidRPr="00E6043C">
        <w:rPr>
          <w:rFonts w:ascii="Times New Roman" w:cs="Times New Roman"/>
          <w:sz w:val="28"/>
          <w:lang w:val="uk-UA"/>
        </w:rPr>
        <w:t>або</w:t>
      </w:r>
      <w:r w:rsidRPr="00E6043C">
        <w:rPr>
          <w:rFonts w:ascii="Times New Roman" w:cs="Times New Roman"/>
          <w:sz w:val="28"/>
          <w:lang w:val="ru-RU"/>
        </w:rPr>
        <w:t xml:space="preserve"> </w:t>
      </w:r>
      <w:r w:rsidRPr="00E6043C">
        <w:rPr>
          <w:rFonts w:ascii="Times New Roman" w:cs="Times New Roman"/>
          <w:sz w:val="28"/>
        </w:rPr>
        <w:t>E</w:t>
      </w:r>
      <w:r w:rsidRPr="00E6043C">
        <w:rPr>
          <w:rFonts w:ascii="Times New Roman" w:cs="Times New Roman"/>
          <w:sz w:val="28"/>
          <w:lang w:val="uk-UA"/>
        </w:rPr>
        <w:t xml:space="preserve"> </w:t>
      </w:r>
      <w:r w:rsidRPr="00E6043C">
        <w:rPr>
          <w:rFonts w:ascii="Times New Roman" w:cs="Times New Roman"/>
          <w:sz w:val="28"/>
          <w:lang w:val="uk-UA"/>
        </w:rPr>
        <w:t>і</w:t>
      </w:r>
      <w:r w:rsidRPr="00E6043C">
        <w:rPr>
          <w:rFonts w:ascii="Times New Roman" w:cs="Times New Roman"/>
          <w:sz w:val="28"/>
          <w:lang w:val="uk-UA"/>
        </w:rPr>
        <w:t xml:space="preserve"> </w:t>
      </w:r>
      <w:r w:rsidRPr="00E6043C">
        <w:rPr>
          <w:rFonts w:ascii="Times New Roman" w:cs="Times New Roman"/>
          <w:sz w:val="28"/>
          <w:lang w:val="uk-UA"/>
        </w:rPr>
        <w:t>після</w:t>
      </w:r>
      <w:r w:rsidRPr="00E6043C">
        <w:rPr>
          <w:rFonts w:ascii="Times New Roman" w:cs="Times New Roman"/>
          <w:sz w:val="28"/>
          <w:lang w:val="uk-UA"/>
        </w:rPr>
        <w:t xml:space="preserve"> </w:t>
      </w:r>
      <w:proofErr w:type="spellStart"/>
      <w:r w:rsidRPr="00E6043C">
        <w:rPr>
          <w:rFonts w:ascii="Times New Roman" w:cs="Times New Roman"/>
          <w:sz w:val="28"/>
          <w:lang w:val="uk-UA"/>
        </w:rPr>
        <w:t>чього</w:t>
      </w:r>
      <w:proofErr w:type="spellEnd"/>
      <w:r w:rsidRPr="00E6043C">
        <w:rPr>
          <w:rFonts w:ascii="Times New Roman" w:cs="Times New Roman"/>
          <w:sz w:val="28"/>
          <w:lang w:val="uk-UA"/>
        </w:rPr>
        <w:t xml:space="preserve"> </w:t>
      </w:r>
      <w:r w:rsidRPr="00E6043C">
        <w:rPr>
          <w:rFonts w:ascii="Times New Roman" w:cs="Times New Roman"/>
          <w:sz w:val="28"/>
          <w:lang w:val="uk-UA"/>
        </w:rPr>
        <w:t>значення</w:t>
      </w:r>
      <w:r w:rsidRPr="00E6043C">
        <w:rPr>
          <w:rFonts w:ascii="Times New Roman" w:cs="Times New Roman"/>
          <w:sz w:val="28"/>
          <w:lang w:val="uk-UA"/>
        </w:rPr>
        <w:t xml:space="preserve"> </w:t>
      </w:r>
      <w:r w:rsidRPr="00E6043C">
        <w:rPr>
          <w:rFonts w:ascii="Times New Roman" w:cs="Times New Roman"/>
          <w:sz w:val="28"/>
          <w:lang w:val="uk-UA"/>
        </w:rPr>
        <w:t>експоненти</w:t>
      </w:r>
      <w:r w:rsidRPr="00E6043C">
        <w:rPr>
          <w:rFonts w:ascii="Times New Roman" w:cs="Times New Roman"/>
          <w:sz w:val="28"/>
          <w:lang w:val="uk-UA"/>
        </w:rPr>
        <w:t xml:space="preserve"> </w:t>
      </w:r>
      <w:r w:rsidRPr="00E6043C">
        <w:rPr>
          <w:rFonts w:ascii="Times New Roman" w:cs="Times New Roman"/>
          <w:sz w:val="28"/>
          <w:lang w:val="uk-UA"/>
        </w:rPr>
        <w:t>як</w:t>
      </w:r>
      <w:r w:rsidRPr="00E6043C">
        <w:rPr>
          <w:rFonts w:ascii="Times New Roman" w:cs="Times New Roman"/>
          <w:sz w:val="28"/>
          <w:lang w:val="uk-UA"/>
        </w:rPr>
        <w:t xml:space="preserve"> </w:t>
      </w:r>
      <w:r w:rsidRPr="00E6043C">
        <w:rPr>
          <w:rFonts w:ascii="Times New Roman" w:cs="Times New Roman"/>
          <w:sz w:val="28"/>
          <w:lang w:val="uk-UA"/>
        </w:rPr>
        <w:t>ціле</w:t>
      </w:r>
      <w:r w:rsidRPr="00E6043C">
        <w:rPr>
          <w:rFonts w:ascii="Times New Roman" w:cs="Times New Roman"/>
          <w:sz w:val="28"/>
          <w:lang w:val="uk-UA"/>
        </w:rPr>
        <w:t xml:space="preserve"> </w:t>
      </w:r>
      <w:r w:rsidRPr="00E6043C">
        <w:rPr>
          <w:rFonts w:ascii="Times New Roman" w:cs="Times New Roman"/>
          <w:sz w:val="28"/>
          <w:lang w:val="uk-UA"/>
        </w:rPr>
        <w:t>число</w:t>
      </w:r>
      <w:r w:rsidRPr="00E6043C">
        <w:rPr>
          <w:rFonts w:ascii="Times New Roman" w:cs="Times New Roman"/>
          <w:sz w:val="28"/>
          <w:lang w:val="uk-UA"/>
        </w:rPr>
        <w:t xml:space="preserve">, </w:t>
      </w:r>
      <w:r w:rsidRPr="00E6043C">
        <w:rPr>
          <w:rFonts w:ascii="Times New Roman" w:cs="Times New Roman"/>
          <w:sz w:val="28"/>
          <w:lang w:val="uk-UA"/>
        </w:rPr>
        <w:t>можливо</w:t>
      </w:r>
      <w:r w:rsidRPr="00E6043C">
        <w:rPr>
          <w:rFonts w:ascii="Times New Roman" w:cs="Times New Roman"/>
          <w:sz w:val="28"/>
          <w:lang w:val="uk-UA"/>
        </w:rPr>
        <w:t xml:space="preserve"> </w:t>
      </w:r>
      <w:r w:rsidRPr="00E6043C">
        <w:rPr>
          <w:rFonts w:ascii="Times New Roman" w:cs="Times New Roman"/>
          <w:sz w:val="28"/>
          <w:lang w:val="uk-UA"/>
        </w:rPr>
        <w:t>зі</w:t>
      </w:r>
      <w:r w:rsidRPr="00E6043C">
        <w:rPr>
          <w:rFonts w:ascii="Times New Roman" w:cs="Times New Roman"/>
          <w:sz w:val="28"/>
          <w:lang w:val="uk-UA"/>
        </w:rPr>
        <w:t xml:space="preserve"> </w:t>
      </w:r>
      <w:r w:rsidRPr="00E6043C">
        <w:rPr>
          <w:rFonts w:ascii="Times New Roman" w:cs="Times New Roman"/>
          <w:sz w:val="28"/>
          <w:lang w:val="uk-UA"/>
        </w:rPr>
        <w:t>знаком</w:t>
      </w:r>
      <w:r w:rsidRPr="00E6043C">
        <w:rPr>
          <w:rFonts w:ascii="Times New Roman" w:cs="Times New Roman"/>
          <w:sz w:val="28"/>
          <w:lang w:val="uk-UA"/>
        </w:rPr>
        <w:t>.</w:t>
      </w:r>
    </w:p>
    <w:p w14:paraId="71853BB1" w14:textId="77777777" w:rsidR="005B3E44" w:rsidRPr="00E6043C" w:rsidRDefault="005B3E44" w:rsidP="00BA261B">
      <w:pPr>
        <w:pStyle w:val="TextBody"/>
        <w:spacing w:after="0" w:line="240" w:lineRule="auto"/>
        <w:rPr>
          <w:rFonts w:cs="Times New Roman"/>
        </w:rPr>
      </w:pPr>
      <w:r w:rsidRPr="00E6043C">
        <w:rPr>
          <w:rFonts w:ascii="Times New Roman" w:cs="Times New Roman"/>
          <w:sz w:val="28"/>
          <w:lang w:val="uk-UA"/>
        </w:rPr>
        <w:t>Приклади</w:t>
      </w:r>
      <w:r w:rsidRPr="00E6043C">
        <w:rPr>
          <w:rFonts w:ascii="Times New Roman" w:cs="Times New Roman"/>
          <w:sz w:val="28"/>
          <w:lang w:val="uk-UA"/>
        </w:rPr>
        <w:t>:</w:t>
      </w:r>
    </w:p>
    <w:p w14:paraId="1F4FE638" w14:textId="77777777" w:rsidR="005B3E44" w:rsidRPr="00E6043C" w:rsidRDefault="005B3E44" w:rsidP="00BA261B">
      <w:pPr>
        <w:pStyle w:val="3f3f3f3f3f3f3f3f3f3f3f3f3f3f3f3f3f3f3f3f3f"/>
        <w:rPr>
          <w:rFonts w:cs="Times New Roman"/>
        </w:rPr>
      </w:pPr>
      <w:r w:rsidRPr="00E6043C">
        <w:rPr>
          <w:rFonts w:ascii="Cambria" w:cs="Times New Roman"/>
        </w:rPr>
        <w:t xml:space="preserve">double y1 = 3.14159e0;       </w:t>
      </w:r>
    </w:p>
    <w:p w14:paraId="573FC1FE" w14:textId="77777777" w:rsidR="005B3E44" w:rsidRPr="00E6043C" w:rsidRDefault="005B3E44" w:rsidP="00BA261B">
      <w:pPr>
        <w:pStyle w:val="3f3f3f3f3f3f3f3f3f3f3f3f3f3f3f3f3f3f3f3f3f"/>
        <w:rPr>
          <w:rFonts w:cs="Times New Roman"/>
        </w:rPr>
      </w:pPr>
      <w:r w:rsidRPr="00E6043C">
        <w:rPr>
          <w:rFonts w:ascii="Cambria" w:cs="Times New Roman"/>
        </w:rPr>
        <w:t xml:space="preserve">double y2 = 314159E-5; </w:t>
      </w:r>
    </w:p>
    <w:p w14:paraId="44020A56" w14:textId="77777777" w:rsidR="005B3E44" w:rsidRPr="00E6043C" w:rsidRDefault="005B3E44" w:rsidP="00BA261B">
      <w:pPr>
        <w:pStyle w:val="3f3f3f3f3f3f3f3f3f3f3f3f3f3f3f3f3f3f3f3f3f"/>
        <w:rPr>
          <w:rFonts w:cs="Times New Roman"/>
        </w:rPr>
      </w:pPr>
      <w:r w:rsidRPr="00E6043C">
        <w:rPr>
          <w:rFonts w:ascii="Cambria" w:cs="Times New Roman"/>
        </w:rPr>
        <w:t>float y3 = 0.314e-1f;</w:t>
      </w:r>
    </w:p>
    <w:p w14:paraId="1D534FA6" w14:textId="77777777" w:rsidR="005B3E44" w:rsidRPr="00E6043C" w:rsidRDefault="005B3E44" w:rsidP="00BA261B">
      <w:pPr>
        <w:pStyle w:val="3f3f3f3f3f3f3f3f3f3f3f3f3f3f3f3f3f3f3f3f3f"/>
        <w:rPr>
          <w:rFonts w:cs="Times New Roman"/>
        </w:rPr>
      </w:pPr>
      <w:r w:rsidRPr="00E6043C">
        <w:rPr>
          <w:rFonts w:ascii="Cambria" w:cs="Times New Roman"/>
        </w:rPr>
        <w:t>long double y4 = 5.46e235L;</w:t>
      </w:r>
    </w:p>
    <w:p w14:paraId="202354F2" w14:textId="77777777" w:rsidR="005B3E44" w:rsidRPr="00E6043C" w:rsidRDefault="005B3E44" w:rsidP="00BA261B">
      <w:pPr>
        <w:pStyle w:val="3f3f3f3f3f3f3f3f3f3f3f3f3f3f3f3f3f3f3f3f3f"/>
        <w:rPr>
          <w:rFonts w:cs="Times New Roman"/>
          <w:lang w:val="ru-RU"/>
        </w:rPr>
      </w:pPr>
      <w:proofErr w:type="spellStart"/>
      <w:r w:rsidRPr="00E6043C">
        <w:rPr>
          <w:rFonts w:ascii="Times New Roman" w:cs="Times New Roman"/>
          <w:sz w:val="28"/>
          <w:lang w:val="ru-RU"/>
        </w:rPr>
        <w:t>Наступн</w:t>
      </w:r>
      <w:proofErr w:type="spellEnd"/>
      <w:r w:rsidRPr="00E6043C">
        <w:rPr>
          <w:rFonts w:ascii="Times New Roman" w:cs="Times New Roman"/>
          <w:sz w:val="28"/>
          <w:lang w:val="uk-UA"/>
        </w:rPr>
        <w:t>і</w:t>
      </w:r>
      <w:r w:rsidRPr="00E6043C">
        <w:rPr>
          <w:rFonts w:ascii="Times New Roman" w:cs="Times New Roman"/>
          <w:sz w:val="28"/>
          <w:lang w:val="uk-UA"/>
        </w:rPr>
        <w:t xml:space="preserve"> </w:t>
      </w:r>
      <w:r w:rsidRPr="00E6043C">
        <w:rPr>
          <w:rFonts w:ascii="Times New Roman" w:cs="Times New Roman"/>
          <w:sz w:val="28"/>
          <w:lang w:val="uk-UA"/>
        </w:rPr>
        <w:t>варіанти</w:t>
      </w:r>
      <w:r w:rsidRPr="00E6043C">
        <w:rPr>
          <w:rFonts w:ascii="Times New Roman" w:cs="Times New Roman"/>
          <w:sz w:val="28"/>
          <w:lang w:val="uk-UA"/>
        </w:rPr>
        <w:t xml:space="preserve"> </w:t>
      </w:r>
      <w:r w:rsidRPr="00E6043C">
        <w:rPr>
          <w:rFonts w:ascii="Times New Roman" w:cs="Times New Roman"/>
          <w:sz w:val="28"/>
          <w:lang w:val="uk-UA"/>
        </w:rPr>
        <w:t>запису</w:t>
      </w:r>
      <w:r w:rsidRPr="00E6043C">
        <w:rPr>
          <w:rFonts w:ascii="Times New Roman" w:cs="Times New Roman"/>
          <w:sz w:val="28"/>
          <w:lang w:val="uk-UA"/>
        </w:rPr>
        <w:t xml:space="preserve"> </w:t>
      </w:r>
      <w:r w:rsidRPr="00E6043C">
        <w:rPr>
          <w:rFonts w:ascii="Times New Roman" w:cs="Times New Roman"/>
          <w:sz w:val="28"/>
          <w:lang w:val="uk-UA"/>
        </w:rPr>
        <w:t>дійсних</w:t>
      </w:r>
      <w:r w:rsidRPr="00E6043C">
        <w:rPr>
          <w:rFonts w:ascii="Times New Roman" w:cs="Times New Roman"/>
          <w:sz w:val="28"/>
          <w:lang w:val="uk-UA"/>
        </w:rPr>
        <w:t xml:space="preserve"> </w:t>
      </w:r>
      <w:r w:rsidRPr="00E6043C">
        <w:rPr>
          <w:rFonts w:ascii="Times New Roman" w:cs="Times New Roman"/>
          <w:sz w:val="28"/>
          <w:lang w:val="uk-UA"/>
        </w:rPr>
        <w:t>чисел</w:t>
      </w:r>
      <w:r w:rsidRPr="00E6043C">
        <w:rPr>
          <w:rFonts w:ascii="Times New Roman" w:cs="Times New Roman"/>
          <w:sz w:val="28"/>
          <w:lang w:val="uk-UA"/>
        </w:rPr>
        <w:t xml:space="preserve"> </w:t>
      </w:r>
      <w:r w:rsidRPr="00E6043C">
        <w:rPr>
          <w:rFonts w:ascii="Times New Roman" w:cs="Times New Roman"/>
          <w:sz w:val="28"/>
          <w:lang w:val="uk-UA"/>
        </w:rPr>
        <w:t>некоректні</w:t>
      </w:r>
      <w:r w:rsidRPr="00E6043C">
        <w:rPr>
          <w:rFonts w:ascii="Times New Roman" w:cs="Times New Roman"/>
          <w:sz w:val="28"/>
          <w:lang w:val="uk-UA"/>
        </w:rPr>
        <w:t>:</w:t>
      </w:r>
    </w:p>
    <w:p w14:paraId="067E7FE4" w14:textId="77777777" w:rsidR="005B3E44" w:rsidRPr="00E6043C" w:rsidRDefault="005B3E44" w:rsidP="00BA261B">
      <w:pPr>
        <w:pStyle w:val="3f3f3f3f3f3f3f3f3f3f3f3f3f3f3f3f3f3f3f3f3f"/>
        <w:rPr>
          <w:rFonts w:cs="Times New Roman"/>
        </w:rPr>
      </w:pPr>
      <w:r w:rsidRPr="00E6043C">
        <w:rPr>
          <w:rFonts w:ascii="Cambria" w:cs="Times New Roman"/>
          <w:color w:val="FF3333"/>
        </w:rPr>
        <w:t xml:space="preserve">510E          /* </w:t>
      </w:r>
      <w:r w:rsidR="000B3B24" w:rsidRPr="00E6043C">
        <w:rPr>
          <w:rFonts w:ascii="Cambria" w:cs="Times New Roman"/>
          <w:color w:val="FF3333"/>
          <w:lang w:val="uk-UA"/>
        </w:rPr>
        <w:t>Помилка</w:t>
      </w:r>
      <w:r w:rsidR="000B3B24" w:rsidRPr="00E6043C">
        <w:rPr>
          <w:rFonts w:ascii="Cambria" w:cs="Times New Roman"/>
          <w:color w:val="FF3333"/>
          <w:lang w:val="uk-UA"/>
        </w:rPr>
        <w:t xml:space="preserve">- </w:t>
      </w:r>
      <w:r w:rsidRPr="00E6043C">
        <w:rPr>
          <w:rFonts w:ascii="Cambria" w:cs="Times New Roman"/>
          <w:color w:val="FF3333"/>
        </w:rPr>
        <w:t>Illegal: incomplete exponent */</w:t>
      </w:r>
    </w:p>
    <w:p w14:paraId="3DFCF53E" w14:textId="77777777" w:rsidR="005B3E44" w:rsidRPr="00E6043C" w:rsidRDefault="005B3E44" w:rsidP="00BA261B">
      <w:pPr>
        <w:pStyle w:val="3f3f3f3f3f3f3f3f3f3f3f3f3f3f3f3f3f3f3f3f3f"/>
        <w:rPr>
          <w:rFonts w:cs="Times New Roman"/>
        </w:rPr>
      </w:pPr>
      <w:r w:rsidRPr="00E6043C">
        <w:rPr>
          <w:rFonts w:ascii="Cambria" w:cs="Times New Roman"/>
          <w:color w:val="FF3333"/>
        </w:rPr>
        <w:t xml:space="preserve">210f          /* </w:t>
      </w:r>
      <w:r w:rsidR="000B3B24" w:rsidRPr="00E6043C">
        <w:rPr>
          <w:rFonts w:ascii="Cambria" w:cs="Times New Roman"/>
          <w:color w:val="FF3333"/>
          <w:lang w:val="uk-UA"/>
        </w:rPr>
        <w:t>Помилка</w:t>
      </w:r>
      <w:r w:rsidR="000B3B24" w:rsidRPr="00E6043C">
        <w:rPr>
          <w:rFonts w:ascii="Cambria" w:cs="Times New Roman"/>
          <w:color w:val="FF3333"/>
          <w:lang w:val="uk-UA"/>
        </w:rPr>
        <w:t xml:space="preserve">- </w:t>
      </w:r>
      <w:r w:rsidRPr="00E6043C">
        <w:rPr>
          <w:rFonts w:ascii="Cambria" w:cs="Times New Roman"/>
          <w:color w:val="FF3333"/>
        </w:rPr>
        <w:t>Illegal: no decimal or exponent */</w:t>
      </w:r>
    </w:p>
    <w:p w14:paraId="2C5913D5" w14:textId="77777777" w:rsidR="005B3E44" w:rsidRPr="00E6043C" w:rsidRDefault="005B3E44" w:rsidP="00BA261B">
      <w:pPr>
        <w:pStyle w:val="3f3f3f3f3f3f3f3f3f3f3f3f3f3f3f3f3f3f3f3f3f"/>
        <w:rPr>
          <w:rFonts w:cs="Times New Roman"/>
        </w:rPr>
      </w:pPr>
      <w:proofErr w:type="gramStart"/>
      <w:r w:rsidRPr="00E6043C">
        <w:rPr>
          <w:rFonts w:ascii="Cambria" w:cs="Times New Roman"/>
          <w:color w:val="FF3333"/>
        </w:rPr>
        <w:t>.e</w:t>
      </w:r>
      <w:proofErr w:type="gramEnd"/>
      <w:r w:rsidRPr="00E6043C">
        <w:rPr>
          <w:rFonts w:ascii="Cambria" w:cs="Times New Roman"/>
          <w:color w:val="FF3333"/>
        </w:rPr>
        <w:t xml:space="preserve">55          /* </w:t>
      </w:r>
      <w:r w:rsidR="000B3B24" w:rsidRPr="00E6043C">
        <w:rPr>
          <w:rFonts w:ascii="Cambria" w:cs="Times New Roman"/>
          <w:color w:val="FF3333"/>
          <w:lang w:val="uk-UA"/>
        </w:rPr>
        <w:t>Помилка</w:t>
      </w:r>
      <w:r w:rsidR="000B3B24" w:rsidRPr="00E6043C">
        <w:rPr>
          <w:rFonts w:ascii="Cambria" w:cs="Times New Roman"/>
          <w:color w:val="FF3333"/>
          <w:lang w:val="uk-UA"/>
        </w:rPr>
        <w:t xml:space="preserve">- </w:t>
      </w:r>
      <w:r w:rsidRPr="00E6043C">
        <w:rPr>
          <w:rFonts w:ascii="Cambria" w:cs="Times New Roman"/>
          <w:color w:val="FF3333"/>
        </w:rPr>
        <w:t>Illegal: missing integer or fraction */</w:t>
      </w:r>
    </w:p>
    <w:p w14:paraId="705A90B7" w14:textId="77777777" w:rsidR="005B3E44" w:rsidRPr="00636AC6" w:rsidRDefault="005B3E44" w:rsidP="00BA261B">
      <w:pPr>
        <w:pStyle w:val="3"/>
        <w:spacing w:before="0" w:after="0"/>
        <w:jc w:val="center"/>
        <w:rPr>
          <w:lang w:val="ru-RU"/>
        </w:rPr>
      </w:pPr>
      <w:proofErr w:type="spellStart"/>
      <w:r w:rsidRPr="00636AC6">
        <w:rPr>
          <w:lang w:val="ru-RU"/>
        </w:rPr>
        <w:t>Введення</w:t>
      </w:r>
      <w:proofErr w:type="spellEnd"/>
      <w:r w:rsidRPr="00636AC6">
        <w:rPr>
          <w:lang w:val="ru-RU"/>
        </w:rPr>
        <w:t>/</w:t>
      </w:r>
      <w:proofErr w:type="spellStart"/>
      <w:r w:rsidRPr="00636AC6">
        <w:rPr>
          <w:lang w:val="ru-RU"/>
        </w:rPr>
        <w:t>виведення</w:t>
      </w:r>
      <w:proofErr w:type="spellEnd"/>
      <w:r w:rsidRPr="00636AC6">
        <w:rPr>
          <w:lang w:val="ru-RU"/>
        </w:rPr>
        <w:t xml:space="preserve"> </w:t>
      </w:r>
      <w:proofErr w:type="spellStart"/>
      <w:r w:rsidRPr="00636AC6">
        <w:rPr>
          <w:lang w:val="ru-RU"/>
        </w:rPr>
        <w:t>дійсних</w:t>
      </w:r>
      <w:proofErr w:type="spellEnd"/>
      <w:r w:rsidRPr="00636AC6">
        <w:rPr>
          <w:lang w:val="ru-RU"/>
        </w:rPr>
        <w:t xml:space="preserve"> чисел</w:t>
      </w:r>
    </w:p>
    <w:p w14:paraId="5D6EC17A" w14:textId="77777777" w:rsidR="005B3E44" w:rsidRPr="00E6043C" w:rsidRDefault="005B3E44" w:rsidP="00BA261B">
      <w:pPr>
        <w:pStyle w:val="3f3f3f3f3f3f3f3f3f3f3f3f3f3f3f3f3f3f3f3f3f"/>
        <w:rPr>
          <w:rFonts w:cs="Times New Roman"/>
          <w:lang w:val="ru-RU"/>
        </w:rPr>
      </w:pPr>
      <w:r w:rsidRPr="00E6043C">
        <w:rPr>
          <w:rFonts w:ascii="Times New Roman" w:cs="Times New Roman"/>
          <w:sz w:val="28"/>
          <w:lang w:val="ru-RU"/>
        </w:rPr>
        <w:t>Для</w:t>
      </w:r>
      <w:r w:rsidRPr="00E6043C">
        <w:rPr>
          <w:rFonts w:ascii="Times New Roman" w:cs="Times New Roman"/>
          <w:sz w:val="28"/>
          <w:lang w:val="ru-RU"/>
        </w:rPr>
        <w:t xml:space="preserve"> </w:t>
      </w:r>
      <w:proofErr w:type="spellStart"/>
      <w:r w:rsidRPr="00E6043C">
        <w:rPr>
          <w:rFonts w:ascii="Times New Roman" w:cs="Times New Roman"/>
          <w:sz w:val="28"/>
          <w:lang w:val="ru-RU"/>
        </w:rPr>
        <w:t>введення</w:t>
      </w:r>
      <w:proofErr w:type="spellEnd"/>
      <w:r w:rsidRPr="00E6043C">
        <w:rPr>
          <w:rFonts w:ascii="Times New Roman" w:cs="Times New Roman"/>
          <w:sz w:val="28"/>
          <w:lang w:val="ru-RU"/>
        </w:rPr>
        <w:t xml:space="preserve"> </w:t>
      </w:r>
      <w:r w:rsidRPr="00E6043C">
        <w:rPr>
          <w:rFonts w:ascii="Times New Roman" w:cs="Times New Roman"/>
          <w:sz w:val="28"/>
          <w:lang w:val="ru-RU"/>
        </w:rPr>
        <w:t>д</w:t>
      </w:r>
      <w:proofErr w:type="spellStart"/>
      <w:r w:rsidRPr="00E6043C">
        <w:rPr>
          <w:rFonts w:ascii="Times New Roman" w:cs="Times New Roman"/>
          <w:sz w:val="28"/>
          <w:lang w:val="uk-UA"/>
        </w:rPr>
        <w:t>ійсного</w:t>
      </w:r>
      <w:proofErr w:type="spellEnd"/>
      <w:r w:rsidRPr="00E6043C">
        <w:rPr>
          <w:rFonts w:ascii="Times New Roman" w:cs="Times New Roman"/>
          <w:sz w:val="28"/>
          <w:lang w:val="uk-UA"/>
        </w:rPr>
        <w:t xml:space="preserve"> </w:t>
      </w:r>
      <w:r w:rsidRPr="00E6043C">
        <w:rPr>
          <w:rFonts w:ascii="Times New Roman" w:cs="Times New Roman"/>
          <w:sz w:val="28"/>
          <w:lang w:val="uk-UA"/>
        </w:rPr>
        <w:t>числа</w:t>
      </w:r>
      <w:r w:rsidRPr="00E6043C">
        <w:rPr>
          <w:rFonts w:ascii="Times New Roman" w:cs="Times New Roman"/>
          <w:sz w:val="28"/>
          <w:lang w:val="ru-RU"/>
        </w:rPr>
        <w:t xml:space="preserve"> </w:t>
      </w:r>
      <w:proofErr w:type="spellStart"/>
      <w:r w:rsidRPr="00E6043C">
        <w:rPr>
          <w:rFonts w:ascii="Times New Roman" w:cs="Times New Roman"/>
          <w:sz w:val="28"/>
          <w:lang w:val="ru-RU"/>
        </w:rPr>
        <w:t>можна</w:t>
      </w:r>
      <w:proofErr w:type="spellEnd"/>
      <w:r w:rsidRPr="00E6043C">
        <w:rPr>
          <w:rFonts w:ascii="Times New Roman" w:cs="Times New Roman"/>
          <w:sz w:val="28"/>
          <w:lang w:val="ru-RU"/>
        </w:rPr>
        <w:t xml:space="preserve"> </w:t>
      </w:r>
      <w:proofErr w:type="spellStart"/>
      <w:r w:rsidRPr="00E6043C">
        <w:rPr>
          <w:rFonts w:ascii="Times New Roman" w:cs="Times New Roman"/>
          <w:sz w:val="28"/>
          <w:lang w:val="ru-RU"/>
        </w:rPr>
        <w:t>використати</w:t>
      </w:r>
      <w:proofErr w:type="spellEnd"/>
      <w:r w:rsidRPr="00E6043C">
        <w:rPr>
          <w:rFonts w:ascii="Times New Roman" w:cs="Times New Roman"/>
          <w:sz w:val="28"/>
          <w:lang w:val="ru-RU"/>
        </w:rPr>
        <w:t xml:space="preserve"> </w:t>
      </w:r>
      <w:proofErr w:type="spellStart"/>
      <w:r w:rsidRPr="00E6043C">
        <w:rPr>
          <w:rFonts w:ascii="Times New Roman" w:cs="Times New Roman"/>
          <w:sz w:val="28"/>
          <w:lang w:val="ru-RU"/>
        </w:rPr>
        <w:t>наступні</w:t>
      </w:r>
      <w:proofErr w:type="spellEnd"/>
      <w:r w:rsidRPr="00E6043C">
        <w:rPr>
          <w:rFonts w:ascii="Times New Roman" w:cs="Times New Roman"/>
          <w:sz w:val="28"/>
          <w:lang w:val="ru-RU"/>
        </w:rPr>
        <w:t xml:space="preserve"> </w:t>
      </w:r>
      <w:proofErr w:type="spellStart"/>
      <w:r w:rsidRPr="00E6043C">
        <w:rPr>
          <w:rFonts w:ascii="Times New Roman" w:cs="Times New Roman"/>
          <w:sz w:val="28"/>
          <w:lang w:val="ru-RU"/>
        </w:rPr>
        <w:t>варіанти</w:t>
      </w:r>
      <w:proofErr w:type="spellEnd"/>
      <w:r w:rsidRPr="00E6043C">
        <w:rPr>
          <w:rFonts w:ascii="Times New Roman" w:cs="Times New Roman"/>
          <w:sz w:val="28"/>
          <w:lang w:val="ru-RU"/>
        </w:rPr>
        <w:t xml:space="preserve"> </w:t>
      </w:r>
      <w:proofErr w:type="spellStart"/>
      <w:r w:rsidRPr="00E6043C">
        <w:rPr>
          <w:rFonts w:ascii="Times New Roman" w:cs="Times New Roman"/>
          <w:sz w:val="28"/>
          <w:lang w:val="ru-RU"/>
        </w:rPr>
        <w:t>викликів</w:t>
      </w:r>
      <w:proofErr w:type="spellEnd"/>
      <w:r w:rsidRPr="00E6043C">
        <w:rPr>
          <w:rFonts w:ascii="Times New Roman" w:cs="Times New Roman"/>
          <w:sz w:val="28"/>
          <w:lang w:val="ru-RU"/>
        </w:rPr>
        <w:t xml:space="preserve"> </w:t>
      </w:r>
      <w:proofErr w:type="spellStart"/>
      <w:r w:rsidRPr="00E6043C">
        <w:rPr>
          <w:rFonts w:ascii="Times New Roman" w:cs="Times New Roman"/>
          <w:sz w:val="28"/>
          <w:lang w:val="ru-RU"/>
        </w:rPr>
        <w:t>функцій</w:t>
      </w:r>
      <w:proofErr w:type="spellEnd"/>
      <w:r w:rsidRPr="00E6043C">
        <w:rPr>
          <w:rFonts w:ascii="Times New Roman" w:cs="Times New Roman"/>
          <w:sz w:val="28"/>
          <w:lang w:val="ru-RU"/>
        </w:rPr>
        <w:t xml:space="preserve"> </w:t>
      </w:r>
      <w:proofErr w:type="spellStart"/>
      <w:r w:rsidRPr="00E6043C">
        <w:rPr>
          <w:rFonts w:ascii="Times New Roman" w:cs="Times New Roman"/>
          <w:sz w:val="28"/>
        </w:rPr>
        <w:t>scanf</w:t>
      </w:r>
      <w:proofErr w:type="spellEnd"/>
      <w:r w:rsidRPr="00E6043C">
        <w:rPr>
          <w:rFonts w:ascii="Times New Roman" w:cs="Times New Roman"/>
          <w:sz w:val="28"/>
          <w:lang w:val="ru-RU"/>
        </w:rPr>
        <w:t>:</w:t>
      </w:r>
    </w:p>
    <w:p w14:paraId="7D014F0A" w14:textId="77777777" w:rsidR="005B3E44" w:rsidRPr="00E6043C" w:rsidRDefault="005B3E44" w:rsidP="00BA261B">
      <w:pPr>
        <w:pStyle w:val="3f3f3f3f3f3f3f3f3f3f3f3f3f3f3f3f3f3f3f3f3f"/>
        <w:rPr>
          <w:rFonts w:cs="Times New Roman"/>
          <w:lang w:val="ru-RU"/>
        </w:rPr>
      </w:pPr>
      <w:proofErr w:type="spellStart"/>
      <w:r w:rsidRPr="00E6043C">
        <w:rPr>
          <w:rFonts w:ascii="Cambria" w:cs="Times New Roman"/>
          <w:lang w:val="ru-RU"/>
        </w:rPr>
        <w:t>float</w:t>
      </w:r>
      <w:proofErr w:type="spellEnd"/>
      <w:r w:rsidRPr="00E6043C">
        <w:rPr>
          <w:rFonts w:ascii="Cambria" w:cs="Times New Roman"/>
          <w:lang w:val="ru-RU"/>
        </w:rPr>
        <w:t xml:space="preserve"> f</w:t>
      </w:r>
      <w:proofErr w:type="gramStart"/>
      <w:r w:rsidRPr="00E6043C">
        <w:rPr>
          <w:rFonts w:ascii="Cambria" w:cs="Times New Roman"/>
          <w:lang w:val="ru-RU"/>
        </w:rPr>
        <w:t>1,f</w:t>
      </w:r>
      <w:proofErr w:type="gramEnd"/>
      <w:r w:rsidRPr="00E6043C">
        <w:rPr>
          <w:rFonts w:ascii="Cambria" w:cs="Times New Roman"/>
          <w:lang w:val="ru-RU"/>
        </w:rPr>
        <w:t>2,f3;</w:t>
      </w:r>
    </w:p>
    <w:p w14:paraId="36423E26" w14:textId="77777777" w:rsidR="005B3E44" w:rsidRPr="00E6043C" w:rsidRDefault="005B3E44" w:rsidP="00BA261B">
      <w:pPr>
        <w:pStyle w:val="3f3f3f3f3f3f3f3f3f3f3f3f3f3f3f3f3f3f3f3f3f"/>
        <w:rPr>
          <w:rFonts w:cs="Times New Roman"/>
          <w:lang w:val="ru-RU"/>
        </w:rPr>
      </w:pPr>
      <w:proofErr w:type="spellStart"/>
      <w:proofErr w:type="gramStart"/>
      <w:r w:rsidRPr="00E6043C">
        <w:rPr>
          <w:rFonts w:ascii="Cambria" w:cs="Times New Roman"/>
          <w:lang w:val="ru-RU"/>
        </w:rPr>
        <w:t>scanf</w:t>
      </w:r>
      <w:proofErr w:type="spellEnd"/>
      <w:r w:rsidRPr="00E6043C">
        <w:rPr>
          <w:rFonts w:ascii="Cambria" w:cs="Times New Roman"/>
          <w:lang w:val="ru-RU"/>
        </w:rPr>
        <w:t>(</w:t>
      </w:r>
      <w:proofErr w:type="gramEnd"/>
      <w:r w:rsidRPr="00E6043C">
        <w:rPr>
          <w:rFonts w:ascii="Cambria" w:cs="Times New Roman"/>
          <w:lang w:val="ru-RU"/>
        </w:rPr>
        <w:t>"</w:t>
      </w:r>
      <w:r w:rsidRPr="00E6043C">
        <w:rPr>
          <w:rFonts w:ascii="Cambria" w:cs="Times New Roman"/>
          <w:color w:val="9900FF"/>
          <w:lang w:val="ru-RU"/>
        </w:rPr>
        <w:t>%f</w:t>
      </w:r>
      <w:r w:rsidRPr="00E6043C">
        <w:rPr>
          <w:rFonts w:ascii="Cambria" w:cs="Times New Roman"/>
          <w:lang w:val="ru-RU"/>
        </w:rPr>
        <w:t xml:space="preserve">", &amp;f1);  // </w:t>
      </w:r>
      <w:proofErr w:type="spellStart"/>
      <w:r w:rsidRPr="00E6043C">
        <w:rPr>
          <w:rFonts w:ascii="Cambria" w:cs="Times New Roman"/>
          <w:lang w:val="ru-RU"/>
        </w:rPr>
        <w:t>введення</w:t>
      </w:r>
      <w:proofErr w:type="spellEnd"/>
      <w:r w:rsidRPr="00E6043C">
        <w:rPr>
          <w:rFonts w:ascii="Cambria" w:cs="Times New Roman"/>
          <w:lang w:val="ru-RU"/>
        </w:rPr>
        <w:t xml:space="preserve"> </w:t>
      </w:r>
      <w:r w:rsidRPr="00E6043C">
        <w:rPr>
          <w:rFonts w:ascii="Cambria" w:cs="Times New Roman"/>
          <w:lang w:val="ru-RU"/>
        </w:rPr>
        <w:t>в</w:t>
      </w:r>
      <w:r w:rsidRPr="00E6043C">
        <w:rPr>
          <w:rFonts w:ascii="Cambria" w:cs="Times New Roman"/>
          <w:lang w:val="ru-RU"/>
        </w:rPr>
        <w:t xml:space="preserve"> </w:t>
      </w:r>
      <w:proofErr w:type="spellStart"/>
      <w:r w:rsidRPr="00E6043C">
        <w:rPr>
          <w:rFonts w:ascii="Cambria" w:cs="Times New Roman"/>
          <w:lang w:val="ru-RU"/>
        </w:rPr>
        <w:t>десятковому</w:t>
      </w:r>
      <w:proofErr w:type="spellEnd"/>
      <w:r w:rsidRPr="00E6043C">
        <w:rPr>
          <w:rFonts w:ascii="Cambria" w:cs="Times New Roman"/>
          <w:lang w:val="ru-RU"/>
        </w:rPr>
        <w:t xml:space="preserve"> </w:t>
      </w:r>
      <w:proofErr w:type="spellStart"/>
      <w:r w:rsidRPr="00E6043C">
        <w:rPr>
          <w:rFonts w:ascii="Cambria" w:cs="Times New Roman"/>
          <w:lang w:val="ru-RU"/>
        </w:rPr>
        <w:t>форматі</w:t>
      </w:r>
      <w:proofErr w:type="spellEnd"/>
      <w:r w:rsidRPr="00E6043C">
        <w:rPr>
          <w:rFonts w:ascii="Cambria" w:cs="Times New Roman"/>
          <w:lang w:val="ru-RU"/>
        </w:rPr>
        <w:t xml:space="preserve">          </w:t>
      </w:r>
    </w:p>
    <w:p w14:paraId="26571A0A" w14:textId="77777777" w:rsidR="005B3E44" w:rsidRPr="00E6043C" w:rsidRDefault="005B3E44" w:rsidP="00BA261B">
      <w:pPr>
        <w:pStyle w:val="3f3f3f3f3f3f3f3f3f3f3f3f3f3f3f3f3f3f3f3f3f"/>
        <w:rPr>
          <w:rFonts w:cs="Times New Roman"/>
          <w:lang w:val="ru-RU"/>
        </w:rPr>
      </w:pPr>
      <w:proofErr w:type="spellStart"/>
      <w:proofErr w:type="gramStart"/>
      <w:r w:rsidRPr="00E6043C">
        <w:rPr>
          <w:rFonts w:ascii="Cambria" w:cs="Times New Roman"/>
          <w:lang w:val="ru-RU"/>
        </w:rPr>
        <w:t>scanf</w:t>
      </w:r>
      <w:proofErr w:type="spellEnd"/>
      <w:r w:rsidRPr="00E6043C">
        <w:rPr>
          <w:rFonts w:ascii="Cambria" w:cs="Times New Roman"/>
          <w:lang w:val="ru-RU"/>
        </w:rPr>
        <w:t>(</w:t>
      </w:r>
      <w:proofErr w:type="gramEnd"/>
      <w:r w:rsidRPr="00E6043C">
        <w:rPr>
          <w:rFonts w:ascii="Cambria" w:cs="Times New Roman"/>
          <w:lang w:val="ru-RU"/>
        </w:rPr>
        <w:t>"</w:t>
      </w:r>
      <w:r w:rsidRPr="00E6043C">
        <w:rPr>
          <w:rFonts w:ascii="Cambria" w:cs="Times New Roman"/>
          <w:color w:val="9900FF"/>
          <w:lang w:val="ru-RU"/>
        </w:rPr>
        <w:t>%e</w:t>
      </w:r>
      <w:r w:rsidRPr="00E6043C">
        <w:rPr>
          <w:rFonts w:ascii="Cambria" w:cs="Times New Roman"/>
          <w:lang w:val="ru-RU"/>
        </w:rPr>
        <w:t xml:space="preserve">", &amp;f2);  // </w:t>
      </w:r>
      <w:proofErr w:type="spellStart"/>
      <w:r w:rsidRPr="00E6043C">
        <w:rPr>
          <w:rFonts w:ascii="Cambria" w:cs="Times New Roman"/>
          <w:lang w:val="ru-RU"/>
        </w:rPr>
        <w:t>введення</w:t>
      </w:r>
      <w:proofErr w:type="spellEnd"/>
      <w:r w:rsidRPr="00E6043C">
        <w:rPr>
          <w:rFonts w:ascii="Cambria" w:cs="Times New Roman"/>
          <w:lang w:val="ru-RU"/>
        </w:rPr>
        <w:t xml:space="preserve"> </w:t>
      </w:r>
      <w:r w:rsidRPr="00E6043C">
        <w:rPr>
          <w:rFonts w:ascii="Cambria" w:cs="Times New Roman"/>
          <w:lang w:val="ru-RU"/>
        </w:rPr>
        <w:t>в</w:t>
      </w:r>
      <w:r w:rsidRPr="00E6043C">
        <w:rPr>
          <w:rFonts w:ascii="Cambria" w:cs="Times New Roman"/>
          <w:lang w:val="ru-RU"/>
        </w:rPr>
        <w:t xml:space="preserve"> </w:t>
      </w:r>
      <w:proofErr w:type="spellStart"/>
      <w:r w:rsidRPr="00E6043C">
        <w:rPr>
          <w:rFonts w:ascii="Cambria" w:cs="Times New Roman"/>
          <w:lang w:val="ru-RU"/>
        </w:rPr>
        <w:t>науковому</w:t>
      </w:r>
      <w:proofErr w:type="spellEnd"/>
      <w:r w:rsidRPr="00E6043C">
        <w:rPr>
          <w:rFonts w:ascii="Cambria" w:cs="Times New Roman"/>
          <w:lang w:val="ru-RU"/>
        </w:rPr>
        <w:t xml:space="preserve"> </w:t>
      </w:r>
      <w:proofErr w:type="spellStart"/>
      <w:r w:rsidRPr="00E6043C">
        <w:rPr>
          <w:rFonts w:ascii="Cambria" w:cs="Times New Roman"/>
          <w:lang w:val="ru-RU"/>
        </w:rPr>
        <w:t>форматі</w:t>
      </w:r>
      <w:proofErr w:type="spellEnd"/>
      <w:r w:rsidRPr="00E6043C">
        <w:rPr>
          <w:rFonts w:ascii="Cambria" w:cs="Times New Roman"/>
          <w:lang w:val="ru-RU"/>
        </w:rPr>
        <w:t xml:space="preserve"> </w:t>
      </w:r>
      <w:r w:rsidRPr="00E6043C">
        <w:rPr>
          <w:rFonts w:ascii="Cambria" w:cs="Times New Roman"/>
          <w:lang w:val="ru-RU"/>
        </w:rPr>
        <w:t>з</w:t>
      </w:r>
      <w:r w:rsidRPr="00E6043C">
        <w:rPr>
          <w:rFonts w:ascii="Cambria" w:cs="Times New Roman"/>
          <w:lang w:val="ru-RU"/>
        </w:rPr>
        <w:t xml:space="preserve"> </w:t>
      </w:r>
      <w:r w:rsidRPr="00E6043C">
        <w:rPr>
          <w:rFonts w:ascii="Cambria" w:cs="Times New Roman"/>
          <w:lang w:val="ru-RU"/>
        </w:rPr>
        <w:t>маленькою</w:t>
      </w:r>
      <w:r w:rsidRPr="00E6043C">
        <w:rPr>
          <w:rFonts w:ascii="Cambria" w:cs="Times New Roman"/>
          <w:lang w:val="ru-RU"/>
        </w:rPr>
        <w:t xml:space="preserve"> e </w:t>
      </w:r>
    </w:p>
    <w:p w14:paraId="768EAA20" w14:textId="77777777" w:rsidR="005B3E44" w:rsidRPr="00E6043C" w:rsidRDefault="005B3E44" w:rsidP="00BA261B">
      <w:pPr>
        <w:pStyle w:val="3f3f3f3f3f3f3f3f3f3f3f3f3f3f3f3f3f3f3f3f3f"/>
        <w:rPr>
          <w:rFonts w:cs="Times New Roman"/>
        </w:rPr>
      </w:pPr>
      <w:proofErr w:type="spellStart"/>
      <w:proofErr w:type="gramStart"/>
      <w:r w:rsidRPr="00E6043C">
        <w:rPr>
          <w:rFonts w:ascii="Cambria" w:cs="Times New Roman"/>
          <w:lang w:val="ru-RU"/>
        </w:rPr>
        <w:t>scanf</w:t>
      </w:r>
      <w:proofErr w:type="spellEnd"/>
      <w:r w:rsidRPr="00E6043C">
        <w:rPr>
          <w:rFonts w:ascii="Cambria" w:cs="Times New Roman"/>
          <w:lang w:val="ru-RU"/>
        </w:rPr>
        <w:t>(</w:t>
      </w:r>
      <w:proofErr w:type="gramEnd"/>
      <w:r w:rsidRPr="00E6043C">
        <w:rPr>
          <w:rFonts w:ascii="Cambria" w:cs="Times New Roman"/>
          <w:lang w:val="ru-RU"/>
        </w:rPr>
        <w:t>"</w:t>
      </w:r>
      <w:r w:rsidRPr="00E6043C">
        <w:rPr>
          <w:rFonts w:ascii="Cambria" w:cs="Times New Roman"/>
          <w:color w:val="9900FF"/>
          <w:lang w:val="ru-RU"/>
        </w:rPr>
        <w:t>%E</w:t>
      </w:r>
      <w:r w:rsidRPr="00E6043C">
        <w:rPr>
          <w:rFonts w:ascii="Cambria" w:cs="Times New Roman"/>
          <w:lang w:val="ru-RU"/>
        </w:rPr>
        <w:t xml:space="preserve">", &amp;f3);  // </w:t>
      </w:r>
      <w:proofErr w:type="spellStart"/>
      <w:r w:rsidRPr="00E6043C">
        <w:rPr>
          <w:rFonts w:ascii="Cambria" w:cs="Times New Roman"/>
          <w:lang w:val="ru-RU"/>
        </w:rPr>
        <w:t>введення</w:t>
      </w:r>
      <w:proofErr w:type="spellEnd"/>
      <w:r w:rsidRPr="00E6043C">
        <w:rPr>
          <w:rFonts w:ascii="Cambria" w:cs="Times New Roman"/>
          <w:lang w:val="ru-RU"/>
        </w:rPr>
        <w:t xml:space="preserve"> </w:t>
      </w:r>
      <w:r w:rsidRPr="00E6043C">
        <w:rPr>
          <w:rFonts w:ascii="Cambria" w:cs="Times New Roman"/>
          <w:lang w:val="ru-RU"/>
        </w:rPr>
        <w:t>в</w:t>
      </w:r>
      <w:r w:rsidRPr="00E6043C">
        <w:rPr>
          <w:rFonts w:ascii="Cambria" w:cs="Times New Roman"/>
          <w:lang w:val="ru-RU"/>
        </w:rPr>
        <w:t xml:space="preserve"> </w:t>
      </w:r>
      <w:proofErr w:type="spellStart"/>
      <w:r w:rsidRPr="00E6043C">
        <w:rPr>
          <w:rFonts w:ascii="Cambria" w:cs="Times New Roman"/>
          <w:lang w:val="ru-RU"/>
        </w:rPr>
        <w:t>науковому</w:t>
      </w:r>
      <w:proofErr w:type="spellEnd"/>
      <w:r w:rsidRPr="00E6043C">
        <w:rPr>
          <w:rFonts w:ascii="Cambria" w:cs="Times New Roman"/>
          <w:lang w:val="ru-RU"/>
        </w:rPr>
        <w:t xml:space="preserve"> </w:t>
      </w:r>
      <w:proofErr w:type="spellStart"/>
      <w:r w:rsidRPr="00E6043C">
        <w:rPr>
          <w:rFonts w:ascii="Cambria" w:cs="Times New Roman"/>
          <w:lang w:val="ru-RU"/>
        </w:rPr>
        <w:t>форматі</w:t>
      </w:r>
      <w:proofErr w:type="spellEnd"/>
      <w:r w:rsidRPr="00E6043C">
        <w:rPr>
          <w:rFonts w:ascii="Cambria" w:cs="Times New Roman"/>
          <w:lang w:val="ru-RU"/>
        </w:rPr>
        <w:t xml:space="preserve"> </w:t>
      </w:r>
      <w:r w:rsidRPr="00E6043C">
        <w:rPr>
          <w:rFonts w:ascii="Cambria" w:cs="Times New Roman"/>
          <w:lang w:val="ru-RU"/>
        </w:rPr>
        <w:t>з</w:t>
      </w:r>
      <w:r w:rsidRPr="00E6043C">
        <w:rPr>
          <w:rFonts w:ascii="Cambria" w:cs="Times New Roman"/>
          <w:lang w:val="ru-RU"/>
        </w:rPr>
        <w:t xml:space="preserve"> </w:t>
      </w:r>
      <w:r w:rsidRPr="00E6043C">
        <w:rPr>
          <w:rFonts w:ascii="Cambria" w:cs="Times New Roman"/>
          <w:lang w:val="ru-RU"/>
        </w:rPr>
        <w:t>великою</w:t>
      </w:r>
      <w:r w:rsidRPr="00E6043C">
        <w:rPr>
          <w:rFonts w:ascii="Cambria" w:cs="Times New Roman"/>
          <w:lang w:val="ru-RU"/>
        </w:rPr>
        <w:t xml:space="preserve"> </w:t>
      </w:r>
      <w:r w:rsidRPr="00E6043C">
        <w:rPr>
          <w:rFonts w:ascii="Cambria" w:cs="Times New Roman"/>
        </w:rPr>
        <w:t>E</w:t>
      </w:r>
    </w:p>
    <w:p w14:paraId="5A218C2D" w14:textId="77777777" w:rsidR="005B3E44" w:rsidRPr="00E6043C" w:rsidRDefault="005B3E44" w:rsidP="00BA261B">
      <w:pPr>
        <w:pStyle w:val="3f3f3f3f3f3f3f3f3f3f3f3f3f3f3f3f3f3f3f3f3f"/>
        <w:rPr>
          <w:rFonts w:ascii="Cambria" w:cs="Times New Roman"/>
          <w:lang w:val="uk-UA"/>
        </w:rPr>
      </w:pPr>
    </w:p>
    <w:p w14:paraId="540B929B" w14:textId="77777777" w:rsidR="005B3E44" w:rsidRPr="00E6043C" w:rsidRDefault="005B3E44" w:rsidP="00BA261B">
      <w:pPr>
        <w:pStyle w:val="3f3f3f3f3f3f3f3f3f3f3f3f3f3f3f3f3f3f3f3f3f"/>
        <w:rPr>
          <w:rFonts w:cs="Times New Roman"/>
        </w:rPr>
      </w:pPr>
      <w:r w:rsidRPr="00E6043C">
        <w:rPr>
          <w:rFonts w:ascii="Cambria" w:cs="Times New Roman"/>
        </w:rPr>
        <w:t>double d</w:t>
      </w:r>
      <w:proofErr w:type="gramStart"/>
      <w:r w:rsidRPr="00E6043C">
        <w:rPr>
          <w:rFonts w:ascii="Cambria" w:cs="Times New Roman"/>
        </w:rPr>
        <w:t>1,d</w:t>
      </w:r>
      <w:proofErr w:type="gramEnd"/>
      <w:r w:rsidRPr="00E6043C">
        <w:rPr>
          <w:rFonts w:ascii="Cambria" w:cs="Times New Roman"/>
        </w:rPr>
        <w:t xml:space="preserve">2,d3;  </w:t>
      </w:r>
    </w:p>
    <w:p w14:paraId="5B04329A" w14:textId="77777777" w:rsidR="005B3E44" w:rsidRPr="00E6043C" w:rsidRDefault="005B3E44" w:rsidP="00BA261B">
      <w:pPr>
        <w:pStyle w:val="3f3f3f3f3f3f3f3f3f3f3f3f3f3f3f3f3f3f3f3f3f"/>
        <w:rPr>
          <w:rFonts w:cs="Times New Roman"/>
          <w:lang w:val="ru-RU"/>
        </w:rPr>
      </w:pPr>
      <w:proofErr w:type="spellStart"/>
      <w:proofErr w:type="gramStart"/>
      <w:r w:rsidRPr="00E6043C">
        <w:rPr>
          <w:rFonts w:ascii="Cambria" w:cs="Times New Roman"/>
          <w:lang w:val="ru-RU"/>
        </w:rPr>
        <w:t>scanf</w:t>
      </w:r>
      <w:proofErr w:type="spellEnd"/>
      <w:r w:rsidRPr="00E6043C">
        <w:rPr>
          <w:rFonts w:ascii="Cambria" w:cs="Times New Roman"/>
          <w:lang w:val="ru-RU"/>
        </w:rPr>
        <w:t>(</w:t>
      </w:r>
      <w:proofErr w:type="gramEnd"/>
      <w:r w:rsidRPr="00E6043C">
        <w:rPr>
          <w:rFonts w:ascii="Cambria" w:cs="Times New Roman"/>
          <w:lang w:val="ru-RU"/>
        </w:rPr>
        <w:t>"</w:t>
      </w:r>
      <w:r w:rsidRPr="00E6043C">
        <w:rPr>
          <w:rFonts w:ascii="Cambria" w:cs="Times New Roman"/>
          <w:color w:val="9900FF"/>
          <w:lang w:val="ru-RU"/>
        </w:rPr>
        <w:t>%</w:t>
      </w:r>
      <w:proofErr w:type="spellStart"/>
      <w:r w:rsidRPr="00E6043C">
        <w:rPr>
          <w:rFonts w:ascii="Cambria" w:cs="Times New Roman"/>
          <w:color w:val="9900FF"/>
          <w:lang w:val="ru-RU"/>
        </w:rPr>
        <w:t>lf</w:t>
      </w:r>
      <w:proofErr w:type="spellEnd"/>
      <w:r w:rsidRPr="00E6043C">
        <w:rPr>
          <w:rFonts w:ascii="Cambria" w:cs="Times New Roman"/>
          <w:lang w:val="ru-RU"/>
        </w:rPr>
        <w:t xml:space="preserve">", &amp;d1);  // </w:t>
      </w:r>
      <w:proofErr w:type="spellStart"/>
      <w:r w:rsidRPr="00E6043C">
        <w:rPr>
          <w:rFonts w:ascii="Cambria" w:cs="Times New Roman"/>
          <w:lang w:val="ru-RU"/>
        </w:rPr>
        <w:t>введення</w:t>
      </w:r>
      <w:proofErr w:type="spellEnd"/>
      <w:r w:rsidRPr="00E6043C">
        <w:rPr>
          <w:rFonts w:ascii="Cambria" w:cs="Times New Roman"/>
          <w:lang w:val="ru-RU"/>
        </w:rPr>
        <w:t xml:space="preserve"> </w:t>
      </w:r>
      <w:r w:rsidRPr="00E6043C">
        <w:rPr>
          <w:rFonts w:ascii="Cambria" w:cs="Times New Roman"/>
          <w:lang w:val="ru-RU"/>
        </w:rPr>
        <w:t>в</w:t>
      </w:r>
      <w:r w:rsidRPr="00E6043C">
        <w:rPr>
          <w:rFonts w:ascii="Cambria" w:cs="Times New Roman"/>
          <w:lang w:val="ru-RU"/>
        </w:rPr>
        <w:t xml:space="preserve"> </w:t>
      </w:r>
      <w:proofErr w:type="spellStart"/>
      <w:r w:rsidRPr="00E6043C">
        <w:rPr>
          <w:rFonts w:ascii="Cambria" w:cs="Times New Roman"/>
          <w:lang w:val="ru-RU"/>
        </w:rPr>
        <w:t>десятковому</w:t>
      </w:r>
      <w:proofErr w:type="spellEnd"/>
      <w:r w:rsidRPr="00E6043C">
        <w:rPr>
          <w:rFonts w:ascii="Cambria" w:cs="Times New Roman"/>
          <w:lang w:val="ru-RU"/>
        </w:rPr>
        <w:t xml:space="preserve"> </w:t>
      </w:r>
      <w:proofErr w:type="spellStart"/>
      <w:r w:rsidRPr="00E6043C">
        <w:rPr>
          <w:rFonts w:ascii="Cambria" w:cs="Times New Roman"/>
          <w:lang w:val="ru-RU"/>
        </w:rPr>
        <w:t>форматі</w:t>
      </w:r>
      <w:proofErr w:type="spellEnd"/>
      <w:r w:rsidRPr="00E6043C">
        <w:rPr>
          <w:rFonts w:ascii="Cambria" w:cs="Times New Roman"/>
          <w:lang w:val="ru-RU"/>
        </w:rPr>
        <w:t xml:space="preserve">          </w:t>
      </w:r>
    </w:p>
    <w:p w14:paraId="4B16262C" w14:textId="77777777" w:rsidR="005B3E44" w:rsidRPr="00E6043C" w:rsidRDefault="005B3E44" w:rsidP="00BA261B">
      <w:pPr>
        <w:pStyle w:val="3f3f3f3f3f3f3f3f3f3f3f3f3f3f3f3f3f3f3f3f3f"/>
        <w:rPr>
          <w:rFonts w:cs="Times New Roman"/>
          <w:lang w:val="ru-RU"/>
        </w:rPr>
      </w:pPr>
      <w:proofErr w:type="spellStart"/>
      <w:proofErr w:type="gramStart"/>
      <w:r w:rsidRPr="00E6043C">
        <w:rPr>
          <w:rFonts w:ascii="Cambria" w:cs="Times New Roman"/>
          <w:lang w:val="ru-RU"/>
        </w:rPr>
        <w:t>scanf</w:t>
      </w:r>
      <w:proofErr w:type="spellEnd"/>
      <w:r w:rsidRPr="00E6043C">
        <w:rPr>
          <w:rFonts w:ascii="Cambria" w:cs="Times New Roman"/>
          <w:lang w:val="ru-RU"/>
        </w:rPr>
        <w:t>(</w:t>
      </w:r>
      <w:proofErr w:type="gramEnd"/>
      <w:r w:rsidRPr="00E6043C">
        <w:rPr>
          <w:rFonts w:ascii="Cambria" w:cs="Times New Roman"/>
          <w:lang w:val="ru-RU"/>
        </w:rPr>
        <w:t>"</w:t>
      </w:r>
      <w:r w:rsidRPr="00E6043C">
        <w:rPr>
          <w:rFonts w:ascii="Cambria" w:cs="Times New Roman"/>
          <w:color w:val="9900FF"/>
          <w:lang w:val="ru-RU"/>
        </w:rPr>
        <w:t>%</w:t>
      </w:r>
      <w:proofErr w:type="spellStart"/>
      <w:r w:rsidRPr="00E6043C">
        <w:rPr>
          <w:rFonts w:ascii="Cambria" w:cs="Times New Roman"/>
          <w:color w:val="9900FF"/>
          <w:lang w:val="ru-RU"/>
        </w:rPr>
        <w:t>le</w:t>
      </w:r>
      <w:proofErr w:type="spellEnd"/>
      <w:r w:rsidRPr="00E6043C">
        <w:rPr>
          <w:rFonts w:ascii="Cambria" w:cs="Times New Roman"/>
          <w:lang w:val="ru-RU"/>
        </w:rPr>
        <w:t xml:space="preserve">", &amp;d2);  // </w:t>
      </w:r>
      <w:proofErr w:type="spellStart"/>
      <w:r w:rsidRPr="00E6043C">
        <w:rPr>
          <w:rFonts w:ascii="Cambria" w:cs="Times New Roman"/>
          <w:lang w:val="ru-RU"/>
        </w:rPr>
        <w:t>введення</w:t>
      </w:r>
      <w:proofErr w:type="spellEnd"/>
      <w:r w:rsidRPr="00E6043C">
        <w:rPr>
          <w:rFonts w:ascii="Cambria" w:cs="Times New Roman"/>
          <w:lang w:val="ru-RU"/>
        </w:rPr>
        <w:t xml:space="preserve"> </w:t>
      </w:r>
      <w:r w:rsidRPr="00E6043C">
        <w:rPr>
          <w:rFonts w:ascii="Cambria" w:cs="Times New Roman"/>
          <w:lang w:val="ru-RU"/>
        </w:rPr>
        <w:t>в</w:t>
      </w:r>
      <w:r w:rsidRPr="00E6043C">
        <w:rPr>
          <w:rFonts w:ascii="Cambria" w:cs="Times New Roman"/>
          <w:lang w:val="ru-RU"/>
        </w:rPr>
        <w:t xml:space="preserve"> </w:t>
      </w:r>
      <w:proofErr w:type="spellStart"/>
      <w:r w:rsidRPr="00E6043C">
        <w:rPr>
          <w:rFonts w:ascii="Cambria" w:cs="Times New Roman"/>
          <w:lang w:val="ru-RU"/>
        </w:rPr>
        <w:t>науковому</w:t>
      </w:r>
      <w:proofErr w:type="spellEnd"/>
      <w:r w:rsidRPr="00E6043C">
        <w:rPr>
          <w:rFonts w:ascii="Cambria" w:cs="Times New Roman"/>
          <w:lang w:val="ru-RU"/>
        </w:rPr>
        <w:t xml:space="preserve"> </w:t>
      </w:r>
      <w:proofErr w:type="spellStart"/>
      <w:r w:rsidRPr="00E6043C">
        <w:rPr>
          <w:rFonts w:ascii="Cambria" w:cs="Times New Roman"/>
          <w:lang w:val="ru-RU"/>
        </w:rPr>
        <w:t>форматі</w:t>
      </w:r>
      <w:proofErr w:type="spellEnd"/>
      <w:r w:rsidRPr="00E6043C">
        <w:rPr>
          <w:rFonts w:ascii="Cambria" w:cs="Times New Roman"/>
          <w:lang w:val="ru-RU"/>
        </w:rPr>
        <w:t xml:space="preserve"> </w:t>
      </w:r>
      <w:r w:rsidRPr="00E6043C">
        <w:rPr>
          <w:rFonts w:ascii="Cambria" w:cs="Times New Roman"/>
          <w:lang w:val="ru-RU"/>
        </w:rPr>
        <w:t>з</w:t>
      </w:r>
      <w:r w:rsidRPr="00E6043C">
        <w:rPr>
          <w:rFonts w:ascii="Cambria" w:cs="Times New Roman"/>
          <w:lang w:val="ru-RU"/>
        </w:rPr>
        <w:t xml:space="preserve"> </w:t>
      </w:r>
      <w:r w:rsidRPr="00E6043C">
        <w:rPr>
          <w:rFonts w:ascii="Cambria" w:cs="Times New Roman"/>
          <w:lang w:val="ru-RU"/>
        </w:rPr>
        <w:t>маленькою</w:t>
      </w:r>
      <w:r w:rsidRPr="00E6043C">
        <w:rPr>
          <w:rFonts w:ascii="Cambria" w:cs="Times New Roman"/>
          <w:lang w:val="ru-RU"/>
        </w:rPr>
        <w:t xml:space="preserve"> e           </w:t>
      </w:r>
    </w:p>
    <w:p w14:paraId="2BC332DD" w14:textId="77777777" w:rsidR="005B3E44" w:rsidRPr="00E6043C" w:rsidRDefault="005B3E44" w:rsidP="00BA261B">
      <w:pPr>
        <w:pStyle w:val="3f3f3f3f3f3f3f3f3f3f3f3f3f3f3f3f3f3f3f3f3f"/>
        <w:rPr>
          <w:rFonts w:cs="Times New Roman"/>
        </w:rPr>
      </w:pPr>
      <w:proofErr w:type="spellStart"/>
      <w:proofErr w:type="gramStart"/>
      <w:r w:rsidRPr="00E6043C">
        <w:rPr>
          <w:rFonts w:ascii="Cambria" w:cs="Times New Roman"/>
          <w:lang w:val="ru-RU"/>
        </w:rPr>
        <w:t>scanf</w:t>
      </w:r>
      <w:proofErr w:type="spellEnd"/>
      <w:r w:rsidRPr="00E6043C">
        <w:rPr>
          <w:rFonts w:ascii="Cambria" w:cs="Times New Roman"/>
          <w:lang w:val="ru-RU"/>
        </w:rPr>
        <w:t>(</w:t>
      </w:r>
      <w:proofErr w:type="gramEnd"/>
      <w:r w:rsidRPr="00E6043C">
        <w:rPr>
          <w:rFonts w:ascii="Cambria" w:cs="Times New Roman"/>
          <w:lang w:val="ru-RU"/>
        </w:rPr>
        <w:t>"</w:t>
      </w:r>
      <w:r w:rsidRPr="00E6043C">
        <w:rPr>
          <w:rFonts w:ascii="Cambria" w:cs="Times New Roman"/>
          <w:color w:val="9900FF"/>
          <w:lang w:val="ru-RU"/>
        </w:rPr>
        <w:t>%</w:t>
      </w:r>
      <w:proofErr w:type="spellStart"/>
      <w:r w:rsidRPr="00E6043C">
        <w:rPr>
          <w:rFonts w:ascii="Cambria" w:cs="Times New Roman"/>
          <w:color w:val="9900FF"/>
          <w:lang w:val="ru-RU"/>
        </w:rPr>
        <w:t>lE</w:t>
      </w:r>
      <w:proofErr w:type="spellEnd"/>
      <w:r w:rsidRPr="00E6043C">
        <w:rPr>
          <w:rFonts w:ascii="Cambria" w:cs="Times New Roman"/>
          <w:lang w:val="ru-RU"/>
        </w:rPr>
        <w:t xml:space="preserve">", &amp;d3);  // </w:t>
      </w:r>
      <w:proofErr w:type="spellStart"/>
      <w:r w:rsidRPr="00E6043C">
        <w:rPr>
          <w:rFonts w:ascii="Cambria" w:cs="Times New Roman"/>
          <w:lang w:val="ru-RU"/>
        </w:rPr>
        <w:t>введення</w:t>
      </w:r>
      <w:proofErr w:type="spellEnd"/>
      <w:r w:rsidRPr="00E6043C">
        <w:rPr>
          <w:rFonts w:ascii="Cambria" w:cs="Times New Roman"/>
          <w:lang w:val="ru-RU"/>
        </w:rPr>
        <w:t xml:space="preserve"> </w:t>
      </w:r>
      <w:r w:rsidRPr="00E6043C">
        <w:rPr>
          <w:rFonts w:ascii="Cambria" w:cs="Times New Roman"/>
          <w:lang w:val="ru-RU"/>
        </w:rPr>
        <w:t>в</w:t>
      </w:r>
      <w:r w:rsidRPr="00E6043C">
        <w:rPr>
          <w:rFonts w:ascii="Cambria" w:cs="Times New Roman"/>
          <w:lang w:val="ru-RU"/>
        </w:rPr>
        <w:t xml:space="preserve"> </w:t>
      </w:r>
      <w:proofErr w:type="spellStart"/>
      <w:r w:rsidRPr="00E6043C">
        <w:rPr>
          <w:rFonts w:ascii="Cambria" w:cs="Times New Roman"/>
          <w:lang w:val="ru-RU"/>
        </w:rPr>
        <w:t>науковому</w:t>
      </w:r>
      <w:proofErr w:type="spellEnd"/>
      <w:r w:rsidRPr="00E6043C">
        <w:rPr>
          <w:rFonts w:ascii="Cambria" w:cs="Times New Roman"/>
          <w:lang w:val="ru-RU"/>
        </w:rPr>
        <w:t xml:space="preserve"> </w:t>
      </w:r>
      <w:proofErr w:type="spellStart"/>
      <w:r w:rsidRPr="00E6043C">
        <w:rPr>
          <w:rFonts w:ascii="Cambria" w:cs="Times New Roman"/>
          <w:lang w:val="ru-RU"/>
        </w:rPr>
        <w:t>форматі</w:t>
      </w:r>
      <w:proofErr w:type="spellEnd"/>
      <w:r w:rsidRPr="00E6043C">
        <w:rPr>
          <w:rFonts w:ascii="Cambria" w:cs="Times New Roman"/>
          <w:lang w:val="ru-RU"/>
        </w:rPr>
        <w:t xml:space="preserve"> </w:t>
      </w:r>
      <w:r w:rsidRPr="00E6043C">
        <w:rPr>
          <w:rFonts w:ascii="Cambria" w:cs="Times New Roman"/>
          <w:lang w:val="ru-RU"/>
        </w:rPr>
        <w:t>з</w:t>
      </w:r>
      <w:r w:rsidRPr="00E6043C">
        <w:rPr>
          <w:rFonts w:ascii="Cambria" w:cs="Times New Roman"/>
          <w:lang w:val="ru-RU"/>
        </w:rPr>
        <w:t xml:space="preserve"> </w:t>
      </w:r>
      <w:r w:rsidRPr="00E6043C">
        <w:rPr>
          <w:rFonts w:ascii="Cambria" w:cs="Times New Roman"/>
          <w:lang w:val="ru-RU"/>
        </w:rPr>
        <w:t>великою</w:t>
      </w:r>
      <w:r w:rsidRPr="00E6043C">
        <w:rPr>
          <w:rFonts w:ascii="Cambria" w:cs="Times New Roman"/>
          <w:lang w:val="ru-RU"/>
        </w:rPr>
        <w:t xml:space="preserve"> </w:t>
      </w:r>
      <w:r w:rsidRPr="00E6043C">
        <w:rPr>
          <w:rFonts w:ascii="Cambria" w:cs="Times New Roman"/>
        </w:rPr>
        <w:t>E</w:t>
      </w:r>
    </w:p>
    <w:p w14:paraId="7A8309B2" w14:textId="77777777" w:rsidR="005B3E44" w:rsidRPr="00E6043C" w:rsidRDefault="005B3E44" w:rsidP="00BA261B">
      <w:pPr>
        <w:pStyle w:val="3f3f3f3f3f3f3f3f3f3f3f3f3f3f3f3f3f3f3f3f3f"/>
        <w:rPr>
          <w:rFonts w:ascii="Cambria" w:cs="Times New Roman"/>
          <w:lang w:val="uk-UA"/>
        </w:rPr>
      </w:pPr>
    </w:p>
    <w:p w14:paraId="1017E176" w14:textId="77777777" w:rsidR="005B3E44" w:rsidRPr="00E6043C" w:rsidRDefault="005B3E44" w:rsidP="00BA261B">
      <w:pPr>
        <w:pStyle w:val="3f3f3f3f3f3f3f3f3f3f3f3f3f3f3f3f3f3f3f3f3f"/>
        <w:rPr>
          <w:rFonts w:cs="Times New Roman"/>
        </w:rPr>
      </w:pPr>
      <w:r w:rsidRPr="00E6043C">
        <w:rPr>
          <w:rFonts w:ascii="Cambria" w:cs="Times New Roman"/>
        </w:rPr>
        <w:t>long double r1, r</w:t>
      </w:r>
      <w:proofErr w:type="gramStart"/>
      <w:r w:rsidRPr="00E6043C">
        <w:rPr>
          <w:rFonts w:ascii="Cambria" w:cs="Times New Roman"/>
        </w:rPr>
        <w:t>2,r</w:t>
      </w:r>
      <w:proofErr w:type="gramEnd"/>
      <w:r w:rsidRPr="00E6043C">
        <w:rPr>
          <w:rFonts w:ascii="Cambria" w:cs="Times New Roman"/>
        </w:rPr>
        <w:t>3;</w:t>
      </w:r>
    </w:p>
    <w:p w14:paraId="7F311FA4" w14:textId="77777777" w:rsidR="005B3E44" w:rsidRPr="00E6043C" w:rsidRDefault="005B3E44" w:rsidP="00BA261B">
      <w:pPr>
        <w:pStyle w:val="3f3f3f3f3f3f3f3f3f3f3f3f3f3f3f3f3f3f3f3f3f"/>
        <w:rPr>
          <w:rFonts w:cs="Times New Roman"/>
          <w:lang w:val="ru-RU"/>
        </w:rPr>
      </w:pPr>
      <w:proofErr w:type="spellStart"/>
      <w:proofErr w:type="gramStart"/>
      <w:r w:rsidRPr="00E6043C">
        <w:rPr>
          <w:rFonts w:ascii="Cambria" w:cs="Times New Roman"/>
          <w:lang w:val="ru-RU"/>
        </w:rPr>
        <w:t>scanf</w:t>
      </w:r>
      <w:proofErr w:type="spellEnd"/>
      <w:r w:rsidRPr="00E6043C">
        <w:rPr>
          <w:rFonts w:ascii="Cambria" w:cs="Times New Roman"/>
          <w:lang w:val="ru-RU"/>
        </w:rPr>
        <w:t>(</w:t>
      </w:r>
      <w:proofErr w:type="gramEnd"/>
      <w:r w:rsidRPr="00E6043C">
        <w:rPr>
          <w:rFonts w:ascii="Cambria" w:cs="Times New Roman"/>
          <w:lang w:val="ru-RU"/>
        </w:rPr>
        <w:t>"</w:t>
      </w:r>
      <w:r w:rsidRPr="00E6043C">
        <w:rPr>
          <w:rFonts w:ascii="Cambria" w:cs="Times New Roman"/>
          <w:color w:val="9900FF"/>
          <w:lang w:val="ru-RU"/>
        </w:rPr>
        <w:t>%</w:t>
      </w:r>
      <w:proofErr w:type="spellStart"/>
      <w:r w:rsidRPr="00E6043C">
        <w:rPr>
          <w:rFonts w:ascii="Cambria" w:cs="Times New Roman"/>
          <w:color w:val="9900FF"/>
          <w:lang w:val="ru-RU"/>
        </w:rPr>
        <w:t>Lf</w:t>
      </w:r>
      <w:proofErr w:type="spellEnd"/>
      <w:r w:rsidRPr="00E6043C">
        <w:rPr>
          <w:rFonts w:ascii="Cambria" w:cs="Times New Roman"/>
          <w:lang w:val="ru-RU"/>
        </w:rPr>
        <w:t xml:space="preserve">", &amp;r1);   // </w:t>
      </w:r>
      <w:proofErr w:type="spellStart"/>
      <w:r w:rsidRPr="00E6043C">
        <w:rPr>
          <w:rFonts w:ascii="Cambria" w:cs="Times New Roman"/>
          <w:lang w:val="ru-RU"/>
        </w:rPr>
        <w:t>введення</w:t>
      </w:r>
      <w:proofErr w:type="spellEnd"/>
      <w:r w:rsidRPr="00E6043C">
        <w:rPr>
          <w:rFonts w:ascii="Cambria" w:cs="Times New Roman"/>
          <w:lang w:val="ru-RU"/>
        </w:rPr>
        <w:t xml:space="preserve"> </w:t>
      </w:r>
      <w:r w:rsidRPr="00E6043C">
        <w:rPr>
          <w:rFonts w:ascii="Cambria" w:cs="Times New Roman"/>
          <w:lang w:val="ru-RU"/>
        </w:rPr>
        <w:t>в</w:t>
      </w:r>
      <w:r w:rsidRPr="00E6043C">
        <w:rPr>
          <w:rFonts w:ascii="Cambria" w:cs="Times New Roman"/>
          <w:lang w:val="ru-RU"/>
        </w:rPr>
        <w:t xml:space="preserve"> </w:t>
      </w:r>
      <w:proofErr w:type="spellStart"/>
      <w:r w:rsidRPr="00E6043C">
        <w:rPr>
          <w:rFonts w:ascii="Cambria" w:cs="Times New Roman"/>
          <w:lang w:val="ru-RU"/>
        </w:rPr>
        <w:t>десятковому</w:t>
      </w:r>
      <w:proofErr w:type="spellEnd"/>
      <w:r w:rsidRPr="00E6043C">
        <w:rPr>
          <w:rFonts w:ascii="Cambria" w:cs="Times New Roman"/>
          <w:lang w:val="ru-RU"/>
        </w:rPr>
        <w:t xml:space="preserve"> </w:t>
      </w:r>
      <w:proofErr w:type="spellStart"/>
      <w:r w:rsidRPr="00E6043C">
        <w:rPr>
          <w:rFonts w:ascii="Cambria" w:cs="Times New Roman"/>
          <w:lang w:val="ru-RU"/>
        </w:rPr>
        <w:t>форматі</w:t>
      </w:r>
      <w:proofErr w:type="spellEnd"/>
      <w:r w:rsidRPr="00E6043C">
        <w:rPr>
          <w:rFonts w:ascii="Cambria" w:cs="Times New Roman"/>
          <w:lang w:val="ru-RU"/>
        </w:rPr>
        <w:t xml:space="preserve">          </w:t>
      </w:r>
    </w:p>
    <w:p w14:paraId="1A97C420" w14:textId="77777777" w:rsidR="005B3E44" w:rsidRPr="00E6043C" w:rsidRDefault="005B3E44" w:rsidP="00BA261B">
      <w:pPr>
        <w:pStyle w:val="3f3f3f3f3f3f3f3f3f3f3f3f3f3f3f3f3f3f3f3f3f"/>
        <w:rPr>
          <w:rFonts w:cs="Times New Roman"/>
          <w:lang w:val="ru-RU"/>
        </w:rPr>
      </w:pPr>
      <w:proofErr w:type="spellStart"/>
      <w:proofErr w:type="gramStart"/>
      <w:r w:rsidRPr="00E6043C">
        <w:rPr>
          <w:rFonts w:ascii="Cambria" w:cs="Times New Roman"/>
          <w:lang w:val="ru-RU"/>
        </w:rPr>
        <w:t>scanf</w:t>
      </w:r>
      <w:proofErr w:type="spellEnd"/>
      <w:r w:rsidRPr="00E6043C">
        <w:rPr>
          <w:rFonts w:ascii="Cambria" w:cs="Times New Roman"/>
          <w:lang w:val="ru-RU"/>
        </w:rPr>
        <w:t>(</w:t>
      </w:r>
      <w:proofErr w:type="gramEnd"/>
      <w:r w:rsidRPr="00E6043C">
        <w:rPr>
          <w:rFonts w:ascii="Cambria" w:cs="Times New Roman"/>
          <w:lang w:val="ru-RU"/>
        </w:rPr>
        <w:t>"</w:t>
      </w:r>
      <w:r w:rsidRPr="00E6043C">
        <w:rPr>
          <w:rFonts w:ascii="Cambria" w:cs="Times New Roman"/>
          <w:color w:val="9900FF"/>
          <w:lang w:val="ru-RU"/>
        </w:rPr>
        <w:t>%</w:t>
      </w:r>
      <w:proofErr w:type="spellStart"/>
      <w:r w:rsidRPr="00E6043C">
        <w:rPr>
          <w:rFonts w:ascii="Cambria" w:cs="Times New Roman"/>
          <w:color w:val="9900FF"/>
          <w:lang w:val="ru-RU"/>
        </w:rPr>
        <w:t>Le</w:t>
      </w:r>
      <w:proofErr w:type="spellEnd"/>
      <w:r w:rsidRPr="00E6043C">
        <w:rPr>
          <w:rFonts w:ascii="Cambria" w:cs="Times New Roman"/>
          <w:lang w:val="ru-RU"/>
        </w:rPr>
        <w:t xml:space="preserve">", &amp;r2); // </w:t>
      </w:r>
      <w:proofErr w:type="spellStart"/>
      <w:r w:rsidRPr="00E6043C">
        <w:rPr>
          <w:rFonts w:ascii="Cambria" w:cs="Times New Roman"/>
          <w:lang w:val="ru-RU"/>
        </w:rPr>
        <w:t>введення</w:t>
      </w:r>
      <w:proofErr w:type="spellEnd"/>
      <w:r w:rsidRPr="00E6043C">
        <w:rPr>
          <w:rFonts w:ascii="Cambria" w:cs="Times New Roman"/>
          <w:lang w:val="ru-RU"/>
        </w:rPr>
        <w:t xml:space="preserve"> </w:t>
      </w:r>
      <w:r w:rsidRPr="00E6043C">
        <w:rPr>
          <w:rFonts w:ascii="Cambria" w:cs="Times New Roman"/>
          <w:lang w:val="ru-RU"/>
        </w:rPr>
        <w:t>в</w:t>
      </w:r>
      <w:r w:rsidRPr="00E6043C">
        <w:rPr>
          <w:rFonts w:ascii="Cambria" w:cs="Times New Roman"/>
          <w:lang w:val="ru-RU"/>
        </w:rPr>
        <w:t xml:space="preserve"> </w:t>
      </w:r>
      <w:proofErr w:type="spellStart"/>
      <w:r w:rsidRPr="00E6043C">
        <w:rPr>
          <w:rFonts w:ascii="Cambria" w:cs="Times New Roman"/>
          <w:lang w:val="ru-RU"/>
        </w:rPr>
        <w:t>науковому</w:t>
      </w:r>
      <w:proofErr w:type="spellEnd"/>
      <w:r w:rsidRPr="00E6043C">
        <w:rPr>
          <w:rFonts w:ascii="Cambria" w:cs="Times New Roman"/>
          <w:lang w:val="ru-RU"/>
        </w:rPr>
        <w:t xml:space="preserve"> </w:t>
      </w:r>
      <w:proofErr w:type="spellStart"/>
      <w:r w:rsidRPr="00E6043C">
        <w:rPr>
          <w:rFonts w:ascii="Cambria" w:cs="Times New Roman"/>
          <w:lang w:val="ru-RU"/>
        </w:rPr>
        <w:t>форматі</w:t>
      </w:r>
      <w:proofErr w:type="spellEnd"/>
      <w:r w:rsidRPr="00E6043C">
        <w:rPr>
          <w:rFonts w:ascii="Cambria" w:cs="Times New Roman"/>
          <w:lang w:val="ru-RU"/>
        </w:rPr>
        <w:t xml:space="preserve"> </w:t>
      </w:r>
      <w:r w:rsidRPr="00E6043C">
        <w:rPr>
          <w:rFonts w:ascii="Cambria" w:cs="Times New Roman"/>
          <w:lang w:val="ru-RU"/>
        </w:rPr>
        <w:t>з</w:t>
      </w:r>
      <w:r w:rsidRPr="00E6043C">
        <w:rPr>
          <w:rFonts w:ascii="Cambria" w:cs="Times New Roman"/>
          <w:lang w:val="ru-RU"/>
        </w:rPr>
        <w:t xml:space="preserve"> </w:t>
      </w:r>
      <w:r w:rsidRPr="00E6043C">
        <w:rPr>
          <w:rFonts w:ascii="Cambria" w:cs="Times New Roman"/>
          <w:lang w:val="ru-RU"/>
        </w:rPr>
        <w:t>маленькою</w:t>
      </w:r>
      <w:r w:rsidRPr="00E6043C">
        <w:rPr>
          <w:rFonts w:ascii="Cambria" w:cs="Times New Roman"/>
          <w:lang w:val="ru-RU"/>
        </w:rPr>
        <w:t xml:space="preserve"> e           </w:t>
      </w:r>
    </w:p>
    <w:p w14:paraId="4B4BC8AE" w14:textId="77777777" w:rsidR="005B3E44" w:rsidRPr="00E6043C" w:rsidRDefault="005B3E44" w:rsidP="00BA261B">
      <w:pPr>
        <w:pStyle w:val="3f3f3f3f3f3f3f3f3f3f3f3f3f3f3f3f3f3f3f3f3f"/>
        <w:rPr>
          <w:rFonts w:cs="Times New Roman"/>
          <w:lang w:val="ru-RU"/>
        </w:rPr>
      </w:pPr>
      <w:proofErr w:type="spellStart"/>
      <w:proofErr w:type="gramStart"/>
      <w:r w:rsidRPr="00E6043C">
        <w:rPr>
          <w:rFonts w:ascii="Cambria" w:cs="Times New Roman"/>
          <w:lang w:val="ru-RU"/>
        </w:rPr>
        <w:t>scanf</w:t>
      </w:r>
      <w:proofErr w:type="spellEnd"/>
      <w:r w:rsidRPr="00E6043C">
        <w:rPr>
          <w:rFonts w:ascii="Cambria" w:cs="Times New Roman"/>
          <w:lang w:val="ru-RU"/>
        </w:rPr>
        <w:t>(</w:t>
      </w:r>
      <w:proofErr w:type="gramEnd"/>
      <w:r w:rsidRPr="00E6043C">
        <w:rPr>
          <w:rFonts w:ascii="Cambria" w:cs="Times New Roman"/>
          <w:lang w:val="ru-RU"/>
        </w:rPr>
        <w:t>"</w:t>
      </w:r>
      <w:r w:rsidRPr="00E6043C">
        <w:rPr>
          <w:rFonts w:ascii="Cambria" w:cs="Times New Roman"/>
          <w:color w:val="9900FF"/>
          <w:lang w:val="ru-RU"/>
        </w:rPr>
        <w:t>%LE</w:t>
      </w:r>
      <w:r w:rsidRPr="00E6043C">
        <w:rPr>
          <w:rFonts w:ascii="Cambria" w:cs="Times New Roman"/>
          <w:lang w:val="ru-RU"/>
        </w:rPr>
        <w:t xml:space="preserve">", &amp;r3); // </w:t>
      </w:r>
      <w:proofErr w:type="spellStart"/>
      <w:r w:rsidRPr="00E6043C">
        <w:rPr>
          <w:rFonts w:ascii="Cambria" w:cs="Times New Roman"/>
          <w:lang w:val="ru-RU"/>
        </w:rPr>
        <w:t>введення</w:t>
      </w:r>
      <w:proofErr w:type="spellEnd"/>
      <w:r w:rsidRPr="00E6043C">
        <w:rPr>
          <w:rFonts w:ascii="Cambria" w:cs="Times New Roman"/>
          <w:lang w:val="ru-RU"/>
        </w:rPr>
        <w:t xml:space="preserve"> </w:t>
      </w:r>
      <w:r w:rsidRPr="00E6043C">
        <w:rPr>
          <w:rFonts w:ascii="Cambria" w:cs="Times New Roman"/>
          <w:lang w:val="ru-RU"/>
        </w:rPr>
        <w:t>в</w:t>
      </w:r>
      <w:r w:rsidRPr="00E6043C">
        <w:rPr>
          <w:rFonts w:ascii="Cambria" w:cs="Times New Roman"/>
          <w:lang w:val="ru-RU"/>
        </w:rPr>
        <w:t xml:space="preserve"> </w:t>
      </w:r>
      <w:proofErr w:type="spellStart"/>
      <w:r w:rsidRPr="00E6043C">
        <w:rPr>
          <w:rFonts w:ascii="Cambria" w:cs="Times New Roman"/>
          <w:lang w:val="ru-RU"/>
        </w:rPr>
        <w:t>науковому</w:t>
      </w:r>
      <w:proofErr w:type="spellEnd"/>
      <w:r w:rsidRPr="00E6043C">
        <w:rPr>
          <w:rFonts w:ascii="Cambria" w:cs="Times New Roman"/>
          <w:lang w:val="ru-RU"/>
        </w:rPr>
        <w:t xml:space="preserve"> </w:t>
      </w:r>
      <w:proofErr w:type="spellStart"/>
      <w:r w:rsidRPr="00E6043C">
        <w:rPr>
          <w:rFonts w:ascii="Cambria" w:cs="Times New Roman"/>
          <w:lang w:val="ru-RU"/>
        </w:rPr>
        <w:t>форматі</w:t>
      </w:r>
      <w:proofErr w:type="spellEnd"/>
      <w:r w:rsidRPr="00E6043C">
        <w:rPr>
          <w:rFonts w:ascii="Cambria" w:cs="Times New Roman"/>
          <w:lang w:val="ru-RU"/>
        </w:rPr>
        <w:t xml:space="preserve"> </w:t>
      </w:r>
      <w:r w:rsidRPr="00E6043C">
        <w:rPr>
          <w:rFonts w:ascii="Cambria" w:cs="Times New Roman"/>
          <w:lang w:val="ru-RU"/>
        </w:rPr>
        <w:t>з</w:t>
      </w:r>
      <w:r w:rsidRPr="00E6043C">
        <w:rPr>
          <w:rFonts w:ascii="Cambria" w:cs="Times New Roman"/>
          <w:lang w:val="ru-RU"/>
        </w:rPr>
        <w:t xml:space="preserve"> </w:t>
      </w:r>
      <w:r w:rsidRPr="00E6043C">
        <w:rPr>
          <w:rFonts w:ascii="Cambria" w:cs="Times New Roman"/>
          <w:lang w:val="ru-RU"/>
        </w:rPr>
        <w:t>великою</w:t>
      </w:r>
      <w:r w:rsidRPr="00E6043C">
        <w:rPr>
          <w:rFonts w:ascii="Cambria" w:cs="Times New Roman"/>
          <w:lang w:val="ru-RU"/>
        </w:rPr>
        <w:t xml:space="preserve"> E</w:t>
      </w:r>
    </w:p>
    <w:p w14:paraId="355E98DF" w14:textId="77777777" w:rsidR="005B3E44" w:rsidRPr="00E6043C" w:rsidRDefault="005B3E44" w:rsidP="00BA261B">
      <w:pPr>
        <w:pStyle w:val="3f3f3f3f3f3f3f3f3f3f3f3f3f3f3f3f3f3f3f3f3f"/>
        <w:rPr>
          <w:rFonts w:cs="Times New Roman"/>
          <w:lang w:val="ru-RU"/>
        </w:rPr>
      </w:pPr>
      <w:r w:rsidRPr="00E6043C">
        <w:rPr>
          <w:rFonts w:ascii="Cambria" w:cs="Times New Roman"/>
          <w:lang w:val="ru-RU"/>
        </w:rPr>
        <w:t>Для</w:t>
      </w:r>
      <w:r w:rsidRPr="00E6043C">
        <w:rPr>
          <w:rFonts w:ascii="Cambria" w:cs="Times New Roman"/>
          <w:lang w:val="ru-RU"/>
        </w:rPr>
        <w:t xml:space="preserve"> </w:t>
      </w:r>
      <w:proofErr w:type="spellStart"/>
      <w:r w:rsidRPr="00E6043C">
        <w:rPr>
          <w:rFonts w:ascii="Cambria" w:cs="Times New Roman"/>
          <w:lang w:val="ru-RU"/>
        </w:rPr>
        <w:t>виведення</w:t>
      </w:r>
      <w:proofErr w:type="spellEnd"/>
      <w:r w:rsidRPr="00E6043C">
        <w:rPr>
          <w:rFonts w:ascii="Cambria" w:cs="Times New Roman"/>
          <w:lang w:val="ru-RU"/>
        </w:rPr>
        <w:t xml:space="preserve"> </w:t>
      </w:r>
      <w:r w:rsidRPr="00E6043C">
        <w:rPr>
          <w:rFonts w:ascii="Times New Roman" w:cs="Times New Roman"/>
          <w:sz w:val="28"/>
          <w:lang w:val="ru-RU"/>
        </w:rPr>
        <w:t>д</w:t>
      </w:r>
      <w:proofErr w:type="spellStart"/>
      <w:r w:rsidRPr="00E6043C">
        <w:rPr>
          <w:rFonts w:ascii="Times New Roman" w:cs="Times New Roman"/>
          <w:sz w:val="28"/>
          <w:lang w:val="uk-UA"/>
        </w:rPr>
        <w:t>ійсного</w:t>
      </w:r>
      <w:proofErr w:type="spellEnd"/>
      <w:r w:rsidRPr="00E6043C">
        <w:rPr>
          <w:rFonts w:ascii="Times New Roman" w:cs="Times New Roman"/>
          <w:sz w:val="28"/>
          <w:lang w:val="uk-UA"/>
        </w:rPr>
        <w:t xml:space="preserve"> </w:t>
      </w:r>
      <w:r w:rsidRPr="00E6043C">
        <w:rPr>
          <w:rFonts w:ascii="Times New Roman" w:cs="Times New Roman"/>
          <w:sz w:val="28"/>
          <w:lang w:val="uk-UA"/>
        </w:rPr>
        <w:t>числа</w:t>
      </w:r>
      <w:r w:rsidRPr="00E6043C">
        <w:rPr>
          <w:rFonts w:ascii="Times New Roman" w:cs="Times New Roman"/>
          <w:sz w:val="28"/>
          <w:lang w:val="ru-RU"/>
        </w:rPr>
        <w:t xml:space="preserve"> </w:t>
      </w:r>
      <w:proofErr w:type="spellStart"/>
      <w:r w:rsidRPr="00E6043C">
        <w:rPr>
          <w:rFonts w:ascii="Times New Roman" w:cs="Times New Roman"/>
          <w:sz w:val="28"/>
          <w:lang w:val="ru-RU"/>
        </w:rPr>
        <w:t>можна</w:t>
      </w:r>
      <w:proofErr w:type="spellEnd"/>
      <w:r w:rsidRPr="00E6043C">
        <w:rPr>
          <w:rFonts w:ascii="Times New Roman" w:cs="Times New Roman"/>
          <w:sz w:val="28"/>
          <w:lang w:val="ru-RU"/>
        </w:rPr>
        <w:t xml:space="preserve"> </w:t>
      </w:r>
      <w:proofErr w:type="spellStart"/>
      <w:r w:rsidRPr="00E6043C">
        <w:rPr>
          <w:rFonts w:ascii="Times New Roman" w:cs="Times New Roman"/>
          <w:sz w:val="28"/>
          <w:lang w:val="ru-RU"/>
        </w:rPr>
        <w:t>використати</w:t>
      </w:r>
      <w:proofErr w:type="spellEnd"/>
      <w:r w:rsidRPr="00E6043C">
        <w:rPr>
          <w:rFonts w:ascii="Times New Roman" w:cs="Times New Roman"/>
          <w:sz w:val="28"/>
          <w:lang w:val="ru-RU"/>
        </w:rPr>
        <w:t xml:space="preserve"> </w:t>
      </w:r>
      <w:proofErr w:type="spellStart"/>
      <w:r w:rsidRPr="00E6043C">
        <w:rPr>
          <w:rFonts w:ascii="Times New Roman" w:cs="Times New Roman"/>
          <w:sz w:val="28"/>
          <w:lang w:val="ru-RU"/>
        </w:rPr>
        <w:t>наступні</w:t>
      </w:r>
      <w:proofErr w:type="spellEnd"/>
      <w:r w:rsidRPr="00E6043C">
        <w:rPr>
          <w:rFonts w:ascii="Times New Roman" w:cs="Times New Roman"/>
          <w:sz w:val="28"/>
          <w:lang w:val="ru-RU"/>
        </w:rPr>
        <w:t xml:space="preserve"> </w:t>
      </w:r>
      <w:proofErr w:type="spellStart"/>
      <w:r w:rsidRPr="00E6043C">
        <w:rPr>
          <w:rFonts w:ascii="Times New Roman" w:cs="Times New Roman"/>
          <w:sz w:val="28"/>
          <w:lang w:val="ru-RU"/>
        </w:rPr>
        <w:t>варіанти</w:t>
      </w:r>
      <w:proofErr w:type="spellEnd"/>
      <w:r w:rsidRPr="00E6043C">
        <w:rPr>
          <w:rFonts w:ascii="Times New Roman" w:cs="Times New Roman"/>
          <w:sz w:val="28"/>
          <w:lang w:val="ru-RU"/>
        </w:rPr>
        <w:t xml:space="preserve"> </w:t>
      </w:r>
      <w:proofErr w:type="spellStart"/>
      <w:r w:rsidRPr="00E6043C">
        <w:rPr>
          <w:rFonts w:ascii="Times New Roman" w:cs="Times New Roman"/>
          <w:sz w:val="28"/>
          <w:lang w:val="ru-RU"/>
        </w:rPr>
        <w:t>викликів</w:t>
      </w:r>
      <w:proofErr w:type="spellEnd"/>
      <w:r w:rsidRPr="00E6043C">
        <w:rPr>
          <w:rFonts w:ascii="Times New Roman" w:cs="Times New Roman"/>
          <w:sz w:val="28"/>
          <w:lang w:val="ru-RU"/>
        </w:rPr>
        <w:t xml:space="preserve"> </w:t>
      </w:r>
      <w:proofErr w:type="spellStart"/>
      <w:r w:rsidRPr="00E6043C">
        <w:rPr>
          <w:rFonts w:ascii="Times New Roman" w:cs="Times New Roman"/>
          <w:sz w:val="28"/>
          <w:lang w:val="ru-RU"/>
        </w:rPr>
        <w:t>функцій</w:t>
      </w:r>
      <w:proofErr w:type="spellEnd"/>
      <w:r w:rsidRPr="00E6043C">
        <w:rPr>
          <w:rFonts w:ascii="Times New Roman" w:cs="Times New Roman"/>
          <w:sz w:val="28"/>
          <w:lang w:val="ru-RU"/>
        </w:rPr>
        <w:t xml:space="preserve"> </w:t>
      </w:r>
      <w:proofErr w:type="spellStart"/>
      <w:r w:rsidRPr="00E6043C">
        <w:rPr>
          <w:rFonts w:ascii="Times New Roman" w:cs="Times New Roman"/>
          <w:sz w:val="28"/>
        </w:rPr>
        <w:t>printf</w:t>
      </w:r>
      <w:proofErr w:type="spellEnd"/>
      <w:r w:rsidRPr="00E6043C">
        <w:rPr>
          <w:rFonts w:ascii="Times New Roman" w:cs="Times New Roman"/>
          <w:sz w:val="28"/>
          <w:lang w:val="ru-RU"/>
        </w:rPr>
        <w:t>:</w:t>
      </w:r>
    </w:p>
    <w:p w14:paraId="091B7ECD" w14:textId="77777777" w:rsidR="005B3E44" w:rsidRPr="00E6043C" w:rsidRDefault="005B3E44" w:rsidP="00BA261B">
      <w:pPr>
        <w:pStyle w:val="3f3f3f3f3f3f3f3f3f3f3f3f3f3f3f3f3f3f3f3f3f"/>
        <w:rPr>
          <w:rFonts w:cs="Times New Roman"/>
          <w:lang w:val="ru-RU"/>
        </w:rPr>
      </w:pPr>
      <w:proofErr w:type="spellStart"/>
      <w:r w:rsidRPr="00E6043C">
        <w:rPr>
          <w:rFonts w:ascii="Cambria" w:cs="Times New Roman"/>
          <w:lang w:val="uk-UA"/>
        </w:rPr>
        <w:t>printf</w:t>
      </w:r>
      <w:proofErr w:type="spellEnd"/>
      <w:r w:rsidRPr="00E6043C">
        <w:rPr>
          <w:rFonts w:ascii="Cambria" w:cs="Times New Roman"/>
          <w:lang w:val="uk-UA"/>
        </w:rPr>
        <w:t>("</w:t>
      </w:r>
      <w:r w:rsidRPr="00E6043C">
        <w:rPr>
          <w:rFonts w:ascii="Cambria" w:cs="Times New Roman"/>
          <w:color w:val="9900FF"/>
          <w:lang w:val="uk-UA"/>
        </w:rPr>
        <w:t>%f</w:t>
      </w:r>
      <w:r w:rsidRPr="00E6043C">
        <w:rPr>
          <w:rFonts w:ascii="Cambria" w:cs="Times New Roman"/>
          <w:lang w:val="uk-UA"/>
        </w:rPr>
        <w:t xml:space="preserve">", f1);  // </w:t>
      </w:r>
      <w:r w:rsidRPr="00E6043C">
        <w:rPr>
          <w:rFonts w:ascii="Cambria" w:cs="Times New Roman"/>
          <w:lang w:val="uk-UA"/>
        </w:rPr>
        <w:t>виведення</w:t>
      </w:r>
      <w:r w:rsidRPr="00E6043C">
        <w:rPr>
          <w:rFonts w:ascii="Cambria" w:cs="Times New Roman"/>
          <w:lang w:val="uk-UA"/>
        </w:rPr>
        <w:t xml:space="preserve"> </w:t>
      </w:r>
      <w:r w:rsidRPr="00E6043C">
        <w:rPr>
          <w:rFonts w:ascii="Cambria" w:cs="Times New Roman"/>
          <w:lang w:val="uk-UA"/>
        </w:rPr>
        <w:t>в</w:t>
      </w:r>
      <w:r w:rsidRPr="00E6043C">
        <w:rPr>
          <w:rFonts w:ascii="Cambria" w:cs="Times New Roman"/>
          <w:lang w:val="uk-UA"/>
        </w:rPr>
        <w:t xml:space="preserve"> </w:t>
      </w:r>
      <w:r w:rsidRPr="00E6043C">
        <w:rPr>
          <w:rFonts w:ascii="Cambria" w:cs="Times New Roman"/>
          <w:lang w:val="uk-UA"/>
        </w:rPr>
        <w:t>десятковому</w:t>
      </w:r>
      <w:r w:rsidRPr="00E6043C">
        <w:rPr>
          <w:rFonts w:ascii="Cambria" w:cs="Times New Roman"/>
          <w:lang w:val="uk-UA"/>
        </w:rPr>
        <w:t xml:space="preserve"> </w:t>
      </w:r>
      <w:r w:rsidRPr="00E6043C">
        <w:rPr>
          <w:rFonts w:ascii="Cambria" w:cs="Times New Roman"/>
          <w:lang w:val="uk-UA"/>
        </w:rPr>
        <w:t>форматі</w:t>
      </w:r>
      <w:r w:rsidRPr="00E6043C">
        <w:rPr>
          <w:rFonts w:ascii="Cambria" w:cs="Times New Roman"/>
          <w:lang w:val="uk-UA"/>
        </w:rPr>
        <w:t xml:space="preserve">          </w:t>
      </w:r>
    </w:p>
    <w:p w14:paraId="7EDC4580" w14:textId="77777777" w:rsidR="005B3E44" w:rsidRPr="00E6043C" w:rsidRDefault="005B3E44" w:rsidP="00BA261B">
      <w:pPr>
        <w:pStyle w:val="3f3f3f3f3f3f3f3f3f3f3f3f3f3f3f3f3f3f3f3f3f"/>
        <w:rPr>
          <w:rFonts w:cs="Times New Roman"/>
          <w:lang w:val="ru-RU"/>
        </w:rPr>
      </w:pPr>
      <w:proofErr w:type="spellStart"/>
      <w:r w:rsidRPr="00E6043C">
        <w:rPr>
          <w:rFonts w:ascii="Cambria" w:cs="Times New Roman"/>
          <w:lang w:val="uk-UA"/>
        </w:rPr>
        <w:lastRenderedPageBreak/>
        <w:t>printf</w:t>
      </w:r>
      <w:proofErr w:type="spellEnd"/>
      <w:r w:rsidRPr="00E6043C">
        <w:rPr>
          <w:rFonts w:ascii="Cambria" w:cs="Times New Roman"/>
          <w:lang w:val="uk-UA"/>
        </w:rPr>
        <w:t>("</w:t>
      </w:r>
      <w:r w:rsidRPr="00E6043C">
        <w:rPr>
          <w:rFonts w:ascii="Cambria" w:cs="Times New Roman"/>
          <w:color w:val="9900FF"/>
          <w:lang w:val="uk-UA"/>
        </w:rPr>
        <w:t>%</w:t>
      </w:r>
      <w:proofErr w:type="spellStart"/>
      <w:r w:rsidRPr="00E6043C">
        <w:rPr>
          <w:rFonts w:ascii="Cambria" w:cs="Times New Roman"/>
          <w:color w:val="9900FF"/>
          <w:lang w:val="uk-UA"/>
        </w:rPr>
        <w:t>le</w:t>
      </w:r>
      <w:proofErr w:type="spellEnd"/>
      <w:r w:rsidRPr="00E6043C">
        <w:rPr>
          <w:rFonts w:ascii="Cambria" w:cs="Times New Roman"/>
          <w:lang w:val="uk-UA"/>
        </w:rPr>
        <w:t xml:space="preserve">", f2);  // </w:t>
      </w:r>
      <w:r w:rsidRPr="00E6043C">
        <w:rPr>
          <w:rFonts w:ascii="Cambria" w:cs="Times New Roman"/>
          <w:lang w:val="uk-UA"/>
        </w:rPr>
        <w:t>введення</w:t>
      </w:r>
      <w:r w:rsidRPr="00E6043C">
        <w:rPr>
          <w:rFonts w:ascii="Cambria" w:cs="Times New Roman"/>
          <w:lang w:val="uk-UA"/>
        </w:rPr>
        <w:t xml:space="preserve"> </w:t>
      </w:r>
      <w:r w:rsidRPr="00E6043C">
        <w:rPr>
          <w:rFonts w:ascii="Cambria" w:cs="Times New Roman"/>
          <w:lang w:val="uk-UA"/>
        </w:rPr>
        <w:t>в</w:t>
      </w:r>
      <w:r w:rsidRPr="00E6043C">
        <w:rPr>
          <w:rFonts w:ascii="Cambria" w:cs="Times New Roman"/>
          <w:lang w:val="uk-UA"/>
        </w:rPr>
        <w:t xml:space="preserve"> </w:t>
      </w:r>
      <w:r w:rsidRPr="00E6043C">
        <w:rPr>
          <w:rFonts w:ascii="Cambria" w:cs="Times New Roman"/>
          <w:lang w:val="uk-UA"/>
        </w:rPr>
        <w:t>науковому</w:t>
      </w:r>
      <w:r w:rsidRPr="00E6043C">
        <w:rPr>
          <w:rFonts w:ascii="Cambria" w:cs="Times New Roman"/>
          <w:lang w:val="uk-UA"/>
        </w:rPr>
        <w:t xml:space="preserve"> </w:t>
      </w:r>
      <w:r w:rsidRPr="00E6043C">
        <w:rPr>
          <w:rFonts w:ascii="Cambria" w:cs="Times New Roman"/>
          <w:lang w:val="uk-UA"/>
        </w:rPr>
        <w:t>форматі</w:t>
      </w:r>
      <w:r w:rsidRPr="00E6043C">
        <w:rPr>
          <w:rFonts w:ascii="Cambria" w:cs="Times New Roman"/>
          <w:lang w:val="uk-UA"/>
        </w:rPr>
        <w:t xml:space="preserve"> </w:t>
      </w:r>
      <w:r w:rsidRPr="00E6043C">
        <w:rPr>
          <w:rFonts w:ascii="Cambria" w:cs="Times New Roman"/>
          <w:lang w:val="uk-UA"/>
        </w:rPr>
        <w:t>з</w:t>
      </w:r>
      <w:r w:rsidRPr="00E6043C">
        <w:rPr>
          <w:rFonts w:ascii="Cambria" w:cs="Times New Roman"/>
          <w:lang w:val="uk-UA"/>
        </w:rPr>
        <w:t xml:space="preserve"> </w:t>
      </w:r>
      <w:r w:rsidRPr="00E6043C">
        <w:rPr>
          <w:rFonts w:ascii="Cambria" w:cs="Times New Roman"/>
          <w:lang w:val="uk-UA"/>
        </w:rPr>
        <w:t>маленькою</w:t>
      </w:r>
      <w:r w:rsidRPr="00E6043C">
        <w:rPr>
          <w:rFonts w:ascii="Cambria" w:cs="Times New Roman"/>
          <w:lang w:val="uk-UA"/>
        </w:rPr>
        <w:t xml:space="preserve"> e </w:t>
      </w:r>
    </w:p>
    <w:p w14:paraId="63634731" w14:textId="77777777" w:rsidR="005B3E44" w:rsidRPr="00E6043C" w:rsidRDefault="005B3E44" w:rsidP="00BA261B">
      <w:pPr>
        <w:pStyle w:val="3f3f3f3f3f3f3f3f3f3f3f3f3f3f3f3f3f3f3f3f3f"/>
        <w:rPr>
          <w:rFonts w:cs="Times New Roman"/>
          <w:lang w:val="uk-UA"/>
        </w:rPr>
      </w:pPr>
      <w:proofErr w:type="spellStart"/>
      <w:r w:rsidRPr="00E6043C">
        <w:rPr>
          <w:rFonts w:ascii="Cambria" w:cs="Times New Roman"/>
          <w:lang w:val="uk-UA"/>
        </w:rPr>
        <w:t>printf</w:t>
      </w:r>
      <w:proofErr w:type="spellEnd"/>
      <w:r w:rsidRPr="00E6043C">
        <w:rPr>
          <w:rFonts w:ascii="Cambria" w:cs="Times New Roman"/>
          <w:lang w:val="uk-UA"/>
        </w:rPr>
        <w:t>("</w:t>
      </w:r>
      <w:r w:rsidRPr="00E6043C">
        <w:rPr>
          <w:rFonts w:ascii="Cambria" w:cs="Times New Roman"/>
          <w:color w:val="9900FF"/>
          <w:lang w:val="uk-UA"/>
        </w:rPr>
        <w:t>%</w:t>
      </w:r>
      <w:proofErr w:type="spellStart"/>
      <w:r w:rsidRPr="00E6043C">
        <w:rPr>
          <w:rFonts w:ascii="Cambria" w:cs="Times New Roman"/>
          <w:color w:val="9900FF"/>
          <w:lang w:val="uk-UA"/>
        </w:rPr>
        <w:t>lE</w:t>
      </w:r>
      <w:proofErr w:type="spellEnd"/>
      <w:r w:rsidRPr="00E6043C">
        <w:rPr>
          <w:rFonts w:ascii="Cambria" w:cs="Times New Roman"/>
          <w:lang w:val="uk-UA"/>
        </w:rPr>
        <w:t xml:space="preserve">", f3);  // </w:t>
      </w:r>
      <w:r w:rsidRPr="00E6043C">
        <w:rPr>
          <w:rFonts w:ascii="Cambria" w:cs="Times New Roman"/>
          <w:lang w:val="uk-UA"/>
        </w:rPr>
        <w:t>введення</w:t>
      </w:r>
      <w:r w:rsidRPr="00E6043C">
        <w:rPr>
          <w:rFonts w:ascii="Cambria" w:cs="Times New Roman"/>
          <w:lang w:val="uk-UA"/>
        </w:rPr>
        <w:t xml:space="preserve"> </w:t>
      </w:r>
      <w:r w:rsidRPr="00E6043C">
        <w:rPr>
          <w:rFonts w:ascii="Cambria" w:cs="Times New Roman"/>
          <w:lang w:val="uk-UA"/>
        </w:rPr>
        <w:t>в</w:t>
      </w:r>
      <w:r w:rsidRPr="00E6043C">
        <w:rPr>
          <w:rFonts w:ascii="Cambria" w:cs="Times New Roman"/>
          <w:lang w:val="uk-UA"/>
        </w:rPr>
        <w:t xml:space="preserve"> </w:t>
      </w:r>
      <w:r w:rsidRPr="00E6043C">
        <w:rPr>
          <w:rFonts w:ascii="Cambria" w:cs="Times New Roman"/>
          <w:lang w:val="uk-UA"/>
        </w:rPr>
        <w:t>науковому</w:t>
      </w:r>
      <w:r w:rsidRPr="00E6043C">
        <w:rPr>
          <w:rFonts w:ascii="Cambria" w:cs="Times New Roman"/>
          <w:lang w:val="uk-UA"/>
        </w:rPr>
        <w:t xml:space="preserve"> </w:t>
      </w:r>
      <w:r w:rsidRPr="00E6043C">
        <w:rPr>
          <w:rFonts w:ascii="Cambria" w:cs="Times New Roman"/>
          <w:lang w:val="uk-UA"/>
        </w:rPr>
        <w:t>форматі</w:t>
      </w:r>
      <w:r w:rsidRPr="00E6043C">
        <w:rPr>
          <w:rFonts w:ascii="Cambria" w:cs="Times New Roman"/>
          <w:lang w:val="uk-UA"/>
        </w:rPr>
        <w:t xml:space="preserve"> </w:t>
      </w:r>
      <w:r w:rsidRPr="00E6043C">
        <w:rPr>
          <w:rFonts w:ascii="Cambria" w:cs="Times New Roman"/>
          <w:lang w:val="uk-UA"/>
        </w:rPr>
        <w:t>з</w:t>
      </w:r>
      <w:r w:rsidRPr="00E6043C">
        <w:rPr>
          <w:rFonts w:ascii="Cambria" w:cs="Times New Roman"/>
          <w:lang w:val="uk-UA"/>
        </w:rPr>
        <w:t xml:space="preserve"> </w:t>
      </w:r>
      <w:r w:rsidRPr="00E6043C">
        <w:rPr>
          <w:rFonts w:ascii="Cambria" w:cs="Times New Roman"/>
          <w:lang w:val="uk-UA"/>
        </w:rPr>
        <w:t>великою</w:t>
      </w:r>
      <w:r w:rsidRPr="00E6043C">
        <w:rPr>
          <w:rFonts w:ascii="Cambria" w:cs="Times New Roman"/>
          <w:lang w:val="uk-UA"/>
        </w:rPr>
        <w:t xml:space="preserve"> E</w:t>
      </w:r>
    </w:p>
    <w:p w14:paraId="72AF2134" w14:textId="77777777" w:rsidR="005B3E44" w:rsidRPr="00E6043C" w:rsidRDefault="005B3E44" w:rsidP="00BA261B">
      <w:pPr>
        <w:pStyle w:val="3f3f3f3f3f3f3f3f3f3f3f3f3f3f3f3f3f3f3f3f3f"/>
        <w:rPr>
          <w:rFonts w:cs="Times New Roman"/>
          <w:lang w:val="uk-UA"/>
        </w:rPr>
      </w:pPr>
      <w:proofErr w:type="spellStart"/>
      <w:r w:rsidRPr="00E6043C">
        <w:rPr>
          <w:rFonts w:ascii="Cambria" w:cs="Times New Roman"/>
          <w:lang w:val="uk-UA"/>
        </w:rPr>
        <w:t>printf</w:t>
      </w:r>
      <w:proofErr w:type="spellEnd"/>
      <w:r w:rsidRPr="00E6043C">
        <w:rPr>
          <w:rFonts w:ascii="Cambria" w:cs="Times New Roman"/>
          <w:lang w:val="uk-UA"/>
        </w:rPr>
        <w:t>("</w:t>
      </w:r>
      <w:r w:rsidRPr="00E6043C">
        <w:rPr>
          <w:rFonts w:ascii="Cambria" w:cs="Times New Roman"/>
          <w:color w:val="9900FF"/>
          <w:lang w:val="uk-UA"/>
        </w:rPr>
        <w:t>%g</w:t>
      </w:r>
      <w:r w:rsidRPr="00E6043C">
        <w:rPr>
          <w:rFonts w:ascii="Cambria" w:cs="Times New Roman"/>
          <w:lang w:val="uk-UA"/>
        </w:rPr>
        <w:t xml:space="preserve">", f3);  // </w:t>
      </w:r>
      <w:r w:rsidRPr="00E6043C">
        <w:rPr>
          <w:rFonts w:ascii="Cambria" w:cs="Times New Roman"/>
          <w:lang w:val="uk-UA"/>
        </w:rPr>
        <w:t>введення</w:t>
      </w:r>
      <w:r w:rsidRPr="00E6043C">
        <w:rPr>
          <w:rFonts w:ascii="Cambria" w:cs="Times New Roman"/>
          <w:lang w:val="uk-UA"/>
        </w:rPr>
        <w:t xml:space="preserve"> </w:t>
      </w:r>
      <w:r w:rsidRPr="00E6043C">
        <w:rPr>
          <w:rFonts w:ascii="Cambria" w:cs="Times New Roman"/>
          <w:lang w:val="uk-UA"/>
        </w:rPr>
        <w:t>в</w:t>
      </w:r>
      <w:r w:rsidRPr="00E6043C">
        <w:rPr>
          <w:rFonts w:ascii="Cambria" w:cs="Times New Roman"/>
          <w:lang w:val="uk-UA"/>
        </w:rPr>
        <w:t xml:space="preserve"> </w:t>
      </w:r>
      <w:r w:rsidRPr="00E6043C">
        <w:rPr>
          <w:rFonts w:ascii="Cambria" w:cs="Times New Roman"/>
          <w:lang w:val="uk-UA"/>
        </w:rPr>
        <w:t>десятковому</w:t>
      </w:r>
      <w:r w:rsidRPr="00E6043C">
        <w:rPr>
          <w:rFonts w:ascii="Cambria" w:cs="Times New Roman"/>
          <w:lang w:val="uk-UA"/>
        </w:rPr>
        <w:t xml:space="preserve"> </w:t>
      </w:r>
      <w:r w:rsidRPr="00E6043C">
        <w:rPr>
          <w:rFonts w:ascii="Cambria" w:cs="Times New Roman"/>
          <w:lang w:val="uk-UA"/>
        </w:rPr>
        <w:t>форматі</w:t>
      </w:r>
      <w:r w:rsidRPr="00E6043C">
        <w:rPr>
          <w:rFonts w:ascii="Cambria" w:cs="Times New Roman"/>
          <w:lang w:val="uk-UA"/>
        </w:rPr>
        <w:t xml:space="preserve"> </w:t>
      </w:r>
      <w:r w:rsidRPr="00E6043C">
        <w:rPr>
          <w:rFonts w:ascii="Cambria" w:cs="Times New Roman"/>
          <w:lang w:val="uk-UA"/>
        </w:rPr>
        <w:t>з</w:t>
      </w:r>
      <w:r w:rsidRPr="00E6043C">
        <w:rPr>
          <w:rFonts w:ascii="Cambria" w:cs="Times New Roman"/>
          <w:lang w:val="uk-UA"/>
        </w:rPr>
        <w:t xml:space="preserve"> </w:t>
      </w:r>
      <w:r w:rsidRPr="00E6043C">
        <w:rPr>
          <w:rFonts w:ascii="Cambria" w:cs="Times New Roman"/>
          <w:lang w:val="uk-UA"/>
        </w:rPr>
        <w:t>найменшою</w:t>
      </w:r>
      <w:r w:rsidRPr="00E6043C">
        <w:rPr>
          <w:rFonts w:ascii="Cambria" w:cs="Times New Roman"/>
          <w:lang w:val="uk-UA"/>
        </w:rPr>
        <w:t xml:space="preserve"> </w:t>
      </w:r>
      <w:r w:rsidRPr="00E6043C">
        <w:rPr>
          <w:rFonts w:ascii="Cambria" w:cs="Times New Roman"/>
          <w:lang w:val="uk-UA"/>
        </w:rPr>
        <w:t>кількістю</w:t>
      </w:r>
      <w:r w:rsidRPr="00E6043C">
        <w:rPr>
          <w:rFonts w:ascii="Cambria" w:cs="Times New Roman"/>
          <w:lang w:val="uk-UA"/>
        </w:rPr>
        <w:t xml:space="preserve"> </w:t>
      </w:r>
      <w:r w:rsidRPr="00E6043C">
        <w:rPr>
          <w:rFonts w:ascii="Cambria" w:cs="Times New Roman"/>
          <w:lang w:val="uk-UA"/>
        </w:rPr>
        <w:t>знаків</w:t>
      </w:r>
    </w:p>
    <w:p w14:paraId="4399B224" w14:textId="77777777" w:rsidR="005B3E44" w:rsidRPr="00E6043C" w:rsidRDefault="005B3E44" w:rsidP="00BA261B">
      <w:pPr>
        <w:pStyle w:val="3f3f3f3f3f3f3f3f3f3f3f3f3f3f3f3f3f3f3f3f3f"/>
        <w:rPr>
          <w:rFonts w:cs="Times New Roman"/>
          <w:lang w:val="uk-UA"/>
        </w:rPr>
      </w:pPr>
    </w:p>
    <w:p w14:paraId="7A53D86E" w14:textId="77777777" w:rsidR="005B3E44" w:rsidRPr="00E6043C" w:rsidRDefault="005B3E44" w:rsidP="00BA261B">
      <w:pPr>
        <w:pStyle w:val="3f3f3f3f3f3f3f3f3f3f3f3f3f3f3f3f3f3f3f3f3f"/>
        <w:rPr>
          <w:rFonts w:cs="Times New Roman"/>
          <w:lang w:val="uk-UA"/>
        </w:rPr>
      </w:pPr>
      <w:r w:rsidRPr="00E6043C">
        <w:rPr>
          <w:rFonts w:ascii="Cambria" w:cs="Times New Roman"/>
          <w:lang w:val="uk-UA" w:eastAsia="en-US"/>
        </w:rPr>
        <w:t xml:space="preserve">  </w:t>
      </w:r>
    </w:p>
    <w:p w14:paraId="7DA2ED7E" w14:textId="77777777" w:rsidR="005B3E44" w:rsidRPr="00E6043C" w:rsidRDefault="005B3E44" w:rsidP="00BA261B">
      <w:pPr>
        <w:pStyle w:val="3f3f3f3f3f3f3f3f3f3f3f3f3f3f3f3f3f3f3f3f3f"/>
        <w:rPr>
          <w:rFonts w:cs="Times New Roman"/>
          <w:lang w:val="ru-RU"/>
        </w:rPr>
      </w:pPr>
      <w:proofErr w:type="spellStart"/>
      <w:r w:rsidRPr="00E6043C">
        <w:rPr>
          <w:rFonts w:ascii="Cambria" w:cs="Times New Roman"/>
          <w:lang w:val="uk-UA"/>
        </w:rPr>
        <w:t>printf</w:t>
      </w:r>
      <w:proofErr w:type="spellEnd"/>
      <w:r w:rsidRPr="00E6043C">
        <w:rPr>
          <w:rFonts w:ascii="Cambria" w:cs="Times New Roman"/>
          <w:lang w:val="uk-UA"/>
        </w:rPr>
        <w:t>("</w:t>
      </w:r>
      <w:r w:rsidRPr="00E6043C">
        <w:rPr>
          <w:rFonts w:ascii="Cambria" w:cs="Times New Roman"/>
          <w:color w:val="9900FF"/>
          <w:lang w:val="uk-UA"/>
        </w:rPr>
        <w:t>%</w:t>
      </w:r>
      <w:proofErr w:type="spellStart"/>
      <w:r w:rsidRPr="00E6043C">
        <w:rPr>
          <w:rFonts w:ascii="Cambria" w:cs="Times New Roman"/>
          <w:color w:val="9900FF"/>
          <w:lang w:val="uk-UA"/>
        </w:rPr>
        <w:t>lf</w:t>
      </w:r>
      <w:proofErr w:type="spellEnd"/>
      <w:r w:rsidRPr="00E6043C">
        <w:rPr>
          <w:rFonts w:ascii="Cambria" w:cs="Times New Roman"/>
          <w:lang w:val="uk-UA"/>
        </w:rPr>
        <w:t xml:space="preserve">", d1);  // </w:t>
      </w:r>
      <w:r w:rsidRPr="00E6043C">
        <w:rPr>
          <w:rFonts w:ascii="Cambria" w:cs="Times New Roman"/>
          <w:lang w:val="uk-UA"/>
        </w:rPr>
        <w:t>виведення</w:t>
      </w:r>
      <w:r w:rsidRPr="00E6043C">
        <w:rPr>
          <w:rFonts w:ascii="Cambria" w:cs="Times New Roman"/>
          <w:lang w:val="uk-UA"/>
        </w:rPr>
        <w:t xml:space="preserve"> </w:t>
      </w:r>
      <w:r w:rsidRPr="00E6043C">
        <w:rPr>
          <w:rFonts w:ascii="Cambria" w:cs="Times New Roman"/>
          <w:lang w:val="uk-UA"/>
        </w:rPr>
        <w:t>в</w:t>
      </w:r>
      <w:r w:rsidRPr="00E6043C">
        <w:rPr>
          <w:rFonts w:ascii="Cambria" w:cs="Times New Roman"/>
          <w:lang w:val="uk-UA"/>
        </w:rPr>
        <w:t xml:space="preserve"> </w:t>
      </w:r>
      <w:r w:rsidRPr="00E6043C">
        <w:rPr>
          <w:rFonts w:ascii="Cambria" w:cs="Times New Roman"/>
          <w:lang w:val="uk-UA"/>
        </w:rPr>
        <w:t>десятковому</w:t>
      </w:r>
      <w:r w:rsidRPr="00E6043C">
        <w:rPr>
          <w:rFonts w:ascii="Cambria" w:cs="Times New Roman"/>
          <w:lang w:val="uk-UA"/>
        </w:rPr>
        <w:t xml:space="preserve"> </w:t>
      </w:r>
      <w:r w:rsidRPr="00E6043C">
        <w:rPr>
          <w:rFonts w:ascii="Cambria" w:cs="Times New Roman"/>
          <w:lang w:val="uk-UA"/>
        </w:rPr>
        <w:t>форматі</w:t>
      </w:r>
      <w:r w:rsidRPr="00E6043C">
        <w:rPr>
          <w:rFonts w:ascii="Cambria" w:cs="Times New Roman"/>
          <w:lang w:val="uk-UA"/>
        </w:rPr>
        <w:t xml:space="preserve">          </w:t>
      </w:r>
    </w:p>
    <w:p w14:paraId="6E7DEC96" w14:textId="77777777" w:rsidR="005B3E44" w:rsidRPr="00E6043C" w:rsidRDefault="005B3E44" w:rsidP="00BA261B">
      <w:pPr>
        <w:pStyle w:val="3f3f3f3f3f3f3f3f3f3f3f3f3f3f3f3f3f3f3f3f3f"/>
        <w:rPr>
          <w:rFonts w:cs="Times New Roman"/>
          <w:lang w:val="ru-RU"/>
        </w:rPr>
      </w:pPr>
      <w:proofErr w:type="spellStart"/>
      <w:r w:rsidRPr="00E6043C">
        <w:rPr>
          <w:rFonts w:ascii="Cambria" w:cs="Times New Roman"/>
          <w:lang w:val="uk-UA"/>
        </w:rPr>
        <w:t>printf</w:t>
      </w:r>
      <w:proofErr w:type="spellEnd"/>
      <w:r w:rsidRPr="00E6043C">
        <w:rPr>
          <w:rFonts w:ascii="Cambria" w:cs="Times New Roman"/>
          <w:lang w:val="uk-UA"/>
        </w:rPr>
        <w:t>("</w:t>
      </w:r>
      <w:r w:rsidRPr="00E6043C">
        <w:rPr>
          <w:rFonts w:ascii="Cambria" w:cs="Times New Roman"/>
          <w:color w:val="9900FF"/>
          <w:lang w:val="uk-UA"/>
        </w:rPr>
        <w:t>%</w:t>
      </w:r>
      <w:proofErr w:type="spellStart"/>
      <w:r w:rsidRPr="00E6043C">
        <w:rPr>
          <w:rFonts w:ascii="Cambria" w:cs="Times New Roman"/>
          <w:color w:val="9900FF"/>
          <w:lang w:val="uk-UA"/>
        </w:rPr>
        <w:t>le</w:t>
      </w:r>
      <w:proofErr w:type="spellEnd"/>
      <w:r w:rsidRPr="00E6043C">
        <w:rPr>
          <w:rFonts w:ascii="Cambria" w:cs="Times New Roman"/>
          <w:lang w:val="uk-UA"/>
        </w:rPr>
        <w:t xml:space="preserve">", d2);  // </w:t>
      </w:r>
      <w:r w:rsidRPr="00E6043C">
        <w:rPr>
          <w:rFonts w:ascii="Cambria" w:cs="Times New Roman"/>
          <w:lang w:val="uk-UA"/>
        </w:rPr>
        <w:t>введення</w:t>
      </w:r>
      <w:r w:rsidRPr="00E6043C">
        <w:rPr>
          <w:rFonts w:ascii="Cambria" w:cs="Times New Roman"/>
          <w:lang w:val="uk-UA"/>
        </w:rPr>
        <w:t xml:space="preserve"> </w:t>
      </w:r>
      <w:r w:rsidRPr="00E6043C">
        <w:rPr>
          <w:rFonts w:ascii="Cambria" w:cs="Times New Roman"/>
          <w:lang w:val="uk-UA"/>
        </w:rPr>
        <w:t>в</w:t>
      </w:r>
      <w:r w:rsidRPr="00E6043C">
        <w:rPr>
          <w:rFonts w:ascii="Cambria" w:cs="Times New Roman"/>
          <w:lang w:val="uk-UA"/>
        </w:rPr>
        <w:t xml:space="preserve"> </w:t>
      </w:r>
      <w:r w:rsidRPr="00E6043C">
        <w:rPr>
          <w:rFonts w:ascii="Cambria" w:cs="Times New Roman"/>
          <w:lang w:val="uk-UA"/>
        </w:rPr>
        <w:t>науковому</w:t>
      </w:r>
      <w:r w:rsidRPr="00E6043C">
        <w:rPr>
          <w:rFonts w:ascii="Cambria" w:cs="Times New Roman"/>
          <w:lang w:val="uk-UA"/>
        </w:rPr>
        <w:t xml:space="preserve"> </w:t>
      </w:r>
      <w:r w:rsidRPr="00E6043C">
        <w:rPr>
          <w:rFonts w:ascii="Cambria" w:cs="Times New Roman"/>
          <w:lang w:val="uk-UA"/>
        </w:rPr>
        <w:t>форматі</w:t>
      </w:r>
      <w:r w:rsidRPr="00E6043C">
        <w:rPr>
          <w:rFonts w:ascii="Cambria" w:cs="Times New Roman"/>
          <w:lang w:val="uk-UA"/>
        </w:rPr>
        <w:t xml:space="preserve"> </w:t>
      </w:r>
      <w:r w:rsidRPr="00E6043C">
        <w:rPr>
          <w:rFonts w:ascii="Cambria" w:cs="Times New Roman"/>
          <w:lang w:val="uk-UA"/>
        </w:rPr>
        <w:t>з</w:t>
      </w:r>
      <w:r w:rsidRPr="00E6043C">
        <w:rPr>
          <w:rFonts w:ascii="Cambria" w:cs="Times New Roman"/>
          <w:lang w:val="uk-UA"/>
        </w:rPr>
        <w:t xml:space="preserve"> </w:t>
      </w:r>
      <w:r w:rsidRPr="00E6043C">
        <w:rPr>
          <w:rFonts w:ascii="Cambria" w:cs="Times New Roman"/>
          <w:lang w:val="uk-UA"/>
        </w:rPr>
        <w:t>маленькою</w:t>
      </w:r>
      <w:r w:rsidRPr="00E6043C">
        <w:rPr>
          <w:rFonts w:ascii="Cambria" w:cs="Times New Roman"/>
          <w:lang w:val="uk-UA"/>
        </w:rPr>
        <w:t xml:space="preserve"> e </w:t>
      </w:r>
    </w:p>
    <w:p w14:paraId="6FEA3365" w14:textId="77777777" w:rsidR="005B3E44" w:rsidRPr="00E6043C" w:rsidRDefault="005B3E44" w:rsidP="00BA261B">
      <w:pPr>
        <w:pStyle w:val="3f3f3f3f3f3f3f3f3f3f3f3f3f3f3f3f3f3f3f3f3f"/>
        <w:rPr>
          <w:rFonts w:cs="Times New Roman"/>
          <w:lang w:val="ru-RU"/>
        </w:rPr>
      </w:pPr>
      <w:proofErr w:type="spellStart"/>
      <w:r w:rsidRPr="00E6043C">
        <w:rPr>
          <w:rFonts w:ascii="Cambria" w:cs="Times New Roman"/>
          <w:lang w:val="uk-UA"/>
        </w:rPr>
        <w:t>printf</w:t>
      </w:r>
      <w:proofErr w:type="spellEnd"/>
      <w:r w:rsidRPr="00E6043C">
        <w:rPr>
          <w:rFonts w:ascii="Cambria" w:cs="Times New Roman"/>
          <w:lang w:val="uk-UA"/>
        </w:rPr>
        <w:t>("</w:t>
      </w:r>
      <w:r w:rsidRPr="00E6043C">
        <w:rPr>
          <w:rFonts w:ascii="Cambria" w:cs="Times New Roman"/>
          <w:color w:val="9900FF"/>
          <w:lang w:val="uk-UA"/>
        </w:rPr>
        <w:t>%</w:t>
      </w:r>
      <w:proofErr w:type="spellStart"/>
      <w:r w:rsidRPr="00E6043C">
        <w:rPr>
          <w:rFonts w:ascii="Cambria" w:cs="Times New Roman"/>
          <w:color w:val="9900FF"/>
          <w:lang w:val="uk-UA"/>
        </w:rPr>
        <w:t>lE</w:t>
      </w:r>
      <w:proofErr w:type="spellEnd"/>
      <w:r w:rsidRPr="00E6043C">
        <w:rPr>
          <w:rFonts w:ascii="Cambria" w:cs="Times New Roman"/>
          <w:lang w:val="uk-UA"/>
        </w:rPr>
        <w:t xml:space="preserve">", d3);  // </w:t>
      </w:r>
      <w:r w:rsidRPr="00E6043C">
        <w:rPr>
          <w:rFonts w:ascii="Cambria" w:cs="Times New Roman"/>
          <w:lang w:val="uk-UA"/>
        </w:rPr>
        <w:t>введення</w:t>
      </w:r>
      <w:r w:rsidRPr="00E6043C">
        <w:rPr>
          <w:rFonts w:ascii="Cambria" w:cs="Times New Roman"/>
          <w:lang w:val="uk-UA"/>
        </w:rPr>
        <w:t xml:space="preserve"> </w:t>
      </w:r>
      <w:r w:rsidRPr="00E6043C">
        <w:rPr>
          <w:rFonts w:ascii="Cambria" w:cs="Times New Roman"/>
          <w:lang w:val="uk-UA"/>
        </w:rPr>
        <w:t>в</w:t>
      </w:r>
      <w:r w:rsidRPr="00E6043C">
        <w:rPr>
          <w:rFonts w:ascii="Cambria" w:cs="Times New Roman"/>
          <w:lang w:val="uk-UA"/>
        </w:rPr>
        <w:t xml:space="preserve"> </w:t>
      </w:r>
      <w:r w:rsidRPr="00E6043C">
        <w:rPr>
          <w:rFonts w:ascii="Cambria" w:cs="Times New Roman"/>
          <w:lang w:val="uk-UA"/>
        </w:rPr>
        <w:t>науковому</w:t>
      </w:r>
      <w:r w:rsidRPr="00E6043C">
        <w:rPr>
          <w:rFonts w:ascii="Cambria" w:cs="Times New Roman"/>
          <w:lang w:val="uk-UA"/>
        </w:rPr>
        <w:t xml:space="preserve"> </w:t>
      </w:r>
      <w:r w:rsidRPr="00E6043C">
        <w:rPr>
          <w:rFonts w:ascii="Cambria" w:cs="Times New Roman"/>
          <w:lang w:val="uk-UA"/>
        </w:rPr>
        <w:t>форматі</w:t>
      </w:r>
      <w:r w:rsidRPr="00E6043C">
        <w:rPr>
          <w:rFonts w:ascii="Cambria" w:cs="Times New Roman"/>
          <w:lang w:val="uk-UA"/>
        </w:rPr>
        <w:t xml:space="preserve"> </w:t>
      </w:r>
      <w:r w:rsidRPr="00E6043C">
        <w:rPr>
          <w:rFonts w:ascii="Cambria" w:cs="Times New Roman"/>
          <w:lang w:val="uk-UA"/>
        </w:rPr>
        <w:t>з</w:t>
      </w:r>
      <w:r w:rsidRPr="00E6043C">
        <w:rPr>
          <w:rFonts w:ascii="Cambria" w:cs="Times New Roman"/>
          <w:lang w:val="uk-UA"/>
        </w:rPr>
        <w:t xml:space="preserve"> </w:t>
      </w:r>
      <w:r w:rsidRPr="00E6043C">
        <w:rPr>
          <w:rFonts w:ascii="Cambria" w:cs="Times New Roman"/>
          <w:lang w:val="uk-UA"/>
        </w:rPr>
        <w:t>великою</w:t>
      </w:r>
      <w:r w:rsidRPr="00E6043C">
        <w:rPr>
          <w:rFonts w:ascii="Cambria" w:cs="Times New Roman"/>
          <w:lang w:val="uk-UA"/>
        </w:rPr>
        <w:t xml:space="preserve"> E</w:t>
      </w:r>
    </w:p>
    <w:p w14:paraId="06C2A21B" w14:textId="77777777" w:rsidR="005B3E44" w:rsidRPr="00E6043C" w:rsidRDefault="005B3E44" w:rsidP="00BA261B">
      <w:pPr>
        <w:pStyle w:val="3f3f3f3f3f3f3f3f3f3f3f3f3f3f3f3f3f3f3f3f3f"/>
        <w:rPr>
          <w:rFonts w:cs="Times New Roman"/>
          <w:lang w:val="ru-RU"/>
        </w:rPr>
      </w:pPr>
      <w:proofErr w:type="spellStart"/>
      <w:r w:rsidRPr="00E6043C">
        <w:rPr>
          <w:rFonts w:ascii="Cambria" w:cs="Times New Roman"/>
          <w:lang w:val="uk-UA"/>
        </w:rPr>
        <w:t>printf</w:t>
      </w:r>
      <w:proofErr w:type="spellEnd"/>
      <w:r w:rsidRPr="00E6043C">
        <w:rPr>
          <w:rFonts w:ascii="Cambria" w:cs="Times New Roman"/>
          <w:lang w:val="uk-UA"/>
        </w:rPr>
        <w:t>("</w:t>
      </w:r>
      <w:r w:rsidRPr="00E6043C">
        <w:rPr>
          <w:rFonts w:ascii="Cambria" w:cs="Times New Roman"/>
          <w:color w:val="9900FF"/>
          <w:lang w:val="uk-UA"/>
        </w:rPr>
        <w:t>%g</w:t>
      </w:r>
      <w:r w:rsidRPr="00E6043C">
        <w:rPr>
          <w:rFonts w:ascii="Cambria" w:cs="Times New Roman"/>
          <w:lang w:val="uk-UA"/>
        </w:rPr>
        <w:t xml:space="preserve">", d1);  // </w:t>
      </w:r>
      <w:r w:rsidRPr="00E6043C">
        <w:rPr>
          <w:rFonts w:ascii="Cambria" w:cs="Times New Roman"/>
          <w:lang w:val="uk-UA"/>
        </w:rPr>
        <w:t>введення</w:t>
      </w:r>
      <w:r w:rsidRPr="00E6043C">
        <w:rPr>
          <w:rFonts w:ascii="Cambria" w:cs="Times New Roman"/>
          <w:lang w:val="uk-UA"/>
        </w:rPr>
        <w:t xml:space="preserve"> </w:t>
      </w:r>
      <w:r w:rsidRPr="00E6043C">
        <w:rPr>
          <w:rFonts w:ascii="Cambria" w:cs="Times New Roman"/>
          <w:lang w:val="uk-UA"/>
        </w:rPr>
        <w:t>в</w:t>
      </w:r>
      <w:r w:rsidRPr="00E6043C">
        <w:rPr>
          <w:rFonts w:ascii="Cambria" w:cs="Times New Roman"/>
          <w:lang w:val="uk-UA"/>
        </w:rPr>
        <w:t xml:space="preserve"> </w:t>
      </w:r>
      <w:r w:rsidRPr="00E6043C">
        <w:rPr>
          <w:rFonts w:ascii="Cambria" w:cs="Times New Roman"/>
          <w:lang w:val="uk-UA"/>
        </w:rPr>
        <w:t>десятковому</w:t>
      </w:r>
      <w:r w:rsidRPr="00E6043C">
        <w:rPr>
          <w:rFonts w:ascii="Cambria" w:cs="Times New Roman"/>
          <w:lang w:val="uk-UA"/>
        </w:rPr>
        <w:t xml:space="preserve"> </w:t>
      </w:r>
      <w:r w:rsidRPr="00E6043C">
        <w:rPr>
          <w:rFonts w:ascii="Cambria" w:cs="Times New Roman"/>
          <w:lang w:val="uk-UA"/>
        </w:rPr>
        <w:t>форматі</w:t>
      </w:r>
      <w:r w:rsidRPr="00E6043C">
        <w:rPr>
          <w:rFonts w:ascii="Cambria" w:cs="Times New Roman"/>
          <w:lang w:val="uk-UA"/>
        </w:rPr>
        <w:t xml:space="preserve"> </w:t>
      </w:r>
      <w:r w:rsidRPr="00E6043C">
        <w:rPr>
          <w:rFonts w:ascii="Cambria" w:cs="Times New Roman"/>
          <w:lang w:val="uk-UA"/>
        </w:rPr>
        <w:t>з</w:t>
      </w:r>
      <w:r w:rsidRPr="00E6043C">
        <w:rPr>
          <w:rFonts w:ascii="Cambria" w:cs="Times New Roman"/>
          <w:lang w:val="uk-UA"/>
        </w:rPr>
        <w:t xml:space="preserve"> </w:t>
      </w:r>
      <w:r w:rsidRPr="00E6043C">
        <w:rPr>
          <w:rFonts w:ascii="Cambria" w:cs="Times New Roman"/>
          <w:lang w:val="uk-UA"/>
        </w:rPr>
        <w:t>найменшою</w:t>
      </w:r>
      <w:r w:rsidRPr="00E6043C">
        <w:rPr>
          <w:rFonts w:ascii="Cambria" w:cs="Times New Roman"/>
          <w:lang w:val="uk-UA"/>
        </w:rPr>
        <w:t xml:space="preserve"> </w:t>
      </w:r>
      <w:r w:rsidRPr="00E6043C">
        <w:rPr>
          <w:rFonts w:ascii="Cambria" w:cs="Times New Roman"/>
          <w:lang w:val="uk-UA"/>
        </w:rPr>
        <w:t>кількістю</w:t>
      </w:r>
      <w:r w:rsidRPr="00E6043C">
        <w:rPr>
          <w:rFonts w:ascii="Cambria" w:cs="Times New Roman"/>
          <w:lang w:val="uk-UA"/>
        </w:rPr>
        <w:t xml:space="preserve"> </w:t>
      </w:r>
      <w:r w:rsidRPr="00E6043C">
        <w:rPr>
          <w:rFonts w:ascii="Cambria" w:cs="Times New Roman"/>
          <w:lang w:val="uk-UA"/>
        </w:rPr>
        <w:t>знаків</w:t>
      </w:r>
    </w:p>
    <w:p w14:paraId="73D19563" w14:textId="77777777" w:rsidR="005B3E44" w:rsidRPr="00E6043C" w:rsidRDefault="005B3E44" w:rsidP="00BA261B">
      <w:pPr>
        <w:pStyle w:val="3f3f3f3f3f3f3f3f3f3f3f3f3f3f3f3f3f3f3f3f3f"/>
        <w:rPr>
          <w:rFonts w:cs="Times New Roman"/>
          <w:lang w:val="ru-RU"/>
        </w:rPr>
      </w:pPr>
    </w:p>
    <w:p w14:paraId="4A5CDDEB" w14:textId="77777777" w:rsidR="005B3E44" w:rsidRPr="00E6043C" w:rsidRDefault="005B3E44" w:rsidP="00BA261B">
      <w:pPr>
        <w:pStyle w:val="3f3f3f3f3f3f3f3f3f3f3f3f3f3f3f3f3f3f3f3f3f"/>
        <w:rPr>
          <w:rFonts w:cs="Times New Roman"/>
          <w:lang w:val="ru-RU"/>
        </w:rPr>
      </w:pPr>
      <w:proofErr w:type="spellStart"/>
      <w:r w:rsidRPr="00E6043C">
        <w:rPr>
          <w:rFonts w:ascii="Cambria" w:cs="Times New Roman"/>
          <w:lang w:val="uk-UA"/>
        </w:rPr>
        <w:t>printf</w:t>
      </w:r>
      <w:proofErr w:type="spellEnd"/>
      <w:r w:rsidRPr="00E6043C">
        <w:rPr>
          <w:rFonts w:ascii="Cambria" w:cs="Times New Roman"/>
          <w:lang w:val="uk-UA"/>
        </w:rPr>
        <w:t>("</w:t>
      </w:r>
      <w:r w:rsidRPr="00E6043C">
        <w:rPr>
          <w:rFonts w:ascii="Cambria" w:cs="Times New Roman"/>
          <w:color w:val="9900FF"/>
          <w:lang w:val="uk-UA"/>
        </w:rPr>
        <w:t>%</w:t>
      </w:r>
      <w:proofErr w:type="spellStart"/>
      <w:r w:rsidRPr="00E6043C">
        <w:rPr>
          <w:rFonts w:ascii="Cambria" w:cs="Times New Roman"/>
          <w:color w:val="9900FF"/>
          <w:lang w:val="uk-UA"/>
        </w:rPr>
        <w:t>Lf</w:t>
      </w:r>
      <w:proofErr w:type="spellEnd"/>
      <w:r w:rsidRPr="00E6043C">
        <w:rPr>
          <w:rFonts w:ascii="Cambria" w:cs="Times New Roman"/>
          <w:lang w:val="uk-UA"/>
        </w:rPr>
        <w:t xml:space="preserve">", r1); // </w:t>
      </w:r>
      <w:r w:rsidRPr="00E6043C">
        <w:rPr>
          <w:rFonts w:ascii="Cambria" w:cs="Times New Roman"/>
          <w:lang w:val="uk-UA"/>
        </w:rPr>
        <w:t>виведення</w:t>
      </w:r>
      <w:r w:rsidRPr="00E6043C">
        <w:rPr>
          <w:rFonts w:ascii="Cambria" w:cs="Times New Roman"/>
          <w:lang w:val="uk-UA"/>
        </w:rPr>
        <w:t xml:space="preserve"> </w:t>
      </w:r>
      <w:r w:rsidRPr="00E6043C">
        <w:rPr>
          <w:rFonts w:ascii="Cambria" w:cs="Times New Roman"/>
          <w:lang w:val="uk-UA"/>
        </w:rPr>
        <w:t>в</w:t>
      </w:r>
      <w:r w:rsidRPr="00E6043C">
        <w:rPr>
          <w:rFonts w:ascii="Cambria" w:cs="Times New Roman"/>
          <w:lang w:val="uk-UA"/>
        </w:rPr>
        <w:t xml:space="preserve"> </w:t>
      </w:r>
      <w:r w:rsidRPr="00E6043C">
        <w:rPr>
          <w:rFonts w:ascii="Cambria" w:cs="Times New Roman"/>
          <w:lang w:val="uk-UA"/>
        </w:rPr>
        <w:t>десятковому</w:t>
      </w:r>
      <w:r w:rsidRPr="00E6043C">
        <w:rPr>
          <w:rFonts w:ascii="Cambria" w:cs="Times New Roman"/>
          <w:lang w:val="uk-UA"/>
        </w:rPr>
        <w:t xml:space="preserve"> </w:t>
      </w:r>
      <w:r w:rsidRPr="00E6043C">
        <w:rPr>
          <w:rFonts w:ascii="Cambria" w:cs="Times New Roman"/>
          <w:lang w:val="uk-UA"/>
        </w:rPr>
        <w:t>форматі</w:t>
      </w:r>
      <w:r w:rsidRPr="00E6043C">
        <w:rPr>
          <w:rFonts w:ascii="Cambria" w:cs="Times New Roman"/>
          <w:lang w:val="uk-UA"/>
        </w:rPr>
        <w:t xml:space="preserve">          </w:t>
      </w:r>
    </w:p>
    <w:p w14:paraId="67BA4A06" w14:textId="77777777" w:rsidR="005B3E44" w:rsidRPr="00E6043C" w:rsidRDefault="005B3E44" w:rsidP="00BA261B">
      <w:pPr>
        <w:pStyle w:val="3f3f3f3f3f3f3f3f3f3f3f3f3f3f3f3f3f3f3f3f3f"/>
        <w:rPr>
          <w:rFonts w:cs="Times New Roman"/>
          <w:lang w:val="ru-RU"/>
        </w:rPr>
      </w:pPr>
      <w:proofErr w:type="spellStart"/>
      <w:r w:rsidRPr="00E6043C">
        <w:rPr>
          <w:rFonts w:ascii="Cambria" w:cs="Times New Roman"/>
          <w:lang w:val="uk-UA"/>
        </w:rPr>
        <w:t>printf</w:t>
      </w:r>
      <w:proofErr w:type="spellEnd"/>
      <w:r w:rsidRPr="00E6043C">
        <w:rPr>
          <w:rFonts w:ascii="Cambria" w:cs="Times New Roman"/>
          <w:lang w:val="uk-UA"/>
        </w:rPr>
        <w:t>("</w:t>
      </w:r>
      <w:r w:rsidRPr="00E6043C">
        <w:rPr>
          <w:rFonts w:ascii="Cambria" w:cs="Times New Roman"/>
          <w:color w:val="9900FF"/>
          <w:lang w:val="uk-UA"/>
        </w:rPr>
        <w:t>%</w:t>
      </w:r>
      <w:proofErr w:type="spellStart"/>
      <w:r w:rsidRPr="00E6043C">
        <w:rPr>
          <w:rFonts w:ascii="Cambria" w:cs="Times New Roman"/>
          <w:color w:val="9900FF"/>
          <w:lang w:val="uk-UA"/>
        </w:rPr>
        <w:t>Le</w:t>
      </w:r>
      <w:proofErr w:type="spellEnd"/>
      <w:r w:rsidRPr="00E6043C">
        <w:rPr>
          <w:rFonts w:ascii="Cambria" w:cs="Times New Roman"/>
          <w:lang w:val="uk-UA"/>
        </w:rPr>
        <w:t xml:space="preserve">", r2); // </w:t>
      </w:r>
      <w:r w:rsidRPr="00E6043C">
        <w:rPr>
          <w:rFonts w:ascii="Cambria" w:cs="Times New Roman"/>
          <w:lang w:val="uk-UA"/>
        </w:rPr>
        <w:t>введення</w:t>
      </w:r>
      <w:r w:rsidRPr="00E6043C">
        <w:rPr>
          <w:rFonts w:ascii="Cambria" w:cs="Times New Roman"/>
          <w:lang w:val="uk-UA"/>
        </w:rPr>
        <w:t xml:space="preserve"> </w:t>
      </w:r>
      <w:r w:rsidRPr="00E6043C">
        <w:rPr>
          <w:rFonts w:ascii="Cambria" w:cs="Times New Roman"/>
          <w:lang w:val="uk-UA"/>
        </w:rPr>
        <w:t>в</w:t>
      </w:r>
      <w:r w:rsidRPr="00E6043C">
        <w:rPr>
          <w:rFonts w:ascii="Cambria" w:cs="Times New Roman"/>
          <w:lang w:val="uk-UA"/>
        </w:rPr>
        <w:t xml:space="preserve"> </w:t>
      </w:r>
      <w:r w:rsidRPr="00E6043C">
        <w:rPr>
          <w:rFonts w:ascii="Cambria" w:cs="Times New Roman"/>
          <w:lang w:val="uk-UA"/>
        </w:rPr>
        <w:t>науковому</w:t>
      </w:r>
      <w:r w:rsidRPr="00E6043C">
        <w:rPr>
          <w:rFonts w:ascii="Cambria" w:cs="Times New Roman"/>
          <w:lang w:val="uk-UA"/>
        </w:rPr>
        <w:t xml:space="preserve"> </w:t>
      </w:r>
      <w:r w:rsidRPr="00E6043C">
        <w:rPr>
          <w:rFonts w:ascii="Cambria" w:cs="Times New Roman"/>
          <w:lang w:val="uk-UA"/>
        </w:rPr>
        <w:t>форматі</w:t>
      </w:r>
      <w:r w:rsidRPr="00E6043C">
        <w:rPr>
          <w:rFonts w:ascii="Cambria" w:cs="Times New Roman"/>
          <w:lang w:val="uk-UA"/>
        </w:rPr>
        <w:t xml:space="preserve"> </w:t>
      </w:r>
      <w:r w:rsidRPr="00E6043C">
        <w:rPr>
          <w:rFonts w:ascii="Cambria" w:cs="Times New Roman"/>
          <w:lang w:val="uk-UA"/>
        </w:rPr>
        <w:t>з</w:t>
      </w:r>
      <w:r w:rsidRPr="00E6043C">
        <w:rPr>
          <w:rFonts w:ascii="Cambria" w:cs="Times New Roman"/>
          <w:lang w:val="uk-UA"/>
        </w:rPr>
        <w:t xml:space="preserve"> </w:t>
      </w:r>
      <w:r w:rsidRPr="00E6043C">
        <w:rPr>
          <w:rFonts w:ascii="Cambria" w:cs="Times New Roman"/>
          <w:lang w:val="uk-UA"/>
        </w:rPr>
        <w:t>маленькою</w:t>
      </w:r>
      <w:r w:rsidRPr="00E6043C">
        <w:rPr>
          <w:rFonts w:ascii="Cambria" w:cs="Times New Roman"/>
          <w:lang w:val="uk-UA"/>
        </w:rPr>
        <w:t xml:space="preserve"> e </w:t>
      </w:r>
    </w:p>
    <w:p w14:paraId="70B6B739" w14:textId="77777777" w:rsidR="005B3E44" w:rsidRPr="00E6043C" w:rsidRDefault="005B3E44" w:rsidP="00BA261B">
      <w:pPr>
        <w:pStyle w:val="3f3f3f3f3f3f3f3f3f3f3f3f3f3f3f3f3f3f3f3f3f"/>
        <w:rPr>
          <w:rFonts w:cs="Times New Roman"/>
          <w:lang w:val="uk-UA"/>
        </w:rPr>
      </w:pPr>
      <w:proofErr w:type="spellStart"/>
      <w:r w:rsidRPr="00E6043C">
        <w:rPr>
          <w:rFonts w:ascii="Cambria" w:cs="Times New Roman"/>
          <w:lang w:val="uk-UA"/>
        </w:rPr>
        <w:t>printf</w:t>
      </w:r>
      <w:proofErr w:type="spellEnd"/>
      <w:r w:rsidRPr="00E6043C">
        <w:rPr>
          <w:rFonts w:ascii="Cambria" w:cs="Times New Roman"/>
          <w:lang w:val="uk-UA"/>
        </w:rPr>
        <w:t>("</w:t>
      </w:r>
      <w:r w:rsidRPr="00E6043C">
        <w:rPr>
          <w:rFonts w:ascii="Cambria" w:cs="Times New Roman"/>
          <w:color w:val="9900FF"/>
          <w:lang w:val="uk-UA"/>
        </w:rPr>
        <w:t>%LE</w:t>
      </w:r>
      <w:r w:rsidRPr="00E6043C">
        <w:rPr>
          <w:rFonts w:ascii="Cambria" w:cs="Times New Roman"/>
          <w:lang w:val="uk-UA"/>
        </w:rPr>
        <w:t xml:space="preserve">", r3); // </w:t>
      </w:r>
      <w:r w:rsidRPr="00E6043C">
        <w:rPr>
          <w:rFonts w:ascii="Cambria" w:cs="Times New Roman"/>
          <w:lang w:val="uk-UA"/>
        </w:rPr>
        <w:t>введення</w:t>
      </w:r>
      <w:r w:rsidRPr="00E6043C">
        <w:rPr>
          <w:rFonts w:ascii="Cambria" w:cs="Times New Roman"/>
          <w:lang w:val="uk-UA"/>
        </w:rPr>
        <w:t xml:space="preserve"> </w:t>
      </w:r>
      <w:r w:rsidRPr="00E6043C">
        <w:rPr>
          <w:rFonts w:ascii="Cambria" w:cs="Times New Roman"/>
          <w:lang w:val="uk-UA"/>
        </w:rPr>
        <w:t>в</w:t>
      </w:r>
      <w:r w:rsidRPr="00E6043C">
        <w:rPr>
          <w:rFonts w:ascii="Cambria" w:cs="Times New Roman"/>
          <w:lang w:val="uk-UA"/>
        </w:rPr>
        <w:t xml:space="preserve"> </w:t>
      </w:r>
      <w:r w:rsidRPr="00E6043C">
        <w:rPr>
          <w:rFonts w:ascii="Cambria" w:cs="Times New Roman"/>
          <w:lang w:val="uk-UA"/>
        </w:rPr>
        <w:t>науковому</w:t>
      </w:r>
      <w:r w:rsidRPr="00E6043C">
        <w:rPr>
          <w:rFonts w:ascii="Cambria" w:cs="Times New Roman"/>
          <w:lang w:val="uk-UA"/>
        </w:rPr>
        <w:t xml:space="preserve"> </w:t>
      </w:r>
      <w:r w:rsidRPr="00E6043C">
        <w:rPr>
          <w:rFonts w:ascii="Cambria" w:cs="Times New Roman"/>
          <w:lang w:val="uk-UA"/>
        </w:rPr>
        <w:t>форматі</w:t>
      </w:r>
      <w:r w:rsidRPr="00E6043C">
        <w:rPr>
          <w:rFonts w:ascii="Cambria" w:cs="Times New Roman"/>
          <w:lang w:val="uk-UA"/>
        </w:rPr>
        <w:t xml:space="preserve"> </w:t>
      </w:r>
      <w:r w:rsidRPr="00E6043C">
        <w:rPr>
          <w:rFonts w:ascii="Cambria" w:cs="Times New Roman"/>
          <w:lang w:val="uk-UA"/>
        </w:rPr>
        <w:t>з</w:t>
      </w:r>
      <w:r w:rsidRPr="00E6043C">
        <w:rPr>
          <w:rFonts w:ascii="Cambria" w:cs="Times New Roman"/>
          <w:lang w:val="uk-UA"/>
        </w:rPr>
        <w:t xml:space="preserve"> </w:t>
      </w:r>
      <w:r w:rsidRPr="00E6043C">
        <w:rPr>
          <w:rFonts w:ascii="Cambria" w:cs="Times New Roman"/>
          <w:lang w:val="uk-UA"/>
        </w:rPr>
        <w:t>великою</w:t>
      </w:r>
      <w:r w:rsidRPr="00E6043C">
        <w:rPr>
          <w:rFonts w:ascii="Cambria" w:cs="Times New Roman"/>
          <w:lang w:val="uk-UA"/>
        </w:rPr>
        <w:t xml:space="preserve"> E</w:t>
      </w:r>
    </w:p>
    <w:p w14:paraId="2C9FE6E4" w14:textId="77777777" w:rsidR="005B3E44" w:rsidRPr="00E6043C" w:rsidRDefault="005B3E44" w:rsidP="00BA261B">
      <w:pPr>
        <w:pStyle w:val="3f3f3f3f3f3f3f3f3f3f3f3f3f3f3f3f3f3f3f3f3f"/>
        <w:rPr>
          <w:rFonts w:cs="Times New Roman"/>
          <w:lang w:val="uk-UA"/>
        </w:rPr>
      </w:pPr>
      <w:proofErr w:type="spellStart"/>
      <w:r w:rsidRPr="00E6043C">
        <w:rPr>
          <w:rFonts w:ascii="Cambria" w:cs="Times New Roman"/>
          <w:lang w:val="uk-UA"/>
        </w:rPr>
        <w:t>printf</w:t>
      </w:r>
      <w:proofErr w:type="spellEnd"/>
      <w:r w:rsidRPr="00E6043C">
        <w:rPr>
          <w:rFonts w:ascii="Cambria" w:cs="Times New Roman"/>
          <w:lang w:val="uk-UA"/>
        </w:rPr>
        <w:t>("</w:t>
      </w:r>
      <w:r w:rsidRPr="00E6043C">
        <w:rPr>
          <w:rFonts w:ascii="Cambria" w:cs="Times New Roman"/>
          <w:color w:val="9900FF"/>
          <w:lang w:val="uk-UA"/>
        </w:rPr>
        <w:t>%</w:t>
      </w:r>
      <w:proofErr w:type="spellStart"/>
      <w:r w:rsidRPr="00E6043C">
        <w:rPr>
          <w:rFonts w:ascii="Cambria" w:cs="Times New Roman"/>
          <w:color w:val="9900FF"/>
          <w:lang w:val="uk-UA"/>
        </w:rPr>
        <w:t>Lg</w:t>
      </w:r>
      <w:proofErr w:type="spellEnd"/>
      <w:r w:rsidRPr="00E6043C">
        <w:rPr>
          <w:rFonts w:ascii="Cambria" w:cs="Times New Roman"/>
          <w:lang w:val="uk-UA"/>
        </w:rPr>
        <w:t xml:space="preserve">", r1);  // </w:t>
      </w:r>
      <w:r w:rsidRPr="00E6043C">
        <w:rPr>
          <w:rFonts w:ascii="Cambria" w:cs="Times New Roman"/>
          <w:lang w:val="uk-UA"/>
        </w:rPr>
        <w:t>введення</w:t>
      </w:r>
      <w:r w:rsidRPr="00E6043C">
        <w:rPr>
          <w:rFonts w:ascii="Cambria" w:cs="Times New Roman"/>
          <w:lang w:val="uk-UA"/>
        </w:rPr>
        <w:t xml:space="preserve"> </w:t>
      </w:r>
      <w:r w:rsidRPr="00E6043C">
        <w:rPr>
          <w:rFonts w:ascii="Cambria" w:cs="Times New Roman"/>
          <w:lang w:val="uk-UA"/>
        </w:rPr>
        <w:t>в</w:t>
      </w:r>
      <w:r w:rsidRPr="00E6043C">
        <w:rPr>
          <w:rFonts w:ascii="Cambria" w:cs="Times New Roman"/>
          <w:lang w:val="uk-UA"/>
        </w:rPr>
        <w:t xml:space="preserve"> </w:t>
      </w:r>
      <w:r w:rsidRPr="00E6043C">
        <w:rPr>
          <w:rFonts w:ascii="Cambria" w:cs="Times New Roman"/>
          <w:lang w:val="uk-UA"/>
        </w:rPr>
        <w:t>десятковому</w:t>
      </w:r>
      <w:r w:rsidRPr="00E6043C">
        <w:rPr>
          <w:rFonts w:ascii="Cambria" w:cs="Times New Roman"/>
          <w:lang w:val="uk-UA"/>
        </w:rPr>
        <w:t xml:space="preserve"> </w:t>
      </w:r>
      <w:r w:rsidRPr="00E6043C">
        <w:rPr>
          <w:rFonts w:ascii="Cambria" w:cs="Times New Roman"/>
          <w:lang w:val="uk-UA"/>
        </w:rPr>
        <w:t>форматі</w:t>
      </w:r>
      <w:r w:rsidRPr="00E6043C">
        <w:rPr>
          <w:rFonts w:ascii="Cambria" w:cs="Times New Roman"/>
          <w:lang w:val="uk-UA"/>
        </w:rPr>
        <w:t xml:space="preserve"> </w:t>
      </w:r>
      <w:r w:rsidRPr="00E6043C">
        <w:rPr>
          <w:rFonts w:ascii="Cambria" w:cs="Times New Roman"/>
          <w:lang w:val="uk-UA"/>
        </w:rPr>
        <w:t>з</w:t>
      </w:r>
      <w:r w:rsidRPr="00E6043C">
        <w:rPr>
          <w:rFonts w:ascii="Cambria" w:cs="Times New Roman"/>
          <w:lang w:val="uk-UA"/>
        </w:rPr>
        <w:t xml:space="preserve"> </w:t>
      </w:r>
      <w:r w:rsidRPr="00E6043C">
        <w:rPr>
          <w:rFonts w:ascii="Cambria" w:cs="Times New Roman"/>
          <w:lang w:val="uk-UA"/>
        </w:rPr>
        <w:t>найменшою</w:t>
      </w:r>
      <w:r w:rsidRPr="00E6043C">
        <w:rPr>
          <w:rFonts w:ascii="Cambria" w:cs="Times New Roman"/>
          <w:lang w:val="uk-UA"/>
        </w:rPr>
        <w:t xml:space="preserve"> </w:t>
      </w:r>
      <w:r w:rsidRPr="00E6043C">
        <w:rPr>
          <w:rFonts w:ascii="Cambria" w:cs="Times New Roman"/>
          <w:lang w:val="uk-UA"/>
        </w:rPr>
        <w:t>кількістю</w:t>
      </w:r>
      <w:r w:rsidRPr="00E6043C">
        <w:rPr>
          <w:rFonts w:ascii="Cambria" w:cs="Times New Roman"/>
          <w:lang w:val="uk-UA"/>
        </w:rPr>
        <w:t xml:space="preserve"> </w:t>
      </w:r>
      <w:r w:rsidRPr="00E6043C">
        <w:rPr>
          <w:rFonts w:ascii="Cambria" w:cs="Times New Roman"/>
          <w:lang w:val="uk-UA"/>
        </w:rPr>
        <w:t>знаків</w:t>
      </w:r>
    </w:p>
    <w:p w14:paraId="0D6982F0" w14:textId="77777777" w:rsidR="005B3E44" w:rsidRPr="00E6043C" w:rsidRDefault="005B3E44" w:rsidP="00BA261B">
      <w:pPr>
        <w:pStyle w:val="3f3f3f3f3f3f3f3f3f3f3f3f3f3f3f3f3f3f3f3f3f"/>
        <w:rPr>
          <w:rFonts w:cs="Times New Roman"/>
          <w:lang w:val="uk-UA"/>
        </w:rPr>
      </w:pPr>
    </w:p>
    <w:p w14:paraId="23D0D6F4" w14:textId="77777777" w:rsidR="005B3E44" w:rsidRPr="00E6043C" w:rsidRDefault="005B3E44" w:rsidP="00BA261B">
      <w:pPr>
        <w:pStyle w:val="3f3f3f3f3f3f3f3f3f3f3f3f3f3f3f3f3f3f3f3f3f"/>
        <w:rPr>
          <w:rFonts w:cs="Times New Roman"/>
          <w:lang w:val="ru-RU"/>
        </w:rPr>
      </w:pPr>
      <w:r w:rsidRPr="00E6043C">
        <w:rPr>
          <w:rFonts w:ascii="Cambria" w:cs="Times New Roman"/>
          <w:lang w:val="uk-UA"/>
        </w:rPr>
        <w:t>Помітимо</w:t>
      </w:r>
      <w:r w:rsidRPr="00E6043C">
        <w:rPr>
          <w:rFonts w:ascii="Cambria" w:cs="Times New Roman"/>
          <w:lang w:val="uk-UA"/>
        </w:rPr>
        <w:t xml:space="preserve">, </w:t>
      </w:r>
      <w:r w:rsidRPr="00E6043C">
        <w:rPr>
          <w:rFonts w:ascii="Cambria" w:cs="Times New Roman"/>
          <w:lang w:val="uk-UA"/>
        </w:rPr>
        <w:t>що</w:t>
      </w:r>
      <w:r w:rsidRPr="00E6043C">
        <w:rPr>
          <w:rFonts w:ascii="Cambria" w:cs="Times New Roman"/>
          <w:lang w:val="uk-UA"/>
        </w:rPr>
        <w:t xml:space="preserve"> </w:t>
      </w:r>
      <w:r w:rsidRPr="00E6043C">
        <w:rPr>
          <w:rFonts w:ascii="Cambria" w:cs="Times New Roman"/>
          <w:lang w:val="uk-UA"/>
        </w:rPr>
        <w:t>при</w:t>
      </w:r>
      <w:r w:rsidRPr="00E6043C">
        <w:rPr>
          <w:rFonts w:ascii="Cambria" w:cs="Times New Roman"/>
          <w:lang w:val="uk-UA"/>
        </w:rPr>
        <w:t xml:space="preserve"> </w:t>
      </w:r>
      <w:r w:rsidRPr="00E6043C">
        <w:rPr>
          <w:rFonts w:ascii="Cambria" w:cs="Times New Roman"/>
          <w:lang w:val="uk-UA"/>
        </w:rPr>
        <w:t>введенні</w:t>
      </w:r>
      <w:r w:rsidRPr="00E6043C">
        <w:rPr>
          <w:rFonts w:ascii="Cambria" w:cs="Times New Roman"/>
          <w:lang w:val="uk-UA"/>
        </w:rPr>
        <w:t xml:space="preserve"> </w:t>
      </w:r>
      <w:r w:rsidRPr="00E6043C">
        <w:rPr>
          <w:rFonts w:ascii="Cambria" w:cs="Times New Roman"/>
          <w:lang w:val="uk-UA"/>
        </w:rPr>
        <w:t>дійсних</w:t>
      </w:r>
      <w:r w:rsidRPr="00E6043C">
        <w:rPr>
          <w:rFonts w:ascii="Cambria" w:cs="Times New Roman"/>
          <w:lang w:val="uk-UA"/>
        </w:rPr>
        <w:t xml:space="preserve"> </w:t>
      </w:r>
      <w:r w:rsidRPr="00E6043C">
        <w:rPr>
          <w:rFonts w:ascii="Cambria" w:cs="Times New Roman"/>
          <w:lang w:val="uk-UA"/>
        </w:rPr>
        <w:t>чисел</w:t>
      </w:r>
      <w:r w:rsidRPr="00E6043C">
        <w:rPr>
          <w:rFonts w:ascii="Cambria" w:cs="Times New Roman"/>
          <w:lang w:val="uk-UA"/>
        </w:rPr>
        <w:t xml:space="preserve"> </w:t>
      </w:r>
      <w:r w:rsidRPr="00E6043C">
        <w:rPr>
          <w:rFonts w:ascii="Cambria" w:cs="Times New Roman"/>
          <w:lang w:val="uk-UA"/>
        </w:rPr>
        <w:t>важливо</w:t>
      </w:r>
      <w:r w:rsidRPr="00E6043C">
        <w:rPr>
          <w:rFonts w:ascii="Cambria" w:cs="Times New Roman"/>
          <w:lang w:val="uk-UA"/>
        </w:rPr>
        <w:t xml:space="preserve"> </w:t>
      </w:r>
      <w:r w:rsidRPr="00E6043C">
        <w:rPr>
          <w:rFonts w:ascii="Cambria" w:cs="Times New Roman"/>
          <w:lang w:val="uk-UA"/>
        </w:rPr>
        <w:t>не</w:t>
      </w:r>
      <w:r w:rsidRPr="00E6043C">
        <w:rPr>
          <w:rFonts w:ascii="Cambria" w:cs="Times New Roman"/>
          <w:lang w:val="uk-UA"/>
        </w:rPr>
        <w:t xml:space="preserve"> </w:t>
      </w:r>
      <w:r w:rsidRPr="00E6043C">
        <w:rPr>
          <w:rFonts w:ascii="Cambria" w:cs="Times New Roman"/>
          <w:lang w:val="uk-UA"/>
        </w:rPr>
        <w:t>переплутати</w:t>
      </w:r>
      <w:r w:rsidRPr="00E6043C">
        <w:rPr>
          <w:rFonts w:ascii="Cambria" w:cs="Times New Roman"/>
          <w:lang w:val="uk-UA"/>
        </w:rPr>
        <w:t xml:space="preserve"> </w:t>
      </w:r>
      <w:r w:rsidRPr="00E6043C">
        <w:rPr>
          <w:rFonts w:ascii="Cambria" w:cs="Times New Roman"/>
          <w:lang w:val="uk-UA"/>
        </w:rPr>
        <w:t>специфікатори</w:t>
      </w:r>
      <w:r w:rsidRPr="00E6043C">
        <w:rPr>
          <w:rFonts w:ascii="Cambria" w:cs="Times New Roman"/>
          <w:lang w:val="uk-UA"/>
        </w:rPr>
        <w:t xml:space="preserve">, </w:t>
      </w:r>
      <w:r w:rsidRPr="00E6043C">
        <w:rPr>
          <w:rFonts w:ascii="Cambria" w:cs="Times New Roman"/>
          <w:lang w:val="uk-UA"/>
        </w:rPr>
        <w:t>програма</w:t>
      </w:r>
      <w:r w:rsidRPr="00E6043C">
        <w:rPr>
          <w:rFonts w:ascii="Cambria" w:cs="Times New Roman"/>
          <w:lang w:val="uk-UA"/>
        </w:rPr>
        <w:t xml:space="preserve"> </w:t>
      </w:r>
      <w:r w:rsidRPr="00E6043C">
        <w:rPr>
          <w:rFonts w:ascii="Cambria" w:cs="Times New Roman"/>
          <w:lang w:val="uk-UA"/>
        </w:rPr>
        <w:t>з</w:t>
      </w:r>
      <w:r w:rsidRPr="00E6043C">
        <w:rPr>
          <w:rFonts w:ascii="Cambria" w:cs="Times New Roman"/>
          <w:lang w:val="uk-UA"/>
        </w:rPr>
        <w:t xml:space="preserve"> </w:t>
      </w:r>
      <w:r w:rsidRPr="00E6043C">
        <w:rPr>
          <w:rFonts w:ascii="Cambria" w:cs="Times New Roman"/>
          <w:lang w:val="uk-UA"/>
        </w:rPr>
        <w:t>прикладу</w:t>
      </w:r>
      <w:r w:rsidRPr="00E6043C">
        <w:rPr>
          <w:rFonts w:ascii="Cambria" w:cs="Times New Roman"/>
          <w:lang w:val="uk-UA"/>
        </w:rPr>
        <w:t xml:space="preserve"> </w:t>
      </w:r>
      <w:r w:rsidRPr="00E6043C">
        <w:rPr>
          <w:rFonts w:ascii="Cambria" w:cs="Times New Roman"/>
          <w:lang w:val="uk-UA"/>
        </w:rPr>
        <w:t>наступного</w:t>
      </w:r>
      <w:r w:rsidRPr="00E6043C">
        <w:rPr>
          <w:rFonts w:ascii="Cambria" w:cs="Times New Roman"/>
          <w:lang w:val="uk-UA"/>
        </w:rPr>
        <w:t xml:space="preserve"> </w:t>
      </w:r>
      <w:r w:rsidRPr="00E6043C">
        <w:rPr>
          <w:rFonts w:ascii="Cambria" w:cs="Times New Roman"/>
          <w:lang w:val="uk-UA"/>
        </w:rPr>
        <w:t>ви</w:t>
      </w:r>
      <w:r w:rsidR="00636AC6" w:rsidRPr="00E6043C">
        <w:rPr>
          <w:rFonts w:ascii="Cambria" w:cs="Times New Roman"/>
          <w:lang w:val="uk-UA"/>
        </w:rPr>
        <w:t>гляду</w:t>
      </w:r>
      <w:r w:rsidRPr="00E6043C">
        <w:rPr>
          <w:rFonts w:ascii="Cambria" w:cs="Times New Roman"/>
          <w:lang w:val="uk-UA"/>
        </w:rPr>
        <w:t xml:space="preserve"> </w:t>
      </w:r>
      <w:r w:rsidRPr="00E6043C">
        <w:rPr>
          <w:rFonts w:ascii="Cambria" w:cs="Times New Roman"/>
          <w:lang w:val="uk-UA"/>
        </w:rPr>
        <w:t>може</w:t>
      </w:r>
      <w:r w:rsidRPr="00E6043C">
        <w:rPr>
          <w:rFonts w:ascii="Cambria" w:cs="Times New Roman"/>
          <w:lang w:val="uk-UA"/>
        </w:rPr>
        <w:t xml:space="preserve"> </w:t>
      </w:r>
      <w:r w:rsidRPr="00E6043C">
        <w:rPr>
          <w:rFonts w:ascii="Cambria" w:cs="Times New Roman"/>
          <w:lang w:val="uk-UA"/>
        </w:rPr>
        <w:t>підрахувати</w:t>
      </w:r>
      <w:r w:rsidRPr="00E6043C">
        <w:rPr>
          <w:rFonts w:ascii="Cambria" w:cs="Times New Roman"/>
          <w:lang w:val="uk-UA"/>
        </w:rPr>
        <w:t xml:space="preserve"> </w:t>
      </w:r>
      <w:r w:rsidRPr="00E6043C">
        <w:rPr>
          <w:rFonts w:ascii="Cambria" w:cs="Times New Roman"/>
          <w:lang w:val="uk-UA"/>
        </w:rPr>
        <w:t>невірне</w:t>
      </w:r>
      <w:r w:rsidRPr="00E6043C">
        <w:rPr>
          <w:rFonts w:ascii="Cambria" w:cs="Times New Roman"/>
          <w:lang w:val="uk-UA"/>
        </w:rPr>
        <w:t xml:space="preserve"> </w:t>
      </w:r>
      <w:r w:rsidRPr="00E6043C">
        <w:rPr>
          <w:rFonts w:ascii="Cambria" w:cs="Times New Roman"/>
          <w:lang w:val="uk-UA"/>
        </w:rPr>
        <w:t>значення</w:t>
      </w:r>
      <w:r w:rsidRPr="00E6043C">
        <w:rPr>
          <w:rFonts w:ascii="Cambria" w:cs="Times New Roman"/>
          <w:lang w:val="uk-UA"/>
        </w:rPr>
        <w:t>:</w:t>
      </w:r>
    </w:p>
    <w:p w14:paraId="1DD31719" w14:textId="77777777" w:rsidR="005B3E44" w:rsidRPr="00E6043C" w:rsidRDefault="005B3E44" w:rsidP="00BA261B">
      <w:pPr>
        <w:pStyle w:val="3f3f3f3f3f3f3f3f3f3f3f3f3f3f3f3f3f3f3f3f3f"/>
        <w:rPr>
          <w:rFonts w:cs="Times New Roman"/>
          <w:lang w:val="ru-RU"/>
        </w:rPr>
      </w:pPr>
    </w:p>
    <w:p w14:paraId="4629E65C" w14:textId="77777777" w:rsidR="005B3E44" w:rsidRPr="00E6043C" w:rsidRDefault="005B3E44" w:rsidP="00BA261B">
      <w:pPr>
        <w:pStyle w:val="TextBody"/>
        <w:spacing w:after="0" w:line="240" w:lineRule="auto"/>
        <w:ind w:firstLine="426"/>
        <w:jc w:val="both"/>
        <w:rPr>
          <w:rFonts w:cs="Times New Roman"/>
        </w:rPr>
      </w:pPr>
      <w:r w:rsidRPr="00E6043C">
        <w:rPr>
          <w:rFonts w:ascii="Cambria" w:cs="Times New Roman"/>
          <w:strike/>
          <w:color w:val="0066FF"/>
          <w:lang w:val="uk-UA"/>
        </w:rPr>
        <w:t>#</w:t>
      </w:r>
      <w:proofErr w:type="spellStart"/>
      <w:r w:rsidRPr="00E6043C">
        <w:rPr>
          <w:rFonts w:ascii="Cambria" w:cs="Times New Roman"/>
          <w:strike/>
          <w:color w:val="0066FF"/>
          <w:lang w:val="uk-UA"/>
        </w:rPr>
        <w:t>include</w:t>
      </w:r>
      <w:proofErr w:type="spellEnd"/>
      <w:r w:rsidRPr="00E6043C">
        <w:rPr>
          <w:rFonts w:ascii="Cambria" w:cs="Times New Roman"/>
          <w:strike/>
          <w:lang w:val="uk-UA"/>
        </w:rPr>
        <w:t>&lt;</w:t>
      </w:r>
      <w:proofErr w:type="spellStart"/>
      <w:r w:rsidRPr="00E6043C">
        <w:rPr>
          <w:rFonts w:ascii="Cambria" w:cs="Times New Roman"/>
          <w:strike/>
          <w:lang w:val="uk-UA"/>
        </w:rPr>
        <w:t>stdio.h</w:t>
      </w:r>
      <w:proofErr w:type="spellEnd"/>
      <w:r w:rsidRPr="00E6043C">
        <w:rPr>
          <w:rFonts w:ascii="Cambria" w:cs="Times New Roman"/>
          <w:strike/>
          <w:lang w:val="uk-UA"/>
        </w:rPr>
        <w:t>&gt;</w:t>
      </w:r>
    </w:p>
    <w:p w14:paraId="50772DD0" w14:textId="77777777" w:rsidR="005B3E44" w:rsidRPr="00E6043C" w:rsidRDefault="005B3E44" w:rsidP="00BA261B">
      <w:pPr>
        <w:pStyle w:val="TextBody"/>
        <w:spacing w:after="0" w:line="240" w:lineRule="auto"/>
        <w:ind w:firstLine="426"/>
        <w:jc w:val="both"/>
        <w:rPr>
          <w:rFonts w:cs="Times New Roman"/>
        </w:rPr>
      </w:pPr>
      <w:r w:rsidRPr="00E6043C">
        <w:rPr>
          <w:rFonts w:ascii="Cambria" w:cs="Times New Roman"/>
          <w:strike/>
          <w:color w:val="0066FF"/>
          <w:lang w:val="uk-UA"/>
        </w:rPr>
        <w:t>#</w:t>
      </w:r>
      <w:proofErr w:type="spellStart"/>
      <w:r w:rsidRPr="00E6043C">
        <w:rPr>
          <w:rFonts w:ascii="Cambria" w:cs="Times New Roman"/>
          <w:strike/>
          <w:color w:val="0066FF"/>
          <w:lang w:val="uk-UA"/>
        </w:rPr>
        <w:t>include</w:t>
      </w:r>
      <w:proofErr w:type="spellEnd"/>
      <w:r w:rsidRPr="00E6043C">
        <w:rPr>
          <w:rFonts w:ascii="Cambria" w:cs="Times New Roman"/>
          <w:strike/>
          <w:lang w:val="uk-UA"/>
        </w:rPr>
        <w:t>&lt;</w:t>
      </w:r>
      <w:proofErr w:type="spellStart"/>
      <w:r w:rsidRPr="00E6043C">
        <w:rPr>
          <w:rFonts w:ascii="Cambria" w:cs="Times New Roman"/>
          <w:strike/>
          <w:lang w:val="uk-UA"/>
        </w:rPr>
        <w:t>math.h</w:t>
      </w:r>
      <w:proofErr w:type="spellEnd"/>
      <w:r w:rsidRPr="00E6043C">
        <w:rPr>
          <w:rFonts w:ascii="Cambria" w:cs="Times New Roman"/>
          <w:strike/>
          <w:lang w:val="uk-UA"/>
        </w:rPr>
        <w:t>&gt;</w:t>
      </w:r>
    </w:p>
    <w:p w14:paraId="07256EF7" w14:textId="77777777" w:rsidR="005B3E44" w:rsidRPr="00E6043C" w:rsidRDefault="005B3E44" w:rsidP="00BA261B">
      <w:pPr>
        <w:pStyle w:val="TextBody"/>
        <w:spacing w:after="0" w:line="240" w:lineRule="auto"/>
        <w:ind w:firstLine="426"/>
        <w:jc w:val="both"/>
        <w:rPr>
          <w:rFonts w:ascii="Cambria" w:cs="Times New Roman"/>
          <w:strike/>
          <w:lang w:val="uk-UA"/>
        </w:rPr>
      </w:pPr>
    </w:p>
    <w:p w14:paraId="421EAA82" w14:textId="77777777" w:rsidR="005B3E44" w:rsidRPr="00E6043C" w:rsidRDefault="005B3E44" w:rsidP="00BA261B">
      <w:pPr>
        <w:pStyle w:val="TextBody"/>
        <w:spacing w:after="0" w:line="240" w:lineRule="auto"/>
        <w:ind w:firstLine="426"/>
        <w:jc w:val="both"/>
        <w:rPr>
          <w:rFonts w:cs="Times New Roman"/>
        </w:rPr>
      </w:pPr>
      <w:proofErr w:type="spellStart"/>
      <w:r w:rsidRPr="00E6043C">
        <w:rPr>
          <w:rFonts w:ascii="Cambria" w:cs="Times New Roman"/>
          <w:strike/>
          <w:color w:val="0066FF"/>
          <w:lang w:val="uk-UA"/>
        </w:rPr>
        <w:t>int</w:t>
      </w:r>
      <w:proofErr w:type="spellEnd"/>
      <w:r w:rsidRPr="00E6043C">
        <w:rPr>
          <w:rFonts w:ascii="Cambria" w:cs="Times New Roman"/>
          <w:strike/>
          <w:lang w:val="uk-UA"/>
        </w:rPr>
        <w:t xml:space="preserve"> </w:t>
      </w:r>
      <w:proofErr w:type="spellStart"/>
      <w:r w:rsidRPr="00E6043C">
        <w:rPr>
          <w:rFonts w:ascii="Cambria" w:cs="Times New Roman"/>
          <w:strike/>
          <w:lang w:val="uk-UA"/>
        </w:rPr>
        <w:t>main</w:t>
      </w:r>
      <w:proofErr w:type="spellEnd"/>
      <w:r w:rsidRPr="00E6043C">
        <w:rPr>
          <w:rFonts w:ascii="Cambria" w:cs="Times New Roman"/>
          <w:strike/>
          <w:lang w:val="uk-UA"/>
        </w:rPr>
        <w:t>(){</w:t>
      </w:r>
    </w:p>
    <w:p w14:paraId="2D802095" w14:textId="77777777" w:rsidR="005B3E44" w:rsidRPr="00E6043C" w:rsidRDefault="005B3E44" w:rsidP="00BA261B">
      <w:pPr>
        <w:pStyle w:val="TextBody"/>
        <w:spacing w:after="0" w:line="240" w:lineRule="auto"/>
        <w:ind w:firstLine="426"/>
        <w:jc w:val="both"/>
        <w:rPr>
          <w:rFonts w:cs="Times New Roman"/>
        </w:rPr>
      </w:pPr>
      <w:r w:rsidRPr="00E6043C">
        <w:rPr>
          <w:rFonts w:ascii="Cambria" w:cs="Times New Roman"/>
          <w:strike/>
          <w:lang w:eastAsia="en-US"/>
        </w:rPr>
        <w:t xml:space="preserve">   </w:t>
      </w:r>
      <w:proofErr w:type="spellStart"/>
      <w:r w:rsidRPr="00E6043C">
        <w:rPr>
          <w:rFonts w:ascii="Cambria" w:cs="Times New Roman"/>
          <w:strike/>
          <w:color w:val="0066FF"/>
          <w:lang w:val="uk-UA"/>
        </w:rPr>
        <w:t>double</w:t>
      </w:r>
      <w:proofErr w:type="spellEnd"/>
      <w:r w:rsidRPr="00E6043C">
        <w:rPr>
          <w:rFonts w:ascii="Cambria" w:cs="Times New Roman"/>
          <w:strike/>
          <w:lang w:val="uk-UA"/>
        </w:rPr>
        <w:t xml:space="preserve"> x, y, z;</w:t>
      </w:r>
    </w:p>
    <w:p w14:paraId="276EC86D" w14:textId="77777777" w:rsidR="005B3E44" w:rsidRPr="00E6043C" w:rsidRDefault="005B3E44" w:rsidP="00BA261B">
      <w:pPr>
        <w:pStyle w:val="TextBody"/>
        <w:spacing w:after="0" w:line="240" w:lineRule="auto"/>
        <w:ind w:firstLine="426"/>
        <w:jc w:val="both"/>
        <w:rPr>
          <w:rFonts w:cs="Times New Roman"/>
        </w:rPr>
      </w:pPr>
      <w:r w:rsidRPr="00E6043C">
        <w:rPr>
          <w:rFonts w:ascii="Cambria" w:cs="Times New Roman"/>
          <w:strike/>
          <w:lang w:eastAsia="en-US"/>
        </w:rPr>
        <w:t xml:space="preserve">   </w:t>
      </w:r>
      <w:proofErr w:type="spellStart"/>
      <w:r w:rsidRPr="00E6043C">
        <w:rPr>
          <w:rFonts w:ascii="Cambria" w:cs="Times New Roman"/>
          <w:strike/>
          <w:color w:val="0066FF"/>
          <w:lang w:val="uk-UA"/>
        </w:rPr>
        <w:t>scanf</w:t>
      </w:r>
      <w:proofErr w:type="spellEnd"/>
      <w:r w:rsidRPr="00E6043C">
        <w:rPr>
          <w:rFonts w:ascii="Cambria" w:cs="Times New Roman"/>
          <w:strike/>
          <w:lang w:val="uk-UA"/>
        </w:rPr>
        <w:t>("</w:t>
      </w:r>
      <w:r w:rsidRPr="00E6043C">
        <w:rPr>
          <w:rFonts w:ascii="Cambria" w:cs="Times New Roman"/>
          <w:strike/>
          <w:color w:val="9900FF"/>
          <w:lang w:val="uk-UA"/>
        </w:rPr>
        <w:t>%f %</w:t>
      </w:r>
      <w:proofErr w:type="spellStart"/>
      <w:r w:rsidRPr="00E6043C">
        <w:rPr>
          <w:rFonts w:ascii="Cambria" w:cs="Times New Roman"/>
          <w:strike/>
          <w:color w:val="9900FF"/>
          <w:lang w:val="uk-UA"/>
        </w:rPr>
        <w:t>f</w:t>
      </w:r>
      <w:r w:rsidRPr="00E6043C">
        <w:rPr>
          <w:rFonts w:ascii="Cambria" w:cs="Times New Roman"/>
          <w:strike/>
          <w:lang w:val="uk-UA"/>
        </w:rPr>
        <w:t>",&amp;x,&amp;y</w:t>
      </w:r>
      <w:proofErr w:type="spellEnd"/>
      <w:r w:rsidRPr="00E6043C">
        <w:rPr>
          <w:rFonts w:ascii="Cambria" w:cs="Times New Roman"/>
          <w:strike/>
          <w:lang w:val="uk-UA"/>
        </w:rPr>
        <w:t>);</w:t>
      </w:r>
    </w:p>
    <w:p w14:paraId="600BBE56" w14:textId="77777777" w:rsidR="005B3E44" w:rsidRPr="00E6043C" w:rsidRDefault="005B3E44" w:rsidP="00BA261B">
      <w:pPr>
        <w:pStyle w:val="TextBody"/>
        <w:spacing w:after="0" w:line="240" w:lineRule="auto"/>
        <w:ind w:firstLine="426"/>
        <w:jc w:val="both"/>
        <w:rPr>
          <w:rFonts w:cs="Times New Roman"/>
        </w:rPr>
      </w:pPr>
      <w:r w:rsidRPr="00E6043C">
        <w:rPr>
          <w:rFonts w:ascii="Cambria" w:cs="Times New Roman"/>
          <w:strike/>
          <w:lang w:eastAsia="en-US"/>
        </w:rPr>
        <w:t xml:space="preserve">   </w:t>
      </w:r>
      <w:r w:rsidRPr="00E6043C">
        <w:rPr>
          <w:rFonts w:ascii="Cambria" w:cs="Times New Roman"/>
          <w:strike/>
          <w:lang w:val="uk-UA"/>
        </w:rPr>
        <w:t xml:space="preserve">z = </w:t>
      </w:r>
      <w:proofErr w:type="spellStart"/>
      <w:r w:rsidRPr="00E6043C">
        <w:rPr>
          <w:rFonts w:ascii="Cambria" w:cs="Times New Roman"/>
          <w:strike/>
          <w:lang w:val="uk-UA"/>
        </w:rPr>
        <w:t>exp</w:t>
      </w:r>
      <w:proofErr w:type="spellEnd"/>
      <w:r w:rsidRPr="00E6043C">
        <w:rPr>
          <w:rFonts w:ascii="Cambria" w:cs="Times New Roman"/>
          <w:strike/>
          <w:lang w:val="uk-UA"/>
        </w:rPr>
        <w:t>(x)*</w:t>
      </w:r>
      <w:proofErr w:type="spellStart"/>
      <w:r w:rsidRPr="00E6043C">
        <w:rPr>
          <w:rFonts w:ascii="Cambria" w:cs="Times New Roman"/>
          <w:strike/>
          <w:lang w:val="uk-UA"/>
        </w:rPr>
        <w:t>cos</w:t>
      </w:r>
      <w:proofErr w:type="spellEnd"/>
      <w:r w:rsidRPr="00E6043C">
        <w:rPr>
          <w:rFonts w:ascii="Cambria" w:cs="Times New Roman"/>
          <w:strike/>
          <w:lang w:val="uk-UA"/>
        </w:rPr>
        <w:t>(y);</w:t>
      </w:r>
    </w:p>
    <w:p w14:paraId="3D91C0AF" w14:textId="77777777" w:rsidR="005B3E44" w:rsidRPr="00E6043C" w:rsidRDefault="005B3E44" w:rsidP="00BA261B">
      <w:pPr>
        <w:pStyle w:val="TextBody"/>
        <w:spacing w:after="0" w:line="240" w:lineRule="auto"/>
        <w:ind w:firstLine="426"/>
        <w:jc w:val="both"/>
        <w:rPr>
          <w:rFonts w:cs="Times New Roman"/>
          <w:lang w:val="ru-RU"/>
        </w:rPr>
      </w:pPr>
      <w:r w:rsidRPr="00E6043C">
        <w:rPr>
          <w:rFonts w:ascii="Cambria" w:cs="Times New Roman"/>
          <w:strike/>
          <w:lang w:eastAsia="en-US"/>
        </w:rPr>
        <w:t xml:space="preserve">   </w:t>
      </w:r>
      <w:proofErr w:type="spellStart"/>
      <w:r w:rsidRPr="00E6043C">
        <w:rPr>
          <w:rFonts w:ascii="Cambria" w:cs="Times New Roman"/>
          <w:strike/>
          <w:color w:val="0066FF"/>
          <w:lang w:val="uk-UA"/>
        </w:rPr>
        <w:t>printf</w:t>
      </w:r>
      <w:proofErr w:type="spellEnd"/>
      <w:r w:rsidRPr="00E6043C">
        <w:rPr>
          <w:rFonts w:ascii="Cambria" w:cs="Times New Roman"/>
          <w:strike/>
          <w:lang w:val="uk-UA"/>
        </w:rPr>
        <w:t>("z=</w:t>
      </w:r>
      <w:r w:rsidRPr="00E6043C">
        <w:rPr>
          <w:rFonts w:ascii="Cambria" w:cs="Times New Roman"/>
          <w:strike/>
          <w:color w:val="9900FF"/>
          <w:lang w:val="uk-UA"/>
        </w:rPr>
        <w:t>%</w:t>
      </w:r>
      <w:proofErr w:type="spellStart"/>
      <w:r w:rsidRPr="00E6043C">
        <w:rPr>
          <w:rFonts w:ascii="Cambria" w:cs="Times New Roman"/>
          <w:strike/>
          <w:color w:val="9900FF"/>
          <w:lang w:val="uk-UA"/>
        </w:rPr>
        <w:t>lf</w:t>
      </w:r>
      <w:proofErr w:type="spellEnd"/>
      <w:r w:rsidRPr="00E6043C">
        <w:rPr>
          <w:rFonts w:ascii="Cambria" w:cs="Times New Roman"/>
          <w:strike/>
          <w:lang w:val="uk-UA"/>
        </w:rPr>
        <w:t>",z);</w:t>
      </w:r>
    </w:p>
    <w:p w14:paraId="1B99D271" w14:textId="77777777" w:rsidR="005B3E44" w:rsidRPr="00E6043C" w:rsidRDefault="005B3E44" w:rsidP="00BA261B">
      <w:pPr>
        <w:pStyle w:val="TextBody"/>
        <w:spacing w:after="0" w:line="240" w:lineRule="auto"/>
        <w:ind w:firstLine="426"/>
        <w:jc w:val="both"/>
        <w:rPr>
          <w:rFonts w:cs="Times New Roman"/>
          <w:lang w:val="ru-RU"/>
        </w:rPr>
      </w:pPr>
      <w:r w:rsidRPr="00E6043C">
        <w:rPr>
          <w:rFonts w:ascii="Cambria" w:cs="Times New Roman"/>
          <w:strike/>
          <w:lang w:val="uk-UA"/>
        </w:rPr>
        <w:t>}</w:t>
      </w:r>
    </w:p>
    <w:p w14:paraId="772AFCDC" w14:textId="77777777" w:rsidR="005B3E44" w:rsidRPr="00E6043C" w:rsidRDefault="005B3E44" w:rsidP="00BA261B">
      <w:pPr>
        <w:pStyle w:val="TextBody"/>
        <w:spacing w:after="0" w:line="240" w:lineRule="auto"/>
        <w:jc w:val="both"/>
        <w:rPr>
          <w:rFonts w:cs="Times New Roman"/>
          <w:lang w:val="ru-RU"/>
        </w:rPr>
      </w:pPr>
      <w:r w:rsidRPr="00E6043C">
        <w:rPr>
          <w:rFonts w:ascii="Cambria" w:cs="Times New Roman"/>
          <w:lang w:val="uk-UA"/>
        </w:rPr>
        <w:t>На</w:t>
      </w:r>
      <w:r w:rsidRPr="00E6043C">
        <w:rPr>
          <w:rFonts w:ascii="Cambria" w:cs="Times New Roman"/>
          <w:lang w:val="uk-UA"/>
        </w:rPr>
        <w:t xml:space="preserve">  </w:t>
      </w:r>
      <w:r w:rsidRPr="00E6043C">
        <w:rPr>
          <w:rFonts w:ascii="Cambria" w:cs="Times New Roman"/>
          <w:lang w:val="uk-UA"/>
        </w:rPr>
        <w:t>Сі</w:t>
      </w:r>
      <w:r w:rsidRPr="00E6043C">
        <w:rPr>
          <w:rFonts w:ascii="Cambria" w:cs="Times New Roman"/>
          <w:lang w:val="uk-UA"/>
        </w:rPr>
        <w:t xml:space="preserve">++ </w:t>
      </w:r>
      <w:r w:rsidRPr="00E6043C">
        <w:rPr>
          <w:rFonts w:ascii="Cambria" w:cs="Times New Roman"/>
          <w:lang w:val="uk-UA"/>
        </w:rPr>
        <w:t>можна</w:t>
      </w:r>
      <w:r w:rsidRPr="00E6043C">
        <w:rPr>
          <w:rFonts w:ascii="Cambria" w:cs="Times New Roman"/>
          <w:lang w:val="uk-UA"/>
        </w:rPr>
        <w:t xml:space="preserve"> </w:t>
      </w:r>
      <w:r w:rsidRPr="00E6043C">
        <w:rPr>
          <w:rFonts w:ascii="Cambria" w:cs="Times New Roman"/>
          <w:lang w:val="uk-UA"/>
        </w:rPr>
        <w:t>не</w:t>
      </w:r>
      <w:r w:rsidRPr="00E6043C">
        <w:rPr>
          <w:rFonts w:ascii="Cambria" w:cs="Times New Roman"/>
          <w:lang w:val="uk-UA"/>
        </w:rPr>
        <w:t xml:space="preserve"> </w:t>
      </w:r>
      <w:r w:rsidRPr="00E6043C">
        <w:rPr>
          <w:rFonts w:ascii="Cambria" w:cs="Times New Roman"/>
          <w:lang w:val="uk-UA"/>
        </w:rPr>
        <w:t>враховувати</w:t>
      </w:r>
      <w:r w:rsidRPr="00E6043C">
        <w:rPr>
          <w:rFonts w:ascii="Cambria" w:cs="Times New Roman"/>
          <w:lang w:val="uk-UA"/>
        </w:rPr>
        <w:t xml:space="preserve"> </w:t>
      </w:r>
      <w:r w:rsidRPr="00E6043C">
        <w:rPr>
          <w:rFonts w:ascii="Cambria" w:cs="Times New Roman"/>
          <w:lang w:val="uk-UA"/>
        </w:rPr>
        <w:t>такі</w:t>
      </w:r>
      <w:r w:rsidRPr="00E6043C">
        <w:rPr>
          <w:rFonts w:ascii="Cambria" w:cs="Times New Roman"/>
          <w:lang w:val="uk-UA"/>
        </w:rPr>
        <w:t xml:space="preserve"> </w:t>
      </w:r>
      <w:r w:rsidRPr="00E6043C">
        <w:rPr>
          <w:rFonts w:ascii="Cambria" w:cs="Times New Roman"/>
          <w:lang w:val="uk-UA"/>
        </w:rPr>
        <w:t>нюанси</w:t>
      </w:r>
      <w:r w:rsidRPr="00E6043C">
        <w:rPr>
          <w:rFonts w:ascii="Cambria" w:cs="Times New Roman"/>
          <w:lang w:val="uk-UA"/>
        </w:rPr>
        <w:t>:</w:t>
      </w:r>
    </w:p>
    <w:p w14:paraId="47336C86" w14:textId="77777777" w:rsidR="005B3E44" w:rsidRPr="00E6043C" w:rsidRDefault="005B3E44" w:rsidP="00BA261B">
      <w:pPr>
        <w:pStyle w:val="TextBody"/>
        <w:spacing w:after="0" w:line="240" w:lineRule="auto"/>
        <w:ind w:firstLine="426"/>
        <w:jc w:val="both"/>
        <w:rPr>
          <w:rFonts w:cs="Times New Roman"/>
        </w:rPr>
      </w:pPr>
      <w:r w:rsidRPr="00E6043C">
        <w:rPr>
          <w:rFonts w:ascii="Cambria" w:cs="Times New Roman"/>
          <w:lang w:val="uk-UA"/>
        </w:rPr>
        <w:t>#</w:t>
      </w:r>
      <w:proofErr w:type="spellStart"/>
      <w:r w:rsidRPr="00E6043C">
        <w:rPr>
          <w:rFonts w:ascii="Cambria" w:cs="Times New Roman"/>
          <w:lang w:val="uk-UA"/>
        </w:rPr>
        <w:t>include</w:t>
      </w:r>
      <w:proofErr w:type="spellEnd"/>
      <w:r w:rsidRPr="00E6043C">
        <w:rPr>
          <w:rFonts w:ascii="Cambria" w:cs="Times New Roman"/>
          <w:lang w:val="uk-UA"/>
        </w:rPr>
        <w:t>&lt;</w:t>
      </w:r>
      <w:proofErr w:type="spellStart"/>
      <w:r w:rsidRPr="00E6043C">
        <w:rPr>
          <w:rFonts w:ascii="Cambria" w:cs="Times New Roman"/>
          <w:lang w:val="uk-UA"/>
        </w:rPr>
        <w:t>iostream</w:t>
      </w:r>
      <w:proofErr w:type="spellEnd"/>
      <w:r w:rsidRPr="00E6043C">
        <w:rPr>
          <w:rFonts w:ascii="Cambria" w:cs="Times New Roman"/>
          <w:lang w:val="uk-UA"/>
        </w:rPr>
        <w:t>&gt;</w:t>
      </w:r>
    </w:p>
    <w:p w14:paraId="1AD71A09" w14:textId="77777777" w:rsidR="005B3E44" w:rsidRPr="00E6043C" w:rsidRDefault="005B3E44" w:rsidP="00BA261B">
      <w:pPr>
        <w:pStyle w:val="TextBody"/>
        <w:spacing w:after="0" w:line="240" w:lineRule="auto"/>
        <w:ind w:firstLine="426"/>
        <w:jc w:val="both"/>
        <w:rPr>
          <w:rFonts w:cs="Times New Roman"/>
        </w:rPr>
      </w:pPr>
      <w:r w:rsidRPr="00E6043C">
        <w:rPr>
          <w:rFonts w:ascii="Cambria" w:cs="Times New Roman"/>
          <w:lang w:val="uk-UA"/>
        </w:rPr>
        <w:t>#</w:t>
      </w:r>
      <w:proofErr w:type="spellStart"/>
      <w:r w:rsidRPr="00E6043C">
        <w:rPr>
          <w:rFonts w:ascii="Cambria" w:cs="Times New Roman"/>
          <w:lang w:val="uk-UA"/>
        </w:rPr>
        <w:t>include</w:t>
      </w:r>
      <w:proofErr w:type="spellEnd"/>
      <w:r w:rsidRPr="00E6043C">
        <w:rPr>
          <w:rFonts w:ascii="Cambria" w:cs="Times New Roman"/>
          <w:lang w:val="uk-UA"/>
        </w:rPr>
        <w:t>&lt;</w:t>
      </w:r>
      <w:proofErr w:type="spellStart"/>
      <w:r w:rsidRPr="00E6043C">
        <w:rPr>
          <w:rFonts w:ascii="Cambria" w:cs="Times New Roman"/>
          <w:lang w:val="uk-UA"/>
        </w:rPr>
        <w:t>math</w:t>
      </w:r>
      <w:proofErr w:type="spellEnd"/>
      <w:r w:rsidRPr="00E6043C">
        <w:rPr>
          <w:rFonts w:ascii="Cambria" w:cs="Times New Roman"/>
          <w:lang w:val="uk-UA"/>
        </w:rPr>
        <w:t>&gt;</w:t>
      </w:r>
    </w:p>
    <w:p w14:paraId="490E9E71" w14:textId="77777777" w:rsidR="005B3E44" w:rsidRPr="00E6043C" w:rsidRDefault="005B3E44" w:rsidP="00BA261B">
      <w:pPr>
        <w:pStyle w:val="TextBody"/>
        <w:spacing w:after="0" w:line="240" w:lineRule="auto"/>
        <w:ind w:firstLine="426"/>
        <w:jc w:val="both"/>
        <w:rPr>
          <w:rFonts w:ascii="Cambria" w:cs="Times New Roman"/>
          <w:lang w:val="uk-UA"/>
        </w:rPr>
      </w:pPr>
    </w:p>
    <w:p w14:paraId="50E1205A" w14:textId="77777777" w:rsidR="005B3E44" w:rsidRPr="00E6043C" w:rsidRDefault="005B3E44" w:rsidP="00BA261B">
      <w:pPr>
        <w:pStyle w:val="TextBody"/>
        <w:spacing w:after="0" w:line="240" w:lineRule="auto"/>
        <w:ind w:firstLine="426"/>
        <w:jc w:val="both"/>
        <w:rPr>
          <w:rFonts w:cs="Times New Roman"/>
        </w:rPr>
      </w:pPr>
      <w:proofErr w:type="spellStart"/>
      <w:r w:rsidRPr="00E6043C">
        <w:rPr>
          <w:rFonts w:ascii="Cambria" w:cs="Times New Roman"/>
          <w:color w:val="0066FF"/>
          <w:lang w:val="uk-UA"/>
        </w:rPr>
        <w:t>int</w:t>
      </w:r>
      <w:proofErr w:type="spellEnd"/>
      <w:r w:rsidRPr="00E6043C">
        <w:rPr>
          <w:rFonts w:ascii="Cambria" w:cs="Times New Roman"/>
          <w:lang w:val="uk-UA"/>
        </w:rPr>
        <w:t xml:space="preserve"> </w:t>
      </w:r>
      <w:proofErr w:type="spellStart"/>
      <w:r w:rsidRPr="00E6043C">
        <w:rPr>
          <w:rFonts w:ascii="Cambria" w:cs="Times New Roman"/>
          <w:lang w:val="uk-UA"/>
        </w:rPr>
        <w:t>main</w:t>
      </w:r>
      <w:proofErr w:type="spellEnd"/>
      <w:r w:rsidRPr="00E6043C">
        <w:rPr>
          <w:rFonts w:ascii="Cambria" w:cs="Times New Roman"/>
          <w:lang w:val="uk-UA"/>
        </w:rPr>
        <w:t>(){</w:t>
      </w:r>
    </w:p>
    <w:p w14:paraId="67A30B96" w14:textId="77777777" w:rsidR="005B3E44" w:rsidRPr="00E6043C" w:rsidRDefault="005B3E44" w:rsidP="00BA261B">
      <w:pPr>
        <w:pStyle w:val="TextBody"/>
        <w:spacing w:after="0" w:line="240" w:lineRule="auto"/>
        <w:ind w:firstLine="426"/>
        <w:jc w:val="both"/>
        <w:rPr>
          <w:rFonts w:cs="Times New Roman"/>
        </w:rPr>
      </w:pPr>
      <w:r w:rsidRPr="00E6043C">
        <w:rPr>
          <w:rFonts w:ascii="Cambria" w:cs="Times New Roman"/>
          <w:lang w:eastAsia="en-US"/>
        </w:rPr>
        <w:t xml:space="preserve">   </w:t>
      </w:r>
      <w:proofErr w:type="spellStart"/>
      <w:r w:rsidRPr="00E6043C">
        <w:rPr>
          <w:rFonts w:ascii="Cambria" w:cs="Times New Roman"/>
          <w:color w:val="0066FF"/>
          <w:lang w:val="uk-UA"/>
        </w:rPr>
        <w:t>double</w:t>
      </w:r>
      <w:proofErr w:type="spellEnd"/>
      <w:r w:rsidRPr="00E6043C">
        <w:rPr>
          <w:rFonts w:ascii="Cambria" w:cs="Times New Roman"/>
          <w:lang w:val="uk-UA"/>
        </w:rPr>
        <w:t xml:space="preserve"> x, y, z;</w:t>
      </w:r>
    </w:p>
    <w:p w14:paraId="75007319" w14:textId="77777777" w:rsidR="005B3E44" w:rsidRPr="00E6043C" w:rsidRDefault="005B3E44" w:rsidP="00BA261B">
      <w:pPr>
        <w:pStyle w:val="TextBody"/>
        <w:spacing w:after="0" w:line="240" w:lineRule="auto"/>
        <w:ind w:firstLine="426"/>
        <w:jc w:val="both"/>
        <w:rPr>
          <w:rFonts w:cs="Times New Roman"/>
        </w:rPr>
      </w:pPr>
      <w:r w:rsidRPr="00E6043C">
        <w:rPr>
          <w:rFonts w:ascii="Cambria" w:cs="Times New Roman"/>
          <w:lang w:eastAsia="en-US"/>
        </w:rPr>
        <w:t xml:space="preserve">   </w:t>
      </w:r>
      <w:proofErr w:type="spellStart"/>
      <w:r w:rsidRPr="00E6043C">
        <w:rPr>
          <w:rFonts w:ascii="Cambria" w:cs="Times New Roman"/>
          <w:color w:val="0066FF"/>
          <w:lang w:val="uk-UA"/>
        </w:rPr>
        <w:t>std</w:t>
      </w:r>
      <w:proofErr w:type="spellEnd"/>
      <w:r w:rsidRPr="00E6043C">
        <w:rPr>
          <w:rFonts w:ascii="Cambria" w:cs="Times New Roman"/>
          <w:color w:val="0066FF"/>
          <w:lang w:val="uk-UA"/>
        </w:rPr>
        <w:t>::</w:t>
      </w:r>
      <w:proofErr w:type="spellStart"/>
      <w:r w:rsidRPr="00E6043C">
        <w:rPr>
          <w:rFonts w:ascii="Cambria" w:cs="Times New Roman"/>
          <w:color w:val="0066FF"/>
          <w:lang w:val="uk-UA"/>
        </w:rPr>
        <w:t>cin</w:t>
      </w:r>
      <w:proofErr w:type="spellEnd"/>
      <w:r w:rsidRPr="00E6043C">
        <w:rPr>
          <w:rFonts w:ascii="Cambria" w:cs="Times New Roman"/>
          <w:lang w:val="uk-UA"/>
        </w:rPr>
        <w:t>&gt;&gt;x&gt;&gt;y;</w:t>
      </w:r>
    </w:p>
    <w:p w14:paraId="2D4C7EB8" w14:textId="77777777" w:rsidR="005B3E44" w:rsidRPr="00E6043C" w:rsidRDefault="005B3E44" w:rsidP="00BA261B">
      <w:pPr>
        <w:pStyle w:val="TextBody"/>
        <w:spacing w:after="0" w:line="240" w:lineRule="auto"/>
        <w:ind w:firstLine="426"/>
        <w:jc w:val="both"/>
        <w:rPr>
          <w:rFonts w:cs="Times New Roman"/>
        </w:rPr>
      </w:pPr>
      <w:r w:rsidRPr="00E6043C">
        <w:rPr>
          <w:rFonts w:ascii="Cambria" w:cs="Times New Roman"/>
          <w:lang w:eastAsia="en-US"/>
        </w:rPr>
        <w:t xml:space="preserve">   </w:t>
      </w:r>
      <w:r w:rsidRPr="00E6043C">
        <w:rPr>
          <w:rFonts w:ascii="Cambria" w:cs="Times New Roman"/>
          <w:lang w:val="uk-UA"/>
        </w:rPr>
        <w:t xml:space="preserve">z = </w:t>
      </w:r>
      <w:proofErr w:type="spellStart"/>
      <w:r w:rsidRPr="00E6043C">
        <w:rPr>
          <w:rFonts w:ascii="Cambria" w:cs="Times New Roman"/>
          <w:lang w:val="uk-UA"/>
        </w:rPr>
        <w:t>exp</w:t>
      </w:r>
      <w:proofErr w:type="spellEnd"/>
      <w:r w:rsidRPr="00E6043C">
        <w:rPr>
          <w:rFonts w:ascii="Cambria" w:cs="Times New Roman"/>
          <w:lang w:val="uk-UA"/>
        </w:rPr>
        <w:t>(x)*</w:t>
      </w:r>
      <w:proofErr w:type="spellStart"/>
      <w:r w:rsidRPr="00E6043C">
        <w:rPr>
          <w:rFonts w:ascii="Cambria" w:cs="Times New Roman"/>
          <w:lang w:val="uk-UA"/>
        </w:rPr>
        <w:t>cos</w:t>
      </w:r>
      <w:proofErr w:type="spellEnd"/>
      <w:r w:rsidRPr="00E6043C">
        <w:rPr>
          <w:rFonts w:ascii="Cambria" w:cs="Times New Roman"/>
          <w:lang w:val="uk-UA"/>
        </w:rPr>
        <w:t>(y);</w:t>
      </w:r>
    </w:p>
    <w:p w14:paraId="6AA61D67" w14:textId="77777777" w:rsidR="005B3E44" w:rsidRPr="00E6043C" w:rsidRDefault="005B3E44" w:rsidP="00BA261B">
      <w:pPr>
        <w:pStyle w:val="TextBody"/>
        <w:spacing w:after="0" w:line="240" w:lineRule="auto"/>
        <w:ind w:firstLine="426"/>
        <w:jc w:val="both"/>
        <w:rPr>
          <w:rFonts w:cs="Times New Roman"/>
        </w:rPr>
      </w:pPr>
      <w:r w:rsidRPr="00E6043C">
        <w:rPr>
          <w:rFonts w:ascii="Cambria" w:cs="Times New Roman"/>
          <w:lang w:eastAsia="en-US"/>
        </w:rPr>
        <w:t xml:space="preserve">   </w:t>
      </w:r>
      <w:proofErr w:type="spellStart"/>
      <w:r w:rsidRPr="00E6043C">
        <w:rPr>
          <w:rFonts w:ascii="Cambria" w:cs="Times New Roman"/>
          <w:color w:val="0066FF"/>
          <w:lang w:val="uk-UA"/>
        </w:rPr>
        <w:t>std</w:t>
      </w:r>
      <w:proofErr w:type="spellEnd"/>
      <w:r w:rsidRPr="00E6043C">
        <w:rPr>
          <w:rFonts w:ascii="Cambria" w:cs="Times New Roman"/>
          <w:color w:val="0066FF"/>
          <w:lang w:val="uk-UA"/>
        </w:rPr>
        <w:t>::</w:t>
      </w:r>
      <w:proofErr w:type="spellStart"/>
      <w:r w:rsidRPr="00E6043C">
        <w:rPr>
          <w:rFonts w:ascii="Cambria" w:cs="Times New Roman"/>
          <w:color w:val="0066FF"/>
          <w:lang w:val="uk-UA"/>
        </w:rPr>
        <w:t>cout</w:t>
      </w:r>
      <w:proofErr w:type="spellEnd"/>
      <w:r w:rsidRPr="00E6043C">
        <w:rPr>
          <w:rFonts w:ascii="Cambria" w:cs="Times New Roman"/>
          <w:lang w:val="uk-UA"/>
        </w:rPr>
        <w:t>&lt;&lt;z;</w:t>
      </w:r>
    </w:p>
    <w:p w14:paraId="01C2D9FB" w14:textId="24A566BC" w:rsidR="005B3E44" w:rsidRPr="00E6043C" w:rsidRDefault="005B3E44" w:rsidP="00BA261B">
      <w:pPr>
        <w:pStyle w:val="TextBody"/>
        <w:spacing w:after="0" w:line="240" w:lineRule="auto"/>
        <w:ind w:firstLine="426"/>
        <w:jc w:val="both"/>
        <w:rPr>
          <w:rFonts w:cs="Times New Roman"/>
          <w:lang w:val="ru-RU"/>
        </w:rPr>
      </w:pPr>
      <w:r w:rsidRPr="00E6043C">
        <w:rPr>
          <w:rFonts w:ascii="Cambria" w:cs="Times New Roman"/>
          <w:lang w:eastAsia="uk-UA"/>
        </w:rPr>
        <w:t xml:space="preserve">   </w:t>
      </w:r>
      <w:proofErr w:type="spellStart"/>
      <w:r w:rsidRPr="00E6043C">
        <w:rPr>
          <w:rFonts w:ascii="Cambria" w:cs="Times New Roman"/>
          <w:color w:val="0066FF"/>
          <w:lang w:val="uk-UA" w:eastAsia="uk-UA"/>
        </w:rPr>
        <w:t>printf</w:t>
      </w:r>
      <w:proofErr w:type="spellEnd"/>
      <w:r w:rsidRPr="00E6043C">
        <w:rPr>
          <w:rFonts w:ascii="Cambria" w:cs="Times New Roman"/>
          <w:lang w:val="uk-UA" w:eastAsia="uk-UA"/>
        </w:rPr>
        <w:t>("z=</w:t>
      </w:r>
      <w:r w:rsidRPr="00E6043C">
        <w:rPr>
          <w:rFonts w:ascii="Cambria" w:cs="Times New Roman"/>
          <w:color w:val="9900FF"/>
          <w:lang w:val="uk-UA" w:eastAsia="uk-UA"/>
        </w:rPr>
        <w:t>%</w:t>
      </w:r>
      <w:proofErr w:type="spellStart"/>
      <w:r w:rsidRPr="00E6043C">
        <w:rPr>
          <w:rFonts w:ascii="Cambria" w:cs="Times New Roman"/>
          <w:color w:val="9900FF"/>
          <w:lang w:val="uk-UA" w:eastAsia="uk-UA"/>
        </w:rPr>
        <w:t>lf</w:t>
      </w:r>
      <w:proofErr w:type="spellEnd"/>
      <w:r w:rsidRPr="00E6043C">
        <w:rPr>
          <w:rFonts w:ascii="Cambria" w:cs="Times New Roman"/>
          <w:lang w:val="uk-UA" w:eastAsia="uk-UA"/>
        </w:rPr>
        <w:t xml:space="preserve">",z); </w:t>
      </w:r>
      <w:r w:rsidRPr="00E6043C">
        <w:rPr>
          <w:rFonts w:ascii="Cambria" w:cs="Times New Roman"/>
          <w:color w:val="009933"/>
          <w:lang w:val="uk-UA" w:eastAsia="uk-UA"/>
        </w:rPr>
        <w:t xml:space="preserve">// </w:t>
      </w:r>
      <w:r w:rsidRPr="00E6043C">
        <w:rPr>
          <w:rFonts w:ascii="Cambria" w:cs="Times New Roman"/>
          <w:color w:val="009933"/>
          <w:lang w:val="uk-UA" w:eastAsia="uk-UA"/>
        </w:rPr>
        <w:t>в</w:t>
      </w:r>
      <w:r w:rsidRPr="00E6043C">
        <w:rPr>
          <w:rFonts w:ascii="Cambria" w:cs="Times New Roman"/>
          <w:color w:val="009933"/>
          <w:lang w:val="uk-UA" w:eastAsia="uk-UA"/>
        </w:rPr>
        <w:t xml:space="preserve"> </w:t>
      </w:r>
      <w:r w:rsidRPr="00E6043C">
        <w:rPr>
          <w:rFonts w:ascii="Cambria" w:cs="Times New Roman"/>
          <w:color w:val="009933"/>
          <w:lang w:val="uk-UA" w:eastAsia="uk-UA"/>
        </w:rPr>
        <w:t>Сі</w:t>
      </w:r>
      <w:r w:rsidRPr="00E6043C">
        <w:rPr>
          <w:rFonts w:ascii="Cambria" w:cs="Times New Roman"/>
          <w:color w:val="009933"/>
          <w:lang w:val="uk-UA" w:eastAsia="uk-UA"/>
        </w:rPr>
        <w:t xml:space="preserve">++ </w:t>
      </w:r>
      <w:r w:rsidRPr="00E6043C">
        <w:rPr>
          <w:rFonts w:ascii="Cambria" w:cs="Times New Roman"/>
          <w:color w:val="009933"/>
          <w:lang w:val="uk-UA" w:eastAsia="uk-UA"/>
        </w:rPr>
        <w:t>можна</w:t>
      </w:r>
      <w:r w:rsidRPr="00E6043C">
        <w:rPr>
          <w:rFonts w:ascii="Cambria" w:cs="Times New Roman"/>
          <w:color w:val="009933"/>
          <w:lang w:val="uk-UA" w:eastAsia="uk-UA"/>
        </w:rPr>
        <w:t xml:space="preserve"> </w:t>
      </w:r>
      <w:r w:rsidRPr="00E6043C">
        <w:rPr>
          <w:rFonts w:ascii="Cambria" w:cs="Times New Roman"/>
          <w:color w:val="009933"/>
          <w:lang w:val="uk-UA" w:eastAsia="uk-UA"/>
        </w:rPr>
        <w:t>використовувати</w:t>
      </w:r>
      <w:r w:rsidRPr="00E6043C">
        <w:rPr>
          <w:rFonts w:ascii="Cambria" w:cs="Times New Roman"/>
          <w:color w:val="009933"/>
          <w:lang w:val="uk-UA" w:eastAsia="uk-UA"/>
        </w:rPr>
        <w:t xml:space="preserve"> </w:t>
      </w:r>
      <w:r w:rsidRPr="00E6043C">
        <w:rPr>
          <w:rFonts w:ascii="Cambria" w:cs="Times New Roman"/>
          <w:color w:val="009933"/>
          <w:lang w:val="uk-UA" w:eastAsia="uk-UA"/>
        </w:rPr>
        <w:t>С</w:t>
      </w:r>
      <w:r w:rsidR="003C12DD" w:rsidRPr="00E6043C">
        <w:rPr>
          <w:rFonts w:ascii="Cambria" w:cs="Times New Roman"/>
          <w:color w:val="009933"/>
          <w:lang w:val="uk-UA" w:eastAsia="uk-UA"/>
        </w:rPr>
        <w:t>і</w:t>
      </w:r>
      <w:r w:rsidRPr="00E6043C">
        <w:rPr>
          <w:rFonts w:ascii="Cambria" w:cs="Times New Roman"/>
          <w:color w:val="009933"/>
          <w:lang w:val="uk-UA" w:eastAsia="uk-UA"/>
        </w:rPr>
        <w:t xml:space="preserve"> </w:t>
      </w:r>
      <w:r w:rsidR="00721503" w:rsidRPr="00E6043C">
        <w:rPr>
          <w:rFonts w:ascii="Cambria" w:cs="Times New Roman"/>
          <w:color w:val="009933"/>
          <w:lang w:val="uk-UA" w:eastAsia="uk-UA"/>
        </w:rPr>
        <w:t>функції</w:t>
      </w:r>
      <w:r w:rsidR="00721503" w:rsidRPr="00E6043C">
        <w:rPr>
          <w:rFonts w:ascii="Cambria" w:cs="Times New Roman"/>
          <w:color w:val="009933"/>
          <w:lang w:val="uk-UA" w:eastAsia="uk-UA"/>
        </w:rPr>
        <w:t xml:space="preserve"> </w:t>
      </w:r>
      <w:r w:rsidR="00721503" w:rsidRPr="00E6043C">
        <w:rPr>
          <w:rFonts w:ascii="Cambria" w:cs="Times New Roman"/>
          <w:color w:val="009933"/>
          <w:lang w:val="uk-UA" w:eastAsia="uk-UA"/>
        </w:rPr>
        <w:t>вводу</w:t>
      </w:r>
      <w:r w:rsidR="00721503" w:rsidRPr="00E6043C">
        <w:rPr>
          <w:rFonts w:ascii="Cambria" w:cs="Times New Roman"/>
          <w:color w:val="009933"/>
          <w:lang w:val="uk-UA" w:eastAsia="uk-UA"/>
        </w:rPr>
        <w:t>-</w:t>
      </w:r>
      <w:r w:rsidR="00721503" w:rsidRPr="00E6043C">
        <w:rPr>
          <w:rFonts w:ascii="Cambria" w:cs="Times New Roman"/>
          <w:color w:val="009933"/>
          <w:lang w:val="uk-UA" w:eastAsia="uk-UA"/>
        </w:rPr>
        <w:t>виводу</w:t>
      </w:r>
    </w:p>
    <w:p w14:paraId="2B311254" w14:textId="3D94BA0B" w:rsidR="005B3E44" w:rsidRDefault="005B3E44" w:rsidP="00BA261B">
      <w:pPr>
        <w:pStyle w:val="TextBody"/>
        <w:spacing w:after="0" w:line="240" w:lineRule="auto"/>
        <w:ind w:firstLine="426"/>
        <w:jc w:val="both"/>
        <w:rPr>
          <w:rFonts w:ascii="Cambria" w:cs="Times New Roman"/>
          <w:lang w:val="uk-UA"/>
        </w:rPr>
      </w:pPr>
      <w:r w:rsidRPr="00E6043C">
        <w:rPr>
          <w:rFonts w:ascii="Cambria" w:cs="Times New Roman"/>
          <w:lang w:val="uk-UA"/>
        </w:rPr>
        <w:t>}</w:t>
      </w:r>
    </w:p>
    <w:p w14:paraId="0DB20148" w14:textId="00E7CD00" w:rsidR="008D1CA6" w:rsidRDefault="008D1CA6" w:rsidP="00BA261B">
      <w:pPr>
        <w:suppressAutoHyphens w:val="0"/>
        <w:autoSpaceDE/>
        <w:autoSpaceDN/>
        <w:adjustRightInd/>
        <w:rPr>
          <w:rFonts w:ascii="Cambria" w:cs="Times New Roman"/>
          <w:lang w:val="uk-UA"/>
        </w:rPr>
      </w:pPr>
      <w:r>
        <w:rPr>
          <w:rFonts w:ascii="Cambria" w:cs="Times New Roman"/>
          <w:lang w:val="uk-UA"/>
        </w:rPr>
        <w:br w:type="page"/>
      </w:r>
    </w:p>
    <w:p w14:paraId="50B0A9E3" w14:textId="21197557" w:rsidR="008D1CA6" w:rsidRDefault="00BA261B" w:rsidP="00355704">
      <w:pPr>
        <w:pStyle w:val="1"/>
        <w:numPr>
          <w:ilvl w:val="0"/>
          <w:numId w:val="41"/>
        </w:numPr>
        <w:spacing w:before="0" w:after="0"/>
        <w:jc w:val="center"/>
        <w:rPr>
          <w:iCs/>
        </w:rPr>
      </w:pPr>
      <w:r>
        <w:rPr>
          <w:lang w:val="uk-UA" w:eastAsia="uk-UA"/>
        </w:rPr>
        <w:lastRenderedPageBreak/>
        <w:t xml:space="preserve">Цілі типи. </w:t>
      </w:r>
      <w:proofErr w:type="spellStart"/>
      <w:r>
        <w:rPr>
          <w:lang w:val="uk-UA" w:eastAsia="uk-UA"/>
        </w:rPr>
        <w:t>Розгалудження</w:t>
      </w:r>
      <w:proofErr w:type="spellEnd"/>
      <w:r>
        <w:rPr>
          <w:lang w:val="uk-UA" w:eastAsia="uk-UA"/>
        </w:rPr>
        <w:t>. Цикли</w:t>
      </w:r>
    </w:p>
    <w:p w14:paraId="24724C26" w14:textId="77777777" w:rsidR="008D1CA6" w:rsidRPr="00CC58E1" w:rsidRDefault="008D1CA6" w:rsidP="00760815">
      <w:pPr>
        <w:pStyle w:val="3f3f3f3f3f3f3f3f3f2"/>
        <w:spacing w:before="0" w:after="0"/>
        <w:jc w:val="both"/>
        <w:rPr>
          <w:rFonts w:cstheme="minorBidi"/>
          <w:bCs w:val="0"/>
          <w:iCs w:val="0"/>
          <w:szCs w:val="24"/>
          <w:lang w:val="ru-RU"/>
        </w:rPr>
      </w:pPr>
      <w:r>
        <w:rPr>
          <w:rFonts w:ascii="Times New Roman" w:cstheme="minorBidi"/>
          <w:b w:val="0"/>
          <w:bCs w:val="0"/>
          <w:iCs w:val="0"/>
          <w:szCs w:val="24"/>
          <w:lang w:val="uk-UA" w:eastAsia="uk-UA"/>
        </w:rPr>
        <w:t>Цілі</w:t>
      </w:r>
      <w:r>
        <w:rPr>
          <w:rFonts w:ascii="Times New Roman" w:cstheme="minorBidi"/>
          <w:b w:val="0"/>
          <w:bCs w:val="0"/>
          <w:iCs w:val="0"/>
          <w:szCs w:val="24"/>
          <w:lang w:val="uk-UA" w:eastAsia="uk-UA"/>
        </w:rPr>
        <w:t xml:space="preserve"> </w:t>
      </w:r>
      <w:r>
        <w:rPr>
          <w:rFonts w:ascii="Times New Roman" w:cstheme="minorBidi"/>
          <w:b w:val="0"/>
          <w:bCs w:val="0"/>
          <w:iCs w:val="0"/>
          <w:szCs w:val="24"/>
          <w:lang w:val="uk-UA" w:eastAsia="uk-UA"/>
        </w:rPr>
        <w:t>типи</w:t>
      </w:r>
      <w:r>
        <w:rPr>
          <w:rFonts w:ascii="Times New Roman" w:cstheme="minorBidi"/>
          <w:b w:val="0"/>
          <w:bCs w:val="0"/>
          <w:iCs w:val="0"/>
          <w:szCs w:val="24"/>
          <w:lang w:val="uk-UA" w:eastAsia="uk-UA"/>
        </w:rPr>
        <w:t xml:space="preserve"> </w:t>
      </w:r>
      <w:r>
        <w:rPr>
          <w:rFonts w:ascii="Times New Roman" w:cstheme="minorBidi"/>
          <w:b w:val="0"/>
          <w:bCs w:val="0"/>
          <w:iCs w:val="0"/>
          <w:szCs w:val="24"/>
          <w:lang w:val="uk-UA" w:eastAsia="uk-UA"/>
        </w:rPr>
        <w:t>Сі</w:t>
      </w:r>
      <w:r>
        <w:rPr>
          <w:rFonts w:ascii="Times New Roman" w:cstheme="minorBidi"/>
          <w:b w:val="0"/>
          <w:bCs w:val="0"/>
          <w:iCs w:val="0"/>
          <w:szCs w:val="24"/>
          <w:lang w:val="uk-UA" w:eastAsia="uk-UA"/>
        </w:rPr>
        <w:t xml:space="preserve">. </w:t>
      </w:r>
      <w:r>
        <w:rPr>
          <w:rFonts w:ascii="Times New Roman" w:cstheme="minorBidi"/>
          <w:b w:val="0"/>
          <w:bCs w:val="0"/>
          <w:iCs w:val="0"/>
          <w:szCs w:val="24"/>
          <w:lang w:val="uk-UA" w:eastAsia="uk-UA"/>
        </w:rPr>
        <w:t>Цілі</w:t>
      </w:r>
      <w:r>
        <w:rPr>
          <w:rFonts w:ascii="Times New Roman" w:cstheme="minorBidi"/>
          <w:b w:val="0"/>
          <w:bCs w:val="0"/>
          <w:iCs w:val="0"/>
          <w:szCs w:val="24"/>
          <w:lang w:val="uk-UA" w:eastAsia="uk-UA"/>
        </w:rPr>
        <w:t xml:space="preserve"> </w:t>
      </w:r>
      <w:r>
        <w:rPr>
          <w:rFonts w:ascii="Times New Roman" w:cstheme="minorBidi"/>
          <w:b w:val="0"/>
          <w:bCs w:val="0"/>
          <w:iCs w:val="0"/>
          <w:szCs w:val="24"/>
          <w:lang w:val="uk-UA" w:eastAsia="uk-UA"/>
        </w:rPr>
        <w:t>типи</w:t>
      </w:r>
      <w:r>
        <w:rPr>
          <w:rFonts w:ascii="Times New Roman" w:cstheme="minorBidi"/>
          <w:b w:val="0"/>
          <w:bCs w:val="0"/>
          <w:iCs w:val="0"/>
          <w:szCs w:val="24"/>
          <w:lang w:val="uk-UA" w:eastAsia="uk-UA"/>
        </w:rPr>
        <w:t xml:space="preserve"> </w:t>
      </w:r>
      <w:r>
        <w:rPr>
          <w:rFonts w:ascii="Times New Roman" w:cstheme="minorBidi"/>
          <w:b w:val="0"/>
          <w:bCs w:val="0"/>
          <w:iCs w:val="0"/>
          <w:szCs w:val="24"/>
          <w:lang w:val="uk-UA" w:eastAsia="uk-UA"/>
        </w:rPr>
        <w:t>фіксованої</w:t>
      </w:r>
      <w:r>
        <w:rPr>
          <w:rFonts w:ascii="Times New Roman" w:cstheme="minorBidi"/>
          <w:b w:val="0"/>
          <w:bCs w:val="0"/>
          <w:iCs w:val="0"/>
          <w:szCs w:val="24"/>
          <w:lang w:val="uk-UA" w:eastAsia="uk-UA"/>
        </w:rPr>
        <w:t xml:space="preserve"> </w:t>
      </w:r>
      <w:r>
        <w:rPr>
          <w:rFonts w:ascii="Times New Roman" w:cstheme="minorBidi"/>
          <w:b w:val="0"/>
          <w:bCs w:val="0"/>
          <w:iCs w:val="0"/>
          <w:szCs w:val="24"/>
          <w:lang w:val="uk-UA" w:eastAsia="uk-UA"/>
        </w:rPr>
        <w:t>довжини</w:t>
      </w:r>
      <w:r>
        <w:rPr>
          <w:rFonts w:ascii="Times New Roman" w:cstheme="minorBidi"/>
          <w:b w:val="0"/>
          <w:bCs w:val="0"/>
          <w:iCs w:val="0"/>
          <w:szCs w:val="24"/>
          <w:lang w:val="uk-UA" w:eastAsia="uk-UA"/>
        </w:rPr>
        <w:t xml:space="preserve">. </w:t>
      </w:r>
      <w:proofErr w:type="spellStart"/>
      <w:r>
        <w:rPr>
          <w:rFonts w:ascii="Times New Roman" w:cstheme="minorBidi"/>
          <w:b w:val="0"/>
          <w:bCs w:val="0"/>
          <w:iCs w:val="0"/>
          <w:szCs w:val="24"/>
          <w:lang w:val="uk-UA" w:eastAsia="uk-UA"/>
        </w:rPr>
        <w:t>Заголовочний</w:t>
      </w:r>
      <w:proofErr w:type="spellEnd"/>
      <w:r>
        <w:rPr>
          <w:rFonts w:ascii="Times New Roman" w:cstheme="minorBidi"/>
          <w:b w:val="0"/>
          <w:bCs w:val="0"/>
          <w:iCs w:val="0"/>
          <w:szCs w:val="24"/>
          <w:lang w:val="uk-UA" w:eastAsia="uk-UA"/>
        </w:rPr>
        <w:t xml:space="preserve"> </w:t>
      </w:r>
      <w:r>
        <w:rPr>
          <w:rFonts w:ascii="Times New Roman" w:cstheme="minorBidi"/>
          <w:b w:val="0"/>
          <w:bCs w:val="0"/>
          <w:iCs w:val="0"/>
          <w:szCs w:val="24"/>
          <w:lang w:val="uk-UA" w:eastAsia="uk-UA"/>
        </w:rPr>
        <w:t>файл</w:t>
      </w:r>
      <w:r>
        <w:rPr>
          <w:rFonts w:ascii="Times New Roman" w:cstheme="minorBidi"/>
          <w:b w:val="0"/>
          <w:bCs w:val="0"/>
          <w:iCs w:val="0"/>
          <w:szCs w:val="24"/>
          <w:lang w:val="uk-UA" w:eastAsia="uk-UA"/>
        </w:rPr>
        <w:t xml:space="preserve"> </w:t>
      </w:r>
      <w:proofErr w:type="spellStart"/>
      <w:r>
        <w:rPr>
          <w:rFonts w:ascii="Times New Roman" w:cstheme="minorBidi"/>
          <w:b w:val="0"/>
          <w:bCs w:val="0"/>
          <w:iCs w:val="0"/>
          <w:szCs w:val="24"/>
          <w:lang w:val="uk-UA" w:eastAsia="uk-UA"/>
        </w:rPr>
        <w:t>stdint.h</w:t>
      </w:r>
      <w:proofErr w:type="spellEnd"/>
      <w:r>
        <w:rPr>
          <w:rFonts w:ascii="Times New Roman" w:cstheme="minorBidi"/>
          <w:b w:val="0"/>
          <w:bCs w:val="0"/>
          <w:iCs w:val="0"/>
          <w:szCs w:val="24"/>
          <w:lang w:val="uk-UA" w:eastAsia="uk-UA"/>
        </w:rPr>
        <w:t xml:space="preserve">. </w:t>
      </w:r>
      <w:proofErr w:type="spellStart"/>
      <w:r>
        <w:rPr>
          <w:rFonts w:ascii="Times New Roman" w:cstheme="minorBidi"/>
          <w:b w:val="0"/>
          <w:bCs w:val="0"/>
          <w:iCs w:val="0"/>
          <w:szCs w:val="24"/>
          <w:lang w:val="uk-UA" w:eastAsia="uk-UA"/>
        </w:rPr>
        <w:t>Цілочисельні</w:t>
      </w:r>
      <w:proofErr w:type="spellEnd"/>
      <w:r>
        <w:rPr>
          <w:rFonts w:ascii="Times New Roman" w:cstheme="minorBidi"/>
          <w:b w:val="0"/>
          <w:bCs w:val="0"/>
          <w:iCs w:val="0"/>
          <w:szCs w:val="24"/>
          <w:lang w:val="uk-UA" w:eastAsia="uk-UA"/>
        </w:rPr>
        <w:t xml:space="preserve"> </w:t>
      </w:r>
      <w:r>
        <w:rPr>
          <w:rFonts w:ascii="Times New Roman" w:cstheme="minorBidi"/>
          <w:b w:val="0"/>
          <w:bCs w:val="0"/>
          <w:iCs w:val="0"/>
          <w:szCs w:val="24"/>
          <w:lang w:val="uk-UA" w:eastAsia="uk-UA"/>
        </w:rPr>
        <w:t>константи</w:t>
      </w:r>
      <w:r>
        <w:rPr>
          <w:rFonts w:ascii="Times New Roman" w:cstheme="minorBidi"/>
          <w:b w:val="0"/>
          <w:bCs w:val="0"/>
          <w:iCs w:val="0"/>
          <w:szCs w:val="24"/>
          <w:lang w:val="uk-UA" w:eastAsia="uk-UA"/>
        </w:rPr>
        <w:t xml:space="preserve">, </w:t>
      </w:r>
      <w:r>
        <w:rPr>
          <w:rFonts w:ascii="Times New Roman" w:cstheme="minorBidi"/>
          <w:b w:val="0"/>
          <w:bCs w:val="0"/>
          <w:iCs w:val="0"/>
          <w:szCs w:val="24"/>
          <w:lang w:val="uk-UA" w:eastAsia="uk-UA"/>
        </w:rPr>
        <w:t>введення</w:t>
      </w:r>
      <w:r>
        <w:rPr>
          <w:rFonts w:ascii="Times New Roman" w:cstheme="minorBidi"/>
          <w:b w:val="0"/>
          <w:bCs w:val="0"/>
          <w:iCs w:val="0"/>
          <w:szCs w:val="24"/>
          <w:lang w:val="uk-UA" w:eastAsia="uk-UA"/>
        </w:rPr>
        <w:t xml:space="preserve"> </w:t>
      </w:r>
      <w:r>
        <w:rPr>
          <w:rFonts w:ascii="Times New Roman" w:cstheme="minorBidi"/>
          <w:b w:val="0"/>
          <w:bCs w:val="0"/>
          <w:iCs w:val="0"/>
          <w:szCs w:val="24"/>
          <w:lang w:val="uk-UA" w:eastAsia="uk-UA"/>
        </w:rPr>
        <w:t>та</w:t>
      </w:r>
      <w:r>
        <w:rPr>
          <w:rFonts w:ascii="Times New Roman" w:cstheme="minorBidi"/>
          <w:b w:val="0"/>
          <w:bCs w:val="0"/>
          <w:iCs w:val="0"/>
          <w:szCs w:val="24"/>
          <w:lang w:val="uk-UA" w:eastAsia="uk-UA"/>
        </w:rPr>
        <w:t xml:space="preserve"> </w:t>
      </w:r>
      <w:proofErr w:type="spellStart"/>
      <w:r>
        <w:rPr>
          <w:rFonts w:ascii="Times New Roman" w:cstheme="minorBidi"/>
          <w:b w:val="0"/>
          <w:bCs w:val="0"/>
          <w:iCs w:val="0"/>
          <w:szCs w:val="24"/>
          <w:lang w:val="uk-UA" w:eastAsia="uk-UA"/>
        </w:rPr>
        <w:t>виедення</w:t>
      </w:r>
      <w:proofErr w:type="spellEnd"/>
      <w:r>
        <w:rPr>
          <w:rFonts w:ascii="Times New Roman" w:cstheme="minorBidi"/>
          <w:b w:val="0"/>
          <w:bCs w:val="0"/>
          <w:iCs w:val="0"/>
          <w:szCs w:val="24"/>
          <w:lang w:val="uk-UA" w:eastAsia="uk-UA"/>
        </w:rPr>
        <w:t xml:space="preserve">. </w:t>
      </w:r>
      <w:r>
        <w:rPr>
          <w:rFonts w:ascii="Times New Roman" w:cstheme="minorBidi"/>
          <w:b w:val="0"/>
          <w:bCs w:val="0"/>
          <w:iCs w:val="0"/>
          <w:szCs w:val="24"/>
          <w:lang w:val="uk-UA" w:eastAsia="uk-UA"/>
        </w:rPr>
        <w:t>Визначення</w:t>
      </w:r>
      <w:r>
        <w:rPr>
          <w:rFonts w:ascii="Times New Roman" w:cstheme="minorBidi"/>
          <w:b w:val="0"/>
          <w:bCs w:val="0"/>
          <w:iCs w:val="0"/>
          <w:szCs w:val="24"/>
          <w:lang w:val="uk-UA" w:eastAsia="uk-UA"/>
        </w:rPr>
        <w:t xml:space="preserve"> </w:t>
      </w:r>
      <w:r>
        <w:rPr>
          <w:rFonts w:ascii="Times New Roman" w:cstheme="minorBidi"/>
          <w:b w:val="0"/>
          <w:bCs w:val="0"/>
          <w:iCs w:val="0"/>
          <w:szCs w:val="24"/>
          <w:lang w:val="uk-UA" w:eastAsia="uk-UA"/>
        </w:rPr>
        <w:t>меж</w:t>
      </w:r>
      <w:r>
        <w:rPr>
          <w:rFonts w:ascii="Times New Roman" w:cstheme="minorBidi"/>
          <w:b w:val="0"/>
          <w:bCs w:val="0"/>
          <w:iCs w:val="0"/>
          <w:szCs w:val="24"/>
          <w:lang w:val="uk-UA" w:eastAsia="uk-UA"/>
        </w:rPr>
        <w:t xml:space="preserve"> </w:t>
      </w:r>
      <w:r>
        <w:rPr>
          <w:rFonts w:ascii="Times New Roman" w:cstheme="minorBidi"/>
          <w:b w:val="0"/>
          <w:bCs w:val="0"/>
          <w:iCs w:val="0"/>
          <w:szCs w:val="24"/>
          <w:lang w:val="uk-UA" w:eastAsia="uk-UA"/>
        </w:rPr>
        <w:t>типів</w:t>
      </w:r>
      <w:r>
        <w:rPr>
          <w:rFonts w:ascii="Times New Roman" w:cstheme="minorBidi"/>
          <w:b w:val="0"/>
          <w:bCs w:val="0"/>
          <w:iCs w:val="0"/>
          <w:szCs w:val="24"/>
          <w:lang w:val="uk-UA" w:eastAsia="uk-UA"/>
        </w:rPr>
        <w:t xml:space="preserve"> </w:t>
      </w:r>
      <w:r>
        <w:rPr>
          <w:rFonts w:ascii="Times New Roman" w:cstheme="minorBidi"/>
          <w:b w:val="0"/>
          <w:bCs w:val="0"/>
          <w:iCs w:val="0"/>
          <w:szCs w:val="24"/>
          <w:lang w:val="uk-UA" w:eastAsia="uk-UA"/>
        </w:rPr>
        <w:t>за</w:t>
      </w:r>
      <w:r>
        <w:rPr>
          <w:rFonts w:ascii="Times New Roman" w:cstheme="minorBidi"/>
          <w:b w:val="0"/>
          <w:bCs w:val="0"/>
          <w:iCs w:val="0"/>
          <w:szCs w:val="24"/>
          <w:lang w:val="uk-UA" w:eastAsia="uk-UA"/>
        </w:rPr>
        <w:t xml:space="preserve"> </w:t>
      </w:r>
      <w:r>
        <w:rPr>
          <w:rFonts w:ascii="Times New Roman" w:cstheme="minorBidi"/>
          <w:b w:val="0"/>
          <w:bCs w:val="0"/>
          <w:iCs w:val="0"/>
          <w:szCs w:val="24"/>
          <w:lang w:val="uk-UA" w:eastAsia="uk-UA"/>
        </w:rPr>
        <w:t>допомогою</w:t>
      </w:r>
      <w:r>
        <w:rPr>
          <w:rFonts w:ascii="Times New Roman" w:cstheme="minorBidi"/>
          <w:b w:val="0"/>
          <w:bCs w:val="0"/>
          <w:iCs w:val="0"/>
          <w:szCs w:val="24"/>
          <w:lang w:val="uk-UA" w:eastAsia="uk-UA"/>
        </w:rPr>
        <w:t xml:space="preserve"> </w:t>
      </w:r>
      <w:proofErr w:type="spellStart"/>
      <w:r>
        <w:rPr>
          <w:rFonts w:ascii="Times New Roman" w:cstheme="minorBidi"/>
          <w:b w:val="0"/>
          <w:bCs w:val="0"/>
          <w:iCs w:val="0"/>
          <w:szCs w:val="24"/>
          <w:lang w:val="uk-UA" w:eastAsia="uk-UA"/>
        </w:rPr>
        <w:t>limits.h</w:t>
      </w:r>
      <w:proofErr w:type="spellEnd"/>
      <w:r>
        <w:rPr>
          <w:rFonts w:ascii="Times New Roman" w:cstheme="minorBidi"/>
          <w:b w:val="0"/>
          <w:bCs w:val="0"/>
          <w:iCs w:val="0"/>
          <w:szCs w:val="24"/>
          <w:lang w:val="uk-UA" w:eastAsia="uk-UA"/>
        </w:rPr>
        <w:t xml:space="preserve">. </w:t>
      </w:r>
    </w:p>
    <w:p w14:paraId="4FE009BF" w14:textId="77777777" w:rsidR="008D1CA6" w:rsidRPr="00CC58E1" w:rsidRDefault="008D1CA6" w:rsidP="00760815">
      <w:pPr>
        <w:pStyle w:val="3f3f3f3f3f3f3f3f3f2"/>
        <w:spacing w:before="0" w:after="0"/>
        <w:jc w:val="both"/>
        <w:rPr>
          <w:rFonts w:cstheme="minorBidi"/>
          <w:bCs w:val="0"/>
          <w:iCs w:val="0"/>
          <w:szCs w:val="24"/>
          <w:lang w:val="ru-RU"/>
        </w:rPr>
      </w:pPr>
      <w:r>
        <w:rPr>
          <w:rFonts w:ascii="Times New Roman" w:cstheme="minorBidi"/>
          <w:b w:val="0"/>
          <w:bCs w:val="0"/>
          <w:iCs w:val="0"/>
          <w:szCs w:val="24"/>
          <w:lang w:val="uk-UA" w:eastAsia="uk-UA"/>
        </w:rPr>
        <w:t>Переповнення</w:t>
      </w:r>
      <w:r>
        <w:rPr>
          <w:rFonts w:ascii="Times New Roman" w:cstheme="minorBidi"/>
          <w:b w:val="0"/>
          <w:bCs w:val="0"/>
          <w:iCs w:val="0"/>
          <w:szCs w:val="24"/>
          <w:lang w:val="uk-UA" w:eastAsia="uk-UA"/>
        </w:rPr>
        <w:t xml:space="preserve"> </w:t>
      </w:r>
      <w:r>
        <w:rPr>
          <w:rFonts w:ascii="Times New Roman" w:cstheme="minorBidi"/>
          <w:b w:val="0"/>
          <w:bCs w:val="0"/>
          <w:iCs w:val="0"/>
          <w:szCs w:val="24"/>
          <w:lang w:val="uk-UA" w:eastAsia="uk-UA"/>
        </w:rPr>
        <w:t>цілих</w:t>
      </w:r>
      <w:r>
        <w:rPr>
          <w:rFonts w:ascii="Times New Roman" w:cstheme="minorBidi"/>
          <w:b w:val="0"/>
          <w:bCs w:val="0"/>
          <w:iCs w:val="0"/>
          <w:szCs w:val="24"/>
          <w:lang w:val="uk-UA" w:eastAsia="uk-UA"/>
        </w:rPr>
        <w:t xml:space="preserve"> </w:t>
      </w:r>
      <w:r>
        <w:rPr>
          <w:rFonts w:ascii="Times New Roman" w:cstheme="minorBidi"/>
          <w:b w:val="0"/>
          <w:bCs w:val="0"/>
          <w:iCs w:val="0"/>
          <w:szCs w:val="24"/>
          <w:lang w:val="uk-UA" w:eastAsia="uk-UA"/>
        </w:rPr>
        <w:t>типів</w:t>
      </w:r>
      <w:r>
        <w:rPr>
          <w:rFonts w:ascii="Times New Roman" w:cstheme="minorBidi"/>
          <w:b w:val="0"/>
          <w:bCs w:val="0"/>
          <w:iCs w:val="0"/>
          <w:szCs w:val="24"/>
          <w:lang w:val="uk-UA" w:eastAsia="uk-UA"/>
        </w:rPr>
        <w:t xml:space="preserve"> </w:t>
      </w:r>
      <w:r>
        <w:rPr>
          <w:rFonts w:ascii="Times New Roman" w:cstheme="minorBidi"/>
          <w:b w:val="0"/>
          <w:bCs w:val="0"/>
          <w:iCs w:val="0"/>
          <w:szCs w:val="24"/>
          <w:lang w:val="uk-UA" w:eastAsia="uk-UA"/>
        </w:rPr>
        <w:t>та</w:t>
      </w:r>
      <w:r>
        <w:rPr>
          <w:rFonts w:ascii="Times New Roman" w:cstheme="minorBidi"/>
          <w:b w:val="0"/>
          <w:bCs w:val="0"/>
          <w:iCs w:val="0"/>
          <w:szCs w:val="24"/>
          <w:lang w:val="uk-UA" w:eastAsia="uk-UA"/>
        </w:rPr>
        <w:t xml:space="preserve"> </w:t>
      </w:r>
      <w:r>
        <w:rPr>
          <w:rFonts w:ascii="Times New Roman" w:cstheme="minorBidi"/>
          <w:b w:val="0"/>
          <w:bCs w:val="0"/>
          <w:iCs w:val="0"/>
          <w:szCs w:val="24"/>
          <w:lang w:val="uk-UA" w:eastAsia="uk-UA"/>
        </w:rPr>
        <w:t>як</w:t>
      </w:r>
      <w:r>
        <w:rPr>
          <w:rFonts w:ascii="Times New Roman" w:cstheme="minorBidi"/>
          <w:b w:val="0"/>
          <w:bCs w:val="0"/>
          <w:iCs w:val="0"/>
          <w:szCs w:val="24"/>
          <w:lang w:val="uk-UA" w:eastAsia="uk-UA"/>
        </w:rPr>
        <w:t xml:space="preserve"> </w:t>
      </w:r>
      <w:r>
        <w:rPr>
          <w:rFonts w:ascii="Times New Roman" w:cstheme="minorBidi"/>
          <w:b w:val="0"/>
          <w:bCs w:val="0"/>
          <w:iCs w:val="0"/>
          <w:szCs w:val="24"/>
          <w:lang w:val="uk-UA" w:eastAsia="uk-UA"/>
        </w:rPr>
        <w:t>з</w:t>
      </w:r>
      <w:r>
        <w:rPr>
          <w:rFonts w:ascii="Times New Roman" w:cstheme="minorBidi"/>
          <w:b w:val="0"/>
          <w:bCs w:val="0"/>
          <w:iCs w:val="0"/>
          <w:szCs w:val="24"/>
          <w:lang w:val="uk-UA" w:eastAsia="uk-UA"/>
        </w:rPr>
        <w:t xml:space="preserve"> </w:t>
      </w:r>
      <w:r>
        <w:rPr>
          <w:rFonts w:ascii="Times New Roman" w:cstheme="minorBidi"/>
          <w:b w:val="0"/>
          <w:bCs w:val="0"/>
          <w:iCs w:val="0"/>
          <w:szCs w:val="24"/>
          <w:lang w:val="uk-UA" w:eastAsia="uk-UA"/>
        </w:rPr>
        <w:t>ним</w:t>
      </w:r>
      <w:r>
        <w:rPr>
          <w:rFonts w:ascii="Times New Roman" w:cstheme="minorBidi"/>
          <w:b w:val="0"/>
          <w:bCs w:val="0"/>
          <w:iCs w:val="0"/>
          <w:szCs w:val="24"/>
          <w:lang w:val="uk-UA" w:eastAsia="uk-UA"/>
        </w:rPr>
        <w:t xml:space="preserve"> </w:t>
      </w:r>
      <w:r>
        <w:rPr>
          <w:rFonts w:ascii="Times New Roman" w:cstheme="minorBidi"/>
          <w:b w:val="0"/>
          <w:bCs w:val="0"/>
          <w:iCs w:val="0"/>
          <w:szCs w:val="24"/>
          <w:lang w:val="uk-UA" w:eastAsia="uk-UA"/>
        </w:rPr>
        <w:t>боротися</w:t>
      </w:r>
      <w:r>
        <w:rPr>
          <w:rFonts w:ascii="Times New Roman" w:cstheme="minorBidi"/>
          <w:b w:val="0"/>
          <w:bCs w:val="0"/>
          <w:iCs w:val="0"/>
          <w:szCs w:val="24"/>
          <w:lang w:val="uk-UA" w:eastAsia="uk-UA"/>
        </w:rPr>
        <w:t xml:space="preserve">. </w:t>
      </w:r>
      <w:r>
        <w:rPr>
          <w:rFonts w:ascii="Times New Roman" w:cstheme="minorBidi"/>
          <w:b w:val="0"/>
          <w:bCs w:val="0"/>
          <w:iCs w:val="0"/>
          <w:szCs w:val="24"/>
          <w:lang w:val="uk-UA" w:eastAsia="uk-UA"/>
        </w:rPr>
        <w:t>Оператор</w:t>
      </w:r>
      <w:r>
        <w:rPr>
          <w:rFonts w:ascii="Times New Roman" w:cstheme="minorBidi"/>
          <w:b w:val="0"/>
          <w:bCs w:val="0"/>
          <w:iCs w:val="0"/>
          <w:szCs w:val="24"/>
          <w:lang w:val="uk-UA" w:eastAsia="uk-UA"/>
        </w:rPr>
        <w:t xml:space="preserve"> </w:t>
      </w:r>
      <w:proofErr w:type="spellStart"/>
      <w:r>
        <w:rPr>
          <w:rFonts w:ascii="Times New Roman" w:cstheme="minorBidi"/>
          <w:b w:val="0"/>
          <w:bCs w:val="0"/>
          <w:iCs w:val="0"/>
          <w:szCs w:val="24"/>
          <w:lang w:val="uk-UA" w:eastAsia="uk-UA"/>
        </w:rPr>
        <w:t>sizeof</w:t>
      </w:r>
      <w:proofErr w:type="spellEnd"/>
      <w:r>
        <w:rPr>
          <w:rFonts w:ascii="Times New Roman" w:cstheme="minorBidi"/>
          <w:b w:val="0"/>
          <w:bCs w:val="0"/>
          <w:iCs w:val="0"/>
          <w:szCs w:val="24"/>
          <w:lang w:val="uk-UA" w:eastAsia="uk-UA"/>
        </w:rPr>
        <w:t xml:space="preserve">(). </w:t>
      </w:r>
      <w:r>
        <w:rPr>
          <w:rFonts w:ascii="Times New Roman" w:cstheme="minorBidi"/>
          <w:b w:val="0"/>
          <w:bCs w:val="0"/>
          <w:iCs w:val="0"/>
          <w:szCs w:val="24"/>
          <w:lang w:val="uk-UA" w:eastAsia="uk-UA"/>
        </w:rPr>
        <w:t>Оператори</w:t>
      </w:r>
      <w:r>
        <w:rPr>
          <w:rFonts w:ascii="Times New Roman" w:cstheme="minorBidi"/>
          <w:b w:val="0"/>
          <w:bCs w:val="0"/>
          <w:iCs w:val="0"/>
          <w:szCs w:val="24"/>
          <w:lang w:val="uk-UA" w:eastAsia="uk-UA"/>
        </w:rPr>
        <w:t xml:space="preserve"> </w:t>
      </w:r>
      <w:r>
        <w:rPr>
          <w:rFonts w:ascii="Times New Roman" w:cstheme="minorBidi"/>
          <w:b w:val="0"/>
          <w:bCs w:val="0"/>
          <w:iCs w:val="0"/>
          <w:szCs w:val="24"/>
          <w:lang w:val="uk-UA" w:eastAsia="uk-UA"/>
        </w:rPr>
        <w:t>для</w:t>
      </w:r>
      <w:r>
        <w:rPr>
          <w:rFonts w:ascii="Times New Roman" w:cstheme="minorBidi"/>
          <w:b w:val="0"/>
          <w:bCs w:val="0"/>
          <w:iCs w:val="0"/>
          <w:szCs w:val="24"/>
          <w:lang w:val="uk-UA" w:eastAsia="uk-UA"/>
        </w:rPr>
        <w:t xml:space="preserve"> </w:t>
      </w:r>
      <w:r>
        <w:rPr>
          <w:rFonts w:ascii="Times New Roman" w:cstheme="minorBidi"/>
          <w:b w:val="0"/>
          <w:bCs w:val="0"/>
          <w:iCs w:val="0"/>
          <w:szCs w:val="24"/>
          <w:lang w:val="uk-UA" w:eastAsia="uk-UA"/>
        </w:rPr>
        <w:t>роботи</w:t>
      </w:r>
      <w:r>
        <w:rPr>
          <w:rFonts w:ascii="Times New Roman" w:cstheme="minorBidi"/>
          <w:b w:val="0"/>
          <w:bCs w:val="0"/>
          <w:iCs w:val="0"/>
          <w:szCs w:val="24"/>
          <w:lang w:val="uk-UA" w:eastAsia="uk-UA"/>
        </w:rPr>
        <w:t xml:space="preserve"> </w:t>
      </w:r>
      <w:r>
        <w:rPr>
          <w:rFonts w:ascii="Times New Roman" w:cstheme="minorBidi"/>
          <w:b w:val="0"/>
          <w:bCs w:val="0"/>
          <w:iCs w:val="0"/>
          <w:szCs w:val="24"/>
          <w:lang w:val="uk-UA" w:eastAsia="uk-UA"/>
        </w:rPr>
        <w:t>з</w:t>
      </w:r>
      <w:r>
        <w:rPr>
          <w:rFonts w:ascii="Times New Roman" w:cstheme="minorBidi"/>
          <w:b w:val="0"/>
          <w:bCs w:val="0"/>
          <w:iCs w:val="0"/>
          <w:szCs w:val="24"/>
          <w:lang w:val="uk-UA" w:eastAsia="uk-UA"/>
        </w:rPr>
        <w:t xml:space="preserve"> </w:t>
      </w:r>
      <w:r>
        <w:rPr>
          <w:rFonts w:ascii="Times New Roman" w:cstheme="minorBidi"/>
          <w:b w:val="0"/>
          <w:bCs w:val="0"/>
          <w:iCs w:val="0"/>
          <w:szCs w:val="24"/>
          <w:lang w:val="uk-UA" w:eastAsia="uk-UA"/>
        </w:rPr>
        <w:t>дійсним</w:t>
      </w:r>
      <w:r>
        <w:rPr>
          <w:rFonts w:ascii="Times New Roman" w:cstheme="minorBidi"/>
          <w:b w:val="0"/>
          <w:bCs w:val="0"/>
          <w:iCs w:val="0"/>
          <w:szCs w:val="24"/>
          <w:lang w:val="uk-UA" w:eastAsia="uk-UA"/>
        </w:rPr>
        <w:t xml:space="preserve"> </w:t>
      </w:r>
      <w:r>
        <w:rPr>
          <w:rFonts w:ascii="Times New Roman" w:cstheme="minorBidi"/>
          <w:b w:val="0"/>
          <w:bCs w:val="0"/>
          <w:iCs w:val="0"/>
          <w:szCs w:val="24"/>
          <w:lang w:val="uk-UA" w:eastAsia="uk-UA"/>
        </w:rPr>
        <w:t>типом</w:t>
      </w:r>
      <w:r>
        <w:rPr>
          <w:rFonts w:ascii="Times New Roman" w:cstheme="minorBidi"/>
          <w:b w:val="0"/>
          <w:bCs w:val="0"/>
          <w:iCs w:val="0"/>
          <w:szCs w:val="24"/>
          <w:lang w:val="uk-UA" w:eastAsia="uk-UA"/>
        </w:rPr>
        <w:t>.</w:t>
      </w:r>
    </w:p>
    <w:p w14:paraId="60E2CA36" w14:textId="77777777" w:rsidR="008D1CA6" w:rsidRPr="00CC58E1" w:rsidRDefault="008D1CA6" w:rsidP="00760815">
      <w:pPr>
        <w:pStyle w:val="3f3f3f3f3f3f3f3f3f2"/>
        <w:spacing w:before="0" w:after="0"/>
        <w:jc w:val="both"/>
        <w:rPr>
          <w:rFonts w:cstheme="minorBidi"/>
          <w:bCs w:val="0"/>
          <w:iCs w:val="0"/>
          <w:szCs w:val="24"/>
          <w:lang w:val="ru-RU"/>
        </w:rPr>
      </w:pPr>
      <w:r>
        <w:rPr>
          <w:rFonts w:ascii="Times New Roman" w:cstheme="minorBidi"/>
          <w:b w:val="0"/>
          <w:bCs w:val="0"/>
          <w:iCs w:val="0"/>
          <w:szCs w:val="24"/>
          <w:lang w:val="uk-UA" w:eastAsia="uk-UA"/>
        </w:rPr>
        <w:t>Булевий</w:t>
      </w:r>
      <w:r>
        <w:rPr>
          <w:rFonts w:ascii="Times New Roman" w:cstheme="minorBidi"/>
          <w:b w:val="0"/>
          <w:bCs w:val="0"/>
          <w:iCs w:val="0"/>
          <w:szCs w:val="24"/>
          <w:lang w:val="uk-UA" w:eastAsia="uk-UA"/>
        </w:rPr>
        <w:t xml:space="preserve"> </w:t>
      </w:r>
      <w:r>
        <w:rPr>
          <w:rFonts w:ascii="Times New Roman" w:cstheme="minorBidi"/>
          <w:b w:val="0"/>
          <w:bCs w:val="0"/>
          <w:iCs w:val="0"/>
          <w:szCs w:val="24"/>
          <w:lang w:val="uk-UA" w:eastAsia="uk-UA"/>
        </w:rPr>
        <w:t>тип</w:t>
      </w:r>
      <w:r>
        <w:rPr>
          <w:rFonts w:ascii="Times New Roman" w:cstheme="minorBidi"/>
          <w:b w:val="0"/>
          <w:bCs w:val="0"/>
          <w:iCs w:val="0"/>
          <w:szCs w:val="24"/>
          <w:lang w:val="uk-UA" w:eastAsia="uk-UA"/>
        </w:rPr>
        <w:t xml:space="preserve"> </w:t>
      </w:r>
      <w:r>
        <w:rPr>
          <w:rFonts w:ascii="Times New Roman" w:cstheme="minorBidi"/>
          <w:b w:val="0"/>
          <w:bCs w:val="0"/>
          <w:iCs w:val="0"/>
          <w:szCs w:val="24"/>
          <w:lang w:val="uk-UA" w:eastAsia="uk-UA"/>
        </w:rPr>
        <w:t>на</w:t>
      </w:r>
      <w:r>
        <w:rPr>
          <w:rFonts w:ascii="Times New Roman" w:cstheme="minorBidi"/>
          <w:b w:val="0"/>
          <w:bCs w:val="0"/>
          <w:iCs w:val="0"/>
          <w:szCs w:val="24"/>
          <w:lang w:val="uk-UA" w:eastAsia="uk-UA"/>
        </w:rPr>
        <w:t xml:space="preserve"> </w:t>
      </w:r>
      <w:r>
        <w:rPr>
          <w:rFonts w:ascii="Times New Roman" w:cstheme="minorBidi"/>
          <w:b w:val="0"/>
          <w:bCs w:val="0"/>
          <w:iCs w:val="0"/>
          <w:szCs w:val="24"/>
          <w:lang w:val="uk-UA" w:eastAsia="uk-UA"/>
        </w:rPr>
        <w:t>Сі</w:t>
      </w:r>
      <w:r>
        <w:rPr>
          <w:rFonts w:ascii="Times New Roman" w:cstheme="minorBidi"/>
          <w:b w:val="0"/>
          <w:bCs w:val="0"/>
          <w:iCs w:val="0"/>
          <w:szCs w:val="24"/>
          <w:lang w:val="uk-UA" w:eastAsia="uk-UA"/>
        </w:rPr>
        <w:t xml:space="preserve">. </w:t>
      </w:r>
      <w:r>
        <w:rPr>
          <w:rFonts w:ascii="Times New Roman" w:cstheme="minorBidi"/>
          <w:b w:val="0"/>
          <w:bCs w:val="0"/>
          <w:iCs w:val="0"/>
          <w:szCs w:val="24"/>
          <w:lang w:val="uk-UA" w:eastAsia="uk-UA"/>
        </w:rPr>
        <w:t>Модуль</w:t>
      </w:r>
      <w:r>
        <w:rPr>
          <w:rFonts w:ascii="Times New Roman" w:cstheme="minorBidi"/>
          <w:b w:val="0"/>
          <w:bCs w:val="0"/>
          <w:iCs w:val="0"/>
          <w:szCs w:val="24"/>
          <w:lang w:val="uk-UA" w:eastAsia="uk-UA"/>
        </w:rPr>
        <w:t xml:space="preserve"> </w:t>
      </w:r>
      <w:proofErr w:type="spellStart"/>
      <w:r>
        <w:rPr>
          <w:rFonts w:ascii="Times New Roman" w:cstheme="minorBidi"/>
          <w:b w:val="0"/>
          <w:bCs w:val="0"/>
          <w:iCs w:val="0"/>
          <w:szCs w:val="24"/>
          <w:lang w:val="uk-UA" w:eastAsia="uk-UA"/>
        </w:rPr>
        <w:t>stdbool.h</w:t>
      </w:r>
      <w:proofErr w:type="spellEnd"/>
      <w:r>
        <w:rPr>
          <w:rFonts w:ascii="Times New Roman" w:cstheme="minorBidi"/>
          <w:b w:val="0"/>
          <w:bCs w:val="0"/>
          <w:iCs w:val="0"/>
          <w:szCs w:val="24"/>
          <w:lang w:val="uk-UA" w:eastAsia="uk-UA"/>
        </w:rPr>
        <w:t xml:space="preserve">. </w:t>
      </w:r>
      <w:r>
        <w:rPr>
          <w:rFonts w:ascii="Times New Roman" w:cstheme="minorBidi"/>
          <w:b w:val="0"/>
          <w:bCs w:val="0"/>
          <w:iCs w:val="0"/>
          <w:szCs w:val="24"/>
          <w:lang w:val="uk-UA" w:eastAsia="uk-UA"/>
        </w:rPr>
        <w:t>Логічні</w:t>
      </w:r>
      <w:r>
        <w:rPr>
          <w:rFonts w:ascii="Times New Roman" w:cstheme="minorBidi"/>
          <w:b w:val="0"/>
          <w:bCs w:val="0"/>
          <w:iCs w:val="0"/>
          <w:szCs w:val="24"/>
          <w:lang w:val="uk-UA" w:eastAsia="uk-UA"/>
        </w:rPr>
        <w:t xml:space="preserve"> </w:t>
      </w:r>
      <w:r>
        <w:rPr>
          <w:rFonts w:ascii="Times New Roman" w:cstheme="minorBidi"/>
          <w:b w:val="0"/>
          <w:bCs w:val="0"/>
          <w:iCs w:val="0"/>
          <w:szCs w:val="24"/>
          <w:lang w:val="uk-UA" w:eastAsia="uk-UA"/>
        </w:rPr>
        <w:t>операції</w:t>
      </w:r>
      <w:r>
        <w:rPr>
          <w:rFonts w:ascii="Times New Roman" w:cstheme="minorBidi"/>
          <w:b w:val="0"/>
          <w:bCs w:val="0"/>
          <w:iCs w:val="0"/>
          <w:szCs w:val="24"/>
          <w:lang w:val="uk-UA" w:eastAsia="uk-UA"/>
        </w:rPr>
        <w:t xml:space="preserve">. </w:t>
      </w:r>
    </w:p>
    <w:p w14:paraId="7774740C" w14:textId="77777777" w:rsidR="008D1CA6" w:rsidRPr="00CC58E1" w:rsidRDefault="008D1CA6" w:rsidP="00760815">
      <w:pPr>
        <w:pStyle w:val="3f3f3f3f3f3f3f3f3f2"/>
        <w:spacing w:before="0" w:after="0"/>
        <w:jc w:val="both"/>
        <w:rPr>
          <w:rFonts w:cstheme="minorBidi"/>
          <w:bCs w:val="0"/>
          <w:iCs w:val="0"/>
          <w:szCs w:val="24"/>
          <w:lang w:val="ru-RU"/>
        </w:rPr>
      </w:pPr>
      <w:r>
        <w:rPr>
          <w:rFonts w:ascii="Times New Roman" w:cstheme="minorBidi"/>
          <w:b w:val="0"/>
          <w:bCs w:val="0"/>
          <w:iCs w:val="0"/>
          <w:szCs w:val="24"/>
          <w:lang w:val="uk-UA" w:eastAsia="uk-UA"/>
        </w:rPr>
        <w:t>Бітові</w:t>
      </w:r>
      <w:r>
        <w:rPr>
          <w:rFonts w:ascii="Times New Roman" w:cstheme="minorBidi"/>
          <w:b w:val="0"/>
          <w:bCs w:val="0"/>
          <w:iCs w:val="0"/>
          <w:szCs w:val="24"/>
          <w:lang w:val="uk-UA" w:eastAsia="uk-UA"/>
        </w:rPr>
        <w:t xml:space="preserve"> </w:t>
      </w:r>
      <w:r>
        <w:rPr>
          <w:rFonts w:ascii="Times New Roman" w:cstheme="minorBidi"/>
          <w:b w:val="0"/>
          <w:bCs w:val="0"/>
          <w:iCs w:val="0"/>
          <w:szCs w:val="24"/>
          <w:lang w:val="uk-UA" w:eastAsia="uk-UA"/>
        </w:rPr>
        <w:t>операції</w:t>
      </w:r>
      <w:r>
        <w:rPr>
          <w:rFonts w:ascii="Times New Roman" w:cstheme="minorBidi"/>
          <w:b w:val="0"/>
          <w:bCs w:val="0"/>
          <w:iCs w:val="0"/>
          <w:szCs w:val="24"/>
          <w:lang w:val="uk-UA" w:eastAsia="uk-UA"/>
        </w:rPr>
        <w:t xml:space="preserve"> </w:t>
      </w:r>
      <w:r>
        <w:rPr>
          <w:rFonts w:ascii="Times New Roman" w:cstheme="minorBidi"/>
          <w:b w:val="0"/>
          <w:bCs w:val="0"/>
          <w:iCs w:val="0"/>
          <w:szCs w:val="24"/>
          <w:lang w:val="uk-UA" w:eastAsia="uk-UA"/>
        </w:rPr>
        <w:t>на</w:t>
      </w:r>
      <w:r>
        <w:rPr>
          <w:rFonts w:ascii="Times New Roman" w:cstheme="minorBidi"/>
          <w:b w:val="0"/>
          <w:bCs w:val="0"/>
          <w:iCs w:val="0"/>
          <w:szCs w:val="24"/>
          <w:lang w:val="uk-UA" w:eastAsia="uk-UA"/>
        </w:rPr>
        <w:t xml:space="preserve"> </w:t>
      </w:r>
      <w:r>
        <w:rPr>
          <w:rFonts w:ascii="Times New Roman" w:cstheme="minorBidi"/>
          <w:b w:val="0"/>
          <w:bCs w:val="0"/>
          <w:iCs w:val="0"/>
          <w:szCs w:val="24"/>
          <w:lang w:val="uk-UA" w:eastAsia="uk-UA"/>
        </w:rPr>
        <w:t>Сі</w:t>
      </w:r>
      <w:r>
        <w:rPr>
          <w:rFonts w:ascii="Times New Roman" w:cstheme="minorBidi"/>
          <w:b w:val="0"/>
          <w:bCs w:val="0"/>
          <w:iCs w:val="0"/>
          <w:szCs w:val="24"/>
          <w:lang w:val="uk-UA" w:eastAsia="uk-UA"/>
        </w:rPr>
        <w:t xml:space="preserve">. </w:t>
      </w:r>
    </w:p>
    <w:p w14:paraId="4994E8EB" w14:textId="77777777" w:rsidR="008D1CA6" w:rsidRPr="00CC58E1" w:rsidRDefault="008D1CA6" w:rsidP="00760815">
      <w:pPr>
        <w:pStyle w:val="3f3f3f3f3f3f3f3f3f2"/>
        <w:spacing w:before="0" w:after="0"/>
        <w:jc w:val="both"/>
        <w:rPr>
          <w:rFonts w:cstheme="minorBidi"/>
          <w:bCs w:val="0"/>
          <w:iCs w:val="0"/>
          <w:szCs w:val="24"/>
          <w:lang w:val="ru-RU"/>
        </w:rPr>
      </w:pPr>
      <w:proofErr w:type="spellStart"/>
      <w:r>
        <w:rPr>
          <w:rFonts w:ascii="Times New Roman" w:cstheme="minorBidi"/>
          <w:b w:val="0"/>
          <w:bCs w:val="0"/>
          <w:iCs w:val="0"/>
          <w:szCs w:val="24"/>
          <w:lang w:val="uk-UA" w:eastAsia="uk-UA"/>
        </w:rPr>
        <w:t>Розгалудження</w:t>
      </w:r>
      <w:proofErr w:type="spellEnd"/>
      <w:r>
        <w:rPr>
          <w:rFonts w:ascii="Times New Roman" w:cstheme="minorBidi"/>
          <w:b w:val="0"/>
          <w:bCs w:val="0"/>
          <w:iCs w:val="0"/>
          <w:szCs w:val="24"/>
          <w:lang w:val="uk-UA" w:eastAsia="uk-UA"/>
        </w:rPr>
        <w:t xml:space="preserve"> </w:t>
      </w:r>
      <w:r>
        <w:rPr>
          <w:rFonts w:ascii="Times New Roman" w:cstheme="minorBidi"/>
          <w:b w:val="0"/>
          <w:bCs w:val="0"/>
          <w:iCs w:val="0"/>
          <w:szCs w:val="24"/>
          <w:lang w:val="uk-UA" w:eastAsia="uk-UA"/>
        </w:rPr>
        <w:t>на</w:t>
      </w:r>
      <w:r>
        <w:rPr>
          <w:rFonts w:ascii="Times New Roman" w:cstheme="minorBidi"/>
          <w:b w:val="0"/>
          <w:bCs w:val="0"/>
          <w:iCs w:val="0"/>
          <w:szCs w:val="24"/>
          <w:lang w:val="uk-UA" w:eastAsia="uk-UA"/>
        </w:rPr>
        <w:t xml:space="preserve"> </w:t>
      </w:r>
      <w:r>
        <w:rPr>
          <w:rFonts w:ascii="Times New Roman" w:cstheme="minorBidi"/>
          <w:b w:val="0"/>
          <w:bCs w:val="0"/>
          <w:iCs w:val="0"/>
          <w:szCs w:val="24"/>
          <w:lang w:val="uk-UA" w:eastAsia="uk-UA"/>
        </w:rPr>
        <w:t>Сі</w:t>
      </w:r>
      <w:r>
        <w:rPr>
          <w:rFonts w:ascii="Times New Roman" w:cstheme="minorBidi"/>
          <w:b w:val="0"/>
          <w:bCs w:val="0"/>
          <w:iCs w:val="0"/>
          <w:szCs w:val="24"/>
          <w:lang w:val="uk-UA" w:eastAsia="uk-UA"/>
        </w:rPr>
        <w:t xml:space="preserve">. </w:t>
      </w:r>
      <w:r>
        <w:rPr>
          <w:rFonts w:ascii="Times New Roman" w:cstheme="minorBidi"/>
          <w:b w:val="0"/>
          <w:bCs w:val="0"/>
          <w:iCs w:val="0"/>
          <w:szCs w:val="24"/>
          <w:lang w:val="uk-UA" w:eastAsia="uk-UA"/>
        </w:rPr>
        <w:t>Умовні</w:t>
      </w:r>
      <w:r>
        <w:rPr>
          <w:rFonts w:ascii="Times New Roman" w:cstheme="minorBidi"/>
          <w:b w:val="0"/>
          <w:bCs w:val="0"/>
          <w:iCs w:val="0"/>
          <w:szCs w:val="24"/>
          <w:lang w:val="uk-UA" w:eastAsia="uk-UA"/>
        </w:rPr>
        <w:t xml:space="preserve"> </w:t>
      </w:r>
      <w:r>
        <w:rPr>
          <w:rFonts w:ascii="Times New Roman" w:cstheme="minorBidi"/>
          <w:b w:val="0"/>
          <w:bCs w:val="0"/>
          <w:iCs w:val="0"/>
          <w:szCs w:val="24"/>
          <w:lang w:val="uk-UA" w:eastAsia="uk-UA"/>
        </w:rPr>
        <w:t>конструкції</w:t>
      </w:r>
      <w:r>
        <w:rPr>
          <w:rFonts w:ascii="Times New Roman" w:cstheme="minorBidi"/>
          <w:b w:val="0"/>
          <w:bCs w:val="0"/>
          <w:iCs w:val="0"/>
          <w:szCs w:val="24"/>
          <w:lang w:val="uk-UA" w:eastAsia="uk-UA"/>
        </w:rPr>
        <w:t xml:space="preserve"> </w:t>
      </w:r>
      <w:proofErr w:type="spellStart"/>
      <w:r>
        <w:rPr>
          <w:rFonts w:ascii="Times New Roman" w:cstheme="minorBidi"/>
          <w:b w:val="0"/>
          <w:bCs w:val="0"/>
          <w:iCs w:val="0"/>
          <w:szCs w:val="24"/>
          <w:lang w:val="uk-UA" w:eastAsia="uk-UA"/>
        </w:rPr>
        <w:t>if</w:t>
      </w:r>
      <w:proofErr w:type="spellEnd"/>
      <w:r>
        <w:rPr>
          <w:rFonts w:ascii="Times New Roman" w:cstheme="minorBidi"/>
          <w:b w:val="0"/>
          <w:bCs w:val="0"/>
          <w:iCs w:val="0"/>
          <w:szCs w:val="24"/>
          <w:lang w:val="uk-UA" w:eastAsia="uk-UA"/>
        </w:rPr>
        <w:t>..</w:t>
      </w:r>
      <w:proofErr w:type="spellStart"/>
      <w:r>
        <w:rPr>
          <w:rFonts w:ascii="Times New Roman" w:cstheme="minorBidi"/>
          <w:b w:val="0"/>
          <w:bCs w:val="0"/>
          <w:iCs w:val="0"/>
          <w:szCs w:val="24"/>
          <w:lang w:val="uk-UA" w:eastAsia="uk-UA"/>
        </w:rPr>
        <w:t>else</w:t>
      </w:r>
      <w:proofErr w:type="spellEnd"/>
      <w:r>
        <w:rPr>
          <w:rFonts w:ascii="Times New Roman" w:cstheme="minorBidi"/>
          <w:b w:val="0"/>
          <w:bCs w:val="0"/>
          <w:iCs w:val="0"/>
          <w:szCs w:val="24"/>
          <w:lang w:val="uk-UA" w:eastAsia="uk-UA"/>
        </w:rPr>
        <w:t xml:space="preserve">, </w:t>
      </w:r>
      <w:proofErr w:type="spellStart"/>
      <w:r>
        <w:rPr>
          <w:rFonts w:ascii="Times New Roman" w:cstheme="minorBidi"/>
          <w:b w:val="0"/>
          <w:bCs w:val="0"/>
          <w:iCs w:val="0"/>
          <w:szCs w:val="24"/>
          <w:lang w:val="uk-UA" w:eastAsia="uk-UA"/>
        </w:rPr>
        <w:t>тернарний</w:t>
      </w:r>
      <w:proofErr w:type="spellEnd"/>
      <w:r>
        <w:rPr>
          <w:rFonts w:ascii="Times New Roman" w:cstheme="minorBidi"/>
          <w:b w:val="0"/>
          <w:bCs w:val="0"/>
          <w:iCs w:val="0"/>
          <w:szCs w:val="24"/>
          <w:lang w:val="uk-UA" w:eastAsia="uk-UA"/>
        </w:rPr>
        <w:t xml:space="preserve"> </w:t>
      </w:r>
      <w:r>
        <w:rPr>
          <w:rFonts w:ascii="Times New Roman" w:cstheme="minorBidi"/>
          <w:b w:val="0"/>
          <w:bCs w:val="0"/>
          <w:iCs w:val="0"/>
          <w:szCs w:val="24"/>
          <w:lang w:val="uk-UA" w:eastAsia="uk-UA"/>
        </w:rPr>
        <w:t>оператор</w:t>
      </w:r>
      <w:r>
        <w:rPr>
          <w:rFonts w:ascii="Times New Roman" w:cstheme="minorBidi"/>
          <w:b w:val="0"/>
          <w:bCs w:val="0"/>
          <w:iCs w:val="0"/>
          <w:szCs w:val="24"/>
          <w:lang w:val="uk-UA" w:eastAsia="uk-UA"/>
        </w:rPr>
        <w:t xml:space="preserve">, </w:t>
      </w:r>
      <w:r>
        <w:rPr>
          <w:rFonts w:ascii="Times New Roman" w:cstheme="minorBidi"/>
          <w:b w:val="0"/>
          <w:bCs w:val="0"/>
          <w:iCs w:val="0"/>
          <w:szCs w:val="24"/>
          <w:lang w:val="uk-UA" w:eastAsia="uk-UA"/>
        </w:rPr>
        <w:t>альтернатива</w:t>
      </w:r>
      <w:r>
        <w:rPr>
          <w:rFonts w:ascii="Times New Roman" w:cstheme="minorBidi"/>
          <w:b w:val="0"/>
          <w:bCs w:val="0"/>
          <w:iCs w:val="0"/>
          <w:szCs w:val="24"/>
          <w:lang w:val="uk-UA" w:eastAsia="uk-UA"/>
        </w:rPr>
        <w:t>(</w:t>
      </w:r>
      <w:proofErr w:type="spellStart"/>
      <w:r>
        <w:rPr>
          <w:rFonts w:ascii="Times New Roman" w:cstheme="minorBidi"/>
          <w:b w:val="0"/>
          <w:bCs w:val="0"/>
          <w:iCs w:val="0"/>
          <w:szCs w:val="24"/>
          <w:lang w:val="uk-UA" w:eastAsia="uk-UA"/>
        </w:rPr>
        <w:t>switch</w:t>
      </w:r>
      <w:proofErr w:type="spellEnd"/>
      <w:r>
        <w:rPr>
          <w:rFonts w:ascii="Times New Roman" w:cstheme="minorBidi"/>
          <w:b w:val="0"/>
          <w:bCs w:val="0"/>
          <w:iCs w:val="0"/>
          <w:szCs w:val="24"/>
          <w:lang w:val="uk-UA" w:eastAsia="uk-UA"/>
        </w:rPr>
        <w:t>).</w:t>
      </w:r>
    </w:p>
    <w:p w14:paraId="70B8633F" w14:textId="77777777" w:rsidR="008D1CA6" w:rsidRPr="00CC58E1" w:rsidRDefault="008D1CA6" w:rsidP="00760815">
      <w:pPr>
        <w:pStyle w:val="3f3f3f3f3f3f3f3f3f2"/>
        <w:spacing w:before="0" w:after="0"/>
        <w:jc w:val="both"/>
        <w:rPr>
          <w:rFonts w:cstheme="minorBidi"/>
          <w:bCs w:val="0"/>
          <w:iCs w:val="0"/>
          <w:szCs w:val="24"/>
          <w:lang w:val="ru-RU"/>
        </w:rPr>
      </w:pPr>
      <w:r>
        <w:rPr>
          <w:rFonts w:ascii="Times New Roman" w:cstheme="minorBidi"/>
          <w:b w:val="0"/>
          <w:bCs w:val="0"/>
          <w:iCs w:val="0"/>
          <w:szCs w:val="24"/>
          <w:lang w:val="uk-UA" w:eastAsia="uk-UA"/>
        </w:rPr>
        <w:t>Цикли</w:t>
      </w:r>
      <w:r>
        <w:rPr>
          <w:rFonts w:ascii="Times New Roman" w:cstheme="minorBidi"/>
          <w:b w:val="0"/>
          <w:bCs w:val="0"/>
          <w:iCs w:val="0"/>
          <w:szCs w:val="24"/>
          <w:lang w:val="uk-UA" w:eastAsia="uk-UA"/>
        </w:rPr>
        <w:t xml:space="preserve"> </w:t>
      </w:r>
      <w:r>
        <w:rPr>
          <w:rFonts w:ascii="Times New Roman" w:cstheme="minorBidi"/>
          <w:b w:val="0"/>
          <w:bCs w:val="0"/>
          <w:iCs w:val="0"/>
          <w:szCs w:val="24"/>
          <w:lang w:val="uk-UA" w:eastAsia="uk-UA"/>
        </w:rPr>
        <w:t>на</w:t>
      </w:r>
      <w:r>
        <w:rPr>
          <w:rFonts w:ascii="Times New Roman" w:cstheme="minorBidi"/>
          <w:b w:val="0"/>
          <w:bCs w:val="0"/>
          <w:iCs w:val="0"/>
          <w:szCs w:val="24"/>
          <w:lang w:val="uk-UA" w:eastAsia="uk-UA"/>
        </w:rPr>
        <w:t xml:space="preserve"> </w:t>
      </w:r>
      <w:r>
        <w:rPr>
          <w:rFonts w:ascii="Times New Roman" w:cstheme="minorBidi"/>
          <w:b w:val="0"/>
          <w:bCs w:val="0"/>
          <w:iCs w:val="0"/>
          <w:szCs w:val="24"/>
          <w:lang w:val="uk-UA" w:eastAsia="uk-UA"/>
        </w:rPr>
        <w:t>Сі</w:t>
      </w:r>
      <w:r>
        <w:rPr>
          <w:rFonts w:ascii="Times New Roman" w:cstheme="minorBidi"/>
          <w:b w:val="0"/>
          <w:bCs w:val="0"/>
          <w:iCs w:val="0"/>
          <w:szCs w:val="24"/>
          <w:lang w:val="uk-UA" w:eastAsia="uk-UA"/>
        </w:rPr>
        <w:t xml:space="preserve">. </w:t>
      </w:r>
      <w:r>
        <w:rPr>
          <w:rFonts w:ascii="Times New Roman" w:cstheme="minorBidi"/>
          <w:b w:val="0"/>
          <w:bCs w:val="0"/>
          <w:iCs w:val="0"/>
          <w:szCs w:val="24"/>
          <w:lang w:val="uk-UA" w:eastAsia="uk-UA"/>
        </w:rPr>
        <w:t>Цикл</w:t>
      </w:r>
      <w:r>
        <w:rPr>
          <w:rFonts w:ascii="Times New Roman" w:cstheme="minorBidi"/>
          <w:b w:val="0"/>
          <w:bCs w:val="0"/>
          <w:iCs w:val="0"/>
          <w:szCs w:val="24"/>
          <w:lang w:val="uk-UA" w:eastAsia="uk-UA"/>
        </w:rPr>
        <w:t xml:space="preserve"> </w:t>
      </w:r>
      <w:r>
        <w:rPr>
          <w:rFonts w:ascii="Times New Roman" w:cstheme="minorBidi"/>
          <w:b w:val="0"/>
          <w:bCs w:val="0"/>
          <w:iCs w:val="0"/>
          <w:szCs w:val="24"/>
          <w:lang w:val="uk-UA" w:eastAsia="uk-UA"/>
        </w:rPr>
        <w:t>з</w:t>
      </w:r>
      <w:r>
        <w:rPr>
          <w:rFonts w:ascii="Times New Roman" w:cstheme="minorBidi"/>
          <w:b w:val="0"/>
          <w:bCs w:val="0"/>
          <w:iCs w:val="0"/>
          <w:szCs w:val="24"/>
          <w:lang w:val="uk-UA" w:eastAsia="uk-UA"/>
        </w:rPr>
        <w:t xml:space="preserve"> </w:t>
      </w:r>
      <w:r>
        <w:rPr>
          <w:rFonts w:ascii="Times New Roman" w:cstheme="minorBidi"/>
          <w:b w:val="0"/>
          <w:bCs w:val="0"/>
          <w:iCs w:val="0"/>
          <w:szCs w:val="24"/>
          <w:lang w:val="uk-UA" w:eastAsia="uk-UA"/>
        </w:rPr>
        <w:t>передумовою</w:t>
      </w:r>
      <w:r>
        <w:rPr>
          <w:rFonts w:ascii="Times New Roman" w:cstheme="minorBidi"/>
          <w:b w:val="0"/>
          <w:bCs w:val="0"/>
          <w:iCs w:val="0"/>
          <w:szCs w:val="24"/>
          <w:lang w:val="uk-UA" w:eastAsia="uk-UA"/>
        </w:rPr>
        <w:t xml:space="preserve">, </w:t>
      </w:r>
      <w:r>
        <w:rPr>
          <w:rFonts w:ascii="Times New Roman" w:cstheme="minorBidi"/>
          <w:b w:val="0"/>
          <w:bCs w:val="0"/>
          <w:iCs w:val="0"/>
          <w:szCs w:val="24"/>
          <w:lang w:val="uk-UA" w:eastAsia="uk-UA"/>
        </w:rPr>
        <w:t>з</w:t>
      </w:r>
      <w:r>
        <w:rPr>
          <w:rFonts w:ascii="Times New Roman" w:cstheme="minorBidi"/>
          <w:b w:val="0"/>
          <w:bCs w:val="0"/>
          <w:iCs w:val="0"/>
          <w:szCs w:val="24"/>
          <w:lang w:val="uk-UA" w:eastAsia="uk-UA"/>
        </w:rPr>
        <w:t xml:space="preserve"> </w:t>
      </w:r>
      <w:proofErr w:type="spellStart"/>
      <w:r>
        <w:rPr>
          <w:rFonts w:ascii="Times New Roman" w:cstheme="minorBidi"/>
          <w:b w:val="0"/>
          <w:bCs w:val="0"/>
          <w:iCs w:val="0"/>
          <w:szCs w:val="24"/>
          <w:lang w:val="uk-UA" w:eastAsia="uk-UA"/>
        </w:rPr>
        <w:t>післяумовою</w:t>
      </w:r>
      <w:proofErr w:type="spellEnd"/>
      <w:r>
        <w:rPr>
          <w:rFonts w:ascii="Times New Roman" w:cstheme="minorBidi"/>
          <w:b w:val="0"/>
          <w:bCs w:val="0"/>
          <w:iCs w:val="0"/>
          <w:szCs w:val="24"/>
          <w:lang w:val="uk-UA" w:eastAsia="uk-UA"/>
        </w:rPr>
        <w:t xml:space="preserve"> </w:t>
      </w:r>
      <w:r>
        <w:rPr>
          <w:rFonts w:ascii="Times New Roman" w:cstheme="minorBidi"/>
          <w:b w:val="0"/>
          <w:bCs w:val="0"/>
          <w:iCs w:val="0"/>
          <w:szCs w:val="24"/>
          <w:lang w:val="uk-UA" w:eastAsia="uk-UA"/>
        </w:rPr>
        <w:t>та</w:t>
      </w:r>
      <w:r>
        <w:rPr>
          <w:rFonts w:ascii="Times New Roman" w:cstheme="minorBidi"/>
          <w:b w:val="0"/>
          <w:bCs w:val="0"/>
          <w:iCs w:val="0"/>
          <w:szCs w:val="24"/>
          <w:lang w:val="uk-UA" w:eastAsia="uk-UA"/>
        </w:rPr>
        <w:t xml:space="preserve"> </w:t>
      </w:r>
      <w:r>
        <w:rPr>
          <w:rFonts w:ascii="Times New Roman" w:cstheme="minorBidi"/>
          <w:b w:val="0"/>
          <w:bCs w:val="0"/>
          <w:iCs w:val="0"/>
          <w:szCs w:val="24"/>
          <w:lang w:val="uk-UA" w:eastAsia="uk-UA"/>
        </w:rPr>
        <w:t>з</w:t>
      </w:r>
      <w:r>
        <w:rPr>
          <w:rFonts w:ascii="Times New Roman" w:cstheme="minorBidi"/>
          <w:b w:val="0"/>
          <w:bCs w:val="0"/>
          <w:iCs w:val="0"/>
          <w:szCs w:val="24"/>
          <w:lang w:val="uk-UA" w:eastAsia="uk-UA"/>
        </w:rPr>
        <w:t xml:space="preserve"> </w:t>
      </w:r>
      <w:r>
        <w:rPr>
          <w:rFonts w:ascii="Times New Roman" w:cstheme="minorBidi"/>
          <w:b w:val="0"/>
          <w:bCs w:val="0"/>
          <w:iCs w:val="0"/>
          <w:szCs w:val="24"/>
          <w:lang w:val="uk-UA" w:eastAsia="uk-UA"/>
        </w:rPr>
        <w:t>лічильником</w:t>
      </w:r>
    </w:p>
    <w:p w14:paraId="4694E39F" w14:textId="1B1787F9" w:rsidR="008D1CA6" w:rsidRPr="00CC58E1" w:rsidRDefault="008D1CA6" w:rsidP="009C2347">
      <w:pPr>
        <w:pStyle w:val="2"/>
        <w:spacing w:before="0" w:after="0"/>
        <w:jc w:val="center"/>
        <w:rPr>
          <w:lang w:val="ru-RU"/>
        </w:rPr>
      </w:pPr>
      <w:r>
        <w:rPr>
          <w:rFonts w:ascii="Times New Roman" w:cstheme="minorBidi"/>
          <w:bCs w:val="0"/>
          <w:iCs w:val="0"/>
          <w:szCs w:val="24"/>
          <w:lang w:val="uk-UA" w:eastAsia="uk-UA"/>
        </w:rPr>
        <w:t xml:space="preserve">  </w:t>
      </w:r>
      <w:r>
        <w:rPr>
          <w:lang w:val="uk-UA"/>
        </w:rPr>
        <w:t>Цілі типи</w:t>
      </w:r>
    </w:p>
    <w:p w14:paraId="58ED24E6" w14:textId="77777777" w:rsidR="008D1CA6" w:rsidRPr="00CC58E1" w:rsidRDefault="008D1CA6" w:rsidP="00E64A59">
      <w:pPr>
        <w:tabs>
          <w:tab w:val="left" w:pos="0"/>
        </w:tabs>
        <w:ind w:firstLine="360"/>
        <w:jc w:val="both"/>
        <w:rPr>
          <w:rFonts w:cstheme="minorBidi"/>
          <w:lang w:val="ru-RU"/>
        </w:rPr>
      </w:pPr>
      <w:r>
        <w:rPr>
          <w:rFonts w:ascii="Times New Roman" w:cstheme="minorBidi"/>
          <w:sz w:val="28"/>
          <w:lang w:val="uk-UA"/>
        </w:rPr>
        <w:t>В</w:t>
      </w:r>
      <w:r>
        <w:rPr>
          <w:rFonts w:ascii="Times New Roman" w:cstheme="minorBidi"/>
          <w:sz w:val="28"/>
          <w:lang w:val="uk-UA"/>
        </w:rPr>
        <w:t xml:space="preserve"> </w:t>
      </w:r>
      <w:r>
        <w:rPr>
          <w:rFonts w:ascii="Times New Roman" w:cstheme="minorBidi"/>
          <w:sz w:val="28"/>
          <w:lang w:val="uk-UA"/>
        </w:rPr>
        <w:t>Сі</w:t>
      </w:r>
      <w:r>
        <w:rPr>
          <w:rFonts w:ascii="Times New Roman" w:cstheme="minorBidi"/>
          <w:sz w:val="28"/>
          <w:lang w:val="uk-UA"/>
        </w:rPr>
        <w:t xml:space="preserve"> </w:t>
      </w:r>
      <w:r>
        <w:rPr>
          <w:rFonts w:ascii="Times New Roman" w:cstheme="minorBidi"/>
          <w:sz w:val="28"/>
          <w:lang w:val="uk-UA"/>
        </w:rPr>
        <w:t>та</w:t>
      </w:r>
      <w:r>
        <w:rPr>
          <w:rFonts w:ascii="Times New Roman" w:cstheme="minorBidi"/>
          <w:sz w:val="28"/>
          <w:lang w:val="uk-UA"/>
        </w:rPr>
        <w:t xml:space="preserve"> </w:t>
      </w:r>
      <w:r>
        <w:rPr>
          <w:rFonts w:ascii="Times New Roman" w:cstheme="minorBidi"/>
          <w:sz w:val="28"/>
          <w:lang w:val="uk-UA"/>
        </w:rPr>
        <w:t>Сі</w:t>
      </w:r>
      <w:r>
        <w:rPr>
          <w:rFonts w:ascii="Times New Roman" w:cstheme="minorBidi"/>
          <w:sz w:val="28"/>
          <w:lang w:val="uk-UA"/>
        </w:rPr>
        <w:t xml:space="preserve">++ </w:t>
      </w:r>
      <w:r>
        <w:rPr>
          <w:rFonts w:ascii="Times New Roman" w:cstheme="minorBidi"/>
          <w:sz w:val="28"/>
          <w:lang w:val="uk-UA"/>
        </w:rPr>
        <w:t>існує</w:t>
      </w:r>
      <w:r>
        <w:rPr>
          <w:rFonts w:ascii="Times New Roman" w:cstheme="minorBidi"/>
          <w:sz w:val="28"/>
          <w:lang w:val="uk-UA"/>
        </w:rPr>
        <w:t xml:space="preserve"> </w:t>
      </w:r>
      <w:r>
        <w:rPr>
          <w:rFonts w:ascii="Times New Roman" w:cstheme="minorBidi"/>
          <w:sz w:val="28"/>
          <w:lang w:val="uk-UA"/>
        </w:rPr>
        <w:t>декілька</w:t>
      </w:r>
      <w:r>
        <w:rPr>
          <w:rFonts w:ascii="Times New Roman" w:cstheme="minorBidi"/>
          <w:sz w:val="28"/>
          <w:lang w:val="uk-UA"/>
        </w:rPr>
        <w:t xml:space="preserve"> </w:t>
      </w:r>
      <w:r>
        <w:rPr>
          <w:rFonts w:ascii="Times New Roman" w:cstheme="minorBidi"/>
          <w:sz w:val="28"/>
          <w:lang w:val="uk-UA"/>
        </w:rPr>
        <w:t>цілих</w:t>
      </w:r>
      <w:r>
        <w:rPr>
          <w:rFonts w:ascii="Times New Roman" w:cstheme="minorBidi"/>
          <w:sz w:val="28"/>
          <w:lang w:val="uk-UA"/>
        </w:rPr>
        <w:t xml:space="preserve"> </w:t>
      </w:r>
      <w:r>
        <w:rPr>
          <w:rFonts w:ascii="Times New Roman" w:cstheme="minorBidi"/>
          <w:sz w:val="28"/>
          <w:lang w:val="uk-UA"/>
        </w:rPr>
        <w:t>типів</w:t>
      </w:r>
      <w:r>
        <w:rPr>
          <w:rFonts w:ascii="Times New Roman" w:cstheme="minorBidi"/>
          <w:sz w:val="28"/>
          <w:lang w:val="uk-UA"/>
        </w:rPr>
        <w:t xml:space="preserve">, </w:t>
      </w:r>
      <w:r>
        <w:rPr>
          <w:rFonts w:ascii="Times New Roman" w:cstheme="minorBidi"/>
          <w:sz w:val="28"/>
          <w:lang w:val="uk-UA"/>
        </w:rPr>
        <w:t>що</w:t>
      </w:r>
      <w:r>
        <w:rPr>
          <w:rFonts w:ascii="Times New Roman" w:cstheme="minorBidi"/>
          <w:sz w:val="28"/>
          <w:lang w:val="uk-UA"/>
        </w:rPr>
        <w:t xml:space="preserve"> </w:t>
      </w:r>
      <w:r>
        <w:rPr>
          <w:rFonts w:ascii="Times New Roman" w:cstheme="minorBidi"/>
          <w:sz w:val="28"/>
          <w:lang w:val="uk-UA"/>
        </w:rPr>
        <w:t>відрізняються</w:t>
      </w:r>
      <w:r>
        <w:rPr>
          <w:rFonts w:ascii="Times New Roman" w:cstheme="minorBidi"/>
          <w:sz w:val="28"/>
          <w:lang w:val="uk-UA"/>
        </w:rPr>
        <w:t xml:space="preserve"> </w:t>
      </w:r>
      <w:r>
        <w:rPr>
          <w:rFonts w:ascii="Times New Roman" w:cstheme="minorBidi"/>
          <w:sz w:val="28"/>
          <w:lang w:val="uk-UA"/>
        </w:rPr>
        <w:t>розміром</w:t>
      </w:r>
      <w:r>
        <w:rPr>
          <w:rFonts w:ascii="Times New Roman" w:cstheme="minorBidi"/>
          <w:sz w:val="28"/>
          <w:lang w:val="uk-UA"/>
        </w:rPr>
        <w:t xml:space="preserve"> </w:t>
      </w:r>
      <w:r>
        <w:rPr>
          <w:rFonts w:ascii="Times New Roman" w:cstheme="minorBidi"/>
          <w:sz w:val="28"/>
          <w:lang w:val="uk-UA"/>
        </w:rPr>
        <w:t>та</w:t>
      </w:r>
      <w:r>
        <w:rPr>
          <w:rFonts w:ascii="Times New Roman" w:cstheme="minorBidi"/>
          <w:sz w:val="28"/>
          <w:lang w:val="uk-UA"/>
        </w:rPr>
        <w:t xml:space="preserve"> </w:t>
      </w:r>
      <w:r>
        <w:rPr>
          <w:rFonts w:ascii="Times New Roman" w:cstheme="minorBidi"/>
          <w:sz w:val="28"/>
          <w:lang w:val="uk-UA"/>
        </w:rPr>
        <w:t>типом</w:t>
      </w:r>
      <w:r>
        <w:rPr>
          <w:rFonts w:ascii="Times New Roman" w:cstheme="minorBidi"/>
          <w:sz w:val="28"/>
          <w:lang w:val="uk-UA"/>
        </w:rPr>
        <w:t xml:space="preserve"> </w:t>
      </w:r>
      <w:r>
        <w:rPr>
          <w:rFonts w:ascii="Times New Roman" w:cstheme="minorBidi"/>
          <w:sz w:val="28"/>
          <w:lang w:val="uk-UA"/>
        </w:rPr>
        <w:t>арифметики</w:t>
      </w:r>
      <w:r>
        <w:rPr>
          <w:rFonts w:ascii="Times New Roman" w:cstheme="minorBidi"/>
          <w:sz w:val="28"/>
          <w:lang w:val="uk-UA"/>
        </w:rPr>
        <w:t xml:space="preserve"> (</w:t>
      </w:r>
      <w:r>
        <w:rPr>
          <w:rFonts w:ascii="Times New Roman" w:cstheme="minorBidi"/>
          <w:sz w:val="28"/>
          <w:lang w:val="uk-UA"/>
        </w:rPr>
        <w:t>знакова</w:t>
      </w:r>
      <w:r>
        <w:rPr>
          <w:rFonts w:ascii="Times New Roman" w:cstheme="minorBidi"/>
          <w:sz w:val="28"/>
          <w:lang w:val="uk-UA"/>
        </w:rPr>
        <w:t xml:space="preserve"> </w:t>
      </w:r>
      <w:r>
        <w:rPr>
          <w:rFonts w:ascii="Times New Roman" w:cstheme="minorBidi"/>
          <w:sz w:val="28"/>
          <w:lang w:val="uk-UA"/>
        </w:rPr>
        <w:t>або</w:t>
      </w:r>
      <w:r>
        <w:rPr>
          <w:rFonts w:ascii="Times New Roman" w:cstheme="minorBidi"/>
          <w:sz w:val="28"/>
          <w:lang w:val="uk-UA"/>
        </w:rPr>
        <w:t xml:space="preserve"> </w:t>
      </w:r>
      <w:proofErr w:type="spellStart"/>
      <w:r>
        <w:rPr>
          <w:rFonts w:ascii="Times New Roman" w:cstheme="minorBidi"/>
          <w:sz w:val="28"/>
          <w:lang w:val="uk-UA"/>
        </w:rPr>
        <w:t>беззнакова</w:t>
      </w:r>
      <w:proofErr w:type="spellEnd"/>
      <w:r>
        <w:rPr>
          <w:rFonts w:ascii="Times New Roman" w:cstheme="minorBidi"/>
          <w:sz w:val="28"/>
          <w:lang w:val="uk-UA"/>
        </w:rPr>
        <w:t>):</w:t>
      </w:r>
    </w:p>
    <w:p w14:paraId="1CAD791A" w14:textId="77777777" w:rsidR="008D1CA6" w:rsidRPr="00CC58E1" w:rsidRDefault="008D1CA6" w:rsidP="00E64A59">
      <w:pPr>
        <w:numPr>
          <w:ilvl w:val="1"/>
          <w:numId w:val="7"/>
        </w:numPr>
        <w:tabs>
          <w:tab w:val="left" w:pos="709"/>
        </w:tabs>
        <w:ind w:left="0" w:hanging="142"/>
        <w:jc w:val="both"/>
        <w:rPr>
          <w:rFonts w:cstheme="minorBidi"/>
          <w:lang w:val="ru-RU"/>
        </w:rPr>
      </w:pPr>
      <w:proofErr w:type="spellStart"/>
      <w:r>
        <w:rPr>
          <w:rFonts w:ascii="Times New Roman" w:cstheme="minorBidi"/>
          <w:sz w:val="28"/>
          <w:lang w:val="uk-UA"/>
        </w:rPr>
        <w:t>short</w:t>
      </w:r>
      <w:proofErr w:type="spellEnd"/>
      <w:r>
        <w:rPr>
          <w:rFonts w:ascii="Times New Roman" w:cstheme="minorBidi"/>
          <w:sz w:val="28"/>
          <w:lang w:val="uk-UA"/>
        </w:rPr>
        <w:t xml:space="preserve"> </w:t>
      </w:r>
      <w:proofErr w:type="spellStart"/>
      <w:r>
        <w:rPr>
          <w:rFonts w:ascii="Times New Roman" w:cstheme="minorBidi"/>
          <w:sz w:val="28"/>
          <w:lang w:val="uk-UA"/>
        </w:rPr>
        <w:t>int</w:t>
      </w:r>
      <w:proofErr w:type="spellEnd"/>
      <w:r>
        <w:rPr>
          <w:rFonts w:ascii="Times New Roman" w:cstheme="minorBidi"/>
          <w:sz w:val="28"/>
          <w:lang w:val="uk-UA"/>
        </w:rPr>
        <w:t xml:space="preserve"> (</w:t>
      </w:r>
      <w:r>
        <w:rPr>
          <w:rFonts w:ascii="Times New Roman" w:cstheme="minorBidi"/>
          <w:sz w:val="28"/>
          <w:lang w:val="uk-UA"/>
        </w:rPr>
        <w:t>також</w:t>
      </w:r>
      <w:r>
        <w:rPr>
          <w:rFonts w:ascii="Times New Roman" w:cstheme="minorBidi"/>
          <w:sz w:val="28"/>
          <w:lang w:val="uk-UA"/>
        </w:rPr>
        <w:t xml:space="preserve"> </w:t>
      </w:r>
      <w:r>
        <w:rPr>
          <w:rFonts w:ascii="Times New Roman" w:cstheme="minorBidi"/>
          <w:sz w:val="28"/>
          <w:lang w:val="uk-UA"/>
        </w:rPr>
        <w:t>можна</w:t>
      </w:r>
      <w:r>
        <w:rPr>
          <w:rFonts w:ascii="Times New Roman" w:cstheme="minorBidi"/>
          <w:sz w:val="28"/>
          <w:lang w:val="uk-UA"/>
        </w:rPr>
        <w:t xml:space="preserve"> </w:t>
      </w:r>
      <w:r>
        <w:rPr>
          <w:rFonts w:ascii="Times New Roman" w:cstheme="minorBidi"/>
          <w:sz w:val="28"/>
          <w:lang w:val="uk-UA"/>
        </w:rPr>
        <w:t>позначити</w:t>
      </w:r>
      <w:r>
        <w:rPr>
          <w:rFonts w:ascii="Times New Roman" w:cstheme="minorBidi"/>
          <w:sz w:val="28"/>
          <w:lang w:val="uk-UA"/>
        </w:rPr>
        <w:t xml:space="preserve"> </w:t>
      </w:r>
      <w:proofErr w:type="spellStart"/>
      <w:r>
        <w:rPr>
          <w:rFonts w:ascii="Times New Roman" w:cstheme="minorBidi"/>
          <w:sz w:val="28"/>
          <w:lang w:val="uk-UA"/>
        </w:rPr>
        <w:t>short</w:t>
      </w:r>
      <w:proofErr w:type="spellEnd"/>
      <w:r>
        <w:rPr>
          <w:rFonts w:ascii="Times New Roman" w:cstheme="minorBidi"/>
          <w:sz w:val="28"/>
          <w:lang w:val="uk-UA"/>
        </w:rPr>
        <w:t xml:space="preserve">, </w:t>
      </w:r>
      <w:r>
        <w:rPr>
          <w:rFonts w:ascii="Times New Roman" w:cstheme="minorBidi"/>
          <w:sz w:val="28"/>
          <w:lang w:val="uk-UA"/>
        </w:rPr>
        <w:t>можна</w:t>
      </w:r>
      <w:r>
        <w:rPr>
          <w:rFonts w:ascii="Times New Roman" w:cstheme="minorBidi"/>
          <w:sz w:val="28"/>
          <w:lang w:val="uk-UA"/>
        </w:rPr>
        <w:t xml:space="preserve"> </w:t>
      </w:r>
      <w:r>
        <w:rPr>
          <w:rFonts w:ascii="Times New Roman" w:cstheme="minorBidi"/>
          <w:sz w:val="28"/>
          <w:lang w:val="uk-UA"/>
        </w:rPr>
        <w:t>використати</w:t>
      </w:r>
      <w:r>
        <w:rPr>
          <w:rFonts w:ascii="Times New Roman" w:cstheme="minorBidi"/>
          <w:sz w:val="28"/>
          <w:lang w:val="uk-UA"/>
        </w:rPr>
        <w:t xml:space="preserve"> </w:t>
      </w:r>
      <w:r>
        <w:rPr>
          <w:rFonts w:ascii="Times New Roman" w:cstheme="minorBidi"/>
          <w:sz w:val="28"/>
          <w:lang w:val="uk-UA"/>
        </w:rPr>
        <w:t>ключове</w:t>
      </w:r>
      <w:r>
        <w:rPr>
          <w:rFonts w:ascii="Times New Roman" w:cstheme="minorBidi"/>
          <w:sz w:val="28"/>
          <w:lang w:val="uk-UA"/>
        </w:rPr>
        <w:t xml:space="preserve"> </w:t>
      </w:r>
      <w:r>
        <w:rPr>
          <w:rFonts w:ascii="Times New Roman" w:cstheme="minorBidi"/>
          <w:sz w:val="28"/>
          <w:lang w:val="uk-UA"/>
        </w:rPr>
        <w:t>слово</w:t>
      </w:r>
      <w:r>
        <w:rPr>
          <w:rFonts w:ascii="Times New Roman" w:cstheme="minorBidi"/>
          <w:sz w:val="28"/>
          <w:lang w:val="uk-UA"/>
        </w:rPr>
        <w:t xml:space="preserve"> </w:t>
      </w:r>
      <w:proofErr w:type="spellStart"/>
      <w:r>
        <w:rPr>
          <w:rFonts w:ascii="Times New Roman" w:cstheme="minorBidi"/>
          <w:sz w:val="28"/>
          <w:lang w:val="uk-UA"/>
        </w:rPr>
        <w:t>signed</w:t>
      </w:r>
      <w:proofErr w:type="spellEnd"/>
      <w:r>
        <w:rPr>
          <w:rFonts w:ascii="Times New Roman" w:cstheme="minorBidi"/>
          <w:sz w:val="28"/>
          <w:lang w:val="uk-UA"/>
        </w:rPr>
        <w:t xml:space="preserve">) </w:t>
      </w:r>
    </w:p>
    <w:p w14:paraId="460BA35A" w14:textId="77777777" w:rsidR="008D1CA6" w:rsidRDefault="008D1CA6" w:rsidP="00E64A59">
      <w:pPr>
        <w:numPr>
          <w:ilvl w:val="1"/>
          <w:numId w:val="7"/>
        </w:numPr>
        <w:tabs>
          <w:tab w:val="left" w:pos="709"/>
        </w:tabs>
        <w:ind w:left="0" w:hanging="142"/>
        <w:jc w:val="both"/>
        <w:rPr>
          <w:rFonts w:cstheme="minorBidi"/>
        </w:rPr>
      </w:pPr>
      <w:proofErr w:type="spellStart"/>
      <w:r>
        <w:rPr>
          <w:rFonts w:ascii="Times New Roman" w:cstheme="minorBidi"/>
          <w:sz w:val="28"/>
          <w:lang w:val="uk-UA"/>
        </w:rPr>
        <w:t>unsigned</w:t>
      </w:r>
      <w:proofErr w:type="spellEnd"/>
      <w:r>
        <w:rPr>
          <w:rFonts w:ascii="Times New Roman" w:cstheme="minorBidi"/>
          <w:sz w:val="28"/>
          <w:lang w:val="uk-UA"/>
        </w:rPr>
        <w:t xml:space="preserve"> </w:t>
      </w:r>
      <w:proofErr w:type="spellStart"/>
      <w:r>
        <w:rPr>
          <w:rFonts w:ascii="Times New Roman" w:cstheme="minorBidi"/>
          <w:sz w:val="28"/>
          <w:lang w:val="uk-UA"/>
        </w:rPr>
        <w:t>short</w:t>
      </w:r>
      <w:proofErr w:type="spellEnd"/>
      <w:r>
        <w:rPr>
          <w:rFonts w:ascii="Times New Roman" w:cstheme="minorBidi"/>
          <w:sz w:val="28"/>
          <w:lang w:val="uk-UA"/>
        </w:rPr>
        <w:t xml:space="preserve"> </w:t>
      </w:r>
      <w:proofErr w:type="spellStart"/>
      <w:r>
        <w:rPr>
          <w:rFonts w:ascii="Times New Roman" w:cstheme="minorBidi"/>
          <w:sz w:val="28"/>
          <w:lang w:val="uk-UA"/>
        </w:rPr>
        <w:t>int</w:t>
      </w:r>
      <w:proofErr w:type="spellEnd"/>
      <w:r>
        <w:rPr>
          <w:rFonts w:ascii="Times New Roman" w:cstheme="minorBidi"/>
          <w:sz w:val="28"/>
          <w:lang w:val="uk-UA"/>
        </w:rPr>
        <w:t xml:space="preserve"> (</w:t>
      </w:r>
      <w:r>
        <w:rPr>
          <w:rFonts w:ascii="Times New Roman" w:cstheme="minorBidi"/>
          <w:sz w:val="28"/>
          <w:lang w:val="uk-UA"/>
        </w:rPr>
        <w:t>також</w:t>
      </w:r>
      <w:r>
        <w:rPr>
          <w:rFonts w:ascii="Times New Roman" w:cstheme="minorBidi"/>
          <w:sz w:val="28"/>
          <w:lang w:val="uk-UA"/>
        </w:rPr>
        <w:t xml:space="preserve"> </w:t>
      </w:r>
      <w:r>
        <w:rPr>
          <w:rFonts w:ascii="Times New Roman" w:cstheme="minorBidi"/>
          <w:sz w:val="28"/>
          <w:lang w:val="uk-UA"/>
        </w:rPr>
        <w:t>можна</w:t>
      </w:r>
      <w:r>
        <w:rPr>
          <w:rFonts w:ascii="Times New Roman" w:cstheme="minorBidi"/>
          <w:sz w:val="28"/>
          <w:lang w:val="uk-UA"/>
        </w:rPr>
        <w:t xml:space="preserve"> </w:t>
      </w:r>
      <w:r>
        <w:rPr>
          <w:rFonts w:ascii="Times New Roman" w:cstheme="minorBidi"/>
          <w:sz w:val="28"/>
          <w:lang w:val="uk-UA"/>
        </w:rPr>
        <w:t>позначити</w:t>
      </w:r>
      <w:r>
        <w:rPr>
          <w:rFonts w:ascii="Times New Roman" w:cstheme="minorBidi"/>
          <w:sz w:val="28"/>
          <w:lang w:val="uk-UA"/>
        </w:rPr>
        <w:t xml:space="preserve"> </w:t>
      </w:r>
      <w:proofErr w:type="spellStart"/>
      <w:r>
        <w:rPr>
          <w:rFonts w:ascii="Times New Roman" w:cstheme="minorBidi"/>
          <w:sz w:val="28"/>
          <w:lang w:val="uk-UA"/>
        </w:rPr>
        <w:t>unsigned</w:t>
      </w:r>
      <w:proofErr w:type="spellEnd"/>
      <w:r>
        <w:rPr>
          <w:rFonts w:ascii="Times New Roman" w:cstheme="minorBidi"/>
          <w:sz w:val="28"/>
          <w:lang w:val="uk-UA"/>
        </w:rPr>
        <w:t xml:space="preserve"> </w:t>
      </w:r>
      <w:proofErr w:type="spellStart"/>
      <w:r>
        <w:rPr>
          <w:rFonts w:ascii="Times New Roman" w:cstheme="minorBidi"/>
          <w:sz w:val="28"/>
          <w:lang w:val="uk-UA"/>
        </w:rPr>
        <w:t>short</w:t>
      </w:r>
      <w:proofErr w:type="spellEnd"/>
      <w:r>
        <w:rPr>
          <w:rFonts w:ascii="Times New Roman" w:cstheme="minorBidi"/>
          <w:sz w:val="28"/>
          <w:lang w:val="uk-UA"/>
        </w:rPr>
        <w:t xml:space="preserve">) </w:t>
      </w:r>
    </w:p>
    <w:p w14:paraId="4786836B" w14:textId="77777777" w:rsidR="008D1CA6" w:rsidRDefault="008D1CA6" w:rsidP="00E64A59">
      <w:pPr>
        <w:numPr>
          <w:ilvl w:val="1"/>
          <w:numId w:val="7"/>
        </w:numPr>
        <w:tabs>
          <w:tab w:val="left" w:pos="709"/>
        </w:tabs>
        <w:ind w:left="0" w:hanging="142"/>
        <w:jc w:val="both"/>
        <w:rPr>
          <w:rFonts w:cstheme="minorBidi"/>
        </w:rPr>
      </w:pPr>
      <w:proofErr w:type="spellStart"/>
      <w:r>
        <w:rPr>
          <w:rFonts w:ascii="Times New Roman" w:cstheme="minorBidi"/>
          <w:sz w:val="28"/>
          <w:lang w:val="uk-UA"/>
        </w:rPr>
        <w:t>int</w:t>
      </w:r>
      <w:proofErr w:type="spellEnd"/>
      <w:r>
        <w:rPr>
          <w:rFonts w:ascii="Times New Roman" w:cstheme="minorBidi"/>
          <w:sz w:val="28"/>
          <w:lang w:val="uk-UA"/>
        </w:rPr>
        <w:t xml:space="preserve"> ( </w:t>
      </w:r>
      <w:r>
        <w:rPr>
          <w:rFonts w:ascii="Times New Roman" w:cstheme="minorBidi"/>
          <w:sz w:val="28"/>
          <w:lang w:val="uk-UA"/>
        </w:rPr>
        <w:t>також</w:t>
      </w:r>
      <w:r>
        <w:rPr>
          <w:rFonts w:ascii="Times New Roman" w:cstheme="minorBidi"/>
          <w:sz w:val="28"/>
          <w:lang w:val="uk-UA"/>
        </w:rPr>
        <w:t xml:space="preserve"> </w:t>
      </w:r>
      <w:r>
        <w:rPr>
          <w:rFonts w:ascii="Times New Roman" w:cstheme="minorBidi"/>
          <w:sz w:val="28"/>
          <w:lang w:val="uk-UA"/>
        </w:rPr>
        <w:t>можна</w:t>
      </w:r>
      <w:r>
        <w:rPr>
          <w:rFonts w:ascii="Times New Roman" w:cstheme="minorBidi"/>
          <w:sz w:val="28"/>
          <w:lang w:val="uk-UA"/>
        </w:rPr>
        <w:t xml:space="preserve"> </w:t>
      </w:r>
      <w:r>
        <w:rPr>
          <w:rFonts w:ascii="Times New Roman" w:cstheme="minorBidi"/>
          <w:sz w:val="28"/>
          <w:lang w:val="uk-UA"/>
        </w:rPr>
        <w:t>позначити</w:t>
      </w:r>
      <w:r>
        <w:rPr>
          <w:rFonts w:ascii="Times New Roman" w:cstheme="minorBidi"/>
          <w:sz w:val="28"/>
          <w:lang w:val="uk-UA"/>
        </w:rPr>
        <w:t xml:space="preserve"> </w:t>
      </w:r>
      <w:proofErr w:type="spellStart"/>
      <w:r>
        <w:rPr>
          <w:rFonts w:ascii="Times New Roman" w:cstheme="minorBidi"/>
          <w:sz w:val="28"/>
          <w:lang w:val="uk-UA"/>
        </w:rPr>
        <w:t>signed</w:t>
      </w:r>
      <w:proofErr w:type="spellEnd"/>
      <w:r>
        <w:rPr>
          <w:rFonts w:ascii="Times New Roman" w:cstheme="minorBidi"/>
          <w:sz w:val="28"/>
          <w:lang w:val="uk-UA"/>
        </w:rPr>
        <w:t xml:space="preserve"> </w:t>
      </w:r>
      <w:proofErr w:type="spellStart"/>
      <w:r>
        <w:rPr>
          <w:rFonts w:ascii="Times New Roman" w:cstheme="minorBidi"/>
          <w:sz w:val="28"/>
          <w:lang w:val="uk-UA"/>
        </w:rPr>
        <w:t>int</w:t>
      </w:r>
      <w:proofErr w:type="spellEnd"/>
      <w:r>
        <w:rPr>
          <w:rFonts w:ascii="Times New Roman" w:cstheme="minorBidi"/>
          <w:sz w:val="28"/>
          <w:lang w:val="uk-UA"/>
        </w:rPr>
        <w:t xml:space="preserve">). </w:t>
      </w:r>
      <w:r>
        <w:rPr>
          <w:rFonts w:ascii="Times New Roman" w:cstheme="minorBidi"/>
          <w:sz w:val="28"/>
          <w:lang w:val="uk-UA"/>
        </w:rPr>
        <w:t>Це</w:t>
      </w:r>
      <w:r>
        <w:rPr>
          <w:rFonts w:ascii="Times New Roman" w:cstheme="minorBidi"/>
          <w:sz w:val="28"/>
          <w:lang w:val="uk-UA"/>
        </w:rPr>
        <w:t xml:space="preserve"> </w:t>
      </w:r>
      <w:r>
        <w:rPr>
          <w:rFonts w:ascii="Times New Roman" w:cstheme="minorBidi"/>
          <w:sz w:val="28"/>
          <w:lang w:val="uk-UA"/>
        </w:rPr>
        <w:t>найбільш</w:t>
      </w:r>
      <w:r>
        <w:rPr>
          <w:rFonts w:ascii="Times New Roman" w:cstheme="minorBidi"/>
          <w:sz w:val="28"/>
          <w:lang w:val="uk-UA"/>
        </w:rPr>
        <w:t xml:space="preserve"> </w:t>
      </w:r>
      <w:r>
        <w:rPr>
          <w:rFonts w:ascii="Times New Roman" w:cstheme="minorBidi"/>
          <w:sz w:val="28"/>
          <w:lang w:val="uk-UA"/>
        </w:rPr>
        <w:t>оптимальний</w:t>
      </w:r>
      <w:r>
        <w:rPr>
          <w:rFonts w:ascii="Times New Roman" w:cstheme="minorBidi"/>
          <w:sz w:val="28"/>
          <w:lang w:val="uk-UA"/>
        </w:rPr>
        <w:t xml:space="preserve"> </w:t>
      </w:r>
      <w:r>
        <w:rPr>
          <w:rFonts w:ascii="Times New Roman" w:cstheme="minorBidi"/>
          <w:sz w:val="28"/>
          <w:lang w:val="uk-UA"/>
        </w:rPr>
        <w:t>цілий</w:t>
      </w:r>
      <w:r>
        <w:rPr>
          <w:rFonts w:ascii="Times New Roman" w:cstheme="minorBidi"/>
          <w:sz w:val="28"/>
          <w:lang w:val="uk-UA"/>
        </w:rPr>
        <w:t xml:space="preserve"> </w:t>
      </w:r>
      <w:r>
        <w:rPr>
          <w:rFonts w:ascii="Times New Roman" w:cstheme="minorBidi"/>
          <w:sz w:val="28"/>
          <w:lang w:val="uk-UA"/>
        </w:rPr>
        <w:t>тип</w:t>
      </w:r>
      <w:r>
        <w:rPr>
          <w:rFonts w:ascii="Times New Roman" w:cstheme="minorBidi"/>
          <w:sz w:val="28"/>
          <w:lang w:val="uk-UA"/>
        </w:rPr>
        <w:t xml:space="preserve"> </w:t>
      </w:r>
      <w:r>
        <w:rPr>
          <w:rFonts w:ascii="Times New Roman" w:cstheme="minorBidi"/>
          <w:sz w:val="28"/>
          <w:lang w:val="uk-UA"/>
        </w:rPr>
        <w:t>для</w:t>
      </w:r>
      <w:r>
        <w:rPr>
          <w:rFonts w:ascii="Times New Roman" w:cstheme="minorBidi"/>
          <w:sz w:val="28"/>
          <w:lang w:val="uk-UA"/>
        </w:rPr>
        <w:t xml:space="preserve"> </w:t>
      </w:r>
      <w:r>
        <w:rPr>
          <w:rFonts w:ascii="Times New Roman" w:cstheme="minorBidi"/>
          <w:sz w:val="28"/>
          <w:lang w:val="uk-UA"/>
        </w:rPr>
        <w:t>даної</w:t>
      </w:r>
      <w:r>
        <w:rPr>
          <w:rFonts w:ascii="Times New Roman" w:cstheme="minorBidi"/>
          <w:sz w:val="28"/>
          <w:lang w:val="uk-UA"/>
        </w:rPr>
        <w:t xml:space="preserve"> </w:t>
      </w:r>
      <w:r>
        <w:rPr>
          <w:rFonts w:ascii="Times New Roman" w:cstheme="minorBidi"/>
          <w:sz w:val="28"/>
          <w:lang w:val="uk-UA"/>
        </w:rPr>
        <w:t>платформи</w:t>
      </w:r>
      <w:r>
        <w:rPr>
          <w:rFonts w:ascii="Times New Roman" w:cstheme="minorBidi"/>
          <w:sz w:val="28"/>
          <w:lang w:val="uk-UA"/>
        </w:rPr>
        <w:t xml:space="preserve">, </w:t>
      </w:r>
      <w:r>
        <w:rPr>
          <w:rFonts w:ascii="Times New Roman" w:cstheme="minorBidi"/>
          <w:sz w:val="28"/>
          <w:lang w:val="uk-UA"/>
        </w:rPr>
        <w:t>і</w:t>
      </w:r>
      <w:r>
        <w:rPr>
          <w:rFonts w:ascii="Times New Roman" w:cstheme="minorBidi"/>
          <w:sz w:val="28"/>
          <w:lang w:val="uk-UA"/>
        </w:rPr>
        <w:t xml:space="preserve"> </w:t>
      </w:r>
      <w:r>
        <w:rPr>
          <w:rFonts w:ascii="Times New Roman" w:cstheme="minorBidi"/>
          <w:sz w:val="28"/>
          <w:lang w:val="uk-UA"/>
        </w:rPr>
        <w:t>він</w:t>
      </w:r>
      <w:r>
        <w:rPr>
          <w:rFonts w:ascii="Times New Roman" w:cstheme="minorBidi"/>
          <w:sz w:val="28"/>
          <w:lang w:val="uk-UA"/>
        </w:rPr>
        <w:t xml:space="preserve"> </w:t>
      </w:r>
      <w:r>
        <w:rPr>
          <w:rFonts w:ascii="Times New Roman" w:cstheme="minorBidi"/>
          <w:sz w:val="28"/>
          <w:lang w:val="uk-UA"/>
        </w:rPr>
        <w:t>гарантовано</w:t>
      </w:r>
      <w:r>
        <w:rPr>
          <w:rFonts w:ascii="Times New Roman" w:cstheme="minorBidi"/>
          <w:sz w:val="28"/>
          <w:lang w:val="uk-UA"/>
        </w:rPr>
        <w:t xml:space="preserve"> </w:t>
      </w:r>
      <w:r>
        <w:rPr>
          <w:rFonts w:ascii="Times New Roman" w:cstheme="minorBidi"/>
          <w:sz w:val="28"/>
          <w:lang w:val="uk-UA"/>
        </w:rPr>
        <w:t>має</w:t>
      </w:r>
      <w:r>
        <w:rPr>
          <w:rFonts w:ascii="Times New Roman" w:cstheme="minorBidi"/>
          <w:sz w:val="28"/>
          <w:lang w:val="uk-UA"/>
        </w:rPr>
        <w:t xml:space="preserve"> </w:t>
      </w:r>
      <w:r>
        <w:rPr>
          <w:rFonts w:ascii="Times New Roman" w:cstheme="minorBidi"/>
          <w:sz w:val="28"/>
          <w:lang w:val="uk-UA"/>
        </w:rPr>
        <w:t>розмір</w:t>
      </w:r>
      <w:r>
        <w:rPr>
          <w:rFonts w:ascii="Times New Roman" w:cstheme="minorBidi"/>
          <w:sz w:val="28"/>
          <w:lang w:val="uk-UA"/>
        </w:rPr>
        <w:t xml:space="preserve"> </w:t>
      </w:r>
      <w:r>
        <w:rPr>
          <w:rFonts w:ascii="Times New Roman" w:cstheme="minorBidi"/>
          <w:sz w:val="28"/>
          <w:lang w:val="uk-UA"/>
        </w:rPr>
        <w:t>не</w:t>
      </w:r>
      <w:r>
        <w:rPr>
          <w:rFonts w:ascii="Times New Roman" w:cstheme="minorBidi"/>
          <w:sz w:val="28"/>
          <w:lang w:val="uk-UA"/>
        </w:rPr>
        <w:t xml:space="preserve"> </w:t>
      </w:r>
      <w:r>
        <w:rPr>
          <w:rFonts w:ascii="Times New Roman" w:cstheme="minorBidi"/>
          <w:sz w:val="28"/>
          <w:lang w:val="uk-UA"/>
        </w:rPr>
        <w:t>менше</w:t>
      </w:r>
      <w:r>
        <w:rPr>
          <w:rFonts w:ascii="Times New Roman" w:cstheme="minorBidi"/>
          <w:sz w:val="28"/>
          <w:lang w:val="uk-UA"/>
        </w:rPr>
        <w:t xml:space="preserve"> 16 </w:t>
      </w:r>
      <w:proofErr w:type="spellStart"/>
      <w:r>
        <w:rPr>
          <w:rFonts w:ascii="Times New Roman" w:cstheme="minorBidi"/>
          <w:sz w:val="28"/>
          <w:lang w:val="uk-UA"/>
        </w:rPr>
        <w:t>bits</w:t>
      </w:r>
      <w:proofErr w:type="spellEnd"/>
      <w:r>
        <w:rPr>
          <w:rFonts w:ascii="Times New Roman" w:cstheme="minorBidi"/>
          <w:sz w:val="28"/>
          <w:lang w:val="uk-UA"/>
        </w:rPr>
        <w:t xml:space="preserve">. </w:t>
      </w:r>
      <w:r>
        <w:rPr>
          <w:rFonts w:ascii="Times New Roman" w:cstheme="minorBidi"/>
          <w:sz w:val="28"/>
          <w:lang w:val="uk-UA"/>
        </w:rPr>
        <w:t>Більшість</w:t>
      </w:r>
      <w:r>
        <w:rPr>
          <w:rFonts w:ascii="Times New Roman" w:cstheme="minorBidi"/>
          <w:sz w:val="28"/>
          <w:lang w:val="uk-UA"/>
        </w:rPr>
        <w:t xml:space="preserve"> </w:t>
      </w:r>
      <w:r>
        <w:rPr>
          <w:rFonts w:ascii="Times New Roman" w:cstheme="minorBidi"/>
          <w:sz w:val="28"/>
          <w:lang w:val="uk-UA"/>
        </w:rPr>
        <w:t>сучасних</w:t>
      </w:r>
      <w:r>
        <w:rPr>
          <w:rFonts w:ascii="Times New Roman" w:cstheme="minorBidi"/>
          <w:sz w:val="28"/>
          <w:lang w:val="uk-UA"/>
        </w:rPr>
        <w:t xml:space="preserve"> </w:t>
      </w:r>
      <w:r>
        <w:rPr>
          <w:rFonts w:ascii="Times New Roman" w:cstheme="minorBidi"/>
          <w:sz w:val="28"/>
          <w:lang w:val="uk-UA"/>
        </w:rPr>
        <w:t>моделей</w:t>
      </w:r>
      <w:r>
        <w:rPr>
          <w:rFonts w:ascii="Times New Roman" w:cstheme="minorBidi"/>
          <w:sz w:val="28"/>
          <w:lang w:val="uk-UA"/>
        </w:rPr>
        <w:t xml:space="preserve"> </w:t>
      </w:r>
      <w:r>
        <w:rPr>
          <w:rFonts w:ascii="Times New Roman" w:cstheme="minorBidi"/>
          <w:sz w:val="28"/>
          <w:lang w:val="uk-UA"/>
        </w:rPr>
        <w:t>використовує</w:t>
      </w:r>
      <w:r>
        <w:rPr>
          <w:rFonts w:ascii="Times New Roman" w:cstheme="minorBidi"/>
          <w:sz w:val="28"/>
          <w:lang w:val="uk-UA"/>
        </w:rPr>
        <w:t xml:space="preserve"> 32 </w:t>
      </w:r>
      <w:r>
        <w:rPr>
          <w:rFonts w:ascii="Times New Roman" w:cstheme="minorBidi"/>
          <w:sz w:val="28"/>
          <w:lang w:val="uk-UA"/>
        </w:rPr>
        <w:t>біти</w:t>
      </w:r>
      <w:r>
        <w:rPr>
          <w:rFonts w:ascii="Times New Roman" w:cstheme="minorBidi"/>
          <w:sz w:val="28"/>
          <w:lang w:val="uk-UA"/>
        </w:rPr>
        <w:t xml:space="preserve"> (</w:t>
      </w:r>
      <w:r>
        <w:rPr>
          <w:rFonts w:ascii="Times New Roman" w:cstheme="minorBidi"/>
          <w:sz w:val="28"/>
          <w:lang w:val="uk-UA"/>
        </w:rPr>
        <w:t>див</w:t>
      </w:r>
      <w:r>
        <w:rPr>
          <w:rFonts w:ascii="Times New Roman" w:cstheme="minorBidi"/>
          <w:sz w:val="28"/>
          <w:lang w:val="uk-UA"/>
        </w:rPr>
        <w:t xml:space="preserve">. </w:t>
      </w:r>
      <w:r>
        <w:rPr>
          <w:rFonts w:ascii="Times New Roman" w:cstheme="minorBidi"/>
          <w:sz w:val="28"/>
          <w:lang w:val="uk-UA"/>
        </w:rPr>
        <w:t>таблицю</w:t>
      </w:r>
      <w:r>
        <w:rPr>
          <w:rFonts w:ascii="Times New Roman" w:cstheme="minorBidi"/>
          <w:sz w:val="28"/>
          <w:lang w:val="uk-UA"/>
        </w:rPr>
        <w:t xml:space="preserve"> 2.1). </w:t>
      </w:r>
    </w:p>
    <w:p w14:paraId="0E6C83E7" w14:textId="77777777" w:rsidR="008D1CA6" w:rsidRDefault="008D1CA6" w:rsidP="00E64A59">
      <w:pPr>
        <w:numPr>
          <w:ilvl w:val="1"/>
          <w:numId w:val="7"/>
        </w:numPr>
        <w:tabs>
          <w:tab w:val="left" w:pos="709"/>
        </w:tabs>
        <w:ind w:left="0" w:hanging="142"/>
        <w:jc w:val="both"/>
        <w:rPr>
          <w:rFonts w:cstheme="minorBidi"/>
        </w:rPr>
      </w:pPr>
      <w:proofErr w:type="spellStart"/>
      <w:r>
        <w:rPr>
          <w:rFonts w:ascii="Times New Roman" w:cstheme="minorBidi"/>
          <w:sz w:val="28"/>
          <w:lang w:val="uk-UA"/>
        </w:rPr>
        <w:t>unsigned</w:t>
      </w:r>
      <w:proofErr w:type="spellEnd"/>
      <w:r>
        <w:rPr>
          <w:rFonts w:ascii="Times New Roman" w:cstheme="minorBidi"/>
          <w:sz w:val="28"/>
          <w:lang w:val="uk-UA"/>
        </w:rPr>
        <w:t xml:space="preserve"> </w:t>
      </w:r>
      <w:proofErr w:type="spellStart"/>
      <w:r>
        <w:rPr>
          <w:rFonts w:ascii="Times New Roman" w:cstheme="minorBidi"/>
          <w:sz w:val="28"/>
          <w:lang w:val="uk-UA"/>
        </w:rPr>
        <w:t>int</w:t>
      </w:r>
      <w:proofErr w:type="spellEnd"/>
      <w:r>
        <w:rPr>
          <w:rFonts w:ascii="Times New Roman" w:cstheme="minorBidi"/>
          <w:sz w:val="28"/>
          <w:lang w:val="uk-UA"/>
        </w:rPr>
        <w:t xml:space="preserve"> (</w:t>
      </w:r>
      <w:r>
        <w:rPr>
          <w:rFonts w:ascii="Times New Roman" w:cstheme="minorBidi"/>
          <w:sz w:val="28"/>
          <w:lang w:val="uk-UA"/>
        </w:rPr>
        <w:t>також</w:t>
      </w:r>
      <w:r>
        <w:rPr>
          <w:rFonts w:ascii="Times New Roman" w:cstheme="minorBidi"/>
          <w:sz w:val="28"/>
          <w:lang w:val="uk-UA"/>
        </w:rPr>
        <w:t xml:space="preserve"> </w:t>
      </w:r>
      <w:r>
        <w:rPr>
          <w:rFonts w:ascii="Times New Roman" w:cstheme="minorBidi"/>
          <w:sz w:val="28"/>
          <w:lang w:val="uk-UA"/>
        </w:rPr>
        <w:t>можна</w:t>
      </w:r>
      <w:r>
        <w:rPr>
          <w:rFonts w:ascii="Times New Roman" w:cstheme="minorBidi"/>
          <w:sz w:val="28"/>
          <w:lang w:val="uk-UA"/>
        </w:rPr>
        <w:t xml:space="preserve"> </w:t>
      </w:r>
      <w:r>
        <w:rPr>
          <w:rFonts w:ascii="Times New Roman" w:cstheme="minorBidi"/>
          <w:sz w:val="28"/>
          <w:lang w:val="uk-UA"/>
        </w:rPr>
        <w:t>позначити</w:t>
      </w:r>
      <w:r>
        <w:rPr>
          <w:rFonts w:ascii="Times New Roman" w:cstheme="minorBidi"/>
          <w:sz w:val="28"/>
          <w:lang w:val="uk-UA"/>
        </w:rPr>
        <w:t xml:space="preserve"> </w:t>
      </w:r>
      <w:proofErr w:type="spellStart"/>
      <w:r>
        <w:rPr>
          <w:rFonts w:ascii="Times New Roman" w:cstheme="minorBidi"/>
          <w:sz w:val="28"/>
          <w:lang w:val="uk-UA"/>
        </w:rPr>
        <w:t>unsigned</w:t>
      </w:r>
      <w:proofErr w:type="spellEnd"/>
      <w:r>
        <w:rPr>
          <w:rFonts w:ascii="Times New Roman" w:cstheme="minorBidi"/>
          <w:sz w:val="28"/>
          <w:lang w:val="uk-UA"/>
        </w:rPr>
        <w:t xml:space="preserve">), </w:t>
      </w:r>
      <w:r>
        <w:rPr>
          <w:rFonts w:ascii="Times New Roman" w:cstheme="minorBidi"/>
          <w:sz w:val="28"/>
          <w:lang w:val="uk-UA"/>
        </w:rPr>
        <w:t>натуральний</w:t>
      </w:r>
      <w:r>
        <w:rPr>
          <w:rFonts w:ascii="Times New Roman" w:cstheme="minorBidi"/>
          <w:sz w:val="28"/>
          <w:lang w:val="uk-UA"/>
        </w:rPr>
        <w:t xml:space="preserve"> </w:t>
      </w:r>
      <w:r>
        <w:rPr>
          <w:rFonts w:ascii="Times New Roman" w:cstheme="minorBidi"/>
          <w:sz w:val="28"/>
          <w:lang w:val="uk-UA"/>
        </w:rPr>
        <w:t>або</w:t>
      </w:r>
      <w:r>
        <w:rPr>
          <w:rFonts w:ascii="Times New Roman" w:cstheme="minorBidi"/>
          <w:sz w:val="28"/>
          <w:lang w:val="uk-UA"/>
        </w:rPr>
        <w:t xml:space="preserve"> </w:t>
      </w:r>
      <w:proofErr w:type="spellStart"/>
      <w:r>
        <w:rPr>
          <w:rFonts w:ascii="Times New Roman" w:cstheme="minorBidi"/>
          <w:sz w:val="28"/>
          <w:lang w:val="uk-UA"/>
        </w:rPr>
        <w:t>беззнаковий</w:t>
      </w:r>
      <w:proofErr w:type="spellEnd"/>
      <w:r>
        <w:rPr>
          <w:rFonts w:ascii="Times New Roman" w:cstheme="minorBidi"/>
          <w:sz w:val="28"/>
          <w:lang w:val="uk-UA"/>
        </w:rPr>
        <w:t xml:space="preserve"> </w:t>
      </w:r>
      <w:r>
        <w:rPr>
          <w:rFonts w:ascii="Times New Roman" w:cstheme="minorBidi"/>
          <w:sz w:val="28"/>
          <w:lang w:val="uk-UA"/>
        </w:rPr>
        <w:t>еквівалент</w:t>
      </w:r>
      <w:r>
        <w:rPr>
          <w:rFonts w:ascii="Times New Roman" w:cstheme="minorBidi"/>
          <w:sz w:val="28"/>
          <w:lang w:val="uk-UA"/>
        </w:rPr>
        <w:t xml:space="preserve"> </w:t>
      </w:r>
      <w:proofErr w:type="spellStart"/>
      <w:r>
        <w:rPr>
          <w:rFonts w:ascii="Times New Roman" w:cstheme="minorBidi"/>
          <w:sz w:val="28"/>
          <w:lang w:val="uk-UA"/>
        </w:rPr>
        <w:t>int</w:t>
      </w:r>
      <w:proofErr w:type="spellEnd"/>
      <w:r>
        <w:rPr>
          <w:rFonts w:ascii="Times New Roman" w:cstheme="minorBidi"/>
          <w:sz w:val="28"/>
          <w:lang w:val="uk-UA"/>
        </w:rPr>
        <w:t xml:space="preserve">, </w:t>
      </w:r>
      <w:r>
        <w:rPr>
          <w:rFonts w:ascii="Times New Roman" w:cstheme="minorBidi"/>
          <w:sz w:val="28"/>
          <w:lang w:val="uk-UA"/>
        </w:rPr>
        <w:t>що</w:t>
      </w:r>
      <w:r>
        <w:rPr>
          <w:rFonts w:ascii="Times New Roman" w:cstheme="minorBidi"/>
          <w:sz w:val="28"/>
          <w:lang w:val="uk-UA"/>
        </w:rPr>
        <w:t xml:space="preserve"> </w:t>
      </w:r>
      <w:r>
        <w:rPr>
          <w:rFonts w:ascii="Times New Roman" w:cstheme="minorBidi"/>
          <w:sz w:val="28"/>
          <w:lang w:val="uk-UA"/>
        </w:rPr>
        <w:t>використовує</w:t>
      </w:r>
      <w:r>
        <w:rPr>
          <w:rFonts w:ascii="Times New Roman" w:cstheme="minorBidi"/>
          <w:sz w:val="28"/>
          <w:lang w:val="uk-UA"/>
        </w:rPr>
        <w:t xml:space="preserve"> </w:t>
      </w:r>
      <w:r>
        <w:rPr>
          <w:rFonts w:ascii="Times New Roman" w:cstheme="minorBidi"/>
          <w:sz w:val="28"/>
          <w:lang w:val="uk-UA"/>
        </w:rPr>
        <w:t>модульну</w:t>
      </w:r>
      <w:r>
        <w:rPr>
          <w:rFonts w:ascii="Times New Roman" w:cstheme="minorBidi"/>
          <w:sz w:val="28"/>
          <w:lang w:val="uk-UA"/>
        </w:rPr>
        <w:t xml:space="preserve"> </w:t>
      </w:r>
      <w:r>
        <w:rPr>
          <w:rFonts w:ascii="Times New Roman" w:cstheme="minorBidi"/>
          <w:sz w:val="28"/>
          <w:lang w:val="uk-UA"/>
        </w:rPr>
        <w:t>арифметику</w:t>
      </w:r>
      <w:r>
        <w:rPr>
          <w:rFonts w:ascii="Times New Roman" w:cstheme="minorBidi"/>
          <w:sz w:val="28"/>
          <w:lang w:val="uk-UA"/>
        </w:rPr>
        <w:t xml:space="preserve"> </w:t>
      </w:r>
      <w:r>
        <w:rPr>
          <w:rFonts w:ascii="Times New Roman" w:cstheme="minorBidi"/>
          <w:sz w:val="28"/>
          <w:lang w:val="uk-UA"/>
        </w:rPr>
        <w:t>при</w:t>
      </w:r>
      <w:r>
        <w:rPr>
          <w:rFonts w:ascii="Times New Roman" w:cstheme="minorBidi"/>
          <w:sz w:val="28"/>
          <w:lang w:val="uk-UA"/>
        </w:rPr>
        <w:t xml:space="preserve"> </w:t>
      </w:r>
      <w:r>
        <w:rPr>
          <w:rFonts w:ascii="Times New Roman" w:cstheme="minorBidi"/>
          <w:sz w:val="28"/>
          <w:lang w:val="uk-UA"/>
        </w:rPr>
        <w:t>арифметичних</w:t>
      </w:r>
      <w:r>
        <w:rPr>
          <w:rFonts w:ascii="Times New Roman" w:cstheme="minorBidi"/>
          <w:sz w:val="28"/>
          <w:lang w:val="uk-UA"/>
        </w:rPr>
        <w:t xml:space="preserve"> </w:t>
      </w:r>
      <w:r>
        <w:rPr>
          <w:rFonts w:ascii="Times New Roman" w:cstheme="minorBidi"/>
          <w:sz w:val="28"/>
          <w:lang w:val="uk-UA"/>
        </w:rPr>
        <w:t>операціях</w:t>
      </w:r>
      <w:r>
        <w:rPr>
          <w:rFonts w:ascii="Times New Roman" w:cstheme="minorBidi"/>
          <w:sz w:val="28"/>
          <w:lang w:val="uk-UA"/>
        </w:rPr>
        <w:t xml:space="preserve">. </w:t>
      </w:r>
      <w:r>
        <w:rPr>
          <w:rFonts w:ascii="Times New Roman" w:cstheme="minorBidi"/>
          <w:sz w:val="28"/>
          <w:lang w:val="uk-UA"/>
        </w:rPr>
        <w:t>Зручний</w:t>
      </w:r>
      <w:r>
        <w:rPr>
          <w:rFonts w:ascii="Times New Roman" w:cstheme="minorBidi"/>
          <w:sz w:val="28"/>
          <w:lang w:val="uk-UA"/>
        </w:rPr>
        <w:t xml:space="preserve"> </w:t>
      </w:r>
      <w:r>
        <w:rPr>
          <w:rFonts w:ascii="Times New Roman" w:cstheme="minorBidi"/>
          <w:sz w:val="28"/>
          <w:lang w:val="uk-UA"/>
        </w:rPr>
        <w:t>для</w:t>
      </w:r>
      <w:r>
        <w:rPr>
          <w:rFonts w:ascii="Times New Roman" w:cstheme="minorBidi"/>
          <w:sz w:val="28"/>
          <w:lang w:val="uk-UA"/>
        </w:rPr>
        <w:t xml:space="preserve"> </w:t>
      </w:r>
      <w:r>
        <w:rPr>
          <w:rFonts w:ascii="Times New Roman" w:cstheme="minorBidi"/>
          <w:sz w:val="28"/>
          <w:lang w:val="uk-UA"/>
        </w:rPr>
        <w:t>маніпулювання</w:t>
      </w:r>
      <w:r>
        <w:rPr>
          <w:rFonts w:ascii="Times New Roman" w:cstheme="minorBidi"/>
          <w:sz w:val="28"/>
          <w:lang w:val="uk-UA"/>
        </w:rPr>
        <w:t xml:space="preserve"> </w:t>
      </w:r>
      <w:r>
        <w:rPr>
          <w:rFonts w:ascii="Times New Roman" w:cstheme="minorBidi"/>
          <w:sz w:val="28"/>
          <w:lang w:val="uk-UA"/>
        </w:rPr>
        <w:t>бітами</w:t>
      </w:r>
      <w:r>
        <w:rPr>
          <w:rFonts w:ascii="Times New Roman" w:cstheme="minorBidi"/>
          <w:sz w:val="28"/>
          <w:lang w:val="uk-UA"/>
        </w:rPr>
        <w:t xml:space="preserve">. </w:t>
      </w:r>
    </w:p>
    <w:p w14:paraId="740CFB33" w14:textId="77777777" w:rsidR="008D1CA6" w:rsidRPr="00CC58E1" w:rsidRDefault="008D1CA6" w:rsidP="00E64A59">
      <w:pPr>
        <w:numPr>
          <w:ilvl w:val="1"/>
          <w:numId w:val="7"/>
        </w:numPr>
        <w:tabs>
          <w:tab w:val="left" w:pos="709"/>
        </w:tabs>
        <w:ind w:left="0" w:hanging="142"/>
        <w:jc w:val="both"/>
        <w:rPr>
          <w:rFonts w:cstheme="minorBidi"/>
          <w:lang w:val="ru-RU"/>
        </w:rPr>
      </w:pPr>
      <w:proofErr w:type="spellStart"/>
      <w:r>
        <w:rPr>
          <w:rFonts w:ascii="Times New Roman" w:cstheme="minorBidi"/>
          <w:sz w:val="28"/>
          <w:lang w:val="uk-UA"/>
        </w:rPr>
        <w:t>long</w:t>
      </w:r>
      <w:proofErr w:type="spellEnd"/>
      <w:r>
        <w:rPr>
          <w:rFonts w:ascii="Times New Roman" w:cstheme="minorBidi"/>
          <w:sz w:val="28"/>
          <w:lang w:val="uk-UA"/>
        </w:rPr>
        <w:t xml:space="preserve"> </w:t>
      </w:r>
      <w:proofErr w:type="spellStart"/>
      <w:r>
        <w:rPr>
          <w:rFonts w:ascii="Times New Roman" w:cstheme="minorBidi"/>
          <w:sz w:val="28"/>
          <w:lang w:val="uk-UA"/>
        </w:rPr>
        <w:t>int</w:t>
      </w:r>
      <w:proofErr w:type="spellEnd"/>
      <w:r>
        <w:rPr>
          <w:rFonts w:ascii="Times New Roman" w:cstheme="minorBidi"/>
          <w:sz w:val="28"/>
          <w:lang w:val="uk-UA"/>
        </w:rPr>
        <w:t xml:space="preserve"> (</w:t>
      </w:r>
      <w:r>
        <w:rPr>
          <w:rFonts w:ascii="Times New Roman" w:cstheme="minorBidi"/>
          <w:sz w:val="28"/>
          <w:lang w:val="uk-UA"/>
        </w:rPr>
        <w:t>також</w:t>
      </w:r>
      <w:r>
        <w:rPr>
          <w:rFonts w:ascii="Times New Roman" w:cstheme="minorBidi"/>
          <w:sz w:val="28"/>
          <w:lang w:val="uk-UA"/>
        </w:rPr>
        <w:t xml:space="preserve"> </w:t>
      </w:r>
      <w:r>
        <w:rPr>
          <w:rFonts w:ascii="Times New Roman" w:cstheme="minorBidi"/>
          <w:sz w:val="28"/>
          <w:lang w:val="uk-UA"/>
        </w:rPr>
        <w:t>можна</w:t>
      </w:r>
      <w:r>
        <w:rPr>
          <w:rFonts w:ascii="Times New Roman" w:cstheme="minorBidi"/>
          <w:sz w:val="28"/>
          <w:lang w:val="uk-UA"/>
        </w:rPr>
        <w:t xml:space="preserve"> </w:t>
      </w:r>
      <w:r>
        <w:rPr>
          <w:rFonts w:ascii="Times New Roman" w:cstheme="minorBidi"/>
          <w:sz w:val="28"/>
          <w:lang w:val="uk-UA"/>
        </w:rPr>
        <w:t>позначити</w:t>
      </w:r>
      <w:r>
        <w:rPr>
          <w:rFonts w:ascii="Times New Roman" w:cstheme="minorBidi"/>
          <w:sz w:val="28"/>
          <w:lang w:val="uk-UA"/>
        </w:rPr>
        <w:t xml:space="preserve"> </w:t>
      </w:r>
      <w:proofErr w:type="spellStart"/>
      <w:r>
        <w:rPr>
          <w:rFonts w:ascii="Times New Roman" w:cstheme="minorBidi"/>
          <w:sz w:val="28"/>
          <w:lang w:val="uk-UA"/>
        </w:rPr>
        <w:t>long</w:t>
      </w:r>
      <w:proofErr w:type="spellEnd"/>
      <w:r>
        <w:rPr>
          <w:rFonts w:ascii="Times New Roman" w:cstheme="minorBidi"/>
          <w:sz w:val="28"/>
          <w:lang w:val="uk-UA"/>
        </w:rPr>
        <w:t xml:space="preserve">) </w:t>
      </w:r>
    </w:p>
    <w:p w14:paraId="310DBBE7" w14:textId="77777777" w:rsidR="008D1CA6" w:rsidRPr="005E5BC6" w:rsidRDefault="008D1CA6" w:rsidP="00E64A59">
      <w:pPr>
        <w:numPr>
          <w:ilvl w:val="1"/>
          <w:numId w:val="7"/>
        </w:numPr>
        <w:tabs>
          <w:tab w:val="left" w:pos="709"/>
        </w:tabs>
        <w:ind w:left="0" w:hanging="142"/>
        <w:jc w:val="both"/>
        <w:rPr>
          <w:rFonts w:cstheme="minorBidi"/>
        </w:rPr>
      </w:pPr>
      <w:proofErr w:type="spellStart"/>
      <w:r w:rsidRPr="005E5BC6">
        <w:rPr>
          <w:rFonts w:ascii="Times New Roman" w:cstheme="minorBidi"/>
          <w:sz w:val="28"/>
          <w:lang w:val="uk-UA"/>
        </w:rPr>
        <w:t>unsigned</w:t>
      </w:r>
      <w:proofErr w:type="spellEnd"/>
      <w:r w:rsidRPr="005E5BC6">
        <w:rPr>
          <w:rFonts w:ascii="Times New Roman" w:cstheme="minorBidi"/>
          <w:sz w:val="28"/>
          <w:lang w:val="uk-UA"/>
        </w:rPr>
        <w:t xml:space="preserve"> </w:t>
      </w:r>
      <w:proofErr w:type="spellStart"/>
      <w:r w:rsidRPr="005E5BC6">
        <w:rPr>
          <w:rFonts w:ascii="Times New Roman" w:cstheme="minorBidi"/>
          <w:sz w:val="28"/>
          <w:lang w:val="uk-UA"/>
        </w:rPr>
        <w:t>long</w:t>
      </w:r>
      <w:proofErr w:type="spellEnd"/>
      <w:r w:rsidRPr="005E5BC6">
        <w:rPr>
          <w:rFonts w:ascii="Times New Roman" w:cstheme="minorBidi"/>
          <w:sz w:val="28"/>
          <w:lang w:val="uk-UA"/>
        </w:rPr>
        <w:t xml:space="preserve"> </w:t>
      </w:r>
      <w:proofErr w:type="spellStart"/>
      <w:r w:rsidRPr="005E5BC6">
        <w:rPr>
          <w:rFonts w:ascii="Times New Roman" w:cstheme="minorBidi"/>
          <w:sz w:val="28"/>
          <w:lang w:val="uk-UA"/>
        </w:rPr>
        <w:t>int</w:t>
      </w:r>
      <w:proofErr w:type="spellEnd"/>
      <w:r w:rsidRPr="005E5BC6">
        <w:rPr>
          <w:rFonts w:ascii="Times New Roman" w:cstheme="minorBidi"/>
          <w:sz w:val="28"/>
          <w:lang w:val="uk-UA"/>
        </w:rPr>
        <w:t xml:space="preserve"> (</w:t>
      </w:r>
      <w:r w:rsidRPr="005E5BC6">
        <w:rPr>
          <w:rFonts w:ascii="Times New Roman" w:cstheme="minorBidi"/>
          <w:sz w:val="28"/>
          <w:lang w:val="uk-UA"/>
        </w:rPr>
        <w:t>також</w:t>
      </w:r>
      <w:r w:rsidRPr="005E5BC6">
        <w:rPr>
          <w:rFonts w:ascii="Times New Roman" w:cstheme="minorBidi"/>
          <w:sz w:val="28"/>
          <w:lang w:val="uk-UA"/>
        </w:rPr>
        <w:t xml:space="preserve"> </w:t>
      </w:r>
      <w:r w:rsidRPr="005E5BC6">
        <w:rPr>
          <w:rFonts w:ascii="Times New Roman" w:cstheme="minorBidi"/>
          <w:sz w:val="28"/>
          <w:lang w:val="uk-UA"/>
        </w:rPr>
        <w:t>можна</w:t>
      </w:r>
      <w:r w:rsidRPr="005E5BC6">
        <w:rPr>
          <w:rFonts w:ascii="Times New Roman" w:cstheme="minorBidi"/>
          <w:sz w:val="28"/>
          <w:lang w:val="uk-UA"/>
        </w:rPr>
        <w:t xml:space="preserve"> </w:t>
      </w:r>
      <w:r w:rsidRPr="005E5BC6">
        <w:rPr>
          <w:rFonts w:ascii="Times New Roman" w:cstheme="minorBidi"/>
          <w:sz w:val="28"/>
          <w:lang w:val="uk-UA"/>
        </w:rPr>
        <w:t>позначити</w:t>
      </w:r>
      <w:r w:rsidRPr="005E5BC6">
        <w:rPr>
          <w:rFonts w:ascii="Times New Roman" w:cstheme="minorBidi"/>
          <w:sz w:val="28"/>
          <w:lang w:val="uk-UA"/>
        </w:rPr>
        <w:t xml:space="preserve"> </w:t>
      </w:r>
      <w:proofErr w:type="spellStart"/>
      <w:r w:rsidRPr="005E5BC6">
        <w:rPr>
          <w:rFonts w:ascii="Times New Roman" w:cstheme="minorBidi"/>
          <w:sz w:val="28"/>
          <w:lang w:val="uk-UA"/>
        </w:rPr>
        <w:t>unsigned</w:t>
      </w:r>
      <w:proofErr w:type="spellEnd"/>
      <w:r w:rsidRPr="005E5BC6">
        <w:rPr>
          <w:rFonts w:ascii="Times New Roman" w:cstheme="minorBidi"/>
          <w:sz w:val="28"/>
          <w:lang w:val="uk-UA"/>
        </w:rPr>
        <w:t xml:space="preserve"> </w:t>
      </w:r>
      <w:proofErr w:type="spellStart"/>
      <w:r w:rsidRPr="005E5BC6">
        <w:rPr>
          <w:rFonts w:ascii="Times New Roman" w:cstheme="minorBidi"/>
          <w:sz w:val="28"/>
          <w:lang w:val="uk-UA"/>
        </w:rPr>
        <w:t>long</w:t>
      </w:r>
      <w:proofErr w:type="spellEnd"/>
      <w:r w:rsidRPr="005E5BC6">
        <w:rPr>
          <w:rFonts w:ascii="Times New Roman" w:cstheme="minorBidi"/>
          <w:sz w:val="28"/>
          <w:lang w:val="uk-UA"/>
        </w:rPr>
        <w:t xml:space="preserve">) </w:t>
      </w:r>
    </w:p>
    <w:p w14:paraId="76EE67CE" w14:textId="77777777" w:rsidR="008D1CA6" w:rsidRPr="005E5BC6" w:rsidRDefault="008D1CA6" w:rsidP="00E64A59">
      <w:pPr>
        <w:numPr>
          <w:ilvl w:val="1"/>
          <w:numId w:val="7"/>
        </w:numPr>
        <w:tabs>
          <w:tab w:val="left" w:pos="709"/>
        </w:tabs>
        <w:ind w:left="0" w:hanging="142"/>
        <w:jc w:val="both"/>
        <w:rPr>
          <w:rFonts w:cstheme="minorBidi"/>
        </w:rPr>
      </w:pPr>
      <w:proofErr w:type="spellStart"/>
      <w:r w:rsidRPr="005E5BC6">
        <w:rPr>
          <w:rFonts w:ascii="Times New Roman" w:cstheme="minorBidi"/>
          <w:sz w:val="28"/>
          <w:lang w:val="uk-UA"/>
        </w:rPr>
        <w:t>long</w:t>
      </w:r>
      <w:proofErr w:type="spellEnd"/>
      <w:r w:rsidRPr="005E5BC6">
        <w:rPr>
          <w:rFonts w:ascii="Times New Roman" w:cstheme="minorBidi"/>
          <w:sz w:val="28"/>
          <w:lang w:val="uk-UA"/>
        </w:rPr>
        <w:t xml:space="preserve"> </w:t>
      </w:r>
      <w:proofErr w:type="spellStart"/>
      <w:r w:rsidRPr="005E5BC6">
        <w:rPr>
          <w:rFonts w:ascii="Times New Roman" w:cstheme="minorBidi"/>
          <w:sz w:val="28"/>
          <w:lang w:val="uk-UA"/>
        </w:rPr>
        <w:t>long</w:t>
      </w:r>
      <w:proofErr w:type="spellEnd"/>
      <w:r w:rsidRPr="005E5BC6">
        <w:rPr>
          <w:rFonts w:ascii="Times New Roman" w:cstheme="minorBidi"/>
          <w:sz w:val="28"/>
          <w:lang w:val="uk-UA"/>
        </w:rPr>
        <w:t xml:space="preserve"> </w:t>
      </w:r>
      <w:proofErr w:type="spellStart"/>
      <w:r w:rsidRPr="005E5BC6">
        <w:rPr>
          <w:rFonts w:ascii="Times New Roman" w:cstheme="minorBidi"/>
          <w:sz w:val="28"/>
          <w:lang w:val="uk-UA"/>
        </w:rPr>
        <w:t>int</w:t>
      </w:r>
      <w:proofErr w:type="spellEnd"/>
      <w:r w:rsidRPr="005E5BC6">
        <w:rPr>
          <w:rFonts w:ascii="Times New Roman" w:cstheme="minorBidi"/>
          <w:sz w:val="28"/>
          <w:lang w:val="uk-UA"/>
        </w:rPr>
        <w:t xml:space="preserve"> (</w:t>
      </w:r>
      <w:r w:rsidRPr="005E5BC6">
        <w:rPr>
          <w:rFonts w:ascii="Times New Roman" w:cstheme="minorBidi"/>
          <w:sz w:val="28"/>
          <w:lang w:val="uk-UA"/>
        </w:rPr>
        <w:t>також</w:t>
      </w:r>
      <w:r w:rsidRPr="005E5BC6">
        <w:rPr>
          <w:rFonts w:ascii="Times New Roman" w:cstheme="minorBidi"/>
          <w:sz w:val="28"/>
          <w:lang w:val="uk-UA"/>
        </w:rPr>
        <w:t xml:space="preserve"> </w:t>
      </w:r>
      <w:r w:rsidRPr="005E5BC6">
        <w:rPr>
          <w:rFonts w:ascii="Times New Roman" w:cstheme="minorBidi"/>
          <w:sz w:val="28"/>
          <w:lang w:val="uk-UA"/>
        </w:rPr>
        <w:t>можна</w:t>
      </w:r>
      <w:r w:rsidRPr="005E5BC6">
        <w:rPr>
          <w:rFonts w:ascii="Times New Roman" w:cstheme="minorBidi"/>
          <w:sz w:val="28"/>
          <w:lang w:val="uk-UA"/>
        </w:rPr>
        <w:t xml:space="preserve"> </w:t>
      </w:r>
      <w:r w:rsidRPr="005E5BC6">
        <w:rPr>
          <w:rFonts w:ascii="Times New Roman" w:cstheme="minorBidi"/>
          <w:sz w:val="28"/>
          <w:lang w:val="uk-UA"/>
        </w:rPr>
        <w:t>позначити</w:t>
      </w:r>
      <w:r w:rsidRPr="005E5BC6">
        <w:rPr>
          <w:rFonts w:ascii="Times New Roman" w:cstheme="minorBidi"/>
          <w:sz w:val="28"/>
          <w:lang w:val="uk-UA"/>
        </w:rPr>
        <w:t xml:space="preserve"> </w:t>
      </w:r>
      <w:proofErr w:type="spellStart"/>
      <w:r w:rsidRPr="005E5BC6">
        <w:rPr>
          <w:rFonts w:ascii="Times New Roman" w:cstheme="minorBidi"/>
          <w:sz w:val="28"/>
          <w:lang w:val="uk-UA"/>
        </w:rPr>
        <w:t>long</w:t>
      </w:r>
      <w:proofErr w:type="spellEnd"/>
      <w:r w:rsidRPr="005E5BC6">
        <w:rPr>
          <w:rFonts w:ascii="Times New Roman" w:cstheme="minorBidi"/>
          <w:sz w:val="28"/>
          <w:lang w:val="uk-UA"/>
        </w:rPr>
        <w:t xml:space="preserve"> </w:t>
      </w:r>
      <w:proofErr w:type="spellStart"/>
      <w:r w:rsidRPr="005E5BC6">
        <w:rPr>
          <w:rFonts w:ascii="Times New Roman" w:cstheme="minorBidi"/>
          <w:sz w:val="28"/>
          <w:lang w:val="uk-UA"/>
        </w:rPr>
        <w:t>long</w:t>
      </w:r>
      <w:proofErr w:type="spellEnd"/>
      <w:r w:rsidRPr="005E5BC6">
        <w:rPr>
          <w:rFonts w:ascii="Times New Roman" w:cstheme="minorBidi"/>
          <w:sz w:val="28"/>
          <w:lang w:val="uk-UA"/>
        </w:rPr>
        <w:t xml:space="preserve">) </w:t>
      </w:r>
      <w:r w:rsidRPr="005E5BC6">
        <w:rPr>
          <w:rFonts w:ascii="Times New Roman" w:cstheme="minorBidi"/>
          <w:sz w:val="28"/>
        </w:rPr>
        <w:t xml:space="preserve"> </w:t>
      </w:r>
      <w:r w:rsidRPr="005E5BC6">
        <w:rPr>
          <w:rFonts w:ascii="Times New Roman" w:cstheme="minorBidi"/>
          <w:sz w:val="28"/>
          <w:lang w:val="uk-UA"/>
        </w:rPr>
        <w:t>(</w:t>
      </w:r>
      <w:r w:rsidRPr="005E5BC6">
        <w:rPr>
          <w:rFonts w:ascii="Times New Roman" w:cstheme="minorBidi"/>
          <w:sz w:val="28"/>
          <w:lang w:val="uk-UA"/>
        </w:rPr>
        <w:t>з</w:t>
      </w:r>
      <w:r w:rsidRPr="005E5BC6">
        <w:rPr>
          <w:rFonts w:ascii="Times New Roman" w:cstheme="minorBidi"/>
          <w:sz w:val="28"/>
          <w:lang w:val="uk-UA"/>
        </w:rPr>
        <w:t xml:space="preserve"> C99)</w:t>
      </w:r>
    </w:p>
    <w:p w14:paraId="33113057" w14:textId="77777777" w:rsidR="008D1CA6" w:rsidRPr="005E5BC6" w:rsidRDefault="008D1CA6" w:rsidP="00E64A59">
      <w:pPr>
        <w:numPr>
          <w:ilvl w:val="1"/>
          <w:numId w:val="7"/>
        </w:numPr>
        <w:ind w:left="0" w:hanging="142"/>
        <w:jc w:val="both"/>
        <w:rPr>
          <w:rFonts w:cstheme="minorBidi"/>
        </w:rPr>
      </w:pPr>
      <w:proofErr w:type="spellStart"/>
      <w:r w:rsidRPr="005E5BC6">
        <w:rPr>
          <w:rFonts w:ascii="Times New Roman" w:cstheme="minorBidi"/>
          <w:sz w:val="28"/>
          <w:lang w:val="uk-UA"/>
        </w:rPr>
        <w:t>unsigned</w:t>
      </w:r>
      <w:proofErr w:type="spellEnd"/>
      <w:r w:rsidRPr="005E5BC6">
        <w:rPr>
          <w:rFonts w:ascii="Times New Roman" w:cstheme="minorBidi"/>
          <w:sz w:val="28"/>
          <w:lang w:val="uk-UA"/>
        </w:rPr>
        <w:t xml:space="preserve"> </w:t>
      </w:r>
      <w:proofErr w:type="spellStart"/>
      <w:r w:rsidRPr="005E5BC6">
        <w:rPr>
          <w:rFonts w:ascii="Times New Roman" w:cstheme="minorBidi"/>
          <w:sz w:val="28"/>
          <w:lang w:val="uk-UA"/>
        </w:rPr>
        <w:t>long</w:t>
      </w:r>
      <w:proofErr w:type="spellEnd"/>
      <w:r w:rsidRPr="005E5BC6">
        <w:rPr>
          <w:rFonts w:ascii="Times New Roman" w:cstheme="minorBidi"/>
          <w:sz w:val="28"/>
          <w:lang w:val="uk-UA"/>
        </w:rPr>
        <w:t xml:space="preserve"> </w:t>
      </w:r>
      <w:proofErr w:type="spellStart"/>
      <w:r w:rsidRPr="005E5BC6">
        <w:rPr>
          <w:rFonts w:ascii="Times New Roman" w:cstheme="minorBidi"/>
          <w:sz w:val="28"/>
          <w:lang w:val="uk-UA"/>
        </w:rPr>
        <w:t>long</w:t>
      </w:r>
      <w:proofErr w:type="spellEnd"/>
      <w:r w:rsidRPr="005E5BC6">
        <w:rPr>
          <w:rFonts w:ascii="Times New Roman" w:cstheme="minorBidi"/>
          <w:sz w:val="28"/>
          <w:lang w:val="uk-UA"/>
        </w:rPr>
        <w:t xml:space="preserve"> </w:t>
      </w:r>
      <w:proofErr w:type="spellStart"/>
      <w:r w:rsidRPr="005E5BC6">
        <w:rPr>
          <w:rFonts w:ascii="Times New Roman" w:cstheme="minorBidi"/>
          <w:sz w:val="28"/>
          <w:lang w:val="uk-UA"/>
        </w:rPr>
        <w:t>int</w:t>
      </w:r>
      <w:proofErr w:type="spellEnd"/>
      <w:r w:rsidRPr="005E5BC6">
        <w:rPr>
          <w:rFonts w:ascii="Times New Roman" w:cstheme="minorBidi"/>
          <w:sz w:val="28"/>
          <w:lang w:val="uk-UA"/>
        </w:rPr>
        <w:t xml:space="preserve"> (</w:t>
      </w:r>
      <w:r w:rsidRPr="005E5BC6">
        <w:rPr>
          <w:rFonts w:ascii="Times New Roman" w:cstheme="minorBidi"/>
          <w:sz w:val="28"/>
          <w:lang w:val="uk-UA"/>
        </w:rPr>
        <w:t>також</w:t>
      </w:r>
      <w:r w:rsidRPr="005E5BC6">
        <w:rPr>
          <w:rFonts w:ascii="Times New Roman" w:cstheme="minorBidi"/>
          <w:sz w:val="28"/>
          <w:lang w:val="uk-UA"/>
        </w:rPr>
        <w:t xml:space="preserve"> </w:t>
      </w:r>
      <w:r w:rsidRPr="005E5BC6">
        <w:rPr>
          <w:rFonts w:ascii="Times New Roman" w:cstheme="minorBidi"/>
          <w:sz w:val="28"/>
          <w:lang w:val="uk-UA"/>
        </w:rPr>
        <w:t>можна</w:t>
      </w:r>
      <w:r w:rsidRPr="005E5BC6">
        <w:rPr>
          <w:rFonts w:ascii="Times New Roman" w:cstheme="minorBidi"/>
          <w:sz w:val="28"/>
          <w:lang w:val="uk-UA"/>
        </w:rPr>
        <w:t xml:space="preserve"> </w:t>
      </w:r>
      <w:r w:rsidRPr="005E5BC6">
        <w:rPr>
          <w:rFonts w:ascii="Times New Roman" w:cstheme="minorBidi"/>
          <w:sz w:val="28"/>
          <w:lang w:val="uk-UA"/>
        </w:rPr>
        <w:t>позначити</w:t>
      </w:r>
      <w:r w:rsidRPr="005E5BC6">
        <w:rPr>
          <w:rFonts w:ascii="Times New Roman" w:cstheme="minorBidi"/>
          <w:sz w:val="28"/>
          <w:lang w:val="uk-UA"/>
        </w:rPr>
        <w:t xml:space="preserve"> </w:t>
      </w:r>
      <w:proofErr w:type="spellStart"/>
      <w:r w:rsidRPr="005E5BC6">
        <w:rPr>
          <w:rFonts w:ascii="Times New Roman" w:cstheme="minorBidi"/>
          <w:sz w:val="28"/>
          <w:lang w:val="uk-UA"/>
        </w:rPr>
        <w:t>unsigned</w:t>
      </w:r>
      <w:proofErr w:type="spellEnd"/>
      <w:r w:rsidRPr="005E5BC6">
        <w:rPr>
          <w:rFonts w:ascii="Times New Roman" w:cstheme="minorBidi"/>
          <w:sz w:val="28"/>
          <w:lang w:val="uk-UA"/>
        </w:rPr>
        <w:t xml:space="preserve"> </w:t>
      </w:r>
      <w:proofErr w:type="spellStart"/>
      <w:r w:rsidRPr="005E5BC6">
        <w:rPr>
          <w:rFonts w:ascii="Times New Roman" w:cstheme="minorBidi"/>
          <w:sz w:val="28"/>
          <w:lang w:val="uk-UA"/>
        </w:rPr>
        <w:t>long</w:t>
      </w:r>
      <w:proofErr w:type="spellEnd"/>
      <w:r w:rsidRPr="005E5BC6">
        <w:rPr>
          <w:rFonts w:ascii="Times New Roman" w:cstheme="minorBidi"/>
          <w:sz w:val="28"/>
          <w:lang w:val="uk-UA"/>
        </w:rPr>
        <w:t xml:space="preserve"> </w:t>
      </w:r>
      <w:proofErr w:type="spellStart"/>
      <w:r w:rsidRPr="005E5BC6">
        <w:rPr>
          <w:rFonts w:ascii="Times New Roman" w:cstheme="minorBidi"/>
          <w:sz w:val="28"/>
          <w:lang w:val="uk-UA"/>
        </w:rPr>
        <w:t>long</w:t>
      </w:r>
      <w:proofErr w:type="spellEnd"/>
      <w:r w:rsidRPr="005E5BC6">
        <w:rPr>
          <w:rFonts w:ascii="Times New Roman" w:cstheme="minorBidi"/>
          <w:sz w:val="28"/>
          <w:lang w:val="uk-UA"/>
        </w:rPr>
        <w:t>) (</w:t>
      </w:r>
      <w:r w:rsidRPr="005E5BC6">
        <w:rPr>
          <w:rFonts w:ascii="Times New Roman" w:cstheme="minorBidi"/>
          <w:sz w:val="28"/>
          <w:lang w:val="uk-UA"/>
        </w:rPr>
        <w:t>з</w:t>
      </w:r>
      <w:r w:rsidRPr="005E5BC6">
        <w:rPr>
          <w:rFonts w:ascii="Times New Roman" w:cstheme="minorBidi"/>
          <w:sz w:val="28"/>
          <w:lang w:val="uk-UA"/>
        </w:rPr>
        <w:t xml:space="preserve"> C99)</w:t>
      </w:r>
    </w:p>
    <w:p w14:paraId="35783FAA" w14:textId="77777777" w:rsidR="008D1CA6" w:rsidRDefault="008D1CA6" w:rsidP="00E64A59">
      <w:pPr>
        <w:ind w:firstLine="540"/>
        <w:jc w:val="both"/>
        <w:rPr>
          <w:rFonts w:cstheme="minorBidi"/>
        </w:rPr>
      </w:pPr>
      <w:r>
        <w:rPr>
          <w:rFonts w:ascii="Times New Roman" w:cstheme="minorBidi"/>
          <w:sz w:val="28"/>
          <w:lang w:val="uk-UA"/>
        </w:rPr>
        <w:t>Відмітимо</w:t>
      </w:r>
      <w:r>
        <w:rPr>
          <w:rFonts w:ascii="Times New Roman" w:cstheme="minorBidi"/>
          <w:sz w:val="28"/>
          <w:lang w:val="uk-UA"/>
        </w:rPr>
        <w:t xml:space="preserve"> </w:t>
      </w:r>
      <w:r>
        <w:rPr>
          <w:rFonts w:ascii="Times New Roman" w:cstheme="minorBidi"/>
          <w:sz w:val="28"/>
          <w:lang w:val="uk-UA"/>
        </w:rPr>
        <w:t>що</w:t>
      </w:r>
      <w:r>
        <w:rPr>
          <w:rFonts w:ascii="Times New Roman" w:cstheme="minorBidi"/>
          <w:sz w:val="28"/>
          <w:lang w:val="uk-UA"/>
        </w:rPr>
        <w:t xml:space="preserve"> </w:t>
      </w:r>
      <w:r>
        <w:rPr>
          <w:rFonts w:ascii="Times New Roman" w:cstheme="minorBidi"/>
          <w:sz w:val="28"/>
          <w:lang w:val="uk-UA"/>
        </w:rPr>
        <w:t>порядок</w:t>
      </w:r>
      <w:r>
        <w:rPr>
          <w:rFonts w:ascii="Times New Roman" w:cstheme="minorBidi"/>
          <w:sz w:val="28"/>
          <w:lang w:val="uk-UA"/>
        </w:rPr>
        <w:t xml:space="preserve"> </w:t>
      </w:r>
      <w:r>
        <w:rPr>
          <w:rFonts w:ascii="Times New Roman" w:cstheme="minorBidi"/>
          <w:sz w:val="28"/>
          <w:lang w:val="uk-UA"/>
        </w:rPr>
        <w:t>слів</w:t>
      </w:r>
      <w:r>
        <w:rPr>
          <w:rFonts w:ascii="Times New Roman" w:cstheme="minorBidi"/>
          <w:sz w:val="28"/>
          <w:lang w:val="uk-UA"/>
        </w:rPr>
        <w:t xml:space="preserve"> </w:t>
      </w:r>
      <w:r>
        <w:rPr>
          <w:rFonts w:ascii="Times New Roman" w:cstheme="minorBidi"/>
          <w:sz w:val="28"/>
          <w:lang w:val="uk-UA"/>
        </w:rPr>
        <w:t>в</w:t>
      </w:r>
      <w:r>
        <w:rPr>
          <w:rFonts w:ascii="Times New Roman" w:cstheme="minorBidi"/>
          <w:sz w:val="28"/>
          <w:lang w:val="uk-UA"/>
        </w:rPr>
        <w:t xml:space="preserve"> </w:t>
      </w:r>
      <w:r>
        <w:rPr>
          <w:rFonts w:ascii="Times New Roman" w:cstheme="minorBidi"/>
          <w:sz w:val="28"/>
          <w:lang w:val="uk-UA"/>
        </w:rPr>
        <w:t>опису</w:t>
      </w:r>
      <w:r>
        <w:rPr>
          <w:rFonts w:ascii="Times New Roman" w:cstheme="minorBidi"/>
          <w:sz w:val="28"/>
          <w:lang w:val="uk-UA"/>
        </w:rPr>
        <w:t xml:space="preserve"> </w:t>
      </w:r>
      <w:r>
        <w:rPr>
          <w:rFonts w:ascii="Times New Roman" w:cstheme="minorBidi"/>
          <w:sz w:val="28"/>
          <w:lang w:val="uk-UA"/>
        </w:rPr>
        <w:t>може</w:t>
      </w:r>
      <w:r>
        <w:rPr>
          <w:rFonts w:ascii="Times New Roman" w:cstheme="minorBidi"/>
          <w:sz w:val="28"/>
          <w:lang w:val="uk-UA"/>
        </w:rPr>
        <w:t xml:space="preserve"> </w:t>
      </w:r>
      <w:r>
        <w:rPr>
          <w:rFonts w:ascii="Times New Roman" w:cstheme="minorBidi"/>
          <w:sz w:val="28"/>
          <w:lang w:val="uk-UA"/>
        </w:rPr>
        <w:t>бути</w:t>
      </w:r>
      <w:r>
        <w:rPr>
          <w:rFonts w:ascii="Times New Roman" w:cstheme="minorBidi"/>
          <w:sz w:val="28"/>
          <w:lang w:val="uk-UA"/>
        </w:rPr>
        <w:t xml:space="preserve"> </w:t>
      </w:r>
      <w:r>
        <w:rPr>
          <w:rFonts w:ascii="Times New Roman" w:cstheme="minorBidi"/>
          <w:sz w:val="28"/>
          <w:lang w:val="uk-UA"/>
        </w:rPr>
        <w:t>довільним</w:t>
      </w:r>
      <w:r>
        <w:rPr>
          <w:rFonts w:ascii="Times New Roman" w:cstheme="minorBidi"/>
          <w:sz w:val="28"/>
          <w:lang w:val="uk-UA"/>
        </w:rPr>
        <w:t xml:space="preserve">: </w:t>
      </w:r>
      <w:proofErr w:type="spellStart"/>
      <w:r>
        <w:rPr>
          <w:rFonts w:ascii="Times New Roman" w:cstheme="minorBidi"/>
          <w:sz w:val="28"/>
          <w:lang w:val="uk-UA"/>
        </w:rPr>
        <w:t>unsigned</w:t>
      </w:r>
      <w:proofErr w:type="spellEnd"/>
      <w:r>
        <w:rPr>
          <w:rFonts w:ascii="Times New Roman" w:cstheme="minorBidi"/>
          <w:sz w:val="28"/>
          <w:lang w:val="uk-UA"/>
        </w:rPr>
        <w:t xml:space="preserve"> </w:t>
      </w:r>
      <w:proofErr w:type="spellStart"/>
      <w:r>
        <w:rPr>
          <w:rFonts w:ascii="Times New Roman" w:cstheme="minorBidi"/>
          <w:sz w:val="28"/>
          <w:lang w:val="uk-UA"/>
        </w:rPr>
        <w:t>long</w:t>
      </w:r>
      <w:proofErr w:type="spellEnd"/>
      <w:r>
        <w:rPr>
          <w:rFonts w:ascii="Times New Roman" w:cstheme="minorBidi"/>
          <w:sz w:val="28"/>
          <w:lang w:val="uk-UA"/>
        </w:rPr>
        <w:t xml:space="preserve"> </w:t>
      </w:r>
      <w:proofErr w:type="spellStart"/>
      <w:r>
        <w:rPr>
          <w:rFonts w:ascii="Times New Roman" w:cstheme="minorBidi"/>
          <w:sz w:val="28"/>
          <w:lang w:val="uk-UA"/>
        </w:rPr>
        <w:t>long</w:t>
      </w:r>
      <w:proofErr w:type="spellEnd"/>
      <w:r>
        <w:rPr>
          <w:rFonts w:ascii="Times New Roman" w:cstheme="minorBidi"/>
          <w:sz w:val="28"/>
          <w:lang w:val="uk-UA"/>
        </w:rPr>
        <w:t xml:space="preserve"> </w:t>
      </w:r>
      <w:proofErr w:type="spellStart"/>
      <w:r>
        <w:rPr>
          <w:rFonts w:ascii="Times New Roman" w:cstheme="minorBidi"/>
          <w:sz w:val="28"/>
          <w:lang w:val="uk-UA"/>
        </w:rPr>
        <w:t>int</w:t>
      </w:r>
      <w:proofErr w:type="spellEnd"/>
      <w:r>
        <w:rPr>
          <w:rFonts w:ascii="Times New Roman" w:cstheme="minorBidi"/>
          <w:sz w:val="28"/>
          <w:lang w:val="uk-UA"/>
        </w:rPr>
        <w:t xml:space="preserve"> </w:t>
      </w:r>
      <w:r>
        <w:rPr>
          <w:rFonts w:ascii="Times New Roman" w:cstheme="minorBidi"/>
          <w:sz w:val="28"/>
          <w:lang w:val="uk-UA"/>
        </w:rPr>
        <w:t>та</w:t>
      </w:r>
      <w:r>
        <w:rPr>
          <w:rFonts w:ascii="Times New Roman" w:cstheme="minorBidi"/>
          <w:sz w:val="28"/>
          <w:lang w:val="uk-UA"/>
        </w:rPr>
        <w:t xml:space="preserve"> </w:t>
      </w:r>
      <w:proofErr w:type="spellStart"/>
      <w:r>
        <w:rPr>
          <w:rFonts w:ascii="Times New Roman" w:cstheme="minorBidi"/>
          <w:sz w:val="28"/>
          <w:lang w:val="uk-UA"/>
        </w:rPr>
        <w:t>long</w:t>
      </w:r>
      <w:proofErr w:type="spellEnd"/>
      <w:r>
        <w:rPr>
          <w:rFonts w:ascii="Times New Roman" w:cstheme="minorBidi"/>
          <w:sz w:val="28"/>
          <w:lang w:val="uk-UA"/>
        </w:rPr>
        <w:t xml:space="preserve"> </w:t>
      </w:r>
      <w:proofErr w:type="spellStart"/>
      <w:r>
        <w:rPr>
          <w:rFonts w:ascii="Times New Roman" w:cstheme="minorBidi"/>
          <w:sz w:val="28"/>
          <w:lang w:val="uk-UA"/>
        </w:rPr>
        <w:t>int</w:t>
      </w:r>
      <w:proofErr w:type="spellEnd"/>
      <w:r>
        <w:rPr>
          <w:rFonts w:ascii="Times New Roman" w:cstheme="minorBidi"/>
          <w:sz w:val="28"/>
          <w:lang w:val="uk-UA"/>
        </w:rPr>
        <w:t xml:space="preserve"> </w:t>
      </w:r>
      <w:proofErr w:type="spellStart"/>
      <w:r>
        <w:rPr>
          <w:rFonts w:ascii="Times New Roman" w:cstheme="minorBidi"/>
          <w:sz w:val="28"/>
          <w:lang w:val="uk-UA"/>
        </w:rPr>
        <w:t>unsigned</w:t>
      </w:r>
      <w:proofErr w:type="spellEnd"/>
      <w:r>
        <w:rPr>
          <w:rFonts w:ascii="Times New Roman" w:cstheme="minorBidi"/>
          <w:sz w:val="28"/>
          <w:lang w:val="uk-UA"/>
        </w:rPr>
        <w:t xml:space="preserve"> </w:t>
      </w:r>
      <w:proofErr w:type="spellStart"/>
      <w:r>
        <w:rPr>
          <w:rFonts w:ascii="Times New Roman" w:cstheme="minorBidi"/>
          <w:sz w:val="28"/>
          <w:lang w:val="uk-UA"/>
        </w:rPr>
        <w:t>long</w:t>
      </w:r>
      <w:proofErr w:type="spellEnd"/>
      <w:r>
        <w:rPr>
          <w:rFonts w:ascii="Times New Roman" w:cstheme="minorBidi"/>
          <w:sz w:val="28"/>
          <w:lang w:val="uk-UA"/>
        </w:rPr>
        <w:t xml:space="preserve"> </w:t>
      </w:r>
      <w:r>
        <w:rPr>
          <w:rFonts w:ascii="Times New Roman" w:cstheme="minorBidi"/>
          <w:sz w:val="28"/>
          <w:lang w:val="uk-UA"/>
        </w:rPr>
        <w:t>позначають</w:t>
      </w:r>
      <w:r>
        <w:rPr>
          <w:rFonts w:ascii="Times New Roman" w:cstheme="minorBidi"/>
          <w:sz w:val="28"/>
          <w:lang w:val="uk-UA"/>
        </w:rPr>
        <w:t xml:space="preserve"> </w:t>
      </w:r>
      <w:r>
        <w:rPr>
          <w:rFonts w:ascii="Times New Roman" w:cstheme="minorBidi"/>
          <w:sz w:val="28"/>
          <w:lang w:val="uk-UA"/>
        </w:rPr>
        <w:t>той</w:t>
      </w:r>
      <w:r>
        <w:rPr>
          <w:rFonts w:ascii="Times New Roman" w:cstheme="minorBidi"/>
          <w:sz w:val="28"/>
          <w:lang w:val="uk-UA"/>
        </w:rPr>
        <w:t xml:space="preserve"> </w:t>
      </w:r>
      <w:r>
        <w:rPr>
          <w:rFonts w:ascii="Times New Roman" w:cstheme="minorBidi"/>
          <w:sz w:val="28"/>
          <w:lang w:val="uk-UA"/>
        </w:rPr>
        <w:t>самий</w:t>
      </w:r>
      <w:r>
        <w:rPr>
          <w:rFonts w:ascii="Times New Roman" w:cstheme="minorBidi"/>
          <w:sz w:val="28"/>
          <w:lang w:val="uk-UA"/>
        </w:rPr>
        <w:t xml:space="preserve"> </w:t>
      </w:r>
      <w:r>
        <w:rPr>
          <w:rFonts w:ascii="Times New Roman" w:cstheme="minorBidi"/>
          <w:sz w:val="28"/>
          <w:lang w:val="uk-UA"/>
        </w:rPr>
        <w:t>тип</w:t>
      </w:r>
      <w:r>
        <w:rPr>
          <w:rFonts w:ascii="Times New Roman" w:cstheme="minorBidi"/>
          <w:sz w:val="28"/>
          <w:lang w:val="uk-UA"/>
        </w:rPr>
        <w:t xml:space="preserve">. </w:t>
      </w:r>
    </w:p>
    <w:p w14:paraId="612F303A" w14:textId="77777777" w:rsidR="008D1CA6" w:rsidRPr="00CC58E1" w:rsidRDefault="008D1CA6" w:rsidP="00E64A59">
      <w:pPr>
        <w:ind w:firstLine="540"/>
        <w:jc w:val="both"/>
        <w:rPr>
          <w:rFonts w:cstheme="minorBidi"/>
          <w:lang w:val="ru-RU"/>
        </w:rPr>
      </w:pPr>
      <w:r>
        <w:rPr>
          <w:rFonts w:ascii="Times New Roman" w:cstheme="minorBidi"/>
          <w:sz w:val="28"/>
          <w:lang w:val="uk-UA"/>
        </w:rPr>
        <w:t>Наступна</w:t>
      </w:r>
      <w:r>
        <w:rPr>
          <w:rFonts w:ascii="Times New Roman" w:cstheme="minorBidi"/>
          <w:sz w:val="28"/>
          <w:lang w:val="uk-UA"/>
        </w:rPr>
        <w:t xml:space="preserve"> </w:t>
      </w:r>
      <w:r>
        <w:rPr>
          <w:rFonts w:ascii="Times New Roman" w:cstheme="minorBidi"/>
          <w:sz w:val="28"/>
          <w:lang w:val="uk-UA"/>
        </w:rPr>
        <w:t>таблиця</w:t>
      </w:r>
      <w:r>
        <w:rPr>
          <w:rFonts w:ascii="Times New Roman" w:cstheme="minorBidi"/>
          <w:sz w:val="28"/>
          <w:lang w:val="uk-UA"/>
        </w:rPr>
        <w:t xml:space="preserve"> </w:t>
      </w:r>
      <w:r>
        <w:rPr>
          <w:rFonts w:ascii="Times New Roman" w:cstheme="minorBidi"/>
          <w:sz w:val="28"/>
          <w:lang w:val="uk-UA"/>
        </w:rPr>
        <w:t>містить</w:t>
      </w:r>
      <w:r>
        <w:rPr>
          <w:rFonts w:ascii="Times New Roman" w:cstheme="minorBidi"/>
          <w:sz w:val="28"/>
          <w:lang w:val="uk-UA"/>
        </w:rPr>
        <w:t xml:space="preserve"> </w:t>
      </w:r>
      <w:r>
        <w:rPr>
          <w:rFonts w:ascii="Times New Roman" w:cstheme="minorBidi"/>
          <w:sz w:val="28"/>
          <w:lang w:val="uk-UA"/>
        </w:rPr>
        <w:t>всі</w:t>
      </w:r>
      <w:r>
        <w:rPr>
          <w:rFonts w:ascii="Times New Roman" w:cstheme="minorBidi"/>
          <w:sz w:val="28"/>
          <w:lang w:val="uk-UA"/>
        </w:rPr>
        <w:t xml:space="preserve"> </w:t>
      </w:r>
      <w:r>
        <w:rPr>
          <w:rFonts w:ascii="Times New Roman" w:cstheme="minorBidi"/>
          <w:sz w:val="28"/>
          <w:lang w:val="uk-UA"/>
        </w:rPr>
        <w:t>цілі</w:t>
      </w:r>
      <w:r>
        <w:rPr>
          <w:rFonts w:ascii="Times New Roman" w:cstheme="minorBidi"/>
          <w:sz w:val="28"/>
          <w:lang w:val="uk-UA"/>
        </w:rPr>
        <w:t xml:space="preserve"> </w:t>
      </w:r>
      <w:r>
        <w:rPr>
          <w:rFonts w:ascii="Times New Roman" w:cstheme="minorBidi"/>
          <w:sz w:val="28"/>
          <w:lang w:val="uk-UA"/>
        </w:rPr>
        <w:t>типи</w:t>
      </w:r>
      <w:r>
        <w:rPr>
          <w:rFonts w:ascii="Times New Roman" w:cstheme="minorBidi"/>
          <w:sz w:val="28"/>
          <w:lang w:val="uk-UA"/>
        </w:rPr>
        <w:t xml:space="preserve"> </w:t>
      </w:r>
      <w:r>
        <w:rPr>
          <w:rFonts w:ascii="Times New Roman" w:cstheme="minorBidi"/>
          <w:sz w:val="28"/>
          <w:lang w:val="uk-UA"/>
        </w:rPr>
        <w:t>та</w:t>
      </w:r>
      <w:r>
        <w:rPr>
          <w:rFonts w:ascii="Times New Roman" w:cstheme="minorBidi"/>
          <w:sz w:val="28"/>
          <w:lang w:val="uk-UA"/>
        </w:rPr>
        <w:t xml:space="preserve"> </w:t>
      </w:r>
      <w:r>
        <w:rPr>
          <w:rFonts w:ascii="Times New Roman" w:cstheme="minorBidi"/>
          <w:sz w:val="28"/>
          <w:lang w:val="uk-UA"/>
        </w:rPr>
        <w:t>їх</w:t>
      </w:r>
      <w:r>
        <w:rPr>
          <w:rFonts w:ascii="Times New Roman" w:cstheme="minorBidi"/>
          <w:sz w:val="28"/>
          <w:lang w:val="uk-UA"/>
        </w:rPr>
        <w:t xml:space="preserve"> </w:t>
      </w:r>
      <w:proofErr w:type="spellStart"/>
      <w:r>
        <w:rPr>
          <w:rFonts w:ascii="Times New Roman" w:cstheme="minorBidi"/>
          <w:sz w:val="28"/>
          <w:lang w:val="uk-UA"/>
        </w:rPr>
        <w:t>бітність</w:t>
      </w:r>
      <w:proofErr w:type="spellEnd"/>
      <w:r>
        <w:rPr>
          <w:rFonts w:ascii="Times New Roman" w:cstheme="minorBidi"/>
          <w:sz w:val="28"/>
          <w:lang w:val="uk-UA"/>
        </w:rPr>
        <w:t xml:space="preserve"> </w:t>
      </w:r>
      <w:r>
        <w:rPr>
          <w:rFonts w:ascii="Times New Roman" w:cstheme="minorBidi"/>
          <w:sz w:val="28"/>
          <w:lang w:val="uk-UA"/>
        </w:rPr>
        <w:t>для</w:t>
      </w:r>
      <w:r>
        <w:rPr>
          <w:rFonts w:ascii="Times New Roman" w:cstheme="minorBidi"/>
          <w:sz w:val="28"/>
          <w:lang w:val="uk-UA"/>
        </w:rPr>
        <w:t xml:space="preserve"> </w:t>
      </w:r>
      <w:r>
        <w:rPr>
          <w:rFonts w:ascii="Times New Roman" w:cstheme="minorBidi"/>
          <w:sz w:val="28"/>
          <w:lang w:val="uk-UA"/>
        </w:rPr>
        <w:t>найбільш</w:t>
      </w:r>
      <w:r>
        <w:rPr>
          <w:rFonts w:ascii="Times New Roman" w:cstheme="minorBidi"/>
          <w:sz w:val="28"/>
          <w:lang w:val="uk-UA"/>
        </w:rPr>
        <w:t xml:space="preserve"> </w:t>
      </w:r>
      <w:r>
        <w:rPr>
          <w:rFonts w:ascii="Times New Roman" w:cstheme="minorBidi"/>
          <w:sz w:val="28"/>
          <w:lang w:val="uk-UA"/>
        </w:rPr>
        <w:t>поширених</w:t>
      </w:r>
      <w:r>
        <w:rPr>
          <w:rFonts w:ascii="Times New Roman" w:cstheme="minorBidi"/>
          <w:sz w:val="28"/>
          <w:lang w:val="uk-UA"/>
        </w:rPr>
        <w:t xml:space="preserve"> </w:t>
      </w:r>
      <w:r>
        <w:rPr>
          <w:rFonts w:ascii="Times New Roman" w:cstheme="minorBidi"/>
          <w:sz w:val="28"/>
          <w:lang w:val="uk-UA"/>
        </w:rPr>
        <w:t>архітектурних</w:t>
      </w:r>
      <w:r>
        <w:rPr>
          <w:rFonts w:ascii="Times New Roman" w:cstheme="minorBidi"/>
          <w:sz w:val="28"/>
          <w:lang w:val="uk-UA"/>
        </w:rPr>
        <w:t xml:space="preserve"> </w:t>
      </w:r>
      <w:r>
        <w:rPr>
          <w:rFonts w:ascii="Times New Roman" w:cstheme="minorBidi"/>
          <w:sz w:val="28"/>
          <w:lang w:val="uk-UA"/>
        </w:rPr>
        <w:t>моделей</w:t>
      </w:r>
      <w:r>
        <w:rPr>
          <w:rFonts w:ascii="Times New Roman" w:cstheme="minorBidi"/>
          <w:sz w:val="28"/>
          <w:lang w:val="uk-UA"/>
        </w:rPr>
        <w:t xml:space="preserve"> </w:t>
      </w:r>
      <w:proofErr w:type="spellStart"/>
      <w:r>
        <w:rPr>
          <w:rFonts w:ascii="Times New Roman" w:cstheme="minorBidi"/>
          <w:sz w:val="28"/>
          <w:lang w:val="ru-RU"/>
        </w:rPr>
        <w:t>даних</w:t>
      </w:r>
      <w:proofErr w:type="spellEnd"/>
      <w:r>
        <w:rPr>
          <w:rFonts w:ascii="Times New Roman" w:cstheme="minorBidi"/>
          <w:sz w:val="28"/>
          <w:lang w:val="uk-UA"/>
        </w:rPr>
        <w:t xml:space="preserve">: </w:t>
      </w:r>
    </w:p>
    <w:p w14:paraId="6A5A083F" w14:textId="77777777" w:rsidR="008D1CA6" w:rsidRDefault="008D1CA6" w:rsidP="00BA261B">
      <w:pPr>
        <w:jc w:val="center"/>
        <w:rPr>
          <w:rFonts w:cstheme="minorBidi"/>
        </w:rPr>
      </w:pPr>
      <w:r>
        <w:rPr>
          <w:rFonts w:ascii="Times New Roman" w:cstheme="minorBidi"/>
          <w:b/>
          <w:lang w:val="uk-UA"/>
        </w:rPr>
        <w:t>Цілі</w:t>
      </w:r>
      <w:r>
        <w:rPr>
          <w:rFonts w:ascii="Times New Roman" w:cstheme="minorBidi"/>
          <w:b/>
          <w:lang w:val="uk-UA"/>
        </w:rPr>
        <w:t xml:space="preserve"> </w:t>
      </w:r>
      <w:r>
        <w:rPr>
          <w:rFonts w:ascii="Times New Roman" w:cstheme="minorBidi"/>
          <w:b/>
          <w:lang w:val="uk-UA"/>
        </w:rPr>
        <w:t>типи</w:t>
      </w:r>
      <w:r>
        <w:rPr>
          <w:rFonts w:ascii="Times New Roman" w:cstheme="minorBidi"/>
          <w:b/>
          <w:lang w:val="uk-UA"/>
        </w:rPr>
        <w:t xml:space="preserve"> </w:t>
      </w:r>
      <w:r>
        <w:rPr>
          <w:rFonts w:ascii="Times New Roman" w:cstheme="minorBidi"/>
          <w:b/>
          <w:lang w:val="uk-UA"/>
        </w:rPr>
        <w:t>Сі</w:t>
      </w:r>
    </w:p>
    <w:p w14:paraId="1AFB374D" w14:textId="77777777" w:rsidR="008D1CA6" w:rsidRDefault="008D1CA6" w:rsidP="00BA261B">
      <w:pPr>
        <w:jc w:val="right"/>
        <w:rPr>
          <w:rFonts w:cstheme="minorBidi"/>
        </w:rPr>
      </w:pPr>
      <w:r>
        <w:rPr>
          <w:rFonts w:ascii="Times New Roman" w:cstheme="minorBidi"/>
          <w:lang w:val="uk-UA"/>
        </w:rPr>
        <w:t>Таблиця</w:t>
      </w:r>
      <w:r>
        <w:rPr>
          <w:rFonts w:ascii="Times New Roman" w:cstheme="minorBidi"/>
          <w:lang w:val="uk-UA"/>
        </w:rPr>
        <w:t xml:space="preserve"> 2.1</w:t>
      </w:r>
    </w:p>
    <w:tbl>
      <w:tblPr>
        <w:tblW w:w="0" w:type="auto"/>
        <w:tblInd w:w="28" w:type="dxa"/>
        <w:tblLayout w:type="fixed"/>
        <w:tblCellMar>
          <w:left w:w="0" w:type="dxa"/>
          <w:right w:w="0" w:type="dxa"/>
        </w:tblCellMar>
        <w:tblLook w:val="0000" w:firstRow="0" w:lastRow="0" w:firstColumn="0" w:lastColumn="0" w:noHBand="0" w:noVBand="0"/>
      </w:tblPr>
      <w:tblGrid>
        <w:gridCol w:w="2408"/>
        <w:gridCol w:w="2463"/>
        <w:gridCol w:w="1411"/>
        <w:gridCol w:w="760"/>
        <w:gridCol w:w="858"/>
        <w:gridCol w:w="930"/>
        <w:gridCol w:w="806"/>
      </w:tblGrid>
      <w:tr w:rsidR="008D1CA6" w14:paraId="7164E00E" w14:textId="77777777" w:rsidTr="008D1CA6">
        <w:tc>
          <w:tcPr>
            <w:tcW w:w="2408" w:type="dxa"/>
            <w:vMerge w:val="restart"/>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3285335B" w14:textId="77777777" w:rsidR="008D1CA6" w:rsidRDefault="008D1CA6" w:rsidP="00BA261B">
            <w:pPr>
              <w:rPr>
                <w:rFonts w:cstheme="minorBidi"/>
              </w:rPr>
            </w:pPr>
            <w:r>
              <w:rPr>
                <w:rFonts w:ascii="Times New Roman" w:cstheme="minorBidi"/>
                <w:b/>
                <w:lang w:val="uk-UA"/>
              </w:rPr>
              <w:t>Специфікатор</w:t>
            </w:r>
            <w:r>
              <w:rPr>
                <w:rFonts w:ascii="Times New Roman" w:cstheme="minorBidi"/>
                <w:b/>
                <w:lang w:val="uk-UA"/>
              </w:rPr>
              <w:t xml:space="preserve"> </w:t>
            </w:r>
            <w:r>
              <w:rPr>
                <w:rFonts w:ascii="Times New Roman" w:cstheme="minorBidi"/>
                <w:b/>
                <w:lang w:val="uk-UA"/>
              </w:rPr>
              <w:t>типу</w:t>
            </w:r>
          </w:p>
        </w:tc>
        <w:tc>
          <w:tcPr>
            <w:tcW w:w="2463" w:type="dxa"/>
            <w:vMerge w:val="restart"/>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3B0FEE3E" w14:textId="77777777" w:rsidR="008D1CA6" w:rsidRDefault="008D1CA6" w:rsidP="00BA261B">
            <w:pPr>
              <w:rPr>
                <w:rFonts w:cstheme="minorBidi"/>
              </w:rPr>
            </w:pPr>
            <w:r>
              <w:rPr>
                <w:rFonts w:ascii="Times New Roman" w:cstheme="minorBidi"/>
                <w:b/>
                <w:lang w:val="uk-UA"/>
              </w:rPr>
              <w:t>Еквівалент</w:t>
            </w:r>
            <w:r>
              <w:rPr>
                <w:rFonts w:ascii="Times New Roman" w:cstheme="minorBidi"/>
                <w:b/>
                <w:lang w:val="uk-UA"/>
              </w:rPr>
              <w:t xml:space="preserve"> </w:t>
            </w:r>
          </w:p>
        </w:tc>
        <w:tc>
          <w:tcPr>
            <w:tcW w:w="4765" w:type="dxa"/>
            <w:gridSpan w:val="5"/>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6D33A599" w14:textId="77777777" w:rsidR="008D1CA6" w:rsidRDefault="008D1CA6" w:rsidP="00BA261B">
            <w:pPr>
              <w:rPr>
                <w:rFonts w:cstheme="minorBidi"/>
              </w:rPr>
            </w:pPr>
            <w:r>
              <w:rPr>
                <w:rFonts w:ascii="Times New Roman" w:cstheme="minorBidi"/>
                <w:b/>
                <w:lang w:val="uk-UA"/>
              </w:rPr>
              <w:t>Розмір</w:t>
            </w:r>
            <w:r>
              <w:rPr>
                <w:rFonts w:ascii="Times New Roman" w:cstheme="minorBidi"/>
                <w:b/>
                <w:lang w:val="uk-UA"/>
              </w:rPr>
              <w:t xml:space="preserve"> </w:t>
            </w:r>
            <w:r>
              <w:rPr>
                <w:rFonts w:ascii="Times New Roman" w:cstheme="minorBidi"/>
                <w:b/>
                <w:lang w:val="uk-UA"/>
              </w:rPr>
              <w:t>типу</w:t>
            </w:r>
          </w:p>
        </w:tc>
      </w:tr>
      <w:tr w:rsidR="008D1CA6" w14:paraId="3E957B8D" w14:textId="77777777" w:rsidTr="008D1CA6">
        <w:tc>
          <w:tcPr>
            <w:tcW w:w="2408"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45F4747E" w14:textId="77777777" w:rsidR="008D1CA6" w:rsidRDefault="008D1CA6" w:rsidP="00BA261B">
            <w:pPr>
              <w:rPr>
                <w:rFonts w:ascii="Times New Roman" w:cstheme="minorBidi"/>
                <w:sz w:val="4"/>
                <w:lang w:val="uk-UA"/>
              </w:rPr>
            </w:pPr>
          </w:p>
        </w:tc>
        <w:tc>
          <w:tcPr>
            <w:tcW w:w="2463"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4E25E5E8" w14:textId="77777777" w:rsidR="008D1CA6" w:rsidRDefault="008D1CA6" w:rsidP="00BA261B">
            <w:pPr>
              <w:rPr>
                <w:rFonts w:ascii="Times New Roman" w:cstheme="minorBidi"/>
                <w:sz w:val="4"/>
                <w:lang w:val="uk-UA"/>
              </w:rPr>
            </w:pPr>
          </w:p>
        </w:tc>
        <w:tc>
          <w:tcPr>
            <w:tcW w:w="1411" w:type="dxa"/>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1EF1D0D9" w14:textId="77777777" w:rsidR="008D1CA6" w:rsidRDefault="008D1CA6" w:rsidP="00BA261B">
            <w:pPr>
              <w:rPr>
                <w:rFonts w:cstheme="minorBidi"/>
              </w:rPr>
            </w:pPr>
            <w:r>
              <w:rPr>
                <w:rFonts w:ascii="Times New Roman" w:cstheme="minorBidi"/>
                <w:b/>
                <w:lang w:val="uk-UA"/>
              </w:rPr>
              <w:t xml:space="preserve">C </w:t>
            </w:r>
            <w:proofErr w:type="spellStart"/>
            <w:r>
              <w:rPr>
                <w:rFonts w:ascii="Times New Roman" w:cstheme="minorBidi"/>
                <w:b/>
                <w:lang w:val="uk-UA"/>
              </w:rPr>
              <w:t>standard</w:t>
            </w:r>
            <w:proofErr w:type="spellEnd"/>
            <w:r>
              <w:rPr>
                <w:rFonts w:ascii="Times New Roman" w:cstheme="minorBidi"/>
                <w:b/>
                <w:lang w:val="uk-UA"/>
              </w:rPr>
              <w:t xml:space="preserve"> </w:t>
            </w:r>
          </w:p>
        </w:tc>
        <w:tc>
          <w:tcPr>
            <w:tcW w:w="760" w:type="dxa"/>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3DE5C6F6" w14:textId="77777777" w:rsidR="008D1CA6" w:rsidRDefault="008D1CA6" w:rsidP="00BA261B">
            <w:pPr>
              <w:rPr>
                <w:rFonts w:cstheme="minorBidi"/>
              </w:rPr>
            </w:pPr>
            <w:r>
              <w:rPr>
                <w:rFonts w:ascii="Times New Roman" w:cstheme="minorBidi"/>
                <w:b/>
                <w:lang w:val="uk-UA"/>
              </w:rPr>
              <w:t xml:space="preserve">LP32 </w:t>
            </w:r>
          </w:p>
        </w:tc>
        <w:tc>
          <w:tcPr>
            <w:tcW w:w="858" w:type="dxa"/>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330E92B3" w14:textId="77777777" w:rsidR="008D1CA6" w:rsidRDefault="008D1CA6" w:rsidP="00BA261B">
            <w:pPr>
              <w:rPr>
                <w:rFonts w:cstheme="minorBidi"/>
              </w:rPr>
            </w:pPr>
            <w:r>
              <w:rPr>
                <w:rFonts w:ascii="Times New Roman" w:cstheme="minorBidi"/>
                <w:b/>
                <w:lang w:val="uk-UA"/>
              </w:rPr>
              <w:t xml:space="preserve">ILP32 </w:t>
            </w:r>
          </w:p>
        </w:tc>
        <w:tc>
          <w:tcPr>
            <w:tcW w:w="930" w:type="dxa"/>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511EB3DE" w14:textId="77777777" w:rsidR="008D1CA6" w:rsidRDefault="008D1CA6" w:rsidP="00BA261B">
            <w:pPr>
              <w:rPr>
                <w:rFonts w:cstheme="minorBidi"/>
              </w:rPr>
            </w:pPr>
            <w:r>
              <w:rPr>
                <w:rFonts w:ascii="Times New Roman" w:cstheme="minorBidi"/>
                <w:b/>
                <w:lang w:val="uk-UA"/>
              </w:rPr>
              <w:t xml:space="preserve">LLP64 </w:t>
            </w:r>
          </w:p>
        </w:tc>
        <w:tc>
          <w:tcPr>
            <w:tcW w:w="806" w:type="dxa"/>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21E7397F" w14:textId="77777777" w:rsidR="008D1CA6" w:rsidRDefault="008D1CA6" w:rsidP="00BA261B">
            <w:pPr>
              <w:rPr>
                <w:rFonts w:cstheme="minorBidi"/>
              </w:rPr>
            </w:pPr>
            <w:r>
              <w:rPr>
                <w:rFonts w:ascii="Times New Roman" w:cstheme="minorBidi"/>
                <w:b/>
                <w:lang w:val="uk-UA"/>
              </w:rPr>
              <w:t xml:space="preserve">LP64 </w:t>
            </w:r>
          </w:p>
        </w:tc>
      </w:tr>
      <w:tr w:rsidR="008D1CA6" w14:paraId="2CCD3DC0" w14:textId="77777777" w:rsidTr="008D1CA6">
        <w:tc>
          <w:tcPr>
            <w:tcW w:w="2408" w:type="dxa"/>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07B1B5D4" w14:textId="77777777" w:rsidR="008D1CA6" w:rsidRDefault="008D1CA6" w:rsidP="00BA261B">
            <w:pPr>
              <w:rPr>
                <w:rFonts w:cstheme="minorBidi"/>
              </w:rPr>
            </w:pPr>
            <w:proofErr w:type="spellStart"/>
            <w:r>
              <w:rPr>
                <w:rFonts w:ascii="Times New Roman" w:cstheme="minorBidi"/>
                <w:lang w:val="uk-UA"/>
              </w:rPr>
              <w:t>short</w:t>
            </w:r>
            <w:proofErr w:type="spellEnd"/>
          </w:p>
        </w:tc>
        <w:tc>
          <w:tcPr>
            <w:tcW w:w="2463" w:type="dxa"/>
            <w:vMerge w:val="restart"/>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4799452E" w14:textId="77777777" w:rsidR="008D1CA6" w:rsidRDefault="008D1CA6" w:rsidP="00BA261B">
            <w:pPr>
              <w:rPr>
                <w:rFonts w:cstheme="minorBidi"/>
              </w:rPr>
            </w:pPr>
            <w:proofErr w:type="spellStart"/>
            <w:r>
              <w:rPr>
                <w:rFonts w:ascii="Times New Roman" w:cstheme="minorBidi"/>
                <w:lang w:val="uk-UA"/>
              </w:rPr>
              <w:t>short</w:t>
            </w:r>
            <w:proofErr w:type="spellEnd"/>
            <w:r>
              <w:rPr>
                <w:rFonts w:ascii="Times New Roman" w:cstheme="minorBidi"/>
                <w:lang w:val="uk-UA"/>
              </w:rPr>
              <w:t xml:space="preserve"> </w:t>
            </w:r>
            <w:proofErr w:type="spellStart"/>
            <w:r>
              <w:rPr>
                <w:rFonts w:ascii="Times New Roman" w:cstheme="minorBidi"/>
                <w:lang w:val="uk-UA"/>
              </w:rPr>
              <w:t>int</w:t>
            </w:r>
            <w:proofErr w:type="spellEnd"/>
            <w:r>
              <w:rPr>
                <w:rFonts w:ascii="Times New Roman" w:cstheme="minorBidi"/>
                <w:lang w:val="uk-UA"/>
              </w:rPr>
              <w:t xml:space="preserve"> </w:t>
            </w:r>
          </w:p>
        </w:tc>
        <w:tc>
          <w:tcPr>
            <w:tcW w:w="1411" w:type="dxa"/>
            <w:vMerge w:val="restart"/>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5DFFD445" w14:textId="77777777" w:rsidR="008D1CA6" w:rsidRDefault="008D1CA6" w:rsidP="00BA261B">
            <w:pPr>
              <w:rPr>
                <w:rFonts w:cstheme="minorBidi"/>
              </w:rPr>
            </w:pPr>
            <w:r>
              <w:rPr>
                <w:rFonts w:ascii="Times New Roman" w:cstheme="minorBidi"/>
                <w:lang w:val="uk-UA"/>
              </w:rPr>
              <w:t>мінімум</w:t>
            </w:r>
          </w:p>
          <w:p w14:paraId="3A7F3DBF" w14:textId="77777777" w:rsidR="008D1CA6" w:rsidRDefault="008D1CA6" w:rsidP="00BA261B">
            <w:pPr>
              <w:rPr>
                <w:rFonts w:cstheme="minorBidi"/>
              </w:rPr>
            </w:pPr>
            <w:r>
              <w:rPr>
                <w:rFonts w:ascii="Times New Roman" w:cstheme="minorBidi"/>
                <w:b/>
                <w:lang w:val="uk-UA"/>
              </w:rPr>
              <w:t>16</w:t>
            </w:r>
            <w:r>
              <w:rPr>
                <w:rFonts w:ascii="Times New Roman" w:cstheme="minorBidi"/>
                <w:lang w:val="uk-UA"/>
              </w:rPr>
              <w:t xml:space="preserve"> </w:t>
            </w:r>
          </w:p>
        </w:tc>
        <w:tc>
          <w:tcPr>
            <w:tcW w:w="760" w:type="dxa"/>
            <w:vMerge w:val="restart"/>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3E70AAB1" w14:textId="77777777" w:rsidR="008D1CA6" w:rsidRDefault="008D1CA6" w:rsidP="00BA261B">
            <w:pPr>
              <w:rPr>
                <w:rFonts w:cstheme="minorBidi"/>
              </w:rPr>
            </w:pPr>
            <w:r>
              <w:rPr>
                <w:rFonts w:ascii="Times New Roman" w:cstheme="minorBidi"/>
                <w:b/>
                <w:lang w:val="uk-UA"/>
              </w:rPr>
              <w:t>16</w:t>
            </w:r>
            <w:r>
              <w:rPr>
                <w:rFonts w:ascii="Times New Roman" w:cstheme="minorBidi"/>
                <w:lang w:val="uk-UA"/>
              </w:rPr>
              <w:t xml:space="preserve"> </w:t>
            </w:r>
          </w:p>
        </w:tc>
        <w:tc>
          <w:tcPr>
            <w:tcW w:w="858" w:type="dxa"/>
            <w:vMerge w:val="restart"/>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03512E22" w14:textId="77777777" w:rsidR="008D1CA6" w:rsidRDefault="008D1CA6" w:rsidP="00BA261B">
            <w:pPr>
              <w:rPr>
                <w:rFonts w:cstheme="minorBidi"/>
              </w:rPr>
            </w:pPr>
            <w:r>
              <w:rPr>
                <w:rFonts w:ascii="Times New Roman" w:cstheme="minorBidi"/>
                <w:b/>
                <w:lang w:val="uk-UA"/>
              </w:rPr>
              <w:t>16</w:t>
            </w:r>
            <w:r>
              <w:rPr>
                <w:rFonts w:ascii="Times New Roman" w:cstheme="minorBidi"/>
                <w:lang w:val="uk-UA"/>
              </w:rPr>
              <w:t xml:space="preserve"> </w:t>
            </w:r>
          </w:p>
        </w:tc>
        <w:tc>
          <w:tcPr>
            <w:tcW w:w="930" w:type="dxa"/>
            <w:vMerge w:val="restart"/>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5C637C0E" w14:textId="77777777" w:rsidR="008D1CA6" w:rsidRDefault="008D1CA6" w:rsidP="00BA261B">
            <w:pPr>
              <w:rPr>
                <w:rFonts w:cstheme="minorBidi"/>
              </w:rPr>
            </w:pPr>
            <w:r>
              <w:rPr>
                <w:rFonts w:ascii="Times New Roman" w:cstheme="minorBidi"/>
                <w:b/>
                <w:lang w:val="uk-UA"/>
              </w:rPr>
              <w:t>16</w:t>
            </w:r>
            <w:r>
              <w:rPr>
                <w:rFonts w:ascii="Times New Roman" w:cstheme="minorBidi"/>
                <w:lang w:val="uk-UA"/>
              </w:rPr>
              <w:t xml:space="preserve"> </w:t>
            </w:r>
          </w:p>
        </w:tc>
        <w:tc>
          <w:tcPr>
            <w:tcW w:w="806" w:type="dxa"/>
            <w:vMerge w:val="restart"/>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6F9B1DA5" w14:textId="77777777" w:rsidR="008D1CA6" w:rsidRDefault="008D1CA6" w:rsidP="00BA261B">
            <w:pPr>
              <w:rPr>
                <w:rFonts w:cstheme="minorBidi"/>
              </w:rPr>
            </w:pPr>
            <w:r>
              <w:rPr>
                <w:rFonts w:ascii="Times New Roman" w:cstheme="minorBidi"/>
                <w:b/>
                <w:lang w:val="uk-UA"/>
              </w:rPr>
              <w:t>16</w:t>
            </w:r>
            <w:r>
              <w:rPr>
                <w:rFonts w:ascii="Times New Roman" w:cstheme="minorBidi"/>
                <w:lang w:val="uk-UA"/>
              </w:rPr>
              <w:t xml:space="preserve"> </w:t>
            </w:r>
          </w:p>
        </w:tc>
      </w:tr>
      <w:tr w:rsidR="008D1CA6" w14:paraId="0F95422D" w14:textId="77777777" w:rsidTr="008D1CA6">
        <w:tc>
          <w:tcPr>
            <w:tcW w:w="2408" w:type="dxa"/>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58C6BD80" w14:textId="77777777" w:rsidR="008D1CA6" w:rsidRDefault="008D1CA6" w:rsidP="00BA261B">
            <w:pPr>
              <w:rPr>
                <w:rFonts w:cstheme="minorBidi"/>
              </w:rPr>
            </w:pPr>
            <w:proofErr w:type="spellStart"/>
            <w:r>
              <w:rPr>
                <w:rFonts w:ascii="Times New Roman" w:cstheme="minorBidi"/>
                <w:lang w:val="uk-UA"/>
              </w:rPr>
              <w:t>short</w:t>
            </w:r>
            <w:proofErr w:type="spellEnd"/>
            <w:r>
              <w:rPr>
                <w:rFonts w:ascii="Times New Roman" w:cstheme="minorBidi"/>
                <w:lang w:val="uk-UA"/>
              </w:rPr>
              <w:t xml:space="preserve"> </w:t>
            </w:r>
            <w:proofErr w:type="spellStart"/>
            <w:r>
              <w:rPr>
                <w:rFonts w:ascii="Times New Roman" w:cstheme="minorBidi"/>
                <w:lang w:val="uk-UA"/>
              </w:rPr>
              <w:t>int</w:t>
            </w:r>
            <w:proofErr w:type="spellEnd"/>
          </w:p>
        </w:tc>
        <w:tc>
          <w:tcPr>
            <w:tcW w:w="2463"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5B60ADAB" w14:textId="77777777" w:rsidR="008D1CA6" w:rsidRDefault="008D1CA6" w:rsidP="00BA261B">
            <w:pPr>
              <w:rPr>
                <w:rFonts w:ascii="Times New Roman" w:cstheme="minorBidi"/>
                <w:sz w:val="4"/>
                <w:lang w:val="uk-UA"/>
              </w:rPr>
            </w:pPr>
          </w:p>
        </w:tc>
        <w:tc>
          <w:tcPr>
            <w:tcW w:w="1411"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26F34E9E" w14:textId="77777777" w:rsidR="008D1CA6" w:rsidRDefault="008D1CA6" w:rsidP="00BA261B">
            <w:pPr>
              <w:rPr>
                <w:rFonts w:ascii="Times New Roman" w:cstheme="minorBidi"/>
                <w:sz w:val="4"/>
                <w:lang w:val="uk-UA"/>
              </w:rPr>
            </w:pPr>
          </w:p>
        </w:tc>
        <w:tc>
          <w:tcPr>
            <w:tcW w:w="760"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5F1BC08A" w14:textId="77777777" w:rsidR="008D1CA6" w:rsidRDefault="008D1CA6" w:rsidP="00BA261B">
            <w:pPr>
              <w:rPr>
                <w:rFonts w:ascii="Times New Roman" w:cstheme="minorBidi"/>
                <w:sz w:val="4"/>
                <w:lang w:val="uk-UA"/>
              </w:rPr>
            </w:pPr>
          </w:p>
        </w:tc>
        <w:tc>
          <w:tcPr>
            <w:tcW w:w="858"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46B6505D" w14:textId="77777777" w:rsidR="008D1CA6" w:rsidRDefault="008D1CA6" w:rsidP="00BA261B">
            <w:pPr>
              <w:rPr>
                <w:rFonts w:ascii="Times New Roman" w:cstheme="minorBidi"/>
                <w:sz w:val="4"/>
                <w:lang w:val="uk-UA"/>
              </w:rPr>
            </w:pPr>
          </w:p>
        </w:tc>
        <w:tc>
          <w:tcPr>
            <w:tcW w:w="930"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5B35DEA5" w14:textId="77777777" w:rsidR="008D1CA6" w:rsidRDefault="008D1CA6" w:rsidP="00BA261B">
            <w:pPr>
              <w:rPr>
                <w:rFonts w:ascii="Times New Roman" w:cstheme="minorBidi"/>
                <w:sz w:val="4"/>
                <w:lang w:val="uk-UA"/>
              </w:rPr>
            </w:pPr>
          </w:p>
        </w:tc>
        <w:tc>
          <w:tcPr>
            <w:tcW w:w="806"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3CAB3822" w14:textId="77777777" w:rsidR="008D1CA6" w:rsidRDefault="008D1CA6" w:rsidP="00BA261B">
            <w:pPr>
              <w:rPr>
                <w:rFonts w:ascii="Times New Roman" w:cstheme="minorBidi"/>
                <w:sz w:val="4"/>
                <w:lang w:val="uk-UA"/>
              </w:rPr>
            </w:pPr>
          </w:p>
        </w:tc>
      </w:tr>
      <w:tr w:rsidR="008D1CA6" w14:paraId="420D6CEF" w14:textId="77777777" w:rsidTr="008D1CA6">
        <w:tc>
          <w:tcPr>
            <w:tcW w:w="2408" w:type="dxa"/>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6C18794F" w14:textId="77777777" w:rsidR="008D1CA6" w:rsidRDefault="008D1CA6" w:rsidP="00BA261B">
            <w:pPr>
              <w:rPr>
                <w:rFonts w:cstheme="minorBidi"/>
              </w:rPr>
            </w:pPr>
            <w:proofErr w:type="spellStart"/>
            <w:r>
              <w:rPr>
                <w:rFonts w:ascii="Times New Roman" w:cstheme="minorBidi"/>
                <w:lang w:val="uk-UA"/>
              </w:rPr>
              <w:t>signed</w:t>
            </w:r>
            <w:proofErr w:type="spellEnd"/>
            <w:r>
              <w:rPr>
                <w:rFonts w:ascii="Times New Roman" w:cstheme="minorBidi"/>
                <w:lang w:val="uk-UA"/>
              </w:rPr>
              <w:t xml:space="preserve"> </w:t>
            </w:r>
            <w:proofErr w:type="spellStart"/>
            <w:r>
              <w:rPr>
                <w:rFonts w:ascii="Times New Roman" w:cstheme="minorBidi"/>
                <w:lang w:val="uk-UA"/>
              </w:rPr>
              <w:t>short</w:t>
            </w:r>
            <w:proofErr w:type="spellEnd"/>
          </w:p>
        </w:tc>
        <w:tc>
          <w:tcPr>
            <w:tcW w:w="2463"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01F2B80D" w14:textId="77777777" w:rsidR="008D1CA6" w:rsidRDefault="008D1CA6" w:rsidP="00BA261B">
            <w:pPr>
              <w:rPr>
                <w:rFonts w:ascii="Times New Roman" w:cstheme="minorBidi"/>
                <w:sz w:val="4"/>
                <w:lang w:val="uk-UA"/>
              </w:rPr>
            </w:pPr>
          </w:p>
        </w:tc>
        <w:tc>
          <w:tcPr>
            <w:tcW w:w="1411"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578B7103" w14:textId="77777777" w:rsidR="008D1CA6" w:rsidRDefault="008D1CA6" w:rsidP="00BA261B">
            <w:pPr>
              <w:rPr>
                <w:rFonts w:ascii="Times New Roman" w:cstheme="minorBidi"/>
                <w:sz w:val="4"/>
                <w:lang w:val="uk-UA"/>
              </w:rPr>
            </w:pPr>
          </w:p>
        </w:tc>
        <w:tc>
          <w:tcPr>
            <w:tcW w:w="760"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1B7B52F7" w14:textId="77777777" w:rsidR="008D1CA6" w:rsidRDefault="008D1CA6" w:rsidP="00BA261B">
            <w:pPr>
              <w:rPr>
                <w:rFonts w:ascii="Times New Roman" w:cstheme="minorBidi"/>
                <w:sz w:val="4"/>
                <w:lang w:val="uk-UA"/>
              </w:rPr>
            </w:pPr>
          </w:p>
        </w:tc>
        <w:tc>
          <w:tcPr>
            <w:tcW w:w="858"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652A9429" w14:textId="77777777" w:rsidR="008D1CA6" w:rsidRDefault="008D1CA6" w:rsidP="00BA261B">
            <w:pPr>
              <w:rPr>
                <w:rFonts w:ascii="Times New Roman" w:cstheme="minorBidi"/>
                <w:sz w:val="4"/>
                <w:lang w:val="uk-UA"/>
              </w:rPr>
            </w:pPr>
          </w:p>
        </w:tc>
        <w:tc>
          <w:tcPr>
            <w:tcW w:w="930"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2D82DF35" w14:textId="77777777" w:rsidR="008D1CA6" w:rsidRDefault="008D1CA6" w:rsidP="00BA261B">
            <w:pPr>
              <w:rPr>
                <w:rFonts w:ascii="Times New Roman" w:cstheme="minorBidi"/>
                <w:sz w:val="4"/>
                <w:lang w:val="uk-UA"/>
              </w:rPr>
            </w:pPr>
          </w:p>
        </w:tc>
        <w:tc>
          <w:tcPr>
            <w:tcW w:w="806"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10B9C6D4" w14:textId="77777777" w:rsidR="008D1CA6" w:rsidRDefault="008D1CA6" w:rsidP="00BA261B">
            <w:pPr>
              <w:rPr>
                <w:rFonts w:ascii="Times New Roman" w:cstheme="minorBidi"/>
                <w:sz w:val="4"/>
                <w:lang w:val="uk-UA"/>
              </w:rPr>
            </w:pPr>
          </w:p>
        </w:tc>
      </w:tr>
      <w:tr w:rsidR="008D1CA6" w14:paraId="59F5BC48" w14:textId="77777777" w:rsidTr="008D1CA6">
        <w:tc>
          <w:tcPr>
            <w:tcW w:w="2408" w:type="dxa"/>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1818F653" w14:textId="77777777" w:rsidR="008D1CA6" w:rsidRDefault="008D1CA6" w:rsidP="00BA261B">
            <w:pPr>
              <w:rPr>
                <w:rFonts w:cstheme="minorBidi"/>
              </w:rPr>
            </w:pPr>
            <w:proofErr w:type="spellStart"/>
            <w:r>
              <w:rPr>
                <w:rFonts w:ascii="Times New Roman" w:cstheme="minorBidi"/>
                <w:lang w:val="uk-UA"/>
              </w:rPr>
              <w:t>signed</w:t>
            </w:r>
            <w:proofErr w:type="spellEnd"/>
            <w:r>
              <w:rPr>
                <w:rFonts w:ascii="Times New Roman" w:cstheme="minorBidi"/>
                <w:lang w:val="uk-UA"/>
              </w:rPr>
              <w:t xml:space="preserve"> </w:t>
            </w:r>
            <w:proofErr w:type="spellStart"/>
            <w:r>
              <w:rPr>
                <w:rFonts w:ascii="Times New Roman" w:cstheme="minorBidi"/>
                <w:lang w:val="uk-UA"/>
              </w:rPr>
              <w:t>short</w:t>
            </w:r>
            <w:proofErr w:type="spellEnd"/>
            <w:r>
              <w:rPr>
                <w:rFonts w:ascii="Times New Roman" w:cstheme="minorBidi"/>
                <w:lang w:val="uk-UA"/>
              </w:rPr>
              <w:t xml:space="preserve"> </w:t>
            </w:r>
            <w:proofErr w:type="spellStart"/>
            <w:r>
              <w:rPr>
                <w:rFonts w:ascii="Times New Roman" w:cstheme="minorBidi"/>
                <w:lang w:val="uk-UA"/>
              </w:rPr>
              <w:t>int</w:t>
            </w:r>
            <w:proofErr w:type="spellEnd"/>
          </w:p>
        </w:tc>
        <w:tc>
          <w:tcPr>
            <w:tcW w:w="2463"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10AE9E67" w14:textId="77777777" w:rsidR="008D1CA6" w:rsidRDefault="008D1CA6" w:rsidP="00BA261B">
            <w:pPr>
              <w:rPr>
                <w:rFonts w:ascii="Times New Roman" w:cstheme="minorBidi"/>
                <w:sz w:val="4"/>
                <w:lang w:val="uk-UA"/>
              </w:rPr>
            </w:pPr>
          </w:p>
        </w:tc>
        <w:tc>
          <w:tcPr>
            <w:tcW w:w="1411"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15FF9D80" w14:textId="77777777" w:rsidR="008D1CA6" w:rsidRDefault="008D1CA6" w:rsidP="00BA261B">
            <w:pPr>
              <w:rPr>
                <w:rFonts w:ascii="Times New Roman" w:cstheme="minorBidi"/>
                <w:sz w:val="4"/>
                <w:lang w:val="uk-UA"/>
              </w:rPr>
            </w:pPr>
          </w:p>
        </w:tc>
        <w:tc>
          <w:tcPr>
            <w:tcW w:w="760"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0A4A074D" w14:textId="77777777" w:rsidR="008D1CA6" w:rsidRDefault="008D1CA6" w:rsidP="00BA261B">
            <w:pPr>
              <w:rPr>
                <w:rFonts w:ascii="Times New Roman" w:cstheme="minorBidi"/>
                <w:sz w:val="4"/>
                <w:lang w:val="uk-UA"/>
              </w:rPr>
            </w:pPr>
          </w:p>
        </w:tc>
        <w:tc>
          <w:tcPr>
            <w:tcW w:w="858"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5506D99B" w14:textId="77777777" w:rsidR="008D1CA6" w:rsidRDefault="008D1CA6" w:rsidP="00BA261B">
            <w:pPr>
              <w:rPr>
                <w:rFonts w:ascii="Times New Roman" w:cstheme="minorBidi"/>
                <w:sz w:val="4"/>
                <w:lang w:val="uk-UA"/>
              </w:rPr>
            </w:pPr>
          </w:p>
        </w:tc>
        <w:tc>
          <w:tcPr>
            <w:tcW w:w="930"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02D6F7D6" w14:textId="77777777" w:rsidR="008D1CA6" w:rsidRDefault="008D1CA6" w:rsidP="00BA261B">
            <w:pPr>
              <w:rPr>
                <w:rFonts w:ascii="Times New Roman" w:cstheme="minorBidi"/>
                <w:sz w:val="4"/>
                <w:lang w:val="uk-UA"/>
              </w:rPr>
            </w:pPr>
          </w:p>
        </w:tc>
        <w:tc>
          <w:tcPr>
            <w:tcW w:w="806"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0BEE8F22" w14:textId="77777777" w:rsidR="008D1CA6" w:rsidRDefault="008D1CA6" w:rsidP="00BA261B">
            <w:pPr>
              <w:rPr>
                <w:rFonts w:ascii="Times New Roman" w:cstheme="minorBidi"/>
                <w:sz w:val="4"/>
                <w:lang w:val="uk-UA"/>
              </w:rPr>
            </w:pPr>
          </w:p>
        </w:tc>
      </w:tr>
      <w:tr w:rsidR="008D1CA6" w14:paraId="3E3AC459" w14:textId="77777777" w:rsidTr="008D1CA6">
        <w:tc>
          <w:tcPr>
            <w:tcW w:w="2408" w:type="dxa"/>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4344F814" w14:textId="77777777" w:rsidR="008D1CA6" w:rsidRDefault="008D1CA6" w:rsidP="00BA261B">
            <w:pPr>
              <w:rPr>
                <w:rFonts w:cstheme="minorBidi"/>
              </w:rPr>
            </w:pPr>
            <w:proofErr w:type="spellStart"/>
            <w:r>
              <w:rPr>
                <w:rFonts w:ascii="Times New Roman" w:cstheme="minorBidi"/>
                <w:lang w:val="uk-UA"/>
              </w:rPr>
              <w:t>unsigned</w:t>
            </w:r>
            <w:proofErr w:type="spellEnd"/>
            <w:r>
              <w:rPr>
                <w:rFonts w:ascii="Times New Roman" w:cstheme="minorBidi"/>
                <w:lang w:val="uk-UA"/>
              </w:rPr>
              <w:t xml:space="preserve"> </w:t>
            </w:r>
            <w:proofErr w:type="spellStart"/>
            <w:r>
              <w:rPr>
                <w:rFonts w:ascii="Times New Roman" w:cstheme="minorBidi"/>
                <w:lang w:val="uk-UA"/>
              </w:rPr>
              <w:t>short</w:t>
            </w:r>
            <w:proofErr w:type="spellEnd"/>
          </w:p>
        </w:tc>
        <w:tc>
          <w:tcPr>
            <w:tcW w:w="2463" w:type="dxa"/>
            <w:vMerge w:val="restart"/>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47EDF154" w14:textId="77777777" w:rsidR="008D1CA6" w:rsidRDefault="008D1CA6" w:rsidP="00BA261B">
            <w:pPr>
              <w:rPr>
                <w:rFonts w:cstheme="minorBidi"/>
              </w:rPr>
            </w:pPr>
            <w:proofErr w:type="spellStart"/>
            <w:r>
              <w:rPr>
                <w:rFonts w:ascii="Times New Roman" w:cstheme="minorBidi"/>
                <w:lang w:val="uk-UA"/>
              </w:rPr>
              <w:t>unsigned</w:t>
            </w:r>
            <w:proofErr w:type="spellEnd"/>
            <w:r>
              <w:rPr>
                <w:rFonts w:ascii="Times New Roman" w:cstheme="minorBidi"/>
                <w:lang w:val="uk-UA"/>
              </w:rPr>
              <w:t xml:space="preserve"> </w:t>
            </w:r>
            <w:proofErr w:type="spellStart"/>
            <w:r>
              <w:rPr>
                <w:rFonts w:ascii="Times New Roman" w:cstheme="minorBidi"/>
                <w:lang w:val="uk-UA"/>
              </w:rPr>
              <w:t>short</w:t>
            </w:r>
            <w:proofErr w:type="spellEnd"/>
            <w:r>
              <w:rPr>
                <w:rFonts w:ascii="Times New Roman" w:cstheme="minorBidi"/>
                <w:lang w:val="uk-UA"/>
              </w:rPr>
              <w:t xml:space="preserve"> </w:t>
            </w:r>
            <w:proofErr w:type="spellStart"/>
            <w:r>
              <w:rPr>
                <w:rFonts w:ascii="Times New Roman" w:cstheme="minorBidi"/>
                <w:lang w:val="uk-UA"/>
              </w:rPr>
              <w:t>int</w:t>
            </w:r>
            <w:proofErr w:type="spellEnd"/>
            <w:r>
              <w:rPr>
                <w:rFonts w:ascii="Times New Roman" w:cstheme="minorBidi"/>
                <w:lang w:val="uk-UA"/>
              </w:rPr>
              <w:t xml:space="preserve"> </w:t>
            </w:r>
          </w:p>
        </w:tc>
        <w:tc>
          <w:tcPr>
            <w:tcW w:w="1411"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0E500A19" w14:textId="77777777" w:rsidR="008D1CA6" w:rsidRDefault="008D1CA6" w:rsidP="00BA261B">
            <w:pPr>
              <w:rPr>
                <w:rFonts w:ascii="Times New Roman" w:cstheme="minorBidi"/>
                <w:sz w:val="4"/>
                <w:lang w:val="uk-UA"/>
              </w:rPr>
            </w:pPr>
          </w:p>
        </w:tc>
        <w:tc>
          <w:tcPr>
            <w:tcW w:w="760"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2FA007BF" w14:textId="77777777" w:rsidR="008D1CA6" w:rsidRDefault="008D1CA6" w:rsidP="00BA261B">
            <w:pPr>
              <w:rPr>
                <w:rFonts w:ascii="Times New Roman" w:cstheme="minorBidi"/>
                <w:sz w:val="4"/>
                <w:lang w:val="uk-UA"/>
              </w:rPr>
            </w:pPr>
          </w:p>
        </w:tc>
        <w:tc>
          <w:tcPr>
            <w:tcW w:w="858"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2955F9BD" w14:textId="77777777" w:rsidR="008D1CA6" w:rsidRDefault="008D1CA6" w:rsidP="00BA261B">
            <w:pPr>
              <w:rPr>
                <w:rFonts w:ascii="Times New Roman" w:cstheme="minorBidi"/>
                <w:sz w:val="4"/>
                <w:lang w:val="uk-UA"/>
              </w:rPr>
            </w:pPr>
          </w:p>
        </w:tc>
        <w:tc>
          <w:tcPr>
            <w:tcW w:w="930"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625A88D9" w14:textId="77777777" w:rsidR="008D1CA6" w:rsidRDefault="008D1CA6" w:rsidP="00BA261B">
            <w:pPr>
              <w:rPr>
                <w:rFonts w:ascii="Times New Roman" w:cstheme="minorBidi"/>
                <w:sz w:val="4"/>
                <w:lang w:val="uk-UA"/>
              </w:rPr>
            </w:pPr>
          </w:p>
        </w:tc>
        <w:tc>
          <w:tcPr>
            <w:tcW w:w="806"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4640C7B8" w14:textId="77777777" w:rsidR="008D1CA6" w:rsidRDefault="008D1CA6" w:rsidP="00BA261B">
            <w:pPr>
              <w:rPr>
                <w:rFonts w:ascii="Times New Roman" w:cstheme="minorBidi"/>
                <w:sz w:val="4"/>
                <w:lang w:val="uk-UA"/>
              </w:rPr>
            </w:pPr>
          </w:p>
        </w:tc>
      </w:tr>
      <w:tr w:rsidR="008D1CA6" w14:paraId="4EEB2B21" w14:textId="77777777" w:rsidTr="008D1CA6">
        <w:tc>
          <w:tcPr>
            <w:tcW w:w="2408" w:type="dxa"/>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6F8B5063" w14:textId="77777777" w:rsidR="008D1CA6" w:rsidRDefault="008D1CA6" w:rsidP="00BA261B">
            <w:pPr>
              <w:rPr>
                <w:rFonts w:cstheme="minorBidi"/>
              </w:rPr>
            </w:pPr>
            <w:proofErr w:type="spellStart"/>
            <w:r>
              <w:rPr>
                <w:rFonts w:ascii="Times New Roman" w:cstheme="minorBidi"/>
                <w:lang w:val="uk-UA"/>
              </w:rPr>
              <w:t>unsigned</w:t>
            </w:r>
            <w:proofErr w:type="spellEnd"/>
            <w:r>
              <w:rPr>
                <w:rFonts w:ascii="Times New Roman" w:cstheme="minorBidi"/>
                <w:lang w:val="uk-UA"/>
              </w:rPr>
              <w:t xml:space="preserve"> </w:t>
            </w:r>
            <w:proofErr w:type="spellStart"/>
            <w:r>
              <w:rPr>
                <w:rFonts w:ascii="Times New Roman" w:cstheme="minorBidi"/>
                <w:lang w:val="uk-UA"/>
              </w:rPr>
              <w:t>short</w:t>
            </w:r>
            <w:proofErr w:type="spellEnd"/>
            <w:r>
              <w:rPr>
                <w:rFonts w:ascii="Times New Roman" w:cstheme="minorBidi"/>
                <w:lang w:val="uk-UA"/>
              </w:rPr>
              <w:t xml:space="preserve"> </w:t>
            </w:r>
            <w:proofErr w:type="spellStart"/>
            <w:r>
              <w:rPr>
                <w:rFonts w:ascii="Times New Roman" w:cstheme="minorBidi"/>
                <w:lang w:val="uk-UA"/>
              </w:rPr>
              <w:t>int</w:t>
            </w:r>
            <w:proofErr w:type="spellEnd"/>
          </w:p>
        </w:tc>
        <w:tc>
          <w:tcPr>
            <w:tcW w:w="2463"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4E97DFCC" w14:textId="77777777" w:rsidR="008D1CA6" w:rsidRDefault="008D1CA6" w:rsidP="00BA261B">
            <w:pPr>
              <w:rPr>
                <w:rFonts w:ascii="Times New Roman" w:cstheme="minorBidi"/>
                <w:sz w:val="4"/>
                <w:lang w:val="uk-UA"/>
              </w:rPr>
            </w:pPr>
          </w:p>
        </w:tc>
        <w:tc>
          <w:tcPr>
            <w:tcW w:w="1411"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33717C70" w14:textId="77777777" w:rsidR="008D1CA6" w:rsidRDefault="008D1CA6" w:rsidP="00BA261B">
            <w:pPr>
              <w:rPr>
                <w:rFonts w:ascii="Times New Roman" w:cstheme="minorBidi"/>
                <w:sz w:val="4"/>
                <w:lang w:val="uk-UA"/>
              </w:rPr>
            </w:pPr>
          </w:p>
        </w:tc>
        <w:tc>
          <w:tcPr>
            <w:tcW w:w="760"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23BF9AAC" w14:textId="77777777" w:rsidR="008D1CA6" w:rsidRDefault="008D1CA6" w:rsidP="00BA261B">
            <w:pPr>
              <w:rPr>
                <w:rFonts w:ascii="Times New Roman" w:cstheme="minorBidi"/>
                <w:sz w:val="4"/>
                <w:lang w:val="uk-UA"/>
              </w:rPr>
            </w:pPr>
          </w:p>
        </w:tc>
        <w:tc>
          <w:tcPr>
            <w:tcW w:w="858"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089D84FD" w14:textId="77777777" w:rsidR="008D1CA6" w:rsidRDefault="008D1CA6" w:rsidP="00BA261B">
            <w:pPr>
              <w:rPr>
                <w:rFonts w:ascii="Times New Roman" w:cstheme="minorBidi"/>
                <w:sz w:val="4"/>
                <w:lang w:val="uk-UA"/>
              </w:rPr>
            </w:pPr>
          </w:p>
        </w:tc>
        <w:tc>
          <w:tcPr>
            <w:tcW w:w="930"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1E03A2D9" w14:textId="77777777" w:rsidR="008D1CA6" w:rsidRDefault="008D1CA6" w:rsidP="00BA261B">
            <w:pPr>
              <w:rPr>
                <w:rFonts w:ascii="Times New Roman" w:cstheme="minorBidi"/>
                <w:sz w:val="4"/>
                <w:lang w:val="uk-UA"/>
              </w:rPr>
            </w:pPr>
          </w:p>
        </w:tc>
        <w:tc>
          <w:tcPr>
            <w:tcW w:w="806"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0C8B1682" w14:textId="77777777" w:rsidR="008D1CA6" w:rsidRDefault="008D1CA6" w:rsidP="00BA261B">
            <w:pPr>
              <w:rPr>
                <w:rFonts w:ascii="Times New Roman" w:cstheme="minorBidi"/>
                <w:sz w:val="4"/>
                <w:lang w:val="uk-UA"/>
              </w:rPr>
            </w:pPr>
          </w:p>
        </w:tc>
      </w:tr>
      <w:tr w:rsidR="008D1CA6" w14:paraId="42E551C4" w14:textId="77777777" w:rsidTr="008D1CA6">
        <w:tc>
          <w:tcPr>
            <w:tcW w:w="2408" w:type="dxa"/>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2EE269C8" w14:textId="77777777" w:rsidR="008D1CA6" w:rsidRDefault="008D1CA6" w:rsidP="00BA261B">
            <w:pPr>
              <w:rPr>
                <w:rFonts w:cstheme="minorBidi"/>
              </w:rPr>
            </w:pPr>
            <w:proofErr w:type="spellStart"/>
            <w:r>
              <w:rPr>
                <w:rFonts w:ascii="Times New Roman" w:cstheme="minorBidi"/>
                <w:lang w:val="uk-UA"/>
              </w:rPr>
              <w:t>int</w:t>
            </w:r>
            <w:proofErr w:type="spellEnd"/>
          </w:p>
        </w:tc>
        <w:tc>
          <w:tcPr>
            <w:tcW w:w="2463" w:type="dxa"/>
            <w:vMerge w:val="restart"/>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3F00DA80" w14:textId="77777777" w:rsidR="008D1CA6" w:rsidRDefault="008D1CA6" w:rsidP="00BA261B">
            <w:pPr>
              <w:rPr>
                <w:rFonts w:cstheme="minorBidi"/>
              </w:rPr>
            </w:pPr>
            <w:proofErr w:type="spellStart"/>
            <w:r>
              <w:rPr>
                <w:rFonts w:ascii="Times New Roman" w:cstheme="minorBidi"/>
                <w:lang w:val="uk-UA"/>
              </w:rPr>
              <w:t>int</w:t>
            </w:r>
            <w:proofErr w:type="spellEnd"/>
            <w:r>
              <w:rPr>
                <w:rFonts w:ascii="Times New Roman" w:cstheme="minorBidi"/>
                <w:lang w:val="uk-UA"/>
              </w:rPr>
              <w:t xml:space="preserve"> </w:t>
            </w:r>
          </w:p>
        </w:tc>
        <w:tc>
          <w:tcPr>
            <w:tcW w:w="1411" w:type="dxa"/>
            <w:vMerge w:val="restart"/>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1ECB26DC" w14:textId="77777777" w:rsidR="008D1CA6" w:rsidRDefault="008D1CA6" w:rsidP="00BA261B">
            <w:pPr>
              <w:rPr>
                <w:rFonts w:cstheme="minorBidi"/>
              </w:rPr>
            </w:pPr>
            <w:r>
              <w:rPr>
                <w:rFonts w:ascii="Times New Roman" w:cstheme="minorBidi"/>
                <w:lang w:val="uk-UA"/>
              </w:rPr>
              <w:t>мінімум</w:t>
            </w:r>
            <w:r>
              <w:rPr>
                <w:rFonts w:ascii="Times New Roman" w:cstheme="minorBidi"/>
                <w:lang w:val="uk-UA"/>
              </w:rPr>
              <w:t xml:space="preserve"> </w:t>
            </w:r>
            <w:r>
              <w:rPr>
                <w:rFonts w:ascii="Times New Roman" w:cstheme="minorBidi"/>
                <w:b/>
                <w:lang w:val="uk-UA"/>
              </w:rPr>
              <w:t>16</w:t>
            </w:r>
            <w:r>
              <w:rPr>
                <w:rFonts w:ascii="Times New Roman" w:cstheme="minorBidi"/>
                <w:lang w:val="uk-UA"/>
              </w:rPr>
              <w:t xml:space="preserve"> </w:t>
            </w:r>
          </w:p>
        </w:tc>
        <w:tc>
          <w:tcPr>
            <w:tcW w:w="760" w:type="dxa"/>
            <w:vMerge w:val="restart"/>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729E8EE6" w14:textId="77777777" w:rsidR="008D1CA6" w:rsidRDefault="008D1CA6" w:rsidP="00BA261B">
            <w:pPr>
              <w:rPr>
                <w:rFonts w:cstheme="minorBidi"/>
              </w:rPr>
            </w:pPr>
            <w:r>
              <w:rPr>
                <w:rFonts w:ascii="Times New Roman" w:cstheme="minorBidi"/>
                <w:b/>
                <w:lang w:val="uk-UA"/>
              </w:rPr>
              <w:t>16</w:t>
            </w:r>
            <w:r>
              <w:rPr>
                <w:rFonts w:ascii="Times New Roman" w:cstheme="minorBidi"/>
                <w:lang w:val="uk-UA"/>
              </w:rPr>
              <w:t xml:space="preserve"> </w:t>
            </w:r>
          </w:p>
        </w:tc>
        <w:tc>
          <w:tcPr>
            <w:tcW w:w="858" w:type="dxa"/>
            <w:vMerge w:val="restart"/>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47DD0A9C" w14:textId="77777777" w:rsidR="008D1CA6" w:rsidRDefault="008D1CA6" w:rsidP="00BA261B">
            <w:pPr>
              <w:rPr>
                <w:rFonts w:cstheme="minorBidi"/>
              </w:rPr>
            </w:pPr>
            <w:r>
              <w:rPr>
                <w:rFonts w:ascii="Times New Roman" w:cstheme="minorBidi"/>
                <w:b/>
                <w:lang w:val="uk-UA"/>
              </w:rPr>
              <w:t>32</w:t>
            </w:r>
            <w:r>
              <w:rPr>
                <w:rFonts w:ascii="Times New Roman" w:cstheme="minorBidi"/>
                <w:lang w:val="uk-UA"/>
              </w:rPr>
              <w:t xml:space="preserve"> </w:t>
            </w:r>
          </w:p>
        </w:tc>
        <w:tc>
          <w:tcPr>
            <w:tcW w:w="930" w:type="dxa"/>
            <w:vMerge w:val="restart"/>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05ECE2A9" w14:textId="77777777" w:rsidR="008D1CA6" w:rsidRDefault="008D1CA6" w:rsidP="00BA261B">
            <w:pPr>
              <w:rPr>
                <w:rFonts w:cstheme="minorBidi"/>
              </w:rPr>
            </w:pPr>
            <w:r>
              <w:rPr>
                <w:rFonts w:ascii="Times New Roman" w:cstheme="minorBidi"/>
                <w:b/>
                <w:lang w:val="uk-UA"/>
              </w:rPr>
              <w:t>32</w:t>
            </w:r>
            <w:r>
              <w:rPr>
                <w:rFonts w:ascii="Times New Roman" w:cstheme="minorBidi"/>
                <w:lang w:val="uk-UA"/>
              </w:rPr>
              <w:t xml:space="preserve"> </w:t>
            </w:r>
          </w:p>
        </w:tc>
        <w:tc>
          <w:tcPr>
            <w:tcW w:w="806" w:type="dxa"/>
            <w:vMerge w:val="restart"/>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6BC014A8" w14:textId="77777777" w:rsidR="008D1CA6" w:rsidRDefault="008D1CA6" w:rsidP="00BA261B">
            <w:pPr>
              <w:rPr>
                <w:rFonts w:cstheme="minorBidi"/>
              </w:rPr>
            </w:pPr>
            <w:r>
              <w:rPr>
                <w:rFonts w:ascii="Times New Roman" w:cstheme="minorBidi"/>
                <w:b/>
                <w:lang w:val="uk-UA"/>
              </w:rPr>
              <w:t>32</w:t>
            </w:r>
            <w:r>
              <w:rPr>
                <w:rFonts w:ascii="Times New Roman" w:cstheme="minorBidi"/>
                <w:lang w:val="uk-UA"/>
              </w:rPr>
              <w:t xml:space="preserve"> </w:t>
            </w:r>
          </w:p>
        </w:tc>
      </w:tr>
      <w:tr w:rsidR="008D1CA6" w14:paraId="23D1A22D" w14:textId="77777777" w:rsidTr="008D1CA6">
        <w:tc>
          <w:tcPr>
            <w:tcW w:w="2408" w:type="dxa"/>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727E92DC" w14:textId="77777777" w:rsidR="008D1CA6" w:rsidRDefault="008D1CA6" w:rsidP="00BA261B">
            <w:pPr>
              <w:rPr>
                <w:rFonts w:cstheme="minorBidi"/>
              </w:rPr>
            </w:pPr>
            <w:proofErr w:type="spellStart"/>
            <w:r>
              <w:rPr>
                <w:rFonts w:ascii="Times New Roman" w:cstheme="minorBidi"/>
                <w:lang w:val="uk-UA"/>
              </w:rPr>
              <w:t>signed</w:t>
            </w:r>
            <w:proofErr w:type="spellEnd"/>
          </w:p>
        </w:tc>
        <w:tc>
          <w:tcPr>
            <w:tcW w:w="2463"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7CD4E6C6" w14:textId="77777777" w:rsidR="008D1CA6" w:rsidRDefault="008D1CA6" w:rsidP="00BA261B">
            <w:pPr>
              <w:rPr>
                <w:rFonts w:ascii="Times New Roman" w:cstheme="minorBidi"/>
                <w:sz w:val="4"/>
                <w:lang w:val="uk-UA"/>
              </w:rPr>
            </w:pPr>
          </w:p>
        </w:tc>
        <w:tc>
          <w:tcPr>
            <w:tcW w:w="1411"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0EA626A7" w14:textId="77777777" w:rsidR="008D1CA6" w:rsidRDefault="008D1CA6" w:rsidP="00BA261B">
            <w:pPr>
              <w:rPr>
                <w:rFonts w:ascii="Times New Roman" w:cstheme="minorBidi"/>
                <w:sz w:val="4"/>
                <w:lang w:val="uk-UA"/>
              </w:rPr>
            </w:pPr>
          </w:p>
        </w:tc>
        <w:tc>
          <w:tcPr>
            <w:tcW w:w="760"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17259DBA" w14:textId="77777777" w:rsidR="008D1CA6" w:rsidRDefault="008D1CA6" w:rsidP="00BA261B">
            <w:pPr>
              <w:rPr>
                <w:rFonts w:ascii="Times New Roman" w:cstheme="minorBidi"/>
                <w:sz w:val="4"/>
                <w:lang w:val="uk-UA"/>
              </w:rPr>
            </w:pPr>
          </w:p>
        </w:tc>
        <w:tc>
          <w:tcPr>
            <w:tcW w:w="858"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19209FDF" w14:textId="77777777" w:rsidR="008D1CA6" w:rsidRDefault="008D1CA6" w:rsidP="00BA261B">
            <w:pPr>
              <w:rPr>
                <w:rFonts w:ascii="Times New Roman" w:cstheme="minorBidi"/>
                <w:sz w:val="4"/>
                <w:lang w:val="uk-UA"/>
              </w:rPr>
            </w:pPr>
          </w:p>
        </w:tc>
        <w:tc>
          <w:tcPr>
            <w:tcW w:w="930"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13A1E370" w14:textId="77777777" w:rsidR="008D1CA6" w:rsidRDefault="008D1CA6" w:rsidP="00BA261B">
            <w:pPr>
              <w:rPr>
                <w:rFonts w:ascii="Times New Roman" w:cstheme="minorBidi"/>
                <w:sz w:val="4"/>
                <w:lang w:val="uk-UA"/>
              </w:rPr>
            </w:pPr>
          </w:p>
        </w:tc>
        <w:tc>
          <w:tcPr>
            <w:tcW w:w="806"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449F06B8" w14:textId="77777777" w:rsidR="008D1CA6" w:rsidRDefault="008D1CA6" w:rsidP="00BA261B">
            <w:pPr>
              <w:rPr>
                <w:rFonts w:ascii="Times New Roman" w:cstheme="minorBidi"/>
                <w:sz w:val="4"/>
                <w:lang w:val="uk-UA"/>
              </w:rPr>
            </w:pPr>
          </w:p>
        </w:tc>
      </w:tr>
      <w:tr w:rsidR="008D1CA6" w14:paraId="4B817844" w14:textId="77777777" w:rsidTr="008D1CA6">
        <w:tc>
          <w:tcPr>
            <w:tcW w:w="2408" w:type="dxa"/>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3C477050" w14:textId="77777777" w:rsidR="008D1CA6" w:rsidRDefault="008D1CA6" w:rsidP="00BA261B">
            <w:pPr>
              <w:rPr>
                <w:rFonts w:cstheme="minorBidi"/>
              </w:rPr>
            </w:pPr>
            <w:proofErr w:type="spellStart"/>
            <w:r>
              <w:rPr>
                <w:rFonts w:ascii="Times New Roman" w:cstheme="minorBidi"/>
                <w:lang w:val="uk-UA"/>
              </w:rPr>
              <w:t>signed</w:t>
            </w:r>
            <w:proofErr w:type="spellEnd"/>
            <w:r>
              <w:rPr>
                <w:rFonts w:ascii="Times New Roman" w:cstheme="minorBidi"/>
                <w:lang w:val="uk-UA"/>
              </w:rPr>
              <w:t xml:space="preserve"> </w:t>
            </w:r>
            <w:proofErr w:type="spellStart"/>
            <w:r>
              <w:rPr>
                <w:rFonts w:ascii="Times New Roman" w:cstheme="minorBidi"/>
                <w:lang w:val="uk-UA"/>
              </w:rPr>
              <w:t>int</w:t>
            </w:r>
            <w:proofErr w:type="spellEnd"/>
          </w:p>
        </w:tc>
        <w:tc>
          <w:tcPr>
            <w:tcW w:w="2463"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1BAC9058" w14:textId="77777777" w:rsidR="008D1CA6" w:rsidRDefault="008D1CA6" w:rsidP="00BA261B">
            <w:pPr>
              <w:rPr>
                <w:rFonts w:ascii="Times New Roman" w:cstheme="minorBidi"/>
                <w:sz w:val="4"/>
                <w:lang w:val="uk-UA"/>
              </w:rPr>
            </w:pPr>
          </w:p>
        </w:tc>
        <w:tc>
          <w:tcPr>
            <w:tcW w:w="1411"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462A4D4B" w14:textId="77777777" w:rsidR="008D1CA6" w:rsidRDefault="008D1CA6" w:rsidP="00BA261B">
            <w:pPr>
              <w:rPr>
                <w:rFonts w:ascii="Times New Roman" w:cstheme="minorBidi"/>
                <w:sz w:val="4"/>
                <w:lang w:val="uk-UA"/>
              </w:rPr>
            </w:pPr>
          </w:p>
        </w:tc>
        <w:tc>
          <w:tcPr>
            <w:tcW w:w="760"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5FE42178" w14:textId="77777777" w:rsidR="008D1CA6" w:rsidRDefault="008D1CA6" w:rsidP="00BA261B">
            <w:pPr>
              <w:rPr>
                <w:rFonts w:ascii="Times New Roman" w:cstheme="minorBidi"/>
                <w:sz w:val="4"/>
                <w:lang w:val="uk-UA"/>
              </w:rPr>
            </w:pPr>
          </w:p>
        </w:tc>
        <w:tc>
          <w:tcPr>
            <w:tcW w:w="858"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4DE4CFA9" w14:textId="77777777" w:rsidR="008D1CA6" w:rsidRDefault="008D1CA6" w:rsidP="00BA261B">
            <w:pPr>
              <w:rPr>
                <w:rFonts w:ascii="Times New Roman" w:cstheme="minorBidi"/>
                <w:sz w:val="4"/>
                <w:lang w:val="uk-UA"/>
              </w:rPr>
            </w:pPr>
          </w:p>
        </w:tc>
        <w:tc>
          <w:tcPr>
            <w:tcW w:w="930"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5DFF62C8" w14:textId="77777777" w:rsidR="008D1CA6" w:rsidRDefault="008D1CA6" w:rsidP="00BA261B">
            <w:pPr>
              <w:rPr>
                <w:rFonts w:ascii="Times New Roman" w:cstheme="minorBidi"/>
                <w:sz w:val="4"/>
                <w:lang w:val="uk-UA"/>
              </w:rPr>
            </w:pPr>
          </w:p>
        </w:tc>
        <w:tc>
          <w:tcPr>
            <w:tcW w:w="806"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297D6B13" w14:textId="77777777" w:rsidR="008D1CA6" w:rsidRDefault="008D1CA6" w:rsidP="00BA261B">
            <w:pPr>
              <w:rPr>
                <w:rFonts w:ascii="Times New Roman" w:cstheme="minorBidi"/>
                <w:sz w:val="4"/>
                <w:lang w:val="uk-UA"/>
              </w:rPr>
            </w:pPr>
          </w:p>
        </w:tc>
      </w:tr>
      <w:tr w:rsidR="008D1CA6" w14:paraId="6BB95D95" w14:textId="77777777" w:rsidTr="008D1CA6">
        <w:tc>
          <w:tcPr>
            <w:tcW w:w="2408" w:type="dxa"/>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40EFA3AB" w14:textId="77777777" w:rsidR="008D1CA6" w:rsidRDefault="008D1CA6" w:rsidP="00BA261B">
            <w:pPr>
              <w:rPr>
                <w:rFonts w:cstheme="minorBidi"/>
              </w:rPr>
            </w:pPr>
            <w:proofErr w:type="spellStart"/>
            <w:r>
              <w:rPr>
                <w:rFonts w:ascii="Times New Roman" w:cstheme="minorBidi"/>
                <w:lang w:val="uk-UA"/>
              </w:rPr>
              <w:lastRenderedPageBreak/>
              <w:t>unsigned</w:t>
            </w:r>
            <w:proofErr w:type="spellEnd"/>
          </w:p>
        </w:tc>
        <w:tc>
          <w:tcPr>
            <w:tcW w:w="2463" w:type="dxa"/>
            <w:vMerge w:val="restart"/>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44669E3A" w14:textId="77777777" w:rsidR="008D1CA6" w:rsidRDefault="008D1CA6" w:rsidP="00BA261B">
            <w:pPr>
              <w:rPr>
                <w:rFonts w:cstheme="minorBidi"/>
              </w:rPr>
            </w:pPr>
            <w:proofErr w:type="spellStart"/>
            <w:r>
              <w:rPr>
                <w:rFonts w:ascii="Times New Roman" w:cstheme="minorBidi"/>
                <w:lang w:val="uk-UA"/>
              </w:rPr>
              <w:t>unsigned</w:t>
            </w:r>
            <w:proofErr w:type="spellEnd"/>
            <w:r>
              <w:rPr>
                <w:rFonts w:ascii="Times New Roman" w:cstheme="minorBidi"/>
                <w:lang w:val="uk-UA"/>
              </w:rPr>
              <w:t xml:space="preserve"> </w:t>
            </w:r>
            <w:proofErr w:type="spellStart"/>
            <w:r>
              <w:rPr>
                <w:rFonts w:ascii="Times New Roman" w:cstheme="minorBidi"/>
                <w:lang w:val="uk-UA"/>
              </w:rPr>
              <w:t>int</w:t>
            </w:r>
            <w:proofErr w:type="spellEnd"/>
            <w:r>
              <w:rPr>
                <w:rFonts w:ascii="Times New Roman" w:cstheme="minorBidi"/>
                <w:lang w:val="uk-UA"/>
              </w:rPr>
              <w:t xml:space="preserve"> </w:t>
            </w:r>
          </w:p>
        </w:tc>
        <w:tc>
          <w:tcPr>
            <w:tcW w:w="1411"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2FD0FF5F" w14:textId="77777777" w:rsidR="008D1CA6" w:rsidRDefault="008D1CA6" w:rsidP="00BA261B">
            <w:pPr>
              <w:rPr>
                <w:rFonts w:ascii="Times New Roman" w:cstheme="minorBidi"/>
                <w:sz w:val="4"/>
                <w:lang w:val="uk-UA"/>
              </w:rPr>
            </w:pPr>
          </w:p>
        </w:tc>
        <w:tc>
          <w:tcPr>
            <w:tcW w:w="760"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7FE1B35A" w14:textId="77777777" w:rsidR="008D1CA6" w:rsidRDefault="008D1CA6" w:rsidP="00BA261B">
            <w:pPr>
              <w:rPr>
                <w:rFonts w:ascii="Times New Roman" w:cstheme="minorBidi"/>
                <w:sz w:val="4"/>
                <w:lang w:val="uk-UA"/>
              </w:rPr>
            </w:pPr>
          </w:p>
        </w:tc>
        <w:tc>
          <w:tcPr>
            <w:tcW w:w="858"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10AA8DB7" w14:textId="77777777" w:rsidR="008D1CA6" w:rsidRDefault="008D1CA6" w:rsidP="00BA261B">
            <w:pPr>
              <w:rPr>
                <w:rFonts w:ascii="Times New Roman" w:cstheme="minorBidi"/>
                <w:sz w:val="4"/>
                <w:lang w:val="uk-UA"/>
              </w:rPr>
            </w:pPr>
          </w:p>
        </w:tc>
        <w:tc>
          <w:tcPr>
            <w:tcW w:w="930"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7A0B6F6E" w14:textId="77777777" w:rsidR="008D1CA6" w:rsidRDefault="008D1CA6" w:rsidP="00BA261B">
            <w:pPr>
              <w:rPr>
                <w:rFonts w:ascii="Times New Roman" w:cstheme="minorBidi"/>
                <w:sz w:val="4"/>
                <w:lang w:val="uk-UA"/>
              </w:rPr>
            </w:pPr>
          </w:p>
        </w:tc>
        <w:tc>
          <w:tcPr>
            <w:tcW w:w="806"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23BED9E1" w14:textId="77777777" w:rsidR="008D1CA6" w:rsidRDefault="008D1CA6" w:rsidP="00BA261B">
            <w:pPr>
              <w:rPr>
                <w:rFonts w:ascii="Times New Roman" w:cstheme="minorBidi"/>
                <w:sz w:val="4"/>
                <w:lang w:val="uk-UA"/>
              </w:rPr>
            </w:pPr>
          </w:p>
        </w:tc>
      </w:tr>
      <w:tr w:rsidR="008D1CA6" w14:paraId="3C42F013" w14:textId="77777777" w:rsidTr="008D1CA6">
        <w:tc>
          <w:tcPr>
            <w:tcW w:w="2408" w:type="dxa"/>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41481CF5" w14:textId="77777777" w:rsidR="008D1CA6" w:rsidRDefault="008D1CA6" w:rsidP="00BA261B">
            <w:pPr>
              <w:rPr>
                <w:rFonts w:cstheme="minorBidi"/>
              </w:rPr>
            </w:pPr>
            <w:proofErr w:type="spellStart"/>
            <w:r>
              <w:rPr>
                <w:rFonts w:ascii="Times New Roman" w:cstheme="minorBidi"/>
                <w:lang w:val="uk-UA"/>
              </w:rPr>
              <w:t>unsigned</w:t>
            </w:r>
            <w:proofErr w:type="spellEnd"/>
            <w:r>
              <w:rPr>
                <w:rFonts w:ascii="Times New Roman" w:cstheme="minorBidi"/>
                <w:lang w:val="uk-UA"/>
              </w:rPr>
              <w:t xml:space="preserve"> </w:t>
            </w:r>
            <w:proofErr w:type="spellStart"/>
            <w:r>
              <w:rPr>
                <w:rFonts w:ascii="Times New Roman" w:cstheme="minorBidi"/>
                <w:lang w:val="uk-UA"/>
              </w:rPr>
              <w:t>int</w:t>
            </w:r>
            <w:proofErr w:type="spellEnd"/>
          </w:p>
        </w:tc>
        <w:tc>
          <w:tcPr>
            <w:tcW w:w="2463"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068BB85A" w14:textId="77777777" w:rsidR="008D1CA6" w:rsidRDefault="008D1CA6" w:rsidP="00BA261B">
            <w:pPr>
              <w:rPr>
                <w:rFonts w:ascii="Times New Roman" w:cstheme="minorBidi"/>
                <w:sz w:val="4"/>
                <w:lang w:val="uk-UA"/>
              </w:rPr>
            </w:pPr>
          </w:p>
        </w:tc>
        <w:tc>
          <w:tcPr>
            <w:tcW w:w="1411"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392C03E7" w14:textId="77777777" w:rsidR="008D1CA6" w:rsidRDefault="008D1CA6" w:rsidP="00BA261B">
            <w:pPr>
              <w:rPr>
                <w:rFonts w:ascii="Times New Roman" w:cstheme="minorBidi"/>
                <w:sz w:val="4"/>
                <w:lang w:val="uk-UA"/>
              </w:rPr>
            </w:pPr>
          </w:p>
        </w:tc>
        <w:tc>
          <w:tcPr>
            <w:tcW w:w="760"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689E7907" w14:textId="77777777" w:rsidR="008D1CA6" w:rsidRDefault="008D1CA6" w:rsidP="00BA261B">
            <w:pPr>
              <w:rPr>
                <w:rFonts w:ascii="Times New Roman" w:cstheme="minorBidi"/>
                <w:sz w:val="4"/>
                <w:lang w:val="uk-UA"/>
              </w:rPr>
            </w:pPr>
          </w:p>
        </w:tc>
        <w:tc>
          <w:tcPr>
            <w:tcW w:w="858"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2295DFA8" w14:textId="77777777" w:rsidR="008D1CA6" w:rsidRDefault="008D1CA6" w:rsidP="00BA261B">
            <w:pPr>
              <w:rPr>
                <w:rFonts w:ascii="Times New Roman" w:cstheme="minorBidi"/>
                <w:sz w:val="4"/>
                <w:lang w:val="uk-UA"/>
              </w:rPr>
            </w:pPr>
          </w:p>
        </w:tc>
        <w:tc>
          <w:tcPr>
            <w:tcW w:w="930"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6AB1E8E6" w14:textId="77777777" w:rsidR="008D1CA6" w:rsidRDefault="008D1CA6" w:rsidP="00BA261B">
            <w:pPr>
              <w:rPr>
                <w:rFonts w:ascii="Times New Roman" w:cstheme="minorBidi"/>
                <w:sz w:val="4"/>
                <w:lang w:val="uk-UA"/>
              </w:rPr>
            </w:pPr>
          </w:p>
        </w:tc>
        <w:tc>
          <w:tcPr>
            <w:tcW w:w="806"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4640BA96" w14:textId="77777777" w:rsidR="008D1CA6" w:rsidRDefault="008D1CA6" w:rsidP="00BA261B">
            <w:pPr>
              <w:rPr>
                <w:rFonts w:ascii="Times New Roman" w:cstheme="minorBidi"/>
                <w:sz w:val="4"/>
                <w:lang w:val="uk-UA"/>
              </w:rPr>
            </w:pPr>
          </w:p>
        </w:tc>
      </w:tr>
      <w:tr w:rsidR="008D1CA6" w14:paraId="4C954C81" w14:textId="77777777" w:rsidTr="008D1CA6">
        <w:tc>
          <w:tcPr>
            <w:tcW w:w="2408" w:type="dxa"/>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6F00CBBC" w14:textId="77777777" w:rsidR="008D1CA6" w:rsidRDefault="008D1CA6" w:rsidP="00BA261B">
            <w:pPr>
              <w:rPr>
                <w:rFonts w:cstheme="minorBidi"/>
              </w:rPr>
            </w:pPr>
            <w:proofErr w:type="spellStart"/>
            <w:r>
              <w:rPr>
                <w:rFonts w:ascii="Times New Roman" w:cstheme="minorBidi"/>
                <w:lang w:val="uk-UA"/>
              </w:rPr>
              <w:t>long</w:t>
            </w:r>
            <w:proofErr w:type="spellEnd"/>
          </w:p>
        </w:tc>
        <w:tc>
          <w:tcPr>
            <w:tcW w:w="2463" w:type="dxa"/>
            <w:vMerge w:val="restart"/>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0C94EC67" w14:textId="77777777" w:rsidR="008D1CA6" w:rsidRDefault="008D1CA6" w:rsidP="00BA261B">
            <w:pPr>
              <w:rPr>
                <w:rFonts w:cstheme="minorBidi"/>
              </w:rPr>
            </w:pPr>
            <w:proofErr w:type="spellStart"/>
            <w:r>
              <w:rPr>
                <w:rFonts w:ascii="Times New Roman" w:cstheme="minorBidi"/>
                <w:lang w:val="uk-UA"/>
              </w:rPr>
              <w:t>long</w:t>
            </w:r>
            <w:proofErr w:type="spellEnd"/>
            <w:r>
              <w:rPr>
                <w:rFonts w:ascii="Times New Roman" w:cstheme="minorBidi"/>
                <w:lang w:val="uk-UA"/>
              </w:rPr>
              <w:t xml:space="preserve"> </w:t>
            </w:r>
            <w:proofErr w:type="spellStart"/>
            <w:r>
              <w:rPr>
                <w:rFonts w:ascii="Times New Roman" w:cstheme="minorBidi"/>
                <w:lang w:val="uk-UA"/>
              </w:rPr>
              <w:t>int</w:t>
            </w:r>
            <w:proofErr w:type="spellEnd"/>
            <w:r>
              <w:rPr>
                <w:rFonts w:ascii="Times New Roman" w:cstheme="minorBidi"/>
                <w:lang w:val="uk-UA"/>
              </w:rPr>
              <w:t xml:space="preserve"> </w:t>
            </w:r>
          </w:p>
        </w:tc>
        <w:tc>
          <w:tcPr>
            <w:tcW w:w="1411" w:type="dxa"/>
            <w:vMerge w:val="restart"/>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483DDDB2" w14:textId="77777777" w:rsidR="008D1CA6" w:rsidRDefault="008D1CA6" w:rsidP="00BA261B">
            <w:pPr>
              <w:rPr>
                <w:rFonts w:cstheme="minorBidi"/>
              </w:rPr>
            </w:pPr>
            <w:r>
              <w:rPr>
                <w:rFonts w:ascii="Times New Roman" w:cstheme="minorBidi"/>
                <w:lang w:val="uk-UA"/>
              </w:rPr>
              <w:t>мінімум</w:t>
            </w:r>
            <w:r>
              <w:rPr>
                <w:rFonts w:ascii="Times New Roman" w:cstheme="minorBidi"/>
                <w:lang w:val="uk-UA"/>
              </w:rPr>
              <w:t xml:space="preserve"> </w:t>
            </w:r>
            <w:r>
              <w:rPr>
                <w:rFonts w:ascii="Times New Roman" w:cstheme="minorBidi"/>
                <w:b/>
                <w:lang w:val="uk-UA"/>
              </w:rPr>
              <w:t>32</w:t>
            </w:r>
            <w:r>
              <w:rPr>
                <w:rFonts w:ascii="Times New Roman" w:cstheme="minorBidi"/>
                <w:lang w:val="uk-UA"/>
              </w:rPr>
              <w:t xml:space="preserve"> </w:t>
            </w:r>
          </w:p>
        </w:tc>
        <w:tc>
          <w:tcPr>
            <w:tcW w:w="760" w:type="dxa"/>
            <w:vMerge w:val="restart"/>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086ECAF0" w14:textId="77777777" w:rsidR="008D1CA6" w:rsidRDefault="008D1CA6" w:rsidP="00BA261B">
            <w:pPr>
              <w:rPr>
                <w:rFonts w:cstheme="minorBidi"/>
              </w:rPr>
            </w:pPr>
            <w:r>
              <w:rPr>
                <w:rFonts w:ascii="Times New Roman" w:cstheme="minorBidi"/>
                <w:b/>
                <w:lang w:val="uk-UA"/>
              </w:rPr>
              <w:t>32</w:t>
            </w:r>
            <w:r>
              <w:rPr>
                <w:rFonts w:ascii="Times New Roman" w:cstheme="minorBidi"/>
                <w:lang w:val="uk-UA"/>
              </w:rPr>
              <w:t xml:space="preserve"> </w:t>
            </w:r>
          </w:p>
        </w:tc>
        <w:tc>
          <w:tcPr>
            <w:tcW w:w="858" w:type="dxa"/>
            <w:vMerge w:val="restart"/>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1D6C016D" w14:textId="77777777" w:rsidR="008D1CA6" w:rsidRDefault="008D1CA6" w:rsidP="00BA261B">
            <w:pPr>
              <w:rPr>
                <w:rFonts w:cstheme="minorBidi"/>
              </w:rPr>
            </w:pPr>
            <w:r>
              <w:rPr>
                <w:rFonts w:ascii="Times New Roman" w:cstheme="minorBidi"/>
                <w:b/>
                <w:lang w:val="uk-UA"/>
              </w:rPr>
              <w:t>32</w:t>
            </w:r>
            <w:r>
              <w:rPr>
                <w:rFonts w:ascii="Times New Roman" w:cstheme="minorBidi"/>
                <w:lang w:val="uk-UA"/>
              </w:rPr>
              <w:t xml:space="preserve"> </w:t>
            </w:r>
          </w:p>
        </w:tc>
        <w:tc>
          <w:tcPr>
            <w:tcW w:w="930" w:type="dxa"/>
            <w:vMerge w:val="restart"/>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537F7AD4" w14:textId="77777777" w:rsidR="008D1CA6" w:rsidRDefault="008D1CA6" w:rsidP="00BA261B">
            <w:pPr>
              <w:rPr>
                <w:rFonts w:cstheme="minorBidi"/>
              </w:rPr>
            </w:pPr>
            <w:r>
              <w:rPr>
                <w:rFonts w:ascii="Times New Roman" w:cstheme="minorBidi"/>
                <w:b/>
                <w:lang w:val="uk-UA"/>
              </w:rPr>
              <w:t>32</w:t>
            </w:r>
            <w:r>
              <w:rPr>
                <w:rFonts w:ascii="Times New Roman" w:cstheme="minorBidi"/>
                <w:lang w:val="uk-UA"/>
              </w:rPr>
              <w:t xml:space="preserve"> </w:t>
            </w:r>
          </w:p>
        </w:tc>
        <w:tc>
          <w:tcPr>
            <w:tcW w:w="806" w:type="dxa"/>
            <w:vMerge w:val="restart"/>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5C97F4C0" w14:textId="77777777" w:rsidR="008D1CA6" w:rsidRDefault="008D1CA6" w:rsidP="00BA261B">
            <w:pPr>
              <w:rPr>
                <w:rFonts w:cstheme="minorBidi"/>
              </w:rPr>
            </w:pPr>
            <w:r>
              <w:rPr>
                <w:rFonts w:ascii="Times New Roman" w:cstheme="minorBidi"/>
                <w:b/>
                <w:lang w:val="uk-UA"/>
              </w:rPr>
              <w:t>64</w:t>
            </w:r>
            <w:r>
              <w:rPr>
                <w:rFonts w:ascii="Times New Roman" w:cstheme="minorBidi"/>
                <w:lang w:val="uk-UA"/>
              </w:rPr>
              <w:t xml:space="preserve"> </w:t>
            </w:r>
          </w:p>
        </w:tc>
      </w:tr>
      <w:tr w:rsidR="008D1CA6" w14:paraId="249F8055" w14:textId="77777777" w:rsidTr="008D1CA6">
        <w:tc>
          <w:tcPr>
            <w:tcW w:w="2408" w:type="dxa"/>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16A4DA24" w14:textId="77777777" w:rsidR="008D1CA6" w:rsidRDefault="008D1CA6" w:rsidP="00BA261B">
            <w:pPr>
              <w:rPr>
                <w:rFonts w:cstheme="minorBidi"/>
              </w:rPr>
            </w:pPr>
            <w:proofErr w:type="spellStart"/>
            <w:r>
              <w:rPr>
                <w:rFonts w:ascii="Times New Roman" w:cstheme="minorBidi"/>
                <w:lang w:val="uk-UA"/>
              </w:rPr>
              <w:t>long</w:t>
            </w:r>
            <w:proofErr w:type="spellEnd"/>
            <w:r>
              <w:rPr>
                <w:rFonts w:ascii="Times New Roman" w:cstheme="minorBidi"/>
                <w:lang w:val="uk-UA"/>
              </w:rPr>
              <w:t xml:space="preserve"> </w:t>
            </w:r>
            <w:proofErr w:type="spellStart"/>
            <w:r>
              <w:rPr>
                <w:rFonts w:ascii="Times New Roman" w:cstheme="minorBidi"/>
                <w:lang w:val="uk-UA"/>
              </w:rPr>
              <w:t>int</w:t>
            </w:r>
            <w:proofErr w:type="spellEnd"/>
          </w:p>
        </w:tc>
        <w:tc>
          <w:tcPr>
            <w:tcW w:w="2463"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4D51526C" w14:textId="77777777" w:rsidR="008D1CA6" w:rsidRDefault="008D1CA6" w:rsidP="00BA261B">
            <w:pPr>
              <w:rPr>
                <w:rFonts w:ascii="Times New Roman" w:cstheme="minorBidi"/>
                <w:sz w:val="4"/>
                <w:lang w:val="uk-UA"/>
              </w:rPr>
            </w:pPr>
          </w:p>
        </w:tc>
        <w:tc>
          <w:tcPr>
            <w:tcW w:w="1411"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43D3CDAE" w14:textId="77777777" w:rsidR="008D1CA6" w:rsidRDefault="008D1CA6" w:rsidP="00BA261B">
            <w:pPr>
              <w:rPr>
                <w:rFonts w:ascii="Times New Roman" w:cstheme="minorBidi"/>
                <w:sz w:val="4"/>
                <w:lang w:val="uk-UA"/>
              </w:rPr>
            </w:pPr>
          </w:p>
        </w:tc>
        <w:tc>
          <w:tcPr>
            <w:tcW w:w="760"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2F865AE3" w14:textId="77777777" w:rsidR="008D1CA6" w:rsidRDefault="008D1CA6" w:rsidP="00BA261B">
            <w:pPr>
              <w:rPr>
                <w:rFonts w:ascii="Times New Roman" w:cstheme="minorBidi"/>
                <w:sz w:val="4"/>
                <w:lang w:val="uk-UA"/>
              </w:rPr>
            </w:pPr>
          </w:p>
        </w:tc>
        <w:tc>
          <w:tcPr>
            <w:tcW w:w="858"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505985AA" w14:textId="77777777" w:rsidR="008D1CA6" w:rsidRDefault="008D1CA6" w:rsidP="00BA261B">
            <w:pPr>
              <w:rPr>
                <w:rFonts w:ascii="Times New Roman" w:cstheme="minorBidi"/>
                <w:sz w:val="4"/>
                <w:lang w:val="uk-UA"/>
              </w:rPr>
            </w:pPr>
          </w:p>
        </w:tc>
        <w:tc>
          <w:tcPr>
            <w:tcW w:w="930"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1569A460" w14:textId="77777777" w:rsidR="008D1CA6" w:rsidRDefault="008D1CA6" w:rsidP="00BA261B">
            <w:pPr>
              <w:rPr>
                <w:rFonts w:ascii="Times New Roman" w:cstheme="minorBidi"/>
                <w:sz w:val="4"/>
                <w:lang w:val="uk-UA"/>
              </w:rPr>
            </w:pPr>
          </w:p>
        </w:tc>
        <w:tc>
          <w:tcPr>
            <w:tcW w:w="806"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10D3B3A5" w14:textId="77777777" w:rsidR="008D1CA6" w:rsidRDefault="008D1CA6" w:rsidP="00BA261B">
            <w:pPr>
              <w:rPr>
                <w:rFonts w:ascii="Times New Roman" w:cstheme="minorBidi"/>
                <w:sz w:val="4"/>
                <w:lang w:val="uk-UA"/>
              </w:rPr>
            </w:pPr>
          </w:p>
        </w:tc>
      </w:tr>
      <w:tr w:rsidR="008D1CA6" w14:paraId="1072FDA6" w14:textId="77777777" w:rsidTr="008D1CA6">
        <w:tc>
          <w:tcPr>
            <w:tcW w:w="2408" w:type="dxa"/>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160B09FC" w14:textId="77777777" w:rsidR="008D1CA6" w:rsidRDefault="008D1CA6" w:rsidP="00BA261B">
            <w:pPr>
              <w:rPr>
                <w:rFonts w:cstheme="minorBidi"/>
              </w:rPr>
            </w:pPr>
            <w:proofErr w:type="spellStart"/>
            <w:r>
              <w:rPr>
                <w:rFonts w:ascii="Times New Roman" w:cstheme="minorBidi"/>
                <w:lang w:val="uk-UA"/>
              </w:rPr>
              <w:t>signed</w:t>
            </w:r>
            <w:proofErr w:type="spellEnd"/>
            <w:r>
              <w:rPr>
                <w:rFonts w:ascii="Times New Roman" w:cstheme="minorBidi"/>
                <w:lang w:val="uk-UA"/>
              </w:rPr>
              <w:t xml:space="preserve"> </w:t>
            </w:r>
            <w:proofErr w:type="spellStart"/>
            <w:r>
              <w:rPr>
                <w:rFonts w:ascii="Times New Roman" w:cstheme="minorBidi"/>
                <w:lang w:val="uk-UA"/>
              </w:rPr>
              <w:t>long</w:t>
            </w:r>
            <w:proofErr w:type="spellEnd"/>
          </w:p>
        </w:tc>
        <w:tc>
          <w:tcPr>
            <w:tcW w:w="2463"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408AB880" w14:textId="77777777" w:rsidR="008D1CA6" w:rsidRDefault="008D1CA6" w:rsidP="00BA261B">
            <w:pPr>
              <w:rPr>
                <w:rFonts w:ascii="Times New Roman" w:cstheme="minorBidi"/>
                <w:sz w:val="4"/>
                <w:lang w:val="uk-UA"/>
              </w:rPr>
            </w:pPr>
          </w:p>
        </w:tc>
        <w:tc>
          <w:tcPr>
            <w:tcW w:w="1411"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24D4E9EF" w14:textId="77777777" w:rsidR="008D1CA6" w:rsidRDefault="008D1CA6" w:rsidP="00BA261B">
            <w:pPr>
              <w:rPr>
                <w:rFonts w:ascii="Times New Roman" w:cstheme="minorBidi"/>
                <w:sz w:val="4"/>
                <w:lang w:val="uk-UA"/>
              </w:rPr>
            </w:pPr>
          </w:p>
        </w:tc>
        <w:tc>
          <w:tcPr>
            <w:tcW w:w="760"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171F2ABA" w14:textId="77777777" w:rsidR="008D1CA6" w:rsidRDefault="008D1CA6" w:rsidP="00BA261B">
            <w:pPr>
              <w:rPr>
                <w:rFonts w:ascii="Times New Roman" w:cstheme="minorBidi"/>
                <w:sz w:val="4"/>
                <w:lang w:val="uk-UA"/>
              </w:rPr>
            </w:pPr>
          </w:p>
        </w:tc>
        <w:tc>
          <w:tcPr>
            <w:tcW w:w="858"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21B6DE31" w14:textId="77777777" w:rsidR="008D1CA6" w:rsidRDefault="008D1CA6" w:rsidP="00BA261B">
            <w:pPr>
              <w:rPr>
                <w:rFonts w:ascii="Times New Roman" w:cstheme="minorBidi"/>
                <w:sz w:val="4"/>
                <w:lang w:val="uk-UA"/>
              </w:rPr>
            </w:pPr>
          </w:p>
        </w:tc>
        <w:tc>
          <w:tcPr>
            <w:tcW w:w="930"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7F76AF40" w14:textId="77777777" w:rsidR="008D1CA6" w:rsidRDefault="008D1CA6" w:rsidP="00BA261B">
            <w:pPr>
              <w:rPr>
                <w:rFonts w:ascii="Times New Roman" w:cstheme="minorBidi"/>
                <w:sz w:val="4"/>
                <w:lang w:val="uk-UA"/>
              </w:rPr>
            </w:pPr>
          </w:p>
        </w:tc>
        <w:tc>
          <w:tcPr>
            <w:tcW w:w="806"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072E25F6" w14:textId="77777777" w:rsidR="008D1CA6" w:rsidRDefault="008D1CA6" w:rsidP="00BA261B">
            <w:pPr>
              <w:rPr>
                <w:rFonts w:ascii="Times New Roman" w:cstheme="minorBidi"/>
                <w:sz w:val="4"/>
                <w:lang w:val="uk-UA"/>
              </w:rPr>
            </w:pPr>
          </w:p>
        </w:tc>
      </w:tr>
      <w:tr w:rsidR="008D1CA6" w14:paraId="4AFF38CB" w14:textId="77777777" w:rsidTr="008D1CA6">
        <w:tc>
          <w:tcPr>
            <w:tcW w:w="2408" w:type="dxa"/>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26799462" w14:textId="77777777" w:rsidR="008D1CA6" w:rsidRDefault="008D1CA6" w:rsidP="00BA261B">
            <w:pPr>
              <w:rPr>
                <w:rFonts w:cstheme="minorBidi"/>
              </w:rPr>
            </w:pPr>
            <w:proofErr w:type="spellStart"/>
            <w:r>
              <w:rPr>
                <w:rFonts w:ascii="Times New Roman" w:cstheme="minorBidi"/>
                <w:lang w:val="uk-UA"/>
              </w:rPr>
              <w:t>signed</w:t>
            </w:r>
            <w:proofErr w:type="spellEnd"/>
            <w:r>
              <w:rPr>
                <w:rFonts w:ascii="Times New Roman" w:cstheme="minorBidi"/>
                <w:lang w:val="uk-UA"/>
              </w:rPr>
              <w:t xml:space="preserve"> </w:t>
            </w:r>
            <w:proofErr w:type="spellStart"/>
            <w:r>
              <w:rPr>
                <w:rFonts w:ascii="Times New Roman" w:cstheme="minorBidi"/>
                <w:lang w:val="uk-UA"/>
              </w:rPr>
              <w:t>long</w:t>
            </w:r>
            <w:proofErr w:type="spellEnd"/>
            <w:r>
              <w:rPr>
                <w:rFonts w:ascii="Times New Roman" w:cstheme="minorBidi"/>
                <w:lang w:val="uk-UA"/>
              </w:rPr>
              <w:t xml:space="preserve"> </w:t>
            </w:r>
            <w:proofErr w:type="spellStart"/>
            <w:r>
              <w:rPr>
                <w:rFonts w:ascii="Times New Roman" w:cstheme="minorBidi"/>
                <w:lang w:val="uk-UA"/>
              </w:rPr>
              <w:t>int</w:t>
            </w:r>
            <w:proofErr w:type="spellEnd"/>
          </w:p>
        </w:tc>
        <w:tc>
          <w:tcPr>
            <w:tcW w:w="2463"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213E4D98" w14:textId="77777777" w:rsidR="008D1CA6" w:rsidRDefault="008D1CA6" w:rsidP="00BA261B">
            <w:pPr>
              <w:rPr>
                <w:rFonts w:ascii="Times New Roman" w:cstheme="minorBidi"/>
                <w:sz w:val="4"/>
                <w:lang w:val="uk-UA"/>
              </w:rPr>
            </w:pPr>
          </w:p>
        </w:tc>
        <w:tc>
          <w:tcPr>
            <w:tcW w:w="1411"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6E337976" w14:textId="77777777" w:rsidR="008D1CA6" w:rsidRDefault="008D1CA6" w:rsidP="00BA261B">
            <w:pPr>
              <w:rPr>
                <w:rFonts w:ascii="Times New Roman" w:cstheme="minorBidi"/>
                <w:sz w:val="4"/>
                <w:lang w:val="uk-UA"/>
              </w:rPr>
            </w:pPr>
          </w:p>
        </w:tc>
        <w:tc>
          <w:tcPr>
            <w:tcW w:w="760"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47C79B61" w14:textId="77777777" w:rsidR="008D1CA6" w:rsidRDefault="008D1CA6" w:rsidP="00BA261B">
            <w:pPr>
              <w:rPr>
                <w:rFonts w:ascii="Times New Roman" w:cstheme="minorBidi"/>
                <w:sz w:val="4"/>
                <w:lang w:val="uk-UA"/>
              </w:rPr>
            </w:pPr>
          </w:p>
        </w:tc>
        <w:tc>
          <w:tcPr>
            <w:tcW w:w="858"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4FA0A749" w14:textId="77777777" w:rsidR="008D1CA6" w:rsidRDefault="008D1CA6" w:rsidP="00BA261B">
            <w:pPr>
              <w:rPr>
                <w:rFonts w:ascii="Times New Roman" w:cstheme="minorBidi"/>
                <w:sz w:val="4"/>
                <w:lang w:val="uk-UA"/>
              </w:rPr>
            </w:pPr>
          </w:p>
        </w:tc>
        <w:tc>
          <w:tcPr>
            <w:tcW w:w="930"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613E8D8F" w14:textId="77777777" w:rsidR="008D1CA6" w:rsidRDefault="008D1CA6" w:rsidP="00BA261B">
            <w:pPr>
              <w:rPr>
                <w:rFonts w:ascii="Times New Roman" w:cstheme="minorBidi"/>
                <w:sz w:val="4"/>
                <w:lang w:val="uk-UA"/>
              </w:rPr>
            </w:pPr>
          </w:p>
        </w:tc>
        <w:tc>
          <w:tcPr>
            <w:tcW w:w="806"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37C99253" w14:textId="77777777" w:rsidR="008D1CA6" w:rsidRDefault="008D1CA6" w:rsidP="00BA261B">
            <w:pPr>
              <w:rPr>
                <w:rFonts w:ascii="Times New Roman" w:cstheme="minorBidi"/>
                <w:sz w:val="4"/>
                <w:lang w:val="uk-UA"/>
              </w:rPr>
            </w:pPr>
          </w:p>
        </w:tc>
      </w:tr>
      <w:tr w:rsidR="008D1CA6" w14:paraId="77B1E5EC" w14:textId="77777777" w:rsidTr="008D1CA6">
        <w:tc>
          <w:tcPr>
            <w:tcW w:w="2408" w:type="dxa"/>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3C3297E4" w14:textId="77777777" w:rsidR="008D1CA6" w:rsidRDefault="008D1CA6" w:rsidP="00BA261B">
            <w:pPr>
              <w:rPr>
                <w:rFonts w:cstheme="minorBidi"/>
              </w:rPr>
            </w:pPr>
            <w:proofErr w:type="spellStart"/>
            <w:r>
              <w:rPr>
                <w:rFonts w:ascii="Times New Roman" w:cstheme="minorBidi"/>
                <w:lang w:val="uk-UA"/>
              </w:rPr>
              <w:t>unsigned</w:t>
            </w:r>
            <w:proofErr w:type="spellEnd"/>
            <w:r>
              <w:rPr>
                <w:rFonts w:ascii="Times New Roman" w:cstheme="minorBidi"/>
                <w:lang w:val="uk-UA"/>
              </w:rPr>
              <w:t xml:space="preserve"> </w:t>
            </w:r>
            <w:proofErr w:type="spellStart"/>
            <w:r>
              <w:rPr>
                <w:rFonts w:ascii="Times New Roman" w:cstheme="minorBidi"/>
                <w:lang w:val="uk-UA"/>
              </w:rPr>
              <w:t>long</w:t>
            </w:r>
            <w:proofErr w:type="spellEnd"/>
          </w:p>
        </w:tc>
        <w:tc>
          <w:tcPr>
            <w:tcW w:w="2463" w:type="dxa"/>
            <w:vMerge w:val="restart"/>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7BF9DEFD" w14:textId="77777777" w:rsidR="008D1CA6" w:rsidRDefault="008D1CA6" w:rsidP="00BA261B">
            <w:pPr>
              <w:rPr>
                <w:rFonts w:cstheme="minorBidi"/>
              </w:rPr>
            </w:pPr>
            <w:proofErr w:type="spellStart"/>
            <w:r>
              <w:rPr>
                <w:rFonts w:ascii="Times New Roman" w:cstheme="minorBidi"/>
                <w:lang w:val="uk-UA"/>
              </w:rPr>
              <w:t>unsigned</w:t>
            </w:r>
            <w:proofErr w:type="spellEnd"/>
            <w:r>
              <w:rPr>
                <w:rFonts w:ascii="Times New Roman" w:cstheme="minorBidi"/>
                <w:lang w:val="uk-UA"/>
              </w:rPr>
              <w:t xml:space="preserve"> </w:t>
            </w:r>
            <w:proofErr w:type="spellStart"/>
            <w:r>
              <w:rPr>
                <w:rFonts w:ascii="Times New Roman" w:cstheme="minorBidi"/>
                <w:lang w:val="uk-UA"/>
              </w:rPr>
              <w:t>long</w:t>
            </w:r>
            <w:proofErr w:type="spellEnd"/>
            <w:r>
              <w:rPr>
                <w:rFonts w:ascii="Times New Roman" w:cstheme="minorBidi"/>
                <w:lang w:val="uk-UA"/>
              </w:rPr>
              <w:t xml:space="preserve"> </w:t>
            </w:r>
            <w:proofErr w:type="spellStart"/>
            <w:r>
              <w:rPr>
                <w:rFonts w:ascii="Times New Roman" w:cstheme="minorBidi"/>
                <w:lang w:val="uk-UA"/>
              </w:rPr>
              <w:t>int</w:t>
            </w:r>
            <w:proofErr w:type="spellEnd"/>
            <w:r>
              <w:rPr>
                <w:rFonts w:ascii="Times New Roman" w:cstheme="minorBidi"/>
                <w:lang w:val="uk-UA"/>
              </w:rPr>
              <w:t xml:space="preserve"> </w:t>
            </w:r>
          </w:p>
        </w:tc>
        <w:tc>
          <w:tcPr>
            <w:tcW w:w="1411"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3BEC95F5" w14:textId="77777777" w:rsidR="008D1CA6" w:rsidRDefault="008D1CA6" w:rsidP="00BA261B">
            <w:pPr>
              <w:rPr>
                <w:rFonts w:ascii="Times New Roman" w:cstheme="minorBidi"/>
                <w:sz w:val="4"/>
                <w:lang w:val="uk-UA"/>
              </w:rPr>
            </w:pPr>
          </w:p>
        </w:tc>
        <w:tc>
          <w:tcPr>
            <w:tcW w:w="760"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7E41B031" w14:textId="77777777" w:rsidR="008D1CA6" w:rsidRDefault="008D1CA6" w:rsidP="00BA261B">
            <w:pPr>
              <w:rPr>
                <w:rFonts w:ascii="Times New Roman" w:cstheme="minorBidi"/>
                <w:sz w:val="4"/>
                <w:lang w:val="uk-UA"/>
              </w:rPr>
            </w:pPr>
          </w:p>
        </w:tc>
        <w:tc>
          <w:tcPr>
            <w:tcW w:w="858"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39113FFD" w14:textId="77777777" w:rsidR="008D1CA6" w:rsidRDefault="008D1CA6" w:rsidP="00BA261B">
            <w:pPr>
              <w:rPr>
                <w:rFonts w:ascii="Times New Roman" w:cstheme="minorBidi"/>
                <w:sz w:val="4"/>
                <w:lang w:val="uk-UA"/>
              </w:rPr>
            </w:pPr>
          </w:p>
        </w:tc>
        <w:tc>
          <w:tcPr>
            <w:tcW w:w="930"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65D08DDF" w14:textId="77777777" w:rsidR="008D1CA6" w:rsidRDefault="008D1CA6" w:rsidP="00BA261B">
            <w:pPr>
              <w:rPr>
                <w:rFonts w:ascii="Times New Roman" w:cstheme="minorBidi"/>
                <w:sz w:val="4"/>
                <w:lang w:val="uk-UA"/>
              </w:rPr>
            </w:pPr>
          </w:p>
        </w:tc>
        <w:tc>
          <w:tcPr>
            <w:tcW w:w="806"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0CDF905D" w14:textId="77777777" w:rsidR="008D1CA6" w:rsidRDefault="008D1CA6" w:rsidP="00BA261B">
            <w:pPr>
              <w:rPr>
                <w:rFonts w:ascii="Times New Roman" w:cstheme="minorBidi"/>
                <w:sz w:val="4"/>
                <w:lang w:val="uk-UA"/>
              </w:rPr>
            </w:pPr>
          </w:p>
        </w:tc>
      </w:tr>
      <w:tr w:rsidR="008D1CA6" w14:paraId="614EC474" w14:textId="77777777" w:rsidTr="008D1CA6">
        <w:tc>
          <w:tcPr>
            <w:tcW w:w="2408" w:type="dxa"/>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7ECE7A07" w14:textId="77777777" w:rsidR="008D1CA6" w:rsidRDefault="008D1CA6" w:rsidP="00BA261B">
            <w:pPr>
              <w:rPr>
                <w:rFonts w:cstheme="minorBidi"/>
              </w:rPr>
            </w:pPr>
            <w:proofErr w:type="spellStart"/>
            <w:r>
              <w:rPr>
                <w:rFonts w:ascii="Times New Roman" w:cstheme="minorBidi"/>
                <w:lang w:val="uk-UA"/>
              </w:rPr>
              <w:t>unsigned</w:t>
            </w:r>
            <w:proofErr w:type="spellEnd"/>
            <w:r>
              <w:rPr>
                <w:rFonts w:ascii="Times New Roman" w:cstheme="minorBidi"/>
                <w:lang w:val="uk-UA"/>
              </w:rPr>
              <w:t xml:space="preserve"> </w:t>
            </w:r>
            <w:proofErr w:type="spellStart"/>
            <w:r>
              <w:rPr>
                <w:rFonts w:ascii="Times New Roman" w:cstheme="minorBidi"/>
                <w:lang w:val="uk-UA"/>
              </w:rPr>
              <w:t>long</w:t>
            </w:r>
            <w:proofErr w:type="spellEnd"/>
            <w:r>
              <w:rPr>
                <w:rFonts w:ascii="Times New Roman" w:cstheme="minorBidi"/>
                <w:lang w:val="uk-UA"/>
              </w:rPr>
              <w:t xml:space="preserve"> </w:t>
            </w:r>
            <w:proofErr w:type="spellStart"/>
            <w:r>
              <w:rPr>
                <w:rFonts w:ascii="Times New Roman" w:cstheme="minorBidi"/>
                <w:lang w:val="uk-UA"/>
              </w:rPr>
              <w:t>int</w:t>
            </w:r>
            <w:proofErr w:type="spellEnd"/>
          </w:p>
        </w:tc>
        <w:tc>
          <w:tcPr>
            <w:tcW w:w="2463"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522C62F1" w14:textId="77777777" w:rsidR="008D1CA6" w:rsidRDefault="008D1CA6" w:rsidP="00BA261B">
            <w:pPr>
              <w:rPr>
                <w:rFonts w:ascii="Times New Roman" w:cstheme="minorBidi"/>
                <w:sz w:val="4"/>
                <w:lang w:val="uk-UA"/>
              </w:rPr>
            </w:pPr>
          </w:p>
        </w:tc>
        <w:tc>
          <w:tcPr>
            <w:tcW w:w="1411"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0BDC8FE5" w14:textId="77777777" w:rsidR="008D1CA6" w:rsidRDefault="008D1CA6" w:rsidP="00BA261B">
            <w:pPr>
              <w:rPr>
                <w:rFonts w:ascii="Times New Roman" w:cstheme="minorBidi"/>
                <w:sz w:val="4"/>
                <w:lang w:val="uk-UA"/>
              </w:rPr>
            </w:pPr>
          </w:p>
        </w:tc>
        <w:tc>
          <w:tcPr>
            <w:tcW w:w="760"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2788FD97" w14:textId="77777777" w:rsidR="008D1CA6" w:rsidRDefault="008D1CA6" w:rsidP="00BA261B">
            <w:pPr>
              <w:rPr>
                <w:rFonts w:ascii="Times New Roman" w:cstheme="minorBidi"/>
                <w:sz w:val="4"/>
                <w:lang w:val="uk-UA"/>
              </w:rPr>
            </w:pPr>
          </w:p>
        </w:tc>
        <w:tc>
          <w:tcPr>
            <w:tcW w:w="858"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4D754293" w14:textId="77777777" w:rsidR="008D1CA6" w:rsidRDefault="008D1CA6" w:rsidP="00BA261B">
            <w:pPr>
              <w:rPr>
                <w:rFonts w:ascii="Times New Roman" w:cstheme="minorBidi"/>
                <w:sz w:val="4"/>
                <w:lang w:val="uk-UA"/>
              </w:rPr>
            </w:pPr>
          </w:p>
        </w:tc>
        <w:tc>
          <w:tcPr>
            <w:tcW w:w="930"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2687EE80" w14:textId="77777777" w:rsidR="008D1CA6" w:rsidRDefault="008D1CA6" w:rsidP="00BA261B">
            <w:pPr>
              <w:rPr>
                <w:rFonts w:ascii="Times New Roman" w:cstheme="minorBidi"/>
                <w:sz w:val="4"/>
                <w:lang w:val="uk-UA"/>
              </w:rPr>
            </w:pPr>
          </w:p>
        </w:tc>
        <w:tc>
          <w:tcPr>
            <w:tcW w:w="806"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47D569F5" w14:textId="77777777" w:rsidR="008D1CA6" w:rsidRDefault="008D1CA6" w:rsidP="00BA261B">
            <w:pPr>
              <w:rPr>
                <w:rFonts w:ascii="Times New Roman" w:cstheme="minorBidi"/>
                <w:sz w:val="4"/>
                <w:lang w:val="uk-UA"/>
              </w:rPr>
            </w:pPr>
          </w:p>
        </w:tc>
      </w:tr>
      <w:tr w:rsidR="008D1CA6" w14:paraId="78D46BEB" w14:textId="77777777" w:rsidTr="008D1CA6">
        <w:tc>
          <w:tcPr>
            <w:tcW w:w="2408" w:type="dxa"/>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25D377ED" w14:textId="77777777" w:rsidR="008D1CA6" w:rsidRDefault="008D1CA6" w:rsidP="00BA261B">
            <w:pPr>
              <w:rPr>
                <w:rFonts w:cstheme="minorBidi"/>
              </w:rPr>
            </w:pPr>
            <w:proofErr w:type="spellStart"/>
            <w:r>
              <w:rPr>
                <w:rFonts w:ascii="Times New Roman" w:cstheme="minorBidi"/>
                <w:lang w:val="uk-UA"/>
              </w:rPr>
              <w:t>long</w:t>
            </w:r>
            <w:proofErr w:type="spellEnd"/>
            <w:r>
              <w:rPr>
                <w:rFonts w:ascii="Times New Roman" w:cstheme="minorBidi"/>
                <w:lang w:val="uk-UA"/>
              </w:rPr>
              <w:t xml:space="preserve"> </w:t>
            </w:r>
            <w:proofErr w:type="spellStart"/>
            <w:r>
              <w:rPr>
                <w:rFonts w:ascii="Times New Roman" w:cstheme="minorBidi"/>
                <w:lang w:val="uk-UA"/>
              </w:rPr>
              <w:t>long</w:t>
            </w:r>
            <w:proofErr w:type="spellEnd"/>
          </w:p>
        </w:tc>
        <w:tc>
          <w:tcPr>
            <w:tcW w:w="2463" w:type="dxa"/>
            <w:vMerge w:val="restart"/>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3CAC7426" w14:textId="77777777" w:rsidR="008D1CA6" w:rsidRDefault="008D1CA6" w:rsidP="00BA261B">
            <w:pPr>
              <w:rPr>
                <w:rFonts w:cstheme="minorBidi"/>
              </w:rPr>
            </w:pPr>
            <w:proofErr w:type="spellStart"/>
            <w:r>
              <w:rPr>
                <w:rFonts w:ascii="Times New Roman" w:cstheme="minorBidi"/>
                <w:lang w:val="uk-UA"/>
              </w:rPr>
              <w:t>long</w:t>
            </w:r>
            <w:proofErr w:type="spellEnd"/>
            <w:r>
              <w:rPr>
                <w:rFonts w:ascii="Times New Roman" w:cstheme="minorBidi"/>
                <w:lang w:val="uk-UA"/>
              </w:rPr>
              <w:t xml:space="preserve"> </w:t>
            </w:r>
            <w:proofErr w:type="spellStart"/>
            <w:r>
              <w:rPr>
                <w:rFonts w:ascii="Times New Roman" w:cstheme="minorBidi"/>
                <w:lang w:val="uk-UA"/>
              </w:rPr>
              <w:t>long</w:t>
            </w:r>
            <w:proofErr w:type="spellEnd"/>
            <w:r>
              <w:rPr>
                <w:rFonts w:ascii="Times New Roman" w:cstheme="minorBidi"/>
                <w:lang w:val="uk-UA"/>
              </w:rPr>
              <w:t xml:space="preserve"> </w:t>
            </w:r>
            <w:proofErr w:type="spellStart"/>
            <w:r>
              <w:rPr>
                <w:rFonts w:ascii="Times New Roman" w:cstheme="minorBidi"/>
                <w:lang w:val="uk-UA"/>
              </w:rPr>
              <w:t>int</w:t>
            </w:r>
            <w:proofErr w:type="spellEnd"/>
            <w:r>
              <w:rPr>
                <w:rFonts w:ascii="Times New Roman" w:cstheme="minorBidi"/>
                <w:lang w:val="uk-UA"/>
              </w:rPr>
              <w:t xml:space="preserve"> </w:t>
            </w:r>
            <w:r>
              <w:rPr>
                <w:rFonts w:cstheme="minorBidi"/>
              </w:rPr>
              <w:br/>
            </w:r>
            <w:r>
              <w:rPr>
                <w:rFonts w:ascii="Times New Roman" w:cstheme="minorBidi"/>
                <w:lang w:val="uk-UA"/>
              </w:rPr>
              <w:t xml:space="preserve">(C99) </w:t>
            </w:r>
          </w:p>
        </w:tc>
        <w:tc>
          <w:tcPr>
            <w:tcW w:w="1411" w:type="dxa"/>
            <w:vMerge w:val="restart"/>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3EF0A05C" w14:textId="77777777" w:rsidR="008D1CA6" w:rsidRDefault="008D1CA6" w:rsidP="00BA261B">
            <w:pPr>
              <w:rPr>
                <w:rFonts w:cstheme="minorBidi"/>
              </w:rPr>
            </w:pPr>
            <w:r>
              <w:rPr>
                <w:rFonts w:ascii="Times New Roman" w:cstheme="minorBidi"/>
                <w:lang w:val="uk-UA"/>
              </w:rPr>
              <w:t>мінімум</w:t>
            </w:r>
            <w:r>
              <w:rPr>
                <w:rFonts w:ascii="Times New Roman" w:cstheme="minorBidi"/>
                <w:lang w:val="uk-UA"/>
              </w:rPr>
              <w:t xml:space="preserve">  </w:t>
            </w:r>
            <w:r>
              <w:rPr>
                <w:rFonts w:ascii="Times New Roman" w:cstheme="minorBidi"/>
                <w:b/>
                <w:lang w:val="uk-UA"/>
              </w:rPr>
              <w:t>64</w:t>
            </w:r>
            <w:r>
              <w:rPr>
                <w:rFonts w:ascii="Times New Roman" w:cstheme="minorBidi"/>
                <w:lang w:val="uk-UA"/>
              </w:rPr>
              <w:t xml:space="preserve"> </w:t>
            </w:r>
          </w:p>
        </w:tc>
        <w:tc>
          <w:tcPr>
            <w:tcW w:w="760" w:type="dxa"/>
            <w:vMerge w:val="restart"/>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3044B8FF" w14:textId="77777777" w:rsidR="008D1CA6" w:rsidRDefault="008D1CA6" w:rsidP="00BA261B">
            <w:pPr>
              <w:rPr>
                <w:rFonts w:cstheme="minorBidi"/>
              </w:rPr>
            </w:pPr>
            <w:r>
              <w:rPr>
                <w:rFonts w:ascii="Times New Roman" w:cstheme="minorBidi"/>
                <w:b/>
                <w:lang w:val="uk-UA"/>
              </w:rPr>
              <w:t>64</w:t>
            </w:r>
            <w:r>
              <w:rPr>
                <w:rFonts w:ascii="Times New Roman" w:cstheme="minorBidi"/>
                <w:lang w:val="uk-UA"/>
              </w:rPr>
              <w:t xml:space="preserve"> </w:t>
            </w:r>
          </w:p>
        </w:tc>
        <w:tc>
          <w:tcPr>
            <w:tcW w:w="858" w:type="dxa"/>
            <w:vMerge w:val="restart"/>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5779E4BA" w14:textId="77777777" w:rsidR="008D1CA6" w:rsidRDefault="008D1CA6" w:rsidP="00BA261B">
            <w:pPr>
              <w:rPr>
                <w:rFonts w:cstheme="minorBidi"/>
              </w:rPr>
            </w:pPr>
            <w:r>
              <w:rPr>
                <w:rFonts w:ascii="Times New Roman" w:cstheme="minorBidi"/>
                <w:b/>
                <w:lang w:val="uk-UA"/>
              </w:rPr>
              <w:t>64</w:t>
            </w:r>
            <w:r>
              <w:rPr>
                <w:rFonts w:ascii="Times New Roman" w:cstheme="minorBidi"/>
                <w:lang w:val="uk-UA"/>
              </w:rPr>
              <w:t xml:space="preserve"> </w:t>
            </w:r>
          </w:p>
        </w:tc>
        <w:tc>
          <w:tcPr>
            <w:tcW w:w="930" w:type="dxa"/>
            <w:vMerge w:val="restart"/>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7A48A875" w14:textId="77777777" w:rsidR="008D1CA6" w:rsidRDefault="008D1CA6" w:rsidP="00BA261B">
            <w:pPr>
              <w:rPr>
                <w:rFonts w:cstheme="minorBidi"/>
              </w:rPr>
            </w:pPr>
            <w:r>
              <w:rPr>
                <w:rFonts w:ascii="Times New Roman" w:cstheme="minorBidi"/>
                <w:b/>
                <w:lang w:val="uk-UA"/>
              </w:rPr>
              <w:t>64</w:t>
            </w:r>
            <w:r>
              <w:rPr>
                <w:rFonts w:ascii="Times New Roman" w:cstheme="minorBidi"/>
                <w:lang w:val="uk-UA"/>
              </w:rPr>
              <w:t xml:space="preserve"> </w:t>
            </w:r>
          </w:p>
        </w:tc>
        <w:tc>
          <w:tcPr>
            <w:tcW w:w="806" w:type="dxa"/>
            <w:vMerge w:val="restart"/>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50737821" w14:textId="77777777" w:rsidR="008D1CA6" w:rsidRDefault="008D1CA6" w:rsidP="00BA261B">
            <w:pPr>
              <w:rPr>
                <w:rFonts w:cstheme="minorBidi"/>
              </w:rPr>
            </w:pPr>
            <w:r>
              <w:rPr>
                <w:rFonts w:ascii="Times New Roman" w:cstheme="minorBidi"/>
                <w:b/>
                <w:lang w:val="uk-UA"/>
              </w:rPr>
              <w:t>64</w:t>
            </w:r>
            <w:r>
              <w:rPr>
                <w:rFonts w:ascii="Times New Roman" w:cstheme="minorBidi"/>
                <w:lang w:val="uk-UA"/>
              </w:rPr>
              <w:t xml:space="preserve"> </w:t>
            </w:r>
          </w:p>
        </w:tc>
      </w:tr>
      <w:tr w:rsidR="008D1CA6" w14:paraId="3DE9BF19" w14:textId="77777777" w:rsidTr="008D1CA6">
        <w:tc>
          <w:tcPr>
            <w:tcW w:w="2408" w:type="dxa"/>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083CFFB9" w14:textId="77777777" w:rsidR="008D1CA6" w:rsidRDefault="008D1CA6" w:rsidP="00BA261B">
            <w:pPr>
              <w:rPr>
                <w:rFonts w:cstheme="minorBidi"/>
              </w:rPr>
            </w:pPr>
            <w:proofErr w:type="spellStart"/>
            <w:r>
              <w:rPr>
                <w:rFonts w:ascii="Times New Roman" w:cstheme="minorBidi"/>
                <w:lang w:val="uk-UA"/>
              </w:rPr>
              <w:t>long</w:t>
            </w:r>
            <w:proofErr w:type="spellEnd"/>
            <w:r>
              <w:rPr>
                <w:rFonts w:ascii="Times New Roman" w:cstheme="minorBidi"/>
                <w:lang w:val="uk-UA"/>
              </w:rPr>
              <w:t xml:space="preserve"> </w:t>
            </w:r>
            <w:proofErr w:type="spellStart"/>
            <w:r>
              <w:rPr>
                <w:rFonts w:ascii="Times New Roman" w:cstheme="minorBidi"/>
                <w:lang w:val="uk-UA"/>
              </w:rPr>
              <w:t>long</w:t>
            </w:r>
            <w:proofErr w:type="spellEnd"/>
            <w:r>
              <w:rPr>
                <w:rFonts w:ascii="Times New Roman" w:cstheme="minorBidi"/>
                <w:lang w:val="uk-UA"/>
              </w:rPr>
              <w:t xml:space="preserve"> </w:t>
            </w:r>
            <w:proofErr w:type="spellStart"/>
            <w:r>
              <w:rPr>
                <w:rFonts w:ascii="Times New Roman" w:cstheme="minorBidi"/>
                <w:lang w:val="uk-UA"/>
              </w:rPr>
              <w:t>int</w:t>
            </w:r>
            <w:proofErr w:type="spellEnd"/>
          </w:p>
        </w:tc>
        <w:tc>
          <w:tcPr>
            <w:tcW w:w="2463"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272B1EAC" w14:textId="77777777" w:rsidR="008D1CA6" w:rsidRDefault="008D1CA6" w:rsidP="00BA261B">
            <w:pPr>
              <w:rPr>
                <w:rFonts w:ascii="Times New Roman" w:cstheme="minorBidi"/>
                <w:sz w:val="4"/>
                <w:lang w:val="uk-UA"/>
              </w:rPr>
            </w:pPr>
          </w:p>
        </w:tc>
        <w:tc>
          <w:tcPr>
            <w:tcW w:w="1411"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3C446462" w14:textId="77777777" w:rsidR="008D1CA6" w:rsidRDefault="008D1CA6" w:rsidP="00BA261B">
            <w:pPr>
              <w:rPr>
                <w:rFonts w:ascii="Times New Roman" w:cstheme="minorBidi"/>
                <w:sz w:val="4"/>
                <w:lang w:val="uk-UA"/>
              </w:rPr>
            </w:pPr>
          </w:p>
        </w:tc>
        <w:tc>
          <w:tcPr>
            <w:tcW w:w="760"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26CBCA69" w14:textId="77777777" w:rsidR="008D1CA6" w:rsidRDefault="008D1CA6" w:rsidP="00BA261B">
            <w:pPr>
              <w:rPr>
                <w:rFonts w:ascii="Times New Roman" w:cstheme="minorBidi"/>
                <w:sz w:val="4"/>
                <w:lang w:val="uk-UA"/>
              </w:rPr>
            </w:pPr>
          </w:p>
        </w:tc>
        <w:tc>
          <w:tcPr>
            <w:tcW w:w="858"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7320EA92" w14:textId="77777777" w:rsidR="008D1CA6" w:rsidRDefault="008D1CA6" w:rsidP="00BA261B">
            <w:pPr>
              <w:rPr>
                <w:rFonts w:ascii="Times New Roman" w:cstheme="minorBidi"/>
                <w:sz w:val="4"/>
                <w:lang w:val="uk-UA"/>
              </w:rPr>
            </w:pPr>
          </w:p>
        </w:tc>
        <w:tc>
          <w:tcPr>
            <w:tcW w:w="930"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50D3C75E" w14:textId="77777777" w:rsidR="008D1CA6" w:rsidRDefault="008D1CA6" w:rsidP="00BA261B">
            <w:pPr>
              <w:rPr>
                <w:rFonts w:ascii="Times New Roman" w:cstheme="minorBidi"/>
                <w:sz w:val="4"/>
                <w:lang w:val="uk-UA"/>
              </w:rPr>
            </w:pPr>
          </w:p>
        </w:tc>
        <w:tc>
          <w:tcPr>
            <w:tcW w:w="806"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67944361" w14:textId="77777777" w:rsidR="008D1CA6" w:rsidRDefault="008D1CA6" w:rsidP="00BA261B">
            <w:pPr>
              <w:rPr>
                <w:rFonts w:ascii="Times New Roman" w:cstheme="minorBidi"/>
                <w:sz w:val="4"/>
                <w:lang w:val="uk-UA"/>
              </w:rPr>
            </w:pPr>
          </w:p>
        </w:tc>
      </w:tr>
      <w:tr w:rsidR="008D1CA6" w14:paraId="104DCF89" w14:textId="77777777" w:rsidTr="008D1CA6">
        <w:tc>
          <w:tcPr>
            <w:tcW w:w="2408" w:type="dxa"/>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4B54FA46" w14:textId="77777777" w:rsidR="008D1CA6" w:rsidRDefault="008D1CA6" w:rsidP="00BA261B">
            <w:pPr>
              <w:rPr>
                <w:rFonts w:cstheme="minorBidi"/>
              </w:rPr>
            </w:pPr>
            <w:proofErr w:type="spellStart"/>
            <w:r>
              <w:rPr>
                <w:rFonts w:ascii="Times New Roman" w:cstheme="minorBidi"/>
                <w:lang w:val="uk-UA"/>
              </w:rPr>
              <w:t>signed</w:t>
            </w:r>
            <w:proofErr w:type="spellEnd"/>
            <w:r>
              <w:rPr>
                <w:rFonts w:ascii="Times New Roman" w:cstheme="minorBidi"/>
                <w:lang w:val="uk-UA"/>
              </w:rPr>
              <w:t xml:space="preserve"> </w:t>
            </w:r>
            <w:proofErr w:type="spellStart"/>
            <w:r>
              <w:rPr>
                <w:rFonts w:ascii="Times New Roman" w:cstheme="minorBidi"/>
                <w:lang w:val="uk-UA"/>
              </w:rPr>
              <w:t>long</w:t>
            </w:r>
            <w:proofErr w:type="spellEnd"/>
            <w:r>
              <w:rPr>
                <w:rFonts w:ascii="Times New Roman" w:cstheme="minorBidi"/>
                <w:lang w:val="uk-UA"/>
              </w:rPr>
              <w:t xml:space="preserve"> </w:t>
            </w:r>
            <w:proofErr w:type="spellStart"/>
            <w:r>
              <w:rPr>
                <w:rFonts w:ascii="Times New Roman" w:cstheme="minorBidi"/>
                <w:lang w:val="uk-UA"/>
              </w:rPr>
              <w:t>long</w:t>
            </w:r>
            <w:proofErr w:type="spellEnd"/>
          </w:p>
        </w:tc>
        <w:tc>
          <w:tcPr>
            <w:tcW w:w="2463"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16122141" w14:textId="77777777" w:rsidR="008D1CA6" w:rsidRDefault="008D1CA6" w:rsidP="00BA261B">
            <w:pPr>
              <w:rPr>
                <w:rFonts w:ascii="Times New Roman" w:cstheme="minorBidi"/>
                <w:sz w:val="4"/>
                <w:lang w:val="uk-UA"/>
              </w:rPr>
            </w:pPr>
          </w:p>
        </w:tc>
        <w:tc>
          <w:tcPr>
            <w:tcW w:w="1411"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50927B93" w14:textId="77777777" w:rsidR="008D1CA6" w:rsidRDefault="008D1CA6" w:rsidP="00BA261B">
            <w:pPr>
              <w:rPr>
                <w:rFonts w:ascii="Times New Roman" w:cstheme="minorBidi"/>
                <w:sz w:val="4"/>
                <w:lang w:val="uk-UA"/>
              </w:rPr>
            </w:pPr>
          </w:p>
        </w:tc>
        <w:tc>
          <w:tcPr>
            <w:tcW w:w="760"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1E9BA2C0" w14:textId="77777777" w:rsidR="008D1CA6" w:rsidRDefault="008D1CA6" w:rsidP="00BA261B">
            <w:pPr>
              <w:rPr>
                <w:rFonts w:ascii="Times New Roman" w:cstheme="minorBidi"/>
                <w:sz w:val="4"/>
                <w:lang w:val="uk-UA"/>
              </w:rPr>
            </w:pPr>
          </w:p>
        </w:tc>
        <w:tc>
          <w:tcPr>
            <w:tcW w:w="858"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53BF6C40" w14:textId="77777777" w:rsidR="008D1CA6" w:rsidRDefault="008D1CA6" w:rsidP="00BA261B">
            <w:pPr>
              <w:rPr>
                <w:rFonts w:ascii="Times New Roman" w:cstheme="minorBidi"/>
                <w:sz w:val="4"/>
                <w:lang w:val="uk-UA"/>
              </w:rPr>
            </w:pPr>
          </w:p>
        </w:tc>
        <w:tc>
          <w:tcPr>
            <w:tcW w:w="930"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71A8BE8B" w14:textId="77777777" w:rsidR="008D1CA6" w:rsidRDefault="008D1CA6" w:rsidP="00BA261B">
            <w:pPr>
              <w:rPr>
                <w:rFonts w:ascii="Times New Roman" w:cstheme="minorBidi"/>
                <w:sz w:val="4"/>
                <w:lang w:val="uk-UA"/>
              </w:rPr>
            </w:pPr>
          </w:p>
        </w:tc>
        <w:tc>
          <w:tcPr>
            <w:tcW w:w="806"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71A2DEE4" w14:textId="77777777" w:rsidR="008D1CA6" w:rsidRDefault="008D1CA6" w:rsidP="00BA261B">
            <w:pPr>
              <w:rPr>
                <w:rFonts w:ascii="Times New Roman" w:cstheme="minorBidi"/>
                <w:sz w:val="4"/>
                <w:lang w:val="uk-UA"/>
              </w:rPr>
            </w:pPr>
          </w:p>
        </w:tc>
      </w:tr>
      <w:tr w:rsidR="008D1CA6" w14:paraId="5EEFB36C" w14:textId="77777777" w:rsidTr="008D1CA6">
        <w:tc>
          <w:tcPr>
            <w:tcW w:w="2408" w:type="dxa"/>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141F743E" w14:textId="77777777" w:rsidR="008D1CA6" w:rsidRDefault="008D1CA6" w:rsidP="00BA261B">
            <w:pPr>
              <w:rPr>
                <w:rFonts w:cstheme="minorBidi"/>
              </w:rPr>
            </w:pPr>
            <w:proofErr w:type="spellStart"/>
            <w:r>
              <w:rPr>
                <w:rFonts w:ascii="Times New Roman" w:cstheme="minorBidi"/>
                <w:lang w:val="uk-UA"/>
              </w:rPr>
              <w:t>signed</w:t>
            </w:r>
            <w:proofErr w:type="spellEnd"/>
            <w:r>
              <w:rPr>
                <w:rFonts w:ascii="Times New Roman" w:cstheme="minorBidi"/>
                <w:lang w:val="uk-UA"/>
              </w:rPr>
              <w:t xml:space="preserve"> </w:t>
            </w:r>
            <w:proofErr w:type="spellStart"/>
            <w:r>
              <w:rPr>
                <w:rFonts w:ascii="Times New Roman" w:cstheme="minorBidi"/>
                <w:lang w:val="uk-UA"/>
              </w:rPr>
              <w:t>long</w:t>
            </w:r>
            <w:proofErr w:type="spellEnd"/>
            <w:r>
              <w:rPr>
                <w:rFonts w:ascii="Times New Roman" w:cstheme="minorBidi"/>
                <w:lang w:val="uk-UA"/>
              </w:rPr>
              <w:t xml:space="preserve"> </w:t>
            </w:r>
            <w:proofErr w:type="spellStart"/>
            <w:r>
              <w:rPr>
                <w:rFonts w:ascii="Times New Roman" w:cstheme="minorBidi"/>
                <w:lang w:val="uk-UA"/>
              </w:rPr>
              <w:t>long</w:t>
            </w:r>
            <w:proofErr w:type="spellEnd"/>
            <w:r>
              <w:rPr>
                <w:rFonts w:ascii="Times New Roman" w:cstheme="minorBidi"/>
                <w:lang w:val="uk-UA"/>
              </w:rPr>
              <w:t xml:space="preserve"> </w:t>
            </w:r>
            <w:proofErr w:type="spellStart"/>
            <w:r>
              <w:rPr>
                <w:rFonts w:ascii="Times New Roman" w:cstheme="minorBidi"/>
                <w:lang w:val="uk-UA"/>
              </w:rPr>
              <w:t>int</w:t>
            </w:r>
            <w:proofErr w:type="spellEnd"/>
          </w:p>
        </w:tc>
        <w:tc>
          <w:tcPr>
            <w:tcW w:w="2463"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15BB2E37" w14:textId="77777777" w:rsidR="008D1CA6" w:rsidRDefault="008D1CA6" w:rsidP="00BA261B">
            <w:pPr>
              <w:rPr>
                <w:rFonts w:ascii="Times New Roman" w:cstheme="minorBidi"/>
                <w:sz w:val="4"/>
                <w:lang w:val="uk-UA"/>
              </w:rPr>
            </w:pPr>
          </w:p>
        </w:tc>
        <w:tc>
          <w:tcPr>
            <w:tcW w:w="1411"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48E8B697" w14:textId="77777777" w:rsidR="008D1CA6" w:rsidRDefault="008D1CA6" w:rsidP="00BA261B">
            <w:pPr>
              <w:rPr>
                <w:rFonts w:ascii="Times New Roman" w:cstheme="minorBidi"/>
                <w:sz w:val="4"/>
                <w:lang w:val="uk-UA"/>
              </w:rPr>
            </w:pPr>
          </w:p>
        </w:tc>
        <w:tc>
          <w:tcPr>
            <w:tcW w:w="760"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22B1AB0E" w14:textId="77777777" w:rsidR="008D1CA6" w:rsidRDefault="008D1CA6" w:rsidP="00BA261B">
            <w:pPr>
              <w:rPr>
                <w:rFonts w:ascii="Times New Roman" w:cstheme="minorBidi"/>
                <w:sz w:val="4"/>
                <w:lang w:val="uk-UA"/>
              </w:rPr>
            </w:pPr>
          </w:p>
        </w:tc>
        <w:tc>
          <w:tcPr>
            <w:tcW w:w="858"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14FBF6A7" w14:textId="77777777" w:rsidR="008D1CA6" w:rsidRDefault="008D1CA6" w:rsidP="00BA261B">
            <w:pPr>
              <w:rPr>
                <w:rFonts w:ascii="Times New Roman" w:cstheme="minorBidi"/>
                <w:sz w:val="4"/>
                <w:lang w:val="uk-UA"/>
              </w:rPr>
            </w:pPr>
          </w:p>
        </w:tc>
        <w:tc>
          <w:tcPr>
            <w:tcW w:w="930"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213231D9" w14:textId="77777777" w:rsidR="008D1CA6" w:rsidRDefault="008D1CA6" w:rsidP="00BA261B">
            <w:pPr>
              <w:rPr>
                <w:rFonts w:ascii="Times New Roman" w:cstheme="minorBidi"/>
                <w:sz w:val="4"/>
                <w:lang w:val="uk-UA"/>
              </w:rPr>
            </w:pPr>
          </w:p>
        </w:tc>
        <w:tc>
          <w:tcPr>
            <w:tcW w:w="806"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1DAF08C2" w14:textId="77777777" w:rsidR="008D1CA6" w:rsidRDefault="008D1CA6" w:rsidP="00BA261B">
            <w:pPr>
              <w:rPr>
                <w:rFonts w:ascii="Times New Roman" w:cstheme="minorBidi"/>
                <w:sz w:val="4"/>
                <w:lang w:val="uk-UA"/>
              </w:rPr>
            </w:pPr>
          </w:p>
        </w:tc>
      </w:tr>
      <w:tr w:rsidR="008D1CA6" w14:paraId="55DE921E" w14:textId="77777777" w:rsidTr="008D1CA6">
        <w:tc>
          <w:tcPr>
            <w:tcW w:w="2408" w:type="dxa"/>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2CC311E0" w14:textId="77777777" w:rsidR="008D1CA6" w:rsidRDefault="008D1CA6" w:rsidP="00BA261B">
            <w:pPr>
              <w:rPr>
                <w:rFonts w:cstheme="minorBidi"/>
              </w:rPr>
            </w:pPr>
            <w:proofErr w:type="spellStart"/>
            <w:r>
              <w:rPr>
                <w:rFonts w:ascii="Times New Roman" w:cstheme="minorBidi"/>
                <w:lang w:val="uk-UA"/>
              </w:rPr>
              <w:t>unsigned</w:t>
            </w:r>
            <w:proofErr w:type="spellEnd"/>
            <w:r>
              <w:rPr>
                <w:rFonts w:ascii="Times New Roman" w:cstheme="minorBidi"/>
                <w:lang w:val="uk-UA"/>
              </w:rPr>
              <w:t xml:space="preserve"> </w:t>
            </w:r>
            <w:proofErr w:type="spellStart"/>
            <w:r>
              <w:rPr>
                <w:rFonts w:ascii="Times New Roman" w:cstheme="minorBidi"/>
                <w:lang w:val="uk-UA"/>
              </w:rPr>
              <w:t>long</w:t>
            </w:r>
            <w:proofErr w:type="spellEnd"/>
            <w:r>
              <w:rPr>
                <w:rFonts w:ascii="Times New Roman" w:cstheme="minorBidi"/>
                <w:lang w:val="uk-UA"/>
              </w:rPr>
              <w:t xml:space="preserve"> </w:t>
            </w:r>
            <w:proofErr w:type="spellStart"/>
            <w:r>
              <w:rPr>
                <w:rFonts w:ascii="Times New Roman" w:cstheme="minorBidi"/>
                <w:lang w:val="uk-UA"/>
              </w:rPr>
              <w:t>long</w:t>
            </w:r>
            <w:proofErr w:type="spellEnd"/>
          </w:p>
        </w:tc>
        <w:tc>
          <w:tcPr>
            <w:tcW w:w="2463" w:type="dxa"/>
            <w:vMerge w:val="restart"/>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52917778" w14:textId="77777777" w:rsidR="008D1CA6" w:rsidRDefault="008D1CA6" w:rsidP="00BA261B">
            <w:pPr>
              <w:rPr>
                <w:rFonts w:cstheme="minorBidi"/>
              </w:rPr>
            </w:pPr>
            <w:proofErr w:type="spellStart"/>
            <w:r>
              <w:rPr>
                <w:rFonts w:ascii="Times New Roman" w:cstheme="minorBidi"/>
                <w:lang w:val="uk-UA"/>
              </w:rPr>
              <w:t>unsigned</w:t>
            </w:r>
            <w:proofErr w:type="spellEnd"/>
            <w:r>
              <w:rPr>
                <w:rFonts w:ascii="Times New Roman" w:cstheme="minorBidi"/>
                <w:lang w:val="uk-UA"/>
              </w:rPr>
              <w:t xml:space="preserve"> </w:t>
            </w:r>
            <w:proofErr w:type="spellStart"/>
            <w:r>
              <w:rPr>
                <w:rFonts w:ascii="Times New Roman" w:cstheme="minorBidi"/>
                <w:lang w:val="uk-UA"/>
              </w:rPr>
              <w:t>long</w:t>
            </w:r>
            <w:proofErr w:type="spellEnd"/>
            <w:r>
              <w:rPr>
                <w:rFonts w:ascii="Times New Roman" w:cstheme="minorBidi"/>
                <w:lang w:val="uk-UA"/>
              </w:rPr>
              <w:t xml:space="preserve"> </w:t>
            </w:r>
            <w:proofErr w:type="spellStart"/>
            <w:r>
              <w:rPr>
                <w:rFonts w:ascii="Times New Roman" w:cstheme="minorBidi"/>
                <w:lang w:val="uk-UA"/>
              </w:rPr>
              <w:t>long</w:t>
            </w:r>
            <w:proofErr w:type="spellEnd"/>
            <w:r>
              <w:rPr>
                <w:rFonts w:ascii="Times New Roman" w:cstheme="minorBidi"/>
                <w:lang w:val="uk-UA"/>
              </w:rPr>
              <w:t xml:space="preserve"> </w:t>
            </w:r>
            <w:proofErr w:type="spellStart"/>
            <w:r>
              <w:rPr>
                <w:rFonts w:ascii="Times New Roman" w:cstheme="minorBidi"/>
                <w:lang w:val="uk-UA"/>
              </w:rPr>
              <w:t>int</w:t>
            </w:r>
            <w:proofErr w:type="spellEnd"/>
            <w:r>
              <w:rPr>
                <w:rFonts w:ascii="Times New Roman" w:cstheme="minorBidi"/>
                <w:lang w:val="uk-UA"/>
              </w:rPr>
              <w:t xml:space="preserve"> </w:t>
            </w:r>
            <w:r>
              <w:rPr>
                <w:rFonts w:cstheme="minorBidi"/>
              </w:rPr>
              <w:br/>
            </w:r>
            <w:r>
              <w:rPr>
                <w:rFonts w:ascii="Times New Roman" w:cstheme="minorBidi"/>
                <w:lang w:val="uk-UA"/>
              </w:rPr>
              <w:t xml:space="preserve">(C99) </w:t>
            </w:r>
          </w:p>
        </w:tc>
        <w:tc>
          <w:tcPr>
            <w:tcW w:w="1411"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31A1202B" w14:textId="77777777" w:rsidR="008D1CA6" w:rsidRDefault="008D1CA6" w:rsidP="00BA261B">
            <w:pPr>
              <w:rPr>
                <w:rFonts w:ascii="Times New Roman" w:cstheme="minorBidi"/>
                <w:sz w:val="4"/>
                <w:lang w:val="uk-UA"/>
              </w:rPr>
            </w:pPr>
          </w:p>
        </w:tc>
        <w:tc>
          <w:tcPr>
            <w:tcW w:w="760"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0D5BE8D7" w14:textId="77777777" w:rsidR="008D1CA6" w:rsidRDefault="008D1CA6" w:rsidP="00BA261B">
            <w:pPr>
              <w:rPr>
                <w:rFonts w:ascii="Times New Roman" w:cstheme="minorBidi"/>
                <w:sz w:val="4"/>
                <w:lang w:val="uk-UA"/>
              </w:rPr>
            </w:pPr>
          </w:p>
        </w:tc>
        <w:tc>
          <w:tcPr>
            <w:tcW w:w="858"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1A004411" w14:textId="77777777" w:rsidR="008D1CA6" w:rsidRDefault="008D1CA6" w:rsidP="00BA261B">
            <w:pPr>
              <w:rPr>
                <w:rFonts w:ascii="Times New Roman" w:cstheme="minorBidi"/>
                <w:sz w:val="4"/>
                <w:lang w:val="uk-UA"/>
              </w:rPr>
            </w:pPr>
          </w:p>
        </w:tc>
        <w:tc>
          <w:tcPr>
            <w:tcW w:w="930"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1740105A" w14:textId="77777777" w:rsidR="008D1CA6" w:rsidRDefault="008D1CA6" w:rsidP="00BA261B">
            <w:pPr>
              <w:rPr>
                <w:rFonts w:ascii="Times New Roman" w:cstheme="minorBidi"/>
                <w:sz w:val="4"/>
                <w:lang w:val="uk-UA"/>
              </w:rPr>
            </w:pPr>
          </w:p>
        </w:tc>
        <w:tc>
          <w:tcPr>
            <w:tcW w:w="806"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0FC00DD0" w14:textId="77777777" w:rsidR="008D1CA6" w:rsidRDefault="008D1CA6" w:rsidP="00BA261B">
            <w:pPr>
              <w:rPr>
                <w:rFonts w:ascii="Times New Roman" w:cstheme="minorBidi"/>
                <w:sz w:val="4"/>
                <w:lang w:val="uk-UA"/>
              </w:rPr>
            </w:pPr>
          </w:p>
        </w:tc>
      </w:tr>
      <w:tr w:rsidR="008D1CA6" w14:paraId="4C1FE8AF" w14:textId="77777777" w:rsidTr="008D1CA6">
        <w:tc>
          <w:tcPr>
            <w:tcW w:w="2408" w:type="dxa"/>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56987385" w14:textId="77777777" w:rsidR="008D1CA6" w:rsidRDefault="008D1CA6" w:rsidP="00BA261B">
            <w:pPr>
              <w:rPr>
                <w:rFonts w:cstheme="minorBidi"/>
              </w:rPr>
            </w:pPr>
            <w:proofErr w:type="spellStart"/>
            <w:r>
              <w:rPr>
                <w:rFonts w:ascii="Times New Roman" w:cstheme="minorBidi"/>
                <w:lang w:val="uk-UA"/>
              </w:rPr>
              <w:t>unsigned</w:t>
            </w:r>
            <w:proofErr w:type="spellEnd"/>
            <w:r>
              <w:rPr>
                <w:rFonts w:ascii="Times New Roman" w:cstheme="minorBidi"/>
                <w:lang w:val="uk-UA"/>
              </w:rPr>
              <w:t xml:space="preserve"> </w:t>
            </w:r>
            <w:proofErr w:type="spellStart"/>
            <w:r>
              <w:rPr>
                <w:rFonts w:ascii="Times New Roman" w:cstheme="minorBidi"/>
                <w:lang w:val="uk-UA"/>
              </w:rPr>
              <w:t>long</w:t>
            </w:r>
            <w:proofErr w:type="spellEnd"/>
            <w:r>
              <w:rPr>
                <w:rFonts w:ascii="Times New Roman" w:cstheme="minorBidi"/>
                <w:lang w:val="uk-UA"/>
              </w:rPr>
              <w:t xml:space="preserve"> </w:t>
            </w:r>
            <w:proofErr w:type="spellStart"/>
            <w:r>
              <w:rPr>
                <w:rFonts w:ascii="Times New Roman" w:cstheme="minorBidi"/>
                <w:lang w:val="uk-UA"/>
              </w:rPr>
              <w:t>long</w:t>
            </w:r>
            <w:proofErr w:type="spellEnd"/>
            <w:r>
              <w:rPr>
                <w:rFonts w:ascii="Times New Roman" w:cstheme="minorBidi"/>
                <w:lang w:val="uk-UA"/>
              </w:rPr>
              <w:t xml:space="preserve"> </w:t>
            </w:r>
            <w:proofErr w:type="spellStart"/>
            <w:r>
              <w:rPr>
                <w:rFonts w:ascii="Times New Roman" w:cstheme="minorBidi"/>
                <w:lang w:val="uk-UA"/>
              </w:rPr>
              <w:t>int</w:t>
            </w:r>
            <w:proofErr w:type="spellEnd"/>
          </w:p>
        </w:tc>
        <w:tc>
          <w:tcPr>
            <w:tcW w:w="2463"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3194A15D" w14:textId="77777777" w:rsidR="008D1CA6" w:rsidRDefault="008D1CA6" w:rsidP="00BA261B">
            <w:pPr>
              <w:rPr>
                <w:rFonts w:ascii="Times New Roman" w:cstheme="minorBidi"/>
                <w:sz w:val="4"/>
                <w:lang w:val="uk-UA"/>
              </w:rPr>
            </w:pPr>
          </w:p>
        </w:tc>
        <w:tc>
          <w:tcPr>
            <w:tcW w:w="1411"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2DFF43C7" w14:textId="77777777" w:rsidR="008D1CA6" w:rsidRDefault="008D1CA6" w:rsidP="00BA261B">
            <w:pPr>
              <w:rPr>
                <w:rFonts w:ascii="Times New Roman" w:cstheme="minorBidi"/>
                <w:sz w:val="4"/>
                <w:lang w:val="uk-UA"/>
              </w:rPr>
            </w:pPr>
          </w:p>
        </w:tc>
        <w:tc>
          <w:tcPr>
            <w:tcW w:w="760"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34D7FEB6" w14:textId="77777777" w:rsidR="008D1CA6" w:rsidRDefault="008D1CA6" w:rsidP="00BA261B">
            <w:pPr>
              <w:rPr>
                <w:rFonts w:ascii="Times New Roman" w:cstheme="minorBidi"/>
                <w:sz w:val="4"/>
                <w:lang w:val="uk-UA"/>
              </w:rPr>
            </w:pPr>
          </w:p>
        </w:tc>
        <w:tc>
          <w:tcPr>
            <w:tcW w:w="858"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5D5368A7" w14:textId="77777777" w:rsidR="008D1CA6" w:rsidRDefault="008D1CA6" w:rsidP="00BA261B">
            <w:pPr>
              <w:rPr>
                <w:rFonts w:ascii="Times New Roman" w:cstheme="minorBidi"/>
                <w:sz w:val="4"/>
                <w:lang w:val="uk-UA"/>
              </w:rPr>
            </w:pPr>
          </w:p>
        </w:tc>
        <w:tc>
          <w:tcPr>
            <w:tcW w:w="930"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63E2B505" w14:textId="77777777" w:rsidR="008D1CA6" w:rsidRDefault="008D1CA6" w:rsidP="00BA261B">
            <w:pPr>
              <w:rPr>
                <w:rFonts w:ascii="Times New Roman" w:cstheme="minorBidi"/>
                <w:sz w:val="4"/>
                <w:lang w:val="uk-UA"/>
              </w:rPr>
            </w:pPr>
          </w:p>
        </w:tc>
        <w:tc>
          <w:tcPr>
            <w:tcW w:w="806" w:type="dxa"/>
            <w:vMerge/>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0B475F4E" w14:textId="77777777" w:rsidR="008D1CA6" w:rsidRDefault="008D1CA6" w:rsidP="00BA261B">
            <w:pPr>
              <w:rPr>
                <w:rFonts w:ascii="Times New Roman" w:cstheme="minorBidi"/>
                <w:sz w:val="4"/>
                <w:lang w:val="uk-UA"/>
              </w:rPr>
            </w:pPr>
          </w:p>
        </w:tc>
      </w:tr>
    </w:tbl>
    <w:p w14:paraId="7F2E67FF" w14:textId="77777777" w:rsidR="008D1CA6" w:rsidRPr="00CC58E1" w:rsidRDefault="008D1CA6" w:rsidP="00BA261B">
      <w:pPr>
        <w:rPr>
          <w:rFonts w:cstheme="minorBidi"/>
          <w:lang w:val="ru-RU"/>
        </w:rPr>
      </w:pPr>
      <w:r>
        <w:rPr>
          <w:rFonts w:ascii="Times New Roman" w:cstheme="minorBidi"/>
          <w:b/>
          <w:i/>
          <w:sz w:val="28"/>
          <w:lang w:val="uk-UA"/>
        </w:rPr>
        <w:t>Стандарт</w:t>
      </w:r>
      <w:r>
        <w:rPr>
          <w:rFonts w:ascii="Times New Roman" w:cstheme="minorBidi"/>
          <w:b/>
          <w:i/>
          <w:sz w:val="28"/>
          <w:lang w:val="uk-UA"/>
        </w:rPr>
        <w:t xml:space="preserve"> </w:t>
      </w:r>
      <w:r>
        <w:rPr>
          <w:rFonts w:ascii="Times New Roman" w:cstheme="minorBidi"/>
          <w:b/>
          <w:i/>
          <w:sz w:val="28"/>
          <w:lang w:val="uk-UA"/>
        </w:rPr>
        <w:t>Сі</w:t>
      </w:r>
      <w:r>
        <w:rPr>
          <w:rFonts w:ascii="Times New Roman" w:cstheme="minorBidi"/>
          <w:b/>
          <w:i/>
          <w:sz w:val="28"/>
          <w:lang w:val="uk-UA"/>
        </w:rPr>
        <w:t xml:space="preserve"> </w:t>
      </w:r>
      <w:r>
        <w:rPr>
          <w:rFonts w:ascii="Times New Roman" w:cstheme="minorBidi"/>
          <w:b/>
          <w:i/>
          <w:sz w:val="28"/>
          <w:lang w:val="uk-UA"/>
        </w:rPr>
        <w:t>не</w:t>
      </w:r>
      <w:r>
        <w:rPr>
          <w:rFonts w:ascii="Times New Roman" w:cstheme="minorBidi"/>
          <w:b/>
          <w:i/>
          <w:sz w:val="28"/>
          <w:lang w:val="uk-UA"/>
        </w:rPr>
        <w:t xml:space="preserve"> </w:t>
      </w:r>
      <w:r>
        <w:rPr>
          <w:rFonts w:ascii="Times New Roman" w:cstheme="minorBidi"/>
          <w:b/>
          <w:i/>
          <w:sz w:val="28"/>
          <w:lang w:val="uk-UA"/>
        </w:rPr>
        <w:t>гарантує</w:t>
      </w:r>
      <w:r>
        <w:rPr>
          <w:rFonts w:ascii="Times New Roman" w:cstheme="minorBidi"/>
          <w:b/>
          <w:i/>
          <w:sz w:val="28"/>
          <w:lang w:val="uk-UA"/>
        </w:rPr>
        <w:t xml:space="preserve"> </w:t>
      </w:r>
      <w:r>
        <w:rPr>
          <w:rFonts w:ascii="Times New Roman" w:cstheme="minorBidi"/>
          <w:b/>
          <w:i/>
          <w:sz w:val="28"/>
          <w:lang w:val="uk-UA"/>
        </w:rPr>
        <w:t>розміри</w:t>
      </w:r>
      <w:r>
        <w:rPr>
          <w:rFonts w:ascii="Times New Roman" w:cstheme="minorBidi"/>
          <w:b/>
          <w:i/>
          <w:sz w:val="28"/>
          <w:lang w:val="uk-UA"/>
        </w:rPr>
        <w:t xml:space="preserve"> </w:t>
      </w:r>
      <w:r>
        <w:rPr>
          <w:rFonts w:ascii="Times New Roman" w:cstheme="minorBidi"/>
          <w:b/>
          <w:i/>
          <w:sz w:val="28"/>
          <w:lang w:val="uk-UA"/>
        </w:rPr>
        <w:t>бітів</w:t>
      </w:r>
      <w:r>
        <w:rPr>
          <w:rFonts w:ascii="Times New Roman" w:cstheme="minorBidi"/>
          <w:b/>
          <w:i/>
          <w:sz w:val="28"/>
          <w:lang w:val="uk-UA"/>
        </w:rPr>
        <w:t xml:space="preserve">, </w:t>
      </w:r>
      <w:r>
        <w:rPr>
          <w:rFonts w:ascii="Times New Roman" w:cstheme="minorBidi"/>
          <w:b/>
          <w:i/>
          <w:sz w:val="28"/>
          <w:lang w:val="uk-UA"/>
        </w:rPr>
        <w:t>єдине</w:t>
      </w:r>
      <w:r>
        <w:rPr>
          <w:rFonts w:ascii="Times New Roman" w:cstheme="minorBidi"/>
          <w:b/>
          <w:i/>
          <w:sz w:val="28"/>
          <w:lang w:val="uk-UA"/>
        </w:rPr>
        <w:t xml:space="preserve"> </w:t>
      </w:r>
      <w:r>
        <w:rPr>
          <w:rFonts w:ascii="Times New Roman" w:cstheme="minorBidi"/>
          <w:b/>
          <w:i/>
          <w:sz w:val="28"/>
          <w:lang w:val="uk-UA"/>
        </w:rPr>
        <w:t>що</w:t>
      </w:r>
      <w:r>
        <w:rPr>
          <w:rFonts w:ascii="Times New Roman" w:cstheme="minorBidi"/>
          <w:b/>
          <w:i/>
          <w:sz w:val="28"/>
          <w:lang w:val="uk-UA"/>
        </w:rPr>
        <w:t xml:space="preserve"> </w:t>
      </w:r>
      <w:r>
        <w:rPr>
          <w:rFonts w:ascii="Times New Roman" w:cstheme="minorBidi"/>
          <w:b/>
          <w:i/>
          <w:sz w:val="28"/>
          <w:lang w:val="uk-UA"/>
        </w:rPr>
        <w:t>він</w:t>
      </w:r>
      <w:r>
        <w:rPr>
          <w:rFonts w:ascii="Times New Roman" w:cstheme="minorBidi"/>
          <w:b/>
          <w:i/>
          <w:sz w:val="28"/>
          <w:lang w:val="uk-UA"/>
        </w:rPr>
        <w:t xml:space="preserve"> </w:t>
      </w:r>
      <w:r>
        <w:rPr>
          <w:rFonts w:ascii="Times New Roman" w:cstheme="minorBidi"/>
          <w:b/>
          <w:i/>
          <w:sz w:val="28"/>
          <w:lang w:val="uk-UA"/>
        </w:rPr>
        <w:t>гарантує</w:t>
      </w:r>
      <w:r>
        <w:rPr>
          <w:rFonts w:ascii="Times New Roman" w:cstheme="minorBidi"/>
          <w:b/>
          <w:i/>
          <w:sz w:val="28"/>
          <w:lang w:val="uk-UA"/>
        </w:rPr>
        <w:t xml:space="preserve">, </w:t>
      </w:r>
      <w:r>
        <w:rPr>
          <w:rFonts w:ascii="Times New Roman" w:cstheme="minorBidi"/>
          <w:b/>
          <w:i/>
          <w:sz w:val="28"/>
          <w:lang w:val="uk-UA"/>
        </w:rPr>
        <w:t>це</w:t>
      </w:r>
      <w:r>
        <w:rPr>
          <w:rFonts w:ascii="Times New Roman" w:cstheme="minorBidi"/>
          <w:b/>
          <w:i/>
          <w:sz w:val="28"/>
          <w:lang w:val="uk-UA"/>
        </w:rPr>
        <w:t xml:space="preserve"> </w:t>
      </w:r>
      <w:r>
        <w:rPr>
          <w:rFonts w:ascii="Times New Roman" w:cstheme="minorBidi"/>
          <w:b/>
          <w:i/>
          <w:sz w:val="28"/>
          <w:lang w:val="uk-UA"/>
        </w:rPr>
        <w:t>те</w:t>
      </w:r>
      <w:r>
        <w:rPr>
          <w:rFonts w:ascii="Times New Roman" w:cstheme="minorBidi"/>
          <w:b/>
          <w:i/>
          <w:sz w:val="28"/>
          <w:lang w:val="uk-UA"/>
        </w:rPr>
        <w:t xml:space="preserve"> </w:t>
      </w:r>
      <w:r>
        <w:rPr>
          <w:rFonts w:ascii="Times New Roman" w:cstheme="minorBidi"/>
          <w:b/>
          <w:i/>
          <w:sz w:val="28"/>
          <w:lang w:val="uk-UA"/>
        </w:rPr>
        <w:t>що</w:t>
      </w:r>
    </w:p>
    <w:p w14:paraId="3258AD74" w14:textId="77777777" w:rsidR="008D1CA6" w:rsidRDefault="008D1CA6" w:rsidP="00BA261B">
      <w:pPr>
        <w:jc w:val="both"/>
        <w:rPr>
          <w:rFonts w:cstheme="minorBidi"/>
        </w:rPr>
      </w:pPr>
      <w:r>
        <w:rPr>
          <w:rFonts w:ascii="Times New Roman" w:cstheme="minorBidi"/>
          <w:sz w:val="28"/>
          <w:lang w:val="uk-UA"/>
        </w:rPr>
        <w:t xml:space="preserve">1 == </w:t>
      </w:r>
      <w:proofErr w:type="spellStart"/>
      <w:r>
        <w:rPr>
          <w:rFonts w:ascii="Times New Roman" w:cstheme="minorBidi"/>
          <w:sz w:val="28"/>
          <w:lang w:val="uk-UA"/>
        </w:rPr>
        <w:t>sizeof</w:t>
      </w:r>
      <w:proofErr w:type="spellEnd"/>
      <w:r>
        <w:rPr>
          <w:rFonts w:ascii="Times New Roman" w:cstheme="minorBidi"/>
          <w:sz w:val="28"/>
          <w:lang w:val="uk-UA"/>
        </w:rPr>
        <w:t>(</w:t>
      </w:r>
      <w:proofErr w:type="spellStart"/>
      <w:r>
        <w:rPr>
          <w:rFonts w:ascii="Times New Roman" w:cstheme="minorBidi"/>
          <w:sz w:val="28"/>
          <w:lang w:val="uk-UA"/>
        </w:rPr>
        <w:t>char</w:t>
      </w:r>
      <w:proofErr w:type="spellEnd"/>
      <w:r>
        <w:rPr>
          <w:rFonts w:ascii="Times New Roman" w:cstheme="minorBidi"/>
          <w:sz w:val="28"/>
          <w:lang w:val="uk-UA"/>
        </w:rPr>
        <w:t xml:space="preserve">) &lt;= </w:t>
      </w:r>
      <w:proofErr w:type="spellStart"/>
      <w:r>
        <w:rPr>
          <w:rFonts w:ascii="Times New Roman" w:cstheme="minorBidi"/>
          <w:sz w:val="28"/>
          <w:lang w:val="uk-UA"/>
        </w:rPr>
        <w:t>sizeof</w:t>
      </w:r>
      <w:proofErr w:type="spellEnd"/>
      <w:r>
        <w:rPr>
          <w:rFonts w:ascii="Times New Roman" w:cstheme="minorBidi"/>
          <w:sz w:val="28"/>
          <w:lang w:val="uk-UA"/>
        </w:rPr>
        <w:t>(</w:t>
      </w:r>
      <w:proofErr w:type="spellStart"/>
      <w:r>
        <w:rPr>
          <w:rFonts w:ascii="Times New Roman" w:cstheme="minorBidi"/>
          <w:sz w:val="28"/>
          <w:lang w:val="uk-UA"/>
        </w:rPr>
        <w:t>short</w:t>
      </w:r>
      <w:proofErr w:type="spellEnd"/>
      <w:r>
        <w:rPr>
          <w:rFonts w:ascii="Times New Roman" w:cstheme="minorBidi"/>
          <w:sz w:val="28"/>
          <w:lang w:val="uk-UA"/>
        </w:rPr>
        <w:t xml:space="preserve">) &lt;= </w:t>
      </w:r>
      <w:proofErr w:type="spellStart"/>
      <w:r>
        <w:rPr>
          <w:rFonts w:ascii="Times New Roman" w:cstheme="minorBidi"/>
          <w:sz w:val="28"/>
          <w:lang w:val="uk-UA"/>
        </w:rPr>
        <w:t>sizeof</w:t>
      </w:r>
      <w:proofErr w:type="spellEnd"/>
      <w:r>
        <w:rPr>
          <w:rFonts w:ascii="Times New Roman" w:cstheme="minorBidi"/>
          <w:sz w:val="28"/>
          <w:lang w:val="uk-UA"/>
        </w:rPr>
        <w:t>(</w:t>
      </w:r>
      <w:proofErr w:type="spellStart"/>
      <w:r>
        <w:rPr>
          <w:rFonts w:ascii="Times New Roman" w:cstheme="minorBidi"/>
          <w:sz w:val="28"/>
          <w:lang w:val="uk-UA"/>
        </w:rPr>
        <w:t>int</w:t>
      </w:r>
      <w:proofErr w:type="spellEnd"/>
      <w:r>
        <w:rPr>
          <w:rFonts w:ascii="Times New Roman" w:cstheme="minorBidi"/>
          <w:sz w:val="28"/>
          <w:lang w:val="uk-UA"/>
        </w:rPr>
        <w:t xml:space="preserve">) &lt;= </w:t>
      </w:r>
      <w:proofErr w:type="spellStart"/>
      <w:r>
        <w:rPr>
          <w:rFonts w:ascii="Times New Roman" w:cstheme="minorBidi"/>
          <w:sz w:val="28"/>
          <w:lang w:val="uk-UA"/>
        </w:rPr>
        <w:t>sizeof</w:t>
      </w:r>
      <w:proofErr w:type="spellEnd"/>
      <w:r>
        <w:rPr>
          <w:rFonts w:ascii="Times New Roman" w:cstheme="minorBidi"/>
          <w:sz w:val="28"/>
          <w:lang w:val="uk-UA"/>
        </w:rPr>
        <w:t>(</w:t>
      </w:r>
      <w:proofErr w:type="spellStart"/>
      <w:r>
        <w:rPr>
          <w:rFonts w:ascii="Times New Roman" w:cstheme="minorBidi"/>
          <w:sz w:val="28"/>
          <w:lang w:val="uk-UA"/>
        </w:rPr>
        <w:t>long</w:t>
      </w:r>
      <w:proofErr w:type="spellEnd"/>
      <w:r>
        <w:rPr>
          <w:rFonts w:ascii="Times New Roman" w:cstheme="minorBidi"/>
          <w:sz w:val="28"/>
          <w:lang w:val="uk-UA"/>
        </w:rPr>
        <w:t xml:space="preserve">) &lt;= </w:t>
      </w:r>
      <w:proofErr w:type="spellStart"/>
      <w:r>
        <w:rPr>
          <w:rFonts w:ascii="Times New Roman" w:cstheme="minorBidi"/>
          <w:sz w:val="28"/>
          <w:lang w:val="uk-UA"/>
        </w:rPr>
        <w:t>sizeof</w:t>
      </w:r>
      <w:proofErr w:type="spellEnd"/>
      <w:r>
        <w:rPr>
          <w:rFonts w:ascii="Times New Roman" w:cstheme="minorBidi"/>
          <w:sz w:val="28"/>
          <w:lang w:val="uk-UA"/>
        </w:rPr>
        <w:t>(</w:t>
      </w:r>
      <w:proofErr w:type="spellStart"/>
      <w:r>
        <w:rPr>
          <w:rFonts w:ascii="Times New Roman" w:cstheme="minorBidi"/>
          <w:sz w:val="28"/>
          <w:lang w:val="uk-UA"/>
        </w:rPr>
        <w:t>long</w:t>
      </w:r>
      <w:proofErr w:type="spellEnd"/>
      <w:r>
        <w:rPr>
          <w:rFonts w:ascii="Times New Roman" w:cstheme="minorBidi"/>
          <w:sz w:val="28"/>
          <w:lang w:val="uk-UA"/>
        </w:rPr>
        <w:t xml:space="preserve"> </w:t>
      </w:r>
      <w:proofErr w:type="spellStart"/>
      <w:r>
        <w:rPr>
          <w:rFonts w:ascii="Times New Roman" w:cstheme="minorBidi"/>
          <w:sz w:val="28"/>
          <w:lang w:val="uk-UA"/>
        </w:rPr>
        <w:t>long</w:t>
      </w:r>
      <w:proofErr w:type="spellEnd"/>
      <w:r>
        <w:rPr>
          <w:rFonts w:ascii="Times New Roman" w:cstheme="minorBidi"/>
          <w:sz w:val="28"/>
          <w:lang w:val="uk-UA"/>
        </w:rPr>
        <w:t>).</w:t>
      </w:r>
    </w:p>
    <w:p w14:paraId="0F0312E3" w14:textId="77777777" w:rsidR="008D1CA6" w:rsidRPr="00CC58E1" w:rsidRDefault="008D1CA6" w:rsidP="00E64A59">
      <w:pPr>
        <w:ind w:firstLine="540"/>
        <w:jc w:val="both"/>
        <w:rPr>
          <w:rFonts w:cstheme="minorBidi"/>
          <w:lang w:val="ru-RU"/>
        </w:rPr>
      </w:pPr>
      <w:proofErr w:type="spellStart"/>
      <w:r>
        <w:rPr>
          <w:rFonts w:ascii="Times New Roman" w:cstheme="minorBidi"/>
          <w:i/>
          <w:sz w:val="28"/>
          <w:lang w:val="uk-UA"/>
        </w:rPr>
        <w:t>Цілочисельна</w:t>
      </w:r>
      <w:proofErr w:type="spellEnd"/>
      <w:r>
        <w:rPr>
          <w:rFonts w:ascii="Times New Roman" w:cstheme="minorBidi"/>
          <w:i/>
          <w:sz w:val="28"/>
          <w:lang w:val="uk-UA"/>
        </w:rPr>
        <w:t xml:space="preserve"> </w:t>
      </w:r>
      <w:r>
        <w:rPr>
          <w:rFonts w:ascii="Times New Roman" w:cstheme="minorBidi"/>
          <w:i/>
          <w:sz w:val="28"/>
          <w:lang w:val="uk-UA"/>
        </w:rPr>
        <w:t>арифметика</w:t>
      </w:r>
      <w:r>
        <w:rPr>
          <w:rFonts w:ascii="Times New Roman" w:cstheme="minorBidi"/>
          <w:i/>
          <w:sz w:val="28"/>
          <w:lang w:val="uk-UA"/>
        </w:rPr>
        <w:t xml:space="preserve"> </w:t>
      </w:r>
      <w:r>
        <w:rPr>
          <w:rFonts w:ascii="Times New Roman" w:cstheme="minorBidi"/>
          <w:i/>
          <w:sz w:val="28"/>
          <w:lang w:val="uk-UA"/>
        </w:rPr>
        <w:t>знакових</w:t>
      </w:r>
      <w:r>
        <w:rPr>
          <w:rFonts w:ascii="Times New Roman" w:cstheme="minorBidi"/>
          <w:i/>
          <w:sz w:val="28"/>
          <w:lang w:val="uk-UA"/>
        </w:rPr>
        <w:t xml:space="preserve"> </w:t>
      </w:r>
      <w:r>
        <w:rPr>
          <w:rFonts w:ascii="Times New Roman" w:cstheme="minorBidi"/>
          <w:i/>
          <w:sz w:val="28"/>
          <w:lang w:val="uk-UA"/>
        </w:rPr>
        <w:t>типів</w:t>
      </w:r>
      <w:r>
        <w:rPr>
          <w:rFonts w:ascii="Times New Roman" w:cstheme="minorBidi"/>
          <w:i/>
          <w:sz w:val="28"/>
          <w:lang w:val="uk-UA"/>
        </w:rPr>
        <w:t xml:space="preserve"> </w:t>
      </w:r>
      <w:r>
        <w:rPr>
          <w:rFonts w:ascii="Times New Roman" w:cstheme="minorBidi"/>
          <w:i/>
          <w:sz w:val="28"/>
          <w:lang w:val="uk-UA"/>
        </w:rPr>
        <w:t>та</w:t>
      </w:r>
      <w:r>
        <w:rPr>
          <w:rFonts w:ascii="Times New Roman" w:cstheme="minorBidi"/>
          <w:i/>
          <w:sz w:val="28"/>
          <w:lang w:val="uk-UA"/>
        </w:rPr>
        <w:t xml:space="preserve"> </w:t>
      </w:r>
      <w:proofErr w:type="spellStart"/>
      <w:r>
        <w:rPr>
          <w:rFonts w:ascii="Times New Roman" w:cstheme="minorBidi"/>
          <w:i/>
          <w:sz w:val="28"/>
          <w:lang w:val="uk-UA"/>
        </w:rPr>
        <w:t>беззнакових</w:t>
      </w:r>
      <w:proofErr w:type="spellEnd"/>
      <w:r>
        <w:rPr>
          <w:rFonts w:ascii="Times New Roman" w:cstheme="minorBidi"/>
          <w:i/>
          <w:sz w:val="28"/>
          <w:lang w:val="uk-UA"/>
        </w:rPr>
        <w:t xml:space="preserve"> </w:t>
      </w:r>
      <w:r>
        <w:rPr>
          <w:rFonts w:ascii="Times New Roman" w:cstheme="minorBidi"/>
          <w:i/>
          <w:sz w:val="28"/>
          <w:lang w:val="uk-UA"/>
        </w:rPr>
        <w:t>типів</w:t>
      </w:r>
      <w:r>
        <w:rPr>
          <w:rFonts w:ascii="Times New Roman" w:cstheme="minorBidi"/>
          <w:i/>
          <w:sz w:val="28"/>
          <w:lang w:val="uk-UA"/>
        </w:rPr>
        <w:t xml:space="preserve"> </w:t>
      </w:r>
      <w:r>
        <w:rPr>
          <w:rFonts w:ascii="Times New Roman" w:cstheme="minorBidi"/>
          <w:i/>
          <w:sz w:val="28"/>
          <w:lang w:val="uk-UA"/>
        </w:rPr>
        <w:t>відрізняється</w:t>
      </w:r>
      <w:r>
        <w:rPr>
          <w:rFonts w:ascii="Times New Roman" w:cstheme="minorBidi"/>
          <w:i/>
          <w:sz w:val="28"/>
          <w:lang w:val="uk-UA"/>
        </w:rPr>
        <w:t xml:space="preserve"> </w:t>
      </w:r>
      <w:r>
        <w:rPr>
          <w:rFonts w:ascii="Times New Roman" w:cstheme="minorBidi"/>
          <w:i/>
          <w:sz w:val="28"/>
          <w:lang w:val="uk-UA"/>
        </w:rPr>
        <w:t>зокрема</w:t>
      </w:r>
      <w:r>
        <w:rPr>
          <w:rFonts w:ascii="Times New Roman" w:cstheme="minorBidi"/>
          <w:i/>
          <w:sz w:val="28"/>
          <w:lang w:val="uk-UA"/>
        </w:rPr>
        <w:t xml:space="preserve"> </w:t>
      </w:r>
      <w:r>
        <w:rPr>
          <w:rFonts w:ascii="Times New Roman" w:cstheme="minorBidi"/>
          <w:i/>
          <w:sz w:val="28"/>
          <w:lang w:val="uk-UA"/>
        </w:rPr>
        <w:t>в</w:t>
      </w:r>
      <w:r>
        <w:rPr>
          <w:rFonts w:ascii="Times New Roman" w:cstheme="minorBidi"/>
          <w:i/>
          <w:sz w:val="28"/>
          <w:lang w:val="uk-UA"/>
        </w:rPr>
        <w:t xml:space="preserve"> </w:t>
      </w:r>
      <w:r>
        <w:rPr>
          <w:rFonts w:ascii="Times New Roman" w:cstheme="minorBidi"/>
          <w:i/>
          <w:sz w:val="28"/>
          <w:lang w:val="uk-UA"/>
        </w:rPr>
        <w:t>тих</w:t>
      </w:r>
      <w:r>
        <w:rPr>
          <w:rFonts w:ascii="Times New Roman" w:cstheme="minorBidi"/>
          <w:i/>
          <w:sz w:val="28"/>
          <w:lang w:val="uk-UA"/>
        </w:rPr>
        <w:t xml:space="preserve"> </w:t>
      </w:r>
      <w:r>
        <w:rPr>
          <w:rFonts w:ascii="Times New Roman" w:cstheme="minorBidi"/>
          <w:i/>
          <w:sz w:val="28"/>
          <w:lang w:val="uk-UA"/>
        </w:rPr>
        <w:t>випадках</w:t>
      </w:r>
      <w:r>
        <w:rPr>
          <w:rFonts w:ascii="Times New Roman" w:cstheme="minorBidi"/>
          <w:i/>
          <w:sz w:val="28"/>
          <w:lang w:val="uk-UA"/>
        </w:rPr>
        <w:t xml:space="preserve">, </w:t>
      </w:r>
      <w:r>
        <w:rPr>
          <w:rFonts w:ascii="Times New Roman" w:cstheme="minorBidi"/>
          <w:i/>
          <w:sz w:val="28"/>
          <w:lang w:val="uk-UA"/>
        </w:rPr>
        <w:t>коли</w:t>
      </w:r>
      <w:r>
        <w:rPr>
          <w:rFonts w:ascii="Times New Roman" w:cstheme="minorBidi"/>
          <w:i/>
          <w:sz w:val="28"/>
          <w:lang w:val="uk-UA"/>
        </w:rPr>
        <w:t xml:space="preserve"> </w:t>
      </w:r>
      <w:r>
        <w:rPr>
          <w:rFonts w:ascii="Times New Roman" w:cstheme="minorBidi"/>
          <w:i/>
          <w:sz w:val="28"/>
          <w:lang w:val="uk-UA"/>
        </w:rPr>
        <w:t>розмір</w:t>
      </w:r>
      <w:r>
        <w:rPr>
          <w:rFonts w:ascii="Times New Roman" w:cstheme="minorBidi"/>
          <w:i/>
          <w:sz w:val="28"/>
          <w:lang w:val="uk-UA"/>
        </w:rPr>
        <w:t xml:space="preserve"> </w:t>
      </w:r>
      <w:r>
        <w:rPr>
          <w:rFonts w:ascii="Times New Roman" w:cstheme="minorBidi"/>
          <w:i/>
          <w:sz w:val="28"/>
          <w:lang w:val="uk-UA"/>
        </w:rPr>
        <w:t>результату</w:t>
      </w:r>
      <w:r>
        <w:rPr>
          <w:rFonts w:ascii="Times New Roman" w:cstheme="minorBidi"/>
          <w:i/>
          <w:sz w:val="28"/>
          <w:lang w:val="uk-UA"/>
        </w:rPr>
        <w:t xml:space="preserve"> </w:t>
      </w:r>
      <w:r>
        <w:rPr>
          <w:rFonts w:ascii="Times New Roman" w:cstheme="minorBidi"/>
          <w:i/>
          <w:sz w:val="28"/>
          <w:lang w:val="uk-UA"/>
        </w:rPr>
        <w:t>більше</w:t>
      </w:r>
      <w:r>
        <w:rPr>
          <w:rFonts w:ascii="Times New Roman" w:cstheme="minorBidi"/>
          <w:i/>
          <w:sz w:val="28"/>
          <w:lang w:val="uk-UA"/>
        </w:rPr>
        <w:t xml:space="preserve"> </w:t>
      </w:r>
      <w:r>
        <w:rPr>
          <w:rFonts w:ascii="Times New Roman" w:cstheme="minorBidi"/>
          <w:i/>
          <w:sz w:val="28"/>
          <w:lang w:val="uk-UA"/>
        </w:rPr>
        <w:t>ніж</w:t>
      </w:r>
      <w:r>
        <w:rPr>
          <w:rFonts w:ascii="Times New Roman" w:cstheme="minorBidi"/>
          <w:i/>
          <w:sz w:val="28"/>
          <w:lang w:val="uk-UA"/>
        </w:rPr>
        <w:t xml:space="preserve"> </w:t>
      </w:r>
      <w:r>
        <w:rPr>
          <w:rFonts w:ascii="Times New Roman" w:cstheme="minorBidi"/>
          <w:i/>
          <w:sz w:val="28"/>
          <w:lang w:val="uk-UA"/>
        </w:rPr>
        <w:t>розмір</w:t>
      </w:r>
      <w:r>
        <w:rPr>
          <w:rFonts w:ascii="Times New Roman" w:cstheme="minorBidi"/>
          <w:i/>
          <w:sz w:val="28"/>
          <w:lang w:val="uk-UA"/>
        </w:rPr>
        <w:t xml:space="preserve"> </w:t>
      </w:r>
      <w:r>
        <w:rPr>
          <w:rFonts w:ascii="Times New Roman" w:cstheme="minorBidi"/>
          <w:i/>
          <w:sz w:val="28"/>
          <w:lang w:val="uk-UA"/>
        </w:rPr>
        <w:t>вхідних</w:t>
      </w:r>
      <w:r>
        <w:rPr>
          <w:rFonts w:ascii="Times New Roman" w:cstheme="minorBidi"/>
          <w:i/>
          <w:sz w:val="28"/>
          <w:lang w:val="uk-UA"/>
        </w:rPr>
        <w:t xml:space="preserve"> </w:t>
      </w:r>
      <w:r>
        <w:rPr>
          <w:rFonts w:ascii="Times New Roman" w:cstheme="minorBidi"/>
          <w:i/>
          <w:sz w:val="28"/>
          <w:lang w:val="uk-UA"/>
        </w:rPr>
        <w:t>даних</w:t>
      </w:r>
      <w:r>
        <w:rPr>
          <w:rFonts w:ascii="Times New Roman" w:cstheme="minorBidi"/>
          <w:i/>
          <w:sz w:val="28"/>
          <w:lang w:val="uk-UA"/>
        </w:rPr>
        <w:t xml:space="preserve">, </w:t>
      </w:r>
      <w:r>
        <w:rPr>
          <w:rFonts w:ascii="Times New Roman" w:cstheme="minorBidi"/>
          <w:i/>
          <w:sz w:val="28"/>
          <w:lang w:val="uk-UA"/>
        </w:rPr>
        <w:t>отже</w:t>
      </w:r>
      <w:r>
        <w:rPr>
          <w:rFonts w:ascii="Times New Roman" w:cstheme="minorBidi"/>
          <w:i/>
          <w:sz w:val="28"/>
          <w:lang w:val="uk-UA"/>
        </w:rPr>
        <w:t xml:space="preserve"> </w:t>
      </w:r>
      <w:r>
        <w:rPr>
          <w:rFonts w:ascii="Times New Roman" w:cstheme="minorBidi"/>
          <w:i/>
          <w:sz w:val="28"/>
          <w:lang w:val="uk-UA"/>
        </w:rPr>
        <w:t>в</w:t>
      </w:r>
      <w:r>
        <w:rPr>
          <w:rFonts w:ascii="Times New Roman" w:cstheme="minorBidi"/>
          <w:i/>
          <w:sz w:val="28"/>
          <w:lang w:val="uk-UA"/>
        </w:rPr>
        <w:t xml:space="preserve"> </w:t>
      </w:r>
      <w:r>
        <w:rPr>
          <w:rFonts w:ascii="Times New Roman" w:cstheme="minorBidi"/>
          <w:i/>
          <w:sz w:val="28"/>
          <w:lang w:val="uk-UA"/>
        </w:rPr>
        <w:t>випадках</w:t>
      </w:r>
      <w:r>
        <w:rPr>
          <w:rFonts w:ascii="Times New Roman" w:cstheme="minorBidi"/>
          <w:i/>
          <w:sz w:val="28"/>
          <w:lang w:val="uk-UA"/>
        </w:rPr>
        <w:t xml:space="preserve">, </w:t>
      </w:r>
      <w:r>
        <w:rPr>
          <w:rFonts w:ascii="Times New Roman" w:cstheme="minorBidi"/>
          <w:i/>
          <w:sz w:val="28"/>
          <w:lang w:val="uk-UA"/>
        </w:rPr>
        <w:t>коли</w:t>
      </w:r>
      <w:r>
        <w:rPr>
          <w:rFonts w:ascii="Times New Roman" w:cstheme="minorBidi"/>
          <w:i/>
          <w:sz w:val="28"/>
          <w:lang w:val="uk-UA"/>
        </w:rPr>
        <w:t xml:space="preserve"> </w:t>
      </w:r>
      <w:r>
        <w:rPr>
          <w:rFonts w:ascii="Times New Roman" w:cstheme="minorBidi"/>
          <w:i/>
          <w:sz w:val="28"/>
          <w:lang w:val="uk-UA"/>
        </w:rPr>
        <w:t>це</w:t>
      </w:r>
      <w:r>
        <w:rPr>
          <w:rFonts w:ascii="Times New Roman" w:cstheme="minorBidi"/>
          <w:i/>
          <w:sz w:val="28"/>
          <w:lang w:val="uk-UA"/>
        </w:rPr>
        <w:t xml:space="preserve"> </w:t>
      </w:r>
      <w:r>
        <w:rPr>
          <w:rFonts w:ascii="Times New Roman" w:cstheme="minorBidi"/>
          <w:i/>
          <w:sz w:val="28"/>
          <w:lang w:val="uk-UA"/>
        </w:rPr>
        <w:t>можливо</w:t>
      </w:r>
      <w:r>
        <w:rPr>
          <w:rFonts w:ascii="Times New Roman" w:cstheme="minorBidi"/>
          <w:i/>
          <w:sz w:val="28"/>
          <w:lang w:val="uk-UA"/>
        </w:rPr>
        <w:t xml:space="preserve"> </w:t>
      </w:r>
      <w:r>
        <w:rPr>
          <w:rFonts w:ascii="Times New Roman" w:cstheme="minorBidi"/>
          <w:i/>
          <w:sz w:val="28"/>
          <w:lang w:val="uk-UA"/>
        </w:rPr>
        <w:t>треба</w:t>
      </w:r>
      <w:r>
        <w:rPr>
          <w:rFonts w:ascii="Times New Roman" w:cstheme="minorBidi"/>
          <w:i/>
          <w:sz w:val="28"/>
          <w:lang w:val="uk-UA"/>
        </w:rPr>
        <w:t xml:space="preserve"> </w:t>
      </w:r>
      <w:r>
        <w:rPr>
          <w:rFonts w:ascii="Times New Roman" w:cstheme="minorBidi"/>
          <w:i/>
          <w:sz w:val="28"/>
          <w:lang w:val="uk-UA"/>
        </w:rPr>
        <w:t>бути</w:t>
      </w:r>
      <w:r>
        <w:rPr>
          <w:rFonts w:ascii="Times New Roman" w:cstheme="minorBidi"/>
          <w:i/>
          <w:sz w:val="28"/>
          <w:lang w:val="uk-UA"/>
        </w:rPr>
        <w:t xml:space="preserve"> </w:t>
      </w:r>
      <w:r>
        <w:rPr>
          <w:rFonts w:ascii="Times New Roman" w:cstheme="minorBidi"/>
          <w:i/>
          <w:sz w:val="28"/>
          <w:lang w:val="uk-UA"/>
        </w:rPr>
        <w:t>особливо</w:t>
      </w:r>
      <w:r>
        <w:rPr>
          <w:rFonts w:ascii="Times New Roman" w:cstheme="minorBidi"/>
          <w:i/>
          <w:sz w:val="28"/>
          <w:lang w:val="uk-UA"/>
        </w:rPr>
        <w:t xml:space="preserve"> </w:t>
      </w:r>
      <w:r>
        <w:rPr>
          <w:rFonts w:ascii="Times New Roman" w:cstheme="minorBidi"/>
          <w:i/>
          <w:sz w:val="28"/>
          <w:lang w:val="uk-UA"/>
        </w:rPr>
        <w:t>уважним</w:t>
      </w:r>
    </w:p>
    <w:p w14:paraId="03F8367B" w14:textId="77777777" w:rsidR="008D1CA6" w:rsidRPr="00CC58E1" w:rsidRDefault="008D1CA6" w:rsidP="00E64A59">
      <w:pPr>
        <w:ind w:firstLine="540"/>
        <w:jc w:val="both"/>
        <w:rPr>
          <w:rFonts w:cstheme="minorBidi"/>
          <w:lang w:val="ru-RU"/>
        </w:rPr>
      </w:pPr>
      <w:r>
        <w:rPr>
          <w:rFonts w:ascii="Times New Roman" w:cstheme="minorBidi"/>
          <w:sz w:val="28"/>
          <w:lang w:val="uk-UA"/>
        </w:rPr>
        <w:t>Також</w:t>
      </w:r>
      <w:r>
        <w:rPr>
          <w:rFonts w:ascii="Times New Roman" w:cstheme="minorBidi"/>
          <w:sz w:val="28"/>
          <w:lang w:val="uk-UA"/>
        </w:rPr>
        <w:t xml:space="preserve"> </w:t>
      </w:r>
      <w:r>
        <w:rPr>
          <w:rFonts w:ascii="Times New Roman" w:cstheme="minorBidi"/>
          <w:sz w:val="28"/>
          <w:lang w:val="uk-UA"/>
        </w:rPr>
        <w:t>вкрай</w:t>
      </w:r>
      <w:r>
        <w:rPr>
          <w:rFonts w:ascii="Times New Roman" w:cstheme="minorBidi"/>
          <w:sz w:val="28"/>
          <w:lang w:val="uk-UA"/>
        </w:rPr>
        <w:t xml:space="preserve"> </w:t>
      </w:r>
      <w:r>
        <w:rPr>
          <w:rFonts w:ascii="Times New Roman" w:cstheme="minorBidi"/>
          <w:sz w:val="28"/>
          <w:lang w:val="uk-UA"/>
        </w:rPr>
        <w:t>небажано</w:t>
      </w:r>
      <w:r>
        <w:rPr>
          <w:rFonts w:ascii="Times New Roman" w:cstheme="minorBidi"/>
          <w:sz w:val="28"/>
          <w:lang w:val="uk-UA"/>
        </w:rPr>
        <w:t xml:space="preserve"> </w:t>
      </w:r>
      <w:r>
        <w:rPr>
          <w:rFonts w:ascii="Times New Roman" w:cstheme="minorBidi"/>
          <w:sz w:val="28"/>
          <w:lang w:val="uk-UA"/>
        </w:rPr>
        <w:t>застосовувати</w:t>
      </w:r>
      <w:r>
        <w:rPr>
          <w:rFonts w:ascii="Times New Roman" w:cstheme="minorBidi"/>
          <w:sz w:val="28"/>
          <w:lang w:val="uk-UA"/>
        </w:rPr>
        <w:t xml:space="preserve"> </w:t>
      </w:r>
      <w:r>
        <w:rPr>
          <w:rFonts w:ascii="Times New Roman" w:cstheme="minorBidi"/>
          <w:sz w:val="28"/>
          <w:lang w:val="uk-UA"/>
        </w:rPr>
        <w:t>цілий</w:t>
      </w:r>
      <w:r>
        <w:rPr>
          <w:rFonts w:ascii="Times New Roman" w:cstheme="minorBidi"/>
          <w:sz w:val="28"/>
          <w:lang w:val="uk-UA"/>
        </w:rPr>
        <w:t xml:space="preserve"> </w:t>
      </w:r>
      <w:r>
        <w:rPr>
          <w:rFonts w:ascii="Times New Roman" w:cstheme="minorBidi"/>
          <w:sz w:val="28"/>
          <w:lang w:val="uk-UA"/>
        </w:rPr>
        <w:t>та</w:t>
      </w:r>
      <w:r>
        <w:rPr>
          <w:rFonts w:ascii="Times New Roman" w:cstheme="minorBidi"/>
          <w:sz w:val="28"/>
          <w:lang w:val="uk-UA"/>
        </w:rPr>
        <w:t xml:space="preserve"> </w:t>
      </w:r>
      <w:r>
        <w:rPr>
          <w:rFonts w:ascii="Times New Roman" w:cstheme="minorBidi"/>
          <w:sz w:val="28"/>
          <w:lang w:val="uk-UA"/>
        </w:rPr>
        <w:t>натуральний</w:t>
      </w:r>
      <w:r>
        <w:rPr>
          <w:rFonts w:ascii="Times New Roman" w:cstheme="minorBidi"/>
          <w:sz w:val="28"/>
          <w:lang w:val="uk-UA"/>
        </w:rPr>
        <w:t xml:space="preserve"> </w:t>
      </w:r>
      <w:r>
        <w:rPr>
          <w:rFonts w:ascii="Times New Roman" w:cstheme="minorBidi"/>
          <w:sz w:val="28"/>
          <w:lang w:val="uk-UA"/>
        </w:rPr>
        <w:t>операнди</w:t>
      </w:r>
      <w:r>
        <w:rPr>
          <w:rFonts w:ascii="Times New Roman" w:cstheme="minorBidi"/>
          <w:sz w:val="28"/>
          <w:lang w:val="uk-UA"/>
        </w:rPr>
        <w:t xml:space="preserve"> </w:t>
      </w:r>
      <w:r>
        <w:rPr>
          <w:rFonts w:ascii="Times New Roman" w:cstheme="minorBidi"/>
          <w:sz w:val="28"/>
          <w:lang w:val="uk-UA"/>
        </w:rPr>
        <w:t>одночасно</w:t>
      </w:r>
      <w:r>
        <w:rPr>
          <w:rFonts w:ascii="Times New Roman" w:cstheme="minorBidi"/>
          <w:sz w:val="28"/>
          <w:lang w:val="uk-UA"/>
        </w:rPr>
        <w:t xml:space="preserve"> </w:t>
      </w:r>
      <w:r>
        <w:rPr>
          <w:rFonts w:ascii="Times New Roman" w:cstheme="minorBidi"/>
          <w:sz w:val="28"/>
          <w:lang w:val="uk-UA"/>
        </w:rPr>
        <w:t>в</w:t>
      </w:r>
      <w:r>
        <w:rPr>
          <w:rFonts w:ascii="Times New Roman" w:cstheme="minorBidi"/>
          <w:sz w:val="28"/>
          <w:lang w:val="uk-UA"/>
        </w:rPr>
        <w:t xml:space="preserve"> </w:t>
      </w:r>
      <w:r>
        <w:rPr>
          <w:rFonts w:ascii="Times New Roman" w:cstheme="minorBidi"/>
          <w:sz w:val="28"/>
          <w:lang w:val="uk-UA"/>
        </w:rPr>
        <w:t>арифметичних</w:t>
      </w:r>
      <w:r>
        <w:rPr>
          <w:rFonts w:ascii="Times New Roman" w:cstheme="minorBidi"/>
          <w:sz w:val="28"/>
          <w:lang w:val="uk-UA"/>
        </w:rPr>
        <w:t xml:space="preserve"> </w:t>
      </w:r>
      <w:r>
        <w:rPr>
          <w:rFonts w:ascii="Times New Roman" w:cstheme="minorBidi"/>
          <w:sz w:val="28"/>
          <w:lang w:val="uk-UA"/>
        </w:rPr>
        <w:t>виразах</w:t>
      </w:r>
      <w:r>
        <w:rPr>
          <w:rFonts w:ascii="Times New Roman" w:cstheme="minorBidi"/>
          <w:sz w:val="28"/>
          <w:lang w:val="uk-UA"/>
        </w:rPr>
        <w:t xml:space="preserve">. </w:t>
      </w:r>
    </w:p>
    <w:p w14:paraId="644EC002" w14:textId="77777777" w:rsidR="008D1CA6" w:rsidRPr="00CC58E1" w:rsidRDefault="008D1CA6" w:rsidP="00E64A59">
      <w:pPr>
        <w:pStyle w:val="3"/>
        <w:spacing w:before="0" w:after="0"/>
        <w:jc w:val="both"/>
        <w:rPr>
          <w:lang w:val="ru-RU"/>
        </w:rPr>
      </w:pPr>
      <w:r>
        <w:rPr>
          <w:lang w:val="uk-UA"/>
        </w:rPr>
        <w:t>Моделі даних</w:t>
      </w:r>
    </w:p>
    <w:p w14:paraId="3C28F6D3" w14:textId="77777777" w:rsidR="008D1CA6" w:rsidRPr="00CC58E1" w:rsidRDefault="008D1CA6" w:rsidP="00E64A59">
      <w:pPr>
        <w:ind w:firstLine="540"/>
        <w:jc w:val="both"/>
        <w:rPr>
          <w:rFonts w:cstheme="minorBidi"/>
          <w:lang w:val="uk-UA"/>
        </w:rPr>
      </w:pPr>
      <w:r>
        <w:rPr>
          <w:rFonts w:ascii="Times New Roman" w:cstheme="minorBidi"/>
          <w:sz w:val="28"/>
          <w:lang w:val="uk-UA"/>
        </w:rPr>
        <w:t>Вибір</w:t>
      </w:r>
      <w:r>
        <w:rPr>
          <w:rFonts w:ascii="Times New Roman" w:cstheme="minorBidi"/>
          <w:sz w:val="28"/>
          <w:lang w:val="uk-UA"/>
        </w:rPr>
        <w:t xml:space="preserve"> </w:t>
      </w:r>
      <w:r>
        <w:rPr>
          <w:rFonts w:ascii="Times New Roman" w:cstheme="minorBidi"/>
          <w:sz w:val="28"/>
          <w:lang w:val="uk-UA"/>
        </w:rPr>
        <w:t>розмірів</w:t>
      </w:r>
      <w:r>
        <w:rPr>
          <w:rFonts w:ascii="Times New Roman" w:cstheme="minorBidi"/>
          <w:sz w:val="28"/>
          <w:lang w:val="uk-UA"/>
        </w:rPr>
        <w:t xml:space="preserve"> </w:t>
      </w:r>
      <w:r>
        <w:rPr>
          <w:rFonts w:ascii="Times New Roman" w:cstheme="minorBidi"/>
          <w:sz w:val="28"/>
          <w:lang w:val="uk-UA"/>
        </w:rPr>
        <w:t>типів</w:t>
      </w:r>
      <w:r>
        <w:rPr>
          <w:rFonts w:ascii="Times New Roman" w:cstheme="minorBidi"/>
          <w:sz w:val="28"/>
          <w:lang w:val="uk-UA"/>
        </w:rPr>
        <w:t xml:space="preserve"> </w:t>
      </w:r>
      <w:r>
        <w:rPr>
          <w:rFonts w:ascii="Times New Roman" w:cstheme="minorBidi"/>
          <w:sz w:val="28"/>
          <w:lang w:val="uk-UA"/>
        </w:rPr>
        <w:t>Сі</w:t>
      </w:r>
      <w:r>
        <w:rPr>
          <w:rFonts w:ascii="Times New Roman" w:cstheme="minorBidi"/>
          <w:sz w:val="28"/>
          <w:lang w:val="uk-UA"/>
        </w:rPr>
        <w:t xml:space="preserve"> </w:t>
      </w:r>
      <w:r>
        <w:rPr>
          <w:rFonts w:ascii="Times New Roman" w:cstheme="minorBidi"/>
          <w:sz w:val="28"/>
          <w:lang w:val="uk-UA"/>
        </w:rPr>
        <w:t>визначається</w:t>
      </w:r>
      <w:r>
        <w:rPr>
          <w:rFonts w:ascii="Times New Roman" w:cstheme="minorBidi"/>
          <w:sz w:val="28"/>
          <w:lang w:val="uk-UA"/>
        </w:rPr>
        <w:t xml:space="preserve"> </w:t>
      </w:r>
      <w:r>
        <w:rPr>
          <w:rFonts w:ascii="Times New Roman" w:cstheme="minorBidi"/>
          <w:sz w:val="28"/>
          <w:lang w:val="uk-UA"/>
        </w:rPr>
        <w:t>моделлю</w:t>
      </w:r>
      <w:r>
        <w:rPr>
          <w:rFonts w:ascii="Times New Roman" w:cstheme="minorBidi"/>
          <w:sz w:val="28"/>
          <w:lang w:val="uk-UA"/>
        </w:rPr>
        <w:t xml:space="preserve"> </w:t>
      </w:r>
      <w:r>
        <w:rPr>
          <w:rFonts w:ascii="Times New Roman" w:cstheme="minorBidi"/>
          <w:sz w:val="28"/>
          <w:lang w:val="uk-UA"/>
        </w:rPr>
        <w:t>даних</w:t>
      </w:r>
      <w:r>
        <w:rPr>
          <w:rFonts w:ascii="Times New Roman" w:cstheme="minorBidi"/>
          <w:sz w:val="28"/>
          <w:lang w:val="uk-UA"/>
        </w:rPr>
        <w:t xml:space="preserve">( </w:t>
      </w:r>
      <w:proofErr w:type="spellStart"/>
      <w:r>
        <w:rPr>
          <w:rFonts w:ascii="Times New Roman" w:cstheme="minorBidi"/>
          <w:i/>
          <w:sz w:val="28"/>
          <w:lang w:val="uk-UA"/>
        </w:rPr>
        <w:t>data</w:t>
      </w:r>
      <w:proofErr w:type="spellEnd"/>
      <w:r>
        <w:rPr>
          <w:rFonts w:ascii="Times New Roman" w:cstheme="minorBidi"/>
          <w:i/>
          <w:sz w:val="28"/>
          <w:lang w:val="uk-UA"/>
        </w:rPr>
        <w:t xml:space="preserve"> </w:t>
      </w:r>
      <w:proofErr w:type="spellStart"/>
      <w:r>
        <w:rPr>
          <w:rFonts w:ascii="Times New Roman" w:cstheme="minorBidi"/>
          <w:i/>
          <w:sz w:val="28"/>
          <w:lang w:val="uk-UA"/>
        </w:rPr>
        <w:t>model</w:t>
      </w:r>
      <w:proofErr w:type="spellEnd"/>
      <w:r>
        <w:rPr>
          <w:rFonts w:ascii="Times New Roman" w:cstheme="minorBidi"/>
          <w:i/>
          <w:sz w:val="28"/>
          <w:lang w:val="uk-UA"/>
        </w:rPr>
        <w:t xml:space="preserve">), </w:t>
      </w:r>
      <w:r>
        <w:rPr>
          <w:rFonts w:ascii="Times New Roman" w:cstheme="minorBidi"/>
          <w:i/>
          <w:sz w:val="28"/>
          <w:lang w:val="uk-UA"/>
        </w:rPr>
        <w:t>що</w:t>
      </w:r>
      <w:r>
        <w:rPr>
          <w:rFonts w:ascii="Times New Roman" w:cstheme="minorBidi"/>
          <w:i/>
          <w:sz w:val="28"/>
          <w:lang w:val="uk-UA"/>
        </w:rPr>
        <w:t xml:space="preserve"> </w:t>
      </w:r>
      <w:r>
        <w:rPr>
          <w:rFonts w:ascii="Times New Roman" w:cstheme="minorBidi"/>
          <w:i/>
          <w:sz w:val="28"/>
          <w:lang w:val="uk-UA"/>
        </w:rPr>
        <w:t>в</w:t>
      </w:r>
      <w:r>
        <w:rPr>
          <w:rFonts w:ascii="Times New Roman" w:cstheme="minorBidi"/>
          <w:i/>
          <w:sz w:val="28"/>
          <w:lang w:val="uk-UA"/>
        </w:rPr>
        <w:t xml:space="preserve"> </w:t>
      </w:r>
      <w:r>
        <w:rPr>
          <w:rFonts w:ascii="Times New Roman" w:cstheme="minorBidi"/>
          <w:i/>
          <w:sz w:val="28"/>
          <w:lang w:val="uk-UA"/>
        </w:rPr>
        <w:t>свою</w:t>
      </w:r>
      <w:r>
        <w:rPr>
          <w:rFonts w:ascii="Times New Roman" w:cstheme="minorBidi"/>
          <w:i/>
          <w:sz w:val="28"/>
          <w:lang w:val="uk-UA"/>
        </w:rPr>
        <w:t xml:space="preserve"> </w:t>
      </w:r>
      <w:r>
        <w:rPr>
          <w:rFonts w:ascii="Times New Roman" w:cstheme="minorBidi"/>
          <w:i/>
          <w:sz w:val="28"/>
          <w:lang w:val="uk-UA"/>
        </w:rPr>
        <w:t>чергу</w:t>
      </w:r>
      <w:r>
        <w:rPr>
          <w:rFonts w:ascii="Times New Roman" w:cstheme="minorBidi"/>
          <w:i/>
          <w:sz w:val="28"/>
          <w:lang w:val="uk-UA"/>
        </w:rPr>
        <w:t xml:space="preserve"> </w:t>
      </w:r>
      <w:r>
        <w:rPr>
          <w:rFonts w:ascii="Times New Roman" w:cstheme="minorBidi"/>
          <w:i/>
          <w:sz w:val="28"/>
          <w:lang w:val="uk-UA"/>
        </w:rPr>
        <w:t>визначається</w:t>
      </w:r>
      <w:r>
        <w:rPr>
          <w:rFonts w:ascii="Times New Roman" w:cstheme="minorBidi"/>
          <w:i/>
          <w:sz w:val="28"/>
          <w:lang w:val="uk-UA"/>
        </w:rPr>
        <w:t xml:space="preserve"> </w:t>
      </w:r>
      <w:r>
        <w:rPr>
          <w:rFonts w:ascii="Times New Roman" w:cstheme="minorBidi"/>
          <w:i/>
          <w:sz w:val="28"/>
          <w:lang w:val="uk-UA"/>
        </w:rPr>
        <w:t>архітектурою</w:t>
      </w:r>
      <w:r>
        <w:rPr>
          <w:rFonts w:ascii="Times New Roman" w:cstheme="minorBidi"/>
          <w:i/>
          <w:sz w:val="28"/>
          <w:lang w:val="uk-UA"/>
        </w:rPr>
        <w:t xml:space="preserve"> </w:t>
      </w:r>
      <w:r>
        <w:rPr>
          <w:rFonts w:ascii="Times New Roman" w:cstheme="minorBidi"/>
          <w:i/>
          <w:sz w:val="28"/>
          <w:lang w:val="uk-UA"/>
        </w:rPr>
        <w:t>комп’ютера</w:t>
      </w:r>
      <w:r>
        <w:rPr>
          <w:rFonts w:ascii="Times New Roman" w:cstheme="minorBidi"/>
          <w:i/>
          <w:sz w:val="28"/>
          <w:lang w:val="uk-UA"/>
        </w:rPr>
        <w:t xml:space="preserve"> </w:t>
      </w:r>
      <w:r>
        <w:rPr>
          <w:rFonts w:ascii="Times New Roman" w:cstheme="minorBidi"/>
          <w:i/>
          <w:sz w:val="28"/>
          <w:lang w:val="uk-UA"/>
        </w:rPr>
        <w:t>та</w:t>
      </w:r>
      <w:r>
        <w:rPr>
          <w:rFonts w:ascii="Times New Roman" w:cstheme="minorBidi"/>
          <w:i/>
          <w:sz w:val="28"/>
          <w:lang w:val="uk-UA"/>
        </w:rPr>
        <w:t xml:space="preserve"> </w:t>
      </w:r>
      <w:r>
        <w:rPr>
          <w:rFonts w:ascii="Times New Roman" w:cstheme="minorBidi"/>
          <w:i/>
          <w:sz w:val="28"/>
          <w:lang w:val="uk-UA"/>
        </w:rPr>
        <w:t>його</w:t>
      </w:r>
      <w:r>
        <w:rPr>
          <w:rFonts w:ascii="Times New Roman" w:cstheme="minorBidi"/>
          <w:i/>
          <w:sz w:val="28"/>
          <w:lang w:val="uk-UA"/>
        </w:rPr>
        <w:t xml:space="preserve"> </w:t>
      </w:r>
      <w:r>
        <w:rPr>
          <w:rFonts w:ascii="Times New Roman" w:cstheme="minorBidi"/>
          <w:i/>
          <w:sz w:val="28"/>
          <w:lang w:val="uk-UA"/>
        </w:rPr>
        <w:t>операційною</w:t>
      </w:r>
      <w:r>
        <w:rPr>
          <w:rFonts w:ascii="Times New Roman" w:cstheme="minorBidi"/>
          <w:i/>
          <w:sz w:val="28"/>
          <w:lang w:val="uk-UA"/>
        </w:rPr>
        <w:t xml:space="preserve"> </w:t>
      </w:r>
      <w:r>
        <w:rPr>
          <w:rFonts w:ascii="Times New Roman" w:cstheme="minorBidi"/>
          <w:i/>
          <w:sz w:val="28"/>
          <w:lang w:val="uk-UA"/>
        </w:rPr>
        <w:t>системою</w:t>
      </w:r>
      <w:r>
        <w:rPr>
          <w:rFonts w:ascii="Times New Roman" w:cstheme="minorBidi"/>
          <w:sz w:val="28"/>
          <w:lang w:val="uk-UA"/>
        </w:rPr>
        <w:t xml:space="preserve">. </w:t>
      </w:r>
      <w:r>
        <w:rPr>
          <w:rFonts w:ascii="Times New Roman" w:cstheme="minorBidi"/>
          <w:sz w:val="28"/>
          <w:lang w:val="uk-UA"/>
        </w:rPr>
        <w:t>Найбільш</w:t>
      </w:r>
      <w:r>
        <w:rPr>
          <w:rFonts w:ascii="Times New Roman" w:cstheme="minorBidi"/>
          <w:sz w:val="28"/>
          <w:lang w:val="uk-UA"/>
        </w:rPr>
        <w:t xml:space="preserve"> </w:t>
      </w:r>
      <w:r>
        <w:rPr>
          <w:rFonts w:ascii="Times New Roman" w:cstheme="minorBidi"/>
          <w:sz w:val="28"/>
          <w:lang w:val="uk-UA"/>
        </w:rPr>
        <w:t>популярні</w:t>
      </w:r>
      <w:r>
        <w:rPr>
          <w:rFonts w:ascii="Times New Roman" w:cstheme="minorBidi"/>
          <w:sz w:val="28"/>
          <w:lang w:val="uk-UA"/>
        </w:rPr>
        <w:t xml:space="preserve"> </w:t>
      </w:r>
      <w:r>
        <w:rPr>
          <w:rFonts w:ascii="Times New Roman" w:cstheme="minorBidi"/>
          <w:sz w:val="28"/>
          <w:lang w:val="uk-UA"/>
        </w:rPr>
        <w:t>наступні</w:t>
      </w:r>
      <w:r>
        <w:rPr>
          <w:rFonts w:ascii="Times New Roman" w:cstheme="minorBidi"/>
          <w:sz w:val="28"/>
          <w:lang w:val="uk-UA"/>
        </w:rPr>
        <w:t xml:space="preserve"> </w:t>
      </w:r>
      <w:r>
        <w:rPr>
          <w:rFonts w:ascii="Times New Roman" w:cstheme="minorBidi"/>
          <w:sz w:val="28"/>
          <w:lang w:val="uk-UA"/>
        </w:rPr>
        <w:t>моделі</w:t>
      </w:r>
      <w:r>
        <w:rPr>
          <w:rFonts w:ascii="Times New Roman" w:cstheme="minorBidi"/>
          <w:sz w:val="28"/>
          <w:lang w:val="uk-UA"/>
        </w:rPr>
        <w:t xml:space="preserve"> </w:t>
      </w:r>
      <w:r>
        <w:rPr>
          <w:rFonts w:ascii="Times New Roman" w:cstheme="minorBidi"/>
          <w:sz w:val="28"/>
          <w:lang w:val="uk-UA"/>
        </w:rPr>
        <w:t>даних</w:t>
      </w:r>
      <w:r>
        <w:rPr>
          <w:rFonts w:ascii="Times New Roman" w:cstheme="minorBidi"/>
          <w:sz w:val="28"/>
          <w:lang w:val="uk-UA"/>
        </w:rPr>
        <w:t xml:space="preserve">: </w:t>
      </w:r>
    </w:p>
    <w:p w14:paraId="0A91DE4A" w14:textId="77777777" w:rsidR="008D1CA6" w:rsidRPr="00CC58E1" w:rsidRDefault="008D1CA6" w:rsidP="00BA261B">
      <w:pPr>
        <w:ind w:firstLine="540"/>
        <w:rPr>
          <w:rFonts w:cstheme="minorBidi"/>
          <w:lang w:val="uk-UA"/>
        </w:rPr>
      </w:pPr>
      <w:r>
        <w:rPr>
          <w:rFonts w:ascii="Times New Roman" w:cstheme="minorBidi"/>
          <w:b/>
          <w:sz w:val="28"/>
          <w:lang w:val="uk-UA"/>
        </w:rPr>
        <w:t xml:space="preserve">32 </w:t>
      </w:r>
      <w:r>
        <w:rPr>
          <w:rFonts w:ascii="Times New Roman" w:cstheme="minorBidi"/>
          <w:b/>
          <w:sz w:val="28"/>
          <w:lang w:val="uk-UA"/>
        </w:rPr>
        <w:t>бітові</w:t>
      </w:r>
      <w:r>
        <w:rPr>
          <w:rFonts w:ascii="Times New Roman" w:cstheme="minorBidi"/>
          <w:b/>
          <w:sz w:val="28"/>
          <w:lang w:val="uk-UA"/>
        </w:rPr>
        <w:t xml:space="preserve"> </w:t>
      </w:r>
      <w:r>
        <w:rPr>
          <w:rFonts w:ascii="Times New Roman" w:cstheme="minorBidi"/>
          <w:b/>
          <w:sz w:val="28"/>
          <w:lang w:val="uk-UA"/>
        </w:rPr>
        <w:t>системи</w:t>
      </w:r>
      <w:r>
        <w:rPr>
          <w:rFonts w:ascii="Times New Roman" w:cstheme="minorBidi"/>
          <w:b/>
          <w:sz w:val="28"/>
          <w:lang w:val="uk-UA"/>
        </w:rPr>
        <w:t xml:space="preserve">: </w:t>
      </w:r>
    </w:p>
    <w:p w14:paraId="19096400" w14:textId="77777777" w:rsidR="008D1CA6" w:rsidRPr="00CC58E1" w:rsidRDefault="008D1CA6" w:rsidP="00BA261B">
      <w:pPr>
        <w:ind w:firstLine="540"/>
        <w:rPr>
          <w:rFonts w:cstheme="minorBidi"/>
          <w:lang w:val="uk-UA"/>
        </w:rPr>
      </w:pPr>
      <w:r>
        <w:rPr>
          <w:rFonts w:ascii="Times New Roman" w:cstheme="minorBidi"/>
          <w:b/>
          <w:sz w:val="28"/>
          <w:lang w:val="uk-UA"/>
        </w:rPr>
        <w:t>LP32</w:t>
      </w:r>
      <w:r>
        <w:rPr>
          <w:rFonts w:ascii="Times New Roman" w:cstheme="minorBidi"/>
          <w:sz w:val="28"/>
          <w:lang w:val="uk-UA"/>
        </w:rPr>
        <w:t xml:space="preserve"> </w:t>
      </w:r>
      <w:r>
        <w:rPr>
          <w:rFonts w:ascii="Times New Roman" w:cstheme="minorBidi"/>
          <w:sz w:val="28"/>
          <w:lang w:val="uk-UA"/>
        </w:rPr>
        <w:t>або</w:t>
      </w:r>
      <w:r>
        <w:rPr>
          <w:rFonts w:ascii="Times New Roman" w:cstheme="minorBidi"/>
          <w:sz w:val="28"/>
          <w:lang w:val="uk-UA"/>
        </w:rPr>
        <w:t xml:space="preserve"> </w:t>
      </w:r>
      <w:r>
        <w:rPr>
          <w:rFonts w:ascii="Times New Roman" w:cstheme="minorBidi"/>
          <w:b/>
          <w:sz w:val="28"/>
          <w:lang w:val="uk-UA"/>
        </w:rPr>
        <w:t>2/4/4</w:t>
      </w:r>
      <w:r>
        <w:rPr>
          <w:rFonts w:ascii="Times New Roman" w:cstheme="minorBidi"/>
          <w:sz w:val="28"/>
          <w:lang w:val="uk-UA"/>
        </w:rPr>
        <w:t xml:space="preserve"> (</w:t>
      </w:r>
      <w:proofErr w:type="spellStart"/>
      <w:r>
        <w:rPr>
          <w:rFonts w:ascii="Times New Roman" w:cstheme="minorBidi"/>
          <w:sz w:val="28"/>
          <w:lang w:val="uk-UA"/>
        </w:rPr>
        <w:t>int</w:t>
      </w:r>
      <w:proofErr w:type="spellEnd"/>
      <w:r>
        <w:rPr>
          <w:rFonts w:ascii="Times New Roman" w:cstheme="minorBidi"/>
          <w:sz w:val="28"/>
          <w:lang w:val="uk-UA"/>
        </w:rPr>
        <w:t xml:space="preserve"> - 16-bit, </w:t>
      </w:r>
      <w:proofErr w:type="spellStart"/>
      <w:r>
        <w:rPr>
          <w:rFonts w:ascii="Times New Roman" w:cstheme="minorBidi"/>
          <w:sz w:val="28"/>
          <w:lang w:val="uk-UA"/>
        </w:rPr>
        <w:t>long</w:t>
      </w:r>
      <w:proofErr w:type="spellEnd"/>
      <w:r>
        <w:rPr>
          <w:rFonts w:ascii="Times New Roman" w:cstheme="minorBidi"/>
          <w:sz w:val="28"/>
          <w:lang w:val="uk-UA"/>
        </w:rPr>
        <w:t xml:space="preserve"> </w:t>
      </w:r>
      <w:r>
        <w:rPr>
          <w:rFonts w:ascii="Times New Roman" w:cstheme="minorBidi"/>
          <w:sz w:val="28"/>
          <w:lang w:val="uk-UA"/>
        </w:rPr>
        <w:t>та</w:t>
      </w:r>
      <w:r>
        <w:rPr>
          <w:rFonts w:ascii="Times New Roman" w:cstheme="minorBidi"/>
          <w:sz w:val="28"/>
          <w:lang w:val="uk-UA"/>
        </w:rPr>
        <w:t xml:space="preserve"> </w:t>
      </w:r>
      <w:r>
        <w:rPr>
          <w:rFonts w:ascii="Times New Roman" w:cstheme="minorBidi"/>
          <w:sz w:val="28"/>
          <w:lang w:val="uk-UA"/>
        </w:rPr>
        <w:t>вказівник</w:t>
      </w:r>
      <w:r>
        <w:rPr>
          <w:rFonts w:ascii="Times New Roman" w:cstheme="minorBidi"/>
          <w:sz w:val="28"/>
          <w:lang w:val="uk-UA"/>
        </w:rPr>
        <w:t xml:space="preserve"> 32-bit) </w:t>
      </w:r>
    </w:p>
    <w:p w14:paraId="184E006F" w14:textId="77777777" w:rsidR="008D1CA6" w:rsidRDefault="008D1CA6" w:rsidP="00BA261B">
      <w:pPr>
        <w:ind w:firstLine="540"/>
        <w:rPr>
          <w:rFonts w:cstheme="minorBidi"/>
        </w:rPr>
      </w:pPr>
      <w:r>
        <w:rPr>
          <w:rFonts w:ascii="Times New Roman" w:cstheme="minorBidi"/>
          <w:sz w:val="28"/>
          <w:lang w:val="uk-UA"/>
        </w:rPr>
        <w:t xml:space="preserve">Win16 API </w:t>
      </w:r>
    </w:p>
    <w:p w14:paraId="03737127" w14:textId="77777777" w:rsidR="008D1CA6" w:rsidRDefault="008D1CA6" w:rsidP="00BA261B">
      <w:pPr>
        <w:ind w:firstLine="540"/>
        <w:rPr>
          <w:rFonts w:cstheme="minorBidi"/>
        </w:rPr>
      </w:pPr>
      <w:r>
        <w:rPr>
          <w:rFonts w:ascii="Times New Roman" w:cstheme="minorBidi"/>
          <w:b/>
          <w:sz w:val="28"/>
          <w:lang w:val="uk-UA"/>
        </w:rPr>
        <w:t>ILP32</w:t>
      </w:r>
      <w:r>
        <w:rPr>
          <w:rFonts w:ascii="Times New Roman" w:cstheme="minorBidi"/>
          <w:sz w:val="28"/>
          <w:lang w:val="uk-UA"/>
        </w:rPr>
        <w:t xml:space="preserve"> </w:t>
      </w:r>
      <w:r>
        <w:rPr>
          <w:rFonts w:ascii="Times New Roman" w:cstheme="minorBidi"/>
          <w:sz w:val="28"/>
          <w:lang w:val="uk-UA"/>
        </w:rPr>
        <w:t>або</w:t>
      </w:r>
      <w:r>
        <w:rPr>
          <w:rFonts w:ascii="Times New Roman" w:cstheme="minorBidi"/>
          <w:sz w:val="28"/>
          <w:lang w:val="uk-UA"/>
        </w:rPr>
        <w:t xml:space="preserve"> </w:t>
      </w:r>
      <w:r>
        <w:rPr>
          <w:rFonts w:ascii="Times New Roman" w:cstheme="minorBidi"/>
          <w:b/>
          <w:sz w:val="28"/>
          <w:lang w:val="uk-UA"/>
        </w:rPr>
        <w:t>4/4/4</w:t>
      </w:r>
      <w:r>
        <w:rPr>
          <w:rFonts w:ascii="Times New Roman" w:cstheme="minorBidi"/>
          <w:sz w:val="28"/>
          <w:lang w:val="uk-UA"/>
        </w:rPr>
        <w:t xml:space="preserve"> (</w:t>
      </w:r>
      <w:proofErr w:type="spellStart"/>
      <w:r>
        <w:rPr>
          <w:rFonts w:ascii="Times New Roman" w:cstheme="minorBidi"/>
          <w:sz w:val="28"/>
          <w:lang w:val="uk-UA"/>
        </w:rPr>
        <w:t>int</w:t>
      </w:r>
      <w:proofErr w:type="spellEnd"/>
      <w:r>
        <w:rPr>
          <w:rFonts w:ascii="Times New Roman" w:cstheme="minorBidi"/>
          <w:sz w:val="28"/>
          <w:lang w:val="uk-UA"/>
        </w:rPr>
        <w:t xml:space="preserve">, </w:t>
      </w:r>
      <w:proofErr w:type="spellStart"/>
      <w:r>
        <w:rPr>
          <w:rFonts w:ascii="Times New Roman" w:cstheme="minorBidi"/>
          <w:sz w:val="28"/>
          <w:lang w:val="uk-UA"/>
        </w:rPr>
        <w:t>long</w:t>
      </w:r>
      <w:proofErr w:type="spellEnd"/>
      <w:r>
        <w:rPr>
          <w:rFonts w:ascii="Times New Roman" w:cstheme="minorBidi"/>
          <w:sz w:val="28"/>
          <w:lang w:val="uk-UA"/>
        </w:rPr>
        <w:t xml:space="preserve">, </w:t>
      </w:r>
      <w:r>
        <w:rPr>
          <w:rFonts w:ascii="Times New Roman" w:cstheme="minorBidi"/>
          <w:sz w:val="28"/>
          <w:lang w:val="uk-UA"/>
        </w:rPr>
        <w:t>та</w:t>
      </w:r>
      <w:r>
        <w:rPr>
          <w:rFonts w:ascii="Times New Roman" w:cstheme="minorBidi"/>
          <w:sz w:val="28"/>
          <w:lang w:val="uk-UA"/>
        </w:rPr>
        <w:t xml:space="preserve"> </w:t>
      </w:r>
      <w:r>
        <w:rPr>
          <w:rFonts w:ascii="Times New Roman" w:cstheme="minorBidi"/>
          <w:sz w:val="28"/>
          <w:lang w:val="uk-UA"/>
        </w:rPr>
        <w:t>вказівник</w:t>
      </w:r>
      <w:r>
        <w:rPr>
          <w:rFonts w:ascii="Times New Roman" w:cstheme="minorBidi"/>
          <w:sz w:val="28"/>
          <w:lang w:val="uk-UA"/>
        </w:rPr>
        <w:t xml:space="preserve"> 32-bit); </w:t>
      </w:r>
    </w:p>
    <w:p w14:paraId="7EC89BF0" w14:textId="77777777" w:rsidR="008D1CA6" w:rsidRDefault="008D1CA6" w:rsidP="00BA261B">
      <w:pPr>
        <w:ind w:firstLine="540"/>
        <w:rPr>
          <w:rFonts w:cstheme="minorBidi"/>
        </w:rPr>
      </w:pPr>
      <w:r>
        <w:rPr>
          <w:rFonts w:ascii="Times New Roman" w:cstheme="minorBidi"/>
          <w:sz w:val="28"/>
          <w:lang w:val="uk-UA"/>
        </w:rPr>
        <w:t xml:space="preserve">Win32 API </w:t>
      </w:r>
    </w:p>
    <w:p w14:paraId="71133DEC" w14:textId="77777777" w:rsidR="008D1CA6" w:rsidRDefault="008D1CA6" w:rsidP="00BA261B">
      <w:pPr>
        <w:ind w:firstLine="540"/>
        <w:rPr>
          <w:rFonts w:cstheme="minorBidi"/>
        </w:rPr>
      </w:pPr>
      <w:proofErr w:type="spellStart"/>
      <w:r>
        <w:rPr>
          <w:rFonts w:ascii="Times New Roman" w:cstheme="minorBidi"/>
          <w:sz w:val="28"/>
          <w:lang w:val="uk-UA"/>
        </w:rPr>
        <w:t>Unix</w:t>
      </w:r>
      <w:proofErr w:type="spellEnd"/>
      <w:r>
        <w:rPr>
          <w:rFonts w:ascii="Times New Roman" w:cstheme="minorBidi"/>
          <w:sz w:val="28"/>
          <w:lang w:val="uk-UA"/>
        </w:rPr>
        <w:t xml:space="preserve"> </w:t>
      </w:r>
      <w:r>
        <w:rPr>
          <w:rFonts w:ascii="Times New Roman" w:cstheme="minorBidi"/>
          <w:sz w:val="28"/>
          <w:lang w:val="uk-UA"/>
        </w:rPr>
        <w:t>та</w:t>
      </w:r>
      <w:r>
        <w:rPr>
          <w:rFonts w:ascii="Times New Roman" w:cstheme="minorBidi"/>
          <w:sz w:val="28"/>
          <w:lang w:val="uk-UA"/>
        </w:rPr>
        <w:t xml:space="preserve"> </w:t>
      </w:r>
      <w:proofErr w:type="spellStart"/>
      <w:r>
        <w:rPr>
          <w:rFonts w:ascii="Times New Roman" w:cstheme="minorBidi"/>
          <w:sz w:val="28"/>
          <w:lang w:val="uk-UA"/>
        </w:rPr>
        <w:t>Unix-like</w:t>
      </w:r>
      <w:proofErr w:type="spellEnd"/>
      <w:r>
        <w:rPr>
          <w:rFonts w:ascii="Times New Roman" w:cstheme="minorBidi"/>
          <w:sz w:val="28"/>
          <w:lang w:val="uk-UA"/>
        </w:rPr>
        <w:t xml:space="preserve"> </w:t>
      </w:r>
      <w:proofErr w:type="spellStart"/>
      <w:r>
        <w:rPr>
          <w:rFonts w:ascii="Times New Roman" w:cstheme="minorBidi"/>
          <w:sz w:val="28"/>
          <w:lang w:val="uk-UA"/>
        </w:rPr>
        <w:t>systems</w:t>
      </w:r>
      <w:proofErr w:type="spellEnd"/>
      <w:r>
        <w:rPr>
          <w:rFonts w:ascii="Times New Roman" w:cstheme="minorBidi"/>
          <w:sz w:val="28"/>
          <w:lang w:val="uk-UA"/>
        </w:rPr>
        <w:t xml:space="preserve"> (</w:t>
      </w:r>
      <w:proofErr w:type="spellStart"/>
      <w:r>
        <w:rPr>
          <w:rFonts w:ascii="Times New Roman" w:cstheme="minorBidi"/>
          <w:sz w:val="28"/>
          <w:lang w:val="uk-UA"/>
        </w:rPr>
        <w:t>Linux</w:t>
      </w:r>
      <w:proofErr w:type="spellEnd"/>
      <w:r>
        <w:rPr>
          <w:rFonts w:ascii="Times New Roman" w:cstheme="minorBidi"/>
          <w:sz w:val="28"/>
          <w:lang w:val="uk-UA"/>
        </w:rPr>
        <w:t xml:space="preserve">, </w:t>
      </w:r>
      <w:proofErr w:type="spellStart"/>
      <w:r>
        <w:rPr>
          <w:rFonts w:ascii="Times New Roman" w:cstheme="minorBidi"/>
          <w:sz w:val="28"/>
          <w:lang w:val="uk-UA"/>
        </w:rPr>
        <w:t>Mac</w:t>
      </w:r>
      <w:proofErr w:type="spellEnd"/>
      <w:r>
        <w:rPr>
          <w:rFonts w:ascii="Times New Roman" w:cstheme="minorBidi"/>
          <w:sz w:val="28"/>
          <w:lang w:val="uk-UA"/>
        </w:rPr>
        <w:t xml:space="preserve"> OS X) </w:t>
      </w:r>
    </w:p>
    <w:p w14:paraId="0A3B6AC4" w14:textId="77777777" w:rsidR="008D1CA6" w:rsidRDefault="008D1CA6" w:rsidP="00BA261B">
      <w:pPr>
        <w:ind w:firstLine="540"/>
        <w:rPr>
          <w:rFonts w:cstheme="minorBidi"/>
        </w:rPr>
      </w:pPr>
      <w:r>
        <w:rPr>
          <w:rFonts w:ascii="Times New Roman" w:cstheme="minorBidi"/>
          <w:b/>
          <w:sz w:val="28"/>
          <w:lang w:val="uk-UA"/>
        </w:rPr>
        <w:t xml:space="preserve">64 </w:t>
      </w:r>
      <w:r>
        <w:rPr>
          <w:rFonts w:ascii="Times New Roman" w:cstheme="minorBidi"/>
          <w:b/>
          <w:sz w:val="28"/>
          <w:lang w:val="uk-UA"/>
        </w:rPr>
        <w:t>бітові</w:t>
      </w:r>
      <w:r>
        <w:rPr>
          <w:rFonts w:ascii="Times New Roman" w:cstheme="minorBidi"/>
          <w:b/>
          <w:sz w:val="28"/>
          <w:lang w:val="uk-UA"/>
        </w:rPr>
        <w:t xml:space="preserve"> </w:t>
      </w:r>
      <w:r>
        <w:rPr>
          <w:rFonts w:ascii="Times New Roman" w:cstheme="minorBidi"/>
          <w:b/>
          <w:sz w:val="28"/>
          <w:lang w:val="uk-UA"/>
        </w:rPr>
        <w:t>системи</w:t>
      </w:r>
      <w:r>
        <w:rPr>
          <w:rFonts w:ascii="Times New Roman" w:cstheme="minorBidi"/>
          <w:b/>
          <w:sz w:val="28"/>
          <w:lang w:val="uk-UA"/>
        </w:rPr>
        <w:t xml:space="preserve">: </w:t>
      </w:r>
    </w:p>
    <w:p w14:paraId="247BA790" w14:textId="77777777" w:rsidR="008D1CA6" w:rsidRDefault="008D1CA6" w:rsidP="00BA261B">
      <w:pPr>
        <w:ind w:firstLine="540"/>
        <w:rPr>
          <w:rFonts w:cstheme="minorBidi"/>
        </w:rPr>
      </w:pPr>
      <w:r>
        <w:rPr>
          <w:rFonts w:ascii="Times New Roman" w:cstheme="minorBidi"/>
          <w:b/>
          <w:sz w:val="28"/>
          <w:lang w:val="uk-UA"/>
        </w:rPr>
        <w:t>LLP64</w:t>
      </w:r>
      <w:r>
        <w:rPr>
          <w:rFonts w:ascii="Times New Roman" w:cstheme="minorBidi"/>
          <w:sz w:val="28"/>
          <w:lang w:val="uk-UA"/>
        </w:rPr>
        <w:t xml:space="preserve"> </w:t>
      </w:r>
      <w:r>
        <w:rPr>
          <w:rFonts w:ascii="Times New Roman" w:cstheme="minorBidi"/>
          <w:sz w:val="28"/>
          <w:lang w:val="uk-UA"/>
        </w:rPr>
        <w:t>або</w:t>
      </w:r>
      <w:r>
        <w:rPr>
          <w:rFonts w:ascii="Times New Roman" w:cstheme="minorBidi"/>
          <w:sz w:val="28"/>
          <w:lang w:val="uk-UA"/>
        </w:rPr>
        <w:t xml:space="preserve"> </w:t>
      </w:r>
      <w:r>
        <w:rPr>
          <w:rFonts w:ascii="Times New Roman" w:cstheme="minorBidi"/>
          <w:b/>
          <w:sz w:val="28"/>
          <w:lang w:val="uk-UA"/>
        </w:rPr>
        <w:t>4/4/8</w:t>
      </w:r>
      <w:r>
        <w:rPr>
          <w:rFonts w:ascii="Times New Roman" w:cstheme="minorBidi"/>
          <w:sz w:val="28"/>
          <w:lang w:val="uk-UA"/>
        </w:rPr>
        <w:t xml:space="preserve"> (</w:t>
      </w:r>
      <w:proofErr w:type="spellStart"/>
      <w:r>
        <w:rPr>
          <w:rFonts w:ascii="Times New Roman" w:cstheme="minorBidi"/>
          <w:sz w:val="28"/>
          <w:lang w:val="uk-UA"/>
        </w:rPr>
        <w:t>int</w:t>
      </w:r>
      <w:proofErr w:type="spellEnd"/>
      <w:r>
        <w:rPr>
          <w:rFonts w:ascii="Times New Roman" w:cstheme="minorBidi"/>
          <w:sz w:val="28"/>
          <w:lang w:val="uk-UA"/>
        </w:rPr>
        <w:t xml:space="preserve"> </w:t>
      </w:r>
      <w:r>
        <w:rPr>
          <w:rFonts w:ascii="Times New Roman" w:cstheme="minorBidi"/>
          <w:sz w:val="28"/>
          <w:lang w:val="uk-UA"/>
        </w:rPr>
        <w:t>та</w:t>
      </w:r>
      <w:r>
        <w:rPr>
          <w:rFonts w:ascii="Times New Roman" w:cstheme="minorBidi"/>
          <w:sz w:val="28"/>
          <w:lang w:val="uk-UA"/>
        </w:rPr>
        <w:t xml:space="preserve"> </w:t>
      </w:r>
      <w:proofErr w:type="spellStart"/>
      <w:r>
        <w:rPr>
          <w:rFonts w:ascii="Times New Roman" w:cstheme="minorBidi"/>
          <w:sz w:val="28"/>
          <w:lang w:val="uk-UA"/>
        </w:rPr>
        <w:t>long</w:t>
      </w:r>
      <w:proofErr w:type="spellEnd"/>
      <w:r>
        <w:rPr>
          <w:rFonts w:ascii="Times New Roman" w:cstheme="minorBidi"/>
          <w:sz w:val="28"/>
          <w:lang w:val="uk-UA"/>
        </w:rPr>
        <w:t xml:space="preserve"> - 32-bit, </w:t>
      </w:r>
      <w:r>
        <w:rPr>
          <w:rFonts w:ascii="Times New Roman" w:cstheme="minorBidi"/>
          <w:sz w:val="28"/>
          <w:lang w:val="uk-UA"/>
        </w:rPr>
        <w:t>вказівник</w:t>
      </w:r>
      <w:r>
        <w:rPr>
          <w:rFonts w:ascii="Times New Roman" w:cstheme="minorBidi"/>
          <w:sz w:val="28"/>
          <w:lang w:val="uk-UA"/>
        </w:rPr>
        <w:t xml:space="preserve"> 64-bit) </w:t>
      </w:r>
    </w:p>
    <w:p w14:paraId="36D8084B" w14:textId="77777777" w:rsidR="008D1CA6" w:rsidRDefault="008D1CA6" w:rsidP="00BA261B">
      <w:pPr>
        <w:ind w:firstLine="540"/>
        <w:rPr>
          <w:rFonts w:cstheme="minorBidi"/>
        </w:rPr>
      </w:pPr>
      <w:r>
        <w:rPr>
          <w:rFonts w:ascii="Times New Roman" w:cstheme="minorBidi"/>
          <w:sz w:val="28"/>
          <w:lang w:val="uk-UA"/>
        </w:rPr>
        <w:t xml:space="preserve">Win64 API </w:t>
      </w:r>
    </w:p>
    <w:p w14:paraId="18C2FBF1" w14:textId="77777777" w:rsidR="008D1CA6" w:rsidRDefault="008D1CA6" w:rsidP="00BA261B">
      <w:pPr>
        <w:ind w:firstLine="540"/>
        <w:rPr>
          <w:rFonts w:cstheme="minorBidi"/>
        </w:rPr>
      </w:pPr>
      <w:r>
        <w:rPr>
          <w:rFonts w:ascii="Times New Roman" w:cstheme="minorBidi"/>
          <w:b/>
          <w:sz w:val="28"/>
          <w:lang w:val="uk-UA"/>
        </w:rPr>
        <w:t>LP64</w:t>
      </w:r>
      <w:r>
        <w:rPr>
          <w:rFonts w:ascii="Times New Roman" w:cstheme="minorBidi"/>
          <w:sz w:val="28"/>
          <w:lang w:val="uk-UA"/>
        </w:rPr>
        <w:t xml:space="preserve"> </w:t>
      </w:r>
      <w:r>
        <w:rPr>
          <w:rFonts w:ascii="Times New Roman" w:cstheme="minorBidi"/>
          <w:sz w:val="28"/>
          <w:lang w:val="uk-UA"/>
        </w:rPr>
        <w:t>або</w:t>
      </w:r>
      <w:r>
        <w:rPr>
          <w:rFonts w:ascii="Times New Roman" w:cstheme="minorBidi"/>
          <w:sz w:val="28"/>
          <w:lang w:val="uk-UA"/>
        </w:rPr>
        <w:t xml:space="preserve"> </w:t>
      </w:r>
      <w:r>
        <w:rPr>
          <w:rFonts w:ascii="Times New Roman" w:cstheme="minorBidi"/>
          <w:b/>
          <w:sz w:val="28"/>
          <w:lang w:val="uk-UA"/>
        </w:rPr>
        <w:t>4/8/8</w:t>
      </w:r>
      <w:r>
        <w:rPr>
          <w:rFonts w:ascii="Times New Roman" w:cstheme="minorBidi"/>
          <w:sz w:val="28"/>
          <w:lang w:val="uk-UA"/>
        </w:rPr>
        <w:t xml:space="preserve"> (</w:t>
      </w:r>
      <w:proofErr w:type="spellStart"/>
      <w:r>
        <w:rPr>
          <w:rFonts w:ascii="Times New Roman" w:cstheme="minorBidi"/>
          <w:sz w:val="28"/>
          <w:lang w:val="uk-UA"/>
        </w:rPr>
        <w:t>int</w:t>
      </w:r>
      <w:proofErr w:type="spellEnd"/>
      <w:r>
        <w:rPr>
          <w:rFonts w:ascii="Times New Roman" w:cstheme="minorBidi"/>
          <w:sz w:val="28"/>
          <w:lang w:val="uk-UA"/>
        </w:rPr>
        <w:t xml:space="preserve"> - 32-bit, </w:t>
      </w:r>
      <w:proofErr w:type="spellStart"/>
      <w:r>
        <w:rPr>
          <w:rFonts w:ascii="Times New Roman" w:cstheme="minorBidi"/>
          <w:sz w:val="28"/>
          <w:lang w:val="uk-UA"/>
        </w:rPr>
        <w:t>long</w:t>
      </w:r>
      <w:proofErr w:type="spellEnd"/>
      <w:r>
        <w:rPr>
          <w:rFonts w:ascii="Times New Roman" w:cstheme="minorBidi"/>
          <w:sz w:val="28"/>
          <w:lang w:val="uk-UA"/>
        </w:rPr>
        <w:t xml:space="preserve"> </w:t>
      </w:r>
      <w:r>
        <w:rPr>
          <w:rFonts w:ascii="Times New Roman" w:cstheme="minorBidi"/>
          <w:sz w:val="28"/>
          <w:lang w:val="uk-UA"/>
        </w:rPr>
        <w:t>та</w:t>
      </w:r>
      <w:r>
        <w:rPr>
          <w:rFonts w:ascii="Times New Roman" w:cstheme="minorBidi"/>
          <w:sz w:val="28"/>
          <w:lang w:val="uk-UA"/>
        </w:rPr>
        <w:t xml:space="preserve"> </w:t>
      </w:r>
      <w:r>
        <w:rPr>
          <w:rFonts w:ascii="Times New Roman" w:cstheme="minorBidi"/>
          <w:sz w:val="28"/>
          <w:lang w:val="uk-UA"/>
        </w:rPr>
        <w:t>вказівник</w:t>
      </w:r>
      <w:r>
        <w:rPr>
          <w:rFonts w:ascii="Times New Roman" w:cstheme="minorBidi"/>
          <w:sz w:val="28"/>
          <w:lang w:val="uk-UA"/>
        </w:rPr>
        <w:t xml:space="preserve"> 64-bit) </w:t>
      </w:r>
    </w:p>
    <w:p w14:paraId="0B480619" w14:textId="77777777" w:rsidR="008D1CA6" w:rsidRDefault="008D1CA6" w:rsidP="00BA261B">
      <w:pPr>
        <w:ind w:firstLine="540"/>
        <w:rPr>
          <w:rFonts w:cstheme="minorBidi"/>
        </w:rPr>
      </w:pPr>
      <w:proofErr w:type="spellStart"/>
      <w:r>
        <w:rPr>
          <w:rFonts w:ascii="Times New Roman" w:cstheme="minorBidi"/>
          <w:sz w:val="28"/>
          <w:lang w:val="uk-UA"/>
        </w:rPr>
        <w:t>Unix</w:t>
      </w:r>
      <w:proofErr w:type="spellEnd"/>
      <w:r>
        <w:rPr>
          <w:rFonts w:ascii="Times New Roman" w:cstheme="minorBidi"/>
          <w:sz w:val="28"/>
          <w:lang w:val="uk-UA"/>
        </w:rPr>
        <w:t xml:space="preserve"> </w:t>
      </w:r>
      <w:r>
        <w:rPr>
          <w:rFonts w:ascii="Times New Roman" w:cstheme="minorBidi"/>
          <w:sz w:val="28"/>
          <w:lang w:val="uk-UA"/>
        </w:rPr>
        <w:t>та</w:t>
      </w:r>
      <w:r>
        <w:rPr>
          <w:rFonts w:ascii="Times New Roman" w:cstheme="minorBidi"/>
          <w:sz w:val="28"/>
          <w:lang w:val="uk-UA"/>
        </w:rPr>
        <w:t xml:space="preserve"> </w:t>
      </w:r>
      <w:proofErr w:type="spellStart"/>
      <w:r>
        <w:rPr>
          <w:rFonts w:ascii="Times New Roman" w:cstheme="minorBidi"/>
          <w:sz w:val="28"/>
          <w:lang w:val="uk-UA"/>
        </w:rPr>
        <w:t>Unix-like</w:t>
      </w:r>
      <w:proofErr w:type="spellEnd"/>
      <w:r>
        <w:rPr>
          <w:rFonts w:ascii="Times New Roman" w:cstheme="minorBidi"/>
          <w:sz w:val="28"/>
          <w:lang w:val="uk-UA"/>
        </w:rPr>
        <w:t xml:space="preserve"> </w:t>
      </w:r>
      <w:proofErr w:type="spellStart"/>
      <w:r>
        <w:rPr>
          <w:rFonts w:ascii="Times New Roman" w:cstheme="minorBidi"/>
          <w:sz w:val="28"/>
          <w:lang w:val="uk-UA"/>
        </w:rPr>
        <w:t>systems</w:t>
      </w:r>
      <w:proofErr w:type="spellEnd"/>
      <w:r>
        <w:rPr>
          <w:rFonts w:ascii="Times New Roman" w:cstheme="minorBidi"/>
          <w:sz w:val="28"/>
          <w:lang w:val="uk-UA"/>
        </w:rPr>
        <w:t xml:space="preserve"> (</w:t>
      </w:r>
      <w:proofErr w:type="spellStart"/>
      <w:r>
        <w:rPr>
          <w:rFonts w:ascii="Times New Roman" w:cstheme="minorBidi"/>
          <w:sz w:val="28"/>
          <w:lang w:val="uk-UA"/>
        </w:rPr>
        <w:t>Linux</w:t>
      </w:r>
      <w:proofErr w:type="spellEnd"/>
      <w:r>
        <w:rPr>
          <w:rFonts w:ascii="Times New Roman" w:cstheme="minorBidi"/>
          <w:sz w:val="28"/>
          <w:lang w:val="uk-UA"/>
        </w:rPr>
        <w:t xml:space="preserve">, </w:t>
      </w:r>
      <w:proofErr w:type="spellStart"/>
      <w:r>
        <w:rPr>
          <w:rFonts w:ascii="Times New Roman" w:cstheme="minorBidi"/>
          <w:sz w:val="28"/>
          <w:lang w:val="uk-UA"/>
        </w:rPr>
        <w:t>Mac</w:t>
      </w:r>
      <w:proofErr w:type="spellEnd"/>
      <w:r>
        <w:rPr>
          <w:rFonts w:ascii="Times New Roman" w:cstheme="minorBidi"/>
          <w:sz w:val="28"/>
          <w:lang w:val="uk-UA"/>
        </w:rPr>
        <w:t xml:space="preserve"> OS X) </w:t>
      </w:r>
    </w:p>
    <w:p w14:paraId="651EB3BD" w14:textId="77777777" w:rsidR="008D1CA6" w:rsidRDefault="008D1CA6" w:rsidP="00BA261B">
      <w:pPr>
        <w:pStyle w:val="2"/>
        <w:spacing w:before="0" w:after="0"/>
        <w:jc w:val="center"/>
      </w:pPr>
      <w:r>
        <w:rPr>
          <w:lang w:val="uk-UA"/>
        </w:rPr>
        <w:t>Цілі типи фіксованої довжини</w:t>
      </w:r>
    </w:p>
    <w:p w14:paraId="65E23E83" w14:textId="77777777" w:rsidR="008D1CA6" w:rsidRPr="00CC58E1" w:rsidRDefault="008D1CA6" w:rsidP="00E64A59">
      <w:pPr>
        <w:ind w:firstLine="540"/>
        <w:jc w:val="both"/>
        <w:rPr>
          <w:rFonts w:cstheme="minorBidi"/>
          <w:lang w:val="ru-RU"/>
        </w:rPr>
      </w:pPr>
      <w:r>
        <w:rPr>
          <w:rFonts w:ascii="Times New Roman" w:cstheme="minorBidi"/>
          <w:sz w:val="28"/>
          <w:lang w:val="uk-UA"/>
        </w:rPr>
        <w:t>Інколи</w:t>
      </w:r>
      <w:r>
        <w:rPr>
          <w:rFonts w:ascii="Times New Roman" w:cstheme="minorBidi"/>
          <w:sz w:val="28"/>
          <w:lang w:val="uk-UA"/>
        </w:rPr>
        <w:t xml:space="preserve"> </w:t>
      </w:r>
      <w:r>
        <w:rPr>
          <w:rFonts w:ascii="Times New Roman" w:cstheme="minorBidi"/>
          <w:sz w:val="28"/>
          <w:lang w:val="uk-UA"/>
        </w:rPr>
        <w:t>виникає</w:t>
      </w:r>
      <w:r>
        <w:rPr>
          <w:rFonts w:ascii="Times New Roman" w:cstheme="minorBidi"/>
          <w:sz w:val="28"/>
          <w:lang w:val="uk-UA"/>
        </w:rPr>
        <w:t xml:space="preserve"> </w:t>
      </w:r>
      <w:r>
        <w:rPr>
          <w:rFonts w:ascii="Times New Roman" w:cstheme="minorBidi"/>
          <w:sz w:val="28"/>
          <w:lang w:val="uk-UA"/>
        </w:rPr>
        <w:t>потребі</w:t>
      </w:r>
      <w:r>
        <w:rPr>
          <w:rFonts w:ascii="Times New Roman" w:cstheme="minorBidi"/>
          <w:sz w:val="28"/>
          <w:lang w:val="uk-UA"/>
        </w:rPr>
        <w:t xml:space="preserve"> </w:t>
      </w:r>
      <w:r>
        <w:rPr>
          <w:rFonts w:ascii="Times New Roman" w:cstheme="minorBidi"/>
          <w:sz w:val="28"/>
          <w:lang w:val="uk-UA"/>
        </w:rPr>
        <w:t>зафіксувати</w:t>
      </w:r>
      <w:r>
        <w:rPr>
          <w:rFonts w:ascii="Times New Roman" w:cstheme="minorBidi"/>
          <w:sz w:val="28"/>
          <w:lang w:val="uk-UA"/>
        </w:rPr>
        <w:t xml:space="preserve"> </w:t>
      </w:r>
      <w:r>
        <w:rPr>
          <w:rFonts w:ascii="Times New Roman" w:cstheme="minorBidi"/>
          <w:sz w:val="28"/>
          <w:lang w:val="uk-UA"/>
        </w:rPr>
        <w:t>розмір</w:t>
      </w:r>
      <w:r>
        <w:rPr>
          <w:rFonts w:ascii="Times New Roman" w:cstheme="minorBidi"/>
          <w:sz w:val="28"/>
          <w:lang w:val="uk-UA"/>
        </w:rPr>
        <w:t xml:space="preserve"> </w:t>
      </w:r>
      <w:r>
        <w:rPr>
          <w:rFonts w:ascii="Times New Roman" w:cstheme="minorBidi"/>
          <w:sz w:val="28"/>
          <w:lang w:val="uk-UA"/>
        </w:rPr>
        <w:t>типів</w:t>
      </w:r>
      <w:r>
        <w:rPr>
          <w:rFonts w:ascii="Times New Roman" w:cstheme="minorBidi"/>
          <w:sz w:val="28"/>
          <w:lang w:val="uk-UA"/>
        </w:rPr>
        <w:t xml:space="preserve"> </w:t>
      </w:r>
      <w:r>
        <w:rPr>
          <w:rFonts w:ascii="Times New Roman" w:cstheme="minorBidi"/>
          <w:sz w:val="28"/>
          <w:lang w:val="uk-UA"/>
        </w:rPr>
        <w:t>для</w:t>
      </w:r>
      <w:r>
        <w:rPr>
          <w:rFonts w:ascii="Times New Roman" w:cstheme="minorBidi"/>
          <w:sz w:val="28"/>
          <w:lang w:val="uk-UA"/>
        </w:rPr>
        <w:t xml:space="preserve"> </w:t>
      </w:r>
      <w:r>
        <w:rPr>
          <w:rFonts w:ascii="Times New Roman" w:cstheme="minorBidi"/>
          <w:sz w:val="28"/>
          <w:lang w:val="uk-UA"/>
        </w:rPr>
        <w:t>будь</w:t>
      </w:r>
      <w:r>
        <w:rPr>
          <w:rFonts w:ascii="Times New Roman" w:cstheme="minorBidi"/>
          <w:sz w:val="28"/>
          <w:lang w:val="uk-UA"/>
        </w:rPr>
        <w:t>-</w:t>
      </w:r>
      <w:r>
        <w:rPr>
          <w:rFonts w:ascii="Times New Roman" w:cstheme="minorBidi"/>
          <w:sz w:val="28"/>
          <w:lang w:val="uk-UA"/>
        </w:rPr>
        <w:t>якої</w:t>
      </w:r>
      <w:r>
        <w:rPr>
          <w:rFonts w:ascii="Times New Roman" w:cstheme="minorBidi"/>
          <w:sz w:val="28"/>
          <w:lang w:val="uk-UA"/>
        </w:rPr>
        <w:t xml:space="preserve"> </w:t>
      </w:r>
      <w:r>
        <w:rPr>
          <w:rFonts w:ascii="Times New Roman" w:cstheme="minorBidi"/>
          <w:sz w:val="28"/>
          <w:lang w:val="uk-UA"/>
        </w:rPr>
        <w:t>платформи</w:t>
      </w:r>
      <w:r>
        <w:rPr>
          <w:rFonts w:ascii="Times New Roman" w:cstheme="minorBidi"/>
          <w:sz w:val="28"/>
          <w:lang w:val="uk-UA"/>
        </w:rPr>
        <w:t xml:space="preserve">. </w:t>
      </w:r>
      <w:r>
        <w:rPr>
          <w:rFonts w:ascii="Times New Roman" w:cstheme="minorBidi"/>
          <w:sz w:val="28"/>
          <w:lang w:val="uk-UA"/>
        </w:rPr>
        <w:t>Для</w:t>
      </w:r>
      <w:r>
        <w:rPr>
          <w:rFonts w:ascii="Times New Roman" w:cstheme="minorBidi"/>
          <w:sz w:val="28"/>
          <w:lang w:val="uk-UA"/>
        </w:rPr>
        <w:t xml:space="preserve"> </w:t>
      </w:r>
      <w:r>
        <w:rPr>
          <w:rFonts w:ascii="Times New Roman" w:cstheme="minorBidi"/>
          <w:sz w:val="28"/>
          <w:lang w:val="uk-UA"/>
        </w:rPr>
        <w:t>цього</w:t>
      </w:r>
      <w:r>
        <w:rPr>
          <w:rFonts w:ascii="Times New Roman" w:cstheme="minorBidi"/>
          <w:sz w:val="28"/>
          <w:lang w:val="uk-UA"/>
        </w:rPr>
        <w:t xml:space="preserve"> </w:t>
      </w:r>
      <w:r>
        <w:rPr>
          <w:rFonts w:ascii="Times New Roman" w:cstheme="minorBidi"/>
          <w:sz w:val="28"/>
          <w:lang w:val="uk-UA"/>
        </w:rPr>
        <w:t>можна</w:t>
      </w:r>
      <w:r>
        <w:rPr>
          <w:rFonts w:ascii="Times New Roman" w:cstheme="minorBidi"/>
          <w:sz w:val="28"/>
          <w:lang w:val="uk-UA"/>
        </w:rPr>
        <w:t xml:space="preserve"> </w:t>
      </w:r>
      <w:r>
        <w:rPr>
          <w:rFonts w:ascii="Times New Roman" w:cstheme="minorBidi"/>
          <w:sz w:val="28"/>
          <w:lang w:val="uk-UA"/>
        </w:rPr>
        <w:t>або</w:t>
      </w:r>
      <w:r>
        <w:rPr>
          <w:rFonts w:ascii="Times New Roman" w:cstheme="minorBidi"/>
          <w:sz w:val="28"/>
          <w:lang w:val="uk-UA"/>
        </w:rPr>
        <w:t xml:space="preserve"> </w:t>
      </w:r>
      <w:r>
        <w:rPr>
          <w:rFonts w:ascii="Times New Roman" w:cstheme="minorBidi"/>
          <w:sz w:val="28"/>
          <w:lang w:val="uk-UA"/>
        </w:rPr>
        <w:t>перевизначити</w:t>
      </w:r>
      <w:r>
        <w:rPr>
          <w:rFonts w:ascii="Times New Roman" w:cstheme="minorBidi"/>
          <w:sz w:val="28"/>
          <w:lang w:val="uk-UA"/>
        </w:rPr>
        <w:t xml:space="preserve"> </w:t>
      </w:r>
      <w:r>
        <w:rPr>
          <w:rFonts w:ascii="Times New Roman" w:cstheme="minorBidi"/>
          <w:sz w:val="28"/>
          <w:lang w:val="uk-UA"/>
        </w:rPr>
        <w:t>самому</w:t>
      </w:r>
      <w:r>
        <w:rPr>
          <w:rFonts w:ascii="Times New Roman" w:cstheme="minorBidi"/>
          <w:sz w:val="28"/>
          <w:lang w:val="uk-UA"/>
        </w:rPr>
        <w:t xml:space="preserve"> </w:t>
      </w:r>
      <w:r>
        <w:rPr>
          <w:rFonts w:ascii="Times New Roman" w:cstheme="minorBidi"/>
          <w:sz w:val="28"/>
          <w:lang w:val="uk-UA"/>
        </w:rPr>
        <w:t>типи</w:t>
      </w:r>
      <w:r>
        <w:rPr>
          <w:rFonts w:ascii="Times New Roman" w:cstheme="minorBidi"/>
          <w:sz w:val="28"/>
          <w:lang w:val="uk-UA"/>
        </w:rPr>
        <w:t xml:space="preserve"> </w:t>
      </w:r>
      <w:r>
        <w:rPr>
          <w:rFonts w:ascii="Times New Roman" w:cstheme="minorBidi"/>
          <w:sz w:val="28"/>
          <w:lang w:val="uk-UA"/>
        </w:rPr>
        <w:t>за</w:t>
      </w:r>
      <w:r>
        <w:rPr>
          <w:rFonts w:ascii="Times New Roman" w:cstheme="minorBidi"/>
          <w:sz w:val="28"/>
          <w:lang w:val="uk-UA"/>
        </w:rPr>
        <w:t xml:space="preserve"> </w:t>
      </w:r>
      <w:r>
        <w:rPr>
          <w:rFonts w:ascii="Times New Roman" w:cstheme="minorBidi"/>
          <w:sz w:val="28"/>
          <w:lang w:val="uk-UA"/>
        </w:rPr>
        <w:t>допомогою</w:t>
      </w:r>
      <w:r>
        <w:rPr>
          <w:rFonts w:ascii="Times New Roman" w:cstheme="minorBidi"/>
          <w:sz w:val="28"/>
          <w:lang w:val="uk-UA"/>
        </w:rPr>
        <w:t xml:space="preserve"> </w:t>
      </w:r>
      <w:proofErr w:type="spellStart"/>
      <w:r>
        <w:rPr>
          <w:rFonts w:ascii="Times New Roman" w:cstheme="minorBidi"/>
          <w:sz w:val="28"/>
          <w:lang w:val="uk-UA"/>
        </w:rPr>
        <w:t>typedef</w:t>
      </w:r>
      <w:proofErr w:type="spellEnd"/>
      <w:r>
        <w:rPr>
          <w:rFonts w:ascii="Times New Roman" w:cstheme="minorBidi"/>
          <w:sz w:val="28"/>
          <w:lang w:val="uk-UA"/>
        </w:rPr>
        <w:t xml:space="preserve"> </w:t>
      </w:r>
      <w:r>
        <w:rPr>
          <w:rFonts w:ascii="Times New Roman" w:cstheme="minorBidi"/>
          <w:sz w:val="28"/>
          <w:lang w:val="uk-UA"/>
        </w:rPr>
        <w:t>або</w:t>
      </w:r>
      <w:r>
        <w:rPr>
          <w:rFonts w:ascii="Times New Roman" w:cstheme="minorBidi"/>
          <w:sz w:val="28"/>
          <w:lang w:val="uk-UA"/>
        </w:rPr>
        <w:t xml:space="preserve"> </w:t>
      </w:r>
      <w:r>
        <w:rPr>
          <w:rFonts w:ascii="Times New Roman" w:cstheme="minorBidi"/>
          <w:sz w:val="28"/>
          <w:lang w:val="uk-UA"/>
        </w:rPr>
        <w:t>скористатись</w:t>
      </w:r>
      <w:r>
        <w:rPr>
          <w:rFonts w:ascii="Times New Roman" w:cstheme="minorBidi"/>
          <w:sz w:val="28"/>
          <w:lang w:val="uk-UA"/>
        </w:rPr>
        <w:t xml:space="preserve"> </w:t>
      </w:r>
      <w:r>
        <w:rPr>
          <w:rFonts w:ascii="Times New Roman" w:cstheme="minorBidi"/>
          <w:sz w:val="28"/>
          <w:lang w:val="uk-UA"/>
        </w:rPr>
        <w:t>бібліотекою</w:t>
      </w:r>
      <w:r>
        <w:rPr>
          <w:rFonts w:ascii="Times New Roman" w:cstheme="minorBidi"/>
          <w:sz w:val="28"/>
          <w:lang w:val="uk-UA"/>
        </w:rPr>
        <w:t xml:space="preserve"> </w:t>
      </w:r>
      <w:hyperlink r:id="rId114" w:history="1">
        <w:r>
          <w:rPr>
            <w:rFonts w:ascii="Times New Roman" w:cstheme="minorBidi"/>
            <w:color w:val="000080"/>
            <w:sz w:val="28"/>
            <w:u w:val="single"/>
            <w:lang w:val="uk-UA"/>
          </w:rPr>
          <w:t>&lt;</w:t>
        </w:r>
        <w:proofErr w:type="spellStart"/>
        <w:r>
          <w:rPr>
            <w:rFonts w:ascii="Times New Roman" w:cstheme="minorBidi"/>
            <w:color w:val="000080"/>
            <w:sz w:val="28"/>
            <w:u w:val="single"/>
            <w:lang w:val="uk-UA"/>
          </w:rPr>
          <w:t>stdint.h</w:t>
        </w:r>
        <w:proofErr w:type="spellEnd"/>
        <w:r>
          <w:rPr>
            <w:rFonts w:ascii="Times New Roman" w:cstheme="minorBidi"/>
            <w:color w:val="000080"/>
            <w:sz w:val="28"/>
            <w:u w:val="single"/>
            <w:lang w:val="uk-UA"/>
          </w:rPr>
          <w:t>&gt;</w:t>
        </w:r>
      </w:hyperlink>
      <w:r>
        <w:rPr>
          <w:rFonts w:ascii="Times New Roman" w:cstheme="minorBidi"/>
          <w:sz w:val="28"/>
          <w:lang w:val="uk-UA"/>
        </w:rPr>
        <w:t xml:space="preserve"> , </w:t>
      </w:r>
      <w:r>
        <w:rPr>
          <w:rFonts w:ascii="Times New Roman" w:cstheme="minorBidi"/>
          <w:sz w:val="28"/>
          <w:lang w:val="uk-UA"/>
        </w:rPr>
        <w:t>яка</w:t>
      </w:r>
      <w:r>
        <w:rPr>
          <w:rFonts w:ascii="Times New Roman" w:cstheme="minorBidi"/>
          <w:sz w:val="28"/>
          <w:lang w:val="uk-UA"/>
        </w:rPr>
        <w:t xml:space="preserve"> </w:t>
      </w:r>
      <w:r>
        <w:rPr>
          <w:rFonts w:ascii="Times New Roman" w:cstheme="minorBidi"/>
          <w:sz w:val="28"/>
          <w:lang w:val="uk-UA"/>
        </w:rPr>
        <w:t>включена</w:t>
      </w:r>
      <w:r>
        <w:rPr>
          <w:rFonts w:ascii="Times New Roman" w:cstheme="minorBidi"/>
          <w:sz w:val="28"/>
          <w:lang w:val="uk-UA"/>
        </w:rPr>
        <w:t xml:space="preserve"> </w:t>
      </w:r>
      <w:r>
        <w:rPr>
          <w:rFonts w:ascii="Times New Roman" w:cstheme="minorBidi"/>
          <w:sz w:val="28"/>
          <w:lang w:val="uk-UA"/>
        </w:rPr>
        <w:t>в</w:t>
      </w:r>
      <w:r>
        <w:rPr>
          <w:rFonts w:ascii="Times New Roman" w:cstheme="minorBidi"/>
          <w:sz w:val="28"/>
          <w:lang w:val="uk-UA"/>
        </w:rPr>
        <w:t xml:space="preserve"> </w:t>
      </w:r>
      <w:r>
        <w:rPr>
          <w:rFonts w:ascii="Times New Roman" w:cstheme="minorBidi"/>
          <w:sz w:val="28"/>
          <w:lang w:val="uk-UA"/>
        </w:rPr>
        <w:t>стандарт</w:t>
      </w:r>
      <w:r>
        <w:rPr>
          <w:rFonts w:ascii="Times New Roman" w:cstheme="minorBidi"/>
          <w:sz w:val="28"/>
          <w:lang w:val="uk-UA"/>
        </w:rPr>
        <w:t xml:space="preserve"> </w:t>
      </w:r>
      <w:r>
        <w:rPr>
          <w:rFonts w:ascii="Times New Roman" w:cstheme="minorBidi"/>
          <w:sz w:val="28"/>
          <w:lang w:val="uk-UA"/>
        </w:rPr>
        <w:t>з</w:t>
      </w:r>
      <w:r>
        <w:rPr>
          <w:rFonts w:ascii="Times New Roman" w:cstheme="minorBidi"/>
          <w:sz w:val="28"/>
          <w:lang w:val="uk-UA"/>
        </w:rPr>
        <w:t xml:space="preserve"> </w:t>
      </w:r>
      <w:r>
        <w:rPr>
          <w:rFonts w:ascii="Times New Roman" w:cstheme="minorBidi"/>
          <w:sz w:val="28"/>
          <w:lang w:val="uk-UA"/>
        </w:rPr>
        <w:t>С</w:t>
      </w:r>
      <w:r>
        <w:rPr>
          <w:rFonts w:ascii="Times New Roman" w:cstheme="minorBidi"/>
          <w:sz w:val="28"/>
          <w:lang w:val="uk-UA"/>
        </w:rPr>
        <w:t>99.</w:t>
      </w:r>
    </w:p>
    <w:p w14:paraId="33851429" w14:textId="77777777" w:rsidR="008D1CA6" w:rsidRPr="00CC58E1" w:rsidRDefault="008D1CA6" w:rsidP="00BA261B">
      <w:pPr>
        <w:jc w:val="center"/>
        <w:rPr>
          <w:rFonts w:cstheme="minorBidi"/>
          <w:lang w:val="ru-RU"/>
        </w:rPr>
      </w:pPr>
      <w:r>
        <w:rPr>
          <w:rFonts w:ascii="Times New Roman" w:cstheme="minorBidi"/>
          <w:b/>
          <w:lang w:val="uk-UA"/>
        </w:rPr>
        <w:t>Цілі</w:t>
      </w:r>
      <w:r>
        <w:rPr>
          <w:rFonts w:ascii="Times New Roman" w:cstheme="minorBidi"/>
          <w:b/>
          <w:lang w:val="uk-UA"/>
        </w:rPr>
        <w:t xml:space="preserve"> </w:t>
      </w:r>
      <w:r>
        <w:rPr>
          <w:rFonts w:ascii="Times New Roman" w:cstheme="minorBidi"/>
          <w:b/>
          <w:lang w:val="uk-UA"/>
        </w:rPr>
        <w:t>типи</w:t>
      </w:r>
      <w:r>
        <w:rPr>
          <w:rFonts w:ascii="Times New Roman" w:cstheme="minorBidi"/>
          <w:b/>
          <w:lang w:val="uk-UA"/>
        </w:rPr>
        <w:t xml:space="preserve"> </w:t>
      </w:r>
      <w:r>
        <w:rPr>
          <w:rFonts w:ascii="Times New Roman" w:cstheme="minorBidi"/>
          <w:b/>
          <w:lang w:val="uk-UA"/>
        </w:rPr>
        <w:t>визначені</w:t>
      </w:r>
      <w:r>
        <w:rPr>
          <w:rFonts w:ascii="Times New Roman" w:cstheme="minorBidi"/>
          <w:b/>
          <w:lang w:val="uk-UA"/>
        </w:rPr>
        <w:t xml:space="preserve"> </w:t>
      </w:r>
      <w:r>
        <w:rPr>
          <w:rFonts w:ascii="Times New Roman" w:cstheme="minorBidi"/>
          <w:b/>
          <w:lang w:val="uk-UA"/>
        </w:rPr>
        <w:t>в</w:t>
      </w:r>
      <w:r>
        <w:rPr>
          <w:rFonts w:ascii="Times New Roman" w:cstheme="minorBidi"/>
          <w:b/>
          <w:lang w:val="uk-UA"/>
        </w:rPr>
        <w:t xml:space="preserve"> </w:t>
      </w:r>
      <w:r>
        <w:rPr>
          <w:rStyle w:val="c8c8c83ff1f1f13ff5f5f53feeeeee3fe4e4e43fededed3ffbfbfb3fe9e9e93ff2f2f23fe5e5e53feaeaea3ff1f1f13ff2f2f23f"/>
          <w:rFonts w:ascii="Times New Roman" w:cstheme="minorBidi"/>
          <w:b/>
          <w:lang w:val="uk-UA"/>
        </w:rPr>
        <w:t>&lt;</w:t>
      </w:r>
      <w:proofErr w:type="spellStart"/>
      <w:r>
        <w:rPr>
          <w:rStyle w:val="c8c8c83ff1f1f13ff5f5f53feeeeee3fe4e4e43fededed3ffbfbfb3fe9e9e93ff2f2f23fe5e5e53feaeaea3ff1f1f13ff2f2f23f"/>
          <w:rFonts w:ascii="Times New Roman" w:cstheme="minorBidi"/>
          <w:b/>
          <w:lang w:val="uk-UA"/>
        </w:rPr>
        <w:t>stdint.h</w:t>
      </w:r>
      <w:proofErr w:type="spellEnd"/>
      <w:r>
        <w:rPr>
          <w:rStyle w:val="c8c8c83ff1f1f13ff5f5f53feeeeee3fe4e4e43fededed3ffbfbfb3fe9e9e93ff2f2f23fe5e5e53feaeaea3ff1f1f13ff2f2f23f"/>
          <w:rFonts w:ascii="Times New Roman" w:cstheme="minorBidi"/>
          <w:b/>
          <w:lang w:val="uk-UA"/>
        </w:rPr>
        <w:t>&gt;</w:t>
      </w:r>
    </w:p>
    <w:p w14:paraId="13634A4E" w14:textId="77777777" w:rsidR="008D1CA6" w:rsidRDefault="008D1CA6" w:rsidP="00BA261B">
      <w:pPr>
        <w:jc w:val="right"/>
        <w:rPr>
          <w:rFonts w:cstheme="minorBidi"/>
        </w:rPr>
      </w:pPr>
      <w:r>
        <w:rPr>
          <w:rFonts w:ascii="Times New Roman" w:cstheme="minorBidi"/>
          <w:lang w:val="uk-UA"/>
        </w:rPr>
        <w:t>Таблиця</w:t>
      </w:r>
      <w:r>
        <w:rPr>
          <w:rFonts w:ascii="Times New Roman" w:cstheme="minorBidi"/>
          <w:lang w:val="uk-UA"/>
        </w:rPr>
        <w:t xml:space="preserve"> 2.2</w:t>
      </w:r>
    </w:p>
    <w:tbl>
      <w:tblPr>
        <w:tblW w:w="0" w:type="auto"/>
        <w:tblInd w:w="28" w:type="dxa"/>
        <w:tblLayout w:type="fixed"/>
        <w:tblCellMar>
          <w:left w:w="0" w:type="dxa"/>
          <w:right w:w="0" w:type="dxa"/>
        </w:tblCellMar>
        <w:tblLook w:val="0000" w:firstRow="0" w:lastRow="0" w:firstColumn="0" w:lastColumn="0" w:noHBand="0" w:noVBand="0"/>
      </w:tblPr>
      <w:tblGrid>
        <w:gridCol w:w="1907"/>
        <w:gridCol w:w="7729"/>
      </w:tblGrid>
      <w:tr w:rsidR="008D1CA6" w14:paraId="61500DC0" w14:textId="77777777" w:rsidTr="008D1CA6">
        <w:tc>
          <w:tcPr>
            <w:tcW w:w="1907" w:type="dxa"/>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63264AE8" w14:textId="77777777" w:rsidR="008D1CA6" w:rsidRDefault="008D1CA6" w:rsidP="00BA261B">
            <w:pPr>
              <w:rPr>
                <w:rFonts w:cstheme="minorBidi"/>
              </w:rPr>
            </w:pPr>
            <w:r>
              <w:rPr>
                <w:rStyle w:val="3f3f3f3f3f3f3f3f3f3f3f3f3f3f3f3f3f3f3f3f3f3f3f3f3f3f3f3f3f3f3f3f3f3f3f3f3f3f3f3f3f3f3f3f3f3f3f3f3f3f3f3f3f3f3f3f3f3f3f3f"/>
                <w:rFonts w:ascii="Times New Roman" w:cstheme="minorBidi"/>
                <w:lang w:val="uk-UA"/>
              </w:rPr>
              <w:lastRenderedPageBreak/>
              <w:t>int8_t</w:t>
            </w:r>
            <w:r>
              <w:rPr>
                <w:rFonts w:cstheme="minorBidi"/>
              </w:rPr>
              <w:br/>
            </w:r>
            <w:r>
              <w:rPr>
                <w:rStyle w:val="3f3f3f3f3f3f3f3f3f3f3f3f3f3f3f3f3f3f3f3f3f3f3f3f3f3f3f3f3f3f3f3f3f3f3f3f3f3f3f3f3f3f3f3f3f3f3f3f3f3f3f3f3f3f3f3f3f3f3f3f"/>
                <w:rFonts w:ascii="Times New Roman" w:cstheme="minorBidi"/>
                <w:lang w:val="uk-UA"/>
              </w:rPr>
              <w:t>int16_t</w:t>
            </w:r>
            <w:r>
              <w:rPr>
                <w:rFonts w:cstheme="minorBidi"/>
              </w:rPr>
              <w:br/>
            </w:r>
            <w:r>
              <w:rPr>
                <w:rStyle w:val="3f3f3f3f3f3f3f3f3f3f3f3f3f3f3f3f3f3f3f3f3f3f3f3f3f3f3f3f3f3f3f3f3f3f3f3f3f3f3f3f3f3f3f3f3f3f3f3f3f3f3f3f3f3f3f3f3f3f3f3f"/>
                <w:rFonts w:ascii="Times New Roman" w:cstheme="minorBidi"/>
                <w:lang w:val="uk-UA"/>
              </w:rPr>
              <w:t>int32_t</w:t>
            </w:r>
            <w:r>
              <w:rPr>
                <w:rFonts w:cstheme="minorBidi"/>
              </w:rPr>
              <w:br/>
            </w:r>
            <w:r>
              <w:rPr>
                <w:rStyle w:val="3f3f3f3f3f3f3f3f3f3f3f3f3f3f3f3f3f3f3f3f3f3f3f3f3f3f3f3f3f3f3f3f3f3f3f3f3f3f3f3f3f3f3f3f3f3f3f3f3f3f3f3f3f3f3f3f3f3f3f3f"/>
                <w:rFonts w:ascii="Times New Roman" w:cstheme="minorBidi"/>
                <w:lang w:val="uk-UA"/>
              </w:rPr>
              <w:t>int64_t</w:t>
            </w:r>
            <w:r>
              <w:rPr>
                <w:rFonts w:ascii="Times New Roman" w:cstheme="minorBidi"/>
                <w:lang w:val="uk-UA"/>
              </w:rPr>
              <w:t xml:space="preserve"> </w:t>
            </w:r>
          </w:p>
        </w:tc>
        <w:tc>
          <w:tcPr>
            <w:tcW w:w="7729" w:type="dxa"/>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4F148571" w14:textId="77777777" w:rsidR="008D1CA6" w:rsidRDefault="008D1CA6" w:rsidP="00BA261B">
            <w:pPr>
              <w:rPr>
                <w:rFonts w:cstheme="minorBidi"/>
              </w:rPr>
            </w:pPr>
            <w:r>
              <w:rPr>
                <w:rFonts w:ascii="Times New Roman" w:cstheme="minorBidi"/>
                <w:lang w:val="uk-UA"/>
              </w:rPr>
              <w:t>Знаковий</w:t>
            </w:r>
            <w:r>
              <w:rPr>
                <w:rFonts w:ascii="Times New Roman" w:cstheme="minorBidi"/>
                <w:lang w:val="uk-UA"/>
              </w:rPr>
              <w:t xml:space="preserve"> </w:t>
            </w:r>
            <w:r>
              <w:rPr>
                <w:rFonts w:ascii="Times New Roman" w:cstheme="minorBidi"/>
                <w:lang w:val="uk-UA"/>
              </w:rPr>
              <w:t>цілий</w:t>
            </w:r>
            <w:r>
              <w:rPr>
                <w:rFonts w:ascii="Times New Roman" w:cstheme="minorBidi"/>
                <w:lang w:val="uk-UA"/>
              </w:rPr>
              <w:t xml:space="preserve"> </w:t>
            </w:r>
            <w:r>
              <w:rPr>
                <w:rFonts w:ascii="Times New Roman" w:cstheme="minorBidi"/>
                <w:lang w:val="uk-UA"/>
              </w:rPr>
              <w:t>тип</w:t>
            </w:r>
            <w:r>
              <w:rPr>
                <w:rFonts w:ascii="Times New Roman" w:cstheme="minorBidi"/>
                <w:lang w:val="uk-UA"/>
              </w:rPr>
              <w:t xml:space="preserve"> </w:t>
            </w:r>
            <w:r>
              <w:rPr>
                <w:rFonts w:ascii="Times New Roman" w:cstheme="minorBidi"/>
                <w:lang w:val="uk-UA"/>
              </w:rPr>
              <w:t>з</w:t>
            </w:r>
            <w:r>
              <w:rPr>
                <w:rFonts w:ascii="Times New Roman" w:cstheme="minorBidi"/>
                <w:lang w:val="uk-UA"/>
              </w:rPr>
              <w:t xml:space="preserve"> </w:t>
            </w:r>
            <w:r>
              <w:rPr>
                <w:rFonts w:ascii="Times New Roman" w:cstheme="minorBidi"/>
                <w:lang w:val="uk-UA"/>
              </w:rPr>
              <w:t>розміром</w:t>
            </w:r>
            <w:r>
              <w:rPr>
                <w:rFonts w:ascii="Times New Roman" w:cstheme="minorBidi"/>
                <w:lang w:val="uk-UA"/>
              </w:rPr>
              <w:t xml:space="preserve"> 8, 16, 32 </w:t>
            </w:r>
            <w:r>
              <w:rPr>
                <w:rFonts w:ascii="Times New Roman" w:cstheme="minorBidi"/>
                <w:lang w:val="uk-UA"/>
              </w:rPr>
              <w:t>і</w:t>
            </w:r>
            <w:r>
              <w:rPr>
                <w:rFonts w:ascii="Times New Roman" w:cstheme="minorBidi"/>
                <w:lang w:val="uk-UA"/>
              </w:rPr>
              <w:t xml:space="preserve"> 64 </w:t>
            </w:r>
            <w:r>
              <w:rPr>
                <w:rFonts w:ascii="Times New Roman" w:cstheme="minorBidi"/>
                <w:lang w:val="uk-UA"/>
              </w:rPr>
              <w:t>біт</w:t>
            </w:r>
            <w:r>
              <w:rPr>
                <w:rFonts w:ascii="Times New Roman" w:cstheme="minorBidi"/>
                <w:lang w:val="uk-UA"/>
              </w:rPr>
              <w:t xml:space="preserve"> </w:t>
            </w:r>
            <w:r>
              <w:rPr>
                <w:rFonts w:ascii="Times New Roman" w:cstheme="minorBidi"/>
                <w:lang w:val="uk-UA"/>
              </w:rPr>
              <w:t>відповідно</w:t>
            </w:r>
            <w:r>
              <w:rPr>
                <w:rFonts w:ascii="Times New Roman" w:cstheme="minorBidi"/>
                <w:lang w:val="uk-UA"/>
              </w:rPr>
              <w:t xml:space="preserve"> </w:t>
            </w:r>
          </w:p>
        </w:tc>
      </w:tr>
      <w:tr w:rsidR="008D1CA6" w14:paraId="41991C35" w14:textId="77777777" w:rsidTr="008D1CA6">
        <w:tc>
          <w:tcPr>
            <w:tcW w:w="1907" w:type="dxa"/>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572C6673" w14:textId="77777777" w:rsidR="008D1CA6" w:rsidRDefault="008D1CA6" w:rsidP="00BA261B">
            <w:pPr>
              <w:rPr>
                <w:rFonts w:cstheme="minorBidi"/>
              </w:rPr>
            </w:pPr>
            <w:r>
              <w:rPr>
                <w:rStyle w:val="3f3f3f3f3f3f3f3f3f3f3f3f3f3f3f3f3f3f3f3f3f3f3f3f3f3f3f3f3f3f3f3f3f3f3f3f3f3f3f3f3f3f3f3f3f3f3f3f3f3f3f3f3f3f3f3f3f3f3f3f"/>
                <w:rFonts w:ascii="Times New Roman" w:cstheme="minorBidi"/>
                <w:lang w:val="uk-UA"/>
              </w:rPr>
              <w:t>int_fast8_t</w:t>
            </w:r>
            <w:r>
              <w:rPr>
                <w:rFonts w:cstheme="minorBidi"/>
              </w:rPr>
              <w:br/>
            </w:r>
            <w:r>
              <w:rPr>
                <w:rStyle w:val="3f3f3f3f3f3f3f3f3f3f3f3f3f3f3f3f3f3f3f3f3f3f3f3f3f3f3f3f3f3f3f3f3f3f3f3f3f3f3f3f3f3f3f3f3f3f3f3f3f3f3f3f3f3f3f3f3f3f3f3f"/>
                <w:rFonts w:ascii="Times New Roman" w:cstheme="minorBidi"/>
                <w:lang w:val="uk-UA"/>
              </w:rPr>
              <w:t>int_fast16_t</w:t>
            </w:r>
            <w:r>
              <w:rPr>
                <w:rFonts w:cstheme="minorBidi"/>
              </w:rPr>
              <w:br/>
            </w:r>
            <w:r>
              <w:rPr>
                <w:rStyle w:val="3f3f3f3f3f3f3f3f3f3f3f3f3f3f3f3f3f3f3f3f3f3f3f3f3f3f3f3f3f3f3f3f3f3f3f3f3f3f3f3f3f3f3f3f3f3f3f3f3f3f3f3f3f3f3f3f3f3f3f3f"/>
                <w:rFonts w:ascii="Times New Roman" w:cstheme="minorBidi"/>
                <w:lang w:val="uk-UA"/>
              </w:rPr>
              <w:t>int_fast32_t</w:t>
            </w:r>
            <w:r>
              <w:rPr>
                <w:rFonts w:cstheme="minorBidi"/>
              </w:rPr>
              <w:br/>
            </w:r>
            <w:r>
              <w:rPr>
                <w:rStyle w:val="3f3f3f3f3f3f3f3f3f3f3f3f3f3f3f3f3f3f3f3f3f3f3f3f3f3f3f3f3f3f3f3f3f3f3f3f3f3f3f3f3f3f3f3f3f3f3f3f3f3f3f3f3f3f3f3f3f3f3f3f"/>
                <w:rFonts w:ascii="Times New Roman" w:cstheme="minorBidi"/>
                <w:lang w:val="uk-UA"/>
              </w:rPr>
              <w:t>int_fast64_t</w:t>
            </w:r>
            <w:r>
              <w:rPr>
                <w:rFonts w:ascii="Times New Roman" w:cstheme="minorBidi"/>
                <w:lang w:val="uk-UA"/>
              </w:rPr>
              <w:t xml:space="preserve"> </w:t>
            </w:r>
          </w:p>
        </w:tc>
        <w:tc>
          <w:tcPr>
            <w:tcW w:w="7729" w:type="dxa"/>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5D63329A" w14:textId="77777777" w:rsidR="008D1CA6" w:rsidRDefault="008D1CA6" w:rsidP="00BA261B">
            <w:pPr>
              <w:rPr>
                <w:rFonts w:cstheme="minorBidi"/>
              </w:rPr>
            </w:pPr>
            <w:r>
              <w:rPr>
                <w:rFonts w:ascii="Times New Roman" w:cstheme="minorBidi"/>
                <w:lang w:val="uk-UA"/>
              </w:rPr>
              <w:t>Найбільший</w:t>
            </w:r>
            <w:r>
              <w:rPr>
                <w:rFonts w:ascii="Times New Roman" w:cstheme="minorBidi"/>
                <w:lang w:val="uk-UA"/>
              </w:rPr>
              <w:t xml:space="preserve"> </w:t>
            </w:r>
            <w:r>
              <w:rPr>
                <w:rFonts w:ascii="Times New Roman" w:cstheme="minorBidi"/>
                <w:lang w:val="uk-UA"/>
              </w:rPr>
              <w:t>знаковий</w:t>
            </w:r>
            <w:r>
              <w:rPr>
                <w:rFonts w:ascii="Times New Roman" w:cstheme="minorBidi"/>
                <w:lang w:val="uk-UA"/>
              </w:rPr>
              <w:t xml:space="preserve"> </w:t>
            </w:r>
            <w:r>
              <w:rPr>
                <w:rFonts w:ascii="Times New Roman" w:cstheme="minorBidi"/>
                <w:lang w:val="uk-UA"/>
              </w:rPr>
              <w:t>цілий</w:t>
            </w:r>
            <w:r>
              <w:rPr>
                <w:rFonts w:ascii="Times New Roman" w:cstheme="minorBidi"/>
                <w:lang w:val="uk-UA"/>
              </w:rPr>
              <w:t xml:space="preserve"> </w:t>
            </w:r>
            <w:r>
              <w:rPr>
                <w:rFonts w:ascii="Times New Roman" w:cstheme="minorBidi"/>
                <w:lang w:val="uk-UA"/>
              </w:rPr>
              <w:t>тип</w:t>
            </w:r>
            <w:r>
              <w:rPr>
                <w:rFonts w:ascii="Times New Roman" w:cstheme="minorBidi"/>
                <w:lang w:val="uk-UA"/>
              </w:rPr>
              <w:t xml:space="preserve"> </w:t>
            </w:r>
            <w:r>
              <w:rPr>
                <w:rFonts w:ascii="Times New Roman" w:cstheme="minorBidi"/>
                <w:lang w:val="uk-UA"/>
              </w:rPr>
              <w:t>з</w:t>
            </w:r>
            <w:r>
              <w:rPr>
                <w:rFonts w:ascii="Times New Roman" w:cstheme="minorBidi"/>
                <w:lang w:val="uk-UA"/>
              </w:rPr>
              <w:t xml:space="preserve"> </w:t>
            </w:r>
            <w:r>
              <w:rPr>
                <w:rFonts w:ascii="Times New Roman" w:cstheme="minorBidi"/>
                <w:lang w:val="uk-UA"/>
              </w:rPr>
              <w:t>розміром</w:t>
            </w:r>
            <w:r>
              <w:rPr>
                <w:rFonts w:ascii="Times New Roman" w:cstheme="minorBidi"/>
                <w:lang w:val="uk-UA"/>
              </w:rPr>
              <w:t xml:space="preserve"> </w:t>
            </w:r>
            <w:r>
              <w:rPr>
                <w:rFonts w:ascii="Times New Roman" w:cstheme="minorBidi"/>
                <w:lang w:val="uk-UA"/>
              </w:rPr>
              <w:t>мінімум</w:t>
            </w:r>
            <w:r>
              <w:rPr>
                <w:rFonts w:ascii="Times New Roman" w:cstheme="minorBidi"/>
                <w:lang w:val="uk-UA"/>
              </w:rPr>
              <w:t xml:space="preserve"> 8, 16, 32 </w:t>
            </w:r>
            <w:r>
              <w:rPr>
                <w:rFonts w:ascii="Times New Roman" w:cstheme="minorBidi"/>
                <w:lang w:val="uk-UA"/>
              </w:rPr>
              <w:t>та</w:t>
            </w:r>
            <w:r>
              <w:rPr>
                <w:rFonts w:ascii="Times New Roman" w:cstheme="minorBidi"/>
                <w:lang w:val="uk-UA"/>
              </w:rPr>
              <w:t xml:space="preserve"> 64 </w:t>
            </w:r>
            <w:r>
              <w:rPr>
                <w:rFonts w:ascii="Times New Roman" w:cstheme="minorBidi"/>
                <w:lang w:val="uk-UA"/>
              </w:rPr>
              <w:t>біт</w:t>
            </w:r>
            <w:r>
              <w:rPr>
                <w:rFonts w:ascii="Times New Roman" w:cstheme="minorBidi"/>
                <w:lang w:val="uk-UA"/>
              </w:rPr>
              <w:t xml:space="preserve"> </w:t>
            </w:r>
            <w:r>
              <w:rPr>
                <w:rFonts w:ascii="Times New Roman" w:cstheme="minorBidi"/>
                <w:lang w:val="uk-UA"/>
              </w:rPr>
              <w:t>відповідно</w:t>
            </w:r>
            <w:r>
              <w:rPr>
                <w:rFonts w:ascii="Times New Roman" w:cstheme="minorBidi"/>
                <w:lang w:val="uk-UA"/>
              </w:rPr>
              <w:t xml:space="preserve"> </w:t>
            </w:r>
          </w:p>
        </w:tc>
      </w:tr>
      <w:tr w:rsidR="008D1CA6" w14:paraId="0201367E" w14:textId="77777777" w:rsidTr="008D1CA6">
        <w:tc>
          <w:tcPr>
            <w:tcW w:w="1907" w:type="dxa"/>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29DBE410" w14:textId="77777777" w:rsidR="008D1CA6" w:rsidRDefault="008D1CA6" w:rsidP="00BA261B">
            <w:pPr>
              <w:rPr>
                <w:rFonts w:cstheme="minorBidi"/>
              </w:rPr>
            </w:pPr>
            <w:r>
              <w:rPr>
                <w:rStyle w:val="3f3f3f3f3f3f3f3f3f3f3f3f3f3f3f3f3f3f3f3f3f3f3f3f3f3f3f3f3f3f3f3f3f3f3f3f3f3f3f3f3f3f3f3f3f3f3f3f3f3f3f3f3f3f3f3f3f3f3f3f"/>
                <w:rFonts w:ascii="Times New Roman" w:cstheme="minorBidi"/>
                <w:lang w:val="uk-UA"/>
              </w:rPr>
              <w:t>int_least8_t</w:t>
            </w:r>
            <w:r>
              <w:rPr>
                <w:rFonts w:cstheme="minorBidi"/>
              </w:rPr>
              <w:br/>
            </w:r>
            <w:r>
              <w:rPr>
                <w:rStyle w:val="3f3f3f3f3f3f3f3f3f3f3f3f3f3f3f3f3f3f3f3f3f3f3f3f3f3f3f3f3f3f3f3f3f3f3f3f3f3f3f3f3f3f3f3f3f3f3f3f3f3f3f3f3f3f3f3f3f3f3f3f"/>
                <w:rFonts w:ascii="Times New Roman" w:cstheme="minorBidi"/>
                <w:lang w:val="uk-UA"/>
              </w:rPr>
              <w:t>int_least16_t</w:t>
            </w:r>
            <w:r>
              <w:rPr>
                <w:rFonts w:cstheme="minorBidi"/>
              </w:rPr>
              <w:br/>
            </w:r>
            <w:r>
              <w:rPr>
                <w:rStyle w:val="3f3f3f3f3f3f3f3f3f3f3f3f3f3f3f3f3f3f3f3f3f3f3f3f3f3f3f3f3f3f3f3f3f3f3f3f3f3f3f3f3f3f3f3f3f3f3f3f3f3f3f3f3f3f3f3f3f3f3f3f"/>
                <w:rFonts w:ascii="Times New Roman" w:cstheme="minorBidi"/>
                <w:lang w:val="uk-UA"/>
              </w:rPr>
              <w:t>int_least32_t</w:t>
            </w:r>
            <w:r>
              <w:rPr>
                <w:rFonts w:cstheme="minorBidi"/>
              </w:rPr>
              <w:br/>
            </w:r>
            <w:r>
              <w:rPr>
                <w:rStyle w:val="3f3f3f3f3f3f3f3f3f3f3f3f3f3f3f3f3f3f3f3f3f3f3f3f3f3f3f3f3f3f3f3f3f3f3f3f3f3f3f3f3f3f3f3f3f3f3f3f3f3f3f3f3f3f3f3f3f3f3f3f"/>
                <w:rFonts w:ascii="Times New Roman" w:cstheme="minorBidi"/>
                <w:lang w:val="uk-UA"/>
              </w:rPr>
              <w:t>int_least64_t</w:t>
            </w:r>
            <w:r>
              <w:rPr>
                <w:rFonts w:ascii="Times New Roman" w:cstheme="minorBidi"/>
                <w:lang w:val="uk-UA"/>
              </w:rPr>
              <w:t xml:space="preserve"> </w:t>
            </w:r>
          </w:p>
        </w:tc>
        <w:tc>
          <w:tcPr>
            <w:tcW w:w="7729" w:type="dxa"/>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73C9063D" w14:textId="77777777" w:rsidR="008D1CA6" w:rsidRDefault="008D1CA6" w:rsidP="00BA261B">
            <w:pPr>
              <w:rPr>
                <w:rFonts w:cstheme="minorBidi"/>
              </w:rPr>
            </w:pPr>
            <w:r>
              <w:rPr>
                <w:rFonts w:ascii="Times New Roman" w:cstheme="minorBidi"/>
                <w:lang w:val="uk-UA"/>
              </w:rPr>
              <w:t>Найменший</w:t>
            </w:r>
            <w:r>
              <w:rPr>
                <w:rFonts w:ascii="Times New Roman" w:cstheme="minorBidi"/>
                <w:lang w:val="uk-UA"/>
              </w:rPr>
              <w:t xml:space="preserve"> </w:t>
            </w:r>
            <w:r>
              <w:rPr>
                <w:rFonts w:ascii="Times New Roman" w:cstheme="minorBidi"/>
                <w:lang w:val="uk-UA"/>
              </w:rPr>
              <w:t>знаковий</w:t>
            </w:r>
            <w:r>
              <w:rPr>
                <w:rFonts w:ascii="Times New Roman" w:cstheme="minorBidi"/>
                <w:lang w:val="uk-UA"/>
              </w:rPr>
              <w:t xml:space="preserve"> </w:t>
            </w:r>
            <w:r>
              <w:rPr>
                <w:rFonts w:ascii="Times New Roman" w:cstheme="minorBidi"/>
                <w:lang w:val="uk-UA"/>
              </w:rPr>
              <w:t>цілий</w:t>
            </w:r>
            <w:r>
              <w:rPr>
                <w:rFonts w:ascii="Times New Roman" w:cstheme="minorBidi"/>
                <w:lang w:val="uk-UA"/>
              </w:rPr>
              <w:t xml:space="preserve"> </w:t>
            </w:r>
            <w:r>
              <w:rPr>
                <w:rFonts w:ascii="Times New Roman" w:cstheme="minorBidi"/>
                <w:lang w:val="uk-UA"/>
              </w:rPr>
              <w:t>тип</w:t>
            </w:r>
            <w:r>
              <w:rPr>
                <w:rFonts w:ascii="Times New Roman" w:cstheme="minorBidi"/>
                <w:lang w:val="uk-UA"/>
              </w:rPr>
              <w:t xml:space="preserve"> </w:t>
            </w:r>
            <w:r>
              <w:rPr>
                <w:rFonts w:ascii="Times New Roman" w:cstheme="minorBidi"/>
                <w:lang w:val="uk-UA"/>
              </w:rPr>
              <w:t>з</w:t>
            </w:r>
            <w:r>
              <w:rPr>
                <w:rFonts w:ascii="Times New Roman" w:cstheme="minorBidi"/>
                <w:lang w:val="uk-UA"/>
              </w:rPr>
              <w:t xml:space="preserve"> </w:t>
            </w:r>
            <w:r>
              <w:rPr>
                <w:rFonts w:ascii="Times New Roman" w:cstheme="minorBidi"/>
                <w:lang w:val="uk-UA"/>
              </w:rPr>
              <w:t>розміром</w:t>
            </w:r>
            <w:r>
              <w:rPr>
                <w:rFonts w:ascii="Times New Roman" w:cstheme="minorBidi"/>
                <w:lang w:val="uk-UA"/>
              </w:rPr>
              <w:t xml:space="preserve"> 8, 16, 32 </w:t>
            </w:r>
            <w:r>
              <w:rPr>
                <w:rFonts w:ascii="Times New Roman" w:cstheme="minorBidi"/>
                <w:lang w:val="uk-UA"/>
              </w:rPr>
              <w:t>та</w:t>
            </w:r>
            <w:r>
              <w:rPr>
                <w:rFonts w:ascii="Times New Roman" w:cstheme="minorBidi"/>
                <w:lang w:val="uk-UA"/>
              </w:rPr>
              <w:t xml:space="preserve"> 64 </w:t>
            </w:r>
            <w:r>
              <w:rPr>
                <w:rFonts w:ascii="Times New Roman" w:cstheme="minorBidi"/>
                <w:lang w:val="uk-UA"/>
              </w:rPr>
              <w:t>біт</w:t>
            </w:r>
            <w:r>
              <w:rPr>
                <w:rFonts w:ascii="Times New Roman" w:cstheme="minorBidi"/>
                <w:lang w:val="uk-UA"/>
              </w:rPr>
              <w:t xml:space="preserve"> </w:t>
            </w:r>
            <w:r>
              <w:rPr>
                <w:rFonts w:ascii="Times New Roman" w:cstheme="minorBidi"/>
                <w:lang w:val="uk-UA"/>
              </w:rPr>
              <w:t>відповідно</w:t>
            </w:r>
            <w:r>
              <w:rPr>
                <w:rFonts w:ascii="Times New Roman" w:cstheme="minorBidi"/>
                <w:lang w:val="uk-UA"/>
              </w:rPr>
              <w:t xml:space="preserve"> </w:t>
            </w:r>
          </w:p>
        </w:tc>
      </w:tr>
      <w:tr w:rsidR="008D1CA6" w:rsidRPr="00DF2DFD" w14:paraId="4A9574DF" w14:textId="77777777" w:rsidTr="008D1CA6">
        <w:tc>
          <w:tcPr>
            <w:tcW w:w="1907" w:type="dxa"/>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03943BA5" w14:textId="77777777" w:rsidR="008D1CA6" w:rsidRDefault="008D1CA6" w:rsidP="00BA261B">
            <w:pPr>
              <w:rPr>
                <w:rFonts w:cstheme="minorBidi"/>
              </w:rPr>
            </w:pPr>
            <w:proofErr w:type="spellStart"/>
            <w:r>
              <w:rPr>
                <w:rStyle w:val="3f3f3f3f3f3f3f3f3f3f3f3f3f3f3f3f3f3f3f3f3f3f3f3f3f3f3f3f3f3f3f3f3f3f3f3f3f3f3f3f3f3f3f3f3f3f3f3f3f3f3f3f3f3f3f3f3f3f3f3f"/>
                <w:rFonts w:ascii="Times New Roman" w:cstheme="minorBidi"/>
                <w:lang w:val="uk-UA"/>
              </w:rPr>
              <w:t>intmax_t</w:t>
            </w:r>
            <w:proofErr w:type="spellEnd"/>
            <w:r>
              <w:rPr>
                <w:rFonts w:ascii="Times New Roman" w:cstheme="minorBidi"/>
                <w:lang w:val="uk-UA"/>
              </w:rPr>
              <w:t xml:space="preserve"> </w:t>
            </w:r>
          </w:p>
        </w:tc>
        <w:tc>
          <w:tcPr>
            <w:tcW w:w="7729" w:type="dxa"/>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68C0E170" w14:textId="77777777" w:rsidR="008D1CA6" w:rsidRPr="00CC58E1" w:rsidRDefault="008D1CA6" w:rsidP="00BA261B">
            <w:pPr>
              <w:rPr>
                <w:rFonts w:cstheme="minorBidi"/>
                <w:lang w:val="ru-RU"/>
              </w:rPr>
            </w:pPr>
            <w:r>
              <w:rPr>
                <w:rFonts w:ascii="Times New Roman" w:cstheme="minorBidi"/>
                <w:lang w:val="uk-UA"/>
              </w:rPr>
              <w:t>Максимальний</w:t>
            </w:r>
            <w:r>
              <w:rPr>
                <w:rFonts w:ascii="Times New Roman" w:cstheme="minorBidi"/>
                <w:lang w:val="uk-UA"/>
              </w:rPr>
              <w:t xml:space="preserve"> </w:t>
            </w:r>
            <w:r>
              <w:rPr>
                <w:rFonts w:ascii="Times New Roman" w:cstheme="minorBidi"/>
                <w:lang w:val="uk-UA"/>
              </w:rPr>
              <w:t>за</w:t>
            </w:r>
            <w:r>
              <w:rPr>
                <w:rFonts w:ascii="Times New Roman" w:cstheme="minorBidi"/>
                <w:lang w:val="uk-UA"/>
              </w:rPr>
              <w:t xml:space="preserve"> </w:t>
            </w:r>
            <w:r>
              <w:rPr>
                <w:rFonts w:ascii="Times New Roman" w:cstheme="minorBidi"/>
                <w:lang w:val="uk-UA"/>
              </w:rPr>
              <w:t>розміром</w:t>
            </w:r>
            <w:r>
              <w:rPr>
                <w:rFonts w:ascii="Times New Roman" w:cstheme="minorBidi"/>
                <w:lang w:val="uk-UA"/>
              </w:rPr>
              <w:t xml:space="preserve"> </w:t>
            </w:r>
            <w:r>
              <w:rPr>
                <w:rFonts w:ascii="Times New Roman" w:cstheme="minorBidi"/>
                <w:lang w:val="uk-UA"/>
              </w:rPr>
              <w:t>цілий</w:t>
            </w:r>
            <w:r>
              <w:rPr>
                <w:rFonts w:ascii="Times New Roman" w:cstheme="minorBidi"/>
                <w:lang w:val="uk-UA"/>
              </w:rPr>
              <w:t xml:space="preserve"> </w:t>
            </w:r>
            <w:r>
              <w:rPr>
                <w:rFonts w:ascii="Times New Roman" w:cstheme="minorBidi"/>
                <w:lang w:val="uk-UA"/>
              </w:rPr>
              <w:t>тип</w:t>
            </w:r>
          </w:p>
        </w:tc>
      </w:tr>
      <w:tr w:rsidR="008D1CA6" w:rsidRPr="00DF2DFD" w14:paraId="402FE94B" w14:textId="77777777" w:rsidTr="008D1CA6">
        <w:tc>
          <w:tcPr>
            <w:tcW w:w="1907" w:type="dxa"/>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62B16ED8" w14:textId="77777777" w:rsidR="008D1CA6" w:rsidRDefault="008D1CA6" w:rsidP="00BA261B">
            <w:pPr>
              <w:rPr>
                <w:rFonts w:cstheme="minorBidi"/>
              </w:rPr>
            </w:pPr>
            <w:proofErr w:type="spellStart"/>
            <w:r>
              <w:rPr>
                <w:rStyle w:val="3f3f3f3f3f3f3f3f3f3f3f3f3f3f3f3f3f3f3f3f3f3f3f3f3f3f3f3f3f3f3f3f3f3f3f3f3f3f3f3f3f3f3f3f3f3f3f3f3f3f3f3f3f3f3f3f3f3f3f3f"/>
                <w:rFonts w:ascii="Times New Roman" w:cstheme="minorBidi"/>
                <w:lang w:val="uk-UA"/>
              </w:rPr>
              <w:t>intptr_t</w:t>
            </w:r>
            <w:proofErr w:type="spellEnd"/>
            <w:r>
              <w:rPr>
                <w:rFonts w:ascii="Times New Roman" w:cstheme="minorBidi"/>
                <w:lang w:val="uk-UA"/>
              </w:rPr>
              <w:t xml:space="preserve"> </w:t>
            </w:r>
          </w:p>
        </w:tc>
        <w:tc>
          <w:tcPr>
            <w:tcW w:w="7729" w:type="dxa"/>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4BF63A85" w14:textId="77777777" w:rsidR="008D1CA6" w:rsidRPr="00CC58E1" w:rsidRDefault="008D1CA6" w:rsidP="00BA261B">
            <w:pPr>
              <w:rPr>
                <w:rFonts w:cstheme="minorBidi"/>
                <w:lang w:val="ru-RU"/>
              </w:rPr>
            </w:pPr>
            <w:r>
              <w:rPr>
                <w:rFonts w:ascii="Times New Roman" w:cstheme="minorBidi"/>
                <w:lang w:val="uk-UA"/>
              </w:rPr>
              <w:t>Цілий</w:t>
            </w:r>
            <w:r>
              <w:rPr>
                <w:rFonts w:ascii="Times New Roman" w:cstheme="minorBidi"/>
                <w:lang w:val="uk-UA"/>
              </w:rPr>
              <w:t xml:space="preserve"> </w:t>
            </w:r>
            <w:r>
              <w:rPr>
                <w:rFonts w:ascii="Times New Roman" w:cstheme="minorBidi"/>
                <w:lang w:val="uk-UA"/>
              </w:rPr>
              <w:t>тип</w:t>
            </w:r>
            <w:r>
              <w:rPr>
                <w:rFonts w:ascii="Times New Roman" w:cstheme="minorBidi"/>
                <w:lang w:val="uk-UA"/>
              </w:rPr>
              <w:t xml:space="preserve"> </w:t>
            </w:r>
            <w:r>
              <w:rPr>
                <w:rFonts w:ascii="Times New Roman" w:cstheme="minorBidi"/>
                <w:lang w:val="uk-UA"/>
              </w:rPr>
              <w:t>в</w:t>
            </w:r>
            <w:r>
              <w:rPr>
                <w:rFonts w:ascii="Times New Roman" w:cstheme="minorBidi"/>
                <w:lang w:val="uk-UA"/>
              </w:rPr>
              <w:t xml:space="preserve"> </w:t>
            </w:r>
            <w:r>
              <w:rPr>
                <w:rFonts w:ascii="Times New Roman" w:cstheme="minorBidi"/>
                <w:lang w:val="uk-UA"/>
              </w:rPr>
              <w:t>який</w:t>
            </w:r>
            <w:r>
              <w:rPr>
                <w:rFonts w:ascii="Times New Roman" w:cstheme="minorBidi"/>
                <w:lang w:val="uk-UA"/>
              </w:rPr>
              <w:t xml:space="preserve"> </w:t>
            </w:r>
            <w:r>
              <w:rPr>
                <w:rFonts w:ascii="Times New Roman" w:cstheme="minorBidi"/>
                <w:lang w:val="uk-UA"/>
              </w:rPr>
              <w:t>можна</w:t>
            </w:r>
            <w:r>
              <w:rPr>
                <w:rFonts w:ascii="Times New Roman" w:cstheme="minorBidi"/>
                <w:lang w:val="uk-UA"/>
              </w:rPr>
              <w:t xml:space="preserve"> </w:t>
            </w:r>
            <w:r>
              <w:rPr>
                <w:rFonts w:ascii="Times New Roman" w:cstheme="minorBidi"/>
                <w:lang w:val="uk-UA"/>
              </w:rPr>
              <w:t>записати</w:t>
            </w:r>
            <w:r>
              <w:rPr>
                <w:rFonts w:ascii="Times New Roman" w:cstheme="minorBidi"/>
                <w:lang w:val="uk-UA"/>
              </w:rPr>
              <w:t xml:space="preserve"> </w:t>
            </w:r>
            <w:r>
              <w:rPr>
                <w:rFonts w:ascii="Times New Roman" w:cstheme="minorBidi"/>
                <w:lang w:val="uk-UA"/>
              </w:rPr>
              <w:t>вказівник</w:t>
            </w:r>
          </w:p>
        </w:tc>
      </w:tr>
      <w:tr w:rsidR="008D1CA6" w14:paraId="42BB0757" w14:textId="77777777" w:rsidTr="008D1CA6">
        <w:tc>
          <w:tcPr>
            <w:tcW w:w="1907" w:type="dxa"/>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0915A815" w14:textId="77777777" w:rsidR="008D1CA6" w:rsidRDefault="008D1CA6" w:rsidP="00BA261B">
            <w:pPr>
              <w:rPr>
                <w:rFonts w:cstheme="minorBidi"/>
              </w:rPr>
            </w:pPr>
            <w:r>
              <w:rPr>
                <w:rStyle w:val="3f3f3f3f3f3f3f3f3f3f3f3f3f3f3f3f3f3f3f3f3f3f3f3f3f3f3f3f3f3f3f3f3f3f3f3f3f3f3f3f3f3f3f3f3f3f3f3f3f3f3f3f3f3f3f3f3f3f3f3f"/>
                <w:rFonts w:ascii="Times New Roman" w:cstheme="minorBidi"/>
                <w:lang w:val="uk-UA"/>
              </w:rPr>
              <w:t>uint8_t</w:t>
            </w:r>
            <w:r>
              <w:rPr>
                <w:rFonts w:cstheme="minorBidi"/>
              </w:rPr>
              <w:br/>
            </w:r>
            <w:r>
              <w:rPr>
                <w:rStyle w:val="3f3f3f3f3f3f3f3f3f3f3f3f3f3f3f3f3f3f3f3f3f3f3f3f3f3f3f3f3f3f3f3f3f3f3f3f3f3f3f3f3f3f3f3f3f3f3f3f3f3f3f3f3f3f3f3f3f3f3f3f"/>
                <w:rFonts w:ascii="Times New Roman" w:cstheme="minorBidi"/>
                <w:lang w:val="uk-UA"/>
              </w:rPr>
              <w:t>uint16_t</w:t>
            </w:r>
            <w:r>
              <w:rPr>
                <w:rFonts w:cstheme="minorBidi"/>
              </w:rPr>
              <w:br/>
            </w:r>
            <w:r>
              <w:rPr>
                <w:rStyle w:val="3f3f3f3f3f3f3f3f3f3f3f3f3f3f3f3f3f3f3f3f3f3f3f3f3f3f3f3f3f3f3f3f3f3f3f3f3f3f3f3f3f3f3f3f3f3f3f3f3f3f3f3f3f3f3f3f3f3f3f3f"/>
                <w:rFonts w:ascii="Times New Roman" w:cstheme="minorBidi"/>
                <w:lang w:val="uk-UA"/>
              </w:rPr>
              <w:t>uint32_t</w:t>
            </w:r>
            <w:r>
              <w:rPr>
                <w:rFonts w:cstheme="minorBidi"/>
              </w:rPr>
              <w:br/>
            </w:r>
            <w:r>
              <w:rPr>
                <w:rStyle w:val="3f3f3f3f3f3f3f3f3f3f3f3f3f3f3f3f3f3f3f3f3f3f3f3f3f3f3f3f3f3f3f3f3f3f3f3f3f3f3f3f3f3f3f3f3f3f3f3f3f3f3f3f3f3f3f3f3f3f3f3f"/>
                <w:rFonts w:ascii="Times New Roman" w:cstheme="minorBidi"/>
                <w:lang w:val="uk-UA"/>
              </w:rPr>
              <w:t>uint64_t</w:t>
            </w:r>
            <w:r>
              <w:rPr>
                <w:rFonts w:ascii="Times New Roman" w:cstheme="minorBidi"/>
                <w:lang w:val="uk-UA"/>
              </w:rPr>
              <w:t xml:space="preserve"> </w:t>
            </w:r>
          </w:p>
        </w:tc>
        <w:tc>
          <w:tcPr>
            <w:tcW w:w="7729" w:type="dxa"/>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1EDDEC32" w14:textId="77777777" w:rsidR="008D1CA6" w:rsidRDefault="008D1CA6" w:rsidP="00BA261B">
            <w:pPr>
              <w:rPr>
                <w:rFonts w:cstheme="minorBidi"/>
              </w:rPr>
            </w:pPr>
            <w:r>
              <w:rPr>
                <w:rFonts w:ascii="Times New Roman" w:cstheme="minorBidi"/>
                <w:lang w:val="uk-UA"/>
              </w:rPr>
              <w:t>Натуральний</w:t>
            </w:r>
            <w:r>
              <w:rPr>
                <w:rFonts w:ascii="Times New Roman" w:cstheme="minorBidi"/>
                <w:lang w:val="uk-UA"/>
              </w:rPr>
              <w:t xml:space="preserve"> </w:t>
            </w:r>
            <w:r>
              <w:rPr>
                <w:rFonts w:ascii="Times New Roman" w:cstheme="minorBidi"/>
                <w:lang w:val="uk-UA"/>
              </w:rPr>
              <w:t>тип</w:t>
            </w:r>
            <w:r>
              <w:rPr>
                <w:rFonts w:ascii="Times New Roman" w:cstheme="minorBidi"/>
                <w:lang w:val="uk-UA"/>
              </w:rPr>
              <w:t xml:space="preserve"> </w:t>
            </w:r>
            <w:r>
              <w:rPr>
                <w:rFonts w:ascii="Times New Roman" w:cstheme="minorBidi"/>
                <w:lang w:val="uk-UA"/>
              </w:rPr>
              <w:t>з</w:t>
            </w:r>
            <w:r>
              <w:rPr>
                <w:rFonts w:ascii="Times New Roman" w:cstheme="minorBidi"/>
                <w:lang w:val="uk-UA"/>
              </w:rPr>
              <w:t xml:space="preserve"> </w:t>
            </w:r>
            <w:r>
              <w:rPr>
                <w:rFonts w:ascii="Times New Roman" w:cstheme="minorBidi"/>
                <w:lang w:val="uk-UA"/>
              </w:rPr>
              <w:t>розміром</w:t>
            </w:r>
            <w:r>
              <w:rPr>
                <w:rFonts w:ascii="Times New Roman" w:cstheme="minorBidi"/>
                <w:lang w:val="uk-UA"/>
              </w:rPr>
              <w:t xml:space="preserve"> 8, 16, 32 </w:t>
            </w:r>
            <w:r>
              <w:rPr>
                <w:rFonts w:ascii="Times New Roman" w:cstheme="minorBidi"/>
                <w:lang w:val="uk-UA"/>
              </w:rPr>
              <w:t>і</w:t>
            </w:r>
            <w:r>
              <w:rPr>
                <w:rFonts w:ascii="Times New Roman" w:cstheme="minorBidi"/>
                <w:lang w:val="uk-UA"/>
              </w:rPr>
              <w:t xml:space="preserve"> 64 </w:t>
            </w:r>
            <w:r>
              <w:rPr>
                <w:rFonts w:ascii="Times New Roman" w:cstheme="minorBidi"/>
                <w:lang w:val="uk-UA"/>
              </w:rPr>
              <w:t>біт</w:t>
            </w:r>
            <w:r>
              <w:rPr>
                <w:rFonts w:ascii="Times New Roman" w:cstheme="minorBidi"/>
                <w:lang w:val="uk-UA"/>
              </w:rPr>
              <w:t xml:space="preserve"> </w:t>
            </w:r>
            <w:r>
              <w:rPr>
                <w:rFonts w:ascii="Times New Roman" w:cstheme="minorBidi"/>
                <w:lang w:val="uk-UA"/>
              </w:rPr>
              <w:t>відповідно</w:t>
            </w:r>
            <w:r>
              <w:rPr>
                <w:rFonts w:ascii="Times New Roman" w:cstheme="minorBidi"/>
                <w:lang w:val="uk-UA"/>
              </w:rPr>
              <w:t xml:space="preserve"> </w:t>
            </w:r>
            <w:r>
              <w:rPr>
                <w:rFonts w:cstheme="minorBidi"/>
              </w:rPr>
              <w:br/>
            </w:r>
            <w:r>
              <w:rPr>
                <w:rFonts w:ascii="Times New Roman" w:cstheme="minorBidi"/>
                <w:lang w:val="uk-UA"/>
              </w:rPr>
              <w:t>(</w:t>
            </w:r>
            <w:r>
              <w:rPr>
                <w:rFonts w:ascii="Times New Roman" w:cstheme="minorBidi"/>
                <w:lang w:val="uk-UA"/>
              </w:rPr>
              <w:t>лише</w:t>
            </w:r>
            <w:r>
              <w:rPr>
                <w:rFonts w:ascii="Times New Roman" w:cstheme="minorBidi"/>
                <w:lang w:val="uk-UA"/>
              </w:rPr>
              <w:t xml:space="preserve"> </w:t>
            </w:r>
            <w:r>
              <w:rPr>
                <w:rFonts w:ascii="Times New Roman" w:cstheme="minorBidi"/>
                <w:lang w:val="uk-UA"/>
              </w:rPr>
              <w:t>якщо</w:t>
            </w:r>
            <w:r>
              <w:rPr>
                <w:rFonts w:ascii="Times New Roman" w:cstheme="minorBidi"/>
                <w:lang w:val="uk-UA"/>
              </w:rPr>
              <w:t xml:space="preserve"> </w:t>
            </w:r>
            <w:r>
              <w:rPr>
                <w:rFonts w:ascii="Times New Roman" w:cstheme="minorBidi"/>
                <w:lang w:val="uk-UA"/>
              </w:rPr>
              <w:t>платформа</w:t>
            </w:r>
            <w:r>
              <w:rPr>
                <w:rFonts w:ascii="Times New Roman" w:cstheme="minorBidi"/>
                <w:lang w:val="uk-UA"/>
              </w:rPr>
              <w:t xml:space="preserve"> </w:t>
            </w:r>
            <w:r>
              <w:rPr>
                <w:rFonts w:ascii="Times New Roman" w:cstheme="minorBidi"/>
                <w:lang w:val="uk-UA"/>
              </w:rPr>
              <w:t>їх</w:t>
            </w:r>
            <w:r>
              <w:rPr>
                <w:rFonts w:ascii="Times New Roman" w:cstheme="minorBidi"/>
                <w:lang w:val="uk-UA"/>
              </w:rPr>
              <w:t xml:space="preserve"> </w:t>
            </w:r>
            <w:r>
              <w:rPr>
                <w:rFonts w:ascii="Times New Roman" w:cstheme="minorBidi"/>
                <w:lang w:val="uk-UA"/>
              </w:rPr>
              <w:t>підтримує</w:t>
            </w:r>
            <w:r>
              <w:rPr>
                <w:rFonts w:ascii="Times New Roman" w:cstheme="minorBidi"/>
                <w:lang w:val="uk-UA"/>
              </w:rPr>
              <w:t xml:space="preserve">) </w:t>
            </w:r>
          </w:p>
        </w:tc>
      </w:tr>
      <w:tr w:rsidR="008D1CA6" w:rsidRPr="00DF2DFD" w14:paraId="26E7755B" w14:textId="77777777" w:rsidTr="008D1CA6">
        <w:tc>
          <w:tcPr>
            <w:tcW w:w="1907" w:type="dxa"/>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1C1571E5" w14:textId="77777777" w:rsidR="008D1CA6" w:rsidRDefault="008D1CA6" w:rsidP="00BA261B">
            <w:pPr>
              <w:rPr>
                <w:rFonts w:cstheme="minorBidi"/>
              </w:rPr>
            </w:pPr>
            <w:r>
              <w:rPr>
                <w:rStyle w:val="3f3f3f3f3f3f3f3f3f3f3f3f3f3f3f3f3f3f3f3f3f3f3f3f3f3f3f3f3f3f3f3f3f3f3f3f3f3f3f3f3f3f3f3f3f3f3f3f3f3f3f3f3f3f3f3f3f3f3f3f"/>
                <w:rFonts w:ascii="Times New Roman" w:cstheme="minorBidi"/>
                <w:lang w:val="uk-UA"/>
              </w:rPr>
              <w:t>uint_fast8_t</w:t>
            </w:r>
            <w:r>
              <w:rPr>
                <w:rFonts w:cstheme="minorBidi"/>
              </w:rPr>
              <w:br/>
            </w:r>
            <w:r>
              <w:rPr>
                <w:rStyle w:val="3f3f3f3f3f3f3f3f3f3f3f3f3f3f3f3f3f3f3f3f3f3f3f3f3f3f3f3f3f3f3f3f3f3f3f3f3f3f3f3f3f3f3f3f3f3f3f3f3f3f3f3f3f3f3f3f3f3f3f3f"/>
                <w:rFonts w:ascii="Times New Roman" w:cstheme="minorBidi"/>
                <w:lang w:val="uk-UA"/>
              </w:rPr>
              <w:t>uint_fast16_t</w:t>
            </w:r>
            <w:r>
              <w:rPr>
                <w:rFonts w:cstheme="minorBidi"/>
              </w:rPr>
              <w:br/>
            </w:r>
            <w:r>
              <w:rPr>
                <w:rStyle w:val="3f3f3f3f3f3f3f3f3f3f3f3f3f3f3f3f3f3f3f3f3f3f3f3f3f3f3f3f3f3f3f3f3f3f3f3f3f3f3f3f3f3f3f3f3f3f3f3f3f3f3f3f3f3f3f3f3f3f3f3f"/>
                <w:rFonts w:ascii="Times New Roman" w:cstheme="minorBidi"/>
                <w:lang w:val="uk-UA"/>
              </w:rPr>
              <w:t>uint_fast32_t</w:t>
            </w:r>
            <w:r>
              <w:rPr>
                <w:rFonts w:cstheme="minorBidi"/>
              </w:rPr>
              <w:br/>
            </w:r>
            <w:r>
              <w:rPr>
                <w:rStyle w:val="3f3f3f3f3f3f3f3f3f3f3f3f3f3f3f3f3f3f3f3f3f3f3f3f3f3f3f3f3f3f3f3f3f3f3f3f3f3f3f3f3f3f3f3f3f3f3f3f3f3f3f3f3f3f3f3f3f3f3f3f"/>
                <w:rFonts w:ascii="Times New Roman" w:cstheme="minorBidi"/>
                <w:lang w:val="uk-UA"/>
              </w:rPr>
              <w:t>uint_fast64_t</w:t>
            </w:r>
            <w:r>
              <w:rPr>
                <w:rFonts w:ascii="Times New Roman" w:cstheme="minorBidi"/>
                <w:lang w:val="uk-UA"/>
              </w:rPr>
              <w:t xml:space="preserve"> </w:t>
            </w:r>
          </w:p>
        </w:tc>
        <w:tc>
          <w:tcPr>
            <w:tcW w:w="7729" w:type="dxa"/>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7DBF1722" w14:textId="77777777" w:rsidR="008D1CA6" w:rsidRPr="00CC58E1" w:rsidRDefault="008D1CA6" w:rsidP="00BA261B">
            <w:pPr>
              <w:rPr>
                <w:rFonts w:cstheme="minorBidi"/>
                <w:lang w:val="ru-RU"/>
              </w:rPr>
            </w:pPr>
            <w:r>
              <w:rPr>
                <w:rFonts w:ascii="Times New Roman" w:cstheme="minorBidi"/>
                <w:lang w:val="uk-UA"/>
              </w:rPr>
              <w:t>Найбільший</w:t>
            </w:r>
            <w:r>
              <w:rPr>
                <w:rFonts w:ascii="Times New Roman" w:cstheme="minorBidi"/>
                <w:lang w:val="uk-UA"/>
              </w:rPr>
              <w:t xml:space="preserve"> </w:t>
            </w:r>
            <w:r>
              <w:rPr>
                <w:rFonts w:ascii="Times New Roman" w:cstheme="minorBidi"/>
                <w:lang w:val="uk-UA"/>
              </w:rPr>
              <w:t>натуральний</w:t>
            </w:r>
            <w:r>
              <w:rPr>
                <w:rFonts w:ascii="Times New Roman" w:cstheme="minorBidi"/>
                <w:lang w:val="uk-UA"/>
              </w:rPr>
              <w:t xml:space="preserve"> </w:t>
            </w:r>
            <w:r>
              <w:rPr>
                <w:rFonts w:ascii="Times New Roman" w:cstheme="minorBidi"/>
                <w:lang w:val="uk-UA"/>
              </w:rPr>
              <w:t>тип</w:t>
            </w:r>
            <w:r>
              <w:rPr>
                <w:rFonts w:ascii="Times New Roman" w:cstheme="minorBidi"/>
                <w:lang w:val="uk-UA"/>
              </w:rPr>
              <w:t xml:space="preserve"> </w:t>
            </w:r>
            <w:r>
              <w:rPr>
                <w:rFonts w:ascii="Times New Roman" w:cstheme="minorBidi"/>
                <w:lang w:val="uk-UA"/>
              </w:rPr>
              <w:t>з</w:t>
            </w:r>
            <w:r>
              <w:rPr>
                <w:rFonts w:ascii="Times New Roman" w:cstheme="minorBidi"/>
                <w:lang w:val="uk-UA"/>
              </w:rPr>
              <w:t xml:space="preserve"> </w:t>
            </w:r>
            <w:r>
              <w:rPr>
                <w:rFonts w:ascii="Times New Roman" w:cstheme="minorBidi"/>
                <w:lang w:val="uk-UA"/>
              </w:rPr>
              <w:t>розміром</w:t>
            </w:r>
            <w:r>
              <w:rPr>
                <w:rFonts w:ascii="Times New Roman" w:cstheme="minorBidi"/>
                <w:lang w:val="uk-UA"/>
              </w:rPr>
              <w:t xml:space="preserve"> 8, 16, 32 </w:t>
            </w:r>
            <w:r>
              <w:rPr>
                <w:rFonts w:ascii="Times New Roman" w:cstheme="minorBidi"/>
                <w:lang w:val="uk-UA"/>
              </w:rPr>
              <w:t>та</w:t>
            </w:r>
            <w:r>
              <w:rPr>
                <w:rFonts w:ascii="Times New Roman" w:cstheme="minorBidi"/>
                <w:lang w:val="uk-UA"/>
              </w:rPr>
              <w:t xml:space="preserve"> 64 </w:t>
            </w:r>
            <w:r>
              <w:rPr>
                <w:rFonts w:ascii="Times New Roman" w:cstheme="minorBidi"/>
                <w:lang w:val="uk-UA"/>
              </w:rPr>
              <w:t>біт</w:t>
            </w:r>
            <w:r>
              <w:rPr>
                <w:rFonts w:ascii="Times New Roman" w:cstheme="minorBidi"/>
                <w:lang w:val="uk-UA"/>
              </w:rPr>
              <w:t xml:space="preserve"> </w:t>
            </w:r>
            <w:r>
              <w:rPr>
                <w:rFonts w:ascii="Times New Roman" w:cstheme="minorBidi"/>
                <w:lang w:val="uk-UA"/>
              </w:rPr>
              <w:t>відповідно</w:t>
            </w:r>
            <w:r>
              <w:rPr>
                <w:rFonts w:ascii="Times New Roman" w:cstheme="minorBidi"/>
                <w:lang w:val="uk-UA"/>
              </w:rPr>
              <w:t xml:space="preserve"> </w:t>
            </w:r>
          </w:p>
        </w:tc>
      </w:tr>
      <w:tr w:rsidR="008D1CA6" w:rsidRPr="00DF2DFD" w14:paraId="0E715C22" w14:textId="77777777" w:rsidTr="008D1CA6">
        <w:tc>
          <w:tcPr>
            <w:tcW w:w="1907" w:type="dxa"/>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188DDD3B" w14:textId="77777777" w:rsidR="008D1CA6" w:rsidRDefault="008D1CA6" w:rsidP="00BA261B">
            <w:pPr>
              <w:rPr>
                <w:rFonts w:cstheme="minorBidi"/>
              </w:rPr>
            </w:pPr>
            <w:r>
              <w:rPr>
                <w:rStyle w:val="3f3f3f3f3f3f3f3f3f3f3f3f3f3f3f3f3f3f3f3f3f3f3f3f3f3f3f3f3f3f3f3f3f3f3f3f3f3f3f3f3f3f3f3f3f3f3f3f3f3f3f3f3f3f3f3f3f3f3f3f"/>
                <w:rFonts w:ascii="Times New Roman" w:cstheme="minorBidi"/>
                <w:lang w:val="uk-UA"/>
              </w:rPr>
              <w:t>uint_least8_t</w:t>
            </w:r>
            <w:r>
              <w:rPr>
                <w:rFonts w:cstheme="minorBidi"/>
              </w:rPr>
              <w:br/>
            </w:r>
            <w:r>
              <w:rPr>
                <w:rStyle w:val="3f3f3f3f3f3f3f3f3f3f3f3f3f3f3f3f3f3f3f3f3f3f3f3f3f3f3f3f3f3f3f3f3f3f3f3f3f3f3f3f3f3f3f3f3f3f3f3f3f3f3f3f3f3f3f3f3f3f3f3f"/>
                <w:rFonts w:ascii="Times New Roman" w:cstheme="minorBidi"/>
                <w:lang w:val="uk-UA"/>
              </w:rPr>
              <w:t>uint_least16_t</w:t>
            </w:r>
            <w:r>
              <w:rPr>
                <w:rFonts w:cstheme="minorBidi"/>
              </w:rPr>
              <w:br/>
            </w:r>
            <w:r>
              <w:rPr>
                <w:rStyle w:val="3f3f3f3f3f3f3f3f3f3f3f3f3f3f3f3f3f3f3f3f3f3f3f3f3f3f3f3f3f3f3f3f3f3f3f3f3f3f3f3f3f3f3f3f3f3f3f3f3f3f3f3f3f3f3f3f3f3f3f3f"/>
                <w:rFonts w:ascii="Times New Roman" w:cstheme="minorBidi"/>
                <w:lang w:val="uk-UA"/>
              </w:rPr>
              <w:t>uint_least32_t</w:t>
            </w:r>
            <w:r>
              <w:rPr>
                <w:rFonts w:cstheme="minorBidi"/>
              </w:rPr>
              <w:br/>
            </w:r>
            <w:r>
              <w:rPr>
                <w:rStyle w:val="3f3f3f3f3f3f3f3f3f3f3f3f3f3f3f3f3f3f3f3f3f3f3f3f3f3f3f3f3f3f3f3f3f3f3f3f3f3f3f3f3f3f3f3f3f3f3f3f3f3f3f3f3f3f3f3f3f3f3f3f"/>
                <w:rFonts w:ascii="Times New Roman" w:cstheme="minorBidi"/>
                <w:lang w:val="uk-UA"/>
              </w:rPr>
              <w:t>uint_least64_t</w:t>
            </w:r>
            <w:r>
              <w:rPr>
                <w:rFonts w:ascii="Times New Roman" w:cstheme="minorBidi"/>
                <w:lang w:val="uk-UA"/>
              </w:rPr>
              <w:t xml:space="preserve"> </w:t>
            </w:r>
          </w:p>
        </w:tc>
        <w:tc>
          <w:tcPr>
            <w:tcW w:w="7729" w:type="dxa"/>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156CEA9E" w14:textId="77777777" w:rsidR="008D1CA6" w:rsidRPr="00CC58E1" w:rsidRDefault="008D1CA6" w:rsidP="00BA261B">
            <w:pPr>
              <w:rPr>
                <w:rFonts w:cstheme="minorBidi"/>
                <w:lang w:val="ru-RU"/>
              </w:rPr>
            </w:pPr>
            <w:r>
              <w:rPr>
                <w:rFonts w:ascii="Times New Roman" w:cstheme="minorBidi"/>
                <w:lang w:val="uk-UA"/>
              </w:rPr>
              <w:t>Найменший</w:t>
            </w:r>
            <w:r>
              <w:rPr>
                <w:rFonts w:ascii="Times New Roman" w:cstheme="minorBidi"/>
                <w:lang w:val="uk-UA"/>
              </w:rPr>
              <w:t xml:space="preserve"> </w:t>
            </w:r>
            <w:r>
              <w:rPr>
                <w:rFonts w:ascii="Times New Roman" w:cstheme="minorBidi"/>
                <w:lang w:val="uk-UA"/>
              </w:rPr>
              <w:t>натуральний</w:t>
            </w:r>
            <w:r>
              <w:rPr>
                <w:rFonts w:ascii="Times New Roman" w:cstheme="minorBidi"/>
                <w:lang w:val="uk-UA"/>
              </w:rPr>
              <w:t xml:space="preserve"> </w:t>
            </w:r>
            <w:r>
              <w:rPr>
                <w:rFonts w:ascii="Times New Roman" w:cstheme="minorBidi"/>
                <w:lang w:val="uk-UA"/>
              </w:rPr>
              <w:t>тип</w:t>
            </w:r>
            <w:r>
              <w:rPr>
                <w:rFonts w:ascii="Times New Roman" w:cstheme="minorBidi"/>
                <w:lang w:val="uk-UA"/>
              </w:rPr>
              <w:t xml:space="preserve"> </w:t>
            </w:r>
            <w:r>
              <w:rPr>
                <w:rFonts w:ascii="Times New Roman" w:cstheme="minorBidi"/>
                <w:lang w:val="uk-UA"/>
              </w:rPr>
              <w:t>з</w:t>
            </w:r>
            <w:r>
              <w:rPr>
                <w:rFonts w:ascii="Times New Roman" w:cstheme="minorBidi"/>
                <w:lang w:val="uk-UA"/>
              </w:rPr>
              <w:t xml:space="preserve">  </w:t>
            </w:r>
            <w:r>
              <w:rPr>
                <w:rFonts w:ascii="Times New Roman" w:cstheme="minorBidi"/>
                <w:lang w:val="uk-UA"/>
              </w:rPr>
              <w:t>розмірами</w:t>
            </w:r>
            <w:r>
              <w:rPr>
                <w:rFonts w:ascii="Times New Roman" w:cstheme="minorBidi"/>
                <w:lang w:val="uk-UA"/>
              </w:rPr>
              <w:t xml:space="preserve"> 8, 16, 32 </w:t>
            </w:r>
            <w:r>
              <w:rPr>
                <w:rFonts w:ascii="Times New Roman" w:cstheme="minorBidi"/>
                <w:lang w:val="uk-UA"/>
              </w:rPr>
              <w:t>та</w:t>
            </w:r>
            <w:r>
              <w:rPr>
                <w:rFonts w:ascii="Times New Roman" w:cstheme="minorBidi"/>
                <w:lang w:val="uk-UA"/>
              </w:rPr>
              <w:t xml:space="preserve"> 64 </w:t>
            </w:r>
            <w:r>
              <w:rPr>
                <w:rFonts w:ascii="Times New Roman" w:cstheme="minorBidi"/>
                <w:lang w:val="uk-UA"/>
              </w:rPr>
              <w:t>біт</w:t>
            </w:r>
            <w:r>
              <w:rPr>
                <w:rFonts w:ascii="Times New Roman" w:cstheme="minorBidi"/>
                <w:lang w:val="uk-UA"/>
              </w:rPr>
              <w:t xml:space="preserve"> </w:t>
            </w:r>
            <w:r>
              <w:rPr>
                <w:rFonts w:ascii="Times New Roman" w:cstheme="minorBidi"/>
                <w:lang w:val="uk-UA"/>
              </w:rPr>
              <w:t>відповідно</w:t>
            </w:r>
          </w:p>
        </w:tc>
      </w:tr>
      <w:tr w:rsidR="008D1CA6" w:rsidRPr="00DF2DFD" w14:paraId="096EF7BB" w14:textId="77777777" w:rsidTr="008D1CA6">
        <w:tc>
          <w:tcPr>
            <w:tcW w:w="1907" w:type="dxa"/>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2DE848B0" w14:textId="77777777" w:rsidR="008D1CA6" w:rsidRDefault="008D1CA6" w:rsidP="00BA261B">
            <w:pPr>
              <w:rPr>
                <w:rFonts w:cstheme="minorBidi"/>
              </w:rPr>
            </w:pPr>
            <w:proofErr w:type="spellStart"/>
            <w:r>
              <w:rPr>
                <w:rStyle w:val="3f3f3f3f3f3f3f3f3f3f3f3f3f3f3f3f3f3f3f3f3f3f3f3f3f3f3f3f3f3f3f3f3f3f3f3f3f3f3f3f3f3f3f3f3f3f3f3f3f3f3f3f3f3f3f3f3f3f3f3f"/>
                <w:rFonts w:ascii="Times New Roman" w:cstheme="minorBidi"/>
                <w:lang w:val="uk-UA"/>
              </w:rPr>
              <w:t>uintmax_t</w:t>
            </w:r>
            <w:proofErr w:type="spellEnd"/>
            <w:r>
              <w:rPr>
                <w:rFonts w:ascii="Times New Roman" w:cstheme="minorBidi"/>
                <w:lang w:val="uk-UA"/>
              </w:rPr>
              <w:t xml:space="preserve"> </w:t>
            </w:r>
          </w:p>
        </w:tc>
        <w:tc>
          <w:tcPr>
            <w:tcW w:w="7729" w:type="dxa"/>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43395497" w14:textId="77777777" w:rsidR="008D1CA6" w:rsidRPr="00CC58E1" w:rsidRDefault="008D1CA6" w:rsidP="00BA261B">
            <w:pPr>
              <w:rPr>
                <w:rFonts w:cstheme="minorBidi"/>
                <w:lang w:val="ru-RU"/>
              </w:rPr>
            </w:pPr>
            <w:r>
              <w:rPr>
                <w:rFonts w:ascii="Times New Roman" w:cstheme="minorBidi"/>
                <w:lang w:val="uk-UA"/>
              </w:rPr>
              <w:t>Максимальний</w:t>
            </w:r>
            <w:r>
              <w:rPr>
                <w:rFonts w:ascii="Times New Roman" w:cstheme="minorBidi"/>
                <w:lang w:val="uk-UA"/>
              </w:rPr>
              <w:t xml:space="preserve"> </w:t>
            </w:r>
            <w:r>
              <w:rPr>
                <w:rFonts w:ascii="Times New Roman" w:cstheme="minorBidi"/>
                <w:lang w:val="uk-UA"/>
              </w:rPr>
              <w:t>за</w:t>
            </w:r>
            <w:r>
              <w:rPr>
                <w:rFonts w:ascii="Times New Roman" w:cstheme="minorBidi"/>
                <w:lang w:val="uk-UA"/>
              </w:rPr>
              <w:t xml:space="preserve"> </w:t>
            </w:r>
            <w:r>
              <w:rPr>
                <w:rFonts w:ascii="Times New Roman" w:cstheme="minorBidi"/>
                <w:lang w:val="uk-UA"/>
              </w:rPr>
              <w:t>довжиною</w:t>
            </w:r>
            <w:r>
              <w:rPr>
                <w:rFonts w:ascii="Times New Roman" w:cstheme="minorBidi"/>
                <w:lang w:val="uk-UA"/>
              </w:rPr>
              <w:t xml:space="preserve"> </w:t>
            </w:r>
            <w:r>
              <w:rPr>
                <w:rFonts w:ascii="Times New Roman" w:cstheme="minorBidi"/>
                <w:lang w:val="uk-UA"/>
              </w:rPr>
              <w:t>натуральний</w:t>
            </w:r>
            <w:r>
              <w:rPr>
                <w:rFonts w:ascii="Times New Roman" w:cstheme="minorBidi"/>
                <w:lang w:val="uk-UA"/>
              </w:rPr>
              <w:t xml:space="preserve"> </w:t>
            </w:r>
            <w:r>
              <w:rPr>
                <w:rFonts w:ascii="Times New Roman" w:cstheme="minorBidi"/>
                <w:lang w:val="uk-UA"/>
              </w:rPr>
              <w:t>тип</w:t>
            </w:r>
            <w:r>
              <w:rPr>
                <w:rFonts w:ascii="Times New Roman" w:cstheme="minorBidi"/>
                <w:lang w:val="uk-UA"/>
              </w:rPr>
              <w:t xml:space="preserve"> </w:t>
            </w:r>
          </w:p>
        </w:tc>
      </w:tr>
      <w:tr w:rsidR="008D1CA6" w:rsidRPr="00DF2DFD" w14:paraId="733DAA33" w14:textId="77777777" w:rsidTr="008D1CA6">
        <w:tc>
          <w:tcPr>
            <w:tcW w:w="1907" w:type="dxa"/>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213D78CD" w14:textId="6DC7BF15" w:rsidR="008D1CA6" w:rsidRDefault="008D1CA6" w:rsidP="00E64A59">
            <w:pPr>
              <w:rPr>
                <w:rFonts w:ascii="Times New Roman" w:cstheme="minorBidi"/>
                <w:b/>
                <w:lang w:val="uk-UA"/>
              </w:rPr>
            </w:pPr>
            <w:proofErr w:type="spellStart"/>
            <w:r>
              <w:rPr>
                <w:rStyle w:val="3f3f3f3f3f3f3f3f3f3f3f3f3f3f3f3f3f3f3f3f3f3f3f3f3f3f3f3f3f3f3f3f3f3f3f3f3f3f3f3f3f3f3f3f3f3f3f3f3f3f3f3f3f3f3f3f3f3f3f3f"/>
                <w:rFonts w:ascii="Times New Roman" w:cstheme="minorBidi"/>
                <w:lang w:val="uk-UA"/>
              </w:rPr>
              <w:t>uintptr_t</w:t>
            </w:r>
            <w:proofErr w:type="spellEnd"/>
          </w:p>
        </w:tc>
        <w:tc>
          <w:tcPr>
            <w:tcW w:w="7729" w:type="dxa"/>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4E502238" w14:textId="4A2614B8" w:rsidR="008D1CA6" w:rsidRPr="00CC58E1" w:rsidRDefault="008D1CA6" w:rsidP="00BA261B">
            <w:pPr>
              <w:rPr>
                <w:rFonts w:cstheme="minorBidi"/>
                <w:lang w:val="ru-RU"/>
              </w:rPr>
            </w:pPr>
            <w:r>
              <w:rPr>
                <w:rFonts w:ascii="Times New Roman" w:cstheme="minorBidi"/>
                <w:lang w:val="uk-UA"/>
              </w:rPr>
              <w:t>Натуральний</w:t>
            </w:r>
            <w:r>
              <w:rPr>
                <w:rFonts w:ascii="Times New Roman" w:cstheme="minorBidi"/>
                <w:lang w:val="uk-UA"/>
              </w:rPr>
              <w:t xml:space="preserve"> </w:t>
            </w:r>
            <w:r>
              <w:rPr>
                <w:rFonts w:ascii="Times New Roman" w:cstheme="minorBidi"/>
                <w:lang w:val="uk-UA"/>
              </w:rPr>
              <w:t>тип</w:t>
            </w:r>
            <w:r>
              <w:rPr>
                <w:rFonts w:ascii="Times New Roman" w:cstheme="minorBidi"/>
                <w:lang w:val="uk-UA"/>
              </w:rPr>
              <w:t xml:space="preserve"> </w:t>
            </w:r>
            <w:r>
              <w:rPr>
                <w:rFonts w:ascii="Times New Roman" w:cstheme="minorBidi"/>
                <w:lang w:val="uk-UA"/>
              </w:rPr>
              <w:t>в</w:t>
            </w:r>
            <w:r>
              <w:rPr>
                <w:rFonts w:ascii="Times New Roman" w:cstheme="minorBidi"/>
                <w:lang w:val="uk-UA"/>
              </w:rPr>
              <w:t xml:space="preserve"> </w:t>
            </w:r>
            <w:r>
              <w:rPr>
                <w:rFonts w:ascii="Times New Roman" w:cstheme="minorBidi"/>
                <w:lang w:val="uk-UA"/>
              </w:rPr>
              <w:t>який</w:t>
            </w:r>
            <w:r>
              <w:rPr>
                <w:rFonts w:ascii="Times New Roman" w:cstheme="minorBidi"/>
                <w:lang w:val="uk-UA"/>
              </w:rPr>
              <w:t xml:space="preserve"> </w:t>
            </w:r>
            <w:r>
              <w:rPr>
                <w:rFonts w:ascii="Times New Roman" w:cstheme="minorBidi"/>
                <w:lang w:val="uk-UA"/>
              </w:rPr>
              <w:t>можна</w:t>
            </w:r>
            <w:r>
              <w:rPr>
                <w:rFonts w:ascii="Times New Roman" w:cstheme="minorBidi"/>
                <w:lang w:val="uk-UA"/>
              </w:rPr>
              <w:t xml:space="preserve"> </w:t>
            </w:r>
            <w:r>
              <w:rPr>
                <w:rFonts w:ascii="Times New Roman" w:cstheme="minorBidi"/>
                <w:lang w:val="uk-UA"/>
              </w:rPr>
              <w:t>записати</w:t>
            </w:r>
            <w:r>
              <w:rPr>
                <w:rFonts w:ascii="Times New Roman" w:cstheme="minorBidi"/>
                <w:lang w:val="uk-UA"/>
              </w:rPr>
              <w:t xml:space="preserve"> </w:t>
            </w:r>
            <w:r>
              <w:rPr>
                <w:rFonts w:ascii="Times New Roman" w:cstheme="minorBidi"/>
                <w:lang w:val="uk-UA"/>
              </w:rPr>
              <w:t>вказівник</w:t>
            </w:r>
          </w:p>
        </w:tc>
      </w:tr>
    </w:tbl>
    <w:p w14:paraId="1FB7659C" w14:textId="77777777" w:rsidR="008D1CA6" w:rsidRDefault="008D1CA6" w:rsidP="00BA261B">
      <w:pPr>
        <w:rPr>
          <w:rFonts w:ascii="Times New Roman" w:cstheme="minorBidi"/>
          <w:lang w:val="uk-UA"/>
        </w:rPr>
      </w:pPr>
    </w:p>
    <w:p w14:paraId="59C1C78B" w14:textId="77777777" w:rsidR="008D1CA6" w:rsidRPr="00CC58E1" w:rsidRDefault="008D1CA6" w:rsidP="00BA261B">
      <w:pPr>
        <w:pStyle w:val="2"/>
        <w:spacing w:before="0" w:after="0"/>
        <w:jc w:val="center"/>
        <w:rPr>
          <w:lang w:val="ru-RU"/>
        </w:rPr>
      </w:pPr>
      <w:proofErr w:type="spellStart"/>
      <w:r>
        <w:rPr>
          <w:lang w:val="uk-UA"/>
        </w:rPr>
        <w:t>Цілочисельні</w:t>
      </w:r>
      <w:proofErr w:type="spellEnd"/>
      <w:r>
        <w:rPr>
          <w:lang w:val="uk-UA"/>
        </w:rPr>
        <w:t xml:space="preserve"> константи</w:t>
      </w:r>
    </w:p>
    <w:p w14:paraId="7A111056" w14:textId="77777777" w:rsidR="008D1CA6" w:rsidRPr="00CC58E1" w:rsidRDefault="008D1CA6" w:rsidP="00E64A59">
      <w:pPr>
        <w:ind w:firstLine="540"/>
        <w:jc w:val="both"/>
        <w:rPr>
          <w:rFonts w:cstheme="minorBidi"/>
          <w:lang w:val="ru-RU"/>
        </w:rPr>
      </w:pPr>
      <w:r>
        <w:rPr>
          <w:rFonts w:ascii="Times New Roman" w:cstheme="minorBidi"/>
          <w:sz w:val="28"/>
          <w:lang w:val="uk-UA"/>
        </w:rPr>
        <w:t>Для</w:t>
      </w:r>
      <w:r>
        <w:rPr>
          <w:rFonts w:ascii="Times New Roman" w:cstheme="minorBidi"/>
          <w:sz w:val="28"/>
          <w:lang w:val="uk-UA"/>
        </w:rPr>
        <w:t xml:space="preserve"> </w:t>
      </w:r>
      <w:r>
        <w:rPr>
          <w:rFonts w:ascii="Times New Roman" w:cstheme="minorBidi"/>
          <w:sz w:val="28"/>
          <w:lang w:val="uk-UA"/>
        </w:rPr>
        <w:t>того</w:t>
      </w:r>
      <w:r>
        <w:rPr>
          <w:rFonts w:ascii="Times New Roman" w:cstheme="minorBidi"/>
          <w:sz w:val="28"/>
          <w:lang w:val="uk-UA"/>
        </w:rPr>
        <w:t xml:space="preserve"> </w:t>
      </w:r>
      <w:r>
        <w:rPr>
          <w:rFonts w:ascii="Times New Roman" w:cstheme="minorBidi"/>
          <w:sz w:val="28"/>
          <w:lang w:val="uk-UA"/>
        </w:rPr>
        <w:t>щоб</w:t>
      </w:r>
      <w:r>
        <w:rPr>
          <w:rFonts w:ascii="Times New Roman" w:cstheme="minorBidi"/>
          <w:sz w:val="28"/>
          <w:lang w:val="uk-UA"/>
        </w:rPr>
        <w:t xml:space="preserve"> </w:t>
      </w:r>
      <w:r>
        <w:rPr>
          <w:rFonts w:ascii="Times New Roman" w:cstheme="minorBidi"/>
          <w:sz w:val="28"/>
          <w:lang w:val="uk-UA"/>
        </w:rPr>
        <w:t>визначити</w:t>
      </w:r>
      <w:r>
        <w:rPr>
          <w:rFonts w:ascii="Times New Roman" w:cstheme="minorBidi"/>
          <w:sz w:val="28"/>
          <w:lang w:val="uk-UA"/>
        </w:rPr>
        <w:t xml:space="preserve"> </w:t>
      </w:r>
      <w:r>
        <w:rPr>
          <w:rFonts w:ascii="Times New Roman" w:cstheme="minorBidi"/>
          <w:sz w:val="28"/>
          <w:lang w:val="uk-UA"/>
        </w:rPr>
        <w:t>константи</w:t>
      </w:r>
      <w:r>
        <w:rPr>
          <w:rFonts w:ascii="Times New Roman" w:cstheme="minorBidi"/>
          <w:sz w:val="28"/>
          <w:lang w:val="uk-UA"/>
        </w:rPr>
        <w:t xml:space="preserve"> </w:t>
      </w:r>
      <w:r>
        <w:rPr>
          <w:rFonts w:ascii="Times New Roman" w:cstheme="minorBidi"/>
          <w:sz w:val="28"/>
          <w:lang w:val="uk-UA"/>
        </w:rPr>
        <w:t>цілого</w:t>
      </w:r>
      <w:r>
        <w:rPr>
          <w:rFonts w:ascii="Times New Roman" w:cstheme="minorBidi"/>
          <w:sz w:val="28"/>
          <w:lang w:val="uk-UA"/>
        </w:rPr>
        <w:t xml:space="preserve"> </w:t>
      </w:r>
      <w:r>
        <w:rPr>
          <w:rFonts w:ascii="Times New Roman" w:cstheme="minorBidi"/>
          <w:sz w:val="28"/>
          <w:lang w:val="uk-UA"/>
        </w:rPr>
        <w:t>типу</w:t>
      </w:r>
      <w:r>
        <w:rPr>
          <w:rFonts w:ascii="Times New Roman" w:cstheme="minorBidi"/>
          <w:sz w:val="28"/>
          <w:lang w:val="uk-UA"/>
        </w:rPr>
        <w:t xml:space="preserve"> </w:t>
      </w:r>
      <w:r>
        <w:rPr>
          <w:rFonts w:ascii="Times New Roman" w:cstheme="minorBidi"/>
          <w:sz w:val="28"/>
          <w:lang w:val="uk-UA"/>
        </w:rPr>
        <w:t>можна</w:t>
      </w:r>
      <w:r>
        <w:rPr>
          <w:rFonts w:ascii="Times New Roman" w:cstheme="minorBidi"/>
          <w:sz w:val="28"/>
          <w:lang w:val="uk-UA"/>
        </w:rPr>
        <w:t xml:space="preserve"> </w:t>
      </w:r>
      <w:r>
        <w:rPr>
          <w:rFonts w:ascii="Times New Roman" w:cstheme="minorBidi"/>
          <w:sz w:val="28"/>
          <w:lang w:val="uk-UA"/>
        </w:rPr>
        <w:t>обрати</w:t>
      </w:r>
      <w:r>
        <w:rPr>
          <w:rFonts w:ascii="Times New Roman" w:cstheme="minorBidi"/>
          <w:sz w:val="28"/>
          <w:lang w:val="uk-UA"/>
        </w:rPr>
        <w:t xml:space="preserve"> </w:t>
      </w:r>
      <w:r>
        <w:rPr>
          <w:rFonts w:ascii="Times New Roman" w:cstheme="minorBidi"/>
          <w:sz w:val="28"/>
          <w:lang w:val="uk-UA"/>
        </w:rPr>
        <w:t>наступні</w:t>
      </w:r>
      <w:r>
        <w:rPr>
          <w:rFonts w:ascii="Times New Roman" w:cstheme="minorBidi"/>
          <w:sz w:val="28"/>
          <w:lang w:val="uk-UA"/>
        </w:rPr>
        <w:t xml:space="preserve"> </w:t>
      </w:r>
      <w:r>
        <w:rPr>
          <w:rFonts w:ascii="Times New Roman" w:cstheme="minorBidi"/>
          <w:sz w:val="28"/>
          <w:lang w:val="uk-UA"/>
        </w:rPr>
        <w:t>варіанти</w:t>
      </w:r>
      <w:r>
        <w:rPr>
          <w:rFonts w:ascii="Times New Roman" w:cstheme="minorBidi"/>
          <w:sz w:val="28"/>
          <w:lang w:val="uk-UA"/>
        </w:rPr>
        <w:t>:</w:t>
      </w:r>
    </w:p>
    <w:p w14:paraId="7BACA235" w14:textId="77777777" w:rsidR="008D1CA6" w:rsidRPr="00CC58E1" w:rsidRDefault="008D1CA6" w:rsidP="00E64A59">
      <w:pPr>
        <w:numPr>
          <w:ilvl w:val="0"/>
          <w:numId w:val="1"/>
        </w:numPr>
        <w:ind w:left="0" w:firstLine="0"/>
        <w:jc w:val="both"/>
        <w:rPr>
          <w:rFonts w:cstheme="minorBidi"/>
          <w:lang w:val="ru-RU"/>
        </w:rPr>
      </w:pPr>
      <w:r>
        <w:rPr>
          <w:rFonts w:ascii="Times New Roman" w:cstheme="minorBidi"/>
          <w:sz w:val="28"/>
          <w:lang w:val="uk-UA"/>
        </w:rPr>
        <w:t>звичайний</w:t>
      </w:r>
      <w:r>
        <w:rPr>
          <w:rFonts w:ascii="Times New Roman" w:cstheme="minorBidi"/>
          <w:sz w:val="28"/>
          <w:lang w:val="uk-UA"/>
        </w:rPr>
        <w:t xml:space="preserve"> </w:t>
      </w:r>
      <w:r>
        <w:rPr>
          <w:rFonts w:ascii="Times New Roman" w:cstheme="minorBidi"/>
          <w:b/>
          <w:i/>
          <w:sz w:val="28"/>
          <w:lang w:val="uk-UA"/>
        </w:rPr>
        <w:t>десятковий</w:t>
      </w:r>
      <w:r>
        <w:rPr>
          <w:rFonts w:ascii="Times New Roman" w:cstheme="minorBidi"/>
          <w:sz w:val="28"/>
          <w:lang w:val="uk-UA"/>
        </w:rPr>
        <w:t xml:space="preserve"> </w:t>
      </w:r>
      <w:proofErr w:type="spellStart"/>
      <w:r>
        <w:rPr>
          <w:rFonts w:ascii="Times New Roman" w:cstheme="minorBidi"/>
          <w:sz w:val="28"/>
          <w:lang w:val="uk-UA"/>
        </w:rPr>
        <w:t>тип</w:t>
      </w:r>
      <w:r>
        <w:rPr>
          <w:rFonts w:ascii="Times New Roman" w:cstheme="minorBidi"/>
          <w:sz w:val="28"/>
          <w:lang w:val="uk-UA"/>
        </w:rPr>
        <w:t>:</w:t>
      </w:r>
      <w:r>
        <w:rPr>
          <w:rFonts w:ascii="Times New Roman" w:cstheme="minorBidi"/>
          <w:sz w:val="28"/>
          <w:lang w:val="uk-UA"/>
        </w:rPr>
        <w:t>ненульова</w:t>
      </w:r>
      <w:proofErr w:type="spellEnd"/>
      <w:r>
        <w:rPr>
          <w:rFonts w:ascii="Times New Roman" w:cstheme="minorBidi"/>
          <w:sz w:val="28"/>
          <w:lang w:val="uk-UA"/>
        </w:rPr>
        <w:t xml:space="preserve"> </w:t>
      </w:r>
      <w:r>
        <w:rPr>
          <w:rFonts w:ascii="Times New Roman" w:cstheme="minorBidi"/>
          <w:sz w:val="28"/>
          <w:lang w:val="uk-UA"/>
        </w:rPr>
        <w:t>десяткова</w:t>
      </w:r>
      <w:r>
        <w:rPr>
          <w:rFonts w:ascii="Times New Roman" w:cstheme="minorBidi"/>
          <w:sz w:val="28"/>
          <w:lang w:val="uk-UA"/>
        </w:rPr>
        <w:t xml:space="preserve"> </w:t>
      </w:r>
      <w:r>
        <w:rPr>
          <w:rFonts w:ascii="Times New Roman" w:cstheme="minorBidi"/>
          <w:sz w:val="28"/>
          <w:lang w:val="uk-UA"/>
        </w:rPr>
        <w:t>цифра</w:t>
      </w:r>
      <w:r>
        <w:rPr>
          <w:rFonts w:ascii="Times New Roman" w:cstheme="minorBidi"/>
          <w:sz w:val="28"/>
          <w:lang w:val="uk-UA"/>
        </w:rPr>
        <w:t xml:space="preserve"> (</w:t>
      </w:r>
      <w:r>
        <w:rPr>
          <w:rStyle w:val="c8c8c83ff1f1f13ff5f5f53feeeeee3fe4e4e43fededed3ffbfbfb3fe9e9e93ff2f2f23fe5e5e53feaeaea3ff1f1f13ff2f2f23f"/>
          <w:rFonts w:ascii="Times New Roman" w:cstheme="minorBidi"/>
          <w:sz w:val="28"/>
          <w:lang w:val="uk-UA"/>
        </w:rPr>
        <w:t>1</w:t>
      </w:r>
      <w:r>
        <w:rPr>
          <w:rFonts w:ascii="Times New Roman" w:cstheme="minorBidi"/>
          <w:sz w:val="28"/>
          <w:lang w:val="uk-UA"/>
        </w:rPr>
        <w:t xml:space="preserve">, </w:t>
      </w:r>
      <w:r>
        <w:rPr>
          <w:rStyle w:val="c8c8c83ff1f1f13ff5f5f53feeeeee3fe4e4e43fededed3ffbfbfb3fe9e9e93ff2f2f23fe5e5e53feaeaea3ff1f1f13ff2f2f23f"/>
          <w:rFonts w:ascii="Times New Roman" w:cstheme="minorBidi"/>
          <w:sz w:val="28"/>
          <w:lang w:val="uk-UA"/>
        </w:rPr>
        <w:t>2</w:t>
      </w:r>
      <w:r>
        <w:rPr>
          <w:rFonts w:ascii="Times New Roman" w:cstheme="minorBidi"/>
          <w:sz w:val="28"/>
          <w:lang w:val="uk-UA"/>
        </w:rPr>
        <w:t xml:space="preserve">, </w:t>
      </w:r>
      <w:r>
        <w:rPr>
          <w:rStyle w:val="c8c8c83ff1f1f13ff5f5f53feeeeee3fe4e4e43fededed3ffbfbfb3fe9e9e93ff2f2f23fe5e5e53feaeaea3ff1f1f13ff2f2f23f"/>
          <w:rFonts w:ascii="Times New Roman" w:cstheme="minorBidi"/>
          <w:sz w:val="28"/>
          <w:lang w:val="uk-UA"/>
        </w:rPr>
        <w:t>3</w:t>
      </w:r>
      <w:r>
        <w:rPr>
          <w:rFonts w:ascii="Times New Roman" w:cstheme="minorBidi"/>
          <w:sz w:val="28"/>
          <w:lang w:val="uk-UA"/>
        </w:rPr>
        <w:t xml:space="preserve">, </w:t>
      </w:r>
      <w:r>
        <w:rPr>
          <w:rStyle w:val="c8c8c83ff1f1f13ff5f5f53feeeeee3fe4e4e43fededed3ffbfbfb3fe9e9e93ff2f2f23fe5e5e53feaeaea3ff1f1f13ff2f2f23f"/>
          <w:rFonts w:ascii="Times New Roman" w:cstheme="minorBidi"/>
          <w:sz w:val="28"/>
          <w:lang w:val="uk-UA"/>
        </w:rPr>
        <w:t>4</w:t>
      </w:r>
      <w:r>
        <w:rPr>
          <w:rFonts w:ascii="Times New Roman" w:cstheme="minorBidi"/>
          <w:sz w:val="28"/>
          <w:lang w:val="uk-UA"/>
        </w:rPr>
        <w:t xml:space="preserve">, </w:t>
      </w:r>
      <w:r>
        <w:rPr>
          <w:rStyle w:val="c8c8c83ff1f1f13ff5f5f53feeeeee3fe4e4e43fededed3ffbfbfb3fe9e9e93ff2f2f23fe5e5e53feaeaea3ff1f1f13ff2f2f23f"/>
          <w:rFonts w:ascii="Times New Roman" w:cstheme="minorBidi"/>
          <w:sz w:val="28"/>
          <w:lang w:val="uk-UA"/>
        </w:rPr>
        <w:t>5</w:t>
      </w:r>
      <w:r>
        <w:rPr>
          <w:rFonts w:ascii="Times New Roman" w:cstheme="minorBidi"/>
          <w:sz w:val="28"/>
          <w:lang w:val="uk-UA"/>
        </w:rPr>
        <w:t xml:space="preserve">, </w:t>
      </w:r>
      <w:r>
        <w:rPr>
          <w:rStyle w:val="c8c8c83ff1f1f13ff5f5f53feeeeee3fe4e4e43fededed3ffbfbfb3fe9e9e93ff2f2f23fe5e5e53feaeaea3ff1f1f13ff2f2f23f"/>
          <w:rFonts w:ascii="Times New Roman" w:cstheme="minorBidi"/>
          <w:sz w:val="28"/>
          <w:lang w:val="uk-UA"/>
        </w:rPr>
        <w:t>6</w:t>
      </w:r>
      <w:r>
        <w:rPr>
          <w:rFonts w:ascii="Times New Roman" w:cstheme="minorBidi"/>
          <w:sz w:val="28"/>
          <w:lang w:val="uk-UA"/>
        </w:rPr>
        <w:t xml:space="preserve">, </w:t>
      </w:r>
      <w:r>
        <w:rPr>
          <w:rStyle w:val="c8c8c83ff1f1f13ff5f5f53feeeeee3fe4e4e43fededed3ffbfbfb3fe9e9e93ff2f2f23fe5e5e53feaeaea3ff1f1f13ff2f2f23f"/>
          <w:rFonts w:ascii="Times New Roman" w:cstheme="minorBidi"/>
          <w:sz w:val="28"/>
          <w:lang w:val="uk-UA"/>
        </w:rPr>
        <w:t>7</w:t>
      </w:r>
      <w:r>
        <w:rPr>
          <w:rFonts w:ascii="Times New Roman" w:cstheme="minorBidi"/>
          <w:sz w:val="28"/>
          <w:lang w:val="uk-UA"/>
        </w:rPr>
        <w:t xml:space="preserve">, </w:t>
      </w:r>
      <w:r>
        <w:rPr>
          <w:rStyle w:val="c8c8c83ff1f1f13ff5f5f53feeeeee3fe4e4e43fededed3ffbfbfb3fe9e9e93ff2f2f23fe5e5e53feaeaea3ff1f1f13ff2f2f23f"/>
          <w:rFonts w:ascii="Times New Roman" w:cstheme="minorBidi"/>
          <w:sz w:val="28"/>
          <w:lang w:val="uk-UA"/>
        </w:rPr>
        <w:t>8</w:t>
      </w:r>
      <w:r>
        <w:rPr>
          <w:rFonts w:ascii="Times New Roman" w:cstheme="minorBidi"/>
          <w:sz w:val="28"/>
          <w:lang w:val="uk-UA"/>
        </w:rPr>
        <w:t xml:space="preserve">, </w:t>
      </w:r>
      <w:r>
        <w:rPr>
          <w:rStyle w:val="c8c8c83ff1f1f13ff5f5f53feeeeee3fe4e4e43fededed3ffbfbfb3fe9e9e93ff2f2f23fe5e5e53feaeaea3ff1f1f13ff2f2f23f"/>
          <w:rFonts w:ascii="Times New Roman" w:cstheme="minorBidi"/>
          <w:sz w:val="28"/>
          <w:lang w:val="uk-UA"/>
        </w:rPr>
        <w:t>9</w:t>
      </w:r>
      <w:r>
        <w:rPr>
          <w:rFonts w:ascii="Times New Roman" w:cstheme="minorBidi"/>
          <w:sz w:val="28"/>
          <w:lang w:val="uk-UA"/>
        </w:rPr>
        <w:t xml:space="preserve">), </w:t>
      </w:r>
      <w:r>
        <w:rPr>
          <w:rFonts w:ascii="Times New Roman" w:cstheme="minorBidi"/>
          <w:sz w:val="28"/>
          <w:lang w:val="uk-UA"/>
        </w:rPr>
        <w:t>за</w:t>
      </w:r>
      <w:r>
        <w:rPr>
          <w:rFonts w:ascii="Times New Roman" w:cstheme="minorBidi"/>
          <w:sz w:val="28"/>
          <w:lang w:val="uk-UA"/>
        </w:rPr>
        <w:t xml:space="preserve"> </w:t>
      </w:r>
      <w:r>
        <w:rPr>
          <w:rFonts w:ascii="Times New Roman" w:cstheme="minorBidi"/>
          <w:sz w:val="28"/>
          <w:lang w:val="uk-UA"/>
        </w:rPr>
        <w:t>якою</w:t>
      </w:r>
      <w:r>
        <w:rPr>
          <w:rFonts w:ascii="Times New Roman" w:cstheme="minorBidi"/>
          <w:sz w:val="28"/>
          <w:lang w:val="uk-UA"/>
        </w:rPr>
        <w:t xml:space="preserve"> </w:t>
      </w:r>
      <w:r>
        <w:rPr>
          <w:rFonts w:ascii="Times New Roman" w:cstheme="minorBidi"/>
          <w:sz w:val="28"/>
          <w:lang w:val="uk-UA"/>
        </w:rPr>
        <w:t>слідує</w:t>
      </w:r>
      <w:r>
        <w:rPr>
          <w:rFonts w:ascii="Times New Roman" w:cstheme="minorBidi"/>
          <w:sz w:val="28"/>
          <w:lang w:val="uk-UA"/>
        </w:rPr>
        <w:t xml:space="preserve"> </w:t>
      </w:r>
      <w:r>
        <w:rPr>
          <w:rFonts w:ascii="Times New Roman" w:cstheme="minorBidi"/>
          <w:sz w:val="28"/>
          <w:lang w:val="uk-UA"/>
        </w:rPr>
        <w:t>довільна</w:t>
      </w:r>
      <w:r>
        <w:rPr>
          <w:rFonts w:ascii="Times New Roman" w:cstheme="minorBidi"/>
          <w:sz w:val="28"/>
          <w:lang w:val="uk-UA"/>
        </w:rPr>
        <w:t xml:space="preserve"> </w:t>
      </w:r>
      <w:r>
        <w:rPr>
          <w:rFonts w:ascii="Times New Roman" w:cstheme="minorBidi"/>
          <w:sz w:val="28"/>
          <w:lang w:val="uk-UA"/>
        </w:rPr>
        <w:t>кількість</w:t>
      </w:r>
      <w:r>
        <w:rPr>
          <w:rFonts w:ascii="Times New Roman" w:cstheme="minorBidi"/>
          <w:sz w:val="28"/>
          <w:lang w:val="uk-UA"/>
        </w:rPr>
        <w:t xml:space="preserve"> </w:t>
      </w:r>
      <w:r>
        <w:rPr>
          <w:rFonts w:ascii="Times New Roman" w:cstheme="minorBidi"/>
          <w:sz w:val="28"/>
          <w:lang w:val="uk-UA"/>
        </w:rPr>
        <w:t>десяткових</w:t>
      </w:r>
      <w:r>
        <w:rPr>
          <w:rFonts w:ascii="Times New Roman" w:cstheme="minorBidi"/>
          <w:sz w:val="28"/>
          <w:lang w:val="uk-UA"/>
        </w:rPr>
        <w:t xml:space="preserve"> </w:t>
      </w:r>
      <w:r>
        <w:rPr>
          <w:rFonts w:ascii="Times New Roman" w:cstheme="minorBidi"/>
          <w:sz w:val="28"/>
          <w:lang w:val="uk-UA"/>
        </w:rPr>
        <w:t>цифр</w:t>
      </w:r>
      <w:r>
        <w:rPr>
          <w:rFonts w:ascii="Times New Roman" w:cstheme="minorBidi"/>
          <w:sz w:val="28"/>
          <w:lang w:val="uk-UA"/>
        </w:rPr>
        <w:t xml:space="preserve">  (</w:t>
      </w:r>
      <w:r>
        <w:rPr>
          <w:rStyle w:val="c8c8c83ff1f1f13ff5f5f53feeeeee3fe4e4e43fededed3ffbfbfb3fe9e9e93ff2f2f23fe5e5e53feaeaea3ff1f1f13ff2f2f23f"/>
          <w:rFonts w:ascii="Times New Roman" w:cstheme="minorBidi"/>
          <w:sz w:val="28"/>
          <w:lang w:val="uk-UA"/>
        </w:rPr>
        <w:t>0</w:t>
      </w:r>
      <w:r>
        <w:rPr>
          <w:rFonts w:ascii="Times New Roman" w:cstheme="minorBidi"/>
          <w:sz w:val="28"/>
          <w:lang w:val="uk-UA"/>
        </w:rPr>
        <w:t xml:space="preserve">, </w:t>
      </w:r>
      <w:r>
        <w:rPr>
          <w:rStyle w:val="c8c8c83ff1f1f13ff5f5f53feeeeee3fe4e4e43fededed3ffbfbfb3fe9e9e93ff2f2f23fe5e5e53feaeaea3ff1f1f13ff2f2f23f"/>
          <w:rFonts w:ascii="Times New Roman" w:cstheme="minorBidi"/>
          <w:sz w:val="28"/>
          <w:lang w:val="uk-UA"/>
        </w:rPr>
        <w:t>1</w:t>
      </w:r>
      <w:r>
        <w:rPr>
          <w:rFonts w:ascii="Times New Roman" w:cstheme="minorBidi"/>
          <w:sz w:val="28"/>
          <w:lang w:val="uk-UA"/>
        </w:rPr>
        <w:t xml:space="preserve">, </w:t>
      </w:r>
      <w:r>
        <w:rPr>
          <w:rStyle w:val="c8c8c83ff1f1f13ff5f5f53feeeeee3fe4e4e43fededed3ffbfbfb3fe9e9e93ff2f2f23fe5e5e53feaeaea3ff1f1f13ff2f2f23f"/>
          <w:rFonts w:ascii="Times New Roman" w:cstheme="minorBidi"/>
          <w:sz w:val="28"/>
          <w:lang w:val="uk-UA"/>
        </w:rPr>
        <w:t>2</w:t>
      </w:r>
      <w:r>
        <w:rPr>
          <w:rFonts w:ascii="Times New Roman" w:cstheme="minorBidi"/>
          <w:sz w:val="28"/>
          <w:lang w:val="uk-UA"/>
        </w:rPr>
        <w:t xml:space="preserve">, </w:t>
      </w:r>
      <w:r>
        <w:rPr>
          <w:rStyle w:val="c8c8c83ff1f1f13ff5f5f53feeeeee3fe4e4e43fededed3ffbfbfb3fe9e9e93ff2f2f23fe5e5e53feaeaea3ff1f1f13ff2f2f23f"/>
          <w:rFonts w:ascii="Times New Roman" w:cstheme="minorBidi"/>
          <w:sz w:val="28"/>
          <w:lang w:val="uk-UA"/>
        </w:rPr>
        <w:t>3</w:t>
      </w:r>
      <w:r>
        <w:rPr>
          <w:rFonts w:ascii="Times New Roman" w:cstheme="minorBidi"/>
          <w:sz w:val="28"/>
          <w:lang w:val="uk-UA"/>
        </w:rPr>
        <w:t xml:space="preserve">, </w:t>
      </w:r>
      <w:r>
        <w:rPr>
          <w:rStyle w:val="c8c8c83ff1f1f13ff5f5f53feeeeee3fe4e4e43fededed3ffbfbfb3fe9e9e93ff2f2f23fe5e5e53feaeaea3ff1f1f13ff2f2f23f"/>
          <w:rFonts w:ascii="Times New Roman" w:cstheme="minorBidi"/>
          <w:sz w:val="28"/>
          <w:lang w:val="uk-UA"/>
        </w:rPr>
        <w:t>4</w:t>
      </w:r>
      <w:r>
        <w:rPr>
          <w:rFonts w:ascii="Times New Roman" w:cstheme="minorBidi"/>
          <w:sz w:val="28"/>
          <w:lang w:val="uk-UA"/>
        </w:rPr>
        <w:t xml:space="preserve">, </w:t>
      </w:r>
      <w:r>
        <w:rPr>
          <w:rStyle w:val="c8c8c83ff1f1f13ff5f5f53feeeeee3fe4e4e43fededed3ffbfbfb3fe9e9e93ff2f2f23fe5e5e53feaeaea3ff1f1f13ff2f2f23f"/>
          <w:rFonts w:ascii="Times New Roman" w:cstheme="minorBidi"/>
          <w:sz w:val="28"/>
          <w:lang w:val="uk-UA"/>
        </w:rPr>
        <w:t>5</w:t>
      </w:r>
      <w:r>
        <w:rPr>
          <w:rFonts w:ascii="Times New Roman" w:cstheme="minorBidi"/>
          <w:sz w:val="28"/>
          <w:lang w:val="uk-UA"/>
        </w:rPr>
        <w:t xml:space="preserve">, </w:t>
      </w:r>
      <w:r>
        <w:rPr>
          <w:rStyle w:val="c8c8c83ff1f1f13ff5f5f53feeeeee3fe4e4e43fededed3ffbfbfb3fe9e9e93ff2f2f23fe5e5e53feaeaea3ff1f1f13ff2f2f23f"/>
          <w:rFonts w:ascii="Times New Roman" w:cstheme="minorBidi"/>
          <w:sz w:val="28"/>
          <w:lang w:val="uk-UA"/>
        </w:rPr>
        <w:t>6</w:t>
      </w:r>
      <w:r>
        <w:rPr>
          <w:rFonts w:ascii="Times New Roman" w:cstheme="minorBidi"/>
          <w:sz w:val="28"/>
          <w:lang w:val="uk-UA"/>
        </w:rPr>
        <w:t xml:space="preserve">, </w:t>
      </w:r>
      <w:r>
        <w:rPr>
          <w:rStyle w:val="c8c8c83ff1f1f13ff5f5f53feeeeee3fe4e4e43fededed3ffbfbfb3fe9e9e93ff2f2f23fe5e5e53feaeaea3ff1f1f13ff2f2f23f"/>
          <w:rFonts w:ascii="Times New Roman" w:cstheme="minorBidi"/>
          <w:sz w:val="28"/>
          <w:lang w:val="uk-UA"/>
        </w:rPr>
        <w:t>7</w:t>
      </w:r>
      <w:r>
        <w:rPr>
          <w:rFonts w:ascii="Times New Roman" w:cstheme="minorBidi"/>
          <w:sz w:val="28"/>
          <w:lang w:val="uk-UA"/>
        </w:rPr>
        <w:t xml:space="preserve">, </w:t>
      </w:r>
      <w:r>
        <w:rPr>
          <w:rStyle w:val="c8c8c83ff1f1f13ff5f5f53feeeeee3fe4e4e43fededed3ffbfbfb3fe9e9e93ff2f2f23fe5e5e53feaeaea3ff1f1f13ff2f2f23f"/>
          <w:rFonts w:ascii="Times New Roman" w:cstheme="minorBidi"/>
          <w:sz w:val="28"/>
          <w:lang w:val="uk-UA"/>
        </w:rPr>
        <w:t>8</w:t>
      </w:r>
      <w:r>
        <w:rPr>
          <w:rFonts w:ascii="Times New Roman" w:cstheme="minorBidi"/>
          <w:sz w:val="28"/>
          <w:lang w:val="uk-UA"/>
        </w:rPr>
        <w:t xml:space="preserve">, </w:t>
      </w:r>
      <w:r>
        <w:rPr>
          <w:rStyle w:val="c8c8c83ff1f1f13ff5f5f53feeeeee3fe4e4e43fededed3ffbfbfb3fe9e9e93ff2f2f23fe5e5e53feaeaea3ff1f1f13ff2f2f23f"/>
          <w:rFonts w:ascii="Times New Roman" w:cstheme="minorBidi"/>
          <w:sz w:val="28"/>
          <w:lang w:val="uk-UA"/>
        </w:rPr>
        <w:t>9</w:t>
      </w:r>
      <w:r>
        <w:rPr>
          <w:rFonts w:ascii="Times New Roman" w:cstheme="minorBidi"/>
          <w:sz w:val="28"/>
          <w:lang w:val="uk-UA"/>
        </w:rPr>
        <w:t xml:space="preserve">) </w:t>
      </w:r>
    </w:p>
    <w:p w14:paraId="28D7CBE8" w14:textId="77777777" w:rsidR="008D1CA6" w:rsidRPr="00CC58E1" w:rsidRDefault="008D1CA6" w:rsidP="00E64A59">
      <w:pPr>
        <w:numPr>
          <w:ilvl w:val="0"/>
          <w:numId w:val="1"/>
        </w:numPr>
        <w:ind w:left="0" w:firstLine="0"/>
        <w:jc w:val="both"/>
        <w:rPr>
          <w:rFonts w:cstheme="minorBidi"/>
          <w:lang w:val="ru-RU"/>
        </w:rPr>
      </w:pPr>
      <w:proofErr w:type="spellStart"/>
      <w:r>
        <w:rPr>
          <w:rFonts w:ascii="Times New Roman" w:cstheme="minorBidi"/>
          <w:b/>
          <w:i/>
          <w:sz w:val="28"/>
          <w:lang w:val="uk-UA"/>
        </w:rPr>
        <w:t>вісімкова</w:t>
      </w:r>
      <w:proofErr w:type="spellEnd"/>
      <w:r>
        <w:rPr>
          <w:rFonts w:ascii="Times New Roman" w:cstheme="minorBidi"/>
          <w:sz w:val="28"/>
          <w:lang w:val="uk-UA"/>
        </w:rPr>
        <w:t xml:space="preserve"> </w:t>
      </w:r>
      <w:r>
        <w:rPr>
          <w:rFonts w:ascii="Times New Roman" w:cstheme="minorBidi"/>
          <w:sz w:val="28"/>
          <w:lang w:val="uk-UA"/>
        </w:rPr>
        <w:t>константа</w:t>
      </w:r>
      <w:r>
        <w:rPr>
          <w:rFonts w:ascii="Times New Roman" w:cstheme="minorBidi"/>
          <w:sz w:val="28"/>
          <w:lang w:val="uk-UA"/>
        </w:rPr>
        <w:t xml:space="preserve">: </w:t>
      </w:r>
      <w:r>
        <w:rPr>
          <w:rFonts w:ascii="Times New Roman" w:cstheme="minorBidi"/>
          <w:sz w:val="28"/>
          <w:lang w:val="uk-UA"/>
        </w:rPr>
        <w:t>цифра</w:t>
      </w:r>
      <w:r>
        <w:rPr>
          <w:rFonts w:ascii="Times New Roman" w:cstheme="minorBidi"/>
          <w:sz w:val="28"/>
          <w:lang w:val="uk-UA"/>
        </w:rPr>
        <w:t xml:space="preserve"> (</w:t>
      </w:r>
      <w:r>
        <w:rPr>
          <w:rStyle w:val="c8c8c83ff1f1f13ff5f5f53feeeeee3fe4e4e43fededed3ffbfbfb3fe9e9e93ff2f2f23fe5e5e53feaeaea3ff1f1f13ff2f2f23f"/>
          <w:rFonts w:ascii="Times New Roman" w:cstheme="minorBidi"/>
          <w:sz w:val="28"/>
          <w:lang w:val="uk-UA"/>
        </w:rPr>
        <w:t>0</w:t>
      </w:r>
      <w:r>
        <w:rPr>
          <w:rFonts w:ascii="Times New Roman" w:cstheme="minorBidi"/>
          <w:sz w:val="28"/>
          <w:lang w:val="uk-UA"/>
        </w:rPr>
        <w:t xml:space="preserve">)  </w:t>
      </w:r>
      <w:r>
        <w:rPr>
          <w:rFonts w:ascii="Times New Roman" w:cstheme="minorBidi"/>
          <w:sz w:val="28"/>
          <w:lang w:val="uk-UA"/>
        </w:rPr>
        <w:t>за</w:t>
      </w:r>
      <w:r>
        <w:rPr>
          <w:rFonts w:ascii="Times New Roman" w:cstheme="minorBidi"/>
          <w:sz w:val="28"/>
          <w:lang w:val="uk-UA"/>
        </w:rPr>
        <w:t xml:space="preserve"> </w:t>
      </w:r>
      <w:r>
        <w:rPr>
          <w:rFonts w:ascii="Times New Roman" w:cstheme="minorBidi"/>
          <w:sz w:val="28"/>
          <w:lang w:val="uk-UA"/>
        </w:rPr>
        <w:t>якою</w:t>
      </w:r>
      <w:r>
        <w:rPr>
          <w:rFonts w:ascii="Times New Roman" w:cstheme="minorBidi"/>
          <w:sz w:val="28"/>
          <w:lang w:val="uk-UA"/>
        </w:rPr>
        <w:t xml:space="preserve"> </w:t>
      </w:r>
      <w:r>
        <w:rPr>
          <w:rFonts w:ascii="Times New Roman" w:cstheme="minorBidi"/>
          <w:sz w:val="28"/>
          <w:lang w:val="uk-UA"/>
        </w:rPr>
        <w:t>довільна</w:t>
      </w:r>
      <w:r>
        <w:rPr>
          <w:rFonts w:ascii="Times New Roman" w:cstheme="minorBidi"/>
          <w:sz w:val="28"/>
          <w:lang w:val="uk-UA"/>
        </w:rPr>
        <w:t xml:space="preserve"> </w:t>
      </w:r>
      <w:r>
        <w:rPr>
          <w:rFonts w:ascii="Times New Roman" w:cstheme="minorBidi"/>
          <w:sz w:val="28"/>
          <w:lang w:val="uk-UA"/>
        </w:rPr>
        <w:t>кількість</w:t>
      </w:r>
      <w:r>
        <w:rPr>
          <w:rFonts w:ascii="Times New Roman" w:cstheme="minorBidi"/>
          <w:sz w:val="28"/>
          <w:lang w:val="uk-UA"/>
        </w:rPr>
        <w:t xml:space="preserve"> </w:t>
      </w:r>
      <w:proofErr w:type="spellStart"/>
      <w:r>
        <w:rPr>
          <w:rFonts w:ascii="Times New Roman" w:cstheme="minorBidi"/>
          <w:sz w:val="28"/>
          <w:lang w:val="uk-UA"/>
        </w:rPr>
        <w:t>вісімкових</w:t>
      </w:r>
      <w:proofErr w:type="spellEnd"/>
      <w:r>
        <w:rPr>
          <w:rFonts w:ascii="Times New Roman" w:cstheme="minorBidi"/>
          <w:sz w:val="28"/>
          <w:lang w:val="uk-UA"/>
        </w:rPr>
        <w:t xml:space="preserve"> </w:t>
      </w:r>
      <w:r>
        <w:rPr>
          <w:rFonts w:ascii="Times New Roman" w:cstheme="minorBidi"/>
          <w:sz w:val="28"/>
          <w:lang w:val="uk-UA"/>
        </w:rPr>
        <w:t>цифр</w:t>
      </w:r>
      <w:r>
        <w:rPr>
          <w:rFonts w:ascii="Times New Roman" w:cstheme="minorBidi"/>
          <w:sz w:val="28"/>
          <w:lang w:val="uk-UA"/>
        </w:rPr>
        <w:t xml:space="preserve"> (</w:t>
      </w:r>
      <w:r>
        <w:rPr>
          <w:rStyle w:val="c8c8c83ff1f1f13ff5f5f53feeeeee3fe4e4e43fededed3ffbfbfb3fe9e9e93ff2f2f23fe5e5e53feaeaea3ff1f1f13ff2f2f23f"/>
          <w:rFonts w:ascii="Times New Roman" w:cstheme="minorBidi"/>
          <w:sz w:val="28"/>
          <w:lang w:val="uk-UA"/>
        </w:rPr>
        <w:t>0</w:t>
      </w:r>
      <w:r>
        <w:rPr>
          <w:rFonts w:ascii="Times New Roman" w:cstheme="minorBidi"/>
          <w:sz w:val="28"/>
          <w:lang w:val="uk-UA"/>
        </w:rPr>
        <w:t xml:space="preserve">, </w:t>
      </w:r>
      <w:r>
        <w:rPr>
          <w:rStyle w:val="c8c8c83ff1f1f13ff5f5f53feeeeee3fe4e4e43fededed3ffbfbfb3fe9e9e93ff2f2f23fe5e5e53feaeaea3ff1f1f13ff2f2f23f"/>
          <w:rFonts w:ascii="Times New Roman" w:cstheme="minorBidi"/>
          <w:sz w:val="28"/>
          <w:lang w:val="uk-UA"/>
        </w:rPr>
        <w:t>1</w:t>
      </w:r>
      <w:r>
        <w:rPr>
          <w:rFonts w:ascii="Times New Roman" w:cstheme="minorBidi"/>
          <w:sz w:val="28"/>
          <w:lang w:val="uk-UA"/>
        </w:rPr>
        <w:t xml:space="preserve">, </w:t>
      </w:r>
      <w:r>
        <w:rPr>
          <w:rStyle w:val="c8c8c83ff1f1f13ff5f5f53feeeeee3fe4e4e43fededed3ffbfbfb3fe9e9e93ff2f2f23fe5e5e53feaeaea3ff1f1f13ff2f2f23f"/>
          <w:rFonts w:ascii="Times New Roman" w:cstheme="minorBidi"/>
          <w:sz w:val="28"/>
          <w:lang w:val="uk-UA"/>
        </w:rPr>
        <w:t>2</w:t>
      </w:r>
      <w:r>
        <w:rPr>
          <w:rFonts w:ascii="Times New Roman" w:cstheme="minorBidi"/>
          <w:sz w:val="28"/>
          <w:lang w:val="uk-UA"/>
        </w:rPr>
        <w:t xml:space="preserve">, </w:t>
      </w:r>
      <w:r>
        <w:rPr>
          <w:rStyle w:val="c8c8c83ff1f1f13ff5f5f53feeeeee3fe4e4e43fededed3ffbfbfb3fe9e9e93ff2f2f23fe5e5e53feaeaea3ff1f1f13ff2f2f23f"/>
          <w:rFonts w:ascii="Times New Roman" w:cstheme="minorBidi"/>
          <w:sz w:val="28"/>
          <w:lang w:val="uk-UA"/>
        </w:rPr>
        <w:t>3</w:t>
      </w:r>
      <w:r>
        <w:rPr>
          <w:rFonts w:ascii="Times New Roman" w:cstheme="minorBidi"/>
          <w:sz w:val="28"/>
          <w:lang w:val="uk-UA"/>
        </w:rPr>
        <w:t xml:space="preserve">, </w:t>
      </w:r>
      <w:r>
        <w:rPr>
          <w:rStyle w:val="c8c8c83ff1f1f13ff5f5f53feeeeee3fe4e4e43fededed3ffbfbfb3fe9e9e93ff2f2f23fe5e5e53feaeaea3ff1f1f13ff2f2f23f"/>
          <w:rFonts w:ascii="Times New Roman" w:cstheme="minorBidi"/>
          <w:sz w:val="28"/>
          <w:lang w:val="uk-UA"/>
        </w:rPr>
        <w:t>4</w:t>
      </w:r>
      <w:r>
        <w:rPr>
          <w:rFonts w:ascii="Times New Roman" w:cstheme="minorBidi"/>
          <w:sz w:val="28"/>
          <w:lang w:val="uk-UA"/>
        </w:rPr>
        <w:t xml:space="preserve">, </w:t>
      </w:r>
      <w:r>
        <w:rPr>
          <w:rStyle w:val="c8c8c83ff1f1f13ff5f5f53feeeeee3fe4e4e43fededed3ffbfbfb3fe9e9e93ff2f2f23fe5e5e53feaeaea3ff1f1f13ff2f2f23f"/>
          <w:rFonts w:ascii="Times New Roman" w:cstheme="minorBidi"/>
          <w:sz w:val="28"/>
          <w:lang w:val="uk-UA"/>
        </w:rPr>
        <w:t>5</w:t>
      </w:r>
      <w:r>
        <w:rPr>
          <w:rFonts w:ascii="Times New Roman" w:cstheme="minorBidi"/>
          <w:sz w:val="28"/>
          <w:lang w:val="uk-UA"/>
        </w:rPr>
        <w:t xml:space="preserve">, </w:t>
      </w:r>
      <w:r>
        <w:rPr>
          <w:rStyle w:val="c8c8c83ff1f1f13ff5f5f53feeeeee3fe4e4e43fededed3ffbfbfb3fe9e9e93ff2f2f23fe5e5e53feaeaea3ff1f1f13ff2f2f23f"/>
          <w:rFonts w:ascii="Times New Roman" w:cstheme="minorBidi"/>
          <w:sz w:val="28"/>
          <w:lang w:val="uk-UA"/>
        </w:rPr>
        <w:t>6</w:t>
      </w:r>
      <w:r>
        <w:rPr>
          <w:rFonts w:ascii="Times New Roman" w:cstheme="minorBidi"/>
          <w:sz w:val="28"/>
          <w:lang w:val="uk-UA"/>
        </w:rPr>
        <w:t xml:space="preserve">, </w:t>
      </w:r>
      <w:r>
        <w:rPr>
          <w:rStyle w:val="c8c8c83ff1f1f13ff5f5f53feeeeee3fe4e4e43fededed3ffbfbfb3fe9e9e93ff2f2f23fe5e5e53feaeaea3ff1f1f13ff2f2f23f"/>
          <w:rFonts w:ascii="Times New Roman" w:cstheme="minorBidi"/>
          <w:sz w:val="28"/>
          <w:lang w:val="uk-UA"/>
        </w:rPr>
        <w:t>7</w:t>
      </w:r>
      <w:r>
        <w:rPr>
          <w:rFonts w:ascii="Times New Roman" w:cstheme="minorBidi"/>
          <w:sz w:val="28"/>
          <w:lang w:val="uk-UA"/>
        </w:rPr>
        <w:t xml:space="preserve">) </w:t>
      </w:r>
    </w:p>
    <w:p w14:paraId="79B65879" w14:textId="77777777" w:rsidR="008D1CA6" w:rsidRPr="00CC58E1" w:rsidRDefault="008D1CA6" w:rsidP="00E64A59">
      <w:pPr>
        <w:numPr>
          <w:ilvl w:val="0"/>
          <w:numId w:val="1"/>
        </w:numPr>
        <w:ind w:left="0" w:firstLine="0"/>
        <w:jc w:val="both"/>
        <w:rPr>
          <w:rFonts w:cstheme="minorBidi"/>
          <w:lang w:val="ru-RU"/>
        </w:rPr>
      </w:pPr>
      <w:r>
        <w:rPr>
          <w:rFonts w:ascii="Times New Roman" w:cstheme="minorBidi"/>
          <w:b/>
          <w:i/>
          <w:sz w:val="28"/>
          <w:lang w:val="uk-UA"/>
        </w:rPr>
        <w:t>шістнадцятирічна</w:t>
      </w:r>
      <w:r>
        <w:rPr>
          <w:rFonts w:ascii="Times New Roman" w:cstheme="minorBidi"/>
          <w:sz w:val="28"/>
          <w:lang w:val="uk-UA"/>
        </w:rPr>
        <w:t xml:space="preserve"> </w:t>
      </w:r>
      <w:r>
        <w:rPr>
          <w:rFonts w:ascii="Times New Roman" w:cstheme="minorBidi"/>
          <w:sz w:val="28"/>
          <w:lang w:val="uk-UA"/>
        </w:rPr>
        <w:t>константа</w:t>
      </w:r>
      <w:r>
        <w:rPr>
          <w:rFonts w:ascii="Times New Roman" w:cstheme="minorBidi"/>
          <w:sz w:val="28"/>
          <w:lang w:val="uk-UA"/>
        </w:rPr>
        <w:t xml:space="preserve">: </w:t>
      </w:r>
      <w:r>
        <w:rPr>
          <w:rFonts w:ascii="Times New Roman" w:cstheme="minorBidi"/>
          <w:sz w:val="28"/>
          <w:lang w:val="uk-UA"/>
        </w:rPr>
        <w:t>двійний</w:t>
      </w:r>
      <w:r>
        <w:rPr>
          <w:rFonts w:ascii="Times New Roman" w:cstheme="minorBidi"/>
          <w:sz w:val="28"/>
          <w:lang w:val="uk-UA"/>
        </w:rPr>
        <w:t xml:space="preserve"> </w:t>
      </w:r>
      <w:proofErr w:type="spellStart"/>
      <w:r>
        <w:rPr>
          <w:rFonts w:ascii="Times New Roman" w:cstheme="minorBidi"/>
          <w:sz w:val="28"/>
          <w:lang w:val="uk-UA"/>
        </w:rPr>
        <w:t>спецсимвол</w:t>
      </w:r>
      <w:proofErr w:type="spellEnd"/>
      <w:r>
        <w:rPr>
          <w:rFonts w:ascii="Times New Roman" w:cstheme="minorBidi"/>
          <w:sz w:val="28"/>
          <w:lang w:val="uk-UA"/>
        </w:rPr>
        <w:t xml:space="preserve"> </w:t>
      </w:r>
      <w:r>
        <w:rPr>
          <w:rStyle w:val="c8c8c83ff1f1f13ff5f5f53feeeeee3fe4e4e43fededed3ffbfbfb3fe9e9e93ff2f2f23fe5e5e53feaeaea3ff1f1f13ff2f2f23f"/>
          <w:rFonts w:ascii="Times New Roman" w:cstheme="minorBidi"/>
          <w:sz w:val="28"/>
          <w:lang w:val="uk-UA"/>
        </w:rPr>
        <w:t>0x</w:t>
      </w:r>
      <w:r>
        <w:rPr>
          <w:rFonts w:ascii="Times New Roman" w:cstheme="minorBidi"/>
          <w:sz w:val="28"/>
          <w:lang w:val="uk-UA"/>
        </w:rPr>
        <w:t xml:space="preserve"> </w:t>
      </w:r>
      <w:r>
        <w:rPr>
          <w:rFonts w:ascii="Times New Roman" w:cstheme="minorBidi"/>
          <w:sz w:val="28"/>
          <w:lang w:val="uk-UA"/>
        </w:rPr>
        <w:t>або</w:t>
      </w:r>
      <w:r>
        <w:rPr>
          <w:rFonts w:ascii="Times New Roman" w:cstheme="minorBidi"/>
          <w:sz w:val="28"/>
          <w:lang w:val="uk-UA"/>
        </w:rPr>
        <w:t xml:space="preserve"> </w:t>
      </w:r>
      <w:r>
        <w:rPr>
          <w:rStyle w:val="c8c8c83ff1f1f13ff5f5f53feeeeee3fe4e4e43fededed3ffbfbfb3fe9e9e93ff2f2f23fe5e5e53feaeaea3ff1f1f13ff2f2f23f"/>
          <w:rFonts w:ascii="Times New Roman" w:cstheme="minorBidi"/>
          <w:sz w:val="28"/>
          <w:lang w:val="uk-UA"/>
        </w:rPr>
        <w:t>0X</w:t>
      </w:r>
      <w:r>
        <w:rPr>
          <w:rFonts w:ascii="Times New Roman" w:cstheme="minorBidi"/>
          <w:sz w:val="28"/>
          <w:lang w:val="uk-UA"/>
        </w:rPr>
        <w:t xml:space="preserve"> </w:t>
      </w:r>
      <w:r>
        <w:rPr>
          <w:rFonts w:ascii="Times New Roman" w:cstheme="minorBidi"/>
          <w:sz w:val="28"/>
          <w:lang w:val="uk-UA"/>
        </w:rPr>
        <w:t>за</w:t>
      </w:r>
      <w:r>
        <w:rPr>
          <w:rFonts w:ascii="Times New Roman" w:cstheme="minorBidi"/>
          <w:sz w:val="28"/>
          <w:lang w:val="uk-UA"/>
        </w:rPr>
        <w:t xml:space="preserve"> </w:t>
      </w:r>
      <w:r>
        <w:rPr>
          <w:rFonts w:ascii="Times New Roman" w:cstheme="minorBidi"/>
          <w:sz w:val="28"/>
          <w:lang w:val="uk-UA"/>
        </w:rPr>
        <w:t>яким</w:t>
      </w:r>
      <w:r>
        <w:rPr>
          <w:rFonts w:ascii="Times New Roman" w:cstheme="minorBidi"/>
          <w:sz w:val="28"/>
          <w:lang w:val="uk-UA"/>
        </w:rPr>
        <w:t xml:space="preserve"> </w:t>
      </w:r>
      <w:r>
        <w:rPr>
          <w:rFonts w:ascii="Times New Roman" w:cstheme="minorBidi"/>
          <w:sz w:val="28"/>
          <w:lang w:val="uk-UA"/>
        </w:rPr>
        <w:t>слідує</w:t>
      </w:r>
      <w:r>
        <w:rPr>
          <w:rFonts w:ascii="Times New Roman" w:cstheme="minorBidi"/>
          <w:sz w:val="28"/>
          <w:lang w:val="uk-UA"/>
        </w:rPr>
        <w:t xml:space="preserve"> </w:t>
      </w:r>
      <w:r>
        <w:rPr>
          <w:rFonts w:ascii="Times New Roman" w:cstheme="minorBidi"/>
          <w:sz w:val="28"/>
          <w:lang w:val="uk-UA"/>
        </w:rPr>
        <w:t>довільна</w:t>
      </w:r>
      <w:r>
        <w:rPr>
          <w:rFonts w:ascii="Times New Roman" w:cstheme="minorBidi"/>
          <w:sz w:val="28"/>
          <w:lang w:val="uk-UA"/>
        </w:rPr>
        <w:t xml:space="preserve"> </w:t>
      </w:r>
      <w:r>
        <w:rPr>
          <w:rFonts w:ascii="Times New Roman" w:cstheme="minorBidi"/>
          <w:sz w:val="28"/>
          <w:lang w:val="uk-UA"/>
        </w:rPr>
        <w:t>кількість</w:t>
      </w:r>
      <w:r>
        <w:rPr>
          <w:rFonts w:ascii="Times New Roman" w:cstheme="minorBidi"/>
          <w:sz w:val="28"/>
          <w:lang w:val="uk-UA"/>
        </w:rPr>
        <w:t xml:space="preserve"> </w:t>
      </w:r>
      <w:proofErr w:type="spellStart"/>
      <w:r>
        <w:rPr>
          <w:rFonts w:ascii="Times New Roman" w:cstheme="minorBidi"/>
          <w:sz w:val="28"/>
          <w:lang w:val="uk-UA"/>
        </w:rPr>
        <w:t>шістнадцяткових</w:t>
      </w:r>
      <w:proofErr w:type="spellEnd"/>
      <w:r>
        <w:rPr>
          <w:rFonts w:ascii="Times New Roman" w:cstheme="minorBidi"/>
          <w:sz w:val="28"/>
          <w:lang w:val="uk-UA"/>
        </w:rPr>
        <w:t xml:space="preserve"> </w:t>
      </w:r>
      <w:r>
        <w:rPr>
          <w:rFonts w:ascii="Times New Roman" w:cstheme="minorBidi"/>
          <w:sz w:val="28"/>
          <w:lang w:val="uk-UA"/>
        </w:rPr>
        <w:t>цифр</w:t>
      </w:r>
      <w:r>
        <w:rPr>
          <w:rFonts w:ascii="Times New Roman" w:cstheme="minorBidi"/>
          <w:sz w:val="28"/>
          <w:lang w:val="uk-UA"/>
        </w:rPr>
        <w:t xml:space="preserve"> (</w:t>
      </w:r>
      <w:r>
        <w:rPr>
          <w:rStyle w:val="c8c8c83ff1f1f13ff5f5f53feeeeee3fe4e4e43fededed3ffbfbfb3fe9e9e93ff2f2f23fe5e5e53feaeaea3ff1f1f13ff2f2f23f"/>
          <w:rFonts w:ascii="Times New Roman" w:cstheme="minorBidi"/>
          <w:sz w:val="28"/>
          <w:lang w:val="uk-UA"/>
        </w:rPr>
        <w:t>0</w:t>
      </w:r>
      <w:r>
        <w:rPr>
          <w:rFonts w:ascii="Times New Roman" w:cstheme="minorBidi"/>
          <w:sz w:val="28"/>
          <w:lang w:val="uk-UA"/>
        </w:rPr>
        <w:t xml:space="preserve">, </w:t>
      </w:r>
      <w:r>
        <w:rPr>
          <w:rStyle w:val="c8c8c83ff1f1f13ff5f5f53feeeeee3fe4e4e43fededed3ffbfbfb3fe9e9e93ff2f2f23fe5e5e53feaeaea3ff1f1f13ff2f2f23f"/>
          <w:rFonts w:ascii="Times New Roman" w:cstheme="minorBidi"/>
          <w:sz w:val="28"/>
          <w:lang w:val="uk-UA"/>
        </w:rPr>
        <w:t>1</w:t>
      </w:r>
      <w:r>
        <w:rPr>
          <w:rFonts w:ascii="Times New Roman" w:cstheme="minorBidi"/>
          <w:sz w:val="28"/>
          <w:lang w:val="uk-UA"/>
        </w:rPr>
        <w:t xml:space="preserve">, </w:t>
      </w:r>
      <w:r>
        <w:rPr>
          <w:rStyle w:val="c8c8c83ff1f1f13ff5f5f53feeeeee3fe4e4e43fededed3ffbfbfb3fe9e9e93ff2f2f23fe5e5e53feaeaea3ff1f1f13ff2f2f23f"/>
          <w:rFonts w:ascii="Times New Roman" w:cstheme="minorBidi"/>
          <w:sz w:val="28"/>
          <w:lang w:val="uk-UA"/>
        </w:rPr>
        <w:t>2</w:t>
      </w:r>
      <w:r>
        <w:rPr>
          <w:rFonts w:ascii="Times New Roman" w:cstheme="minorBidi"/>
          <w:sz w:val="28"/>
          <w:lang w:val="uk-UA"/>
        </w:rPr>
        <w:t xml:space="preserve">, </w:t>
      </w:r>
      <w:r>
        <w:rPr>
          <w:rStyle w:val="c8c8c83ff1f1f13ff5f5f53feeeeee3fe4e4e43fededed3ffbfbfb3fe9e9e93ff2f2f23fe5e5e53feaeaea3ff1f1f13ff2f2f23f"/>
          <w:rFonts w:ascii="Times New Roman" w:cstheme="minorBidi"/>
          <w:sz w:val="28"/>
          <w:lang w:val="uk-UA"/>
        </w:rPr>
        <w:t>3</w:t>
      </w:r>
      <w:r>
        <w:rPr>
          <w:rFonts w:ascii="Times New Roman" w:cstheme="minorBidi"/>
          <w:sz w:val="28"/>
          <w:lang w:val="uk-UA"/>
        </w:rPr>
        <w:t xml:space="preserve">, </w:t>
      </w:r>
      <w:r>
        <w:rPr>
          <w:rStyle w:val="c8c8c83ff1f1f13ff5f5f53feeeeee3fe4e4e43fededed3ffbfbfb3fe9e9e93ff2f2f23fe5e5e53feaeaea3ff1f1f13ff2f2f23f"/>
          <w:rFonts w:ascii="Times New Roman" w:cstheme="minorBidi"/>
          <w:sz w:val="28"/>
          <w:lang w:val="uk-UA"/>
        </w:rPr>
        <w:t>4</w:t>
      </w:r>
      <w:r>
        <w:rPr>
          <w:rFonts w:ascii="Times New Roman" w:cstheme="minorBidi"/>
          <w:sz w:val="28"/>
          <w:lang w:val="uk-UA"/>
        </w:rPr>
        <w:t xml:space="preserve">, </w:t>
      </w:r>
      <w:r>
        <w:rPr>
          <w:rStyle w:val="c8c8c83ff1f1f13ff5f5f53feeeeee3fe4e4e43fededed3ffbfbfb3fe9e9e93ff2f2f23fe5e5e53feaeaea3ff1f1f13ff2f2f23f"/>
          <w:rFonts w:ascii="Times New Roman" w:cstheme="minorBidi"/>
          <w:sz w:val="28"/>
          <w:lang w:val="uk-UA"/>
        </w:rPr>
        <w:t>5</w:t>
      </w:r>
      <w:r>
        <w:rPr>
          <w:rFonts w:ascii="Times New Roman" w:cstheme="minorBidi"/>
          <w:sz w:val="28"/>
          <w:lang w:val="uk-UA"/>
        </w:rPr>
        <w:t xml:space="preserve">, </w:t>
      </w:r>
      <w:r>
        <w:rPr>
          <w:rStyle w:val="c8c8c83ff1f1f13ff5f5f53feeeeee3fe4e4e43fededed3ffbfbfb3fe9e9e93ff2f2f23fe5e5e53feaeaea3ff1f1f13ff2f2f23f"/>
          <w:rFonts w:ascii="Times New Roman" w:cstheme="minorBidi"/>
          <w:sz w:val="28"/>
          <w:lang w:val="uk-UA"/>
        </w:rPr>
        <w:t>6</w:t>
      </w:r>
      <w:r>
        <w:rPr>
          <w:rFonts w:ascii="Times New Roman" w:cstheme="minorBidi"/>
          <w:sz w:val="28"/>
          <w:lang w:val="uk-UA"/>
        </w:rPr>
        <w:t xml:space="preserve">, </w:t>
      </w:r>
      <w:r>
        <w:rPr>
          <w:rStyle w:val="c8c8c83ff1f1f13ff5f5f53feeeeee3fe4e4e43fededed3ffbfbfb3fe9e9e93ff2f2f23fe5e5e53feaeaea3ff1f1f13ff2f2f23f"/>
          <w:rFonts w:ascii="Times New Roman" w:cstheme="minorBidi"/>
          <w:sz w:val="28"/>
          <w:lang w:val="uk-UA"/>
        </w:rPr>
        <w:t>7</w:t>
      </w:r>
      <w:r>
        <w:rPr>
          <w:rFonts w:ascii="Times New Roman" w:cstheme="minorBidi"/>
          <w:sz w:val="28"/>
          <w:lang w:val="uk-UA"/>
        </w:rPr>
        <w:t xml:space="preserve">, </w:t>
      </w:r>
      <w:r>
        <w:rPr>
          <w:rStyle w:val="c8c8c83ff1f1f13ff5f5f53feeeeee3fe4e4e43fededed3ffbfbfb3fe9e9e93ff2f2f23fe5e5e53feaeaea3ff1f1f13ff2f2f23f"/>
          <w:rFonts w:ascii="Times New Roman" w:cstheme="minorBidi"/>
          <w:sz w:val="28"/>
          <w:lang w:val="uk-UA"/>
        </w:rPr>
        <w:t>8</w:t>
      </w:r>
      <w:r>
        <w:rPr>
          <w:rFonts w:ascii="Times New Roman" w:cstheme="minorBidi"/>
          <w:sz w:val="28"/>
          <w:lang w:val="uk-UA"/>
        </w:rPr>
        <w:t xml:space="preserve">, </w:t>
      </w:r>
      <w:r>
        <w:rPr>
          <w:rStyle w:val="c8c8c83ff1f1f13ff5f5f53feeeeee3fe4e4e43fededed3ffbfbfb3fe9e9e93ff2f2f23fe5e5e53feaeaea3ff1f1f13ff2f2f23f"/>
          <w:rFonts w:ascii="Times New Roman" w:cstheme="minorBidi"/>
          <w:sz w:val="28"/>
          <w:lang w:val="uk-UA"/>
        </w:rPr>
        <w:t>9</w:t>
      </w:r>
      <w:r>
        <w:rPr>
          <w:rFonts w:ascii="Times New Roman" w:cstheme="minorBidi"/>
          <w:sz w:val="28"/>
          <w:lang w:val="uk-UA"/>
        </w:rPr>
        <w:t xml:space="preserve">, </w:t>
      </w:r>
      <w:r>
        <w:rPr>
          <w:rStyle w:val="c8c8c83ff1f1f13ff5f5f53feeeeee3fe4e4e43fededed3ffbfbfb3fe9e9e93ff2f2f23fe5e5e53feaeaea3ff1f1f13ff2f2f23f"/>
          <w:rFonts w:ascii="Times New Roman" w:cstheme="minorBidi"/>
          <w:sz w:val="28"/>
          <w:lang w:val="uk-UA"/>
        </w:rPr>
        <w:t>a</w:t>
      </w:r>
      <w:r>
        <w:rPr>
          <w:rFonts w:ascii="Times New Roman" w:cstheme="minorBidi"/>
          <w:sz w:val="28"/>
          <w:lang w:val="uk-UA"/>
        </w:rPr>
        <w:t xml:space="preserve">, </w:t>
      </w:r>
      <w:r>
        <w:rPr>
          <w:rStyle w:val="c8c8c83ff1f1f13ff5f5f53feeeeee3fe4e4e43fededed3ffbfbfb3fe9e9e93ff2f2f23fe5e5e53feaeaea3ff1f1f13ff2f2f23f"/>
          <w:rFonts w:ascii="Times New Roman" w:cstheme="minorBidi"/>
          <w:sz w:val="28"/>
          <w:lang w:val="uk-UA"/>
        </w:rPr>
        <w:t>A</w:t>
      </w:r>
      <w:r>
        <w:rPr>
          <w:rFonts w:ascii="Times New Roman" w:cstheme="minorBidi"/>
          <w:sz w:val="28"/>
          <w:lang w:val="uk-UA"/>
        </w:rPr>
        <w:t xml:space="preserve">, </w:t>
      </w:r>
      <w:r>
        <w:rPr>
          <w:rStyle w:val="c8c8c83ff1f1f13ff5f5f53feeeeee3fe4e4e43fededed3ffbfbfb3fe9e9e93ff2f2f23fe5e5e53feaeaea3ff1f1f13ff2f2f23f"/>
          <w:rFonts w:ascii="Times New Roman" w:cstheme="minorBidi"/>
          <w:sz w:val="28"/>
          <w:lang w:val="uk-UA"/>
        </w:rPr>
        <w:t>b</w:t>
      </w:r>
      <w:r>
        <w:rPr>
          <w:rFonts w:ascii="Times New Roman" w:cstheme="minorBidi"/>
          <w:sz w:val="28"/>
          <w:lang w:val="uk-UA"/>
        </w:rPr>
        <w:t xml:space="preserve">, </w:t>
      </w:r>
      <w:r>
        <w:rPr>
          <w:rStyle w:val="c8c8c83ff1f1f13ff5f5f53feeeeee3fe4e4e43fededed3ffbfbfb3fe9e9e93ff2f2f23fe5e5e53feaeaea3ff1f1f13ff2f2f23f"/>
          <w:rFonts w:ascii="Times New Roman" w:cstheme="minorBidi"/>
          <w:sz w:val="28"/>
          <w:lang w:val="uk-UA"/>
        </w:rPr>
        <w:t>B</w:t>
      </w:r>
      <w:r>
        <w:rPr>
          <w:rFonts w:ascii="Times New Roman" w:cstheme="minorBidi"/>
          <w:sz w:val="28"/>
          <w:lang w:val="uk-UA"/>
        </w:rPr>
        <w:t xml:space="preserve">, </w:t>
      </w:r>
      <w:r>
        <w:rPr>
          <w:rStyle w:val="c8c8c83ff1f1f13ff5f5f53feeeeee3fe4e4e43fededed3ffbfbfb3fe9e9e93ff2f2f23fe5e5e53feaeaea3ff1f1f13ff2f2f23f"/>
          <w:rFonts w:ascii="Times New Roman" w:cstheme="minorBidi"/>
          <w:sz w:val="28"/>
          <w:lang w:val="uk-UA"/>
        </w:rPr>
        <w:t>c</w:t>
      </w:r>
      <w:r>
        <w:rPr>
          <w:rFonts w:ascii="Times New Roman" w:cstheme="minorBidi"/>
          <w:sz w:val="28"/>
          <w:lang w:val="uk-UA"/>
        </w:rPr>
        <w:t xml:space="preserve">, </w:t>
      </w:r>
      <w:r>
        <w:rPr>
          <w:rStyle w:val="c8c8c83ff1f1f13ff5f5f53feeeeee3fe4e4e43fededed3ffbfbfb3fe9e9e93ff2f2f23fe5e5e53feaeaea3ff1f1f13ff2f2f23f"/>
          <w:rFonts w:ascii="Times New Roman" w:cstheme="minorBidi"/>
          <w:sz w:val="28"/>
          <w:lang w:val="uk-UA"/>
        </w:rPr>
        <w:t>C</w:t>
      </w:r>
      <w:r>
        <w:rPr>
          <w:rFonts w:ascii="Times New Roman" w:cstheme="minorBidi"/>
          <w:sz w:val="28"/>
          <w:lang w:val="uk-UA"/>
        </w:rPr>
        <w:t xml:space="preserve">, </w:t>
      </w:r>
      <w:r>
        <w:rPr>
          <w:rStyle w:val="c8c8c83ff1f1f13ff5f5f53feeeeee3fe4e4e43fededed3ffbfbfb3fe9e9e93ff2f2f23fe5e5e53feaeaea3ff1f1f13ff2f2f23f"/>
          <w:rFonts w:ascii="Times New Roman" w:cstheme="minorBidi"/>
          <w:sz w:val="28"/>
          <w:lang w:val="uk-UA"/>
        </w:rPr>
        <w:t>d</w:t>
      </w:r>
      <w:r>
        <w:rPr>
          <w:rFonts w:ascii="Times New Roman" w:cstheme="minorBidi"/>
          <w:sz w:val="28"/>
          <w:lang w:val="uk-UA"/>
        </w:rPr>
        <w:t xml:space="preserve">, </w:t>
      </w:r>
      <w:r>
        <w:rPr>
          <w:rStyle w:val="c8c8c83ff1f1f13ff5f5f53feeeeee3fe4e4e43fededed3ffbfbfb3fe9e9e93ff2f2f23fe5e5e53feaeaea3ff1f1f13ff2f2f23f"/>
          <w:rFonts w:ascii="Times New Roman" w:cstheme="minorBidi"/>
          <w:sz w:val="28"/>
          <w:lang w:val="uk-UA"/>
        </w:rPr>
        <w:t>D</w:t>
      </w:r>
      <w:r>
        <w:rPr>
          <w:rFonts w:ascii="Times New Roman" w:cstheme="minorBidi"/>
          <w:sz w:val="28"/>
          <w:lang w:val="uk-UA"/>
        </w:rPr>
        <w:t xml:space="preserve">, </w:t>
      </w:r>
      <w:r>
        <w:rPr>
          <w:rStyle w:val="c8c8c83ff1f1f13ff5f5f53feeeeee3fe4e4e43fededed3ffbfbfb3fe9e9e93ff2f2f23fe5e5e53feaeaea3ff1f1f13ff2f2f23f"/>
          <w:rFonts w:ascii="Times New Roman" w:cstheme="minorBidi"/>
          <w:sz w:val="28"/>
          <w:lang w:val="uk-UA"/>
        </w:rPr>
        <w:t>e</w:t>
      </w:r>
      <w:r>
        <w:rPr>
          <w:rFonts w:ascii="Times New Roman" w:cstheme="minorBidi"/>
          <w:sz w:val="28"/>
          <w:lang w:val="uk-UA"/>
        </w:rPr>
        <w:t xml:space="preserve">, </w:t>
      </w:r>
      <w:r>
        <w:rPr>
          <w:rStyle w:val="c8c8c83ff1f1f13ff5f5f53feeeeee3fe4e4e43fededed3ffbfbfb3fe9e9e93ff2f2f23fe5e5e53feaeaea3ff1f1f13ff2f2f23f"/>
          <w:rFonts w:ascii="Times New Roman" w:cstheme="minorBidi"/>
          <w:sz w:val="28"/>
          <w:lang w:val="uk-UA"/>
        </w:rPr>
        <w:t>E</w:t>
      </w:r>
      <w:r>
        <w:rPr>
          <w:rFonts w:ascii="Times New Roman" w:cstheme="minorBidi"/>
          <w:sz w:val="28"/>
          <w:lang w:val="uk-UA"/>
        </w:rPr>
        <w:t xml:space="preserve">, </w:t>
      </w:r>
      <w:r>
        <w:rPr>
          <w:rStyle w:val="c8c8c83ff1f1f13ff5f5f53feeeeee3fe4e4e43fededed3ffbfbfb3fe9e9e93ff2f2f23fe5e5e53feaeaea3ff1f1f13ff2f2f23f"/>
          <w:rFonts w:ascii="Times New Roman" w:cstheme="minorBidi"/>
          <w:sz w:val="28"/>
          <w:lang w:val="uk-UA"/>
        </w:rPr>
        <w:t>f</w:t>
      </w:r>
      <w:r>
        <w:rPr>
          <w:rFonts w:ascii="Times New Roman" w:cstheme="minorBidi"/>
          <w:sz w:val="28"/>
          <w:lang w:val="uk-UA"/>
        </w:rPr>
        <w:t xml:space="preserve">, </w:t>
      </w:r>
      <w:r>
        <w:rPr>
          <w:rStyle w:val="c8c8c83ff1f1f13ff5f5f53feeeeee3fe4e4e43fededed3ffbfbfb3fe9e9e93ff2f2f23fe5e5e53feaeaea3ff1f1f13ff2f2f23f"/>
          <w:rFonts w:ascii="Times New Roman" w:cstheme="minorBidi"/>
          <w:sz w:val="28"/>
          <w:lang w:val="uk-UA"/>
        </w:rPr>
        <w:t>F</w:t>
      </w:r>
      <w:r>
        <w:rPr>
          <w:rFonts w:ascii="Times New Roman" w:cstheme="minorBidi"/>
          <w:sz w:val="28"/>
          <w:lang w:val="uk-UA"/>
        </w:rPr>
        <w:t>).</w:t>
      </w:r>
    </w:p>
    <w:p w14:paraId="636D07F3" w14:textId="77777777" w:rsidR="008D1CA6" w:rsidRPr="00CC58E1" w:rsidRDefault="008D1CA6" w:rsidP="00E64A59">
      <w:pPr>
        <w:ind w:firstLine="540"/>
        <w:jc w:val="both"/>
        <w:rPr>
          <w:rFonts w:cstheme="minorBidi"/>
          <w:lang w:val="ru-RU"/>
        </w:rPr>
      </w:pPr>
      <w:r>
        <w:rPr>
          <w:rFonts w:ascii="Times New Roman" w:cstheme="minorBidi"/>
          <w:sz w:val="28"/>
          <w:lang w:val="uk-UA"/>
        </w:rPr>
        <w:t>Наприклад</w:t>
      </w:r>
      <w:r>
        <w:rPr>
          <w:rFonts w:ascii="Times New Roman" w:cstheme="minorBidi"/>
          <w:sz w:val="28"/>
          <w:lang w:val="uk-UA"/>
        </w:rPr>
        <w:t xml:space="preserve">, </w:t>
      </w:r>
      <w:r>
        <w:rPr>
          <w:rFonts w:ascii="Times New Roman" w:cstheme="minorBidi"/>
          <w:sz w:val="28"/>
          <w:lang w:val="uk-UA"/>
        </w:rPr>
        <w:t>наступні</w:t>
      </w:r>
      <w:r>
        <w:rPr>
          <w:rFonts w:ascii="Times New Roman" w:cstheme="minorBidi"/>
          <w:sz w:val="28"/>
          <w:lang w:val="uk-UA"/>
        </w:rPr>
        <w:t xml:space="preserve"> </w:t>
      </w:r>
      <w:r>
        <w:rPr>
          <w:rFonts w:ascii="Times New Roman" w:cstheme="minorBidi"/>
          <w:sz w:val="28"/>
          <w:lang w:val="uk-UA"/>
        </w:rPr>
        <w:t>змінні</w:t>
      </w:r>
      <w:r>
        <w:rPr>
          <w:rFonts w:ascii="Times New Roman" w:cstheme="minorBidi"/>
          <w:sz w:val="28"/>
          <w:lang w:val="uk-UA"/>
        </w:rPr>
        <w:t xml:space="preserve"> </w:t>
      </w:r>
      <w:proofErr w:type="spellStart"/>
      <w:r>
        <w:rPr>
          <w:rFonts w:ascii="Times New Roman" w:cstheme="minorBidi"/>
          <w:sz w:val="28"/>
          <w:lang w:val="uk-UA"/>
        </w:rPr>
        <w:t>ініціалізовані</w:t>
      </w:r>
      <w:proofErr w:type="spellEnd"/>
      <w:r>
        <w:rPr>
          <w:rFonts w:ascii="Times New Roman" w:cstheme="minorBidi"/>
          <w:sz w:val="28"/>
          <w:lang w:val="uk-UA"/>
        </w:rPr>
        <w:t xml:space="preserve"> </w:t>
      </w:r>
      <w:r>
        <w:rPr>
          <w:rFonts w:ascii="Times New Roman" w:cstheme="minorBidi"/>
          <w:sz w:val="28"/>
          <w:lang w:val="uk-UA"/>
        </w:rPr>
        <w:t>тим</w:t>
      </w:r>
      <w:r>
        <w:rPr>
          <w:rFonts w:ascii="Times New Roman" w:cstheme="minorBidi"/>
          <w:sz w:val="28"/>
          <w:lang w:val="uk-UA"/>
        </w:rPr>
        <w:t xml:space="preserve"> </w:t>
      </w:r>
      <w:r>
        <w:rPr>
          <w:rFonts w:ascii="Times New Roman" w:cstheme="minorBidi"/>
          <w:sz w:val="28"/>
          <w:lang w:val="uk-UA"/>
        </w:rPr>
        <w:t>самим</w:t>
      </w:r>
      <w:r>
        <w:rPr>
          <w:rFonts w:ascii="Times New Roman" w:cstheme="minorBidi"/>
          <w:sz w:val="28"/>
          <w:lang w:val="uk-UA"/>
        </w:rPr>
        <w:t xml:space="preserve"> </w:t>
      </w:r>
      <w:r>
        <w:rPr>
          <w:rFonts w:ascii="Times New Roman" w:cstheme="minorBidi"/>
          <w:sz w:val="28"/>
          <w:lang w:val="uk-UA"/>
        </w:rPr>
        <w:t>значенням</w:t>
      </w:r>
      <w:r>
        <w:rPr>
          <w:rFonts w:ascii="Times New Roman" w:cstheme="minorBidi"/>
          <w:sz w:val="28"/>
          <w:lang w:val="uk-UA"/>
        </w:rPr>
        <w:t xml:space="preserve">: </w:t>
      </w:r>
    </w:p>
    <w:p w14:paraId="68D6E7FE" w14:textId="77777777" w:rsidR="008D1CA6" w:rsidRDefault="008D1CA6" w:rsidP="00BA261B">
      <w:pPr>
        <w:ind w:firstLine="284"/>
        <w:rPr>
          <w:rFonts w:cstheme="minorBidi"/>
        </w:rPr>
      </w:pPr>
      <w:proofErr w:type="spellStart"/>
      <w:r>
        <w:rPr>
          <w:rFonts w:ascii="Times New Roman" w:cstheme="minorBidi"/>
          <w:lang w:val="uk-UA"/>
        </w:rPr>
        <w:t>int</w:t>
      </w:r>
      <w:proofErr w:type="spellEnd"/>
      <w:r>
        <w:rPr>
          <w:rFonts w:ascii="Times New Roman" w:cstheme="minorBidi"/>
          <w:lang w:val="uk-UA"/>
        </w:rPr>
        <w:t xml:space="preserve"> d = 42;</w:t>
      </w:r>
    </w:p>
    <w:p w14:paraId="178ED8A3" w14:textId="77777777" w:rsidR="008D1CA6" w:rsidRDefault="008D1CA6" w:rsidP="00BA261B">
      <w:pPr>
        <w:ind w:firstLine="284"/>
        <w:rPr>
          <w:rFonts w:cstheme="minorBidi"/>
        </w:rPr>
      </w:pPr>
      <w:proofErr w:type="spellStart"/>
      <w:r>
        <w:rPr>
          <w:rFonts w:ascii="Times New Roman" w:cstheme="minorBidi"/>
          <w:lang w:val="uk-UA"/>
        </w:rPr>
        <w:t>int</w:t>
      </w:r>
      <w:proofErr w:type="spellEnd"/>
      <w:r>
        <w:rPr>
          <w:rFonts w:ascii="Times New Roman" w:cstheme="minorBidi"/>
          <w:lang w:val="uk-UA"/>
        </w:rPr>
        <w:t xml:space="preserve"> o = 052;</w:t>
      </w:r>
    </w:p>
    <w:p w14:paraId="5E19A521" w14:textId="77777777" w:rsidR="008D1CA6" w:rsidRDefault="008D1CA6" w:rsidP="00BA261B">
      <w:pPr>
        <w:ind w:firstLine="284"/>
        <w:rPr>
          <w:rFonts w:cstheme="minorBidi"/>
        </w:rPr>
      </w:pPr>
      <w:proofErr w:type="spellStart"/>
      <w:r>
        <w:rPr>
          <w:rFonts w:ascii="Times New Roman" w:cstheme="minorBidi"/>
          <w:lang w:val="uk-UA"/>
        </w:rPr>
        <w:t>int</w:t>
      </w:r>
      <w:proofErr w:type="spellEnd"/>
      <w:r>
        <w:rPr>
          <w:rFonts w:ascii="Times New Roman" w:cstheme="minorBidi"/>
          <w:lang w:val="uk-UA"/>
        </w:rPr>
        <w:t xml:space="preserve"> x = 0x2a;</w:t>
      </w:r>
    </w:p>
    <w:p w14:paraId="18E0BA82" w14:textId="77777777" w:rsidR="008D1CA6" w:rsidRPr="00CC58E1" w:rsidRDefault="008D1CA6" w:rsidP="00BA261B">
      <w:pPr>
        <w:ind w:firstLine="284"/>
        <w:rPr>
          <w:rFonts w:cstheme="minorBidi"/>
          <w:lang w:val="ru-RU"/>
        </w:rPr>
      </w:pPr>
      <w:proofErr w:type="spellStart"/>
      <w:r>
        <w:rPr>
          <w:rFonts w:ascii="Times New Roman" w:cstheme="minorBidi"/>
          <w:lang w:val="uk-UA"/>
        </w:rPr>
        <w:t>int</w:t>
      </w:r>
      <w:proofErr w:type="spellEnd"/>
      <w:r>
        <w:rPr>
          <w:rFonts w:ascii="Times New Roman" w:cstheme="minorBidi"/>
          <w:lang w:val="uk-UA"/>
        </w:rPr>
        <w:t xml:space="preserve"> X = 0X2A;</w:t>
      </w:r>
    </w:p>
    <w:p w14:paraId="005FC6B3" w14:textId="77777777" w:rsidR="008D1CA6" w:rsidRPr="00CC58E1" w:rsidRDefault="008D1CA6" w:rsidP="00BA261B">
      <w:pPr>
        <w:pStyle w:val="3"/>
        <w:spacing w:before="0" w:after="0"/>
        <w:rPr>
          <w:lang w:val="ru-RU"/>
        </w:rPr>
      </w:pPr>
      <w:r>
        <w:rPr>
          <w:lang w:val="uk-UA"/>
        </w:rPr>
        <w:t xml:space="preserve">Суфікси для </w:t>
      </w:r>
      <w:proofErr w:type="spellStart"/>
      <w:r>
        <w:rPr>
          <w:lang w:val="uk-UA"/>
        </w:rPr>
        <w:t>форматованого</w:t>
      </w:r>
      <w:proofErr w:type="spellEnd"/>
      <w:r>
        <w:rPr>
          <w:lang w:val="uk-UA"/>
        </w:rPr>
        <w:t xml:space="preserve"> введення/виведення цілих типів</w:t>
      </w:r>
    </w:p>
    <w:p w14:paraId="755680B7" w14:textId="77777777" w:rsidR="008D1CA6" w:rsidRPr="00CC58E1" w:rsidRDefault="008D1CA6" w:rsidP="00E64A59">
      <w:pPr>
        <w:ind w:firstLine="449"/>
        <w:jc w:val="both"/>
        <w:rPr>
          <w:rFonts w:cstheme="minorBidi"/>
          <w:lang w:val="ru-RU"/>
        </w:rPr>
      </w:pPr>
      <w:r>
        <w:rPr>
          <w:rFonts w:ascii="Times New Roman" w:cstheme="minorBidi"/>
          <w:sz w:val="28"/>
          <w:lang w:val="uk-UA"/>
        </w:rPr>
        <w:t>Для</w:t>
      </w:r>
      <w:r>
        <w:rPr>
          <w:rFonts w:ascii="Times New Roman" w:cstheme="minorBidi"/>
          <w:sz w:val="28"/>
          <w:lang w:val="uk-UA"/>
        </w:rPr>
        <w:t xml:space="preserve"> </w:t>
      </w:r>
      <w:r>
        <w:rPr>
          <w:rFonts w:ascii="Times New Roman" w:cstheme="minorBidi"/>
          <w:sz w:val="28"/>
          <w:lang w:val="uk-UA"/>
        </w:rPr>
        <w:t>того</w:t>
      </w:r>
      <w:r>
        <w:rPr>
          <w:rFonts w:ascii="Times New Roman" w:cstheme="minorBidi"/>
          <w:sz w:val="28"/>
          <w:lang w:val="uk-UA"/>
        </w:rPr>
        <w:t xml:space="preserve">, </w:t>
      </w:r>
      <w:r>
        <w:rPr>
          <w:rFonts w:ascii="Times New Roman" w:cstheme="minorBidi"/>
          <w:sz w:val="28"/>
          <w:lang w:val="uk-UA"/>
        </w:rPr>
        <w:t>щоб</w:t>
      </w:r>
      <w:r>
        <w:rPr>
          <w:rFonts w:ascii="Times New Roman" w:cstheme="minorBidi"/>
          <w:sz w:val="28"/>
          <w:lang w:val="uk-UA"/>
        </w:rPr>
        <w:t xml:space="preserve"> </w:t>
      </w:r>
      <w:r>
        <w:rPr>
          <w:rFonts w:ascii="Times New Roman" w:cstheme="minorBidi"/>
          <w:sz w:val="28"/>
          <w:lang w:val="uk-UA"/>
        </w:rPr>
        <w:t>позначити</w:t>
      </w:r>
      <w:r>
        <w:rPr>
          <w:rFonts w:ascii="Times New Roman" w:cstheme="minorBidi"/>
          <w:sz w:val="28"/>
          <w:lang w:val="uk-UA"/>
        </w:rPr>
        <w:t xml:space="preserve"> </w:t>
      </w:r>
      <w:r>
        <w:rPr>
          <w:rFonts w:ascii="Times New Roman" w:cstheme="minorBidi"/>
          <w:sz w:val="28"/>
          <w:lang w:val="uk-UA"/>
        </w:rPr>
        <w:t>програмний</w:t>
      </w:r>
      <w:r>
        <w:rPr>
          <w:rFonts w:ascii="Times New Roman" w:cstheme="minorBidi"/>
          <w:sz w:val="28"/>
          <w:lang w:val="uk-UA"/>
        </w:rPr>
        <w:t xml:space="preserve"> </w:t>
      </w:r>
      <w:r>
        <w:rPr>
          <w:rFonts w:ascii="Times New Roman" w:cstheme="minorBidi"/>
          <w:sz w:val="28"/>
          <w:lang w:val="uk-UA"/>
        </w:rPr>
        <w:t>тип</w:t>
      </w:r>
      <w:r>
        <w:rPr>
          <w:rFonts w:ascii="Times New Roman" w:cstheme="minorBidi"/>
          <w:sz w:val="28"/>
          <w:lang w:val="uk-UA"/>
        </w:rPr>
        <w:t xml:space="preserve"> </w:t>
      </w:r>
      <w:r>
        <w:rPr>
          <w:rFonts w:ascii="Times New Roman" w:cstheme="minorBidi"/>
          <w:sz w:val="28"/>
          <w:lang w:val="uk-UA"/>
        </w:rPr>
        <w:t>можуть</w:t>
      </w:r>
      <w:r>
        <w:rPr>
          <w:rFonts w:ascii="Times New Roman" w:cstheme="minorBidi"/>
          <w:sz w:val="28"/>
          <w:lang w:val="uk-UA"/>
        </w:rPr>
        <w:t xml:space="preserve"> </w:t>
      </w:r>
      <w:r>
        <w:rPr>
          <w:rFonts w:ascii="Times New Roman" w:cstheme="minorBidi"/>
          <w:sz w:val="28"/>
          <w:lang w:val="uk-UA"/>
        </w:rPr>
        <w:t>використовуватися</w:t>
      </w:r>
      <w:r>
        <w:rPr>
          <w:rFonts w:ascii="Times New Roman" w:cstheme="minorBidi"/>
          <w:sz w:val="28"/>
          <w:lang w:val="uk-UA"/>
        </w:rPr>
        <w:t xml:space="preserve">  </w:t>
      </w:r>
      <w:r>
        <w:rPr>
          <w:rFonts w:ascii="Times New Roman" w:cstheme="minorBidi"/>
          <w:sz w:val="28"/>
          <w:lang w:val="uk-UA"/>
        </w:rPr>
        <w:t>суфікси</w:t>
      </w:r>
      <w:r>
        <w:rPr>
          <w:rFonts w:ascii="Times New Roman" w:cstheme="minorBidi"/>
          <w:sz w:val="28"/>
          <w:lang w:val="uk-UA"/>
        </w:rPr>
        <w:t xml:space="preserve"> (</w:t>
      </w:r>
      <w:r>
        <w:rPr>
          <w:rFonts w:ascii="Times New Roman" w:cstheme="minorBidi"/>
          <w:sz w:val="28"/>
          <w:lang w:val="uk-UA"/>
        </w:rPr>
        <w:t>вони</w:t>
      </w:r>
      <w:r>
        <w:rPr>
          <w:rFonts w:ascii="Times New Roman" w:cstheme="minorBidi"/>
          <w:sz w:val="28"/>
          <w:lang w:val="uk-UA"/>
        </w:rPr>
        <w:t xml:space="preserve"> </w:t>
      </w:r>
      <w:r>
        <w:rPr>
          <w:rFonts w:ascii="Times New Roman" w:cstheme="minorBidi"/>
          <w:sz w:val="28"/>
          <w:lang w:val="uk-UA"/>
        </w:rPr>
        <w:t>можуть</w:t>
      </w:r>
      <w:r>
        <w:rPr>
          <w:rFonts w:ascii="Times New Roman" w:cstheme="minorBidi"/>
          <w:sz w:val="28"/>
          <w:lang w:val="uk-UA"/>
        </w:rPr>
        <w:t xml:space="preserve"> </w:t>
      </w:r>
      <w:r>
        <w:rPr>
          <w:rFonts w:ascii="Times New Roman" w:cstheme="minorBidi"/>
          <w:sz w:val="28"/>
          <w:lang w:val="uk-UA"/>
        </w:rPr>
        <w:t>бути</w:t>
      </w:r>
      <w:r>
        <w:rPr>
          <w:rFonts w:ascii="Times New Roman" w:cstheme="minorBidi"/>
          <w:sz w:val="28"/>
          <w:lang w:val="uk-UA"/>
        </w:rPr>
        <w:t xml:space="preserve"> </w:t>
      </w:r>
      <w:r>
        <w:rPr>
          <w:rFonts w:ascii="Times New Roman" w:cstheme="minorBidi"/>
          <w:sz w:val="28"/>
          <w:lang w:val="uk-UA"/>
        </w:rPr>
        <w:t>в</w:t>
      </w:r>
      <w:r>
        <w:rPr>
          <w:rFonts w:ascii="Times New Roman" w:cstheme="minorBidi"/>
          <w:sz w:val="28"/>
          <w:lang w:val="uk-UA"/>
        </w:rPr>
        <w:t xml:space="preserve"> </w:t>
      </w:r>
      <w:r>
        <w:rPr>
          <w:rFonts w:ascii="Times New Roman" w:cstheme="minorBidi"/>
          <w:sz w:val="28"/>
          <w:lang w:val="uk-UA"/>
        </w:rPr>
        <w:t>будь</w:t>
      </w:r>
      <w:r>
        <w:rPr>
          <w:rFonts w:ascii="Times New Roman" w:cstheme="minorBidi"/>
          <w:sz w:val="28"/>
          <w:lang w:val="uk-UA"/>
        </w:rPr>
        <w:t>-</w:t>
      </w:r>
      <w:r>
        <w:rPr>
          <w:rFonts w:ascii="Times New Roman" w:cstheme="minorBidi"/>
          <w:sz w:val="28"/>
          <w:lang w:val="uk-UA"/>
        </w:rPr>
        <w:t>якому</w:t>
      </w:r>
      <w:r>
        <w:rPr>
          <w:rFonts w:ascii="Times New Roman" w:cstheme="minorBidi"/>
          <w:sz w:val="28"/>
          <w:lang w:val="uk-UA"/>
        </w:rPr>
        <w:t xml:space="preserve"> </w:t>
      </w:r>
      <w:r>
        <w:rPr>
          <w:rFonts w:ascii="Times New Roman" w:cstheme="minorBidi"/>
          <w:sz w:val="28"/>
          <w:lang w:val="uk-UA"/>
        </w:rPr>
        <w:t>порядку</w:t>
      </w:r>
      <w:r>
        <w:rPr>
          <w:rFonts w:ascii="Times New Roman" w:cstheme="minorBidi"/>
          <w:sz w:val="28"/>
          <w:lang w:val="uk-UA"/>
        </w:rPr>
        <w:t>)</w:t>
      </w:r>
      <w:r>
        <w:rPr>
          <w:rFonts w:ascii="Times New Roman" w:cstheme="minorBidi"/>
          <w:sz w:val="28"/>
          <w:lang w:val="ru-RU"/>
        </w:rPr>
        <w:t>:</w:t>
      </w:r>
    </w:p>
    <w:p w14:paraId="1294D576" w14:textId="77777777" w:rsidR="008D1CA6" w:rsidRPr="00CC58E1" w:rsidRDefault="008D1CA6" w:rsidP="00E64A59">
      <w:pPr>
        <w:numPr>
          <w:ilvl w:val="2"/>
          <w:numId w:val="8"/>
        </w:numPr>
        <w:ind w:left="0"/>
        <w:jc w:val="both"/>
        <w:rPr>
          <w:rFonts w:cstheme="minorBidi"/>
          <w:lang w:val="ru-RU"/>
        </w:rPr>
      </w:pPr>
      <w:r>
        <w:rPr>
          <w:rFonts w:ascii="Times New Roman" w:cstheme="minorBidi"/>
          <w:sz w:val="28"/>
          <w:lang w:val="uk-UA"/>
        </w:rPr>
        <w:lastRenderedPageBreak/>
        <w:t>натуральний</w:t>
      </w:r>
      <w:r>
        <w:rPr>
          <w:rFonts w:ascii="Times New Roman" w:cstheme="minorBidi"/>
          <w:sz w:val="28"/>
          <w:lang w:val="uk-UA"/>
        </w:rPr>
        <w:t xml:space="preserve"> </w:t>
      </w:r>
      <w:r>
        <w:rPr>
          <w:rFonts w:ascii="Times New Roman" w:cstheme="minorBidi"/>
          <w:sz w:val="28"/>
          <w:lang w:val="uk-UA"/>
        </w:rPr>
        <w:t>суфікс</w:t>
      </w:r>
      <w:r>
        <w:rPr>
          <w:rFonts w:ascii="Times New Roman" w:cstheme="minorBidi"/>
          <w:sz w:val="28"/>
          <w:lang w:val="uk-UA"/>
        </w:rPr>
        <w:t xml:space="preserve"> (</w:t>
      </w:r>
      <w:proofErr w:type="spellStart"/>
      <w:r>
        <w:rPr>
          <w:rFonts w:ascii="Times New Roman" w:cstheme="minorBidi"/>
          <w:sz w:val="28"/>
          <w:lang w:val="uk-UA"/>
        </w:rPr>
        <w:t>unsigned-suffix</w:t>
      </w:r>
      <w:proofErr w:type="spellEnd"/>
      <w:r>
        <w:rPr>
          <w:rFonts w:ascii="Times New Roman" w:cstheme="minorBidi"/>
          <w:sz w:val="28"/>
          <w:lang w:val="uk-UA"/>
        </w:rPr>
        <w:t>) (</w:t>
      </w:r>
      <w:r>
        <w:rPr>
          <w:rFonts w:ascii="Times New Roman" w:cstheme="minorBidi"/>
          <w:sz w:val="28"/>
          <w:lang w:val="uk-UA"/>
        </w:rPr>
        <w:t>символ</w:t>
      </w:r>
      <w:r>
        <w:rPr>
          <w:rFonts w:ascii="Times New Roman" w:cstheme="minorBidi"/>
          <w:sz w:val="28"/>
          <w:lang w:val="uk-UA"/>
        </w:rPr>
        <w:t xml:space="preserve"> </w:t>
      </w:r>
      <w:r>
        <w:rPr>
          <w:rStyle w:val="c8c8c83ff1f1f13ff5f5f53feeeeee3fe4e4e43fededed3ffbfbfb3fe9e9e93ff2f2f23fe5e5e53feaeaea3ff1f1f13ff2f2f23f"/>
          <w:rFonts w:ascii="Times New Roman" w:cstheme="minorBidi"/>
          <w:sz w:val="28"/>
          <w:lang w:val="uk-UA"/>
        </w:rPr>
        <w:t>u</w:t>
      </w:r>
      <w:r>
        <w:rPr>
          <w:rFonts w:ascii="Times New Roman" w:cstheme="minorBidi"/>
          <w:sz w:val="28"/>
          <w:lang w:val="uk-UA"/>
        </w:rPr>
        <w:t xml:space="preserve"> </w:t>
      </w:r>
      <w:r>
        <w:rPr>
          <w:rFonts w:ascii="Times New Roman" w:cstheme="minorBidi"/>
          <w:sz w:val="28"/>
          <w:lang w:val="uk-UA"/>
        </w:rPr>
        <w:t>або</w:t>
      </w:r>
      <w:r>
        <w:rPr>
          <w:rFonts w:ascii="Times New Roman" w:cstheme="minorBidi"/>
          <w:sz w:val="28"/>
          <w:lang w:val="uk-UA"/>
        </w:rPr>
        <w:t xml:space="preserve"> </w:t>
      </w:r>
      <w:r>
        <w:rPr>
          <w:rFonts w:ascii="Times New Roman" w:cstheme="minorBidi"/>
          <w:sz w:val="28"/>
          <w:lang w:val="uk-UA"/>
        </w:rPr>
        <w:t>символ</w:t>
      </w:r>
      <w:r>
        <w:rPr>
          <w:rFonts w:ascii="Times New Roman" w:cstheme="minorBidi"/>
          <w:sz w:val="28"/>
          <w:lang w:val="uk-UA"/>
        </w:rPr>
        <w:t xml:space="preserve"> </w:t>
      </w:r>
      <w:r>
        <w:rPr>
          <w:rStyle w:val="c8c8c83ff1f1f13ff5f5f53feeeeee3fe4e4e43fededed3ffbfbfb3fe9e9e93ff2f2f23fe5e5e53feaeaea3ff1f1f13ff2f2f23f"/>
          <w:rFonts w:ascii="Times New Roman" w:cstheme="minorBidi"/>
          <w:sz w:val="28"/>
          <w:lang w:val="uk-UA"/>
        </w:rPr>
        <w:t>U</w:t>
      </w:r>
      <w:r>
        <w:rPr>
          <w:rFonts w:ascii="Times New Roman" w:cstheme="minorBidi"/>
          <w:sz w:val="28"/>
          <w:lang w:val="uk-UA"/>
        </w:rPr>
        <w:t xml:space="preserve">) </w:t>
      </w:r>
    </w:p>
    <w:p w14:paraId="72CDBDCC" w14:textId="77777777" w:rsidR="008D1CA6" w:rsidRPr="00CC58E1" w:rsidRDefault="008D1CA6" w:rsidP="00E64A59">
      <w:pPr>
        <w:numPr>
          <w:ilvl w:val="2"/>
          <w:numId w:val="8"/>
        </w:numPr>
        <w:ind w:left="0"/>
        <w:jc w:val="both"/>
        <w:rPr>
          <w:rFonts w:cstheme="minorBidi"/>
          <w:lang w:val="ru-RU"/>
        </w:rPr>
      </w:pPr>
      <w:r>
        <w:rPr>
          <w:rFonts w:ascii="Times New Roman" w:cstheme="minorBidi"/>
          <w:sz w:val="28"/>
          <w:lang w:val="uk-UA"/>
        </w:rPr>
        <w:t>суфікс</w:t>
      </w:r>
      <w:r>
        <w:rPr>
          <w:rFonts w:ascii="Times New Roman" w:cstheme="minorBidi"/>
          <w:sz w:val="28"/>
          <w:lang w:val="uk-UA"/>
        </w:rPr>
        <w:t xml:space="preserve"> </w:t>
      </w:r>
      <w:r>
        <w:rPr>
          <w:rFonts w:ascii="Times New Roman" w:cstheme="minorBidi"/>
          <w:sz w:val="28"/>
          <w:lang w:val="uk-UA"/>
        </w:rPr>
        <w:t>довжини</w:t>
      </w:r>
      <w:r>
        <w:rPr>
          <w:rFonts w:ascii="Times New Roman" w:cstheme="minorBidi"/>
          <w:sz w:val="28"/>
          <w:lang w:val="uk-UA"/>
        </w:rPr>
        <w:t xml:space="preserve"> (</w:t>
      </w:r>
      <w:proofErr w:type="spellStart"/>
      <w:r>
        <w:rPr>
          <w:rFonts w:ascii="Times New Roman" w:cstheme="minorBidi"/>
          <w:sz w:val="28"/>
          <w:lang w:val="uk-UA"/>
        </w:rPr>
        <w:t>long-suffix</w:t>
      </w:r>
      <w:proofErr w:type="spellEnd"/>
      <w:r>
        <w:rPr>
          <w:rFonts w:ascii="Times New Roman" w:cstheme="minorBidi"/>
          <w:sz w:val="28"/>
          <w:lang w:val="uk-UA"/>
        </w:rPr>
        <w:t>) (</w:t>
      </w:r>
      <w:r>
        <w:rPr>
          <w:rFonts w:ascii="Times New Roman" w:cstheme="minorBidi"/>
          <w:sz w:val="28"/>
          <w:lang w:val="uk-UA"/>
        </w:rPr>
        <w:t>символ</w:t>
      </w:r>
      <w:r>
        <w:rPr>
          <w:rFonts w:ascii="Times New Roman" w:cstheme="minorBidi"/>
          <w:sz w:val="28"/>
          <w:lang w:val="uk-UA"/>
        </w:rPr>
        <w:t xml:space="preserve"> </w:t>
      </w:r>
      <w:r>
        <w:rPr>
          <w:rStyle w:val="c8c8c83ff1f1f13ff5f5f53feeeeee3fe4e4e43fededed3ffbfbfb3fe9e9e93ff2f2f23fe5e5e53feaeaea3ff1f1f13ff2f2f23f"/>
          <w:rFonts w:ascii="Times New Roman" w:cstheme="minorBidi"/>
          <w:sz w:val="28"/>
          <w:lang w:val="uk-UA"/>
        </w:rPr>
        <w:t>l</w:t>
      </w:r>
      <w:r>
        <w:rPr>
          <w:rFonts w:ascii="Times New Roman" w:cstheme="minorBidi"/>
          <w:sz w:val="28"/>
          <w:lang w:val="uk-UA"/>
        </w:rPr>
        <w:t xml:space="preserve"> </w:t>
      </w:r>
      <w:r>
        <w:rPr>
          <w:rFonts w:ascii="Times New Roman" w:cstheme="minorBidi"/>
          <w:sz w:val="28"/>
          <w:lang w:val="uk-UA"/>
        </w:rPr>
        <w:t>або</w:t>
      </w:r>
      <w:r>
        <w:rPr>
          <w:rFonts w:ascii="Times New Roman" w:cstheme="minorBidi"/>
          <w:sz w:val="28"/>
          <w:lang w:val="uk-UA"/>
        </w:rPr>
        <w:t xml:space="preserve"> </w:t>
      </w:r>
      <w:r>
        <w:rPr>
          <w:rFonts w:ascii="Times New Roman" w:cstheme="minorBidi"/>
          <w:sz w:val="28"/>
          <w:lang w:val="uk-UA"/>
        </w:rPr>
        <w:t>символ</w:t>
      </w:r>
      <w:r>
        <w:rPr>
          <w:rFonts w:ascii="Times New Roman" w:cstheme="minorBidi"/>
          <w:sz w:val="28"/>
          <w:lang w:val="uk-UA"/>
        </w:rPr>
        <w:t xml:space="preserve"> </w:t>
      </w:r>
      <w:r>
        <w:rPr>
          <w:rStyle w:val="c8c8c83ff1f1f13ff5f5f53feeeeee3fe4e4e43fededed3ffbfbfb3fe9e9e93ff2f2f23fe5e5e53feaeaea3ff1f1f13ff2f2f23f"/>
          <w:rFonts w:ascii="Times New Roman" w:cstheme="minorBidi"/>
          <w:sz w:val="28"/>
          <w:lang w:val="uk-UA"/>
        </w:rPr>
        <w:t>L</w:t>
      </w:r>
      <w:r>
        <w:rPr>
          <w:rFonts w:ascii="Times New Roman" w:cstheme="minorBidi"/>
          <w:sz w:val="28"/>
          <w:lang w:val="uk-UA"/>
        </w:rPr>
        <w:t xml:space="preserve">) </w:t>
      </w:r>
      <w:r>
        <w:rPr>
          <w:rFonts w:ascii="Times New Roman" w:cstheme="minorBidi"/>
          <w:sz w:val="28"/>
          <w:lang w:val="uk-UA"/>
        </w:rPr>
        <w:t>або</w:t>
      </w:r>
      <w:r>
        <w:rPr>
          <w:rFonts w:ascii="Times New Roman" w:cstheme="minorBidi"/>
          <w:sz w:val="28"/>
          <w:lang w:val="uk-UA"/>
        </w:rPr>
        <w:t xml:space="preserve">  </w:t>
      </w:r>
      <w:proofErr w:type="spellStart"/>
      <w:r>
        <w:rPr>
          <w:rFonts w:ascii="Times New Roman" w:cstheme="minorBidi"/>
          <w:sz w:val="28"/>
          <w:lang w:val="uk-UA"/>
        </w:rPr>
        <w:t>long-long-suffix</w:t>
      </w:r>
      <w:proofErr w:type="spellEnd"/>
      <w:r>
        <w:rPr>
          <w:rFonts w:ascii="Times New Roman" w:cstheme="minorBidi"/>
          <w:sz w:val="28"/>
          <w:lang w:val="uk-UA"/>
        </w:rPr>
        <w:t xml:space="preserve"> (</w:t>
      </w:r>
      <w:proofErr w:type="spellStart"/>
      <w:r>
        <w:rPr>
          <w:rFonts w:ascii="Times New Roman" w:cstheme="minorBidi"/>
          <w:sz w:val="28"/>
          <w:lang w:val="uk-UA"/>
        </w:rPr>
        <w:t>the</w:t>
      </w:r>
      <w:proofErr w:type="spellEnd"/>
      <w:r>
        <w:rPr>
          <w:rFonts w:ascii="Times New Roman" w:cstheme="minorBidi"/>
          <w:sz w:val="28"/>
          <w:lang w:val="uk-UA"/>
        </w:rPr>
        <w:t xml:space="preserve"> </w:t>
      </w:r>
      <w:r>
        <w:rPr>
          <w:rFonts w:ascii="Times New Roman" w:cstheme="minorBidi"/>
          <w:sz w:val="28"/>
          <w:lang w:val="uk-UA"/>
        </w:rPr>
        <w:t>суфікс</w:t>
      </w:r>
      <w:r>
        <w:rPr>
          <w:rFonts w:ascii="Times New Roman" w:cstheme="minorBidi"/>
          <w:sz w:val="28"/>
          <w:lang w:val="uk-UA"/>
        </w:rPr>
        <w:t xml:space="preserve"> </w:t>
      </w:r>
      <w:proofErr w:type="spellStart"/>
      <w:r>
        <w:rPr>
          <w:rStyle w:val="c8c8c83ff1f1f13ff5f5f53feeeeee3fe4e4e43fededed3ffbfbfb3fe9e9e93ff2f2f23fe5e5e53feaeaea3ff1f1f13ff2f2f23f"/>
          <w:rFonts w:ascii="Times New Roman" w:cstheme="minorBidi"/>
          <w:sz w:val="28"/>
          <w:lang w:val="uk-UA"/>
        </w:rPr>
        <w:t>ll</w:t>
      </w:r>
      <w:proofErr w:type="spellEnd"/>
      <w:r>
        <w:rPr>
          <w:rFonts w:ascii="Times New Roman" w:cstheme="minorBidi"/>
          <w:sz w:val="28"/>
          <w:lang w:val="uk-UA"/>
        </w:rPr>
        <w:t xml:space="preserve"> </w:t>
      </w:r>
      <w:r>
        <w:rPr>
          <w:rFonts w:ascii="Times New Roman" w:cstheme="minorBidi"/>
          <w:sz w:val="28"/>
          <w:lang w:val="uk-UA"/>
        </w:rPr>
        <w:t>або</w:t>
      </w:r>
      <w:r>
        <w:rPr>
          <w:rFonts w:ascii="Times New Roman" w:cstheme="minorBidi"/>
          <w:sz w:val="28"/>
          <w:lang w:val="uk-UA"/>
        </w:rPr>
        <w:t xml:space="preserve"> </w:t>
      </w:r>
      <w:r>
        <w:rPr>
          <w:rStyle w:val="c8c8c83ff1f1f13ff5f5f53feeeeee3fe4e4e43fededed3ffbfbfb3fe9e9e93ff2f2f23fe5e5e53feaeaea3ff1f1f13ff2f2f23f"/>
          <w:rFonts w:ascii="Times New Roman" w:cstheme="minorBidi"/>
          <w:sz w:val="28"/>
          <w:lang w:val="uk-UA"/>
        </w:rPr>
        <w:t>LL</w:t>
      </w:r>
      <w:r>
        <w:rPr>
          <w:rFonts w:ascii="Times New Roman" w:cstheme="minorBidi"/>
          <w:sz w:val="28"/>
          <w:lang w:val="uk-UA"/>
        </w:rPr>
        <w:t>) (</w:t>
      </w:r>
      <w:r>
        <w:rPr>
          <w:rFonts w:ascii="Times New Roman" w:cstheme="minorBidi"/>
          <w:sz w:val="28"/>
          <w:lang w:val="uk-UA"/>
        </w:rPr>
        <w:t>з</w:t>
      </w:r>
      <w:r>
        <w:rPr>
          <w:rFonts w:ascii="Times New Roman" w:cstheme="minorBidi"/>
          <w:sz w:val="28"/>
          <w:lang w:val="uk-UA"/>
        </w:rPr>
        <w:t xml:space="preserve"> C99) </w:t>
      </w:r>
    </w:p>
    <w:p w14:paraId="59F72236" w14:textId="77777777" w:rsidR="008D1CA6" w:rsidRDefault="008D1CA6" w:rsidP="00BA261B">
      <w:pPr>
        <w:rPr>
          <w:rFonts w:ascii="Times New Roman" w:cstheme="minorBidi"/>
          <w:lang w:val="uk-UA"/>
        </w:rPr>
      </w:pPr>
    </w:p>
    <w:p w14:paraId="78E8490E" w14:textId="77777777" w:rsidR="008D1CA6" w:rsidRPr="00CC58E1" w:rsidRDefault="008D1CA6" w:rsidP="00BA261B">
      <w:pPr>
        <w:jc w:val="center"/>
        <w:rPr>
          <w:rFonts w:cstheme="minorBidi"/>
          <w:lang w:val="ru-RU"/>
        </w:rPr>
      </w:pPr>
      <w:r>
        <w:rPr>
          <w:rFonts w:ascii="Times New Roman" w:cstheme="minorBidi"/>
          <w:b/>
          <w:lang w:val="uk-UA"/>
        </w:rPr>
        <w:t>Специфікатори</w:t>
      </w:r>
      <w:r>
        <w:rPr>
          <w:rFonts w:ascii="Times New Roman" w:cstheme="minorBidi"/>
          <w:b/>
          <w:lang w:val="uk-UA"/>
        </w:rPr>
        <w:t xml:space="preserve"> </w:t>
      </w:r>
      <w:r>
        <w:rPr>
          <w:rFonts w:ascii="Times New Roman" w:cstheme="minorBidi"/>
          <w:b/>
          <w:lang w:val="uk-UA"/>
        </w:rPr>
        <w:t>для</w:t>
      </w:r>
      <w:r>
        <w:rPr>
          <w:rFonts w:ascii="Times New Roman" w:cstheme="minorBidi"/>
          <w:b/>
          <w:lang w:val="uk-UA"/>
        </w:rPr>
        <w:t xml:space="preserve"> </w:t>
      </w:r>
      <w:proofErr w:type="spellStart"/>
      <w:r>
        <w:rPr>
          <w:rFonts w:ascii="Times New Roman" w:cstheme="minorBidi"/>
          <w:b/>
          <w:lang w:val="uk-UA"/>
        </w:rPr>
        <w:t>цілочисельних</w:t>
      </w:r>
      <w:proofErr w:type="spellEnd"/>
      <w:r>
        <w:rPr>
          <w:rFonts w:ascii="Times New Roman" w:cstheme="minorBidi"/>
          <w:b/>
          <w:lang w:val="uk-UA"/>
        </w:rPr>
        <w:t xml:space="preserve"> </w:t>
      </w:r>
      <w:r>
        <w:rPr>
          <w:rFonts w:ascii="Times New Roman" w:cstheme="minorBidi"/>
          <w:b/>
          <w:lang w:val="uk-UA"/>
        </w:rPr>
        <w:t>констант</w:t>
      </w:r>
    </w:p>
    <w:p w14:paraId="02479D51" w14:textId="77777777" w:rsidR="008D1CA6" w:rsidRPr="00CC58E1" w:rsidRDefault="008D1CA6" w:rsidP="00BA261B">
      <w:pPr>
        <w:jc w:val="right"/>
        <w:rPr>
          <w:rFonts w:cstheme="minorBidi"/>
          <w:lang w:val="ru-RU"/>
        </w:rPr>
      </w:pPr>
      <w:r>
        <w:rPr>
          <w:rFonts w:ascii="Times New Roman" w:cstheme="minorBidi"/>
          <w:lang w:val="uk-UA"/>
        </w:rPr>
        <w:t>Таблиця</w:t>
      </w:r>
      <w:r>
        <w:rPr>
          <w:rFonts w:ascii="Times New Roman" w:cstheme="minorBidi"/>
          <w:lang w:val="uk-UA"/>
        </w:rPr>
        <w:t xml:space="preserve"> 2.3</w:t>
      </w:r>
    </w:p>
    <w:tbl>
      <w:tblPr>
        <w:tblW w:w="0" w:type="auto"/>
        <w:tblInd w:w="28" w:type="dxa"/>
        <w:tblLayout w:type="fixed"/>
        <w:tblCellMar>
          <w:left w:w="0" w:type="dxa"/>
          <w:right w:w="0" w:type="dxa"/>
        </w:tblCellMar>
        <w:tblLook w:val="0000" w:firstRow="0" w:lastRow="0" w:firstColumn="0" w:lastColumn="0" w:noHBand="0" w:noVBand="0"/>
      </w:tblPr>
      <w:tblGrid>
        <w:gridCol w:w="2283"/>
        <w:gridCol w:w="3653"/>
        <w:gridCol w:w="3702"/>
      </w:tblGrid>
      <w:tr w:rsidR="008D1CA6" w14:paraId="5F9C7804" w14:textId="77777777" w:rsidTr="008D1CA6">
        <w:tc>
          <w:tcPr>
            <w:tcW w:w="2283" w:type="dxa"/>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106AF064" w14:textId="77777777" w:rsidR="008D1CA6" w:rsidRDefault="008D1CA6" w:rsidP="00BA261B">
            <w:pPr>
              <w:rPr>
                <w:rFonts w:cstheme="minorBidi"/>
              </w:rPr>
            </w:pPr>
            <w:r>
              <w:rPr>
                <w:rFonts w:ascii="Times New Roman" w:cstheme="minorBidi"/>
                <w:lang w:val="uk-UA"/>
              </w:rPr>
              <w:t>суфікс</w:t>
            </w:r>
          </w:p>
        </w:tc>
        <w:tc>
          <w:tcPr>
            <w:tcW w:w="3653" w:type="dxa"/>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7194D623" w14:textId="77777777" w:rsidR="008D1CA6" w:rsidRDefault="008D1CA6" w:rsidP="00BA261B">
            <w:pPr>
              <w:rPr>
                <w:rFonts w:cstheme="minorBidi"/>
              </w:rPr>
            </w:pPr>
            <w:r>
              <w:rPr>
                <w:rFonts w:ascii="Times New Roman" w:cstheme="minorBidi"/>
                <w:lang w:val="uk-UA"/>
              </w:rPr>
              <w:t>Основа</w:t>
            </w:r>
            <w:r>
              <w:rPr>
                <w:rFonts w:ascii="Times New Roman" w:cstheme="minorBidi"/>
                <w:lang w:val="uk-UA"/>
              </w:rPr>
              <w:t xml:space="preserve"> </w:t>
            </w:r>
            <w:r>
              <w:rPr>
                <w:rFonts w:ascii="Times New Roman" w:cstheme="minorBidi"/>
                <w:lang w:val="uk-UA"/>
              </w:rPr>
              <w:t>числення</w:t>
            </w:r>
            <w:r>
              <w:rPr>
                <w:rFonts w:ascii="Times New Roman" w:cstheme="minorBidi"/>
                <w:lang w:val="uk-UA"/>
              </w:rPr>
              <w:t xml:space="preserve"> 10</w:t>
            </w:r>
          </w:p>
        </w:tc>
        <w:tc>
          <w:tcPr>
            <w:tcW w:w="3702" w:type="dxa"/>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75E7FB31" w14:textId="77777777" w:rsidR="008D1CA6" w:rsidRDefault="008D1CA6" w:rsidP="00BA261B">
            <w:pPr>
              <w:rPr>
                <w:rFonts w:cstheme="minorBidi"/>
              </w:rPr>
            </w:pPr>
            <w:r>
              <w:rPr>
                <w:rFonts w:ascii="Times New Roman" w:cstheme="minorBidi"/>
                <w:lang w:val="uk-UA"/>
              </w:rPr>
              <w:t>Основи</w:t>
            </w:r>
            <w:r>
              <w:rPr>
                <w:rFonts w:ascii="Times New Roman" w:cstheme="minorBidi"/>
                <w:lang w:val="uk-UA"/>
              </w:rPr>
              <w:t xml:space="preserve"> </w:t>
            </w:r>
            <w:r>
              <w:rPr>
                <w:rFonts w:ascii="Times New Roman" w:cstheme="minorBidi"/>
                <w:lang w:val="uk-UA"/>
              </w:rPr>
              <w:t>числення</w:t>
            </w:r>
            <w:r>
              <w:rPr>
                <w:rFonts w:ascii="Times New Roman" w:cstheme="minorBidi"/>
                <w:lang w:val="uk-UA"/>
              </w:rPr>
              <w:t xml:space="preserve"> 8 </w:t>
            </w:r>
            <w:r>
              <w:rPr>
                <w:rFonts w:ascii="Times New Roman" w:cstheme="minorBidi"/>
                <w:lang w:val="uk-UA"/>
              </w:rPr>
              <w:t>та</w:t>
            </w:r>
            <w:r>
              <w:rPr>
                <w:rFonts w:ascii="Times New Roman" w:cstheme="minorBidi"/>
                <w:lang w:val="uk-UA"/>
              </w:rPr>
              <w:t xml:space="preserve"> 16</w:t>
            </w:r>
          </w:p>
        </w:tc>
      </w:tr>
      <w:tr w:rsidR="008D1CA6" w14:paraId="3F822B6F" w14:textId="77777777" w:rsidTr="008D1CA6">
        <w:tc>
          <w:tcPr>
            <w:tcW w:w="2283" w:type="dxa"/>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10B51CFA" w14:textId="77777777" w:rsidR="008D1CA6" w:rsidRDefault="008D1CA6" w:rsidP="00BA261B">
            <w:pPr>
              <w:rPr>
                <w:rFonts w:cstheme="minorBidi"/>
              </w:rPr>
            </w:pPr>
            <w:proofErr w:type="spellStart"/>
            <w:r>
              <w:rPr>
                <w:rFonts w:ascii="Times New Roman" w:cstheme="minorBidi"/>
                <w:lang w:val="uk-UA"/>
              </w:rPr>
              <w:t>no</w:t>
            </w:r>
            <w:proofErr w:type="spellEnd"/>
            <w:r>
              <w:rPr>
                <w:rFonts w:ascii="Times New Roman" w:cstheme="minorBidi"/>
                <w:lang w:val="uk-UA"/>
              </w:rPr>
              <w:t xml:space="preserve"> </w:t>
            </w:r>
            <w:proofErr w:type="spellStart"/>
            <w:r>
              <w:rPr>
                <w:rFonts w:ascii="Times New Roman" w:cstheme="minorBidi"/>
                <w:lang w:val="uk-UA"/>
              </w:rPr>
              <w:t>suffix</w:t>
            </w:r>
            <w:proofErr w:type="spellEnd"/>
            <w:r>
              <w:rPr>
                <w:rFonts w:ascii="Times New Roman" w:cstheme="minorBidi"/>
                <w:lang w:val="uk-UA"/>
              </w:rPr>
              <w:t xml:space="preserve"> </w:t>
            </w:r>
          </w:p>
        </w:tc>
        <w:tc>
          <w:tcPr>
            <w:tcW w:w="3653" w:type="dxa"/>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0F256F66" w14:textId="77777777" w:rsidR="008D1CA6" w:rsidRDefault="008D1CA6" w:rsidP="00BA261B">
            <w:pPr>
              <w:rPr>
                <w:rFonts w:cstheme="minorBidi"/>
              </w:rPr>
            </w:pPr>
            <w:proofErr w:type="spellStart"/>
            <w:r>
              <w:rPr>
                <w:rFonts w:ascii="Times New Roman" w:cstheme="minorBidi"/>
                <w:lang w:val="uk-UA"/>
              </w:rPr>
              <w:t>int</w:t>
            </w:r>
            <w:proofErr w:type="spellEnd"/>
            <w:r>
              <w:rPr>
                <w:rFonts w:ascii="Times New Roman" w:cstheme="minorBidi"/>
                <w:lang w:val="uk-UA"/>
              </w:rPr>
              <w:t xml:space="preserve"> </w:t>
            </w:r>
          </w:p>
          <w:p w14:paraId="2A2F67F5" w14:textId="77777777" w:rsidR="008D1CA6" w:rsidRDefault="008D1CA6" w:rsidP="00BA261B">
            <w:pPr>
              <w:rPr>
                <w:rFonts w:cstheme="minorBidi"/>
              </w:rPr>
            </w:pPr>
            <w:proofErr w:type="spellStart"/>
            <w:r>
              <w:rPr>
                <w:rFonts w:ascii="Times New Roman" w:cstheme="minorBidi"/>
                <w:lang w:val="uk-UA"/>
              </w:rPr>
              <w:t>long</w:t>
            </w:r>
            <w:proofErr w:type="spellEnd"/>
            <w:r>
              <w:rPr>
                <w:rFonts w:ascii="Times New Roman" w:cstheme="minorBidi"/>
                <w:lang w:val="uk-UA"/>
              </w:rPr>
              <w:t xml:space="preserve"> </w:t>
            </w:r>
            <w:proofErr w:type="spellStart"/>
            <w:r>
              <w:rPr>
                <w:rFonts w:ascii="Times New Roman" w:cstheme="minorBidi"/>
                <w:lang w:val="uk-UA"/>
              </w:rPr>
              <w:t>int</w:t>
            </w:r>
            <w:proofErr w:type="spellEnd"/>
            <w:r>
              <w:rPr>
                <w:rFonts w:cstheme="minorBidi"/>
              </w:rPr>
              <w:br/>
            </w:r>
            <w:proofErr w:type="spellStart"/>
            <w:r>
              <w:rPr>
                <w:rFonts w:ascii="Times New Roman" w:cstheme="minorBidi"/>
                <w:lang w:val="uk-UA"/>
              </w:rPr>
              <w:t>unsigned</w:t>
            </w:r>
            <w:proofErr w:type="spellEnd"/>
            <w:r>
              <w:rPr>
                <w:rFonts w:ascii="Times New Roman" w:cstheme="minorBidi"/>
                <w:lang w:val="uk-UA"/>
              </w:rPr>
              <w:t xml:space="preserve"> </w:t>
            </w:r>
            <w:proofErr w:type="spellStart"/>
            <w:r>
              <w:rPr>
                <w:rFonts w:ascii="Times New Roman" w:cstheme="minorBidi"/>
                <w:lang w:val="uk-UA"/>
              </w:rPr>
              <w:t>long</w:t>
            </w:r>
            <w:proofErr w:type="spellEnd"/>
            <w:r>
              <w:rPr>
                <w:rFonts w:ascii="Times New Roman" w:cstheme="minorBidi"/>
                <w:lang w:val="uk-UA"/>
              </w:rPr>
              <w:t xml:space="preserve"> </w:t>
            </w:r>
            <w:proofErr w:type="spellStart"/>
            <w:r>
              <w:rPr>
                <w:rFonts w:ascii="Times New Roman" w:cstheme="minorBidi"/>
                <w:lang w:val="uk-UA"/>
              </w:rPr>
              <w:t>int</w:t>
            </w:r>
            <w:proofErr w:type="spellEnd"/>
            <w:r>
              <w:rPr>
                <w:rFonts w:ascii="Times New Roman" w:cstheme="minorBidi"/>
                <w:lang w:val="uk-UA"/>
              </w:rPr>
              <w:t xml:space="preserve"> (</w:t>
            </w:r>
            <w:proofErr w:type="spellStart"/>
            <w:r>
              <w:rPr>
                <w:rFonts w:ascii="Times New Roman" w:cstheme="minorBidi"/>
                <w:lang w:val="uk-UA"/>
              </w:rPr>
              <w:t>until</w:t>
            </w:r>
            <w:proofErr w:type="spellEnd"/>
            <w:r>
              <w:rPr>
                <w:rFonts w:ascii="Times New Roman" w:cstheme="minorBidi"/>
                <w:lang w:val="uk-UA"/>
              </w:rPr>
              <w:t xml:space="preserve"> C99)</w:t>
            </w:r>
            <w:r>
              <w:rPr>
                <w:rFonts w:cstheme="minorBidi"/>
              </w:rPr>
              <w:br/>
            </w:r>
            <w:proofErr w:type="spellStart"/>
            <w:r>
              <w:rPr>
                <w:rFonts w:ascii="Times New Roman" w:cstheme="minorBidi"/>
                <w:lang w:val="uk-UA"/>
              </w:rPr>
              <w:t>long</w:t>
            </w:r>
            <w:proofErr w:type="spellEnd"/>
            <w:r>
              <w:rPr>
                <w:rFonts w:ascii="Times New Roman" w:cstheme="minorBidi"/>
                <w:lang w:val="uk-UA"/>
              </w:rPr>
              <w:t xml:space="preserve"> </w:t>
            </w:r>
            <w:proofErr w:type="spellStart"/>
            <w:r>
              <w:rPr>
                <w:rFonts w:ascii="Times New Roman" w:cstheme="minorBidi"/>
                <w:lang w:val="uk-UA"/>
              </w:rPr>
              <w:t>long</w:t>
            </w:r>
            <w:proofErr w:type="spellEnd"/>
            <w:r>
              <w:rPr>
                <w:rFonts w:ascii="Times New Roman" w:cstheme="minorBidi"/>
                <w:lang w:val="uk-UA"/>
              </w:rPr>
              <w:t xml:space="preserve"> </w:t>
            </w:r>
            <w:proofErr w:type="spellStart"/>
            <w:r>
              <w:rPr>
                <w:rFonts w:ascii="Times New Roman" w:cstheme="minorBidi"/>
                <w:lang w:val="uk-UA"/>
              </w:rPr>
              <w:t>int</w:t>
            </w:r>
            <w:proofErr w:type="spellEnd"/>
            <w:r>
              <w:rPr>
                <w:rFonts w:ascii="Times New Roman" w:cstheme="minorBidi"/>
                <w:lang w:val="uk-UA"/>
              </w:rPr>
              <w:t xml:space="preserve"> (</w:t>
            </w:r>
            <w:r>
              <w:rPr>
                <w:rFonts w:ascii="Times New Roman" w:cstheme="minorBidi"/>
                <w:lang w:val="uk-UA"/>
              </w:rPr>
              <w:t>з</w:t>
            </w:r>
            <w:r>
              <w:rPr>
                <w:rFonts w:ascii="Times New Roman" w:cstheme="minorBidi"/>
                <w:lang w:val="uk-UA"/>
              </w:rPr>
              <w:t xml:space="preserve"> C99) </w:t>
            </w:r>
          </w:p>
        </w:tc>
        <w:tc>
          <w:tcPr>
            <w:tcW w:w="3702" w:type="dxa"/>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77B3FBEA" w14:textId="77777777" w:rsidR="008D1CA6" w:rsidRDefault="008D1CA6" w:rsidP="00BA261B">
            <w:pPr>
              <w:rPr>
                <w:rFonts w:cstheme="minorBidi"/>
              </w:rPr>
            </w:pPr>
            <w:proofErr w:type="spellStart"/>
            <w:r>
              <w:rPr>
                <w:rFonts w:ascii="Times New Roman" w:cstheme="minorBidi"/>
                <w:lang w:val="uk-UA"/>
              </w:rPr>
              <w:t>int</w:t>
            </w:r>
            <w:proofErr w:type="spellEnd"/>
            <w:r>
              <w:rPr>
                <w:rFonts w:ascii="Times New Roman" w:cstheme="minorBidi"/>
                <w:lang w:val="uk-UA"/>
              </w:rPr>
              <w:t xml:space="preserve"> </w:t>
            </w:r>
          </w:p>
          <w:p w14:paraId="4ED43F03" w14:textId="77777777" w:rsidR="008D1CA6" w:rsidRDefault="008D1CA6" w:rsidP="00BA261B">
            <w:pPr>
              <w:rPr>
                <w:rFonts w:cstheme="minorBidi"/>
              </w:rPr>
            </w:pPr>
            <w:proofErr w:type="spellStart"/>
            <w:r>
              <w:rPr>
                <w:rFonts w:ascii="Times New Roman" w:cstheme="minorBidi"/>
                <w:lang w:val="uk-UA"/>
              </w:rPr>
              <w:t>unsigned</w:t>
            </w:r>
            <w:proofErr w:type="spellEnd"/>
            <w:r>
              <w:rPr>
                <w:rFonts w:ascii="Times New Roman" w:cstheme="minorBidi"/>
                <w:lang w:val="uk-UA"/>
              </w:rPr>
              <w:t xml:space="preserve"> </w:t>
            </w:r>
            <w:proofErr w:type="spellStart"/>
            <w:r>
              <w:rPr>
                <w:rFonts w:ascii="Times New Roman" w:cstheme="minorBidi"/>
                <w:lang w:val="uk-UA"/>
              </w:rPr>
              <w:t>int</w:t>
            </w:r>
            <w:proofErr w:type="spellEnd"/>
            <w:r>
              <w:rPr>
                <w:rFonts w:cstheme="minorBidi"/>
              </w:rPr>
              <w:br/>
            </w:r>
            <w:proofErr w:type="spellStart"/>
            <w:r>
              <w:rPr>
                <w:rFonts w:ascii="Times New Roman" w:cstheme="minorBidi"/>
                <w:lang w:val="uk-UA"/>
              </w:rPr>
              <w:t>long</w:t>
            </w:r>
            <w:proofErr w:type="spellEnd"/>
            <w:r>
              <w:rPr>
                <w:rFonts w:ascii="Times New Roman" w:cstheme="minorBidi"/>
                <w:lang w:val="uk-UA"/>
              </w:rPr>
              <w:t xml:space="preserve"> </w:t>
            </w:r>
            <w:proofErr w:type="spellStart"/>
            <w:r>
              <w:rPr>
                <w:rFonts w:ascii="Times New Roman" w:cstheme="minorBidi"/>
                <w:lang w:val="uk-UA"/>
              </w:rPr>
              <w:t>int</w:t>
            </w:r>
            <w:proofErr w:type="spellEnd"/>
            <w:r>
              <w:rPr>
                <w:rFonts w:cstheme="minorBidi"/>
              </w:rPr>
              <w:br/>
            </w:r>
            <w:proofErr w:type="spellStart"/>
            <w:r>
              <w:rPr>
                <w:rFonts w:ascii="Times New Roman" w:cstheme="minorBidi"/>
                <w:lang w:val="uk-UA"/>
              </w:rPr>
              <w:t>unsigned</w:t>
            </w:r>
            <w:proofErr w:type="spellEnd"/>
            <w:r>
              <w:rPr>
                <w:rFonts w:ascii="Times New Roman" w:cstheme="minorBidi"/>
                <w:lang w:val="uk-UA"/>
              </w:rPr>
              <w:t xml:space="preserve"> </w:t>
            </w:r>
            <w:proofErr w:type="spellStart"/>
            <w:r>
              <w:rPr>
                <w:rFonts w:ascii="Times New Roman" w:cstheme="minorBidi"/>
                <w:lang w:val="uk-UA"/>
              </w:rPr>
              <w:t>long</w:t>
            </w:r>
            <w:proofErr w:type="spellEnd"/>
            <w:r>
              <w:rPr>
                <w:rFonts w:ascii="Times New Roman" w:cstheme="minorBidi"/>
                <w:lang w:val="uk-UA"/>
              </w:rPr>
              <w:t xml:space="preserve"> </w:t>
            </w:r>
            <w:proofErr w:type="spellStart"/>
            <w:r>
              <w:rPr>
                <w:rFonts w:ascii="Times New Roman" w:cstheme="minorBidi"/>
                <w:lang w:val="uk-UA"/>
              </w:rPr>
              <w:t>int</w:t>
            </w:r>
            <w:proofErr w:type="spellEnd"/>
            <w:r>
              <w:rPr>
                <w:rFonts w:cstheme="minorBidi"/>
              </w:rPr>
              <w:br/>
            </w:r>
            <w:proofErr w:type="spellStart"/>
            <w:r>
              <w:rPr>
                <w:rFonts w:ascii="Times New Roman" w:cstheme="minorBidi"/>
                <w:lang w:val="uk-UA"/>
              </w:rPr>
              <w:t>long</w:t>
            </w:r>
            <w:proofErr w:type="spellEnd"/>
            <w:r>
              <w:rPr>
                <w:rFonts w:ascii="Times New Roman" w:cstheme="minorBidi"/>
                <w:lang w:val="uk-UA"/>
              </w:rPr>
              <w:t xml:space="preserve"> </w:t>
            </w:r>
            <w:proofErr w:type="spellStart"/>
            <w:r>
              <w:rPr>
                <w:rFonts w:ascii="Times New Roman" w:cstheme="minorBidi"/>
                <w:lang w:val="uk-UA"/>
              </w:rPr>
              <w:t>long</w:t>
            </w:r>
            <w:proofErr w:type="spellEnd"/>
            <w:r>
              <w:rPr>
                <w:rFonts w:ascii="Times New Roman" w:cstheme="minorBidi"/>
                <w:lang w:val="uk-UA"/>
              </w:rPr>
              <w:t xml:space="preserve"> </w:t>
            </w:r>
            <w:proofErr w:type="spellStart"/>
            <w:r>
              <w:rPr>
                <w:rFonts w:ascii="Times New Roman" w:cstheme="minorBidi"/>
                <w:lang w:val="uk-UA"/>
              </w:rPr>
              <w:t>int</w:t>
            </w:r>
            <w:proofErr w:type="spellEnd"/>
            <w:r>
              <w:rPr>
                <w:rFonts w:ascii="Times New Roman" w:cstheme="minorBidi"/>
                <w:lang w:val="uk-UA"/>
              </w:rPr>
              <w:t>(</w:t>
            </w:r>
            <w:r>
              <w:rPr>
                <w:rFonts w:ascii="Times New Roman" w:cstheme="minorBidi"/>
                <w:lang w:val="uk-UA"/>
              </w:rPr>
              <w:t>з</w:t>
            </w:r>
            <w:r>
              <w:rPr>
                <w:rFonts w:ascii="Times New Roman" w:cstheme="minorBidi"/>
                <w:lang w:val="uk-UA"/>
              </w:rPr>
              <w:t xml:space="preserve"> C99)</w:t>
            </w:r>
            <w:r>
              <w:rPr>
                <w:rFonts w:cstheme="minorBidi"/>
              </w:rPr>
              <w:br/>
            </w:r>
            <w:proofErr w:type="spellStart"/>
            <w:r>
              <w:rPr>
                <w:rFonts w:ascii="Times New Roman" w:cstheme="minorBidi"/>
                <w:lang w:val="uk-UA"/>
              </w:rPr>
              <w:t>unsigned</w:t>
            </w:r>
            <w:proofErr w:type="spellEnd"/>
            <w:r>
              <w:rPr>
                <w:rFonts w:ascii="Times New Roman" w:cstheme="minorBidi"/>
                <w:lang w:val="uk-UA"/>
              </w:rPr>
              <w:t xml:space="preserve"> </w:t>
            </w:r>
            <w:proofErr w:type="spellStart"/>
            <w:r>
              <w:rPr>
                <w:rFonts w:ascii="Times New Roman" w:cstheme="minorBidi"/>
                <w:lang w:val="uk-UA"/>
              </w:rPr>
              <w:t>long</w:t>
            </w:r>
            <w:proofErr w:type="spellEnd"/>
            <w:r>
              <w:rPr>
                <w:rFonts w:ascii="Times New Roman" w:cstheme="minorBidi"/>
                <w:lang w:val="uk-UA"/>
              </w:rPr>
              <w:t xml:space="preserve"> </w:t>
            </w:r>
            <w:proofErr w:type="spellStart"/>
            <w:r>
              <w:rPr>
                <w:rFonts w:ascii="Times New Roman" w:cstheme="minorBidi"/>
                <w:lang w:val="uk-UA"/>
              </w:rPr>
              <w:t>long</w:t>
            </w:r>
            <w:proofErr w:type="spellEnd"/>
            <w:r>
              <w:rPr>
                <w:rFonts w:ascii="Times New Roman" w:cstheme="minorBidi"/>
                <w:lang w:val="uk-UA"/>
              </w:rPr>
              <w:t xml:space="preserve"> </w:t>
            </w:r>
            <w:proofErr w:type="spellStart"/>
            <w:r>
              <w:rPr>
                <w:rFonts w:ascii="Times New Roman" w:cstheme="minorBidi"/>
                <w:lang w:val="uk-UA"/>
              </w:rPr>
              <w:t>int</w:t>
            </w:r>
            <w:proofErr w:type="spellEnd"/>
            <w:r>
              <w:rPr>
                <w:rFonts w:ascii="Times New Roman" w:cstheme="minorBidi"/>
                <w:lang w:val="uk-UA"/>
              </w:rPr>
              <w:t>(</w:t>
            </w:r>
            <w:r>
              <w:rPr>
                <w:rFonts w:ascii="Times New Roman" w:cstheme="minorBidi"/>
                <w:lang w:val="uk-UA"/>
              </w:rPr>
              <w:t>з</w:t>
            </w:r>
            <w:r>
              <w:rPr>
                <w:rFonts w:ascii="Times New Roman" w:cstheme="minorBidi"/>
                <w:lang w:val="uk-UA"/>
              </w:rPr>
              <w:t xml:space="preserve"> C99) </w:t>
            </w:r>
          </w:p>
        </w:tc>
      </w:tr>
      <w:tr w:rsidR="008D1CA6" w14:paraId="5F905D6C" w14:textId="77777777" w:rsidTr="008D1CA6">
        <w:tc>
          <w:tcPr>
            <w:tcW w:w="2283" w:type="dxa"/>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7FC916E4" w14:textId="77777777" w:rsidR="008D1CA6" w:rsidRDefault="008D1CA6" w:rsidP="00BA261B">
            <w:pPr>
              <w:rPr>
                <w:rFonts w:cstheme="minorBidi"/>
              </w:rPr>
            </w:pPr>
            <w:r>
              <w:rPr>
                <w:rStyle w:val="c8c8c83ff1f1f13ff5f5f53feeeeee3fe4e4e43fededed3ffbfbfb3fe9e9e93ff2f2f23fe5e5e53feaeaea3ff1f1f13ff2f2f23f"/>
                <w:rFonts w:ascii="Times New Roman" w:cstheme="minorBidi"/>
                <w:lang w:val="uk-UA"/>
              </w:rPr>
              <w:t>u</w:t>
            </w:r>
            <w:r>
              <w:rPr>
                <w:rFonts w:ascii="Times New Roman" w:cstheme="minorBidi"/>
                <w:lang w:val="uk-UA"/>
              </w:rPr>
              <w:t xml:space="preserve"> </w:t>
            </w:r>
            <w:r>
              <w:rPr>
                <w:rFonts w:ascii="Times New Roman" w:cstheme="minorBidi"/>
                <w:lang w:val="uk-UA"/>
              </w:rPr>
              <w:t>або</w:t>
            </w:r>
            <w:r>
              <w:rPr>
                <w:rFonts w:ascii="Times New Roman" w:cstheme="minorBidi"/>
                <w:lang w:val="uk-UA"/>
              </w:rPr>
              <w:t xml:space="preserve"> </w:t>
            </w:r>
            <w:r>
              <w:rPr>
                <w:rStyle w:val="c8c8c83ff1f1f13ff5f5f53feeeeee3fe4e4e43fededed3ffbfbfb3fe9e9e93ff2f2f23fe5e5e53feaeaea3ff1f1f13ff2f2f23f"/>
                <w:rFonts w:ascii="Times New Roman" w:cstheme="minorBidi"/>
                <w:lang w:val="uk-UA"/>
              </w:rPr>
              <w:t>U</w:t>
            </w:r>
            <w:r>
              <w:rPr>
                <w:rFonts w:ascii="Times New Roman" w:cstheme="minorBidi"/>
                <w:lang w:val="uk-UA"/>
              </w:rPr>
              <w:t xml:space="preserve"> </w:t>
            </w:r>
          </w:p>
        </w:tc>
        <w:tc>
          <w:tcPr>
            <w:tcW w:w="3653" w:type="dxa"/>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6080134D" w14:textId="77777777" w:rsidR="008D1CA6" w:rsidRDefault="008D1CA6" w:rsidP="00BA261B">
            <w:pPr>
              <w:rPr>
                <w:rFonts w:cstheme="minorBidi"/>
              </w:rPr>
            </w:pPr>
            <w:proofErr w:type="spellStart"/>
            <w:r>
              <w:rPr>
                <w:rFonts w:ascii="Times New Roman" w:cstheme="minorBidi"/>
                <w:lang w:val="uk-UA"/>
              </w:rPr>
              <w:t>unsigned</w:t>
            </w:r>
            <w:proofErr w:type="spellEnd"/>
            <w:r>
              <w:rPr>
                <w:rFonts w:ascii="Times New Roman" w:cstheme="minorBidi"/>
                <w:lang w:val="uk-UA"/>
              </w:rPr>
              <w:t xml:space="preserve"> </w:t>
            </w:r>
            <w:proofErr w:type="spellStart"/>
            <w:r>
              <w:rPr>
                <w:rFonts w:ascii="Times New Roman" w:cstheme="minorBidi"/>
                <w:lang w:val="uk-UA"/>
              </w:rPr>
              <w:t>int</w:t>
            </w:r>
            <w:proofErr w:type="spellEnd"/>
            <w:r>
              <w:rPr>
                <w:rFonts w:ascii="Times New Roman" w:cstheme="minorBidi"/>
                <w:lang w:val="uk-UA"/>
              </w:rPr>
              <w:t xml:space="preserve"> </w:t>
            </w:r>
          </w:p>
          <w:p w14:paraId="2C714F29" w14:textId="77777777" w:rsidR="008D1CA6" w:rsidRDefault="008D1CA6" w:rsidP="00BA261B">
            <w:pPr>
              <w:rPr>
                <w:rFonts w:cstheme="minorBidi"/>
              </w:rPr>
            </w:pPr>
            <w:proofErr w:type="spellStart"/>
            <w:r>
              <w:rPr>
                <w:rFonts w:ascii="Times New Roman" w:cstheme="minorBidi"/>
                <w:lang w:val="uk-UA"/>
              </w:rPr>
              <w:t>unsigned</w:t>
            </w:r>
            <w:proofErr w:type="spellEnd"/>
            <w:r>
              <w:rPr>
                <w:rFonts w:ascii="Times New Roman" w:cstheme="minorBidi"/>
                <w:lang w:val="uk-UA"/>
              </w:rPr>
              <w:t xml:space="preserve"> </w:t>
            </w:r>
            <w:proofErr w:type="spellStart"/>
            <w:r>
              <w:rPr>
                <w:rFonts w:ascii="Times New Roman" w:cstheme="minorBidi"/>
                <w:lang w:val="uk-UA"/>
              </w:rPr>
              <w:t>long</w:t>
            </w:r>
            <w:proofErr w:type="spellEnd"/>
            <w:r>
              <w:rPr>
                <w:rFonts w:ascii="Times New Roman" w:cstheme="minorBidi"/>
                <w:lang w:val="uk-UA"/>
              </w:rPr>
              <w:t xml:space="preserve"> </w:t>
            </w:r>
            <w:proofErr w:type="spellStart"/>
            <w:r>
              <w:rPr>
                <w:rFonts w:ascii="Times New Roman" w:cstheme="minorBidi"/>
                <w:lang w:val="uk-UA"/>
              </w:rPr>
              <w:t>int</w:t>
            </w:r>
            <w:proofErr w:type="spellEnd"/>
            <w:r>
              <w:rPr>
                <w:rFonts w:cstheme="minorBidi"/>
              </w:rPr>
              <w:br/>
            </w:r>
            <w:proofErr w:type="spellStart"/>
            <w:r>
              <w:rPr>
                <w:rFonts w:ascii="Times New Roman" w:cstheme="minorBidi"/>
                <w:lang w:val="uk-UA"/>
              </w:rPr>
              <w:t>unsigned</w:t>
            </w:r>
            <w:proofErr w:type="spellEnd"/>
            <w:r>
              <w:rPr>
                <w:rFonts w:ascii="Times New Roman" w:cstheme="minorBidi"/>
                <w:lang w:val="uk-UA"/>
              </w:rPr>
              <w:t xml:space="preserve"> </w:t>
            </w:r>
            <w:proofErr w:type="spellStart"/>
            <w:r>
              <w:rPr>
                <w:rFonts w:ascii="Times New Roman" w:cstheme="minorBidi"/>
                <w:lang w:val="uk-UA"/>
              </w:rPr>
              <w:t>long</w:t>
            </w:r>
            <w:proofErr w:type="spellEnd"/>
            <w:r>
              <w:rPr>
                <w:rFonts w:ascii="Times New Roman" w:cstheme="minorBidi"/>
                <w:lang w:val="uk-UA"/>
              </w:rPr>
              <w:t xml:space="preserve"> </w:t>
            </w:r>
            <w:proofErr w:type="spellStart"/>
            <w:r>
              <w:rPr>
                <w:rFonts w:ascii="Times New Roman" w:cstheme="minorBidi"/>
                <w:lang w:val="uk-UA"/>
              </w:rPr>
              <w:t>long</w:t>
            </w:r>
            <w:proofErr w:type="spellEnd"/>
            <w:r>
              <w:rPr>
                <w:rFonts w:ascii="Times New Roman" w:cstheme="minorBidi"/>
                <w:lang w:val="uk-UA"/>
              </w:rPr>
              <w:t xml:space="preserve"> </w:t>
            </w:r>
            <w:proofErr w:type="spellStart"/>
            <w:r>
              <w:rPr>
                <w:rFonts w:ascii="Times New Roman" w:cstheme="minorBidi"/>
                <w:lang w:val="uk-UA"/>
              </w:rPr>
              <w:t>int</w:t>
            </w:r>
            <w:proofErr w:type="spellEnd"/>
            <w:r>
              <w:rPr>
                <w:rFonts w:ascii="Times New Roman" w:cstheme="minorBidi"/>
                <w:lang w:val="uk-UA"/>
              </w:rPr>
              <w:t>(</w:t>
            </w:r>
            <w:r>
              <w:rPr>
                <w:rFonts w:ascii="Times New Roman" w:cstheme="minorBidi"/>
                <w:lang w:val="uk-UA"/>
              </w:rPr>
              <w:t>з</w:t>
            </w:r>
            <w:r>
              <w:rPr>
                <w:rFonts w:ascii="Times New Roman" w:cstheme="minorBidi"/>
                <w:lang w:val="uk-UA"/>
              </w:rPr>
              <w:t xml:space="preserve"> C99) </w:t>
            </w:r>
          </w:p>
        </w:tc>
        <w:tc>
          <w:tcPr>
            <w:tcW w:w="3702" w:type="dxa"/>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11F697BD" w14:textId="77777777" w:rsidR="008D1CA6" w:rsidRDefault="008D1CA6" w:rsidP="00BA261B">
            <w:pPr>
              <w:rPr>
                <w:rFonts w:cstheme="minorBidi"/>
              </w:rPr>
            </w:pPr>
            <w:proofErr w:type="spellStart"/>
            <w:r>
              <w:rPr>
                <w:rFonts w:ascii="Times New Roman" w:cstheme="minorBidi"/>
                <w:lang w:val="uk-UA"/>
              </w:rPr>
              <w:t>unsigned</w:t>
            </w:r>
            <w:proofErr w:type="spellEnd"/>
            <w:r>
              <w:rPr>
                <w:rFonts w:ascii="Times New Roman" w:cstheme="minorBidi"/>
                <w:lang w:val="uk-UA"/>
              </w:rPr>
              <w:t xml:space="preserve"> </w:t>
            </w:r>
            <w:proofErr w:type="spellStart"/>
            <w:r>
              <w:rPr>
                <w:rFonts w:ascii="Times New Roman" w:cstheme="minorBidi"/>
                <w:lang w:val="uk-UA"/>
              </w:rPr>
              <w:t>int</w:t>
            </w:r>
            <w:proofErr w:type="spellEnd"/>
            <w:r>
              <w:rPr>
                <w:rFonts w:ascii="Times New Roman" w:cstheme="minorBidi"/>
                <w:lang w:val="uk-UA"/>
              </w:rPr>
              <w:t xml:space="preserve"> </w:t>
            </w:r>
          </w:p>
          <w:p w14:paraId="3C27D7D8" w14:textId="77777777" w:rsidR="008D1CA6" w:rsidRDefault="008D1CA6" w:rsidP="00BA261B">
            <w:pPr>
              <w:rPr>
                <w:rFonts w:cstheme="minorBidi"/>
              </w:rPr>
            </w:pPr>
            <w:proofErr w:type="spellStart"/>
            <w:r>
              <w:rPr>
                <w:rFonts w:ascii="Times New Roman" w:cstheme="minorBidi"/>
                <w:lang w:val="uk-UA"/>
              </w:rPr>
              <w:t>unsigned</w:t>
            </w:r>
            <w:proofErr w:type="spellEnd"/>
            <w:r>
              <w:rPr>
                <w:rFonts w:ascii="Times New Roman" w:cstheme="minorBidi"/>
                <w:lang w:val="uk-UA"/>
              </w:rPr>
              <w:t xml:space="preserve"> </w:t>
            </w:r>
            <w:proofErr w:type="spellStart"/>
            <w:r>
              <w:rPr>
                <w:rFonts w:ascii="Times New Roman" w:cstheme="minorBidi"/>
                <w:lang w:val="uk-UA"/>
              </w:rPr>
              <w:t>long</w:t>
            </w:r>
            <w:proofErr w:type="spellEnd"/>
            <w:r>
              <w:rPr>
                <w:rFonts w:ascii="Times New Roman" w:cstheme="minorBidi"/>
                <w:lang w:val="uk-UA"/>
              </w:rPr>
              <w:t xml:space="preserve"> </w:t>
            </w:r>
            <w:proofErr w:type="spellStart"/>
            <w:r>
              <w:rPr>
                <w:rFonts w:ascii="Times New Roman" w:cstheme="minorBidi"/>
                <w:lang w:val="uk-UA"/>
              </w:rPr>
              <w:t>int</w:t>
            </w:r>
            <w:proofErr w:type="spellEnd"/>
            <w:r>
              <w:rPr>
                <w:rFonts w:cstheme="minorBidi"/>
              </w:rPr>
              <w:br/>
            </w:r>
            <w:proofErr w:type="spellStart"/>
            <w:r>
              <w:rPr>
                <w:rFonts w:ascii="Times New Roman" w:cstheme="minorBidi"/>
                <w:lang w:val="uk-UA"/>
              </w:rPr>
              <w:t>unsigned</w:t>
            </w:r>
            <w:proofErr w:type="spellEnd"/>
            <w:r>
              <w:rPr>
                <w:rFonts w:ascii="Times New Roman" w:cstheme="minorBidi"/>
                <w:lang w:val="uk-UA"/>
              </w:rPr>
              <w:t xml:space="preserve"> </w:t>
            </w:r>
            <w:proofErr w:type="spellStart"/>
            <w:r>
              <w:rPr>
                <w:rFonts w:ascii="Times New Roman" w:cstheme="minorBidi"/>
                <w:lang w:val="uk-UA"/>
              </w:rPr>
              <w:t>long</w:t>
            </w:r>
            <w:proofErr w:type="spellEnd"/>
            <w:r>
              <w:rPr>
                <w:rFonts w:ascii="Times New Roman" w:cstheme="minorBidi"/>
                <w:lang w:val="uk-UA"/>
              </w:rPr>
              <w:t xml:space="preserve"> </w:t>
            </w:r>
            <w:proofErr w:type="spellStart"/>
            <w:r>
              <w:rPr>
                <w:rFonts w:ascii="Times New Roman" w:cstheme="minorBidi"/>
                <w:lang w:val="uk-UA"/>
              </w:rPr>
              <w:t>long</w:t>
            </w:r>
            <w:proofErr w:type="spellEnd"/>
            <w:r>
              <w:rPr>
                <w:rFonts w:ascii="Times New Roman" w:cstheme="minorBidi"/>
                <w:lang w:val="uk-UA"/>
              </w:rPr>
              <w:t xml:space="preserve"> </w:t>
            </w:r>
            <w:proofErr w:type="spellStart"/>
            <w:r>
              <w:rPr>
                <w:rFonts w:ascii="Times New Roman" w:cstheme="minorBidi"/>
                <w:lang w:val="uk-UA"/>
              </w:rPr>
              <w:t>int</w:t>
            </w:r>
            <w:proofErr w:type="spellEnd"/>
            <w:r>
              <w:rPr>
                <w:rFonts w:ascii="Times New Roman" w:cstheme="minorBidi"/>
                <w:lang w:val="uk-UA"/>
              </w:rPr>
              <w:t>(</w:t>
            </w:r>
            <w:r>
              <w:rPr>
                <w:rFonts w:ascii="Times New Roman" w:cstheme="minorBidi"/>
                <w:lang w:val="uk-UA"/>
              </w:rPr>
              <w:t>з</w:t>
            </w:r>
            <w:r>
              <w:rPr>
                <w:rFonts w:ascii="Times New Roman" w:cstheme="minorBidi"/>
                <w:lang w:val="uk-UA"/>
              </w:rPr>
              <w:t xml:space="preserve"> C99) </w:t>
            </w:r>
          </w:p>
        </w:tc>
      </w:tr>
      <w:tr w:rsidR="008D1CA6" w14:paraId="6897AFCF" w14:textId="77777777" w:rsidTr="008D1CA6">
        <w:tc>
          <w:tcPr>
            <w:tcW w:w="2283" w:type="dxa"/>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405CDDEA" w14:textId="77777777" w:rsidR="008D1CA6" w:rsidRDefault="008D1CA6" w:rsidP="00BA261B">
            <w:pPr>
              <w:rPr>
                <w:rFonts w:cstheme="minorBidi"/>
              </w:rPr>
            </w:pPr>
            <w:r>
              <w:rPr>
                <w:rStyle w:val="c8c8c83ff1f1f13ff5f5f53feeeeee3fe4e4e43fededed3ffbfbfb3fe9e9e93ff2f2f23fe5e5e53feaeaea3ff1f1f13ff2f2f23f"/>
                <w:rFonts w:ascii="Times New Roman" w:cstheme="minorBidi"/>
                <w:lang w:val="uk-UA"/>
              </w:rPr>
              <w:t>l</w:t>
            </w:r>
            <w:r>
              <w:rPr>
                <w:rFonts w:ascii="Times New Roman" w:cstheme="minorBidi"/>
                <w:lang w:val="uk-UA"/>
              </w:rPr>
              <w:t xml:space="preserve"> </w:t>
            </w:r>
            <w:r>
              <w:rPr>
                <w:rFonts w:ascii="Times New Roman" w:cstheme="minorBidi"/>
                <w:lang w:val="uk-UA"/>
              </w:rPr>
              <w:t>або</w:t>
            </w:r>
            <w:r>
              <w:rPr>
                <w:rFonts w:ascii="Times New Roman" w:cstheme="minorBidi"/>
                <w:lang w:val="uk-UA"/>
              </w:rPr>
              <w:t xml:space="preserve"> </w:t>
            </w:r>
            <w:r>
              <w:rPr>
                <w:rStyle w:val="c8c8c83ff1f1f13ff5f5f53feeeeee3fe4e4e43fededed3ffbfbfb3fe9e9e93ff2f2f23fe5e5e53feaeaea3ff1f1f13ff2f2f23f"/>
                <w:rFonts w:ascii="Times New Roman" w:cstheme="minorBidi"/>
                <w:lang w:val="uk-UA"/>
              </w:rPr>
              <w:t>L</w:t>
            </w:r>
            <w:r>
              <w:rPr>
                <w:rFonts w:ascii="Times New Roman" w:cstheme="minorBidi"/>
                <w:lang w:val="uk-UA"/>
              </w:rPr>
              <w:t xml:space="preserve"> </w:t>
            </w:r>
          </w:p>
        </w:tc>
        <w:tc>
          <w:tcPr>
            <w:tcW w:w="3653" w:type="dxa"/>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45BA2024" w14:textId="77777777" w:rsidR="008D1CA6" w:rsidRDefault="008D1CA6" w:rsidP="00BA261B">
            <w:pPr>
              <w:rPr>
                <w:rFonts w:cstheme="minorBidi"/>
              </w:rPr>
            </w:pPr>
            <w:proofErr w:type="spellStart"/>
            <w:r>
              <w:rPr>
                <w:rFonts w:ascii="Times New Roman" w:cstheme="minorBidi"/>
                <w:lang w:val="uk-UA"/>
              </w:rPr>
              <w:t>long</w:t>
            </w:r>
            <w:proofErr w:type="spellEnd"/>
            <w:r>
              <w:rPr>
                <w:rFonts w:ascii="Times New Roman" w:cstheme="minorBidi"/>
                <w:lang w:val="uk-UA"/>
              </w:rPr>
              <w:t xml:space="preserve"> </w:t>
            </w:r>
            <w:proofErr w:type="spellStart"/>
            <w:r>
              <w:rPr>
                <w:rFonts w:ascii="Times New Roman" w:cstheme="minorBidi"/>
                <w:lang w:val="uk-UA"/>
              </w:rPr>
              <w:t>int</w:t>
            </w:r>
            <w:proofErr w:type="spellEnd"/>
            <w:r>
              <w:rPr>
                <w:rFonts w:ascii="Times New Roman" w:cstheme="minorBidi"/>
                <w:lang w:val="uk-UA"/>
              </w:rPr>
              <w:t xml:space="preserve"> </w:t>
            </w:r>
          </w:p>
          <w:p w14:paraId="106FDF85" w14:textId="77777777" w:rsidR="008D1CA6" w:rsidRDefault="008D1CA6" w:rsidP="00BA261B">
            <w:pPr>
              <w:rPr>
                <w:rFonts w:cstheme="minorBidi"/>
              </w:rPr>
            </w:pPr>
            <w:proofErr w:type="spellStart"/>
            <w:r>
              <w:rPr>
                <w:rFonts w:ascii="Times New Roman" w:cstheme="minorBidi"/>
                <w:lang w:val="uk-UA"/>
              </w:rPr>
              <w:t>unsigned</w:t>
            </w:r>
            <w:proofErr w:type="spellEnd"/>
            <w:r>
              <w:rPr>
                <w:rFonts w:ascii="Times New Roman" w:cstheme="minorBidi"/>
                <w:lang w:val="uk-UA"/>
              </w:rPr>
              <w:t xml:space="preserve"> </w:t>
            </w:r>
            <w:proofErr w:type="spellStart"/>
            <w:r>
              <w:rPr>
                <w:rFonts w:ascii="Times New Roman" w:cstheme="minorBidi"/>
                <w:lang w:val="uk-UA"/>
              </w:rPr>
              <w:t>long</w:t>
            </w:r>
            <w:proofErr w:type="spellEnd"/>
            <w:r>
              <w:rPr>
                <w:rFonts w:ascii="Times New Roman" w:cstheme="minorBidi"/>
                <w:lang w:val="uk-UA"/>
              </w:rPr>
              <w:t xml:space="preserve"> </w:t>
            </w:r>
            <w:proofErr w:type="spellStart"/>
            <w:r>
              <w:rPr>
                <w:rFonts w:ascii="Times New Roman" w:cstheme="minorBidi"/>
                <w:lang w:val="uk-UA"/>
              </w:rPr>
              <w:t>int</w:t>
            </w:r>
            <w:proofErr w:type="spellEnd"/>
            <w:r>
              <w:rPr>
                <w:rFonts w:ascii="Times New Roman" w:cstheme="minorBidi"/>
                <w:lang w:val="uk-UA"/>
              </w:rPr>
              <w:t>(</w:t>
            </w:r>
            <w:proofErr w:type="spellStart"/>
            <w:r>
              <w:rPr>
                <w:rFonts w:ascii="Times New Roman" w:cstheme="minorBidi"/>
                <w:lang w:val="uk-UA"/>
              </w:rPr>
              <w:t>until</w:t>
            </w:r>
            <w:proofErr w:type="spellEnd"/>
            <w:r>
              <w:rPr>
                <w:rFonts w:ascii="Times New Roman" w:cstheme="minorBidi"/>
                <w:lang w:val="uk-UA"/>
              </w:rPr>
              <w:t xml:space="preserve"> C99)</w:t>
            </w:r>
            <w:r>
              <w:rPr>
                <w:rFonts w:cstheme="minorBidi"/>
              </w:rPr>
              <w:br/>
            </w:r>
            <w:proofErr w:type="spellStart"/>
            <w:r>
              <w:rPr>
                <w:rFonts w:ascii="Times New Roman" w:cstheme="minorBidi"/>
                <w:lang w:val="uk-UA"/>
              </w:rPr>
              <w:t>long</w:t>
            </w:r>
            <w:proofErr w:type="spellEnd"/>
            <w:r>
              <w:rPr>
                <w:rFonts w:ascii="Times New Roman" w:cstheme="minorBidi"/>
                <w:lang w:val="uk-UA"/>
              </w:rPr>
              <w:t xml:space="preserve"> </w:t>
            </w:r>
            <w:proofErr w:type="spellStart"/>
            <w:r>
              <w:rPr>
                <w:rFonts w:ascii="Times New Roman" w:cstheme="minorBidi"/>
                <w:lang w:val="uk-UA"/>
              </w:rPr>
              <w:t>long</w:t>
            </w:r>
            <w:proofErr w:type="spellEnd"/>
            <w:r>
              <w:rPr>
                <w:rFonts w:ascii="Times New Roman" w:cstheme="minorBidi"/>
                <w:lang w:val="uk-UA"/>
              </w:rPr>
              <w:t xml:space="preserve"> </w:t>
            </w:r>
            <w:proofErr w:type="spellStart"/>
            <w:r>
              <w:rPr>
                <w:rFonts w:ascii="Times New Roman" w:cstheme="minorBidi"/>
                <w:lang w:val="uk-UA"/>
              </w:rPr>
              <w:t>int</w:t>
            </w:r>
            <w:proofErr w:type="spellEnd"/>
            <w:r>
              <w:rPr>
                <w:rFonts w:ascii="Times New Roman" w:cstheme="minorBidi"/>
                <w:lang w:val="uk-UA"/>
              </w:rPr>
              <w:t>(</w:t>
            </w:r>
            <w:r>
              <w:rPr>
                <w:rFonts w:ascii="Times New Roman" w:cstheme="minorBidi"/>
                <w:lang w:val="uk-UA"/>
              </w:rPr>
              <w:t>з</w:t>
            </w:r>
            <w:r>
              <w:rPr>
                <w:rFonts w:ascii="Times New Roman" w:cstheme="minorBidi"/>
                <w:lang w:val="uk-UA"/>
              </w:rPr>
              <w:t xml:space="preserve"> C99) </w:t>
            </w:r>
          </w:p>
        </w:tc>
        <w:tc>
          <w:tcPr>
            <w:tcW w:w="3702" w:type="dxa"/>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2EDEAE02" w14:textId="77777777" w:rsidR="008D1CA6" w:rsidRDefault="008D1CA6" w:rsidP="00BA261B">
            <w:pPr>
              <w:rPr>
                <w:rFonts w:cstheme="minorBidi"/>
              </w:rPr>
            </w:pPr>
            <w:proofErr w:type="spellStart"/>
            <w:r>
              <w:rPr>
                <w:rFonts w:ascii="Times New Roman" w:cstheme="minorBidi"/>
                <w:lang w:val="uk-UA"/>
              </w:rPr>
              <w:t>long</w:t>
            </w:r>
            <w:proofErr w:type="spellEnd"/>
            <w:r>
              <w:rPr>
                <w:rFonts w:ascii="Times New Roman" w:cstheme="minorBidi"/>
                <w:lang w:val="uk-UA"/>
              </w:rPr>
              <w:t xml:space="preserve"> </w:t>
            </w:r>
            <w:proofErr w:type="spellStart"/>
            <w:r>
              <w:rPr>
                <w:rFonts w:ascii="Times New Roman" w:cstheme="minorBidi"/>
                <w:lang w:val="uk-UA"/>
              </w:rPr>
              <w:t>int</w:t>
            </w:r>
            <w:proofErr w:type="spellEnd"/>
            <w:r>
              <w:rPr>
                <w:rFonts w:ascii="Times New Roman" w:cstheme="minorBidi"/>
                <w:lang w:val="uk-UA"/>
              </w:rPr>
              <w:t xml:space="preserve"> </w:t>
            </w:r>
          </w:p>
          <w:p w14:paraId="2FC66183" w14:textId="77777777" w:rsidR="008D1CA6" w:rsidRDefault="008D1CA6" w:rsidP="00BA261B">
            <w:pPr>
              <w:rPr>
                <w:rFonts w:cstheme="minorBidi"/>
              </w:rPr>
            </w:pPr>
            <w:proofErr w:type="spellStart"/>
            <w:r>
              <w:rPr>
                <w:rFonts w:ascii="Times New Roman" w:cstheme="minorBidi"/>
                <w:lang w:val="uk-UA"/>
              </w:rPr>
              <w:t>unsigned</w:t>
            </w:r>
            <w:proofErr w:type="spellEnd"/>
            <w:r>
              <w:rPr>
                <w:rFonts w:ascii="Times New Roman" w:cstheme="minorBidi"/>
                <w:lang w:val="uk-UA"/>
              </w:rPr>
              <w:t xml:space="preserve"> </w:t>
            </w:r>
            <w:proofErr w:type="spellStart"/>
            <w:r>
              <w:rPr>
                <w:rFonts w:ascii="Times New Roman" w:cstheme="minorBidi"/>
                <w:lang w:val="uk-UA"/>
              </w:rPr>
              <w:t>long</w:t>
            </w:r>
            <w:proofErr w:type="spellEnd"/>
            <w:r>
              <w:rPr>
                <w:rFonts w:ascii="Times New Roman" w:cstheme="minorBidi"/>
                <w:lang w:val="uk-UA"/>
              </w:rPr>
              <w:t xml:space="preserve"> </w:t>
            </w:r>
            <w:proofErr w:type="spellStart"/>
            <w:r>
              <w:rPr>
                <w:rFonts w:ascii="Times New Roman" w:cstheme="minorBidi"/>
                <w:lang w:val="uk-UA"/>
              </w:rPr>
              <w:t>int</w:t>
            </w:r>
            <w:proofErr w:type="spellEnd"/>
            <w:r>
              <w:rPr>
                <w:rFonts w:cstheme="minorBidi"/>
              </w:rPr>
              <w:br/>
            </w:r>
            <w:proofErr w:type="spellStart"/>
            <w:r>
              <w:rPr>
                <w:rFonts w:ascii="Times New Roman" w:cstheme="minorBidi"/>
                <w:lang w:val="uk-UA"/>
              </w:rPr>
              <w:t>long</w:t>
            </w:r>
            <w:proofErr w:type="spellEnd"/>
            <w:r>
              <w:rPr>
                <w:rFonts w:ascii="Times New Roman" w:cstheme="minorBidi"/>
                <w:lang w:val="uk-UA"/>
              </w:rPr>
              <w:t xml:space="preserve"> </w:t>
            </w:r>
            <w:proofErr w:type="spellStart"/>
            <w:r>
              <w:rPr>
                <w:rFonts w:ascii="Times New Roman" w:cstheme="minorBidi"/>
                <w:lang w:val="uk-UA"/>
              </w:rPr>
              <w:t>long</w:t>
            </w:r>
            <w:proofErr w:type="spellEnd"/>
            <w:r>
              <w:rPr>
                <w:rFonts w:ascii="Times New Roman" w:cstheme="minorBidi"/>
                <w:lang w:val="uk-UA"/>
              </w:rPr>
              <w:t xml:space="preserve"> </w:t>
            </w:r>
            <w:proofErr w:type="spellStart"/>
            <w:r>
              <w:rPr>
                <w:rFonts w:ascii="Times New Roman" w:cstheme="minorBidi"/>
                <w:lang w:val="uk-UA"/>
              </w:rPr>
              <w:t>int</w:t>
            </w:r>
            <w:proofErr w:type="spellEnd"/>
            <w:r>
              <w:rPr>
                <w:rFonts w:ascii="Times New Roman" w:cstheme="minorBidi"/>
                <w:lang w:val="uk-UA"/>
              </w:rPr>
              <w:t>(</w:t>
            </w:r>
            <w:r>
              <w:rPr>
                <w:rFonts w:ascii="Times New Roman" w:cstheme="minorBidi"/>
                <w:lang w:val="uk-UA"/>
              </w:rPr>
              <w:t>з</w:t>
            </w:r>
            <w:r>
              <w:rPr>
                <w:rFonts w:ascii="Times New Roman" w:cstheme="minorBidi"/>
                <w:lang w:val="uk-UA"/>
              </w:rPr>
              <w:t xml:space="preserve"> C99)</w:t>
            </w:r>
            <w:r>
              <w:rPr>
                <w:rFonts w:cstheme="minorBidi"/>
              </w:rPr>
              <w:br/>
            </w:r>
            <w:proofErr w:type="spellStart"/>
            <w:r>
              <w:rPr>
                <w:rFonts w:ascii="Times New Roman" w:cstheme="minorBidi"/>
                <w:lang w:val="uk-UA"/>
              </w:rPr>
              <w:t>unsigned</w:t>
            </w:r>
            <w:proofErr w:type="spellEnd"/>
            <w:r>
              <w:rPr>
                <w:rFonts w:ascii="Times New Roman" w:cstheme="minorBidi"/>
                <w:lang w:val="uk-UA"/>
              </w:rPr>
              <w:t xml:space="preserve"> </w:t>
            </w:r>
            <w:proofErr w:type="spellStart"/>
            <w:r>
              <w:rPr>
                <w:rFonts w:ascii="Times New Roman" w:cstheme="minorBidi"/>
                <w:lang w:val="uk-UA"/>
              </w:rPr>
              <w:t>long</w:t>
            </w:r>
            <w:proofErr w:type="spellEnd"/>
            <w:r>
              <w:rPr>
                <w:rFonts w:ascii="Times New Roman" w:cstheme="minorBidi"/>
                <w:lang w:val="uk-UA"/>
              </w:rPr>
              <w:t xml:space="preserve"> </w:t>
            </w:r>
            <w:proofErr w:type="spellStart"/>
            <w:r>
              <w:rPr>
                <w:rFonts w:ascii="Times New Roman" w:cstheme="minorBidi"/>
                <w:lang w:val="uk-UA"/>
              </w:rPr>
              <w:t>long</w:t>
            </w:r>
            <w:proofErr w:type="spellEnd"/>
            <w:r>
              <w:rPr>
                <w:rFonts w:ascii="Times New Roman" w:cstheme="minorBidi"/>
                <w:lang w:val="uk-UA"/>
              </w:rPr>
              <w:t xml:space="preserve"> </w:t>
            </w:r>
            <w:proofErr w:type="spellStart"/>
            <w:r>
              <w:rPr>
                <w:rFonts w:ascii="Times New Roman" w:cstheme="minorBidi"/>
                <w:lang w:val="uk-UA"/>
              </w:rPr>
              <w:t>int</w:t>
            </w:r>
            <w:proofErr w:type="spellEnd"/>
            <w:r>
              <w:rPr>
                <w:rFonts w:ascii="Times New Roman" w:cstheme="minorBidi"/>
                <w:lang w:val="uk-UA"/>
              </w:rPr>
              <w:t>(</w:t>
            </w:r>
            <w:r>
              <w:rPr>
                <w:rFonts w:ascii="Times New Roman" w:cstheme="minorBidi"/>
                <w:lang w:val="uk-UA"/>
              </w:rPr>
              <w:t>з</w:t>
            </w:r>
            <w:r>
              <w:rPr>
                <w:rFonts w:ascii="Times New Roman" w:cstheme="minorBidi"/>
                <w:lang w:val="uk-UA"/>
              </w:rPr>
              <w:t xml:space="preserve"> C99) </w:t>
            </w:r>
          </w:p>
        </w:tc>
      </w:tr>
      <w:tr w:rsidR="008D1CA6" w14:paraId="57511939" w14:textId="77777777" w:rsidTr="008D1CA6">
        <w:tc>
          <w:tcPr>
            <w:tcW w:w="2283" w:type="dxa"/>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1E409482" w14:textId="77777777" w:rsidR="008D1CA6" w:rsidRDefault="008D1CA6" w:rsidP="00BA261B">
            <w:pPr>
              <w:rPr>
                <w:rFonts w:cstheme="minorBidi"/>
              </w:rPr>
            </w:pPr>
            <w:r>
              <w:rPr>
                <w:rFonts w:ascii="Times New Roman" w:cstheme="minorBidi"/>
                <w:lang w:eastAsia="uk-UA"/>
              </w:rPr>
              <w:t xml:space="preserve"> </w:t>
            </w:r>
            <w:r>
              <w:rPr>
                <w:rStyle w:val="c8c8c83ff1f1f13ff5f5f53feeeeee3fe4e4e43fededed3ffbfbfb3fe9e9e93ff2f2f23fe5e5e53feaeaea3ff1f1f13ff2f2f23f"/>
                <w:rFonts w:ascii="Times New Roman" w:cstheme="minorBidi"/>
                <w:lang w:val="uk-UA"/>
              </w:rPr>
              <w:t>l</w:t>
            </w:r>
            <w:r>
              <w:rPr>
                <w:rFonts w:ascii="Times New Roman" w:cstheme="minorBidi"/>
                <w:lang w:val="uk-UA"/>
              </w:rPr>
              <w:t>/</w:t>
            </w:r>
            <w:r>
              <w:rPr>
                <w:rStyle w:val="c8c8c83ff1f1f13ff5f5f53feeeeee3fe4e4e43fededed3ffbfbfb3fe9e9e93ff2f2f23fe5e5e53feaeaea3ff1f1f13ff2f2f23f"/>
                <w:rFonts w:ascii="Times New Roman" w:cstheme="minorBidi"/>
                <w:lang w:val="uk-UA"/>
              </w:rPr>
              <w:t>L</w:t>
            </w:r>
            <w:r>
              <w:rPr>
                <w:rFonts w:ascii="Times New Roman" w:cstheme="minorBidi"/>
                <w:lang w:val="uk-UA"/>
              </w:rPr>
              <w:t xml:space="preserve"> </w:t>
            </w:r>
            <w:r>
              <w:rPr>
                <w:rFonts w:ascii="Times New Roman" w:cstheme="minorBidi"/>
                <w:lang w:val="uk-UA"/>
              </w:rPr>
              <w:t>та</w:t>
            </w:r>
            <w:r>
              <w:rPr>
                <w:rFonts w:ascii="Times New Roman" w:cstheme="minorBidi"/>
                <w:lang w:val="uk-UA"/>
              </w:rPr>
              <w:t xml:space="preserve"> </w:t>
            </w:r>
            <w:r>
              <w:rPr>
                <w:rStyle w:val="c8c8c83ff1f1f13ff5f5f53feeeeee3fe4e4e43fededed3ffbfbfb3fe9e9e93ff2f2f23fe5e5e53feaeaea3ff1f1f13ff2f2f23f"/>
                <w:rFonts w:ascii="Times New Roman" w:cstheme="minorBidi"/>
                <w:lang w:val="uk-UA"/>
              </w:rPr>
              <w:t>u</w:t>
            </w:r>
            <w:r>
              <w:rPr>
                <w:rFonts w:ascii="Times New Roman" w:cstheme="minorBidi"/>
                <w:lang w:val="uk-UA"/>
              </w:rPr>
              <w:t>/</w:t>
            </w:r>
            <w:r>
              <w:rPr>
                <w:rStyle w:val="c8c8c83ff1f1f13ff5f5f53feeeeee3fe4e4e43fededed3ffbfbfb3fe9e9e93ff2f2f23fe5e5e53feaeaea3ff1f1f13ff2f2f23f"/>
                <w:rFonts w:ascii="Times New Roman" w:cstheme="minorBidi"/>
                <w:lang w:val="uk-UA"/>
              </w:rPr>
              <w:t>U</w:t>
            </w:r>
            <w:r>
              <w:rPr>
                <w:rFonts w:ascii="Times New Roman" w:cstheme="minorBidi"/>
                <w:lang w:val="uk-UA"/>
              </w:rPr>
              <w:t xml:space="preserve"> </w:t>
            </w:r>
          </w:p>
        </w:tc>
        <w:tc>
          <w:tcPr>
            <w:tcW w:w="3653" w:type="dxa"/>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2E8DFFD1" w14:textId="77777777" w:rsidR="008D1CA6" w:rsidRDefault="008D1CA6" w:rsidP="00BA261B">
            <w:pPr>
              <w:rPr>
                <w:rFonts w:cstheme="minorBidi"/>
              </w:rPr>
            </w:pPr>
            <w:proofErr w:type="spellStart"/>
            <w:r>
              <w:rPr>
                <w:rFonts w:ascii="Times New Roman" w:cstheme="minorBidi"/>
                <w:lang w:val="uk-UA"/>
              </w:rPr>
              <w:t>unsigned</w:t>
            </w:r>
            <w:proofErr w:type="spellEnd"/>
            <w:r>
              <w:rPr>
                <w:rFonts w:ascii="Times New Roman" w:cstheme="minorBidi"/>
                <w:lang w:val="uk-UA"/>
              </w:rPr>
              <w:t xml:space="preserve"> </w:t>
            </w:r>
            <w:proofErr w:type="spellStart"/>
            <w:r>
              <w:rPr>
                <w:rFonts w:ascii="Times New Roman" w:cstheme="minorBidi"/>
                <w:lang w:val="uk-UA"/>
              </w:rPr>
              <w:t>long</w:t>
            </w:r>
            <w:proofErr w:type="spellEnd"/>
            <w:r>
              <w:rPr>
                <w:rFonts w:ascii="Times New Roman" w:cstheme="minorBidi"/>
                <w:lang w:val="uk-UA"/>
              </w:rPr>
              <w:t xml:space="preserve"> </w:t>
            </w:r>
            <w:proofErr w:type="spellStart"/>
            <w:r>
              <w:rPr>
                <w:rFonts w:ascii="Times New Roman" w:cstheme="minorBidi"/>
                <w:lang w:val="uk-UA"/>
              </w:rPr>
              <w:t>int</w:t>
            </w:r>
            <w:proofErr w:type="spellEnd"/>
            <w:r>
              <w:rPr>
                <w:rFonts w:ascii="Times New Roman" w:cstheme="minorBidi"/>
                <w:lang w:val="uk-UA"/>
              </w:rPr>
              <w:t xml:space="preserve"> </w:t>
            </w:r>
          </w:p>
          <w:p w14:paraId="189BBE6F" w14:textId="77777777" w:rsidR="008D1CA6" w:rsidRDefault="008D1CA6" w:rsidP="00BA261B">
            <w:pPr>
              <w:rPr>
                <w:rFonts w:cstheme="minorBidi"/>
              </w:rPr>
            </w:pPr>
            <w:proofErr w:type="spellStart"/>
            <w:r>
              <w:rPr>
                <w:rFonts w:ascii="Times New Roman" w:cstheme="minorBidi"/>
                <w:lang w:val="uk-UA"/>
              </w:rPr>
              <w:t>unsigned</w:t>
            </w:r>
            <w:proofErr w:type="spellEnd"/>
            <w:r>
              <w:rPr>
                <w:rFonts w:ascii="Times New Roman" w:cstheme="minorBidi"/>
                <w:lang w:val="uk-UA"/>
              </w:rPr>
              <w:t xml:space="preserve"> </w:t>
            </w:r>
            <w:proofErr w:type="spellStart"/>
            <w:r>
              <w:rPr>
                <w:rFonts w:ascii="Times New Roman" w:cstheme="minorBidi"/>
                <w:lang w:val="uk-UA"/>
              </w:rPr>
              <w:t>long</w:t>
            </w:r>
            <w:proofErr w:type="spellEnd"/>
            <w:r>
              <w:rPr>
                <w:rFonts w:ascii="Times New Roman" w:cstheme="minorBidi"/>
                <w:lang w:val="uk-UA"/>
              </w:rPr>
              <w:t xml:space="preserve"> </w:t>
            </w:r>
            <w:proofErr w:type="spellStart"/>
            <w:r>
              <w:rPr>
                <w:rFonts w:ascii="Times New Roman" w:cstheme="minorBidi"/>
                <w:lang w:val="uk-UA"/>
              </w:rPr>
              <w:t>long</w:t>
            </w:r>
            <w:proofErr w:type="spellEnd"/>
            <w:r>
              <w:rPr>
                <w:rFonts w:ascii="Times New Roman" w:cstheme="minorBidi"/>
                <w:lang w:val="uk-UA"/>
              </w:rPr>
              <w:t xml:space="preserve"> </w:t>
            </w:r>
            <w:proofErr w:type="spellStart"/>
            <w:r>
              <w:rPr>
                <w:rFonts w:ascii="Times New Roman" w:cstheme="minorBidi"/>
                <w:lang w:val="uk-UA"/>
              </w:rPr>
              <w:t>int</w:t>
            </w:r>
            <w:proofErr w:type="spellEnd"/>
            <w:r>
              <w:rPr>
                <w:rFonts w:ascii="Times New Roman" w:cstheme="minorBidi"/>
                <w:lang w:val="uk-UA"/>
              </w:rPr>
              <w:t>(</w:t>
            </w:r>
            <w:r>
              <w:rPr>
                <w:rFonts w:ascii="Times New Roman" w:cstheme="minorBidi"/>
                <w:lang w:val="uk-UA"/>
              </w:rPr>
              <w:t>з</w:t>
            </w:r>
            <w:r>
              <w:rPr>
                <w:rFonts w:ascii="Times New Roman" w:cstheme="minorBidi"/>
                <w:lang w:val="uk-UA"/>
              </w:rPr>
              <w:t xml:space="preserve"> C99) </w:t>
            </w:r>
          </w:p>
        </w:tc>
        <w:tc>
          <w:tcPr>
            <w:tcW w:w="3702" w:type="dxa"/>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29E56312" w14:textId="77777777" w:rsidR="008D1CA6" w:rsidRDefault="008D1CA6" w:rsidP="00BA261B">
            <w:pPr>
              <w:rPr>
                <w:rFonts w:cstheme="minorBidi"/>
              </w:rPr>
            </w:pPr>
            <w:proofErr w:type="spellStart"/>
            <w:r>
              <w:rPr>
                <w:rFonts w:ascii="Times New Roman" w:cstheme="minorBidi"/>
                <w:lang w:val="uk-UA"/>
              </w:rPr>
              <w:t>unsigned</w:t>
            </w:r>
            <w:proofErr w:type="spellEnd"/>
            <w:r>
              <w:rPr>
                <w:rFonts w:ascii="Times New Roman" w:cstheme="minorBidi"/>
                <w:lang w:val="uk-UA"/>
              </w:rPr>
              <w:t xml:space="preserve"> </w:t>
            </w:r>
            <w:proofErr w:type="spellStart"/>
            <w:r>
              <w:rPr>
                <w:rFonts w:ascii="Times New Roman" w:cstheme="minorBidi"/>
                <w:lang w:val="uk-UA"/>
              </w:rPr>
              <w:t>long</w:t>
            </w:r>
            <w:proofErr w:type="spellEnd"/>
            <w:r>
              <w:rPr>
                <w:rFonts w:ascii="Times New Roman" w:cstheme="minorBidi"/>
                <w:lang w:val="uk-UA"/>
              </w:rPr>
              <w:t xml:space="preserve"> </w:t>
            </w:r>
            <w:proofErr w:type="spellStart"/>
            <w:r>
              <w:rPr>
                <w:rFonts w:ascii="Times New Roman" w:cstheme="minorBidi"/>
                <w:lang w:val="uk-UA"/>
              </w:rPr>
              <w:t>int</w:t>
            </w:r>
            <w:proofErr w:type="spellEnd"/>
            <w:r>
              <w:rPr>
                <w:rFonts w:ascii="Times New Roman" w:cstheme="minorBidi"/>
                <w:lang w:val="uk-UA"/>
              </w:rPr>
              <w:t xml:space="preserve"> </w:t>
            </w:r>
          </w:p>
          <w:p w14:paraId="60166C99" w14:textId="77777777" w:rsidR="008D1CA6" w:rsidRDefault="008D1CA6" w:rsidP="00BA261B">
            <w:pPr>
              <w:rPr>
                <w:rFonts w:cstheme="minorBidi"/>
              </w:rPr>
            </w:pPr>
            <w:proofErr w:type="spellStart"/>
            <w:r>
              <w:rPr>
                <w:rFonts w:ascii="Times New Roman" w:cstheme="minorBidi"/>
                <w:lang w:val="uk-UA"/>
              </w:rPr>
              <w:t>unsigned</w:t>
            </w:r>
            <w:proofErr w:type="spellEnd"/>
            <w:r>
              <w:rPr>
                <w:rFonts w:ascii="Times New Roman" w:cstheme="minorBidi"/>
                <w:lang w:val="uk-UA"/>
              </w:rPr>
              <w:t xml:space="preserve"> </w:t>
            </w:r>
            <w:proofErr w:type="spellStart"/>
            <w:r>
              <w:rPr>
                <w:rFonts w:ascii="Times New Roman" w:cstheme="minorBidi"/>
                <w:lang w:val="uk-UA"/>
              </w:rPr>
              <w:t>long</w:t>
            </w:r>
            <w:proofErr w:type="spellEnd"/>
            <w:r>
              <w:rPr>
                <w:rFonts w:ascii="Times New Roman" w:cstheme="minorBidi"/>
                <w:lang w:val="uk-UA"/>
              </w:rPr>
              <w:t xml:space="preserve"> </w:t>
            </w:r>
            <w:proofErr w:type="spellStart"/>
            <w:r>
              <w:rPr>
                <w:rFonts w:ascii="Times New Roman" w:cstheme="minorBidi"/>
                <w:lang w:val="uk-UA"/>
              </w:rPr>
              <w:t>long</w:t>
            </w:r>
            <w:proofErr w:type="spellEnd"/>
            <w:r>
              <w:rPr>
                <w:rFonts w:ascii="Times New Roman" w:cstheme="minorBidi"/>
                <w:lang w:val="uk-UA"/>
              </w:rPr>
              <w:t xml:space="preserve"> </w:t>
            </w:r>
            <w:proofErr w:type="spellStart"/>
            <w:r>
              <w:rPr>
                <w:rFonts w:ascii="Times New Roman" w:cstheme="minorBidi"/>
                <w:lang w:val="uk-UA"/>
              </w:rPr>
              <w:t>int</w:t>
            </w:r>
            <w:proofErr w:type="spellEnd"/>
            <w:r>
              <w:rPr>
                <w:rFonts w:ascii="Times New Roman" w:cstheme="minorBidi"/>
                <w:lang w:val="uk-UA"/>
              </w:rPr>
              <w:t>(</w:t>
            </w:r>
            <w:r>
              <w:rPr>
                <w:rFonts w:ascii="Times New Roman" w:cstheme="minorBidi"/>
                <w:lang w:val="uk-UA"/>
              </w:rPr>
              <w:t>з</w:t>
            </w:r>
            <w:r>
              <w:rPr>
                <w:rFonts w:ascii="Times New Roman" w:cstheme="minorBidi"/>
                <w:lang w:val="uk-UA"/>
              </w:rPr>
              <w:t xml:space="preserve"> C99) </w:t>
            </w:r>
          </w:p>
        </w:tc>
      </w:tr>
      <w:tr w:rsidR="008D1CA6" w14:paraId="3D857DEA" w14:textId="77777777" w:rsidTr="008D1CA6">
        <w:tc>
          <w:tcPr>
            <w:tcW w:w="2283" w:type="dxa"/>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5D419245" w14:textId="77777777" w:rsidR="008D1CA6" w:rsidRDefault="008D1CA6" w:rsidP="00BA261B">
            <w:pPr>
              <w:rPr>
                <w:rFonts w:cstheme="minorBidi"/>
              </w:rPr>
            </w:pPr>
            <w:proofErr w:type="spellStart"/>
            <w:r>
              <w:rPr>
                <w:rStyle w:val="c8c8c83ff1f1f13ff5f5f53feeeeee3fe4e4e43fededed3ffbfbfb3fe9e9e93ff2f2f23fe5e5e53feaeaea3ff1f1f13ff2f2f23f"/>
                <w:rFonts w:ascii="Times New Roman" w:cstheme="minorBidi"/>
                <w:lang w:val="uk-UA"/>
              </w:rPr>
              <w:t>ll</w:t>
            </w:r>
            <w:proofErr w:type="spellEnd"/>
            <w:r>
              <w:rPr>
                <w:rFonts w:ascii="Times New Roman" w:cstheme="minorBidi"/>
                <w:lang w:val="uk-UA"/>
              </w:rPr>
              <w:t xml:space="preserve"> </w:t>
            </w:r>
            <w:r>
              <w:rPr>
                <w:rFonts w:ascii="Times New Roman" w:cstheme="minorBidi"/>
                <w:lang w:val="uk-UA"/>
              </w:rPr>
              <w:t>або</w:t>
            </w:r>
            <w:r>
              <w:rPr>
                <w:rFonts w:ascii="Times New Roman" w:cstheme="minorBidi"/>
                <w:lang w:val="uk-UA"/>
              </w:rPr>
              <w:t xml:space="preserve"> </w:t>
            </w:r>
            <w:r>
              <w:rPr>
                <w:rStyle w:val="c8c8c83ff1f1f13ff5f5f53feeeeee3fe4e4e43fededed3ffbfbfb3fe9e9e93ff2f2f23fe5e5e53feaeaea3ff1f1f13ff2f2f23f"/>
                <w:rFonts w:ascii="Times New Roman" w:cstheme="minorBidi"/>
                <w:lang w:val="uk-UA"/>
              </w:rPr>
              <w:t>LL</w:t>
            </w:r>
            <w:r>
              <w:rPr>
                <w:rFonts w:ascii="Times New Roman" w:cstheme="minorBidi"/>
                <w:lang w:val="uk-UA"/>
              </w:rPr>
              <w:t xml:space="preserve"> </w:t>
            </w:r>
          </w:p>
        </w:tc>
        <w:tc>
          <w:tcPr>
            <w:tcW w:w="3653" w:type="dxa"/>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379556DB" w14:textId="77777777" w:rsidR="008D1CA6" w:rsidRDefault="008D1CA6" w:rsidP="00BA261B">
            <w:pPr>
              <w:rPr>
                <w:rFonts w:cstheme="minorBidi"/>
              </w:rPr>
            </w:pPr>
            <w:proofErr w:type="spellStart"/>
            <w:r>
              <w:rPr>
                <w:rFonts w:ascii="Times New Roman" w:cstheme="minorBidi"/>
                <w:lang w:val="uk-UA"/>
              </w:rPr>
              <w:t>long</w:t>
            </w:r>
            <w:proofErr w:type="spellEnd"/>
            <w:r>
              <w:rPr>
                <w:rFonts w:ascii="Times New Roman" w:cstheme="minorBidi"/>
                <w:lang w:val="uk-UA"/>
              </w:rPr>
              <w:t xml:space="preserve"> </w:t>
            </w:r>
            <w:proofErr w:type="spellStart"/>
            <w:r>
              <w:rPr>
                <w:rFonts w:ascii="Times New Roman" w:cstheme="minorBidi"/>
                <w:lang w:val="uk-UA"/>
              </w:rPr>
              <w:t>long</w:t>
            </w:r>
            <w:proofErr w:type="spellEnd"/>
            <w:r>
              <w:rPr>
                <w:rFonts w:ascii="Times New Roman" w:cstheme="minorBidi"/>
                <w:lang w:val="uk-UA"/>
              </w:rPr>
              <w:t xml:space="preserve"> </w:t>
            </w:r>
            <w:proofErr w:type="spellStart"/>
            <w:r>
              <w:rPr>
                <w:rFonts w:ascii="Times New Roman" w:cstheme="minorBidi"/>
                <w:lang w:val="uk-UA"/>
              </w:rPr>
              <w:t>int</w:t>
            </w:r>
            <w:proofErr w:type="spellEnd"/>
            <w:r>
              <w:rPr>
                <w:rFonts w:ascii="Times New Roman" w:cstheme="minorBidi"/>
                <w:lang w:val="uk-UA"/>
              </w:rPr>
              <w:t>(</w:t>
            </w:r>
            <w:r>
              <w:rPr>
                <w:rFonts w:ascii="Times New Roman" w:cstheme="minorBidi"/>
                <w:lang w:val="uk-UA"/>
              </w:rPr>
              <w:t>з</w:t>
            </w:r>
            <w:r>
              <w:rPr>
                <w:rFonts w:ascii="Times New Roman" w:cstheme="minorBidi"/>
                <w:lang w:val="uk-UA"/>
              </w:rPr>
              <w:t xml:space="preserve"> C99) </w:t>
            </w:r>
          </w:p>
        </w:tc>
        <w:tc>
          <w:tcPr>
            <w:tcW w:w="3702" w:type="dxa"/>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7731D7B6" w14:textId="77777777" w:rsidR="008D1CA6" w:rsidRDefault="008D1CA6" w:rsidP="00BA261B">
            <w:pPr>
              <w:rPr>
                <w:rFonts w:cstheme="minorBidi"/>
              </w:rPr>
            </w:pPr>
            <w:proofErr w:type="spellStart"/>
            <w:r>
              <w:rPr>
                <w:rFonts w:ascii="Times New Roman" w:cstheme="minorBidi"/>
                <w:lang w:val="uk-UA"/>
              </w:rPr>
              <w:t>long</w:t>
            </w:r>
            <w:proofErr w:type="spellEnd"/>
            <w:r>
              <w:rPr>
                <w:rFonts w:ascii="Times New Roman" w:cstheme="minorBidi"/>
                <w:lang w:val="uk-UA"/>
              </w:rPr>
              <w:t xml:space="preserve"> </w:t>
            </w:r>
            <w:proofErr w:type="spellStart"/>
            <w:r>
              <w:rPr>
                <w:rFonts w:ascii="Times New Roman" w:cstheme="minorBidi"/>
                <w:lang w:val="uk-UA"/>
              </w:rPr>
              <w:t>long</w:t>
            </w:r>
            <w:proofErr w:type="spellEnd"/>
            <w:r>
              <w:rPr>
                <w:rFonts w:ascii="Times New Roman" w:cstheme="minorBidi"/>
                <w:lang w:val="uk-UA"/>
              </w:rPr>
              <w:t xml:space="preserve"> </w:t>
            </w:r>
            <w:proofErr w:type="spellStart"/>
            <w:r>
              <w:rPr>
                <w:rFonts w:ascii="Times New Roman" w:cstheme="minorBidi"/>
                <w:lang w:val="uk-UA"/>
              </w:rPr>
              <w:t>int</w:t>
            </w:r>
            <w:proofErr w:type="spellEnd"/>
            <w:r>
              <w:rPr>
                <w:rFonts w:ascii="Times New Roman" w:cstheme="minorBidi"/>
                <w:lang w:val="uk-UA"/>
              </w:rPr>
              <w:t>(</w:t>
            </w:r>
            <w:r>
              <w:rPr>
                <w:rFonts w:ascii="Times New Roman" w:cstheme="minorBidi"/>
                <w:lang w:val="uk-UA"/>
              </w:rPr>
              <w:t>з</w:t>
            </w:r>
            <w:r>
              <w:rPr>
                <w:rFonts w:ascii="Times New Roman" w:cstheme="minorBidi"/>
                <w:lang w:val="uk-UA"/>
              </w:rPr>
              <w:t xml:space="preserve"> C99) </w:t>
            </w:r>
          </w:p>
          <w:p w14:paraId="4E2D5E3F" w14:textId="77777777" w:rsidR="008D1CA6" w:rsidRDefault="008D1CA6" w:rsidP="00BA261B">
            <w:pPr>
              <w:rPr>
                <w:rFonts w:cstheme="minorBidi"/>
              </w:rPr>
            </w:pPr>
            <w:proofErr w:type="spellStart"/>
            <w:r>
              <w:rPr>
                <w:rFonts w:ascii="Times New Roman" w:cstheme="minorBidi"/>
                <w:lang w:val="uk-UA"/>
              </w:rPr>
              <w:t>unsigned</w:t>
            </w:r>
            <w:proofErr w:type="spellEnd"/>
            <w:r>
              <w:rPr>
                <w:rFonts w:ascii="Times New Roman" w:cstheme="minorBidi"/>
                <w:lang w:val="uk-UA"/>
              </w:rPr>
              <w:t xml:space="preserve"> </w:t>
            </w:r>
            <w:proofErr w:type="spellStart"/>
            <w:r>
              <w:rPr>
                <w:rFonts w:ascii="Times New Roman" w:cstheme="minorBidi"/>
                <w:lang w:val="uk-UA"/>
              </w:rPr>
              <w:t>long</w:t>
            </w:r>
            <w:proofErr w:type="spellEnd"/>
            <w:r>
              <w:rPr>
                <w:rFonts w:ascii="Times New Roman" w:cstheme="minorBidi"/>
                <w:lang w:val="uk-UA"/>
              </w:rPr>
              <w:t xml:space="preserve"> </w:t>
            </w:r>
            <w:proofErr w:type="spellStart"/>
            <w:r>
              <w:rPr>
                <w:rFonts w:ascii="Times New Roman" w:cstheme="minorBidi"/>
                <w:lang w:val="uk-UA"/>
              </w:rPr>
              <w:t>long</w:t>
            </w:r>
            <w:proofErr w:type="spellEnd"/>
            <w:r>
              <w:rPr>
                <w:rFonts w:ascii="Times New Roman" w:cstheme="minorBidi"/>
                <w:lang w:val="uk-UA"/>
              </w:rPr>
              <w:t xml:space="preserve"> </w:t>
            </w:r>
            <w:proofErr w:type="spellStart"/>
            <w:r>
              <w:rPr>
                <w:rFonts w:ascii="Times New Roman" w:cstheme="minorBidi"/>
                <w:lang w:val="uk-UA"/>
              </w:rPr>
              <w:t>int</w:t>
            </w:r>
            <w:proofErr w:type="spellEnd"/>
            <w:r>
              <w:rPr>
                <w:rFonts w:ascii="Times New Roman" w:cstheme="minorBidi"/>
                <w:lang w:val="uk-UA"/>
              </w:rPr>
              <w:t>(</w:t>
            </w:r>
            <w:r>
              <w:rPr>
                <w:rFonts w:ascii="Times New Roman" w:cstheme="minorBidi"/>
                <w:lang w:val="uk-UA"/>
              </w:rPr>
              <w:t>з</w:t>
            </w:r>
            <w:r>
              <w:rPr>
                <w:rFonts w:ascii="Times New Roman" w:cstheme="minorBidi"/>
                <w:lang w:val="uk-UA"/>
              </w:rPr>
              <w:t xml:space="preserve"> C99) </w:t>
            </w:r>
          </w:p>
        </w:tc>
      </w:tr>
      <w:tr w:rsidR="008D1CA6" w14:paraId="7D743D7D" w14:textId="77777777" w:rsidTr="008D1CA6">
        <w:tc>
          <w:tcPr>
            <w:tcW w:w="2283" w:type="dxa"/>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453C4A7B" w14:textId="77777777" w:rsidR="008D1CA6" w:rsidRDefault="008D1CA6" w:rsidP="00BA261B">
            <w:pPr>
              <w:rPr>
                <w:rFonts w:cstheme="minorBidi"/>
              </w:rPr>
            </w:pPr>
            <w:r>
              <w:rPr>
                <w:rFonts w:ascii="Times New Roman" w:cstheme="minorBidi"/>
                <w:lang w:eastAsia="uk-UA"/>
              </w:rPr>
              <w:t xml:space="preserve"> </w:t>
            </w:r>
            <w:proofErr w:type="spellStart"/>
            <w:r>
              <w:rPr>
                <w:rStyle w:val="c8c8c83ff1f1f13ff5f5f53feeeeee3fe4e4e43fededed3ffbfbfb3fe9e9e93ff2f2f23fe5e5e53feaeaea3ff1f1f13ff2f2f23f"/>
                <w:rFonts w:ascii="Times New Roman" w:cstheme="minorBidi"/>
                <w:lang w:val="uk-UA"/>
              </w:rPr>
              <w:t>ll</w:t>
            </w:r>
            <w:proofErr w:type="spellEnd"/>
            <w:r>
              <w:rPr>
                <w:rFonts w:ascii="Times New Roman" w:cstheme="minorBidi"/>
                <w:lang w:val="uk-UA"/>
              </w:rPr>
              <w:t>/</w:t>
            </w:r>
            <w:r>
              <w:rPr>
                <w:rStyle w:val="c8c8c83ff1f1f13ff5f5f53feeeeee3fe4e4e43fededed3ffbfbfb3fe9e9e93ff2f2f23fe5e5e53feaeaea3ff1f1f13ff2f2f23f"/>
                <w:rFonts w:ascii="Times New Roman" w:cstheme="minorBidi"/>
                <w:lang w:val="uk-UA"/>
              </w:rPr>
              <w:t>LL</w:t>
            </w:r>
            <w:r>
              <w:rPr>
                <w:rFonts w:ascii="Times New Roman" w:cstheme="minorBidi"/>
                <w:lang w:val="uk-UA"/>
              </w:rPr>
              <w:t xml:space="preserve"> </w:t>
            </w:r>
            <w:r>
              <w:rPr>
                <w:rFonts w:ascii="Times New Roman" w:cstheme="minorBidi"/>
                <w:lang w:val="uk-UA"/>
              </w:rPr>
              <w:t>та</w:t>
            </w:r>
            <w:r>
              <w:rPr>
                <w:rFonts w:ascii="Times New Roman" w:cstheme="minorBidi"/>
                <w:lang w:val="uk-UA"/>
              </w:rPr>
              <w:t xml:space="preserve"> </w:t>
            </w:r>
            <w:r>
              <w:rPr>
                <w:rStyle w:val="c8c8c83ff1f1f13ff5f5f53feeeeee3fe4e4e43fededed3ffbfbfb3fe9e9e93ff2f2f23fe5e5e53feaeaea3ff1f1f13ff2f2f23f"/>
                <w:rFonts w:ascii="Times New Roman" w:cstheme="minorBidi"/>
                <w:lang w:val="uk-UA"/>
              </w:rPr>
              <w:t>u</w:t>
            </w:r>
            <w:r>
              <w:rPr>
                <w:rFonts w:ascii="Times New Roman" w:cstheme="minorBidi"/>
                <w:lang w:val="uk-UA"/>
              </w:rPr>
              <w:t>/</w:t>
            </w:r>
            <w:r>
              <w:rPr>
                <w:rStyle w:val="c8c8c83ff1f1f13ff5f5f53feeeeee3fe4e4e43fededed3ffbfbfb3fe9e9e93ff2f2f23fe5e5e53feaeaea3ff1f1f13ff2f2f23f"/>
                <w:rFonts w:ascii="Times New Roman" w:cstheme="minorBidi"/>
                <w:lang w:val="uk-UA"/>
              </w:rPr>
              <w:t>U</w:t>
            </w:r>
            <w:r>
              <w:rPr>
                <w:rFonts w:ascii="Times New Roman" w:cstheme="minorBidi"/>
                <w:lang w:val="uk-UA"/>
              </w:rPr>
              <w:t xml:space="preserve"> </w:t>
            </w:r>
          </w:p>
        </w:tc>
        <w:tc>
          <w:tcPr>
            <w:tcW w:w="3653" w:type="dxa"/>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35022DAC" w14:textId="77777777" w:rsidR="008D1CA6" w:rsidRDefault="008D1CA6" w:rsidP="00BA261B">
            <w:pPr>
              <w:rPr>
                <w:rFonts w:cstheme="minorBidi"/>
              </w:rPr>
            </w:pPr>
            <w:proofErr w:type="spellStart"/>
            <w:r>
              <w:rPr>
                <w:rFonts w:ascii="Times New Roman" w:cstheme="minorBidi"/>
                <w:lang w:val="uk-UA"/>
              </w:rPr>
              <w:t>unsigned</w:t>
            </w:r>
            <w:proofErr w:type="spellEnd"/>
            <w:r>
              <w:rPr>
                <w:rFonts w:ascii="Times New Roman" w:cstheme="minorBidi"/>
                <w:lang w:val="uk-UA"/>
              </w:rPr>
              <w:t xml:space="preserve"> </w:t>
            </w:r>
            <w:proofErr w:type="spellStart"/>
            <w:r>
              <w:rPr>
                <w:rFonts w:ascii="Times New Roman" w:cstheme="minorBidi"/>
                <w:lang w:val="uk-UA"/>
              </w:rPr>
              <w:t>long</w:t>
            </w:r>
            <w:proofErr w:type="spellEnd"/>
            <w:r>
              <w:rPr>
                <w:rFonts w:ascii="Times New Roman" w:cstheme="minorBidi"/>
                <w:lang w:val="uk-UA"/>
              </w:rPr>
              <w:t xml:space="preserve"> </w:t>
            </w:r>
            <w:proofErr w:type="spellStart"/>
            <w:r>
              <w:rPr>
                <w:rFonts w:ascii="Times New Roman" w:cstheme="minorBidi"/>
                <w:lang w:val="uk-UA"/>
              </w:rPr>
              <w:t>long</w:t>
            </w:r>
            <w:proofErr w:type="spellEnd"/>
            <w:r>
              <w:rPr>
                <w:rFonts w:ascii="Times New Roman" w:cstheme="minorBidi"/>
                <w:lang w:val="uk-UA"/>
              </w:rPr>
              <w:t xml:space="preserve"> </w:t>
            </w:r>
            <w:proofErr w:type="spellStart"/>
            <w:r>
              <w:rPr>
                <w:rFonts w:ascii="Times New Roman" w:cstheme="minorBidi"/>
                <w:lang w:val="uk-UA"/>
              </w:rPr>
              <w:t>int</w:t>
            </w:r>
            <w:proofErr w:type="spellEnd"/>
            <w:r>
              <w:rPr>
                <w:rFonts w:ascii="Times New Roman" w:cstheme="minorBidi"/>
                <w:lang w:val="uk-UA"/>
              </w:rPr>
              <w:t>(</w:t>
            </w:r>
            <w:r>
              <w:rPr>
                <w:rFonts w:ascii="Times New Roman" w:cstheme="minorBidi"/>
                <w:lang w:val="uk-UA"/>
              </w:rPr>
              <w:t>з</w:t>
            </w:r>
            <w:r>
              <w:rPr>
                <w:rFonts w:ascii="Times New Roman" w:cstheme="minorBidi"/>
                <w:lang w:val="uk-UA"/>
              </w:rPr>
              <w:t xml:space="preserve"> C99) </w:t>
            </w:r>
          </w:p>
        </w:tc>
        <w:tc>
          <w:tcPr>
            <w:tcW w:w="3702" w:type="dxa"/>
            <w:tcBorders>
              <w:top w:val="single" w:sz="4" w:space="0" w:color="000001"/>
              <w:left w:val="single" w:sz="4" w:space="0" w:color="000001"/>
              <w:bottom w:val="single" w:sz="4" w:space="0" w:color="000001"/>
              <w:right w:val="single" w:sz="4" w:space="0" w:color="000001"/>
            </w:tcBorders>
            <w:tcMar>
              <w:top w:w="28" w:type="dxa"/>
              <w:left w:w="28" w:type="dxa"/>
              <w:bottom w:w="28" w:type="dxa"/>
              <w:right w:w="28" w:type="dxa"/>
            </w:tcMar>
            <w:vAlign w:val="center"/>
          </w:tcPr>
          <w:p w14:paraId="2F9EE2EC" w14:textId="77777777" w:rsidR="008D1CA6" w:rsidRDefault="008D1CA6" w:rsidP="00BA261B">
            <w:pPr>
              <w:rPr>
                <w:rFonts w:cstheme="minorBidi"/>
              </w:rPr>
            </w:pPr>
            <w:proofErr w:type="spellStart"/>
            <w:r>
              <w:rPr>
                <w:rFonts w:ascii="Times New Roman" w:cstheme="minorBidi"/>
                <w:lang w:val="uk-UA"/>
              </w:rPr>
              <w:t>unsigned</w:t>
            </w:r>
            <w:proofErr w:type="spellEnd"/>
            <w:r>
              <w:rPr>
                <w:rFonts w:ascii="Times New Roman" w:cstheme="minorBidi"/>
                <w:lang w:val="uk-UA"/>
              </w:rPr>
              <w:t xml:space="preserve"> </w:t>
            </w:r>
            <w:proofErr w:type="spellStart"/>
            <w:r>
              <w:rPr>
                <w:rFonts w:ascii="Times New Roman" w:cstheme="minorBidi"/>
                <w:lang w:val="uk-UA"/>
              </w:rPr>
              <w:t>long</w:t>
            </w:r>
            <w:proofErr w:type="spellEnd"/>
            <w:r>
              <w:rPr>
                <w:rFonts w:ascii="Times New Roman" w:cstheme="minorBidi"/>
                <w:lang w:val="uk-UA"/>
              </w:rPr>
              <w:t xml:space="preserve"> </w:t>
            </w:r>
            <w:proofErr w:type="spellStart"/>
            <w:r>
              <w:rPr>
                <w:rFonts w:ascii="Times New Roman" w:cstheme="minorBidi"/>
                <w:lang w:val="uk-UA"/>
              </w:rPr>
              <w:t>long</w:t>
            </w:r>
            <w:proofErr w:type="spellEnd"/>
            <w:r>
              <w:rPr>
                <w:rFonts w:ascii="Times New Roman" w:cstheme="minorBidi"/>
                <w:lang w:val="uk-UA"/>
              </w:rPr>
              <w:t xml:space="preserve"> </w:t>
            </w:r>
            <w:proofErr w:type="spellStart"/>
            <w:r>
              <w:rPr>
                <w:rFonts w:ascii="Times New Roman" w:cstheme="minorBidi"/>
                <w:lang w:val="uk-UA"/>
              </w:rPr>
              <w:t>int</w:t>
            </w:r>
            <w:proofErr w:type="spellEnd"/>
            <w:r>
              <w:rPr>
                <w:rFonts w:ascii="Times New Roman" w:cstheme="minorBidi"/>
                <w:lang w:val="uk-UA"/>
              </w:rPr>
              <w:t>(</w:t>
            </w:r>
            <w:r>
              <w:rPr>
                <w:rFonts w:ascii="Times New Roman" w:cstheme="minorBidi"/>
                <w:lang w:val="uk-UA"/>
              </w:rPr>
              <w:t>з</w:t>
            </w:r>
            <w:r>
              <w:rPr>
                <w:rFonts w:ascii="Times New Roman" w:cstheme="minorBidi"/>
                <w:lang w:val="uk-UA"/>
              </w:rPr>
              <w:t xml:space="preserve"> C99) </w:t>
            </w:r>
          </w:p>
        </w:tc>
      </w:tr>
    </w:tbl>
    <w:p w14:paraId="6F67E8BB" w14:textId="77777777" w:rsidR="008D1CA6" w:rsidRDefault="008D1CA6" w:rsidP="00BA261B">
      <w:pPr>
        <w:rPr>
          <w:rFonts w:ascii="Times New Roman" w:cstheme="minorBidi"/>
          <w:lang w:val="uk-UA"/>
        </w:rPr>
      </w:pPr>
    </w:p>
    <w:p w14:paraId="005845C0" w14:textId="77777777" w:rsidR="008D1CA6" w:rsidRPr="00CC58E1" w:rsidRDefault="008D1CA6" w:rsidP="00E64A59">
      <w:pPr>
        <w:ind w:firstLine="540"/>
        <w:jc w:val="both"/>
        <w:rPr>
          <w:rFonts w:cstheme="minorBidi"/>
          <w:lang w:val="uk-UA"/>
        </w:rPr>
      </w:pPr>
      <w:r>
        <w:rPr>
          <w:rFonts w:ascii="Times New Roman" w:cstheme="minorBidi"/>
          <w:sz w:val="28"/>
          <w:lang w:val="uk-UA"/>
        </w:rPr>
        <w:t>Літери</w:t>
      </w:r>
      <w:r>
        <w:rPr>
          <w:rFonts w:ascii="Times New Roman" w:cstheme="minorBidi"/>
          <w:sz w:val="28"/>
          <w:lang w:val="uk-UA"/>
        </w:rPr>
        <w:t xml:space="preserve"> </w:t>
      </w:r>
      <w:r>
        <w:rPr>
          <w:rFonts w:ascii="Times New Roman" w:cstheme="minorBidi"/>
          <w:sz w:val="28"/>
          <w:lang w:val="uk-UA"/>
        </w:rPr>
        <w:t>в</w:t>
      </w:r>
      <w:r>
        <w:rPr>
          <w:rFonts w:ascii="Times New Roman" w:cstheme="minorBidi"/>
          <w:sz w:val="28"/>
          <w:lang w:val="uk-UA"/>
        </w:rPr>
        <w:t xml:space="preserve"> </w:t>
      </w:r>
      <w:r>
        <w:rPr>
          <w:rFonts w:ascii="Times New Roman" w:cstheme="minorBidi"/>
          <w:sz w:val="28"/>
          <w:lang w:val="uk-UA"/>
        </w:rPr>
        <w:t>числових</w:t>
      </w:r>
      <w:r>
        <w:rPr>
          <w:rFonts w:ascii="Times New Roman" w:cstheme="minorBidi"/>
          <w:sz w:val="28"/>
          <w:lang w:val="uk-UA"/>
        </w:rPr>
        <w:t xml:space="preserve"> </w:t>
      </w:r>
      <w:r>
        <w:rPr>
          <w:rFonts w:ascii="Times New Roman" w:cstheme="minorBidi"/>
          <w:sz w:val="28"/>
          <w:lang w:val="uk-UA"/>
        </w:rPr>
        <w:t>константах</w:t>
      </w:r>
      <w:r>
        <w:rPr>
          <w:rFonts w:ascii="Times New Roman" w:cstheme="minorBidi"/>
          <w:sz w:val="28"/>
          <w:lang w:val="uk-UA"/>
        </w:rPr>
        <w:t xml:space="preserve"> </w:t>
      </w:r>
      <w:proofErr w:type="spellStart"/>
      <w:r>
        <w:rPr>
          <w:rFonts w:ascii="Times New Roman" w:cstheme="minorBidi"/>
          <w:sz w:val="28"/>
          <w:lang w:val="uk-UA"/>
        </w:rPr>
        <w:t>незалежать</w:t>
      </w:r>
      <w:proofErr w:type="spellEnd"/>
      <w:r>
        <w:rPr>
          <w:rFonts w:ascii="Times New Roman" w:cstheme="minorBidi"/>
          <w:sz w:val="28"/>
          <w:lang w:val="uk-UA"/>
        </w:rPr>
        <w:t xml:space="preserve"> </w:t>
      </w:r>
      <w:r>
        <w:rPr>
          <w:rFonts w:ascii="Times New Roman" w:cstheme="minorBidi"/>
          <w:sz w:val="28"/>
          <w:lang w:val="uk-UA"/>
        </w:rPr>
        <w:t>від</w:t>
      </w:r>
      <w:r>
        <w:rPr>
          <w:rFonts w:ascii="Times New Roman" w:cstheme="minorBidi"/>
          <w:sz w:val="28"/>
          <w:lang w:val="uk-UA"/>
        </w:rPr>
        <w:t xml:space="preserve"> </w:t>
      </w:r>
      <w:r>
        <w:rPr>
          <w:rFonts w:ascii="Times New Roman" w:cstheme="minorBidi"/>
          <w:sz w:val="28"/>
          <w:lang w:val="uk-UA"/>
        </w:rPr>
        <w:t>регістру</w:t>
      </w:r>
      <w:r>
        <w:rPr>
          <w:rFonts w:ascii="Times New Roman" w:cstheme="minorBidi"/>
          <w:sz w:val="28"/>
          <w:lang w:val="uk-UA"/>
        </w:rPr>
        <w:t xml:space="preserve"> (</w:t>
      </w:r>
      <w:proofErr w:type="spellStart"/>
      <w:r>
        <w:rPr>
          <w:rFonts w:ascii="Times New Roman" w:cstheme="minorBidi"/>
          <w:sz w:val="28"/>
          <w:lang w:val="uk-UA"/>
        </w:rPr>
        <w:t>case-insensitive</w:t>
      </w:r>
      <w:proofErr w:type="spellEnd"/>
      <w:r>
        <w:rPr>
          <w:rFonts w:ascii="Times New Roman" w:cstheme="minorBidi"/>
          <w:sz w:val="28"/>
          <w:lang w:val="uk-UA"/>
        </w:rPr>
        <w:t xml:space="preserve">): </w:t>
      </w:r>
      <w:r>
        <w:rPr>
          <w:rStyle w:val="c8c8c83ff1f1f13ff5f5f53feeeeee3fe4e4e43fededed3ffbfbfb3fe9e9e93ff2f2f23fe5e5e53feaeaea3ff1f1f13ff2f2f23f"/>
          <w:rFonts w:ascii="Times New Roman" w:cstheme="minorBidi"/>
          <w:sz w:val="28"/>
          <w:lang w:val="uk-UA"/>
        </w:rPr>
        <w:t>0xDeAdBaBeU</w:t>
      </w:r>
      <w:r>
        <w:rPr>
          <w:rFonts w:ascii="Times New Roman" w:cstheme="minorBidi"/>
          <w:sz w:val="28"/>
          <w:lang w:val="uk-UA"/>
        </w:rPr>
        <w:t xml:space="preserve"> </w:t>
      </w:r>
      <w:r>
        <w:rPr>
          <w:rFonts w:ascii="Times New Roman" w:cstheme="minorBidi"/>
          <w:sz w:val="28"/>
          <w:lang w:val="uk-UA"/>
        </w:rPr>
        <w:t>та</w:t>
      </w:r>
      <w:r>
        <w:rPr>
          <w:rFonts w:ascii="Times New Roman" w:cstheme="minorBidi"/>
          <w:sz w:val="28"/>
          <w:lang w:val="uk-UA"/>
        </w:rPr>
        <w:t xml:space="preserve"> </w:t>
      </w:r>
      <w:r>
        <w:rPr>
          <w:rStyle w:val="c8c8c83ff1f1f13ff5f5f53feeeeee3fe4e4e43fededed3ffbfbfb3fe9e9e93ff2f2f23fe5e5e53feaeaea3ff1f1f13ff2f2f23f"/>
          <w:rFonts w:ascii="Times New Roman" w:cstheme="minorBidi"/>
          <w:sz w:val="28"/>
          <w:lang w:val="uk-UA"/>
        </w:rPr>
        <w:t>0XdeadBABEu</w:t>
      </w:r>
      <w:r>
        <w:rPr>
          <w:rFonts w:ascii="Times New Roman" w:cstheme="minorBidi"/>
          <w:sz w:val="28"/>
          <w:lang w:val="uk-UA"/>
        </w:rPr>
        <w:t xml:space="preserve"> - </w:t>
      </w:r>
      <w:r>
        <w:rPr>
          <w:rFonts w:ascii="Times New Roman" w:cstheme="minorBidi"/>
          <w:sz w:val="28"/>
          <w:lang w:val="uk-UA"/>
        </w:rPr>
        <w:t>те</w:t>
      </w:r>
      <w:r>
        <w:rPr>
          <w:rFonts w:ascii="Times New Roman" w:cstheme="minorBidi"/>
          <w:sz w:val="28"/>
          <w:lang w:val="uk-UA"/>
        </w:rPr>
        <w:t xml:space="preserve"> </w:t>
      </w:r>
      <w:r>
        <w:rPr>
          <w:rFonts w:ascii="Times New Roman" w:cstheme="minorBidi"/>
          <w:sz w:val="28"/>
          <w:lang w:val="uk-UA"/>
        </w:rPr>
        <w:t>саме</w:t>
      </w:r>
      <w:r>
        <w:rPr>
          <w:rFonts w:ascii="Times New Roman" w:cstheme="minorBidi"/>
          <w:sz w:val="28"/>
          <w:lang w:val="uk-UA"/>
        </w:rPr>
        <w:t xml:space="preserve"> </w:t>
      </w:r>
      <w:r>
        <w:rPr>
          <w:rFonts w:ascii="Times New Roman" w:cstheme="minorBidi"/>
          <w:sz w:val="28"/>
          <w:lang w:val="uk-UA"/>
        </w:rPr>
        <w:t>число</w:t>
      </w:r>
      <w:r>
        <w:rPr>
          <w:rFonts w:ascii="Times New Roman" w:cstheme="minorBidi"/>
          <w:sz w:val="28"/>
          <w:lang w:val="uk-UA"/>
        </w:rPr>
        <w:t xml:space="preserve"> (</w:t>
      </w:r>
      <w:r>
        <w:rPr>
          <w:rFonts w:ascii="Times New Roman" w:cstheme="minorBidi"/>
          <w:sz w:val="28"/>
          <w:lang w:val="uk-UA"/>
        </w:rPr>
        <w:t>виключення</w:t>
      </w:r>
      <w:r>
        <w:rPr>
          <w:rFonts w:ascii="Times New Roman" w:cstheme="minorBidi"/>
          <w:sz w:val="28"/>
          <w:lang w:val="uk-UA"/>
        </w:rPr>
        <w:t xml:space="preserve"> </w:t>
      </w:r>
      <w:proofErr w:type="spellStart"/>
      <w:r>
        <w:rPr>
          <w:rFonts w:ascii="Times New Roman" w:cstheme="minorBidi"/>
          <w:sz w:val="28"/>
          <w:lang w:val="uk-UA"/>
        </w:rPr>
        <w:t>long-long-suffix</w:t>
      </w:r>
      <w:proofErr w:type="spellEnd"/>
      <w:r>
        <w:rPr>
          <w:rFonts w:ascii="Times New Roman" w:cstheme="minorBidi"/>
          <w:sz w:val="28"/>
          <w:lang w:val="uk-UA"/>
        </w:rPr>
        <w:t xml:space="preserve">, </w:t>
      </w:r>
      <w:r>
        <w:rPr>
          <w:rFonts w:ascii="Times New Roman" w:cstheme="minorBidi"/>
          <w:sz w:val="28"/>
          <w:lang w:val="uk-UA"/>
        </w:rPr>
        <w:t>який</w:t>
      </w:r>
      <w:r>
        <w:rPr>
          <w:rFonts w:ascii="Times New Roman" w:cstheme="minorBidi"/>
          <w:sz w:val="28"/>
          <w:lang w:val="uk-UA"/>
        </w:rPr>
        <w:t xml:space="preserve"> </w:t>
      </w:r>
      <w:r>
        <w:rPr>
          <w:rFonts w:ascii="Times New Roman" w:cstheme="minorBidi"/>
          <w:sz w:val="28"/>
          <w:lang w:val="uk-UA"/>
        </w:rPr>
        <w:t>або</w:t>
      </w:r>
      <w:r>
        <w:rPr>
          <w:rFonts w:ascii="Times New Roman" w:cstheme="minorBidi"/>
          <w:sz w:val="28"/>
          <w:lang w:val="uk-UA"/>
        </w:rPr>
        <w:t xml:space="preserve"> </w:t>
      </w:r>
      <w:proofErr w:type="spellStart"/>
      <w:r>
        <w:rPr>
          <w:rStyle w:val="c8c8c83ff1f1f13ff5f5f53feeeeee3fe4e4e43fededed3ffbfbfb3fe9e9e93ff2f2f23fe5e5e53feaeaea3ff1f1f13ff2f2f23f"/>
          <w:rFonts w:ascii="Times New Roman" w:cstheme="minorBidi"/>
          <w:sz w:val="28"/>
          <w:lang w:val="uk-UA"/>
        </w:rPr>
        <w:t>ll</w:t>
      </w:r>
      <w:proofErr w:type="spellEnd"/>
      <w:r>
        <w:rPr>
          <w:rFonts w:ascii="Times New Roman" w:cstheme="minorBidi"/>
          <w:sz w:val="28"/>
          <w:lang w:val="uk-UA"/>
        </w:rPr>
        <w:t xml:space="preserve"> </w:t>
      </w:r>
      <w:r>
        <w:rPr>
          <w:rFonts w:ascii="Times New Roman" w:cstheme="minorBidi"/>
          <w:sz w:val="28"/>
          <w:lang w:val="uk-UA"/>
        </w:rPr>
        <w:t>або</w:t>
      </w:r>
      <w:r>
        <w:rPr>
          <w:rFonts w:ascii="Times New Roman" w:cstheme="minorBidi"/>
          <w:sz w:val="28"/>
          <w:lang w:val="uk-UA"/>
        </w:rPr>
        <w:t xml:space="preserve"> </w:t>
      </w:r>
      <w:r>
        <w:rPr>
          <w:rStyle w:val="c8c8c83ff1f1f13ff5f5f53feeeeee3fe4e4e43fededed3ffbfbfb3fe9e9e93ff2f2f23fe5e5e53feaeaea3ff1f1f13ff2f2f23f"/>
          <w:rFonts w:ascii="Times New Roman" w:cstheme="minorBidi"/>
          <w:sz w:val="28"/>
          <w:lang w:val="uk-UA"/>
        </w:rPr>
        <w:t>LL</w:t>
      </w:r>
      <w:r>
        <w:rPr>
          <w:rFonts w:ascii="Times New Roman" w:cstheme="minorBidi"/>
          <w:sz w:val="28"/>
          <w:lang w:val="uk-UA"/>
        </w:rPr>
        <w:t xml:space="preserve">, </w:t>
      </w:r>
      <w:r>
        <w:rPr>
          <w:rFonts w:ascii="Times New Roman" w:cstheme="minorBidi"/>
          <w:sz w:val="28"/>
          <w:lang w:val="uk-UA"/>
        </w:rPr>
        <w:t>але</w:t>
      </w:r>
      <w:r>
        <w:rPr>
          <w:rFonts w:ascii="Times New Roman" w:cstheme="minorBidi"/>
          <w:sz w:val="28"/>
          <w:lang w:val="uk-UA"/>
        </w:rPr>
        <w:t xml:space="preserve"> </w:t>
      </w:r>
      <w:r>
        <w:rPr>
          <w:rFonts w:ascii="Times New Roman" w:cstheme="minorBidi"/>
          <w:sz w:val="28"/>
          <w:lang w:val="uk-UA"/>
        </w:rPr>
        <w:t>ні</w:t>
      </w:r>
      <w:r>
        <w:rPr>
          <w:rFonts w:ascii="Times New Roman" w:cstheme="minorBidi"/>
          <w:sz w:val="28"/>
          <w:lang w:val="uk-UA"/>
        </w:rPr>
        <w:t xml:space="preserve"> </w:t>
      </w:r>
      <w:proofErr w:type="spellStart"/>
      <w:r>
        <w:rPr>
          <w:rStyle w:val="c8c8c83ff1f1f13ff5f5f53feeeeee3fe4e4e43fededed3ffbfbfb3fe9e9e93ff2f2f23fe5e5e53feaeaea3ff1f1f13ff2f2f23f"/>
          <w:rFonts w:ascii="Times New Roman" w:cstheme="minorBidi"/>
          <w:sz w:val="28"/>
          <w:lang w:val="uk-UA"/>
        </w:rPr>
        <w:t>lL</w:t>
      </w:r>
      <w:proofErr w:type="spellEnd"/>
      <w:r>
        <w:rPr>
          <w:rFonts w:ascii="Times New Roman" w:cstheme="minorBidi"/>
          <w:sz w:val="28"/>
          <w:lang w:val="uk-UA"/>
        </w:rPr>
        <w:t xml:space="preserve"> </w:t>
      </w:r>
      <w:r>
        <w:rPr>
          <w:rFonts w:ascii="Times New Roman" w:cstheme="minorBidi"/>
          <w:sz w:val="28"/>
          <w:lang w:val="uk-UA"/>
        </w:rPr>
        <w:t>ні</w:t>
      </w:r>
      <w:r>
        <w:rPr>
          <w:rFonts w:ascii="Times New Roman" w:cstheme="minorBidi"/>
          <w:sz w:val="28"/>
          <w:lang w:val="uk-UA"/>
        </w:rPr>
        <w:t xml:space="preserve"> </w:t>
      </w:r>
      <w:proofErr w:type="spellStart"/>
      <w:r>
        <w:rPr>
          <w:rStyle w:val="c8c8c83ff1f1f13ff5f5f53feeeeee3fe4e4e43fededed3ffbfbfb3fe9e9e93ff2f2f23fe5e5e53feaeaea3ff1f1f13ff2f2f23f"/>
          <w:rFonts w:ascii="Times New Roman" w:cstheme="minorBidi"/>
          <w:sz w:val="28"/>
          <w:lang w:val="uk-UA"/>
        </w:rPr>
        <w:t>Ll</w:t>
      </w:r>
      <w:proofErr w:type="spellEnd"/>
      <w:r>
        <w:rPr>
          <w:rFonts w:ascii="Times New Roman" w:cstheme="minorBidi"/>
          <w:sz w:val="28"/>
          <w:lang w:val="uk-UA"/>
        </w:rPr>
        <w:t xml:space="preserve">) </w:t>
      </w:r>
    </w:p>
    <w:p w14:paraId="557874F2" w14:textId="77777777" w:rsidR="008D1CA6" w:rsidRPr="00CC58E1" w:rsidRDefault="008D1CA6" w:rsidP="00E64A59">
      <w:pPr>
        <w:ind w:firstLine="540"/>
        <w:jc w:val="both"/>
        <w:rPr>
          <w:rFonts w:cstheme="minorBidi"/>
          <w:lang w:val="uk-UA"/>
        </w:rPr>
      </w:pPr>
      <w:r>
        <w:rPr>
          <w:rFonts w:ascii="Times New Roman" w:cstheme="minorBidi"/>
          <w:sz w:val="28"/>
          <w:lang w:val="uk-UA"/>
        </w:rPr>
        <w:t>Відмітимо</w:t>
      </w:r>
      <w:r>
        <w:rPr>
          <w:rFonts w:ascii="Times New Roman" w:cstheme="minorBidi"/>
          <w:sz w:val="28"/>
          <w:lang w:val="uk-UA"/>
        </w:rPr>
        <w:t xml:space="preserve">, </w:t>
      </w:r>
      <w:r>
        <w:rPr>
          <w:rFonts w:ascii="Times New Roman" w:cstheme="minorBidi"/>
          <w:sz w:val="28"/>
          <w:lang w:val="uk-UA"/>
        </w:rPr>
        <w:t>що</w:t>
      </w:r>
      <w:r>
        <w:rPr>
          <w:rFonts w:ascii="Times New Roman" w:cstheme="minorBidi"/>
          <w:sz w:val="28"/>
          <w:lang w:val="uk-UA"/>
        </w:rPr>
        <w:t xml:space="preserve"> </w:t>
      </w:r>
      <w:r>
        <w:rPr>
          <w:rFonts w:ascii="Times New Roman" w:cstheme="minorBidi"/>
          <w:sz w:val="28"/>
          <w:lang w:val="uk-UA"/>
        </w:rPr>
        <w:t>в</w:t>
      </w:r>
      <w:r>
        <w:rPr>
          <w:rFonts w:ascii="Times New Roman" w:cstheme="minorBidi"/>
          <w:sz w:val="28"/>
          <w:lang w:val="uk-UA"/>
        </w:rPr>
        <w:t xml:space="preserve"> </w:t>
      </w:r>
      <w:r>
        <w:rPr>
          <w:rFonts w:ascii="Times New Roman" w:cstheme="minorBidi"/>
          <w:sz w:val="28"/>
          <w:lang w:val="uk-UA"/>
        </w:rPr>
        <w:t>Сі</w:t>
      </w:r>
      <w:r>
        <w:rPr>
          <w:rFonts w:ascii="Times New Roman" w:cstheme="minorBidi"/>
          <w:sz w:val="28"/>
          <w:lang w:val="uk-UA"/>
        </w:rPr>
        <w:t xml:space="preserve"> </w:t>
      </w:r>
      <w:r>
        <w:rPr>
          <w:rFonts w:ascii="Times New Roman" w:cstheme="minorBidi"/>
          <w:sz w:val="28"/>
          <w:lang w:val="uk-UA"/>
        </w:rPr>
        <w:t>немає</w:t>
      </w:r>
      <w:r>
        <w:rPr>
          <w:rFonts w:ascii="Times New Roman" w:cstheme="minorBidi"/>
          <w:sz w:val="28"/>
          <w:lang w:val="uk-UA"/>
        </w:rPr>
        <w:t xml:space="preserve"> </w:t>
      </w:r>
      <w:r>
        <w:rPr>
          <w:rFonts w:ascii="Times New Roman" w:cstheme="minorBidi"/>
          <w:sz w:val="28"/>
          <w:lang w:val="uk-UA"/>
        </w:rPr>
        <w:t>від’ємних</w:t>
      </w:r>
      <w:r>
        <w:rPr>
          <w:rFonts w:ascii="Times New Roman" w:cstheme="minorBidi"/>
          <w:sz w:val="28"/>
          <w:lang w:val="uk-UA"/>
        </w:rPr>
        <w:t xml:space="preserve"> </w:t>
      </w:r>
      <w:r>
        <w:rPr>
          <w:rFonts w:ascii="Times New Roman" w:cstheme="minorBidi"/>
          <w:sz w:val="28"/>
          <w:lang w:val="uk-UA"/>
        </w:rPr>
        <w:t>констант</w:t>
      </w:r>
      <w:r>
        <w:rPr>
          <w:rFonts w:ascii="Times New Roman" w:cstheme="minorBidi"/>
          <w:sz w:val="28"/>
          <w:lang w:val="uk-UA"/>
        </w:rPr>
        <w:t xml:space="preserve">. </w:t>
      </w:r>
      <w:r>
        <w:rPr>
          <w:rFonts w:ascii="Times New Roman" w:cstheme="minorBidi"/>
          <w:sz w:val="28"/>
          <w:lang w:val="uk-UA"/>
        </w:rPr>
        <w:t>Вирази</w:t>
      </w:r>
      <w:r>
        <w:rPr>
          <w:rFonts w:ascii="Times New Roman" w:cstheme="minorBidi"/>
          <w:sz w:val="28"/>
          <w:lang w:val="uk-UA"/>
        </w:rPr>
        <w:t xml:space="preserve"> </w:t>
      </w:r>
      <w:r>
        <w:rPr>
          <w:rFonts w:ascii="Times New Roman" w:cstheme="minorBidi"/>
          <w:sz w:val="28"/>
          <w:lang w:val="uk-UA"/>
        </w:rPr>
        <w:t>такі</w:t>
      </w:r>
      <w:r>
        <w:rPr>
          <w:rFonts w:ascii="Times New Roman" w:cstheme="minorBidi"/>
          <w:sz w:val="28"/>
          <w:lang w:val="uk-UA"/>
        </w:rPr>
        <w:t xml:space="preserve"> </w:t>
      </w:r>
      <w:r>
        <w:rPr>
          <w:rFonts w:ascii="Times New Roman" w:cstheme="minorBidi"/>
          <w:sz w:val="28"/>
          <w:lang w:val="uk-UA"/>
        </w:rPr>
        <w:t>як</w:t>
      </w:r>
      <w:r>
        <w:rPr>
          <w:rFonts w:ascii="Times New Roman" w:cstheme="minorBidi"/>
          <w:sz w:val="28"/>
          <w:lang w:val="uk-UA"/>
        </w:rPr>
        <w:t xml:space="preserve"> -1 </w:t>
      </w:r>
      <w:r>
        <w:rPr>
          <w:rFonts w:ascii="Times New Roman" w:cstheme="minorBidi"/>
          <w:sz w:val="28"/>
          <w:lang w:val="uk-UA"/>
        </w:rPr>
        <w:t>визначають</w:t>
      </w:r>
      <w:r>
        <w:rPr>
          <w:rFonts w:ascii="Times New Roman" w:cstheme="minorBidi"/>
          <w:sz w:val="28"/>
          <w:lang w:val="uk-UA"/>
        </w:rPr>
        <w:t xml:space="preserve"> </w:t>
      </w:r>
      <w:proofErr w:type="spellStart"/>
      <w:r>
        <w:rPr>
          <w:rFonts w:ascii="Times New Roman" w:cstheme="minorBidi"/>
          <w:sz w:val="28"/>
          <w:lang w:val="uk-UA"/>
        </w:rPr>
        <w:t>унарний</w:t>
      </w:r>
      <w:proofErr w:type="spellEnd"/>
      <w:r>
        <w:rPr>
          <w:rFonts w:ascii="Times New Roman" w:cstheme="minorBidi"/>
          <w:sz w:val="28"/>
          <w:lang w:val="uk-UA"/>
        </w:rPr>
        <w:t xml:space="preserve"> </w:t>
      </w:r>
      <w:r>
        <w:rPr>
          <w:rFonts w:ascii="Times New Roman" w:cstheme="minorBidi"/>
          <w:sz w:val="28"/>
          <w:lang w:val="uk-UA"/>
        </w:rPr>
        <w:t>оператор</w:t>
      </w:r>
      <w:r>
        <w:rPr>
          <w:rFonts w:ascii="Times New Roman" w:cstheme="minorBidi"/>
          <w:sz w:val="28"/>
          <w:lang w:val="uk-UA"/>
        </w:rPr>
        <w:t xml:space="preserve"> (</w:t>
      </w:r>
      <w:proofErr w:type="spellStart"/>
      <w:r>
        <w:fldChar w:fldCharType="begin"/>
      </w:r>
      <w:r>
        <w:instrText xml:space="preserve"> HYPERLINK "https://en.cppreference.com/w/c/language/operator_arithmetic" </w:instrText>
      </w:r>
      <w:r>
        <w:fldChar w:fldCharType="separate"/>
      </w:r>
      <w:r>
        <w:rPr>
          <w:rFonts w:ascii="Times New Roman" w:cstheme="minorBidi"/>
          <w:color w:val="000080"/>
          <w:sz w:val="28"/>
          <w:u w:val="single"/>
          <w:lang w:val="uk-UA"/>
        </w:rPr>
        <w:t>unary</w:t>
      </w:r>
      <w:proofErr w:type="spellEnd"/>
      <w:r>
        <w:rPr>
          <w:rFonts w:ascii="Times New Roman" w:cstheme="minorBidi"/>
          <w:color w:val="000080"/>
          <w:sz w:val="28"/>
          <w:u w:val="single"/>
          <w:lang w:val="uk-UA"/>
        </w:rPr>
        <w:t xml:space="preserve"> </w:t>
      </w:r>
      <w:proofErr w:type="spellStart"/>
      <w:r>
        <w:rPr>
          <w:rFonts w:ascii="Times New Roman" w:cstheme="minorBidi"/>
          <w:color w:val="000080"/>
          <w:sz w:val="28"/>
          <w:u w:val="single"/>
          <w:lang w:val="uk-UA"/>
        </w:rPr>
        <w:t>minus</w:t>
      </w:r>
      <w:proofErr w:type="spellEnd"/>
      <w:r>
        <w:rPr>
          <w:rFonts w:ascii="Times New Roman" w:cstheme="minorBidi"/>
          <w:color w:val="000080"/>
          <w:sz w:val="28"/>
          <w:u w:val="single"/>
          <w:lang w:val="uk-UA"/>
        </w:rPr>
        <w:t xml:space="preserve"> </w:t>
      </w:r>
      <w:proofErr w:type="spellStart"/>
      <w:r>
        <w:rPr>
          <w:rFonts w:ascii="Times New Roman" w:cstheme="minorBidi"/>
          <w:color w:val="000080"/>
          <w:sz w:val="28"/>
          <w:u w:val="single"/>
          <w:lang w:val="uk-UA"/>
        </w:rPr>
        <w:t>operator</w:t>
      </w:r>
      <w:proofErr w:type="spellEnd"/>
      <w:r>
        <w:rPr>
          <w:rFonts w:ascii="Times New Roman" w:cstheme="minorBidi"/>
          <w:color w:val="000080"/>
          <w:sz w:val="28"/>
          <w:u w:val="single"/>
          <w:lang w:val="uk-UA"/>
        </w:rPr>
        <w:fldChar w:fldCharType="end"/>
      </w:r>
      <w:r>
        <w:rPr>
          <w:rFonts w:ascii="Times New Roman" w:cstheme="minorBidi"/>
          <w:sz w:val="28"/>
          <w:lang w:val="uk-UA"/>
        </w:rPr>
        <w:t xml:space="preserve">) </w:t>
      </w:r>
      <w:r>
        <w:rPr>
          <w:rFonts w:ascii="Times New Roman" w:cstheme="minorBidi"/>
          <w:sz w:val="28"/>
          <w:lang w:val="uk-UA"/>
        </w:rPr>
        <w:t>що</w:t>
      </w:r>
      <w:r>
        <w:rPr>
          <w:rFonts w:ascii="Times New Roman" w:cstheme="minorBidi"/>
          <w:sz w:val="28"/>
          <w:lang w:val="uk-UA"/>
        </w:rPr>
        <w:t xml:space="preserve"> </w:t>
      </w:r>
      <w:r>
        <w:rPr>
          <w:rFonts w:ascii="Times New Roman" w:cstheme="minorBidi"/>
          <w:sz w:val="28"/>
          <w:lang w:val="uk-UA"/>
        </w:rPr>
        <w:t>застосовується</w:t>
      </w:r>
      <w:r>
        <w:rPr>
          <w:rFonts w:ascii="Times New Roman" w:cstheme="minorBidi"/>
          <w:sz w:val="28"/>
          <w:lang w:val="uk-UA"/>
        </w:rPr>
        <w:t xml:space="preserve"> </w:t>
      </w:r>
      <w:r>
        <w:rPr>
          <w:rFonts w:ascii="Times New Roman" w:cstheme="minorBidi"/>
          <w:sz w:val="28"/>
          <w:lang w:val="uk-UA"/>
        </w:rPr>
        <w:t>до</w:t>
      </w:r>
      <w:r>
        <w:rPr>
          <w:rFonts w:ascii="Times New Roman" w:cstheme="minorBidi"/>
          <w:sz w:val="28"/>
          <w:lang w:val="uk-UA"/>
        </w:rPr>
        <w:t xml:space="preserve"> </w:t>
      </w:r>
      <w:r>
        <w:rPr>
          <w:rFonts w:ascii="Times New Roman" w:cstheme="minorBidi"/>
          <w:sz w:val="28"/>
          <w:lang w:val="uk-UA"/>
        </w:rPr>
        <w:t>константи</w:t>
      </w:r>
      <w:r>
        <w:rPr>
          <w:rFonts w:ascii="Times New Roman" w:cstheme="minorBidi"/>
          <w:sz w:val="28"/>
          <w:lang w:val="uk-UA"/>
        </w:rPr>
        <w:t xml:space="preserve">, </w:t>
      </w:r>
      <w:r>
        <w:rPr>
          <w:rFonts w:ascii="Times New Roman" w:cstheme="minorBidi"/>
          <w:sz w:val="28"/>
          <w:lang w:val="uk-UA"/>
        </w:rPr>
        <w:t>та</w:t>
      </w:r>
      <w:r>
        <w:rPr>
          <w:rFonts w:ascii="Times New Roman" w:cstheme="minorBidi"/>
          <w:sz w:val="28"/>
          <w:lang w:val="uk-UA"/>
        </w:rPr>
        <w:t xml:space="preserve"> </w:t>
      </w:r>
      <w:r>
        <w:rPr>
          <w:rFonts w:ascii="Times New Roman" w:cstheme="minorBidi"/>
          <w:sz w:val="28"/>
          <w:lang w:val="uk-UA"/>
        </w:rPr>
        <w:t>можливо</w:t>
      </w:r>
      <w:r>
        <w:rPr>
          <w:rFonts w:ascii="Times New Roman" w:cstheme="minorBidi"/>
          <w:sz w:val="28"/>
          <w:lang w:val="uk-UA"/>
        </w:rPr>
        <w:t xml:space="preserve"> </w:t>
      </w:r>
      <w:r>
        <w:rPr>
          <w:rFonts w:ascii="Times New Roman" w:cstheme="minorBidi"/>
          <w:sz w:val="28"/>
          <w:lang w:val="uk-UA"/>
        </w:rPr>
        <w:t>приведення</w:t>
      </w:r>
      <w:r>
        <w:rPr>
          <w:rFonts w:ascii="Times New Roman" w:cstheme="minorBidi"/>
          <w:sz w:val="28"/>
          <w:lang w:val="uk-UA"/>
        </w:rPr>
        <w:t xml:space="preserve"> </w:t>
      </w:r>
      <w:r>
        <w:rPr>
          <w:rFonts w:ascii="Times New Roman" w:cstheme="minorBidi"/>
          <w:sz w:val="28"/>
          <w:lang w:val="uk-UA"/>
        </w:rPr>
        <w:t>до</w:t>
      </w:r>
      <w:r>
        <w:rPr>
          <w:rFonts w:ascii="Times New Roman" w:cstheme="minorBidi"/>
          <w:sz w:val="28"/>
          <w:lang w:val="uk-UA"/>
        </w:rPr>
        <w:t xml:space="preserve"> </w:t>
      </w:r>
      <w:r>
        <w:rPr>
          <w:rFonts w:ascii="Times New Roman" w:cstheme="minorBidi"/>
          <w:sz w:val="28"/>
          <w:lang w:val="uk-UA"/>
        </w:rPr>
        <w:t>іншого</w:t>
      </w:r>
      <w:r>
        <w:rPr>
          <w:rFonts w:ascii="Times New Roman" w:cstheme="minorBidi"/>
          <w:sz w:val="28"/>
          <w:lang w:val="uk-UA"/>
        </w:rPr>
        <w:t xml:space="preserve"> </w:t>
      </w:r>
      <w:r>
        <w:rPr>
          <w:rFonts w:ascii="Times New Roman" w:cstheme="minorBidi"/>
          <w:sz w:val="28"/>
          <w:lang w:val="uk-UA"/>
        </w:rPr>
        <w:t>типу</w:t>
      </w:r>
      <w:r>
        <w:rPr>
          <w:rFonts w:ascii="Times New Roman" w:cstheme="minorBidi"/>
          <w:sz w:val="28"/>
          <w:lang w:val="uk-UA"/>
        </w:rPr>
        <w:t xml:space="preserve"> (</w:t>
      </w:r>
      <w:proofErr w:type="spellStart"/>
      <w:r>
        <w:fldChar w:fldCharType="begin"/>
      </w:r>
      <w:r>
        <w:instrText xml:space="preserve"> HYPERLINK "https://en.cppreference.com/w/c/language/conversion" </w:instrText>
      </w:r>
      <w:r>
        <w:fldChar w:fldCharType="separate"/>
      </w:r>
      <w:r>
        <w:rPr>
          <w:rFonts w:ascii="Times New Roman" w:cstheme="minorBidi"/>
          <w:color w:val="000080"/>
          <w:sz w:val="28"/>
          <w:u w:val="single"/>
          <w:lang w:val="uk-UA"/>
        </w:rPr>
        <w:t>type</w:t>
      </w:r>
      <w:proofErr w:type="spellEnd"/>
      <w:r>
        <w:rPr>
          <w:rFonts w:ascii="Times New Roman" w:cstheme="minorBidi"/>
          <w:color w:val="000080"/>
          <w:sz w:val="28"/>
          <w:u w:val="single"/>
          <w:lang w:val="uk-UA"/>
        </w:rPr>
        <w:t xml:space="preserve"> </w:t>
      </w:r>
      <w:proofErr w:type="spellStart"/>
      <w:r>
        <w:rPr>
          <w:rFonts w:ascii="Times New Roman" w:cstheme="minorBidi"/>
          <w:color w:val="000080"/>
          <w:sz w:val="28"/>
          <w:u w:val="single"/>
          <w:lang w:val="uk-UA"/>
        </w:rPr>
        <w:t>conversions</w:t>
      </w:r>
      <w:proofErr w:type="spellEnd"/>
      <w:r>
        <w:rPr>
          <w:rFonts w:ascii="Times New Roman" w:cstheme="minorBidi"/>
          <w:color w:val="000080"/>
          <w:sz w:val="28"/>
          <w:u w:val="single"/>
          <w:lang w:val="uk-UA"/>
        </w:rPr>
        <w:fldChar w:fldCharType="end"/>
      </w:r>
      <w:r>
        <w:rPr>
          <w:rFonts w:ascii="Times New Roman" w:cstheme="minorBidi"/>
          <w:sz w:val="28"/>
          <w:lang w:val="uk-UA"/>
        </w:rPr>
        <w:t xml:space="preserve">). </w:t>
      </w:r>
    </w:p>
    <w:p w14:paraId="092B497A" w14:textId="77777777" w:rsidR="008D1CA6" w:rsidRPr="00CC58E1" w:rsidRDefault="008D1CA6" w:rsidP="00E64A59">
      <w:pPr>
        <w:ind w:firstLine="540"/>
        <w:jc w:val="both"/>
        <w:rPr>
          <w:rFonts w:cstheme="minorBidi"/>
          <w:lang w:val="uk-UA"/>
        </w:rPr>
      </w:pPr>
      <w:r>
        <w:rPr>
          <w:rFonts w:ascii="Times New Roman" w:cstheme="minorBidi"/>
          <w:sz w:val="28"/>
          <w:lang w:val="uk-UA"/>
        </w:rPr>
        <w:t>Константи</w:t>
      </w:r>
      <w:r>
        <w:rPr>
          <w:rFonts w:ascii="Times New Roman" w:cstheme="minorBidi"/>
          <w:sz w:val="28"/>
          <w:lang w:val="uk-UA"/>
        </w:rPr>
        <w:t xml:space="preserve">, </w:t>
      </w:r>
      <w:r>
        <w:rPr>
          <w:rFonts w:ascii="Times New Roman" w:cstheme="minorBidi"/>
          <w:sz w:val="28"/>
          <w:lang w:val="uk-UA"/>
        </w:rPr>
        <w:t>що</w:t>
      </w:r>
      <w:r>
        <w:rPr>
          <w:rFonts w:ascii="Times New Roman" w:cstheme="minorBidi"/>
          <w:sz w:val="28"/>
          <w:lang w:val="uk-UA"/>
        </w:rPr>
        <w:t xml:space="preserve"> </w:t>
      </w:r>
      <w:r>
        <w:rPr>
          <w:rFonts w:ascii="Times New Roman" w:cstheme="minorBidi"/>
          <w:sz w:val="28"/>
          <w:lang w:val="uk-UA"/>
        </w:rPr>
        <w:t>закінчується</w:t>
      </w:r>
      <w:r>
        <w:rPr>
          <w:rFonts w:ascii="Times New Roman" w:cstheme="minorBidi"/>
          <w:sz w:val="28"/>
          <w:lang w:val="uk-UA"/>
        </w:rPr>
        <w:t xml:space="preserve"> </w:t>
      </w:r>
      <w:r>
        <w:rPr>
          <w:rStyle w:val="c8c8c83ff1f1f13ff5f5f53feeeeee3fe4e4e43fededed3ffbfbfb3fe9e9e93ff2f2f23fe5e5e53feaeaea3ff1f1f13ff2f2f23f"/>
          <w:rFonts w:ascii="Times New Roman" w:cstheme="minorBidi"/>
          <w:sz w:val="28"/>
          <w:lang w:val="uk-UA"/>
        </w:rPr>
        <w:t>e</w:t>
      </w:r>
      <w:r>
        <w:rPr>
          <w:rFonts w:ascii="Times New Roman" w:cstheme="minorBidi"/>
          <w:sz w:val="28"/>
          <w:lang w:val="uk-UA"/>
        </w:rPr>
        <w:t xml:space="preserve"> </w:t>
      </w:r>
      <w:r>
        <w:rPr>
          <w:rFonts w:ascii="Times New Roman" w:cstheme="minorBidi"/>
          <w:sz w:val="28"/>
          <w:lang w:val="uk-UA"/>
        </w:rPr>
        <w:t>або</w:t>
      </w:r>
      <w:r>
        <w:rPr>
          <w:rFonts w:ascii="Times New Roman" w:cstheme="minorBidi"/>
          <w:sz w:val="28"/>
          <w:lang w:val="uk-UA"/>
        </w:rPr>
        <w:t xml:space="preserve"> </w:t>
      </w:r>
      <w:r>
        <w:rPr>
          <w:rStyle w:val="c8c8c83ff1f1f13ff5f5f53feeeeee3fe4e4e43fededed3ffbfbfb3fe9e9e93ff2f2f23fe5e5e53feaeaea3ff1f1f13ff2f2f23f"/>
          <w:rFonts w:ascii="Times New Roman" w:cstheme="minorBidi"/>
          <w:sz w:val="28"/>
          <w:lang w:val="uk-UA"/>
        </w:rPr>
        <w:t>E</w:t>
      </w:r>
      <w:r>
        <w:rPr>
          <w:rFonts w:ascii="Times New Roman" w:cstheme="minorBidi"/>
          <w:sz w:val="28"/>
          <w:lang w:val="uk-UA"/>
        </w:rPr>
        <w:t xml:space="preserve">, </w:t>
      </w:r>
      <w:r>
        <w:rPr>
          <w:rFonts w:ascii="Times New Roman" w:cstheme="minorBidi"/>
          <w:sz w:val="28"/>
          <w:lang w:val="uk-UA"/>
        </w:rPr>
        <w:t>якщо</w:t>
      </w:r>
      <w:r>
        <w:rPr>
          <w:rFonts w:ascii="Times New Roman" w:cstheme="minorBidi"/>
          <w:sz w:val="28"/>
          <w:lang w:val="uk-UA"/>
        </w:rPr>
        <w:t xml:space="preserve"> </w:t>
      </w:r>
      <w:r>
        <w:rPr>
          <w:rFonts w:ascii="Times New Roman" w:cstheme="minorBidi"/>
          <w:sz w:val="28"/>
          <w:lang w:val="uk-UA"/>
        </w:rPr>
        <w:t>за</w:t>
      </w:r>
      <w:r>
        <w:rPr>
          <w:rFonts w:ascii="Times New Roman" w:cstheme="minorBidi"/>
          <w:sz w:val="28"/>
          <w:lang w:val="uk-UA"/>
        </w:rPr>
        <w:t xml:space="preserve"> </w:t>
      </w:r>
      <w:r>
        <w:rPr>
          <w:rFonts w:ascii="Times New Roman" w:cstheme="minorBidi"/>
          <w:sz w:val="28"/>
          <w:lang w:val="uk-UA"/>
        </w:rPr>
        <w:t>ними</w:t>
      </w:r>
      <w:r>
        <w:rPr>
          <w:rFonts w:ascii="Times New Roman" w:cstheme="minorBidi"/>
          <w:sz w:val="28"/>
          <w:lang w:val="uk-UA"/>
        </w:rPr>
        <w:t xml:space="preserve"> </w:t>
      </w:r>
      <w:r>
        <w:rPr>
          <w:rFonts w:ascii="Times New Roman" w:cstheme="minorBidi"/>
          <w:sz w:val="28"/>
          <w:lang w:val="uk-UA"/>
        </w:rPr>
        <w:t>є</w:t>
      </w:r>
      <w:r>
        <w:rPr>
          <w:rFonts w:ascii="Times New Roman" w:cstheme="minorBidi"/>
          <w:sz w:val="28"/>
          <w:lang w:val="uk-UA"/>
        </w:rPr>
        <w:t xml:space="preserve"> </w:t>
      </w:r>
      <w:r>
        <w:rPr>
          <w:rFonts w:ascii="Times New Roman" w:cstheme="minorBidi"/>
          <w:sz w:val="28"/>
          <w:lang w:val="uk-UA"/>
        </w:rPr>
        <w:t>знаки</w:t>
      </w:r>
      <w:r>
        <w:rPr>
          <w:rFonts w:ascii="Times New Roman" w:cstheme="minorBidi"/>
          <w:sz w:val="28"/>
          <w:lang w:val="uk-UA"/>
        </w:rPr>
        <w:t xml:space="preserve"> </w:t>
      </w:r>
      <w:r>
        <w:rPr>
          <w:rStyle w:val="c8c8c83ff1f1f13ff5f5f53feeeeee3fe4e4e43fededed3ffbfbfb3fe9e9e93ff2f2f23fe5e5e53feaeaea3ff1f1f13ff2f2f23f"/>
          <w:rFonts w:ascii="Times New Roman" w:cstheme="minorBidi"/>
          <w:sz w:val="28"/>
          <w:lang w:val="uk-UA"/>
        </w:rPr>
        <w:t>+</w:t>
      </w:r>
      <w:r>
        <w:rPr>
          <w:rFonts w:ascii="Times New Roman" w:cstheme="minorBidi"/>
          <w:sz w:val="28"/>
          <w:lang w:val="uk-UA"/>
        </w:rPr>
        <w:t xml:space="preserve"> </w:t>
      </w:r>
      <w:r>
        <w:rPr>
          <w:rFonts w:ascii="Times New Roman" w:cstheme="minorBidi"/>
          <w:sz w:val="28"/>
          <w:lang w:val="uk-UA"/>
        </w:rPr>
        <w:t>або</w:t>
      </w:r>
      <w:r>
        <w:rPr>
          <w:rFonts w:ascii="Times New Roman" w:cstheme="minorBidi"/>
          <w:sz w:val="28"/>
          <w:lang w:val="uk-UA"/>
        </w:rPr>
        <w:t xml:space="preserve"> </w:t>
      </w:r>
      <w:r>
        <w:rPr>
          <w:rStyle w:val="c8c8c83ff1f1f13ff5f5f53feeeeee3fe4e4e43fededed3ffbfbfb3fe9e9e93ff2f2f23fe5e5e53feaeaea3ff1f1f13ff2f2f23f"/>
          <w:rFonts w:ascii="Times New Roman" w:cstheme="minorBidi"/>
          <w:sz w:val="28"/>
          <w:lang w:val="uk-UA"/>
        </w:rPr>
        <w:t>–</w:t>
      </w:r>
      <w:r>
        <w:rPr>
          <w:rFonts w:ascii="Times New Roman" w:cstheme="minorBidi"/>
          <w:sz w:val="28"/>
          <w:lang w:val="uk-UA"/>
        </w:rPr>
        <w:t xml:space="preserve"> </w:t>
      </w:r>
      <w:r>
        <w:rPr>
          <w:rFonts w:ascii="Times New Roman" w:cstheme="minorBidi"/>
          <w:sz w:val="28"/>
          <w:lang w:val="uk-UA"/>
        </w:rPr>
        <w:t>повинні</w:t>
      </w:r>
      <w:r>
        <w:rPr>
          <w:rFonts w:ascii="Times New Roman" w:cstheme="minorBidi"/>
          <w:sz w:val="28"/>
          <w:lang w:val="uk-UA"/>
        </w:rPr>
        <w:t xml:space="preserve"> </w:t>
      </w:r>
      <w:r>
        <w:rPr>
          <w:rFonts w:ascii="Times New Roman" w:cstheme="minorBidi"/>
          <w:sz w:val="28"/>
          <w:lang w:val="uk-UA"/>
        </w:rPr>
        <w:t>бути</w:t>
      </w:r>
      <w:r>
        <w:rPr>
          <w:rFonts w:ascii="Times New Roman" w:cstheme="minorBidi"/>
          <w:sz w:val="28"/>
          <w:lang w:val="uk-UA"/>
        </w:rPr>
        <w:t xml:space="preserve"> </w:t>
      </w:r>
      <w:r>
        <w:rPr>
          <w:rFonts w:ascii="Times New Roman" w:cstheme="minorBidi"/>
          <w:sz w:val="28"/>
          <w:lang w:val="uk-UA"/>
        </w:rPr>
        <w:t>відокремлені</w:t>
      </w:r>
      <w:r>
        <w:rPr>
          <w:rFonts w:ascii="Times New Roman" w:cstheme="minorBidi"/>
          <w:sz w:val="28"/>
          <w:lang w:val="uk-UA"/>
        </w:rPr>
        <w:t xml:space="preserve"> </w:t>
      </w:r>
      <w:r>
        <w:rPr>
          <w:rFonts w:ascii="Times New Roman" w:cstheme="minorBidi"/>
          <w:sz w:val="28"/>
          <w:lang w:val="uk-UA"/>
        </w:rPr>
        <w:t>пробілами</w:t>
      </w:r>
      <w:r>
        <w:rPr>
          <w:rFonts w:ascii="Times New Roman" w:cstheme="minorBidi"/>
          <w:sz w:val="28"/>
          <w:lang w:val="uk-UA"/>
        </w:rPr>
        <w:t xml:space="preserve"> (</w:t>
      </w:r>
      <w:r>
        <w:rPr>
          <w:rFonts w:ascii="Times New Roman" w:cstheme="minorBidi"/>
          <w:sz w:val="28"/>
          <w:lang w:val="uk-UA"/>
        </w:rPr>
        <w:t>щоб</w:t>
      </w:r>
      <w:r>
        <w:rPr>
          <w:rFonts w:ascii="Times New Roman" w:cstheme="minorBidi"/>
          <w:sz w:val="28"/>
          <w:lang w:val="uk-UA"/>
        </w:rPr>
        <w:t xml:space="preserve"> </w:t>
      </w:r>
      <w:r>
        <w:rPr>
          <w:rFonts w:ascii="Times New Roman" w:cstheme="minorBidi"/>
          <w:sz w:val="28"/>
          <w:lang w:val="uk-UA"/>
        </w:rPr>
        <w:t>не</w:t>
      </w:r>
      <w:r>
        <w:rPr>
          <w:rFonts w:ascii="Times New Roman" w:cstheme="minorBidi"/>
          <w:sz w:val="28"/>
          <w:lang w:val="uk-UA"/>
        </w:rPr>
        <w:t xml:space="preserve"> </w:t>
      </w:r>
      <w:r>
        <w:rPr>
          <w:rFonts w:ascii="Times New Roman" w:cstheme="minorBidi"/>
          <w:sz w:val="28"/>
          <w:lang w:val="uk-UA"/>
        </w:rPr>
        <w:t>переплутати</w:t>
      </w:r>
      <w:r>
        <w:rPr>
          <w:rFonts w:ascii="Times New Roman" w:cstheme="minorBidi"/>
          <w:sz w:val="28"/>
          <w:lang w:val="uk-UA"/>
        </w:rPr>
        <w:t xml:space="preserve"> </w:t>
      </w:r>
      <w:r>
        <w:rPr>
          <w:rFonts w:ascii="Times New Roman" w:cstheme="minorBidi"/>
          <w:sz w:val="28"/>
          <w:lang w:val="uk-UA"/>
        </w:rPr>
        <w:t>з</w:t>
      </w:r>
      <w:r>
        <w:rPr>
          <w:rFonts w:ascii="Times New Roman" w:cstheme="minorBidi"/>
          <w:sz w:val="28"/>
          <w:lang w:val="uk-UA"/>
        </w:rPr>
        <w:t xml:space="preserve"> </w:t>
      </w:r>
      <w:r>
        <w:rPr>
          <w:rFonts w:ascii="Times New Roman" w:cstheme="minorBidi"/>
          <w:sz w:val="28"/>
          <w:lang w:val="uk-UA"/>
        </w:rPr>
        <w:t>науковим</w:t>
      </w:r>
      <w:r>
        <w:rPr>
          <w:rFonts w:ascii="Times New Roman" w:cstheme="minorBidi"/>
          <w:sz w:val="28"/>
          <w:lang w:val="uk-UA"/>
        </w:rPr>
        <w:t xml:space="preserve"> </w:t>
      </w:r>
      <w:r>
        <w:rPr>
          <w:rFonts w:ascii="Times New Roman" w:cstheme="minorBidi"/>
          <w:sz w:val="28"/>
          <w:lang w:val="uk-UA"/>
        </w:rPr>
        <w:t>представленням</w:t>
      </w:r>
      <w:r>
        <w:rPr>
          <w:rFonts w:ascii="Times New Roman" w:cstheme="minorBidi"/>
          <w:sz w:val="28"/>
          <w:lang w:val="uk-UA"/>
        </w:rPr>
        <w:t xml:space="preserve"> </w:t>
      </w:r>
      <w:r>
        <w:rPr>
          <w:rFonts w:ascii="Times New Roman" w:cstheme="minorBidi"/>
          <w:sz w:val="28"/>
          <w:lang w:val="uk-UA"/>
        </w:rPr>
        <w:t>дійсного</w:t>
      </w:r>
      <w:r>
        <w:rPr>
          <w:rFonts w:ascii="Times New Roman" w:cstheme="minorBidi"/>
          <w:sz w:val="28"/>
          <w:lang w:val="uk-UA"/>
        </w:rPr>
        <w:t xml:space="preserve"> </w:t>
      </w:r>
      <w:r>
        <w:rPr>
          <w:rFonts w:ascii="Times New Roman" w:cstheme="minorBidi"/>
          <w:sz w:val="28"/>
          <w:lang w:val="uk-UA"/>
        </w:rPr>
        <w:t>типу</w:t>
      </w:r>
      <w:r>
        <w:rPr>
          <w:rFonts w:ascii="Times New Roman" w:cstheme="minorBidi"/>
          <w:sz w:val="28"/>
          <w:lang w:val="uk-UA"/>
        </w:rPr>
        <w:t xml:space="preserve">): </w:t>
      </w:r>
    </w:p>
    <w:p w14:paraId="5CAE7BD9" w14:textId="77777777" w:rsidR="008D1CA6" w:rsidRDefault="008D1CA6" w:rsidP="00BA261B">
      <w:pPr>
        <w:rPr>
          <w:rFonts w:cstheme="minorBidi"/>
        </w:rPr>
      </w:pPr>
      <w:proofErr w:type="spellStart"/>
      <w:r>
        <w:rPr>
          <w:rFonts w:ascii="Courier New" w:cstheme="minorBidi"/>
          <w:lang w:val="uk-UA"/>
        </w:rPr>
        <w:t>int</w:t>
      </w:r>
      <w:proofErr w:type="spellEnd"/>
      <w:r>
        <w:rPr>
          <w:rFonts w:ascii="Courier New" w:cstheme="minorBidi"/>
          <w:lang w:val="uk-UA"/>
        </w:rPr>
        <w:t xml:space="preserve"> x = 0xE+2;   // </w:t>
      </w:r>
      <w:r>
        <w:rPr>
          <w:rFonts w:ascii="Courier New" w:cstheme="minorBidi"/>
          <w:lang w:val="uk-UA"/>
        </w:rPr>
        <w:t>помилка</w:t>
      </w:r>
    </w:p>
    <w:p w14:paraId="2CD22C51" w14:textId="77777777" w:rsidR="008D1CA6" w:rsidRDefault="008D1CA6" w:rsidP="00BA261B">
      <w:pPr>
        <w:rPr>
          <w:rFonts w:cstheme="minorBidi"/>
        </w:rPr>
      </w:pPr>
      <w:proofErr w:type="spellStart"/>
      <w:r>
        <w:rPr>
          <w:rFonts w:ascii="Courier New" w:cstheme="minorBidi"/>
          <w:lang w:val="uk-UA"/>
        </w:rPr>
        <w:t>int</w:t>
      </w:r>
      <w:proofErr w:type="spellEnd"/>
      <w:r>
        <w:rPr>
          <w:rFonts w:ascii="Courier New" w:cstheme="minorBidi"/>
          <w:lang w:val="uk-UA"/>
        </w:rPr>
        <w:t xml:space="preserve"> y = 0xa+2;   // OK</w:t>
      </w:r>
    </w:p>
    <w:p w14:paraId="15FAFC44" w14:textId="77777777" w:rsidR="008D1CA6" w:rsidRDefault="008D1CA6" w:rsidP="00BA261B">
      <w:pPr>
        <w:rPr>
          <w:rFonts w:cstheme="minorBidi"/>
        </w:rPr>
      </w:pPr>
      <w:proofErr w:type="spellStart"/>
      <w:r>
        <w:rPr>
          <w:rFonts w:ascii="Courier New" w:cstheme="minorBidi"/>
          <w:lang w:val="uk-UA"/>
        </w:rPr>
        <w:t>int</w:t>
      </w:r>
      <w:proofErr w:type="spellEnd"/>
      <w:r>
        <w:rPr>
          <w:rFonts w:ascii="Courier New" w:cstheme="minorBidi"/>
          <w:lang w:val="uk-UA"/>
        </w:rPr>
        <w:t xml:space="preserve"> z = 0xE +2;  // OK</w:t>
      </w:r>
    </w:p>
    <w:p w14:paraId="58AC7233" w14:textId="77777777" w:rsidR="008D1CA6" w:rsidRDefault="008D1CA6" w:rsidP="00BA261B">
      <w:pPr>
        <w:rPr>
          <w:rFonts w:cstheme="minorBidi"/>
        </w:rPr>
      </w:pPr>
      <w:proofErr w:type="spellStart"/>
      <w:r>
        <w:rPr>
          <w:rFonts w:ascii="Courier New" w:cstheme="minorBidi"/>
          <w:lang w:val="uk-UA"/>
        </w:rPr>
        <w:t>int</w:t>
      </w:r>
      <w:proofErr w:type="spellEnd"/>
      <w:r>
        <w:rPr>
          <w:rFonts w:ascii="Courier New" w:cstheme="minorBidi"/>
          <w:lang w:val="uk-UA"/>
        </w:rPr>
        <w:t xml:space="preserve"> q = (0xE)+2; // OK</w:t>
      </w:r>
    </w:p>
    <w:p w14:paraId="6AA602E4" w14:textId="77777777" w:rsidR="008D1CA6" w:rsidRDefault="008D1CA6" w:rsidP="00BA261B">
      <w:pPr>
        <w:rPr>
          <w:rFonts w:cstheme="minorBidi"/>
        </w:rPr>
      </w:pPr>
      <w:r>
        <w:rPr>
          <w:rFonts w:ascii="Times New Roman" w:cstheme="minorBidi"/>
          <w:sz w:val="28"/>
          <w:lang w:val="uk-UA"/>
        </w:rPr>
        <w:t>Приклад</w:t>
      </w:r>
      <w:r>
        <w:rPr>
          <w:rFonts w:ascii="Times New Roman" w:cstheme="minorBidi"/>
          <w:sz w:val="28"/>
          <w:lang w:val="uk-UA"/>
        </w:rPr>
        <w:t>:</w:t>
      </w:r>
    </w:p>
    <w:p w14:paraId="7DC9C209" w14:textId="77777777" w:rsidR="008D1CA6" w:rsidRDefault="008D1CA6" w:rsidP="00BA261B">
      <w:pPr>
        <w:rPr>
          <w:rFonts w:cstheme="minorBidi"/>
        </w:rPr>
      </w:pPr>
      <w:r>
        <w:rPr>
          <w:rFonts w:ascii="Courier New" w:cstheme="minorBidi"/>
          <w:lang w:val="uk-UA"/>
        </w:rPr>
        <w:t>#</w:t>
      </w:r>
      <w:proofErr w:type="spellStart"/>
      <w:r>
        <w:rPr>
          <w:rFonts w:ascii="Courier New" w:cstheme="minorBidi"/>
          <w:lang w:val="uk-UA"/>
        </w:rPr>
        <w:t>include</w:t>
      </w:r>
      <w:proofErr w:type="spellEnd"/>
      <w:r>
        <w:rPr>
          <w:rFonts w:ascii="Courier New" w:cstheme="minorBidi"/>
          <w:lang w:val="uk-UA"/>
        </w:rPr>
        <w:t xml:space="preserve"> &lt;</w:t>
      </w:r>
      <w:proofErr w:type="spellStart"/>
      <w:r>
        <w:rPr>
          <w:rFonts w:ascii="Courier New" w:cstheme="minorBidi"/>
          <w:lang w:val="uk-UA"/>
        </w:rPr>
        <w:t>stdio.h</w:t>
      </w:r>
      <w:proofErr w:type="spellEnd"/>
      <w:r>
        <w:rPr>
          <w:rFonts w:ascii="Courier New" w:cstheme="minorBidi"/>
          <w:lang w:val="uk-UA"/>
        </w:rPr>
        <w:t>&gt;</w:t>
      </w:r>
    </w:p>
    <w:p w14:paraId="4025D1F9" w14:textId="77777777" w:rsidR="008D1CA6" w:rsidRDefault="008D1CA6" w:rsidP="00BA261B">
      <w:pPr>
        <w:rPr>
          <w:rFonts w:cstheme="minorBidi"/>
        </w:rPr>
      </w:pPr>
      <w:r>
        <w:rPr>
          <w:rFonts w:ascii="Courier New" w:cstheme="minorBidi"/>
          <w:lang w:val="uk-UA"/>
        </w:rPr>
        <w:t>#</w:t>
      </w:r>
      <w:proofErr w:type="spellStart"/>
      <w:r>
        <w:rPr>
          <w:rFonts w:ascii="Courier New" w:cstheme="minorBidi"/>
          <w:lang w:val="uk-UA"/>
        </w:rPr>
        <w:t>include</w:t>
      </w:r>
      <w:proofErr w:type="spellEnd"/>
      <w:r>
        <w:rPr>
          <w:rFonts w:ascii="Courier New" w:cstheme="minorBidi"/>
          <w:lang w:val="uk-UA"/>
        </w:rPr>
        <w:t xml:space="preserve"> &lt;</w:t>
      </w:r>
      <w:proofErr w:type="spellStart"/>
      <w:r>
        <w:rPr>
          <w:rFonts w:ascii="Courier New" w:cstheme="minorBidi"/>
          <w:lang w:val="uk-UA"/>
        </w:rPr>
        <w:t>inttypes.h</w:t>
      </w:r>
      <w:proofErr w:type="spellEnd"/>
      <w:r>
        <w:rPr>
          <w:rFonts w:ascii="Courier New" w:cstheme="minorBidi"/>
          <w:lang w:val="uk-UA"/>
        </w:rPr>
        <w:t>&gt;</w:t>
      </w:r>
    </w:p>
    <w:p w14:paraId="05F51D4B" w14:textId="77777777" w:rsidR="008D1CA6" w:rsidRDefault="008D1CA6" w:rsidP="00BA261B">
      <w:pPr>
        <w:rPr>
          <w:rFonts w:cstheme="minorBidi"/>
        </w:rPr>
      </w:pPr>
      <w:proofErr w:type="spellStart"/>
      <w:r w:rsidRPr="00797D0B">
        <w:rPr>
          <w:rFonts w:ascii="Courier New" w:cstheme="minorBidi"/>
          <w:color w:val="4F81BD" w:themeColor="accent1"/>
          <w:lang w:val="uk-UA"/>
        </w:rPr>
        <w:t>int</w:t>
      </w:r>
      <w:proofErr w:type="spellEnd"/>
      <w:r>
        <w:rPr>
          <w:rFonts w:ascii="Courier New" w:cstheme="minorBidi"/>
          <w:lang w:val="uk-UA"/>
        </w:rPr>
        <w:t xml:space="preserve"> </w:t>
      </w:r>
      <w:proofErr w:type="spellStart"/>
      <w:r>
        <w:rPr>
          <w:rFonts w:ascii="Courier New" w:cstheme="minorBidi"/>
          <w:lang w:val="uk-UA"/>
        </w:rPr>
        <w:t>main</w:t>
      </w:r>
      <w:proofErr w:type="spellEnd"/>
      <w:r>
        <w:rPr>
          <w:rFonts w:ascii="Courier New" w:cstheme="minorBidi"/>
          <w:lang w:val="uk-UA"/>
        </w:rPr>
        <w:t>(</w:t>
      </w:r>
      <w:proofErr w:type="spellStart"/>
      <w:r>
        <w:rPr>
          <w:rFonts w:ascii="Courier New" w:cstheme="minorBidi"/>
          <w:lang w:val="uk-UA"/>
        </w:rPr>
        <w:t>void</w:t>
      </w:r>
      <w:proofErr w:type="spellEnd"/>
      <w:r>
        <w:rPr>
          <w:rFonts w:ascii="Courier New" w:cstheme="minorBidi"/>
          <w:lang w:val="uk-UA"/>
        </w:rPr>
        <w:t>)</w:t>
      </w:r>
    </w:p>
    <w:p w14:paraId="277185F0" w14:textId="77777777" w:rsidR="008D1CA6" w:rsidRDefault="008D1CA6" w:rsidP="00BA261B">
      <w:pPr>
        <w:rPr>
          <w:rFonts w:cstheme="minorBidi"/>
        </w:rPr>
      </w:pPr>
      <w:r>
        <w:rPr>
          <w:rFonts w:ascii="Courier New" w:cstheme="minorBidi"/>
          <w:lang w:val="uk-UA"/>
        </w:rPr>
        <w:t>{</w:t>
      </w:r>
    </w:p>
    <w:p w14:paraId="492C0ACC" w14:textId="77777777" w:rsidR="008D1CA6" w:rsidRDefault="008D1CA6" w:rsidP="00BA261B">
      <w:pPr>
        <w:rPr>
          <w:rFonts w:cstheme="minorBidi"/>
        </w:rPr>
      </w:pPr>
      <w:r>
        <w:rPr>
          <w:rFonts w:ascii="Courier New" w:cstheme="minorBidi"/>
          <w:lang w:eastAsia="uk-UA"/>
        </w:rPr>
        <w:t xml:space="preserve">    </w:t>
      </w:r>
      <w:hyperlink r:id="rId115" w:history="1">
        <w:proofErr w:type="spellStart"/>
        <w:r>
          <w:rPr>
            <w:rFonts w:ascii="Courier New" w:cstheme="minorBidi"/>
            <w:color w:val="000080"/>
            <w:u w:val="single"/>
            <w:lang w:val="uk-UA"/>
          </w:rPr>
          <w:t>printf</w:t>
        </w:r>
        <w:proofErr w:type="spellEnd"/>
      </w:hyperlink>
      <w:r>
        <w:rPr>
          <w:rFonts w:ascii="Courier New" w:cstheme="minorBidi"/>
          <w:lang w:val="uk-UA"/>
        </w:rPr>
        <w:t>("123 =</w:t>
      </w:r>
      <w:r>
        <w:rPr>
          <w:rFonts w:ascii="Courier New" w:cstheme="minorBidi"/>
          <w:lang w:val="uk-UA"/>
        </w:rPr>
        <w:t> </w:t>
      </w:r>
      <w:r>
        <w:rPr>
          <w:rFonts w:ascii="Courier New" w:cstheme="minorBidi"/>
          <w:lang w:val="uk-UA"/>
        </w:rPr>
        <w:t>%d\n", 123);</w:t>
      </w:r>
    </w:p>
    <w:p w14:paraId="39A7204E" w14:textId="77777777" w:rsidR="008D1CA6" w:rsidRDefault="008D1CA6" w:rsidP="00BA261B">
      <w:pPr>
        <w:rPr>
          <w:rFonts w:cstheme="minorBidi"/>
        </w:rPr>
      </w:pPr>
      <w:r>
        <w:rPr>
          <w:rFonts w:ascii="Courier New" w:cstheme="minorBidi"/>
          <w:lang w:eastAsia="uk-UA"/>
        </w:rPr>
        <w:t xml:space="preserve">    </w:t>
      </w:r>
      <w:hyperlink r:id="rId116" w:history="1">
        <w:proofErr w:type="spellStart"/>
        <w:r>
          <w:rPr>
            <w:rFonts w:ascii="Courier New" w:cstheme="minorBidi"/>
            <w:color w:val="000080"/>
            <w:u w:val="single"/>
            <w:lang w:val="uk-UA"/>
          </w:rPr>
          <w:t>printf</w:t>
        </w:r>
        <w:proofErr w:type="spellEnd"/>
      </w:hyperlink>
      <w:r>
        <w:rPr>
          <w:rFonts w:ascii="Courier New" w:cstheme="minorBidi"/>
          <w:lang w:val="uk-UA"/>
        </w:rPr>
        <w:t>("0123 =</w:t>
      </w:r>
      <w:r>
        <w:rPr>
          <w:rFonts w:ascii="Courier New" w:cstheme="minorBidi"/>
          <w:lang w:val="uk-UA"/>
        </w:rPr>
        <w:t> </w:t>
      </w:r>
      <w:r>
        <w:rPr>
          <w:rFonts w:ascii="Courier New" w:cstheme="minorBidi"/>
          <w:lang w:val="uk-UA"/>
        </w:rPr>
        <w:t>%d\n", 0123);</w:t>
      </w:r>
    </w:p>
    <w:p w14:paraId="5B8F3543" w14:textId="77777777" w:rsidR="008D1CA6" w:rsidRDefault="008D1CA6" w:rsidP="00BA261B">
      <w:pPr>
        <w:rPr>
          <w:rFonts w:cstheme="minorBidi"/>
        </w:rPr>
      </w:pPr>
      <w:r>
        <w:rPr>
          <w:rFonts w:ascii="Courier New" w:cstheme="minorBidi"/>
          <w:lang w:eastAsia="uk-UA"/>
        </w:rPr>
        <w:t xml:space="preserve">    </w:t>
      </w:r>
      <w:hyperlink r:id="rId117" w:history="1">
        <w:proofErr w:type="spellStart"/>
        <w:r>
          <w:rPr>
            <w:rFonts w:ascii="Courier New" w:cstheme="minorBidi"/>
            <w:color w:val="000080"/>
            <w:u w:val="single"/>
            <w:lang w:val="uk-UA"/>
          </w:rPr>
          <w:t>printf</w:t>
        </w:r>
        <w:proofErr w:type="spellEnd"/>
      </w:hyperlink>
      <w:r>
        <w:rPr>
          <w:rFonts w:ascii="Courier New" w:cstheme="minorBidi"/>
          <w:lang w:val="uk-UA"/>
        </w:rPr>
        <w:t>("0x123 =</w:t>
      </w:r>
      <w:r>
        <w:rPr>
          <w:rFonts w:ascii="Courier New" w:cstheme="minorBidi"/>
          <w:lang w:val="uk-UA"/>
        </w:rPr>
        <w:t> </w:t>
      </w:r>
      <w:r>
        <w:rPr>
          <w:rFonts w:ascii="Courier New" w:cstheme="minorBidi"/>
          <w:lang w:val="uk-UA"/>
        </w:rPr>
        <w:t>%d\n", 0x123);</w:t>
      </w:r>
    </w:p>
    <w:p w14:paraId="1FFB3EE2" w14:textId="77777777" w:rsidR="008D1CA6" w:rsidRDefault="008D1CA6" w:rsidP="00BA261B">
      <w:pPr>
        <w:rPr>
          <w:rFonts w:cstheme="minorBidi"/>
        </w:rPr>
      </w:pPr>
      <w:r>
        <w:rPr>
          <w:rFonts w:ascii="Courier New" w:cstheme="minorBidi"/>
          <w:lang w:eastAsia="uk-UA"/>
        </w:rPr>
        <w:lastRenderedPageBreak/>
        <w:t xml:space="preserve">    </w:t>
      </w:r>
      <w:hyperlink r:id="rId118" w:history="1">
        <w:proofErr w:type="spellStart"/>
        <w:r>
          <w:rPr>
            <w:rFonts w:ascii="Courier New" w:cstheme="minorBidi"/>
            <w:color w:val="000080"/>
            <w:u w:val="single"/>
            <w:lang w:val="uk-UA"/>
          </w:rPr>
          <w:t>printf</w:t>
        </w:r>
        <w:proofErr w:type="spellEnd"/>
      </w:hyperlink>
      <w:r>
        <w:rPr>
          <w:rFonts w:ascii="Courier New" w:cstheme="minorBidi"/>
          <w:lang w:val="uk-UA"/>
        </w:rPr>
        <w:t>("12345678901234567890ull =</w:t>
      </w:r>
      <w:r>
        <w:rPr>
          <w:rFonts w:ascii="Courier New" w:cstheme="minorBidi"/>
          <w:lang w:val="uk-UA"/>
        </w:rPr>
        <w:t> </w:t>
      </w:r>
      <w:r>
        <w:rPr>
          <w:rFonts w:ascii="Courier New" w:cstheme="minorBidi"/>
          <w:lang w:val="uk-UA"/>
        </w:rPr>
        <w:t>%</w:t>
      </w:r>
      <w:proofErr w:type="spellStart"/>
      <w:r>
        <w:rPr>
          <w:rFonts w:ascii="Courier New" w:cstheme="minorBidi"/>
          <w:lang w:val="uk-UA"/>
        </w:rPr>
        <w:t>llu</w:t>
      </w:r>
      <w:proofErr w:type="spellEnd"/>
      <w:r>
        <w:rPr>
          <w:rFonts w:ascii="Courier New" w:cstheme="minorBidi"/>
          <w:lang w:val="uk-UA"/>
        </w:rPr>
        <w:t>\n", 12345678901234567890ull);</w:t>
      </w:r>
    </w:p>
    <w:p w14:paraId="04A81B07" w14:textId="77777777" w:rsidR="008D1CA6" w:rsidRPr="00407C46" w:rsidRDefault="008D1CA6" w:rsidP="00BA261B">
      <w:pPr>
        <w:rPr>
          <w:rFonts w:cstheme="minorBidi"/>
          <w:color w:val="00B050"/>
        </w:rPr>
      </w:pPr>
      <w:r>
        <w:rPr>
          <w:rFonts w:ascii="Courier New" w:cstheme="minorBidi"/>
          <w:lang w:eastAsia="uk-UA"/>
        </w:rPr>
        <w:t xml:space="preserve">    </w:t>
      </w:r>
      <w:r w:rsidRPr="00407C46">
        <w:rPr>
          <w:rFonts w:ascii="Courier New" w:cstheme="minorBidi"/>
          <w:color w:val="00B050"/>
          <w:lang w:val="uk-UA"/>
        </w:rPr>
        <w:t xml:space="preserve">// </w:t>
      </w:r>
      <w:r>
        <w:rPr>
          <w:rFonts w:ascii="Courier New" w:cstheme="minorBidi"/>
          <w:color w:val="00B050"/>
          <w:lang w:val="uk-UA"/>
        </w:rPr>
        <w:t>цей</w:t>
      </w:r>
      <w:r>
        <w:rPr>
          <w:rFonts w:ascii="Courier New" w:cstheme="minorBidi"/>
          <w:color w:val="00B050"/>
          <w:lang w:val="uk-UA"/>
        </w:rPr>
        <w:t xml:space="preserve"> </w:t>
      </w:r>
      <w:r>
        <w:rPr>
          <w:rFonts w:ascii="Courier New" w:cstheme="minorBidi"/>
          <w:color w:val="00B050"/>
          <w:lang w:val="uk-UA"/>
        </w:rPr>
        <w:t>тип</w:t>
      </w:r>
      <w:r w:rsidRPr="00407C46">
        <w:rPr>
          <w:rFonts w:ascii="Courier New" w:cstheme="minorBidi"/>
          <w:color w:val="00B050"/>
          <w:lang w:val="uk-UA"/>
        </w:rPr>
        <w:t xml:space="preserve"> 64-</w:t>
      </w:r>
      <w:r>
        <w:rPr>
          <w:rFonts w:ascii="Courier New" w:cstheme="minorBidi"/>
          <w:color w:val="00B050"/>
          <w:lang w:val="uk-UA"/>
        </w:rPr>
        <w:t>бітовий</w:t>
      </w:r>
      <w:r w:rsidRPr="00407C46">
        <w:rPr>
          <w:rFonts w:ascii="Courier New" w:cstheme="minorBidi"/>
          <w:color w:val="00B050"/>
          <w:lang w:val="uk-UA"/>
        </w:rPr>
        <w:t xml:space="preserve"> (</w:t>
      </w:r>
      <w:proofErr w:type="spellStart"/>
      <w:r w:rsidRPr="00407C46">
        <w:rPr>
          <w:rFonts w:ascii="Courier New" w:cstheme="minorBidi"/>
          <w:color w:val="00B050"/>
          <w:lang w:val="uk-UA"/>
        </w:rPr>
        <w:t>unsigned</w:t>
      </w:r>
      <w:proofErr w:type="spellEnd"/>
      <w:r w:rsidRPr="00407C46">
        <w:rPr>
          <w:rFonts w:ascii="Courier New" w:cstheme="minorBidi"/>
          <w:color w:val="00B050"/>
          <w:lang w:val="uk-UA"/>
        </w:rPr>
        <w:t xml:space="preserve"> </w:t>
      </w:r>
      <w:proofErr w:type="spellStart"/>
      <w:r w:rsidRPr="00407C46">
        <w:rPr>
          <w:rFonts w:ascii="Courier New" w:cstheme="minorBidi"/>
          <w:color w:val="00B050"/>
          <w:lang w:val="uk-UA"/>
        </w:rPr>
        <w:t>long</w:t>
      </w:r>
      <w:proofErr w:type="spellEnd"/>
      <w:r w:rsidRPr="00407C46">
        <w:rPr>
          <w:rFonts w:ascii="Courier New" w:cstheme="minorBidi"/>
          <w:color w:val="00B050"/>
          <w:lang w:val="uk-UA"/>
        </w:rPr>
        <w:t xml:space="preserve"> </w:t>
      </w:r>
      <w:proofErr w:type="spellStart"/>
      <w:r w:rsidRPr="00407C46">
        <w:rPr>
          <w:rFonts w:ascii="Courier New" w:cstheme="minorBidi"/>
          <w:color w:val="00B050"/>
          <w:lang w:val="uk-UA"/>
        </w:rPr>
        <w:t>long</w:t>
      </w:r>
      <w:proofErr w:type="spellEnd"/>
      <w:r w:rsidRPr="00407C46">
        <w:rPr>
          <w:rFonts w:ascii="Courier New" w:cstheme="minorBidi"/>
          <w:color w:val="00B050"/>
          <w:lang w:val="uk-UA"/>
        </w:rPr>
        <w:t xml:space="preserve"> </w:t>
      </w:r>
      <w:r>
        <w:rPr>
          <w:rFonts w:ascii="Courier New" w:cstheme="minorBidi"/>
          <w:color w:val="00B050"/>
          <w:lang w:val="uk-UA"/>
        </w:rPr>
        <w:t>або</w:t>
      </w:r>
      <w:r>
        <w:rPr>
          <w:rFonts w:ascii="Courier New" w:cstheme="minorBidi"/>
          <w:color w:val="00B050"/>
          <w:lang w:val="uk-UA"/>
        </w:rPr>
        <w:t xml:space="preserve"> </w:t>
      </w:r>
      <w:r>
        <w:rPr>
          <w:rFonts w:ascii="Courier New" w:cstheme="minorBidi"/>
          <w:color w:val="00B050"/>
          <w:lang w:val="uk-UA"/>
        </w:rPr>
        <w:t>можливо</w:t>
      </w:r>
      <w:r w:rsidRPr="00407C46">
        <w:rPr>
          <w:rFonts w:ascii="Courier New" w:cstheme="minorBidi"/>
          <w:color w:val="00B050"/>
          <w:lang w:val="uk-UA"/>
        </w:rPr>
        <w:t xml:space="preserve"> </w:t>
      </w:r>
      <w:proofErr w:type="spellStart"/>
      <w:r w:rsidRPr="00407C46">
        <w:rPr>
          <w:rFonts w:ascii="Courier New" w:cstheme="minorBidi"/>
          <w:color w:val="00B050"/>
          <w:lang w:val="uk-UA"/>
        </w:rPr>
        <w:t>unsigned</w:t>
      </w:r>
      <w:proofErr w:type="spellEnd"/>
      <w:r w:rsidRPr="00407C46">
        <w:rPr>
          <w:rFonts w:ascii="Courier New" w:cstheme="minorBidi"/>
          <w:color w:val="00B050"/>
          <w:lang w:val="uk-UA"/>
        </w:rPr>
        <w:t xml:space="preserve"> </w:t>
      </w:r>
      <w:proofErr w:type="spellStart"/>
      <w:r w:rsidRPr="00407C46">
        <w:rPr>
          <w:rFonts w:ascii="Courier New" w:cstheme="minorBidi"/>
          <w:color w:val="00B050"/>
          <w:lang w:val="uk-UA"/>
        </w:rPr>
        <w:t>long</w:t>
      </w:r>
      <w:proofErr w:type="spellEnd"/>
      <w:r w:rsidRPr="00407C46">
        <w:rPr>
          <w:rFonts w:ascii="Courier New" w:cstheme="minorBidi"/>
          <w:color w:val="00B050"/>
          <w:lang w:val="uk-UA"/>
        </w:rPr>
        <w:t>)</w:t>
      </w:r>
    </w:p>
    <w:p w14:paraId="4021947D" w14:textId="77777777" w:rsidR="008D1CA6" w:rsidRPr="00407C46" w:rsidRDefault="008D1CA6" w:rsidP="00BA261B">
      <w:pPr>
        <w:rPr>
          <w:rFonts w:cstheme="minorBidi"/>
          <w:color w:val="00B050"/>
        </w:rPr>
      </w:pPr>
      <w:r w:rsidRPr="00407C46">
        <w:rPr>
          <w:rFonts w:ascii="Courier New" w:cstheme="minorBidi"/>
          <w:color w:val="00B050"/>
          <w:lang w:eastAsia="uk-UA"/>
        </w:rPr>
        <w:t xml:space="preserve">    </w:t>
      </w:r>
      <w:r w:rsidRPr="00407C46">
        <w:rPr>
          <w:rFonts w:ascii="Courier New" w:cstheme="minorBidi"/>
          <w:color w:val="00B050"/>
          <w:lang w:val="uk-UA"/>
        </w:rPr>
        <w:t xml:space="preserve">// </w:t>
      </w:r>
      <w:r>
        <w:rPr>
          <w:rFonts w:ascii="Courier New" w:cstheme="minorBidi"/>
          <w:color w:val="00B050"/>
          <w:lang w:val="uk-UA"/>
        </w:rPr>
        <w:t>навіть</w:t>
      </w:r>
      <w:r>
        <w:rPr>
          <w:rFonts w:ascii="Courier New" w:cstheme="minorBidi"/>
          <w:color w:val="00B050"/>
          <w:lang w:val="uk-UA"/>
        </w:rPr>
        <w:t xml:space="preserve"> </w:t>
      </w:r>
      <w:r>
        <w:rPr>
          <w:rFonts w:ascii="Courier New" w:cstheme="minorBidi"/>
          <w:color w:val="00B050"/>
          <w:lang w:val="uk-UA"/>
        </w:rPr>
        <w:t>без</w:t>
      </w:r>
      <w:r>
        <w:rPr>
          <w:rFonts w:ascii="Courier New" w:cstheme="minorBidi"/>
          <w:color w:val="00B050"/>
          <w:lang w:val="uk-UA"/>
        </w:rPr>
        <w:t xml:space="preserve"> </w:t>
      </w:r>
      <w:r>
        <w:rPr>
          <w:rFonts w:ascii="Courier New" w:cstheme="minorBidi"/>
          <w:color w:val="00B050"/>
          <w:lang w:val="uk-UA"/>
        </w:rPr>
        <w:t>суфіксу</w:t>
      </w:r>
      <w:r w:rsidRPr="00407C46">
        <w:rPr>
          <w:rFonts w:ascii="Courier New" w:cstheme="minorBidi"/>
          <w:color w:val="00B050"/>
          <w:lang w:val="uk-UA"/>
        </w:rPr>
        <w:t xml:space="preserve"> </w:t>
      </w:r>
      <w:proofErr w:type="spellStart"/>
      <w:r w:rsidRPr="00407C46">
        <w:rPr>
          <w:rFonts w:ascii="Courier New" w:cstheme="minorBidi"/>
          <w:color w:val="00B050"/>
          <w:lang w:val="uk-UA"/>
        </w:rPr>
        <w:t>long</w:t>
      </w:r>
      <w:proofErr w:type="spellEnd"/>
      <w:r w:rsidRPr="00407C46">
        <w:rPr>
          <w:rFonts w:ascii="Courier New" w:cstheme="minorBidi"/>
          <w:color w:val="00B050"/>
          <w:lang w:val="uk-UA"/>
        </w:rPr>
        <w:t xml:space="preserve"> </w:t>
      </w:r>
    </w:p>
    <w:p w14:paraId="634A5B0C" w14:textId="77777777" w:rsidR="008D1CA6" w:rsidRDefault="008D1CA6" w:rsidP="00BA261B">
      <w:pPr>
        <w:rPr>
          <w:rFonts w:cstheme="minorBidi"/>
        </w:rPr>
      </w:pPr>
      <w:r>
        <w:rPr>
          <w:rFonts w:ascii="Courier New" w:cstheme="minorBidi"/>
          <w:lang w:eastAsia="uk-UA"/>
        </w:rPr>
        <w:t xml:space="preserve">    </w:t>
      </w:r>
      <w:hyperlink r:id="rId119" w:history="1">
        <w:proofErr w:type="spellStart"/>
        <w:r>
          <w:rPr>
            <w:rFonts w:ascii="Courier New" w:cstheme="minorBidi"/>
            <w:color w:val="000080"/>
            <w:u w:val="single"/>
            <w:lang w:val="uk-UA"/>
          </w:rPr>
          <w:t>printf</w:t>
        </w:r>
        <w:proofErr w:type="spellEnd"/>
      </w:hyperlink>
      <w:r>
        <w:rPr>
          <w:rFonts w:ascii="Courier New" w:cstheme="minorBidi"/>
          <w:lang w:val="uk-UA"/>
        </w:rPr>
        <w:t>("12345678901234567890u =</w:t>
      </w:r>
      <w:r>
        <w:rPr>
          <w:rFonts w:ascii="Courier New" w:cstheme="minorBidi"/>
          <w:lang w:val="uk-UA"/>
        </w:rPr>
        <w:t> </w:t>
      </w:r>
      <w:r>
        <w:rPr>
          <w:rFonts w:ascii="Courier New" w:cstheme="minorBidi"/>
          <w:lang w:val="uk-UA"/>
        </w:rPr>
        <w:t>%"</w:t>
      </w:r>
      <w:hyperlink r:id="rId120" w:history="1">
        <w:r>
          <w:rPr>
            <w:rFonts w:ascii="Courier New" w:cstheme="minorBidi"/>
            <w:color w:val="000080"/>
            <w:u w:val="single"/>
            <w:lang w:val="uk-UA"/>
          </w:rPr>
          <w:t>PRIu64</w:t>
        </w:r>
      </w:hyperlink>
      <w:r>
        <w:rPr>
          <w:rFonts w:ascii="Courier New" w:cstheme="minorBidi"/>
          <w:lang w:val="uk-UA"/>
        </w:rPr>
        <w:t>"\n", 12345678901234567890u );</w:t>
      </w:r>
    </w:p>
    <w:p w14:paraId="3693BAD2" w14:textId="77777777" w:rsidR="008D1CA6" w:rsidRDefault="008D1CA6" w:rsidP="00BA261B">
      <w:pPr>
        <w:rPr>
          <w:rFonts w:cstheme="minorBidi"/>
        </w:rPr>
      </w:pPr>
      <w:r>
        <w:rPr>
          <w:rFonts w:ascii="Courier New" w:cstheme="minorBidi"/>
          <w:lang w:eastAsia="uk-UA"/>
        </w:rPr>
        <w:t> </w:t>
      </w:r>
    </w:p>
    <w:p w14:paraId="5C72CD80" w14:textId="77777777" w:rsidR="008D1CA6" w:rsidRPr="005E5BC6" w:rsidRDefault="008D1CA6" w:rsidP="00BA261B">
      <w:pPr>
        <w:rPr>
          <w:rFonts w:cstheme="minorBidi"/>
          <w:color w:val="FF0000"/>
        </w:rPr>
      </w:pPr>
      <w:r w:rsidRPr="005E5BC6">
        <w:rPr>
          <w:rFonts w:ascii="Courier New" w:cstheme="minorBidi"/>
          <w:color w:val="FF0000"/>
          <w:lang w:val="uk-UA"/>
        </w:rPr>
        <w:t xml:space="preserve">//  </w:t>
      </w:r>
      <w:proofErr w:type="spellStart"/>
      <w:r w:rsidRPr="005E5BC6">
        <w:rPr>
          <w:rFonts w:ascii="Courier New" w:cstheme="minorBidi"/>
          <w:color w:val="FF0000"/>
          <w:lang w:val="uk-UA"/>
        </w:rPr>
        <w:t>printf</w:t>
      </w:r>
      <w:proofErr w:type="spellEnd"/>
      <w:r w:rsidRPr="005E5BC6">
        <w:rPr>
          <w:rFonts w:ascii="Courier New" w:cstheme="minorBidi"/>
          <w:color w:val="FF0000"/>
          <w:lang w:val="uk-UA"/>
        </w:rPr>
        <w:t>("%</w:t>
      </w:r>
      <w:proofErr w:type="spellStart"/>
      <w:r w:rsidRPr="005E5BC6">
        <w:rPr>
          <w:rFonts w:ascii="Courier New" w:cstheme="minorBidi"/>
          <w:color w:val="FF0000"/>
          <w:lang w:val="uk-UA"/>
        </w:rPr>
        <w:t>lld</w:t>
      </w:r>
      <w:proofErr w:type="spellEnd"/>
      <w:r w:rsidRPr="005E5BC6">
        <w:rPr>
          <w:rFonts w:ascii="Courier New" w:cstheme="minorBidi"/>
          <w:color w:val="FF0000"/>
          <w:lang w:val="uk-UA"/>
        </w:rPr>
        <w:t xml:space="preserve">\n", -9223372036854775808); // </w:t>
      </w:r>
      <w:r w:rsidRPr="005E5BC6">
        <w:rPr>
          <w:rFonts w:ascii="Courier New" w:cstheme="minorBidi"/>
          <w:color w:val="FF0000"/>
          <w:lang w:val="uk-UA"/>
        </w:rPr>
        <w:t>ПОМИЛКА</w:t>
      </w:r>
    </w:p>
    <w:p w14:paraId="3B427EB8" w14:textId="77777777" w:rsidR="008D1CA6" w:rsidRPr="005E5BC6" w:rsidRDefault="008D1CA6" w:rsidP="00BA261B">
      <w:pPr>
        <w:rPr>
          <w:rFonts w:cstheme="minorBidi"/>
          <w:color w:val="00B050"/>
        </w:rPr>
      </w:pPr>
      <w:r w:rsidRPr="005E5BC6">
        <w:rPr>
          <w:rFonts w:ascii="Courier New" w:cstheme="minorBidi"/>
          <w:color w:val="00B050"/>
          <w:lang w:val="uk-UA"/>
        </w:rPr>
        <w:t xml:space="preserve">// </w:t>
      </w:r>
      <w:r w:rsidRPr="005E5BC6">
        <w:rPr>
          <w:rFonts w:ascii="Courier New" w:cstheme="minorBidi"/>
          <w:color w:val="00B050"/>
          <w:lang w:val="uk-UA"/>
        </w:rPr>
        <w:t>величина</w:t>
      </w:r>
      <w:r w:rsidRPr="005E5BC6">
        <w:rPr>
          <w:rFonts w:ascii="Courier New" w:cstheme="minorBidi"/>
          <w:color w:val="00B050"/>
          <w:lang w:val="uk-UA"/>
        </w:rPr>
        <w:t xml:space="preserve"> 9223372036854775808 </w:t>
      </w:r>
      <w:r w:rsidRPr="005E5BC6">
        <w:rPr>
          <w:rFonts w:ascii="Courier New" w:cstheme="minorBidi"/>
          <w:color w:val="00B050"/>
          <w:lang w:val="uk-UA"/>
        </w:rPr>
        <w:t>за</w:t>
      </w:r>
      <w:r w:rsidRPr="005E5BC6">
        <w:rPr>
          <w:rFonts w:ascii="Courier New" w:cstheme="minorBidi"/>
          <w:color w:val="00B050"/>
          <w:lang w:val="uk-UA"/>
        </w:rPr>
        <w:t xml:space="preserve"> </w:t>
      </w:r>
      <w:r w:rsidRPr="005E5BC6">
        <w:rPr>
          <w:rFonts w:ascii="Courier New" w:cstheme="minorBidi"/>
          <w:color w:val="00B050"/>
          <w:lang w:val="uk-UA"/>
        </w:rPr>
        <w:t>межами</w:t>
      </w:r>
      <w:r w:rsidRPr="005E5BC6">
        <w:rPr>
          <w:rFonts w:ascii="Courier New" w:cstheme="minorBidi"/>
          <w:color w:val="00B050"/>
          <w:lang w:val="uk-UA"/>
        </w:rPr>
        <w:t xml:space="preserve"> </w:t>
      </w:r>
      <w:r w:rsidRPr="005E5BC6">
        <w:rPr>
          <w:rFonts w:ascii="Courier New" w:cstheme="minorBidi"/>
          <w:color w:val="00B050"/>
          <w:lang w:val="uk-UA"/>
        </w:rPr>
        <w:t>типу</w:t>
      </w:r>
      <w:r w:rsidRPr="005E5BC6">
        <w:rPr>
          <w:rFonts w:ascii="Courier New" w:cstheme="minorBidi"/>
          <w:color w:val="00B050"/>
          <w:lang w:val="uk-UA"/>
        </w:rPr>
        <w:t xml:space="preserve"> </w:t>
      </w:r>
      <w:proofErr w:type="spellStart"/>
      <w:r w:rsidRPr="005E5BC6">
        <w:rPr>
          <w:rFonts w:ascii="Courier New" w:cstheme="minorBidi"/>
          <w:color w:val="00B050"/>
          <w:lang w:val="uk-UA"/>
        </w:rPr>
        <w:t>signed</w:t>
      </w:r>
      <w:proofErr w:type="spellEnd"/>
      <w:r w:rsidRPr="005E5BC6">
        <w:rPr>
          <w:rFonts w:ascii="Courier New" w:cstheme="minorBidi"/>
          <w:color w:val="00B050"/>
          <w:lang w:val="uk-UA"/>
        </w:rPr>
        <w:t xml:space="preserve"> </w:t>
      </w:r>
      <w:proofErr w:type="spellStart"/>
      <w:r w:rsidRPr="005E5BC6">
        <w:rPr>
          <w:rFonts w:ascii="Courier New" w:cstheme="minorBidi"/>
          <w:color w:val="00B050"/>
          <w:lang w:val="uk-UA"/>
        </w:rPr>
        <w:t>long</w:t>
      </w:r>
      <w:proofErr w:type="spellEnd"/>
      <w:r w:rsidRPr="005E5BC6">
        <w:rPr>
          <w:rFonts w:ascii="Courier New" w:cstheme="minorBidi"/>
          <w:color w:val="00B050"/>
          <w:lang w:val="uk-UA"/>
        </w:rPr>
        <w:t xml:space="preserve"> </w:t>
      </w:r>
      <w:proofErr w:type="spellStart"/>
      <w:r w:rsidRPr="005E5BC6">
        <w:rPr>
          <w:rFonts w:ascii="Courier New" w:cstheme="minorBidi"/>
          <w:color w:val="00B050"/>
          <w:lang w:val="uk-UA"/>
        </w:rPr>
        <w:t>long</w:t>
      </w:r>
      <w:proofErr w:type="spellEnd"/>
      <w:r w:rsidRPr="005E5BC6">
        <w:rPr>
          <w:rFonts w:ascii="Courier New" w:cstheme="minorBidi"/>
          <w:color w:val="00B050"/>
          <w:lang w:val="uk-UA"/>
        </w:rPr>
        <w:t xml:space="preserve">, </w:t>
      </w:r>
      <w:r w:rsidRPr="005E5BC6">
        <w:rPr>
          <w:rFonts w:ascii="Courier New" w:cstheme="minorBidi"/>
          <w:color w:val="00B050"/>
          <w:lang w:val="uk-UA"/>
        </w:rPr>
        <w:t>що</w:t>
      </w:r>
      <w:r w:rsidRPr="005E5BC6">
        <w:rPr>
          <w:rFonts w:ascii="Courier New" w:cstheme="minorBidi"/>
          <w:color w:val="00B050"/>
          <w:lang w:val="uk-UA"/>
        </w:rPr>
        <w:t xml:space="preserve"> </w:t>
      </w:r>
      <w:r w:rsidRPr="005E5BC6">
        <w:rPr>
          <w:rFonts w:ascii="Courier New" w:cstheme="minorBidi"/>
          <w:color w:val="00B050"/>
          <w:lang w:val="uk-UA"/>
        </w:rPr>
        <w:t>є</w:t>
      </w:r>
      <w:r w:rsidRPr="005E5BC6">
        <w:rPr>
          <w:rFonts w:ascii="Courier New" w:cstheme="minorBidi"/>
          <w:color w:val="00B050"/>
          <w:lang w:val="uk-UA"/>
        </w:rPr>
        <w:t xml:space="preserve"> </w:t>
      </w:r>
      <w:proofErr w:type="spellStart"/>
      <w:r w:rsidRPr="005E5BC6">
        <w:rPr>
          <w:rFonts w:ascii="Courier New" w:cstheme="minorBidi"/>
          <w:color w:val="00B050"/>
          <w:lang w:val="uk-UA"/>
        </w:rPr>
        <w:t>наійбльшим</w:t>
      </w:r>
      <w:proofErr w:type="spellEnd"/>
      <w:r w:rsidRPr="005E5BC6">
        <w:rPr>
          <w:rFonts w:ascii="Courier New" w:cstheme="minorBidi"/>
          <w:color w:val="00B050"/>
          <w:lang w:val="uk-UA"/>
        </w:rPr>
        <w:t xml:space="preserve"> </w:t>
      </w:r>
      <w:r w:rsidRPr="005E5BC6">
        <w:rPr>
          <w:rFonts w:ascii="Courier New" w:cstheme="minorBidi"/>
          <w:color w:val="00B050"/>
          <w:lang w:val="uk-UA"/>
        </w:rPr>
        <w:t>типом</w:t>
      </w:r>
      <w:r w:rsidRPr="005E5BC6">
        <w:rPr>
          <w:rFonts w:ascii="Courier New" w:cstheme="minorBidi"/>
          <w:color w:val="00B050"/>
          <w:lang w:val="uk-UA"/>
        </w:rPr>
        <w:t xml:space="preserve"> </w:t>
      </w:r>
      <w:r w:rsidRPr="005E5BC6">
        <w:rPr>
          <w:rFonts w:ascii="Courier New" w:cstheme="minorBidi"/>
          <w:color w:val="00B050"/>
          <w:lang w:val="uk-UA"/>
        </w:rPr>
        <w:t>дозволеним</w:t>
      </w:r>
      <w:r w:rsidRPr="005E5BC6">
        <w:rPr>
          <w:rFonts w:ascii="Courier New" w:cstheme="minorBidi"/>
          <w:color w:val="00B050"/>
          <w:lang w:val="uk-UA"/>
        </w:rPr>
        <w:t xml:space="preserve"> </w:t>
      </w:r>
      <w:r w:rsidRPr="005E5BC6">
        <w:rPr>
          <w:rFonts w:ascii="Courier New" w:cstheme="minorBidi"/>
          <w:color w:val="00B050"/>
          <w:lang w:val="uk-UA"/>
        </w:rPr>
        <w:t>для</w:t>
      </w:r>
      <w:r w:rsidRPr="005E5BC6">
        <w:rPr>
          <w:rFonts w:ascii="Courier New" w:cstheme="minorBidi"/>
          <w:color w:val="00B050"/>
          <w:lang w:val="uk-UA"/>
        </w:rPr>
        <w:t xml:space="preserve"> </w:t>
      </w:r>
      <w:proofErr w:type="spellStart"/>
      <w:r w:rsidRPr="005E5BC6">
        <w:rPr>
          <w:rFonts w:ascii="Courier New" w:cstheme="minorBidi"/>
          <w:color w:val="00B050"/>
          <w:lang w:val="uk-UA"/>
        </w:rPr>
        <w:t>беззнакового</w:t>
      </w:r>
      <w:proofErr w:type="spellEnd"/>
      <w:r w:rsidRPr="005E5BC6">
        <w:rPr>
          <w:rFonts w:ascii="Courier New" w:cstheme="minorBidi"/>
          <w:color w:val="00B050"/>
          <w:lang w:val="uk-UA"/>
        </w:rPr>
        <w:t xml:space="preserve"> </w:t>
      </w:r>
      <w:r w:rsidRPr="005E5BC6">
        <w:rPr>
          <w:rFonts w:ascii="Courier New" w:cstheme="minorBidi"/>
          <w:color w:val="00B050"/>
          <w:lang w:val="uk-UA"/>
        </w:rPr>
        <w:t>та</w:t>
      </w:r>
      <w:r w:rsidRPr="005E5BC6">
        <w:rPr>
          <w:rFonts w:ascii="Courier New" w:cstheme="minorBidi"/>
          <w:color w:val="00B050"/>
          <w:lang w:val="uk-UA"/>
        </w:rPr>
        <w:t xml:space="preserve"> </w:t>
      </w:r>
      <w:r w:rsidRPr="005E5BC6">
        <w:rPr>
          <w:rFonts w:ascii="Courier New" w:cstheme="minorBidi"/>
          <w:color w:val="00B050"/>
          <w:lang w:val="uk-UA"/>
        </w:rPr>
        <w:t>безсуфіксного</w:t>
      </w:r>
      <w:r w:rsidRPr="005E5BC6">
        <w:rPr>
          <w:rFonts w:ascii="Courier New" w:cstheme="minorBidi"/>
          <w:color w:val="00B050"/>
          <w:lang w:val="uk-UA"/>
        </w:rPr>
        <w:t xml:space="preserve"> </w:t>
      </w:r>
      <w:r w:rsidRPr="005E5BC6">
        <w:rPr>
          <w:rFonts w:ascii="Courier New" w:cstheme="minorBidi"/>
          <w:color w:val="00B050"/>
          <w:lang w:val="uk-UA"/>
        </w:rPr>
        <w:t>тип</w:t>
      </w:r>
    </w:p>
    <w:p w14:paraId="01041CCF" w14:textId="77777777" w:rsidR="008D1CA6" w:rsidRDefault="008D1CA6" w:rsidP="00BA261B">
      <w:pPr>
        <w:rPr>
          <w:rFonts w:cstheme="minorBidi"/>
        </w:rPr>
      </w:pPr>
      <w:r>
        <w:rPr>
          <w:rFonts w:ascii="Courier New" w:cstheme="minorBidi"/>
          <w:lang w:eastAsia="uk-UA"/>
        </w:rPr>
        <w:t xml:space="preserve">    </w:t>
      </w:r>
      <w:hyperlink r:id="rId121" w:history="1">
        <w:proofErr w:type="spellStart"/>
        <w:r>
          <w:rPr>
            <w:rFonts w:ascii="Courier New" w:cstheme="minorBidi"/>
            <w:color w:val="000080"/>
            <w:u w:val="single"/>
            <w:lang w:val="uk-UA"/>
          </w:rPr>
          <w:t>printf</w:t>
        </w:r>
        <w:proofErr w:type="spellEnd"/>
      </w:hyperlink>
      <w:r>
        <w:rPr>
          <w:rFonts w:ascii="Courier New" w:cstheme="minorBidi"/>
          <w:lang w:val="uk-UA"/>
        </w:rPr>
        <w:t>("%</w:t>
      </w:r>
      <w:proofErr w:type="spellStart"/>
      <w:r>
        <w:rPr>
          <w:rFonts w:ascii="Courier New" w:cstheme="minorBidi"/>
          <w:lang w:val="uk-UA"/>
        </w:rPr>
        <w:t>llu</w:t>
      </w:r>
      <w:proofErr w:type="spellEnd"/>
      <w:r>
        <w:rPr>
          <w:rFonts w:ascii="Courier New" w:cstheme="minorBidi"/>
          <w:lang w:val="uk-UA"/>
        </w:rPr>
        <w:t>\n", -9223372036854775808ull );</w:t>
      </w:r>
    </w:p>
    <w:p w14:paraId="15D1DB03" w14:textId="77777777" w:rsidR="008D1CA6" w:rsidRPr="00AD17BE" w:rsidRDefault="008D1CA6" w:rsidP="00BA261B">
      <w:pPr>
        <w:rPr>
          <w:rFonts w:cstheme="minorBidi"/>
          <w:color w:val="00B050"/>
        </w:rPr>
      </w:pPr>
      <w:r>
        <w:rPr>
          <w:rFonts w:ascii="Courier New" w:cstheme="minorBidi"/>
          <w:lang w:eastAsia="uk-UA"/>
        </w:rPr>
        <w:t xml:space="preserve">    </w:t>
      </w:r>
      <w:r w:rsidRPr="005E5BC6">
        <w:rPr>
          <w:rFonts w:ascii="Courier New" w:cstheme="minorBidi"/>
          <w:color w:val="00B050"/>
          <w:lang w:val="uk-UA"/>
        </w:rPr>
        <w:t xml:space="preserve">// </w:t>
      </w:r>
      <w:proofErr w:type="spellStart"/>
      <w:r w:rsidRPr="005E5BC6">
        <w:rPr>
          <w:rFonts w:ascii="Courier New" w:cstheme="minorBidi"/>
          <w:color w:val="00B050"/>
          <w:lang w:val="uk-UA"/>
        </w:rPr>
        <w:t>унарний</w:t>
      </w:r>
      <w:proofErr w:type="spellEnd"/>
      <w:r w:rsidRPr="005E5BC6">
        <w:rPr>
          <w:rFonts w:ascii="Courier New" w:cstheme="minorBidi"/>
          <w:color w:val="00B050"/>
          <w:lang w:val="uk-UA"/>
        </w:rPr>
        <w:t xml:space="preserve"> </w:t>
      </w:r>
      <w:r w:rsidRPr="005E5BC6">
        <w:rPr>
          <w:rFonts w:ascii="Courier New" w:cstheme="minorBidi"/>
          <w:color w:val="00B050"/>
          <w:lang w:val="uk-UA"/>
        </w:rPr>
        <w:t>мінус</w:t>
      </w:r>
      <w:r w:rsidRPr="005E5BC6">
        <w:rPr>
          <w:rFonts w:ascii="Courier New" w:cstheme="minorBidi"/>
          <w:color w:val="00B050"/>
          <w:lang w:val="uk-UA"/>
        </w:rPr>
        <w:t xml:space="preserve"> </w:t>
      </w:r>
      <w:r w:rsidRPr="005E5BC6">
        <w:rPr>
          <w:rFonts w:ascii="Courier New" w:cstheme="minorBidi"/>
          <w:color w:val="00B050"/>
          <w:lang w:val="uk-UA"/>
        </w:rPr>
        <w:t>застосований</w:t>
      </w:r>
      <w:r w:rsidRPr="005E5BC6">
        <w:rPr>
          <w:rFonts w:ascii="Courier New" w:cstheme="minorBidi"/>
          <w:color w:val="00B050"/>
          <w:lang w:val="uk-UA"/>
        </w:rPr>
        <w:tab/>
        <w:t xml:space="preserve"> </w:t>
      </w:r>
      <w:r w:rsidRPr="005E5BC6">
        <w:rPr>
          <w:rFonts w:ascii="Courier New" w:cstheme="minorBidi"/>
          <w:color w:val="00B050"/>
          <w:lang w:val="uk-UA"/>
        </w:rPr>
        <w:t>до</w:t>
      </w:r>
      <w:r w:rsidRPr="005E5BC6">
        <w:rPr>
          <w:rFonts w:ascii="Courier New" w:cstheme="minorBidi"/>
          <w:color w:val="00B050"/>
          <w:lang w:val="uk-UA"/>
        </w:rPr>
        <w:t xml:space="preserve"> </w:t>
      </w:r>
      <w:proofErr w:type="spellStart"/>
      <w:r w:rsidRPr="005E5BC6">
        <w:rPr>
          <w:rFonts w:ascii="Courier New" w:cstheme="minorBidi"/>
          <w:color w:val="00B050"/>
          <w:lang w:val="uk-UA"/>
        </w:rPr>
        <w:t>беззнакового</w:t>
      </w:r>
      <w:proofErr w:type="spellEnd"/>
      <w:r w:rsidRPr="005E5BC6">
        <w:rPr>
          <w:rFonts w:ascii="Courier New" w:cstheme="minorBidi"/>
          <w:color w:val="00B050"/>
          <w:lang w:val="uk-UA"/>
        </w:rPr>
        <w:t xml:space="preserve"> </w:t>
      </w:r>
      <w:r w:rsidRPr="005E5BC6">
        <w:rPr>
          <w:rFonts w:ascii="Courier New" w:cstheme="minorBidi"/>
          <w:color w:val="00B050"/>
          <w:lang w:val="uk-UA"/>
        </w:rPr>
        <w:t>числа</w:t>
      </w:r>
      <w:r w:rsidRPr="005E5BC6">
        <w:rPr>
          <w:rFonts w:ascii="Courier New" w:cstheme="minorBidi"/>
          <w:color w:val="00B050"/>
          <w:lang w:val="uk-UA"/>
        </w:rPr>
        <w:t xml:space="preserve"> </w:t>
      </w:r>
      <w:r w:rsidRPr="005E5BC6">
        <w:rPr>
          <w:rFonts w:ascii="Courier New" w:cstheme="minorBidi"/>
          <w:color w:val="00B050"/>
          <w:lang w:val="uk-UA"/>
        </w:rPr>
        <w:t>віднімає</w:t>
      </w:r>
      <w:r w:rsidRPr="005E5BC6">
        <w:rPr>
          <w:rFonts w:ascii="Courier New" w:cstheme="minorBidi"/>
          <w:color w:val="00B050"/>
          <w:lang w:val="uk-UA"/>
        </w:rPr>
        <w:t xml:space="preserve"> </w:t>
      </w:r>
      <w:r w:rsidRPr="005E5BC6">
        <w:rPr>
          <w:rFonts w:ascii="Courier New" w:cstheme="minorBidi"/>
          <w:color w:val="00B050"/>
          <w:lang w:val="uk-UA"/>
        </w:rPr>
        <w:t>його</w:t>
      </w:r>
      <w:r w:rsidRPr="005E5BC6">
        <w:rPr>
          <w:rFonts w:ascii="Courier New" w:cstheme="minorBidi"/>
          <w:color w:val="00B050"/>
          <w:lang w:val="uk-UA"/>
        </w:rPr>
        <w:t xml:space="preserve"> </w:t>
      </w:r>
      <w:r w:rsidRPr="005E5BC6">
        <w:rPr>
          <w:rFonts w:ascii="Courier New" w:cstheme="minorBidi"/>
          <w:color w:val="00B050"/>
          <w:lang w:val="uk-UA"/>
        </w:rPr>
        <w:t>від</w:t>
      </w:r>
      <w:r w:rsidRPr="005E5BC6">
        <w:rPr>
          <w:rFonts w:ascii="Courier New" w:cstheme="minorBidi"/>
          <w:color w:val="00B050"/>
          <w:lang w:val="uk-UA"/>
        </w:rPr>
        <w:t xml:space="preserve"> </w:t>
      </w:r>
      <w:proofErr w:type="spellStart"/>
      <w:r w:rsidRPr="005E5BC6">
        <w:rPr>
          <w:rFonts w:ascii="Courier New" w:cstheme="minorBidi"/>
          <w:color w:val="00B050"/>
          <w:lang w:val="uk-UA"/>
        </w:rPr>
        <w:t>костанти</w:t>
      </w:r>
      <w:proofErr w:type="spellEnd"/>
      <w:r w:rsidRPr="005E5BC6">
        <w:rPr>
          <w:rFonts w:ascii="Courier New" w:cstheme="minorBidi"/>
          <w:color w:val="00B050"/>
          <w:lang w:val="uk-UA"/>
        </w:rPr>
        <w:t xml:space="preserve"> 2^64, </w:t>
      </w:r>
      <w:r w:rsidRPr="005E5BC6">
        <w:rPr>
          <w:rFonts w:ascii="Courier New" w:cstheme="minorBidi"/>
          <w:color w:val="00B050"/>
          <w:lang w:val="uk-UA"/>
        </w:rPr>
        <w:t>що</w:t>
      </w:r>
      <w:r w:rsidRPr="005E5BC6">
        <w:rPr>
          <w:rFonts w:ascii="Courier New" w:cstheme="minorBidi"/>
          <w:color w:val="00B050"/>
          <w:lang w:val="uk-UA"/>
        </w:rPr>
        <w:t xml:space="preserve"> </w:t>
      </w:r>
      <w:r w:rsidRPr="005E5BC6">
        <w:rPr>
          <w:rFonts w:ascii="Courier New" w:cstheme="minorBidi"/>
          <w:color w:val="00B050"/>
          <w:lang w:val="uk-UA"/>
        </w:rPr>
        <w:t>дає</w:t>
      </w:r>
      <w:r w:rsidRPr="005E5BC6">
        <w:rPr>
          <w:rFonts w:ascii="Courier New" w:cstheme="minorBidi"/>
          <w:color w:val="00B050"/>
          <w:lang w:val="uk-UA"/>
        </w:rPr>
        <w:t xml:space="preserve"> </w:t>
      </w:r>
      <w:proofErr w:type="spellStart"/>
      <w:r w:rsidRPr="005E5BC6">
        <w:rPr>
          <w:rFonts w:ascii="Courier New" w:cstheme="minorBidi"/>
          <w:color w:val="00B050"/>
          <w:lang w:val="uk-UA"/>
        </w:rPr>
        <w:t>беззнакове</w:t>
      </w:r>
      <w:proofErr w:type="spellEnd"/>
      <w:r w:rsidRPr="005E5BC6">
        <w:rPr>
          <w:rFonts w:ascii="Courier New" w:cstheme="minorBidi"/>
          <w:color w:val="00B050"/>
          <w:lang w:val="uk-UA"/>
        </w:rPr>
        <w:t xml:space="preserve"> (</w:t>
      </w:r>
      <w:proofErr w:type="spellStart"/>
      <w:r w:rsidRPr="005E5BC6">
        <w:rPr>
          <w:rFonts w:ascii="Courier New" w:cstheme="minorBidi"/>
          <w:color w:val="00B050"/>
          <w:lang w:val="uk-UA"/>
        </w:rPr>
        <w:t>unsigned</w:t>
      </w:r>
      <w:proofErr w:type="spellEnd"/>
      <w:r w:rsidRPr="005E5BC6">
        <w:rPr>
          <w:rFonts w:ascii="Courier New" w:cstheme="minorBidi"/>
          <w:color w:val="00B050"/>
          <w:lang w:val="uk-UA"/>
        </w:rPr>
        <w:t>)</w:t>
      </w:r>
      <w:r w:rsidRPr="005E5BC6">
        <w:rPr>
          <w:rFonts w:ascii="Courier New" w:cstheme="minorBidi"/>
          <w:color w:val="00B050"/>
          <w:lang w:val="uk-UA"/>
        </w:rPr>
        <w:t>значення</w:t>
      </w:r>
      <w:r w:rsidRPr="005E5BC6">
        <w:rPr>
          <w:rFonts w:ascii="Courier New" w:cstheme="minorBidi"/>
          <w:color w:val="00B050"/>
          <w:lang w:val="uk-UA"/>
        </w:rPr>
        <w:t xml:space="preserve"> 9223372036854775808 </w:t>
      </w:r>
    </w:p>
    <w:p w14:paraId="2ECBC335" w14:textId="77777777" w:rsidR="008D1CA6" w:rsidRPr="00AD17BE" w:rsidRDefault="008D1CA6" w:rsidP="00BA261B">
      <w:pPr>
        <w:rPr>
          <w:rFonts w:ascii="Courier New" w:cstheme="minorBidi"/>
        </w:rPr>
      </w:pPr>
    </w:p>
    <w:p w14:paraId="5A0C814F" w14:textId="77777777" w:rsidR="008D1CA6" w:rsidRDefault="008D1CA6" w:rsidP="00BA261B">
      <w:pPr>
        <w:rPr>
          <w:rFonts w:cstheme="minorBidi"/>
        </w:rPr>
      </w:pPr>
      <w:r w:rsidRPr="00AD17BE">
        <w:rPr>
          <w:rFonts w:ascii="Courier New" w:cstheme="minorBidi"/>
          <w:lang w:eastAsia="uk-UA"/>
        </w:rPr>
        <w:t xml:space="preserve">    </w:t>
      </w:r>
      <w:hyperlink r:id="rId122" w:history="1">
        <w:proofErr w:type="spellStart"/>
        <w:r>
          <w:rPr>
            <w:rFonts w:ascii="Courier New" w:cstheme="minorBidi"/>
            <w:color w:val="000080"/>
            <w:u w:val="single"/>
            <w:lang w:val="uk-UA"/>
          </w:rPr>
          <w:t>printf</w:t>
        </w:r>
        <w:proofErr w:type="spellEnd"/>
      </w:hyperlink>
      <w:r>
        <w:rPr>
          <w:rFonts w:ascii="Courier New" w:cstheme="minorBidi"/>
          <w:lang w:val="uk-UA"/>
        </w:rPr>
        <w:t>("%</w:t>
      </w:r>
      <w:proofErr w:type="spellStart"/>
      <w:r>
        <w:rPr>
          <w:rFonts w:ascii="Courier New" w:cstheme="minorBidi"/>
          <w:lang w:val="uk-UA"/>
        </w:rPr>
        <w:t>lld</w:t>
      </w:r>
      <w:proofErr w:type="spellEnd"/>
      <w:r>
        <w:rPr>
          <w:rFonts w:ascii="Courier New" w:cstheme="minorBidi"/>
          <w:lang w:val="uk-UA"/>
        </w:rPr>
        <w:t>\n", -9223372036854775807ull - 1);</w:t>
      </w:r>
    </w:p>
    <w:p w14:paraId="2CC9ACF9" w14:textId="77777777" w:rsidR="008D1CA6" w:rsidRPr="00AD17BE" w:rsidRDefault="008D1CA6" w:rsidP="00BA261B">
      <w:pPr>
        <w:rPr>
          <w:rFonts w:cstheme="minorBidi"/>
          <w:color w:val="00B050"/>
        </w:rPr>
      </w:pPr>
      <w:r w:rsidRPr="00AD17BE">
        <w:rPr>
          <w:rFonts w:ascii="Courier New" w:cstheme="minorBidi"/>
          <w:lang w:eastAsia="uk-UA"/>
        </w:rPr>
        <w:t xml:space="preserve">    </w:t>
      </w:r>
      <w:r>
        <w:rPr>
          <w:rFonts w:ascii="Courier New" w:cstheme="minorBidi"/>
          <w:color w:val="00B050"/>
          <w:lang w:val="uk-UA"/>
        </w:rPr>
        <w:t xml:space="preserve">// </w:t>
      </w:r>
      <w:r>
        <w:rPr>
          <w:rFonts w:ascii="Courier New" w:cstheme="minorBidi"/>
          <w:color w:val="00B050"/>
          <w:lang w:val="uk-UA"/>
        </w:rPr>
        <w:t>коректна</w:t>
      </w:r>
      <w:r w:rsidRPr="005E5BC6">
        <w:rPr>
          <w:rFonts w:ascii="Courier New" w:cstheme="minorBidi"/>
          <w:color w:val="00B050"/>
          <w:lang w:val="uk-UA"/>
        </w:rPr>
        <w:t xml:space="preserve"> </w:t>
      </w:r>
      <w:r w:rsidRPr="005E5BC6">
        <w:rPr>
          <w:rFonts w:ascii="Courier New" w:cstheme="minorBidi"/>
          <w:color w:val="00B050"/>
          <w:lang w:val="uk-UA"/>
        </w:rPr>
        <w:t>форма</w:t>
      </w:r>
      <w:r w:rsidRPr="005E5BC6">
        <w:rPr>
          <w:rFonts w:ascii="Courier New" w:cstheme="minorBidi"/>
          <w:color w:val="00B050"/>
          <w:lang w:val="uk-UA"/>
        </w:rPr>
        <w:t xml:space="preserve"> </w:t>
      </w:r>
      <w:r w:rsidRPr="005E5BC6">
        <w:rPr>
          <w:rFonts w:ascii="Courier New" w:cstheme="minorBidi"/>
          <w:color w:val="00B050"/>
          <w:lang w:val="uk-UA"/>
        </w:rPr>
        <w:t>знакового</w:t>
      </w:r>
      <w:r w:rsidRPr="005E5BC6">
        <w:rPr>
          <w:rFonts w:ascii="Courier New" w:cstheme="minorBidi"/>
          <w:color w:val="00B050"/>
          <w:lang w:val="uk-UA"/>
        </w:rPr>
        <w:t xml:space="preserve"> </w:t>
      </w:r>
      <w:r w:rsidRPr="005E5BC6">
        <w:rPr>
          <w:rFonts w:ascii="Courier New" w:cstheme="minorBidi"/>
          <w:color w:val="00B050"/>
          <w:lang w:val="uk-UA"/>
        </w:rPr>
        <w:t>значення</w:t>
      </w:r>
      <w:r w:rsidRPr="005E5BC6">
        <w:rPr>
          <w:rFonts w:ascii="Courier New" w:cstheme="minorBidi"/>
          <w:color w:val="00B050"/>
          <w:lang w:val="uk-UA"/>
        </w:rPr>
        <w:t xml:space="preserve"> (</w:t>
      </w:r>
      <w:proofErr w:type="spellStart"/>
      <w:r w:rsidRPr="005E5BC6">
        <w:rPr>
          <w:rFonts w:ascii="Courier New" w:cstheme="minorBidi"/>
          <w:color w:val="00B050"/>
          <w:lang w:val="uk-UA"/>
        </w:rPr>
        <w:t>signed</w:t>
      </w:r>
      <w:proofErr w:type="spellEnd"/>
      <w:r w:rsidRPr="005E5BC6">
        <w:rPr>
          <w:rFonts w:ascii="Courier New" w:cstheme="minorBidi"/>
          <w:color w:val="00B050"/>
          <w:lang w:val="uk-UA"/>
        </w:rPr>
        <w:t xml:space="preserve"> </w:t>
      </w:r>
      <w:proofErr w:type="spellStart"/>
      <w:r w:rsidRPr="005E5BC6">
        <w:rPr>
          <w:rFonts w:ascii="Courier New" w:cstheme="minorBidi"/>
          <w:color w:val="00B050"/>
          <w:lang w:val="uk-UA"/>
        </w:rPr>
        <w:t>value</w:t>
      </w:r>
      <w:proofErr w:type="spellEnd"/>
      <w:r w:rsidRPr="005E5BC6">
        <w:rPr>
          <w:rFonts w:ascii="Courier New" w:cstheme="minorBidi"/>
          <w:color w:val="00B050"/>
          <w:lang w:val="uk-UA"/>
        </w:rPr>
        <w:t>)-9223372036854775808</w:t>
      </w:r>
    </w:p>
    <w:p w14:paraId="4FFD9297" w14:textId="77777777" w:rsidR="008D1CA6" w:rsidRPr="00CC58E1" w:rsidRDefault="008D1CA6" w:rsidP="00BA261B">
      <w:pPr>
        <w:rPr>
          <w:rFonts w:cstheme="minorBidi"/>
          <w:lang w:val="ru-RU"/>
        </w:rPr>
      </w:pPr>
      <w:r>
        <w:rPr>
          <w:rFonts w:ascii="Courier New" w:cstheme="minorBidi"/>
          <w:lang w:val="uk-UA"/>
        </w:rPr>
        <w:t>}</w:t>
      </w:r>
    </w:p>
    <w:p w14:paraId="4DED854B" w14:textId="77777777" w:rsidR="008D1CA6" w:rsidRPr="00CC58E1" w:rsidRDefault="008D1CA6" w:rsidP="00BA261B">
      <w:pPr>
        <w:rPr>
          <w:rFonts w:cstheme="minorBidi"/>
          <w:lang w:val="ru-RU"/>
        </w:rPr>
      </w:pPr>
      <w:r>
        <w:rPr>
          <w:rFonts w:ascii="Times New Roman" w:cstheme="minorBidi"/>
          <w:sz w:val="28"/>
          <w:lang w:val="uk-UA"/>
        </w:rPr>
        <w:t>Результат</w:t>
      </w:r>
      <w:r>
        <w:rPr>
          <w:rFonts w:ascii="Times New Roman" w:cstheme="minorBidi"/>
          <w:sz w:val="28"/>
          <w:lang w:val="uk-UA"/>
        </w:rPr>
        <w:t xml:space="preserve">: </w:t>
      </w:r>
    </w:p>
    <w:p w14:paraId="2C1F714E" w14:textId="77777777" w:rsidR="008D1CA6" w:rsidRPr="00CC58E1" w:rsidRDefault="008D1CA6" w:rsidP="00BA261B">
      <w:pPr>
        <w:rPr>
          <w:rFonts w:cstheme="minorBidi"/>
          <w:lang w:val="ru-RU"/>
        </w:rPr>
      </w:pPr>
      <w:r>
        <w:rPr>
          <w:rFonts w:ascii="Courier New" w:cstheme="minorBidi"/>
          <w:lang w:val="uk-UA"/>
        </w:rPr>
        <w:t>123 = 123</w:t>
      </w:r>
    </w:p>
    <w:p w14:paraId="4D4A75C2" w14:textId="77777777" w:rsidR="008D1CA6" w:rsidRPr="00CC58E1" w:rsidRDefault="008D1CA6" w:rsidP="00BA261B">
      <w:pPr>
        <w:rPr>
          <w:rFonts w:cstheme="minorBidi"/>
          <w:lang w:val="ru-RU"/>
        </w:rPr>
      </w:pPr>
      <w:r>
        <w:rPr>
          <w:rFonts w:ascii="Courier New" w:cstheme="minorBidi"/>
          <w:lang w:val="uk-UA"/>
        </w:rPr>
        <w:t>0123 = 83</w:t>
      </w:r>
    </w:p>
    <w:p w14:paraId="3C9464B3" w14:textId="77777777" w:rsidR="008D1CA6" w:rsidRPr="00CC58E1" w:rsidRDefault="008D1CA6" w:rsidP="00BA261B">
      <w:pPr>
        <w:rPr>
          <w:rFonts w:cstheme="minorBidi"/>
          <w:lang w:val="ru-RU"/>
        </w:rPr>
      </w:pPr>
      <w:r>
        <w:rPr>
          <w:rFonts w:ascii="Courier New" w:cstheme="minorBidi"/>
          <w:lang w:val="uk-UA"/>
        </w:rPr>
        <w:t>0x123 = 291</w:t>
      </w:r>
    </w:p>
    <w:p w14:paraId="23E7FCF9" w14:textId="77777777" w:rsidR="008D1CA6" w:rsidRPr="00CC58E1" w:rsidRDefault="008D1CA6" w:rsidP="00BA261B">
      <w:pPr>
        <w:rPr>
          <w:rFonts w:cstheme="minorBidi"/>
          <w:lang w:val="ru-RU"/>
        </w:rPr>
      </w:pPr>
      <w:r>
        <w:rPr>
          <w:rFonts w:ascii="Courier New" w:cstheme="minorBidi"/>
          <w:lang w:val="uk-UA"/>
        </w:rPr>
        <w:t>12345678901234567890ull = 12345678901234567890</w:t>
      </w:r>
    </w:p>
    <w:p w14:paraId="15E09D0C" w14:textId="77777777" w:rsidR="008D1CA6" w:rsidRPr="00CC58E1" w:rsidRDefault="008D1CA6" w:rsidP="00BA261B">
      <w:pPr>
        <w:rPr>
          <w:rFonts w:cstheme="minorBidi"/>
          <w:lang w:val="ru-RU"/>
        </w:rPr>
      </w:pPr>
      <w:r>
        <w:rPr>
          <w:rFonts w:ascii="Courier New" w:cstheme="minorBidi"/>
          <w:lang w:val="uk-UA"/>
        </w:rPr>
        <w:t>12345678901234567890u = 12345678901234567890</w:t>
      </w:r>
    </w:p>
    <w:p w14:paraId="64F59EDD" w14:textId="77777777" w:rsidR="008D1CA6" w:rsidRPr="00CC58E1" w:rsidRDefault="008D1CA6" w:rsidP="00BA261B">
      <w:pPr>
        <w:rPr>
          <w:rFonts w:cstheme="minorBidi"/>
          <w:lang w:val="ru-RU"/>
        </w:rPr>
      </w:pPr>
      <w:r>
        <w:rPr>
          <w:rFonts w:ascii="Courier New" w:cstheme="minorBidi"/>
          <w:lang w:val="uk-UA"/>
        </w:rPr>
        <w:t>9223372036854775808</w:t>
      </w:r>
    </w:p>
    <w:p w14:paraId="3DDC6565" w14:textId="77777777" w:rsidR="008D1CA6" w:rsidRPr="00CC58E1" w:rsidRDefault="008D1CA6" w:rsidP="00BA261B">
      <w:pPr>
        <w:rPr>
          <w:rFonts w:cstheme="minorBidi"/>
          <w:lang w:val="ru-RU"/>
        </w:rPr>
      </w:pPr>
      <w:r>
        <w:rPr>
          <w:rFonts w:ascii="Courier New" w:cstheme="minorBidi"/>
          <w:lang w:val="uk-UA"/>
        </w:rPr>
        <w:t>-9223372036854775808</w:t>
      </w:r>
    </w:p>
    <w:p w14:paraId="4B2A96C0" w14:textId="77777777" w:rsidR="008D1CA6" w:rsidRPr="00CC58E1" w:rsidRDefault="008D1CA6" w:rsidP="00BA261B">
      <w:pPr>
        <w:pStyle w:val="2"/>
        <w:spacing w:before="0" w:after="0"/>
        <w:jc w:val="center"/>
        <w:rPr>
          <w:lang w:val="ru-RU"/>
        </w:rPr>
      </w:pPr>
      <w:r>
        <w:rPr>
          <w:lang w:val="uk-UA"/>
        </w:rPr>
        <w:t>Символьний тип</w:t>
      </w:r>
    </w:p>
    <w:p w14:paraId="3BE63365" w14:textId="77777777" w:rsidR="008D1CA6" w:rsidRPr="00CC58E1" w:rsidRDefault="008D1CA6" w:rsidP="00E64A59">
      <w:pPr>
        <w:jc w:val="both"/>
        <w:rPr>
          <w:rFonts w:cstheme="minorBidi"/>
          <w:lang w:val="ru-RU"/>
        </w:rPr>
      </w:pPr>
      <w:r>
        <w:rPr>
          <w:rFonts w:ascii="Times New Roman" w:cstheme="minorBidi"/>
          <w:sz w:val="28"/>
          <w:lang w:val="uk-UA"/>
        </w:rPr>
        <w:t>Ще</w:t>
      </w:r>
      <w:r>
        <w:rPr>
          <w:rFonts w:ascii="Times New Roman" w:cstheme="minorBidi"/>
          <w:sz w:val="28"/>
          <w:lang w:val="uk-UA"/>
        </w:rPr>
        <w:t xml:space="preserve"> </w:t>
      </w:r>
      <w:r>
        <w:rPr>
          <w:rFonts w:ascii="Times New Roman" w:cstheme="minorBidi"/>
          <w:sz w:val="28"/>
          <w:lang w:val="uk-UA"/>
        </w:rPr>
        <w:t>одним</w:t>
      </w:r>
      <w:r>
        <w:rPr>
          <w:rFonts w:ascii="Times New Roman" w:cstheme="minorBidi"/>
          <w:sz w:val="28"/>
          <w:lang w:val="uk-UA"/>
        </w:rPr>
        <w:t xml:space="preserve"> </w:t>
      </w:r>
      <w:r>
        <w:rPr>
          <w:rFonts w:ascii="Times New Roman" w:cstheme="minorBidi"/>
          <w:sz w:val="28"/>
          <w:lang w:val="uk-UA"/>
        </w:rPr>
        <w:t>варіантом</w:t>
      </w:r>
      <w:r>
        <w:rPr>
          <w:rFonts w:ascii="Times New Roman" w:cstheme="minorBidi"/>
          <w:sz w:val="28"/>
          <w:lang w:val="uk-UA"/>
        </w:rPr>
        <w:t xml:space="preserve"> </w:t>
      </w:r>
      <w:r>
        <w:rPr>
          <w:rFonts w:ascii="Times New Roman" w:cstheme="minorBidi"/>
          <w:sz w:val="28"/>
          <w:lang w:val="uk-UA"/>
        </w:rPr>
        <w:t>цілого</w:t>
      </w:r>
      <w:r>
        <w:rPr>
          <w:rFonts w:ascii="Times New Roman" w:cstheme="minorBidi"/>
          <w:sz w:val="28"/>
          <w:lang w:val="uk-UA"/>
        </w:rPr>
        <w:t xml:space="preserve"> </w:t>
      </w:r>
      <w:r>
        <w:rPr>
          <w:rFonts w:ascii="Times New Roman" w:cstheme="minorBidi"/>
          <w:sz w:val="28"/>
          <w:lang w:val="uk-UA"/>
        </w:rPr>
        <w:t>типу</w:t>
      </w:r>
      <w:r>
        <w:rPr>
          <w:rFonts w:ascii="Times New Roman" w:cstheme="minorBidi"/>
          <w:sz w:val="28"/>
          <w:lang w:val="uk-UA"/>
        </w:rPr>
        <w:t xml:space="preserve"> </w:t>
      </w:r>
      <w:r>
        <w:rPr>
          <w:rFonts w:ascii="Times New Roman" w:cstheme="minorBidi"/>
          <w:sz w:val="28"/>
          <w:lang w:val="uk-UA"/>
        </w:rPr>
        <w:t>є</w:t>
      </w:r>
      <w:r>
        <w:rPr>
          <w:rFonts w:ascii="Times New Roman" w:cstheme="minorBidi"/>
          <w:sz w:val="28"/>
          <w:lang w:val="uk-UA"/>
        </w:rPr>
        <w:t xml:space="preserve"> </w:t>
      </w:r>
      <w:r>
        <w:rPr>
          <w:rFonts w:ascii="Times New Roman" w:cstheme="minorBidi"/>
          <w:sz w:val="28"/>
          <w:lang w:val="uk-UA"/>
        </w:rPr>
        <w:t>символьні</w:t>
      </w:r>
      <w:r>
        <w:rPr>
          <w:rFonts w:ascii="Times New Roman" w:cstheme="minorBidi"/>
          <w:sz w:val="28"/>
          <w:lang w:val="uk-UA"/>
        </w:rPr>
        <w:t xml:space="preserve"> </w:t>
      </w:r>
      <w:r>
        <w:rPr>
          <w:rFonts w:ascii="Times New Roman" w:cstheme="minorBidi"/>
          <w:sz w:val="28"/>
          <w:lang w:val="uk-UA"/>
        </w:rPr>
        <w:t>типи</w:t>
      </w:r>
      <w:r>
        <w:rPr>
          <w:rFonts w:ascii="Times New Roman" w:cstheme="minorBidi"/>
          <w:sz w:val="28"/>
          <w:lang w:val="uk-UA"/>
        </w:rPr>
        <w:t>:</w:t>
      </w:r>
    </w:p>
    <w:p w14:paraId="094E75E6" w14:textId="77777777" w:rsidR="008D1CA6" w:rsidRPr="00CC58E1" w:rsidRDefault="008D1CA6" w:rsidP="00E64A59">
      <w:pPr>
        <w:numPr>
          <w:ilvl w:val="0"/>
          <w:numId w:val="2"/>
        </w:numPr>
        <w:ind w:left="0" w:firstLine="0"/>
        <w:jc w:val="both"/>
        <w:rPr>
          <w:rFonts w:cstheme="minorBidi"/>
          <w:lang w:val="ru-RU"/>
        </w:rPr>
      </w:pPr>
      <w:proofErr w:type="spellStart"/>
      <w:r w:rsidRPr="006F6F46">
        <w:rPr>
          <w:rFonts w:ascii="Times New Roman" w:cstheme="minorBidi"/>
          <w:color w:val="0070C0"/>
          <w:sz w:val="28"/>
          <w:lang w:val="uk-UA"/>
        </w:rPr>
        <w:t>signed</w:t>
      </w:r>
      <w:proofErr w:type="spellEnd"/>
      <w:r w:rsidRPr="006F6F46">
        <w:rPr>
          <w:rFonts w:ascii="Times New Roman" w:cstheme="minorBidi"/>
          <w:color w:val="0070C0"/>
          <w:sz w:val="28"/>
          <w:lang w:val="uk-UA"/>
        </w:rPr>
        <w:t xml:space="preserve"> </w:t>
      </w:r>
      <w:proofErr w:type="spellStart"/>
      <w:r w:rsidRPr="006F6F46">
        <w:rPr>
          <w:rFonts w:ascii="Times New Roman" w:cstheme="minorBidi"/>
          <w:color w:val="0070C0"/>
          <w:sz w:val="28"/>
          <w:lang w:val="uk-UA"/>
        </w:rPr>
        <w:t>char</w:t>
      </w:r>
      <w:proofErr w:type="spellEnd"/>
      <w:r>
        <w:rPr>
          <w:rFonts w:ascii="Times New Roman" w:cstheme="minorBidi"/>
          <w:sz w:val="28"/>
          <w:lang w:val="uk-UA"/>
        </w:rPr>
        <w:t xml:space="preserve"> </w:t>
      </w:r>
      <w:r>
        <w:rPr>
          <w:rFonts w:ascii="Times New Roman" w:cstheme="minorBidi"/>
          <w:sz w:val="28"/>
          <w:lang w:val="uk-UA"/>
        </w:rPr>
        <w:t>–</w:t>
      </w:r>
      <w:r>
        <w:rPr>
          <w:rFonts w:ascii="Times New Roman" w:cstheme="minorBidi"/>
          <w:sz w:val="28"/>
          <w:lang w:val="uk-UA"/>
        </w:rPr>
        <w:t xml:space="preserve"> </w:t>
      </w:r>
      <w:r>
        <w:rPr>
          <w:rFonts w:ascii="Times New Roman" w:cstheme="minorBidi"/>
          <w:sz w:val="28"/>
          <w:lang w:val="uk-UA"/>
        </w:rPr>
        <w:t>знакове</w:t>
      </w:r>
      <w:r>
        <w:rPr>
          <w:rFonts w:ascii="Times New Roman" w:cstheme="minorBidi"/>
          <w:sz w:val="28"/>
          <w:lang w:val="uk-UA"/>
        </w:rPr>
        <w:t xml:space="preserve"> </w:t>
      </w:r>
      <w:r>
        <w:rPr>
          <w:rFonts w:ascii="Times New Roman" w:cstheme="minorBidi"/>
          <w:sz w:val="28"/>
          <w:lang w:val="uk-UA"/>
        </w:rPr>
        <w:t>представлення</w:t>
      </w:r>
      <w:r>
        <w:rPr>
          <w:rFonts w:ascii="Times New Roman" w:cstheme="minorBidi"/>
          <w:sz w:val="28"/>
          <w:lang w:val="uk-UA"/>
        </w:rPr>
        <w:t xml:space="preserve"> </w:t>
      </w:r>
      <w:r>
        <w:rPr>
          <w:rFonts w:ascii="Times New Roman" w:cstheme="minorBidi"/>
          <w:sz w:val="28"/>
          <w:lang w:val="uk-UA"/>
        </w:rPr>
        <w:t>символьного</w:t>
      </w:r>
      <w:r>
        <w:rPr>
          <w:rFonts w:ascii="Times New Roman" w:cstheme="minorBidi"/>
          <w:sz w:val="28"/>
          <w:lang w:val="uk-UA"/>
        </w:rPr>
        <w:t xml:space="preserve"> </w:t>
      </w:r>
      <w:r>
        <w:rPr>
          <w:rFonts w:ascii="Times New Roman" w:cstheme="minorBidi"/>
          <w:sz w:val="28"/>
          <w:lang w:val="uk-UA"/>
        </w:rPr>
        <w:t>типу</w:t>
      </w:r>
      <w:r>
        <w:rPr>
          <w:rFonts w:ascii="Times New Roman" w:cstheme="minorBidi"/>
          <w:sz w:val="28"/>
          <w:lang w:val="uk-UA"/>
        </w:rPr>
        <w:t xml:space="preserve">. </w:t>
      </w:r>
    </w:p>
    <w:p w14:paraId="220DA19E" w14:textId="77777777" w:rsidR="008D1CA6" w:rsidRPr="00AD17BE" w:rsidRDefault="008D1CA6" w:rsidP="00E64A59">
      <w:pPr>
        <w:numPr>
          <w:ilvl w:val="0"/>
          <w:numId w:val="2"/>
        </w:numPr>
        <w:ind w:left="0" w:firstLine="0"/>
        <w:jc w:val="both"/>
        <w:rPr>
          <w:rFonts w:cstheme="minorBidi"/>
          <w:lang w:val="uk-UA"/>
        </w:rPr>
      </w:pPr>
      <w:proofErr w:type="spellStart"/>
      <w:r w:rsidRPr="006F6F46">
        <w:rPr>
          <w:rFonts w:ascii="Times New Roman" w:cstheme="minorBidi"/>
          <w:color w:val="0070C0"/>
          <w:sz w:val="28"/>
          <w:lang w:val="uk-UA"/>
        </w:rPr>
        <w:t>unsigned</w:t>
      </w:r>
      <w:proofErr w:type="spellEnd"/>
      <w:r w:rsidRPr="006F6F46">
        <w:rPr>
          <w:rFonts w:ascii="Times New Roman" w:cstheme="minorBidi"/>
          <w:color w:val="0070C0"/>
          <w:sz w:val="28"/>
          <w:lang w:val="uk-UA"/>
        </w:rPr>
        <w:t xml:space="preserve"> </w:t>
      </w:r>
      <w:proofErr w:type="spellStart"/>
      <w:r w:rsidRPr="006F6F46">
        <w:rPr>
          <w:rFonts w:ascii="Times New Roman" w:cstheme="minorBidi"/>
          <w:color w:val="0070C0"/>
          <w:sz w:val="28"/>
          <w:lang w:val="uk-UA"/>
        </w:rPr>
        <w:t>char</w:t>
      </w:r>
      <w:proofErr w:type="spellEnd"/>
      <w:r>
        <w:rPr>
          <w:rFonts w:ascii="Times New Roman" w:cstheme="minorBidi"/>
          <w:sz w:val="28"/>
          <w:lang w:val="uk-UA"/>
        </w:rPr>
        <w:t xml:space="preserve"> </w:t>
      </w:r>
      <w:r>
        <w:rPr>
          <w:rFonts w:ascii="Times New Roman" w:cstheme="minorBidi"/>
          <w:sz w:val="28"/>
          <w:lang w:val="uk-UA"/>
        </w:rPr>
        <w:t>–</w:t>
      </w:r>
      <w:r>
        <w:rPr>
          <w:rFonts w:ascii="Times New Roman" w:cstheme="minorBidi"/>
          <w:sz w:val="28"/>
          <w:lang w:val="uk-UA"/>
        </w:rPr>
        <w:t xml:space="preserve"> </w:t>
      </w:r>
      <w:proofErr w:type="spellStart"/>
      <w:r>
        <w:rPr>
          <w:rFonts w:ascii="Times New Roman" w:cstheme="minorBidi"/>
          <w:sz w:val="28"/>
          <w:lang w:val="uk-UA"/>
        </w:rPr>
        <w:t>беззнакове</w:t>
      </w:r>
      <w:proofErr w:type="spellEnd"/>
      <w:r>
        <w:rPr>
          <w:rFonts w:ascii="Times New Roman" w:cstheme="minorBidi"/>
          <w:sz w:val="28"/>
          <w:lang w:val="uk-UA"/>
        </w:rPr>
        <w:t xml:space="preserve"> </w:t>
      </w:r>
      <w:r>
        <w:rPr>
          <w:rFonts w:ascii="Times New Roman" w:cstheme="minorBidi"/>
          <w:sz w:val="28"/>
          <w:lang w:val="uk-UA"/>
        </w:rPr>
        <w:t>представлення</w:t>
      </w:r>
      <w:r>
        <w:rPr>
          <w:rFonts w:ascii="Times New Roman" w:cstheme="minorBidi"/>
          <w:sz w:val="28"/>
          <w:lang w:val="uk-UA"/>
        </w:rPr>
        <w:t xml:space="preserve"> </w:t>
      </w:r>
      <w:r>
        <w:rPr>
          <w:rFonts w:ascii="Times New Roman" w:cstheme="minorBidi"/>
          <w:sz w:val="28"/>
          <w:lang w:val="uk-UA"/>
        </w:rPr>
        <w:t>знакового</w:t>
      </w:r>
      <w:r>
        <w:rPr>
          <w:rFonts w:ascii="Times New Roman" w:cstheme="minorBidi"/>
          <w:sz w:val="28"/>
          <w:lang w:val="uk-UA"/>
        </w:rPr>
        <w:t xml:space="preserve"> </w:t>
      </w:r>
      <w:r>
        <w:rPr>
          <w:rFonts w:ascii="Times New Roman" w:cstheme="minorBidi"/>
          <w:sz w:val="28"/>
          <w:lang w:val="uk-UA"/>
        </w:rPr>
        <w:t>типу</w:t>
      </w:r>
      <w:r>
        <w:rPr>
          <w:rFonts w:ascii="Times New Roman" w:cstheme="minorBidi"/>
          <w:sz w:val="28"/>
          <w:lang w:val="uk-UA"/>
        </w:rPr>
        <w:t xml:space="preserve">. </w:t>
      </w:r>
      <w:r>
        <w:rPr>
          <w:rFonts w:ascii="Times New Roman" w:cstheme="minorBidi"/>
          <w:sz w:val="28"/>
          <w:lang w:val="uk-UA"/>
        </w:rPr>
        <w:t>Може</w:t>
      </w:r>
      <w:r>
        <w:rPr>
          <w:rFonts w:ascii="Times New Roman" w:cstheme="minorBidi"/>
          <w:sz w:val="28"/>
          <w:lang w:val="uk-UA"/>
        </w:rPr>
        <w:t xml:space="preserve"> </w:t>
      </w:r>
      <w:r>
        <w:rPr>
          <w:rFonts w:ascii="Times New Roman" w:cstheme="minorBidi"/>
          <w:sz w:val="28"/>
          <w:lang w:val="uk-UA"/>
        </w:rPr>
        <w:t>використовуватись</w:t>
      </w:r>
      <w:r>
        <w:rPr>
          <w:rFonts w:ascii="Times New Roman" w:cstheme="minorBidi"/>
          <w:sz w:val="28"/>
          <w:lang w:val="uk-UA"/>
        </w:rPr>
        <w:t xml:space="preserve"> </w:t>
      </w:r>
      <w:r>
        <w:rPr>
          <w:rFonts w:ascii="Times New Roman" w:cstheme="minorBidi"/>
          <w:sz w:val="28"/>
          <w:lang w:val="uk-UA"/>
        </w:rPr>
        <w:t>для</w:t>
      </w:r>
      <w:r w:rsidRPr="00AD17BE">
        <w:rPr>
          <w:rFonts w:ascii="Times New Roman" w:cstheme="minorBidi"/>
          <w:sz w:val="28"/>
          <w:lang w:val="uk-UA"/>
        </w:rPr>
        <w:t xml:space="preserve"> </w:t>
      </w:r>
      <w:r w:rsidRPr="00AD17BE">
        <w:rPr>
          <w:rFonts w:ascii="Times New Roman" w:cstheme="minorBidi"/>
          <w:sz w:val="28"/>
          <w:lang w:val="uk-UA"/>
        </w:rPr>
        <w:t>представлення</w:t>
      </w:r>
      <w:r w:rsidRPr="00AD17BE">
        <w:rPr>
          <w:rFonts w:ascii="Times New Roman" w:cstheme="minorBidi"/>
          <w:sz w:val="28"/>
          <w:lang w:val="uk-UA"/>
        </w:rPr>
        <w:t xml:space="preserve"> </w:t>
      </w:r>
      <w:r w:rsidRPr="00AD17BE">
        <w:rPr>
          <w:rFonts w:ascii="Times New Roman" w:cstheme="minorBidi"/>
          <w:sz w:val="28"/>
          <w:lang w:val="uk-UA"/>
        </w:rPr>
        <w:t>дов</w:t>
      </w:r>
      <w:r>
        <w:rPr>
          <w:rFonts w:ascii="Times New Roman" w:cstheme="minorBidi"/>
          <w:sz w:val="28"/>
          <w:lang w:val="uk-UA"/>
        </w:rPr>
        <w:t>і</w:t>
      </w:r>
      <w:r w:rsidRPr="00AD17BE">
        <w:rPr>
          <w:rFonts w:ascii="Times New Roman" w:cstheme="minorBidi"/>
          <w:sz w:val="28"/>
          <w:lang w:val="uk-UA"/>
        </w:rPr>
        <w:t>льно</w:t>
      </w:r>
      <w:r>
        <w:rPr>
          <w:rFonts w:ascii="Times New Roman" w:cstheme="minorBidi"/>
          <w:sz w:val="28"/>
          <w:lang w:val="uk-UA"/>
        </w:rPr>
        <w:t>го</w:t>
      </w:r>
      <w:r>
        <w:rPr>
          <w:rFonts w:ascii="Times New Roman" w:cstheme="minorBidi"/>
          <w:sz w:val="28"/>
          <w:lang w:val="uk-UA"/>
        </w:rPr>
        <w:t xml:space="preserve"> </w:t>
      </w:r>
      <w:r>
        <w:rPr>
          <w:rFonts w:ascii="Times New Roman" w:cstheme="minorBidi"/>
          <w:sz w:val="28"/>
          <w:lang w:val="uk-UA"/>
        </w:rPr>
        <w:t>об</w:t>
      </w:r>
      <w:r w:rsidRPr="00AD17BE">
        <w:rPr>
          <w:rFonts w:ascii="Times New Roman" w:cstheme="minorBidi"/>
          <w:sz w:val="28"/>
          <w:lang w:val="uk-UA"/>
        </w:rPr>
        <w:t>’</w:t>
      </w:r>
      <w:r>
        <w:rPr>
          <w:rFonts w:ascii="Times New Roman" w:cstheme="minorBidi"/>
          <w:sz w:val="28"/>
          <w:lang w:val="uk-UA"/>
        </w:rPr>
        <w:t>єкту</w:t>
      </w:r>
      <w:r w:rsidRPr="00AD17BE">
        <w:rPr>
          <w:rFonts w:ascii="Times New Roman" w:cstheme="minorBidi"/>
          <w:sz w:val="28"/>
          <w:lang w:val="uk-UA"/>
        </w:rPr>
        <w:t xml:space="preserve"> </w:t>
      </w:r>
      <w:r w:rsidRPr="00AD17BE">
        <w:rPr>
          <w:rFonts w:ascii="Times New Roman" w:cstheme="minorBidi"/>
          <w:sz w:val="28"/>
          <w:lang w:val="uk-UA"/>
        </w:rPr>
        <w:t>чи</w:t>
      </w:r>
      <w:r>
        <w:rPr>
          <w:rFonts w:ascii="Times New Roman" w:cstheme="minorBidi"/>
          <w:sz w:val="28"/>
          <w:lang w:val="uk-UA"/>
        </w:rPr>
        <w:t xml:space="preserve"> </w:t>
      </w:r>
      <w:r>
        <w:rPr>
          <w:rFonts w:ascii="Times New Roman" w:cstheme="minorBidi"/>
          <w:sz w:val="28"/>
          <w:lang w:val="uk-UA"/>
        </w:rPr>
        <w:t>ділянки</w:t>
      </w:r>
      <w:r>
        <w:rPr>
          <w:rFonts w:ascii="Times New Roman" w:cstheme="minorBidi"/>
          <w:sz w:val="28"/>
          <w:lang w:val="uk-UA"/>
        </w:rPr>
        <w:t xml:space="preserve"> </w:t>
      </w:r>
      <w:r>
        <w:rPr>
          <w:rFonts w:ascii="Times New Roman" w:cstheme="minorBidi"/>
          <w:sz w:val="28"/>
          <w:lang w:val="uk-UA"/>
        </w:rPr>
        <w:t>пам</w:t>
      </w:r>
      <w:r w:rsidRPr="00AD17BE">
        <w:rPr>
          <w:rFonts w:ascii="Times New Roman" w:cstheme="minorBidi"/>
          <w:sz w:val="28"/>
          <w:lang w:val="uk-UA"/>
        </w:rPr>
        <w:t>’</w:t>
      </w:r>
      <w:r>
        <w:rPr>
          <w:rFonts w:ascii="Times New Roman" w:cstheme="minorBidi"/>
          <w:sz w:val="28"/>
          <w:lang w:val="uk-UA"/>
        </w:rPr>
        <w:t>яті</w:t>
      </w:r>
      <w:r>
        <w:rPr>
          <w:rFonts w:ascii="Times New Roman" w:cstheme="minorBidi"/>
          <w:sz w:val="28"/>
          <w:lang w:val="uk-UA"/>
        </w:rPr>
        <w:t xml:space="preserve"> </w:t>
      </w:r>
      <w:r w:rsidRPr="00AD17BE">
        <w:rPr>
          <w:rFonts w:ascii="Times New Roman" w:cstheme="minorBidi"/>
          <w:sz w:val="28"/>
          <w:lang w:val="uk-UA"/>
        </w:rPr>
        <w:t>(</w:t>
      </w:r>
      <w:hyperlink r:id="rId123" w:history="1">
        <w:r>
          <w:rPr>
            <w:rFonts w:ascii="Times New Roman" w:cstheme="minorBidi"/>
            <w:color w:val="000080"/>
            <w:sz w:val="28"/>
            <w:u w:val="single"/>
          </w:rPr>
          <w:t>object</w:t>
        </w:r>
        <w:r w:rsidRPr="00AD17BE">
          <w:rPr>
            <w:rFonts w:ascii="Times New Roman" w:cstheme="minorBidi"/>
            <w:color w:val="000080"/>
            <w:sz w:val="28"/>
            <w:u w:val="single"/>
            <w:lang w:val="uk-UA"/>
          </w:rPr>
          <w:t xml:space="preserve"> </w:t>
        </w:r>
        <w:r>
          <w:rPr>
            <w:rFonts w:ascii="Times New Roman" w:cstheme="minorBidi"/>
            <w:color w:val="000080"/>
            <w:sz w:val="28"/>
            <w:u w:val="single"/>
          </w:rPr>
          <w:t>representations</w:t>
        </w:r>
      </w:hyperlink>
      <w:r>
        <w:rPr>
          <w:rFonts w:ascii="Times New Roman" w:cstheme="minorBidi"/>
          <w:sz w:val="28"/>
          <w:lang w:val="uk-UA"/>
        </w:rPr>
        <w:t xml:space="preserve"> </w:t>
      </w:r>
      <w:r w:rsidRPr="00AD17BE">
        <w:rPr>
          <w:rFonts w:ascii="Times New Roman" w:cstheme="minorBidi"/>
          <w:sz w:val="28"/>
          <w:lang w:val="uk-UA"/>
        </w:rPr>
        <w:t xml:space="preserve"> </w:t>
      </w:r>
      <w:r w:rsidRPr="00AD17BE">
        <w:rPr>
          <w:rFonts w:ascii="Times New Roman" w:cstheme="minorBidi"/>
          <w:sz w:val="28"/>
          <w:lang w:val="uk-UA"/>
        </w:rPr>
        <w:t>або</w:t>
      </w:r>
      <w:r w:rsidRPr="00AD17BE">
        <w:rPr>
          <w:rFonts w:ascii="Times New Roman" w:cstheme="minorBidi"/>
          <w:sz w:val="28"/>
          <w:lang w:val="uk-UA"/>
        </w:rPr>
        <w:t xml:space="preserve"> </w:t>
      </w:r>
      <w:proofErr w:type="spellStart"/>
      <w:r>
        <w:rPr>
          <w:rFonts w:ascii="Times New Roman" w:cstheme="minorBidi"/>
          <w:sz w:val="28"/>
          <w:lang w:val="uk-UA"/>
        </w:rPr>
        <w:t>raw</w:t>
      </w:r>
      <w:proofErr w:type="spellEnd"/>
      <w:r>
        <w:rPr>
          <w:rFonts w:ascii="Times New Roman" w:cstheme="minorBidi"/>
          <w:sz w:val="28"/>
          <w:lang w:val="uk-UA"/>
        </w:rPr>
        <w:t xml:space="preserve"> </w:t>
      </w:r>
      <w:proofErr w:type="spellStart"/>
      <w:r>
        <w:rPr>
          <w:rFonts w:ascii="Times New Roman" w:cstheme="minorBidi"/>
          <w:sz w:val="28"/>
          <w:lang w:val="uk-UA"/>
        </w:rPr>
        <w:t>memory</w:t>
      </w:r>
      <w:proofErr w:type="spellEnd"/>
      <w:r>
        <w:rPr>
          <w:rFonts w:ascii="Times New Roman" w:cstheme="minorBidi"/>
          <w:sz w:val="28"/>
          <w:lang w:val="uk-UA"/>
        </w:rPr>
        <w:t xml:space="preserve">). </w:t>
      </w:r>
    </w:p>
    <w:p w14:paraId="7FFDF28D" w14:textId="77777777" w:rsidR="008D1CA6" w:rsidRPr="00CC58E1" w:rsidRDefault="008D1CA6" w:rsidP="00E64A59">
      <w:pPr>
        <w:numPr>
          <w:ilvl w:val="0"/>
          <w:numId w:val="2"/>
        </w:numPr>
        <w:ind w:left="0" w:firstLine="0"/>
        <w:jc w:val="both"/>
        <w:rPr>
          <w:rFonts w:cstheme="minorBidi"/>
          <w:lang w:val="uk-UA"/>
        </w:rPr>
      </w:pPr>
      <w:proofErr w:type="spellStart"/>
      <w:r w:rsidRPr="006F6F46">
        <w:rPr>
          <w:rFonts w:ascii="Times New Roman" w:cstheme="minorBidi"/>
          <w:color w:val="0070C0"/>
          <w:sz w:val="28"/>
          <w:lang w:val="uk-UA"/>
        </w:rPr>
        <w:t>char</w:t>
      </w:r>
      <w:proofErr w:type="spellEnd"/>
      <w:r>
        <w:rPr>
          <w:rFonts w:ascii="Times New Roman" w:cstheme="minorBidi"/>
          <w:sz w:val="28"/>
          <w:lang w:val="uk-UA"/>
        </w:rPr>
        <w:t xml:space="preserve"> </w:t>
      </w:r>
      <w:r>
        <w:rPr>
          <w:rFonts w:ascii="Times New Roman" w:cstheme="minorBidi"/>
          <w:sz w:val="28"/>
          <w:lang w:val="uk-UA"/>
        </w:rPr>
        <w:t>–</w:t>
      </w:r>
      <w:r>
        <w:rPr>
          <w:rFonts w:ascii="Times New Roman" w:cstheme="minorBidi"/>
          <w:sz w:val="28"/>
          <w:lang w:val="uk-UA"/>
        </w:rPr>
        <w:t xml:space="preserve"> </w:t>
      </w:r>
      <w:r>
        <w:rPr>
          <w:rFonts w:ascii="Times New Roman" w:cstheme="minorBidi"/>
          <w:sz w:val="28"/>
          <w:lang w:val="uk-UA"/>
        </w:rPr>
        <w:t>тип</w:t>
      </w:r>
      <w:r>
        <w:rPr>
          <w:rFonts w:ascii="Times New Roman" w:cstheme="minorBidi"/>
          <w:sz w:val="28"/>
          <w:lang w:val="uk-UA"/>
        </w:rPr>
        <w:t xml:space="preserve"> </w:t>
      </w:r>
      <w:r>
        <w:rPr>
          <w:rFonts w:ascii="Times New Roman" w:cstheme="minorBidi"/>
          <w:sz w:val="28"/>
          <w:lang w:val="uk-UA"/>
        </w:rPr>
        <w:t>для</w:t>
      </w:r>
      <w:r>
        <w:rPr>
          <w:rFonts w:ascii="Times New Roman" w:cstheme="minorBidi"/>
          <w:sz w:val="28"/>
          <w:lang w:val="uk-UA"/>
        </w:rPr>
        <w:t xml:space="preserve"> </w:t>
      </w:r>
      <w:r>
        <w:rPr>
          <w:rFonts w:ascii="Times New Roman" w:cstheme="minorBidi"/>
          <w:sz w:val="28"/>
          <w:lang w:val="uk-UA"/>
        </w:rPr>
        <w:t>представлення</w:t>
      </w:r>
      <w:r>
        <w:rPr>
          <w:rFonts w:ascii="Times New Roman" w:cstheme="minorBidi"/>
          <w:sz w:val="28"/>
          <w:lang w:val="uk-UA"/>
        </w:rPr>
        <w:t xml:space="preserve"> </w:t>
      </w:r>
      <w:r>
        <w:rPr>
          <w:rFonts w:ascii="Times New Roman" w:cstheme="minorBidi"/>
          <w:sz w:val="28"/>
          <w:lang w:val="uk-UA"/>
        </w:rPr>
        <w:t>символів</w:t>
      </w:r>
      <w:r>
        <w:rPr>
          <w:rFonts w:ascii="Times New Roman" w:cstheme="minorBidi"/>
          <w:sz w:val="28"/>
          <w:lang w:val="uk-UA"/>
        </w:rPr>
        <w:t xml:space="preserve">. </w:t>
      </w:r>
      <w:r>
        <w:rPr>
          <w:rFonts w:ascii="Times New Roman" w:cstheme="minorBidi"/>
          <w:sz w:val="28"/>
          <w:lang w:val="uk-UA"/>
        </w:rPr>
        <w:t>Є</w:t>
      </w:r>
      <w:r>
        <w:rPr>
          <w:rFonts w:ascii="Times New Roman" w:cstheme="minorBidi"/>
          <w:sz w:val="28"/>
          <w:lang w:val="uk-UA"/>
        </w:rPr>
        <w:t xml:space="preserve"> </w:t>
      </w:r>
      <w:r>
        <w:rPr>
          <w:rFonts w:ascii="Times New Roman" w:cstheme="minorBidi"/>
          <w:sz w:val="28"/>
          <w:lang w:val="uk-UA"/>
        </w:rPr>
        <w:t>еквівалентним</w:t>
      </w:r>
      <w:r>
        <w:rPr>
          <w:rFonts w:ascii="Times New Roman" w:cstheme="minorBidi"/>
          <w:sz w:val="28"/>
          <w:lang w:val="uk-UA"/>
        </w:rPr>
        <w:t xml:space="preserve"> </w:t>
      </w:r>
      <w:r>
        <w:rPr>
          <w:rFonts w:ascii="Times New Roman" w:cstheme="minorBidi"/>
          <w:sz w:val="28"/>
          <w:lang w:val="uk-UA"/>
        </w:rPr>
        <w:t>або</w:t>
      </w:r>
      <w:r>
        <w:rPr>
          <w:rFonts w:ascii="Times New Roman" w:cstheme="minorBidi"/>
          <w:sz w:val="28"/>
          <w:lang w:val="uk-UA"/>
        </w:rPr>
        <w:t xml:space="preserve"> </w:t>
      </w:r>
      <w:proofErr w:type="spellStart"/>
      <w:r w:rsidRPr="006F6F46">
        <w:rPr>
          <w:rFonts w:ascii="Times New Roman" w:cstheme="minorBidi"/>
          <w:color w:val="0070C0"/>
          <w:sz w:val="28"/>
          <w:lang w:val="uk-UA"/>
        </w:rPr>
        <w:t>signed</w:t>
      </w:r>
      <w:proofErr w:type="spellEnd"/>
      <w:r>
        <w:rPr>
          <w:rFonts w:ascii="Times New Roman" w:cstheme="minorBidi"/>
          <w:sz w:val="28"/>
          <w:lang w:val="uk-UA"/>
        </w:rPr>
        <w:t xml:space="preserve"> </w:t>
      </w:r>
      <w:proofErr w:type="spellStart"/>
      <w:r w:rsidRPr="006F6F46">
        <w:rPr>
          <w:rFonts w:ascii="Times New Roman" w:cstheme="minorBidi"/>
          <w:color w:val="0070C0"/>
          <w:sz w:val="28"/>
          <w:lang w:val="uk-UA"/>
        </w:rPr>
        <w:t>char</w:t>
      </w:r>
      <w:proofErr w:type="spellEnd"/>
      <w:r>
        <w:rPr>
          <w:rFonts w:ascii="Times New Roman" w:cstheme="minorBidi"/>
          <w:sz w:val="28"/>
          <w:lang w:val="uk-UA"/>
        </w:rPr>
        <w:t xml:space="preserve"> </w:t>
      </w:r>
      <w:r>
        <w:rPr>
          <w:rFonts w:ascii="Times New Roman" w:cstheme="minorBidi"/>
          <w:sz w:val="28"/>
          <w:lang w:val="uk-UA"/>
        </w:rPr>
        <w:t>або</w:t>
      </w:r>
      <w:r>
        <w:rPr>
          <w:rFonts w:ascii="Times New Roman" w:cstheme="minorBidi"/>
          <w:sz w:val="28"/>
          <w:lang w:val="uk-UA"/>
        </w:rPr>
        <w:t xml:space="preserve"> </w:t>
      </w:r>
      <w:proofErr w:type="spellStart"/>
      <w:r w:rsidRPr="006F6F46">
        <w:rPr>
          <w:rFonts w:ascii="Times New Roman" w:cstheme="minorBidi"/>
          <w:color w:val="0070C0"/>
          <w:sz w:val="28"/>
          <w:lang w:val="uk-UA"/>
        </w:rPr>
        <w:t>unsigned</w:t>
      </w:r>
      <w:proofErr w:type="spellEnd"/>
      <w:r w:rsidRPr="006F6F46">
        <w:rPr>
          <w:rFonts w:ascii="Times New Roman" w:cstheme="minorBidi"/>
          <w:color w:val="0070C0"/>
          <w:sz w:val="28"/>
          <w:lang w:val="uk-UA"/>
        </w:rPr>
        <w:t xml:space="preserve"> </w:t>
      </w:r>
      <w:proofErr w:type="spellStart"/>
      <w:r w:rsidRPr="006F6F46">
        <w:rPr>
          <w:rFonts w:ascii="Times New Roman" w:cstheme="minorBidi"/>
          <w:color w:val="0070C0"/>
          <w:sz w:val="28"/>
          <w:lang w:val="uk-UA"/>
        </w:rPr>
        <w:t>char</w:t>
      </w:r>
      <w:proofErr w:type="spellEnd"/>
      <w:r>
        <w:rPr>
          <w:rFonts w:ascii="Times New Roman" w:cstheme="minorBidi"/>
          <w:sz w:val="28"/>
          <w:lang w:val="uk-UA"/>
        </w:rPr>
        <w:t xml:space="preserve"> (</w:t>
      </w:r>
      <w:r>
        <w:rPr>
          <w:rFonts w:ascii="Times New Roman" w:cstheme="minorBidi"/>
          <w:sz w:val="28"/>
          <w:lang w:val="uk-UA"/>
        </w:rPr>
        <w:t>що</w:t>
      </w:r>
      <w:r>
        <w:rPr>
          <w:rFonts w:ascii="Times New Roman" w:cstheme="minorBidi"/>
          <w:sz w:val="28"/>
          <w:lang w:val="uk-UA"/>
        </w:rPr>
        <w:t xml:space="preserve"> </w:t>
      </w:r>
      <w:r>
        <w:rPr>
          <w:rFonts w:ascii="Times New Roman" w:cstheme="minorBidi"/>
          <w:sz w:val="28"/>
          <w:lang w:val="uk-UA"/>
        </w:rPr>
        <w:t>залежить</w:t>
      </w:r>
      <w:r>
        <w:rPr>
          <w:rFonts w:ascii="Times New Roman" w:cstheme="minorBidi"/>
          <w:sz w:val="28"/>
          <w:lang w:val="uk-UA"/>
        </w:rPr>
        <w:t xml:space="preserve"> </w:t>
      </w:r>
      <w:r>
        <w:rPr>
          <w:rFonts w:ascii="Times New Roman" w:cstheme="minorBidi"/>
          <w:sz w:val="28"/>
          <w:lang w:val="uk-UA"/>
        </w:rPr>
        <w:t>від</w:t>
      </w:r>
      <w:r>
        <w:rPr>
          <w:rFonts w:ascii="Times New Roman" w:cstheme="minorBidi"/>
          <w:sz w:val="28"/>
          <w:lang w:val="uk-UA"/>
        </w:rPr>
        <w:t xml:space="preserve"> </w:t>
      </w:r>
      <w:r>
        <w:rPr>
          <w:rFonts w:ascii="Times New Roman" w:cstheme="minorBidi"/>
          <w:sz w:val="28"/>
          <w:lang w:val="uk-UA"/>
        </w:rPr>
        <w:t>реалізації</w:t>
      </w:r>
      <w:r>
        <w:rPr>
          <w:rFonts w:ascii="Times New Roman" w:cstheme="minorBidi"/>
          <w:sz w:val="28"/>
          <w:lang w:val="uk-UA"/>
        </w:rPr>
        <w:t xml:space="preserve"> </w:t>
      </w:r>
      <w:r>
        <w:rPr>
          <w:rFonts w:ascii="Times New Roman" w:cstheme="minorBidi"/>
          <w:sz w:val="28"/>
          <w:lang w:val="uk-UA"/>
        </w:rPr>
        <w:t>та</w:t>
      </w:r>
      <w:r>
        <w:rPr>
          <w:rFonts w:ascii="Times New Roman" w:cstheme="minorBidi"/>
          <w:sz w:val="28"/>
          <w:lang w:val="uk-UA"/>
        </w:rPr>
        <w:t xml:space="preserve"> </w:t>
      </w:r>
      <w:r>
        <w:rPr>
          <w:rFonts w:ascii="Times New Roman" w:cstheme="minorBidi"/>
          <w:sz w:val="28"/>
          <w:lang w:val="uk-UA"/>
        </w:rPr>
        <w:t>може</w:t>
      </w:r>
      <w:r>
        <w:rPr>
          <w:rFonts w:ascii="Times New Roman" w:cstheme="minorBidi"/>
          <w:sz w:val="28"/>
          <w:lang w:val="uk-UA"/>
        </w:rPr>
        <w:t xml:space="preserve"> </w:t>
      </w:r>
      <w:r>
        <w:rPr>
          <w:rFonts w:ascii="Times New Roman" w:cstheme="minorBidi"/>
          <w:sz w:val="28"/>
          <w:lang w:val="uk-UA"/>
        </w:rPr>
        <w:t>бути</w:t>
      </w:r>
      <w:r>
        <w:rPr>
          <w:rFonts w:ascii="Times New Roman" w:cstheme="minorBidi"/>
          <w:sz w:val="28"/>
          <w:lang w:val="uk-UA"/>
        </w:rPr>
        <w:t xml:space="preserve"> </w:t>
      </w:r>
      <w:r>
        <w:rPr>
          <w:rFonts w:ascii="Times New Roman" w:cstheme="minorBidi"/>
          <w:sz w:val="28"/>
          <w:lang w:val="uk-UA"/>
        </w:rPr>
        <w:t>визначено</w:t>
      </w:r>
      <w:r>
        <w:rPr>
          <w:rFonts w:ascii="Times New Roman" w:cstheme="minorBidi"/>
          <w:sz w:val="28"/>
          <w:lang w:val="uk-UA"/>
        </w:rPr>
        <w:t xml:space="preserve"> </w:t>
      </w:r>
      <w:r>
        <w:rPr>
          <w:rFonts w:ascii="Times New Roman" w:cstheme="minorBidi"/>
          <w:sz w:val="28"/>
          <w:lang w:val="uk-UA"/>
        </w:rPr>
        <w:t>через</w:t>
      </w:r>
      <w:r>
        <w:rPr>
          <w:rFonts w:ascii="Times New Roman" w:cstheme="minorBidi"/>
          <w:sz w:val="28"/>
          <w:lang w:val="uk-UA"/>
        </w:rPr>
        <w:t xml:space="preserve"> </w:t>
      </w:r>
      <w:r>
        <w:rPr>
          <w:rFonts w:ascii="Times New Roman" w:cstheme="minorBidi"/>
          <w:sz w:val="28"/>
          <w:lang w:val="uk-UA"/>
        </w:rPr>
        <w:t>командний</w:t>
      </w:r>
      <w:r>
        <w:rPr>
          <w:rFonts w:ascii="Times New Roman" w:cstheme="minorBidi"/>
          <w:sz w:val="28"/>
          <w:lang w:val="uk-UA"/>
        </w:rPr>
        <w:t xml:space="preserve"> </w:t>
      </w:r>
      <w:r>
        <w:rPr>
          <w:rFonts w:ascii="Times New Roman" w:cstheme="minorBidi"/>
          <w:sz w:val="28"/>
          <w:lang w:val="uk-UA"/>
        </w:rPr>
        <w:t>рядок</w:t>
      </w:r>
      <w:r>
        <w:rPr>
          <w:rFonts w:ascii="Times New Roman" w:cstheme="minorBidi"/>
          <w:sz w:val="28"/>
          <w:lang w:val="uk-UA"/>
        </w:rPr>
        <w:t xml:space="preserve">, </w:t>
      </w:r>
      <w:r>
        <w:rPr>
          <w:rFonts w:ascii="Times New Roman" w:cstheme="minorBidi"/>
          <w:sz w:val="28"/>
          <w:lang w:val="uk-UA"/>
        </w:rPr>
        <w:t>хоча</w:t>
      </w:r>
      <w:r>
        <w:rPr>
          <w:rFonts w:ascii="Times New Roman" w:cstheme="minorBidi"/>
          <w:sz w:val="28"/>
          <w:lang w:val="uk-UA"/>
        </w:rPr>
        <w:t xml:space="preserve"> </w:t>
      </w:r>
      <w:r>
        <w:rPr>
          <w:rFonts w:ascii="Times New Roman" w:cstheme="minorBidi"/>
          <w:sz w:val="28"/>
          <w:lang w:val="uk-UA"/>
        </w:rPr>
        <w:t>на</w:t>
      </w:r>
      <w:r>
        <w:rPr>
          <w:rFonts w:ascii="Times New Roman" w:cstheme="minorBidi"/>
          <w:sz w:val="28"/>
          <w:lang w:val="uk-UA"/>
        </w:rPr>
        <w:t xml:space="preserve"> </w:t>
      </w:r>
      <w:r>
        <w:rPr>
          <w:rFonts w:ascii="Times New Roman" w:cstheme="minorBidi"/>
          <w:sz w:val="28"/>
          <w:lang w:val="uk-UA"/>
        </w:rPr>
        <w:t>більшості</w:t>
      </w:r>
      <w:r>
        <w:rPr>
          <w:rFonts w:ascii="Times New Roman" w:cstheme="minorBidi"/>
          <w:sz w:val="28"/>
          <w:lang w:val="uk-UA"/>
        </w:rPr>
        <w:t xml:space="preserve"> </w:t>
      </w:r>
      <w:r>
        <w:rPr>
          <w:rFonts w:ascii="Times New Roman" w:cstheme="minorBidi"/>
          <w:sz w:val="28"/>
          <w:lang w:val="uk-UA"/>
        </w:rPr>
        <w:t>платформ</w:t>
      </w:r>
      <w:r>
        <w:rPr>
          <w:rFonts w:ascii="Times New Roman" w:cstheme="minorBidi"/>
          <w:sz w:val="28"/>
          <w:lang w:val="uk-UA"/>
        </w:rPr>
        <w:t xml:space="preserve"> </w:t>
      </w:r>
      <w:r>
        <w:rPr>
          <w:rFonts w:ascii="Times New Roman" w:cstheme="minorBidi"/>
          <w:sz w:val="28"/>
          <w:lang w:val="uk-UA"/>
        </w:rPr>
        <w:t>–</w:t>
      </w:r>
      <w:r>
        <w:rPr>
          <w:rFonts w:ascii="Times New Roman" w:cstheme="minorBidi"/>
          <w:sz w:val="28"/>
          <w:lang w:val="uk-UA"/>
        </w:rPr>
        <w:t xml:space="preserve"> </w:t>
      </w:r>
      <w:r>
        <w:rPr>
          <w:rFonts w:ascii="Times New Roman" w:cstheme="minorBidi"/>
          <w:sz w:val="28"/>
          <w:lang w:val="uk-UA"/>
        </w:rPr>
        <w:t>це</w:t>
      </w:r>
      <w:r>
        <w:rPr>
          <w:rFonts w:ascii="Times New Roman" w:cstheme="minorBidi"/>
          <w:sz w:val="28"/>
          <w:lang w:val="uk-UA"/>
        </w:rPr>
        <w:t xml:space="preserve"> </w:t>
      </w:r>
      <w:proofErr w:type="spellStart"/>
      <w:r w:rsidRPr="006F6F46">
        <w:rPr>
          <w:rFonts w:ascii="Times New Roman" w:cstheme="minorBidi"/>
          <w:color w:val="0070C0"/>
          <w:sz w:val="28"/>
          <w:lang w:val="uk-UA"/>
        </w:rPr>
        <w:t>signed</w:t>
      </w:r>
      <w:proofErr w:type="spellEnd"/>
      <w:r w:rsidRPr="006F6F46">
        <w:rPr>
          <w:rFonts w:ascii="Times New Roman" w:cstheme="minorBidi"/>
          <w:color w:val="0070C0"/>
          <w:sz w:val="28"/>
          <w:lang w:val="uk-UA"/>
        </w:rPr>
        <w:t xml:space="preserve"> </w:t>
      </w:r>
      <w:proofErr w:type="spellStart"/>
      <w:r w:rsidRPr="006F6F46">
        <w:rPr>
          <w:rFonts w:ascii="Times New Roman" w:cstheme="minorBidi"/>
          <w:color w:val="0070C0"/>
          <w:sz w:val="28"/>
          <w:lang w:val="uk-UA"/>
        </w:rPr>
        <w:t>char</w:t>
      </w:r>
      <w:proofErr w:type="spellEnd"/>
      <w:r>
        <w:rPr>
          <w:rFonts w:ascii="Times New Roman" w:cstheme="minorBidi"/>
          <w:sz w:val="28"/>
          <w:lang w:val="uk-UA"/>
        </w:rPr>
        <w:t xml:space="preserve">), </w:t>
      </w:r>
      <w:r>
        <w:rPr>
          <w:rFonts w:ascii="Times New Roman" w:cstheme="minorBidi"/>
          <w:sz w:val="28"/>
          <w:lang w:val="uk-UA"/>
        </w:rPr>
        <w:t>але</w:t>
      </w:r>
      <w:r>
        <w:rPr>
          <w:rFonts w:ascii="Times New Roman" w:cstheme="minorBidi"/>
          <w:sz w:val="28"/>
          <w:lang w:val="uk-UA"/>
        </w:rPr>
        <w:t xml:space="preserve"> </w:t>
      </w:r>
      <w:r>
        <w:rPr>
          <w:rFonts w:ascii="Times New Roman" w:cstheme="minorBidi"/>
          <w:sz w:val="28"/>
          <w:lang w:val="uk-UA"/>
        </w:rPr>
        <w:t>це</w:t>
      </w:r>
      <w:r>
        <w:rPr>
          <w:rFonts w:ascii="Times New Roman" w:cstheme="minorBidi"/>
          <w:sz w:val="28"/>
          <w:lang w:val="uk-UA"/>
        </w:rPr>
        <w:t xml:space="preserve"> </w:t>
      </w:r>
      <w:r>
        <w:rPr>
          <w:rFonts w:ascii="Times New Roman" w:cstheme="minorBidi"/>
          <w:sz w:val="28"/>
          <w:lang w:val="uk-UA"/>
        </w:rPr>
        <w:t>окремий</w:t>
      </w:r>
      <w:r>
        <w:rPr>
          <w:rFonts w:ascii="Times New Roman" w:cstheme="minorBidi"/>
          <w:sz w:val="28"/>
          <w:lang w:val="uk-UA"/>
        </w:rPr>
        <w:t xml:space="preserve"> </w:t>
      </w:r>
      <w:r>
        <w:rPr>
          <w:rFonts w:ascii="Times New Roman" w:cstheme="minorBidi"/>
          <w:sz w:val="28"/>
          <w:lang w:val="uk-UA"/>
        </w:rPr>
        <w:t>тип</w:t>
      </w:r>
      <w:r>
        <w:rPr>
          <w:rFonts w:ascii="Times New Roman" w:cstheme="minorBidi"/>
          <w:sz w:val="28"/>
          <w:lang w:val="uk-UA"/>
        </w:rPr>
        <w:t xml:space="preserve">, </w:t>
      </w:r>
      <w:r>
        <w:rPr>
          <w:rFonts w:ascii="Times New Roman" w:cstheme="minorBidi"/>
          <w:sz w:val="28"/>
          <w:lang w:val="uk-UA"/>
        </w:rPr>
        <w:t>що</w:t>
      </w:r>
      <w:r>
        <w:rPr>
          <w:rFonts w:ascii="Times New Roman" w:cstheme="minorBidi"/>
          <w:sz w:val="28"/>
          <w:lang w:val="uk-UA"/>
        </w:rPr>
        <w:t xml:space="preserve"> </w:t>
      </w:r>
      <w:r>
        <w:rPr>
          <w:rFonts w:ascii="Times New Roman" w:cstheme="minorBidi"/>
          <w:sz w:val="28"/>
          <w:lang w:val="uk-UA"/>
        </w:rPr>
        <w:t>відрізняється</w:t>
      </w:r>
      <w:r>
        <w:rPr>
          <w:rFonts w:ascii="Times New Roman" w:cstheme="minorBidi"/>
          <w:sz w:val="28"/>
          <w:lang w:val="uk-UA"/>
        </w:rPr>
        <w:t xml:space="preserve"> </w:t>
      </w:r>
      <w:r>
        <w:rPr>
          <w:rFonts w:ascii="Times New Roman" w:cstheme="minorBidi"/>
          <w:sz w:val="28"/>
          <w:lang w:val="uk-UA"/>
        </w:rPr>
        <w:t>і</w:t>
      </w:r>
      <w:r>
        <w:rPr>
          <w:rFonts w:ascii="Times New Roman" w:cstheme="minorBidi"/>
          <w:sz w:val="28"/>
          <w:lang w:val="uk-UA"/>
        </w:rPr>
        <w:t xml:space="preserve"> </w:t>
      </w:r>
      <w:r>
        <w:rPr>
          <w:rFonts w:ascii="Times New Roman" w:cstheme="minorBidi"/>
          <w:sz w:val="28"/>
          <w:lang w:val="uk-UA"/>
        </w:rPr>
        <w:t>від</w:t>
      </w:r>
      <w:r>
        <w:rPr>
          <w:rFonts w:ascii="Times New Roman" w:cstheme="minorBidi"/>
          <w:sz w:val="28"/>
          <w:lang w:val="uk-UA"/>
        </w:rPr>
        <w:t xml:space="preserve"> </w:t>
      </w:r>
      <w:proofErr w:type="spellStart"/>
      <w:r w:rsidRPr="006F6F46">
        <w:rPr>
          <w:rFonts w:ascii="Times New Roman" w:cstheme="minorBidi"/>
          <w:color w:val="0070C0"/>
          <w:sz w:val="28"/>
          <w:lang w:val="uk-UA"/>
        </w:rPr>
        <w:t>signed</w:t>
      </w:r>
      <w:proofErr w:type="spellEnd"/>
      <w:r>
        <w:rPr>
          <w:rFonts w:ascii="Times New Roman" w:cstheme="minorBidi"/>
          <w:sz w:val="28"/>
          <w:lang w:val="uk-UA"/>
        </w:rPr>
        <w:t xml:space="preserve"> </w:t>
      </w:r>
      <w:proofErr w:type="spellStart"/>
      <w:r w:rsidRPr="006F6F46">
        <w:rPr>
          <w:rFonts w:ascii="Times New Roman" w:cstheme="minorBidi"/>
          <w:color w:val="0070C0"/>
          <w:sz w:val="28"/>
          <w:lang w:val="uk-UA"/>
        </w:rPr>
        <w:t>char</w:t>
      </w:r>
      <w:proofErr w:type="spellEnd"/>
      <w:r>
        <w:rPr>
          <w:rFonts w:ascii="Times New Roman" w:cstheme="minorBidi"/>
          <w:sz w:val="28"/>
          <w:lang w:val="uk-UA"/>
        </w:rPr>
        <w:t xml:space="preserve"> </w:t>
      </w:r>
      <w:r>
        <w:rPr>
          <w:rFonts w:ascii="Times New Roman" w:cstheme="minorBidi"/>
          <w:sz w:val="28"/>
          <w:lang w:val="uk-UA"/>
        </w:rPr>
        <w:t>та</w:t>
      </w:r>
      <w:r>
        <w:rPr>
          <w:rFonts w:ascii="Times New Roman" w:cstheme="minorBidi"/>
          <w:sz w:val="28"/>
          <w:lang w:val="uk-UA"/>
        </w:rPr>
        <w:t xml:space="preserve"> </w:t>
      </w:r>
      <w:r>
        <w:rPr>
          <w:rFonts w:ascii="Times New Roman" w:cstheme="minorBidi"/>
          <w:sz w:val="28"/>
          <w:lang w:val="uk-UA"/>
        </w:rPr>
        <w:t>від</w:t>
      </w:r>
      <w:r>
        <w:rPr>
          <w:rFonts w:ascii="Times New Roman" w:cstheme="minorBidi"/>
          <w:sz w:val="28"/>
          <w:lang w:val="uk-UA"/>
        </w:rPr>
        <w:t xml:space="preserve"> </w:t>
      </w:r>
      <w:proofErr w:type="spellStart"/>
      <w:r w:rsidRPr="006F6F46">
        <w:rPr>
          <w:rFonts w:ascii="Times New Roman" w:cstheme="minorBidi"/>
          <w:color w:val="0070C0"/>
          <w:sz w:val="28"/>
          <w:lang w:val="uk-UA"/>
        </w:rPr>
        <w:t>unsigned</w:t>
      </w:r>
      <w:proofErr w:type="spellEnd"/>
      <w:r>
        <w:rPr>
          <w:rFonts w:ascii="Times New Roman" w:cstheme="minorBidi"/>
          <w:sz w:val="28"/>
          <w:lang w:val="uk-UA"/>
        </w:rPr>
        <w:t xml:space="preserve"> </w:t>
      </w:r>
      <w:proofErr w:type="spellStart"/>
      <w:r w:rsidRPr="006F6F46">
        <w:rPr>
          <w:rFonts w:ascii="Times New Roman" w:cstheme="minorBidi"/>
          <w:color w:val="0070C0"/>
          <w:sz w:val="28"/>
          <w:lang w:val="uk-UA"/>
        </w:rPr>
        <w:t>char</w:t>
      </w:r>
      <w:proofErr w:type="spellEnd"/>
      <w:r>
        <w:rPr>
          <w:rFonts w:ascii="Times New Roman" w:cstheme="minorBidi"/>
          <w:sz w:val="28"/>
          <w:lang w:val="uk-UA"/>
        </w:rPr>
        <w:t xml:space="preserve">. </w:t>
      </w:r>
    </w:p>
    <w:p w14:paraId="4C4F085A" w14:textId="77777777" w:rsidR="008D1CA6" w:rsidRPr="00CC58E1" w:rsidRDefault="008D1CA6" w:rsidP="00E64A59">
      <w:pPr>
        <w:jc w:val="both"/>
        <w:rPr>
          <w:rFonts w:cstheme="minorBidi"/>
          <w:lang w:val="uk-UA"/>
        </w:rPr>
      </w:pPr>
      <w:r>
        <w:rPr>
          <w:rFonts w:ascii="Times New Roman" w:cstheme="minorBidi"/>
          <w:sz w:val="28"/>
          <w:lang w:val="uk-UA"/>
        </w:rPr>
        <w:t>Також</w:t>
      </w:r>
      <w:r>
        <w:rPr>
          <w:rFonts w:ascii="Times New Roman" w:cstheme="minorBidi"/>
          <w:sz w:val="28"/>
          <w:lang w:val="uk-UA"/>
        </w:rPr>
        <w:t xml:space="preserve"> </w:t>
      </w:r>
      <w:r>
        <w:rPr>
          <w:rFonts w:ascii="Times New Roman" w:cstheme="minorBidi"/>
          <w:sz w:val="28"/>
          <w:lang w:val="uk-UA"/>
        </w:rPr>
        <w:t>в</w:t>
      </w:r>
      <w:r>
        <w:rPr>
          <w:rFonts w:ascii="Times New Roman" w:cstheme="minorBidi"/>
          <w:sz w:val="28"/>
          <w:lang w:val="uk-UA"/>
        </w:rPr>
        <w:t xml:space="preserve"> </w:t>
      </w:r>
      <w:r>
        <w:rPr>
          <w:rFonts w:ascii="Times New Roman" w:cstheme="minorBidi"/>
          <w:sz w:val="28"/>
          <w:lang w:val="uk-UA"/>
        </w:rPr>
        <w:t>сучасному</w:t>
      </w:r>
      <w:r>
        <w:rPr>
          <w:rFonts w:ascii="Times New Roman" w:cstheme="minorBidi"/>
          <w:sz w:val="28"/>
          <w:lang w:val="uk-UA"/>
        </w:rPr>
        <w:t xml:space="preserve"> </w:t>
      </w:r>
      <w:r>
        <w:rPr>
          <w:rFonts w:ascii="Times New Roman" w:cstheme="minorBidi"/>
          <w:sz w:val="28"/>
          <w:lang w:val="uk-UA"/>
        </w:rPr>
        <w:t>Сі</w:t>
      </w:r>
      <w:r>
        <w:rPr>
          <w:rFonts w:ascii="Times New Roman" w:cstheme="minorBidi"/>
          <w:sz w:val="28"/>
          <w:lang w:val="uk-UA"/>
        </w:rPr>
        <w:t xml:space="preserve"> </w:t>
      </w:r>
      <w:r>
        <w:rPr>
          <w:rFonts w:ascii="Times New Roman" w:cstheme="minorBidi"/>
          <w:sz w:val="28"/>
          <w:lang w:val="uk-UA"/>
        </w:rPr>
        <w:t>за</w:t>
      </w:r>
      <w:r>
        <w:rPr>
          <w:rFonts w:ascii="Times New Roman" w:cstheme="minorBidi"/>
          <w:sz w:val="28"/>
          <w:lang w:val="uk-UA"/>
        </w:rPr>
        <w:t xml:space="preserve"> </w:t>
      </w:r>
      <w:r>
        <w:rPr>
          <w:rFonts w:ascii="Times New Roman" w:cstheme="minorBidi"/>
          <w:sz w:val="28"/>
          <w:lang w:val="uk-UA"/>
        </w:rPr>
        <w:t>допомого</w:t>
      </w:r>
      <w:r>
        <w:rPr>
          <w:rFonts w:ascii="Times New Roman" w:cstheme="minorBidi"/>
          <w:sz w:val="28"/>
          <w:lang w:val="uk-UA"/>
        </w:rPr>
        <w:t xml:space="preserve"> </w:t>
      </w:r>
      <w:hyperlink r:id="rId124" w:history="1">
        <w:proofErr w:type="spellStart"/>
        <w:r>
          <w:rPr>
            <w:rFonts w:ascii="Times New Roman" w:cstheme="minorBidi"/>
            <w:color w:val="000080"/>
            <w:sz w:val="28"/>
            <w:u w:val="single"/>
            <w:lang w:val="uk-UA"/>
          </w:rPr>
          <w:t>typedef</w:t>
        </w:r>
        <w:proofErr w:type="spellEnd"/>
      </w:hyperlink>
      <w:r>
        <w:rPr>
          <w:rFonts w:ascii="Times New Roman" w:cstheme="minorBidi"/>
          <w:sz w:val="28"/>
          <w:lang w:val="uk-UA"/>
        </w:rPr>
        <w:t xml:space="preserve"> </w:t>
      </w:r>
      <w:r>
        <w:rPr>
          <w:rFonts w:ascii="Times New Roman" w:cstheme="minorBidi"/>
          <w:sz w:val="28"/>
          <w:lang w:val="uk-UA"/>
        </w:rPr>
        <w:t>визначають</w:t>
      </w:r>
      <w:r>
        <w:rPr>
          <w:rFonts w:ascii="Times New Roman" w:cstheme="minorBidi"/>
          <w:sz w:val="28"/>
          <w:lang w:val="uk-UA"/>
        </w:rPr>
        <w:t xml:space="preserve"> </w:t>
      </w:r>
      <w:r>
        <w:rPr>
          <w:rFonts w:ascii="Times New Roman" w:cstheme="minorBidi"/>
          <w:sz w:val="28"/>
          <w:lang w:val="uk-UA"/>
        </w:rPr>
        <w:t>типи</w:t>
      </w:r>
      <w:r>
        <w:rPr>
          <w:rFonts w:ascii="Times New Roman" w:cstheme="minorBidi"/>
          <w:sz w:val="28"/>
          <w:lang w:val="uk-UA"/>
        </w:rPr>
        <w:t xml:space="preserve"> </w:t>
      </w:r>
      <w:hyperlink r:id="rId125" w:history="1">
        <w:proofErr w:type="spellStart"/>
        <w:r>
          <w:rPr>
            <w:rFonts w:ascii="Times New Roman" w:cstheme="minorBidi"/>
            <w:color w:val="000080"/>
            <w:sz w:val="28"/>
            <w:u w:val="single"/>
            <w:lang w:val="uk-UA"/>
          </w:rPr>
          <w:t>wchar_t</w:t>
        </w:r>
        <w:proofErr w:type="spellEnd"/>
      </w:hyperlink>
      <w:r>
        <w:rPr>
          <w:rFonts w:ascii="Times New Roman" w:cstheme="minorBidi"/>
          <w:sz w:val="28"/>
          <w:lang w:val="uk-UA"/>
        </w:rPr>
        <w:t xml:space="preserve"> , </w:t>
      </w:r>
      <w:hyperlink r:id="rId126" w:history="1">
        <w:r>
          <w:rPr>
            <w:rFonts w:ascii="Times New Roman" w:cstheme="minorBidi"/>
            <w:color w:val="000080"/>
            <w:sz w:val="28"/>
            <w:u w:val="single"/>
            <w:lang w:val="uk-UA"/>
          </w:rPr>
          <w:t>char16_t</w:t>
        </w:r>
      </w:hyperlink>
      <w:r>
        <w:rPr>
          <w:rFonts w:ascii="Times New Roman" w:cstheme="minorBidi"/>
          <w:sz w:val="28"/>
          <w:lang w:val="uk-UA"/>
        </w:rPr>
        <w:t xml:space="preserve">, </w:t>
      </w:r>
      <w:r>
        <w:rPr>
          <w:rFonts w:ascii="Times New Roman" w:cstheme="minorBidi"/>
          <w:sz w:val="28"/>
          <w:lang w:val="uk-UA"/>
        </w:rPr>
        <w:t>та</w:t>
      </w:r>
      <w:r>
        <w:rPr>
          <w:rFonts w:ascii="Times New Roman" w:cstheme="minorBidi"/>
          <w:sz w:val="28"/>
          <w:lang w:val="uk-UA"/>
        </w:rPr>
        <w:t xml:space="preserve"> </w:t>
      </w:r>
      <w:hyperlink r:id="rId127" w:history="1">
        <w:r>
          <w:rPr>
            <w:rFonts w:ascii="Times New Roman" w:cstheme="minorBidi"/>
            <w:color w:val="000080"/>
            <w:sz w:val="28"/>
            <w:u w:val="single"/>
            <w:lang w:val="uk-UA"/>
          </w:rPr>
          <w:t>char32_t</w:t>
        </w:r>
      </w:hyperlink>
      <w:r>
        <w:rPr>
          <w:rFonts w:ascii="Times New Roman" w:cstheme="minorBidi"/>
          <w:sz w:val="28"/>
          <w:lang w:val="uk-UA"/>
        </w:rPr>
        <w:t xml:space="preserve"> (</w:t>
      </w:r>
      <w:r>
        <w:rPr>
          <w:rFonts w:ascii="Times New Roman" w:cstheme="minorBidi"/>
          <w:sz w:val="28"/>
          <w:lang w:val="uk-UA"/>
        </w:rPr>
        <w:t>з</w:t>
      </w:r>
      <w:r>
        <w:rPr>
          <w:rFonts w:ascii="Times New Roman" w:cstheme="minorBidi"/>
          <w:sz w:val="28"/>
          <w:lang w:val="uk-UA"/>
        </w:rPr>
        <w:t xml:space="preserve"> C11) </w:t>
      </w:r>
      <w:r>
        <w:rPr>
          <w:rFonts w:ascii="Times New Roman" w:cstheme="minorBidi"/>
          <w:sz w:val="28"/>
          <w:lang w:val="uk-UA"/>
        </w:rPr>
        <w:t>для</w:t>
      </w:r>
      <w:r>
        <w:rPr>
          <w:rFonts w:ascii="Times New Roman" w:cstheme="minorBidi"/>
          <w:sz w:val="28"/>
          <w:lang w:val="uk-UA"/>
        </w:rPr>
        <w:t xml:space="preserve"> </w:t>
      </w:r>
      <w:r>
        <w:rPr>
          <w:rFonts w:ascii="Times New Roman" w:cstheme="minorBidi"/>
          <w:sz w:val="28"/>
          <w:lang w:val="uk-UA"/>
        </w:rPr>
        <w:t>представлення</w:t>
      </w:r>
      <w:r>
        <w:rPr>
          <w:rFonts w:ascii="Times New Roman" w:cstheme="minorBidi"/>
          <w:sz w:val="28"/>
          <w:lang w:val="uk-UA"/>
        </w:rPr>
        <w:t xml:space="preserve"> </w:t>
      </w:r>
      <w:r>
        <w:rPr>
          <w:rFonts w:ascii="Times New Roman" w:cstheme="minorBidi"/>
          <w:sz w:val="28"/>
          <w:lang w:val="uk-UA"/>
        </w:rPr>
        <w:t>символів</w:t>
      </w:r>
      <w:r>
        <w:rPr>
          <w:rFonts w:ascii="Times New Roman" w:cstheme="minorBidi"/>
          <w:sz w:val="28"/>
          <w:lang w:val="uk-UA"/>
        </w:rPr>
        <w:t xml:space="preserve"> </w:t>
      </w:r>
      <w:r>
        <w:rPr>
          <w:rFonts w:ascii="Times New Roman" w:cstheme="minorBidi"/>
          <w:sz w:val="28"/>
          <w:lang w:val="uk-UA"/>
        </w:rPr>
        <w:t>за</w:t>
      </w:r>
      <w:r>
        <w:rPr>
          <w:rFonts w:ascii="Times New Roman" w:cstheme="minorBidi"/>
          <w:sz w:val="28"/>
          <w:lang w:val="uk-UA"/>
        </w:rPr>
        <w:t xml:space="preserve"> </w:t>
      </w:r>
      <w:r>
        <w:rPr>
          <w:rFonts w:ascii="Times New Roman" w:cstheme="minorBidi"/>
          <w:sz w:val="28"/>
          <w:lang w:val="uk-UA"/>
        </w:rPr>
        <w:t>допомогою</w:t>
      </w:r>
      <w:r>
        <w:rPr>
          <w:rFonts w:ascii="Times New Roman" w:cstheme="minorBidi"/>
          <w:sz w:val="28"/>
          <w:lang w:val="uk-UA"/>
        </w:rPr>
        <w:t xml:space="preserve"> </w:t>
      </w:r>
      <w:proofErr w:type="spellStart"/>
      <w:r>
        <w:rPr>
          <w:rFonts w:ascii="Times New Roman" w:cstheme="minorBidi"/>
          <w:sz w:val="28"/>
          <w:lang w:val="uk-UA"/>
        </w:rPr>
        <w:t>юнікоду</w:t>
      </w:r>
      <w:proofErr w:type="spellEnd"/>
      <w:r>
        <w:rPr>
          <w:rFonts w:ascii="Times New Roman" w:cstheme="minorBidi"/>
          <w:sz w:val="28"/>
          <w:lang w:val="uk-UA"/>
        </w:rPr>
        <w:t xml:space="preserve">. </w:t>
      </w:r>
    </w:p>
    <w:p w14:paraId="0F004BBA" w14:textId="77777777" w:rsidR="008D1CA6" w:rsidRPr="00CC58E1" w:rsidRDefault="008D1CA6" w:rsidP="00BA261B">
      <w:pPr>
        <w:pStyle w:val="2"/>
        <w:spacing w:before="0" w:after="0"/>
        <w:jc w:val="center"/>
        <w:rPr>
          <w:lang w:val="uk-UA"/>
        </w:rPr>
      </w:pPr>
      <w:r>
        <w:rPr>
          <w:lang w:val="uk-UA"/>
        </w:rPr>
        <w:t xml:space="preserve">Макроси бібліотеки </w:t>
      </w:r>
      <w:proofErr w:type="spellStart"/>
      <w:r>
        <w:rPr>
          <w:lang w:val="uk-UA"/>
        </w:rPr>
        <w:t>limits.h</w:t>
      </w:r>
      <w:proofErr w:type="spellEnd"/>
    </w:p>
    <w:p w14:paraId="1965C8AF" w14:textId="77777777" w:rsidR="008D1CA6" w:rsidRPr="00CC58E1" w:rsidRDefault="008D1CA6" w:rsidP="00E64A59">
      <w:pPr>
        <w:ind w:firstLine="540"/>
        <w:jc w:val="both"/>
        <w:rPr>
          <w:rFonts w:cstheme="minorBidi"/>
          <w:lang w:val="uk-UA"/>
        </w:rPr>
      </w:pPr>
      <w:r>
        <w:rPr>
          <w:rFonts w:ascii="Times New Roman" w:cstheme="minorBidi"/>
          <w:sz w:val="28"/>
          <w:lang w:val="uk-UA"/>
        </w:rPr>
        <w:t>Бібліотека</w:t>
      </w:r>
      <w:r>
        <w:rPr>
          <w:rFonts w:ascii="Times New Roman" w:cstheme="minorBidi"/>
          <w:sz w:val="28"/>
          <w:lang w:val="uk-UA"/>
        </w:rPr>
        <w:t xml:space="preserve"> </w:t>
      </w:r>
      <w:proofErr w:type="spellStart"/>
      <w:r>
        <w:rPr>
          <w:rFonts w:ascii="Times New Roman" w:cstheme="minorBidi"/>
          <w:b/>
          <w:sz w:val="28"/>
          <w:lang w:val="uk-UA"/>
        </w:rPr>
        <w:t>limits.h</w:t>
      </w:r>
      <w:proofErr w:type="spellEnd"/>
      <w:r>
        <w:rPr>
          <w:rFonts w:ascii="Times New Roman" w:cstheme="minorBidi"/>
          <w:sz w:val="28"/>
          <w:lang w:val="uk-UA"/>
        </w:rPr>
        <w:t xml:space="preserve"> </w:t>
      </w:r>
      <w:r>
        <w:rPr>
          <w:rFonts w:ascii="Times New Roman" w:cstheme="minorBidi"/>
          <w:sz w:val="28"/>
          <w:lang w:val="uk-UA"/>
        </w:rPr>
        <w:t>визначай</w:t>
      </w:r>
      <w:r>
        <w:rPr>
          <w:rFonts w:ascii="Times New Roman" w:cstheme="minorBidi"/>
          <w:sz w:val="28"/>
          <w:lang w:val="uk-UA"/>
        </w:rPr>
        <w:t xml:space="preserve"> </w:t>
      </w:r>
      <w:r>
        <w:rPr>
          <w:rFonts w:ascii="Times New Roman" w:cstheme="minorBidi"/>
          <w:sz w:val="28"/>
          <w:lang w:val="uk-UA"/>
        </w:rPr>
        <w:t>різні</w:t>
      </w:r>
      <w:r>
        <w:rPr>
          <w:rFonts w:ascii="Times New Roman" w:cstheme="minorBidi"/>
          <w:sz w:val="28"/>
          <w:lang w:val="uk-UA"/>
        </w:rPr>
        <w:t xml:space="preserve"> </w:t>
      </w:r>
      <w:r>
        <w:rPr>
          <w:rFonts w:ascii="Times New Roman" w:cstheme="minorBidi"/>
          <w:sz w:val="28"/>
          <w:lang w:val="uk-UA"/>
        </w:rPr>
        <w:t>властивості</w:t>
      </w:r>
      <w:r>
        <w:rPr>
          <w:rFonts w:ascii="Times New Roman" w:cstheme="minorBidi"/>
          <w:sz w:val="28"/>
          <w:lang w:val="uk-UA"/>
        </w:rPr>
        <w:t xml:space="preserve"> </w:t>
      </w:r>
      <w:r>
        <w:rPr>
          <w:rFonts w:ascii="Times New Roman" w:cstheme="minorBidi"/>
          <w:sz w:val="28"/>
          <w:lang w:val="uk-UA"/>
        </w:rPr>
        <w:t>різних</w:t>
      </w:r>
      <w:r>
        <w:rPr>
          <w:rFonts w:ascii="Times New Roman" w:cstheme="minorBidi"/>
          <w:sz w:val="28"/>
          <w:lang w:val="uk-UA"/>
        </w:rPr>
        <w:t xml:space="preserve"> </w:t>
      </w:r>
      <w:r>
        <w:rPr>
          <w:rFonts w:ascii="Times New Roman" w:cstheme="minorBidi"/>
          <w:sz w:val="28"/>
          <w:lang w:val="uk-UA"/>
        </w:rPr>
        <w:t>типів</w:t>
      </w:r>
      <w:r>
        <w:rPr>
          <w:rFonts w:ascii="Times New Roman" w:cstheme="minorBidi"/>
          <w:sz w:val="28"/>
          <w:lang w:val="uk-UA"/>
        </w:rPr>
        <w:t xml:space="preserve"> </w:t>
      </w:r>
      <w:r>
        <w:rPr>
          <w:rFonts w:ascii="Times New Roman" w:cstheme="minorBidi"/>
          <w:sz w:val="28"/>
          <w:lang w:val="uk-UA"/>
        </w:rPr>
        <w:t>Сі</w:t>
      </w:r>
      <w:r>
        <w:rPr>
          <w:rFonts w:ascii="Times New Roman" w:cstheme="minorBidi"/>
          <w:sz w:val="28"/>
          <w:lang w:val="uk-UA"/>
        </w:rPr>
        <w:t xml:space="preserve">. </w:t>
      </w:r>
      <w:r>
        <w:rPr>
          <w:rFonts w:ascii="Times New Roman" w:cstheme="minorBidi"/>
          <w:sz w:val="28"/>
          <w:lang w:val="uk-UA"/>
        </w:rPr>
        <w:t>Макроси</w:t>
      </w:r>
      <w:r>
        <w:rPr>
          <w:rFonts w:ascii="Times New Roman" w:cstheme="minorBidi"/>
          <w:sz w:val="28"/>
          <w:lang w:val="uk-UA"/>
        </w:rPr>
        <w:t xml:space="preserve"> </w:t>
      </w:r>
      <w:r>
        <w:rPr>
          <w:rFonts w:ascii="Times New Roman" w:cstheme="minorBidi"/>
          <w:sz w:val="28"/>
          <w:lang w:val="uk-UA"/>
        </w:rPr>
        <w:t>визначені</w:t>
      </w:r>
      <w:r>
        <w:rPr>
          <w:rFonts w:ascii="Times New Roman" w:cstheme="minorBidi"/>
          <w:sz w:val="28"/>
          <w:lang w:val="uk-UA"/>
        </w:rPr>
        <w:t xml:space="preserve"> </w:t>
      </w:r>
      <w:r>
        <w:rPr>
          <w:rFonts w:ascii="Times New Roman" w:cstheme="minorBidi"/>
          <w:sz w:val="28"/>
          <w:lang w:val="uk-UA"/>
        </w:rPr>
        <w:t>в</w:t>
      </w:r>
      <w:r>
        <w:rPr>
          <w:rFonts w:ascii="Times New Roman" w:cstheme="minorBidi"/>
          <w:sz w:val="28"/>
          <w:lang w:val="uk-UA"/>
        </w:rPr>
        <w:t xml:space="preserve"> </w:t>
      </w:r>
      <w:r>
        <w:rPr>
          <w:rFonts w:ascii="Times New Roman" w:cstheme="minorBidi"/>
          <w:sz w:val="28"/>
          <w:lang w:val="uk-UA"/>
        </w:rPr>
        <w:t>цій</w:t>
      </w:r>
      <w:r>
        <w:rPr>
          <w:rFonts w:ascii="Times New Roman" w:cstheme="minorBidi"/>
          <w:sz w:val="28"/>
          <w:lang w:val="uk-UA"/>
        </w:rPr>
        <w:t xml:space="preserve"> </w:t>
      </w:r>
      <w:r>
        <w:rPr>
          <w:rFonts w:ascii="Times New Roman" w:cstheme="minorBidi"/>
          <w:sz w:val="28"/>
          <w:lang w:val="uk-UA"/>
        </w:rPr>
        <w:t>бібліотеці</w:t>
      </w:r>
      <w:r>
        <w:rPr>
          <w:rFonts w:ascii="Times New Roman" w:cstheme="minorBidi"/>
          <w:sz w:val="28"/>
          <w:lang w:val="uk-UA"/>
        </w:rPr>
        <w:t xml:space="preserve"> </w:t>
      </w:r>
      <w:r>
        <w:rPr>
          <w:rFonts w:ascii="Times New Roman" w:cstheme="minorBidi"/>
          <w:sz w:val="28"/>
          <w:lang w:val="uk-UA"/>
        </w:rPr>
        <w:t>обмежують</w:t>
      </w:r>
      <w:r>
        <w:rPr>
          <w:rFonts w:ascii="Times New Roman" w:cstheme="minorBidi"/>
          <w:sz w:val="28"/>
          <w:lang w:val="uk-UA"/>
        </w:rPr>
        <w:t xml:space="preserve"> </w:t>
      </w:r>
      <w:r>
        <w:rPr>
          <w:rFonts w:ascii="Times New Roman" w:cstheme="minorBidi"/>
          <w:sz w:val="28"/>
          <w:lang w:val="uk-UA"/>
        </w:rPr>
        <w:t>значення</w:t>
      </w:r>
      <w:r>
        <w:rPr>
          <w:rFonts w:ascii="Times New Roman" w:cstheme="minorBidi"/>
          <w:sz w:val="28"/>
          <w:lang w:val="uk-UA"/>
        </w:rPr>
        <w:t xml:space="preserve"> </w:t>
      </w:r>
      <w:r>
        <w:rPr>
          <w:rFonts w:ascii="Times New Roman" w:cstheme="minorBidi"/>
          <w:sz w:val="28"/>
          <w:lang w:val="uk-UA"/>
        </w:rPr>
        <w:t>визначені</w:t>
      </w:r>
      <w:r>
        <w:rPr>
          <w:rFonts w:ascii="Times New Roman" w:cstheme="minorBidi"/>
          <w:sz w:val="28"/>
          <w:lang w:val="uk-UA"/>
        </w:rPr>
        <w:t xml:space="preserve"> </w:t>
      </w:r>
      <w:r>
        <w:rPr>
          <w:rFonts w:ascii="Times New Roman" w:cstheme="minorBidi"/>
          <w:sz w:val="28"/>
          <w:lang w:val="uk-UA"/>
        </w:rPr>
        <w:t>в</w:t>
      </w:r>
      <w:r>
        <w:rPr>
          <w:rFonts w:ascii="Times New Roman" w:cstheme="minorBidi"/>
          <w:sz w:val="28"/>
          <w:lang w:val="uk-UA"/>
        </w:rPr>
        <w:t xml:space="preserve"> </w:t>
      </w:r>
      <w:proofErr w:type="spellStart"/>
      <w:r>
        <w:rPr>
          <w:rFonts w:ascii="Times New Roman" w:cstheme="minorBidi"/>
          <w:color w:val="0070C0"/>
          <w:sz w:val="28"/>
          <w:lang w:val="uk-UA"/>
        </w:rPr>
        <w:t>char</w:t>
      </w:r>
      <w:proofErr w:type="spellEnd"/>
      <w:r>
        <w:rPr>
          <w:rFonts w:ascii="Times New Roman" w:cstheme="minorBidi"/>
          <w:sz w:val="28"/>
          <w:lang w:val="uk-UA"/>
        </w:rPr>
        <w:t xml:space="preserve">, </w:t>
      </w:r>
      <w:proofErr w:type="spellStart"/>
      <w:r>
        <w:rPr>
          <w:rFonts w:ascii="Times New Roman" w:cstheme="minorBidi"/>
          <w:color w:val="0070C0"/>
          <w:sz w:val="28"/>
          <w:lang w:val="uk-UA"/>
        </w:rPr>
        <w:t>int</w:t>
      </w:r>
      <w:proofErr w:type="spellEnd"/>
      <w:r>
        <w:rPr>
          <w:rFonts w:ascii="Times New Roman" w:cstheme="minorBidi"/>
          <w:sz w:val="28"/>
          <w:lang w:val="uk-UA"/>
        </w:rPr>
        <w:t xml:space="preserve"> </w:t>
      </w:r>
      <w:r>
        <w:rPr>
          <w:rFonts w:ascii="Times New Roman" w:cstheme="minorBidi"/>
          <w:sz w:val="28"/>
          <w:lang w:val="uk-UA"/>
        </w:rPr>
        <w:t>та</w:t>
      </w:r>
      <w:r>
        <w:rPr>
          <w:rFonts w:ascii="Times New Roman" w:cstheme="minorBidi"/>
          <w:sz w:val="28"/>
          <w:lang w:val="uk-UA"/>
        </w:rPr>
        <w:t xml:space="preserve"> </w:t>
      </w:r>
      <w:proofErr w:type="spellStart"/>
      <w:r>
        <w:rPr>
          <w:rFonts w:ascii="Times New Roman" w:cstheme="minorBidi"/>
          <w:color w:val="0070C0"/>
          <w:sz w:val="28"/>
          <w:lang w:val="uk-UA"/>
        </w:rPr>
        <w:t>long</w:t>
      </w:r>
      <w:proofErr w:type="spellEnd"/>
      <w:r>
        <w:rPr>
          <w:rFonts w:ascii="Times New Roman" w:cstheme="minorBidi"/>
          <w:sz w:val="28"/>
          <w:lang w:val="uk-UA"/>
        </w:rPr>
        <w:t>.</w:t>
      </w:r>
    </w:p>
    <w:p w14:paraId="70D09832" w14:textId="77777777" w:rsidR="008D1CA6" w:rsidRPr="00CC58E1" w:rsidRDefault="008D1CA6" w:rsidP="00E64A59">
      <w:pPr>
        <w:ind w:firstLine="540"/>
        <w:jc w:val="both"/>
        <w:rPr>
          <w:rFonts w:cstheme="minorBidi"/>
          <w:lang w:val="ru-RU"/>
        </w:rPr>
      </w:pPr>
      <w:r>
        <w:rPr>
          <w:rFonts w:ascii="Times New Roman" w:cstheme="minorBidi"/>
          <w:sz w:val="28"/>
          <w:lang w:val="uk-UA"/>
        </w:rPr>
        <w:t>Ці</w:t>
      </w:r>
      <w:r>
        <w:rPr>
          <w:rFonts w:ascii="Times New Roman" w:cstheme="minorBidi"/>
          <w:sz w:val="28"/>
          <w:lang w:val="uk-UA"/>
        </w:rPr>
        <w:t xml:space="preserve"> </w:t>
      </w:r>
      <w:r>
        <w:rPr>
          <w:rFonts w:ascii="Times New Roman" w:cstheme="minorBidi"/>
          <w:sz w:val="28"/>
          <w:lang w:val="uk-UA"/>
        </w:rPr>
        <w:t>межи</w:t>
      </w:r>
      <w:r>
        <w:rPr>
          <w:rFonts w:ascii="Times New Roman" w:cstheme="minorBidi"/>
          <w:sz w:val="28"/>
          <w:lang w:val="uk-UA"/>
        </w:rPr>
        <w:t xml:space="preserve"> </w:t>
      </w:r>
      <w:r>
        <w:rPr>
          <w:rFonts w:ascii="Times New Roman" w:cstheme="minorBidi"/>
          <w:sz w:val="28"/>
          <w:lang w:val="uk-UA"/>
        </w:rPr>
        <w:t>зокрема</w:t>
      </w:r>
      <w:r>
        <w:rPr>
          <w:rFonts w:ascii="Times New Roman" w:cstheme="minorBidi"/>
          <w:sz w:val="28"/>
          <w:lang w:val="uk-UA"/>
        </w:rPr>
        <w:t xml:space="preserve"> </w:t>
      </w:r>
      <w:r>
        <w:rPr>
          <w:rFonts w:ascii="Times New Roman" w:cstheme="minorBidi"/>
          <w:sz w:val="28"/>
          <w:lang w:val="uk-UA"/>
        </w:rPr>
        <w:t>визначають</w:t>
      </w:r>
      <w:r>
        <w:rPr>
          <w:rFonts w:ascii="Times New Roman" w:cstheme="minorBidi"/>
          <w:sz w:val="28"/>
          <w:lang w:val="uk-UA"/>
        </w:rPr>
        <w:t xml:space="preserve"> </w:t>
      </w:r>
      <w:r>
        <w:rPr>
          <w:rFonts w:ascii="Times New Roman" w:cstheme="minorBidi"/>
          <w:sz w:val="28"/>
          <w:lang w:val="uk-UA"/>
        </w:rPr>
        <w:t>кількість</w:t>
      </w:r>
      <w:r>
        <w:rPr>
          <w:rFonts w:ascii="Times New Roman" w:cstheme="minorBidi"/>
          <w:sz w:val="28"/>
          <w:lang w:val="uk-UA"/>
        </w:rPr>
        <w:t xml:space="preserve"> </w:t>
      </w:r>
      <w:r>
        <w:rPr>
          <w:rFonts w:ascii="Times New Roman" w:cstheme="minorBidi"/>
          <w:sz w:val="28"/>
          <w:lang w:val="uk-UA"/>
        </w:rPr>
        <w:t>та</w:t>
      </w:r>
      <w:r>
        <w:rPr>
          <w:rFonts w:ascii="Times New Roman" w:cstheme="minorBidi"/>
          <w:sz w:val="28"/>
          <w:lang w:val="uk-UA"/>
        </w:rPr>
        <w:t xml:space="preserve"> </w:t>
      </w:r>
      <w:r>
        <w:rPr>
          <w:rFonts w:ascii="Times New Roman" w:cstheme="minorBidi"/>
          <w:sz w:val="28"/>
          <w:lang w:val="uk-UA"/>
        </w:rPr>
        <w:t>область</w:t>
      </w:r>
      <w:r>
        <w:rPr>
          <w:rFonts w:ascii="Times New Roman" w:cstheme="minorBidi"/>
          <w:sz w:val="28"/>
          <w:lang w:val="uk-UA"/>
        </w:rPr>
        <w:t xml:space="preserve"> </w:t>
      </w:r>
      <w:r>
        <w:rPr>
          <w:rFonts w:ascii="Times New Roman" w:cstheme="minorBidi"/>
          <w:sz w:val="28"/>
          <w:lang w:val="uk-UA"/>
        </w:rPr>
        <w:t>різних</w:t>
      </w:r>
      <w:r>
        <w:rPr>
          <w:rFonts w:ascii="Times New Roman" w:cstheme="minorBidi"/>
          <w:sz w:val="28"/>
          <w:lang w:val="uk-UA"/>
        </w:rPr>
        <w:t xml:space="preserve"> </w:t>
      </w:r>
      <w:r>
        <w:rPr>
          <w:rFonts w:ascii="Times New Roman" w:cstheme="minorBidi"/>
          <w:sz w:val="28"/>
          <w:lang w:val="uk-UA"/>
        </w:rPr>
        <w:t>значень</w:t>
      </w:r>
      <w:r>
        <w:rPr>
          <w:rFonts w:ascii="Times New Roman" w:cstheme="minorBidi"/>
          <w:sz w:val="28"/>
          <w:lang w:val="uk-UA"/>
        </w:rPr>
        <w:t xml:space="preserve">, </w:t>
      </w:r>
      <w:r>
        <w:rPr>
          <w:rFonts w:ascii="Times New Roman" w:cstheme="minorBidi"/>
          <w:sz w:val="28"/>
          <w:lang w:val="uk-UA"/>
        </w:rPr>
        <w:t>що</w:t>
      </w:r>
      <w:r>
        <w:rPr>
          <w:rFonts w:ascii="Times New Roman" w:cstheme="minorBidi"/>
          <w:sz w:val="28"/>
          <w:lang w:val="uk-UA"/>
        </w:rPr>
        <w:t xml:space="preserve"> </w:t>
      </w:r>
      <w:r>
        <w:rPr>
          <w:rFonts w:ascii="Times New Roman" w:cstheme="minorBidi"/>
          <w:sz w:val="28"/>
          <w:lang w:val="uk-UA"/>
        </w:rPr>
        <w:t>може</w:t>
      </w:r>
      <w:r>
        <w:rPr>
          <w:rFonts w:ascii="Times New Roman" w:cstheme="minorBidi"/>
          <w:sz w:val="28"/>
          <w:lang w:val="uk-UA"/>
        </w:rPr>
        <w:t xml:space="preserve"> </w:t>
      </w:r>
      <w:r>
        <w:rPr>
          <w:rFonts w:ascii="Times New Roman" w:cstheme="minorBidi"/>
          <w:sz w:val="28"/>
          <w:lang w:val="uk-UA"/>
        </w:rPr>
        <w:t>приймати</w:t>
      </w:r>
      <w:r>
        <w:rPr>
          <w:rFonts w:ascii="Times New Roman" w:cstheme="minorBidi"/>
          <w:sz w:val="28"/>
          <w:lang w:val="uk-UA"/>
        </w:rPr>
        <w:t xml:space="preserve"> </w:t>
      </w:r>
      <w:r>
        <w:rPr>
          <w:rFonts w:ascii="Times New Roman" w:cstheme="minorBidi"/>
          <w:sz w:val="28"/>
          <w:lang w:val="uk-UA"/>
        </w:rPr>
        <w:t>даний</w:t>
      </w:r>
      <w:r>
        <w:rPr>
          <w:rFonts w:ascii="Times New Roman" w:cstheme="minorBidi"/>
          <w:sz w:val="28"/>
          <w:lang w:val="uk-UA"/>
        </w:rPr>
        <w:t xml:space="preserve"> </w:t>
      </w:r>
      <w:r>
        <w:rPr>
          <w:rFonts w:ascii="Times New Roman" w:cstheme="minorBidi"/>
          <w:sz w:val="28"/>
          <w:lang w:val="uk-UA"/>
        </w:rPr>
        <w:t>тип</w:t>
      </w:r>
      <w:r>
        <w:rPr>
          <w:rFonts w:ascii="Times New Roman" w:cstheme="minorBidi"/>
          <w:sz w:val="28"/>
          <w:lang w:val="uk-UA"/>
        </w:rPr>
        <w:t xml:space="preserve">, </w:t>
      </w:r>
      <w:r>
        <w:rPr>
          <w:rFonts w:ascii="Times New Roman" w:cstheme="minorBidi"/>
          <w:sz w:val="28"/>
          <w:lang w:val="uk-UA"/>
        </w:rPr>
        <w:t>наприклад</w:t>
      </w:r>
      <w:r>
        <w:rPr>
          <w:rFonts w:ascii="Times New Roman" w:cstheme="minorBidi"/>
          <w:sz w:val="28"/>
          <w:lang w:val="uk-UA"/>
        </w:rPr>
        <w:t xml:space="preserve"> </w:t>
      </w:r>
      <w:proofErr w:type="spellStart"/>
      <w:r w:rsidRPr="00AD17BE">
        <w:rPr>
          <w:rFonts w:ascii="Times New Roman" w:cstheme="minorBidi"/>
          <w:color w:val="0070C0"/>
          <w:sz w:val="28"/>
          <w:lang w:val="uk-UA"/>
        </w:rPr>
        <w:t>unsigned</w:t>
      </w:r>
      <w:proofErr w:type="spellEnd"/>
      <w:r w:rsidRPr="00AD17BE">
        <w:rPr>
          <w:rFonts w:ascii="Times New Roman" w:cstheme="minorBidi"/>
          <w:color w:val="0070C0"/>
          <w:sz w:val="28"/>
          <w:lang w:val="uk-UA"/>
        </w:rPr>
        <w:t xml:space="preserve"> </w:t>
      </w:r>
      <w:proofErr w:type="spellStart"/>
      <w:r w:rsidRPr="00AD17BE">
        <w:rPr>
          <w:rFonts w:ascii="Times New Roman" w:cstheme="minorBidi"/>
          <w:color w:val="0070C0"/>
          <w:sz w:val="28"/>
          <w:lang w:val="uk-UA"/>
        </w:rPr>
        <w:t>char</w:t>
      </w:r>
      <w:proofErr w:type="spellEnd"/>
      <w:r>
        <w:rPr>
          <w:rFonts w:ascii="Times New Roman" w:cstheme="minorBidi"/>
          <w:sz w:val="28"/>
          <w:lang w:val="uk-UA"/>
        </w:rPr>
        <w:t xml:space="preserve"> </w:t>
      </w:r>
      <w:r>
        <w:rPr>
          <w:rFonts w:ascii="Times New Roman" w:cstheme="minorBidi"/>
          <w:sz w:val="28"/>
          <w:lang w:val="uk-UA"/>
        </w:rPr>
        <w:t>може</w:t>
      </w:r>
      <w:r>
        <w:rPr>
          <w:rFonts w:ascii="Times New Roman" w:cstheme="minorBidi"/>
          <w:sz w:val="28"/>
          <w:lang w:val="uk-UA"/>
        </w:rPr>
        <w:t xml:space="preserve"> </w:t>
      </w:r>
      <w:r>
        <w:rPr>
          <w:rFonts w:ascii="Times New Roman" w:cstheme="minorBidi"/>
          <w:sz w:val="28"/>
          <w:lang w:val="uk-UA"/>
        </w:rPr>
        <w:t>приймати</w:t>
      </w:r>
      <w:r>
        <w:rPr>
          <w:rFonts w:ascii="Times New Roman" w:cstheme="minorBidi"/>
          <w:sz w:val="28"/>
          <w:lang w:val="uk-UA"/>
        </w:rPr>
        <w:t xml:space="preserve"> </w:t>
      </w:r>
      <w:r>
        <w:rPr>
          <w:rFonts w:ascii="Times New Roman" w:cstheme="minorBidi"/>
          <w:sz w:val="28"/>
          <w:lang w:val="uk-UA"/>
        </w:rPr>
        <w:t>від</w:t>
      </w:r>
      <w:r>
        <w:rPr>
          <w:rFonts w:ascii="Times New Roman" w:cstheme="minorBidi"/>
          <w:sz w:val="28"/>
          <w:lang w:val="uk-UA"/>
        </w:rPr>
        <w:t xml:space="preserve"> 0 </w:t>
      </w:r>
      <w:r>
        <w:rPr>
          <w:rFonts w:ascii="Times New Roman" w:cstheme="minorBidi"/>
          <w:sz w:val="28"/>
          <w:lang w:val="uk-UA"/>
        </w:rPr>
        <w:t>до</w:t>
      </w:r>
      <w:r>
        <w:rPr>
          <w:rFonts w:ascii="Times New Roman" w:cstheme="minorBidi"/>
          <w:sz w:val="28"/>
          <w:lang w:val="uk-UA"/>
        </w:rPr>
        <w:t xml:space="preserve"> 255.</w:t>
      </w:r>
    </w:p>
    <w:p w14:paraId="0D6B9FF7" w14:textId="77777777" w:rsidR="008D1CA6" w:rsidRPr="00CC58E1" w:rsidRDefault="008D1CA6" w:rsidP="00E64A59">
      <w:pPr>
        <w:ind w:firstLine="540"/>
        <w:jc w:val="both"/>
        <w:rPr>
          <w:rFonts w:cstheme="minorBidi"/>
          <w:lang w:val="ru-RU"/>
        </w:rPr>
      </w:pPr>
      <w:r>
        <w:rPr>
          <w:rFonts w:ascii="Times New Roman" w:cstheme="minorBidi"/>
          <w:sz w:val="28"/>
          <w:lang w:val="uk-UA"/>
        </w:rPr>
        <w:t>Дані</w:t>
      </w:r>
      <w:r>
        <w:rPr>
          <w:rFonts w:ascii="Times New Roman" w:cstheme="minorBidi"/>
          <w:sz w:val="28"/>
          <w:lang w:val="uk-UA"/>
        </w:rPr>
        <w:t xml:space="preserve"> </w:t>
      </w:r>
      <w:r>
        <w:rPr>
          <w:rFonts w:ascii="Times New Roman" w:cstheme="minorBidi"/>
          <w:sz w:val="28"/>
          <w:lang w:val="uk-UA"/>
        </w:rPr>
        <w:t>значення</w:t>
      </w:r>
      <w:r>
        <w:rPr>
          <w:rFonts w:ascii="Times New Roman" w:cstheme="minorBidi"/>
          <w:sz w:val="28"/>
          <w:lang w:val="uk-UA"/>
        </w:rPr>
        <w:t xml:space="preserve"> </w:t>
      </w:r>
      <w:r>
        <w:rPr>
          <w:rFonts w:ascii="Times New Roman" w:cstheme="minorBidi"/>
          <w:sz w:val="28"/>
          <w:lang w:val="uk-UA"/>
        </w:rPr>
        <w:t>можуть</w:t>
      </w:r>
      <w:r>
        <w:rPr>
          <w:rFonts w:ascii="Times New Roman" w:cstheme="minorBidi"/>
          <w:sz w:val="28"/>
          <w:lang w:val="uk-UA"/>
        </w:rPr>
        <w:t xml:space="preserve"> </w:t>
      </w:r>
      <w:r>
        <w:rPr>
          <w:rFonts w:ascii="Times New Roman" w:cstheme="minorBidi"/>
          <w:sz w:val="28"/>
          <w:lang w:val="uk-UA"/>
        </w:rPr>
        <w:t>прийматись</w:t>
      </w:r>
      <w:r>
        <w:rPr>
          <w:rFonts w:ascii="Times New Roman" w:cstheme="minorBidi"/>
          <w:sz w:val="28"/>
          <w:lang w:val="uk-UA"/>
        </w:rPr>
        <w:t xml:space="preserve"> </w:t>
      </w:r>
      <w:r>
        <w:rPr>
          <w:rFonts w:ascii="Times New Roman" w:cstheme="minorBidi"/>
          <w:sz w:val="28"/>
          <w:lang w:val="uk-UA"/>
        </w:rPr>
        <w:t>різними</w:t>
      </w:r>
      <w:r>
        <w:rPr>
          <w:rFonts w:ascii="Times New Roman" w:cstheme="minorBidi"/>
          <w:sz w:val="28"/>
          <w:lang w:val="uk-UA"/>
        </w:rPr>
        <w:t xml:space="preserve"> </w:t>
      </w:r>
      <w:r>
        <w:rPr>
          <w:rFonts w:ascii="Times New Roman" w:cstheme="minorBidi"/>
          <w:sz w:val="28"/>
          <w:lang w:val="uk-UA"/>
        </w:rPr>
        <w:t>та</w:t>
      </w:r>
      <w:r>
        <w:rPr>
          <w:rFonts w:ascii="Times New Roman" w:cstheme="minorBidi"/>
          <w:sz w:val="28"/>
          <w:lang w:val="uk-UA"/>
        </w:rPr>
        <w:t xml:space="preserve"> </w:t>
      </w:r>
      <w:r>
        <w:rPr>
          <w:rFonts w:ascii="Times New Roman" w:cstheme="minorBidi"/>
          <w:sz w:val="28"/>
          <w:lang w:val="uk-UA"/>
        </w:rPr>
        <w:t>бути</w:t>
      </w:r>
      <w:r>
        <w:rPr>
          <w:rFonts w:ascii="Times New Roman" w:cstheme="minorBidi"/>
          <w:sz w:val="28"/>
          <w:lang w:val="uk-UA"/>
        </w:rPr>
        <w:t xml:space="preserve"> </w:t>
      </w:r>
      <w:r>
        <w:rPr>
          <w:rFonts w:ascii="Times New Roman" w:cstheme="minorBidi"/>
          <w:sz w:val="28"/>
          <w:lang w:val="uk-UA"/>
        </w:rPr>
        <w:t>визначеними</w:t>
      </w:r>
      <w:r>
        <w:rPr>
          <w:rFonts w:ascii="Times New Roman" w:cstheme="minorBidi"/>
          <w:sz w:val="28"/>
          <w:lang w:val="uk-UA"/>
        </w:rPr>
        <w:t xml:space="preserve"> </w:t>
      </w:r>
      <w:r>
        <w:rPr>
          <w:rFonts w:ascii="Times New Roman" w:cstheme="minorBidi"/>
          <w:sz w:val="28"/>
          <w:lang w:val="uk-UA"/>
        </w:rPr>
        <w:t>директивою</w:t>
      </w:r>
      <w:r>
        <w:rPr>
          <w:rFonts w:ascii="Times New Roman" w:cstheme="minorBidi"/>
          <w:sz w:val="28"/>
          <w:lang w:val="uk-UA"/>
        </w:rPr>
        <w:t xml:space="preserve"> #</w:t>
      </w:r>
      <w:proofErr w:type="spellStart"/>
      <w:r>
        <w:rPr>
          <w:rFonts w:ascii="Times New Roman" w:cstheme="minorBidi"/>
          <w:sz w:val="28"/>
          <w:lang w:val="uk-UA"/>
        </w:rPr>
        <w:t>define</w:t>
      </w:r>
      <w:proofErr w:type="spellEnd"/>
      <w:r>
        <w:rPr>
          <w:rFonts w:ascii="Times New Roman" w:cstheme="minorBidi"/>
          <w:sz w:val="28"/>
          <w:lang w:val="uk-UA"/>
        </w:rPr>
        <w:t xml:space="preserve"> , </w:t>
      </w:r>
      <w:r>
        <w:rPr>
          <w:rFonts w:ascii="Times New Roman" w:cstheme="minorBidi"/>
          <w:sz w:val="28"/>
          <w:lang w:val="uk-UA"/>
        </w:rPr>
        <w:t>але</w:t>
      </w:r>
      <w:r>
        <w:rPr>
          <w:rFonts w:ascii="Times New Roman" w:cstheme="minorBidi"/>
          <w:sz w:val="28"/>
          <w:lang w:val="uk-UA"/>
        </w:rPr>
        <w:t xml:space="preserve"> </w:t>
      </w:r>
      <w:r>
        <w:rPr>
          <w:rFonts w:ascii="Times New Roman" w:cstheme="minorBidi"/>
          <w:sz w:val="28"/>
          <w:lang w:val="uk-UA"/>
        </w:rPr>
        <w:t>не</w:t>
      </w:r>
      <w:r>
        <w:rPr>
          <w:rFonts w:ascii="Times New Roman" w:cstheme="minorBidi"/>
          <w:sz w:val="28"/>
          <w:lang w:val="uk-UA"/>
        </w:rPr>
        <w:t xml:space="preserve"> </w:t>
      </w:r>
      <w:r>
        <w:rPr>
          <w:rFonts w:ascii="Times New Roman" w:cstheme="minorBidi"/>
          <w:sz w:val="28"/>
          <w:lang w:val="uk-UA"/>
        </w:rPr>
        <w:t>можуть</w:t>
      </w:r>
      <w:r>
        <w:rPr>
          <w:rFonts w:ascii="Times New Roman" w:cstheme="minorBidi"/>
          <w:sz w:val="28"/>
          <w:lang w:val="uk-UA"/>
        </w:rPr>
        <w:t xml:space="preserve"> </w:t>
      </w:r>
      <w:r>
        <w:rPr>
          <w:rFonts w:ascii="Times New Roman" w:cstheme="minorBidi"/>
          <w:sz w:val="28"/>
          <w:lang w:val="uk-UA"/>
        </w:rPr>
        <w:t>бути</w:t>
      </w:r>
      <w:r>
        <w:rPr>
          <w:rFonts w:ascii="Times New Roman" w:cstheme="minorBidi"/>
          <w:sz w:val="28"/>
          <w:lang w:val="uk-UA"/>
        </w:rPr>
        <w:t xml:space="preserve"> </w:t>
      </w:r>
      <w:r>
        <w:rPr>
          <w:rFonts w:ascii="Times New Roman" w:cstheme="minorBidi"/>
          <w:sz w:val="28"/>
          <w:lang w:val="uk-UA"/>
        </w:rPr>
        <w:t>нижче</w:t>
      </w:r>
      <w:r>
        <w:rPr>
          <w:rFonts w:ascii="Times New Roman" w:cstheme="minorBidi"/>
          <w:sz w:val="28"/>
          <w:lang w:val="uk-UA"/>
        </w:rPr>
        <w:t xml:space="preserve"> </w:t>
      </w:r>
      <w:r>
        <w:rPr>
          <w:rFonts w:ascii="Times New Roman" w:cstheme="minorBidi"/>
          <w:sz w:val="28"/>
          <w:lang w:val="uk-UA"/>
        </w:rPr>
        <w:t>визначених</w:t>
      </w:r>
      <w:r>
        <w:rPr>
          <w:rFonts w:ascii="Times New Roman" w:cstheme="minorBidi"/>
          <w:sz w:val="28"/>
          <w:lang w:val="uk-UA"/>
        </w:rPr>
        <w:t>.</w:t>
      </w:r>
    </w:p>
    <w:p w14:paraId="74E48C7C" w14:textId="77777777" w:rsidR="008D1CA6" w:rsidRDefault="008D1CA6" w:rsidP="00BA261B">
      <w:pPr>
        <w:jc w:val="right"/>
        <w:rPr>
          <w:rFonts w:cstheme="minorBidi"/>
        </w:rPr>
      </w:pPr>
      <w:r>
        <w:rPr>
          <w:rFonts w:ascii="Times New Roman" w:cstheme="minorBidi"/>
          <w:lang w:val="uk-UA"/>
        </w:rPr>
        <w:t>Таблиця</w:t>
      </w:r>
      <w:r>
        <w:rPr>
          <w:rFonts w:ascii="Times New Roman" w:cstheme="minorBidi"/>
          <w:lang w:val="uk-UA"/>
        </w:rPr>
        <w:t xml:space="preserve"> 2.4</w:t>
      </w:r>
    </w:p>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761"/>
        <w:gridCol w:w="2492"/>
        <w:gridCol w:w="5385"/>
      </w:tblGrid>
      <w:tr w:rsidR="008D1CA6" w14:paraId="030460A9" w14:textId="77777777" w:rsidTr="008D1CA6">
        <w:tc>
          <w:tcPr>
            <w:tcW w:w="1761" w:type="dxa"/>
            <w:tcMar>
              <w:top w:w="28" w:type="dxa"/>
              <w:left w:w="28" w:type="dxa"/>
              <w:bottom w:w="28" w:type="dxa"/>
              <w:right w:w="28" w:type="dxa"/>
            </w:tcMar>
            <w:vAlign w:val="center"/>
          </w:tcPr>
          <w:p w14:paraId="7EEE755E" w14:textId="77777777" w:rsidR="008D1CA6" w:rsidRDefault="008D1CA6" w:rsidP="00BA261B">
            <w:pPr>
              <w:rPr>
                <w:rFonts w:cstheme="minorBidi"/>
              </w:rPr>
            </w:pPr>
            <w:r>
              <w:rPr>
                <w:rFonts w:ascii="Times New Roman" w:cstheme="minorBidi"/>
                <w:b/>
                <w:lang w:val="uk-UA"/>
              </w:rPr>
              <w:lastRenderedPageBreak/>
              <w:t>Макрос</w:t>
            </w:r>
          </w:p>
        </w:tc>
        <w:tc>
          <w:tcPr>
            <w:tcW w:w="2492" w:type="dxa"/>
            <w:tcMar>
              <w:top w:w="28" w:type="dxa"/>
              <w:left w:w="28" w:type="dxa"/>
              <w:bottom w:w="28" w:type="dxa"/>
              <w:right w:w="28" w:type="dxa"/>
            </w:tcMar>
            <w:vAlign w:val="center"/>
          </w:tcPr>
          <w:p w14:paraId="1D198EF6" w14:textId="77777777" w:rsidR="008D1CA6" w:rsidRDefault="008D1CA6" w:rsidP="00BA261B">
            <w:pPr>
              <w:rPr>
                <w:rFonts w:cstheme="minorBidi"/>
              </w:rPr>
            </w:pPr>
            <w:r>
              <w:rPr>
                <w:rFonts w:ascii="Times New Roman" w:cstheme="minorBidi"/>
                <w:b/>
                <w:lang w:val="uk-UA"/>
              </w:rPr>
              <w:t>Значення</w:t>
            </w:r>
          </w:p>
        </w:tc>
        <w:tc>
          <w:tcPr>
            <w:tcW w:w="5385" w:type="dxa"/>
            <w:tcMar>
              <w:top w:w="28" w:type="dxa"/>
              <w:left w:w="28" w:type="dxa"/>
              <w:bottom w:w="28" w:type="dxa"/>
              <w:right w:w="28" w:type="dxa"/>
            </w:tcMar>
            <w:vAlign w:val="center"/>
          </w:tcPr>
          <w:p w14:paraId="788E37EC" w14:textId="77777777" w:rsidR="008D1CA6" w:rsidRDefault="008D1CA6" w:rsidP="00BA261B">
            <w:pPr>
              <w:rPr>
                <w:rFonts w:cstheme="minorBidi"/>
              </w:rPr>
            </w:pPr>
            <w:r>
              <w:rPr>
                <w:rFonts w:ascii="Times New Roman" w:cstheme="minorBidi"/>
                <w:b/>
                <w:lang w:val="uk-UA"/>
              </w:rPr>
              <w:t>Опис</w:t>
            </w:r>
          </w:p>
        </w:tc>
      </w:tr>
      <w:tr w:rsidR="008D1CA6" w14:paraId="216B3A59" w14:textId="77777777" w:rsidTr="008D1CA6">
        <w:tc>
          <w:tcPr>
            <w:tcW w:w="1761" w:type="dxa"/>
            <w:tcMar>
              <w:top w:w="28" w:type="dxa"/>
              <w:left w:w="28" w:type="dxa"/>
              <w:bottom w:w="28" w:type="dxa"/>
              <w:right w:w="28" w:type="dxa"/>
            </w:tcMar>
            <w:vAlign w:val="center"/>
          </w:tcPr>
          <w:p w14:paraId="59FCD3B0" w14:textId="77777777" w:rsidR="008D1CA6" w:rsidRDefault="008D1CA6" w:rsidP="00BA261B">
            <w:pPr>
              <w:rPr>
                <w:rFonts w:cstheme="minorBidi"/>
              </w:rPr>
            </w:pPr>
            <w:r>
              <w:rPr>
                <w:rFonts w:ascii="Times New Roman" w:cstheme="minorBidi"/>
                <w:lang w:val="uk-UA"/>
              </w:rPr>
              <w:t>CHAR_BIT</w:t>
            </w:r>
          </w:p>
        </w:tc>
        <w:tc>
          <w:tcPr>
            <w:tcW w:w="2492" w:type="dxa"/>
            <w:tcMar>
              <w:top w:w="28" w:type="dxa"/>
              <w:left w:w="28" w:type="dxa"/>
              <w:bottom w:w="28" w:type="dxa"/>
              <w:right w:w="28" w:type="dxa"/>
            </w:tcMar>
            <w:vAlign w:val="center"/>
          </w:tcPr>
          <w:p w14:paraId="5351EBCB" w14:textId="77777777" w:rsidR="008D1CA6" w:rsidRDefault="008D1CA6" w:rsidP="00BA261B">
            <w:pPr>
              <w:rPr>
                <w:rFonts w:cstheme="minorBidi"/>
              </w:rPr>
            </w:pPr>
            <w:r>
              <w:rPr>
                <w:rFonts w:ascii="Times New Roman" w:cstheme="minorBidi"/>
                <w:lang w:val="uk-UA"/>
              </w:rPr>
              <w:t>8</w:t>
            </w:r>
          </w:p>
        </w:tc>
        <w:tc>
          <w:tcPr>
            <w:tcW w:w="5385" w:type="dxa"/>
            <w:tcMar>
              <w:top w:w="28" w:type="dxa"/>
              <w:left w:w="28" w:type="dxa"/>
              <w:bottom w:w="28" w:type="dxa"/>
              <w:right w:w="28" w:type="dxa"/>
            </w:tcMar>
            <w:vAlign w:val="center"/>
          </w:tcPr>
          <w:p w14:paraId="08CFA7F6" w14:textId="77777777" w:rsidR="008D1CA6" w:rsidRDefault="008D1CA6" w:rsidP="00BA261B">
            <w:pPr>
              <w:rPr>
                <w:rFonts w:cstheme="minorBidi"/>
              </w:rPr>
            </w:pPr>
            <w:r>
              <w:rPr>
                <w:rFonts w:ascii="Times New Roman" w:cstheme="minorBidi"/>
                <w:lang w:val="uk-UA"/>
              </w:rPr>
              <w:t>Кількість</w:t>
            </w:r>
            <w:r>
              <w:rPr>
                <w:rFonts w:ascii="Times New Roman" w:cstheme="minorBidi"/>
                <w:lang w:val="uk-UA"/>
              </w:rPr>
              <w:t xml:space="preserve"> </w:t>
            </w:r>
            <w:r>
              <w:rPr>
                <w:rFonts w:ascii="Times New Roman" w:cstheme="minorBidi"/>
                <w:lang w:val="uk-UA"/>
              </w:rPr>
              <w:t>бітів</w:t>
            </w:r>
            <w:r>
              <w:rPr>
                <w:rFonts w:ascii="Times New Roman" w:cstheme="minorBidi"/>
                <w:lang w:val="uk-UA"/>
              </w:rPr>
              <w:t xml:space="preserve"> </w:t>
            </w:r>
            <w:r>
              <w:rPr>
                <w:rFonts w:ascii="Times New Roman" w:cstheme="minorBidi"/>
                <w:lang w:val="uk-UA"/>
              </w:rPr>
              <w:t>в</w:t>
            </w:r>
            <w:r>
              <w:rPr>
                <w:rFonts w:ascii="Times New Roman" w:cstheme="minorBidi"/>
                <w:lang w:val="uk-UA"/>
              </w:rPr>
              <w:t xml:space="preserve"> </w:t>
            </w:r>
            <w:r>
              <w:rPr>
                <w:rFonts w:ascii="Times New Roman" w:cstheme="minorBidi"/>
                <w:lang w:val="uk-UA"/>
              </w:rPr>
              <w:t>байті</w:t>
            </w:r>
            <w:r>
              <w:rPr>
                <w:rFonts w:ascii="Times New Roman" w:cstheme="minorBidi"/>
                <w:lang w:val="uk-UA"/>
              </w:rPr>
              <w:t>.</w:t>
            </w:r>
          </w:p>
        </w:tc>
      </w:tr>
      <w:tr w:rsidR="008D1CA6" w14:paraId="30633EAA" w14:textId="77777777" w:rsidTr="008D1CA6">
        <w:tc>
          <w:tcPr>
            <w:tcW w:w="1761" w:type="dxa"/>
            <w:tcMar>
              <w:top w:w="28" w:type="dxa"/>
              <w:left w:w="28" w:type="dxa"/>
              <w:bottom w:w="28" w:type="dxa"/>
              <w:right w:w="28" w:type="dxa"/>
            </w:tcMar>
            <w:vAlign w:val="center"/>
          </w:tcPr>
          <w:p w14:paraId="29AA21BB" w14:textId="77777777" w:rsidR="008D1CA6" w:rsidRDefault="008D1CA6" w:rsidP="00BA261B">
            <w:pPr>
              <w:rPr>
                <w:rFonts w:cstheme="minorBidi"/>
              </w:rPr>
            </w:pPr>
            <w:r>
              <w:rPr>
                <w:rFonts w:ascii="Times New Roman" w:cstheme="minorBidi"/>
                <w:lang w:val="uk-UA"/>
              </w:rPr>
              <w:t>SCHAR_MIN</w:t>
            </w:r>
          </w:p>
        </w:tc>
        <w:tc>
          <w:tcPr>
            <w:tcW w:w="2492" w:type="dxa"/>
            <w:tcMar>
              <w:top w:w="28" w:type="dxa"/>
              <w:left w:w="28" w:type="dxa"/>
              <w:bottom w:w="28" w:type="dxa"/>
              <w:right w:w="28" w:type="dxa"/>
            </w:tcMar>
            <w:vAlign w:val="center"/>
          </w:tcPr>
          <w:p w14:paraId="7EDCBBA7" w14:textId="77777777" w:rsidR="008D1CA6" w:rsidRDefault="008D1CA6" w:rsidP="00BA261B">
            <w:pPr>
              <w:rPr>
                <w:rFonts w:cstheme="minorBidi"/>
              </w:rPr>
            </w:pPr>
            <w:r>
              <w:rPr>
                <w:rFonts w:ascii="Times New Roman" w:cstheme="minorBidi"/>
                <w:lang w:val="uk-UA"/>
              </w:rPr>
              <w:t>-128</w:t>
            </w:r>
          </w:p>
        </w:tc>
        <w:tc>
          <w:tcPr>
            <w:tcW w:w="5385" w:type="dxa"/>
            <w:tcMar>
              <w:top w:w="28" w:type="dxa"/>
              <w:left w:w="28" w:type="dxa"/>
              <w:bottom w:w="28" w:type="dxa"/>
              <w:right w:w="28" w:type="dxa"/>
            </w:tcMar>
            <w:vAlign w:val="center"/>
          </w:tcPr>
          <w:p w14:paraId="7517E2C3" w14:textId="77777777" w:rsidR="008D1CA6" w:rsidRDefault="008D1CA6" w:rsidP="00BA261B">
            <w:pPr>
              <w:rPr>
                <w:rFonts w:cstheme="minorBidi"/>
              </w:rPr>
            </w:pPr>
            <w:r>
              <w:rPr>
                <w:rFonts w:ascii="Times New Roman" w:cstheme="minorBidi"/>
                <w:lang w:val="uk-UA"/>
              </w:rPr>
              <w:t>Мінімальне</w:t>
            </w:r>
            <w:r>
              <w:rPr>
                <w:rFonts w:ascii="Times New Roman" w:cstheme="minorBidi"/>
                <w:lang w:val="uk-UA"/>
              </w:rPr>
              <w:t xml:space="preserve"> </w:t>
            </w:r>
            <w:r>
              <w:rPr>
                <w:rFonts w:ascii="Times New Roman" w:cstheme="minorBidi"/>
                <w:lang w:val="uk-UA"/>
              </w:rPr>
              <w:t>значення</w:t>
            </w:r>
            <w:r>
              <w:rPr>
                <w:rFonts w:ascii="Times New Roman" w:cstheme="minorBidi"/>
                <w:lang w:val="uk-UA"/>
              </w:rPr>
              <w:t xml:space="preserve"> </w:t>
            </w:r>
            <w:proofErr w:type="spellStart"/>
            <w:r>
              <w:rPr>
                <w:rFonts w:ascii="Times New Roman" w:cstheme="minorBidi"/>
                <w:lang w:val="uk-UA"/>
              </w:rPr>
              <w:t>signed</w:t>
            </w:r>
            <w:proofErr w:type="spellEnd"/>
            <w:r>
              <w:rPr>
                <w:rFonts w:ascii="Times New Roman" w:cstheme="minorBidi"/>
                <w:lang w:val="uk-UA"/>
              </w:rPr>
              <w:t xml:space="preserve"> </w:t>
            </w:r>
            <w:proofErr w:type="spellStart"/>
            <w:r>
              <w:rPr>
                <w:rFonts w:ascii="Times New Roman" w:cstheme="minorBidi"/>
                <w:lang w:val="uk-UA"/>
              </w:rPr>
              <w:t>char</w:t>
            </w:r>
            <w:proofErr w:type="spellEnd"/>
            <w:r>
              <w:rPr>
                <w:rFonts w:ascii="Times New Roman" w:cstheme="minorBidi"/>
                <w:lang w:val="uk-UA"/>
              </w:rPr>
              <w:t>.</w:t>
            </w:r>
          </w:p>
        </w:tc>
      </w:tr>
      <w:tr w:rsidR="008D1CA6" w14:paraId="7F1C0383" w14:textId="77777777" w:rsidTr="008D1CA6">
        <w:tc>
          <w:tcPr>
            <w:tcW w:w="1761" w:type="dxa"/>
            <w:tcMar>
              <w:top w:w="28" w:type="dxa"/>
              <w:left w:w="28" w:type="dxa"/>
              <w:bottom w:w="28" w:type="dxa"/>
              <w:right w:w="28" w:type="dxa"/>
            </w:tcMar>
            <w:vAlign w:val="center"/>
          </w:tcPr>
          <w:p w14:paraId="6A67C1EB" w14:textId="77777777" w:rsidR="008D1CA6" w:rsidRDefault="008D1CA6" w:rsidP="00BA261B">
            <w:pPr>
              <w:rPr>
                <w:rFonts w:cstheme="minorBidi"/>
              </w:rPr>
            </w:pPr>
            <w:r>
              <w:rPr>
                <w:rFonts w:ascii="Times New Roman" w:cstheme="minorBidi"/>
                <w:lang w:val="uk-UA"/>
              </w:rPr>
              <w:t>SCHAR_MAX</w:t>
            </w:r>
          </w:p>
        </w:tc>
        <w:tc>
          <w:tcPr>
            <w:tcW w:w="2492" w:type="dxa"/>
            <w:tcMar>
              <w:top w:w="28" w:type="dxa"/>
              <w:left w:w="28" w:type="dxa"/>
              <w:bottom w:w="28" w:type="dxa"/>
              <w:right w:w="28" w:type="dxa"/>
            </w:tcMar>
            <w:vAlign w:val="center"/>
          </w:tcPr>
          <w:p w14:paraId="29873D1F" w14:textId="77777777" w:rsidR="008D1CA6" w:rsidRDefault="008D1CA6" w:rsidP="00BA261B">
            <w:pPr>
              <w:rPr>
                <w:rFonts w:cstheme="minorBidi"/>
              </w:rPr>
            </w:pPr>
            <w:r>
              <w:rPr>
                <w:rFonts w:ascii="Times New Roman" w:cstheme="minorBidi"/>
                <w:lang w:val="uk-UA"/>
              </w:rPr>
              <w:t>+127</w:t>
            </w:r>
          </w:p>
        </w:tc>
        <w:tc>
          <w:tcPr>
            <w:tcW w:w="5385" w:type="dxa"/>
            <w:tcMar>
              <w:top w:w="28" w:type="dxa"/>
              <w:left w:w="28" w:type="dxa"/>
              <w:bottom w:w="28" w:type="dxa"/>
              <w:right w:w="28" w:type="dxa"/>
            </w:tcMar>
            <w:vAlign w:val="center"/>
          </w:tcPr>
          <w:p w14:paraId="4440A58E" w14:textId="77777777" w:rsidR="008D1CA6" w:rsidRDefault="008D1CA6" w:rsidP="00BA261B">
            <w:pPr>
              <w:rPr>
                <w:rFonts w:cstheme="minorBidi"/>
              </w:rPr>
            </w:pPr>
            <w:r>
              <w:rPr>
                <w:rFonts w:ascii="Times New Roman" w:cstheme="minorBidi"/>
                <w:lang w:val="uk-UA"/>
              </w:rPr>
              <w:t>Максимальне</w:t>
            </w:r>
            <w:r>
              <w:rPr>
                <w:rFonts w:ascii="Times New Roman" w:cstheme="minorBidi"/>
                <w:lang w:val="uk-UA"/>
              </w:rPr>
              <w:t xml:space="preserve"> </w:t>
            </w:r>
            <w:r>
              <w:rPr>
                <w:rFonts w:ascii="Times New Roman" w:cstheme="minorBidi"/>
                <w:lang w:val="uk-UA"/>
              </w:rPr>
              <w:t>значення</w:t>
            </w:r>
            <w:r>
              <w:rPr>
                <w:rFonts w:ascii="Times New Roman" w:cstheme="minorBidi"/>
                <w:lang w:val="uk-UA"/>
              </w:rPr>
              <w:t xml:space="preserve"> </w:t>
            </w:r>
            <w:proofErr w:type="spellStart"/>
            <w:r>
              <w:rPr>
                <w:rFonts w:ascii="Times New Roman" w:cstheme="minorBidi"/>
                <w:lang w:val="uk-UA"/>
              </w:rPr>
              <w:t>signed</w:t>
            </w:r>
            <w:proofErr w:type="spellEnd"/>
            <w:r>
              <w:rPr>
                <w:rFonts w:ascii="Times New Roman" w:cstheme="minorBidi"/>
                <w:lang w:val="uk-UA"/>
              </w:rPr>
              <w:t xml:space="preserve"> </w:t>
            </w:r>
            <w:proofErr w:type="spellStart"/>
            <w:r>
              <w:rPr>
                <w:rFonts w:ascii="Times New Roman" w:cstheme="minorBidi"/>
                <w:lang w:val="uk-UA"/>
              </w:rPr>
              <w:t>char</w:t>
            </w:r>
            <w:proofErr w:type="spellEnd"/>
            <w:r>
              <w:rPr>
                <w:rFonts w:ascii="Times New Roman" w:cstheme="minorBidi"/>
                <w:lang w:val="uk-UA"/>
              </w:rPr>
              <w:t>.</w:t>
            </w:r>
          </w:p>
        </w:tc>
      </w:tr>
      <w:tr w:rsidR="008D1CA6" w14:paraId="350B1405" w14:textId="77777777" w:rsidTr="008D1CA6">
        <w:tc>
          <w:tcPr>
            <w:tcW w:w="1761" w:type="dxa"/>
            <w:tcMar>
              <w:top w:w="28" w:type="dxa"/>
              <w:left w:w="28" w:type="dxa"/>
              <w:bottom w:w="28" w:type="dxa"/>
              <w:right w:w="28" w:type="dxa"/>
            </w:tcMar>
            <w:vAlign w:val="center"/>
          </w:tcPr>
          <w:p w14:paraId="70BFAB01" w14:textId="77777777" w:rsidR="008D1CA6" w:rsidRDefault="008D1CA6" w:rsidP="00BA261B">
            <w:pPr>
              <w:rPr>
                <w:rFonts w:cstheme="minorBidi"/>
              </w:rPr>
            </w:pPr>
            <w:r>
              <w:rPr>
                <w:rFonts w:ascii="Times New Roman" w:cstheme="minorBidi"/>
                <w:lang w:val="uk-UA"/>
              </w:rPr>
              <w:t>UCHAR_MAX</w:t>
            </w:r>
          </w:p>
        </w:tc>
        <w:tc>
          <w:tcPr>
            <w:tcW w:w="2492" w:type="dxa"/>
            <w:tcMar>
              <w:top w:w="28" w:type="dxa"/>
              <w:left w:w="28" w:type="dxa"/>
              <w:bottom w:w="28" w:type="dxa"/>
              <w:right w:w="28" w:type="dxa"/>
            </w:tcMar>
            <w:vAlign w:val="center"/>
          </w:tcPr>
          <w:p w14:paraId="04102D4B" w14:textId="77777777" w:rsidR="008D1CA6" w:rsidRDefault="008D1CA6" w:rsidP="00BA261B">
            <w:pPr>
              <w:rPr>
                <w:rFonts w:cstheme="minorBidi"/>
              </w:rPr>
            </w:pPr>
            <w:r>
              <w:rPr>
                <w:rFonts w:ascii="Times New Roman" w:cstheme="minorBidi"/>
                <w:lang w:val="uk-UA"/>
              </w:rPr>
              <w:t>255</w:t>
            </w:r>
          </w:p>
        </w:tc>
        <w:tc>
          <w:tcPr>
            <w:tcW w:w="5385" w:type="dxa"/>
            <w:tcMar>
              <w:top w:w="28" w:type="dxa"/>
              <w:left w:w="28" w:type="dxa"/>
              <w:bottom w:w="28" w:type="dxa"/>
              <w:right w:w="28" w:type="dxa"/>
            </w:tcMar>
            <w:vAlign w:val="center"/>
          </w:tcPr>
          <w:p w14:paraId="7BA64752" w14:textId="77777777" w:rsidR="008D1CA6" w:rsidRDefault="008D1CA6" w:rsidP="00BA261B">
            <w:pPr>
              <w:rPr>
                <w:rFonts w:cstheme="minorBidi"/>
              </w:rPr>
            </w:pPr>
            <w:r>
              <w:rPr>
                <w:rFonts w:ascii="Times New Roman" w:cstheme="minorBidi"/>
                <w:lang w:val="uk-UA"/>
              </w:rPr>
              <w:t>Максимальне</w:t>
            </w:r>
            <w:r>
              <w:rPr>
                <w:rFonts w:ascii="Times New Roman" w:cstheme="minorBidi"/>
                <w:lang w:val="uk-UA"/>
              </w:rPr>
              <w:t xml:space="preserve"> </w:t>
            </w:r>
            <w:r>
              <w:rPr>
                <w:rFonts w:ascii="Times New Roman" w:cstheme="minorBidi"/>
                <w:lang w:val="uk-UA"/>
              </w:rPr>
              <w:t>значення</w:t>
            </w:r>
            <w:r>
              <w:rPr>
                <w:rFonts w:ascii="Times New Roman" w:cstheme="minorBidi"/>
                <w:lang w:val="uk-UA"/>
              </w:rPr>
              <w:t xml:space="preserve"> </w:t>
            </w:r>
            <w:proofErr w:type="spellStart"/>
            <w:r>
              <w:rPr>
                <w:rFonts w:ascii="Times New Roman" w:cstheme="minorBidi"/>
                <w:lang w:val="uk-UA"/>
              </w:rPr>
              <w:t>unsigned</w:t>
            </w:r>
            <w:proofErr w:type="spellEnd"/>
            <w:r>
              <w:rPr>
                <w:rFonts w:ascii="Times New Roman" w:cstheme="minorBidi"/>
                <w:lang w:val="uk-UA"/>
              </w:rPr>
              <w:t xml:space="preserve"> </w:t>
            </w:r>
            <w:proofErr w:type="spellStart"/>
            <w:r>
              <w:rPr>
                <w:rFonts w:ascii="Times New Roman" w:cstheme="minorBidi"/>
                <w:lang w:val="uk-UA"/>
              </w:rPr>
              <w:t>char</w:t>
            </w:r>
            <w:proofErr w:type="spellEnd"/>
            <w:r>
              <w:rPr>
                <w:rFonts w:ascii="Times New Roman" w:cstheme="minorBidi"/>
                <w:lang w:val="uk-UA"/>
              </w:rPr>
              <w:t>.</w:t>
            </w:r>
          </w:p>
        </w:tc>
      </w:tr>
      <w:tr w:rsidR="008D1CA6" w14:paraId="030054AD" w14:textId="77777777" w:rsidTr="008D1CA6">
        <w:tc>
          <w:tcPr>
            <w:tcW w:w="1761" w:type="dxa"/>
            <w:tcMar>
              <w:top w:w="28" w:type="dxa"/>
              <w:left w:w="28" w:type="dxa"/>
              <w:bottom w:w="28" w:type="dxa"/>
              <w:right w:w="28" w:type="dxa"/>
            </w:tcMar>
            <w:vAlign w:val="center"/>
          </w:tcPr>
          <w:p w14:paraId="050BC7C8" w14:textId="77777777" w:rsidR="008D1CA6" w:rsidRDefault="008D1CA6" w:rsidP="00BA261B">
            <w:pPr>
              <w:rPr>
                <w:rFonts w:cstheme="minorBidi"/>
              </w:rPr>
            </w:pPr>
            <w:r>
              <w:rPr>
                <w:rFonts w:ascii="Times New Roman" w:cstheme="minorBidi"/>
                <w:lang w:val="uk-UA"/>
              </w:rPr>
              <w:t>CHAR_MIN</w:t>
            </w:r>
          </w:p>
        </w:tc>
        <w:tc>
          <w:tcPr>
            <w:tcW w:w="2492" w:type="dxa"/>
            <w:tcMar>
              <w:top w:w="28" w:type="dxa"/>
              <w:left w:w="28" w:type="dxa"/>
              <w:bottom w:w="28" w:type="dxa"/>
              <w:right w:w="28" w:type="dxa"/>
            </w:tcMar>
            <w:vAlign w:val="center"/>
          </w:tcPr>
          <w:p w14:paraId="2FFBED78" w14:textId="77777777" w:rsidR="008D1CA6" w:rsidRDefault="008D1CA6" w:rsidP="00BA261B">
            <w:pPr>
              <w:rPr>
                <w:rFonts w:cstheme="minorBidi"/>
              </w:rPr>
            </w:pPr>
            <w:r>
              <w:rPr>
                <w:rFonts w:ascii="Times New Roman" w:cstheme="minorBidi"/>
                <w:lang w:val="uk-UA"/>
              </w:rPr>
              <w:t>-128</w:t>
            </w:r>
          </w:p>
        </w:tc>
        <w:tc>
          <w:tcPr>
            <w:tcW w:w="5385" w:type="dxa"/>
            <w:tcMar>
              <w:top w:w="28" w:type="dxa"/>
              <w:left w:w="28" w:type="dxa"/>
              <w:bottom w:w="28" w:type="dxa"/>
              <w:right w:w="28" w:type="dxa"/>
            </w:tcMar>
            <w:vAlign w:val="center"/>
          </w:tcPr>
          <w:p w14:paraId="6ED1D5B4" w14:textId="77777777" w:rsidR="008D1CA6" w:rsidRDefault="008D1CA6" w:rsidP="00BA261B">
            <w:pPr>
              <w:rPr>
                <w:rFonts w:cstheme="minorBidi"/>
              </w:rPr>
            </w:pPr>
            <w:r>
              <w:rPr>
                <w:rFonts w:ascii="Times New Roman" w:cstheme="minorBidi"/>
                <w:lang w:val="uk-UA"/>
              </w:rPr>
              <w:t>Мінімальне</w:t>
            </w:r>
            <w:r>
              <w:rPr>
                <w:rFonts w:ascii="Times New Roman" w:cstheme="minorBidi"/>
                <w:lang w:val="uk-UA"/>
              </w:rPr>
              <w:t xml:space="preserve"> </w:t>
            </w:r>
            <w:r>
              <w:rPr>
                <w:rFonts w:ascii="Times New Roman" w:cstheme="minorBidi"/>
                <w:lang w:val="uk-UA"/>
              </w:rPr>
              <w:t>значення</w:t>
            </w:r>
            <w:r>
              <w:rPr>
                <w:rFonts w:ascii="Times New Roman" w:cstheme="minorBidi"/>
                <w:lang w:val="uk-UA"/>
              </w:rPr>
              <w:t xml:space="preserve"> </w:t>
            </w:r>
            <w:r>
              <w:rPr>
                <w:rFonts w:ascii="Times New Roman" w:cstheme="minorBidi"/>
                <w:lang w:val="uk-UA"/>
              </w:rPr>
              <w:t>типу</w:t>
            </w:r>
            <w:r>
              <w:rPr>
                <w:rFonts w:ascii="Times New Roman" w:cstheme="minorBidi"/>
                <w:lang w:val="uk-UA"/>
              </w:rPr>
              <w:t xml:space="preserve"> </w:t>
            </w:r>
            <w:proofErr w:type="spellStart"/>
            <w:r>
              <w:rPr>
                <w:rFonts w:ascii="Times New Roman" w:cstheme="minorBidi"/>
                <w:lang w:val="uk-UA"/>
              </w:rPr>
              <w:t>char</w:t>
            </w:r>
            <w:proofErr w:type="spellEnd"/>
            <w:r>
              <w:rPr>
                <w:rFonts w:ascii="Times New Roman" w:cstheme="minorBidi"/>
                <w:lang w:val="uk-UA"/>
              </w:rPr>
              <w:t xml:space="preserve"> </w:t>
            </w:r>
            <w:r>
              <w:rPr>
                <w:rFonts w:ascii="Times New Roman" w:cstheme="minorBidi"/>
                <w:lang w:val="uk-UA"/>
              </w:rPr>
              <w:t>і</w:t>
            </w:r>
            <w:r>
              <w:rPr>
                <w:rFonts w:ascii="Times New Roman" w:cstheme="minorBidi"/>
                <w:lang w:val="uk-UA"/>
              </w:rPr>
              <w:t xml:space="preserve"> </w:t>
            </w:r>
            <w:r>
              <w:rPr>
                <w:rFonts w:ascii="Times New Roman" w:cstheme="minorBidi"/>
                <w:lang w:val="uk-UA"/>
              </w:rPr>
              <w:t>його</w:t>
            </w:r>
            <w:r>
              <w:rPr>
                <w:rFonts w:ascii="Times New Roman" w:cstheme="minorBidi"/>
                <w:lang w:val="uk-UA"/>
              </w:rPr>
              <w:t xml:space="preserve"> </w:t>
            </w:r>
            <w:r>
              <w:rPr>
                <w:rFonts w:ascii="Times New Roman" w:cstheme="minorBidi"/>
                <w:lang w:val="uk-UA"/>
              </w:rPr>
              <w:t>значення</w:t>
            </w:r>
            <w:r>
              <w:rPr>
                <w:rFonts w:ascii="Times New Roman" w:cstheme="minorBidi"/>
                <w:lang w:val="uk-UA"/>
              </w:rPr>
              <w:t xml:space="preserve"> </w:t>
            </w:r>
            <w:r>
              <w:rPr>
                <w:rFonts w:ascii="Times New Roman" w:cstheme="minorBidi"/>
                <w:lang w:val="uk-UA"/>
              </w:rPr>
              <w:t>буде</w:t>
            </w:r>
            <w:r>
              <w:rPr>
                <w:rFonts w:ascii="Times New Roman" w:cstheme="minorBidi"/>
                <w:lang w:val="uk-UA"/>
              </w:rPr>
              <w:t xml:space="preserve"> </w:t>
            </w:r>
            <w:r>
              <w:rPr>
                <w:rFonts w:ascii="Times New Roman" w:cstheme="minorBidi"/>
                <w:lang w:val="uk-UA"/>
              </w:rPr>
              <w:t>рівне</w:t>
            </w:r>
            <w:r>
              <w:rPr>
                <w:rFonts w:ascii="Times New Roman" w:cstheme="minorBidi"/>
                <w:lang w:val="uk-UA"/>
              </w:rPr>
              <w:t xml:space="preserve"> SCHAR_MIN </w:t>
            </w:r>
            <w:r>
              <w:rPr>
                <w:rFonts w:ascii="Times New Roman" w:cstheme="minorBidi"/>
                <w:lang w:val="uk-UA"/>
              </w:rPr>
              <w:t>якщо</w:t>
            </w:r>
            <w:r>
              <w:rPr>
                <w:rFonts w:ascii="Times New Roman" w:cstheme="minorBidi"/>
                <w:lang w:val="uk-UA"/>
              </w:rPr>
              <w:t xml:space="preserve"> </w:t>
            </w:r>
            <w:proofErr w:type="spellStart"/>
            <w:r>
              <w:rPr>
                <w:rFonts w:ascii="Times New Roman" w:cstheme="minorBidi"/>
                <w:lang w:val="uk-UA"/>
              </w:rPr>
              <w:t>char</w:t>
            </w:r>
            <w:proofErr w:type="spellEnd"/>
            <w:r>
              <w:rPr>
                <w:rFonts w:ascii="Times New Roman" w:cstheme="minorBidi"/>
                <w:lang w:val="uk-UA"/>
              </w:rPr>
              <w:t xml:space="preserve"> </w:t>
            </w:r>
            <w:r>
              <w:rPr>
                <w:rFonts w:ascii="Times New Roman" w:cstheme="minorBidi"/>
                <w:lang w:val="uk-UA"/>
              </w:rPr>
              <w:t>буде</w:t>
            </w:r>
            <w:r>
              <w:rPr>
                <w:rFonts w:ascii="Times New Roman" w:cstheme="minorBidi"/>
                <w:lang w:val="uk-UA"/>
              </w:rPr>
              <w:t xml:space="preserve"> </w:t>
            </w:r>
            <w:r>
              <w:rPr>
                <w:rFonts w:ascii="Times New Roman" w:cstheme="minorBidi"/>
                <w:lang w:val="uk-UA"/>
              </w:rPr>
              <w:t>приймати</w:t>
            </w:r>
            <w:r>
              <w:rPr>
                <w:rFonts w:ascii="Times New Roman" w:cstheme="minorBidi"/>
                <w:lang w:val="uk-UA"/>
              </w:rPr>
              <w:t xml:space="preserve"> </w:t>
            </w:r>
            <w:r>
              <w:rPr>
                <w:rFonts w:ascii="Times New Roman" w:cstheme="minorBidi"/>
                <w:lang w:val="uk-UA"/>
              </w:rPr>
              <w:t>від’ємні</w:t>
            </w:r>
            <w:r>
              <w:rPr>
                <w:rFonts w:ascii="Times New Roman" w:cstheme="minorBidi"/>
                <w:lang w:val="uk-UA"/>
              </w:rPr>
              <w:t xml:space="preserve"> </w:t>
            </w:r>
            <w:r>
              <w:rPr>
                <w:rFonts w:ascii="Times New Roman" w:cstheme="minorBidi"/>
                <w:lang w:val="uk-UA"/>
              </w:rPr>
              <w:t>значення</w:t>
            </w:r>
            <w:r>
              <w:rPr>
                <w:rFonts w:ascii="Times New Roman" w:cstheme="minorBidi"/>
                <w:lang w:val="uk-UA"/>
              </w:rPr>
              <w:t xml:space="preserve">, </w:t>
            </w:r>
            <w:r>
              <w:rPr>
                <w:rFonts w:ascii="Times New Roman" w:cstheme="minorBidi"/>
                <w:lang w:val="uk-UA"/>
              </w:rPr>
              <w:t>інакше</w:t>
            </w:r>
            <w:r>
              <w:rPr>
                <w:rFonts w:ascii="Times New Roman" w:cstheme="minorBidi"/>
                <w:lang w:val="uk-UA"/>
              </w:rPr>
              <w:t xml:space="preserve"> </w:t>
            </w:r>
            <w:r>
              <w:rPr>
                <w:rFonts w:ascii="Times New Roman" w:cstheme="minorBidi"/>
                <w:lang w:val="uk-UA"/>
              </w:rPr>
              <w:t>воно</w:t>
            </w:r>
            <w:r>
              <w:rPr>
                <w:rFonts w:ascii="Times New Roman" w:cstheme="minorBidi"/>
                <w:lang w:val="uk-UA"/>
              </w:rPr>
              <w:t xml:space="preserve"> </w:t>
            </w:r>
            <w:r>
              <w:rPr>
                <w:rFonts w:ascii="Times New Roman" w:cstheme="minorBidi"/>
                <w:lang w:val="uk-UA"/>
              </w:rPr>
              <w:t>рівне</w:t>
            </w:r>
            <w:r>
              <w:rPr>
                <w:rFonts w:ascii="Times New Roman" w:cstheme="minorBidi"/>
                <w:lang w:val="uk-UA"/>
              </w:rPr>
              <w:t xml:space="preserve"> 0.</w:t>
            </w:r>
          </w:p>
        </w:tc>
      </w:tr>
      <w:tr w:rsidR="008D1CA6" w14:paraId="0EE16EF1" w14:textId="77777777" w:rsidTr="008D1CA6">
        <w:tc>
          <w:tcPr>
            <w:tcW w:w="1761" w:type="dxa"/>
            <w:tcMar>
              <w:top w:w="28" w:type="dxa"/>
              <w:left w:w="28" w:type="dxa"/>
              <w:bottom w:w="28" w:type="dxa"/>
              <w:right w:w="28" w:type="dxa"/>
            </w:tcMar>
            <w:vAlign w:val="center"/>
          </w:tcPr>
          <w:p w14:paraId="3EBD351C" w14:textId="77777777" w:rsidR="008D1CA6" w:rsidRDefault="008D1CA6" w:rsidP="00BA261B">
            <w:pPr>
              <w:rPr>
                <w:rFonts w:cstheme="minorBidi"/>
              </w:rPr>
            </w:pPr>
            <w:r>
              <w:rPr>
                <w:rFonts w:ascii="Times New Roman" w:cstheme="minorBidi"/>
                <w:lang w:val="uk-UA"/>
              </w:rPr>
              <w:t>CHAR_MAX</w:t>
            </w:r>
          </w:p>
        </w:tc>
        <w:tc>
          <w:tcPr>
            <w:tcW w:w="2492" w:type="dxa"/>
            <w:tcMar>
              <w:top w:w="28" w:type="dxa"/>
              <w:left w:w="28" w:type="dxa"/>
              <w:bottom w:w="28" w:type="dxa"/>
              <w:right w:w="28" w:type="dxa"/>
            </w:tcMar>
            <w:vAlign w:val="center"/>
          </w:tcPr>
          <w:p w14:paraId="7BAB38DB" w14:textId="77777777" w:rsidR="008D1CA6" w:rsidRDefault="008D1CA6" w:rsidP="00BA261B">
            <w:pPr>
              <w:rPr>
                <w:rFonts w:cstheme="minorBidi"/>
              </w:rPr>
            </w:pPr>
            <w:r>
              <w:rPr>
                <w:rFonts w:ascii="Times New Roman" w:cstheme="minorBidi"/>
                <w:lang w:val="uk-UA"/>
              </w:rPr>
              <w:t>+127</w:t>
            </w:r>
          </w:p>
        </w:tc>
        <w:tc>
          <w:tcPr>
            <w:tcW w:w="5385" w:type="dxa"/>
            <w:tcMar>
              <w:top w:w="28" w:type="dxa"/>
              <w:left w:w="28" w:type="dxa"/>
              <w:bottom w:w="28" w:type="dxa"/>
              <w:right w:w="28" w:type="dxa"/>
            </w:tcMar>
            <w:vAlign w:val="center"/>
          </w:tcPr>
          <w:p w14:paraId="72B1178D" w14:textId="77777777" w:rsidR="008D1CA6" w:rsidRDefault="008D1CA6" w:rsidP="00BA261B">
            <w:pPr>
              <w:rPr>
                <w:rFonts w:cstheme="minorBidi"/>
              </w:rPr>
            </w:pPr>
            <w:r>
              <w:rPr>
                <w:rFonts w:ascii="Times New Roman" w:cstheme="minorBidi"/>
                <w:lang w:val="uk-UA"/>
              </w:rPr>
              <w:t>Максимальне</w:t>
            </w:r>
            <w:r>
              <w:rPr>
                <w:rFonts w:ascii="Times New Roman" w:cstheme="minorBidi"/>
                <w:lang w:val="uk-UA"/>
              </w:rPr>
              <w:t xml:space="preserve"> </w:t>
            </w:r>
            <w:r>
              <w:rPr>
                <w:rFonts w:ascii="Times New Roman" w:cstheme="minorBidi"/>
                <w:lang w:val="uk-UA"/>
              </w:rPr>
              <w:t>значення</w:t>
            </w:r>
            <w:r>
              <w:rPr>
                <w:rFonts w:ascii="Times New Roman" w:cstheme="minorBidi"/>
                <w:lang w:val="uk-UA"/>
              </w:rPr>
              <w:t xml:space="preserve"> </w:t>
            </w:r>
            <w:r>
              <w:rPr>
                <w:rFonts w:ascii="Times New Roman" w:cstheme="minorBidi"/>
                <w:lang w:val="uk-UA"/>
              </w:rPr>
              <w:t>типу</w:t>
            </w:r>
            <w:r>
              <w:rPr>
                <w:rFonts w:ascii="Times New Roman" w:cstheme="minorBidi"/>
                <w:lang w:val="uk-UA"/>
              </w:rPr>
              <w:t xml:space="preserve"> </w:t>
            </w:r>
            <w:proofErr w:type="spellStart"/>
            <w:r>
              <w:rPr>
                <w:rFonts w:ascii="Times New Roman" w:cstheme="minorBidi"/>
                <w:lang w:val="uk-UA"/>
              </w:rPr>
              <w:t>char</w:t>
            </w:r>
            <w:proofErr w:type="spellEnd"/>
            <w:r>
              <w:rPr>
                <w:rFonts w:ascii="Times New Roman" w:cstheme="minorBidi"/>
                <w:lang w:val="uk-UA"/>
              </w:rPr>
              <w:t xml:space="preserve"> </w:t>
            </w:r>
            <w:r>
              <w:rPr>
                <w:rFonts w:ascii="Times New Roman" w:cstheme="minorBidi"/>
                <w:lang w:val="uk-UA"/>
              </w:rPr>
              <w:t>і</w:t>
            </w:r>
            <w:r>
              <w:rPr>
                <w:rFonts w:ascii="Times New Roman" w:cstheme="minorBidi"/>
                <w:lang w:val="uk-UA"/>
              </w:rPr>
              <w:t xml:space="preserve"> </w:t>
            </w:r>
            <w:r>
              <w:rPr>
                <w:rFonts w:ascii="Times New Roman" w:cstheme="minorBidi"/>
                <w:lang w:val="uk-UA"/>
              </w:rPr>
              <w:t>його</w:t>
            </w:r>
            <w:r>
              <w:rPr>
                <w:rFonts w:ascii="Times New Roman" w:cstheme="minorBidi"/>
                <w:lang w:val="uk-UA"/>
              </w:rPr>
              <w:t xml:space="preserve"> </w:t>
            </w:r>
            <w:r>
              <w:rPr>
                <w:rFonts w:ascii="Times New Roman" w:cstheme="minorBidi"/>
                <w:lang w:val="uk-UA"/>
              </w:rPr>
              <w:t>значення</w:t>
            </w:r>
            <w:r>
              <w:rPr>
                <w:rFonts w:ascii="Times New Roman" w:cstheme="minorBidi"/>
                <w:lang w:val="uk-UA"/>
              </w:rPr>
              <w:t xml:space="preserve"> </w:t>
            </w:r>
            <w:r>
              <w:rPr>
                <w:rFonts w:ascii="Times New Roman" w:cstheme="minorBidi"/>
                <w:lang w:val="uk-UA"/>
              </w:rPr>
              <w:t>буде</w:t>
            </w:r>
            <w:r>
              <w:rPr>
                <w:rFonts w:ascii="Times New Roman" w:cstheme="minorBidi"/>
                <w:lang w:val="uk-UA"/>
              </w:rPr>
              <w:t xml:space="preserve"> </w:t>
            </w:r>
            <w:r>
              <w:rPr>
                <w:rFonts w:ascii="Times New Roman" w:cstheme="minorBidi"/>
                <w:lang w:val="uk-UA"/>
              </w:rPr>
              <w:t>рівне</w:t>
            </w:r>
            <w:r>
              <w:rPr>
                <w:rFonts w:ascii="Times New Roman" w:cstheme="minorBidi"/>
                <w:lang w:val="uk-UA"/>
              </w:rPr>
              <w:t xml:space="preserve"> SCHAR_MA</w:t>
            </w:r>
            <w:r>
              <w:rPr>
                <w:rFonts w:ascii="Times New Roman" w:cstheme="minorBidi"/>
                <w:lang w:val="uk-UA"/>
              </w:rPr>
              <w:t>Х</w:t>
            </w:r>
            <w:r>
              <w:rPr>
                <w:rFonts w:ascii="Times New Roman" w:cstheme="minorBidi"/>
                <w:lang w:val="uk-UA"/>
              </w:rPr>
              <w:t xml:space="preserve"> </w:t>
            </w:r>
            <w:r>
              <w:rPr>
                <w:rFonts w:ascii="Times New Roman" w:cstheme="minorBidi"/>
                <w:lang w:val="uk-UA"/>
              </w:rPr>
              <w:t>якщо</w:t>
            </w:r>
            <w:r>
              <w:rPr>
                <w:rFonts w:ascii="Times New Roman" w:cstheme="minorBidi"/>
                <w:lang w:val="uk-UA"/>
              </w:rPr>
              <w:t xml:space="preserve"> </w:t>
            </w:r>
            <w:proofErr w:type="spellStart"/>
            <w:r>
              <w:rPr>
                <w:rFonts w:ascii="Times New Roman" w:cstheme="minorBidi"/>
                <w:lang w:val="uk-UA"/>
              </w:rPr>
              <w:t>char</w:t>
            </w:r>
            <w:proofErr w:type="spellEnd"/>
            <w:r>
              <w:rPr>
                <w:rFonts w:ascii="Times New Roman" w:cstheme="minorBidi"/>
                <w:lang w:val="uk-UA"/>
              </w:rPr>
              <w:t xml:space="preserve"> </w:t>
            </w:r>
            <w:r>
              <w:rPr>
                <w:rFonts w:ascii="Times New Roman" w:cstheme="minorBidi"/>
                <w:lang w:val="uk-UA"/>
              </w:rPr>
              <w:t>буде</w:t>
            </w:r>
            <w:r>
              <w:rPr>
                <w:rFonts w:ascii="Times New Roman" w:cstheme="minorBidi"/>
                <w:lang w:val="uk-UA"/>
              </w:rPr>
              <w:t xml:space="preserve"> </w:t>
            </w:r>
            <w:r>
              <w:rPr>
                <w:rFonts w:ascii="Times New Roman" w:cstheme="minorBidi"/>
                <w:lang w:val="uk-UA"/>
              </w:rPr>
              <w:t>приймати</w:t>
            </w:r>
            <w:r>
              <w:rPr>
                <w:rFonts w:ascii="Times New Roman" w:cstheme="minorBidi"/>
                <w:lang w:val="uk-UA"/>
              </w:rPr>
              <w:t xml:space="preserve"> </w:t>
            </w:r>
            <w:r>
              <w:rPr>
                <w:rFonts w:ascii="Times New Roman" w:cstheme="minorBidi"/>
                <w:lang w:val="uk-UA"/>
              </w:rPr>
              <w:t>від’ємні</w:t>
            </w:r>
            <w:r>
              <w:rPr>
                <w:rFonts w:ascii="Times New Roman" w:cstheme="minorBidi"/>
                <w:lang w:val="uk-UA"/>
              </w:rPr>
              <w:t xml:space="preserve"> </w:t>
            </w:r>
            <w:r>
              <w:rPr>
                <w:rFonts w:ascii="Times New Roman" w:cstheme="minorBidi"/>
                <w:lang w:val="uk-UA"/>
              </w:rPr>
              <w:t>значення</w:t>
            </w:r>
            <w:r>
              <w:rPr>
                <w:rFonts w:ascii="Times New Roman" w:cstheme="minorBidi"/>
                <w:lang w:val="uk-UA"/>
              </w:rPr>
              <w:t xml:space="preserve">, </w:t>
            </w:r>
            <w:r>
              <w:rPr>
                <w:rFonts w:ascii="Times New Roman" w:cstheme="minorBidi"/>
                <w:lang w:val="uk-UA"/>
              </w:rPr>
              <w:t>інакше</w:t>
            </w:r>
            <w:r>
              <w:rPr>
                <w:rFonts w:ascii="Times New Roman" w:cstheme="minorBidi"/>
                <w:lang w:val="uk-UA"/>
              </w:rPr>
              <w:t xml:space="preserve"> </w:t>
            </w:r>
            <w:r>
              <w:rPr>
                <w:rFonts w:ascii="Times New Roman" w:cstheme="minorBidi"/>
                <w:lang w:val="uk-UA"/>
              </w:rPr>
              <w:t>воно</w:t>
            </w:r>
            <w:r>
              <w:rPr>
                <w:rFonts w:ascii="Times New Roman" w:cstheme="minorBidi"/>
                <w:lang w:val="uk-UA"/>
              </w:rPr>
              <w:t xml:space="preserve"> </w:t>
            </w:r>
            <w:r>
              <w:rPr>
                <w:rFonts w:ascii="Times New Roman" w:cstheme="minorBidi"/>
                <w:lang w:val="uk-UA"/>
              </w:rPr>
              <w:t>рівне</w:t>
            </w:r>
            <w:r>
              <w:rPr>
                <w:rFonts w:ascii="Times New Roman" w:cstheme="minorBidi"/>
                <w:lang w:val="uk-UA"/>
              </w:rPr>
              <w:t xml:space="preserve"> UCHAR_MAX.</w:t>
            </w:r>
          </w:p>
        </w:tc>
      </w:tr>
      <w:tr w:rsidR="008D1CA6" w:rsidRPr="00DF2DFD" w14:paraId="55D56036" w14:textId="77777777" w:rsidTr="008D1CA6">
        <w:tc>
          <w:tcPr>
            <w:tcW w:w="1761" w:type="dxa"/>
            <w:tcMar>
              <w:top w:w="28" w:type="dxa"/>
              <w:left w:w="28" w:type="dxa"/>
              <w:bottom w:w="28" w:type="dxa"/>
              <w:right w:w="28" w:type="dxa"/>
            </w:tcMar>
            <w:vAlign w:val="center"/>
          </w:tcPr>
          <w:p w14:paraId="7969CA9F" w14:textId="77777777" w:rsidR="008D1CA6" w:rsidRPr="005D4207" w:rsidRDefault="008D1CA6" w:rsidP="00BA261B">
            <w:pPr>
              <w:rPr>
                <w:rFonts w:cstheme="minorBidi"/>
              </w:rPr>
            </w:pPr>
            <w:r>
              <w:rPr>
                <w:rFonts w:ascii="Times New Roman" w:cstheme="minorBidi"/>
                <w:lang w:val="uk-UA"/>
              </w:rPr>
              <w:t>MB_LEN_MA</w:t>
            </w:r>
            <w:r>
              <w:rPr>
                <w:rFonts w:ascii="Times New Roman" w:cstheme="minorBidi"/>
              </w:rPr>
              <w:t>X</w:t>
            </w:r>
          </w:p>
        </w:tc>
        <w:tc>
          <w:tcPr>
            <w:tcW w:w="2492" w:type="dxa"/>
            <w:tcMar>
              <w:top w:w="28" w:type="dxa"/>
              <w:left w:w="28" w:type="dxa"/>
              <w:bottom w:w="28" w:type="dxa"/>
              <w:right w:w="28" w:type="dxa"/>
            </w:tcMar>
            <w:vAlign w:val="center"/>
          </w:tcPr>
          <w:p w14:paraId="6A8F2301" w14:textId="77777777" w:rsidR="008D1CA6" w:rsidRDefault="008D1CA6" w:rsidP="00BA261B">
            <w:pPr>
              <w:rPr>
                <w:rFonts w:cstheme="minorBidi"/>
              </w:rPr>
            </w:pPr>
            <w:r>
              <w:rPr>
                <w:rFonts w:ascii="Times New Roman" w:cstheme="minorBidi"/>
                <w:lang w:val="uk-UA"/>
              </w:rPr>
              <w:t>16</w:t>
            </w:r>
          </w:p>
        </w:tc>
        <w:tc>
          <w:tcPr>
            <w:tcW w:w="5385" w:type="dxa"/>
            <w:tcMar>
              <w:top w:w="28" w:type="dxa"/>
              <w:left w:w="28" w:type="dxa"/>
              <w:bottom w:w="28" w:type="dxa"/>
              <w:right w:w="28" w:type="dxa"/>
            </w:tcMar>
            <w:vAlign w:val="center"/>
          </w:tcPr>
          <w:p w14:paraId="103ED746" w14:textId="77777777" w:rsidR="008D1CA6" w:rsidRPr="00CC58E1" w:rsidRDefault="008D1CA6" w:rsidP="00BA261B">
            <w:pPr>
              <w:rPr>
                <w:rFonts w:cstheme="minorBidi"/>
                <w:lang w:val="ru-RU"/>
              </w:rPr>
            </w:pPr>
            <w:r>
              <w:rPr>
                <w:rFonts w:ascii="Times New Roman" w:cstheme="minorBidi"/>
                <w:lang w:val="uk-UA"/>
              </w:rPr>
              <w:t>Максимальна</w:t>
            </w:r>
            <w:r>
              <w:rPr>
                <w:rFonts w:ascii="Times New Roman" w:cstheme="minorBidi"/>
                <w:lang w:val="uk-UA"/>
              </w:rPr>
              <w:t xml:space="preserve"> </w:t>
            </w:r>
            <w:r>
              <w:rPr>
                <w:rFonts w:ascii="Times New Roman" w:cstheme="minorBidi"/>
                <w:lang w:val="uk-UA"/>
              </w:rPr>
              <w:t>кількість</w:t>
            </w:r>
            <w:r>
              <w:rPr>
                <w:rFonts w:ascii="Times New Roman" w:cstheme="minorBidi"/>
                <w:lang w:val="uk-UA"/>
              </w:rPr>
              <w:t xml:space="preserve"> </w:t>
            </w:r>
            <w:r>
              <w:rPr>
                <w:rFonts w:ascii="Times New Roman" w:cstheme="minorBidi"/>
                <w:lang w:val="uk-UA"/>
              </w:rPr>
              <w:t>бітів</w:t>
            </w:r>
            <w:r>
              <w:rPr>
                <w:rFonts w:ascii="Times New Roman" w:cstheme="minorBidi"/>
                <w:lang w:val="uk-UA"/>
              </w:rPr>
              <w:t xml:space="preserve"> </w:t>
            </w:r>
            <w:r>
              <w:rPr>
                <w:rFonts w:ascii="Times New Roman" w:cstheme="minorBidi"/>
                <w:lang w:val="uk-UA"/>
              </w:rPr>
              <w:t>в</w:t>
            </w:r>
            <w:r>
              <w:rPr>
                <w:rFonts w:ascii="Times New Roman" w:cstheme="minorBidi"/>
                <w:lang w:val="uk-UA"/>
              </w:rPr>
              <w:t xml:space="preserve"> </w:t>
            </w:r>
            <w:proofErr w:type="spellStart"/>
            <w:r>
              <w:rPr>
                <w:rFonts w:ascii="Times New Roman" w:cstheme="minorBidi"/>
                <w:lang w:val="uk-UA"/>
              </w:rPr>
              <w:t>двубайтовому</w:t>
            </w:r>
            <w:proofErr w:type="spellEnd"/>
            <w:r>
              <w:rPr>
                <w:rFonts w:ascii="Times New Roman" w:cstheme="minorBidi"/>
                <w:lang w:val="uk-UA"/>
              </w:rPr>
              <w:t xml:space="preserve"> </w:t>
            </w:r>
            <w:r>
              <w:rPr>
                <w:rFonts w:ascii="Times New Roman" w:cstheme="minorBidi"/>
                <w:lang w:val="uk-UA"/>
              </w:rPr>
              <w:t>типі</w:t>
            </w:r>
          </w:p>
        </w:tc>
      </w:tr>
      <w:tr w:rsidR="008D1CA6" w14:paraId="3A459C1A" w14:textId="77777777" w:rsidTr="008D1CA6">
        <w:tc>
          <w:tcPr>
            <w:tcW w:w="1761" w:type="dxa"/>
            <w:tcMar>
              <w:top w:w="28" w:type="dxa"/>
              <w:left w:w="28" w:type="dxa"/>
              <w:bottom w:w="28" w:type="dxa"/>
              <w:right w:w="28" w:type="dxa"/>
            </w:tcMar>
            <w:vAlign w:val="center"/>
          </w:tcPr>
          <w:p w14:paraId="75D8D1E7" w14:textId="77777777" w:rsidR="008D1CA6" w:rsidRDefault="008D1CA6" w:rsidP="00BA261B">
            <w:pPr>
              <w:rPr>
                <w:rFonts w:cstheme="minorBidi"/>
              </w:rPr>
            </w:pPr>
            <w:r>
              <w:rPr>
                <w:rFonts w:ascii="Times New Roman" w:cstheme="minorBidi"/>
                <w:lang w:val="uk-UA"/>
              </w:rPr>
              <w:t>SHRT_MIN</w:t>
            </w:r>
          </w:p>
        </w:tc>
        <w:tc>
          <w:tcPr>
            <w:tcW w:w="2492" w:type="dxa"/>
            <w:tcMar>
              <w:top w:w="28" w:type="dxa"/>
              <w:left w:w="28" w:type="dxa"/>
              <w:bottom w:w="28" w:type="dxa"/>
              <w:right w:w="28" w:type="dxa"/>
            </w:tcMar>
            <w:vAlign w:val="center"/>
          </w:tcPr>
          <w:p w14:paraId="19F98667" w14:textId="77777777" w:rsidR="008D1CA6" w:rsidRDefault="008D1CA6" w:rsidP="00BA261B">
            <w:pPr>
              <w:rPr>
                <w:rFonts w:cstheme="minorBidi"/>
              </w:rPr>
            </w:pPr>
            <w:r>
              <w:rPr>
                <w:rFonts w:ascii="Times New Roman" w:cstheme="minorBidi"/>
                <w:lang w:val="uk-UA"/>
              </w:rPr>
              <w:t>-32768</w:t>
            </w:r>
          </w:p>
        </w:tc>
        <w:tc>
          <w:tcPr>
            <w:tcW w:w="5385" w:type="dxa"/>
            <w:tcMar>
              <w:top w:w="28" w:type="dxa"/>
              <w:left w:w="28" w:type="dxa"/>
              <w:bottom w:w="28" w:type="dxa"/>
              <w:right w:w="28" w:type="dxa"/>
            </w:tcMar>
            <w:vAlign w:val="center"/>
          </w:tcPr>
          <w:p w14:paraId="14A5DE16" w14:textId="77777777" w:rsidR="008D1CA6" w:rsidRDefault="008D1CA6" w:rsidP="00BA261B">
            <w:pPr>
              <w:rPr>
                <w:rFonts w:cstheme="minorBidi"/>
              </w:rPr>
            </w:pPr>
            <w:r>
              <w:rPr>
                <w:rFonts w:ascii="Times New Roman" w:cstheme="minorBidi"/>
                <w:lang w:val="uk-UA"/>
              </w:rPr>
              <w:t>Мінімальне</w:t>
            </w:r>
            <w:r>
              <w:rPr>
                <w:rFonts w:ascii="Times New Roman" w:cstheme="minorBidi"/>
                <w:lang w:val="uk-UA"/>
              </w:rPr>
              <w:t xml:space="preserve"> </w:t>
            </w:r>
            <w:r>
              <w:rPr>
                <w:rFonts w:ascii="Times New Roman" w:cstheme="minorBidi"/>
                <w:lang w:val="uk-UA"/>
              </w:rPr>
              <w:t>значення</w:t>
            </w:r>
            <w:r>
              <w:rPr>
                <w:rFonts w:ascii="Times New Roman" w:cstheme="minorBidi"/>
                <w:lang w:val="uk-UA"/>
              </w:rPr>
              <w:t xml:space="preserve"> </w:t>
            </w:r>
            <w:proofErr w:type="spellStart"/>
            <w:r>
              <w:rPr>
                <w:rFonts w:ascii="Times New Roman" w:cstheme="minorBidi"/>
                <w:lang w:val="uk-UA"/>
              </w:rPr>
              <w:t>short</w:t>
            </w:r>
            <w:proofErr w:type="spellEnd"/>
            <w:r>
              <w:rPr>
                <w:rFonts w:ascii="Times New Roman" w:cstheme="minorBidi"/>
                <w:lang w:val="uk-UA"/>
              </w:rPr>
              <w:t xml:space="preserve"> </w:t>
            </w:r>
            <w:proofErr w:type="spellStart"/>
            <w:r>
              <w:rPr>
                <w:rFonts w:ascii="Times New Roman" w:cstheme="minorBidi"/>
                <w:lang w:val="uk-UA"/>
              </w:rPr>
              <w:t>int</w:t>
            </w:r>
            <w:proofErr w:type="spellEnd"/>
            <w:r>
              <w:rPr>
                <w:rFonts w:ascii="Times New Roman" w:cstheme="minorBidi"/>
                <w:lang w:val="uk-UA"/>
              </w:rPr>
              <w:t>.</w:t>
            </w:r>
          </w:p>
        </w:tc>
      </w:tr>
      <w:tr w:rsidR="008D1CA6" w14:paraId="273A849E" w14:textId="77777777" w:rsidTr="008D1CA6">
        <w:tc>
          <w:tcPr>
            <w:tcW w:w="1761" w:type="dxa"/>
            <w:tcMar>
              <w:top w:w="28" w:type="dxa"/>
              <w:left w:w="28" w:type="dxa"/>
              <w:bottom w:w="28" w:type="dxa"/>
              <w:right w:w="28" w:type="dxa"/>
            </w:tcMar>
            <w:vAlign w:val="center"/>
          </w:tcPr>
          <w:p w14:paraId="1B826E6F" w14:textId="77777777" w:rsidR="008D1CA6" w:rsidRPr="005D4207" w:rsidRDefault="008D1CA6" w:rsidP="00BA261B">
            <w:pPr>
              <w:rPr>
                <w:rFonts w:cstheme="minorBidi"/>
              </w:rPr>
            </w:pPr>
            <w:r>
              <w:rPr>
                <w:rFonts w:ascii="Times New Roman" w:cstheme="minorBidi"/>
                <w:lang w:val="uk-UA"/>
              </w:rPr>
              <w:t>SHRT_MA</w:t>
            </w:r>
            <w:r>
              <w:rPr>
                <w:rFonts w:ascii="Times New Roman" w:cstheme="minorBidi"/>
              </w:rPr>
              <w:t>X</w:t>
            </w:r>
          </w:p>
        </w:tc>
        <w:tc>
          <w:tcPr>
            <w:tcW w:w="2492" w:type="dxa"/>
            <w:tcMar>
              <w:top w:w="28" w:type="dxa"/>
              <w:left w:w="28" w:type="dxa"/>
              <w:bottom w:w="28" w:type="dxa"/>
              <w:right w:w="28" w:type="dxa"/>
            </w:tcMar>
            <w:vAlign w:val="center"/>
          </w:tcPr>
          <w:p w14:paraId="75D35BC2" w14:textId="77777777" w:rsidR="008D1CA6" w:rsidRDefault="008D1CA6" w:rsidP="00BA261B">
            <w:pPr>
              <w:rPr>
                <w:rFonts w:cstheme="minorBidi"/>
              </w:rPr>
            </w:pPr>
            <w:r>
              <w:rPr>
                <w:rFonts w:ascii="Times New Roman" w:cstheme="minorBidi"/>
                <w:lang w:val="uk-UA"/>
              </w:rPr>
              <w:t>+32767</w:t>
            </w:r>
          </w:p>
        </w:tc>
        <w:tc>
          <w:tcPr>
            <w:tcW w:w="5385" w:type="dxa"/>
            <w:tcMar>
              <w:top w:w="28" w:type="dxa"/>
              <w:left w:w="28" w:type="dxa"/>
              <w:bottom w:w="28" w:type="dxa"/>
              <w:right w:w="28" w:type="dxa"/>
            </w:tcMar>
            <w:vAlign w:val="center"/>
          </w:tcPr>
          <w:p w14:paraId="48740D99" w14:textId="77777777" w:rsidR="008D1CA6" w:rsidRDefault="008D1CA6" w:rsidP="00BA261B">
            <w:pPr>
              <w:rPr>
                <w:rFonts w:cstheme="minorBidi"/>
              </w:rPr>
            </w:pPr>
            <w:r>
              <w:rPr>
                <w:rFonts w:ascii="Times New Roman" w:cstheme="minorBidi"/>
                <w:lang w:val="uk-UA"/>
              </w:rPr>
              <w:t>Максимальне</w:t>
            </w:r>
            <w:r>
              <w:rPr>
                <w:rFonts w:ascii="Times New Roman" w:cstheme="minorBidi"/>
                <w:lang w:val="uk-UA"/>
              </w:rPr>
              <w:t xml:space="preserve"> </w:t>
            </w:r>
            <w:r>
              <w:rPr>
                <w:rFonts w:ascii="Times New Roman" w:cstheme="minorBidi"/>
                <w:lang w:val="uk-UA"/>
              </w:rPr>
              <w:t>значення</w:t>
            </w:r>
            <w:r>
              <w:rPr>
                <w:rFonts w:ascii="Times New Roman" w:cstheme="minorBidi"/>
                <w:lang w:val="uk-UA"/>
              </w:rPr>
              <w:t xml:space="preserve"> </w:t>
            </w:r>
            <w:proofErr w:type="spellStart"/>
            <w:r>
              <w:rPr>
                <w:rFonts w:ascii="Times New Roman" w:cstheme="minorBidi"/>
                <w:lang w:val="uk-UA"/>
              </w:rPr>
              <w:t>short</w:t>
            </w:r>
            <w:proofErr w:type="spellEnd"/>
            <w:r>
              <w:rPr>
                <w:rFonts w:ascii="Times New Roman" w:cstheme="minorBidi"/>
                <w:lang w:val="uk-UA"/>
              </w:rPr>
              <w:t xml:space="preserve"> </w:t>
            </w:r>
            <w:proofErr w:type="spellStart"/>
            <w:r>
              <w:rPr>
                <w:rFonts w:ascii="Times New Roman" w:cstheme="minorBidi"/>
                <w:lang w:val="uk-UA"/>
              </w:rPr>
              <w:t>int</w:t>
            </w:r>
            <w:proofErr w:type="spellEnd"/>
            <w:r>
              <w:rPr>
                <w:rFonts w:ascii="Times New Roman" w:cstheme="minorBidi"/>
                <w:lang w:val="uk-UA"/>
              </w:rPr>
              <w:t>.</w:t>
            </w:r>
          </w:p>
        </w:tc>
      </w:tr>
      <w:tr w:rsidR="008D1CA6" w14:paraId="0771B78A" w14:textId="77777777" w:rsidTr="008D1CA6">
        <w:tc>
          <w:tcPr>
            <w:tcW w:w="1761" w:type="dxa"/>
            <w:tcMar>
              <w:top w:w="28" w:type="dxa"/>
              <w:left w:w="28" w:type="dxa"/>
              <w:bottom w:w="28" w:type="dxa"/>
              <w:right w:w="28" w:type="dxa"/>
            </w:tcMar>
            <w:vAlign w:val="center"/>
          </w:tcPr>
          <w:p w14:paraId="0AFE79AB" w14:textId="77777777" w:rsidR="008D1CA6" w:rsidRPr="005D4207" w:rsidRDefault="008D1CA6" w:rsidP="00BA261B">
            <w:pPr>
              <w:rPr>
                <w:rFonts w:cstheme="minorBidi"/>
              </w:rPr>
            </w:pPr>
            <w:r>
              <w:rPr>
                <w:rFonts w:ascii="Times New Roman" w:cstheme="minorBidi"/>
                <w:lang w:val="uk-UA"/>
              </w:rPr>
              <w:t>USHRT_MA</w:t>
            </w:r>
            <w:r>
              <w:rPr>
                <w:rFonts w:ascii="Times New Roman" w:cstheme="minorBidi"/>
              </w:rPr>
              <w:t>X</w:t>
            </w:r>
          </w:p>
        </w:tc>
        <w:tc>
          <w:tcPr>
            <w:tcW w:w="2492" w:type="dxa"/>
            <w:tcMar>
              <w:top w:w="28" w:type="dxa"/>
              <w:left w:w="28" w:type="dxa"/>
              <w:bottom w:w="28" w:type="dxa"/>
              <w:right w:w="28" w:type="dxa"/>
            </w:tcMar>
            <w:vAlign w:val="center"/>
          </w:tcPr>
          <w:p w14:paraId="5F8E478C" w14:textId="77777777" w:rsidR="008D1CA6" w:rsidRDefault="008D1CA6" w:rsidP="00BA261B">
            <w:pPr>
              <w:rPr>
                <w:rFonts w:cstheme="minorBidi"/>
              </w:rPr>
            </w:pPr>
            <w:r>
              <w:rPr>
                <w:rFonts w:ascii="Times New Roman" w:cstheme="minorBidi"/>
                <w:lang w:val="uk-UA"/>
              </w:rPr>
              <w:t>65535</w:t>
            </w:r>
          </w:p>
        </w:tc>
        <w:tc>
          <w:tcPr>
            <w:tcW w:w="5385" w:type="dxa"/>
            <w:tcMar>
              <w:top w:w="28" w:type="dxa"/>
              <w:left w:w="28" w:type="dxa"/>
              <w:bottom w:w="28" w:type="dxa"/>
              <w:right w:w="28" w:type="dxa"/>
            </w:tcMar>
            <w:vAlign w:val="center"/>
          </w:tcPr>
          <w:p w14:paraId="705BA910" w14:textId="77777777" w:rsidR="008D1CA6" w:rsidRDefault="008D1CA6" w:rsidP="00BA261B">
            <w:pPr>
              <w:rPr>
                <w:rFonts w:cstheme="minorBidi"/>
              </w:rPr>
            </w:pPr>
            <w:r>
              <w:rPr>
                <w:rFonts w:ascii="Times New Roman" w:cstheme="minorBidi"/>
                <w:lang w:val="uk-UA"/>
              </w:rPr>
              <w:t>Максимальне</w:t>
            </w:r>
            <w:r>
              <w:rPr>
                <w:rFonts w:ascii="Times New Roman" w:cstheme="minorBidi"/>
                <w:lang w:val="uk-UA"/>
              </w:rPr>
              <w:t xml:space="preserve"> </w:t>
            </w:r>
            <w:r>
              <w:rPr>
                <w:rFonts w:ascii="Times New Roman" w:cstheme="minorBidi"/>
                <w:lang w:val="uk-UA"/>
              </w:rPr>
              <w:t>значення</w:t>
            </w:r>
            <w:r>
              <w:rPr>
                <w:rFonts w:ascii="Times New Roman" w:cstheme="minorBidi"/>
                <w:lang w:val="uk-UA"/>
              </w:rPr>
              <w:t xml:space="preserve"> </w:t>
            </w:r>
            <w:proofErr w:type="spellStart"/>
            <w:r>
              <w:rPr>
                <w:rFonts w:ascii="Times New Roman" w:cstheme="minorBidi"/>
                <w:lang w:val="uk-UA"/>
              </w:rPr>
              <w:t>unsigned</w:t>
            </w:r>
            <w:proofErr w:type="spellEnd"/>
            <w:r>
              <w:rPr>
                <w:rFonts w:ascii="Times New Roman" w:cstheme="minorBidi"/>
                <w:lang w:val="uk-UA"/>
              </w:rPr>
              <w:t xml:space="preserve"> </w:t>
            </w:r>
            <w:proofErr w:type="spellStart"/>
            <w:r>
              <w:rPr>
                <w:rFonts w:ascii="Times New Roman" w:cstheme="minorBidi"/>
                <w:lang w:val="uk-UA"/>
              </w:rPr>
              <w:t>short</w:t>
            </w:r>
            <w:proofErr w:type="spellEnd"/>
            <w:r>
              <w:rPr>
                <w:rFonts w:ascii="Times New Roman" w:cstheme="minorBidi"/>
                <w:lang w:val="uk-UA"/>
              </w:rPr>
              <w:t xml:space="preserve"> </w:t>
            </w:r>
            <w:proofErr w:type="spellStart"/>
            <w:r>
              <w:rPr>
                <w:rFonts w:ascii="Times New Roman" w:cstheme="minorBidi"/>
                <w:lang w:val="uk-UA"/>
              </w:rPr>
              <w:t>int</w:t>
            </w:r>
            <w:proofErr w:type="spellEnd"/>
            <w:r>
              <w:rPr>
                <w:rFonts w:ascii="Times New Roman" w:cstheme="minorBidi"/>
                <w:lang w:val="uk-UA"/>
              </w:rPr>
              <w:t>.</w:t>
            </w:r>
          </w:p>
        </w:tc>
      </w:tr>
      <w:tr w:rsidR="008D1CA6" w14:paraId="075B3D3B" w14:textId="77777777" w:rsidTr="008D1CA6">
        <w:tc>
          <w:tcPr>
            <w:tcW w:w="1761" w:type="dxa"/>
            <w:tcMar>
              <w:top w:w="28" w:type="dxa"/>
              <w:left w:w="28" w:type="dxa"/>
              <w:bottom w:w="28" w:type="dxa"/>
              <w:right w:w="28" w:type="dxa"/>
            </w:tcMar>
            <w:vAlign w:val="center"/>
          </w:tcPr>
          <w:p w14:paraId="309ACBD3" w14:textId="77777777" w:rsidR="008D1CA6" w:rsidRDefault="008D1CA6" w:rsidP="00BA261B">
            <w:pPr>
              <w:rPr>
                <w:rFonts w:cstheme="minorBidi"/>
              </w:rPr>
            </w:pPr>
            <w:r>
              <w:rPr>
                <w:rFonts w:ascii="Times New Roman" w:cstheme="minorBidi"/>
                <w:lang w:val="uk-UA"/>
              </w:rPr>
              <w:t>INT_MIN</w:t>
            </w:r>
          </w:p>
        </w:tc>
        <w:tc>
          <w:tcPr>
            <w:tcW w:w="2492" w:type="dxa"/>
            <w:tcMar>
              <w:top w:w="28" w:type="dxa"/>
              <w:left w:w="28" w:type="dxa"/>
              <w:bottom w:w="28" w:type="dxa"/>
              <w:right w:w="28" w:type="dxa"/>
            </w:tcMar>
            <w:vAlign w:val="center"/>
          </w:tcPr>
          <w:p w14:paraId="3D8A3B50" w14:textId="77777777" w:rsidR="008D1CA6" w:rsidRDefault="008D1CA6" w:rsidP="00BA261B">
            <w:pPr>
              <w:rPr>
                <w:rFonts w:cstheme="minorBidi"/>
              </w:rPr>
            </w:pPr>
            <w:r>
              <w:rPr>
                <w:rFonts w:ascii="Times New Roman" w:cstheme="minorBidi"/>
                <w:lang w:val="uk-UA"/>
              </w:rPr>
              <w:t>-2147483648</w:t>
            </w:r>
          </w:p>
        </w:tc>
        <w:tc>
          <w:tcPr>
            <w:tcW w:w="5385" w:type="dxa"/>
            <w:tcMar>
              <w:top w:w="28" w:type="dxa"/>
              <w:left w:w="28" w:type="dxa"/>
              <w:bottom w:w="28" w:type="dxa"/>
              <w:right w:w="28" w:type="dxa"/>
            </w:tcMar>
            <w:vAlign w:val="center"/>
          </w:tcPr>
          <w:p w14:paraId="7B1247D9" w14:textId="77777777" w:rsidR="008D1CA6" w:rsidRDefault="008D1CA6" w:rsidP="00BA261B">
            <w:pPr>
              <w:rPr>
                <w:rFonts w:cstheme="minorBidi"/>
              </w:rPr>
            </w:pPr>
            <w:r>
              <w:rPr>
                <w:rFonts w:ascii="Times New Roman" w:cstheme="minorBidi"/>
                <w:lang w:val="uk-UA"/>
              </w:rPr>
              <w:t>Мінімальне</w:t>
            </w:r>
            <w:r>
              <w:rPr>
                <w:rFonts w:ascii="Times New Roman" w:cstheme="minorBidi"/>
                <w:lang w:val="uk-UA"/>
              </w:rPr>
              <w:t xml:space="preserve"> </w:t>
            </w:r>
            <w:r>
              <w:rPr>
                <w:rFonts w:ascii="Times New Roman" w:cstheme="minorBidi"/>
                <w:lang w:val="uk-UA"/>
              </w:rPr>
              <w:t>значення</w:t>
            </w:r>
            <w:r>
              <w:rPr>
                <w:rFonts w:ascii="Times New Roman" w:cstheme="minorBidi"/>
                <w:lang w:val="uk-UA"/>
              </w:rPr>
              <w:t xml:space="preserve"> </w:t>
            </w:r>
            <w:proofErr w:type="spellStart"/>
            <w:r>
              <w:rPr>
                <w:rFonts w:ascii="Times New Roman" w:cstheme="minorBidi"/>
                <w:lang w:val="uk-UA"/>
              </w:rPr>
              <w:t>int</w:t>
            </w:r>
            <w:proofErr w:type="spellEnd"/>
            <w:r>
              <w:rPr>
                <w:rFonts w:ascii="Times New Roman" w:cstheme="minorBidi"/>
                <w:lang w:val="uk-UA"/>
              </w:rPr>
              <w:t>.</w:t>
            </w:r>
          </w:p>
        </w:tc>
      </w:tr>
      <w:tr w:rsidR="008D1CA6" w14:paraId="3D011B6E" w14:textId="77777777" w:rsidTr="008D1CA6">
        <w:tc>
          <w:tcPr>
            <w:tcW w:w="1761" w:type="dxa"/>
            <w:tcMar>
              <w:top w:w="28" w:type="dxa"/>
              <w:left w:w="28" w:type="dxa"/>
              <w:bottom w:w="28" w:type="dxa"/>
              <w:right w:w="28" w:type="dxa"/>
            </w:tcMar>
            <w:vAlign w:val="center"/>
          </w:tcPr>
          <w:p w14:paraId="5248BB67" w14:textId="77777777" w:rsidR="008D1CA6" w:rsidRPr="005E5BC6" w:rsidRDefault="008D1CA6" w:rsidP="00BA261B">
            <w:pPr>
              <w:rPr>
                <w:rFonts w:cstheme="minorBidi"/>
              </w:rPr>
            </w:pPr>
            <w:r>
              <w:rPr>
                <w:rFonts w:ascii="Times New Roman" w:cstheme="minorBidi"/>
                <w:lang w:val="uk-UA"/>
              </w:rPr>
              <w:t>INT_MA</w:t>
            </w:r>
            <w:r>
              <w:rPr>
                <w:rFonts w:ascii="Times New Roman" w:cstheme="minorBidi"/>
              </w:rPr>
              <w:t>X</w:t>
            </w:r>
          </w:p>
        </w:tc>
        <w:tc>
          <w:tcPr>
            <w:tcW w:w="2492" w:type="dxa"/>
            <w:tcMar>
              <w:top w:w="28" w:type="dxa"/>
              <w:left w:w="28" w:type="dxa"/>
              <w:bottom w:w="28" w:type="dxa"/>
              <w:right w:w="28" w:type="dxa"/>
            </w:tcMar>
            <w:vAlign w:val="center"/>
          </w:tcPr>
          <w:p w14:paraId="4B4A3662" w14:textId="77777777" w:rsidR="008D1CA6" w:rsidRDefault="008D1CA6" w:rsidP="00BA261B">
            <w:pPr>
              <w:rPr>
                <w:rFonts w:cstheme="minorBidi"/>
              </w:rPr>
            </w:pPr>
            <w:r>
              <w:rPr>
                <w:rFonts w:ascii="Times New Roman" w:cstheme="minorBidi"/>
                <w:lang w:val="uk-UA"/>
              </w:rPr>
              <w:t>+2147483647</w:t>
            </w:r>
          </w:p>
        </w:tc>
        <w:tc>
          <w:tcPr>
            <w:tcW w:w="5385" w:type="dxa"/>
            <w:tcMar>
              <w:top w:w="28" w:type="dxa"/>
              <w:left w:w="28" w:type="dxa"/>
              <w:bottom w:w="28" w:type="dxa"/>
              <w:right w:w="28" w:type="dxa"/>
            </w:tcMar>
            <w:vAlign w:val="center"/>
          </w:tcPr>
          <w:p w14:paraId="791530E1" w14:textId="77777777" w:rsidR="008D1CA6" w:rsidRDefault="008D1CA6" w:rsidP="00BA261B">
            <w:pPr>
              <w:rPr>
                <w:rFonts w:cstheme="minorBidi"/>
              </w:rPr>
            </w:pPr>
            <w:r>
              <w:rPr>
                <w:rFonts w:ascii="Times New Roman" w:cstheme="minorBidi"/>
                <w:lang w:val="uk-UA"/>
              </w:rPr>
              <w:t>Максимальне</w:t>
            </w:r>
            <w:r>
              <w:rPr>
                <w:rFonts w:ascii="Times New Roman" w:cstheme="minorBidi"/>
                <w:lang w:val="uk-UA"/>
              </w:rPr>
              <w:t xml:space="preserve"> </w:t>
            </w:r>
            <w:r>
              <w:rPr>
                <w:rFonts w:ascii="Times New Roman" w:cstheme="minorBidi"/>
                <w:lang w:val="uk-UA"/>
              </w:rPr>
              <w:t>значення</w:t>
            </w:r>
            <w:r>
              <w:rPr>
                <w:rFonts w:ascii="Times New Roman" w:cstheme="minorBidi"/>
                <w:lang w:val="uk-UA"/>
              </w:rPr>
              <w:t xml:space="preserve"> </w:t>
            </w:r>
            <w:proofErr w:type="spellStart"/>
            <w:r>
              <w:rPr>
                <w:rFonts w:ascii="Times New Roman" w:cstheme="minorBidi"/>
                <w:lang w:val="uk-UA"/>
              </w:rPr>
              <w:t>int</w:t>
            </w:r>
            <w:proofErr w:type="spellEnd"/>
            <w:r>
              <w:rPr>
                <w:rFonts w:ascii="Times New Roman" w:cstheme="minorBidi"/>
                <w:lang w:val="uk-UA"/>
              </w:rPr>
              <w:t>.</w:t>
            </w:r>
          </w:p>
        </w:tc>
      </w:tr>
      <w:tr w:rsidR="008D1CA6" w14:paraId="21112293" w14:textId="77777777" w:rsidTr="008D1CA6">
        <w:tc>
          <w:tcPr>
            <w:tcW w:w="1761" w:type="dxa"/>
            <w:tcMar>
              <w:top w:w="28" w:type="dxa"/>
              <w:left w:w="28" w:type="dxa"/>
              <w:bottom w:w="28" w:type="dxa"/>
              <w:right w:w="28" w:type="dxa"/>
            </w:tcMar>
            <w:vAlign w:val="center"/>
          </w:tcPr>
          <w:p w14:paraId="6E860FD1" w14:textId="77777777" w:rsidR="008D1CA6" w:rsidRPr="005E5BC6" w:rsidRDefault="008D1CA6" w:rsidP="00BA261B">
            <w:pPr>
              <w:rPr>
                <w:rFonts w:cstheme="minorBidi"/>
              </w:rPr>
            </w:pPr>
            <w:r>
              <w:rPr>
                <w:rFonts w:ascii="Times New Roman" w:cstheme="minorBidi"/>
                <w:lang w:val="uk-UA"/>
              </w:rPr>
              <w:t>UINT_MA</w:t>
            </w:r>
            <w:r>
              <w:rPr>
                <w:rFonts w:ascii="Times New Roman" w:cstheme="minorBidi"/>
              </w:rPr>
              <w:t>X</w:t>
            </w:r>
          </w:p>
        </w:tc>
        <w:tc>
          <w:tcPr>
            <w:tcW w:w="2492" w:type="dxa"/>
            <w:tcMar>
              <w:top w:w="28" w:type="dxa"/>
              <w:left w:w="28" w:type="dxa"/>
              <w:bottom w:w="28" w:type="dxa"/>
              <w:right w:w="28" w:type="dxa"/>
            </w:tcMar>
            <w:vAlign w:val="center"/>
          </w:tcPr>
          <w:p w14:paraId="2819C25C" w14:textId="77777777" w:rsidR="008D1CA6" w:rsidRDefault="008D1CA6" w:rsidP="00BA261B">
            <w:pPr>
              <w:rPr>
                <w:rFonts w:cstheme="minorBidi"/>
              </w:rPr>
            </w:pPr>
            <w:r>
              <w:rPr>
                <w:rFonts w:ascii="Times New Roman" w:cstheme="minorBidi"/>
                <w:lang w:val="uk-UA"/>
              </w:rPr>
              <w:t>4294967295</w:t>
            </w:r>
          </w:p>
        </w:tc>
        <w:tc>
          <w:tcPr>
            <w:tcW w:w="5385" w:type="dxa"/>
            <w:tcMar>
              <w:top w:w="28" w:type="dxa"/>
              <w:left w:w="28" w:type="dxa"/>
              <w:bottom w:w="28" w:type="dxa"/>
              <w:right w:w="28" w:type="dxa"/>
            </w:tcMar>
            <w:vAlign w:val="center"/>
          </w:tcPr>
          <w:p w14:paraId="7F41F997" w14:textId="77777777" w:rsidR="008D1CA6" w:rsidRDefault="008D1CA6" w:rsidP="00BA261B">
            <w:pPr>
              <w:rPr>
                <w:rFonts w:cstheme="minorBidi"/>
              </w:rPr>
            </w:pPr>
            <w:r>
              <w:rPr>
                <w:rFonts w:ascii="Times New Roman" w:cstheme="minorBidi"/>
                <w:lang w:val="uk-UA"/>
              </w:rPr>
              <w:t>Максимальне</w:t>
            </w:r>
            <w:r>
              <w:rPr>
                <w:rFonts w:ascii="Times New Roman" w:cstheme="minorBidi"/>
                <w:lang w:val="uk-UA"/>
              </w:rPr>
              <w:t xml:space="preserve"> </w:t>
            </w:r>
            <w:r>
              <w:rPr>
                <w:rFonts w:ascii="Times New Roman" w:cstheme="minorBidi"/>
                <w:lang w:val="uk-UA"/>
              </w:rPr>
              <w:t>значення</w:t>
            </w:r>
            <w:r>
              <w:rPr>
                <w:rFonts w:ascii="Times New Roman" w:cstheme="minorBidi"/>
                <w:lang w:val="uk-UA"/>
              </w:rPr>
              <w:t xml:space="preserve"> </w:t>
            </w:r>
            <w:proofErr w:type="spellStart"/>
            <w:r>
              <w:rPr>
                <w:rFonts w:ascii="Times New Roman" w:cstheme="minorBidi"/>
                <w:lang w:val="uk-UA"/>
              </w:rPr>
              <w:t>unsigned</w:t>
            </w:r>
            <w:proofErr w:type="spellEnd"/>
            <w:r>
              <w:rPr>
                <w:rFonts w:ascii="Times New Roman" w:cstheme="minorBidi"/>
                <w:lang w:val="uk-UA"/>
              </w:rPr>
              <w:t xml:space="preserve"> </w:t>
            </w:r>
            <w:proofErr w:type="spellStart"/>
            <w:r>
              <w:rPr>
                <w:rFonts w:ascii="Times New Roman" w:cstheme="minorBidi"/>
                <w:lang w:val="uk-UA"/>
              </w:rPr>
              <w:t>int</w:t>
            </w:r>
            <w:proofErr w:type="spellEnd"/>
            <w:r>
              <w:rPr>
                <w:rFonts w:ascii="Times New Roman" w:cstheme="minorBidi"/>
                <w:lang w:val="uk-UA"/>
              </w:rPr>
              <w:t>.</w:t>
            </w:r>
          </w:p>
        </w:tc>
      </w:tr>
      <w:tr w:rsidR="008D1CA6" w14:paraId="0A0C78FA" w14:textId="77777777" w:rsidTr="008D1CA6">
        <w:tc>
          <w:tcPr>
            <w:tcW w:w="1761" w:type="dxa"/>
            <w:tcMar>
              <w:top w:w="28" w:type="dxa"/>
              <w:left w:w="28" w:type="dxa"/>
              <w:bottom w:w="28" w:type="dxa"/>
              <w:right w:w="28" w:type="dxa"/>
            </w:tcMar>
            <w:vAlign w:val="center"/>
          </w:tcPr>
          <w:p w14:paraId="296819AD" w14:textId="77777777" w:rsidR="008D1CA6" w:rsidRDefault="008D1CA6" w:rsidP="00BA261B">
            <w:pPr>
              <w:rPr>
                <w:rFonts w:cstheme="minorBidi"/>
              </w:rPr>
            </w:pPr>
            <w:r>
              <w:rPr>
                <w:rFonts w:ascii="Times New Roman" w:cstheme="minorBidi"/>
                <w:lang w:val="uk-UA"/>
              </w:rPr>
              <w:t>LONG_MIN</w:t>
            </w:r>
          </w:p>
        </w:tc>
        <w:tc>
          <w:tcPr>
            <w:tcW w:w="2492" w:type="dxa"/>
            <w:tcMar>
              <w:top w:w="28" w:type="dxa"/>
              <w:left w:w="28" w:type="dxa"/>
              <w:bottom w:w="28" w:type="dxa"/>
              <w:right w:w="28" w:type="dxa"/>
            </w:tcMar>
            <w:vAlign w:val="center"/>
          </w:tcPr>
          <w:p w14:paraId="19ADC523" w14:textId="77777777" w:rsidR="008D1CA6" w:rsidRDefault="008D1CA6" w:rsidP="00BA261B">
            <w:pPr>
              <w:rPr>
                <w:rFonts w:cstheme="minorBidi"/>
              </w:rPr>
            </w:pPr>
            <w:r>
              <w:rPr>
                <w:rFonts w:ascii="Times New Roman" w:cstheme="minorBidi"/>
                <w:lang w:val="uk-UA"/>
              </w:rPr>
              <w:t>-9223372036854775808</w:t>
            </w:r>
          </w:p>
        </w:tc>
        <w:tc>
          <w:tcPr>
            <w:tcW w:w="5385" w:type="dxa"/>
            <w:tcMar>
              <w:top w:w="28" w:type="dxa"/>
              <w:left w:w="28" w:type="dxa"/>
              <w:bottom w:w="28" w:type="dxa"/>
              <w:right w:w="28" w:type="dxa"/>
            </w:tcMar>
            <w:vAlign w:val="center"/>
          </w:tcPr>
          <w:p w14:paraId="3A708789" w14:textId="77777777" w:rsidR="008D1CA6" w:rsidRDefault="008D1CA6" w:rsidP="00BA261B">
            <w:pPr>
              <w:rPr>
                <w:rFonts w:cstheme="minorBidi"/>
              </w:rPr>
            </w:pPr>
            <w:r>
              <w:rPr>
                <w:rFonts w:ascii="Times New Roman" w:cstheme="minorBidi"/>
                <w:lang w:val="uk-UA"/>
              </w:rPr>
              <w:t>Мінімальне</w:t>
            </w:r>
            <w:r>
              <w:rPr>
                <w:rFonts w:ascii="Times New Roman" w:cstheme="minorBidi"/>
                <w:lang w:val="uk-UA"/>
              </w:rPr>
              <w:t xml:space="preserve"> </w:t>
            </w:r>
            <w:r>
              <w:rPr>
                <w:rFonts w:ascii="Times New Roman" w:cstheme="minorBidi"/>
                <w:lang w:val="uk-UA"/>
              </w:rPr>
              <w:t>значення</w:t>
            </w:r>
            <w:r>
              <w:rPr>
                <w:rFonts w:ascii="Times New Roman" w:cstheme="minorBidi"/>
                <w:lang w:val="uk-UA"/>
              </w:rPr>
              <w:t xml:space="preserve"> </w:t>
            </w:r>
            <w:proofErr w:type="spellStart"/>
            <w:r>
              <w:rPr>
                <w:rFonts w:ascii="Times New Roman" w:cstheme="minorBidi"/>
                <w:lang w:val="uk-UA"/>
              </w:rPr>
              <w:t>long</w:t>
            </w:r>
            <w:proofErr w:type="spellEnd"/>
            <w:r>
              <w:rPr>
                <w:rFonts w:ascii="Times New Roman" w:cstheme="minorBidi"/>
                <w:lang w:val="uk-UA"/>
              </w:rPr>
              <w:t xml:space="preserve"> </w:t>
            </w:r>
            <w:proofErr w:type="spellStart"/>
            <w:r>
              <w:rPr>
                <w:rFonts w:ascii="Times New Roman" w:cstheme="minorBidi"/>
                <w:lang w:val="uk-UA"/>
              </w:rPr>
              <w:t>int</w:t>
            </w:r>
            <w:proofErr w:type="spellEnd"/>
            <w:r>
              <w:rPr>
                <w:rFonts w:ascii="Times New Roman" w:cstheme="minorBidi"/>
                <w:lang w:val="uk-UA"/>
              </w:rPr>
              <w:t>.</w:t>
            </w:r>
          </w:p>
        </w:tc>
      </w:tr>
      <w:tr w:rsidR="008D1CA6" w14:paraId="1B568DF2" w14:textId="77777777" w:rsidTr="008D1CA6">
        <w:tc>
          <w:tcPr>
            <w:tcW w:w="1761" w:type="dxa"/>
            <w:tcMar>
              <w:top w:w="28" w:type="dxa"/>
              <w:left w:w="28" w:type="dxa"/>
              <w:bottom w:w="28" w:type="dxa"/>
              <w:right w:w="28" w:type="dxa"/>
            </w:tcMar>
            <w:vAlign w:val="center"/>
          </w:tcPr>
          <w:p w14:paraId="1B89B902" w14:textId="77777777" w:rsidR="008D1CA6" w:rsidRPr="005E5BC6" w:rsidRDefault="008D1CA6" w:rsidP="00BA261B">
            <w:pPr>
              <w:rPr>
                <w:rFonts w:cstheme="minorBidi"/>
              </w:rPr>
            </w:pPr>
            <w:r>
              <w:rPr>
                <w:rFonts w:ascii="Times New Roman" w:cstheme="minorBidi"/>
                <w:lang w:val="uk-UA"/>
              </w:rPr>
              <w:t>LONG_MA</w:t>
            </w:r>
            <w:r>
              <w:rPr>
                <w:rFonts w:ascii="Times New Roman" w:cstheme="minorBidi"/>
              </w:rPr>
              <w:t>X</w:t>
            </w:r>
          </w:p>
        </w:tc>
        <w:tc>
          <w:tcPr>
            <w:tcW w:w="2492" w:type="dxa"/>
            <w:tcMar>
              <w:top w:w="28" w:type="dxa"/>
              <w:left w:w="28" w:type="dxa"/>
              <w:bottom w:w="28" w:type="dxa"/>
              <w:right w:w="28" w:type="dxa"/>
            </w:tcMar>
            <w:vAlign w:val="center"/>
          </w:tcPr>
          <w:p w14:paraId="0D8B3F52" w14:textId="77777777" w:rsidR="008D1CA6" w:rsidRDefault="008D1CA6" w:rsidP="00BA261B">
            <w:pPr>
              <w:rPr>
                <w:rFonts w:cstheme="minorBidi"/>
              </w:rPr>
            </w:pPr>
            <w:r>
              <w:rPr>
                <w:rFonts w:ascii="Times New Roman" w:cstheme="minorBidi"/>
                <w:lang w:val="uk-UA"/>
              </w:rPr>
              <w:t>+9223372036854775807</w:t>
            </w:r>
          </w:p>
        </w:tc>
        <w:tc>
          <w:tcPr>
            <w:tcW w:w="5385" w:type="dxa"/>
            <w:tcMar>
              <w:top w:w="28" w:type="dxa"/>
              <w:left w:w="28" w:type="dxa"/>
              <w:bottom w:w="28" w:type="dxa"/>
              <w:right w:w="28" w:type="dxa"/>
            </w:tcMar>
            <w:vAlign w:val="center"/>
          </w:tcPr>
          <w:p w14:paraId="3208EC1B" w14:textId="77777777" w:rsidR="008D1CA6" w:rsidRDefault="008D1CA6" w:rsidP="00BA261B">
            <w:pPr>
              <w:rPr>
                <w:rFonts w:cstheme="minorBidi"/>
              </w:rPr>
            </w:pPr>
            <w:r>
              <w:rPr>
                <w:rFonts w:ascii="Times New Roman" w:cstheme="minorBidi"/>
                <w:lang w:val="uk-UA"/>
              </w:rPr>
              <w:t>Максимальне</w:t>
            </w:r>
            <w:r>
              <w:rPr>
                <w:rFonts w:ascii="Times New Roman" w:cstheme="minorBidi"/>
                <w:lang w:val="uk-UA"/>
              </w:rPr>
              <w:t xml:space="preserve"> </w:t>
            </w:r>
            <w:r>
              <w:rPr>
                <w:rFonts w:ascii="Times New Roman" w:cstheme="minorBidi"/>
                <w:lang w:val="uk-UA"/>
              </w:rPr>
              <w:t>значення</w:t>
            </w:r>
            <w:r>
              <w:rPr>
                <w:rFonts w:ascii="Times New Roman" w:cstheme="minorBidi"/>
                <w:lang w:val="uk-UA"/>
              </w:rPr>
              <w:t xml:space="preserve"> </w:t>
            </w:r>
            <w:proofErr w:type="spellStart"/>
            <w:r>
              <w:rPr>
                <w:rFonts w:ascii="Times New Roman" w:cstheme="minorBidi"/>
                <w:lang w:val="uk-UA"/>
              </w:rPr>
              <w:t>long</w:t>
            </w:r>
            <w:proofErr w:type="spellEnd"/>
            <w:r>
              <w:rPr>
                <w:rFonts w:ascii="Times New Roman" w:cstheme="minorBidi"/>
                <w:lang w:val="uk-UA"/>
              </w:rPr>
              <w:t xml:space="preserve"> </w:t>
            </w:r>
            <w:proofErr w:type="spellStart"/>
            <w:r>
              <w:rPr>
                <w:rFonts w:ascii="Times New Roman" w:cstheme="minorBidi"/>
                <w:lang w:val="uk-UA"/>
              </w:rPr>
              <w:t>int</w:t>
            </w:r>
            <w:proofErr w:type="spellEnd"/>
            <w:r>
              <w:rPr>
                <w:rFonts w:ascii="Times New Roman" w:cstheme="minorBidi"/>
                <w:lang w:val="uk-UA"/>
              </w:rPr>
              <w:t>.</w:t>
            </w:r>
          </w:p>
        </w:tc>
      </w:tr>
      <w:tr w:rsidR="008D1CA6" w14:paraId="159ACF2E" w14:textId="77777777" w:rsidTr="008D1CA6">
        <w:tc>
          <w:tcPr>
            <w:tcW w:w="1761" w:type="dxa"/>
            <w:tcMar>
              <w:top w:w="28" w:type="dxa"/>
              <w:left w:w="28" w:type="dxa"/>
              <w:bottom w:w="28" w:type="dxa"/>
              <w:right w:w="28" w:type="dxa"/>
            </w:tcMar>
            <w:vAlign w:val="center"/>
          </w:tcPr>
          <w:p w14:paraId="629030FD" w14:textId="77777777" w:rsidR="008D1CA6" w:rsidRPr="005E5BC6" w:rsidRDefault="008D1CA6" w:rsidP="00BA261B">
            <w:pPr>
              <w:rPr>
                <w:rFonts w:cstheme="minorBidi"/>
              </w:rPr>
            </w:pPr>
            <w:r>
              <w:rPr>
                <w:rFonts w:ascii="Times New Roman" w:cstheme="minorBidi"/>
                <w:lang w:val="uk-UA"/>
              </w:rPr>
              <w:t>ULONG_MA</w:t>
            </w:r>
            <w:r>
              <w:rPr>
                <w:rFonts w:ascii="Times New Roman" w:cstheme="minorBidi"/>
              </w:rPr>
              <w:t>X</w:t>
            </w:r>
          </w:p>
        </w:tc>
        <w:tc>
          <w:tcPr>
            <w:tcW w:w="2492" w:type="dxa"/>
            <w:tcMar>
              <w:top w:w="28" w:type="dxa"/>
              <w:left w:w="28" w:type="dxa"/>
              <w:bottom w:w="28" w:type="dxa"/>
              <w:right w:w="28" w:type="dxa"/>
            </w:tcMar>
            <w:vAlign w:val="center"/>
          </w:tcPr>
          <w:p w14:paraId="50B43CF7" w14:textId="77777777" w:rsidR="008D1CA6" w:rsidRDefault="008D1CA6" w:rsidP="00BA261B">
            <w:pPr>
              <w:rPr>
                <w:rFonts w:cstheme="minorBidi"/>
              </w:rPr>
            </w:pPr>
            <w:r>
              <w:rPr>
                <w:rFonts w:ascii="Times New Roman" w:cstheme="minorBidi"/>
                <w:lang w:val="uk-UA"/>
              </w:rPr>
              <w:t>18446744073709551615</w:t>
            </w:r>
          </w:p>
        </w:tc>
        <w:tc>
          <w:tcPr>
            <w:tcW w:w="5385" w:type="dxa"/>
            <w:tcMar>
              <w:top w:w="28" w:type="dxa"/>
              <w:left w:w="28" w:type="dxa"/>
              <w:bottom w:w="28" w:type="dxa"/>
              <w:right w:w="28" w:type="dxa"/>
            </w:tcMar>
            <w:vAlign w:val="center"/>
          </w:tcPr>
          <w:p w14:paraId="2D93AE84" w14:textId="77777777" w:rsidR="008D1CA6" w:rsidRDefault="008D1CA6" w:rsidP="00BA261B">
            <w:pPr>
              <w:rPr>
                <w:rFonts w:cstheme="minorBidi"/>
              </w:rPr>
            </w:pPr>
            <w:r>
              <w:rPr>
                <w:rFonts w:ascii="Times New Roman" w:cstheme="minorBidi"/>
                <w:lang w:val="uk-UA"/>
              </w:rPr>
              <w:t>Максимальне</w:t>
            </w:r>
            <w:r>
              <w:rPr>
                <w:rFonts w:ascii="Times New Roman" w:cstheme="minorBidi"/>
                <w:lang w:val="uk-UA"/>
              </w:rPr>
              <w:t xml:space="preserve"> </w:t>
            </w:r>
            <w:r>
              <w:rPr>
                <w:rFonts w:ascii="Times New Roman" w:cstheme="minorBidi"/>
                <w:lang w:val="uk-UA"/>
              </w:rPr>
              <w:t>значення</w:t>
            </w:r>
            <w:r>
              <w:rPr>
                <w:rFonts w:ascii="Times New Roman" w:cstheme="minorBidi"/>
                <w:lang w:val="uk-UA"/>
              </w:rPr>
              <w:t xml:space="preserve"> </w:t>
            </w:r>
            <w:proofErr w:type="spellStart"/>
            <w:r>
              <w:rPr>
                <w:rFonts w:ascii="Times New Roman" w:cstheme="minorBidi"/>
                <w:lang w:val="uk-UA"/>
              </w:rPr>
              <w:t>unsigned</w:t>
            </w:r>
            <w:proofErr w:type="spellEnd"/>
            <w:r>
              <w:rPr>
                <w:rFonts w:ascii="Times New Roman" w:cstheme="minorBidi"/>
                <w:lang w:val="uk-UA"/>
              </w:rPr>
              <w:t xml:space="preserve"> </w:t>
            </w:r>
            <w:proofErr w:type="spellStart"/>
            <w:r>
              <w:rPr>
                <w:rFonts w:ascii="Times New Roman" w:cstheme="minorBidi"/>
                <w:lang w:val="uk-UA"/>
              </w:rPr>
              <w:t>long</w:t>
            </w:r>
            <w:proofErr w:type="spellEnd"/>
            <w:r>
              <w:rPr>
                <w:rFonts w:ascii="Times New Roman" w:cstheme="minorBidi"/>
                <w:lang w:val="uk-UA"/>
              </w:rPr>
              <w:t xml:space="preserve"> </w:t>
            </w:r>
            <w:proofErr w:type="spellStart"/>
            <w:r>
              <w:rPr>
                <w:rFonts w:ascii="Times New Roman" w:cstheme="minorBidi"/>
                <w:lang w:val="uk-UA"/>
              </w:rPr>
              <w:t>int</w:t>
            </w:r>
            <w:proofErr w:type="spellEnd"/>
            <w:r>
              <w:rPr>
                <w:rFonts w:ascii="Times New Roman" w:cstheme="minorBidi"/>
                <w:lang w:val="uk-UA"/>
              </w:rPr>
              <w:t>.</w:t>
            </w:r>
          </w:p>
        </w:tc>
      </w:tr>
    </w:tbl>
    <w:p w14:paraId="6F0AC74A" w14:textId="77777777" w:rsidR="008D1CA6" w:rsidRDefault="008D1CA6" w:rsidP="00BA261B">
      <w:pPr>
        <w:rPr>
          <w:rFonts w:cstheme="minorBidi"/>
        </w:rPr>
      </w:pPr>
      <w:r>
        <w:rPr>
          <w:rFonts w:ascii="Times New Roman" w:cstheme="minorBidi"/>
          <w:b/>
          <w:lang w:val="uk-UA"/>
        </w:rPr>
        <w:t>Приклад</w:t>
      </w:r>
    </w:p>
    <w:p w14:paraId="0B8C48D6" w14:textId="77777777" w:rsidR="008D1CA6" w:rsidRPr="00CC58E1" w:rsidRDefault="008D1CA6" w:rsidP="00BA261B">
      <w:pPr>
        <w:rPr>
          <w:rFonts w:cstheme="minorBidi"/>
          <w:lang w:val="ru-RU"/>
        </w:rPr>
      </w:pPr>
      <w:r>
        <w:rPr>
          <w:rFonts w:ascii="Times New Roman" w:cstheme="minorBidi"/>
          <w:sz w:val="28"/>
          <w:lang w:val="uk-UA"/>
        </w:rPr>
        <w:t>Приклад</w:t>
      </w:r>
      <w:r>
        <w:rPr>
          <w:rFonts w:ascii="Times New Roman" w:cstheme="minorBidi"/>
          <w:sz w:val="28"/>
          <w:lang w:val="uk-UA"/>
        </w:rPr>
        <w:t xml:space="preserve"> </w:t>
      </w:r>
      <w:r>
        <w:rPr>
          <w:rFonts w:ascii="Times New Roman" w:cstheme="minorBidi"/>
          <w:sz w:val="28"/>
          <w:lang w:val="uk-UA"/>
        </w:rPr>
        <w:t>застосування</w:t>
      </w:r>
      <w:r>
        <w:rPr>
          <w:rFonts w:ascii="Times New Roman" w:cstheme="minorBidi"/>
          <w:sz w:val="28"/>
          <w:lang w:val="uk-UA"/>
        </w:rPr>
        <w:t xml:space="preserve"> </w:t>
      </w:r>
      <w:r>
        <w:rPr>
          <w:rFonts w:ascii="Times New Roman" w:cstheme="minorBidi"/>
          <w:sz w:val="28"/>
          <w:lang w:val="uk-UA"/>
        </w:rPr>
        <w:t>констант</w:t>
      </w:r>
      <w:r>
        <w:rPr>
          <w:rFonts w:ascii="Times New Roman" w:cstheme="minorBidi"/>
          <w:sz w:val="28"/>
          <w:lang w:val="uk-UA"/>
        </w:rPr>
        <w:t xml:space="preserve"> </w:t>
      </w:r>
      <w:r>
        <w:rPr>
          <w:rFonts w:ascii="Times New Roman" w:cstheme="minorBidi"/>
          <w:sz w:val="28"/>
          <w:lang w:val="uk-UA"/>
        </w:rPr>
        <w:t>з</w:t>
      </w:r>
      <w:r>
        <w:rPr>
          <w:rFonts w:ascii="Times New Roman" w:cstheme="minorBidi"/>
          <w:sz w:val="28"/>
          <w:lang w:val="uk-UA"/>
        </w:rPr>
        <w:t xml:space="preserve"> </w:t>
      </w:r>
      <w:proofErr w:type="spellStart"/>
      <w:r>
        <w:rPr>
          <w:rFonts w:ascii="Times New Roman" w:cstheme="minorBidi"/>
          <w:b/>
          <w:sz w:val="28"/>
          <w:lang w:val="uk-UA"/>
        </w:rPr>
        <w:t>limits.h</w:t>
      </w:r>
      <w:proofErr w:type="spellEnd"/>
      <w:r>
        <w:rPr>
          <w:rFonts w:ascii="Times New Roman" w:cstheme="minorBidi"/>
          <w:sz w:val="28"/>
          <w:lang w:val="uk-UA"/>
        </w:rPr>
        <w:t>.</w:t>
      </w:r>
    </w:p>
    <w:p w14:paraId="1FD30366" w14:textId="77777777" w:rsidR="008D1CA6" w:rsidRDefault="008D1CA6" w:rsidP="00BA261B">
      <w:pPr>
        <w:rPr>
          <w:rFonts w:cstheme="minorBidi"/>
        </w:rPr>
      </w:pPr>
      <w:r>
        <w:rPr>
          <w:rFonts w:ascii="Courier New" w:cstheme="minorBidi"/>
          <w:lang w:val="uk-UA"/>
        </w:rPr>
        <w:t>#</w:t>
      </w:r>
      <w:proofErr w:type="spellStart"/>
      <w:r>
        <w:rPr>
          <w:rFonts w:ascii="Courier New" w:cstheme="minorBidi"/>
          <w:lang w:val="uk-UA"/>
        </w:rPr>
        <w:t>include</w:t>
      </w:r>
      <w:proofErr w:type="spellEnd"/>
      <w:r>
        <w:rPr>
          <w:rFonts w:ascii="Courier New" w:cstheme="minorBidi"/>
          <w:lang w:val="uk-UA"/>
        </w:rPr>
        <w:t xml:space="preserve"> &lt;</w:t>
      </w:r>
      <w:proofErr w:type="spellStart"/>
      <w:r>
        <w:rPr>
          <w:rFonts w:ascii="Courier New" w:cstheme="minorBidi"/>
          <w:lang w:val="uk-UA"/>
        </w:rPr>
        <w:t>stdio.h</w:t>
      </w:r>
      <w:proofErr w:type="spellEnd"/>
      <w:r>
        <w:rPr>
          <w:rFonts w:ascii="Courier New" w:cstheme="minorBidi"/>
          <w:lang w:val="uk-UA"/>
        </w:rPr>
        <w:t>&gt;</w:t>
      </w:r>
    </w:p>
    <w:p w14:paraId="7D3628BB" w14:textId="77777777" w:rsidR="008D1CA6" w:rsidRDefault="008D1CA6" w:rsidP="00BA261B">
      <w:pPr>
        <w:rPr>
          <w:rFonts w:cstheme="minorBidi"/>
        </w:rPr>
      </w:pPr>
      <w:r>
        <w:rPr>
          <w:rFonts w:ascii="Courier New" w:cstheme="minorBidi"/>
          <w:lang w:val="uk-UA"/>
        </w:rPr>
        <w:t>#</w:t>
      </w:r>
      <w:proofErr w:type="spellStart"/>
      <w:r>
        <w:rPr>
          <w:rFonts w:ascii="Courier New" w:cstheme="minorBidi"/>
          <w:lang w:val="uk-UA"/>
        </w:rPr>
        <w:t>include</w:t>
      </w:r>
      <w:proofErr w:type="spellEnd"/>
      <w:r>
        <w:rPr>
          <w:rFonts w:ascii="Courier New" w:cstheme="minorBidi"/>
          <w:lang w:val="uk-UA"/>
        </w:rPr>
        <w:t xml:space="preserve"> &lt;</w:t>
      </w:r>
      <w:proofErr w:type="spellStart"/>
      <w:r>
        <w:rPr>
          <w:rFonts w:ascii="Courier New" w:cstheme="minorBidi"/>
          <w:lang w:val="uk-UA"/>
        </w:rPr>
        <w:t>limits.h</w:t>
      </w:r>
      <w:proofErr w:type="spellEnd"/>
      <w:r>
        <w:rPr>
          <w:rFonts w:ascii="Courier New" w:cstheme="minorBidi"/>
          <w:lang w:val="uk-UA"/>
        </w:rPr>
        <w:t>&gt;</w:t>
      </w:r>
    </w:p>
    <w:p w14:paraId="21C5957B" w14:textId="77777777" w:rsidR="008D1CA6" w:rsidRDefault="008D1CA6" w:rsidP="00BA261B">
      <w:pPr>
        <w:rPr>
          <w:rFonts w:ascii="Courier New" w:cstheme="minorBidi"/>
          <w:lang w:val="uk-UA"/>
        </w:rPr>
      </w:pPr>
    </w:p>
    <w:p w14:paraId="340459CA" w14:textId="77777777" w:rsidR="008D1CA6" w:rsidRDefault="008D1CA6" w:rsidP="00BA261B">
      <w:pPr>
        <w:rPr>
          <w:rFonts w:cstheme="minorBidi"/>
        </w:rPr>
      </w:pPr>
      <w:proofErr w:type="spellStart"/>
      <w:r>
        <w:rPr>
          <w:rFonts w:ascii="Courier New" w:cstheme="minorBidi"/>
          <w:lang w:val="uk-UA"/>
        </w:rPr>
        <w:t>int</w:t>
      </w:r>
      <w:proofErr w:type="spellEnd"/>
      <w:r>
        <w:rPr>
          <w:rFonts w:ascii="Courier New" w:cstheme="minorBidi"/>
          <w:lang w:val="uk-UA"/>
        </w:rPr>
        <w:t xml:space="preserve"> </w:t>
      </w:r>
      <w:proofErr w:type="spellStart"/>
      <w:r>
        <w:rPr>
          <w:rFonts w:ascii="Courier New" w:cstheme="minorBidi"/>
          <w:lang w:val="uk-UA"/>
        </w:rPr>
        <w:t>main</w:t>
      </w:r>
      <w:proofErr w:type="spellEnd"/>
      <w:r>
        <w:rPr>
          <w:rFonts w:ascii="Courier New" w:cstheme="minorBidi"/>
          <w:lang w:val="uk-UA"/>
        </w:rPr>
        <w:t>() {</w:t>
      </w:r>
    </w:p>
    <w:p w14:paraId="25F56683" w14:textId="77777777" w:rsidR="008D1CA6" w:rsidRDefault="008D1CA6" w:rsidP="00BA261B">
      <w:pPr>
        <w:rPr>
          <w:rFonts w:cstheme="minorBidi"/>
        </w:rPr>
      </w:pPr>
      <w:r>
        <w:rPr>
          <w:rFonts w:ascii="Courier New" w:cstheme="minorBidi"/>
          <w:lang w:eastAsia="uk-UA"/>
        </w:rPr>
        <w:t xml:space="preserve">   </w:t>
      </w:r>
      <w:proofErr w:type="spellStart"/>
      <w:r>
        <w:rPr>
          <w:rFonts w:ascii="Courier New" w:cstheme="minorBidi"/>
          <w:lang w:val="uk-UA"/>
        </w:rPr>
        <w:t>printf</w:t>
      </w:r>
      <w:proofErr w:type="spellEnd"/>
      <w:r>
        <w:rPr>
          <w:rFonts w:ascii="Courier New" w:cstheme="minorBidi"/>
          <w:lang w:val="uk-UA"/>
        </w:rPr>
        <w:t>("</w:t>
      </w:r>
      <w:proofErr w:type="spellStart"/>
      <w:r>
        <w:rPr>
          <w:rFonts w:ascii="Courier New" w:cstheme="minorBidi"/>
          <w:lang w:val="uk-UA"/>
        </w:rPr>
        <w:t>The</w:t>
      </w:r>
      <w:proofErr w:type="spellEnd"/>
      <w:r>
        <w:rPr>
          <w:rFonts w:ascii="Courier New" w:cstheme="minorBidi"/>
          <w:lang w:val="uk-UA"/>
        </w:rPr>
        <w:t xml:space="preserve"> </w:t>
      </w:r>
      <w:proofErr w:type="spellStart"/>
      <w:r>
        <w:rPr>
          <w:rFonts w:ascii="Courier New" w:cstheme="minorBidi"/>
          <w:lang w:val="uk-UA"/>
        </w:rPr>
        <w:t>number</w:t>
      </w:r>
      <w:proofErr w:type="spellEnd"/>
      <w:r>
        <w:rPr>
          <w:rFonts w:ascii="Courier New" w:cstheme="minorBidi"/>
          <w:lang w:val="uk-UA"/>
        </w:rPr>
        <w:t xml:space="preserve"> </w:t>
      </w:r>
      <w:proofErr w:type="spellStart"/>
      <w:r>
        <w:rPr>
          <w:rFonts w:ascii="Courier New" w:cstheme="minorBidi"/>
          <w:lang w:val="uk-UA"/>
        </w:rPr>
        <w:t>of</w:t>
      </w:r>
      <w:proofErr w:type="spellEnd"/>
      <w:r>
        <w:rPr>
          <w:rFonts w:ascii="Courier New" w:cstheme="minorBidi"/>
          <w:lang w:val="uk-UA"/>
        </w:rPr>
        <w:t xml:space="preserve"> </w:t>
      </w:r>
      <w:proofErr w:type="spellStart"/>
      <w:r>
        <w:rPr>
          <w:rFonts w:ascii="Courier New" w:cstheme="minorBidi"/>
          <w:lang w:val="uk-UA"/>
        </w:rPr>
        <w:t>bits</w:t>
      </w:r>
      <w:proofErr w:type="spellEnd"/>
      <w:r>
        <w:rPr>
          <w:rFonts w:ascii="Courier New" w:cstheme="minorBidi"/>
          <w:lang w:val="uk-UA"/>
        </w:rPr>
        <w:t xml:space="preserve"> </w:t>
      </w:r>
      <w:proofErr w:type="spellStart"/>
      <w:r>
        <w:rPr>
          <w:rFonts w:ascii="Courier New" w:cstheme="minorBidi"/>
          <w:lang w:val="uk-UA"/>
        </w:rPr>
        <w:t>in</w:t>
      </w:r>
      <w:proofErr w:type="spellEnd"/>
      <w:r>
        <w:rPr>
          <w:rFonts w:ascii="Courier New" w:cstheme="minorBidi"/>
          <w:lang w:val="uk-UA"/>
        </w:rPr>
        <w:t xml:space="preserve"> a </w:t>
      </w:r>
      <w:proofErr w:type="spellStart"/>
      <w:r>
        <w:rPr>
          <w:rFonts w:ascii="Courier New" w:cstheme="minorBidi"/>
          <w:lang w:val="uk-UA"/>
        </w:rPr>
        <w:t>byte</w:t>
      </w:r>
      <w:proofErr w:type="spellEnd"/>
      <w:r>
        <w:rPr>
          <w:rFonts w:ascii="Courier New" w:cstheme="minorBidi"/>
          <w:lang w:val="uk-UA"/>
        </w:rPr>
        <w:t xml:space="preserve"> %d\n", CHAR_BIT);</w:t>
      </w:r>
    </w:p>
    <w:p w14:paraId="526A780B" w14:textId="77777777" w:rsidR="008D1CA6" w:rsidRDefault="008D1CA6" w:rsidP="00BA261B">
      <w:pPr>
        <w:rPr>
          <w:rFonts w:ascii="Courier New" w:cstheme="minorBidi"/>
          <w:lang w:val="uk-UA" w:eastAsia="uk-UA"/>
        </w:rPr>
      </w:pPr>
    </w:p>
    <w:p w14:paraId="598C30A3" w14:textId="77777777" w:rsidR="008D1CA6" w:rsidRDefault="008D1CA6" w:rsidP="00BA261B">
      <w:pPr>
        <w:rPr>
          <w:rFonts w:cstheme="minorBidi"/>
        </w:rPr>
      </w:pPr>
      <w:r>
        <w:rPr>
          <w:rFonts w:ascii="Courier New" w:cstheme="minorBidi"/>
          <w:lang w:eastAsia="uk-UA"/>
        </w:rPr>
        <w:t xml:space="preserve">   </w:t>
      </w:r>
      <w:proofErr w:type="spellStart"/>
      <w:r>
        <w:rPr>
          <w:rFonts w:ascii="Courier New" w:cstheme="minorBidi"/>
          <w:lang w:val="uk-UA"/>
        </w:rPr>
        <w:t>printf</w:t>
      </w:r>
      <w:proofErr w:type="spellEnd"/>
      <w:r>
        <w:rPr>
          <w:rFonts w:ascii="Courier New" w:cstheme="minorBidi"/>
          <w:lang w:val="uk-UA"/>
        </w:rPr>
        <w:t>("</w:t>
      </w:r>
      <w:proofErr w:type="spellStart"/>
      <w:r>
        <w:rPr>
          <w:rFonts w:ascii="Courier New" w:cstheme="minorBidi"/>
          <w:lang w:val="uk-UA"/>
        </w:rPr>
        <w:t>The</w:t>
      </w:r>
      <w:proofErr w:type="spellEnd"/>
      <w:r>
        <w:rPr>
          <w:rFonts w:ascii="Courier New" w:cstheme="minorBidi"/>
          <w:lang w:val="uk-UA"/>
        </w:rPr>
        <w:t xml:space="preserve"> </w:t>
      </w:r>
      <w:proofErr w:type="spellStart"/>
      <w:r>
        <w:rPr>
          <w:rFonts w:ascii="Courier New" w:cstheme="minorBidi"/>
          <w:lang w:val="uk-UA"/>
        </w:rPr>
        <w:t>minimum</w:t>
      </w:r>
      <w:proofErr w:type="spellEnd"/>
      <w:r>
        <w:rPr>
          <w:rFonts w:ascii="Courier New" w:cstheme="minorBidi"/>
          <w:lang w:val="uk-UA"/>
        </w:rPr>
        <w:t xml:space="preserve"> </w:t>
      </w:r>
      <w:proofErr w:type="spellStart"/>
      <w:r>
        <w:rPr>
          <w:rFonts w:ascii="Courier New" w:cstheme="minorBidi"/>
          <w:lang w:val="uk-UA"/>
        </w:rPr>
        <w:t>value</w:t>
      </w:r>
      <w:proofErr w:type="spellEnd"/>
      <w:r>
        <w:rPr>
          <w:rFonts w:ascii="Courier New" w:cstheme="minorBidi"/>
          <w:lang w:val="uk-UA"/>
        </w:rPr>
        <w:t xml:space="preserve"> </w:t>
      </w:r>
      <w:proofErr w:type="spellStart"/>
      <w:r>
        <w:rPr>
          <w:rFonts w:ascii="Courier New" w:cstheme="minorBidi"/>
          <w:lang w:val="uk-UA"/>
        </w:rPr>
        <w:t>of</w:t>
      </w:r>
      <w:proofErr w:type="spellEnd"/>
      <w:r>
        <w:rPr>
          <w:rFonts w:ascii="Courier New" w:cstheme="minorBidi"/>
          <w:lang w:val="uk-UA"/>
        </w:rPr>
        <w:t xml:space="preserve"> SIGNED CHAR = %d\n", SCHAR_MIN);</w:t>
      </w:r>
    </w:p>
    <w:p w14:paraId="7232B39B" w14:textId="77777777" w:rsidR="008D1CA6" w:rsidRDefault="008D1CA6" w:rsidP="00BA261B">
      <w:pPr>
        <w:rPr>
          <w:rFonts w:cstheme="minorBidi"/>
        </w:rPr>
      </w:pPr>
      <w:r>
        <w:rPr>
          <w:rFonts w:ascii="Courier New" w:cstheme="minorBidi"/>
          <w:lang w:eastAsia="uk-UA"/>
        </w:rPr>
        <w:t xml:space="preserve">   </w:t>
      </w:r>
      <w:proofErr w:type="spellStart"/>
      <w:r>
        <w:rPr>
          <w:rFonts w:ascii="Courier New" w:cstheme="minorBidi"/>
          <w:lang w:val="uk-UA"/>
        </w:rPr>
        <w:t>printf</w:t>
      </w:r>
      <w:proofErr w:type="spellEnd"/>
      <w:r>
        <w:rPr>
          <w:rFonts w:ascii="Courier New" w:cstheme="minorBidi"/>
          <w:lang w:val="uk-UA"/>
        </w:rPr>
        <w:t>("</w:t>
      </w:r>
      <w:proofErr w:type="spellStart"/>
      <w:r>
        <w:rPr>
          <w:rFonts w:ascii="Courier New" w:cstheme="minorBidi"/>
          <w:lang w:val="uk-UA"/>
        </w:rPr>
        <w:t>The</w:t>
      </w:r>
      <w:proofErr w:type="spellEnd"/>
      <w:r>
        <w:rPr>
          <w:rFonts w:ascii="Courier New" w:cstheme="minorBidi"/>
          <w:lang w:val="uk-UA"/>
        </w:rPr>
        <w:t xml:space="preserve"> </w:t>
      </w:r>
      <w:proofErr w:type="spellStart"/>
      <w:r>
        <w:rPr>
          <w:rFonts w:ascii="Courier New" w:cstheme="minorBidi"/>
          <w:lang w:val="uk-UA"/>
        </w:rPr>
        <w:t>ma</w:t>
      </w:r>
      <w:proofErr w:type="spellEnd"/>
      <w:r>
        <w:rPr>
          <w:rFonts w:ascii="Courier New" w:cstheme="minorBidi"/>
        </w:rPr>
        <w:t>x</w:t>
      </w:r>
      <w:proofErr w:type="spellStart"/>
      <w:r>
        <w:rPr>
          <w:rFonts w:ascii="Courier New" w:cstheme="minorBidi"/>
          <w:lang w:val="uk-UA"/>
        </w:rPr>
        <w:t>imum</w:t>
      </w:r>
      <w:proofErr w:type="spellEnd"/>
      <w:r>
        <w:rPr>
          <w:rFonts w:ascii="Courier New" w:cstheme="minorBidi"/>
          <w:lang w:val="uk-UA"/>
        </w:rPr>
        <w:t xml:space="preserve"> </w:t>
      </w:r>
      <w:proofErr w:type="spellStart"/>
      <w:r>
        <w:rPr>
          <w:rFonts w:ascii="Courier New" w:cstheme="minorBidi"/>
          <w:lang w:val="uk-UA"/>
        </w:rPr>
        <w:t>value</w:t>
      </w:r>
      <w:proofErr w:type="spellEnd"/>
      <w:r>
        <w:rPr>
          <w:rFonts w:ascii="Courier New" w:cstheme="minorBidi"/>
          <w:lang w:val="uk-UA"/>
        </w:rPr>
        <w:t xml:space="preserve"> </w:t>
      </w:r>
      <w:proofErr w:type="spellStart"/>
      <w:r>
        <w:rPr>
          <w:rFonts w:ascii="Courier New" w:cstheme="minorBidi"/>
          <w:lang w:val="uk-UA"/>
        </w:rPr>
        <w:t>of</w:t>
      </w:r>
      <w:proofErr w:type="spellEnd"/>
      <w:r>
        <w:rPr>
          <w:rFonts w:ascii="Courier New" w:cstheme="minorBidi"/>
          <w:lang w:val="uk-UA"/>
        </w:rPr>
        <w:t xml:space="preserve"> SIGNED CHAR = %d\n", SCHAR_MA</w:t>
      </w:r>
      <w:r>
        <w:rPr>
          <w:rFonts w:ascii="Courier New" w:cstheme="minorBidi"/>
        </w:rPr>
        <w:t>X</w:t>
      </w:r>
      <w:r>
        <w:rPr>
          <w:rFonts w:ascii="Courier New" w:cstheme="minorBidi"/>
          <w:lang w:val="uk-UA"/>
        </w:rPr>
        <w:t>);</w:t>
      </w:r>
    </w:p>
    <w:p w14:paraId="1E212BB6" w14:textId="77777777" w:rsidR="008D1CA6" w:rsidRDefault="008D1CA6" w:rsidP="00BA261B">
      <w:pPr>
        <w:rPr>
          <w:rFonts w:cstheme="minorBidi"/>
        </w:rPr>
      </w:pPr>
      <w:r>
        <w:rPr>
          <w:rFonts w:ascii="Courier New" w:cstheme="minorBidi"/>
          <w:lang w:eastAsia="uk-UA"/>
        </w:rPr>
        <w:t xml:space="preserve">   </w:t>
      </w:r>
      <w:proofErr w:type="spellStart"/>
      <w:r>
        <w:rPr>
          <w:rFonts w:ascii="Courier New" w:cstheme="minorBidi"/>
          <w:lang w:val="uk-UA"/>
        </w:rPr>
        <w:t>printf</w:t>
      </w:r>
      <w:proofErr w:type="spellEnd"/>
      <w:r>
        <w:rPr>
          <w:rFonts w:ascii="Courier New" w:cstheme="minorBidi"/>
          <w:lang w:val="uk-UA"/>
        </w:rPr>
        <w:t>("</w:t>
      </w:r>
      <w:proofErr w:type="spellStart"/>
      <w:r>
        <w:rPr>
          <w:rFonts w:ascii="Courier New" w:cstheme="minorBidi"/>
          <w:lang w:val="uk-UA"/>
        </w:rPr>
        <w:t>The</w:t>
      </w:r>
      <w:proofErr w:type="spellEnd"/>
      <w:r>
        <w:rPr>
          <w:rFonts w:ascii="Courier New" w:cstheme="minorBidi"/>
          <w:lang w:val="uk-UA"/>
        </w:rPr>
        <w:t xml:space="preserve"> </w:t>
      </w:r>
      <w:proofErr w:type="spellStart"/>
      <w:r>
        <w:rPr>
          <w:rFonts w:ascii="Courier New" w:cstheme="minorBidi"/>
          <w:lang w:val="uk-UA"/>
        </w:rPr>
        <w:t>ma</w:t>
      </w:r>
      <w:proofErr w:type="spellEnd"/>
      <w:r>
        <w:rPr>
          <w:rFonts w:ascii="Courier New" w:cstheme="minorBidi"/>
        </w:rPr>
        <w:t>x</w:t>
      </w:r>
      <w:proofErr w:type="spellStart"/>
      <w:r>
        <w:rPr>
          <w:rFonts w:ascii="Courier New" w:cstheme="minorBidi"/>
          <w:lang w:val="uk-UA"/>
        </w:rPr>
        <w:t>imum</w:t>
      </w:r>
      <w:proofErr w:type="spellEnd"/>
      <w:r>
        <w:rPr>
          <w:rFonts w:ascii="Courier New" w:cstheme="minorBidi"/>
          <w:lang w:val="uk-UA"/>
        </w:rPr>
        <w:t xml:space="preserve"> </w:t>
      </w:r>
      <w:proofErr w:type="spellStart"/>
      <w:r>
        <w:rPr>
          <w:rFonts w:ascii="Courier New" w:cstheme="minorBidi"/>
          <w:lang w:val="uk-UA"/>
        </w:rPr>
        <w:t>value</w:t>
      </w:r>
      <w:proofErr w:type="spellEnd"/>
      <w:r>
        <w:rPr>
          <w:rFonts w:ascii="Courier New" w:cstheme="minorBidi"/>
          <w:lang w:val="uk-UA"/>
        </w:rPr>
        <w:t xml:space="preserve"> </w:t>
      </w:r>
      <w:proofErr w:type="spellStart"/>
      <w:r>
        <w:rPr>
          <w:rFonts w:ascii="Courier New" w:cstheme="minorBidi"/>
          <w:lang w:val="uk-UA"/>
        </w:rPr>
        <w:t>of</w:t>
      </w:r>
      <w:proofErr w:type="spellEnd"/>
      <w:r>
        <w:rPr>
          <w:rFonts w:ascii="Courier New" w:cstheme="minorBidi"/>
          <w:lang w:val="uk-UA"/>
        </w:rPr>
        <w:t xml:space="preserve"> UNSIGNED CHAR = %d\n", UCHAR_MA</w:t>
      </w:r>
      <w:r>
        <w:rPr>
          <w:rFonts w:ascii="Courier New" w:cstheme="minorBidi"/>
        </w:rPr>
        <w:t>X</w:t>
      </w:r>
      <w:r>
        <w:rPr>
          <w:rFonts w:ascii="Courier New" w:cstheme="minorBidi"/>
          <w:lang w:val="uk-UA"/>
        </w:rPr>
        <w:t>);</w:t>
      </w:r>
    </w:p>
    <w:p w14:paraId="799695E4" w14:textId="77777777" w:rsidR="008D1CA6" w:rsidRDefault="008D1CA6" w:rsidP="00BA261B">
      <w:pPr>
        <w:rPr>
          <w:rFonts w:ascii="Courier New" w:cstheme="minorBidi"/>
          <w:lang w:val="uk-UA"/>
        </w:rPr>
      </w:pPr>
    </w:p>
    <w:p w14:paraId="2101558C" w14:textId="77777777" w:rsidR="008D1CA6" w:rsidRDefault="008D1CA6" w:rsidP="00BA261B">
      <w:pPr>
        <w:rPr>
          <w:rFonts w:cstheme="minorBidi"/>
        </w:rPr>
      </w:pPr>
      <w:r>
        <w:rPr>
          <w:rFonts w:ascii="Courier New" w:cstheme="minorBidi"/>
          <w:lang w:eastAsia="uk-UA"/>
        </w:rPr>
        <w:t xml:space="preserve">   </w:t>
      </w:r>
      <w:proofErr w:type="spellStart"/>
      <w:r>
        <w:rPr>
          <w:rFonts w:ascii="Courier New" w:cstheme="minorBidi"/>
          <w:lang w:val="uk-UA"/>
        </w:rPr>
        <w:t>printf</w:t>
      </w:r>
      <w:proofErr w:type="spellEnd"/>
      <w:r>
        <w:rPr>
          <w:rFonts w:ascii="Courier New" w:cstheme="minorBidi"/>
          <w:lang w:val="uk-UA"/>
        </w:rPr>
        <w:t>("</w:t>
      </w:r>
      <w:proofErr w:type="spellStart"/>
      <w:r>
        <w:rPr>
          <w:rFonts w:ascii="Courier New" w:cstheme="minorBidi"/>
          <w:lang w:val="uk-UA"/>
        </w:rPr>
        <w:t>The</w:t>
      </w:r>
      <w:proofErr w:type="spellEnd"/>
      <w:r>
        <w:rPr>
          <w:rFonts w:ascii="Courier New" w:cstheme="minorBidi"/>
          <w:lang w:val="uk-UA"/>
        </w:rPr>
        <w:t xml:space="preserve"> </w:t>
      </w:r>
      <w:proofErr w:type="spellStart"/>
      <w:r>
        <w:rPr>
          <w:rFonts w:ascii="Courier New" w:cstheme="minorBidi"/>
          <w:lang w:val="uk-UA"/>
        </w:rPr>
        <w:t>minimum</w:t>
      </w:r>
      <w:proofErr w:type="spellEnd"/>
      <w:r>
        <w:rPr>
          <w:rFonts w:ascii="Courier New" w:cstheme="minorBidi"/>
          <w:lang w:val="uk-UA"/>
        </w:rPr>
        <w:t xml:space="preserve"> </w:t>
      </w:r>
      <w:proofErr w:type="spellStart"/>
      <w:r>
        <w:rPr>
          <w:rFonts w:ascii="Courier New" w:cstheme="minorBidi"/>
          <w:lang w:val="uk-UA"/>
        </w:rPr>
        <w:t>value</w:t>
      </w:r>
      <w:proofErr w:type="spellEnd"/>
      <w:r>
        <w:rPr>
          <w:rFonts w:ascii="Courier New" w:cstheme="minorBidi"/>
          <w:lang w:val="uk-UA"/>
        </w:rPr>
        <w:t xml:space="preserve"> </w:t>
      </w:r>
      <w:proofErr w:type="spellStart"/>
      <w:r>
        <w:rPr>
          <w:rFonts w:ascii="Courier New" w:cstheme="minorBidi"/>
          <w:lang w:val="uk-UA"/>
        </w:rPr>
        <w:t>of</w:t>
      </w:r>
      <w:proofErr w:type="spellEnd"/>
      <w:r>
        <w:rPr>
          <w:rFonts w:ascii="Courier New" w:cstheme="minorBidi"/>
          <w:lang w:val="uk-UA"/>
        </w:rPr>
        <w:t xml:space="preserve"> SHORT INT = %d\n", SHRT_MIN);</w:t>
      </w:r>
    </w:p>
    <w:p w14:paraId="4B3BB04E" w14:textId="77777777" w:rsidR="008D1CA6" w:rsidRDefault="008D1CA6" w:rsidP="00BA261B">
      <w:pPr>
        <w:rPr>
          <w:rFonts w:cstheme="minorBidi"/>
        </w:rPr>
      </w:pPr>
      <w:r>
        <w:rPr>
          <w:rFonts w:ascii="Courier New" w:cstheme="minorBidi"/>
          <w:lang w:eastAsia="uk-UA"/>
        </w:rPr>
        <w:t xml:space="preserve">   </w:t>
      </w:r>
      <w:proofErr w:type="spellStart"/>
      <w:r>
        <w:rPr>
          <w:rFonts w:ascii="Courier New" w:cstheme="minorBidi"/>
          <w:lang w:val="uk-UA"/>
        </w:rPr>
        <w:t>printf</w:t>
      </w:r>
      <w:proofErr w:type="spellEnd"/>
      <w:r>
        <w:rPr>
          <w:rFonts w:ascii="Courier New" w:cstheme="minorBidi"/>
          <w:lang w:val="uk-UA"/>
        </w:rPr>
        <w:t>("</w:t>
      </w:r>
      <w:proofErr w:type="spellStart"/>
      <w:r>
        <w:rPr>
          <w:rFonts w:ascii="Courier New" w:cstheme="minorBidi"/>
          <w:lang w:val="uk-UA"/>
        </w:rPr>
        <w:t>The</w:t>
      </w:r>
      <w:proofErr w:type="spellEnd"/>
      <w:r>
        <w:rPr>
          <w:rFonts w:ascii="Courier New" w:cstheme="minorBidi"/>
          <w:lang w:val="uk-UA"/>
        </w:rPr>
        <w:t xml:space="preserve"> </w:t>
      </w:r>
      <w:proofErr w:type="spellStart"/>
      <w:r>
        <w:rPr>
          <w:rFonts w:ascii="Courier New" w:cstheme="minorBidi"/>
          <w:lang w:val="uk-UA"/>
        </w:rPr>
        <w:t>ma</w:t>
      </w:r>
      <w:proofErr w:type="spellEnd"/>
      <w:r>
        <w:rPr>
          <w:rFonts w:ascii="Courier New" w:cstheme="minorBidi"/>
        </w:rPr>
        <w:t>x</w:t>
      </w:r>
      <w:proofErr w:type="spellStart"/>
      <w:r>
        <w:rPr>
          <w:rFonts w:ascii="Courier New" w:cstheme="minorBidi"/>
          <w:lang w:val="uk-UA"/>
        </w:rPr>
        <w:t>imum</w:t>
      </w:r>
      <w:proofErr w:type="spellEnd"/>
      <w:r>
        <w:rPr>
          <w:rFonts w:ascii="Courier New" w:cstheme="minorBidi"/>
          <w:lang w:val="uk-UA"/>
        </w:rPr>
        <w:t xml:space="preserve"> </w:t>
      </w:r>
      <w:proofErr w:type="spellStart"/>
      <w:r>
        <w:rPr>
          <w:rFonts w:ascii="Courier New" w:cstheme="minorBidi"/>
          <w:lang w:val="uk-UA"/>
        </w:rPr>
        <w:t>value</w:t>
      </w:r>
      <w:proofErr w:type="spellEnd"/>
      <w:r>
        <w:rPr>
          <w:rFonts w:ascii="Courier New" w:cstheme="minorBidi"/>
          <w:lang w:val="uk-UA"/>
        </w:rPr>
        <w:t xml:space="preserve"> </w:t>
      </w:r>
      <w:proofErr w:type="spellStart"/>
      <w:r>
        <w:rPr>
          <w:rFonts w:ascii="Courier New" w:cstheme="minorBidi"/>
          <w:lang w:val="uk-UA"/>
        </w:rPr>
        <w:t>of</w:t>
      </w:r>
      <w:proofErr w:type="spellEnd"/>
      <w:r>
        <w:rPr>
          <w:rFonts w:ascii="Courier New" w:cstheme="minorBidi"/>
          <w:lang w:val="uk-UA"/>
        </w:rPr>
        <w:t xml:space="preserve"> SHORT INT = %d\n", SHRT_MA</w:t>
      </w:r>
      <w:r>
        <w:rPr>
          <w:rFonts w:ascii="Courier New" w:cstheme="minorBidi"/>
        </w:rPr>
        <w:t>X</w:t>
      </w:r>
      <w:r>
        <w:rPr>
          <w:rFonts w:ascii="Courier New" w:cstheme="minorBidi"/>
          <w:lang w:val="uk-UA"/>
        </w:rPr>
        <w:t xml:space="preserve">); </w:t>
      </w:r>
    </w:p>
    <w:p w14:paraId="4BE76F03" w14:textId="77777777" w:rsidR="008D1CA6" w:rsidRDefault="008D1CA6" w:rsidP="00BA261B">
      <w:pPr>
        <w:rPr>
          <w:rFonts w:ascii="Courier New" w:cstheme="minorBidi"/>
          <w:lang w:val="uk-UA"/>
        </w:rPr>
      </w:pPr>
    </w:p>
    <w:p w14:paraId="089A954B" w14:textId="77777777" w:rsidR="008D1CA6" w:rsidRDefault="008D1CA6" w:rsidP="00BA261B">
      <w:pPr>
        <w:rPr>
          <w:rFonts w:cstheme="minorBidi"/>
        </w:rPr>
      </w:pPr>
      <w:r>
        <w:rPr>
          <w:rFonts w:ascii="Courier New" w:cstheme="minorBidi"/>
          <w:lang w:eastAsia="uk-UA"/>
        </w:rPr>
        <w:t xml:space="preserve">   </w:t>
      </w:r>
      <w:proofErr w:type="spellStart"/>
      <w:r>
        <w:rPr>
          <w:rFonts w:ascii="Courier New" w:cstheme="minorBidi"/>
          <w:lang w:val="uk-UA"/>
        </w:rPr>
        <w:t>printf</w:t>
      </w:r>
      <w:proofErr w:type="spellEnd"/>
      <w:r>
        <w:rPr>
          <w:rFonts w:ascii="Courier New" w:cstheme="minorBidi"/>
          <w:lang w:val="uk-UA"/>
        </w:rPr>
        <w:t>("</w:t>
      </w:r>
      <w:proofErr w:type="spellStart"/>
      <w:r>
        <w:rPr>
          <w:rFonts w:ascii="Courier New" w:cstheme="minorBidi"/>
          <w:lang w:val="uk-UA"/>
        </w:rPr>
        <w:t>The</w:t>
      </w:r>
      <w:proofErr w:type="spellEnd"/>
      <w:r>
        <w:rPr>
          <w:rFonts w:ascii="Courier New" w:cstheme="minorBidi"/>
          <w:lang w:val="uk-UA"/>
        </w:rPr>
        <w:t xml:space="preserve"> </w:t>
      </w:r>
      <w:proofErr w:type="spellStart"/>
      <w:r>
        <w:rPr>
          <w:rFonts w:ascii="Courier New" w:cstheme="minorBidi"/>
          <w:lang w:val="uk-UA"/>
        </w:rPr>
        <w:t>minimum</w:t>
      </w:r>
      <w:proofErr w:type="spellEnd"/>
      <w:r>
        <w:rPr>
          <w:rFonts w:ascii="Courier New" w:cstheme="minorBidi"/>
          <w:lang w:val="uk-UA"/>
        </w:rPr>
        <w:t xml:space="preserve"> </w:t>
      </w:r>
      <w:proofErr w:type="spellStart"/>
      <w:r>
        <w:rPr>
          <w:rFonts w:ascii="Courier New" w:cstheme="minorBidi"/>
          <w:lang w:val="uk-UA"/>
        </w:rPr>
        <w:t>value</w:t>
      </w:r>
      <w:proofErr w:type="spellEnd"/>
      <w:r>
        <w:rPr>
          <w:rFonts w:ascii="Courier New" w:cstheme="minorBidi"/>
          <w:lang w:val="uk-UA"/>
        </w:rPr>
        <w:t xml:space="preserve"> </w:t>
      </w:r>
      <w:proofErr w:type="spellStart"/>
      <w:r>
        <w:rPr>
          <w:rFonts w:ascii="Courier New" w:cstheme="minorBidi"/>
          <w:lang w:val="uk-UA"/>
        </w:rPr>
        <w:t>of</w:t>
      </w:r>
      <w:proofErr w:type="spellEnd"/>
      <w:r>
        <w:rPr>
          <w:rFonts w:ascii="Courier New" w:cstheme="minorBidi"/>
          <w:lang w:val="uk-UA"/>
        </w:rPr>
        <w:t xml:space="preserve"> INT = %d\n", INT_MIN);</w:t>
      </w:r>
    </w:p>
    <w:p w14:paraId="2D5E1180" w14:textId="77777777" w:rsidR="008D1CA6" w:rsidRDefault="008D1CA6" w:rsidP="00BA261B">
      <w:pPr>
        <w:rPr>
          <w:rFonts w:cstheme="minorBidi"/>
        </w:rPr>
      </w:pPr>
      <w:r>
        <w:rPr>
          <w:rFonts w:ascii="Courier New" w:cstheme="minorBidi"/>
          <w:lang w:eastAsia="uk-UA"/>
        </w:rPr>
        <w:t xml:space="preserve">   </w:t>
      </w:r>
      <w:proofErr w:type="spellStart"/>
      <w:r>
        <w:rPr>
          <w:rFonts w:ascii="Courier New" w:cstheme="minorBidi"/>
          <w:lang w:val="uk-UA"/>
        </w:rPr>
        <w:t>printf</w:t>
      </w:r>
      <w:proofErr w:type="spellEnd"/>
      <w:r>
        <w:rPr>
          <w:rFonts w:ascii="Courier New" w:cstheme="minorBidi"/>
          <w:lang w:val="uk-UA"/>
        </w:rPr>
        <w:t>("</w:t>
      </w:r>
      <w:proofErr w:type="spellStart"/>
      <w:r>
        <w:rPr>
          <w:rFonts w:ascii="Courier New" w:cstheme="minorBidi"/>
          <w:lang w:val="uk-UA"/>
        </w:rPr>
        <w:t>The</w:t>
      </w:r>
      <w:proofErr w:type="spellEnd"/>
      <w:r>
        <w:rPr>
          <w:rFonts w:ascii="Courier New" w:cstheme="minorBidi"/>
          <w:lang w:val="uk-UA"/>
        </w:rPr>
        <w:t xml:space="preserve"> </w:t>
      </w:r>
      <w:proofErr w:type="spellStart"/>
      <w:r>
        <w:rPr>
          <w:rFonts w:ascii="Courier New" w:cstheme="minorBidi"/>
          <w:lang w:val="uk-UA"/>
        </w:rPr>
        <w:t>ma</w:t>
      </w:r>
      <w:proofErr w:type="spellEnd"/>
      <w:r>
        <w:rPr>
          <w:rFonts w:ascii="Courier New" w:cstheme="minorBidi"/>
        </w:rPr>
        <w:t>x</w:t>
      </w:r>
      <w:proofErr w:type="spellStart"/>
      <w:r>
        <w:rPr>
          <w:rFonts w:ascii="Courier New" w:cstheme="minorBidi"/>
          <w:lang w:val="uk-UA"/>
        </w:rPr>
        <w:t>imum</w:t>
      </w:r>
      <w:proofErr w:type="spellEnd"/>
      <w:r>
        <w:rPr>
          <w:rFonts w:ascii="Courier New" w:cstheme="minorBidi"/>
          <w:lang w:val="uk-UA"/>
        </w:rPr>
        <w:t xml:space="preserve"> </w:t>
      </w:r>
      <w:proofErr w:type="spellStart"/>
      <w:r>
        <w:rPr>
          <w:rFonts w:ascii="Courier New" w:cstheme="minorBidi"/>
          <w:lang w:val="uk-UA"/>
        </w:rPr>
        <w:t>value</w:t>
      </w:r>
      <w:proofErr w:type="spellEnd"/>
      <w:r>
        <w:rPr>
          <w:rFonts w:ascii="Courier New" w:cstheme="minorBidi"/>
          <w:lang w:val="uk-UA"/>
        </w:rPr>
        <w:t xml:space="preserve"> </w:t>
      </w:r>
      <w:proofErr w:type="spellStart"/>
      <w:r>
        <w:rPr>
          <w:rFonts w:ascii="Courier New" w:cstheme="minorBidi"/>
          <w:lang w:val="uk-UA"/>
        </w:rPr>
        <w:t>of</w:t>
      </w:r>
      <w:proofErr w:type="spellEnd"/>
      <w:r>
        <w:rPr>
          <w:rFonts w:ascii="Courier New" w:cstheme="minorBidi"/>
          <w:lang w:val="uk-UA"/>
        </w:rPr>
        <w:t xml:space="preserve"> INT = %d\n", INT_MA</w:t>
      </w:r>
      <w:r>
        <w:rPr>
          <w:rFonts w:ascii="Courier New" w:cstheme="minorBidi"/>
        </w:rPr>
        <w:t>X</w:t>
      </w:r>
      <w:r>
        <w:rPr>
          <w:rFonts w:ascii="Courier New" w:cstheme="minorBidi"/>
          <w:lang w:val="uk-UA"/>
        </w:rPr>
        <w:t>);</w:t>
      </w:r>
    </w:p>
    <w:p w14:paraId="0CD21845" w14:textId="77777777" w:rsidR="008D1CA6" w:rsidRDefault="008D1CA6" w:rsidP="00BA261B">
      <w:pPr>
        <w:rPr>
          <w:rFonts w:ascii="Courier New" w:cstheme="minorBidi"/>
          <w:lang w:val="uk-UA"/>
        </w:rPr>
      </w:pPr>
    </w:p>
    <w:p w14:paraId="72F9CE74" w14:textId="77777777" w:rsidR="008D1CA6" w:rsidRDefault="008D1CA6" w:rsidP="00BA261B">
      <w:pPr>
        <w:rPr>
          <w:rFonts w:cstheme="minorBidi"/>
        </w:rPr>
      </w:pPr>
      <w:r>
        <w:rPr>
          <w:rFonts w:ascii="Courier New" w:cstheme="minorBidi"/>
          <w:lang w:eastAsia="uk-UA"/>
        </w:rPr>
        <w:t xml:space="preserve">   </w:t>
      </w:r>
      <w:proofErr w:type="spellStart"/>
      <w:r>
        <w:rPr>
          <w:rFonts w:ascii="Courier New" w:cstheme="minorBidi"/>
          <w:lang w:val="uk-UA"/>
        </w:rPr>
        <w:t>printf</w:t>
      </w:r>
      <w:proofErr w:type="spellEnd"/>
      <w:r>
        <w:rPr>
          <w:rFonts w:ascii="Courier New" w:cstheme="minorBidi"/>
          <w:lang w:val="uk-UA"/>
        </w:rPr>
        <w:t>("</w:t>
      </w:r>
      <w:proofErr w:type="spellStart"/>
      <w:r>
        <w:rPr>
          <w:rFonts w:ascii="Courier New" w:cstheme="minorBidi"/>
          <w:lang w:val="uk-UA"/>
        </w:rPr>
        <w:t>The</w:t>
      </w:r>
      <w:proofErr w:type="spellEnd"/>
      <w:r>
        <w:rPr>
          <w:rFonts w:ascii="Courier New" w:cstheme="minorBidi"/>
          <w:lang w:val="uk-UA"/>
        </w:rPr>
        <w:t xml:space="preserve"> </w:t>
      </w:r>
      <w:proofErr w:type="spellStart"/>
      <w:r>
        <w:rPr>
          <w:rFonts w:ascii="Courier New" w:cstheme="minorBidi"/>
          <w:lang w:val="uk-UA"/>
        </w:rPr>
        <w:t>minimum</w:t>
      </w:r>
      <w:proofErr w:type="spellEnd"/>
      <w:r>
        <w:rPr>
          <w:rFonts w:ascii="Courier New" w:cstheme="minorBidi"/>
          <w:lang w:val="uk-UA"/>
        </w:rPr>
        <w:t xml:space="preserve"> </w:t>
      </w:r>
      <w:proofErr w:type="spellStart"/>
      <w:r>
        <w:rPr>
          <w:rFonts w:ascii="Courier New" w:cstheme="minorBidi"/>
          <w:lang w:val="uk-UA"/>
        </w:rPr>
        <w:t>value</w:t>
      </w:r>
      <w:proofErr w:type="spellEnd"/>
      <w:r>
        <w:rPr>
          <w:rFonts w:ascii="Courier New" w:cstheme="minorBidi"/>
          <w:lang w:val="uk-UA"/>
        </w:rPr>
        <w:t xml:space="preserve"> </w:t>
      </w:r>
      <w:proofErr w:type="spellStart"/>
      <w:r>
        <w:rPr>
          <w:rFonts w:ascii="Courier New" w:cstheme="minorBidi"/>
          <w:lang w:val="uk-UA"/>
        </w:rPr>
        <w:t>of</w:t>
      </w:r>
      <w:proofErr w:type="spellEnd"/>
      <w:r>
        <w:rPr>
          <w:rFonts w:ascii="Courier New" w:cstheme="minorBidi"/>
          <w:lang w:val="uk-UA"/>
        </w:rPr>
        <w:t xml:space="preserve"> CHAR = %d\n", CHAR_MIN);</w:t>
      </w:r>
    </w:p>
    <w:p w14:paraId="74722B9A" w14:textId="77777777" w:rsidR="008D1CA6" w:rsidRDefault="008D1CA6" w:rsidP="00BA261B">
      <w:pPr>
        <w:rPr>
          <w:rFonts w:cstheme="minorBidi"/>
        </w:rPr>
      </w:pPr>
      <w:r>
        <w:rPr>
          <w:rFonts w:ascii="Courier New" w:cstheme="minorBidi"/>
          <w:lang w:eastAsia="uk-UA"/>
        </w:rPr>
        <w:t xml:space="preserve">   </w:t>
      </w:r>
      <w:proofErr w:type="spellStart"/>
      <w:r>
        <w:rPr>
          <w:rFonts w:ascii="Courier New" w:cstheme="minorBidi"/>
          <w:lang w:val="uk-UA"/>
        </w:rPr>
        <w:t>printf</w:t>
      </w:r>
      <w:proofErr w:type="spellEnd"/>
      <w:r>
        <w:rPr>
          <w:rFonts w:ascii="Courier New" w:cstheme="minorBidi"/>
          <w:lang w:val="uk-UA"/>
        </w:rPr>
        <w:t>("</w:t>
      </w:r>
      <w:proofErr w:type="spellStart"/>
      <w:r>
        <w:rPr>
          <w:rFonts w:ascii="Courier New" w:cstheme="minorBidi"/>
          <w:lang w:val="uk-UA"/>
        </w:rPr>
        <w:t>The</w:t>
      </w:r>
      <w:proofErr w:type="spellEnd"/>
      <w:r>
        <w:rPr>
          <w:rFonts w:ascii="Courier New" w:cstheme="minorBidi"/>
          <w:lang w:val="uk-UA"/>
        </w:rPr>
        <w:t xml:space="preserve"> </w:t>
      </w:r>
      <w:proofErr w:type="spellStart"/>
      <w:r>
        <w:rPr>
          <w:rFonts w:ascii="Courier New" w:cstheme="minorBidi"/>
          <w:lang w:val="uk-UA"/>
        </w:rPr>
        <w:t>ma</w:t>
      </w:r>
      <w:proofErr w:type="spellEnd"/>
      <w:r>
        <w:rPr>
          <w:rFonts w:ascii="Courier New" w:cstheme="minorBidi"/>
        </w:rPr>
        <w:t>x</w:t>
      </w:r>
      <w:proofErr w:type="spellStart"/>
      <w:r>
        <w:rPr>
          <w:rFonts w:ascii="Courier New" w:cstheme="minorBidi"/>
          <w:lang w:val="uk-UA"/>
        </w:rPr>
        <w:t>imum</w:t>
      </w:r>
      <w:proofErr w:type="spellEnd"/>
      <w:r>
        <w:rPr>
          <w:rFonts w:ascii="Courier New" w:cstheme="minorBidi"/>
          <w:lang w:val="uk-UA"/>
        </w:rPr>
        <w:t xml:space="preserve"> </w:t>
      </w:r>
      <w:proofErr w:type="spellStart"/>
      <w:r>
        <w:rPr>
          <w:rFonts w:ascii="Courier New" w:cstheme="minorBidi"/>
          <w:lang w:val="uk-UA"/>
        </w:rPr>
        <w:t>value</w:t>
      </w:r>
      <w:proofErr w:type="spellEnd"/>
      <w:r>
        <w:rPr>
          <w:rFonts w:ascii="Courier New" w:cstheme="minorBidi"/>
          <w:lang w:val="uk-UA"/>
        </w:rPr>
        <w:t xml:space="preserve"> </w:t>
      </w:r>
      <w:proofErr w:type="spellStart"/>
      <w:r>
        <w:rPr>
          <w:rFonts w:ascii="Courier New" w:cstheme="minorBidi"/>
          <w:lang w:val="uk-UA"/>
        </w:rPr>
        <w:t>of</w:t>
      </w:r>
      <w:proofErr w:type="spellEnd"/>
      <w:r>
        <w:rPr>
          <w:rFonts w:ascii="Courier New" w:cstheme="minorBidi"/>
          <w:lang w:val="uk-UA"/>
        </w:rPr>
        <w:t xml:space="preserve"> CHAR = %d\n", CHAR_MA</w:t>
      </w:r>
      <w:r>
        <w:rPr>
          <w:rFonts w:ascii="Courier New" w:cstheme="minorBidi"/>
        </w:rPr>
        <w:t>X</w:t>
      </w:r>
      <w:r>
        <w:rPr>
          <w:rFonts w:ascii="Courier New" w:cstheme="minorBidi"/>
          <w:lang w:val="uk-UA"/>
        </w:rPr>
        <w:t>);</w:t>
      </w:r>
    </w:p>
    <w:p w14:paraId="5AFFAFB3" w14:textId="77777777" w:rsidR="008D1CA6" w:rsidRDefault="008D1CA6" w:rsidP="00BA261B">
      <w:pPr>
        <w:rPr>
          <w:rFonts w:ascii="Courier New" w:cstheme="minorBidi"/>
          <w:lang w:val="uk-UA"/>
        </w:rPr>
      </w:pPr>
    </w:p>
    <w:p w14:paraId="1E045081" w14:textId="77777777" w:rsidR="008D1CA6" w:rsidRDefault="008D1CA6" w:rsidP="00BA261B">
      <w:pPr>
        <w:rPr>
          <w:rFonts w:cstheme="minorBidi"/>
        </w:rPr>
      </w:pPr>
      <w:r>
        <w:rPr>
          <w:rFonts w:ascii="Courier New" w:cstheme="minorBidi"/>
          <w:lang w:eastAsia="uk-UA"/>
        </w:rPr>
        <w:t xml:space="preserve">   </w:t>
      </w:r>
      <w:proofErr w:type="spellStart"/>
      <w:r>
        <w:rPr>
          <w:rFonts w:ascii="Courier New" w:cstheme="minorBidi"/>
          <w:lang w:val="uk-UA"/>
        </w:rPr>
        <w:t>printf</w:t>
      </w:r>
      <w:proofErr w:type="spellEnd"/>
      <w:r>
        <w:rPr>
          <w:rFonts w:ascii="Courier New" w:cstheme="minorBidi"/>
          <w:lang w:val="uk-UA"/>
        </w:rPr>
        <w:t>("</w:t>
      </w:r>
      <w:proofErr w:type="spellStart"/>
      <w:r>
        <w:rPr>
          <w:rFonts w:ascii="Courier New" w:cstheme="minorBidi"/>
          <w:lang w:val="uk-UA"/>
        </w:rPr>
        <w:t>The</w:t>
      </w:r>
      <w:proofErr w:type="spellEnd"/>
      <w:r>
        <w:rPr>
          <w:rFonts w:ascii="Courier New" w:cstheme="minorBidi"/>
          <w:lang w:val="uk-UA"/>
        </w:rPr>
        <w:t xml:space="preserve"> </w:t>
      </w:r>
      <w:proofErr w:type="spellStart"/>
      <w:r>
        <w:rPr>
          <w:rFonts w:ascii="Courier New" w:cstheme="minorBidi"/>
          <w:lang w:val="uk-UA"/>
        </w:rPr>
        <w:t>minimum</w:t>
      </w:r>
      <w:proofErr w:type="spellEnd"/>
      <w:r>
        <w:rPr>
          <w:rFonts w:ascii="Courier New" w:cstheme="minorBidi"/>
          <w:lang w:val="uk-UA"/>
        </w:rPr>
        <w:t xml:space="preserve"> </w:t>
      </w:r>
      <w:proofErr w:type="spellStart"/>
      <w:r>
        <w:rPr>
          <w:rFonts w:ascii="Courier New" w:cstheme="minorBidi"/>
          <w:lang w:val="uk-UA"/>
        </w:rPr>
        <w:t>value</w:t>
      </w:r>
      <w:proofErr w:type="spellEnd"/>
      <w:r>
        <w:rPr>
          <w:rFonts w:ascii="Courier New" w:cstheme="minorBidi"/>
          <w:lang w:val="uk-UA"/>
        </w:rPr>
        <w:t xml:space="preserve"> </w:t>
      </w:r>
      <w:proofErr w:type="spellStart"/>
      <w:r>
        <w:rPr>
          <w:rFonts w:ascii="Courier New" w:cstheme="minorBidi"/>
          <w:lang w:val="uk-UA"/>
        </w:rPr>
        <w:t>of</w:t>
      </w:r>
      <w:proofErr w:type="spellEnd"/>
      <w:r>
        <w:rPr>
          <w:rFonts w:ascii="Courier New" w:cstheme="minorBidi"/>
          <w:lang w:val="uk-UA"/>
        </w:rPr>
        <w:t xml:space="preserve"> LONG = %</w:t>
      </w:r>
      <w:proofErr w:type="spellStart"/>
      <w:r>
        <w:rPr>
          <w:rFonts w:ascii="Courier New" w:cstheme="minorBidi"/>
          <w:lang w:val="uk-UA"/>
        </w:rPr>
        <w:t>ld</w:t>
      </w:r>
      <w:proofErr w:type="spellEnd"/>
      <w:r>
        <w:rPr>
          <w:rFonts w:ascii="Courier New" w:cstheme="minorBidi"/>
          <w:lang w:val="uk-UA"/>
        </w:rPr>
        <w:t>\n", LONG_MIN);</w:t>
      </w:r>
    </w:p>
    <w:p w14:paraId="26911C9D" w14:textId="77777777" w:rsidR="008D1CA6" w:rsidRDefault="008D1CA6" w:rsidP="00BA261B">
      <w:pPr>
        <w:rPr>
          <w:rFonts w:cstheme="minorBidi"/>
        </w:rPr>
      </w:pPr>
      <w:r>
        <w:rPr>
          <w:rFonts w:ascii="Courier New" w:cstheme="minorBidi"/>
          <w:lang w:eastAsia="uk-UA"/>
        </w:rPr>
        <w:t xml:space="preserve">   </w:t>
      </w:r>
      <w:proofErr w:type="spellStart"/>
      <w:r>
        <w:rPr>
          <w:rFonts w:ascii="Courier New" w:cstheme="minorBidi"/>
          <w:lang w:val="uk-UA"/>
        </w:rPr>
        <w:t>printf</w:t>
      </w:r>
      <w:proofErr w:type="spellEnd"/>
      <w:r>
        <w:rPr>
          <w:rFonts w:ascii="Courier New" w:cstheme="minorBidi"/>
          <w:lang w:val="uk-UA"/>
        </w:rPr>
        <w:t>("</w:t>
      </w:r>
      <w:proofErr w:type="spellStart"/>
      <w:r>
        <w:rPr>
          <w:rFonts w:ascii="Courier New" w:cstheme="minorBidi"/>
          <w:lang w:val="uk-UA"/>
        </w:rPr>
        <w:t>The</w:t>
      </w:r>
      <w:proofErr w:type="spellEnd"/>
      <w:r>
        <w:rPr>
          <w:rFonts w:ascii="Courier New" w:cstheme="minorBidi"/>
          <w:lang w:val="uk-UA"/>
        </w:rPr>
        <w:t xml:space="preserve"> </w:t>
      </w:r>
      <w:proofErr w:type="spellStart"/>
      <w:r>
        <w:rPr>
          <w:rFonts w:ascii="Courier New" w:cstheme="minorBidi"/>
          <w:lang w:val="uk-UA"/>
        </w:rPr>
        <w:t>ma</w:t>
      </w:r>
      <w:proofErr w:type="spellEnd"/>
      <w:r>
        <w:rPr>
          <w:rFonts w:ascii="Courier New" w:cstheme="minorBidi"/>
        </w:rPr>
        <w:t>x</w:t>
      </w:r>
      <w:proofErr w:type="spellStart"/>
      <w:r>
        <w:rPr>
          <w:rFonts w:ascii="Courier New" w:cstheme="minorBidi"/>
          <w:lang w:val="uk-UA"/>
        </w:rPr>
        <w:t>imum</w:t>
      </w:r>
      <w:proofErr w:type="spellEnd"/>
      <w:r>
        <w:rPr>
          <w:rFonts w:ascii="Courier New" w:cstheme="minorBidi"/>
          <w:lang w:val="uk-UA"/>
        </w:rPr>
        <w:t xml:space="preserve"> </w:t>
      </w:r>
      <w:proofErr w:type="spellStart"/>
      <w:r>
        <w:rPr>
          <w:rFonts w:ascii="Courier New" w:cstheme="minorBidi"/>
          <w:lang w:val="uk-UA"/>
        </w:rPr>
        <w:t>value</w:t>
      </w:r>
      <w:proofErr w:type="spellEnd"/>
      <w:r>
        <w:rPr>
          <w:rFonts w:ascii="Courier New" w:cstheme="minorBidi"/>
          <w:lang w:val="uk-UA"/>
        </w:rPr>
        <w:t xml:space="preserve"> </w:t>
      </w:r>
      <w:proofErr w:type="spellStart"/>
      <w:r>
        <w:rPr>
          <w:rFonts w:ascii="Courier New" w:cstheme="minorBidi"/>
          <w:lang w:val="uk-UA"/>
        </w:rPr>
        <w:t>of</w:t>
      </w:r>
      <w:proofErr w:type="spellEnd"/>
      <w:r>
        <w:rPr>
          <w:rFonts w:ascii="Courier New" w:cstheme="minorBidi"/>
          <w:lang w:val="uk-UA"/>
        </w:rPr>
        <w:t xml:space="preserve"> LONG = %</w:t>
      </w:r>
      <w:proofErr w:type="spellStart"/>
      <w:r>
        <w:rPr>
          <w:rFonts w:ascii="Courier New" w:cstheme="minorBidi"/>
          <w:lang w:val="uk-UA"/>
        </w:rPr>
        <w:t>ld</w:t>
      </w:r>
      <w:proofErr w:type="spellEnd"/>
      <w:r>
        <w:rPr>
          <w:rFonts w:ascii="Courier New" w:cstheme="minorBidi"/>
          <w:lang w:val="uk-UA"/>
        </w:rPr>
        <w:t>\n", LONG_MA</w:t>
      </w:r>
      <w:r>
        <w:rPr>
          <w:rFonts w:ascii="Courier New" w:cstheme="minorBidi"/>
        </w:rPr>
        <w:t>X</w:t>
      </w:r>
      <w:r>
        <w:rPr>
          <w:rFonts w:ascii="Courier New" w:cstheme="minorBidi"/>
          <w:lang w:val="uk-UA"/>
        </w:rPr>
        <w:t>);</w:t>
      </w:r>
    </w:p>
    <w:p w14:paraId="28036BE8" w14:textId="77777777" w:rsidR="008D1CA6" w:rsidRDefault="008D1CA6" w:rsidP="00BA261B">
      <w:pPr>
        <w:rPr>
          <w:rFonts w:cstheme="minorBidi"/>
        </w:rPr>
      </w:pPr>
      <w:r>
        <w:rPr>
          <w:rFonts w:ascii="Courier New" w:cstheme="minorBidi"/>
          <w:lang w:eastAsia="uk-UA"/>
        </w:rPr>
        <w:t xml:space="preserve">  </w:t>
      </w:r>
    </w:p>
    <w:p w14:paraId="264F77F4" w14:textId="77777777" w:rsidR="008D1CA6" w:rsidRDefault="008D1CA6" w:rsidP="00BA261B">
      <w:pPr>
        <w:rPr>
          <w:rFonts w:cstheme="minorBidi"/>
        </w:rPr>
      </w:pPr>
      <w:r>
        <w:rPr>
          <w:rFonts w:ascii="Courier New" w:cstheme="minorBidi"/>
          <w:lang w:eastAsia="uk-UA"/>
        </w:rPr>
        <w:t xml:space="preserve">   </w:t>
      </w:r>
      <w:proofErr w:type="spellStart"/>
      <w:r>
        <w:rPr>
          <w:rFonts w:ascii="Courier New" w:cstheme="minorBidi"/>
          <w:lang w:val="uk-UA"/>
        </w:rPr>
        <w:t>return</w:t>
      </w:r>
      <w:proofErr w:type="spellEnd"/>
      <w:r>
        <w:rPr>
          <w:rFonts w:ascii="Courier New" w:cstheme="minorBidi"/>
          <w:lang w:val="uk-UA"/>
        </w:rPr>
        <w:t>(0);</w:t>
      </w:r>
    </w:p>
    <w:p w14:paraId="51B988DB" w14:textId="77777777" w:rsidR="008D1CA6" w:rsidRDefault="008D1CA6" w:rsidP="00BA261B">
      <w:pPr>
        <w:rPr>
          <w:rFonts w:cstheme="minorBidi"/>
        </w:rPr>
      </w:pPr>
      <w:r>
        <w:rPr>
          <w:rFonts w:ascii="Courier New" w:cstheme="minorBidi"/>
          <w:lang w:val="uk-UA"/>
        </w:rPr>
        <w:lastRenderedPageBreak/>
        <w:t>}</w:t>
      </w:r>
    </w:p>
    <w:p w14:paraId="55C422C2" w14:textId="77777777" w:rsidR="008D1CA6" w:rsidRDefault="008D1CA6" w:rsidP="00BA261B">
      <w:pPr>
        <w:rPr>
          <w:rFonts w:cstheme="minorBidi"/>
        </w:rPr>
      </w:pPr>
      <w:r>
        <w:rPr>
          <w:rFonts w:ascii="Times New Roman" w:cstheme="minorBidi"/>
          <w:sz w:val="28"/>
          <w:lang w:val="uk-UA"/>
        </w:rPr>
        <w:t>Результат</w:t>
      </w:r>
      <w:r>
        <w:rPr>
          <w:rFonts w:ascii="Times New Roman" w:cstheme="minorBidi"/>
          <w:sz w:val="28"/>
          <w:lang w:val="uk-UA"/>
        </w:rPr>
        <w:t xml:space="preserve"> </w:t>
      </w:r>
      <w:r>
        <w:rPr>
          <w:rFonts w:ascii="Times New Roman" w:cstheme="minorBidi"/>
          <w:sz w:val="28"/>
          <w:lang w:val="uk-UA"/>
        </w:rPr>
        <w:t>повинен</w:t>
      </w:r>
      <w:r>
        <w:rPr>
          <w:rFonts w:ascii="Times New Roman" w:cstheme="minorBidi"/>
          <w:sz w:val="28"/>
          <w:lang w:val="uk-UA"/>
        </w:rPr>
        <w:t xml:space="preserve"> </w:t>
      </w:r>
      <w:r>
        <w:rPr>
          <w:rFonts w:ascii="Times New Roman" w:cstheme="minorBidi"/>
          <w:sz w:val="28"/>
          <w:lang w:val="uk-UA"/>
        </w:rPr>
        <w:t>бути</w:t>
      </w:r>
      <w:r>
        <w:rPr>
          <w:rFonts w:ascii="Times New Roman" w:cstheme="minorBidi"/>
          <w:sz w:val="28"/>
          <w:lang w:val="uk-UA"/>
        </w:rPr>
        <w:t>:</w:t>
      </w:r>
    </w:p>
    <w:p w14:paraId="60764737" w14:textId="77777777" w:rsidR="008D1CA6" w:rsidRDefault="008D1CA6" w:rsidP="00BA261B">
      <w:pPr>
        <w:rPr>
          <w:rFonts w:cstheme="minorBidi"/>
        </w:rPr>
      </w:pPr>
      <w:proofErr w:type="spellStart"/>
      <w:r>
        <w:rPr>
          <w:rFonts w:ascii="Courier New" w:cstheme="minorBidi"/>
          <w:lang w:val="uk-UA"/>
        </w:rPr>
        <w:t>The</w:t>
      </w:r>
      <w:proofErr w:type="spellEnd"/>
      <w:r>
        <w:rPr>
          <w:rFonts w:ascii="Courier New" w:cstheme="minorBidi"/>
          <w:lang w:val="uk-UA"/>
        </w:rPr>
        <w:t xml:space="preserve"> </w:t>
      </w:r>
      <w:proofErr w:type="spellStart"/>
      <w:r>
        <w:rPr>
          <w:rFonts w:ascii="Courier New" w:cstheme="minorBidi"/>
          <w:lang w:val="uk-UA"/>
        </w:rPr>
        <w:t>maximum</w:t>
      </w:r>
      <w:proofErr w:type="spellEnd"/>
      <w:r>
        <w:rPr>
          <w:rFonts w:ascii="Courier New" w:cstheme="minorBidi"/>
          <w:lang w:val="uk-UA"/>
        </w:rPr>
        <w:t xml:space="preserve"> </w:t>
      </w:r>
      <w:proofErr w:type="spellStart"/>
      <w:r>
        <w:rPr>
          <w:rFonts w:ascii="Courier New" w:cstheme="minorBidi"/>
          <w:lang w:val="uk-UA"/>
        </w:rPr>
        <w:t>value</w:t>
      </w:r>
      <w:proofErr w:type="spellEnd"/>
      <w:r>
        <w:rPr>
          <w:rFonts w:ascii="Courier New" w:cstheme="minorBidi"/>
          <w:lang w:val="uk-UA"/>
        </w:rPr>
        <w:t xml:space="preserve"> </w:t>
      </w:r>
      <w:proofErr w:type="spellStart"/>
      <w:r>
        <w:rPr>
          <w:rFonts w:ascii="Courier New" w:cstheme="minorBidi"/>
          <w:lang w:val="uk-UA"/>
        </w:rPr>
        <w:t>of</w:t>
      </w:r>
      <w:proofErr w:type="spellEnd"/>
      <w:r>
        <w:rPr>
          <w:rFonts w:ascii="Courier New" w:cstheme="minorBidi"/>
          <w:lang w:val="uk-UA"/>
        </w:rPr>
        <w:t xml:space="preserve"> UNSIGNED CHAR = 255                                </w:t>
      </w:r>
    </w:p>
    <w:p w14:paraId="3496E18C" w14:textId="77777777" w:rsidR="008D1CA6" w:rsidRDefault="008D1CA6" w:rsidP="00BA261B">
      <w:pPr>
        <w:rPr>
          <w:rFonts w:cstheme="minorBidi"/>
        </w:rPr>
      </w:pPr>
      <w:proofErr w:type="spellStart"/>
      <w:r>
        <w:rPr>
          <w:rFonts w:ascii="Courier New" w:cstheme="minorBidi"/>
          <w:lang w:val="uk-UA"/>
        </w:rPr>
        <w:t>The</w:t>
      </w:r>
      <w:proofErr w:type="spellEnd"/>
      <w:r>
        <w:rPr>
          <w:rFonts w:ascii="Courier New" w:cstheme="minorBidi"/>
          <w:lang w:val="uk-UA"/>
        </w:rPr>
        <w:t xml:space="preserve"> </w:t>
      </w:r>
      <w:proofErr w:type="spellStart"/>
      <w:r>
        <w:rPr>
          <w:rFonts w:ascii="Courier New" w:cstheme="minorBidi"/>
          <w:lang w:val="uk-UA"/>
        </w:rPr>
        <w:t>minimum</w:t>
      </w:r>
      <w:proofErr w:type="spellEnd"/>
      <w:r>
        <w:rPr>
          <w:rFonts w:ascii="Courier New" w:cstheme="minorBidi"/>
          <w:lang w:val="uk-UA"/>
        </w:rPr>
        <w:t xml:space="preserve"> </w:t>
      </w:r>
      <w:proofErr w:type="spellStart"/>
      <w:r>
        <w:rPr>
          <w:rFonts w:ascii="Courier New" w:cstheme="minorBidi"/>
          <w:lang w:val="uk-UA"/>
        </w:rPr>
        <w:t>value</w:t>
      </w:r>
      <w:proofErr w:type="spellEnd"/>
      <w:r>
        <w:rPr>
          <w:rFonts w:ascii="Courier New" w:cstheme="minorBidi"/>
          <w:lang w:val="uk-UA"/>
        </w:rPr>
        <w:t xml:space="preserve"> </w:t>
      </w:r>
      <w:proofErr w:type="spellStart"/>
      <w:r>
        <w:rPr>
          <w:rFonts w:ascii="Courier New" w:cstheme="minorBidi"/>
          <w:lang w:val="uk-UA"/>
        </w:rPr>
        <w:t>of</w:t>
      </w:r>
      <w:proofErr w:type="spellEnd"/>
      <w:r>
        <w:rPr>
          <w:rFonts w:ascii="Courier New" w:cstheme="minorBidi"/>
          <w:lang w:val="uk-UA"/>
        </w:rPr>
        <w:t xml:space="preserve"> SHORT INT = -32768                                 </w:t>
      </w:r>
    </w:p>
    <w:p w14:paraId="1B578629" w14:textId="77777777" w:rsidR="008D1CA6" w:rsidRDefault="008D1CA6" w:rsidP="00BA261B">
      <w:pPr>
        <w:rPr>
          <w:rFonts w:cstheme="minorBidi"/>
        </w:rPr>
      </w:pPr>
      <w:proofErr w:type="spellStart"/>
      <w:r>
        <w:rPr>
          <w:rFonts w:ascii="Courier New" w:cstheme="minorBidi"/>
          <w:lang w:val="uk-UA"/>
        </w:rPr>
        <w:t>The</w:t>
      </w:r>
      <w:proofErr w:type="spellEnd"/>
      <w:r>
        <w:rPr>
          <w:rFonts w:ascii="Courier New" w:cstheme="minorBidi"/>
          <w:lang w:val="uk-UA"/>
        </w:rPr>
        <w:t xml:space="preserve"> </w:t>
      </w:r>
      <w:proofErr w:type="spellStart"/>
      <w:r>
        <w:rPr>
          <w:rFonts w:ascii="Courier New" w:cstheme="minorBidi"/>
          <w:lang w:val="uk-UA"/>
        </w:rPr>
        <w:t>maximum</w:t>
      </w:r>
      <w:proofErr w:type="spellEnd"/>
      <w:r>
        <w:rPr>
          <w:rFonts w:ascii="Courier New" w:cstheme="minorBidi"/>
          <w:lang w:val="uk-UA"/>
        </w:rPr>
        <w:t xml:space="preserve"> </w:t>
      </w:r>
      <w:proofErr w:type="spellStart"/>
      <w:r>
        <w:rPr>
          <w:rFonts w:ascii="Courier New" w:cstheme="minorBidi"/>
          <w:lang w:val="uk-UA"/>
        </w:rPr>
        <w:t>value</w:t>
      </w:r>
      <w:proofErr w:type="spellEnd"/>
      <w:r>
        <w:rPr>
          <w:rFonts w:ascii="Courier New" w:cstheme="minorBidi"/>
          <w:lang w:val="uk-UA"/>
        </w:rPr>
        <w:t xml:space="preserve"> </w:t>
      </w:r>
      <w:proofErr w:type="spellStart"/>
      <w:r>
        <w:rPr>
          <w:rFonts w:ascii="Courier New" w:cstheme="minorBidi"/>
          <w:lang w:val="uk-UA"/>
        </w:rPr>
        <w:t>of</w:t>
      </w:r>
      <w:proofErr w:type="spellEnd"/>
      <w:r>
        <w:rPr>
          <w:rFonts w:ascii="Courier New" w:cstheme="minorBidi"/>
          <w:lang w:val="uk-UA"/>
        </w:rPr>
        <w:t xml:space="preserve"> SHORT INT = 32767                                  </w:t>
      </w:r>
    </w:p>
    <w:p w14:paraId="07C2A59E" w14:textId="77777777" w:rsidR="008D1CA6" w:rsidRDefault="008D1CA6" w:rsidP="00BA261B">
      <w:pPr>
        <w:rPr>
          <w:rFonts w:cstheme="minorBidi"/>
        </w:rPr>
      </w:pPr>
      <w:proofErr w:type="spellStart"/>
      <w:r>
        <w:rPr>
          <w:rFonts w:ascii="Courier New" w:cstheme="minorBidi"/>
          <w:lang w:val="uk-UA"/>
        </w:rPr>
        <w:t>The</w:t>
      </w:r>
      <w:proofErr w:type="spellEnd"/>
      <w:r>
        <w:rPr>
          <w:rFonts w:ascii="Courier New" w:cstheme="minorBidi"/>
          <w:lang w:val="uk-UA"/>
        </w:rPr>
        <w:t xml:space="preserve"> </w:t>
      </w:r>
      <w:proofErr w:type="spellStart"/>
      <w:r>
        <w:rPr>
          <w:rFonts w:ascii="Courier New" w:cstheme="minorBidi"/>
          <w:lang w:val="uk-UA"/>
        </w:rPr>
        <w:t>minimum</w:t>
      </w:r>
      <w:proofErr w:type="spellEnd"/>
      <w:r>
        <w:rPr>
          <w:rFonts w:ascii="Courier New" w:cstheme="minorBidi"/>
          <w:lang w:val="uk-UA"/>
        </w:rPr>
        <w:t xml:space="preserve"> </w:t>
      </w:r>
      <w:proofErr w:type="spellStart"/>
      <w:r>
        <w:rPr>
          <w:rFonts w:ascii="Courier New" w:cstheme="minorBidi"/>
          <w:lang w:val="uk-UA"/>
        </w:rPr>
        <w:t>value</w:t>
      </w:r>
      <w:proofErr w:type="spellEnd"/>
      <w:r>
        <w:rPr>
          <w:rFonts w:ascii="Courier New" w:cstheme="minorBidi"/>
          <w:lang w:val="uk-UA"/>
        </w:rPr>
        <w:t xml:space="preserve"> </w:t>
      </w:r>
      <w:proofErr w:type="spellStart"/>
      <w:r>
        <w:rPr>
          <w:rFonts w:ascii="Courier New" w:cstheme="minorBidi"/>
          <w:lang w:val="uk-UA"/>
        </w:rPr>
        <w:t>of</w:t>
      </w:r>
      <w:proofErr w:type="spellEnd"/>
      <w:r>
        <w:rPr>
          <w:rFonts w:ascii="Courier New" w:cstheme="minorBidi"/>
          <w:lang w:val="uk-UA"/>
        </w:rPr>
        <w:t xml:space="preserve"> INT = -2147483648                                  </w:t>
      </w:r>
    </w:p>
    <w:p w14:paraId="51586641" w14:textId="77777777" w:rsidR="008D1CA6" w:rsidRDefault="008D1CA6" w:rsidP="00BA261B">
      <w:pPr>
        <w:rPr>
          <w:rFonts w:cstheme="minorBidi"/>
        </w:rPr>
      </w:pPr>
      <w:proofErr w:type="spellStart"/>
      <w:r>
        <w:rPr>
          <w:rFonts w:ascii="Courier New" w:cstheme="minorBidi"/>
          <w:lang w:val="uk-UA"/>
        </w:rPr>
        <w:t>The</w:t>
      </w:r>
      <w:proofErr w:type="spellEnd"/>
      <w:r>
        <w:rPr>
          <w:rFonts w:ascii="Courier New" w:cstheme="minorBidi"/>
          <w:lang w:val="uk-UA"/>
        </w:rPr>
        <w:t xml:space="preserve"> </w:t>
      </w:r>
      <w:proofErr w:type="spellStart"/>
      <w:r>
        <w:rPr>
          <w:rFonts w:ascii="Courier New" w:cstheme="minorBidi"/>
          <w:lang w:val="uk-UA"/>
        </w:rPr>
        <w:t>maximum</w:t>
      </w:r>
      <w:proofErr w:type="spellEnd"/>
      <w:r>
        <w:rPr>
          <w:rFonts w:ascii="Courier New" w:cstheme="minorBidi"/>
          <w:lang w:val="uk-UA"/>
        </w:rPr>
        <w:t xml:space="preserve"> </w:t>
      </w:r>
      <w:proofErr w:type="spellStart"/>
      <w:r>
        <w:rPr>
          <w:rFonts w:ascii="Courier New" w:cstheme="minorBidi"/>
          <w:lang w:val="uk-UA"/>
        </w:rPr>
        <w:t>value</w:t>
      </w:r>
      <w:proofErr w:type="spellEnd"/>
      <w:r>
        <w:rPr>
          <w:rFonts w:ascii="Courier New" w:cstheme="minorBidi"/>
          <w:lang w:val="uk-UA"/>
        </w:rPr>
        <w:t xml:space="preserve"> </w:t>
      </w:r>
      <w:proofErr w:type="spellStart"/>
      <w:r>
        <w:rPr>
          <w:rFonts w:ascii="Courier New" w:cstheme="minorBidi"/>
          <w:lang w:val="uk-UA"/>
        </w:rPr>
        <w:t>of</w:t>
      </w:r>
      <w:proofErr w:type="spellEnd"/>
      <w:r>
        <w:rPr>
          <w:rFonts w:ascii="Courier New" w:cstheme="minorBidi"/>
          <w:lang w:val="uk-UA"/>
        </w:rPr>
        <w:t xml:space="preserve"> INT = 2147483647                                   </w:t>
      </w:r>
    </w:p>
    <w:p w14:paraId="4757ACDF" w14:textId="77777777" w:rsidR="008D1CA6" w:rsidRDefault="008D1CA6" w:rsidP="00BA261B">
      <w:pPr>
        <w:rPr>
          <w:rFonts w:cstheme="minorBidi"/>
        </w:rPr>
      </w:pPr>
      <w:proofErr w:type="spellStart"/>
      <w:r>
        <w:rPr>
          <w:rFonts w:ascii="Courier New" w:cstheme="minorBidi"/>
          <w:lang w:val="uk-UA"/>
        </w:rPr>
        <w:t>The</w:t>
      </w:r>
      <w:proofErr w:type="spellEnd"/>
      <w:r>
        <w:rPr>
          <w:rFonts w:ascii="Courier New" w:cstheme="minorBidi"/>
          <w:lang w:val="uk-UA"/>
        </w:rPr>
        <w:t xml:space="preserve"> </w:t>
      </w:r>
      <w:proofErr w:type="spellStart"/>
      <w:r>
        <w:rPr>
          <w:rFonts w:ascii="Courier New" w:cstheme="minorBidi"/>
          <w:lang w:val="uk-UA"/>
        </w:rPr>
        <w:t>minimum</w:t>
      </w:r>
      <w:proofErr w:type="spellEnd"/>
      <w:r>
        <w:rPr>
          <w:rFonts w:ascii="Courier New" w:cstheme="minorBidi"/>
          <w:lang w:val="uk-UA"/>
        </w:rPr>
        <w:t xml:space="preserve"> </w:t>
      </w:r>
      <w:proofErr w:type="spellStart"/>
      <w:r>
        <w:rPr>
          <w:rFonts w:ascii="Courier New" w:cstheme="minorBidi"/>
          <w:lang w:val="uk-UA"/>
        </w:rPr>
        <w:t>value</w:t>
      </w:r>
      <w:proofErr w:type="spellEnd"/>
      <w:r>
        <w:rPr>
          <w:rFonts w:ascii="Courier New" w:cstheme="minorBidi"/>
          <w:lang w:val="uk-UA"/>
        </w:rPr>
        <w:t xml:space="preserve"> </w:t>
      </w:r>
      <w:proofErr w:type="spellStart"/>
      <w:r>
        <w:rPr>
          <w:rFonts w:ascii="Courier New" w:cstheme="minorBidi"/>
          <w:lang w:val="uk-UA"/>
        </w:rPr>
        <w:t>of</w:t>
      </w:r>
      <w:proofErr w:type="spellEnd"/>
      <w:r>
        <w:rPr>
          <w:rFonts w:ascii="Courier New" w:cstheme="minorBidi"/>
          <w:lang w:val="uk-UA"/>
        </w:rPr>
        <w:t xml:space="preserve"> CHAR = -128                                       </w:t>
      </w:r>
    </w:p>
    <w:p w14:paraId="098FB803" w14:textId="77777777" w:rsidR="008D1CA6" w:rsidRDefault="008D1CA6" w:rsidP="00BA261B">
      <w:pPr>
        <w:rPr>
          <w:rFonts w:cstheme="minorBidi"/>
        </w:rPr>
      </w:pPr>
      <w:proofErr w:type="spellStart"/>
      <w:r>
        <w:rPr>
          <w:rFonts w:ascii="Courier New" w:cstheme="minorBidi"/>
          <w:lang w:val="uk-UA"/>
        </w:rPr>
        <w:t>The</w:t>
      </w:r>
      <w:proofErr w:type="spellEnd"/>
      <w:r>
        <w:rPr>
          <w:rFonts w:ascii="Courier New" w:cstheme="minorBidi"/>
          <w:lang w:val="uk-UA"/>
        </w:rPr>
        <w:t xml:space="preserve"> </w:t>
      </w:r>
      <w:proofErr w:type="spellStart"/>
      <w:r>
        <w:rPr>
          <w:rFonts w:ascii="Courier New" w:cstheme="minorBidi"/>
          <w:lang w:val="uk-UA"/>
        </w:rPr>
        <w:t>maximum</w:t>
      </w:r>
      <w:proofErr w:type="spellEnd"/>
      <w:r>
        <w:rPr>
          <w:rFonts w:ascii="Courier New" w:cstheme="minorBidi"/>
          <w:lang w:val="uk-UA"/>
        </w:rPr>
        <w:t xml:space="preserve"> </w:t>
      </w:r>
      <w:proofErr w:type="spellStart"/>
      <w:r>
        <w:rPr>
          <w:rFonts w:ascii="Courier New" w:cstheme="minorBidi"/>
          <w:lang w:val="uk-UA"/>
        </w:rPr>
        <w:t>value</w:t>
      </w:r>
      <w:proofErr w:type="spellEnd"/>
      <w:r>
        <w:rPr>
          <w:rFonts w:ascii="Courier New" w:cstheme="minorBidi"/>
          <w:lang w:val="uk-UA"/>
        </w:rPr>
        <w:t xml:space="preserve"> </w:t>
      </w:r>
      <w:proofErr w:type="spellStart"/>
      <w:r>
        <w:rPr>
          <w:rFonts w:ascii="Courier New" w:cstheme="minorBidi"/>
          <w:lang w:val="uk-UA"/>
        </w:rPr>
        <w:t>of</w:t>
      </w:r>
      <w:proofErr w:type="spellEnd"/>
      <w:r>
        <w:rPr>
          <w:rFonts w:ascii="Courier New" w:cstheme="minorBidi"/>
          <w:lang w:val="uk-UA"/>
        </w:rPr>
        <w:t xml:space="preserve"> CHAR = 127                                        </w:t>
      </w:r>
    </w:p>
    <w:p w14:paraId="69930C20" w14:textId="77777777" w:rsidR="008D1CA6" w:rsidRDefault="008D1CA6" w:rsidP="00BA261B">
      <w:pPr>
        <w:rPr>
          <w:rFonts w:cstheme="minorBidi"/>
        </w:rPr>
      </w:pPr>
      <w:proofErr w:type="spellStart"/>
      <w:r>
        <w:rPr>
          <w:rFonts w:ascii="Courier New" w:cstheme="minorBidi"/>
          <w:lang w:val="uk-UA"/>
        </w:rPr>
        <w:t>The</w:t>
      </w:r>
      <w:proofErr w:type="spellEnd"/>
      <w:r>
        <w:rPr>
          <w:rFonts w:ascii="Courier New" w:cstheme="minorBidi"/>
          <w:lang w:val="uk-UA"/>
        </w:rPr>
        <w:t xml:space="preserve"> </w:t>
      </w:r>
      <w:proofErr w:type="spellStart"/>
      <w:r>
        <w:rPr>
          <w:rFonts w:ascii="Courier New" w:cstheme="minorBidi"/>
          <w:lang w:val="uk-UA"/>
        </w:rPr>
        <w:t>minimum</w:t>
      </w:r>
      <w:proofErr w:type="spellEnd"/>
      <w:r>
        <w:rPr>
          <w:rFonts w:ascii="Courier New" w:cstheme="minorBidi"/>
          <w:lang w:val="uk-UA"/>
        </w:rPr>
        <w:t xml:space="preserve"> </w:t>
      </w:r>
      <w:proofErr w:type="spellStart"/>
      <w:r>
        <w:rPr>
          <w:rFonts w:ascii="Courier New" w:cstheme="minorBidi"/>
          <w:lang w:val="uk-UA"/>
        </w:rPr>
        <w:t>value</w:t>
      </w:r>
      <w:proofErr w:type="spellEnd"/>
      <w:r>
        <w:rPr>
          <w:rFonts w:ascii="Courier New" w:cstheme="minorBidi"/>
          <w:lang w:val="uk-UA"/>
        </w:rPr>
        <w:t xml:space="preserve"> </w:t>
      </w:r>
      <w:proofErr w:type="spellStart"/>
      <w:r>
        <w:rPr>
          <w:rFonts w:ascii="Courier New" w:cstheme="minorBidi"/>
          <w:lang w:val="uk-UA"/>
        </w:rPr>
        <w:t>of</w:t>
      </w:r>
      <w:proofErr w:type="spellEnd"/>
      <w:r>
        <w:rPr>
          <w:rFonts w:ascii="Courier New" w:cstheme="minorBidi"/>
          <w:lang w:val="uk-UA"/>
        </w:rPr>
        <w:t xml:space="preserve"> LONG = -9223372036854775808                       </w:t>
      </w:r>
    </w:p>
    <w:p w14:paraId="49451AF0" w14:textId="77777777" w:rsidR="008D1CA6" w:rsidRDefault="008D1CA6" w:rsidP="00BA261B">
      <w:pPr>
        <w:rPr>
          <w:rFonts w:cstheme="minorBidi"/>
        </w:rPr>
      </w:pPr>
      <w:proofErr w:type="spellStart"/>
      <w:r>
        <w:rPr>
          <w:rFonts w:ascii="Courier New" w:cstheme="minorBidi"/>
          <w:lang w:val="uk-UA"/>
        </w:rPr>
        <w:t>The</w:t>
      </w:r>
      <w:proofErr w:type="spellEnd"/>
      <w:r>
        <w:rPr>
          <w:rFonts w:ascii="Courier New" w:cstheme="minorBidi"/>
          <w:lang w:val="uk-UA"/>
        </w:rPr>
        <w:t xml:space="preserve"> </w:t>
      </w:r>
      <w:proofErr w:type="spellStart"/>
      <w:r>
        <w:rPr>
          <w:rFonts w:ascii="Courier New" w:cstheme="minorBidi"/>
          <w:lang w:val="uk-UA"/>
        </w:rPr>
        <w:t>maximum</w:t>
      </w:r>
      <w:proofErr w:type="spellEnd"/>
      <w:r>
        <w:rPr>
          <w:rFonts w:ascii="Courier New" w:cstheme="minorBidi"/>
          <w:lang w:val="uk-UA"/>
        </w:rPr>
        <w:t xml:space="preserve"> </w:t>
      </w:r>
      <w:proofErr w:type="spellStart"/>
      <w:r>
        <w:rPr>
          <w:rFonts w:ascii="Courier New" w:cstheme="minorBidi"/>
          <w:lang w:val="uk-UA"/>
        </w:rPr>
        <w:t>value</w:t>
      </w:r>
      <w:proofErr w:type="spellEnd"/>
      <w:r>
        <w:rPr>
          <w:rFonts w:ascii="Courier New" w:cstheme="minorBidi"/>
          <w:lang w:val="uk-UA"/>
        </w:rPr>
        <w:t xml:space="preserve"> </w:t>
      </w:r>
      <w:proofErr w:type="spellStart"/>
      <w:r>
        <w:rPr>
          <w:rFonts w:ascii="Courier New" w:cstheme="minorBidi"/>
          <w:lang w:val="uk-UA"/>
        </w:rPr>
        <w:t>of</w:t>
      </w:r>
      <w:proofErr w:type="spellEnd"/>
      <w:r>
        <w:rPr>
          <w:rFonts w:ascii="Courier New" w:cstheme="minorBidi"/>
          <w:lang w:val="uk-UA"/>
        </w:rPr>
        <w:t xml:space="preserve"> LONG = 9223372036854775807</w:t>
      </w:r>
    </w:p>
    <w:p w14:paraId="7B2757EE" w14:textId="77777777" w:rsidR="008D1CA6" w:rsidRPr="00CC58E1" w:rsidRDefault="008D1CA6" w:rsidP="00BA261B">
      <w:pPr>
        <w:pStyle w:val="2"/>
        <w:spacing w:before="0" w:after="0"/>
        <w:jc w:val="center"/>
        <w:rPr>
          <w:lang w:val="ru-RU"/>
        </w:rPr>
      </w:pPr>
      <w:r>
        <w:rPr>
          <w:lang w:val="uk-UA"/>
        </w:rPr>
        <w:t>Переповнення цілих чисел</w:t>
      </w:r>
    </w:p>
    <w:p w14:paraId="2F653122" w14:textId="77777777" w:rsidR="008D1CA6" w:rsidRDefault="008D1CA6" w:rsidP="00E64A59">
      <w:pPr>
        <w:pStyle w:val="Textbody0"/>
        <w:spacing w:after="0" w:line="240" w:lineRule="auto"/>
        <w:jc w:val="both"/>
        <w:rPr>
          <w:rFonts w:cstheme="minorBidi"/>
        </w:rPr>
      </w:pPr>
      <w:r>
        <w:rPr>
          <w:rFonts w:ascii="Times New Roman" w:cstheme="minorBidi"/>
        </w:rPr>
        <w:t>При</w:t>
      </w:r>
      <w:r>
        <w:rPr>
          <w:rFonts w:ascii="Times New Roman" w:cstheme="minorBidi"/>
        </w:rPr>
        <w:t xml:space="preserve"> </w:t>
      </w:r>
      <w:r>
        <w:rPr>
          <w:rFonts w:ascii="Times New Roman" w:cstheme="minorBidi"/>
        </w:rPr>
        <w:t>додаванні</w:t>
      </w:r>
      <w:r>
        <w:rPr>
          <w:rFonts w:ascii="Times New Roman" w:cstheme="minorBidi"/>
        </w:rPr>
        <w:t xml:space="preserve"> </w:t>
      </w:r>
      <w:r>
        <w:rPr>
          <w:rFonts w:ascii="Times New Roman" w:cstheme="minorBidi"/>
        </w:rPr>
        <w:t>цілих</w:t>
      </w:r>
      <w:r>
        <w:rPr>
          <w:rFonts w:ascii="Times New Roman" w:cstheme="minorBidi"/>
        </w:rPr>
        <w:t xml:space="preserve"> </w:t>
      </w:r>
      <w:r>
        <w:rPr>
          <w:rFonts w:ascii="Times New Roman" w:cstheme="minorBidi"/>
        </w:rPr>
        <w:t>чисел</w:t>
      </w:r>
      <w:r>
        <w:rPr>
          <w:rFonts w:ascii="Times New Roman" w:cstheme="minorBidi"/>
        </w:rPr>
        <w:t xml:space="preserve"> </w:t>
      </w:r>
      <w:r>
        <w:rPr>
          <w:rFonts w:ascii="Times New Roman" w:cstheme="minorBidi"/>
        </w:rPr>
        <w:t>може</w:t>
      </w:r>
      <w:r>
        <w:rPr>
          <w:rFonts w:ascii="Times New Roman" w:cstheme="minorBidi"/>
        </w:rPr>
        <w:t xml:space="preserve"> </w:t>
      </w:r>
      <w:r>
        <w:rPr>
          <w:rFonts w:ascii="Times New Roman" w:cstheme="minorBidi"/>
        </w:rPr>
        <w:t>виходити</w:t>
      </w:r>
      <w:r>
        <w:rPr>
          <w:rFonts w:ascii="Times New Roman" w:cstheme="minorBidi"/>
        </w:rPr>
        <w:t xml:space="preserve"> </w:t>
      </w:r>
      <w:r>
        <w:rPr>
          <w:rFonts w:ascii="Times New Roman" w:cstheme="minorBidi"/>
        </w:rPr>
        <w:t>переповнення</w:t>
      </w:r>
      <w:r>
        <w:rPr>
          <w:rFonts w:ascii="Times New Roman" w:cstheme="minorBidi"/>
        </w:rPr>
        <w:t xml:space="preserve">. </w:t>
      </w:r>
      <w:r>
        <w:rPr>
          <w:rFonts w:ascii="Times New Roman" w:cstheme="minorBidi"/>
        </w:rPr>
        <w:t>Проблема</w:t>
      </w:r>
      <w:r>
        <w:rPr>
          <w:rFonts w:ascii="Times New Roman" w:cstheme="minorBidi"/>
        </w:rPr>
        <w:t xml:space="preserve"> </w:t>
      </w:r>
      <w:r>
        <w:rPr>
          <w:rFonts w:ascii="Times New Roman" w:cstheme="minorBidi"/>
        </w:rPr>
        <w:t>полягає</w:t>
      </w:r>
      <w:r>
        <w:rPr>
          <w:rFonts w:ascii="Times New Roman" w:cstheme="minorBidi"/>
        </w:rPr>
        <w:t xml:space="preserve"> </w:t>
      </w:r>
      <w:r>
        <w:rPr>
          <w:rFonts w:ascii="Times New Roman" w:cstheme="minorBidi"/>
        </w:rPr>
        <w:t>в</w:t>
      </w:r>
      <w:r>
        <w:rPr>
          <w:rFonts w:ascii="Times New Roman" w:cstheme="minorBidi"/>
        </w:rPr>
        <w:t xml:space="preserve"> </w:t>
      </w:r>
      <w:r>
        <w:rPr>
          <w:rFonts w:ascii="Times New Roman" w:cstheme="minorBidi"/>
        </w:rPr>
        <w:t>тому</w:t>
      </w:r>
      <w:r>
        <w:rPr>
          <w:rFonts w:ascii="Times New Roman" w:cstheme="minorBidi"/>
        </w:rPr>
        <w:t xml:space="preserve">, </w:t>
      </w:r>
      <w:r>
        <w:rPr>
          <w:rFonts w:ascii="Times New Roman" w:cstheme="minorBidi"/>
        </w:rPr>
        <w:t>що</w:t>
      </w:r>
      <w:r>
        <w:rPr>
          <w:rFonts w:ascii="Times New Roman" w:cstheme="minorBidi"/>
        </w:rPr>
        <w:t xml:space="preserve"> </w:t>
      </w:r>
      <w:r>
        <w:rPr>
          <w:rFonts w:ascii="Times New Roman" w:cstheme="minorBidi"/>
        </w:rPr>
        <w:t>комп’ютер</w:t>
      </w:r>
      <w:r>
        <w:rPr>
          <w:rFonts w:ascii="Times New Roman" w:cstheme="minorBidi"/>
        </w:rPr>
        <w:t xml:space="preserve"> </w:t>
      </w:r>
      <w:r>
        <w:rPr>
          <w:rFonts w:ascii="Times New Roman" w:cstheme="minorBidi"/>
        </w:rPr>
        <w:t>не</w:t>
      </w:r>
      <w:r>
        <w:rPr>
          <w:rFonts w:ascii="Times New Roman" w:cstheme="minorBidi"/>
        </w:rPr>
        <w:t xml:space="preserve"> </w:t>
      </w:r>
      <w:r>
        <w:rPr>
          <w:rFonts w:ascii="Times New Roman" w:cstheme="minorBidi"/>
        </w:rPr>
        <w:t>видає</w:t>
      </w:r>
      <w:r>
        <w:rPr>
          <w:rFonts w:ascii="Times New Roman" w:cstheme="minorBidi"/>
        </w:rPr>
        <w:t xml:space="preserve"> </w:t>
      </w:r>
      <w:r>
        <w:rPr>
          <w:rFonts w:ascii="Times New Roman" w:cstheme="minorBidi"/>
        </w:rPr>
        <w:t>попередження</w:t>
      </w:r>
      <w:r>
        <w:rPr>
          <w:rFonts w:ascii="Times New Roman" w:cstheme="minorBidi"/>
        </w:rPr>
        <w:t xml:space="preserve"> </w:t>
      </w:r>
      <w:r>
        <w:rPr>
          <w:rFonts w:ascii="Times New Roman" w:cstheme="minorBidi"/>
        </w:rPr>
        <w:t>при</w:t>
      </w:r>
      <w:r>
        <w:rPr>
          <w:rFonts w:ascii="Times New Roman" w:cstheme="minorBidi"/>
        </w:rPr>
        <w:t xml:space="preserve"> </w:t>
      </w:r>
      <w:r>
        <w:rPr>
          <w:rFonts w:ascii="Times New Roman" w:cstheme="minorBidi"/>
        </w:rPr>
        <w:t>їх</w:t>
      </w:r>
      <w:r>
        <w:rPr>
          <w:rFonts w:ascii="Times New Roman" w:cstheme="minorBidi"/>
        </w:rPr>
        <w:t xml:space="preserve"> </w:t>
      </w:r>
      <w:r>
        <w:rPr>
          <w:rFonts w:ascii="Times New Roman" w:cstheme="minorBidi"/>
        </w:rPr>
        <w:t>появі</w:t>
      </w:r>
      <w:r>
        <w:rPr>
          <w:rFonts w:ascii="Times New Roman" w:cstheme="minorBidi"/>
        </w:rPr>
        <w:t xml:space="preserve">: </w:t>
      </w:r>
      <w:r>
        <w:rPr>
          <w:rFonts w:ascii="Times New Roman" w:cstheme="minorBidi"/>
        </w:rPr>
        <w:t>програма</w:t>
      </w:r>
      <w:r>
        <w:rPr>
          <w:rFonts w:ascii="Times New Roman" w:cstheme="minorBidi"/>
        </w:rPr>
        <w:t xml:space="preserve"> </w:t>
      </w:r>
      <w:r>
        <w:rPr>
          <w:rFonts w:ascii="Times New Roman" w:cstheme="minorBidi"/>
        </w:rPr>
        <w:t>продовжить</w:t>
      </w:r>
      <w:r>
        <w:rPr>
          <w:rFonts w:ascii="Times New Roman" w:cstheme="minorBidi"/>
        </w:rPr>
        <w:t xml:space="preserve"> </w:t>
      </w:r>
      <w:r>
        <w:rPr>
          <w:rFonts w:ascii="Times New Roman" w:cstheme="minorBidi"/>
        </w:rPr>
        <w:t>виконання</w:t>
      </w:r>
      <w:r>
        <w:rPr>
          <w:rFonts w:ascii="Times New Roman" w:cstheme="minorBidi"/>
        </w:rPr>
        <w:t xml:space="preserve"> </w:t>
      </w:r>
      <w:r>
        <w:rPr>
          <w:rFonts w:ascii="Times New Roman" w:cstheme="minorBidi"/>
        </w:rPr>
        <w:t>з</w:t>
      </w:r>
      <w:r>
        <w:rPr>
          <w:rFonts w:ascii="Times New Roman" w:cstheme="minorBidi"/>
        </w:rPr>
        <w:t xml:space="preserve"> </w:t>
      </w:r>
      <w:r>
        <w:rPr>
          <w:rFonts w:ascii="Times New Roman" w:cstheme="minorBidi"/>
        </w:rPr>
        <w:t>невірними</w:t>
      </w:r>
      <w:r>
        <w:rPr>
          <w:rFonts w:ascii="Times New Roman" w:cstheme="minorBidi"/>
        </w:rPr>
        <w:t xml:space="preserve"> </w:t>
      </w:r>
      <w:r>
        <w:rPr>
          <w:rFonts w:ascii="Times New Roman" w:cstheme="minorBidi"/>
        </w:rPr>
        <w:t>даними</w:t>
      </w:r>
      <w:r>
        <w:rPr>
          <w:rFonts w:ascii="Times New Roman" w:cstheme="minorBidi"/>
        </w:rPr>
        <w:t xml:space="preserve">. </w:t>
      </w:r>
      <w:r>
        <w:rPr>
          <w:rFonts w:ascii="Times New Roman" w:cstheme="minorBidi"/>
        </w:rPr>
        <w:t>Більше</w:t>
      </w:r>
      <w:r>
        <w:rPr>
          <w:rFonts w:ascii="Times New Roman" w:cstheme="minorBidi"/>
        </w:rPr>
        <w:t xml:space="preserve"> </w:t>
      </w:r>
      <w:r>
        <w:rPr>
          <w:rFonts w:ascii="Times New Roman" w:cstheme="minorBidi"/>
        </w:rPr>
        <w:t>того</w:t>
      </w:r>
      <w:r>
        <w:rPr>
          <w:rFonts w:ascii="Times New Roman" w:cstheme="minorBidi"/>
        </w:rPr>
        <w:t xml:space="preserve">, </w:t>
      </w:r>
      <w:r>
        <w:rPr>
          <w:rFonts w:ascii="Times New Roman" w:cstheme="minorBidi"/>
        </w:rPr>
        <w:t>поведінка</w:t>
      </w:r>
      <w:r>
        <w:rPr>
          <w:rFonts w:ascii="Times New Roman" w:cstheme="minorBidi"/>
        </w:rPr>
        <w:t xml:space="preserve"> </w:t>
      </w:r>
      <w:r>
        <w:rPr>
          <w:rFonts w:ascii="Times New Roman" w:cstheme="minorBidi"/>
        </w:rPr>
        <w:t>при</w:t>
      </w:r>
      <w:r>
        <w:rPr>
          <w:rFonts w:ascii="Times New Roman" w:cstheme="minorBidi"/>
        </w:rPr>
        <w:t xml:space="preserve"> </w:t>
      </w:r>
      <w:r>
        <w:rPr>
          <w:rFonts w:ascii="Times New Roman" w:cstheme="minorBidi"/>
        </w:rPr>
        <w:t>переповненні</w:t>
      </w:r>
      <w:r>
        <w:rPr>
          <w:rFonts w:ascii="Times New Roman" w:cstheme="minorBidi"/>
        </w:rPr>
        <w:t xml:space="preserve"> </w:t>
      </w:r>
      <w:r>
        <w:rPr>
          <w:rFonts w:ascii="Times New Roman" w:cstheme="minorBidi"/>
        </w:rPr>
        <w:t>є</w:t>
      </w:r>
      <w:r>
        <w:rPr>
          <w:rFonts w:ascii="Times New Roman" w:cstheme="minorBidi"/>
        </w:rPr>
        <w:t xml:space="preserve"> </w:t>
      </w:r>
      <w:r>
        <w:rPr>
          <w:rFonts w:ascii="Times New Roman" w:cstheme="minorBidi"/>
        </w:rPr>
        <w:t>визначеною</w:t>
      </w:r>
      <w:r>
        <w:rPr>
          <w:rFonts w:ascii="Times New Roman" w:cstheme="minorBidi"/>
        </w:rPr>
        <w:t xml:space="preserve"> </w:t>
      </w:r>
      <w:r>
        <w:rPr>
          <w:rFonts w:ascii="Times New Roman" w:cstheme="minorBidi"/>
        </w:rPr>
        <w:t>стандартом</w:t>
      </w:r>
      <w:r>
        <w:rPr>
          <w:rFonts w:ascii="Times New Roman" w:cstheme="minorBidi"/>
        </w:rPr>
        <w:t xml:space="preserve"> </w:t>
      </w:r>
      <w:r>
        <w:rPr>
          <w:rFonts w:ascii="Times New Roman" w:cstheme="minorBidi"/>
        </w:rPr>
        <w:t>та</w:t>
      </w:r>
      <w:r>
        <w:rPr>
          <w:rFonts w:ascii="Times New Roman" w:cstheme="minorBidi"/>
        </w:rPr>
        <w:t xml:space="preserve"> </w:t>
      </w:r>
      <w:r>
        <w:rPr>
          <w:rFonts w:ascii="Times New Roman" w:cstheme="minorBidi"/>
        </w:rPr>
        <w:t>фіксованою</w:t>
      </w:r>
      <w:r>
        <w:rPr>
          <w:rFonts w:ascii="Times New Roman" w:cstheme="minorBidi"/>
        </w:rPr>
        <w:t xml:space="preserve"> </w:t>
      </w:r>
      <w:r>
        <w:rPr>
          <w:rFonts w:ascii="Times New Roman" w:cstheme="minorBidi"/>
        </w:rPr>
        <w:t>лише</w:t>
      </w:r>
      <w:r>
        <w:rPr>
          <w:rFonts w:ascii="Times New Roman" w:cstheme="minorBidi"/>
        </w:rPr>
        <w:t xml:space="preserve"> </w:t>
      </w:r>
      <w:r>
        <w:rPr>
          <w:rFonts w:ascii="Times New Roman" w:cstheme="minorBidi"/>
        </w:rPr>
        <w:t>для</w:t>
      </w:r>
      <w:r>
        <w:rPr>
          <w:rFonts w:ascii="Times New Roman" w:cstheme="minorBidi"/>
        </w:rPr>
        <w:t xml:space="preserve"> </w:t>
      </w:r>
      <w:r>
        <w:rPr>
          <w:rFonts w:ascii="Times New Roman" w:cstheme="minorBidi"/>
        </w:rPr>
        <w:t>цілих</w:t>
      </w:r>
      <w:r>
        <w:rPr>
          <w:rFonts w:ascii="Times New Roman" w:cstheme="minorBidi"/>
        </w:rPr>
        <w:t xml:space="preserve"> </w:t>
      </w:r>
      <w:r>
        <w:rPr>
          <w:rFonts w:ascii="Times New Roman" w:cstheme="minorBidi"/>
        </w:rPr>
        <w:t>без</w:t>
      </w:r>
      <w:r>
        <w:rPr>
          <w:rFonts w:ascii="Times New Roman" w:cstheme="minorBidi"/>
        </w:rPr>
        <w:t xml:space="preserve"> </w:t>
      </w:r>
      <w:r>
        <w:rPr>
          <w:rFonts w:ascii="Times New Roman" w:cstheme="minorBidi"/>
        </w:rPr>
        <w:t>знаку</w:t>
      </w:r>
      <w:r>
        <w:rPr>
          <w:rFonts w:ascii="Times New Roman" w:cstheme="minorBidi"/>
        </w:rPr>
        <w:t xml:space="preserve"> (</w:t>
      </w:r>
      <w:r>
        <w:rPr>
          <w:rFonts w:ascii="Times New Roman" w:cstheme="minorBidi"/>
        </w:rPr>
        <w:t>натуральних</w:t>
      </w:r>
      <w:r>
        <w:rPr>
          <w:rFonts w:ascii="Times New Roman" w:cstheme="minorBidi"/>
        </w:rPr>
        <w:t>).</w:t>
      </w:r>
    </w:p>
    <w:p w14:paraId="581ABFF0" w14:textId="77777777" w:rsidR="008D1CA6" w:rsidRDefault="008D1CA6" w:rsidP="00E64A59">
      <w:pPr>
        <w:pStyle w:val="Textbody0"/>
        <w:spacing w:after="0" w:line="240" w:lineRule="auto"/>
        <w:jc w:val="both"/>
        <w:rPr>
          <w:rFonts w:cstheme="minorBidi"/>
        </w:rPr>
      </w:pPr>
      <w:r>
        <w:rPr>
          <w:rFonts w:ascii="Times New Roman" w:cstheme="minorBidi"/>
        </w:rPr>
        <w:t>Переповнення</w:t>
      </w:r>
      <w:r>
        <w:rPr>
          <w:rFonts w:ascii="Times New Roman" w:cstheme="minorBidi"/>
        </w:rPr>
        <w:t xml:space="preserve"> </w:t>
      </w:r>
      <w:r>
        <w:rPr>
          <w:rFonts w:ascii="Times New Roman" w:cstheme="minorBidi"/>
        </w:rPr>
        <w:t>може</w:t>
      </w:r>
      <w:r>
        <w:rPr>
          <w:rFonts w:ascii="Times New Roman" w:cstheme="minorBidi"/>
        </w:rPr>
        <w:t xml:space="preserve"> </w:t>
      </w:r>
      <w:r>
        <w:rPr>
          <w:rFonts w:ascii="Times New Roman" w:cstheme="minorBidi"/>
        </w:rPr>
        <w:t>привести</w:t>
      </w:r>
      <w:r>
        <w:rPr>
          <w:rFonts w:ascii="Times New Roman" w:cstheme="minorBidi"/>
        </w:rPr>
        <w:t xml:space="preserve"> </w:t>
      </w:r>
      <w:r>
        <w:rPr>
          <w:rFonts w:ascii="Times New Roman" w:cstheme="minorBidi"/>
        </w:rPr>
        <w:t>до</w:t>
      </w:r>
      <w:r>
        <w:rPr>
          <w:rFonts w:ascii="Times New Roman" w:cstheme="minorBidi"/>
        </w:rPr>
        <w:t xml:space="preserve"> </w:t>
      </w:r>
      <w:r>
        <w:rPr>
          <w:rFonts w:ascii="Times New Roman" w:cstheme="minorBidi"/>
        </w:rPr>
        <w:t>великих</w:t>
      </w:r>
      <w:r>
        <w:rPr>
          <w:rFonts w:ascii="Times New Roman" w:cstheme="minorBidi"/>
        </w:rPr>
        <w:t xml:space="preserve"> </w:t>
      </w:r>
      <w:r>
        <w:rPr>
          <w:rFonts w:ascii="Times New Roman" w:cstheme="minorBidi"/>
        </w:rPr>
        <w:t>проблем</w:t>
      </w:r>
      <w:r>
        <w:rPr>
          <w:rFonts w:ascii="Times New Roman" w:cstheme="minorBidi"/>
        </w:rPr>
        <w:t xml:space="preserve">: </w:t>
      </w:r>
      <w:r>
        <w:rPr>
          <w:rFonts w:ascii="Times New Roman" w:cstheme="minorBidi"/>
        </w:rPr>
        <w:t>обнулінню</w:t>
      </w:r>
      <w:r>
        <w:rPr>
          <w:rFonts w:ascii="Times New Roman" w:cstheme="minorBidi"/>
        </w:rPr>
        <w:t xml:space="preserve"> </w:t>
      </w:r>
      <w:r>
        <w:rPr>
          <w:rFonts w:ascii="Times New Roman" w:cstheme="minorBidi"/>
        </w:rPr>
        <w:t>та</w:t>
      </w:r>
      <w:r>
        <w:rPr>
          <w:rFonts w:ascii="Times New Roman" w:cstheme="minorBidi"/>
        </w:rPr>
        <w:t xml:space="preserve"> </w:t>
      </w:r>
      <w:r>
        <w:rPr>
          <w:rFonts w:ascii="Times New Roman" w:cstheme="minorBidi"/>
        </w:rPr>
        <w:t>затиранню</w:t>
      </w:r>
      <w:r>
        <w:rPr>
          <w:rFonts w:ascii="Times New Roman" w:cstheme="minorBidi"/>
        </w:rPr>
        <w:t xml:space="preserve"> </w:t>
      </w:r>
      <w:r>
        <w:rPr>
          <w:rFonts w:ascii="Times New Roman" w:cstheme="minorBidi"/>
        </w:rPr>
        <w:t>даних</w:t>
      </w:r>
      <w:r>
        <w:rPr>
          <w:rFonts w:ascii="Times New Roman" w:cstheme="minorBidi"/>
        </w:rPr>
        <w:t xml:space="preserve">, </w:t>
      </w:r>
      <w:r>
        <w:rPr>
          <w:rFonts w:ascii="Times New Roman" w:cstheme="minorBidi"/>
        </w:rPr>
        <w:t>можливим</w:t>
      </w:r>
      <w:r>
        <w:rPr>
          <w:rFonts w:ascii="Times New Roman" w:cstheme="minorBidi"/>
        </w:rPr>
        <w:t xml:space="preserve"> </w:t>
      </w:r>
      <w:proofErr w:type="spellStart"/>
      <w:r>
        <w:rPr>
          <w:rFonts w:ascii="Times New Roman" w:cstheme="minorBidi"/>
        </w:rPr>
        <w:t>експлойтам</w:t>
      </w:r>
      <w:proofErr w:type="spellEnd"/>
      <w:r>
        <w:rPr>
          <w:rFonts w:ascii="Times New Roman" w:cstheme="minorBidi"/>
        </w:rPr>
        <w:t xml:space="preserve">, </w:t>
      </w:r>
      <w:r>
        <w:rPr>
          <w:rFonts w:ascii="Times New Roman" w:cstheme="minorBidi"/>
        </w:rPr>
        <w:t>помилкам</w:t>
      </w:r>
      <w:r>
        <w:rPr>
          <w:rFonts w:ascii="Times New Roman" w:cstheme="minorBidi"/>
        </w:rPr>
        <w:t xml:space="preserve">, </w:t>
      </w:r>
      <w:r>
        <w:rPr>
          <w:rFonts w:ascii="Times New Roman" w:cstheme="minorBidi"/>
        </w:rPr>
        <w:t>що</w:t>
      </w:r>
      <w:r>
        <w:rPr>
          <w:rFonts w:ascii="Times New Roman" w:cstheme="minorBidi"/>
        </w:rPr>
        <w:t xml:space="preserve"> </w:t>
      </w:r>
      <w:r>
        <w:rPr>
          <w:rFonts w:ascii="Times New Roman" w:cstheme="minorBidi"/>
        </w:rPr>
        <w:t>буде</w:t>
      </w:r>
      <w:r>
        <w:rPr>
          <w:rFonts w:ascii="Times New Roman" w:cstheme="minorBidi"/>
        </w:rPr>
        <w:t xml:space="preserve"> </w:t>
      </w:r>
      <w:r>
        <w:rPr>
          <w:rFonts w:ascii="Times New Roman" w:cstheme="minorBidi"/>
        </w:rPr>
        <w:t>трудно</w:t>
      </w:r>
      <w:r>
        <w:rPr>
          <w:rFonts w:ascii="Times New Roman" w:cstheme="minorBidi"/>
        </w:rPr>
        <w:t xml:space="preserve"> </w:t>
      </w:r>
      <w:proofErr w:type="spellStart"/>
      <w:r>
        <w:rPr>
          <w:rFonts w:ascii="Times New Roman" w:cstheme="minorBidi"/>
          <w:lang w:val="ru-RU"/>
        </w:rPr>
        <w:t>выдтворити</w:t>
      </w:r>
      <w:proofErr w:type="spellEnd"/>
      <w:r>
        <w:rPr>
          <w:rFonts w:ascii="Times New Roman" w:cstheme="minorBidi"/>
        </w:rPr>
        <w:t xml:space="preserve"> </w:t>
      </w:r>
      <w:r>
        <w:rPr>
          <w:rFonts w:ascii="Times New Roman" w:cstheme="minorBidi"/>
        </w:rPr>
        <w:t>та</w:t>
      </w:r>
      <w:r>
        <w:rPr>
          <w:rFonts w:ascii="Times New Roman" w:cstheme="minorBidi"/>
        </w:rPr>
        <w:t xml:space="preserve"> </w:t>
      </w:r>
      <w:r>
        <w:rPr>
          <w:rFonts w:ascii="Times New Roman" w:cstheme="minorBidi"/>
        </w:rPr>
        <w:t>знайти</w:t>
      </w:r>
      <w:r>
        <w:rPr>
          <w:rFonts w:ascii="Times New Roman" w:cstheme="minorBidi"/>
        </w:rPr>
        <w:t xml:space="preserve"> </w:t>
      </w:r>
      <w:r>
        <w:rPr>
          <w:rFonts w:ascii="Times New Roman" w:cstheme="minorBidi"/>
        </w:rPr>
        <w:t>при</w:t>
      </w:r>
      <w:r>
        <w:rPr>
          <w:rFonts w:ascii="Times New Roman" w:cstheme="minorBidi"/>
        </w:rPr>
        <w:t xml:space="preserve"> </w:t>
      </w:r>
      <w:proofErr w:type="spellStart"/>
      <w:r>
        <w:rPr>
          <w:rFonts w:ascii="Times New Roman" w:cstheme="minorBidi"/>
        </w:rPr>
        <w:t>відладці</w:t>
      </w:r>
      <w:proofErr w:type="spellEnd"/>
      <w:r>
        <w:rPr>
          <w:rFonts w:ascii="Times New Roman" w:cstheme="minorBidi"/>
        </w:rPr>
        <w:t xml:space="preserve">, </w:t>
      </w:r>
      <w:r>
        <w:rPr>
          <w:rFonts w:ascii="Times New Roman" w:cstheme="minorBidi"/>
        </w:rPr>
        <w:t>та</w:t>
      </w:r>
      <w:r>
        <w:rPr>
          <w:rFonts w:ascii="Times New Roman" w:cstheme="minorBidi"/>
        </w:rPr>
        <w:t xml:space="preserve"> </w:t>
      </w:r>
      <w:r>
        <w:rPr>
          <w:rFonts w:ascii="Times New Roman" w:cstheme="minorBidi"/>
        </w:rPr>
        <w:t>ці</w:t>
      </w:r>
      <w:r>
        <w:rPr>
          <w:rFonts w:ascii="Times New Roman" w:cstheme="minorBidi"/>
        </w:rPr>
        <w:t xml:space="preserve"> </w:t>
      </w:r>
      <w:r>
        <w:rPr>
          <w:rFonts w:ascii="Times New Roman" w:cstheme="minorBidi"/>
        </w:rPr>
        <w:t>помилки</w:t>
      </w:r>
      <w:r>
        <w:rPr>
          <w:rFonts w:ascii="Times New Roman" w:cstheme="minorBidi"/>
        </w:rPr>
        <w:t xml:space="preserve"> </w:t>
      </w:r>
      <w:r>
        <w:rPr>
          <w:rFonts w:ascii="Times New Roman" w:cstheme="minorBidi"/>
        </w:rPr>
        <w:t>можуть</w:t>
      </w:r>
      <w:r>
        <w:rPr>
          <w:rFonts w:ascii="Times New Roman" w:cstheme="minorBidi"/>
        </w:rPr>
        <w:t xml:space="preserve"> </w:t>
      </w:r>
      <w:r>
        <w:rPr>
          <w:rFonts w:ascii="Times New Roman" w:cstheme="minorBidi"/>
        </w:rPr>
        <w:t>накопичуватися</w:t>
      </w:r>
      <w:r>
        <w:rPr>
          <w:rFonts w:ascii="Times New Roman" w:cstheme="minorBidi"/>
        </w:rPr>
        <w:t xml:space="preserve"> </w:t>
      </w:r>
      <w:r>
        <w:rPr>
          <w:rFonts w:ascii="Times New Roman" w:cstheme="minorBidi"/>
        </w:rPr>
        <w:t>з</w:t>
      </w:r>
      <w:r>
        <w:rPr>
          <w:rFonts w:ascii="Times New Roman" w:cstheme="minorBidi"/>
        </w:rPr>
        <w:t xml:space="preserve"> </w:t>
      </w:r>
      <w:r>
        <w:rPr>
          <w:rFonts w:ascii="Times New Roman" w:cstheme="minorBidi"/>
        </w:rPr>
        <w:t>часом</w:t>
      </w:r>
      <w:r>
        <w:rPr>
          <w:rFonts w:ascii="Times New Roman" w:cstheme="minorBidi"/>
        </w:rPr>
        <w:t xml:space="preserve">. </w:t>
      </w:r>
      <w:r>
        <w:rPr>
          <w:rFonts w:ascii="Times New Roman" w:cstheme="minorBidi"/>
        </w:rPr>
        <w:t>Розглянемо</w:t>
      </w:r>
      <w:r>
        <w:rPr>
          <w:rFonts w:ascii="Times New Roman" w:cstheme="minorBidi"/>
        </w:rPr>
        <w:t xml:space="preserve"> </w:t>
      </w:r>
      <w:r>
        <w:rPr>
          <w:rFonts w:ascii="Times New Roman" w:cstheme="minorBidi"/>
        </w:rPr>
        <w:t>деякі</w:t>
      </w:r>
      <w:r>
        <w:rPr>
          <w:rFonts w:ascii="Times New Roman" w:cstheme="minorBidi"/>
        </w:rPr>
        <w:t xml:space="preserve"> </w:t>
      </w:r>
      <w:r>
        <w:rPr>
          <w:rFonts w:ascii="Times New Roman" w:cstheme="minorBidi"/>
        </w:rPr>
        <w:t>прийоми</w:t>
      </w:r>
      <w:r>
        <w:rPr>
          <w:rFonts w:ascii="Times New Roman" w:cstheme="minorBidi"/>
        </w:rPr>
        <w:t xml:space="preserve"> </w:t>
      </w:r>
      <w:r>
        <w:rPr>
          <w:rFonts w:ascii="Times New Roman" w:cstheme="minorBidi"/>
        </w:rPr>
        <w:t>боротьби</w:t>
      </w:r>
      <w:r>
        <w:rPr>
          <w:rFonts w:ascii="Times New Roman" w:cstheme="minorBidi"/>
        </w:rPr>
        <w:t xml:space="preserve"> </w:t>
      </w:r>
      <w:r>
        <w:rPr>
          <w:rFonts w:ascii="Times New Roman" w:cstheme="minorBidi"/>
        </w:rPr>
        <w:t>з</w:t>
      </w:r>
      <w:r>
        <w:rPr>
          <w:rFonts w:ascii="Times New Roman" w:cstheme="minorBidi"/>
        </w:rPr>
        <w:t xml:space="preserve"> </w:t>
      </w:r>
      <w:r>
        <w:rPr>
          <w:rFonts w:ascii="Times New Roman" w:cstheme="minorBidi"/>
        </w:rPr>
        <w:t>переповненнями</w:t>
      </w:r>
      <w:r>
        <w:rPr>
          <w:rFonts w:ascii="Times New Roman" w:cstheme="minorBidi"/>
        </w:rPr>
        <w:t xml:space="preserve"> </w:t>
      </w:r>
      <w:r>
        <w:rPr>
          <w:rFonts w:ascii="Times New Roman" w:cstheme="minorBidi"/>
        </w:rPr>
        <w:t>для</w:t>
      </w:r>
      <w:r>
        <w:rPr>
          <w:rFonts w:ascii="Times New Roman" w:cstheme="minorBidi"/>
        </w:rPr>
        <w:t xml:space="preserve"> </w:t>
      </w:r>
      <w:r>
        <w:rPr>
          <w:rFonts w:ascii="Times New Roman" w:cstheme="minorBidi"/>
        </w:rPr>
        <w:t>цілих</w:t>
      </w:r>
      <w:r>
        <w:rPr>
          <w:rFonts w:ascii="Times New Roman" w:cstheme="minorBidi"/>
        </w:rPr>
        <w:t xml:space="preserve"> </w:t>
      </w:r>
      <w:r>
        <w:rPr>
          <w:rFonts w:ascii="Times New Roman" w:cstheme="minorBidi"/>
        </w:rPr>
        <w:t>чисел</w:t>
      </w:r>
      <w:r>
        <w:rPr>
          <w:rFonts w:ascii="Times New Roman" w:cstheme="minorBidi"/>
        </w:rPr>
        <w:t xml:space="preserve"> </w:t>
      </w:r>
      <w:r>
        <w:rPr>
          <w:rFonts w:ascii="Times New Roman" w:cstheme="minorBidi"/>
        </w:rPr>
        <w:t>зі</w:t>
      </w:r>
      <w:r>
        <w:rPr>
          <w:rFonts w:ascii="Times New Roman" w:cstheme="minorBidi"/>
        </w:rPr>
        <w:t xml:space="preserve"> </w:t>
      </w:r>
      <w:r>
        <w:rPr>
          <w:rFonts w:ascii="Times New Roman" w:cstheme="minorBidi"/>
        </w:rPr>
        <w:t>знаком</w:t>
      </w:r>
      <w:r>
        <w:rPr>
          <w:rFonts w:ascii="Times New Roman" w:cstheme="minorBidi"/>
        </w:rPr>
        <w:t xml:space="preserve"> </w:t>
      </w:r>
      <w:r>
        <w:rPr>
          <w:rFonts w:ascii="Times New Roman" w:cstheme="minorBidi"/>
        </w:rPr>
        <w:t>та</w:t>
      </w:r>
      <w:r>
        <w:rPr>
          <w:rFonts w:ascii="Times New Roman" w:cstheme="minorBidi"/>
        </w:rPr>
        <w:t xml:space="preserve"> </w:t>
      </w:r>
      <w:r>
        <w:rPr>
          <w:rFonts w:ascii="Times New Roman" w:cstheme="minorBidi"/>
        </w:rPr>
        <w:t>натуральних</w:t>
      </w:r>
      <w:r>
        <w:rPr>
          <w:rFonts w:ascii="Times New Roman" w:cstheme="minorBidi"/>
        </w:rPr>
        <w:t xml:space="preserve"> </w:t>
      </w:r>
      <w:r>
        <w:rPr>
          <w:rFonts w:ascii="Times New Roman" w:cstheme="minorBidi"/>
        </w:rPr>
        <w:t>чисел</w:t>
      </w:r>
      <w:r>
        <w:rPr>
          <w:rFonts w:ascii="Times New Roman" w:cstheme="minorBidi"/>
        </w:rPr>
        <w:t>.</w:t>
      </w:r>
    </w:p>
    <w:p w14:paraId="15424B2F" w14:textId="77777777" w:rsidR="008D1CA6" w:rsidRDefault="008D1CA6" w:rsidP="00E64A59">
      <w:pPr>
        <w:pStyle w:val="Textbody0"/>
        <w:spacing w:after="0" w:line="240" w:lineRule="auto"/>
        <w:jc w:val="both"/>
        <w:rPr>
          <w:rFonts w:cstheme="minorBidi"/>
        </w:rPr>
      </w:pPr>
      <w:r>
        <w:rPr>
          <w:rFonts w:ascii="Times New Roman" w:cstheme="minorBidi"/>
        </w:rPr>
        <w:t xml:space="preserve">1. </w:t>
      </w:r>
      <w:r>
        <w:rPr>
          <w:rFonts w:ascii="Times New Roman" w:cstheme="minorBidi"/>
        </w:rPr>
        <w:t>Попередня</w:t>
      </w:r>
      <w:r>
        <w:rPr>
          <w:rFonts w:ascii="Times New Roman" w:cstheme="minorBidi"/>
        </w:rPr>
        <w:t xml:space="preserve"> </w:t>
      </w:r>
      <w:r>
        <w:rPr>
          <w:rFonts w:ascii="Times New Roman" w:cstheme="minorBidi"/>
        </w:rPr>
        <w:t>перевірка</w:t>
      </w:r>
      <w:r>
        <w:rPr>
          <w:rFonts w:ascii="Times New Roman" w:cstheme="minorBidi"/>
        </w:rPr>
        <w:t xml:space="preserve"> </w:t>
      </w:r>
      <w:r>
        <w:rPr>
          <w:rFonts w:ascii="Times New Roman" w:cstheme="minorBidi"/>
        </w:rPr>
        <w:t>даних</w:t>
      </w:r>
      <w:r>
        <w:rPr>
          <w:rFonts w:ascii="Times New Roman" w:cstheme="minorBidi"/>
        </w:rPr>
        <w:t xml:space="preserve">. </w:t>
      </w:r>
      <w:r>
        <w:rPr>
          <w:rFonts w:ascii="Times New Roman" w:cstheme="minorBidi"/>
        </w:rPr>
        <w:t>З</w:t>
      </w:r>
      <w:r>
        <w:rPr>
          <w:rFonts w:ascii="Times New Roman" w:cstheme="minorBidi"/>
        </w:rPr>
        <w:t xml:space="preserve"> </w:t>
      </w:r>
      <w:r>
        <w:rPr>
          <w:rFonts w:ascii="Times New Roman" w:cstheme="minorBidi"/>
        </w:rPr>
        <w:t>файлу</w:t>
      </w:r>
      <w:r>
        <w:rPr>
          <w:rFonts w:ascii="Times New Roman" w:cstheme="minorBidi"/>
        </w:rPr>
        <w:t xml:space="preserve"> </w:t>
      </w:r>
      <w:proofErr w:type="spellStart"/>
      <w:r>
        <w:rPr>
          <w:rFonts w:ascii="Times New Roman" w:cstheme="minorBidi"/>
        </w:rPr>
        <w:t>limits.h</w:t>
      </w:r>
      <w:proofErr w:type="spellEnd"/>
      <w:r>
        <w:rPr>
          <w:rFonts w:ascii="Times New Roman" w:cstheme="minorBidi"/>
        </w:rPr>
        <w:t xml:space="preserve"> </w:t>
      </w:r>
      <w:r>
        <w:rPr>
          <w:rFonts w:ascii="Times New Roman" w:cstheme="minorBidi"/>
        </w:rPr>
        <w:t>можна</w:t>
      </w:r>
      <w:r>
        <w:rPr>
          <w:rFonts w:ascii="Times New Roman" w:cstheme="minorBidi"/>
        </w:rPr>
        <w:t xml:space="preserve"> </w:t>
      </w:r>
      <w:r>
        <w:rPr>
          <w:rFonts w:ascii="Times New Roman" w:cstheme="minorBidi"/>
          <w:lang w:val="ru-RU"/>
        </w:rPr>
        <w:t>д</w:t>
      </w:r>
      <w:r>
        <w:rPr>
          <w:rFonts w:ascii="Times New Roman" w:cstheme="minorBidi"/>
        </w:rPr>
        <w:t>і</w:t>
      </w:r>
      <w:proofErr w:type="spellStart"/>
      <w:r>
        <w:rPr>
          <w:rFonts w:ascii="Times New Roman" w:cstheme="minorBidi"/>
          <w:lang w:val="ru-RU"/>
        </w:rPr>
        <w:t>знатися</w:t>
      </w:r>
      <w:proofErr w:type="spellEnd"/>
      <w:r>
        <w:rPr>
          <w:rFonts w:ascii="Times New Roman" w:cstheme="minorBidi"/>
        </w:rPr>
        <w:t xml:space="preserve"> </w:t>
      </w:r>
      <w:r>
        <w:rPr>
          <w:rFonts w:ascii="Times New Roman" w:cstheme="minorBidi"/>
        </w:rPr>
        <w:t>максимальне</w:t>
      </w:r>
      <w:r>
        <w:rPr>
          <w:rFonts w:ascii="Times New Roman" w:cstheme="minorBidi"/>
        </w:rPr>
        <w:t xml:space="preserve"> </w:t>
      </w:r>
      <w:r>
        <w:rPr>
          <w:rFonts w:ascii="Times New Roman" w:cstheme="minorBidi"/>
        </w:rPr>
        <w:t>і</w:t>
      </w:r>
      <w:r>
        <w:rPr>
          <w:rFonts w:ascii="Times New Roman" w:cstheme="minorBidi"/>
        </w:rPr>
        <w:t xml:space="preserve"> </w:t>
      </w:r>
      <w:r>
        <w:rPr>
          <w:rFonts w:ascii="Times New Roman" w:cstheme="minorBidi"/>
        </w:rPr>
        <w:t>мінімальне</w:t>
      </w:r>
      <w:r>
        <w:rPr>
          <w:rFonts w:ascii="Times New Roman" w:cstheme="minorBidi"/>
        </w:rPr>
        <w:t xml:space="preserve"> </w:t>
      </w:r>
      <w:r>
        <w:rPr>
          <w:rFonts w:ascii="Times New Roman" w:cstheme="minorBidi"/>
        </w:rPr>
        <w:t>значення</w:t>
      </w:r>
      <w:r>
        <w:rPr>
          <w:rFonts w:ascii="Times New Roman" w:cstheme="minorBidi"/>
        </w:rPr>
        <w:t xml:space="preserve"> </w:t>
      </w:r>
      <w:r>
        <w:rPr>
          <w:rFonts w:ascii="Times New Roman" w:cstheme="minorBidi"/>
        </w:rPr>
        <w:t>для</w:t>
      </w:r>
      <w:r>
        <w:rPr>
          <w:rFonts w:ascii="Times New Roman" w:cstheme="minorBidi"/>
        </w:rPr>
        <w:t xml:space="preserve"> </w:t>
      </w:r>
      <w:r>
        <w:rPr>
          <w:rFonts w:ascii="Times New Roman" w:cstheme="minorBidi"/>
        </w:rPr>
        <w:t>чисел</w:t>
      </w:r>
      <w:r>
        <w:rPr>
          <w:rFonts w:ascii="Times New Roman" w:cstheme="minorBidi"/>
        </w:rPr>
        <w:t xml:space="preserve"> </w:t>
      </w:r>
      <w:r>
        <w:rPr>
          <w:rFonts w:ascii="Times New Roman" w:cstheme="minorBidi"/>
        </w:rPr>
        <w:t>типу</w:t>
      </w:r>
      <w:r>
        <w:rPr>
          <w:rFonts w:ascii="Times New Roman" w:cstheme="minorBidi"/>
        </w:rPr>
        <w:t xml:space="preserve"> </w:t>
      </w:r>
      <w:proofErr w:type="spellStart"/>
      <w:r>
        <w:rPr>
          <w:rFonts w:ascii="Times New Roman" w:cstheme="minorBidi"/>
        </w:rPr>
        <w:t>int</w:t>
      </w:r>
      <w:proofErr w:type="spellEnd"/>
      <w:r>
        <w:rPr>
          <w:rFonts w:ascii="Times New Roman" w:cstheme="minorBidi"/>
        </w:rPr>
        <w:t xml:space="preserve">. </w:t>
      </w:r>
      <w:r>
        <w:rPr>
          <w:rFonts w:ascii="Times New Roman" w:cstheme="minorBidi"/>
        </w:rPr>
        <w:t>Якщо</w:t>
      </w:r>
      <w:r>
        <w:rPr>
          <w:rFonts w:ascii="Times New Roman" w:cstheme="minorBidi"/>
        </w:rPr>
        <w:t xml:space="preserve"> </w:t>
      </w:r>
      <w:r>
        <w:rPr>
          <w:rFonts w:ascii="Times New Roman" w:cstheme="minorBidi"/>
        </w:rPr>
        <w:t>обидва</w:t>
      </w:r>
      <w:r>
        <w:rPr>
          <w:rFonts w:ascii="Times New Roman" w:cstheme="minorBidi"/>
        </w:rPr>
        <w:t xml:space="preserve"> </w:t>
      </w:r>
      <w:r>
        <w:rPr>
          <w:rFonts w:ascii="Times New Roman" w:cstheme="minorBidi"/>
        </w:rPr>
        <w:t>числа</w:t>
      </w:r>
      <w:r>
        <w:rPr>
          <w:rFonts w:ascii="Times New Roman" w:cstheme="minorBidi"/>
        </w:rPr>
        <w:t xml:space="preserve"> </w:t>
      </w:r>
      <w:r>
        <w:rPr>
          <w:rFonts w:ascii="Times New Roman" w:cstheme="minorBidi"/>
        </w:rPr>
        <w:t>додатні</w:t>
      </w:r>
      <w:r>
        <w:rPr>
          <w:rFonts w:ascii="Times New Roman" w:cstheme="minorBidi"/>
        </w:rPr>
        <w:t xml:space="preserve">, </w:t>
      </w:r>
      <w:r>
        <w:rPr>
          <w:rFonts w:ascii="Times New Roman" w:cstheme="minorBidi"/>
        </w:rPr>
        <w:t>то</w:t>
      </w:r>
      <w:r>
        <w:rPr>
          <w:rFonts w:ascii="Times New Roman" w:cstheme="minorBidi"/>
        </w:rPr>
        <w:t xml:space="preserve"> </w:t>
      </w:r>
      <w:r>
        <w:rPr>
          <w:rFonts w:ascii="Times New Roman" w:cstheme="minorBidi"/>
        </w:rPr>
        <w:t>їх</w:t>
      </w:r>
      <w:r>
        <w:rPr>
          <w:rFonts w:ascii="Times New Roman" w:cstheme="minorBidi"/>
        </w:rPr>
        <w:t xml:space="preserve"> </w:t>
      </w:r>
      <w:r>
        <w:rPr>
          <w:rFonts w:ascii="Times New Roman" w:cstheme="minorBidi"/>
        </w:rPr>
        <w:t>сума</w:t>
      </w:r>
      <w:r>
        <w:rPr>
          <w:rFonts w:ascii="Times New Roman" w:cstheme="minorBidi"/>
        </w:rPr>
        <w:t xml:space="preserve"> </w:t>
      </w:r>
      <w:r>
        <w:rPr>
          <w:rFonts w:ascii="Times New Roman" w:cstheme="minorBidi"/>
        </w:rPr>
        <w:t>не</w:t>
      </w:r>
      <w:r>
        <w:rPr>
          <w:rFonts w:ascii="Times New Roman" w:cstheme="minorBidi"/>
        </w:rPr>
        <w:t xml:space="preserve"> </w:t>
      </w:r>
      <w:r>
        <w:rPr>
          <w:rFonts w:ascii="Times New Roman" w:cstheme="minorBidi"/>
        </w:rPr>
        <w:t>більша</w:t>
      </w:r>
      <w:r>
        <w:rPr>
          <w:rFonts w:ascii="Times New Roman" w:cstheme="minorBidi"/>
        </w:rPr>
        <w:t xml:space="preserve"> </w:t>
      </w:r>
      <w:r>
        <w:rPr>
          <w:rFonts w:ascii="Times New Roman" w:cstheme="minorBidi"/>
        </w:rPr>
        <w:t>за</w:t>
      </w:r>
      <w:r>
        <w:rPr>
          <w:rFonts w:ascii="Times New Roman" w:cstheme="minorBidi"/>
        </w:rPr>
        <w:t xml:space="preserve"> INT_MAX, </w:t>
      </w:r>
      <w:r>
        <w:rPr>
          <w:rFonts w:ascii="Times New Roman" w:cstheme="minorBidi"/>
        </w:rPr>
        <w:t>якщо</w:t>
      </w:r>
      <w:r>
        <w:rPr>
          <w:rFonts w:ascii="Times New Roman" w:cstheme="minorBidi"/>
        </w:rPr>
        <w:t xml:space="preserve"> </w:t>
      </w:r>
      <w:r>
        <w:rPr>
          <w:rFonts w:ascii="Times New Roman" w:cstheme="minorBidi"/>
        </w:rPr>
        <w:t>різниця</w:t>
      </w:r>
      <w:r>
        <w:rPr>
          <w:rFonts w:ascii="Times New Roman" w:cstheme="minorBidi"/>
        </w:rPr>
        <w:t xml:space="preserve"> INT_MAX </w:t>
      </w:r>
      <w:r>
        <w:rPr>
          <w:rFonts w:ascii="Times New Roman" w:cstheme="minorBidi"/>
        </w:rPr>
        <w:t>і</w:t>
      </w:r>
      <w:r>
        <w:rPr>
          <w:rFonts w:ascii="Times New Roman" w:cstheme="minorBidi"/>
        </w:rPr>
        <w:t xml:space="preserve"> </w:t>
      </w:r>
      <w:r>
        <w:rPr>
          <w:rFonts w:ascii="Times New Roman" w:cstheme="minorBidi"/>
        </w:rPr>
        <w:t>одного</w:t>
      </w:r>
      <w:r>
        <w:rPr>
          <w:rFonts w:ascii="Times New Roman" w:cstheme="minorBidi"/>
        </w:rPr>
        <w:t xml:space="preserve"> </w:t>
      </w:r>
      <w:r>
        <w:rPr>
          <w:rFonts w:ascii="Times New Roman" w:cstheme="minorBidi"/>
        </w:rPr>
        <w:t>з</w:t>
      </w:r>
      <w:r>
        <w:rPr>
          <w:rFonts w:ascii="Times New Roman" w:cstheme="minorBidi"/>
        </w:rPr>
        <w:t xml:space="preserve"> </w:t>
      </w:r>
      <w:r>
        <w:rPr>
          <w:rFonts w:ascii="Times New Roman" w:cstheme="minorBidi"/>
        </w:rPr>
        <w:t>чисел</w:t>
      </w:r>
      <w:r>
        <w:rPr>
          <w:rFonts w:ascii="Times New Roman" w:cstheme="minorBidi"/>
        </w:rPr>
        <w:t xml:space="preserve"> </w:t>
      </w:r>
      <w:r>
        <w:rPr>
          <w:rFonts w:ascii="Times New Roman" w:cstheme="minorBidi"/>
        </w:rPr>
        <w:t>менше</w:t>
      </w:r>
      <w:r>
        <w:rPr>
          <w:rFonts w:ascii="Times New Roman" w:cstheme="minorBidi"/>
        </w:rPr>
        <w:t xml:space="preserve"> </w:t>
      </w:r>
      <w:r>
        <w:rPr>
          <w:rFonts w:ascii="Times New Roman" w:cstheme="minorBidi"/>
        </w:rPr>
        <w:t>другого</w:t>
      </w:r>
      <w:r>
        <w:rPr>
          <w:rFonts w:ascii="Times New Roman" w:cstheme="minorBidi"/>
        </w:rPr>
        <w:t xml:space="preserve"> </w:t>
      </w:r>
      <w:r>
        <w:rPr>
          <w:rFonts w:ascii="Times New Roman" w:cstheme="minorBidi"/>
        </w:rPr>
        <w:t>числа</w:t>
      </w:r>
      <w:r>
        <w:rPr>
          <w:rFonts w:ascii="Times New Roman" w:cstheme="minorBidi"/>
        </w:rPr>
        <w:t xml:space="preserve">. </w:t>
      </w:r>
      <w:r>
        <w:rPr>
          <w:rFonts w:ascii="Times New Roman" w:cstheme="minorBidi"/>
        </w:rPr>
        <w:t>Якщо</w:t>
      </w:r>
      <w:r>
        <w:rPr>
          <w:rFonts w:ascii="Times New Roman" w:cstheme="minorBidi"/>
        </w:rPr>
        <w:t xml:space="preserve"> </w:t>
      </w:r>
      <w:r>
        <w:rPr>
          <w:rFonts w:ascii="Times New Roman" w:cstheme="minorBidi"/>
        </w:rPr>
        <w:t>обидва</w:t>
      </w:r>
      <w:r>
        <w:rPr>
          <w:rFonts w:ascii="Times New Roman" w:cstheme="minorBidi"/>
        </w:rPr>
        <w:t xml:space="preserve"> </w:t>
      </w:r>
      <w:r>
        <w:rPr>
          <w:rFonts w:ascii="Times New Roman" w:cstheme="minorBidi"/>
        </w:rPr>
        <w:t>числа</w:t>
      </w:r>
      <w:r>
        <w:rPr>
          <w:rFonts w:ascii="Times New Roman" w:cstheme="minorBidi"/>
        </w:rPr>
        <w:t xml:space="preserve"> </w:t>
      </w:r>
      <w:r>
        <w:rPr>
          <w:rFonts w:ascii="Times New Roman" w:cstheme="minorBidi"/>
        </w:rPr>
        <w:t>від’ємні</w:t>
      </w:r>
      <w:r>
        <w:rPr>
          <w:rFonts w:ascii="Times New Roman" w:cstheme="minorBidi"/>
        </w:rPr>
        <w:t xml:space="preserve">, </w:t>
      </w:r>
      <w:r>
        <w:rPr>
          <w:rFonts w:ascii="Times New Roman" w:cstheme="minorBidi"/>
        </w:rPr>
        <w:t>то</w:t>
      </w:r>
      <w:r>
        <w:rPr>
          <w:rFonts w:ascii="Times New Roman" w:cstheme="minorBidi"/>
        </w:rPr>
        <w:t xml:space="preserve"> </w:t>
      </w:r>
      <w:r>
        <w:rPr>
          <w:rFonts w:ascii="Times New Roman" w:cstheme="minorBidi"/>
        </w:rPr>
        <w:t>різниця</w:t>
      </w:r>
      <w:r>
        <w:rPr>
          <w:rFonts w:ascii="Times New Roman" w:cstheme="minorBidi"/>
        </w:rPr>
        <w:t xml:space="preserve"> INT_MIN </w:t>
      </w:r>
      <w:r>
        <w:rPr>
          <w:rFonts w:ascii="Times New Roman" w:cstheme="minorBidi"/>
        </w:rPr>
        <w:t>і</w:t>
      </w:r>
      <w:r>
        <w:rPr>
          <w:rFonts w:ascii="Times New Roman" w:cstheme="minorBidi"/>
        </w:rPr>
        <w:t xml:space="preserve"> </w:t>
      </w:r>
      <w:r>
        <w:rPr>
          <w:rFonts w:ascii="Times New Roman" w:cstheme="minorBidi"/>
        </w:rPr>
        <w:t>одного</w:t>
      </w:r>
      <w:r>
        <w:rPr>
          <w:rFonts w:ascii="Times New Roman" w:cstheme="minorBidi"/>
        </w:rPr>
        <w:t xml:space="preserve"> </w:t>
      </w:r>
      <w:r>
        <w:rPr>
          <w:rFonts w:ascii="Times New Roman" w:cstheme="minorBidi"/>
        </w:rPr>
        <w:t>з</w:t>
      </w:r>
      <w:r>
        <w:rPr>
          <w:rFonts w:ascii="Times New Roman" w:cstheme="minorBidi"/>
        </w:rPr>
        <w:t xml:space="preserve"> </w:t>
      </w:r>
      <w:r>
        <w:rPr>
          <w:rFonts w:ascii="Times New Roman" w:cstheme="minorBidi"/>
        </w:rPr>
        <w:t>чисел</w:t>
      </w:r>
      <w:r>
        <w:rPr>
          <w:rFonts w:ascii="Times New Roman" w:cstheme="minorBidi"/>
        </w:rPr>
        <w:t xml:space="preserve"> </w:t>
      </w:r>
      <w:r>
        <w:rPr>
          <w:rFonts w:ascii="Times New Roman" w:cstheme="minorBidi"/>
        </w:rPr>
        <w:t>повинна</w:t>
      </w:r>
      <w:r>
        <w:rPr>
          <w:rFonts w:ascii="Times New Roman" w:cstheme="minorBidi"/>
        </w:rPr>
        <w:t xml:space="preserve"> </w:t>
      </w:r>
      <w:r>
        <w:rPr>
          <w:rFonts w:ascii="Times New Roman" w:cstheme="minorBidi"/>
        </w:rPr>
        <w:t>бути</w:t>
      </w:r>
      <w:r>
        <w:rPr>
          <w:rFonts w:ascii="Times New Roman" w:cstheme="minorBidi"/>
        </w:rPr>
        <w:t xml:space="preserve"> </w:t>
      </w:r>
      <w:r>
        <w:rPr>
          <w:rFonts w:ascii="Times New Roman" w:cstheme="minorBidi"/>
        </w:rPr>
        <w:t>більше</w:t>
      </w:r>
      <w:r>
        <w:rPr>
          <w:rFonts w:ascii="Times New Roman" w:cstheme="minorBidi"/>
        </w:rPr>
        <w:t xml:space="preserve"> </w:t>
      </w:r>
      <w:r>
        <w:rPr>
          <w:rFonts w:ascii="Times New Roman" w:cstheme="minorBidi"/>
        </w:rPr>
        <w:t>іншого</w:t>
      </w:r>
      <w:r>
        <w:rPr>
          <w:rFonts w:ascii="Times New Roman" w:cstheme="minorBidi"/>
        </w:rPr>
        <w:t xml:space="preserve">. </w:t>
      </w:r>
      <w:r>
        <w:rPr>
          <w:rFonts w:ascii="Times New Roman" w:cstheme="minorBidi"/>
        </w:rPr>
        <w:t>Якщо</w:t>
      </w:r>
      <w:r>
        <w:rPr>
          <w:rFonts w:ascii="Times New Roman" w:cstheme="minorBidi"/>
        </w:rPr>
        <w:t xml:space="preserve"> </w:t>
      </w:r>
      <w:r>
        <w:rPr>
          <w:rFonts w:ascii="Times New Roman" w:cstheme="minorBidi"/>
        </w:rPr>
        <w:t>обидва</w:t>
      </w:r>
      <w:r>
        <w:rPr>
          <w:rFonts w:ascii="Times New Roman" w:cstheme="minorBidi"/>
        </w:rPr>
        <w:t xml:space="preserve"> </w:t>
      </w:r>
      <w:r>
        <w:rPr>
          <w:rFonts w:ascii="Times New Roman" w:cstheme="minorBidi"/>
        </w:rPr>
        <w:t>числа</w:t>
      </w:r>
      <w:r>
        <w:rPr>
          <w:rFonts w:ascii="Times New Roman" w:cstheme="minorBidi"/>
        </w:rPr>
        <w:t xml:space="preserve"> </w:t>
      </w:r>
      <w:r>
        <w:rPr>
          <w:rFonts w:ascii="Times New Roman" w:cstheme="minorBidi"/>
        </w:rPr>
        <w:t>мають</w:t>
      </w:r>
      <w:r>
        <w:rPr>
          <w:rFonts w:ascii="Times New Roman" w:cstheme="minorBidi"/>
        </w:rPr>
        <w:t xml:space="preserve"> </w:t>
      </w:r>
      <w:r>
        <w:rPr>
          <w:rFonts w:ascii="Times New Roman" w:cstheme="minorBidi"/>
        </w:rPr>
        <w:t>різні</w:t>
      </w:r>
      <w:r>
        <w:rPr>
          <w:rFonts w:ascii="Times New Roman" w:cstheme="minorBidi"/>
        </w:rPr>
        <w:t xml:space="preserve"> </w:t>
      </w:r>
      <w:r>
        <w:rPr>
          <w:rFonts w:ascii="Times New Roman" w:cstheme="minorBidi"/>
        </w:rPr>
        <w:t>знаки</w:t>
      </w:r>
      <w:r>
        <w:rPr>
          <w:rFonts w:ascii="Times New Roman" w:cstheme="minorBidi"/>
        </w:rPr>
        <w:t xml:space="preserve">, </w:t>
      </w:r>
      <w:r>
        <w:rPr>
          <w:rFonts w:ascii="Times New Roman" w:cstheme="minorBidi"/>
        </w:rPr>
        <w:t>то</w:t>
      </w:r>
      <w:r>
        <w:rPr>
          <w:rFonts w:ascii="Times New Roman" w:cstheme="minorBidi"/>
        </w:rPr>
        <w:t xml:space="preserve"> </w:t>
      </w:r>
      <w:r>
        <w:rPr>
          <w:rFonts w:ascii="Times New Roman" w:cstheme="minorBidi"/>
        </w:rPr>
        <w:t>їх</w:t>
      </w:r>
      <w:r>
        <w:rPr>
          <w:rFonts w:ascii="Times New Roman" w:cstheme="minorBidi"/>
        </w:rPr>
        <w:t xml:space="preserve"> </w:t>
      </w:r>
      <w:r>
        <w:rPr>
          <w:rFonts w:ascii="Times New Roman" w:cstheme="minorBidi"/>
        </w:rPr>
        <w:t>сума</w:t>
      </w:r>
      <w:r>
        <w:rPr>
          <w:rFonts w:ascii="Times New Roman" w:cstheme="minorBidi"/>
        </w:rPr>
        <w:t xml:space="preserve"> </w:t>
      </w:r>
      <w:r>
        <w:rPr>
          <w:rFonts w:ascii="Times New Roman" w:cstheme="minorBidi"/>
        </w:rPr>
        <w:t>не</w:t>
      </w:r>
      <w:r>
        <w:rPr>
          <w:rFonts w:ascii="Times New Roman" w:cstheme="minorBidi"/>
        </w:rPr>
        <w:t xml:space="preserve"> </w:t>
      </w:r>
      <w:r>
        <w:rPr>
          <w:rFonts w:ascii="Times New Roman" w:cstheme="minorBidi"/>
        </w:rPr>
        <w:t>більша</w:t>
      </w:r>
      <w:r>
        <w:rPr>
          <w:rFonts w:ascii="Times New Roman" w:cstheme="minorBidi"/>
        </w:rPr>
        <w:t xml:space="preserve"> INT_MAX </w:t>
      </w:r>
      <w:r>
        <w:rPr>
          <w:rFonts w:ascii="Times New Roman" w:cstheme="minorBidi"/>
        </w:rPr>
        <w:t>або</w:t>
      </w:r>
      <w:r>
        <w:rPr>
          <w:rFonts w:ascii="Times New Roman" w:cstheme="minorBidi"/>
        </w:rPr>
        <w:t xml:space="preserve"> INT_MIN. </w:t>
      </w:r>
    </w:p>
    <w:p w14:paraId="2B4AFA41" w14:textId="77777777" w:rsidR="008D1CA6" w:rsidRDefault="008D1CA6" w:rsidP="00BA261B">
      <w:pPr>
        <w:pStyle w:val="Textbody0"/>
        <w:spacing w:after="0" w:line="240" w:lineRule="auto"/>
        <w:rPr>
          <w:rFonts w:ascii="Times New Roman" w:cstheme="minorBidi"/>
        </w:rPr>
      </w:pPr>
    </w:p>
    <w:p w14:paraId="766F6195" w14:textId="77777777" w:rsidR="008D1CA6" w:rsidRDefault="008D1CA6" w:rsidP="00BA261B">
      <w:pPr>
        <w:pStyle w:val="Textbody0"/>
        <w:spacing w:after="0" w:line="240" w:lineRule="auto"/>
        <w:rPr>
          <w:rFonts w:cstheme="minorBidi"/>
        </w:rPr>
      </w:pPr>
      <w:proofErr w:type="spellStart"/>
      <w:r>
        <w:rPr>
          <w:rFonts w:ascii="Courier New" w:cstheme="minorBidi"/>
        </w:rPr>
        <w:t>int</w:t>
      </w:r>
      <w:proofErr w:type="spellEnd"/>
      <w:r>
        <w:rPr>
          <w:rFonts w:ascii="Courier New" w:cstheme="minorBidi"/>
        </w:rPr>
        <w:t xml:space="preserve"> sum1(</w:t>
      </w:r>
      <w:proofErr w:type="spellStart"/>
      <w:r>
        <w:rPr>
          <w:rFonts w:ascii="Courier New" w:cstheme="minorBidi"/>
        </w:rPr>
        <w:t>int</w:t>
      </w:r>
      <w:proofErr w:type="spellEnd"/>
      <w:r>
        <w:rPr>
          <w:rFonts w:ascii="Courier New" w:cstheme="minorBidi"/>
        </w:rPr>
        <w:t xml:space="preserve"> a, </w:t>
      </w:r>
      <w:proofErr w:type="spellStart"/>
      <w:r>
        <w:rPr>
          <w:rFonts w:ascii="Courier New" w:cstheme="minorBidi"/>
        </w:rPr>
        <w:t>int</w:t>
      </w:r>
      <w:proofErr w:type="spellEnd"/>
      <w:r>
        <w:rPr>
          <w:rFonts w:ascii="Courier New" w:cstheme="minorBidi"/>
        </w:rPr>
        <w:t xml:space="preserve"> b, </w:t>
      </w:r>
      <w:proofErr w:type="spellStart"/>
      <w:r>
        <w:rPr>
          <w:rFonts w:ascii="Courier New" w:cstheme="minorBidi"/>
        </w:rPr>
        <w:t>int</w:t>
      </w:r>
      <w:proofErr w:type="spellEnd"/>
      <w:r>
        <w:rPr>
          <w:rFonts w:ascii="Courier New" w:cstheme="minorBidi"/>
        </w:rPr>
        <w:t xml:space="preserve"> *</w:t>
      </w:r>
      <w:proofErr w:type="spellStart"/>
      <w:r>
        <w:rPr>
          <w:rFonts w:ascii="Courier New" w:cstheme="minorBidi"/>
        </w:rPr>
        <w:t>overflow</w:t>
      </w:r>
      <w:proofErr w:type="spellEnd"/>
      <w:r>
        <w:rPr>
          <w:rFonts w:ascii="Courier New" w:cstheme="minorBidi"/>
        </w:rPr>
        <w:t>) {</w:t>
      </w:r>
    </w:p>
    <w:p w14:paraId="29FF8665" w14:textId="77777777" w:rsidR="008D1CA6" w:rsidRDefault="008D1CA6" w:rsidP="00BA261B">
      <w:pPr>
        <w:pStyle w:val="Textbody0"/>
        <w:spacing w:after="0" w:line="240" w:lineRule="auto"/>
        <w:rPr>
          <w:rFonts w:cstheme="minorBidi"/>
        </w:rPr>
      </w:pPr>
      <w:proofErr w:type="spellStart"/>
      <w:r>
        <w:rPr>
          <w:rFonts w:ascii="Courier New" w:cstheme="minorBidi"/>
        </w:rPr>
        <w:t>int</w:t>
      </w:r>
      <w:proofErr w:type="spellEnd"/>
      <w:r>
        <w:rPr>
          <w:rFonts w:ascii="Courier New" w:cstheme="minorBidi"/>
        </w:rPr>
        <w:t xml:space="preserve"> c = 0;</w:t>
      </w:r>
    </w:p>
    <w:p w14:paraId="4AD38E82" w14:textId="77777777" w:rsidR="008D1CA6" w:rsidRDefault="008D1CA6" w:rsidP="00BA261B">
      <w:pPr>
        <w:pStyle w:val="Textbody0"/>
        <w:spacing w:after="0" w:line="240" w:lineRule="auto"/>
        <w:rPr>
          <w:rFonts w:cstheme="minorBidi"/>
        </w:rPr>
      </w:pPr>
      <w:proofErr w:type="spellStart"/>
      <w:r>
        <w:rPr>
          <w:rFonts w:ascii="Courier New" w:cstheme="minorBidi"/>
        </w:rPr>
        <w:t>if</w:t>
      </w:r>
      <w:proofErr w:type="spellEnd"/>
      <w:r>
        <w:rPr>
          <w:rFonts w:ascii="Courier New" w:cstheme="minorBidi"/>
        </w:rPr>
        <w:t xml:space="preserve"> (a &gt; 0 &amp;&amp; b &gt; 0 &amp;&amp; (INT_MA</w:t>
      </w:r>
      <w:r>
        <w:rPr>
          <w:rFonts w:ascii="Courier New" w:cstheme="minorBidi"/>
          <w:lang w:val="en-US"/>
        </w:rPr>
        <w:t>X</w:t>
      </w:r>
      <w:r>
        <w:rPr>
          <w:rFonts w:ascii="Courier New" w:cstheme="minorBidi"/>
        </w:rPr>
        <w:t xml:space="preserve"> - b &lt; a) || a &lt; 0 &amp;&amp; b &lt; 0 &amp;&amp; (INT_MIN - b &gt; a)){</w:t>
      </w:r>
    </w:p>
    <w:p w14:paraId="310EE572" w14:textId="77777777" w:rsidR="008D1CA6" w:rsidRDefault="008D1CA6" w:rsidP="00BA261B">
      <w:pPr>
        <w:pStyle w:val="Textbody0"/>
        <w:spacing w:after="0" w:line="240" w:lineRule="auto"/>
        <w:rPr>
          <w:rFonts w:cstheme="minorBidi"/>
        </w:rPr>
      </w:pPr>
      <w:r>
        <w:rPr>
          <w:rFonts w:ascii="Courier New" w:cstheme="minorBidi"/>
          <w:lang w:eastAsia="uk-UA"/>
        </w:rPr>
        <w:t xml:space="preserve">    </w:t>
      </w:r>
      <w:r>
        <w:rPr>
          <w:rFonts w:ascii="Courier New" w:cstheme="minorBidi"/>
        </w:rPr>
        <w:t>*</w:t>
      </w:r>
      <w:proofErr w:type="spellStart"/>
      <w:r>
        <w:rPr>
          <w:rFonts w:ascii="Courier New" w:cstheme="minorBidi"/>
        </w:rPr>
        <w:t>overflow</w:t>
      </w:r>
      <w:proofErr w:type="spellEnd"/>
      <w:r>
        <w:rPr>
          <w:rFonts w:ascii="Courier New" w:cstheme="minorBidi"/>
        </w:rPr>
        <w:t xml:space="preserve"> = 1;</w:t>
      </w:r>
    </w:p>
    <w:p w14:paraId="2385268D" w14:textId="77777777" w:rsidR="008D1CA6" w:rsidRDefault="008D1CA6" w:rsidP="00BA261B">
      <w:pPr>
        <w:pStyle w:val="Textbody0"/>
        <w:spacing w:after="0" w:line="240" w:lineRule="auto"/>
        <w:rPr>
          <w:rFonts w:cstheme="minorBidi"/>
        </w:rPr>
      </w:pPr>
      <w:r>
        <w:rPr>
          <w:rFonts w:ascii="Courier New" w:cstheme="minorBidi"/>
        </w:rPr>
        <w:t>}</w:t>
      </w:r>
    </w:p>
    <w:p w14:paraId="4624A46C" w14:textId="77777777" w:rsidR="008D1CA6" w:rsidRDefault="008D1CA6" w:rsidP="00BA261B">
      <w:pPr>
        <w:pStyle w:val="Textbody0"/>
        <w:spacing w:after="0" w:line="240" w:lineRule="auto"/>
        <w:rPr>
          <w:rFonts w:cstheme="minorBidi"/>
        </w:rPr>
      </w:pPr>
      <w:proofErr w:type="spellStart"/>
      <w:r>
        <w:rPr>
          <w:rFonts w:ascii="Courier New" w:cstheme="minorBidi"/>
        </w:rPr>
        <w:t>else</w:t>
      </w:r>
      <w:proofErr w:type="spellEnd"/>
      <w:r>
        <w:rPr>
          <w:rFonts w:ascii="Courier New" w:cstheme="minorBidi"/>
        </w:rPr>
        <w:t>{</w:t>
      </w:r>
    </w:p>
    <w:p w14:paraId="06C49BBA" w14:textId="77777777" w:rsidR="008D1CA6" w:rsidRDefault="008D1CA6" w:rsidP="00BA261B">
      <w:pPr>
        <w:pStyle w:val="Textbody0"/>
        <w:spacing w:after="0" w:line="240" w:lineRule="auto"/>
        <w:rPr>
          <w:rFonts w:cstheme="minorBidi"/>
        </w:rPr>
      </w:pPr>
      <w:r>
        <w:rPr>
          <w:rFonts w:ascii="Courier New" w:cstheme="minorBidi"/>
          <w:lang w:eastAsia="uk-UA"/>
        </w:rPr>
        <w:t xml:space="preserve">    </w:t>
      </w:r>
      <w:r>
        <w:rPr>
          <w:rFonts w:ascii="Courier New" w:cstheme="minorBidi"/>
        </w:rPr>
        <w:t>*</w:t>
      </w:r>
      <w:proofErr w:type="spellStart"/>
      <w:r>
        <w:rPr>
          <w:rFonts w:ascii="Courier New" w:cstheme="minorBidi"/>
        </w:rPr>
        <w:t>overflow</w:t>
      </w:r>
      <w:proofErr w:type="spellEnd"/>
      <w:r>
        <w:rPr>
          <w:rFonts w:ascii="Courier New" w:cstheme="minorBidi"/>
        </w:rPr>
        <w:t xml:space="preserve"> = 0;</w:t>
      </w:r>
    </w:p>
    <w:p w14:paraId="3F96F5E7" w14:textId="77777777" w:rsidR="008D1CA6" w:rsidRDefault="008D1CA6" w:rsidP="00BA261B">
      <w:pPr>
        <w:pStyle w:val="Textbody0"/>
        <w:spacing w:after="0" w:line="240" w:lineRule="auto"/>
        <w:rPr>
          <w:rFonts w:cstheme="minorBidi"/>
        </w:rPr>
      </w:pPr>
      <w:r>
        <w:rPr>
          <w:rFonts w:ascii="Courier New" w:cstheme="minorBidi"/>
          <w:lang w:eastAsia="uk-UA"/>
        </w:rPr>
        <w:t xml:space="preserve">    </w:t>
      </w:r>
      <w:r>
        <w:rPr>
          <w:rFonts w:ascii="Courier New" w:cstheme="minorBidi"/>
        </w:rPr>
        <w:t>c = a + b;</w:t>
      </w:r>
    </w:p>
    <w:p w14:paraId="1D6475C3" w14:textId="77777777" w:rsidR="008D1CA6" w:rsidRDefault="008D1CA6" w:rsidP="00BA261B">
      <w:pPr>
        <w:pStyle w:val="Textbody0"/>
        <w:spacing w:after="0" w:line="240" w:lineRule="auto"/>
        <w:rPr>
          <w:rFonts w:cstheme="minorBidi"/>
        </w:rPr>
      </w:pPr>
      <w:r>
        <w:rPr>
          <w:rFonts w:ascii="Courier New" w:cstheme="minorBidi"/>
        </w:rPr>
        <w:t>}</w:t>
      </w:r>
    </w:p>
    <w:p w14:paraId="32068153" w14:textId="77777777" w:rsidR="008D1CA6" w:rsidRDefault="008D1CA6" w:rsidP="00BA261B">
      <w:pPr>
        <w:pStyle w:val="Textbody0"/>
        <w:spacing w:after="0" w:line="240" w:lineRule="auto"/>
        <w:rPr>
          <w:rFonts w:cstheme="minorBidi"/>
        </w:rPr>
      </w:pPr>
      <w:proofErr w:type="spellStart"/>
      <w:r>
        <w:rPr>
          <w:rFonts w:ascii="Courier New" w:cstheme="minorBidi"/>
        </w:rPr>
        <w:t>return</w:t>
      </w:r>
      <w:proofErr w:type="spellEnd"/>
      <w:r>
        <w:rPr>
          <w:rFonts w:ascii="Courier New" w:cstheme="minorBidi"/>
        </w:rPr>
        <w:t xml:space="preserve"> c;</w:t>
      </w:r>
    </w:p>
    <w:p w14:paraId="3E9C0B91" w14:textId="77777777" w:rsidR="008D1CA6" w:rsidRDefault="008D1CA6" w:rsidP="00BA261B">
      <w:pPr>
        <w:pStyle w:val="Textbody0"/>
        <w:spacing w:after="0" w:line="240" w:lineRule="auto"/>
        <w:rPr>
          <w:rFonts w:cstheme="minorBidi"/>
        </w:rPr>
      </w:pPr>
      <w:r>
        <w:rPr>
          <w:rFonts w:ascii="Courier New" w:cstheme="minorBidi"/>
        </w:rPr>
        <w:t>}</w:t>
      </w:r>
    </w:p>
    <w:p w14:paraId="03749F48" w14:textId="77777777" w:rsidR="008D1CA6" w:rsidRDefault="008D1CA6" w:rsidP="00BA261B">
      <w:pPr>
        <w:pStyle w:val="Textbody0"/>
        <w:spacing w:after="0" w:line="240" w:lineRule="auto"/>
        <w:rPr>
          <w:rFonts w:ascii="Times New Roman" w:cstheme="minorBidi"/>
        </w:rPr>
      </w:pPr>
    </w:p>
    <w:p w14:paraId="2C0F4C53" w14:textId="77777777" w:rsidR="008D1CA6" w:rsidRDefault="008D1CA6" w:rsidP="00BA261B">
      <w:pPr>
        <w:pStyle w:val="Textbody0"/>
        <w:spacing w:after="0" w:line="240" w:lineRule="auto"/>
        <w:rPr>
          <w:rFonts w:cstheme="minorBidi"/>
        </w:rPr>
      </w:pPr>
      <w:r>
        <w:rPr>
          <w:rFonts w:ascii="Times New Roman" w:cstheme="minorBidi"/>
        </w:rPr>
        <w:t>В</w:t>
      </w:r>
      <w:r>
        <w:rPr>
          <w:rFonts w:ascii="Times New Roman" w:cstheme="minorBidi"/>
        </w:rPr>
        <w:t xml:space="preserve"> </w:t>
      </w:r>
      <w:r>
        <w:rPr>
          <w:rFonts w:ascii="Times New Roman" w:cstheme="minorBidi"/>
        </w:rPr>
        <w:t>цій</w:t>
      </w:r>
      <w:r>
        <w:rPr>
          <w:rFonts w:ascii="Times New Roman" w:cstheme="minorBidi"/>
        </w:rPr>
        <w:t xml:space="preserve"> </w:t>
      </w:r>
      <w:r>
        <w:rPr>
          <w:rFonts w:ascii="Times New Roman" w:cstheme="minorBidi"/>
        </w:rPr>
        <w:t>функції</w:t>
      </w:r>
      <w:r>
        <w:rPr>
          <w:rFonts w:ascii="Times New Roman" w:cstheme="minorBidi"/>
        </w:rPr>
        <w:t xml:space="preserve"> </w:t>
      </w:r>
      <w:r>
        <w:rPr>
          <w:rFonts w:ascii="Times New Roman" w:cstheme="minorBidi"/>
        </w:rPr>
        <w:t>змінній</w:t>
      </w:r>
      <w:r>
        <w:rPr>
          <w:rFonts w:ascii="Times New Roman" w:cstheme="minorBidi"/>
        </w:rPr>
        <w:t xml:space="preserve"> </w:t>
      </w:r>
      <w:proofErr w:type="spellStart"/>
      <w:r>
        <w:rPr>
          <w:rFonts w:ascii="Times New Roman" w:cstheme="minorBidi"/>
        </w:rPr>
        <w:t>overflow</w:t>
      </w:r>
      <w:proofErr w:type="spellEnd"/>
      <w:r>
        <w:rPr>
          <w:rFonts w:ascii="Times New Roman" w:cstheme="minorBidi"/>
        </w:rPr>
        <w:t xml:space="preserve"> </w:t>
      </w:r>
      <w:r>
        <w:rPr>
          <w:rFonts w:ascii="Times New Roman" w:cstheme="minorBidi"/>
        </w:rPr>
        <w:t>буде</w:t>
      </w:r>
      <w:r>
        <w:rPr>
          <w:rFonts w:ascii="Times New Roman" w:cstheme="minorBidi"/>
        </w:rPr>
        <w:t xml:space="preserve"> </w:t>
      </w:r>
      <w:r>
        <w:rPr>
          <w:rFonts w:ascii="Times New Roman" w:cstheme="minorBidi"/>
        </w:rPr>
        <w:t>присвоєно</w:t>
      </w:r>
      <w:r>
        <w:rPr>
          <w:rFonts w:ascii="Times New Roman" w:cstheme="minorBidi"/>
        </w:rPr>
        <w:t xml:space="preserve"> </w:t>
      </w:r>
      <w:r>
        <w:rPr>
          <w:rFonts w:ascii="Times New Roman" w:cstheme="minorBidi"/>
        </w:rPr>
        <w:t>значення</w:t>
      </w:r>
      <w:r>
        <w:rPr>
          <w:rFonts w:ascii="Times New Roman" w:cstheme="minorBidi"/>
        </w:rPr>
        <w:t xml:space="preserve"> 1, </w:t>
      </w:r>
      <w:r>
        <w:rPr>
          <w:rFonts w:ascii="Times New Roman" w:cstheme="minorBidi"/>
        </w:rPr>
        <w:t>якщо</w:t>
      </w:r>
      <w:r>
        <w:rPr>
          <w:rFonts w:ascii="Times New Roman" w:cstheme="minorBidi"/>
        </w:rPr>
        <w:t xml:space="preserve"> </w:t>
      </w:r>
      <w:r>
        <w:rPr>
          <w:rFonts w:ascii="Times New Roman" w:cstheme="minorBidi"/>
        </w:rPr>
        <w:t>було</w:t>
      </w:r>
      <w:r>
        <w:rPr>
          <w:rFonts w:ascii="Times New Roman" w:cstheme="minorBidi"/>
        </w:rPr>
        <w:t xml:space="preserve"> </w:t>
      </w:r>
      <w:r>
        <w:rPr>
          <w:rFonts w:ascii="Times New Roman" w:cstheme="minorBidi"/>
        </w:rPr>
        <w:t>переповнення</w:t>
      </w:r>
      <w:r>
        <w:rPr>
          <w:rFonts w:ascii="Times New Roman" w:cstheme="minorBidi"/>
        </w:rPr>
        <w:t xml:space="preserve">. </w:t>
      </w:r>
      <w:r>
        <w:rPr>
          <w:rFonts w:ascii="Times New Roman" w:cstheme="minorBidi"/>
        </w:rPr>
        <w:t>Функція</w:t>
      </w:r>
      <w:r>
        <w:rPr>
          <w:rFonts w:ascii="Times New Roman" w:cstheme="minorBidi"/>
        </w:rPr>
        <w:t xml:space="preserve"> </w:t>
      </w:r>
      <w:r>
        <w:rPr>
          <w:rFonts w:ascii="Times New Roman" w:cstheme="minorBidi"/>
        </w:rPr>
        <w:t>повертає</w:t>
      </w:r>
      <w:r>
        <w:rPr>
          <w:rFonts w:ascii="Times New Roman" w:cstheme="minorBidi"/>
        </w:rPr>
        <w:t xml:space="preserve"> </w:t>
      </w:r>
      <w:r>
        <w:rPr>
          <w:rFonts w:ascii="Times New Roman" w:cstheme="minorBidi"/>
        </w:rPr>
        <w:t>суму</w:t>
      </w:r>
      <w:r>
        <w:rPr>
          <w:rFonts w:ascii="Times New Roman" w:cstheme="minorBidi"/>
        </w:rPr>
        <w:t xml:space="preserve">, </w:t>
      </w:r>
      <w:r>
        <w:rPr>
          <w:rFonts w:ascii="Times New Roman" w:cstheme="minorBidi"/>
        </w:rPr>
        <w:t>незалежно</w:t>
      </w:r>
      <w:r>
        <w:rPr>
          <w:rFonts w:ascii="Times New Roman" w:cstheme="minorBidi"/>
        </w:rPr>
        <w:t xml:space="preserve"> </w:t>
      </w:r>
      <w:r>
        <w:rPr>
          <w:rFonts w:ascii="Times New Roman" w:cstheme="minorBidi"/>
        </w:rPr>
        <w:t>від</w:t>
      </w:r>
      <w:r>
        <w:rPr>
          <w:rFonts w:ascii="Times New Roman" w:cstheme="minorBidi"/>
        </w:rPr>
        <w:t xml:space="preserve"> </w:t>
      </w:r>
      <w:r>
        <w:rPr>
          <w:rFonts w:ascii="Times New Roman" w:cstheme="minorBidi"/>
        </w:rPr>
        <w:t>результату</w:t>
      </w:r>
      <w:r>
        <w:rPr>
          <w:rFonts w:ascii="Times New Roman" w:cstheme="minorBidi"/>
        </w:rPr>
        <w:t xml:space="preserve"> </w:t>
      </w:r>
      <w:r>
        <w:rPr>
          <w:rFonts w:ascii="Times New Roman" w:cstheme="minorBidi"/>
        </w:rPr>
        <w:t>додавання</w:t>
      </w:r>
      <w:r>
        <w:rPr>
          <w:rFonts w:ascii="Times New Roman" w:cstheme="minorBidi"/>
        </w:rPr>
        <w:t>.</w:t>
      </w:r>
    </w:p>
    <w:p w14:paraId="61EFC459" w14:textId="77777777" w:rsidR="008D1CA6" w:rsidRDefault="008D1CA6" w:rsidP="00BA261B">
      <w:pPr>
        <w:pStyle w:val="Textbody0"/>
        <w:spacing w:after="0" w:line="240" w:lineRule="auto"/>
        <w:rPr>
          <w:rFonts w:cstheme="minorBidi"/>
        </w:rPr>
      </w:pPr>
      <w:r>
        <w:rPr>
          <w:rFonts w:ascii="Times New Roman" w:cstheme="minorBidi"/>
        </w:rPr>
        <w:t xml:space="preserve">2. </w:t>
      </w:r>
      <w:r>
        <w:rPr>
          <w:rFonts w:ascii="Times New Roman" w:cstheme="minorBidi"/>
        </w:rPr>
        <w:t>Другий</w:t>
      </w:r>
      <w:r>
        <w:rPr>
          <w:rFonts w:ascii="Times New Roman" w:cstheme="minorBidi"/>
        </w:rPr>
        <w:t xml:space="preserve"> </w:t>
      </w:r>
      <w:r>
        <w:rPr>
          <w:rFonts w:ascii="Times New Roman" w:cstheme="minorBidi"/>
        </w:rPr>
        <w:t>спосіб</w:t>
      </w:r>
      <w:r>
        <w:rPr>
          <w:rFonts w:ascii="Times New Roman" w:cstheme="minorBidi"/>
        </w:rPr>
        <w:t xml:space="preserve"> </w:t>
      </w:r>
      <w:r>
        <w:rPr>
          <w:rFonts w:ascii="Times New Roman" w:cstheme="minorBidi"/>
        </w:rPr>
        <w:t>перевірки</w:t>
      </w:r>
      <w:r>
        <w:rPr>
          <w:rFonts w:ascii="Times New Roman" w:cstheme="minorBidi"/>
        </w:rPr>
        <w:t xml:space="preserve"> </w:t>
      </w:r>
      <w:r>
        <w:rPr>
          <w:rFonts w:ascii="Times New Roman" w:cstheme="minorBidi"/>
        </w:rPr>
        <w:t>–</w:t>
      </w:r>
      <w:r>
        <w:rPr>
          <w:rFonts w:ascii="Times New Roman" w:cstheme="minorBidi"/>
        </w:rPr>
        <w:t xml:space="preserve"> </w:t>
      </w:r>
      <w:r>
        <w:rPr>
          <w:rFonts w:ascii="Times New Roman" w:cstheme="minorBidi"/>
        </w:rPr>
        <w:t>взяти</w:t>
      </w:r>
      <w:r>
        <w:rPr>
          <w:rFonts w:ascii="Times New Roman" w:cstheme="minorBidi"/>
        </w:rPr>
        <w:t xml:space="preserve"> </w:t>
      </w:r>
      <w:r>
        <w:rPr>
          <w:rFonts w:ascii="Times New Roman" w:cstheme="minorBidi"/>
        </w:rPr>
        <w:t>для</w:t>
      </w:r>
      <w:r>
        <w:rPr>
          <w:rFonts w:ascii="Times New Roman" w:cstheme="minorBidi"/>
        </w:rPr>
        <w:t xml:space="preserve"> </w:t>
      </w:r>
      <w:r>
        <w:rPr>
          <w:rFonts w:ascii="Times New Roman" w:cstheme="minorBidi"/>
        </w:rPr>
        <w:t>суми</w:t>
      </w:r>
      <w:r>
        <w:rPr>
          <w:rFonts w:ascii="Times New Roman" w:cstheme="minorBidi"/>
        </w:rPr>
        <w:t xml:space="preserve"> </w:t>
      </w:r>
      <w:r>
        <w:rPr>
          <w:rFonts w:ascii="Times New Roman" w:cstheme="minorBidi"/>
        </w:rPr>
        <w:t>тип</w:t>
      </w:r>
      <w:r>
        <w:rPr>
          <w:rFonts w:ascii="Times New Roman" w:cstheme="minorBidi"/>
        </w:rPr>
        <w:t xml:space="preserve">, </w:t>
      </w:r>
      <w:r>
        <w:rPr>
          <w:rFonts w:ascii="Times New Roman" w:cstheme="minorBidi"/>
        </w:rPr>
        <w:t>максимальне</w:t>
      </w:r>
      <w:r>
        <w:rPr>
          <w:rFonts w:ascii="Times New Roman" w:cstheme="minorBidi"/>
        </w:rPr>
        <w:t xml:space="preserve"> </w:t>
      </w:r>
      <w:r>
        <w:rPr>
          <w:rFonts w:ascii="Times New Roman" w:cstheme="minorBidi"/>
        </w:rPr>
        <w:t>й</w:t>
      </w:r>
      <w:r>
        <w:rPr>
          <w:rFonts w:ascii="Times New Roman" w:cstheme="minorBidi"/>
        </w:rPr>
        <w:t xml:space="preserve"> </w:t>
      </w:r>
      <w:r>
        <w:rPr>
          <w:rFonts w:ascii="Times New Roman" w:cstheme="minorBidi"/>
        </w:rPr>
        <w:t>мінімальне</w:t>
      </w:r>
      <w:r>
        <w:rPr>
          <w:rFonts w:ascii="Times New Roman" w:cstheme="minorBidi"/>
        </w:rPr>
        <w:t xml:space="preserve"> </w:t>
      </w:r>
      <w:r>
        <w:rPr>
          <w:rFonts w:ascii="Times New Roman" w:cstheme="minorBidi"/>
        </w:rPr>
        <w:t>значення</w:t>
      </w:r>
      <w:r>
        <w:rPr>
          <w:rFonts w:ascii="Times New Roman" w:cstheme="minorBidi"/>
        </w:rPr>
        <w:t xml:space="preserve"> </w:t>
      </w:r>
      <w:r>
        <w:rPr>
          <w:rFonts w:ascii="Times New Roman" w:cstheme="minorBidi"/>
        </w:rPr>
        <w:t>якого</w:t>
      </w:r>
      <w:r>
        <w:rPr>
          <w:rFonts w:ascii="Times New Roman" w:cstheme="minorBidi"/>
        </w:rPr>
        <w:t xml:space="preserve"> </w:t>
      </w:r>
      <w:r>
        <w:rPr>
          <w:rFonts w:ascii="Times New Roman" w:cstheme="minorBidi"/>
        </w:rPr>
        <w:t>відомо</w:t>
      </w:r>
      <w:r>
        <w:rPr>
          <w:rFonts w:ascii="Times New Roman" w:cstheme="minorBidi"/>
        </w:rPr>
        <w:t xml:space="preserve"> </w:t>
      </w:r>
      <w:r>
        <w:rPr>
          <w:rFonts w:ascii="Times New Roman" w:cstheme="minorBidi"/>
        </w:rPr>
        <w:t>що</w:t>
      </w:r>
      <w:r>
        <w:rPr>
          <w:rFonts w:ascii="Times New Roman" w:cstheme="minorBidi"/>
        </w:rPr>
        <w:t xml:space="preserve"> </w:t>
      </w:r>
      <w:r>
        <w:rPr>
          <w:rFonts w:ascii="Times New Roman" w:cstheme="minorBidi"/>
        </w:rPr>
        <w:t>більше</w:t>
      </w:r>
      <w:r>
        <w:rPr>
          <w:rFonts w:ascii="Times New Roman" w:cstheme="minorBidi"/>
        </w:rPr>
        <w:t xml:space="preserve"> </w:t>
      </w:r>
      <w:r>
        <w:rPr>
          <w:rFonts w:ascii="Times New Roman" w:cstheme="minorBidi"/>
        </w:rPr>
        <w:t>суми</w:t>
      </w:r>
      <w:r>
        <w:rPr>
          <w:rFonts w:ascii="Times New Roman" w:cstheme="minorBidi"/>
        </w:rPr>
        <w:t xml:space="preserve"> </w:t>
      </w:r>
      <w:r>
        <w:rPr>
          <w:rFonts w:ascii="Times New Roman" w:cstheme="minorBidi"/>
        </w:rPr>
        <w:t>двох</w:t>
      </w:r>
      <w:r>
        <w:rPr>
          <w:rFonts w:ascii="Times New Roman" w:cstheme="minorBidi"/>
        </w:rPr>
        <w:t xml:space="preserve"> </w:t>
      </w:r>
      <w:r>
        <w:rPr>
          <w:rFonts w:ascii="Times New Roman" w:cstheme="minorBidi"/>
        </w:rPr>
        <w:t>цілих</w:t>
      </w:r>
      <w:r>
        <w:rPr>
          <w:rFonts w:ascii="Times New Roman" w:cstheme="minorBidi"/>
        </w:rPr>
        <w:t xml:space="preserve">. </w:t>
      </w:r>
      <w:r>
        <w:rPr>
          <w:rFonts w:ascii="Times New Roman" w:cstheme="minorBidi"/>
        </w:rPr>
        <w:t>Після</w:t>
      </w:r>
      <w:r>
        <w:rPr>
          <w:rFonts w:ascii="Times New Roman" w:cstheme="minorBidi"/>
        </w:rPr>
        <w:t xml:space="preserve"> </w:t>
      </w:r>
      <w:r>
        <w:rPr>
          <w:rFonts w:ascii="Times New Roman" w:cstheme="minorBidi"/>
        </w:rPr>
        <w:t>додавання</w:t>
      </w:r>
      <w:r>
        <w:rPr>
          <w:rFonts w:ascii="Times New Roman" w:cstheme="minorBidi"/>
        </w:rPr>
        <w:t xml:space="preserve"> </w:t>
      </w:r>
      <w:r>
        <w:rPr>
          <w:rFonts w:ascii="Times New Roman" w:cstheme="minorBidi"/>
        </w:rPr>
        <w:t>необхідно</w:t>
      </w:r>
      <w:r>
        <w:rPr>
          <w:rFonts w:ascii="Times New Roman" w:cstheme="minorBidi"/>
        </w:rPr>
        <w:t xml:space="preserve"> </w:t>
      </w:r>
      <w:r>
        <w:rPr>
          <w:rFonts w:ascii="Times New Roman" w:cstheme="minorBidi"/>
        </w:rPr>
        <w:t>перевірити</w:t>
      </w:r>
      <w:r>
        <w:rPr>
          <w:rFonts w:ascii="Times New Roman" w:cstheme="minorBidi"/>
        </w:rPr>
        <w:t xml:space="preserve">, </w:t>
      </w:r>
      <w:r>
        <w:rPr>
          <w:rFonts w:ascii="Times New Roman" w:cstheme="minorBidi"/>
        </w:rPr>
        <w:t>щоб</w:t>
      </w:r>
      <w:r>
        <w:rPr>
          <w:rFonts w:ascii="Times New Roman" w:cstheme="minorBidi"/>
        </w:rPr>
        <w:t xml:space="preserve"> </w:t>
      </w:r>
      <w:r>
        <w:rPr>
          <w:rFonts w:ascii="Times New Roman" w:cstheme="minorBidi"/>
        </w:rPr>
        <w:t>сума</w:t>
      </w:r>
      <w:r>
        <w:rPr>
          <w:rFonts w:ascii="Times New Roman" w:cstheme="minorBidi"/>
        </w:rPr>
        <w:t xml:space="preserve"> </w:t>
      </w:r>
      <w:r>
        <w:rPr>
          <w:rFonts w:ascii="Times New Roman" w:cstheme="minorBidi"/>
        </w:rPr>
        <w:t>була</w:t>
      </w:r>
      <w:r>
        <w:rPr>
          <w:rFonts w:ascii="Times New Roman" w:cstheme="minorBidi"/>
        </w:rPr>
        <w:t xml:space="preserve"> </w:t>
      </w:r>
      <w:r>
        <w:rPr>
          <w:rFonts w:ascii="Times New Roman" w:cstheme="minorBidi"/>
        </w:rPr>
        <w:t>не</w:t>
      </w:r>
      <w:r>
        <w:rPr>
          <w:rFonts w:ascii="Times New Roman" w:cstheme="minorBidi"/>
        </w:rPr>
        <w:t xml:space="preserve"> </w:t>
      </w:r>
      <w:r>
        <w:rPr>
          <w:rFonts w:ascii="Times New Roman" w:cstheme="minorBidi"/>
        </w:rPr>
        <w:t>більшою</w:t>
      </w:r>
      <w:r>
        <w:rPr>
          <w:rFonts w:ascii="Times New Roman" w:cstheme="minorBidi"/>
        </w:rPr>
        <w:t xml:space="preserve"> </w:t>
      </w:r>
      <w:r>
        <w:rPr>
          <w:rFonts w:ascii="Times New Roman" w:cstheme="minorBidi"/>
        </w:rPr>
        <w:t>ніж</w:t>
      </w:r>
      <w:r>
        <w:rPr>
          <w:rFonts w:ascii="Times New Roman" w:cstheme="minorBidi"/>
        </w:rPr>
        <w:t xml:space="preserve"> INT_MAX </w:t>
      </w:r>
      <w:r>
        <w:rPr>
          <w:rFonts w:ascii="Times New Roman" w:cstheme="minorBidi"/>
        </w:rPr>
        <w:t>і</w:t>
      </w:r>
      <w:r>
        <w:rPr>
          <w:rFonts w:ascii="Times New Roman" w:cstheme="minorBidi"/>
        </w:rPr>
        <w:t xml:space="preserve"> </w:t>
      </w:r>
      <w:r>
        <w:rPr>
          <w:rFonts w:ascii="Times New Roman" w:cstheme="minorBidi"/>
        </w:rPr>
        <w:t>не</w:t>
      </w:r>
      <w:r>
        <w:rPr>
          <w:rFonts w:ascii="Times New Roman" w:cstheme="minorBidi"/>
        </w:rPr>
        <w:t xml:space="preserve"> </w:t>
      </w:r>
      <w:r>
        <w:rPr>
          <w:rFonts w:ascii="Times New Roman" w:cstheme="minorBidi"/>
        </w:rPr>
        <w:t>меншою</w:t>
      </w:r>
      <w:r>
        <w:rPr>
          <w:rFonts w:ascii="Times New Roman" w:cstheme="minorBidi"/>
        </w:rPr>
        <w:t xml:space="preserve"> INT_MIN.</w:t>
      </w:r>
    </w:p>
    <w:p w14:paraId="464C6D03" w14:textId="77777777" w:rsidR="008D1CA6" w:rsidRDefault="008D1CA6" w:rsidP="00BA261B">
      <w:pPr>
        <w:pStyle w:val="Textbody0"/>
        <w:spacing w:after="0" w:line="240" w:lineRule="auto"/>
        <w:rPr>
          <w:rFonts w:cstheme="minorBidi"/>
        </w:rPr>
      </w:pPr>
      <w:proofErr w:type="spellStart"/>
      <w:r>
        <w:rPr>
          <w:rFonts w:ascii="Courier New" w:cstheme="minorBidi"/>
        </w:rPr>
        <w:t>int</w:t>
      </w:r>
      <w:proofErr w:type="spellEnd"/>
      <w:r>
        <w:rPr>
          <w:rFonts w:ascii="Courier New" w:cstheme="minorBidi"/>
        </w:rPr>
        <w:t xml:space="preserve"> sum2(</w:t>
      </w:r>
      <w:proofErr w:type="spellStart"/>
      <w:r>
        <w:rPr>
          <w:rFonts w:ascii="Courier New" w:cstheme="minorBidi"/>
        </w:rPr>
        <w:t>int</w:t>
      </w:r>
      <w:proofErr w:type="spellEnd"/>
      <w:r>
        <w:rPr>
          <w:rFonts w:ascii="Courier New" w:cstheme="minorBidi"/>
        </w:rPr>
        <w:t xml:space="preserve"> a, </w:t>
      </w:r>
      <w:proofErr w:type="spellStart"/>
      <w:r>
        <w:rPr>
          <w:rFonts w:ascii="Courier New" w:cstheme="minorBidi"/>
        </w:rPr>
        <w:t>int</w:t>
      </w:r>
      <w:proofErr w:type="spellEnd"/>
      <w:r>
        <w:rPr>
          <w:rFonts w:ascii="Courier New" w:cstheme="minorBidi"/>
        </w:rPr>
        <w:t xml:space="preserve"> b, </w:t>
      </w:r>
      <w:proofErr w:type="spellStart"/>
      <w:r>
        <w:rPr>
          <w:rFonts w:ascii="Courier New" w:cstheme="minorBidi"/>
        </w:rPr>
        <w:t>int</w:t>
      </w:r>
      <w:proofErr w:type="spellEnd"/>
      <w:r>
        <w:rPr>
          <w:rFonts w:ascii="Courier New" w:cstheme="minorBidi"/>
        </w:rPr>
        <w:t xml:space="preserve"> *</w:t>
      </w:r>
      <w:proofErr w:type="spellStart"/>
      <w:r>
        <w:rPr>
          <w:rFonts w:ascii="Courier New" w:cstheme="minorBidi"/>
        </w:rPr>
        <w:t>overflow</w:t>
      </w:r>
      <w:proofErr w:type="spellEnd"/>
      <w:r>
        <w:rPr>
          <w:rFonts w:ascii="Courier New" w:cstheme="minorBidi"/>
        </w:rPr>
        <w:t>) {</w:t>
      </w:r>
    </w:p>
    <w:p w14:paraId="7CFEEE64" w14:textId="77777777" w:rsidR="008D1CA6" w:rsidRDefault="008D1CA6" w:rsidP="00BA261B">
      <w:pPr>
        <w:pStyle w:val="Textbody0"/>
        <w:spacing w:after="0" w:line="240" w:lineRule="auto"/>
        <w:rPr>
          <w:rFonts w:cstheme="minorBidi"/>
        </w:rPr>
      </w:pPr>
      <w:proofErr w:type="spellStart"/>
      <w:r>
        <w:rPr>
          <w:rFonts w:ascii="Courier New" w:cstheme="minorBidi"/>
        </w:rPr>
        <w:t>signed</w:t>
      </w:r>
      <w:proofErr w:type="spellEnd"/>
      <w:r>
        <w:rPr>
          <w:rFonts w:ascii="Courier New" w:cstheme="minorBidi"/>
        </w:rPr>
        <w:t xml:space="preserve"> </w:t>
      </w:r>
      <w:proofErr w:type="spellStart"/>
      <w:r>
        <w:rPr>
          <w:rFonts w:ascii="Courier New" w:cstheme="minorBidi"/>
        </w:rPr>
        <w:t>long</w:t>
      </w:r>
      <w:proofErr w:type="spellEnd"/>
      <w:r>
        <w:rPr>
          <w:rFonts w:ascii="Courier New" w:cstheme="minorBidi"/>
        </w:rPr>
        <w:t xml:space="preserve"> </w:t>
      </w:r>
      <w:proofErr w:type="spellStart"/>
      <w:r>
        <w:rPr>
          <w:rFonts w:ascii="Courier New" w:cstheme="minorBidi"/>
        </w:rPr>
        <w:t>long</w:t>
      </w:r>
      <w:proofErr w:type="spellEnd"/>
      <w:r>
        <w:rPr>
          <w:rFonts w:ascii="Courier New" w:cstheme="minorBidi"/>
        </w:rPr>
        <w:t xml:space="preserve"> c = (</w:t>
      </w:r>
      <w:proofErr w:type="spellStart"/>
      <w:r>
        <w:rPr>
          <w:rFonts w:ascii="Courier New" w:cstheme="minorBidi"/>
        </w:rPr>
        <w:t>signed</w:t>
      </w:r>
      <w:proofErr w:type="spellEnd"/>
      <w:r>
        <w:rPr>
          <w:rFonts w:ascii="Courier New" w:cstheme="minorBidi"/>
        </w:rPr>
        <w:t xml:space="preserve"> </w:t>
      </w:r>
      <w:proofErr w:type="spellStart"/>
      <w:r>
        <w:rPr>
          <w:rFonts w:ascii="Courier New" w:cstheme="minorBidi"/>
        </w:rPr>
        <w:t>long</w:t>
      </w:r>
      <w:proofErr w:type="spellEnd"/>
      <w:r>
        <w:rPr>
          <w:rFonts w:ascii="Courier New" w:cstheme="minorBidi"/>
        </w:rPr>
        <w:t xml:space="preserve"> </w:t>
      </w:r>
      <w:proofErr w:type="spellStart"/>
      <w:r>
        <w:rPr>
          <w:rFonts w:ascii="Courier New" w:cstheme="minorBidi"/>
        </w:rPr>
        <w:t>long</w:t>
      </w:r>
      <w:proofErr w:type="spellEnd"/>
      <w:r>
        <w:rPr>
          <w:rFonts w:ascii="Courier New" w:cstheme="minorBidi"/>
        </w:rPr>
        <w:t>) a + (</w:t>
      </w:r>
      <w:proofErr w:type="spellStart"/>
      <w:r>
        <w:rPr>
          <w:rFonts w:ascii="Courier New" w:cstheme="minorBidi"/>
        </w:rPr>
        <w:t>signed</w:t>
      </w:r>
      <w:proofErr w:type="spellEnd"/>
      <w:r>
        <w:rPr>
          <w:rFonts w:ascii="Courier New" w:cstheme="minorBidi"/>
        </w:rPr>
        <w:t xml:space="preserve"> </w:t>
      </w:r>
      <w:proofErr w:type="spellStart"/>
      <w:r>
        <w:rPr>
          <w:rFonts w:ascii="Courier New" w:cstheme="minorBidi"/>
        </w:rPr>
        <w:t>long</w:t>
      </w:r>
      <w:proofErr w:type="spellEnd"/>
      <w:r>
        <w:rPr>
          <w:rFonts w:ascii="Courier New" w:cstheme="minorBidi"/>
        </w:rPr>
        <w:t xml:space="preserve"> </w:t>
      </w:r>
      <w:proofErr w:type="spellStart"/>
      <w:r>
        <w:rPr>
          <w:rFonts w:ascii="Courier New" w:cstheme="minorBidi"/>
        </w:rPr>
        <w:t>long</w:t>
      </w:r>
      <w:proofErr w:type="spellEnd"/>
      <w:r>
        <w:rPr>
          <w:rFonts w:ascii="Courier New" w:cstheme="minorBidi"/>
        </w:rPr>
        <w:t>) b;</w:t>
      </w:r>
    </w:p>
    <w:p w14:paraId="5B0C7E85" w14:textId="77777777" w:rsidR="008D1CA6" w:rsidRDefault="008D1CA6" w:rsidP="00BA261B">
      <w:pPr>
        <w:pStyle w:val="Textbody0"/>
        <w:spacing w:after="0" w:line="240" w:lineRule="auto"/>
        <w:rPr>
          <w:rFonts w:cstheme="minorBidi"/>
        </w:rPr>
      </w:pPr>
      <w:proofErr w:type="spellStart"/>
      <w:r>
        <w:rPr>
          <w:rFonts w:ascii="Courier New" w:cstheme="minorBidi"/>
        </w:rPr>
        <w:t>if</w:t>
      </w:r>
      <w:proofErr w:type="spellEnd"/>
      <w:r>
        <w:rPr>
          <w:rFonts w:ascii="Courier New" w:cstheme="minorBidi"/>
        </w:rPr>
        <w:t xml:space="preserve"> (c &lt; INT_MAX &amp;&amp; c &gt; INT_MIN) {</w:t>
      </w:r>
    </w:p>
    <w:p w14:paraId="095E8877" w14:textId="77777777" w:rsidR="008D1CA6" w:rsidRDefault="008D1CA6" w:rsidP="00BA261B">
      <w:pPr>
        <w:pStyle w:val="Textbody0"/>
        <w:spacing w:after="0" w:line="240" w:lineRule="auto"/>
        <w:rPr>
          <w:rFonts w:cstheme="minorBidi"/>
        </w:rPr>
      </w:pPr>
      <w:r>
        <w:rPr>
          <w:rFonts w:ascii="Courier New" w:cstheme="minorBidi"/>
        </w:rPr>
        <w:t>*</w:t>
      </w:r>
      <w:proofErr w:type="spellStart"/>
      <w:r>
        <w:rPr>
          <w:rFonts w:ascii="Courier New" w:cstheme="minorBidi"/>
        </w:rPr>
        <w:t>overflow</w:t>
      </w:r>
      <w:proofErr w:type="spellEnd"/>
      <w:r>
        <w:rPr>
          <w:rFonts w:ascii="Courier New" w:cstheme="minorBidi"/>
        </w:rPr>
        <w:t xml:space="preserve"> = 0;</w:t>
      </w:r>
    </w:p>
    <w:p w14:paraId="0AA5F009" w14:textId="77777777" w:rsidR="008D1CA6" w:rsidRDefault="008D1CA6" w:rsidP="00BA261B">
      <w:pPr>
        <w:pStyle w:val="Textbody0"/>
        <w:spacing w:after="0" w:line="240" w:lineRule="auto"/>
        <w:rPr>
          <w:rFonts w:cstheme="minorBidi"/>
        </w:rPr>
      </w:pPr>
      <w:r>
        <w:rPr>
          <w:rFonts w:ascii="Courier New" w:cstheme="minorBidi"/>
        </w:rPr>
        <w:t>c = a + b;</w:t>
      </w:r>
    </w:p>
    <w:p w14:paraId="1AF64298" w14:textId="77777777" w:rsidR="008D1CA6" w:rsidRDefault="008D1CA6" w:rsidP="00BA261B">
      <w:pPr>
        <w:pStyle w:val="Textbody0"/>
        <w:spacing w:after="0" w:line="240" w:lineRule="auto"/>
        <w:rPr>
          <w:rFonts w:cstheme="minorBidi"/>
        </w:rPr>
      </w:pPr>
      <w:r>
        <w:rPr>
          <w:rFonts w:ascii="Courier New" w:cstheme="minorBidi"/>
        </w:rPr>
        <w:t>}</w:t>
      </w:r>
    </w:p>
    <w:p w14:paraId="746572F8" w14:textId="77777777" w:rsidR="008D1CA6" w:rsidRDefault="008D1CA6" w:rsidP="00BA261B">
      <w:pPr>
        <w:pStyle w:val="Textbody0"/>
        <w:spacing w:after="0" w:line="240" w:lineRule="auto"/>
        <w:rPr>
          <w:rFonts w:cstheme="minorBidi"/>
        </w:rPr>
      </w:pPr>
      <w:proofErr w:type="spellStart"/>
      <w:r>
        <w:rPr>
          <w:rFonts w:ascii="Courier New" w:cstheme="minorBidi"/>
        </w:rPr>
        <w:t>else</w:t>
      </w:r>
      <w:proofErr w:type="spellEnd"/>
      <w:r>
        <w:rPr>
          <w:rFonts w:ascii="Courier New" w:cstheme="minorBidi"/>
        </w:rPr>
        <w:t>{</w:t>
      </w:r>
    </w:p>
    <w:p w14:paraId="72F8854F" w14:textId="77777777" w:rsidR="008D1CA6" w:rsidRDefault="008D1CA6" w:rsidP="00BA261B">
      <w:pPr>
        <w:pStyle w:val="Textbody0"/>
        <w:spacing w:after="0" w:line="240" w:lineRule="auto"/>
        <w:rPr>
          <w:rFonts w:cstheme="minorBidi"/>
        </w:rPr>
      </w:pPr>
      <w:r>
        <w:rPr>
          <w:rFonts w:ascii="Courier New" w:cstheme="minorBidi"/>
          <w:lang w:eastAsia="uk-UA"/>
        </w:rPr>
        <w:lastRenderedPageBreak/>
        <w:t xml:space="preserve">    </w:t>
      </w:r>
      <w:r>
        <w:rPr>
          <w:rFonts w:ascii="Courier New" w:cstheme="minorBidi"/>
        </w:rPr>
        <w:t>*</w:t>
      </w:r>
      <w:proofErr w:type="spellStart"/>
      <w:r>
        <w:rPr>
          <w:rFonts w:ascii="Courier New" w:cstheme="minorBidi"/>
        </w:rPr>
        <w:t>overflow</w:t>
      </w:r>
      <w:proofErr w:type="spellEnd"/>
      <w:r>
        <w:rPr>
          <w:rFonts w:ascii="Courier New" w:cstheme="minorBidi"/>
        </w:rPr>
        <w:t xml:space="preserve"> = 1;</w:t>
      </w:r>
    </w:p>
    <w:p w14:paraId="431F1339" w14:textId="77777777" w:rsidR="008D1CA6" w:rsidRDefault="008D1CA6" w:rsidP="00BA261B">
      <w:pPr>
        <w:pStyle w:val="Textbody0"/>
        <w:spacing w:after="0" w:line="240" w:lineRule="auto"/>
        <w:rPr>
          <w:rFonts w:cstheme="minorBidi"/>
        </w:rPr>
      </w:pPr>
      <w:r>
        <w:rPr>
          <w:rFonts w:ascii="Courier New" w:cstheme="minorBidi"/>
        </w:rPr>
        <w:t>}</w:t>
      </w:r>
    </w:p>
    <w:p w14:paraId="1A313E5C" w14:textId="77777777" w:rsidR="008D1CA6" w:rsidRDefault="008D1CA6" w:rsidP="00BA261B">
      <w:pPr>
        <w:pStyle w:val="Textbody0"/>
        <w:spacing w:after="0" w:line="240" w:lineRule="auto"/>
        <w:rPr>
          <w:rFonts w:cstheme="minorBidi"/>
        </w:rPr>
      </w:pPr>
      <w:proofErr w:type="spellStart"/>
      <w:r>
        <w:rPr>
          <w:rFonts w:ascii="Courier New" w:cstheme="minorBidi"/>
        </w:rPr>
        <w:t>return</w:t>
      </w:r>
      <w:proofErr w:type="spellEnd"/>
      <w:r>
        <w:rPr>
          <w:rFonts w:ascii="Courier New" w:cstheme="minorBidi"/>
        </w:rPr>
        <w:t xml:space="preserve"> (</w:t>
      </w:r>
      <w:proofErr w:type="spellStart"/>
      <w:r>
        <w:rPr>
          <w:rFonts w:ascii="Courier New" w:cstheme="minorBidi"/>
        </w:rPr>
        <w:t>int</w:t>
      </w:r>
      <w:proofErr w:type="spellEnd"/>
      <w:r>
        <w:rPr>
          <w:rFonts w:ascii="Courier New" w:cstheme="minorBidi"/>
        </w:rPr>
        <w:t>) c;</w:t>
      </w:r>
    </w:p>
    <w:p w14:paraId="6E32224A" w14:textId="77777777" w:rsidR="008D1CA6" w:rsidRDefault="008D1CA6" w:rsidP="00BA261B">
      <w:pPr>
        <w:pStyle w:val="Textbody0"/>
        <w:spacing w:after="0" w:line="240" w:lineRule="auto"/>
        <w:rPr>
          <w:rFonts w:cstheme="minorBidi"/>
        </w:rPr>
      </w:pPr>
      <w:r>
        <w:rPr>
          <w:rFonts w:ascii="Courier New" w:cstheme="minorBidi"/>
        </w:rPr>
        <w:t>}</w:t>
      </w:r>
    </w:p>
    <w:p w14:paraId="145A6D0B" w14:textId="77777777" w:rsidR="008D1CA6" w:rsidRDefault="008D1CA6" w:rsidP="00BA261B">
      <w:pPr>
        <w:pStyle w:val="Textbody0"/>
        <w:spacing w:after="0" w:line="240" w:lineRule="auto"/>
        <w:rPr>
          <w:rFonts w:cstheme="minorBidi"/>
        </w:rPr>
      </w:pPr>
      <w:r>
        <w:rPr>
          <w:rFonts w:ascii="Times New Roman" w:cstheme="minorBidi"/>
        </w:rPr>
        <w:t>Зверніть</w:t>
      </w:r>
      <w:r>
        <w:rPr>
          <w:rFonts w:ascii="Times New Roman" w:cstheme="minorBidi"/>
        </w:rPr>
        <w:t xml:space="preserve"> </w:t>
      </w:r>
      <w:r>
        <w:rPr>
          <w:rFonts w:ascii="Times New Roman" w:cstheme="minorBidi"/>
        </w:rPr>
        <w:t>увагу</w:t>
      </w:r>
      <w:r>
        <w:rPr>
          <w:rFonts w:ascii="Times New Roman" w:cstheme="minorBidi"/>
        </w:rPr>
        <w:t xml:space="preserve"> </w:t>
      </w:r>
      <w:r>
        <w:rPr>
          <w:rFonts w:ascii="Times New Roman" w:cstheme="minorBidi"/>
        </w:rPr>
        <w:t>на</w:t>
      </w:r>
      <w:r>
        <w:rPr>
          <w:rFonts w:ascii="Times New Roman" w:cstheme="minorBidi"/>
        </w:rPr>
        <w:t xml:space="preserve"> </w:t>
      </w:r>
      <w:r>
        <w:rPr>
          <w:rFonts w:ascii="Times New Roman" w:cstheme="minorBidi"/>
        </w:rPr>
        <w:t>явне</w:t>
      </w:r>
      <w:r>
        <w:rPr>
          <w:rFonts w:ascii="Times New Roman" w:cstheme="minorBidi"/>
        </w:rPr>
        <w:t xml:space="preserve"> </w:t>
      </w:r>
      <w:r>
        <w:rPr>
          <w:rFonts w:ascii="Times New Roman" w:cstheme="minorBidi"/>
        </w:rPr>
        <w:t>приведення</w:t>
      </w:r>
      <w:r>
        <w:rPr>
          <w:rFonts w:ascii="Times New Roman" w:cstheme="minorBidi"/>
        </w:rPr>
        <w:t xml:space="preserve"> </w:t>
      </w:r>
      <w:r>
        <w:rPr>
          <w:rFonts w:ascii="Times New Roman" w:cstheme="minorBidi"/>
        </w:rPr>
        <w:t>типу</w:t>
      </w:r>
      <w:r>
        <w:rPr>
          <w:rFonts w:ascii="Times New Roman" w:cstheme="minorBidi"/>
        </w:rPr>
        <w:t xml:space="preserve">. </w:t>
      </w:r>
      <w:r>
        <w:rPr>
          <w:rFonts w:ascii="Times New Roman" w:cstheme="minorBidi"/>
        </w:rPr>
        <w:t>Без</w:t>
      </w:r>
      <w:r>
        <w:rPr>
          <w:rFonts w:ascii="Times New Roman" w:cstheme="minorBidi"/>
        </w:rPr>
        <w:t xml:space="preserve"> </w:t>
      </w:r>
      <w:r>
        <w:rPr>
          <w:rFonts w:ascii="Times New Roman" w:cstheme="minorBidi"/>
        </w:rPr>
        <w:t>нього</w:t>
      </w:r>
      <w:r>
        <w:rPr>
          <w:rFonts w:ascii="Times New Roman" w:cstheme="minorBidi"/>
        </w:rPr>
        <w:t xml:space="preserve"> </w:t>
      </w:r>
      <w:r>
        <w:rPr>
          <w:rFonts w:ascii="Times New Roman" w:cstheme="minorBidi"/>
        </w:rPr>
        <w:t>спочатку</w:t>
      </w:r>
      <w:r>
        <w:rPr>
          <w:rFonts w:ascii="Times New Roman" w:cstheme="minorBidi"/>
        </w:rPr>
        <w:t xml:space="preserve"> </w:t>
      </w:r>
      <w:r>
        <w:rPr>
          <w:rFonts w:ascii="Times New Roman" w:cstheme="minorBidi"/>
        </w:rPr>
        <w:t>пройде</w:t>
      </w:r>
      <w:r>
        <w:rPr>
          <w:rFonts w:ascii="Times New Roman" w:cstheme="minorBidi"/>
        </w:rPr>
        <w:t xml:space="preserve"> </w:t>
      </w:r>
      <w:r>
        <w:rPr>
          <w:rFonts w:ascii="Times New Roman" w:cstheme="minorBidi"/>
        </w:rPr>
        <w:t>переповнення</w:t>
      </w:r>
      <w:r>
        <w:rPr>
          <w:rFonts w:ascii="Times New Roman" w:cstheme="minorBidi"/>
        </w:rPr>
        <w:t xml:space="preserve"> </w:t>
      </w:r>
      <w:r>
        <w:rPr>
          <w:rFonts w:ascii="Times New Roman" w:cstheme="minorBidi"/>
        </w:rPr>
        <w:t>і</w:t>
      </w:r>
      <w:r>
        <w:rPr>
          <w:rFonts w:ascii="Times New Roman" w:cstheme="minorBidi"/>
        </w:rPr>
        <w:t xml:space="preserve"> </w:t>
      </w:r>
      <w:r>
        <w:rPr>
          <w:rFonts w:ascii="Times New Roman" w:cstheme="minorBidi"/>
        </w:rPr>
        <w:t>неправильне</w:t>
      </w:r>
      <w:r>
        <w:rPr>
          <w:rFonts w:ascii="Times New Roman" w:cstheme="minorBidi"/>
        </w:rPr>
        <w:t xml:space="preserve"> </w:t>
      </w:r>
      <w:r>
        <w:rPr>
          <w:rFonts w:ascii="Times New Roman" w:cstheme="minorBidi"/>
        </w:rPr>
        <w:t>число</w:t>
      </w:r>
      <w:r>
        <w:rPr>
          <w:rFonts w:ascii="Times New Roman" w:cstheme="minorBidi"/>
        </w:rPr>
        <w:t xml:space="preserve"> </w:t>
      </w:r>
      <w:r>
        <w:rPr>
          <w:rFonts w:ascii="Times New Roman" w:cstheme="minorBidi"/>
        </w:rPr>
        <w:t>буде</w:t>
      </w:r>
      <w:r>
        <w:rPr>
          <w:rFonts w:ascii="Times New Roman" w:cstheme="minorBidi"/>
        </w:rPr>
        <w:t xml:space="preserve"> </w:t>
      </w:r>
      <w:r>
        <w:rPr>
          <w:rFonts w:ascii="Times New Roman" w:cstheme="minorBidi"/>
        </w:rPr>
        <w:t>записано</w:t>
      </w:r>
      <w:r>
        <w:rPr>
          <w:rFonts w:ascii="Times New Roman" w:cstheme="minorBidi"/>
        </w:rPr>
        <w:t xml:space="preserve"> </w:t>
      </w:r>
      <w:r>
        <w:rPr>
          <w:rFonts w:ascii="Times New Roman" w:cstheme="minorBidi"/>
        </w:rPr>
        <w:t>в</w:t>
      </w:r>
      <w:r>
        <w:rPr>
          <w:rFonts w:ascii="Times New Roman" w:cstheme="minorBidi"/>
        </w:rPr>
        <w:t xml:space="preserve"> </w:t>
      </w:r>
      <w:r>
        <w:rPr>
          <w:rFonts w:ascii="Times New Roman" w:cstheme="minorBidi"/>
        </w:rPr>
        <w:t>змінну</w:t>
      </w:r>
      <w:r>
        <w:rPr>
          <w:rFonts w:ascii="Times New Roman" w:cstheme="minorBidi"/>
        </w:rPr>
        <w:t xml:space="preserve"> c.</w:t>
      </w:r>
    </w:p>
    <w:p w14:paraId="6C15F1B8" w14:textId="77777777" w:rsidR="008D1CA6" w:rsidRDefault="008D1CA6" w:rsidP="00BA261B">
      <w:pPr>
        <w:pStyle w:val="Textbody0"/>
        <w:spacing w:after="0" w:line="240" w:lineRule="auto"/>
        <w:rPr>
          <w:rFonts w:cstheme="minorBidi"/>
        </w:rPr>
      </w:pPr>
      <w:r>
        <w:rPr>
          <w:rFonts w:ascii="Times New Roman" w:cstheme="minorBidi"/>
        </w:rPr>
        <w:t xml:space="preserve">3. </w:t>
      </w:r>
      <w:r>
        <w:rPr>
          <w:rFonts w:ascii="Times New Roman" w:cstheme="minorBidi"/>
        </w:rPr>
        <w:t>Третій</w:t>
      </w:r>
      <w:r>
        <w:rPr>
          <w:rFonts w:ascii="Times New Roman" w:cstheme="minorBidi"/>
        </w:rPr>
        <w:t xml:space="preserve"> </w:t>
      </w:r>
      <w:r>
        <w:rPr>
          <w:rFonts w:ascii="Times New Roman" w:cstheme="minorBidi"/>
        </w:rPr>
        <w:t>шлях</w:t>
      </w:r>
      <w:r>
        <w:rPr>
          <w:rFonts w:ascii="Times New Roman" w:cstheme="minorBidi"/>
        </w:rPr>
        <w:t xml:space="preserve"> </w:t>
      </w:r>
      <w:r>
        <w:rPr>
          <w:rFonts w:ascii="Times New Roman" w:cstheme="minorBidi"/>
        </w:rPr>
        <w:t>перевірки</w:t>
      </w:r>
      <w:r>
        <w:rPr>
          <w:rFonts w:ascii="Times New Roman" w:cstheme="minorBidi"/>
        </w:rPr>
        <w:t xml:space="preserve"> </w:t>
      </w:r>
      <w:proofErr w:type="spellStart"/>
      <w:r>
        <w:rPr>
          <w:rFonts w:ascii="Times New Roman" w:cstheme="minorBidi"/>
        </w:rPr>
        <w:t>платформозалежний</w:t>
      </w:r>
      <w:proofErr w:type="spellEnd"/>
      <w:r>
        <w:rPr>
          <w:rFonts w:ascii="Times New Roman" w:cstheme="minorBidi"/>
        </w:rPr>
        <w:t xml:space="preserve">, </w:t>
      </w:r>
      <w:r>
        <w:rPr>
          <w:rFonts w:ascii="Times New Roman" w:cstheme="minorBidi"/>
        </w:rPr>
        <w:t>більш</w:t>
      </w:r>
      <w:r>
        <w:rPr>
          <w:rFonts w:ascii="Times New Roman" w:cstheme="minorBidi"/>
        </w:rPr>
        <w:t xml:space="preserve"> </w:t>
      </w:r>
      <w:r>
        <w:rPr>
          <w:rFonts w:ascii="Times New Roman" w:cstheme="minorBidi"/>
        </w:rPr>
        <w:t>того</w:t>
      </w:r>
      <w:r>
        <w:rPr>
          <w:rFonts w:ascii="Times New Roman" w:cstheme="minorBidi"/>
        </w:rPr>
        <w:t xml:space="preserve">, </w:t>
      </w:r>
      <w:r>
        <w:rPr>
          <w:rFonts w:ascii="Times New Roman" w:cstheme="minorBidi"/>
        </w:rPr>
        <w:t>його</w:t>
      </w:r>
      <w:r>
        <w:rPr>
          <w:rFonts w:ascii="Times New Roman" w:cstheme="minorBidi"/>
        </w:rPr>
        <w:t xml:space="preserve"> </w:t>
      </w:r>
      <w:r>
        <w:rPr>
          <w:rFonts w:ascii="Times New Roman" w:cstheme="minorBidi"/>
        </w:rPr>
        <w:t>реалізація</w:t>
      </w:r>
      <w:r>
        <w:rPr>
          <w:rFonts w:ascii="Times New Roman" w:cstheme="minorBidi"/>
        </w:rPr>
        <w:t xml:space="preserve"> </w:t>
      </w:r>
      <w:r>
        <w:rPr>
          <w:rFonts w:ascii="Times New Roman" w:cstheme="minorBidi"/>
        </w:rPr>
        <w:t>буде</w:t>
      </w:r>
      <w:r>
        <w:rPr>
          <w:rFonts w:ascii="Times New Roman" w:cstheme="minorBidi"/>
        </w:rPr>
        <w:t xml:space="preserve"> </w:t>
      </w:r>
      <w:r>
        <w:rPr>
          <w:rFonts w:ascii="Times New Roman" w:cstheme="minorBidi"/>
        </w:rPr>
        <w:t>різною</w:t>
      </w:r>
      <w:r>
        <w:rPr>
          <w:rFonts w:ascii="Times New Roman" w:cstheme="minorBidi"/>
        </w:rPr>
        <w:t xml:space="preserve"> </w:t>
      </w:r>
      <w:r>
        <w:rPr>
          <w:rFonts w:ascii="Times New Roman" w:cstheme="minorBidi"/>
        </w:rPr>
        <w:t>для</w:t>
      </w:r>
      <w:r>
        <w:rPr>
          <w:rFonts w:ascii="Times New Roman" w:cstheme="minorBidi"/>
        </w:rPr>
        <w:t xml:space="preserve"> </w:t>
      </w:r>
      <w:r>
        <w:rPr>
          <w:rFonts w:ascii="Times New Roman" w:cstheme="minorBidi"/>
        </w:rPr>
        <w:t>різних</w:t>
      </w:r>
      <w:r>
        <w:rPr>
          <w:rFonts w:ascii="Times New Roman" w:cstheme="minorBidi"/>
        </w:rPr>
        <w:t xml:space="preserve"> </w:t>
      </w:r>
      <w:r>
        <w:rPr>
          <w:rFonts w:ascii="Times New Roman" w:cstheme="minorBidi"/>
        </w:rPr>
        <w:t>компіляторів</w:t>
      </w:r>
      <w:r>
        <w:rPr>
          <w:rFonts w:ascii="Times New Roman" w:cstheme="minorBidi"/>
        </w:rPr>
        <w:t xml:space="preserve">. </w:t>
      </w:r>
      <w:r>
        <w:rPr>
          <w:rFonts w:ascii="Times New Roman" w:cstheme="minorBidi"/>
        </w:rPr>
        <w:t>При</w:t>
      </w:r>
      <w:r>
        <w:rPr>
          <w:rFonts w:ascii="Times New Roman" w:cstheme="minorBidi"/>
        </w:rPr>
        <w:t xml:space="preserve"> </w:t>
      </w:r>
      <w:r>
        <w:rPr>
          <w:rFonts w:ascii="Times New Roman" w:cstheme="minorBidi"/>
        </w:rPr>
        <w:t>переповненні</w:t>
      </w:r>
      <w:r>
        <w:rPr>
          <w:rFonts w:ascii="Times New Roman" w:cstheme="minorBidi"/>
        </w:rPr>
        <w:t xml:space="preserve"> </w:t>
      </w:r>
      <w:r>
        <w:rPr>
          <w:rFonts w:ascii="Times New Roman" w:cstheme="minorBidi"/>
        </w:rPr>
        <w:t>цілих</w:t>
      </w:r>
      <w:r>
        <w:rPr>
          <w:rFonts w:ascii="Times New Roman" w:cstheme="minorBidi"/>
        </w:rPr>
        <w:t xml:space="preserve"> (</w:t>
      </w:r>
      <w:r>
        <w:rPr>
          <w:rFonts w:ascii="Times New Roman" w:cstheme="minorBidi"/>
        </w:rPr>
        <w:t>зазвичай</w:t>
      </w:r>
      <w:r>
        <w:rPr>
          <w:rFonts w:ascii="Times New Roman" w:cstheme="minorBidi"/>
        </w:rPr>
        <w:t xml:space="preserve">) </w:t>
      </w:r>
      <w:r>
        <w:rPr>
          <w:rFonts w:ascii="Times New Roman" w:cstheme="minorBidi"/>
          <w:lang w:val="ru-RU"/>
        </w:rPr>
        <w:t>ставиться</w:t>
      </w:r>
      <w:r>
        <w:rPr>
          <w:rFonts w:ascii="Times New Roman" w:cstheme="minorBidi"/>
        </w:rPr>
        <w:t xml:space="preserve"> </w:t>
      </w:r>
      <w:r>
        <w:rPr>
          <w:rFonts w:ascii="Times New Roman" w:cstheme="minorBidi"/>
        </w:rPr>
        <w:t>флаг</w:t>
      </w:r>
      <w:r>
        <w:rPr>
          <w:rFonts w:ascii="Times New Roman" w:cstheme="minorBidi"/>
        </w:rPr>
        <w:t xml:space="preserve"> </w:t>
      </w:r>
      <w:r>
        <w:rPr>
          <w:rFonts w:ascii="Times New Roman" w:cstheme="minorBidi"/>
        </w:rPr>
        <w:t>переповнення</w:t>
      </w:r>
      <w:r>
        <w:rPr>
          <w:rFonts w:ascii="Times New Roman" w:cstheme="minorBidi"/>
        </w:rPr>
        <w:t xml:space="preserve"> </w:t>
      </w:r>
      <w:r>
        <w:rPr>
          <w:rFonts w:ascii="Times New Roman" w:cstheme="minorBidi"/>
        </w:rPr>
        <w:t>в</w:t>
      </w:r>
      <w:r>
        <w:rPr>
          <w:rFonts w:ascii="Times New Roman" w:cstheme="minorBidi"/>
        </w:rPr>
        <w:t xml:space="preserve"> </w:t>
      </w:r>
      <w:r>
        <w:rPr>
          <w:rFonts w:ascii="Times New Roman" w:cstheme="minorBidi"/>
        </w:rPr>
        <w:t>регістрі</w:t>
      </w:r>
      <w:r>
        <w:rPr>
          <w:rFonts w:ascii="Times New Roman" w:cstheme="minorBidi"/>
        </w:rPr>
        <w:t xml:space="preserve"> </w:t>
      </w:r>
      <w:proofErr w:type="spellStart"/>
      <w:r>
        <w:rPr>
          <w:rFonts w:ascii="Times New Roman" w:cstheme="minorBidi"/>
        </w:rPr>
        <w:t>флагів</w:t>
      </w:r>
      <w:proofErr w:type="spellEnd"/>
      <w:r>
        <w:rPr>
          <w:rFonts w:ascii="Times New Roman" w:cstheme="minorBidi"/>
        </w:rPr>
        <w:t xml:space="preserve">. </w:t>
      </w:r>
      <w:r>
        <w:rPr>
          <w:rFonts w:ascii="Times New Roman" w:cstheme="minorBidi"/>
        </w:rPr>
        <w:t>Можна</w:t>
      </w:r>
      <w:r>
        <w:rPr>
          <w:rFonts w:ascii="Times New Roman" w:cstheme="minorBidi"/>
        </w:rPr>
        <w:t xml:space="preserve"> </w:t>
      </w:r>
      <w:r>
        <w:rPr>
          <w:rFonts w:ascii="Times New Roman" w:cstheme="minorBidi"/>
        </w:rPr>
        <w:t>на</w:t>
      </w:r>
      <w:r>
        <w:rPr>
          <w:rFonts w:ascii="Times New Roman" w:cstheme="minorBidi"/>
        </w:rPr>
        <w:t xml:space="preserve"> </w:t>
      </w:r>
      <w:r>
        <w:rPr>
          <w:rFonts w:ascii="Times New Roman" w:cstheme="minorBidi"/>
        </w:rPr>
        <w:t>асемблері</w:t>
      </w:r>
      <w:r>
        <w:rPr>
          <w:rFonts w:ascii="Times New Roman" w:cstheme="minorBidi"/>
        </w:rPr>
        <w:t xml:space="preserve"> </w:t>
      </w:r>
      <w:r>
        <w:rPr>
          <w:rFonts w:ascii="Times New Roman" w:cstheme="minorBidi"/>
        </w:rPr>
        <w:t>перевірити</w:t>
      </w:r>
      <w:r>
        <w:rPr>
          <w:rFonts w:ascii="Times New Roman" w:cstheme="minorBidi"/>
        </w:rPr>
        <w:t xml:space="preserve"> </w:t>
      </w:r>
      <w:r>
        <w:rPr>
          <w:rFonts w:ascii="Times New Roman" w:cstheme="minorBidi"/>
        </w:rPr>
        <w:t>значення</w:t>
      </w:r>
      <w:r>
        <w:rPr>
          <w:rFonts w:ascii="Times New Roman" w:cstheme="minorBidi"/>
        </w:rPr>
        <w:t xml:space="preserve"> </w:t>
      </w:r>
      <w:proofErr w:type="spellStart"/>
      <w:r>
        <w:rPr>
          <w:rFonts w:ascii="Times New Roman" w:cstheme="minorBidi"/>
        </w:rPr>
        <w:t>флагу</w:t>
      </w:r>
      <w:proofErr w:type="spellEnd"/>
      <w:r>
        <w:rPr>
          <w:rFonts w:ascii="Times New Roman" w:cstheme="minorBidi"/>
        </w:rPr>
        <w:t xml:space="preserve"> </w:t>
      </w:r>
      <w:r>
        <w:rPr>
          <w:rFonts w:ascii="Times New Roman" w:cstheme="minorBidi"/>
        </w:rPr>
        <w:t>відразу</w:t>
      </w:r>
      <w:r>
        <w:rPr>
          <w:rFonts w:ascii="Times New Roman" w:cstheme="minorBidi"/>
        </w:rPr>
        <w:t xml:space="preserve"> </w:t>
      </w:r>
      <w:r>
        <w:rPr>
          <w:rFonts w:ascii="Times New Roman" w:cstheme="minorBidi"/>
        </w:rPr>
        <w:t>ж</w:t>
      </w:r>
      <w:r>
        <w:rPr>
          <w:rFonts w:ascii="Times New Roman" w:cstheme="minorBidi"/>
        </w:rPr>
        <w:t xml:space="preserve"> </w:t>
      </w:r>
      <w:r>
        <w:rPr>
          <w:rFonts w:ascii="Times New Roman" w:cstheme="minorBidi"/>
        </w:rPr>
        <w:t>після</w:t>
      </w:r>
      <w:r>
        <w:rPr>
          <w:rFonts w:ascii="Times New Roman" w:cstheme="minorBidi"/>
        </w:rPr>
        <w:t xml:space="preserve"> </w:t>
      </w:r>
      <w:r>
        <w:rPr>
          <w:rFonts w:ascii="Times New Roman" w:cstheme="minorBidi"/>
        </w:rPr>
        <w:t>виконання</w:t>
      </w:r>
      <w:r>
        <w:rPr>
          <w:rFonts w:ascii="Times New Roman" w:cstheme="minorBidi"/>
        </w:rPr>
        <w:t xml:space="preserve"> </w:t>
      </w:r>
      <w:r>
        <w:rPr>
          <w:rFonts w:ascii="Times New Roman" w:cstheme="minorBidi"/>
        </w:rPr>
        <w:t>додавання</w:t>
      </w:r>
      <w:r>
        <w:rPr>
          <w:rFonts w:ascii="Times New Roman" w:cstheme="minorBidi"/>
        </w:rPr>
        <w:t>.</w:t>
      </w:r>
    </w:p>
    <w:p w14:paraId="20E71EED" w14:textId="77777777" w:rsidR="008D1CA6" w:rsidRDefault="008D1CA6" w:rsidP="00BA261B">
      <w:pPr>
        <w:pStyle w:val="Textbody0"/>
        <w:spacing w:after="0" w:line="240" w:lineRule="auto"/>
        <w:rPr>
          <w:rFonts w:ascii="Times New Roman" w:cstheme="minorBidi"/>
        </w:rPr>
      </w:pPr>
    </w:p>
    <w:p w14:paraId="5D9A1FF8" w14:textId="77777777" w:rsidR="008D1CA6" w:rsidRDefault="008D1CA6" w:rsidP="00BA261B">
      <w:pPr>
        <w:pStyle w:val="Textbody0"/>
        <w:spacing w:after="0" w:line="240" w:lineRule="auto"/>
        <w:rPr>
          <w:rFonts w:cstheme="minorBidi"/>
        </w:rPr>
      </w:pPr>
      <w:r>
        <w:rPr>
          <w:rFonts w:ascii="Times New Roman" w:cstheme="minorBidi"/>
        </w:rPr>
        <w:t>Робота</w:t>
      </w:r>
      <w:r>
        <w:rPr>
          <w:rFonts w:ascii="Times New Roman" w:cstheme="minorBidi"/>
        </w:rPr>
        <w:t xml:space="preserve"> </w:t>
      </w:r>
      <w:r>
        <w:rPr>
          <w:rFonts w:ascii="Times New Roman" w:cstheme="minorBidi"/>
        </w:rPr>
        <w:t>з</w:t>
      </w:r>
      <w:r>
        <w:rPr>
          <w:rFonts w:ascii="Times New Roman" w:cstheme="minorBidi"/>
        </w:rPr>
        <w:t xml:space="preserve"> </w:t>
      </w:r>
      <w:r>
        <w:rPr>
          <w:rFonts w:ascii="Times New Roman" w:cstheme="minorBidi"/>
        </w:rPr>
        <w:t>натуральними</w:t>
      </w:r>
      <w:r>
        <w:rPr>
          <w:rFonts w:ascii="Times New Roman" w:cstheme="minorBidi"/>
        </w:rPr>
        <w:t xml:space="preserve"> </w:t>
      </w:r>
      <w:r>
        <w:rPr>
          <w:rFonts w:ascii="Times New Roman" w:cstheme="minorBidi"/>
        </w:rPr>
        <w:t>числами</w:t>
      </w:r>
      <w:r>
        <w:rPr>
          <w:rFonts w:ascii="Times New Roman" w:cstheme="minorBidi"/>
        </w:rPr>
        <w:t xml:space="preserve"> </w:t>
      </w:r>
      <w:r>
        <w:rPr>
          <w:rFonts w:ascii="Times New Roman" w:cstheme="minorBidi"/>
        </w:rPr>
        <w:t>без</w:t>
      </w:r>
      <w:r>
        <w:rPr>
          <w:rFonts w:ascii="Times New Roman" w:cstheme="minorBidi"/>
        </w:rPr>
        <w:t xml:space="preserve"> </w:t>
      </w:r>
      <w:r>
        <w:rPr>
          <w:rFonts w:ascii="Times New Roman" w:cstheme="minorBidi"/>
        </w:rPr>
        <w:t>знаку</w:t>
      </w:r>
      <w:r>
        <w:rPr>
          <w:rFonts w:ascii="Times New Roman" w:cstheme="minorBidi"/>
        </w:rPr>
        <w:t xml:space="preserve"> </w:t>
      </w:r>
      <w:proofErr w:type="spellStart"/>
      <w:r>
        <w:rPr>
          <w:rFonts w:ascii="Times New Roman" w:cstheme="minorBidi"/>
          <w:lang w:val="ru-RU"/>
        </w:rPr>
        <w:t>значно</w:t>
      </w:r>
      <w:proofErr w:type="spellEnd"/>
      <w:r>
        <w:rPr>
          <w:rFonts w:ascii="Times New Roman" w:cstheme="minorBidi"/>
        </w:rPr>
        <w:t xml:space="preserve"> </w:t>
      </w:r>
      <w:r>
        <w:rPr>
          <w:rFonts w:ascii="Times New Roman" w:cstheme="minorBidi"/>
        </w:rPr>
        <w:t>простіша</w:t>
      </w:r>
      <w:r>
        <w:rPr>
          <w:rFonts w:ascii="Times New Roman" w:cstheme="minorBidi"/>
        </w:rPr>
        <w:t xml:space="preserve">: </w:t>
      </w:r>
      <w:r>
        <w:rPr>
          <w:rFonts w:ascii="Times New Roman" w:cstheme="minorBidi"/>
        </w:rPr>
        <w:t>при</w:t>
      </w:r>
      <w:r>
        <w:rPr>
          <w:rFonts w:ascii="Times New Roman" w:cstheme="minorBidi"/>
        </w:rPr>
        <w:t xml:space="preserve"> </w:t>
      </w:r>
      <w:r>
        <w:rPr>
          <w:rFonts w:ascii="Times New Roman" w:cstheme="minorBidi"/>
        </w:rPr>
        <w:t>переповненні</w:t>
      </w:r>
      <w:r>
        <w:rPr>
          <w:rFonts w:ascii="Times New Roman" w:cstheme="minorBidi"/>
        </w:rPr>
        <w:t xml:space="preserve"> </w:t>
      </w:r>
      <w:r>
        <w:rPr>
          <w:rFonts w:ascii="Times New Roman" w:cstheme="minorBidi"/>
        </w:rPr>
        <w:t>виходить</w:t>
      </w:r>
      <w:r>
        <w:rPr>
          <w:rFonts w:ascii="Times New Roman" w:cstheme="minorBidi"/>
        </w:rPr>
        <w:t xml:space="preserve"> </w:t>
      </w:r>
      <w:r>
        <w:rPr>
          <w:rFonts w:ascii="Times New Roman" w:cstheme="minorBidi"/>
        </w:rPr>
        <w:t>обнуління</w:t>
      </w:r>
      <w:r>
        <w:rPr>
          <w:rFonts w:ascii="Times New Roman" w:cstheme="minorBidi"/>
        </w:rPr>
        <w:t xml:space="preserve"> </w:t>
      </w:r>
      <w:r>
        <w:rPr>
          <w:rFonts w:ascii="Times New Roman" w:cstheme="minorBidi"/>
        </w:rPr>
        <w:t>і</w:t>
      </w:r>
      <w:r>
        <w:rPr>
          <w:rFonts w:ascii="Times New Roman" w:cstheme="minorBidi"/>
        </w:rPr>
        <w:t xml:space="preserve"> </w:t>
      </w:r>
      <w:r>
        <w:rPr>
          <w:rFonts w:ascii="Times New Roman" w:cstheme="minorBidi"/>
        </w:rPr>
        <w:t>відомо</w:t>
      </w:r>
      <w:r>
        <w:rPr>
          <w:rFonts w:ascii="Times New Roman" w:cstheme="minorBidi"/>
        </w:rPr>
        <w:t xml:space="preserve">, </w:t>
      </w:r>
      <w:r>
        <w:rPr>
          <w:rFonts w:ascii="Times New Roman" w:cstheme="minorBidi"/>
        </w:rPr>
        <w:t>що</w:t>
      </w:r>
      <w:r>
        <w:rPr>
          <w:rFonts w:ascii="Times New Roman" w:cstheme="minorBidi"/>
        </w:rPr>
        <w:t xml:space="preserve"> </w:t>
      </w:r>
      <w:r>
        <w:rPr>
          <w:rFonts w:ascii="Times New Roman" w:cstheme="minorBidi"/>
        </w:rPr>
        <w:t>отримане</w:t>
      </w:r>
      <w:r>
        <w:rPr>
          <w:rFonts w:ascii="Times New Roman" w:cstheme="minorBidi"/>
        </w:rPr>
        <w:t xml:space="preserve"> </w:t>
      </w:r>
      <w:r>
        <w:rPr>
          <w:rFonts w:ascii="Times New Roman" w:cstheme="minorBidi"/>
        </w:rPr>
        <w:t>число</w:t>
      </w:r>
      <w:r>
        <w:rPr>
          <w:rFonts w:ascii="Times New Roman" w:cstheme="minorBidi"/>
        </w:rPr>
        <w:t xml:space="preserve"> </w:t>
      </w:r>
      <w:r>
        <w:rPr>
          <w:rFonts w:ascii="Times New Roman" w:cstheme="minorBidi"/>
        </w:rPr>
        <w:t>буде</w:t>
      </w:r>
      <w:r>
        <w:rPr>
          <w:rFonts w:ascii="Times New Roman" w:cstheme="minorBidi"/>
        </w:rPr>
        <w:t xml:space="preserve"> </w:t>
      </w:r>
      <w:r>
        <w:rPr>
          <w:rFonts w:ascii="Times New Roman" w:cstheme="minorBidi"/>
        </w:rPr>
        <w:t>менше</w:t>
      </w:r>
      <w:r>
        <w:rPr>
          <w:rFonts w:ascii="Times New Roman" w:cstheme="minorBidi"/>
        </w:rPr>
        <w:t xml:space="preserve"> </w:t>
      </w:r>
      <w:r>
        <w:rPr>
          <w:rFonts w:ascii="Times New Roman" w:cstheme="minorBidi"/>
        </w:rPr>
        <w:t>кожного</w:t>
      </w:r>
      <w:r>
        <w:rPr>
          <w:rFonts w:ascii="Times New Roman" w:cstheme="minorBidi"/>
        </w:rPr>
        <w:t xml:space="preserve"> </w:t>
      </w:r>
      <w:r>
        <w:rPr>
          <w:rFonts w:ascii="Times New Roman" w:cstheme="minorBidi"/>
        </w:rPr>
        <w:t>з</w:t>
      </w:r>
      <w:r>
        <w:rPr>
          <w:rFonts w:ascii="Times New Roman" w:cstheme="minorBidi"/>
        </w:rPr>
        <w:t xml:space="preserve"> </w:t>
      </w:r>
      <w:r>
        <w:rPr>
          <w:rFonts w:ascii="Times New Roman" w:cstheme="minorBidi"/>
        </w:rPr>
        <w:t>доданків</w:t>
      </w:r>
      <w:r>
        <w:rPr>
          <w:rFonts w:ascii="Times New Roman" w:cstheme="minorBidi"/>
        </w:rPr>
        <w:t>.</w:t>
      </w:r>
    </w:p>
    <w:p w14:paraId="7CC95DEF" w14:textId="77777777" w:rsidR="008D1CA6" w:rsidRDefault="008D1CA6" w:rsidP="00BA261B">
      <w:pPr>
        <w:pStyle w:val="Textbody0"/>
        <w:spacing w:after="0" w:line="240" w:lineRule="auto"/>
        <w:rPr>
          <w:rFonts w:ascii="Times New Roman" w:cstheme="minorBidi"/>
          <w:lang w:bidi="hi-IN"/>
        </w:rPr>
      </w:pPr>
    </w:p>
    <w:p w14:paraId="542588CB" w14:textId="77777777" w:rsidR="008D1CA6" w:rsidRDefault="008D1CA6" w:rsidP="00BA261B">
      <w:pPr>
        <w:pStyle w:val="Textbody0"/>
        <w:spacing w:after="0" w:line="240" w:lineRule="auto"/>
        <w:rPr>
          <w:rFonts w:cstheme="minorBidi"/>
        </w:rPr>
      </w:pPr>
      <w:proofErr w:type="spellStart"/>
      <w:r>
        <w:rPr>
          <w:rFonts w:ascii="Courier New" w:cstheme="minorBidi"/>
          <w:lang w:bidi="hi-IN"/>
        </w:rPr>
        <w:t>unsigned</w:t>
      </w:r>
      <w:proofErr w:type="spellEnd"/>
      <w:r>
        <w:rPr>
          <w:rFonts w:ascii="Courier New" w:cstheme="minorBidi"/>
          <w:lang w:bidi="hi-IN"/>
        </w:rPr>
        <w:t xml:space="preserve"> </w:t>
      </w:r>
      <w:proofErr w:type="spellStart"/>
      <w:r>
        <w:rPr>
          <w:rFonts w:ascii="Courier New" w:cstheme="minorBidi"/>
          <w:lang w:bidi="hi-IN"/>
        </w:rPr>
        <w:t>usumm</w:t>
      </w:r>
      <w:proofErr w:type="spellEnd"/>
      <w:r>
        <w:rPr>
          <w:rFonts w:ascii="Courier New" w:cstheme="minorBidi"/>
          <w:lang w:bidi="hi-IN"/>
        </w:rPr>
        <w:t>(</w:t>
      </w:r>
      <w:proofErr w:type="spellStart"/>
      <w:r>
        <w:rPr>
          <w:rFonts w:ascii="Courier New" w:cstheme="minorBidi"/>
          <w:lang w:bidi="hi-IN"/>
        </w:rPr>
        <w:t>unsigned</w:t>
      </w:r>
      <w:proofErr w:type="spellEnd"/>
      <w:r>
        <w:rPr>
          <w:rFonts w:ascii="Courier New" w:cstheme="minorBidi"/>
          <w:lang w:bidi="hi-IN"/>
        </w:rPr>
        <w:t xml:space="preserve"> a, </w:t>
      </w:r>
      <w:proofErr w:type="spellStart"/>
      <w:r>
        <w:rPr>
          <w:rFonts w:ascii="Courier New" w:cstheme="minorBidi"/>
          <w:lang w:bidi="hi-IN"/>
        </w:rPr>
        <w:t>unsigned</w:t>
      </w:r>
      <w:proofErr w:type="spellEnd"/>
      <w:r>
        <w:rPr>
          <w:rFonts w:ascii="Courier New" w:cstheme="minorBidi"/>
          <w:lang w:bidi="hi-IN"/>
        </w:rPr>
        <w:t xml:space="preserve"> b, </w:t>
      </w:r>
      <w:proofErr w:type="spellStart"/>
      <w:r>
        <w:rPr>
          <w:rFonts w:ascii="Courier New" w:cstheme="minorBidi"/>
          <w:lang w:bidi="hi-IN"/>
        </w:rPr>
        <w:t>int</w:t>
      </w:r>
      <w:proofErr w:type="spellEnd"/>
      <w:r>
        <w:rPr>
          <w:rFonts w:ascii="Courier New" w:cstheme="minorBidi"/>
          <w:lang w:bidi="hi-IN"/>
        </w:rPr>
        <w:t xml:space="preserve"> *</w:t>
      </w:r>
      <w:proofErr w:type="spellStart"/>
      <w:r>
        <w:rPr>
          <w:rFonts w:ascii="Courier New" w:cstheme="minorBidi"/>
          <w:lang w:bidi="hi-IN"/>
        </w:rPr>
        <w:t>overflow</w:t>
      </w:r>
      <w:proofErr w:type="spellEnd"/>
      <w:r>
        <w:rPr>
          <w:rFonts w:ascii="Courier New" w:cstheme="minorBidi"/>
          <w:lang w:bidi="hi-IN"/>
        </w:rPr>
        <w:t>) {</w:t>
      </w:r>
    </w:p>
    <w:p w14:paraId="3EFDAE09" w14:textId="77777777" w:rsidR="008D1CA6" w:rsidRDefault="008D1CA6" w:rsidP="00BA261B">
      <w:pPr>
        <w:pStyle w:val="Textbody0"/>
        <w:spacing w:after="0" w:line="240" w:lineRule="auto"/>
        <w:rPr>
          <w:rFonts w:cstheme="minorBidi"/>
        </w:rPr>
      </w:pPr>
      <w:r>
        <w:rPr>
          <w:rFonts w:ascii="Courier New" w:cstheme="minorBidi"/>
          <w:lang w:eastAsia="en-US"/>
        </w:rPr>
        <w:t xml:space="preserve">    </w:t>
      </w:r>
      <w:proofErr w:type="spellStart"/>
      <w:r>
        <w:rPr>
          <w:rFonts w:ascii="Courier New" w:cstheme="minorBidi"/>
          <w:lang w:bidi="hi-IN"/>
        </w:rPr>
        <w:t>unsigned</w:t>
      </w:r>
      <w:proofErr w:type="spellEnd"/>
      <w:r>
        <w:rPr>
          <w:rFonts w:ascii="Courier New" w:cstheme="minorBidi"/>
          <w:lang w:bidi="hi-IN"/>
        </w:rPr>
        <w:t xml:space="preserve"> c = a + b;</w:t>
      </w:r>
    </w:p>
    <w:p w14:paraId="250A6464" w14:textId="77777777" w:rsidR="008D1CA6" w:rsidRDefault="008D1CA6" w:rsidP="00BA261B">
      <w:pPr>
        <w:pStyle w:val="Textbody0"/>
        <w:spacing w:after="0" w:line="240" w:lineRule="auto"/>
        <w:rPr>
          <w:rFonts w:cstheme="minorBidi"/>
        </w:rPr>
      </w:pPr>
      <w:proofErr w:type="spellStart"/>
      <w:r>
        <w:rPr>
          <w:rFonts w:ascii="Courier New" w:cstheme="minorBidi"/>
          <w:lang w:bidi="hi-IN"/>
        </w:rPr>
        <w:t>if</w:t>
      </w:r>
      <w:proofErr w:type="spellEnd"/>
      <w:r>
        <w:rPr>
          <w:rFonts w:ascii="Courier New" w:cstheme="minorBidi"/>
          <w:lang w:bidi="hi-IN"/>
        </w:rPr>
        <w:t xml:space="preserve"> (c &lt; a || c &lt; b) {</w:t>
      </w:r>
    </w:p>
    <w:p w14:paraId="1ABA10FE" w14:textId="77777777" w:rsidR="008D1CA6" w:rsidRDefault="008D1CA6" w:rsidP="00BA261B">
      <w:pPr>
        <w:pStyle w:val="Textbody0"/>
        <w:spacing w:after="0" w:line="240" w:lineRule="auto"/>
        <w:rPr>
          <w:rFonts w:cstheme="minorBidi"/>
        </w:rPr>
      </w:pPr>
      <w:r>
        <w:rPr>
          <w:rFonts w:ascii="Courier New" w:cstheme="minorBidi"/>
          <w:lang w:eastAsia="en-US"/>
        </w:rPr>
        <w:t xml:space="preserve">    </w:t>
      </w:r>
      <w:r>
        <w:rPr>
          <w:rFonts w:ascii="Courier New" w:cstheme="minorBidi"/>
          <w:lang w:bidi="hi-IN"/>
        </w:rPr>
        <w:t>*</w:t>
      </w:r>
      <w:proofErr w:type="spellStart"/>
      <w:r>
        <w:rPr>
          <w:rFonts w:ascii="Courier New" w:cstheme="minorBidi"/>
          <w:lang w:bidi="hi-IN"/>
        </w:rPr>
        <w:t>overflow</w:t>
      </w:r>
      <w:proofErr w:type="spellEnd"/>
      <w:r>
        <w:rPr>
          <w:rFonts w:ascii="Courier New" w:cstheme="minorBidi"/>
          <w:lang w:bidi="hi-IN"/>
        </w:rPr>
        <w:t xml:space="preserve"> = 1;</w:t>
      </w:r>
    </w:p>
    <w:p w14:paraId="6F2AB0BE" w14:textId="77777777" w:rsidR="008D1CA6" w:rsidRDefault="008D1CA6" w:rsidP="00BA261B">
      <w:pPr>
        <w:pStyle w:val="Textbody0"/>
        <w:spacing w:after="0" w:line="240" w:lineRule="auto"/>
        <w:rPr>
          <w:rFonts w:cstheme="minorBidi"/>
        </w:rPr>
      </w:pPr>
      <w:r>
        <w:rPr>
          <w:rFonts w:ascii="Courier New" w:cstheme="minorBidi"/>
          <w:lang w:bidi="hi-IN"/>
        </w:rPr>
        <w:t>}</w:t>
      </w:r>
    </w:p>
    <w:p w14:paraId="53CB6C5F" w14:textId="77777777" w:rsidR="008D1CA6" w:rsidRDefault="008D1CA6" w:rsidP="00BA261B">
      <w:pPr>
        <w:pStyle w:val="Textbody0"/>
        <w:spacing w:after="0" w:line="240" w:lineRule="auto"/>
        <w:rPr>
          <w:rFonts w:cstheme="minorBidi"/>
        </w:rPr>
      </w:pPr>
      <w:proofErr w:type="spellStart"/>
      <w:r>
        <w:rPr>
          <w:rFonts w:ascii="Courier New" w:cstheme="minorBidi"/>
          <w:lang w:bidi="hi-IN"/>
        </w:rPr>
        <w:t>else</w:t>
      </w:r>
      <w:proofErr w:type="spellEnd"/>
      <w:r>
        <w:rPr>
          <w:rFonts w:ascii="Courier New" w:cstheme="minorBidi"/>
          <w:lang w:bidi="hi-IN"/>
        </w:rPr>
        <w:t>{</w:t>
      </w:r>
    </w:p>
    <w:p w14:paraId="3E096263" w14:textId="77777777" w:rsidR="008D1CA6" w:rsidRDefault="008D1CA6" w:rsidP="00BA261B">
      <w:pPr>
        <w:pStyle w:val="Textbody0"/>
        <w:spacing w:after="0" w:line="240" w:lineRule="auto"/>
        <w:rPr>
          <w:rFonts w:cstheme="minorBidi"/>
        </w:rPr>
      </w:pPr>
      <w:r>
        <w:rPr>
          <w:rFonts w:ascii="Courier New" w:cstheme="minorBidi"/>
          <w:lang w:eastAsia="en-US"/>
        </w:rPr>
        <w:t xml:space="preserve">    </w:t>
      </w:r>
      <w:r>
        <w:rPr>
          <w:rFonts w:ascii="Courier New" w:cstheme="minorBidi"/>
          <w:lang w:bidi="hi-IN"/>
        </w:rPr>
        <w:t>*</w:t>
      </w:r>
      <w:proofErr w:type="spellStart"/>
      <w:r>
        <w:rPr>
          <w:rFonts w:ascii="Courier New" w:cstheme="minorBidi"/>
          <w:lang w:bidi="hi-IN"/>
        </w:rPr>
        <w:t>overflow</w:t>
      </w:r>
      <w:proofErr w:type="spellEnd"/>
      <w:r>
        <w:rPr>
          <w:rFonts w:ascii="Courier New" w:cstheme="minorBidi"/>
          <w:lang w:bidi="hi-IN"/>
        </w:rPr>
        <w:t xml:space="preserve"> = 0;</w:t>
      </w:r>
    </w:p>
    <w:p w14:paraId="09103CB2" w14:textId="77777777" w:rsidR="008D1CA6" w:rsidRDefault="008D1CA6" w:rsidP="00BA261B">
      <w:pPr>
        <w:pStyle w:val="Textbody0"/>
        <w:spacing w:after="0" w:line="240" w:lineRule="auto"/>
        <w:rPr>
          <w:rFonts w:cstheme="minorBidi"/>
        </w:rPr>
      </w:pPr>
      <w:r>
        <w:rPr>
          <w:rFonts w:ascii="Courier New" w:cstheme="minorBidi"/>
          <w:lang w:bidi="hi-IN"/>
        </w:rPr>
        <w:t>}</w:t>
      </w:r>
    </w:p>
    <w:p w14:paraId="4EF52C24" w14:textId="77777777" w:rsidR="008D1CA6" w:rsidRDefault="008D1CA6" w:rsidP="00BA261B">
      <w:pPr>
        <w:pStyle w:val="Textbody0"/>
        <w:spacing w:after="0" w:line="240" w:lineRule="auto"/>
        <w:rPr>
          <w:rFonts w:cstheme="minorBidi"/>
        </w:rPr>
      </w:pPr>
      <w:proofErr w:type="spellStart"/>
      <w:r>
        <w:rPr>
          <w:rFonts w:ascii="Courier New" w:cstheme="minorBidi"/>
          <w:lang w:bidi="hi-IN"/>
        </w:rPr>
        <w:t>return</w:t>
      </w:r>
      <w:proofErr w:type="spellEnd"/>
      <w:r>
        <w:rPr>
          <w:rFonts w:ascii="Courier New" w:cstheme="minorBidi"/>
          <w:lang w:bidi="hi-IN"/>
        </w:rPr>
        <w:t xml:space="preserve"> c;</w:t>
      </w:r>
    </w:p>
    <w:p w14:paraId="2EAB32C0" w14:textId="77777777" w:rsidR="008D1CA6" w:rsidRDefault="008D1CA6" w:rsidP="00BA261B">
      <w:pPr>
        <w:pStyle w:val="Textbody0"/>
        <w:spacing w:after="0" w:line="240" w:lineRule="auto"/>
        <w:rPr>
          <w:rFonts w:cstheme="minorBidi"/>
        </w:rPr>
      </w:pPr>
      <w:r>
        <w:rPr>
          <w:rFonts w:ascii="Times New Roman" w:cstheme="minorBidi"/>
          <w:lang w:bidi="hi-IN"/>
        </w:rPr>
        <w:t>}</w:t>
      </w:r>
    </w:p>
    <w:p w14:paraId="78C6C923" w14:textId="77777777" w:rsidR="008D1CA6" w:rsidRPr="00CC58E1" w:rsidRDefault="008D1CA6" w:rsidP="00BA261B">
      <w:pPr>
        <w:pStyle w:val="2"/>
        <w:spacing w:before="0" w:after="0"/>
        <w:jc w:val="center"/>
        <w:rPr>
          <w:lang w:val="uk-UA"/>
        </w:rPr>
      </w:pPr>
      <w:r w:rsidRPr="00CC58E1">
        <w:rPr>
          <w:lang w:val="uk-UA"/>
        </w:rPr>
        <w:t xml:space="preserve">Операція </w:t>
      </w:r>
      <w:proofErr w:type="spellStart"/>
      <w:r>
        <w:t>sizeof</w:t>
      </w:r>
      <w:proofErr w:type="spellEnd"/>
      <w:r w:rsidRPr="00CC58E1">
        <w:rPr>
          <w:lang w:val="uk-UA"/>
        </w:rPr>
        <w:t>()</w:t>
      </w:r>
    </w:p>
    <w:p w14:paraId="7D1F384D" w14:textId="77777777" w:rsidR="008D1CA6" w:rsidRDefault="008D1CA6" w:rsidP="00E64A59">
      <w:pPr>
        <w:pStyle w:val="Textbody0"/>
        <w:spacing w:after="0" w:line="240" w:lineRule="auto"/>
        <w:jc w:val="both"/>
        <w:rPr>
          <w:rFonts w:cstheme="minorBidi"/>
        </w:rPr>
      </w:pPr>
      <w:r>
        <w:rPr>
          <w:rFonts w:ascii="Times New Roman" w:cstheme="minorBidi"/>
          <w:sz w:val="28"/>
          <w:lang w:bidi="hi-IN"/>
        </w:rPr>
        <w:t>Дана</w:t>
      </w:r>
      <w:r>
        <w:rPr>
          <w:rFonts w:ascii="Times New Roman" w:cstheme="minorBidi"/>
          <w:sz w:val="28"/>
          <w:lang w:bidi="hi-IN"/>
        </w:rPr>
        <w:t xml:space="preserve"> </w:t>
      </w:r>
      <w:r>
        <w:rPr>
          <w:rFonts w:ascii="Times New Roman" w:cstheme="minorBidi"/>
          <w:sz w:val="28"/>
          <w:lang w:bidi="hi-IN"/>
        </w:rPr>
        <w:t>операція</w:t>
      </w:r>
      <w:r>
        <w:rPr>
          <w:rFonts w:ascii="Times New Roman" w:cstheme="minorBidi"/>
          <w:sz w:val="28"/>
          <w:lang w:bidi="hi-IN"/>
        </w:rPr>
        <w:t xml:space="preserve"> </w:t>
      </w:r>
      <w:r>
        <w:rPr>
          <w:rFonts w:ascii="Times New Roman" w:cstheme="minorBidi"/>
          <w:sz w:val="28"/>
          <w:lang w:bidi="hi-IN"/>
        </w:rPr>
        <w:t>обчислює</w:t>
      </w:r>
      <w:r>
        <w:rPr>
          <w:rFonts w:ascii="Times New Roman" w:cstheme="minorBidi"/>
          <w:sz w:val="28"/>
          <w:lang w:bidi="hi-IN"/>
        </w:rPr>
        <w:t xml:space="preserve"> </w:t>
      </w:r>
      <w:r>
        <w:rPr>
          <w:rFonts w:ascii="Times New Roman" w:cstheme="minorBidi"/>
          <w:sz w:val="28"/>
          <w:lang w:bidi="hi-IN"/>
        </w:rPr>
        <w:t>розмір</w:t>
      </w:r>
      <w:r>
        <w:rPr>
          <w:rFonts w:ascii="Times New Roman" w:cstheme="minorBidi"/>
          <w:sz w:val="28"/>
          <w:lang w:bidi="hi-IN"/>
        </w:rPr>
        <w:t xml:space="preserve"> </w:t>
      </w:r>
      <w:r>
        <w:rPr>
          <w:rFonts w:ascii="Times New Roman" w:cstheme="minorBidi"/>
          <w:sz w:val="28"/>
          <w:lang w:bidi="hi-IN"/>
        </w:rPr>
        <w:t>пам</w:t>
      </w:r>
      <w:r>
        <w:rPr>
          <w:rFonts w:ascii="Times New Roman" w:cstheme="minorBidi"/>
          <w:sz w:val="28"/>
          <w:lang w:bidi="hi-IN"/>
        </w:rPr>
        <w:t>'</w:t>
      </w:r>
      <w:r>
        <w:rPr>
          <w:rFonts w:ascii="Times New Roman" w:cstheme="minorBidi"/>
          <w:sz w:val="28"/>
          <w:lang w:bidi="hi-IN"/>
        </w:rPr>
        <w:t>яті</w:t>
      </w:r>
      <w:r>
        <w:rPr>
          <w:rFonts w:ascii="Times New Roman" w:cstheme="minorBidi"/>
          <w:sz w:val="28"/>
          <w:lang w:bidi="hi-IN"/>
        </w:rPr>
        <w:t xml:space="preserve">, </w:t>
      </w:r>
      <w:r>
        <w:rPr>
          <w:rFonts w:ascii="Times New Roman" w:cstheme="minorBidi"/>
          <w:sz w:val="28"/>
          <w:lang w:bidi="hi-IN"/>
        </w:rPr>
        <w:t>необхідний</w:t>
      </w:r>
      <w:r>
        <w:rPr>
          <w:rFonts w:ascii="Times New Roman" w:cstheme="minorBidi"/>
          <w:sz w:val="28"/>
          <w:lang w:bidi="hi-IN"/>
        </w:rPr>
        <w:t xml:space="preserve"> </w:t>
      </w:r>
      <w:r>
        <w:rPr>
          <w:rFonts w:ascii="Times New Roman" w:cstheme="minorBidi"/>
          <w:sz w:val="28"/>
          <w:lang w:bidi="hi-IN"/>
        </w:rPr>
        <w:t>для</w:t>
      </w:r>
      <w:r>
        <w:rPr>
          <w:rFonts w:ascii="Times New Roman" w:cstheme="minorBidi"/>
          <w:sz w:val="28"/>
          <w:lang w:bidi="hi-IN"/>
        </w:rPr>
        <w:t xml:space="preserve"> </w:t>
      </w:r>
      <w:r>
        <w:rPr>
          <w:rFonts w:ascii="Times New Roman" w:cstheme="minorBidi"/>
          <w:sz w:val="28"/>
          <w:lang w:bidi="hi-IN"/>
        </w:rPr>
        <w:t>розміщення</w:t>
      </w:r>
      <w:r>
        <w:rPr>
          <w:rFonts w:ascii="Times New Roman" w:cstheme="minorBidi"/>
          <w:sz w:val="28"/>
          <w:lang w:bidi="hi-IN"/>
        </w:rPr>
        <w:t xml:space="preserve"> </w:t>
      </w:r>
      <w:r>
        <w:rPr>
          <w:rFonts w:ascii="Times New Roman" w:cstheme="minorBidi"/>
          <w:sz w:val="28"/>
          <w:lang w:bidi="hi-IN"/>
        </w:rPr>
        <w:t>в</w:t>
      </w:r>
      <w:r>
        <w:rPr>
          <w:rFonts w:ascii="Times New Roman" w:cstheme="minorBidi"/>
          <w:sz w:val="28"/>
          <w:lang w:bidi="hi-IN"/>
        </w:rPr>
        <w:t xml:space="preserve"> </w:t>
      </w:r>
      <w:r>
        <w:rPr>
          <w:rFonts w:ascii="Times New Roman" w:cstheme="minorBidi"/>
          <w:sz w:val="28"/>
          <w:lang w:bidi="hi-IN"/>
        </w:rPr>
        <w:t>ній</w:t>
      </w:r>
      <w:r>
        <w:rPr>
          <w:rFonts w:ascii="Times New Roman" w:cstheme="minorBidi"/>
          <w:sz w:val="28"/>
          <w:lang w:bidi="hi-IN"/>
        </w:rPr>
        <w:t xml:space="preserve"> </w:t>
      </w:r>
      <w:r>
        <w:rPr>
          <w:rFonts w:ascii="Times New Roman" w:cstheme="minorBidi"/>
          <w:sz w:val="28"/>
          <w:lang w:bidi="hi-IN"/>
        </w:rPr>
        <w:t>виразів</w:t>
      </w:r>
      <w:r>
        <w:rPr>
          <w:rFonts w:ascii="Times New Roman" w:cstheme="minorBidi"/>
          <w:sz w:val="28"/>
          <w:lang w:bidi="hi-IN"/>
        </w:rPr>
        <w:t xml:space="preserve"> </w:t>
      </w:r>
      <w:r>
        <w:rPr>
          <w:rFonts w:ascii="Times New Roman" w:cstheme="minorBidi"/>
          <w:sz w:val="28"/>
          <w:lang w:bidi="hi-IN"/>
        </w:rPr>
        <w:t>або</w:t>
      </w:r>
      <w:r>
        <w:rPr>
          <w:rFonts w:ascii="Times New Roman" w:cstheme="minorBidi"/>
          <w:sz w:val="28"/>
          <w:lang w:bidi="hi-IN"/>
        </w:rPr>
        <w:t xml:space="preserve"> </w:t>
      </w:r>
      <w:r>
        <w:rPr>
          <w:rFonts w:ascii="Times New Roman" w:cstheme="minorBidi"/>
          <w:sz w:val="28"/>
          <w:lang w:bidi="hi-IN"/>
        </w:rPr>
        <w:t>змінних</w:t>
      </w:r>
      <w:r>
        <w:rPr>
          <w:rFonts w:ascii="Times New Roman" w:cstheme="minorBidi"/>
          <w:sz w:val="28"/>
          <w:lang w:bidi="hi-IN"/>
        </w:rPr>
        <w:t xml:space="preserve"> </w:t>
      </w:r>
      <w:r>
        <w:rPr>
          <w:rFonts w:ascii="Times New Roman" w:cstheme="minorBidi"/>
          <w:sz w:val="28"/>
          <w:lang w:bidi="hi-IN"/>
        </w:rPr>
        <w:t>вказаних</w:t>
      </w:r>
      <w:r>
        <w:rPr>
          <w:rFonts w:ascii="Times New Roman" w:cstheme="minorBidi"/>
          <w:sz w:val="28"/>
          <w:lang w:bidi="hi-IN"/>
        </w:rPr>
        <w:t xml:space="preserve"> </w:t>
      </w:r>
      <w:r>
        <w:rPr>
          <w:rFonts w:ascii="Times New Roman" w:cstheme="minorBidi"/>
          <w:sz w:val="28"/>
          <w:lang w:bidi="hi-IN"/>
        </w:rPr>
        <w:t>типів</w:t>
      </w:r>
      <w:r>
        <w:rPr>
          <w:rFonts w:ascii="Times New Roman" w:cstheme="minorBidi"/>
          <w:sz w:val="28"/>
          <w:lang w:bidi="hi-IN"/>
        </w:rPr>
        <w:t>.</w:t>
      </w:r>
    </w:p>
    <w:p w14:paraId="31BFD417" w14:textId="77777777" w:rsidR="008D1CA6" w:rsidRDefault="008D1CA6" w:rsidP="00E64A59">
      <w:pPr>
        <w:pStyle w:val="Textbody0"/>
        <w:spacing w:after="0" w:line="240" w:lineRule="auto"/>
        <w:jc w:val="both"/>
        <w:rPr>
          <w:rFonts w:cstheme="minorBidi"/>
        </w:rPr>
      </w:pPr>
      <w:r>
        <w:rPr>
          <w:rFonts w:ascii="Times New Roman" w:cstheme="minorBidi"/>
          <w:sz w:val="28"/>
          <w:lang w:bidi="hi-IN"/>
        </w:rPr>
        <w:t>Операція</w:t>
      </w:r>
      <w:r>
        <w:rPr>
          <w:rFonts w:ascii="Times New Roman" w:cstheme="minorBidi"/>
          <w:sz w:val="28"/>
          <w:lang w:bidi="hi-IN"/>
        </w:rPr>
        <w:t xml:space="preserve"> </w:t>
      </w:r>
      <w:r>
        <w:rPr>
          <w:rFonts w:ascii="Times New Roman" w:cstheme="minorBidi"/>
          <w:sz w:val="28"/>
          <w:lang w:bidi="hi-IN"/>
        </w:rPr>
        <w:t>має</w:t>
      </w:r>
      <w:r>
        <w:rPr>
          <w:rFonts w:ascii="Times New Roman" w:cstheme="minorBidi"/>
          <w:sz w:val="28"/>
          <w:lang w:bidi="hi-IN"/>
        </w:rPr>
        <w:t xml:space="preserve"> </w:t>
      </w:r>
      <w:r>
        <w:rPr>
          <w:rFonts w:ascii="Times New Roman" w:cstheme="minorBidi"/>
          <w:sz w:val="28"/>
          <w:lang w:bidi="hi-IN"/>
        </w:rPr>
        <w:t>дві</w:t>
      </w:r>
      <w:r>
        <w:rPr>
          <w:rFonts w:ascii="Times New Roman" w:cstheme="minorBidi"/>
          <w:sz w:val="28"/>
          <w:lang w:bidi="hi-IN"/>
        </w:rPr>
        <w:t xml:space="preserve"> </w:t>
      </w:r>
      <w:r>
        <w:rPr>
          <w:rFonts w:ascii="Times New Roman" w:cstheme="minorBidi"/>
          <w:sz w:val="28"/>
          <w:lang w:bidi="hi-IN"/>
        </w:rPr>
        <w:t>форми</w:t>
      </w:r>
      <w:r>
        <w:rPr>
          <w:rFonts w:ascii="Times New Roman" w:cstheme="minorBidi"/>
          <w:sz w:val="28"/>
          <w:lang w:bidi="hi-IN"/>
        </w:rPr>
        <w:t>:</w:t>
      </w:r>
    </w:p>
    <w:p w14:paraId="27384269" w14:textId="77777777" w:rsidR="008D1CA6" w:rsidRDefault="008D1CA6" w:rsidP="00E64A59">
      <w:pPr>
        <w:pStyle w:val="Textbody0"/>
        <w:spacing w:after="0" w:line="240" w:lineRule="auto"/>
        <w:jc w:val="both"/>
        <w:rPr>
          <w:rFonts w:cstheme="minorBidi"/>
        </w:rPr>
      </w:pPr>
      <w:r>
        <w:rPr>
          <w:rFonts w:ascii="Times New Roman" w:cstheme="minorBidi"/>
          <w:sz w:val="28"/>
          <w:lang w:bidi="hi-IN"/>
        </w:rPr>
        <w:t xml:space="preserve">1). </w:t>
      </w:r>
      <w:proofErr w:type="spellStart"/>
      <w:r>
        <w:rPr>
          <w:rFonts w:ascii="Times New Roman" w:cstheme="minorBidi"/>
          <w:b/>
          <w:sz w:val="28"/>
          <w:lang w:bidi="hi-IN"/>
        </w:rPr>
        <w:t>ім</w:t>
      </w:r>
      <w:r>
        <w:rPr>
          <w:rFonts w:ascii="Times New Roman" w:cstheme="minorBidi"/>
          <w:b/>
          <w:sz w:val="28"/>
          <w:lang w:bidi="hi-IN"/>
        </w:rPr>
        <w:t>'</w:t>
      </w:r>
      <w:r>
        <w:rPr>
          <w:rFonts w:ascii="Times New Roman" w:cstheme="minorBidi"/>
          <w:b/>
          <w:sz w:val="28"/>
          <w:lang w:bidi="hi-IN"/>
        </w:rPr>
        <w:t>я</w:t>
      </w:r>
      <w:r>
        <w:rPr>
          <w:rFonts w:ascii="Times New Roman" w:cstheme="minorBidi"/>
          <w:b/>
          <w:sz w:val="28"/>
          <w:lang w:bidi="hi-IN"/>
        </w:rPr>
        <w:t>_</w:t>
      </w:r>
      <w:r>
        <w:rPr>
          <w:rFonts w:ascii="Times New Roman" w:cstheme="minorBidi"/>
          <w:b/>
          <w:sz w:val="28"/>
          <w:lang w:bidi="hi-IN"/>
        </w:rPr>
        <w:t>типу</w:t>
      </w:r>
      <w:proofErr w:type="spellEnd"/>
      <w:r>
        <w:rPr>
          <w:rFonts w:ascii="Times New Roman" w:cstheme="minorBidi"/>
          <w:b/>
          <w:sz w:val="28"/>
          <w:lang w:bidi="hi-IN"/>
        </w:rPr>
        <w:t xml:space="preserve"> </w:t>
      </w:r>
      <w:r>
        <w:rPr>
          <w:rFonts w:ascii="Times New Roman" w:cstheme="minorBidi"/>
          <w:b/>
          <w:sz w:val="28"/>
          <w:lang w:bidi="hi-IN"/>
        </w:rPr>
        <w:t>А</w:t>
      </w:r>
      <w:r>
        <w:rPr>
          <w:rFonts w:ascii="Times New Roman" w:cstheme="minorBidi"/>
          <w:b/>
          <w:sz w:val="28"/>
          <w:lang w:bidi="hi-IN"/>
        </w:rPr>
        <w:t xml:space="preserve">;  </w:t>
      </w:r>
      <w:proofErr w:type="spellStart"/>
      <w:r>
        <w:rPr>
          <w:rFonts w:ascii="Times New Roman" w:cstheme="minorBidi"/>
          <w:b/>
          <w:sz w:val="28"/>
          <w:lang w:bidi="hi-IN"/>
        </w:rPr>
        <w:t>sizeof</w:t>
      </w:r>
      <w:proofErr w:type="spellEnd"/>
      <w:r>
        <w:rPr>
          <w:rFonts w:ascii="Times New Roman" w:cstheme="minorBidi"/>
          <w:b/>
          <w:sz w:val="28"/>
          <w:lang w:bidi="hi-IN"/>
        </w:rPr>
        <w:t xml:space="preserve"> (</w:t>
      </w:r>
      <w:r>
        <w:rPr>
          <w:rFonts w:ascii="Times New Roman" w:cstheme="minorBidi"/>
          <w:b/>
          <w:sz w:val="28"/>
          <w:lang w:bidi="hi-IN"/>
        </w:rPr>
        <w:t>А</w:t>
      </w:r>
      <w:r>
        <w:rPr>
          <w:rFonts w:ascii="Times New Roman" w:cstheme="minorBidi"/>
          <w:b/>
          <w:sz w:val="28"/>
          <w:lang w:bidi="hi-IN"/>
        </w:rPr>
        <w:t>);</w:t>
      </w:r>
    </w:p>
    <w:p w14:paraId="345877A2" w14:textId="77777777" w:rsidR="008D1CA6" w:rsidRDefault="008D1CA6" w:rsidP="00E64A59">
      <w:pPr>
        <w:pStyle w:val="Textbody0"/>
        <w:spacing w:after="0" w:line="240" w:lineRule="auto"/>
        <w:jc w:val="both"/>
        <w:rPr>
          <w:rFonts w:cstheme="minorBidi"/>
        </w:rPr>
      </w:pPr>
      <w:r>
        <w:rPr>
          <w:rFonts w:ascii="Times New Roman" w:cstheme="minorBidi"/>
          <w:sz w:val="28"/>
          <w:lang w:eastAsia="uk-UA"/>
        </w:rPr>
        <w:t xml:space="preserve"> </w:t>
      </w:r>
      <w:r>
        <w:rPr>
          <w:rFonts w:ascii="Times New Roman" w:cstheme="minorBidi"/>
          <w:sz w:val="28"/>
          <w:lang w:bidi="hi-IN"/>
        </w:rPr>
        <w:t>Приклад</w:t>
      </w:r>
      <w:r>
        <w:rPr>
          <w:rFonts w:ascii="Times New Roman" w:cstheme="minorBidi"/>
          <w:sz w:val="28"/>
          <w:lang w:bidi="hi-IN"/>
        </w:rPr>
        <w:t>:</w:t>
      </w:r>
    </w:p>
    <w:p w14:paraId="40F25240" w14:textId="77777777" w:rsidR="008D1CA6" w:rsidRDefault="008D1CA6" w:rsidP="00E64A59">
      <w:pPr>
        <w:pStyle w:val="Textbody0"/>
        <w:spacing w:after="0" w:line="240" w:lineRule="auto"/>
        <w:jc w:val="both"/>
        <w:rPr>
          <w:rFonts w:cstheme="minorBidi"/>
        </w:rPr>
      </w:pPr>
      <w:proofErr w:type="spellStart"/>
      <w:r w:rsidRPr="006F6F46">
        <w:rPr>
          <w:rFonts w:ascii="Courier New" w:cstheme="minorBidi"/>
          <w:color w:val="0070C0"/>
          <w:lang w:bidi="hi-IN"/>
        </w:rPr>
        <w:t>unsigned</w:t>
      </w:r>
      <w:proofErr w:type="spellEnd"/>
      <w:r w:rsidRPr="006F6F46">
        <w:rPr>
          <w:rFonts w:ascii="Courier New" w:cstheme="minorBidi"/>
          <w:color w:val="0070C0"/>
          <w:lang w:bidi="hi-IN"/>
        </w:rPr>
        <w:t xml:space="preserve"> </w:t>
      </w:r>
      <w:proofErr w:type="spellStart"/>
      <w:r w:rsidRPr="006F6F46">
        <w:rPr>
          <w:rFonts w:ascii="Courier New" w:cstheme="minorBidi"/>
          <w:color w:val="0070C0"/>
          <w:lang w:bidi="hi-IN"/>
        </w:rPr>
        <w:t>long</w:t>
      </w:r>
      <w:proofErr w:type="spellEnd"/>
      <w:r>
        <w:rPr>
          <w:rFonts w:ascii="Courier New" w:cstheme="minorBidi"/>
          <w:lang w:bidi="hi-IN"/>
        </w:rPr>
        <w:t xml:space="preserve"> x; </w:t>
      </w:r>
    </w:p>
    <w:p w14:paraId="2B4A3745" w14:textId="77777777" w:rsidR="008D1CA6" w:rsidRDefault="008D1CA6" w:rsidP="00E64A59">
      <w:pPr>
        <w:pStyle w:val="Textbody0"/>
        <w:spacing w:after="0" w:line="240" w:lineRule="auto"/>
        <w:jc w:val="both"/>
        <w:rPr>
          <w:rFonts w:cstheme="minorBidi"/>
        </w:rPr>
      </w:pPr>
      <w:bookmarkStart w:id="10" w:name="__DdeLink__13127_778087961"/>
      <w:bookmarkEnd w:id="10"/>
      <w:proofErr w:type="spellStart"/>
      <w:r w:rsidRPr="006F6F46">
        <w:rPr>
          <w:rFonts w:ascii="Courier New" w:cstheme="minorBidi"/>
          <w:color w:val="0070C0"/>
          <w:lang w:bidi="hi-IN"/>
        </w:rPr>
        <w:t>unsigned</w:t>
      </w:r>
      <w:proofErr w:type="spellEnd"/>
      <w:r w:rsidRPr="006F6F46">
        <w:rPr>
          <w:rFonts w:ascii="Courier New" w:cstheme="minorBidi"/>
          <w:color w:val="0070C0"/>
          <w:lang w:bidi="hi-IN"/>
        </w:rPr>
        <w:t xml:space="preserve"> </w:t>
      </w:r>
      <w:proofErr w:type="spellStart"/>
      <w:r w:rsidRPr="006F6F46">
        <w:rPr>
          <w:rFonts w:ascii="Courier New" w:cstheme="minorBidi"/>
          <w:color w:val="0070C0"/>
          <w:lang w:bidi="hi-IN"/>
        </w:rPr>
        <w:t>long</w:t>
      </w:r>
      <w:proofErr w:type="spellEnd"/>
      <w:r>
        <w:rPr>
          <w:rFonts w:ascii="Courier New" w:cstheme="minorBidi"/>
          <w:lang w:bidi="hi-IN"/>
        </w:rPr>
        <w:t xml:space="preserve"> y = </w:t>
      </w:r>
      <w:proofErr w:type="spellStart"/>
      <w:r w:rsidRPr="006F6F46">
        <w:rPr>
          <w:rFonts w:ascii="Courier New" w:cstheme="minorBidi"/>
          <w:color w:val="0070C0"/>
          <w:lang w:bidi="hi-IN"/>
        </w:rPr>
        <w:t>sizeof</w:t>
      </w:r>
      <w:proofErr w:type="spellEnd"/>
      <w:r>
        <w:rPr>
          <w:rFonts w:ascii="Courier New" w:cstheme="minorBidi"/>
          <w:lang w:bidi="hi-IN"/>
        </w:rPr>
        <w:t xml:space="preserve">(x); </w:t>
      </w:r>
    </w:p>
    <w:p w14:paraId="5937199F" w14:textId="77777777" w:rsidR="008D1CA6" w:rsidRDefault="008D1CA6" w:rsidP="00E64A59">
      <w:pPr>
        <w:pStyle w:val="Textbody0"/>
        <w:spacing w:after="0" w:line="240" w:lineRule="auto"/>
        <w:jc w:val="both"/>
        <w:rPr>
          <w:rFonts w:cstheme="minorBidi"/>
        </w:rPr>
      </w:pPr>
      <w:r>
        <w:rPr>
          <w:rFonts w:ascii="Times New Roman" w:cstheme="minorBidi"/>
          <w:sz w:val="28"/>
          <w:lang w:bidi="hi-IN"/>
        </w:rPr>
        <w:t>2).</w:t>
      </w:r>
      <w:proofErr w:type="spellStart"/>
      <w:r>
        <w:rPr>
          <w:rFonts w:ascii="Times New Roman" w:cstheme="minorBidi"/>
          <w:b/>
          <w:sz w:val="28"/>
          <w:lang w:bidi="hi-IN"/>
        </w:rPr>
        <w:t>sizeof</w:t>
      </w:r>
      <w:proofErr w:type="spellEnd"/>
      <w:r>
        <w:rPr>
          <w:rFonts w:ascii="Times New Roman" w:cstheme="minorBidi"/>
          <w:b/>
          <w:sz w:val="28"/>
          <w:lang w:bidi="hi-IN"/>
        </w:rPr>
        <w:t xml:space="preserve"> (</w:t>
      </w:r>
      <w:proofErr w:type="spellStart"/>
      <w:r>
        <w:rPr>
          <w:rFonts w:ascii="Times New Roman" w:cstheme="minorBidi"/>
          <w:b/>
          <w:sz w:val="28"/>
          <w:lang w:bidi="hi-IN"/>
        </w:rPr>
        <w:t>ім</w:t>
      </w:r>
      <w:r>
        <w:rPr>
          <w:rFonts w:ascii="Times New Roman" w:cstheme="minorBidi"/>
          <w:b/>
          <w:sz w:val="28"/>
          <w:lang w:bidi="hi-IN"/>
        </w:rPr>
        <w:t>'</w:t>
      </w:r>
      <w:r>
        <w:rPr>
          <w:rFonts w:ascii="Times New Roman" w:cstheme="minorBidi"/>
          <w:b/>
          <w:sz w:val="28"/>
          <w:lang w:bidi="hi-IN"/>
        </w:rPr>
        <w:t>я</w:t>
      </w:r>
      <w:r>
        <w:rPr>
          <w:rFonts w:ascii="Times New Roman" w:cstheme="minorBidi"/>
          <w:b/>
          <w:sz w:val="28"/>
          <w:lang w:bidi="hi-IN"/>
        </w:rPr>
        <w:t>_</w:t>
      </w:r>
      <w:r>
        <w:rPr>
          <w:rFonts w:ascii="Times New Roman" w:cstheme="minorBidi"/>
          <w:b/>
          <w:sz w:val="28"/>
          <w:lang w:bidi="hi-IN"/>
        </w:rPr>
        <w:t>типу</w:t>
      </w:r>
      <w:proofErr w:type="spellEnd"/>
      <w:r>
        <w:rPr>
          <w:rFonts w:ascii="Times New Roman" w:cstheme="minorBidi"/>
          <w:b/>
          <w:sz w:val="28"/>
          <w:lang w:bidi="hi-IN"/>
        </w:rPr>
        <w:t>);</w:t>
      </w:r>
    </w:p>
    <w:p w14:paraId="31DED483" w14:textId="77777777" w:rsidR="008D1CA6" w:rsidRDefault="008D1CA6" w:rsidP="00E64A59">
      <w:pPr>
        <w:pStyle w:val="Textbody0"/>
        <w:spacing w:after="0" w:line="240" w:lineRule="auto"/>
        <w:jc w:val="both"/>
        <w:rPr>
          <w:rFonts w:cstheme="minorBidi"/>
        </w:rPr>
      </w:pPr>
      <w:r>
        <w:rPr>
          <w:rFonts w:ascii="Times New Roman" w:cstheme="minorBidi"/>
          <w:sz w:val="28"/>
          <w:lang w:eastAsia="uk-UA"/>
        </w:rPr>
        <w:t xml:space="preserve"> </w:t>
      </w:r>
      <w:r>
        <w:rPr>
          <w:rFonts w:ascii="Times New Roman" w:cstheme="minorBidi"/>
          <w:sz w:val="28"/>
          <w:lang w:bidi="hi-IN"/>
        </w:rPr>
        <w:t>Приклад</w:t>
      </w:r>
      <w:r>
        <w:rPr>
          <w:rFonts w:ascii="Times New Roman" w:cstheme="minorBidi"/>
          <w:sz w:val="28"/>
          <w:lang w:bidi="hi-IN"/>
        </w:rPr>
        <w:t>:</w:t>
      </w:r>
    </w:p>
    <w:p w14:paraId="4C8B60B5" w14:textId="77777777" w:rsidR="008D1CA6" w:rsidRDefault="008D1CA6" w:rsidP="00E64A59">
      <w:pPr>
        <w:pStyle w:val="Textbody0"/>
        <w:spacing w:after="0" w:line="240" w:lineRule="auto"/>
        <w:jc w:val="both"/>
        <w:rPr>
          <w:rFonts w:cstheme="minorBidi"/>
        </w:rPr>
      </w:pPr>
      <w:proofErr w:type="spellStart"/>
      <w:r w:rsidRPr="006F6F46">
        <w:rPr>
          <w:rFonts w:ascii="Courier New" w:cstheme="minorBidi"/>
          <w:color w:val="0070C0"/>
          <w:lang w:bidi="hi-IN"/>
        </w:rPr>
        <w:t>unsigned</w:t>
      </w:r>
      <w:proofErr w:type="spellEnd"/>
      <w:r w:rsidRPr="006F6F46">
        <w:rPr>
          <w:rFonts w:ascii="Courier New" w:cstheme="minorBidi"/>
          <w:color w:val="0070C0"/>
          <w:lang w:bidi="hi-IN"/>
        </w:rPr>
        <w:t xml:space="preserve"> </w:t>
      </w:r>
      <w:proofErr w:type="spellStart"/>
      <w:r w:rsidRPr="006F6F46">
        <w:rPr>
          <w:rFonts w:ascii="Courier New" w:cstheme="minorBidi"/>
          <w:color w:val="0070C0"/>
          <w:lang w:bidi="hi-IN"/>
        </w:rPr>
        <w:t>long</w:t>
      </w:r>
      <w:proofErr w:type="spellEnd"/>
      <w:r>
        <w:rPr>
          <w:rFonts w:ascii="Courier New" w:cstheme="minorBidi"/>
          <w:lang w:bidi="hi-IN"/>
        </w:rPr>
        <w:t xml:space="preserve"> x; </w:t>
      </w:r>
    </w:p>
    <w:p w14:paraId="1A09E5A9" w14:textId="77777777" w:rsidR="008D1CA6" w:rsidRDefault="008D1CA6" w:rsidP="00E64A59">
      <w:pPr>
        <w:pStyle w:val="Textbody0"/>
        <w:spacing w:after="0" w:line="240" w:lineRule="auto"/>
        <w:jc w:val="both"/>
        <w:rPr>
          <w:rFonts w:cstheme="minorBidi"/>
        </w:rPr>
      </w:pPr>
      <w:proofErr w:type="spellStart"/>
      <w:r w:rsidRPr="006F6F46">
        <w:rPr>
          <w:rFonts w:ascii="Courier New" w:cstheme="minorBidi"/>
          <w:color w:val="0070C0"/>
          <w:lang w:bidi="hi-IN"/>
        </w:rPr>
        <w:t>unsigned</w:t>
      </w:r>
      <w:proofErr w:type="spellEnd"/>
      <w:r w:rsidRPr="006F6F46">
        <w:rPr>
          <w:rFonts w:ascii="Courier New" w:cstheme="minorBidi"/>
          <w:color w:val="0070C0"/>
          <w:lang w:bidi="hi-IN"/>
        </w:rPr>
        <w:t xml:space="preserve"> </w:t>
      </w:r>
      <w:proofErr w:type="spellStart"/>
      <w:r w:rsidRPr="006F6F46">
        <w:rPr>
          <w:rFonts w:ascii="Courier New" w:cstheme="minorBidi"/>
          <w:color w:val="0070C0"/>
          <w:lang w:bidi="hi-IN"/>
        </w:rPr>
        <w:t>long</w:t>
      </w:r>
      <w:proofErr w:type="spellEnd"/>
      <w:r>
        <w:rPr>
          <w:rFonts w:ascii="Courier New" w:cstheme="minorBidi"/>
          <w:lang w:bidi="hi-IN"/>
        </w:rPr>
        <w:t xml:space="preserve">  y = </w:t>
      </w:r>
      <w:proofErr w:type="spellStart"/>
      <w:r w:rsidRPr="006F6F46">
        <w:rPr>
          <w:rFonts w:ascii="Courier New" w:cstheme="minorBidi"/>
          <w:color w:val="0070C0"/>
          <w:lang w:bidi="hi-IN"/>
        </w:rPr>
        <w:t>sizeof</w:t>
      </w:r>
      <w:proofErr w:type="spellEnd"/>
      <w:r>
        <w:rPr>
          <w:rFonts w:ascii="Courier New" w:cstheme="minorBidi"/>
          <w:lang w:bidi="hi-IN"/>
        </w:rPr>
        <w:t xml:space="preserve">( </w:t>
      </w:r>
      <w:proofErr w:type="spellStart"/>
      <w:r w:rsidRPr="006F6F46">
        <w:rPr>
          <w:rFonts w:ascii="Courier New" w:cstheme="minorBidi"/>
          <w:color w:val="0070C0"/>
          <w:lang w:bidi="hi-IN"/>
        </w:rPr>
        <w:t>unsigned</w:t>
      </w:r>
      <w:proofErr w:type="spellEnd"/>
      <w:r w:rsidRPr="006F6F46">
        <w:rPr>
          <w:rFonts w:ascii="Courier New" w:cstheme="minorBidi"/>
          <w:color w:val="0070C0"/>
          <w:lang w:bidi="hi-IN"/>
        </w:rPr>
        <w:t xml:space="preserve"> </w:t>
      </w:r>
      <w:proofErr w:type="spellStart"/>
      <w:r w:rsidRPr="006F6F46">
        <w:rPr>
          <w:rFonts w:ascii="Courier New" w:cstheme="minorBidi"/>
          <w:color w:val="0070C0"/>
          <w:lang w:bidi="hi-IN"/>
        </w:rPr>
        <w:t>long</w:t>
      </w:r>
      <w:proofErr w:type="spellEnd"/>
      <w:r>
        <w:rPr>
          <w:rFonts w:ascii="Courier New" w:cstheme="minorBidi"/>
          <w:lang w:bidi="hi-IN"/>
        </w:rPr>
        <w:t xml:space="preserve"> ); </w:t>
      </w:r>
    </w:p>
    <w:p w14:paraId="08BC3913" w14:textId="77777777" w:rsidR="008D1CA6" w:rsidRDefault="008D1CA6" w:rsidP="00E64A59">
      <w:pPr>
        <w:pStyle w:val="Textbody0"/>
        <w:spacing w:after="0" w:line="240" w:lineRule="auto"/>
        <w:jc w:val="both"/>
        <w:rPr>
          <w:rFonts w:ascii="Times New Roman" w:cstheme="minorBidi"/>
        </w:rPr>
      </w:pPr>
    </w:p>
    <w:p w14:paraId="37E6359D" w14:textId="77777777" w:rsidR="008D1CA6" w:rsidRDefault="008D1CA6" w:rsidP="00E64A59">
      <w:pPr>
        <w:pStyle w:val="Textbody0"/>
        <w:spacing w:after="0" w:line="240" w:lineRule="auto"/>
        <w:jc w:val="both"/>
        <w:rPr>
          <w:rFonts w:cstheme="minorBidi"/>
        </w:rPr>
      </w:pPr>
      <w:r>
        <w:rPr>
          <w:rFonts w:ascii="Times New Roman" w:cstheme="minorBidi"/>
          <w:b/>
          <w:sz w:val="28"/>
          <w:lang w:bidi="hi-IN"/>
        </w:rPr>
        <w:t>Операцію</w:t>
      </w:r>
      <w:r>
        <w:rPr>
          <w:rFonts w:ascii="Times New Roman" w:cstheme="minorBidi"/>
          <w:b/>
          <w:sz w:val="28"/>
          <w:lang w:bidi="hi-IN"/>
        </w:rPr>
        <w:t xml:space="preserve"> </w:t>
      </w:r>
      <w:proofErr w:type="spellStart"/>
      <w:r w:rsidRPr="006F6F46">
        <w:rPr>
          <w:rFonts w:ascii="Times New Roman" w:cstheme="minorBidi"/>
          <w:b/>
          <w:color w:val="0070C0"/>
          <w:sz w:val="28"/>
          <w:lang w:bidi="hi-IN"/>
        </w:rPr>
        <w:t>sizeof</w:t>
      </w:r>
      <w:proofErr w:type="spellEnd"/>
      <w:r>
        <w:rPr>
          <w:rFonts w:ascii="Times New Roman" w:cstheme="minorBidi"/>
          <w:b/>
          <w:sz w:val="28"/>
          <w:lang w:bidi="hi-IN"/>
        </w:rPr>
        <w:t xml:space="preserve">() </w:t>
      </w:r>
      <w:r>
        <w:rPr>
          <w:rFonts w:ascii="Times New Roman" w:cstheme="minorBidi"/>
          <w:b/>
          <w:sz w:val="28"/>
          <w:lang w:bidi="hi-IN"/>
        </w:rPr>
        <w:t>можна</w:t>
      </w:r>
      <w:r>
        <w:rPr>
          <w:rFonts w:ascii="Times New Roman" w:cstheme="minorBidi"/>
          <w:b/>
          <w:sz w:val="28"/>
          <w:lang w:bidi="hi-IN"/>
        </w:rPr>
        <w:t xml:space="preserve"> </w:t>
      </w:r>
      <w:r>
        <w:rPr>
          <w:rFonts w:ascii="Times New Roman" w:cstheme="minorBidi"/>
          <w:b/>
          <w:sz w:val="28"/>
          <w:lang w:bidi="hi-IN"/>
        </w:rPr>
        <w:t>застосовувати</w:t>
      </w:r>
      <w:r>
        <w:rPr>
          <w:rFonts w:ascii="Times New Roman" w:cstheme="minorBidi"/>
          <w:b/>
          <w:sz w:val="28"/>
          <w:lang w:bidi="hi-IN"/>
        </w:rPr>
        <w:t xml:space="preserve"> </w:t>
      </w:r>
      <w:r>
        <w:rPr>
          <w:rFonts w:ascii="Times New Roman" w:cstheme="minorBidi"/>
          <w:b/>
          <w:sz w:val="28"/>
          <w:lang w:bidi="hi-IN"/>
        </w:rPr>
        <w:t>до</w:t>
      </w:r>
      <w:r>
        <w:rPr>
          <w:rFonts w:ascii="Times New Roman" w:cstheme="minorBidi"/>
          <w:b/>
          <w:sz w:val="28"/>
          <w:lang w:bidi="hi-IN"/>
        </w:rPr>
        <w:t xml:space="preserve"> </w:t>
      </w:r>
      <w:r>
        <w:rPr>
          <w:rFonts w:ascii="Times New Roman" w:cstheme="minorBidi"/>
          <w:b/>
          <w:sz w:val="28"/>
          <w:lang w:bidi="hi-IN"/>
        </w:rPr>
        <w:t>констант</w:t>
      </w:r>
      <w:r>
        <w:rPr>
          <w:rFonts w:ascii="Times New Roman" w:cstheme="minorBidi"/>
          <w:b/>
          <w:sz w:val="28"/>
          <w:lang w:bidi="hi-IN"/>
        </w:rPr>
        <w:t xml:space="preserve">, </w:t>
      </w:r>
      <w:r>
        <w:rPr>
          <w:rFonts w:ascii="Times New Roman" w:cstheme="minorBidi"/>
          <w:b/>
          <w:sz w:val="28"/>
          <w:lang w:bidi="hi-IN"/>
        </w:rPr>
        <w:t>типів</w:t>
      </w:r>
      <w:r>
        <w:rPr>
          <w:rFonts w:ascii="Times New Roman" w:cstheme="minorBidi"/>
          <w:b/>
          <w:sz w:val="28"/>
          <w:lang w:bidi="hi-IN"/>
        </w:rPr>
        <w:t xml:space="preserve"> </w:t>
      </w:r>
      <w:r>
        <w:rPr>
          <w:rFonts w:ascii="Times New Roman" w:cstheme="minorBidi"/>
          <w:b/>
          <w:sz w:val="28"/>
          <w:lang w:bidi="hi-IN"/>
        </w:rPr>
        <w:t>або</w:t>
      </w:r>
      <w:r>
        <w:rPr>
          <w:rFonts w:ascii="Times New Roman" w:cstheme="minorBidi"/>
          <w:b/>
          <w:sz w:val="28"/>
          <w:lang w:bidi="hi-IN"/>
        </w:rPr>
        <w:t xml:space="preserve"> </w:t>
      </w:r>
      <w:r>
        <w:rPr>
          <w:rFonts w:ascii="Times New Roman" w:cstheme="minorBidi"/>
          <w:b/>
          <w:sz w:val="28"/>
          <w:lang w:bidi="hi-IN"/>
        </w:rPr>
        <w:t>змінних</w:t>
      </w:r>
      <w:r>
        <w:rPr>
          <w:rFonts w:ascii="Times New Roman" w:cstheme="minorBidi"/>
          <w:b/>
          <w:sz w:val="28"/>
          <w:lang w:bidi="hi-IN"/>
        </w:rPr>
        <w:t xml:space="preserve">, </w:t>
      </w:r>
      <w:r>
        <w:rPr>
          <w:rFonts w:ascii="Times New Roman" w:cstheme="minorBidi"/>
          <w:b/>
          <w:sz w:val="28"/>
          <w:lang w:bidi="hi-IN"/>
        </w:rPr>
        <w:t>у</w:t>
      </w:r>
      <w:r>
        <w:rPr>
          <w:rFonts w:ascii="Times New Roman" w:cstheme="minorBidi"/>
          <w:b/>
          <w:sz w:val="28"/>
          <w:lang w:bidi="hi-IN"/>
        </w:rPr>
        <w:t xml:space="preserve"> </w:t>
      </w:r>
      <w:r>
        <w:rPr>
          <w:rFonts w:ascii="Times New Roman" w:cstheme="minorBidi"/>
          <w:b/>
          <w:sz w:val="28"/>
          <w:lang w:bidi="hi-IN"/>
        </w:rPr>
        <w:t>результаті</w:t>
      </w:r>
      <w:r>
        <w:rPr>
          <w:rFonts w:ascii="Times New Roman" w:cstheme="minorBidi"/>
          <w:b/>
          <w:sz w:val="28"/>
          <w:lang w:bidi="hi-IN"/>
        </w:rPr>
        <w:t xml:space="preserve"> </w:t>
      </w:r>
      <w:r>
        <w:rPr>
          <w:rFonts w:ascii="Times New Roman" w:cstheme="minorBidi"/>
          <w:b/>
          <w:sz w:val="28"/>
          <w:lang w:bidi="hi-IN"/>
        </w:rPr>
        <w:t>чого</w:t>
      </w:r>
      <w:r>
        <w:rPr>
          <w:rFonts w:ascii="Times New Roman" w:cstheme="minorBidi"/>
          <w:b/>
          <w:sz w:val="28"/>
          <w:lang w:bidi="hi-IN"/>
        </w:rPr>
        <w:t xml:space="preserve"> </w:t>
      </w:r>
      <w:r>
        <w:rPr>
          <w:rFonts w:ascii="Times New Roman" w:cstheme="minorBidi"/>
          <w:b/>
          <w:sz w:val="28"/>
          <w:lang w:bidi="hi-IN"/>
        </w:rPr>
        <w:t>буде</w:t>
      </w:r>
      <w:r>
        <w:rPr>
          <w:rFonts w:ascii="Times New Roman" w:cstheme="minorBidi"/>
          <w:b/>
          <w:sz w:val="28"/>
          <w:lang w:bidi="hi-IN"/>
        </w:rPr>
        <w:t xml:space="preserve"> </w:t>
      </w:r>
      <w:r>
        <w:rPr>
          <w:rFonts w:ascii="Times New Roman" w:cstheme="minorBidi"/>
          <w:b/>
          <w:sz w:val="28"/>
          <w:lang w:bidi="hi-IN"/>
        </w:rPr>
        <w:t>отримано</w:t>
      </w:r>
      <w:r>
        <w:rPr>
          <w:rFonts w:ascii="Times New Roman" w:cstheme="minorBidi"/>
          <w:b/>
          <w:sz w:val="28"/>
          <w:lang w:bidi="hi-IN"/>
        </w:rPr>
        <w:t xml:space="preserve"> </w:t>
      </w:r>
      <w:r>
        <w:rPr>
          <w:rFonts w:ascii="Times New Roman" w:cstheme="minorBidi"/>
          <w:b/>
          <w:sz w:val="28"/>
          <w:lang w:bidi="hi-IN"/>
        </w:rPr>
        <w:t>число</w:t>
      </w:r>
      <w:r>
        <w:rPr>
          <w:rFonts w:ascii="Times New Roman" w:cstheme="minorBidi"/>
          <w:b/>
          <w:sz w:val="28"/>
          <w:lang w:bidi="hi-IN"/>
        </w:rPr>
        <w:t xml:space="preserve"> </w:t>
      </w:r>
      <w:r>
        <w:rPr>
          <w:rFonts w:ascii="Times New Roman" w:cstheme="minorBidi"/>
          <w:b/>
          <w:sz w:val="28"/>
          <w:lang w:bidi="hi-IN"/>
        </w:rPr>
        <w:t>байт</w:t>
      </w:r>
      <w:r>
        <w:rPr>
          <w:rFonts w:ascii="Times New Roman" w:cstheme="minorBidi"/>
          <w:b/>
          <w:sz w:val="28"/>
          <w:lang w:bidi="hi-IN"/>
        </w:rPr>
        <w:t xml:space="preserve">, </w:t>
      </w:r>
      <w:r>
        <w:rPr>
          <w:rFonts w:ascii="Times New Roman" w:cstheme="minorBidi"/>
          <w:b/>
          <w:sz w:val="28"/>
          <w:lang w:bidi="hi-IN"/>
        </w:rPr>
        <w:t>що</w:t>
      </w:r>
      <w:r>
        <w:rPr>
          <w:rFonts w:ascii="Times New Roman" w:cstheme="minorBidi"/>
          <w:b/>
          <w:sz w:val="28"/>
          <w:lang w:bidi="hi-IN"/>
        </w:rPr>
        <w:t xml:space="preserve"> </w:t>
      </w:r>
      <w:r>
        <w:rPr>
          <w:rFonts w:ascii="Times New Roman" w:cstheme="minorBidi"/>
          <w:b/>
          <w:sz w:val="28"/>
          <w:lang w:bidi="hi-IN"/>
        </w:rPr>
        <w:t>відводяться</w:t>
      </w:r>
      <w:r>
        <w:rPr>
          <w:rFonts w:ascii="Times New Roman" w:cstheme="minorBidi"/>
          <w:b/>
          <w:sz w:val="28"/>
          <w:lang w:bidi="hi-IN"/>
        </w:rPr>
        <w:t xml:space="preserve"> </w:t>
      </w:r>
      <w:r>
        <w:rPr>
          <w:rFonts w:ascii="Times New Roman" w:cstheme="minorBidi"/>
          <w:b/>
          <w:sz w:val="28"/>
          <w:lang w:bidi="hi-IN"/>
        </w:rPr>
        <w:t>під</w:t>
      </w:r>
      <w:r>
        <w:rPr>
          <w:rFonts w:ascii="Times New Roman" w:cstheme="minorBidi"/>
          <w:b/>
          <w:sz w:val="28"/>
          <w:lang w:bidi="hi-IN"/>
        </w:rPr>
        <w:t xml:space="preserve"> </w:t>
      </w:r>
      <w:r>
        <w:rPr>
          <w:rFonts w:ascii="Times New Roman" w:cstheme="minorBidi"/>
          <w:b/>
          <w:sz w:val="28"/>
          <w:lang w:bidi="hi-IN"/>
        </w:rPr>
        <w:t>операнд</w:t>
      </w:r>
      <w:r>
        <w:rPr>
          <w:rFonts w:ascii="Times New Roman" w:cstheme="minorBidi"/>
          <w:b/>
          <w:sz w:val="28"/>
          <w:lang w:bidi="hi-IN"/>
        </w:rPr>
        <w:t xml:space="preserve">. </w:t>
      </w:r>
      <w:r>
        <w:rPr>
          <w:rFonts w:ascii="Times New Roman" w:cstheme="minorBidi"/>
          <w:b/>
          <w:sz w:val="28"/>
          <w:lang w:bidi="hi-IN"/>
        </w:rPr>
        <w:t>Наприклад</w:t>
      </w:r>
      <w:r>
        <w:rPr>
          <w:rFonts w:ascii="Times New Roman" w:cstheme="minorBidi"/>
          <w:b/>
          <w:sz w:val="28"/>
          <w:lang w:bidi="hi-IN"/>
        </w:rPr>
        <w:t xml:space="preserve">, </w:t>
      </w:r>
      <w:proofErr w:type="spellStart"/>
      <w:r w:rsidRPr="006F6F46">
        <w:rPr>
          <w:rFonts w:ascii="Times New Roman" w:cstheme="minorBidi"/>
          <w:b/>
          <w:color w:val="0070C0"/>
          <w:sz w:val="28"/>
          <w:lang w:bidi="hi-IN"/>
        </w:rPr>
        <w:t>siz</w:t>
      </w:r>
      <w:r w:rsidRPr="006F6F46">
        <w:rPr>
          <w:rFonts w:ascii="Times New Roman" w:cstheme="minorBidi"/>
          <w:b/>
          <w:color w:val="0070C0"/>
          <w:sz w:val="28"/>
          <w:lang w:bidi="hi-IN"/>
        </w:rPr>
        <w:t>е</w:t>
      </w:r>
      <w:r w:rsidRPr="006F6F46">
        <w:rPr>
          <w:rFonts w:ascii="Times New Roman" w:cstheme="minorBidi"/>
          <w:b/>
          <w:color w:val="0070C0"/>
          <w:sz w:val="28"/>
          <w:lang w:bidi="hi-IN"/>
        </w:rPr>
        <w:t>of</w:t>
      </w:r>
      <w:proofErr w:type="spellEnd"/>
      <w:r w:rsidRPr="006F6F46">
        <w:rPr>
          <w:rFonts w:ascii="Times New Roman" w:cstheme="minorBidi"/>
          <w:b/>
          <w:color w:val="0070C0"/>
          <w:sz w:val="28"/>
          <w:lang w:bidi="hi-IN"/>
        </w:rPr>
        <w:t>(</w:t>
      </w:r>
      <w:proofErr w:type="spellStart"/>
      <w:r w:rsidRPr="006F6F46">
        <w:rPr>
          <w:rFonts w:ascii="Times New Roman" w:cstheme="minorBidi"/>
          <w:b/>
          <w:color w:val="0070C0"/>
          <w:sz w:val="28"/>
          <w:lang w:bidi="hi-IN"/>
        </w:rPr>
        <w:t>int</w:t>
      </w:r>
      <w:proofErr w:type="spellEnd"/>
      <w:r w:rsidRPr="006F6F46">
        <w:rPr>
          <w:rFonts w:ascii="Times New Roman" w:cstheme="minorBidi"/>
          <w:b/>
          <w:color w:val="0070C0"/>
          <w:sz w:val="28"/>
          <w:lang w:bidi="hi-IN"/>
        </w:rPr>
        <w:t>)</w:t>
      </w:r>
      <w:r>
        <w:rPr>
          <w:rFonts w:ascii="Times New Roman" w:cstheme="minorBidi"/>
          <w:b/>
          <w:sz w:val="28"/>
          <w:lang w:bidi="hi-IN"/>
        </w:rPr>
        <w:t xml:space="preserve"> </w:t>
      </w:r>
      <w:r>
        <w:rPr>
          <w:rFonts w:ascii="Times New Roman" w:cstheme="minorBidi"/>
          <w:b/>
          <w:sz w:val="28"/>
          <w:lang w:bidi="hi-IN"/>
        </w:rPr>
        <w:t>поверне</w:t>
      </w:r>
      <w:r>
        <w:rPr>
          <w:rFonts w:ascii="Times New Roman" w:cstheme="minorBidi"/>
          <w:b/>
          <w:sz w:val="28"/>
          <w:lang w:bidi="hi-IN"/>
        </w:rPr>
        <w:t xml:space="preserve"> </w:t>
      </w:r>
      <w:r>
        <w:rPr>
          <w:rFonts w:ascii="Times New Roman" w:cstheme="minorBidi"/>
          <w:b/>
          <w:sz w:val="28"/>
          <w:lang w:bidi="hi-IN"/>
        </w:rPr>
        <w:t>число</w:t>
      </w:r>
      <w:r>
        <w:rPr>
          <w:rFonts w:ascii="Times New Roman" w:cstheme="minorBidi"/>
          <w:b/>
          <w:sz w:val="28"/>
          <w:lang w:bidi="hi-IN"/>
        </w:rPr>
        <w:t xml:space="preserve"> </w:t>
      </w:r>
      <w:r>
        <w:rPr>
          <w:rFonts w:ascii="Times New Roman" w:cstheme="minorBidi"/>
          <w:b/>
          <w:sz w:val="28"/>
          <w:lang w:bidi="hi-IN"/>
        </w:rPr>
        <w:t>байт</w:t>
      </w:r>
      <w:r>
        <w:rPr>
          <w:rFonts w:ascii="Times New Roman" w:cstheme="minorBidi"/>
          <w:b/>
          <w:sz w:val="28"/>
          <w:lang w:bidi="hi-IN"/>
        </w:rPr>
        <w:t xml:space="preserve"> </w:t>
      </w:r>
      <w:r>
        <w:rPr>
          <w:rFonts w:ascii="Times New Roman" w:cstheme="minorBidi"/>
          <w:b/>
          <w:sz w:val="28"/>
          <w:lang w:bidi="hi-IN"/>
        </w:rPr>
        <w:t>для</w:t>
      </w:r>
      <w:r>
        <w:rPr>
          <w:rFonts w:ascii="Times New Roman" w:cstheme="minorBidi"/>
          <w:b/>
          <w:sz w:val="28"/>
          <w:lang w:bidi="hi-IN"/>
        </w:rPr>
        <w:t xml:space="preserve"> </w:t>
      </w:r>
      <w:r>
        <w:rPr>
          <w:rFonts w:ascii="Times New Roman" w:cstheme="minorBidi"/>
          <w:b/>
          <w:sz w:val="28"/>
          <w:lang w:bidi="hi-IN"/>
        </w:rPr>
        <w:t>розміщення</w:t>
      </w:r>
      <w:r>
        <w:rPr>
          <w:rFonts w:ascii="Times New Roman" w:cstheme="minorBidi"/>
          <w:b/>
          <w:sz w:val="28"/>
          <w:lang w:bidi="hi-IN"/>
        </w:rPr>
        <w:t xml:space="preserve"> </w:t>
      </w:r>
      <w:r>
        <w:rPr>
          <w:rFonts w:ascii="Times New Roman" w:cstheme="minorBidi"/>
          <w:b/>
          <w:sz w:val="28"/>
          <w:lang w:bidi="hi-IN"/>
        </w:rPr>
        <w:t>змінної</w:t>
      </w:r>
      <w:r>
        <w:rPr>
          <w:rFonts w:ascii="Times New Roman" w:cstheme="minorBidi"/>
          <w:b/>
          <w:sz w:val="28"/>
          <w:lang w:bidi="hi-IN"/>
        </w:rPr>
        <w:t xml:space="preserve"> </w:t>
      </w:r>
      <w:r>
        <w:rPr>
          <w:rFonts w:ascii="Times New Roman" w:cstheme="minorBidi"/>
          <w:b/>
          <w:sz w:val="28"/>
          <w:lang w:bidi="hi-IN"/>
        </w:rPr>
        <w:t>типу</w:t>
      </w:r>
      <w:r>
        <w:rPr>
          <w:rFonts w:ascii="Times New Roman" w:cstheme="minorBidi"/>
          <w:b/>
          <w:sz w:val="28"/>
          <w:lang w:bidi="hi-IN"/>
        </w:rPr>
        <w:t xml:space="preserve"> </w:t>
      </w:r>
      <w:proofErr w:type="spellStart"/>
      <w:r w:rsidRPr="006F6F46">
        <w:rPr>
          <w:rFonts w:ascii="Times New Roman" w:cstheme="minorBidi"/>
          <w:b/>
          <w:color w:val="0070C0"/>
          <w:sz w:val="28"/>
          <w:lang w:bidi="hi-IN"/>
        </w:rPr>
        <w:t>int</w:t>
      </w:r>
      <w:proofErr w:type="spellEnd"/>
      <w:r>
        <w:rPr>
          <w:rFonts w:ascii="Times New Roman" w:cstheme="minorBidi"/>
          <w:b/>
          <w:sz w:val="28"/>
          <w:lang w:bidi="hi-IN"/>
        </w:rPr>
        <w:t>.</w:t>
      </w:r>
    </w:p>
    <w:p w14:paraId="15A3AC38" w14:textId="77777777" w:rsidR="008D1CA6" w:rsidRDefault="008D1CA6" w:rsidP="00BA261B">
      <w:pPr>
        <w:pStyle w:val="Textbody0"/>
        <w:spacing w:after="0" w:line="240" w:lineRule="auto"/>
        <w:rPr>
          <w:rFonts w:ascii="Times New Roman" w:cstheme="minorBidi"/>
        </w:rPr>
      </w:pPr>
    </w:p>
    <w:p w14:paraId="43128E33" w14:textId="77777777" w:rsidR="008D1CA6" w:rsidRPr="00CC58E1" w:rsidRDefault="008D1CA6" w:rsidP="00BA261B">
      <w:pPr>
        <w:pStyle w:val="2"/>
        <w:spacing w:before="0" w:after="0"/>
        <w:jc w:val="center"/>
        <w:rPr>
          <w:lang w:val="ru-RU"/>
        </w:rPr>
      </w:pPr>
      <w:r>
        <w:rPr>
          <w:lang w:val="uk-UA"/>
        </w:rPr>
        <w:t>Операції над цілими числами</w:t>
      </w:r>
    </w:p>
    <w:p w14:paraId="39E61AA9" w14:textId="77777777" w:rsidR="008D1CA6" w:rsidRDefault="008D1CA6" w:rsidP="00BA261B">
      <w:pPr>
        <w:pStyle w:val="Textbody0"/>
        <w:spacing w:after="0" w:line="240" w:lineRule="auto"/>
        <w:rPr>
          <w:rFonts w:cstheme="minorBidi"/>
        </w:rPr>
      </w:pPr>
      <w:r>
        <w:rPr>
          <w:rFonts w:ascii="Times New Roman" w:cstheme="minorBidi"/>
          <w:sz w:val="28"/>
        </w:rPr>
        <w:t>Над</w:t>
      </w:r>
      <w:r>
        <w:rPr>
          <w:rFonts w:ascii="Times New Roman" w:cstheme="minorBidi"/>
          <w:sz w:val="28"/>
        </w:rPr>
        <w:t xml:space="preserve"> </w:t>
      </w:r>
      <w:r>
        <w:rPr>
          <w:rFonts w:ascii="Times New Roman" w:cstheme="minorBidi"/>
          <w:sz w:val="28"/>
        </w:rPr>
        <w:t>цілими</w:t>
      </w:r>
      <w:r>
        <w:rPr>
          <w:rFonts w:ascii="Times New Roman" w:cstheme="minorBidi"/>
          <w:sz w:val="28"/>
        </w:rPr>
        <w:t xml:space="preserve"> </w:t>
      </w:r>
      <w:r>
        <w:rPr>
          <w:rFonts w:ascii="Times New Roman" w:cstheme="minorBidi"/>
          <w:sz w:val="28"/>
        </w:rPr>
        <w:t>числами</w:t>
      </w:r>
      <w:r>
        <w:rPr>
          <w:rFonts w:ascii="Times New Roman" w:cstheme="minorBidi"/>
          <w:sz w:val="28"/>
        </w:rPr>
        <w:t xml:space="preserve"> </w:t>
      </w:r>
      <w:r>
        <w:rPr>
          <w:rFonts w:ascii="Times New Roman" w:cstheme="minorBidi"/>
          <w:sz w:val="28"/>
        </w:rPr>
        <w:t>можна</w:t>
      </w:r>
      <w:r>
        <w:rPr>
          <w:rFonts w:ascii="Times New Roman" w:cstheme="minorBidi"/>
          <w:sz w:val="28"/>
        </w:rPr>
        <w:t xml:space="preserve"> </w:t>
      </w:r>
      <w:r>
        <w:rPr>
          <w:rFonts w:ascii="Times New Roman" w:cstheme="minorBidi"/>
          <w:sz w:val="28"/>
        </w:rPr>
        <w:t>виконувати</w:t>
      </w:r>
      <w:r>
        <w:rPr>
          <w:rFonts w:ascii="Times New Roman" w:cstheme="minorBidi"/>
          <w:sz w:val="28"/>
        </w:rPr>
        <w:t xml:space="preserve"> </w:t>
      </w:r>
      <w:r>
        <w:rPr>
          <w:rFonts w:ascii="Times New Roman" w:cstheme="minorBidi"/>
          <w:sz w:val="28"/>
        </w:rPr>
        <w:t>майже</w:t>
      </w:r>
      <w:r>
        <w:rPr>
          <w:rFonts w:ascii="Times New Roman" w:cstheme="minorBidi"/>
          <w:sz w:val="28"/>
        </w:rPr>
        <w:t xml:space="preserve"> </w:t>
      </w:r>
      <w:r>
        <w:rPr>
          <w:rFonts w:ascii="Times New Roman" w:cstheme="minorBidi"/>
          <w:sz w:val="28"/>
        </w:rPr>
        <w:t>всі</w:t>
      </w:r>
      <w:r>
        <w:rPr>
          <w:rFonts w:ascii="Times New Roman" w:cstheme="minorBidi"/>
          <w:sz w:val="28"/>
        </w:rPr>
        <w:t xml:space="preserve"> </w:t>
      </w:r>
      <w:r>
        <w:rPr>
          <w:rFonts w:ascii="Times New Roman" w:cstheme="minorBidi"/>
          <w:sz w:val="28"/>
        </w:rPr>
        <w:t>дії</w:t>
      </w:r>
      <w:r>
        <w:rPr>
          <w:rFonts w:ascii="Times New Roman" w:cstheme="minorBidi"/>
          <w:sz w:val="28"/>
        </w:rPr>
        <w:t xml:space="preserve">, </w:t>
      </w:r>
      <w:r>
        <w:rPr>
          <w:rFonts w:ascii="Times New Roman" w:cstheme="minorBidi"/>
          <w:sz w:val="28"/>
        </w:rPr>
        <w:t>що</w:t>
      </w:r>
      <w:r>
        <w:rPr>
          <w:rFonts w:ascii="Times New Roman" w:cstheme="minorBidi"/>
          <w:sz w:val="28"/>
        </w:rPr>
        <w:t xml:space="preserve"> </w:t>
      </w:r>
      <w:r>
        <w:rPr>
          <w:rFonts w:ascii="Times New Roman" w:cstheme="minorBidi"/>
          <w:sz w:val="28"/>
        </w:rPr>
        <w:t>перелічені</w:t>
      </w:r>
      <w:r>
        <w:rPr>
          <w:rFonts w:ascii="Times New Roman" w:cstheme="minorBidi"/>
          <w:sz w:val="28"/>
        </w:rPr>
        <w:t xml:space="preserve"> </w:t>
      </w:r>
      <w:r>
        <w:rPr>
          <w:rFonts w:ascii="Times New Roman" w:cstheme="minorBidi"/>
          <w:sz w:val="28"/>
        </w:rPr>
        <w:t>в</w:t>
      </w:r>
      <w:r>
        <w:rPr>
          <w:rFonts w:ascii="Times New Roman" w:cstheme="minorBidi"/>
          <w:sz w:val="28"/>
        </w:rPr>
        <w:t xml:space="preserve"> </w:t>
      </w:r>
      <w:r>
        <w:rPr>
          <w:rFonts w:ascii="Times New Roman" w:cstheme="minorBidi"/>
          <w:sz w:val="28"/>
        </w:rPr>
        <w:t>таблицях</w:t>
      </w:r>
      <w:r>
        <w:rPr>
          <w:rFonts w:ascii="Times New Roman" w:cstheme="minorBidi"/>
          <w:sz w:val="28"/>
        </w:rPr>
        <w:t xml:space="preserve"> 1.6 -1.7:</w:t>
      </w:r>
    </w:p>
    <w:p w14:paraId="4B99A0F5" w14:textId="77777777" w:rsidR="008D1CA6" w:rsidRDefault="008D1CA6" w:rsidP="00BA261B">
      <w:pPr>
        <w:pStyle w:val="Textbody0"/>
        <w:spacing w:after="0" w:line="240" w:lineRule="auto"/>
        <w:rPr>
          <w:rFonts w:ascii="Times New Roman" w:cstheme="minorBidi"/>
        </w:rPr>
      </w:pPr>
    </w:p>
    <w:tbl>
      <w:tblPr>
        <w:tblW w:w="0" w:type="auto"/>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795"/>
        <w:gridCol w:w="1841"/>
      </w:tblGrid>
      <w:tr w:rsidR="008D1CA6" w14:paraId="2EE36C70" w14:textId="77777777" w:rsidTr="008D1CA6">
        <w:tc>
          <w:tcPr>
            <w:tcW w:w="7795" w:type="dxa"/>
            <w:tcMar>
              <w:top w:w="105" w:type="dxa"/>
              <w:left w:w="105" w:type="dxa"/>
              <w:bottom w:w="105" w:type="dxa"/>
              <w:right w:w="105" w:type="dxa"/>
            </w:tcMar>
          </w:tcPr>
          <w:p w14:paraId="5FC0AF7E" w14:textId="70DF7032" w:rsidR="008D1CA6" w:rsidRDefault="008D1CA6" w:rsidP="00BA261B">
            <w:pPr>
              <w:pStyle w:val="d1d1d1d13feeeeeeee3fe4e4e4e43fe5e5e5e53ff0f0f0f03fe6e6e6e63fe8e8e8e83fecececec3feeeeeeee3fe5e5e5e53ff2f2f2f23fe0e0e0e03fe1e1e1e13febebebeb3fe8e8e8e83ff6f6f6f63ffbfbfbfb3f"/>
              <w:jc w:val="both"/>
              <w:rPr>
                <w:rFonts w:cstheme="minorBidi"/>
              </w:rPr>
            </w:pPr>
            <w:r>
              <w:rPr>
                <w:rFonts w:ascii="Times New Roman" w:cstheme="minorBidi"/>
                <w:sz w:val="28"/>
                <w:lang w:val="uk-UA"/>
              </w:rPr>
              <w:t>!, ~, +, - (</w:t>
            </w:r>
            <w:proofErr w:type="spellStart"/>
            <w:r>
              <w:rPr>
                <w:rFonts w:ascii="Times New Roman" w:cstheme="minorBidi"/>
                <w:sz w:val="28"/>
                <w:lang w:val="uk-UA"/>
              </w:rPr>
              <w:t>унарні</w:t>
            </w:r>
            <w:proofErr w:type="spellEnd"/>
            <w:r>
              <w:rPr>
                <w:rFonts w:ascii="Times New Roman" w:cstheme="minorBidi"/>
                <w:sz w:val="28"/>
                <w:lang w:val="uk-UA"/>
              </w:rPr>
              <w:t>), ++, --, *, (</w:t>
            </w:r>
            <w:r>
              <w:rPr>
                <w:rFonts w:ascii="Times New Roman" w:cstheme="minorBidi"/>
                <w:sz w:val="28"/>
                <w:lang w:val="uk-UA"/>
              </w:rPr>
              <w:t>тип</w:t>
            </w:r>
            <w:r>
              <w:rPr>
                <w:rFonts w:ascii="Times New Roman" w:cstheme="minorBidi"/>
                <w:sz w:val="28"/>
                <w:lang w:val="uk-UA"/>
              </w:rPr>
              <w:t xml:space="preserve">), </w:t>
            </w:r>
            <w:proofErr w:type="spellStart"/>
            <w:r>
              <w:rPr>
                <w:rFonts w:ascii="Times New Roman" w:cstheme="minorBidi"/>
                <w:sz w:val="28"/>
                <w:lang w:val="uk-UA"/>
              </w:rPr>
              <w:t>sizeof</w:t>
            </w:r>
            <w:proofErr w:type="spellEnd"/>
          </w:p>
        </w:tc>
        <w:tc>
          <w:tcPr>
            <w:tcW w:w="1841" w:type="dxa"/>
            <w:tcMar>
              <w:top w:w="105" w:type="dxa"/>
              <w:left w:w="105" w:type="dxa"/>
              <w:bottom w:w="105" w:type="dxa"/>
              <w:right w:w="105" w:type="dxa"/>
            </w:tcMar>
          </w:tcPr>
          <w:p w14:paraId="7E196277" w14:textId="77777777" w:rsidR="008D1CA6" w:rsidRDefault="008D1CA6" w:rsidP="00BA261B">
            <w:pPr>
              <w:pStyle w:val="d1d1d1d13feeeeeeee3fe4e4e4e43fe5e5e5e53ff0f0f0f03fe6e6e6e63fe8e8e8e83fecececec3feeeeeeee3fe5e5e5e53ff2f2f2f23fe0e0e0e03fe1e1e1e13febebebeb3fe8e8e8e83ff6f6f6f63ffbfbfbfb3f"/>
              <w:jc w:val="both"/>
              <w:rPr>
                <w:rFonts w:cstheme="minorBidi"/>
              </w:rPr>
            </w:pPr>
            <w:r>
              <w:rPr>
                <w:rFonts w:ascii="Times New Roman" w:cstheme="minorBidi"/>
                <w:sz w:val="28"/>
                <w:lang w:val="uk-UA"/>
              </w:rPr>
              <w:t>&lt;&lt;&lt;</w:t>
            </w:r>
          </w:p>
        </w:tc>
      </w:tr>
      <w:tr w:rsidR="008D1CA6" w14:paraId="6684028C" w14:textId="77777777" w:rsidTr="008D1CA6">
        <w:tc>
          <w:tcPr>
            <w:tcW w:w="7795" w:type="dxa"/>
            <w:tcMar>
              <w:top w:w="105" w:type="dxa"/>
              <w:left w:w="105" w:type="dxa"/>
              <w:bottom w:w="105" w:type="dxa"/>
              <w:right w:w="105" w:type="dxa"/>
            </w:tcMar>
          </w:tcPr>
          <w:p w14:paraId="65C3CC3E" w14:textId="77777777" w:rsidR="008D1CA6" w:rsidRDefault="008D1CA6" w:rsidP="00BA261B">
            <w:pPr>
              <w:pStyle w:val="d1d1d1d13feeeeeeee3fe4e4e4e43fe5e5e5e53ff0f0f0f03fe6e6e6e63fe8e8e8e83fecececec3feeeeeeee3fe5e5e5e53ff2f2f2f23fe0e0e0e03fe1e1e1e13febebebeb3fe8e8e8e83ff6f6f6f63ffbfbfbfb3f"/>
              <w:jc w:val="both"/>
              <w:rPr>
                <w:rFonts w:cstheme="minorBidi"/>
              </w:rPr>
            </w:pPr>
            <w:r>
              <w:rPr>
                <w:rFonts w:ascii="Times New Roman" w:cstheme="minorBidi"/>
                <w:sz w:val="28"/>
                <w:lang w:val="uk-UA"/>
              </w:rPr>
              <w:t>*, /, % (</w:t>
            </w:r>
            <w:r>
              <w:rPr>
                <w:rFonts w:ascii="Times New Roman" w:cstheme="minorBidi"/>
                <w:sz w:val="28"/>
                <w:lang w:val="uk-UA"/>
              </w:rPr>
              <w:t>бінарні</w:t>
            </w:r>
            <w:r>
              <w:rPr>
                <w:rFonts w:ascii="Times New Roman" w:cstheme="minorBidi"/>
                <w:sz w:val="28"/>
                <w:lang w:val="uk-UA"/>
              </w:rPr>
              <w:t>)</w:t>
            </w:r>
          </w:p>
        </w:tc>
        <w:tc>
          <w:tcPr>
            <w:tcW w:w="1841" w:type="dxa"/>
            <w:tcMar>
              <w:top w:w="105" w:type="dxa"/>
              <w:left w:w="105" w:type="dxa"/>
              <w:bottom w:w="105" w:type="dxa"/>
              <w:right w:w="105" w:type="dxa"/>
            </w:tcMar>
          </w:tcPr>
          <w:p w14:paraId="237F5246" w14:textId="77777777" w:rsidR="008D1CA6" w:rsidRDefault="008D1CA6" w:rsidP="00BA261B">
            <w:pPr>
              <w:pStyle w:val="d1d1d1d13feeeeeeee3fe4e4e4e43fe5e5e5e53ff0f0f0f03fe6e6e6e63fe8e8e8e83fecececec3feeeeeeee3fe5e5e5e53ff2f2f2f23fe0e0e0e03fe1e1e1e13febebebeb3fe8e8e8e83ff6f6f6f63ffbfbfbfb3f"/>
              <w:jc w:val="both"/>
              <w:rPr>
                <w:rFonts w:cstheme="minorBidi"/>
              </w:rPr>
            </w:pPr>
            <w:r>
              <w:rPr>
                <w:rFonts w:ascii="Times New Roman" w:cstheme="minorBidi"/>
                <w:sz w:val="28"/>
                <w:lang w:val="uk-UA"/>
              </w:rPr>
              <w:t>&gt;&gt;&gt;</w:t>
            </w:r>
          </w:p>
        </w:tc>
      </w:tr>
      <w:tr w:rsidR="008D1CA6" w14:paraId="706656E3" w14:textId="77777777" w:rsidTr="008D1CA6">
        <w:tc>
          <w:tcPr>
            <w:tcW w:w="7795" w:type="dxa"/>
            <w:tcMar>
              <w:top w:w="105" w:type="dxa"/>
              <w:left w:w="105" w:type="dxa"/>
              <w:bottom w:w="105" w:type="dxa"/>
              <w:right w:w="105" w:type="dxa"/>
            </w:tcMar>
          </w:tcPr>
          <w:p w14:paraId="71629AC2" w14:textId="712CB088" w:rsidR="008D1CA6" w:rsidRDefault="008D1CA6" w:rsidP="00BA261B">
            <w:pPr>
              <w:pStyle w:val="d1d1d1d13feeeeeeee3fe4e4e4e43fe5e5e5e53ff0f0f0f03fe6e6e6e63fe8e8e8e83fecececec3feeeeeeee3fe5e5e5e53ff2f2f2f23fe0e0e0e03fe1e1e1e13febebebeb3fe8e8e8e83ff6f6f6f63ffbfbfbfb3f"/>
              <w:jc w:val="both"/>
              <w:rPr>
                <w:rFonts w:cstheme="minorBidi"/>
              </w:rPr>
            </w:pPr>
            <w:r>
              <w:rPr>
                <w:rFonts w:ascii="Times New Roman" w:cstheme="minorBidi"/>
                <w:sz w:val="28"/>
                <w:lang w:val="uk-UA"/>
              </w:rPr>
              <w:lastRenderedPageBreak/>
              <w:t>+, - (</w:t>
            </w:r>
            <w:r>
              <w:rPr>
                <w:rFonts w:ascii="Times New Roman" w:cstheme="minorBidi"/>
                <w:sz w:val="28"/>
                <w:lang w:val="uk-UA"/>
              </w:rPr>
              <w:t>бінарні</w:t>
            </w:r>
            <w:r>
              <w:rPr>
                <w:rFonts w:ascii="Times New Roman" w:cstheme="minorBidi"/>
                <w:sz w:val="28"/>
                <w:lang w:val="uk-UA"/>
              </w:rPr>
              <w:t>)</w:t>
            </w:r>
          </w:p>
        </w:tc>
        <w:tc>
          <w:tcPr>
            <w:tcW w:w="1841" w:type="dxa"/>
            <w:tcMar>
              <w:top w:w="105" w:type="dxa"/>
              <w:left w:w="105" w:type="dxa"/>
              <w:bottom w:w="105" w:type="dxa"/>
              <w:right w:w="105" w:type="dxa"/>
            </w:tcMar>
          </w:tcPr>
          <w:p w14:paraId="6ED805E0" w14:textId="77777777" w:rsidR="008D1CA6" w:rsidRDefault="008D1CA6" w:rsidP="00BA261B">
            <w:pPr>
              <w:pStyle w:val="d1d1d1d13feeeeeeee3fe4e4e4e43fe5e5e5e53ff0f0f0f03fe6e6e6e63fe8e8e8e83fecececec3feeeeeeee3fe5e5e5e53ff2f2f2f23fe0e0e0e03fe1e1e1e13febebebeb3fe8e8e8e83ff6f6f6f63ffbfbfbfb3f"/>
              <w:jc w:val="both"/>
              <w:rPr>
                <w:rFonts w:cstheme="minorBidi"/>
              </w:rPr>
            </w:pPr>
            <w:r>
              <w:rPr>
                <w:rFonts w:ascii="Times New Roman" w:cstheme="minorBidi"/>
                <w:sz w:val="28"/>
                <w:lang w:val="uk-UA"/>
              </w:rPr>
              <w:t>&gt;&gt;&gt;</w:t>
            </w:r>
          </w:p>
        </w:tc>
      </w:tr>
      <w:tr w:rsidR="008D1CA6" w14:paraId="20F5329F" w14:textId="77777777" w:rsidTr="008D1CA6">
        <w:tc>
          <w:tcPr>
            <w:tcW w:w="7795" w:type="dxa"/>
            <w:tcMar>
              <w:top w:w="105" w:type="dxa"/>
              <w:left w:w="105" w:type="dxa"/>
              <w:bottom w:w="105" w:type="dxa"/>
              <w:right w:w="105" w:type="dxa"/>
            </w:tcMar>
          </w:tcPr>
          <w:p w14:paraId="21202DB0" w14:textId="77777777" w:rsidR="008D1CA6" w:rsidRDefault="008D1CA6" w:rsidP="00BA261B">
            <w:pPr>
              <w:pStyle w:val="d1d1d1d13feeeeeeee3fe4e4e4e43fe5e5e5e53ff0f0f0f03fe6e6e6e63fe8e8e8e83fecececec3feeeeeeee3fe5e5e5e53ff2f2f2f23fe0e0e0e03fe1e1e1e13febebebeb3fe8e8e8e83ff6f6f6f63ffbfbfbfb3f"/>
              <w:jc w:val="both"/>
              <w:rPr>
                <w:rFonts w:cstheme="minorBidi"/>
              </w:rPr>
            </w:pPr>
            <w:r>
              <w:rPr>
                <w:rFonts w:ascii="Times New Roman" w:cstheme="minorBidi"/>
                <w:sz w:val="28"/>
                <w:lang w:val="uk-UA"/>
              </w:rPr>
              <w:t>&lt;&lt;, &gt;&gt;</w:t>
            </w:r>
          </w:p>
        </w:tc>
        <w:tc>
          <w:tcPr>
            <w:tcW w:w="1841" w:type="dxa"/>
            <w:tcMar>
              <w:top w:w="105" w:type="dxa"/>
              <w:left w:w="105" w:type="dxa"/>
              <w:bottom w:w="105" w:type="dxa"/>
              <w:right w:w="105" w:type="dxa"/>
            </w:tcMar>
          </w:tcPr>
          <w:p w14:paraId="6A859014" w14:textId="77777777" w:rsidR="008D1CA6" w:rsidRDefault="008D1CA6" w:rsidP="00BA261B">
            <w:pPr>
              <w:pStyle w:val="d1d1d1d13feeeeeeee3fe4e4e4e43fe5e5e5e53ff0f0f0f03fe6e6e6e63fe8e8e8e83fecececec3feeeeeeee3fe5e5e5e53ff2f2f2f23fe0e0e0e03fe1e1e1e13febebebeb3fe8e8e8e83ff6f6f6f63ffbfbfbfb3f"/>
              <w:jc w:val="both"/>
              <w:rPr>
                <w:rFonts w:cstheme="minorBidi"/>
              </w:rPr>
            </w:pPr>
            <w:r>
              <w:rPr>
                <w:rFonts w:ascii="Times New Roman" w:cstheme="minorBidi"/>
                <w:sz w:val="28"/>
                <w:lang w:val="uk-UA"/>
              </w:rPr>
              <w:t>&gt;&gt;&gt;</w:t>
            </w:r>
          </w:p>
        </w:tc>
      </w:tr>
      <w:tr w:rsidR="008D1CA6" w14:paraId="4B30EAE1" w14:textId="77777777" w:rsidTr="008D1CA6">
        <w:tc>
          <w:tcPr>
            <w:tcW w:w="7795" w:type="dxa"/>
            <w:tcMar>
              <w:top w:w="105" w:type="dxa"/>
              <w:left w:w="105" w:type="dxa"/>
              <w:bottom w:w="105" w:type="dxa"/>
              <w:right w:w="105" w:type="dxa"/>
            </w:tcMar>
          </w:tcPr>
          <w:p w14:paraId="79A3D20E" w14:textId="77777777" w:rsidR="008D1CA6" w:rsidRDefault="008D1CA6" w:rsidP="00BA261B">
            <w:pPr>
              <w:pStyle w:val="d1d1d1d13feeeeeeee3fe4e4e4e43fe5e5e5e53ff0f0f0f03fe6e6e6e63fe8e8e8e83fecececec3feeeeeeee3fe5e5e5e53ff2f2f2f23fe0e0e0e03fe1e1e1e13febebebeb3fe8e8e8e83ff6f6f6f63ffbfbfbfb3f"/>
              <w:jc w:val="both"/>
              <w:rPr>
                <w:rFonts w:cstheme="minorBidi"/>
              </w:rPr>
            </w:pPr>
            <w:r>
              <w:rPr>
                <w:rFonts w:ascii="Times New Roman" w:cstheme="minorBidi"/>
                <w:sz w:val="28"/>
                <w:lang w:val="uk-UA"/>
              </w:rPr>
              <w:t>&lt;, &lt;=, =&gt;, &gt;</w:t>
            </w:r>
          </w:p>
        </w:tc>
        <w:tc>
          <w:tcPr>
            <w:tcW w:w="1841" w:type="dxa"/>
            <w:tcMar>
              <w:top w:w="105" w:type="dxa"/>
              <w:left w:w="105" w:type="dxa"/>
              <w:bottom w:w="105" w:type="dxa"/>
              <w:right w:w="105" w:type="dxa"/>
            </w:tcMar>
          </w:tcPr>
          <w:p w14:paraId="1CBE4A31" w14:textId="77777777" w:rsidR="008D1CA6" w:rsidRDefault="008D1CA6" w:rsidP="00BA261B">
            <w:pPr>
              <w:pStyle w:val="d1d1d1d13feeeeeeee3fe4e4e4e43fe5e5e5e53ff0f0f0f03fe6e6e6e63fe8e8e8e83fecececec3feeeeeeee3fe5e5e5e53ff2f2f2f23fe0e0e0e03fe1e1e1e13febebebeb3fe8e8e8e83ff6f6f6f63ffbfbfbfb3f"/>
              <w:jc w:val="both"/>
              <w:rPr>
                <w:rFonts w:cstheme="minorBidi"/>
              </w:rPr>
            </w:pPr>
            <w:r>
              <w:rPr>
                <w:rFonts w:ascii="Times New Roman" w:cstheme="minorBidi"/>
                <w:sz w:val="28"/>
                <w:lang w:val="uk-UA"/>
              </w:rPr>
              <w:t>&gt;&gt;&gt;</w:t>
            </w:r>
          </w:p>
        </w:tc>
      </w:tr>
      <w:tr w:rsidR="008D1CA6" w14:paraId="037C4F81" w14:textId="77777777" w:rsidTr="008D1CA6">
        <w:tc>
          <w:tcPr>
            <w:tcW w:w="7795" w:type="dxa"/>
            <w:tcMar>
              <w:top w:w="105" w:type="dxa"/>
              <w:left w:w="105" w:type="dxa"/>
              <w:bottom w:w="105" w:type="dxa"/>
              <w:right w:w="105" w:type="dxa"/>
            </w:tcMar>
          </w:tcPr>
          <w:p w14:paraId="2EAF929B" w14:textId="77777777" w:rsidR="008D1CA6" w:rsidRDefault="008D1CA6" w:rsidP="00BA261B">
            <w:pPr>
              <w:pStyle w:val="d1d1d1d13feeeeeeee3fe4e4e4e43fe5e5e5e53ff0f0f0f03fe6e6e6e63fe8e8e8e83fecececec3feeeeeeee3fe5e5e5e53ff2f2f2f23fe0e0e0e03fe1e1e1e13febebebeb3fe8e8e8e83ff6f6f6f63ffbfbfbfb3f"/>
              <w:jc w:val="both"/>
              <w:rPr>
                <w:rFonts w:cstheme="minorBidi"/>
              </w:rPr>
            </w:pPr>
            <w:r>
              <w:rPr>
                <w:rFonts w:ascii="Times New Roman" w:cstheme="minorBidi"/>
                <w:sz w:val="28"/>
                <w:lang w:val="uk-UA"/>
              </w:rPr>
              <w:t>==, !=</w:t>
            </w:r>
          </w:p>
        </w:tc>
        <w:tc>
          <w:tcPr>
            <w:tcW w:w="1841" w:type="dxa"/>
            <w:tcMar>
              <w:top w:w="105" w:type="dxa"/>
              <w:left w:w="105" w:type="dxa"/>
              <w:bottom w:w="105" w:type="dxa"/>
              <w:right w:w="105" w:type="dxa"/>
            </w:tcMar>
          </w:tcPr>
          <w:p w14:paraId="2098081F" w14:textId="77777777" w:rsidR="008D1CA6" w:rsidRDefault="008D1CA6" w:rsidP="00BA261B">
            <w:pPr>
              <w:pStyle w:val="d1d1d1d13feeeeeeee3fe4e4e4e43fe5e5e5e53ff0f0f0f03fe6e6e6e63fe8e8e8e83fecececec3feeeeeeee3fe5e5e5e53ff2f2f2f23fe0e0e0e03fe1e1e1e13febebebeb3fe8e8e8e83ff6f6f6f63ffbfbfbfb3f"/>
              <w:jc w:val="both"/>
              <w:rPr>
                <w:rFonts w:cstheme="minorBidi"/>
              </w:rPr>
            </w:pPr>
            <w:r>
              <w:rPr>
                <w:rFonts w:ascii="Times New Roman" w:cstheme="minorBidi"/>
                <w:sz w:val="28"/>
                <w:lang w:val="uk-UA"/>
              </w:rPr>
              <w:t>&gt;&gt;&gt;</w:t>
            </w:r>
          </w:p>
        </w:tc>
      </w:tr>
      <w:tr w:rsidR="008D1CA6" w14:paraId="3BAEDF3D" w14:textId="77777777" w:rsidTr="008D1CA6">
        <w:tc>
          <w:tcPr>
            <w:tcW w:w="7795" w:type="dxa"/>
            <w:tcMar>
              <w:top w:w="105" w:type="dxa"/>
              <w:left w:w="105" w:type="dxa"/>
              <w:bottom w:w="105" w:type="dxa"/>
              <w:right w:w="105" w:type="dxa"/>
            </w:tcMar>
          </w:tcPr>
          <w:p w14:paraId="5302AADB" w14:textId="54B4449A" w:rsidR="008D1CA6" w:rsidRDefault="008D1CA6" w:rsidP="00BA261B">
            <w:pPr>
              <w:pStyle w:val="d1d1d1d13feeeeeeee3fe4e4e4e43fe5e5e5e53ff0f0f0f03fe6e6e6e63fe8e8e8e83fecececec3feeeeeeee3fe5e5e5e53ff2f2f2f23fe0e0e0e03fe1e1e1e13febebebeb3fe8e8e8e83ff6f6f6f63ffbfbfbfb3f"/>
              <w:jc w:val="both"/>
              <w:rPr>
                <w:rFonts w:cstheme="minorBidi"/>
              </w:rPr>
            </w:pPr>
            <w:r>
              <w:rPr>
                <w:rFonts w:ascii="Times New Roman" w:cstheme="minorBidi"/>
                <w:sz w:val="28"/>
                <w:lang w:val="uk-UA"/>
              </w:rPr>
              <w:t>&amp; (</w:t>
            </w:r>
            <w:r>
              <w:rPr>
                <w:rFonts w:ascii="Times New Roman" w:cstheme="minorBidi"/>
                <w:sz w:val="28"/>
                <w:lang w:val="uk-UA"/>
              </w:rPr>
              <w:t>порозрядний</w:t>
            </w:r>
            <w:r>
              <w:rPr>
                <w:rFonts w:ascii="Times New Roman" w:cstheme="minorBidi"/>
                <w:sz w:val="28"/>
                <w:lang w:val="uk-UA"/>
              </w:rPr>
              <w:t>)</w:t>
            </w:r>
          </w:p>
        </w:tc>
        <w:tc>
          <w:tcPr>
            <w:tcW w:w="1841" w:type="dxa"/>
            <w:tcMar>
              <w:top w:w="105" w:type="dxa"/>
              <w:left w:w="105" w:type="dxa"/>
              <w:bottom w:w="105" w:type="dxa"/>
              <w:right w:w="105" w:type="dxa"/>
            </w:tcMar>
          </w:tcPr>
          <w:p w14:paraId="286166BB" w14:textId="77777777" w:rsidR="008D1CA6" w:rsidRDefault="008D1CA6" w:rsidP="00BA261B">
            <w:pPr>
              <w:pStyle w:val="d1d1d1d13feeeeeeee3fe4e4e4e43fe5e5e5e53ff0f0f0f03fe6e6e6e63fe8e8e8e83fecececec3feeeeeeee3fe5e5e5e53ff2f2f2f23fe0e0e0e03fe1e1e1e13febebebeb3fe8e8e8e83ff6f6f6f63ffbfbfbfb3f"/>
              <w:jc w:val="both"/>
              <w:rPr>
                <w:rFonts w:cstheme="minorBidi"/>
              </w:rPr>
            </w:pPr>
            <w:r>
              <w:rPr>
                <w:rFonts w:ascii="Times New Roman" w:cstheme="minorBidi"/>
                <w:sz w:val="28"/>
                <w:lang w:val="uk-UA"/>
              </w:rPr>
              <w:t>&gt;&gt;&gt;</w:t>
            </w:r>
          </w:p>
        </w:tc>
      </w:tr>
      <w:tr w:rsidR="008D1CA6" w14:paraId="6CB7C921" w14:textId="77777777" w:rsidTr="008D1CA6">
        <w:tc>
          <w:tcPr>
            <w:tcW w:w="7795" w:type="dxa"/>
            <w:tcMar>
              <w:top w:w="105" w:type="dxa"/>
              <w:left w:w="105" w:type="dxa"/>
              <w:bottom w:w="105" w:type="dxa"/>
              <w:right w:w="105" w:type="dxa"/>
            </w:tcMar>
          </w:tcPr>
          <w:p w14:paraId="3EB6EFB1" w14:textId="77777777" w:rsidR="008D1CA6" w:rsidRDefault="008D1CA6" w:rsidP="00BA261B">
            <w:pPr>
              <w:pStyle w:val="d1d1d1d13feeeeeeee3fe4e4e4e43fe5e5e5e53ff0f0f0f03fe6e6e6e63fe8e8e8e83fecececec3feeeeeeee3fe5e5e5e53ff2f2f2f23fe0e0e0e03fe1e1e1e13febebebeb3fe8e8e8e83ff6f6f6f63ffbfbfbfb3f"/>
              <w:jc w:val="both"/>
              <w:rPr>
                <w:rFonts w:cstheme="minorBidi"/>
              </w:rPr>
            </w:pPr>
            <w:r>
              <w:rPr>
                <w:rFonts w:ascii="Times New Roman" w:cstheme="minorBidi"/>
                <w:sz w:val="28"/>
                <w:lang w:val="uk-UA"/>
              </w:rPr>
              <w:t>^</w:t>
            </w:r>
          </w:p>
        </w:tc>
        <w:tc>
          <w:tcPr>
            <w:tcW w:w="1841" w:type="dxa"/>
            <w:tcMar>
              <w:top w:w="105" w:type="dxa"/>
              <w:left w:w="105" w:type="dxa"/>
              <w:bottom w:w="105" w:type="dxa"/>
              <w:right w:w="105" w:type="dxa"/>
            </w:tcMar>
          </w:tcPr>
          <w:p w14:paraId="0B162C8D" w14:textId="77777777" w:rsidR="008D1CA6" w:rsidRDefault="008D1CA6" w:rsidP="00BA261B">
            <w:pPr>
              <w:pStyle w:val="d1d1d1d13feeeeeeee3fe4e4e4e43fe5e5e5e53ff0f0f0f03fe6e6e6e63fe8e8e8e83fecececec3feeeeeeee3fe5e5e5e53ff2f2f2f23fe0e0e0e03fe1e1e1e13febebebeb3fe8e8e8e83ff6f6f6f63ffbfbfbfb3f"/>
              <w:jc w:val="both"/>
              <w:rPr>
                <w:rFonts w:cstheme="minorBidi"/>
              </w:rPr>
            </w:pPr>
            <w:r>
              <w:rPr>
                <w:rFonts w:ascii="Times New Roman" w:cstheme="minorBidi"/>
                <w:sz w:val="28"/>
                <w:lang w:val="uk-UA"/>
              </w:rPr>
              <w:t>&gt;&gt;&gt;</w:t>
            </w:r>
          </w:p>
        </w:tc>
      </w:tr>
      <w:tr w:rsidR="008D1CA6" w14:paraId="2B40627D" w14:textId="77777777" w:rsidTr="008D1CA6">
        <w:tc>
          <w:tcPr>
            <w:tcW w:w="7795" w:type="dxa"/>
            <w:tcMar>
              <w:top w:w="105" w:type="dxa"/>
              <w:left w:w="105" w:type="dxa"/>
              <w:bottom w:w="105" w:type="dxa"/>
              <w:right w:w="105" w:type="dxa"/>
            </w:tcMar>
          </w:tcPr>
          <w:p w14:paraId="61ABE1C2" w14:textId="4122B1E6" w:rsidR="008D1CA6" w:rsidRDefault="008D1CA6" w:rsidP="00BA261B">
            <w:pPr>
              <w:pStyle w:val="d1d1d1d13feeeeeeee3fe4e4e4e43fe5e5e5e53ff0f0f0f03fe6e6e6e63fe8e8e8e83fecececec3feeeeeeee3fe5e5e5e53ff2f2f2f23fe0e0e0e03fe1e1e1e13febebebeb3fe8e8e8e83ff6f6f6f63ffbfbfbfb3f"/>
              <w:jc w:val="both"/>
              <w:rPr>
                <w:rFonts w:cstheme="minorBidi"/>
              </w:rPr>
            </w:pPr>
            <w:r>
              <w:rPr>
                <w:rFonts w:ascii="Times New Roman" w:cstheme="minorBidi"/>
                <w:sz w:val="28"/>
                <w:lang w:val="uk-UA"/>
              </w:rPr>
              <w:t>| (</w:t>
            </w:r>
            <w:r>
              <w:rPr>
                <w:rFonts w:ascii="Times New Roman" w:cstheme="minorBidi"/>
                <w:sz w:val="28"/>
                <w:lang w:val="uk-UA"/>
              </w:rPr>
              <w:t>порозрядний</w:t>
            </w:r>
            <w:r>
              <w:rPr>
                <w:rFonts w:ascii="Times New Roman" w:cstheme="minorBidi"/>
                <w:sz w:val="28"/>
                <w:lang w:val="uk-UA"/>
              </w:rPr>
              <w:t>)</w:t>
            </w:r>
          </w:p>
        </w:tc>
        <w:tc>
          <w:tcPr>
            <w:tcW w:w="1841" w:type="dxa"/>
            <w:tcMar>
              <w:top w:w="105" w:type="dxa"/>
              <w:left w:w="105" w:type="dxa"/>
              <w:bottom w:w="105" w:type="dxa"/>
              <w:right w:w="105" w:type="dxa"/>
            </w:tcMar>
          </w:tcPr>
          <w:p w14:paraId="1A00C98A" w14:textId="77777777" w:rsidR="008D1CA6" w:rsidRDefault="008D1CA6" w:rsidP="00BA261B">
            <w:pPr>
              <w:pStyle w:val="d1d1d1d13feeeeeeee3fe4e4e4e43fe5e5e5e53ff0f0f0f03fe6e6e6e63fe8e8e8e83fecececec3feeeeeeee3fe5e5e5e53ff2f2f2f23fe0e0e0e03fe1e1e1e13febebebeb3fe8e8e8e83ff6f6f6f63ffbfbfbfb3f"/>
              <w:jc w:val="both"/>
              <w:rPr>
                <w:rFonts w:cstheme="minorBidi"/>
              </w:rPr>
            </w:pPr>
            <w:r>
              <w:rPr>
                <w:rFonts w:ascii="Times New Roman" w:cstheme="minorBidi"/>
                <w:sz w:val="28"/>
                <w:lang w:val="uk-UA"/>
              </w:rPr>
              <w:t>&gt;&gt;&gt;</w:t>
            </w:r>
          </w:p>
        </w:tc>
      </w:tr>
      <w:tr w:rsidR="008D1CA6" w14:paraId="2BC7E17F" w14:textId="77777777" w:rsidTr="008D1CA6">
        <w:tc>
          <w:tcPr>
            <w:tcW w:w="7795" w:type="dxa"/>
            <w:tcMar>
              <w:top w:w="105" w:type="dxa"/>
              <w:left w:w="105" w:type="dxa"/>
              <w:bottom w:w="105" w:type="dxa"/>
              <w:right w:w="105" w:type="dxa"/>
            </w:tcMar>
          </w:tcPr>
          <w:p w14:paraId="600F2774" w14:textId="77777777" w:rsidR="008D1CA6" w:rsidRDefault="008D1CA6" w:rsidP="00BA261B">
            <w:pPr>
              <w:pStyle w:val="d1d1d1d13feeeeeeee3fe4e4e4e43fe5e5e5e53ff0f0f0f03fe6e6e6e63fe8e8e8e83fecececec3feeeeeeee3fe5e5e5e53ff2f2f2f23fe0e0e0e03fe1e1e1e13febebebeb3fe8e8e8e83ff6f6f6f63ffbfbfbfb3f"/>
              <w:jc w:val="both"/>
              <w:rPr>
                <w:rFonts w:cstheme="minorBidi"/>
              </w:rPr>
            </w:pPr>
            <w:r>
              <w:rPr>
                <w:rFonts w:ascii="Times New Roman" w:cstheme="minorBidi"/>
                <w:sz w:val="28"/>
                <w:lang w:val="uk-UA"/>
              </w:rPr>
              <w:t>&amp;&amp; (</w:t>
            </w:r>
            <w:r>
              <w:rPr>
                <w:rFonts w:ascii="Times New Roman" w:cstheme="minorBidi"/>
                <w:sz w:val="28"/>
                <w:lang w:val="uk-UA"/>
              </w:rPr>
              <w:t>логічна</w:t>
            </w:r>
            <w:r>
              <w:rPr>
                <w:rFonts w:ascii="Times New Roman" w:cstheme="minorBidi"/>
                <w:sz w:val="28"/>
                <w:lang w:val="uk-UA"/>
              </w:rPr>
              <w:t>)</w:t>
            </w:r>
          </w:p>
        </w:tc>
        <w:tc>
          <w:tcPr>
            <w:tcW w:w="1841" w:type="dxa"/>
            <w:tcMar>
              <w:top w:w="105" w:type="dxa"/>
              <w:left w:w="105" w:type="dxa"/>
              <w:bottom w:w="105" w:type="dxa"/>
              <w:right w:w="105" w:type="dxa"/>
            </w:tcMar>
          </w:tcPr>
          <w:p w14:paraId="4069895F" w14:textId="77777777" w:rsidR="008D1CA6" w:rsidRDefault="008D1CA6" w:rsidP="00BA261B">
            <w:pPr>
              <w:pStyle w:val="d1d1d1d13feeeeeeee3fe4e4e4e43fe5e5e5e53ff0f0f0f03fe6e6e6e63fe8e8e8e83fecececec3feeeeeeee3fe5e5e5e53ff2f2f2f23fe0e0e0e03fe1e1e1e13febebebeb3fe8e8e8e83ff6f6f6f63ffbfbfbfb3f"/>
              <w:jc w:val="both"/>
              <w:rPr>
                <w:rFonts w:cstheme="minorBidi"/>
              </w:rPr>
            </w:pPr>
            <w:r>
              <w:rPr>
                <w:rFonts w:ascii="Times New Roman" w:cstheme="minorBidi"/>
                <w:sz w:val="28"/>
                <w:lang w:val="uk-UA"/>
              </w:rPr>
              <w:t>&gt;&gt;&gt;</w:t>
            </w:r>
          </w:p>
        </w:tc>
      </w:tr>
      <w:tr w:rsidR="008D1CA6" w14:paraId="661284FC" w14:textId="77777777" w:rsidTr="008D1CA6">
        <w:tc>
          <w:tcPr>
            <w:tcW w:w="7795" w:type="dxa"/>
            <w:tcMar>
              <w:top w:w="105" w:type="dxa"/>
              <w:left w:w="105" w:type="dxa"/>
              <w:bottom w:w="105" w:type="dxa"/>
              <w:right w:w="105" w:type="dxa"/>
            </w:tcMar>
          </w:tcPr>
          <w:p w14:paraId="2E2292C4" w14:textId="78F1E541" w:rsidR="008D1CA6" w:rsidRDefault="008D1CA6" w:rsidP="00BA261B">
            <w:pPr>
              <w:pStyle w:val="d1d1d1d13feeeeeeee3fe4e4e4e43fe5e5e5e53ff0f0f0f03fe6e6e6e63fe8e8e8e83fecececec3feeeeeeee3fe5e5e5e53ff2f2f2f23fe0e0e0e03fe1e1e1e13febebebeb3fe8e8e8e83ff6f6f6f63ffbfbfbfb3f"/>
              <w:jc w:val="both"/>
              <w:rPr>
                <w:rFonts w:cstheme="minorBidi"/>
              </w:rPr>
            </w:pPr>
            <w:r>
              <w:rPr>
                <w:rFonts w:ascii="Times New Roman" w:cstheme="minorBidi"/>
                <w:sz w:val="28"/>
                <w:lang w:val="uk-UA"/>
              </w:rPr>
              <w:t>|| (</w:t>
            </w:r>
            <w:r>
              <w:rPr>
                <w:rFonts w:ascii="Times New Roman" w:cstheme="minorBidi"/>
                <w:sz w:val="28"/>
                <w:lang w:val="uk-UA"/>
              </w:rPr>
              <w:t>логічний</w:t>
            </w:r>
            <w:r>
              <w:rPr>
                <w:rFonts w:ascii="Times New Roman" w:cstheme="minorBidi"/>
                <w:sz w:val="28"/>
                <w:lang w:val="uk-UA"/>
              </w:rPr>
              <w:t>)</w:t>
            </w:r>
          </w:p>
        </w:tc>
        <w:tc>
          <w:tcPr>
            <w:tcW w:w="1841" w:type="dxa"/>
            <w:tcMar>
              <w:top w:w="105" w:type="dxa"/>
              <w:left w:w="105" w:type="dxa"/>
              <w:bottom w:w="105" w:type="dxa"/>
              <w:right w:w="105" w:type="dxa"/>
            </w:tcMar>
          </w:tcPr>
          <w:p w14:paraId="7F652392" w14:textId="77777777" w:rsidR="008D1CA6" w:rsidRDefault="008D1CA6" w:rsidP="00BA261B">
            <w:pPr>
              <w:pStyle w:val="d1d1d1d13feeeeeeee3fe4e4e4e43fe5e5e5e53ff0f0f0f03fe6e6e6e63fe8e8e8e83fecececec3feeeeeeee3fe5e5e5e53ff2f2f2f23fe0e0e0e03fe1e1e1e13febebebeb3fe8e8e8e83ff6f6f6f63ffbfbfbfb3f"/>
              <w:jc w:val="both"/>
              <w:rPr>
                <w:rFonts w:cstheme="minorBidi"/>
              </w:rPr>
            </w:pPr>
            <w:r>
              <w:rPr>
                <w:rFonts w:ascii="Times New Roman" w:cstheme="minorBidi"/>
                <w:sz w:val="28"/>
                <w:lang w:val="uk-UA"/>
              </w:rPr>
              <w:t>&gt;&gt;&gt;</w:t>
            </w:r>
          </w:p>
        </w:tc>
      </w:tr>
      <w:tr w:rsidR="008D1CA6" w14:paraId="4B84F4A2" w14:textId="77777777" w:rsidTr="008D1CA6">
        <w:tc>
          <w:tcPr>
            <w:tcW w:w="7795" w:type="dxa"/>
            <w:tcMar>
              <w:top w:w="105" w:type="dxa"/>
              <w:left w:w="105" w:type="dxa"/>
              <w:bottom w:w="105" w:type="dxa"/>
              <w:right w:w="105" w:type="dxa"/>
            </w:tcMar>
          </w:tcPr>
          <w:p w14:paraId="6F849594" w14:textId="59FA80E8" w:rsidR="008D1CA6" w:rsidRDefault="008D1CA6" w:rsidP="00BA261B">
            <w:pPr>
              <w:pStyle w:val="d1d1d1d13feeeeeeee3fe4e4e4e43fe5e5e5e53ff0f0f0f03fe6e6e6e63fe8e8e8e83fecececec3feeeeeeee3fe5e5e5e53ff2f2f2f23fe0e0e0e03fe1e1e1e13febebebeb3fe8e8e8e83ff6f6f6f63ffbfbfbfb3f"/>
              <w:jc w:val="both"/>
              <w:rPr>
                <w:rFonts w:cstheme="minorBidi"/>
              </w:rPr>
            </w:pPr>
            <w:r>
              <w:rPr>
                <w:rFonts w:ascii="Times New Roman" w:cstheme="minorBidi"/>
                <w:sz w:val="28"/>
                <w:lang w:val="uk-UA"/>
              </w:rPr>
              <w:t>?: (</w:t>
            </w:r>
            <w:proofErr w:type="spellStart"/>
            <w:r>
              <w:rPr>
                <w:rFonts w:ascii="Times New Roman" w:cstheme="minorBidi"/>
                <w:sz w:val="28"/>
                <w:lang w:val="uk-UA"/>
              </w:rPr>
              <w:t>тернарний</w:t>
            </w:r>
            <w:proofErr w:type="spellEnd"/>
            <w:r>
              <w:rPr>
                <w:rFonts w:ascii="Times New Roman" w:cstheme="minorBidi"/>
                <w:sz w:val="28"/>
                <w:lang w:val="uk-UA"/>
              </w:rPr>
              <w:t xml:space="preserve"> </w:t>
            </w:r>
            <w:r>
              <w:rPr>
                <w:rFonts w:ascii="Times New Roman" w:cstheme="minorBidi"/>
                <w:sz w:val="28"/>
                <w:lang w:val="uk-UA"/>
              </w:rPr>
              <w:t>оператор</w:t>
            </w:r>
            <w:r>
              <w:rPr>
                <w:rFonts w:ascii="Times New Roman" w:cstheme="minorBidi"/>
                <w:sz w:val="28"/>
                <w:lang w:val="uk-UA"/>
              </w:rPr>
              <w:t>)</w:t>
            </w:r>
          </w:p>
        </w:tc>
        <w:tc>
          <w:tcPr>
            <w:tcW w:w="1841" w:type="dxa"/>
            <w:tcMar>
              <w:top w:w="105" w:type="dxa"/>
              <w:left w:w="105" w:type="dxa"/>
              <w:bottom w:w="105" w:type="dxa"/>
              <w:right w:w="105" w:type="dxa"/>
            </w:tcMar>
          </w:tcPr>
          <w:p w14:paraId="4C6B4D65" w14:textId="77777777" w:rsidR="008D1CA6" w:rsidRDefault="008D1CA6" w:rsidP="00BA261B">
            <w:pPr>
              <w:pStyle w:val="d1d1d1d13feeeeeeee3fe4e4e4e43fe5e5e5e53ff0f0f0f03fe6e6e6e63fe8e8e8e83fecececec3feeeeeeee3fe5e5e5e53ff2f2f2f23fe0e0e0e03fe1e1e1e13febebebeb3fe8e8e8e83ff6f6f6f63ffbfbfbfb3f"/>
              <w:jc w:val="both"/>
              <w:rPr>
                <w:rFonts w:cstheme="minorBidi"/>
              </w:rPr>
            </w:pPr>
            <w:r>
              <w:rPr>
                <w:rFonts w:ascii="Times New Roman" w:cstheme="minorBidi"/>
                <w:sz w:val="28"/>
                <w:lang w:val="uk-UA"/>
              </w:rPr>
              <w:t>&lt;&lt;&lt;</w:t>
            </w:r>
          </w:p>
        </w:tc>
      </w:tr>
      <w:tr w:rsidR="008D1CA6" w14:paraId="471C84D3" w14:textId="77777777" w:rsidTr="008D1CA6">
        <w:tc>
          <w:tcPr>
            <w:tcW w:w="7795" w:type="dxa"/>
            <w:tcMar>
              <w:top w:w="105" w:type="dxa"/>
              <w:left w:w="105" w:type="dxa"/>
              <w:bottom w:w="105" w:type="dxa"/>
              <w:right w:w="105" w:type="dxa"/>
            </w:tcMar>
          </w:tcPr>
          <w:p w14:paraId="46A9B5A1" w14:textId="77777777" w:rsidR="008D1CA6" w:rsidRDefault="008D1CA6" w:rsidP="00BA261B">
            <w:pPr>
              <w:pStyle w:val="d1d1d1d13feeeeeeee3fe4e4e4e43fe5e5e5e53ff0f0f0f03fe6e6e6e63fe8e8e8e83fecececec3feeeeeeee3fe5e5e5e53ff2f2f2f23fe0e0e0e03fe1e1e1e13febebebeb3fe8e8e8e83ff6f6f6f63ffbfbfbfb3f"/>
              <w:jc w:val="both"/>
              <w:rPr>
                <w:rFonts w:cstheme="minorBidi"/>
              </w:rPr>
            </w:pPr>
            <w:r>
              <w:rPr>
                <w:rFonts w:ascii="Times New Roman" w:cstheme="minorBidi"/>
                <w:sz w:val="28"/>
                <w:lang w:val="uk-UA"/>
              </w:rPr>
              <w:t>=, +=, -=, *=, /=, %=, &amp;=, ^=, |=, &lt;&lt;=,&gt;&gt;=</w:t>
            </w:r>
          </w:p>
        </w:tc>
        <w:tc>
          <w:tcPr>
            <w:tcW w:w="1841" w:type="dxa"/>
            <w:tcMar>
              <w:top w:w="105" w:type="dxa"/>
              <w:left w:w="105" w:type="dxa"/>
              <w:bottom w:w="105" w:type="dxa"/>
              <w:right w:w="105" w:type="dxa"/>
            </w:tcMar>
          </w:tcPr>
          <w:p w14:paraId="77A9C5F7" w14:textId="77777777" w:rsidR="008D1CA6" w:rsidRDefault="008D1CA6" w:rsidP="00BA261B">
            <w:pPr>
              <w:pStyle w:val="d1d1d1d13feeeeeeee3fe4e4e4e43fe5e5e5e53ff0f0f0f03fe6e6e6e63fe8e8e8e83fecececec3feeeeeeee3fe5e5e5e53ff2f2f2f23fe0e0e0e03fe1e1e1e13febebebeb3fe8e8e8e83ff6f6f6f63ffbfbfbfb3f"/>
              <w:jc w:val="both"/>
              <w:rPr>
                <w:rFonts w:cstheme="minorBidi"/>
              </w:rPr>
            </w:pPr>
            <w:r>
              <w:rPr>
                <w:rFonts w:ascii="Times New Roman" w:cstheme="minorBidi"/>
                <w:sz w:val="28"/>
                <w:lang w:val="uk-UA"/>
              </w:rPr>
              <w:t>&lt;&lt;&lt;</w:t>
            </w:r>
          </w:p>
        </w:tc>
      </w:tr>
    </w:tbl>
    <w:p w14:paraId="2C20624D" w14:textId="77777777" w:rsidR="008D1CA6" w:rsidRDefault="008D1CA6" w:rsidP="00BA261B">
      <w:pPr>
        <w:rPr>
          <w:rFonts w:ascii="Times New Roman" w:cstheme="minorBidi"/>
          <w:lang w:val="uk-UA" w:bidi="ar-SA"/>
        </w:rPr>
      </w:pPr>
    </w:p>
    <w:p w14:paraId="71680108" w14:textId="77777777" w:rsidR="008D1CA6" w:rsidRDefault="008D1CA6" w:rsidP="00E64A59">
      <w:pPr>
        <w:pStyle w:val="Textbody0"/>
        <w:spacing w:after="0" w:line="240" w:lineRule="auto"/>
        <w:jc w:val="both"/>
        <w:rPr>
          <w:rFonts w:cstheme="minorBidi"/>
        </w:rPr>
      </w:pPr>
      <w:r w:rsidRPr="00043658">
        <w:rPr>
          <w:rFonts w:ascii="Times New Roman" w:cstheme="minorBidi"/>
          <w:b/>
          <w:sz w:val="28"/>
        </w:rPr>
        <w:t>Примітка</w:t>
      </w:r>
      <w:r>
        <w:rPr>
          <w:rFonts w:ascii="Times New Roman" w:cstheme="minorBidi"/>
          <w:sz w:val="28"/>
        </w:rPr>
        <w:t xml:space="preserve">. </w:t>
      </w:r>
      <w:r>
        <w:rPr>
          <w:rFonts w:ascii="Times New Roman" w:cstheme="minorBidi"/>
          <w:sz w:val="28"/>
        </w:rPr>
        <w:t>Відмітимо</w:t>
      </w:r>
      <w:r>
        <w:rPr>
          <w:rFonts w:ascii="Times New Roman" w:cstheme="minorBidi"/>
          <w:sz w:val="28"/>
        </w:rPr>
        <w:t xml:space="preserve"> </w:t>
      </w:r>
      <w:r>
        <w:rPr>
          <w:rFonts w:ascii="Times New Roman" w:cstheme="minorBidi"/>
          <w:sz w:val="28"/>
        </w:rPr>
        <w:t>важливий</w:t>
      </w:r>
      <w:r>
        <w:rPr>
          <w:rFonts w:ascii="Times New Roman" w:cstheme="minorBidi"/>
          <w:sz w:val="28"/>
        </w:rPr>
        <w:t xml:space="preserve"> </w:t>
      </w:r>
      <w:r>
        <w:rPr>
          <w:rFonts w:ascii="Times New Roman" w:cstheme="minorBidi"/>
          <w:sz w:val="28"/>
        </w:rPr>
        <w:t>момент</w:t>
      </w:r>
      <w:r>
        <w:rPr>
          <w:rFonts w:ascii="Times New Roman" w:cstheme="minorBidi"/>
          <w:sz w:val="28"/>
        </w:rPr>
        <w:t xml:space="preserve">, </w:t>
      </w:r>
      <w:r>
        <w:rPr>
          <w:rFonts w:ascii="Times New Roman" w:cstheme="minorBidi"/>
          <w:sz w:val="28"/>
        </w:rPr>
        <w:t>пов’язаний</w:t>
      </w:r>
      <w:r>
        <w:rPr>
          <w:rFonts w:ascii="Times New Roman" w:cstheme="minorBidi"/>
          <w:sz w:val="28"/>
        </w:rPr>
        <w:t xml:space="preserve"> </w:t>
      </w:r>
      <w:r>
        <w:rPr>
          <w:rFonts w:ascii="Times New Roman" w:cstheme="minorBidi"/>
          <w:sz w:val="28"/>
        </w:rPr>
        <w:t>з</w:t>
      </w:r>
      <w:r>
        <w:rPr>
          <w:rFonts w:ascii="Times New Roman" w:cstheme="minorBidi"/>
          <w:sz w:val="28"/>
        </w:rPr>
        <w:t xml:space="preserve"> </w:t>
      </w:r>
      <w:r>
        <w:rPr>
          <w:rFonts w:ascii="Times New Roman" w:cstheme="minorBidi"/>
          <w:sz w:val="28"/>
        </w:rPr>
        <w:t>операцією</w:t>
      </w:r>
      <w:r>
        <w:rPr>
          <w:rFonts w:ascii="Times New Roman" w:cstheme="minorBidi"/>
          <w:sz w:val="28"/>
        </w:rPr>
        <w:t xml:space="preserve"> </w:t>
      </w:r>
      <w:r>
        <w:rPr>
          <w:rFonts w:ascii="Times New Roman" w:cstheme="minorBidi"/>
          <w:sz w:val="28"/>
        </w:rPr>
        <w:t>ділення</w:t>
      </w:r>
      <w:r>
        <w:rPr>
          <w:rFonts w:ascii="Times New Roman" w:cstheme="minorBidi"/>
          <w:sz w:val="28"/>
        </w:rPr>
        <w:t xml:space="preserve">. </w:t>
      </w:r>
      <w:r>
        <w:rPr>
          <w:rFonts w:ascii="Times New Roman" w:cstheme="minorBidi"/>
          <w:sz w:val="28"/>
        </w:rPr>
        <w:t>Якщо</w:t>
      </w:r>
      <w:r>
        <w:rPr>
          <w:rFonts w:ascii="Times New Roman" w:cstheme="minorBidi"/>
          <w:sz w:val="28"/>
        </w:rPr>
        <w:t xml:space="preserve"> </w:t>
      </w:r>
      <w:r>
        <w:rPr>
          <w:rFonts w:ascii="Times New Roman" w:cstheme="minorBidi"/>
          <w:sz w:val="28"/>
        </w:rPr>
        <w:t>обидва</w:t>
      </w:r>
      <w:r>
        <w:rPr>
          <w:rFonts w:ascii="Times New Roman" w:cstheme="minorBidi"/>
          <w:sz w:val="28"/>
        </w:rPr>
        <w:t xml:space="preserve"> </w:t>
      </w:r>
      <w:r>
        <w:rPr>
          <w:rFonts w:ascii="Times New Roman" w:cstheme="minorBidi"/>
          <w:sz w:val="28"/>
        </w:rPr>
        <w:t>операнди</w:t>
      </w:r>
      <w:r>
        <w:rPr>
          <w:rFonts w:ascii="Times New Roman" w:cstheme="minorBidi"/>
          <w:sz w:val="28"/>
        </w:rPr>
        <w:t xml:space="preserve"> </w:t>
      </w:r>
      <w:r>
        <w:rPr>
          <w:rFonts w:ascii="Times New Roman" w:cstheme="minorBidi"/>
          <w:sz w:val="28"/>
        </w:rPr>
        <w:t>є</w:t>
      </w:r>
      <w:r>
        <w:rPr>
          <w:rFonts w:ascii="Times New Roman" w:cstheme="minorBidi"/>
          <w:sz w:val="28"/>
        </w:rPr>
        <w:t xml:space="preserve"> </w:t>
      </w:r>
      <w:r>
        <w:rPr>
          <w:rFonts w:ascii="Times New Roman" w:cstheme="minorBidi"/>
          <w:sz w:val="28"/>
        </w:rPr>
        <w:t>цілими</w:t>
      </w:r>
      <w:r>
        <w:rPr>
          <w:rFonts w:ascii="Times New Roman" w:cstheme="minorBidi"/>
          <w:sz w:val="28"/>
        </w:rPr>
        <w:t xml:space="preserve"> </w:t>
      </w:r>
      <w:r>
        <w:rPr>
          <w:rFonts w:ascii="Times New Roman" w:cstheme="minorBidi"/>
          <w:sz w:val="28"/>
        </w:rPr>
        <w:t>числами</w:t>
      </w:r>
      <w:r w:rsidRPr="001D5B4C">
        <w:rPr>
          <w:rFonts w:ascii="Times New Roman" w:cstheme="minorBidi"/>
          <w:b/>
          <w:i/>
          <w:sz w:val="28"/>
        </w:rPr>
        <w:t xml:space="preserve">, </w:t>
      </w:r>
      <w:r w:rsidRPr="001D5B4C">
        <w:rPr>
          <w:rFonts w:ascii="Times New Roman" w:cstheme="minorBidi"/>
          <w:b/>
          <w:i/>
          <w:sz w:val="28"/>
        </w:rPr>
        <w:t>то</w:t>
      </w:r>
      <w:r w:rsidRPr="001D5B4C">
        <w:rPr>
          <w:rFonts w:ascii="Times New Roman" w:cstheme="minorBidi"/>
          <w:b/>
          <w:i/>
          <w:sz w:val="28"/>
        </w:rPr>
        <w:t xml:space="preserve"> </w:t>
      </w:r>
      <w:r w:rsidRPr="001D5B4C">
        <w:rPr>
          <w:rFonts w:ascii="Times New Roman" w:cstheme="minorBidi"/>
          <w:b/>
          <w:i/>
          <w:sz w:val="28"/>
        </w:rPr>
        <w:t>результат</w:t>
      </w:r>
      <w:r w:rsidRPr="001D5B4C">
        <w:rPr>
          <w:rFonts w:ascii="Times New Roman" w:cstheme="minorBidi"/>
          <w:b/>
          <w:i/>
          <w:sz w:val="28"/>
        </w:rPr>
        <w:t xml:space="preserve"> </w:t>
      </w:r>
      <w:r w:rsidRPr="001D5B4C">
        <w:rPr>
          <w:rFonts w:ascii="Times New Roman" w:cstheme="minorBidi"/>
          <w:b/>
          <w:i/>
          <w:sz w:val="28"/>
        </w:rPr>
        <w:t>ділення</w:t>
      </w:r>
      <w:r w:rsidRPr="001D5B4C">
        <w:rPr>
          <w:rFonts w:ascii="Times New Roman" w:cstheme="minorBidi"/>
          <w:b/>
          <w:i/>
          <w:sz w:val="28"/>
        </w:rPr>
        <w:t xml:space="preserve"> </w:t>
      </w:r>
      <w:r w:rsidRPr="001D5B4C">
        <w:rPr>
          <w:rFonts w:ascii="Times New Roman" w:cstheme="minorBidi"/>
          <w:b/>
          <w:i/>
          <w:sz w:val="28"/>
        </w:rPr>
        <w:t>також</w:t>
      </w:r>
      <w:r w:rsidRPr="001D5B4C">
        <w:rPr>
          <w:rFonts w:ascii="Times New Roman" w:cstheme="minorBidi"/>
          <w:b/>
          <w:i/>
          <w:sz w:val="28"/>
        </w:rPr>
        <w:t xml:space="preserve"> </w:t>
      </w:r>
      <w:r w:rsidRPr="001D5B4C">
        <w:rPr>
          <w:rFonts w:ascii="Times New Roman" w:cstheme="minorBidi"/>
          <w:b/>
          <w:i/>
          <w:sz w:val="28"/>
        </w:rPr>
        <w:t>цілий</w:t>
      </w:r>
      <w:r w:rsidRPr="001D5B4C">
        <w:rPr>
          <w:rFonts w:ascii="Times New Roman" w:cstheme="minorBidi"/>
          <w:b/>
          <w:i/>
          <w:sz w:val="28"/>
        </w:rPr>
        <w:t xml:space="preserve">, </w:t>
      </w:r>
      <w:r w:rsidRPr="001D5B4C">
        <w:rPr>
          <w:rFonts w:ascii="Times New Roman" w:cstheme="minorBidi"/>
          <w:b/>
          <w:i/>
          <w:sz w:val="28"/>
        </w:rPr>
        <w:t>тобто</w:t>
      </w:r>
      <w:r w:rsidRPr="001D5B4C">
        <w:rPr>
          <w:rFonts w:ascii="Times New Roman" w:cstheme="minorBidi"/>
          <w:b/>
          <w:i/>
          <w:sz w:val="28"/>
        </w:rPr>
        <w:t xml:space="preserve"> </w:t>
      </w:r>
      <w:r w:rsidRPr="001D5B4C">
        <w:rPr>
          <w:rFonts w:ascii="Times New Roman" w:cstheme="minorBidi"/>
          <w:b/>
          <w:i/>
          <w:sz w:val="28"/>
        </w:rPr>
        <w:t>операція</w:t>
      </w:r>
      <w:r w:rsidRPr="001D5B4C">
        <w:rPr>
          <w:rFonts w:ascii="Times New Roman" w:cstheme="minorBidi"/>
          <w:b/>
          <w:i/>
          <w:sz w:val="28"/>
        </w:rPr>
        <w:t xml:space="preserve"> "/" </w:t>
      </w:r>
      <w:r w:rsidRPr="001D5B4C">
        <w:rPr>
          <w:rFonts w:ascii="Times New Roman" w:cstheme="minorBidi"/>
          <w:b/>
          <w:i/>
          <w:sz w:val="28"/>
        </w:rPr>
        <w:t>позначає</w:t>
      </w:r>
      <w:r w:rsidRPr="001D5B4C">
        <w:rPr>
          <w:rFonts w:ascii="Times New Roman" w:cstheme="minorBidi"/>
          <w:b/>
          <w:i/>
          <w:sz w:val="28"/>
        </w:rPr>
        <w:t xml:space="preserve"> </w:t>
      </w:r>
      <w:proofErr w:type="spellStart"/>
      <w:r w:rsidRPr="001D5B4C">
        <w:rPr>
          <w:rFonts w:ascii="Times New Roman" w:cstheme="minorBidi"/>
          <w:b/>
          <w:i/>
          <w:sz w:val="28"/>
        </w:rPr>
        <w:t>цілочисельне</w:t>
      </w:r>
      <w:proofErr w:type="spellEnd"/>
      <w:r w:rsidRPr="001D5B4C">
        <w:rPr>
          <w:rFonts w:ascii="Times New Roman" w:cstheme="minorBidi"/>
          <w:b/>
          <w:i/>
          <w:sz w:val="28"/>
        </w:rPr>
        <w:t xml:space="preserve"> </w:t>
      </w:r>
      <w:r w:rsidRPr="001D5B4C">
        <w:rPr>
          <w:rFonts w:ascii="Times New Roman" w:cstheme="minorBidi"/>
          <w:b/>
          <w:i/>
          <w:sz w:val="28"/>
        </w:rPr>
        <w:t>ділення</w:t>
      </w:r>
      <w:r>
        <w:rPr>
          <w:rFonts w:ascii="Times New Roman" w:cstheme="minorBidi"/>
          <w:sz w:val="28"/>
        </w:rPr>
        <w:t xml:space="preserve">. </w:t>
      </w:r>
      <w:r>
        <w:rPr>
          <w:rFonts w:ascii="Times New Roman" w:cstheme="minorBidi"/>
          <w:sz w:val="28"/>
        </w:rPr>
        <w:t>Відповідно</w:t>
      </w:r>
      <w:r>
        <w:rPr>
          <w:rFonts w:ascii="Times New Roman" w:cstheme="minorBidi"/>
          <w:sz w:val="28"/>
        </w:rPr>
        <w:t xml:space="preserve"> % - </w:t>
      </w:r>
      <w:r>
        <w:rPr>
          <w:rFonts w:ascii="Times New Roman" w:cstheme="minorBidi"/>
          <w:sz w:val="28"/>
        </w:rPr>
        <w:t>це</w:t>
      </w:r>
      <w:r>
        <w:rPr>
          <w:rFonts w:ascii="Times New Roman" w:cstheme="minorBidi"/>
          <w:sz w:val="28"/>
        </w:rPr>
        <w:t xml:space="preserve"> </w:t>
      </w:r>
      <w:r>
        <w:rPr>
          <w:rFonts w:ascii="Times New Roman" w:cstheme="minorBidi"/>
          <w:sz w:val="28"/>
        </w:rPr>
        <w:t>остача</w:t>
      </w:r>
      <w:r>
        <w:rPr>
          <w:rFonts w:ascii="Times New Roman" w:cstheme="minorBidi"/>
          <w:sz w:val="28"/>
        </w:rPr>
        <w:t xml:space="preserve"> </w:t>
      </w:r>
      <w:r>
        <w:rPr>
          <w:rFonts w:ascii="Times New Roman" w:cstheme="minorBidi"/>
          <w:sz w:val="28"/>
        </w:rPr>
        <w:t>від</w:t>
      </w:r>
      <w:r>
        <w:rPr>
          <w:rFonts w:ascii="Times New Roman" w:cstheme="minorBidi"/>
          <w:sz w:val="28"/>
        </w:rPr>
        <w:t xml:space="preserve"> </w:t>
      </w:r>
      <w:proofErr w:type="spellStart"/>
      <w:r>
        <w:rPr>
          <w:rFonts w:ascii="Times New Roman" w:cstheme="minorBidi"/>
          <w:sz w:val="28"/>
        </w:rPr>
        <w:t>цілочисельного</w:t>
      </w:r>
      <w:proofErr w:type="spellEnd"/>
      <w:r>
        <w:rPr>
          <w:rFonts w:ascii="Times New Roman" w:cstheme="minorBidi"/>
          <w:sz w:val="28"/>
        </w:rPr>
        <w:t xml:space="preserve"> </w:t>
      </w:r>
      <w:r>
        <w:rPr>
          <w:rFonts w:ascii="Times New Roman" w:cstheme="minorBidi"/>
          <w:sz w:val="28"/>
        </w:rPr>
        <w:t>ділення</w:t>
      </w:r>
      <w:r>
        <w:rPr>
          <w:rFonts w:ascii="Times New Roman" w:cstheme="minorBidi"/>
          <w:sz w:val="28"/>
        </w:rPr>
        <w:t xml:space="preserve">. </w:t>
      </w:r>
      <w:r>
        <w:rPr>
          <w:rFonts w:ascii="Times New Roman" w:cstheme="minorBidi"/>
          <w:sz w:val="28"/>
        </w:rPr>
        <w:t>Для</w:t>
      </w:r>
      <w:r>
        <w:rPr>
          <w:rFonts w:ascii="Times New Roman" w:cstheme="minorBidi"/>
          <w:sz w:val="28"/>
        </w:rPr>
        <w:t xml:space="preserve"> </w:t>
      </w:r>
      <w:r>
        <w:rPr>
          <w:rFonts w:ascii="Times New Roman" w:cstheme="minorBidi"/>
          <w:sz w:val="28"/>
        </w:rPr>
        <w:t>того</w:t>
      </w:r>
      <w:r>
        <w:rPr>
          <w:rFonts w:ascii="Times New Roman" w:cstheme="minorBidi"/>
          <w:sz w:val="28"/>
        </w:rPr>
        <w:t xml:space="preserve">, </w:t>
      </w:r>
      <w:r>
        <w:rPr>
          <w:rFonts w:ascii="Times New Roman" w:cstheme="minorBidi"/>
          <w:sz w:val="28"/>
        </w:rPr>
        <w:t>щоб</w:t>
      </w:r>
      <w:r>
        <w:rPr>
          <w:rFonts w:ascii="Times New Roman" w:cstheme="minorBidi"/>
          <w:sz w:val="28"/>
        </w:rPr>
        <w:t xml:space="preserve"> </w:t>
      </w:r>
      <w:r>
        <w:rPr>
          <w:rFonts w:ascii="Times New Roman" w:cstheme="minorBidi"/>
          <w:sz w:val="28"/>
        </w:rPr>
        <w:t>отримати</w:t>
      </w:r>
      <w:r>
        <w:rPr>
          <w:rFonts w:ascii="Times New Roman" w:cstheme="minorBidi"/>
          <w:sz w:val="28"/>
        </w:rPr>
        <w:t xml:space="preserve"> </w:t>
      </w:r>
      <w:r>
        <w:rPr>
          <w:rFonts w:ascii="Times New Roman" w:cstheme="minorBidi"/>
          <w:sz w:val="28"/>
        </w:rPr>
        <w:t>дійсне</w:t>
      </w:r>
      <w:r>
        <w:rPr>
          <w:rFonts w:ascii="Times New Roman" w:cstheme="minorBidi"/>
          <w:sz w:val="28"/>
        </w:rPr>
        <w:t xml:space="preserve"> </w:t>
      </w:r>
      <w:r>
        <w:rPr>
          <w:rFonts w:ascii="Times New Roman" w:cstheme="minorBidi"/>
          <w:sz w:val="28"/>
        </w:rPr>
        <w:t>число</w:t>
      </w:r>
      <w:r>
        <w:rPr>
          <w:rFonts w:ascii="Times New Roman" w:cstheme="minorBidi"/>
          <w:sz w:val="28"/>
        </w:rPr>
        <w:t xml:space="preserve"> </w:t>
      </w:r>
      <w:r>
        <w:rPr>
          <w:rFonts w:ascii="Times New Roman" w:cstheme="minorBidi"/>
          <w:sz w:val="28"/>
        </w:rPr>
        <w:t>як</w:t>
      </w:r>
      <w:r>
        <w:rPr>
          <w:rFonts w:ascii="Times New Roman" w:cstheme="minorBidi"/>
          <w:sz w:val="28"/>
        </w:rPr>
        <w:t xml:space="preserve"> </w:t>
      </w:r>
      <w:r>
        <w:rPr>
          <w:rFonts w:ascii="Times New Roman" w:cstheme="minorBidi"/>
          <w:sz w:val="28"/>
        </w:rPr>
        <w:t>результат</w:t>
      </w:r>
      <w:r>
        <w:rPr>
          <w:rFonts w:ascii="Times New Roman" w:cstheme="minorBidi"/>
          <w:sz w:val="28"/>
        </w:rPr>
        <w:t xml:space="preserve"> </w:t>
      </w:r>
      <w:r>
        <w:rPr>
          <w:rFonts w:ascii="Times New Roman" w:cstheme="minorBidi"/>
          <w:sz w:val="28"/>
        </w:rPr>
        <w:t>ділення</w:t>
      </w:r>
      <w:r>
        <w:rPr>
          <w:rFonts w:ascii="Times New Roman" w:cstheme="minorBidi"/>
          <w:sz w:val="28"/>
        </w:rPr>
        <w:t xml:space="preserve"> </w:t>
      </w:r>
      <w:r>
        <w:rPr>
          <w:rFonts w:ascii="Times New Roman" w:cstheme="minorBidi"/>
          <w:sz w:val="28"/>
        </w:rPr>
        <w:t>цілих</w:t>
      </w:r>
      <w:r>
        <w:rPr>
          <w:rFonts w:ascii="Times New Roman" w:cstheme="minorBidi"/>
          <w:sz w:val="28"/>
        </w:rPr>
        <w:t xml:space="preserve"> </w:t>
      </w:r>
      <w:r>
        <w:rPr>
          <w:rFonts w:ascii="Times New Roman" w:cstheme="minorBidi"/>
          <w:sz w:val="28"/>
        </w:rPr>
        <w:t>чисел</w:t>
      </w:r>
      <w:r>
        <w:rPr>
          <w:rFonts w:ascii="Times New Roman" w:cstheme="minorBidi"/>
          <w:sz w:val="28"/>
        </w:rPr>
        <w:t xml:space="preserve"> </w:t>
      </w:r>
      <w:r>
        <w:rPr>
          <w:rFonts w:ascii="Times New Roman" w:cstheme="minorBidi"/>
          <w:sz w:val="28"/>
        </w:rPr>
        <w:t>потрібно</w:t>
      </w:r>
      <w:r>
        <w:rPr>
          <w:rFonts w:ascii="Times New Roman" w:cstheme="minorBidi"/>
          <w:sz w:val="28"/>
        </w:rPr>
        <w:t xml:space="preserve"> </w:t>
      </w:r>
      <w:r>
        <w:rPr>
          <w:rFonts w:ascii="Times New Roman" w:cstheme="minorBidi"/>
          <w:sz w:val="28"/>
        </w:rPr>
        <w:t>якимось</w:t>
      </w:r>
      <w:r>
        <w:rPr>
          <w:rFonts w:ascii="Times New Roman" w:cstheme="minorBidi"/>
          <w:sz w:val="28"/>
        </w:rPr>
        <w:t xml:space="preserve"> </w:t>
      </w:r>
      <w:r>
        <w:rPr>
          <w:rFonts w:ascii="Times New Roman" w:cstheme="minorBidi"/>
          <w:sz w:val="28"/>
        </w:rPr>
        <w:t>чином</w:t>
      </w:r>
      <w:r>
        <w:rPr>
          <w:rFonts w:ascii="Times New Roman" w:cstheme="minorBidi"/>
          <w:sz w:val="28"/>
        </w:rPr>
        <w:t xml:space="preserve"> </w:t>
      </w:r>
      <w:r>
        <w:rPr>
          <w:rFonts w:ascii="Times New Roman" w:cstheme="minorBidi"/>
          <w:sz w:val="28"/>
        </w:rPr>
        <w:t>привести</w:t>
      </w:r>
      <w:r>
        <w:rPr>
          <w:rFonts w:ascii="Times New Roman" w:cstheme="minorBidi"/>
          <w:sz w:val="28"/>
        </w:rPr>
        <w:t xml:space="preserve"> </w:t>
      </w:r>
      <w:r>
        <w:rPr>
          <w:rFonts w:ascii="Times New Roman" w:cstheme="minorBidi"/>
          <w:sz w:val="28"/>
        </w:rPr>
        <w:t>один</w:t>
      </w:r>
      <w:r>
        <w:rPr>
          <w:rFonts w:ascii="Times New Roman" w:cstheme="minorBidi"/>
          <w:sz w:val="28"/>
        </w:rPr>
        <w:t xml:space="preserve"> </w:t>
      </w:r>
      <w:r>
        <w:rPr>
          <w:rFonts w:ascii="Times New Roman" w:cstheme="minorBidi"/>
          <w:sz w:val="28"/>
        </w:rPr>
        <w:t>з</w:t>
      </w:r>
      <w:r>
        <w:rPr>
          <w:rFonts w:ascii="Times New Roman" w:cstheme="minorBidi"/>
          <w:sz w:val="28"/>
        </w:rPr>
        <w:t xml:space="preserve"> </w:t>
      </w:r>
      <w:r>
        <w:rPr>
          <w:rFonts w:ascii="Times New Roman" w:cstheme="minorBidi"/>
          <w:sz w:val="28"/>
        </w:rPr>
        <w:t>операндів</w:t>
      </w:r>
      <w:r>
        <w:rPr>
          <w:rFonts w:ascii="Times New Roman" w:cstheme="minorBidi"/>
          <w:sz w:val="28"/>
        </w:rPr>
        <w:t xml:space="preserve"> </w:t>
      </w:r>
      <w:r>
        <w:rPr>
          <w:rFonts w:ascii="Times New Roman" w:cstheme="minorBidi"/>
          <w:sz w:val="28"/>
        </w:rPr>
        <w:t>до</w:t>
      </w:r>
      <w:r>
        <w:rPr>
          <w:rFonts w:ascii="Times New Roman" w:cstheme="minorBidi"/>
          <w:sz w:val="28"/>
        </w:rPr>
        <w:t xml:space="preserve"> </w:t>
      </w:r>
      <w:r>
        <w:rPr>
          <w:rFonts w:ascii="Times New Roman" w:cstheme="minorBidi"/>
          <w:sz w:val="28"/>
        </w:rPr>
        <w:t>дійсного</w:t>
      </w:r>
      <w:r>
        <w:rPr>
          <w:rFonts w:ascii="Times New Roman" w:cstheme="minorBidi"/>
          <w:sz w:val="28"/>
        </w:rPr>
        <w:t xml:space="preserve"> </w:t>
      </w:r>
      <w:r>
        <w:rPr>
          <w:rFonts w:ascii="Times New Roman" w:cstheme="minorBidi"/>
          <w:sz w:val="28"/>
        </w:rPr>
        <w:t>числа</w:t>
      </w:r>
      <w:r>
        <w:rPr>
          <w:rFonts w:ascii="Times New Roman" w:cstheme="minorBidi"/>
          <w:sz w:val="28"/>
        </w:rPr>
        <w:t xml:space="preserve">. </w:t>
      </w:r>
      <w:r>
        <w:rPr>
          <w:rFonts w:ascii="Times New Roman" w:cstheme="minorBidi"/>
          <w:sz w:val="28"/>
        </w:rPr>
        <w:t>Наприклад</w:t>
      </w:r>
    </w:p>
    <w:p w14:paraId="3DFC80AC" w14:textId="77777777" w:rsidR="008D1CA6" w:rsidRDefault="008D1CA6" w:rsidP="00BA261B">
      <w:pPr>
        <w:pStyle w:val="Textbody0"/>
        <w:spacing w:after="0" w:line="240" w:lineRule="auto"/>
        <w:rPr>
          <w:rFonts w:cstheme="minorBidi"/>
        </w:rPr>
      </w:pPr>
      <w:r>
        <w:rPr>
          <w:rFonts w:ascii="Courier New" w:cstheme="minorBidi"/>
        </w:rPr>
        <w:t xml:space="preserve">    </w:t>
      </w:r>
      <w:proofErr w:type="spellStart"/>
      <w:r w:rsidRPr="006F6F46">
        <w:rPr>
          <w:rFonts w:ascii="Courier New" w:cstheme="minorBidi"/>
          <w:color w:val="0070C0"/>
        </w:rPr>
        <w:t>int</w:t>
      </w:r>
      <w:proofErr w:type="spellEnd"/>
      <w:r>
        <w:rPr>
          <w:rFonts w:ascii="Courier New" w:cstheme="minorBidi"/>
        </w:rPr>
        <w:t xml:space="preserve"> </w:t>
      </w:r>
      <w:r>
        <w:rPr>
          <w:rFonts w:ascii="Courier New" w:cstheme="minorBidi"/>
          <w:lang w:val="en-US"/>
        </w:rPr>
        <w:t>x</w:t>
      </w:r>
      <w:r>
        <w:rPr>
          <w:rFonts w:ascii="Courier New" w:cstheme="minorBidi"/>
        </w:rPr>
        <w:t>,y;</w:t>
      </w:r>
    </w:p>
    <w:p w14:paraId="1AE12E90" w14:textId="77777777" w:rsidR="008D1CA6" w:rsidRDefault="008D1CA6" w:rsidP="00BA261B">
      <w:pPr>
        <w:pStyle w:val="Textbody0"/>
        <w:spacing w:after="0" w:line="240" w:lineRule="auto"/>
        <w:rPr>
          <w:rFonts w:cstheme="minorBidi"/>
        </w:rPr>
      </w:pPr>
      <w:r>
        <w:rPr>
          <w:rFonts w:ascii="Courier New" w:cstheme="minorBidi"/>
        </w:rPr>
        <w:t xml:space="preserve">    </w:t>
      </w:r>
      <w:proofErr w:type="spellStart"/>
      <w:r>
        <w:rPr>
          <w:rFonts w:ascii="Courier New" w:cstheme="minorBidi"/>
        </w:rPr>
        <w:t>scanf</w:t>
      </w:r>
      <w:proofErr w:type="spellEnd"/>
      <w:r>
        <w:rPr>
          <w:rFonts w:ascii="Courier New" w:cstheme="minorBidi"/>
        </w:rPr>
        <w:t>("%d %d",&amp;</w:t>
      </w:r>
      <w:r>
        <w:rPr>
          <w:rFonts w:ascii="Courier New" w:cstheme="minorBidi"/>
          <w:lang w:val="en-US"/>
        </w:rPr>
        <w:t>x</w:t>
      </w:r>
      <w:r>
        <w:rPr>
          <w:rFonts w:ascii="Courier New" w:cstheme="minorBidi"/>
        </w:rPr>
        <w:t>, &amp;y);</w:t>
      </w:r>
    </w:p>
    <w:p w14:paraId="4BC40940" w14:textId="77777777" w:rsidR="008D1CA6" w:rsidRDefault="008D1CA6" w:rsidP="00BA261B">
      <w:pPr>
        <w:pStyle w:val="Textbody0"/>
        <w:spacing w:after="0" w:line="240" w:lineRule="auto"/>
        <w:rPr>
          <w:rFonts w:cstheme="minorBidi"/>
        </w:rPr>
      </w:pPr>
      <w:r>
        <w:rPr>
          <w:rFonts w:ascii="Courier New" w:cstheme="minorBidi"/>
        </w:rPr>
        <w:t xml:space="preserve">    </w:t>
      </w:r>
    </w:p>
    <w:p w14:paraId="3AA3CC45" w14:textId="77777777" w:rsidR="008D1CA6" w:rsidRDefault="008D1CA6" w:rsidP="00BA261B">
      <w:pPr>
        <w:pStyle w:val="Textbody0"/>
        <w:spacing w:after="0" w:line="240" w:lineRule="auto"/>
        <w:rPr>
          <w:rFonts w:cstheme="minorBidi"/>
        </w:rPr>
      </w:pPr>
      <w:r>
        <w:rPr>
          <w:rFonts w:ascii="Courier New" w:cstheme="minorBidi"/>
        </w:rPr>
        <w:t xml:space="preserve">    </w:t>
      </w:r>
      <w:proofErr w:type="spellStart"/>
      <w:r w:rsidRPr="006F6F46">
        <w:rPr>
          <w:rFonts w:ascii="Courier New" w:cstheme="minorBidi"/>
          <w:color w:val="0070C0"/>
        </w:rPr>
        <w:t>float</w:t>
      </w:r>
      <w:proofErr w:type="spellEnd"/>
      <w:r>
        <w:rPr>
          <w:rFonts w:ascii="Courier New" w:cstheme="minorBidi"/>
        </w:rPr>
        <w:t xml:space="preserve"> z = (</w:t>
      </w:r>
      <w:proofErr w:type="spellStart"/>
      <w:r w:rsidRPr="006F6F46">
        <w:rPr>
          <w:rFonts w:ascii="Courier New" w:cstheme="minorBidi"/>
          <w:color w:val="0070C0"/>
        </w:rPr>
        <w:t>float</w:t>
      </w:r>
      <w:proofErr w:type="spellEnd"/>
      <w:r>
        <w:rPr>
          <w:rFonts w:ascii="Courier New" w:cstheme="minorBidi"/>
        </w:rPr>
        <w:t>)</w:t>
      </w:r>
      <w:r>
        <w:rPr>
          <w:rFonts w:ascii="Courier New" w:cstheme="minorBidi"/>
          <w:lang w:val="en-US"/>
        </w:rPr>
        <w:t>x</w:t>
      </w:r>
      <w:r>
        <w:rPr>
          <w:rFonts w:ascii="Courier New" w:cstheme="minorBidi"/>
        </w:rPr>
        <w:t xml:space="preserve">/y; </w:t>
      </w:r>
      <w:r w:rsidRPr="006F6F46">
        <w:rPr>
          <w:rFonts w:ascii="Courier New" w:cstheme="minorBidi"/>
          <w:color w:val="00B050"/>
        </w:rPr>
        <w:t xml:space="preserve">//1) </w:t>
      </w:r>
      <w:r w:rsidRPr="006F6F46">
        <w:rPr>
          <w:rFonts w:ascii="Courier New" w:cstheme="minorBidi"/>
          <w:color w:val="00B050"/>
        </w:rPr>
        <w:t>перетворення</w:t>
      </w:r>
      <w:r w:rsidRPr="006F6F46">
        <w:rPr>
          <w:rFonts w:ascii="Courier New" w:cstheme="minorBidi"/>
          <w:color w:val="00B050"/>
        </w:rPr>
        <w:t xml:space="preserve"> </w:t>
      </w:r>
      <w:r w:rsidRPr="006F6F46">
        <w:rPr>
          <w:rFonts w:ascii="Courier New" w:cstheme="minorBidi"/>
          <w:color w:val="00B050"/>
        </w:rPr>
        <w:t>чисельнику</w:t>
      </w:r>
    </w:p>
    <w:p w14:paraId="38E03BBF" w14:textId="77777777" w:rsidR="008D1CA6" w:rsidRDefault="008D1CA6" w:rsidP="00BA261B">
      <w:pPr>
        <w:pStyle w:val="Textbody0"/>
        <w:spacing w:after="0" w:line="240" w:lineRule="auto"/>
        <w:rPr>
          <w:rFonts w:cstheme="minorBidi"/>
        </w:rPr>
      </w:pPr>
      <w:r>
        <w:rPr>
          <w:rFonts w:ascii="Courier New" w:cstheme="minorBidi"/>
        </w:rPr>
        <w:t xml:space="preserve">    </w:t>
      </w:r>
      <w:proofErr w:type="spellStart"/>
      <w:r>
        <w:rPr>
          <w:rFonts w:ascii="Courier New" w:cstheme="minorBidi"/>
        </w:rPr>
        <w:t>printf</w:t>
      </w:r>
      <w:proofErr w:type="spellEnd"/>
      <w:r>
        <w:rPr>
          <w:rFonts w:ascii="Courier New" w:cstheme="minorBidi"/>
        </w:rPr>
        <w:t>("z=%</w:t>
      </w:r>
      <w:proofErr w:type="spellStart"/>
      <w:r>
        <w:rPr>
          <w:rFonts w:ascii="Courier New" w:cstheme="minorBidi"/>
        </w:rPr>
        <w:t>f",z</w:t>
      </w:r>
      <w:proofErr w:type="spellEnd"/>
      <w:r>
        <w:rPr>
          <w:rFonts w:ascii="Courier New" w:cstheme="minorBidi"/>
        </w:rPr>
        <w:t>);</w:t>
      </w:r>
    </w:p>
    <w:p w14:paraId="0D60EF92" w14:textId="77777777" w:rsidR="008D1CA6" w:rsidRPr="006F6F46" w:rsidRDefault="008D1CA6" w:rsidP="00BA261B">
      <w:pPr>
        <w:pStyle w:val="Textbody0"/>
        <w:spacing w:after="0" w:line="240" w:lineRule="auto"/>
        <w:rPr>
          <w:rFonts w:cstheme="minorBidi"/>
          <w:color w:val="00B050"/>
        </w:rPr>
      </w:pPr>
      <w:r>
        <w:rPr>
          <w:rFonts w:ascii="Courier New" w:cstheme="minorBidi"/>
        </w:rPr>
        <w:t xml:space="preserve">    z = (</w:t>
      </w:r>
      <w:r>
        <w:rPr>
          <w:rFonts w:ascii="Courier New" w:cstheme="minorBidi"/>
          <w:lang w:val="en-US"/>
        </w:rPr>
        <w:t>x</w:t>
      </w:r>
      <w:r>
        <w:rPr>
          <w:rFonts w:ascii="Courier New" w:cstheme="minorBidi"/>
        </w:rPr>
        <w:t xml:space="preserve">+0.0)/y; </w:t>
      </w:r>
      <w:r w:rsidRPr="006F6F46">
        <w:rPr>
          <w:rFonts w:ascii="Courier New" w:cstheme="minorBidi"/>
          <w:color w:val="00B050"/>
        </w:rPr>
        <w:t xml:space="preserve">//2) </w:t>
      </w:r>
      <w:r w:rsidRPr="006F6F46">
        <w:rPr>
          <w:rFonts w:ascii="Courier New" w:cstheme="minorBidi"/>
          <w:color w:val="00B050"/>
        </w:rPr>
        <w:t>перетворення</w:t>
      </w:r>
      <w:r w:rsidRPr="006F6F46">
        <w:rPr>
          <w:rFonts w:ascii="Courier New" w:cstheme="minorBidi"/>
          <w:color w:val="00B050"/>
        </w:rPr>
        <w:t xml:space="preserve"> </w:t>
      </w:r>
      <w:r w:rsidRPr="006F6F46">
        <w:rPr>
          <w:rFonts w:ascii="Courier New" w:cstheme="minorBidi"/>
          <w:color w:val="00B050"/>
        </w:rPr>
        <w:t>значення</w:t>
      </w:r>
      <w:r w:rsidRPr="006F6F46">
        <w:rPr>
          <w:rFonts w:ascii="Courier New" w:cstheme="minorBidi"/>
          <w:color w:val="00B050"/>
        </w:rPr>
        <w:t xml:space="preserve"> </w:t>
      </w:r>
      <w:r w:rsidRPr="006F6F46">
        <w:rPr>
          <w:rFonts w:ascii="Courier New" w:cstheme="minorBidi"/>
          <w:color w:val="00B050"/>
        </w:rPr>
        <w:t>виразу</w:t>
      </w:r>
    </w:p>
    <w:p w14:paraId="5AD37E11" w14:textId="77777777" w:rsidR="008D1CA6" w:rsidRDefault="008D1CA6" w:rsidP="00BA261B">
      <w:pPr>
        <w:pStyle w:val="Textbody0"/>
        <w:spacing w:after="0" w:line="240" w:lineRule="auto"/>
        <w:rPr>
          <w:rFonts w:cstheme="minorBidi"/>
        </w:rPr>
      </w:pPr>
      <w:r>
        <w:rPr>
          <w:rFonts w:ascii="Courier New" w:cstheme="minorBidi"/>
        </w:rPr>
        <w:t xml:space="preserve">    </w:t>
      </w:r>
      <w:proofErr w:type="spellStart"/>
      <w:r>
        <w:rPr>
          <w:rFonts w:ascii="Courier New" w:cstheme="minorBidi"/>
        </w:rPr>
        <w:t>printf</w:t>
      </w:r>
      <w:proofErr w:type="spellEnd"/>
      <w:r>
        <w:rPr>
          <w:rFonts w:ascii="Courier New" w:cstheme="minorBidi"/>
        </w:rPr>
        <w:t>("z=%</w:t>
      </w:r>
      <w:proofErr w:type="spellStart"/>
      <w:r>
        <w:rPr>
          <w:rFonts w:ascii="Courier New" w:cstheme="minorBidi"/>
        </w:rPr>
        <w:t>f",z</w:t>
      </w:r>
      <w:proofErr w:type="spellEnd"/>
      <w:r>
        <w:rPr>
          <w:rFonts w:ascii="Courier New" w:cstheme="minorBidi"/>
        </w:rPr>
        <w:t>);</w:t>
      </w:r>
    </w:p>
    <w:p w14:paraId="7E983DB2" w14:textId="77777777" w:rsidR="008D1CA6" w:rsidRDefault="008D1CA6" w:rsidP="00BA261B">
      <w:pPr>
        <w:pStyle w:val="Textbody0"/>
        <w:spacing w:after="0" w:line="240" w:lineRule="auto"/>
        <w:rPr>
          <w:rFonts w:cstheme="minorBidi"/>
        </w:rPr>
      </w:pPr>
      <w:r>
        <w:rPr>
          <w:rFonts w:ascii="Courier New" w:cstheme="minorBidi"/>
        </w:rPr>
        <w:t xml:space="preserve">    z = </w:t>
      </w:r>
      <w:r>
        <w:rPr>
          <w:rFonts w:ascii="Courier New" w:cstheme="minorBidi"/>
          <w:lang w:val="en-US"/>
        </w:rPr>
        <w:t>x</w:t>
      </w:r>
      <w:r>
        <w:rPr>
          <w:rFonts w:ascii="Courier New" w:cstheme="minorBidi"/>
        </w:rPr>
        <w:t>/(</w:t>
      </w:r>
      <w:proofErr w:type="spellStart"/>
      <w:r w:rsidRPr="006F6F46">
        <w:rPr>
          <w:rFonts w:ascii="Courier New" w:cstheme="minorBidi"/>
          <w:color w:val="0070C0"/>
        </w:rPr>
        <w:t>float</w:t>
      </w:r>
      <w:proofErr w:type="spellEnd"/>
      <w:r>
        <w:rPr>
          <w:rFonts w:ascii="Courier New" w:cstheme="minorBidi"/>
        </w:rPr>
        <w:t xml:space="preserve">)y; </w:t>
      </w:r>
      <w:r w:rsidRPr="006F6F46">
        <w:rPr>
          <w:rFonts w:ascii="Courier New" w:cstheme="minorBidi"/>
          <w:color w:val="00B050"/>
        </w:rPr>
        <w:t xml:space="preserve">//3) </w:t>
      </w:r>
      <w:r w:rsidRPr="006F6F46">
        <w:rPr>
          <w:rFonts w:ascii="Courier New" w:cstheme="minorBidi"/>
          <w:color w:val="00B050"/>
        </w:rPr>
        <w:t>перетворення</w:t>
      </w:r>
      <w:r w:rsidRPr="006F6F46">
        <w:rPr>
          <w:rFonts w:ascii="Courier New" w:cstheme="minorBidi"/>
          <w:color w:val="00B050"/>
        </w:rPr>
        <w:t xml:space="preserve"> </w:t>
      </w:r>
      <w:r w:rsidRPr="006F6F46">
        <w:rPr>
          <w:rFonts w:ascii="Courier New" w:cstheme="minorBidi"/>
          <w:color w:val="00B050"/>
        </w:rPr>
        <w:t>знаменн</w:t>
      </w:r>
      <w:r>
        <w:rPr>
          <w:rFonts w:ascii="Courier New" w:cstheme="minorBidi"/>
          <w:color w:val="00B050"/>
        </w:rPr>
        <w:t>и</w:t>
      </w:r>
      <w:r w:rsidRPr="006F6F46">
        <w:rPr>
          <w:rFonts w:ascii="Courier New" w:cstheme="minorBidi"/>
          <w:color w:val="00B050"/>
        </w:rPr>
        <w:t>ку</w:t>
      </w:r>
    </w:p>
    <w:p w14:paraId="3183C89B" w14:textId="77777777" w:rsidR="008D1CA6" w:rsidRDefault="008D1CA6" w:rsidP="00BA261B">
      <w:pPr>
        <w:pStyle w:val="Textbody0"/>
        <w:spacing w:after="0" w:line="240" w:lineRule="auto"/>
        <w:rPr>
          <w:rFonts w:cstheme="minorBidi"/>
        </w:rPr>
      </w:pPr>
      <w:r>
        <w:rPr>
          <w:rFonts w:ascii="Courier New" w:cstheme="minorBidi"/>
        </w:rPr>
        <w:t xml:space="preserve">    </w:t>
      </w:r>
      <w:proofErr w:type="spellStart"/>
      <w:r>
        <w:rPr>
          <w:rFonts w:ascii="Courier New" w:cstheme="minorBidi"/>
        </w:rPr>
        <w:t>printf</w:t>
      </w:r>
      <w:proofErr w:type="spellEnd"/>
      <w:r>
        <w:rPr>
          <w:rFonts w:ascii="Courier New" w:cstheme="minorBidi"/>
        </w:rPr>
        <w:t>("z=%</w:t>
      </w:r>
      <w:proofErr w:type="spellStart"/>
      <w:r>
        <w:rPr>
          <w:rFonts w:ascii="Courier New" w:cstheme="minorBidi"/>
        </w:rPr>
        <w:t>f",z</w:t>
      </w:r>
      <w:proofErr w:type="spellEnd"/>
      <w:r>
        <w:rPr>
          <w:rFonts w:ascii="Courier New" w:cstheme="minorBidi"/>
        </w:rPr>
        <w:t>);</w:t>
      </w:r>
    </w:p>
    <w:p w14:paraId="27B3AE5D" w14:textId="77777777" w:rsidR="008D1CA6" w:rsidRDefault="008D1CA6" w:rsidP="00BA261B">
      <w:pPr>
        <w:pStyle w:val="Textbody0"/>
        <w:spacing w:after="0" w:line="240" w:lineRule="auto"/>
        <w:rPr>
          <w:rFonts w:ascii="Times New Roman" w:cstheme="minorBidi"/>
        </w:rPr>
      </w:pPr>
    </w:p>
    <w:p w14:paraId="3334E746" w14:textId="77777777" w:rsidR="008D1CA6" w:rsidRPr="00CC58E1" w:rsidRDefault="008D1CA6" w:rsidP="00BA261B">
      <w:pPr>
        <w:pStyle w:val="2"/>
        <w:spacing w:before="0" w:after="0"/>
        <w:jc w:val="center"/>
        <w:rPr>
          <w:lang w:val="uk-UA"/>
        </w:rPr>
      </w:pPr>
      <w:r>
        <w:rPr>
          <w:lang w:val="uk-UA"/>
        </w:rPr>
        <w:t>Булевий тип</w:t>
      </w:r>
    </w:p>
    <w:p w14:paraId="0F9938D5" w14:textId="77777777" w:rsidR="008D1CA6" w:rsidRDefault="008D1CA6" w:rsidP="00E64A59">
      <w:pPr>
        <w:pStyle w:val="Textbody0"/>
        <w:spacing w:after="0" w:line="240" w:lineRule="auto"/>
        <w:jc w:val="both"/>
        <w:rPr>
          <w:rFonts w:cstheme="minorBidi"/>
        </w:rPr>
      </w:pPr>
      <w:r>
        <w:rPr>
          <w:rFonts w:ascii="Times New Roman" w:cstheme="minorBidi"/>
          <w:sz w:val="28"/>
          <w:lang w:bidi="hi-IN"/>
        </w:rPr>
        <w:t>Булевий</w:t>
      </w:r>
      <w:r>
        <w:rPr>
          <w:rFonts w:ascii="Times New Roman" w:cstheme="minorBidi"/>
          <w:sz w:val="28"/>
          <w:lang w:bidi="hi-IN"/>
        </w:rPr>
        <w:t xml:space="preserve"> </w:t>
      </w:r>
      <w:r>
        <w:rPr>
          <w:rFonts w:ascii="Times New Roman" w:cstheme="minorBidi"/>
          <w:sz w:val="28"/>
          <w:lang w:bidi="hi-IN"/>
        </w:rPr>
        <w:t>тип</w:t>
      </w:r>
      <w:r>
        <w:rPr>
          <w:rFonts w:ascii="Times New Roman" w:cstheme="minorBidi"/>
          <w:sz w:val="28"/>
          <w:lang w:bidi="hi-IN"/>
        </w:rPr>
        <w:t xml:space="preserve"> </w:t>
      </w:r>
      <w:r>
        <w:rPr>
          <w:rFonts w:ascii="Times New Roman" w:cstheme="minorBidi"/>
          <w:sz w:val="28"/>
          <w:lang w:bidi="hi-IN"/>
        </w:rPr>
        <w:t>з’явився</w:t>
      </w:r>
      <w:r>
        <w:rPr>
          <w:rFonts w:ascii="Times New Roman" w:cstheme="minorBidi"/>
          <w:sz w:val="28"/>
          <w:lang w:bidi="hi-IN"/>
        </w:rPr>
        <w:t xml:space="preserve"> </w:t>
      </w:r>
      <w:r>
        <w:rPr>
          <w:rFonts w:ascii="Times New Roman" w:cstheme="minorBidi"/>
          <w:sz w:val="28"/>
          <w:lang w:bidi="hi-IN"/>
        </w:rPr>
        <w:t>в</w:t>
      </w:r>
      <w:r>
        <w:rPr>
          <w:rFonts w:ascii="Times New Roman" w:cstheme="minorBidi"/>
          <w:sz w:val="28"/>
          <w:lang w:bidi="hi-IN"/>
        </w:rPr>
        <w:t xml:space="preserve"> </w:t>
      </w:r>
      <w:r>
        <w:rPr>
          <w:rFonts w:ascii="Times New Roman" w:cstheme="minorBidi"/>
          <w:sz w:val="28"/>
          <w:lang w:bidi="hi-IN"/>
        </w:rPr>
        <w:t>мові</w:t>
      </w:r>
      <w:r>
        <w:rPr>
          <w:rFonts w:ascii="Times New Roman" w:cstheme="minorBidi"/>
          <w:sz w:val="28"/>
          <w:lang w:bidi="hi-IN"/>
        </w:rPr>
        <w:t xml:space="preserve"> </w:t>
      </w:r>
      <w:r>
        <w:rPr>
          <w:rFonts w:ascii="Times New Roman" w:cstheme="minorBidi"/>
          <w:sz w:val="28"/>
          <w:lang w:bidi="hi-IN"/>
        </w:rPr>
        <w:t>Сі</w:t>
      </w:r>
      <w:r>
        <w:rPr>
          <w:rFonts w:ascii="Times New Roman" w:cstheme="minorBidi"/>
          <w:sz w:val="28"/>
          <w:lang w:bidi="hi-IN"/>
        </w:rPr>
        <w:t xml:space="preserve"> </w:t>
      </w:r>
      <w:r>
        <w:rPr>
          <w:rFonts w:ascii="Times New Roman" w:cstheme="minorBidi"/>
          <w:sz w:val="28"/>
          <w:lang w:bidi="hi-IN"/>
        </w:rPr>
        <w:t>з</w:t>
      </w:r>
      <w:r>
        <w:rPr>
          <w:rFonts w:ascii="Times New Roman" w:cstheme="minorBidi"/>
          <w:sz w:val="28"/>
          <w:lang w:bidi="hi-IN"/>
        </w:rPr>
        <w:t xml:space="preserve"> </w:t>
      </w:r>
      <w:r>
        <w:rPr>
          <w:rFonts w:ascii="Times New Roman" w:cstheme="minorBidi"/>
          <w:sz w:val="28"/>
          <w:lang w:bidi="hi-IN"/>
        </w:rPr>
        <w:t>стандарту</w:t>
      </w:r>
      <w:r>
        <w:rPr>
          <w:rFonts w:ascii="Times New Roman" w:cstheme="minorBidi"/>
          <w:sz w:val="28"/>
          <w:lang w:bidi="hi-IN"/>
        </w:rPr>
        <w:t xml:space="preserve"> </w:t>
      </w:r>
      <w:r>
        <w:rPr>
          <w:rFonts w:ascii="Times New Roman" w:cstheme="minorBidi"/>
          <w:sz w:val="28"/>
          <w:lang w:bidi="hi-IN"/>
        </w:rPr>
        <w:t>С</w:t>
      </w:r>
      <w:r>
        <w:rPr>
          <w:rFonts w:ascii="Times New Roman" w:cstheme="minorBidi"/>
          <w:sz w:val="28"/>
          <w:lang w:bidi="hi-IN"/>
        </w:rPr>
        <w:t xml:space="preserve">99. </w:t>
      </w:r>
      <w:r>
        <w:rPr>
          <w:rFonts w:ascii="Times New Roman" w:cstheme="minorBidi"/>
          <w:sz w:val="28"/>
          <w:lang w:bidi="hi-IN"/>
        </w:rPr>
        <w:t>Для</w:t>
      </w:r>
      <w:r>
        <w:rPr>
          <w:rFonts w:ascii="Times New Roman" w:cstheme="minorBidi"/>
          <w:sz w:val="28"/>
          <w:lang w:bidi="hi-IN"/>
        </w:rPr>
        <w:t xml:space="preserve"> </w:t>
      </w:r>
      <w:r>
        <w:rPr>
          <w:rFonts w:ascii="Times New Roman" w:cstheme="minorBidi"/>
          <w:sz w:val="28"/>
          <w:lang w:bidi="hi-IN"/>
        </w:rPr>
        <w:t>його</w:t>
      </w:r>
      <w:r>
        <w:rPr>
          <w:rFonts w:ascii="Times New Roman" w:cstheme="minorBidi"/>
          <w:sz w:val="28"/>
          <w:lang w:bidi="hi-IN"/>
        </w:rPr>
        <w:t xml:space="preserve"> </w:t>
      </w:r>
      <w:r>
        <w:rPr>
          <w:rFonts w:ascii="Times New Roman" w:cstheme="minorBidi"/>
          <w:sz w:val="28"/>
          <w:lang w:bidi="hi-IN"/>
        </w:rPr>
        <w:t>підключення</w:t>
      </w:r>
      <w:r>
        <w:rPr>
          <w:rFonts w:ascii="Times New Roman" w:cstheme="minorBidi"/>
          <w:sz w:val="28"/>
          <w:lang w:bidi="hi-IN"/>
        </w:rPr>
        <w:t xml:space="preserve"> </w:t>
      </w:r>
      <w:r>
        <w:rPr>
          <w:rFonts w:ascii="Times New Roman" w:cstheme="minorBidi"/>
          <w:sz w:val="28"/>
          <w:lang w:bidi="hi-IN"/>
        </w:rPr>
        <w:t>потрібна</w:t>
      </w:r>
      <w:r>
        <w:rPr>
          <w:rFonts w:ascii="Times New Roman" w:cstheme="minorBidi"/>
          <w:sz w:val="28"/>
          <w:lang w:bidi="hi-IN"/>
        </w:rPr>
        <w:t xml:space="preserve"> </w:t>
      </w:r>
      <w:r>
        <w:rPr>
          <w:rFonts w:ascii="Times New Roman" w:cstheme="minorBidi"/>
          <w:sz w:val="28"/>
          <w:lang w:bidi="hi-IN"/>
        </w:rPr>
        <w:t>бібліотека</w:t>
      </w:r>
      <w:r>
        <w:rPr>
          <w:rFonts w:ascii="Times New Roman" w:cstheme="minorBidi"/>
          <w:sz w:val="28"/>
          <w:lang w:bidi="hi-IN"/>
        </w:rPr>
        <w:t xml:space="preserve"> &lt;</w:t>
      </w:r>
      <w:proofErr w:type="spellStart"/>
      <w:r>
        <w:rPr>
          <w:rFonts w:ascii="Times New Roman" w:cstheme="minorBidi"/>
          <w:sz w:val="28"/>
          <w:lang w:bidi="hi-IN"/>
        </w:rPr>
        <w:t>stdbool.h</w:t>
      </w:r>
      <w:proofErr w:type="spellEnd"/>
      <w:r>
        <w:rPr>
          <w:rFonts w:ascii="Times New Roman" w:cstheme="minorBidi"/>
          <w:sz w:val="28"/>
          <w:lang w:bidi="hi-IN"/>
        </w:rPr>
        <w:t xml:space="preserve">&gt;. </w:t>
      </w:r>
      <w:r>
        <w:rPr>
          <w:rFonts w:ascii="Times New Roman" w:cstheme="minorBidi"/>
          <w:sz w:val="28"/>
          <w:lang w:bidi="hi-IN"/>
        </w:rPr>
        <w:t>Він</w:t>
      </w:r>
      <w:r>
        <w:rPr>
          <w:rFonts w:ascii="Times New Roman" w:cstheme="minorBidi"/>
          <w:sz w:val="28"/>
          <w:lang w:bidi="hi-IN"/>
        </w:rPr>
        <w:t xml:space="preserve"> </w:t>
      </w:r>
      <w:r>
        <w:rPr>
          <w:rFonts w:ascii="Times New Roman" w:cstheme="minorBidi"/>
          <w:sz w:val="28"/>
          <w:lang w:bidi="hi-IN"/>
        </w:rPr>
        <w:t>дозволяє</w:t>
      </w:r>
      <w:r>
        <w:rPr>
          <w:rFonts w:ascii="Times New Roman" w:cstheme="minorBidi"/>
          <w:sz w:val="28"/>
          <w:lang w:bidi="hi-IN"/>
        </w:rPr>
        <w:t xml:space="preserve"> </w:t>
      </w:r>
      <w:r>
        <w:rPr>
          <w:rFonts w:ascii="Times New Roman" w:cstheme="minorBidi"/>
          <w:sz w:val="28"/>
          <w:lang w:bidi="hi-IN"/>
        </w:rPr>
        <w:t>зберігати</w:t>
      </w:r>
      <w:r>
        <w:rPr>
          <w:rFonts w:ascii="Times New Roman" w:cstheme="minorBidi"/>
          <w:sz w:val="28"/>
          <w:lang w:bidi="hi-IN"/>
        </w:rPr>
        <w:t xml:space="preserve"> </w:t>
      </w:r>
      <w:r>
        <w:rPr>
          <w:rFonts w:ascii="Times New Roman" w:cstheme="minorBidi"/>
          <w:sz w:val="28"/>
          <w:lang w:bidi="hi-IN"/>
        </w:rPr>
        <w:t>змінні</w:t>
      </w:r>
      <w:r>
        <w:rPr>
          <w:rFonts w:ascii="Times New Roman" w:cstheme="minorBidi"/>
          <w:sz w:val="28"/>
          <w:lang w:bidi="hi-IN"/>
        </w:rPr>
        <w:t xml:space="preserve">, </w:t>
      </w:r>
      <w:r>
        <w:rPr>
          <w:rFonts w:ascii="Times New Roman" w:cstheme="minorBidi"/>
          <w:sz w:val="28"/>
          <w:lang w:bidi="hi-IN"/>
        </w:rPr>
        <w:t>які</w:t>
      </w:r>
      <w:r>
        <w:rPr>
          <w:rFonts w:ascii="Times New Roman" w:cstheme="minorBidi"/>
          <w:sz w:val="28"/>
          <w:lang w:bidi="hi-IN"/>
        </w:rPr>
        <w:t xml:space="preserve"> </w:t>
      </w:r>
      <w:r>
        <w:rPr>
          <w:rFonts w:ascii="Times New Roman" w:cstheme="minorBidi"/>
          <w:sz w:val="28"/>
          <w:lang w:bidi="hi-IN"/>
        </w:rPr>
        <w:t>можуть</w:t>
      </w:r>
      <w:r>
        <w:rPr>
          <w:rFonts w:ascii="Times New Roman" w:cstheme="minorBidi"/>
          <w:sz w:val="28"/>
          <w:lang w:bidi="hi-IN"/>
        </w:rPr>
        <w:t xml:space="preserve"> </w:t>
      </w:r>
      <w:r>
        <w:rPr>
          <w:rFonts w:ascii="Times New Roman" w:cstheme="minorBidi"/>
          <w:sz w:val="28"/>
          <w:lang w:bidi="hi-IN"/>
        </w:rPr>
        <w:t>мати</w:t>
      </w:r>
      <w:r>
        <w:rPr>
          <w:rFonts w:ascii="Times New Roman" w:cstheme="minorBidi"/>
          <w:sz w:val="28"/>
          <w:lang w:bidi="hi-IN"/>
        </w:rPr>
        <w:t xml:space="preserve"> </w:t>
      </w:r>
      <w:r>
        <w:rPr>
          <w:rFonts w:ascii="Times New Roman" w:cstheme="minorBidi"/>
          <w:sz w:val="28"/>
          <w:lang w:bidi="hi-IN"/>
        </w:rPr>
        <w:t>значення</w:t>
      </w:r>
      <w:r>
        <w:rPr>
          <w:rFonts w:ascii="Times New Roman" w:cstheme="minorBidi"/>
          <w:sz w:val="28"/>
          <w:lang w:bidi="hi-IN"/>
        </w:rPr>
        <w:t xml:space="preserve"> 0 </w:t>
      </w:r>
      <w:r>
        <w:rPr>
          <w:rFonts w:ascii="Times New Roman" w:cstheme="minorBidi"/>
          <w:sz w:val="28"/>
          <w:lang w:bidi="hi-IN"/>
        </w:rPr>
        <w:t>або</w:t>
      </w:r>
      <w:r>
        <w:rPr>
          <w:rFonts w:ascii="Times New Roman" w:cstheme="minorBidi"/>
          <w:sz w:val="28"/>
          <w:lang w:bidi="hi-IN"/>
        </w:rPr>
        <w:t xml:space="preserve"> 1, </w:t>
      </w:r>
      <w:r>
        <w:rPr>
          <w:rFonts w:ascii="Times New Roman" w:cstheme="minorBidi"/>
          <w:sz w:val="28"/>
          <w:lang w:bidi="hi-IN"/>
        </w:rPr>
        <w:t>які</w:t>
      </w:r>
      <w:r>
        <w:rPr>
          <w:rFonts w:ascii="Times New Roman" w:cstheme="minorBidi"/>
          <w:sz w:val="28"/>
          <w:lang w:bidi="hi-IN"/>
        </w:rPr>
        <w:t xml:space="preserve"> </w:t>
      </w:r>
      <w:r>
        <w:rPr>
          <w:rFonts w:ascii="Times New Roman" w:cstheme="minorBidi"/>
          <w:sz w:val="28"/>
          <w:lang w:bidi="hi-IN"/>
        </w:rPr>
        <w:t>доступні</w:t>
      </w:r>
      <w:r>
        <w:rPr>
          <w:rFonts w:ascii="Times New Roman" w:cstheme="minorBidi"/>
          <w:sz w:val="28"/>
          <w:lang w:bidi="hi-IN"/>
        </w:rPr>
        <w:t xml:space="preserve"> </w:t>
      </w:r>
      <w:r>
        <w:rPr>
          <w:rFonts w:ascii="Times New Roman" w:cstheme="minorBidi"/>
          <w:sz w:val="28"/>
          <w:lang w:bidi="hi-IN"/>
        </w:rPr>
        <w:t>також</w:t>
      </w:r>
      <w:r>
        <w:rPr>
          <w:rFonts w:ascii="Times New Roman" w:cstheme="minorBidi"/>
          <w:sz w:val="28"/>
          <w:lang w:bidi="hi-IN"/>
        </w:rPr>
        <w:t xml:space="preserve"> </w:t>
      </w:r>
      <w:r>
        <w:rPr>
          <w:rFonts w:ascii="Times New Roman" w:cstheme="minorBidi"/>
          <w:sz w:val="28"/>
          <w:lang w:bidi="hi-IN"/>
        </w:rPr>
        <w:t>за</w:t>
      </w:r>
      <w:r>
        <w:rPr>
          <w:rFonts w:ascii="Times New Roman" w:cstheme="minorBidi"/>
          <w:sz w:val="28"/>
          <w:lang w:bidi="hi-IN"/>
        </w:rPr>
        <w:t xml:space="preserve"> </w:t>
      </w:r>
      <w:r>
        <w:rPr>
          <w:rFonts w:ascii="Times New Roman" w:cstheme="minorBidi"/>
          <w:sz w:val="28"/>
          <w:lang w:bidi="hi-IN"/>
        </w:rPr>
        <w:t>допомогою</w:t>
      </w:r>
      <w:r>
        <w:rPr>
          <w:rFonts w:ascii="Times New Roman" w:cstheme="minorBidi"/>
          <w:sz w:val="28"/>
          <w:lang w:bidi="hi-IN"/>
        </w:rPr>
        <w:t xml:space="preserve"> </w:t>
      </w:r>
      <w:r>
        <w:rPr>
          <w:rFonts w:ascii="Times New Roman" w:cstheme="minorBidi"/>
          <w:sz w:val="28"/>
          <w:lang w:bidi="hi-IN"/>
        </w:rPr>
        <w:t>макросів</w:t>
      </w:r>
      <w:r>
        <w:rPr>
          <w:rFonts w:ascii="Times New Roman" w:cstheme="minorBidi"/>
          <w:sz w:val="28"/>
          <w:lang w:bidi="hi-IN"/>
        </w:rPr>
        <w:t xml:space="preserve"> (</w:t>
      </w:r>
      <w:r>
        <w:rPr>
          <w:rFonts w:ascii="Times New Roman" w:cstheme="minorBidi"/>
          <w:sz w:val="28"/>
          <w:lang w:bidi="hi-IN"/>
        </w:rPr>
        <w:t>літералів</w:t>
      </w:r>
      <w:r>
        <w:rPr>
          <w:rFonts w:ascii="Times New Roman" w:cstheme="minorBidi"/>
          <w:sz w:val="28"/>
          <w:lang w:bidi="hi-IN"/>
        </w:rPr>
        <w:t xml:space="preserve">) </w:t>
      </w:r>
      <w:proofErr w:type="spellStart"/>
      <w:r>
        <w:rPr>
          <w:rFonts w:ascii="Times New Roman" w:cstheme="minorBidi"/>
          <w:sz w:val="28"/>
          <w:lang w:bidi="hi-IN"/>
        </w:rPr>
        <w:t>true</w:t>
      </w:r>
      <w:proofErr w:type="spellEnd"/>
      <w:r>
        <w:rPr>
          <w:rFonts w:ascii="Times New Roman" w:cstheme="minorBidi"/>
          <w:sz w:val="28"/>
          <w:lang w:bidi="hi-IN"/>
        </w:rPr>
        <w:t xml:space="preserve"> </w:t>
      </w:r>
      <w:r>
        <w:rPr>
          <w:rFonts w:ascii="Times New Roman" w:cstheme="minorBidi"/>
          <w:sz w:val="28"/>
          <w:lang w:bidi="hi-IN"/>
        </w:rPr>
        <w:t>та</w:t>
      </w:r>
      <w:r>
        <w:rPr>
          <w:rFonts w:ascii="Times New Roman" w:cstheme="minorBidi"/>
          <w:sz w:val="28"/>
          <w:lang w:bidi="hi-IN"/>
        </w:rPr>
        <w:t xml:space="preserve"> </w:t>
      </w:r>
      <w:proofErr w:type="spellStart"/>
      <w:r>
        <w:rPr>
          <w:rFonts w:ascii="Times New Roman" w:cstheme="minorBidi"/>
          <w:sz w:val="28"/>
          <w:lang w:bidi="hi-IN"/>
        </w:rPr>
        <w:t>false</w:t>
      </w:r>
      <w:proofErr w:type="spellEnd"/>
      <w:r>
        <w:rPr>
          <w:rFonts w:ascii="Times New Roman" w:cstheme="minorBidi"/>
          <w:sz w:val="28"/>
          <w:lang w:bidi="hi-IN"/>
        </w:rPr>
        <w:t xml:space="preserve">. </w:t>
      </w:r>
    </w:p>
    <w:p w14:paraId="0425F30A" w14:textId="77777777" w:rsidR="008D1CA6" w:rsidRDefault="008D1CA6" w:rsidP="00E64A59">
      <w:pPr>
        <w:pStyle w:val="Textbody0"/>
        <w:spacing w:after="0" w:line="240" w:lineRule="auto"/>
        <w:jc w:val="both"/>
        <w:rPr>
          <w:rFonts w:cstheme="minorBidi"/>
        </w:rPr>
      </w:pPr>
      <w:r>
        <w:rPr>
          <w:rFonts w:ascii="Times New Roman" w:cstheme="minorBidi"/>
          <w:sz w:val="28"/>
          <w:lang w:bidi="hi-IN"/>
        </w:rPr>
        <w:t>Ініціалізація</w:t>
      </w:r>
      <w:r>
        <w:rPr>
          <w:rFonts w:ascii="Times New Roman" w:cstheme="minorBidi"/>
          <w:sz w:val="28"/>
          <w:lang w:bidi="hi-IN"/>
        </w:rPr>
        <w:t xml:space="preserve"> </w:t>
      </w:r>
      <w:r>
        <w:rPr>
          <w:rFonts w:ascii="Times New Roman" w:cstheme="minorBidi"/>
          <w:sz w:val="28"/>
          <w:lang w:bidi="hi-IN"/>
        </w:rPr>
        <w:t>або</w:t>
      </w:r>
      <w:r>
        <w:rPr>
          <w:rFonts w:ascii="Times New Roman" w:cstheme="minorBidi"/>
          <w:sz w:val="28"/>
          <w:lang w:bidi="hi-IN"/>
        </w:rPr>
        <w:t xml:space="preserve"> </w:t>
      </w:r>
      <w:r>
        <w:rPr>
          <w:rFonts w:ascii="Times New Roman" w:cstheme="minorBidi"/>
          <w:sz w:val="28"/>
          <w:lang w:bidi="hi-IN"/>
        </w:rPr>
        <w:t>присвоєння</w:t>
      </w:r>
      <w:r>
        <w:rPr>
          <w:rFonts w:ascii="Times New Roman" w:cstheme="minorBidi"/>
          <w:sz w:val="28"/>
          <w:lang w:bidi="hi-IN"/>
        </w:rPr>
        <w:t xml:space="preserve"> </w:t>
      </w:r>
      <w:r>
        <w:rPr>
          <w:rFonts w:ascii="Times New Roman" w:cstheme="minorBidi"/>
          <w:sz w:val="28"/>
          <w:lang w:bidi="hi-IN"/>
        </w:rPr>
        <w:t>може</w:t>
      </w:r>
      <w:r>
        <w:rPr>
          <w:rFonts w:ascii="Times New Roman" w:cstheme="minorBidi"/>
          <w:sz w:val="28"/>
          <w:lang w:bidi="hi-IN"/>
        </w:rPr>
        <w:t xml:space="preserve"> </w:t>
      </w:r>
      <w:r>
        <w:rPr>
          <w:rFonts w:ascii="Times New Roman" w:cstheme="minorBidi"/>
          <w:sz w:val="28"/>
          <w:lang w:bidi="hi-IN"/>
        </w:rPr>
        <w:t>виглядати</w:t>
      </w:r>
      <w:r>
        <w:rPr>
          <w:rFonts w:ascii="Times New Roman" w:cstheme="minorBidi"/>
          <w:sz w:val="28"/>
          <w:lang w:bidi="hi-IN"/>
        </w:rPr>
        <w:t xml:space="preserve"> </w:t>
      </w:r>
      <w:r>
        <w:rPr>
          <w:rFonts w:ascii="Times New Roman" w:cstheme="minorBidi"/>
          <w:sz w:val="28"/>
          <w:lang w:bidi="hi-IN"/>
        </w:rPr>
        <w:t>так</w:t>
      </w:r>
      <w:r>
        <w:rPr>
          <w:rFonts w:ascii="Times New Roman" w:cstheme="minorBidi"/>
          <w:sz w:val="28"/>
          <w:lang w:bidi="hi-IN"/>
        </w:rPr>
        <w:t>:</w:t>
      </w:r>
    </w:p>
    <w:p w14:paraId="3EE967D4" w14:textId="77777777" w:rsidR="008D1CA6" w:rsidRPr="006F6F46" w:rsidRDefault="008D1CA6" w:rsidP="00E64A59">
      <w:pPr>
        <w:pStyle w:val="Textbody0"/>
        <w:spacing w:after="0" w:line="240" w:lineRule="auto"/>
        <w:jc w:val="both"/>
        <w:rPr>
          <w:rFonts w:cstheme="minorBidi"/>
          <w:color w:val="00B050"/>
        </w:rPr>
      </w:pPr>
      <w:proofErr w:type="spellStart"/>
      <w:r w:rsidRPr="006F6F46">
        <w:rPr>
          <w:rFonts w:ascii="Times New Roman" w:cstheme="minorBidi"/>
          <w:color w:val="0070C0"/>
          <w:lang w:bidi="hi-IN"/>
        </w:rPr>
        <w:t>bool</w:t>
      </w:r>
      <w:proofErr w:type="spellEnd"/>
      <w:r>
        <w:rPr>
          <w:rFonts w:ascii="Times New Roman" w:cstheme="minorBidi"/>
          <w:lang w:bidi="hi-IN"/>
        </w:rPr>
        <w:t xml:space="preserve"> x1 = </w:t>
      </w:r>
      <w:proofErr w:type="spellStart"/>
      <w:r>
        <w:rPr>
          <w:rFonts w:ascii="Times New Roman" w:cstheme="minorBidi"/>
          <w:lang w:bidi="hi-IN"/>
        </w:rPr>
        <w:t>true</w:t>
      </w:r>
      <w:proofErr w:type="spellEnd"/>
      <w:r>
        <w:rPr>
          <w:rFonts w:ascii="Times New Roman" w:cstheme="minorBidi"/>
          <w:lang w:bidi="hi-IN"/>
        </w:rPr>
        <w:t xml:space="preserve">;  </w:t>
      </w:r>
      <w:r w:rsidRPr="006F6F46">
        <w:rPr>
          <w:rFonts w:ascii="Times New Roman" w:cstheme="minorBidi"/>
          <w:color w:val="00B050"/>
          <w:lang w:bidi="hi-IN"/>
        </w:rPr>
        <w:t xml:space="preserve">// </w:t>
      </w:r>
      <w:proofErr w:type="spellStart"/>
      <w:r w:rsidRPr="006F6F46">
        <w:rPr>
          <w:rFonts w:ascii="Times New Roman" w:cstheme="minorBidi"/>
          <w:color w:val="00B050"/>
          <w:lang w:bidi="hi-IN"/>
        </w:rPr>
        <w:t>bool</w:t>
      </w:r>
      <w:proofErr w:type="spellEnd"/>
      <w:r w:rsidRPr="006F6F46">
        <w:rPr>
          <w:rFonts w:ascii="Times New Roman" w:cstheme="minorBidi"/>
          <w:color w:val="00B050"/>
          <w:lang w:bidi="hi-IN"/>
        </w:rPr>
        <w:t xml:space="preserve"> x1 =1;</w:t>
      </w:r>
    </w:p>
    <w:p w14:paraId="1B40F567" w14:textId="77777777" w:rsidR="008D1CA6" w:rsidRDefault="008D1CA6" w:rsidP="00E64A59">
      <w:pPr>
        <w:pStyle w:val="Textbody0"/>
        <w:spacing w:after="0" w:line="240" w:lineRule="auto"/>
        <w:jc w:val="both"/>
        <w:rPr>
          <w:rFonts w:cstheme="minorBidi"/>
        </w:rPr>
      </w:pPr>
      <w:proofErr w:type="spellStart"/>
      <w:r w:rsidRPr="006F6F46">
        <w:rPr>
          <w:rFonts w:ascii="Times New Roman" w:cstheme="minorBidi"/>
          <w:color w:val="0070C0"/>
          <w:lang w:bidi="hi-IN"/>
        </w:rPr>
        <w:t>bool</w:t>
      </w:r>
      <w:proofErr w:type="spellEnd"/>
      <w:r>
        <w:rPr>
          <w:rFonts w:ascii="Times New Roman" w:cstheme="minorBidi"/>
          <w:lang w:bidi="hi-IN"/>
        </w:rPr>
        <w:t xml:space="preserve"> y1 = </w:t>
      </w:r>
      <w:proofErr w:type="spellStart"/>
      <w:r>
        <w:rPr>
          <w:rFonts w:ascii="Times New Roman" w:cstheme="minorBidi"/>
          <w:lang w:bidi="hi-IN"/>
        </w:rPr>
        <w:t>false</w:t>
      </w:r>
      <w:proofErr w:type="spellEnd"/>
      <w:r>
        <w:rPr>
          <w:rFonts w:ascii="Times New Roman" w:cstheme="minorBidi"/>
          <w:lang w:bidi="hi-IN"/>
        </w:rPr>
        <w:t xml:space="preserve">;  </w:t>
      </w:r>
      <w:r w:rsidRPr="006F6F46">
        <w:rPr>
          <w:rFonts w:ascii="Times New Roman" w:cstheme="minorBidi"/>
          <w:color w:val="00B050"/>
          <w:lang w:bidi="hi-IN"/>
        </w:rPr>
        <w:t xml:space="preserve">// </w:t>
      </w:r>
      <w:proofErr w:type="spellStart"/>
      <w:r w:rsidRPr="006F6F46">
        <w:rPr>
          <w:rFonts w:ascii="Times New Roman" w:cstheme="minorBidi"/>
          <w:color w:val="00B050"/>
          <w:lang w:bidi="hi-IN"/>
        </w:rPr>
        <w:t>bool</w:t>
      </w:r>
      <w:proofErr w:type="spellEnd"/>
      <w:r w:rsidRPr="006F6F46">
        <w:rPr>
          <w:rFonts w:ascii="Times New Roman" w:cstheme="minorBidi"/>
          <w:color w:val="00B050"/>
          <w:lang w:bidi="hi-IN"/>
        </w:rPr>
        <w:t xml:space="preserve"> y1 =0;</w:t>
      </w:r>
    </w:p>
    <w:p w14:paraId="26132B8A" w14:textId="77777777" w:rsidR="008D1CA6" w:rsidRDefault="008D1CA6" w:rsidP="00E64A59">
      <w:pPr>
        <w:pStyle w:val="Textbody0"/>
        <w:spacing w:after="0" w:line="240" w:lineRule="auto"/>
        <w:jc w:val="both"/>
        <w:rPr>
          <w:rFonts w:cstheme="minorBidi"/>
        </w:rPr>
      </w:pPr>
      <w:r>
        <w:rPr>
          <w:rFonts w:ascii="Times New Roman" w:cstheme="minorBidi"/>
          <w:sz w:val="28"/>
          <w:lang w:bidi="hi-IN"/>
        </w:rPr>
        <w:t>Відмітимо</w:t>
      </w:r>
      <w:r>
        <w:rPr>
          <w:rFonts w:ascii="Times New Roman" w:cstheme="minorBidi"/>
          <w:sz w:val="28"/>
          <w:lang w:bidi="hi-IN"/>
        </w:rPr>
        <w:t xml:space="preserve"> </w:t>
      </w:r>
      <w:r>
        <w:rPr>
          <w:rFonts w:ascii="Times New Roman" w:cstheme="minorBidi"/>
          <w:sz w:val="28"/>
          <w:lang w:bidi="hi-IN"/>
        </w:rPr>
        <w:t>також</w:t>
      </w:r>
      <w:r>
        <w:rPr>
          <w:rFonts w:ascii="Times New Roman" w:cstheme="minorBidi"/>
          <w:sz w:val="28"/>
          <w:lang w:bidi="hi-IN"/>
        </w:rPr>
        <w:t xml:space="preserve">, </w:t>
      </w:r>
      <w:r>
        <w:rPr>
          <w:rFonts w:ascii="Times New Roman" w:cstheme="minorBidi"/>
          <w:sz w:val="28"/>
          <w:lang w:bidi="hi-IN"/>
        </w:rPr>
        <w:t>що</w:t>
      </w:r>
      <w:r>
        <w:rPr>
          <w:rFonts w:ascii="Times New Roman" w:cstheme="minorBidi"/>
          <w:sz w:val="28"/>
          <w:lang w:bidi="hi-IN"/>
        </w:rPr>
        <w:t xml:space="preserve"> </w:t>
      </w:r>
      <w:r>
        <w:rPr>
          <w:rFonts w:ascii="Times New Roman" w:cstheme="minorBidi"/>
          <w:sz w:val="28"/>
          <w:lang w:bidi="hi-IN"/>
        </w:rPr>
        <w:t>перетворення</w:t>
      </w:r>
      <w:r>
        <w:rPr>
          <w:rFonts w:ascii="Times New Roman" w:cstheme="minorBidi"/>
          <w:sz w:val="28"/>
          <w:lang w:bidi="hi-IN"/>
        </w:rPr>
        <w:t xml:space="preserve"> </w:t>
      </w:r>
      <w:r>
        <w:rPr>
          <w:rFonts w:ascii="Times New Roman" w:cstheme="minorBidi"/>
          <w:sz w:val="28"/>
          <w:lang w:bidi="hi-IN"/>
        </w:rPr>
        <w:t>до</w:t>
      </w:r>
      <w:r>
        <w:rPr>
          <w:rFonts w:ascii="Times New Roman" w:cstheme="minorBidi"/>
          <w:sz w:val="28"/>
          <w:lang w:bidi="hi-IN"/>
        </w:rPr>
        <w:t xml:space="preserve"> </w:t>
      </w:r>
      <w:r>
        <w:rPr>
          <w:rFonts w:ascii="Times New Roman" w:cstheme="minorBidi"/>
          <w:sz w:val="28"/>
          <w:lang w:bidi="hi-IN"/>
        </w:rPr>
        <w:t>цього</w:t>
      </w:r>
      <w:r>
        <w:rPr>
          <w:rFonts w:ascii="Times New Roman" w:cstheme="minorBidi"/>
          <w:sz w:val="28"/>
          <w:lang w:bidi="hi-IN"/>
        </w:rPr>
        <w:t xml:space="preserve"> </w:t>
      </w:r>
      <w:r>
        <w:rPr>
          <w:rFonts w:ascii="Times New Roman" w:cstheme="minorBidi"/>
          <w:sz w:val="28"/>
          <w:lang w:bidi="hi-IN"/>
        </w:rPr>
        <w:t>типу</w:t>
      </w:r>
      <w:r>
        <w:rPr>
          <w:rFonts w:ascii="Times New Roman" w:cstheme="minorBidi"/>
          <w:sz w:val="28"/>
          <w:lang w:bidi="hi-IN"/>
        </w:rPr>
        <w:t xml:space="preserve"> </w:t>
      </w:r>
      <w:r>
        <w:rPr>
          <w:rFonts w:ascii="Times New Roman" w:cstheme="minorBidi"/>
          <w:sz w:val="28"/>
          <w:lang w:bidi="hi-IN"/>
        </w:rPr>
        <w:t>робиться</w:t>
      </w:r>
      <w:r>
        <w:rPr>
          <w:rFonts w:ascii="Times New Roman" w:cstheme="minorBidi"/>
          <w:sz w:val="28"/>
          <w:lang w:bidi="hi-IN"/>
        </w:rPr>
        <w:t xml:space="preserve"> </w:t>
      </w:r>
      <w:r>
        <w:rPr>
          <w:rFonts w:ascii="Times New Roman" w:cstheme="minorBidi"/>
          <w:sz w:val="28"/>
          <w:lang w:bidi="hi-IN"/>
        </w:rPr>
        <w:t>за</w:t>
      </w:r>
      <w:r>
        <w:rPr>
          <w:rFonts w:ascii="Times New Roman" w:cstheme="minorBidi"/>
          <w:sz w:val="28"/>
          <w:lang w:bidi="hi-IN"/>
        </w:rPr>
        <w:t xml:space="preserve"> </w:t>
      </w:r>
      <w:r>
        <w:rPr>
          <w:rFonts w:ascii="Times New Roman" w:cstheme="minorBidi"/>
          <w:sz w:val="28"/>
          <w:lang w:bidi="hi-IN"/>
        </w:rPr>
        <w:t>тим</w:t>
      </w:r>
      <w:r>
        <w:rPr>
          <w:rFonts w:ascii="Times New Roman" w:cstheme="minorBidi"/>
          <w:sz w:val="28"/>
          <w:lang w:bidi="hi-IN"/>
        </w:rPr>
        <w:t xml:space="preserve"> </w:t>
      </w:r>
      <w:r>
        <w:rPr>
          <w:rFonts w:ascii="Times New Roman" w:cstheme="minorBidi"/>
          <w:sz w:val="28"/>
          <w:lang w:bidi="hi-IN"/>
        </w:rPr>
        <w:t>правилом</w:t>
      </w:r>
      <w:r>
        <w:rPr>
          <w:rFonts w:ascii="Times New Roman" w:cstheme="minorBidi"/>
          <w:sz w:val="28"/>
          <w:lang w:bidi="hi-IN"/>
        </w:rPr>
        <w:t xml:space="preserve">, </w:t>
      </w:r>
      <w:r>
        <w:rPr>
          <w:rFonts w:ascii="Times New Roman" w:cstheme="minorBidi"/>
          <w:sz w:val="28"/>
          <w:lang w:bidi="hi-IN"/>
        </w:rPr>
        <w:t>що</w:t>
      </w:r>
      <w:r>
        <w:rPr>
          <w:rFonts w:ascii="Times New Roman" w:cstheme="minorBidi"/>
          <w:sz w:val="28"/>
          <w:lang w:bidi="hi-IN"/>
        </w:rPr>
        <w:t xml:space="preserve"> </w:t>
      </w:r>
      <w:r>
        <w:rPr>
          <w:rFonts w:ascii="Times New Roman" w:cstheme="minorBidi"/>
          <w:sz w:val="28"/>
          <w:lang w:bidi="hi-IN"/>
        </w:rPr>
        <w:t>будь</w:t>
      </w:r>
      <w:r>
        <w:rPr>
          <w:rFonts w:ascii="Times New Roman" w:cstheme="minorBidi"/>
          <w:sz w:val="28"/>
          <w:lang w:bidi="hi-IN"/>
        </w:rPr>
        <w:t>-</w:t>
      </w:r>
      <w:r>
        <w:rPr>
          <w:rFonts w:ascii="Times New Roman" w:cstheme="minorBidi"/>
          <w:sz w:val="28"/>
          <w:lang w:bidi="hi-IN"/>
        </w:rPr>
        <w:t>який</w:t>
      </w:r>
      <w:r>
        <w:rPr>
          <w:rFonts w:ascii="Times New Roman" w:cstheme="minorBidi"/>
          <w:sz w:val="28"/>
          <w:lang w:bidi="hi-IN"/>
        </w:rPr>
        <w:t xml:space="preserve"> </w:t>
      </w:r>
      <w:r>
        <w:rPr>
          <w:rFonts w:ascii="Times New Roman" w:cstheme="minorBidi"/>
          <w:sz w:val="28"/>
          <w:lang w:bidi="hi-IN"/>
        </w:rPr>
        <w:t>ненульовий</w:t>
      </w:r>
      <w:r>
        <w:rPr>
          <w:rFonts w:ascii="Times New Roman" w:cstheme="minorBidi"/>
          <w:sz w:val="28"/>
          <w:lang w:bidi="hi-IN"/>
        </w:rPr>
        <w:t xml:space="preserve"> </w:t>
      </w:r>
      <w:r>
        <w:rPr>
          <w:rFonts w:ascii="Times New Roman" w:cstheme="minorBidi"/>
          <w:sz w:val="28"/>
          <w:lang w:bidi="hi-IN"/>
        </w:rPr>
        <w:t>вираз</w:t>
      </w:r>
      <w:r>
        <w:rPr>
          <w:rFonts w:ascii="Times New Roman" w:cstheme="minorBidi"/>
          <w:sz w:val="28"/>
          <w:lang w:bidi="hi-IN"/>
        </w:rPr>
        <w:t xml:space="preserve"> </w:t>
      </w:r>
      <w:r>
        <w:rPr>
          <w:rFonts w:ascii="Times New Roman" w:cstheme="minorBidi"/>
          <w:sz w:val="28"/>
          <w:lang w:bidi="hi-IN"/>
        </w:rPr>
        <w:t>перетворюється</w:t>
      </w:r>
      <w:r>
        <w:rPr>
          <w:rFonts w:ascii="Times New Roman" w:cstheme="minorBidi"/>
          <w:sz w:val="28"/>
          <w:lang w:bidi="hi-IN"/>
        </w:rPr>
        <w:t xml:space="preserve"> </w:t>
      </w:r>
      <w:r>
        <w:rPr>
          <w:rFonts w:ascii="Times New Roman" w:cstheme="minorBidi"/>
          <w:sz w:val="28"/>
          <w:lang w:bidi="hi-IN"/>
        </w:rPr>
        <w:t>на</w:t>
      </w:r>
      <w:r>
        <w:rPr>
          <w:rFonts w:ascii="Times New Roman" w:cstheme="minorBidi"/>
          <w:sz w:val="28"/>
          <w:lang w:bidi="hi-IN"/>
        </w:rPr>
        <w:t xml:space="preserve"> 1(</w:t>
      </w:r>
      <w:proofErr w:type="spellStart"/>
      <w:r>
        <w:rPr>
          <w:rFonts w:ascii="Times New Roman" w:cstheme="minorBidi"/>
          <w:sz w:val="28"/>
          <w:lang w:bidi="hi-IN"/>
        </w:rPr>
        <w:t>true</w:t>
      </w:r>
      <w:proofErr w:type="spellEnd"/>
      <w:r>
        <w:rPr>
          <w:rFonts w:ascii="Times New Roman" w:cstheme="minorBidi"/>
          <w:sz w:val="28"/>
          <w:lang w:bidi="hi-IN"/>
        </w:rPr>
        <w:t xml:space="preserve">), </w:t>
      </w:r>
      <w:r>
        <w:rPr>
          <w:rFonts w:ascii="Times New Roman" w:cstheme="minorBidi"/>
          <w:sz w:val="28"/>
          <w:lang w:bidi="hi-IN"/>
        </w:rPr>
        <w:t>і</w:t>
      </w:r>
      <w:r>
        <w:rPr>
          <w:rFonts w:ascii="Times New Roman" w:cstheme="minorBidi"/>
          <w:sz w:val="28"/>
          <w:lang w:bidi="hi-IN"/>
        </w:rPr>
        <w:t xml:space="preserve"> </w:t>
      </w:r>
      <w:r>
        <w:rPr>
          <w:rFonts w:ascii="Times New Roman" w:cstheme="minorBidi"/>
          <w:sz w:val="28"/>
          <w:lang w:bidi="hi-IN"/>
        </w:rPr>
        <w:t>лише</w:t>
      </w:r>
      <w:r>
        <w:rPr>
          <w:rFonts w:ascii="Times New Roman" w:cstheme="minorBidi"/>
          <w:sz w:val="28"/>
          <w:lang w:bidi="hi-IN"/>
        </w:rPr>
        <w:t xml:space="preserve"> </w:t>
      </w:r>
      <w:r>
        <w:rPr>
          <w:rFonts w:ascii="Times New Roman" w:cstheme="minorBidi"/>
          <w:sz w:val="28"/>
          <w:lang w:bidi="hi-IN"/>
        </w:rPr>
        <w:t>вираз</w:t>
      </w:r>
      <w:r>
        <w:rPr>
          <w:rFonts w:ascii="Times New Roman" w:cstheme="minorBidi"/>
          <w:sz w:val="28"/>
          <w:lang w:bidi="hi-IN"/>
        </w:rPr>
        <w:t xml:space="preserve"> </w:t>
      </w:r>
      <w:r>
        <w:rPr>
          <w:rFonts w:ascii="Times New Roman" w:cstheme="minorBidi"/>
          <w:sz w:val="28"/>
          <w:lang w:bidi="hi-IN"/>
        </w:rPr>
        <w:t>рівний</w:t>
      </w:r>
      <w:r>
        <w:rPr>
          <w:rFonts w:ascii="Times New Roman" w:cstheme="minorBidi"/>
          <w:sz w:val="28"/>
          <w:lang w:bidi="hi-IN"/>
        </w:rPr>
        <w:t xml:space="preserve"> </w:t>
      </w:r>
      <w:r>
        <w:rPr>
          <w:rFonts w:ascii="Times New Roman" w:cstheme="minorBidi"/>
          <w:sz w:val="28"/>
          <w:lang w:bidi="hi-IN"/>
        </w:rPr>
        <w:t>нулю</w:t>
      </w:r>
      <w:r>
        <w:rPr>
          <w:rFonts w:ascii="Times New Roman" w:cstheme="minorBidi"/>
          <w:sz w:val="28"/>
          <w:lang w:bidi="hi-IN"/>
        </w:rPr>
        <w:t xml:space="preserve"> </w:t>
      </w:r>
      <w:r>
        <w:rPr>
          <w:rFonts w:ascii="Times New Roman" w:cstheme="minorBidi"/>
          <w:sz w:val="28"/>
          <w:lang w:bidi="hi-IN"/>
        </w:rPr>
        <w:t>перетворюється</w:t>
      </w:r>
      <w:r>
        <w:rPr>
          <w:rFonts w:ascii="Times New Roman" w:cstheme="minorBidi"/>
          <w:sz w:val="28"/>
          <w:lang w:bidi="hi-IN"/>
        </w:rPr>
        <w:t xml:space="preserve"> </w:t>
      </w:r>
      <w:r>
        <w:rPr>
          <w:rFonts w:ascii="Times New Roman" w:cstheme="minorBidi"/>
          <w:sz w:val="28"/>
          <w:lang w:bidi="hi-IN"/>
        </w:rPr>
        <w:t>на</w:t>
      </w:r>
      <w:r>
        <w:rPr>
          <w:rFonts w:ascii="Times New Roman" w:cstheme="minorBidi"/>
          <w:sz w:val="28"/>
          <w:lang w:bidi="hi-IN"/>
        </w:rPr>
        <w:t xml:space="preserve"> 0(</w:t>
      </w:r>
      <w:proofErr w:type="spellStart"/>
      <w:r>
        <w:rPr>
          <w:rFonts w:ascii="Times New Roman" w:cstheme="minorBidi"/>
          <w:sz w:val="28"/>
          <w:lang w:bidi="hi-IN"/>
        </w:rPr>
        <w:t>false</w:t>
      </w:r>
      <w:proofErr w:type="spellEnd"/>
      <w:r>
        <w:rPr>
          <w:rFonts w:ascii="Times New Roman" w:cstheme="minorBidi"/>
          <w:sz w:val="28"/>
          <w:lang w:bidi="hi-IN"/>
        </w:rPr>
        <w:t xml:space="preserve">), </w:t>
      </w:r>
      <w:r>
        <w:rPr>
          <w:rFonts w:ascii="Times New Roman" w:cstheme="minorBidi"/>
          <w:sz w:val="28"/>
          <w:lang w:bidi="hi-IN"/>
        </w:rPr>
        <w:t>зокрема</w:t>
      </w:r>
      <w:r>
        <w:rPr>
          <w:rFonts w:ascii="Times New Roman" w:cstheme="minorBidi"/>
          <w:sz w:val="28"/>
          <w:lang w:bidi="hi-IN"/>
        </w:rPr>
        <w:t xml:space="preserve">: </w:t>
      </w:r>
    </w:p>
    <w:p w14:paraId="487A0CAC" w14:textId="77777777" w:rsidR="008D1CA6" w:rsidRDefault="008D1CA6" w:rsidP="00E64A59">
      <w:pPr>
        <w:pStyle w:val="Textbody0"/>
        <w:tabs>
          <w:tab w:val="left" w:pos="5364"/>
        </w:tabs>
        <w:spacing w:after="0" w:line="240" w:lineRule="auto"/>
        <w:jc w:val="both"/>
        <w:rPr>
          <w:rFonts w:cstheme="minorBidi"/>
        </w:rPr>
      </w:pPr>
      <w:proofErr w:type="spellStart"/>
      <w:r>
        <w:rPr>
          <w:rFonts w:ascii="Times New Roman" w:cstheme="minorBidi"/>
          <w:sz w:val="28"/>
          <w:lang w:bidi="hi-IN"/>
        </w:rPr>
        <w:lastRenderedPageBreak/>
        <w:t>bool</w:t>
      </w:r>
      <w:proofErr w:type="spellEnd"/>
      <w:r>
        <w:rPr>
          <w:rFonts w:ascii="Times New Roman" w:cstheme="minorBidi"/>
          <w:sz w:val="28"/>
          <w:lang w:bidi="hi-IN"/>
        </w:rPr>
        <w:t xml:space="preserve">(0.5) </w:t>
      </w:r>
      <w:r>
        <w:rPr>
          <w:rFonts w:ascii="Times New Roman" w:cstheme="minorBidi"/>
          <w:sz w:val="28"/>
          <w:lang w:bidi="hi-IN"/>
        </w:rPr>
        <w:t>дорівнює</w:t>
      </w:r>
      <w:r>
        <w:rPr>
          <w:rFonts w:ascii="Times New Roman" w:cstheme="minorBidi"/>
          <w:sz w:val="28"/>
          <w:lang w:bidi="hi-IN"/>
        </w:rPr>
        <w:t xml:space="preserve">  1</w:t>
      </w:r>
      <w:r>
        <w:rPr>
          <w:rFonts w:ascii="Times New Roman" w:cstheme="minorBidi"/>
          <w:sz w:val="28"/>
          <w:lang w:bidi="hi-IN"/>
        </w:rPr>
        <w:tab/>
      </w:r>
    </w:p>
    <w:p w14:paraId="0D44FD87" w14:textId="77777777" w:rsidR="008D1CA6" w:rsidRDefault="008D1CA6" w:rsidP="00E64A59">
      <w:pPr>
        <w:pStyle w:val="Textbody0"/>
        <w:spacing w:after="0" w:line="240" w:lineRule="auto"/>
        <w:jc w:val="both"/>
        <w:rPr>
          <w:rFonts w:cstheme="minorBidi"/>
        </w:rPr>
      </w:pPr>
      <w:proofErr w:type="spellStart"/>
      <w:r>
        <w:rPr>
          <w:rFonts w:ascii="Times New Roman" w:cstheme="minorBidi"/>
          <w:sz w:val="28"/>
          <w:lang w:bidi="hi-IN"/>
        </w:rPr>
        <w:t>bool</w:t>
      </w:r>
      <w:proofErr w:type="spellEnd"/>
      <w:r>
        <w:rPr>
          <w:rFonts w:ascii="Times New Roman" w:cstheme="minorBidi"/>
          <w:sz w:val="28"/>
          <w:lang w:bidi="hi-IN"/>
        </w:rPr>
        <w:t xml:space="preserve">(4) </w:t>
      </w:r>
      <w:r>
        <w:rPr>
          <w:rFonts w:ascii="Times New Roman" w:cstheme="minorBidi"/>
          <w:sz w:val="28"/>
          <w:lang w:bidi="hi-IN"/>
        </w:rPr>
        <w:t>дорівнює</w:t>
      </w:r>
      <w:r>
        <w:rPr>
          <w:rFonts w:ascii="Times New Roman" w:cstheme="minorBidi"/>
          <w:sz w:val="28"/>
          <w:lang w:bidi="hi-IN"/>
        </w:rPr>
        <w:t xml:space="preserve"> 1</w:t>
      </w:r>
    </w:p>
    <w:p w14:paraId="2ABECBC2" w14:textId="77777777" w:rsidR="008D1CA6" w:rsidRDefault="008D1CA6" w:rsidP="00E64A59">
      <w:pPr>
        <w:pStyle w:val="Textbody0"/>
        <w:spacing w:after="0" w:line="240" w:lineRule="auto"/>
        <w:jc w:val="both"/>
        <w:rPr>
          <w:rFonts w:cstheme="minorBidi"/>
        </w:rPr>
      </w:pPr>
      <w:proofErr w:type="spellStart"/>
      <w:r>
        <w:rPr>
          <w:rFonts w:ascii="Times New Roman" w:cstheme="minorBidi"/>
          <w:sz w:val="28"/>
          <w:lang w:bidi="hi-IN"/>
        </w:rPr>
        <w:t>bool</w:t>
      </w:r>
      <w:proofErr w:type="spellEnd"/>
      <w:r>
        <w:rPr>
          <w:rFonts w:ascii="Times New Roman" w:cstheme="minorBidi"/>
          <w:sz w:val="28"/>
          <w:lang w:bidi="hi-IN"/>
        </w:rPr>
        <w:t xml:space="preserve">(0) </w:t>
      </w:r>
      <w:r>
        <w:rPr>
          <w:rFonts w:ascii="Times New Roman" w:cstheme="minorBidi"/>
          <w:sz w:val="28"/>
          <w:lang w:bidi="hi-IN"/>
        </w:rPr>
        <w:t>дорівнює</w:t>
      </w:r>
      <w:r>
        <w:rPr>
          <w:rFonts w:ascii="Times New Roman" w:cstheme="minorBidi"/>
          <w:sz w:val="28"/>
          <w:lang w:bidi="hi-IN"/>
        </w:rPr>
        <w:t xml:space="preserve"> 0.</w:t>
      </w:r>
    </w:p>
    <w:p w14:paraId="749B8F4A" w14:textId="77777777" w:rsidR="008D1CA6" w:rsidRPr="00CC58E1" w:rsidRDefault="008D1CA6" w:rsidP="00E64A59">
      <w:pPr>
        <w:pStyle w:val="3"/>
        <w:spacing w:before="0" w:after="0"/>
        <w:jc w:val="both"/>
        <w:rPr>
          <w:lang w:val="ru-RU"/>
        </w:rPr>
      </w:pPr>
      <w:proofErr w:type="spellStart"/>
      <w:r w:rsidRPr="00CC58E1">
        <w:rPr>
          <w:lang w:val="ru-RU"/>
        </w:rPr>
        <w:t>Операції</w:t>
      </w:r>
      <w:proofErr w:type="spellEnd"/>
      <w:r w:rsidRPr="00CC58E1">
        <w:rPr>
          <w:lang w:val="ru-RU"/>
        </w:rPr>
        <w:t xml:space="preserve"> </w:t>
      </w:r>
      <w:proofErr w:type="spellStart"/>
      <w:r w:rsidRPr="00CC58E1">
        <w:rPr>
          <w:lang w:val="ru-RU"/>
        </w:rPr>
        <w:t>порівняння</w:t>
      </w:r>
      <w:proofErr w:type="spellEnd"/>
    </w:p>
    <w:p w14:paraId="0ED50478" w14:textId="77777777" w:rsidR="008D1CA6" w:rsidRDefault="008D1CA6" w:rsidP="00E64A59">
      <w:pPr>
        <w:pStyle w:val="Textbody0"/>
        <w:spacing w:after="0" w:line="240" w:lineRule="auto"/>
        <w:jc w:val="both"/>
        <w:rPr>
          <w:rFonts w:cstheme="minorBidi"/>
        </w:rPr>
      </w:pPr>
      <w:r>
        <w:rPr>
          <w:rFonts w:ascii="Times New Roman" w:cstheme="minorBidi"/>
          <w:sz w:val="28"/>
          <w:lang w:bidi="hi-IN"/>
        </w:rPr>
        <w:t>Ще</w:t>
      </w:r>
      <w:r>
        <w:rPr>
          <w:rFonts w:ascii="Times New Roman" w:cstheme="minorBidi"/>
          <w:sz w:val="28"/>
          <w:lang w:bidi="hi-IN"/>
        </w:rPr>
        <w:t xml:space="preserve"> </w:t>
      </w:r>
      <w:r>
        <w:rPr>
          <w:rFonts w:ascii="Times New Roman" w:cstheme="minorBidi"/>
          <w:sz w:val="28"/>
          <w:lang w:bidi="hi-IN"/>
        </w:rPr>
        <w:t>одним</w:t>
      </w:r>
      <w:r>
        <w:rPr>
          <w:rFonts w:ascii="Times New Roman" w:cstheme="minorBidi"/>
          <w:sz w:val="28"/>
          <w:lang w:bidi="hi-IN"/>
        </w:rPr>
        <w:t xml:space="preserve"> </w:t>
      </w:r>
      <w:r>
        <w:rPr>
          <w:rFonts w:ascii="Times New Roman" w:cstheme="minorBidi"/>
          <w:sz w:val="28"/>
          <w:lang w:bidi="hi-IN"/>
        </w:rPr>
        <w:t>варіантом</w:t>
      </w:r>
      <w:r>
        <w:rPr>
          <w:rFonts w:ascii="Times New Roman" w:cstheme="minorBidi"/>
          <w:sz w:val="28"/>
          <w:lang w:bidi="hi-IN"/>
        </w:rPr>
        <w:t xml:space="preserve"> </w:t>
      </w:r>
      <w:r>
        <w:rPr>
          <w:rFonts w:ascii="Times New Roman" w:cstheme="minorBidi"/>
          <w:sz w:val="28"/>
          <w:lang w:bidi="hi-IN"/>
        </w:rPr>
        <w:t>присвоєння</w:t>
      </w:r>
      <w:r>
        <w:rPr>
          <w:rFonts w:ascii="Times New Roman" w:cstheme="minorBidi"/>
          <w:sz w:val="28"/>
          <w:lang w:bidi="hi-IN"/>
        </w:rPr>
        <w:t xml:space="preserve"> </w:t>
      </w:r>
      <w:r>
        <w:rPr>
          <w:rFonts w:ascii="Times New Roman" w:cstheme="minorBidi"/>
          <w:sz w:val="28"/>
          <w:lang w:bidi="hi-IN"/>
        </w:rPr>
        <w:t>значення</w:t>
      </w:r>
      <w:r>
        <w:rPr>
          <w:rFonts w:ascii="Times New Roman" w:cstheme="minorBidi"/>
          <w:sz w:val="28"/>
          <w:lang w:bidi="hi-IN"/>
        </w:rPr>
        <w:t xml:space="preserve"> </w:t>
      </w:r>
      <w:r>
        <w:rPr>
          <w:rFonts w:ascii="Times New Roman" w:cstheme="minorBidi"/>
          <w:sz w:val="28"/>
          <w:lang w:bidi="hi-IN"/>
        </w:rPr>
        <w:t>булевому</w:t>
      </w:r>
      <w:r>
        <w:rPr>
          <w:rFonts w:ascii="Times New Roman" w:cstheme="minorBidi"/>
          <w:sz w:val="28"/>
          <w:lang w:bidi="hi-IN"/>
        </w:rPr>
        <w:t xml:space="preserve"> </w:t>
      </w:r>
      <w:r>
        <w:rPr>
          <w:rFonts w:ascii="Times New Roman" w:cstheme="minorBidi"/>
          <w:sz w:val="28"/>
          <w:lang w:bidi="hi-IN"/>
        </w:rPr>
        <w:t>виразу</w:t>
      </w:r>
      <w:r>
        <w:rPr>
          <w:rFonts w:ascii="Times New Roman" w:cstheme="minorBidi"/>
          <w:sz w:val="28"/>
          <w:lang w:bidi="hi-IN"/>
        </w:rPr>
        <w:t xml:space="preserve"> </w:t>
      </w:r>
      <w:r>
        <w:rPr>
          <w:rFonts w:ascii="Times New Roman" w:cstheme="minorBidi"/>
          <w:sz w:val="28"/>
          <w:lang w:bidi="hi-IN"/>
        </w:rPr>
        <w:t>є</w:t>
      </w:r>
      <w:r>
        <w:rPr>
          <w:rFonts w:ascii="Times New Roman" w:cstheme="minorBidi"/>
          <w:sz w:val="28"/>
          <w:lang w:bidi="hi-IN"/>
        </w:rPr>
        <w:t xml:space="preserve"> </w:t>
      </w:r>
      <w:r>
        <w:rPr>
          <w:rFonts w:ascii="Times New Roman" w:cstheme="minorBidi"/>
          <w:sz w:val="28"/>
          <w:lang w:bidi="hi-IN"/>
        </w:rPr>
        <w:t>присвоєння</w:t>
      </w:r>
      <w:r>
        <w:rPr>
          <w:rFonts w:ascii="Times New Roman" w:cstheme="minorBidi"/>
          <w:sz w:val="28"/>
          <w:lang w:bidi="hi-IN"/>
        </w:rPr>
        <w:t xml:space="preserve"> </w:t>
      </w:r>
      <w:r>
        <w:rPr>
          <w:rFonts w:ascii="Times New Roman" w:cstheme="minorBidi"/>
          <w:sz w:val="28"/>
          <w:lang w:bidi="hi-IN"/>
        </w:rPr>
        <w:t>за</w:t>
      </w:r>
      <w:r>
        <w:rPr>
          <w:rFonts w:ascii="Times New Roman" w:cstheme="minorBidi"/>
          <w:sz w:val="28"/>
          <w:lang w:bidi="hi-IN"/>
        </w:rPr>
        <w:t xml:space="preserve"> </w:t>
      </w:r>
      <w:r>
        <w:rPr>
          <w:rFonts w:ascii="Times New Roman" w:cstheme="minorBidi"/>
          <w:sz w:val="28"/>
          <w:lang w:bidi="hi-IN"/>
        </w:rPr>
        <w:t>допомогою</w:t>
      </w:r>
      <w:r>
        <w:rPr>
          <w:rFonts w:ascii="Times New Roman" w:cstheme="minorBidi"/>
          <w:sz w:val="28"/>
          <w:lang w:bidi="hi-IN"/>
        </w:rPr>
        <w:t xml:space="preserve"> </w:t>
      </w:r>
      <w:r>
        <w:rPr>
          <w:rFonts w:ascii="Times New Roman" w:cstheme="minorBidi"/>
          <w:sz w:val="28"/>
          <w:lang w:bidi="hi-IN"/>
        </w:rPr>
        <w:t>порівняння</w:t>
      </w:r>
      <w:r>
        <w:rPr>
          <w:rFonts w:ascii="Times New Roman" w:cstheme="minorBidi"/>
          <w:sz w:val="28"/>
          <w:lang w:bidi="hi-IN"/>
        </w:rPr>
        <w:t xml:space="preserve"> </w:t>
      </w:r>
      <w:r>
        <w:rPr>
          <w:rFonts w:ascii="Times New Roman" w:cstheme="minorBidi"/>
          <w:sz w:val="28"/>
          <w:lang w:bidi="hi-IN"/>
        </w:rPr>
        <w:t>двох</w:t>
      </w:r>
      <w:r>
        <w:rPr>
          <w:rFonts w:ascii="Times New Roman" w:cstheme="minorBidi"/>
          <w:sz w:val="28"/>
          <w:lang w:bidi="hi-IN"/>
        </w:rPr>
        <w:t xml:space="preserve"> </w:t>
      </w:r>
      <w:r>
        <w:rPr>
          <w:rFonts w:ascii="Times New Roman" w:cstheme="minorBidi"/>
          <w:sz w:val="28"/>
          <w:lang w:bidi="hi-IN"/>
        </w:rPr>
        <w:t>змінних</w:t>
      </w:r>
      <w:r>
        <w:rPr>
          <w:rFonts w:ascii="Times New Roman" w:cstheme="minorBidi"/>
          <w:sz w:val="28"/>
          <w:lang w:bidi="hi-IN"/>
        </w:rPr>
        <w:t xml:space="preserve"> </w:t>
      </w:r>
      <w:r>
        <w:rPr>
          <w:rFonts w:ascii="Times New Roman" w:cstheme="minorBidi"/>
          <w:sz w:val="28"/>
          <w:lang w:bidi="hi-IN"/>
        </w:rPr>
        <w:t>або</w:t>
      </w:r>
      <w:r>
        <w:rPr>
          <w:rFonts w:ascii="Times New Roman" w:cstheme="minorBidi"/>
          <w:sz w:val="28"/>
          <w:lang w:bidi="hi-IN"/>
        </w:rPr>
        <w:t xml:space="preserve"> </w:t>
      </w:r>
      <w:r>
        <w:rPr>
          <w:rFonts w:ascii="Times New Roman" w:cstheme="minorBidi"/>
          <w:sz w:val="28"/>
          <w:lang w:bidi="hi-IN"/>
        </w:rPr>
        <w:t>констант</w:t>
      </w:r>
      <w:r>
        <w:rPr>
          <w:rFonts w:ascii="Times New Roman" w:cstheme="minorBidi"/>
          <w:sz w:val="28"/>
          <w:lang w:bidi="hi-IN"/>
        </w:rPr>
        <w:t>.</w:t>
      </w:r>
    </w:p>
    <w:p w14:paraId="1D19295E" w14:textId="77777777" w:rsidR="008D1CA6" w:rsidRDefault="008D1CA6" w:rsidP="00BA261B">
      <w:pPr>
        <w:pStyle w:val="Textbody0"/>
        <w:spacing w:after="0" w:line="240" w:lineRule="auto"/>
        <w:rPr>
          <w:rFonts w:cstheme="minorBidi"/>
        </w:rPr>
      </w:pPr>
      <w:r>
        <w:rPr>
          <w:rFonts w:ascii="Times New Roman" w:cstheme="minorBidi"/>
          <w:sz w:val="28"/>
          <w:lang w:bidi="hi-IN"/>
        </w:rPr>
        <w:t>Перелік</w:t>
      </w:r>
      <w:r>
        <w:rPr>
          <w:rFonts w:ascii="Times New Roman" w:cstheme="minorBidi"/>
          <w:sz w:val="28"/>
          <w:lang w:bidi="hi-IN"/>
        </w:rPr>
        <w:t xml:space="preserve"> </w:t>
      </w:r>
      <w:r>
        <w:rPr>
          <w:rFonts w:ascii="Times New Roman" w:cstheme="minorBidi"/>
          <w:sz w:val="28"/>
          <w:lang w:bidi="hi-IN"/>
        </w:rPr>
        <w:t>операцій</w:t>
      </w:r>
      <w:r>
        <w:rPr>
          <w:rFonts w:ascii="Times New Roman" w:cstheme="minorBidi"/>
          <w:sz w:val="28"/>
          <w:lang w:bidi="hi-IN"/>
        </w:rPr>
        <w:t xml:space="preserve"> </w:t>
      </w:r>
      <w:r>
        <w:rPr>
          <w:rFonts w:ascii="Times New Roman" w:cstheme="minorBidi"/>
          <w:sz w:val="28"/>
          <w:lang w:bidi="hi-IN"/>
        </w:rPr>
        <w:t>порівняння</w:t>
      </w:r>
      <w:r>
        <w:rPr>
          <w:rFonts w:ascii="Times New Roman" w:cstheme="minorBidi"/>
          <w:sz w:val="28"/>
          <w:lang w:bidi="hi-IN"/>
        </w:rPr>
        <w:t xml:space="preserve"> </w:t>
      </w:r>
      <w:r>
        <w:rPr>
          <w:rFonts w:ascii="Times New Roman" w:cstheme="minorBidi"/>
          <w:sz w:val="28"/>
          <w:lang w:bidi="hi-IN"/>
        </w:rPr>
        <w:t>наведено</w:t>
      </w:r>
      <w:r>
        <w:rPr>
          <w:rFonts w:ascii="Times New Roman" w:cstheme="minorBidi"/>
          <w:sz w:val="28"/>
          <w:lang w:bidi="hi-IN"/>
        </w:rPr>
        <w:t xml:space="preserve"> </w:t>
      </w:r>
      <w:r>
        <w:rPr>
          <w:rFonts w:ascii="Times New Roman" w:cstheme="minorBidi"/>
          <w:sz w:val="28"/>
          <w:lang w:bidi="hi-IN"/>
        </w:rPr>
        <w:t>в</w:t>
      </w:r>
      <w:r>
        <w:rPr>
          <w:rFonts w:ascii="Times New Roman" w:cstheme="minorBidi"/>
          <w:sz w:val="28"/>
          <w:lang w:bidi="hi-IN"/>
        </w:rPr>
        <w:t xml:space="preserve"> </w:t>
      </w:r>
      <w:r>
        <w:rPr>
          <w:rFonts w:ascii="Times New Roman" w:cstheme="minorBidi"/>
          <w:sz w:val="28"/>
          <w:lang w:bidi="hi-IN"/>
        </w:rPr>
        <w:t>таблиці</w:t>
      </w:r>
      <w:r>
        <w:rPr>
          <w:rFonts w:ascii="Times New Roman" w:cstheme="minorBidi"/>
          <w:sz w:val="28"/>
          <w:lang w:bidi="hi-IN"/>
        </w:rPr>
        <w:t xml:space="preserve"> 2.5.</w:t>
      </w:r>
    </w:p>
    <w:p w14:paraId="6954B058" w14:textId="77777777" w:rsidR="008D1CA6" w:rsidRDefault="008D1CA6" w:rsidP="00BA261B">
      <w:pPr>
        <w:pStyle w:val="Textbody0"/>
        <w:spacing w:after="0" w:line="240" w:lineRule="auto"/>
        <w:jc w:val="right"/>
        <w:rPr>
          <w:rFonts w:cstheme="minorBidi"/>
        </w:rPr>
      </w:pPr>
      <w:r>
        <w:rPr>
          <w:rFonts w:ascii="Times New Roman" w:cstheme="minorBidi"/>
        </w:rPr>
        <w:t xml:space="preserve"> </w:t>
      </w:r>
      <w:r>
        <w:rPr>
          <w:rFonts w:ascii="Times New Roman" w:cstheme="minorBidi"/>
        </w:rPr>
        <w:t>Таблиця</w:t>
      </w:r>
      <w:r>
        <w:rPr>
          <w:rFonts w:ascii="Times New Roman" w:cstheme="minorBidi"/>
        </w:rPr>
        <w:t xml:space="preserve"> 2.5</w:t>
      </w:r>
    </w:p>
    <w:tbl>
      <w:tblPr>
        <w:tblW w:w="0" w:type="auto"/>
        <w:tblInd w:w="28" w:type="dxa"/>
        <w:tblLayout w:type="fixed"/>
        <w:tblCellMar>
          <w:left w:w="0" w:type="dxa"/>
          <w:right w:w="0" w:type="dxa"/>
        </w:tblCellMar>
        <w:tblLook w:val="0000" w:firstRow="0" w:lastRow="0" w:firstColumn="0" w:lastColumn="0" w:noHBand="0" w:noVBand="0"/>
      </w:tblPr>
      <w:tblGrid>
        <w:gridCol w:w="3157"/>
        <w:gridCol w:w="6479"/>
      </w:tblGrid>
      <w:tr w:rsidR="008D1CA6" w14:paraId="46FCD963" w14:textId="77777777" w:rsidTr="008D1CA6">
        <w:tc>
          <w:tcPr>
            <w:tcW w:w="3157" w:type="dxa"/>
            <w:tcBorders>
              <w:top w:val="single" w:sz="4" w:space="0" w:color="000001"/>
              <w:left w:val="single" w:sz="4" w:space="0" w:color="000001"/>
              <w:bottom w:val="single" w:sz="4" w:space="0" w:color="000001"/>
              <w:right w:val="single" w:sz="4" w:space="0" w:color="000001"/>
            </w:tcBorders>
            <w:shd w:val="clear" w:color="auto" w:fill="FFFFFF"/>
            <w:tcMar>
              <w:top w:w="28" w:type="dxa"/>
              <w:left w:w="28" w:type="dxa"/>
              <w:bottom w:w="28" w:type="dxa"/>
              <w:right w:w="28" w:type="dxa"/>
            </w:tcMar>
            <w:vAlign w:val="center"/>
          </w:tcPr>
          <w:p w14:paraId="70FE1ED2" w14:textId="77777777" w:rsidR="008D1CA6" w:rsidRDefault="008D1CA6" w:rsidP="00BA261B">
            <w:pPr>
              <w:rPr>
                <w:rFonts w:cstheme="minorBidi"/>
              </w:rPr>
            </w:pPr>
            <w:r>
              <w:rPr>
                <w:rFonts w:ascii="Times New Roman" w:cstheme="minorBidi"/>
                <w:b/>
                <w:lang w:val="uk-UA"/>
              </w:rPr>
              <w:t>Операція</w:t>
            </w:r>
          </w:p>
        </w:tc>
        <w:tc>
          <w:tcPr>
            <w:tcW w:w="6479" w:type="dxa"/>
            <w:tcBorders>
              <w:top w:val="single" w:sz="4" w:space="0" w:color="000001"/>
              <w:left w:val="single" w:sz="4" w:space="0" w:color="000001"/>
              <w:bottom w:val="single" w:sz="4" w:space="0" w:color="000001"/>
              <w:right w:val="single" w:sz="4" w:space="0" w:color="000001"/>
            </w:tcBorders>
            <w:shd w:val="clear" w:color="auto" w:fill="FFFFFF"/>
            <w:tcMar>
              <w:top w:w="28" w:type="dxa"/>
              <w:left w:w="28" w:type="dxa"/>
              <w:bottom w:w="28" w:type="dxa"/>
              <w:right w:w="28" w:type="dxa"/>
            </w:tcMar>
            <w:vAlign w:val="center"/>
          </w:tcPr>
          <w:p w14:paraId="5FF14BFC" w14:textId="77777777" w:rsidR="008D1CA6" w:rsidRDefault="008D1CA6" w:rsidP="00BA261B">
            <w:pPr>
              <w:rPr>
                <w:rFonts w:cstheme="minorBidi"/>
              </w:rPr>
            </w:pPr>
            <w:r>
              <w:rPr>
                <w:rFonts w:ascii="Times New Roman" w:cstheme="minorBidi"/>
                <w:b/>
                <w:lang w:val="uk-UA"/>
              </w:rPr>
              <w:t>Значення</w:t>
            </w:r>
          </w:p>
        </w:tc>
      </w:tr>
      <w:tr w:rsidR="008D1CA6" w14:paraId="0AF75980" w14:textId="77777777" w:rsidTr="008D1CA6">
        <w:tc>
          <w:tcPr>
            <w:tcW w:w="3157" w:type="dxa"/>
            <w:tcBorders>
              <w:top w:val="single" w:sz="4" w:space="0" w:color="000001"/>
              <w:left w:val="single" w:sz="4" w:space="0" w:color="000001"/>
              <w:bottom w:val="single" w:sz="4" w:space="0" w:color="000001"/>
              <w:right w:val="single" w:sz="4" w:space="0" w:color="000001"/>
            </w:tcBorders>
            <w:shd w:val="clear" w:color="auto" w:fill="FFFFFF"/>
            <w:tcMar>
              <w:top w:w="28" w:type="dxa"/>
              <w:left w:w="28" w:type="dxa"/>
              <w:bottom w:w="28" w:type="dxa"/>
              <w:right w:w="28" w:type="dxa"/>
            </w:tcMar>
            <w:vAlign w:val="center"/>
          </w:tcPr>
          <w:p w14:paraId="6D2C98CF" w14:textId="77777777" w:rsidR="008D1CA6" w:rsidRDefault="008D1CA6" w:rsidP="00BA261B">
            <w:pPr>
              <w:rPr>
                <w:rFonts w:cstheme="minorBidi"/>
              </w:rPr>
            </w:pPr>
            <w:r>
              <w:rPr>
                <w:rFonts w:ascii="Times New Roman" w:cstheme="minorBidi"/>
                <w:lang w:val="uk-UA"/>
              </w:rPr>
              <w:t>&lt;</w:t>
            </w:r>
            <w:r>
              <w:rPr>
                <w:rFonts w:ascii="Times New Roman" w:cstheme="minorBidi"/>
                <w:lang w:val="uk-UA"/>
              </w:rPr>
              <w:t> </w:t>
            </w:r>
          </w:p>
        </w:tc>
        <w:tc>
          <w:tcPr>
            <w:tcW w:w="6479" w:type="dxa"/>
            <w:tcBorders>
              <w:top w:val="single" w:sz="4" w:space="0" w:color="000001"/>
              <w:left w:val="single" w:sz="4" w:space="0" w:color="000001"/>
              <w:bottom w:val="single" w:sz="4" w:space="0" w:color="000001"/>
              <w:right w:val="single" w:sz="4" w:space="0" w:color="000001"/>
            </w:tcBorders>
            <w:shd w:val="clear" w:color="auto" w:fill="FFFFFF"/>
            <w:tcMar>
              <w:top w:w="28" w:type="dxa"/>
              <w:left w:w="28" w:type="dxa"/>
              <w:bottom w:w="28" w:type="dxa"/>
              <w:right w:w="28" w:type="dxa"/>
            </w:tcMar>
            <w:vAlign w:val="center"/>
          </w:tcPr>
          <w:p w14:paraId="62EF21FA" w14:textId="77777777" w:rsidR="008D1CA6" w:rsidRDefault="008D1CA6" w:rsidP="00BA261B">
            <w:pPr>
              <w:rPr>
                <w:rFonts w:cstheme="minorBidi"/>
              </w:rPr>
            </w:pPr>
            <w:r>
              <w:rPr>
                <w:rFonts w:ascii="Times New Roman" w:cstheme="minorBidi"/>
                <w:lang w:val="uk-UA"/>
              </w:rPr>
              <w:t>менше</w:t>
            </w:r>
          </w:p>
        </w:tc>
      </w:tr>
      <w:tr w:rsidR="008D1CA6" w14:paraId="391247F0" w14:textId="77777777" w:rsidTr="008D1CA6">
        <w:tc>
          <w:tcPr>
            <w:tcW w:w="3157" w:type="dxa"/>
            <w:tcBorders>
              <w:top w:val="single" w:sz="4" w:space="0" w:color="000001"/>
              <w:left w:val="single" w:sz="4" w:space="0" w:color="000001"/>
              <w:bottom w:val="single" w:sz="4" w:space="0" w:color="000001"/>
              <w:right w:val="single" w:sz="4" w:space="0" w:color="000001"/>
            </w:tcBorders>
            <w:shd w:val="clear" w:color="auto" w:fill="FFFFFF"/>
            <w:tcMar>
              <w:top w:w="28" w:type="dxa"/>
              <w:left w:w="28" w:type="dxa"/>
              <w:bottom w:w="28" w:type="dxa"/>
              <w:right w:w="28" w:type="dxa"/>
            </w:tcMar>
            <w:vAlign w:val="center"/>
          </w:tcPr>
          <w:p w14:paraId="4E3149A2" w14:textId="77777777" w:rsidR="008D1CA6" w:rsidRDefault="008D1CA6" w:rsidP="00BA261B">
            <w:pPr>
              <w:rPr>
                <w:rFonts w:cstheme="minorBidi"/>
              </w:rPr>
            </w:pPr>
            <w:r>
              <w:rPr>
                <w:rFonts w:ascii="Times New Roman" w:cstheme="minorBidi"/>
                <w:lang w:val="uk-UA"/>
              </w:rPr>
              <w:t>&lt;=</w:t>
            </w:r>
          </w:p>
        </w:tc>
        <w:tc>
          <w:tcPr>
            <w:tcW w:w="6479" w:type="dxa"/>
            <w:tcBorders>
              <w:top w:val="single" w:sz="4" w:space="0" w:color="000001"/>
              <w:left w:val="single" w:sz="4" w:space="0" w:color="000001"/>
              <w:bottom w:val="single" w:sz="4" w:space="0" w:color="000001"/>
              <w:right w:val="single" w:sz="4" w:space="0" w:color="000001"/>
            </w:tcBorders>
            <w:shd w:val="clear" w:color="auto" w:fill="FFFFFF"/>
            <w:tcMar>
              <w:top w:w="28" w:type="dxa"/>
              <w:left w:w="28" w:type="dxa"/>
              <w:bottom w:w="28" w:type="dxa"/>
              <w:right w:w="28" w:type="dxa"/>
            </w:tcMar>
            <w:vAlign w:val="center"/>
          </w:tcPr>
          <w:p w14:paraId="53E2A64A" w14:textId="77777777" w:rsidR="008D1CA6" w:rsidRDefault="008D1CA6" w:rsidP="00BA261B">
            <w:pPr>
              <w:rPr>
                <w:rFonts w:cstheme="minorBidi"/>
              </w:rPr>
            </w:pPr>
            <w:r>
              <w:rPr>
                <w:rFonts w:ascii="Times New Roman" w:cstheme="minorBidi"/>
                <w:lang w:val="uk-UA"/>
              </w:rPr>
              <w:t>менше</w:t>
            </w:r>
            <w:r>
              <w:rPr>
                <w:rFonts w:ascii="Times New Roman" w:cstheme="minorBidi"/>
                <w:lang w:val="uk-UA"/>
              </w:rPr>
              <w:t xml:space="preserve"> </w:t>
            </w:r>
            <w:r>
              <w:rPr>
                <w:rFonts w:ascii="Times New Roman" w:cstheme="minorBidi"/>
                <w:lang w:val="uk-UA"/>
              </w:rPr>
              <w:t>або</w:t>
            </w:r>
            <w:r>
              <w:rPr>
                <w:rFonts w:ascii="Times New Roman" w:cstheme="minorBidi"/>
                <w:lang w:val="uk-UA"/>
              </w:rPr>
              <w:t xml:space="preserve"> </w:t>
            </w:r>
            <w:r>
              <w:rPr>
                <w:rFonts w:ascii="Times New Roman" w:cstheme="minorBidi"/>
                <w:lang w:val="uk-UA"/>
              </w:rPr>
              <w:t>рівне</w:t>
            </w:r>
          </w:p>
        </w:tc>
      </w:tr>
      <w:tr w:rsidR="008D1CA6" w14:paraId="28AE8628" w14:textId="77777777" w:rsidTr="008D1CA6">
        <w:tc>
          <w:tcPr>
            <w:tcW w:w="3157" w:type="dxa"/>
            <w:tcBorders>
              <w:top w:val="single" w:sz="4" w:space="0" w:color="000001"/>
              <w:left w:val="single" w:sz="4" w:space="0" w:color="000001"/>
              <w:bottom w:val="single" w:sz="4" w:space="0" w:color="000001"/>
              <w:right w:val="single" w:sz="4" w:space="0" w:color="000001"/>
            </w:tcBorders>
            <w:shd w:val="clear" w:color="auto" w:fill="FFFFFF"/>
            <w:tcMar>
              <w:top w:w="28" w:type="dxa"/>
              <w:left w:w="28" w:type="dxa"/>
              <w:bottom w:w="28" w:type="dxa"/>
              <w:right w:w="28" w:type="dxa"/>
            </w:tcMar>
            <w:vAlign w:val="center"/>
          </w:tcPr>
          <w:p w14:paraId="0D5EA0FA" w14:textId="77777777" w:rsidR="008D1CA6" w:rsidRDefault="008D1CA6" w:rsidP="00BA261B">
            <w:pPr>
              <w:rPr>
                <w:rFonts w:cstheme="minorBidi"/>
              </w:rPr>
            </w:pPr>
            <w:r>
              <w:rPr>
                <w:rFonts w:ascii="Times New Roman" w:cstheme="minorBidi"/>
                <w:lang w:val="uk-UA"/>
              </w:rPr>
              <w:t>==</w:t>
            </w:r>
          </w:p>
        </w:tc>
        <w:tc>
          <w:tcPr>
            <w:tcW w:w="6479" w:type="dxa"/>
            <w:tcBorders>
              <w:top w:val="single" w:sz="4" w:space="0" w:color="000001"/>
              <w:left w:val="single" w:sz="4" w:space="0" w:color="000001"/>
              <w:bottom w:val="single" w:sz="4" w:space="0" w:color="000001"/>
              <w:right w:val="single" w:sz="4" w:space="0" w:color="000001"/>
            </w:tcBorders>
            <w:shd w:val="clear" w:color="auto" w:fill="FFFFFF"/>
            <w:tcMar>
              <w:top w:w="28" w:type="dxa"/>
              <w:left w:w="28" w:type="dxa"/>
              <w:bottom w:w="28" w:type="dxa"/>
              <w:right w:w="28" w:type="dxa"/>
            </w:tcMar>
            <w:vAlign w:val="center"/>
          </w:tcPr>
          <w:p w14:paraId="025241AF" w14:textId="77777777" w:rsidR="008D1CA6" w:rsidRDefault="008D1CA6" w:rsidP="00BA261B">
            <w:pPr>
              <w:rPr>
                <w:rFonts w:cstheme="minorBidi"/>
              </w:rPr>
            </w:pPr>
            <w:r>
              <w:rPr>
                <w:rFonts w:ascii="Times New Roman" w:cstheme="minorBidi"/>
                <w:lang w:val="uk-UA"/>
              </w:rPr>
              <w:t>перевірка</w:t>
            </w:r>
            <w:r>
              <w:rPr>
                <w:rFonts w:ascii="Times New Roman" w:cstheme="minorBidi"/>
                <w:lang w:val="uk-UA"/>
              </w:rPr>
              <w:t xml:space="preserve"> </w:t>
            </w:r>
            <w:r>
              <w:rPr>
                <w:rFonts w:ascii="Times New Roman" w:cstheme="minorBidi"/>
                <w:lang w:val="uk-UA"/>
              </w:rPr>
              <w:t>на</w:t>
            </w:r>
            <w:r>
              <w:rPr>
                <w:rFonts w:ascii="Times New Roman" w:cstheme="minorBidi"/>
                <w:lang w:val="uk-UA"/>
              </w:rPr>
              <w:t xml:space="preserve"> </w:t>
            </w:r>
            <w:r>
              <w:rPr>
                <w:rFonts w:ascii="Times New Roman" w:cstheme="minorBidi"/>
                <w:lang w:val="uk-UA"/>
              </w:rPr>
              <w:t>рівність</w:t>
            </w:r>
          </w:p>
        </w:tc>
      </w:tr>
      <w:tr w:rsidR="008D1CA6" w14:paraId="3A19439C" w14:textId="77777777" w:rsidTr="008D1CA6">
        <w:tc>
          <w:tcPr>
            <w:tcW w:w="3157" w:type="dxa"/>
            <w:tcBorders>
              <w:top w:val="single" w:sz="4" w:space="0" w:color="000001"/>
              <w:left w:val="single" w:sz="4" w:space="0" w:color="000001"/>
              <w:bottom w:val="single" w:sz="4" w:space="0" w:color="000001"/>
              <w:right w:val="single" w:sz="4" w:space="0" w:color="000001"/>
            </w:tcBorders>
            <w:shd w:val="clear" w:color="auto" w:fill="FFFFFF"/>
            <w:tcMar>
              <w:top w:w="28" w:type="dxa"/>
              <w:left w:w="28" w:type="dxa"/>
              <w:bottom w:w="28" w:type="dxa"/>
              <w:right w:w="28" w:type="dxa"/>
            </w:tcMar>
            <w:vAlign w:val="center"/>
          </w:tcPr>
          <w:p w14:paraId="4A5D6D1F" w14:textId="77777777" w:rsidR="008D1CA6" w:rsidRDefault="008D1CA6" w:rsidP="00BA261B">
            <w:pPr>
              <w:rPr>
                <w:rFonts w:cstheme="minorBidi"/>
              </w:rPr>
            </w:pPr>
            <w:r>
              <w:rPr>
                <w:rFonts w:ascii="Times New Roman" w:cstheme="minorBidi"/>
                <w:lang w:val="uk-UA"/>
              </w:rPr>
              <w:t>&gt;=</w:t>
            </w:r>
          </w:p>
        </w:tc>
        <w:tc>
          <w:tcPr>
            <w:tcW w:w="6479" w:type="dxa"/>
            <w:tcBorders>
              <w:top w:val="single" w:sz="4" w:space="0" w:color="000001"/>
              <w:left w:val="single" w:sz="4" w:space="0" w:color="000001"/>
              <w:bottom w:val="single" w:sz="4" w:space="0" w:color="000001"/>
              <w:right w:val="single" w:sz="4" w:space="0" w:color="000001"/>
            </w:tcBorders>
            <w:shd w:val="clear" w:color="auto" w:fill="FFFFFF"/>
            <w:tcMar>
              <w:top w:w="28" w:type="dxa"/>
              <w:left w:w="28" w:type="dxa"/>
              <w:bottom w:w="28" w:type="dxa"/>
              <w:right w:w="28" w:type="dxa"/>
            </w:tcMar>
            <w:vAlign w:val="center"/>
          </w:tcPr>
          <w:p w14:paraId="7D301EC4" w14:textId="77777777" w:rsidR="008D1CA6" w:rsidRDefault="008D1CA6" w:rsidP="00BA261B">
            <w:pPr>
              <w:rPr>
                <w:rFonts w:cstheme="minorBidi"/>
              </w:rPr>
            </w:pPr>
            <w:r>
              <w:rPr>
                <w:rFonts w:ascii="Times New Roman" w:cstheme="minorBidi"/>
                <w:lang w:val="uk-UA"/>
              </w:rPr>
              <w:t>більше</w:t>
            </w:r>
            <w:r>
              <w:rPr>
                <w:rFonts w:ascii="Times New Roman" w:cstheme="minorBidi"/>
                <w:lang w:val="uk-UA"/>
              </w:rPr>
              <w:t xml:space="preserve"> </w:t>
            </w:r>
            <w:r>
              <w:rPr>
                <w:rFonts w:ascii="Times New Roman" w:cstheme="minorBidi"/>
                <w:lang w:val="uk-UA"/>
              </w:rPr>
              <w:t>або</w:t>
            </w:r>
            <w:r>
              <w:rPr>
                <w:rFonts w:ascii="Times New Roman" w:cstheme="minorBidi"/>
                <w:lang w:val="uk-UA"/>
              </w:rPr>
              <w:t xml:space="preserve"> </w:t>
            </w:r>
            <w:r>
              <w:rPr>
                <w:rFonts w:ascii="Times New Roman" w:cstheme="minorBidi"/>
                <w:lang w:val="uk-UA"/>
              </w:rPr>
              <w:t>рівно</w:t>
            </w:r>
          </w:p>
        </w:tc>
      </w:tr>
      <w:tr w:rsidR="008D1CA6" w14:paraId="6ABBBBCE" w14:textId="77777777" w:rsidTr="008D1CA6">
        <w:tc>
          <w:tcPr>
            <w:tcW w:w="3157" w:type="dxa"/>
            <w:tcBorders>
              <w:top w:val="single" w:sz="4" w:space="0" w:color="000001"/>
              <w:left w:val="single" w:sz="4" w:space="0" w:color="000001"/>
              <w:bottom w:val="single" w:sz="4" w:space="0" w:color="000001"/>
              <w:right w:val="single" w:sz="4" w:space="0" w:color="000001"/>
            </w:tcBorders>
            <w:shd w:val="clear" w:color="auto" w:fill="FFFFFF"/>
            <w:tcMar>
              <w:top w:w="28" w:type="dxa"/>
              <w:left w:w="28" w:type="dxa"/>
              <w:bottom w:w="28" w:type="dxa"/>
              <w:right w:w="28" w:type="dxa"/>
            </w:tcMar>
            <w:vAlign w:val="center"/>
          </w:tcPr>
          <w:p w14:paraId="76437BA1" w14:textId="77777777" w:rsidR="008D1CA6" w:rsidRDefault="008D1CA6" w:rsidP="00BA261B">
            <w:pPr>
              <w:rPr>
                <w:rFonts w:cstheme="minorBidi"/>
              </w:rPr>
            </w:pPr>
            <w:r>
              <w:rPr>
                <w:rFonts w:ascii="Times New Roman" w:cstheme="minorBidi"/>
                <w:lang w:val="uk-UA"/>
              </w:rPr>
              <w:t>&gt;</w:t>
            </w:r>
            <w:r>
              <w:rPr>
                <w:rFonts w:ascii="Times New Roman" w:cstheme="minorBidi"/>
                <w:lang w:val="uk-UA"/>
              </w:rPr>
              <w:t> </w:t>
            </w:r>
          </w:p>
        </w:tc>
        <w:tc>
          <w:tcPr>
            <w:tcW w:w="6479" w:type="dxa"/>
            <w:tcBorders>
              <w:top w:val="single" w:sz="4" w:space="0" w:color="000001"/>
              <w:left w:val="single" w:sz="4" w:space="0" w:color="000001"/>
              <w:bottom w:val="single" w:sz="4" w:space="0" w:color="000001"/>
              <w:right w:val="single" w:sz="4" w:space="0" w:color="000001"/>
            </w:tcBorders>
            <w:shd w:val="clear" w:color="auto" w:fill="FFFFFF"/>
            <w:tcMar>
              <w:top w:w="28" w:type="dxa"/>
              <w:left w:w="28" w:type="dxa"/>
              <w:bottom w:w="28" w:type="dxa"/>
              <w:right w:w="28" w:type="dxa"/>
            </w:tcMar>
            <w:vAlign w:val="center"/>
          </w:tcPr>
          <w:p w14:paraId="15EAC607" w14:textId="77777777" w:rsidR="008D1CA6" w:rsidRDefault="008D1CA6" w:rsidP="00BA261B">
            <w:pPr>
              <w:rPr>
                <w:rFonts w:cstheme="minorBidi"/>
              </w:rPr>
            </w:pPr>
            <w:r>
              <w:rPr>
                <w:rFonts w:ascii="Times New Roman" w:cstheme="minorBidi"/>
                <w:lang w:val="uk-UA"/>
              </w:rPr>
              <w:t>більше</w:t>
            </w:r>
          </w:p>
        </w:tc>
      </w:tr>
      <w:tr w:rsidR="008D1CA6" w14:paraId="14C42F03" w14:textId="77777777" w:rsidTr="008D1CA6">
        <w:tc>
          <w:tcPr>
            <w:tcW w:w="3157" w:type="dxa"/>
            <w:tcBorders>
              <w:top w:val="single" w:sz="4" w:space="0" w:color="000001"/>
              <w:left w:val="single" w:sz="4" w:space="0" w:color="000001"/>
              <w:bottom w:val="single" w:sz="4" w:space="0" w:color="000001"/>
              <w:right w:val="single" w:sz="4" w:space="0" w:color="000001"/>
            </w:tcBorders>
            <w:shd w:val="clear" w:color="auto" w:fill="FFFFFF"/>
            <w:tcMar>
              <w:top w:w="28" w:type="dxa"/>
              <w:left w:w="28" w:type="dxa"/>
              <w:bottom w:w="28" w:type="dxa"/>
              <w:right w:w="28" w:type="dxa"/>
            </w:tcMar>
            <w:vAlign w:val="center"/>
          </w:tcPr>
          <w:p w14:paraId="3F20AFB1" w14:textId="77777777" w:rsidR="008D1CA6" w:rsidRDefault="008D1CA6" w:rsidP="00BA261B">
            <w:pPr>
              <w:rPr>
                <w:rFonts w:cstheme="minorBidi"/>
              </w:rPr>
            </w:pPr>
            <w:r>
              <w:rPr>
                <w:rFonts w:ascii="Times New Roman" w:cstheme="minorBidi"/>
                <w:lang w:val="uk-UA"/>
              </w:rPr>
              <w:t>!=</w:t>
            </w:r>
          </w:p>
        </w:tc>
        <w:tc>
          <w:tcPr>
            <w:tcW w:w="6479" w:type="dxa"/>
            <w:tcBorders>
              <w:top w:val="single" w:sz="4" w:space="0" w:color="000001"/>
              <w:left w:val="single" w:sz="4" w:space="0" w:color="000001"/>
              <w:bottom w:val="single" w:sz="4" w:space="0" w:color="000001"/>
              <w:right w:val="single" w:sz="4" w:space="0" w:color="000001"/>
            </w:tcBorders>
            <w:shd w:val="clear" w:color="auto" w:fill="FFFFFF"/>
            <w:tcMar>
              <w:top w:w="28" w:type="dxa"/>
              <w:left w:w="28" w:type="dxa"/>
              <w:bottom w:w="28" w:type="dxa"/>
              <w:right w:w="28" w:type="dxa"/>
            </w:tcMar>
            <w:vAlign w:val="center"/>
          </w:tcPr>
          <w:p w14:paraId="6400FBAE" w14:textId="77777777" w:rsidR="008D1CA6" w:rsidRDefault="008D1CA6" w:rsidP="00BA261B">
            <w:pPr>
              <w:rPr>
                <w:rFonts w:cstheme="minorBidi"/>
              </w:rPr>
            </w:pPr>
            <w:r>
              <w:rPr>
                <w:rFonts w:ascii="Times New Roman" w:cstheme="minorBidi"/>
                <w:lang w:val="uk-UA"/>
              </w:rPr>
              <w:t>перевірка</w:t>
            </w:r>
            <w:r>
              <w:rPr>
                <w:rFonts w:ascii="Times New Roman" w:cstheme="minorBidi"/>
                <w:lang w:val="uk-UA"/>
              </w:rPr>
              <w:t xml:space="preserve"> </w:t>
            </w:r>
            <w:r>
              <w:rPr>
                <w:rFonts w:ascii="Times New Roman" w:cstheme="minorBidi"/>
                <w:lang w:val="uk-UA"/>
              </w:rPr>
              <w:t>на</w:t>
            </w:r>
            <w:r>
              <w:rPr>
                <w:rFonts w:ascii="Times New Roman" w:cstheme="minorBidi"/>
                <w:lang w:val="uk-UA"/>
              </w:rPr>
              <w:t xml:space="preserve"> </w:t>
            </w:r>
            <w:r>
              <w:rPr>
                <w:rFonts w:ascii="Times New Roman" w:cstheme="minorBidi"/>
                <w:lang w:val="uk-UA"/>
              </w:rPr>
              <w:t>нерівність</w:t>
            </w:r>
          </w:p>
        </w:tc>
      </w:tr>
    </w:tbl>
    <w:p w14:paraId="454C2FAD" w14:textId="77777777" w:rsidR="008D1CA6" w:rsidRDefault="008D1CA6" w:rsidP="00BA261B">
      <w:pPr>
        <w:rPr>
          <w:rFonts w:cstheme="minorBidi"/>
        </w:rPr>
      </w:pPr>
      <w:r>
        <w:rPr>
          <w:rFonts w:ascii="Times New Roman" w:cstheme="minorBidi"/>
          <w:lang w:eastAsia="uk-UA"/>
        </w:rPr>
        <w:t> </w:t>
      </w:r>
    </w:p>
    <w:p w14:paraId="16CDD26C" w14:textId="77777777" w:rsidR="008D1CA6" w:rsidRPr="00CC58E1" w:rsidRDefault="008D1CA6" w:rsidP="00E64A59">
      <w:pPr>
        <w:jc w:val="both"/>
        <w:rPr>
          <w:rFonts w:cstheme="minorBidi"/>
          <w:lang w:val="uk-UA"/>
        </w:rPr>
      </w:pPr>
      <w:r>
        <w:rPr>
          <w:rFonts w:ascii="Times New Roman" w:cstheme="minorBidi"/>
          <w:sz w:val="28"/>
          <w:lang w:val="uk-UA"/>
        </w:rPr>
        <w:t>Операції</w:t>
      </w:r>
      <w:r>
        <w:rPr>
          <w:rFonts w:ascii="Times New Roman" w:cstheme="minorBidi"/>
          <w:sz w:val="28"/>
          <w:lang w:val="uk-UA"/>
        </w:rPr>
        <w:t xml:space="preserve"> </w:t>
      </w:r>
      <w:r>
        <w:rPr>
          <w:rFonts w:ascii="Times New Roman" w:cstheme="minorBidi"/>
          <w:sz w:val="28"/>
          <w:lang w:val="uk-UA"/>
        </w:rPr>
        <w:t>порівняння</w:t>
      </w:r>
      <w:r>
        <w:rPr>
          <w:rFonts w:ascii="Times New Roman" w:cstheme="minorBidi"/>
          <w:sz w:val="28"/>
          <w:lang w:val="uk-UA"/>
        </w:rPr>
        <w:t xml:space="preserve"> </w:t>
      </w:r>
      <w:r>
        <w:rPr>
          <w:rFonts w:ascii="Times New Roman" w:cstheme="minorBidi"/>
          <w:sz w:val="28"/>
          <w:lang w:val="uk-UA"/>
        </w:rPr>
        <w:t>здебільшого</w:t>
      </w:r>
      <w:r>
        <w:rPr>
          <w:rFonts w:ascii="Times New Roman" w:cstheme="minorBidi"/>
          <w:sz w:val="28"/>
          <w:lang w:val="uk-UA"/>
        </w:rPr>
        <w:t xml:space="preserve"> </w:t>
      </w:r>
      <w:r>
        <w:rPr>
          <w:rFonts w:ascii="Times New Roman" w:cstheme="minorBidi"/>
          <w:sz w:val="28"/>
          <w:lang w:val="uk-UA"/>
        </w:rPr>
        <w:t>використовуються</w:t>
      </w:r>
      <w:r>
        <w:rPr>
          <w:rFonts w:ascii="Times New Roman" w:cstheme="minorBidi"/>
          <w:sz w:val="28"/>
          <w:lang w:val="uk-UA"/>
        </w:rPr>
        <w:t xml:space="preserve"> </w:t>
      </w:r>
      <w:r>
        <w:rPr>
          <w:rFonts w:ascii="Times New Roman" w:cstheme="minorBidi"/>
          <w:sz w:val="28"/>
          <w:lang w:val="uk-UA"/>
        </w:rPr>
        <w:t>в</w:t>
      </w:r>
      <w:r>
        <w:rPr>
          <w:rFonts w:ascii="Times New Roman" w:cstheme="minorBidi"/>
          <w:sz w:val="28"/>
          <w:lang w:val="uk-UA"/>
        </w:rPr>
        <w:t xml:space="preserve"> </w:t>
      </w:r>
      <w:r>
        <w:rPr>
          <w:rFonts w:ascii="Times New Roman" w:cstheme="minorBidi"/>
          <w:sz w:val="28"/>
          <w:lang w:val="uk-UA"/>
        </w:rPr>
        <w:t>умовних</w:t>
      </w:r>
      <w:r>
        <w:rPr>
          <w:rFonts w:ascii="Times New Roman" w:cstheme="minorBidi"/>
          <w:sz w:val="28"/>
          <w:lang w:val="uk-UA"/>
        </w:rPr>
        <w:t xml:space="preserve"> </w:t>
      </w:r>
      <w:r>
        <w:rPr>
          <w:rFonts w:ascii="Times New Roman" w:cstheme="minorBidi"/>
          <w:sz w:val="28"/>
          <w:lang w:val="uk-UA"/>
        </w:rPr>
        <w:t>виразах</w:t>
      </w:r>
      <w:r>
        <w:rPr>
          <w:rFonts w:ascii="Times New Roman" w:cstheme="minorBidi"/>
          <w:sz w:val="28"/>
          <w:lang w:val="uk-UA"/>
        </w:rPr>
        <w:t xml:space="preserve">. </w:t>
      </w:r>
      <w:r>
        <w:rPr>
          <w:rFonts w:ascii="Times New Roman" w:cstheme="minorBidi"/>
          <w:sz w:val="28"/>
          <w:lang w:val="uk-UA"/>
        </w:rPr>
        <w:t>Приклади</w:t>
      </w:r>
      <w:r>
        <w:rPr>
          <w:rFonts w:ascii="Times New Roman" w:cstheme="minorBidi"/>
          <w:sz w:val="28"/>
          <w:lang w:val="uk-UA"/>
        </w:rPr>
        <w:t xml:space="preserve"> </w:t>
      </w:r>
      <w:r>
        <w:rPr>
          <w:rFonts w:ascii="Times New Roman" w:cstheme="minorBidi"/>
          <w:sz w:val="28"/>
          <w:lang w:val="uk-UA"/>
        </w:rPr>
        <w:t>умовних</w:t>
      </w:r>
      <w:r>
        <w:rPr>
          <w:rFonts w:ascii="Times New Roman" w:cstheme="minorBidi"/>
          <w:sz w:val="28"/>
          <w:lang w:val="uk-UA"/>
        </w:rPr>
        <w:t xml:space="preserve"> </w:t>
      </w:r>
      <w:r>
        <w:rPr>
          <w:rFonts w:ascii="Times New Roman" w:cstheme="minorBidi"/>
          <w:sz w:val="28"/>
          <w:lang w:val="uk-UA"/>
        </w:rPr>
        <w:t>виразів</w:t>
      </w:r>
      <w:r>
        <w:rPr>
          <w:rFonts w:ascii="Times New Roman" w:cstheme="minorBidi"/>
          <w:sz w:val="28"/>
          <w:lang w:val="uk-UA"/>
        </w:rPr>
        <w:t>:</w:t>
      </w:r>
    </w:p>
    <w:p w14:paraId="710E3327" w14:textId="77777777" w:rsidR="008D1CA6" w:rsidRPr="00CC58E1" w:rsidRDefault="008D1CA6" w:rsidP="00E64A59">
      <w:pPr>
        <w:jc w:val="both"/>
        <w:rPr>
          <w:rFonts w:cstheme="minorBidi"/>
          <w:lang w:val="uk-UA"/>
        </w:rPr>
      </w:pPr>
      <w:r>
        <w:rPr>
          <w:rFonts w:ascii="Courier New" w:cstheme="minorBidi"/>
          <w:sz w:val="28"/>
          <w:lang w:val="uk-UA"/>
        </w:rPr>
        <w:t>b&lt;0,</w:t>
      </w:r>
    </w:p>
    <w:p w14:paraId="48CD48AB" w14:textId="77777777" w:rsidR="008D1CA6" w:rsidRPr="00CC58E1" w:rsidRDefault="008D1CA6" w:rsidP="00E64A59">
      <w:pPr>
        <w:jc w:val="both"/>
        <w:rPr>
          <w:rFonts w:cstheme="minorBidi"/>
          <w:lang w:val="uk-UA"/>
        </w:rPr>
      </w:pPr>
      <w:r>
        <w:rPr>
          <w:rFonts w:ascii="Courier New" w:cstheme="minorBidi"/>
          <w:sz w:val="28"/>
          <w:lang w:val="uk-UA"/>
        </w:rPr>
        <w:t>'b'=='B',</w:t>
      </w:r>
    </w:p>
    <w:p w14:paraId="06699860" w14:textId="77777777" w:rsidR="008D1CA6" w:rsidRPr="00CC58E1" w:rsidRDefault="008D1CA6" w:rsidP="00E64A59">
      <w:pPr>
        <w:jc w:val="both"/>
        <w:rPr>
          <w:rFonts w:cstheme="minorBidi"/>
          <w:lang w:val="uk-UA"/>
        </w:rPr>
      </w:pPr>
      <w:r>
        <w:rPr>
          <w:rFonts w:ascii="Courier New" w:cstheme="minorBidi"/>
          <w:sz w:val="28"/>
          <w:lang w:val="uk-UA"/>
        </w:rPr>
        <w:t>'f'!='F',</w:t>
      </w:r>
    </w:p>
    <w:p w14:paraId="1C073C98" w14:textId="77777777" w:rsidR="008D1CA6" w:rsidRPr="00CC58E1" w:rsidRDefault="008D1CA6" w:rsidP="00E64A59">
      <w:pPr>
        <w:jc w:val="both"/>
        <w:rPr>
          <w:rFonts w:cstheme="minorBidi"/>
          <w:lang w:val="uk-UA"/>
        </w:rPr>
      </w:pPr>
      <w:r w:rsidRPr="00CC58E1">
        <w:rPr>
          <w:rFonts w:ascii="Courier New" w:cstheme="minorBidi"/>
          <w:sz w:val="28"/>
          <w:lang w:val="uk-UA" w:eastAsia="uk-UA"/>
        </w:rPr>
        <w:t xml:space="preserve"> </w:t>
      </w:r>
      <w:r>
        <w:rPr>
          <w:rFonts w:ascii="Courier New" w:cstheme="minorBidi"/>
          <w:sz w:val="28"/>
          <w:lang w:val="uk-UA"/>
        </w:rPr>
        <w:t>201&gt;=225.</w:t>
      </w:r>
    </w:p>
    <w:p w14:paraId="5CAC6304" w14:textId="77777777" w:rsidR="008D1CA6" w:rsidRDefault="008D1CA6" w:rsidP="00E64A59">
      <w:pPr>
        <w:jc w:val="both"/>
        <w:rPr>
          <w:rFonts w:cstheme="minorBidi"/>
        </w:rPr>
      </w:pPr>
      <w:r>
        <w:rPr>
          <w:rFonts w:ascii="Times New Roman" w:cstheme="minorBidi"/>
          <w:sz w:val="28"/>
          <w:lang w:val="uk-UA"/>
        </w:rPr>
        <w:t>Кожна</w:t>
      </w:r>
      <w:r>
        <w:rPr>
          <w:rFonts w:ascii="Times New Roman" w:cstheme="minorBidi"/>
          <w:sz w:val="28"/>
          <w:lang w:val="uk-UA"/>
        </w:rPr>
        <w:t xml:space="preserve"> </w:t>
      </w:r>
      <w:r>
        <w:rPr>
          <w:rFonts w:ascii="Times New Roman" w:cstheme="minorBidi"/>
          <w:sz w:val="28"/>
          <w:lang w:val="uk-UA"/>
        </w:rPr>
        <w:t>умова</w:t>
      </w:r>
      <w:r>
        <w:rPr>
          <w:rFonts w:ascii="Times New Roman" w:cstheme="minorBidi"/>
          <w:sz w:val="28"/>
          <w:lang w:val="uk-UA"/>
        </w:rPr>
        <w:t xml:space="preserve"> </w:t>
      </w:r>
      <w:r>
        <w:rPr>
          <w:rFonts w:ascii="Times New Roman" w:cstheme="minorBidi"/>
          <w:sz w:val="28"/>
          <w:lang w:val="uk-UA"/>
        </w:rPr>
        <w:t>перевіряється</w:t>
      </w:r>
      <w:r>
        <w:rPr>
          <w:rFonts w:ascii="Times New Roman" w:cstheme="minorBidi"/>
          <w:sz w:val="28"/>
          <w:lang w:val="uk-UA"/>
        </w:rPr>
        <w:t xml:space="preserve">: </w:t>
      </w:r>
      <w:r>
        <w:rPr>
          <w:rFonts w:ascii="Times New Roman" w:cstheme="minorBidi"/>
          <w:sz w:val="28"/>
          <w:lang w:val="uk-UA"/>
        </w:rPr>
        <w:t>істинна</w:t>
      </w:r>
      <w:r>
        <w:rPr>
          <w:rFonts w:ascii="Times New Roman" w:cstheme="minorBidi"/>
          <w:sz w:val="28"/>
          <w:lang w:val="uk-UA"/>
        </w:rPr>
        <w:t xml:space="preserve"> </w:t>
      </w:r>
      <w:r>
        <w:rPr>
          <w:rFonts w:ascii="Times New Roman" w:cstheme="minorBidi"/>
          <w:sz w:val="28"/>
          <w:lang w:val="uk-UA"/>
        </w:rPr>
        <w:t>вона</w:t>
      </w:r>
      <w:r>
        <w:rPr>
          <w:rFonts w:ascii="Times New Roman" w:cstheme="minorBidi"/>
          <w:sz w:val="28"/>
          <w:lang w:val="uk-UA"/>
        </w:rPr>
        <w:t xml:space="preserve"> </w:t>
      </w:r>
      <w:r>
        <w:rPr>
          <w:rFonts w:ascii="Times New Roman" w:cstheme="minorBidi"/>
          <w:sz w:val="28"/>
          <w:lang w:val="uk-UA"/>
        </w:rPr>
        <w:t>чи</w:t>
      </w:r>
      <w:r>
        <w:rPr>
          <w:rFonts w:ascii="Times New Roman" w:cstheme="minorBidi"/>
          <w:sz w:val="28"/>
          <w:lang w:val="uk-UA"/>
        </w:rPr>
        <w:t xml:space="preserve"> </w:t>
      </w:r>
      <w:r>
        <w:rPr>
          <w:rFonts w:ascii="Times New Roman" w:cstheme="minorBidi"/>
          <w:sz w:val="28"/>
          <w:lang w:val="uk-UA"/>
        </w:rPr>
        <w:t>хибна</w:t>
      </w:r>
      <w:r>
        <w:rPr>
          <w:rFonts w:ascii="Times New Roman" w:cstheme="minorBidi"/>
          <w:sz w:val="28"/>
          <w:lang w:val="uk-UA"/>
        </w:rPr>
        <w:t xml:space="preserve">. </w:t>
      </w:r>
      <w:r>
        <w:rPr>
          <w:rFonts w:ascii="Times New Roman" w:cstheme="minorBidi"/>
          <w:sz w:val="28"/>
          <w:lang w:val="uk-UA"/>
        </w:rPr>
        <w:t>Точніше</w:t>
      </w:r>
      <w:r>
        <w:rPr>
          <w:rFonts w:ascii="Times New Roman" w:cstheme="minorBidi"/>
          <w:sz w:val="28"/>
          <w:lang w:val="uk-UA"/>
        </w:rPr>
        <w:t xml:space="preserve"> </w:t>
      </w:r>
      <w:r>
        <w:rPr>
          <w:rFonts w:ascii="Times New Roman" w:cstheme="minorBidi"/>
          <w:sz w:val="28"/>
          <w:lang w:val="uk-UA"/>
        </w:rPr>
        <w:t>слід</w:t>
      </w:r>
      <w:r>
        <w:rPr>
          <w:rFonts w:ascii="Times New Roman" w:cstheme="minorBidi"/>
          <w:sz w:val="28"/>
          <w:lang w:val="uk-UA"/>
        </w:rPr>
        <w:t xml:space="preserve"> </w:t>
      </w:r>
      <w:r>
        <w:rPr>
          <w:rFonts w:ascii="Times New Roman" w:cstheme="minorBidi"/>
          <w:sz w:val="28"/>
          <w:lang w:val="uk-UA"/>
        </w:rPr>
        <w:t>сказати</w:t>
      </w:r>
      <w:r>
        <w:rPr>
          <w:rFonts w:ascii="Times New Roman" w:cstheme="minorBidi"/>
          <w:sz w:val="28"/>
          <w:lang w:val="uk-UA"/>
        </w:rPr>
        <w:t xml:space="preserve">, </w:t>
      </w:r>
      <w:r>
        <w:rPr>
          <w:rFonts w:ascii="Times New Roman" w:cstheme="minorBidi"/>
          <w:sz w:val="28"/>
          <w:lang w:val="uk-UA"/>
        </w:rPr>
        <w:t>що</w:t>
      </w:r>
      <w:r>
        <w:rPr>
          <w:rFonts w:ascii="Times New Roman" w:cstheme="minorBidi"/>
          <w:sz w:val="28"/>
          <w:lang w:val="uk-UA"/>
        </w:rPr>
        <w:t xml:space="preserve"> </w:t>
      </w:r>
      <w:r>
        <w:rPr>
          <w:rFonts w:ascii="Times New Roman" w:cstheme="minorBidi"/>
          <w:sz w:val="28"/>
          <w:lang w:val="uk-UA"/>
        </w:rPr>
        <w:t>кожна</w:t>
      </w:r>
      <w:r>
        <w:rPr>
          <w:rFonts w:ascii="Times New Roman" w:cstheme="minorBidi"/>
          <w:sz w:val="28"/>
          <w:lang w:val="uk-UA"/>
        </w:rPr>
        <w:t xml:space="preserve"> </w:t>
      </w:r>
      <w:r>
        <w:rPr>
          <w:rFonts w:ascii="Times New Roman" w:cstheme="minorBidi"/>
          <w:sz w:val="28"/>
          <w:lang w:val="uk-UA"/>
        </w:rPr>
        <w:t>умова</w:t>
      </w:r>
      <w:r>
        <w:rPr>
          <w:rFonts w:ascii="Times New Roman" w:cstheme="minorBidi"/>
          <w:sz w:val="28"/>
          <w:lang w:val="uk-UA"/>
        </w:rPr>
        <w:t xml:space="preserve"> </w:t>
      </w:r>
      <w:r>
        <w:rPr>
          <w:rFonts w:ascii="Times New Roman" w:cstheme="minorBidi"/>
          <w:sz w:val="28"/>
          <w:lang w:val="uk-UA"/>
        </w:rPr>
        <w:t>приймає</w:t>
      </w:r>
      <w:r>
        <w:rPr>
          <w:rFonts w:ascii="Times New Roman" w:cstheme="minorBidi"/>
          <w:sz w:val="28"/>
          <w:lang w:val="uk-UA"/>
        </w:rPr>
        <w:t xml:space="preserve"> </w:t>
      </w:r>
      <w:r>
        <w:rPr>
          <w:rFonts w:ascii="Times New Roman" w:cstheme="minorBidi"/>
          <w:sz w:val="28"/>
          <w:lang w:val="uk-UA"/>
        </w:rPr>
        <w:t>значення</w:t>
      </w:r>
      <w:r>
        <w:rPr>
          <w:rFonts w:ascii="Times New Roman" w:cstheme="minorBidi"/>
          <w:sz w:val="28"/>
          <w:lang w:val="uk-UA"/>
        </w:rPr>
        <w:t xml:space="preserve"> "</w:t>
      </w:r>
      <w:r>
        <w:rPr>
          <w:rFonts w:ascii="Times New Roman" w:cstheme="minorBidi"/>
          <w:sz w:val="28"/>
          <w:lang w:val="uk-UA"/>
        </w:rPr>
        <w:t>істинно</w:t>
      </w:r>
      <w:r>
        <w:rPr>
          <w:rFonts w:ascii="Times New Roman" w:cstheme="minorBidi"/>
          <w:sz w:val="28"/>
          <w:lang w:val="uk-UA"/>
        </w:rPr>
        <w:t>" (</w:t>
      </w:r>
      <w:proofErr w:type="spellStart"/>
      <w:r>
        <w:rPr>
          <w:rFonts w:ascii="Times New Roman" w:cstheme="minorBidi"/>
          <w:sz w:val="28"/>
          <w:lang w:val="uk-UA"/>
        </w:rPr>
        <w:t>true</w:t>
      </w:r>
      <w:proofErr w:type="spellEnd"/>
      <w:r>
        <w:rPr>
          <w:rFonts w:ascii="Times New Roman" w:cstheme="minorBidi"/>
          <w:sz w:val="28"/>
          <w:lang w:val="uk-UA"/>
        </w:rPr>
        <w:t xml:space="preserve">) </w:t>
      </w:r>
      <w:r>
        <w:rPr>
          <w:rFonts w:ascii="Times New Roman" w:cstheme="minorBidi"/>
          <w:sz w:val="28"/>
          <w:lang w:val="uk-UA"/>
        </w:rPr>
        <w:t>або</w:t>
      </w:r>
      <w:r>
        <w:rPr>
          <w:rFonts w:ascii="Times New Roman" w:cstheme="minorBidi"/>
          <w:sz w:val="28"/>
          <w:lang w:val="uk-UA"/>
        </w:rPr>
        <w:t xml:space="preserve"> "</w:t>
      </w:r>
      <w:r>
        <w:rPr>
          <w:rFonts w:ascii="Times New Roman" w:cstheme="minorBidi"/>
          <w:sz w:val="28"/>
          <w:lang w:val="uk-UA"/>
        </w:rPr>
        <w:t>хибно</w:t>
      </w:r>
      <w:r>
        <w:rPr>
          <w:rFonts w:ascii="Times New Roman" w:cstheme="minorBidi"/>
          <w:sz w:val="28"/>
          <w:lang w:val="uk-UA"/>
        </w:rPr>
        <w:t>" (</w:t>
      </w:r>
      <w:proofErr w:type="spellStart"/>
      <w:r>
        <w:rPr>
          <w:rFonts w:ascii="Times New Roman" w:cstheme="minorBidi"/>
          <w:sz w:val="28"/>
          <w:lang w:val="uk-UA"/>
        </w:rPr>
        <w:t>false</w:t>
      </w:r>
      <w:proofErr w:type="spellEnd"/>
      <w:r>
        <w:rPr>
          <w:rFonts w:ascii="Times New Roman" w:cstheme="minorBidi"/>
          <w:sz w:val="28"/>
          <w:lang w:val="uk-UA"/>
        </w:rPr>
        <w:t xml:space="preserve">). </w:t>
      </w:r>
      <w:r>
        <w:rPr>
          <w:rFonts w:ascii="Times New Roman" w:cstheme="minorBidi"/>
          <w:b/>
          <w:i/>
          <w:sz w:val="28"/>
          <w:lang w:val="uk-UA"/>
        </w:rPr>
        <w:t>Результатом</w:t>
      </w:r>
      <w:r>
        <w:rPr>
          <w:rFonts w:ascii="Times New Roman" w:cstheme="minorBidi"/>
          <w:b/>
          <w:i/>
          <w:sz w:val="28"/>
          <w:lang w:val="uk-UA"/>
        </w:rPr>
        <w:t xml:space="preserve"> </w:t>
      </w:r>
      <w:r>
        <w:rPr>
          <w:rFonts w:ascii="Times New Roman" w:cstheme="minorBidi"/>
          <w:b/>
          <w:i/>
          <w:sz w:val="28"/>
          <w:lang w:val="uk-UA"/>
        </w:rPr>
        <w:t>умовного</w:t>
      </w:r>
      <w:r>
        <w:rPr>
          <w:rFonts w:ascii="Times New Roman" w:cstheme="minorBidi"/>
          <w:b/>
          <w:i/>
          <w:sz w:val="28"/>
          <w:lang w:val="uk-UA"/>
        </w:rPr>
        <w:t xml:space="preserve"> </w:t>
      </w:r>
      <w:r>
        <w:rPr>
          <w:rFonts w:ascii="Times New Roman" w:cstheme="minorBidi"/>
          <w:b/>
          <w:i/>
          <w:sz w:val="28"/>
          <w:lang w:val="uk-UA"/>
        </w:rPr>
        <w:t>виразу</w:t>
      </w:r>
      <w:r>
        <w:rPr>
          <w:rFonts w:ascii="Times New Roman" w:cstheme="minorBidi"/>
          <w:b/>
          <w:i/>
          <w:sz w:val="28"/>
          <w:lang w:val="uk-UA"/>
        </w:rPr>
        <w:t xml:space="preserve"> </w:t>
      </w:r>
      <w:r>
        <w:rPr>
          <w:rFonts w:ascii="Times New Roman" w:cstheme="minorBidi"/>
          <w:b/>
          <w:i/>
          <w:sz w:val="28"/>
          <w:lang w:val="uk-UA"/>
        </w:rPr>
        <w:t>й</w:t>
      </w:r>
      <w:r>
        <w:rPr>
          <w:rFonts w:ascii="Times New Roman" w:cstheme="minorBidi"/>
          <w:b/>
          <w:i/>
          <w:sz w:val="28"/>
          <w:lang w:val="uk-UA"/>
        </w:rPr>
        <w:t xml:space="preserve"> </w:t>
      </w:r>
      <w:proofErr w:type="spellStart"/>
      <w:r>
        <w:rPr>
          <w:rFonts w:ascii="Times New Roman" w:cstheme="minorBidi"/>
          <w:b/>
          <w:i/>
          <w:sz w:val="28"/>
          <w:lang w:val="uk-UA"/>
        </w:rPr>
        <w:t>цілочисельне</w:t>
      </w:r>
      <w:proofErr w:type="spellEnd"/>
      <w:r>
        <w:rPr>
          <w:rFonts w:ascii="Times New Roman" w:cstheme="minorBidi"/>
          <w:b/>
          <w:i/>
          <w:sz w:val="28"/>
          <w:lang w:val="uk-UA"/>
        </w:rPr>
        <w:t xml:space="preserve"> </w:t>
      </w:r>
      <w:r>
        <w:rPr>
          <w:rFonts w:ascii="Times New Roman" w:cstheme="minorBidi"/>
          <w:b/>
          <w:i/>
          <w:sz w:val="28"/>
          <w:lang w:val="uk-UA"/>
        </w:rPr>
        <w:t>арифметичне</w:t>
      </w:r>
      <w:r>
        <w:rPr>
          <w:rFonts w:ascii="Times New Roman" w:cstheme="minorBidi"/>
          <w:b/>
          <w:i/>
          <w:sz w:val="28"/>
          <w:lang w:val="uk-UA"/>
        </w:rPr>
        <w:t xml:space="preserve"> </w:t>
      </w:r>
      <w:r>
        <w:rPr>
          <w:rFonts w:ascii="Times New Roman" w:cstheme="minorBidi"/>
          <w:b/>
          <w:i/>
          <w:sz w:val="28"/>
          <w:lang w:val="uk-UA"/>
        </w:rPr>
        <w:t>значення</w:t>
      </w:r>
      <w:r>
        <w:rPr>
          <w:rFonts w:ascii="Times New Roman" w:cstheme="minorBidi"/>
          <w:b/>
          <w:i/>
          <w:sz w:val="28"/>
          <w:lang w:val="uk-UA"/>
        </w:rPr>
        <w:t>. "</w:t>
      </w:r>
      <w:r>
        <w:rPr>
          <w:rFonts w:ascii="Times New Roman" w:cstheme="minorBidi"/>
          <w:b/>
          <w:i/>
          <w:sz w:val="28"/>
          <w:lang w:val="uk-UA"/>
        </w:rPr>
        <w:t>Істинно</w:t>
      </w:r>
      <w:r>
        <w:rPr>
          <w:rFonts w:ascii="Times New Roman" w:cstheme="minorBidi"/>
          <w:b/>
          <w:i/>
          <w:sz w:val="28"/>
          <w:lang w:val="uk-UA"/>
        </w:rPr>
        <w:t xml:space="preserve">" - </w:t>
      </w:r>
      <w:r>
        <w:rPr>
          <w:rFonts w:ascii="Times New Roman" w:cstheme="minorBidi"/>
          <w:b/>
          <w:i/>
          <w:sz w:val="28"/>
          <w:lang w:val="uk-UA"/>
        </w:rPr>
        <w:t>це</w:t>
      </w:r>
      <w:r>
        <w:rPr>
          <w:rFonts w:ascii="Times New Roman" w:cstheme="minorBidi"/>
          <w:b/>
          <w:i/>
          <w:sz w:val="28"/>
          <w:lang w:val="uk-UA"/>
        </w:rPr>
        <w:t xml:space="preserve"> </w:t>
      </w:r>
      <w:r>
        <w:rPr>
          <w:rFonts w:ascii="Times New Roman" w:cstheme="minorBidi"/>
          <w:b/>
          <w:i/>
          <w:sz w:val="28"/>
          <w:lang w:val="uk-UA"/>
        </w:rPr>
        <w:t>ненульова</w:t>
      </w:r>
      <w:r>
        <w:rPr>
          <w:rFonts w:ascii="Times New Roman" w:cstheme="minorBidi"/>
          <w:b/>
          <w:i/>
          <w:sz w:val="28"/>
          <w:lang w:val="uk-UA"/>
        </w:rPr>
        <w:t xml:space="preserve"> </w:t>
      </w:r>
      <w:r>
        <w:rPr>
          <w:rFonts w:ascii="Times New Roman" w:cstheme="minorBidi"/>
          <w:b/>
          <w:i/>
          <w:sz w:val="28"/>
          <w:lang w:val="uk-UA"/>
        </w:rPr>
        <w:t>величина</w:t>
      </w:r>
      <w:r>
        <w:rPr>
          <w:rFonts w:ascii="Times New Roman" w:cstheme="minorBidi"/>
          <w:b/>
          <w:i/>
          <w:sz w:val="28"/>
          <w:lang w:val="uk-UA"/>
        </w:rPr>
        <w:t xml:space="preserve">, </w:t>
      </w:r>
      <w:r>
        <w:rPr>
          <w:rFonts w:ascii="Times New Roman" w:cstheme="minorBidi"/>
          <w:b/>
          <w:i/>
          <w:sz w:val="28"/>
          <w:lang w:val="uk-UA"/>
        </w:rPr>
        <w:t>а</w:t>
      </w:r>
      <w:r>
        <w:rPr>
          <w:rFonts w:ascii="Times New Roman" w:cstheme="minorBidi"/>
          <w:b/>
          <w:i/>
          <w:sz w:val="28"/>
          <w:lang w:val="uk-UA"/>
        </w:rPr>
        <w:t xml:space="preserve"> "</w:t>
      </w:r>
      <w:r>
        <w:rPr>
          <w:rFonts w:ascii="Times New Roman" w:cstheme="minorBidi"/>
          <w:b/>
          <w:i/>
          <w:sz w:val="28"/>
          <w:lang w:val="uk-UA"/>
        </w:rPr>
        <w:t>хибно</w:t>
      </w:r>
      <w:r>
        <w:rPr>
          <w:rFonts w:ascii="Times New Roman" w:cstheme="minorBidi"/>
          <w:b/>
          <w:i/>
          <w:sz w:val="28"/>
          <w:lang w:val="uk-UA"/>
        </w:rPr>
        <w:t xml:space="preserve">" - </w:t>
      </w:r>
      <w:r>
        <w:rPr>
          <w:rFonts w:ascii="Times New Roman" w:cstheme="minorBidi"/>
          <w:b/>
          <w:i/>
          <w:sz w:val="28"/>
          <w:lang w:val="uk-UA"/>
        </w:rPr>
        <w:t>це</w:t>
      </w:r>
      <w:r>
        <w:rPr>
          <w:rFonts w:ascii="Times New Roman" w:cstheme="minorBidi"/>
          <w:b/>
          <w:i/>
          <w:sz w:val="28"/>
          <w:lang w:val="uk-UA"/>
        </w:rPr>
        <w:t xml:space="preserve"> </w:t>
      </w:r>
      <w:r>
        <w:rPr>
          <w:rFonts w:ascii="Times New Roman" w:cstheme="minorBidi"/>
          <w:b/>
          <w:i/>
          <w:sz w:val="28"/>
          <w:lang w:val="uk-UA"/>
        </w:rPr>
        <w:t>нуль</w:t>
      </w:r>
      <w:r>
        <w:rPr>
          <w:rFonts w:ascii="Times New Roman" w:cstheme="minorBidi"/>
          <w:b/>
          <w:i/>
          <w:sz w:val="28"/>
          <w:lang w:val="uk-UA"/>
        </w:rPr>
        <w:t xml:space="preserve">. </w:t>
      </w:r>
      <w:r>
        <w:rPr>
          <w:rFonts w:ascii="Times New Roman" w:cstheme="minorBidi"/>
          <w:b/>
          <w:i/>
          <w:sz w:val="28"/>
          <w:lang w:val="uk-UA"/>
        </w:rPr>
        <w:t>В</w:t>
      </w:r>
      <w:r>
        <w:rPr>
          <w:rFonts w:ascii="Times New Roman" w:cstheme="minorBidi"/>
          <w:b/>
          <w:i/>
          <w:sz w:val="28"/>
          <w:lang w:val="uk-UA"/>
        </w:rPr>
        <w:t xml:space="preserve"> </w:t>
      </w:r>
      <w:r>
        <w:rPr>
          <w:rFonts w:ascii="Times New Roman" w:cstheme="minorBidi"/>
          <w:b/>
          <w:i/>
          <w:sz w:val="28"/>
          <w:lang w:val="uk-UA"/>
        </w:rPr>
        <w:t>більшості</w:t>
      </w:r>
      <w:r>
        <w:rPr>
          <w:rFonts w:ascii="Times New Roman" w:cstheme="minorBidi"/>
          <w:b/>
          <w:i/>
          <w:sz w:val="28"/>
          <w:lang w:val="uk-UA"/>
        </w:rPr>
        <w:t xml:space="preserve"> </w:t>
      </w:r>
      <w:r>
        <w:rPr>
          <w:rFonts w:ascii="Times New Roman" w:cstheme="minorBidi"/>
          <w:b/>
          <w:i/>
          <w:sz w:val="28"/>
          <w:lang w:val="uk-UA"/>
        </w:rPr>
        <w:t>випадків</w:t>
      </w:r>
      <w:r>
        <w:rPr>
          <w:rFonts w:ascii="Times New Roman" w:cstheme="minorBidi"/>
          <w:b/>
          <w:i/>
          <w:sz w:val="28"/>
          <w:lang w:val="uk-UA"/>
        </w:rPr>
        <w:t xml:space="preserve"> </w:t>
      </w:r>
      <w:r>
        <w:rPr>
          <w:rFonts w:ascii="Times New Roman" w:cstheme="minorBidi"/>
          <w:b/>
          <w:i/>
          <w:sz w:val="28"/>
          <w:lang w:val="uk-UA"/>
        </w:rPr>
        <w:t>в</w:t>
      </w:r>
      <w:r>
        <w:rPr>
          <w:rFonts w:ascii="Times New Roman" w:cstheme="minorBidi"/>
          <w:b/>
          <w:i/>
          <w:sz w:val="28"/>
          <w:lang w:val="uk-UA"/>
        </w:rPr>
        <w:t xml:space="preserve"> </w:t>
      </w:r>
      <w:r>
        <w:rPr>
          <w:rFonts w:ascii="Times New Roman" w:cstheme="minorBidi"/>
          <w:b/>
          <w:i/>
          <w:sz w:val="28"/>
          <w:lang w:val="uk-UA"/>
        </w:rPr>
        <w:t>якості</w:t>
      </w:r>
      <w:r>
        <w:rPr>
          <w:rFonts w:ascii="Times New Roman" w:cstheme="minorBidi"/>
          <w:b/>
          <w:i/>
          <w:sz w:val="28"/>
          <w:lang w:val="uk-UA"/>
        </w:rPr>
        <w:t xml:space="preserve"> </w:t>
      </w:r>
      <w:r>
        <w:rPr>
          <w:rFonts w:ascii="Times New Roman" w:cstheme="minorBidi"/>
          <w:b/>
          <w:i/>
          <w:sz w:val="28"/>
          <w:lang w:val="uk-UA"/>
        </w:rPr>
        <w:t>ненульового</w:t>
      </w:r>
      <w:r>
        <w:rPr>
          <w:rFonts w:ascii="Times New Roman" w:cstheme="minorBidi"/>
          <w:b/>
          <w:i/>
          <w:sz w:val="28"/>
          <w:lang w:val="uk-UA"/>
        </w:rPr>
        <w:t xml:space="preserve"> </w:t>
      </w:r>
      <w:r>
        <w:rPr>
          <w:rFonts w:ascii="Times New Roman" w:cstheme="minorBidi"/>
          <w:b/>
          <w:i/>
          <w:sz w:val="28"/>
          <w:lang w:val="uk-UA"/>
        </w:rPr>
        <w:t>значення</w:t>
      </w:r>
      <w:r>
        <w:rPr>
          <w:rFonts w:ascii="Times New Roman" w:cstheme="minorBidi"/>
          <w:b/>
          <w:i/>
          <w:sz w:val="28"/>
          <w:lang w:val="uk-UA"/>
        </w:rPr>
        <w:t xml:space="preserve"> "</w:t>
      </w:r>
      <w:r>
        <w:rPr>
          <w:rFonts w:ascii="Times New Roman" w:cstheme="minorBidi"/>
          <w:b/>
          <w:i/>
          <w:sz w:val="28"/>
          <w:lang w:val="uk-UA"/>
        </w:rPr>
        <w:t>істинно</w:t>
      </w:r>
      <w:r>
        <w:rPr>
          <w:rFonts w:ascii="Times New Roman" w:cstheme="minorBidi"/>
          <w:b/>
          <w:i/>
          <w:sz w:val="28"/>
          <w:lang w:val="uk-UA"/>
        </w:rPr>
        <w:t xml:space="preserve">" </w:t>
      </w:r>
      <w:r>
        <w:rPr>
          <w:rFonts w:ascii="Times New Roman" w:cstheme="minorBidi"/>
          <w:b/>
          <w:i/>
          <w:sz w:val="28"/>
          <w:lang w:val="uk-UA"/>
        </w:rPr>
        <w:t>використовується</w:t>
      </w:r>
      <w:r>
        <w:rPr>
          <w:rFonts w:ascii="Times New Roman" w:cstheme="minorBidi"/>
          <w:b/>
          <w:i/>
          <w:sz w:val="28"/>
          <w:lang w:val="uk-UA"/>
        </w:rPr>
        <w:t xml:space="preserve"> </w:t>
      </w:r>
      <w:r>
        <w:rPr>
          <w:rFonts w:ascii="Times New Roman" w:cstheme="minorBidi"/>
          <w:b/>
          <w:i/>
          <w:sz w:val="28"/>
          <w:lang w:val="uk-UA"/>
        </w:rPr>
        <w:t>одиниця</w:t>
      </w:r>
      <w:r>
        <w:rPr>
          <w:rFonts w:ascii="Times New Roman" w:cstheme="minorBidi"/>
          <w:b/>
          <w:i/>
          <w:sz w:val="28"/>
          <w:lang w:val="uk-UA"/>
        </w:rPr>
        <w:t xml:space="preserve">. </w:t>
      </w:r>
      <w:r>
        <w:rPr>
          <w:rFonts w:ascii="Times New Roman" w:cstheme="minorBidi"/>
          <w:b/>
          <w:i/>
          <w:sz w:val="28"/>
          <w:lang w:val="uk-UA"/>
        </w:rPr>
        <w:t>Тобто</w:t>
      </w:r>
      <w:r>
        <w:rPr>
          <w:rFonts w:ascii="Times New Roman" w:cstheme="minorBidi"/>
          <w:b/>
          <w:i/>
          <w:sz w:val="28"/>
          <w:lang w:val="uk-UA"/>
        </w:rPr>
        <w:t xml:space="preserve"> 1- </w:t>
      </w:r>
      <w:proofErr w:type="spellStart"/>
      <w:r>
        <w:rPr>
          <w:rFonts w:ascii="Times New Roman" w:cstheme="minorBidi"/>
          <w:b/>
          <w:i/>
          <w:sz w:val="28"/>
          <w:lang w:val="uk-UA"/>
        </w:rPr>
        <w:t>true</w:t>
      </w:r>
      <w:proofErr w:type="spellEnd"/>
      <w:r>
        <w:rPr>
          <w:rFonts w:ascii="Times New Roman" w:cstheme="minorBidi"/>
          <w:b/>
          <w:i/>
          <w:sz w:val="28"/>
          <w:lang w:val="uk-UA"/>
        </w:rPr>
        <w:t xml:space="preserve">, 0 </w:t>
      </w:r>
      <w:r>
        <w:rPr>
          <w:rFonts w:ascii="Times New Roman" w:cstheme="minorBidi"/>
          <w:b/>
          <w:i/>
          <w:sz w:val="28"/>
          <w:lang w:val="uk-UA"/>
        </w:rPr>
        <w:t>–</w:t>
      </w:r>
      <w:r>
        <w:rPr>
          <w:rFonts w:ascii="Times New Roman" w:cstheme="minorBidi"/>
          <w:b/>
          <w:i/>
          <w:sz w:val="28"/>
          <w:lang w:val="uk-UA"/>
        </w:rPr>
        <w:t xml:space="preserve"> </w:t>
      </w:r>
      <w:proofErr w:type="spellStart"/>
      <w:r>
        <w:rPr>
          <w:rFonts w:ascii="Times New Roman" w:cstheme="minorBidi"/>
          <w:b/>
          <w:i/>
          <w:sz w:val="28"/>
          <w:lang w:val="uk-UA"/>
        </w:rPr>
        <w:t>false</w:t>
      </w:r>
      <w:proofErr w:type="spellEnd"/>
      <w:r>
        <w:rPr>
          <w:rFonts w:ascii="Times New Roman" w:cstheme="minorBidi"/>
          <w:b/>
          <w:i/>
          <w:sz w:val="28"/>
          <w:lang w:val="uk-UA"/>
        </w:rPr>
        <w:t>.</w:t>
      </w:r>
    </w:p>
    <w:p w14:paraId="5C5F7B73" w14:textId="77777777" w:rsidR="008D1CA6" w:rsidRDefault="008D1CA6" w:rsidP="00BA261B">
      <w:pPr>
        <w:rPr>
          <w:rFonts w:cstheme="minorBidi"/>
        </w:rPr>
      </w:pPr>
      <w:r>
        <w:rPr>
          <w:rFonts w:ascii="Times New Roman" w:cstheme="minorBidi"/>
          <w:lang w:eastAsia="uk-UA"/>
        </w:rPr>
        <w:t> </w:t>
      </w:r>
    </w:p>
    <w:p w14:paraId="560FD34D" w14:textId="77777777" w:rsidR="008D1CA6" w:rsidRDefault="008D1CA6" w:rsidP="00BA261B">
      <w:pPr>
        <w:rPr>
          <w:rFonts w:cstheme="minorBidi"/>
        </w:rPr>
      </w:pPr>
      <w:r>
        <w:rPr>
          <w:rFonts w:ascii="Times New Roman" w:cstheme="minorBidi"/>
          <w:i/>
          <w:lang w:val="uk-UA"/>
        </w:rPr>
        <w:t>Приклад</w:t>
      </w:r>
      <w:r>
        <w:rPr>
          <w:rFonts w:ascii="Times New Roman" w:cstheme="minorBidi"/>
          <w:lang w:val="uk-UA"/>
        </w:rPr>
        <w:t>:</w:t>
      </w:r>
    </w:p>
    <w:p w14:paraId="382A19B9" w14:textId="77777777" w:rsidR="008D1CA6" w:rsidRDefault="008D1CA6" w:rsidP="00BA261B">
      <w:pPr>
        <w:rPr>
          <w:rFonts w:cstheme="minorBidi"/>
        </w:rPr>
      </w:pPr>
      <w:r>
        <w:rPr>
          <w:rFonts w:ascii="Courier New" w:cstheme="minorBidi"/>
          <w:lang w:val="uk-UA"/>
        </w:rPr>
        <w:t>#</w:t>
      </w:r>
      <w:proofErr w:type="spellStart"/>
      <w:r>
        <w:rPr>
          <w:rFonts w:ascii="Courier New" w:cstheme="minorBidi"/>
          <w:lang w:val="uk-UA"/>
        </w:rPr>
        <w:t>include</w:t>
      </w:r>
      <w:proofErr w:type="spellEnd"/>
      <w:r>
        <w:rPr>
          <w:rFonts w:ascii="Courier New" w:cstheme="minorBidi"/>
          <w:lang w:val="uk-UA"/>
        </w:rPr>
        <w:t>&lt;</w:t>
      </w:r>
      <w:proofErr w:type="spellStart"/>
      <w:r>
        <w:rPr>
          <w:rFonts w:ascii="Courier New" w:cstheme="minorBidi"/>
          <w:lang w:val="uk-UA"/>
        </w:rPr>
        <w:t>stdio.h</w:t>
      </w:r>
      <w:proofErr w:type="spellEnd"/>
      <w:r>
        <w:rPr>
          <w:rFonts w:ascii="Courier New" w:cstheme="minorBidi"/>
          <w:lang w:val="uk-UA"/>
        </w:rPr>
        <w:t>&gt;</w:t>
      </w:r>
    </w:p>
    <w:p w14:paraId="4229A580" w14:textId="77777777" w:rsidR="008D1CA6" w:rsidRDefault="008D1CA6" w:rsidP="00BA261B">
      <w:pPr>
        <w:rPr>
          <w:rFonts w:cstheme="minorBidi"/>
        </w:rPr>
      </w:pPr>
      <w:proofErr w:type="spellStart"/>
      <w:r>
        <w:rPr>
          <w:rFonts w:ascii="Courier New" w:cstheme="minorBidi"/>
          <w:lang w:val="uk-UA"/>
        </w:rPr>
        <w:t>main</w:t>
      </w:r>
      <w:proofErr w:type="spellEnd"/>
      <w:r>
        <w:rPr>
          <w:rFonts w:ascii="Courier New" w:cstheme="minorBidi"/>
          <w:lang w:val="uk-UA"/>
        </w:rPr>
        <w:t>()</w:t>
      </w:r>
    </w:p>
    <w:p w14:paraId="52BEEA6D" w14:textId="77777777" w:rsidR="008D1CA6" w:rsidRDefault="008D1CA6" w:rsidP="00BA261B">
      <w:pPr>
        <w:rPr>
          <w:rFonts w:cstheme="minorBidi"/>
        </w:rPr>
      </w:pPr>
      <w:r>
        <w:rPr>
          <w:rFonts w:ascii="Courier New" w:cstheme="minorBidi"/>
          <w:lang w:val="uk-UA"/>
        </w:rPr>
        <w:t>{</w:t>
      </w:r>
    </w:p>
    <w:p w14:paraId="01344A04" w14:textId="77777777" w:rsidR="008D1CA6" w:rsidRDefault="008D1CA6" w:rsidP="00BA261B">
      <w:pPr>
        <w:rPr>
          <w:rFonts w:cstheme="minorBidi"/>
        </w:rPr>
      </w:pPr>
      <w:r>
        <w:rPr>
          <w:rFonts w:ascii="Courier New" w:cstheme="minorBidi"/>
          <w:lang w:eastAsia="uk-UA"/>
        </w:rPr>
        <w:t xml:space="preserve">   </w:t>
      </w:r>
      <w:proofErr w:type="spellStart"/>
      <w:r w:rsidRPr="006F6F46">
        <w:rPr>
          <w:rFonts w:ascii="Courier New" w:cstheme="minorBidi"/>
          <w:color w:val="0070C0"/>
          <w:lang w:val="uk-UA"/>
        </w:rPr>
        <w:t>int</w:t>
      </w:r>
      <w:proofErr w:type="spellEnd"/>
      <w:r>
        <w:rPr>
          <w:rFonts w:ascii="Courier New" w:cstheme="minorBidi"/>
          <w:lang w:val="uk-UA"/>
        </w:rPr>
        <w:t xml:space="preserve"> </w:t>
      </w:r>
      <w:proofErr w:type="spellStart"/>
      <w:r>
        <w:rPr>
          <w:rFonts w:ascii="Courier New" w:cstheme="minorBidi"/>
          <w:lang w:val="uk-UA"/>
        </w:rPr>
        <w:t>tr</w:t>
      </w:r>
      <w:proofErr w:type="spellEnd"/>
      <w:r>
        <w:rPr>
          <w:rFonts w:ascii="Courier New" w:cstheme="minorBidi"/>
          <w:lang w:val="uk-UA"/>
        </w:rPr>
        <w:t xml:space="preserve">, </w:t>
      </w:r>
      <w:proofErr w:type="spellStart"/>
      <w:r>
        <w:rPr>
          <w:rFonts w:ascii="Courier New" w:cstheme="minorBidi"/>
          <w:lang w:val="uk-UA"/>
        </w:rPr>
        <w:t>fal</w:t>
      </w:r>
      <w:proofErr w:type="spellEnd"/>
      <w:r>
        <w:rPr>
          <w:rFonts w:ascii="Courier New" w:cstheme="minorBidi"/>
          <w:lang w:val="uk-UA"/>
        </w:rPr>
        <w:t>;</w:t>
      </w:r>
    </w:p>
    <w:p w14:paraId="4E083CF1" w14:textId="77777777" w:rsidR="008D1CA6" w:rsidRDefault="008D1CA6" w:rsidP="00BA261B">
      <w:pPr>
        <w:rPr>
          <w:rFonts w:cstheme="minorBidi"/>
        </w:rPr>
      </w:pPr>
      <w:r>
        <w:rPr>
          <w:rFonts w:ascii="Courier New" w:cstheme="minorBidi"/>
          <w:lang w:eastAsia="uk-UA"/>
        </w:rPr>
        <w:t xml:space="preserve">   </w:t>
      </w:r>
      <w:proofErr w:type="spellStart"/>
      <w:r>
        <w:rPr>
          <w:rFonts w:ascii="Courier New" w:cstheme="minorBidi"/>
          <w:lang w:val="uk-UA"/>
        </w:rPr>
        <w:t>tr</w:t>
      </w:r>
      <w:proofErr w:type="spellEnd"/>
      <w:r>
        <w:rPr>
          <w:rFonts w:ascii="Courier New" w:cstheme="minorBidi"/>
          <w:lang w:val="uk-UA"/>
        </w:rPr>
        <w:t xml:space="preserve">=(11&lt;=15); </w:t>
      </w:r>
      <w:r w:rsidRPr="006F6F46">
        <w:rPr>
          <w:rFonts w:ascii="Courier New" w:cstheme="minorBidi"/>
          <w:color w:val="00B050"/>
          <w:lang w:val="uk-UA"/>
        </w:rPr>
        <w:t xml:space="preserve">/* </w:t>
      </w:r>
      <w:r w:rsidRPr="006F6F46">
        <w:rPr>
          <w:rFonts w:ascii="Courier New" w:cstheme="minorBidi"/>
          <w:color w:val="00B050"/>
          <w:lang w:val="uk-UA"/>
        </w:rPr>
        <w:t>вираз</w:t>
      </w:r>
      <w:r w:rsidRPr="006F6F46">
        <w:rPr>
          <w:rFonts w:ascii="Courier New" w:cstheme="minorBidi"/>
          <w:color w:val="00B050"/>
          <w:lang w:val="uk-UA"/>
        </w:rPr>
        <w:t xml:space="preserve"> </w:t>
      </w:r>
      <w:r w:rsidRPr="006F6F46">
        <w:rPr>
          <w:rFonts w:ascii="Courier New" w:cstheme="minorBidi"/>
          <w:color w:val="00B050"/>
          <w:lang w:val="uk-UA"/>
        </w:rPr>
        <w:t>істинний</w:t>
      </w:r>
      <w:r w:rsidRPr="006F6F46">
        <w:rPr>
          <w:rFonts w:ascii="Courier New" w:cstheme="minorBidi"/>
          <w:color w:val="00B050"/>
          <w:lang w:val="uk-UA"/>
        </w:rPr>
        <w:t xml:space="preserve"> */</w:t>
      </w:r>
    </w:p>
    <w:p w14:paraId="2D16B9F4" w14:textId="77777777" w:rsidR="008D1CA6" w:rsidRDefault="008D1CA6" w:rsidP="00BA261B">
      <w:pPr>
        <w:rPr>
          <w:rFonts w:cstheme="minorBidi"/>
        </w:rPr>
      </w:pPr>
      <w:r>
        <w:rPr>
          <w:rFonts w:ascii="Courier New" w:cstheme="minorBidi"/>
          <w:lang w:eastAsia="uk-UA"/>
        </w:rPr>
        <w:t xml:space="preserve">   </w:t>
      </w:r>
      <w:proofErr w:type="spellStart"/>
      <w:r>
        <w:rPr>
          <w:rFonts w:ascii="Courier New" w:cstheme="minorBidi"/>
          <w:lang w:val="uk-UA"/>
        </w:rPr>
        <w:t>fal</w:t>
      </w:r>
      <w:proofErr w:type="spellEnd"/>
      <w:r>
        <w:rPr>
          <w:rFonts w:ascii="Courier New" w:cstheme="minorBidi"/>
          <w:lang w:val="uk-UA"/>
        </w:rPr>
        <w:t xml:space="preserve">=(1&gt;1); </w:t>
      </w:r>
      <w:r w:rsidRPr="006F6F46">
        <w:rPr>
          <w:rFonts w:ascii="Courier New" w:cstheme="minorBidi"/>
          <w:color w:val="00B050"/>
          <w:lang w:val="uk-UA"/>
        </w:rPr>
        <w:t xml:space="preserve">/* </w:t>
      </w:r>
      <w:r w:rsidRPr="006F6F46">
        <w:rPr>
          <w:rFonts w:ascii="Courier New" w:cstheme="minorBidi"/>
          <w:color w:val="00B050"/>
          <w:lang w:val="uk-UA"/>
        </w:rPr>
        <w:t>вираз</w:t>
      </w:r>
      <w:r w:rsidRPr="006F6F46">
        <w:rPr>
          <w:rFonts w:ascii="Courier New" w:cstheme="minorBidi"/>
          <w:color w:val="00B050"/>
          <w:lang w:val="uk-UA"/>
        </w:rPr>
        <w:t xml:space="preserve"> </w:t>
      </w:r>
      <w:r w:rsidRPr="006F6F46">
        <w:rPr>
          <w:rFonts w:ascii="Courier New" w:cstheme="minorBidi"/>
          <w:color w:val="00B050"/>
          <w:lang w:val="uk-UA"/>
        </w:rPr>
        <w:t>хибний</w:t>
      </w:r>
      <w:r w:rsidRPr="006F6F46">
        <w:rPr>
          <w:rFonts w:ascii="Courier New" w:cstheme="minorBidi"/>
          <w:color w:val="00B050"/>
          <w:lang w:val="uk-UA"/>
        </w:rPr>
        <w:t xml:space="preserve"> */</w:t>
      </w:r>
    </w:p>
    <w:p w14:paraId="5BE880C2" w14:textId="77777777" w:rsidR="008D1CA6" w:rsidRDefault="008D1CA6" w:rsidP="00BA261B">
      <w:pPr>
        <w:rPr>
          <w:rFonts w:cstheme="minorBidi"/>
        </w:rPr>
      </w:pPr>
      <w:r>
        <w:rPr>
          <w:rFonts w:ascii="Courier New" w:cstheme="minorBidi"/>
          <w:lang w:eastAsia="uk-UA"/>
        </w:rPr>
        <w:t xml:space="preserve">   </w:t>
      </w:r>
      <w:proofErr w:type="spellStart"/>
      <w:r>
        <w:rPr>
          <w:rFonts w:ascii="Courier New" w:cstheme="minorBidi"/>
          <w:lang w:val="uk-UA"/>
        </w:rPr>
        <w:t>printf</w:t>
      </w:r>
      <w:proofErr w:type="spellEnd"/>
      <w:r>
        <w:rPr>
          <w:rFonts w:ascii="Courier New" w:cstheme="minorBidi"/>
          <w:lang w:val="uk-UA"/>
        </w:rPr>
        <w:t>("</w:t>
      </w:r>
      <w:proofErr w:type="spellStart"/>
      <w:r>
        <w:rPr>
          <w:rFonts w:ascii="Courier New" w:cstheme="minorBidi"/>
          <w:lang w:val="uk-UA"/>
        </w:rPr>
        <w:t>true</w:t>
      </w:r>
      <w:proofErr w:type="spellEnd"/>
      <w:r>
        <w:rPr>
          <w:rFonts w:ascii="Courier New" w:cstheme="minorBidi"/>
          <w:lang w:val="uk-UA"/>
        </w:rPr>
        <w:t xml:space="preserve"> - %d </w:t>
      </w:r>
      <w:proofErr w:type="spellStart"/>
      <w:r>
        <w:rPr>
          <w:rFonts w:ascii="Courier New" w:cstheme="minorBidi"/>
          <w:lang w:val="uk-UA"/>
        </w:rPr>
        <w:t>false</w:t>
      </w:r>
      <w:proofErr w:type="spellEnd"/>
      <w:r>
        <w:rPr>
          <w:rFonts w:ascii="Courier New" w:cstheme="minorBidi"/>
          <w:lang w:val="uk-UA"/>
        </w:rPr>
        <w:t xml:space="preserve"> - %d ",</w:t>
      </w:r>
      <w:proofErr w:type="spellStart"/>
      <w:r>
        <w:rPr>
          <w:rFonts w:ascii="Courier New" w:cstheme="minorBidi"/>
          <w:lang w:val="uk-UA"/>
        </w:rPr>
        <w:t>tr,fal</w:t>
      </w:r>
      <w:proofErr w:type="spellEnd"/>
      <w:r>
        <w:rPr>
          <w:rFonts w:ascii="Courier New" w:cstheme="minorBidi"/>
          <w:lang w:val="uk-UA"/>
        </w:rPr>
        <w:t>);</w:t>
      </w:r>
    </w:p>
    <w:p w14:paraId="01A07862" w14:textId="77777777" w:rsidR="008D1CA6" w:rsidRDefault="008D1CA6" w:rsidP="00BA261B">
      <w:pPr>
        <w:rPr>
          <w:rFonts w:cstheme="minorBidi"/>
        </w:rPr>
      </w:pPr>
      <w:r>
        <w:rPr>
          <w:rFonts w:ascii="Courier New" w:cstheme="minorBidi"/>
          <w:lang w:eastAsia="uk-UA"/>
        </w:rPr>
        <w:t xml:space="preserve">   </w:t>
      </w:r>
      <w:proofErr w:type="spellStart"/>
      <w:r w:rsidRPr="006F6F46">
        <w:rPr>
          <w:rFonts w:ascii="Courier New" w:cstheme="minorBidi"/>
          <w:color w:val="0070C0"/>
          <w:lang w:val="uk-UA"/>
        </w:rPr>
        <w:t>return</w:t>
      </w:r>
      <w:proofErr w:type="spellEnd"/>
      <w:r>
        <w:rPr>
          <w:rFonts w:ascii="Courier New" w:cstheme="minorBidi"/>
          <w:lang w:val="uk-UA"/>
        </w:rPr>
        <w:t xml:space="preserve"> 0;</w:t>
      </w:r>
    </w:p>
    <w:p w14:paraId="0436FC48" w14:textId="77777777" w:rsidR="008D1CA6" w:rsidRDefault="008D1CA6" w:rsidP="00BA261B">
      <w:pPr>
        <w:rPr>
          <w:rFonts w:cstheme="minorBidi"/>
        </w:rPr>
      </w:pPr>
      <w:r>
        <w:rPr>
          <w:rFonts w:ascii="Courier New" w:cstheme="minorBidi"/>
          <w:lang w:val="uk-UA"/>
        </w:rPr>
        <w:t>}</w:t>
      </w:r>
    </w:p>
    <w:p w14:paraId="4C78FDDE" w14:textId="77777777" w:rsidR="008D1CA6" w:rsidRDefault="008D1CA6" w:rsidP="00BA261B">
      <w:pPr>
        <w:pStyle w:val="3"/>
        <w:spacing w:before="0" w:after="0"/>
        <w:jc w:val="center"/>
        <w:rPr>
          <w:iCs/>
        </w:rPr>
      </w:pPr>
      <w:r>
        <w:rPr>
          <w:lang w:val="uk-UA"/>
        </w:rPr>
        <w:t>Логічні операції</w:t>
      </w:r>
    </w:p>
    <w:p w14:paraId="58B01D53" w14:textId="77777777" w:rsidR="008D1CA6" w:rsidRPr="00AE0850" w:rsidRDefault="008D1CA6" w:rsidP="00E64A59">
      <w:pPr>
        <w:jc w:val="both"/>
        <w:rPr>
          <w:rFonts w:asciiTheme="minorHAnsi" w:hAnsiTheme="minorHAnsi" w:cstheme="minorBidi"/>
          <w:lang w:val="uk-UA"/>
        </w:rPr>
      </w:pPr>
      <w:r w:rsidRPr="00295059">
        <w:rPr>
          <w:rFonts w:ascii="Times New Roman" w:hAnsi="Times New Roman" w:cs="Times New Roman"/>
          <w:sz w:val="28"/>
          <w:lang w:val="uk-UA"/>
        </w:rPr>
        <w:t>Для маніпуляцій з логічним (булевим) типом, наприклад, для "об'єднання"</w:t>
      </w:r>
      <w:r>
        <w:rPr>
          <w:rFonts w:ascii="Times New Roman" w:cstheme="minorBidi"/>
          <w:sz w:val="28"/>
          <w:lang w:val="uk-UA"/>
        </w:rPr>
        <w:t xml:space="preserve"> </w:t>
      </w:r>
      <w:r>
        <w:rPr>
          <w:rFonts w:ascii="Times New Roman" w:cstheme="minorBidi"/>
          <w:sz w:val="28"/>
          <w:lang w:val="uk-UA"/>
        </w:rPr>
        <w:t>виразів</w:t>
      </w:r>
      <w:r>
        <w:rPr>
          <w:rFonts w:ascii="Times New Roman" w:cstheme="minorBidi"/>
          <w:sz w:val="28"/>
          <w:lang w:val="uk-UA"/>
        </w:rPr>
        <w:t xml:space="preserve"> </w:t>
      </w:r>
      <w:r>
        <w:rPr>
          <w:rFonts w:ascii="Times New Roman" w:cstheme="minorBidi"/>
          <w:sz w:val="28"/>
          <w:lang w:val="uk-UA"/>
        </w:rPr>
        <w:t>порівняння</w:t>
      </w:r>
      <w:r>
        <w:rPr>
          <w:rFonts w:ascii="Times New Roman" w:cstheme="minorBidi"/>
          <w:sz w:val="28"/>
          <w:lang w:val="uk-UA"/>
        </w:rPr>
        <w:t xml:space="preserve">, </w:t>
      </w:r>
      <w:r>
        <w:rPr>
          <w:rFonts w:ascii="Times New Roman" w:cstheme="minorBidi"/>
          <w:sz w:val="28"/>
          <w:lang w:val="uk-UA"/>
        </w:rPr>
        <w:t>використовуються</w:t>
      </w:r>
      <w:r>
        <w:rPr>
          <w:rFonts w:ascii="Times New Roman" w:cstheme="minorBidi"/>
          <w:sz w:val="28"/>
          <w:lang w:val="uk-UA"/>
        </w:rPr>
        <w:t xml:space="preserve"> </w:t>
      </w:r>
      <w:r>
        <w:rPr>
          <w:rFonts w:ascii="Times New Roman" w:cstheme="minorBidi"/>
          <w:sz w:val="28"/>
          <w:lang w:val="uk-UA"/>
        </w:rPr>
        <w:t>стандартні</w:t>
      </w:r>
      <w:r>
        <w:rPr>
          <w:rFonts w:ascii="Times New Roman" w:cstheme="minorBidi"/>
          <w:sz w:val="28"/>
          <w:lang w:val="uk-UA"/>
        </w:rPr>
        <w:t xml:space="preserve"> </w:t>
      </w:r>
      <w:r>
        <w:rPr>
          <w:rFonts w:ascii="Times New Roman" w:cstheme="minorBidi"/>
          <w:sz w:val="28"/>
          <w:lang w:val="uk-UA"/>
        </w:rPr>
        <w:t>логічні</w:t>
      </w:r>
      <w:r>
        <w:rPr>
          <w:rFonts w:ascii="Times New Roman" w:cstheme="minorBidi"/>
          <w:sz w:val="28"/>
          <w:lang w:val="uk-UA"/>
        </w:rPr>
        <w:t xml:space="preserve"> </w:t>
      </w:r>
      <w:r>
        <w:rPr>
          <w:rFonts w:ascii="Times New Roman" w:cstheme="minorBidi"/>
          <w:sz w:val="28"/>
          <w:lang w:val="uk-UA"/>
        </w:rPr>
        <w:t>операції</w:t>
      </w:r>
      <w:r>
        <w:rPr>
          <w:rFonts w:ascii="Times New Roman" w:cstheme="minorBidi"/>
          <w:sz w:val="28"/>
          <w:lang w:val="uk-UA"/>
        </w:rPr>
        <w:t xml:space="preserve"> </w:t>
      </w:r>
      <w:r>
        <w:rPr>
          <w:rFonts w:ascii="Times New Roman" w:cstheme="minorBidi"/>
          <w:sz w:val="28"/>
          <w:lang w:val="uk-UA"/>
        </w:rPr>
        <w:t>логічного</w:t>
      </w:r>
      <w:r>
        <w:rPr>
          <w:rFonts w:ascii="Times New Roman" w:cstheme="minorBidi"/>
          <w:sz w:val="28"/>
          <w:lang w:val="uk-UA"/>
        </w:rPr>
        <w:t xml:space="preserve"> </w:t>
      </w:r>
      <w:r>
        <w:rPr>
          <w:rFonts w:ascii="Times New Roman" w:cstheme="minorBidi"/>
          <w:sz w:val="28"/>
          <w:lang w:val="uk-UA"/>
        </w:rPr>
        <w:t>множення</w:t>
      </w:r>
      <w:r>
        <w:rPr>
          <w:rFonts w:ascii="Times New Roman" w:cstheme="minorBidi"/>
          <w:sz w:val="28"/>
          <w:lang w:val="uk-UA"/>
        </w:rPr>
        <w:t xml:space="preserve"> (</w:t>
      </w:r>
      <w:r>
        <w:rPr>
          <w:rFonts w:ascii="Times New Roman" w:cstheme="minorBidi"/>
          <w:sz w:val="28"/>
          <w:lang w:val="uk-UA"/>
        </w:rPr>
        <w:t>оператор</w:t>
      </w:r>
      <w:r>
        <w:rPr>
          <w:rFonts w:ascii="Times New Roman" w:cstheme="minorBidi"/>
          <w:sz w:val="28"/>
          <w:lang w:val="uk-UA"/>
        </w:rPr>
        <w:t xml:space="preserve"> &amp;&amp;) </w:t>
      </w:r>
      <w:r>
        <w:rPr>
          <w:rFonts w:ascii="Times New Roman" w:cstheme="minorBidi"/>
          <w:sz w:val="28"/>
          <w:lang w:val="uk-UA"/>
        </w:rPr>
        <w:t>з</w:t>
      </w:r>
      <w:r>
        <w:rPr>
          <w:rFonts w:ascii="Times New Roman" w:cstheme="minorBidi"/>
          <w:sz w:val="28"/>
          <w:lang w:val="uk-UA"/>
        </w:rPr>
        <w:t xml:space="preserve"> </w:t>
      </w:r>
      <w:r>
        <w:rPr>
          <w:rFonts w:ascii="Times New Roman" w:cstheme="minorBidi"/>
          <w:sz w:val="28"/>
          <w:lang w:val="uk-UA"/>
        </w:rPr>
        <w:t>правилами</w:t>
      </w:r>
      <w:r>
        <w:rPr>
          <w:rFonts w:ascii="Times New Roman" w:cstheme="minorBidi"/>
          <w:sz w:val="28"/>
          <w:lang w:val="uk-UA"/>
        </w:rPr>
        <w:t xml:space="preserve"> </w:t>
      </w:r>
      <w:r>
        <w:rPr>
          <w:rFonts w:ascii="Times New Roman" w:cstheme="minorBidi"/>
          <w:sz w:val="28"/>
          <w:lang w:val="uk-UA"/>
        </w:rPr>
        <w:t>логічного</w:t>
      </w:r>
      <w:r>
        <w:rPr>
          <w:rFonts w:ascii="Times New Roman" w:cstheme="minorBidi"/>
          <w:sz w:val="28"/>
          <w:lang w:val="uk-UA"/>
        </w:rPr>
        <w:t xml:space="preserve"> </w:t>
      </w:r>
      <w:r>
        <w:rPr>
          <w:rFonts w:ascii="Times New Roman" w:cstheme="minorBidi"/>
          <w:sz w:val="28"/>
          <w:lang w:val="uk-UA"/>
        </w:rPr>
        <w:t>І</w:t>
      </w:r>
      <w:r>
        <w:rPr>
          <w:rFonts w:ascii="Times New Roman" w:cstheme="minorBidi"/>
          <w:sz w:val="28"/>
          <w:lang w:val="uk-UA"/>
        </w:rPr>
        <w:t xml:space="preserve">, </w:t>
      </w:r>
      <w:r>
        <w:rPr>
          <w:rFonts w:ascii="Times New Roman" w:cstheme="minorBidi"/>
          <w:sz w:val="28"/>
          <w:lang w:val="uk-UA"/>
        </w:rPr>
        <w:t>логічного</w:t>
      </w:r>
      <w:r>
        <w:rPr>
          <w:rFonts w:ascii="Times New Roman" w:cstheme="minorBidi"/>
          <w:sz w:val="28"/>
          <w:lang w:val="uk-UA"/>
        </w:rPr>
        <w:t xml:space="preserve"> </w:t>
      </w:r>
      <w:r>
        <w:rPr>
          <w:rFonts w:ascii="Times New Roman" w:cstheme="minorBidi"/>
          <w:sz w:val="28"/>
          <w:lang w:val="uk-UA"/>
        </w:rPr>
        <w:t>додавання</w:t>
      </w:r>
      <w:r>
        <w:rPr>
          <w:rFonts w:ascii="Times New Roman" w:cstheme="minorBidi"/>
          <w:sz w:val="28"/>
          <w:lang w:val="uk-UA"/>
        </w:rPr>
        <w:t>(</w:t>
      </w:r>
      <w:r>
        <w:rPr>
          <w:rFonts w:ascii="Times New Roman" w:cstheme="minorBidi"/>
          <w:sz w:val="28"/>
          <w:lang w:val="uk-UA"/>
        </w:rPr>
        <w:t>оператор</w:t>
      </w:r>
      <w:r>
        <w:rPr>
          <w:rFonts w:ascii="Times New Roman" w:cstheme="minorBidi"/>
          <w:sz w:val="28"/>
          <w:lang w:val="uk-UA"/>
        </w:rPr>
        <w:t xml:space="preserve"> ||) </w:t>
      </w:r>
      <w:r>
        <w:rPr>
          <w:rFonts w:ascii="Times New Roman" w:cstheme="minorBidi"/>
          <w:sz w:val="28"/>
          <w:lang w:val="uk-UA"/>
        </w:rPr>
        <w:t>за</w:t>
      </w:r>
      <w:r>
        <w:rPr>
          <w:rFonts w:ascii="Times New Roman" w:cstheme="minorBidi"/>
          <w:sz w:val="28"/>
          <w:lang w:val="uk-UA"/>
        </w:rPr>
        <w:t xml:space="preserve"> </w:t>
      </w:r>
      <w:r>
        <w:rPr>
          <w:rFonts w:ascii="Times New Roman" w:cstheme="minorBidi"/>
          <w:sz w:val="28"/>
          <w:lang w:val="uk-UA"/>
        </w:rPr>
        <w:t>правилами</w:t>
      </w:r>
      <w:r>
        <w:rPr>
          <w:rFonts w:ascii="Times New Roman" w:cstheme="minorBidi"/>
          <w:sz w:val="28"/>
          <w:lang w:val="uk-UA"/>
        </w:rPr>
        <w:t xml:space="preserve"> </w:t>
      </w:r>
      <w:r>
        <w:rPr>
          <w:rFonts w:ascii="Times New Roman" w:cstheme="minorBidi"/>
          <w:sz w:val="28"/>
          <w:lang w:val="uk-UA"/>
        </w:rPr>
        <w:t>логічного</w:t>
      </w:r>
      <w:r>
        <w:rPr>
          <w:rFonts w:ascii="Times New Roman" w:cstheme="minorBidi"/>
          <w:sz w:val="28"/>
          <w:lang w:val="uk-UA"/>
        </w:rPr>
        <w:t xml:space="preserve"> </w:t>
      </w:r>
      <w:r>
        <w:rPr>
          <w:rFonts w:ascii="Times New Roman" w:cstheme="minorBidi"/>
          <w:sz w:val="28"/>
          <w:lang w:val="uk-UA"/>
        </w:rPr>
        <w:t>АБО</w:t>
      </w:r>
      <w:r>
        <w:rPr>
          <w:rFonts w:ascii="Times New Roman" w:cstheme="minorBidi"/>
          <w:sz w:val="28"/>
          <w:lang w:val="uk-UA"/>
        </w:rPr>
        <w:t xml:space="preserve">  </w:t>
      </w:r>
      <w:r>
        <w:rPr>
          <w:rFonts w:ascii="Times New Roman" w:cstheme="minorBidi"/>
          <w:sz w:val="28"/>
          <w:lang w:val="uk-UA"/>
        </w:rPr>
        <w:t>та</w:t>
      </w:r>
      <w:r>
        <w:rPr>
          <w:rFonts w:ascii="Times New Roman" w:cstheme="minorBidi"/>
          <w:sz w:val="28"/>
          <w:lang w:val="uk-UA"/>
        </w:rPr>
        <w:t xml:space="preserve"> </w:t>
      </w:r>
      <w:r>
        <w:rPr>
          <w:rFonts w:ascii="Times New Roman" w:cstheme="minorBidi"/>
          <w:sz w:val="28"/>
          <w:lang w:val="uk-UA"/>
        </w:rPr>
        <w:t>логічного</w:t>
      </w:r>
      <w:r>
        <w:rPr>
          <w:rFonts w:ascii="Times New Roman" w:cstheme="minorBidi"/>
          <w:sz w:val="28"/>
          <w:lang w:val="uk-UA"/>
        </w:rPr>
        <w:t xml:space="preserve"> </w:t>
      </w:r>
      <w:r>
        <w:rPr>
          <w:rFonts w:ascii="Times New Roman" w:cstheme="minorBidi"/>
          <w:sz w:val="28"/>
          <w:lang w:val="uk-UA"/>
        </w:rPr>
        <w:t>заперечення</w:t>
      </w:r>
      <w:r>
        <w:rPr>
          <w:rFonts w:ascii="Times New Roman" w:cstheme="minorBidi"/>
          <w:sz w:val="28"/>
          <w:lang w:val="uk-UA"/>
        </w:rPr>
        <w:t xml:space="preserve"> (</w:t>
      </w:r>
      <w:r>
        <w:rPr>
          <w:rFonts w:ascii="Times New Roman" w:cstheme="minorBidi"/>
          <w:sz w:val="28"/>
          <w:lang w:val="uk-UA"/>
        </w:rPr>
        <w:t>оператор</w:t>
      </w:r>
      <w:r>
        <w:rPr>
          <w:rFonts w:ascii="Times New Roman" w:cstheme="minorBidi"/>
          <w:sz w:val="28"/>
          <w:lang w:val="uk-UA"/>
        </w:rPr>
        <w:t xml:space="preserve"> !), </w:t>
      </w:r>
      <w:r>
        <w:rPr>
          <w:rFonts w:ascii="Times New Roman" w:cstheme="minorBidi"/>
          <w:sz w:val="28"/>
          <w:lang w:val="uk-UA"/>
        </w:rPr>
        <w:t>а</w:t>
      </w:r>
      <w:r>
        <w:rPr>
          <w:rFonts w:ascii="Times New Roman" w:cstheme="minorBidi"/>
          <w:sz w:val="28"/>
          <w:lang w:val="uk-UA"/>
        </w:rPr>
        <w:t xml:space="preserve"> </w:t>
      </w:r>
      <w:r>
        <w:rPr>
          <w:rFonts w:ascii="Times New Roman" w:cstheme="minorBidi"/>
          <w:sz w:val="28"/>
          <w:lang w:val="uk-UA"/>
        </w:rPr>
        <w:t>також</w:t>
      </w:r>
      <w:r>
        <w:rPr>
          <w:rFonts w:ascii="Times New Roman" w:cstheme="minorBidi"/>
          <w:sz w:val="28"/>
          <w:lang w:val="uk-UA"/>
        </w:rPr>
        <w:t xml:space="preserve"> </w:t>
      </w:r>
      <w:r>
        <w:rPr>
          <w:rFonts w:ascii="Times New Roman" w:cstheme="minorBidi"/>
          <w:sz w:val="28"/>
          <w:lang w:val="uk-UA"/>
        </w:rPr>
        <w:t>їх</w:t>
      </w:r>
      <w:r>
        <w:rPr>
          <w:rFonts w:ascii="Times New Roman" w:cstheme="minorBidi"/>
          <w:sz w:val="28"/>
          <w:lang w:val="uk-UA"/>
        </w:rPr>
        <w:t xml:space="preserve"> </w:t>
      </w:r>
      <w:proofErr w:type="spellStart"/>
      <w:r>
        <w:rPr>
          <w:rFonts w:ascii="Times New Roman" w:cstheme="minorBidi"/>
          <w:sz w:val="28"/>
          <w:lang w:val="uk-UA"/>
        </w:rPr>
        <w:t>унарні</w:t>
      </w:r>
      <w:proofErr w:type="spellEnd"/>
      <w:r>
        <w:rPr>
          <w:rFonts w:ascii="Times New Roman" w:cstheme="minorBidi"/>
          <w:sz w:val="28"/>
          <w:lang w:val="uk-UA"/>
        </w:rPr>
        <w:t xml:space="preserve"> </w:t>
      </w:r>
      <w:r>
        <w:rPr>
          <w:rFonts w:ascii="Times New Roman" w:cstheme="minorBidi"/>
          <w:sz w:val="28"/>
          <w:lang w:val="uk-UA"/>
        </w:rPr>
        <w:t>форми</w:t>
      </w:r>
      <w:r>
        <w:rPr>
          <w:rFonts w:ascii="Times New Roman" w:cstheme="minorBidi"/>
          <w:sz w:val="28"/>
          <w:lang w:val="uk-UA"/>
        </w:rPr>
        <w:t xml:space="preserve">  (</w:t>
      </w:r>
      <w:r>
        <w:rPr>
          <w:rFonts w:ascii="Times New Roman" w:cstheme="minorBidi"/>
          <w:sz w:val="28"/>
          <w:lang w:val="uk-UA"/>
        </w:rPr>
        <w:t>таблиця</w:t>
      </w:r>
      <w:r>
        <w:rPr>
          <w:rFonts w:ascii="Times New Roman" w:cstheme="minorBidi"/>
          <w:sz w:val="28"/>
          <w:lang w:val="uk-UA"/>
        </w:rPr>
        <w:t xml:space="preserve"> 2.6.). </w:t>
      </w:r>
      <w:r>
        <w:rPr>
          <w:rFonts w:ascii="Times New Roman" w:cstheme="minorBidi"/>
          <w:sz w:val="28"/>
          <w:lang w:val="uk-UA"/>
        </w:rPr>
        <w:t>При</w:t>
      </w:r>
      <w:r>
        <w:rPr>
          <w:rFonts w:ascii="Times New Roman" w:cstheme="minorBidi"/>
          <w:sz w:val="28"/>
          <w:lang w:val="uk-UA"/>
        </w:rPr>
        <w:t xml:space="preserve"> </w:t>
      </w:r>
      <w:r>
        <w:rPr>
          <w:rFonts w:ascii="Times New Roman" w:cstheme="minorBidi"/>
          <w:sz w:val="28"/>
          <w:lang w:val="uk-UA"/>
        </w:rPr>
        <w:t>цьому</w:t>
      </w:r>
      <w:r>
        <w:rPr>
          <w:rFonts w:ascii="Times New Roman" w:cstheme="minorBidi"/>
          <w:sz w:val="28"/>
          <w:lang w:val="uk-UA"/>
        </w:rPr>
        <w:t xml:space="preserve"> </w:t>
      </w:r>
      <w:r>
        <w:rPr>
          <w:rFonts w:ascii="Times New Roman" w:cstheme="minorBidi"/>
          <w:sz w:val="28"/>
          <w:lang w:val="uk-UA"/>
        </w:rPr>
        <w:t>як</w:t>
      </w:r>
      <w:r>
        <w:rPr>
          <w:rFonts w:ascii="Times New Roman" w:cstheme="minorBidi"/>
          <w:sz w:val="28"/>
          <w:lang w:val="uk-UA"/>
        </w:rPr>
        <w:t xml:space="preserve"> </w:t>
      </w:r>
      <w:r>
        <w:rPr>
          <w:rFonts w:ascii="Times New Roman" w:cstheme="minorBidi"/>
          <w:sz w:val="28"/>
          <w:lang w:val="uk-UA"/>
        </w:rPr>
        <w:t>правило</w:t>
      </w:r>
      <w:r>
        <w:rPr>
          <w:rFonts w:ascii="Times New Roman" w:cstheme="minorBidi"/>
          <w:sz w:val="28"/>
          <w:lang w:val="uk-UA"/>
        </w:rPr>
        <w:t xml:space="preserve"> </w:t>
      </w:r>
      <w:r w:rsidRPr="00295059">
        <w:rPr>
          <w:rFonts w:ascii="Times New Roman" w:cstheme="minorBidi"/>
          <w:sz w:val="28"/>
          <w:szCs w:val="28"/>
          <w:lang w:val="uk-UA"/>
        </w:rPr>
        <w:t>використовуються</w:t>
      </w:r>
      <w:r w:rsidRPr="00295059">
        <w:rPr>
          <w:rFonts w:ascii="Times New Roman" w:cstheme="minorBidi"/>
          <w:sz w:val="28"/>
          <w:szCs w:val="28"/>
          <w:lang w:val="uk-UA"/>
        </w:rPr>
        <w:t xml:space="preserve"> </w:t>
      </w:r>
      <w:r w:rsidRPr="00295059">
        <w:rPr>
          <w:rFonts w:ascii="Times New Roman" w:cstheme="minorBidi"/>
          <w:sz w:val="28"/>
          <w:szCs w:val="28"/>
          <w:lang w:val="uk-UA"/>
        </w:rPr>
        <w:lastRenderedPageBreak/>
        <w:t>операторні</w:t>
      </w:r>
      <w:r w:rsidRPr="00295059">
        <w:rPr>
          <w:rFonts w:ascii="Times New Roman" w:cstheme="minorBidi"/>
          <w:sz w:val="28"/>
          <w:szCs w:val="28"/>
          <w:lang w:val="uk-UA"/>
        </w:rPr>
        <w:t xml:space="preserve"> </w:t>
      </w:r>
      <w:r w:rsidRPr="00295059">
        <w:rPr>
          <w:rFonts w:ascii="Times New Roman" w:cstheme="minorBidi"/>
          <w:sz w:val="28"/>
          <w:szCs w:val="28"/>
          <w:lang w:val="uk-UA"/>
        </w:rPr>
        <w:t>форми</w:t>
      </w:r>
      <w:r w:rsidRPr="00295059">
        <w:rPr>
          <w:rFonts w:ascii="Times New Roman" w:cstheme="minorBidi"/>
          <w:sz w:val="28"/>
          <w:szCs w:val="28"/>
          <w:lang w:val="uk-UA"/>
        </w:rPr>
        <w:t xml:space="preserve">, </w:t>
      </w:r>
      <w:r w:rsidRPr="00295059">
        <w:rPr>
          <w:rFonts w:ascii="Times New Roman" w:cstheme="minorBidi"/>
          <w:sz w:val="28"/>
          <w:szCs w:val="28"/>
          <w:lang w:val="uk-UA"/>
        </w:rPr>
        <w:t>але</w:t>
      </w:r>
      <w:r w:rsidRPr="00295059">
        <w:rPr>
          <w:rFonts w:ascii="Times New Roman" w:cstheme="minorBidi"/>
          <w:sz w:val="28"/>
          <w:szCs w:val="28"/>
          <w:lang w:val="uk-UA"/>
        </w:rPr>
        <w:t xml:space="preserve"> </w:t>
      </w:r>
      <w:r w:rsidRPr="00295059">
        <w:rPr>
          <w:rFonts w:ascii="Times New Roman" w:cstheme="minorBidi"/>
          <w:sz w:val="28"/>
          <w:szCs w:val="28"/>
          <w:lang w:val="uk-UA"/>
        </w:rPr>
        <w:t>можливо</w:t>
      </w:r>
      <w:r w:rsidRPr="00295059">
        <w:rPr>
          <w:rFonts w:ascii="Times New Roman" w:cstheme="minorBidi"/>
          <w:sz w:val="28"/>
          <w:szCs w:val="28"/>
          <w:lang w:val="uk-UA"/>
        </w:rPr>
        <w:t xml:space="preserve"> </w:t>
      </w:r>
      <w:r w:rsidRPr="00295059">
        <w:rPr>
          <w:rFonts w:ascii="Times New Roman" w:cstheme="minorBidi"/>
          <w:sz w:val="28"/>
          <w:szCs w:val="28"/>
          <w:lang w:val="uk-UA"/>
        </w:rPr>
        <w:t>використання</w:t>
      </w:r>
      <w:r w:rsidRPr="00295059">
        <w:rPr>
          <w:rFonts w:ascii="Times New Roman" w:cstheme="minorBidi"/>
          <w:sz w:val="28"/>
          <w:szCs w:val="28"/>
          <w:lang w:val="uk-UA"/>
        </w:rPr>
        <w:t xml:space="preserve"> </w:t>
      </w:r>
      <w:r w:rsidRPr="00295059">
        <w:rPr>
          <w:rFonts w:ascii="Times New Roman" w:cstheme="minorBidi"/>
          <w:sz w:val="28"/>
          <w:szCs w:val="28"/>
          <w:lang w:val="uk-UA"/>
        </w:rPr>
        <w:t>макро</w:t>
      </w:r>
      <w:r>
        <w:rPr>
          <w:rFonts w:ascii="Times New Roman" w:cstheme="minorBidi"/>
          <w:sz w:val="28"/>
          <w:szCs w:val="28"/>
          <w:lang w:val="uk-UA"/>
        </w:rPr>
        <w:t>сів</w:t>
      </w:r>
      <w:r w:rsidRPr="00295059">
        <w:rPr>
          <w:rFonts w:ascii="Times New Roman" w:cstheme="minorBidi"/>
          <w:sz w:val="28"/>
          <w:szCs w:val="28"/>
          <w:lang w:val="uk-UA"/>
        </w:rPr>
        <w:t xml:space="preserve">, </w:t>
      </w:r>
      <w:r w:rsidRPr="00295059">
        <w:rPr>
          <w:rFonts w:ascii="Times New Roman" w:cstheme="minorBidi"/>
          <w:sz w:val="28"/>
          <w:szCs w:val="28"/>
          <w:lang w:val="uk-UA"/>
        </w:rPr>
        <w:t>що</w:t>
      </w:r>
      <w:r w:rsidRPr="00295059">
        <w:rPr>
          <w:rFonts w:ascii="Times New Roman" w:cstheme="minorBidi"/>
          <w:sz w:val="28"/>
          <w:szCs w:val="28"/>
          <w:lang w:val="uk-UA"/>
        </w:rPr>
        <w:t xml:space="preserve"> </w:t>
      </w:r>
      <w:r w:rsidRPr="00295059">
        <w:rPr>
          <w:rFonts w:ascii="Times New Roman" w:cstheme="minorBidi"/>
          <w:sz w:val="28"/>
          <w:szCs w:val="28"/>
          <w:lang w:val="uk-UA"/>
        </w:rPr>
        <w:t>вимагає</w:t>
      </w:r>
      <w:r w:rsidRPr="00295059">
        <w:rPr>
          <w:rFonts w:ascii="Times New Roman" w:cstheme="minorBidi"/>
          <w:sz w:val="28"/>
          <w:szCs w:val="28"/>
          <w:lang w:val="uk-UA"/>
        </w:rPr>
        <w:t xml:space="preserve"> </w:t>
      </w:r>
      <w:r w:rsidRPr="00295059">
        <w:rPr>
          <w:rFonts w:ascii="Times New Roman" w:cstheme="minorBidi"/>
          <w:sz w:val="28"/>
          <w:szCs w:val="28"/>
          <w:lang w:val="uk-UA"/>
        </w:rPr>
        <w:t>підключення</w:t>
      </w:r>
      <w:r w:rsidRPr="00295059">
        <w:rPr>
          <w:rFonts w:ascii="Times New Roman" w:cstheme="minorBidi"/>
          <w:sz w:val="28"/>
          <w:szCs w:val="28"/>
          <w:lang w:val="uk-UA"/>
        </w:rPr>
        <w:t xml:space="preserve"> </w:t>
      </w:r>
      <w:r w:rsidRPr="00295059">
        <w:rPr>
          <w:rFonts w:ascii="Times New Roman" w:cstheme="minorBidi"/>
          <w:sz w:val="28"/>
          <w:szCs w:val="28"/>
          <w:lang w:val="uk-UA"/>
        </w:rPr>
        <w:t>бібліотеки</w:t>
      </w:r>
      <w:r w:rsidRPr="00295059">
        <w:rPr>
          <w:rFonts w:ascii="Times New Roman" w:cstheme="minorBidi"/>
          <w:sz w:val="28"/>
          <w:szCs w:val="28"/>
          <w:lang w:val="uk-UA"/>
        </w:rPr>
        <w:t xml:space="preserve"> </w:t>
      </w:r>
      <w:r w:rsidRPr="00295059">
        <w:rPr>
          <w:sz w:val="28"/>
          <w:szCs w:val="28"/>
        </w:rPr>
        <w:t>iso</w:t>
      </w:r>
      <w:r w:rsidRPr="00295059">
        <w:rPr>
          <w:sz w:val="28"/>
          <w:szCs w:val="28"/>
          <w:lang w:val="uk-UA"/>
        </w:rPr>
        <w:t>646.</w:t>
      </w:r>
      <w:r w:rsidRPr="00295059">
        <w:rPr>
          <w:sz w:val="28"/>
          <w:szCs w:val="28"/>
        </w:rPr>
        <w:t>h</w:t>
      </w:r>
      <w:r w:rsidRPr="00295059">
        <w:rPr>
          <w:rFonts w:asciiTheme="minorHAnsi" w:hAnsiTheme="minorHAnsi"/>
          <w:sz w:val="28"/>
          <w:szCs w:val="28"/>
          <w:lang w:val="uk-UA"/>
        </w:rPr>
        <w:t>.</w:t>
      </w:r>
      <w:r w:rsidRPr="00295059">
        <w:rPr>
          <w:rFonts w:ascii="Times New Roman" w:cstheme="minorBidi"/>
          <w:sz w:val="28"/>
          <w:szCs w:val="28"/>
          <w:lang w:val="uk-UA"/>
        </w:rPr>
        <w:t xml:space="preserve"> </w:t>
      </w:r>
      <w:proofErr w:type="spellStart"/>
      <w:r w:rsidRPr="00295059">
        <w:rPr>
          <w:sz w:val="28"/>
          <w:szCs w:val="28"/>
          <w:lang w:val="uk-UA"/>
        </w:rPr>
        <w:t>Заголовочний</w:t>
      </w:r>
      <w:proofErr w:type="spellEnd"/>
      <w:r w:rsidRPr="00295059">
        <w:rPr>
          <w:sz w:val="28"/>
          <w:szCs w:val="28"/>
          <w:lang w:val="uk-UA"/>
        </w:rPr>
        <w:t xml:space="preserve"> файл </w:t>
      </w:r>
      <w:r w:rsidRPr="00295059">
        <w:rPr>
          <w:sz w:val="28"/>
          <w:szCs w:val="28"/>
        </w:rPr>
        <w:t>iso</w:t>
      </w:r>
      <w:r w:rsidRPr="00295059">
        <w:rPr>
          <w:sz w:val="28"/>
          <w:szCs w:val="28"/>
          <w:lang w:val="uk-UA"/>
        </w:rPr>
        <w:t>646.</w:t>
      </w:r>
      <w:r w:rsidRPr="00295059">
        <w:rPr>
          <w:sz w:val="28"/>
          <w:szCs w:val="28"/>
        </w:rPr>
        <w:t>h</w:t>
      </w:r>
      <w:r w:rsidRPr="00295059">
        <w:rPr>
          <w:sz w:val="28"/>
          <w:szCs w:val="28"/>
          <w:lang w:val="uk-UA"/>
        </w:rPr>
        <w:t xml:space="preserve"> містить  C оператори</w:t>
      </w:r>
      <w:r>
        <w:rPr>
          <w:rFonts w:asciiTheme="minorHAnsi" w:hAnsiTheme="minorHAnsi"/>
          <w:sz w:val="28"/>
          <w:szCs w:val="28"/>
          <w:lang w:val="uk-UA"/>
        </w:rPr>
        <w:t>,</w:t>
      </w:r>
      <w:r w:rsidRPr="00295059">
        <w:rPr>
          <w:sz w:val="28"/>
          <w:szCs w:val="28"/>
          <w:lang w:val="uk-UA"/>
        </w:rPr>
        <w:t xml:space="preserve"> що </w:t>
      </w:r>
      <w:proofErr w:type="spellStart"/>
      <w:r w:rsidRPr="00295059">
        <w:rPr>
          <w:sz w:val="28"/>
          <w:szCs w:val="28"/>
          <w:lang w:val="uk-UA"/>
        </w:rPr>
        <w:t>підтриміються</w:t>
      </w:r>
      <w:proofErr w:type="spellEnd"/>
      <w:r w:rsidRPr="00295059">
        <w:rPr>
          <w:sz w:val="28"/>
          <w:szCs w:val="28"/>
          <w:lang w:val="uk-UA"/>
        </w:rPr>
        <w:t xml:space="preserve"> ISO646 стандартом (в С++ ця підтримка виконується автоматично</w:t>
      </w:r>
      <w:r w:rsidRPr="00295059">
        <w:rPr>
          <w:rFonts w:asciiTheme="minorHAnsi" w:hAnsiTheme="minorHAnsi"/>
          <w:sz w:val="28"/>
          <w:szCs w:val="28"/>
          <w:lang w:val="uk-UA"/>
        </w:rPr>
        <w:t>.</w:t>
      </w:r>
    </w:p>
    <w:p w14:paraId="7761D469" w14:textId="77777777" w:rsidR="008D1CA6" w:rsidRPr="00295059" w:rsidRDefault="008D1CA6" w:rsidP="00BA261B">
      <w:pPr>
        <w:jc w:val="center"/>
        <w:rPr>
          <w:rFonts w:ascii="Times New Roman" w:hAnsi="Times New Roman" w:cs="Times New Roman"/>
        </w:rPr>
      </w:pPr>
      <w:r w:rsidRPr="00295059">
        <w:rPr>
          <w:rFonts w:ascii="Times New Roman" w:hAnsi="Times New Roman" w:cs="Times New Roman"/>
          <w:lang w:val="uk-UA"/>
        </w:rPr>
        <w:t>Логічні операції</w:t>
      </w:r>
    </w:p>
    <w:p w14:paraId="7F1EC97C" w14:textId="77777777" w:rsidR="008D1CA6" w:rsidRDefault="008D1CA6" w:rsidP="00BA261B">
      <w:pPr>
        <w:jc w:val="right"/>
        <w:rPr>
          <w:rFonts w:ascii="Times New Roman" w:cstheme="minorBidi"/>
        </w:rPr>
      </w:pPr>
      <w:r>
        <w:rPr>
          <w:rFonts w:ascii="Times New Roman" w:cstheme="minorBidi"/>
          <w:lang w:eastAsia="uk-UA"/>
        </w:rPr>
        <w:t> </w:t>
      </w:r>
      <w:r>
        <w:rPr>
          <w:rFonts w:ascii="Times New Roman" w:cstheme="minorBidi"/>
          <w:lang w:val="uk-UA"/>
        </w:rPr>
        <w:t>Таблиця</w:t>
      </w:r>
      <w:r>
        <w:rPr>
          <w:rFonts w:ascii="Times New Roman" w:cstheme="minorBidi"/>
          <w:lang w:val="uk-UA"/>
        </w:rPr>
        <w:t xml:space="preserve"> 2.6</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15"/>
        <w:gridCol w:w="3209"/>
        <w:gridCol w:w="3204"/>
      </w:tblGrid>
      <w:tr w:rsidR="008D1CA6" w:rsidRPr="008F1675" w14:paraId="71AC8377" w14:textId="77777777" w:rsidTr="008D1CA6">
        <w:tc>
          <w:tcPr>
            <w:tcW w:w="3284" w:type="dxa"/>
          </w:tcPr>
          <w:p w14:paraId="5B24984D" w14:textId="77777777" w:rsidR="008D1CA6" w:rsidRPr="008F1675" w:rsidRDefault="008D1CA6" w:rsidP="00BA261B">
            <w:pPr>
              <w:jc w:val="center"/>
              <w:rPr>
                <w:rFonts w:ascii="Times New Roman" w:cstheme="minorBidi"/>
              </w:rPr>
            </w:pPr>
            <w:r w:rsidRPr="008F1675">
              <w:rPr>
                <w:rFonts w:ascii="Times New Roman" w:cstheme="minorBidi"/>
                <w:b/>
                <w:lang w:val="uk-UA"/>
              </w:rPr>
              <w:t>Значення</w:t>
            </w:r>
          </w:p>
        </w:tc>
        <w:tc>
          <w:tcPr>
            <w:tcW w:w="3285" w:type="dxa"/>
          </w:tcPr>
          <w:p w14:paraId="25F39E5C" w14:textId="77777777" w:rsidR="008D1CA6" w:rsidRPr="008F1675" w:rsidRDefault="008D1CA6" w:rsidP="00BA261B">
            <w:pPr>
              <w:jc w:val="center"/>
              <w:rPr>
                <w:rFonts w:ascii="Times New Roman" w:cstheme="minorBidi"/>
              </w:rPr>
            </w:pPr>
            <w:r w:rsidRPr="008F1675">
              <w:rPr>
                <w:rFonts w:ascii="Times New Roman" w:cstheme="minorBidi"/>
                <w:b/>
                <w:lang w:val="uk-UA"/>
              </w:rPr>
              <w:t>Оператор</w:t>
            </w:r>
          </w:p>
        </w:tc>
        <w:tc>
          <w:tcPr>
            <w:tcW w:w="3285" w:type="dxa"/>
          </w:tcPr>
          <w:p w14:paraId="0E0F07D7" w14:textId="77777777" w:rsidR="008D1CA6" w:rsidRPr="008F1675" w:rsidRDefault="008D1CA6" w:rsidP="00BA261B">
            <w:pPr>
              <w:jc w:val="center"/>
              <w:rPr>
                <w:rFonts w:ascii="Times New Roman" w:cstheme="minorBidi"/>
                <w:b/>
                <w:lang w:val="ru-RU"/>
              </w:rPr>
            </w:pPr>
            <w:r w:rsidRPr="008F1675">
              <w:rPr>
                <w:rFonts w:ascii="Times New Roman" w:cstheme="minorBidi"/>
                <w:b/>
                <w:lang w:val="ru-RU"/>
              </w:rPr>
              <w:t>Макрос</w:t>
            </w:r>
            <w:r w:rsidRPr="008F1675">
              <w:rPr>
                <w:rFonts w:ascii="Times New Roman" w:cstheme="minorBidi"/>
                <w:b/>
                <w:lang w:val="ru-RU"/>
              </w:rPr>
              <w:t xml:space="preserve"> (</w:t>
            </w:r>
            <w:r w:rsidRPr="008F1675">
              <w:rPr>
                <w:rFonts w:ascii="Times New Roman" w:cstheme="minorBidi"/>
                <w:b/>
                <w:lang w:val="ru-RU"/>
              </w:rPr>
              <w:t>з</w:t>
            </w:r>
            <w:r w:rsidRPr="008F1675">
              <w:rPr>
                <w:rFonts w:ascii="Times New Roman" w:cstheme="minorBidi"/>
                <w:b/>
                <w:lang w:val="ru-RU"/>
              </w:rPr>
              <w:t xml:space="preserve"> </w:t>
            </w:r>
            <w:r w:rsidRPr="008F1675">
              <w:rPr>
                <w:b/>
              </w:rPr>
              <w:t>iso</w:t>
            </w:r>
            <w:r w:rsidRPr="008F1675">
              <w:rPr>
                <w:b/>
                <w:lang w:val="ru-RU"/>
              </w:rPr>
              <w:t>646.</w:t>
            </w:r>
            <w:r w:rsidRPr="008F1675">
              <w:rPr>
                <w:b/>
              </w:rPr>
              <w:t>h</w:t>
            </w:r>
            <w:r w:rsidRPr="008F1675">
              <w:rPr>
                <w:rFonts w:ascii="Times New Roman" w:cstheme="minorBidi"/>
                <w:b/>
                <w:lang w:val="ru-RU"/>
              </w:rPr>
              <w:t>)</w:t>
            </w:r>
          </w:p>
        </w:tc>
      </w:tr>
      <w:tr w:rsidR="008D1CA6" w:rsidRPr="008F1675" w14:paraId="3794AF98" w14:textId="77777777" w:rsidTr="008D1CA6">
        <w:tc>
          <w:tcPr>
            <w:tcW w:w="3284" w:type="dxa"/>
            <w:vAlign w:val="center"/>
          </w:tcPr>
          <w:p w14:paraId="023C6D90" w14:textId="77777777" w:rsidR="008D1CA6" w:rsidRPr="008F1675" w:rsidRDefault="008D1CA6" w:rsidP="00BA261B">
            <w:pPr>
              <w:jc w:val="center"/>
              <w:rPr>
                <w:rFonts w:cstheme="minorBidi"/>
              </w:rPr>
            </w:pPr>
            <w:r w:rsidRPr="008F1675">
              <w:rPr>
                <w:rFonts w:ascii="Times New Roman" w:cstheme="minorBidi"/>
                <w:lang w:val="uk-UA"/>
              </w:rPr>
              <w:t>логічне</w:t>
            </w:r>
            <w:r w:rsidRPr="008F1675">
              <w:rPr>
                <w:rFonts w:ascii="Times New Roman" w:cstheme="minorBidi"/>
                <w:lang w:val="uk-UA"/>
              </w:rPr>
              <w:t xml:space="preserve"> </w:t>
            </w:r>
            <w:r w:rsidRPr="008F1675">
              <w:rPr>
                <w:rFonts w:ascii="Times New Roman" w:cstheme="minorBidi"/>
                <w:lang w:val="uk-UA"/>
              </w:rPr>
              <w:t>І</w:t>
            </w:r>
            <w:r w:rsidRPr="008F1675">
              <w:rPr>
                <w:rFonts w:ascii="Times New Roman" w:cstheme="minorBidi"/>
                <w:lang w:val="uk-UA"/>
              </w:rPr>
              <w:t xml:space="preserve"> (</w:t>
            </w:r>
            <w:proofErr w:type="spellStart"/>
            <w:r w:rsidRPr="008F1675">
              <w:rPr>
                <w:rFonts w:ascii="Times New Roman" w:cstheme="minorBidi"/>
                <w:lang w:val="uk-UA"/>
              </w:rPr>
              <w:t>and</w:t>
            </w:r>
            <w:proofErr w:type="spellEnd"/>
            <w:r w:rsidRPr="008F1675">
              <w:rPr>
                <w:rFonts w:ascii="Times New Roman" w:cstheme="minorBidi"/>
                <w:lang w:val="uk-UA"/>
              </w:rPr>
              <w:t>)</w:t>
            </w:r>
          </w:p>
        </w:tc>
        <w:tc>
          <w:tcPr>
            <w:tcW w:w="3285" w:type="dxa"/>
            <w:vAlign w:val="center"/>
          </w:tcPr>
          <w:p w14:paraId="6343CE34" w14:textId="77777777" w:rsidR="008D1CA6" w:rsidRPr="008F1675" w:rsidRDefault="008D1CA6" w:rsidP="00BA261B">
            <w:pPr>
              <w:jc w:val="center"/>
              <w:rPr>
                <w:rFonts w:cstheme="minorBidi"/>
              </w:rPr>
            </w:pPr>
            <w:r w:rsidRPr="008F1675">
              <w:rPr>
                <w:rFonts w:ascii="Times New Roman" w:cstheme="minorBidi"/>
                <w:lang w:val="uk-UA"/>
              </w:rPr>
              <w:t>&amp;&amp;</w:t>
            </w:r>
          </w:p>
        </w:tc>
        <w:tc>
          <w:tcPr>
            <w:tcW w:w="3285" w:type="dxa"/>
          </w:tcPr>
          <w:p w14:paraId="3B4A9721" w14:textId="77777777" w:rsidR="008D1CA6" w:rsidRPr="008F1675" w:rsidRDefault="008D1CA6" w:rsidP="00BA261B">
            <w:pPr>
              <w:jc w:val="center"/>
              <w:rPr>
                <w:rFonts w:ascii="Times New Roman" w:cstheme="minorBidi"/>
              </w:rPr>
            </w:pPr>
            <w:r w:rsidRPr="008F1675">
              <w:rPr>
                <w:rStyle w:val="Teletype"/>
                <w:rFonts w:cstheme="minorBidi"/>
              </w:rPr>
              <w:t>and</w:t>
            </w:r>
          </w:p>
        </w:tc>
      </w:tr>
      <w:tr w:rsidR="008D1CA6" w:rsidRPr="008F1675" w14:paraId="7BD23BF2" w14:textId="77777777" w:rsidTr="008D1CA6">
        <w:tc>
          <w:tcPr>
            <w:tcW w:w="3284" w:type="dxa"/>
            <w:vAlign w:val="center"/>
          </w:tcPr>
          <w:p w14:paraId="5E21358E" w14:textId="77777777" w:rsidR="008D1CA6" w:rsidRPr="008F1675" w:rsidRDefault="008D1CA6" w:rsidP="00BA261B">
            <w:pPr>
              <w:jc w:val="center"/>
              <w:rPr>
                <w:rFonts w:cstheme="minorBidi"/>
              </w:rPr>
            </w:pPr>
            <w:r w:rsidRPr="008F1675">
              <w:rPr>
                <w:rFonts w:ascii="Times New Roman" w:cstheme="minorBidi"/>
                <w:lang w:val="uk-UA"/>
              </w:rPr>
              <w:t>логічне</w:t>
            </w:r>
            <w:r w:rsidRPr="008F1675">
              <w:rPr>
                <w:rFonts w:ascii="Times New Roman" w:cstheme="minorBidi"/>
                <w:lang w:val="uk-UA"/>
              </w:rPr>
              <w:t xml:space="preserve"> </w:t>
            </w:r>
            <w:r w:rsidRPr="008F1675">
              <w:rPr>
                <w:rFonts w:ascii="Times New Roman" w:cstheme="minorBidi"/>
                <w:lang w:val="uk-UA"/>
              </w:rPr>
              <w:t>АБО</w:t>
            </w:r>
            <w:r w:rsidRPr="008F1675">
              <w:rPr>
                <w:rFonts w:ascii="Times New Roman" w:cstheme="minorBidi"/>
                <w:lang w:val="uk-UA"/>
              </w:rPr>
              <w:t xml:space="preserve"> (</w:t>
            </w:r>
            <w:proofErr w:type="spellStart"/>
            <w:r w:rsidRPr="008F1675">
              <w:rPr>
                <w:rFonts w:ascii="Times New Roman" w:cstheme="minorBidi"/>
                <w:lang w:val="uk-UA"/>
              </w:rPr>
              <w:t>or</w:t>
            </w:r>
            <w:proofErr w:type="spellEnd"/>
            <w:r w:rsidRPr="008F1675">
              <w:rPr>
                <w:rFonts w:ascii="Times New Roman" w:cstheme="minorBidi"/>
                <w:lang w:val="uk-UA"/>
              </w:rPr>
              <w:t>)</w:t>
            </w:r>
          </w:p>
        </w:tc>
        <w:tc>
          <w:tcPr>
            <w:tcW w:w="3285" w:type="dxa"/>
            <w:vAlign w:val="center"/>
          </w:tcPr>
          <w:p w14:paraId="3B107289" w14:textId="77777777" w:rsidR="008D1CA6" w:rsidRPr="008F1675" w:rsidRDefault="008D1CA6" w:rsidP="00BA261B">
            <w:pPr>
              <w:jc w:val="center"/>
              <w:rPr>
                <w:rFonts w:cstheme="minorBidi"/>
              </w:rPr>
            </w:pPr>
            <w:r w:rsidRPr="008F1675">
              <w:rPr>
                <w:rFonts w:ascii="Times New Roman" w:cstheme="minorBidi"/>
                <w:lang w:val="uk-UA"/>
              </w:rPr>
              <w:t>||</w:t>
            </w:r>
          </w:p>
        </w:tc>
        <w:tc>
          <w:tcPr>
            <w:tcW w:w="3285" w:type="dxa"/>
            <w:vAlign w:val="center"/>
          </w:tcPr>
          <w:p w14:paraId="0106C578" w14:textId="77777777" w:rsidR="008D1CA6" w:rsidRPr="008F1675" w:rsidRDefault="008D1CA6" w:rsidP="00BA261B">
            <w:pPr>
              <w:pStyle w:val="TableContents"/>
              <w:jc w:val="center"/>
              <w:rPr>
                <w:rFonts w:cstheme="minorBidi"/>
              </w:rPr>
            </w:pPr>
            <w:r w:rsidRPr="008F1675">
              <w:rPr>
                <w:rStyle w:val="Teletype"/>
                <w:rFonts w:cstheme="minorBidi"/>
              </w:rPr>
              <w:t>or</w:t>
            </w:r>
          </w:p>
        </w:tc>
      </w:tr>
      <w:tr w:rsidR="008D1CA6" w:rsidRPr="008F1675" w14:paraId="6215B326" w14:textId="77777777" w:rsidTr="008D1CA6">
        <w:tc>
          <w:tcPr>
            <w:tcW w:w="3284" w:type="dxa"/>
            <w:vAlign w:val="center"/>
          </w:tcPr>
          <w:p w14:paraId="4B52AB53" w14:textId="77777777" w:rsidR="008D1CA6" w:rsidRPr="008F1675" w:rsidRDefault="008D1CA6" w:rsidP="00BA261B">
            <w:pPr>
              <w:jc w:val="center"/>
              <w:rPr>
                <w:rFonts w:cstheme="minorBidi"/>
              </w:rPr>
            </w:pPr>
            <w:r w:rsidRPr="008F1675">
              <w:rPr>
                <w:rFonts w:ascii="Times New Roman" w:cstheme="minorBidi"/>
                <w:lang w:val="uk-UA"/>
              </w:rPr>
              <w:t>логічне</w:t>
            </w:r>
            <w:r w:rsidRPr="008F1675">
              <w:rPr>
                <w:rFonts w:ascii="Times New Roman" w:cstheme="minorBidi"/>
                <w:lang w:val="uk-UA"/>
              </w:rPr>
              <w:t xml:space="preserve"> </w:t>
            </w:r>
            <w:r w:rsidRPr="008F1675">
              <w:rPr>
                <w:rFonts w:ascii="Times New Roman" w:cstheme="minorBidi"/>
                <w:lang w:val="uk-UA"/>
              </w:rPr>
              <w:t>заперечення</w:t>
            </w:r>
            <w:r w:rsidRPr="008F1675">
              <w:rPr>
                <w:rFonts w:ascii="Times New Roman" w:cstheme="minorBidi"/>
                <w:lang w:val="uk-UA"/>
              </w:rPr>
              <w:t xml:space="preserve"> (</w:t>
            </w:r>
            <w:proofErr w:type="spellStart"/>
            <w:r w:rsidRPr="008F1675">
              <w:rPr>
                <w:rFonts w:ascii="Times New Roman" w:cstheme="minorBidi"/>
                <w:lang w:val="uk-UA"/>
              </w:rPr>
              <w:t>not</w:t>
            </w:r>
            <w:proofErr w:type="spellEnd"/>
            <w:r w:rsidRPr="008F1675">
              <w:rPr>
                <w:rFonts w:ascii="Times New Roman" w:cstheme="minorBidi"/>
                <w:lang w:val="uk-UA"/>
              </w:rPr>
              <w:t>)</w:t>
            </w:r>
          </w:p>
        </w:tc>
        <w:tc>
          <w:tcPr>
            <w:tcW w:w="3285" w:type="dxa"/>
            <w:vAlign w:val="center"/>
          </w:tcPr>
          <w:p w14:paraId="3D8370A2" w14:textId="77777777" w:rsidR="008D1CA6" w:rsidRPr="008F1675" w:rsidRDefault="008D1CA6" w:rsidP="00BA261B">
            <w:pPr>
              <w:jc w:val="center"/>
              <w:rPr>
                <w:rFonts w:cstheme="minorBidi"/>
              </w:rPr>
            </w:pPr>
            <w:r w:rsidRPr="008F1675">
              <w:rPr>
                <w:rFonts w:ascii="Times New Roman" w:cstheme="minorBidi"/>
                <w:lang w:val="uk-UA"/>
              </w:rPr>
              <w:t>!</w:t>
            </w:r>
          </w:p>
        </w:tc>
        <w:tc>
          <w:tcPr>
            <w:tcW w:w="3285" w:type="dxa"/>
          </w:tcPr>
          <w:p w14:paraId="7684DCC0" w14:textId="77777777" w:rsidR="008D1CA6" w:rsidRPr="008F1675" w:rsidRDefault="008D1CA6" w:rsidP="00BA261B">
            <w:pPr>
              <w:jc w:val="center"/>
              <w:rPr>
                <w:rFonts w:ascii="Times New Roman" w:cstheme="minorBidi"/>
              </w:rPr>
            </w:pPr>
            <w:r w:rsidRPr="008F1675">
              <w:rPr>
                <w:rStyle w:val="Teletype"/>
                <w:rFonts w:cstheme="minorBidi"/>
              </w:rPr>
              <w:t>not</w:t>
            </w:r>
          </w:p>
        </w:tc>
      </w:tr>
      <w:tr w:rsidR="008D1CA6" w:rsidRPr="008F1675" w14:paraId="748348BF" w14:textId="77777777" w:rsidTr="008D1CA6">
        <w:tc>
          <w:tcPr>
            <w:tcW w:w="3284" w:type="dxa"/>
          </w:tcPr>
          <w:p w14:paraId="7586AD51" w14:textId="77777777" w:rsidR="008D1CA6" w:rsidRPr="008F1675" w:rsidRDefault="008D1CA6" w:rsidP="00BA261B">
            <w:pPr>
              <w:jc w:val="center"/>
              <w:rPr>
                <w:rFonts w:ascii="Times New Roman" w:cstheme="minorBidi"/>
                <w:lang w:val="uk-UA"/>
              </w:rPr>
            </w:pPr>
            <w:r w:rsidRPr="008F1675">
              <w:rPr>
                <w:rFonts w:ascii="Times New Roman" w:cstheme="minorBidi"/>
                <w:lang w:val="uk-UA"/>
              </w:rPr>
              <w:t>нерівність</w:t>
            </w:r>
          </w:p>
        </w:tc>
        <w:tc>
          <w:tcPr>
            <w:tcW w:w="3285" w:type="dxa"/>
          </w:tcPr>
          <w:p w14:paraId="4AB3E793" w14:textId="77777777" w:rsidR="008D1CA6" w:rsidRPr="008F1675" w:rsidRDefault="008D1CA6" w:rsidP="00BA261B">
            <w:pPr>
              <w:jc w:val="center"/>
              <w:rPr>
                <w:rFonts w:ascii="Times New Roman" w:cstheme="minorBidi"/>
              </w:rPr>
            </w:pPr>
            <w:r w:rsidRPr="008F1675">
              <w:rPr>
                <w:rStyle w:val="Teletype"/>
                <w:rFonts w:cstheme="minorBidi"/>
              </w:rPr>
              <w:t>!=</w:t>
            </w:r>
          </w:p>
        </w:tc>
        <w:tc>
          <w:tcPr>
            <w:tcW w:w="3285" w:type="dxa"/>
          </w:tcPr>
          <w:p w14:paraId="72C7C2A6" w14:textId="77777777" w:rsidR="008D1CA6" w:rsidRPr="008F1675" w:rsidRDefault="008D1CA6" w:rsidP="00BA261B">
            <w:pPr>
              <w:jc w:val="center"/>
              <w:rPr>
                <w:rFonts w:ascii="Times New Roman" w:cstheme="minorBidi"/>
              </w:rPr>
            </w:pPr>
            <w:proofErr w:type="spellStart"/>
            <w:r w:rsidRPr="008F1675">
              <w:rPr>
                <w:rStyle w:val="Teletype"/>
                <w:rFonts w:cstheme="minorBidi"/>
              </w:rPr>
              <w:t>not_eq</w:t>
            </w:r>
            <w:proofErr w:type="spellEnd"/>
          </w:p>
        </w:tc>
      </w:tr>
    </w:tbl>
    <w:p w14:paraId="6B8ABDB2" w14:textId="77777777" w:rsidR="008D1CA6" w:rsidRDefault="008D1CA6" w:rsidP="00BA261B">
      <w:pPr>
        <w:jc w:val="right"/>
        <w:rPr>
          <w:rFonts w:ascii="Times New Roman" w:cstheme="minorBidi"/>
        </w:rPr>
      </w:pPr>
    </w:p>
    <w:p w14:paraId="449C4EAC" w14:textId="77777777" w:rsidR="008D1CA6" w:rsidRPr="00CC58E1" w:rsidRDefault="008D1CA6" w:rsidP="00E64A59">
      <w:pPr>
        <w:jc w:val="both"/>
        <w:rPr>
          <w:rFonts w:cstheme="minorBidi"/>
          <w:lang w:val="ru-RU"/>
        </w:rPr>
      </w:pPr>
      <w:r>
        <w:rPr>
          <w:rFonts w:ascii="Times New Roman" w:cstheme="minorBidi"/>
          <w:b/>
          <w:i/>
          <w:sz w:val="28"/>
          <w:lang w:val="uk-UA"/>
        </w:rPr>
        <w:t>Зауваження</w:t>
      </w:r>
      <w:r>
        <w:rPr>
          <w:rFonts w:ascii="Times New Roman" w:cstheme="minorBidi"/>
          <w:b/>
          <w:i/>
          <w:sz w:val="28"/>
          <w:lang w:val="uk-UA"/>
        </w:rPr>
        <w:t>.</w:t>
      </w:r>
      <w:r>
        <w:rPr>
          <w:rFonts w:ascii="Times New Roman" w:cstheme="minorBidi"/>
          <w:sz w:val="28"/>
          <w:lang w:val="uk-UA"/>
        </w:rPr>
        <w:t xml:space="preserve"> </w:t>
      </w:r>
      <w:r>
        <w:rPr>
          <w:rFonts w:ascii="Times New Roman" w:cstheme="minorBidi"/>
          <w:sz w:val="28"/>
          <w:lang w:val="uk-UA"/>
        </w:rPr>
        <w:t>Складні</w:t>
      </w:r>
      <w:r>
        <w:rPr>
          <w:rFonts w:ascii="Times New Roman" w:cstheme="minorBidi"/>
          <w:sz w:val="28"/>
          <w:lang w:val="uk-UA"/>
        </w:rPr>
        <w:t xml:space="preserve"> </w:t>
      </w:r>
      <w:r>
        <w:rPr>
          <w:rFonts w:ascii="Times New Roman" w:cstheme="minorBidi"/>
          <w:sz w:val="28"/>
          <w:lang w:val="uk-UA"/>
        </w:rPr>
        <w:t>логічні</w:t>
      </w:r>
      <w:r>
        <w:rPr>
          <w:rFonts w:ascii="Times New Roman" w:cstheme="minorBidi"/>
          <w:sz w:val="28"/>
          <w:lang w:val="uk-UA"/>
        </w:rPr>
        <w:t xml:space="preserve"> </w:t>
      </w:r>
      <w:r>
        <w:rPr>
          <w:rFonts w:ascii="Times New Roman" w:cstheme="minorBidi"/>
          <w:sz w:val="28"/>
          <w:lang w:val="uk-UA"/>
        </w:rPr>
        <w:t>вирази</w:t>
      </w:r>
      <w:r>
        <w:rPr>
          <w:rFonts w:ascii="Times New Roman" w:cstheme="minorBidi"/>
          <w:sz w:val="28"/>
          <w:lang w:val="uk-UA"/>
        </w:rPr>
        <w:t xml:space="preserve"> </w:t>
      </w:r>
      <w:r>
        <w:rPr>
          <w:rFonts w:ascii="Times New Roman" w:cstheme="minorBidi"/>
          <w:sz w:val="28"/>
          <w:lang w:val="uk-UA"/>
        </w:rPr>
        <w:t>обчислюються</w:t>
      </w:r>
      <w:r>
        <w:rPr>
          <w:rFonts w:ascii="Times New Roman" w:cstheme="minorBidi"/>
          <w:sz w:val="28"/>
          <w:lang w:val="uk-UA"/>
        </w:rPr>
        <w:t xml:space="preserve"> "</w:t>
      </w:r>
      <w:r>
        <w:rPr>
          <w:rFonts w:ascii="Times New Roman" w:cstheme="minorBidi"/>
          <w:sz w:val="28"/>
          <w:lang w:val="uk-UA"/>
        </w:rPr>
        <w:t>раціональним</w:t>
      </w:r>
      <w:r>
        <w:rPr>
          <w:rFonts w:ascii="Times New Roman" w:cstheme="minorBidi"/>
          <w:sz w:val="28"/>
          <w:lang w:val="uk-UA"/>
        </w:rPr>
        <w:t xml:space="preserve"> </w:t>
      </w:r>
      <w:r>
        <w:rPr>
          <w:rFonts w:ascii="Times New Roman" w:cstheme="minorBidi"/>
          <w:sz w:val="28"/>
          <w:lang w:val="uk-UA"/>
        </w:rPr>
        <w:t>способом</w:t>
      </w:r>
      <w:r>
        <w:rPr>
          <w:rFonts w:ascii="Times New Roman" w:cstheme="minorBidi"/>
          <w:sz w:val="28"/>
          <w:lang w:val="uk-UA"/>
        </w:rPr>
        <w:t>") (</w:t>
      </w:r>
      <w:proofErr w:type="spellStart"/>
      <w:r>
        <w:rPr>
          <w:rFonts w:ascii="Times New Roman" w:cstheme="minorBidi"/>
          <w:sz w:val="28"/>
          <w:lang w:val="uk-UA"/>
        </w:rPr>
        <w:t>lazy</w:t>
      </w:r>
      <w:proofErr w:type="spellEnd"/>
      <w:r>
        <w:rPr>
          <w:rFonts w:ascii="Times New Roman" w:cstheme="minorBidi"/>
          <w:sz w:val="28"/>
          <w:lang w:val="uk-UA"/>
        </w:rPr>
        <w:t xml:space="preserve"> </w:t>
      </w:r>
      <w:proofErr w:type="spellStart"/>
      <w:r>
        <w:rPr>
          <w:rFonts w:ascii="Times New Roman" w:cstheme="minorBidi"/>
          <w:sz w:val="28"/>
          <w:lang w:val="uk-UA"/>
        </w:rPr>
        <w:t>evaluation</w:t>
      </w:r>
      <w:proofErr w:type="spellEnd"/>
      <w:r>
        <w:rPr>
          <w:rFonts w:ascii="Times New Roman" w:cstheme="minorBidi"/>
          <w:sz w:val="28"/>
          <w:lang w:val="uk-UA"/>
        </w:rPr>
        <w:t xml:space="preserve">). </w:t>
      </w:r>
      <w:r>
        <w:rPr>
          <w:rFonts w:ascii="Times New Roman" w:cstheme="minorBidi"/>
          <w:sz w:val="28"/>
          <w:lang w:val="uk-UA"/>
        </w:rPr>
        <w:t>Наприклад</w:t>
      </w:r>
      <w:r>
        <w:rPr>
          <w:rFonts w:ascii="Times New Roman" w:cstheme="minorBidi"/>
          <w:sz w:val="28"/>
          <w:lang w:val="uk-UA"/>
        </w:rPr>
        <w:t xml:space="preserve">, </w:t>
      </w:r>
      <w:r>
        <w:rPr>
          <w:rFonts w:ascii="Times New Roman" w:cstheme="minorBidi"/>
          <w:sz w:val="28"/>
          <w:lang w:val="uk-UA"/>
        </w:rPr>
        <w:t>якщо</w:t>
      </w:r>
      <w:r>
        <w:rPr>
          <w:rFonts w:ascii="Times New Roman" w:cstheme="minorBidi"/>
          <w:sz w:val="28"/>
          <w:lang w:val="uk-UA"/>
        </w:rPr>
        <w:t xml:space="preserve"> </w:t>
      </w:r>
      <w:r>
        <w:rPr>
          <w:rFonts w:ascii="Times New Roman" w:cstheme="minorBidi"/>
          <w:sz w:val="28"/>
          <w:lang w:val="uk-UA"/>
        </w:rPr>
        <w:t>у</w:t>
      </w:r>
      <w:r>
        <w:rPr>
          <w:rFonts w:ascii="Times New Roman" w:cstheme="minorBidi"/>
          <w:sz w:val="28"/>
          <w:lang w:val="uk-UA"/>
        </w:rPr>
        <w:t xml:space="preserve"> </w:t>
      </w:r>
      <w:r>
        <w:rPr>
          <w:rFonts w:ascii="Times New Roman" w:cstheme="minorBidi"/>
          <w:sz w:val="28"/>
          <w:lang w:val="uk-UA"/>
        </w:rPr>
        <w:t>виразі</w:t>
      </w:r>
      <w:r>
        <w:rPr>
          <w:rFonts w:ascii="Times New Roman" w:cstheme="minorBidi"/>
          <w:sz w:val="28"/>
          <w:lang w:val="uk-UA"/>
        </w:rPr>
        <w:t xml:space="preserve"> (A&lt;=B)&amp;&amp;(B&lt;=C) </w:t>
      </w:r>
      <w:r>
        <w:rPr>
          <w:rFonts w:ascii="Times New Roman" w:cstheme="minorBidi"/>
          <w:sz w:val="28"/>
          <w:lang w:val="uk-UA"/>
        </w:rPr>
        <w:t>виявилось</w:t>
      </w:r>
      <w:r>
        <w:rPr>
          <w:rFonts w:ascii="Times New Roman" w:cstheme="minorBidi"/>
          <w:sz w:val="28"/>
          <w:lang w:val="uk-UA"/>
        </w:rPr>
        <w:t xml:space="preserve">, </w:t>
      </w:r>
      <w:r>
        <w:rPr>
          <w:rFonts w:ascii="Times New Roman" w:cstheme="minorBidi"/>
          <w:sz w:val="28"/>
          <w:lang w:val="uk-UA"/>
        </w:rPr>
        <w:t>що</w:t>
      </w:r>
      <w:r>
        <w:rPr>
          <w:rFonts w:ascii="Times New Roman" w:cstheme="minorBidi"/>
          <w:sz w:val="28"/>
          <w:lang w:val="uk-UA"/>
        </w:rPr>
        <w:t xml:space="preserve"> </w:t>
      </w:r>
      <w:r>
        <w:rPr>
          <w:rFonts w:ascii="Times New Roman" w:cstheme="minorBidi"/>
          <w:sz w:val="28"/>
          <w:lang w:val="uk-UA"/>
        </w:rPr>
        <w:t>А</w:t>
      </w:r>
      <w:r>
        <w:rPr>
          <w:rFonts w:ascii="Times New Roman" w:cstheme="minorBidi"/>
          <w:sz w:val="28"/>
          <w:lang w:val="uk-UA"/>
        </w:rPr>
        <w:t xml:space="preserve"> </w:t>
      </w:r>
      <w:r>
        <w:rPr>
          <w:rFonts w:ascii="Times New Roman" w:cstheme="minorBidi"/>
          <w:sz w:val="28"/>
          <w:lang w:val="uk-UA"/>
        </w:rPr>
        <w:t>більше</w:t>
      </w:r>
      <w:r>
        <w:rPr>
          <w:rFonts w:ascii="Times New Roman" w:cstheme="minorBidi"/>
          <w:sz w:val="28"/>
          <w:lang w:val="uk-UA"/>
        </w:rPr>
        <w:t xml:space="preserve"> </w:t>
      </w:r>
      <w:r>
        <w:rPr>
          <w:rFonts w:ascii="Times New Roman" w:cstheme="minorBidi"/>
          <w:sz w:val="28"/>
          <w:lang w:val="uk-UA"/>
        </w:rPr>
        <w:t>В</w:t>
      </w:r>
      <w:r>
        <w:rPr>
          <w:rFonts w:ascii="Times New Roman" w:cstheme="minorBidi"/>
          <w:sz w:val="28"/>
          <w:lang w:val="uk-UA"/>
        </w:rPr>
        <w:t xml:space="preserve">, </w:t>
      </w:r>
      <w:r>
        <w:rPr>
          <w:rFonts w:ascii="Times New Roman" w:cstheme="minorBidi"/>
          <w:sz w:val="28"/>
          <w:lang w:val="uk-UA"/>
        </w:rPr>
        <w:t>то</w:t>
      </w:r>
      <w:r>
        <w:rPr>
          <w:rFonts w:ascii="Times New Roman" w:cstheme="minorBidi"/>
          <w:sz w:val="28"/>
          <w:lang w:val="uk-UA"/>
        </w:rPr>
        <w:t xml:space="preserve"> </w:t>
      </w:r>
      <w:r>
        <w:rPr>
          <w:rFonts w:ascii="Times New Roman" w:cstheme="minorBidi"/>
          <w:sz w:val="28"/>
          <w:lang w:val="uk-UA"/>
        </w:rPr>
        <w:t>всі</w:t>
      </w:r>
      <w:r>
        <w:rPr>
          <w:rFonts w:ascii="Times New Roman" w:cstheme="minorBidi"/>
          <w:sz w:val="28"/>
          <w:lang w:val="uk-UA"/>
        </w:rPr>
        <w:t xml:space="preserve"> </w:t>
      </w:r>
      <w:r>
        <w:rPr>
          <w:rFonts w:ascii="Times New Roman" w:cstheme="minorBidi"/>
          <w:sz w:val="28"/>
          <w:lang w:val="uk-UA"/>
        </w:rPr>
        <w:t>вирази</w:t>
      </w:r>
      <w:r>
        <w:rPr>
          <w:rFonts w:ascii="Times New Roman" w:cstheme="minorBidi"/>
          <w:sz w:val="28"/>
          <w:lang w:val="uk-UA"/>
        </w:rPr>
        <w:t xml:space="preserve">, </w:t>
      </w:r>
      <w:r>
        <w:rPr>
          <w:rFonts w:ascii="Times New Roman" w:cstheme="minorBidi"/>
          <w:sz w:val="28"/>
          <w:lang w:val="uk-UA"/>
        </w:rPr>
        <w:t>як</w:t>
      </w:r>
      <w:r>
        <w:rPr>
          <w:rFonts w:ascii="Times New Roman" w:cstheme="minorBidi"/>
          <w:sz w:val="28"/>
          <w:lang w:val="uk-UA"/>
        </w:rPr>
        <w:t xml:space="preserve"> </w:t>
      </w:r>
      <w:r>
        <w:rPr>
          <w:rFonts w:ascii="Times New Roman" w:cstheme="minorBidi"/>
          <w:sz w:val="28"/>
          <w:lang w:val="uk-UA"/>
        </w:rPr>
        <w:t>і</w:t>
      </w:r>
      <w:r>
        <w:rPr>
          <w:rFonts w:ascii="Times New Roman" w:cstheme="minorBidi"/>
          <w:sz w:val="28"/>
          <w:lang w:val="uk-UA"/>
        </w:rPr>
        <w:t xml:space="preserve"> </w:t>
      </w:r>
      <w:r>
        <w:rPr>
          <w:rFonts w:ascii="Times New Roman" w:cstheme="minorBidi"/>
          <w:sz w:val="28"/>
          <w:lang w:val="uk-UA"/>
        </w:rPr>
        <w:t>його</w:t>
      </w:r>
      <w:r>
        <w:rPr>
          <w:rFonts w:ascii="Times New Roman" w:cstheme="minorBidi"/>
          <w:sz w:val="28"/>
          <w:lang w:val="uk-UA"/>
        </w:rPr>
        <w:t xml:space="preserve"> </w:t>
      </w:r>
      <w:r>
        <w:rPr>
          <w:rFonts w:ascii="Times New Roman" w:cstheme="minorBidi"/>
          <w:sz w:val="28"/>
          <w:lang w:val="uk-UA"/>
        </w:rPr>
        <w:t>перша</w:t>
      </w:r>
      <w:r>
        <w:rPr>
          <w:rFonts w:ascii="Times New Roman" w:cstheme="minorBidi"/>
          <w:sz w:val="28"/>
          <w:lang w:val="uk-UA"/>
        </w:rPr>
        <w:t xml:space="preserve"> </w:t>
      </w:r>
      <w:r>
        <w:rPr>
          <w:rFonts w:ascii="Times New Roman" w:cstheme="minorBidi"/>
          <w:sz w:val="28"/>
          <w:lang w:val="uk-UA"/>
        </w:rPr>
        <w:t>частина</w:t>
      </w:r>
      <w:r>
        <w:rPr>
          <w:rFonts w:ascii="Times New Roman" w:cstheme="minorBidi"/>
          <w:sz w:val="28"/>
          <w:lang w:val="uk-UA"/>
        </w:rPr>
        <w:t xml:space="preserve"> (</w:t>
      </w:r>
      <w:r>
        <w:rPr>
          <w:rFonts w:ascii="Times New Roman" w:cstheme="minorBidi"/>
          <w:sz w:val="28"/>
          <w:lang w:val="uk-UA"/>
        </w:rPr>
        <w:t>А</w:t>
      </w:r>
      <w:r>
        <w:rPr>
          <w:rFonts w:ascii="Times New Roman" w:cstheme="minorBidi"/>
          <w:sz w:val="28"/>
          <w:lang w:val="uk-UA"/>
        </w:rPr>
        <w:t xml:space="preserve">&lt;=B), </w:t>
      </w:r>
      <w:r>
        <w:rPr>
          <w:rFonts w:ascii="Times New Roman" w:cstheme="minorBidi"/>
          <w:sz w:val="28"/>
          <w:lang w:val="uk-UA"/>
        </w:rPr>
        <w:t>приймають</w:t>
      </w:r>
      <w:r>
        <w:rPr>
          <w:rFonts w:ascii="Times New Roman" w:cstheme="minorBidi"/>
          <w:sz w:val="28"/>
          <w:lang w:val="uk-UA"/>
        </w:rPr>
        <w:t xml:space="preserve"> </w:t>
      </w:r>
      <w:r>
        <w:rPr>
          <w:rFonts w:ascii="Times New Roman" w:cstheme="minorBidi"/>
          <w:sz w:val="28"/>
          <w:lang w:val="uk-UA"/>
        </w:rPr>
        <w:t>значення</w:t>
      </w:r>
      <w:r>
        <w:rPr>
          <w:rFonts w:ascii="Times New Roman" w:cstheme="minorBidi"/>
          <w:sz w:val="28"/>
          <w:lang w:val="uk-UA"/>
        </w:rPr>
        <w:t xml:space="preserve"> "</w:t>
      </w:r>
      <w:r>
        <w:rPr>
          <w:rFonts w:ascii="Times New Roman" w:cstheme="minorBidi"/>
          <w:sz w:val="28"/>
          <w:lang w:val="uk-UA"/>
        </w:rPr>
        <w:t>хибно</w:t>
      </w:r>
      <w:r>
        <w:rPr>
          <w:rFonts w:ascii="Times New Roman" w:cstheme="minorBidi"/>
          <w:sz w:val="28"/>
          <w:lang w:val="uk-UA"/>
        </w:rPr>
        <w:t xml:space="preserve">", </w:t>
      </w:r>
      <w:r>
        <w:rPr>
          <w:rFonts w:ascii="Times New Roman" w:cstheme="minorBidi"/>
          <w:sz w:val="28"/>
          <w:lang w:val="uk-UA"/>
        </w:rPr>
        <w:t>тому</w:t>
      </w:r>
      <w:r>
        <w:rPr>
          <w:rFonts w:ascii="Times New Roman" w:cstheme="minorBidi"/>
          <w:sz w:val="28"/>
          <w:lang w:val="uk-UA"/>
        </w:rPr>
        <w:t xml:space="preserve"> </w:t>
      </w:r>
      <w:r>
        <w:rPr>
          <w:rFonts w:ascii="Times New Roman" w:cstheme="minorBidi"/>
          <w:sz w:val="28"/>
          <w:lang w:val="uk-UA"/>
        </w:rPr>
        <w:t>друга</w:t>
      </w:r>
      <w:r>
        <w:rPr>
          <w:rFonts w:ascii="Times New Roman" w:cstheme="minorBidi"/>
          <w:sz w:val="28"/>
          <w:lang w:val="uk-UA"/>
        </w:rPr>
        <w:t xml:space="preserve"> </w:t>
      </w:r>
      <w:r>
        <w:rPr>
          <w:rFonts w:ascii="Times New Roman" w:cstheme="minorBidi"/>
          <w:sz w:val="28"/>
          <w:lang w:val="uk-UA"/>
        </w:rPr>
        <w:t>частина</w:t>
      </w:r>
      <w:r>
        <w:rPr>
          <w:rFonts w:ascii="Times New Roman" w:cstheme="minorBidi"/>
          <w:sz w:val="28"/>
          <w:lang w:val="uk-UA"/>
        </w:rPr>
        <w:t xml:space="preserve"> (</w:t>
      </w:r>
      <w:r>
        <w:rPr>
          <w:rFonts w:ascii="Times New Roman" w:cstheme="minorBidi"/>
          <w:sz w:val="28"/>
          <w:lang w:val="uk-UA"/>
        </w:rPr>
        <w:t>В</w:t>
      </w:r>
      <w:r>
        <w:rPr>
          <w:rFonts w:ascii="Times New Roman" w:cstheme="minorBidi"/>
          <w:sz w:val="28"/>
          <w:lang w:val="uk-UA"/>
        </w:rPr>
        <w:t xml:space="preserve">&lt;=C) </w:t>
      </w:r>
      <w:r>
        <w:rPr>
          <w:rFonts w:ascii="Times New Roman" w:cstheme="minorBidi"/>
          <w:sz w:val="28"/>
          <w:lang w:val="uk-UA"/>
        </w:rPr>
        <w:t>не</w:t>
      </w:r>
      <w:r>
        <w:rPr>
          <w:rFonts w:ascii="Times New Roman" w:cstheme="minorBidi"/>
          <w:sz w:val="28"/>
          <w:lang w:val="uk-UA"/>
        </w:rPr>
        <w:t xml:space="preserve"> </w:t>
      </w:r>
      <w:r>
        <w:rPr>
          <w:rFonts w:ascii="Times New Roman" w:cstheme="minorBidi"/>
          <w:sz w:val="28"/>
          <w:lang w:val="uk-UA"/>
        </w:rPr>
        <w:t>обчислюється</w:t>
      </w:r>
      <w:r>
        <w:rPr>
          <w:rFonts w:ascii="Times New Roman" w:cstheme="minorBidi"/>
          <w:sz w:val="28"/>
          <w:lang w:val="uk-UA"/>
        </w:rPr>
        <w:t>.</w:t>
      </w:r>
    </w:p>
    <w:p w14:paraId="3B8303D0" w14:textId="77777777" w:rsidR="008D1CA6" w:rsidRPr="00CC58E1" w:rsidRDefault="008D1CA6" w:rsidP="00E64A59">
      <w:pPr>
        <w:jc w:val="both"/>
        <w:rPr>
          <w:rFonts w:cstheme="minorBidi"/>
          <w:lang w:val="ru-RU"/>
        </w:rPr>
      </w:pPr>
      <w:r>
        <w:rPr>
          <w:rFonts w:ascii="Times New Roman" w:cstheme="minorBidi"/>
          <w:sz w:val="28"/>
          <w:lang w:val="uk-UA"/>
        </w:rPr>
        <w:t>Таблиця</w:t>
      </w:r>
      <w:r>
        <w:rPr>
          <w:rFonts w:ascii="Times New Roman" w:cstheme="minorBidi"/>
          <w:sz w:val="28"/>
          <w:lang w:val="uk-UA"/>
        </w:rPr>
        <w:t xml:space="preserve"> </w:t>
      </w:r>
      <w:r>
        <w:rPr>
          <w:rFonts w:ascii="Times New Roman" w:cstheme="minorBidi"/>
          <w:sz w:val="28"/>
          <w:lang w:val="uk-UA"/>
        </w:rPr>
        <w:t>істинності</w:t>
      </w:r>
      <w:r>
        <w:rPr>
          <w:rFonts w:ascii="Times New Roman" w:cstheme="minorBidi"/>
          <w:sz w:val="28"/>
          <w:lang w:val="uk-UA"/>
        </w:rPr>
        <w:t xml:space="preserve"> </w:t>
      </w:r>
      <w:r>
        <w:rPr>
          <w:rFonts w:ascii="Times New Roman" w:cstheme="minorBidi"/>
          <w:sz w:val="28"/>
          <w:lang w:val="uk-UA"/>
        </w:rPr>
        <w:t>логічних</w:t>
      </w:r>
      <w:r>
        <w:rPr>
          <w:rFonts w:ascii="Times New Roman" w:cstheme="minorBidi"/>
          <w:sz w:val="28"/>
          <w:lang w:val="uk-UA"/>
        </w:rPr>
        <w:t xml:space="preserve"> </w:t>
      </w:r>
      <w:r>
        <w:rPr>
          <w:rFonts w:ascii="Times New Roman" w:cstheme="minorBidi"/>
          <w:sz w:val="28"/>
          <w:lang w:val="uk-UA"/>
        </w:rPr>
        <w:t>операцій</w:t>
      </w:r>
      <w:r>
        <w:rPr>
          <w:rFonts w:ascii="Times New Roman" w:cstheme="minorBidi"/>
          <w:sz w:val="28"/>
          <w:lang w:val="uk-UA"/>
        </w:rPr>
        <w:t xml:space="preserve"> </w:t>
      </w:r>
      <w:r>
        <w:rPr>
          <w:rFonts w:ascii="Times New Roman" w:cstheme="minorBidi"/>
          <w:sz w:val="28"/>
          <w:lang w:val="uk-UA"/>
        </w:rPr>
        <w:t>наведена</w:t>
      </w:r>
      <w:r>
        <w:rPr>
          <w:rFonts w:ascii="Times New Roman" w:cstheme="minorBidi"/>
          <w:sz w:val="28"/>
          <w:lang w:val="uk-UA"/>
        </w:rPr>
        <w:t xml:space="preserve"> </w:t>
      </w:r>
      <w:r>
        <w:rPr>
          <w:rFonts w:ascii="Times New Roman" w:cstheme="minorBidi"/>
          <w:sz w:val="28"/>
          <w:lang w:val="uk-UA"/>
        </w:rPr>
        <w:t>в</w:t>
      </w:r>
      <w:r>
        <w:rPr>
          <w:rFonts w:ascii="Times New Roman" w:cstheme="minorBidi"/>
          <w:sz w:val="28"/>
          <w:lang w:val="uk-UA"/>
        </w:rPr>
        <w:t xml:space="preserve"> </w:t>
      </w:r>
      <w:r>
        <w:rPr>
          <w:rFonts w:ascii="Times New Roman" w:cstheme="minorBidi"/>
          <w:sz w:val="28"/>
          <w:lang w:val="uk-UA"/>
        </w:rPr>
        <w:t>таблиці</w:t>
      </w:r>
      <w:r>
        <w:rPr>
          <w:rFonts w:ascii="Times New Roman" w:cstheme="minorBidi"/>
          <w:sz w:val="28"/>
          <w:lang w:val="uk-UA"/>
        </w:rPr>
        <w:t xml:space="preserve"> 2.7.</w:t>
      </w:r>
    </w:p>
    <w:p w14:paraId="2C36088C" w14:textId="77777777" w:rsidR="008D1CA6" w:rsidRDefault="008D1CA6" w:rsidP="00BA261B">
      <w:pPr>
        <w:jc w:val="right"/>
        <w:rPr>
          <w:rFonts w:cstheme="minorBidi"/>
        </w:rPr>
      </w:pPr>
      <w:r>
        <w:rPr>
          <w:rFonts w:ascii="Times New Roman" w:cstheme="minorBidi"/>
          <w:lang w:val="uk-UA"/>
        </w:rPr>
        <w:t>Таблиця</w:t>
      </w:r>
      <w:r>
        <w:rPr>
          <w:rFonts w:ascii="Times New Roman" w:cstheme="minorBidi"/>
          <w:lang w:val="uk-UA"/>
        </w:rPr>
        <w:t xml:space="preserve"> 2.7</w:t>
      </w:r>
    </w:p>
    <w:tbl>
      <w:tblPr>
        <w:tblW w:w="0" w:type="auto"/>
        <w:jc w:val="center"/>
        <w:tblLayout w:type="fixed"/>
        <w:tblCellMar>
          <w:left w:w="0" w:type="dxa"/>
          <w:right w:w="0" w:type="dxa"/>
        </w:tblCellMar>
        <w:tblLook w:val="0000" w:firstRow="0" w:lastRow="0" w:firstColumn="0" w:lastColumn="0" w:noHBand="0" w:noVBand="0"/>
      </w:tblPr>
      <w:tblGrid>
        <w:gridCol w:w="1848"/>
        <w:gridCol w:w="1939"/>
        <w:gridCol w:w="1948"/>
        <w:gridCol w:w="1943"/>
        <w:gridCol w:w="1960"/>
      </w:tblGrid>
      <w:tr w:rsidR="008D1CA6" w14:paraId="6137955F" w14:textId="77777777" w:rsidTr="008D1CA6">
        <w:trPr>
          <w:jc w:val="center"/>
        </w:trPr>
        <w:tc>
          <w:tcPr>
            <w:tcW w:w="1848" w:type="dxa"/>
            <w:tcBorders>
              <w:top w:val="single" w:sz="4" w:space="0" w:color="000001"/>
              <w:left w:val="single" w:sz="4" w:space="0" w:color="000001"/>
              <w:bottom w:val="single" w:sz="4" w:space="0" w:color="000001"/>
              <w:right w:val="single" w:sz="4" w:space="0" w:color="000001"/>
            </w:tcBorders>
            <w:shd w:val="clear" w:color="auto" w:fill="FFFFFF"/>
            <w:tcMar>
              <w:top w:w="28" w:type="dxa"/>
              <w:left w:w="28" w:type="dxa"/>
              <w:bottom w:w="28" w:type="dxa"/>
              <w:right w:w="28" w:type="dxa"/>
            </w:tcMar>
            <w:vAlign w:val="center"/>
          </w:tcPr>
          <w:p w14:paraId="2FF2AF5D" w14:textId="77777777" w:rsidR="008D1CA6" w:rsidRDefault="008D1CA6" w:rsidP="00BA261B">
            <w:pPr>
              <w:rPr>
                <w:rFonts w:cstheme="minorBidi"/>
              </w:rPr>
            </w:pPr>
            <w:r>
              <w:rPr>
                <w:rFonts w:ascii="Times New Roman" w:cstheme="minorBidi"/>
                <w:b/>
                <w:lang w:val="uk-UA"/>
              </w:rPr>
              <w:t>E1</w:t>
            </w:r>
          </w:p>
        </w:tc>
        <w:tc>
          <w:tcPr>
            <w:tcW w:w="1939" w:type="dxa"/>
            <w:tcBorders>
              <w:top w:val="single" w:sz="4" w:space="0" w:color="000001"/>
              <w:left w:val="single" w:sz="4" w:space="0" w:color="000001"/>
              <w:bottom w:val="single" w:sz="4" w:space="0" w:color="000001"/>
              <w:right w:val="single" w:sz="4" w:space="0" w:color="000001"/>
            </w:tcBorders>
            <w:shd w:val="clear" w:color="auto" w:fill="FFFFFF"/>
            <w:tcMar>
              <w:top w:w="28" w:type="dxa"/>
              <w:left w:w="28" w:type="dxa"/>
              <w:bottom w:w="28" w:type="dxa"/>
              <w:right w:w="28" w:type="dxa"/>
            </w:tcMar>
            <w:vAlign w:val="center"/>
          </w:tcPr>
          <w:p w14:paraId="0C3E47B9" w14:textId="77777777" w:rsidR="008D1CA6" w:rsidRDefault="008D1CA6" w:rsidP="00BA261B">
            <w:pPr>
              <w:rPr>
                <w:rFonts w:cstheme="minorBidi"/>
              </w:rPr>
            </w:pPr>
            <w:r>
              <w:rPr>
                <w:rFonts w:ascii="Times New Roman" w:cstheme="minorBidi"/>
                <w:b/>
                <w:lang w:val="uk-UA"/>
              </w:rPr>
              <w:t>E2</w:t>
            </w:r>
          </w:p>
        </w:tc>
        <w:tc>
          <w:tcPr>
            <w:tcW w:w="1948" w:type="dxa"/>
            <w:tcBorders>
              <w:top w:val="single" w:sz="4" w:space="0" w:color="000001"/>
              <w:left w:val="single" w:sz="4" w:space="0" w:color="000001"/>
              <w:bottom w:val="single" w:sz="4" w:space="0" w:color="000001"/>
              <w:right w:val="single" w:sz="4" w:space="0" w:color="000001"/>
            </w:tcBorders>
            <w:shd w:val="clear" w:color="auto" w:fill="FFFFFF"/>
            <w:tcMar>
              <w:top w:w="28" w:type="dxa"/>
              <w:left w:w="28" w:type="dxa"/>
              <w:bottom w:w="28" w:type="dxa"/>
              <w:right w:w="28" w:type="dxa"/>
            </w:tcMar>
            <w:vAlign w:val="center"/>
          </w:tcPr>
          <w:p w14:paraId="4C523BE1" w14:textId="77777777" w:rsidR="008D1CA6" w:rsidRDefault="008D1CA6" w:rsidP="00BA261B">
            <w:pPr>
              <w:rPr>
                <w:rFonts w:cstheme="minorBidi"/>
              </w:rPr>
            </w:pPr>
            <w:r>
              <w:rPr>
                <w:rFonts w:ascii="Times New Roman" w:cstheme="minorBidi"/>
                <w:b/>
                <w:lang w:val="uk-UA"/>
              </w:rPr>
              <w:t>E1&amp;&amp;E2</w:t>
            </w:r>
          </w:p>
        </w:tc>
        <w:tc>
          <w:tcPr>
            <w:tcW w:w="1943" w:type="dxa"/>
            <w:tcBorders>
              <w:top w:val="single" w:sz="4" w:space="0" w:color="000001"/>
              <w:left w:val="single" w:sz="4" w:space="0" w:color="000001"/>
              <w:bottom w:val="single" w:sz="4" w:space="0" w:color="000001"/>
              <w:right w:val="single" w:sz="4" w:space="0" w:color="000001"/>
            </w:tcBorders>
            <w:shd w:val="clear" w:color="auto" w:fill="FFFFFF"/>
            <w:tcMar>
              <w:top w:w="28" w:type="dxa"/>
              <w:left w:w="28" w:type="dxa"/>
              <w:bottom w:w="28" w:type="dxa"/>
              <w:right w:w="28" w:type="dxa"/>
            </w:tcMar>
            <w:vAlign w:val="center"/>
          </w:tcPr>
          <w:p w14:paraId="09CFFF02" w14:textId="77777777" w:rsidR="008D1CA6" w:rsidRDefault="008D1CA6" w:rsidP="00BA261B">
            <w:pPr>
              <w:rPr>
                <w:rFonts w:cstheme="minorBidi"/>
              </w:rPr>
            </w:pPr>
            <w:r>
              <w:rPr>
                <w:rFonts w:ascii="Times New Roman" w:cstheme="minorBidi"/>
                <w:b/>
                <w:lang w:val="uk-UA"/>
              </w:rPr>
              <w:t>E1||E2</w:t>
            </w:r>
          </w:p>
        </w:tc>
        <w:tc>
          <w:tcPr>
            <w:tcW w:w="1960" w:type="dxa"/>
            <w:tcBorders>
              <w:top w:val="single" w:sz="4" w:space="0" w:color="000001"/>
              <w:left w:val="single" w:sz="4" w:space="0" w:color="000001"/>
              <w:bottom w:val="single" w:sz="4" w:space="0" w:color="000001"/>
              <w:right w:val="single" w:sz="4" w:space="0" w:color="000001"/>
            </w:tcBorders>
            <w:shd w:val="clear" w:color="auto" w:fill="FFFFFF"/>
            <w:tcMar>
              <w:top w:w="28" w:type="dxa"/>
              <w:left w:w="28" w:type="dxa"/>
              <w:bottom w:w="28" w:type="dxa"/>
              <w:right w:w="28" w:type="dxa"/>
            </w:tcMar>
            <w:vAlign w:val="center"/>
          </w:tcPr>
          <w:p w14:paraId="0B76A228" w14:textId="77777777" w:rsidR="008D1CA6" w:rsidRDefault="008D1CA6" w:rsidP="00BA261B">
            <w:pPr>
              <w:rPr>
                <w:rFonts w:cstheme="minorBidi"/>
              </w:rPr>
            </w:pPr>
            <w:r>
              <w:rPr>
                <w:rFonts w:ascii="Times New Roman" w:cstheme="minorBidi"/>
                <w:b/>
                <w:lang w:val="uk-UA"/>
              </w:rPr>
              <w:t>!E1</w:t>
            </w:r>
          </w:p>
        </w:tc>
      </w:tr>
      <w:tr w:rsidR="008D1CA6" w14:paraId="3A2D27C0" w14:textId="77777777" w:rsidTr="008D1CA6">
        <w:trPr>
          <w:jc w:val="center"/>
        </w:trPr>
        <w:tc>
          <w:tcPr>
            <w:tcW w:w="1848" w:type="dxa"/>
            <w:tcBorders>
              <w:top w:val="single" w:sz="4" w:space="0" w:color="000001"/>
              <w:left w:val="single" w:sz="4" w:space="0" w:color="000001"/>
              <w:bottom w:val="single" w:sz="4" w:space="0" w:color="000001"/>
              <w:right w:val="single" w:sz="4" w:space="0" w:color="000001"/>
            </w:tcBorders>
            <w:shd w:val="clear" w:color="auto" w:fill="FFFFFF"/>
            <w:tcMar>
              <w:top w:w="28" w:type="dxa"/>
              <w:left w:w="28" w:type="dxa"/>
              <w:bottom w:w="28" w:type="dxa"/>
              <w:right w:w="28" w:type="dxa"/>
            </w:tcMar>
            <w:vAlign w:val="center"/>
          </w:tcPr>
          <w:p w14:paraId="2C6A4A3C" w14:textId="77777777" w:rsidR="008D1CA6" w:rsidRDefault="008D1CA6" w:rsidP="00BA261B">
            <w:pPr>
              <w:rPr>
                <w:rFonts w:cstheme="minorBidi"/>
              </w:rPr>
            </w:pPr>
            <w:r>
              <w:rPr>
                <w:rFonts w:ascii="Times New Roman" w:cstheme="minorBidi"/>
                <w:lang w:val="uk-UA"/>
              </w:rPr>
              <w:t>0</w:t>
            </w:r>
          </w:p>
        </w:tc>
        <w:tc>
          <w:tcPr>
            <w:tcW w:w="1939" w:type="dxa"/>
            <w:tcBorders>
              <w:top w:val="single" w:sz="4" w:space="0" w:color="000001"/>
              <w:left w:val="single" w:sz="4" w:space="0" w:color="000001"/>
              <w:bottom w:val="single" w:sz="4" w:space="0" w:color="000001"/>
              <w:right w:val="single" w:sz="4" w:space="0" w:color="000001"/>
            </w:tcBorders>
            <w:shd w:val="clear" w:color="auto" w:fill="FFFFFF"/>
            <w:tcMar>
              <w:top w:w="28" w:type="dxa"/>
              <w:left w:w="28" w:type="dxa"/>
              <w:bottom w:w="28" w:type="dxa"/>
              <w:right w:w="28" w:type="dxa"/>
            </w:tcMar>
            <w:vAlign w:val="center"/>
          </w:tcPr>
          <w:p w14:paraId="04AEA8C8" w14:textId="77777777" w:rsidR="008D1CA6" w:rsidRDefault="008D1CA6" w:rsidP="00BA261B">
            <w:pPr>
              <w:rPr>
                <w:rFonts w:cstheme="minorBidi"/>
              </w:rPr>
            </w:pPr>
            <w:r>
              <w:rPr>
                <w:rFonts w:ascii="Times New Roman" w:cstheme="minorBidi"/>
                <w:lang w:val="uk-UA"/>
              </w:rPr>
              <w:t>0</w:t>
            </w:r>
          </w:p>
        </w:tc>
        <w:tc>
          <w:tcPr>
            <w:tcW w:w="1948" w:type="dxa"/>
            <w:tcBorders>
              <w:top w:val="single" w:sz="4" w:space="0" w:color="000001"/>
              <w:left w:val="single" w:sz="4" w:space="0" w:color="000001"/>
              <w:bottom w:val="single" w:sz="4" w:space="0" w:color="000001"/>
              <w:right w:val="single" w:sz="4" w:space="0" w:color="000001"/>
            </w:tcBorders>
            <w:shd w:val="clear" w:color="auto" w:fill="FFFFFF"/>
            <w:tcMar>
              <w:top w:w="28" w:type="dxa"/>
              <w:left w:w="28" w:type="dxa"/>
              <w:bottom w:w="28" w:type="dxa"/>
              <w:right w:w="28" w:type="dxa"/>
            </w:tcMar>
            <w:vAlign w:val="center"/>
          </w:tcPr>
          <w:p w14:paraId="3B8DB0FC" w14:textId="77777777" w:rsidR="008D1CA6" w:rsidRDefault="008D1CA6" w:rsidP="00BA261B">
            <w:pPr>
              <w:rPr>
                <w:rFonts w:cstheme="minorBidi"/>
              </w:rPr>
            </w:pPr>
            <w:r>
              <w:rPr>
                <w:rFonts w:ascii="Times New Roman" w:cstheme="minorBidi"/>
                <w:lang w:val="uk-UA"/>
              </w:rPr>
              <w:t>0</w:t>
            </w:r>
          </w:p>
        </w:tc>
        <w:tc>
          <w:tcPr>
            <w:tcW w:w="1943" w:type="dxa"/>
            <w:tcBorders>
              <w:top w:val="single" w:sz="4" w:space="0" w:color="000001"/>
              <w:left w:val="single" w:sz="4" w:space="0" w:color="000001"/>
              <w:bottom w:val="single" w:sz="4" w:space="0" w:color="000001"/>
              <w:right w:val="single" w:sz="4" w:space="0" w:color="000001"/>
            </w:tcBorders>
            <w:shd w:val="clear" w:color="auto" w:fill="FFFFFF"/>
            <w:tcMar>
              <w:top w:w="28" w:type="dxa"/>
              <w:left w:w="28" w:type="dxa"/>
              <w:bottom w:w="28" w:type="dxa"/>
              <w:right w:w="28" w:type="dxa"/>
            </w:tcMar>
            <w:vAlign w:val="center"/>
          </w:tcPr>
          <w:p w14:paraId="45CB9374" w14:textId="77777777" w:rsidR="008D1CA6" w:rsidRDefault="008D1CA6" w:rsidP="00BA261B">
            <w:pPr>
              <w:rPr>
                <w:rFonts w:cstheme="minorBidi"/>
              </w:rPr>
            </w:pPr>
            <w:r>
              <w:rPr>
                <w:rFonts w:ascii="Times New Roman" w:cstheme="minorBidi"/>
                <w:lang w:val="uk-UA"/>
              </w:rPr>
              <w:t>0</w:t>
            </w:r>
          </w:p>
        </w:tc>
        <w:tc>
          <w:tcPr>
            <w:tcW w:w="1960" w:type="dxa"/>
            <w:tcBorders>
              <w:top w:val="single" w:sz="4" w:space="0" w:color="000001"/>
              <w:left w:val="single" w:sz="4" w:space="0" w:color="000001"/>
              <w:bottom w:val="single" w:sz="4" w:space="0" w:color="000001"/>
              <w:right w:val="single" w:sz="4" w:space="0" w:color="000001"/>
            </w:tcBorders>
            <w:shd w:val="clear" w:color="auto" w:fill="FFFFFF"/>
            <w:tcMar>
              <w:top w:w="28" w:type="dxa"/>
              <w:left w:w="28" w:type="dxa"/>
              <w:bottom w:w="28" w:type="dxa"/>
              <w:right w:w="28" w:type="dxa"/>
            </w:tcMar>
            <w:vAlign w:val="center"/>
          </w:tcPr>
          <w:p w14:paraId="2DE4B62A" w14:textId="77777777" w:rsidR="008D1CA6" w:rsidRDefault="008D1CA6" w:rsidP="00BA261B">
            <w:pPr>
              <w:rPr>
                <w:rFonts w:cstheme="minorBidi"/>
              </w:rPr>
            </w:pPr>
            <w:r>
              <w:rPr>
                <w:rFonts w:ascii="Times New Roman" w:cstheme="minorBidi"/>
                <w:lang w:val="uk-UA"/>
              </w:rPr>
              <w:t>1</w:t>
            </w:r>
          </w:p>
        </w:tc>
      </w:tr>
      <w:tr w:rsidR="008D1CA6" w14:paraId="6C29ED4F" w14:textId="77777777" w:rsidTr="008D1CA6">
        <w:trPr>
          <w:jc w:val="center"/>
        </w:trPr>
        <w:tc>
          <w:tcPr>
            <w:tcW w:w="1848" w:type="dxa"/>
            <w:tcBorders>
              <w:top w:val="single" w:sz="4" w:space="0" w:color="000001"/>
              <w:left w:val="single" w:sz="4" w:space="0" w:color="000001"/>
              <w:bottom w:val="single" w:sz="4" w:space="0" w:color="000001"/>
              <w:right w:val="single" w:sz="4" w:space="0" w:color="000001"/>
            </w:tcBorders>
            <w:shd w:val="clear" w:color="auto" w:fill="FFFFFF"/>
            <w:tcMar>
              <w:top w:w="28" w:type="dxa"/>
              <w:left w:w="28" w:type="dxa"/>
              <w:bottom w:w="28" w:type="dxa"/>
              <w:right w:w="28" w:type="dxa"/>
            </w:tcMar>
            <w:vAlign w:val="center"/>
          </w:tcPr>
          <w:p w14:paraId="715AB6F5" w14:textId="77777777" w:rsidR="008D1CA6" w:rsidRDefault="008D1CA6" w:rsidP="00BA261B">
            <w:pPr>
              <w:rPr>
                <w:rFonts w:cstheme="minorBidi"/>
              </w:rPr>
            </w:pPr>
            <w:r>
              <w:rPr>
                <w:rFonts w:ascii="Times New Roman" w:cstheme="minorBidi"/>
                <w:lang w:val="uk-UA"/>
              </w:rPr>
              <w:t>0</w:t>
            </w:r>
          </w:p>
        </w:tc>
        <w:tc>
          <w:tcPr>
            <w:tcW w:w="1939" w:type="dxa"/>
            <w:tcBorders>
              <w:top w:val="single" w:sz="4" w:space="0" w:color="000001"/>
              <w:left w:val="single" w:sz="4" w:space="0" w:color="000001"/>
              <w:bottom w:val="single" w:sz="4" w:space="0" w:color="000001"/>
              <w:right w:val="single" w:sz="4" w:space="0" w:color="000001"/>
            </w:tcBorders>
            <w:shd w:val="clear" w:color="auto" w:fill="FFFFFF"/>
            <w:tcMar>
              <w:top w:w="28" w:type="dxa"/>
              <w:left w:w="28" w:type="dxa"/>
              <w:bottom w:w="28" w:type="dxa"/>
              <w:right w:w="28" w:type="dxa"/>
            </w:tcMar>
            <w:vAlign w:val="center"/>
          </w:tcPr>
          <w:p w14:paraId="4029B669" w14:textId="77777777" w:rsidR="008D1CA6" w:rsidRDefault="008D1CA6" w:rsidP="00BA261B">
            <w:pPr>
              <w:rPr>
                <w:rFonts w:cstheme="minorBidi"/>
              </w:rPr>
            </w:pPr>
            <w:r>
              <w:rPr>
                <w:rFonts w:ascii="Times New Roman" w:cstheme="minorBidi"/>
                <w:lang w:val="uk-UA"/>
              </w:rPr>
              <w:t>1</w:t>
            </w:r>
          </w:p>
        </w:tc>
        <w:tc>
          <w:tcPr>
            <w:tcW w:w="1948" w:type="dxa"/>
            <w:tcBorders>
              <w:top w:val="single" w:sz="4" w:space="0" w:color="000001"/>
              <w:left w:val="single" w:sz="4" w:space="0" w:color="000001"/>
              <w:bottom w:val="single" w:sz="4" w:space="0" w:color="000001"/>
              <w:right w:val="single" w:sz="4" w:space="0" w:color="000001"/>
            </w:tcBorders>
            <w:shd w:val="clear" w:color="auto" w:fill="FFFFFF"/>
            <w:tcMar>
              <w:top w:w="28" w:type="dxa"/>
              <w:left w:w="28" w:type="dxa"/>
              <w:bottom w:w="28" w:type="dxa"/>
              <w:right w:w="28" w:type="dxa"/>
            </w:tcMar>
            <w:vAlign w:val="center"/>
          </w:tcPr>
          <w:p w14:paraId="1B47B915" w14:textId="77777777" w:rsidR="008D1CA6" w:rsidRDefault="008D1CA6" w:rsidP="00BA261B">
            <w:pPr>
              <w:rPr>
                <w:rFonts w:cstheme="minorBidi"/>
              </w:rPr>
            </w:pPr>
            <w:r>
              <w:rPr>
                <w:rFonts w:ascii="Times New Roman" w:cstheme="minorBidi"/>
                <w:lang w:val="uk-UA"/>
              </w:rPr>
              <w:t>0</w:t>
            </w:r>
          </w:p>
        </w:tc>
        <w:tc>
          <w:tcPr>
            <w:tcW w:w="1943" w:type="dxa"/>
            <w:tcBorders>
              <w:top w:val="single" w:sz="4" w:space="0" w:color="000001"/>
              <w:left w:val="single" w:sz="4" w:space="0" w:color="000001"/>
              <w:bottom w:val="single" w:sz="4" w:space="0" w:color="000001"/>
              <w:right w:val="single" w:sz="4" w:space="0" w:color="000001"/>
            </w:tcBorders>
            <w:shd w:val="clear" w:color="auto" w:fill="FFFFFF"/>
            <w:tcMar>
              <w:top w:w="28" w:type="dxa"/>
              <w:left w:w="28" w:type="dxa"/>
              <w:bottom w:w="28" w:type="dxa"/>
              <w:right w:w="28" w:type="dxa"/>
            </w:tcMar>
            <w:vAlign w:val="center"/>
          </w:tcPr>
          <w:p w14:paraId="2994136D" w14:textId="77777777" w:rsidR="008D1CA6" w:rsidRDefault="008D1CA6" w:rsidP="00BA261B">
            <w:pPr>
              <w:rPr>
                <w:rFonts w:cstheme="minorBidi"/>
              </w:rPr>
            </w:pPr>
            <w:r>
              <w:rPr>
                <w:rFonts w:ascii="Times New Roman" w:cstheme="minorBidi"/>
                <w:lang w:val="uk-UA"/>
              </w:rPr>
              <w:t>1</w:t>
            </w:r>
          </w:p>
        </w:tc>
        <w:tc>
          <w:tcPr>
            <w:tcW w:w="1960" w:type="dxa"/>
            <w:tcBorders>
              <w:top w:val="single" w:sz="4" w:space="0" w:color="000001"/>
              <w:left w:val="single" w:sz="4" w:space="0" w:color="000001"/>
              <w:bottom w:val="single" w:sz="4" w:space="0" w:color="000001"/>
              <w:right w:val="single" w:sz="4" w:space="0" w:color="000001"/>
            </w:tcBorders>
            <w:shd w:val="clear" w:color="auto" w:fill="FFFFFF"/>
            <w:tcMar>
              <w:top w:w="28" w:type="dxa"/>
              <w:left w:w="28" w:type="dxa"/>
              <w:bottom w:w="28" w:type="dxa"/>
              <w:right w:w="28" w:type="dxa"/>
            </w:tcMar>
            <w:vAlign w:val="center"/>
          </w:tcPr>
          <w:p w14:paraId="30BA0A4D" w14:textId="77777777" w:rsidR="008D1CA6" w:rsidRDefault="008D1CA6" w:rsidP="00BA261B">
            <w:pPr>
              <w:rPr>
                <w:rFonts w:cstheme="minorBidi"/>
              </w:rPr>
            </w:pPr>
            <w:r>
              <w:rPr>
                <w:rFonts w:ascii="Times New Roman" w:cstheme="minorBidi"/>
                <w:lang w:val="uk-UA"/>
              </w:rPr>
              <w:t>1</w:t>
            </w:r>
          </w:p>
        </w:tc>
      </w:tr>
      <w:tr w:rsidR="008D1CA6" w14:paraId="74D5FE6B" w14:textId="77777777" w:rsidTr="008D1CA6">
        <w:trPr>
          <w:jc w:val="center"/>
        </w:trPr>
        <w:tc>
          <w:tcPr>
            <w:tcW w:w="1848" w:type="dxa"/>
            <w:tcBorders>
              <w:top w:val="single" w:sz="4" w:space="0" w:color="000001"/>
              <w:left w:val="single" w:sz="4" w:space="0" w:color="000001"/>
              <w:bottom w:val="single" w:sz="4" w:space="0" w:color="000001"/>
              <w:right w:val="single" w:sz="4" w:space="0" w:color="000001"/>
            </w:tcBorders>
            <w:shd w:val="clear" w:color="auto" w:fill="FFFFFF"/>
            <w:tcMar>
              <w:top w:w="28" w:type="dxa"/>
              <w:left w:w="28" w:type="dxa"/>
              <w:bottom w:w="28" w:type="dxa"/>
              <w:right w:w="28" w:type="dxa"/>
            </w:tcMar>
            <w:vAlign w:val="center"/>
          </w:tcPr>
          <w:p w14:paraId="1F81D887" w14:textId="77777777" w:rsidR="008D1CA6" w:rsidRDefault="008D1CA6" w:rsidP="00BA261B">
            <w:pPr>
              <w:rPr>
                <w:rFonts w:cstheme="minorBidi"/>
              </w:rPr>
            </w:pPr>
            <w:r>
              <w:rPr>
                <w:rFonts w:ascii="Times New Roman" w:cstheme="minorBidi"/>
                <w:lang w:val="uk-UA"/>
              </w:rPr>
              <w:t>1</w:t>
            </w:r>
          </w:p>
        </w:tc>
        <w:tc>
          <w:tcPr>
            <w:tcW w:w="1939" w:type="dxa"/>
            <w:tcBorders>
              <w:top w:val="single" w:sz="4" w:space="0" w:color="000001"/>
              <w:left w:val="single" w:sz="4" w:space="0" w:color="000001"/>
              <w:bottom w:val="single" w:sz="4" w:space="0" w:color="000001"/>
              <w:right w:val="single" w:sz="4" w:space="0" w:color="000001"/>
            </w:tcBorders>
            <w:shd w:val="clear" w:color="auto" w:fill="FFFFFF"/>
            <w:tcMar>
              <w:top w:w="28" w:type="dxa"/>
              <w:left w:w="28" w:type="dxa"/>
              <w:bottom w:w="28" w:type="dxa"/>
              <w:right w:w="28" w:type="dxa"/>
            </w:tcMar>
            <w:vAlign w:val="center"/>
          </w:tcPr>
          <w:p w14:paraId="535C6B03" w14:textId="77777777" w:rsidR="008D1CA6" w:rsidRDefault="008D1CA6" w:rsidP="00BA261B">
            <w:pPr>
              <w:rPr>
                <w:rFonts w:cstheme="minorBidi"/>
              </w:rPr>
            </w:pPr>
            <w:r>
              <w:rPr>
                <w:rFonts w:ascii="Times New Roman" w:cstheme="minorBidi"/>
                <w:lang w:val="uk-UA"/>
              </w:rPr>
              <w:t>0</w:t>
            </w:r>
          </w:p>
        </w:tc>
        <w:tc>
          <w:tcPr>
            <w:tcW w:w="1948" w:type="dxa"/>
            <w:tcBorders>
              <w:top w:val="single" w:sz="4" w:space="0" w:color="000001"/>
              <w:left w:val="single" w:sz="4" w:space="0" w:color="000001"/>
              <w:bottom w:val="single" w:sz="4" w:space="0" w:color="000001"/>
              <w:right w:val="single" w:sz="4" w:space="0" w:color="000001"/>
            </w:tcBorders>
            <w:shd w:val="clear" w:color="auto" w:fill="FFFFFF"/>
            <w:tcMar>
              <w:top w:w="28" w:type="dxa"/>
              <w:left w:w="28" w:type="dxa"/>
              <w:bottom w:w="28" w:type="dxa"/>
              <w:right w:w="28" w:type="dxa"/>
            </w:tcMar>
            <w:vAlign w:val="center"/>
          </w:tcPr>
          <w:p w14:paraId="1B82463B" w14:textId="77777777" w:rsidR="008D1CA6" w:rsidRDefault="008D1CA6" w:rsidP="00BA261B">
            <w:pPr>
              <w:rPr>
                <w:rFonts w:cstheme="minorBidi"/>
              </w:rPr>
            </w:pPr>
            <w:r>
              <w:rPr>
                <w:rFonts w:ascii="Times New Roman" w:cstheme="minorBidi"/>
                <w:lang w:val="uk-UA"/>
              </w:rPr>
              <w:t>0</w:t>
            </w:r>
          </w:p>
        </w:tc>
        <w:tc>
          <w:tcPr>
            <w:tcW w:w="1943" w:type="dxa"/>
            <w:tcBorders>
              <w:top w:val="single" w:sz="4" w:space="0" w:color="000001"/>
              <w:left w:val="single" w:sz="4" w:space="0" w:color="000001"/>
              <w:bottom w:val="single" w:sz="4" w:space="0" w:color="000001"/>
              <w:right w:val="single" w:sz="4" w:space="0" w:color="000001"/>
            </w:tcBorders>
            <w:shd w:val="clear" w:color="auto" w:fill="FFFFFF"/>
            <w:tcMar>
              <w:top w:w="28" w:type="dxa"/>
              <w:left w:w="28" w:type="dxa"/>
              <w:bottom w:w="28" w:type="dxa"/>
              <w:right w:w="28" w:type="dxa"/>
            </w:tcMar>
            <w:vAlign w:val="center"/>
          </w:tcPr>
          <w:p w14:paraId="6FCD0DBD" w14:textId="77777777" w:rsidR="008D1CA6" w:rsidRDefault="008D1CA6" w:rsidP="00BA261B">
            <w:pPr>
              <w:rPr>
                <w:rFonts w:cstheme="minorBidi"/>
              </w:rPr>
            </w:pPr>
            <w:r>
              <w:rPr>
                <w:rFonts w:ascii="Times New Roman" w:cstheme="minorBidi"/>
                <w:lang w:val="uk-UA"/>
              </w:rPr>
              <w:t>1</w:t>
            </w:r>
          </w:p>
        </w:tc>
        <w:tc>
          <w:tcPr>
            <w:tcW w:w="1960" w:type="dxa"/>
            <w:tcBorders>
              <w:top w:val="single" w:sz="4" w:space="0" w:color="000001"/>
              <w:left w:val="single" w:sz="4" w:space="0" w:color="000001"/>
              <w:bottom w:val="single" w:sz="4" w:space="0" w:color="000001"/>
              <w:right w:val="single" w:sz="4" w:space="0" w:color="000001"/>
            </w:tcBorders>
            <w:shd w:val="clear" w:color="auto" w:fill="FFFFFF"/>
            <w:tcMar>
              <w:top w:w="28" w:type="dxa"/>
              <w:left w:w="28" w:type="dxa"/>
              <w:bottom w:w="28" w:type="dxa"/>
              <w:right w:w="28" w:type="dxa"/>
            </w:tcMar>
            <w:vAlign w:val="center"/>
          </w:tcPr>
          <w:p w14:paraId="2894F05E" w14:textId="77777777" w:rsidR="008D1CA6" w:rsidRDefault="008D1CA6" w:rsidP="00BA261B">
            <w:pPr>
              <w:rPr>
                <w:rFonts w:cstheme="minorBidi"/>
              </w:rPr>
            </w:pPr>
            <w:r>
              <w:rPr>
                <w:rFonts w:ascii="Times New Roman" w:cstheme="minorBidi"/>
                <w:lang w:val="uk-UA"/>
              </w:rPr>
              <w:t>0</w:t>
            </w:r>
          </w:p>
        </w:tc>
      </w:tr>
      <w:tr w:rsidR="008D1CA6" w14:paraId="4EA8F546" w14:textId="77777777" w:rsidTr="008D1CA6">
        <w:trPr>
          <w:jc w:val="center"/>
        </w:trPr>
        <w:tc>
          <w:tcPr>
            <w:tcW w:w="1848" w:type="dxa"/>
            <w:tcBorders>
              <w:top w:val="single" w:sz="4" w:space="0" w:color="000001"/>
              <w:left w:val="single" w:sz="4" w:space="0" w:color="000001"/>
              <w:bottom w:val="single" w:sz="4" w:space="0" w:color="000001"/>
              <w:right w:val="single" w:sz="4" w:space="0" w:color="000001"/>
            </w:tcBorders>
            <w:shd w:val="clear" w:color="auto" w:fill="FFFFFF"/>
            <w:tcMar>
              <w:top w:w="28" w:type="dxa"/>
              <w:left w:w="28" w:type="dxa"/>
              <w:bottom w:w="28" w:type="dxa"/>
              <w:right w:w="28" w:type="dxa"/>
            </w:tcMar>
            <w:vAlign w:val="center"/>
          </w:tcPr>
          <w:p w14:paraId="508E3885" w14:textId="77777777" w:rsidR="008D1CA6" w:rsidRDefault="008D1CA6" w:rsidP="00BA261B">
            <w:pPr>
              <w:rPr>
                <w:rFonts w:cstheme="minorBidi"/>
              </w:rPr>
            </w:pPr>
            <w:r>
              <w:rPr>
                <w:rFonts w:ascii="Times New Roman" w:cstheme="minorBidi"/>
                <w:lang w:val="uk-UA"/>
              </w:rPr>
              <w:t>1</w:t>
            </w:r>
          </w:p>
        </w:tc>
        <w:tc>
          <w:tcPr>
            <w:tcW w:w="1939" w:type="dxa"/>
            <w:tcBorders>
              <w:top w:val="single" w:sz="4" w:space="0" w:color="000001"/>
              <w:left w:val="single" w:sz="4" w:space="0" w:color="000001"/>
              <w:bottom w:val="single" w:sz="4" w:space="0" w:color="000001"/>
              <w:right w:val="single" w:sz="4" w:space="0" w:color="000001"/>
            </w:tcBorders>
            <w:shd w:val="clear" w:color="auto" w:fill="FFFFFF"/>
            <w:tcMar>
              <w:top w:w="28" w:type="dxa"/>
              <w:left w:w="28" w:type="dxa"/>
              <w:bottom w:w="28" w:type="dxa"/>
              <w:right w:w="28" w:type="dxa"/>
            </w:tcMar>
            <w:vAlign w:val="center"/>
          </w:tcPr>
          <w:p w14:paraId="7B1B24A6" w14:textId="77777777" w:rsidR="008D1CA6" w:rsidRDefault="008D1CA6" w:rsidP="00BA261B">
            <w:pPr>
              <w:rPr>
                <w:rFonts w:cstheme="minorBidi"/>
              </w:rPr>
            </w:pPr>
            <w:r>
              <w:rPr>
                <w:rFonts w:ascii="Times New Roman" w:cstheme="minorBidi"/>
                <w:lang w:val="uk-UA"/>
              </w:rPr>
              <w:t>1</w:t>
            </w:r>
          </w:p>
        </w:tc>
        <w:tc>
          <w:tcPr>
            <w:tcW w:w="1948" w:type="dxa"/>
            <w:tcBorders>
              <w:top w:val="single" w:sz="4" w:space="0" w:color="000001"/>
              <w:left w:val="single" w:sz="4" w:space="0" w:color="000001"/>
              <w:bottom w:val="single" w:sz="4" w:space="0" w:color="000001"/>
              <w:right w:val="single" w:sz="4" w:space="0" w:color="000001"/>
            </w:tcBorders>
            <w:shd w:val="clear" w:color="auto" w:fill="FFFFFF"/>
            <w:tcMar>
              <w:top w:w="28" w:type="dxa"/>
              <w:left w:w="28" w:type="dxa"/>
              <w:bottom w:w="28" w:type="dxa"/>
              <w:right w:w="28" w:type="dxa"/>
            </w:tcMar>
            <w:vAlign w:val="center"/>
          </w:tcPr>
          <w:p w14:paraId="5B59E871" w14:textId="77777777" w:rsidR="008D1CA6" w:rsidRDefault="008D1CA6" w:rsidP="00BA261B">
            <w:pPr>
              <w:rPr>
                <w:rFonts w:cstheme="minorBidi"/>
              </w:rPr>
            </w:pPr>
            <w:r>
              <w:rPr>
                <w:rFonts w:ascii="Times New Roman" w:cstheme="minorBidi"/>
                <w:lang w:val="uk-UA"/>
              </w:rPr>
              <w:t>1</w:t>
            </w:r>
          </w:p>
        </w:tc>
        <w:tc>
          <w:tcPr>
            <w:tcW w:w="1943" w:type="dxa"/>
            <w:tcBorders>
              <w:top w:val="single" w:sz="4" w:space="0" w:color="000001"/>
              <w:left w:val="single" w:sz="4" w:space="0" w:color="000001"/>
              <w:bottom w:val="single" w:sz="4" w:space="0" w:color="000001"/>
              <w:right w:val="single" w:sz="4" w:space="0" w:color="000001"/>
            </w:tcBorders>
            <w:shd w:val="clear" w:color="auto" w:fill="FFFFFF"/>
            <w:tcMar>
              <w:top w:w="28" w:type="dxa"/>
              <w:left w:w="28" w:type="dxa"/>
              <w:bottom w:w="28" w:type="dxa"/>
              <w:right w:w="28" w:type="dxa"/>
            </w:tcMar>
            <w:vAlign w:val="center"/>
          </w:tcPr>
          <w:p w14:paraId="233725DF" w14:textId="77777777" w:rsidR="008D1CA6" w:rsidRDefault="008D1CA6" w:rsidP="00BA261B">
            <w:pPr>
              <w:rPr>
                <w:rFonts w:cstheme="minorBidi"/>
              </w:rPr>
            </w:pPr>
            <w:r>
              <w:rPr>
                <w:rFonts w:ascii="Times New Roman" w:cstheme="minorBidi"/>
                <w:lang w:val="uk-UA"/>
              </w:rPr>
              <w:t>1</w:t>
            </w:r>
          </w:p>
        </w:tc>
        <w:tc>
          <w:tcPr>
            <w:tcW w:w="1960" w:type="dxa"/>
            <w:tcBorders>
              <w:top w:val="single" w:sz="4" w:space="0" w:color="000001"/>
              <w:left w:val="single" w:sz="4" w:space="0" w:color="000001"/>
              <w:bottom w:val="single" w:sz="4" w:space="0" w:color="000001"/>
              <w:right w:val="single" w:sz="4" w:space="0" w:color="000001"/>
            </w:tcBorders>
            <w:shd w:val="clear" w:color="auto" w:fill="FFFFFF"/>
            <w:tcMar>
              <w:top w:w="28" w:type="dxa"/>
              <w:left w:w="28" w:type="dxa"/>
              <w:bottom w:w="28" w:type="dxa"/>
              <w:right w:w="28" w:type="dxa"/>
            </w:tcMar>
            <w:vAlign w:val="center"/>
          </w:tcPr>
          <w:p w14:paraId="15B4A84B" w14:textId="77777777" w:rsidR="008D1CA6" w:rsidRDefault="008D1CA6" w:rsidP="00BA261B">
            <w:pPr>
              <w:rPr>
                <w:rFonts w:cstheme="minorBidi"/>
              </w:rPr>
            </w:pPr>
            <w:r>
              <w:rPr>
                <w:rFonts w:ascii="Times New Roman" w:cstheme="minorBidi"/>
                <w:lang w:val="uk-UA"/>
              </w:rPr>
              <w:t>0</w:t>
            </w:r>
          </w:p>
        </w:tc>
      </w:tr>
    </w:tbl>
    <w:p w14:paraId="42D668D4" w14:textId="77777777" w:rsidR="008D1CA6" w:rsidRDefault="008D1CA6" w:rsidP="00BA261B">
      <w:pPr>
        <w:pStyle w:val="2"/>
        <w:spacing w:before="0" w:after="0"/>
        <w:jc w:val="center"/>
      </w:pPr>
      <w:r>
        <w:rPr>
          <w:lang w:val="uk-UA"/>
        </w:rPr>
        <w:t>Порозрядні операції (побітові операції)</w:t>
      </w:r>
    </w:p>
    <w:p w14:paraId="36806428" w14:textId="77777777" w:rsidR="008D1CA6" w:rsidRPr="00295059" w:rsidRDefault="008D1CA6" w:rsidP="00E64A59">
      <w:pPr>
        <w:jc w:val="both"/>
        <w:rPr>
          <w:rFonts w:cstheme="minorBidi"/>
          <w:lang w:val="uk-UA"/>
        </w:rPr>
      </w:pPr>
      <w:r>
        <w:rPr>
          <w:rFonts w:ascii="Times New Roman" w:cstheme="minorBidi"/>
          <w:sz w:val="28"/>
          <w:lang w:val="uk-UA"/>
        </w:rPr>
        <w:t>Порозрядні</w:t>
      </w:r>
      <w:r>
        <w:rPr>
          <w:rFonts w:ascii="Times New Roman" w:cstheme="minorBidi"/>
          <w:sz w:val="28"/>
          <w:lang w:val="uk-UA"/>
        </w:rPr>
        <w:t xml:space="preserve"> </w:t>
      </w:r>
      <w:r>
        <w:rPr>
          <w:rFonts w:ascii="Times New Roman" w:cstheme="minorBidi"/>
          <w:sz w:val="28"/>
          <w:lang w:val="uk-UA"/>
        </w:rPr>
        <w:t>оператори</w:t>
      </w:r>
      <w:r>
        <w:rPr>
          <w:rFonts w:ascii="Times New Roman" w:cstheme="minorBidi"/>
          <w:sz w:val="28"/>
          <w:lang w:val="uk-UA"/>
        </w:rPr>
        <w:t xml:space="preserve"> </w:t>
      </w:r>
      <w:r>
        <w:rPr>
          <w:rFonts w:ascii="Times New Roman" w:cstheme="minorBidi"/>
          <w:sz w:val="28"/>
          <w:lang w:val="uk-UA"/>
        </w:rPr>
        <w:t>застосовуються</w:t>
      </w:r>
      <w:r>
        <w:rPr>
          <w:rFonts w:ascii="Times New Roman" w:cstheme="minorBidi"/>
          <w:sz w:val="28"/>
          <w:lang w:val="uk-UA"/>
        </w:rPr>
        <w:t xml:space="preserve"> </w:t>
      </w:r>
      <w:r>
        <w:rPr>
          <w:rFonts w:ascii="Times New Roman" w:cstheme="minorBidi"/>
          <w:sz w:val="28"/>
          <w:lang w:val="uk-UA"/>
        </w:rPr>
        <w:t>тільки</w:t>
      </w:r>
      <w:r>
        <w:rPr>
          <w:rFonts w:ascii="Times New Roman" w:cstheme="minorBidi"/>
          <w:sz w:val="28"/>
          <w:lang w:val="uk-UA"/>
        </w:rPr>
        <w:t xml:space="preserve"> </w:t>
      </w:r>
      <w:r>
        <w:rPr>
          <w:rFonts w:ascii="Times New Roman" w:cstheme="minorBidi"/>
          <w:sz w:val="28"/>
          <w:lang w:val="uk-UA"/>
        </w:rPr>
        <w:t>до</w:t>
      </w:r>
      <w:r>
        <w:rPr>
          <w:rFonts w:ascii="Times New Roman" w:cstheme="minorBidi"/>
          <w:sz w:val="28"/>
          <w:lang w:val="uk-UA"/>
        </w:rPr>
        <w:t xml:space="preserve"> </w:t>
      </w:r>
      <w:proofErr w:type="spellStart"/>
      <w:r>
        <w:rPr>
          <w:rFonts w:ascii="Times New Roman" w:cstheme="minorBidi"/>
          <w:sz w:val="28"/>
          <w:lang w:val="uk-UA"/>
        </w:rPr>
        <w:t>цілочисельних</w:t>
      </w:r>
      <w:proofErr w:type="spellEnd"/>
      <w:r>
        <w:rPr>
          <w:rFonts w:ascii="Times New Roman" w:cstheme="minorBidi"/>
          <w:sz w:val="28"/>
          <w:lang w:val="uk-UA"/>
        </w:rPr>
        <w:t xml:space="preserve"> </w:t>
      </w:r>
      <w:r>
        <w:rPr>
          <w:rFonts w:ascii="Times New Roman" w:cstheme="minorBidi"/>
          <w:sz w:val="28"/>
          <w:lang w:val="uk-UA"/>
        </w:rPr>
        <w:t>операндів</w:t>
      </w:r>
      <w:r>
        <w:rPr>
          <w:rFonts w:ascii="Times New Roman" w:cstheme="minorBidi"/>
          <w:sz w:val="28"/>
          <w:lang w:val="uk-UA"/>
        </w:rPr>
        <w:t xml:space="preserve"> </w:t>
      </w:r>
      <w:r>
        <w:rPr>
          <w:rFonts w:ascii="Times New Roman" w:cstheme="minorBidi"/>
          <w:sz w:val="28"/>
          <w:lang w:val="uk-UA"/>
        </w:rPr>
        <w:t>і</w:t>
      </w:r>
      <w:r>
        <w:rPr>
          <w:rFonts w:ascii="Times New Roman" w:cstheme="minorBidi"/>
          <w:sz w:val="28"/>
          <w:lang w:val="uk-UA"/>
        </w:rPr>
        <w:t xml:space="preserve"> "</w:t>
      </w:r>
      <w:r>
        <w:rPr>
          <w:rFonts w:ascii="Times New Roman" w:cstheme="minorBidi"/>
          <w:sz w:val="28"/>
          <w:lang w:val="uk-UA"/>
        </w:rPr>
        <w:t>працюють</w:t>
      </w:r>
      <w:r>
        <w:rPr>
          <w:rFonts w:ascii="Times New Roman" w:cstheme="minorBidi"/>
          <w:sz w:val="28"/>
          <w:lang w:val="uk-UA"/>
        </w:rPr>
        <w:t xml:space="preserve">" </w:t>
      </w:r>
      <w:r>
        <w:rPr>
          <w:rFonts w:ascii="Times New Roman" w:cstheme="minorBidi"/>
          <w:sz w:val="28"/>
          <w:lang w:val="uk-UA"/>
        </w:rPr>
        <w:t>з</w:t>
      </w:r>
      <w:r>
        <w:rPr>
          <w:rFonts w:ascii="Times New Roman" w:cstheme="minorBidi"/>
          <w:sz w:val="28"/>
          <w:lang w:val="uk-UA"/>
        </w:rPr>
        <w:t xml:space="preserve"> </w:t>
      </w:r>
      <w:r>
        <w:rPr>
          <w:rFonts w:ascii="Times New Roman" w:cstheme="minorBidi"/>
          <w:sz w:val="28"/>
          <w:lang w:val="uk-UA"/>
        </w:rPr>
        <w:t>їх</w:t>
      </w:r>
      <w:r>
        <w:rPr>
          <w:rFonts w:ascii="Times New Roman" w:cstheme="minorBidi"/>
          <w:sz w:val="28"/>
          <w:lang w:val="uk-UA"/>
        </w:rPr>
        <w:t xml:space="preserve"> </w:t>
      </w:r>
      <w:r>
        <w:rPr>
          <w:rFonts w:ascii="Times New Roman" w:cstheme="minorBidi"/>
          <w:sz w:val="28"/>
          <w:lang w:val="uk-UA"/>
        </w:rPr>
        <w:t>двійковими</w:t>
      </w:r>
      <w:r>
        <w:rPr>
          <w:rFonts w:ascii="Times New Roman" w:cstheme="minorBidi"/>
          <w:sz w:val="28"/>
          <w:lang w:val="uk-UA"/>
        </w:rPr>
        <w:t xml:space="preserve"> </w:t>
      </w:r>
      <w:r>
        <w:rPr>
          <w:rFonts w:ascii="Times New Roman" w:cstheme="minorBidi"/>
          <w:sz w:val="28"/>
          <w:lang w:val="uk-UA"/>
        </w:rPr>
        <w:t>представленнями</w:t>
      </w:r>
      <w:r>
        <w:rPr>
          <w:rFonts w:ascii="Times New Roman" w:cstheme="minorBidi"/>
          <w:sz w:val="28"/>
          <w:lang w:val="uk-UA"/>
        </w:rPr>
        <w:t xml:space="preserve">. </w:t>
      </w:r>
      <w:r>
        <w:rPr>
          <w:rFonts w:ascii="Times New Roman" w:cstheme="minorBidi"/>
          <w:sz w:val="28"/>
          <w:lang w:val="uk-UA"/>
        </w:rPr>
        <w:t>Ці</w:t>
      </w:r>
      <w:r>
        <w:rPr>
          <w:rFonts w:ascii="Times New Roman" w:cstheme="minorBidi"/>
          <w:sz w:val="28"/>
          <w:lang w:val="uk-UA"/>
        </w:rPr>
        <w:t xml:space="preserve"> </w:t>
      </w:r>
      <w:r>
        <w:rPr>
          <w:rFonts w:ascii="Times New Roman" w:cstheme="minorBidi"/>
          <w:sz w:val="28"/>
          <w:lang w:val="uk-UA"/>
        </w:rPr>
        <w:t>оператори</w:t>
      </w:r>
      <w:r>
        <w:rPr>
          <w:rFonts w:ascii="Times New Roman" w:cstheme="minorBidi"/>
          <w:sz w:val="28"/>
          <w:lang w:val="uk-UA"/>
        </w:rPr>
        <w:t xml:space="preserve"> </w:t>
      </w:r>
      <w:r>
        <w:rPr>
          <w:rFonts w:ascii="Times New Roman" w:cstheme="minorBidi"/>
          <w:sz w:val="28"/>
          <w:lang w:val="uk-UA"/>
        </w:rPr>
        <w:t>неможливо</w:t>
      </w:r>
      <w:r>
        <w:rPr>
          <w:rFonts w:ascii="Times New Roman" w:cstheme="minorBidi"/>
          <w:sz w:val="28"/>
          <w:lang w:val="uk-UA"/>
        </w:rPr>
        <w:t xml:space="preserve"> </w:t>
      </w:r>
      <w:r>
        <w:rPr>
          <w:rFonts w:ascii="Times New Roman" w:cstheme="minorBidi"/>
          <w:sz w:val="28"/>
          <w:lang w:val="uk-UA"/>
        </w:rPr>
        <w:t>використовувати</w:t>
      </w:r>
      <w:r>
        <w:rPr>
          <w:rFonts w:ascii="Times New Roman" w:cstheme="minorBidi"/>
          <w:sz w:val="28"/>
          <w:lang w:val="uk-UA"/>
        </w:rPr>
        <w:t xml:space="preserve"> </w:t>
      </w:r>
      <w:r>
        <w:rPr>
          <w:rFonts w:ascii="Times New Roman" w:cstheme="minorBidi"/>
          <w:sz w:val="28"/>
          <w:lang w:val="uk-UA"/>
        </w:rPr>
        <w:t>із</w:t>
      </w:r>
      <w:r>
        <w:rPr>
          <w:rFonts w:ascii="Times New Roman" w:cstheme="minorBidi"/>
          <w:sz w:val="28"/>
          <w:lang w:val="uk-UA"/>
        </w:rPr>
        <w:t xml:space="preserve"> </w:t>
      </w:r>
      <w:r>
        <w:rPr>
          <w:rFonts w:ascii="Times New Roman" w:cstheme="minorBidi"/>
          <w:sz w:val="28"/>
          <w:lang w:val="uk-UA"/>
        </w:rPr>
        <w:t>змінними</w:t>
      </w:r>
      <w:r>
        <w:rPr>
          <w:rFonts w:ascii="Times New Roman" w:cstheme="minorBidi"/>
          <w:sz w:val="28"/>
          <w:lang w:val="uk-UA"/>
        </w:rPr>
        <w:t xml:space="preserve"> </w:t>
      </w:r>
      <w:r>
        <w:rPr>
          <w:rFonts w:ascii="Times New Roman" w:cstheme="minorBidi"/>
          <w:sz w:val="28"/>
          <w:lang w:val="uk-UA"/>
        </w:rPr>
        <w:t>типу</w:t>
      </w:r>
      <w:r>
        <w:rPr>
          <w:rFonts w:ascii="Times New Roman" w:cstheme="minorBidi"/>
          <w:sz w:val="28"/>
          <w:lang w:val="uk-UA"/>
        </w:rPr>
        <w:t xml:space="preserve"> </w:t>
      </w:r>
      <w:proofErr w:type="spellStart"/>
      <w:r w:rsidRPr="006F6F46">
        <w:rPr>
          <w:rFonts w:ascii="Times New Roman" w:cstheme="minorBidi"/>
          <w:color w:val="0070C0"/>
          <w:sz w:val="28"/>
          <w:lang w:val="uk-UA"/>
        </w:rPr>
        <w:t>double</w:t>
      </w:r>
      <w:proofErr w:type="spellEnd"/>
      <w:r>
        <w:rPr>
          <w:rFonts w:ascii="Times New Roman" w:cstheme="minorBidi"/>
          <w:sz w:val="28"/>
          <w:lang w:val="uk-UA"/>
        </w:rPr>
        <w:t xml:space="preserve">, </w:t>
      </w:r>
      <w:proofErr w:type="spellStart"/>
      <w:r w:rsidRPr="006F6F46">
        <w:rPr>
          <w:rFonts w:ascii="Times New Roman" w:cstheme="minorBidi"/>
          <w:color w:val="0070C0"/>
          <w:sz w:val="28"/>
          <w:lang w:val="uk-UA"/>
        </w:rPr>
        <w:t>float</w:t>
      </w:r>
      <w:proofErr w:type="spellEnd"/>
      <w:r>
        <w:rPr>
          <w:rFonts w:ascii="Times New Roman" w:cstheme="minorBidi"/>
          <w:sz w:val="28"/>
          <w:lang w:val="uk-UA"/>
        </w:rPr>
        <w:t xml:space="preserve">, </w:t>
      </w:r>
      <w:proofErr w:type="spellStart"/>
      <w:r w:rsidRPr="006F6F46">
        <w:rPr>
          <w:rFonts w:ascii="Times New Roman" w:cstheme="minorBidi"/>
          <w:color w:val="0070C0"/>
          <w:sz w:val="28"/>
          <w:lang w:val="uk-UA"/>
        </w:rPr>
        <w:t>long</w:t>
      </w:r>
      <w:proofErr w:type="spellEnd"/>
      <w:r w:rsidRPr="006F6F46">
        <w:rPr>
          <w:rFonts w:ascii="Times New Roman" w:cstheme="minorBidi"/>
          <w:color w:val="0070C0"/>
          <w:sz w:val="28"/>
          <w:lang w:val="uk-UA"/>
        </w:rPr>
        <w:t xml:space="preserve"> </w:t>
      </w:r>
      <w:proofErr w:type="spellStart"/>
      <w:r w:rsidRPr="006F6F46">
        <w:rPr>
          <w:rFonts w:ascii="Times New Roman" w:cstheme="minorBidi"/>
          <w:color w:val="0070C0"/>
          <w:sz w:val="28"/>
          <w:lang w:val="uk-UA"/>
        </w:rPr>
        <w:t>double</w:t>
      </w:r>
      <w:proofErr w:type="spellEnd"/>
      <w:r>
        <w:rPr>
          <w:rFonts w:ascii="Times New Roman" w:cstheme="minorBidi"/>
          <w:sz w:val="28"/>
          <w:lang w:val="uk-UA"/>
        </w:rPr>
        <w:t xml:space="preserve">. </w:t>
      </w:r>
      <w:r>
        <w:rPr>
          <w:rFonts w:ascii="Times New Roman" w:cstheme="minorBidi"/>
          <w:sz w:val="28"/>
          <w:lang w:val="uk-UA"/>
        </w:rPr>
        <w:t>Також</w:t>
      </w:r>
      <w:r>
        <w:rPr>
          <w:rFonts w:ascii="Times New Roman" w:cstheme="minorBidi"/>
          <w:sz w:val="28"/>
          <w:lang w:val="uk-UA"/>
        </w:rPr>
        <w:t xml:space="preserve"> </w:t>
      </w:r>
      <w:r>
        <w:rPr>
          <w:rFonts w:ascii="Times New Roman" w:cstheme="minorBidi"/>
          <w:sz w:val="28"/>
          <w:lang w:val="uk-UA"/>
        </w:rPr>
        <w:t>ці</w:t>
      </w:r>
      <w:r>
        <w:rPr>
          <w:rFonts w:ascii="Times New Roman" w:cstheme="minorBidi"/>
          <w:sz w:val="28"/>
          <w:lang w:val="uk-UA"/>
        </w:rPr>
        <w:t xml:space="preserve"> </w:t>
      </w:r>
      <w:r>
        <w:rPr>
          <w:rFonts w:ascii="Times New Roman" w:cstheme="minorBidi"/>
          <w:sz w:val="28"/>
          <w:lang w:val="uk-UA"/>
        </w:rPr>
        <w:t>оператори</w:t>
      </w:r>
      <w:r>
        <w:rPr>
          <w:rFonts w:ascii="Times New Roman" w:cstheme="minorBidi"/>
          <w:sz w:val="28"/>
          <w:lang w:val="uk-UA"/>
        </w:rPr>
        <w:t xml:space="preserve"> </w:t>
      </w:r>
      <w:r>
        <w:rPr>
          <w:rFonts w:ascii="Times New Roman" w:cstheme="minorBidi"/>
          <w:sz w:val="28"/>
          <w:lang w:val="uk-UA"/>
        </w:rPr>
        <w:t>мають</w:t>
      </w:r>
      <w:r>
        <w:rPr>
          <w:rFonts w:ascii="Times New Roman" w:cstheme="minorBidi"/>
          <w:sz w:val="28"/>
          <w:lang w:val="uk-UA"/>
        </w:rPr>
        <w:t xml:space="preserve"> </w:t>
      </w:r>
      <w:proofErr w:type="spellStart"/>
      <w:r>
        <w:rPr>
          <w:rFonts w:ascii="Times New Roman" w:cstheme="minorBidi"/>
          <w:sz w:val="28"/>
          <w:lang w:val="uk-UA"/>
        </w:rPr>
        <w:t>унарні</w:t>
      </w:r>
      <w:proofErr w:type="spellEnd"/>
      <w:r>
        <w:rPr>
          <w:rFonts w:ascii="Times New Roman" w:cstheme="minorBidi"/>
          <w:sz w:val="28"/>
          <w:lang w:val="uk-UA"/>
        </w:rPr>
        <w:t xml:space="preserve"> </w:t>
      </w:r>
      <w:r>
        <w:rPr>
          <w:rFonts w:ascii="Times New Roman" w:cstheme="minorBidi"/>
          <w:sz w:val="28"/>
          <w:lang w:val="uk-UA"/>
        </w:rPr>
        <w:t>форми</w:t>
      </w:r>
      <w:r>
        <w:rPr>
          <w:rFonts w:ascii="Times New Roman" w:cstheme="minorBidi"/>
          <w:sz w:val="28"/>
          <w:lang w:val="uk-UA"/>
        </w:rPr>
        <w:t xml:space="preserve"> </w:t>
      </w:r>
      <w:r>
        <w:rPr>
          <w:rFonts w:ascii="Times New Roman" w:cstheme="minorBidi"/>
          <w:sz w:val="28"/>
          <w:lang w:val="uk-UA"/>
        </w:rPr>
        <w:t>та</w:t>
      </w:r>
      <w:r>
        <w:rPr>
          <w:rFonts w:ascii="Times New Roman" w:cstheme="minorBidi"/>
          <w:sz w:val="28"/>
          <w:lang w:val="uk-UA"/>
        </w:rPr>
        <w:t xml:space="preserve"> </w:t>
      </w:r>
      <w:proofErr w:type="spellStart"/>
      <w:r>
        <w:rPr>
          <w:rFonts w:ascii="Times New Roman" w:cstheme="minorBidi"/>
          <w:sz w:val="28"/>
          <w:lang w:val="uk-UA"/>
        </w:rPr>
        <w:t>аналогі</w:t>
      </w:r>
      <w:proofErr w:type="spellEnd"/>
      <w:r>
        <w:rPr>
          <w:rFonts w:ascii="Times New Roman" w:cstheme="minorBidi"/>
          <w:sz w:val="28"/>
          <w:lang w:val="uk-UA"/>
        </w:rPr>
        <w:t xml:space="preserve"> </w:t>
      </w:r>
      <w:r>
        <w:rPr>
          <w:rFonts w:ascii="Times New Roman" w:cstheme="minorBidi"/>
          <w:sz w:val="28"/>
          <w:lang w:val="uk-UA"/>
        </w:rPr>
        <w:t>макроси</w:t>
      </w:r>
      <w:r>
        <w:rPr>
          <w:rFonts w:ascii="Times New Roman" w:cstheme="minorBidi"/>
          <w:sz w:val="28"/>
          <w:lang w:val="uk-UA"/>
        </w:rPr>
        <w:t xml:space="preserve"> </w:t>
      </w:r>
      <w:r>
        <w:rPr>
          <w:rFonts w:ascii="Times New Roman" w:cstheme="minorBidi"/>
          <w:sz w:val="28"/>
          <w:lang w:val="uk-UA"/>
        </w:rPr>
        <w:t>з</w:t>
      </w:r>
      <w:r>
        <w:rPr>
          <w:rFonts w:ascii="Times New Roman" w:cstheme="minorBidi"/>
          <w:sz w:val="28"/>
          <w:lang w:val="uk-UA"/>
        </w:rPr>
        <w:t xml:space="preserve"> </w:t>
      </w:r>
      <w:r>
        <w:rPr>
          <w:rFonts w:ascii="Times New Roman" w:cstheme="minorBidi"/>
          <w:sz w:val="28"/>
          <w:lang w:val="uk-UA"/>
        </w:rPr>
        <w:t>бібліотеки</w:t>
      </w:r>
      <w:r>
        <w:rPr>
          <w:rFonts w:ascii="Times New Roman" w:cstheme="minorBidi"/>
          <w:sz w:val="28"/>
          <w:lang w:val="uk-UA"/>
        </w:rPr>
        <w:t xml:space="preserve"> </w:t>
      </w:r>
      <w:r w:rsidRPr="00295059">
        <w:rPr>
          <w:sz w:val="28"/>
          <w:szCs w:val="28"/>
        </w:rPr>
        <w:t>iso</w:t>
      </w:r>
      <w:r w:rsidRPr="00295059">
        <w:rPr>
          <w:sz w:val="28"/>
          <w:szCs w:val="28"/>
          <w:lang w:val="uk-UA"/>
        </w:rPr>
        <w:t>646.</w:t>
      </w:r>
      <w:r w:rsidRPr="00295059">
        <w:rPr>
          <w:sz w:val="28"/>
          <w:szCs w:val="28"/>
        </w:rPr>
        <w:t>h</w:t>
      </w:r>
      <w:r>
        <w:rPr>
          <w:rFonts w:asciiTheme="minorHAnsi" w:hAnsiTheme="minorHAnsi"/>
          <w:sz w:val="28"/>
          <w:szCs w:val="28"/>
          <w:lang w:val="uk-UA"/>
        </w:rPr>
        <w:t>.</w:t>
      </w:r>
      <w:r>
        <w:rPr>
          <w:rFonts w:ascii="Times New Roman" w:cstheme="minorBidi"/>
          <w:sz w:val="28"/>
          <w:lang w:val="uk-UA"/>
        </w:rPr>
        <w:t xml:space="preserve"> </w:t>
      </w:r>
      <w:r>
        <w:rPr>
          <w:rFonts w:ascii="Times New Roman" w:cstheme="minorBidi"/>
          <w:sz w:val="28"/>
          <w:lang w:val="uk-UA"/>
        </w:rPr>
        <w:t>Перелік</w:t>
      </w:r>
      <w:r>
        <w:rPr>
          <w:rFonts w:ascii="Times New Roman" w:cstheme="minorBidi"/>
          <w:sz w:val="28"/>
          <w:lang w:val="uk-UA"/>
        </w:rPr>
        <w:t xml:space="preserve"> </w:t>
      </w:r>
      <w:r>
        <w:rPr>
          <w:rFonts w:ascii="Times New Roman" w:cstheme="minorBidi"/>
          <w:sz w:val="28"/>
          <w:lang w:val="uk-UA"/>
        </w:rPr>
        <w:t>порозрядних</w:t>
      </w:r>
      <w:r>
        <w:rPr>
          <w:rFonts w:ascii="Times New Roman" w:cstheme="minorBidi"/>
          <w:sz w:val="28"/>
          <w:lang w:val="uk-UA"/>
        </w:rPr>
        <w:t xml:space="preserve"> </w:t>
      </w:r>
      <w:r>
        <w:rPr>
          <w:rFonts w:ascii="Times New Roman" w:cstheme="minorBidi"/>
          <w:sz w:val="28"/>
          <w:lang w:val="uk-UA"/>
        </w:rPr>
        <w:t>операторів</w:t>
      </w:r>
      <w:r>
        <w:rPr>
          <w:rFonts w:ascii="Times New Roman" w:cstheme="minorBidi"/>
          <w:sz w:val="28"/>
          <w:lang w:val="uk-UA"/>
        </w:rPr>
        <w:t xml:space="preserve"> </w:t>
      </w:r>
      <w:r>
        <w:rPr>
          <w:rFonts w:ascii="Times New Roman" w:cstheme="minorBidi"/>
          <w:sz w:val="28"/>
          <w:lang w:val="uk-UA"/>
        </w:rPr>
        <w:t>наведено</w:t>
      </w:r>
      <w:r>
        <w:rPr>
          <w:rFonts w:ascii="Times New Roman" w:cstheme="minorBidi"/>
          <w:sz w:val="28"/>
          <w:lang w:val="uk-UA"/>
        </w:rPr>
        <w:t xml:space="preserve"> </w:t>
      </w:r>
      <w:r>
        <w:rPr>
          <w:rFonts w:ascii="Times New Roman" w:cstheme="minorBidi"/>
          <w:sz w:val="28"/>
          <w:lang w:val="uk-UA"/>
        </w:rPr>
        <w:t>в</w:t>
      </w:r>
      <w:r>
        <w:rPr>
          <w:rFonts w:ascii="Times New Roman" w:cstheme="minorBidi"/>
          <w:sz w:val="28"/>
          <w:lang w:val="uk-UA"/>
        </w:rPr>
        <w:t xml:space="preserve"> </w:t>
      </w:r>
      <w:r>
        <w:rPr>
          <w:rFonts w:ascii="Times New Roman" w:cstheme="minorBidi"/>
          <w:sz w:val="28"/>
          <w:lang w:val="uk-UA"/>
        </w:rPr>
        <w:t>таблиці</w:t>
      </w:r>
      <w:r>
        <w:rPr>
          <w:rFonts w:ascii="Times New Roman" w:cstheme="minorBidi"/>
          <w:sz w:val="28"/>
          <w:lang w:val="uk-UA"/>
        </w:rPr>
        <w:t xml:space="preserve"> 2.8.</w:t>
      </w:r>
    </w:p>
    <w:p w14:paraId="768F35E2" w14:textId="77777777" w:rsidR="008D1CA6" w:rsidRDefault="008D1CA6" w:rsidP="00BA261B">
      <w:pPr>
        <w:jc w:val="center"/>
        <w:rPr>
          <w:rFonts w:cstheme="minorBidi"/>
        </w:rPr>
      </w:pPr>
      <w:r>
        <w:rPr>
          <w:rFonts w:ascii="Times New Roman" w:cstheme="minorBidi"/>
          <w:lang w:val="uk-UA"/>
        </w:rPr>
        <w:t>Порозрядні</w:t>
      </w:r>
      <w:r>
        <w:rPr>
          <w:rFonts w:ascii="Times New Roman" w:cstheme="minorBidi"/>
          <w:lang w:val="uk-UA"/>
        </w:rPr>
        <w:t xml:space="preserve"> </w:t>
      </w:r>
      <w:r>
        <w:rPr>
          <w:rFonts w:ascii="Times New Roman" w:cstheme="minorBidi"/>
          <w:lang w:val="uk-UA"/>
        </w:rPr>
        <w:t>операції</w:t>
      </w:r>
    </w:p>
    <w:p w14:paraId="6F1319C2" w14:textId="77777777" w:rsidR="008D1CA6" w:rsidRDefault="008D1CA6" w:rsidP="00BA261B">
      <w:pPr>
        <w:jc w:val="right"/>
        <w:rPr>
          <w:rFonts w:cstheme="minorBidi"/>
        </w:rPr>
      </w:pPr>
      <w:r>
        <w:rPr>
          <w:rFonts w:ascii="Times New Roman" w:cstheme="minorBidi"/>
          <w:lang w:val="uk-UA"/>
        </w:rPr>
        <w:t>Таблиця</w:t>
      </w:r>
      <w:r>
        <w:rPr>
          <w:rFonts w:ascii="Times New Roman" w:cstheme="minorBidi"/>
          <w:lang w:val="uk-UA"/>
        </w:rPr>
        <w:t xml:space="preserve"> 2.8 </w:t>
      </w:r>
    </w:p>
    <w:tbl>
      <w:tblPr>
        <w:tblW w:w="0" w:type="auto"/>
        <w:tblInd w:w="28" w:type="dxa"/>
        <w:tblLayout w:type="fixed"/>
        <w:tblCellMar>
          <w:left w:w="0" w:type="dxa"/>
          <w:right w:w="0" w:type="dxa"/>
        </w:tblCellMar>
        <w:tblLook w:val="0000" w:firstRow="0" w:lastRow="0" w:firstColumn="0" w:lastColumn="0" w:noHBand="0" w:noVBand="0"/>
      </w:tblPr>
      <w:tblGrid>
        <w:gridCol w:w="2117"/>
        <w:gridCol w:w="4536"/>
        <w:gridCol w:w="2983"/>
      </w:tblGrid>
      <w:tr w:rsidR="008D1CA6" w14:paraId="685DB82A" w14:textId="77777777" w:rsidTr="008D1CA6">
        <w:tc>
          <w:tcPr>
            <w:tcW w:w="2117" w:type="dxa"/>
            <w:tcBorders>
              <w:top w:val="single" w:sz="4" w:space="0" w:color="000001"/>
              <w:left w:val="single" w:sz="4" w:space="0" w:color="000001"/>
              <w:bottom w:val="single" w:sz="4" w:space="0" w:color="000001"/>
              <w:right w:val="single" w:sz="4" w:space="0" w:color="000001"/>
            </w:tcBorders>
            <w:shd w:val="clear" w:color="auto" w:fill="FFFFFF"/>
            <w:tcMar>
              <w:top w:w="28" w:type="dxa"/>
              <w:left w:w="28" w:type="dxa"/>
              <w:bottom w:w="28" w:type="dxa"/>
              <w:right w:w="28" w:type="dxa"/>
            </w:tcMar>
            <w:vAlign w:val="center"/>
          </w:tcPr>
          <w:p w14:paraId="4AD00EA7" w14:textId="77777777" w:rsidR="008D1CA6" w:rsidRDefault="008D1CA6" w:rsidP="00BA261B">
            <w:pPr>
              <w:rPr>
                <w:rFonts w:cstheme="minorBidi"/>
              </w:rPr>
            </w:pPr>
            <w:r>
              <w:rPr>
                <w:rFonts w:ascii="Times New Roman" w:cstheme="minorBidi"/>
                <w:b/>
                <w:lang w:val="uk-UA"/>
              </w:rPr>
              <w:t>Оператор</w:t>
            </w:r>
          </w:p>
        </w:tc>
        <w:tc>
          <w:tcPr>
            <w:tcW w:w="4536" w:type="dxa"/>
            <w:tcBorders>
              <w:top w:val="single" w:sz="4" w:space="0" w:color="000001"/>
              <w:left w:val="single" w:sz="4" w:space="0" w:color="000001"/>
              <w:bottom w:val="single" w:sz="4" w:space="0" w:color="000001"/>
              <w:right w:val="single" w:sz="4" w:space="0" w:color="auto"/>
            </w:tcBorders>
            <w:shd w:val="clear" w:color="auto" w:fill="FFFFFF"/>
            <w:tcMar>
              <w:top w:w="28" w:type="dxa"/>
              <w:left w:w="28" w:type="dxa"/>
              <w:bottom w:w="28" w:type="dxa"/>
              <w:right w:w="28" w:type="dxa"/>
            </w:tcMar>
            <w:vAlign w:val="center"/>
          </w:tcPr>
          <w:p w14:paraId="2ACEFB27" w14:textId="77777777" w:rsidR="008D1CA6" w:rsidRDefault="008D1CA6" w:rsidP="00BA261B">
            <w:pPr>
              <w:rPr>
                <w:rFonts w:cstheme="minorBidi"/>
              </w:rPr>
            </w:pPr>
            <w:r>
              <w:rPr>
                <w:rFonts w:ascii="Times New Roman" w:cstheme="minorBidi"/>
                <w:b/>
                <w:lang w:val="uk-UA"/>
              </w:rPr>
              <w:t>Значення</w:t>
            </w:r>
          </w:p>
        </w:tc>
        <w:tc>
          <w:tcPr>
            <w:tcW w:w="2983" w:type="dxa"/>
            <w:tcBorders>
              <w:top w:val="single" w:sz="4" w:space="0" w:color="000001"/>
              <w:left w:val="single" w:sz="4" w:space="0" w:color="auto"/>
              <w:bottom w:val="single" w:sz="4" w:space="0" w:color="000001"/>
              <w:right w:val="single" w:sz="4" w:space="0" w:color="000001"/>
            </w:tcBorders>
            <w:shd w:val="clear" w:color="auto" w:fill="FFFFFF"/>
            <w:vAlign w:val="center"/>
          </w:tcPr>
          <w:p w14:paraId="6185E2E1" w14:textId="77777777" w:rsidR="008D1CA6" w:rsidRDefault="008D1CA6" w:rsidP="00BA261B">
            <w:pPr>
              <w:rPr>
                <w:rFonts w:cstheme="minorBidi"/>
              </w:rPr>
            </w:pPr>
            <w:r w:rsidRPr="00295059">
              <w:rPr>
                <w:rFonts w:ascii="Times New Roman" w:cstheme="minorBidi"/>
                <w:b/>
                <w:lang w:val="ru-RU"/>
              </w:rPr>
              <w:t>Макрос</w:t>
            </w:r>
            <w:r w:rsidRPr="00295059">
              <w:rPr>
                <w:rFonts w:ascii="Times New Roman" w:cstheme="minorBidi"/>
                <w:b/>
                <w:lang w:val="ru-RU"/>
              </w:rPr>
              <w:t xml:space="preserve"> (</w:t>
            </w:r>
            <w:r w:rsidRPr="00295059">
              <w:rPr>
                <w:rFonts w:ascii="Times New Roman" w:cstheme="minorBidi"/>
                <w:b/>
                <w:lang w:val="ru-RU"/>
              </w:rPr>
              <w:t>з</w:t>
            </w:r>
            <w:r w:rsidRPr="00295059">
              <w:rPr>
                <w:rFonts w:ascii="Times New Roman" w:cstheme="minorBidi"/>
                <w:b/>
                <w:lang w:val="ru-RU"/>
              </w:rPr>
              <w:t xml:space="preserve"> </w:t>
            </w:r>
            <w:r w:rsidRPr="00295059">
              <w:rPr>
                <w:b/>
              </w:rPr>
              <w:t>iso</w:t>
            </w:r>
            <w:r w:rsidRPr="00295059">
              <w:rPr>
                <w:b/>
                <w:lang w:val="ru-RU"/>
              </w:rPr>
              <w:t>646.</w:t>
            </w:r>
            <w:r w:rsidRPr="00295059">
              <w:rPr>
                <w:b/>
              </w:rPr>
              <w:t>h</w:t>
            </w:r>
            <w:r w:rsidRPr="00295059">
              <w:rPr>
                <w:rFonts w:ascii="Times New Roman" w:cstheme="minorBidi"/>
                <w:b/>
                <w:lang w:val="ru-RU"/>
              </w:rPr>
              <w:t>)</w:t>
            </w:r>
          </w:p>
        </w:tc>
      </w:tr>
      <w:tr w:rsidR="008D1CA6" w14:paraId="7AE62462" w14:textId="77777777" w:rsidTr="008D1CA6">
        <w:tc>
          <w:tcPr>
            <w:tcW w:w="2117" w:type="dxa"/>
            <w:tcBorders>
              <w:top w:val="single" w:sz="4" w:space="0" w:color="000001"/>
              <w:left w:val="single" w:sz="4" w:space="0" w:color="000001"/>
              <w:bottom w:val="single" w:sz="4" w:space="0" w:color="000001"/>
              <w:right w:val="single" w:sz="4" w:space="0" w:color="000001"/>
            </w:tcBorders>
            <w:shd w:val="clear" w:color="auto" w:fill="FFFFFF"/>
            <w:tcMar>
              <w:top w:w="28" w:type="dxa"/>
              <w:left w:w="28" w:type="dxa"/>
              <w:bottom w:w="28" w:type="dxa"/>
              <w:right w:w="28" w:type="dxa"/>
            </w:tcMar>
            <w:vAlign w:val="center"/>
          </w:tcPr>
          <w:p w14:paraId="6E6F08B5" w14:textId="77777777" w:rsidR="008D1CA6" w:rsidRPr="00DF2DFD" w:rsidRDefault="008D1CA6" w:rsidP="00BA261B">
            <w:pPr>
              <w:rPr>
                <w:rFonts w:ascii="Times New Roman" w:hAnsi="Times New Roman" w:cs="Times New Roman"/>
              </w:rPr>
            </w:pPr>
            <w:r w:rsidRPr="00DF2DFD">
              <w:rPr>
                <w:rFonts w:ascii="Times New Roman" w:hAnsi="Times New Roman" w:cs="Times New Roman"/>
                <w:lang w:val="uk-UA"/>
              </w:rPr>
              <w:t>~</w:t>
            </w:r>
          </w:p>
        </w:tc>
        <w:tc>
          <w:tcPr>
            <w:tcW w:w="4536" w:type="dxa"/>
            <w:tcBorders>
              <w:top w:val="single" w:sz="4" w:space="0" w:color="000001"/>
              <w:left w:val="single" w:sz="4" w:space="0" w:color="000001"/>
              <w:bottom w:val="single" w:sz="4" w:space="0" w:color="000001"/>
              <w:right w:val="single" w:sz="4" w:space="0" w:color="auto"/>
            </w:tcBorders>
            <w:shd w:val="clear" w:color="auto" w:fill="FFFFFF"/>
            <w:tcMar>
              <w:top w:w="28" w:type="dxa"/>
              <w:left w:w="28" w:type="dxa"/>
              <w:bottom w:w="28" w:type="dxa"/>
              <w:right w:w="28" w:type="dxa"/>
            </w:tcMar>
            <w:vAlign w:val="center"/>
          </w:tcPr>
          <w:p w14:paraId="34AE05B6" w14:textId="77777777" w:rsidR="008D1CA6" w:rsidRPr="00DF2DFD" w:rsidRDefault="008D1CA6" w:rsidP="00BA261B">
            <w:pPr>
              <w:rPr>
                <w:rFonts w:ascii="Times New Roman" w:hAnsi="Times New Roman" w:cs="Times New Roman"/>
              </w:rPr>
            </w:pPr>
            <w:r w:rsidRPr="00DF2DFD">
              <w:rPr>
                <w:rFonts w:ascii="Times New Roman" w:hAnsi="Times New Roman" w:cs="Times New Roman"/>
                <w:lang w:val="uk-UA"/>
              </w:rPr>
              <w:t>порозрядне заперечення</w:t>
            </w:r>
          </w:p>
        </w:tc>
        <w:tc>
          <w:tcPr>
            <w:tcW w:w="2983" w:type="dxa"/>
            <w:tcBorders>
              <w:top w:val="single" w:sz="4" w:space="0" w:color="000001"/>
              <w:left w:val="single" w:sz="4" w:space="0" w:color="auto"/>
              <w:bottom w:val="single" w:sz="4" w:space="0" w:color="000001"/>
              <w:right w:val="single" w:sz="4" w:space="0" w:color="000001"/>
            </w:tcBorders>
            <w:shd w:val="clear" w:color="auto" w:fill="FFFFFF"/>
            <w:vAlign w:val="center"/>
          </w:tcPr>
          <w:p w14:paraId="131DD7A2" w14:textId="77777777" w:rsidR="008D1CA6" w:rsidRPr="00DF2DFD" w:rsidRDefault="008D1CA6" w:rsidP="00BA261B">
            <w:pPr>
              <w:rPr>
                <w:rFonts w:ascii="Times New Roman" w:hAnsi="Times New Roman" w:cs="Times New Roman"/>
              </w:rPr>
            </w:pPr>
            <w:proofErr w:type="spellStart"/>
            <w:r w:rsidRPr="00DF2DFD">
              <w:rPr>
                <w:rStyle w:val="Teletype"/>
                <w:rFonts w:ascii="Times New Roman" w:hAnsi="Times New Roman" w:cs="Times New Roman"/>
              </w:rPr>
              <w:t>compl</w:t>
            </w:r>
            <w:proofErr w:type="spellEnd"/>
          </w:p>
        </w:tc>
      </w:tr>
      <w:tr w:rsidR="008D1CA6" w14:paraId="5FD00755" w14:textId="77777777" w:rsidTr="008D1CA6">
        <w:tc>
          <w:tcPr>
            <w:tcW w:w="2117" w:type="dxa"/>
            <w:tcBorders>
              <w:top w:val="single" w:sz="4" w:space="0" w:color="000001"/>
              <w:left w:val="single" w:sz="4" w:space="0" w:color="000001"/>
              <w:bottom w:val="single" w:sz="4" w:space="0" w:color="000001"/>
              <w:right w:val="single" w:sz="4" w:space="0" w:color="000001"/>
            </w:tcBorders>
            <w:shd w:val="clear" w:color="auto" w:fill="FFFFFF"/>
            <w:tcMar>
              <w:top w:w="28" w:type="dxa"/>
              <w:left w:w="28" w:type="dxa"/>
              <w:bottom w:w="28" w:type="dxa"/>
              <w:right w:w="28" w:type="dxa"/>
            </w:tcMar>
            <w:vAlign w:val="center"/>
          </w:tcPr>
          <w:p w14:paraId="6A0ECF31" w14:textId="77777777" w:rsidR="008D1CA6" w:rsidRPr="00DF2DFD" w:rsidRDefault="008D1CA6" w:rsidP="00BA261B">
            <w:pPr>
              <w:rPr>
                <w:rFonts w:ascii="Times New Roman" w:hAnsi="Times New Roman" w:cs="Times New Roman"/>
              </w:rPr>
            </w:pPr>
            <w:r w:rsidRPr="00DF2DFD">
              <w:rPr>
                <w:rFonts w:ascii="Times New Roman" w:hAnsi="Times New Roman" w:cs="Times New Roman"/>
                <w:lang w:val="uk-UA"/>
              </w:rPr>
              <w:t>&amp;</w:t>
            </w:r>
            <w:r w:rsidRPr="00DF2DFD">
              <w:rPr>
                <w:rFonts w:ascii="Times New Roman" w:hAnsi="Times New Roman" w:cs="Times New Roman"/>
              </w:rPr>
              <w:t xml:space="preserve"> </w:t>
            </w:r>
            <w:r w:rsidRPr="00DF2DFD">
              <w:rPr>
                <w:rFonts w:ascii="Times New Roman" w:hAnsi="Times New Roman" w:cs="Times New Roman"/>
                <w:lang w:val="ru-RU"/>
              </w:rPr>
              <w:t>та</w:t>
            </w:r>
            <w:r w:rsidRPr="00DF2DFD">
              <w:rPr>
                <w:rFonts w:ascii="Times New Roman" w:hAnsi="Times New Roman" w:cs="Times New Roman"/>
              </w:rPr>
              <w:t xml:space="preserve"> &amp;=</w:t>
            </w:r>
          </w:p>
        </w:tc>
        <w:tc>
          <w:tcPr>
            <w:tcW w:w="4536" w:type="dxa"/>
            <w:tcBorders>
              <w:top w:val="single" w:sz="4" w:space="0" w:color="000001"/>
              <w:left w:val="single" w:sz="4" w:space="0" w:color="000001"/>
              <w:bottom w:val="single" w:sz="4" w:space="0" w:color="000001"/>
              <w:right w:val="single" w:sz="4" w:space="0" w:color="auto"/>
            </w:tcBorders>
            <w:shd w:val="clear" w:color="auto" w:fill="FFFFFF"/>
            <w:tcMar>
              <w:top w:w="28" w:type="dxa"/>
              <w:left w:w="28" w:type="dxa"/>
              <w:bottom w:w="28" w:type="dxa"/>
              <w:right w:w="28" w:type="dxa"/>
            </w:tcMar>
            <w:vAlign w:val="center"/>
          </w:tcPr>
          <w:p w14:paraId="552F73ED" w14:textId="77777777" w:rsidR="008D1CA6" w:rsidRPr="00DF2DFD" w:rsidRDefault="008D1CA6" w:rsidP="00BA261B">
            <w:pPr>
              <w:rPr>
                <w:rFonts w:ascii="Times New Roman" w:hAnsi="Times New Roman" w:cs="Times New Roman"/>
              </w:rPr>
            </w:pPr>
            <w:r w:rsidRPr="00DF2DFD">
              <w:rPr>
                <w:rFonts w:ascii="Times New Roman" w:hAnsi="Times New Roman" w:cs="Times New Roman"/>
                <w:lang w:val="uk-UA"/>
              </w:rPr>
              <w:t>побітова кон'юнкція (побітове І)</w:t>
            </w:r>
          </w:p>
        </w:tc>
        <w:tc>
          <w:tcPr>
            <w:tcW w:w="2983" w:type="dxa"/>
            <w:tcBorders>
              <w:top w:val="single" w:sz="4" w:space="0" w:color="000001"/>
              <w:left w:val="single" w:sz="4" w:space="0" w:color="auto"/>
              <w:bottom w:val="single" w:sz="4" w:space="0" w:color="000001"/>
              <w:right w:val="single" w:sz="4" w:space="0" w:color="000001"/>
            </w:tcBorders>
            <w:shd w:val="clear" w:color="auto" w:fill="FFFFFF"/>
            <w:vAlign w:val="center"/>
          </w:tcPr>
          <w:p w14:paraId="187F1EDF" w14:textId="77777777" w:rsidR="008D1CA6" w:rsidRPr="00DF2DFD" w:rsidRDefault="008D1CA6" w:rsidP="00BA261B">
            <w:pPr>
              <w:rPr>
                <w:rFonts w:ascii="Times New Roman" w:hAnsi="Times New Roman" w:cs="Times New Roman"/>
              </w:rPr>
            </w:pPr>
            <w:proofErr w:type="spellStart"/>
            <w:r w:rsidRPr="00DF2DFD">
              <w:rPr>
                <w:rStyle w:val="Teletype"/>
                <w:rFonts w:ascii="Times New Roman" w:hAnsi="Times New Roman" w:cs="Times New Roman"/>
              </w:rPr>
              <w:t>bitand</w:t>
            </w:r>
            <w:proofErr w:type="spellEnd"/>
            <w:r w:rsidRPr="00DF2DFD">
              <w:rPr>
                <w:rStyle w:val="Teletype"/>
                <w:rFonts w:ascii="Times New Roman" w:hAnsi="Times New Roman" w:cs="Times New Roman"/>
                <w:lang w:val="ru-RU"/>
              </w:rPr>
              <w:t xml:space="preserve"> та </w:t>
            </w:r>
            <w:proofErr w:type="spellStart"/>
            <w:r w:rsidRPr="00DF2DFD">
              <w:rPr>
                <w:rStyle w:val="Teletype"/>
                <w:rFonts w:ascii="Times New Roman" w:hAnsi="Times New Roman" w:cs="Times New Roman"/>
              </w:rPr>
              <w:t>and_eq</w:t>
            </w:r>
            <w:proofErr w:type="spellEnd"/>
          </w:p>
        </w:tc>
      </w:tr>
      <w:tr w:rsidR="008D1CA6" w14:paraId="0CF63BC6" w14:textId="77777777" w:rsidTr="008D1CA6">
        <w:tc>
          <w:tcPr>
            <w:tcW w:w="2117" w:type="dxa"/>
            <w:tcBorders>
              <w:top w:val="single" w:sz="4" w:space="0" w:color="000001"/>
              <w:left w:val="single" w:sz="4" w:space="0" w:color="000001"/>
              <w:bottom w:val="single" w:sz="4" w:space="0" w:color="000001"/>
              <w:right w:val="single" w:sz="4" w:space="0" w:color="000001"/>
            </w:tcBorders>
            <w:shd w:val="clear" w:color="auto" w:fill="FFFFFF"/>
            <w:tcMar>
              <w:top w:w="28" w:type="dxa"/>
              <w:left w:w="28" w:type="dxa"/>
              <w:bottom w:w="28" w:type="dxa"/>
              <w:right w:w="28" w:type="dxa"/>
            </w:tcMar>
            <w:vAlign w:val="center"/>
          </w:tcPr>
          <w:p w14:paraId="4AB63C2B" w14:textId="77777777" w:rsidR="008D1CA6" w:rsidRPr="00DF2DFD" w:rsidRDefault="008D1CA6" w:rsidP="00BA261B">
            <w:pPr>
              <w:rPr>
                <w:rFonts w:ascii="Times New Roman" w:hAnsi="Times New Roman" w:cs="Times New Roman"/>
              </w:rPr>
            </w:pPr>
            <w:r w:rsidRPr="00DF2DFD">
              <w:rPr>
                <w:rFonts w:ascii="Times New Roman" w:hAnsi="Times New Roman" w:cs="Times New Roman"/>
                <w:lang w:val="uk-UA"/>
              </w:rPr>
              <w:t>| та</w:t>
            </w:r>
            <w:r w:rsidRPr="00DF2DFD">
              <w:rPr>
                <w:rFonts w:ascii="Times New Roman" w:hAnsi="Times New Roman" w:cs="Times New Roman"/>
              </w:rPr>
              <w:t xml:space="preserve"> </w:t>
            </w:r>
            <w:r w:rsidRPr="00DF2DFD">
              <w:rPr>
                <w:rStyle w:val="Teletype"/>
                <w:rFonts w:ascii="Times New Roman" w:hAnsi="Times New Roman" w:cs="Times New Roman"/>
              </w:rPr>
              <w:t>|=</w:t>
            </w:r>
          </w:p>
        </w:tc>
        <w:tc>
          <w:tcPr>
            <w:tcW w:w="4536" w:type="dxa"/>
            <w:tcBorders>
              <w:top w:val="single" w:sz="4" w:space="0" w:color="000001"/>
              <w:left w:val="single" w:sz="4" w:space="0" w:color="000001"/>
              <w:bottom w:val="single" w:sz="4" w:space="0" w:color="000001"/>
              <w:right w:val="single" w:sz="4" w:space="0" w:color="auto"/>
            </w:tcBorders>
            <w:shd w:val="clear" w:color="auto" w:fill="FFFFFF"/>
            <w:tcMar>
              <w:top w:w="28" w:type="dxa"/>
              <w:left w:w="28" w:type="dxa"/>
              <w:bottom w:w="28" w:type="dxa"/>
              <w:right w:w="28" w:type="dxa"/>
            </w:tcMar>
            <w:vAlign w:val="center"/>
          </w:tcPr>
          <w:p w14:paraId="4C2F13DD" w14:textId="77777777" w:rsidR="008D1CA6" w:rsidRPr="00DF2DFD" w:rsidRDefault="008D1CA6" w:rsidP="00BA261B">
            <w:pPr>
              <w:rPr>
                <w:rFonts w:ascii="Times New Roman" w:hAnsi="Times New Roman" w:cs="Times New Roman"/>
              </w:rPr>
            </w:pPr>
            <w:r w:rsidRPr="00DF2DFD">
              <w:rPr>
                <w:rFonts w:ascii="Times New Roman" w:hAnsi="Times New Roman" w:cs="Times New Roman"/>
                <w:lang w:val="uk-UA"/>
              </w:rPr>
              <w:t>побітова диз'юнкція (побітове АБО)</w:t>
            </w:r>
          </w:p>
        </w:tc>
        <w:tc>
          <w:tcPr>
            <w:tcW w:w="2983" w:type="dxa"/>
            <w:tcBorders>
              <w:top w:val="single" w:sz="4" w:space="0" w:color="000001"/>
              <w:left w:val="single" w:sz="4" w:space="0" w:color="auto"/>
              <w:bottom w:val="single" w:sz="4" w:space="0" w:color="000001"/>
              <w:right w:val="single" w:sz="4" w:space="0" w:color="000001"/>
            </w:tcBorders>
            <w:shd w:val="clear" w:color="auto" w:fill="FFFFFF"/>
            <w:vAlign w:val="center"/>
          </w:tcPr>
          <w:p w14:paraId="4519E1BF" w14:textId="77777777" w:rsidR="008D1CA6" w:rsidRPr="00DF2DFD" w:rsidRDefault="008D1CA6" w:rsidP="00BA261B">
            <w:pPr>
              <w:rPr>
                <w:rFonts w:ascii="Times New Roman" w:hAnsi="Times New Roman" w:cs="Times New Roman"/>
                <w:lang w:val="ru-RU"/>
              </w:rPr>
            </w:pPr>
            <w:proofErr w:type="spellStart"/>
            <w:r w:rsidRPr="00DF2DFD">
              <w:rPr>
                <w:rStyle w:val="Teletype"/>
                <w:rFonts w:ascii="Times New Roman" w:hAnsi="Times New Roman" w:cs="Times New Roman"/>
              </w:rPr>
              <w:t>bitor</w:t>
            </w:r>
            <w:proofErr w:type="spellEnd"/>
            <w:r w:rsidRPr="00DF2DFD">
              <w:rPr>
                <w:rStyle w:val="Teletype"/>
                <w:rFonts w:ascii="Times New Roman" w:hAnsi="Times New Roman" w:cs="Times New Roman"/>
                <w:lang w:val="uk-UA"/>
              </w:rPr>
              <w:t xml:space="preserve"> та</w:t>
            </w:r>
            <w:r w:rsidRPr="00DF2DFD">
              <w:rPr>
                <w:rStyle w:val="Teletype"/>
                <w:rFonts w:ascii="Times New Roman" w:hAnsi="Times New Roman" w:cs="Times New Roman"/>
                <w:lang w:val="ru-RU"/>
              </w:rPr>
              <w:t xml:space="preserve"> </w:t>
            </w:r>
            <w:proofErr w:type="spellStart"/>
            <w:r w:rsidRPr="00DF2DFD">
              <w:rPr>
                <w:rStyle w:val="Teletype"/>
                <w:rFonts w:ascii="Times New Roman" w:hAnsi="Times New Roman" w:cs="Times New Roman"/>
              </w:rPr>
              <w:t>or_eq</w:t>
            </w:r>
            <w:proofErr w:type="spellEnd"/>
          </w:p>
        </w:tc>
      </w:tr>
      <w:tr w:rsidR="008D1CA6" w14:paraId="03E62B5C" w14:textId="77777777" w:rsidTr="008D1CA6">
        <w:tc>
          <w:tcPr>
            <w:tcW w:w="2117" w:type="dxa"/>
            <w:tcBorders>
              <w:top w:val="single" w:sz="4" w:space="0" w:color="000001"/>
              <w:left w:val="single" w:sz="4" w:space="0" w:color="000001"/>
              <w:bottom w:val="single" w:sz="4" w:space="0" w:color="000001"/>
              <w:right w:val="single" w:sz="4" w:space="0" w:color="000001"/>
            </w:tcBorders>
            <w:shd w:val="clear" w:color="auto" w:fill="FFFFFF"/>
            <w:tcMar>
              <w:top w:w="28" w:type="dxa"/>
              <w:left w:w="28" w:type="dxa"/>
              <w:bottom w:w="28" w:type="dxa"/>
              <w:right w:w="28" w:type="dxa"/>
            </w:tcMar>
            <w:vAlign w:val="center"/>
          </w:tcPr>
          <w:p w14:paraId="5D5FD72C" w14:textId="77777777" w:rsidR="008D1CA6" w:rsidRPr="00DF2DFD" w:rsidRDefault="008D1CA6" w:rsidP="00BA261B">
            <w:pPr>
              <w:rPr>
                <w:rFonts w:ascii="Times New Roman" w:hAnsi="Times New Roman" w:cs="Times New Roman"/>
              </w:rPr>
            </w:pPr>
            <w:r w:rsidRPr="00DF2DFD">
              <w:rPr>
                <w:rFonts w:ascii="Times New Roman" w:hAnsi="Times New Roman" w:cs="Times New Roman"/>
                <w:lang w:val="uk-UA"/>
              </w:rPr>
              <w:t xml:space="preserve">^ та </w:t>
            </w:r>
            <w:r w:rsidRPr="00DF2DFD">
              <w:rPr>
                <w:rStyle w:val="Teletype"/>
                <w:rFonts w:ascii="Times New Roman" w:hAnsi="Times New Roman" w:cs="Times New Roman"/>
              </w:rPr>
              <w:t>^=</w:t>
            </w:r>
          </w:p>
        </w:tc>
        <w:tc>
          <w:tcPr>
            <w:tcW w:w="4536" w:type="dxa"/>
            <w:tcBorders>
              <w:top w:val="single" w:sz="4" w:space="0" w:color="000001"/>
              <w:left w:val="single" w:sz="4" w:space="0" w:color="000001"/>
              <w:bottom w:val="single" w:sz="4" w:space="0" w:color="000001"/>
              <w:right w:val="single" w:sz="4" w:space="0" w:color="auto"/>
            </w:tcBorders>
            <w:shd w:val="clear" w:color="auto" w:fill="FFFFFF"/>
            <w:tcMar>
              <w:top w:w="28" w:type="dxa"/>
              <w:left w:w="28" w:type="dxa"/>
              <w:bottom w:w="28" w:type="dxa"/>
              <w:right w:w="28" w:type="dxa"/>
            </w:tcMar>
            <w:vAlign w:val="center"/>
          </w:tcPr>
          <w:p w14:paraId="40CE8E52" w14:textId="77777777" w:rsidR="008D1CA6" w:rsidRPr="00DF2DFD" w:rsidRDefault="008D1CA6" w:rsidP="00BA261B">
            <w:pPr>
              <w:rPr>
                <w:rFonts w:ascii="Times New Roman" w:hAnsi="Times New Roman" w:cs="Times New Roman"/>
              </w:rPr>
            </w:pPr>
            <w:r w:rsidRPr="00DF2DFD">
              <w:rPr>
                <w:rFonts w:ascii="Times New Roman" w:hAnsi="Times New Roman" w:cs="Times New Roman"/>
                <w:lang w:val="uk-UA"/>
              </w:rPr>
              <w:t>побітове додавання за модулем 2</w:t>
            </w:r>
          </w:p>
        </w:tc>
        <w:tc>
          <w:tcPr>
            <w:tcW w:w="2983" w:type="dxa"/>
            <w:tcBorders>
              <w:top w:val="single" w:sz="4" w:space="0" w:color="000001"/>
              <w:left w:val="single" w:sz="4" w:space="0" w:color="auto"/>
              <w:bottom w:val="single" w:sz="4" w:space="0" w:color="000001"/>
              <w:right w:val="single" w:sz="4" w:space="0" w:color="000001"/>
            </w:tcBorders>
            <w:shd w:val="clear" w:color="auto" w:fill="FFFFFF"/>
            <w:vAlign w:val="center"/>
          </w:tcPr>
          <w:p w14:paraId="4F36C9BD" w14:textId="77777777" w:rsidR="008D1CA6" w:rsidRPr="00DF2DFD" w:rsidRDefault="008D1CA6" w:rsidP="00BA261B">
            <w:pPr>
              <w:rPr>
                <w:rFonts w:ascii="Times New Roman" w:hAnsi="Times New Roman" w:cs="Times New Roman"/>
                <w:lang w:val="ru-RU"/>
              </w:rPr>
            </w:pPr>
            <w:proofErr w:type="spellStart"/>
            <w:r w:rsidRPr="00DF2DFD">
              <w:rPr>
                <w:rStyle w:val="Teletype"/>
                <w:rFonts w:ascii="Times New Roman" w:hAnsi="Times New Roman" w:cs="Times New Roman"/>
              </w:rPr>
              <w:t>xor</w:t>
            </w:r>
            <w:proofErr w:type="spellEnd"/>
            <w:r w:rsidRPr="00DF2DFD">
              <w:rPr>
                <w:rStyle w:val="Teletype"/>
                <w:rFonts w:ascii="Times New Roman" w:hAnsi="Times New Roman" w:cs="Times New Roman"/>
                <w:lang w:val="uk-UA"/>
              </w:rPr>
              <w:t xml:space="preserve"> та </w:t>
            </w:r>
            <w:proofErr w:type="spellStart"/>
            <w:r w:rsidRPr="00DF2DFD">
              <w:rPr>
                <w:rStyle w:val="Teletype"/>
                <w:rFonts w:ascii="Times New Roman" w:hAnsi="Times New Roman" w:cs="Times New Roman"/>
              </w:rPr>
              <w:t>xor_eq</w:t>
            </w:r>
            <w:proofErr w:type="spellEnd"/>
          </w:p>
        </w:tc>
      </w:tr>
      <w:tr w:rsidR="008D1CA6" w14:paraId="3DA83C17" w14:textId="77777777" w:rsidTr="008D1CA6">
        <w:tc>
          <w:tcPr>
            <w:tcW w:w="2117" w:type="dxa"/>
            <w:tcBorders>
              <w:top w:val="single" w:sz="4" w:space="0" w:color="000001"/>
              <w:left w:val="single" w:sz="4" w:space="0" w:color="000001"/>
              <w:bottom w:val="single" w:sz="4" w:space="0" w:color="000001"/>
              <w:right w:val="single" w:sz="4" w:space="0" w:color="000001"/>
            </w:tcBorders>
            <w:shd w:val="clear" w:color="auto" w:fill="FFFFFF"/>
            <w:tcMar>
              <w:top w:w="28" w:type="dxa"/>
              <w:left w:w="28" w:type="dxa"/>
              <w:bottom w:w="28" w:type="dxa"/>
              <w:right w:w="28" w:type="dxa"/>
            </w:tcMar>
            <w:vAlign w:val="center"/>
          </w:tcPr>
          <w:p w14:paraId="301A17C7" w14:textId="77777777" w:rsidR="008D1CA6" w:rsidRPr="00DF2DFD" w:rsidRDefault="008D1CA6" w:rsidP="00BA261B">
            <w:pPr>
              <w:rPr>
                <w:rFonts w:ascii="Times New Roman" w:hAnsi="Times New Roman" w:cs="Times New Roman"/>
              </w:rPr>
            </w:pPr>
            <w:r w:rsidRPr="00DF2DFD">
              <w:rPr>
                <w:rFonts w:ascii="Times New Roman" w:hAnsi="Times New Roman" w:cs="Times New Roman"/>
                <w:lang w:val="uk-UA"/>
              </w:rPr>
              <w:t>&lt;&lt; та</w:t>
            </w:r>
            <w:r w:rsidRPr="00DF2DFD">
              <w:rPr>
                <w:rFonts w:ascii="Times New Roman" w:hAnsi="Times New Roman" w:cs="Times New Roman"/>
              </w:rPr>
              <w:t xml:space="preserve"> &lt;&lt;=</w:t>
            </w:r>
          </w:p>
        </w:tc>
        <w:tc>
          <w:tcPr>
            <w:tcW w:w="4536" w:type="dxa"/>
            <w:tcBorders>
              <w:top w:val="single" w:sz="4" w:space="0" w:color="000001"/>
              <w:left w:val="single" w:sz="4" w:space="0" w:color="000001"/>
              <w:bottom w:val="single" w:sz="4" w:space="0" w:color="000001"/>
              <w:right w:val="single" w:sz="4" w:space="0" w:color="auto"/>
            </w:tcBorders>
            <w:shd w:val="clear" w:color="auto" w:fill="FFFFFF"/>
            <w:tcMar>
              <w:top w:w="28" w:type="dxa"/>
              <w:left w:w="28" w:type="dxa"/>
              <w:bottom w:w="28" w:type="dxa"/>
              <w:right w:w="28" w:type="dxa"/>
            </w:tcMar>
            <w:vAlign w:val="center"/>
          </w:tcPr>
          <w:p w14:paraId="740EFF56" w14:textId="77777777" w:rsidR="008D1CA6" w:rsidRPr="00DF2DFD" w:rsidRDefault="008D1CA6" w:rsidP="00BA261B">
            <w:pPr>
              <w:rPr>
                <w:rFonts w:ascii="Times New Roman" w:hAnsi="Times New Roman" w:cs="Times New Roman"/>
              </w:rPr>
            </w:pPr>
            <w:r w:rsidRPr="00DF2DFD">
              <w:rPr>
                <w:rFonts w:ascii="Times New Roman" w:hAnsi="Times New Roman" w:cs="Times New Roman"/>
                <w:lang w:val="uk-UA"/>
              </w:rPr>
              <w:t>зсув вліво</w:t>
            </w:r>
          </w:p>
        </w:tc>
        <w:tc>
          <w:tcPr>
            <w:tcW w:w="2983" w:type="dxa"/>
            <w:tcBorders>
              <w:top w:val="single" w:sz="4" w:space="0" w:color="000001"/>
              <w:left w:val="single" w:sz="4" w:space="0" w:color="auto"/>
              <w:bottom w:val="single" w:sz="4" w:space="0" w:color="000001"/>
              <w:right w:val="single" w:sz="4" w:space="0" w:color="000001"/>
            </w:tcBorders>
            <w:shd w:val="clear" w:color="auto" w:fill="FFFFFF"/>
            <w:vAlign w:val="center"/>
          </w:tcPr>
          <w:p w14:paraId="7E668278" w14:textId="77777777" w:rsidR="008D1CA6" w:rsidRPr="00DF2DFD" w:rsidRDefault="008D1CA6" w:rsidP="00BA261B">
            <w:pPr>
              <w:rPr>
                <w:rFonts w:ascii="Times New Roman" w:hAnsi="Times New Roman" w:cs="Times New Roman"/>
              </w:rPr>
            </w:pPr>
          </w:p>
        </w:tc>
      </w:tr>
      <w:tr w:rsidR="008D1CA6" w14:paraId="13E60930" w14:textId="77777777" w:rsidTr="008D1CA6">
        <w:tc>
          <w:tcPr>
            <w:tcW w:w="2117" w:type="dxa"/>
            <w:tcBorders>
              <w:top w:val="single" w:sz="4" w:space="0" w:color="000001"/>
              <w:left w:val="single" w:sz="4" w:space="0" w:color="000001"/>
              <w:bottom w:val="single" w:sz="4" w:space="0" w:color="000001"/>
              <w:right w:val="single" w:sz="4" w:space="0" w:color="000001"/>
            </w:tcBorders>
            <w:shd w:val="clear" w:color="auto" w:fill="FFFFFF"/>
            <w:tcMar>
              <w:top w:w="28" w:type="dxa"/>
              <w:left w:w="28" w:type="dxa"/>
              <w:bottom w:w="28" w:type="dxa"/>
              <w:right w:w="28" w:type="dxa"/>
            </w:tcMar>
            <w:vAlign w:val="center"/>
          </w:tcPr>
          <w:p w14:paraId="7A1619FD" w14:textId="77777777" w:rsidR="008D1CA6" w:rsidRPr="00DF2DFD" w:rsidRDefault="008D1CA6" w:rsidP="00BA261B">
            <w:pPr>
              <w:rPr>
                <w:rFonts w:ascii="Times New Roman" w:hAnsi="Times New Roman" w:cs="Times New Roman"/>
              </w:rPr>
            </w:pPr>
            <w:r w:rsidRPr="00DF2DFD">
              <w:rPr>
                <w:rFonts w:ascii="Times New Roman" w:hAnsi="Times New Roman" w:cs="Times New Roman"/>
                <w:lang w:val="uk-UA"/>
              </w:rPr>
              <w:t>&gt;&gt;</w:t>
            </w:r>
            <w:r w:rsidRPr="00DF2DFD">
              <w:rPr>
                <w:rFonts w:ascii="Times New Roman" w:hAnsi="Times New Roman" w:cs="Times New Roman"/>
                <w:lang w:val="ru-RU"/>
              </w:rPr>
              <w:t xml:space="preserve"> та</w:t>
            </w:r>
            <w:r w:rsidRPr="00DF2DFD">
              <w:rPr>
                <w:rFonts w:ascii="Times New Roman" w:hAnsi="Times New Roman" w:cs="Times New Roman"/>
              </w:rPr>
              <w:t xml:space="preserve"> &gt;&gt;=</w:t>
            </w:r>
          </w:p>
        </w:tc>
        <w:tc>
          <w:tcPr>
            <w:tcW w:w="4536" w:type="dxa"/>
            <w:tcBorders>
              <w:top w:val="single" w:sz="4" w:space="0" w:color="000001"/>
              <w:left w:val="single" w:sz="4" w:space="0" w:color="000001"/>
              <w:bottom w:val="single" w:sz="4" w:space="0" w:color="000001"/>
              <w:right w:val="single" w:sz="4" w:space="0" w:color="auto"/>
            </w:tcBorders>
            <w:shd w:val="clear" w:color="auto" w:fill="FFFFFF"/>
            <w:tcMar>
              <w:top w:w="28" w:type="dxa"/>
              <w:left w:w="28" w:type="dxa"/>
              <w:bottom w:w="28" w:type="dxa"/>
              <w:right w:w="28" w:type="dxa"/>
            </w:tcMar>
            <w:vAlign w:val="center"/>
          </w:tcPr>
          <w:p w14:paraId="3CF004BC" w14:textId="77777777" w:rsidR="008D1CA6" w:rsidRPr="00DF2DFD" w:rsidRDefault="008D1CA6" w:rsidP="00BA261B">
            <w:pPr>
              <w:rPr>
                <w:rFonts w:ascii="Times New Roman" w:hAnsi="Times New Roman" w:cs="Times New Roman"/>
              </w:rPr>
            </w:pPr>
            <w:r w:rsidRPr="00DF2DFD">
              <w:rPr>
                <w:rFonts w:ascii="Times New Roman" w:hAnsi="Times New Roman" w:cs="Times New Roman"/>
                <w:lang w:val="uk-UA"/>
              </w:rPr>
              <w:t>зсув вправо</w:t>
            </w:r>
          </w:p>
        </w:tc>
        <w:tc>
          <w:tcPr>
            <w:tcW w:w="2983" w:type="dxa"/>
            <w:tcBorders>
              <w:top w:val="single" w:sz="4" w:space="0" w:color="000001"/>
              <w:left w:val="single" w:sz="4" w:space="0" w:color="auto"/>
              <w:bottom w:val="single" w:sz="4" w:space="0" w:color="000001"/>
              <w:right w:val="single" w:sz="4" w:space="0" w:color="000001"/>
            </w:tcBorders>
            <w:shd w:val="clear" w:color="auto" w:fill="FFFFFF"/>
            <w:vAlign w:val="center"/>
          </w:tcPr>
          <w:p w14:paraId="5EF263A8" w14:textId="77777777" w:rsidR="008D1CA6" w:rsidRPr="00DF2DFD" w:rsidRDefault="008D1CA6" w:rsidP="00BA261B">
            <w:pPr>
              <w:rPr>
                <w:rFonts w:ascii="Times New Roman" w:hAnsi="Times New Roman" w:cs="Times New Roman"/>
              </w:rPr>
            </w:pPr>
          </w:p>
        </w:tc>
      </w:tr>
    </w:tbl>
    <w:p w14:paraId="7AFB3227" w14:textId="77777777" w:rsidR="008D1CA6" w:rsidRDefault="008D1CA6" w:rsidP="00BA261B">
      <w:pPr>
        <w:rPr>
          <w:rFonts w:ascii="Times New Roman" w:cstheme="minorBidi"/>
          <w:lang w:val="uk-UA"/>
        </w:rPr>
      </w:pPr>
    </w:p>
    <w:p w14:paraId="11BFF975" w14:textId="77777777" w:rsidR="008D1CA6" w:rsidRDefault="008D1CA6" w:rsidP="00BA261B">
      <w:pPr>
        <w:jc w:val="right"/>
        <w:rPr>
          <w:rFonts w:cstheme="minorBidi"/>
        </w:rPr>
      </w:pPr>
      <w:r>
        <w:rPr>
          <w:rFonts w:ascii="Times New Roman" w:cstheme="minorBidi"/>
          <w:lang w:val="uk-UA"/>
        </w:rPr>
        <w:t>Таблиця</w:t>
      </w:r>
      <w:r>
        <w:rPr>
          <w:rFonts w:ascii="Times New Roman" w:cstheme="minorBidi"/>
          <w:lang w:val="uk-UA"/>
        </w:rPr>
        <w:t xml:space="preserve"> </w:t>
      </w:r>
      <w:r>
        <w:rPr>
          <w:rFonts w:ascii="Times New Roman" w:cstheme="minorBidi"/>
          <w:lang w:val="uk-UA"/>
        </w:rPr>
        <w:t>істинності</w:t>
      </w:r>
      <w:r>
        <w:rPr>
          <w:rFonts w:ascii="Times New Roman" w:cstheme="minorBidi"/>
          <w:lang w:val="uk-UA"/>
        </w:rPr>
        <w:t xml:space="preserve"> </w:t>
      </w:r>
      <w:r>
        <w:rPr>
          <w:rFonts w:ascii="Times New Roman" w:cstheme="minorBidi"/>
          <w:lang w:val="uk-UA"/>
        </w:rPr>
        <w:t>логічних</w:t>
      </w:r>
      <w:r>
        <w:rPr>
          <w:rFonts w:ascii="Times New Roman" w:cstheme="minorBidi"/>
          <w:lang w:val="uk-UA"/>
        </w:rPr>
        <w:t xml:space="preserve"> </w:t>
      </w:r>
      <w:r>
        <w:rPr>
          <w:rFonts w:ascii="Times New Roman" w:cstheme="minorBidi"/>
          <w:lang w:val="uk-UA"/>
        </w:rPr>
        <w:t>порозрядних</w:t>
      </w:r>
      <w:r>
        <w:rPr>
          <w:rFonts w:ascii="Times New Roman" w:cstheme="minorBidi"/>
          <w:lang w:val="uk-UA"/>
        </w:rPr>
        <w:t xml:space="preserve"> </w:t>
      </w:r>
      <w:r>
        <w:rPr>
          <w:rFonts w:ascii="Times New Roman" w:cstheme="minorBidi"/>
          <w:lang w:val="uk-UA"/>
        </w:rPr>
        <w:t>операцій</w:t>
      </w:r>
    </w:p>
    <w:p w14:paraId="0CD1B794" w14:textId="77777777" w:rsidR="008D1CA6" w:rsidRDefault="008D1CA6" w:rsidP="00BA261B">
      <w:pPr>
        <w:jc w:val="right"/>
        <w:rPr>
          <w:rFonts w:cstheme="minorBidi"/>
        </w:rPr>
      </w:pPr>
      <w:r>
        <w:rPr>
          <w:rFonts w:ascii="Times New Roman" w:cstheme="minorBidi"/>
          <w:lang w:val="uk-UA"/>
        </w:rPr>
        <w:t>Таблиця</w:t>
      </w:r>
      <w:r>
        <w:rPr>
          <w:rFonts w:ascii="Times New Roman" w:cstheme="minorBidi"/>
          <w:lang w:val="uk-UA"/>
        </w:rPr>
        <w:t xml:space="preserve"> 2.9 </w:t>
      </w:r>
    </w:p>
    <w:tbl>
      <w:tblPr>
        <w:tblW w:w="9501" w:type="dxa"/>
        <w:jc w:val="center"/>
        <w:tblLayout w:type="fixed"/>
        <w:tblCellMar>
          <w:left w:w="0" w:type="dxa"/>
          <w:right w:w="0" w:type="dxa"/>
        </w:tblCellMar>
        <w:tblLook w:val="0000" w:firstRow="0" w:lastRow="0" w:firstColumn="0" w:lastColumn="0" w:noHBand="0" w:noVBand="0"/>
      </w:tblPr>
      <w:tblGrid>
        <w:gridCol w:w="1385"/>
        <w:gridCol w:w="1611"/>
        <w:gridCol w:w="2273"/>
        <w:gridCol w:w="2155"/>
        <w:gridCol w:w="2077"/>
      </w:tblGrid>
      <w:tr w:rsidR="008D1CA6" w14:paraId="11A24E5A" w14:textId="77777777" w:rsidTr="00E64A59">
        <w:trPr>
          <w:jc w:val="center"/>
        </w:trPr>
        <w:tc>
          <w:tcPr>
            <w:tcW w:w="1385" w:type="dxa"/>
            <w:tcBorders>
              <w:top w:val="single" w:sz="4" w:space="0" w:color="000001"/>
              <w:left w:val="single" w:sz="4" w:space="0" w:color="000001"/>
              <w:bottom w:val="single" w:sz="4" w:space="0" w:color="000001"/>
              <w:right w:val="single" w:sz="4" w:space="0" w:color="000001"/>
            </w:tcBorders>
            <w:shd w:val="clear" w:color="auto" w:fill="FFFFFF"/>
            <w:tcMar>
              <w:top w:w="28" w:type="dxa"/>
              <w:left w:w="28" w:type="dxa"/>
              <w:bottom w:w="28" w:type="dxa"/>
              <w:right w:w="28" w:type="dxa"/>
            </w:tcMar>
            <w:vAlign w:val="center"/>
          </w:tcPr>
          <w:p w14:paraId="647C5379" w14:textId="77777777" w:rsidR="008D1CA6" w:rsidRDefault="008D1CA6" w:rsidP="00BA261B">
            <w:pPr>
              <w:rPr>
                <w:rFonts w:cstheme="minorBidi"/>
              </w:rPr>
            </w:pPr>
            <w:r>
              <w:rPr>
                <w:rFonts w:ascii="Times New Roman" w:cstheme="minorBidi"/>
                <w:b/>
                <w:lang w:val="uk-UA"/>
              </w:rPr>
              <w:t>E1</w:t>
            </w:r>
          </w:p>
        </w:tc>
        <w:tc>
          <w:tcPr>
            <w:tcW w:w="1611" w:type="dxa"/>
            <w:tcBorders>
              <w:top w:val="single" w:sz="4" w:space="0" w:color="000001"/>
              <w:left w:val="single" w:sz="4" w:space="0" w:color="000001"/>
              <w:bottom w:val="single" w:sz="4" w:space="0" w:color="000001"/>
              <w:right w:val="single" w:sz="4" w:space="0" w:color="000001"/>
            </w:tcBorders>
            <w:shd w:val="clear" w:color="auto" w:fill="FFFFFF"/>
            <w:tcMar>
              <w:top w:w="28" w:type="dxa"/>
              <w:left w:w="28" w:type="dxa"/>
              <w:bottom w:w="28" w:type="dxa"/>
              <w:right w:w="28" w:type="dxa"/>
            </w:tcMar>
            <w:vAlign w:val="center"/>
          </w:tcPr>
          <w:p w14:paraId="109B3754" w14:textId="77777777" w:rsidR="008D1CA6" w:rsidRDefault="008D1CA6" w:rsidP="00BA261B">
            <w:pPr>
              <w:rPr>
                <w:rFonts w:cstheme="minorBidi"/>
              </w:rPr>
            </w:pPr>
            <w:r>
              <w:rPr>
                <w:rFonts w:ascii="Times New Roman" w:cstheme="minorBidi"/>
                <w:b/>
                <w:lang w:val="uk-UA"/>
              </w:rPr>
              <w:t>E2</w:t>
            </w:r>
          </w:p>
        </w:tc>
        <w:tc>
          <w:tcPr>
            <w:tcW w:w="2273" w:type="dxa"/>
            <w:tcBorders>
              <w:top w:val="single" w:sz="4" w:space="0" w:color="000001"/>
              <w:left w:val="single" w:sz="4" w:space="0" w:color="000001"/>
              <w:bottom w:val="single" w:sz="4" w:space="0" w:color="000001"/>
              <w:right w:val="single" w:sz="4" w:space="0" w:color="000001"/>
            </w:tcBorders>
            <w:shd w:val="clear" w:color="auto" w:fill="FFFFFF"/>
            <w:tcMar>
              <w:top w:w="28" w:type="dxa"/>
              <w:left w:w="28" w:type="dxa"/>
              <w:bottom w:w="28" w:type="dxa"/>
              <w:right w:w="28" w:type="dxa"/>
            </w:tcMar>
            <w:vAlign w:val="center"/>
          </w:tcPr>
          <w:p w14:paraId="2DA65A59" w14:textId="77777777" w:rsidR="008D1CA6" w:rsidRDefault="008D1CA6" w:rsidP="00BA261B">
            <w:pPr>
              <w:rPr>
                <w:rFonts w:cstheme="minorBidi"/>
              </w:rPr>
            </w:pPr>
            <w:r>
              <w:rPr>
                <w:rFonts w:ascii="Times New Roman" w:cstheme="minorBidi"/>
                <w:b/>
                <w:lang w:val="uk-UA"/>
              </w:rPr>
              <w:t>E1&amp;E2</w:t>
            </w:r>
          </w:p>
        </w:tc>
        <w:tc>
          <w:tcPr>
            <w:tcW w:w="2155" w:type="dxa"/>
            <w:tcBorders>
              <w:top w:val="single" w:sz="4" w:space="0" w:color="000001"/>
              <w:left w:val="single" w:sz="4" w:space="0" w:color="000001"/>
              <w:bottom w:val="single" w:sz="4" w:space="0" w:color="000001"/>
              <w:right w:val="single" w:sz="4" w:space="0" w:color="000001"/>
            </w:tcBorders>
            <w:shd w:val="clear" w:color="auto" w:fill="FFFFFF"/>
            <w:tcMar>
              <w:top w:w="28" w:type="dxa"/>
              <w:left w:w="28" w:type="dxa"/>
              <w:bottom w:w="28" w:type="dxa"/>
              <w:right w:w="28" w:type="dxa"/>
            </w:tcMar>
            <w:vAlign w:val="center"/>
          </w:tcPr>
          <w:p w14:paraId="61E4D116" w14:textId="77777777" w:rsidR="008D1CA6" w:rsidRDefault="008D1CA6" w:rsidP="00BA261B">
            <w:pPr>
              <w:rPr>
                <w:rFonts w:cstheme="minorBidi"/>
              </w:rPr>
            </w:pPr>
            <w:r>
              <w:rPr>
                <w:rFonts w:ascii="Times New Roman" w:cstheme="minorBidi"/>
                <w:b/>
                <w:lang w:val="uk-UA"/>
              </w:rPr>
              <w:t>E1^E2</w:t>
            </w:r>
          </w:p>
        </w:tc>
        <w:tc>
          <w:tcPr>
            <w:tcW w:w="2077" w:type="dxa"/>
            <w:tcBorders>
              <w:top w:val="single" w:sz="4" w:space="0" w:color="000001"/>
              <w:left w:val="single" w:sz="4" w:space="0" w:color="000001"/>
              <w:bottom w:val="single" w:sz="4" w:space="0" w:color="000001"/>
              <w:right w:val="single" w:sz="4" w:space="0" w:color="000001"/>
            </w:tcBorders>
            <w:shd w:val="clear" w:color="auto" w:fill="FFFFFF"/>
            <w:tcMar>
              <w:top w:w="28" w:type="dxa"/>
              <w:left w:w="28" w:type="dxa"/>
              <w:bottom w:w="28" w:type="dxa"/>
              <w:right w:w="28" w:type="dxa"/>
            </w:tcMar>
            <w:vAlign w:val="center"/>
          </w:tcPr>
          <w:p w14:paraId="22362125" w14:textId="77777777" w:rsidR="008D1CA6" w:rsidRDefault="008D1CA6" w:rsidP="00BA261B">
            <w:pPr>
              <w:rPr>
                <w:rFonts w:cstheme="minorBidi"/>
              </w:rPr>
            </w:pPr>
            <w:r>
              <w:rPr>
                <w:rFonts w:ascii="Times New Roman" w:cstheme="minorBidi"/>
                <w:b/>
                <w:lang w:val="uk-UA"/>
              </w:rPr>
              <w:t>E1|E2</w:t>
            </w:r>
          </w:p>
        </w:tc>
      </w:tr>
      <w:tr w:rsidR="008D1CA6" w14:paraId="6064580F" w14:textId="77777777" w:rsidTr="00E64A59">
        <w:trPr>
          <w:jc w:val="center"/>
        </w:trPr>
        <w:tc>
          <w:tcPr>
            <w:tcW w:w="1385" w:type="dxa"/>
            <w:tcBorders>
              <w:top w:val="single" w:sz="4" w:space="0" w:color="000001"/>
              <w:left w:val="single" w:sz="4" w:space="0" w:color="000001"/>
              <w:bottom w:val="single" w:sz="4" w:space="0" w:color="000001"/>
              <w:right w:val="single" w:sz="4" w:space="0" w:color="000001"/>
            </w:tcBorders>
            <w:shd w:val="clear" w:color="auto" w:fill="FFFFFF"/>
            <w:tcMar>
              <w:top w:w="28" w:type="dxa"/>
              <w:left w:w="28" w:type="dxa"/>
              <w:bottom w:w="28" w:type="dxa"/>
              <w:right w:w="28" w:type="dxa"/>
            </w:tcMar>
            <w:vAlign w:val="center"/>
          </w:tcPr>
          <w:p w14:paraId="1AA4983B" w14:textId="77777777" w:rsidR="008D1CA6" w:rsidRDefault="008D1CA6" w:rsidP="00BA261B">
            <w:pPr>
              <w:rPr>
                <w:rFonts w:cstheme="minorBidi"/>
              </w:rPr>
            </w:pPr>
            <w:r>
              <w:rPr>
                <w:rFonts w:ascii="Times New Roman" w:cstheme="minorBidi"/>
                <w:lang w:val="uk-UA"/>
              </w:rPr>
              <w:t>0011</w:t>
            </w:r>
          </w:p>
        </w:tc>
        <w:tc>
          <w:tcPr>
            <w:tcW w:w="1611" w:type="dxa"/>
            <w:tcBorders>
              <w:top w:val="single" w:sz="4" w:space="0" w:color="000001"/>
              <w:left w:val="single" w:sz="4" w:space="0" w:color="000001"/>
              <w:bottom w:val="single" w:sz="4" w:space="0" w:color="000001"/>
              <w:right w:val="single" w:sz="4" w:space="0" w:color="000001"/>
            </w:tcBorders>
            <w:shd w:val="clear" w:color="auto" w:fill="FFFFFF"/>
            <w:tcMar>
              <w:top w:w="28" w:type="dxa"/>
              <w:left w:w="28" w:type="dxa"/>
              <w:bottom w:w="28" w:type="dxa"/>
              <w:right w:w="28" w:type="dxa"/>
            </w:tcMar>
            <w:vAlign w:val="center"/>
          </w:tcPr>
          <w:p w14:paraId="3770D87D" w14:textId="77777777" w:rsidR="008D1CA6" w:rsidRDefault="008D1CA6" w:rsidP="00BA261B">
            <w:pPr>
              <w:rPr>
                <w:rFonts w:cstheme="minorBidi"/>
              </w:rPr>
            </w:pPr>
            <w:r>
              <w:rPr>
                <w:rFonts w:ascii="Times New Roman" w:cstheme="minorBidi"/>
                <w:lang w:val="uk-UA"/>
              </w:rPr>
              <w:t>0101</w:t>
            </w:r>
          </w:p>
        </w:tc>
        <w:tc>
          <w:tcPr>
            <w:tcW w:w="2273" w:type="dxa"/>
            <w:tcBorders>
              <w:top w:val="single" w:sz="4" w:space="0" w:color="000001"/>
              <w:left w:val="single" w:sz="4" w:space="0" w:color="000001"/>
              <w:bottom w:val="single" w:sz="4" w:space="0" w:color="000001"/>
              <w:right w:val="single" w:sz="4" w:space="0" w:color="000001"/>
            </w:tcBorders>
            <w:shd w:val="clear" w:color="auto" w:fill="FFFFFF"/>
            <w:tcMar>
              <w:top w:w="28" w:type="dxa"/>
              <w:left w:w="28" w:type="dxa"/>
              <w:bottom w:w="28" w:type="dxa"/>
              <w:right w:w="28" w:type="dxa"/>
            </w:tcMar>
            <w:vAlign w:val="center"/>
          </w:tcPr>
          <w:p w14:paraId="7F2E1111" w14:textId="77777777" w:rsidR="008D1CA6" w:rsidRDefault="008D1CA6" w:rsidP="00BA261B">
            <w:pPr>
              <w:rPr>
                <w:rFonts w:cstheme="minorBidi"/>
              </w:rPr>
            </w:pPr>
            <w:r>
              <w:rPr>
                <w:rFonts w:ascii="Times New Roman" w:cstheme="minorBidi"/>
                <w:lang w:val="uk-UA"/>
              </w:rPr>
              <w:t>0001</w:t>
            </w:r>
          </w:p>
        </w:tc>
        <w:tc>
          <w:tcPr>
            <w:tcW w:w="2155" w:type="dxa"/>
            <w:tcBorders>
              <w:top w:val="single" w:sz="4" w:space="0" w:color="000001"/>
              <w:left w:val="single" w:sz="4" w:space="0" w:color="000001"/>
              <w:bottom w:val="single" w:sz="4" w:space="0" w:color="000001"/>
              <w:right w:val="single" w:sz="4" w:space="0" w:color="000001"/>
            </w:tcBorders>
            <w:shd w:val="clear" w:color="auto" w:fill="FFFFFF"/>
            <w:tcMar>
              <w:top w:w="28" w:type="dxa"/>
              <w:left w:w="28" w:type="dxa"/>
              <w:bottom w:w="28" w:type="dxa"/>
              <w:right w:w="28" w:type="dxa"/>
            </w:tcMar>
            <w:vAlign w:val="center"/>
          </w:tcPr>
          <w:p w14:paraId="2551BB54" w14:textId="77777777" w:rsidR="008D1CA6" w:rsidRPr="00C92D07" w:rsidRDefault="008D1CA6" w:rsidP="00BA261B">
            <w:pPr>
              <w:rPr>
                <w:rFonts w:asciiTheme="minorHAnsi" w:hAnsiTheme="minorHAnsi" w:cstheme="minorBidi"/>
                <w:lang w:val="uk-UA"/>
              </w:rPr>
            </w:pPr>
            <w:r>
              <w:rPr>
                <w:rFonts w:asciiTheme="minorHAnsi" w:hAnsiTheme="minorHAnsi" w:cstheme="minorBidi"/>
                <w:lang w:val="uk-UA"/>
              </w:rPr>
              <w:t>0110</w:t>
            </w:r>
          </w:p>
        </w:tc>
        <w:tc>
          <w:tcPr>
            <w:tcW w:w="2077" w:type="dxa"/>
            <w:tcBorders>
              <w:top w:val="single" w:sz="4" w:space="0" w:color="000001"/>
              <w:left w:val="single" w:sz="4" w:space="0" w:color="000001"/>
              <w:bottom w:val="single" w:sz="4" w:space="0" w:color="000001"/>
              <w:right w:val="single" w:sz="4" w:space="0" w:color="000001"/>
            </w:tcBorders>
            <w:shd w:val="clear" w:color="auto" w:fill="FFFFFF"/>
            <w:tcMar>
              <w:top w:w="28" w:type="dxa"/>
              <w:left w:w="28" w:type="dxa"/>
              <w:bottom w:w="28" w:type="dxa"/>
              <w:right w:w="28" w:type="dxa"/>
            </w:tcMar>
            <w:vAlign w:val="center"/>
          </w:tcPr>
          <w:p w14:paraId="4B8C4C9F" w14:textId="77777777" w:rsidR="008D1CA6" w:rsidRDefault="008D1CA6" w:rsidP="00BA261B">
            <w:pPr>
              <w:rPr>
                <w:rFonts w:cstheme="minorBidi"/>
              </w:rPr>
            </w:pPr>
            <w:r>
              <w:rPr>
                <w:rFonts w:ascii="Times New Roman" w:cstheme="minorBidi"/>
                <w:lang w:val="uk-UA"/>
              </w:rPr>
              <w:t>0111</w:t>
            </w:r>
          </w:p>
        </w:tc>
      </w:tr>
    </w:tbl>
    <w:p w14:paraId="049331A9" w14:textId="77777777" w:rsidR="008D1CA6" w:rsidRDefault="008D1CA6" w:rsidP="00BA261B">
      <w:pPr>
        <w:rPr>
          <w:rFonts w:cstheme="minorBidi"/>
        </w:rPr>
      </w:pPr>
      <w:r>
        <w:rPr>
          <w:rFonts w:ascii="Times New Roman" w:cstheme="minorBidi"/>
          <w:lang w:eastAsia="uk-UA"/>
        </w:rPr>
        <w:t> </w:t>
      </w:r>
    </w:p>
    <w:p w14:paraId="1DE4DDB0" w14:textId="77777777" w:rsidR="008D1CA6" w:rsidRPr="00CC58E1" w:rsidRDefault="008D1CA6" w:rsidP="00E64A59">
      <w:pPr>
        <w:jc w:val="both"/>
        <w:rPr>
          <w:rFonts w:cstheme="minorBidi"/>
          <w:lang w:val="ru-RU"/>
        </w:rPr>
      </w:pPr>
      <w:r>
        <w:rPr>
          <w:rFonts w:ascii="Times New Roman" w:cstheme="minorBidi"/>
          <w:sz w:val="28"/>
          <w:lang w:val="uk-UA"/>
        </w:rPr>
        <w:lastRenderedPageBreak/>
        <w:t xml:space="preserve">- </w:t>
      </w:r>
      <w:r>
        <w:rPr>
          <w:rFonts w:ascii="Times New Roman" w:cstheme="minorBidi"/>
          <w:sz w:val="28"/>
          <w:lang w:val="uk-UA"/>
        </w:rPr>
        <w:t>Порозрядне</w:t>
      </w:r>
      <w:r>
        <w:rPr>
          <w:rFonts w:ascii="Times New Roman" w:cstheme="minorBidi"/>
          <w:sz w:val="28"/>
          <w:lang w:val="uk-UA"/>
        </w:rPr>
        <w:t xml:space="preserve"> </w:t>
      </w:r>
      <w:r>
        <w:rPr>
          <w:rFonts w:ascii="Times New Roman" w:cstheme="minorBidi"/>
          <w:sz w:val="28"/>
          <w:lang w:val="uk-UA"/>
        </w:rPr>
        <w:t>заперечення</w:t>
      </w:r>
      <w:r>
        <w:rPr>
          <w:rFonts w:ascii="Times New Roman" w:cstheme="minorBidi"/>
          <w:sz w:val="28"/>
          <w:lang w:val="uk-UA"/>
        </w:rPr>
        <w:t xml:space="preserve"> ! </w:t>
      </w:r>
      <w:r>
        <w:rPr>
          <w:rFonts w:ascii="Times New Roman" w:cstheme="minorBidi"/>
          <w:sz w:val="28"/>
          <w:lang w:val="uk-UA"/>
        </w:rPr>
        <w:t>заміняє</w:t>
      </w:r>
      <w:r>
        <w:rPr>
          <w:rFonts w:ascii="Times New Roman" w:cstheme="minorBidi"/>
          <w:sz w:val="28"/>
          <w:lang w:val="uk-UA"/>
        </w:rPr>
        <w:t xml:space="preserve"> </w:t>
      </w:r>
      <w:r>
        <w:rPr>
          <w:rFonts w:ascii="Times New Roman" w:cstheme="minorBidi"/>
          <w:sz w:val="28"/>
          <w:lang w:val="uk-UA"/>
        </w:rPr>
        <w:t>змінює</w:t>
      </w:r>
      <w:r>
        <w:rPr>
          <w:rFonts w:ascii="Times New Roman" w:cstheme="minorBidi"/>
          <w:sz w:val="28"/>
          <w:lang w:val="uk-UA"/>
        </w:rPr>
        <w:t xml:space="preserve"> </w:t>
      </w:r>
      <w:r>
        <w:rPr>
          <w:rFonts w:ascii="Times New Roman" w:cstheme="minorBidi"/>
          <w:sz w:val="28"/>
          <w:lang w:val="uk-UA"/>
        </w:rPr>
        <w:t>в</w:t>
      </w:r>
      <w:r>
        <w:rPr>
          <w:rFonts w:ascii="Times New Roman" w:cstheme="minorBidi"/>
          <w:sz w:val="28"/>
          <w:lang w:val="uk-UA"/>
        </w:rPr>
        <w:t xml:space="preserve"> </w:t>
      </w:r>
      <w:r>
        <w:rPr>
          <w:rFonts w:ascii="Times New Roman" w:cstheme="minorBidi"/>
          <w:sz w:val="28"/>
          <w:lang w:val="uk-UA"/>
        </w:rPr>
        <w:t>бітовому</w:t>
      </w:r>
      <w:r>
        <w:rPr>
          <w:rFonts w:ascii="Times New Roman" w:cstheme="minorBidi"/>
          <w:sz w:val="28"/>
          <w:lang w:val="uk-UA"/>
        </w:rPr>
        <w:t xml:space="preserve"> (</w:t>
      </w:r>
      <w:r>
        <w:rPr>
          <w:rFonts w:ascii="Times New Roman" w:cstheme="minorBidi"/>
          <w:sz w:val="28"/>
          <w:lang w:val="uk-UA"/>
        </w:rPr>
        <w:t>двійковому</w:t>
      </w:r>
      <w:r>
        <w:rPr>
          <w:rFonts w:ascii="Times New Roman" w:cstheme="minorBidi"/>
          <w:sz w:val="28"/>
          <w:lang w:val="uk-UA"/>
        </w:rPr>
        <w:t xml:space="preserve">) </w:t>
      </w:r>
      <w:r>
        <w:rPr>
          <w:rFonts w:ascii="Times New Roman" w:cstheme="minorBidi"/>
          <w:sz w:val="28"/>
          <w:lang w:val="uk-UA"/>
        </w:rPr>
        <w:t>представленні</w:t>
      </w:r>
      <w:r>
        <w:rPr>
          <w:rFonts w:ascii="Times New Roman" w:cstheme="minorBidi"/>
          <w:sz w:val="28"/>
          <w:lang w:val="uk-UA"/>
        </w:rPr>
        <w:t xml:space="preserve"> </w:t>
      </w:r>
      <w:r>
        <w:rPr>
          <w:rFonts w:ascii="Times New Roman" w:cstheme="minorBidi"/>
          <w:sz w:val="28"/>
          <w:lang w:val="uk-UA"/>
        </w:rPr>
        <w:t>числа</w:t>
      </w:r>
      <w:r>
        <w:rPr>
          <w:rFonts w:ascii="Times New Roman" w:cstheme="minorBidi"/>
          <w:sz w:val="28"/>
          <w:lang w:val="uk-UA"/>
        </w:rPr>
        <w:t xml:space="preserve"> </w:t>
      </w:r>
      <w:r>
        <w:rPr>
          <w:rFonts w:ascii="Times New Roman" w:cstheme="minorBidi"/>
          <w:sz w:val="28"/>
          <w:lang w:val="uk-UA"/>
        </w:rPr>
        <w:t>кожну</w:t>
      </w:r>
      <w:r>
        <w:rPr>
          <w:rFonts w:ascii="Times New Roman" w:cstheme="minorBidi"/>
          <w:sz w:val="28"/>
          <w:lang w:val="uk-UA"/>
        </w:rPr>
        <w:t xml:space="preserve"> 1 </w:t>
      </w:r>
      <w:r>
        <w:rPr>
          <w:rFonts w:ascii="Times New Roman" w:cstheme="minorBidi"/>
          <w:sz w:val="28"/>
          <w:lang w:val="uk-UA"/>
        </w:rPr>
        <w:t>на</w:t>
      </w:r>
      <w:r>
        <w:rPr>
          <w:rFonts w:ascii="Times New Roman" w:cstheme="minorBidi"/>
          <w:sz w:val="28"/>
          <w:lang w:val="uk-UA"/>
        </w:rPr>
        <w:t xml:space="preserve"> 0, </w:t>
      </w:r>
      <w:r>
        <w:rPr>
          <w:rFonts w:ascii="Times New Roman" w:cstheme="minorBidi"/>
          <w:sz w:val="28"/>
          <w:lang w:val="uk-UA"/>
        </w:rPr>
        <w:t>а</w:t>
      </w:r>
      <w:r>
        <w:rPr>
          <w:rFonts w:ascii="Times New Roman" w:cstheme="minorBidi"/>
          <w:sz w:val="28"/>
          <w:lang w:val="uk-UA"/>
        </w:rPr>
        <w:t xml:space="preserve"> 0 </w:t>
      </w:r>
      <w:r>
        <w:rPr>
          <w:rFonts w:ascii="Times New Roman" w:cstheme="minorBidi"/>
          <w:sz w:val="28"/>
          <w:lang w:val="uk-UA"/>
        </w:rPr>
        <w:t>на</w:t>
      </w:r>
      <w:r>
        <w:rPr>
          <w:rFonts w:ascii="Times New Roman" w:cstheme="minorBidi"/>
          <w:sz w:val="28"/>
          <w:lang w:val="uk-UA"/>
        </w:rPr>
        <w:t xml:space="preserve"> 1.</w:t>
      </w:r>
    </w:p>
    <w:p w14:paraId="701972BD" w14:textId="77777777" w:rsidR="008D1CA6" w:rsidRPr="00CC58E1" w:rsidRDefault="008D1CA6" w:rsidP="00E64A59">
      <w:pPr>
        <w:jc w:val="both"/>
        <w:rPr>
          <w:rFonts w:cstheme="minorBidi"/>
          <w:lang w:val="ru-RU"/>
        </w:rPr>
      </w:pPr>
      <w:r>
        <w:rPr>
          <w:rFonts w:ascii="Times New Roman" w:cstheme="minorBidi"/>
          <w:i/>
          <w:sz w:val="28"/>
          <w:lang w:val="uk-UA"/>
        </w:rPr>
        <w:t>Приклад</w:t>
      </w:r>
      <w:r>
        <w:rPr>
          <w:rFonts w:ascii="Times New Roman" w:cstheme="minorBidi"/>
          <w:sz w:val="28"/>
          <w:lang w:val="uk-UA"/>
        </w:rPr>
        <w:t xml:space="preserve">: </w:t>
      </w:r>
      <w:r>
        <w:rPr>
          <w:rFonts w:ascii="Times New Roman" w:cstheme="minorBidi"/>
          <w:sz w:val="28"/>
          <w:lang w:val="ru-RU"/>
        </w:rPr>
        <w:t>~</w:t>
      </w:r>
      <w:r>
        <w:rPr>
          <w:rFonts w:ascii="Times New Roman" w:cstheme="minorBidi"/>
          <w:sz w:val="28"/>
          <w:lang w:val="uk-UA"/>
        </w:rPr>
        <w:t>(0</w:t>
      </w:r>
      <w:r>
        <w:rPr>
          <w:rFonts w:ascii="Times New Roman" w:cstheme="minorBidi"/>
          <w:sz w:val="28"/>
        </w:rPr>
        <w:t>x</w:t>
      </w:r>
      <w:r>
        <w:rPr>
          <w:rFonts w:ascii="Times New Roman" w:cstheme="minorBidi"/>
          <w:sz w:val="28"/>
          <w:lang w:val="ru-RU"/>
        </w:rPr>
        <w:t>9</w:t>
      </w:r>
      <w:r>
        <w:rPr>
          <w:rFonts w:ascii="Times New Roman" w:cstheme="minorBidi"/>
          <w:sz w:val="28"/>
        </w:rPr>
        <w:t>A</w:t>
      </w:r>
      <w:r>
        <w:rPr>
          <w:rFonts w:ascii="Times New Roman" w:cstheme="minorBidi"/>
          <w:sz w:val="28"/>
          <w:lang w:val="uk-UA"/>
        </w:rPr>
        <w:t>)</w:t>
      </w:r>
      <w:r>
        <w:rPr>
          <w:rFonts w:ascii="Times New Roman" w:cstheme="minorBidi"/>
          <w:sz w:val="28"/>
          <w:lang w:val="ru-RU"/>
        </w:rPr>
        <w:t>=(0</w:t>
      </w:r>
      <w:r>
        <w:rPr>
          <w:rFonts w:ascii="Times New Roman" w:cstheme="minorBidi"/>
          <w:sz w:val="28"/>
        </w:rPr>
        <w:t>x</w:t>
      </w:r>
      <w:r>
        <w:rPr>
          <w:rFonts w:ascii="Times New Roman" w:cstheme="minorBidi"/>
          <w:sz w:val="28"/>
          <w:lang w:val="ru-RU"/>
        </w:rPr>
        <w:t>65)</w:t>
      </w:r>
      <w:r>
        <w:rPr>
          <w:rFonts w:ascii="Times New Roman" w:cstheme="minorBidi"/>
          <w:sz w:val="28"/>
          <w:lang w:val="uk-UA"/>
        </w:rPr>
        <w:t xml:space="preserve"> </w:t>
      </w:r>
      <w:proofErr w:type="spellStart"/>
      <w:r>
        <w:rPr>
          <w:rFonts w:ascii="Times New Roman" w:cstheme="minorBidi"/>
          <w:sz w:val="28"/>
          <w:lang w:val="ru-RU"/>
        </w:rPr>
        <w:t>тобто</w:t>
      </w:r>
      <w:proofErr w:type="spellEnd"/>
      <w:r>
        <w:rPr>
          <w:rFonts w:ascii="Times New Roman" w:cstheme="minorBidi"/>
          <w:sz w:val="28"/>
          <w:lang w:val="uk-UA"/>
        </w:rPr>
        <w:t xml:space="preserve"> ~ (10011010) == (01100101)  </w:t>
      </w:r>
    </w:p>
    <w:p w14:paraId="1B53B9A5" w14:textId="77777777" w:rsidR="008D1CA6" w:rsidRPr="00CC58E1" w:rsidRDefault="008D1CA6" w:rsidP="00E64A59">
      <w:pPr>
        <w:jc w:val="both"/>
        <w:rPr>
          <w:rFonts w:cstheme="minorBidi"/>
          <w:lang w:val="ru-RU"/>
        </w:rPr>
      </w:pPr>
      <w:r>
        <w:rPr>
          <w:rFonts w:ascii="Times New Roman" w:cstheme="minorBidi"/>
          <w:sz w:val="28"/>
          <w:lang w:val="uk-UA"/>
        </w:rPr>
        <w:t xml:space="preserve">- </w:t>
      </w:r>
      <w:r>
        <w:rPr>
          <w:rFonts w:ascii="Times New Roman" w:cstheme="minorBidi"/>
          <w:sz w:val="28"/>
          <w:lang w:val="uk-UA"/>
        </w:rPr>
        <w:t>Порозрядна</w:t>
      </w:r>
      <w:r>
        <w:rPr>
          <w:rFonts w:ascii="Times New Roman" w:cstheme="minorBidi"/>
          <w:sz w:val="28"/>
          <w:lang w:val="uk-UA"/>
        </w:rPr>
        <w:t xml:space="preserve"> </w:t>
      </w:r>
      <w:r>
        <w:rPr>
          <w:rFonts w:ascii="Times New Roman" w:cstheme="minorBidi"/>
          <w:sz w:val="28"/>
          <w:lang w:val="uk-UA"/>
        </w:rPr>
        <w:t>кон</w:t>
      </w:r>
      <w:r>
        <w:rPr>
          <w:rFonts w:ascii="Times New Roman" w:cstheme="minorBidi"/>
          <w:sz w:val="28"/>
          <w:lang w:val="uk-UA"/>
        </w:rPr>
        <w:t>'</w:t>
      </w:r>
      <w:r>
        <w:rPr>
          <w:rFonts w:ascii="Times New Roman" w:cstheme="minorBidi"/>
          <w:sz w:val="28"/>
          <w:lang w:val="uk-UA"/>
        </w:rPr>
        <w:t>юнкція</w:t>
      </w:r>
      <w:r>
        <w:rPr>
          <w:rFonts w:ascii="Times New Roman" w:cstheme="minorBidi"/>
          <w:sz w:val="28"/>
          <w:lang w:val="uk-UA"/>
        </w:rPr>
        <w:t xml:space="preserve"> &amp; (</w:t>
      </w:r>
      <w:r>
        <w:rPr>
          <w:rFonts w:ascii="Times New Roman" w:cstheme="minorBidi"/>
          <w:sz w:val="28"/>
          <w:lang w:val="uk-UA"/>
        </w:rPr>
        <w:t>порозрядне</w:t>
      </w:r>
      <w:r>
        <w:rPr>
          <w:rFonts w:ascii="Times New Roman" w:cstheme="minorBidi"/>
          <w:sz w:val="28"/>
          <w:lang w:val="uk-UA"/>
        </w:rPr>
        <w:t xml:space="preserve"> </w:t>
      </w:r>
      <w:r>
        <w:rPr>
          <w:rFonts w:ascii="Times New Roman" w:cstheme="minorBidi"/>
          <w:sz w:val="28"/>
          <w:lang w:val="uk-UA"/>
        </w:rPr>
        <w:t>І</w:t>
      </w:r>
      <w:r>
        <w:rPr>
          <w:rFonts w:ascii="Times New Roman" w:cstheme="minorBidi"/>
          <w:sz w:val="28"/>
          <w:lang w:val="uk-UA"/>
        </w:rPr>
        <w:t xml:space="preserve">) </w:t>
      </w:r>
      <w:r>
        <w:rPr>
          <w:rFonts w:ascii="Times New Roman" w:cstheme="minorBidi"/>
          <w:sz w:val="28"/>
          <w:lang w:val="uk-UA"/>
        </w:rPr>
        <w:t>порівнює</w:t>
      </w:r>
      <w:r>
        <w:rPr>
          <w:rFonts w:ascii="Times New Roman" w:cstheme="minorBidi"/>
          <w:sz w:val="28"/>
          <w:lang w:val="uk-UA"/>
        </w:rPr>
        <w:t xml:space="preserve"> </w:t>
      </w:r>
      <w:r>
        <w:rPr>
          <w:rFonts w:ascii="Times New Roman" w:cstheme="minorBidi"/>
          <w:sz w:val="28"/>
          <w:lang w:val="uk-UA"/>
        </w:rPr>
        <w:t>послідовно</w:t>
      </w:r>
      <w:r>
        <w:rPr>
          <w:rFonts w:ascii="Times New Roman" w:cstheme="minorBidi"/>
          <w:sz w:val="28"/>
          <w:lang w:val="uk-UA"/>
        </w:rPr>
        <w:t xml:space="preserve"> </w:t>
      </w:r>
      <w:r>
        <w:rPr>
          <w:rFonts w:ascii="Times New Roman" w:cstheme="minorBidi"/>
          <w:sz w:val="28"/>
          <w:lang w:val="uk-UA"/>
        </w:rPr>
        <w:t>розряд</w:t>
      </w:r>
      <w:r>
        <w:rPr>
          <w:rFonts w:ascii="Times New Roman" w:cstheme="minorBidi"/>
          <w:sz w:val="28"/>
          <w:lang w:val="uk-UA"/>
        </w:rPr>
        <w:t xml:space="preserve"> </w:t>
      </w:r>
      <w:r>
        <w:rPr>
          <w:rFonts w:ascii="Times New Roman" w:cstheme="minorBidi"/>
          <w:sz w:val="28"/>
          <w:lang w:val="uk-UA"/>
        </w:rPr>
        <w:t>за</w:t>
      </w:r>
      <w:r>
        <w:rPr>
          <w:rFonts w:ascii="Times New Roman" w:cstheme="minorBidi"/>
          <w:sz w:val="28"/>
          <w:lang w:val="uk-UA"/>
        </w:rPr>
        <w:t xml:space="preserve"> </w:t>
      </w:r>
      <w:r>
        <w:rPr>
          <w:rFonts w:ascii="Times New Roman" w:cstheme="minorBidi"/>
          <w:sz w:val="28"/>
          <w:lang w:val="uk-UA"/>
        </w:rPr>
        <w:t>розрядом</w:t>
      </w:r>
      <w:r>
        <w:rPr>
          <w:rFonts w:ascii="Times New Roman" w:cstheme="minorBidi"/>
          <w:sz w:val="28"/>
          <w:lang w:val="uk-UA"/>
        </w:rPr>
        <w:t xml:space="preserve"> </w:t>
      </w:r>
      <w:r>
        <w:rPr>
          <w:rFonts w:ascii="Times New Roman" w:cstheme="minorBidi"/>
          <w:sz w:val="28"/>
          <w:lang w:val="uk-UA"/>
        </w:rPr>
        <w:t>два</w:t>
      </w:r>
      <w:r>
        <w:rPr>
          <w:rFonts w:ascii="Times New Roman" w:cstheme="minorBidi"/>
          <w:sz w:val="28"/>
          <w:lang w:val="uk-UA"/>
        </w:rPr>
        <w:t xml:space="preserve"> </w:t>
      </w:r>
      <w:r>
        <w:rPr>
          <w:rFonts w:ascii="Times New Roman" w:cstheme="minorBidi"/>
          <w:sz w:val="28"/>
          <w:lang w:val="uk-UA"/>
        </w:rPr>
        <w:t>операнди</w:t>
      </w:r>
      <w:r>
        <w:rPr>
          <w:rFonts w:ascii="Times New Roman" w:cstheme="minorBidi"/>
          <w:sz w:val="28"/>
          <w:lang w:val="uk-UA"/>
        </w:rPr>
        <w:t xml:space="preserve">. </w:t>
      </w:r>
      <w:r>
        <w:rPr>
          <w:rFonts w:ascii="Times New Roman" w:cstheme="minorBidi"/>
          <w:sz w:val="28"/>
          <w:lang w:val="uk-UA"/>
        </w:rPr>
        <w:t>Для</w:t>
      </w:r>
      <w:r>
        <w:rPr>
          <w:rFonts w:ascii="Times New Roman" w:cstheme="minorBidi"/>
          <w:sz w:val="28"/>
          <w:lang w:val="uk-UA"/>
        </w:rPr>
        <w:t xml:space="preserve"> </w:t>
      </w:r>
      <w:r>
        <w:rPr>
          <w:rFonts w:ascii="Times New Roman" w:cstheme="minorBidi"/>
          <w:sz w:val="28"/>
          <w:lang w:val="uk-UA"/>
        </w:rPr>
        <w:t>кожного</w:t>
      </w:r>
      <w:r>
        <w:rPr>
          <w:rFonts w:ascii="Times New Roman" w:cstheme="minorBidi"/>
          <w:sz w:val="28"/>
          <w:lang w:val="uk-UA"/>
        </w:rPr>
        <w:t xml:space="preserve"> </w:t>
      </w:r>
      <w:r>
        <w:rPr>
          <w:rFonts w:ascii="Times New Roman" w:cstheme="minorBidi"/>
          <w:sz w:val="28"/>
          <w:lang w:val="uk-UA"/>
        </w:rPr>
        <w:t>розряду</w:t>
      </w:r>
      <w:r>
        <w:rPr>
          <w:rFonts w:ascii="Times New Roman" w:cstheme="minorBidi"/>
          <w:sz w:val="28"/>
          <w:lang w:val="uk-UA"/>
        </w:rPr>
        <w:t xml:space="preserve"> </w:t>
      </w:r>
      <w:r>
        <w:rPr>
          <w:rFonts w:ascii="Times New Roman" w:cstheme="minorBidi"/>
          <w:sz w:val="28"/>
          <w:lang w:val="uk-UA"/>
        </w:rPr>
        <w:t>результат</w:t>
      </w:r>
      <w:r>
        <w:rPr>
          <w:rFonts w:ascii="Times New Roman" w:cstheme="minorBidi"/>
          <w:sz w:val="28"/>
          <w:lang w:val="uk-UA"/>
        </w:rPr>
        <w:t xml:space="preserve"> </w:t>
      </w:r>
      <w:r>
        <w:rPr>
          <w:rFonts w:ascii="Times New Roman" w:cstheme="minorBidi"/>
          <w:sz w:val="28"/>
          <w:lang w:val="uk-UA"/>
        </w:rPr>
        <w:t>рівний</w:t>
      </w:r>
      <w:r>
        <w:rPr>
          <w:rFonts w:ascii="Times New Roman" w:cstheme="minorBidi"/>
          <w:sz w:val="28"/>
          <w:lang w:val="uk-UA"/>
        </w:rPr>
        <w:t xml:space="preserve"> 1, </w:t>
      </w:r>
      <w:r>
        <w:rPr>
          <w:rFonts w:ascii="Times New Roman" w:cstheme="minorBidi"/>
          <w:sz w:val="28"/>
          <w:lang w:val="uk-UA"/>
        </w:rPr>
        <w:t>якщо</w:t>
      </w:r>
      <w:r>
        <w:rPr>
          <w:rFonts w:ascii="Times New Roman" w:cstheme="minorBidi"/>
          <w:sz w:val="28"/>
          <w:lang w:val="uk-UA"/>
        </w:rPr>
        <w:t xml:space="preserve"> </w:t>
      </w:r>
      <w:r>
        <w:rPr>
          <w:rFonts w:ascii="Times New Roman" w:cstheme="minorBidi"/>
          <w:sz w:val="28"/>
          <w:lang w:val="uk-UA"/>
        </w:rPr>
        <w:t>тільки</w:t>
      </w:r>
      <w:r>
        <w:rPr>
          <w:rFonts w:ascii="Times New Roman" w:cstheme="minorBidi"/>
          <w:sz w:val="28"/>
          <w:lang w:val="uk-UA"/>
        </w:rPr>
        <w:t xml:space="preserve"> </w:t>
      </w:r>
      <w:r>
        <w:rPr>
          <w:rFonts w:ascii="Times New Roman" w:cstheme="minorBidi"/>
          <w:sz w:val="28"/>
          <w:lang w:val="uk-UA"/>
        </w:rPr>
        <w:t>два</w:t>
      </w:r>
      <w:r>
        <w:rPr>
          <w:rFonts w:ascii="Times New Roman" w:cstheme="minorBidi"/>
          <w:sz w:val="28"/>
          <w:lang w:val="uk-UA"/>
        </w:rPr>
        <w:t xml:space="preserve"> </w:t>
      </w:r>
      <w:r>
        <w:rPr>
          <w:rFonts w:ascii="Times New Roman" w:cstheme="minorBidi"/>
          <w:sz w:val="28"/>
          <w:lang w:val="uk-UA"/>
        </w:rPr>
        <w:t>відповідних</w:t>
      </w:r>
      <w:r>
        <w:rPr>
          <w:rFonts w:ascii="Times New Roman" w:cstheme="minorBidi"/>
          <w:sz w:val="28"/>
          <w:lang w:val="uk-UA"/>
        </w:rPr>
        <w:t xml:space="preserve"> </w:t>
      </w:r>
      <w:r>
        <w:rPr>
          <w:rFonts w:ascii="Times New Roman" w:cstheme="minorBidi"/>
          <w:sz w:val="28"/>
          <w:lang w:val="uk-UA"/>
        </w:rPr>
        <w:t>розряди</w:t>
      </w:r>
      <w:r>
        <w:rPr>
          <w:rFonts w:ascii="Times New Roman" w:cstheme="minorBidi"/>
          <w:sz w:val="28"/>
          <w:lang w:val="uk-UA"/>
        </w:rPr>
        <w:t xml:space="preserve"> </w:t>
      </w:r>
      <w:r>
        <w:rPr>
          <w:rFonts w:ascii="Times New Roman" w:cstheme="minorBidi"/>
          <w:sz w:val="28"/>
          <w:lang w:val="uk-UA"/>
        </w:rPr>
        <w:t>операндів</w:t>
      </w:r>
      <w:r>
        <w:rPr>
          <w:rFonts w:ascii="Times New Roman" w:cstheme="minorBidi"/>
          <w:sz w:val="28"/>
          <w:lang w:val="uk-UA"/>
        </w:rPr>
        <w:t xml:space="preserve"> </w:t>
      </w:r>
      <w:r>
        <w:rPr>
          <w:rFonts w:ascii="Times New Roman" w:cstheme="minorBidi"/>
          <w:sz w:val="28"/>
          <w:lang w:val="uk-UA"/>
        </w:rPr>
        <w:t>рівні</w:t>
      </w:r>
      <w:r>
        <w:rPr>
          <w:rFonts w:ascii="Times New Roman" w:cstheme="minorBidi"/>
          <w:sz w:val="28"/>
          <w:lang w:val="uk-UA"/>
        </w:rPr>
        <w:t xml:space="preserve"> 1, </w:t>
      </w:r>
      <w:r>
        <w:rPr>
          <w:rFonts w:ascii="Times New Roman" w:cstheme="minorBidi"/>
          <w:sz w:val="28"/>
          <w:lang w:val="uk-UA"/>
        </w:rPr>
        <w:t>в</w:t>
      </w:r>
      <w:r>
        <w:rPr>
          <w:rFonts w:ascii="Times New Roman" w:cstheme="minorBidi"/>
          <w:sz w:val="28"/>
          <w:lang w:val="uk-UA"/>
        </w:rPr>
        <w:t xml:space="preserve"> </w:t>
      </w:r>
      <w:r>
        <w:rPr>
          <w:rFonts w:ascii="Times New Roman" w:cstheme="minorBidi"/>
          <w:sz w:val="28"/>
          <w:lang w:val="uk-UA"/>
        </w:rPr>
        <w:t>інших</w:t>
      </w:r>
      <w:r>
        <w:rPr>
          <w:rFonts w:ascii="Times New Roman" w:cstheme="minorBidi"/>
          <w:sz w:val="28"/>
          <w:lang w:val="uk-UA"/>
        </w:rPr>
        <w:t xml:space="preserve"> </w:t>
      </w:r>
      <w:r>
        <w:rPr>
          <w:rFonts w:ascii="Times New Roman" w:cstheme="minorBidi"/>
          <w:sz w:val="28"/>
          <w:lang w:val="uk-UA"/>
        </w:rPr>
        <w:t>випадках</w:t>
      </w:r>
      <w:r>
        <w:rPr>
          <w:rFonts w:ascii="Times New Roman" w:cstheme="minorBidi"/>
          <w:sz w:val="28"/>
          <w:lang w:val="uk-UA"/>
        </w:rPr>
        <w:t xml:space="preserve"> </w:t>
      </w:r>
      <w:r>
        <w:rPr>
          <w:rFonts w:ascii="Times New Roman" w:cstheme="minorBidi"/>
          <w:sz w:val="28"/>
          <w:lang w:val="uk-UA"/>
        </w:rPr>
        <w:t>результат</w:t>
      </w:r>
      <w:r>
        <w:rPr>
          <w:rFonts w:ascii="Times New Roman" w:cstheme="minorBidi"/>
          <w:sz w:val="28"/>
          <w:lang w:val="uk-UA"/>
        </w:rPr>
        <w:t xml:space="preserve"> 0.</w:t>
      </w:r>
    </w:p>
    <w:p w14:paraId="7605A184" w14:textId="77777777" w:rsidR="008D1CA6" w:rsidRPr="00CC58E1" w:rsidRDefault="008D1CA6" w:rsidP="00E64A59">
      <w:pPr>
        <w:jc w:val="both"/>
        <w:rPr>
          <w:rFonts w:cstheme="minorBidi"/>
          <w:lang w:val="ru-RU"/>
        </w:rPr>
      </w:pPr>
      <w:r>
        <w:rPr>
          <w:rFonts w:ascii="Times New Roman" w:cstheme="minorBidi"/>
          <w:i/>
          <w:sz w:val="28"/>
          <w:lang w:val="uk-UA"/>
        </w:rPr>
        <w:t>Приклад</w:t>
      </w:r>
      <w:r>
        <w:rPr>
          <w:rFonts w:ascii="Times New Roman" w:cstheme="minorBidi"/>
          <w:sz w:val="28"/>
          <w:lang w:val="uk-UA"/>
        </w:rPr>
        <w:t>: (0</w:t>
      </w:r>
      <w:r>
        <w:rPr>
          <w:rFonts w:ascii="Times New Roman" w:cstheme="minorBidi"/>
          <w:sz w:val="28"/>
        </w:rPr>
        <w:t>x</w:t>
      </w:r>
      <w:r>
        <w:rPr>
          <w:rFonts w:ascii="Times New Roman" w:cstheme="minorBidi"/>
          <w:sz w:val="28"/>
          <w:lang w:val="ru-RU"/>
        </w:rPr>
        <w:t>93</w:t>
      </w:r>
      <w:r>
        <w:rPr>
          <w:rFonts w:ascii="Times New Roman" w:cstheme="minorBidi"/>
          <w:sz w:val="28"/>
          <w:lang w:val="uk-UA"/>
        </w:rPr>
        <w:t>)</w:t>
      </w:r>
      <w:r>
        <w:rPr>
          <w:rFonts w:ascii="Times New Roman" w:cstheme="minorBidi"/>
          <w:sz w:val="28"/>
          <w:lang w:val="ru-RU"/>
        </w:rPr>
        <w:t>&amp;(0</w:t>
      </w:r>
      <w:r>
        <w:rPr>
          <w:rFonts w:ascii="Times New Roman" w:cstheme="minorBidi"/>
          <w:sz w:val="28"/>
        </w:rPr>
        <w:t>x</w:t>
      </w:r>
      <w:r>
        <w:rPr>
          <w:rFonts w:ascii="Times New Roman" w:cstheme="minorBidi"/>
          <w:sz w:val="28"/>
          <w:lang w:val="ru-RU"/>
        </w:rPr>
        <w:t>3</w:t>
      </w:r>
      <w:r>
        <w:rPr>
          <w:rFonts w:ascii="Times New Roman" w:cstheme="minorBidi"/>
          <w:sz w:val="28"/>
        </w:rPr>
        <w:t>D</w:t>
      </w:r>
      <w:r>
        <w:rPr>
          <w:rFonts w:ascii="Times New Roman" w:cstheme="minorBidi"/>
          <w:sz w:val="28"/>
          <w:lang w:val="ru-RU"/>
        </w:rPr>
        <w:t>)=(0</w:t>
      </w:r>
      <w:r>
        <w:rPr>
          <w:rFonts w:ascii="Times New Roman" w:cstheme="minorBidi"/>
          <w:sz w:val="28"/>
        </w:rPr>
        <w:t>x</w:t>
      </w:r>
      <w:r>
        <w:rPr>
          <w:rFonts w:ascii="Times New Roman" w:cstheme="minorBidi"/>
          <w:sz w:val="28"/>
          <w:lang w:val="ru-RU"/>
        </w:rPr>
        <w:t>11)</w:t>
      </w:r>
      <w:r>
        <w:rPr>
          <w:rFonts w:ascii="Times New Roman" w:cstheme="minorBidi"/>
          <w:sz w:val="28"/>
          <w:lang w:val="uk-UA"/>
        </w:rPr>
        <w:t xml:space="preserve"> </w:t>
      </w:r>
      <w:proofErr w:type="spellStart"/>
      <w:r>
        <w:rPr>
          <w:rFonts w:ascii="Times New Roman" w:cstheme="minorBidi"/>
          <w:sz w:val="28"/>
          <w:lang w:val="ru-RU"/>
        </w:rPr>
        <w:t>тобто</w:t>
      </w:r>
      <w:proofErr w:type="spellEnd"/>
      <w:r>
        <w:rPr>
          <w:rFonts w:ascii="Times New Roman" w:cstheme="minorBidi"/>
          <w:sz w:val="28"/>
          <w:lang w:val="uk-UA"/>
        </w:rPr>
        <w:t xml:space="preserve"> (10010011) &amp; (00111101) == (00010001)</w:t>
      </w:r>
    </w:p>
    <w:p w14:paraId="51123618" w14:textId="77777777" w:rsidR="008D1CA6" w:rsidRPr="00CC58E1" w:rsidRDefault="008D1CA6" w:rsidP="00E64A59">
      <w:pPr>
        <w:jc w:val="both"/>
        <w:rPr>
          <w:rFonts w:cstheme="minorBidi"/>
          <w:lang w:val="ru-RU"/>
        </w:rPr>
      </w:pPr>
      <w:r>
        <w:rPr>
          <w:rFonts w:ascii="Times New Roman" w:cstheme="minorBidi"/>
          <w:sz w:val="28"/>
          <w:lang w:val="uk-UA"/>
        </w:rPr>
        <w:t xml:space="preserve">- </w:t>
      </w:r>
      <w:r>
        <w:rPr>
          <w:rFonts w:ascii="Times New Roman" w:cstheme="minorBidi"/>
          <w:sz w:val="28"/>
          <w:lang w:val="uk-UA"/>
        </w:rPr>
        <w:t>Порозрядна</w:t>
      </w:r>
      <w:r>
        <w:rPr>
          <w:rFonts w:ascii="Times New Roman" w:cstheme="minorBidi"/>
          <w:sz w:val="28"/>
          <w:lang w:val="uk-UA"/>
        </w:rPr>
        <w:t xml:space="preserve"> </w:t>
      </w:r>
      <w:r>
        <w:rPr>
          <w:rFonts w:ascii="Times New Roman" w:cstheme="minorBidi"/>
          <w:sz w:val="28"/>
          <w:lang w:val="uk-UA"/>
        </w:rPr>
        <w:t>диз</w:t>
      </w:r>
      <w:r>
        <w:rPr>
          <w:rFonts w:ascii="Times New Roman" w:cstheme="minorBidi"/>
          <w:sz w:val="28"/>
          <w:lang w:val="uk-UA"/>
        </w:rPr>
        <w:t>'</w:t>
      </w:r>
      <w:r>
        <w:rPr>
          <w:rFonts w:ascii="Times New Roman" w:cstheme="minorBidi"/>
          <w:sz w:val="28"/>
          <w:lang w:val="uk-UA"/>
        </w:rPr>
        <w:t>юнкція</w:t>
      </w:r>
      <w:r>
        <w:rPr>
          <w:rFonts w:ascii="Times New Roman" w:cstheme="minorBidi"/>
          <w:sz w:val="28"/>
          <w:lang w:val="uk-UA"/>
        </w:rPr>
        <w:t xml:space="preserve"> | (</w:t>
      </w:r>
      <w:r>
        <w:rPr>
          <w:rFonts w:ascii="Times New Roman" w:cstheme="minorBidi"/>
          <w:sz w:val="28"/>
          <w:lang w:val="uk-UA"/>
        </w:rPr>
        <w:t>порозрядне</w:t>
      </w:r>
      <w:r>
        <w:rPr>
          <w:rFonts w:ascii="Times New Roman" w:cstheme="minorBidi"/>
          <w:sz w:val="28"/>
          <w:lang w:val="uk-UA"/>
        </w:rPr>
        <w:t xml:space="preserve"> </w:t>
      </w:r>
      <w:r>
        <w:rPr>
          <w:rFonts w:ascii="Times New Roman" w:cstheme="minorBidi"/>
          <w:sz w:val="28"/>
          <w:lang w:val="uk-UA"/>
        </w:rPr>
        <w:t>АБО</w:t>
      </w:r>
      <w:r>
        <w:rPr>
          <w:rFonts w:ascii="Times New Roman" w:cstheme="minorBidi"/>
          <w:sz w:val="28"/>
          <w:lang w:val="uk-UA"/>
        </w:rPr>
        <w:t xml:space="preserve">) </w:t>
      </w:r>
      <w:r>
        <w:rPr>
          <w:rFonts w:ascii="Times New Roman" w:cstheme="minorBidi"/>
          <w:sz w:val="28"/>
          <w:lang w:val="uk-UA"/>
        </w:rPr>
        <w:t>порівнює</w:t>
      </w:r>
      <w:r>
        <w:rPr>
          <w:rFonts w:ascii="Times New Roman" w:cstheme="minorBidi"/>
          <w:sz w:val="28"/>
          <w:lang w:val="uk-UA"/>
        </w:rPr>
        <w:t xml:space="preserve"> </w:t>
      </w:r>
      <w:r>
        <w:rPr>
          <w:rFonts w:ascii="Times New Roman" w:cstheme="minorBidi"/>
          <w:sz w:val="28"/>
          <w:lang w:val="uk-UA"/>
        </w:rPr>
        <w:t>послідовно</w:t>
      </w:r>
      <w:r>
        <w:rPr>
          <w:rFonts w:ascii="Times New Roman" w:cstheme="minorBidi"/>
          <w:sz w:val="28"/>
          <w:lang w:val="uk-UA"/>
        </w:rPr>
        <w:t xml:space="preserve"> </w:t>
      </w:r>
      <w:r>
        <w:rPr>
          <w:rFonts w:ascii="Times New Roman" w:cstheme="minorBidi"/>
          <w:sz w:val="28"/>
          <w:lang w:val="uk-UA"/>
        </w:rPr>
        <w:t>розряд</w:t>
      </w:r>
      <w:r>
        <w:rPr>
          <w:rFonts w:ascii="Times New Roman" w:cstheme="minorBidi"/>
          <w:sz w:val="28"/>
          <w:lang w:val="uk-UA"/>
        </w:rPr>
        <w:t xml:space="preserve"> </w:t>
      </w:r>
      <w:r>
        <w:rPr>
          <w:rFonts w:ascii="Times New Roman" w:cstheme="minorBidi"/>
          <w:sz w:val="28"/>
          <w:lang w:val="uk-UA"/>
        </w:rPr>
        <w:t>за</w:t>
      </w:r>
      <w:r>
        <w:rPr>
          <w:rFonts w:ascii="Times New Roman" w:cstheme="minorBidi"/>
          <w:sz w:val="28"/>
          <w:lang w:val="uk-UA"/>
        </w:rPr>
        <w:t xml:space="preserve"> </w:t>
      </w:r>
      <w:r>
        <w:rPr>
          <w:rFonts w:ascii="Times New Roman" w:cstheme="minorBidi"/>
          <w:sz w:val="28"/>
          <w:lang w:val="uk-UA"/>
        </w:rPr>
        <w:t>розрядом</w:t>
      </w:r>
      <w:r>
        <w:rPr>
          <w:rFonts w:ascii="Times New Roman" w:cstheme="minorBidi"/>
          <w:sz w:val="28"/>
          <w:lang w:val="uk-UA"/>
        </w:rPr>
        <w:t xml:space="preserve"> </w:t>
      </w:r>
      <w:r>
        <w:rPr>
          <w:rFonts w:ascii="Times New Roman" w:cstheme="minorBidi"/>
          <w:sz w:val="28"/>
          <w:lang w:val="uk-UA"/>
        </w:rPr>
        <w:t>два</w:t>
      </w:r>
      <w:r>
        <w:rPr>
          <w:rFonts w:ascii="Times New Roman" w:cstheme="minorBidi"/>
          <w:sz w:val="28"/>
          <w:lang w:val="uk-UA"/>
        </w:rPr>
        <w:t xml:space="preserve"> </w:t>
      </w:r>
      <w:r>
        <w:rPr>
          <w:rFonts w:ascii="Times New Roman" w:cstheme="minorBidi"/>
          <w:sz w:val="28"/>
          <w:lang w:val="uk-UA"/>
        </w:rPr>
        <w:t>операнди</w:t>
      </w:r>
      <w:r>
        <w:rPr>
          <w:rFonts w:ascii="Times New Roman" w:cstheme="minorBidi"/>
          <w:sz w:val="28"/>
          <w:lang w:val="uk-UA"/>
        </w:rPr>
        <w:t xml:space="preserve">. </w:t>
      </w:r>
      <w:r>
        <w:rPr>
          <w:rFonts w:ascii="Times New Roman" w:cstheme="minorBidi"/>
          <w:sz w:val="28"/>
          <w:lang w:val="uk-UA"/>
        </w:rPr>
        <w:t>Для</w:t>
      </w:r>
      <w:r>
        <w:rPr>
          <w:rFonts w:ascii="Times New Roman" w:cstheme="minorBidi"/>
          <w:sz w:val="28"/>
          <w:lang w:val="uk-UA"/>
        </w:rPr>
        <w:t xml:space="preserve"> </w:t>
      </w:r>
      <w:r>
        <w:rPr>
          <w:rFonts w:ascii="Times New Roman" w:cstheme="minorBidi"/>
          <w:sz w:val="28"/>
          <w:lang w:val="uk-UA"/>
        </w:rPr>
        <w:t>кожного</w:t>
      </w:r>
      <w:r>
        <w:rPr>
          <w:rFonts w:ascii="Times New Roman" w:cstheme="minorBidi"/>
          <w:sz w:val="28"/>
          <w:lang w:val="uk-UA"/>
        </w:rPr>
        <w:t xml:space="preserve"> </w:t>
      </w:r>
      <w:r>
        <w:rPr>
          <w:rFonts w:ascii="Times New Roman" w:cstheme="minorBidi"/>
          <w:sz w:val="28"/>
          <w:lang w:val="uk-UA"/>
        </w:rPr>
        <w:t>розряду</w:t>
      </w:r>
      <w:r>
        <w:rPr>
          <w:rFonts w:ascii="Times New Roman" w:cstheme="minorBidi"/>
          <w:sz w:val="28"/>
          <w:lang w:val="uk-UA"/>
        </w:rPr>
        <w:t xml:space="preserve"> </w:t>
      </w:r>
      <w:r>
        <w:rPr>
          <w:rFonts w:ascii="Times New Roman" w:cstheme="minorBidi"/>
          <w:sz w:val="28"/>
          <w:lang w:val="uk-UA"/>
        </w:rPr>
        <w:t>результат</w:t>
      </w:r>
      <w:r>
        <w:rPr>
          <w:rFonts w:ascii="Times New Roman" w:cstheme="minorBidi"/>
          <w:sz w:val="28"/>
          <w:lang w:val="uk-UA"/>
        </w:rPr>
        <w:t xml:space="preserve"> </w:t>
      </w:r>
      <w:r>
        <w:rPr>
          <w:rFonts w:ascii="Times New Roman" w:cstheme="minorBidi"/>
          <w:sz w:val="28"/>
          <w:lang w:val="uk-UA"/>
        </w:rPr>
        <w:t>рівний</w:t>
      </w:r>
      <w:r>
        <w:rPr>
          <w:rFonts w:ascii="Times New Roman" w:cstheme="minorBidi"/>
          <w:sz w:val="28"/>
          <w:lang w:val="uk-UA"/>
        </w:rPr>
        <w:t xml:space="preserve"> 1, </w:t>
      </w:r>
      <w:r>
        <w:rPr>
          <w:rFonts w:ascii="Times New Roman" w:cstheme="minorBidi"/>
          <w:sz w:val="28"/>
          <w:lang w:val="uk-UA"/>
        </w:rPr>
        <w:t>якщо</w:t>
      </w:r>
      <w:r>
        <w:rPr>
          <w:rFonts w:ascii="Times New Roman" w:cstheme="minorBidi"/>
          <w:sz w:val="28"/>
          <w:lang w:val="uk-UA"/>
        </w:rPr>
        <w:t xml:space="preserve"> </w:t>
      </w:r>
      <w:r>
        <w:rPr>
          <w:rFonts w:ascii="Times New Roman" w:cstheme="minorBidi"/>
          <w:sz w:val="28"/>
          <w:lang w:val="uk-UA"/>
        </w:rPr>
        <w:t>хоча</w:t>
      </w:r>
      <w:r>
        <w:rPr>
          <w:rFonts w:ascii="Times New Roman" w:cstheme="minorBidi"/>
          <w:sz w:val="28"/>
          <w:lang w:val="uk-UA"/>
        </w:rPr>
        <w:t xml:space="preserve"> </w:t>
      </w:r>
      <w:r>
        <w:rPr>
          <w:rFonts w:ascii="Times New Roman" w:cstheme="minorBidi"/>
          <w:sz w:val="28"/>
          <w:lang w:val="uk-UA"/>
        </w:rPr>
        <w:t>б</w:t>
      </w:r>
      <w:r>
        <w:rPr>
          <w:rFonts w:ascii="Times New Roman" w:cstheme="minorBidi"/>
          <w:sz w:val="28"/>
          <w:lang w:val="uk-UA"/>
        </w:rPr>
        <w:t xml:space="preserve"> </w:t>
      </w:r>
      <w:r>
        <w:rPr>
          <w:rFonts w:ascii="Times New Roman" w:cstheme="minorBidi"/>
          <w:sz w:val="28"/>
          <w:lang w:val="uk-UA"/>
        </w:rPr>
        <w:t>один</w:t>
      </w:r>
      <w:r>
        <w:rPr>
          <w:rFonts w:ascii="Times New Roman" w:cstheme="minorBidi"/>
          <w:sz w:val="28"/>
          <w:lang w:val="uk-UA"/>
        </w:rPr>
        <w:t xml:space="preserve"> </w:t>
      </w:r>
      <w:r>
        <w:rPr>
          <w:rFonts w:ascii="Times New Roman" w:cstheme="minorBidi"/>
          <w:sz w:val="28"/>
          <w:lang w:val="uk-UA"/>
        </w:rPr>
        <w:t>з</w:t>
      </w:r>
      <w:r>
        <w:rPr>
          <w:rFonts w:ascii="Times New Roman" w:cstheme="minorBidi"/>
          <w:sz w:val="28"/>
          <w:lang w:val="uk-UA"/>
        </w:rPr>
        <w:t xml:space="preserve"> </w:t>
      </w:r>
      <w:r>
        <w:rPr>
          <w:rFonts w:ascii="Times New Roman" w:cstheme="minorBidi"/>
          <w:sz w:val="28"/>
          <w:lang w:val="uk-UA"/>
        </w:rPr>
        <w:t>відповідних</w:t>
      </w:r>
      <w:r>
        <w:rPr>
          <w:rFonts w:ascii="Times New Roman" w:cstheme="minorBidi"/>
          <w:sz w:val="28"/>
          <w:lang w:val="uk-UA"/>
        </w:rPr>
        <w:t xml:space="preserve"> </w:t>
      </w:r>
      <w:r>
        <w:rPr>
          <w:rFonts w:ascii="Times New Roman" w:cstheme="minorBidi"/>
          <w:sz w:val="28"/>
          <w:lang w:val="uk-UA"/>
        </w:rPr>
        <w:t>розрядів</w:t>
      </w:r>
      <w:r>
        <w:rPr>
          <w:rFonts w:ascii="Times New Roman" w:cstheme="minorBidi"/>
          <w:sz w:val="28"/>
          <w:lang w:val="uk-UA"/>
        </w:rPr>
        <w:t xml:space="preserve"> </w:t>
      </w:r>
      <w:r>
        <w:rPr>
          <w:rFonts w:ascii="Times New Roman" w:cstheme="minorBidi"/>
          <w:sz w:val="28"/>
          <w:lang w:val="uk-UA"/>
        </w:rPr>
        <w:t>рівний</w:t>
      </w:r>
      <w:r>
        <w:rPr>
          <w:rFonts w:ascii="Times New Roman" w:cstheme="minorBidi"/>
          <w:sz w:val="28"/>
          <w:lang w:val="uk-UA"/>
        </w:rPr>
        <w:t xml:space="preserve"> 1.</w:t>
      </w:r>
    </w:p>
    <w:p w14:paraId="42B21B59" w14:textId="77777777" w:rsidR="008D1CA6" w:rsidRPr="00CC58E1" w:rsidRDefault="008D1CA6" w:rsidP="00E64A59">
      <w:pPr>
        <w:jc w:val="both"/>
        <w:rPr>
          <w:rFonts w:cstheme="minorBidi"/>
          <w:lang w:val="ru-RU"/>
        </w:rPr>
      </w:pPr>
      <w:r>
        <w:rPr>
          <w:rFonts w:ascii="Times New Roman" w:cstheme="minorBidi"/>
          <w:i/>
          <w:sz w:val="28"/>
          <w:lang w:val="uk-UA"/>
        </w:rPr>
        <w:t>Приклад</w:t>
      </w:r>
      <w:r>
        <w:rPr>
          <w:rFonts w:ascii="Times New Roman" w:cstheme="minorBidi"/>
          <w:sz w:val="28"/>
          <w:lang w:val="uk-UA"/>
        </w:rPr>
        <w:t>: (0</w:t>
      </w:r>
      <w:r>
        <w:rPr>
          <w:rFonts w:ascii="Times New Roman" w:cstheme="minorBidi"/>
          <w:sz w:val="28"/>
        </w:rPr>
        <w:t>x</w:t>
      </w:r>
      <w:r>
        <w:rPr>
          <w:rFonts w:ascii="Times New Roman" w:cstheme="minorBidi"/>
          <w:sz w:val="28"/>
          <w:lang w:val="uk-UA"/>
        </w:rPr>
        <w:t>93)|(0</w:t>
      </w:r>
      <w:r>
        <w:rPr>
          <w:rFonts w:ascii="Times New Roman" w:cstheme="minorBidi"/>
          <w:sz w:val="28"/>
        </w:rPr>
        <w:t>x</w:t>
      </w:r>
      <w:r>
        <w:rPr>
          <w:rFonts w:ascii="Times New Roman" w:cstheme="minorBidi"/>
          <w:sz w:val="28"/>
          <w:lang w:val="uk-UA"/>
        </w:rPr>
        <w:t>3</w:t>
      </w:r>
      <w:r>
        <w:rPr>
          <w:rFonts w:ascii="Times New Roman" w:cstheme="minorBidi"/>
          <w:sz w:val="28"/>
        </w:rPr>
        <w:t>D</w:t>
      </w:r>
      <w:r>
        <w:rPr>
          <w:rFonts w:ascii="Times New Roman" w:cstheme="minorBidi"/>
          <w:sz w:val="28"/>
          <w:lang w:val="uk-UA"/>
        </w:rPr>
        <w:t>)=(0</w:t>
      </w:r>
      <w:proofErr w:type="spellStart"/>
      <w:r>
        <w:rPr>
          <w:rFonts w:ascii="Times New Roman" w:cstheme="minorBidi"/>
          <w:sz w:val="28"/>
        </w:rPr>
        <w:t>xBF</w:t>
      </w:r>
      <w:proofErr w:type="spellEnd"/>
      <w:r>
        <w:rPr>
          <w:rFonts w:ascii="Times New Roman" w:cstheme="minorBidi"/>
          <w:sz w:val="28"/>
          <w:lang w:val="uk-UA"/>
        </w:rPr>
        <w:t xml:space="preserve">) </w:t>
      </w:r>
      <w:r>
        <w:rPr>
          <w:rFonts w:ascii="Times New Roman" w:cstheme="minorBidi"/>
          <w:sz w:val="28"/>
          <w:lang w:val="uk-UA"/>
        </w:rPr>
        <w:t>тобто</w:t>
      </w:r>
      <w:r>
        <w:rPr>
          <w:rFonts w:ascii="Times New Roman" w:cstheme="minorBidi"/>
          <w:sz w:val="28"/>
          <w:lang w:val="uk-UA"/>
        </w:rPr>
        <w:t xml:space="preserve"> (10010011) | (00111101) == (10111111)</w:t>
      </w:r>
    </w:p>
    <w:p w14:paraId="45CFFD00" w14:textId="77777777" w:rsidR="008D1CA6" w:rsidRPr="00CC58E1" w:rsidRDefault="008D1CA6" w:rsidP="00E64A59">
      <w:pPr>
        <w:jc w:val="both"/>
        <w:rPr>
          <w:rFonts w:cstheme="minorBidi"/>
          <w:lang w:val="ru-RU"/>
        </w:rPr>
      </w:pPr>
      <w:r>
        <w:rPr>
          <w:rFonts w:ascii="Times New Roman" w:cstheme="minorBidi"/>
          <w:sz w:val="28"/>
          <w:lang w:val="uk-UA"/>
        </w:rPr>
        <w:t xml:space="preserve">- </w:t>
      </w:r>
      <w:r>
        <w:rPr>
          <w:rFonts w:ascii="Times New Roman" w:cstheme="minorBidi"/>
          <w:sz w:val="28"/>
          <w:lang w:val="uk-UA"/>
        </w:rPr>
        <w:t>Побітове</w:t>
      </w:r>
      <w:r>
        <w:rPr>
          <w:rFonts w:ascii="Times New Roman" w:cstheme="minorBidi"/>
          <w:sz w:val="28"/>
          <w:lang w:val="uk-UA"/>
        </w:rPr>
        <w:t xml:space="preserve"> </w:t>
      </w:r>
      <w:r>
        <w:rPr>
          <w:rFonts w:ascii="Times New Roman" w:cstheme="minorBidi"/>
          <w:sz w:val="28"/>
          <w:lang w:val="uk-UA"/>
        </w:rPr>
        <w:t>додавання</w:t>
      </w:r>
      <w:r>
        <w:rPr>
          <w:rFonts w:ascii="Times New Roman" w:cstheme="minorBidi"/>
          <w:sz w:val="28"/>
          <w:lang w:val="uk-UA"/>
        </w:rPr>
        <w:t xml:space="preserve"> </w:t>
      </w:r>
      <w:r>
        <w:rPr>
          <w:rFonts w:ascii="Times New Roman" w:cstheme="minorBidi"/>
          <w:sz w:val="28"/>
          <w:lang w:val="uk-UA"/>
        </w:rPr>
        <w:t>за</w:t>
      </w:r>
      <w:r>
        <w:rPr>
          <w:rFonts w:ascii="Times New Roman" w:cstheme="minorBidi"/>
          <w:sz w:val="28"/>
          <w:lang w:val="uk-UA"/>
        </w:rPr>
        <w:t xml:space="preserve"> </w:t>
      </w:r>
      <w:r>
        <w:rPr>
          <w:rFonts w:ascii="Times New Roman" w:cstheme="minorBidi"/>
          <w:sz w:val="28"/>
          <w:lang w:val="uk-UA"/>
        </w:rPr>
        <w:t>модулем</w:t>
      </w:r>
      <w:r>
        <w:rPr>
          <w:rFonts w:ascii="Times New Roman" w:cstheme="minorBidi"/>
          <w:sz w:val="28"/>
          <w:lang w:val="uk-UA"/>
        </w:rPr>
        <w:t xml:space="preserve"> 2 </w:t>
      </w:r>
      <w:r>
        <w:rPr>
          <w:rFonts w:ascii="Times New Roman" w:cstheme="minorBidi"/>
          <w:sz w:val="28"/>
          <w:lang w:val="uk-UA"/>
        </w:rPr>
        <w:t>порівнює</w:t>
      </w:r>
      <w:r>
        <w:rPr>
          <w:rFonts w:ascii="Times New Roman" w:cstheme="minorBidi"/>
          <w:sz w:val="28"/>
          <w:lang w:val="uk-UA"/>
        </w:rPr>
        <w:t xml:space="preserve"> </w:t>
      </w:r>
      <w:r>
        <w:rPr>
          <w:rFonts w:ascii="Times New Roman" w:cstheme="minorBidi"/>
          <w:sz w:val="28"/>
          <w:lang w:val="uk-UA"/>
        </w:rPr>
        <w:t>послідовно</w:t>
      </w:r>
      <w:r>
        <w:rPr>
          <w:rFonts w:ascii="Times New Roman" w:cstheme="minorBidi"/>
          <w:sz w:val="28"/>
          <w:lang w:val="uk-UA"/>
        </w:rPr>
        <w:t xml:space="preserve"> </w:t>
      </w:r>
      <w:r>
        <w:rPr>
          <w:rFonts w:ascii="Times New Roman" w:cstheme="minorBidi"/>
          <w:sz w:val="28"/>
          <w:lang w:val="uk-UA"/>
        </w:rPr>
        <w:t>розряд</w:t>
      </w:r>
      <w:r>
        <w:rPr>
          <w:rFonts w:ascii="Times New Roman" w:cstheme="minorBidi"/>
          <w:sz w:val="28"/>
          <w:lang w:val="uk-UA"/>
        </w:rPr>
        <w:t xml:space="preserve"> </w:t>
      </w:r>
      <w:r>
        <w:rPr>
          <w:rFonts w:ascii="Times New Roman" w:cstheme="minorBidi"/>
          <w:sz w:val="28"/>
          <w:lang w:val="uk-UA"/>
        </w:rPr>
        <w:t>за</w:t>
      </w:r>
      <w:r>
        <w:rPr>
          <w:rFonts w:ascii="Times New Roman" w:cstheme="minorBidi"/>
          <w:sz w:val="28"/>
          <w:lang w:val="uk-UA"/>
        </w:rPr>
        <w:t xml:space="preserve"> </w:t>
      </w:r>
      <w:r>
        <w:rPr>
          <w:rFonts w:ascii="Times New Roman" w:cstheme="minorBidi"/>
          <w:sz w:val="28"/>
          <w:lang w:val="uk-UA"/>
        </w:rPr>
        <w:t>розрядом</w:t>
      </w:r>
      <w:r>
        <w:rPr>
          <w:rFonts w:ascii="Times New Roman" w:cstheme="minorBidi"/>
          <w:sz w:val="28"/>
          <w:lang w:val="uk-UA"/>
        </w:rPr>
        <w:t xml:space="preserve"> </w:t>
      </w:r>
      <w:r>
        <w:rPr>
          <w:rFonts w:ascii="Times New Roman" w:cstheme="minorBidi"/>
          <w:sz w:val="28"/>
          <w:lang w:val="uk-UA"/>
        </w:rPr>
        <w:t>два</w:t>
      </w:r>
      <w:r>
        <w:rPr>
          <w:rFonts w:ascii="Times New Roman" w:cstheme="minorBidi"/>
          <w:sz w:val="28"/>
          <w:lang w:val="uk-UA"/>
        </w:rPr>
        <w:t xml:space="preserve"> </w:t>
      </w:r>
      <w:r>
        <w:rPr>
          <w:rFonts w:ascii="Times New Roman" w:cstheme="minorBidi"/>
          <w:sz w:val="28"/>
          <w:lang w:val="uk-UA"/>
        </w:rPr>
        <w:t>операнди</w:t>
      </w:r>
      <w:r>
        <w:rPr>
          <w:rFonts w:ascii="Times New Roman" w:cstheme="minorBidi"/>
          <w:sz w:val="28"/>
          <w:lang w:val="uk-UA"/>
        </w:rPr>
        <w:t xml:space="preserve">. </w:t>
      </w:r>
      <w:r>
        <w:rPr>
          <w:rFonts w:ascii="Times New Roman" w:cstheme="minorBidi"/>
          <w:sz w:val="28"/>
          <w:lang w:val="uk-UA"/>
        </w:rPr>
        <w:t>Для</w:t>
      </w:r>
      <w:r>
        <w:rPr>
          <w:rFonts w:ascii="Times New Roman" w:cstheme="minorBidi"/>
          <w:sz w:val="28"/>
          <w:lang w:val="uk-UA"/>
        </w:rPr>
        <w:t xml:space="preserve"> </w:t>
      </w:r>
      <w:r>
        <w:rPr>
          <w:rFonts w:ascii="Times New Roman" w:cstheme="minorBidi"/>
          <w:sz w:val="28"/>
          <w:lang w:val="uk-UA"/>
        </w:rPr>
        <w:t>кожного</w:t>
      </w:r>
      <w:r>
        <w:rPr>
          <w:rFonts w:ascii="Times New Roman" w:cstheme="minorBidi"/>
          <w:sz w:val="28"/>
          <w:lang w:val="uk-UA"/>
        </w:rPr>
        <w:t xml:space="preserve"> </w:t>
      </w:r>
      <w:r>
        <w:rPr>
          <w:rFonts w:ascii="Times New Roman" w:cstheme="minorBidi"/>
          <w:sz w:val="28"/>
          <w:lang w:val="uk-UA"/>
        </w:rPr>
        <w:t>розряду</w:t>
      </w:r>
      <w:r>
        <w:rPr>
          <w:rFonts w:ascii="Times New Roman" w:cstheme="minorBidi"/>
          <w:sz w:val="28"/>
          <w:lang w:val="uk-UA"/>
        </w:rPr>
        <w:t xml:space="preserve"> </w:t>
      </w:r>
      <w:r>
        <w:rPr>
          <w:rFonts w:ascii="Times New Roman" w:cstheme="minorBidi"/>
          <w:sz w:val="28"/>
          <w:lang w:val="uk-UA"/>
        </w:rPr>
        <w:t>результат</w:t>
      </w:r>
      <w:r>
        <w:rPr>
          <w:rFonts w:ascii="Times New Roman" w:cstheme="minorBidi"/>
          <w:sz w:val="28"/>
          <w:lang w:val="uk-UA"/>
        </w:rPr>
        <w:t xml:space="preserve"> </w:t>
      </w:r>
      <w:r>
        <w:rPr>
          <w:rFonts w:ascii="Times New Roman" w:cstheme="minorBidi"/>
          <w:sz w:val="28"/>
          <w:lang w:val="uk-UA"/>
        </w:rPr>
        <w:t>рівний</w:t>
      </w:r>
      <w:r>
        <w:rPr>
          <w:rFonts w:ascii="Times New Roman" w:cstheme="minorBidi"/>
          <w:sz w:val="28"/>
          <w:lang w:val="uk-UA"/>
        </w:rPr>
        <w:t xml:space="preserve"> 1, </w:t>
      </w:r>
      <w:r>
        <w:rPr>
          <w:rFonts w:ascii="Times New Roman" w:cstheme="minorBidi"/>
          <w:sz w:val="28"/>
          <w:lang w:val="uk-UA"/>
        </w:rPr>
        <w:t>якщо</w:t>
      </w:r>
      <w:r>
        <w:rPr>
          <w:rFonts w:ascii="Times New Roman" w:cstheme="minorBidi"/>
          <w:sz w:val="28"/>
          <w:lang w:val="uk-UA"/>
        </w:rPr>
        <w:t xml:space="preserve"> </w:t>
      </w:r>
      <w:r>
        <w:rPr>
          <w:rFonts w:ascii="Times New Roman" w:cstheme="minorBidi"/>
          <w:sz w:val="28"/>
          <w:lang w:val="uk-UA"/>
        </w:rPr>
        <w:t>один</w:t>
      </w:r>
      <w:r>
        <w:rPr>
          <w:rFonts w:ascii="Times New Roman" w:cstheme="minorBidi"/>
          <w:sz w:val="28"/>
          <w:lang w:val="uk-UA"/>
        </w:rPr>
        <w:t xml:space="preserve"> </w:t>
      </w:r>
      <w:r>
        <w:rPr>
          <w:rFonts w:ascii="Times New Roman" w:cstheme="minorBidi"/>
          <w:sz w:val="28"/>
          <w:lang w:val="uk-UA"/>
        </w:rPr>
        <w:t>з</w:t>
      </w:r>
      <w:r>
        <w:rPr>
          <w:rFonts w:ascii="Times New Roman" w:cstheme="minorBidi"/>
          <w:sz w:val="28"/>
          <w:lang w:val="uk-UA"/>
        </w:rPr>
        <w:t xml:space="preserve"> </w:t>
      </w:r>
      <w:r>
        <w:rPr>
          <w:rFonts w:ascii="Times New Roman" w:cstheme="minorBidi"/>
          <w:sz w:val="28"/>
          <w:lang w:val="uk-UA"/>
        </w:rPr>
        <w:t>двох</w:t>
      </w:r>
      <w:r>
        <w:rPr>
          <w:rFonts w:ascii="Times New Roman" w:cstheme="minorBidi"/>
          <w:sz w:val="28"/>
          <w:lang w:val="uk-UA"/>
        </w:rPr>
        <w:t xml:space="preserve"> (</w:t>
      </w:r>
      <w:r>
        <w:rPr>
          <w:rFonts w:ascii="Times New Roman" w:cstheme="minorBidi"/>
          <w:sz w:val="28"/>
          <w:lang w:val="uk-UA"/>
        </w:rPr>
        <w:t>але</w:t>
      </w:r>
      <w:r>
        <w:rPr>
          <w:rFonts w:ascii="Times New Roman" w:cstheme="minorBidi"/>
          <w:sz w:val="28"/>
          <w:lang w:val="uk-UA"/>
        </w:rPr>
        <w:t xml:space="preserve"> </w:t>
      </w:r>
      <w:r>
        <w:rPr>
          <w:rFonts w:ascii="Times New Roman" w:cstheme="minorBidi"/>
          <w:sz w:val="28"/>
          <w:lang w:val="uk-UA"/>
        </w:rPr>
        <w:t>не</w:t>
      </w:r>
      <w:r>
        <w:rPr>
          <w:rFonts w:ascii="Times New Roman" w:cstheme="minorBidi"/>
          <w:sz w:val="28"/>
          <w:lang w:val="uk-UA"/>
        </w:rPr>
        <w:t xml:space="preserve"> </w:t>
      </w:r>
      <w:r>
        <w:rPr>
          <w:rFonts w:ascii="Times New Roman" w:cstheme="minorBidi"/>
          <w:sz w:val="28"/>
          <w:lang w:val="uk-UA"/>
        </w:rPr>
        <w:t>обидва</w:t>
      </w:r>
      <w:r>
        <w:rPr>
          <w:rFonts w:ascii="Times New Roman" w:cstheme="minorBidi"/>
          <w:sz w:val="28"/>
          <w:lang w:val="uk-UA"/>
        </w:rPr>
        <w:t xml:space="preserve">) </w:t>
      </w:r>
      <w:r>
        <w:rPr>
          <w:rFonts w:ascii="Times New Roman" w:cstheme="minorBidi"/>
          <w:sz w:val="28"/>
          <w:lang w:val="uk-UA"/>
        </w:rPr>
        <w:t>відповідних</w:t>
      </w:r>
      <w:r>
        <w:rPr>
          <w:rFonts w:ascii="Times New Roman" w:cstheme="minorBidi"/>
          <w:sz w:val="28"/>
          <w:lang w:val="uk-UA"/>
        </w:rPr>
        <w:t xml:space="preserve"> </w:t>
      </w:r>
      <w:r>
        <w:rPr>
          <w:rFonts w:ascii="Times New Roman" w:cstheme="minorBidi"/>
          <w:sz w:val="28"/>
          <w:lang w:val="uk-UA"/>
        </w:rPr>
        <w:t>розряди</w:t>
      </w:r>
      <w:r>
        <w:rPr>
          <w:rFonts w:ascii="Times New Roman" w:cstheme="minorBidi"/>
          <w:sz w:val="28"/>
          <w:lang w:val="uk-UA"/>
        </w:rPr>
        <w:t xml:space="preserve"> </w:t>
      </w:r>
      <w:r>
        <w:rPr>
          <w:rFonts w:ascii="Times New Roman" w:cstheme="minorBidi"/>
          <w:sz w:val="28"/>
          <w:lang w:val="uk-UA"/>
        </w:rPr>
        <w:t>рівні</w:t>
      </w:r>
      <w:r>
        <w:rPr>
          <w:rFonts w:ascii="Times New Roman" w:cstheme="minorBidi"/>
          <w:sz w:val="28"/>
          <w:lang w:val="uk-UA"/>
        </w:rPr>
        <w:t xml:space="preserve"> 1.</w:t>
      </w:r>
    </w:p>
    <w:p w14:paraId="5729B068" w14:textId="77777777" w:rsidR="008D1CA6" w:rsidRPr="00CC58E1" w:rsidRDefault="008D1CA6" w:rsidP="00E64A59">
      <w:pPr>
        <w:jc w:val="both"/>
        <w:rPr>
          <w:rFonts w:cstheme="minorBidi"/>
          <w:lang w:val="ru-RU"/>
        </w:rPr>
      </w:pPr>
      <w:r>
        <w:rPr>
          <w:rFonts w:ascii="Times New Roman" w:cstheme="minorBidi"/>
          <w:i/>
          <w:sz w:val="28"/>
          <w:lang w:val="uk-UA"/>
        </w:rPr>
        <w:t>Приклад</w:t>
      </w:r>
      <w:r>
        <w:rPr>
          <w:rFonts w:ascii="Times New Roman" w:cstheme="minorBidi"/>
          <w:sz w:val="28"/>
          <w:lang w:val="uk-UA"/>
        </w:rPr>
        <w:t>: (0</w:t>
      </w:r>
      <w:r>
        <w:rPr>
          <w:rFonts w:ascii="Times New Roman" w:cstheme="minorBidi"/>
          <w:sz w:val="28"/>
        </w:rPr>
        <w:t>x</w:t>
      </w:r>
      <w:r>
        <w:rPr>
          <w:rFonts w:ascii="Times New Roman" w:cstheme="minorBidi"/>
          <w:sz w:val="28"/>
          <w:lang w:val="uk-UA"/>
        </w:rPr>
        <w:t>93)</w:t>
      </w:r>
      <w:r>
        <w:rPr>
          <w:rFonts w:ascii="Times New Roman" w:cstheme="minorBidi"/>
          <w:sz w:val="28"/>
          <w:lang w:val="ru-RU"/>
        </w:rPr>
        <w:t>^</w:t>
      </w:r>
      <w:r>
        <w:rPr>
          <w:rFonts w:ascii="Times New Roman" w:cstheme="minorBidi"/>
          <w:sz w:val="28"/>
          <w:lang w:val="uk-UA"/>
        </w:rPr>
        <w:t>(0</w:t>
      </w:r>
      <w:r>
        <w:rPr>
          <w:rFonts w:ascii="Times New Roman" w:cstheme="minorBidi"/>
          <w:sz w:val="28"/>
        </w:rPr>
        <w:t>x</w:t>
      </w:r>
      <w:r>
        <w:rPr>
          <w:rFonts w:ascii="Times New Roman" w:cstheme="minorBidi"/>
          <w:sz w:val="28"/>
          <w:lang w:val="uk-UA"/>
        </w:rPr>
        <w:t>3</w:t>
      </w:r>
      <w:r>
        <w:rPr>
          <w:rFonts w:ascii="Times New Roman" w:cstheme="minorBidi"/>
          <w:sz w:val="28"/>
        </w:rPr>
        <w:t>D</w:t>
      </w:r>
      <w:r>
        <w:rPr>
          <w:rFonts w:ascii="Times New Roman" w:cstheme="minorBidi"/>
          <w:sz w:val="28"/>
          <w:lang w:val="uk-UA"/>
        </w:rPr>
        <w:t>)=(0</w:t>
      </w:r>
      <w:proofErr w:type="spellStart"/>
      <w:r>
        <w:rPr>
          <w:rFonts w:ascii="Times New Roman" w:cstheme="minorBidi"/>
          <w:sz w:val="28"/>
        </w:rPr>
        <w:t>xAE</w:t>
      </w:r>
      <w:proofErr w:type="spellEnd"/>
      <w:r>
        <w:rPr>
          <w:rFonts w:ascii="Times New Roman" w:cstheme="minorBidi"/>
          <w:sz w:val="28"/>
          <w:lang w:val="uk-UA"/>
        </w:rPr>
        <w:t>)</w:t>
      </w:r>
      <w:r>
        <w:rPr>
          <w:rFonts w:ascii="Times New Roman" w:cstheme="minorBidi"/>
          <w:sz w:val="28"/>
          <w:lang w:val="ru-RU"/>
        </w:rPr>
        <w:t xml:space="preserve">, </w:t>
      </w:r>
      <w:proofErr w:type="spellStart"/>
      <w:r>
        <w:rPr>
          <w:rFonts w:ascii="Times New Roman" w:cstheme="minorBidi"/>
          <w:sz w:val="28"/>
          <w:lang w:val="ru-RU"/>
        </w:rPr>
        <w:t>бо</w:t>
      </w:r>
      <w:proofErr w:type="spellEnd"/>
      <w:r>
        <w:rPr>
          <w:rFonts w:ascii="Times New Roman" w:cstheme="minorBidi"/>
          <w:sz w:val="28"/>
          <w:lang w:val="uk-UA"/>
        </w:rPr>
        <w:t xml:space="preserve"> (10010011) ^ (00111101) == (10101110)</w:t>
      </w:r>
    </w:p>
    <w:p w14:paraId="75616397" w14:textId="77777777" w:rsidR="008D1CA6" w:rsidRPr="00CC58E1" w:rsidRDefault="008D1CA6" w:rsidP="00E64A59">
      <w:pPr>
        <w:jc w:val="both"/>
        <w:rPr>
          <w:rFonts w:cstheme="minorBidi"/>
          <w:lang w:val="ru-RU"/>
        </w:rPr>
      </w:pPr>
      <w:r>
        <w:rPr>
          <w:rFonts w:ascii="Times New Roman" w:cstheme="minorBidi"/>
          <w:sz w:val="28"/>
          <w:lang w:val="uk-UA"/>
        </w:rPr>
        <w:t>На</w:t>
      </w:r>
      <w:r>
        <w:rPr>
          <w:rFonts w:ascii="Times New Roman" w:cstheme="minorBidi"/>
          <w:sz w:val="28"/>
          <w:lang w:val="uk-UA"/>
        </w:rPr>
        <w:t xml:space="preserve"> </w:t>
      </w:r>
      <w:r>
        <w:rPr>
          <w:rFonts w:ascii="Times New Roman" w:cstheme="minorBidi"/>
          <w:sz w:val="28"/>
          <w:lang w:val="uk-UA"/>
        </w:rPr>
        <w:t>операції</w:t>
      </w:r>
      <w:r>
        <w:rPr>
          <w:rFonts w:ascii="Times New Roman" w:cstheme="minorBidi"/>
          <w:sz w:val="28"/>
          <w:lang w:val="uk-UA"/>
        </w:rPr>
        <w:t xml:space="preserve"> </w:t>
      </w:r>
      <w:r>
        <w:rPr>
          <w:rFonts w:ascii="Times New Roman" w:cstheme="minorBidi"/>
          <w:sz w:val="28"/>
          <w:lang w:val="uk-UA"/>
        </w:rPr>
        <w:t>побітового</w:t>
      </w:r>
      <w:r>
        <w:rPr>
          <w:rFonts w:ascii="Times New Roman" w:cstheme="minorBidi"/>
          <w:sz w:val="28"/>
          <w:lang w:val="uk-UA"/>
        </w:rPr>
        <w:t xml:space="preserve"> </w:t>
      </w:r>
      <w:r>
        <w:rPr>
          <w:rFonts w:ascii="Times New Roman" w:cstheme="minorBidi"/>
          <w:sz w:val="28"/>
          <w:lang w:val="uk-UA"/>
        </w:rPr>
        <w:t>додавання</w:t>
      </w:r>
      <w:r>
        <w:rPr>
          <w:rFonts w:ascii="Times New Roman" w:cstheme="minorBidi"/>
          <w:sz w:val="28"/>
          <w:lang w:val="uk-UA"/>
        </w:rPr>
        <w:t xml:space="preserve"> </w:t>
      </w:r>
      <w:r>
        <w:rPr>
          <w:rFonts w:ascii="Times New Roman" w:cstheme="minorBidi"/>
          <w:sz w:val="28"/>
          <w:lang w:val="uk-UA"/>
        </w:rPr>
        <w:t>за</w:t>
      </w:r>
      <w:r>
        <w:rPr>
          <w:rFonts w:ascii="Times New Roman" w:cstheme="minorBidi"/>
          <w:sz w:val="28"/>
          <w:lang w:val="uk-UA"/>
        </w:rPr>
        <w:t xml:space="preserve"> </w:t>
      </w:r>
      <w:r>
        <w:rPr>
          <w:rFonts w:ascii="Times New Roman" w:cstheme="minorBidi"/>
          <w:sz w:val="28"/>
          <w:lang w:val="uk-UA"/>
        </w:rPr>
        <w:t>модулем</w:t>
      </w:r>
      <w:r>
        <w:rPr>
          <w:rFonts w:ascii="Times New Roman" w:cstheme="minorBidi"/>
          <w:sz w:val="28"/>
          <w:lang w:val="uk-UA"/>
        </w:rPr>
        <w:t xml:space="preserve"> 2 </w:t>
      </w:r>
      <w:r>
        <w:rPr>
          <w:rFonts w:ascii="Times New Roman" w:cstheme="minorBidi"/>
          <w:sz w:val="28"/>
          <w:lang w:val="uk-UA"/>
        </w:rPr>
        <w:t>ґрунтується</w:t>
      </w:r>
      <w:r>
        <w:rPr>
          <w:rFonts w:ascii="Times New Roman" w:cstheme="minorBidi"/>
          <w:sz w:val="28"/>
          <w:lang w:val="uk-UA"/>
        </w:rPr>
        <w:t xml:space="preserve"> </w:t>
      </w:r>
      <w:r>
        <w:rPr>
          <w:rFonts w:ascii="Times New Roman" w:cstheme="minorBidi"/>
          <w:sz w:val="28"/>
          <w:lang w:val="uk-UA"/>
        </w:rPr>
        <w:t>метод</w:t>
      </w:r>
      <w:r>
        <w:rPr>
          <w:rFonts w:ascii="Times New Roman" w:cstheme="minorBidi"/>
          <w:sz w:val="28"/>
          <w:lang w:val="uk-UA"/>
        </w:rPr>
        <w:t xml:space="preserve"> </w:t>
      </w:r>
      <w:r>
        <w:rPr>
          <w:rFonts w:ascii="Times New Roman" w:cstheme="minorBidi"/>
          <w:sz w:val="28"/>
          <w:lang w:val="uk-UA"/>
        </w:rPr>
        <w:t>обміну</w:t>
      </w:r>
      <w:r>
        <w:rPr>
          <w:rFonts w:ascii="Times New Roman" w:cstheme="minorBidi"/>
          <w:sz w:val="28"/>
          <w:lang w:val="uk-UA"/>
        </w:rPr>
        <w:t xml:space="preserve"> </w:t>
      </w:r>
      <w:r>
        <w:rPr>
          <w:rFonts w:ascii="Times New Roman" w:cstheme="minorBidi"/>
          <w:sz w:val="28"/>
          <w:lang w:val="uk-UA"/>
        </w:rPr>
        <w:t>значень</w:t>
      </w:r>
      <w:r>
        <w:rPr>
          <w:rFonts w:ascii="Times New Roman" w:cstheme="minorBidi"/>
          <w:sz w:val="28"/>
          <w:lang w:val="uk-UA"/>
        </w:rPr>
        <w:t xml:space="preserve"> </w:t>
      </w:r>
      <w:r>
        <w:rPr>
          <w:rFonts w:ascii="Times New Roman" w:cstheme="minorBidi"/>
          <w:sz w:val="28"/>
          <w:lang w:val="uk-UA"/>
        </w:rPr>
        <w:t>двох</w:t>
      </w:r>
      <w:r>
        <w:rPr>
          <w:rFonts w:ascii="Times New Roman" w:cstheme="minorBidi"/>
          <w:sz w:val="28"/>
          <w:lang w:val="uk-UA"/>
        </w:rPr>
        <w:t xml:space="preserve"> </w:t>
      </w:r>
      <w:proofErr w:type="spellStart"/>
      <w:r>
        <w:rPr>
          <w:rFonts w:ascii="Times New Roman" w:cstheme="minorBidi"/>
          <w:sz w:val="28"/>
          <w:lang w:val="uk-UA"/>
        </w:rPr>
        <w:t>цілочисельних</w:t>
      </w:r>
      <w:proofErr w:type="spellEnd"/>
      <w:r>
        <w:rPr>
          <w:rFonts w:ascii="Times New Roman" w:cstheme="minorBidi"/>
          <w:sz w:val="28"/>
          <w:lang w:val="uk-UA"/>
        </w:rPr>
        <w:t xml:space="preserve"> </w:t>
      </w:r>
      <w:r>
        <w:rPr>
          <w:rFonts w:ascii="Times New Roman" w:cstheme="minorBidi"/>
          <w:sz w:val="28"/>
          <w:lang w:val="uk-UA"/>
        </w:rPr>
        <w:t>змінних</w:t>
      </w:r>
      <w:r>
        <w:rPr>
          <w:rFonts w:ascii="Times New Roman" w:cstheme="minorBidi"/>
          <w:sz w:val="28"/>
          <w:lang w:val="uk-UA"/>
        </w:rPr>
        <w:t>.</w:t>
      </w:r>
    </w:p>
    <w:p w14:paraId="34368195" w14:textId="77777777" w:rsidR="008D1CA6" w:rsidRPr="00CC58E1" w:rsidRDefault="008D1CA6" w:rsidP="00E64A59">
      <w:pPr>
        <w:jc w:val="both"/>
        <w:rPr>
          <w:rFonts w:cstheme="minorBidi"/>
          <w:lang w:val="ru-RU"/>
        </w:rPr>
      </w:pPr>
      <w:r>
        <w:rPr>
          <w:rFonts w:ascii="Times New Roman" w:cstheme="minorBidi"/>
          <w:sz w:val="28"/>
          <w:lang w:val="uk-UA"/>
        </w:rPr>
        <w:t>a^=b^=a^=b;</w:t>
      </w:r>
    </w:p>
    <w:p w14:paraId="2A15EFFF" w14:textId="77777777" w:rsidR="008D1CA6" w:rsidRPr="00CC58E1" w:rsidRDefault="008D1CA6" w:rsidP="00E64A59">
      <w:pPr>
        <w:jc w:val="both"/>
        <w:rPr>
          <w:rFonts w:cstheme="minorBidi"/>
          <w:lang w:val="ru-RU"/>
        </w:rPr>
      </w:pPr>
      <w:r>
        <w:rPr>
          <w:rFonts w:ascii="Times New Roman" w:cstheme="minorBidi"/>
          <w:sz w:val="28"/>
          <w:lang w:val="uk-UA"/>
        </w:rPr>
        <w:t>Операція</w:t>
      </w:r>
      <w:r>
        <w:rPr>
          <w:rFonts w:ascii="Times New Roman" w:cstheme="minorBidi"/>
          <w:sz w:val="28"/>
          <w:lang w:val="uk-UA"/>
        </w:rPr>
        <w:t xml:space="preserve"> </w:t>
      </w:r>
      <w:r>
        <w:rPr>
          <w:rFonts w:ascii="Times New Roman" w:cstheme="minorBidi"/>
          <w:sz w:val="28"/>
          <w:lang w:val="uk-UA"/>
        </w:rPr>
        <w:t>зсуву</w:t>
      </w:r>
      <w:r>
        <w:rPr>
          <w:rFonts w:ascii="Times New Roman" w:cstheme="minorBidi"/>
          <w:sz w:val="28"/>
          <w:lang w:val="uk-UA"/>
        </w:rPr>
        <w:t xml:space="preserve"> </w:t>
      </w:r>
      <w:r>
        <w:rPr>
          <w:rFonts w:ascii="Times New Roman" w:cstheme="minorBidi"/>
          <w:sz w:val="28"/>
          <w:lang w:val="uk-UA"/>
        </w:rPr>
        <w:t>вліво</w:t>
      </w:r>
      <w:r>
        <w:rPr>
          <w:rFonts w:ascii="Times New Roman" w:cstheme="minorBidi"/>
          <w:sz w:val="28"/>
          <w:lang w:val="uk-UA"/>
        </w:rPr>
        <w:t xml:space="preserve"> (</w:t>
      </w:r>
      <w:r>
        <w:rPr>
          <w:rFonts w:ascii="Times New Roman" w:cstheme="minorBidi"/>
          <w:sz w:val="28"/>
          <w:lang w:val="uk-UA"/>
        </w:rPr>
        <w:t>вправо</w:t>
      </w:r>
      <w:r>
        <w:rPr>
          <w:rFonts w:ascii="Times New Roman" w:cstheme="minorBidi"/>
          <w:sz w:val="28"/>
          <w:lang w:val="uk-UA"/>
        </w:rPr>
        <w:t xml:space="preserve">) </w:t>
      </w:r>
      <w:r>
        <w:rPr>
          <w:rFonts w:ascii="Times New Roman" w:cstheme="minorBidi"/>
          <w:sz w:val="28"/>
          <w:lang w:val="uk-UA"/>
        </w:rPr>
        <w:t>переміщує</w:t>
      </w:r>
      <w:r>
        <w:rPr>
          <w:rFonts w:ascii="Times New Roman" w:cstheme="minorBidi"/>
          <w:sz w:val="28"/>
          <w:lang w:val="uk-UA"/>
        </w:rPr>
        <w:t xml:space="preserve"> </w:t>
      </w:r>
      <w:r>
        <w:rPr>
          <w:rFonts w:ascii="Times New Roman" w:cstheme="minorBidi"/>
          <w:sz w:val="28"/>
          <w:lang w:val="uk-UA"/>
        </w:rPr>
        <w:t>розряди</w:t>
      </w:r>
      <w:r>
        <w:rPr>
          <w:rFonts w:ascii="Times New Roman" w:cstheme="minorBidi"/>
          <w:sz w:val="28"/>
          <w:lang w:val="uk-UA"/>
        </w:rPr>
        <w:t xml:space="preserve"> </w:t>
      </w:r>
      <w:r>
        <w:rPr>
          <w:rFonts w:ascii="Times New Roman" w:cstheme="minorBidi"/>
          <w:sz w:val="28"/>
          <w:lang w:val="uk-UA"/>
        </w:rPr>
        <w:t>першого</w:t>
      </w:r>
      <w:r>
        <w:rPr>
          <w:rFonts w:ascii="Times New Roman" w:cstheme="minorBidi"/>
          <w:sz w:val="28"/>
          <w:lang w:val="uk-UA"/>
        </w:rPr>
        <w:t xml:space="preserve"> </w:t>
      </w:r>
      <w:r>
        <w:rPr>
          <w:rFonts w:ascii="Times New Roman" w:cstheme="minorBidi"/>
          <w:sz w:val="28"/>
          <w:lang w:val="uk-UA"/>
        </w:rPr>
        <w:t>операнду</w:t>
      </w:r>
      <w:r>
        <w:rPr>
          <w:rFonts w:ascii="Times New Roman" w:cstheme="minorBidi"/>
          <w:sz w:val="28"/>
          <w:lang w:val="uk-UA"/>
        </w:rPr>
        <w:t xml:space="preserve"> </w:t>
      </w:r>
      <w:r>
        <w:rPr>
          <w:rFonts w:ascii="Times New Roman" w:cstheme="minorBidi"/>
          <w:sz w:val="28"/>
          <w:lang w:val="uk-UA"/>
        </w:rPr>
        <w:t>вліво</w:t>
      </w:r>
      <w:r>
        <w:rPr>
          <w:rFonts w:ascii="Times New Roman" w:cstheme="minorBidi"/>
          <w:sz w:val="28"/>
          <w:lang w:val="uk-UA"/>
        </w:rPr>
        <w:t xml:space="preserve"> (</w:t>
      </w:r>
      <w:r>
        <w:rPr>
          <w:rFonts w:ascii="Times New Roman" w:cstheme="minorBidi"/>
          <w:sz w:val="28"/>
          <w:lang w:val="uk-UA"/>
        </w:rPr>
        <w:t>вправо</w:t>
      </w:r>
      <w:r>
        <w:rPr>
          <w:rFonts w:ascii="Times New Roman" w:cstheme="minorBidi"/>
          <w:sz w:val="28"/>
          <w:lang w:val="uk-UA"/>
        </w:rPr>
        <w:t xml:space="preserve">) </w:t>
      </w:r>
      <w:r>
        <w:rPr>
          <w:rFonts w:ascii="Times New Roman" w:cstheme="minorBidi"/>
          <w:sz w:val="28"/>
          <w:lang w:val="uk-UA"/>
        </w:rPr>
        <w:t>на</w:t>
      </w:r>
      <w:r>
        <w:rPr>
          <w:rFonts w:ascii="Times New Roman" w:cstheme="minorBidi"/>
          <w:sz w:val="28"/>
          <w:lang w:val="uk-UA"/>
        </w:rPr>
        <w:t xml:space="preserve"> </w:t>
      </w:r>
      <w:r>
        <w:rPr>
          <w:rFonts w:ascii="Times New Roman" w:cstheme="minorBidi"/>
          <w:sz w:val="28"/>
          <w:lang w:val="uk-UA"/>
        </w:rPr>
        <w:t>число</w:t>
      </w:r>
      <w:r>
        <w:rPr>
          <w:rFonts w:ascii="Times New Roman" w:cstheme="minorBidi"/>
          <w:sz w:val="28"/>
          <w:lang w:val="uk-UA"/>
        </w:rPr>
        <w:t xml:space="preserve"> </w:t>
      </w:r>
      <w:r>
        <w:rPr>
          <w:rFonts w:ascii="Times New Roman" w:cstheme="minorBidi"/>
          <w:sz w:val="28"/>
          <w:lang w:val="uk-UA"/>
        </w:rPr>
        <w:t>позицій</w:t>
      </w:r>
      <w:r>
        <w:rPr>
          <w:rFonts w:ascii="Times New Roman" w:cstheme="minorBidi"/>
          <w:sz w:val="28"/>
          <w:lang w:val="uk-UA"/>
        </w:rPr>
        <w:t xml:space="preserve">, </w:t>
      </w:r>
      <w:r>
        <w:rPr>
          <w:rFonts w:ascii="Times New Roman" w:cstheme="minorBidi"/>
          <w:sz w:val="28"/>
          <w:lang w:val="uk-UA"/>
        </w:rPr>
        <w:t>яке</w:t>
      </w:r>
      <w:r>
        <w:rPr>
          <w:rFonts w:ascii="Times New Roman" w:cstheme="minorBidi"/>
          <w:sz w:val="28"/>
          <w:lang w:val="uk-UA"/>
        </w:rPr>
        <w:t xml:space="preserve"> </w:t>
      </w:r>
      <w:r>
        <w:rPr>
          <w:rFonts w:ascii="Times New Roman" w:cstheme="minorBidi"/>
          <w:sz w:val="28"/>
          <w:lang w:val="uk-UA"/>
        </w:rPr>
        <w:t>задане</w:t>
      </w:r>
      <w:r>
        <w:rPr>
          <w:rFonts w:ascii="Times New Roman" w:cstheme="minorBidi"/>
          <w:sz w:val="28"/>
          <w:lang w:val="uk-UA"/>
        </w:rPr>
        <w:t xml:space="preserve"> </w:t>
      </w:r>
      <w:r>
        <w:rPr>
          <w:rFonts w:ascii="Times New Roman" w:cstheme="minorBidi"/>
          <w:sz w:val="28"/>
          <w:lang w:val="uk-UA"/>
        </w:rPr>
        <w:t>другим</w:t>
      </w:r>
      <w:r>
        <w:rPr>
          <w:rFonts w:ascii="Times New Roman" w:cstheme="minorBidi"/>
          <w:sz w:val="28"/>
          <w:lang w:val="uk-UA"/>
        </w:rPr>
        <w:t xml:space="preserve"> </w:t>
      </w:r>
      <w:r>
        <w:rPr>
          <w:rFonts w:ascii="Times New Roman" w:cstheme="minorBidi"/>
          <w:sz w:val="28"/>
          <w:lang w:val="uk-UA"/>
        </w:rPr>
        <w:t>операндом</w:t>
      </w:r>
      <w:r>
        <w:rPr>
          <w:rFonts w:ascii="Times New Roman" w:cstheme="minorBidi"/>
          <w:sz w:val="28"/>
          <w:lang w:val="uk-UA"/>
        </w:rPr>
        <w:t xml:space="preserve">. </w:t>
      </w:r>
      <w:r>
        <w:rPr>
          <w:rFonts w:ascii="Times New Roman" w:cstheme="minorBidi"/>
          <w:sz w:val="28"/>
          <w:lang w:val="uk-UA"/>
        </w:rPr>
        <w:t>Позиції</w:t>
      </w:r>
      <w:r>
        <w:rPr>
          <w:rFonts w:ascii="Times New Roman" w:cstheme="minorBidi"/>
          <w:sz w:val="28"/>
          <w:lang w:val="uk-UA"/>
        </w:rPr>
        <w:t xml:space="preserve">, </w:t>
      </w:r>
      <w:r>
        <w:rPr>
          <w:rFonts w:ascii="Times New Roman" w:cstheme="minorBidi"/>
          <w:sz w:val="28"/>
          <w:lang w:val="uk-UA"/>
        </w:rPr>
        <w:t>що</w:t>
      </w:r>
      <w:r>
        <w:rPr>
          <w:rFonts w:ascii="Times New Roman" w:cstheme="minorBidi"/>
          <w:sz w:val="28"/>
          <w:lang w:val="uk-UA"/>
        </w:rPr>
        <w:t xml:space="preserve"> </w:t>
      </w:r>
      <w:r>
        <w:rPr>
          <w:rFonts w:ascii="Times New Roman" w:cstheme="minorBidi"/>
          <w:sz w:val="28"/>
          <w:lang w:val="uk-UA"/>
        </w:rPr>
        <w:t>звільняються</w:t>
      </w:r>
      <w:r>
        <w:rPr>
          <w:rFonts w:ascii="Times New Roman" w:cstheme="minorBidi"/>
          <w:sz w:val="28"/>
          <w:lang w:val="uk-UA"/>
        </w:rPr>
        <w:t xml:space="preserve">, </w:t>
      </w:r>
      <w:r>
        <w:rPr>
          <w:rFonts w:ascii="Times New Roman" w:cstheme="minorBidi"/>
          <w:sz w:val="28"/>
          <w:lang w:val="uk-UA"/>
        </w:rPr>
        <w:t>заповнюються</w:t>
      </w:r>
      <w:r>
        <w:rPr>
          <w:rFonts w:ascii="Times New Roman" w:cstheme="minorBidi"/>
          <w:sz w:val="28"/>
          <w:lang w:val="uk-UA"/>
        </w:rPr>
        <w:t xml:space="preserve"> </w:t>
      </w:r>
      <w:r>
        <w:rPr>
          <w:rFonts w:ascii="Times New Roman" w:cstheme="minorBidi"/>
          <w:sz w:val="28"/>
          <w:lang w:val="uk-UA"/>
        </w:rPr>
        <w:t>нулями</w:t>
      </w:r>
      <w:r>
        <w:rPr>
          <w:rFonts w:ascii="Times New Roman" w:cstheme="minorBidi"/>
          <w:sz w:val="28"/>
          <w:lang w:val="uk-UA"/>
        </w:rPr>
        <w:t xml:space="preserve">, </w:t>
      </w:r>
      <w:r>
        <w:rPr>
          <w:rFonts w:ascii="Times New Roman" w:cstheme="minorBidi"/>
          <w:sz w:val="28"/>
          <w:lang w:val="uk-UA"/>
        </w:rPr>
        <w:t>а</w:t>
      </w:r>
      <w:r>
        <w:rPr>
          <w:rFonts w:ascii="Times New Roman" w:cstheme="minorBidi"/>
          <w:sz w:val="28"/>
          <w:lang w:val="uk-UA"/>
        </w:rPr>
        <w:t xml:space="preserve"> </w:t>
      </w:r>
      <w:r>
        <w:rPr>
          <w:rFonts w:ascii="Times New Roman" w:cstheme="minorBidi"/>
          <w:sz w:val="28"/>
          <w:lang w:val="uk-UA"/>
        </w:rPr>
        <w:t>розряди</w:t>
      </w:r>
      <w:r>
        <w:rPr>
          <w:rFonts w:ascii="Times New Roman" w:cstheme="minorBidi"/>
          <w:sz w:val="28"/>
          <w:lang w:val="uk-UA"/>
        </w:rPr>
        <w:t xml:space="preserve">, </w:t>
      </w:r>
      <w:r>
        <w:rPr>
          <w:rFonts w:ascii="Times New Roman" w:cstheme="minorBidi"/>
          <w:sz w:val="28"/>
          <w:lang w:val="uk-UA"/>
        </w:rPr>
        <w:t>що</w:t>
      </w:r>
      <w:r>
        <w:rPr>
          <w:rFonts w:ascii="Times New Roman" w:cstheme="minorBidi"/>
          <w:sz w:val="28"/>
          <w:lang w:val="uk-UA"/>
        </w:rPr>
        <w:t xml:space="preserve"> </w:t>
      </w:r>
      <w:r>
        <w:rPr>
          <w:rFonts w:ascii="Times New Roman" w:cstheme="minorBidi"/>
          <w:sz w:val="28"/>
          <w:lang w:val="uk-UA"/>
        </w:rPr>
        <w:t>зсуваються</w:t>
      </w:r>
      <w:r>
        <w:rPr>
          <w:rFonts w:ascii="Times New Roman" w:cstheme="minorBidi"/>
          <w:sz w:val="28"/>
          <w:lang w:val="uk-UA"/>
        </w:rPr>
        <w:t xml:space="preserve"> </w:t>
      </w:r>
      <w:r>
        <w:rPr>
          <w:rFonts w:ascii="Times New Roman" w:cstheme="minorBidi"/>
          <w:sz w:val="28"/>
          <w:lang w:val="uk-UA"/>
        </w:rPr>
        <w:t>за</w:t>
      </w:r>
      <w:r>
        <w:rPr>
          <w:rFonts w:ascii="Times New Roman" w:cstheme="minorBidi"/>
          <w:sz w:val="28"/>
          <w:lang w:val="uk-UA"/>
        </w:rPr>
        <w:t xml:space="preserve"> </w:t>
      </w:r>
      <w:r>
        <w:rPr>
          <w:rFonts w:ascii="Times New Roman" w:cstheme="minorBidi"/>
          <w:sz w:val="28"/>
          <w:lang w:val="uk-UA"/>
        </w:rPr>
        <w:t>ліву</w:t>
      </w:r>
      <w:r>
        <w:rPr>
          <w:rFonts w:ascii="Times New Roman" w:cstheme="minorBidi"/>
          <w:sz w:val="28"/>
          <w:lang w:val="uk-UA"/>
        </w:rPr>
        <w:t xml:space="preserve"> (</w:t>
      </w:r>
      <w:r>
        <w:rPr>
          <w:rFonts w:ascii="Times New Roman" w:cstheme="minorBidi"/>
          <w:sz w:val="28"/>
          <w:lang w:val="uk-UA"/>
        </w:rPr>
        <w:t>праву</w:t>
      </w:r>
      <w:r>
        <w:rPr>
          <w:rFonts w:ascii="Times New Roman" w:cstheme="minorBidi"/>
          <w:sz w:val="28"/>
          <w:lang w:val="uk-UA"/>
        </w:rPr>
        <w:t xml:space="preserve">) </w:t>
      </w:r>
      <w:r>
        <w:rPr>
          <w:rFonts w:ascii="Times New Roman" w:cstheme="minorBidi"/>
          <w:sz w:val="28"/>
          <w:lang w:val="uk-UA"/>
        </w:rPr>
        <w:t>границю</w:t>
      </w:r>
      <w:r>
        <w:rPr>
          <w:rFonts w:ascii="Times New Roman" w:cstheme="minorBidi"/>
          <w:sz w:val="28"/>
          <w:lang w:val="uk-UA"/>
        </w:rPr>
        <w:t xml:space="preserve">, </w:t>
      </w:r>
      <w:r>
        <w:rPr>
          <w:rFonts w:ascii="Times New Roman" w:cstheme="minorBidi"/>
          <w:sz w:val="28"/>
          <w:lang w:val="uk-UA"/>
        </w:rPr>
        <w:t>втрачаються</w:t>
      </w:r>
      <w:r>
        <w:rPr>
          <w:rFonts w:ascii="Times New Roman" w:cstheme="minorBidi"/>
          <w:sz w:val="28"/>
          <w:lang w:val="uk-UA"/>
        </w:rPr>
        <w:t>.</w:t>
      </w:r>
    </w:p>
    <w:p w14:paraId="26A4CC53" w14:textId="77777777" w:rsidR="008D1CA6" w:rsidRDefault="008D1CA6" w:rsidP="00E64A59">
      <w:pPr>
        <w:jc w:val="both"/>
        <w:rPr>
          <w:rFonts w:ascii="Times New Roman" w:cstheme="minorBidi"/>
          <w:sz w:val="28"/>
          <w:lang w:val="uk-UA"/>
        </w:rPr>
      </w:pPr>
      <w:r>
        <w:rPr>
          <w:rFonts w:ascii="Times New Roman" w:cstheme="minorBidi"/>
          <w:i/>
          <w:sz w:val="28"/>
          <w:lang w:val="uk-UA"/>
        </w:rPr>
        <w:t>Приклади</w:t>
      </w:r>
      <w:r>
        <w:rPr>
          <w:rFonts w:ascii="Times New Roman" w:cstheme="minorBidi"/>
          <w:sz w:val="28"/>
          <w:lang w:val="uk-UA"/>
        </w:rPr>
        <w:t xml:space="preserve">: </w:t>
      </w:r>
    </w:p>
    <w:p w14:paraId="1B3F58F5" w14:textId="77777777" w:rsidR="008D1CA6" w:rsidRPr="00AB6BF1" w:rsidRDefault="008D1CA6" w:rsidP="00E64A59">
      <w:pPr>
        <w:jc w:val="both"/>
        <w:rPr>
          <w:rFonts w:cstheme="minorBidi"/>
          <w:lang w:val="ru-RU"/>
        </w:rPr>
      </w:pPr>
      <w:r>
        <w:rPr>
          <w:rFonts w:ascii="Times New Roman" w:cstheme="minorBidi"/>
          <w:sz w:val="28"/>
        </w:rPr>
        <w:t>unsigned</w:t>
      </w:r>
      <w:r w:rsidRPr="00AB6BF1">
        <w:rPr>
          <w:rFonts w:ascii="Times New Roman" w:cstheme="minorBidi"/>
          <w:sz w:val="28"/>
          <w:lang w:val="ru-RU"/>
        </w:rPr>
        <w:t xml:space="preserve"> </w:t>
      </w:r>
      <w:r>
        <w:rPr>
          <w:rFonts w:ascii="Times New Roman" w:cstheme="minorBidi"/>
          <w:sz w:val="28"/>
        </w:rPr>
        <w:t>char</w:t>
      </w:r>
      <w:r w:rsidRPr="00AB6BF1">
        <w:rPr>
          <w:rFonts w:ascii="Times New Roman" w:cstheme="minorBidi"/>
          <w:sz w:val="28"/>
          <w:lang w:val="ru-RU"/>
        </w:rPr>
        <w:t xml:space="preserve"> </w:t>
      </w:r>
      <w:r>
        <w:rPr>
          <w:rFonts w:ascii="Times New Roman" w:cstheme="minorBidi"/>
          <w:sz w:val="28"/>
        </w:rPr>
        <w:t>x</w:t>
      </w:r>
      <w:r>
        <w:rPr>
          <w:rFonts w:ascii="Times New Roman" w:cstheme="minorBidi"/>
          <w:sz w:val="28"/>
          <w:lang w:val="ru-RU"/>
        </w:rPr>
        <w:t xml:space="preserve"> =13</w:t>
      </w:r>
      <w:r w:rsidRPr="00AB6BF1">
        <w:rPr>
          <w:rFonts w:ascii="Times New Roman" w:cstheme="minorBidi"/>
          <w:sz w:val="28"/>
          <w:lang w:val="ru-RU"/>
        </w:rPr>
        <w:t>8; //</w:t>
      </w:r>
      <w:r>
        <w:rPr>
          <w:rFonts w:ascii="Times New Roman" w:cstheme="minorBidi"/>
          <w:sz w:val="28"/>
          <w:lang w:val="ru-RU"/>
        </w:rPr>
        <w:t>б</w:t>
      </w:r>
      <w:proofErr w:type="spellStart"/>
      <w:r>
        <w:rPr>
          <w:rFonts w:ascii="Times New Roman" w:cstheme="minorBidi"/>
          <w:sz w:val="28"/>
          <w:lang w:val="uk-UA"/>
        </w:rPr>
        <w:t>інарне</w:t>
      </w:r>
      <w:proofErr w:type="spellEnd"/>
      <w:r>
        <w:rPr>
          <w:rFonts w:ascii="Times New Roman" w:cstheme="minorBidi"/>
          <w:sz w:val="28"/>
          <w:lang w:val="uk-UA"/>
        </w:rPr>
        <w:t xml:space="preserve"> </w:t>
      </w:r>
      <w:r>
        <w:rPr>
          <w:rFonts w:ascii="Times New Roman" w:cstheme="minorBidi"/>
          <w:sz w:val="28"/>
          <w:lang w:val="uk-UA"/>
        </w:rPr>
        <w:t>представлення</w:t>
      </w:r>
      <w:r>
        <w:rPr>
          <w:rFonts w:ascii="Times New Roman" w:cstheme="minorBidi"/>
          <w:sz w:val="28"/>
          <w:lang w:val="uk-UA"/>
        </w:rPr>
        <w:t xml:space="preserve"> 13</w:t>
      </w:r>
      <w:r w:rsidRPr="00AB6BF1">
        <w:rPr>
          <w:rFonts w:ascii="Times New Roman" w:cstheme="minorBidi"/>
          <w:sz w:val="28"/>
          <w:lang w:val="ru-RU"/>
        </w:rPr>
        <w:t>8</w:t>
      </w:r>
      <w:r>
        <w:rPr>
          <w:rFonts w:ascii="Times New Roman" w:cstheme="minorBidi"/>
          <w:sz w:val="28"/>
          <w:lang w:val="uk-UA"/>
        </w:rPr>
        <w:t>(10001010)</w:t>
      </w:r>
    </w:p>
    <w:p w14:paraId="68446972" w14:textId="77777777" w:rsidR="008D1CA6" w:rsidRDefault="008D1CA6" w:rsidP="00E64A59">
      <w:pPr>
        <w:jc w:val="both"/>
        <w:rPr>
          <w:rFonts w:ascii="Times New Roman" w:cstheme="minorBidi"/>
          <w:sz w:val="28"/>
        </w:rPr>
      </w:pPr>
      <w:r>
        <w:rPr>
          <w:rFonts w:ascii="Times New Roman" w:cstheme="minorBidi"/>
          <w:sz w:val="28"/>
        </w:rPr>
        <w:t>unsigned</w:t>
      </w:r>
      <w:r w:rsidRPr="00AB6BF1">
        <w:rPr>
          <w:rFonts w:ascii="Times New Roman" w:cstheme="minorBidi"/>
          <w:sz w:val="28"/>
        </w:rPr>
        <w:t xml:space="preserve"> </w:t>
      </w:r>
      <w:r>
        <w:rPr>
          <w:rFonts w:ascii="Times New Roman" w:cstheme="minorBidi"/>
          <w:sz w:val="28"/>
        </w:rPr>
        <w:t>char</w:t>
      </w:r>
      <w:r w:rsidRPr="00AB6BF1">
        <w:rPr>
          <w:rFonts w:ascii="Times New Roman" w:cstheme="minorBidi"/>
          <w:sz w:val="28"/>
        </w:rPr>
        <w:t xml:space="preserve"> </w:t>
      </w:r>
      <w:r>
        <w:rPr>
          <w:rFonts w:ascii="Times New Roman" w:cstheme="minorBidi"/>
          <w:sz w:val="28"/>
        </w:rPr>
        <w:t>y</w:t>
      </w:r>
      <w:r w:rsidRPr="00AB6BF1">
        <w:rPr>
          <w:rFonts w:ascii="Times New Roman" w:cstheme="minorBidi"/>
          <w:sz w:val="28"/>
        </w:rPr>
        <w:t xml:space="preserve"> =(</w:t>
      </w:r>
      <w:r>
        <w:rPr>
          <w:rFonts w:ascii="Times New Roman" w:cstheme="minorBidi"/>
          <w:sz w:val="28"/>
        </w:rPr>
        <w:t>x</w:t>
      </w:r>
      <w:r w:rsidRPr="00AB6BF1">
        <w:rPr>
          <w:rFonts w:ascii="Times New Roman" w:cstheme="minorBidi"/>
          <w:sz w:val="28"/>
        </w:rPr>
        <w:t>&lt;&lt;</w:t>
      </w:r>
      <w:proofErr w:type="gramStart"/>
      <w:r w:rsidRPr="00AB6BF1">
        <w:rPr>
          <w:rFonts w:ascii="Times New Roman" w:cstheme="minorBidi"/>
          <w:sz w:val="28"/>
        </w:rPr>
        <w:t>2);/</w:t>
      </w:r>
      <w:proofErr w:type="gramEnd"/>
      <w:r w:rsidRPr="00AB6BF1">
        <w:rPr>
          <w:rFonts w:ascii="Times New Roman" w:cstheme="minorBidi"/>
          <w:sz w:val="28"/>
        </w:rPr>
        <w:t>/</w:t>
      </w:r>
      <w:proofErr w:type="spellStart"/>
      <w:r>
        <w:rPr>
          <w:rFonts w:ascii="Times New Roman" w:cstheme="minorBidi"/>
          <w:sz w:val="28"/>
          <w:lang w:val="ru-RU"/>
        </w:rPr>
        <w:t>це</w:t>
      </w:r>
      <w:proofErr w:type="spellEnd"/>
      <w:r w:rsidRPr="00AB6BF1">
        <w:rPr>
          <w:rFonts w:ascii="Times New Roman" w:cstheme="minorBidi"/>
          <w:sz w:val="28"/>
        </w:rPr>
        <w:t xml:space="preserve"> </w:t>
      </w:r>
      <w:r>
        <w:rPr>
          <w:rFonts w:ascii="Times New Roman" w:cstheme="minorBidi"/>
          <w:sz w:val="28"/>
          <w:lang w:val="ru-RU"/>
        </w:rPr>
        <w:t>число</w:t>
      </w:r>
      <w:r w:rsidRPr="00AB6BF1">
        <w:rPr>
          <w:rFonts w:ascii="Times New Roman" w:cstheme="minorBidi"/>
          <w:sz w:val="28"/>
        </w:rPr>
        <w:t xml:space="preserve"> 40, </w:t>
      </w:r>
      <w:proofErr w:type="spellStart"/>
      <w:r>
        <w:rPr>
          <w:rFonts w:ascii="Times New Roman" w:cstheme="minorBidi"/>
          <w:sz w:val="28"/>
          <w:lang w:val="ru-RU"/>
        </w:rPr>
        <w:t>бо</w:t>
      </w:r>
      <w:proofErr w:type="spellEnd"/>
      <w:r w:rsidRPr="00AB6BF1">
        <w:rPr>
          <w:rFonts w:ascii="Times New Roman" w:cstheme="minorBidi"/>
          <w:sz w:val="28"/>
        </w:rPr>
        <w:t xml:space="preserve"> </w:t>
      </w:r>
      <w:r>
        <w:rPr>
          <w:rFonts w:ascii="Times New Roman" w:cstheme="minorBidi"/>
          <w:sz w:val="28"/>
          <w:lang w:val="uk-UA"/>
        </w:rPr>
        <w:t>(10001010) &lt;&lt; 2 == (00101000)</w:t>
      </w:r>
      <w:r>
        <w:rPr>
          <w:rFonts w:ascii="Times New Roman" w:cstheme="minorBidi"/>
          <w:sz w:val="28"/>
        </w:rPr>
        <w:t>==40</w:t>
      </w:r>
    </w:p>
    <w:p w14:paraId="238E2E55" w14:textId="77777777" w:rsidR="008D1CA6" w:rsidRDefault="008D1CA6" w:rsidP="00E64A59">
      <w:pPr>
        <w:jc w:val="both"/>
        <w:rPr>
          <w:rFonts w:ascii="Times New Roman" w:cstheme="minorBidi"/>
          <w:sz w:val="28"/>
          <w:lang w:val="ru-RU"/>
        </w:rPr>
      </w:pPr>
      <w:r w:rsidRPr="00AB6BF1">
        <w:rPr>
          <w:rFonts w:ascii="Times New Roman" w:cstheme="minorBidi"/>
          <w:sz w:val="28"/>
        </w:rPr>
        <w:t xml:space="preserve"> </w:t>
      </w:r>
      <w:r w:rsidRPr="00AB6BF1">
        <w:rPr>
          <w:rFonts w:ascii="Times New Roman" w:cstheme="minorBidi"/>
          <w:sz w:val="28"/>
          <w:lang w:val="ru-RU"/>
        </w:rPr>
        <w:t xml:space="preserve">// </w:t>
      </w:r>
      <w:r>
        <w:rPr>
          <w:rFonts w:ascii="Times New Roman" w:cstheme="minorBidi"/>
          <w:sz w:val="28"/>
          <w:lang w:val="ru-RU"/>
        </w:rPr>
        <w:t>перший</w:t>
      </w:r>
      <w:r>
        <w:rPr>
          <w:rFonts w:ascii="Times New Roman" w:cstheme="minorBidi"/>
          <w:sz w:val="28"/>
          <w:lang w:val="ru-RU"/>
        </w:rPr>
        <w:t xml:space="preserve"> </w:t>
      </w:r>
      <w:proofErr w:type="spellStart"/>
      <w:r>
        <w:rPr>
          <w:rFonts w:ascii="Times New Roman" w:cstheme="minorBidi"/>
          <w:sz w:val="28"/>
          <w:lang w:val="ru-RU"/>
        </w:rPr>
        <w:t>значущій</w:t>
      </w:r>
      <w:proofErr w:type="spellEnd"/>
      <w:r>
        <w:rPr>
          <w:rFonts w:ascii="Times New Roman" w:cstheme="minorBidi"/>
          <w:sz w:val="28"/>
          <w:lang w:val="ru-RU"/>
        </w:rPr>
        <w:t xml:space="preserve"> </w:t>
      </w:r>
      <w:proofErr w:type="spellStart"/>
      <w:r>
        <w:rPr>
          <w:rFonts w:ascii="Times New Roman" w:cstheme="minorBidi"/>
          <w:sz w:val="28"/>
          <w:lang w:val="ru-RU"/>
        </w:rPr>
        <w:t>біт</w:t>
      </w:r>
      <w:proofErr w:type="spellEnd"/>
      <w:r>
        <w:rPr>
          <w:rFonts w:ascii="Times New Roman" w:cstheme="minorBidi"/>
          <w:sz w:val="28"/>
          <w:lang w:val="ru-RU"/>
        </w:rPr>
        <w:t xml:space="preserve"> </w:t>
      </w:r>
      <w:r>
        <w:rPr>
          <w:rFonts w:ascii="Times New Roman" w:cstheme="minorBidi"/>
          <w:sz w:val="28"/>
          <w:lang w:val="ru-RU"/>
        </w:rPr>
        <w:t>при</w:t>
      </w:r>
      <w:r>
        <w:rPr>
          <w:rFonts w:ascii="Times New Roman" w:cstheme="minorBidi"/>
          <w:sz w:val="28"/>
          <w:lang w:val="ru-RU"/>
        </w:rPr>
        <w:t xml:space="preserve"> </w:t>
      </w:r>
      <w:proofErr w:type="spellStart"/>
      <w:r>
        <w:rPr>
          <w:rFonts w:ascii="Times New Roman" w:cstheme="minorBidi"/>
          <w:sz w:val="28"/>
          <w:lang w:val="ru-RU"/>
        </w:rPr>
        <w:t>такий</w:t>
      </w:r>
      <w:proofErr w:type="spellEnd"/>
      <w:r>
        <w:rPr>
          <w:rFonts w:ascii="Times New Roman" w:cstheme="minorBidi"/>
          <w:sz w:val="28"/>
          <w:lang w:val="ru-RU"/>
        </w:rPr>
        <w:t xml:space="preserve"> </w:t>
      </w:r>
      <w:proofErr w:type="spellStart"/>
      <w:r>
        <w:rPr>
          <w:rFonts w:ascii="Times New Roman" w:cstheme="minorBidi"/>
          <w:sz w:val="28"/>
          <w:lang w:val="ru-RU"/>
        </w:rPr>
        <w:t>операції</w:t>
      </w:r>
      <w:proofErr w:type="spellEnd"/>
      <w:r>
        <w:rPr>
          <w:rFonts w:ascii="Times New Roman" w:cstheme="minorBidi"/>
          <w:sz w:val="28"/>
          <w:lang w:val="ru-RU"/>
        </w:rPr>
        <w:t xml:space="preserve"> </w:t>
      </w:r>
      <w:proofErr w:type="spellStart"/>
      <w:r>
        <w:rPr>
          <w:rFonts w:ascii="Times New Roman" w:cstheme="minorBidi"/>
          <w:sz w:val="28"/>
          <w:lang w:val="ru-RU"/>
        </w:rPr>
        <w:t>видалився</w:t>
      </w:r>
      <w:proofErr w:type="spellEnd"/>
      <w:r>
        <w:rPr>
          <w:rFonts w:ascii="Times New Roman" w:cstheme="minorBidi"/>
          <w:sz w:val="28"/>
          <w:lang w:val="ru-RU"/>
        </w:rPr>
        <w:t>.</w:t>
      </w:r>
    </w:p>
    <w:p w14:paraId="20942648" w14:textId="77777777" w:rsidR="008D1CA6" w:rsidRPr="00DF2DFD" w:rsidRDefault="008D1CA6" w:rsidP="00E64A59">
      <w:pPr>
        <w:jc w:val="both"/>
        <w:rPr>
          <w:rFonts w:ascii="Times New Roman" w:cstheme="minorBidi"/>
          <w:sz w:val="28"/>
        </w:rPr>
      </w:pPr>
      <w:r>
        <w:rPr>
          <w:rFonts w:ascii="Times New Roman" w:cstheme="minorBidi"/>
          <w:sz w:val="28"/>
        </w:rPr>
        <w:t>unsigned</w:t>
      </w:r>
      <w:r w:rsidRPr="00DF2DFD">
        <w:rPr>
          <w:rFonts w:ascii="Times New Roman" w:cstheme="minorBidi"/>
          <w:sz w:val="28"/>
        </w:rPr>
        <w:t xml:space="preserve"> </w:t>
      </w:r>
      <w:r>
        <w:rPr>
          <w:rFonts w:ascii="Times New Roman" w:cstheme="minorBidi"/>
          <w:sz w:val="28"/>
        </w:rPr>
        <w:t>char</w:t>
      </w:r>
      <w:r w:rsidRPr="00DF2DFD">
        <w:rPr>
          <w:rFonts w:ascii="Times New Roman" w:cstheme="minorBidi"/>
          <w:sz w:val="28"/>
        </w:rPr>
        <w:t xml:space="preserve"> </w:t>
      </w:r>
      <w:r>
        <w:rPr>
          <w:rFonts w:ascii="Times New Roman" w:cstheme="minorBidi"/>
          <w:sz w:val="28"/>
        </w:rPr>
        <w:t>z</w:t>
      </w:r>
      <w:r w:rsidRPr="00DF2DFD">
        <w:rPr>
          <w:rFonts w:ascii="Times New Roman" w:cstheme="minorBidi"/>
          <w:sz w:val="28"/>
        </w:rPr>
        <w:t xml:space="preserve"> =(</w:t>
      </w:r>
      <w:r>
        <w:rPr>
          <w:rFonts w:ascii="Times New Roman" w:cstheme="minorBidi"/>
          <w:sz w:val="28"/>
        </w:rPr>
        <w:t>x</w:t>
      </w:r>
      <w:r w:rsidRPr="00DF2DFD">
        <w:rPr>
          <w:rFonts w:ascii="Times New Roman" w:cstheme="minorBidi"/>
          <w:sz w:val="28"/>
        </w:rPr>
        <w:t>&gt;&gt;</w:t>
      </w:r>
      <w:proofErr w:type="gramStart"/>
      <w:r w:rsidRPr="00DF2DFD">
        <w:rPr>
          <w:rFonts w:ascii="Times New Roman" w:cstheme="minorBidi"/>
          <w:sz w:val="28"/>
        </w:rPr>
        <w:t>2);/</w:t>
      </w:r>
      <w:proofErr w:type="gramEnd"/>
      <w:r w:rsidRPr="00DF2DFD">
        <w:rPr>
          <w:rFonts w:ascii="Times New Roman" w:cstheme="minorBidi"/>
          <w:sz w:val="28"/>
        </w:rPr>
        <w:t>/</w:t>
      </w:r>
      <w:proofErr w:type="spellStart"/>
      <w:r>
        <w:rPr>
          <w:rFonts w:ascii="Times New Roman" w:cstheme="minorBidi"/>
          <w:sz w:val="28"/>
          <w:lang w:val="ru-RU"/>
        </w:rPr>
        <w:t>це</w:t>
      </w:r>
      <w:proofErr w:type="spellEnd"/>
      <w:r w:rsidRPr="00DF2DFD">
        <w:rPr>
          <w:rFonts w:ascii="Times New Roman" w:cstheme="minorBidi"/>
          <w:sz w:val="28"/>
        </w:rPr>
        <w:t xml:space="preserve"> </w:t>
      </w:r>
      <w:r>
        <w:rPr>
          <w:rFonts w:ascii="Times New Roman" w:cstheme="minorBidi"/>
          <w:sz w:val="28"/>
          <w:lang w:val="ru-RU"/>
        </w:rPr>
        <w:t>число</w:t>
      </w:r>
      <w:r w:rsidRPr="00DF2DFD">
        <w:rPr>
          <w:rFonts w:ascii="Times New Roman" w:cstheme="minorBidi"/>
          <w:sz w:val="28"/>
        </w:rPr>
        <w:t xml:space="preserve"> 34, </w:t>
      </w:r>
      <w:proofErr w:type="spellStart"/>
      <w:r>
        <w:rPr>
          <w:rFonts w:ascii="Times New Roman" w:cstheme="minorBidi"/>
          <w:sz w:val="28"/>
          <w:lang w:val="ru-RU"/>
        </w:rPr>
        <w:t>бо</w:t>
      </w:r>
      <w:proofErr w:type="spellEnd"/>
      <w:r w:rsidRPr="00DF2DFD">
        <w:rPr>
          <w:rFonts w:ascii="Times New Roman" w:cstheme="minorBidi"/>
          <w:sz w:val="28"/>
        </w:rPr>
        <w:t xml:space="preserve"> </w:t>
      </w:r>
      <w:r>
        <w:rPr>
          <w:rFonts w:ascii="Times New Roman" w:cstheme="minorBidi"/>
          <w:sz w:val="28"/>
          <w:lang w:val="uk-UA"/>
        </w:rPr>
        <w:t>(10001010) &gt;&gt; 2 == (00100010)</w:t>
      </w:r>
      <w:r w:rsidRPr="00DF2DFD">
        <w:rPr>
          <w:rFonts w:ascii="Times New Roman" w:cstheme="minorBidi"/>
          <w:sz w:val="28"/>
        </w:rPr>
        <w:t xml:space="preserve"> =34.</w:t>
      </w:r>
    </w:p>
    <w:p w14:paraId="6E8D62DB" w14:textId="77777777" w:rsidR="008D1CA6" w:rsidRPr="00CC58E1" w:rsidRDefault="008D1CA6" w:rsidP="00BA261B">
      <w:pPr>
        <w:pStyle w:val="2"/>
        <w:spacing w:before="0" w:after="0"/>
        <w:jc w:val="center"/>
        <w:rPr>
          <w:lang w:val="ru-RU"/>
        </w:rPr>
      </w:pPr>
      <w:r>
        <w:rPr>
          <w:lang w:val="uk-UA"/>
        </w:rPr>
        <w:t>Розгалуження</w:t>
      </w:r>
    </w:p>
    <w:p w14:paraId="41166F6F" w14:textId="77777777" w:rsidR="008D1CA6" w:rsidRPr="00CC58E1" w:rsidRDefault="008D1CA6" w:rsidP="00E64A59">
      <w:pPr>
        <w:jc w:val="both"/>
        <w:rPr>
          <w:rFonts w:cstheme="minorBidi"/>
          <w:lang w:val="uk-UA"/>
        </w:rPr>
      </w:pPr>
      <w:r>
        <w:rPr>
          <w:rFonts w:ascii="Times New Roman" w:cstheme="minorBidi"/>
          <w:sz w:val="28"/>
          <w:lang w:val="uk-UA"/>
        </w:rPr>
        <w:t>Для</w:t>
      </w:r>
      <w:r>
        <w:rPr>
          <w:rFonts w:ascii="Times New Roman" w:cstheme="minorBidi"/>
          <w:sz w:val="28"/>
          <w:lang w:val="uk-UA"/>
        </w:rPr>
        <w:t xml:space="preserve"> </w:t>
      </w:r>
      <w:r>
        <w:rPr>
          <w:rFonts w:ascii="Times New Roman" w:cstheme="minorBidi"/>
          <w:sz w:val="28"/>
          <w:lang w:val="uk-UA"/>
        </w:rPr>
        <w:t>написання</w:t>
      </w:r>
      <w:r>
        <w:rPr>
          <w:rFonts w:ascii="Times New Roman" w:cstheme="minorBidi"/>
          <w:sz w:val="28"/>
          <w:lang w:val="uk-UA"/>
        </w:rPr>
        <w:t xml:space="preserve"> </w:t>
      </w:r>
      <w:r>
        <w:rPr>
          <w:rFonts w:ascii="Times New Roman" w:cstheme="minorBidi"/>
          <w:sz w:val="28"/>
          <w:lang w:val="uk-UA"/>
        </w:rPr>
        <w:t>програм</w:t>
      </w:r>
      <w:r>
        <w:rPr>
          <w:rFonts w:ascii="Times New Roman" w:cstheme="minorBidi"/>
          <w:sz w:val="28"/>
          <w:lang w:val="uk-UA"/>
        </w:rPr>
        <w:t xml:space="preserve"> </w:t>
      </w:r>
      <w:r>
        <w:rPr>
          <w:rFonts w:ascii="Times New Roman" w:cstheme="minorBidi"/>
          <w:sz w:val="28"/>
          <w:lang w:val="uk-UA"/>
        </w:rPr>
        <w:t>потрібно</w:t>
      </w:r>
      <w:r>
        <w:rPr>
          <w:rFonts w:ascii="Times New Roman" w:cstheme="minorBidi"/>
          <w:sz w:val="28"/>
          <w:lang w:val="uk-UA"/>
        </w:rPr>
        <w:t xml:space="preserve"> </w:t>
      </w:r>
      <w:r>
        <w:rPr>
          <w:rFonts w:ascii="Times New Roman" w:cstheme="minorBidi"/>
          <w:sz w:val="28"/>
          <w:lang w:val="uk-UA"/>
        </w:rPr>
        <w:t>вміти</w:t>
      </w:r>
      <w:r>
        <w:rPr>
          <w:rFonts w:ascii="Times New Roman" w:cstheme="minorBidi"/>
          <w:sz w:val="28"/>
          <w:lang w:val="uk-UA"/>
        </w:rPr>
        <w:t xml:space="preserve"> </w:t>
      </w:r>
      <w:r>
        <w:rPr>
          <w:rFonts w:ascii="Times New Roman" w:cstheme="minorBidi"/>
          <w:sz w:val="28"/>
          <w:lang w:val="uk-UA"/>
        </w:rPr>
        <w:t>керувати</w:t>
      </w:r>
      <w:r>
        <w:rPr>
          <w:rFonts w:ascii="Times New Roman" w:cstheme="minorBidi"/>
          <w:sz w:val="28"/>
          <w:lang w:val="uk-UA"/>
        </w:rPr>
        <w:t xml:space="preserve"> </w:t>
      </w:r>
      <w:r>
        <w:rPr>
          <w:rFonts w:ascii="Times New Roman" w:cstheme="minorBidi"/>
          <w:sz w:val="28"/>
          <w:lang w:val="uk-UA"/>
        </w:rPr>
        <w:t>подіями</w:t>
      </w:r>
      <w:r>
        <w:rPr>
          <w:rFonts w:ascii="Times New Roman" w:cstheme="minorBidi"/>
          <w:sz w:val="28"/>
          <w:lang w:val="uk-UA"/>
        </w:rPr>
        <w:t xml:space="preserve"> </w:t>
      </w:r>
      <w:r>
        <w:rPr>
          <w:rFonts w:ascii="Times New Roman" w:cstheme="minorBidi"/>
          <w:sz w:val="28"/>
          <w:lang w:val="uk-UA"/>
        </w:rPr>
        <w:t>та</w:t>
      </w:r>
      <w:r>
        <w:rPr>
          <w:rFonts w:ascii="Times New Roman" w:cstheme="minorBidi"/>
          <w:sz w:val="28"/>
          <w:lang w:val="uk-UA"/>
        </w:rPr>
        <w:t xml:space="preserve"> </w:t>
      </w:r>
      <w:r>
        <w:rPr>
          <w:rFonts w:ascii="Times New Roman" w:cstheme="minorBidi"/>
          <w:sz w:val="28"/>
          <w:lang w:val="uk-UA"/>
        </w:rPr>
        <w:t>операторами</w:t>
      </w:r>
      <w:r>
        <w:rPr>
          <w:rFonts w:ascii="Times New Roman" w:cstheme="minorBidi"/>
          <w:sz w:val="28"/>
          <w:lang w:val="uk-UA"/>
        </w:rPr>
        <w:t xml:space="preserve"> </w:t>
      </w:r>
      <w:r>
        <w:rPr>
          <w:rFonts w:ascii="Times New Roman" w:cstheme="minorBidi"/>
          <w:sz w:val="28"/>
          <w:lang w:val="uk-UA"/>
        </w:rPr>
        <w:t>програми</w:t>
      </w:r>
      <w:r>
        <w:rPr>
          <w:rFonts w:ascii="Times New Roman" w:cstheme="minorBidi"/>
          <w:sz w:val="28"/>
          <w:lang w:val="uk-UA"/>
        </w:rPr>
        <w:t xml:space="preserve"> </w:t>
      </w:r>
      <w:r>
        <w:rPr>
          <w:rFonts w:ascii="Times New Roman" w:cstheme="minorBidi"/>
          <w:sz w:val="28"/>
          <w:lang w:val="uk-UA"/>
        </w:rPr>
        <w:t>в</w:t>
      </w:r>
      <w:r>
        <w:rPr>
          <w:rFonts w:ascii="Times New Roman" w:cstheme="minorBidi"/>
          <w:sz w:val="28"/>
          <w:lang w:val="uk-UA"/>
        </w:rPr>
        <w:t xml:space="preserve"> </w:t>
      </w:r>
      <w:r>
        <w:rPr>
          <w:rFonts w:ascii="Times New Roman" w:cstheme="minorBidi"/>
          <w:sz w:val="28"/>
          <w:lang w:val="uk-UA"/>
        </w:rPr>
        <w:t>залежності</w:t>
      </w:r>
      <w:r>
        <w:rPr>
          <w:rFonts w:ascii="Times New Roman" w:cstheme="minorBidi"/>
          <w:sz w:val="28"/>
          <w:lang w:val="uk-UA"/>
        </w:rPr>
        <w:t xml:space="preserve"> </w:t>
      </w:r>
      <w:r>
        <w:rPr>
          <w:rFonts w:ascii="Times New Roman" w:cstheme="minorBidi"/>
          <w:sz w:val="28"/>
          <w:lang w:val="uk-UA"/>
        </w:rPr>
        <w:t>від</w:t>
      </w:r>
      <w:r>
        <w:rPr>
          <w:rFonts w:ascii="Times New Roman" w:cstheme="minorBidi"/>
          <w:sz w:val="28"/>
          <w:lang w:val="uk-UA"/>
        </w:rPr>
        <w:t xml:space="preserve"> </w:t>
      </w:r>
      <w:r>
        <w:rPr>
          <w:rFonts w:ascii="Times New Roman" w:cstheme="minorBidi"/>
          <w:sz w:val="28"/>
          <w:lang w:val="uk-UA"/>
        </w:rPr>
        <w:t>результатів</w:t>
      </w:r>
      <w:r>
        <w:rPr>
          <w:rFonts w:ascii="Times New Roman" w:cstheme="minorBidi"/>
          <w:sz w:val="28"/>
          <w:lang w:val="uk-UA"/>
        </w:rPr>
        <w:t xml:space="preserve"> </w:t>
      </w:r>
      <w:r>
        <w:rPr>
          <w:rFonts w:ascii="Times New Roman" w:cstheme="minorBidi"/>
          <w:sz w:val="28"/>
          <w:lang w:val="uk-UA"/>
        </w:rPr>
        <w:t>попередніх</w:t>
      </w:r>
      <w:r>
        <w:rPr>
          <w:rFonts w:ascii="Times New Roman" w:cstheme="minorBidi"/>
          <w:sz w:val="28"/>
          <w:lang w:val="uk-UA"/>
        </w:rPr>
        <w:t xml:space="preserve"> </w:t>
      </w:r>
      <w:r>
        <w:rPr>
          <w:rFonts w:ascii="Times New Roman" w:cstheme="minorBidi"/>
          <w:sz w:val="28"/>
          <w:lang w:val="uk-UA"/>
        </w:rPr>
        <w:t>дій</w:t>
      </w:r>
      <w:r>
        <w:rPr>
          <w:rFonts w:ascii="Times New Roman" w:cstheme="minorBidi"/>
          <w:sz w:val="28"/>
          <w:lang w:val="uk-UA"/>
        </w:rPr>
        <w:t xml:space="preserve"> </w:t>
      </w:r>
      <w:r>
        <w:rPr>
          <w:rFonts w:ascii="Times New Roman" w:cstheme="minorBidi"/>
          <w:sz w:val="28"/>
          <w:lang w:val="uk-UA"/>
        </w:rPr>
        <w:t>та</w:t>
      </w:r>
      <w:r>
        <w:rPr>
          <w:rFonts w:ascii="Times New Roman" w:cstheme="minorBidi"/>
          <w:sz w:val="28"/>
          <w:lang w:val="uk-UA"/>
        </w:rPr>
        <w:t xml:space="preserve"> </w:t>
      </w:r>
      <w:r>
        <w:rPr>
          <w:rFonts w:ascii="Times New Roman" w:cstheme="minorBidi"/>
          <w:sz w:val="28"/>
          <w:lang w:val="uk-UA"/>
        </w:rPr>
        <w:t>вхідних</w:t>
      </w:r>
      <w:r>
        <w:rPr>
          <w:rFonts w:ascii="Times New Roman" w:cstheme="minorBidi"/>
          <w:sz w:val="28"/>
          <w:lang w:val="uk-UA"/>
        </w:rPr>
        <w:t xml:space="preserve"> </w:t>
      </w:r>
      <w:r>
        <w:rPr>
          <w:rFonts w:ascii="Times New Roman" w:cstheme="minorBidi"/>
          <w:sz w:val="28"/>
          <w:lang w:val="uk-UA"/>
        </w:rPr>
        <w:t>даних</w:t>
      </w:r>
      <w:r>
        <w:rPr>
          <w:rFonts w:ascii="Times New Roman" w:cstheme="minorBidi"/>
          <w:sz w:val="28"/>
          <w:lang w:val="uk-UA"/>
        </w:rPr>
        <w:t xml:space="preserve">. </w:t>
      </w:r>
      <w:r>
        <w:rPr>
          <w:rFonts w:ascii="Times New Roman" w:cstheme="minorBidi"/>
          <w:sz w:val="28"/>
          <w:lang w:val="uk-UA"/>
        </w:rPr>
        <w:t>Для</w:t>
      </w:r>
      <w:r>
        <w:rPr>
          <w:rFonts w:ascii="Times New Roman" w:cstheme="minorBidi"/>
          <w:sz w:val="28"/>
          <w:lang w:val="uk-UA"/>
        </w:rPr>
        <w:t xml:space="preserve"> </w:t>
      </w:r>
      <w:r>
        <w:rPr>
          <w:rFonts w:ascii="Times New Roman" w:cstheme="minorBidi"/>
          <w:sz w:val="28"/>
          <w:lang w:val="uk-UA"/>
        </w:rPr>
        <w:t>цього</w:t>
      </w:r>
      <w:r>
        <w:rPr>
          <w:rFonts w:ascii="Times New Roman" w:cstheme="minorBidi"/>
          <w:sz w:val="28"/>
          <w:lang w:val="uk-UA"/>
        </w:rPr>
        <w:t xml:space="preserve"> </w:t>
      </w:r>
      <w:r>
        <w:rPr>
          <w:rFonts w:ascii="Times New Roman" w:cstheme="minorBidi"/>
          <w:sz w:val="28"/>
          <w:lang w:val="uk-UA"/>
        </w:rPr>
        <w:t>використовуються</w:t>
      </w:r>
      <w:r>
        <w:rPr>
          <w:rFonts w:ascii="Times New Roman" w:cstheme="minorBidi"/>
          <w:sz w:val="28"/>
          <w:lang w:val="uk-UA"/>
        </w:rPr>
        <w:t xml:space="preserve"> </w:t>
      </w:r>
      <w:r>
        <w:rPr>
          <w:rFonts w:ascii="Times New Roman" w:cstheme="minorBidi"/>
          <w:sz w:val="28"/>
          <w:lang w:val="uk-UA"/>
        </w:rPr>
        <w:t>розгалуження</w:t>
      </w:r>
      <w:r>
        <w:rPr>
          <w:rFonts w:ascii="Times New Roman" w:cstheme="minorBidi"/>
          <w:sz w:val="28"/>
          <w:lang w:val="uk-UA"/>
        </w:rPr>
        <w:t>.</w:t>
      </w:r>
    </w:p>
    <w:p w14:paraId="14BDC32D" w14:textId="77777777" w:rsidR="008D1CA6" w:rsidRDefault="008D1CA6" w:rsidP="00E64A59">
      <w:pPr>
        <w:jc w:val="both"/>
        <w:rPr>
          <w:rFonts w:ascii="Times New Roman" w:cstheme="minorBidi"/>
          <w:sz w:val="28"/>
          <w:lang w:val="uk-UA"/>
        </w:rPr>
      </w:pPr>
      <w:r>
        <w:rPr>
          <w:rFonts w:ascii="Times New Roman" w:cstheme="minorBidi"/>
          <w:sz w:val="28"/>
          <w:lang w:val="uk-UA"/>
        </w:rPr>
        <w:t>Розгалуження</w:t>
      </w:r>
      <w:r>
        <w:rPr>
          <w:rFonts w:ascii="Times New Roman" w:cstheme="minorBidi"/>
          <w:sz w:val="28"/>
          <w:lang w:val="uk-UA"/>
        </w:rPr>
        <w:t xml:space="preserve"> </w:t>
      </w:r>
      <w:r>
        <w:rPr>
          <w:rFonts w:ascii="Times New Roman" w:cstheme="minorBidi"/>
          <w:sz w:val="28"/>
          <w:lang w:val="uk-UA"/>
        </w:rPr>
        <w:t>будує</w:t>
      </w:r>
      <w:r>
        <w:rPr>
          <w:rFonts w:ascii="Times New Roman" w:cstheme="minorBidi"/>
          <w:sz w:val="28"/>
          <w:lang w:val="uk-UA"/>
        </w:rPr>
        <w:t xml:space="preserve"> </w:t>
      </w:r>
      <w:r>
        <w:rPr>
          <w:rFonts w:ascii="Times New Roman" w:cstheme="minorBidi"/>
          <w:sz w:val="28"/>
          <w:lang w:val="uk-UA"/>
        </w:rPr>
        <w:t>частину</w:t>
      </w:r>
      <w:r>
        <w:rPr>
          <w:rFonts w:ascii="Times New Roman" w:cstheme="minorBidi"/>
          <w:sz w:val="28"/>
          <w:lang w:val="uk-UA"/>
        </w:rPr>
        <w:t xml:space="preserve"> </w:t>
      </w:r>
      <w:r>
        <w:rPr>
          <w:rFonts w:ascii="Times New Roman" w:cstheme="minorBidi"/>
          <w:sz w:val="28"/>
          <w:lang w:val="uk-UA"/>
        </w:rPr>
        <w:t>програмного</w:t>
      </w:r>
      <w:r>
        <w:rPr>
          <w:rFonts w:ascii="Times New Roman" w:cstheme="minorBidi"/>
          <w:sz w:val="28"/>
          <w:lang w:val="uk-UA"/>
        </w:rPr>
        <w:t xml:space="preserve"> </w:t>
      </w:r>
      <w:r>
        <w:rPr>
          <w:rFonts w:ascii="Times New Roman" w:cstheme="minorBidi"/>
          <w:sz w:val="28"/>
          <w:lang w:val="uk-UA"/>
        </w:rPr>
        <w:t>коду</w:t>
      </w:r>
      <w:r>
        <w:rPr>
          <w:rFonts w:ascii="Times New Roman" w:cstheme="minorBidi"/>
          <w:sz w:val="28"/>
          <w:lang w:val="uk-UA"/>
        </w:rPr>
        <w:t xml:space="preserve">, </w:t>
      </w:r>
      <w:r>
        <w:rPr>
          <w:rFonts w:ascii="Times New Roman" w:cstheme="minorBidi"/>
          <w:sz w:val="28"/>
          <w:lang w:val="uk-UA"/>
        </w:rPr>
        <w:t>що</w:t>
      </w:r>
      <w:r>
        <w:rPr>
          <w:rFonts w:ascii="Times New Roman" w:cstheme="minorBidi"/>
          <w:sz w:val="28"/>
          <w:lang w:val="uk-UA"/>
        </w:rPr>
        <w:t xml:space="preserve"> </w:t>
      </w:r>
      <w:r>
        <w:rPr>
          <w:rFonts w:ascii="Times New Roman" w:cstheme="minorBidi"/>
          <w:sz w:val="28"/>
          <w:lang w:val="uk-UA"/>
        </w:rPr>
        <w:t>перевіряє</w:t>
      </w:r>
      <w:r>
        <w:rPr>
          <w:rFonts w:ascii="Times New Roman" w:cstheme="minorBidi"/>
          <w:sz w:val="28"/>
          <w:lang w:val="uk-UA"/>
        </w:rPr>
        <w:t xml:space="preserve"> </w:t>
      </w:r>
      <w:r>
        <w:rPr>
          <w:rFonts w:ascii="Times New Roman" w:cstheme="minorBidi"/>
          <w:sz w:val="28"/>
          <w:lang w:val="uk-UA"/>
        </w:rPr>
        <w:t>певну</w:t>
      </w:r>
      <w:r>
        <w:rPr>
          <w:rFonts w:ascii="Times New Roman" w:cstheme="minorBidi"/>
          <w:sz w:val="28"/>
          <w:lang w:val="uk-UA"/>
        </w:rPr>
        <w:t xml:space="preserve"> </w:t>
      </w:r>
      <w:r>
        <w:rPr>
          <w:rFonts w:ascii="Times New Roman" w:cstheme="minorBidi"/>
          <w:sz w:val="28"/>
          <w:lang w:val="uk-UA"/>
        </w:rPr>
        <w:t>умову</w:t>
      </w:r>
      <w:r>
        <w:rPr>
          <w:rFonts w:ascii="Times New Roman" w:cstheme="minorBidi"/>
          <w:sz w:val="28"/>
          <w:lang w:val="uk-UA"/>
        </w:rPr>
        <w:t xml:space="preserve"> </w:t>
      </w:r>
      <w:r>
        <w:rPr>
          <w:rFonts w:ascii="Times New Roman" w:cstheme="minorBidi"/>
          <w:sz w:val="28"/>
          <w:lang w:val="uk-UA"/>
        </w:rPr>
        <w:t>або</w:t>
      </w:r>
      <w:r>
        <w:rPr>
          <w:rFonts w:ascii="Times New Roman" w:cstheme="minorBidi"/>
          <w:sz w:val="28"/>
          <w:lang w:val="uk-UA"/>
        </w:rPr>
        <w:t xml:space="preserve"> </w:t>
      </w:r>
      <w:r>
        <w:rPr>
          <w:rFonts w:ascii="Times New Roman" w:cstheme="minorBidi"/>
          <w:sz w:val="28"/>
          <w:lang w:val="uk-UA"/>
        </w:rPr>
        <w:t>булевий</w:t>
      </w:r>
      <w:r>
        <w:rPr>
          <w:rFonts w:ascii="Times New Roman" w:cstheme="minorBidi"/>
          <w:sz w:val="28"/>
          <w:lang w:val="uk-UA"/>
        </w:rPr>
        <w:t xml:space="preserve"> </w:t>
      </w:r>
      <w:r>
        <w:rPr>
          <w:rFonts w:ascii="Times New Roman" w:cstheme="minorBidi"/>
          <w:sz w:val="28"/>
          <w:lang w:val="uk-UA"/>
        </w:rPr>
        <w:t>вираз</w:t>
      </w:r>
      <w:r>
        <w:rPr>
          <w:rFonts w:ascii="Times New Roman" w:cstheme="minorBidi"/>
          <w:sz w:val="28"/>
          <w:lang w:val="uk-UA"/>
        </w:rPr>
        <w:t xml:space="preserve"> </w:t>
      </w:r>
      <w:r>
        <w:rPr>
          <w:rFonts w:ascii="Times New Roman" w:cstheme="minorBidi"/>
          <w:sz w:val="28"/>
          <w:lang w:val="uk-UA"/>
        </w:rPr>
        <w:t>та</w:t>
      </w:r>
      <w:r>
        <w:rPr>
          <w:rFonts w:ascii="Times New Roman" w:cstheme="minorBidi"/>
          <w:sz w:val="28"/>
          <w:lang w:val="uk-UA"/>
        </w:rPr>
        <w:t xml:space="preserve"> </w:t>
      </w:r>
      <w:r>
        <w:rPr>
          <w:rFonts w:ascii="Times New Roman" w:cstheme="minorBidi"/>
          <w:sz w:val="28"/>
          <w:lang w:val="uk-UA"/>
        </w:rPr>
        <w:t>визначає</w:t>
      </w:r>
      <w:r>
        <w:rPr>
          <w:rFonts w:ascii="Times New Roman" w:cstheme="minorBidi"/>
          <w:sz w:val="28"/>
          <w:lang w:val="uk-UA"/>
        </w:rPr>
        <w:t xml:space="preserve"> </w:t>
      </w:r>
      <w:r>
        <w:rPr>
          <w:rFonts w:ascii="Times New Roman" w:cstheme="minorBidi"/>
          <w:sz w:val="28"/>
          <w:lang w:val="uk-UA"/>
        </w:rPr>
        <w:t>які</w:t>
      </w:r>
      <w:r>
        <w:rPr>
          <w:rFonts w:ascii="Times New Roman" w:cstheme="minorBidi"/>
          <w:sz w:val="28"/>
          <w:lang w:val="uk-UA"/>
        </w:rPr>
        <w:t xml:space="preserve"> </w:t>
      </w:r>
      <w:r>
        <w:rPr>
          <w:rFonts w:ascii="Times New Roman" w:cstheme="minorBidi"/>
          <w:sz w:val="28"/>
          <w:lang w:val="uk-UA"/>
        </w:rPr>
        <w:t>дії</w:t>
      </w:r>
      <w:r>
        <w:rPr>
          <w:rFonts w:ascii="Times New Roman" w:cstheme="minorBidi"/>
          <w:sz w:val="28"/>
          <w:lang w:val="uk-UA"/>
        </w:rPr>
        <w:t xml:space="preserve"> </w:t>
      </w:r>
      <w:r>
        <w:rPr>
          <w:rFonts w:ascii="Times New Roman" w:cstheme="minorBidi"/>
          <w:sz w:val="28"/>
          <w:lang w:val="uk-UA"/>
        </w:rPr>
        <w:t>відбуваються</w:t>
      </w:r>
      <w:r>
        <w:rPr>
          <w:rFonts w:ascii="Times New Roman" w:cstheme="minorBidi"/>
          <w:sz w:val="28"/>
          <w:lang w:val="uk-UA"/>
        </w:rPr>
        <w:t xml:space="preserve">, </w:t>
      </w:r>
      <w:r>
        <w:rPr>
          <w:rFonts w:ascii="Times New Roman" w:cstheme="minorBidi"/>
          <w:sz w:val="28"/>
          <w:lang w:val="uk-UA"/>
        </w:rPr>
        <w:t>якщо</w:t>
      </w:r>
      <w:r>
        <w:rPr>
          <w:rFonts w:ascii="Times New Roman" w:cstheme="minorBidi"/>
          <w:sz w:val="28"/>
          <w:lang w:val="uk-UA"/>
        </w:rPr>
        <w:t xml:space="preserve"> </w:t>
      </w:r>
      <w:r>
        <w:rPr>
          <w:rFonts w:ascii="Times New Roman" w:cstheme="minorBidi"/>
          <w:sz w:val="28"/>
          <w:lang w:val="uk-UA"/>
        </w:rPr>
        <w:t>цей</w:t>
      </w:r>
      <w:r>
        <w:rPr>
          <w:rFonts w:ascii="Times New Roman" w:cstheme="minorBidi"/>
          <w:sz w:val="28"/>
          <w:lang w:val="uk-UA"/>
        </w:rPr>
        <w:t xml:space="preserve"> </w:t>
      </w:r>
      <w:r>
        <w:rPr>
          <w:rFonts w:ascii="Times New Roman" w:cstheme="minorBidi"/>
          <w:sz w:val="28"/>
          <w:lang w:val="uk-UA"/>
        </w:rPr>
        <w:t>вираз</w:t>
      </w:r>
      <w:r>
        <w:rPr>
          <w:rFonts w:ascii="Times New Roman" w:cstheme="minorBidi"/>
          <w:sz w:val="28"/>
          <w:lang w:val="uk-UA"/>
        </w:rPr>
        <w:t xml:space="preserve"> </w:t>
      </w:r>
      <w:r>
        <w:rPr>
          <w:rFonts w:ascii="Times New Roman" w:cstheme="minorBidi"/>
          <w:sz w:val="28"/>
          <w:lang w:val="uk-UA"/>
        </w:rPr>
        <w:t>дорівнює</w:t>
      </w:r>
      <w:r>
        <w:rPr>
          <w:rFonts w:ascii="Times New Roman" w:cstheme="minorBidi"/>
          <w:sz w:val="28"/>
          <w:lang w:val="uk-UA"/>
        </w:rPr>
        <w:t xml:space="preserve"> </w:t>
      </w:r>
      <w:proofErr w:type="spellStart"/>
      <w:r>
        <w:rPr>
          <w:rFonts w:ascii="Times New Roman" w:cstheme="minorBidi"/>
          <w:sz w:val="28"/>
          <w:lang w:val="uk-UA"/>
        </w:rPr>
        <w:t>true</w:t>
      </w:r>
      <w:proofErr w:type="spellEnd"/>
      <w:r>
        <w:rPr>
          <w:rFonts w:ascii="Times New Roman" w:cstheme="minorBidi"/>
          <w:sz w:val="28"/>
          <w:lang w:val="uk-UA"/>
        </w:rPr>
        <w:t xml:space="preserve">, </w:t>
      </w:r>
      <w:r>
        <w:rPr>
          <w:rFonts w:ascii="Times New Roman" w:cstheme="minorBidi"/>
          <w:sz w:val="28"/>
          <w:lang w:val="uk-UA"/>
        </w:rPr>
        <w:t>а</w:t>
      </w:r>
      <w:r>
        <w:rPr>
          <w:rFonts w:ascii="Times New Roman" w:cstheme="minorBidi"/>
          <w:sz w:val="28"/>
          <w:lang w:val="uk-UA"/>
        </w:rPr>
        <w:t xml:space="preserve"> </w:t>
      </w:r>
      <w:r>
        <w:rPr>
          <w:rFonts w:ascii="Times New Roman" w:cstheme="minorBidi"/>
          <w:sz w:val="28"/>
          <w:lang w:val="uk-UA"/>
        </w:rPr>
        <w:t>які</w:t>
      </w:r>
      <w:r>
        <w:rPr>
          <w:rFonts w:ascii="Times New Roman" w:cstheme="minorBidi"/>
          <w:sz w:val="28"/>
          <w:lang w:val="uk-UA"/>
        </w:rPr>
        <w:t xml:space="preserve"> </w:t>
      </w:r>
      <w:r>
        <w:rPr>
          <w:rFonts w:ascii="Times New Roman" w:cstheme="minorBidi"/>
          <w:sz w:val="28"/>
          <w:lang w:val="uk-UA"/>
        </w:rPr>
        <w:t>дії</w:t>
      </w:r>
      <w:r>
        <w:rPr>
          <w:rFonts w:ascii="Times New Roman" w:cstheme="minorBidi"/>
          <w:sz w:val="28"/>
          <w:lang w:val="uk-UA"/>
        </w:rPr>
        <w:t xml:space="preserve">, </w:t>
      </w:r>
      <w:r>
        <w:rPr>
          <w:rFonts w:ascii="Times New Roman" w:cstheme="minorBidi"/>
          <w:sz w:val="28"/>
          <w:lang w:val="uk-UA"/>
        </w:rPr>
        <w:t>якщо</w:t>
      </w:r>
      <w:r>
        <w:rPr>
          <w:rFonts w:ascii="Times New Roman" w:cstheme="minorBidi"/>
          <w:sz w:val="28"/>
          <w:lang w:val="uk-UA"/>
        </w:rPr>
        <w:t xml:space="preserve"> </w:t>
      </w:r>
      <w:r>
        <w:rPr>
          <w:rFonts w:ascii="Times New Roman" w:cstheme="minorBidi"/>
          <w:sz w:val="28"/>
          <w:lang w:val="uk-UA"/>
        </w:rPr>
        <w:t>він</w:t>
      </w:r>
      <w:r>
        <w:rPr>
          <w:rFonts w:ascii="Times New Roman" w:cstheme="minorBidi"/>
          <w:sz w:val="28"/>
          <w:lang w:val="uk-UA"/>
        </w:rPr>
        <w:t xml:space="preserve"> </w:t>
      </w:r>
      <w:r>
        <w:rPr>
          <w:rFonts w:ascii="Times New Roman" w:cstheme="minorBidi"/>
          <w:sz w:val="28"/>
          <w:lang w:val="uk-UA"/>
        </w:rPr>
        <w:t>дорівнює</w:t>
      </w:r>
      <w:r>
        <w:rPr>
          <w:rFonts w:ascii="Times New Roman" w:cstheme="minorBidi"/>
          <w:sz w:val="28"/>
          <w:lang w:val="uk-UA"/>
        </w:rPr>
        <w:t xml:space="preserve"> </w:t>
      </w:r>
      <w:proofErr w:type="spellStart"/>
      <w:r>
        <w:rPr>
          <w:rFonts w:ascii="Times New Roman" w:cstheme="minorBidi"/>
          <w:sz w:val="28"/>
          <w:lang w:val="uk-UA"/>
        </w:rPr>
        <w:t>false</w:t>
      </w:r>
      <w:proofErr w:type="spellEnd"/>
      <w:r>
        <w:rPr>
          <w:rFonts w:ascii="Times New Roman" w:cstheme="minorBidi"/>
          <w:sz w:val="28"/>
          <w:lang w:val="uk-UA"/>
        </w:rPr>
        <w:t xml:space="preserve">. </w:t>
      </w:r>
    </w:p>
    <w:p w14:paraId="38BBA01E" w14:textId="7075583C" w:rsidR="008D1CA6" w:rsidRDefault="00015FF7" w:rsidP="00BA261B">
      <w:pPr>
        <w:rPr>
          <w:rFonts w:ascii="Times New Roman" w:cstheme="minorBidi"/>
          <w:lang w:val="uk-UA"/>
        </w:rPr>
      </w:pPr>
      <w:r>
        <w:rPr>
          <w:rFonts w:ascii="Times New Roman" w:cstheme="minorBidi"/>
          <w:noProof/>
          <w:lang w:val="uk-UA"/>
        </w:rPr>
        <mc:AlternateContent>
          <mc:Choice Requires="wpg">
            <w:drawing>
              <wp:anchor distT="0" distB="0" distL="114300" distR="114300" simplePos="0" relativeHeight="251669504" behindDoc="0" locked="0" layoutInCell="1" allowOverlap="1" wp14:anchorId="60C6F087" wp14:editId="15EE08CF">
                <wp:simplePos x="0" y="0"/>
                <wp:positionH relativeFrom="column">
                  <wp:posOffset>1022985</wp:posOffset>
                </wp:positionH>
                <wp:positionV relativeFrom="paragraph">
                  <wp:posOffset>68580</wp:posOffset>
                </wp:positionV>
                <wp:extent cx="3801110" cy="1637665"/>
                <wp:effectExtent l="0" t="19050" r="8890" b="19685"/>
                <wp:wrapNone/>
                <wp:docPr id="103" name="Групувати 103"/>
                <wp:cNvGraphicFramePr/>
                <a:graphic xmlns:a="http://schemas.openxmlformats.org/drawingml/2006/main">
                  <a:graphicData uri="http://schemas.microsoft.com/office/word/2010/wordprocessingGroup">
                    <wpg:wgp>
                      <wpg:cNvGrpSpPr/>
                      <wpg:grpSpPr>
                        <a:xfrm>
                          <a:off x="0" y="0"/>
                          <a:ext cx="3801110" cy="1637665"/>
                          <a:chOff x="0" y="0"/>
                          <a:chExt cx="3801110" cy="1637665"/>
                        </a:xfrm>
                      </wpg:grpSpPr>
                      <wps:wsp>
                        <wps:cNvPr id="82" name="Text Box 83"/>
                        <wps:cNvSpPr txBox="1">
                          <a:spLocks noChangeArrowheads="1"/>
                        </wps:cNvSpPr>
                        <wps:spPr bwMode="auto">
                          <a:xfrm>
                            <a:off x="0" y="685800"/>
                            <a:ext cx="1679575" cy="297815"/>
                          </a:xfrm>
                          <a:prstGeom prst="rect">
                            <a:avLst/>
                          </a:prstGeom>
                          <a:solidFill>
                            <a:srgbClr val="FFFFFF"/>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 uri="{53640926-AAD7-44D8-BBD7-CCE9431645EC}">
                              <a14:shadowObscured xmlns:a14="http://schemas.microsoft.com/office/drawing/2010/main" val="1"/>
                            </a:ext>
                          </a:extLst>
                        </wps:spPr>
                        <wps:txbx>
                          <w:txbxContent>
                            <w:p w14:paraId="63049F65" w14:textId="77777777" w:rsidR="00015FF7" w:rsidRPr="0018087C" w:rsidRDefault="00015FF7" w:rsidP="008D1CA6">
                              <w:pPr>
                                <w:widowControl w:val="0"/>
                                <w:suppressAutoHyphens w:val="0"/>
                                <w:rPr>
                                  <w:rFonts w:cs="Times New Roman"/>
                                  <w:color w:val="auto"/>
                                  <w:kern w:val="0"/>
                                  <w:lang w:val="ru-RU" w:bidi="ar-SA"/>
                                </w:rPr>
                              </w:pPr>
                              <w:r w:rsidRPr="0018087C">
                                <w:rPr>
                                  <w:rFonts w:ascii="Times New Roman" w:cs="Times New Roman"/>
                                  <w:color w:val="auto"/>
                                  <w:kern w:val="0"/>
                                  <w:lang w:val="uk-UA" w:eastAsia="zh-CN" w:bidi="ar-SA"/>
                                </w:rPr>
                                <w:t xml:space="preserve">        </w:t>
                              </w:r>
                              <w:r w:rsidRPr="0018087C">
                                <w:rPr>
                                  <w:rFonts w:ascii="Times New Roman" w:cs="Times New Roman"/>
                                  <w:color w:val="auto"/>
                                  <w:kern w:val="0"/>
                                  <w:lang w:val="uk-UA" w:eastAsia="zh-CN" w:bidi="ar-SA"/>
                                </w:rPr>
                                <w:t>Якщо</w:t>
                              </w:r>
                              <w:r w:rsidRPr="0018087C">
                                <w:rPr>
                                  <w:rFonts w:ascii="Times New Roman" w:cs="Times New Roman"/>
                                  <w:color w:val="auto"/>
                                  <w:kern w:val="0"/>
                                  <w:lang w:val="ru-RU" w:eastAsia="zh-CN" w:bidi="ar-SA"/>
                                </w:rPr>
                                <w:t xml:space="preserve"> U==</w:t>
                              </w:r>
                              <w:proofErr w:type="spellStart"/>
                              <w:r w:rsidRPr="0018087C">
                                <w:rPr>
                                  <w:rFonts w:ascii="Times New Roman" w:cs="Times New Roman"/>
                                  <w:color w:val="auto"/>
                                  <w:kern w:val="0"/>
                                  <w:lang w:val="ru-RU" w:eastAsia="zh-CN" w:bidi="ar-SA"/>
                                </w:rPr>
                                <w:t>true</w:t>
                              </w:r>
                              <w:proofErr w:type="spellEnd"/>
                            </w:p>
                          </w:txbxContent>
                        </wps:txbx>
                        <wps:bodyPr rot="0" vert="horz" wrap="square" lIns="0" tIns="0" rIns="0" bIns="0" anchor="t" anchorCtr="0" upright="1">
                          <a:noAutofit/>
                        </wps:bodyPr>
                      </wps:wsp>
                      <wps:wsp>
                        <wps:cNvPr id="84" name="Line 85"/>
                        <wps:cNvCnPr>
                          <a:cxnSpLocks noChangeShapeType="1"/>
                        </wps:cNvCnPr>
                        <wps:spPr bwMode="auto">
                          <a:xfrm>
                            <a:off x="2752725" y="295275"/>
                            <a:ext cx="0" cy="94551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 uri="{53640926-AAD7-44D8-BBD7-CCE9431645EC}">
                              <a14:shadowObscured xmlns:a14="http://schemas.microsoft.com/office/drawing/2010/main" val="1"/>
                            </a:ext>
                          </a:extLst>
                        </wps:spPr>
                        <wps:bodyPr/>
                      </wps:wsp>
                      <wps:wsp>
                        <wps:cNvPr id="85" name="Text Box 86"/>
                        <wps:cNvSpPr txBox="1">
                          <a:spLocks noChangeArrowheads="1"/>
                        </wps:cNvSpPr>
                        <wps:spPr bwMode="auto">
                          <a:xfrm>
                            <a:off x="2162175" y="685800"/>
                            <a:ext cx="1638935" cy="2400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 uri="{53640926-AAD7-44D8-BBD7-CCE9431645EC}">
                              <a14:shadowObscured xmlns:a14="http://schemas.microsoft.com/office/drawing/2010/main" val="1"/>
                            </a:ext>
                          </a:extLst>
                        </wps:spPr>
                        <wps:txbx>
                          <w:txbxContent>
                            <w:p w14:paraId="6524D129" w14:textId="77777777" w:rsidR="00015FF7" w:rsidRPr="0018087C" w:rsidRDefault="00015FF7" w:rsidP="008D1CA6">
                              <w:pPr>
                                <w:widowControl w:val="0"/>
                                <w:suppressAutoHyphens w:val="0"/>
                                <w:rPr>
                                  <w:rFonts w:cs="Times New Roman"/>
                                  <w:color w:val="auto"/>
                                  <w:kern w:val="0"/>
                                  <w:lang w:val="ru-RU" w:bidi="ar-SA"/>
                                </w:rPr>
                              </w:pPr>
                              <w:r w:rsidRPr="0018087C">
                                <w:rPr>
                                  <w:rFonts w:ascii="Times New Roman" w:cs="Times New Roman"/>
                                  <w:color w:val="auto"/>
                                  <w:kern w:val="0"/>
                                  <w:lang w:val="uk-UA" w:eastAsia="zh-CN" w:bidi="ar-SA"/>
                                </w:rPr>
                                <w:t xml:space="preserve">       </w:t>
                              </w:r>
                              <w:r w:rsidRPr="0018087C">
                                <w:rPr>
                                  <w:rFonts w:ascii="Times New Roman" w:cs="Times New Roman"/>
                                  <w:color w:val="auto"/>
                                  <w:kern w:val="0"/>
                                  <w:lang w:val="uk-UA" w:eastAsia="zh-CN" w:bidi="ar-SA"/>
                                </w:rPr>
                                <w:t>Якщо</w:t>
                              </w:r>
                              <w:r w:rsidRPr="0018087C">
                                <w:rPr>
                                  <w:rFonts w:ascii="Times New Roman" w:cs="Times New Roman"/>
                                  <w:color w:val="auto"/>
                                  <w:kern w:val="0"/>
                                  <w:lang w:val="ru-RU" w:eastAsia="zh-CN" w:bidi="ar-SA"/>
                                </w:rPr>
                                <w:t xml:space="preserve"> U==</w:t>
                              </w:r>
                              <w:proofErr w:type="spellStart"/>
                              <w:r w:rsidRPr="0018087C">
                                <w:rPr>
                                  <w:rFonts w:ascii="Times New Roman" w:cs="Times New Roman"/>
                                  <w:color w:val="auto"/>
                                  <w:kern w:val="0"/>
                                  <w:lang w:val="ru-RU" w:eastAsia="zh-CN" w:bidi="ar-SA"/>
                                </w:rPr>
                                <w:t>false</w:t>
                              </w:r>
                              <w:proofErr w:type="spellEnd"/>
                            </w:p>
                          </w:txbxContent>
                        </wps:txbx>
                        <wps:bodyPr rot="0" vert="horz" wrap="square" lIns="0" tIns="0" rIns="0" bIns="0" anchor="t" anchorCtr="0" upright="1">
                          <a:noAutofit/>
                        </wps:bodyPr>
                      </wps:wsp>
                      <wps:wsp>
                        <wps:cNvPr id="86" name="Text Box 87"/>
                        <wps:cNvSpPr txBox="1">
                          <a:spLocks noChangeArrowheads="1"/>
                        </wps:cNvSpPr>
                        <wps:spPr bwMode="auto">
                          <a:xfrm>
                            <a:off x="323850" y="1228725"/>
                            <a:ext cx="1028065" cy="399415"/>
                          </a:xfrm>
                          <a:prstGeom prst="rect">
                            <a:avLst/>
                          </a:prstGeom>
                          <a:solidFill>
                            <a:srgbClr val="FFFFFF"/>
                          </a:solidFill>
                          <a:ln w="9525">
                            <a:solidFill>
                              <a:srgbClr val="000000"/>
                            </a:solidFill>
                            <a:miter lim="800000"/>
                            <a:headEnd/>
                            <a:tailEnd/>
                          </a:ln>
                        </wps:spPr>
                        <wps:txbx>
                          <w:txbxContent>
                            <w:p w14:paraId="4F2E20F6" w14:textId="77777777" w:rsidR="00015FF7" w:rsidRPr="0018087C" w:rsidRDefault="00015FF7" w:rsidP="008D1CA6">
                              <w:pPr>
                                <w:rPr>
                                  <w:rFonts w:cs="Times New Roman"/>
                                </w:rPr>
                              </w:pPr>
                              <w:r w:rsidRPr="0018087C">
                                <w:rPr>
                                  <w:rFonts w:ascii="Times New Roman" w:cs="Times New Roman"/>
                                  <w:lang w:val="uk-UA"/>
                                </w:rPr>
                                <w:t xml:space="preserve">         </w:t>
                              </w:r>
                              <w:r w:rsidRPr="0018087C">
                                <w:rPr>
                                  <w:rFonts w:ascii="Times New Roman" w:cs="Times New Roman"/>
                                  <w:lang w:val="uk-UA"/>
                                </w:rPr>
                                <w:t>Дії</w:t>
                              </w:r>
                              <w:r w:rsidRPr="0018087C">
                                <w:rPr>
                                  <w:rFonts w:ascii="Times New Roman" w:cs="Times New Roman"/>
                                </w:rPr>
                                <w:t xml:space="preserve"> 1</w:t>
                              </w:r>
                            </w:p>
                          </w:txbxContent>
                        </wps:txbx>
                        <wps:bodyPr rot="0" vert="horz" wrap="square" lIns="0" tIns="0" rIns="0" bIns="0" anchor="t" anchorCtr="0" upright="1">
                          <a:noAutofit/>
                        </wps:bodyPr>
                      </wps:wsp>
                      <wps:wsp>
                        <wps:cNvPr id="88" name="AutoShape 89"/>
                        <wps:cNvSpPr>
                          <a:spLocks noChangeArrowheads="1"/>
                        </wps:cNvSpPr>
                        <wps:spPr bwMode="auto">
                          <a:xfrm>
                            <a:off x="1285875" y="0"/>
                            <a:ext cx="1214755" cy="621030"/>
                          </a:xfrm>
                          <a:prstGeom prst="diamond">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 name="Text Box 88"/>
                        <wps:cNvSpPr txBox="1">
                          <a:spLocks noChangeArrowheads="1"/>
                        </wps:cNvSpPr>
                        <wps:spPr bwMode="auto">
                          <a:xfrm>
                            <a:off x="2228850" y="1238250"/>
                            <a:ext cx="1028065" cy="399415"/>
                          </a:xfrm>
                          <a:prstGeom prst="rect">
                            <a:avLst/>
                          </a:prstGeom>
                          <a:solidFill>
                            <a:srgbClr val="FFFFFF"/>
                          </a:solidFill>
                          <a:ln w="9525">
                            <a:solidFill>
                              <a:srgbClr val="000000"/>
                            </a:solidFill>
                            <a:miter lim="800000"/>
                            <a:headEnd/>
                            <a:tailEnd/>
                          </a:ln>
                        </wps:spPr>
                        <wps:txbx>
                          <w:txbxContent>
                            <w:p w14:paraId="76FA145A" w14:textId="77777777" w:rsidR="00015FF7" w:rsidRPr="0018087C" w:rsidRDefault="00015FF7" w:rsidP="008D1CA6">
                              <w:pPr>
                                <w:rPr>
                                  <w:rFonts w:cs="Times New Roman"/>
                                </w:rPr>
                              </w:pPr>
                              <w:r w:rsidRPr="0018087C">
                                <w:rPr>
                                  <w:rFonts w:ascii="Times New Roman" w:cs="Times New Roman"/>
                                  <w:lang w:val="uk-UA"/>
                                </w:rPr>
                                <w:t xml:space="preserve">         </w:t>
                              </w:r>
                              <w:r w:rsidRPr="0018087C">
                                <w:rPr>
                                  <w:rFonts w:ascii="Times New Roman" w:cs="Times New Roman"/>
                                  <w:lang w:val="uk-UA"/>
                                </w:rPr>
                                <w:t>Дії</w:t>
                              </w:r>
                              <w:r w:rsidRPr="0018087C">
                                <w:rPr>
                                  <w:rFonts w:ascii="Times New Roman" w:cs="Times New Roman"/>
                                </w:rPr>
                                <w:t xml:space="preserve"> 2</w:t>
                              </w:r>
                            </w:p>
                          </w:txbxContent>
                        </wps:txbx>
                        <wps:bodyPr rot="0" vert="horz" wrap="square" lIns="0" tIns="0" rIns="0" bIns="0" anchor="t" anchorCtr="0" upright="1">
                          <a:noAutofit/>
                        </wps:bodyPr>
                      </wps:wsp>
                      <wps:wsp>
                        <wps:cNvPr id="89" name="Пряма сполучна лінія 89"/>
                        <wps:cNvCnPr/>
                        <wps:spPr>
                          <a:xfrm flipV="1">
                            <a:off x="2486025" y="295275"/>
                            <a:ext cx="2609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1" name="Пряма сполучна лінія 91"/>
                        <wps:cNvCnPr/>
                        <wps:spPr>
                          <a:xfrm>
                            <a:off x="1885950" y="619125"/>
                            <a:ext cx="0" cy="3619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0C6F087" id="Групувати 103" o:spid="_x0000_s1026" style="position:absolute;margin-left:80.55pt;margin-top:5.4pt;width:299.3pt;height:128.95pt;z-index:251669504" coordsize="38011,16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">
                <v:shapetype id="_x0000_t202" coordsize="21600,21600" o:spt="202" path="m,l,21600r21600,l21600,xe">
                  <v:stroke joinstyle="miter"/>
                  <v:path gradientshapeok="t" o:connecttype="rect"/>
                </v:shapetype>
                <v:shape id="Text Box 83" o:spid="_x0000_s1027" type="#_x0000_t202" style="position:absolute;top:6858;width:16795;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" stroked="f">
                  <v:stroke joinstyle="round"/>
                  <v:shadow obscured="t"/>
                  <v:textbox inset="0,0,0,0">
                    <w:txbxContent>
                      <w:p w14:paraId="63049F65" w14:textId="77777777" w:rsidR="00015FF7" w:rsidRPr="0018087C" w:rsidRDefault="00015FF7" w:rsidP="008D1CA6">
                        <w:pPr>
                          <w:widowControl w:val="0"/>
                          <w:suppressAutoHyphens w:val="0"/>
                          <w:rPr>
                            <w:rFonts w:cs="Times New Roman"/>
                            <w:color w:val="auto"/>
                            <w:kern w:val="0"/>
                            <w:lang w:val="ru-RU" w:bidi="ar-SA"/>
                          </w:rPr>
                        </w:pPr>
                        <w:r w:rsidRPr="0018087C">
                          <w:rPr>
                            <w:rFonts w:ascii="Times New Roman" w:cs="Times New Roman"/>
                            <w:color w:val="auto"/>
                            <w:kern w:val="0"/>
                            <w:lang w:val="uk-UA" w:eastAsia="zh-CN" w:bidi="ar-SA"/>
                          </w:rPr>
                          <w:t xml:space="preserve">        </w:t>
                        </w:r>
                        <w:r w:rsidRPr="0018087C">
                          <w:rPr>
                            <w:rFonts w:ascii="Times New Roman" w:cs="Times New Roman"/>
                            <w:color w:val="auto"/>
                            <w:kern w:val="0"/>
                            <w:lang w:val="uk-UA" w:eastAsia="zh-CN" w:bidi="ar-SA"/>
                          </w:rPr>
                          <w:t>Якщо</w:t>
                        </w:r>
                        <w:r w:rsidRPr="0018087C">
                          <w:rPr>
                            <w:rFonts w:ascii="Times New Roman" w:cs="Times New Roman"/>
                            <w:color w:val="auto"/>
                            <w:kern w:val="0"/>
                            <w:lang w:val="ru-RU" w:eastAsia="zh-CN" w:bidi="ar-SA"/>
                          </w:rPr>
                          <w:t xml:space="preserve"> U==</w:t>
                        </w:r>
                        <w:proofErr w:type="spellStart"/>
                        <w:r w:rsidRPr="0018087C">
                          <w:rPr>
                            <w:rFonts w:ascii="Times New Roman" w:cs="Times New Roman"/>
                            <w:color w:val="auto"/>
                            <w:kern w:val="0"/>
                            <w:lang w:val="ru-RU" w:eastAsia="zh-CN" w:bidi="ar-SA"/>
                          </w:rPr>
                          <w:t>true</w:t>
                        </w:r>
                        <w:proofErr w:type="spellEnd"/>
                      </w:p>
                    </w:txbxContent>
                  </v:textbox>
                </v:shape>
                <v:line id="Line 85" o:spid="_x0000_s1028" style="position:absolute;visibility:visible;mso-wrap-style:square" from="27527,2952" to="27527,12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">
                  <v:stroke endarrow="block"/>
                  <v:shadow obscured="t"/>
                </v:line>
                <v:shape id="Text Box 86" o:spid="_x0000_s1029" type="#_x0000_t202" style="position:absolute;left:21621;top:6858;width:16390;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JSoxAAAANsAAAAPAAAAZHJzL2Rvd25yZXYueG1sRI9Ba8JA&#10;FITvBf/D8gRvdVNB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O1ElKjEAAAA2wAAAA8A&#10;AAAAAAAAAAAAAAAABwIAAGRycy9kb3ducmV2LnhtbFBLBQYAAAAAAwADALcAAAD4AgAAAAA=&#10;" filled="f" stroked="f">
                  <v:stroke joinstyle="round"/>
                  <v:textbox inset="0,0,0,0">
                    <w:txbxContent>
                      <w:p w14:paraId="6524D129" w14:textId="77777777" w:rsidR="00015FF7" w:rsidRPr="0018087C" w:rsidRDefault="00015FF7" w:rsidP="008D1CA6">
                        <w:pPr>
                          <w:widowControl w:val="0"/>
                          <w:suppressAutoHyphens w:val="0"/>
                          <w:rPr>
                            <w:rFonts w:cs="Times New Roman"/>
                            <w:color w:val="auto"/>
                            <w:kern w:val="0"/>
                            <w:lang w:val="ru-RU" w:bidi="ar-SA"/>
                          </w:rPr>
                        </w:pPr>
                        <w:r w:rsidRPr="0018087C">
                          <w:rPr>
                            <w:rFonts w:ascii="Times New Roman" w:cs="Times New Roman"/>
                            <w:color w:val="auto"/>
                            <w:kern w:val="0"/>
                            <w:lang w:val="uk-UA" w:eastAsia="zh-CN" w:bidi="ar-SA"/>
                          </w:rPr>
                          <w:t xml:space="preserve">       </w:t>
                        </w:r>
                        <w:r w:rsidRPr="0018087C">
                          <w:rPr>
                            <w:rFonts w:ascii="Times New Roman" w:cs="Times New Roman"/>
                            <w:color w:val="auto"/>
                            <w:kern w:val="0"/>
                            <w:lang w:val="uk-UA" w:eastAsia="zh-CN" w:bidi="ar-SA"/>
                          </w:rPr>
                          <w:t>Якщо</w:t>
                        </w:r>
                        <w:r w:rsidRPr="0018087C">
                          <w:rPr>
                            <w:rFonts w:ascii="Times New Roman" w:cs="Times New Roman"/>
                            <w:color w:val="auto"/>
                            <w:kern w:val="0"/>
                            <w:lang w:val="ru-RU" w:eastAsia="zh-CN" w:bidi="ar-SA"/>
                          </w:rPr>
                          <w:t xml:space="preserve"> U==</w:t>
                        </w:r>
                        <w:proofErr w:type="spellStart"/>
                        <w:r w:rsidRPr="0018087C">
                          <w:rPr>
                            <w:rFonts w:ascii="Times New Roman" w:cs="Times New Roman"/>
                            <w:color w:val="auto"/>
                            <w:kern w:val="0"/>
                            <w:lang w:val="ru-RU" w:eastAsia="zh-CN" w:bidi="ar-SA"/>
                          </w:rPr>
                          <w:t>false</w:t>
                        </w:r>
                        <w:proofErr w:type="spellEnd"/>
                      </w:p>
                    </w:txbxContent>
                  </v:textbox>
                </v:shape>
                <v:shape id="Text Box 87" o:spid="_x0000_s1030" type="#_x0000_t202" style="position:absolute;left:3238;top:12287;width:10281;height:3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">
                  <v:textbox inset="0,0,0,0">
                    <w:txbxContent>
                      <w:p w14:paraId="4F2E20F6" w14:textId="77777777" w:rsidR="00015FF7" w:rsidRPr="0018087C" w:rsidRDefault="00015FF7" w:rsidP="008D1CA6">
                        <w:pPr>
                          <w:rPr>
                            <w:rFonts w:cs="Times New Roman"/>
                          </w:rPr>
                        </w:pPr>
                        <w:r w:rsidRPr="0018087C">
                          <w:rPr>
                            <w:rFonts w:ascii="Times New Roman" w:cs="Times New Roman"/>
                            <w:lang w:val="uk-UA"/>
                          </w:rPr>
                          <w:t xml:space="preserve">         </w:t>
                        </w:r>
                        <w:r w:rsidRPr="0018087C">
                          <w:rPr>
                            <w:rFonts w:ascii="Times New Roman" w:cs="Times New Roman"/>
                            <w:lang w:val="uk-UA"/>
                          </w:rPr>
                          <w:t>Дії</w:t>
                        </w:r>
                        <w:r w:rsidRPr="0018087C">
                          <w:rPr>
                            <w:rFonts w:ascii="Times New Roman" w:cs="Times New Roman"/>
                          </w:rPr>
                          <w:t xml:space="preserve"> 1</w:t>
                        </w:r>
                      </w:p>
                    </w:txbxContent>
                  </v:textbox>
                </v:shape>
                <v:shapetype id="_x0000_t4" coordsize="21600,21600" o:spt="4" path="m10800,l,10800,10800,21600,21600,10800xe">
                  <v:stroke joinstyle="miter"/>
                  <v:path gradientshapeok="t" o:connecttype="rect" textboxrect="5400,5400,16200,16200"/>
                </v:shapetype>
                <v:shape id="AutoShape 89" o:spid="_x0000_s1031" type="#_x0000_t4" style="position:absolute;left:12858;width:12148;height:6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" filled="f"/>
                <v:shape id="Text Box 88" o:spid="_x0000_s1032" type="#_x0000_t202" style="position:absolute;left:22288;top:12382;width:10281;height:3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">
                  <v:textbox inset="0,0,0,0">
                    <w:txbxContent>
                      <w:p w14:paraId="76FA145A" w14:textId="77777777" w:rsidR="00015FF7" w:rsidRPr="0018087C" w:rsidRDefault="00015FF7" w:rsidP="008D1CA6">
                        <w:pPr>
                          <w:rPr>
                            <w:rFonts w:cs="Times New Roman"/>
                          </w:rPr>
                        </w:pPr>
                        <w:r w:rsidRPr="0018087C">
                          <w:rPr>
                            <w:rFonts w:ascii="Times New Roman" w:cs="Times New Roman"/>
                            <w:lang w:val="uk-UA"/>
                          </w:rPr>
                          <w:t xml:space="preserve">         </w:t>
                        </w:r>
                        <w:r w:rsidRPr="0018087C">
                          <w:rPr>
                            <w:rFonts w:ascii="Times New Roman" w:cs="Times New Roman"/>
                            <w:lang w:val="uk-UA"/>
                          </w:rPr>
                          <w:t>Дії</w:t>
                        </w:r>
                        <w:r w:rsidRPr="0018087C">
                          <w:rPr>
                            <w:rFonts w:ascii="Times New Roman" w:cs="Times New Roman"/>
                          </w:rPr>
                          <w:t xml:space="preserve"> 2</w:t>
                        </w:r>
                      </w:p>
                    </w:txbxContent>
                  </v:textbox>
                </v:shape>
                <v:line id="Пряма сполучна лінія 89" o:spid="_x0000_s1033" style="position:absolute;flip:y;visibility:visible;mso-wrap-style:square" from="24860,2952" to="27470,2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" strokecolor="black [3213]"/>
                <v:line id="Пряма сполучна лінія 91" o:spid="_x0000_s1034" style="position:absolute;visibility:visible;mso-wrap-style:square" from="18859,6191" to="18859,9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" strokecolor="black [3213]"/>
              </v:group>
            </w:pict>
          </mc:Fallback>
        </mc:AlternateContent>
      </w:r>
    </w:p>
    <w:p w14:paraId="10FA8016" w14:textId="7E484835" w:rsidR="008D1CA6" w:rsidRDefault="00E64A59" w:rsidP="00BA261B">
      <w:pPr>
        <w:rPr>
          <w:lang w:val="uk-UA"/>
        </w:rPr>
      </w:pPr>
      <w:r>
        <w:rPr>
          <w:noProof/>
          <w:lang w:val="uk-UA"/>
        </w:rPr>
        <mc:AlternateContent>
          <mc:Choice Requires="wps">
            <w:drawing>
              <wp:anchor distT="0" distB="0" distL="114300" distR="114300" simplePos="0" relativeHeight="251659264" behindDoc="0" locked="0" layoutInCell="1" allowOverlap="1" wp14:anchorId="36071868" wp14:editId="3C0DD3DE">
                <wp:simplePos x="0" y="0"/>
                <wp:positionH relativeFrom="column">
                  <wp:posOffset>2569210</wp:posOffset>
                </wp:positionH>
                <wp:positionV relativeFrom="paragraph">
                  <wp:posOffset>90805</wp:posOffset>
                </wp:positionV>
                <wp:extent cx="818515" cy="253365"/>
                <wp:effectExtent l="0" t="0" r="635" b="0"/>
                <wp:wrapNone/>
                <wp:docPr id="81"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253365"/>
                        </a:xfrm>
                        <a:prstGeom prst="rect">
                          <a:avLst/>
                        </a:prstGeom>
                        <a:solidFill>
                          <a:srgbClr val="FFFFFF"/>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 uri="{53640926-AAD7-44D8-BBD7-CCE9431645EC}">
                            <a14:shadowObscured xmlns:a14="http://schemas.microsoft.com/office/drawing/2010/main" val="1"/>
                          </a:ext>
                        </a:extLst>
                      </wps:spPr>
                      <wps:txbx>
                        <w:txbxContent>
                          <w:p w14:paraId="345B0301" w14:textId="77777777" w:rsidR="00015FF7" w:rsidRPr="0018087C" w:rsidRDefault="00015FF7" w:rsidP="008D1CA6">
                            <w:pPr>
                              <w:widowControl w:val="0"/>
                              <w:suppressAutoHyphens w:val="0"/>
                              <w:rPr>
                                <w:rFonts w:cs="Times New Roman"/>
                                <w:color w:val="auto"/>
                                <w:kern w:val="0"/>
                                <w:lang w:val="ru-RU" w:bidi="ar-SA"/>
                              </w:rPr>
                            </w:pPr>
                            <w:r w:rsidRPr="0018087C">
                              <w:rPr>
                                <w:rFonts w:cs="Times New Roman"/>
                                <w:color w:val="auto"/>
                                <w:kern w:val="0"/>
                                <w:lang w:val="ru-RU" w:eastAsia="zh-CN" w:bidi="ar-SA"/>
                              </w:rPr>
                              <w:t xml:space="preserve">   </w:t>
                            </w:r>
                            <w:proofErr w:type="spellStart"/>
                            <w:r w:rsidRPr="0018087C">
                              <w:rPr>
                                <w:rFonts w:cs="Times New Roman"/>
                                <w:color w:val="auto"/>
                                <w:kern w:val="0"/>
                                <w:lang w:val="ru-RU" w:eastAsia="zh-CN" w:bidi="ar-SA"/>
                              </w:rPr>
                              <w:t>Умова</w:t>
                            </w:r>
                            <w:proofErr w:type="spellEnd"/>
                            <w:r w:rsidRPr="0018087C">
                              <w:rPr>
                                <w:rFonts w:cs="Times New Roman"/>
                                <w:color w:val="auto"/>
                                <w:kern w:val="0"/>
                                <w:lang w:val="ru-RU" w:eastAsia="zh-CN" w:bidi="ar-SA"/>
                              </w:rPr>
                              <w:t xml:space="preserve"> U</w:t>
                            </w:r>
                          </w:p>
                        </w:txbxContent>
                      </wps:txbx>
                      <wps:bodyPr rot="0" vert="horz" wrap="square" lIns="0" tIns="0" rIns="0" bIns="0" anchor="t" anchorCtr="0" upright="1">
                        <a:noAutofit/>
                      </wps:bodyPr>
                    </wps:wsp>
                  </a:graphicData>
                </a:graphic>
              </wp:anchor>
            </w:drawing>
          </mc:Choice>
          <mc:Fallback>
            <w:pict>
              <v:shape w14:anchorId="36071868" id="Text Box 82" o:spid="_x0000_s1035" type="#_x0000_t202" style="position:absolute;margin-left:202.3pt;margin-top:7.15pt;width:64.45pt;height:19.9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" stroked="f">
                <v:stroke joinstyle="round"/>
                <v:shadow obscured="t"/>
                <v:textbox inset="0,0,0,0">
                  <w:txbxContent>
                    <w:p w14:paraId="345B0301" w14:textId="77777777" w:rsidR="00015FF7" w:rsidRPr="0018087C" w:rsidRDefault="00015FF7" w:rsidP="008D1CA6">
                      <w:pPr>
                        <w:widowControl w:val="0"/>
                        <w:suppressAutoHyphens w:val="0"/>
                        <w:rPr>
                          <w:rFonts w:cs="Times New Roman"/>
                          <w:color w:val="auto"/>
                          <w:kern w:val="0"/>
                          <w:lang w:val="ru-RU" w:bidi="ar-SA"/>
                        </w:rPr>
                      </w:pPr>
                      <w:r w:rsidRPr="0018087C">
                        <w:rPr>
                          <w:rFonts w:cs="Times New Roman"/>
                          <w:color w:val="auto"/>
                          <w:kern w:val="0"/>
                          <w:lang w:val="ru-RU" w:eastAsia="zh-CN" w:bidi="ar-SA"/>
                        </w:rPr>
                        <w:t xml:space="preserve">   </w:t>
                      </w:r>
                      <w:proofErr w:type="spellStart"/>
                      <w:r w:rsidRPr="0018087C">
                        <w:rPr>
                          <w:rFonts w:cs="Times New Roman"/>
                          <w:color w:val="auto"/>
                          <w:kern w:val="0"/>
                          <w:lang w:val="ru-RU" w:eastAsia="zh-CN" w:bidi="ar-SA"/>
                        </w:rPr>
                        <w:t>Умова</w:t>
                      </w:r>
                      <w:proofErr w:type="spellEnd"/>
                      <w:r w:rsidRPr="0018087C">
                        <w:rPr>
                          <w:rFonts w:cs="Times New Roman"/>
                          <w:color w:val="auto"/>
                          <w:kern w:val="0"/>
                          <w:lang w:val="ru-RU" w:eastAsia="zh-CN" w:bidi="ar-SA"/>
                        </w:rPr>
                        <w:t xml:space="preserve"> U</w:t>
                      </w:r>
                    </w:p>
                  </w:txbxContent>
                </v:textbox>
              </v:shape>
            </w:pict>
          </mc:Fallback>
        </mc:AlternateContent>
      </w:r>
    </w:p>
    <w:p w14:paraId="751086A8" w14:textId="1F165322" w:rsidR="008D1CA6" w:rsidRDefault="008D1CA6" w:rsidP="00BA261B">
      <w:pPr>
        <w:rPr>
          <w:rFonts w:ascii="Times New Roman" w:cstheme="minorBidi"/>
          <w:sz w:val="28"/>
          <w:lang w:val="uk-UA"/>
        </w:rPr>
      </w:pPr>
    </w:p>
    <w:p w14:paraId="160AE3DA" w14:textId="0B97408D" w:rsidR="008D1CA6" w:rsidRDefault="008D1CA6" w:rsidP="00BA261B">
      <w:pPr>
        <w:rPr>
          <w:rFonts w:ascii="Times New Roman" w:cstheme="minorBidi"/>
          <w:sz w:val="28"/>
          <w:lang w:val="uk-UA"/>
        </w:rPr>
      </w:pPr>
    </w:p>
    <w:p w14:paraId="3AD3EFBF" w14:textId="02AC4D7B" w:rsidR="008D1CA6" w:rsidRDefault="008D1CA6" w:rsidP="00BA261B">
      <w:pPr>
        <w:rPr>
          <w:rFonts w:ascii="Times New Roman" w:cstheme="minorBidi"/>
          <w:sz w:val="28"/>
          <w:lang w:val="uk-UA"/>
        </w:rPr>
      </w:pPr>
    </w:p>
    <w:p w14:paraId="6FA14C26" w14:textId="7A0AEB32" w:rsidR="008D1CA6" w:rsidRDefault="00E64A59" w:rsidP="00BA261B">
      <w:pPr>
        <w:rPr>
          <w:rFonts w:ascii="Times New Roman" w:cstheme="minorBidi"/>
          <w:sz w:val="28"/>
          <w:lang w:val="uk-UA"/>
        </w:rPr>
      </w:pPr>
      <w:r>
        <w:rPr>
          <w:rFonts w:ascii="Times New Roman" w:cstheme="minorBidi"/>
          <w:noProof/>
          <w:sz w:val="28"/>
          <w:lang w:val="uk-UA"/>
        </w:rPr>
        <mc:AlternateContent>
          <mc:Choice Requires="wps">
            <w:drawing>
              <wp:anchor distT="0" distB="0" distL="114300" distR="114300" simplePos="0" relativeHeight="251664384" behindDoc="0" locked="0" layoutInCell="1" allowOverlap="1" wp14:anchorId="0FEDE144" wp14:editId="7985B23A">
                <wp:simplePos x="0" y="0"/>
                <wp:positionH relativeFrom="column">
                  <wp:posOffset>1859280</wp:posOffset>
                </wp:positionH>
                <wp:positionV relativeFrom="paragraph">
                  <wp:posOffset>88900</wp:posOffset>
                </wp:positionV>
                <wp:extent cx="3810" cy="247015"/>
                <wp:effectExtent l="76200" t="0" r="72390" b="57785"/>
                <wp:wrapNone/>
                <wp:docPr id="83"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10" cy="24701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 uri="{53640926-AAD7-44D8-BBD7-CCE9431645EC}">
                            <a14:shadowObscured xmlns:a14="http://schemas.microsoft.com/office/drawing/2010/main" val="1"/>
                          </a:ext>
                        </a:extLst>
                      </wps:spPr>
                      <wps:bodyPr/>
                    </wps:wsp>
                  </a:graphicData>
                </a:graphic>
              </wp:anchor>
            </w:drawing>
          </mc:Choice>
          <mc:Fallback>
            <w:pict>
              <v:line w14:anchorId="58220578" id="Line 84"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146.4pt,7pt" to="146.7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">
                <v:stroke endarrow="block"/>
                <v:shadow obscured="t"/>
              </v:line>
            </w:pict>
          </mc:Fallback>
        </mc:AlternateContent>
      </w:r>
      <w:r>
        <w:rPr>
          <w:rFonts w:ascii="Times New Roman" w:cstheme="minorBidi"/>
          <w:noProof/>
          <w:sz w:val="28"/>
          <w:lang w:val="uk-UA"/>
        </w:rPr>
        <mc:AlternateContent>
          <mc:Choice Requires="wps">
            <w:drawing>
              <wp:anchor distT="0" distB="0" distL="114300" distR="114300" simplePos="0" relativeHeight="251670528" behindDoc="0" locked="0" layoutInCell="1" allowOverlap="1" wp14:anchorId="03A1B694" wp14:editId="19135F52">
                <wp:simplePos x="0" y="0"/>
                <wp:positionH relativeFrom="column">
                  <wp:posOffset>1862455</wp:posOffset>
                </wp:positionH>
                <wp:positionV relativeFrom="paragraph">
                  <wp:posOffset>92710</wp:posOffset>
                </wp:positionV>
                <wp:extent cx="1057275" cy="0"/>
                <wp:effectExtent l="0" t="0" r="0" b="0"/>
                <wp:wrapNone/>
                <wp:docPr id="92" name="Пряма сполучна лінія 92"/>
                <wp:cNvGraphicFramePr/>
                <a:graphic xmlns:a="http://schemas.openxmlformats.org/drawingml/2006/main">
                  <a:graphicData uri="http://schemas.microsoft.com/office/word/2010/wordprocessingShape">
                    <wps:wsp>
                      <wps:cNvCnPr/>
                      <wps:spPr>
                        <a:xfrm flipH="1">
                          <a:off x="0" y="0"/>
                          <a:ext cx="10572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2E81FE" id="Пряма сполучна лінія 92"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65pt,7.3pt" to="229.9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" strokecolor="black [3213]"/>
            </w:pict>
          </mc:Fallback>
        </mc:AlternateContent>
      </w:r>
    </w:p>
    <w:p w14:paraId="19F33EE0" w14:textId="4860E167" w:rsidR="008D1CA6" w:rsidRDefault="008D1CA6" w:rsidP="00BA261B">
      <w:pPr>
        <w:rPr>
          <w:rFonts w:ascii="Times New Roman" w:cstheme="minorBidi"/>
          <w:sz w:val="28"/>
          <w:lang w:val="uk-UA"/>
        </w:rPr>
      </w:pPr>
    </w:p>
    <w:p w14:paraId="23BFCE99" w14:textId="77777777" w:rsidR="008D1CA6" w:rsidRDefault="008D1CA6" w:rsidP="00BA261B">
      <w:pPr>
        <w:rPr>
          <w:rFonts w:ascii="Times New Roman" w:cstheme="minorBidi"/>
          <w:sz w:val="28"/>
          <w:lang w:val="uk-UA"/>
        </w:rPr>
      </w:pPr>
    </w:p>
    <w:p w14:paraId="10659867" w14:textId="77777777" w:rsidR="008D1CA6" w:rsidRDefault="008D1CA6" w:rsidP="00BA261B">
      <w:pPr>
        <w:rPr>
          <w:rFonts w:ascii="Times New Roman" w:cstheme="minorBidi"/>
          <w:sz w:val="28"/>
          <w:lang w:val="uk-UA"/>
        </w:rPr>
      </w:pPr>
    </w:p>
    <w:p w14:paraId="24947293" w14:textId="77777777" w:rsidR="008D1CA6" w:rsidRPr="00CC58E1" w:rsidRDefault="008D1CA6" w:rsidP="00BA261B">
      <w:pPr>
        <w:rPr>
          <w:rFonts w:cstheme="minorBidi"/>
          <w:lang w:val="uk-UA"/>
        </w:rPr>
      </w:pPr>
      <w:r>
        <w:rPr>
          <w:rFonts w:ascii="Times New Roman" w:cstheme="minorBidi"/>
          <w:sz w:val="28"/>
          <w:lang w:val="uk-UA"/>
        </w:rPr>
        <w:lastRenderedPageBreak/>
        <w:t>На</w:t>
      </w:r>
      <w:r>
        <w:rPr>
          <w:rFonts w:ascii="Times New Roman" w:cstheme="minorBidi"/>
          <w:sz w:val="28"/>
          <w:lang w:val="uk-UA"/>
        </w:rPr>
        <w:t xml:space="preserve"> </w:t>
      </w:r>
      <w:r>
        <w:rPr>
          <w:rFonts w:ascii="Times New Roman" w:cstheme="minorBidi"/>
          <w:sz w:val="28"/>
          <w:lang w:val="uk-UA"/>
        </w:rPr>
        <w:t>мові</w:t>
      </w:r>
      <w:r>
        <w:rPr>
          <w:rFonts w:ascii="Times New Roman" w:cstheme="minorBidi"/>
          <w:sz w:val="28"/>
          <w:lang w:val="uk-UA"/>
        </w:rPr>
        <w:t xml:space="preserve"> </w:t>
      </w:r>
      <w:r>
        <w:rPr>
          <w:rFonts w:ascii="Times New Roman" w:cstheme="minorBidi"/>
          <w:sz w:val="28"/>
          <w:lang w:val="uk-UA"/>
        </w:rPr>
        <w:t>Сі</w:t>
      </w:r>
      <w:r>
        <w:rPr>
          <w:rFonts w:ascii="Times New Roman" w:cstheme="minorBidi"/>
          <w:sz w:val="28"/>
          <w:lang w:val="uk-UA"/>
        </w:rPr>
        <w:t xml:space="preserve"> </w:t>
      </w:r>
      <w:r>
        <w:rPr>
          <w:rFonts w:ascii="Times New Roman" w:cstheme="minorBidi"/>
          <w:sz w:val="28"/>
          <w:lang w:val="uk-UA"/>
        </w:rPr>
        <w:t>будь</w:t>
      </w:r>
      <w:r>
        <w:rPr>
          <w:rFonts w:ascii="Times New Roman" w:cstheme="minorBidi"/>
          <w:sz w:val="28"/>
          <w:lang w:val="uk-UA"/>
        </w:rPr>
        <w:t>-</w:t>
      </w:r>
      <w:r>
        <w:rPr>
          <w:rFonts w:ascii="Times New Roman" w:cstheme="minorBidi"/>
          <w:sz w:val="28"/>
          <w:lang w:val="uk-UA"/>
        </w:rPr>
        <w:t>яке</w:t>
      </w:r>
      <w:r>
        <w:rPr>
          <w:rFonts w:ascii="Times New Roman" w:cstheme="minorBidi"/>
          <w:sz w:val="28"/>
          <w:lang w:val="uk-UA"/>
        </w:rPr>
        <w:t xml:space="preserve"> </w:t>
      </w:r>
      <w:r>
        <w:rPr>
          <w:rFonts w:ascii="Times New Roman" w:cstheme="minorBidi"/>
          <w:sz w:val="28"/>
          <w:lang w:val="uk-UA"/>
        </w:rPr>
        <w:t>значення</w:t>
      </w:r>
      <w:r>
        <w:rPr>
          <w:rFonts w:ascii="Times New Roman" w:cstheme="minorBidi"/>
          <w:sz w:val="28"/>
          <w:lang w:val="uk-UA"/>
        </w:rPr>
        <w:t xml:space="preserve">, </w:t>
      </w:r>
      <w:r>
        <w:rPr>
          <w:rFonts w:ascii="Times New Roman" w:cstheme="minorBidi"/>
          <w:sz w:val="28"/>
          <w:lang w:val="uk-UA"/>
        </w:rPr>
        <w:t>що</w:t>
      </w:r>
      <w:r>
        <w:rPr>
          <w:rFonts w:ascii="Times New Roman" w:cstheme="minorBidi"/>
          <w:sz w:val="28"/>
          <w:lang w:val="uk-UA"/>
        </w:rPr>
        <w:t xml:space="preserve"> </w:t>
      </w:r>
      <w:r>
        <w:rPr>
          <w:rFonts w:ascii="Times New Roman" w:cstheme="minorBidi"/>
          <w:sz w:val="28"/>
          <w:lang w:val="uk-UA"/>
        </w:rPr>
        <w:t>не</w:t>
      </w:r>
      <w:r>
        <w:rPr>
          <w:rFonts w:ascii="Times New Roman" w:cstheme="minorBidi"/>
          <w:sz w:val="28"/>
          <w:lang w:val="uk-UA"/>
        </w:rPr>
        <w:t xml:space="preserve"> </w:t>
      </w:r>
      <w:r>
        <w:rPr>
          <w:rFonts w:ascii="Times New Roman" w:cstheme="minorBidi"/>
          <w:sz w:val="28"/>
          <w:lang w:val="uk-UA"/>
        </w:rPr>
        <w:t>дорівнює</w:t>
      </w:r>
      <w:r>
        <w:rPr>
          <w:rFonts w:ascii="Times New Roman" w:cstheme="minorBidi"/>
          <w:sz w:val="28"/>
          <w:lang w:val="uk-UA"/>
        </w:rPr>
        <w:t xml:space="preserve"> 0 </w:t>
      </w:r>
      <w:r>
        <w:rPr>
          <w:rFonts w:ascii="Times New Roman" w:cstheme="minorBidi"/>
          <w:sz w:val="28"/>
          <w:lang w:val="uk-UA"/>
        </w:rPr>
        <w:t>або</w:t>
      </w:r>
      <w:r>
        <w:rPr>
          <w:rFonts w:ascii="Times New Roman" w:cstheme="minorBidi"/>
          <w:sz w:val="28"/>
          <w:lang w:val="uk-UA"/>
        </w:rPr>
        <w:t xml:space="preserve"> </w:t>
      </w:r>
      <w:proofErr w:type="spellStart"/>
      <w:r>
        <w:rPr>
          <w:rFonts w:ascii="Times New Roman" w:cstheme="minorBidi"/>
          <w:b/>
          <w:sz w:val="28"/>
          <w:lang w:val="uk-UA"/>
        </w:rPr>
        <w:t>null</w:t>
      </w:r>
      <w:proofErr w:type="spellEnd"/>
      <w:r>
        <w:rPr>
          <w:rFonts w:ascii="Times New Roman" w:cstheme="minorBidi"/>
          <w:b/>
          <w:sz w:val="28"/>
          <w:lang w:val="uk-UA"/>
        </w:rPr>
        <w:t xml:space="preserve"> (NULL) </w:t>
      </w:r>
      <w:r>
        <w:rPr>
          <w:rFonts w:ascii="Times New Roman" w:cstheme="minorBidi"/>
          <w:b/>
          <w:sz w:val="28"/>
          <w:lang w:val="uk-UA"/>
        </w:rPr>
        <w:t>вважається</w:t>
      </w:r>
      <w:r>
        <w:rPr>
          <w:rFonts w:ascii="Times New Roman" w:cstheme="minorBidi"/>
          <w:b/>
          <w:sz w:val="28"/>
          <w:lang w:val="uk-UA"/>
        </w:rPr>
        <w:t xml:space="preserve"> </w:t>
      </w:r>
      <w:proofErr w:type="spellStart"/>
      <w:r>
        <w:rPr>
          <w:rFonts w:ascii="Times New Roman" w:cstheme="minorBidi"/>
          <w:b/>
          <w:sz w:val="28"/>
          <w:lang w:val="uk-UA"/>
        </w:rPr>
        <w:t>true</w:t>
      </w:r>
      <w:proofErr w:type="spellEnd"/>
      <w:r>
        <w:rPr>
          <w:rFonts w:ascii="Times New Roman" w:cstheme="minorBidi"/>
          <w:sz w:val="28"/>
          <w:lang w:val="uk-UA"/>
        </w:rPr>
        <w:t xml:space="preserve">, </w:t>
      </w:r>
      <w:r>
        <w:rPr>
          <w:rFonts w:ascii="Times New Roman" w:cstheme="minorBidi"/>
          <w:sz w:val="28"/>
          <w:lang w:val="uk-UA"/>
        </w:rPr>
        <w:t>а</w:t>
      </w:r>
      <w:r>
        <w:rPr>
          <w:rFonts w:ascii="Times New Roman" w:cstheme="minorBidi"/>
          <w:sz w:val="28"/>
          <w:lang w:val="uk-UA"/>
        </w:rPr>
        <w:t xml:space="preserve"> </w:t>
      </w:r>
      <w:r>
        <w:rPr>
          <w:rFonts w:ascii="Times New Roman" w:cstheme="minorBidi"/>
          <w:sz w:val="28"/>
          <w:lang w:val="uk-UA"/>
        </w:rPr>
        <w:t>інакше</w:t>
      </w:r>
      <w:r>
        <w:rPr>
          <w:rFonts w:ascii="Times New Roman" w:cstheme="minorBidi"/>
          <w:sz w:val="28"/>
          <w:lang w:val="uk-UA"/>
        </w:rPr>
        <w:t xml:space="preserve"> </w:t>
      </w:r>
      <w:r>
        <w:rPr>
          <w:rFonts w:ascii="Times New Roman" w:cstheme="minorBidi"/>
          <w:sz w:val="28"/>
          <w:lang w:val="uk-UA"/>
        </w:rPr>
        <w:t>вважається</w:t>
      </w:r>
      <w:r>
        <w:rPr>
          <w:rFonts w:ascii="Times New Roman" w:cstheme="minorBidi"/>
          <w:sz w:val="28"/>
          <w:lang w:val="uk-UA"/>
        </w:rPr>
        <w:t xml:space="preserve"> </w:t>
      </w:r>
      <w:proofErr w:type="spellStart"/>
      <w:r>
        <w:rPr>
          <w:rFonts w:ascii="Times New Roman" w:cstheme="minorBidi"/>
          <w:b/>
          <w:sz w:val="28"/>
          <w:lang w:val="uk-UA"/>
        </w:rPr>
        <w:t>false</w:t>
      </w:r>
      <w:proofErr w:type="spellEnd"/>
      <w:r>
        <w:rPr>
          <w:rFonts w:ascii="Times New Roman" w:cstheme="minorBidi"/>
          <w:sz w:val="28"/>
          <w:lang w:val="uk-UA"/>
        </w:rPr>
        <w:t>.</w:t>
      </w:r>
    </w:p>
    <w:p w14:paraId="6DFC2BFE" w14:textId="77777777" w:rsidR="008D1CA6" w:rsidRPr="00CC58E1" w:rsidRDefault="008D1CA6" w:rsidP="00BA261B">
      <w:pPr>
        <w:rPr>
          <w:rFonts w:cstheme="minorBidi"/>
          <w:lang w:val="uk-UA"/>
        </w:rPr>
      </w:pPr>
      <w:r>
        <w:rPr>
          <w:rFonts w:ascii="Times New Roman" w:cstheme="minorBidi"/>
          <w:b/>
          <w:i/>
          <w:sz w:val="28"/>
          <w:u w:val="single"/>
          <w:lang w:val="uk-UA"/>
        </w:rPr>
        <w:t>Умова</w:t>
      </w:r>
      <w:r>
        <w:rPr>
          <w:rFonts w:ascii="Times New Roman" w:cstheme="minorBidi"/>
          <w:b/>
          <w:i/>
          <w:sz w:val="28"/>
          <w:u w:val="single"/>
          <w:lang w:val="uk-UA"/>
        </w:rPr>
        <w:t xml:space="preserve"> </w:t>
      </w:r>
      <w:r>
        <w:rPr>
          <w:rFonts w:ascii="Times New Roman" w:cstheme="minorBidi"/>
          <w:b/>
          <w:i/>
          <w:sz w:val="28"/>
          <w:u w:val="single"/>
          <w:lang w:val="uk-UA"/>
        </w:rPr>
        <w:t>хибна</w:t>
      </w:r>
      <w:r>
        <w:rPr>
          <w:rFonts w:ascii="Times New Roman" w:cstheme="minorBidi"/>
          <w:b/>
          <w:i/>
          <w:sz w:val="28"/>
          <w:u w:val="single"/>
          <w:lang w:val="uk-UA"/>
        </w:rPr>
        <w:t xml:space="preserve">, </w:t>
      </w:r>
      <w:r>
        <w:rPr>
          <w:rFonts w:ascii="Times New Roman" w:cstheme="minorBidi"/>
          <w:b/>
          <w:i/>
          <w:sz w:val="28"/>
          <w:u w:val="single"/>
          <w:lang w:val="uk-UA"/>
        </w:rPr>
        <w:t>якщо</w:t>
      </w:r>
      <w:r>
        <w:rPr>
          <w:rFonts w:ascii="Times New Roman" w:cstheme="minorBidi"/>
          <w:b/>
          <w:i/>
          <w:sz w:val="28"/>
          <w:u w:val="single"/>
          <w:lang w:val="uk-UA"/>
        </w:rPr>
        <w:t xml:space="preserve"> </w:t>
      </w:r>
      <w:r>
        <w:rPr>
          <w:rFonts w:ascii="Times New Roman" w:cstheme="minorBidi"/>
          <w:b/>
          <w:i/>
          <w:sz w:val="28"/>
          <w:u w:val="single"/>
          <w:lang w:val="uk-UA"/>
        </w:rPr>
        <w:t>вона</w:t>
      </w:r>
      <w:r>
        <w:rPr>
          <w:rFonts w:ascii="Times New Roman" w:cstheme="minorBidi"/>
          <w:b/>
          <w:i/>
          <w:sz w:val="28"/>
          <w:u w:val="single"/>
          <w:lang w:val="uk-UA"/>
        </w:rPr>
        <w:t xml:space="preserve"> </w:t>
      </w:r>
      <w:r>
        <w:rPr>
          <w:rFonts w:ascii="Times New Roman" w:cstheme="minorBidi"/>
          <w:b/>
          <w:i/>
          <w:sz w:val="28"/>
          <w:u w:val="single"/>
          <w:lang w:val="uk-UA"/>
        </w:rPr>
        <w:t>дорівнює</w:t>
      </w:r>
      <w:r>
        <w:rPr>
          <w:rFonts w:ascii="Times New Roman" w:cstheme="minorBidi"/>
          <w:b/>
          <w:i/>
          <w:sz w:val="28"/>
          <w:u w:val="single"/>
          <w:lang w:val="uk-UA"/>
        </w:rPr>
        <w:t xml:space="preserve"> </w:t>
      </w:r>
      <w:r>
        <w:rPr>
          <w:rFonts w:ascii="Times New Roman" w:cstheme="minorBidi"/>
          <w:b/>
          <w:i/>
          <w:sz w:val="28"/>
          <w:u w:val="single"/>
          <w:lang w:val="uk-UA"/>
        </w:rPr>
        <w:t>нулю</w:t>
      </w:r>
      <w:r>
        <w:rPr>
          <w:rFonts w:ascii="Times New Roman" w:cstheme="minorBidi"/>
          <w:b/>
          <w:i/>
          <w:sz w:val="28"/>
          <w:u w:val="single"/>
          <w:lang w:val="uk-UA"/>
        </w:rPr>
        <w:t xml:space="preserve">, </w:t>
      </w:r>
      <w:r>
        <w:rPr>
          <w:rFonts w:ascii="Times New Roman" w:cstheme="minorBidi"/>
          <w:b/>
          <w:i/>
          <w:sz w:val="28"/>
          <w:u w:val="single"/>
          <w:lang w:val="uk-UA"/>
        </w:rPr>
        <w:t>в</w:t>
      </w:r>
      <w:r>
        <w:rPr>
          <w:rFonts w:ascii="Times New Roman" w:cstheme="minorBidi"/>
          <w:b/>
          <w:i/>
          <w:sz w:val="28"/>
          <w:u w:val="single"/>
          <w:lang w:val="uk-UA"/>
        </w:rPr>
        <w:t xml:space="preserve"> </w:t>
      </w:r>
      <w:r>
        <w:rPr>
          <w:rFonts w:ascii="Times New Roman" w:cstheme="minorBidi"/>
          <w:b/>
          <w:i/>
          <w:sz w:val="28"/>
          <w:u w:val="single"/>
          <w:lang w:val="uk-UA"/>
        </w:rPr>
        <w:t>інших</w:t>
      </w:r>
      <w:r>
        <w:rPr>
          <w:rFonts w:ascii="Times New Roman" w:cstheme="minorBidi"/>
          <w:b/>
          <w:i/>
          <w:sz w:val="28"/>
          <w:u w:val="single"/>
          <w:lang w:val="uk-UA"/>
        </w:rPr>
        <w:t xml:space="preserve"> </w:t>
      </w:r>
      <w:r>
        <w:rPr>
          <w:rFonts w:ascii="Times New Roman" w:cstheme="minorBidi"/>
          <w:b/>
          <w:i/>
          <w:sz w:val="28"/>
          <w:u w:val="single"/>
          <w:lang w:val="uk-UA"/>
        </w:rPr>
        <w:t>випадках</w:t>
      </w:r>
      <w:r>
        <w:rPr>
          <w:rFonts w:ascii="Times New Roman" w:cstheme="minorBidi"/>
          <w:b/>
          <w:i/>
          <w:sz w:val="28"/>
          <w:u w:val="single"/>
          <w:lang w:val="uk-UA"/>
        </w:rPr>
        <w:t xml:space="preserve"> (</w:t>
      </w:r>
      <w:r>
        <w:rPr>
          <w:rFonts w:ascii="Times New Roman" w:cstheme="minorBidi"/>
          <w:b/>
          <w:i/>
          <w:sz w:val="28"/>
          <w:u w:val="single"/>
          <w:lang w:val="uk-UA"/>
        </w:rPr>
        <w:t>навіть</w:t>
      </w:r>
      <w:r>
        <w:rPr>
          <w:rFonts w:ascii="Times New Roman" w:cstheme="minorBidi"/>
          <w:b/>
          <w:i/>
          <w:sz w:val="28"/>
          <w:u w:val="single"/>
          <w:lang w:val="uk-UA"/>
        </w:rPr>
        <w:t xml:space="preserve"> </w:t>
      </w:r>
      <w:r>
        <w:rPr>
          <w:rFonts w:ascii="Times New Roman" w:cstheme="minorBidi"/>
          <w:b/>
          <w:i/>
          <w:sz w:val="28"/>
          <w:u w:val="single"/>
          <w:lang w:val="uk-UA"/>
        </w:rPr>
        <w:t>при</w:t>
      </w:r>
      <w:r>
        <w:rPr>
          <w:rFonts w:ascii="Times New Roman" w:cstheme="minorBidi"/>
          <w:b/>
          <w:i/>
          <w:sz w:val="28"/>
          <w:u w:val="single"/>
          <w:lang w:val="uk-UA"/>
        </w:rPr>
        <w:t xml:space="preserve"> </w:t>
      </w:r>
      <w:r>
        <w:rPr>
          <w:rFonts w:ascii="Times New Roman" w:cstheme="minorBidi"/>
          <w:b/>
          <w:i/>
          <w:sz w:val="28"/>
          <w:u w:val="single"/>
          <w:lang w:val="uk-UA"/>
        </w:rPr>
        <w:t>від’ємних</w:t>
      </w:r>
      <w:r>
        <w:rPr>
          <w:rFonts w:ascii="Times New Roman" w:cstheme="minorBidi"/>
          <w:b/>
          <w:i/>
          <w:sz w:val="28"/>
          <w:u w:val="single"/>
          <w:lang w:val="uk-UA"/>
        </w:rPr>
        <w:t xml:space="preserve"> </w:t>
      </w:r>
      <w:r>
        <w:rPr>
          <w:rFonts w:ascii="Times New Roman" w:cstheme="minorBidi"/>
          <w:b/>
          <w:i/>
          <w:sz w:val="28"/>
          <w:u w:val="single"/>
          <w:lang w:val="uk-UA"/>
        </w:rPr>
        <w:t>значеннях</w:t>
      </w:r>
      <w:r>
        <w:rPr>
          <w:rFonts w:ascii="Times New Roman" w:cstheme="minorBidi"/>
          <w:b/>
          <w:i/>
          <w:sz w:val="28"/>
          <w:u w:val="single"/>
          <w:lang w:val="uk-UA"/>
        </w:rPr>
        <w:t>)</w:t>
      </w:r>
      <w:r>
        <w:rPr>
          <w:rFonts w:ascii="Times New Roman" w:cstheme="minorBidi"/>
          <w:b/>
          <w:i/>
          <w:sz w:val="28"/>
          <w:u w:val="single"/>
          <w:lang w:val="uk-UA"/>
        </w:rPr>
        <w:t>вона</w:t>
      </w:r>
      <w:r>
        <w:rPr>
          <w:rFonts w:ascii="Times New Roman" w:cstheme="minorBidi"/>
          <w:b/>
          <w:i/>
          <w:sz w:val="28"/>
          <w:u w:val="single"/>
          <w:lang w:val="uk-UA"/>
        </w:rPr>
        <w:t xml:space="preserve"> </w:t>
      </w:r>
      <w:r>
        <w:rPr>
          <w:rFonts w:ascii="Times New Roman" w:cstheme="minorBidi"/>
          <w:b/>
          <w:i/>
          <w:sz w:val="28"/>
          <w:u w:val="single"/>
          <w:lang w:val="uk-UA"/>
        </w:rPr>
        <w:t>істинна</w:t>
      </w:r>
      <w:r>
        <w:rPr>
          <w:rFonts w:ascii="Times New Roman" w:cstheme="minorBidi"/>
          <w:sz w:val="28"/>
          <w:u w:val="single"/>
          <w:lang w:val="uk-UA"/>
        </w:rPr>
        <w:t xml:space="preserve">. </w:t>
      </w:r>
      <w:r>
        <w:rPr>
          <w:rFonts w:ascii="Times New Roman" w:cstheme="minorBidi"/>
          <w:i/>
          <w:sz w:val="28"/>
          <w:lang w:val="uk-UA"/>
        </w:rPr>
        <w:t>До</w:t>
      </w:r>
      <w:r>
        <w:rPr>
          <w:rFonts w:ascii="Times New Roman" w:cstheme="minorBidi"/>
          <w:i/>
          <w:sz w:val="28"/>
          <w:lang w:val="uk-UA"/>
        </w:rPr>
        <w:t xml:space="preserve"> </w:t>
      </w:r>
      <w:r>
        <w:rPr>
          <w:rFonts w:ascii="Times New Roman" w:cstheme="minorBidi"/>
          <w:i/>
          <w:sz w:val="28"/>
          <w:lang w:val="uk-UA"/>
        </w:rPr>
        <w:t>того</w:t>
      </w:r>
      <w:r>
        <w:rPr>
          <w:rFonts w:ascii="Times New Roman" w:cstheme="minorBidi"/>
          <w:i/>
          <w:sz w:val="28"/>
          <w:lang w:val="uk-UA"/>
        </w:rPr>
        <w:t xml:space="preserve"> </w:t>
      </w:r>
      <w:r>
        <w:rPr>
          <w:rFonts w:ascii="Times New Roman" w:cstheme="minorBidi"/>
          <w:i/>
          <w:sz w:val="28"/>
          <w:lang w:val="uk-UA"/>
        </w:rPr>
        <w:t>ж</w:t>
      </w:r>
      <w:r>
        <w:rPr>
          <w:rFonts w:ascii="Times New Roman" w:cstheme="minorBidi"/>
          <w:i/>
          <w:sz w:val="28"/>
          <w:lang w:val="uk-UA"/>
        </w:rPr>
        <w:t xml:space="preserve">, </w:t>
      </w:r>
      <w:r>
        <w:rPr>
          <w:rFonts w:ascii="Times New Roman" w:cstheme="minorBidi"/>
          <w:i/>
          <w:sz w:val="28"/>
          <w:lang w:val="uk-UA"/>
        </w:rPr>
        <w:t>умова</w:t>
      </w:r>
      <w:r>
        <w:rPr>
          <w:rFonts w:ascii="Times New Roman" w:cstheme="minorBidi"/>
          <w:i/>
          <w:sz w:val="28"/>
          <w:lang w:val="uk-UA"/>
        </w:rPr>
        <w:t xml:space="preserve">, </w:t>
      </w:r>
      <w:r>
        <w:rPr>
          <w:rFonts w:ascii="Times New Roman" w:cstheme="minorBidi"/>
          <w:i/>
          <w:sz w:val="28"/>
          <w:lang w:val="uk-UA"/>
        </w:rPr>
        <w:t>що</w:t>
      </w:r>
      <w:r>
        <w:rPr>
          <w:rFonts w:ascii="Times New Roman" w:cstheme="minorBidi"/>
          <w:i/>
          <w:sz w:val="28"/>
          <w:lang w:val="uk-UA"/>
        </w:rPr>
        <w:t xml:space="preserve"> </w:t>
      </w:r>
      <w:r>
        <w:rPr>
          <w:rFonts w:ascii="Times New Roman" w:cstheme="minorBidi"/>
          <w:i/>
          <w:sz w:val="28"/>
          <w:lang w:val="uk-UA"/>
        </w:rPr>
        <w:t>перевіряється</w:t>
      </w:r>
      <w:r>
        <w:rPr>
          <w:rFonts w:ascii="Times New Roman" w:cstheme="minorBidi"/>
          <w:i/>
          <w:sz w:val="28"/>
          <w:lang w:val="uk-UA"/>
        </w:rPr>
        <w:t xml:space="preserve">, </w:t>
      </w:r>
      <w:r>
        <w:rPr>
          <w:rFonts w:ascii="Times New Roman" w:cstheme="minorBidi"/>
          <w:i/>
          <w:sz w:val="28"/>
          <w:lang w:val="uk-UA"/>
        </w:rPr>
        <w:t>повинна</w:t>
      </w:r>
      <w:r>
        <w:rPr>
          <w:rFonts w:ascii="Times New Roman" w:cstheme="minorBidi"/>
          <w:i/>
          <w:sz w:val="28"/>
          <w:lang w:val="uk-UA"/>
        </w:rPr>
        <w:t xml:space="preserve"> </w:t>
      </w:r>
      <w:r>
        <w:rPr>
          <w:rFonts w:ascii="Times New Roman" w:cstheme="minorBidi"/>
          <w:i/>
          <w:sz w:val="28"/>
          <w:lang w:val="uk-UA"/>
        </w:rPr>
        <w:t>бути</w:t>
      </w:r>
      <w:r>
        <w:rPr>
          <w:rFonts w:ascii="Times New Roman" w:cstheme="minorBidi"/>
          <w:i/>
          <w:sz w:val="28"/>
          <w:lang w:val="uk-UA"/>
        </w:rPr>
        <w:t xml:space="preserve"> </w:t>
      </w:r>
      <w:r>
        <w:rPr>
          <w:rFonts w:ascii="Times New Roman" w:cstheme="minorBidi"/>
          <w:i/>
          <w:sz w:val="28"/>
          <w:lang w:val="uk-UA"/>
        </w:rPr>
        <w:t>скалярною</w:t>
      </w:r>
      <w:r>
        <w:rPr>
          <w:rFonts w:ascii="Times New Roman" w:cstheme="minorBidi"/>
          <w:i/>
          <w:sz w:val="28"/>
          <w:lang w:val="uk-UA"/>
        </w:rPr>
        <w:t xml:space="preserve">, </w:t>
      </w:r>
      <w:r>
        <w:rPr>
          <w:rFonts w:ascii="Times New Roman" w:cstheme="minorBidi"/>
          <w:i/>
          <w:sz w:val="28"/>
          <w:lang w:val="uk-UA"/>
        </w:rPr>
        <w:t>тобто</w:t>
      </w:r>
      <w:r>
        <w:rPr>
          <w:rFonts w:ascii="Times New Roman" w:cstheme="minorBidi"/>
          <w:i/>
          <w:sz w:val="28"/>
          <w:lang w:val="uk-UA"/>
        </w:rPr>
        <w:t xml:space="preserve"> </w:t>
      </w:r>
      <w:r>
        <w:rPr>
          <w:rFonts w:ascii="Times New Roman" w:cstheme="minorBidi"/>
          <w:i/>
          <w:sz w:val="28"/>
          <w:lang w:val="uk-UA"/>
        </w:rPr>
        <w:t>зводитися</w:t>
      </w:r>
      <w:r>
        <w:rPr>
          <w:rFonts w:ascii="Times New Roman" w:cstheme="minorBidi"/>
          <w:i/>
          <w:sz w:val="28"/>
          <w:lang w:val="uk-UA"/>
        </w:rPr>
        <w:t xml:space="preserve"> </w:t>
      </w:r>
      <w:r>
        <w:rPr>
          <w:rFonts w:ascii="Times New Roman" w:cstheme="minorBidi"/>
          <w:i/>
          <w:sz w:val="28"/>
          <w:lang w:val="uk-UA"/>
        </w:rPr>
        <w:t>до</w:t>
      </w:r>
      <w:r>
        <w:rPr>
          <w:rFonts w:ascii="Times New Roman" w:cstheme="minorBidi"/>
          <w:i/>
          <w:sz w:val="28"/>
          <w:lang w:val="uk-UA"/>
        </w:rPr>
        <w:t xml:space="preserve"> </w:t>
      </w:r>
      <w:r>
        <w:rPr>
          <w:rFonts w:ascii="Times New Roman" w:cstheme="minorBidi"/>
          <w:i/>
          <w:sz w:val="28"/>
          <w:lang w:val="uk-UA"/>
        </w:rPr>
        <w:t>простого</w:t>
      </w:r>
      <w:r>
        <w:rPr>
          <w:rFonts w:ascii="Times New Roman" w:cstheme="minorBidi"/>
          <w:i/>
          <w:sz w:val="28"/>
          <w:lang w:val="uk-UA"/>
        </w:rPr>
        <w:t xml:space="preserve"> </w:t>
      </w:r>
      <w:r>
        <w:rPr>
          <w:rFonts w:ascii="Times New Roman" w:cstheme="minorBidi"/>
          <w:i/>
          <w:sz w:val="28"/>
          <w:lang w:val="uk-UA"/>
        </w:rPr>
        <w:t>значення</w:t>
      </w:r>
      <w:r>
        <w:rPr>
          <w:rFonts w:ascii="Times New Roman" w:cstheme="minorBidi"/>
          <w:i/>
          <w:sz w:val="28"/>
          <w:lang w:val="uk-UA"/>
        </w:rPr>
        <w:t xml:space="preserve">, </w:t>
      </w:r>
      <w:r>
        <w:rPr>
          <w:rFonts w:ascii="Times New Roman" w:cstheme="minorBidi"/>
          <w:i/>
          <w:sz w:val="28"/>
          <w:lang w:val="uk-UA"/>
        </w:rPr>
        <w:t>яке</w:t>
      </w:r>
      <w:r>
        <w:rPr>
          <w:rFonts w:ascii="Times New Roman" w:cstheme="minorBidi"/>
          <w:i/>
          <w:sz w:val="28"/>
          <w:lang w:val="uk-UA"/>
        </w:rPr>
        <w:t xml:space="preserve"> </w:t>
      </w:r>
      <w:r>
        <w:rPr>
          <w:rFonts w:ascii="Times New Roman" w:cstheme="minorBidi"/>
          <w:i/>
          <w:sz w:val="28"/>
          <w:lang w:val="uk-UA"/>
        </w:rPr>
        <w:t>можливо</w:t>
      </w:r>
      <w:r>
        <w:rPr>
          <w:rFonts w:ascii="Times New Roman" w:cstheme="minorBidi"/>
          <w:i/>
          <w:sz w:val="28"/>
          <w:lang w:val="uk-UA"/>
        </w:rPr>
        <w:t xml:space="preserve"> </w:t>
      </w:r>
      <w:r>
        <w:rPr>
          <w:rFonts w:ascii="Times New Roman" w:cstheme="minorBidi"/>
          <w:i/>
          <w:sz w:val="28"/>
          <w:lang w:val="uk-UA"/>
        </w:rPr>
        <w:t>перевірити</w:t>
      </w:r>
      <w:r>
        <w:rPr>
          <w:rFonts w:ascii="Times New Roman" w:cstheme="minorBidi"/>
          <w:i/>
          <w:sz w:val="28"/>
          <w:lang w:val="uk-UA"/>
        </w:rPr>
        <w:t xml:space="preserve"> </w:t>
      </w:r>
      <w:r>
        <w:rPr>
          <w:rFonts w:ascii="Times New Roman" w:cstheme="minorBidi"/>
          <w:i/>
          <w:sz w:val="28"/>
          <w:lang w:val="uk-UA"/>
        </w:rPr>
        <w:t>на</w:t>
      </w:r>
      <w:r>
        <w:rPr>
          <w:rFonts w:ascii="Times New Roman" w:cstheme="minorBidi"/>
          <w:i/>
          <w:sz w:val="28"/>
          <w:lang w:val="uk-UA"/>
        </w:rPr>
        <w:t xml:space="preserve"> </w:t>
      </w:r>
      <w:r>
        <w:rPr>
          <w:rFonts w:ascii="Times New Roman" w:cstheme="minorBidi"/>
          <w:i/>
          <w:sz w:val="28"/>
          <w:lang w:val="uk-UA"/>
        </w:rPr>
        <w:t>рівність</w:t>
      </w:r>
      <w:r>
        <w:rPr>
          <w:rFonts w:ascii="Times New Roman" w:cstheme="minorBidi"/>
          <w:i/>
          <w:sz w:val="28"/>
          <w:lang w:val="uk-UA"/>
        </w:rPr>
        <w:t xml:space="preserve"> </w:t>
      </w:r>
      <w:r>
        <w:rPr>
          <w:rFonts w:ascii="Times New Roman" w:cstheme="minorBidi"/>
          <w:i/>
          <w:sz w:val="28"/>
          <w:lang w:val="uk-UA"/>
        </w:rPr>
        <w:t>нулю</w:t>
      </w:r>
      <w:r>
        <w:rPr>
          <w:rFonts w:ascii="Times New Roman" w:cstheme="minorBidi"/>
          <w:i/>
          <w:sz w:val="28"/>
          <w:lang w:val="uk-UA"/>
        </w:rPr>
        <w:t xml:space="preserve">. </w:t>
      </w:r>
      <w:r>
        <w:rPr>
          <w:rFonts w:ascii="Times New Roman" w:cstheme="minorBidi"/>
          <w:i/>
          <w:sz w:val="28"/>
          <w:lang w:val="uk-UA"/>
        </w:rPr>
        <w:t>Взагалі</w:t>
      </w:r>
      <w:r>
        <w:rPr>
          <w:rFonts w:ascii="Times New Roman" w:cstheme="minorBidi"/>
          <w:i/>
          <w:sz w:val="28"/>
          <w:lang w:val="uk-UA"/>
        </w:rPr>
        <w:t xml:space="preserve"> </w:t>
      </w:r>
      <w:r>
        <w:rPr>
          <w:rFonts w:ascii="Times New Roman" w:cstheme="minorBidi"/>
          <w:i/>
          <w:sz w:val="28"/>
          <w:lang w:val="uk-UA"/>
        </w:rPr>
        <w:t>не</w:t>
      </w:r>
      <w:r>
        <w:rPr>
          <w:rFonts w:ascii="Times New Roman" w:cstheme="minorBidi"/>
          <w:i/>
          <w:sz w:val="28"/>
          <w:lang w:val="uk-UA"/>
        </w:rPr>
        <w:t xml:space="preserve"> </w:t>
      </w:r>
      <w:r>
        <w:rPr>
          <w:rFonts w:ascii="Times New Roman" w:cstheme="minorBidi"/>
          <w:i/>
          <w:sz w:val="28"/>
          <w:lang w:val="uk-UA"/>
        </w:rPr>
        <w:t>рекомендується</w:t>
      </w:r>
      <w:r>
        <w:rPr>
          <w:rFonts w:ascii="Times New Roman" w:cstheme="minorBidi"/>
          <w:i/>
          <w:sz w:val="28"/>
          <w:lang w:val="uk-UA"/>
        </w:rPr>
        <w:t xml:space="preserve"> </w:t>
      </w:r>
      <w:r>
        <w:rPr>
          <w:rFonts w:ascii="Times New Roman" w:cstheme="minorBidi"/>
          <w:i/>
          <w:sz w:val="28"/>
          <w:lang w:val="uk-UA"/>
        </w:rPr>
        <w:t>використання</w:t>
      </w:r>
      <w:r>
        <w:rPr>
          <w:rFonts w:ascii="Times New Roman" w:cstheme="minorBidi"/>
          <w:i/>
          <w:sz w:val="28"/>
          <w:lang w:val="uk-UA"/>
        </w:rPr>
        <w:t xml:space="preserve"> </w:t>
      </w:r>
      <w:r>
        <w:rPr>
          <w:rFonts w:ascii="Times New Roman" w:cstheme="minorBidi"/>
          <w:i/>
          <w:sz w:val="28"/>
          <w:lang w:val="uk-UA"/>
        </w:rPr>
        <w:t>змінних</w:t>
      </w:r>
      <w:r>
        <w:rPr>
          <w:rFonts w:ascii="Times New Roman" w:cstheme="minorBidi"/>
          <w:i/>
          <w:sz w:val="28"/>
          <w:lang w:val="uk-UA"/>
        </w:rPr>
        <w:t xml:space="preserve"> </w:t>
      </w:r>
      <w:r>
        <w:rPr>
          <w:rFonts w:ascii="Times New Roman" w:cstheme="minorBidi"/>
          <w:i/>
          <w:sz w:val="28"/>
          <w:lang w:val="uk-UA"/>
        </w:rPr>
        <w:t>типу</w:t>
      </w:r>
      <w:r>
        <w:rPr>
          <w:rFonts w:ascii="Times New Roman" w:cstheme="minorBidi"/>
          <w:i/>
          <w:sz w:val="28"/>
          <w:lang w:val="uk-UA"/>
        </w:rPr>
        <w:t xml:space="preserve"> </w:t>
      </w:r>
      <w:proofErr w:type="spellStart"/>
      <w:r>
        <w:rPr>
          <w:rFonts w:ascii="Times New Roman" w:cstheme="minorBidi"/>
          <w:i/>
          <w:color w:val="0070C0"/>
          <w:sz w:val="28"/>
          <w:lang w:val="uk-UA"/>
        </w:rPr>
        <w:t>float</w:t>
      </w:r>
      <w:proofErr w:type="spellEnd"/>
      <w:r>
        <w:rPr>
          <w:rFonts w:ascii="Times New Roman" w:cstheme="minorBidi"/>
          <w:i/>
          <w:sz w:val="28"/>
          <w:lang w:val="uk-UA"/>
        </w:rPr>
        <w:t xml:space="preserve"> </w:t>
      </w:r>
      <w:r>
        <w:rPr>
          <w:rFonts w:ascii="Times New Roman" w:cstheme="minorBidi"/>
          <w:i/>
          <w:sz w:val="28"/>
          <w:lang w:val="uk-UA"/>
        </w:rPr>
        <w:t>або</w:t>
      </w:r>
      <w:r>
        <w:rPr>
          <w:rFonts w:ascii="Times New Roman" w:cstheme="minorBidi"/>
          <w:i/>
          <w:sz w:val="28"/>
          <w:lang w:val="uk-UA"/>
        </w:rPr>
        <w:t xml:space="preserve"> </w:t>
      </w:r>
      <w:proofErr w:type="spellStart"/>
      <w:r>
        <w:rPr>
          <w:rFonts w:ascii="Times New Roman" w:cstheme="minorBidi"/>
          <w:i/>
          <w:color w:val="0070C0"/>
          <w:sz w:val="28"/>
          <w:lang w:val="uk-UA"/>
        </w:rPr>
        <w:t>double</w:t>
      </w:r>
      <w:proofErr w:type="spellEnd"/>
      <w:r>
        <w:rPr>
          <w:rFonts w:ascii="Times New Roman" w:cstheme="minorBidi"/>
          <w:i/>
          <w:sz w:val="28"/>
          <w:lang w:val="uk-UA"/>
        </w:rPr>
        <w:t xml:space="preserve"> </w:t>
      </w:r>
      <w:r>
        <w:rPr>
          <w:rFonts w:ascii="Times New Roman" w:cstheme="minorBidi"/>
          <w:i/>
          <w:sz w:val="28"/>
          <w:lang w:val="uk-UA"/>
        </w:rPr>
        <w:t>в</w:t>
      </w:r>
      <w:r>
        <w:rPr>
          <w:rFonts w:ascii="Times New Roman" w:cstheme="minorBidi"/>
          <w:i/>
          <w:sz w:val="28"/>
          <w:lang w:val="uk-UA"/>
        </w:rPr>
        <w:t xml:space="preserve"> </w:t>
      </w:r>
      <w:r>
        <w:rPr>
          <w:rFonts w:ascii="Times New Roman" w:cstheme="minorBidi"/>
          <w:i/>
          <w:sz w:val="28"/>
          <w:lang w:val="uk-UA"/>
        </w:rPr>
        <w:t>логічних</w:t>
      </w:r>
      <w:r>
        <w:rPr>
          <w:rFonts w:ascii="Times New Roman" w:cstheme="minorBidi"/>
          <w:i/>
          <w:sz w:val="28"/>
          <w:lang w:val="uk-UA"/>
        </w:rPr>
        <w:t xml:space="preserve"> </w:t>
      </w:r>
      <w:r>
        <w:rPr>
          <w:rFonts w:ascii="Times New Roman" w:cstheme="minorBidi"/>
          <w:i/>
          <w:sz w:val="28"/>
          <w:lang w:val="uk-UA"/>
        </w:rPr>
        <w:t>виразах</w:t>
      </w:r>
      <w:r>
        <w:rPr>
          <w:rFonts w:ascii="Times New Roman" w:cstheme="minorBidi"/>
          <w:i/>
          <w:sz w:val="28"/>
          <w:lang w:val="uk-UA"/>
        </w:rPr>
        <w:t xml:space="preserve"> </w:t>
      </w:r>
      <w:r>
        <w:rPr>
          <w:rFonts w:ascii="Times New Roman" w:cstheme="minorBidi"/>
          <w:i/>
          <w:sz w:val="28"/>
          <w:lang w:val="uk-UA"/>
        </w:rPr>
        <w:t>з</w:t>
      </w:r>
      <w:r>
        <w:rPr>
          <w:rFonts w:ascii="Times New Roman" w:cstheme="minorBidi"/>
          <w:i/>
          <w:sz w:val="28"/>
          <w:lang w:val="uk-UA"/>
        </w:rPr>
        <w:t xml:space="preserve"> </w:t>
      </w:r>
      <w:r>
        <w:rPr>
          <w:rFonts w:ascii="Times New Roman" w:cstheme="minorBidi"/>
          <w:i/>
          <w:sz w:val="28"/>
          <w:lang w:val="uk-UA"/>
        </w:rPr>
        <w:t>використанням</w:t>
      </w:r>
      <w:r>
        <w:rPr>
          <w:rFonts w:ascii="Times New Roman" w:cstheme="minorBidi"/>
          <w:i/>
          <w:sz w:val="28"/>
          <w:lang w:val="uk-UA"/>
        </w:rPr>
        <w:t xml:space="preserve"> </w:t>
      </w:r>
      <w:r>
        <w:rPr>
          <w:rFonts w:ascii="Times New Roman" w:cstheme="minorBidi"/>
          <w:i/>
          <w:sz w:val="28"/>
          <w:lang w:val="uk-UA"/>
        </w:rPr>
        <w:t>рівне</w:t>
      </w:r>
      <w:r>
        <w:rPr>
          <w:rFonts w:ascii="Times New Roman" w:cstheme="minorBidi"/>
          <w:i/>
          <w:sz w:val="28"/>
          <w:lang w:val="uk-UA"/>
        </w:rPr>
        <w:t xml:space="preserve"> </w:t>
      </w:r>
      <w:r>
        <w:rPr>
          <w:rFonts w:ascii="Times New Roman" w:cstheme="minorBidi"/>
          <w:i/>
          <w:sz w:val="28"/>
          <w:lang w:val="uk-UA"/>
        </w:rPr>
        <w:t>та</w:t>
      </w:r>
      <w:r>
        <w:rPr>
          <w:rFonts w:ascii="Times New Roman" w:cstheme="minorBidi"/>
          <w:i/>
          <w:sz w:val="28"/>
          <w:lang w:val="uk-UA"/>
        </w:rPr>
        <w:t xml:space="preserve"> </w:t>
      </w:r>
      <w:r>
        <w:rPr>
          <w:rFonts w:ascii="Times New Roman" w:cstheme="minorBidi"/>
          <w:i/>
          <w:sz w:val="28"/>
          <w:lang w:val="uk-UA"/>
        </w:rPr>
        <w:t>нерівне</w:t>
      </w:r>
      <w:r>
        <w:rPr>
          <w:rFonts w:ascii="Times New Roman" w:cstheme="minorBidi"/>
          <w:i/>
          <w:sz w:val="28"/>
          <w:lang w:val="uk-UA"/>
        </w:rPr>
        <w:t xml:space="preserve"> </w:t>
      </w:r>
      <w:r>
        <w:rPr>
          <w:rFonts w:ascii="Times New Roman" w:cstheme="minorBidi"/>
          <w:i/>
          <w:sz w:val="28"/>
          <w:lang w:val="uk-UA"/>
        </w:rPr>
        <w:t>для</w:t>
      </w:r>
      <w:r>
        <w:rPr>
          <w:rFonts w:ascii="Times New Roman" w:cstheme="minorBidi"/>
          <w:i/>
          <w:sz w:val="28"/>
          <w:lang w:val="uk-UA"/>
        </w:rPr>
        <w:t xml:space="preserve"> </w:t>
      </w:r>
      <w:r>
        <w:rPr>
          <w:rFonts w:ascii="Times New Roman" w:cstheme="minorBidi"/>
          <w:i/>
          <w:sz w:val="28"/>
          <w:lang w:val="uk-UA"/>
        </w:rPr>
        <w:t>перевірки</w:t>
      </w:r>
      <w:r>
        <w:rPr>
          <w:rFonts w:ascii="Times New Roman" w:cstheme="minorBidi"/>
          <w:i/>
          <w:sz w:val="28"/>
          <w:lang w:val="uk-UA"/>
        </w:rPr>
        <w:t xml:space="preserve"> </w:t>
      </w:r>
      <w:r>
        <w:rPr>
          <w:rFonts w:ascii="Times New Roman" w:cstheme="minorBidi"/>
          <w:i/>
          <w:sz w:val="28"/>
          <w:lang w:val="uk-UA"/>
        </w:rPr>
        <w:t>умов</w:t>
      </w:r>
      <w:r>
        <w:rPr>
          <w:rFonts w:ascii="Times New Roman" w:cstheme="minorBidi"/>
          <w:i/>
          <w:sz w:val="28"/>
          <w:lang w:val="uk-UA"/>
        </w:rPr>
        <w:t xml:space="preserve"> </w:t>
      </w:r>
      <w:r>
        <w:rPr>
          <w:rFonts w:ascii="Times New Roman" w:cstheme="minorBidi"/>
          <w:i/>
          <w:sz w:val="28"/>
          <w:lang w:val="uk-UA"/>
        </w:rPr>
        <w:t>з</w:t>
      </w:r>
      <w:r>
        <w:rPr>
          <w:rFonts w:ascii="Times New Roman" w:cstheme="minorBidi"/>
          <w:i/>
          <w:sz w:val="28"/>
          <w:lang w:val="uk-UA"/>
        </w:rPr>
        <w:t xml:space="preserve"> </w:t>
      </w:r>
      <w:r>
        <w:rPr>
          <w:rFonts w:ascii="Times New Roman" w:cstheme="minorBidi"/>
          <w:i/>
          <w:sz w:val="28"/>
          <w:lang w:val="uk-UA"/>
        </w:rPr>
        <w:t>причини</w:t>
      </w:r>
      <w:r>
        <w:rPr>
          <w:rFonts w:ascii="Times New Roman" w:cstheme="minorBidi"/>
          <w:i/>
          <w:sz w:val="28"/>
          <w:lang w:val="uk-UA"/>
        </w:rPr>
        <w:t xml:space="preserve"> </w:t>
      </w:r>
      <w:r>
        <w:rPr>
          <w:rFonts w:ascii="Times New Roman" w:cstheme="minorBidi"/>
          <w:i/>
          <w:sz w:val="28"/>
          <w:lang w:val="uk-UA"/>
        </w:rPr>
        <w:t>недостатньої</w:t>
      </w:r>
      <w:r>
        <w:rPr>
          <w:rFonts w:ascii="Times New Roman" w:cstheme="minorBidi"/>
          <w:i/>
          <w:sz w:val="28"/>
          <w:lang w:val="uk-UA"/>
        </w:rPr>
        <w:t xml:space="preserve"> </w:t>
      </w:r>
      <w:r>
        <w:rPr>
          <w:rFonts w:ascii="Times New Roman" w:cstheme="minorBidi"/>
          <w:i/>
          <w:sz w:val="28"/>
          <w:lang w:val="uk-UA"/>
        </w:rPr>
        <w:t>точності</w:t>
      </w:r>
      <w:r>
        <w:rPr>
          <w:rFonts w:ascii="Times New Roman" w:cstheme="minorBidi"/>
          <w:i/>
          <w:sz w:val="28"/>
          <w:lang w:val="uk-UA"/>
        </w:rPr>
        <w:t xml:space="preserve"> </w:t>
      </w:r>
      <w:r>
        <w:rPr>
          <w:rFonts w:ascii="Times New Roman" w:cstheme="minorBidi"/>
          <w:i/>
          <w:sz w:val="28"/>
          <w:lang w:val="uk-UA"/>
        </w:rPr>
        <w:t>подібних</w:t>
      </w:r>
      <w:r>
        <w:rPr>
          <w:rFonts w:ascii="Times New Roman" w:cstheme="minorBidi"/>
          <w:i/>
          <w:sz w:val="28"/>
          <w:lang w:val="uk-UA"/>
        </w:rPr>
        <w:t xml:space="preserve"> </w:t>
      </w:r>
      <w:r>
        <w:rPr>
          <w:rFonts w:ascii="Times New Roman" w:cstheme="minorBidi"/>
          <w:i/>
          <w:sz w:val="28"/>
          <w:lang w:val="uk-UA"/>
        </w:rPr>
        <w:t>виразів</w:t>
      </w:r>
      <w:r>
        <w:rPr>
          <w:rFonts w:ascii="Times New Roman" w:cstheme="minorBidi"/>
          <w:i/>
          <w:sz w:val="28"/>
          <w:lang w:val="uk-UA"/>
        </w:rPr>
        <w:t>.</w:t>
      </w:r>
    </w:p>
    <w:p w14:paraId="7E30B11F" w14:textId="77777777" w:rsidR="008D1CA6" w:rsidRPr="00CC58E1" w:rsidRDefault="008D1CA6" w:rsidP="00BA261B">
      <w:pPr>
        <w:rPr>
          <w:rFonts w:cstheme="minorBidi"/>
          <w:lang w:val="ru-RU"/>
        </w:rPr>
      </w:pPr>
      <w:r>
        <w:rPr>
          <w:rFonts w:ascii="Times New Roman" w:cstheme="minorBidi"/>
          <w:b/>
          <w:sz w:val="28"/>
          <w:lang w:val="uk-UA"/>
        </w:rPr>
        <w:t>На</w:t>
      </w:r>
      <w:r>
        <w:rPr>
          <w:rFonts w:ascii="Times New Roman" w:cstheme="minorBidi"/>
          <w:b/>
          <w:sz w:val="28"/>
          <w:lang w:val="uk-UA"/>
        </w:rPr>
        <w:t xml:space="preserve"> </w:t>
      </w:r>
      <w:r>
        <w:rPr>
          <w:rFonts w:ascii="Times New Roman" w:cstheme="minorBidi"/>
          <w:b/>
          <w:sz w:val="28"/>
          <w:lang w:val="uk-UA"/>
        </w:rPr>
        <w:t>Сі</w:t>
      </w:r>
      <w:r>
        <w:rPr>
          <w:rFonts w:ascii="Times New Roman" w:cstheme="minorBidi"/>
          <w:b/>
          <w:sz w:val="28"/>
          <w:lang w:val="uk-UA"/>
        </w:rPr>
        <w:t xml:space="preserve"> </w:t>
      </w:r>
      <w:r>
        <w:rPr>
          <w:rFonts w:ascii="Times New Roman" w:cstheme="minorBidi"/>
          <w:b/>
          <w:sz w:val="28"/>
          <w:lang w:val="uk-UA"/>
        </w:rPr>
        <w:t>можна</w:t>
      </w:r>
      <w:r>
        <w:rPr>
          <w:rFonts w:ascii="Times New Roman" w:cstheme="minorBidi"/>
          <w:b/>
          <w:sz w:val="28"/>
          <w:lang w:val="uk-UA"/>
        </w:rPr>
        <w:t xml:space="preserve"> </w:t>
      </w:r>
      <w:r>
        <w:rPr>
          <w:rFonts w:ascii="Times New Roman" w:cstheme="minorBidi"/>
          <w:b/>
          <w:sz w:val="28"/>
          <w:lang w:val="uk-UA"/>
        </w:rPr>
        <w:t>записати</w:t>
      </w:r>
      <w:r>
        <w:rPr>
          <w:rFonts w:ascii="Times New Roman" w:cstheme="minorBidi"/>
          <w:b/>
          <w:sz w:val="28"/>
          <w:lang w:val="uk-UA"/>
        </w:rPr>
        <w:t xml:space="preserve"> </w:t>
      </w:r>
      <w:r>
        <w:rPr>
          <w:rFonts w:ascii="Times New Roman" w:cstheme="minorBidi"/>
          <w:b/>
          <w:sz w:val="28"/>
          <w:lang w:val="uk-UA"/>
        </w:rPr>
        <w:t>розгалуження</w:t>
      </w:r>
      <w:r>
        <w:rPr>
          <w:rFonts w:ascii="Times New Roman" w:cstheme="minorBidi"/>
          <w:b/>
          <w:sz w:val="28"/>
          <w:lang w:val="uk-UA"/>
        </w:rPr>
        <w:t xml:space="preserve"> </w:t>
      </w:r>
      <w:r>
        <w:rPr>
          <w:rFonts w:ascii="Times New Roman" w:cstheme="minorBidi"/>
          <w:b/>
          <w:sz w:val="28"/>
          <w:lang w:val="uk-UA"/>
        </w:rPr>
        <w:t>наступними</w:t>
      </w:r>
      <w:r>
        <w:rPr>
          <w:rFonts w:ascii="Times New Roman" w:cstheme="minorBidi"/>
          <w:b/>
          <w:sz w:val="28"/>
          <w:lang w:val="uk-UA"/>
        </w:rPr>
        <w:t xml:space="preserve"> </w:t>
      </w:r>
      <w:r>
        <w:rPr>
          <w:rFonts w:ascii="Times New Roman" w:cstheme="minorBidi"/>
          <w:b/>
          <w:sz w:val="28"/>
          <w:lang w:val="uk-UA"/>
        </w:rPr>
        <w:t>шляхами</w:t>
      </w:r>
    </w:p>
    <w:p w14:paraId="2D07EA39" w14:textId="77777777" w:rsidR="008D1CA6" w:rsidRPr="00CC58E1" w:rsidRDefault="008D1CA6" w:rsidP="00015FF7">
      <w:pPr>
        <w:pStyle w:val="3"/>
        <w:numPr>
          <w:ilvl w:val="0"/>
          <w:numId w:val="9"/>
        </w:numPr>
        <w:spacing w:before="0" w:after="0"/>
        <w:ind w:left="0"/>
        <w:jc w:val="both"/>
        <w:rPr>
          <w:lang w:val="ru-RU"/>
        </w:rPr>
      </w:pPr>
      <w:r>
        <w:rPr>
          <w:lang w:val="uk-UA"/>
        </w:rPr>
        <w:t>Умовна операція ? :</w:t>
      </w:r>
    </w:p>
    <w:p w14:paraId="23B15F35" w14:textId="77777777" w:rsidR="008D1CA6" w:rsidRPr="00CC58E1" w:rsidRDefault="008D1CA6" w:rsidP="00015FF7">
      <w:pPr>
        <w:jc w:val="both"/>
        <w:rPr>
          <w:rFonts w:cstheme="minorBidi"/>
          <w:lang w:val="ru-RU"/>
        </w:rPr>
      </w:pPr>
      <w:r>
        <w:rPr>
          <w:rFonts w:ascii="Times New Roman" w:cstheme="minorBidi"/>
          <w:sz w:val="28"/>
          <w:lang w:val="uk-UA"/>
        </w:rPr>
        <w:t>Умовна</w:t>
      </w:r>
      <w:r>
        <w:rPr>
          <w:rFonts w:ascii="Times New Roman" w:cstheme="minorBidi"/>
          <w:sz w:val="28"/>
          <w:lang w:val="uk-UA"/>
        </w:rPr>
        <w:t xml:space="preserve"> </w:t>
      </w:r>
      <w:r>
        <w:rPr>
          <w:rFonts w:ascii="Times New Roman" w:cstheme="minorBidi"/>
          <w:sz w:val="28"/>
          <w:lang w:val="uk-UA"/>
        </w:rPr>
        <w:t>операція</w:t>
      </w:r>
      <w:r>
        <w:rPr>
          <w:rFonts w:ascii="Times New Roman" w:cstheme="minorBidi"/>
          <w:sz w:val="28"/>
          <w:lang w:val="uk-UA"/>
        </w:rPr>
        <w:t xml:space="preserve"> ?: - </w:t>
      </w:r>
      <w:r>
        <w:rPr>
          <w:rFonts w:ascii="Times New Roman" w:cstheme="minorBidi"/>
          <w:sz w:val="28"/>
          <w:lang w:val="uk-UA"/>
        </w:rPr>
        <w:t>єдина</w:t>
      </w:r>
      <w:r>
        <w:rPr>
          <w:rFonts w:ascii="Times New Roman" w:cstheme="minorBidi"/>
          <w:sz w:val="28"/>
          <w:lang w:val="uk-UA"/>
        </w:rPr>
        <w:t xml:space="preserve"> </w:t>
      </w:r>
      <w:proofErr w:type="spellStart"/>
      <w:r>
        <w:rPr>
          <w:rFonts w:ascii="Times New Roman" w:cstheme="minorBidi"/>
          <w:sz w:val="28"/>
          <w:lang w:val="uk-UA"/>
        </w:rPr>
        <w:t>тернарна</w:t>
      </w:r>
      <w:proofErr w:type="spellEnd"/>
      <w:r>
        <w:rPr>
          <w:rFonts w:ascii="Times New Roman" w:cstheme="minorBidi"/>
          <w:sz w:val="28"/>
          <w:lang w:val="uk-UA"/>
        </w:rPr>
        <w:t xml:space="preserve"> </w:t>
      </w:r>
      <w:r>
        <w:rPr>
          <w:rFonts w:ascii="Times New Roman" w:cstheme="minorBidi"/>
          <w:sz w:val="28"/>
          <w:lang w:val="uk-UA"/>
        </w:rPr>
        <w:t>операція</w:t>
      </w:r>
      <w:r>
        <w:rPr>
          <w:rFonts w:ascii="Times New Roman" w:cstheme="minorBidi"/>
          <w:sz w:val="28"/>
          <w:lang w:val="uk-UA"/>
        </w:rPr>
        <w:t xml:space="preserve"> </w:t>
      </w:r>
      <w:r>
        <w:rPr>
          <w:rFonts w:ascii="Times New Roman" w:cstheme="minorBidi"/>
          <w:sz w:val="28"/>
          <w:lang w:val="uk-UA"/>
        </w:rPr>
        <w:t>в</w:t>
      </w:r>
      <w:r>
        <w:rPr>
          <w:rFonts w:ascii="Times New Roman" w:cstheme="minorBidi"/>
          <w:sz w:val="28"/>
          <w:lang w:val="uk-UA"/>
        </w:rPr>
        <w:t xml:space="preserve"> </w:t>
      </w:r>
      <w:r>
        <w:rPr>
          <w:rFonts w:ascii="Times New Roman" w:cstheme="minorBidi"/>
          <w:sz w:val="28"/>
          <w:lang w:val="uk-UA"/>
        </w:rPr>
        <w:t>мові</w:t>
      </w:r>
      <w:r>
        <w:rPr>
          <w:rFonts w:ascii="Times New Roman" w:cstheme="minorBidi"/>
          <w:sz w:val="28"/>
          <w:lang w:val="uk-UA"/>
        </w:rPr>
        <w:t xml:space="preserve"> </w:t>
      </w:r>
      <w:r>
        <w:rPr>
          <w:rFonts w:ascii="Times New Roman" w:cstheme="minorBidi"/>
          <w:sz w:val="28"/>
          <w:lang w:val="uk-UA"/>
        </w:rPr>
        <w:t>Сі</w:t>
      </w:r>
      <w:r>
        <w:rPr>
          <w:rFonts w:ascii="Times New Roman" w:cstheme="minorBidi"/>
          <w:sz w:val="28"/>
          <w:lang w:val="uk-UA"/>
        </w:rPr>
        <w:t xml:space="preserve">. </w:t>
      </w:r>
      <w:r>
        <w:rPr>
          <w:rFonts w:ascii="Times New Roman" w:cstheme="minorBidi"/>
          <w:sz w:val="28"/>
          <w:lang w:val="uk-UA"/>
        </w:rPr>
        <w:t>Її</w:t>
      </w:r>
      <w:r>
        <w:rPr>
          <w:rFonts w:ascii="Times New Roman" w:cstheme="minorBidi"/>
          <w:sz w:val="28"/>
          <w:lang w:val="uk-UA"/>
        </w:rPr>
        <w:t xml:space="preserve"> </w:t>
      </w:r>
      <w:r>
        <w:rPr>
          <w:rFonts w:ascii="Times New Roman" w:cstheme="minorBidi"/>
          <w:sz w:val="28"/>
          <w:lang w:val="uk-UA"/>
        </w:rPr>
        <w:t>синтаксис</w:t>
      </w:r>
      <w:r>
        <w:rPr>
          <w:rFonts w:ascii="Times New Roman" w:cstheme="minorBidi"/>
          <w:sz w:val="28"/>
          <w:lang w:val="uk-UA"/>
        </w:rPr>
        <w:t xml:space="preserve">: </w:t>
      </w:r>
    </w:p>
    <w:p w14:paraId="669E2734" w14:textId="77777777" w:rsidR="008D1CA6" w:rsidRPr="00CC58E1" w:rsidRDefault="008D1CA6" w:rsidP="00015FF7">
      <w:pPr>
        <w:jc w:val="both"/>
        <w:rPr>
          <w:rFonts w:cstheme="minorBidi"/>
          <w:lang w:val="ru-RU"/>
        </w:rPr>
      </w:pPr>
      <w:r>
        <w:rPr>
          <w:rFonts w:ascii="Times New Roman" w:cstheme="minorBidi"/>
          <w:b/>
          <w:sz w:val="28"/>
          <w:lang w:val="uk-UA"/>
        </w:rPr>
        <w:t>умова</w:t>
      </w:r>
      <w:r>
        <w:rPr>
          <w:rFonts w:ascii="Times New Roman" w:cstheme="minorBidi"/>
          <w:b/>
          <w:sz w:val="28"/>
          <w:lang w:val="uk-UA"/>
        </w:rPr>
        <w:t xml:space="preserve"> </w:t>
      </w:r>
      <w:r w:rsidRPr="00F41A7C">
        <w:rPr>
          <w:rFonts w:ascii="Times New Roman" w:cstheme="minorBidi"/>
          <w:b/>
          <w:color w:val="4F81BD" w:themeColor="accent1"/>
          <w:sz w:val="28"/>
          <w:lang w:val="uk-UA"/>
        </w:rPr>
        <w:t>?</w:t>
      </w:r>
      <w:r>
        <w:rPr>
          <w:rFonts w:ascii="Times New Roman" w:cstheme="minorBidi"/>
          <w:b/>
          <w:sz w:val="28"/>
          <w:lang w:val="uk-UA"/>
        </w:rPr>
        <w:t xml:space="preserve"> </w:t>
      </w:r>
      <w:r>
        <w:rPr>
          <w:rFonts w:ascii="Times New Roman" w:cstheme="minorBidi"/>
          <w:b/>
          <w:sz w:val="28"/>
          <w:lang w:val="uk-UA"/>
        </w:rPr>
        <w:t>вираз</w:t>
      </w:r>
      <w:r>
        <w:rPr>
          <w:rFonts w:ascii="Times New Roman" w:cstheme="minorBidi"/>
          <w:b/>
          <w:sz w:val="28"/>
          <w:lang w:val="uk-UA"/>
        </w:rPr>
        <w:t>1</w:t>
      </w:r>
      <w:r w:rsidRPr="00F41A7C">
        <w:rPr>
          <w:rFonts w:ascii="Times New Roman" w:cstheme="minorBidi"/>
          <w:b/>
          <w:color w:val="4F81BD" w:themeColor="accent1"/>
          <w:sz w:val="28"/>
          <w:lang w:val="uk-UA"/>
        </w:rPr>
        <w:t>:</w:t>
      </w:r>
      <w:r>
        <w:rPr>
          <w:rFonts w:ascii="Times New Roman" w:cstheme="minorBidi"/>
          <w:b/>
          <w:sz w:val="28"/>
          <w:lang w:val="uk-UA"/>
        </w:rPr>
        <w:t xml:space="preserve"> </w:t>
      </w:r>
      <w:r>
        <w:rPr>
          <w:rFonts w:ascii="Times New Roman" w:cstheme="minorBidi"/>
          <w:b/>
          <w:sz w:val="28"/>
          <w:lang w:val="uk-UA"/>
        </w:rPr>
        <w:t>вираз</w:t>
      </w:r>
      <w:r>
        <w:rPr>
          <w:rFonts w:ascii="Times New Roman" w:cstheme="minorBidi"/>
          <w:b/>
          <w:sz w:val="28"/>
          <w:lang w:val="uk-UA"/>
        </w:rPr>
        <w:t>2;</w:t>
      </w:r>
    </w:p>
    <w:p w14:paraId="5C52E382" w14:textId="77777777" w:rsidR="008D1CA6" w:rsidRPr="00CC58E1" w:rsidRDefault="008D1CA6" w:rsidP="00015FF7">
      <w:pPr>
        <w:jc w:val="both"/>
        <w:rPr>
          <w:rFonts w:cstheme="minorBidi"/>
          <w:lang w:val="ru-RU"/>
        </w:rPr>
      </w:pPr>
      <w:r>
        <w:rPr>
          <w:rFonts w:ascii="Times New Roman" w:cstheme="minorBidi"/>
          <w:sz w:val="28"/>
          <w:lang w:val="uk-UA"/>
        </w:rPr>
        <w:t>Принцип</w:t>
      </w:r>
      <w:r>
        <w:rPr>
          <w:rFonts w:ascii="Times New Roman" w:cstheme="minorBidi"/>
          <w:sz w:val="28"/>
          <w:lang w:val="uk-UA"/>
        </w:rPr>
        <w:t xml:space="preserve"> </w:t>
      </w:r>
      <w:r>
        <w:rPr>
          <w:rFonts w:ascii="Times New Roman" w:cstheme="minorBidi"/>
          <w:sz w:val="28"/>
          <w:lang w:val="uk-UA"/>
        </w:rPr>
        <w:t>її</w:t>
      </w:r>
      <w:r>
        <w:rPr>
          <w:rFonts w:ascii="Times New Roman" w:cstheme="minorBidi"/>
          <w:sz w:val="28"/>
          <w:lang w:val="uk-UA"/>
        </w:rPr>
        <w:t xml:space="preserve"> </w:t>
      </w:r>
      <w:r>
        <w:rPr>
          <w:rFonts w:ascii="Times New Roman" w:cstheme="minorBidi"/>
          <w:sz w:val="28"/>
          <w:lang w:val="uk-UA"/>
        </w:rPr>
        <w:t>роботи</w:t>
      </w:r>
      <w:r>
        <w:rPr>
          <w:rFonts w:ascii="Times New Roman" w:cstheme="minorBidi"/>
          <w:sz w:val="28"/>
          <w:lang w:val="uk-UA"/>
        </w:rPr>
        <w:t xml:space="preserve"> </w:t>
      </w:r>
      <w:r>
        <w:rPr>
          <w:rFonts w:ascii="Times New Roman" w:cstheme="minorBidi"/>
          <w:sz w:val="28"/>
          <w:lang w:val="uk-UA"/>
        </w:rPr>
        <w:t>такий</w:t>
      </w:r>
      <w:r>
        <w:rPr>
          <w:rFonts w:ascii="Times New Roman" w:cstheme="minorBidi"/>
          <w:sz w:val="28"/>
          <w:lang w:val="uk-UA"/>
        </w:rPr>
        <w:t xml:space="preserve">. </w:t>
      </w:r>
    </w:p>
    <w:p w14:paraId="72EEE876" w14:textId="77777777" w:rsidR="008D1CA6" w:rsidRPr="00CC58E1" w:rsidRDefault="008D1CA6" w:rsidP="00015FF7">
      <w:pPr>
        <w:jc w:val="both"/>
        <w:rPr>
          <w:rFonts w:cstheme="minorBidi"/>
          <w:lang w:val="ru-RU"/>
        </w:rPr>
      </w:pPr>
      <w:r>
        <w:rPr>
          <w:rFonts w:ascii="Times New Roman" w:cstheme="minorBidi"/>
          <w:sz w:val="28"/>
          <w:lang w:val="uk-UA"/>
        </w:rPr>
        <w:t>Спочатку</w:t>
      </w:r>
      <w:r>
        <w:rPr>
          <w:rFonts w:ascii="Times New Roman" w:cstheme="minorBidi"/>
          <w:sz w:val="28"/>
          <w:lang w:val="uk-UA"/>
        </w:rPr>
        <w:t xml:space="preserve"> </w:t>
      </w:r>
      <w:r>
        <w:rPr>
          <w:rFonts w:ascii="Times New Roman" w:cstheme="minorBidi"/>
          <w:sz w:val="28"/>
          <w:lang w:val="uk-UA"/>
        </w:rPr>
        <w:t>обчислюється</w:t>
      </w:r>
      <w:r>
        <w:rPr>
          <w:rFonts w:ascii="Times New Roman" w:cstheme="minorBidi"/>
          <w:sz w:val="28"/>
          <w:lang w:val="uk-UA"/>
        </w:rPr>
        <w:t xml:space="preserve"> </w:t>
      </w:r>
      <w:r>
        <w:rPr>
          <w:rFonts w:ascii="Times New Roman" w:cstheme="minorBidi"/>
          <w:sz w:val="28"/>
          <w:lang w:val="uk-UA"/>
        </w:rPr>
        <w:t>вираз</w:t>
      </w:r>
      <w:r>
        <w:rPr>
          <w:rFonts w:ascii="Times New Roman" w:cstheme="minorBidi"/>
          <w:sz w:val="28"/>
          <w:lang w:val="uk-UA"/>
        </w:rPr>
        <w:t xml:space="preserve"> </w:t>
      </w:r>
      <w:r>
        <w:rPr>
          <w:rFonts w:ascii="Times New Roman" w:cstheme="minorBidi"/>
          <w:sz w:val="28"/>
          <w:lang w:val="uk-UA"/>
        </w:rPr>
        <w:t>умови</w:t>
      </w:r>
      <w:r>
        <w:rPr>
          <w:rFonts w:ascii="Times New Roman" w:cstheme="minorBidi"/>
          <w:sz w:val="28"/>
          <w:lang w:val="uk-UA"/>
        </w:rPr>
        <w:t xml:space="preserve">. </w:t>
      </w:r>
      <w:r>
        <w:rPr>
          <w:rFonts w:ascii="Times New Roman" w:cstheme="minorBidi"/>
          <w:sz w:val="28"/>
          <w:lang w:val="uk-UA"/>
        </w:rPr>
        <w:t>Якщо</w:t>
      </w:r>
      <w:r>
        <w:rPr>
          <w:rFonts w:ascii="Times New Roman" w:cstheme="minorBidi"/>
          <w:sz w:val="28"/>
          <w:lang w:val="uk-UA"/>
        </w:rPr>
        <w:t xml:space="preserve"> </w:t>
      </w:r>
      <w:r>
        <w:rPr>
          <w:rFonts w:ascii="Times New Roman" w:cstheme="minorBidi"/>
          <w:sz w:val="28"/>
          <w:lang w:val="uk-UA"/>
        </w:rPr>
        <w:t>цей</w:t>
      </w:r>
      <w:r>
        <w:rPr>
          <w:rFonts w:ascii="Times New Roman" w:cstheme="minorBidi"/>
          <w:sz w:val="28"/>
          <w:lang w:val="uk-UA"/>
        </w:rPr>
        <w:t xml:space="preserve"> </w:t>
      </w:r>
      <w:r>
        <w:rPr>
          <w:rFonts w:ascii="Times New Roman" w:cstheme="minorBidi"/>
          <w:sz w:val="28"/>
          <w:lang w:val="uk-UA"/>
        </w:rPr>
        <w:t>вираз</w:t>
      </w:r>
      <w:r>
        <w:rPr>
          <w:rFonts w:ascii="Times New Roman" w:cstheme="minorBidi"/>
          <w:sz w:val="28"/>
          <w:lang w:val="uk-UA"/>
        </w:rPr>
        <w:t xml:space="preserve"> </w:t>
      </w:r>
      <w:r>
        <w:rPr>
          <w:rFonts w:ascii="Times New Roman" w:cstheme="minorBidi"/>
          <w:sz w:val="28"/>
          <w:lang w:val="uk-UA"/>
        </w:rPr>
        <w:t>май</w:t>
      </w:r>
      <w:r>
        <w:rPr>
          <w:rFonts w:ascii="Times New Roman" w:cstheme="minorBidi"/>
          <w:sz w:val="28"/>
          <w:lang w:val="uk-UA"/>
        </w:rPr>
        <w:t xml:space="preserve"> </w:t>
      </w:r>
      <w:r>
        <w:rPr>
          <w:rFonts w:ascii="Times New Roman" w:cstheme="minorBidi"/>
          <w:sz w:val="28"/>
          <w:lang w:val="uk-UA"/>
        </w:rPr>
        <w:t>ненульове</w:t>
      </w:r>
      <w:r>
        <w:rPr>
          <w:rFonts w:ascii="Times New Roman" w:cstheme="minorBidi"/>
          <w:sz w:val="28"/>
          <w:lang w:val="uk-UA"/>
        </w:rPr>
        <w:t xml:space="preserve"> </w:t>
      </w:r>
      <w:r>
        <w:rPr>
          <w:rFonts w:ascii="Times New Roman" w:cstheme="minorBidi"/>
          <w:sz w:val="28"/>
          <w:lang w:val="uk-UA"/>
        </w:rPr>
        <w:t>значення</w:t>
      </w:r>
      <w:r>
        <w:rPr>
          <w:rFonts w:ascii="Times New Roman" w:cstheme="minorBidi"/>
          <w:sz w:val="28"/>
          <w:lang w:val="uk-UA"/>
        </w:rPr>
        <w:t xml:space="preserve">, </w:t>
      </w:r>
      <w:r>
        <w:rPr>
          <w:rFonts w:ascii="Times New Roman" w:cstheme="minorBidi"/>
          <w:sz w:val="28"/>
          <w:lang w:val="uk-UA"/>
        </w:rPr>
        <w:t>то</w:t>
      </w:r>
      <w:r>
        <w:rPr>
          <w:rFonts w:ascii="Times New Roman" w:cstheme="minorBidi"/>
          <w:sz w:val="28"/>
          <w:lang w:val="uk-UA"/>
        </w:rPr>
        <w:t xml:space="preserve"> </w:t>
      </w:r>
      <w:r>
        <w:rPr>
          <w:rFonts w:ascii="Times New Roman" w:cstheme="minorBidi"/>
          <w:sz w:val="28"/>
          <w:lang w:val="uk-UA"/>
        </w:rPr>
        <w:t>обчислюється</w:t>
      </w:r>
      <w:r>
        <w:rPr>
          <w:rFonts w:ascii="Times New Roman" w:cstheme="minorBidi"/>
          <w:sz w:val="28"/>
          <w:lang w:val="uk-UA"/>
        </w:rPr>
        <w:t xml:space="preserve"> </w:t>
      </w:r>
      <w:r>
        <w:rPr>
          <w:rFonts w:ascii="Times New Roman" w:cstheme="minorBidi"/>
          <w:sz w:val="28"/>
          <w:lang w:val="uk-UA"/>
        </w:rPr>
        <w:t>вираз</w:t>
      </w:r>
      <w:r>
        <w:rPr>
          <w:rFonts w:ascii="Times New Roman" w:cstheme="minorBidi"/>
          <w:sz w:val="28"/>
          <w:lang w:val="uk-UA"/>
        </w:rPr>
        <w:t xml:space="preserve">_1. </w:t>
      </w:r>
      <w:r>
        <w:rPr>
          <w:rFonts w:ascii="Times New Roman" w:cstheme="minorBidi"/>
          <w:sz w:val="28"/>
          <w:lang w:val="uk-UA"/>
        </w:rPr>
        <w:t>Результатом</w:t>
      </w:r>
      <w:r>
        <w:rPr>
          <w:rFonts w:ascii="Times New Roman" w:cstheme="minorBidi"/>
          <w:sz w:val="28"/>
          <w:lang w:val="uk-UA"/>
        </w:rPr>
        <w:t xml:space="preserve"> </w:t>
      </w:r>
      <w:r>
        <w:rPr>
          <w:rFonts w:ascii="Times New Roman" w:cstheme="minorBidi"/>
          <w:sz w:val="28"/>
          <w:lang w:val="uk-UA"/>
        </w:rPr>
        <w:t>операції</w:t>
      </w:r>
      <w:r>
        <w:rPr>
          <w:rFonts w:ascii="Times New Roman" w:cstheme="minorBidi"/>
          <w:sz w:val="28"/>
          <w:lang w:val="uk-UA"/>
        </w:rPr>
        <w:t xml:space="preserve"> ?: </w:t>
      </w:r>
      <w:r>
        <w:rPr>
          <w:rFonts w:ascii="Times New Roman" w:cstheme="minorBidi"/>
          <w:sz w:val="28"/>
          <w:lang w:val="uk-UA"/>
        </w:rPr>
        <w:t>в</w:t>
      </w:r>
      <w:r>
        <w:rPr>
          <w:rFonts w:ascii="Times New Roman" w:cstheme="minorBidi"/>
          <w:sz w:val="28"/>
          <w:lang w:val="uk-UA"/>
        </w:rPr>
        <w:t xml:space="preserve"> </w:t>
      </w:r>
      <w:r>
        <w:rPr>
          <w:rFonts w:ascii="Times New Roman" w:cstheme="minorBidi"/>
          <w:sz w:val="28"/>
          <w:lang w:val="uk-UA"/>
        </w:rPr>
        <w:t>даному</w:t>
      </w:r>
      <w:r>
        <w:rPr>
          <w:rFonts w:ascii="Times New Roman" w:cstheme="minorBidi"/>
          <w:sz w:val="28"/>
          <w:lang w:val="uk-UA"/>
        </w:rPr>
        <w:t xml:space="preserve"> </w:t>
      </w:r>
      <w:r>
        <w:rPr>
          <w:rFonts w:ascii="Times New Roman" w:cstheme="minorBidi"/>
          <w:sz w:val="28"/>
          <w:lang w:val="uk-UA"/>
        </w:rPr>
        <w:t>випадку</w:t>
      </w:r>
      <w:r>
        <w:rPr>
          <w:rFonts w:ascii="Times New Roman" w:cstheme="minorBidi"/>
          <w:sz w:val="28"/>
          <w:lang w:val="uk-UA"/>
        </w:rPr>
        <w:t xml:space="preserve"> </w:t>
      </w:r>
      <w:r>
        <w:rPr>
          <w:rFonts w:ascii="Times New Roman" w:cstheme="minorBidi"/>
          <w:sz w:val="28"/>
          <w:lang w:val="uk-UA"/>
        </w:rPr>
        <w:t>буде</w:t>
      </w:r>
      <w:r>
        <w:rPr>
          <w:rFonts w:ascii="Times New Roman" w:cstheme="minorBidi"/>
          <w:sz w:val="28"/>
          <w:lang w:val="uk-UA"/>
        </w:rPr>
        <w:t xml:space="preserve"> </w:t>
      </w:r>
      <w:r>
        <w:rPr>
          <w:rFonts w:ascii="Times New Roman" w:cstheme="minorBidi"/>
          <w:sz w:val="28"/>
          <w:lang w:val="uk-UA"/>
        </w:rPr>
        <w:t>значення</w:t>
      </w:r>
      <w:r>
        <w:rPr>
          <w:rFonts w:ascii="Times New Roman" w:cstheme="minorBidi"/>
          <w:sz w:val="28"/>
          <w:lang w:val="uk-UA"/>
        </w:rPr>
        <w:t xml:space="preserve"> </w:t>
      </w:r>
      <w:r>
        <w:rPr>
          <w:rFonts w:ascii="Times New Roman" w:cstheme="minorBidi"/>
          <w:sz w:val="28"/>
          <w:lang w:val="uk-UA"/>
        </w:rPr>
        <w:t>виразу</w:t>
      </w:r>
      <w:r>
        <w:rPr>
          <w:rFonts w:ascii="Times New Roman" w:cstheme="minorBidi"/>
          <w:sz w:val="28"/>
          <w:lang w:val="uk-UA"/>
        </w:rPr>
        <w:t xml:space="preserve">_1. </w:t>
      </w:r>
      <w:r>
        <w:rPr>
          <w:rFonts w:ascii="Times New Roman" w:cstheme="minorBidi"/>
          <w:sz w:val="28"/>
          <w:lang w:val="uk-UA"/>
        </w:rPr>
        <w:t>Якщо</w:t>
      </w:r>
      <w:r>
        <w:rPr>
          <w:rFonts w:ascii="Times New Roman" w:cstheme="minorBidi"/>
          <w:sz w:val="28"/>
          <w:lang w:val="uk-UA"/>
        </w:rPr>
        <w:t xml:space="preserve"> </w:t>
      </w:r>
      <w:r>
        <w:rPr>
          <w:rFonts w:ascii="Times New Roman" w:cstheme="minorBidi"/>
          <w:sz w:val="28"/>
          <w:lang w:val="uk-UA"/>
        </w:rPr>
        <w:t>вираз</w:t>
      </w:r>
      <w:r>
        <w:rPr>
          <w:rFonts w:ascii="Times New Roman" w:cstheme="minorBidi"/>
          <w:sz w:val="28"/>
          <w:lang w:val="uk-UA"/>
        </w:rPr>
        <w:t xml:space="preserve"> </w:t>
      </w:r>
      <w:r>
        <w:rPr>
          <w:rFonts w:ascii="Times New Roman" w:cstheme="minorBidi"/>
          <w:sz w:val="28"/>
          <w:lang w:val="uk-UA"/>
        </w:rPr>
        <w:t>умови</w:t>
      </w:r>
      <w:r>
        <w:rPr>
          <w:rFonts w:ascii="Times New Roman" w:cstheme="minorBidi"/>
          <w:sz w:val="28"/>
          <w:lang w:val="uk-UA"/>
        </w:rPr>
        <w:t xml:space="preserve"> </w:t>
      </w:r>
      <w:r>
        <w:rPr>
          <w:rFonts w:ascii="Times New Roman" w:cstheme="minorBidi"/>
          <w:sz w:val="28"/>
          <w:lang w:val="uk-UA"/>
        </w:rPr>
        <w:t>рівний</w:t>
      </w:r>
      <w:r>
        <w:rPr>
          <w:rFonts w:ascii="Times New Roman" w:cstheme="minorBidi"/>
          <w:sz w:val="28"/>
          <w:lang w:val="uk-UA"/>
        </w:rPr>
        <w:t xml:space="preserve"> </w:t>
      </w:r>
      <w:r>
        <w:rPr>
          <w:rFonts w:ascii="Times New Roman" w:cstheme="minorBidi"/>
          <w:sz w:val="28"/>
          <w:lang w:val="uk-UA"/>
        </w:rPr>
        <w:t>нулю</w:t>
      </w:r>
      <w:r>
        <w:rPr>
          <w:rFonts w:ascii="Times New Roman" w:cstheme="minorBidi"/>
          <w:sz w:val="28"/>
          <w:lang w:val="uk-UA"/>
        </w:rPr>
        <w:t xml:space="preserve">, </w:t>
      </w:r>
      <w:r>
        <w:rPr>
          <w:rFonts w:ascii="Times New Roman" w:cstheme="minorBidi"/>
          <w:sz w:val="28"/>
          <w:lang w:val="uk-UA"/>
        </w:rPr>
        <w:t>то</w:t>
      </w:r>
      <w:r>
        <w:rPr>
          <w:rFonts w:ascii="Times New Roman" w:cstheme="minorBidi"/>
          <w:sz w:val="28"/>
          <w:lang w:val="uk-UA"/>
        </w:rPr>
        <w:t xml:space="preserve"> </w:t>
      </w:r>
      <w:r>
        <w:rPr>
          <w:rFonts w:ascii="Times New Roman" w:cstheme="minorBidi"/>
          <w:sz w:val="28"/>
          <w:lang w:val="uk-UA"/>
        </w:rPr>
        <w:t>обчислюється</w:t>
      </w:r>
      <w:r>
        <w:rPr>
          <w:rFonts w:ascii="Times New Roman" w:cstheme="minorBidi"/>
          <w:sz w:val="28"/>
          <w:lang w:val="uk-UA"/>
        </w:rPr>
        <w:t xml:space="preserve"> </w:t>
      </w:r>
      <w:r>
        <w:rPr>
          <w:rFonts w:ascii="Times New Roman" w:cstheme="minorBidi"/>
          <w:sz w:val="28"/>
          <w:lang w:val="uk-UA"/>
        </w:rPr>
        <w:t>вираз</w:t>
      </w:r>
      <w:r>
        <w:rPr>
          <w:rFonts w:ascii="Times New Roman" w:cstheme="minorBidi"/>
          <w:sz w:val="28"/>
          <w:lang w:val="uk-UA"/>
        </w:rPr>
        <w:t xml:space="preserve">_2 </w:t>
      </w:r>
      <w:r>
        <w:rPr>
          <w:rFonts w:ascii="Times New Roman" w:cstheme="minorBidi"/>
          <w:sz w:val="28"/>
          <w:lang w:val="uk-UA"/>
        </w:rPr>
        <w:t>і</w:t>
      </w:r>
      <w:r>
        <w:rPr>
          <w:rFonts w:ascii="Times New Roman" w:cstheme="minorBidi"/>
          <w:sz w:val="28"/>
          <w:lang w:val="uk-UA"/>
        </w:rPr>
        <w:t xml:space="preserve"> </w:t>
      </w:r>
      <w:r>
        <w:rPr>
          <w:rFonts w:ascii="Times New Roman" w:cstheme="minorBidi"/>
          <w:sz w:val="28"/>
          <w:lang w:val="uk-UA"/>
        </w:rPr>
        <w:t>його</w:t>
      </w:r>
      <w:r>
        <w:rPr>
          <w:rFonts w:ascii="Times New Roman" w:cstheme="minorBidi"/>
          <w:sz w:val="28"/>
          <w:lang w:val="uk-UA"/>
        </w:rPr>
        <w:t xml:space="preserve"> </w:t>
      </w:r>
      <w:r>
        <w:rPr>
          <w:rFonts w:ascii="Times New Roman" w:cstheme="minorBidi"/>
          <w:sz w:val="28"/>
          <w:lang w:val="uk-UA"/>
        </w:rPr>
        <w:t>значення</w:t>
      </w:r>
      <w:r>
        <w:rPr>
          <w:rFonts w:ascii="Times New Roman" w:cstheme="minorBidi"/>
          <w:sz w:val="28"/>
          <w:lang w:val="uk-UA"/>
        </w:rPr>
        <w:t xml:space="preserve"> </w:t>
      </w:r>
      <w:r>
        <w:rPr>
          <w:rFonts w:ascii="Times New Roman" w:cstheme="minorBidi"/>
          <w:sz w:val="28"/>
          <w:lang w:val="uk-UA"/>
        </w:rPr>
        <w:t>буде</w:t>
      </w:r>
      <w:r>
        <w:rPr>
          <w:rFonts w:ascii="Times New Roman" w:cstheme="minorBidi"/>
          <w:sz w:val="28"/>
          <w:lang w:val="uk-UA"/>
        </w:rPr>
        <w:t xml:space="preserve"> </w:t>
      </w:r>
      <w:r>
        <w:rPr>
          <w:rFonts w:ascii="Times New Roman" w:cstheme="minorBidi"/>
          <w:sz w:val="28"/>
          <w:lang w:val="uk-UA"/>
        </w:rPr>
        <w:t>результатом</w:t>
      </w:r>
      <w:r>
        <w:rPr>
          <w:rFonts w:ascii="Times New Roman" w:cstheme="minorBidi"/>
          <w:sz w:val="28"/>
          <w:lang w:val="uk-UA"/>
        </w:rPr>
        <w:t xml:space="preserve"> </w:t>
      </w:r>
      <w:r>
        <w:rPr>
          <w:rFonts w:ascii="Times New Roman" w:cstheme="minorBidi"/>
          <w:sz w:val="28"/>
          <w:lang w:val="uk-UA"/>
        </w:rPr>
        <w:t>операції</w:t>
      </w:r>
      <w:r>
        <w:rPr>
          <w:rFonts w:ascii="Times New Roman" w:cstheme="minorBidi"/>
          <w:sz w:val="28"/>
          <w:lang w:val="uk-UA"/>
        </w:rPr>
        <w:t xml:space="preserve">. </w:t>
      </w:r>
      <w:r>
        <w:rPr>
          <w:rFonts w:ascii="Times New Roman" w:cstheme="minorBidi"/>
          <w:sz w:val="28"/>
          <w:lang w:val="uk-UA"/>
        </w:rPr>
        <w:t>В</w:t>
      </w:r>
      <w:r>
        <w:rPr>
          <w:rFonts w:ascii="Times New Roman" w:cstheme="minorBidi"/>
          <w:sz w:val="28"/>
          <w:lang w:val="uk-UA"/>
        </w:rPr>
        <w:t xml:space="preserve"> </w:t>
      </w:r>
      <w:r>
        <w:rPr>
          <w:rFonts w:ascii="Times New Roman" w:cstheme="minorBidi"/>
          <w:sz w:val="28"/>
          <w:lang w:val="uk-UA"/>
        </w:rPr>
        <w:t>будь</w:t>
      </w:r>
      <w:r>
        <w:rPr>
          <w:rFonts w:ascii="Times New Roman" w:cstheme="minorBidi"/>
          <w:sz w:val="28"/>
          <w:lang w:val="uk-UA"/>
        </w:rPr>
        <w:t>-</w:t>
      </w:r>
      <w:r>
        <w:rPr>
          <w:rFonts w:ascii="Times New Roman" w:cstheme="minorBidi"/>
          <w:sz w:val="28"/>
          <w:lang w:val="uk-UA"/>
        </w:rPr>
        <w:t>якому</w:t>
      </w:r>
      <w:r>
        <w:rPr>
          <w:rFonts w:ascii="Times New Roman" w:cstheme="minorBidi"/>
          <w:sz w:val="28"/>
          <w:lang w:val="uk-UA"/>
        </w:rPr>
        <w:t xml:space="preserve"> </w:t>
      </w:r>
      <w:r>
        <w:rPr>
          <w:rFonts w:ascii="Times New Roman" w:cstheme="minorBidi"/>
          <w:sz w:val="28"/>
          <w:lang w:val="uk-UA"/>
        </w:rPr>
        <w:t>випадку</w:t>
      </w:r>
      <w:r>
        <w:rPr>
          <w:rFonts w:ascii="Times New Roman" w:cstheme="minorBidi"/>
          <w:sz w:val="28"/>
          <w:lang w:val="uk-UA"/>
        </w:rPr>
        <w:t xml:space="preserve"> </w:t>
      </w:r>
      <w:r>
        <w:rPr>
          <w:rFonts w:ascii="Times New Roman" w:cstheme="minorBidi"/>
          <w:sz w:val="28"/>
          <w:lang w:val="uk-UA"/>
        </w:rPr>
        <w:t>обчислюється</w:t>
      </w:r>
      <w:r>
        <w:rPr>
          <w:rFonts w:ascii="Times New Roman" w:cstheme="minorBidi"/>
          <w:sz w:val="28"/>
          <w:lang w:val="uk-UA"/>
        </w:rPr>
        <w:t xml:space="preserve"> </w:t>
      </w:r>
      <w:r>
        <w:rPr>
          <w:rFonts w:ascii="Times New Roman" w:cstheme="minorBidi"/>
          <w:sz w:val="28"/>
          <w:lang w:val="uk-UA"/>
        </w:rPr>
        <w:t>тільки</w:t>
      </w:r>
      <w:r>
        <w:rPr>
          <w:rFonts w:ascii="Times New Roman" w:cstheme="minorBidi"/>
          <w:sz w:val="28"/>
          <w:lang w:val="uk-UA"/>
        </w:rPr>
        <w:t xml:space="preserve"> </w:t>
      </w:r>
      <w:r>
        <w:rPr>
          <w:rFonts w:ascii="Times New Roman" w:cstheme="minorBidi"/>
          <w:sz w:val="28"/>
          <w:lang w:val="uk-UA"/>
        </w:rPr>
        <w:t>один</w:t>
      </w:r>
      <w:r>
        <w:rPr>
          <w:rFonts w:ascii="Times New Roman" w:cstheme="minorBidi"/>
          <w:sz w:val="28"/>
          <w:lang w:val="uk-UA"/>
        </w:rPr>
        <w:t xml:space="preserve"> </w:t>
      </w:r>
      <w:r>
        <w:rPr>
          <w:rFonts w:ascii="Times New Roman" w:cstheme="minorBidi"/>
          <w:sz w:val="28"/>
          <w:lang w:val="uk-UA"/>
        </w:rPr>
        <w:t>із</w:t>
      </w:r>
      <w:r>
        <w:rPr>
          <w:rFonts w:ascii="Times New Roman" w:cstheme="minorBidi"/>
          <w:sz w:val="28"/>
          <w:lang w:val="uk-UA"/>
        </w:rPr>
        <w:t xml:space="preserve"> </w:t>
      </w:r>
      <w:r>
        <w:rPr>
          <w:rFonts w:ascii="Times New Roman" w:cstheme="minorBidi"/>
          <w:sz w:val="28"/>
          <w:lang w:val="uk-UA"/>
        </w:rPr>
        <w:t>виразів</w:t>
      </w:r>
      <w:r>
        <w:rPr>
          <w:rFonts w:ascii="Times New Roman" w:cstheme="minorBidi"/>
          <w:sz w:val="28"/>
          <w:lang w:val="uk-UA"/>
        </w:rPr>
        <w:t xml:space="preserve"> (</w:t>
      </w:r>
      <w:r>
        <w:rPr>
          <w:rFonts w:ascii="Times New Roman" w:cstheme="minorBidi"/>
          <w:sz w:val="28"/>
          <w:lang w:val="uk-UA"/>
        </w:rPr>
        <w:t>вираз</w:t>
      </w:r>
      <w:r>
        <w:rPr>
          <w:rFonts w:ascii="Times New Roman" w:cstheme="minorBidi"/>
          <w:sz w:val="28"/>
          <w:lang w:val="uk-UA"/>
        </w:rPr>
        <w:t xml:space="preserve">_1 </w:t>
      </w:r>
      <w:r>
        <w:rPr>
          <w:rFonts w:ascii="Times New Roman" w:cstheme="minorBidi"/>
          <w:sz w:val="28"/>
          <w:lang w:val="uk-UA"/>
        </w:rPr>
        <w:t>або</w:t>
      </w:r>
      <w:r>
        <w:rPr>
          <w:rFonts w:ascii="Times New Roman" w:cstheme="minorBidi"/>
          <w:sz w:val="28"/>
          <w:lang w:val="uk-UA"/>
        </w:rPr>
        <w:t xml:space="preserve"> </w:t>
      </w:r>
      <w:r>
        <w:rPr>
          <w:rFonts w:ascii="Times New Roman" w:cstheme="minorBidi"/>
          <w:sz w:val="28"/>
          <w:lang w:val="uk-UA"/>
        </w:rPr>
        <w:t>вираз</w:t>
      </w:r>
      <w:r>
        <w:rPr>
          <w:rFonts w:ascii="Times New Roman" w:cstheme="minorBidi"/>
          <w:sz w:val="28"/>
          <w:lang w:val="uk-UA"/>
        </w:rPr>
        <w:t>_2).</w:t>
      </w:r>
    </w:p>
    <w:p w14:paraId="5258E8D5" w14:textId="77777777" w:rsidR="008D1CA6" w:rsidRPr="00CC58E1" w:rsidRDefault="008D1CA6" w:rsidP="00015FF7">
      <w:pPr>
        <w:jc w:val="both"/>
        <w:rPr>
          <w:rFonts w:cstheme="minorBidi"/>
          <w:lang w:val="ru-RU"/>
        </w:rPr>
      </w:pPr>
      <w:r>
        <w:rPr>
          <w:rFonts w:ascii="Times New Roman" w:cstheme="minorBidi"/>
          <w:sz w:val="28"/>
          <w:lang w:val="uk-UA"/>
        </w:rPr>
        <w:t>Наприклад</w:t>
      </w:r>
      <w:r>
        <w:rPr>
          <w:rFonts w:ascii="Times New Roman" w:cstheme="minorBidi"/>
          <w:sz w:val="28"/>
          <w:lang w:val="uk-UA"/>
        </w:rPr>
        <w:t xml:space="preserve">, </w:t>
      </w:r>
      <w:r>
        <w:rPr>
          <w:rFonts w:ascii="Times New Roman" w:cstheme="minorBidi"/>
          <w:sz w:val="28"/>
          <w:lang w:val="uk-UA"/>
        </w:rPr>
        <w:t>дану</w:t>
      </w:r>
      <w:r>
        <w:rPr>
          <w:rFonts w:ascii="Times New Roman" w:cstheme="minorBidi"/>
          <w:sz w:val="28"/>
          <w:lang w:val="uk-UA"/>
        </w:rPr>
        <w:t xml:space="preserve"> </w:t>
      </w:r>
      <w:r>
        <w:rPr>
          <w:rFonts w:ascii="Times New Roman" w:cstheme="minorBidi"/>
          <w:sz w:val="28"/>
          <w:lang w:val="uk-UA"/>
        </w:rPr>
        <w:t>операцію</w:t>
      </w:r>
      <w:r>
        <w:rPr>
          <w:rFonts w:ascii="Times New Roman" w:cstheme="minorBidi"/>
          <w:sz w:val="28"/>
          <w:lang w:val="uk-UA"/>
        </w:rPr>
        <w:t xml:space="preserve"> </w:t>
      </w:r>
      <w:r>
        <w:rPr>
          <w:rFonts w:ascii="Times New Roman" w:cstheme="minorBidi"/>
          <w:sz w:val="28"/>
          <w:lang w:val="uk-UA"/>
        </w:rPr>
        <w:t>зручно</w:t>
      </w:r>
      <w:r>
        <w:rPr>
          <w:rFonts w:ascii="Times New Roman" w:cstheme="minorBidi"/>
          <w:sz w:val="28"/>
          <w:lang w:val="uk-UA"/>
        </w:rPr>
        <w:t xml:space="preserve"> </w:t>
      </w:r>
      <w:r>
        <w:rPr>
          <w:rFonts w:ascii="Times New Roman" w:cstheme="minorBidi"/>
          <w:sz w:val="28"/>
          <w:lang w:val="uk-UA"/>
        </w:rPr>
        <w:t>використати</w:t>
      </w:r>
      <w:r>
        <w:rPr>
          <w:rFonts w:ascii="Times New Roman" w:cstheme="minorBidi"/>
          <w:sz w:val="28"/>
          <w:lang w:val="uk-UA"/>
        </w:rPr>
        <w:t xml:space="preserve"> </w:t>
      </w:r>
      <w:r>
        <w:rPr>
          <w:rFonts w:ascii="Times New Roman" w:cstheme="minorBidi"/>
          <w:sz w:val="28"/>
          <w:lang w:val="uk-UA"/>
        </w:rPr>
        <w:t>для</w:t>
      </w:r>
      <w:r>
        <w:rPr>
          <w:rFonts w:ascii="Times New Roman" w:cstheme="minorBidi"/>
          <w:sz w:val="28"/>
          <w:lang w:val="uk-UA"/>
        </w:rPr>
        <w:t xml:space="preserve"> </w:t>
      </w:r>
      <w:r>
        <w:rPr>
          <w:rFonts w:ascii="Times New Roman" w:cstheme="minorBidi"/>
          <w:sz w:val="28"/>
          <w:lang w:val="uk-UA"/>
        </w:rPr>
        <w:t>знаходження</w:t>
      </w:r>
      <w:r>
        <w:rPr>
          <w:rFonts w:ascii="Times New Roman" w:cstheme="minorBidi"/>
          <w:sz w:val="28"/>
          <w:lang w:val="uk-UA"/>
        </w:rPr>
        <w:t xml:space="preserve"> </w:t>
      </w:r>
      <w:r>
        <w:rPr>
          <w:rFonts w:ascii="Times New Roman" w:cstheme="minorBidi"/>
          <w:sz w:val="28"/>
          <w:lang w:val="uk-UA"/>
        </w:rPr>
        <w:t>найбільшого</w:t>
      </w:r>
      <w:r>
        <w:rPr>
          <w:rFonts w:ascii="Times New Roman" w:cstheme="minorBidi"/>
          <w:sz w:val="28"/>
          <w:lang w:val="uk-UA"/>
        </w:rPr>
        <w:t xml:space="preserve"> </w:t>
      </w:r>
      <w:r>
        <w:rPr>
          <w:rFonts w:ascii="Times New Roman" w:cstheme="minorBidi"/>
          <w:sz w:val="28"/>
          <w:lang w:val="uk-UA"/>
        </w:rPr>
        <w:t>з</w:t>
      </w:r>
      <w:r>
        <w:rPr>
          <w:rFonts w:ascii="Times New Roman" w:cstheme="minorBidi"/>
          <w:sz w:val="28"/>
          <w:lang w:val="uk-UA"/>
        </w:rPr>
        <w:t xml:space="preserve"> </w:t>
      </w:r>
      <w:r>
        <w:rPr>
          <w:rFonts w:ascii="Times New Roman" w:cstheme="minorBidi"/>
          <w:sz w:val="28"/>
          <w:lang w:val="uk-UA"/>
        </w:rPr>
        <w:t>двох</w:t>
      </w:r>
      <w:r>
        <w:rPr>
          <w:rFonts w:ascii="Times New Roman" w:cstheme="minorBidi"/>
          <w:sz w:val="28"/>
          <w:lang w:val="uk-UA"/>
        </w:rPr>
        <w:t xml:space="preserve"> </w:t>
      </w:r>
      <w:r>
        <w:rPr>
          <w:rFonts w:ascii="Times New Roman" w:cstheme="minorBidi"/>
          <w:sz w:val="28"/>
          <w:lang w:val="uk-UA"/>
        </w:rPr>
        <w:t>чисел</w:t>
      </w:r>
      <w:r>
        <w:rPr>
          <w:rFonts w:ascii="Times New Roman" w:cstheme="minorBidi"/>
          <w:sz w:val="28"/>
          <w:lang w:val="uk-UA"/>
        </w:rPr>
        <w:t xml:space="preserve"> </w:t>
      </w:r>
      <w:r>
        <w:rPr>
          <w:rFonts w:ascii="Times New Roman" w:cstheme="minorBidi"/>
          <w:sz w:val="28"/>
        </w:rPr>
        <w:t>x</w:t>
      </w:r>
      <w:r>
        <w:rPr>
          <w:rFonts w:ascii="Times New Roman" w:cstheme="minorBidi"/>
          <w:sz w:val="28"/>
          <w:lang w:val="uk-UA"/>
        </w:rPr>
        <w:t xml:space="preserve"> </w:t>
      </w:r>
      <w:r>
        <w:rPr>
          <w:rFonts w:ascii="Times New Roman" w:cstheme="minorBidi"/>
          <w:sz w:val="28"/>
          <w:lang w:val="uk-UA"/>
        </w:rPr>
        <w:t>і</w:t>
      </w:r>
      <w:r>
        <w:rPr>
          <w:rFonts w:ascii="Times New Roman" w:cstheme="minorBidi"/>
          <w:sz w:val="28"/>
          <w:lang w:val="uk-UA"/>
        </w:rPr>
        <w:t xml:space="preserve"> y: </w:t>
      </w:r>
      <w:proofErr w:type="spellStart"/>
      <w:r>
        <w:rPr>
          <w:rFonts w:ascii="Times New Roman" w:cstheme="minorBidi"/>
          <w:lang w:val="uk-UA"/>
        </w:rPr>
        <w:t>ma</w:t>
      </w:r>
      <w:proofErr w:type="spellEnd"/>
      <w:r>
        <w:rPr>
          <w:rFonts w:ascii="Times New Roman" w:cstheme="minorBidi"/>
        </w:rPr>
        <w:t>x</w:t>
      </w:r>
      <w:r>
        <w:rPr>
          <w:rFonts w:ascii="Times New Roman" w:cstheme="minorBidi"/>
          <w:lang w:val="uk-UA"/>
        </w:rPr>
        <w:t>=(</w:t>
      </w:r>
      <w:r>
        <w:rPr>
          <w:rFonts w:ascii="Times New Roman" w:cstheme="minorBidi"/>
        </w:rPr>
        <w:t>x</w:t>
      </w:r>
      <w:r>
        <w:rPr>
          <w:rFonts w:ascii="Times New Roman" w:cstheme="minorBidi"/>
          <w:lang w:val="uk-UA"/>
        </w:rPr>
        <w:t>&gt;y)?</w:t>
      </w:r>
      <w:r>
        <w:rPr>
          <w:rFonts w:ascii="Times New Roman" w:cstheme="minorBidi"/>
        </w:rPr>
        <w:t>x</w:t>
      </w:r>
      <w:r>
        <w:rPr>
          <w:rFonts w:ascii="Times New Roman" w:cstheme="minorBidi"/>
          <w:lang w:val="uk-UA"/>
        </w:rPr>
        <w:t>:y;</w:t>
      </w:r>
    </w:p>
    <w:p w14:paraId="37E917DC" w14:textId="77777777" w:rsidR="008D1CA6" w:rsidRDefault="008D1CA6" w:rsidP="00BA261B">
      <w:pPr>
        <w:rPr>
          <w:rFonts w:cstheme="minorBidi"/>
        </w:rPr>
      </w:pPr>
      <w:r>
        <w:rPr>
          <w:rFonts w:ascii="Times New Roman" w:cstheme="minorBidi"/>
          <w:i/>
          <w:sz w:val="28"/>
          <w:lang w:val="uk-UA"/>
        </w:rPr>
        <w:t>Приклад</w:t>
      </w:r>
      <w:r>
        <w:rPr>
          <w:rFonts w:ascii="Times New Roman" w:cstheme="minorBidi"/>
          <w:i/>
          <w:sz w:val="28"/>
          <w:lang w:val="uk-UA"/>
        </w:rPr>
        <w:t xml:space="preserve"> 1</w:t>
      </w:r>
      <w:r>
        <w:rPr>
          <w:rFonts w:ascii="Times New Roman" w:cstheme="minorBidi"/>
          <w:sz w:val="28"/>
          <w:lang w:val="uk-UA"/>
        </w:rPr>
        <w:t>:</w:t>
      </w:r>
    </w:p>
    <w:p w14:paraId="04451CA8" w14:textId="77777777" w:rsidR="008D1CA6" w:rsidRDefault="008D1CA6" w:rsidP="00BA261B">
      <w:pPr>
        <w:rPr>
          <w:rFonts w:cstheme="minorBidi"/>
        </w:rPr>
      </w:pPr>
      <w:r>
        <w:rPr>
          <w:rFonts w:ascii="Courier New" w:cstheme="minorBidi"/>
          <w:lang w:val="uk-UA"/>
        </w:rPr>
        <w:t>#</w:t>
      </w:r>
      <w:proofErr w:type="spellStart"/>
      <w:r>
        <w:rPr>
          <w:rFonts w:ascii="Courier New" w:cstheme="minorBidi"/>
          <w:lang w:val="uk-UA"/>
        </w:rPr>
        <w:t>include</w:t>
      </w:r>
      <w:proofErr w:type="spellEnd"/>
      <w:r>
        <w:rPr>
          <w:rFonts w:ascii="Courier New" w:cstheme="minorBidi"/>
          <w:lang w:val="uk-UA"/>
        </w:rPr>
        <w:t>&lt;</w:t>
      </w:r>
      <w:proofErr w:type="spellStart"/>
      <w:r>
        <w:rPr>
          <w:rFonts w:ascii="Courier New" w:cstheme="minorBidi"/>
          <w:lang w:val="uk-UA"/>
        </w:rPr>
        <w:t>stdio.h</w:t>
      </w:r>
      <w:proofErr w:type="spellEnd"/>
      <w:r>
        <w:rPr>
          <w:rFonts w:ascii="Courier New" w:cstheme="minorBidi"/>
          <w:lang w:val="uk-UA"/>
        </w:rPr>
        <w:t>&gt;</w:t>
      </w:r>
    </w:p>
    <w:p w14:paraId="6A690251" w14:textId="77777777" w:rsidR="008D1CA6" w:rsidRDefault="008D1CA6" w:rsidP="00BA261B">
      <w:pPr>
        <w:rPr>
          <w:rFonts w:cstheme="minorBidi"/>
        </w:rPr>
      </w:pPr>
      <w:proofErr w:type="spellStart"/>
      <w:r w:rsidRPr="006F6F46">
        <w:rPr>
          <w:rFonts w:ascii="Courier New" w:cstheme="minorBidi"/>
          <w:color w:val="0070C0"/>
          <w:lang w:val="uk-UA"/>
        </w:rPr>
        <w:t>void</w:t>
      </w:r>
      <w:proofErr w:type="spellEnd"/>
      <w:r>
        <w:rPr>
          <w:rFonts w:ascii="Courier New" w:cstheme="minorBidi"/>
          <w:lang w:val="uk-UA"/>
        </w:rPr>
        <w:t xml:space="preserve"> </w:t>
      </w:r>
      <w:proofErr w:type="spellStart"/>
      <w:r>
        <w:rPr>
          <w:rFonts w:ascii="Courier New" w:cstheme="minorBidi"/>
          <w:lang w:val="uk-UA"/>
        </w:rPr>
        <w:t>main</w:t>
      </w:r>
      <w:proofErr w:type="spellEnd"/>
      <w:r>
        <w:rPr>
          <w:rFonts w:ascii="Courier New" w:cstheme="minorBidi"/>
          <w:lang w:val="uk-UA"/>
        </w:rPr>
        <w:t>(){</w:t>
      </w:r>
    </w:p>
    <w:p w14:paraId="598ABA7C" w14:textId="77777777" w:rsidR="008D1CA6" w:rsidRDefault="008D1CA6" w:rsidP="00BA261B">
      <w:pPr>
        <w:rPr>
          <w:rFonts w:cstheme="minorBidi"/>
        </w:rPr>
      </w:pPr>
      <w:proofErr w:type="spellStart"/>
      <w:r w:rsidRPr="006F6F46">
        <w:rPr>
          <w:rFonts w:ascii="Courier New" w:cstheme="minorBidi"/>
          <w:color w:val="0070C0"/>
          <w:lang w:val="uk-UA"/>
        </w:rPr>
        <w:t>int</w:t>
      </w:r>
      <w:proofErr w:type="spellEnd"/>
      <w:r>
        <w:rPr>
          <w:rFonts w:ascii="Courier New" w:cstheme="minorBidi"/>
          <w:lang w:val="uk-UA"/>
        </w:rPr>
        <w:t xml:space="preserve"> </w:t>
      </w:r>
      <w:proofErr w:type="spellStart"/>
      <w:r>
        <w:rPr>
          <w:rFonts w:ascii="Courier New" w:cstheme="minorBidi"/>
          <w:lang w:val="uk-UA"/>
        </w:rPr>
        <w:t>points</w:t>
      </w:r>
      <w:proofErr w:type="spellEnd"/>
      <w:r>
        <w:rPr>
          <w:rFonts w:ascii="Courier New" w:cstheme="minorBidi"/>
          <w:lang w:val="uk-UA"/>
        </w:rPr>
        <w:t>;</w:t>
      </w:r>
    </w:p>
    <w:p w14:paraId="3A2117D1" w14:textId="77777777" w:rsidR="008D1CA6" w:rsidRDefault="008D1CA6" w:rsidP="00BA261B">
      <w:pPr>
        <w:rPr>
          <w:rFonts w:cstheme="minorBidi"/>
        </w:rPr>
      </w:pPr>
      <w:proofErr w:type="spellStart"/>
      <w:r>
        <w:rPr>
          <w:rFonts w:ascii="Courier New" w:cstheme="minorBidi"/>
          <w:lang w:val="uk-UA"/>
        </w:rPr>
        <w:t>printf</w:t>
      </w:r>
      <w:proofErr w:type="spellEnd"/>
      <w:r>
        <w:rPr>
          <w:rFonts w:ascii="Courier New" w:cstheme="minorBidi"/>
          <w:lang w:val="uk-UA"/>
        </w:rPr>
        <w:t>("</w:t>
      </w:r>
      <w:r>
        <w:rPr>
          <w:rFonts w:ascii="Courier New" w:cstheme="minorBidi"/>
          <w:lang w:val="uk-UA"/>
        </w:rPr>
        <w:t>Введіть</w:t>
      </w:r>
      <w:r>
        <w:rPr>
          <w:rFonts w:ascii="Courier New" w:cstheme="minorBidi"/>
          <w:lang w:val="uk-UA"/>
        </w:rPr>
        <w:t xml:space="preserve"> </w:t>
      </w:r>
      <w:proofErr w:type="spellStart"/>
      <w:r>
        <w:rPr>
          <w:rFonts w:ascii="Courier New" w:cstheme="minorBidi"/>
          <w:lang w:val="uk-UA"/>
        </w:rPr>
        <w:t>оц</w:t>
      </w:r>
      <w:r>
        <w:rPr>
          <w:rFonts w:ascii="Courier New" w:cstheme="minorBidi"/>
          <w:lang w:val="uk-UA"/>
        </w:rPr>
        <w:t>i</w:t>
      </w:r>
      <w:r>
        <w:rPr>
          <w:rFonts w:ascii="Courier New" w:cstheme="minorBidi"/>
          <w:lang w:val="uk-UA"/>
        </w:rPr>
        <w:t>нку</w:t>
      </w:r>
      <w:proofErr w:type="spellEnd"/>
      <w:r>
        <w:rPr>
          <w:rFonts w:ascii="Courier New" w:cstheme="minorBidi"/>
          <w:lang w:val="uk-UA"/>
        </w:rPr>
        <w:t xml:space="preserve"> [2..5]:");</w:t>
      </w:r>
    </w:p>
    <w:p w14:paraId="229B6E91" w14:textId="77777777" w:rsidR="008D1CA6" w:rsidRDefault="008D1CA6" w:rsidP="00BA261B">
      <w:pPr>
        <w:rPr>
          <w:rFonts w:cstheme="minorBidi"/>
        </w:rPr>
      </w:pPr>
      <w:proofErr w:type="spellStart"/>
      <w:r>
        <w:rPr>
          <w:rFonts w:ascii="Courier New" w:cstheme="minorBidi"/>
          <w:lang w:val="uk-UA"/>
        </w:rPr>
        <w:t>scanf</w:t>
      </w:r>
      <w:proofErr w:type="spellEnd"/>
      <w:r>
        <w:rPr>
          <w:rFonts w:ascii="Courier New" w:cstheme="minorBidi"/>
          <w:lang w:val="uk-UA"/>
        </w:rPr>
        <w:t>("%d",&amp;</w:t>
      </w:r>
      <w:proofErr w:type="spellStart"/>
      <w:r>
        <w:rPr>
          <w:rFonts w:ascii="Courier New" w:cstheme="minorBidi"/>
          <w:lang w:val="uk-UA"/>
        </w:rPr>
        <w:t>points</w:t>
      </w:r>
      <w:proofErr w:type="spellEnd"/>
      <w:r>
        <w:rPr>
          <w:rFonts w:ascii="Courier New" w:cstheme="minorBidi"/>
          <w:lang w:val="uk-UA"/>
        </w:rPr>
        <w:t>);</w:t>
      </w:r>
    </w:p>
    <w:p w14:paraId="3FED68A6" w14:textId="77777777" w:rsidR="008D1CA6" w:rsidRDefault="008D1CA6" w:rsidP="00BA261B">
      <w:pPr>
        <w:rPr>
          <w:rFonts w:cstheme="minorBidi"/>
        </w:rPr>
      </w:pPr>
      <w:proofErr w:type="spellStart"/>
      <w:r>
        <w:rPr>
          <w:rFonts w:ascii="Courier New" w:cstheme="minorBidi"/>
          <w:lang w:val="uk-UA"/>
        </w:rPr>
        <w:t>printf</w:t>
      </w:r>
      <w:proofErr w:type="spellEnd"/>
      <w:r>
        <w:rPr>
          <w:rFonts w:ascii="Courier New" w:cstheme="minorBidi"/>
          <w:lang w:val="uk-UA"/>
        </w:rPr>
        <w:t>("%s",</w:t>
      </w:r>
      <w:proofErr w:type="spellStart"/>
      <w:r>
        <w:rPr>
          <w:rFonts w:ascii="Courier New" w:cstheme="minorBidi"/>
          <w:lang w:val="uk-UA"/>
        </w:rPr>
        <w:t>points</w:t>
      </w:r>
      <w:proofErr w:type="spellEnd"/>
      <w:r>
        <w:rPr>
          <w:rFonts w:ascii="Courier New" w:cstheme="minorBidi"/>
          <w:lang w:val="uk-UA"/>
        </w:rPr>
        <w:t>&gt;3</w:t>
      </w:r>
      <w:r w:rsidRPr="00F41A7C">
        <w:rPr>
          <w:rFonts w:ascii="Courier New" w:cstheme="minorBidi"/>
          <w:color w:val="4F81BD" w:themeColor="accent1"/>
          <w:lang w:val="uk-UA"/>
        </w:rPr>
        <w:t>?</w:t>
      </w:r>
      <w:r>
        <w:rPr>
          <w:rFonts w:ascii="Courier New" w:cstheme="minorBidi"/>
          <w:lang w:val="uk-UA"/>
        </w:rPr>
        <w:t>"</w:t>
      </w:r>
      <w:r>
        <w:rPr>
          <w:rFonts w:ascii="Courier New" w:cstheme="minorBidi"/>
          <w:lang w:val="uk-UA"/>
        </w:rPr>
        <w:t>Ви</w:t>
      </w:r>
      <w:r>
        <w:rPr>
          <w:rFonts w:ascii="Courier New" w:cstheme="minorBidi"/>
          <w:lang w:val="uk-UA"/>
        </w:rPr>
        <w:t xml:space="preserve"> </w:t>
      </w:r>
      <w:r>
        <w:rPr>
          <w:rFonts w:ascii="Courier New" w:cstheme="minorBidi"/>
          <w:lang w:val="uk-UA"/>
        </w:rPr>
        <w:t>добре</w:t>
      </w:r>
      <w:r>
        <w:rPr>
          <w:rFonts w:ascii="Courier New" w:cstheme="minorBidi"/>
          <w:lang w:val="uk-UA"/>
        </w:rPr>
        <w:t xml:space="preserve"> </w:t>
      </w:r>
      <w:r>
        <w:rPr>
          <w:rFonts w:ascii="Courier New" w:cstheme="minorBidi"/>
          <w:lang w:val="uk-UA"/>
        </w:rPr>
        <w:t>знаєте</w:t>
      </w:r>
      <w:r>
        <w:rPr>
          <w:rFonts w:ascii="Courier New" w:cstheme="minorBidi"/>
          <w:lang w:val="uk-UA"/>
        </w:rPr>
        <w:t xml:space="preserve"> </w:t>
      </w:r>
      <w:r>
        <w:rPr>
          <w:rFonts w:ascii="Courier New" w:cstheme="minorBidi"/>
          <w:lang w:val="uk-UA"/>
        </w:rPr>
        <w:t>матеріал</w:t>
      </w:r>
      <w:r>
        <w:rPr>
          <w:rFonts w:ascii="Courier New" w:cstheme="minorBidi"/>
          <w:lang w:val="uk-UA"/>
        </w:rPr>
        <w:t>!"</w:t>
      </w:r>
      <w:r w:rsidRPr="00F41A7C">
        <w:rPr>
          <w:rFonts w:ascii="Courier New" w:cstheme="minorBidi"/>
          <w:color w:val="4F81BD" w:themeColor="accent1"/>
          <w:lang w:val="uk-UA"/>
        </w:rPr>
        <w:t>:</w:t>
      </w:r>
      <w:r>
        <w:rPr>
          <w:rFonts w:ascii="Courier New" w:cstheme="minorBidi"/>
          <w:lang w:val="uk-UA"/>
        </w:rPr>
        <w:t>"</w:t>
      </w:r>
      <w:r>
        <w:rPr>
          <w:rFonts w:ascii="Courier New" w:cstheme="minorBidi"/>
          <w:lang w:val="uk-UA"/>
        </w:rPr>
        <w:t>Погано</w:t>
      </w:r>
      <w:r>
        <w:rPr>
          <w:rFonts w:ascii="Courier New" w:cstheme="minorBidi"/>
          <w:lang w:val="uk-UA"/>
        </w:rPr>
        <w:t>...");</w:t>
      </w:r>
    </w:p>
    <w:p w14:paraId="11D47615" w14:textId="77777777" w:rsidR="008D1CA6" w:rsidRDefault="008D1CA6" w:rsidP="00BA261B">
      <w:pPr>
        <w:rPr>
          <w:rFonts w:cstheme="minorBidi"/>
        </w:rPr>
      </w:pPr>
      <w:r>
        <w:rPr>
          <w:rFonts w:ascii="Courier New" w:cstheme="minorBidi"/>
          <w:lang w:val="uk-UA"/>
        </w:rPr>
        <w:t>}</w:t>
      </w:r>
    </w:p>
    <w:p w14:paraId="1EC2CBF0" w14:textId="3B0518C5" w:rsidR="008D1CA6" w:rsidRPr="00CC58E1" w:rsidRDefault="008D1CA6" w:rsidP="00015FF7">
      <w:pPr>
        <w:jc w:val="both"/>
        <w:rPr>
          <w:rFonts w:cstheme="minorBidi"/>
          <w:lang w:val="ru-RU"/>
        </w:rPr>
      </w:pPr>
      <w:r>
        <w:rPr>
          <w:rFonts w:ascii="Times New Roman" w:cstheme="minorBidi"/>
          <w:i/>
          <w:sz w:val="28"/>
          <w:lang w:val="uk-UA"/>
        </w:rPr>
        <w:t>Приклад</w:t>
      </w:r>
      <w:r>
        <w:rPr>
          <w:rFonts w:ascii="Times New Roman" w:cstheme="minorBidi"/>
          <w:i/>
          <w:sz w:val="28"/>
          <w:lang w:val="uk-UA"/>
        </w:rPr>
        <w:t xml:space="preserve"> 2</w:t>
      </w:r>
      <w:r>
        <w:rPr>
          <w:rFonts w:ascii="Times New Roman" w:cstheme="minorBidi"/>
          <w:sz w:val="28"/>
          <w:lang w:val="uk-UA"/>
        </w:rPr>
        <w:t xml:space="preserve">. </w:t>
      </w:r>
      <w:r>
        <w:rPr>
          <w:rFonts w:ascii="Times New Roman" w:cstheme="minorBidi"/>
          <w:sz w:val="28"/>
          <w:lang w:val="uk-UA"/>
        </w:rPr>
        <w:t>Не</w:t>
      </w:r>
      <w:r w:rsidR="00F41A7C">
        <w:rPr>
          <w:rFonts w:ascii="Times New Roman" w:cstheme="minorBidi"/>
          <w:sz w:val="28"/>
          <w:lang w:val="uk-UA"/>
        </w:rPr>
        <w:t>х</w:t>
      </w:r>
      <w:r>
        <w:rPr>
          <w:rFonts w:ascii="Times New Roman" w:cstheme="minorBidi"/>
          <w:sz w:val="28"/>
          <w:lang w:val="uk-UA"/>
        </w:rPr>
        <w:t>ай</w:t>
      </w:r>
      <w:r>
        <w:rPr>
          <w:rFonts w:ascii="Times New Roman" w:cstheme="minorBidi"/>
          <w:sz w:val="28"/>
          <w:lang w:val="uk-UA"/>
        </w:rPr>
        <w:t xml:space="preserve"> </w:t>
      </w:r>
      <w:r>
        <w:rPr>
          <w:rFonts w:ascii="Times New Roman" w:cstheme="minorBidi"/>
          <w:sz w:val="28"/>
          <w:lang w:val="uk-UA"/>
        </w:rPr>
        <w:t>с</w:t>
      </w:r>
      <w:r>
        <w:rPr>
          <w:rFonts w:ascii="Times New Roman" w:cstheme="minorBidi"/>
          <w:sz w:val="28"/>
          <w:lang w:val="uk-UA"/>
        </w:rPr>
        <w:t xml:space="preserve">= 10. </w:t>
      </w:r>
      <w:r>
        <w:rPr>
          <w:rFonts w:ascii="Times New Roman" w:cstheme="minorBidi"/>
          <w:sz w:val="28"/>
          <w:lang w:val="uk-UA"/>
        </w:rPr>
        <w:t>Тоді</w:t>
      </w:r>
      <w:r>
        <w:rPr>
          <w:rFonts w:ascii="Times New Roman" w:cstheme="minorBidi"/>
          <w:sz w:val="28"/>
          <w:lang w:val="uk-UA"/>
        </w:rPr>
        <w:t xml:space="preserve"> </w:t>
      </w:r>
      <w:r>
        <w:rPr>
          <w:rFonts w:ascii="Times New Roman" w:cstheme="minorBidi"/>
          <w:sz w:val="28"/>
          <w:lang w:val="uk-UA"/>
        </w:rPr>
        <w:t>після</w:t>
      </w:r>
      <w:r>
        <w:rPr>
          <w:rFonts w:ascii="Times New Roman" w:cstheme="minorBidi"/>
          <w:sz w:val="28"/>
          <w:lang w:val="uk-UA"/>
        </w:rPr>
        <w:t xml:space="preserve"> </w:t>
      </w:r>
      <w:r>
        <w:rPr>
          <w:rFonts w:ascii="Times New Roman" w:cstheme="minorBidi"/>
          <w:sz w:val="28"/>
          <w:lang w:val="uk-UA"/>
        </w:rPr>
        <w:t>виконання</w:t>
      </w:r>
      <w:r>
        <w:rPr>
          <w:rFonts w:ascii="Times New Roman" w:cstheme="minorBidi"/>
          <w:sz w:val="28"/>
          <w:lang w:val="uk-UA"/>
        </w:rPr>
        <w:t xml:space="preserve"> </w:t>
      </w:r>
      <w:r>
        <w:rPr>
          <w:rFonts w:ascii="Times New Roman" w:cstheme="minorBidi"/>
          <w:sz w:val="28"/>
          <w:lang w:val="uk-UA"/>
        </w:rPr>
        <w:t>команди</w:t>
      </w:r>
      <w:r>
        <w:rPr>
          <w:rFonts w:ascii="Times New Roman" w:cstheme="minorBidi"/>
          <w:sz w:val="28"/>
          <w:lang w:val="uk-UA"/>
        </w:rPr>
        <w:t xml:space="preserve"> </w:t>
      </w:r>
    </w:p>
    <w:p w14:paraId="32167487" w14:textId="77777777" w:rsidR="008D1CA6" w:rsidRPr="00CC58E1" w:rsidRDefault="008D1CA6" w:rsidP="00015FF7">
      <w:pPr>
        <w:jc w:val="both"/>
        <w:rPr>
          <w:rFonts w:cstheme="minorBidi"/>
          <w:lang w:val="ru-RU"/>
        </w:rPr>
      </w:pPr>
      <w:r>
        <w:rPr>
          <w:rFonts w:ascii="Times New Roman" w:cstheme="minorBidi"/>
          <w:lang w:val="uk-UA"/>
        </w:rPr>
        <w:t>х</w:t>
      </w:r>
      <w:r>
        <w:rPr>
          <w:rFonts w:ascii="Times New Roman" w:cstheme="minorBidi"/>
          <w:lang w:val="uk-UA"/>
        </w:rPr>
        <w:t xml:space="preserve"> = (</w:t>
      </w:r>
      <w:r>
        <w:rPr>
          <w:rFonts w:ascii="Times New Roman" w:cstheme="minorBidi"/>
          <w:lang w:val="uk-UA"/>
        </w:rPr>
        <w:t>с</w:t>
      </w:r>
      <w:r>
        <w:rPr>
          <w:rFonts w:ascii="Times New Roman" w:cstheme="minorBidi"/>
          <w:lang w:val="uk-UA"/>
        </w:rPr>
        <w:t xml:space="preserve"> == 3) ? 2 * </w:t>
      </w:r>
      <w:r>
        <w:rPr>
          <w:rFonts w:ascii="Times New Roman" w:cstheme="minorBidi"/>
          <w:lang w:val="uk-UA"/>
        </w:rPr>
        <w:t>с</w:t>
      </w:r>
      <w:r>
        <w:rPr>
          <w:rFonts w:ascii="Times New Roman" w:cstheme="minorBidi"/>
          <w:lang w:val="uk-UA"/>
        </w:rPr>
        <w:t xml:space="preserve"> : </w:t>
      </w:r>
      <w:r>
        <w:rPr>
          <w:rFonts w:ascii="Times New Roman" w:cstheme="minorBidi"/>
          <w:lang w:val="uk-UA"/>
        </w:rPr>
        <w:t>с</w:t>
      </w:r>
      <w:r>
        <w:rPr>
          <w:rFonts w:ascii="Times New Roman" w:cstheme="minorBidi"/>
          <w:lang w:val="uk-UA"/>
        </w:rPr>
        <w:t xml:space="preserve"> - 2;</w:t>
      </w:r>
    </w:p>
    <w:p w14:paraId="22813DAE" w14:textId="77777777" w:rsidR="008D1CA6" w:rsidRPr="00CC58E1" w:rsidRDefault="008D1CA6" w:rsidP="00015FF7">
      <w:pPr>
        <w:jc w:val="both"/>
        <w:rPr>
          <w:rFonts w:cstheme="minorBidi"/>
          <w:lang w:val="ru-RU"/>
        </w:rPr>
      </w:pPr>
      <w:r>
        <w:rPr>
          <w:rFonts w:ascii="Times New Roman" w:cstheme="minorBidi"/>
          <w:sz w:val="28"/>
          <w:lang w:val="uk-UA"/>
        </w:rPr>
        <w:t>отримаємо </w:t>
      </w:r>
      <w:r>
        <w:rPr>
          <w:rFonts w:ascii="Times New Roman" w:cstheme="minorBidi"/>
          <w:i/>
          <w:sz w:val="28"/>
          <w:lang w:val="uk-UA"/>
        </w:rPr>
        <w:t>х </w:t>
      </w:r>
      <w:r>
        <w:rPr>
          <w:rFonts w:ascii="Times New Roman" w:cstheme="minorBidi"/>
          <w:sz w:val="28"/>
          <w:lang w:val="uk-UA"/>
        </w:rPr>
        <w:t xml:space="preserve">= 8, </w:t>
      </w:r>
      <w:r>
        <w:rPr>
          <w:rFonts w:ascii="Times New Roman" w:cstheme="minorBidi"/>
          <w:sz w:val="28"/>
          <w:lang w:val="uk-UA"/>
        </w:rPr>
        <w:t>оскільки</w:t>
      </w:r>
      <w:r>
        <w:rPr>
          <w:rFonts w:ascii="Times New Roman" w:cstheme="minorBidi"/>
          <w:sz w:val="28"/>
          <w:lang w:val="uk-UA"/>
        </w:rPr>
        <w:t xml:space="preserve"> </w:t>
      </w:r>
      <w:r>
        <w:rPr>
          <w:rFonts w:ascii="Times New Roman" w:cstheme="minorBidi"/>
          <w:sz w:val="28"/>
          <w:lang w:val="uk-UA"/>
        </w:rPr>
        <w:t>не</w:t>
      </w:r>
      <w:r>
        <w:rPr>
          <w:rFonts w:ascii="Times New Roman" w:cstheme="minorBidi"/>
          <w:sz w:val="28"/>
          <w:lang w:val="uk-UA"/>
        </w:rPr>
        <w:t xml:space="preserve"> </w:t>
      </w:r>
      <w:r>
        <w:rPr>
          <w:rFonts w:ascii="Times New Roman" w:cstheme="minorBidi"/>
          <w:sz w:val="28"/>
          <w:lang w:val="uk-UA"/>
        </w:rPr>
        <w:t>дорівнює</w:t>
      </w:r>
      <w:r>
        <w:rPr>
          <w:rFonts w:ascii="Times New Roman" w:cstheme="minorBidi"/>
          <w:sz w:val="28"/>
          <w:lang w:val="uk-UA"/>
        </w:rPr>
        <w:t xml:space="preserve"> 3, </w:t>
      </w:r>
      <w:r>
        <w:rPr>
          <w:rFonts w:ascii="Times New Roman" w:cstheme="minorBidi"/>
          <w:sz w:val="28"/>
          <w:lang w:val="uk-UA"/>
        </w:rPr>
        <w:t>і</w:t>
      </w:r>
      <w:r>
        <w:rPr>
          <w:rFonts w:ascii="Times New Roman" w:cstheme="minorBidi"/>
          <w:sz w:val="28"/>
          <w:lang w:val="uk-UA"/>
        </w:rPr>
        <w:t xml:space="preserve"> </w:t>
      </w:r>
      <w:r>
        <w:rPr>
          <w:rFonts w:ascii="Times New Roman" w:cstheme="minorBidi"/>
          <w:sz w:val="28"/>
          <w:lang w:val="uk-UA"/>
        </w:rPr>
        <w:t>тому</w:t>
      </w:r>
      <w:r>
        <w:rPr>
          <w:rFonts w:ascii="Times New Roman" w:cstheme="minorBidi"/>
          <w:sz w:val="28"/>
          <w:lang w:val="uk-UA"/>
        </w:rPr>
        <w:t xml:space="preserve"> </w:t>
      </w:r>
      <w:r>
        <w:rPr>
          <w:rFonts w:ascii="Times New Roman" w:cstheme="minorBidi"/>
          <w:sz w:val="28"/>
          <w:lang w:val="uk-UA"/>
        </w:rPr>
        <w:t>тут</w:t>
      </w:r>
      <w:r>
        <w:rPr>
          <w:rFonts w:ascii="Times New Roman" w:cstheme="minorBidi"/>
          <w:sz w:val="28"/>
          <w:lang w:val="uk-UA"/>
        </w:rPr>
        <w:t xml:space="preserve"> </w:t>
      </w:r>
      <w:r>
        <w:rPr>
          <w:rFonts w:ascii="Times New Roman" w:cstheme="minorBidi"/>
          <w:sz w:val="28"/>
          <w:lang w:val="uk-UA"/>
        </w:rPr>
        <w:t>обчислюється</w:t>
      </w:r>
      <w:r>
        <w:rPr>
          <w:rFonts w:ascii="Times New Roman" w:cstheme="minorBidi"/>
          <w:sz w:val="28"/>
          <w:lang w:val="uk-UA"/>
        </w:rPr>
        <w:t xml:space="preserve"> </w:t>
      </w:r>
      <w:r>
        <w:rPr>
          <w:rFonts w:ascii="Times New Roman" w:cstheme="minorBidi"/>
          <w:sz w:val="28"/>
          <w:lang w:val="uk-UA"/>
        </w:rPr>
        <w:t>значення</w:t>
      </w:r>
      <w:r>
        <w:rPr>
          <w:rFonts w:ascii="Times New Roman" w:cstheme="minorBidi"/>
          <w:sz w:val="28"/>
          <w:lang w:val="uk-UA"/>
        </w:rPr>
        <w:t xml:space="preserve"> </w:t>
      </w:r>
      <w:r>
        <w:rPr>
          <w:rFonts w:ascii="Times New Roman" w:cstheme="minorBidi"/>
          <w:sz w:val="28"/>
          <w:lang w:val="uk-UA"/>
        </w:rPr>
        <w:t>виразу</w:t>
      </w:r>
      <w:r>
        <w:rPr>
          <w:rFonts w:ascii="Times New Roman" w:cstheme="minorBidi"/>
          <w:sz w:val="28"/>
          <w:lang w:val="uk-UA"/>
        </w:rPr>
        <w:t xml:space="preserve"> 2</w:t>
      </w:r>
    </w:p>
    <w:p w14:paraId="5327FF7F" w14:textId="77777777" w:rsidR="008D1CA6" w:rsidRPr="00CC58E1" w:rsidRDefault="008D1CA6" w:rsidP="00355704">
      <w:pPr>
        <w:pStyle w:val="3"/>
        <w:numPr>
          <w:ilvl w:val="0"/>
          <w:numId w:val="9"/>
        </w:numPr>
        <w:spacing w:before="0" w:after="0"/>
        <w:ind w:left="0"/>
        <w:rPr>
          <w:lang w:val="ru-RU"/>
        </w:rPr>
      </w:pPr>
      <w:bookmarkStart w:id="11" w:name="13"/>
      <w:bookmarkEnd w:id="11"/>
      <w:r>
        <w:rPr>
          <w:lang w:val="uk-UA"/>
        </w:rPr>
        <w:t xml:space="preserve">Оператор розгалуження </w:t>
      </w:r>
      <w:proofErr w:type="spellStart"/>
      <w:r>
        <w:rPr>
          <w:lang w:val="uk-UA"/>
        </w:rPr>
        <w:t>if</w:t>
      </w:r>
      <w:proofErr w:type="spellEnd"/>
    </w:p>
    <w:p w14:paraId="40818952" w14:textId="77777777" w:rsidR="008D1CA6" w:rsidRPr="00CC58E1" w:rsidRDefault="008D1CA6" w:rsidP="00015FF7">
      <w:pPr>
        <w:jc w:val="both"/>
        <w:rPr>
          <w:rFonts w:cstheme="minorBidi"/>
          <w:lang w:val="ru-RU"/>
        </w:rPr>
      </w:pPr>
      <w:r>
        <w:rPr>
          <w:rFonts w:ascii="Times New Roman" w:cstheme="minorBidi"/>
          <w:sz w:val="28"/>
          <w:lang w:val="uk-UA"/>
        </w:rPr>
        <w:t>Оператор</w:t>
      </w:r>
      <w:r>
        <w:rPr>
          <w:rFonts w:ascii="Times New Roman" w:cstheme="minorBidi"/>
          <w:sz w:val="28"/>
          <w:lang w:val="uk-UA"/>
        </w:rPr>
        <w:t xml:space="preserve"> </w:t>
      </w:r>
      <w:r>
        <w:rPr>
          <w:rFonts w:ascii="Times New Roman" w:cstheme="minorBidi"/>
          <w:sz w:val="28"/>
          <w:lang w:val="uk-UA"/>
        </w:rPr>
        <w:t>розгалуження</w:t>
      </w:r>
      <w:r>
        <w:rPr>
          <w:rFonts w:ascii="Times New Roman" w:cstheme="minorBidi"/>
          <w:sz w:val="28"/>
          <w:lang w:val="uk-UA"/>
        </w:rPr>
        <w:t xml:space="preserve"> </w:t>
      </w:r>
      <w:r>
        <w:rPr>
          <w:rFonts w:ascii="Times New Roman" w:cstheme="minorBidi"/>
          <w:sz w:val="28"/>
          <w:lang w:val="uk-UA"/>
        </w:rPr>
        <w:t>призначений</w:t>
      </w:r>
      <w:r>
        <w:rPr>
          <w:rFonts w:ascii="Times New Roman" w:cstheme="minorBidi"/>
          <w:sz w:val="28"/>
          <w:lang w:val="uk-UA"/>
        </w:rPr>
        <w:t xml:space="preserve"> </w:t>
      </w:r>
      <w:r>
        <w:rPr>
          <w:rFonts w:ascii="Times New Roman" w:cstheme="minorBidi"/>
          <w:sz w:val="28"/>
          <w:lang w:val="uk-UA"/>
        </w:rPr>
        <w:t>для</w:t>
      </w:r>
      <w:r>
        <w:rPr>
          <w:rFonts w:ascii="Times New Roman" w:cstheme="minorBidi"/>
          <w:sz w:val="28"/>
          <w:lang w:val="uk-UA"/>
        </w:rPr>
        <w:t xml:space="preserve"> </w:t>
      </w:r>
      <w:r>
        <w:rPr>
          <w:rFonts w:ascii="Times New Roman" w:cstheme="minorBidi"/>
          <w:sz w:val="28"/>
          <w:lang w:val="uk-UA"/>
        </w:rPr>
        <w:t>виконання</w:t>
      </w:r>
      <w:r>
        <w:rPr>
          <w:rFonts w:ascii="Times New Roman" w:cstheme="minorBidi"/>
          <w:sz w:val="28"/>
          <w:lang w:val="uk-UA"/>
        </w:rPr>
        <w:t xml:space="preserve"> </w:t>
      </w:r>
      <w:r>
        <w:rPr>
          <w:rFonts w:ascii="Times New Roman" w:cstheme="minorBidi"/>
          <w:sz w:val="28"/>
          <w:lang w:val="uk-UA"/>
        </w:rPr>
        <w:t>тих</w:t>
      </w:r>
      <w:r>
        <w:rPr>
          <w:rFonts w:ascii="Times New Roman" w:cstheme="minorBidi"/>
          <w:sz w:val="28"/>
          <w:lang w:val="uk-UA"/>
        </w:rPr>
        <w:t xml:space="preserve"> </w:t>
      </w:r>
      <w:r>
        <w:rPr>
          <w:rFonts w:ascii="Times New Roman" w:cstheme="minorBidi"/>
          <w:sz w:val="28"/>
          <w:lang w:val="uk-UA"/>
        </w:rPr>
        <w:t>або</w:t>
      </w:r>
      <w:r>
        <w:rPr>
          <w:rFonts w:ascii="Times New Roman" w:cstheme="minorBidi"/>
          <w:sz w:val="28"/>
          <w:lang w:val="uk-UA"/>
        </w:rPr>
        <w:t xml:space="preserve"> </w:t>
      </w:r>
      <w:r>
        <w:rPr>
          <w:rFonts w:ascii="Times New Roman" w:cstheme="minorBidi"/>
          <w:sz w:val="28"/>
          <w:lang w:val="uk-UA"/>
        </w:rPr>
        <w:t>інших</w:t>
      </w:r>
      <w:r>
        <w:rPr>
          <w:rFonts w:ascii="Times New Roman" w:cstheme="minorBidi"/>
          <w:sz w:val="28"/>
          <w:lang w:val="uk-UA"/>
        </w:rPr>
        <w:t xml:space="preserve"> </w:t>
      </w:r>
      <w:r>
        <w:rPr>
          <w:rFonts w:ascii="Times New Roman" w:cstheme="minorBidi"/>
          <w:sz w:val="28"/>
          <w:lang w:val="uk-UA"/>
        </w:rPr>
        <w:t>дій</w:t>
      </w:r>
      <w:r>
        <w:rPr>
          <w:rFonts w:ascii="Times New Roman" w:cstheme="minorBidi"/>
          <w:sz w:val="28"/>
          <w:lang w:val="uk-UA"/>
        </w:rPr>
        <w:t xml:space="preserve"> </w:t>
      </w:r>
      <w:r>
        <w:rPr>
          <w:rFonts w:ascii="Times New Roman" w:cstheme="minorBidi"/>
          <w:sz w:val="28"/>
          <w:lang w:val="uk-UA"/>
        </w:rPr>
        <w:t>в</w:t>
      </w:r>
      <w:r>
        <w:rPr>
          <w:rFonts w:ascii="Times New Roman" w:cstheme="minorBidi"/>
          <w:sz w:val="28"/>
          <w:lang w:val="uk-UA"/>
        </w:rPr>
        <w:t xml:space="preserve"> </w:t>
      </w:r>
      <w:r>
        <w:rPr>
          <w:rFonts w:ascii="Times New Roman" w:cstheme="minorBidi"/>
          <w:sz w:val="28"/>
          <w:lang w:val="uk-UA"/>
        </w:rPr>
        <w:t>залежності</w:t>
      </w:r>
      <w:r>
        <w:rPr>
          <w:rFonts w:ascii="Times New Roman" w:cstheme="minorBidi"/>
          <w:sz w:val="28"/>
          <w:lang w:val="uk-UA"/>
        </w:rPr>
        <w:t xml:space="preserve"> </w:t>
      </w:r>
      <w:r>
        <w:rPr>
          <w:rFonts w:ascii="Times New Roman" w:cstheme="minorBidi"/>
          <w:sz w:val="28"/>
          <w:lang w:val="uk-UA"/>
        </w:rPr>
        <w:t>від</w:t>
      </w:r>
      <w:r>
        <w:rPr>
          <w:rFonts w:ascii="Times New Roman" w:cstheme="minorBidi"/>
          <w:sz w:val="28"/>
          <w:lang w:val="uk-UA"/>
        </w:rPr>
        <w:t xml:space="preserve"> </w:t>
      </w:r>
      <w:r>
        <w:rPr>
          <w:rFonts w:ascii="Times New Roman" w:cstheme="minorBidi"/>
          <w:sz w:val="28"/>
          <w:lang w:val="uk-UA"/>
        </w:rPr>
        <w:t>істинності</w:t>
      </w:r>
      <w:r>
        <w:rPr>
          <w:rFonts w:ascii="Times New Roman" w:cstheme="minorBidi"/>
          <w:sz w:val="28"/>
          <w:lang w:val="uk-UA"/>
        </w:rPr>
        <w:t xml:space="preserve"> </w:t>
      </w:r>
      <w:r>
        <w:rPr>
          <w:rFonts w:ascii="Times New Roman" w:cstheme="minorBidi"/>
          <w:sz w:val="28"/>
          <w:lang w:val="uk-UA"/>
        </w:rPr>
        <w:t>або</w:t>
      </w:r>
      <w:r>
        <w:rPr>
          <w:rFonts w:ascii="Times New Roman" w:cstheme="minorBidi"/>
          <w:sz w:val="28"/>
          <w:lang w:val="uk-UA"/>
        </w:rPr>
        <w:t xml:space="preserve"> </w:t>
      </w:r>
      <w:r>
        <w:rPr>
          <w:rFonts w:ascii="Times New Roman" w:cstheme="minorBidi"/>
          <w:sz w:val="28"/>
          <w:lang w:val="uk-UA"/>
        </w:rPr>
        <w:t>хибності</w:t>
      </w:r>
      <w:r>
        <w:rPr>
          <w:rFonts w:ascii="Times New Roman" w:cstheme="minorBidi"/>
          <w:sz w:val="28"/>
          <w:lang w:val="uk-UA"/>
        </w:rPr>
        <w:t xml:space="preserve"> </w:t>
      </w:r>
      <w:r>
        <w:rPr>
          <w:rFonts w:ascii="Times New Roman" w:cstheme="minorBidi"/>
          <w:sz w:val="28"/>
          <w:lang w:val="uk-UA"/>
        </w:rPr>
        <w:t>деякої</w:t>
      </w:r>
      <w:r>
        <w:rPr>
          <w:rFonts w:ascii="Times New Roman" w:cstheme="minorBidi"/>
          <w:sz w:val="28"/>
          <w:lang w:val="uk-UA"/>
        </w:rPr>
        <w:t xml:space="preserve"> </w:t>
      </w:r>
      <w:r>
        <w:rPr>
          <w:rFonts w:ascii="Times New Roman" w:cstheme="minorBidi"/>
          <w:sz w:val="28"/>
          <w:lang w:val="uk-UA"/>
        </w:rPr>
        <w:t>умови</w:t>
      </w:r>
      <w:r>
        <w:rPr>
          <w:rFonts w:ascii="Times New Roman" w:cstheme="minorBidi"/>
          <w:sz w:val="28"/>
          <w:lang w:val="uk-UA"/>
        </w:rPr>
        <w:t xml:space="preserve">. </w:t>
      </w:r>
      <w:r>
        <w:rPr>
          <w:rFonts w:ascii="Times New Roman" w:cstheme="minorBidi"/>
          <w:sz w:val="28"/>
          <w:lang w:val="uk-UA"/>
        </w:rPr>
        <w:t>Основний</w:t>
      </w:r>
      <w:r>
        <w:rPr>
          <w:rFonts w:ascii="Times New Roman" w:cstheme="minorBidi"/>
          <w:sz w:val="28"/>
          <w:lang w:val="uk-UA"/>
        </w:rPr>
        <w:t xml:space="preserve"> </w:t>
      </w:r>
      <w:r>
        <w:rPr>
          <w:rFonts w:ascii="Times New Roman" w:cstheme="minorBidi"/>
          <w:sz w:val="28"/>
          <w:lang w:val="uk-UA"/>
        </w:rPr>
        <w:t>оператор</w:t>
      </w:r>
      <w:r>
        <w:rPr>
          <w:rFonts w:ascii="Times New Roman" w:cstheme="minorBidi"/>
          <w:sz w:val="28"/>
          <w:lang w:val="uk-UA"/>
        </w:rPr>
        <w:t xml:space="preserve"> </w:t>
      </w:r>
      <w:r>
        <w:rPr>
          <w:rFonts w:ascii="Times New Roman" w:cstheme="minorBidi"/>
          <w:sz w:val="28"/>
          <w:lang w:val="uk-UA"/>
        </w:rPr>
        <w:t>цього</w:t>
      </w:r>
      <w:r>
        <w:rPr>
          <w:rFonts w:ascii="Times New Roman" w:cstheme="minorBidi"/>
          <w:sz w:val="28"/>
          <w:lang w:val="uk-UA"/>
        </w:rPr>
        <w:t xml:space="preserve"> </w:t>
      </w:r>
      <w:r>
        <w:rPr>
          <w:rFonts w:ascii="Times New Roman" w:cstheme="minorBidi"/>
          <w:sz w:val="28"/>
          <w:lang w:val="uk-UA"/>
        </w:rPr>
        <w:t>блоку</w:t>
      </w:r>
      <w:r>
        <w:rPr>
          <w:rFonts w:ascii="Times New Roman" w:cstheme="minorBidi"/>
          <w:sz w:val="28"/>
          <w:lang w:val="uk-UA"/>
        </w:rPr>
        <w:t xml:space="preserve"> </w:t>
      </w:r>
      <w:r>
        <w:rPr>
          <w:rFonts w:ascii="Times New Roman" w:cstheme="minorBidi"/>
          <w:sz w:val="28"/>
          <w:lang w:val="uk-UA"/>
        </w:rPr>
        <w:t>в</w:t>
      </w:r>
      <w:r>
        <w:rPr>
          <w:rFonts w:ascii="Times New Roman" w:cstheme="minorBidi"/>
          <w:sz w:val="28"/>
          <w:lang w:val="uk-UA"/>
        </w:rPr>
        <w:t xml:space="preserve"> </w:t>
      </w:r>
      <w:r>
        <w:rPr>
          <w:rFonts w:ascii="Times New Roman" w:cstheme="minorBidi"/>
          <w:sz w:val="28"/>
          <w:lang w:val="uk-UA"/>
        </w:rPr>
        <w:t>Сі</w:t>
      </w:r>
      <w:r>
        <w:rPr>
          <w:rFonts w:ascii="Times New Roman" w:cstheme="minorBidi"/>
          <w:sz w:val="28"/>
          <w:lang w:val="uk-UA"/>
        </w:rPr>
        <w:t xml:space="preserve"> - </w:t>
      </w:r>
      <w:proofErr w:type="spellStart"/>
      <w:r w:rsidRPr="00F41A7C">
        <w:rPr>
          <w:rFonts w:ascii="Times New Roman" w:cstheme="minorBidi"/>
          <w:color w:val="4F81BD" w:themeColor="accent1"/>
          <w:sz w:val="28"/>
          <w:lang w:val="uk-UA"/>
        </w:rPr>
        <w:t>if</w:t>
      </w:r>
      <w:proofErr w:type="spellEnd"/>
      <w:r>
        <w:rPr>
          <w:rFonts w:ascii="Times New Roman" w:cstheme="minorBidi"/>
          <w:sz w:val="28"/>
          <w:lang w:val="uk-UA"/>
        </w:rPr>
        <w:t xml:space="preserve"> ... </w:t>
      </w:r>
      <w:proofErr w:type="spellStart"/>
      <w:r w:rsidRPr="00F41A7C">
        <w:rPr>
          <w:rFonts w:ascii="Times New Roman" w:cstheme="minorBidi"/>
          <w:color w:val="4F81BD" w:themeColor="accent1"/>
          <w:sz w:val="28"/>
          <w:lang w:val="uk-UA"/>
        </w:rPr>
        <w:t>else</w:t>
      </w:r>
      <w:proofErr w:type="spellEnd"/>
      <w:r w:rsidRPr="00F41A7C">
        <w:rPr>
          <w:rFonts w:ascii="Times New Roman" w:cstheme="minorBidi"/>
          <w:color w:val="4F81BD" w:themeColor="accent1"/>
          <w:sz w:val="28"/>
          <w:lang w:val="uk-UA"/>
        </w:rPr>
        <w:t xml:space="preserve"> </w:t>
      </w:r>
      <w:r>
        <w:rPr>
          <w:rFonts w:ascii="Times New Roman" w:cstheme="minorBidi"/>
          <w:sz w:val="28"/>
          <w:lang w:val="uk-UA"/>
        </w:rPr>
        <w:t>не</w:t>
      </w:r>
      <w:r>
        <w:rPr>
          <w:rFonts w:ascii="Times New Roman" w:cstheme="minorBidi"/>
          <w:sz w:val="28"/>
          <w:lang w:val="uk-UA"/>
        </w:rPr>
        <w:t xml:space="preserve"> </w:t>
      </w:r>
      <w:r>
        <w:rPr>
          <w:rFonts w:ascii="Times New Roman" w:cstheme="minorBidi"/>
          <w:sz w:val="28"/>
          <w:lang w:val="uk-UA"/>
        </w:rPr>
        <w:t>має</w:t>
      </w:r>
      <w:r>
        <w:rPr>
          <w:rFonts w:ascii="Times New Roman" w:cstheme="minorBidi"/>
          <w:sz w:val="28"/>
          <w:lang w:val="uk-UA"/>
        </w:rPr>
        <w:t xml:space="preserve"> </w:t>
      </w:r>
      <w:r>
        <w:rPr>
          <w:rFonts w:ascii="Times New Roman" w:cstheme="minorBidi"/>
          <w:sz w:val="28"/>
          <w:lang w:val="uk-UA"/>
        </w:rPr>
        <w:t>ключового</w:t>
      </w:r>
      <w:r>
        <w:rPr>
          <w:rFonts w:ascii="Times New Roman" w:cstheme="minorBidi"/>
          <w:sz w:val="28"/>
          <w:lang w:val="uk-UA"/>
        </w:rPr>
        <w:t xml:space="preserve"> </w:t>
      </w:r>
      <w:r>
        <w:rPr>
          <w:rFonts w:ascii="Times New Roman" w:cstheme="minorBidi"/>
          <w:sz w:val="28"/>
          <w:lang w:val="uk-UA"/>
        </w:rPr>
        <w:t>слова</w:t>
      </w:r>
      <w:r>
        <w:rPr>
          <w:rFonts w:ascii="Times New Roman" w:cstheme="minorBidi"/>
          <w:sz w:val="28"/>
          <w:lang w:val="uk-UA"/>
        </w:rPr>
        <w:t xml:space="preserve"> </w:t>
      </w:r>
      <w:proofErr w:type="spellStart"/>
      <w:r>
        <w:rPr>
          <w:rFonts w:ascii="Times New Roman" w:cstheme="minorBidi"/>
          <w:sz w:val="28"/>
          <w:lang w:val="uk-UA"/>
        </w:rPr>
        <w:t>then</w:t>
      </w:r>
      <w:proofErr w:type="spellEnd"/>
      <w:r>
        <w:rPr>
          <w:rFonts w:ascii="Times New Roman" w:cstheme="minorBidi"/>
          <w:sz w:val="28"/>
          <w:lang w:val="uk-UA"/>
        </w:rPr>
        <w:t xml:space="preserve"> </w:t>
      </w:r>
      <w:r>
        <w:rPr>
          <w:rFonts w:ascii="Times New Roman" w:cstheme="minorBidi"/>
          <w:sz w:val="28"/>
          <w:lang w:val="uk-UA"/>
        </w:rPr>
        <w:t>або</w:t>
      </w:r>
      <w:r>
        <w:rPr>
          <w:rFonts w:ascii="Times New Roman" w:cstheme="minorBidi"/>
          <w:sz w:val="28"/>
          <w:lang w:val="uk-UA"/>
        </w:rPr>
        <w:t xml:space="preserve"> </w:t>
      </w:r>
      <w:r>
        <w:rPr>
          <w:rFonts w:ascii="Times New Roman" w:cstheme="minorBidi"/>
          <w:sz w:val="28"/>
          <w:lang w:val="uk-UA"/>
        </w:rPr>
        <w:t>двокрапки</w:t>
      </w:r>
      <w:r>
        <w:rPr>
          <w:rFonts w:ascii="Times New Roman" w:cstheme="minorBidi"/>
          <w:sz w:val="28"/>
          <w:lang w:val="uk-UA"/>
        </w:rPr>
        <w:t xml:space="preserve">, </w:t>
      </w:r>
      <w:r>
        <w:rPr>
          <w:rFonts w:ascii="Times New Roman" w:cstheme="minorBidi"/>
          <w:sz w:val="28"/>
          <w:lang w:val="uk-UA"/>
        </w:rPr>
        <w:t>як</w:t>
      </w:r>
      <w:r>
        <w:rPr>
          <w:rFonts w:ascii="Times New Roman" w:cstheme="minorBidi"/>
          <w:sz w:val="28"/>
          <w:lang w:val="uk-UA"/>
        </w:rPr>
        <w:t xml:space="preserve"> </w:t>
      </w:r>
      <w:r>
        <w:rPr>
          <w:rFonts w:ascii="Times New Roman" w:cstheme="minorBidi"/>
          <w:sz w:val="28"/>
          <w:lang w:val="uk-UA"/>
        </w:rPr>
        <w:t>в</w:t>
      </w:r>
      <w:r>
        <w:rPr>
          <w:rFonts w:ascii="Times New Roman" w:cstheme="minorBidi"/>
          <w:sz w:val="28"/>
          <w:lang w:val="uk-UA"/>
        </w:rPr>
        <w:t xml:space="preserve"> </w:t>
      </w:r>
      <w:proofErr w:type="spellStart"/>
      <w:r>
        <w:rPr>
          <w:rFonts w:ascii="Times New Roman" w:cstheme="minorBidi"/>
          <w:sz w:val="28"/>
          <w:lang w:val="uk-UA"/>
        </w:rPr>
        <w:t>Python</w:t>
      </w:r>
      <w:proofErr w:type="spellEnd"/>
      <w:r>
        <w:rPr>
          <w:rFonts w:ascii="Times New Roman" w:cstheme="minorBidi"/>
          <w:sz w:val="28"/>
          <w:lang w:val="uk-UA"/>
        </w:rPr>
        <w:t xml:space="preserve">, </w:t>
      </w:r>
      <w:r>
        <w:rPr>
          <w:rFonts w:ascii="Times New Roman" w:cstheme="minorBidi"/>
          <w:sz w:val="28"/>
          <w:lang w:val="uk-UA"/>
        </w:rPr>
        <w:t>проте</w:t>
      </w:r>
      <w:r>
        <w:rPr>
          <w:rFonts w:ascii="Times New Roman" w:cstheme="minorBidi"/>
          <w:sz w:val="28"/>
          <w:lang w:val="uk-UA"/>
        </w:rPr>
        <w:t xml:space="preserve"> </w:t>
      </w:r>
      <w:r>
        <w:rPr>
          <w:rFonts w:ascii="Times New Roman" w:cstheme="minorBidi"/>
          <w:sz w:val="28"/>
          <w:lang w:val="uk-UA"/>
        </w:rPr>
        <w:t>обов</w:t>
      </w:r>
      <w:r>
        <w:rPr>
          <w:rFonts w:ascii="Times New Roman" w:cstheme="minorBidi"/>
          <w:sz w:val="28"/>
          <w:lang w:val="uk-UA"/>
        </w:rPr>
        <w:t>'</w:t>
      </w:r>
      <w:r>
        <w:rPr>
          <w:rFonts w:ascii="Times New Roman" w:cstheme="minorBidi"/>
          <w:sz w:val="28"/>
          <w:lang w:val="uk-UA"/>
        </w:rPr>
        <w:t>язково</w:t>
      </w:r>
      <w:r>
        <w:rPr>
          <w:rFonts w:ascii="Times New Roman" w:cstheme="minorBidi"/>
          <w:sz w:val="28"/>
          <w:lang w:val="uk-UA"/>
        </w:rPr>
        <w:t xml:space="preserve"> </w:t>
      </w:r>
      <w:r>
        <w:rPr>
          <w:rFonts w:ascii="Times New Roman" w:cstheme="minorBidi"/>
          <w:sz w:val="28"/>
          <w:lang w:val="uk-UA"/>
        </w:rPr>
        <w:t>вимагає</w:t>
      </w:r>
      <w:r>
        <w:rPr>
          <w:rFonts w:ascii="Times New Roman" w:cstheme="minorBidi"/>
          <w:sz w:val="28"/>
          <w:lang w:val="uk-UA"/>
        </w:rPr>
        <w:t xml:space="preserve">, </w:t>
      </w:r>
      <w:r>
        <w:rPr>
          <w:rFonts w:ascii="Times New Roman" w:cstheme="minorBidi"/>
          <w:sz w:val="28"/>
          <w:lang w:val="uk-UA"/>
        </w:rPr>
        <w:t>щоб</w:t>
      </w:r>
      <w:r>
        <w:rPr>
          <w:rFonts w:ascii="Times New Roman" w:cstheme="minorBidi"/>
          <w:sz w:val="28"/>
          <w:lang w:val="uk-UA"/>
        </w:rPr>
        <w:t xml:space="preserve"> </w:t>
      </w:r>
      <w:r>
        <w:rPr>
          <w:rFonts w:ascii="Times New Roman" w:cstheme="minorBidi"/>
          <w:sz w:val="28"/>
          <w:lang w:val="uk-UA"/>
        </w:rPr>
        <w:t>умова</w:t>
      </w:r>
      <w:r>
        <w:rPr>
          <w:rFonts w:ascii="Times New Roman" w:cstheme="minorBidi"/>
          <w:sz w:val="28"/>
          <w:lang w:val="uk-UA"/>
        </w:rPr>
        <w:t xml:space="preserve">, </w:t>
      </w:r>
      <w:r>
        <w:rPr>
          <w:rFonts w:ascii="Times New Roman" w:cstheme="minorBidi"/>
          <w:sz w:val="28"/>
          <w:lang w:val="uk-UA"/>
        </w:rPr>
        <w:t>що</w:t>
      </w:r>
      <w:r>
        <w:rPr>
          <w:rFonts w:ascii="Times New Roman" w:cstheme="minorBidi"/>
          <w:sz w:val="28"/>
          <w:lang w:val="uk-UA"/>
        </w:rPr>
        <w:t xml:space="preserve"> </w:t>
      </w:r>
      <w:r>
        <w:rPr>
          <w:rFonts w:ascii="Times New Roman" w:cstheme="minorBidi"/>
          <w:sz w:val="28"/>
          <w:lang w:val="uk-UA"/>
        </w:rPr>
        <w:t>перевіряється</w:t>
      </w:r>
      <w:r>
        <w:rPr>
          <w:rFonts w:ascii="Times New Roman" w:cstheme="minorBidi"/>
          <w:sz w:val="28"/>
          <w:lang w:val="uk-UA"/>
        </w:rPr>
        <w:t xml:space="preserve">, </w:t>
      </w:r>
      <w:r>
        <w:rPr>
          <w:rFonts w:ascii="Times New Roman" w:cstheme="minorBidi"/>
          <w:sz w:val="28"/>
          <w:lang w:val="uk-UA"/>
        </w:rPr>
        <w:t>розміщується</w:t>
      </w:r>
      <w:r>
        <w:rPr>
          <w:rFonts w:ascii="Times New Roman" w:cstheme="minorBidi"/>
          <w:sz w:val="28"/>
          <w:lang w:val="uk-UA"/>
        </w:rPr>
        <w:t xml:space="preserve"> </w:t>
      </w:r>
      <w:r>
        <w:rPr>
          <w:rFonts w:ascii="Times New Roman" w:cstheme="minorBidi"/>
          <w:sz w:val="28"/>
          <w:lang w:val="uk-UA"/>
        </w:rPr>
        <w:t>у</w:t>
      </w:r>
      <w:r>
        <w:rPr>
          <w:rFonts w:ascii="Times New Roman" w:cstheme="minorBidi"/>
          <w:sz w:val="28"/>
          <w:lang w:val="uk-UA"/>
        </w:rPr>
        <w:t xml:space="preserve"> </w:t>
      </w:r>
      <w:r>
        <w:rPr>
          <w:rFonts w:ascii="Times New Roman" w:cstheme="minorBidi"/>
          <w:sz w:val="28"/>
          <w:lang w:val="uk-UA"/>
        </w:rPr>
        <w:t>круглих</w:t>
      </w:r>
      <w:r>
        <w:rPr>
          <w:rFonts w:ascii="Times New Roman" w:cstheme="minorBidi"/>
          <w:sz w:val="28"/>
          <w:lang w:val="uk-UA"/>
        </w:rPr>
        <w:t xml:space="preserve"> </w:t>
      </w:r>
      <w:r>
        <w:rPr>
          <w:rFonts w:ascii="Times New Roman" w:cstheme="minorBidi"/>
          <w:sz w:val="28"/>
          <w:lang w:val="uk-UA"/>
        </w:rPr>
        <w:t>дужках</w:t>
      </w:r>
      <w:r>
        <w:rPr>
          <w:rFonts w:ascii="Times New Roman" w:cstheme="minorBidi"/>
          <w:sz w:val="28"/>
          <w:lang w:val="uk-UA"/>
        </w:rPr>
        <w:t xml:space="preserve">. </w:t>
      </w:r>
      <w:r>
        <w:rPr>
          <w:rFonts w:ascii="Times New Roman" w:cstheme="minorBidi"/>
          <w:sz w:val="28"/>
          <w:lang w:val="uk-UA"/>
        </w:rPr>
        <w:t>Оператор</w:t>
      </w:r>
      <w:r>
        <w:rPr>
          <w:rFonts w:ascii="Times New Roman" w:cstheme="minorBidi"/>
          <w:sz w:val="28"/>
          <w:lang w:val="uk-UA"/>
        </w:rPr>
        <w:t xml:space="preserve">, </w:t>
      </w:r>
      <w:r>
        <w:rPr>
          <w:rFonts w:ascii="Times New Roman" w:cstheme="minorBidi"/>
          <w:sz w:val="28"/>
          <w:lang w:val="uk-UA"/>
        </w:rPr>
        <w:t>що</w:t>
      </w:r>
      <w:r>
        <w:rPr>
          <w:rFonts w:ascii="Times New Roman" w:cstheme="minorBidi"/>
          <w:sz w:val="28"/>
          <w:lang w:val="uk-UA"/>
        </w:rPr>
        <w:t xml:space="preserve"> </w:t>
      </w:r>
      <w:r>
        <w:rPr>
          <w:rFonts w:ascii="Times New Roman" w:cstheme="minorBidi"/>
          <w:sz w:val="28"/>
          <w:lang w:val="uk-UA"/>
        </w:rPr>
        <w:t>слідує</w:t>
      </w:r>
      <w:r>
        <w:rPr>
          <w:rFonts w:ascii="Times New Roman" w:cstheme="minorBidi"/>
          <w:sz w:val="28"/>
          <w:lang w:val="uk-UA"/>
        </w:rPr>
        <w:t xml:space="preserve"> </w:t>
      </w:r>
      <w:r>
        <w:rPr>
          <w:rFonts w:ascii="Times New Roman" w:cstheme="minorBidi"/>
          <w:sz w:val="28"/>
          <w:lang w:val="uk-UA"/>
        </w:rPr>
        <w:t>за</w:t>
      </w:r>
      <w:r>
        <w:rPr>
          <w:rFonts w:ascii="Times New Roman" w:cstheme="minorBidi"/>
          <w:sz w:val="28"/>
          <w:lang w:val="uk-UA"/>
        </w:rPr>
        <w:t xml:space="preserve"> </w:t>
      </w:r>
      <w:r>
        <w:rPr>
          <w:rFonts w:ascii="Times New Roman" w:cstheme="minorBidi"/>
          <w:sz w:val="28"/>
          <w:lang w:val="uk-UA"/>
        </w:rPr>
        <w:t>логічним</w:t>
      </w:r>
      <w:r>
        <w:rPr>
          <w:rFonts w:ascii="Times New Roman" w:cstheme="minorBidi"/>
          <w:sz w:val="28"/>
          <w:lang w:val="uk-UA"/>
        </w:rPr>
        <w:t xml:space="preserve"> </w:t>
      </w:r>
      <w:r>
        <w:rPr>
          <w:rFonts w:ascii="Times New Roman" w:cstheme="minorBidi"/>
          <w:sz w:val="28"/>
          <w:lang w:val="uk-UA"/>
        </w:rPr>
        <w:t>виразом</w:t>
      </w:r>
      <w:r>
        <w:rPr>
          <w:rFonts w:ascii="Times New Roman" w:cstheme="minorBidi"/>
          <w:sz w:val="28"/>
          <w:lang w:val="uk-UA"/>
        </w:rPr>
        <w:t xml:space="preserve"> </w:t>
      </w:r>
      <w:r>
        <w:rPr>
          <w:rFonts w:ascii="Times New Roman" w:cstheme="minorBidi"/>
          <w:sz w:val="28"/>
          <w:lang w:val="uk-UA"/>
        </w:rPr>
        <w:t>є</w:t>
      </w:r>
      <w:r>
        <w:rPr>
          <w:rFonts w:ascii="Times New Roman" w:cstheme="minorBidi"/>
          <w:sz w:val="28"/>
          <w:lang w:val="uk-UA"/>
        </w:rPr>
        <w:t xml:space="preserve"> </w:t>
      </w:r>
      <w:r>
        <w:rPr>
          <w:rFonts w:ascii="Times New Roman" w:cstheme="minorBidi"/>
          <w:sz w:val="28"/>
          <w:lang w:val="uk-UA"/>
        </w:rPr>
        <w:t>оператором</w:t>
      </w:r>
      <w:r>
        <w:rPr>
          <w:rFonts w:ascii="Times New Roman" w:cstheme="minorBidi"/>
          <w:sz w:val="28"/>
          <w:lang w:val="uk-UA"/>
        </w:rPr>
        <w:t xml:space="preserve"> (</w:t>
      </w:r>
      <w:proofErr w:type="spellStart"/>
      <w:r>
        <w:rPr>
          <w:rFonts w:ascii="Times New Roman" w:cstheme="minorBidi"/>
          <w:sz w:val="28"/>
          <w:lang w:val="uk-UA"/>
        </w:rPr>
        <w:t>then</w:t>
      </w:r>
      <w:proofErr w:type="spellEnd"/>
      <w:r>
        <w:rPr>
          <w:rFonts w:ascii="Times New Roman" w:cstheme="minorBidi"/>
          <w:sz w:val="28"/>
          <w:lang w:val="uk-UA"/>
        </w:rPr>
        <w:t xml:space="preserve">- </w:t>
      </w:r>
      <w:r>
        <w:rPr>
          <w:rFonts w:ascii="Times New Roman" w:cstheme="minorBidi"/>
          <w:sz w:val="28"/>
          <w:lang w:val="uk-UA"/>
        </w:rPr>
        <w:t>частиною</w:t>
      </w:r>
      <w:r>
        <w:rPr>
          <w:rFonts w:ascii="Times New Roman" w:cstheme="minorBidi"/>
          <w:sz w:val="28"/>
          <w:lang w:val="uk-UA"/>
        </w:rPr>
        <w:t xml:space="preserve">) </w:t>
      </w:r>
      <w:r>
        <w:rPr>
          <w:rFonts w:ascii="Times New Roman" w:cstheme="minorBidi"/>
          <w:sz w:val="28"/>
          <w:lang w:val="uk-UA"/>
        </w:rPr>
        <w:t>оператору</w:t>
      </w:r>
      <w:r>
        <w:rPr>
          <w:rFonts w:ascii="Times New Roman" w:cstheme="minorBidi"/>
          <w:sz w:val="28"/>
          <w:lang w:val="uk-UA"/>
        </w:rPr>
        <w:t xml:space="preserve"> </w:t>
      </w:r>
      <w:proofErr w:type="spellStart"/>
      <w:r w:rsidRPr="001D5B4C">
        <w:rPr>
          <w:rFonts w:ascii="Times New Roman" w:cstheme="minorBidi"/>
          <w:color w:val="0070C0"/>
          <w:sz w:val="28"/>
          <w:lang w:val="uk-UA"/>
        </w:rPr>
        <w:t>if</w:t>
      </w:r>
      <w:proofErr w:type="spellEnd"/>
      <w:r w:rsidRPr="001D5B4C">
        <w:rPr>
          <w:rFonts w:ascii="Times New Roman" w:cstheme="minorBidi"/>
          <w:color w:val="0070C0"/>
          <w:sz w:val="28"/>
          <w:lang w:val="uk-UA"/>
        </w:rPr>
        <w:t>...</w:t>
      </w:r>
      <w:proofErr w:type="spellStart"/>
      <w:r w:rsidRPr="001D5B4C">
        <w:rPr>
          <w:rFonts w:ascii="Times New Roman" w:cstheme="minorBidi"/>
          <w:color w:val="0070C0"/>
          <w:sz w:val="28"/>
          <w:lang w:val="uk-UA"/>
        </w:rPr>
        <w:t>else</w:t>
      </w:r>
      <w:proofErr w:type="spellEnd"/>
      <w:r>
        <w:rPr>
          <w:rFonts w:ascii="Times New Roman" w:cstheme="minorBidi"/>
          <w:sz w:val="28"/>
          <w:lang w:val="uk-UA"/>
        </w:rPr>
        <w:t>.</w:t>
      </w:r>
    </w:p>
    <w:p w14:paraId="447DF4FE" w14:textId="77777777" w:rsidR="008D1CA6" w:rsidRPr="00CC58E1" w:rsidRDefault="008D1CA6" w:rsidP="00BA261B">
      <w:pPr>
        <w:rPr>
          <w:rFonts w:cstheme="minorBidi"/>
          <w:lang w:val="ru-RU"/>
        </w:rPr>
      </w:pPr>
      <w:r>
        <w:rPr>
          <w:rFonts w:ascii="Times New Roman" w:cstheme="minorBidi"/>
          <w:sz w:val="28"/>
          <w:lang w:val="uk-UA"/>
        </w:rPr>
        <w:t>Синтаксис</w:t>
      </w:r>
      <w:r>
        <w:rPr>
          <w:rFonts w:ascii="Times New Roman" w:cstheme="minorBidi"/>
          <w:sz w:val="28"/>
          <w:lang w:val="uk-UA"/>
        </w:rPr>
        <w:t xml:space="preserve"> </w:t>
      </w:r>
      <w:r>
        <w:rPr>
          <w:rFonts w:ascii="Times New Roman" w:cstheme="minorBidi"/>
          <w:sz w:val="28"/>
          <w:lang w:val="uk-UA"/>
        </w:rPr>
        <w:t>оператора</w:t>
      </w:r>
      <w:r>
        <w:rPr>
          <w:rFonts w:ascii="Times New Roman" w:cstheme="minorBidi"/>
          <w:sz w:val="28"/>
          <w:lang w:val="uk-UA"/>
        </w:rPr>
        <w:t>:</w:t>
      </w:r>
    </w:p>
    <w:p w14:paraId="2F2C84D3" w14:textId="77777777" w:rsidR="008D1CA6" w:rsidRPr="00CC58E1" w:rsidRDefault="008D1CA6" w:rsidP="00BA261B">
      <w:pPr>
        <w:rPr>
          <w:rFonts w:cstheme="minorBidi"/>
          <w:lang w:val="ru-RU"/>
        </w:rPr>
      </w:pPr>
      <w:proofErr w:type="spellStart"/>
      <w:r w:rsidRPr="001D5B4C">
        <w:rPr>
          <w:rFonts w:ascii="Times New Roman" w:cstheme="minorBidi"/>
          <w:b/>
          <w:color w:val="0070C0"/>
          <w:sz w:val="28"/>
          <w:lang w:val="uk-UA"/>
        </w:rPr>
        <w:t>if</w:t>
      </w:r>
      <w:proofErr w:type="spellEnd"/>
      <w:r w:rsidRPr="001D5B4C">
        <w:rPr>
          <w:rFonts w:ascii="Times New Roman" w:cstheme="minorBidi"/>
          <w:b/>
          <w:color w:val="0070C0"/>
          <w:sz w:val="28"/>
          <w:lang w:val="uk-UA"/>
        </w:rPr>
        <w:t xml:space="preserve"> </w:t>
      </w:r>
      <w:r>
        <w:rPr>
          <w:rFonts w:ascii="Times New Roman" w:cstheme="minorBidi"/>
          <w:b/>
          <w:sz w:val="28"/>
          <w:lang w:val="uk-UA"/>
        </w:rPr>
        <w:t>(&lt;</w:t>
      </w:r>
      <w:r>
        <w:rPr>
          <w:rFonts w:ascii="Times New Roman" w:cstheme="minorBidi"/>
          <w:b/>
          <w:sz w:val="28"/>
          <w:lang w:val="uk-UA"/>
        </w:rPr>
        <w:t>умова</w:t>
      </w:r>
      <w:r>
        <w:rPr>
          <w:rFonts w:ascii="Times New Roman" w:cstheme="minorBidi"/>
          <w:b/>
          <w:sz w:val="28"/>
          <w:lang w:val="uk-UA"/>
        </w:rPr>
        <w:t>&gt;) {&lt;</w:t>
      </w:r>
      <w:r>
        <w:rPr>
          <w:rFonts w:ascii="Times New Roman" w:cstheme="minorBidi"/>
          <w:b/>
          <w:sz w:val="28"/>
          <w:lang w:val="uk-UA"/>
        </w:rPr>
        <w:t>оператор</w:t>
      </w:r>
      <w:r>
        <w:rPr>
          <w:rFonts w:ascii="Times New Roman" w:cstheme="minorBidi"/>
          <w:b/>
          <w:sz w:val="28"/>
          <w:lang w:val="uk-UA"/>
        </w:rPr>
        <w:t xml:space="preserve">1&gt;; </w:t>
      </w:r>
      <w:r>
        <w:rPr>
          <w:rFonts w:ascii="Times New Roman" w:cstheme="minorBidi"/>
          <w:b/>
          <w:sz w:val="28"/>
          <w:lang w:val="uk-UA"/>
        </w:rPr>
        <w:t>…</w:t>
      </w:r>
      <w:r>
        <w:rPr>
          <w:rFonts w:ascii="Times New Roman" w:cstheme="minorBidi"/>
          <w:b/>
          <w:sz w:val="28"/>
          <w:lang w:val="uk-UA"/>
        </w:rPr>
        <w:t>;&lt;</w:t>
      </w:r>
      <w:proofErr w:type="spellStart"/>
      <w:r>
        <w:rPr>
          <w:rFonts w:ascii="Times New Roman" w:cstheme="minorBidi"/>
          <w:b/>
          <w:sz w:val="28"/>
          <w:lang w:val="uk-UA"/>
        </w:rPr>
        <w:t>оператор</w:t>
      </w:r>
      <w:r>
        <w:rPr>
          <w:rFonts w:ascii="Times New Roman" w:cstheme="minorBidi"/>
          <w:b/>
          <w:sz w:val="28"/>
          <w:lang w:val="uk-UA"/>
        </w:rPr>
        <w:t>N</w:t>
      </w:r>
      <w:proofErr w:type="spellEnd"/>
      <w:r>
        <w:rPr>
          <w:rFonts w:ascii="Times New Roman" w:cstheme="minorBidi"/>
          <w:b/>
          <w:sz w:val="28"/>
          <w:lang w:val="uk-UA"/>
        </w:rPr>
        <w:t>&gt;;</w:t>
      </w:r>
      <w:r>
        <w:rPr>
          <w:rFonts w:ascii="Times New Roman" w:cstheme="minorBidi"/>
          <w:b/>
          <w:sz w:val="28"/>
          <w:lang w:val="ru-RU"/>
        </w:rPr>
        <w:t>}</w:t>
      </w:r>
    </w:p>
    <w:p w14:paraId="59F0503E" w14:textId="77777777" w:rsidR="008D1CA6" w:rsidRPr="00CC58E1" w:rsidRDefault="008D1CA6" w:rsidP="00BA261B">
      <w:pPr>
        <w:rPr>
          <w:rFonts w:cstheme="minorBidi"/>
          <w:lang w:val="ru-RU"/>
        </w:rPr>
      </w:pPr>
      <w:r>
        <w:rPr>
          <w:rFonts w:ascii="Times New Roman" w:cstheme="minorBidi"/>
          <w:b/>
          <w:sz w:val="28"/>
          <w:lang w:val="uk-UA"/>
        </w:rPr>
        <w:t>[</w:t>
      </w:r>
      <w:proofErr w:type="spellStart"/>
      <w:r w:rsidRPr="001D5B4C">
        <w:rPr>
          <w:rFonts w:ascii="Times New Roman" w:cstheme="minorBidi"/>
          <w:b/>
          <w:color w:val="0070C0"/>
          <w:sz w:val="28"/>
          <w:lang w:val="uk-UA"/>
        </w:rPr>
        <w:t>else</w:t>
      </w:r>
      <w:proofErr w:type="spellEnd"/>
      <w:r>
        <w:rPr>
          <w:rFonts w:ascii="Times New Roman" w:cstheme="minorBidi"/>
          <w:b/>
          <w:sz w:val="28"/>
          <w:lang w:val="uk-UA"/>
        </w:rPr>
        <w:t xml:space="preserve"> {&lt;</w:t>
      </w:r>
      <w:r>
        <w:rPr>
          <w:rFonts w:ascii="Times New Roman" w:cstheme="minorBidi"/>
          <w:b/>
          <w:sz w:val="28"/>
          <w:lang w:val="uk-UA"/>
        </w:rPr>
        <w:t>оператор</w:t>
      </w:r>
      <w:r>
        <w:rPr>
          <w:rFonts w:ascii="Times New Roman" w:cstheme="minorBidi"/>
          <w:b/>
          <w:sz w:val="28"/>
          <w:lang w:val="uk-UA"/>
        </w:rPr>
        <w:t xml:space="preserve">2;&gt; </w:t>
      </w:r>
      <w:r>
        <w:rPr>
          <w:rFonts w:ascii="Times New Roman" w:cstheme="minorBidi"/>
          <w:b/>
          <w:sz w:val="28"/>
          <w:lang w:val="uk-UA"/>
        </w:rPr>
        <w:t>…</w:t>
      </w:r>
      <w:r>
        <w:rPr>
          <w:rFonts w:ascii="Times New Roman" w:cstheme="minorBidi"/>
          <w:b/>
          <w:sz w:val="28"/>
          <w:lang w:val="uk-UA"/>
        </w:rPr>
        <w:t>, &lt;</w:t>
      </w:r>
      <w:proofErr w:type="spellStart"/>
      <w:r>
        <w:rPr>
          <w:rFonts w:ascii="Times New Roman" w:cstheme="minorBidi"/>
          <w:b/>
          <w:sz w:val="28"/>
          <w:lang w:val="uk-UA"/>
        </w:rPr>
        <w:t>оператор</w:t>
      </w:r>
      <w:r>
        <w:rPr>
          <w:rFonts w:ascii="Times New Roman" w:cstheme="minorBidi"/>
          <w:b/>
          <w:sz w:val="28"/>
          <w:lang w:val="uk-UA"/>
        </w:rPr>
        <w:t>M</w:t>
      </w:r>
      <w:proofErr w:type="spellEnd"/>
      <w:r>
        <w:rPr>
          <w:rFonts w:ascii="Times New Roman" w:cstheme="minorBidi"/>
          <w:b/>
          <w:sz w:val="28"/>
          <w:lang w:val="uk-UA"/>
        </w:rPr>
        <w:t>;&gt;]</w:t>
      </w:r>
    </w:p>
    <w:p w14:paraId="73434033" w14:textId="77777777" w:rsidR="008D1CA6" w:rsidRDefault="008D1CA6" w:rsidP="00BA261B">
      <w:pPr>
        <w:rPr>
          <w:rFonts w:ascii="Times New Roman" w:cstheme="minorBidi"/>
          <w:sz w:val="28"/>
          <w:lang w:val="uk-UA"/>
        </w:rPr>
      </w:pPr>
    </w:p>
    <w:p w14:paraId="7602D105" w14:textId="77777777" w:rsidR="008D1CA6" w:rsidRPr="00CC58E1" w:rsidRDefault="008D1CA6" w:rsidP="00015FF7">
      <w:pPr>
        <w:jc w:val="both"/>
        <w:rPr>
          <w:rFonts w:cstheme="minorBidi"/>
          <w:lang w:val="ru-RU"/>
        </w:rPr>
      </w:pPr>
      <w:r>
        <w:rPr>
          <w:rFonts w:ascii="Times New Roman" w:cstheme="minorBidi"/>
          <w:sz w:val="28"/>
          <w:lang w:val="uk-UA"/>
        </w:rPr>
        <w:t>У</w:t>
      </w:r>
      <w:r>
        <w:rPr>
          <w:rFonts w:ascii="Times New Roman" w:cstheme="minorBidi"/>
          <w:sz w:val="28"/>
          <w:lang w:val="uk-UA"/>
        </w:rPr>
        <w:t xml:space="preserve"> </w:t>
      </w:r>
      <w:r>
        <w:rPr>
          <w:rFonts w:ascii="Times New Roman" w:cstheme="minorBidi"/>
          <w:sz w:val="28"/>
          <w:lang w:val="uk-UA"/>
        </w:rPr>
        <w:t>випадку</w:t>
      </w:r>
      <w:r>
        <w:rPr>
          <w:rFonts w:ascii="Times New Roman" w:cstheme="minorBidi"/>
          <w:sz w:val="28"/>
          <w:lang w:val="uk-UA"/>
        </w:rPr>
        <w:t xml:space="preserve">, </w:t>
      </w:r>
      <w:r>
        <w:rPr>
          <w:rFonts w:ascii="Times New Roman" w:cstheme="minorBidi"/>
          <w:sz w:val="28"/>
          <w:lang w:val="uk-UA"/>
        </w:rPr>
        <w:t>коли</w:t>
      </w:r>
      <w:r>
        <w:rPr>
          <w:rFonts w:ascii="Times New Roman" w:cstheme="minorBidi"/>
          <w:sz w:val="28"/>
          <w:lang w:val="uk-UA"/>
        </w:rPr>
        <w:t xml:space="preserve"> </w:t>
      </w:r>
      <w:r>
        <w:rPr>
          <w:rFonts w:ascii="Times New Roman" w:cstheme="minorBidi"/>
          <w:sz w:val="28"/>
          <w:lang w:val="uk-UA"/>
        </w:rPr>
        <w:t>після</w:t>
      </w:r>
      <w:r>
        <w:rPr>
          <w:rFonts w:ascii="Times New Roman" w:cstheme="minorBidi"/>
          <w:sz w:val="28"/>
          <w:lang w:val="uk-UA"/>
        </w:rPr>
        <w:t xml:space="preserve"> </w:t>
      </w:r>
      <w:r>
        <w:rPr>
          <w:rFonts w:ascii="Times New Roman" w:cstheme="minorBidi"/>
          <w:sz w:val="28"/>
          <w:lang w:val="uk-UA"/>
        </w:rPr>
        <w:t>умови</w:t>
      </w:r>
      <w:r>
        <w:rPr>
          <w:rFonts w:ascii="Times New Roman" w:cstheme="minorBidi"/>
          <w:sz w:val="28"/>
          <w:lang w:val="uk-UA"/>
        </w:rPr>
        <w:t xml:space="preserve"> </w:t>
      </w:r>
      <w:r>
        <w:rPr>
          <w:rFonts w:ascii="Times New Roman" w:cstheme="minorBidi"/>
          <w:sz w:val="28"/>
          <w:lang w:val="uk-UA"/>
        </w:rPr>
        <w:t>чи</w:t>
      </w:r>
      <w:r>
        <w:rPr>
          <w:rFonts w:ascii="Times New Roman" w:cstheme="minorBidi"/>
          <w:sz w:val="28"/>
          <w:lang w:val="uk-UA"/>
        </w:rPr>
        <w:t xml:space="preserve"> </w:t>
      </w:r>
      <w:r>
        <w:rPr>
          <w:rFonts w:ascii="Times New Roman" w:cstheme="minorBidi"/>
          <w:sz w:val="28"/>
          <w:lang w:val="uk-UA"/>
        </w:rPr>
        <w:t>ключового</w:t>
      </w:r>
      <w:r>
        <w:rPr>
          <w:rFonts w:ascii="Times New Roman" w:cstheme="minorBidi"/>
          <w:sz w:val="28"/>
          <w:lang w:val="uk-UA"/>
        </w:rPr>
        <w:t xml:space="preserve"> </w:t>
      </w:r>
      <w:r>
        <w:rPr>
          <w:rFonts w:ascii="Times New Roman" w:cstheme="minorBidi"/>
          <w:sz w:val="28"/>
          <w:lang w:val="uk-UA"/>
        </w:rPr>
        <w:t>слова</w:t>
      </w:r>
      <w:r>
        <w:rPr>
          <w:rFonts w:ascii="Times New Roman" w:cstheme="minorBidi"/>
          <w:sz w:val="28"/>
          <w:lang w:val="uk-UA"/>
        </w:rPr>
        <w:t xml:space="preserve"> </w:t>
      </w:r>
      <w:proofErr w:type="spellStart"/>
      <w:r w:rsidRPr="001D5B4C">
        <w:rPr>
          <w:rFonts w:ascii="Times New Roman" w:cstheme="minorBidi"/>
          <w:color w:val="0070C0"/>
          <w:sz w:val="28"/>
          <w:lang w:val="uk-UA"/>
        </w:rPr>
        <w:t>else</w:t>
      </w:r>
      <w:proofErr w:type="spellEnd"/>
      <w:r>
        <w:rPr>
          <w:rFonts w:ascii="Times New Roman" w:cstheme="minorBidi"/>
          <w:sz w:val="28"/>
          <w:lang w:val="uk-UA"/>
        </w:rPr>
        <w:t xml:space="preserve"> </w:t>
      </w:r>
      <w:r>
        <w:rPr>
          <w:rFonts w:ascii="Times New Roman" w:cstheme="minorBidi"/>
          <w:sz w:val="28"/>
          <w:lang w:val="uk-UA"/>
        </w:rPr>
        <w:t>слідує</w:t>
      </w:r>
      <w:r>
        <w:rPr>
          <w:rFonts w:ascii="Times New Roman" w:cstheme="minorBidi"/>
          <w:sz w:val="28"/>
          <w:lang w:val="uk-UA"/>
        </w:rPr>
        <w:t xml:space="preserve"> </w:t>
      </w:r>
      <w:r>
        <w:rPr>
          <w:rFonts w:ascii="Times New Roman" w:cstheme="minorBidi"/>
          <w:sz w:val="28"/>
          <w:lang w:val="uk-UA"/>
        </w:rPr>
        <w:t>лише</w:t>
      </w:r>
      <w:r>
        <w:rPr>
          <w:rFonts w:ascii="Times New Roman" w:cstheme="minorBidi"/>
          <w:sz w:val="28"/>
          <w:lang w:val="uk-UA"/>
        </w:rPr>
        <w:t xml:space="preserve"> </w:t>
      </w:r>
      <w:r>
        <w:rPr>
          <w:rFonts w:ascii="Times New Roman" w:cstheme="minorBidi"/>
          <w:sz w:val="28"/>
          <w:lang w:val="uk-UA"/>
        </w:rPr>
        <w:t>один</w:t>
      </w:r>
      <w:r>
        <w:rPr>
          <w:rFonts w:ascii="Times New Roman" w:cstheme="minorBidi"/>
          <w:sz w:val="28"/>
          <w:lang w:val="uk-UA"/>
        </w:rPr>
        <w:t xml:space="preserve"> </w:t>
      </w:r>
      <w:r>
        <w:rPr>
          <w:rFonts w:ascii="Times New Roman" w:cstheme="minorBidi"/>
          <w:sz w:val="28"/>
          <w:lang w:val="uk-UA"/>
        </w:rPr>
        <w:t>оператор</w:t>
      </w:r>
      <w:r>
        <w:rPr>
          <w:rFonts w:ascii="Times New Roman" w:cstheme="minorBidi"/>
          <w:sz w:val="28"/>
          <w:lang w:val="uk-UA"/>
        </w:rPr>
        <w:t xml:space="preserve"> </w:t>
      </w:r>
      <w:r>
        <w:rPr>
          <w:rFonts w:ascii="Times New Roman" w:cstheme="minorBidi"/>
          <w:sz w:val="28"/>
          <w:lang w:val="uk-UA"/>
        </w:rPr>
        <w:t>можна</w:t>
      </w:r>
      <w:r>
        <w:rPr>
          <w:rFonts w:ascii="Times New Roman" w:cstheme="minorBidi"/>
          <w:sz w:val="28"/>
          <w:lang w:val="uk-UA"/>
        </w:rPr>
        <w:t xml:space="preserve"> </w:t>
      </w:r>
      <w:r>
        <w:rPr>
          <w:rFonts w:ascii="Times New Roman" w:cstheme="minorBidi"/>
          <w:sz w:val="28"/>
          <w:lang w:val="uk-UA"/>
        </w:rPr>
        <w:t>його</w:t>
      </w:r>
      <w:r>
        <w:rPr>
          <w:rFonts w:ascii="Times New Roman" w:cstheme="minorBidi"/>
          <w:sz w:val="28"/>
          <w:lang w:val="uk-UA"/>
        </w:rPr>
        <w:t xml:space="preserve"> </w:t>
      </w:r>
      <w:r>
        <w:rPr>
          <w:rFonts w:ascii="Times New Roman" w:cstheme="minorBidi"/>
          <w:sz w:val="28"/>
          <w:lang w:val="uk-UA"/>
        </w:rPr>
        <w:t>не</w:t>
      </w:r>
      <w:r>
        <w:rPr>
          <w:rFonts w:ascii="Times New Roman" w:cstheme="minorBidi"/>
          <w:sz w:val="28"/>
          <w:lang w:val="uk-UA"/>
        </w:rPr>
        <w:t xml:space="preserve"> </w:t>
      </w:r>
      <w:r>
        <w:rPr>
          <w:rFonts w:ascii="Times New Roman" w:cstheme="minorBidi"/>
          <w:sz w:val="28"/>
          <w:lang w:val="uk-UA"/>
        </w:rPr>
        <w:t>оточувати</w:t>
      </w:r>
      <w:r>
        <w:rPr>
          <w:rFonts w:ascii="Times New Roman" w:cstheme="minorBidi"/>
          <w:sz w:val="28"/>
          <w:lang w:val="uk-UA"/>
        </w:rPr>
        <w:t xml:space="preserve"> </w:t>
      </w:r>
      <w:r>
        <w:rPr>
          <w:rFonts w:ascii="Times New Roman" w:cstheme="minorBidi"/>
          <w:sz w:val="28"/>
          <w:lang w:val="uk-UA"/>
        </w:rPr>
        <w:t>фігурними</w:t>
      </w:r>
      <w:r>
        <w:rPr>
          <w:rFonts w:ascii="Times New Roman" w:cstheme="minorBidi"/>
          <w:sz w:val="28"/>
          <w:lang w:val="uk-UA"/>
        </w:rPr>
        <w:t xml:space="preserve"> </w:t>
      </w:r>
      <w:r>
        <w:rPr>
          <w:rFonts w:ascii="Times New Roman" w:cstheme="minorBidi"/>
          <w:sz w:val="28"/>
          <w:lang w:val="uk-UA"/>
        </w:rPr>
        <w:t>дужками</w:t>
      </w:r>
      <w:r>
        <w:rPr>
          <w:rFonts w:ascii="Times New Roman" w:cstheme="minorBidi"/>
          <w:sz w:val="28"/>
          <w:lang w:val="uk-UA"/>
        </w:rPr>
        <w:t xml:space="preserve">, </w:t>
      </w:r>
      <w:r>
        <w:rPr>
          <w:rFonts w:ascii="Times New Roman" w:cstheme="minorBidi"/>
          <w:sz w:val="28"/>
          <w:lang w:val="uk-UA"/>
        </w:rPr>
        <w:t>але</w:t>
      </w:r>
      <w:r>
        <w:rPr>
          <w:rFonts w:ascii="Times New Roman" w:cstheme="minorBidi"/>
          <w:sz w:val="28"/>
          <w:lang w:val="uk-UA"/>
        </w:rPr>
        <w:t xml:space="preserve"> </w:t>
      </w:r>
      <w:r>
        <w:rPr>
          <w:rFonts w:ascii="Times New Roman" w:cstheme="minorBidi"/>
          <w:sz w:val="28"/>
          <w:lang w:val="uk-UA"/>
        </w:rPr>
        <w:t>більшість</w:t>
      </w:r>
      <w:r>
        <w:rPr>
          <w:rFonts w:ascii="Times New Roman" w:cstheme="minorBidi"/>
          <w:sz w:val="28"/>
          <w:lang w:val="uk-UA"/>
        </w:rPr>
        <w:t xml:space="preserve"> </w:t>
      </w:r>
      <w:r>
        <w:rPr>
          <w:rFonts w:ascii="Times New Roman" w:cstheme="minorBidi"/>
          <w:sz w:val="28"/>
          <w:lang w:val="uk-UA"/>
        </w:rPr>
        <w:t>керівництв</w:t>
      </w:r>
      <w:r>
        <w:rPr>
          <w:rFonts w:ascii="Times New Roman" w:cstheme="minorBidi"/>
          <w:sz w:val="28"/>
          <w:lang w:val="uk-UA"/>
        </w:rPr>
        <w:t xml:space="preserve"> </w:t>
      </w:r>
      <w:r>
        <w:rPr>
          <w:rFonts w:ascii="Times New Roman" w:cstheme="minorBidi"/>
          <w:sz w:val="28"/>
          <w:lang w:val="uk-UA"/>
        </w:rPr>
        <w:t>зі</w:t>
      </w:r>
      <w:r>
        <w:rPr>
          <w:rFonts w:ascii="Times New Roman" w:cstheme="minorBidi"/>
          <w:sz w:val="28"/>
          <w:lang w:val="uk-UA"/>
        </w:rPr>
        <w:t xml:space="preserve"> </w:t>
      </w:r>
      <w:r>
        <w:rPr>
          <w:rFonts w:ascii="Times New Roman" w:cstheme="minorBidi"/>
          <w:sz w:val="28"/>
          <w:lang w:val="uk-UA"/>
        </w:rPr>
        <w:t>стилю</w:t>
      </w:r>
      <w:r>
        <w:rPr>
          <w:rFonts w:ascii="Times New Roman" w:cstheme="minorBidi"/>
          <w:sz w:val="28"/>
          <w:lang w:val="uk-UA"/>
        </w:rPr>
        <w:t xml:space="preserve"> </w:t>
      </w:r>
      <w:r>
        <w:rPr>
          <w:rFonts w:ascii="Times New Roman" w:cstheme="minorBidi"/>
          <w:sz w:val="28"/>
          <w:lang w:val="uk-UA"/>
        </w:rPr>
        <w:lastRenderedPageBreak/>
        <w:t>програмного</w:t>
      </w:r>
      <w:r>
        <w:rPr>
          <w:rFonts w:ascii="Times New Roman" w:cstheme="minorBidi"/>
          <w:sz w:val="28"/>
          <w:lang w:val="uk-UA"/>
        </w:rPr>
        <w:t xml:space="preserve"> </w:t>
      </w:r>
      <w:r>
        <w:rPr>
          <w:rFonts w:ascii="Times New Roman" w:cstheme="minorBidi"/>
          <w:sz w:val="28"/>
          <w:lang w:val="uk-UA"/>
        </w:rPr>
        <w:t>коду</w:t>
      </w:r>
      <w:r>
        <w:rPr>
          <w:rFonts w:ascii="Times New Roman" w:cstheme="minorBidi"/>
          <w:sz w:val="28"/>
          <w:lang w:val="uk-UA"/>
        </w:rPr>
        <w:t xml:space="preserve"> </w:t>
      </w:r>
      <w:r>
        <w:rPr>
          <w:rFonts w:ascii="Times New Roman" w:cstheme="minorBidi"/>
          <w:sz w:val="28"/>
          <w:lang w:val="uk-UA"/>
        </w:rPr>
        <w:t>радять</w:t>
      </w:r>
      <w:r>
        <w:rPr>
          <w:rFonts w:ascii="Times New Roman" w:cstheme="minorBidi"/>
          <w:sz w:val="28"/>
          <w:lang w:val="uk-UA"/>
        </w:rPr>
        <w:t xml:space="preserve"> </w:t>
      </w:r>
      <w:r>
        <w:rPr>
          <w:rFonts w:ascii="Times New Roman" w:cstheme="minorBidi"/>
          <w:sz w:val="28"/>
          <w:lang w:val="uk-UA"/>
        </w:rPr>
        <w:t>робити</w:t>
      </w:r>
      <w:r>
        <w:rPr>
          <w:rFonts w:ascii="Times New Roman" w:cstheme="minorBidi"/>
          <w:sz w:val="28"/>
          <w:lang w:val="uk-UA"/>
        </w:rPr>
        <w:t xml:space="preserve"> </w:t>
      </w:r>
      <w:r>
        <w:rPr>
          <w:rFonts w:ascii="Times New Roman" w:cstheme="minorBidi"/>
          <w:sz w:val="28"/>
          <w:lang w:val="uk-UA"/>
        </w:rPr>
        <w:t>це</w:t>
      </w:r>
      <w:r>
        <w:rPr>
          <w:rFonts w:ascii="Times New Roman" w:cstheme="minorBidi"/>
          <w:sz w:val="28"/>
          <w:lang w:val="uk-UA"/>
        </w:rPr>
        <w:t xml:space="preserve"> </w:t>
      </w:r>
      <w:r>
        <w:rPr>
          <w:rFonts w:ascii="Times New Roman" w:cstheme="minorBidi"/>
          <w:sz w:val="28"/>
          <w:lang w:val="uk-UA"/>
        </w:rPr>
        <w:t>завжди</w:t>
      </w:r>
      <w:r>
        <w:rPr>
          <w:rFonts w:ascii="Times New Roman" w:cstheme="minorBidi"/>
          <w:sz w:val="28"/>
          <w:lang w:val="uk-UA"/>
        </w:rPr>
        <w:t xml:space="preserve">, </w:t>
      </w:r>
      <w:r>
        <w:rPr>
          <w:rFonts w:ascii="Times New Roman" w:cstheme="minorBidi"/>
          <w:sz w:val="28"/>
          <w:lang w:val="uk-UA"/>
        </w:rPr>
        <w:t>незалежно</w:t>
      </w:r>
      <w:r>
        <w:rPr>
          <w:rFonts w:ascii="Times New Roman" w:cstheme="minorBidi"/>
          <w:sz w:val="28"/>
          <w:lang w:val="uk-UA"/>
        </w:rPr>
        <w:t xml:space="preserve"> </w:t>
      </w:r>
      <w:r>
        <w:rPr>
          <w:rFonts w:ascii="Times New Roman" w:cstheme="minorBidi"/>
          <w:sz w:val="28"/>
          <w:lang w:val="uk-UA"/>
        </w:rPr>
        <w:t>від</w:t>
      </w:r>
      <w:r>
        <w:rPr>
          <w:rFonts w:ascii="Times New Roman" w:cstheme="minorBidi"/>
          <w:sz w:val="28"/>
          <w:lang w:val="uk-UA"/>
        </w:rPr>
        <w:t xml:space="preserve"> </w:t>
      </w:r>
      <w:r>
        <w:rPr>
          <w:rFonts w:ascii="Times New Roman" w:cstheme="minorBidi"/>
          <w:sz w:val="28"/>
          <w:lang w:val="uk-UA"/>
        </w:rPr>
        <w:t>кількості</w:t>
      </w:r>
      <w:r>
        <w:rPr>
          <w:rFonts w:ascii="Times New Roman" w:cstheme="minorBidi"/>
          <w:sz w:val="28"/>
          <w:lang w:val="uk-UA"/>
        </w:rPr>
        <w:t xml:space="preserve"> </w:t>
      </w:r>
      <w:r>
        <w:rPr>
          <w:rFonts w:ascii="Times New Roman" w:cstheme="minorBidi"/>
          <w:sz w:val="28"/>
          <w:lang w:val="uk-UA"/>
        </w:rPr>
        <w:t>операторів</w:t>
      </w:r>
      <w:r>
        <w:rPr>
          <w:rFonts w:ascii="Times New Roman" w:cstheme="minorBidi"/>
          <w:sz w:val="28"/>
          <w:lang w:val="uk-UA"/>
        </w:rPr>
        <w:t xml:space="preserve"> </w:t>
      </w:r>
      <w:r>
        <w:rPr>
          <w:rFonts w:ascii="Times New Roman" w:cstheme="minorBidi"/>
          <w:sz w:val="28"/>
          <w:lang w:val="uk-UA"/>
        </w:rPr>
        <w:t>для</w:t>
      </w:r>
      <w:r>
        <w:rPr>
          <w:rFonts w:ascii="Times New Roman" w:cstheme="minorBidi"/>
          <w:sz w:val="28"/>
          <w:lang w:val="uk-UA"/>
        </w:rPr>
        <w:t xml:space="preserve"> </w:t>
      </w:r>
      <w:r>
        <w:rPr>
          <w:rFonts w:ascii="Times New Roman" w:cstheme="minorBidi"/>
          <w:sz w:val="28"/>
          <w:lang w:val="uk-UA"/>
        </w:rPr>
        <w:t>зручності</w:t>
      </w:r>
      <w:r>
        <w:rPr>
          <w:rFonts w:ascii="Times New Roman" w:cstheme="minorBidi"/>
          <w:sz w:val="28"/>
          <w:lang w:val="uk-UA"/>
        </w:rPr>
        <w:t xml:space="preserve"> </w:t>
      </w:r>
      <w:r>
        <w:rPr>
          <w:rFonts w:ascii="Times New Roman" w:cstheme="minorBidi"/>
          <w:sz w:val="28"/>
          <w:lang w:val="uk-UA"/>
        </w:rPr>
        <w:t>змін</w:t>
      </w:r>
      <w:r>
        <w:rPr>
          <w:rFonts w:ascii="Times New Roman" w:cstheme="minorBidi"/>
          <w:sz w:val="28"/>
          <w:lang w:val="uk-UA"/>
        </w:rPr>
        <w:t xml:space="preserve"> </w:t>
      </w:r>
      <w:r>
        <w:rPr>
          <w:rFonts w:ascii="Times New Roman" w:cstheme="minorBidi"/>
          <w:sz w:val="28"/>
          <w:lang w:val="uk-UA"/>
        </w:rPr>
        <w:t>в</w:t>
      </w:r>
      <w:r>
        <w:rPr>
          <w:rFonts w:ascii="Times New Roman" w:cstheme="minorBidi"/>
          <w:sz w:val="28"/>
          <w:lang w:val="uk-UA"/>
        </w:rPr>
        <w:t xml:space="preserve"> </w:t>
      </w:r>
      <w:r>
        <w:rPr>
          <w:rFonts w:ascii="Times New Roman" w:cstheme="minorBidi"/>
          <w:sz w:val="28"/>
          <w:lang w:val="uk-UA"/>
        </w:rPr>
        <w:t>коді</w:t>
      </w:r>
      <w:r>
        <w:rPr>
          <w:rFonts w:ascii="Times New Roman" w:cstheme="minorBidi"/>
          <w:sz w:val="28"/>
          <w:lang w:val="uk-UA"/>
        </w:rPr>
        <w:t xml:space="preserve"> </w:t>
      </w:r>
      <w:r>
        <w:rPr>
          <w:rFonts w:ascii="Times New Roman" w:cstheme="minorBidi"/>
          <w:sz w:val="28"/>
          <w:lang w:val="uk-UA"/>
        </w:rPr>
        <w:t>та</w:t>
      </w:r>
      <w:r>
        <w:rPr>
          <w:rFonts w:ascii="Times New Roman" w:cstheme="minorBidi"/>
          <w:sz w:val="28"/>
          <w:lang w:val="uk-UA"/>
        </w:rPr>
        <w:t xml:space="preserve"> </w:t>
      </w:r>
      <w:r>
        <w:rPr>
          <w:rFonts w:ascii="Times New Roman" w:cstheme="minorBidi"/>
          <w:sz w:val="28"/>
          <w:lang w:val="uk-UA"/>
        </w:rPr>
        <w:t>єдиного</w:t>
      </w:r>
      <w:r>
        <w:rPr>
          <w:rFonts w:ascii="Times New Roman" w:cstheme="minorBidi"/>
          <w:sz w:val="28"/>
          <w:lang w:val="uk-UA"/>
        </w:rPr>
        <w:t xml:space="preserve"> </w:t>
      </w:r>
      <w:r>
        <w:rPr>
          <w:rFonts w:ascii="Times New Roman" w:cstheme="minorBidi"/>
          <w:sz w:val="28"/>
          <w:lang w:val="uk-UA"/>
        </w:rPr>
        <w:t>стилю</w:t>
      </w:r>
      <w:r>
        <w:rPr>
          <w:rFonts w:ascii="Times New Roman" w:cstheme="minorBidi"/>
          <w:sz w:val="28"/>
          <w:lang w:val="uk-UA"/>
        </w:rPr>
        <w:t xml:space="preserve"> </w:t>
      </w:r>
      <w:r>
        <w:rPr>
          <w:rFonts w:ascii="Times New Roman" w:cstheme="minorBidi"/>
          <w:sz w:val="28"/>
          <w:lang w:val="uk-UA"/>
        </w:rPr>
        <w:t>запису</w:t>
      </w:r>
      <w:r>
        <w:rPr>
          <w:rFonts w:ascii="Times New Roman" w:cstheme="minorBidi"/>
          <w:sz w:val="28"/>
          <w:lang w:val="uk-UA"/>
        </w:rPr>
        <w:t xml:space="preserve"> </w:t>
      </w:r>
      <w:r>
        <w:rPr>
          <w:rFonts w:ascii="Times New Roman" w:cstheme="minorBidi"/>
          <w:sz w:val="28"/>
          <w:lang w:val="uk-UA"/>
        </w:rPr>
        <w:t>розгалуження</w:t>
      </w:r>
      <w:r>
        <w:rPr>
          <w:rFonts w:ascii="Times New Roman" w:cstheme="minorBidi"/>
          <w:sz w:val="28"/>
          <w:lang w:val="uk-UA"/>
        </w:rPr>
        <w:t xml:space="preserve">. </w:t>
      </w:r>
    </w:p>
    <w:p w14:paraId="6519AD9E" w14:textId="77777777" w:rsidR="008D1CA6" w:rsidRDefault="008D1CA6" w:rsidP="00BA261B">
      <w:pPr>
        <w:rPr>
          <w:rFonts w:ascii="Times New Roman" w:cstheme="minorBidi"/>
          <w:lang w:val="uk-UA"/>
        </w:rPr>
      </w:pPr>
    </w:p>
    <w:p w14:paraId="25266988" w14:textId="77777777" w:rsidR="008D1CA6" w:rsidRPr="00CC58E1" w:rsidRDefault="008D1CA6" w:rsidP="00BA261B">
      <w:pPr>
        <w:rPr>
          <w:rFonts w:cstheme="minorBidi"/>
          <w:lang w:val="ru-RU"/>
        </w:rPr>
      </w:pPr>
      <w:r>
        <w:rPr>
          <w:rFonts w:ascii="Courier New" w:cstheme="minorBidi"/>
          <w:i/>
          <w:lang w:val="uk-UA"/>
        </w:rPr>
        <w:t>Приклад</w:t>
      </w:r>
      <w:r>
        <w:rPr>
          <w:rFonts w:ascii="Courier New" w:cstheme="minorBidi"/>
          <w:i/>
          <w:lang w:val="uk-UA"/>
        </w:rPr>
        <w:t xml:space="preserve"> 1</w:t>
      </w:r>
      <w:r>
        <w:rPr>
          <w:rFonts w:ascii="Courier New" w:cstheme="minorBidi"/>
          <w:lang w:val="uk-UA"/>
        </w:rPr>
        <w:t>.</w:t>
      </w:r>
    </w:p>
    <w:p w14:paraId="4DAB45CC" w14:textId="77777777" w:rsidR="008D1CA6" w:rsidRPr="00CC58E1" w:rsidRDefault="008D1CA6" w:rsidP="00BA261B">
      <w:pPr>
        <w:rPr>
          <w:rFonts w:cstheme="minorBidi"/>
          <w:lang w:val="ru-RU"/>
        </w:rPr>
      </w:pPr>
      <w:r>
        <w:rPr>
          <w:rFonts w:ascii="Courier New" w:cstheme="minorBidi"/>
          <w:lang w:val="uk-UA"/>
        </w:rPr>
        <w:t xml:space="preserve">/* </w:t>
      </w:r>
      <w:r>
        <w:rPr>
          <w:rFonts w:ascii="Courier New" w:cstheme="minorBidi"/>
          <w:lang w:val="uk-UA"/>
        </w:rPr>
        <w:t>програма</w:t>
      </w:r>
      <w:r>
        <w:rPr>
          <w:rFonts w:ascii="Courier New" w:cstheme="minorBidi"/>
          <w:lang w:val="uk-UA"/>
        </w:rPr>
        <w:t xml:space="preserve"> </w:t>
      </w:r>
      <w:r>
        <w:rPr>
          <w:rFonts w:ascii="Courier New" w:cstheme="minorBidi"/>
          <w:lang w:val="uk-UA"/>
        </w:rPr>
        <w:t>виводить</w:t>
      </w:r>
      <w:r>
        <w:rPr>
          <w:rFonts w:ascii="Courier New" w:cstheme="minorBidi"/>
          <w:lang w:val="uk-UA"/>
        </w:rPr>
        <w:t xml:space="preserve"> </w:t>
      </w:r>
      <w:r>
        <w:rPr>
          <w:rFonts w:ascii="Courier New" w:cstheme="minorBidi"/>
          <w:lang w:val="uk-UA"/>
        </w:rPr>
        <w:t>результат</w:t>
      </w:r>
      <w:r>
        <w:rPr>
          <w:rFonts w:ascii="Courier New" w:cstheme="minorBidi"/>
          <w:lang w:val="uk-UA"/>
        </w:rPr>
        <w:t xml:space="preserve"> </w:t>
      </w:r>
      <w:r>
        <w:rPr>
          <w:rFonts w:ascii="Courier New" w:cstheme="minorBidi"/>
          <w:lang w:val="uk-UA"/>
        </w:rPr>
        <w:t>ділення</w:t>
      </w:r>
      <w:r>
        <w:rPr>
          <w:rFonts w:ascii="Courier New" w:cstheme="minorBidi"/>
          <w:lang w:val="uk-UA"/>
        </w:rPr>
        <w:t xml:space="preserve"> </w:t>
      </w:r>
      <w:r>
        <w:rPr>
          <w:rFonts w:ascii="Courier New" w:cstheme="minorBidi"/>
          <w:lang w:val="uk-UA"/>
        </w:rPr>
        <w:t>двох</w:t>
      </w:r>
      <w:r>
        <w:rPr>
          <w:rFonts w:ascii="Courier New" w:cstheme="minorBidi"/>
          <w:lang w:val="uk-UA"/>
        </w:rPr>
        <w:t xml:space="preserve"> </w:t>
      </w:r>
      <w:r>
        <w:rPr>
          <w:rFonts w:ascii="Courier New" w:cstheme="minorBidi"/>
          <w:lang w:val="uk-UA"/>
        </w:rPr>
        <w:t>дійсних</w:t>
      </w:r>
      <w:r>
        <w:rPr>
          <w:rFonts w:ascii="Courier New" w:cstheme="minorBidi"/>
          <w:lang w:val="uk-UA"/>
        </w:rPr>
        <w:t xml:space="preserve"> </w:t>
      </w:r>
      <w:r>
        <w:rPr>
          <w:rFonts w:ascii="Courier New" w:cstheme="minorBidi"/>
          <w:lang w:val="uk-UA"/>
        </w:rPr>
        <w:t>чисел</w:t>
      </w:r>
      <w:r>
        <w:rPr>
          <w:rFonts w:ascii="Courier New" w:cstheme="minorBidi"/>
          <w:lang w:val="uk-UA"/>
        </w:rPr>
        <w:t xml:space="preserve"> */</w:t>
      </w:r>
    </w:p>
    <w:p w14:paraId="3EA17036" w14:textId="77777777" w:rsidR="008D1CA6" w:rsidRDefault="008D1CA6" w:rsidP="00BA261B">
      <w:pPr>
        <w:rPr>
          <w:rFonts w:cstheme="minorBidi"/>
        </w:rPr>
      </w:pPr>
      <w:r>
        <w:rPr>
          <w:rFonts w:ascii="Courier New" w:cstheme="minorBidi"/>
          <w:lang w:val="uk-UA"/>
        </w:rPr>
        <w:t>#</w:t>
      </w:r>
      <w:proofErr w:type="spellStart"/>
      <w:r>
        <w:rPr>
          <w:rFonts w:ascii="Courier New" w:cstheme="minorBidi"/>
          <w:lang w:val="uk-UA"/>
        </w:rPr>
        <w:t>include</w:t>
      </w:r>
      <w:proofErr w:type="spellEnd"/>
      <w:r>
        <w:rPr>
          <w:rFonts w:ascii="Courier New" w:cstheme="minorBidi"/>
          <w:lang w:val="uk-UA"/>
        </w:rPr>
        <w:t>&lt;</w:t>
      </w:r>
      <w:proofErr w:type="spellStart"/>
      <w:r>
        <w:rPr>
          <w:rFonts w:ascii="Courier New" w:cstheme="minorBidi"/>
          <w:lang w:val="uk-UA"/>
        </w:rPr>
        <w:t>stdio.h</w:t>
      </w:r>
      <w:proofErr w:type="spellEnd"/>
      <w:r>
        <w:rPr>
          <w:rFonts w:ascii="Courier New" w:cstheme="minorBidi"/>
          <w:lang w:val="uk-UA"/>
        </w:rPr>
        <w:t>&gt;</w:t>
      </w:r>
    </w:p>
    <w:p w14:paraId="525A9DEF" w14:textId="77777777" w:rsidR="008D1CA6" w:rsidRDefault="008D1CA6" w:rsidP="00BA261B">
      <w:pPr>
        <w:rPr>
          <w:rFonts w:cstheme="minorBidi"/>
        </w:rPr>
      </w:pPr>
      <w:proofErr w:type="spellStart"/>
      <w:r>
        <w:rPr>
          <w:rFonts w:ascii="Courier New" w:cstheme="minorBidi"/>
          <w:color w:val="0000FF"/>
          <w:lang w:val="uk-UA"/>
        </w:rPr>
        <w:t>int</w:t>
      </w:r>
      <w:proofErr w:type="spellEnd"/>
      <w:r>
        <w:rPr>
          <w:rFonts w:ascii="Courier New" w:cstheme="minorBidi"/>
          <w:lang w:val="uk-UA"/>
        </w:rPr>
        <w:t xml:space="preserve"> </w:t>
      </w:r>
      <w:proofErr w:type="spellStart"/>
      <w:r>
        <w:rPr>
          <w:rFonts w:ascii="Courier New" w:cstheme="minorBidi"/>
          <w:lang w:val="uk-UA"/>
        </w:rPr>
        <w:t>main</w:t>
      </w:r>
      <w:proofErr w:type="spellEnd"/>
      <w:r>
        <w:rPr>
          <w:rFonts w:ascii="Courier New" w:cstheme="minorBidi"/>
          <w:lang w:val="uk-UA"/>
        </w:rPr>
        <w:t>()</w:t>
      </w:r>
    </w:p>
    <w:p w14:paraId="7969BD40" w14:textId="77777777" w:rsidR="008D1CA6" w:rsidRDefault="008D1CA6" w:rsidP="00BA261B">
      <w:pPr>
        <w:rPr>
          <w:rFonts w:cstheme="minorBidi"/>
        </w:rPr>
      </w:pPr>
      <w:r>
        <w:rPr>
          <w:rFonts w:ascii="Courier New" w:cstheme="minorBidi"/>
          <w:lang w:val="uk-UA"/>
        </w:rPr>
        <w:t>{</w:t>
      </w:r>
    </w:p>
    <w:p w14:paraId="688E41E0" w14:textId="77777777" w:rsidR="008D1CA6" w:rsidRDefault="008D1CA6" w:rsidP="00BA261B">
      <w:pPr>
        <w:rPr>
          <w:rFonts w:cstheme="minorBidi"/>
        </w:rPr>
      </w:pPr>
      <w:r>
        <w:rPr>
          <w:rFonts w:ascii="Courier New" w:cstheme="minorBidi"/>
          <w:lang w:eastAsia="uk-UA"/>
        </w:rPr>
        <w:t xml:space="preserve"> </w:t>
      </w:r>
      <w:proofErr w:type="spellStart"/>
      <w:r>
        <w:rPr>
          <w:rFonts w:ascii="Courier New" w:cstheme="minorBidi"/>
          <w:color w:val="0000FF"/>
          <w:lang w:val="uk-UA"/>
        </w:rPr>
        <w:t>float</w:t>
      </w:r>
      <w:proofErr w:type="spellEnd"/>
      <w:r>
        <w:rPr>
          <w:rFonts w:ascii="Courier New" w:cstheme="minorBidi"/>
          <w:lang w:val="uk-UA"/>
        </w:rPr>
        <w:t xml:space="preserve"> </w:t>
      </w:r>
      <w:proofErr w:type="spellStart"/>
      <w:r>
        <w:rPr>
          <w:rFonts w:ascii="Courier New" w:cstheme="minorBidi"/>
          <w:lang w:val="uk-UA"/>
        </w:rPr>
        <w:t>a,b,c</w:t>
      </w:r>
      <w:proofErr w:type="spellEnd"/>
      <w:r>
        <w:rPr>
          <w:rFonts w:ascii="Courier New" w:cstheme="minorBidi"/>
          <w:lang w:val="uk-UA"/>
        </w:rPr>
        <w:t>;</w:t>
      </w:r>
    </w:p>
    <w:p w14:paraId="34821182" w14:textId="77777777" w:rsidR="008D1CA6" w:rsidRDefault="008D1CA6" w:rsidP="00BA261B">
      <w:pPr>
        <w:rPr>
          <w:rFonts w:cstheme="minorBidi"/>
        </w:rPr>
      </w:pPr>
      <w:r>
        <w:rPr>
          <w:rFonts w:ascii="Courier New" w:cstheme="minorBidi"/>
          <w:lang w:eastAsia="uk-UA"/>
        </w:rPr>
        <w:t xml:space="preserve"> </w:t>
      </w:r>
      <w:proofErr w:type="spellStart"/>
      <w:r>
        <w:rPr>
          <w:rFonts w:ascii="Courier New" w:cstheme="minorBidi"/>
          <w:lang w:val="uk-UA"/>
        </w:rPr>
        <w:t>printf</w:t>
      </w:r>
      <w:proofErr w:type="spellEnd"/>
      <w:r>
        <w:rPr>
          <w:rFonts w:ascii="Courier New" w:cstheme="minorBidi"/>
          <w:lang w:val="uk-UA"/>
        </w:rPr>
        <w:t>("</w:t>
      </w:r>
      <w:proofErr w:type="spellStart"/>
      <w:r>
        <w:rPr>
          <w:rFonts w:ascii="Courier New" w:cstheme="minorBidi"/>
          <w:lang w:val="uk-UA"/>
        </w:rPr>
        <w:t>Введ</w:t>
      </w:r>
      <w:r>
        <w:rPr>
          <w:rFonts w:ascii="Courier New" w:cstheme="minorBidi"/>
          <w:lang w:val="uk-UA"/>
        </w:rPr>
        <w:t>i</w:t>
      </w:r>
      <w:r>
        <w:rPr>
          <w:rFonts w:ascii="Courier New" w:cstheme="minorBidi"/>
          <w:lang w:val="uk-UA"/>
        </w:rPr>
        <w:t>ть</w:t>
      </w:r>
      <w:proofErr w:type="spellEnd"/>
      <w:r>
        <w:rPr>
          <w:rFonts w:ascii="Courier New" w:cstheme="minorBidi"/>
          <w:lang w:val="uk-UA"/>
        </w:rPr>
        <w:t xml:space="preserve"> </w:t>
      </w:r>
      <w:r>
        <w:rPr>
          <w:rFonts w:ascii="Courier New" w:cstheme="minorBidi"/>
          <w:lang w:val="uk-UA"/>
        </w:rPr>
        <w:t>число</w:t>
      </w:r>
      <w:r>
        <w:rPr>
          <w:rFonts w:ascii="Courier New" w:cstheme="minorBidi"/>
          <w:lang w:val="uk-UA"/>
        </w:rPr>
        <w:t xml:space="preserve"> a: "); </w:t>
      </w:r>
      <w:proofErr w:type="spellStart"/>
      <w:r>
        <w:rPr>
          <w:rFonts w:ascii="Courier New" w:cstheme="minorBidi"/>
          <w:lang w:val="uk-UA"/>
        </w:rPr>
        <w:t>scanf</w:t>
      </w:r>
      <w:proofErr w:type="spellEnd"/>
      <w:r>
        <w:rPr>
          <w:rFonts w:ascii="Courier New" w:cstheme="minorBidi"/>
          <w:lang w:val="uk-UA"/>
        </w:rPr>
        <w:t>("%</w:t>
      </w:r>
      <w:proofErr w:type="spellStart"/>
      <w:r>
        <w:rPr>
          <w:rFonts w:ascii="Courier New" w:cstheme="minorBidi"/>
          <w:lang w:val="uk-UA"/>
        </w:rPr>
        <w:t>f",&amp;a</w:t>
      </w:r>
      <w:proofErr w:type="spellEnd"/>
      <w:r>
        <w:rPr>
          <w:rFonts w:ascii="Courier New" w:cstheme="minorBidi"/>
          <w:lang w:val="uk-UA"/>
        </w:rPr>
        <w:t>);</w:t>
      </w:r>
    </w:p>
    <w:p w14:paraId="7CE6679D" w14:textId="77777777" w:rsidR="008D1CA6" w:rsidRDefault="008D1CA6" w:rsidP="00BA261B">
      <w:pPr>
        <w:rPr>
          <w:rFonts w:cstheme="minorBidi"/>
        </w:rPr>
      </w:pPr>
      <w:r>
        <w:rPr>
          <w:rFonts w:ascii="Courier New" w:cstheme="minorBidi"/>
          <w:lang w:eastAsia="uk-UA"/>
        </w:rPr>
        <w:t xml:space="preserve"> </w:t>
      </w:r>
      <w:proofErr w:type="spellStart"/>
      <w:r>
        <w:rPr>
          <w:rFonts w:ascii="Courier New" w:cstheme="minorBidi"/>
          <w:lang w:val="uk-UA"/>
        </w:rPr>
        <w:t>printf</w:t>
      </w:r>
      <w:proofErr w:type="spellEnd"/>
      <w:r>
        <w:rPr>
          <w:rFonts w:ascii="Courier New" w:cstheme="minorBidi"/>
          <w:lang w:val="uk-UA"/>
        </w:rPr>
        <w:t>("</w:t>
      </w:r>
      <w:proofErr w:type="spellStart"/>
      <w:r>
        <w:rPr>
          <w:rFonts w:ascii="Courier New" w:cstheme="minorBidi"/>
          <w:lang w:val="uk-UA"/>
        </w:rPr>
        <w:t>Введ</w:t>
      </w:r>
      <w:r>
        <w:rPr>
          <w:rFonts w:ascii="Courier New" w:cstheme="minorBidi"/>
          <w:lang w:val="uk-UA"/>
        </w:rPr>
        <w:t>i</w:t>
      </w:r>
      <w:r>
        <w:rPr>
          <w:rFonts w:ascii="Courier New" w:cstheme="minorBidi"/>
          <w:lang w:val="uk-UA"/>
        </w:rPr>
        <w:t>ть</w:t>
      </w:r>
      <w:proofErr w:type="spellEnd"/>
      <w:r>
        <w:rPr>
          <w:rFonts w:ascii="Courier New" w:cstheme="minorBidi"/>
          <w:lang w:val="uk-UA"/>
        </w:rPr>
        <w:t xml:space="preserve"> </w:t>
      </w:r>
      <w:r>
        <w:rPr>
          <w:rFonts w:ascii="Courier New" w:cstheme="minorBidi"/>
          <w:lang w:val="uk-UA"/>
        </w:rPr>
        <w:t>число</w:t>
      </w:r>
      <w:r>
        <w:rPr>
          <w:rFonts w:ascii="Courier New" w:cstheme="minorBidi"/>
          <w:lang w:val="uk-UA"/>
        </w:rPr>
        <w:t xml:space="preserve"> b: "); </w:t>
      </w:r>
      <w:proofErr w:type="spellStart"/>
      <w:r>
        <w:rPr>
          <w:rFonts w:ascii="Courier New" w:cstheme="minorBidi"/>
          <w:lang w:val="uk-UA"/>
        </w:rPr>
        <w:t>scanf</w:t>
      </w:r>
      <w:proofErr w:type="spellEnd"/>
      <w:r>
        <w:rPr>
          <w:rFonts w:ascii="Courier New" w:cstheme="minorBidi"/>
          <w:lang w:val="uk-UA"/>
        </w:rPr>
        <w:t>("%</w:t>
      </w:r>
      <w:proofErr w:type="spellStart"/>
      <w:r>
        <w:rPr>
          <w:rFonts w:ascii="Courier New" w:cstheme="minorBidi"/>
          <w:lang w:val="uk-UA"/>
        </w:rPr>
        <w:t>f",&amp;b</w:t>
      </w:r>
      <w:proofErr w:type="spellEnd"/>
      <w:r>
        <w:rPr>
          <w:rFonts w:ascii="Courier New" w:cstheme="minorBidi"/>
          <w:lang w:val="uk-UA"/>
        </w:rPr>
        <w:t>);</w:t>
      </w:r>
    </w:p>
    <w:p w14:paraId="2E21E580" w14:textId="77777777" w:rsidR="008D1CA6" w:rsidRDefault="008D1CA6" w:rsidP="00BA261B">
      <w:pPr>
        <w:rPr>
          <w:rFonts w:cstheme="minorBidi"/>
        </w:rPr>
      </w:pPr>
      <w:r>
        <w:rPr>
          <w:rFonts w:ascii="Courier New" w:cstheme="minorBidi"/>
          <w:lang w:eastAsia="uk-UA"/>
        </w:rPr>
        <w:t xml:space="preserve"> </w:t>
      </w:r>
      <w:proofErr w:type="spellStart"/>
      <w:r>
        <w:rPr>
          <w:rFonts w:ascii="Courier New" w:cstheme="minorBidi"/>
          <w:color w:val="0000FF"/>
          <w:lang w:val="uk-UA"/>
        </w:rPr>
        <w:t>if</w:t>
      </w:r>
      <w:proofErr w:type="spellEnd"/>
      <w:r>
        <w:rPr>
          <w:rFonts w:ascii="Courier New" w:cstheme="minorBidi"/>
          <w:lang w:val="uk-UA"/>
        </w:rPr>
        <w:t xml:space="preserve"> (b==0) </w:t>
      </w:r>
      <w:proofErr w:type="spellStart"/>
      <w:r>
        <w:rPr>
          <w:rFonts w:ascii="Courier New" w:cstheme="minorBidi"/>
          <w:lang w:val="uk-UA"/>
        </w:rPr>
        <w:t>printf</w:t>
      </w:r>
      <w:proofErr w:type="spellEnd"/>
      <w:r>
        <w:rPr>
          <w:rFonts w:ascii="Courier New" w:cstheme="minorBidi"/>
          <w:lang w:val="uk-UA"/>
        </w:rPr>
        <w:t>("</w:t>
      </w:r>
      <w:r>
        <w:rPr>
          <w:rFonts w:ascii="Courier New" w:cstheme="minorBidi"/>
          <w:lang w:val="uk-UA"/>
        </w:rPr>
        <w:t>Ділення</w:t>
      </w:r>
      <w:r>
        <w:rPr>
          <w:rFonts w:ascii="Courier New" w:cstheme="minorBidi"/>
          <w:lang w:val="uk-UA"/>
        </w:rPr>
        <w:t xml:space="preserve"> </w:t>
      </w:r>
      <w:r>
        <w:rPr>
          <w:rFonts w:ascii="Courier New" w:cstheme="minorBidi"/>
          <w:lang w:val="uk-UA"/>
        </w:rPr>
        <w:t>на</w:t>
      </w:r>
      <w:r>
        <w:rPr>
          <w:rFonts w:ascii="Courier New" w:cstheme="minorBidi"/>
          <w:lang w:val="uk-UA"/>
        </w:rPr>
        <w:t xml:space="preserve"> </w:t>
      </w:r>
      <w:r>
        <w:rPr>
          <w:rFonts w:ascii="Courier New" w:cstheme="minorBidi"/>
          <w:lang w:val="uk-UA"/>
        </w:rPr>
        <w:t>нуль</w:t>
      </w:r>
      <w:r>
        <w:rPr>
          <w:rFonts w:ascii="Courier New" w:cstheme="minorBidi"/>
          <w:lang w:val="uk-UA"/>
        </w:rPr>
        <w:t xml:space="preserve"> ! ");</w:t>
      </w:r>
    </w:p>
    <w:p w14:paraId="656E35E4" w14:textId="77777777" w:rsidR="008D1CA6" w:rsidRDefault="008D1CA6" w:rsidP="00BA261B">
      <w:pPr>
        <w:rPr>
          <w:rFonts w:cstheme="minorBidi"/>
        </w:rPr>
      </w:pPr>
      <w:r>
        <w:rPr>
          <w:rFonts w:ascii="Courier New" w:cstheme="minorBidi"/>
          <w:lang w:eastAsia="uk-UA"/>
        </w:rPr>
        <w:t xml:space="preserve"> </w:t>
      </w:r>
      <w:proofErr w:type="spellStart"/>
      <w:r>
        <w:rPr>
          <w:rFonts w:ascii="Courier New" w:cstheme="minorBidi"/>
          <w:color w:val="0000FF"/>
          <w:lang w:val="uk-UA"/>
        </w:rPr>
        <w:t>else</w:t>
      </w:r>
      <w:proofErr w:type="spellEnd"/>
    </w:p>
    <w:p w14:paraId="5016563A" w14:textId="77777777" w:rsidR="008D1CA6" w:rsidRDefault="008D1CA6" w:rsidP="00BA261B">
      <w:pPr>
        <w:rPr>
          <w:rFonts w:cstheme="minorBidi"/>
        </w:rPr>
      </w:pPr>
      <w:r>
        <w:rPr>
          <w:rFonts w:ascii="Courier New" w:cstheme="minorBidi"/>
          <w:lang w:eastAsia="uk-UA"/>
        </w:rPr>
        <w:t xml:space="preserve"> </w:t>
      </w:r>
      <w:r>
        <w:rPr>
          <w:rFonts w:ascii="Courier New" w:cstheme="minorBidi"/>
          <w:lang w:val="uk-UA"/>
        </w:rPr>
        <w:t>{</w:t>
      </w:r>
    </w:p>
    <w:p w14:paraId="03F6C637" w14:textId="77777777" w:rsidR="008D1CA6" w:rsidRDefault="008D1CA6" w:rsidP="00BA261B">
      <w:pPr>
        <w:rPr>
          <w:rFonts w:cstheme="minorBidi"/>
        </w:rPr>
      </w:pPr>
      <w:r>
        <w:rPr>
          <w:rFonts w:ascii="Courier New" w:cstheme="minorBidi"/>
          <w:lang w:eastAsia="uk-UA"/>
        </w:rPr>
        <w:t xml:space="preserve"> </w:t>
      </w:r>
      <w:r>
        <w:rPr>
          <w:rFonts w:ascii="Courier New" w:cstheme="minorBidi"/>
          <w:lang w:val="uk-UA"/>
        </w:rPr>
        <w:t>c=a/b;</w:t>
      </w:r>
    </w:p>
    <w:p w14:paraId="2D1EE8F9" w14:textId="77777777" w:rsidR="008D1CA6" w:rsidRDefault="008D1CA6" w:rsidP="00BA261B">
      <w:pPr>
        <w:rPr>
          <w:rFonts w:cstheme="minorBidi"/>
        </w:rPr>
      </w:pPr>
      <w:r>
        <w:rPr>
          <w:rFonts w:ascii="Courier New" w:cstheme="minorBidi"/>
          <w:lang w:eastAsia="uk-UA"/>
        </w:rPr>
        <w:t xml:space="preserve"> </w:t>
      </w:r>
      <w:proofErr w:type="spellStart"/>
      <w:r>
        <w:rPr>
          <w:rFonts w:ascii="Courier New" w:cstheme="minorBidi"/>
          <w:lang w:val="uk-UA"/>
        </w:rPr>
        <w:t>printf</w:t>
      </w:r>
      <w:proofErr w:type="spellEnd"/>
      <w:r>
        <w:rPr>
          <w:rFonts w:ascii="Courier New" w:cstheme="minorBidi"/>
          <w:lang w:val="uk-UA"/>
        </w:rPr>
        <w:t>("a: b == %</w:t>
      </w:r>
      <w:proofErr w:type="spellStart"/>
      <w:r>
        <w:rPr>
          <w:rFonts w:ascii="Courier New" w:cstheme="minorBidi"/>
          <w:lang w:val="uk-UA"/>
        </w:rPr>
        <w:t>g",c</w:t>
      </w:r>
      <w:proofErr w:type="spellEnd"/>
      <w:r>
        <w:rPr>
          <w:rFonts w:ascii="Courier New" w:cstheme="minorBidi"/>
          <w:lang w:val="uk-UA"/>
        </w:rPr>
        <w:t>);</w:t>
      </w:r>
    </w:p>
    <w:p w14:paraId="15DC6CC1" w14:textId="77777777" w:rsidR="008D1CA6" w:rsidRDefault="008D1CA6" w:rsidP="00BA261B">
      <w:pPr>
        <w:rPr>
          <w:rFonts w:cstheme="minorBidi"/>
        </w:rPr>
      </w:pPr>
      <w:r>
        <w:rPr>
          <w:rFonts w:ascii="Courier New" w:cstheme="minorBidi"/>
          <w:lang w:eastAsia="uk-UA"/>
        </w:rPr>
        <w:t xml:space="preserve"> </w:t>
      </w:r>
      <w:r>
        <w:rPr>
          <w:rFonts w:ascii="Courier New" w:cstheme="minorBidi"/>
          <w:lang w:val="uk-UA"/>
        </w:rPr>
        <w:t>};</w:t>
      </w:r>
    </w:p>
    <w:p w14:paraId="4444E8DA" w14:textId="77777777" w:rsidR="008D1CA6" w:rsidRDefault="008D1CA6" w:rsidP="00BA261B">
      <w:pPr>
        <w:rPr>
          <w:rFonts w:cstheme="minorBidi"/>
        </w:rPr>
      </w:pPr>
      <w:r>
        <w:rPr>
          <w:rFonts w:ascii="Courier New" w:cstheme="minorBidi"/>
          <w:lang w:val="uk-UA"/>
        </w:rPr>
        <w:t>}</w:t>
      </w:r>
    </w:p>
    <w:p w14:paraId="22A5CAA4" w14:textId="77777777" w:rsidR="008D1CA6" w:rsidRDefault="008D1CA6" w:rsidP="00BA261B">
      <w:pPr>
        <w:rPr>
          <w:rFonts w:ascii="Courier New" w:cstheme="minorBidi"/>
          <w:lang w:val="uk-UA"/>
        </w:rPr>
      </w:pPr>
    </w:p>
    <w:p w14:paraId="4D5BA814" w14:textId="77777777" w:rsidR="008D1CA6" w:rsidRDefault="008D1CA6" w:rsidP="00BA261B">
      <w:pPr>
        <w:rPr>
          <w:rFonts w:cstheme="minorBidi"/>
        </w:rPr>
      </w:pPr>
      <w:r>
        <w:rPr>
          <w:rFonts w:ascii="Courier New" w:cstheme="minorBidi"/>
          <w:i/>
          <w:lang w:val="uk-UA"/>
        </w:rPr>
        <w:t>Приклад</w:t>
      </w:r>
      <w:r>
        <w:rPr>
          <w:rFonts w:ascii="Courier New" w:cstheme="minorBidi"/>
          <w:i/>
          <w:lang w:val="uk-UA"/>
        </w:rPr>
        <w:t xml:space="preserve"> 2.</w:t>
      </w:r>
    </w:p>
    <w:p w14:paraId="504BF170" w14:textId="77777777" w:rsidR="008D1CA6" w:rsidRDefault="008D1CA6" w:rsidP="00BA261B">
      <w:pPr>
        <w:rPr>
          <w:rFonts w:cstheme="minorBidi"/>
        </w:rPr>
      </w:pPr>
      <w:r>
        <w:rPr>
          <w:rFonts w:ascii="Courier New" w:cstheme="minorBidi"/>
          <w:lang w:val="uk-UA"/>
        </w:rPr>
        <w:t xml:space="preserve">/* </w:t>
      </w:r>
      <w:r>
        <w:rPr>
          <w:rFonts w:ascii="Courier New" w:cstheme="minorBidi"/>
          <w:lang w:val="uk-UA"/>
        </w:rPr>
        <w:t>застосування</w:t>
      </w:r>
      <w:r>
        <w:rPr>
          <w:rFonts w:ascii="Courier New" w:cstheme="minorBidi"/>
          <w:lang w:val="uk-UA"/>
        </w:rPr>
        <w:t xml:space="preserve"> </w:t>
      </w:r>
      <w:r>
        <w:rPr>
          <w:rFonts w:ascii="Courier New" w:cstheme="minorBidi"/>
          <w:lang w:val="uk-UA"/>
        </w:rPr>
        <w:t>умовного</w:t>
      </w:r>
      <w:r>
        <w:rPr>
          <w:rFonts w:ascii="Courier New" w:cstheme="minorBidi"/>
          <w:lang w:val="uk-UA"/>
        </w:rPr>
        <w:t xml:space="preserve"> </w:t>
      </w:r>
      <w:r>
        <w:rPr>
          <w:rFonts w:ascii="Courier New" w:cstheme="minorBidi"/>
          <w:lang w:val="uk-UA"/>
        </w:rPr>
        <w:t>розгалужування</w:t>
      </w:r>
      <w:r>
        <w:rPr>
          <w:rFonts w:ascii="Courier New" w:cstheme="minorBidi"/>
          <w:lang w:val="uk-UA"/>
        </w:rPr>
        <w:t xml:space="preserve"> */</w:t>
      </w:r>
    </w:p>
    <w:p w14:paraId="0C7A3E4A" w14:textId="77777777" w:rsidR="008D1CA6" w:rsidRDefault="008D1CA6" w:rsidP="00BA261B">
      <w:pPr>
        <w:rPr>
          <w:rFonts w:cstheme="minorBidi"/>
        </w:rPr>
      </w:pPr>
      <w:r>
        <w:rPr>
          <w:rFonts w:ascii="Courier New" w:cstheme="minorBidi"/>
          <w:lang w:val="uk-UA"/>
        </w:rPr>
        <w:t>#</w:t>
      </w:r>
      <w:proofErr w:type="spellStart"/>
      <w:r>
        <w:rPr>
          <w:rFonts w:ascii="Courier New" w:cstheme="minorBidi"/>
          <w:lang w:val="uk-UA"/>
        </w:rPr>
        <w:t>include</w:t>
      </w:r>
      <w:proofErr w:type="spellEnd"/>
      <w:r>
        <w:rPr>
          <w:rFonts w:ascii="Courier New" w:cstheme="minorBidi"/>
          <w:lang w:val="uk-UA"/>
        </w:rPr>
        <w:t xml:space="preserve"> &lt;</w:t>
      </w:r>
      <w:proofErr w:type="spellStart"/>
      <w:r>
        <w:rPr>
          <w:rFonts w:ascii="Courier New" w:cstheme="minorBidi"/>
          <w:lang w:val="uk-UA"/>
        </w:rPr>
        <w:t>stdio.h</w:t>
      </w:r>
      <w:proofErr w:type="spellEnd"/>
      <w:r>
        <w:rPr>
          <w:rFonts w:ascii="Courier New" w:cstheme="minorBidi"/>
          <w:lang w:val="uk-UA"/>
        </w:rPr>
        <w:t>&gt;</w:t>
      </w:r>
    </w:p>
    <w:p w14:paraId="48B4663D" w14:textId="77777777" w:rsidR="008D1CA6" w:rsidRDefault="008D1CA6" w:rsidP="00BA261B">
      <w:pPr>
        <w:rPr>
          <w:rFonts w:cstheme="minorBidi"/>
        </w:rPr>
      </w:pPr>
      <w:proofErr w:type="spellStart"/>
      <w:r>
        <w:rPr>
          <w:rFonts w:ascii="Courier New" w:cstheme="minorBidi"/>
          <w:lang w:val="uk-UA"/>
        </w:rPr>
        <w:t>main</w:t>
      </w:r>
      <w:proofErr w:type="spellEnd"/>
      <w:r>
        <w:rPr>
          <w:rFonts w:ascii="Courier New" w:cstheme="minorBidi"/>
          <w:lang w:val="uk-UA"/>
        </w:rPr>
        <w:t>()</w:t>
      </w:r>
    </w:p>
    <w:p w14:paraId="4BC30555" w14:textId="77777777" w:rsidR="008D1CA6" w:rsidRDefault="008D1CA6" w:rsidP="00BA261B">
      <w:pPr>
        <w:rPr>
          <w:rFonts w:cstheme="minorBidi"/>
        </w:rPr>
      </w:pPr>
      <w:r>
        <w:rPr>
          <w:rFonts w:ascii="Courier New" w:cstheme="minorBidi"/>
          <w:lang w:val="uk-UA"/>
        </w:rPr>
        <w:t>{</w:t>
      </w:r>
    </w:p>
    <w:p w14:paraId="13B0592F" w14:textId="77777777" w:rsidR="008D1CA6" w:rsidRDefault="008D1CA6" w:rsidP="00BA261B">
      <w:pPr>
        <w:rPr>
          <w:rFonts w:cstheme="minorBidi"/>
        </w:rPr>
      </w:pPr>
      <w:r>
        <w:rPr>
          <w:rFonts w:ascii="Courier New" w:cstheme="minorBidi"/>
          <w:lang w:eastAsia="uk-UA"/>
        </w:rPr>
        <w:t xml:space="preserve"> </w:t>
      </w:r>
      <w:proofErr w:type="spellStart"/>
      <w:r>
        <w:rPr>
          <w:rFonts w:ascii="Courier New" w:cstheme="minorBidi"/>
          <w:color w:val="0000FF"/>
          <w:lang w:val="uk-UA"/>
        </w:rPr>
        <w:t>int</w:t>
      </w:r>
      <w:proofErr w:type="spellEnd"/>
      <w:r>
        <w:rPr>
          <w:rFonts w:ascii="Courier New" w:cstheme="minorBidi"/>
          <w:lang w:val="uk-UA"/>
        </w:rPr>
        <w:t xml:space="preserve"> </w:t>
      </w:r>
      <w:proofErr w:type="spellStart"/>
      <w:r>
        <w:rPr>
          <w:rFonts w:ascii="Courier New" w:cstheme="minorBidi"/>
          <w:lang w:val="uk-UA"/>
        </w:rPr>
        <w:t>number</w:t>
      </w:r>
      <w:proofErr w:type="spellEnd"/>
      <w:r>
        <w:rPr>
          <w:rFonts w:ascii="Courier New" w:cstheme="minorBidi"/>
          <w:lang w:val="uk-UA"/>
        </w:rPr>
        <w:t>;</w:t>
      </w:r>
    </w:p>
    <w:p w14:paraId="6F5A289A" w14:textId="77777777" w:rsidR="008D1CA6" w:rsidRDefault="008D1CA6" w:rsidP="00BA261B">
      <w:pPr>
        <w:rPr>
          <w:rFonts w:cstheme="minorBidi"/>
        </w:rPr>
      </w:pPr>
      <w:r>
        <w:rPr>
          <w:rFonts w:ascii="Courier New" w:cstheme="minorBidi"/>
          <w:lang w:eastAsia="uk-UA"/>
        </w:rPr>
        <w:t xml:space="preserve"> </w:t>
      </w:r>
      <w:proofErr w:type="spellStart"/>
      <w:r>
        <w:rPr>
          <w:rFonts w:ascii="Courier New" w:cstheme="minorBidi"/>
          <w:color w:val="0000FF"/>
          <w:lang w:val="uk-UA"/>
        </w:rPr>
        <w:t>int</w:t>
      </w:r>
      <w:proofErr w:type="spellEnd"/>
      <w:r>
        <w:rPr>
          <w:rFonts w:ascii="Courier New" w:cstheme="minorBidi"/>
          <w:lang w:val="uk-UA"/>
        </w:rPr>
        <w:t xml:space="preserve"> </w:t>
      </w:r>
      <w:proofErr w:type="spellStart"/>
      <w:r>
        <w:rPr>
          <w:rFonts w:ascii="Courier New" w:cstheme="minorBidi"/>
          <w:lang w:val="uk-UA"/>
        </w:rPr>
        <w:t>ok</w:t>
      </w:r>
      <w:proofErr w:type="spellEnd"/>
      <w:r>
        <w:rPr>
          <w:rFonts w:ascii="Courier New" w:cstheme="minorBidi"/>
          <w:lang w:val="uk-UA"/>
        </w:rPr>
        <w:t>;</w:t>
      </w:r>
    </w:p>
    <w:p w14:paraId="70D4958D" w14:textId="77777777" w:rsidR="008D1CA6" w:rsidRPr="00CC58E1" w:rsidRDefault="008D1CA6" w:rsidP="00BA261B">
      <w:pPr>
        <w:rPr>
          <w:rFonts w:cstheme="minorBidi"/>
          <w:lang w:val="ru-RU"/>
        </w:rPr>
      </w:pPr>
      <w:r>
        <w:rPr>
          <w:rFonts w:ascii="Courier New" w:cstheme="minorBidi"/>
          <w:lang w:eastAsia="uk-UA"/>
        </w:rPr>
        <w:t xml:space="preserve"> </w:t>
      </w:r>
      <w:proofErr w:type="spellStart"/>
      <w:r>
        <w:rPr>
          <w:rFonts w:ascii="Courier New" w:cstheme="minorBidi"/>
          <w:lang w:val="uk-UA"/>
        </w:rPr>
        <w:t>printf</w:t>
      </w:r>
      <w:proofErr w:type="spellEnd"/>
      <w:r>
        <w:rPr>
          <w:rFonts w:ascii="Courier New" w:cstheme="minorBidi"/>
          <w:lang w:val="uk-UA"/>
        </w:rPr>
        <w:t>("</w:t>
      </w:r>
      <w:r>
        <w:rPr>
          <w:rFonts w:ascii="Courier New" w:cstheme="minorBidi"/>
          <w:lang w:val="uk-UA"/>
        </w:rPr>
        <w:t>Введіть</w:t>
      </w:r>
      <w:r>
        <w:rPr>
          <w:rFonts w:ascii="Courier New" w:cstheme="minorBidi"/>
          <w:lang w:val="uk-UA"/>
        </w:rPr>
        <w:t xml:space="preserve"> </w:t>
      </w:r>
      <w:r>
        <w:rPr>
          <w:rFonts w:ascii="Courier New" w:cstheme="minorBidi"/>
          <w:lang w:val="uk-UA"/>
        </w:rPr>
        <w:t>число</w:t>
      </w:r>
      <w:r>
        <w:rPr>
          <w:rFonts w:ascii="Courier New" w:cstheme="minorBidi"/>
          <w:lang w:val="uk-UA"/>
        </w:rPr>
        <w:t xml:space="preserve"> </w:t>
      </w:r>
      <w:r>
        <w:rPr>
          <w:rFonts w:ascii="Courier New" w:cstheme="minorBidi"/>
          <w:lang w:val="uk-UA"/>
        </w:rPr>
        <w:t>з</w:t>
      </w:r>
      <w:r>
        <w:rPr>
          <w:rFonts w:ascii="Courier New" w:cstheme="minorBidi"/>
          <w:lang w:val="uk-UA"/>
        </w:rPr>
        <w:t xml:space="preserve"> </w:t>
      </w:r>
      <w:r>
        <w:rPr>
          <w:rFonts w:ascii="Courier New" w:cstheme="minorBidi"/>
          <w:lang w:val="uk-UA"/>
        </w:rPr>
        <w:t>інтервалу</w:t>
      </w:r>
      <w:r>
        <w:rPr>
          <w:rFonts w:ascii="Courier New" w:cstheme="minorBidi"/>
          <w:lang w:val="uk-UA"/>
        </w:rPr>
        <w:t xml:space="preserve"> 1..100: ");</w:t>
      </w:r>
    </w:p>
    <w:p w14:paraId="267A3AEF" w14:textId="77777777" w:rsidR="008D1CA6" w:rsidRDefault="008D1CA6" w:rsidP="00BA261B">
      <w:pPr>
        <w:rPr>
          <w:rFonts w:cstheme="minorBidi"/>
        </w:rPr>
      </w:pPr>
      <w:r w:rsidRPr="00CC58E1">
        <w:rPr>
          <w:rFonts w:ascii="Courier New" w:cstheme="minorBidi"/>
          <w:lang w:val="ru-RU" w:eastAsia="uk-UA"/>
        </w:rPr>
        <w:t xml:space="preserve"> </w:t>
      </w:r>
      <w:proofErr w:type="spellStart"/>
      <w:r>
        <w:rPr>
          <w:rFonts w:ascii="Courier New" w:cstheme="minorBidi"/>
          <w:lang w:val="uk-UA"/>
        </w:rPr>
        <w:t>scanf</w:t>
      </w:r>
      <w:proofErr w:type="spellEnd"/>
      <w:r>
        <w:rPr>
          <w:rFonts w:ascii="Courier New" w:cstheme="minorBidi"/>
          <w:lang w:val="uk-UA"/>
        </w:rPr>
        <w:t>("%d",&amp;</w:t>
      </w:r>
      <w:proofErr w:type="spellStart"/>
      <w:r>
        <w:rPr>
          <w:rFonts w:ascii="Courier New" w:cstheme="minorBidi"/>
          <w:lang w:val="uk-UA"/>
        </w:rPr>
        <w:t>number</w:t>
      </w:r>
      <w:proofErr w:type="spellEnd"/>
      <w:r>
        <w:rPr>
          <w:rFonts w:ascii="Courier New" w:cstheme="minorBidi"/>
          <w:lang w:val="uk-UA"/>
        </w:rPr>
        <w:t>);</w:t>
      </w:r>
    </w:p>
    <w:p w14:paraId="3A33AE47" w14:textId="77777777" w:rsidR="008D1CA6" w:rsidRDefault="008D1CA6" w:rsidP="00BA261B">
      <w:pPr>
        <w:rPr>
          <w:rFonts w:cstheme="minorBidi"/>
        </w:rPr>
      </w:pPr>
      <w:r>
        <w:rPr>
          <w:rFonts w:ascii="Courier New" w:cstheme="minorBidi"/>
          <w:lang w:eastAsia="uk-UA"/>
        </w:rPr>
        <w:t xml:space="preserve"> </w:t>
      </w:r>
      <w:proofErr w:type="spellStart"/>
      <w:r>
        <w:rPr>
          <w:rFonts w:ascii="Courier New" w:cstheme="minorBidi"/>
          <w:lang w:val="uk-UA"/>
        </w:rPr>
        <w:t>ok</w:t>
      </w:r>
      <w:proofErr w:type="spellEnd"/>
      <w:r>
        <w:rPr>
          <w:rFonts w:ascii="Courier New" w:cstheme="minorBidi"/>
          <w:lang w:val="uk-UA"/>
        </w:rPr>
        <w:t>=(1&lt;=</w:t>
      </w:r>
      <w:proofErr w:type="spellStart"/>
      <w:r>
        <w:rPr>
          <w:rFonts w:ascii="Courier New" w:cstheme="minorBidi"/>
          <w:lang w:val="uk-UA"/>
        </w:rPr>
        <w:t>number</w:t>
      </w:r>
      <w:proofErr w:type="spellEnd"/>
      <w:r>
        <w:rPr>
          <w:rFonts w:ascii="Courier New" w:cstheme="minorBidi"/>
          <w:lang w:val="uk-UA"/>
        </w:rPr>
        <w:t>) &amp;&amp; (</w:t>
      </w:r>
      <w:proofErr w:type="spellStart"/>
      <w:r>
        <w:rPr>
          <w:rFonts w:ascii="Courier New" w:cstheme="minorBidi"/>
          <w:lang w:val="uk-UA"/>
        </w:rPr>
        <w:t>number</w:t>
      </w:r>
      <w:proofErr w:type="spellEnd"/>
      <w:r>
        <w:rPr>
          <w:rFonts w:ascii="Courier New" w:cstheme="minorBidi"/>
          <w:lang w:val="uk-UA"/>
        </w:rPr>
        <w:t>&lt;=100);</w:t>
      </w:r>
    </w:p>
    <w:p w14:paraId="6BB1B042" w14:textId="77777777" w:rsidR="008D1CA6" w:rsidRDefault="008D1CA6" w:rsidP="00BA261B">
      <w:pPr>
        <w:rPr>
          <w:rFonts w:cstheme="minorBidi"/>
        </w:rPr>
      </w:pPr>
      <w:r>
        <w:rPr>
          <w:rFonts w:ascii="Courier New" w:cstheme="minorBidi"/>
          <w:lang w:eastAsia="uk-UA"/>
        </w:rPr>
        <w:t xml:space="preserve"> </w:t>
      </w:r>
      <w:proofErr w:type="spellStart"/>
      <w:r>
        <w:rPr>
          <w:rFonts w:ascii="Courier New" w:cstheme="minorBidi"/>
          <w:color w:val="0000FF"/>
          <w:lang w:val="uk-UA"/>
        </w:rPr>
        <w:t>if</w:t>
      </w:r>
      <w:proofErr w:type="spellEnd"/>
      <w:r>
        <w:rPr>
          <w:rFonts w:ascii="Courier New" w:cstheme="minorBidi"/>
          <w:lang w:val="uk-UA"/>
        </w:rPr>
        <w:t xml:space="preserve"> (!</w:t>
      </w:r>
      <w:proofErr w:type="spellStart"/>
      <w:r>
        <w:rPr>
          <w:rFonts w:ascii="Courier New" w:cstheme="minorBidi"/>
          <w:lang w:val="uk-UA"/>
        </w:rPr>
        <w:t>ok</w:t>
      </w:r>
      <w:proofErr w:type="spellEnd"/>
      <w:r>
        <w:rPr>
          <w:rFonts w:ascii="Courier New" w:cstheme="minorBidi"/>
          <w:lang w:val="uk-UA"/>
        </w:rPr>
        <w:t>)</w:t>
      </w:r>
    </w:p>
    <w:p w14:paraId="1AC3C558" w14:textId="77777777" w:rsidR="008D1CA6" w:rsidRDefault="008D1CA6" w:rsidP="00BA261B">
      <w:pPr>
        <w:rPr>
          <w:rFonts w:cstheme="minorBidi"/>
        </w:rPr>
      </w:pPr>
      <w:r>
        <w:rPr>
          <w:rFonts w:ascii="Courier New" w:cstheme="minorBidi"/>
          <w:lang w:eastAsia="uk-UA"/>
        </w:rPr>
        <w:t xml:space="preserve"> </w:t>
      </w:r>
      <w:proofErr w:type="spellStart"/>
      <w:r>
        <w:rPr>
          <w:rFonts w:ascii="Courier New" w:cstheme="minorBidi"/>
          <w:lang w:val="uk-UA"/>
        </w:rPr>
        <w:t>printf</w:t>
      </w:r>
      <w:proofErr w:type="spellEnd"/>
      <w:r>
        <w:rPr>
          <w:rFonts w:ascii="Courier New" w:cstheme="minorBidi"/>
          <w:lang w:val="uk-UA"/>
        </w:rPr>
        <w:t>("</w:t>
      </w:r>
      <w:r>
        <w:rPr>
          <w:rFonts w:ascii="Courier New" w:cstheme="minorBidi"/>
          <w:lang w:val="uk-UA"/>
        </w:rPr>
        <w:t>Не</w:t>
      </w:r>
      <w:r>
        <w:rPr>
          <w:rFonts w:ascii="Courier New" w:cstheme="minorBidi"/>
          <w:lang w:val="uk-UA"/>
        </w:rPr>
        <w:t xml:space="preserve"> </w:t>
      </w:r>
      <w:proofErr w:type="spellStart"/>
      <w:r>
        <w:rPr>
          <w:rFonts w:ascii="Courier New" w:cstheme="minorBidi"/>
          <w:lang w:val="uk-UA"/>
        </w:rPr>
        <w:t>коректно</w:t>
      </w:r>
      <w:proofErr w:type="spellEnd"/>
      <w:r>
        <w:rPr>
          <w:rFonts w:ascii="Courier New" w:cstheme="minorBidi"/>
          <w:lang w:val="uk-UA"/>
        </w:rPr>
        <w:t xml:space="preserve"> !! ");</w:t>
      </w:r>
    </w:p>
    <w:p w14:paraId="63769410" w14:textId="77777777" w:rsidR="008D1CA6" w:rsidRDefault="008D1CA6" w:rsidP="00BA261B">
      <w:pPr>
        <w:rPr>
          <w:rFonts w:cstheme="minorBidi"/>
        </w:rPr>
      </w:pPr>
      <w:r>
        <w:rPr>
          <w:rFonts w:ascii="Courier New" w:cstheme="minorBidi"/>
          <w:lang w:eastAsia="uk-UA"/>
        </w:rPr>
        <w:t xml:space="preserve"> </w:t>
      </w:r>
      <w:proofErr w:type="spellStart"/>
      <w:r>
        <w:rPr>
          <w:rFonts w:ascii="Courier New" w:cstheme="minorBidi"/>
          <w:color w:val="0000FF"/>
          <w:lang w:val="uk-UA"/>
        </w:rPr>
        <w:t>return</w:t>
      </w:r>
      <w:proofErr w:type="spellEnd"/>
      <w:r>
        <w:rPr>
          <w:rFonts w:ascii="Courier New" w:cstheme="minorBidi"/>
          <w:lang w:val="uk-UA"/>
        </w:rPr>
        <w:t xml:space="preserve"> </w:t>
      </w:r>
      <w:proofErr w:type="spellStart"/>
      <w:r>
        <w:rPr>
          <w:rFonts w:ascii="Courier New" w:cstheme="minorBidi"/>
          <w:lang w:val="uk-UA"/>
        </w:rPr>
        <w:t>ok</w:t>
      </w:r>
      <w:proofErr w:type="spellEnd"/>
      <w:r>
        <w:rPr>
          <w:rFonts w:ascii="Courier New" w:cstheme="minorBidi"/>
          <w:lang w:val="uk-UA"/>
        </w:rPr>
        <w:t>;</w:t>
      </w:r>
    </w:p>
    <w:p w14:paraId="571B1482" w14:textId="77777777" w:rsidR="008D1CA6" w:rsidRPr="00CC58E1" w:rsidRDefault="008D1CA6" w:rsidP="00BA261B">
      <w:pPr>
        <w:rPr>
          <w:rFonts w:cstheme="minorBidi"/>
          <w:lang w:val="ru-RU"/>
        </w:rPr>
      </w:pPr>
      <w:r>
        <w:rPr>
          <w:rFonts w:ascii="Courier New" w:cstheme="minorBidi"/>
          <w:lang w:val="uk-UA"/>
        </w:rPr>
        <w:t>}</w:t>
      </w:r>
    </w:p>
    <w:p w14:paraId="44EEB23E" w14:textId="77777777" w:rsidR="008D1CA6" w:rsidRPr="00CC58E1" w:rsidRDefault="008D1CA6" w:rsidP="00015FF7">
      <w:pPr>
        <w:jc w:val="both"/>
        <w:rPr>
          <w:rFonts w:cstheme="minorBidi"/>
          <w:lang w:val="ru-RU"/>
        </w:rPr>
      </w:pPr>
      <w:r>
        <w:rPr>
          <w:rFonts w:ascii="Times New Roman" w:cstheme="minorBidi"/>
          <w:sz w:val="28"/>
          <w:lang w:val="uk-UA"/>
        </w:rPr>
        <w:t>Змінній</w:t>
      </w:r>
      <w:r>
        <w:rPr>
          <w:rFonts w:ascii="Times New Roman" w:cstheme="minorBidi"/>
          <w:sz w:val="28"/>
          <w:lang w:val="uk-UA"/>
        </w:rPr>
        <w:t xml:space="preserve"> </w:t>
      </w:r>
      <w:proofErr w:type="spellStart"/>
      <w:r>
        <w:rPr>
          <w:rFonts w:ascii="Times New Roman" w:cstheme="minorBidi"/>
          <w:sz w:val="28"/>
          <w:lang w:val="uk-UA"/>
        </w:rPr>
        <w:t>ok</w:t>
      </w:r>
      <w:proofErr w:type="spellEnd"/>
      <w:r>
        <w:rPr>
          <w:rFonts w:ascii="Times New Roman" w:cstheme="minorBidi"/>
          <w:sz w:val="28"/>
          <w:lang w:val="uk-UA"/>
        </w:rPr>
        <w:t xml:space="preserve"> </w:t>
      </w:r>
      <w:r>
        <w:rPr>
          <w:rFonts w:ascii="Times New Roman" w:cstheme="minorBidi"/>
          <w:sz w:val="28"/>
          <w:lang w:val="uk-UA"/>
        </w:rPr>
        <w:t>присвоюється</w:t>
      </w:r>
      <w:r>
        <w:rPr>
          <w:rFonts w:ascii="Times New Roman" w:cstheme="minorBidi"/>
          <w:sz w:val="28"/>
          <w:lang w:val="uk-UA"/>
        </w:rPr>
        <w:t xml:space="preserve"> </w:t>
      </w:r>
      <w:r>
        <w:rPr>
          <w:rFonts w:ascii="Times New Roman" w:cstheme="minorBidi"/>
          <w:sz w:val="28"/>
          <w:lang w:val="uk-UA"/>
        </w:rPr>
        <w:t>значення</w:t>
      </w:r>
      <w:r>
        <w:rPr>
          <w:rFonts w:ascii="Times New Roman" w:cstheme="minorBidi"/>
          <w:sz w:val="28"/>
          <w:lang w:val="uk-UA"/>
        </w:rPr>
        <w:t xml:space="preserve"> </w:t>
      </w:r>
      <w:r>
        <w:rPr>
          <w:rFonts w:ascii="Times New Roman" w:cstheme="minorBidi"/>
          <w:sz w:val="28"/>
          <w:lang w:val="uk-UA"/>
        </w:rPr>
        <w:t>результату</w:t>
      </w:r>
      <w:r>
        <w:rPr>
          <w:rFonts w:ascii="Times New Roman" w:cstheme="minorBidi"/>
          <w:sz w:val="28"/>
          <w:lang w:val="uk-UA"/>
        </w:rPr>
        <w:t xml:space="preserve"> </w:t>
      </w:r>
      <w:r>
        <w:rPr>
          <w:rFonts w:ascii="Times New Roman" w:cstheme="minorBidi"/>
          <w:sz w:val="28"/>
          <w:lang w:val="uk-UA"/>
        </w:rPr>
        <w:t>виразу</w:t>
      </w:r>
      <w:r>
        <w:rPr>
          <w:rFonts w:ascii="Times New Roman" w:cstheme="minorBidi"/>
          <w:sz w:val="28"/>
          <w:lang w:val="uk-UA"/>
        </w:rPr>
        <w:t xml:space="preserve">: </w:t>
      </w:r>
      <w:r>
        <w:rPr>
          <w:rFonts w:ascii="Times New Roman" w:cstheme="minorBidi"/>
          <w:sz w:val="28"/>
          <w:lang w:val="uk-UA"/>
        </w:rPr>
        <w:t>ненульове</w:t>
      </w:r>
      <w:r>
        <w:rPr>
          <w:rFonts w:ascii="Times New Roman" w:cstheme="minorBidi"/>
          <w:sz w:val="28"/>
          <w:lang w:val="uk-UA"/>
        </w:rPr>
        <w:t xml:space="preserve"> </w:t>
      </w:r>
      <w:r>
        <w:rPr>
          <w:rFonts w:ascii="Times New Roman" w:cstheme="minorBidi"/>
          <w:sz w:val="28"/>
          <w:lang w:val="uk-UA"/>
        </w:rPr>
        <w:t>значення</w:t>
      </w:r>
      <w:r>
        <w:rPr>
          <w:rFonts w:ascii="Times New Roman" w:cstheme="minorBidi"/>
          <w:sz w:val="28"/>
          <w:lang w:val="uk-UA"/>
        </w:rPr>
        <w:t xml:space="preserve">, </w:t>
      </w:r>
      <w:r>
        <w:rPr>
          <w:rFonts w:ascii="Times New Roman" w:cstheme="minorBidi"/>
          <w:sz w:val="28"/>
          <w:lang w:val="uk-UA"/>
        </w:rPr>
        <w:t>якщо</w:t>
      </w:r>
      <w:r>
        <w:rPr>
          <w:rFonts w:ascii="Times New Roman" w:cstheme="minorBidi"/>
          <w:sz w:val="28"/>
          <w:lang w:val="uk-UA"/>
        </w:rPr>
        <w:t xml:space="preserve"> </w:t>
      </w:r>
      <w:r>
        <w:rPr>
          <w:rFonts w:ascii="Times New Roman" w:cstheme="minorBidi"/>
          <w:sz w:val="28"/>
          <w:lang w:val="uk-UA"/>
        </w:rPr>
        <w:t>істина</w:t>
      </w:r>
      <w:r>
        <w:rPr>
          <w:rFonts w:ascii="Times New Roman" w:cstheme="minorBidi"/>
          <w:sz w:val="28"/>
          <w:lang w:val="uk-UA"/>
        </w:rPr>
        <w:t xml:space="preserve">, </w:t>
      </w:r>
      <w:r>
        <w:rPr>
          <w:rFonts w:ascii="Times New Roman" w:cstheme="minorBidi"/>
          <w:sz w:val="28"/>
          <w:lang w:val="uk-UA"/>
        </w:rPr>
        <w:t>і</w:t>
      </w:r>
      <w:r>
        <w:rPr>
          <w:rFonts w:ascii="Times New Roman" w:cstheme="minorBidi"/>
          <w:sz w:val="28"/>
          <w:lang w:val="uk-UA"/>
        </w:rPr>
        <w:t xml:space="preserve"> </w:t>
      </w:r>
      <w:r>
        <w:rPr>
          <w:rFonts w:ascii="Times New Roman" w:cstheme="minorBidi"/>
          <w:sz w:val="28"/>
          <w:lang w:val="uk-UA"/>
        </w:rPr>
        <w:t>в</w:t>
      </w:r>
      <w:r>
        <w:rPr>
          <w:rFonts w:ascii="Times New Roman" w:cstheme="minorBidi"/>
          <w:sz w:val="28"/>
          <w:lang w:val="uk-UA"/>
        </w:rPr>
        <w:t xml:space="preserve"> </w:t>
      </w:r>
      <w:r>
        <w:rPr>
          <w:rFonts w:ascii="Times New Roman" w:cstheme="minorBidi"/>
          <w:sz w:val="28"/>
          <w:lang w:val="uk-UA"/>
        </w:rPr>
        <w:t>протилежному</w:t>
      </w:r>
      <w:r>
        <w:rPr>
          <w:rFonts w:ascii="Times New Roman" w:cstheme="minorBidi"/>
          <w:sz w:val="28"/>
          <w:lang w:val="uk-UA"/>
        </w:rPr>
        <w:t xml:space="preserve"> </w:t>
      </w:r>
      <w:r>
        <w:rPr>
          <w:rFonts w:ascii="Times New Roman" w:cstheme="minorBidi"/>
          <w:sz w:val="28"/>
          <w:lang w:val="uk-UA"/>
        </w:rPr>
        <w:t>випадку</w:t>
      </w:r>
      <w:r>
        <w:rPr>
          <w:rFonts w:ascii="Times New Roman" w:cstheme="minorBidi"/>
          <w:sz w:val="28"/>
          <w:lang w:val="uk-UA"/>
        </w:rPr>
        <w:t xml:space="preserve"> - </w:t>
      </w:r>
      <w:r>
        <w:rPr>
          <w:rFonts w:ascii="Times New Roman" w:cstheme="minorBidi"/>
          <w:sz w:val="28"/>
          <w:lang w:val="uk-UA"/>
        </w:rPr>
        <w:t>нуль</w:t>
      </w:r>
      <w:r>
        <w:rPr>
          <w:rFonts w:ascii="Times New Roman" w:cstheme="minorBidi"/>
          <w:sz w:val="28"/>
          <w:lang w:val="uk-UA"/>
        </w:rPr>
        <w:t xml:space="preserve">. </w:t>
      </w:r>
      <w:r>
        <w:rPr>
          <w:rFonts w:ascii="Times New Roman" w:cstheme="minorBidi"/>
          <w:sz w:val="28"/>
          <w:lang w:val="uk-UA"/>
        </w:rPr>
        <w:t>Умовний</w:t>
      </w:r>
      <w:r>
        <w:rPr>
          <w:rFonts w:ascii="Times New Roman" w:cstheme="minorBidi"/>
          <w:sz w:val="28"/>
          <w:lang w:val="uk-UA"/>
        </w:rPr>
        <w:t xml:space="preserve"> </w:t>
      </w:r>
      <w:r>
        <w:rPr>
          <w:rFonts w:ascii="Times New Roman" w:cstheme="minorBidi"/>
          <w:sz w:val="28"/>
          <w:lang w:val="uk-UA"/>
        </w:rPr>
        <w:t>оператор</w:t>
      </w:r>
      <w:r>
        <w:rPr>
          <w:rFonts w:ascii="Times New Roman" w:cstheme="minorBidi"/>
          <w:sz w:val="28"/>
          <w:lang w:val="uk-UA"/>
        </w:rPr>
        <w:t xml:space="preserve"> </w:t>
      </w:r>
      <w:proofErr w:type="spellStart"/>
      <w:r>
        <w:rPr>
          <w:rFonts w:ascii="Times New Roman" w:cstheme="minorBidi"/>
          <w:color w:val="0070C0"/>
          <w:sz w:val="28"/>
          <w:lang w:val="uk-UA"/>
        </w:rPr>
        <w:t>if</w:t>
      </w:r>
      <w:proofErr w:type="spellEnd"/>
      <w:r>
        <w:rPr>
          <w:rFonts w:ascii="Times New Roman" w:cstheme="minorBidi"/>
          <w:sz w:val="28"/>
          <w:lang w:val="uk-UA"/>
        </w:rPr>
        <w:t>(!</w:t>
      </w:r>
      <w:proofErr w:type="spellStart"/>
      <w:r>
        <w:rPr>
          <w:rFonts w:ascii="Times New Roman" w:cstheme="minorBidi"/>
          <w:sz w:val="28"/>
          <w:lang w:val="uk-UA"/>
        </w:rPr>
        <w:t>ok</w:t>
      </w:r>
      <w:proofErr w:type="spellEnd"/>
      <w:r>
        <w:rPr>
          <w:rFonts w:ascii="Times New Roman" w:cstheme="minorBidi"/>
          <w:sz w:val="28"/>
          <w:lang w:val="uk-UA"/>
        </w:rPr>
        <w:t xml:space="preserve">) </w:t>
      </w:r>
      <w:r>
        <w:rPr>
          <w:rFonts w:ascii="Times New Roman" w:cstheme="minorBidi"/>
          <w:sz w:val="28"/>
          <w:lang w:val="uk-UA"/>
        </w:rPr>
        <w:t>перевіряє</w:t>
      </w:r>
      <w:r>
        <w:rPr>
          <w:rFonts w:ascii="Times New Roman" w:cstheme="minorBidi"/>
          <w:sz w:val="28"/>
          <w:lang w:val="uk-UA"/>
        </w:rPr>
        <w:t xml:space="preserve">, </w:t>
      </w:r>
      <w:r>
        <w:rPr>
          <w:rFonts w:ascii="Times New Roman" w:cstheme="minorBidi"/>
          <w:sz w:val="28"/>
          <w:lang w:val="uk-UA"/>
        </w:rPr>
        <w:t>якщо</w:t>
      </w:r>
      <w:r>
        <w:rPr>
          <w:rFonts w:ascii="Times New Roman" w:cstheme="minorBidi"/>
          <w:sz w:val="28"/>
          <w:lang w:val="uk-UA"/>
        </w:rPr>
        <w:t xml:space="preserve"> </w:t>
      </w:r>
      <w:proofErr w:type="spellStart"/>
      <w:r>
        <w:rPr>
          <w:rFonts w:ascii="Times New Roman" w:cstheme="minorBidi"/>
          <w:sz w:val="28"/>
          <w:lang w:val="uk-UA"/>
        </w:rPr>
        <w:t>ok</w:t>
      </w:r>
      <w:proofErr w:type="spellEnd"/>
      <w:r>
        <w:rPr>
          <w:rFonts w:ascii="Times New Roman" w:cstheme="minorBidi"/>
          <w:sz w:val="28"/>
          <w:lang w:val="uk-UA"/>
        </w:rPr>
        <w:t xml:space="preserve"> </w:t>
      </w:r>
      <w:r>
        <w:rPr>
          <w:rFonts w:ascii="Times New Roman" w:cstheme="minorBidi"/>
          <w:sz w:val="28"/>
          <w:lang w:val="uk-UA"/>
        </w:rPr>
        <w:t>дорівнюватиме</w:t>
      </w:r>
      <w:r>
        <w:rPr>
          <w:rFonts w:ascii="Times New Roman" w:cstheme="minorBidi"/>
          <w:sz w:val="28"/>
          <w:lang w:val="uk-UA"/>
        </w:rPr>
        <w:t xml:space="preserve"> </w:t>
      </w:r>
      <w:r>
        <w:rPr>
          <w:rFonts w:ascii="Times New Roman" w:cstheme="minorBidi"/>
          <w:sz w:val="28"/>
          <w:lang w:val="uk-UA"/>
        </w:rPr>
        <w:t>нулю</w:t>
      </w:r>
      <w:r>
        <w:rPr>
          <w:rFonts w:ascii="Times New Roman" w:cstheme="minorBidi"/>
          <w:sz w:val="28"/>
          <w:lang w:val="uk-UA"/>
        </w:rPr>
        <w:t xml:space="preserve">, </w:t>
      </w:r>
      <w:r>
        <w:rPr>
          <w:rFonts w:ascii="Times New Roman" w:cstheme="minorBidi"/>
          <w:sz w:val="28"/>
          <w:lang w:val="uk-UA"/>
        </w:rPr>
        <w:t>то</w:t>
      </w:r>
      <w:r>
        <w:rPr>
          <w:rFonts w:ascii="Times New Roman" w:cstheme="minorBidi"/>
          <w:sz w:val="28"/>
          <w:lang w:val="uk-UA"/>
        </w:rPr>
        <w:t xml:space="preserve"> !</w:t>
      </w:r>
      <w:proofErr w:type="spellStart"/>
      <w:r>
        <w:rPr>
          <w:rFonts w:ascii="Times New Roman" w:cstheme="minorBidi"/>
          <w:sz w:val="28"/>
          <w:lang w:val="uk-UA"/>
        </w:rPr>
        <w:t>ok</w:t>
      </w:r>
      <w:proofErr w:type="spellEnd"/>
      <w:r>
        <w:rPr>
          <w:rFonts w:ascii="Times New Roman" w:cstheme="minorBidi"/>
          <w:sz w:val="28"/>
          <w:lang w:val="uk-UA"/>
        </w:rPr>
        <w:t xml:space="preserve"> </w:t>
      </w:r>
      <w:r>
        <w:rPr>
          <w:rFonts w:ascii="Times New Roman" w:cstheme="minorBidi"/>
          <w:sz w:val="28"/>
          <w:lang w:val="uk-UA"/>
        </w:rPr>
        <w:t>дасть</w:t>
      </w:r>
      <w:r>
        <w:rPr>
          <w:rFonts w:ascii="Times New Roman" w:cstheme="minorBidi"/>
          <w:sz w:val="28"/>
          <w:lang w:val="uk-UA"/>
        </w:rPr>
        <w:t xml:space="preserve"> </w:t>
      </w:r>
      <w:r>
        <w:rPr>
          <w:rFonts w:ascii="Times New Roman" w:cstheme="minorBidi"/>
          <w:sz w:val="28"/>
          <w:lang w:val="uk-UA"/>
        </w:rPr>
        <w:t>позитивний</w:t>
      </w:r>
      <w:r>
        <w:rPr>
          <w:rFonts w:ascii="Times New Roman" w:cstheme="minorBidi"/>
          <w:sz w:val="28"/>
          <w:lang w:val="uk-UA"/>
        </w:rPr>
        <w:t xml:space="preserve"> </w:t>
      </w:r>
      <w:r>
        <w:rPr>
          <w:rFonts w:ascii="Times New Roman" w:cstheme="minorBidi"/>
          <w:sz w:val="28"/>
          <w:lang w:val="uk-UA"/>
        </w:rPr>
        <w:t>результат</w:t>
      </w:r>
      <w:r>
        <w:rPr>
          <w:rFonts w:ascii="Times New Roman" w:cstheme="minorBidi"/>
          <w:sz w:val="28"/>
          <w:lang w:val="uk-UA"/>
        </w:rPr>
        <w:t xml:space="preserve"> </w:t>
      </w:r>
      <w:r>
        <w:rPr>
          <w:rFonts w:ascii="Times New Roman" w:cstheme="minorBidi"/>
          <w:sz w:val="28"/>
          <w:lang w:val="uk-UA"/>
        </w:rPr>
        <w:t>й</w:t>
      </w:r>
      <w:r>
        <w:rPr>
          <w:rFonts w:ascii="Times New Roman" w:cstheme="minorBidi"/>
          <w:sz w:val="28"/>
          <w:lang w:val="uk-UA"/>
        </w:rPr>
        <w:t xml:space="preserve"> </w:t>
      </w:r>
      <w:r>
        <w:rPr>
          <w:rFonts w:ascii="Times New Roman" w:cstheme="minorBidi"/>
          <w:sz w:val="28"/>
          <w:lang w:val="uk-UA"/>
        </w:rPr>
        <w:t>відтоді</w:t>
      </w:r>
      <w:r>
        <w:rPr>
          <w:rFonts w:ascii="Times New Roman" w:cstheme="minorBidi"/>
          <w:sz w:val="28"/>
          <w:lang w:val="uk-UA"/>
        </w:rPr>
        <w:t xml:space="preserve"> </w:t>
      </w:r>
      <w:r>
        <w:rPr>
          <w:rFonts w:ascii="Times New Roman" w:cstheme="minorBidi"/>
          <w:sz w:val="28"/>
          <w:lang w:val="uk-UA"/>
        </w:rPr>
        <w:t>буде</w:t>
      </w:r>
      <w:r>
        <w:rPr>
          <w:rFonts w:ascii="Times New Roman" w:cstheme="minorBidi"/>
          <w:sz w:val="28"/>
          <w:lang w:val="uk-UA"/>
        </w:rPr>
        <w:t xml:space="preserve"> </w:t>
      </w:r>
      <w:r>
        <w:rPr>
          <w:rFonts w:ascii="Times New Roman" w:cstheme="minorBidi"/>
          <w:sz w:val="28"/>
          <w:lang w:val="uk-UA"/>
        </w:rPr>
        <w:t>отримано</w:t>
      </w:r>
      <w:r>
        <w:rPr>
          <w:rFonts w:ascii="Times New Roman" w:cstheme="minorBidi"/>
          <w:sz w:val="28"/>
          <w:lang w:val="uk-UA"/>
        </w:rPr>
        <w:t xml:space="preserve"> </w:t>
      </w:r>
      <w:r>
        <w:rPr>
          <w:rFonts w:ascii="Times New Roman" w:cstheme="minorBidi"/>
          <w:sz w:val="28"/>
          <w:lang w:val="uk-UA"/>
        </w:rPr>
        <w:t>повідомлення</w:t>
      </w:r>
      <w:r>
        <w:rPr>
          <w:rFonts w:ascii="Times New Roman" w:cstheme="minorBidi"/>
          <w:sz w:val="28"/>
          <w:lang w:val="uk-UA"/>
        </w:rPr>
        <w:t xml:space="preserve"> </w:t>
      </w:r>
      <w:r>
        <w:rPr>
          <w:rFonts w:ascii="Times New Roman" w:cstheme="minorBidi"/>
          <w:sz w:val="28"/>
          <w:lang w:val="uk-UA"/>
        </w:rPr>
        <w:t>про</w:t>
      </w:r>
      <w:r>
        <w:rPr>
          <w:rFonts w:ascii="Times New Roman" w:cstheme="minorBidi"/>
          <w:sz w:val="28"/>
          <w:lang w:val="uk-UA"/>
        </w:rPr>
        <w:t xml:space="preserve"> </w:t>
      </w:r>
      <w:r>
        <w:rPr>
          <w:rFonts w:ascii="Times New Roman" w:cstheme="minorBidi"/>
          <w:sz w:val="28"/>
          <w:lang w:val="uk-UA"/>
        </w:rPr>
        <w:t>некоректність</w:t>
      </w:r>
      <w:r>
        <w:rPr>
          <w:rFonts w:ascii="Times New Roman" w:cstheme="minorBidi"/>
          <w:sz w:val="28"/>
          <w:lang w:val="uk-UA"/>
        </w:rPr>
        <w:t xml:space="preserve">, </w:t>
      </w:r>
      <w:r>
        <w:rPr>
          <w:rFonts w:ascii="Times New Roman" w:cstheme="minorBidi"/>
          <w:sz w:val="28"/>
          <w:lang w:val="uk-UA"/>
        </w:rPr>
        <w:t>виходячи</w:t>
      </w:r>
      <w:r>
        <w:rPr>
          <w:rFonts w:ascii="Times New Roman" w:cstheme="minorBidi"/>
          <w:sz w:val="28"/>
          <w:lang w:val="uk-UA"/>
        </w:rPr>
        <w:t xml:space="preserve"> </w:t>
      </w:r>
      <w:r>
        <w:rPr>
          <w:rFonts w:ascii="Times New Roman" w:cstheme="minorBidi"/>
          <w:sz w:val="28"/>
          <w:lang w:val="uk-UA"/>
        </w:rPr>
        <w:t>з</w:t>
      </w:r>
      <w:r>
        <w:rPr>
          <w:rFonts w:ascii="Times New Roman" w:cstheme="minorBidi"/>
          <w:sz w:val="28"/>
          <w:lang w:val="uk-UA"/>
        </w:rPr>
        <w:t xml:space="preserve"> </w:t>
      </w:r>
      <w:r>
        <w:rPr>
          <w:rFonts w:ascii="Times New Roman" w:cstheme="minorBidi"/>
          <w:sz w:val="28"/>
          <w:lang w:val="uk-UA"/>
        </w:rPr>
        <w:t>контексту</w:t>
      </w:r>
      <w:r>
        <w:rPr>
          <w:rFonts w:ascii="Times New Roman" w:cstheme="minorBidi"/>
          <w:sz w:val="28"/>
          <w:lang w:val="uk-UA"/>
        </w:rPr>
        <w:t xml:space="preserve"> </w:t>
      </w:r>
      <w:r>
        <w:rPr>
          <w:rFonts w:ascii="Times New Roman" w:cstheme="minorBidi"/>
          <w:sz w:val="28"/>
          <w:lang w:val="uk-UA"/>
        </w:rPr>
        <w:t>наведеного</w:t>
      </w:r>
      <w:r>
        <w:rPr>
          <w:rFonts w:ascii="Times New Roman" w:cstheme="minorBidi"/>
          <w:sz w:val="28"/>
          <w:lang w:val="uk-UA"/>
        </w:rPr>
        <w:t xml:space="preserve"> </w:t>
      </w:r>
      <w:r>
        <w:rPr>
          <w:rFonts w:ascii="Times New Roman" w:cstheme="minorBidi"/>
          <w:sz w:val="28"/>
          <w:lang w:val="uk-UA"/>
        </w:rPr>
        <w:t>прикладу</w:t>
      </w:r>
      <w:r>
        <w:rPr>
          <w:rFonts w:ascii="Times New Roman" w:cstheme="minorBidi"/>
          <w:sz w:val="28"/>
          <w:lang w:val="uk-UA"/>
        </w:rPr>
        <w:t>.</w:t>
      </w:r>
    </w:p>
    <w:p w14:paraId="1438C766" w14:textId="77777777" w:rsidR="008D1CA6" w:rsidRPr="00CC58E1" w:rsidRDefault="008D1CA6" w:rsidP="00BA261B">
      <w:pPr>
        <w:rPr>
          <w:rFonts w:cstheme="minorBidi"/>
          <w:lang w:val="ru-RU"/>
        </w:rPr>
      </w:pPr>
      <w:r>
        <w:rPr>
          <w:rFonts w:ascii="Courier New" w:cstheme="minorBidi"/>
          <w:lang w:val="uk-UA"/>
        </w:rPr>
        <w:t>Приклад</w:t>
      </w:r>
      <w:r>
        <w:rPr>
          <w:rFonts w:ascii="Courier New" w:cstheme="minorBidi"/>
          <w:lang w:val="uk-UA"/>
        </w:rPr>
        <w:t xml:space="preserve"> 3.</w:t>
      </w:r>
      <w:r>
        <w:rPr>
          <w:rFonts w:ascii="Courier New" w:cstheme="minorBidi"/>
          <w:lang w:val="uk-UA"/>
        </w:rPr>
        <w:t>Нехай</w:t>
      </w:r>
      <w:r>
        <w:rPr>
          <w:rFonts w:ascii="Courier New" w:cstheme="minorBidi"/>
          <w:lang w:val="uk-UA"/>
        </w:rPr>
        <w:t xml:space="preserve"> x= 9. </w:t>
      </w:r>
      <w:r>
        <w:rPr>
          <w:rFonts w:ascii="Courier New" w:cstheme="minorBidi"/>
          <w:lang w:val="uk-UA"/>
        </w:rPr>
        <w:t>Унаслідок</w:t>
      </w:r>
      <w:r>
        <w:rPr>
          <w:rFonts w:ascii="Courier New" w:cstheme="minorBidi"/>
          <w:lang w:val="uk-UA"/>
        </w:rPr>
        <w:t xml:space="preserve"> </w:t>
      </w:r>
      <w:r>
        <w:rPr>
          <w:rFonts w:ascii="Courier New" w:cstheme="minorBidi"/>
          <w:lang w:val="uk-UA"/>
        </w:rPr>
        <w:t>виконання</w:t>
      </w:r>
      <w:r>
        <w:rPr>
          <w:rFonts w:ascii="Courier New" w:cstheme="minorBidi"/>
          <w:lang w:val="uk-UA"/>
        </w:rPr>
        <w:t xml:space="preserve"> </w:t>
      </w:r>
      <w:r>
        <w:rPr>
          <w:rFonts w:ascii="Courier New" w:cstheme="minorBidi"/>
          <w:lang w:val="uk-UA"/>
        </w:rPr>
        <w:t>команд</w:t>
      </w:r>
    </w:p>
    <w:p w14:paraId="6146437C" w14:textId="77777777" w:rsidR="008D1CA6" w:rsidRPr="00CC58E1" w:rsidRDefault="008D1CA6" w:rsidP="00BA261B">
      <w:pPr>
        <w:rPr>
          <w:rFonts w:cstheme="minorBidi"/>
          <w:lang w:val="ru-RU"/>
        </w:rPr>
      </w:pPr>
      <w:proofErr w:type="spellStart"/>
      <w:r w:rsidRPr="00F41A7C">
        <w:rPr>
          <w:rFonts w:ascii="Courier New" w:cstheme="minorBidi"/>
          <w:color w:val="4F81BD" w:themeColor="accent1"/>
          <w:lang w:val="uk-UA"/>
        </w:rPr>
        <w:t>if</w:t>
      </w:r>
      <w:proofErr w:type="spellEnd"/>
      <w:r>
        <w:rPr>
          <w:rFonts w:ascii="Courier New" w:cstheme="minorBidi"/>
          <w:lang w:val="uk-UA"/>
        </w:rPr>
        <w:t>(</w:t>
      </w:r>
      <w:r>
        <w:rPr>
          <w:rFonts w:ascii="Courier New" w:cstheme="minorBidi"/>
          <w:lang w:val="uk-UA"/>
        </w:rPr>
        <w:t>х</w:t>
      </w:r>
      <w:r>
        <w:rPr>
          <w:rFonts w:ascii="Courier New" w:cstheme="minorBidi"/>
          <w:lang w:val="uk-UA"/>
        </w:rPr>
        <w:t xml:space="preserve"> &gt; 7)</w:t>
      </w:r>
      <w:r w:rsidRPr="00DF2DFD">
        <w:rPr>
          <w:rFonts w:ascii="Courier New" w:cstheme="minorBidi"/>
          <w:lang w:val="ru-RU"/>
        </w:rPr>
        <w:t xml:space="preserve"> </w:t>
      </w:r>
      <w:r w:rsidRPr="00CC58E1">
        <w:rPr>
          <w:rFonts w:ascii="Courier New" w:cstheme="minorBidi"/>
          <w:lang w:val="ru-RU" w:eastAsia="uk-UA"/>
        </w:rPr>
        <w:t xml:space="preserve"> </w:t>
      </w:r>
      <w:r>
        <w:rPr>
          <w:rFonts w:ascii="Courier New" w:cstheme="minorBidi"/>
          <w:lang w:val="uk-UA"/>
        </w:rPr>
        <w:t>у</w:t>
      </w:r>
      <w:r>
        <w:rPr>
          <w:rFonts w:ascii="Courier New" w:cstheme="minorBidi"/>
          <w:lang w:val="uk-UA"/>
        </w:rPr>
        <w:t xml:space="preserve"> = </w:t>
      </w:r>
      <w:proofErr w:type="spellStart"/>
      <w:r>
        <w:rPr>
          <w:rFonts w:ascii="Courier New" w:cstheme="minorBidi"/>
          <w:lang w:val="uk-UA"/>
        </w:rPr>
        <w:t>pow</w:t>
      </w:r>
      <w:proofErr w:type="spellEnd"/>
      <w:r>
        <w:rPr>
          <w:rFonts w:ascii="Courier New" w:cstheme="minorBidi"/>
          <w:lang w:val="uk-UA"/>
        </w:rPr>
        <w:t>(x, 2);</w:t>
      </w:r>
    </w:p>
    <w:p w14:paraId="5F97C50F" w14:textId="77777777" w:rsidR="008D1CA6" w:rsidRPr="00CC58E1" w:rsidRDefault="008D1CA6" w:rsidP="00BA261B">
      <w:pPr>
        <w:rPr>
          <w:rFonts w:cstheme="minorBidi"/>
          <w:lang w:val="ru-RU"/>
        </w:rPr>
      </w:pPr>
      <w:proofErr w:type="spellStart"/>
      <w:r w:rsidRPr="00F41A7C">
        <w:rPr>
          <w:rFonts w:ascii="Courier New" w:cstheme="minorBidi"/>
          <w:color w:val="4F81BD" w:themeColor="accent1"/>
          <w:lang w:val="uk-UA"/>
        </w:rPr>
        <w:t>else</w:t>
      </w:r>
      <w:proofErr w:type="spellEnd"/>
      <w:r w:rsidRPr="00F41A7C">
        <w:rPr>
          <w:rFonts w:ascii="Courier New" w:cstheme="minorBidi"/>
          <w:color w:val="4F81BD" w:themeColor="accent1"/>
          <w:lang w:val="uk-UA"/>
        </w:rPr>
        <w:t xml:space="preserve"> </w:t>
      </w:r>
      <w:r>
        <w:rPr>
          <w:rFonts w:ascii="Courier New" w:cstheme="minorBidi"/>
          <w:lang w:val="uk-UA"/>
        </w:rPr>
        <w:t>у</w:t>
      </w:r>
      <w:r>
        <w:rPr>
          <w:rFonts w:ascii="Courier New" w:cstheme="minorBidi"/>
          <w:lang w:val="uk-UA"/>
        </w:rPr>
        <w:t xml:space="preserve"> = </w:t>
      </w:r>
      <w:proofErr w:type="spellStart"/>
      <w:r>
        <w:rPr>
          <w:rFonts w:ascii="Courier New" w:cstheme="minorBidi"/>
          <w:lang w:val="uk-UA"/>
        </w:rPr>
        <w:t>sqrt</w:t>
      </w:r>
      <w:proofErr w:type="spellEnd"/>
      <w:r>
        <w:rPr>
          <w:rFonts w:ascii="Courier New" w:cstheme="minorBidi"/>
          <w:lang w:val="uk-UA"/>
        </w:rPr>
        <w:t>(x);</w:t>
      </w:r>
    </w:p>
    <w:p w14:paraId="5C6FC88F" w14:textId="77777777" w:rsidR="008D1CA6" w:rsidRPr="00CC58E1" w:rsidRDefault="008D1CA6" w:rsidP="00BA261B">
      <w:pPr>
        <w:rPr>
          <w:rFonts w:cstheme="minorBidi"/>
          <w:lang w:val="ru-RU"/>
        </w:rPr>
      </w:pPr>
      <w:proofErr w:type="spellStart"/>
      <w:r w:rsidRPr="00F41A7C">
        <w:rPr>
          <w:rFonts w:ascii="Courier New" w:cstheme="minorBidi"/>
          <w:color w:val="4F81BD" w:themeColor="accent1"/>
          <w:lang w:val="uk-UA"/>
        </w:rPr>
        <w:t>if</w:t>
      </w:r>
      <w:proofErr w:type="spellEnd"/>
      <w:r>
        <w:rPr>
          <w:rFonts w:ascii="Courier New" w:cstheme="minorBidi"/>
          <w:lang w:val="uk-UA"/>
        </w:rPr>
        <w:t>(</w:t>
      </w:r>
      <w:r>
        <w:rPr>
          <w:rFonts w:ascii="Courier New" w:cstheme="minorBidi"/>
          <w:lang w:val="uk-UA"/>
        </w:rPr>
        <w:t>х</w:t>
      </w:r>
      <w:r>
        <w:rPr>
          <w:rFonts w:ascii="Courier New" w:cstheme="minorBidi"/>
          <w:lang w:val="uk-UA"/>
        </w:rPr>
        <w:t xml:space="preserve"> &lt;= 5)</w:t>
      </w:r>
    </w:p>
    <w:p w14:paraId="476DF64F" w14:textId="77777777" w:rsidR="008D1CA6" w:rsidRPr="00CC58E1" w:rsidRDefault="008D1CA6" w:rsidP="00BA261B">
      <w:pPr>
        <w:rPr>
          <w:rFonts w:cstheme="minorBidi"/>
          <w:lang w:val="ru-RU"/>
        </w:rPr>
      </w:pPr>
      <w:r w:rsidRPr="00CC58E1">
        <w:rPr>
          <w:rFonts w:ascii="Courier New" w:cstheme="minorBidi"/>
          <w:lang w:val="ru-RU" w:eastAsia="uk-UA"/>
        </w:rPr>
        <w:t xml:space="preserve">          </w:t>
      </w:r>
      <w:r>
        <w:rPr>
          <w:rFonts w:ascii="Courier New" w:cstheme="minorBidi"/>
          <w:lang w:val="uk-UA"/>
        </w:rPr>
        <w:t xml:space="preserve">z= </w:t>
      </w:r>
      <w:proofErr w:type="spellStart"/>
      <w:r>
        <w:rPr>
          <w:rFonts w:ascii="Courier New" w:cstheme="minorBidi"/>
          <w:lang w:val="uk-UA"/>
        </w:rPr>
        <w:t>ехр</w:t>
      </w:r>
      <w:proofErr w:type="spellEnd"/>
      <w:r>
        <w:rPr>
          <w:rFonts w:ascii="Courier New" w:cstheme="minorBidi"/>
          <w:lang w:val="uk-UA"/>
        </w:rPr>
        <w:t>(</w:t>
      </w:r>
      <w:r>
        <w:rPr>
          <w:rFonts w:ascii="Courier New" w:cstheme="minorBidi"/>
          <w:lang w:val="uk-UA"/>
        </w:rPr>
        <w:t>х</w:t>
      </w:r>
      <w:r>
        <w:rPr>
          <w:rFonts w:ascii="Courier New" w:cstheme="minorBidi"/>
          <w:lang w:val="uk-UA"/>
        </w:rPr>
        <w:t>);</w:t>
      </w:r>
    </w:p>
    <w:p w14:paraId="608EFECD" w14:textId="77777777" w:rsidR="008D1CA6" w:rsidRPr="00CC58E1" w:rsidRDefault="008D1CA6" w:rsidP="00BA261B">
      <w:pPr>
        <w:rPr>
          <w:rFonts w:cstheme="minorBidi"/>
          <w:lang w:val="ru-RU"/>
        </w:rPr>
      </w:pPr>
      <w:proofErr w:type="spellStart"/>
      <w:r w:rsidRPr="00F41A7C">
        <w:rPr>
          <w:rFonts w:ascii="Courier New" w:cstheme="minorBidi"/>
          <w:color w:val="4F81BD" w:themeColor="accent1"/>
          <w:lang w:val="uk-UA"/>
        </w:rPr>
        <w:t>else</w:t>
      </w:r>
      <w:proofErr w:type="spellEnd"/>
      <w:r w:rsidRPr="00F41A7C">
        <w:rPr>
          <w:rFonts w:ascii="Courier New" w:cstheme="minorBidi"/>
          <w:color w:val="4F81BD" w:themeColor="accent1"/>
          <w:lang w:val="uk-UA"/>
        </w:rPr>
        <w:t xml:space="preserve"> </w:t>
      </w:r>
      <w:r>
        <w:rPr>
          <w:rFonts w:ascii="Courier New" w:cstheme="minorBidi"/>
          <w:lang w:val="uk-UA"/>
        </w:rPr>
        <w:t>z= ++x;</w:t>
      </w:r>
    </w:p>
    <w:p w14:paraId="68D1F0F6" w14:textId="77777777" w:rsidR="008D1CA6" w:rsidRPr="00CC58E1" w:rsidRDefault="008D1CA6" w:rsidP="00BA261B">
      <w:pPr>
        <w:rPr>
          <w:rFonts w:cstheme="minorBidi"/>
          <w:lang w:val="ru-RU"/>
        </w:rPr>
      </w:pPr>
      <w:r>
        <w:rPr>
          <w:rFonts w:ascii="Times New Roman" w:cstheme="minorBidi"/>
          <w:sz w:val="28"/>
          <w:lang w:val="uk-UA"/>
        </w:rPr>
        <w:t>Отримаємо</w:t>
      </w:r>
      <w:r>
        <w:rPr>
          <w:rFonts w:ascii="Times New Roman" w:cstheme="minorBidi"/>
          <w:sz w:val="28"/>
          <w:lang w:val="uk-UA"/>
        </w:rPr>
        <w:t xml:space="preserve"> </w:t>
      </w:r>
      <w:r>
        <w:rPr>
          <w:rFonts w:ascii="Times New Roman" w:cstheme="minorBidi"/>
          <w:i/>
          <w:sz w:val="28"/>
          <w:lang w:val="uk-UA"/>
        </w:rPr>
        <w:t>у</w:t>
      </w:r>
      <w:r>
        <w:rPr>
          <w:rFonts w:ascii="Times New Roman" w:cstheme="minorBidi"/>
          <w:i/>
          <w:sz w:val="28"/>
          <w:lang w:val="uk-UA"/>
        </w:rPr>
        <w:t>=</w:t>
      </w:r>
      <w:r>
        <w:rPr>
          <w:rFonts w:ascii="Times New Roman" w:cstheme="minorBidi"/>
          <w:sz w:val="28"/>
          <w:lang w:val="uk-UA"/>
        </w:rPr>
        <w:t xml:space="preserve">81, </w:t>
      </w:r>
      <w:r>
        <w:rPr>
          <w:rFonts w:ascii="Times New Roman" w:cstheme="minorBidi"/>
          <w:i/>
          <w:sz w:val="28"/>
          <w:lang w:val="uk-UA"/>
        </w:rPr>
        <w:t>z</w:t>
      </w:r>
      <w:r>
        <w:rPr>
          <w:rFonts w:ascii="Times New Roman" w:cstheme="minorBidi"/>
          <w:sz w:val="28"/>
          <w:lang w:val="uk-UA"/>
        </w:rPr>
        <w:t xml:space="preserve">= 10, </w:t>
      </w:r>
      <w:r>
        <w:rPr>
          <w:rFonts w:ascii="Times New Roman" w:cstheme="minorBidi"/>
          <w:i/>
          <w:sz w:val="28"/>
          <w:lang w:val="uk-UA"/>
        </w:rPr>
        <w:t>x=</w:t>
      </w:r>
      <w:r>
        <w:rPr>
          <w:rFonts w:ascii="Times New Roman" w:cstheme="minorBidi"/>
          <w:sz w:val="28"/>
          <w:lang w:val="uk-UA"/>
        </w:rPr>
        <w:t>10.</w:t>
      </w:r>
    </w:p>
    <w:p w14:paraId="5915FC2F" w14:textId="77777777" w:rsidR="008D1CA6" w:rsidRDefault="008D1CA6" w:rsidP="00BA261B">
      <w:pPr>
        <w:rPr>
          <w:rFonts w:ascii="Times New Roman" w:cstheme="minorBidi"/>
          <w:lang w:val="uk-UA"/>
        </w:rPr>
      </w:pPr>
    </w:p>
    <w:p w14:paraId="3B7889B7" w14:textId="77777777" w:rsidR="008D1CA6" w:rsidRDefault="008D1CA6" w:rsidP="00BA261B">
      <w:pPr>
        <w:rPr>
          <w:rFonts w:cstheme="minorBidi"/>
        </w:rPr>
      </w:pPr>
      <w:r>
        <w:rPr>
          <w:rFonts w:ascii="Times New Roman" w:cstheme="minorBidi"/>
          <w:b/>
          <w:lang w:val="uk-UA"/>
        </w:rPr>
        <w:t>Приклад</w:t>
      </w:r>
      <w:r>
        <w:rPr>
          <w:rFonts w:ascii="Times New Roman" w:cstheme="minorBidi"/>
          <w:b/>
          <w:lang w:val="uk-UA"/>
        </w:rPr>
        <w:t>.</w:t>
      </w:r>
    </w:p>
    <w:p w14:paraId="1A4807E0" w14:textId="77777777" w:rsidR="008D1CA6" w:rsidRDefault="008D1CA6" w:rsidP="00BA261B">
      <w:pPr>
        <w:rPr>
          <w:rFonts w:cstheme="minorBidi"/>
        </w:rPr>
      </w:pPr>
      <w:r>
        <w:rPr>
          <w:rFonts w:ascii="Courier New" w:cstheme="minorBidi"/>
          <w:lang w:val="uk-UA"/>
        </w:rPr>
        <w:t>#</w:t>
      </w:r>
      <w:proofErr w:type="spellStart"/>
      <w:r>
        <w:rPr>
          <w:rFonts w:ascii="Courier New" w:cstheme="minorBidi"/>
          <w:lang w:val="uk-UA"/>
        </w:rPr>
        <w:t>include</w:t>
      </w:r>
      <w:proofErr w:type="spellEnd"/>
      <w:r>
        <w:rPr>
          <w:rFonts w:ascii="Courier New" w:cstheme="minorBidi"/>
          <w:lang w:val="uk-UA"/>
        </w:rPr>
        <w:t xml:space="preserve"> &lt;</w:t>
      </w:r>
      <w:proofErr w:type="spellStart"/>
      <w:r>
        <w:rPr>
          <w:rFonts w:ascii="Courier New" w:cstheme="minorBidi"/>
        </w:rPr>
        <w:t>stdio.h</w:t>
      </w:r>
      <w:proofErr w:type="spellEnd"/>
      <w:r>
        <w:rPr>
          <w:rFonts w:ascii="Courier New" w:cstheme="minorBidi"/>
          <w:lang w:val="uk-UA"/>
        </w:rPr>
        <w:t>&gt;</w:t>
      </w:r>
    </w:p>
    <w:p w14:paraId="5862E069" w14:textId="77777777" w:rsidR="008D1CA6" w:rsidRDefault="008D1CA6" w:rsidP="00BA261B">
      <w:pPr>
        <w:rPr>
          <w:rFonts w:cstheme="minorBidi"/>
        </w:rPr>
      </w:pPr>
      <w:r>
        <w:rPr>
          <w:rFonts w:ascii="Courier New" w:cstheme="minorBidi"/>
          <w:lang w:val="uk-UA"/>
        </w:rPr>
        <w:t>#</w:t>
      </w:r>
      <w:proofErr w:type="spellStart"/>
      <w:r>
        <w:rPr>
          <w:rFonts w:ascii="Courier New" w:cstheme="minorBidi"/>
          <w:lang w:val="uk-UA"/>
        </w:rPr>
        <w:t>include</w:t>
      </w:r>
      <w:proofErr w:type="spellEnd"/>
      <w:r>
        <w:rPr>
          <w:rFonts w:ascii="Courier New" w:cstheme="minorBidi"/>
          <w:lang w:val="uk-UA"/>
        </w:rPr>
        <w:t xml:space="preserve"> &lt;</w:t>
      </w:r>
      <w:proofErr w:type="spellStart"/>
      <w:r>
        <w:rPr>
          <w:rFonts w:ascii="Courier New" w:cstheme="minorBidi"/>
          <w:lang w:val="uk-UA"/>
        </w:rPr>
        <w:t>math.h</w:t>
      </w:r>
      <w:proofErr w:type="spellEnd"/>
      <w:r>
        <w:rPr>
          <w:rFonts w:ascii="Courier New" w:cstheme="minorBidi"/>
          <w:lang w:val="uk-UA"/>
        </w:rPr>
        <w:t>&gt;</w:t>
      </w:r>
    </w:p>
    <w:p w14:paraId="6447F349" w14:textId="77777777" w:rsidR="008D1CA6" w:rsidRDefault="008D1CA6" w:rsidP="00BA261B">
      <w:pPr>
        <w:rPr>
          <w:rFonts w:cstheme="minorBidi"/>
        </w:rPr>
      </w:pPr>
      <w:proofErr w:type="spellStart"/>
      <w:r w:rsidRPr="00637048">
        <w:rPr>
          <w:rFonts w:ascii="Courier New" w:cstheme="minorBidi"/>
          <w:color w:val="0070C0"/>
          <w:lang w:val="uk-UA"/>
        </w:rPr>
        <w:lastRenderedPageBreak/>
        <w:t>int</w:t>
      </w:r>
      <w:proofErr w:type="spellEnd"/>
      <w:r>
        <w:rPr>
          <w:rFonts w:ascii="Courier New" w:cstheme="minorBidi"/>
          <w:lang w:val="uk-UA"/>
        </w:rPr>
        <w:t xml:space="preserve"> </w:t>
      </w:r>
      <w:proofErr w:type="spellStart"/>
      <w:r>
        <w:rPr>
          <w:rFonts w:ascii="Courier New" w:cstheme="minorBidi"/>
          <w:lang w:val="uk-UA"/>
        </w:rPr>
        <w:t>main</w:t>
      </w:r>
      <w:proofErr w:type="spellEnd"/>
      <w:r>
        <w:rPr>
          <w:rFonts w:ascii="Courier New" w:cstheme="minorBidi"/>
          <w:lang w:val="uk-UA"/>
        </w:rPr>
        <w:t>(){</w:t>
      </w:r>
    </w:p>
    <w:p w14:paraId="374D1AE0" w14:textId="77777777" w:rsidR="008D1CA6" w:rsidRDefault="008D1CA6" w:rsidP="00BA261B">
      <w:pPr>
        <w:rPr>
          <w:rFonts w:cstheme="minorBidi"/>
        </w:rPr>
      </w:pPr>
      <w:r>
        <w:rPr>
          <w:rFonts w:ascii="Courier New" w:cstheme="minorBidi"/>
          <w:lang w:eastAsia="uk-UA"/>
        </w:rPr>
        <w:t xml:space="preserve"> </w:t>
      </w:r>
      <w:proofErr w:type="spellStart"/>
      <w:r w:rsidRPr="00637048">
        <w:rPr>
          <w:rFonts w:ascii="Courier New" w:cstheme="minorBidi"/>
          <w:color w:val="0070C0"/>
          <w:lang w:val="uk-UA"/>
        </w:rPr>
        <w:t>float</w:t>
      </w:r>
      <w:proofErr w:type="spellEnd"/>
      <w:r>
        <w:rPr>
          <w:rFonts w:ascii="Courier New" w:cstheme="minorBidi"/>
          <w:lang w:val="uk-UA"/>
        </w:rPr>
        <w:t xml:space="preserve"> C=1.231;</w:t>
      </w:r>
    </w:p>
    <w:p w14:paraId="240CD7AC" w14:textId="77777777" w:rsidR="008D1CA6" w:rsidRDefault="008D1CA6" w:rsidP="00BA261B">
      <w:pPr>
        <w:rPr>
          <w:rFonts w:cstheme="minorBidi"/>
        </w:rPr>
      </w:pPr>
      <w:r>
        <w:rPr>
          <w:rFonts w:ascii="Courier New" w:cstheme="minorBidi"/>
          <w:lang w:eastAsia="uk-UA"/>
        </w:rPr>
        <w:t xml:space="preserve"> </w:t>
      </w:r>
      <w:proofErr w:type="spellStart"/>
      <w:r w:rsidRPr="00637048">
        <w:rPr>
          <w:rFonts w:ascii="Courier New" w:cstheme="minorBidi"/>
          <w:color w:val="0070C0"/>
          <w:lang w:val="uk-UA"/>
        </w:rPr>
        <w:t>float</w:t>
      </w:r>
      <w:proofErr w:type="spellEnd"/>
      <w:r>
        <w:rPr>
          <w:rFonts w:ascii="Courier New" w:cstheme="minorBidi"/>
          <w:lang w:val="uk-UA"/>
        </w:rPr>
        <w:t xml:space="preserve"> </w:t>
      </w:r>
      <w:proofErr w:type="spellStart"/>
      <w:r>
        <w:rPr>
          <w:rFonts w:ascii="Courier New" w:cstheme="minorBidi"/>
          <w:lang w:val="uk-UA"/>
        </w:rPr>
        <w:t>x,y</w:t>
      </w:r>
      <w:proofErr w:type="spellEnd"/>
      <w:r>
        <w:rPr>
          <w:rFonts w:ascii="Courier New" w:cstheme="minorBidi"/>
          <w:lang w:val="uk-UA"/>
        </w:rPr>
        <w:t>;</w:t>
      </w:r>
    </w:p>
    <w:p w14:paraId="1BBAA23A" w14:textId="77777777" w:rsidR="008D1CA6" w:rsidRDefault="008D1CA6" w:rsidP="00BA261B">
      <w:pPr>
        <w:rPr>
          <w:rFonts w:cstheme="minorBidi"/>
        </w:rPr>
      </w:pPr>
      <w:r>
        <w:rPr>
          <w:rFonts w:ascii="Courier New" w:cstheme="minorBidi"/>
          <w:lang w:eastAsia="uk-UA"/>
        </w:rPr>
        <w:t xml:space="preserve"> </w:t>
      </w:r>
      <w:proofErr w:type="spellStart"/>
      <w:r>
        <w:rPr>
          <w:rFonts w:ascii="Courier New" w:cstheme="minorBidi"/>
        </w:rPr>
        <w:t>printf</w:t>
      </w:r>
      <w:proofErr w:type="spellEnd"/>
      <w:r>
        <w:rPr>
          <w:rFonts w:ascii="Courier New" w:cstheme="minorBidi"/>
        </w:rPr>
        <w:t>(</w:t>
      </w:r>
      <w:r>
        <w:rPr>
          <w:rFonts w:ascii="Courier New" w:cstheme="minorBidi"/>
          <w:lang w:val="uk-UA"/>
        </w:rPr>
        <w:t>"</w:t>
      </w:r>
      <w:r>
        <w:rPr>
          <w:rFonts w:ascii="Courier New" w:cstheme="minorBidi"/>
        </w:rPr>
        <w:t>\n</w:t>
      </w:r>
      <w:r>
        <w:rPr>
          <w:rFonts w:ascii="Courier New" w:cstheme="minorBidi"/>
          <w:lang w:val="uk-UA"/>
        </w:rPr>
        <w:t>x="</w:t>
      </w:r>
      <w:r>
        <w:rPr>
          <w:rFonts w:ascii="Courier New" w:cstheme="minorBidi"/>
        </w:rPr>
        <w:t>)</w:t>
      </w:r>
      <w:r>
        <w:rPr>
          <w:rFonts w:ascii="Courier New" w:cstheme="minorBidi"/>
          <w:lang w:val="uk-UA"/>
        </w:rPr>
        <w:t xml:space="preserve">; </w:t>
      </w:r>
      <w:proofErr w:type="spellStart"/>
      <w:r>
        <w:rPr>
          <w:rFonts w:ascii="Courier New" w:cstheme="minorBidi"/>
        </w:rPr>
        <w:t>scanf_s</w:t>
      </w:r>
      <w:proofErr w:type="spellEnd"/>
      <w:r>
        <w:rPr>
          <w:rFonts w:ascii="Courier New" w:cstheme="minorBidi"/>
        </w:rPr>
        <w:t>(</w:t>
      </w:r>
      <w:r>
        <w:rPr>
          <w:rFonts w:ascii="Courier New" w:cstheme="minorBidi"/>
        </w:rPr>
        <w:t>“</w:t>
      </w:r>
      <w:r>
        <w:rPr>
          <w:rFonts w:ascii="Courier New" w:cstheme="minorBidi"/>
        </w:rPr>
        <w:t>%f</w:t>
      </w:r>
      <w:proofErr w:type="gramStart"/>
      <w:r>
        <w:rPr>
          <w:rFonts w:ascii="Courier New" w:cstheme="minorBidi"/>
        </w:rPr>
        <w:t>”</w:t>
      </w:r>
      <w:r>
        <w:rPr>
          <w:rFonts w:ascii="Courier New" w:cstheme="minorBidi"/>
        </w:rPr>
        <w:t>,&amp;</w:t>
      </w:r>
      <w:proofErr w:type="gramEnd"/>
      <w:r>
        <w:rPr>
          <w:rFonts w:ascii="Courier New" w:cstheme="minorBidi"/>
          <w:lang w:val="uk-UA"/>
        </w:rPr>
        <w:t>x</w:t>
      </w:r>
      <w:r>
        <w:rPr>
          <w:rFonts w:ascii="Courier New" w:cstheme="minorBidi"/>
        </w:rPr>
        <w:t>)</w:t>
      </w:r>
      <w:r>
        <w:rPr>
          <w:rFonts w:ascii="Courier New" w:cstheme="minorBidi"/>
          <w:lang w:val="uk-UA"/>
        </w:rPr>
        <w:t>;</w:t>
      </w:r>
    </w:p>
    <w:p w14:paraId="61EE3C26" w14:textId="77777777" w:rsidR="008D1CA6" w:rsidRDefault="008D1CA6" w:rsidP="00BA261B">
      <w:pPr>
        <w:rPr>
          <w:rFonts w:cstheme="minorBidi"/>
        </w:rPr>
      </w:pPr>
      <w:r>
        <w:rPr>
          <w:rFonts w:ascii="Courier New" w:cstheme="minorBidi"/>
        </w:rPr>
        <w:t xml:space="preserve"> </w:t>
      </w:r>
      <w:proofErr w:type="spellStart"/>
      <w:r>
        <w:rPr>
          <w:rFonts w:ascii="Courier New" w:cstheme="minorBidi"/>
        </w:rPr>
        <w:t>printf</w:t>
      </w:r>
      <w:proofErr w:type="spellEnd"/>
      <w:r>
        <w:rPr>
          <w:rFonts w:ascii="Courier New" w:cstheme="minorBidi"/>
        </w:rPr>
        <w:t>(</w:t>
      </w:r>
      <w:r>
        <w:rPr>
          <w:rFonts w:ascii="Courier New" w:cstheme="minorBidi"/>
          <w:lang w:val="uk-UA"/>
        </w:rPr>
        <w:t>"</w:t>
      </w:r>
      <w:r>
        <w:rPr>
          <w:rFonts w:ascii="Courier New" w:cstheme="minorBidi"/>
        </w:rPr>
        <w:t>\</w:t>
      </w:r>
      <w:proofErr w:type="spellStart"/>
      <w:r>
        <w:rPr>
          <w:rFonts w:ascii="Courier New" w:cstheme="minorBidi"/>
        </w:rPr>
        <w:t>ny</w:t>
      </w:r>
      <w:proofErr w:type="spellEnd"/>
      <w:r>
        <w:rPr>
          <w:rFonts w:ascii="Courier New" w:cstheme="minorBidi"/>
          <w:lang w:val="uk-UA"/>
        </w:rPr>
        <w:t>="</w:t>
      </w:r>
      <w:r>
        <w:rPr>
          <w:rFonts w:ascii="Courier New" w:cstheme="minorBidi"/>
        </w:rPr>
        <w:t>)</w:t>
      </w:r>
      <w:r>
        <w:rPr>
          <w:rFonts w:ascii="Courier New" w:cstheme="minorBidi"/>
          <w:lang w:val="uk-UA"/>
        </w:rPr>
        <w:t xml:space="preserve">; </w:t>
      </w:r>
      <w:proofErr w:type="spellStart"/>
      <w:r>
        <w:rPr>
          <w:rFonts w:ascii="Courier New" w:cstheme="minorBidi"/>
        </w:rPr>
        <w:t>scanf_s</w:t>
      </w:r>
      <w:proofErr w:type="spellEnd"/>
      <w:r>
        <w:rPr>
          <w:rFonts w:ascii="Courier New" w:cstheme="minorBidi"/>
        </w:rPr>
        <w:t>(</w:t>
      </w:r>
      <w:r>
        <w:rPr>
          <w:rFonts w:ascii="Courier New" w:cstheme="minorBidi"/>
        </w:rPr>
        <w:t>“</w:t>
      </w:r>
      <w:r>
        <w:rPr>
          <w:rFonts w:ascii="Courier New" w:cstheme="minorBidi"/>
        </w:rPr>
        <w:t>%f</w:t>
      </w:r>
      <w:proofErr w:type="gramStart"/>
      <w:r>
        <w:rPr>
          <w:rFonts w:ascii="Courier New" w:cstheme="minorBidi"/>
        </w:rPr>
        <w:t>”</w:t>
      </w:r>
      <w:r>
        <w:rPr>
          <w:rFonts w:ascii="Courier New" w:cstheme="minorBidi"/>
        </w:rPr>
        <w:t>,&amp;</w:t>
      </w:r>
      <w:proofErr w:type="gramEnd"/>
      <w:r>
        <w:rPr>
          <w:rFonts w:ascii="Courier New" w:cstheme="minorBidi"/>
          <w:lang w:val="uk-UA"/>
        </w:rPr>
        <w:t>x</w:t>
      </w:r>
      <w:r>
        <w:rPr>
          <w:rFonts w:ascii="Courier New" w:cstheme="minorBidi"/>
        </w:rPr>
        <w:t>)</w:t>
      </w:r>
      <w:r>
        <w:rPr>
          <w:rFonts w:ascii="Courier New" w:cstheme="minorBidi"/>
          <w:lang w:val="uk-UA"/>
        </w:rPr>
        <w:t>;</w:t>
      </w:r>
    </w:p>
    <w:p w14:paraId="0B8656AC" w14:textId="77777777" w:rsidR="008D1CA6" w:rsidRDefault="008D1CA6" w:rsidP="00BA261B">
      <w:pPr>
        <w:rPr>
          <w:rFonts w:cstheme="minorBidi"/>
        </w:rPr>
      </w:pPr>
      <w:r>
        <w:rPr>
          <w:rFonts w:ascii="Courier New" w:cstheme="minorBidi"/>
          <w:lang w:eastAsia="uk-UA"/>
        </w:rPr>
        <w:t xml:space="preserve"> </w:t>
      </w:r>
      <w:proofErr w:type="spellStart"/>
      <w:r w:rsidRPr="00637048">
        <w:rPr>
          <w:rFonts w:ascii="Courier New" w:cstheme="minorBidi"/>
          <w:color w:val="0070C0"/>
          <w:lang w:val="uk-UA"/>
        </w:rPr>
        <w:t>double</w:t>
      </w:r>
      <w:proofErr w:type="spellEnd"/>
      <w:r>
        <w:rPr>
          <w:rFonts w:ascii="Courier New" w:cstheme="minorBidi"/>
          <w:lang w:val="uk-UA"/>
        </w:rPr>
        <w:t xml:space="preserve"> A;</w:t>
      </w:r>
    </w:p>
    <w:p w14:paraId="3BB7C84C" w14:textId="77777777" w:rsidR="008D1CA6" w:rsidRDefault="008D1CA6" w:rsidP="00BA261B">
      <w:pPr>
        <w:rPr>
          <w:rFonts w:cstheme="minorBidi"/>
        </w:rPr>
      </w:pPr>
      <w:r>
        <w:rPr>
          <w:rFonts w:ascii="Courier New" w:cstheme="minorBidi"/>
          <w:lang w:eastAsia="uk-UA"/>
        </w:rPr>
        <w:t xml:space="preserve"> </w:t>
      </w:r>
      <w:proofErr w:type="spellStart"/>
      <w:r w:rsidRPr="00637048">
        <w:rPr>
          <w:rFonts w:ascii="Courier New" w:cstheme="minorBidi"/>
          <w:color w:val="0070C0"/>
          <w:lang w:val="uk-UA"/>
        </w:rPr>
        <w:t>if</w:t>
      </w:r>
      <w:proofErr w:type="spellEnd"/>
      <w:r>
        <w:rPr>
          <w:rFonts w:ascii="Courier New" w:cstheme="minorBidi"/>
          <w:lang w:val="uk-UA"/>
        </w:rPr>
        <w:t>(x&lt;=y){A=x*y-C*y*</w:t>
      </w:r>
      <w:proofErr w:type="spellStart"/>
      <w:r>
        <w:rPr>
          <w:rFonts w:ascii="Courier New" w:cstheme="minorBidi"/>
          <w:lang w:val="uk-UA"/>
        </w:rPr>
        <w:t>sqrt</w:t>
      </w:r>
      <w:proofErr w:type="spellEnd"/>
      <w:r>
        <w:rPr>
          <w:rFonts w:ascii="Courier New" w:cstheme="minorBidi"/>
          <w:lang w:val="uk-UA"/>
        </w:rPr>
        <w:t>(y);}</w:t>
      </w:r>
      <w:proofErr w:type="spellStart"/>
      <w:r w:rsidRPr="00637048">
        <w:rPr>
          <w:rFonts w:ascii="Courier New" w:cstheme="minorBidi"/>
          <w:color w:val="0070C0"/>
          <w:lang w:val="uk-UA"/>
        </w:rPr>
        <w:t>else</w:t>
      </w:r>
      <w:proofErr w:type="spellEnd"/>
      <w:r>
        <w:rPr>
          <w:rFonts w:ascii="Courier New" w:cstheme="minorBidi"/>
          <w:lang w:val="uk-UA"/>
        </w:rPr>
        <w:t>{A=</w:t>
      </w:r>
      <w:proofErr w:type="spellStart"/>
      <w:r>
        <w:rPr>
          <w:rFonts w:ascii="Courier New" w:cstheme="minorBidi"/>
          <w:lang w:val="uk-UA"/>
        </w:rPr>
        <w:t>cos</w:t>
      </w:r>
      <w:proofErr w:type="spellEnd"/>
      <w:r>
        <w:rPr>
          <w:rFonts w:ascii="Courier New" w:cstheme="minorBidi"/>
          <w:lang w:val="uk-UA"/>
        </w:rPr>
        <w:t>(x)+</w:t>
      </w:r>
      <w:proofErr w:type="spellStart"/>
      <w:r>
        <w:rPr>
          <w:rFonts w:ascii="Courier New" w:cstheme="minorBidi"/>
          <w:lang w:val="uk-UA"/>
        </w:rPr>
        <w:t>log</w:t>
      </w:r>
      <w:proofErr w:type="spellEnd"/>
      <w:r>
        <w:rPr>
          <w:rFonts w:ascii="Courier New" w:cstheme="minorBidi"/>
          <w:lang w:val="uk-UA"/>
        </w:rPr>
        <w:t>(y);}</w:t>
      </w:r>
    </w:p>
    <w:p w14:paraId="148BCDD9" w14:textId="77777777" w:rsidR="008D1CA6" w:rsidRDefault="008D1CA6" w:rsidP="00BA261B">
      <w:pPr>
        <w:rPr>
          <w:rFonts w:cstheme="minorBidi"/>
        </w:rPr>
      </w:pPr>
      <w:r>
        <w:rPr>
          <w:rFonts w:ascii="Courier New" w:cstheme="minorBidi"/>
          <w:lang w:eastAsia="uk-UA"/>
        </w:rPr>
        <w:t xml:space="preserve"> </w:t>
      </w:r>
      <w:proofErr w:type="spellStart"/>
      <w:proofErr w:type="gramStart"/>
      <w:r>
        <w:rPr>
          <w:rFonts w:ascii="Courier New" w:cstheme="minorBidi"/>
        </w:rPr>
        <w:t>printf</w:t>
      </w:r>
      <w:proofErr w:type="spellEnd"/>
      <w:r>
        <w:rPr>
          <w:rFonts w:ascii="Courier New" w:cstheme="minorBidi"/>
        </w:rPr>
        <w:t>(</w:t>
      </w:r>
      <w:proofErr w:type="gramEnd"/>
      <w:r>
        <w:rPr>
          <w:rFonts w:ascii="Courier New" w:cstheme="minorBidi"/>
          <w:lang w:val="uk-UA"/>
        </w:rPr>
        <w:t>"A=</w:t>
      </w:r>
      <w:r>
        <w:rPr>
          <w:rFonts w:ascii="Courier New" w:cstheme="minorBidi"/>
        </w:rPr>
        <w:t>%</w:t>
      </w:r>
      <w:proofErr w:type="spellStart"/>
      <w:r>
        <w:rPr>
          <w:rFonts w:ascii="Courier New" w:cstheme="minorBidi"/>
        </w:rPr>
        <w:t>lf</w:t>
      </w:r>
      <w:proofErr w:type="spellEnd"/>
      <w:r>
        <w:rPr>
          <w:rFonts w:ascii="Courier New" w:cstheme="minorBidi"/>
        </w:rPr>
        <w:t>\n</w:t>
      </w:r>
      <w:r>
        <w:rPr>
          <w:rFonts w:ascii="Courier New" w:cstheme="minorBidi"/>
          <w:lang w:val="uk-UA"/>
        </w:rPr>
        <w:t>"</w:t>
      </w:r>
      <w:r>
        <w:rPr>
          <w:rFonts w:ascii="Courier New" w:cstheme="minorBidi"/>
        </w:rPr>
        <w:t xml:space="preserve">, </w:t>
      </w:r>
      <w:r>
        <w:rPr>
          <w:rFonts w:ascii="Courier New" w:cstheme="minorBidi"/>
          <w:lang w:val="uk-UA"/>
        </w:rPr>
        <w:t>A</w:t>
      </w:r>
      <w:r>
        <w:rPr>
          <w:rFonts w:ascii="Courier New" w:cstheme="minorBidi"/>
        </w:rPr>
        <w:t>)</w:t>
      </w:r>
      <w:r>
        <w:rPr>
          <w:rFonts w:ascii="Courier New" w:cstheme="minorBidi"/>
          <w:lang w:val="uk-UA"/>
        </w:rPr>
        <w:t>;</w:t>
      </w:r>
    </w:p>
    <w:p w14:paraId="5264C730" w14:textId="77777777" w:rsidR="008D1CA6" w:rsidRDefault="008D1CA6" w:rsidP="00BA261B">
      <w:pPr>
        <w:rPr>
          <w:rFonts w:cstheme="minorBidi"/>
        </w:rPr>
      </w:pPr>
      <w:r>
        <w:rPr>
          <w:rFonts w:ascii="Courier New" w:cstheme="minorBidi"/>
        </w:rPr>
        <w:t xml:space="preserve"> </w:t>
      </w:r>
      <w:proofErr w:type="spellStart"/>
      <w:r>
        <w:rPr>
          <w:rFonts w:ascii="Courier New" w:cstheme="minorBidi"/>
        </w:rPr>
        <w:t>printf</w:t>
      </w:r>
      <w:proofErr w:type="spellEnd"/>
      <w:r>
        <w:rPr>
          <w:rFonts w:ascii="Courier New" w:cstheme="minorBidi"/>
        </w:rPr>
        <w:t>(</w:t>
      </w:r>
      <w:r>
        <w:rPr>
          <w:rFonts w:ascii="Courier New" w:cstheme="minorBidi"/>
          <w:lang w:val="uk-UA"/>
        </w:rPr>
        <w:t>"</w:t>
      </w:r>
      <w:r>
        <w:rPr>
          <w:rFonts w:ascii="Courier New" w:cstheme="minorBidi"/>
        </w:rPr>
        <w:t>\n</w:t>
      </w:r>
      <w:r>
        <w:rPr>
          <w:rFonts w:ascii="Courier New" w:cstheme="minorBidi"/>
          <w:lang w:val="uk-UA"/>
        </w:rPr>
        <w:t>x="</w:t>
      </w:r>
      <w:r>
        <w:rPr>
          <w:rFonts w:ascii="Courier New" w:cstheme="minorBidi"/>
        </w:rPr>
        <w:t>)</w:t>
      </w:r>
      <w:r>
        <w:rPr>
          <w:rFonts w:ascii="Courier New" w:cstheme="minorBidi"/>
          <w:lang w:val="uk-UA"/>
        </w:rPr>
        <w:t xml:space="preserve">; </w:t>
      </w:r>
      <w:proofErr w:type="spellStart"/>
      <w:r>
        <w:rPr>
          <w:rFonts w:ascii="Courier New" w:cstheme="minorBidi"/>
        </w:rPr>
        <w:t>scanf_s</w:t>
      </w:r>
      <w:proofErr w:type="spellEnd"/>
      <w:r>
        <w:rPr>
          <w:rFonts w:ascii="Courier New" w:cstheme="minorBidi"/>
        </w:rPr>
        <w:t>(</w:t>
      </w:r>
      <w:r>
        <w:rPr>
          <w:rFonts w:ascii="Courier New" w:cstheme="minorBidi"/>
        </w:rPr>
        <w:t>“</w:t>
      </w:r>
      <w:r>
        <w:rPr>
          <w:rFonts w:ascii="Courier New" w:cstheme="minorBidi"/>
        </w:rPr>
        <w:t>%f</w:t>
      </w:r>
      <w:proofErr w:type="gramStart"/>
      <w:r>
        <w:rPr>
          <w:rFonts w:ascii="Courier New" w:cstheme="minorBidi"/>
        </w:rPr>
        <w:t>”</w:t>
      </w:r>
      <w:r>
        <w:rPr>
          <w:rFonts w:ascii="Courier New" w:cstheme="minorBidi"/>
        </w:rPr>
        <w:t>,&amp;</w:t>
      </w:r>
      <w:proofErr w:type="gramEnd"/>
      <w:r>
        <w:rPr>
          <w:rFonts w:ascii="Courier New" w:cstheme="minorBidi"/>
          <w:lang w:val="uk-UA"/>
        </w:rPr>
        <w:t>x</w:t>
      </w:r>
      <w:r>
        <w:rPr>
          <w:rFonts w:ascii="Courier New" w:cstheme="minorBidi"/>
        </w:rPr>
        <w:t>)</w:t>
      </w:r>
      <w:r>
        <w:rPr>
          <w:rFonts w:ascii="Courier New" w:cstheme="minorBidi"/>
          <w:lang w:val="uk-UA"/>
        </w:rPr>
        <w:t>;</w:t>
      </w:r>
    </w:p>
    <w:p w14:paraId="7F3A4F9B" w14:textId="77777777" w:rsidR="008D1CA6" w:rsidRDefault="008D1CA6" w:rsidP="00BA261B">
      <w:pPr>
        <w:rPr>
          <w:rFonts w:cstheme="minorBidi"/>
        </w:rPr>
      </w:pPr>
      <w:r>
        <w:rPr>
          <w:rFonts w:ascii="Courier New" w:cstheme="minorBidi"/>
          <w:lang w:eastAsia="uk-UA"/>
        </w:rPr>
        <w:t xml:space="preserve"> </w:t>
      </w:r>
      <w:proofErr w:type="spellStart"/>
      <w:r w:rsidRPr="00637048">
        <w:rPr>
          <w:rFonts w:ascii="Courier New" w:cstheme="minorBidi"/>
          <w:color w:val="0070C0"/>
          <w:lang w:val="uk-UA"/>
        </w:rPr>
        <w:t>if</w:t>
      </w:r>
      <w:proofErr w:type="spellEnd"/>
      <w:r>
        <w:rPr>
          <w:rFonts w:ascii="Courier New" w:cstheme="minorBidi"/>
          <w:lang w:val="uk-UA"/>
        </w:rPr>
        <w:t>(x&lt;=y){A=</w:t>
      </w:r>
      <w:r>
        <w:rPr>
          <w:rFonts w:ascii="Courier New" w:cstheme="minorBidi"/>
        </w:rPr>
        <w:t>x</w:t>
      </w:r>
      <w:r>
        <w:rPr>
          <w:rFonts w:ascii="Courier New" w:cstheme="minorBidi"/>
          <w:lang w:val="uk-UA"/>
        </w:rPr>
        <w:t>*y-C*y*</w:t>
      </w:r>
      <w:proofErr w:type="spellStart"/>
      <w:r>
        <w:rPr>
          <w:rFonts w:ascii="Courier New" w:cstheme="minorBidi"/>
          <w:lang w:val="uk-UA"/>
        </w:rPr>
        <w:t>sqrt</w:t>
      </w:r>
      <w:proofErr w:type="spellEnd"/>
      <w:r>
        <w:rPr>
          <w:rFonts w:ascii="Courier New" w:cstheme="minorBidi"/>
          <w:lang w:val="uk-UA"/>
        </w:rPr>
        <w:t>(y);}</w:t>
      </w:r>
      <w:proofErr w:type="spellStart"/>
      <w:r w:rsidRPr="00637048">
        <w:rPr>
          <w:rFonts w:ascii="Courier New" w:cstheme="minorBidi"/>
          <w:color w:val="0070C0"/>
          <w:lang w:val="uk-UA"/>
        </w:rPr>
        <w:t>else</w:t>
      </w:r>
      <w:proofErr w:type="spellEnd"/>
      <w:r>
        <w:rPr>
          <w:rFonts w:ascii="Courier New" w:cstheme="minorBidi"/>
          <w:lang w:val="uk-UA"/>
        </w:rPr>
        <w:t>{A=</w:t>
      </w:r>
      <w:proofErr w:type="spellStart"/>
      <w:r>
        <w:rPr>
          <w:rFonts w:ascii="Courier New" w:cstheme="minorBidi"/>
          <w:lang w:val="uk-UA"/>
        </w:rPr>
        <w:t>cos</w:t>
      </w:r>
      <w:proofErr w:type="spellEnd"/>
      <w:r>
        <w:rPr>
          <w:rFonts w:ascii="Courier New" w:cstheme="minorBidi"/>
          <w:lang w:val="uk-UA"/>
        </w:rPr>
        <w:t>(x)+</w:t>
      </w:r>
      <w:proofErr w:type="spellStart"/>
      <w:r>
        <w:rPr>
          <w:rFonts w:ascii="Courier New" w:cstheme="minorBidi"/>
          <w:lang w:val="uk-UA"/>
        </w:rPr>
        <w:t>log</w:t>
      </w:r>
      <w:proofErr w:type="spellEnd"/>
      <w:r>
        <w:rPr>
          <w:rFonts w:ascii="Courier New" w:cstheme="minorBidi"/>
          <w:lang w:val="uk-UA"/>
        </w:rPr>
        <w:t>(y);}</w:t>
      </w:r>
    </w:p>
    <w:p w14:paraId="7B0CDEF9" w14:textId="77777777" w:rsidR="008D1CA6" w:rsidRDefault="008D1CA6" w:rsidP="00BA261B">
      <w:pPr>
        <w:rPr>
          <w:rFonts w:cstheme="minorBidi"/>
        </w:rPr>
      </w:pPr>
      <w:r>
        <w:rPr>
          <w:rFonts w:ascii="Courier New" w:cstheme="minorBidi"/>
        </w:rPr>
        <w:t xml:space="preserve"> </w:t>
      </w:r>
      <w:proofErr w:type="spellStart"/>
      <w:proofErr w:type="gramStart"/>
      <w:r>
        <w:rPr>
          <w:rFonts w:ascii="Courier New" w:cstheme="minorBidi"/>
        </w:rPr>
        <w:t>printf</w:t>
      </w:r>
      <w:proofErr w:type="spellEnd"/>
      <w:r>
        <w:rPr>
          <w:rFonts w:ascii="Courier New" w:cstheme="minorBidi"/>
        </w:rPr>
        <w:t>(</w:t>
      </w:r>
      <w:proofErr w:type="gramEnd"/>
      <w:r>
        <w:rPr>
          <w:rFonts w:ascii="Courier New" w:cstheme="minorBidi"/>
          <w:lang w:val="uk-UA"/>
        </w:rPr>
        <w:t>"A=</w:t>
      </w:r>
      <w:r>
        <w:rPr>
          <w:rFonts w:ascii="Courier New" w:cstheme="minorBidi"/>
        </w:rPr>
        <w:t>%</w:t>
      </w:r>
      <w:proofErr w:type="spellStart"/>
      <w:r>
        <w:rPr>
          <w:rFonts w:ascii="Courier New" w:cstheme="minorBidi"/>
        </w:rPr>
        <w:t>lf</w:t>
      </w:r>
      <w:proofErr w:type="spellEnd"/>
      <w:r>
        <w:rPr>
          <w:rFonts w:ascii="Courier New" w:cstheme="minorBidi"/>
        </w:rPr>
        <w:t>\n</w:t>
      </w:r>
      <w:r>
        <w:rPr>
          <w:rFonts w:ascii="Courier New" w:cstheme="minorBidi"/>
          <w:lang w:val="uk-UA"/>
        </w:rPr>
        <w:t>"</w:t>
      </w:r>
      <w:r>
        <w:rPr>
          <w:rFonts w:ascii="Courier New" w:cstheme="minorBidi"/>
        </w:rPr>
        <w:t xml:space="preserve">, </w:t>
      </w:r>
      <w:r>
        <w:rPr>
          <w:rFonts w:ascii="Courier New" w:cstheme="minorBidi"/>
          <w:lang w:val="uk-UA"/>
        </w:rPr>
        <w:t>A</w:t>
      </w:r>
      <w:r>
        <w:rPr>
          <w:rFonts w:ascii="Courier New" w:cstheme="minorBidi"/>
        </w:rPr>
        <w:t>)</w:t>
      </w:r>
      <w:r>
        <w:rPr>
          <w:rFonts w:ascii="Courier New" w:cstheme="minorBidi"/>
          <w:lang w:val="uk-UA"/>
        </w:rPr>
        <w:t>;</w:t>
      </w:r>
    </w:p>
    <w:p w14:paraId="37D2E56D" w14:textId="77777777" w:rsidR="008D1CA6" w:rsidRPr="00CC58E1" w:rsidRDefault="008D1CA6" w:rsidP="00BA261B">
      <w:pPr>
        <w:rPr>
          <w:rFonts w:cstheme="minorBidi"/>
          <w:lang w:val="ru-RU"/>
        </w:rPr>
      </w:pPr>
      <w:r>
        <w:rPr>
          <w:rFonts w:ascii="Courier New" w:cstheme="minorBidi"/>
          <w:lang w:eastAsia="uk-UA"/>
        </w:rPr>
        <w:t xml:space="preserve"> </w:t>
      </w:r>
      <w:proofErr w:type="spellStart"/>
      <w:r>
        <w:rPr>
          <w:rFonts w:ascii="Courier New" w:cstheme="minorBidi"/>
          <w:lang w:val="uk-UA"/>
        </w:rPr>
        <w:t>getchar</w:t>
      </w:r>
      <w:proofErr w:type="spellEnd"/>
      <w:r>
        <w:rPr>
          <w:rFonts w:ascii="Courier New" w:cstheme="minorBidi"/>
          <w:lang w:val="uk-UA"/>
        </w:rPr>
        <w:t>();</w:t>
      </w:r>
    </w:p>
    <w:p w14:paraId="30B860E3" w14:textId="77777777" w:rsidR="008D1CA6" w:rsidRPr="00CC58E1" w:rsidRDefault="008D1CA6" w:rsidP="00BA261B">
      <w:pPr>
        <w:rPr>
          <w:rFonts w:cstheme="minorBidi"/>
          <w:lang w:val="ru-RU"/>
        </w:rPr>
      </w:pPr>
      <w:r w:rsidRPr="00CC58E1">
        <w:rPr>
          <w:rFonts w:ascii="Courier New" w:cstheme="minorBidi"/>
          <w:lang w:val="ru-RU" w:eastAsia="uk-UA"/>
        </w:rPr>
        <w:t xml:space="preserve"> </w:t>
      </w:r>
      <w:proofErr w:type="spellStart"/>
      <w:r w:rsidRPr="00637048">
        <w:rPr>
          <w:rFonts w:ascii="Courier New" w:cstheme="minorBidi"/>
          <w:color w:val="0070C0"/>
          <w:lang w:val="uk-UA"/>
        </w:rPr>
        <w:t>return</w:t>
      </w:r>
      <w:proofErr w:type="spellEnd"/>
      <w:r>
        <w:rPr>
          <w:rFonts w:ascii="Courier New" w:cstheme="minorBidi"/>
          <w:lang w:val="uk-UA"/>
        </w:rPr>
        <w:t xml:space="preserve"> 0;</w:t>
      </w:r>
    </w:p>
    <w:p w14:paraId="2C69B996" w14:textId="77777777" w:rsidR="008D1CA6" w:rsidRPr="00CC58E1" w:rsidRDefault="008D1CA6" w:rsidP="00BA261B">
      <w:pPr>
        <w:rPr>
          <w:rFonts w:cstheme="minorBidi"/>
          <w:lang w:val="ru-RU"/>
        </w:rPr>
      </w:pPr>
      <w:r>
        <w:rPr>
          <w:rFonts w:ascii="Courier New" w:cstheme="minorBidi"/>
          <w:lang w:val="uk-UA"/>
        </w:rPr>
        <w:t>}</w:t>
      </w:r>
    </w:p>
    <w:p w14:paraId="6F017027" w14:textId="77777777" w:rsidR="008D1CA6" w:rsidRPr="00CC58E1" w:rsidRDefault="008D1CA6" w:rsidP="00BA261B">
      <w:pPr>
        <w:rPr>
          <w:rFonts w:cstheme="minorBidi"/>
          <w:lang w:val="ru-RU"/>
        </w:rPr>
      </w:pPr>
      <w:r>
        <w:rPr>
          <w:rFonts w:ascii="Courier New" w:cstheme="minorBidi"/>
          <w:b/>
          <w:lang w:val="uk-UA"/>
        </w:rPr>
        <w:t>Результати</w:t>
      </w:r>
      <w:r>
        <w:rPr>
          <w:rFonts w:ascii="Courier New" w:cstheme="minorBidi"/>
          <w:b/>
          <w:lang w:val="uk-UA"/>
        </w:rPr>
        <w:t xml:space="preserve"> </w:t>
      </w:r>
      <w:r>
        <w:rPr>
          <w:rFonts w:ascii="Courier New" w:cstheme="minorBidi"/>
          <w:b/>
          <w:lang w:val="uk-UA"/>
        </w:rPr>
        <w:t>обчислень</w:t>
      </w:r>
      <w:r>
        <w:rPr>
          <w:rFonts w:ascii="Courier New" w:cstheme="minorBidi"/>
          <w:b/>
          <w:lang w:val="uk-UA"/>
        </w:rPr>
        <w:t>:</w:t>
      </w:r>
    </w:p>
    <w:p w14:paraId="25387F02" w14:textId="77777777" w:rsidR="008D1CA6" w:rsidRPr="00CC58E1" w:rsidRDefault="008D1CA6" w:rsidP="00BA261B">
      <w:pPr>
        <w:rPr>
          <w:rFonts w:cstheme="minorBidi"/>
          <w:lang w:val="ru-RU"/>
        </w:rPr>
      </w:pPr>
      <w:r>
        <w:rPr>
          <w:rFonts w:ascii="Courier New" w:cstheme="minorBidi"/>
        </w:rPr>
        <w:t>x</w:t>
      </w:r>
      <w:r>
        <w:rPr>
          <w:rFonts w:ascii="Courier New" w:cstheme="minorBidi"/>
          <w:lang w:val="uk-UA"/>
        </w:rPr>
        <w:t>=1</w:t>
      </w:r>
    </w:p>
    <w:p w14:paraId="036D2681" w14:textId="77777777" w:rsidR="008D1CA6" w:rsidRDefault="008D1CA6" w:rsidP="00BA261B">
      <w:pPr>
        <w:rPr>
          <w:rFonts w:cstheme="minorBidi"/>
        </w:rPr>
      </w:pPr>
      <w:r>
        <w:rPr>
          <w:rFonts w:ascii="Courier New" w:cstheme="minorBidi"/>
          <w:lang w:val="uk-UA"/>
        </w:rPr>
        <w:t>y=1</w:t>
      </w:r>
    </w:p>
    <w:p w14:paraId="0D6ACDE0" w14:textId="77777777" w:rsidR="008D1CA6" w:rsidRDefault="008D1CA6" w:rsidP="00BA261B">
      <w:pPr>
        <w:rPr>
          <w:rFonts w:cstheme="minorBidi"/>
        </w:rPr>
      </w:pPr>
      <w:r>
        <w:rPr>
          <w:rFonts w:ascii="Courier New" w:cstheme="minorBidi"/>
          <w:lang w:val="uk-UA"/>
        </w:rPr>
        <w:t>A=-0.231</w:t>
      </w:r>
    </w:p>
    <w:p w14:paraId="5568C7E4" w14:textId="77777777" w:rsidR="008D1CA6" w:rsidRDefault="008D1CA6" w:rsidP="00BA261B">
      <w:pPr>
        <w:rPr>
          <w:rFonts w:cstheme="minorBidi"/>
        </w:rPr>
      </w:pPr>
      <w:r>
        <w:rPr>
          <w:rFonts w:ascii="Courier New" w:cstheme="minorBidi"/>
          <w:lang w:val="uk-UA"/>
        </w:rPr>
        <w:t>x=2</w:t>
      </w:r>
    </w:p>
    <w:p w14:paraId="2FC9548A" w14:textId="77777777" w:rsidR="008D1CA6" w:rsidRDefault="008D1CA6" w:rsidP="00BA261B">
      <w:pPr>
        <w:rPr>
          <w:rFonts w:cstheme="minorBidi"/>
        </w:rPr>
      </w:pPr>
      <w:r>
        <w:rPr>
          <w:rFonts w:ascii="Courier New" w:cstheme="minorBidi"/>
          <w:lang w:val="uk-UA"/>
        </w:rPr>
        <w:t>A=-0.416147</w:t>
      </w:r>
    </w:p>
    <w:p w14:paraId="59BCFC63" w14:textId="77777777" w:rsidR="008D1CA6" w:rsidRDefault="008D1CA6" w:rsidP="00355704">
      <w:pPr>
        <w:pStyle w:val="3"/>
        <w:numPr>
          <w:ilvl w:val="0"/>
          <w:numId w:val="9"/>
        </w:numPr>
        <w:spacing w:before="0" w:after="0"/>
        <w:ind w:left="0"/>
      </w:pPr>
      <w:bookmarkStart w:id="12" w:name="14"/>
      <w:bookmarkEnd w:id="12"/>
      <w:r>
        <w:rPr>
          <w:lang w:val="uk-UA"/>
        </w:rPr>
        <w:t xml:space="preserve">Оператор </w:t>
      </w:r>
      <w:proofErr w:type="spellStart"/>
      <w:r>
        <w:rPr>
          <w:color w:val="0070C0"/>
          <w:lang w:val="uk-UA"/>
        </w:rPr>
        <w:t>switch</w:t>
      </w:r>
      <w:proofErr w:type="spellEnd"/>
    </w:p>
    <w:p w14:paraId="422B3C07" w14:textId="77777777" w:rsidR="008D1CA6" w:rsidRDefault="008D1CA6" w:rsidP="00BA261B">
      <w:pPr>
        <w:rPr>
          <w:rFonts w:cstheme="minorBidi"/>
        </w:rPr>
      </w:pPr>
      <w:r>
        <w:rPr>
          <w:rFonts w:ascii="Times New Roman" w:cstheme="minorBidi"/>
          <w:lang w:eastAsia="uk-UA"/>
        </w:rPr>
        <w:t> </w:t>
      </w:r>
    </w:p>
    <w:p w14:paraId="0FAABF20" w14:textId="77777777" w:rsidR="008D1CA6" w:rsidRDefault="008D1CA6" w:rsidP="00BA261B">
      <w:pPr>
        <w:rPr>
          <w:rFonts w:cstheme="minorBidi"/>
        </w:rPr>
      </w:pPr>
      <w:proofErr w:type="spellStart"/>
      <w:r>
        <w:rPr>
          <w:rFonts w:ascii="Times New Roman" w:cstheme="minorBidi"/>
          <w:b/>
          <w:color w:val="0070C0"/>
          <w:sz w:val="28"/>
          <w:lang w:val="uk-UA"/>
        </w:rPr>
        <w:t>switch</w:t>
      </w:r>
      <w:proofErr w:type="spellEnd"/>
      <w:r>
        <w:rPr>
          <w:rFonts w:ascii="Times New Roman" w:cstheme="minorBidi"/>
          <w:b/>
          <w:sz w:val="28"/>
          <w:lang w:val="uk-UA"/>
        </w:rPr>
        <w:t>(&lt;</w:t>
      </w:r>
      <w:r>
        <w:rPr>
          <w:rFonts w:ascii="Times New Roman" w:cstheme="minorBidi"/>
          <w:b/>
          <w:sz w:val="28"/>
          <w:lang w:val="uk-UA"/>
        </w:rPr>
        <w:t>вираз</w:t>
      </w:r>
      <w:r>
        <w:rPr>
          <w:rFonts w:ascii="Times New Roman" w:cstheme="minorBidi"/>
          <w:b/>
          <w:sz w:val="28"/>
          <w:lang w:val="uk-UA"/>
        </w:rPr>
        <w:t xml:space="preserve"> </w:t>
      </w:r>
      <w:r>
        <w:rPr>
          <w:rFonts w:ascii="Times New Roman" w:cstheme="minorBidi"/>
          <w:b/>
          <w:sz w:val="28"/>
          <w:lang w:val="uk-UA"/>
        </w:rPr>
        <w:t>цілого</w:t>
      </w:r>
      <w:r>
        <w:rPr>
          <w:rFonts w:ascii="Times New Roman" w:cstheme="minorBidi"/>
          <w:b/>
          <w:sz w:val="28"/>
          <w:lang w:val="uk-UA"/>
        </w:rPr>
        <w:t xml:space="preserve"> </w:t>
      </w:r>
      <w:r>
        <w:rPr>
          <w:rFonts w:ascii="Times New Roman" w:cstheme="minorBidi"/>
          <w:b/>
          <w:sz w:val="28"/>
          <w:lang w:val="uk-UA"/>
        </w:rPr>
        <w:t>типу</w:t>
      </w:r>
      <w:r>
        <w:rPr>
          <w:rFonts w:ascii="Times New Roman" w:cstheme="minorBidi"/>
          <w:b/>
          <w:sz w:val="28"/>
          <w:lang w:val="uk-UA"/>
        </w:rPr>
        <w:t>&gt;)</w:t>
      </w:r>
    </w:p>
    <w:p w14:paraId="2472D54A" w14:textId="77777777" w:rsidR="008D1CA6" w:rsidRDefault="008D1CA6" w:rsidP="00BA261B">
      <w:pPr>
        <w:rPr>
          <w:rFonts w:cstheme="minorBidi"/>
        </w:rPr>
      </w:pPr>
      <w:r>
        <w:rPr>
          <w:rFonts w:ascii="Times New Roman" w:cstheme="minorBidi"/>
          <w:b/>
          <w:sz w:val="28"/>
          <w:lang w:val="uk-UA"/>
        </w:rPr>
        <w:t>{</w:t>
      </w:r>
    </w:p>
    <w:p w14:paraId="646D473B" w14:textId="77777777" w:rsidR="008D1CA6" w:rsidRDefault="008D1CA6" w:rsidP="00BA261B">
      <w:pPr>
        <w:rPr>
          <w:rFonts w:cstheme="minorBidi"/>
        </w:rPr>
      </w:pPr>
      <w:proofErr w:type="spellStart"/>
      <w:r>
        <w:rPr>
          <w:rFonts w:ascii="Times New Roman" w:cstheme="minorBidi"/>
          <w:b/>
          <w:color w:val="0070C0"/>
          <w:sz w:val="28"/>
          <w:lang w:val="uk-UA"/>
        </w:rPr>
        <w:t>case</w:t>
      </w:r>
      <w:proofErr w:type="spellEnd"/>
      <w:r>
        <w:rPr>
          <w:rFonts w:ascii="Times New Roman" w:cstheme="minorBidi"/>
          <w:b/>
          <w:sz w:val="28"/>
          <w:lang w:val="uk-UA"/>
        </w:rPr>
        <w:t xml:space="preserve"> &lt;</w:t>
      </w:r>
      <w:r>
        <w:rPr>
          <w:rFonts w:ascii="Times New Roman" w:cstheme="minorBidi"/>
          <w:b/>
          <w:sz w:val="28"/>
          <w:lang w:val="uk-UA"/>
        </w:rPr>
        <w:t>значення</w:t>
      </w:r>
      <w:r>
        <w:rPr>
          <w:rFonts w:ascii="Times New Roman" w:cstheme="minorBidi"/>
          <w:b/>
          <w:sz w:val="28"/>
          <w:lang w:val="uk-UA"/>
        </w:rPr>
        <w:t>_1&gt;: &lt;</w:t>
      </w:r>
      <w:r>
        <w:rPr>
          <w:rFonts w:ascii="Times New Roman" w:cstheme="minorBidi"/>
          <w:b/>
          <w:sz w:val="28"/>
          <w:lang w:val="uk-UA"/>
        </w:rPr>
        <w:t>послідовність</w:t>
      </w:r>
      <w:r>
        <w:rPr>
          <w:rFonts w:ascii="Times New Roman" w:cstheme="minorBidi"/>
          <w:b/>
          <w:sz w:val="28"/>
          <w:lang w:val="uk-UA"/>
        </w:rPr>
        <w:t>_</w:t>
      </w:r>
      <w:r>
        <w:rPr>
          <w:rFonts w:ascii="Times New Roman" w:cstheme="minorBidi"/>
          <w:b/>
          <w:sz w:val="28"/>
          <w:lang w:val="uk-UA"/>
        </w:rPr>
        <w:t>операторів</w:t>
      </w:r>
      <w:r>
        <w:rPr>
          <w:rFonts w:ascii="Times New Roman" w:cstheme="minorBidi"/>
          <w:b/>
          <w:sz w:val="28"/>
          <w:lang w:val="uk-UA"/>
        </w:rPr>
        <w:t xml:space="preserve">_1&gt;; </w:t>
      </w:r>
      <w:proofErr w:type="spellStart"/>
      <w:r>
        <w:rPr>
          <w:rFonts w:ascii="Times New Roman" w:cstheme="minorBidi"/>
          <w:b/>
          <w:color w:val="0070C0"/>
          <w:sz w:val="28"/>
          <w:lang w:val="uk-UA"/>
        </w:rPr>
        <w:t>break</w:t>
      </w:r>
      <w:proofErr w:type="spellEnd"/>
      <w:r>
        <w:rPr>
          <w:rFonts w:ascii="Times New Roman" w:cstheme="minorBidi"/>
          <w:b/>
          <w:sz w:val="28"/>
          <w:lang w:val="uk-UA"/>
        </w:rPr>
        <w:t>;</w:t>
      </w:r>
    </w:p>
    <w:p w14:paraId="4F5289FC" w14:textId="77777777" w:rsidR="008D1CA6" w:rsidRPr="00CC58E1" w:rsidRDefault="008D1CA6" w:rsidP="00BA261B">
      <w:pPr>
        <w:rPr>
          <w:rFonts w:cstheme="minorBidi"/>
          <w:lang w:val="ru-RU"/>
        </w:rPr>
      </w:pPr>
      <w:proofErr w:type="spellStart"/>
      <w:r>
        <w:rPr>
          <w:rFonts w:ascii="Times New Roman" w:cstheme="minorBidi"/>
          <w:b/>
          <w:color w:val="0070C0"/>
          <w:sz w:val="28"/>
          <w:lang w:val="uk-UA"/>
        </w:rPr>
        <w:t>case</w:t>
      </w:r>
      <w:proofErr w:type="spellEnd"/>
      <w:r>
        <w:rPr>
          <w:rFonts w:ascii="Times New Roman" w:cstheme="minorBidi"/>
          <w:b/>
          <w:sz w:val="28"/>
          <w:lang w:val="uk-UA"/>
        </w:rPr>
        <w:t xml:space="preserve"> &lt;</w:t>
      </w:r>
      <w:r>
        <w:rPr>
          <w:rFonts w:ascii="Times New Roman" w:cstheme="minorBidi"/>
          <w:b/>
          <w:sz w:val="28"/>
          <w:lang w:val="uk-UA"/>
        </w:rPr>
        <w:t>значення</w:t>
      </w:r>
      <w:r>
        <w:rPr>
          <w:rFonts w:ascii="Times New Roman" w:cstheme="minorBidi"/>
          <w:b/>
          <w:sz w:val="28"/>
          <w:lang w:val="uk-UA"/>
        </w:rPr>
        <w:t>_2&gt;: &lt;</w:t>
      </w:r>
      <w:r>
        <w:rPr>
          <w:rFonts w:ascii="Times New Roman" w:cstheme="minorBidi"/>
          <w:b/>
          <w:sz w:val="28"/>
          <w:lang w:val="uk-UA"/>
        </w:rPr>
        <w:t>послідовність</w:t>
      </w:r>
      <w:r>
        <w:rPr>
          <w:rFonts w:ascii="Times New Roman" w:cstheme="minorBidi"/>
          <w:b/>
          <w:sz w:val="28"/>
          <w:lang w:val="uk-UA"/>
        </w:rPr>
        <w:t>_</w:t>
      </w:r>
      <w:r>
        <w:rPr>
          <w:rFonts w:ascii="Times New Roman" w:cstheme="minorBidi"/>
          <w:b/>
          <w:sz w:val="28"/>
          <w:lang w:val="uk-UA"/>
        </w:rPr>
        <w:t>операторів</w:t>
      </w:r>
      <w:r>
        <w:rPr>
          <w:rFonts w:ascii="Times New Roman" w:cstheme="minorBidi"/>
          <w:b/>
          <w:sz w:val="28"/>
          <w:lang w:val="uk-UA"/>
        </w:rPr>
        <w:t xml:space="preserve">_2&gt;; </w:t>
      </w:r>
      <w:proofErr w:type="spellStart"/>
      <w:r>
        <w:rPr>
          <w:rFonts w:ascii="Times New Roman" w:cstheme="minorBidi"/>
          <w:b/>
          <w:color w:val="0070C0"/>
          <w:sz w:val="28"/>
          <w:lang w:val="uk-UA"/>
        </w:rPr>
        <w:t>break</w:t>
      </w:r>
      <w:proofErr w:type="spellEnd"/>
      <w:r>
        <w:rPr>
          <w:rFonts w:ascii="Times New Roman" w:cstheme="minorBidi"/>
          <w:b/>
          <w:sz w:val="28"/>
          <w:lang w:val="uk-UA"/>
        </w:rPr>
        <w:t>;</w:t>
      </w:r>
    </w:p>
    <w:p w14:paraId="2C846370" w14:textId="77777777" w:rsidR="008D1CA6" w:rsidRPr="00CC58E1" w:rsidRDefault="008D1CA6" w:rsidP="00BA261B">
      <w:pPr>
        <w:rPr>
          <w:rFonts w:cstheme="minorBidi"/>
          <w:lang w:val="ru-RU"/>
        </w:rPr>
      </w:pPr>
      <w:r>
        <w:rPr>
          <w:rFonts w:ascii="Times New Roman" w:cstheme="minorBidi"/>
          <w:b/>
          <w:sz w:val="28"/>
          <w:lang w:val="uk-UA"/>
        </w:rPr>
        <w:t>...................................</w:t>
      </w:r>
    </w:p>
    <w:p w14:paraId="6DE77FD3" w14:textId="77777777" w:rsidR="008D1CA6" w:rsidRPr="00CC58E1" w:rsidRDefault="008D1CA6" w:rsidP="00BA261B">
      <w:pPr>
        <w:rPr>
          <w:rFonts w:cstheme="minorBidi"/>
          <w:lang w:val="ru-RU"/>
        </w:rPr>
      </w:pPr>
      <w:proofErr w:type="spellStart"/>
      <w:r>
        <w:rPr>
          <w:rFonts w:ascii="Times New Roman" w:cstheme="minorBidi"/>
          <w:b/>
          <w:color w:val="0070C0"/>
          <w:sz w:val="28"/>
          <w:lang w:val="uk-UA"/>
        </w:rPr>
        <w:t>case</w:t>
      </w:r>
      <w:proofErr w:type="spellEnd"/>
      <w:r>
        <w:rPr>
          <w:rFonts w:ascii="Times New Roman" w:cstheme="minorBidi"/>
          <w:b/>
          <w:sz w:val="28"/>
          <w:lang w:val="uk-UA"/>
        </w:rPr>
        <w:t xml:space="preserve"> &lt;</w:t>
      </w:r>
      <w:proofErr w:type="spellStart"/>
      <w:r>
        <w:rPr>
          <w:rFonts w:ascii="Times New Roman" w:cstheme="minorBidi"/>
          <w:b/>
          <w:sz w:val="28"/>
          <w:lang w:val="uk-UA"/>
        </w:rPr>
        <w:t>значення</w:t>
      </w:r>
      <w:r>
        <w:rPr>
          <w:rFonts w:ascii="Times New Roman" w:cstheme="minorBidi"/>
          <w:b/>
          <w:sz w:val="28"/>
          <w:lang w:val="uk-UA"/>
        </w:rPr>
        <w:t>_n</w:t>
      </w:r>
      <w:proofErr w:type="spellEnd"/>
      <w:r>
        <w:rPr>
          <w:rFonts w:ascii="Times New Roman" w:cstheme="minorBidi"/>
          <w:b/>
          <w:sz w:val="28"/>
          <w:lang w:val="uk-UA"/>
        </w:rPr>
        <w:t>&gt;: &lt;</w:t>
      </w:r>
      <w:proofErr w:type="spellStart"/>
      <w:r>
        <w:rPr>
          <w:rFonts w:ascii="Times New Roman" w:cstheme="minorBidi"/>
          <w:b/>
          <w:sz w:val="28"/>
          <w:lang w:val="uk-UA"/>
        </w:rPr>
        <w:t>послідовність</w:t>
      </w:r>
      <w:r>
        <w:rPr>
          <w:rFonts w:ascii="Times New Roman" w:cstheme="minorBidi"/>
          <w:b/>
          <w:sz w:val="28"/>
          <w:lang w:val="uk-UA"/>
        </w:rPr>
        <w:t>_</w:t>
      </w:r>
      <w:r>
        <w:rPr>
          <w:rFonts w:ascii="Times New Roman" w:cstheme="minorBidi"/>
          <w:b/>
          <w:sz w:val="28"/>
          <w:lang w:val="uk-UA"/>
        </w:rPr>
        <w:t>операторів</w:t>
      </w:r>
      <w:r>
        <w:rPr>
          <w:rFonts w:ascii="Times New Roman" w:cstheme="minorBidi"/>
          <w:b/>
          <w:sz w:val="28"/>
          <w:lang w:val="uk-UA"/>
        </w:rPr>
        <w:t>_n</w:t>
      </w:r>
      <w:proofErr w:type="spellEnd"/>
      <w:r>
        <w:rPr>
          <w:rFonts w:ascii="Times New Roman" w:cstheme="minorBidi"/>
          <w:b/>
          <w:sz w:val="28"/>
          <w:lang w:val="uk-UA"/>
        </w:rPr>
        <w:t xml:space="preserve">&gt;; </w:t>
      </w:r>
      <w:proofErr w:type="spellStart"/>
      <w:r>
        <w:rPr>
          <w:rFonts w:ascii="Times New Roman" w:cstheme="minorBidi"/>
          <w:b/>
          <w:color w:val="0070C0"/>
          <w:sz w:val="28"/>
          <w:lang w:val="uk-UA"/>
        </w:rPr>
        <w:t>break</w:t>
      </w:r>
      <w:proofErr w:type="spellEnd"/>
      <w:r>
        <w:rPr>
          <w:rFonts w:ascii="Times New Roman" w:cstheme="minorBidi"/>
          <w:b/>
          <w:sz w:val="28"/>
          <w:lang w:val="uk-UA"/>
        </w:rPr>
        <w:t>;</w:t>
      </w:r>
    </w:p>
    <w:p w14:paraId="651FAE12" w14:textId="77777777" w:rsidR="008D1CA6" w:rsidRPr="00CC58E1" w:rsidRDefault="008D1CA6" w:rsidP="00BA261B">
      <w:pPr>
        <w:rPr>
          <w:rFonts w:cstheme="minorBidi"/>
          <w:lang w:val="ru-RU"/>
        </w:rPr>
      </w:pPr>
      <w:r>
        <w:rPr>
          <w:rFonts w:ascii="Times New Roman" w:cstheme="minorBidi"/>
          <w:b/>
          <w:sz w:val="28"/>
          <w:lang w:val="uk-UA"/>
        </w:rPr>
        <w:t>[</w:t>
      </w:r>
      <w:proofErr w:type="spellStart"/>
      <w:r>
        <w:rPr>
          <w:rFonts w:ascii="Times New Roman" w:cstheme="minorBidi"/>
          <w:b/>
          <w:color w:val="0070C0"/>
          <w:sz w:val="28"/>
          <w:lang w:val="uk-UA"/>
        </w:rPr>
        <w:t>default</w:t>
      </w:r>
      <w:proofErr w:type="spellEnd"/>
      <w:r>
        <w:rPr>
          <w:rFonts w:ascii="Times New Roman" w:cstheme="minorBidi"/>
          <w:b/>
          <w:sz w:val="28"/>
          <w:lang w:val="uk-UA"/>
        </w:rPr>
        <w:t>: &lt;</w:t>
      </w:r>
      <w:r>
        <w:rPr>
          <w:rFonts w:ascii="Times New Roman" w:cstheme="minorBidi"/>
          <w:b/>
          <w:sz w:val="28"/>
          <w:lang w:val="uk-UA"/>
        </w:rPr>
        <w:t>послідовність</w:t>
      </w:r>
      <w:r>
        <w:rPr>
          <w:rFonts w:ascii="Times New Roman" w:cstheme="minorBidi"/>
          <w:b/>
          <w:sz w:val="28"/>
          <w:lang w:val="uk-UA"/>
        </w:rPr>
        <w:t>_</w:t>
      </w:r>
      <w:r>
        <w:rPr>
          <w:rFonts w:ascii="Times New Roman" w:cstheme="minorBidi"/>
          <w:b/>
          <w:sz w:val="28"/>
          <w:lang w:val="uk-UA"/>
        </w:rPr>
        <w:t>операторів</w:t>
      </w:r>
      <w:r>
        <w:rPr>
          <w:rFonts w:ascii="Times New Roman" w:cstheme="minorBidi"/>
          <w:b/>
          <w:sz w:val="28"/>
          <w:lang w:val="uk-UA"/>
        </w:rPr>
        <w:t>_n+1&gt;;]</w:t>
      </w:r>
    </w:p>
    <w:p w14:paraId="0B65E273" w14:textId="77777777" w:rsidR="008D1CA6" w:rsidRPr="00CC58E1" w:rsidRDefault="008D1CA6" w:rsidP="00BA261B">
      <w:pPr>
        <w:rPr>
          <w:rFonts w:cstheme="minorBidi"/>
          <w:lang w:val="ru-RU"/>
        </w:rPr>
      </w:pPr>
      <w:r>
        <w:rPr>
          <w:rFonts w:ascii="Times New Roman" w:cstheme="minorBidi"/>
          <w:b/>
          <w:sz w:val="28"/>
          <w:lang w:val="uk-UA"/>
        </w:rPr>
        <w:t>}</w:t>
      </w:r>
    </w:p>
    <w:p w14:paraId="5EAD1D8F" w14:textId="77777777" w:rsidR="008D1CA6" w:rsidRPr="00CC58E1" w:rsidRDefault="008D1CA6" w:rsidP="00015FF7">
      <w:pPr>
        <w:jc w:val="both"/>
        <w:rPr>
          <w:rFonts w:cstheme="minorBidi"/>
          <w:lang w:val="ru-RU"/>
        </w:rPr>
      </w:pPr>
      <w:r>
        <w:rPr>
          <w:rFonts w:ascii="Times New Roman" w:cstheme="minorBidi"/>
          <w:sz w:val="28"/>
          <w:lang w:val="uk-UA"/>
        </w:rPr>
        <w:t>Оператор</w:t>
      </w:r>
      <w:r>
        <w:rPr>
          <w:rFonts w:ascii="Times New Roman" w:cstheme="minorBidi"/>
          <w:sz w:val="28"/>
          <w:lang w:val="uk-UA"/>
        </w:rPr>
        <w:t>-</w:t>
      </w:r>
      <w:r>
        <w:rPr>
          <w:rFonts w:ascii="Times New Roman" w:cstheme="minorBidi"/>
          <w:sz w:val="28"/>
          <w:lang w:val="uk-UA"/>
        </w:rPr>
        <w:t>перемикач</w:t>
      </w:r>
      <w:r>
        <w:rPr>
          <w:rFonts w:ascii="Times New Roman" w:cstheme="minorBidi"/>
          <w:sz w:val="28"/>
          <w:lang w:val="uk-UA"/>
        </w:rPr>
        <w:t xml:space="preserve"> </w:t>
      </w:r>
      <w:proofErr w:type="spellStart"/>
      <w:r w:rsidRPr="001D5B4C">
        <w:rPr>
          <w:rFonts w:ascii="Times New Roman" w:cstheme="minorBidi"/>
          <w:color w:val="0070C0"/>
          <w:sz w:val="28"/>
          <w:lang w:val="uk-UA"/>
        </w:rPr>
        <w:t>switch</w:t>
      </w:r>
      <w:proofErr w:type="spellEnd"/>
      <w:r>
        <w:rPr>
          <w:rFonts w:ascii="Times New Roman" w:cstheme="minorBidi"/>
          <w:sz w:val="28"/>
          <w:lang w:val="uk-UA"/>
        </w:rPr>
        <w:t xml:space="preserve"> </w:t>
      </w:r>
      <w:r>
        <w:rPr>
          <w:rFonts w:ascii="Times New Roman" w:cstheme="minorBidi"/>
          <w:sz w:val="28"/>
          <w:lang w:val="uk-UA"/>
        </w:rPr>
        <w:t>призначений</w:t>
      </w:r>
      <w:r>
        <w:rPr>
          <w:rFonts w:ascii="Times New Roman" w:cstheme="minorBidi"/>
          <w:sz w:val="28"/>
          <w:lang w:val="uk-UA"/>
        </w:rPr>
        <w:t xml:space="preserve"> </w:t>
      </w:r>
      <w:r>
        <w:rPr>
          <w:rFonts w:ascii="Times New Roman" w:cstheme="minorBidi"/>
          <w:sz w:val="28"/>
          <w:lang w:val="uk-UA"/>
        </w:rPr>
        <w:t>для</w:t>
      </w:r>
      <w:r>
        <w:rPr>
          <w:rFonts w:ascii="Times New Roman" w:cstheme="minorBidi"/>
          <w:sz w:val="28"/>
          <w:lang w:val="uk-UA"/>
        </w:rPr>
        <w:t xml:space="preserve"> </w:t>
      </w:r>
      <w:r>
        <w:rPr>
          <w:rFonts w:ascii="Times New Roman" w:cstheme="minorBidi"/>
          <w:sz w:val="28"/>
          <w:lang w:val="uk-UA"/>
        </w:rPr>
        <w:t>вибору</w:t>
      </w:r>
      <w:r>
        <w:rPr>
          <w:rFonts w:ascii="Times New Roman" w:cstheme="minorBidi"/>
          <w:sz w:val="28"/>
          <w:lang w:val="uk-UA"/>
        </w:rPr>
        <w:t xml:space="preserve"> </w:t>
      </w:r>
      <w:r>
        <w:rPr>
          <w:rFonts w:ascii="Times New Roman" w:cstheme="minorBidi"/>
          <w:sz w:val="28"/>
          <w:lang w:val="uk-UA"/>
        </w:rPr>
        <w:t>одного</w:t>
      </w:r>
      <w:r>
        <w:rPr>
          <w:rFonts w:ascii="Times New Roman" w:cstheme="minorBidi"/>
          <w:sz w:val="28"/>
          <w:lang w:val="uk-UA"/>
        </w:rPr>
        <w:t xml:space="preserve"> </w:t>
      </w:r>
      <w:r>
        <w:rPr>
          <w:rFonts w:ascii="Times New Roman" w:cstheme="minorBidi"/>
          <w:sz w:val="28"/>
          <w:lang w:val="uk-UA"/>
        </w:rPr>
        <w:t>з</w:t>
      </w:r>
      <w:r>
        <w:rPr>
          <w:rFonts w:ascii="Times New Roman" w:cstheme="minorBidi"/>
          <w:sz w:val="28"/>
          <w:lang w:val="uk-UA"/>
        </w:rPr>
        <w:t xml:space="preserve"> </w:t>
      </w:r>
      <w:r>
        <w:rPr>
          <w:rFonts w:ascii="Times New Roman" w:cstheme="minorBidi"/>
          <w:sz w:val="28"/>
          <w:lang w:val="uk-UA"/>
        </w:rPr>
        <w:t>декількох</w:t>
      </w:r>
      <w:r>
        <w:rPr>
          <w:rFonts w:ascii="Times New Roman" w:cstheme="minorBidi"/>
          <w:sz w:val="28"/>
          <w:lang w:val="uk-UA"/>
        </w:rPr>
        <w:t xml:space="preserve"> </w:t>
      </w:r>
      <w:r>
        <w:rPr>
          <w:rFonts w:ascii="Times New Roman" w:cstheme="minorBidi"/>
          <w:sz w:val="28"/>
          <w:lang w:val="uk-UA"/>
        </w:rPr>
        <w:t>альтернативних</w:t>
      </w:r>
      <w:r>
        <w:rPr>
          <w:rFonts w:ascii="Times New Roman" w:cstheme="minorBidi"/>
          <w:sz w:val="28"/>
          <w:lang w:val="uk-UA"/>
        </w:rPr>
        <w:t xml:space="preserve"> </w:t>
      </w:r>
      <w:r>
        <w:rPr>
          <w:rFonts w:ascii="Times New Roman" w:cstheme="minorBidi"/>
          <w:sz w:val="28"/>
          <w:lang w:val="uk-UA"/>
        </w:rPr>
        <w:t>шляхів</w:t>
      </w:r>
      <w:r>
        <w:rPr>
          <w:rFonts w:ascii="Times New Roman" w:cstheme="minorBidi"/>
          <w:sz w:val="28"/>
          <w:lang w:val="uk-UA"/>
        </w:rPr>
        <w:t xml:space="preserve"> </w:t>
      </w:r>
      <w:r>
        <w:rPr>
          <w:rFonts w:ascii="Times New Roman" w:cstheme="minorBidi"/>
          <w:sz w:val="28"/>
          <w:lang w:val="uk-UA"/>
        </w:rPr>
        <w:t>виконання</w:t>
      </w:r>
      <w:r>
        <w:rPr>
          <w:rFonts w:ascii="Times New Roman" w:cstheme="minorBidi"/>
          <w:sz w:val="28"/>
          <w:lang w:val="uk-UA"/>
        </w:rPr>
        <w:t xml:space="preserve"> </w:t>
      </w:r>
      <w:r>
        <w:rPr>
          <w:rFonts w:ascii="Times New Roman" w:cstheme="minorBidi"/>
          <w:sz w:val="28"/>
          <w:lang w:val="uk-UA"/>
        </w:rPr>
        <w:t>програми</w:t>
      </w:r>
      <w:r>
        <w:rPr>
          <w:rFonts w:ascii="Times New Roman" w:cstheme="minorBidi"/>
          <w:sz w:val="28"/>
          <w:lang w:val="uk-UA"/>
        </w:rPr>
        <w:t xml:space="preserve">. </w:t>
      </w:r>
      <w:r>
        <w:rPr>
          <w:rFonts w:ascii="Times New Roman" w:cstheme="minorBidi"/>
          <w:sz w:val="28"/>
          <w:lang w:val="uk-UA"/>
        </w:rPr>
        <w:t>Виконання</w:t>
      </w:r>
      <w:r>
        <w:rPr>
          <w:rFonts w:ascii="Times New Roman" w:cstheme="minorBidi"/>
          <w:sz w:val="28"/>
          <w:lang w:val="uk-UA"/>
        </w:rPr>
        <w:t xml:space="preserve"> </w:t>
      </w:r>
      <w:r>
        <w:rPr>
          <w:rFonts w:ascii="Times New Roman" w:cstheme="minorBidi"/>
          <w:sz w:val="28"/>
          <w:lang w:val="uk-UA"/>
        </w:rPr>
        <w:t>оператора</w:t>
      </w:r>
      <w:r>
        <w:rPr>
          <w:rFonts w:ascii="Times New Roman" w:cstheme="minorBidi"/>
          <w:sz w:val="28"/>
          <w:lang w:val="uk-UA"/>
        </w:rPr>
        <w:t xml:space="preserve"> </w:t>
      </w:r>
      <w:proofErr w:type="spellStart"/>
      <w:r w:rsidRPr="001D5B4C">
        <w:rPr>
          <w:rFonts w:ascii="Times New Roman" w:cstheme="minorBidi"/>
          <w:color w:val="0070C0"/>
          <w:sz w:val="28"/>
          <w:lang w:val="uk-UA"/>
        </w:rPr>
        <w:t>switch</w:t>
      </w:r>
      <w:proofErr w:type="spellEnd"/>
      <w:r>
        <w:rPr>
          <w:rFonts w:ascii="Times New Roman" w:cstheme="minorBidi"/>
          <w:sz w:val="28"/>
          <w:lang w:val="uk-UA"/>
        </w:rPr>
        <w:t xml:space="preserve"> </w:t>
      </w:r>
      <w:r>
        <w:rPr>
          <w:rFonts w:ascii="Times New Roman" w:cstheme="minorBidi"/>
          <w:sz w:val="28"/>
          <w:lang w:val="uk-UA"/>
        </w:rPr>
        <w:t>починається</w:t>
      </w:r>
      <w:r>
        <w:rPr>
          <w:rFonts w:ascii="Times New Roman" w:cstheme="minorBidi"/>
          <w:sz w:val="28"/>
          <w:lang w:val="uk-UA"/>
        </w:rPr>
        <w:t xml:space="preserve"> </w:t>
      </w:r>
      <w:r>
        <w:rPr>
          <w:rFonts w:ascii="Times New Roman" w:cstheme="minorBidi"/>
          <w:sz w:val="28"/>
          <w:lang w:val="uk-UA"/>
        </w:rPr>
        <w:t>з</w:t>
      </w:r>
      <w:r>
        <w:rPr>
          <w:rFonts w:ascii="Times New Roman" w:cstheme="minorBidi"/>
          <w:sz w:val="28"/>
          <w:lang w:val="uk-UA"/>
        </w:rPr>
        <w:t xml:space="preserve"> </w:t>
      </w:r>
      <w:r>
        <w:rPr>
          <w:rFonts w:ascii="Times New Roman" w:cstheme="minorBidi"/>
          <w:sz w:val="28"/>
          <w:lang w:val="uk-UA"/>
        </w:rPr>
        <w:t>обчислення</w:t>
      </w:r>
      <w:r>
        <w:rPr>
          <w:rFonts w:ascii="Times New Roman" w:cstheme="minorBidi"/>
          <w:sz w:val="28"/>
          <w:lang w:val="uk-UA"/>
        </w:rPr>
        <w:t xml:space="preserve"> </w:t>
      </w:r>
      <w:r>
        <w:rPr>
          <w:rFonts w:ascii="Times New Roman" w:cstheme="minorBidi"/>
          <w:sz w:val="28"/>
          <w:lang w:val="uk-UA"/>
        </w:rPr>
        <w:t>значення</w:t>
      </w:r>
      <w:r>
        <w:rPr>
          <w:rFonts w:ascii="Times New Roman" w:cstheme="minorBidi"/>
          <w:sz w:val="28"/>
          <w:lang w:val="uk-UA"/>
        </w:rPr>
        <w:t xml:space="preserve"> </w:t>
      </w:r>
      <w:r>
        <w:rPr>
          <w:rFonts w:ascii="Times New Roman" w:cstheme="minorBidi"/>
          <w:sz w:val="28"/>
          <w:lang w:val="uk-UA"/>
        </w:rPr>
        <w:t>виразу</w:t>
      </w:r>
      <w:r>
        <w:rPr>
          <w:rFonts w:ascii="Times New Roman" w:cstheme="minorBidi"/>
          <w:sz w:val="28"/>
          <w:lang w:val="uk-UA"/>
        </w:rPr>
        <w:t xml:space="preserve"> (</w:t>
      </w:r>
      <w:r>
        <w:rPr>
          <w:rFonts w:ascii="Times New Roman" w:cstheme="minorBidi"/>
          <w:sz w:val="28"/>
          <w:lang w:val="uk-UA"/>
        </w:rPr>
        <w:t>виразу</w:t>
      </w:r>
      <w:r>
        <w:rPr>
          <w:rFonts w:ascii="Times New Roman" w:cstheme="minorBidi"/>
          <w:sz w:val="28"/>
          <w:lang w:val="uk-UA"/>
        </w:rPr>
        <w:t xml:space="preserve">, </w:t>
      </w:r>
      <w:r>
        <w:rPr>
          <w:rFonts w:ascii="Times New Roman" w:cstheme="minorBidi"/>
          <w:sz w:val="28"/>
          <w:lang w:val="uk-UA"/>
        </w:rPr>
        <w:t>що</w:t>
      </w:r>
      <w:r>
        <w:rPr>
          <w:rFonts w:ascii="Times New Roman" w:cstheme="minorBidi"/>
          <w:sz w:val="28"/>
          <w:lang w:val="uk-UA"/>
        </w:rPr>
        <w:t xml:space="preserve"> </w:t>
      </w:r>
      <w:r>
        <w:rPr>
          <w:rFonts w:ascii="Times New Roman" w:cstheme="minorBidi"/>
          <w:sz w:val="28"/>
          <w:lang w:val="uk-UA"/>
        </w:rPr>
        <w:t>слідує</w:t>
      </w:r>
      <w:r>
        <w:rPr>
          <w:rFonts w:ascii="Times New Roman" w:cstheme="minorBidi"/>
          <w:sz w:val="28"/>
          <w:lang w:val="uk-UA"/>
        </w:rPr>
        <w:t xml:space="preserve"> </w:t>
      </w:r>
      <w:r>
        <w:rPr>
          <w:rFonts w:ascii="Times New Roman" w:cstheme="minorBidi"/>
          <w:sz w:val="28"/>
          <w:lang w:val="uk-UA"/>
        </w:rPr>
        <w:t>за</w:t>
      </w:r>
      <w:r>
        <w:rPr>
          <w:rFonts w:ascii="Times New Roman" w:cstheme="minorBidi"/>
          <w:sz w:val="28"/>
          <w:lang w:val="uk-UA"/>
        </w:rPr>
        <w:t xml:space="preserve"> </w:t>
      </w:r>
      <w:r>
        <w:rPr>
          <w:rFonts w:ascii="Times New Roman" w:cstheme="minorBidi"/>
          <w:sz w:val="28"/>
          <w:lang w:val="uk-UA"/>
        </w:rPr>
        <w:t>ключовим</w:t>
      </w:r>
      <w:r>
        <w:rPr>
          <w:rFonts w:ascii="Times New Roman" w:cstheme="minorBidi"/>
          <w:sz w:val="28"/>
          <w:lang w:val="uk-UA"/>
        </w:rPr>
        <w:t xml:space="preserve"> </w:t>
      </w:r>
      <w:r>
        <w:rPr>
          <w:rFonts w:ascii="Times New Roman" w:cstheme="minorBidi"/>
          <w:sz w:val="28"/>
          <w:lang w:val="uk-UA"/>
        </w:rPr>
        <w:t>словом</w:t>
      </w:r>
      <w:r>
        <w:rPr>
          <w:rFonts w:ascii="Times New Roman" w:cstheme="minorBidi"/>
          <w:sz w:val="28"/>
          <w:lang w:val="uk-UA"/>
        </w:rPr>
        <w:t xml:space="preserve"> </w:t>
      </w:r>
      <w:proofErr w:type="spellStart"/>
      <w:r>
        <w:rPr>
          <w:rFonts w:ascii="Times New Roman" w:cstheme="minorBidi"/>
          <w:color w:val="0070C0"/>
          <w:sz w:val="28"/>
          <w:lang w:val="uk-UA"/>
        </w:rPr>
        <w:t>switch</w:t>
      </w:r>
      <w:proofErr w:type="spellEnd"/>
      <w:r>
        <w:rPr>
          <w:rFonts w:ascii="Times New Roman" w:cstheme="minorBidi"/>
          <w:sz w:val="28"/>
          <w:lang w:val="uk-UA"/>
        </w:rPr>
        <w:t xml:space="preserve"> </w:t>
      </w:r>
      <w:r>
        <w:rPr>
          <w:rFonts w:ascii="Times New Roman" w:cstheme="minorBidi"/>
          <w:sz w:val="28"/>
          <w:lang w:val="uk-UA"/>
        </w:rPr>
        <w:t>у</w:t>
      </w:r>
      <w:r>
        <w:rPr>
          <w:rFonts w:ascii="Times New Roman" w:cstheme="minorBidi"/>
          <w:sz w:val="28"/>
          <w:lang w:val="uk-UA"/>
        </w:rPr>
        <w:t xml:space="preserve"> </w:t>
      </w:r>
      <w:r>
        <w:rPr>
          <w:rFonts w:ascii="Times New Roman" w:cstheme="minorBidi"/>
          <w:sz w:val="28"/>
          <w:lang w:val="uk-UA"/>
        </w:rPr>
        <w:t>круглих</w:t>
      </w:r>
      <w:r>
        <w:rPr>
          <w:rFonts w:ascii="Times New Roman" w:cstheme="minorBidi"/>
          <w:sz w:val="28"/>
          <w:lang w:val="uk-UA"/>
        </w:rPr>
        <w:t xml:space="preserve"> </w:t>
      </w:r>
      <w:r>
        <w:rPr>
          <w:rFonts w:ascii="Times New Roman" w:cstheme="minorBidi"/>
          <w:sz w:val="28"/>
          <w:lang w:val="uk-UA"/>
        </w:rPr>
        <w:t>дужках</w:t>
      </w:r>
      <w:r>
        <w:rPr>
          <w:rFonts w:ascii="Times New Roman" w:cstheme="minorBidi"/>
          <w:sz w:val="28"/>
          <w:lang w:val="uk-UA"/>
        </w:rPr>
        <w:t xml:space="preserve">). </w:t>
      </w:r>
      <w:r>
        <w:rPr>
          <w:rFonts w:ascii="Times New Roman" w:cstheme="minorBidi"/>
          <w:sz w:val="28"/>
          <w:lang w:val="uk-UA"/>
        </w:rPr>
        <w:t>Після</w:t>
      </w:r>
      <w:r>
        <w:rPr>
          <w:rFonts w:ascii="Times New Roman" w:cstheme="minorBidi"/>
          <w:sz w:val="28"/>
          <w:lang w:val="uk-UA"/>
        </w:rPr>
        <w:t xml:space="preserve"> </w:t>
      </w:r>
      <w:r>
        <w:rPr>
          <w:rFonts w:ascii="Times New Roman" w:cstheme="minorBidi"/>
          <w:sz w:val="28"/>
          <w:lang w:val="uk-UA"/>
        </w:rPr>
        <w:t>цього</w:t>
      </w:r>
      <w:r>
        <w:rPr>
          <w:rFonts w:ascii="Times New Roman" w:cstheme="minorBidi"/>
          <w:sz w:val="28"/>
          <w:lang w:val="uk-UA"/>
        </w:rPr>
        <w:t xml:space="preserve"> </w:t>
      </w:r>
      <w:r>
        <w:rPr>
          <w:rFonts w:ascii="Times New Roman" w:cstheme="minorBidi"/>
          <w:sz w:val="28"/>
          <w:lang w:val="uk-UA"/>
        </w:rPr>
        <w:t>управління</w:t>
      </w:r>
      <w:r>
        <w:rPr>
          <w:rFonts w:ascii="Times New Roman" w:cstheme="minorBidi"/>
          <w:sz w:val="28"/>
          <w:lang w:val="uk-UA"/>
        </w:rPr>
        <w:t xml:space="preserve"> </w:t>
      </w:r>
      <w:r>
        <w:rPr>
          <w:rFonts w:ascii="Times New Roman" w:cstheme="minorBidi"/>
          <w:sz w:val="28"/>
          <w:lang w:val="uk-UA"/>
        </w:rPr>
        <w:t>передається</w:t>
      </w:r>
      <w:r>
        <w:rPr>
          <w:rFonts w:ascii="Times New Roman" w:cstheme="minorBidi"/>
          <w:sz w:val="28"/>
          <w:lang w:val="uk-UA"/>
        </w:rPr>
        <w:t xml:space="preserve"> </w:t>
      </w:r>
      <w:r>
        <w:rPr>
          <w:rFonts w:ascii="Times New Roman" w:cstheme="minorBidi"/>
          <w:sz w:val="28"/>
          <w:lang w:val="uk-UA"/>
        </w:rPr>
        <w:t>одному</w:t>
      </w:r>
      <w:r>
        <w:rPr>
          <w:rFonts w:ascii="Times New Roman" w:cstheme="minorBidi"/>
          <w:sz w:val="28"/>
          <w:lang w:val="uk-UA"/>
        </w:rPr>
        <w:t xml:space="preserve"> </w:t>
      </w:r>
      <w:r>
        <w:rPr>
          <w:rFonts w:ascii="Times New Roman" w:cstheme="minorBidi"/>
          <w:sz w:val="28"/>
          <w:lang w:val="uk-UA"/>
        </w:rPr>
        <w:t>з</w:t>
      </w:r>
      <w:r>
        <w:rPr>
          <w:rFonts w:ascii="Times New Roman" w:cstheme="minorBidi"/>
          <w:sz w:val="28"/>
          <w:lang w:val="uk-UA"/>
        </w:rPr>
        <w:t xml:space="preserve"> &lt;</w:t>
      </w:r>
      <w:r>
        <w:rPr>
          <w:rFonts w:ascii="Times New Roman" w:cstheme="minorBidi"/>
          <w:sz w:val="28"/>
          <w:lang w:val="uk-UA"/>
        </w:rPr>
        <w:t>операторів</w:t>
      </w:r>
      <w:r>
        <w:rPr>
          <w:rFonts w:ascii="Times New Roman" w:cstheme="minorBidi"/>
          <w:sz w:val="28"/>
          <w:lang w:val="uk-UA"/>
        </w:rPr>
        <w:t xml:space="preserve">&gt;. </w:t>
      </w:r>
      <w:r>
        <w:rPr>
          <w:rFonts w:ascii="Times New Roman" w:cstheme="minorBidi"/>
          <w:sz w:val="28"/>
          <w:lang w:val="uk-UA"/>
        </w:rPr>
        <w:t>Оператор</w:t>
      </w:r>
      <w:r>
        <w:rPr>
          <w:rFonts w:ascii="Times New Roman" w:cstheme="minorBidi"/>
          <w:sz w:val="28"/>
          <w:lang w:val="uk-UA"/>
        </w:rPr>
        <w:t xml:space="preserve">, </w:t>
      </w:r>
      <w:r>
        <w:rPr>
          <w:rFonts w:ascii="Times New Roman" w:cstheme="minorBidi"/>
          <w:sz w:val="28"/>
          <w:lang w:val="uk-UA"/>
        </w:rPr>
        <w:t>що</w:t>
      </w:r>
      <w:r>
        <w:rPr>
          <w:rFonts w:ascii="Times New Roman" w:cstheme="minorBidi"/>
          <w:sz w:val="28"/>
          <w:lang w:val="uk-UA"/>
        </w:rPr>
        <w:t xml:space="preserve"> </w:t>
      </w:r>
      <w:r>
        <w:rPr>
          <w:rFonts w:ascii="Times New Roman" w:cstheme="minorBidi"/>
          <w:sz w:val="28"/>
          <w:lang w:val="uk-UA"/>
        </w:rPr>
        <w:t>отримав</w:t>
      </w:r>
      <w:r>
        <w:rPr>
          <w:rFonts w:ascii="Times New Roman" w:cstheme="minorBidi"/>
          <w:sz w:val="28"/>
          <w:lang w:val="uk-UA"/>
        </w:rPr>
        <w:t xml:space="preserve"> </w:t>
      </w:r>
      <w:r>
        <w:rPr>
          <w:rFonts w:ascii="Times New Roman" w:cstheme="minorBidi"/>
          <w:sz w:val="28"/>
          <w:lang w:val="uk-UA"/>
        </w:rPr>
        <w:t>управління</w:t>
      </w:r>
      <w:r>
        <w:rPr>
          <w:rFonts w:ascii="Times New Roman" w:cstheme="minorBidi"/>
          <w:sz w:val="28"/>
          <w:lang w:val="uk-UA"/>
        </w:rPr>
        <w:t xml:space="preserve"> - </w:t>
      </w:r>
      <w:r>
        <w:rPr>
          <w:rFonts w:ascii="Times New Roman" w:cstheme="minorBidi"/>
          <w:sz w:val="28"/>
          <w:lang w:val="uk-UA"/>
        </w:rPr>
        <w:t>це</w:t>
      </w:r>
      <w:r>
        <w:rPr>
          <w:rFonts w:ascii="Times New Roman" w:cstheme="minorBidi"/>
          <w:sz w:val="28"/>
          <w:lang w:val="uk-UA"/>
        </w:rPr>
        <w:t xml:space="preserve"> </w:t>
      </w:r>
      <w:r>
        <w:rPr>
          <w:rFonts w:ascii="Times New Roman" w:cstheme="minorBidi"/>
          <w:sz w:val="28"/>
          <w:lang w:val="uk-UA"/>
        </w:rPr>
        <w:t>той</w:t>
      </w:r>
      <w:r>
        <w:rPr>
          <w:rFonts w:ascii="Times New Roman" w:cstheme="minorBidi"/>
          <w:sz w:val="28"/>
          <w:lang w:val="uk-UA"/>
        </w:rPr>
        <w:t xml:space="preserve"> </w:t>
      </w:r>
      <w:r>
        <w:rPr>
          <w:rFonts w:ascii="Times New Roman" w:cstheme="minorBidi"/>
          <w:sz w:val="28"/>
          <w:lang w:val="uk-UA"/>
        </w:rPr>
        <w:t>оператор</w:t>
      </w:r>
      <w:r>
        <w:rPr>
          <w:rFonts w:ascii="Times New Roman" w:cstheme="minorBidi"/>
          <w:sz w:val="28"/>
          <w:lang w:val="uk-UA"/>
        </w:rPr>
        <w:t xml:space="preserve">, </w:t>
      </w:r>
      <w:r>
        <w:rPr>
          <w:rFonts w:ascii="Times New Roman" w:cstheme="minorBidi"/>
          <w:sz w:val="28"/>
          <w:lang w:val="uk-UA"/>
        </w:rPr>
        <w:t>значення</w:t>
      </w:r>
      <w:r>
        <w:rPr>
          <w:rFonts w:ascii="Times New Roman" w:cstheme="minorBidi"/>
          <w:sz w:val="28"/>
          <w:lang w:val="uk-UA"/>
        </w:rPr>
        <w:t xml:space="preserve"> </w:t>
      </w:r>
      <w:r>
        <w:rPr>
          <w:rFonts w:ascii="Times New Roman" w:cstheme="minorBidi"/>
          <w:sz w:val="28"/>
          <w:lang w:val="uk-UA"/>
        </w:rPr>
        <w:t>константи</w:t>
      </w:r>
      <w:r>
        <w:rPr>
          <w:rFonts w:ascii="Times New Roman" w:cstheme="minorBidi"/>
          <w:sz w:val="28"/>
          <w:lang w:val="uk-UA"/>
        </w:rPr>
        <w:t xml:space="preserve"> </w:t>
      </w:r>
      <w:r>
        <w:rPr>
          <w:rFonts w:ascii="Times New Roman" w:cstheme="minorBidi"/>
          <w:sz w:val="28"/>
          <w:lang w:val="uk-UA"/>
        </w:rPr>
        <w:t>варіанту</w:t>
      </w:r>
      <w:r>
        <w:rPr>
          <w:rFonts w:ascii="Times New Roman" w:cstheme="minorBidi"/>
          <w:sz w:val="28"/>
          <w:lang w:val="uk-UA"/>
        </w:rPr>
        <w:t xml:space="preserve"> </w:t>
      </w:r>
      <w:r>
        <w:rPr>
          <w:rFonts w:ascii="Times New Roman" w:cstheme="minorBidi"/>
          <w:sz w:val="28"/>
          <w:lang w:val="uk-UA"/>
        </w:rPr>
        <w:t>якого</w:t>
      </w:r>
      <w:r>
        <w:rPr>
          <w:rFonts w:ascii="Times New Roman" w:cstheme="minorBidi"/>
          <w:sz w:val="28"/>
          <w:lang w:val="uk-UA"/>
        </w:rPr>
        <w:t xml:space="preserve"> </w:t>
      </w:r>
      <w:r>
        <w:rPr>
          <w:rFonts w:ascii="Times New Roman" w:cstheme="minorBidi"/>
          <w:sz w:val="28"/>
          <w:lang w:val="uk-UA"/>
        </w:rPr>
        <w:t>співпадає</w:t>
      </w:r>
      <w:r>
        <w:rPr>
          <w:rFonts w:ascii="Times New Roman" w:cstheme="minorBidi"/>
          <w:sz w:val="28"/>
          <w:lang w:val="uk-UA"/>
        </w:rPr>
        <w:t xml:space="preserve"> </w:t>
      </w:r>
      <w:r>
        <w:rPr>
          <w:rFonts w:ascii="Times New Roman" w:cstheme="minorBidi"/>
          <w:sz w:val="28"/>
          <w:lang w:val="uk-UA"/>
        </w:rPr>
        <w:t>зі</w:t>
      </w:r>
      <w:r>
        <w:rPr>
          <w:rFonts w:ascii="Times New Roman" w:cstheme="minorBidi"/>
          <w:sz w:val="28"/>
          <w:lang w:val="uk-UA"/>
        </w:rPr>
        <w:t xml:space="preserve"> </w:t>
      </w:r>
      <w:r>
        <w:rPr>
          <w:rFonts w:ascii="Times New Roman" w:cstheme="minorBidi"/>
          <w:sz w:val="28"/>
          <w:lang w:val="uk-UA"/>
        </w:rPr>
        <w:t>значенням</w:t>
      </w:r>
      <w:r>
        <w:rPr>
          <w:rFonts w:ascii="Times New Roman" w:cstheme="minorBidi"/>
          <w:sz w:val="28"/>
          <w:lang w:val="uk-UA"/>
        </w:rPr>
        <w:t xml:space="preserve"> </w:t>
      </w:r>
      <w:r>
        <w:rPr>
          <w:rFonts w:ascii="Times New Roman" w:cstheme="minorBidi"/>
          <w:sz w:val="28"/>
          <w:lang w:val="uk-UA"/>
        </w:rPr>
        <w:t>виразу</w:t>
      </w:r>
      <w:r>
        <w:rPr>
          <w:rFonts w:ascii="Times New Roman" w:cstheme="minorBidi"/>
          <w:sz w:val="28"/>
          <w:lang w:val="uk-UA"/>
        </w:rPr>
        <w:t xml:space="preserve"> </w:t>
      </w:r>
      <w:r>
        <w:rPr>
          <w:rFonts w:ascii="Times New Roman" w:cstheme="minorBidi"/>
          <w:sz w:val="28"/>
          <w:lang w:val="uk-UA"/>
        </w:rPr>
        <w:t>перемикача</w:t>
      </w:r>
      <w:r>
        <w:rPr>
          <w:rFonts w:ascii="Times New Roman" w:cstheme="minorBidi"/>
          <w:sz w:val="28"/>
          <w:lang w:val="uk-UA"/>
        </w:rPr>
        <w:t>.</w:t>
      </w:r>
    </w:p>
    <w:p w14:paraId="3253D13D" w14:textId="77777777" w:rsidR="008D1CA6" w:rsidRPr="00CC58E1" w:rsidRDefault="008D1CA6" w:rsidP="00015FF7">
      <w:pPr>
        <w:jc w:val="both"/>
        <w:rPr>
          <w:rFonts w:cstheme="minorBidi"/>
          <w:lang w:val="uk-UA"/>
        </w:rPr>
      </w:pPr>
      <w:r>
        <w:rPr>
          <w:rFonts w:ascii="Times New Roman" w:cstheme="minorBidi"/>
          <w:sz w:val="28"/>
          <w:lang w:val="uk-UA"/>
        </w:rPr>
        <w:t>Вітка</w:t>
      </w:r>
      <w:r>
        <w:rPr>
          <w:rFonts w:ascii="Times New Roman" w:cstheme="minorBidi"/>
          <w:sz w:val="28"/>
          <w:lang w:val="uk-UA"/>
        </w:rPr>
        <w:t xml:space="preserve"> </w:t>
      </w:r>
      <w:proofErr w:type="spellStart"/>
      <w:r w:rsidRPr="00472181">
        <w:rPr>
          <w:rFonts w:ascii="Times New Roman" w:cstheme="minorBidi"/>
          <w:color w:val="0070C0"/>
          <w:sz w:val="28"/>
          <w:lang w:val="uk-UA"/>
        </w:rPr>
        <w:t>default</w:t>
      </w:r>
      <w:proofErr w:type="spellEnd"/>
      <w:r>
        <w:rPr>
          <w:rFonts w:ascii="Times New Roman" w:cstheme="minorBidi"/>
          <w:sz w:val="28"/>
          <w:lang w:val="uk-UA"/>
        </w:rPr>
        <w:t xml:space="preserve"> (</w:t>
      </w:r>
      <w:r>
        <w:rPr>
          <w:rFonts w:ascii="Times New Roman" w:cstheme="minorBidi"/>
          <w:sz w:val="28"/>
          <w:lang w:val="uk-UA"/>
        </w:rPr>
        <w:t>може</w:t>
      </w:r>
      <w:r>
        <w:rPr>
          <w:rFonts w:ascii="Times New Roman" w:cstheme="minorBidi"/>
          <w:sz w:val="28"/>
          <w:lang w:val="uk-UA"/>
        </w:rPr>
        <w:t xml:space="preserve"> </w:t>
      </w:r>
      <w:r>
        <w:rPr>
          <w:rFonts w:ascii="Times New Roman" w:cstheme="minorBidi"/>
          <w:sz w:val="28"/>
          <w:lang w:val="uk-UA"/>
        </w:rPr>
        <w:t>опускатися</w:t>
      </w:r>
      <w:r>
        <w:rPr>
          <w:rFonts w:ascii="Times New Roman" w:cstheme="minorBidi"/>
          <w:sz w:val="28"/>
          <w:lang w:val="uk-UA"/>
        </w:rPr>
        <w:t xml:space="preserve">, </w:t>
      </w:r>
      <w:r>
        <w:rPr>
          <w:rFonts w:ascii="Times New Roman" w:cstheme="minorBidi"/>
          <w:sz w:val="28"/>
          <w:lang w:val="uk-UA"/>
        </w:rPr>
        <w:t>про</w:t>
      </w:r>
      <w:r>
        <w:rPr>
          <w:rFonts w:ascii="Times New Roman" w:cstheme="minorBidi"/>
          <w:sz w:val="28"/>
          <w:lang w:val="uk-UA"/>
        </w:rPr>
        <w:t xml:space="preserve"> </w:t>
      </w:r>
      <w:r>
        <w:rPr>
          <w:rFonts w:ascii="Times New Roman" w:cstheme="minorBidi"/>
          <w:sz w:val="28"/>
          <w:lang w:val="uk-UA"/>
        </w:rPr>
        <w:t>що</w:t>
      </w:r>
      <w:r>
        <w:rPr>
          <w:rFonts w:ascii="Times New Roman" w:cstheme="minorBidi"/>
          <w:sz w:val="28"/>
          <w:lang w:val="uk-UA"/>
        </w:rPr>
        <w:t xml:space="preserve"> </w:t>
      </w:r>
      <w:r>
        <w:rPr>
          <w:rFonts w:ascii="Times New Roman" w:cstheme="minorBidi"/>
          <w:sz w:val="28"/>
          <w:lang w:val="uk-UA"/>
        </w:rPr>
        <w:t>свідчить</w:t>
      </w:r>
      <w:r>
        <w:rPr>
          <w:rFonts w:ascii="Times New Roman" w:cstheme="minorBidi"/>
          <w:sz w:val="28"/>
          <w:lang w:val="uk-UA"/>
        </w:rPr>
        <w:t xml:space="preserve"> </w:t>
      </w:r>
      <w:r>
        <w:rPr>
          <w:rFonts w:ascii="Times New Roman" w:cstheme="minorBidi"/>
          <w:sz w:val="28"/>
          <w:lang w:val="uk-UA"/>
        </w:rPr>
        <w:t>наявність</w:t>
      </w:r>
      <w:r>
        <w:rPr>
          <w:rFonts w:ascii="Times New Roman" w:cstheme="minorBidi"/>
          <w:sz w:val="28"/>
          <w:lang w:val="uk-UA"/>
        </w:rPr>
        <w:t xml:space="preserve"> </w:t>
      </w:r>
      <w:r>
        <w:rPr>
          <w:rFonts w:ascii="Times New Roman" w:cstheme="minorBidi"/>
          <w:sz w:val="28"/>
          <w:lang w:val="uk-UA"/>
        </w:rPr>
        <w:t>квадратних</w:t>
      </w:r>
      <w:r>
        <w:rPr>
          <w:rFonts w:ascii="Times New Roman" w:cstheme="minorBidi"/>
          <w:sz w:val="28"/>
          <w:lang w:val="uk-UA"/>
        </w:rPr>
        <w:t xml:space="preserve"> </w:t>
      </w:r>
      <w:r>
        <w:rPr>
          <w:rFonts w:ascii="Times New Roman" w:cstheme="minorBidi"/>
          <w:sz w:val="28"/>
          <w:lang w:val="uk-UA"/>
        </w:rPr>
        <w:t>дужок</w:t>
      </w:r>
      <w:r>
        <w:rPr>
          <w:rFonts w:ascii="Times New Roman" w:cstheme="minorBidi"/>
          <w:sz w:val="28"/>
          <w:lang w:val="uk-UA"/>
        </w:rPr>
        <w:t xml:space="preserve">) </w:t>
      </w:r>
      <w:r>
        <w:rPr>
          <w:rFonts w:ascii="Times New Roman" w:cstheme="minorBidi"/>
          <w:sz w:val="28"/>
          <w:lang w:val="uk-UA"/>
        </w:rPr>
        <w:t>означає</w:t>
      </w:r>
      <w:r>
        <w:rPr>
          <w:rFonts w:ascii="Times New Roman" w:cstheme="minorBidi"/>
          <w:sz w:val="28"/>
          <w:lang w:val="uk-UA"/>
        </w:rPr>
        <w:t xml:space="preserve">, </w:t>
      </w:r>
      <w:r>
        <w:rPr>
          <w:rFonts w:ascii="Times New Roman" w:cstheme="minorBidi"/>
          <w:sz w:val="28"/>
          <w:lang w:val="uk-UA"/>
        </w:rPr>
        <w:t>що</w:t>
      </w:r>
      <w:r>
        <w:rPr>
          <w:rFonts w:ascii="Times New Roman" w:cstheme="minorBidi"/>
          <w:sz w:val="28"/>
          <w:lang w:val="uk-UA"/>
        </w:rPr>
        <w:t xml:space="preserve"> </w:t>
      </w:r>
      <w:r>
        <w:rPr>
          <w:rFonts w:ascii="Times New Roman" w:cstheme="minorBidi"/>
          <w:sz w:val="28"/>
          <w:lang w:val="uk-UA"/>
        </w:rPr>
        <w:t>якщо</w:t>
      </w:r>
      <w:r>
        <w:rPr>
          <w:rFonts w:ascii="Times New Roman" w:cstheme="minorBidi"/>
          <w:sz w:val="28"/>
          <w:lang w:val="uk-UA"/>
        </w:rPr>
        <w:t xml:space="preserve"> </w:t>
      </w:r>
      <w:r>
        <w:rPr>
          <w:rFonts w:ascii="Times New Roman" w:cstheme="minorBidi"/>
          <w:sz w:val="28"/>
          <w:lang w:val="uk-UA"/>
        </w:rPr>
        <w:t>жодна</w:t>
      </w:r>
      <w:r>
        <w:rPr>
          <w:rFonts w:ascii="Times New Roman" w:cstheme="minorBidi"/>
          <w:sz w:val="28"/>
          <w:lang w:val="uk-UA"/>
        </w:rPr>
        <w:t xml:space="preserve"> </w:t>
      </w:r>
      <w:r>
        <w:rPr>
          <w:rFonts w:ascii="Times New Roman" w:cstheme="minorBidi"/>
          <w:sz w:val="28"/>
          <w:lang w:val="uk-UA"/>
        </w:rPr>
        <w:t>з</w:t>
      </w:r>
      <w:r>
        <w:rPr>
          <w:rFonts w:ascii="Times New Roman" w:cstheme="minorBidi"/>
          <w:sz w:val="28"/>
          <w:lang w:val="uk-UA"/>
        </w:rPr>
        <w:t xml:space="preserve"> </w:t>
      </w:r>
      <w:r>
        <w:rPr>
          <w:rFonts w:ascii="Times New Roman" w:cstheme="minorBidi"/>
          <w:sz w:val="28"/>
          <w:lang w:val="uk-UA"/>
        </w:rPr>
        <w:t>вищенаведених</w:t>
      </w:r>
      <w:r>
        <w:rPr>
          <w:rFonts w:ascii="Times New Roman" w:cstheme="minorBidi"/>
          <w:sz w:val="28"/>
          <w:lang w:val="uk-UA"/>
        </w:rPr>
        <w:t xml:space="preserve"> </w:t>
      </w:r>
      <w:r>
        <w:rPr>
          <w:rFonts w:ascii="Times New Roman" w:cstheme="minorBidi"/>
          <w:sz w:val="28"/>
          <w:lang w:val="uk-UA"/>
        </w:rPr>
        <w:t>умов</w:t>
      </w:r>
      <w:r>
        <w:rPr>
          <w:rFonts w:ascii="Times New Roman" w:cstheme="minorBidi"/>
          <w:sz w:val="28"/>
          <w:lang w:val="uk-UA"/>
        </w:rPr>
        <w:t xml:space="preserve"> </w:t>
      </w:r>
      <w:r>
        <w:rPr>
          <w:rFonts w:ascii="Times New Roman" w:cstheme="minorBidi"/>
          <w:sz w:val="28"/>
          <w:lang w:val="uk-UA"/>
        </w:rPr>
        <w:t>не</w:t>
      </w:r>
      <w:r>
        <w:rPr>
          <w:rFonts w:ascii="Times New Roman" w:cstheme="minorBidi"/>
          <w:sz w:val="28"/>
          <w:lang w:val="uk-UA"/>
        </w:rPr>
        <w:t xml:space="preserve"> </w:t>
      </w:r>
      <w:r>
        <w:rPr>
          <w:rFonts w:ascii="Times New Roman" w:cstheme="minorBidi"/>
          <w:sz w:val="28"/>
          <w:lang w:val="uk-UA"/>
        </w:rPr>
        <w:t>задовольнятиметься</w:t>
      </w:r>
      <w:r>
        <w:rPr>
          <w:rFonts w:ascii="Times New Roman" w:cstheme="minorBidi"/>
          <w:sz w:val="28"/>
          <w:lang w:val="uk-UA"/>
        </w:rPr>
        <w:t xml:space="preserve"> (</w:t>
      </w:r>
      <w:r>
        <w:rPr>
          <w:rFonts w:ascii="Times New Roman" w:cstheme="minorBidi"/>
          <w:sz w:val="28"/>
          <w:lang w:val="uk-UA"/>
        </w:rPr>
        <w:t>тобто</w:t>
      </w:r>
      <w:r>
        <w:rPr>
          <w:rFonts w:ascii="Times New Roman" w:cstheme="minorBidi"/>
          <w:sz w:val="28"/>
          <w:lang w:val="uk-UA"/>
        </w:rPr>
        <w:t xml:space="preserve"> </w:t>
      </w:r>
      <w:r>
        <w:rPr>
          <w:rFonts w:ascii="Times New Roman" w:cstheme="minorBidi"/>
          <w:sz w:val="28"/>
          <w:lang w:val="uk-UA"/>
        </w:rPr>
        <w:t>вираз</w:t>
      </w:r>
      <w:r>
        <w:rPr>
          <w:rFonts w:ascii="Times New Roman" w:cstheme="minorBidi"/>
          <w:sz w:val="28"/>
          <w:lang w:val="uk-UA"/>
        </w:rPr>
        <w:t xml:space="preserve"> </w:t>
      </w:r>
      <w:r>
        <w:rPr>
          <w:rFonts w:ascii="Times New Roman" w:cstheme="minorBidi"/>
          <w:sz w:val="28"/>
          <w:lang w:val="uk-UA"/>
        </w:rPr>
        <w:t>цілого</w:t>
      </w:r>
      <w:r>
        <w:rPr>
          <w:rFonts w:ascii="Times New Roman" w:cstheme="minorBidi"/>
          <w:sz w:val="28"/>
          <w:lang w:val="uk-UA"/>
        </w:rPr>
        <w:t xml:space="preserve"> </w:t>
      </w:r>
      <w:r>
        <w:rPr>
          <w:rFonts w:ascii="Times New Roman" w:cstheme="minorBidi"/>
          <w:sz w:val="28"/>
          <w:lang w:val="uk-UA"/>
        </w:rPr>
        <w:t>типу</w:t>
      </w:r>
      <w:r>
        <w:rPr>
          <w:rFonts w:ascii="Times New Roman" w:cstheme="minorBidi"/>
          <w:sz w:val="28"/>
          <w:lang w:val="uk-UA"/>
        </w:rPr>
        <w:t xml:space="preserve"> </w:t>
      </w:r>
      <w:r>
        <w:rPr>
          <w:rFonts w:ascii="Times New Roman" w:cstheme="minorBidi"/>
          <w:sz w:val="28"/>
          <w:lang w:val="uk-UA"/>
        </w:rPr>
        <w:t>не</w:t>
      </w:r>
      <w:r>
        <w:rPr>
          <w:rFonts w:ascii="Times New Roman" w:cstheme="minorBidi"/>
          <w:sz w:val="28"/>
          <w:lang w:val="uk-UA"/>
        </w:rPr>
        <w:t xml:space="preserve"> </w:t>
      </w:r>
      <w:r>
        <w:rPr>
          <w:rFonts w:ascii="Times New Roman" w:cstheme="minorBidi"/>
          <w:sz w:val="28"/>
          <w:lang w:val="uk-UA"/>
        </w:rPr>
        <w:t>дорівнює</w:t>
      </w:r>
      <w:r>
        <w:rPr>
          <w:rFonts w:ascii="Times New Roman" w:cstheme="minorBidi"/>
          <w:sz w:val="28"/>
          <w:lang w:val="uk-UA"/>
        </w:rPr>
        <w:t xml:space="preserve"> </w:t>
      </w:r>
      <w:r>
        <w:rPr>
          <w:rFonts w:ascii="Times New Roman" w:cstheme="minorBidi"/>
          <w:sz w:val="28"/>
          <w:lang w:val="uk-UA"/>
        </w:rPr>
        <w:t>жодному</w:t>
      </w:r>
      <w:r>
        <w:rPr>
          <w:rFonts w:ascii="Times New Roman" w:cstheme="minorBidi"/>
          <w:sz w:val="28"/>
          <w:lang w:val="uk-UA"/>
        </w:rPr>
        <w:t xml:space="preserve"> </w:t>
      </w:r>
      <w:r>
        <w:rPr>
          <w:rFonts w:ascii="Times New Roman" w:cstheme="minorBidi"/>
          <w:sz w:val="28"/>
          <w:lang w:val="uk-UA"/>
        </w:rPr>
        <w:t>із</w:t>
      </w:r>
      <w:r>
        <w:rPr>
          <w:rFonts w:ascii="Times New Roman" w:cstheme="minorBidi"/>
          <w:sz w:val="28"/>
          <w:lang w:val="uk-UA"/>
        </w:rPr>
        <w:t xml:space="preserve"> </w:t>
      </w:r>
      <w:r>
        <w:rPr>
          <w:rFonts w:ascii="Times New Roman" w:cstheme="minorBidi"/>
          <w:sz w:val="28"/>
          <w:lang w:val="uk-UA"/>
        </w:rPr>
        <w:t>значень</w:t>
      </w:r>
      <w:r>
        <w:rPr>
          <w:rFonts w:ascii="Times New Roman" w:cstheme="minorBidi"/>
          <w:sz w:val="28"/>
          <w:lang w:val="uk-UA"/>
        </w:rPr>
        <w:t xml:space="preserve">, </w:t>
      </w:r>
      <w:r>
        <w:rPr>
          <w:rFonts w:ascii="Times New Roman" w:cstheme="minorBidi"/>
          <w:sz w:val="28"/>
          <w:lang w:val="uk-UA"/>
        </w:rPr>
        <w:t>що</w:t>
      </w:r>
      <w:r>
        <w:rPr>
          <w:rFonts w:ascii="Times New Roman" w:cstheme="minorBidi"/>
          <w:sz w:val="28"/>
          <w:lang w:val="uk-UA"/>
        </w:rPr>
        <w:t xml:space="preserve"> </w:t>
      </w:r>
      <w:r>
        <w:rPr>
          <w:rFonts w:ascii="Times New Roman" w:cstheme="minorBidi"/>
          <w:sz w:val="28"/>
          <w:lang w:val="uk-UA"/>
        </w:rPr>
        <w:t>позначені</w:t>
      </w:r>
      <w:r>
        <w:rPr>
          <w:rFonts w:ascii="Times New Roman" w:cstheme="minorBidi"/>
          <w:sz w:val="28"/>
          <w:lang w:val="uk-UA"/>
        </w:rPr>
        <w:t xml:space="preserve"> </w:t>
      </w:r>
      <w:r>
        <w:rPr>
          <w:rFonts w:ascii="Times New Roman" w:cstheme="minorBidi"/>
          <w:sz w:val="28"/>
          <w:lang w:val="uk-UA"/>
        </w:rPr>
        <w:t>у</w:t>
      </w:r>
      <w:r>
        <w:rPr>
          <w:rFonts w:ascii="Times New Roman" w:cstheme="minorBidi"/>
          <w:sz w:val="28"/>
          <w:lang w:val="uk-UA"/>
        </w:rPr>
        <w:t xml:space="preserve"> </w:t>
      </w:r>
      <w:proofErr w:type="spellStart"/>
      <w:r>
        <w:rPr>
          <w:rFonts w:ascii="Times New Roman" w:cstheme="minorBidi"/>
          <w:sz w:val="28"/>
          <w:lang w:val="uk-UA"/>
        </w:rPr>
        <w:t>са</w:t>
      </w:r>
      <w:r>
        <w:rPr>
          <w:rFonts w:ascii="Times New Roman" w:cstheme="minorBidi"/>
          <w:sz w:val="28"/>
          <w:lang w:val="uk-UA"/>
        </w:rPr>
        <w:t>se</w:t>
      </w:r>
      <w:proofErr w:type="spellEnd"/>
      <w:r>
        <w:rPr>
          <w:rFonts w:ascii="Times New Roman" w:cstheme="minorBidi"/>
          <w:sz w:val="28"/>
          <w:lang w:val="uk-UA"/>
        </w:rPr>
        <w:t>-</w:t>
      </w:r>
      <w:r>
        <w:rPr>
          <w:rFonts w:ascii="Times New Roman" w:cstheme="minorBidi"/>
          <w:sz w:val="28"/>
          <w:lang w:val="uk-UA"/>
        </w:rPr>
        <w:t>фрагментах</w:t>
      </w:r>
      <w:r>
        <w:rPr>
          <w:rFonts w:ascii="Times New Roman" w:cstheme="minorBidi"/>
          <w:sz w:val="28"/>
          <w:lang w:val="uk-UA"/>
        </w:rPr>
        <w:t xml:space="preserve">), </w:t>
      </w:r>
      <w:r>
        <w:rPr>
          <w:rFonts w:ascii="Times New Roman" w:cstheme="minorBidi"/>
          <w:sz w:val="28"/>
          <w:lang w:val="uk-UA"/>
        </w:rPr>
        <w:t>керування</w:t>
      </w:r>
      <w:r>
        <w:rPr>
          <w:rFonts w:ascii="Times New Roman" w:cstheme="minorBidi"/>
          <w:sz w:val="28"/>
          <w:lang w:val="uk-UA"/>
        </w:rPr>
        <w:t xml:space="preserve"> </w:t>
      </w:r>
      <w:r>
        <w:rPr>
          <w:rFonts w:ascii="Times New Roman" w:cstheme="minorBidi"/>
          <w:sz w:val="28"/>
          <w:lang w:val="uk-UA"/>
        </w:rPr>
        <w:t>передається</w:t>
      </w:r>
      <w:r>
        <w:rPr>
          <w:rFonts w:ascii="Times New Roman" w:cstheme="minorBidi"/>
          <w:sz w:val="28"/>
          <w:lang w:val="uk-UA"/>
        </w:rPr>
        <w:t xml:space="preserve"> </w:t>
      </w:r>
      <w:r>
        <w:rPr>
          <w:rFonts w:ascii="Times New Roman" w:cstheme="minorBidi"/>
          <w:sz w:val="28"/>
          <w:lang w:val="uk-UA"/>
        </w:rPr>
        <w:t>по</w:t>
      </w:r>
      <w:r>
        <w:rPr>
          <w:rFonts w:ascii="Times New Roman" w:cstheme="minorBidi"/>
          <w:sz w:val="28"/>
          <w:lang w:val="uk-UA"/>
        </w:rPr>
        <w:t xml:space="preserve"> </w:t>
      </w:r>
      <w:r>
        <w:rPr>
          <w:rFonts w:ascii="Times New Roman" w:cstheme="minorBidi"/>
          <w:sz w:val="28"/>
          <w:lang w:val="uk-UA"/>
        </w:rPr>
        <w:t>замовчуванню</w:t>
      </w:r>
      <w:r>
        <w:rPr>
          <w:rFonts w:ascii="Times New Roman" w:cstheme="minorBidi"/>
          <w:sz w:val="28"/>
          <w:lang w:val="uk-UA"/>
        </w:rPr>
        <w:t xml:space="preserve"> </w:t>
      </w:r>
      <w:r>
        <w:rPr>
          <w:rFonts w:ascii="Times New Roman" w:cstheme="minorBidi"/>
          <w:sz w:val="28"/>
          <w:lang w:val="uk-UA"/>
        </w:rPr>
        <w:t>в</w:t>
      </w:r>
      <w:r>
        <w:rPr>
          <w:rFonts w:ascii="Times New Roman" w:cstheme="minorBidi"/>
          <w:sz w:val="28"/>
          <w:lang w:val="uk-UA"/>
        </w:rPr>
        <w:t xml:space="preserve"> </w:t>
      </w:r>
      <w:r>
        <w:rPr>
          <w:rFonts w:ascii="Times New Roman" w:cstheme="minorBidi"/>
          <w:sz w:val="28"/>
          <w:lang w:val="uk-UA"/>
        </w:rPr>
        <w:t>це</w:t>
      </w:r>
      <w:r>
        <w:rPr>
          <w:rFonts w:ascii="Times New Roman" w:cstheme="minorBidi"/>
          <w:sz w:val="28"/>
          <w:lang w:val="uk-UA"/>
        </w:rPr>
        <w:t xml:space="preserve"> </w:t>
      </w:r>
      <w:r>
        <w:rPr>
          <w:rFonts w:ascii="Times New Roman" w:cstheme="minorBidi"/>
          <w:sz w:val="28"/>
          <w:lang w:val="uk-UA"/>
        </w:rPr>
        <w:t>місце</w:t>
      </w:r>
      <w:r>
        <w:rPr>
          <w:rFonts w:ascii="Times New Roman" w:cstheme="minorBidi"/>
          <w:sz w:val="28"/>
          <w:lang w:val="uk-UA"/>
        </w:rPr>
        <w:t xml:space="preserve"> </w:t>
      </w:r>
      <w:r>
        <w:rPr>
          <w:rFonts w:ascii="Times New Roman" w:cstheme="minorBidi"/>
          <w:sz w:val="28"/>
          <w:lang w:val="uk-UA"/>
        </w:rPr>
        <w:t>програми</w:t>
      </w:r>
      <w:r>
        <w:rPr>
          <w:rFonts w:ascii="Times New Roman" w:cstheme="minorBidi"/>
          <w:sz w:val="28"/>
          <w:lang w:val="uk-UA"/>
        </w:rPr>
        <w:t xml:space="preserve">. </w:t>
      </w:r>
      <w:r>
        <w:rPr>
          <w:rFonts w:ascii="Times New Roman" w:cstheme="minorBidi"/>
          <w:sz w:val="28"/>
          <w:lang w:val="uk-UA"/>
        </w:rPr>
        <w:t>Треба</w:t>
      </w:r>
      <w:r>
        <w:rPr>
          <w:rFonts w:ascii="Times New Roman" w:cstheme="minorBidi"/>
          <w:sz w:val="28"/>
          <w:lang w:val="uk-UA"/>
        </w:rPr>
        <w:t xml:space="preserve"> </w:t>
      </w:r>
      <w:r>
        <w:rPr>
          <w:rFonts w:ascii="Times New Roman" w:cstheme="minorBidi"/>
          <w:sz w:val="28"/>
          <w:lang w:val="uk-UA"/>
        </w:rPr>
        <w:t>також</w:t>
      </w:r>
      <w:r>
        <w:rPr>
          <w:rFonts w:ascii="Times New Roman" w:cstheme="minorBidi"/>
          <w:sz w:val="28"/>
          <w:lang w:val="uk-UA"/>
        </w:rPr>
        <w:t xml:space="preserve"> </w:t>
      </w:r>
      <w:r>
        <w:rPr>
          <w:rFonts w:ascii="Times New Roman" w:cstheme="minorBidi"/>
          <w:sz w:val="28"/>
          <w:lang w:val="uk-UA"/>
        </w:rPr>
        <w:t>зазначити</w:t>
      </w:r>
      <w:r>
        <w:rPr>
          <w:rFonts w:ascii="Times New Roman" w:cstheme="minorBidi"/>
          <w:sz w:val="28"/>
          <w:lang w:val="uk-UA"/>
        </w:rPr>
        <w:t xml:space="preserve"> </w:t>
      </w:r>
      <w:r>
        <w:rPr>
          <w:rFonts w:ascii="Times New Roman" w:cstheme="minorBidi"/>
          <w:b/>
          <w:i/>
          <w:sz w:val="28"/>
          <w:lang w:val="uk-UA"/>
        </w:rPr>
        <w:t>обов</w:t>
      </w:r>
      <w:r>
        <w:rPr>
          <w:rFonts w:ascii="Times New Roman" w:cstheme="minorBidi"/>
          <w:b/>
          <w:i/>
          <w:sz w:val="28"/>
          <w:lang w:val="uk-UA"/>
        </w:rPr>
        <w:t>'</w:t>
      </w:r>
      <w:r>
        <w:rPr>
          <w:rFonts w:ascii="Times New Roman" w:cstheme="minorBidi"/>
          <w:b/>
          <w:i/>
          <w:sz w:val="28"/>
          <w:lang w:val="uk-UA"/>
        </w:rPr>
        <w:t>язкове</w:t>
      </w:r>
      <w:r>
        <w:rPr>
          <w:rFonts w:ascii="Times New Roman" w:cstheme="minorBidi"/>
          <w:b/>
          <w:i/>
          <w:sz w:val="28"/>
          <w:lang w:val="uk-UA"/>
        </w:rPr>
        <w:t xml:space="preserve"> </w:t>
      </w:r>
      <w:r>
        <w:rPr>
          <w:rFonts w:ascii="Times New Roman" w:cstheme="minorBidi"/>
          <w:b/>
          <w:i/>
          <w:sz w:val="28"/>
          <w:lang w:val="uk-UA"/>
        </w:rPr>
        <w:t>застосування</w:t>
      </w:r>
      <w:r>
        <w:rPr>
          <w:rFonts w:ascii="Times New Roman" w:cstheme="minorBidi"/>
          <w:b/>
          <w:i/>
          <w:sz w:val="28"/>
          <w:lang w:val="uk-UA"/>
        </w:rPr>
        <w:t xml:space="preserve"> </w:t>
      </w:r>
      <w:r>
        <w:rPr>
          <w:rFonts w:ascii="Times New Roman" w:cstheme="minorBidi"/>
          <w:b/>
          <w:i/>
          <w:sz w:val="28"/>
          <w:lang w:val="uk-UA"/>
        </w:rPr>
        <w:t>оператора</w:t>
      </w:r>
      <w:r>
        <w:rPr>
          <w:rFonts w:ascii="Times New Roman" w:cstheme="minorBidi"/>
          <w:b/>
          <w:i/>
          <w:sz w:val="28"/>
          <w:lang w:val="uk-UA"/>
        </w:rPr>
        <w:t xml:space="preserve"> </w:t>
      </w:r>
      <w:proofErr w:type="spellStart"/>
      <w:r>
        <w:rPr>
          <w:rFonts w:ascii="Times New Roman" w:cstheme="minorBidi"/>
          <w:b/>
          <w:i/>
          <w:color w:val="0070C0"/>
          <w:sz w:val="28"/>
          <w:lang w:val="uk-UA"/>
        </w:rPr>
        <w:t>break</w:t>
      </w:r>
      <w:proofErr w:type="spellEnd"/>
      <w:r>
        <w:rPr>
          <w:rFonts w:ascii="Times New Roman" w:cstheme="minorBidi"/>
          <w:b/>
          <w:i/>
          <w:sz w:val="28"/>
          <w:lang w:val="uk-UA"/>
        </w:rPr>
        <w:t xml:space="preserve"> </w:t>
      </w:r>
      <w:r>
        <w:rPr>
          <w:rFonts w:ascii="Times New Roman" w:cstheme="minorBidi"/>
          <w:b/>
          <w:i/>
          <w:sz w:val="28"/>
          <w:lang w:val="uk-UA"/>
        </w:rPr>
        <w:t>у</w:t>
      </w:r>
      <w:r>
        <w:rPr>
          <w:rFonts w:ascii="Times New Roman" w:cstheme="minorBidi"/>
          <w:b/>
          <w:i/>
          <w:sz w:val="28"/>
          <w:lang w:val="uk-UA"/>
        </w:rPr>
        <w:t xml:space="preserve"> </w:t>
      </w:r>
      <w:r>
        <w:rPr>
          <w:rFonts w:ascii="Times New Roman" w:cstheme="minorBidi"/>
          <w:b/>
          <w:i/>
          <w:sz w:val="28"/>
          <w:lang w:val="uk-UA"/>
        </w:rPr>
        <w:t>кожному</w:t>
      </w:r>
      <w:r>
        <w:rPr>
          <w:rFonts w:ascii="Times New Roman" w:cstheme="minorBidi"/>
          <w:b/>
          <w:i/>
          <w:sz w:val="28"/>
          <w:lang w:val="uk-UA"/>
        </w:rPr>
        <w:t xml:space="preserve"> </w:t>
      </w:r>
      <w:r>
        <w:rPr>
          <w:rFonts w:ascii="Times New Roman" w:cstheme="minorBidi"/>
          <w:b/>
          <w:i/>
          <w:sz w:val="28"/>
          <w:lang w:val="uk-UA"/>
        </w:rPr>
        <w:t>з</w:t>
      </w:r>
      <w:r>
        <w:rPr>
          <w:rFonts w:ascii="Times New Roman" w:cstheme="minorBidi"/>
          <w:b/>
          <w:i/>
          <w:sz w:val="28"/>
          <w:lang w:val="uk-UA"/>
        </w:rPr>
        <w:t xml:space="preserve"> </w:t>
      </w:r>
      <w:proofErr w:type="spellStart"/>
      <w:r>
        <w:rPr>
          <w:rFonts w:ascii="Times New Roman" w:cstheme="minorBidi"/>
          <w:b/>
          <w:i/>
          <w:sz w:val="28"/>
          <w:lang w:val="uk-UA"/>
        </w:rPr>
        <w:t>case</w:t>
      </w:r>
      <w:proofErr w:type="spellEnd"/>
      <w:r>
        <w:rPr>
          <w:rFonts w:ascii="Times New Roman" w:cstheme="minorBidi"/>
          <w:b/>
          <w:i/>
          <w:sz w:val="28"/>
          <w:lang w:val="uk-UA"/>
        </w:rPr>
        <w:t>-</w:t>
      </w:r>
      <w:r>
        <w:rPr>
          <w:rFonts w:ascii="Times New Roman" w:cstheme="minorBidi"/>
          <w:b/>
          <w:i/>
          <w:sz w:val="28"/>
          <w:lang w:val="uk-UA"/>
        </w:rPr>
        <w:t>фрагментів</w:t>
      </w:r>
      <w:r>
        <w:rPr>
          <w:rFonts w:ascii="Times New Roman" w:cstheme="minorBidi"/>
          <w:b/>
          <w:i/>
          <w:sz w:val="28"/>
          <w:lang w:val="uk-UA"/>
        </w:rPr>
        <w:t xml:space="preserve"> </w:t>
      </w:r>
      <w:r>
        <w:rPr>
          <w:rFonts w:ascii="Times New Roman" w:cstheme="minorBidi"/>
          <w:sz w:val="28"/>
          <w:lang w:val="uk-UA"/>
        </w:rPr>
        <w:t>(</w:t>
      </w:r>
      <w:r>
        <w:rPr>
          <w:rFonts w:ascii="Times New Roman" w:cstheme="minorBidi"/>
          <w:sz w:val="28"/>
          <w:lang w:val="uk-UA"/>
        </w:rPr>
        <w:t>цей</w:t>
      </w:r>
      <w:r>
        <w:rPr>
          <w:rFonts w:ascii="Times New Roman" w:cstheme="minorBidi"/>
          <w:sz w:val="28"/>
          <w:lang w:val="uk-UA"/>
        </w:rPr>
        <w:t xml:space="preserve"> </w:t>
      </w:r>
      <w:r>
        <w:rPr>
          <w:rFonts w:ascii="Times New Roman" w:cstheme="minorBidi"/>
          <w:sz w:val="28"/>
          <w:lang w:val="uk-UA"/>
        </w:rPr>
        <w:t>оператор</w:t>
      </w:r>
      <w:r>
        <w:rPr>
          <w:rFonts w:ascii="Times New Roman" w:cstheme="minorBidi"/>
          <w:sz w:val="28"/>
          <w:lang w:val="uk-UA"/>
        </w:rPr>
        <w:t xml:space="preserve"> </w:t>
      </w:r>
      <w:r>
        <w:rPr>
          <w:rFonts w:ascii="Times New Roman" w:cstheme="minorBidi"/>
          <w:sz w:val="28"/>
          <w:lang w:val="uk-UA"/>
        </w:rPr>
        <w:t>застосовують</w:t>
      </w:r>
      <w:r>
        <w:rPr>
          <w:rFonts w:ascii="Times New Roman" w:cstheme="minorBidi"/>
          <w:sz w:val="28"/>
          <w:lang w:val="uk-UA"/>
        </w:rPr>
        <w:t xml:space="preserve"> </w:t>
      </w:r>
      <w:r>
        <w:rPr>
          <w:rFonts w:ascii="Times New Roman" w:cstheme="minorBidi"/>
          <w:sz w:val="28"/>
          <w:lang w:val="uk-UA"/>
        </w:rPr>
        <w:t>для</w:t>
      </w:r>
      <w:r>
        <w:rPr>
          <w:rFonts w:ascii="Times New Roman" w:cstheme="minorBidi"/>
          <w:sz w:val="28"/>
          <w:lang w:val="uk-UA"/>
        </w:rPr>
        <w:t xml:space="preserve"> </w:t>
      </w:r>
      <w:r>
        <w:rPr>
          <w:rFonts w:ascii="Times New Roman" w:cstheme="minorBidi"/>
          <w:sz w:val="28"/>
          <w:lang w:val="uk-UA"/>
        </w:rPr>
        <w:t>негайного</w:t>
      </w:r>
      <w:r>
        <w:rPr>
          <w:rFonts w:ascii="Times New Roman" w:cstheme="minorBidi"/>
          <w:sz w:val="28"/>
          <w:lang w:val="uk-UA"/>
        </w:rPr>
        <w:t xml:space="preserve"> </w:t>
      </w:r>
      <w:r>
        <w:rPr>
          <w:rFonts w:ascii="Times New Roman" w:cstheme="minorBidi"/>
          <w:sz w:val="28"/>
          <w:lang w:val="uk-UA"/>
        </w:rPr>
        <w:t>припинення</w:t>
      </w:r>
      <w:r>
        <w:rPr>
          <w:rFonts w:ascii="Times New Roman" w:cstheme="minorBidi"/>
          <w:sz w:val="28"/>
          <w:lang w:val="uk-UA"/>
        </w:rPr>
        <w:t xml:space="preserve"> </w:t>
      </w:r>
      <w:r>
        <w:rPr>
          <w:rFonts w:ascii="Times New Roman" w:cstheme="minorBidi"/>
          <w:sz w:val="28"/>
          <w:lang w:val="uk-UA"/>
        </w:rPr>
        <w:t>виконання</w:t>
      </w:r>
      <w:r>
        <w:rPr>
          <w:rFonts w:ascii="Times New Roman" w:cstheme="minorBidi"/>
          <w:sz w:val="28"/>
          <w:lang w:val="uk-UA"/>
        </w:rPr>
        <w:t xml:space="preserve"> </w:t>
      </w:r>
      <w:r>
        <w:rPr>
          <w:rFonts w:ascii="Times New Roman" w:cstheme="minorBidi"/>
          <w:sz w:val="28"/>
          <w:lang w:val="uk-UA"/>
        </w:rPr>
        <w:t>операторів</w:t>
      </w:r>
      <w:r>
        <w:rPr>
          <w:rFonts w:ascii="Times New Roman" w:cstheme="minorBidi"/>
          <w:sz w:val="28"/>
          <w:lang w:val="uk-UA"/>
        </w:rPr>
        <w:t xml:space="preserve"> </w:t>
      </w:r>
      <w:proofErr w:type="spellStart"/>
      <w:r>
        <w:rPr>
          <w:rFonts w:ascii="Times New Roman" w:cstheme="minorBidi"/>
          <w:color w:val="0070C0"/>
          <w:sz w:val="28"/>
          <w:lang w:val="uk-UA"/>
        </w:rPr>
        <w:t>while</w:t>
      </w:r>
      <w:proofErr w:type="spellEnd"/>
      <w:r>
        <w:rPr>
          <w:rFonts w:ascii="Times New Roman" w:cstheme="minorBidi"/>
          <w:color w:val="0070C0"/>
          <w:sz w:val="28"/>
          <w:lang w:val="uk-UA"/>
        </w:rPr>
        <w:t xml:space="preserve">, </w:t>
      </w:r>
      <w:proofErr w:type="spellStart"/>
      <w:r>
        <w:rPr>
          <w:rFonts w:ascii="Times New Roman" w:cstheme="minorBidi"/>
          <w:color w:val="0070C0"/>
          <w:sz w:val="28"/>
          <w:lang w:val="uk-UA"/>
        </w:rPr>
        <w:t>do</w:t>
      </w:r>
      <w:proofErr w:type="spellEnd"/>
      <w:r>
        <w:rPr>
          <w:rFonts w:ascii="Times New Roman" w:cstheme="minorBidi"/>
          <w:color w:val="0070C0"/>
          <w:sz w:val="28"/>
          <w:lang w:val="uk-UA"/>
        </w:rPr>
        <w:t xml:space="preserve">, </w:t>
      </w:r>
      <w:proofErr w:type="spellStart"/>
      <w:r>
        <w:rPr>
          <w:rFonts w:ascii="Times New Roman" w:cstheme="minorBidi"/>
          <w:color w:val="0070C0"/>
          <w:sz w:val="28"/>
          <w:lang w:val="uk-UA"/>
        </w:rPr>
        <w:t>for</w:t>
      </w:r>
      <w:proofErr w:type="spellEnd"/>
      <w:r>
        <w:rPr>
          <w:rFonts w:ascii="Times New Roman" w:cstheme="minorBidi"/>
          <w:color w:val="0070C0"/>
          <w:sz w:val="28"/>
          <w:lang w:val="uk-UA"/>
        </w:rPr>
        <w:t xml:space="preserve">, </w:t>
      </w:r>
      <w:proofErr w:type="spellStart"/>
      <w:r>
        <w:rPr>
          <w:rFonts w:ascii="Times New Roman" w:cstheme="minorBidi"/>
          <w:color w:val="0070C0"/>
          <w:sz w:val="28"/>
          <w:lang w:val="uk-UA"/>
        </w:rPr>
        <w:t>switch</w:t>
      </w:r>
      <w:proofErr w:type="spellEnd"/>
      <w:r>
        <w:rPr>
          <w:rFonts w:ascii="Times New Roman" w:cstheme="minorBidi"/>
          <w:sz w:val="28"/>
          <w:lang w:val="uk-UA"/>
        </w:rPr>
        <w:t xml:space="preserve">), </w:t>
      </w:r>
      <w:r>
        <w:rPr>
          <w:rFonts w:ascii="Times New Roman" w:cstheme="minorBidi"/>
          <w:sz w:val="28"/>
          <w:lang w:val="uk-UA"/>
        </w:rPr>
        <w:t>що</w:t>
      </w:r>
      <w:r>
        <w:rPr>
          <w:rFonts w:ascii="Times New Roman" w:cstheme="minorBidi"/>
          <w:sz w:val="28"/>
          <w:lang w:val="uk-UA"/>
        </w:rPr>
        <w:t xml:space="preserve"> </w:t>
      </w:r>
      <w:r>
        <w:rPr>
          <w:rFonts w:ascii="Times New Roman" w:cstheme="minorBidi"/>
          <w:sz w:val="28"/>
          <w:lang w:val="uk-UA"/>
        </w:rPr>
        <w:t>негайно</w:t>
      </w:r>
      <w:r>
        <w:rPr>
          <w:rFonts w:ascii="Times New Roman" w:cstheme="minorBidi"/>
          <w:sz w:val="28"/>
          <w:lang w:val="uk-UA"/>
        </w:rPr>
        <w:t xml:space="preserve"> </w:t>
      </w:r>
      <w:proofErr w:type="spellStart"/>
      <w:r>
        <w:rPr>
          <w:rFonts w:ascii="Times New Roman" w:cstheme="minorBidi"/>
          <w:sz w:val="28"/>
          <w:lang w:val="uk-UA"/>
        </w:rPr>
        <w:t>передасть</w:t>
      </w:r>
      <w:proofErr w:type="spellEnd"/>
      <w:r>
        <w:rPr>
          <w:rFonts w:ascii="Times New Roman" w:cstheme="minorBidi"/>
          <w:sz w:val="28"/>
          <w:lang w:val="uk-UA"/>
        </w:rPr>
        <w:t xml:space="preserve"> </w:t>
      </w:r>
      <w:r>
        <w:rPr>
          <w:rFonts w:ascii="Times New Roman" w:cstheme="minorBidi"/>
          <w:sz w:val="28"/>
          <w:lang w:val="uk-UA"/>
        </w:rPr>
        <w:t>керування</w:t>
      </w:r>
      <w:r>
        <w:rPr>
          <w:rFonts w:ascii="Times New Roman" w:cstheme="minorBidi"/>
          <w:sz w:val="28"/>
          <w:lang w:val="uk-UA"/>
        </w:rPr>
        <w:t xml:space="preserve"> </w:t>
      </w:r>
      <w:r>
        <w:rPr>
          <w:rFonts w:ascii="Times New Roman" w:cstheme="minorBidi"/>
          <w:sz w:val="28"/>
          <w:lang w:val="uk-UA"/>
        </w:rPr>
        <w:t>у</w:t>
      </w:r>
      <w:r>
        <w:rPr>
          <w:rFonts w:ascii="Times New Roman" w:cstheme="minorBidi"/>
          <w:sz w:val="28"/>
          <w:lang w:val="uk-UA"/>
        </w:rPr>
        <w:t xml:space="preserve"> </w:t>
      </w:r>
      <w:r>
        <w:rPr>
          <w:rFonts w:ascii="Times New Roman" w:cstheme="minorBidi"/>
          <w:sz w:val="28"/>
          <w:lang w:val="uk-UA"/>
        </w:rPr>
        <w:t>точку</w:t>
      </w:r>
      <w:r>
        <w:rPr>
          <w:rFonts w:ascii="Times New Roman" w:cstheme="minorBidi"/>
          <w:sz w:val="28"/>
          <w:lang w:val="uk-UA"/>
        </w:rPr>
        <w:t xml:space="preserve"> </w:t>
      </w:r>
      <w:r>
        <w:rPr>
          <w:rFonts w:ascii="Times New Roman" w:cstheme="minorBidi"/>
          <w:sz w:val="28"/>
          <w:lang w:val="uk-UA"/>
        </w:rPr>
        <w:t>програми</w:t>
      </w:r>
      <w:r>
        <w:rPr>
          <w:rFonts w:ascii="Times New Roman" w:cstheme="minorBidi"/>
          <w:sz w:val="28"/>
          <w:lang w:val="uk-UA"/>
        </w:rPr>
        <w:t xml:space="preserve">, </w:t>
      </w:r>
      <w:r>
        <w:rPr>
          <w:rFonts w:ascii="Times New Roman" w:cstheme="minorBidi"/>
          <w:sz w:val="28"/>
          <w:lang w:val="uk-UA"/>
        </w:rPr>
        <w:t>що</w:t>
      </w:r>
      <w:r>
        <w:rPr>
          <w:rFonts w:ascii="Times New Roman" w:cstheme="minorBidi"/>
          <w:sz w:val="28"/>
          <w:lang w:val="uk-UA"/>
        </w:rPr>
        <w:t xml:space="preserve"> </w:t>
      </w:r>
      <w:r>
        <w:rPr>
          <w:rFonts w:ascii="Times New Roman" w:cstheme="minorBidi"/>
          <w:sz w:val="28"/>
          <w:lang w:val="uk-UA"/>
        </w:rPr>
        <w:t>слідує</w:t>
      </w:r>
      <w:r>
        <w:rPr>
          <w:rFonts w:ascii="Times New Roman" w:cstheme="minorBidi"/>
          <w:sz w:val="28"/>
          <w:lang w:val="uk-UA"/>
        </w:rPr>
        <w:t xml:space="preserve"> </w:t>
      </w:r>
      <w:r>
        <w:rPr>
          <w:rFonts w:ascii="Times New Roman" w:cstheme="minorBidi"/>
          <w:sz w:val="28"/>
          <w:lang w:val="uk-UA"/>
        </w:rPr>
        <w:t>відразу</w:t>
      </w:r>
      <w:r>
        <w:rPr>
          <w:rFonts w:ascii="Times New Roman" w:cstheme="minorBidi"/>
          <w:sz w:val="28"/>
          <w:lang w:val="uk-UA"/>
        </w:rPr>
        <w:t xml:space="preserve"> </w:t>
      </w:r>
      <w:r>
        <w:rPr>
          <w:rFonts w:ascii="Times New Roman" w:cstheme="minorBidi"/>
          <w:sz w:val="28"/>
          <w:lang w:val="uk-UA"/>
        </w:rPr>
        <w:t>за</w:t>
      </w:r>
      <w:r>
        <w:rPr>
          <w:rFonts w:ascii="Times New Roman" w:cstheme="minorBidi"/>
          <w:sz w:val="28"/>
          <w:lang w:val="uk-UA"/>
        </w:rPr>
        <w:t xml:space="preserve"> </w:t>
      </w:r>
      <w:r>
        <w:rPr>
          <w:rFonts w:ascii="Times New Roman" w:cstheme="minorBidi"/>
          <w:sz w:val="28"/>
          <w:lang w:val="uk-UA"/>
        </w:rPr>
        <w:t>останнім</w:t>
      </w:r>
      <w:r>
        <w:rPr>
          <w:rFonts w:ascii="Times New Roman" w:cstheme="minorBidi"/>
          <w:sz w:val="28"/>
          <w:lang w:val="uk-UA"/>
        </w:rPr>
        <w:t xml:space="preserve"> </w:t>
      </w:r>
      <w:r>
        <w:rPr>
          <w:rFonts w:ascii="Times New Roman" w:cstheme="minorBidi"/>
          <w:sz w:val="28"/>
          <w:lang w:val="uk-UA"/>
        </w:rPr>
        <w:t>оператором</w:t>
      </w:r>
      <w:r>
        <w:rPr>
          <w:rFonts w:ascii="Times New Roman" w:cstheme="minorBidi"/>
          <w:sz w:val="28"/>
          <w:lang w:val="uk-UA"/>
        </w:rPr>
        <w:t xml:space="preserve"> </w:t>
      </w:r>
      <w:r>
        <w:rPr>
          <w:rFonts w:ascii="Times New Roman" w:cstheme="minorBidi"/>
          <w:sz w:val="28"/>
          <w:lang w:val="uk-UA"/>
        </w:rPr>
        <w:t>у</w:t>
      </w:r>
      <w:r>
        <w:rPr>
          <w:rFonts w:ascii="Times New Roman" w:cstheme="minorBidi"/>
          <w:sz w:val="28"/>
          <w:lang w:val="uk-UA"/>
        </w:rPr>
        <w:t xml:space="preserve"> </w:t>
      </w:r>
      <w:proofErr w:type="spellStart"/>
      <w:r w:rsidRPr="004C7B54">
        <w:rPr>
          <w:rFonts w:ascii="Times New Roman" w:cstheme="minorBidi"/>
          <w:color w:val="00B0F0"/>
          <w:sz w:val="28"/>
          <w:lang w:val="uk-UA"/>
        </w:rPr>
        <w:t>switch</w:t>
      </w:r>
      <w:proofErr w:type="spellEnd"/>
      <w:r>
        <w:rPr>
          <w:rFonts w:ascii="Times New Roman" w:cstheme="minorBidi"/>
          <w:sz w:val="28"/>
          <w:lang w:val="uk-UA"/>
        </w:rPr>
        <w:t>-</w:t>
      </w:r>
      <w:r>
        <w:rPr>
          <w:rFonts w:ascii="Times New Roman" w:cstheme="minorBidi"/>
          <w:sz w:val="28"/>
          <w:lang w:val="uk-UA"/>
        </w:rPr>
        <w:t>блоці</w:t>
      </w:r>
      <w:r>
        <w:rPr>
          <w:rFonts w:ascii="Times New Roman" w:cstheme="minorBidi"/>
          <w:lang w:val="uk-UA"/>
        </w:rPr>
        <w:t>.</w:t>
      </w:r>
    </w:p>
    <w:p w14:paraId="548EE647" w14:textId="77777777" w:rsidR="008D1CA6" w:rsidRDefault="008D1CA6" w:rsidP="00BA261B">
      <w:pPr>
        <w:rPr>
          <w:rFonts w:cstheme="minorBidi"/>
        </w:rPr>
      </w:pPr>
      <w:r>
        <w:rPr>
          <w:rFonts w:ascii="Times New Roman" w:cstheme="minorBidi"/>
          <w:i/>
          <w:lang w:val="uk-UA"/>
        </w:rPr>
        <w:t>Приклад</w:t>
      </w:r>
      <w:r>
        <w:rPr>
          <w:rFonts w:ascii="Times New Roman" w:cstheme="minorBidi"/>
          <w:i/>
          <w:lang w:val="uk-UA"/>
        </w:rPr>
        <w:t xml:space="preserve"> 1</w:t>
      </w:r>
      <w:r>
        <w:rPr>
          <w:rFonts w:ascii="Times New Roman" w:cstheme="minorBidi"/>
          <w:lang w:val="uk-UA"/>
        </w:rPr>
        <w:t>:</w:t>
      </w:r>
    </w:p>
    <w:p w14:paraId="092518D3" w14:textId="77777777" w:rsidR="008D1CA6" w:rsidRPr="004C7B54" w:rsidRDefault="008D1CA6" w:rsidP="00BA261B">
      <w:pPr>
        <w:rPr>
          <w:rFonts w:ascii="Courier New" w:hAnsi="Courier New" w:cs="Courier New"/>
        </w:rPr>
      </w:pPr>
      <w:proofErr w:type="spellStart"/>
      <w:r w:rsidRPr="004C7B54">
        <w:rPr>
          <w:rFonts w:ascii="Courier New" w:hAnsi="Courier New" w:cs="Courier New"/>
          <w:color w:val="00B0F0"/>
          <w:lang w:val="uk-UA"/>
        </w:rPr>
        <w:t>switch</w:t>
      </w:r>
      <w:proofErr w:type="spellEnd"/>
      <w:r w:rsidRPr="004C7B54">
        <w:rPr>
          <w:rFonts w:ascii="Courier New" w:hAnsi="Courier New" w:cs="Courier New"/>
          <w:lang w:val="uk-UA"/>
        </w:rPr>
        <w:t>(i){</w:t>
      </w:r>
    </w:p>
    <w:p w14:paraId="6F3600C2" w14:textId="77777777" w:rsidR="008D1CA6" w:rsidRPr="004C7B54" w:rsidRDefault="008D1CA6" w:rsidP="00BA261B">
      <w:pPr>
        <w:rPr>
          <w:rFonts w:ascii="Courier New" w:hAnsi="Courier New" w:cs="Courier New"/>
        </w:rPr>
      </w:pPr>
      <w:proofErr w:type="spellStart"/>
      <w:r w:rsidRPr="004C7B54">
        <w:rPr>
          <w:rFonts w:ascii="Courier New" w:hAnsi="Courier New" w:cs="Courier New"/>
          <w:color w:val="00B0F0"/>
          <w:lang w:val="uk-UA"/>
        </w:rPr>
        <w:t>case</w:t>
      </w:r>
      <w:proofErr w:type="spellEnd"/>
      <w:r w:rsidRPr="004C7B54">
        <w:rPr>
          <w:rFonts w:ascii="Courier New" w:hAnsi="Courier New" w:cs="Courier New"/>
          <w:lang w:val="uk-UA"/>
        </w:rPr>
        <w:t xml:space="preserve"> -1: n++; </w:t>
      </w:r>
      <w:proofErr w:type="spellStart"/>
      <w:r w:rsidRPr="004C7B54">
        <w:rPr>
          <w:rFonts w:ascii="Courier New" w:hAnsi="Courier New" w:cs="Courier New"/>
          <w:color w:val="00B0F0"/>
          <w:lang w:val="uk-UA"/>
        </w:rPr>
        <w:t>break</w:t>
      </w:r>
      <w:proofErr w:type="spellEnd"/>
      <w:r w:rsidRPr="004C7B54">
        <w:rPr>
          <w:rFonts w:ascii="Courier New" w:hAnsi="Courier New" w:cs="Courier New"/>
          <w:lang w:val="uk-UA"/>
        </w:rPr>
        <w:t>;</w:t>
      </w:r>
    </w:p>
    <w:p w14:paraId="05C815D4" w14:textId="77777777" w:rsidR="008D1CA6" w:rsidRPr="004C7B54" w:rsidRDefault="008D1CA6" w:rsidP="00BA261B">
      <w:pPr>
        <w:rPr>
          <w:rFonts w:ascii="Courier New" w:hAnsi="Courier New" w:cs="Courier New"/>
        </w:rPr>
      </w:pPr>
      <w:proofErr w:type="spellStart"/>
      <w:r w:rsidRPr="004C7B54">
        <w:rPr>
          <w:rFonts w:ascii="Courier New" w:hAnsi="Courier New" w:cs="Courier New"/>
          <w:color w:val="00B0F0"/>
          <w:lang w:val="uk-UA"/>
        </w:rPr>
        <w:t>case</w:t>
      </w:r>
      <w:proofErr w:type="spellEnd"/>
      <w:r w:rsidRPr="004C7B54">
        <w:rPr>
          <w:rFonts w:ascii="Courier New" w:hAnsi="Courier New" w:cs="Courier New"/>
          <w:lang w:val="uk-UA"/>
        </w:rPr>
        <w:t xml:space="preserve"> 0: z++; </w:t>
      </w:r>
      <w:proofErr w:type="spellStart"/>
      <w:r w:rsidRPr="004C7B54">
        <w:rPr>
          <w:rFonts w:ascii="Courier New" w:hAnsi="Courier New" w:cs="Courier New"/>
          <w:color w:val="00B0F0"/>
          <w:lang w:val="uk-UA"/>
        </w:rPr>
        <w:t>break</w:t>
      </w:r>
      <w:proofErr w:type="spellEnd"/>
      <w:r w:rsidRPr="004C7B54">
        <w:rPr>
          <w:rFonts w:ascii="Courier New" w:hAnsi="Courier New" w:cs="Courier New"/>
          <w:lang w:val="uk-UA"/>
        </w:rPr>
        <w:t>;</w:t>
      </w:r>
    </w:p>
    <w:p w14:paraId="67FA2986" w14:textId="77777777" w:rsidR="008D1CA6" w:rsidRPr="004C7B54" w:rsidRDefault="008D1CA6" w:rsidP="00BA261B">
      <w:pPr>
        <w:rPr>
          <w:rFonts w:ascii="Courier New" w:hAnsi="Courier New" w:cs="Courier New"/>
        </w:rPr>
      </w:pPr>
      <w:proofErr w:type="spellStart"/>
      <w:r w:rsidRPr="004C7B54">
        <w:rPr>
          <w:rFonts w:ascii="Courier New" w:hAnsi="Courier New" w:cs="Courier New"/>
          <w:color w:val="00B0F0"/>
          <w:lang w:val="uk-UA"/>
        </w:rPr>
        <w:lastRenderedPageBreak/>
        <w:t>case</w:t>
      </w:r>
      <w:proofErr w:type="spellEnd"/>
      <w:r w:rsidRPr="004C7B54">
        <w:rPr>
          <w:rFonts w:ascii="Courier New" w:hAnsi="Courier New" w:cs="Courier New"/>
          <w:lang w:val="uk-UA"/>
        </w:rPr>
        <w:t xml:space="preserve"> 1: p++; </w:t>
      </w:r>
      <w:proofErr w:type="spellStart"/>
      <w:r w:rsidRPr="004C7B54">
        <w:rPr>
          <w:rFonts w:ascii="Courier New" w:hAnsi="Courier New" w:cs="Courier New"/>
          <w:color w:val="00B0F0"/>
          <w:lang w:val="uk-UA"/>
        </w:rPr>
        <w:t>break</w:t>
      </w:r>
      <w:proofErr w:type="spellEnd"/>
      <w:r w:rsidRPr="004C7B54">
        <w:rPr>
          <w:rFonts w:ascii="Courier New" w:hAnsi="Courier New" w:cs="Courier New"/>
          <w:lang w:val="uk-UA"/>
        </w:rPr>
        <w:t>;</w:t>
      </w:r>
    </w:p>
    <w:p w14:paraId="0317ECC6" w14:textId="77777777" w:rsidR="008D1CA6" w:rsidRPr="004C7B54" w:rsidRDefault="008D1CA6" w:rsidP="00BA261B">
      <w:pPr>
        <w:rPr>
          <w:rFonts w:ascii="Courier New" w:hAnsi="Courier New" w:cs="Courier New"/>
        </w:rPr>
      </w:pPr>
      <w:r w:rsidRPr="004C7B54">
        <w:rPr>
          <w:rFonts w:ascii="Courier New" w:hAnsi="Courier New" w:cs="Courier New"/>
          <w:lang w:val="uk-UA"/>
        </w:rPr>
        <w:t>}</w:t>
      </w:r>
    </w:p>
    <w:p w14:paraId="47E31B68" w14:textId="77777777" w:rsidR="008D1CA6" w:rsidRDefault="008D1CA6" w:rsidP="00BA261B">
      <w:pPr>
        <w:rPr>
          <w:rFonts w:cstheme="minorBidi"/>
        </w:rPr>
      </w:pPr>
      <w:r>
        <w:rPr>
          <w:rFonts w:ascii="Times New Roman" w:cstheme="minorBidi"/>
          <w:lang w:val="uk-UA"/>
        </w:rPr>
        <w:t>Приклад</w:t>
      </w:r>
      <w:r>
        <w:rPr>
          <w:rFonts w:ascii="Times New Roman" w:cstheme="minorBidi"/>
          <w:lang w:val="uk-UA"/>
        </w:rPr>
        <w:t xml:space="preserve"> 2 :</w:t>
      </w:r>
    </w:p>
    <w:p w14:paraId="6E9F3674" w14:textId="77777777" w:rsidR="008D1CA6" w:rsidRPr="004C7B54" w:rsidRDefault="008D1CA6" w:rsidP="00BA261B">
      <w:pPr>
        <w:rPr>
          <w:rFonts w:ascii="Courier New" w:hAnsi="Courier New" w:cs="Courier New"/>
        </w:rPr>
      </w:pPr>
      <w:proofErr w:type="spellStart"/>
      <w:r w:rsidRPr="004C7B54">
        <w:rPr>
          <w:rFonts w:ascii="Courier New" w:hAnsi="Courier New" w:cs="Courier New"/>
          <w:color w:val="00B0F0"/>
          <w:lang w:val="uk-UA"/>
        </w:rPr>
        <w:t>switch</w:t>
      </w:r>
      <w:proofErr w:type="spellEnd"/>
      <w:r w:rsidRPr="004C7B54">
        <w:rPr>
          <w:rFonts w:ascii="Courier New" w:hAnsi="Courier New" w:cs="Courier New"/>
          <w:lang w:val="uk-UA"/>
        </w:rPr>
        <w:t>(c){</w:t>
      </w:r>
    </w:p>
    <w:p w14:paraId="6CF8F088" w14:textId="77777777" w:rsidR="008D1CA6" w:rsidRPr="004C7B54" w:rsidRDefault="008D1CA6" w:rsidP="00BA261B">
      <w:pPr>
        <w:rPr>
          <w:rFonts w:ascii="Courier New" w:hAnsi="Courier New" w:cs="Courier New"/>
        </w:rPr>
      </w:pPr>
      <w:proofErr w:type="spellStart"/>
      <w:r w:rsidRPr="004C7B54">
        <w:rPr>
          <w:rFonts w:ascii="Courier New" w:hAnsi="Courier New" w:cs="Courier New"/>
          <w:color w:val="00B0F0"/>
          <w:lang w:val="uk-UA"/>
        </w:rPr>
        <w:t>case</w:t>
      </w:r>
      <w:proofErr w:type="spellEnd"/>
      <w:r w:rsidRPr="004C7B54">
        <w:rPr>
          <w:rFonts w:ascii="Courier New" w:hAnsi="Courier New" w:cs="Courier New"/>
          <w:lang w:val="uk-UA"/>
        </w:rPr>
        <w:t xml:space="preserve"> 'A': </w:t>
      </w:r>
      <w:proofErr w:type="spellStart"/>
      <w:r w:rsidRPr="004C7B54">
        <w:rPr>
          <w:rFonts w:ascii="Courier New" w:hAnsi="Courier New" w:cs="Courier New"/>
          <w:lang w:val="uk-UA"/>
        </w:rPr>
        <w:t>capa</w:t>
      </w:r>
      <w:proofErr w:type="spellEnd"/>
      <w:r w:rsidRPr="004C7B54">
        <w:rPr>
          <w:rFonts w:ascii="Courier New" w:hAnsi="Courier New" w:cs="Courier New"/>
          <w:lang w:val="uk-UA"/>
        </w:rPr>
        <w:t>++;</w:t>
      </w:r>
    </w:p>
    <w:p w14:paraId="25307CEE" w14:textId="77777777" w:rsidR="008D1CA6" w:rsidRPr="004C7B54" w:rsidRDefault="008D1CA6" w:rsidP="00BA261B">
      <w:pPr>
        <w:rPr>
          <w:rFonts w:ascii="Courier New" w:hAnsi="Courier New" w:cs="Courier New"/>
        </w:rPr>
      </w:pPr>
      <w:proofErr w:type="spellStart"/>
      <w:r w:rsidRPr="004C7B54">
        <w:rPr>
          <w:rFonts w:ascii="Courier New" w:hAnsi="Courier New" w:cs="Courier New"/>
          <w:color w:val="00B0F0"/>
          <w:lang w:val="uk-UA"/>
        </w:rPr>
        <w:t>case</w:t>
      </w:r>
      <w:proofErr w:type="spellEnd"/>
      <w:r w:rsidRPr="004C7B54">
        <w:rPr>
          <w:rFonts w:ascii="Courier New" w:hAnsi="Courier New" w:cs="Courier New"/>
          <w:lang w:val="uk-UA"/>
        </w:rPr>
        <w:t xml:space="preserve"> 'a': </w:t>
      </w:r>
      <w:proofErr w:type="spellStart"/>
      <w:r w:rsidRPr="004C7B54">
        <w:rPr>
          <w:rFonts w:ascii="Courier New" w:hAnsi="Courier New" w:cs="Courier New"/>
          <w:lang w:val="uk-UA"/>
        </w:rPr>
        <w:t>lettera</w:t>
      </w:r>
      <w:proofErr w:type="spellEnd"/>
      <w:r w:rsidRPr="004C7B54">
        <w:rPr>
          <w:rFonts w:ascii="Courier New" w:hAnsi="Courier New" w:cs="Courier New"/>
          <w:lang w:val="uk-UA"/>
        </w:rPr>
        <w:t>++;</w:t>
      </w:r>
    </w:p>
    <w:p w14:paraId="5035831D" w14:textId="77777777" w:rsidR="008D1CA6" w:rsidRPr="004C7B54" w:rsidRDefault="008D1CA6" w:rsidP="00BA261B">
      <w:pPr>
        <w:rPr>
          <w:rFonts w:ascii="Courier New" w:hAnsi="Courier New" w:cs="Courier New"/>
        </w:rPr>
      </w:pPr>
      <w:proofErr w:type="spellStart"/>
      <w:r w:rsidRPr="004C7B54">
        <w:rPr>
          <w:rFonts w:ascii="Courier New" w:hAnsi="Courier New" w:cs="Courier New"/>
          <w:color w:val="00B0F0"/>
          <w:lang w:val="uk-UA"/>
        </w:rPr>
        <w:t>default</w:t>
      </w:r>
      <w:proofErr w:type="spellEnd"/>
      <w:r w:rsidRPr="004C7B54">
        <w:rPr>
          <w:rFonts w:ascii="Courier New" w:hAnsi="Courier New" w:cs="Courier New"/>
          <w:lang w:val="uk-UA"/>
        </w:rPr>
        <w:t xml:space="preserve">: </w:t>
      </w:r>
      <w:proofErr w:type="spellStart"/>
      <w:r w:rsidRPr="004C7B54">
        <w:rPr>
          <w:rFonts w:ascii="Courier New" w:hAnsi="Courier New" w:cs="Courier New"/>
          <w:lang w:val="uk-UA"/>
        </w:rPr>
        <w:t>total</w:t>
      </w:r>
      <w:proofErr w:type="spellEnd"/>
      <w:r w:rsidRPr="004C7B54">
        <w:rPr>
          <w:rFonts w:ascii="Courier New" w:hAnsi="Courier New" w:cs="Courier New"/>
          <w:lang w:val="uk-UA"/>
        </w:rPr>
        <w:t>++;</w:t>
      </w:r>
    </w:p>
    <w:p w14:paraId="2FF3C268" w14:textId="77777777" w:rsidR="008D1CA6" w:rsidRPr="004C7B54" w:rsidRDefault="008D1CA6" w:rsidP="00BA261B">
      <w:pPr>
        <w:rPr>
          <w:rFonts w:ascii="Courier New" w:hAnsi="Courier New" w:cs="Courier New"/>
        </w:rPr>
      </w:pPr>
      <w:r w:rsidRPr="004C7B54">
        <w:rPr>
          <w:rFonts w:ascii="Courier New" w:hAnsi="Courier New" w:cs="Courier New"/>
          <w:lang w:val="uk-UA"/>
        </w:rPr>
        <w:t>}</w:t>
      </w:r>
    </w:p>
    <w:p w14:paraId="3575E593" w14:textId="77777777" w:rsidR="008D1CA6" w:rsidRDefault="008D1CA6" w:rsidP="00015FF7">
      <w:pPr>
        <w:jc w:val="both"/>
        <w:rPr>
          <w:rFonts w:cstheme="minorBidi"/>
        </w:rPr>
      </w:pPr>
      <w:r>
        <w:rPr>
          <w:rFonts w:ascii="Times New Roman" w:cstheme="minorBidi"/>
          <w:i/>
          <w:sz w:val="28"/>
          <w:lang w:val="uk-UA"/>
        </w:rPr>
        <w:t>В</w:t>
      </w:r>
      <w:r>
        <w:rPr>
          <w:rFonts w:ascii="Times New Roman" w:cstheme="minorBidi"/>
          <w:i/>
          <w:sz w:val="28"/>
          <w:lang w:val="uk-UA"/>
        </w:rPr>
        <w:t xml:space="preserve"> </w:t>
      </w:r>
      <w:r>
        <w:rPr>
          <w:rFonts w:ascii="Times New Roman" w:cstheme="minorBidi"/>
          <w:i/>
          <w:sz w:val="28"/>
          <w:lang w:val="uk-UA"/>
        </w:rPr>
        <w:t>останньому</w:t>
      </w:r>
      <w:r>
        <w:rPr>
          <w:rFonts w:ascii="Times New Roman" w:cstheme="minorBidi"/>
          <w:i/>
          <w:sz w:val="28"/>
          <w:lang w:val="uk-UA"/>
        </w:rPr>
        <w:t xml:space="preserve"> </w:t>
      </w:r>
      <w:r>
        <w:rPr>
          <w:rFonts w:ascii="Times New Roman" w:cstheme="minorBidi"/>
          <w:i/>
          <w:sz w:val="28"/>
          <w:lang w:val="uk-UA"/>
        </w:rPr>
        <w:t>прикладі</w:t>
      </w:r>
      <w:r>
        <w:rPr>
          <w:rFonts w:ascii="Times New Roman" w:cstheme="minorBidi"/>
          <w:i/>
          <w:sz w:val="28"/>
          <w:lang w:val="uk-UA"/>
        </w:rPr>
        <w:t xml:space="preserve"> </w:t>
      </w:r>
      <w:r>
        <w:rPr>
          <w:rFonts w:ascii="Times New Roman" w:cstheme="minorBidi"/>
          <w:i/>
          <w:sz w:val="28"/>
          <w:lang w:val="uk-UA"/>
        </w:rPr>
        <w:t>всі</w:t>
      </w:r>
      <w:r>
        <w:rPr>
          <w:rFonts w:ascii="Times New Roman" w:cstheme="minorBidi"/>
          <w:i/>
          <w:sz w:val="28"/>
          <w:lang w:val="uk-UA"/>
        </w:rPr>
        <w:t xml:space="preserve"> </w:t>
      </w:r>
      <w:r>
        <w:rPr>
          <w:rFonts w:ascii="Times New Roman" w:cstheme="minorBidi"/>
          <w:i/>
          <w:sz w:val="28"/>
          <w:lang w:val="uk-UA"/>
        </w:rPr>
        <w:t>три</w:t>
      </w:r>
      <w:r>
        <w:rPr>
          <w:rFonts w:ascii="Times New Roman" w:cstheme="minorBidi"/>
          <w:i/>
          <w:sz w:val="28"/>
          <w:lang w:val="uk-UA"/>
        </w:rPr>
        <w:t xml:space="preserve"> </w:t>
      </w:r>
      <w:r>
        <w:rPr>
          <w:rFonts w:ascii="Times New Roman" w:cstheme="minorBidi"/>
          <w:i/>
          <w:sz w:val="28"/>
          <w:lang w:val="uk-UA"/>
        </w:rPr>
        <w:t>оператори</w:t>
      </w:r>
      <w:r>
        <w:rPr>
          <w:rFonts w:ascii="Times New Roman" w:cstheme="minorBidi"/>
          <w:i/>
          <w:sz w:val="28"/>
          <w:lang w:val="uk-UA"/>
        </w:rPr>
        <w:t xml:space="preserve"> </w:t>
      </w:r>
      <w:r>
        <w:rPr>
          <w:rFonts w:ascii="Times New Roman" w:cstheme="minorBidi"/>
          <w:i/>
          <w:sz w:val="28"/>
          <w:lang w:val="uk-UA"/>
        </w:rPr>
        <w:t>в</w:t>
      </w:r>
      <w:r>
        <w:rPr>
          <w:rFonts w:ascii="Times New Roman" w:cstheme="minorBidi"/>
          <w:i/>
          <w:sz w:val="28"/>
          <w:lang w:val="uk-UA"/>
        </w:rPr>
        <w:t xml:space="preserve"> </w:t>
      </w:r>
      <w:r>
        <w:rPr>
          <w:rFonts w:ascii="Times New Roman" w:cstheme="minorBidi"/>
          <w:i/>
          <w:sz w:val="28"/>
          <w:lang w:val="uk-UA"/>
        </w:rPr>
        <w:t>тілі</w:t>
      </w:r>
      <w:r>
        <w:rPr>
          <w:rFonts w:ascii="Times New Roman" w:cstheme="minorBidi"/>
          <w:i/>
          <w:sz w:val="28"/>
          <w:lang w:val="uk-UA"/>
        </w:rPr>
        <w:t xml:space="preserve"> </w:t>
      </w:r>
      <w:r>
        <w:rPr>
          <w:rFonts w:ascii="Times New Roman" w:cstheme="minorBidi"/>
          <w:i/>
          <w:sz w:val="28"/>
          <w:lang w:val="uk-UA"/>
        </w:rPr>
        <w:t>оператора</w:t>
      </w:r>
      <w:r>
        <w:rPr>
          <w:rFonts w:ascii="Times New Roman" w:cstheme="minorBidi"/>
          <w:i/>
          <w:sz w:val="28"/>
          <w:lang w:val="uk-UA"/>
        </w:rPr>
        <w:t xml:space="preserve"> </w:t>
      </w:r>
      <w:proofErr w:type="spellStart"/>
      <w:r>
        <w:rPr>
          <w:rFonts w:ascii="Times New Roman" w:cstheme="minorBidi"/>
          <w:i/>
          <w:color w:val="0070C0"/>
          <w:sz w:val="28"/>
          <w:lang w:val="uk-UA"/>
        </w:rPr>
        <w:t>switch</w:t>
      </w:r>
      <w:proofErr w:type="spellEnd"/>
      <w:r>
        <w:rPr>
          <w:rFonts w:ascii="Times New Roman" w:cstheme="minorBidi"/>
          <w:i/>
          <w:sz w:val="28"/>
          <w:lang w:val="uk-UA"/>
        </w:rPr>
        <w:t xml:space="preserve"> </w:t>
      </w:r>
      <w:r>
        <w:rPr>
          <w:rFonts w:ascii="Times New Roman" w:cstheme="minorBidi"/>
          <w:i/>
          <w:sz w:val="28"/>
          <w:lang w:val="uk-UA"/>
        </w:rPr>
        <w:t>будуть</w:t>
      </w:r>
      <w:r>
        <w:rPr>
          <w:rFonts w:ascii="Times New Roman" w:cstheme="minorBidi"/>
          <w:i/>
          <w:sz w:val="28"/>
          <w:lang w:val="uk-UA"/>
        </w:rPr>
        <w:t xml:space="preserve"> </w:t>
      </w:r>
      <w:r>
        <w:rPr>
          <w:rFonts w:ascii="Times New Roman" w:cstheme="minorBidi"/>
          <w:i/>
          <w:sz w:val="28"/>
          <w:lang w:val="uk-UA"/>
        </w:rPr>
        <w:t>виконані</w:t>
      </w:r>
      <w:r>
        <w:rPr>
          <w:rFonts w:ascii="Times New Roman" w:cstheme="minorBidi"/>
          <w:i/>
          <w:sz w:val="28"/>
          <w:lang w:val="uk-UA"/>
        </w:rPr>
        <w:t xml:space="preserve">, </w:t>
      </w:r>
      <w:r>
        <w:rPr>
          <w:rFonts w:ascii="Times New Roman" w:cstheme="minorBidi"/>
          <w:i/>
          <w:sz w:val="28"/>
          <w:lang w:val="uk-UA"/>
        </w:rPr>
        <w:t>якщо</w:t>
      </w:r>
      <w:r>
        <w:rPr>
          <w:rFonts w:ascii="Times New Roman" w:cstheme="minorBidi"/>
          <w:i/>
          <w:sz w:val="28"/>
          <w:lang w:val="uk-UA"/>
        </w:rPr>
        <w:t xml:space="preserve"> </w:t>
      </w:r>
      <w:r>
        <w:rPr>
          <w:rFonts w:ascii="Times New Roman" w:cstheme="minorBidi"/>
          <w:i/>
          <w:sz w:val="28"/>
          <w:lang w:val="uk-UA"/>
        </w:rPr>
        <w:t>значення</w:t>
      </w:r>
      <w:r>
        <w:rPr>
          <w:rFonts w:ascii="Times New Roman" w:cstheme="minorBidi"/>
          <w:i/>
          <w:sz w:val="28"/>
          <w:lang w:val="uk-UA"/>
        </w:rPr>
        <w:t xml:space="preserve"> </w:t>
      </w:r>
      <w:r>
        <w:rPr>
          <w:rFonts w:ascii="Times New Roman" w:cstheme="minorBidi"/>
          <w:i/>
          <w:sz w:val="28"/>
          <w:lang w:val="uk-UA"/>
        </w:rPr>
        <w:t>с</w:t>
      </w:r>
      <w:r>
        <w:rPr>
          <w:rFonts w:ascii="Times New Roman" w:cstheme="minorBidi"/>
          <w:i/>
          <w:sz w:val="28"/>
          <w:lang w:val="uk-UA"/>
        </w:rPr>
        <w:t xml:space="preserve"> </w:t>
      </w:r>
      <w:r>
        <w:rPr>
          <w:rFonts w:ascii="Times New Roman" w:cstheme="minorBidi"/>
          <w:i/>
          <w:sz w:val="28"/>
          <w:lang w:val="uk-UA"/>
        </w:rPr>
        <w:t>рівне</w:t>
      </w:r>
      <w:r>
        <w:rPr>
          <w:rFonts w:ascii="Times New Roman" w:cstheme="minorBidi"/>
          <w:i/>
          <w:sz w:val="28"/>
          <w:lang w:val="uk-UA"/>
        </w:rPr>
        <w:t xml:space="preserve"> 'A', </w:t>
      </w:r>
      <w:r>
        <w:rPr>
          <w:rFonts w:ascii="Times New Roman" w:cstheme="minorBidi"/>
          <w:i/>
          <w:sz w:val="28"/>
          <w:lang w:val="uk-UA"/>
        </w:rPr>
        <w:t>далі</w:t>
      </w:r>
      <w:r>
        <w:rPr>
          <w:rFonts w:ascii="Times New Roman" w:cstheme="minorBidi"/>
          <w:i/>
          <w:sz w:val="28"/>
          <w:lang w:val="uk-UA"/>
        </w:rPr>
        <w:t xml:space="preserve"> </w:t>
      </w:r>
      <w:r>
        <w:rPr>
          <w:rFonts w:ascii="Times New Roman" w:cstheme="minorBidi"/>
          <w:i/>
          <w:sz w:val="28"/>
          <w:lang w:val="uk-UA"/>
        </w:rPr>
        <w:t>оператори</w:t>
      </w:r>
      <w:r>
        <w:rPr>
          <w:rFonts w:ascii="Times New Roman" w:cstheme="minorBidi"/>
          <w:i/>
          <w:sz w:val="28"/>
          <w:lang w:val="uk-UA"/>
        </w:rPr>
        <w:t xml:space="preserve"> </w:t>
      </w:r>
      <w:r>
        <w:rPr>
          <w:rFonts w:ascii="Times New Roman" w:cstheme="minorBidi"/>
          <w:i/>
          <w:sz w:val="28"/>
          <w:lang w:val="uk-UA"/>
        </w:rPr>
        <w:t>виконуються</w:t>
      </w:r>
      <w:r>
        <w:rPr>
          <w:rFonts w:ascii="Times New Roman" w:cstheme="minorBidi"/>
          <w:i/>
          <w:sz w:val="28"/>
          <w:lang w:val="uk-UA"/>
        </w:rPr>
        <w:t xml:space="preserve"> </w:t>
      </w:r>
      <w:r>
        <w:rPr>
          <w:rFonts w:ascii="Times New Roman" w:cstheme="minorBidi"/>
          <w:i/>
          <w:sz w:val="28"/>
          <w:lang w:val="uk-UA"/>
        </w:rPr>
        <w:t>в</w:t>
      </w:r>
      <w:r>
        <w:rPr>
          <w:rFonts w:ascii="Times New Roman" w:cstheme="minorBidi"/>
          <w:i/>
          <w:sz w:val="28"/>
          <w:lang w:val="uk-UA"/>
        </w:rPr>
        <w:t xml:space="preserve"> </w:t>
      </w:r>
      <w:r>
        <w:rPr>
          <w:rFonts w:ascii="Times New Roman" w:cstheme="minorBidi"/>
          <w:i/>
          <w:sz w:val="28"/>
          <w:lang w:val="uk-UA"/>
        </w:rPr>
        <w:t>порядку</w:t>
      </w:r>
      <w:r>
        <w:rPr>
          <w:rFonts w:ascii="Times New Roman" w:cstheme="minorBidi"/>
          <w:i/>
          <w:sz w:val="28"/>
          <w:lang w:val="uk-UA"/>
        </w:rPr>
        <w:t xml:space="preserve"> </w:t>
      </w:r>
      <w:r>
        <w:rPr>
          <w:rFonts w:ascii="Times New Roman" w:cstheme="minorBidi"/>
          <w:i/>
          <w:sz w:val="28"/>
          <w:lang w:val="uk-UA"/>
        </w:rPr>
        <w:t>їх</w:t>
      </w:r>
      <w:r>
        <w:rPr>
          <w:rFonts w:ascii="Times New Roman" w:cstheme="minorBidi"/>
          <w:i/>
          <w:sz w:val="28"/>
          <w:lang w:val="uk-UA"/>
        </w:rPr>
        <w:t xml:space="preserve"> </w:t>
      </w:r>
      <w:r>
        <w:rPr>
          <w:rFonts w:ascii="Times New Roman" w:cstheme="minorBidi"/>
          <w:i/>
          <w:sz w:val="28"/>
          <w:lang w:val="uk-UA"/>
        </w:rPr>
        <w:t>слідування</w:t>
      </w:r>
      <w:r>
        <w:rPr>
          <w:rFonts w:ascii="Times New Roman" w:cstheme="minorBidi"/>
          <w:i/>
          <w:sz w:val="28"/>
          <w:lang w:val="uk-UA"/>
        </w:rPr>
        <w:t xml:space="preserve"> </w:t>
      </w:r>
      <w:r>
        <w:rPr>
          <w:rFonts w:ascii="Times New Roman" w:cstheme="minorBidi"/>
          <w:i/>
          <w:sz w:val="28"/>
          <w:lang w:val="uk-UA"/>
        </w:rPr>
        <w:t>в</w:t>
      </w:r>
      <w:r>
        <w:rPr>
          <w:rFonts w:ascii="Times New Roman" w:cstheme="minorBidi"/>
          <w:i/>
          <w:sz w:val="28"/>
          <w:lang w:val="uk-UA"/>
        </w:rPr>
        <w:t xml:space="preserve"> </w:t>
      </w:r>
      <w:r>
        <w:rPr>
          <w:rFonts w:ascii="Times New Roman" w:cstheme="minorBidi"/>
          <w:i/>
          <w:sz w:val="28"/>
          <w:lang w:val="uk-UA"/>
        </w:rPr>
        <w:t>тілі</w:t>
      </w:r>
      <w:r>
        <w:rPr>
          <w:rFonts w:ascii="Times New Roman" w:cstheme="minorBidi"/>
          <w:i/>
          <w:sz w:val="28"/>
          <w:lang w:val="uk-UA"/>
        </w:rPr>
        <w:t xml:space="preserve">, </w:t>
      </w:r>
      <w:r>
        <w:rPr>
          <w:rFonts w:ascii="Times New Roman" w:cstheme="minorBidi"/>
          <w:i/>
          <w:sz w:val="28"/>
          <w:lang w:val="uk-UA"/>
        </w:rPr>
        <w:t>так</w:t>
      </w:r>
      <w:r>
        <w:rPr>
          <w:rFonts w:ascii="Times New Roman" w:cstheme="minorBidi"/>
          <w:i/>
          <w:sz w:val="28"/>
          <w:lang w:val="uk-UA"/>
        </w:rPr>
        <w:t xml:space="preserve"> </w:t>
      </w:r>
      <w:r>
        <w:rPr>
          <w:rFonts w:ascii="Times New Roman" w:cstheme="minorBidi"/>
          <w:i/>
          <w:sz w:val="28"/>
          <w:lang w:val="uk-UA"/>
        </w:rPr>
        <w:t>як</w:t>
      </w:r>
      <w:r>
        <w:rPr>
          <w:rFonts w:ascii="Times New Roman" w:cstheme="minorBidi"/>
          <w:i/>
          <w:sz w:val="28"/>
          <w:lang w:val="uk-UA"/>
        </w:rPr>
        <w:t xml:space="preserve"> </w:t>
      </w:r>
      <w:r>
        <w:rPr>
          <w:rFonts w:ascii="Times New Roman" w:cstheme="minorBidi"/>
          <w:i/>
          <w:sz w:val="28"/>
          <w:lang w:val="uk-UA"/>
        </w:rPr>
        <w:t>відсутні</w:t>
      </w:r>
      <w:r>
        <w:rPr>
          <w:rFonts w:ascii="Times New Roman" w:cstheme="minorBidi"/>
          <w:i/>
          <w:sz w:val="28"/>
          <w:lang w:val="uk-UA"/>
        </w:rPr>
        <w:t xml:space="preserve"> </w:t>
      </w:r>
      <w:r>
        <w:rPr>
          <w:rFonts w:ascii="Times New Roman" w:cstheme="minorBidi"/>
          <w:i/>
          <w:sz w:val="28"/>
          <w:lang w:val="uk-UA"/>
        </w:rPr>
        <w:t>оператори</w:t>
      </w:r>
      <w:r>
        <w:rPr>
          <w:rFonts w:ascii="Times New Roman" w:cstheme="minorBidi"/>
          <w:i/>
          <w:sz w:val="28"/>
          <w:lang w:val="uk-UA"/>
        </w:rPr>
        <w:t xml:space="preserve"> </w:t>
      </w:r>
      <w:proofErr w:type="spellStart"/>
      <w:r>
        <w:rPr>
          <w:rFonts w:ascii="Times New Roman" w:cstheme="minorBidi"/>
          <w:i/>
          <w:color w:val="0070C0"/>
          <w:sz w:val="28"/>
          <w:lang w:val="uk-UA"/>
        </w:rPr>
        <w:t>break</w:t>
      </w:r>
      <w:proofErr w:type="spellEnd"/>
      <w:r>
        <w:rPr>
          <w:rFonts w:ascii="Times New Roman" w:cstheme="minorBidi"/>
          <w:i/>
          <w:sz w:val="28"/>
          <w:lang w:val="uk-UA"/>
        </w:rPr>
        <w:t>.</w:t>
      </w:r>
    </w:p>
    <w:p w14:paraId="06F5116C" w14:textId="77777777" w:rsidR="008D1CA6" w:rsidRPr="00CC58E1" w:rsidRDefault="008D1CA6" w:rsidP="00015FF7">
      <w:pPr>
        <w:jc w:val="both"/>
        <w:rPr>
          <w:rFonts w:cstheme="minorBidi"/>
          <w:lang w:val="ru-RU"/>
        </w:rPr>
      </w:pPr>
      <w:r>
        <w:rPr>
          <w:rFonts w:ascii="Times New Roman" w:cstheme="minorBidi"/>
          <w:b/>
          <w:i/>
          <w:sz w:val="28"/>
          <w:lang w:val="uk-UA"/>
        </w:rPr>
        <w:t>Приклад</w:t>
      </w:r>
      <w:r>
        <w:rPr>
          <w:rFonts w:ascii="Times New Roman" w:cstheme="minorBidi"/>
          <w:sz w:val="28"/>
          <w:lang w:val="uk-UA"/>
        </w:rPr>
        <w:t xml:space="preserve">. </w:t>
      </w:r>
      <w:r>
        <w:rPr>
          <w:rFonts w:ascii="Times New Roman" w:cstheme="minorBidi"/>
          <w:sz w:val="28"/>
          <w:lang w:val="uk-UA"/>
        </w:rPr>
        <w:t>У</w:t>
      </w:r>
      <w:r>
        <w:rPr>
          <w:rFonts w:ascii="Times New Roman" w:cstheme="minorBidi"/>
          <w:sz w:val="28"/>
          <w:lang w:val="uk-UA"/>
        </w:rPr>
        <w:t xml:space="preserve"> </w:t>
      </w:r>
      <w:r>
        <w:rPr>
          <w:rFonts w:ascii="Times New Roman" w:cstheme="minorBidi"/>
          <w:sz w:val="28"/>
          <w:lang w:val="uk-UA"/>
        </w:rPr>
        <w:t>п’ятиповерховому</w:t>
      </w:r>
      <w:r>
        <w:rPr>
          <w:rFonts w:ascii="Times New Roman" w:cstheme="minorBidi"/>
          <w:sz w:val="28"/>
          <w:lang w:val="uk-UA"/>
        </w:rPr>
        <w:t xml:space="preserve"> </w:t>
      </w:r>
      <w:r>
        <w:rPr>
          <w:rFonts w:ascii="Times New Roman" w:cstheme="minorBidi"/>
          <w:sz w:val="28"/>
          <w:lang w:val="uk-UA"/>
        </w:rPr>
        <w:t>будинку</w:t>
      </w:r>
      <w:r>
        <w:rPr>
          <w:rFonts w:ascii="Times New Roman" w:cstheme="minorBidi"/>
          <w:sz w:val="28"/>
          <w:lang w:val="uk-UA"/>
        </w:rPr>
        <w:t xml:space="preserve"> </w:t>
      </w:r>
      <w:r>
        <w:rPr>
          <w:rFonts w:ascii="Times New Roman" w:cstheme="minorBidi"/>
          <w:sz w:val="28"/>
          <w:lang w:val="uk-UA"/>
        </w:rPr>
        <w:t>на</w:t>
      </w:r>
      <w:r>
        <w:rPr>
          <w:rFonts w:ascii="Times New Roman" w:cstheme="minorBidi"/>
          <w:sz w:val="28"/>
          <w:lang w:val="uk-UA"/>
        </w:rPr>
        <w:t xml:space="preserve"> </w:t>
      </w:r>
      <w:r>
        <w:rPr>
          <w:rFonts w:ascii="Times New Roman" w:cstheme="minorBidi"/>
          <w:sz w:val="28"/>
          <w:lang w:val="uk-UA"/>
        </w:rPr>
        <w:t>кожному</w:t>
      </w:r>
      <w:r>
        <w:rPr>
          <w:rFonts w:ascii="Times New Roman" w:cstheme="minorBidi"/>
          <w:sz w:val="28"/>
          <w:lang w:val="uk-UA"/>
        </w:rPr>
        <w:t xml:space="preserve"> </w:t>
      </w:r>
      <w:r>
        <w:rPr>
          <w:rFonts w:ascii="Times New Roman" w:cstheme="minorBidi"/>
          <w:sz w:val="28"/>
          <w:lang w:val="uk-UA"/>
        </w:rPr>
        <w:t>поверсі</w:t>
      </w:r>
      <w:r>
        <w:rPr>
          <w:rFonts w:ascii="Times New Roman" w:cstheme="minorBidi"/>
          <w:sz w:val="28"/>
          <w:lang w:val="uk-UA"/>
        </w:rPr>
        <w:t xml:space="preserve"> </w:t>
      </w:r>
      <w:r>
        <w:rPr>
          <w:rFonts w:ascii="Times New Roman" w:cstheme="minorBidi"/>
          <w:sz w:val="28"/>
          <w:lang w:val="uk-UA"/>
        </w:rPr>
        <w:t>по</w:t>
      </w:r>
      <w:r>
        <w:rPr>
          <w:rFonts w:ascii="Times New Roman" w:cstheme="minorBidi"/>
          <w:sz w:val="28"/>
          <w:lang w:val="uk-UA"/>
        </w:rPr>
        <w:t xml:space="preserve"> </w:t>
      </w:r>
      <w:r>
        <w:rPr>
          <w:rFonts w:ascii="Times New Roman" w:cstheme="minorBidi"/>
          <w:sz w:val="28"/>
          <w:lang w:val="uk-UA"/>
        </w:rPr>
        <w:t>чотири</w:t>
      </w:r>
      <w:r>
        <w:rPr>
          <w:rFonts w:ascii="Times New Roman" w:cstheme="minorBidi"/>
          <w:sz w:val="28"/>
          <w:lang w:val="uk-UA"/>
        </w:rPr>
        <w:t xml:space="preserve"> </w:t>
      </w:r>
      <w:r>
        <w:rPr>
          <w:rFonts w:ascii="Times New Roman" w:cstheme="minorBidi"/>
          <w:sz w:val="28"/>
          <w:lang w:val="uk-UA"/>
        </w:rPr>
        <w:t>квартири</w:t>
      </w:r>
      <w:r>
        <w:rPr>
          <w:rFonts w:ascii="Times New Roman" w:cstheme="minorBidi"/>
          <w:sz w:val="28"/>
          <w:lang w:val="uk-UA"/>
        </w:rPr>
        <w:t xml:space="preserve">. </w:t>
      </w:r>
      <w:r>
        <w:rPr>
          <w:rFonts w:ascii="Times New Roman" w:cstheme="minorBidi"/>
          <w:sz w:val="28"/>
          <w:lang w:val="uk-UA"/>
        </w:rPr>
        <w:t>Скласти</w:t>
      </w:r>
      <w:r>
        <w:rPr>
          <w:rFonts w:ascii="Times New Roman" w:cstheme="minorBidi"/>
          <w:sz w:val="28"/>
          <w:lang w:val="uk-UA"/>
        </w:rPr>
        <w:t xml:space="preserve"> </w:t>
      </w:r>
      <w:r>
        <w:rPr>
          <w:rFonts w:ascii="Times New Roman" w:cstheme="minorBidi"/>
          <w:sz w:val="28"/>
          <w:lang w:val="uk-UA"/>
        </w:rPr>
        <w:t>програму</w:t>
      </w:r>
      <w:r>
        <w:rPr>
          <w:rFonts w:ascii="Times New Roman" w:cstheme="minorBidi"/>
          <w:sz w:val="28"/>
          <w:lang w:val="uk-UA"/>
        </w:rPr>
        <w:t xml:space="preserve"> </w:t>
      </w:r>
      <w:r>
        <w:rPr>
          <w:rFonts w:ascii="Times New Roman" w:cstheme="minorBidi"/>
          <w:sz w:val="28"/>
          <w:lang w:val="uk-UA"/>
        </w:rPr>
        <w:t>для</w:t>
      </w:r>
      <w:r>
        <w:rPr>
          <w:rFonts w:ascii="Times New Roman" w:cstheme="minorBidi"/>
          <w:sz w:val="28"/>
          <w:lang w:val="uk-UA"/>
        </w:rPr>
        <w:t xml:space="preserve"> </w:t>
      </w:r>
      <w:r>
        <w:rPr>
          <w:rFonts w:ascii="Times New Roman" w:cstheme="minorBidi"/>
          <w:sz w:val="28"/>
          <w:lang w:val="uk-UA"/>
        </w:rPr>
        <w:t>визначення</w:t>
      </w:r>
      <w:r>
        <w:rPr>
          <w:rFonts w:ascii="Times New Roman" w:cstheme="minorBidi"/>
          <w:sz w:val="28"/>
          <w:lang w:val="uk-UA"/>
        </w:rPr>
        <w:t xml:space="preserve"> </w:t>
      </w:r>
      <w:r>
        <w:rPr>
          <w:rFonts w:ascii="Times New Roman" w:cstheme="minorBidi"/>
          <w:sz w:val="28"/>
          <w:lang w:val="uk-UA"/>
        </w:rPr>
        <w:t>поверху</w:t>
      </w:r>
      <w:r>
        <w:rPr>
          <w:rFonts w:ascii="Times New Roman" w:cstheme="minorBidi"/>
          <w:sz w:val="28"/>
          <w:lang w:val="uk-UA"/>
        </w:rPr>
        <w:t xml:space="preserve"> </w:t>
      </w:r>
      <w:r>
        <w:rPr>
          <w:rFonts w:ascii="Times New Roman" w:cstheme="minorBidi"/>
          <w:sz w:val="28"/>
          <w:lang w:val="uk-UA"/>
        </w:rPr>
        <w:t>в</w:t>
      </w:r>
      <w:r>
        <w:rPr>
          <w:rFonts w:ascii="Times New Roman" w:cstheme="minorBidi"/>
          <w:sz w:val="28"/>
          <w:lang w:val="uk-UA"/>
        </w:rPr>
        <w:t xml:space="preserve"> </w:t>
      </w:r>
      <w:r>
        <w:rPr>
          <w:rFonts w:ascii="Times New Roman" w:cstheme="minorBidi"/>
          <w:sz w:val="28"/>
          <w:lang w:val="uk-UA"/>
        </w:rPr>
        <w:t>залежності</w:t>
      </w:r>
      <w:r>
        <w:rPr>
          <w:rFonts w:ascii="Times New Roman" w:cstheme="minorBidi"/>
          <w:sz w:val="28"/>
          <w:lang w:val="uk-UA"/>
        </w:rPr>
        <w:t xml:space="preserve"> </w:t>
      </w:r>
      <w:r>
        <w:rPr>
          <w:rFonts w:ascii="Times New Roman" w:cstheme="minorBidi"/>
          <w:sz w:val="28"/>
          <w:lang w:val="uk-UA"/>
        </w:rPr>
        <w:t>від</w:t>
      </w:r>
      <w:r>
        <w:rPr>
          <w:rFonts w:ascii="Times New Roman" w:cstheme="minorBidi"/>
          <w:sz w:val="28"/>
          <w:lang w:val="uk-UA"/>
        </w:rPr>
        <w:t xml:space="preserve"> </w:t>
      </w:r>
      <w:r>
        <w:rPr>
          <w:rFonts w:ascii="Times New Roman" w:cstheme="minorBidi"/>
          <w:sz w:val="28"/>
          <w:lang w:val="uk-UA"/>
        </w:rPr>
        <w:t>номера</w:t>
      </w:r>
      <w:r>
        <w:rPr>
          <w:rFonts w:ascii="Times New Roman" w:cstheme="minorBidi"/>
          <w:sz w:val="28"/>
          <w:lang w:val="uk-UA"/>
        </w:rPr>
        <w:t xml:space="preserve"> </w:t>
      </w:r>
      <w:r>
        <w:rPr>
          <w:rFonts w:ascii="Times New Roman" w:cstheme="minorBidi"/>
          <w:sz w:val="28"/>
          <w:lang w:val="uk-UA"/>
        </w:rPr>
        <w:t>квартири</w:t>
      </w:r>
      <w:r>
        <w:rPr>
          <w:rFonts w:ascii="Times New Roman" w:cstheme="minorBidi"/>
          <w:sz w:val="28"/>
          <w:lang w:val="uk-UA"/>
        </w:rPr>
        <w:t>.</w:t>
      </w:r>
    </w:p>
    <w:p w14:paraId="02AA079F" w14:textId="77777777" w:rsidR="008D1CA6" w:rsidRPr="004C7B54" w:rsidRDefault="008D1CA6" w:rsidP="00BA261B">
      <w:pPr>
        <w:rPr>
          <w:rFonts w:ascii="Courier New" w:hAnsi="Courier New" w:cs="Courier New"/>
        </w:rPr>
      </w:pPr>
      <w:r w:rsidRPr="004C7B54">
        <w:rPr>
          <w:rFonts w:ascii="Courier New" w:hAnsi="Courier New" w:cs="Courier New"/>
          <w:lang w:val="uk-UA"/>
        </w:rPr>
        <w:t>#</w:t>
      </w:r>
      <w:proofErr w:type="spellStart"/>
      <w:r w:rsidRPr="004C7B54">
        <w:rPr>
          <w:rFonts w:ascii="Courier New" w:hAnsi="Courier New" w:cs="Courier New"/>
          <w:lang w:val="uk-UA"/>
        </w:rPr>
        <w:t>include</w:t>
      </w:r>
      <w:proofErr w:type="spellEnd"/>
      <w:r w:rsidRPr="004C7B54">
        <w:rPr>
          <w:rFonts w:ascii="Courier New" w:hAnsi="Courier New" w:cs="Courier New"/>
          <w:lang w:val="uk-UA"/>
        </w:rPr>
        <w:t xml:space="preserve"> &lt;s</w:t>
      </w:r>
      <w:proofErr w:type="spellStart"/>
      <w:r w:rsidRPr="004C7B54">
        <w:rPr>
          <w:rFonts w:ascii="Courier New" w:hAnsi="Courier New" w:cs="Courier New"/>
        </w:rPr>
        <w:t>tdio.h</w:t>
      </w:r>
      <w:proofErr w:type="spellEnd"/>
      <w:r w:rsidRPr="004C7B54">
        <w:rPr>
          <w:rFonts w:ascii="Courier New" w:hAnsi="Courier New" w:cs="Courier New"/>
          <w:lang w:val="uk-UA"/>
        </w:rPr>
        <w:t>&gt;</w:t>
      </w:r>
    </w:p>
    <w:p w14:paraId="4FF318C1" w14:textId="77777777" w:rsidR="008D1CA6" w:rsidRPr="004C7B54" w:rsidRDefault="008D1CA6" w:rsidP="00BA261B">
      <w:pPr>
        <w:rPr>
          <w:rFonts w:ascii="Courier New" w:hAnsi="Courier New" w:cs="Courier New"/>
        </w:rPr>
      </w:pPr>
      <w:r w:rsidRPr="004C7B54">
        <w:rPr>
          <w:rFonts w:ascii="Courier New" w:hAnsi="Courier New" w:cs="Courier New"/>
          <w:lang w:val="uk-UA"/>
        </w:rPr>
        <w:t>#</w:t>
      </w:r>
      <w:proofErr w:type="spellStart"/>
      <w:r w:rsidRPr="004C7B54">
        <w:rPr>
          <w:rFonts w:ascii="Courier New" w:hAnsi="Courier New" w:cs="Courier New"/>
          <w:lang w:val="uk-UA"/>
        </w:rPr>
        <w:t>include</w:t>
      </w:r>
      <w:proofErr w:type="spellEnd"/>
      <w:r w:rsidRPr="004C7B54">
        <w:rPr>
          <w:rFonts w:ascii="Courier New" w:hAnsi="Courier New" w:cs="Courier New"/>
          <w:lang w:val="uk-UA"/>
        </w:rPr>
        <w:t xml:space="preserve"> &lt;</w:t>
      </w:r>
      <w:proofErr w:type="spellStart"/>
      <w:r w:rsidRPr="004C7B54">
        <w:rPr>
          <w:rFonts w:ascii="Courier New" w:hAnsi="Courier New" w:cs="Courier New"/>
          <w:lang w:val="uk-UA"/>
        </w:rPr>
        <w:t>math.h</w:t>
      </w:r>
      <w:proofErr w:type="spellEnd"/>
      <w:r w:rsidRPr="004C7B54">
        <w:rPr>
          <w:rFonts w:ascii="Courier New" w:hAnsi="Courier New" w:cs="Courier New"/>
          <w:lang w:val="uk-UA"/>
        </w:rPr>
        <w:t>&gt;</w:t>
      </w:r>
    </w:p>
    <w:p w14:paraId="3C099495" w14:textId="77777777" w:rsidR="008D1CA6" w:rsidRPr="004C7B54" w:rsidRDefault="008D1CA6" w:rsidP="00BA261B">
      <w:pPr>
        <w:rPr>
          <w:rFonts w:ascii="Courier New" w:hAnsi="Courier New" w:cs="Courier New"/>
        </w:rPr>
      </w:pPr>
      <w:proofErr w:type="spellStart"/>
      <w:r w:rsidRPr="004C7B54">
        <w:rPr>
          <w:rFonts w:ascii="Courier New" w:hAnsi="Courier New" w:cs="Courier New"/>
          <w:lang w:val="uk-UA"/>
        </w:rPr>
        <w:t>int</w:t>
      </w:r>
      <w:proofErr w:type="spellEnd"/>
      <w:r w:rsidRPr="004C7B54">
        <w:rPr>
          <w:rFonts w:ascii="Courier New" w:hAnsi="Courier New" w:cs="Courier New"/>
          <w:lang w:val="uk-UA"/>
        </w:rPr>
        <w:t xml:space="preserve"> </w:t>
      </w:r>
      <w:proofErr w:type="spellStart"/>
      <w:r w:rsidRPr="004C7B54">
        <w:rPr>
          <w:rFonts w:ascii="Courier New" w:hAnsi="Courier New" w:cs="Courier New"/>
          <w:lang w:val="uk-UA"/>
        </w:rPr>
        <w:t>main</w:t>
      </w:r>
      <w:proofErr w:type="spellEnd"/>
      <w:r w:rsidRPr="004C7B54">
        <w:rPr>
          <w:rFonts w:ascii="Courier New" w:hAnsi="Courier New" w:cs="Courier New"/>
          <w:lang w:val="uk-UA"/>
        </w:rPr>
        <w:t>(){</w:t>
      </w:r>
    </w:p>
    <w:p w14:paraId="5695FB42" w14:textId="77777777" w:rsidR="008D1CA6" w:rsidRPr="004C7B54" w:rsidRDefault="008D1CA6" w:rsidP="00BA261B">
      <w:pPr>
        <w:rPr>
          <w:rFonts w:ascii="Courier New" w:hAnsi="Courier New" w:cs="Courier New"/>
        </w:rPr>
      </w:pPr>
      <w:r w:rsidRPr="004C7B54">
        <w:rPr>
          <w:rFonts w:ascii="Courier New" w:hAnsi="Courier New" w:cs="Courier New"/>
          <w:lang w:eastAsia="uk-UA"/>
        </w:rPr>
        <w:t xml:space="preserve">  </w:t>
      </w:r>
      <w:proofErr w:type="spellStart"/>
      <w:r w:rsidRPr="004C7B54">
        <w:rPr>
          <w:rFonts w:ascii="Courier New" w:hAnsi="Courier New" w:cs="Courier New"/>
          <w:lang w:val="uk-UA"/>
        </w:rPr>
        <w:t>short</w:t>
      </w:r>
      <w:proofErr w:type="spellEnd"/>
      <w:r w:rsidRPr="004C7B54">
        <w:rPr>
          <w:rFonts w:ascii="Courier New" w:hAnsi="Courier New" w:cs="Courier New"/>
          <w:lang w:val="uk-UA"/>
        </w:rPr>
        <w:t xml:space="preserve"> </w:t>
      </w:r>
      <w:proofErr w:type="spellStart"/>
      <w:r w:rsidRPr="004C7B54">
        <w:rPr>
          <w:rFonts w:ascii="Courier New" w:hAnsi="Courier New" w:cs="Courier New"/>
          <w:lang w:val="uk-UA"/>
        </w:rPr>
        <w:t>int</w:t>
      </w:r>
      <w:proofErr w:type="spellEnd"/>
      <w:r w:rsidRPr="004C7B54">
        <w:rPr>
          <w:rFonts w:ascii="Courier New" w:hAnsi="Courier New" w:cs="Courier New"/>
          <w:lang w:val="uk-UA"/>
        </w:rPr>
        <w:t xml:space="preserve"> n;</w:t>
      </w:r>
    </w:p>
    <w:p w14:paraId="52D4F8BA" w14:textId="77777777" w:rsidR="008D1CA6" w:rsidRPr="004C7B54" w:rsidRDefault="008D1CA6" w:rsidP="00BA261B">
      <w:pPr>
        <w:rPr>
          <w:rFonts w:ascii="Courier New" w:hAnsi="Courier New" w:cs="Courier New"/>
        </w:rPr>
      </w:pPr>
      <w:r w:rsidRPr="004C7B54">
        <w:rPr>
          <w:rFonts w:ascii="Courier New" w:hAnsi="Courier New" w:cs="Courier New"/>
        </w:rPr>
        <w:t xml:space="preserve"> </w:t>
      </w:r>
      <w:proofErr w:type="spellStart"/>
      <w:proofErr w:type="gramStart"/>
      <w:r w:rsidRPr="004C7B54">
        <w:rPr>
          <w:rFonts w:ascii="Courier New" w:hAnsi="Courier New" w:cs="Courier New"/>
        </w:rPr>
        <w:t>printf</w:t>
      </w:r>
      <w:proofErr w:type="spellEnd"/>
      <w:r w:rsidRPr="004C7B54">
        <w:rPr>
          <w:rFonts w:ascii="Courier New" w:hAnsi="Courier New" w:cs="Courier New"/>
        </w:rPr>
        <w:t>(</w:t>
      </w:r>
      <w:proofErr w:type="gramEnd"/>
      <w:r w:rsidRPr="004C7B54">
        <w:rPr>
          <w:rFonts w:ascii="Courier New" w:hAnsi="Courier New" w:cs="Courier New"/>
          <w:lang w:val="uk-UA"/>
        </w:rPr>
        <w:t>"Введіть № квартири: "</w:t>
      </w:r>
      <w:r w:rsidRPr="004C7B54">
        <w:rPr>
          <w:rFonts w:ascii="Courier New" w:hAnsi="Courier New" w:cs="Courier New"/>
        </w:rPr>
        <w:t>)</w:t>
      </w:r>
      <w:r w:rsidRPr="004C7B54">
        <w:rPr>
          <w:rFonts w:ascii="Courier New" w:hAnsi="Courier New" w:cs="Courier New"/>
          <w:lang w:val="uk-UA"/>
        </w:rPr>
        <w:t>;</w:t>
      </w:r>
    </w:p>
    <w:p w14:paraId="4F56EB09" w14:textId="77777777" w:rsidR="008D1CA6" w:rsidRPr="004C7B54" w:rsidRDefault="008D1CA6" w:rsidP="00BA261B">
      <w:pPr>
        <w:rPr>
          <w:rFonts w:ascii="Courier New" w:hAnsi="Courier New" w:cs="Courier New"/>
          <w:lang w:eastAsia="uk-UA"/>
        </w:rPr>
      </w:pPr>
      <w:r w:rsidRPr="004C7B54">
        <w:rPr>
          <w:rFonts w:ascii="Courier New" w:hAnsi="Courier New" w:cs="Courier New"/>
          <w:lang w:eastAsia="uk-UA"/>
        </w:rPr>
        <w:t xml:space="preserve">  </w:t>
      </w:r>
      <w:proofErr w:type="spellStart"/>
      <w:r w:rsidRPr="004C7B54">
        <w:rPr>
          <w:rFonts w:ascii="Courier New" w:hAnsi="Courier New" w:cs="Courier New"/>
          <w:lang w:eastAsia="uk-UA"/>
        </w:rPr>
        <w:t>scanf_s</w:t>
      </w:r>
      <w:proofErr w:type="spellEnd"/>
      <w:r w:rsidRPr="004C7B54">
        <w:rPr>
          <w:rFonts w:ascii="Courier New" w:hAnsi="Courier New" w:cs="Courier New"/>
          <w:lang w:eastAsia="uk-UA"/>
        </w:rPr>
        <w:t>(“%</w:t>
      </w:r>
      <w:proofErr w:type="spellStart"/>
      <w:r w:rsidRPr="004C7B54">
        <w:rPr>
          <w:rFonts w:ascii="Courier New" w:hAnsi="Courier New" w:cs="Courier New"/>
          <w:lang w:eastAsia="uk-UA"/>
        </w:rPr>
        <w:t>d</w:t>
      </w:r>
      <w:proofErr w:type="gramStart"/>
      <w:r w:rsidRPr="004C7B54">
        <w:rPr>
          <w:rFonts w:ascii="Courier New" w:hAnsi="Courier New" w:cs="Courier New"/>
          <w:lang w:eastAsia="uk-UA"/>
        </w:rPr>
        <w:t>”,&amp;</w:t>
      </w:r>
      <w:proofErr w:type="gramEnd"/>
      <w:r w:rsidRPr="004C7B54">
        <w:rPr>
          <w:rFonts w:ascii="Courier New" w:hAnsi="Courier New" w:cs="Courier New"/>
          <w:lang w:eastAsia="uk-UA"/>
        </w:rPr>
        <w:t>n</w:t>
      </w:r>
      <w:proofErr w:type="spellEnd"/>
      <w:r w:rsidRPr="004C7B54">
        <w:rPr>
          <w:rFonts w:ascii="Courier New" w:hAnsi="Courier New" w:cs="Courier New"/>
          <w:lang w:eastAsia="uk-UA"/>
        </w:rPr>
        <w:t>);</w:t>
      </w:r>
    </w:p>
    <w:p w14:paraId="54838E96" w14:textId="77777777" w:rsidR="008D1CA6" w:rsidRPr="004C7B54" w:rsidRDefault="008D1CA6" w:rsidP="00BA261B">
      <w:pPr>
        <w:rPr>
          <w:rFonts w:ascii="Courier New" w:hAnsi="Courier New" w:cs="Courier New"/>
        </w:rPr>
      </w:pPr>
      <w:r w:rsidRPr="004C7B54">
        <w:rPr>
          <w:rFonts w:ascii="Courier New" w:hAnsi="Courier New" w:cs="Courier New"/>
          <w:lang w:eastAsia="uk-UA"/>
        </w:rPr>
        <w:t xml:space="preserve">  </w:t>
      </w:r>
      <w:proofErr w:type="spellStart"/>
      <w:r w:rsidRPr="004C7B54">
        <w:rPr>
          <w:rFonts w:ascii="Courier New" w:hAnsi="Courier New" w:cs="Courier New"/>
          <w:lang w:val="uk-UA"/>
        </w:rPr>
        <w:t>switch</w:t>
      </w:r>
      <w:proofErr w:type="spellEnd"/>
      <w:r w:rsidRPr="004C7B54">
        <w:rPr>
          <w:rFonts w:ascii="Courier New" w:hAnsi="Courier New" w:cs="Courier New"/>
          <w:lang w:val="uk-UA"/>
        </w:rPr>
        <w:t>(n){</w:t>
      </w:r>
    </w:p>
    <w:p w14:paraId="5601F3EC" w14:textId="77777777" w:rsidR="008D1CA6" w:rsidRPr="004C7B54" w:rsidRDefault="008D1CA6" w:rsidP="00BA261B">
      <w:pPr>
        <w:rPr>
          <w:rFonts w:ascii="Courier New" w:hAnsi="Courier New" w:cs="Courier New"/>
        </w:rPr>
      </w:pPr>
      <w:r w:rsidRPr="004C7B54">
        <w:rPr>
          <w:rFonts w:ascii="Courier New" w:hAnsi="Courier New" w:cs="Courier New"/>
          <w:lang w:eastAsia="uk-UA"/>
        </w:rPr>
        <w:t xml:space="preserve">    </w:t>
      </w:r>
      <w:proofErr w:type="spellStart"/>
      <w:r w:rsidRPr="004C7B54">
        <w:rPr>
          <w:rFonts w:ascii="Courier New" w:hAnsi="Courier New" w:cs="Courier New"/>
          <w:lang w:val="uk-UA"/>
        </w:rPr>
        <w:t>case</w:t>
      </w:r>
      <w:proofErr w:type="spellEnd"/>
      <w:r w:rsidRPr="004C7B54">
        <w:rPr>
          <w:rFonts w:ascii="Courier New" w:hAnsi="Courier New" w:cs="Courier New"/>
          <w:lang w:val="uk-UA"/>
        </w:rPr>
        <w:t xml:space="preserve"> 1:</w:t>
      </w:r>
    </w:p>
    <w:p w14:paraId="23F78000" w14:textId="77777777" w:rsidR="008D1CA6" w:rsidRPr="004C7B54" w:rsidRDefault="008D1CA6" w:rsidP="00BA261B">
      <w:pPr>
        <w:rPr>
          <w:rFonts w:ascii="Courier New" w:hAnsi="Courier New" w:cs="Courier New"/>
        </w:rPr>
      </w:pPr>
      <w:r w:rsidRPr="004C7B54">
        <w:rPr>
          <w:rFonts w:ascii="Courier New" w:hAnsi="Courier New" w:cs="Courier New"/>
          <w:lang w:eastAsia="uk-UA"/>
        </w:rPr>
        <w:t xml:space="preserve">    </w:t>
      </w:r>
      <w:proofErr w:type="spellStart"/>
      <w:r w:rsidRPr="004C7B54">
        <w:rPr>
          <w:rFonts w:ascii="Courier New" w:hAnsi="Courier New" w:cs="Courier New"/>
          <w:lang w:val="uk-UA"/>
        </w:rPr>
        <w:t>case</w:t>
      </w:r>
      <w:proofErr w:type="spellEnd"/>
      <w:r w:rsidRPr="004C7B54">
        <w:rPr>
          <w:rFonts w:ascii="Courier New" w:hAnsi="Courier New" w:cs="Courier New"/>
          <w:lang w:val="uk-UA"/>
        </w:rPr>
        <w:t xml:space="preserve"> 2:</w:t>
      </w:r>
    </w:p>
    <w:p w14:paraId="68F63C9D" w14:textId="77777777" w:rsidR="008D1CA6" w:rsidRPr="004C7B54" w:rsidRDefault="008D1CA6" w:rsidP="00BA261B">
      <w:pPr>
        <w:rPr>
          <w:rFonts w:ascii="Courier New" w:hAnsi="Courier New" w:cs="Courier New"/>
        </w:rPr>
      </w:pPr>
      <w:r w:rsidRPr="004C7B54">
        <w:rPr>
          <w:rFonts w:ascii="Courier New" w:hAnsi="Courier New" w:cs="Courier New"/>
          <w:lang w:eastAsia="uk-UA"/>
        </w:rPr>
        <w:t xml:space="preserve">    </w:t>
      </w:r>
      <w:proofErr w:type="spellStart"/>
      <w:r w:rsidRPr="004C7B54">
        <w:rPr>
          <w:rFonts w:ascii="Courier New" w:hAnsi="Courier New" w:cs="Courier New"/>
          <w:lang w:val="uk-UA"/>
        </w:rPr>
        <w:t>case</w:t>
      </w:r>
      <w:proofErr w:type="spellEnd"/>
      <w:r w:rsidRPr="004C7B54">
        <w:rPr>
          <w:rFonts w:ascii="Courier New" w:hAnsi="Courier New" w:cs="Courier New"/>
          <w:lang w:val="uk-UA"/>
        </w:rPr>
        <w:t xml:space="preserve"> 3:</w:t>
      </w:r>
    </w:p>
    <w:p w14:paraId="49805137" w14:textId="77777777" w:rsidR="008D1CA6" w:rsidRPr="004C7B54" w:rsidRDefault="008D1CA6" w:rsidP="00BA261B">
      <w:pPr>
        <w:rPr>
          <w:rFonts w:ascii="Courier New" w:hAnsi="Courier New" w:cs="Courier New"/>
        </w:rPr>
      </w:pPr>
      <w:r w:rsidRPr="004C7B54">
        <w:rPr>
          <w:rFonts w:ascii="Courier New" w:hAnsi="Courier New" w:cs="Courier New"/>
          <w:lang w:eastAsia="uk-UA"/>
        </w:rPr>
        <w:t xml:space="preserve">    </w:t>
      </w:r>
      <w:proofErr w:type="spellStart"/>
      <w:r w:rsidRPr="004C7B54">
        <w:rPr>
          <w:rFonts w:ascii="Courier New" w:hAnsi="Courier New" w:cs="Courier New"/>
          <w:lang w:val="uk-UA"/>
        </w:rPr>
        <w:t>case</w:t>
      </w:r>
      <w:proofErr w:type="spellEnd"/>
      <w:r w:rsidRPr="004C7B54">
        <w:rPr>
          <w:rFonts w:ascii="Courier New" w:hAnsi="Courier New" w:cs="Courier New"/>
          <w:lang w:val="uk-UA"/>
        </w:rPr>
        <w:t xml:space="preserve"> 4: </w:t>
      </w:r>
      <w:proofErr w:type="spellStart"/>
      <w:r w:rsidRPr="004C7B54">
        <w:rPr>
          <w:rFonts w:ascii="Courier New" w:hAnsi="Courier New" w:cs="Courier New"/>
        </w:rPr>
        <w:t>printf</w:t>
      </w:r>
      <w:proofErr w:type="spellEnd"/>
      <w:r w:rsidRPr="004C7B54">
        <w:rPr>
          <w:rFonts w:ascii="Courier New" w:hAnsi="Courier New" w:cs="Courier New"/>
          <w:lang w:val="uk-UA"/>
        </w:rPr>
        <w:t xml:space="preserve"> </w:t>
      </w:r>
      <w:r w:rsidRPr="004C7B54">
        <w:rPr>
          <w:rFonts w:ascii="Courier New" w:hAnsi="Courier New" w:cs="Courier New"/>
        </w:rPr>
        <w:t>(</w:t>
      </w:r>
      <w:r w:rsidRPr="004C7B54">
        <w:rPr>
          <w:rFonts w:ascii="Courier New" w:hAnsi="Courier New" w:cs="Courier New"/>
          <w:lang w:val="uk-UA"/>
        </w:rPr>
        <w:t>1-й поверх"</w:t>
      </w:r>
      <w:r w:rsidRPr="004C7B54">
        <w:rPr>
          <w:rFonts w:ascii="Courier New" w:hAnsi="Courier New" w:cs="Courier New"/>
        </w:rPr>
        <w:t>)</w:t>
      </w:r>
      <w:r w:rsidRPr="004C7B54">
        <w:rPr>
          <w:rFonts w:ascii="Courier New" w:hAnsi="Courier New" w:cs="Courier New"/>
          <w:lang w:val="uk-UA"/>
        </w:rPr>
        <w:t>;</w:t>
      </w:r>
    </w:p>
    <w:p w14:paraId="5AB88053" w14:textId="77777777" w:rsidR="008D1CA6" w:rsidRPr="004C7B54" w:rsidRDefault="008D1CA6" w:rsidP="00BA261B">
      <w:pPr>
        <w:rPr>
          <w:rFonts w:ascii="Courier New" w:hAnsi="Courier New" w:cs="Courier New"/>
        </w:rPr>
      </w:pPr>
      <w:r w:rsidRPr="004C7B54">
        <w:rPr>
          <w:rFonts w:ascii="Courier New" w:hAnsi="Courier New" w:cs="Courier New"/>
          <w:lang w:eastAsia="uk-UA"/>
        </w:rPr>
        <w:t xml:space="preserve">        </w:t>
      </w:r>
      <w:proofErr w:type="spellStart"/>
      <w:r w:rsidRPr="004C7B54">
        <w:rPr>
          <w:rFonts w:ascii="Courier New" w:hAnsi="Courier New" w:cs="Courier New"/>
          <w:lang w:val="uk-UA"/>
        </w:rPr>
        <w:t>break</w:t>
      </w:r>
      <w:proofErr w:type="spellEnd"/>
      <w:r w:rsidRPr="004C7B54">
        <w:rPr>
          <w:rFonts w:ascii="Courier New" w:hAnsi="Courier New" w:cs="Courier New"/>
          <w:lang w:val="uk-UA"/>
        </w:rPr>
        <w:t>;</w:t>
      </w:r>
    </w:p>
    <w:p w14:paraId="731FC5B8" w14:textId="77777777" w:rsidR="008D1CA6" w:rsidRPr="004C7B54" w:rsidRDefault="008D1CA6" w:rsidP="00BA261B">
      <w:pPr>
        <w:rPr>
          <w:rFonts w:ascii="Courier New" w:hAnsi="Courier New" w:cs="Courier New"/>
        </w:rPr>
      </w:pPr>
      <w:r w:rsidRPr="004C7B54">
        <w:rPr>
          <w:rFonts w:ascii="Courier New" w:hAnsi="Courier New" w:cs="Courier New"/>
          <w:lang w:eastAsia="uk-UA"/>
        </w:rPr>
        <w:t xml:space="preserve">    </w:t>
      </w:r>
      <w:proofErr w:type="spellStart"/>
      <w:r w:rsidRPr="004C7B54">
        <w:rPr>
          <w:rFonts w:ascii="Courier New" w:hAnsi="Courier New" w:cs="Courier New"/>
          <w:lang w:val="uk-UA"/>
        </w:rPr>
        <w:t>case</w:t>
      </w:r>
      <w:proofErr w:type="spellEnd"/>
      <w:r w:rsidRPr="004C7B54">
        <w:rPr>
          <w:rFonts w:ascii="Courier New" w:hAnsi="Courier New" w:cs="Courier New"/>
          <w:lang w:val="uk-UA"/>
        </w:rPr>
        <w:t xml:space="preserve"> 5:</w:t>
      </w:r>
    </w:p>
    <w:p w14:paraId="24F10E52" w14:textId="77777777" w:rsidR="008D1CA6" w:rsidRPr="004C7B54" w:rsidRDefault="008D1CA6" w:rsidP="00BA261B">
      <w:pPr>
        <w:rPr>
          <w:rFonts w:ascii="Courier New" w:hAnsi="Courier New" w:cs="Courier New"/>
        </w:rPr>
      </w:pPr>
      <w:r w:rsidRPr="004C7B54">
        <w:rPr>
          <w:rFonts w:ascii="Courier New" w:hAnsi="Courier New" w:cs="Courier New"/>
          <w:lang w:eastAsia="uk-UA"/>
        </w:rPr>
        <w:t xml:space="preserve">    </w:t>
      </w:r>
      <w:proofErr w:type="spellStart"/>
      <w:r w:rsidRPr="004C7B54">
        <w:rPr>
          <w:rFonts w:ascii="Courier New" w:hAnsi="Courier New" w:cs="Courier New"/>
          <w:lang w:val="uk-UA"/>
        </w:rPr>
        <w:t>case</w:t>
      </w:r>
      <w:proofErr w:type="spellEnd"/>
      <w:r w:rsidRPr="004C7B54">
        <w:rPr>
          <w:rFonts w:ascii="Courier New" w:hAnsi="Courier New" w:cs="Courier New"/>
          <w:lang w:val="uk-UA"/>
        </w:rPr>
        <w:t xml:space="preserve"> 6:</w:t>
      </w:r>
    </w:p>
    <w:p w14:paraId="4EBF179C" w14:textId="77777777" w:rsidR="008D1CA6" w:rsidRPr="004C7B54" w:rsidRDefault="008D1CA6" w:rsidP="00BA261B">
      <w:pPr>
        <w:rPr>
          <w:rFonts w:ascii="Courier New" w:hAnsi="Courier New" w:cs="Courier New"/>
        </w:rPr>
      </w:pPr>
      <w:r w:rsidRPr="004C7B54">
        <w:rPr>
          <w:rFonts w:ascii="Courier New" w:hAnsi="Courier New" w:cs="Courier New"/>
          <w:lang w:eastAsia="uk-UA"/>
        </w:rPr>
        <w:t xml:space="preserve">    </w:t>
      </w:r>
      <w:proofErr w:type="spellStart"/>
      <w:r w:rsidRPr="004C7B54">
        <w:rPr>
          <w:rFonts w:ascii="Courier New" w:hAnsi="Courier New" w:cs="Courier New"/>
          <w:lang w:val="uk-UA"/>
        </w:rPr>
        <w:t>case</w:t>
      </w:r>
      <w:proofErr w:type="spellEnd"/>
      <w:r w:rsidRPr="004C7B54">
        <w:rPr>
          <w:rFonts w:ascii="Courier New" w:hAnsi="Courier New" w:cs="Courier New"/>
          <w:lang w:val="uk-UA"/>
        </w:rPr>
        <w:t xml:space="preserve"> 7:</w:t>
      </w:r>
    </w:p>
    <w:p w14:paraId="13F9A1E1" w14:textId="77777777" w:rsidR="008D1CA6" w:rsidRPr="004C7B54" w:rsidRDefault="008D1CA6" w:rsidP="00BA261B">
      <w:pPr>
        <w:rPr>
          <w:rFonts w:ascii="Courier New" w:hAnsi="Courier New" w:cs="Courier New"/>
        </w:rPr>
      </w:pPr>
      <w:r w:rsidRPr="004C7B54">
        <w:rPr>
          <w:rFonts w:ascii="Courier New" w:hAnsi="Courier New" w:cs="Courier New"/>
          <w:lang w:eastAsia="uk-UA"/>
        </w:rPr>
        <w:t xml:space="preserve">    </w:t>
      </w:r>
      <w:proofErr w:type="spellStart"/>
      <w:r w:rsidRPr="004C7B54">
        <w:rPr>
          <w:rFonts w:ascii="Courier New" w:hAnsi="Courier New" w:cs="Courier New"/>
          <w:lang w:val="uk-UA"/>
        </w:rPr>
        <w:t>case</w:t>
      </w:r>
      <w:proofErr w:type="spellEnd"/>
      <w:r w:rsidRPr="004C7B54">
        <w:rPr>
          <w:rFonts w:ascii="Courier New" w:hAnsi="Courier New" w:cs="Courier New"/>
          <w:lang w:val="uk-UA"/>
        </w:rPr>
        <w:t xml:space="preserve"> 8: </w:t>
      </w:r>
      <w:proofErr w:type="spellStart"/>
      <w:r w:rsidRPr="004C7B54">
        <w:rPr>
          <w:rFonts w:ascii="Courier New" w:hAnsi="Courier New" w:cs="Courier New"/>
        </w:rPr>
        <w:t>printf</w:t>
      </w:r>
      <w:proofErr w:type="spellEnd"/>
      <w:r w:rsidRPr="004C7B54">
        <w:rPr>
          <w:rFonts w:ascii="Courier New" w:hAnsi="Courier New" w:cs="Courier New"/>
          <w:lang w:val="uk-UA"/>
        </w:rPr>
        <w:t xml:space="preserve"> </w:t>
      </w:r>
      <w:r w:rsidRPr="004C7B54">
        <w:rPr>
          <w:rFonts w:ascii="Courier New" w:hAnsi="Courier New" w:cs="Courier New"/>
        </w:rPr>
        <w:t>(2</w:t>
      </w:r>
      <w:r w:rsidRPr="004C7B54">
        <w:rPr>
          <w:rFonts w:ascii="Courier New" w:hAnsi="Courier New" w:cs="Courier New"/>
          <w:lang w:val="uk-UA"/>
        </w:rPr>
        <w:t>-й поверх"</w:t>
      </w:r>
      <w:r w:rsidRPr="004C7B54">
        <w:rPr>
          <w:rFonts w:ascii="Courier New" w:hAnsi="Courier New" w:cs="Courier New"/>
        </w:rPr>
        <w:t>)</w:t>
      </w:r>
      <w:r w:rsidRPr="004C7B54">
        <w:rPr>
          <w:rFonts w:ascii="Courier New" w:hAnsi="Courier New" w:cs="Courier New"/>
          <w:lang w:val="uk-UA"/>
        </w:rPr>
        <w:t>;;</w:t>
      </w:r>
    </w:p>
    <w:p w14:paraId="6AC3DEEC" w14:textId="77777777" w:rsidR="008D1CA6" w:rsidRPr="004C7B54" w:rsidRDefault="008D1CA6" w:rsidP="00BA261B">
      <w:pPr>
        <w:rPr>
          <w:rFonts w:ascii="Courier New" w:hAnsi="Courier New" w:cs="Courier New"/>
        </w:rPr>
      </w:pPr>
      <w:r w:rsidRPr="004C7B54">
        <w:rPr>
          <w:rFonts w:ascii="Courier New" w:hAnsi="Courier New" w:cs="Courier New"/>
          <w:lang w:eastAsia="uk-UA"/>
        </w:rPr>
        <w:t xml:space="preserve">        </w:t>
      </w:r>
      <w:proofErr w:type="spellStart"/>
      <w:r w:rsidRPr="004C7B54">
        <w:rPr>
          <w:rFonts w:ascii="Courier New" w:hAnsi="Courier New" w:cs="Courier New"/>
          <w:lang w:val="uk-UA"/>
        </w:rPr>
        <w:t>break</w:t>
      </w:r>
      <w:proofErr w:type="spellEnd"/>
      <w:r w:rsidRPr="004C7B54">
        <w:rPr>
          <w:rFonts w:ascii="Courier New" w:hAnsi="Courier New" w:cs="Courier New"/>
          <w:lang w:val="uk-UA"/>
        </w:rPr>
        <w:t>;</w:t>
      </w:r>
    </w:p>
    <w:p w14:paraId="774BE7B0" w14:textId="77777777" w:rsidR="008D1CA6" w:rsidRPr="004C7B54" w:rsidRDefault="008D1CA6" w:rsidP="00BA261B">
      <w:pPr>
        <w:rPr>
          <w:rFonts w:ascii="Courier New" w:hAnsi="Courier New" w:cs="Courier New"/>
        </w:rPr>
      </w:pPr>
      <w:r w:rsidRPr="004C7B54">
        <w:rPr>
          <w:rFonts w:ascii="Courier New" w:hAnsi="Courier New" w:cs="Courier New"/>
          <w:lang w:eastAsia="uk-UA"/>
        </w:rPr>
        <w:t xml:space="preserve">    </w:t>
      </w:r>
      <w:proofErr w:type="spellStart"/>
      <w:r w:rsidRPr="004C7B54">
        <w:rPr>
          <w:rFonts w:ascii="Courier New" w:hAnsi="Courier New" w:cs="Courier New"/>
          <w:lang w:val="uk-UA"/>
        </w:rPr>
        <w:t>case</w:t>
      </w:r>
      <w:proofErr w:type="spellEnd"/>
      <w:r w:rsidRPr="004C7B54">
        <w:rPr>
          <w:rFonts w:ascii="Courier New" w:hAnsi="Courier New" w:cs="Courier New"/>
          <w:lang w:val="uk-UA"/>
        </w:rPr>
        <w:t xml:space="preserve"> 9:</w:t>
      </w:r>
    </w:p>
    <w:p w14:paraId="3604309E" w14:textId="77777777" w:rsidR="008D1CA6" w:rsidRPr="004C7B54" w:rsidRDefault="008D1CA6" w:rsidP="00BA261B">
      <w:pPr>
        <w:rPr>
          <w:rFonts w:ascii="Courier New" w:hAnsi="Courier New" w:cs="Courier New"/>
        </w:rPr>
      </w:pPr>
      <w:r w:rsidRPr="004C7B54">
        <w:rPr>
          <w:rFonts w:ascii="Courier New" w:hAnsi="Courier New" w:cs="Courier New"/>
          <w:lang w:eastAsia="uk-UA"/>
        </w:rPr>
        <w:t xml:space="preserve">    </w:t>
      </w:r>
      <w:proofErr w:type="spellStart"/>
      <w:r w:rsidRPr="004C7B54">
        <w:rPr>
          <w:rFonts w:ascii="Courier New" w:hAnsi="Courier New" w:cs="Courier New"/>
          <w:lang w:val="uk-UA"/>
        </w:rPr>
        <w:t>case</w:t>
      </w:r>
      <w:proofErr w:type="spellEnd"/>
      <w:r w:rsidRPr="004C7B54">
        <w:rPr>
          <w:rFonts w:ascii="Courier New" w:hAnsi="Courier New" w:cs="Courier New"/>
          <w:lang w:val="uk-UA"/>
        </w:rPr>
        <w:t xml:space="preserve"> 10:</w:t>
      </w:r>
    </w:p>
    <w:p w14:paraId="59C9E39B" w14:textId="77777777" w:rsidR="008D1CA6" w:rsidRPr="004C7B54" w:rsidRDefault="008D1CA6" w:rsidP="00BA261B">
      <w:pPr>
        <w:rPr>
          <w:rFonts w:ascii="Courier New" w:hAnsi="Courier New" w:cs="Courier New"/>
        </w:rPr>
      </w:pPr>
      <w:r w:rsidRPr="004C7B54">
        <w:rPr>
          <w:rFonts w:ascii="Courier New" w:hAnsi="Courier New" w:cs="Courier New"/>
          <w:lang w:eastAsia="uk-UA"/>
        </w:rPr>
        <w:t xml:space="preserve">    </w:t>
      </w:r>
      <w:proofErr w:type="spellStart"/>
      <w:r w:rsidRPr="004C7B54">
        <w:rPr>
          <w:rFonts w:ascii="Courier New" w:hAnsi="Courier New" w:cs="Courier New"/>
          <w:lang w:val="uk-UA"/>
        </w:rPr>
        <w:t>case</w:t>
      </w:r>
      <w:proofErr w:type="spellEnd"/>
      <w:r w:rsidRPr="004C7B54">
        <w:rPr>
          <w:rFonts w:ascii="Courier New" w:hAnsi="Courier New" w:cs="Courier New"/>
          <w:lang w:val="uk-UA"/>
        </w:rPr>
        <w:t xml:space="preserve"> 11:</w:t>
      </w:r>
    </w:p>
    <w:p w14:paraId="312D92B7" w14:textId="77777777" w:rsidR="008D1CA6" w:rsidRPr="004C7B54" w:rsidRDefault="008D1CA6" w:rsidP="00BA261B">
      <w:pPr>
        <w:rPr>
          <w:rFonts w:ascii="Courier New" w:hAnsi="Courier New" w:cs="Courier New"/>
        </w:rPr>
      </w:pPr>
      <w:r w:rsidRPr="004C7B54">
        <w:rPr>
          <w:rFonts w:ascii="Courier New" w:hAnsi="Courier New" w:cs="Courier New"/>
          <w:lang w:eastAsia="uk-UA"/>
        </w:rPr>
        <w:t xml:space="preserve">    </w:t>
      </w:r>
      <w:proofErr w:type="spellStart"/>
      <w:r w:rsidRPr="004C7B54">
        <w:rPr>
          <w:rFonts w:ascii="Courier New" w:hAnsi="Courier New" w:cs="Courier New"/>
          <w:lang w:val="uk-UA"/>
        </w:rPr>
        <w:t>case</w:t>
      </w:r>
      <w:proofErr w:type="spellEnd"/>
      <w:r w:rsidRPr="004C7B54">
        <w:rPr>
          <w:rFonts w:ascii="Courier New" w:hAnsi="Courier New" w:cs="Courier New"/>
          <w:lang w:val="uk-UA"/>
        </w:rPr>
        <w:t xml:space="preserve"> 12: </w:t>
      </w:r>
      <w:proofErr w:type="spellStart"/>
      <w:r w:rsidRPr="004C7B54">
        <w:rPr>
          <w:rFonts w:ascii="Courier New" w:hAnsi="Courier New" w:cs="Courier New"/>
        </w:rPr>
        <w:t>printf</w:t>
      </w:r>
      <w:proofErr w:type="spellEnd"/>
      <w:r w:rsidRPr="004C7B54">
        <w:rPr>
          <w:rFonts w:ascii="Courier New" w:hAnsi="Courier New" w:cs="Courier New"/>
          <w:lang w:val="uk-UA"/>
        </w:rPr>
        <w:t xml:space="preserve"> </w:t>
      </w:r>
      <w:r w:rsidRPr="004C7B54">
        <w:rPr>
          <w:rFonts w:ascii="Courier New" w:hAnsi="Courier New" w:cs="Courier New"/>
        </w:rPr>
        <w:t>(3</w:t>
      </w:r>
      <w:r w:rsidRPr="004C7B54">
        <w:rPr>
          <w:rFonts w:ascii="Courier New" w:hAnsi="Courier New" w:cs="Courier New"/>
          <w:lang w:val="uk-UA"/>
        </w:rPr>
        <w:t>-й поверх"</w:t>
      </w:r>
      <w:r w:rsidRPr="004C7B54">
        <w:rPr>
          <w:rFonts w:ascii="Courier New" w:hAnsi="Courier New" w:cs="Courier New"/>
        </w:rPr>
        <w:t>)</w:t>
      </w:r>
      <w:r w:rsidRPr="004C7B54">
        <w:rPr>
          <w:rFonts w:ascii="Courier New" w:hAnsi="Courier New" w:cs="Courier New"/>
          <w:lang w:val="uk-UA"/>
        </w:rPr>
        <w:t>;;</w:t>
      </w:r>
    </w:p>
    <w:p w14:paraId="3C62556A" w14:textId="77777777" w:rsidR="008D1CA6" w:rsidRPr="004C7B54" w:rsidRDefault="008D1CA6" w:rsidP="00BA261B">
      <w:pPr>
        <w:rPr>
          <w:rFonts w:ascii="Courier New" w:hAnsi="Courier New" w:cs="Courier New"/>
        </w:rPr>
      </w:pPr>
      <w:r w:rsidRPr="004C7B54">
        <w:rPr>
          <w:rFonts w:ascii="Courier New" w:hAnsi="Courier New" w:cs="Courier New"/>
          <w:lang w:eastAsia="uk-UA"/>
        </w:rPr>
        <w:t xml:space="preserve">        </w:t>
      </w:r>
      <w:proofErr w:type="spellStart"/>
      <w:r w:rsidRPr="004C7B54">
        <w:rPr>
          <w:rFonts w:ascii="Courier New" w:hAnsi="Courier New" w:cs="Courier New"/>
          <w:lang w:val="uk-UA"/>
        </w:rPr>
        <w:t>break</w:t>
      </w:r>
      <w:proofErr w:type="spellEnd"/>
      <w:r w:rsidRPr="004C7B54">
        <w:rPr>
          <w:rFonts w:ascii="Courier New" w:hAnsi="Courier New" w:cs="Courier New"/>
          <w:lang w:val="uk-UA"/>
        </w:rPr>
        <w:t>;</w:t>
      </w:r>
    </w:p>
    <w:p w14:paraId="2373A2AB" w14:textId="77777777" w:rsidR="008D1CA6" w:rsidRPr="004C7B54" w:rsidRDefault="008D1CA6" w:rsidP="00BA261B">
      <w:pPr>
        <w:rPr>
          <w:rFonts w:ascii="Courier New" w:hAnsi="Courier New" w:cs="Courier New"/>
        </w:rPr>
      </w:pPr>
      <w:r w:rsidRPr="004C7B54">
        <w:rPr>
          <w:rFonts w:ascii="Courier New" w:hAnsi="Courier New" w:cs="Courier New"/>
          <w:lang w:eastAsia="uk-UA"/>
        </w:rPr>
        <w:t xml:space="preserve">    </w:t>
      </w:r>
      <w:proofErr w:type="spellStart"/>
      <w:r w:rsidRPr="004C7B54">
        <w:rPr>
          <w:rFonts w:ascii="Courier New" w:hAnsi="Courier New" w:cs="Courier New"/>
          <w:lang w:val="uk-UA"/>
        </w:rPr>
        <w:t>case</w:t>
      </w:r>
      <w:proofErr w:type="spellEnd"/>
      <w:r w:rsidRPr="004C7B54">
        <w:rPr>
          <w:rFonts w:ascii="Courier New" w:hAnsi="Courier New" w:cs="Courier New"/>
          <w:lang w:val="uk-UA"/>
        </w:rPr>
        <w:t xml:space="preserve"> 13:</w:t>
      </w:r>
    </w:p>
    <w:p w14:paraId="263447D3" w14:textId="77777777" w:rsidR="008D1CA6" w:rsidRPr="004C7B54" w:rsidRDefault="008D1CA6" w:rsidP="00BA261B">
      <w:pPr>
        <w:rPr>
          <w:rFonts w:ascii="Courier New" w:hAnsi="Courier New" w:cs="Courier New"/>
        </w:rPr>
      </w:pPr>
      <w:r w:rsidRPr="004C7B54">
        <w:rPr>
          <w:rFonts w:ascii="Courier New" w:hAnsi="Courier New" w:cs="Courier New"/>
          <w:lang w:eastAsia="uk-UA"/>
        </w:rPr>
        <w:t xml:space="preserve">    </w:t>
      </w:r>
      <w:proofErr w:type="spellStart"/>
      <w:r w:rsidRPr="004C7B54">
        <w:rPr>
          <w:rFonts w:ascii="Courier New" w:hAnsi="Courier New" w:cs="Courier New"/>
          <w:lang w:val="uk-UA"/>
        </w:rPr>
        <w:t>case</w:t>
      </w:r>
      <w:proofErr w:type="spellEnd"/>
      <w:r w:rsidRPr="004C7B54">
        <w:rPr>
          <w:rFonts w:ascii="Courier New" w:hAnsi="Courier New" w:cs="Courier New"/>
          <w:lang w:val="uk-UA"/>
        </w:rPr>
        <w:t xml:space="preserve"> 14:</w:t>
      </w:r>
    </w:p>
    <w:p w14:paraId="3EB42AFD" w14:textId="77777777" w:rsidR="008D1CA6" w:rsidRPr="004C7B54" w:rsidRDefault="008D1CA6" w:rsidP="00BA261B">
      <w:pPr>
        <w:rPr>
          <w:rFonts w:ascii="Courier New" w:hAnsi="Courier New" w:cs="Courier New"/>
        </w:rPr>
      </w:pPr>
      <w:r w:rsidRPr="004C7B54">
        <w:rPr>
          <w:rFonts w:ascii="Courier New" w:hAnsi="Courier New" w:cs="Courier New"/>
          <w:lang w:eastAsia="uk-UA"/>
        </w:rPr>
        <w:t xml:space="preserve">    </w:t>
      </w:r>
      <w:proofErr w:type="spellStart"/>
      <w:r w:rsidRPr="004C7B54">
        <w:rPr>
          <w:rFonts w:ascii="Courier New" w:hAnsi="Courier New" w:cs="Courier New"/>
          <w:lang w:val="uk-UA"/>
        </w:rPr>
        <w:t>case</w:t>
      </w:r>
      <w:proofErr w:type="spellEnd"/>
      <w:r w:rsidRPr="004C7B54">
        <w:rPr>
          <w:rFonts w:ascii="Courier New" w:hAnsi="Courier New" w:cs="Courier New"/>
          <w:lang w:val="uk-UA"/>
        </w:rPr>
        <w:t xml:space="preserve"> 15:</w:t>
      </w:r>
    </w:p>
    <w:p w14:paraId="20E214BD" w14:textId="77777777" w:rsidR="008D1CA6" w:rsidRPr="004C7B54" w:rsidRDefault="008D1CA6" w:rsidP="00BA261B">
      <w:pPr>
        <w:rPr>
          <w:rFonts w:ascii="Courier New" w:hAnsi="Courier New" w:cs="Courier New"/>
        </w:rPr>
      </w:pPr>
      <w:r w:rsidRPr="004C7B54">
        <w:rPr>
          <w:rFonts w:ascii="Courier New" w:hAnsi="Courier New" w:cs="Courier New"/>
          <w:lang w:eastAsia="uk-UA"/>
        </w:rPr>
        <w:t xml:space="preserve">    </w:t>
      </w:r>
      <w:proofErr w:type="spellStart"/>
      <w:r w:rsidRPr="004C7B54">
        <w:rPr>
          <w:rFonts w:ascii="Courier New" w:hAnsi="Courier New" w:cs="Courier New"/>
          <w:lang w:val="uk-UA"/>
        </w:rPr>
        <w:t>case</w:t>
      </w:r>
      <w:proofErr w:type="spellEnd"/>
      <w:r w:rsidRPr="004C7B54">
        <w:rPr>
          <w:rFonts w:ascii="Courier New" w:hAnsi="Courier New" w:cs="Courier New"/>
          <w:lang w:val="uk-UA"/>
        </w:rPr>
        <w:t xml:space="preserve"> 16: </w:t>
      </w:r>
      <w:proofErr w:type="spellStart"/>
      <w:r w:rsidRPr="004C7B54">
        <w:rPr>
          <w:rFonts w:ascii="Courier New" w:hAnsi="Courier New" w:cs="Courier New"/>
        </w:rPr>
        <w:t>printf</w:t>
      </w:r>
      <w:proofErr w:type="spellEnd"/>
      <w:r w:rsidRPr="004C7B54">
        <w:rPr>
          <w:rFonts w:ascii="Courier New" w:hAnsi="Courier New" w:cs="Courier New"/>
          <w:lang w:val="uk-UA"/>
        </w:rPr>
        <w:t xml:space="preserve"> </w:t>
      </w:r>
      <w:r w:rsidRPr="004C7B54">
        <w:rPr>
          <w:rFonts w:ascii="Courier New" w:hAnsi="Courier New" w:cs="Courier New"/>
        </w:rPr>
        <w:t>(4</w:t>
      </w:r>
      <w:r w:rsidRPr="004C7B54">
        <w:rPr>
          <w:rFonts w:ascii="Courier New" w:hAnsi="Courier New" w:cs="Courier New"/>
          <w:lang w:val="uk-UA"/>
        </w:rPr>
        <w:t>-й поверх"</w:t>
      </w:r>
      <w:r w:rsidRPr="004C7B54">
        <w:rPr>
          <w:rFonts w:ascii="Courier New" w:hAnsi="Courier New" w:cs="Courier New"/>
        </w:rPr>
        <w:t>)</w:t>
      </w:r>
      <w:r w:rsidRPr="004C7B54">
        <w:rPr>
          <w:rFonts w:ascii="Courier New" w:hAnsi="Courier New" w:cs="Courier New"/>
          <w:lang w:val="uk-UA"/>
        </w:rPr>
        <w:t>;;</w:t>
      </w:r>
    </w:p>
    <w:p w14:paraId="1C424E8F" w14:textId="77777777" w:rsidR="008D1CA6" w:rsidRPr="004C7B54" w:rsidRDefault="008D1CA6" w:rsidP="00BA261B">
      <w:pPr>
        <w:rPr>
          <w:rFonts w:ascii="Courier New" w:hAnsi="Courier New" w:cs="Courier New"/>
        </w:rPr>
      </w:pPr>
      <w:r w:rsidRPr="004C7B54">
        <w:rPr>
          <w:rFonts w:ascii="Courier New" w:hAnsi="Courier New" w:cs="Courier New"/>
          <w:lang w:eastAsia="uk-UA"/>
        </w:rPr>
        <w:t xml:space="preserve">        </w:t>
      </w:r>
      <w:proofErr w:type="spellStart"/>
      <w:r w:rsidRPr="004C7B54">
        <w:rPr>
          <w:rFonts w:ascii="Courier New" w:hAnsi="Courier New" w:cs="Courier New"/>
          <w:lang w:val="uk-UA"/>
        </w:rPr>
        <w:t>break</w:t>
      </w:r>
      <w:proofErr w:type="spellEnd"/>
      <w:r w:rsidRPr="004C7B54">
        <w:rPr>
          <w:rFonts w:ascii="Courier New" w:hAnsi="Courier New" w:cs="Courier New"/>
          <w:lang w:val="uk-UA"/>
        </w:rPr>
        <w:t>;</w:t>
      </w:r>
    </w:p>
    <w:p w14:paraId="36CC8AC2" w14:textId="77777777" w:rsidR="008D1CA6" w:rsidRPr="004C7B54" w:rsidRDefault="008D1CA6" w:rsidP="00BA261B">
      <w:pPr>
        <w:rPr>
          <w:rFonts w:ascii="Courier New" w:hAnsi="Courier New" w:cs="Courier New"/>
        </w:rPr>
      </w:pPr>
      <w:r w:rsidRPr="004C7B54">
        <w:rPr>
          <w:rFonts w:ascii="Courier New" w:hAnsi="Courier New" w:cs="Courier New"/>
          <w:lang w:eastAsia="uk-UA"/>
        </w:rPr>
        <w:t xml:space="preserve">    </w:t>
      </w:r>
      <w:proofErr w:type="spellStart"/>
      <w:r w:rsidRPr="004C7B54">
        <w:rPr>
          <w:rFonts w:ascii="Courier New" w:hAnsi="Courier New" w:cs="Courier New"/>
          <w:lang w:val="uk-UA"/>
        </w:rPr>
        <w:t>case</w:t>
      </w:r>
      <w:proofErr w:type="spellEnd"/>
      <w:r w:rsidRPr="004C7B54">
        <w:rPr>
          <w:rFonts w:ascii="Courier New" w:hAnsi="Courier New" w:cs="Courier New"/>
          <w:lang w:val="uk-UA"/>
        </w:rPr>
        <w:t xml:space="preserve"> 17:  </w:t>
      </w:r>
    </w:p>
    <w:p w14:paraId="5FF400E7" w14:textId="77777777" w:rsidR="008D1CA6" w:rsidRPr="004C7B54" w:rsidRDefault="008D1CA6" w:rsidP="00BA261B">
      <w:pPr>
        <w:rPr>
          <w:rFonts w:ascii="Courier New" w:hAnsi="Courier New" w:cs="Courier New"/>
        </w:rPr>
      </w:pPr>
      <w:r w:rsidRPr="004C7B54">
        <w:rPr>
          <w:rFonts w:ascii="Courier New" w:hAnsi="Courier New" w:cs="Courier New"/>
          <w:lang w:eastAsia="uk-UA"/>
        </w:rPr>
        <w:t xml:space="preserve">   </w:t>
      </w:r>
      <w:proofErr w:type="spellStart"/>
      <w:r w:rsidRPr="004C7B54">
        <w:rPr>
          <w:rFonts w:ascii="Courier New" w:hAnsi="Courier New" w:cs="Courier New"/>
          <w:lang w:val="uk-UA"/>
        </w:rPr>
        <w:t>case</w:t>
      </w:r>
      <w:proofErr w:type="spellEnd"/>
      <w:r w:rsidRPr="004C7B54">
        <w:rPr>
          <w:rFonts w:ascii="Courier New" w:hAnsi="Courier New" w:cs="Courier New"/>
          <w:lang w:val="uk-UA"/>
        </w:rPr>
        <w:t xml:space="preserve"> 18:</w:t>
      </w:r>
    </w:p>
    <w:p w14:paraId="2ED38240" w14:textId="77777777" w:rsidR="008D1CA6" w:rsidRPr="004C7B54" w:rsidRDefault="008D1CA6" w:rsidP="00BA261B">
      <w:pPr>
        <w:rPr>
          <w:rFonts w:ascii="Courier New" w:hAnsi="Courier New" w:cs="Courier New"/>
        </w:rPr>
      </w:pPr>
      <w:r w:rsidRPr="004C7B54">
        <w:rPr>
          <w:rFonts w:ascii="Courier New" w:hAnsi="Courier New" w:cs="Courier New"/>
          <w:lang w:eastAsia="uk-UA"/>
        </w:rPr>
        <w:t xml:space="preserve">   </w:t>
      </w:r>
      <w:proofErr w:type="spellStart"/>
      <w:r w:rsidRPr="004C7B54">
        <w:rPr>
          <w:rFonts w:ascii="Courier New" w:hAnsi="Courier New" w:cs="Courier New"/>
          <w:lang w:val="uk-UA"/>
        </w:rPr>
        <w:t>case</w:t>
      </w:r>
      <w:proofErr w:type="spellEnd"/>
      <w:r w:rsidRPr="004C7B54">
        <w:rPr>
          <w:rFonts w:ascii="Courier New" w:hAnsi="Courier New" w:cs="Courier New"/>
          <w:lang w:val="uk-UA"/>
        </w:rPr>
        <w:t xml:space="preserve"> 19:</w:t>
      </w:r>
    </w:p>
    <w:p w14:paraId="03388D0C" w14:textId="77777777" w:rsidR="008D1CA6" w:rsidRPr="004C7B54" w:rsidRDefault="008D1CA6" w:rsidP="00BA261B">
      <w:pPr>
        <w:rPr>
          <w:rFonts w:ascii="Courier New" w:hAnsi="Courier New" w:cs="Courier New"/>
        </w:rPr>
      </w:pPr>
      <w:r w:rsidRPr="004C7B54">
        <w:rPr>
          <w:rFonts w:ascii="Courier New" w:hAnsi="Courier New" w:cs="Courier New"/>
          <w:lang w:eastAsia="uk-UA"/>
        </w:rPr>
        <w:t xml:space="preserve">   </w:t>
      </w:r>
      <w:proofErr w:type="spellStart"/>
      <w:r w:rsidRPr="004C7B54">
        <w:rPr>
          <w:rFonts w:ascii="Courier New" w:hAnsi="Courier New" w:cs="Courier New"/>
          <w:lang w:val="uk-UA"/>
        </w:rPr>
        <w:t>case</w:t>
      </w:r>
      <w:proofErr w:type="spellEnd"/>
      <w:r w:rsidRPr="004C7B54">
        <w:rPr>
          <w:rFonts w:ascii="Courier New" w:hAnsi="Courier New" w:cs="Courier New"/>
          <w:lang w:val="uk-UA"/>
        </w:rPr>
        <w:t xml:space="preserve"> 20: </w:t>
      </w:r>
      <w:proofErr w:type="spellStart"/>
      <w:r w:rsidRPr="004C7B54">
        <w:rPr>
          <w:rFonts w:ascii="Courier New" w:hAnsi="Courier New" w:cs="Courier New"/>
        </w:rPr>
        <w:t>printf</w:t>
      </w:r>
      <w:proofErr w:type="spellEnd"/>
      <w:r w:rsidRPr="004C7B54">
        <w:rPr>
          <w:rFonts w:ascii="Courier New" w:hAnsi="Courier New" w:cs="Courier New"/>
          <w:lang w:val="uk-UA"/>
        </w:rPr>
        <w:t xml:space="preserve"> </w:t>
      </w:r>
      <w:r w:rsidRPr="004C7B54">
        <w:rPr>
          <w:rFonts w:ascii="Courier New" w:hAnsi="Courier New" w:cs="Courier New"/>
        </w:rPr>
        <w:t>(5</w:t>
      </w:r>
      <w:r w:rsidRPr="004C7B54">
        <w:rPr>
          <w:rFonts w:ascii="Courier New" w:hAnsi="Courier New" w:cs="Courier New"/>
          <w:lang w:val="uk-UA"/>
        </w:rPr>
        <w:t>-й поверх"</w:t>
      </w:r>
      <w:r w:rsidRPr="004C7B54">
        <w:rPr>
          <w:rFonts w:ascii="Courier New" w:hAnsi="Courier New" w:cs="Courier New"/>
        </w:rPr>
        <w:t>)</w:t>
      </w:r>
      <w:r w:rsidRPr="004C7B54">
        <w:rPr>
          <w:rFonts w:ascii="Courier New" w:hAnsi="Courier New" w:cs="Courier New"/>
          <w:lang w:val="uk-UA"/>
        </w:rPr>
        <w:t>;;</w:t>
      </w:r>
    </w:p>
    <w:p w14:paraId="2B87B6E3" w14:textId="77777777" w:rsidR="008D1CA6" w:rsidRPr="004C7B54" w:rsidRDefault="008D1CA6" w:rsidP="00BA261B">
      <w:pPr>
        <w:rPr>
          <w:rFonts w:ascii="Courier New" w:hAnsi="Courier New" w:cs="Courier New"/>
        </w:rPr>
      </w:pPr>
      <w:r w:rsidRPr="004C7B54">
        <w:rPr>
          <w:rFonts w:ascii="Courier New" w:hAnsi="Courier New" w:cs="Courier New"/>
          <w:lang w:eastAsia="uk-UA"/>
        </w:rPr>
        <w:t xml:space="preserve">       </w:t>
      </w:r>
      <w:proofErr w:type="spellStart"/>
      <w:r w:rsidRPr="004C7B54">
        <w:rPr>
          <w:rFonts w:ascii="Courier New" w:hAnsi="Courier New" w:cs="Courier New"/>
          <w:lang w:val="uk-UA"/>
        </w:rPr>
        <w:t>break</w:t>
      </w:r>
      <w:proofErr w:type="spellEnd"/>
      <w:r w:rsidRPr="004C7B54">
        <w:rPr>
          <w:rFonts w:ascii="Courier New" w:hAnsi="Courier New" w:cs="Courier New"/>
          <w:lang w:val="uk-UA"/>
        </w:rPr>
        <w:t>;</w:t>
      </w:r>
    </w:p>
    <w:p w14:paraId="107FFEC8" w14:textId="77777777" w:rsidR="008D1CA6" w:rsidRPr="004C7B54" w:rsidRDefault="008D1CA6" w:rsidP="00BA261B">
      <w:pPr>
        <w:rPr>
          <w:rFonts w:ascii="Courier New" w:hAnsi="Courier New" w:cs="Courier New"/>
        </w:rPr>
      </w:pPr>
      <w:r w:rsidRPr="004C7B54">
        <w:rPr>
          <w:rFonts w:ascii="Courier New" w:hAnsi="Courier New" w:cs="Courier New"/>
          <w:lang w:eastAsia="uk-UA"/>
        </w:rPr>
        <w:t xml:space="preserve">   </w:t>
      </w:r>
      <w:proofErr w:type="spellStart"/>
      <w:r w:rsidRPr="004C7B54">
        <w:rPr>
          <w:rFonts w:ascii="Courier New" w:hAnsi="Courier New" w:cs="Courier New"/>
          <w:lang w:val="uk-UA"/>
        </w:rPr>
        <w:t>default</w:t>
      </w:r>
      <w:proofErr w:type="spellEnd"/>
      <w:r w:rsidRPr="004C7B54">
        <w:rPr>
          <w:rFonts w:ascii="Courier New" w:hAnsi="Courier New" w:cs="Courier New"/>
          <w:lang w:val="uk-UA"/>
        </w:rPr>
        <w:t xml:space="preserve">: </w:t>
      </w:r>
      <w:proofErr w:type="spellStart"/>
      <w:r w:rsidRPr="004C7B54">
        <w:rPr>
          <w:rFonts w:ascii="Courier New" w:hAnsi="Courier New" w:cs="Courier New"/>
        </w:rPr>
        <w:t>printf</w:t>
      </w:r>
      <w:proofErr w:type="spellEnd"/>
      <w:r w:rsidRPr="004C7B54">
        <w:rPr>
          <w:rFonts w:ascii="Courier New" w:hAnsi="Courier New" w:cs="Courier New"/>
          <w:lang w:val="uk-UA"/>
        </w:rPr>
        <w:t xml:space="preserve"> </w:t>
      </w:r>
      <w:r w:rsidRPr="004C7B54">
        <w:rPr>
          <w:rFonts w:ascii="Courier New" w:hAnsi="Courier New" w:cs="Courier New"/>
        </w:rPr>
        <w:t>(</w:t>
      </w:r>
      <w:r w:rsidRPr="004C7B54">
        <w:rPr>
          <w:rFonts w:ascii="Courier New" w:hAnsi="Courier New" w:cs="Courier New"/>
          <w:lang w:val="uk-UA"/>
        </w:rPr>
        <w:t>"помилковий № квартири"</w:t>
      </w:r>
      <w:r w:rsidRPr="004C7B54">
        <w:rPr>
          <w:rFonts w:ascii="Courier New" w:hAnsi="Courier New" w:cs="Courier New"/>
        </w:rPr>
        <w:t>)</w:t>
      </w:r>
      <w:r w:rsidRPr="004C7B54">
        <w:rPr>
          <w:rFonts w:ascii="Courier New" w:hAnsi="Courier New" w:cs="Courier New"/>
          <w:lang w:val="uk-UA"/>
        </w:rPr>
        <w:t>;</w:t>
      </w:r>
    </w:p>
    <w:p w14:paraId="195E00BF" w14:textId="77777777" w:rsidR="008D1CA6" w:rsidRPr="004C7B54" w:rsidRDefault="008D1CA6" w:rsidP="00BA261B">
      <w:pPr>
        <w:rPr>
          <w:rFonts w:ascii="Courier New" w:hAnsi="Courier New" w:cs="Courier New"/>
          <w:lang w:val="ru-RU"/>
        </w:rPr>
      </w:pPr>
      <w:r w:rsidRPr="004C7B54">
        <w:rPr>
          <w:rFonts w:ascii="Courier New" w:hAnsi="Courier New" w:cs="Courier New"/>
          <w:lang w:eastAsia="uk-UA"/>
        </w:rPr>
        <w:t xml:space="preserve"> </w:t>
      </w:r>
      <w:r w:rsidRPr="004C7B54">
        <w:rPr>
          <w:rFonts w:ascii="Courier New" w:hAnsi="Courier New" w:cs="Courier New"/>
          <w:lang w:val="uk-UA"/>
        </w:rPr>
        <w:t>}</w:t>
      </w:r>
    </w:p>
    <w:p w14:paraId="464F5ACE" w14:textId="77777777" w:rsidR="008D1CA6" w:rsidRPr="004C7B54" w:rsidRDefault="008D1CA6" w:rsidP="00BA261B">
      <w:pPr>
        <w:rPr>
          <w:rFonts w:ascii="Courier New" w:hAnsi="Courier New" w:cs="Courier New"/>
          <w:lang w:val="ru-RU"/>
        </w:rPr>
      </w:pPr>
      <w:proofErr w:type="spellStart"/>
      <w:r w:rsidRPr="004C7B54">
        <w:rPr>
          <w:rFonts w:ascii="Courier New" w:hAnsi="Courier New" w:cs="Courier New"/>
          <w:lang w:val="uk-UA"/>
        </w:rPr>
        <w:t>return</w:t>
      </w:r>
      <w:proofErr w:type="spellEnd"/>
      <w:r w:rsidRPr="004C7B54">
        <w:rPr>
          <w:rFonts w:ascii="Courier New" w:hAnsi="Courier New" w:cs="Courier New"/>
          <w:lang w:val="uk-UA"/>
        </w:rPr>
        <w:t xml:space="preserve"> 0;</w:t>
      </w:r>
    </w:p>
    <w:p w14:paraId="6D5B6C3F" w14:textId="77777777" w:rsidR="008D1CA6" w:rsidRPr="004C7B54" w:rsidRDefault="008D1CA6" w:rsidP="00BA261B">
      <w:pPr>
        <w:rPr>
          <w:rFonts w:ascii="Courier New" w:hAnsi="Courier New" w:cs="Courier New"/>
          <w:lang w:val="ru-RU"/>
        </w:rPr>
      </w:pPr>
      <w:r w:rsidRPr="004C7B54">
        <w:rPr>
          <w:rFonts w:ascii="Courier New" w:hAnsi="Courier New" w:cs="Courier New"/>
          <w:lang w:val="uk-UA"/>
        </w:rPr>
        <w:t>}</w:t>
      </w:r>
    </w:p>
    <w:p w14:paraId="67549DCD" w14:textId="77777777" w:rsidR="008D1CA6" w:rsidRPr="00CC58E1" w:rsidRDefault="008D1CA6" w:rsidP="00015FF7">
      <w:pPr>
        <w:jc w:val="both"/>
        <w:rPr>
          <w:rFonts w:cstheme="minorBidi"/>
          <w:lang w:val="ru-RU"/>
        </w:rPr>
      </w:pPr>
      <w:r>
        <w:rPr>
          <w:rFonts w:ascii="Times New Roman" w:cstheme="minorBidi"/>
          <w:sz w:val="28"/>
          <w:lang w:val="uk-UA"/>
        </w:rPr>
        <w:t>Слід</w:t>
      </w:r>
      <w:r>
        <w:rPr>
          <w:rFonts w:ascii="Times New Roman" w:cstheme="minorBidi"/>
          <w:sz w:val="28"/>
          <w:lang w:val="uk-UA"/>
        </w:rPr>
        <w:t xml:space="preserve"> </w:t>
      </w:r>
      <w:r>
        <w:rPr>
          <w:rFonts w:ascii="Times New Roman" w:cstheme="minorBidi"/>
          <w:sz w:val="28"/>
          <w:lang w:val="uk-UA"/>
        </w:rPr>
        <w:t>відмітити</w:t>
      </w:r>
      <w:r>
        <w:rPr>
          <w:rFonts w:ascii="Times New Roman" w:cstheme="minorBidi"/>
          <w:sz w:val="28"/>
          <w:lang w:val="uk-UA"/>
        </w:rPr>
        <w:t xml:space="preserve">, </w:t>
      </w:r>
      <w:r>
        <w:rPr>
          <w:rFonts w:ascii="Times New Roman" w:cstheme="minorBidi"/>
          <w:sz w:val="28"/>
          <w:lang w:val="uk-UA"/>
        </w:rPr>
        <w:t>що</w:t>
      </w:r>
      <w:r>
        <w:rPr>
          <w:rFonts w:ascii="Times New Roman" w:cstheme="minorBidi"/>
          <w:sz w:val="28"/>
          <w:lang w:val="uk-UA"/>
        </w:rPr>
        <w:t xml:space="preserve"> </w:t>
      </w:r>
      <w:r>
        <w:rPr>
          <w:rFonts w:ascii="Times New Roman" w:cstheme="minorBidi"/>
          <w:sz w:val="28"/>
          <w:lang w:val="uk-UA"/>
        </w:rPr>
        <w:t>розгалуження</w:t>
      </w:r>
      <w:r>
        <w:rPr>
          <w:rFonts w:ascii="Times New Roman" w:cstheme="minorBidi"/>
          <w:sz w:val="28"/>
          <w:lang w:val="uk-UA"/>
        </w:rPr>
        <w:t xml:space="preserve"> </w:t>
      </w:r>
      <w:r>
        <w:rPr>
          <w:rFonts w:ascii="Times New Roman" w:cstheme="minorBidi"/>
          <w:sz w:val="28"/>
          <w:lang w:val="uk-UA"/>
        </w:rPr>
        <w:t>можна</w:t>
      </w:r>
      <w:r>
        <w:rPr>
          <w:rFonts w:ascii="Times New Roman" w:cstheme="minorBidi"/>
          <w:sz w:val="28"/>
          <w:lang w:val="uk-UA"/>
        </w:rPr>
        <w:t xml:space="preserve"> </w:t>
      </w:r>
      <w:r>
        <w:rPr>
          <w:rFonts w:ascii="Times New Roman" w:cstheme="minorBidi"/>
          <w:sz w:val="28"/>
          <w:lang w:val="uk-UA"/>
        </w:rPr>
        <w:t>вкладати</w:t>
      </w:r>
      <w:r>
        <w:rPr>
          <w:rFonts w:ascii="Times New Roman" w:cstheme="minorBidi"/>
          <w:sz w:val="28"/>
          <w:lang w:val="uk-UA"/>
        </w:rPr>
        <w:t xml:space="preserve"> </w:t>
      </w:r>
      <w:r>
        <w:rPr>
          <w:rFonts w:ascii="Times New Roman" w:cstheme="minorBidi"/>
          <w:sz w:val="28"/>
          <w:lang w:val="uk-UA"/>
        </w:rPr>
        <w:t>одне</w:t>
      </w:r>
      <w:r>
        <w:rPr>
          <w:rFonts w:ascii="Times New Roman" w:cstheme="minorBidi"/>
          <w:sz w:val="28"/>
          <w:lang w:val="uk-UA"/>
        </w:rPr>
        <w:t xml:space="preserve"> </w:t>
      </w:r>
      <w:r>
        <w:rPr>
          <w:rFonts w:ascii="Times New Roman" w:cstheme="minorBidi"/>
          <w:sz w:val="28"/>
          <w:lang w:val="uk-UA"/>
        </w:rPr>
        <w:t>до</w:t>
      </w:r>
      <w:r>
        <w:rPr>
          <w:rFonts w:ascii="Times New Roman" w:cstheme="minorBidi"/>
          <w:sz w:val="28"/>
          <w:lang w:val="uk-UA"/>
        </w:rPr>
        <w:t xml:space="preserve"> </w:t>
      </w:r>
      <w:r>
        <w:rPr>
          <w:rFonts w:ascii="Times New Roman" w:cstheme="minorBidi"/>
          <w:sz w:val="28"/>
          <w:lang w:val="uk-UA"/>
        </w:rPr>
        <w:t>одного</w:t>
      </w:r>
      <w:r>
        <w:rPr>
          <w:rFonts w:ascii="Times New Roman" w:cstheme="minorBidi"/>
          <w:sz w:val="28"/>
          <w:lang w:val="uk-UA"/>
        </w:rPr>
        <w:t xml:space="preserve">, </w:t>
      </w:r>
      <w:r>
        <w:rPr>
          <w:rFonts w:ascii="Times New Roman" w:cstheme="minorBidi"/>
          <w:sz w:val="28"/>
          <w:lang w:val="uk-UA"/>
        </w:rPr>
        <w:t>та</w:t>
      </w:r>
      <w:r>
        <w:rPr>
          <w:rFonts w:ascii="Times New Roman" w:cstheme="minorBidi"/>
          <w:sz w:val="28"/>
          <w:lang w:val="uk-UA"/>
        </w:rPr>
        <w:t xml:space="preserve"> </w:t>
      </w:r>
      <w:r>
        <w:rPr>
          <w:rFonts w:ascii="Times New Roman" w:cstheme="minorBidi"/>
          <w:sz w:val="28"/>
          <w:lang w:val="uk-UA"/>
        </w:rPr>
        <w:t>будувати</w:t>
      </w:r>
      <w:r>
        <w:rPr>
          <w:rFonts w:ascii="Times New Roman" w:cstheme="minorBidi"/>
          <w:sz w:val="28"/>
          <w:lang w:val="uk-UA"/>
        </w:rPr>
        <w:t xml:space="preserve"> </w:t>
      </w:r>
      <w:r>
        <w:rPr>
          <w:rFonts w:ascii="Times New Roman" w:cstheme="minorBidi"/>
          <w:sz w:val="28"/>
          <w:lang w:val="uk-UA"/>
        </w:rPr>
        <w:t>послідовні</w:t>
      </w:r>
      <w:r>
        <w:rPr>
          <w:rFonts w:ascii="Times New Roman" w:cstheme="minorBidi"/>
          <w:sz w:val="28"/>
          <w:lang w:val="uk-UA"/>
        </w:rPr>
        <w:t xml:space="preserve"> </w:t>
      </w:r>
      <w:r>
        <w:rPr>
          <w:rFonts w:ascii="Times New Roman" w:cstheme="minorBidi"/>
          <w:sz w:val="28"/>
          <w:lang w:val="uk-UA"/>
        </w:rPr>
        <w:t>блоки</w:t>
      </w:r>
      <w:r>
        <w:rPr>
          <w:rFonts w:ascii="Times New Roman" w:cstheme="minorBidi"/>
          <w:sz w:val="28"/>
          <w:lang w:val="uk-UA"/>
        </w:rPr>
        <w:t xml:space="preserve"> </w:t>
      </w:r>
      <w:r>
        <w:rPr>
          <w:rFonts w:ascii="Times New Roman" w:cstheme="minorBidi"/>
          <w:sz w:val="28"/>
          <w:lang w:val="uk-UA"/>
        </w:rPr>
        <w:t>розгалужень</w:t>
      </w:r>
      <w:r>
        <w:rPr>
          <w:rFonts w:ascii="Times New Roman" w:cstheme="minorBidi"/>
          <w:sz w:val="28"/>
          <w:lang w:val="uk-UA"/>
        </w:rPr>
        <w:t>.</w:t>
      </w:r>
    </w:p>
    <w:p w14:paraId="3436B77C" w14:textId="77777777" w:rsidR="008D1CA6" w:rsidRDefault="008D1CA6" w:rsidP="00BA261B">
      <w:pPr>
        <w:rPr>
          <w:rFonts w:cstheme="minorBidi"/>
        </w:rPr>
      </w:pPr>
      <w:r>
        <w:rPr>
          <w:rFonts w:ascii="Times New Roman" w:cstheme="minorBidi"/>
          <w:b/>
          <w:sz w:val="28"/>
          <w:lang w:val="uk-UA"/>
        </w:rPr>
        <w:lastRenderedPageBreak/>
        <w:t>Приклади</w:t>
      </w:r>
      <w:r>
        <w:rPr>
          <w:rFonts w:ascii="Times New Roman" w:cstheme="minorBidi"/>
          <w:b/>
          <w:sz w:val="28"/>
          <w:lang w:val="uk-UA"/>
        </w:rPr>
        <w:t>:</w:t>
      </w:r>
    </w:p>
    <w:p w14:paraId="3229ED1C" w14:textId="77777777" w:rsidR="008D1CA6" w:rsidRDefault="008D1CA6" w:rsidP="00BA261B">
      <w:pPr>
        <w:numPr>
          <w:ilvl w:val="0"/>
          <w:numId w:val="3"/>
        </w:numPr>
        <w:ind w:left="0" w:firstLine="0"/>
        <w:rPr>
          <w:rFonts w:cstheme="minorBidi"/>
        </w:rPr>
      </w:pPr>
      <w:r>
        <w:rPr>
          <w:rFonts w:ascii="Times New Roman" w:cstheme="minorBidi"/>
          <w:sz w:val="28"/>
          <w:lang w:val="uk-UA"/>
        </w:rPr>
        <w:t>Обчислення</w:t>
      </w:r>
      <w:r>
        <w:rPr>
          <w:rFonts w:ascii="Times New Roman" w:cstheme="minorBidi"/>
          <w:sz w:val="28"/>
          <w:lang w:val="uk-UA"/>
        </w:rPr>
        <w:t xml:space="preserve"> </w:t>
      </w:r>
      <w:proofErr w:type="spellStart"/>
      <w:r>
        <w:rPr>
          <w:rFonts w:ascii="Times New Roman" w:cstheme="minorBidi"/>
          <w:sz w:val="28"/>
          <w:lang w:val="uk-UA"/>
        </w:rPr>
        <w:t>сігнуму</w:t>
      </w:r>
      <w:proofErr w:type="spellEnd"/>
      <w:r>
        <w:rPr>
          <w:rFonts w:ascii="Times New Roman" w:cstheme="minorBidi"/>
          <w:sz w:val="28"/>
          <w:lang w:val="uk-UA"/>
        </w:rPr>
        <w:t xml:space="preserve"> (</w:t>
      </w:r>
      <w:r>
        <w:rPr>
          <w:rFonts w:ascii="Times New Roman" w:cstheme="minorBidi"/>
          <w:sz w:val="28"/>
          <w:lang w:val="uk-UA"/>
        </w:rPr>
        <w:t>послідовне</w:t>
      </w:r>
      <w:r>
        <w:rPr>
          <w:rFonts w:ascii="Times New Roman" w:cstheme="minorBidi"/>
          <w:sz w:val="28"/>
          <w:lang w:val="uk-UA"/>
        </w:rPr>
        <w:t xml:space="preserve"> </w:t>
      </w:r>
      <w:r>
        <w:rPr>
          <w:rFonts w:ascii="Times New Roman" w:cstheme="minorBidi"/>
          <w:sz w:val="28"/>
          <w:lang w:val="uk-UA"/>
        </w:rPr>
        <w:t>розгалуження</w:t>
      </w:r>
      <w:r>
        <w:rPr>
          <w:rFonts w:ascii="Times New Roman" w:cstheme="minorBidi"/>
          <w:sz w:val="28"/>
          <w:lang w:val="uk-UA"/>
        </w:rPr>
        <w:t>):</w:t>
      </w:r>
    </w:p>
    <w:p w14:paraId="0D7A1594" w14:textId="77777777" w:rsidR="008D1CA6" w:rsidRDefault="008D1CA6" w:rsidP="00BA261B">
      <w:pPr>
        <w:rPr>
          <w:rFonts w:cstheme="minorBidi"/>
        </w:rPr>
      </w:pPr>
      <w:proofErr w:type="spellStart"/>
      <w:r>
        <w:rPr>
          <w:rFonts w:ascii="Courier New" w:cstheme="minorBidi"/>
          <w:lang w:val="uk-UA"/>
        </w:rPr>
        <w:t>if</w:t>
      </w:r>
      <w:proofErr w:type="spellEnd"/>
      <w:r>
        <w:rPr>
          <w:rFonts w:ascii="Courier New" w:cstheme="minorBidi"/>
          <w:lang w:val="uk-UA"/>
        </w:rPr>
        <w:t>(x&gt;0){</w:t>
      </w:r>
    </w:p>
    <w:p w14:paraId="1F9A9068" w14:textId="77777777" w:rsidR="008D1CA6" w:rsidRDefault="008D1CA6" w:rsidP="00BA261B">
      <w:pPr>
        <w:rPr>
          <w:rFonts w:cstheme="minorBidi"/>
        </w:rPr>
      </w:pPr>
      <w:r>
        <w:rPr>
          <w:rFonts w:ascii="Courier New" w:cstheme="minorBidi"/>
          <w:lang w:val="uk-UA"/>
        </w:rPr>
        <w:tab/>
      </w:r>
      <w:bookmarkStart w:id="13" w:name="__DdeLink__15318_425730487"/>
      <w:proofErr w:type="spellStart"/>
      <w:r>
        <w:rPr>
          <w:rFonts w:ascii="Courier New" w:cstheme="minorBidi"/>
          <w:lang w:val="uk-UA"/>
        </w:rPr>
        <w:t>signum</w:t>
      </w:r>
      <w:bookmarkEnd w:id="13"/>
      <w:proofErr w:type="spellEnd"/>
      <w:r>
        <w:rPr>
          <w:rFonts w:ascii="Courier New" w:cstheme="minorBidi"/>
          <w:lang w:val="uk-UA"/>
        </w:rPr>
        <w:t xml:space="preserve"> =1;</w:t>
      </w:r>
    </w:p>
    <w:p w14:paraId="07A29DC2" w14:textId="77777777" w:rsidR="008D1CA6" w:rsidRDefault="008D1CA6" w:rsidP="00BA261B">
      <w:pPr>
        <w:rPr>
          <w:rFonts w:cstheme="minorBidi"/>
        </w:rPr>
      </w:pPr>
      <w:r>
        <w:rPr>
          <w:rFonts w:ascii="Courier New" w:cstheme="minorBidi"/>
          <w:lang w:val="uk-UA"/>
        </w:rPr>
        <w:t>}</w:t>
      </w:r>
    </w:p>
    <w:p w14:paraId="048AC2E5" w14:textId="77777777" w:rsidR="008D1CA6" w:rsidRDefault="008D1CA6" w:rsidP="00BA261B">
      <w:pPr>
        <w:rPr>
          <w:rFonts w:cstheme="minorBidi"/>
        </w:rPr>
      </w:pPr>
      <w:proofErr w:type="spellStart"/>
      <w:r>
        <w:rPr>
          <w:rFonts w:ascii="Courier New" w:cstheme="minorBidi"/>
          <w:lang w:val="uk-UA"/>
        </w:rPr>
        <w:t>else</w:t>
      </w:r>
      <w:proofErr w:type="spellEnd"/>
      <w:r>
        <w:rPr>
          <w:rFonts w:ascii="Courier New" w:cstheme="minorBidi"/>
          <w:lang w:val="uk-UA"/>
        </w:rPr>
        <w:t xml:space="preserve"> </w:t>
      </w:r>
      <w:proofErr w:type="spellStart"/>
      <w:r>
        <w:rPr>
          <w:rFonts w:ascii="Courier New" w:cstheme="minorBidi"/>
          <w:lang w:val="uk-UA"/>
        </w:rPr>
        <w:t>if</w:t>
      </w:r>
      <w:proofErr w:type="spellEnd"/>
      <w:r>
        <w:rPr>
          <w:rFonts w:ascii="Courier New" w:cstheme="minorBidi"/>
          <w:lang w:val="uk-UA"/>
        </w:rPr>
        <w:t xml:space="preserve"> (x==0){</w:t>
      </w:r>
    </w:p>
    <w:p w14:paraId="5A636D22" w14:textId="77777777" w:rsidR="008D1CA6" w:rsidRDefault="008D1CA6" w:rsidP="00BA261B">
      <w:pPr>
        <w:rPr>
          <w:rFonts w:cstheme="minorBidi"/>
        </w:rPr>
      </w:pPr>
      <w:r>
        <w:rPr>
          <w:rFonts w:ascii="Courier New" w:cstheme="minorBidi"/>
          <w:lang w:val="uk-UA"/>
        </w:rPr>
        <w:tab/>
      </w:r>
      <w:proofErr w:type="spellStart"/>
      <w:r>
        <w:rPr>
          <w:rFonts w:ascii="Courier New" w:cstheme="minorBidi"/>
          <w:lang w:val="uk-UA"/>
        </w:rPr>
        <w:t>signum</w:t>
      </w:r>
      <w:proofErr w:type="spellEnd"/>
      <w:r>
        <w:rPr>
          <w:rFonts w:ascii="Courier New" w:cstheme="minorBidi"/>
          <w:lang w:val="uk-UA"/>
        </w:rPr>
        <w:t>=0;</w:t>
      </w:r>
    </w:p>
    <w:p w14:paraId="335E960E" w14:textId="77777777" w:rsidR="008D1CA6" w:rsidRDefault="008D1CA6" w:rsidP="00BA261B">
      <w:pPr>
        <w:rPr>
          <w:rFonts w:cstheme="minorBidi"/>
        </w:rPr>
      </w:pPr>
      <w:r>
        <w:rPr>
          <w:rFonts w:ascii="Courier New" w:cstheme="minorBidi"/>
          <w:lang w:val="uk-UA"/>
        </w:rPr>
        <w:t>}</w:t>
      </w:r>
    </w:p>
    <w:p w14:paraId="4EAF75B8" w14:textId="77777777" w:rsidR="008D1CA6" w:rsidRDefault="008D1CA6" w:rsidP="00BA261B">
      <w:pPr>
        <w:rPr>
          <w:rFonts w:cstheme="minorBidi"/>
        </w:rPr>
      </w:pPr>
      <w:proofErr w:type="spellStart"/>
      <w:r>
        <w:rPr>
          <w:rFonts w:ascii="Courier New" w:cstheme="minorBidi"/>
          <w:lang w:val="uk-UA"/>
        </w:rPr>
        <w:t>else</w:t>
      </w:r>
      <w:proofErr w:type="spellEnd"/>
      <w:r>
        <w:rPr>
          <w:rFonts w:ascii="Courier New" w:cstheme="minorBidi"/>
          <w:lang w:val="uk-UA"/>
        </w:rPr>
        <w:t xml:space="preserve">{ </w:t>
      </w:r>
      <w:proofErr w:type="spellStart"/>
      <w:r>
        <w:rPr>
          <w:rFonts w:ascii="Courier New" w:cstheme="minorBidi"/>
          <w:lang w:val="uk-UA"/>
        </w:rPr>
        <w:t>signum</w:t>
      </w:r>
      <w:proofErr w:type="spellEnd"/>
      <w:r>
        <w:rPr>
          <w:rFonts w:ascii="Courier New" w:cstheme="minorBidi"/>
          <w:lang w:val="uk-UA"/>
        </w:rPr>
        <w:t>=-1;</w:t>
      </w:r>
      <w:r>
        <w:rPr>
          <w:rFonts w:ascii="Courier New" w:cstheme="minorBidi"/>
          <w:lang w:val="uk-UA"/>
        </w:rPr>
        <w:tab/>
      </w:r>
    </w:p>
    <w:p w14:paraId="3C43FD7E" w14:textId="77777777" w:rsidR="008D1CA6" w:rsidRPr="00CC58E1" w:rsidRDefault="008D1CA6" w:rsidP="00BA261B">
      <w:pPr>
        <w:rPr>
          <w:rFonts w:cstheme="minorBidi"/>
          <w:lang w:val="ru-RU"/>
        </w:rPr>
      </w:pPr>
      <w:r>
        <w:rPr>
          <w:rFonts w:ascii="Courier New" w:cstheme="minorBidi"/>
          <w:lang w:val="uk-UA"/>
        </w:rPr>
        <w:t>}</w:t>
      </w:r>
    </w:p>
    <w:p w14:paraId="1760A8F6" w14:textId="77777777" w:rsidR="008D1CA6" w:rsidRDefault="008D1CA6" w:rsidP="00BA261B">
      <w:pPr>
        <w:rPr>
          <w:rFonts w:ascii="Times New Roman" w:cstheme="minorBidi"/>
          <w:lang w:val="uk-UA"/>
        </w:rPr>
      </w:pPr>
    </w:p>
    <w:p w14:paraId="723EA534" w14:textId="77777777" w:rsidR="008D1CA6" w:rsidRPr="00CC58E1" w:rsidRDefault="008D1CA6" w:rsidP="00BA261B">
      <w:pPr>
        <w:rPr>
          <w:rFonts w:cstheme="minorBidi"/>
          <w:lang w:val="ru-RU"/>
        </w:rPr>
      </w:pPr>
      <w:r>
        <w:rPr>
          <w:rFonts w:ascii="Times New Roman" w:cstheme="minorBidi"/>
          <w:sz w:val="28"/>
          <w:lang w:val="uk-UA"/>
        </w:rPr>
        <w:t xml:space="preserve">2) </w:t>
      </w:r>
      <w:r>
        <w:rPr>
          <w:rFonts w:ascii="Times New Roman" w:cstheme="minorBidi"/>
          <w:sz w:val="28"/>
          <w:lang w:val="uk-UA"/>
        </w:rPr>
        <w:t>Вкладене</w:t>
      </w:r>
      <w:r>
        <w:rPr>
          <w:rFonts w:ascii="Times New Roman" w:cstheme="minorBidi"/>
          <w:sz w:val="28"/>
          <w:lang w:val="uk-UA"/>
        </w:rPr>
        <w:t xml:space="preserve"> </w:t>
      </w:r>
      <w:r>
        <w:rPr>
          <w:rFonts w:ascii="Times New Roman" w:cstheme="minorBidi"/>
          <w:sz w:val="28"/>
          <w:lang w:val="uk-UA"/>
        </w:rPr>
        <w:t>розгалуження</w:t>
      </w:r>
      <w:r>
        <w:rPr>
          <w:rFonts w:ascii="Times New Roman" w:cstheme="minorBidi"/>
          <w:sz w:val="28"/>
          <w:lang w:val="uk-UA"/>
        </w:rPr>
        <w:t>:</w:t>
      </w:r>
    </w:p>
    <w:p w14:paraId="6854B2CD" w14:textId="77777777" w:rsidR="008D1CA6" w:rsidRPr="00CC58E1" w:rsidRDefault="008D1CA6" w:rsidP="00BA261B">
      <w:pPr>
        <w:rPr>
          <w:rFonts w:cstheme="minorBidi"/>
          <w:lang w:val="ru-RU"/>
        </w:rPr>
      </w:pPr>
      <w:proofErr w:type="spellStart"/>
      <w:r>
        <w:rPr>
          <w:rFonts w:ascii="Courier New" w:cstheme="minorBidi"/>
          <w:lang w:val="uk-UA"/>
        </w:rPr>
        <w:t>if</w:t>
      </w:r>
      <w:proofErr w:type="spellEnd"/>
      <w:r>
        <w:rPr>
          <w:rFonts w:ascii="Courier New" w:cstheme="minorBidi"/>
          <w:lang w:val="uk-UA"/>
        </w:rPr>
        <w:t>(x&gt;0){</w:t>
      </w:r>
    </w:p>
    <w:p w14:paraId="145C4681" w14:textId="77777777" w:rsidR="008D1CA6" w:rsidRPr="00CC58E1" w:rsidRDefault="008D1CA6" w:rsidP="00BA261B">
      <w:pPr>
        <w:rPr>
          <w:rFonts w:cstheme="minorBidi"/>
          <w:lang w:val="ru-RU"/>
        </w:rPr>
      </w:pPr>
      <w:r>
        <w:rPr>
          <w:rFonts w:ascii="Courier New" w:cstheme="minorBidi"/>
          <w:lang w:val="uk-UA"/>
        </w:rPr>
        <w:tab/>
      </w:r>
      <w:proofErr w:type="spellStart"/>
      <w:r>
        <w:rPr>
          <w:rFonts w:ascii="Courier New" w:cstheme="minorBidi"/>
          <w:lang w:val="uk-UA"/>
        </w:rPr>
        <w:t>if</w:t>
      </w:r>
      <w:proofErr w:type="spellEnd"/>
      <w:r>
        <w:rPr>
          <w:rFonts w:ascii="Courier New" w:cstheme="minorBidi"/>
          <w:lang w:val="uk-UA"/>
        </w:rPr>
        <w:t>(y&gt;0){</w:t>
      </w:r>
    </w:p>
    <w:p w14:paraId="33098926" w14:textId="77777777" w:rsidR="008D1CA6" w:rsidRDefault="008D1CA6" w:rsidP="00BA261B">
      <w:pPr>
        <w:rPr>
          <w:rFonts w:cstheme="minorBidi"/>
        </w:rPr>
      </w:pPr>
      <w:r w:rsidRPr="009C3314">
        <w:rPr>
          <w:rFonts w:ascii="Courier New" w:cstheme="minorBidi"/>
          <w:lang w:eastAsia="uk-UA"/>
        </w:rPr>
        <w:t xml:space="preserve">                  </w:t>
      </w:r>
      <w:r>
        <w:rPr>
          <w:rFonts w:ascii="Courier New" w:cstheme="minorBidi"/>
          <w:lang w:val="uk-UA"/>
        </w:rPr>
        <w:t xml:space="preserve">z= </w:t>
      </w:r>
      <w:proofErr w:type="spellStart"/>
      <w:r>
        <w:rPr>
          <w:rFonts w:ascii="Courier New" w:cstheme="minorBidi"/>
          <w:lang w:val="uk-UA"/>
        </w:rPr>
        <w:t>sqrt</w:t>
      </w:r>
      <w:proofErr w:type="spellEnd"/>
      <w:r>
        <w:rPr>
          <w:rFonts w:ascii="Courier New" w:cstheme="minorBidi"/>
          <w:lang w:val="uk-UA"/>
        </w:rPr>
        <w:t>(x)+</w:t>
      </w:r>
      <w:proofErr w:type="spellStart"/>
      <w:r>
        <w:rPr>
          <w:rFonts w:ascii="Courier New" w:cstheme="minorBidi"/>
          <w:lang w:val="uk-UA"/>
        </w:rPr>
        <w:t>sqrt</w:t>
      </w:r>
      <w:proofErr w:type="spellEnd"/>
      <w:r>
        <w:rPr>
          <w:rFonts w:ascii="Courier New" w:cstheme="minorBidi"/>
          <w:lang w:val="uk-UA"/>
        </w:rPr>
        <w:t>(y);</w:t>
      </w:r>
    </w:p>
    <w:p w14:paraId="0FDF38D2" w14:textId="77777777" w:rsidR="008D1CA6" w:rsidRPr="00CC58E1" w:rsidRDefault="008D1CA6" w:rsidP="00BA261B">
      <w:pPr>
        <w:rPr>
          <w:rFonts w:cstheme="minorBidi"/>
          <w:lang w:val="uk-UA"/>
        </w:rPr>
      </w:pPr>
      <w:r>
        <w:rPr>
          <w:rFonts w:ascii="Courier New" w:cstheme="minorBidi"/>
          <w:lang w:val="uk-UA"/>
        </w:rPr>
        <w:tab/>
        <w:t>}</w:t>
      </w:r>
    </w:p>
    <w:p w14:paraId="019384BE" w14:textId="77777777" w:rsidR="008D1CA6" w:rsidRPr="00CC58E1" w:rsidRDefault="008D1CA6" w:rsidP="00BA261B">
      <w:pPr>
        <w:rPr>
          <w:rFonts w:cstheme="minorBidi"/>
          <w:lang w:val="uk-UA"/>
        </w:rPr>
      </w:pPr>
      <w:r>
        <w:rPr>
          <w:rFonts w:ascii="Courier New" w:cstheme="minorBidi"/>
          <w:lang w:val="uk-UA"/>
        </w:rPr>
        <w:tab/>
      </w:r>
      <w:proofErr w:type="spellStart"/>
      <w:r>
        <w:rPr>
          <w:rFonts w:ascii="Courier New" w:cstheme="minorBidi"/>
          <w:lang w:val="uk-UA"/>
        </w:rPr>
        <w:t>else</w:t>
      </w:r>
      <w:proofErr w:type="spellEnd"/>
      <w:r>
        <w:rPr>
          <w:rFonts w:ascii="Courier New" w:cstheme="minorBidi"/>
          <w:lang w:val="uk-UA"/>
        </w:rPr>
        <w:t>{</w:t>
      </w:r>
    </w:p>
    <w:p w14:paraId="13582632" w14:textId="77777777" w:rsidR="008D1CA6" w:rsidRPr="00CC58E1" w:rsidRDefault="008D1CA6" w:rsidP="00BA261B">
      <w:pPr>
        <w:rPr>
          <w:rFonts w:cstheme="minorBidi"/>
          <w:lang w:val="uk-UA"/>
        </w:rPr>
      </w:pPr>
      <w:r>
        <w:rPr>
          <w:rFonts w:ascii="Courier New" w:cstheme="minorBidi"/>
          <w:lang w:val="uk-UA"/>
        </w:rPr>
        <w:tab/>
      </w:r>
      <w:r>
        <w:rPr>
          <w:rFonts w:ascii="Courier New" w:cstheme="minorBidi"/>
          <w:lang w:val="uk-UA"/>
        </w:rPr>
        <w:tab/>
        <w:t>z =1;</w:t>
      </w:r>
    </w:p>
    <w:p w14:paraId="37BE1658" w14:textId="77777777" w:rsidR="008D1CA6" w:rsidRPr="00CC58E1" w:rsidRDefault="008D1CA6" w:rsidP="00BA261B">
      <w:pPr>
        <w:rPr>
          <w:rFonts w:cstheme="minorBidi"/>
          <w:lang w:val="uk-UA"/>
        </w:rPr>
      </w:pPr>
      <w:r>
        <w:rPr>
          <w:rFonts w:ascii="Courier New" w:cstheme="minorBidi"/>
          <w:lang w:val="uk-UA"/>
        </w:rPr>
        <w:tab/>
        <w:t>}</w:t>
      </w:r>
    </w:p>
    <w:p w14:paraId="126C0C92" w14:textId="77777777" w:rsidR="008D1CA6" w:rsidRPr="00CC58E1" w:rsidRDefault="008D1CA6" w:rsidP="00BA261B">
      <w:pPr>
        <w:rPr>
          <w:rFonts w:cstheme="minorBidi"/>
          <w:lang w:val="uk-UA"/>
        </w:rPr>
      </w:pPr>
      <w:r>
        <w:rPr>
          <w:rFonts w:ascii="Courier New" w:cstheme="minorBidi"/>
          <w:lang w:val="uk-UA"/>
        </w:rPr>
        <w:t>}</w:t>
      </w:r>
    </w:p>
    <w:p w14:paraId="562AE9B2" w14:textId="77777777" w:rsidR="008D1CA6" w:rsidRPr="00CC58E1" w:rsidRDefault="008D1CA6" w:rsidP="00BA261B">
      <w:pPr>
        <w:rPr>
          <w:rFonts w:cstheme="minorBidi"/>
          <w:lang w:val="uk-UA"/>
        </w:rPr>
      </w:pPr>
      <w:proofErr w:type="spellStart"/>
      <w:r>
        <w:rPr>
          <w:rFonts w:ascii="Courier New" w:cstheme="minorBidi"/>
          <w:lang w:val="uk-UA"/>
        </w:rPr>
        <w:t>else</w:t>
      </w:r>
      <w:proofErr w:type="spellEnd"/>
      <w:r>
        <w:rPr>
          <w:rFonts w:ascii="Courier New" w:cstheme="minorBidi"/>
          <w:lang w:val="uk-UA"/>
        </w:rPr>
        <w:t>{</w:t>
      </w:r>
    </w:p>
    <w:p w14:paraId="47543565" w14:textId="77777777" w:rsidR="008D1CA6" w:rsidRPr="00CC58E1" w:rsidRDefault="008D1CA6" w:rsidP="00BA261B">
      <w:pPr>
        <w:rPr>
          <w:rFonts w:cstheme="minorBidi"/>
          <w:lang w:val="uk-UA"/>
        </w:rPr>
      </w:pPr>
      <w:r>
        <w:rPr>
          <w:rFonts w:ascii="Courier New" w:cstheme="minorBidi"/>
          <w:lang w:val="uk-UA"/>
        </w:rPr>
        <w:tab/>
        <w:t>z=-1;</w:t>
      </w:r>
    </w:p>
    <w:p w14:paraId="04913478" w14:textId="77777777" w:rsidR="008D1CA6" w:rsidRDefault="008D1CA6" w:rsidP="00BA261B">
      <w:pPr>
        <w:rPr>
          <w:rFonts w:ascii="Courier New" w:cstheme="minorBidi"/>
          <w:lang w:val="uk-UA"/>
        </w:rPr>
      </w:pPr>
      <w:r>
        <w:rPr>
          <w:rFonts w:ascii="Courier New" w:cstheme="minorBidi"/>
          <w:lang w:val="uk-UA"/>
        </w:rPr>
        <w:t>}</w:t>
      </w:r>
    </w:p>
    <w:p w14:paraId="6D1BC6B8" w14:textId="77777777" w:rsidR="008D1CA6" w:rsidRPr="00CC58E1" w:rsidRDefault="008D1CA6" w:rsidP="00BA261B">
      <w:pPr>
        <w:pStyle w:val="2"/>
        <w:spacing w:before="0" w:after="0"/>
        <w:jc w:val="center"/>
        <w:rPr>
          <w:lang w:val="uk-UA"/>
        </w:rPr>
      </w:pPr>
      <w:r>
        <w:rPr>
          <w:lang w:val="uk-UA"/>
        </w:rPr>
        <w:t>Цикли</w:t>
      </w:r>
    </w:p>
    <w:p w14:paraId="5DA37714" w14:textId="27BD9A92" w:rsidR="008D1CA6" w:rsidRDefault="008D1CA6" w:rsidP="00015FF7">
      <w:pPr>
        <w:jc w:val="both"/>
        <w:rPr>
          <w:rFonts w:ascii="Times New Roman" w:cstheme="minorBidi"/>
          <w:sz w:val="28"/>
          <w:lang w:val="uk-UA"/>
        </w:rPr>
      </w:pPr>
      <w:r>
        <w:rPr>
          <w:rFonts w:ascii="Times New Roman" w:cstheme="minorBidi"/>
          <w:sz w:val="28"/>
          <w:lang w:val="uk-UA"/>
        </w:rPr>
        <w:t>Для</w:t>
      </w:r>
      <w:r>
        <w:rPr>
          <w:rFonts w:ascii="Times New Roman" w:cstheme="minorBidi"/>
          <w:sz w:val="28"/>
          <w:lang w:val="uk-UA"/>
        </w:rPr>
        <w:t xml:space="preserve"> </w:t>
      </w:r>
      <w:r>
        <w:rPr>
          <w:rFonts w:ascii="Times New Roman" w:cstheme="minorBidi"/>
          <w:sz w:val="28"/>
          <w:lang w:val="uk-UA"/>
        </w:rPr>
        <w:t>виконання</w:t>
      </w:r>
      <w:r>
        <w:rPr>
          <w:rFonts w:ascii="Times New Roman" w:cstheme="minorBidi"/>
          <w:sz w:val="28"/>
          <w:lang w:val="uk-UA"/>
        </w:rPr>
        <w:t xml:space="preserve"> </w:t>
      </w:r>
      <w:r>
        <w:rPr>
          <w:rFonts w:ascii="Times New Roman" w:cstheme="minorBidi"/>
          <w:sz w:val="28"/>
          <w:lang w:val="uk-UA"/>
        </w:rPr>
        <w:t>послідовних</w:t>
      </w:r>
      <w:r>
        <w:rPr>
          <w:rFonts w:ascii="Times New Roman" w:cstheme="minorBidi"/>
          <w:sz w:val="28"/>
          <w:lang w:val="uk-UA"/>
        </w:rPr>
        <w:t xml:space="preserve"> </w:t>
      </w:r>
      <w:r>
        <w:rPr>
          <w:rFonts w:ascii="Times New Roman" w:cstheme="minorBidi"/>
          <w:sz w:val="28"/>
          <w:lang w:val="uk-UA"/>
        </w:rPr>
        <w:t>обчислень</w:t>
      </w:r>
      <w:r>
        <w:rPr>
          <w:rFonts w:ascii="Times New Roman" w:cstheme="minorBidi"/>
          <w:sz w:val="28"/>
          <w:lang w:val="uk-UA"/>
        </w:rPr>
        <w:t xml:space="preserve"> </w:t>
      </w:r>
      <w:r>
        <w:rPr>
          <w:rFonts w:ascii="Times New Roman" w:cstheme="minorBidi"/>
          <w:sz w:val="28"/>
          <w:lang w:val="uk-UA"/>
        </w:rPr>
        <w:t>потрібно</w:t>
      </w:r>
      <w:r>
        <w:rPr>
          <w:rFonts w:ascii="Times New Roman" w:cstheme="minorBidi"/>
          <w:sz w:val="28"/>
          <w:lang w:val="uk-UA"/>
        </w:rPr>
        <w:t xml:space="preserve"> </w:t>
      </w:r>
      <w:r>
        <w:rPr>
          <w:rFonts w:ascii="Times New Roman" w:cstheme="minorBidi"/>
          <w:sz w:val="28"/>
          <w:lang w:val="uk-UA"/>
        </w:rPr>
        <w:t>вміти</w:t>
      </w:r>
      <w:r>
        <w:rPr>
          <w:rFonts w:ascii="Times New Roman" w:cstheme="minorBidi"/>
          <w:sz w:val="28"/>
          <w:lang w:val="uk-UA"/>
        </w:rPr>
        <w:t xml:space="preserve"> </w:t>
      </w:r>
      <w:r>
        <w:rPr>
          <w:rFonts w:ascii="Times New Roman" w:cstheme="minorBidi"/>
          <w:sz w:val="28"/>
          <w:lang w:val="uk-UA"/>
        </w:rPr>
        <w:t>вказувати</w:t>
      </w:r>
      <w:r>
        <w:rPr>
          <w:rFonts w:ascii="Times New Roman" w:cstheme="minorBidi"/>
          <w:sz w:val="28"/>
          <w:lang w:val="uk-UA"/>
        </w:rPr>
        <w:t xml:space="preserve"> </w:t>
      </w:r>
      <w:r>
        <w:rPr>
          <w:rFonts w:ascii="Times New Roman" w:cstheme="minorBidi"/>
          <w:sz w:val="28"/>
          <w:lang w:val="uk-UA"/>
        </w:rPr>
        <w:t>команди</w:t>
      </w:r>
      <w:r>
        <w:rPr>
          <w:rFonts w:ascii="Times New Roman" w:cstheme="minorBidi"/>
          <w:sz w:val="28"/>
          <w:lang w:val="uk-UA"/>
        </w:rPr>
        <w:t xml:space="preserve">, </w:t>
      </w:r>
      <w:r>
        <w:rPr>
          <w:rFonts w:ascii="Times New Roman" w:cstheme="minorBidi"/>
          <w:sz w:val="28"/>
          <w:lang w:val="uk-UA"/>
        </w:rPr>
        <w:t>які</w:t>
      </w:r>
      <w:r>
        <w:rPr>
          <w:rFonts w:ascii="Times New Roman" w:cstheme="minorBidi"/>
          <w:sz w:val="28"/>
          <w:lang w:val="uk-UA"/>
        </w:rPr>
        <w:t xml:space="preserve"> </w:t>
      </w:r>
      <w:r>
        <w:rPr>
          <w:rFonts w:ascii="Times New Roman" w:cstheme="minorBidi"/>
          <w:sz w:val="28"/>
          <w:lang w:val="uk-UA"/>
        </w:rPr>
        <w:t>виконуються</w:t>
      </w:r>
      <w:r>
        <w:rPr>
          <w:rFonts w:ascii="Times New Roman" w:cstheme="minorBidi"/>
          <w:sz w:val="28"/>
          <w:lang w:val="uk-UA"/>
        </w:rPr>
        <w:t xml:space="preserve"> </w:t>
      </w:r>
      <w:r>
        <w:rPr>
          <w:rFonts w:ascii="Times New Roman" w:cstheme="minorBidi"/>
          <w:sz w:val="28"/>
          <w:lang w:val="uk-UA"/>
        </w:rPr>
        <w:t>доки</w:t>
      </w:r>
      <w:r>
        <w:rPr>
          <w:rFonts w:ascii="Times New Roman" w:cstheme="minorBidi"/>
          <w:sz w:val="28"/>
          <w:lang w:val="uk-UA"/>
        </w:rPr>
        <w:t xml:space="preserve"> </w:t>
      </w:r>
      <w:r>
        <w:rPr>
          <w:rFonts w:ascii="Times New Roman" w:cstheme="minorBidi"/>
          <w:sz w:val="28"/>
          <w:lang w:val="uk-UA"/>
        </w:rPr>
        <w:t>не</w:t>
      </w:r>
      <w:r>
        <w:rPr>
          <w:rFonts w:ascii="Times New Roman" w:cstheme="minorBidi"/>
          <w:sz w:val="28"/>
          <w:lang w:val="uk-UA"/>
        </w:rPr>
        <w:t xml:space="preserve"> </w:t>
      </w:r>
      <w:r>
        <w:rPr>
          <w:rFonts w:ascii="Times New Roman" w:cstheme="minorBidi"/>
          <w:sz w:val="28"/>
          <w:lang w:val="uk-UA"/>
        </w:rPr>
        <w:t>справджується</w:t>
      </w:r>
      <w:r>
        <w:rPr>
          <w:rFonts w:ascii="Times New Roman" w:cstheme="minorBidi"/>
          <w:sz w:val="28"/>
          <w:lang w:val="uk-UA"/>
        </w:rPr>
        <w:t xml:space="preserve"> </w:t>
      </w:r>
      <w:r>
        <w:rPr>
          <w:rFonts w:ascii="Times New Roman" w:cstheme="minorBidi"/>
          <w:sz w:val="28"/>
          <w:lang w:val="uk-UA"/>
        </w:rPr>
        <w:t>певна</w:t>
      </w:r>
      <w:r>
        <w:rPr>
          <w:rFonts w:ascii="Times New Roman" w:cstheme="minorBidi"/>
          <w:sz w:val="28"/>
          <w:lang w:val="uk-UA"/>
        </w:rPr>
        <w:t xml:space="preserve"> </w:t>
      </w:r>
      <w:r>
        <w:rPr>
          <w:rFonts w:ascii="Times New Roman" w:cstheme="minorBidi"/>
          <w:sz w:val="28"/>
          <w:lang w:val="uk-UA"/>
        </w:rPr>
        <w:t>умова</w:t>
      </w:r>
      <w:r>
        <w:rPr>
          <w:rFonts w:ascii="Times New Roman" w:cstheme="minorBidi"/>
          <w:sz w:val="28"/>
          <w:lang w:val="uk-UA"/>
        </w:rPr>
        <w:t xml:space="preserve"> </w:t>
      </w:r>
      <w:r>
        <w:rPr>
          <w:rFonts w:ascii="Times New Roman" w:cstheme="minorBidi"/>
          <w:sz w:val="28"/>
          <w:lang w:val="uk-UA"/>
        </w:rPr>
        <w:t>виходу</w:t>
      </w:r>
      <w:r>
        <w:rPr>
          <w:rFonts w:ascii="Times New Roman" w:cstheme="minorBidi"/>
          <w:sz w:val="28"/>
          <w:lang w:val="uk-UA"/>
        </w:rPr>
        <w:t xml:space="preserve"> </w:t>
      </w:r>
      <w:r>
        <w:rPr>
          <w:rFonts w:ascii="Times New Roman" w:cstheme="minorBidi"/>
          <w:sz w:val="28"/>
          <w:lang w:val="uk-UA"/>
        </w:rPr>
        <w:t>з</w:t>
      </w:r>
      <w:r>
        <w:rPr>
          <w:rFonts w:ascii="Times New Roman" w:cstheme="minorBidi"/>
          <w:sz w:val="28"/>
          <w:lang w:val="uk-UA"/>
        </w:rPr>
        <w:t xml:space="preserve"> </w:t>
      </w:r>
      <w:r>
        <w:rPr>
          <w:rFonts w:ascii="Times New Roman" w:cstheme="minorBidi"/>
          <w:sz w:val="28"/>
          <w:lang w:val="uk-UA"/>
        </w:rPr>
        <w:t>циклу</w:t>
      </w:r>
      <w:r>
        <w:rPr>
          <w:rFonts w:ascii="Times New Roman" w:cstheme="minorBidi"/>
          <w:sz w:val="28"/>
          <w:lang w:val="uk-UA"/>
        </w:rPr>
        <w:t xml:space="preserve"> </w:t>
      </w:r>
      <w:r>
        <w:rPr>
          <w:rFonts w:ascii="Times New Roman" w:cstheme="minorBidi"/>
          <w:sz w:val="28"/>
          <w:lang w:val="uk-UA"/>
        </w:rPr>
        <w:t>обчислень</w:t>
      </w:r>
      <w:r>
        <w:rPr>
          <w:rFonts w:ascii="Times New Roman" w:cstheme="minorBidi"/>
          <w:sz w:val="28"/>
          <w:lang w:val="uk-UA"/>
        </w:rPr>
        <w:t xml:space="preserve">. </w:t>
      </w:r>
    </w:p>
    <w:p w14:paraId="2FDFA40A" w14:textId="77777777" w:rsidR="003E046B" w:rsidRPr="00CC58E1" w:rsidRDefault="003E046B" w:rsidP="00BA261B">
      <w:pPr>
        <w:rPr>
          <w:rFonts w:cstheme="minorBidi"/>
          <w:lang w:val="uk-UA"/>
        </w:rPr>
      </w:pPr>
    </w:p>
    <w:p w14:paraId="631C2C61" w14:textId="272CED4D" w:rsidR="008D1CA6" w:rsidRPr="00CC58E1" w:rsidRDefault="008D1CA6" w:rsidP="00BA261B">
      <w:pPr>
        <w:rPr>
          <w:rFonts w:cstheme="minorBidi"/>
          <w:lang w:val="uk-UA"/>
        </w:rPr>
      </w:pPr>
      <w:r>
        <w:rPr>
          <w:rFonts w:cstheme="minorBidi"/>
          <w:noProof/>
          <w:lang w:val="ru-RU" w:bidi="ar-SA"/>
        </w:rPr>
        <mc:AlternateContent>
          <mc:Choice Requires="wpg">
            <w:drawing>
              <wp:anchor distT="0" distB="0" distL="114300" distR="114300" simplePos="0" relativeHeight="251650048" behindDoc="0" locked="0" layoutInCell="1" allowOverlap="1" wp14:anchorId="61BBA526" wp14:editId="56E5D563">
                <wp:simplePos x="0" y="0"/>
                <wp:positionH relativeFrom="column">
                  <wp:posOffset>448945</wp:posOffset>
                </wp:positionH>
                <wp:positionV relativeFrom="paragraph">
                  <wp:posOffset>45085</wp:posOffset>
                </wp:positionV>
                <wp:extent cx="3096260" cy="1753235"/>
                <wp:effectExtent l="26035" t="10795" r="1905" b="17145"/>
                <wp:wrapNone/>
                <wp:docPr id="67" name="Групувати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96260" cy="1753235"/>
                          <a:chOff x="6468" y="8769"/>
                          <a:chExt cx="4876" cy="4482"/>
                        </a:xfrm>
                      </wpg:grpSpPr>
                      <wps:wsp>
                        <wps:cNvPr id="68" name="Фигура6"/>
                        <wps:cNvSpPr>
                          <a:spLocks noChangeArrowheads="1"/>
                        </wps:cNvSpPr>
                        <wps:spPr bwMode="auto">
                          <a:xfrm>
                            <a:off x="7158" y="8769"/>
                            <a:ext cx="179" cy="191"/>
                          </a:xfrm>
                          <a:custGeom>
                            <a:avLst/>
                            <a:gdLst>
                              <a:gd name="T0" fmla="*/ 60480 w 21600"/>
                              <a:gd name="T1" fmla="*/ 0 h 21600"/>
                              <a:gd name="T2" fmla="*/ 120960 w 21600"/>
                              <a:gd name="T3" fmla="*/ 60480 h 21600"/>
                              <a:gd name="T4" fmla="*/ 60480 w 21600"/>
                              <a:gd name="T5" fmla="*/ 120960 h 21600"/>
                              <a:gd name="T6" fmla="*/ 0 w 21600"/>
                              <a:gd name="T7" fmla="*/ 60480 h 21600"/>
                              <a:gd name="T8" fmla="*/ 60480 w 21600"/>
                              <a:gd name="T9" fmla="*/ 0 h 21600"/>
                              <a:gd name="T10" fmla="*/ 17713 w 21600"/>
                              <a:gd name="T11" fmla="*/ 17713 h 21600"/>
                              <a:gd name="T12" fmla="*/ 0 w 21600"/>
                              <a:gd name="T13" fmla="*/ 60480 h 21600"/>
                              <a:gd name="T14" fmla="*/ 17713 w 21600"/>
                              <a:gd name="T15" fmla="*/ 103247 h 21600"/>
                              <a:gd name="T16" fmla="*/ 60480 w 21600"/>
                              <a:gd name="T17" fmla="*/ 120960 h 21600"/>
                              <a:gd name="T18" fmla="*/ 103247 w 21600"/>
                              <a:gd name="T19" fmla="*/ 103247 h 21600"/>
                              <a:gd name="T20" fmla="*/ 120960 w 21600"/>
                              <a:gd name="T21" fmla="*/ 60480 h 21600"/>
                              <a:gd name="T22" fmla="*/ 103247 w 21600"/>
                              <a:gd name="T23" fmla="*/ 17713 h 21600"/>
                              <a:gd name="T24" fmla="*/ 17694720 60000 65536"/>
                              <a:gd name="T25" fmla="*/ 0 60000 65536"/>
                              <a:gd name="T26" fmla="*/ 5898240 60000 65536"/>
                              <a:gd name="T27" fmla="*/ 11796480 60000 65536"/>
                              <a:gd name="T28" fmla="*/ 17694720 60000 65536"/>
                              <a:gd name="T29" fmla="*/ 17694720 60000 65536"/>
                              <a:gd name="T30" fmla="*/ 17694720 60000 65536"/>
                              <a:gd name="T31" fmla="*/ 17694720 60000 65536"/>
                              <a:gd name="T32" fmla="*/ 17694720 60000 65536"/>
                              <a:gd name="T33" fmla="*/ 17694720 60000 65536"/>
                              <a:gd name="T34" fmla="*/ 17694720 60000 65536"/>
                              <a:gd name="T35" fmla="*/ 17694720 60000 65536"/>
                              <a:gd name="T36" fmla="*/ 3163 w 21600"/>
                              <a:gd name="T37" fmla="*/ 3163 h 21600"/>
                              <a:gd name="T38" fmla="*/ 18437 w 21600"/>
                              <a:gd name="T39" fmla="*/ 18437 h 2160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21600" h="21600">
                                <a:moveTo>
                                  <a:pt x="10800" y="0"/>
                                </a:moveTo>
                                <a:lnTo>
                                  <a:pt x="10799" y="0"/>
                                </a:lnTo>
                                <a:cubicBezTo>
                                  <a:pt x="4835" y="0"/>
                                  <a:pt x="0" y="4835"/>
                                  <a:pt x="0" y="10799"/>
                                </a:cubicBezTo>
                                <a:cubicBezTo>
                                  <a:pt x="0" y="16764"/>
                                  <a:pt x="4835" y="21600"/>
                                  <a:pt x="10800" y="21600"/>
                                </a:cubicBezTo>
                                <a:cubicBezTo>
                                  <a:pt x="16764" y="21600"/>
                                  <a:pt x="21600" y="16764"/>
                                  <a:pt x="21600" y="10800"/>
                                </a:cubicBezTo>
                                <a:cubicBezTo>
                                  <a:pt x="21600" y="4835"/>
                                  <a:pt x="16764" y="0"/>
                                  <a:pt x="10800" y="0"/>
                                </a:cubicBezTo>
                                <a:close/>
                              </a:path>
                            </a:pathLst>
                          </a:custGeom>
                          <a:solidFill>
                            <a:srgbClr val="000000"/>
                          </a:solidFill>
                          <a:ln w="12700">
                            <a:solidFill>
                              <a:srgbClr val="000000"/>
                            </a:solidFill>
                            <a:miter lim="800000"/>
                            <a:headEnd type="arrow" w="med" len="med"/>
                            <a:tailEnd/>
                          </a:ln>
                        </wps:spPr>
                        <wps:txbx>
                          <w:txbxContent>
                            <w:p w14:paraId="598D86B7" w14:textId="77777777" w:rsidR="00015FF7" w:rsidRDefault="00015FF7" w:rsidP="008D1CA6"/>
                          </w:txbxContent>
                        </wps:txbx>
                        <wps:bodyPr rot="0" vert="horz" wrap="none" lIns="0" tIns="0" rIns="0" bIns="0" anchor="ctr" anchorCtr="0">
                          <a:noAutofit/>
                        </wps:bodyPr>
                      </wps:wsp>
                      <wps:wsp>
                        <wps:cNvPr id="69" name="Фигура7"/>
                        <wps:cNvCnPr>
                          <a:cxnSpLocks noChangeShapeType="1"/>
                        </wps:cNvCnPr>
                        <wps:spPr bwMode="auto">
                          <a:xfrm flipH="1" flipV="1">
                            <a:off x="7243" y="8856"/>
                            <a:ext cx="5" cy="2136"/>
                          </a:xfrm>
                          <a:prstGeom prst="line">
                            <a:avLst/>
                          </a:prstGeom>
                          <a:noFill/>
                          <a:ln w="126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70" name="Фигура8"/>
                        <wps:cNvSpPr>
                          <a:spLocks noChangeArrowheads="1"/>
                        </wps:cNvSpPr>
                        <wps:spPr bwMode="auto">
                          <a:xfrm>
                            <a:off x="6468" y="10992"/>
                            <a:ext cx="1599" cy="1397"/>
                          </a:xfrm>
                          <a:custGeom>
                            <a:avLst/>
                            <a:gdLst>
                              <a:gd name="T0" fmla="*/ 520920 w 21600"/>
                              <a:gd name="T1" fmla="*/ 0 h 21600"/>
                              <a:gd name="T2" fmla="*/ 1041839 w 21600"/>
                              <a:gd name="T3" fmla="*/ 324000 h 21600"/>
                              <a:gd name="T4" fmla="*/ 520920 w 21600"/>
                              <a:gd name="T5" fmla="*/ 648000 h 21600"/>
                              <a:gd name="T6" fmla="*/ 0 w 21600"/>
                              <a:gd name="T7" fmla="*/ 324000 h 21600"/>
                              <a:gd name="T8" fmla="*/ 520920 w 21600"/>
                              <a:gd name="T9" fmla="*/ 0 h 21600"/>
                              <a:gd name="T10" fmla="*/ 0 w 21600"/>
                              <a:gd name="T11" fmla="*/ 324000 h 21600"/>
                              <a:gd name="T12" fmla="*/ 520920 w 21600"/>
                              <a:gd name="T13" fmla="*/ 648000 h 21600"/>
                              <a:gd name="T14" fmla="*/ 1041839 w 21600"/>
                              <a:gd name="T15" fmla="*/ 324000 h 21600"/>
                              <a:gd name="T16" fmla="*/ 17694720 60000 65536"/>
                              <a:gd name="T17" fmla="*/ 0 60000 65536"/>
                              <a:gd name="T18" fmla="*/ 5898240 60000 65536"/>
                              <a:gd name="T19" fmla="*/ 11796480 60000 65536"/>
                              <a:gd name="T20" fmla="*/ 17694720 60000 65536"/>
                              <a:gd name="T21" fmla="*/ 17694720 60000 65536"/>
                              <a:gd name="T22" fmla="*/ 17694720 60000 65536"/>
                              <a:gd name="T23" fmla="*/ 17694720 60000 65536"/>
                              <a:gd name="T24" fmla="*/ 5400 w 21600"/>
                              <a:gd name="T25" fmla="*/ 5400 h 21600"/>
                              <a:gd name="T26" fmla="*/ 16200 w 21600"/>
                              <a:gd name="T27" fmla="*/ 16200 h 21600"/>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21600" h="21600">
                                <a:moveTo>
                                  <a:pt x="10800" y="0"/>
                                </a:moveTo>
                                <a:lnTo>
                                  <a:pt x="21600" y="10800"/>
                                </a:lnTo>
                                <a:lnTo>
                                  <a:pt x="10800" y="21600"/>
                                </a:lnTo>
                                <a:lnTo>
                                  <a:pt x="0" y="10800"/>
                                </a:lnTo>
                                <a:lnTo>
                                  <a:pt x="10800" y="0"/>
                                </a:lnTo>
                                <a:close/>
                              </a:path>
                            </a:pathLst>
                          </a:custGeom>
                          <a:solidFill>
                            <a:srgbClr val="FFFFFF"/>
                          </a:solidFill>
                          <a:ln w="12600">
                            <a:solidFill>
                              <a:srgbClr val="000000"/>
                            </a:solidFill>
                            <a:miter lim="800000"/>
                            <a:headEnd type="arrow" w="med" len="med"/>
                            <a:tailEnd/>
                          </a:ln>
                        </wps:spPr>
                        <wps:txbx>
                          <w:txbxContent>
                            <w:p w14:paraId="394D3DE9" w14:textId="77777777" w:rsidR="00015FF7" w:rsidRDefault="00015FF7" w:rsidP="008D1CA6"/>
                          </w:txbxContent>
                        </wps:txbx>
                        <wps:bodyPr rot="0" vert="horz" wrap="square" lIns="6480" tIns="6480" rIns="6480" bIns="6480" anchor="ctr" anchorCtr="0">
                          <a:noAutofit/>
                        </wps:bodyPr>
                      </wps:wsp>
                      <wps:wsp>
                        <wps:cNvPr id="71" name="Фигура9"/>
                        <wps:cNvCnPr>
                          <a:cxnSpLocks noChangeShapeType="1"/>
                        </wps:cNvCnPr>
                        <wps:spPr bwMode="auto">
                          <a:xfrm>
                            <a:off x="8067" y="11734"/>
                            <a:ext cx="585" cy="0"/>
                          </a:xfrm>
                          <a:prstGeom prst="line">
                            <a:avLst/>
                          </a:prstGeom>
                          <a:noFill/>
                          <a:ln w="12600">
                            <a:solidFill>
                              <a:srgbClr val="000000"/>
                            </a:solidFill>
                            <a:round/>
                            <a:headEnd/>
                            <a:tailEnd/>
                          </a:ln>
                          <a:extLst>
                            <a:ext uri="{909E8E84-426E-40DD-AFC4-6F175D3DCCD1}">
                              <a14:hiddenFill xmlns:a14="http://schemas.microsoft.com/office/drawing/2010/main">
                                <a:noFill/>
                              </a14:hiddenFill>
                            </a:ext>
                          </a:extLst>
                        </wps:spPr>
                        <wps:bodyPr/>
                      </wps:wsp>
                      <wps:wsp>
                        <wps:cNvPr id="72" name="Фигура10"/>
                        <wps:cNvCnPr>
                          <a:cxnSpLocks noChangeShapeType="1"/>
                        </wps:cNvCnPr>
                        <wps:spPr bwMode="auto">
                          <a:xfrm>
                            <a:off x="8652" y="10730"/>
                            <a:ext cx="0" cy="1004"/>
                          </a:xfrm>
                          <a:prstGeom prst="line">
                            <a:avLst/>
                          </a:prstGeom>
                          <a:noFill/>
                          <a:ln w="126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73" name="Фигура11"/>
                        <wps:cNvSpPr>
                          <a:spLocks noChangeArrowheads="1"/>
                        </wps:cNvSpPr>
                        <wps:spPr bwMode="auto">
                          <a:xfrm>
                            <a:off x="8067" y="10089"/>
                            <a:ext cx="1377" cy="641"/>
                          </a:xfrm>
                          <a:custGeom>
                            <a:avLst/>
                            <a:gdLst>
                              <a:gd name="T0" fmla="*/ 657360 w 21600"/>
                              <a:gd name="T1" fmla="*/ 0 h 21600"/>
                              <a:gd name="T2" fmla="*/ 1314719 w 21600"/>
                              <a:gd name="T3" fmla="*/ 203400 h 21600"/>
                              <a:gd name="T4" fmla="*/ 657360 w 21600"/>
                              <a:gd name="T5" fmla="*/ 406800 h 21600"/>
                              <a:gd name="T6" fmla="*/ 0 w 21600"/>
                              <a:gd name="T7" fmla="*/ 203400 h 21600"/>
                              <a:gd name="T8" fmla="*/ 17694720 60000 65536"/>
                              <a:gd name="T9" fmla="*/ 0 60000 65536"/>
                              <a:gd name="T10" fmla="*/ 5898240 60000 65536"/>
                              <a:gd name="T11" fmla="*/ 11796480 60000 65536"/>
                              <a:gd name="T12" fmla="*/ 0 w 21600"/>
                              <a:gd name="T13" fmla="*/ 0 h 21600"/>
                              <a:gd name="T14" fmla="*/ 21600 w 21600"/>
                              <a:gd name="T15" fmla="*/ 21600 h 21600"/>
                            </a:gdLst>
                            <a:ahLst/>
                            <a:cxnLst>
                              <a:cxn ang="T8">
                                <a:pos x="T0" y="T1"/>
                              </a:cxn>
                              <a:cxn ang="T9">
                                <a:pos x="T2" y="T3"/>
                              </a:cxn>
                              <a:cxn ang="T10">
                                <a:pos x="T4" y="T5"/>
                              </a:cxn>
                              <a:cxn ang="T11">
                                <a:pos x="T6" y="T7"/>
                              </a:cxn>
                            </a:cxnLst>
                            <a:rect l="T12" t="T13" r="T14" b="T15"/>
                            <a:pathLst>
                              <a:path w="21600" h="21600">
                                <a:moveTo>
                                  <a:pt x="0" y="0"/>
                                </a:moveTo>
                                <a:lnTo>
                                  <a:pt x="21600" y="0"/>
                                </a:lnTo>
                                <a:lnTo>
                                  <a:pt x="21600" y="21600"/>
                                </a:lnTo>
                                <a:lnTo>
                                  <a:pt x="0" y="21600"/>
                                </a:lnTo>
                                <a:lnTo>
                                  <a:pt x="0" y="0"/>
                                </a:lnTo>
                                <a:close/>
                              </a:path>
                            </a:pathLst>
                          </a:custGeom>
                          <a:solidFill>
                            <a:srgbClr val="FFFFFF"/>
                          </a:solidFill>
                          <a:ln w="12600">
                            <a:solidFill>
                              <a:srgbClr val="000000"/>
                            </a:solidFill>
                            <a:miter lim="800000"/>
                            <a:headEnd type="arrow" w="med" len="med"/>
                            <a:tailEnd/>
                          </a:ln>
                        </wps:spPr>
                        <wps:txbx>
                          <w:txbxContent>
                            <w:p w14:paraId="1784D3A3" w14:textId="77777777" w:rsidR="00015FF7" w:rsidRPr="00CC58E1" w:rsidRDefault="00015FF7" w:rsidP="008D1CA6">
                              <w:pPr>
                                <w:rPr>
                                  <w:rFonts w:ascii="Calibri" w:hAnsi="Calibri"/>
                                  <w:lang w:val="uk-UA"/>
                                </w:rPr>
                              </w:pPr>
                              <w:r w:rsidRPr="00CC58E1">
                                <w:rPr>
                                  <w:rFonts w:ascii="Calibri" w:hAnsi="Calibri"/>
                                </w:rPr>
                                <w:t>Т</w:t>
                              </w:r>
                              <w:r w:rsidRPr="00CC58E1">
                                <w:rPr>
                                  <w:rFonts w:ascii="Calibri" w:hAnsi="Calibri"/>
                                  <w:lang w:val="uk-UA"/>
                                </w:rPr>
                                <w:t>і</w:t>
                              </w:r>
                              <w:proofErr w:type="spellStart"/>
                              <w:r w:rsidRPr="00CC58E1">
                                <w:rPr>
                                  <w:rFonts w:ascii="Calibri" w:hAnsi="Calibri"/>
                                </w:rPr>
                                <w:t>ло</w:t>
                              </w:r>
                              <w:proofErr w:type="spellEnd"/>
                              <w:r w:rsidRPr="00CC58E1">
                                <w:rPr>
                                  <w:rFonts w:ascii="Calibri" w:hAnsi="Calibri"/>
                                  <w:lang w:val="uk-UA"/>
                                </w:rPr>
                                <w:t xml:space="preserve"> циклу</w:t>
                              </w:r>
                            </w:p>
                          </w:txbxContent>
                        </wps:txbx>
                        <wps:bodyPr rot="0" vert="horz" wrap="square" lIns="6480" tIns="6480" rIns="6480" bIns="6480" anchor="ctr" anchorCtr="0">
                          <a:noAutofit/>
                        </wps:bodyPr>
                      </wps:wsp>
                      <wps:wsp>
                        <wps:cNvPr id="74" name="Фигура14"/>
                        <wps:cNvCnPr>
                          <a:cxnSpLocks noChangeShapeType="1"/>
                        </wps:cNvCnPr>
                        <wps:spPr bwMode="auto">
                          <a:xfrm flipH="1" flipV="1">
                            <a:off x="8652" y="9109"/>
                            <a:ext cx="0" cy="980"/>
                          </a:xfrm>
                          <a:prstGeom prst="line">
                            <a:avLst/>
                          </a:prstGeom>
                          <a:noFill/>
                          <a:ln w="12600">
                            <a:solidFill>
                              <a:srgbClr val="000000"/>
                            </a:solidFill>
                            <a:round/>
                            <a:headEnd/>
                            <a:tailEnd/>
                          </a:ln>
                          <a:extLst>
                            <a:ext uri="{909E8E84-426E-40DD-AFC4-6F175D3DCCD1}">
                              <a14:hiddenFill xmlns:a14="http://schemas.microsoft.com/office/drawing/2010/main">
                                <a:noFill/>
                              </a14:hiddenFill>
                            </a:ext>
                          </a:extLst>
                        </wps:spPr>
                        <wps:bodyPr/>
                      </wps:wsp>
                      <wps:wsp>
                        <wps:cNvPr id="75" name="Фигура15"/>
                        <wps:cNvCnPr>
                          <a:cxnSpLocks noChangeShapeType="1"/>
                        </wps:cNvCnPr>
                        <wps:spPr bwMode="auto">
                          <a:xfrm flipV="1">
                            <a:off x="7283" y="9109"/>
                            <a:ext cx="1369" cy="0"/>
                          </a:xfrm>
                          <a:prstGeom prst="line">
                            <a:avLst/>
                          </a:prstGeom>
                          <a:noFill/>
                          <a:ln w="126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76" name="Фигура17"/>
                        <wps:cNvCnPr>
                          <a:cxnSpLocks noChangeShapeType="1"/>
                        </wps:cNvCnPr>
                        <wps:spPr bwMode="auto">
                          <a:xfrm flipV="1">
                            <a:off x="7283" y="12296"/>
                            <a:ext cx="0" cy="955"/>
                          </a:xfrm>
                          <a:prstGeom prst="line">
                            <a:avLst/>
                          </a:prstGeom>
                          <a:noFill/>
                          <a:ln w="126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77" name="Фигура16"/>
                        <wps:cNvSpPr txBox="1">
                          <a:spLocks noChangeArrowheads="1"/>
                        </wps:cNvSpPr>
                        <wps:spPr bwMode="auto">
                          <a:xfrm>
                            <a:off x="6800" y="11538"/>
                            <a:ext cx="698" cy="3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arrow" w="med" len="med"/>
                                <a:tailEnd/>
                              </a14:hiddenLine>
                            </a:ext>
                          </a:extLst>
                        </wps:spPr>
                        <wps:txbx>
                          <w:txbxContent>
                            <w:p w14:paraId="71827FCB" w14:textId="77777777" w:rsidR="00015FF7" w:rsidRDefault="00015FF7" w:rsidP="008D1CA6">
                              <w:pPr>
                                <w:jc w:val="center"/>
                              </w:pPr>
                              <w:r>
                                <w:t xml:space="preserve"> </w:t>
                              </w:r>
                              <w:proofErr w:type="spellStart"/>
                              <w:r>
                                <w:t>Умова</w:t>
                              </w:r>
                              <w:proofErr w:type="spellEnd"/>
                            </w:p>
                          </w:txbxContent>
                        </wps:txbx>
                        <wps:bodyPr rot="0" vert="horz" wrap="none" lIns="0" tIns="0" rIns="0" bIns="0" anchor="t" anchorCtr="0">
                          <a:noAutofit/>
                        </wps:bodyPr>
                      </wps:wsp>
                      <wps:wsp>
                        <wps:cNvPr id="78" name="Фигура19"/>
                        <wps:cNvSpPr txBox="1">
                          <a:spLocks noChangeArrowheads="1"/>
                        </wps:cNvSpPr>
                        <wps:spPr bwMode="auto">
                          <a:xfrm>
                            <a:off x="8788" y="11119"/>
                            <a:ext cx="2556" cy="5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arrow" w="med" len="med"/>
                                <a:tailEnd/>
                              </a14:hiddenLine>
                            </a:ext>
                          </a:extLst>
                        </wps:spPr>
                        <wps:txbx>
                          <w:txbxContent>
                            <w:p w14:paraId="22BEA149" w14:textId="77777777" w:rsidR="00015FF7" w:rsidRDefault="00015FF7" w:rsidP="008D1CA6">
                              <w:pPr>
                                <w:jc w:val="center"/>
                              </w:pPr>
                              <w:proofErr w:type="spellStart"/>
                              <w:r>
                                <w:t>Якщо</w:t>
                              </w:r>
                              <w:proofErr w:type="spellEnd"/>
                              <w:r>
                                <w:t xml:space="preserve"> </w:t>
                              </w:r>
                              <w:proofErr w:type="spellStart"/>
                              <w:r>
                                <w:t>умова</w:t>
                              </w:r>
                              <w:proofErr w:type="spellEnd"/>
                              <w:r>
                                <w:t xml:space="preserve"> </w:t>
                              </w:r>
                              <w:proofErr w:type="spellStart"/>
                              <w:r>
                                <w:t>виконується</w:t>
                              </w:r>
                              <w:proofErr w:type="spellEnd"/>
                            </w:p>
                          </w:txbxContent>
                        </wps:txbx>
                        <wps:bodyPr rot="0" vert="horz" wrap="none" lIns="0" tIns="0" rIns="0" bIns="0" anchor="t" anchorCtr="0">
                          <a:noAutofit/>
                        </wps:bodyPr>
                      </wps:wsp>
                      <wps:wsp>
                        <wps:cNvPr id="79" name="Фигура20"/>
                        <wps:cNvSpPr txBox="1">
                          <a:spLocks noChangeArrowheads="1"/>
                        </wps:cNvSpPr>
                        <wps:spPr bwMode="auto">
                          <a:xfrm>
                            <a:off x="7558" y="12135"/>
                            <a:ext cx="2851" cy="5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arrow" w="med" len="med"/>
                                <a:tailEnd/>
                              </a14:hiddenLine>
                            </a:ext>
                          </a:extLst>
                        </wps:spPr>
                        <wps:txbx>
                          <w:txbxContent>
                            <w:p w14:paraId="1D615050" w14:textId="77777777" w:rsidR="00015FF7" w:rsidRDefault="00015FF7" w:rsidP="008D1CA6">
                              <w:pPr>
                                <w:jc w:val="center"/>
                              </w:pPr>
                              <w:proofErr w:type="spellStart"/>
                              <w:r>
                                <w:t>Якщо</w:t>
                              </w:r>
                              <w:proofErr w:type="spellEnd"/>
                              <w:r>
                                <w:t xml:space="preserve"> </w:t>
                              </w:r>
                              <w:proofErr w:type="spellStart"/>
                              <w:r>
                                <w:t>умова</w:t>
                              </w:r>
                              <w:proofErr w:type="spellEnd"/>
                              <w:r>
                                <w:t xml:space="preserve"> </w:t>
                              </w:r>
                              <w:proofErr w:type="spellStart"/>
                              <w:r>
                                <w:t>не</w:t>
                              </w:r>
                              <w:proofErr w:type="spellEnd"/>
                              <w:r>
                                <w:t xml:space="preserve"> </w:t>
                              </w:r>
                              <w:proofErr w:type="spellStart"/>
                              <w:r>
                                <w:t>виконується</w:t>
                              </w:r>
                              <w:proofErr w:type="spellEnd"/>
                            </w:p>
                          </w:txbxContent>
                        </wps:txbx>
                        <wps:bodyPr rot="0" vert="horz" wrap="none" lIns="0" tIns="0" rIns="0" bIns="0" anchor="t" anchorCtr="0">
                          <a:noAutofit/>
                        </wps:bodyPr>
                      </wps:wsp>
                    </wpg:wgp>
                  </a:graphicData>
                </a:graphic>
                <wp14:sizeRelH relativeFrom="page">
                  <wp14:pctWidth>0</wp14:pctWidth>
                </wp14:sizeRelH>
                <wp14:sizeRelV relativeFrom="page">
                  <wp14:pctHeight>0</wp14:pctHeight>
                </wp14:sizeRelV>
              </wp:anchor>
            </w:drawing>
          </mc:Choice>
          <mc:Fallback>
            <w:pict>
              <v:group w14:anchorId="61BBA526" id="Групувати 67" o:spid="_x0000_s1036" style="position:absolute;margin-left:35.35pt;margin-top:3.55pt;width:243.8pt;height:138.05pt;z-index:251650048" coordorigin="6468,8769" coordsize="4876,4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">
                <v:shape id="Фигура6" o:spid="_x0000_s1037" style="position:absolute;left:7158;top:8769;width:179;height:191;visibility:visible;mso-wrap-style:non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" adj="-11796480,,5400" path="m10800,r-1,c4835,,,4835,,10799v,5965,4835,10801,10800,10801c16764,21600,21600,16764,21600,10800,21600,4835,16764,,10800,xe" fillcolor="black" strokeweight="1pt">
                  <v:stroke startarrow="open" joinstyle="miter"/>
                  <v:formulas/>
                  <v:path o:connecttype="custom" o:connectlocs="501,0;1002,535;501,1070;0,535;501,0;147,157;0,535;147,913;501,1070;856,913;1002,535;856,157" o:connectangles="270,0,90,180,270,270,270,270,270,270,270,270" textboxrect="3137,3166,18463,18434"/>
                  <v:textbox inset="0,0,0,0">
                    <w:txbxContent>
                      <w:p w14:paraId="598D86B7" w14:textId="77777777" w:rsidR="00015FF7" w:rsidRDefault="00015FF7" w:rsidP="008D1CA6"/>
                    </w:txbxContent>
                  </v:textbox>
                </v:shape>
                <v:line id="Фигура7" o:spid="_x0000_s1038" style="position:absolute;flip:x y;visibility:visible;mso-wrap-style:square" from="7243,8856" to="7248,10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" strokeweight=".35mm">
                  <v:stroke startarrow="open"/>
                </v:line>
                <v:shape id="Фигура8" o:spid="_x0000_s1039" style="position:absolute;left:6468;top:10992;width:1599;height:1397;visibility:visible;mso-wrap-style:squar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" adj="-11796480,,5400" path="m10800,l21600,10800,10800,21600,,10800,10800,xe" strokeweight=".35mm">
                  <v:stroke startarrow="open" joinstyle="miter"/>
                  <v:formulas/>
                  <v:path o:connecttype="custom" o:connectlocs="38563,0;77125,20955;38563,41910;0,20955;38563,0;0,20955;38563,41910;77125,20955" o:connectangles="270,0,90,180,270,270,270,270" textboxrect="5403,5396,16197,16204"/>
                  <v:textbox inset=".18mm,.18mm,.18mm,.18mm">
                    <w:txbxContent>
                      <w:p w14:paraId="394D3DE9" w14:textId="77777777" w:rsidR="00015FF7" w:rsidRDefault="00015FF7" w:rsidP="008D1CA6"/>
                    </w:txbxContent>
                  </v:textbox>
                </v:shape>
                <v:line id="Фигура9" o:spid="_x0000_s1040" style="position:absolute;visibility:visible;mso-wrap-style:square" from="8067,11734" to="8652,1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" strokeweight=".35mm"/>
                <v:line id="Фигура10" o:spid="_x0000_s1041" style="position:absolute;visibility:visible;mso-wrap-style:square" from="8652,10730" to="8652,1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" strokeweight=".35mm">
                  <v:stroke startarrow="open"/>
                </v:line>
                <v:shape id="Фигура11" o:spid="_x0000_s1042" style="position:absolute;left:8067;top:10089;width:1377;height:641;visibility:visible;mso-wrap-style:squar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" adj="-11796480,,5400" path="m,l21600,r,21600l,21600,,xe" strokeweight=".35mm">
                  <v:stroke startarrow="open" joinstyle="miter"/>
                  <v:formulas/>
                  <v:path o:connecttype="custom" o:connectlocs="41907,0;83813,6036;41907,12072;0,6036" o:connectangles="270,0,90,180" textboxrect="0,0,21600,21600"/>
                  <v:textbox inset=".18mm,.18mm,.18mm,.18mm">
                    <w:txbxContent>
                      <w:p w14:paraId="1784D3A3" w14:textId="77777777" w:rsidR="00015FF7" w:rsidRPr="00CC58E1" w:rsidRDefault="00015FF7" w:rsidP="008D1CA6">
                        <w:pPr>
                          <w:rPr>
                            <w:rFonts w:ascii="Calibri" w:hAnsi="Calibri"/>
                            <w:lang w:val="uk-UA"/>
                          </w:rPr>
                        </w:pPr>
                        <w:r w:rsidRPr="00CC58E1">
                          <w:rPr>
                            <w:rFonts w:ascii="Calibri" w:hAnsi="Calibri"/>
                          </w:rPr>
                          <w:t>Т</w:t>
                        </w:r>
                        <w:r w:rsidRPr="00CC58E1">
                          <w:rPr>
                            <w:rFonts w:ascii="Calibri" w:hAnsi="Calibri"/>
                            <w:lang w:val="uk-UA"/>
                          </w:rPr>
                          <w:t>і</w:t>
                        </w:r>
                        <w:proofErr w:type="spellStart"/>
                        <w:r w:rsidRPr="00CC58E1">
                          <w:rPr>
                            <w:rFonts w:ascii="Calibri" w:hAnsi="Calibri"/>
                          </w:rPr>
                          <w:t>ло</w:t>
                        </w:r>
                        <w:proofErr w:type="spellEnd"/>
                        <w:r w:rsidRPr="00CC58E1">
                          <w:rPr>
                            <w:rFonts w:ascii="Calibri" w:hAnsi="Calibri"/>
                            <w:lang w:val="uk-UA"/>
                          </w:rPr>
                          <w:t xml:space="preserve"> циклу</w:t>
                        </w:r>
                      </w:p>
                    </w:txbxContent>
                  </v:textbox>
                </v:shape>
                <v:line id="Фигура14" o:spid="_x0000_s1043" style="position:absolute;flip:x y;visibility:visible;mso-wrap-style:square" from="8652,9109" to="8652,10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" strokeweight=".35mm"/>
                <v:line id="Фигура15" o:spid="_x0000_s1044" style="position:absolute;flip:y;visibility:visible;mso-wrap-style:square" from="7283,9109" to="8652,91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" strokeweight=".35mm">
                  <v:stroke startarrow="open"/>
                </v:line>
                <v:line id="Фигура17" o:spid="_x0000_s1045" style="position:absolute;flip:y;visibility:visible;mso-wrap-style:square" from="7283,12296" to="7283,132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" strokeweight=".35mm">
                  <v:stroke startarrow="open"/>
                </v:line>
                <v:shape id="Фигура16" o:spid="_x0000_s1046" type="#_x0000_t202" style="position:absolute;left:6800;top:11538;width:698;height:3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" filled="f" stroked="f">
                  <v:stroke startarrow="open"/>
                  <v:textbox inset="0,0,0,0">
                    <w:txbxContent>
                      <w:p w14:paraId="71827FCB" w14:textId="77777777" w:rsidR="00015FF7" w:rsidRDefault="00015FF7" w:rsidP="008D1CA6">
                        <w:pPr>
                          <w:jc w:val="center"/>
                        </w:pPr>
                        <w:r>
                          <w:t xml:space="preserve"> </w:t>
                        </w:r>
                        <w:proofErr w:type="spellStart"/>
                        <w:r>
                          <w:t>Умова</w:t>
                        </w:r>
                        <w:proofErr w:type="spellEnd"/>
                      </w:p>
                    </w:txbxContent>
                  </v:textbox>
                </v:shape>
                <v:shape id="Фигура19" o:spid="_x0000_s1047" type="#_x0000_t202" style="position:absolute;left:8788;top:11119;width:2556;height:5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" filled="f" stroked="f">
                  <v:stroke startarrow="open"/>
                  <v:textbox inset="0,0,0,0">
                    <w:txbxContent>
                      <w:p w14:paraId="22BEA149" w14:textId="77777777" w:rsidR="00015FF7" w:rsidRDefault="00015FF7" w:rsidP="008D1CA6">
                        <w:pPr>
                          <w:jc w:val="center"/>
                        </w:pPr>
                        <w:proofErr w:type="spellStart"/>
                        <w:r>
                          <w:t>Якщо</w:t>
                        </w:r>
                        <w:proofErr w:type="spellEnd"/>
                        <w:r>
                          <w:t xml:space="preserve"> </w:t>
                        </w:r>
                        <w:proofErr w:type="spellStart"/>
                        <w:r>
                          <w:t>умова</w:t>
                        </w:r>
                        <w:proofErr w:type="spellEnd"/>
                        <w:r>
                          <w:t xml:space="preserve"> </w:t>
                        </w:r>
                        <w:proofErr w:type="spellStart"/>
                        <w:r>
                          <w:t>виконується</w:t>
                        </w:r>
                        <w:proofErr w:type="spellEnd"/>
                      </w:p>
                    </w:txbxContent>
                  </v:textbox>
                </v:shape>
                <v:shape id="Фигура20" o:spid="_x0000_s1048" type="#_x0000_t202" style="position:absolute;left:7558;top:12135;width:2851;height: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" filled="f" stroked="f">
                  <v:stroke startarrow="open"/>
                  <v:textbox inset="0,0,0,0">
                    <w:txbxContent>
                      <w:p w14:paraId="1D615050" w14:textId="77777777" w:rsidR="00015FF7" w:rsidRDefault="00015FF7" w:rsidP="008D1CA6">
                        <w:pPr>
                          <w:jc w:val="center"/>
                        </w:pPr>
                        <w:proofErr w:type="spellStart"/>
                        <w:r>
                          <w:t>Якщо</w:t>
                        </w:r>
                        <w:proofErr w:type="spellEnd"/>
                        <w:r>
                          <w:t xml:space="preserve"> </w:t>
                        </w:r>
                        <w:proofErr w:type="spellStart"/>
                        <w:r>
                          <w:t>умова</w:t>
                        </w:r>
                        <w:proofErr w:type="spellEnd"/>
                        <w:r>
                          <w:t xml:space="preserve"> </w:t>
                        </w:r>
                        <w:proofErr w:type="spellStart"/>
                        <w:r>
                          <w:t>не</w:t>
                        </w:r>
                        <w:proofErr w:type="spellEnd"/>
                        <w:r>
                          <w:t xml:space="preserve"> </w:t>
                        </w:r>
                        <w:proofErr w:type="spellStart"/>
                        <w:r>
                          <w:t>виконується</w:t>
                        </w:r>
                        <w:proofErr w:type="spellEnd"/>
                      </w:p>
                    </w:txbxContent>
                  </v:textbox>
                </v:shape>
              </v:group>
            </w:pict>
          </mc:Fallback>
        </mc:AlternateContent>
      </w:r>
    </w:p>
    <w:p w14:paraId="4ADF7794" w14:textId="77777777" w:rsidR="008D1CA6" w:rsidRDefault="008D1CA6" w:rsidP="00BA261B">
      <w:pPr>
        <w:rPr>
          <w:rFonts w:ascii="Times New Roman" w:cstheme="minorBidi"/>
          <w:b/>
          <w:lang w:val="uk-UA"/>
        </w:rPr>
      </w:pPr>
    </w:p>
    <w:p w14:paraId="79FB49A5" w14:textId="77777777" w:rsidR="008D1CA6" w:rsidRDefault="008D1CA6" w:rsidP="00BA261B">
      <w:pPr>
        <w:rPr>
          <w:rFonts w:ascii="Times New Roman" w:cstheme="minorBidi"/>
          <w:b/>
          <w:lang w:val="uk-UA"/>
        </w:rPr>
      </w:pPr>
    </w:p>
    <w:p w14:paraId="384539D3" w14:textId="77777777" w:rsidR="008D1CA6" w:rsidRDefault="008D1CA6" w:rsidP="00BA261B">
      <w:pPr>
        <w:rPr>
          <w:rFonts w:ascii="Times New Roman" w:cstheme="minorBidi"/>
          <w:b/>
          <w:lang w:val="uk-UA"/>
        </w:rPr>
      </w:pPr>
    </w:p>
    <w:p w14:paraId="52C8294B" w14:textId="77777777" w:rsidR="008D1CA6" w:rsidRDefault="008D1CA6" w:rsidP="00BA261B">
      <w:pPr>
        <w:rPr>
          <w:rFonts w:ascii="Times New Roman" w:cstheme="minorBidi"/>
          <w:b/>
          <w:lang w:val="uk-UA"/>
        </w:rPr>
      </w:pPr>
    </w:p>
    <w:p w14:paraId="63E513B0" w14:textId="77777777" w:rsidR="008D1CA6" w:rsidRDefault="008D1CA6" w:rsidP="00BA261B">
      <w:pPr>
        <w:rPr>
          <w:rFonts w:ascii="Times New Roman" w:cstheme="minorBidi"/>
          <w:b/>
          <w:lang w:val="uk-UA"/>
        </w:rPr>
      </w:pPr>
    </w:p>
    <w:p w14:paraId="663120ED" w14:textId="77777777" w:rsidR="008D1CA6" w:rsidRDefault="008D1CA6" w:rsidP="00BA261B">
      <w:pPr>
        <w:rPr>
          <w:rFonts w:ascii="Times New Roman" w:cstheme="minorBidi"/>
          <w:b/>
          <w:lang w:val="uk-UA"/>
        </w:rPr>
      </w:pPr>
    </w:p>
    <w:p w14:paraId="05C903B6" w14:textId="77777777" w:rsidR="008D1CA6" w:rsidRDefault="008D1CA6" w:rsidP="00BA261B">
      <w:pPr>
        <w:rPr>
          <w:rFonts w:ascii="Times New Roman" w:cstheme="minorBidi"/>
          <w:b/>
          <w:lang w:val="uk-UA"/>
        </w:rPr>
      </w:pPr>
    </w:p>
    <w:p w14:paraId="0BA007E8" w14:textId="77777777" w:rsidR="008D1CA6" w:rsidRDefault="008D1CA6" w:rsidP="00BA261B">
      <w:pPr>
        <w:rPr>
          <w:rFonts w:ascii="Times New Roman" w:cstheme="minorBidi"/>
          <w:b/>
          <w:lang w:val="uk-UA"/>
        </w:rPr>
      </w:pPr>
    </w:p>
    <w:p w14:paraId="155BF7E5" w14:textId="77777777" w:rsidR="008D1CA6" w:rsidRDefault="008D1CA6" w:rsidP="00BA261B">
      <w:pPr>
        <w:rPr>
          <w:rFonts w:ascii="Times New Roman" w:cstheme="minorBidi"/>
          <w:sz w:val="28"/>
          <w:lang w:val="uk-UA"/>
        </w:rPr>
      </w:pPr>
    </w:p>
    <w:p w14:paraId="0441D0E8" w14:textId="77777777" w:rsidR="008D1CA6" w:rsidRPr="00CC58E1" w:rsidRDefault="008D1CA6" w:rsidP="00BA261B">
      <w:pPr>
        <w:rPr>
          <w:rFonts w:cstheme="minorBidi"/>
          <w:lang w:val="ru-RU"/>
        </w:rPr>
      </w:pPr>
      <w:r>
        <w:rPr>
          <w:rFonts w:ascii="Times New Roman" w:cstheme="minorBidi"/>
          <w:sz w:val="28"/>
          <w:lang w:val="uk-UA"/>
        </w:rPr>
        <w:t>В</w:t>
      </w:r>
      <w:r>
        <w:rPr>
          <w:rFonts w:ascii="Times New Roman" w:cstheme="minorBidi"/>
          <w:sz w:val="28"/>
          <w:lang w:val="uk-UA"/>
        </w:rPr>
        <w:t xml:space="preserve"> </w:t>
      </w:r>
      <w:r>
        <w:rPr>
          <w:rFonts w:ascii="Times New Roman" w:cstheme="minorBidi"/>
          <w:sz w:val="28"/>
          <w:lang w:val="uk-UA"/>
        </w:rPr>
        <w:t>мові</w:t>
      </w:r>
      <w:r>
        <w:rPr>
          <w:rFonts w:ascii="Times New Roman" w:cstheme="minorBidi"/>
          <w:sz w:val="28"/>
          <w:lang w:val="uk-UA"/>
        </w:rPr>
        <w:t xml:space="preserve"> </w:t>
      </w:r>
      <w:r>
        <w:rPr>
          <w:rFonts w:ascii="Times New Roman" w:cstheme="minorBidi"/>
          <w:sz w:val="28"/>
          <w:lang w:val="uk-UA"/>
        </w:rPr>
        <w:t>Сі</w:t>
      </w:r>
      <w:r>
        <w:rPr>
          <w:rFonts w:ascii="Times New Roman" w:cstheme="minorBidi"/>
          <w:sz w:val="28"/>
          <w:lang w:val="uk-UA"/>
        </w:rPr>
        <w:t xml:space="preserve"> </w:t>
      </w:r>
      <w:r>
        <w:rPr>
          <w:rFonts w:ascii="Times New Roman" w:cstheme="minorBidi"/>
          <w:sz w:val="28"/>
          <w:lang w:val="uk-UA"/>
        </w:rPr>
        <w:t>існують</w:t>
      </w:r>
      <w:r>
        <w:rPr>
          <w:rFonts w:ascii="Times New Roman" w:cstheme="minorBidi"/>
          <w:sz w:val="28"/>
          <w:lang w:val="uk-UA"/>
        </w:rPr>
        <w:t xml:space="preserve"> </w:t>
      </w:r>
      <w:r>
        <w:rPr>
          <w:rFonts w:ascii="Times New Roman" w:cstheme="minorBidi"/>
          <w:sz w:val="28"/>
          <w:lang w:val="uk-UA"/>
        </w:rPr>
        <w:t>декілька</w:t>
      </w:r>
      <w:r>
        <w:rPr>
          <w:rFonts w:ascii="Times New Roman" w:cstheme="minorBidi"/>
          <w:sz w:val="28"/>
          <w:lang w:val="uk-UA"/>
        </w:rPr>
        <w:t xml:space="preserve"> </w:t>
      </w:r>
      <w:r>
        <w:rPr>
          <w:rFonts w:ascii="Times New Roman" w:cstheme="minorBidi"/>
          <w:sz w:val="28"/>
          <w:lang w:val="uk-UA"/>
        </w:rPr>
        <w:t>варіантів</w:t>
      </w:r>
      <w:r>
        <w:rPr>
          <w:rFonts w:ascii="Times New Roman" w:cstheme="minorBidi"/>
          <w:sz w:val="28"/>
          <w:lang w:val="uk-UA"/>
        </w:rPr>
        <w:t xml:space="preserve"> </w:t>
      </w:r>
      <w:r>
        <w:rPr>
          <w:rFonts w:ascii="Times New Roman" w:cstheme="minorBidi"/>
          <w:sz w:val="28"/>
          <w:lang w:val="uk-UA"/>
        </w:rPr>
        <w:t>написання</w:t>
      </w:r>
      <w:r>
        <w:rPr>
          <w:rFonts w:ascii="Times New Roman" w:cstheme="minorBidi"/>
          <w:sz w:val="28"/>
          <w:lang w:val="uk-UA"/>
        </w:rPr>
        <w:t xml:space="preserve"> </w:t>
      </w:r>
      <w:r>
        <w:rPr>
          <w:rFonts w:ascii="Times New Roman" w:cstheme="minorBidi"/>
          <w:sz w:val="28"/>
          <w:lang w:val="uk-UA"/>
        </w:rPr>
        <w:t>циклів</w:t>
      </w:r>
      <w:r>
        <w:rPr>
          <w:rFonts w:ascii="Times New Roman" w:cstheme="minorBidi"/>
          <w:sz w:val="28"/>
          <w:lang w:val="uk-UA"/>
        </w:rPr>
        <w:t>:</w:t>
      </w:r>
    </w:p>
    <w:p w14:paraId="22CD6BFD" w14:textId="77777777" w:rsidR="008D1CA6" w:rsidRPr="00CC58E1" w:rsidRDefault="008D1CA6" w:rsidP="00BA261B">
      <w:pPr>
        <w:numPr>
          <w:ilvl w:val="0"/>
          <w:numId w:val="4"/>
        </w:numPr>
        <w:ind w:left="0" w:firstLine="0"/>
        <w:rPr>
          <w:rFonts w:cstheme="minorBidi"/>
          <w:lang w:val="uk-UA"/>
        </w:rPr>
      </w:pPr>
      <w:r>
        <w:rPr>
          <w:rFonts w:ascii="Times New Roman" w:cstheme="minorBidi"/>
          <w:b/>
          <w:i/>
          <w:sz w:val="28"/>
          <w:lang w:val="uk-UA"/>
        </w:rPr>
        <w:t>Цикл</w:t>
      </w:r>
      <w:r>
        <w:rPr>
          <w:rFonts w:ascii="Times New Roman" w:cstheme="minorBidi"/>
          <w:b/>
          <w:i/>
          <w:sz w:val="28"/>
          <w:lang w:val="uk-UA"/>
        </w:rPr>
        <w:t xml:space="preserve"> </w:t>
      </w:r>
      <w:r>
        <w:rPr>
          <w:rFonts w:ascii="Times New Roman" w:cstheme="minorBidi"/>
          <w:b/>
          <w:i/>
          <w:sz w:val="28"/>
          <w:lang w:val="uk-UA"/>
        </w:rPr>
        <w:t>з</w:t>
      </w:r>
      <w:r>
        <w:rPr>
          <w:rFonts w:ascii="Times New Roman" w:cstheme="minorBidi"/>
          <w:b/>
          <w:i/>
          <w:sz w:val="28"/>
          <w:lang w:val="uk-UA"/>
        </w:rPr>
        <w:t xml:space="preserve"> </w:t>
      </w:r>
      <w:r>
        <w:rPr>
          <w:rFonts w:ascii="Times New Roman" w:cstheme="minorBidi"/>
          <w:b/>
          <w:i/>
          <w:sz w:val="28"/>
          <w:lang w:val="uk-UA"/>
        </w:rPr>
        <w:t>передумовою</w:t>
      </w:r>
      <w:r>
        <w:rPr>
          <w:rFonts w:ascii="Times New Roman" w:cstheme="minorBidi"/>
          <w:b/>
          <w:i/>
          <w:sz w:val="28"/>
          <w:lang w:val="uk-UA"/>
        </w:rPr>
        <w:t xml:space="preserve"> (</w:t>
      </w:r>
      <w:proofErr w:type="spellStart"/>
      <w:r>
        <w:fldChar w:fldCharType="begin"/>
      </w:r>
      <w:r>
        <w:instrText xml:space="preserve"> HYPERLINK "https://www.tutorialspoint.com/cprogramming/c_while_loop.htm" </w:instrText>
      </w:r>
      <w:r>
        <w:fldChar w:fldCharType="separate"/>
      </w:r>
      <w:r>
        <w:rPr>
          <w:rFonts w:ascii="Times New Roman" w:cstheme="minorBidi"/>
          <w:b/>
          <w:i/>
          <w:color w:val="000080"/>
          <w:sz w:val="28"/>
          <w:u w:val="single"/>
          <w:lang w:val="uk-UA"/>
        </w:rPr>
        <w:t>while</w:t>
      </w:r>
      <w:proofErr w:type="spellEnd"/>
      <w:r>
        <w:rPr>
          <w:rFonts w:ascii="Times New Roman" w:cstheme="minorBidi"/>
          <w:b/>
          <w:i/>
          <w:color w:val="000080"/>
          <w:sz w:val="28"/>
          <w:u w:val="single"/>
          <w:lang w:val="uk-UA"/>
        </w:rPr>
        <w:t xml:space="preserve"> </w:t>
      </w:r>
      <w:proofErr w:type="spellStart"/>
      <w:r>
        <w:rPr>
          <w:rFonts w:ascii="Times New Roman" w:cstheme="minorBidi"/>
          <w:b/>
          <w:i/>
          <w:color w:val="000080"/>
          <w:sz w:val="28"/>
          <w:u w:val="single"/>
          <w:lang w:val="uk-UA"/>
        </w:rPr>
        <w:t>loop</w:t>
      </w:r>
      <w:proofErr w:type="spellEnd"/>
      <w:r>
        <w:rPr>
          <w:rFonts w:ascii="Times New Roman" w:cstheme="minorBidi"/>
          <w:b/>
          <w:i/>
          <w:color w:val="000080"/>
          <w:sz w:val="28"/>
          <w:u w:val="single"/>
          <w:lang w:val="uk-UA"/>
        </w:rPr>
        <w:fldChar w:fldCharType="end"/>
      </w:r>
      <w:r>
        <w:rPr>
          <w:rFonts w:ascii="Times New Roman" w:cstheme="minorBidi"/>
          <w:b/>
          <w:i/>
          <w:sz w:val="28"/>
          <w:lang w:val="uk-UA"/>
        </w:rPr>
        <w:t>)</w:t>
      </w:r>
    </w:p>
    <w:p w14:paraId="3DB4A0A7" w14:textId="77777777" w:rsidR="008D1CA6" w:rsidRPr="00CC58E1" w:rsidRDefault="008D1CA6" w:rsidP="00BA261B">
      <w:pPr>
        <w:numPr>
          <w:ilvl w:val="0"/>
          <w:numId w:val="4"/>
        </w:numPr>
        <w:ind w:left="0" w:firstLine="0"/>
        <w:rPr>
          <w:rFonts w:cstheme="minorBidi"/>
          <w:lang w:val="ru-RU"/>
        </w:rPr>
      </w:pPr>
      <w:r>
        <w:rPr>
          <w:rFonts w:ascii="Times New Roman" w:cstheme="minorBidi"/>
          <w:b/>
          <w:i/>
          <w:sz w:val="28"/>
          <w:lang w:val="uk-UA"/>
        </w:rPr>
        <w:t>Цикл</w:t>
      </w:r>
      <w:r>
        <w:rPr>
          <w:rFonts w:ascii="Times New Roman" w:cstheme="minorBidi"/>
          <w:b/>
          <w:i/>
          <w:sz w:val="28"/>
          <w:lang w:val="uk-UA"/>
        </w:rPr>
        <w:t xml:space="preserve"> </w:t>
      </w:r>
      <w:r>
        <w:rPr>
          <w:rFonts w:ascii="Times New Roman" w:cstheme="minorBidi"/>
          <w:b/>
          <w:i/>
          <w:sz w:val="28"/>
          <w:lang w:val="uk-UA"/>
        </w:rPr>
        <w:t>з</w:t>
      </w:r>
      <w:r>
        <w:rPr>
          <w:rFonts w:ascii="Times New Roman" w:cstheme="minorBidi"/>
          <w:b/>
          <w:i/>
          <w:sz w:val="28"/>
          <w:lang w:val="uk-UA"/>
        </w:rPr>
        <w:t xml:space="preserve"> </w:t>
      </w:r>
      <w:r>
        <w:rPr>
          <w:rFonts w:ascii="Times New Roman" w:cstheme="minorBidi"/>
          <w:b/>
          <w:i/>
          <w:sz w:val="28"/>
          <w:lang w:val="uk-UA"/>
        </w:rPr>
        <w:t>лічильником</w:t>
      </w:r>
      <w:r>
        <w:rPr>
          <w:rFonts w:ascii="Times New Roman" w:cstheme="minorBidi"/>
          <w:b/>
          <w:i/>
          <w:sz w:val="28"/>
          <w:lang w:val="uk-UA"/>
        </w:rPr>
        <w:t xml:space="preserve"> (</w:t>
      </w:r>
      <w:proofErr w:type="spellStart"/>
      <w:r>
        <w:fldChar w:fldCharType="begin"/>
      </w:r>
      <w:r>
        <w:instrText xml:space="preserve"> HYPERLINK "https://www.tutorialspoint.com/cprogramming/c_for_loop.htm" </w:instrText>
      </w:r>
      <w:r>
        <w:fldChar w:fldCharType="separate"/>
      </w:r>
      <w:r>
        <w:rPr>
          <w:rFonts w:ascii="Times New Roman" w:cstheme="minorBidi"/>
          <w:b/>
          <w:i/>
          <w:color w:val="000080"/>
          <w:sz w:val="28"/>
          <w:u w:val="single"/>
          <w:lang w:val="uk-UA"/>
        </w:rPr>
        <w:t>for</w:t>
      </w:r>
      <w:proofErr w:type="spellEnd"/>
      <w:r>
        <w:rPr>
          <w:rFonts w:ascii="Times New Roman" w:cstheme="minorBidi"/>
          <w:b/>
          <w:i/>
          <w:color w:val="000080"/>
          <w:sz w:val="28"/>
          <w:u w:val="single"/>
          <w:lang w:val="uk-UA"/>
        </w:rPr>
        <w:t xml:space="preserve"> </w:t>
      </w:r>
      <w:proofErr w:type="spellStart"/>
      <w:r>
        <w:rPr>
          <w:rFonts w:ascii="Times New Roman" w:cstheme="minorBidi"/>
          <w:b/>
          <w:i/>
          <w:color w:val="000080"/>
          <w:sz w:val="28"/>
          <w:u w:val="single"/>
          <w:lang w:val="uk-UA"/>
        </w:rPr>
        <w:t>loop</w:t>
      </w:r>
      <w:proofErr w:type="spellEnd"/>
      <w:r>
        <w:rPr>
          <w:rFonts w:ascii="Times New Roman" w:cstheme="minorBidi"/>
          <w:b/>
          <w:i/>
          <w:color w:val="000080"/>
          <w:sz w:val="28"/>
          <w:u w:val="single"/>
          <w:lang w:val="uk-UA"/>
        </w:rPr>
        <w:fldChar w:fldCharType="end"/>
      </w:r>
      <w:r>
        <w:rPr>
          <w:rFonts w:ascii="Times New Roman" w:cstheme="minorBidi"/>
          <w:b/>
          <w:i/>
          <w:sz w:val="28"/>
          <w:lang w:val="uk-UA"/>
        </w:rPr>
        <w:t>)</w:t>
      </w:r>
    </w:p>
    <w:p w14:paraId="5583F50B" w14:textId="77777777" w:rsidR="008D1CA6" w:rsidRPr="00CC58E1" w:rsidRDefault="008D1CA6" w:rsidP="00BA261B">
      <w:pPr>
        <w:numPr>
          <w:ilvl w:val="0"/>
          <w:numId w:val="4"/>
        </w:numPr>
        <w:ind w:left="0" w:firstLine="0"/>
        <w:rPr>
          <w:rFonts w:cstheme="minorBidi"/>
          <w:lang w:val="ru-RU"/>
        </w:rPr>
      </w:pPr>
      <w:r>
        <w:rPr>
          <w:rFonts w:ascii="Times New Roman" w:cstheme="minorBidi"/>
          <w:b/>
          <w:i/>
          <w:sz w:val="28"/>
          <w:lang w:val="uk-UA"/>
        </w:rPr>
        <w:t>Цикл</w:t>
      </w:r>
      <w:r>
        <w:rPr>
          <w:rFonts w:ascii="Times New Roman" w:cstheme="minorBidi"/>
          <w:b/>
          <w:i/>
          <w:sz w:val="28"/>
          <w:lang w:val="uk-UA"/>
        </w:rPr>
        <w:t xml:space="preserve"> </w:t>
      </w:r>
      <w:r>
        <w:rPr>
          <w:rFonts w:ascii="Times New Roman" w:cstheme="minorBidi"/>
          <w:b/>
          <w:i/>
          <w:sz w:val="28"/>
          <w:lang w:val="uk-UA"/>
        </w:rPr>
        <w:t>з</w:t>
      </w:r>
      <w:r>
        <w:rPr>
          <w:rFonts w:ascii="Times New Roman" w:cstheme="minorBidi"/>
          <w:b/>
          <w:i/>
          <w:sz w:val="28"/>
          <w:lang w:val="uk-UA"/>
        </w:rPr>
        <w:t xml:space="preserve"> </w:t>
      </w:r>
      <w:r>
        <w:rPr>
          <w:rFonts w:ascii="Times New Roman" w:cstheme="minorBidi"/>
          <w:b/>
          <w:i/>
          <w:sz w:val="28"/>
          <w:lang w:val="uk-UA"/>
        </w:rPr>
        <w:t>післямовою</w:t>
      </w:r>
      <w:r>
        <w:rPr>
          <w:rFonts w:ascii="Times New Roman" w:cstheme="minorBidi"/>
          <w:b/>
          <w:i/>
          <w:sz w:val="28"/>
          <w:lang w:val="uk-UA"/>
        </w:rPr>
        <w:t xml:space="preserve"> (  </w:t>
      </w:r>
      <w:hyperlink r:id="rId128" w:history="1">
        <w:proofErr w:type="spellStart"/>
        <w:r>
          <w:rPr>
            <w:rFonts w:ascii="Times New Roman" w:cstheme="minorBidi"/>
            <w:b/>
            <w:i/>
            <w:color w:val="000080"/>
            <w:sz w:val="28"/>
            <w:u w:val="single"/>
            <w:lang w:val="uk-UA"/>
          </w:rPr>
          <w:t>do</w:t>
        </w:r>
        <w:proofErr w:type="spellEnd"/>
        <w:r>
          <w:rPr>
            <w:rFonts w:ascii="Times New Roman" w:cstheme="minorBidi"/>
            <w:b/>
            <w:i/>
            <w:color w:val="000080"/>
            <w:sz w:val="28"/>
            <w:u w:val="single"/>
            <w:lang w:val="uk-UA"/>
          </w:rPr>
          <w:t>...</w:t>
        </w:r>
        <w:proofErr w:type="spellStart"/>
        <w:r>
          <w:rPr>
            <w:rFonts w:ascii="Times New Roman" w:cstheme="minorBidi"/>
            <w:b/>
            <w:i/>
            <w:color w:val="000080"/>
            <w:sz w:val="28"/>
            <w:u w:val="single"/>
            <w:lang w:val="uk-UA"/>
          </w:rPr>
          <w:t>while</w:t>
        </w:r>
        <w:proofErr w:type="spellEnd"/>
        <w:r>
          <w:rPr>
            <w:rFonts w:ascii="Times New Roman" w:cstheme="minorBidi"/>
            <w:b/>
            <w:i/>
            <w:color w:val="000080"/>
            <w:sz w:val="28"/>
            <w:u w:val="single"/>
            <w:lang w:val="uk-UA"/>
          </w:rPr>
          <w:t xml:space="preserve"> </w:t>
        </w:r>
        <w:proofErr w:type="spellStart"/>
        <w:r>
          <w:rPr>
            <w:rFonts w:ascii="Times New Roman" w:cstheme="minorBidi"/>
            <w:b/>
            <w:i/>
            <w:color w:val="000080"/>
            <w:sz w:val="28"/>
            <w:u w:val="single"/>
            <w:lang w:val="uk-UA"/>
          </w:rPr>
          <w:t>loop</w:t>
        </w:r>
        <w:proofErr w:type="spellEnd"/>
      </w:hyperlink>
      <w:r>
        <w:rPr>
          <w:rFonts w:ascii="Times New Roman" w:cstheme="minorBidi"/>
          <w:b/>
          <w:i/>
          <w:sz w:val="28"/>
          <w:lang w:val="uk-UA"/>
        </w:rPr>
        <w:t xml:space="preserve"> )</w:t>
      </w:r>
    </w:p>
    <w:p w14:paraId="425C80AF" w14:textId="77777777" w:rsidR="008D1CA6" w:rsidRDefault="008D1CA6" w:rsidP="00BA261B">
      <w:pPr>
        <w:numPr>
          <w:ilvl w:val="0"/>
          <w:numId w:val="4"/>
        </w:numPr>
        <w:ind w:left="0" w:firstLine="0"/>
        <w:rPr>
          <w:rFonts w:cstheme="minorBidi"/>
        </w:rPr>
      </w:pPr>
      <w:r>
        <w:rPr>
          <w:rFonts w:ascii="Times New Roman" w:cstheme="minorBidi"/>
          <w:b/>
          <w:i/>
          <w:sz w:val="28"/>
          <w:lang w:val="uk-UA"/>
        </w:rPr>
        <w:t>Вкладені</w:t>
      </w:r>
      <w:r>
        <w:rPr>
          <w:rFonts w:ascii="Times New Roman" w:cstheme="minorBidi"/>
          <w:b/>
          <w:i/>
          <w:sz w:val="28"/>
          <w:lang w:val="uk-UA"/>
        </w:rPr>
        <w:t xml:space="preserve"> </w:t>
      </w:r>
      <w:r>
        <w:rPr>
          <w:rFonts w:ascii="Times New Roman" w:cstheme="minorBidi"/>
          <w:b/>
          <w:i/>
          <w:sz w:val="28"/>
          <w:lang w:val="uk-UA"/>
        </w:rPr>
        <w:t>цикли</w:t>
      </w:r>
      <w:r>
        <w:rPr>
          <w:rFonts w:ascii="Times New Roman" w:cstheme="minorBidi"/>
          <w:b/>
          <w:i/>
          <w:sz w:val="28"/>
          <w:lang w:val="uk-UA"/>
        </w:rPr>
        <w:t xml:space="preserve"> (</w:t>
      </w:r>
      <w:proofErr w:type="spellStart"/>
      <w:r>
        <w:fldChar w:fldCharType="begin"/>
      </w:r>
      <w:r>
        <w:instrText xml:space="preserve"> HYPERLINK "https://www.tutorialspoint.com/cprogramming/c_nested_loops.htm" </w:instrText>
      </w:r>
      <w:r>
        <w:fldChar w:fldCharType="separate"/>
      </w:r>
      <w:r>
        <w:rPr>
          <w:rFonts w:ascii="Times New Roman" w:cstheme="minorBidi"/>
          <w:b/>
          <w:i/>
          <w:color w:val="000080"/>
          <w:sz w:val="28"/>
          <w:u w:val="single"/>
          <w:lang w:val="uk-UA"/>
        </w:rPr>
        <w:t>nested</w:t>
      </w:r>
      <w:proofErr w:type="spellEnd"/>
      <w:r>
        <w:rPr>
          <w:rFonts w:ascii="Times New Roman" w:cstheme="minorBidi"/>
          <w:b/>
          <w:i/>
          <w:color w:val="000080"/>
          <w:sz w:val="28"/>
          <w:u w:val="single"/>
          <w:lang w:val="uk-UA"/>
        </w:rPr>
        <w:t xml:space="preserve"> </w:t>
      </w:r>
      <w:proofErr w:type="spellStart"/>
      <w:r>
        <w:rPr>
          <w:rFonts w:ascii="Times New Roman" w:cstheme="minorBidi"/>
          <w:b/>
          <w:i/>
          <w:color w:val="000080"/>
          <w:sz w:val="28"/>
          <w:u w:val="single"/>
          <w:lang w:val="uk-UA"/>
        </w:rPr>
        <w:t>loops</w:t>
      </w:r>
      <w:proofErr w:type="spellEnd"/>
      <w:r>
        <w:rPr>
          <w:rFonts w:ascii="Times New Roman" w:cstheme="minorBidi"/>
          <w:b/>
          <w:i/>
          <w:color w:val="000080"/>
          <w:sz w:val="28"/>
          <w:u w:val="single"/>
          <w:lang w:val="uk-UA"/>
        </w:rPr>
        <w:fldChar w:fldCharType="end"/>
      </w:r>
      <w:r>
        <w:rPr>
          <w:rFonts w:ascii="Times New Roman" w:cstheme="minorBidi"/>
          <w:b/>
          <w:i/>
          <w:sz w:val="28"/>
          <w:lang w:val="uk-UA"/>
        </w:rPr>
        <w:t>)</w:t>
      </w:r>
    </w:p>
    <w:p w14:paraId="71C1A3AC" w14:textId="77777777" w:rsidR="008D1CA6" w:rsidRDefault="008D1CA6" w:rsidP="00BA261B">
      <w:pPr>
        <w:pStyle w:val="2"/>
        <w:spacing w:before="0" w:after="0"/>
        <w:jc w:val="center"/>
      </w:pPr>
      <w:r>
        <w:rPr>
          <w:lang w:val="uk-UA"/>
        </w:rPr>
        <w:t>Цикл з передумовою</w:t>
      </w:r>
    </w:p>
    <w:p w14:paraId="2CB0DF1E" w14:textId="77777777" w:rsidR="008D1CA6" w:rsidRDefault="008D1CA6" w:rsidP="00015FF7">
      <w:pPr>
        <w:jc w:val="both"/>
        <w:rPr>
          <w:rFonts w:cstheme="minorBidi"/>
        </w:rPr>
      </w:pPr>
      <w:r>
        <w:rPr>
          <w:rFonts w:ascii="Times New Roman" w:cstheme="minorBidi"/>
          <w:b/>
          <w:sz w:val="28"/>
          <w:lang w:val="uk-UA"/>
        </w:rPr>
        <w:t>Цикл</w:t>
      </w:r>
      <w:r>
        <w:rPr>
          <w:rFonts w:ascii="Times New Roman" w:cstheme="minorBidi"/>
          <w:b/>
          <w:sz w:val="28"/>
          <w:lang w:val="uk-UA"/>
        </w:rPr>
        <w:t xml:space="preserve"> </w:t>
      </w:r>
      <w:r>
        <w:rPr>
          <w:rFonts w:ascii="Times New Roman" w:cstheme="minorBidi"/>
          <w:b/>
          <w:sz w:val="28"/>
          <w:lang w:val="uk-UA"/>
        </w:rPr>
        <w:t>з</w:t>
      </w:r>
      <w:r>
        <w:rPr>
          <w:rFonts w:ascii="Times New Roman" w:cstheme="minorBidi"/>
          <w:b/>
          <w:sz w:val="28"/>
          <w:lang w:val="uk-UA"/>
        </w:rPr>
        <w:t xml:space="preserve"> </w:t>
      </w:r>
      <w:r>
        <w:rPr>
          <w:rFonts w:ascii="Times New Roman" w:cstheme="minorBidi"/>
          <w:b/>
          <w:sz w:val="28"/>
          <w:lang w:val="uk-UA"/>
        </w:rPr>
        <w:t>передумовою</w:t>
      </w:r>
      <w:r>
        <w:rPr>
          <w:rFonts w:ascii="Times New Roman" w:cstheme="minorBidi"/>
          <w:b/>
          <w:sz w:val="28"/>
          <w:lang w:val="uk-UA"/>
        </w:rPr>
        <w:t xml:space="preserve"> (</w:t>
      </w:r>
      <w:proofErr w:type="spellStart"/>
      <w:r>
        <w:rPr>
          <w:rFonts w:ascii="Times New Roman" w:cstheme="minorBidi"/>
          <w:b/>
          <w:sz w:val="28"/>
          <w:lang w:val="uk-UA"/>
        </w:rPr>
        <w:t>while</w:t>
      </w:r>
      <w:proofErr w:type="spellEnd"/>
      <w:r>
        <w:rPr>
          <w:rFonts w:ascii="Times New Roman" w:cstheme="minorBidi"/>
          <w:sz w:val="28"/>
          <w:lang w:val="uk-UA"/>
        </w:rPr>
        <w:t xml:space="preserve"> </w:t>
      </w:r>
      <w:proofErr w:type="spellStart"/>
      <w:r>
        <w:rPr>
          <w:rFonts w:ascii="Times New Roman" w:cstheme="minorBidi"/>
          <w:sz w:val="28"/>
          <w:lang w:val="uk-UA"/>
        </w:rPr>
        <w:t>loop</w:t>
      </w:r>
      <w:proofErr w:type="spellEnd"/>
      <w:r>
        <w:rPr>
          <w:rFonts w:ascii="Times New Roman" w:cstheme="minorBidi"/>
          <w:sz w:val="28"/>
          <w:lang w:val="uk-UA"/>
        </w:rPr>
        <w:t xml:space="preserve">)  </w:t>
      </w:r>
      <w:r>
        <w:rPr>
          <w:rFonts w:ascii="Times New Roman" w:cstheme="minorBidi"/>
          <w:sz w:val="28"/>
          <w:lang w:val="uk-UA"/>
        </w:rPr>
        <w:t>виконує</w:t>
      </w:r>
      <w:r>
        <w:rPr>
          <w:rFonts w:ascii="Times New Roman" w:cstheme="minorBidi"/>
          <w:sz w:val="28"/>
          <w:lang w:val="uk-UA"/>
        </w:rPr>
        <w:t xml:space="preserve"> </w:t>
      </w:r>
      <w:r>
        <w:rPr>
          <w:rFonts w:ascii="Times New Roman" w:cstheme="minorBidi"/>
          <w:sz w:val="28"/>
          <w:lang w:val="uk-UA"/>
        </w:rPr>
        <w:t>певний</w:t>
      </w:r>
      <w:r>
        <w:rPr>
          <w:rFonts w:ascii="Times New Roman" w:cstheme="minorBidi"/>
          <w:sz w:val="28"/>
          <w:lang w:val="uk-UA"/>
        </w:rPr>
        <w:t xml:space="preserve"> </w:t>
      </w:r>
      <w:r>
        <w:rPr>
          <w:rFonts w:ascii="Times New Roman" w:cstheme="minorBidi"/>
          <w:sz w:val="28"/>
          <w:lang w:val="uk-UA"/>
        </w:rPr>
        <w:t>ланцюжок</w:t>
      </w:r>
      <w:r>
        <w:rPr>
          <w:rFonts w:ascii="Times New Roman" w:cstheme="minorBidi"/>
          <w:sz w:val="28"/>
          <w:lang w:val="uk-UA"/>
        </w:rPr>
        <w:t xml:space="preserve"> </w:t>
      </w:r>
      <w:r>
        <w:rPr>
          <w:rFonts w:ascii="Times New Roman" w:cstheme="minorBidi"/>
          <w:sz w:val="28"/>
          <w:lang w:val="uk-UA"/>
        </w:rPr>
        <w:t>обчислень</w:t>
      </w:r>
      <w:r>
        <w:rPr>
          <w:rFonts w:ascii="Times New Roman" w:cstheme="minorBidi"/>
          <w:sz w:val="28"/>
          <w:lang w:val="uk-UA"/>
        </w:rPr>
        <w:t xml:space="preserve"> </w:t>
      </w:r>
      <w:r>
        <w:rPr>
          <w:rFonts w:ascii="Times New Roman" w:cstheme="minorBidi"/>
          <w:sz w:val="28"/>
          <w:lang w:val="uk-UA"/>
        </w:rPr>
        <w:t>–</w:t>
      </w:r>
      <w:r>
        <w:rPr>
          <w:rFonts w:ascii="Times New Roman" w:cstheme="minorBidi"/>
          <w:sz w:val="28"/>
          <w:lang w:val="uk-UA"/>
        </w:rPr>
        <w:t xml:space="preserve"> </w:t>
      </w:r>
      <w:r>
        <w:rPr>
          <w:rFonts w:ascii="Times New Roman" w:cstheme="minorBidi"/>
          <w:sz w:val="28"/>
          <w:lang w:val="uk-UA"/>
        </w:rPr>
        <w:t>тіло</w:t>
      </w:r>
      <w:r>
        <w:rPr>
          <w:rFonts w:ascii="Times New Roman" w:cstheme="minorBidi"/>
          <w:sz w:val="28"/>
          <w:lang w:val="uk-UA"/>
        </w:rPr>
        <w:t xml:space="preserve"> </w:t>
      </w:r>
      <w:r>
        <w:rPr>
          <w:rFonts w:ascii="Times New Roman" w:cstheme="minorBidi"/>
          <w:sz w:val="28"/>
          <w:lang w:val="uk-UA"/>
        </w:rPr>
        <w:t>циклу</w:t>
      </w:r>
      <w:r>
        <w:rPr>
          <w:rFonts w:ascii="Times New Roman" w:cstheme="minorBidi"/>
          <w:sz w:val="28"/>
          <w:lang w:val="uk-UA"/>
        </w:rPr>
        <w:t xml:space="preserve">, </w:t>
      </w:r>
      <w:r>
        <w:rPr>
          <w:rFonts w:ascii="Times New Roman" w:cstheme="minorBidi"/>
          <w:sz w:val="28"/>
          <w:lang w:val="uk-UA"/>
        </w:rPr>
        <w:t>поки</w:t>
      </w:r>
      <w:r>
        <w:rPr>
          <w:rFonts w:ascii="Times New Roman" w:cstheme="minorBidi"/>
          <w:sz w:val="28"/>
          <w:lang w:val="uk-UA"/>
        </w:rPr>
        <w:t xml:space="preserve"> </w:t>
      </w:r>
      <w:r>
        <w:rPr>
          <w:rFonts w:ascii="Times New Roman" w:cstheme="minorBidi"/>
          <w:sz w:val="28"/>
          <w:lang w:val="uk-UA"/>
        </w:rPr>
        <w:t>виконується</w:t>
      </w:r>
      <w:r>
        <w:rPr>
          <w:rFonts w:ascii="Times New Roman" w:cstheme="minorBidi"/>
          <w:sz w:val="28"/>
          <w:lang w:val="uk-UA"/>
        </w:rPr>
        <w:t xml:space="preserve"> </w:t>
      </w:r>
      <w:r>
        <w:rPr>
          <w:rFonts w:ascii="Times New Roman" w:cstheme="minorBidi"/>
          <w:sz w:val="28"/>
          <w:lang w:val="uk-UA"/>
        </w:rPr>
        <w:t>певна</w:t>
      </w:r>
      <w:r>
        <w:rPr>
          <w:rFonts w:ascii="Times New Roman" w:cstheme="minorBidi"/>
          <w:sz w:val="28"/>
          <w:lang w:val="uk-UA"/>
        </w:rPr>
        <w:t xml:space="preserve"> </w:t>
      </w:r>
      <w:r>
        <w:rPr>
          <w:rFonts w:ascii="Times New Roman" w:cstheme="minorBidi"/>
          <w:sz w:val="28"/>
          <w:lang w:val="uk-UA"/>
        </w:rPr>
        <w:t>умова</w:t>
      </w:r>
      <w:r>
        <w:rPr>
          <w:rFonts w:ascii="Times New Roman" w:cstheme="minorBidi"/>
          <w:sz w:val="28"/>
          <w:lang w:val="uk-UA"/>
        </w:rPr>
        <w:t>.</w:t>
      </w:r>
    </w:p>
    <w:p w14:paraId="186C4F74" w14:textId="77777777" w:rsidR="008D1CA6" w:rsidRDefault="008D1CA6" w:rsidP="00015FF7">
      <w:pPr>
        <w:jc w:val="both"/>
        <w:rPr>
          <w:rFonts w:cstheme="minorBidi"/>
        </w:rPr>
      </w:pPr>
      <w:r>
        <w:rPr>
          <w:rFonts w:ascii="Times New Roman" w:cstheme="minorBidi"/>
          <w:sz w:val="28"/>
          <w:lang w:val="uk-UA"/>
        </w:rPr>
        <w:t>Синтаксис</w:t>
      </w:r>
      <w:r>
        <w:rPr>
          <w:rFonts w:ascii="Times New Roman" w:cstheme="minorBidi"/>
          <w:sz w:val="28"/>
          <w:lang w:val="uk-UA"/>
        </w:rPr>
        <w:t xml:space="preserve"> </w:t>
      </w:r>
      <w:r>
        <w:rPr>
          <w:rFonts w:ascii="Times New Roman" w:cstheme="minorBidi"/>
          <w:sz w:val="28"/>
          <w:lang w:val="uk-UA"/>
        </w:rPr>
        <w:t>цього</w:t>
      </w:r>
      <w:r>
        <w:rPr>
          <w:rFonts w:ascii="Times New Roman" w:cstheme="minorBidi"/>
          <w:sz w:val="28"/>
          <w:lang w:val="uk-UA"/>
        </w:rPr>
        <w:t xml:space="preserve"> </w:t>
      </w:r>
      <w:r>
        <w:rPr>
          <w:rFonts w:ascii="Times New Roman" w:cstheme="minorBidi"/>
          <w:sz w:val="28"/>
          <w:lang w:val="uk-UA"/>
        </w:rPr>
        <w:t>циклу</w:t>
      </w:r>
      <w:r>
        <w:rPr>
          <w:rFonts w:ascii="Times New Roman" w:cstheme="minorBidi"/>
          <w:sz w:val="28"/>
          <w:lang w:val="uk-UA"/>
        </w:rPr>
        <w:t xml:space="preserve"> </w:t>
      </w:r>
      <w:r>
        <w:rPr>
          <w:rFonts w:ascii="Times New Roman" w:cstheme="minorBidi"/>
          <w:sz w:val="28"/>
          <w:lang w:val="uk-UA"/>
        </w:rPr>
        <w:t>наступний</w:t>
      </w:r>
    </w:p>
    <w:p w14:paraId="0E30C88B" w14:textId="77777777" w:rsidR="008D1CA6" w:rsidRDefault="008D1CA6" w:rsidP="00BA261B">
      <w:pPr>
        <w:rPr>
          <w:rFonts w:cstheme="minorBidi"/>
        </w:rPr>
      </w:pPr>
      <w:proofErr w:type="spellStart"/>
      <w:r>
        <w:rPr>
          <w:rFonts w:ascii="Times New Roman" w:cstheme="minorBidi"/>
          <w:b/>
          <w:color w:val="0070C0"/>
          <w:sz w:val="28"/>
          <w:lang w:val="uk-UA"/>
        </w:rPr>
        <w:t>while</w:t>
      </w:r>
      <w:proofErr w:type="spellEnd"/>
      <w:r>
        <w:rPr>
          <w:rFonts w:ascii="Times New Roman" w:cstheme="minorBidi"/>
          <w:b/>
          <w:sz w:val="28"/>
          <w:lang w:val="uk-UA"/>
        </w:rPr>
        <w:t>((&lt;</w:t>
      </w:r>
      <w:r>
        <w:rPr>
          <w:rFonts w:ascii="Times New Roman" w:cstheme="minorBidi"/>
          <w:b/>
          <w:sz w:val="28"/>
          <w:lang w:val="uk-UA"/>
        </w:rPr>
        <w:t>умова</w:t>
      </w:r>
      <w:r>
        <w:rPr>
          <w:rFonts w:ascii="Times New Roman" w:cstheme="minorBidi"/>
          <w:b/>
          <w:sz w:val="28"/>
          <w:lang w:val="uk-UA"/>
        </w:rPr>
        <w:t xml:space="preserve">&gt; </w:t>
      </w:r>
      <w:proofErr w:type="spellStart"/>
      <w:r>
        <w:rPr>
          <w:rFonts w:ascii="Times New Roman" w:cstheme="minorBidi"/>
          <w:b/>
          <w:sz w:val="28"/>
          <w:lang w:val="uk-UA"/>
        </w:rPr>
        <w:t>condition</w:t>
      </w:r>
      <w:proofErr w:type="spellEnd"/>
      <w:r>
        <w:rPr>
          <w:rFonts w:ascii="Times New Roman" w:cstheme="minorBidi"/>
          <w:b/>
          <w:sz w:val="28"/>
          <w:lang w:val="uk-UA"/>
        </w:rPr>
        <w:t>) {</w:t>
      </w:r>
    </w:p>
    <w:p w14:paraId="008A4734" w14:textId="77777777" w:rsidR="008D1CA6" w:rsidRDefault="008D1CA6" w:rsidP="00BA261B">
      <w:pPr>
        <w:rPr>
          <w:rFonts w:cstheme="minorBidi"/>
        </w:rPr>
      </w:pPr>
      <w:r>
        <w:rPr>
          <w:rFonts w:ascii="Times New Roman" w:cstheme="minorBidi"/>
          <w:b/>
          <w:sz w:val="28"/>
          <w:lang w:eastAsia="uk-UA"/>
        </w:rPr>
        <w:t xml:space="preserve">   </w:t>
      </w:r>
      <w:r>
        <w:rPr>
          <w:rFonts w:ascii="Times New Roman" w:cstheme="minorBidi"/>
          <w:b/>
          <w:sz w:val="28"/>
          <w:lang w:val="uk-UA"/>
        </w:rPr>
        <w:t>&lt;</w:t>
      </w:r>
      <w:r>
        <w:rPr>
          <w:rFonts w:ascii="Times New Roman" w:cstheme="minorBidi"/>
          <w:b/>
          <w:sz w:val="28"/>
          <w:lang w:val="uk-UA"/>
        </w:rPr>
        <w:t>дії</w:t>
      </w:r>
      <w:r>
        <w:rPr>
          <w:rFonts w:ascii="Times New Roman" w:cstheme="minorBidi"/>
          <w:b/>
          <w:sz w:val="28"/>
          <w:lang w:val="uk-UA"/>
        </w:rPr>
        <w:t>&gt;</w:t>
      </w:r>
      <w:proofErr w:type="spellStart"/>
      <w:r>
        <w:rPr>
          <w:rFonts w:ascii="Times New Roman" w:cstheme="minorBidi"/>
          <w:b/>
          <w:sz w:val="28"/>
          <w:lang w:val="uk-UA"/>
        </w:rPr>
        <w:t>statement</w:t>
      </w:r>
      <w:proofErr w:type="spellEnd"/>
      <w:r>
        <w:rPr>
          <w:rFonts w:ascii="Times New Roman" w:cstheme="minorBidi"/>
          <w:b/>
          <w:sz w:val="28"/>
          <w:lang w:val="uk-UA"/>
        </w:rPr>
        <w:t>(s);</w:t>
      </w:r>
    </w:p>
    <w:p w14:paraId="53DA4D09" w14:textId="77777777" w:rsidR="008D1CA6" w:rsidRDefault="008D1CA6" w:rsidP="00BA261B">
      <w:pPr>
        <w:rPr>
          <w:rFonts w:cstheme="minorBidi"/>
        </w:rPr>
      </w:pPr>
      <w:r>
        <w:rPr>
          <w:rFonts w:ascii="Times New Roman" w:cstheme="minorBidi"/>
          <w:b/>
          <w:sz w:val="28"/>
          <w:lang w:val="uk-UA"/>
        </w:rPr>
        <w:lastRenderedPageBreak/>
        <w:t>}</w:t>
      </w:r>
    </w:p>
    <w:p w14:paraId="78CA467B" w14:textId="77777777" w:rsidR="008D1CA6" w:rsidRPr="00CC58E1" w:rsidRDefault="008D1CA6" w:rsidP="00015FF7">
      <w:pPr>
        <w:jc w:val="both"/>
        <w:rPr>
          <w:rFonts w:cstheme="minorBidi"/>
          <w:lang w:val="uk-UA"/>
        </w:rPr>
      </w:pPr>
      <w:r>
        <w:rPr>
          <w:rFonts w:ascii="Times New Roman" w:cstheme="minorBidi"/>
          <w:sz w:val="28"/>
          <w:lang w:val="uk-UA"/>
        </w:rPr>
        <w:t>тут</w:t>
      </w:r>
      <w:r>
        <w:rPr>
          <w:rFonts w:ascii="Times New Roman" w:cstheme="minorBidi"/>
          <w:sz w:val="28"/>
          <w:lang w:val="uk-UA"/>
        </w:rPr>
        <w:t xml:space="preserve"> </w:t>
      </w:r>
      <w:r>
        <w:rPr>
          <w:rFonts w:ascii="Times New Roman" w:cstheme="minorBidi"/>
          <w:b/>
          <w:sz w:val="28"/>
          <w:lang w:val="uk-UA"/>
        </w:rPr>
        <w:t>&lt;</w:t>
      </w:r>
      <w:r>
        <w:rPr>
          <w:rFonts w:ascii="Times New Roman" w:cstheme="minorBidi"/>
          <w:b/>
          <w:sz w:val="28"/>
          <w:lang w:val="uk-UA"/>
        </w:rPr>
        <w:t>дії</w:t>
      </w:r>
      <w:r>
        <w:rPr>
          <w:rFonts w:ascii="Times New Roman" w:cstheme="minorBidi"/>
          <w:b/>
          <w:sz w:val="28"/>
          <w:lang w:val="uk-UA"/>
        </w:rPr>
        <w:t>&gt;</w:t>
      </w:r>
      <w:proofErr w:type="spellStart"/>
      <w:r>
        <w:rPr>
          <w:rFonts w:ascii="Times New Roman" w:cstheme="minorBidi"/>
          <w:b/>
          <w:sz w:val="28"/>
          <w:lang w:val="uk-UA"/>
        </w:rPr>
        <w:t>statement</w:t>
      </w:r>
      <w:proofErr w:type="spellEnd"/>
      <w:r>
        <w:rPr>
          <w:rFonts w:ascii="Times New Roman" w:cstheme="minorBidi"/>
          <w:b/>
          <w:sz w:val="28"/>
          <w:lang w:val="uk-UA"/>
        </w:rPr>
        <w:t>(s)</w:t>
      </w:r>
      <w:r>
        <w:rPr>
          <w:rFonts w:ascii="Times New Roman" w:cstheme="minorBidi"/>
          <w:sz w:val="28"/>
          <w:lang w:val="uk-UA"/>
        </w:rPr>
        <w:t xml:space="preserve"> </w:t>
      </w:r>
      <w:r>
        <w:rPr>
          <w:rFonts w:ascii="Times New Roman" w:cstheme="minorBidi"/>
          <w:sz w:val="28"/>
          <w:lang w:val="uk-UA"/>
        </w:rPr>
        <w:t>може</w:t>
      </w:r>
      <w:r>
        <w:rPr>
          <w:rFonts w:ascii="Times New Roman" w:cstheme="minorBidi"/>
          <w:sz w:val="28"/>
          <w:lang w:val="uk-UA"/>
        </w:rPr>
        <w:t xml:space="preserve"> </w:t>
      </w:r>
      <w:r>
        <w:rPr>
          <w:rFonts w:ascii="Times New Roman" w:cstheme="minorBidi"/>
          <w:sz w:val="28"/>
          <w:lang w:val="uk-UA"/>
        </w:rPr>
        <w:t>бути</w:t>
      </w:r>
      <w:r>
        <w:rPr>
          <w:rFonts w:ascii="Times New Roman" w:cstheme="minorBidi"/>
          <w:sz w:val="28"/>
          <w:lang w:val="uk-UA"/>
        </w:rPr>
        <w:t xml:space="preserve"> </w:t>
      </w:r>
      <w:r>
        <w:rPr>
          <w:rFonts w:ascii="Times New Roman" w:cstheme="minorBidi"/>
          <w:sz w:val="28"/>
          <w:lang w:val="uk-UA"/>
        </w:rPr>
        <w:t>однією</w:t>
      </w:r>
      <w:r>
        <w:rPr>
          <w:rFonts w:ascii="Times New Roman" w:cstheme="minorBidi"/>
          <w:sz w:val="28"/>
          <w:lang w:val="uk-UA"/>
        </w:rPr>
        <w:t xml:space="preserve"> </w:t>
      </w:r>
      <w:r>
        <w:rPr>
          <w:rFonts w:ascii="Times New Roman" w:cstheme="minorBidi"/>
          <w:sz w:val="28"/>
          <w:lang w:val="uk-UA"/>
        </w:rPr>
        <w:t>командою</w:t>
      </w:r>
      <w:r>
        <w:rPr>
          <w:rFonts w:ascii="Times New Roman" w:cstheme="minorBidi"/>
          <w:sz w:val="28"/>
          <w:lang w:val="uk-UA"/>
        </w:rPr>
        <w:t xml:space="preserve"> </w:t>
      </w:r>
      <w:r>
        <w:rPr>
          <w:rFonts w:ascii="Times New Roman" w:cstheme="minorBidi"/>
          <w:sz w:val="28"/>
          <w:lang w:val="uk-UA"/>
        </w:rPr>
        <w:t>або</w:t>
      </w:r>
      <w:r>
        <w:rPr>
          <w:rFonts w:ascii="Times New Roman" w:cstheme="minorBidi"/>
          <w:sz w:val="28"/>
          <w:lang w:val="uk-UA"/>
        </w:rPr>
        <w:t xml:space="preserve"> </w:t>
      </w:r>
      <w:r>
        <w:rPr>
          <w:rFonts w:ascii="Times New Roman" w:cstheme="minorBidi"/>
          <w:sz w:val="28"/>
          <w:lang w:val="uk-UA"/>
        </w:rPr>
        <w:t>серією</w:t>
      </w:r>
      <w:r>
        <w:rPr>
          <w:rFonts w:ascii="Times New Roman" w:cstheme="minorBidi"/>
          <w:sz w:val="28"/>
          <w:lang w:val="uk-UA"/>
        </w:rPr>
        <w:t xml:space="preserve"> </w:t>
      </w:r>
      <w:r>
        <w:rPr>
          <w:rFonts w:ascii="Times New Roman" w:cstheme="minorBidi"/>
          <w:sz w:val="28"/>
          <w:lang w:val="uk-UA"/>
        </w:rPr>
        <w:t>команд</w:t>
      </w:r>
      <w:r>
        <w:rPr>
          <w:rFonts w:ascii="Times New Roman" w:cstheme="minorBidi"/>
          <w:sz w:val="28"/>
          <w:lang w:val="uk-UA"/>
        </w:rPr>
        <w:t xml:space="preserve">. </w:t>
      </w:r>
      <w:r>
        <w:rPr>
          <w:rFonts w:ascii="Times New Roman" w:cstheme="minorBidi"/>
          <w:sz w:val="28"/>
          <w:lang w:val="uk-UA"/>
        </w:rPr>
        <w:t>Умова</w:t>
      </w:r>
      <w:r>
        <w:rPr>
          <w:rFonts w:ascii="Times New Roman" w:cstheme="minorBidi"/>
          <w:sz w:val="28"/>
          <w:lang w:val="uk-UA"/>
        </w:rPr>
        <w:t>(</w:t>
      </w:r>
      <w:proofErr w:type="spellStart"/>
      <w:r>
        <w:rPr>
          <w:rFonts w:ascii="Times New Roman" w:cstheme="minorBidi"/>
          <w:b/>
          <w:sz w:val="28"/>
          <w:lang w:val="uk-UA"/>
        </w:rPr>
        <w:t>condition</w:t>
      </w:r>
      <w:proofErr w:type="spellEnd"/>
      <w:r>
        <w:rPr>
          <w:rFonts w:ascii="Times New Roman" w:cstheme="minorBidi"/>
          <w:b/>
          <w:sz w:val="28"/>
          <w:lang w:val="uk-UA"/>
        </w:rPr>
        <w:t>)</w:t>
      </w:r>
      <w:r>
        <w:rPr>
          <w:rFonts w:ascii="Times New Roman" w:cstheme="minorBidi"/>
          <w:sz w:val="28"/>
          <w:lang w:val="uk-UA"/>
        </w:rPr>
        <w:t xml:space="preserve"> </w:t>
      </w:r>
      <w:r>
        <w:rPr>
          <w:rFonts w:ascii="Times New Roman" w:cstheme="minorBidi"/>
          <w:sz w:val="28"/>
          <w:lang w:val="uk-UA"/>
        </w:rPr>
        <w:t>може</w:t>
      </w:r>
      <w:r>
        <w:rPr>
          <w:rFonts w:ascii="Times New Roman" w:cstheme="minorBidi"/>
          <w:sz w:val="28"/>
          <w:lang w:val="uk-UA"/>
        </w:rPr>
        <w:t xml:space="preserve"> </w:t>
      </w:r>
      <w:r>
        <w:rPr>
          <w:rFonts w:ascii="Times New Roman" w:cstheme="minorBidi"/>
          <w:sz w:val="28"/>
          <w:lang w:val="uk-UA"/>
        </w:rPr>
        <w:t>бути</w:t>
      </w:r>
      <w:r>
        <w:rPr>
          <w:rFonts w:ascii="Times New Roman" w:cstheme="minorBidi"/>
          <w:sz w:val="28"/>
          <w:lang w:val="uk-UA"/>
        </w:rPr>
        <w:t xml:space="preserve"> </w:t>
      </w:r>
      <w:r>
        <w:rPr>
          <w:rFonts w:ascii="Times New Roman" w:cstheme="minorBidi"/>
          <w:sz w:val="28"/>
          <w:lang w:val="uk-UA"/>
        </w:rPr>
        <w:t>виразом</w:t>
      </w:r>
      <w:r>
        <w:rPr>
          <w:rFonts w:ascii="Times New Roman" w:cstheme="minorBidi"/>
          <w:sz w:val="28"/>
          <w:lang w:val="uk-UA"/>
        </w:rPr>
        <w:t xml:space="preserve"> </w:t>
      </w:r>
      <w:r>
        <w:rPr>
          <w:rFonts w:ascii="Times New Roman" w:cstheme="minorBidi"/>
          <w:sz w:val="28"/>
          <w:lang w:val="uk-UA"/>
        </w:rPr>
        <w:t>або</w:t>
      </w:r>
      <w:r>
        <w:rPr>
          <w:rFonts w:ascii="Times New Roman" w:cstheme="minorBidi"/>
          <w:sz w:val="28"/>
          <w:lang w:val="uk-UA"/>
        </w:rPr>
        <w:t xml:space="preserve"> </w:t>
      </w:r>
      <w:r>
        <w:rPr>
          <w:rFonts w:ascii="Times New Roman" w:cstheme="minorBidi"/>
          <w:sz w:val="28"/>
          <w:lang w:val="uk-UA"/>
        </w:rPr>
        <w:t>булевою</w:t>
      </w:r>
      <w:r>
        <w:rPr>
          <w:rFonts w:ascii="Times New Roman" w:cstheme="minorBidi"/>
          <w:sz w:val="28"/>
          <w:lang w:val="uk-UA"/>
        </w:rPr>
        <w:t xml:space="preserve"> </w:t>
      </w:r>
      <w:r>
        <w:rPr>
          <w:rFonts w:ascii="Times New Roman" w:cstheme="minorBidi"/>
          <w:sz w:val="28"/>
          <w:lang w:val="uk-UA"/>
        </w:rPr>
        <w:t>змінною</w:t>
      </w:r>
      <w:r>
        <w:rPr>
          <w:rFonts w:ascii="Times New Roman" w:cstheme="minorBidi"/>
          <w:sz w:val="28"/>
          <w:lang w:val="uk-UA"/>
        </w:rPr>
        <w:t xml:space="preserve"> </w:t>
      </w:r>
      <w:r>
        <w:rPr>
          <w:rFonts w:ascii="Times New Roman" w:cstheme="minorBidi"/>
          <w:sz w:val="28"/>
          <w:lang w:val="uk-UA"/>
        </w:rPr>
        <w:t>так</w:t>
      </w:r>
      <w:r>
        <w:rPr>
          <w:rFonts w:ascii="Times New Roman" w:cstheme="minorBidi"/>
          <w:sz w:val="28"/>
          <w:lang w:val="uk-UA"/>
        </w:rPr>
        <w:t xml:space="preserve"> </w:t>
      </w:r>
      <w:r>
        <w:rPr>
          <w:rFonts w:ascii="Times New Roman" w:cstheme="minorBidi"/>
          <w:sz w:val="28"/>
          <w:lang w:val="uk-UA"/>
        </w:rPr>
        <w:t>само</w:t>
      </w:r>
      <w:r>
        <w:rPr>
          <w:rFonts w:ascii="Times New Roman" w:cstheme="minorBidi"/>
          <w:sz w:val="28"/>
          <w:lang w:val="uk-UA"/>
        </w:rPr>
        <w:t xml:space="preserve"> </w:t>
      </w:r>
      <w:r>
        <w:rPr>
          <w:rFonts w:ascii="Times New Roman" w:cstheme="minorBidi"/>
          <w:sz w:val="28"/>
          <w:lang w:val="uk-UA"/>
        </w:rPr>
        <w:t>як</w:t>
      </w:r>
      <w:r>
        <w:rPr>
          <w:rFonts w:ascii="Times New Roman" w:cstheme="minorBidi"/>
          <w:sz w:val="28"/>
          <w:lang w:val="uk-UA"/>
        </w:rPr>
        <w:t xml:space="preserve"> </w:t>
      </w:r>
      <w:r>
        <w:rPr>
          <w:rFonts w:ascii="Times New Roman" w:cstheme="minorBidi"/>
          <w:sz w:val="28"/>
          <w:lang w:val="uk-UA"/>
        </w:rPr>
        <w:t>і</w:t>
      </w:r>
      <w:r>
        <w:rPr>
          <w:rFonts w:ascii="Times New Roman" w:cstheme="minorBidi"/>
          <w:sz w:val="28"/>
          <w:lang w:val="uk-UA"/>
        </w:rPr>
        <w:t xml:space="preserve"> </w:t>
      </w:r>
      <w:r>
        <w:rPr>
          <w:rFonts w:ascii="Times New Roman" w:cstheme="minorBidi"/>
          <w:sz w:val="28"/>
          <w:lang w:val="uk-UA"/>
        </w:rPr>
        <w:t>умова</w:t>
      </w:r>
      <w:r>
        <w:rPr>
          <w:rFonts w:ascii="Times New Roman" w:cstheme="minorBidi"/>
          <w:sz w:val="28"/>
          <w:lang w:val="uk-UA"/>
        </w:rPr>
        <w:t xml:space="preserve"> </w:t>
      </w:r>
      <w:r>
        <w:rPr>
          <w:rFonts w:ascii="Times New Roman" w:cstheme="minorBidi"/>
          <w:sz w:val="28"/>
          <w:lang w:val="uk-UA"/>
        </w:rPr>
        <w:t>розгалуження</w:t>
      </w:r>
      <w:r>
        <w:rPr>
          <w:rFonts w:ascii="Times New Roman" w:cstheme="minorBidi"/>
          <w:sz w:val="28"/>
          <w:lang w:val="uk-UA"/>
        </w:rPr>
        <w:t xml:space="preserve">. </w:t>
      </w:r>
      <w:r>
        <w:rPr>
          <w:rFonts w:ascii="Times New Roman" w:cstheme="minorBidi"/>
          <w:sz w:val="28"/>
          <w:lang w:val="uk-UA"/>
        </w:rPr>
        <w:t>Тіло</w:t>
      </w:r>
      <w:r>
        <w:rPr>
          <w:rFonts w:ascii="Times New Roman" w:cstheme="minorBidi"/>
          <w:sz w:val="28"/>
          <w:lang w:val="uk-UA"/>
        </w:rPr>
        <w:t xml:space="preserve"> </w:t>
      </w:r>
      <w:r>
        <w:rPr>
          <w:rFonts w:ascii="Times New Roman" w:cstheme="minorBidi"/>
          <w:sz w:val="28"/>
          <w:lang w:val="uk-UA"/>
        </w:rPr>
        <w:t>циклу</w:t>
      </w:r>
      <w:r>
        <w:rPr>
          <w:rFonts w:ascii="Times New Roman" w:cstheme="minorBidi"/>
          <w:sz w:val="28"/>
          <w:lang w:val="uk-UA"/>
        </w:rPr>
        <w:t xml:space="preserve"> </w:t>
      </w:r>
      <w:r>
        <w:rPr>
          <w:rFonts w:ascii="Times New Roman" w:cstheme="minorBidi"/>
          <w:sz w:val="28"/>
          <w:lang w:val="uk-UA"/>
        </w:rPr>
        <w:t>виконується</w:t>
      </w:r>
      <w:r>
        <w:rPr>
          <w:rFonts w:ascii="Times New Roman" w:cstheme="minorBidi"/>
          <w:sz w:val="28"/>
          <w:lang w:val="uk-UA"/>
        </w:rPr>
        <w:t xml:space="preserve"> </w:t>
      </w:r>
      <w:r>
        <w:rPr>
          <w:rFonts w:ascii="Times New Roman" w:cstheme="minorBidi"/>
          <w:sz w:val="28"/>
          <w:lang w:val="uk-UA"/>
        </w:rPr>
        <w:t>поки</w:t>
      </w:r>
      <w:r>
        <w:rPr>
          <w:rFonts w:ascii="Times New Roman" w:cstheme="minorBidi"/>
          <w:sz w:val="28"/>
          <w:lang w:val="uk-UA"/>
        </w:rPr>
        <w:t xml:space="preserve"> </w:t>
      </w:r>
      <w:r>
        <w:rPr>
          <w:rFonts w:ascii="Times New Roman" w:cstheme="minorBidi"/>
          <w:sz w:val="28"/>
          <w:lang w:val="uk-UA"/>
        </w:rPr>
        <w:t>умова</w:t>
      </w:r>
      <w:r>
        <w:rPr>
          <w:rFonts w:ascii="Times New Roman" w:cstheme="minorBidi"/>
          <w:sz w:val="28"/>
          <w:lang w:val="uk-UA"/>
        </w:rPr>
        <w:t xml:space="preserve"> </w:t>
      </w:r>
      <w:r>
        <w:rPr>
          <w:rFonts w:ascii="Times New Roman" w:cstheme="minorBidi"/>
          <w:sz w:val="28"/>
          <w:lang w:val="uk-UA"/>
        </w:rPr>
        <w:t>й</w:t>
      </w:r>
      <w:r>
        <w:rPr>
          <w:rFonts w:ascii="Times New Roman" w:cstheme="minorBidi"/>
          <w:sz w:val="28"/>
          <w:lang w:val="uk-UA"/>
        </w:rPr>
        <w:t xml:space="preserve"> </w:t>
      </w:r>
      <w:r>
        <w:rPr>
          <w:rFonts w:ascii="Times New Roman" w:cstheme="minorBidi"/>
          <w:sz w:val="28"/>
          <w:lang w:val="uk-UA"/>
        </w:rPr>
        <w:t>істинною</w:t>
      </w:r>
      <w:r>
        <w:rPr>
          <w:rFonts w:ascii="Times New Roman" w:cstheme="minorBidi"/>
          <w:sz w:val="28"/>
          <w:lang w:val="uk-UA"/>
        </w:rPr>
        <w:t xml:space="preserve">, </w:t>
      </w:r>
      <w:r>
        <w:rPr>
          <w:rFonts w:ascii="Times New Roman" w:cstheme="minorBidi"/>
          <w:sz w:val="28"/>
          <w:lang w:val="uk-UA"/>
        </w:rPr>
        <w:t>тобто</w:t>
      </w:r>
      <w:r>
        <w:rPr>
          <w:rFonts w:ascii="Times New Roman" w:cstheme="minorBidi"/>
          <w:sz w:val="28"/>
          <w:lang w:val="uk-UA"/>
        </w:rPr>
        <w:t xml:space="preserve"> </w:t>
      </w:r>
      <w:r>
        <w:rPr>
          <w:rFonts w:ascii="Times New Roman" w:cstheme="minorBidi"/>
          <w:sz w:val="28"/>
          <w:lang w:val="uk-UA"/>
        </w:rPr>
        <w:t>дорівнюй</w:t>
      </w:r>
      <w:r>
        <w:rPr>
          <w:rFonts w:ascii="Times New Roman" w:cstheme="minorBidi"/>
          <w:sz w:val="28"/>
          <w:lang w:val="uk-UA"/>
        </w:rPr>
        <w:t xml:space="preserve"> </w:t>
      </w:r>
      <w:proofErr w:type="spellStart"/>
      <w:r>
        <w:rPr>
          <w:rFonts w:ascii="Times New Roman" w:cstheme="minorBidi"/>
          <w:sz w:val="28"/>
          <w:lang w:val="uk-UA"/>
        </w:rPr>
        <w:t>true</w:t>
      </w:r>
      <w:proofErr w:type="spellEnd"/>
      <w:r>
        <w:rPr>
          <w:rFonts w:ascii="Times New Roman" w:cstheme="minorBidi"/>
          <w:sz w:val="28"/>
          <w:lang w:val="uk-UA"/>
        </w:rPr>
        <w:t xml:space="preserve"> (</w:t>
      </w:r>
      <w:r>
        <w:rPr>
          <w:rFonts w:ascii="Times New Roman" w:cstheme="minorBidi"/>
          <w:sz w:val="28"/>
          <w:lang w:val="uk-UA"/>
        </w:rPr>
        <w:t>або</w:t>
      </w:r>
      <w:r>
        <w:rPr>
          <w:rFonts w:ascii="Times New Roman" w:cstheme="minorBidi"/>
          <w:sz w:val="28"/>
          <w:lang w:val="uk-UA"/>
        </w:rPr>
        <w:t xml:space="preserve"> </w:t>
      </w:r>
      <w:r>
        <w:rPr>
          <w:rFonts w:ascii="Times New Roman" w:cstheme="minorBidi"/>
          <w:sz w:val="28"/>
          <w:lang w:val="uk-UA"/>
        </w:rPr>
        <w:t>вираз</w:t>
      </w:r>
      <w:r>
        <w:rPr>
          <w:rFonts w:ascii="Times New Roman" w:cstheme="minorBidi"/>
          <w:sz w:val="28"/>
          <w:lang w:val="uk-UA"/>
        </w:rPr>
        <w:t xml:space="preserve"> </w:t>
      </w:r>
      <w:r>
        <w:rPr>
          <w:rFonts w:ascii="Times New Roman" w:cstheme="minorBidi"/>
          <w:sz w:val="28"/>
          <w:lang w:val="uk-UA"/>
        </w:rPr>
        <w:t>умови</w:t>
      </w:r>
      <w:r>
        <w:rPr>
          <w:rFonts w:ascii="Times New Roman" w:cstheme="minorBidi"/>
          <w:sz w:val="28"/>
          <w:lang w:val="uk-UA"/>
        </w:rPr>
        <w:t xml:space="preserve"> </w:t>
      </w:r>
      <w:r>
        <w:rPr>
          <w:rFonts w:ascii="Times New Roman" w:cstheme="minorBidi"/>
          <w:sz w:val="28"/>
          <w:lang w:val="uk-UA"/>
        </w:rPr>
        <w:t>не</w:t>
      </w:r>
      <w:r>
        <w:rPr>
          <w:rFonts w:ascii="Times New Roman" w:cstheme="minorBidi"/>
          <w:sz w:val="28"/>
          <w:lang w:val="uk-UA"/>
        </w:rPr>
        <w:t xml:space="preserve"> </w:t>
      </w:r>
      <w:r>
        <w:rPr>
          <w:rFonts w:ascii="Times New Roman" w:cstheme="minorBidi"/>
          <w:sz w:val="28"/>
          <w:lang w:val="uk-UA"/>
        </w:rPr>
        <w:t>дорівнюй</w:t>
      </w:r>
      <w:r>
        <w:rPr>
          <w:rFonts w:ascii="Times New Roman" w:cstheme="minorBidi"/>
          <w:sz w:val="28"/>
          <w:lang w:val="uk-UA"/>
        </w:rPr>
        <w:t xml:space="preserve"> 0 </w:t>
      </w:r>
      <w:r>
        <w:rPr>
          <w:rFonts w:ascii="Times New Roman" w:cstheme="minorBidi"/>
          <w:sz w:val="28"/>
          <w:lang w:val="uk-UA"/>
        </w:rPr>
        <w:t>або</w:t>
      </w:r>
      <w:r>
        <w:rPr>
          <w:rFonts w:ascii="Times New Roman" w:cstheme="minorBidi"/>
          <w:sz w:val="28"/>
          <w:lang w:val="uk-UA"/>
        </w:rPr>
        <w:t xml:space="preserve"> NULL).</w:t>
      </w:r>
    </w:p>
    <w:p w14:paraId="02FEDDCA" w14:textId="1DAB24E9" w:rsidR="008D1CA6" w:rsidRDefault="008D1CA6" w:rsidP="00015FF7">
      <w:pPr>
        <w:jc w:val="both"/>
        <w:rPr>
          <w:rFonts w:ascii="Times New Roman" w:cstheme="minorBidi"/>
          <w:sz w:val="28"/>
          <w:lang w:val="uk-UA"/>
        </w:rPr>
      </w:pPr>
      <w:r>
        <w:rPr>
          <w:rFonts w:ascii="Times New Roman" w:cstheme="minorBidi"/>
          <w:sz w:val="28"/>
          <w:lang w:val="uk-UA"/>
        </w:rPr>
        <w:t>Як</w:t>
      </w:r>
      <w:r>
        <w:rPr>
          <w:rFonts w:ascii="Times New Roman" w:cstheme="minorBidi"/>
          <w:sz w:val="28"/>
          <w:lang w:val="uk-UA"/>
        </w:rPr>
        <w:t xml:space="preserve"> </w:t>
      </w:r>
      <w:r>
        <w:rPr>
          <w:rFonts w:ascii="Times New Roman" w:cstheme="minorBidi"/>
          <w:sz w:val="28"/>
          <w:lang w:val="uk-UA"/>
        </w:rPr>
        <w:t>тільки</w:t>
      </w:r>
      <w:r>
        <w:rPr>
          <w:rFonts w:ascii="Times New Roman" w:cstheme="minorBidi"/>
          <w:sz w:val="28"/>
          <w:lang w:val="uk-UA"/>
        </w:rPr>
        <w:t xml:space="preserve"> </w:t>
      </w:r>
      <w:r>
        <w:rPr>
          <w:rFonts w:ascii="Times New Roman" w:cstheme="minorBidi"/>
          <w:sz w:val="28"/>
          <w:lang w:val="uk-UA"/>
        </w:rPr>
        <w:t>умова</w:t>
      </w:r>
      <w:r>
        <w:rPr>
          <w:rFonts w:ascii="Times New Roman" w:cstheme="minorBidi"/>
          <w:sz w:val="28"/>
          <w:lang w:val="uk-UA"/>
        </w:rPr>
        <w:t xml:space="preserve"> </w:t>
      </w:r>
      <w:r>
        <w:rPr>
          <w:rFonts w:ascii="Times New Roman" w:cstheme="minorBidi"/>
          <w:sz w:val="28"/>
          <w:lang w:val="uk-UA"/>
        </w:rPr>
        <w:t>стає</w:t>
      </w:r>
      <w:r>
        <w:rPr>
          <w:rFonts w:ascii="Times New Roman" w:cstheme="minorBidi"/>
          <w:sz w:val="28"/>
          <w:lang w:val="uk-UA"/>
        </w:rPr>
        <w:t xml:space="preserve"> </w:t>
      </w:r>
      <w:proofErr w:type="spellStart"/>
      <w:r>
        <w:rPr>
          <w:rFonts w:ascii="Times New Roman" w:cstheme="minorBidi"/>
          <w:sz w:val="28"/>
          <w:lang w:val="uk-UA"/>
        </w:rPr>
        <w:t>false</w:t>
      </w:r>
      <w:proofErr w:type="spellEnd"/>
      <w:r>
        <w:rPr>
          <w:rFonts w:ascii="Times New Roman" w:cstheme="minorBidi"/>
          <w:sz w:val="28"/>
          <w:lang w:val="uk-UA"/>
        </w:rPr>
        <w:t xml:space="preserve">, </w:t>
      </w:r>
      <w:r>
        <w:rPr>
          <w:rFonts w:ascii="Times New Roman" w:cstheme="minorBidi"/>
          <w:sz w:val="28"/>
          <w:lang w:val="uk-UA"/>
        </w:rPr>
        <w:t>програма</w:t>
      </w:r>
      <w:r>
        <w:rPr>
          <w:rFonts w:ascii="Times New Roman" w:cstheme="minorBidi"/>
          <w:sz w:val="28"/>
          <w:lang w:val="uk-UA"/>
        </w:rPr>
        <w:t xml:space="preserve"> </w:t>
      </w:r>
      <w:r>
        <w:rPr>
          <w:rFonts w:ascii="Times New Roman" w:cstheme="minorBidi"/>
          <w:sz w:val="28"/>
          <w:lang w:val="uk-UA"/>
        </w:rPr>
        <w:t>передай</w:t>
      </w:r>
      <w:r>
        <w:rPr>
          <w:rFonts w:ascii="Times New Roman" w:cstheme="minorBidi"/>
          <w:sz w:val="28"/>
          <w:lang w:val="uk-UA"/>
        </w:rPr>
        <w:t xml:space="preserve"> </w:t>
      </w:r>
      <w:r>
        <w:rPr>
          <w:rFonts w:ascii="Times New Roman" w:cstheme="minorBidi"/>
          <w:sz w:val="28"/>
          <w:lang w:val="uk-UA"/>
        </w:rPr>
        <w:t>керування</w:t>
      </w:r>
      <w:r>
        <w:rPr>
          <w:rFonts w:ascii="Times New Roman" w:cstheme="minorBidi"/>
          <w:sz w:val="28"/>
          <w:lang w:val="uk-UA"/>
        </w:rPr>
        <w:t xml:space="preserve"> </w:t>
      </w:r>
      <w:r>
        <w:rPr>
          <w:rFonts w:ascii="Times New Roman" w:cstheme="minorBidi"/>
          <w:sz w:val="28"/>
          <w:lang w:val="uk-UA"/>
        </w:rPr>
        <w:t>у</w:t>
      </w:r>
      <w:r>
        <w:rPr>
          <w:rFonts w:ascii="Times New Roman" w:cstheme="minorBidi"/>
          <w:sz w:val="28"/>
          <w:lang w:val="uk-UA"/>
        </w:rPr>
        <w:t xml:space="preserve"> </w:t>
      </w:r>
      <w:r>
        <w:rPr>
          <w:rFonts w:ascii="Times New Roman" w:cstheme="minorBidi"/>
          <w:sz w:val="28"/>
          <w:lang w:val="uk-UA"/>
        </w:rPr>
        <w:t>місце</w:t>
      </w:r>
      <w:r>
        <w:rPr>
          <w:rFonts w:ascii="Times New Roman" w:cstheme="minorBidi"/>
          <w:sz w:val="28"/>
          <w:lang w:val="uk-UA"/>
        </w:rPr>
        <w:t xml:space="preserve">, </w:t>
      </w:r>
      <w:r>
        <w:rPr>
          <w:rFonts w:ascii="Times New Roman" w:cstheme="minorBidi"/>
          <w:sz w:val="28"/>
          <w:lang w:val="uk-UA"/>
        </w:rPr>
        <w:t>що</w:t>
      </w:r>
      <w:r>
        <w:rPr>
          <w:rFonts w:ascii="Times New Roman" w:cstheme="minorBidi"/>
          <w:sz w:val="28"/>
          <w:lang w:val="uk-UA"/>
        </w:rPr>
        <w:t xml:space="preserve"> </w:t>
      </w:r>
      <w:r>
        <w:rPr>
          <w:rFonts w:ascii="Times New Roman" w:cstheme="minorBidi"/>
          <w:sz w:val="28"/>
          <w:lang w:val="uk-UA"/>
        </w:rPr>
        <w:t>слідує</w:t>
      </w:r>
      <w:r>
        <w:rPr>
          <w:rFonts w:ascii="Times New Roman" w:cstheme="minorBidi"/>
          <w:sz w:val="28"/>
          <w:lang w:val="uk-UA"/>
        </w:rPr>
        <w:t xml:space="preserve"> </w:t>
      </w:r>
      <w:r>
        <w:rPr>
          <w:rFonts w:ascii="Times New Roman" w:cstheme="minorBidi"/>
          <w:sz w:val="28"/>
          <w:lang w:val="uk-UA"/>
        </w:rPr>
        <w:t>за</w:t>
      </w:r>
      <w:r>
        <w:rPr>
          <w:rFonts w:ascii="Times New Roman" w:cstheme="minorBidi"/>
          <w:sz w:val="28"/>
          <w:lang w:val="uk-UA"/>
        </w:rPr>
        <w:t xml:space="preserve"> </w:t>
      </w:r>
      <w:r>
        <w:rPr>
          <w:rFonts w:ascii="Times New Roman" w:cstheme="minorBidi"/>
          <w:sz w:val="28"/>
          <w:lang w:val="uk-UA"/>
        </w:rPr>
        <w:t>дужками</w:t>
      </w:r>
      <w:r>
        <w:rPr>
          <w:rFonts w:ascii="Times New Roman" w:cstheme="minorBidi"/>
          <w:sz w:val="28"/>
          <w:lang w:val="uk-UA"/>
        </w:rPr>
        <w:t xml:space="preserve"> </w:t>
      </w:r>
      <w:r>
        <w:rPr>
          <w:rFonts w:ascii="Times New Roman" w:cstheme="minorBidi"/>
          <w:sz w:val="28"/>
          <w:lang w:val="uk-UA"/>
        </w:rPr>
        <w:t>що</w:t>
      </w:r>
      <w:r>
        <w:rPr>
          <w:rFonts w:ascii="Times New Roman" w:cstheme="minorBidi"/>
          <w:sz w:val="28"/>
          <w:lang w:val="uk-UA"/>
        </w:rPr>
        <w:t xml:space="preserve"> </w:t>
      </w:r>
      <w:r>
        <w:rPr>
          <w:rFonts w:ascii="Times New Roman" w:cstheme="minorBidi"/>
          <w:sz w:val="28"/>
          <w:lang w:val="uk-UA"/>
        </w:rPr>
        <w:t>обмежують</w:t>
      </w:r>
      <w:r>
        <w:rPr>
          <w:rFonts w:ascii="Times New Roman" w:cstheme="minorBidi"/>
          <w:sz w:val="28"/>
          <w:lang w:val="uk-UA"/>
        </w:rPr>
        <w:t xml:space="preserve"> </w:t>
      </w:r>
      <w:r>
        <w:rPr>
          <w:rFonts w:ascii="Times New Roman" w:cstheme="minorBidi"/>
          <w:sz w:val="28"/>
          <w:lang w:val="uk-UA"/>
        </w:rPr>
        <w:t>тіло</w:t>
      </w:r>
      <w:r>
        <w:rPr>
          <w:rFonts w:ascii="Times New Roman" w:cstheme="minorBidi"/>
          <w:sz w:val="28"/>
          <w:lang w:val="uk-UA"/>
        </w:rPr>
        <w:t xml:space="preserve"> </w:t>
      </w:r>
      <w:r>
        <w:rPr>
          <w:rFonts w:ascii="Times New Roman" w:cstheme="minorBidi"/>
          <w:sz w:val="28"/>
          <w:lang w:val="uk-UA"/>
        </w:rPr>
        <w:t>циклу</w:t>
      </w:r>
      <w:r>
        <w:rPr>
          <w:rFonts w:ascii="Times New Roman" w:cstheme="minorBidi"/>
          <w:sz w:val="28"/>
          <w:lang w:val="uk-UA"/>
        </w:rPr>
        <w:t>.</w:t>
      </w:r>
    </w:p>
    <w:p w14:paraId="068F40AA" w14:textId="49B3B81D" w:rsidR="008D1CA6" w:rsidRDefault="003E046B" w:rsidP="00BA261B">
      <w:pPr>
        <w:rPr>
          <w:rFonts w:ascii="Times New Roman" w:cstheme="minorBidi"/>
          <w:sz w:val="28"/>
          <w:lang w:val="uk-UA"/>
        </w:rPr>
      </w:pPr>
      <w:r>
        <w:rPr>
          <w:rFonts w:cstheme="minorBidi"/>
          <w:noProof/>
          <w:lang w:val="ru-RU" w:bidi="ar-SA"/>
        </w:rPr>
        <mc:AlternateContent>
          <mc:Choice Requires="wpg">
            <w:drawing>
              <wp:anchor distT="0" distB="0" distL="114300" distR="114300" simplePos="0" relativeHeight="251651072" behindDoc="0" locked="0" layoutInCell="1" allowOverlap="1" wp14:anchorId="76BB7D77" wp14:editId="4A381E37">
                <wp:simplePos x="0" y="0"/>
                <wp:positionH relativeFrom="column">
                  <wp:posOffset>1461135</wp:posOffset>
                </wp:positionH>
                <wp:positionV relativeFrom="paragraph">
                  <wp:posOffset>86360</wp:posOffset>
                </wp:positionV>
                <wp:extent cx="2867025" cy="3232150"/>
                <wp:effectExtent l="0" t="0" r="9525" b="25400"/>
                <wp:wrapNone/>
                <wp:docPr id="48" name="Групувати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67025" cy="3232150"/>
                          <a:chOff x="5844" y="1144"/>
                          <a:chExt cx="4515" cy="5240"/>
                        </a:xfrm>
                      </wpg:grpSpPr>
                      <wps:wsp>
                        <wps:cNvPr id="49" name="Фигура21"/>
                        <wps:cNvSpPr>
                          <a:spLocks noChangeArrowheads="1"/>
                        </wps:cNvSpPr>
                        <wps:spPr bwMode="auto">
                          <a:xfrm>
                            <a:off x="6820" y="1144"/>
                            <a:ext cx="174" cy="229"/>
                          </a:xfrm>
                          <a:custGeom>
                            <a:avLst/>
                            <a:gdLst>
                              <a:gd name="T0" fmla="*/ 73080 w 21600"/>
                              <a:gd name="T1" fmla="*/ 0 h 21600"/>
                              <a:gd name="T2" fmla="*/ 146160 w 21600"/>
                              <a:gd name="T3" fmla="*/ 73080 h 21600"/>
                              <a:gd name="T4" fmla="*/ 73080 w 21600"/>
                              <a:gd name="T5" fmla="*/ 146160 h 21600"/>
                              <a:gd name="T6" fmla="*/ 0 w 21600"/>
                              <a:gd name="T7" fmla="*/ 73080 h 21600"/>
                              <a:gd name="T8" fmla="*/ 73080 w 21600"/>
                              <a:gd name="T9" fmla="*/ 0 h 21600"/>
                              <a:gd name="T10" fmla="*/ 21403 w 21600"/>
                              <a:gd name="T11" fmla="*/ 21403 h 21600"/>
                              <a:gd name="T12" fmla="*/ 0 w 21600"/>
                              <a:gd name="T13" fmla="*/ 73080 h 21600"/>
                              <a:gd name="T14" fmla="*/ 21403 w 21600"/>
                              <a:gd name="T15" fmla="*/ 124757 h 21600"/>
                              <a:gd name="T16" fmla="*/ 73080 w 21600"/>
                              <a:gd name="T17" fmla="*/ 146160 h 21600"/>
                              <a:gd name="T18" fmla="*/ 124757 w 21600"/>
                              <a:gd name="T19" fmla="*/ 124757 h 21600"/>
                              <a:gd name="T20" fmla="*/ 146160 w 21600"/>
                              <a:gd name="T21" fmla="*/ 73080 h 21600"/>
                              <a:gd name="T22" fmla="*/ 124757 w 21600"/>
                              <a:gd name="T23" fmla="*/ 21403 h 21600"/>
                              <a:gd name="T24" fmla="*/ 17694720 60000 65536"/>
                              <a:gd name="T25" fmla="*/ 0 60000 65536"/>
                              <a:gd name="T26" fmla="*/ 5898240 60000 65536"/>
                              <a:gd name="T27" fmla="*/ 11796480 60000 65536"/>
                              <a:gd name="T28" fmla="*/ 17694720 60000 65536"/>
                              <a:gd name="T29" fmla="*/ 17694720 60000 65536"/>
                              <a:gd name="T30" fmla="*/ 17694720 60000 65536"/>
                              <a:gd name="T31" fmla="*/ 17694720 60000 65536"/>
                              <a:gd name="T32" fmla="*/ 17694720 60000 65536"/>
                              <a:gd name="T33" fmla="*/ 17694720 60000 65536"/>
                              <a:gd name="T34" fmla="*/ 17694720 60000 65536"/>
                              <a:gd name="T35" fmla="*/ 17694720 60000 65536"/>
                              <a:gd name="T36" fmla="*/ 3163 w 21600"/>
                              <a:gd name="T37" fmla="*/ 3163 h 21600"/>
                              <a:gd name="T38" fmla="*/ 18437 w 21600"/>
                              <a:gd name="T39" fmla="*/ 18437 h 2160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21600" h="21600">
                                <a:moveTo>
                                  <a:pt x="10800" y="0"/>
                                </a:moveTo>
                                <a:lnTo>
                                  <a:pt x="10799" y="0"/>
                                </a:lnTo>
                                <a:cubicBezTo>
                                  <a:pt x="4835" y="0"/>
                                  <a:pt x="0" y="4835"/>
                                  <a:pt x="0" y="10799"/>
                                </a:cubicBezTo>
                                <a:cubicBezTo>
                                  <a:pt x="0" y="16764"/>
                                  <a:pt x="4835" y="21600"/>
                                  <a:pt x="10800" y="21600"/>
                                </a:cubicBezTo>
                                <a:cubicBezTo>
                                  <a:pt x="16764" y="21600"/>
                                  <a:pt x="21600" y="16764"/>
                                  <a:pt x="21600" y="10800"/>
                                </a:cubicBezTo>
                                <a:cubicBezTo>
                                  <a:pt x="21600" y="4835"/>
                                  <a:pt x="16764" y="0"/>
                                  <a:pt x="10800" y="0"/>
                                </a:cubicBezTo>
                                <a:close/>
                              </a:path>
                            </a:pathLst>
                          </a:custGeom>
                          <a:solidFill>
                            <a:srgbClr val="000000"/>
                          </a:solidFill>
                          <a:ln w="12700">
                            <a:solidFill>
                              <a:srgbClr val="000000"/>
                            </a:solidFill>
                            <a:miter lim="800000"/>
                            <a:headEnd type="arrow" w="med" len="med"/>
                            <a:tailEnd/>
                          </a:ln>
                        </wps:spPr>
                        <wps:txbx>
                          <w:txbxContent>
                            <w:p w14:paraId="396BC061" w14:textId="77777777" w:rsidR="00015FF7" w:rsidRDefault="00015FF7" w:rsidP="008D1CA6"/>
                          </w:txbxContent>
                        </wps:txbx>
                        <wps:bodyPr rot="0" vert="horz" wrap="none" lIns="0" tIns="0" rIns="0" bIns="0" anchor="ctr" anchorCtr="0">
                          <a:noAutofit/>
                        </wps:bodyPr>
                      </wps:wsp>
                      <wps:wsp>
                        <wps:cNvPr id="50" name="Фигура22"/>
                        <wps:cNvCnPr>
                          <a:cxnSpLocks noChangeShapeType="1"/>
                        </wps:cNvCnPr>
                        <wps:spPr bwMode="auto">
                          <a:xfrm flipV="1">
                            <a:off x="6928" y="1374"/>
                            <a:ext cx="0" cy="1180"/>
                          </a:xfrm>
                          <a:prstGeom prst="line">
                            <a:avLst/>
                          </a:prstGeom>
                          <a:noFill/>
                          <a:ln w="126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51" name="Фигура23"/>
                        <wps:cNvSpPr>
                          <a:spLocks noChangeArrowheads="1"/>
                        </wps:cNvSpPr>
                        <wps:spPr bwMode="auto">
                          <a:xfrm>
                            <a:off x="6228" y="2544"/>
                            <a:ext cx="1330" cy="840"/>
                          </a:xfrm>
                          <a:custGeom>
                            <a:avLst/>
                            <a:gdLst>
                              <a:gd name="T0" fmla="*/ 438300 w 21600"/>
                              <a:gd name="T1" fmla="*/ 0 h 21600"/>
                              <a:gd name="T2" fmla="*/ 876599 w 21600"/>
                              <a:gd name="T3" fmla="*/ 266760 h 21600"/>
                              <a:gd name="T4" fmla="*/ 438300 w 21600"/>
                              <a:gd name="T5" fmla="*/ 533520 h 21600"/>
                              <a:gd name="T6" fmla="*/ 0 w 21600"/>
                              <a:gd name="T7" fmla="*/ 266760 h 21600"/>
                              <a:gd name="T8" fmla="*/ 438299 w 21600"/>
                              <a:gd name="T9" fmla="*/ 0 h 21600"/>
                              <a:gd name="T10" fmla="*/ 0 w 21600"/>
                              <a:gd name="T11" fmla="*/ 266760 h 21600"/>
                              <a:gd name="T12" fmla="*/ 438299 w 21600"/>
                              <a:gd name="T13" fmla="*/ 533520 h 21600"/>
                              <a:gd name="T14" fmla="*/ 876599 w 21600"/>
                              <a:gd name="T15" fmla="*/ 266760 h 21600"/>
                              <a:gd name="T16" fmla="*/ 17694720 60000 65536"/>
                              <a:gd name="T17" fmla="*/ 0 60000 65536"/>
                              <a:gd name="T18" fmla="*/ 5898240 60000 65536"/>
                              <a:gd name="T19" fmla="*/ 11796480 60000 65536"/>
                              <a:gd name="T20" fmla="*/ 17694720 60000 65536"/>
                              <a:gd name="T21" fmla="*/ 17694720 60000 65536"/>
                              <a:gd name="T22" fmla="*/ 17694720 60000 65536"/>
                              <a:gd name="T23" fmla="*/ 17694720 60000 65536"/>
                              <a:gd name="T24" fmla="*/ 5400 w 21600"/>
                              <a:gd name="T25" fmla="*/ 5400 h 21600"/>
                              <a:gd name="T26" fmla="*/ 16200 w 21600"/>
                              <a:gd name="T27" fmla="*/ 16200 h 21600"/>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21600" h="21600">
                                <a:moveTo>
                                  <a:pt x="10800" y="0"/>
                                </a:moveTo>
                                <a:lnTo>
                                  <a:pt x="21600" y="10800"/>
                                </a:lnTo>
                                <a:lnTo>
                                  <a:pt x="10800" y="21600"/>
                                </a:lnTo>
                                <a:lnTo>
                                  <a:pt x="0" y="10800"/>
                                </a:lnTo>
                                <a:lnTo>
                                  <a:pt x="10800" y="0"/>
                                </a:lnTo>
                                <a:close/>
                              </a:path>
                            </a:pathLst>
                          </a:custGeom>
                          <a:solidFill>
                            <a:srgbClr val="FFFFFF"/>
                          </a:solidFill>
                          <a:ln w="12600">
                            <a:solidFill>
                              <a:srgbClr val="000000"/>
                            </a:solidFill>
                            <a:miter lim="800000"/>
                            <a:headEnd type="arrow" w="med" len="med"/>
                            <a:tailEnd/>
                          </a:ln>
                        </wps:spPr>
                        <wps:txbx>
                          <w:txbxContent>
                            <w:p w14:paraId="6664EF91" w14:textId="77777777" w:rsidR="00015FF7" w:rsidRDefault="00015FF7" w:rsidP="008D1CA6"/>
                          </w:txbxContent>
                        </wps:txbx>
                        <wps:bodyPr rot="0" vert="horz" wrap="square" lIns="6480" tIns="6480" rIns="6480" bIns="6480" anchor="ctr" anchorCtr="0">
                          <a:noAutofit/>
                        </wps:bodyPr>
                      </wps:wsp>
                      <wps:wsp>
                        <wps:cNvPr id="52" name="Фигура24"/>
                        <wps:cNvCnPr>
                          <a:cxnSpLocks noChangeShapeType="1"/>
                        </wps:cNvCnPr>
                        <wps:spPr bwMode="auto">
                          <a:xfrm flipV="1">
                            <a:off x="6913" y="3384"/>
                            <a:ext cx="15" cy="800"/>
                          </a:xfrm>
                          <a:prstGeom prst="line">
                            <a:avLst/>
                          </a:prstGeom>
                          <a:noFill/>
                          <a:ln w="126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53" name="Фигура25"/>
                        <wps:cNvSpPr>
                          <a:spLocks noChangeArrowheads="1"/>
                        </wps:cNvSpPr>
                        <wps:spPr bwMode="auto">
                          <a:xfrm>
                            <a:off x="6218" y="4164"/>
                            <a:ext cx="1340" cy="501"/>
                          </a:xfrm>
                          <a:custGeom>
                            <a:avLst/>
                            <a:gdLst>
                              <a:gd name="T0" fmla="*/ 432000 w 21600"/>
                              <a:gd name="T1" fmla="*/ 0 h 21600"/>
                              <a:gd name="T2" fmla="*/ 864000 w 21600"/>
                              <a:gd name="T3" fmla="*/ 158940 h 21600"/>
                              <a:gd name="T4" fmla="*/ 432000 w 21600"/>
                              <a:gd name="T5" fmla="*/ 317880 h 21600"/>
                              <a:gd name="T6" fmla="*/ 0 w 21600"/>
                              <a:gd name="T7" fmla="*/ 158940 h 21600"/>
                              <a:gd name="T8" fmla="*/ 17694720 60000 65536"/>
                              <a:gd name="T9" fmla="*/ 0 60000 65536"/>
                              <a:gd name="T10" fmla="*/ 5898240 60000 65536"/>
                              <a:gd name="T11" fmla="*/ 11796480 60000 65536"/>
                              <a:gd name="T12" fmla="*/ 0 w 21600"/>
                              <a:gd name="T13" fmla="*/ 0 h 21600"/>
                              <a:gd name="T14" fmla="*/ 21600 w 21600"/>
                              <a:gd name="T15" fmla="*/ 21600 h 21600"/>
                            </a:gdLst>
                            <a:ahLst/>
                            <a:cxnLst>
                              <a:cxn ang="T8">
                                <a:pos x="T0" y="T1"/>
                              </a:cxn>
                              <a:cxn ang="T9">
                                <a:pos x="T2" y="T3"/>
                              </a:cxn>
                              <a:cxn ang="T10">
                                <a:pos x="T4" y="T5"/>
                              </a:cxn>
                              <a:cxn ang="T11">
                                <a:pos x="T6" y="T7"/>
                              </a:cxn>
                            </a:cxnLst>
                            <a:rect l="T12" t="T13" r="T14" b="T15"/>
                            <a:pathLst>
                              <a:path w="21600" h="21600">
                                <a:moveTo>
                                  <a:pt x="0" y="0"/>
                                </a:moveTo>
                                <a:lnTo>
                                  <a:pt x="21600" y="0"/>
                                </a:lnTo>
                                <a:lnTo>
                                  <a:pt x="21600" y="21600"/>
                                </a:lnTo>
                                <a:lnTo>
                                  <a:pt x="0" y="21600"/>
                                </a:lnTo>
                                <a:lnTo>
                                  <a:pt x="0" y="0"/>
                                </a:lnTo>
                                <a:close/>
                              </a:path>
                            </a:pathLst>
                          </a:custGeom>
                          <a:solidFill>
                            <a:srgbClr val="FFFFFF"/>
                          </a:solidFill>
                          <a:ln w="12600">
                            <a:solidFill>
                              <a:srgbClr val="000000"/>
                            </a:solidFill>
                            <a:miter lim="800000"/>
                            <a:headEnd type="arrow" w="med" len="med"/>
                            <a:tailEnd/>
                          </a:ln>
                        </wps:spPr>
                        <wps:txbx>
                          <w:txbxContent>
                            <w:p w14:paraId="553DEEE6" w14:textId="77777777" w:rsidR="00015FF7" w:rsidRPr="00A61369" w:rsidRDefault="00015FF7" w:rsidP="008D1CA6">
                              <w:pPr>
                                <w:rPr>
                                  <w:rFonts w:ascii="Calibri" w:hAnsi="Calibri"/>
                                  <w:lang w:val="uk-UA"/>
                                </w:rPr>
                              </w:pPr>
                              <w:r w:rsidRPr="00A61369">
                                <w:rPr>
                                  <w:rFonts w:ascii="Calibri" w:hAnsi="Calibri"/>
                                </w:rPr>
                                <w:t>Т</w:t>
                              </w:r>
                              <w:proofErr w:type="spellStart"/>
                              <w:r w:rsidRPr="00A61369">
                                <w:rPr>
                                  <w:rFonts w:ascii="Calibri" w:hAnsi="Calibri"/>
                                  <w:lang w:val="uk-UA"/>
                                </w:rPr>
                                <w:t>іло</w:t>
                              </w:r>
                              <w:proofErr w:type="spellEnd"/>
                              <w:r w:rsidRPr="00A61369">
                                <w:rPr>
                                  <w:rFonts w:ascii="Calibri" w:hAnsi="Calibri"/>
                                  <w:lang w:val="uk-UA"/>
                                </w:rPr>
                                <w:t xml:space="preserve"> циклу</w:t>
                              </w:r>
                            </w:p>
                          </w:txbxContent>
                        </wps:txbx>
                        <wps:bodyPr rot="0" vert="horz" wrap="square" lIns="6480" tIns="6480" rIns="6480" bIns="6480" anchor="ctr" anchorCtr="0">
                          <a:noAutofit/>
                        </wps:bodyPr>
                      </wps:wsp>
                      <wps:wsp>
                        <wps:cNvPr id="54" name="Фигура26"/>
                        <wps:cNvCnPr>
                          <a:cxnSpLocks noChangeShapeType="1"/>
                        </wps:cNvCnPr>
                        <wps:spPr bwMode="auto">
                          <a:xfrm>
                            <a:off x="6918" y="4664"/>
                            <a:ext cx="10" cy="650"/>
                          </a:xfrm>
                          <a:prstGeom prst="line">
                            <a:avLst/>
                          </a:prstGeom>
                          <a:noFill/>
                          <a:ln w="12600">
                            <a:solidFill>
                              <a:srgbClr val="000000"/>
                            </a:solidFill>
                            <a:round/>
                            <a:headEnd/>
                            <a:tailEnd/>
                          </a:ln>
                          <a:extLst>
                            <a:ext uri="{909E8E84-426E-40DD-AFC4-6F175D3DCCD1}">
                              <a14:hiddenFill xmlns:a14="http://schemas.microsoft.com/office/drawing/2010/main">
                                <a:noFill/>
                              </a14:hiddenFill>
                            </a:ext>
                          </a:extLst>
                        </wps:spPr>
                        <wps:bodyPr/>
                      </wps:wsp>
                      <wps:wsp>
                        <wps:cNvPr id="55" name="Фигура27"/>
                        <wps:cNvCnPr>
                          <a:cxnSpLocks noChangeShapeType="1"/>
                        </wps:cNvCnPr>
                        <wps:spPr bwMode="auto">
                          <a:xfrm flipH="1">
                            <a:off x="5844" y="5314"/>
                            <a:ext cx="1069" cy="0"/>
                          </a:xfrm>
                          <a:prstGeom prst="line">
                            <a:avLst/>
                          </a:prstGeom>
                          <a:noFill/>
                          <a:ln w="12600">
                            <a:solidFill>
                              <a:srgbClr val="000000"/>
                            </a:solidFill>
                            <a:round/>
                            <a:headEnd/>
                            <a:tailEnd/>
                          </a:ln>
                          <a:extLst>
                            <a:ext uri="{909E8E84-426E-40DD-AFC4-6F175D3DCCD1}">
                              <a14:hiddenFill xmlns:a14="http://schemas.microsoft.com/office/drawing/2010/main">
                                <a:noFill/>
                              </a14:hiddenFill>
                            </a:ext>
                          </a:extLst>
                        </wps:spPr>
                        <wps:bodyPr/>
                      </wps:wsp>
                      <wps:wsp>
                        <wps:cNvPr id="56" name="Фигура28"/>
                        <wps:cNvCnPr>
                          <a:cxnSpLocks noChangeShapeType="1"/>
                        </wps:cNvCnPr>
                        <wps:spPr bwMode="auto">
                          <a:xfrm flipV="1">
                            <a:off x="5844" y="2964"/>
                            <a:ext cx="0" cy="2350"/>
                          </a:xfrm>
                          <a:prstGeom prst="line">
                            <a:avLst/>
                          </a:prstGeom>
                          <a:noFill/>
                          <a:ln w="12600">
                            <a:solidFill>
                              <a:srgbClr val="000000"/>
                            </a:solidFill>
                            <a:round/>
                            <a:headEnd/>
                            <a:tailEnd/>
                          </a:ln>
                          <a:extLst>
                            <a:ext uri="{909E8E84-426E-40DD-AFC4-6F175D3DCCD1}">
                              <a14:hiddenFill xmlns:a14="http://schemas.microsoft.com/office/drawing/2010/main">
                                <a:noFill/>
                              </a14:hiddenFill>
                            </a:ext>
                          </a:extLst>
                        </wps:spPr>
                        <wps:bodyPr/>
                      </wps:wsp>
                      <wps:wsp>
                        <wps:cNvPr id="57" name="Фигура29"/>
                        <wps:cNvCnPr>
                          <a:cxnSpLocks noChangeShapeType="1"/>
                        </wps:cNvCnPr>
                        <wps:spPr bwMode="auto">
                          <a:xfrm flipH="1">
                            <a:off x="5844" y="2964"/>
                            <a:ext cx="374" cy="0"/>
                          </a:xfrm>
                          <a:prstGeom prst="line">
                            <a:avLst/>
                          </a:prstGeom>
                          <a:noFill/>
                          <a:ln w="126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58" name="Фигура30"/>
                        <wps:cNvCnPr>
                          <a:cxnSpLocks noChangeShapeType="1"/>
                        </wps:cNvCnPr>
                        <wps:spPr bwMode="auto">
                          <a:xfrm flipV="1">
                            <a:off x="7608" y="2964"/>
                            <a:ext cx="2435" cy="10"/>
                          </a:xfrm>
                          <a:prstGeom prst="line">
                            <a:avLst/>
                          </a:prstGeom>
                          <a:noFill/>
                          <a:ln w="12600">
                            <a:solidFill>
                              <a:srgbClr val="000000"/>
                            </a:solidFill>
                            <a:round/>
                            <a:headEnd/>
                            <a:tailEnd/>
                          </a:ln>
                          <a:extLst>
                            <a:ext uri="{909E8E84-426E-40DD-AFC4-6F175D3DCCD1}">
                              <a14:hiddenFill xmlns:a14="http://schemas.microsoft.com/office/drawing/2010/main">
                                <a:noFill/>
                              </a14:hiddenFill>
                            </a:ext>
                          </a:extLst>
                        </wps:spPr>
                        <wps:bodyPr/>
                      </wps:wsp>
                      <wps:wsp>
                        <wps:cNvPr id="59" name="Фигура31"/>
                        <wps:cNvCnPr>
                          <a:cxnSpLocks noChangeShapeType="1"/>
                        </wps:cNvCnPr>
                        <wps:spPr bwMode="auto">
                          <a:xfrm flipH="1" flipV="1">
                            <a:off x="10043" y="2974"/>
                            <a:ext cx="0" cy="2510"/>
                          </a:xfrm>
                          <a:prstGeom prst="line">
                            <a:avLst/>
                          </a:prstGeom>
                          <a:noFill/>
                          <a:ln w="126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60" name="Фигура32"/>
                        <wps:cNvCnPr>
                          <a:cxnSpLocks noChangeShapeType="1"/>
                        </wps:cNvCnPr>
                        <wps:spPr bwMode="auto">
                          <a:xfrm flipH="1">
                            <a:off x="7307" y="5484"/>
                            <a:ext cx="2736" cy="0"/>
                          </a:xfrm>
                          <a:prstGeom prst="line">
                            <a:avLst/>
                          </a:prstGeom>
                          <a:noFill/>
                          <a:ln w="12600">
                            <a:solidFill>
                              <a:srgbClr val="000000"/>
                            </a:solidFill>
                            <a:round/>
                            <a:headEnd/>
                            <a:tailEnd/>
                          </a:ln>
                          <a:extLst>
                            <a:ext uri="{909E8E84-426E-40DD-AFC4-6F175D3DCCD1}">
                              <a14:hiddenFill xmlns:a14="http://schemas.microsoft.com/office/drawing/2010/main">
                                <a:noFill/>
                              </a14:hiddenFill>
                            </a:ext>
                          </a:extLst>
                        </wps:spPr>
                        <wps:bodyPr/>
                      </wps:wsp>
                      <wps:wsp>
                        <wps:cNvPr id="61" name="Фигура34"/>
                        <wps:cNvCnPr>
                          <a:cxnSpLocks noChangeShapeType="1"/>
                        </wps:cNvCnPr>
                        <wps:spPr bwMode="auto">
                          <a:xfrm flipH="1" flipV="1">
                            <a:off x="7307" y="5484"/>
                            <a:ext cx="0" cy="732"/>
                          </a:xfrm>
                          <a:prstGeom prst="line">
                            <a:avLst/>
                          </a:prstGeom>
                          <a:noFill/>
                          <a:ln w="126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62" name="Фигура35"/>
                        <wps:cNvSpPr>
                          <a:spLocks noChangeArrowheads="1"/>
                        </wps:cNvSpPr>
                        <wps:spPr bwMode="auto">
                          <a:xfrm>
                            <a:off x="7176" y="6164"/>
                            <a:ext cx="212" cy="220"/>
                          </a:xfrm>
                          <a:custGeom>
                            <a:avLst/>
                            <a:gdLst>
                              <a:gd name="T0" fmla="*/ 155700 w 21600"/>
                              <a:gd name="T1" fmla="*/ 0 h 21600"/>
                              <a:gd name="T2" fmla="*/ 311400 w 21600"/>
                              <a:gd name="T3" fmla="*/ 155700 h 21600"/>
                              <a:gd name="T4" fmla="*/ 155700 w 21600"/>
                              <a:gd name="T5" fmla="*/ 311400 h 21600"/>
                              <a:gd name="T6" fmla="*/ 0 w 21600"/>
                              <a:gd name="T7" fmla="*/ 155700 h 21600"/>
                              <a:gd name="T8" fmla="*/ 155700 w 21600"/>
                              <a:gd name="T9" fmla="*/ 0 h 21600"/>
                              <a:gd name="T10" fmla="*/ 45600 w 21600"/>
                              <a:gd name="T11" fmla="*/ 45600 h 21600"/>
                              <a:gd name="T12" fmla="*/ 0 w 21600"/>
                              <a:gd name="T13" fmla="*/ 155700 h 21600"/>
                              <a:gd name="T14" fmla="*/ 45600 w 21600"/>
                              <a:gd name="T15" fmla="*/ 265800 h 21600"/>
                              <a:gd name="T16" fmla="*/ 155700 w 21600"/>
                              <a:gd name="T17" fmla="*/ 311400 h 21600"/>
                              <a:gd name="T18" fmla="*/ 265800 w 21600"/>
                              <a:gd name="T19" fmla="*/ 265800 h 21600"/>
                              <a:gd name="T20" fmla="*/ 311400 w 21600"/>
                              <a:gd name="T21" fmla="*/ 155700 h 21600"/>
                              <a:gd name="T22" fmla="*/ 265800 w 21600"/>
                              <a:gd name="T23" fmla="*/ 45600 h 21600"/>
                              <a:gd name="T24" fmla="*/ 17694720 60000 65536"/>
                              <a:gd name="T25" fmla="*/ 0 60000 65536"/>
                              <a:gd name="T26" fmla="*/ 5898240 60000 65536"/>
                              <a:gd name="T27" fmla="*/ 11796480 60000 65536"/>
                              <a:gd name="T28" fmla="*/ 17694720 60000 65536"/>
                              <a:gd name="T29" fmla="*/ 17694720 60000 65536"/>
                              <a:gd name="T30" fmla="*/ 17694720 60000 65536"/>
                              <a:gd name="T31" fmla="*/ 17694720 60000 65536"/>
                              <a:gd name="T32" fmla="*/ 17694720 60000 65536"/>
                              <a:gd name="T33" fmla="*/ 17694720 60000 65536"/>
                              <a:gd name="T34" fmla="*/ 17694720 60000 65536"/>
                              <a:gd name="T35" fmla="*/ 17694720 60000 65536"/>
                              <a:gd name="T36" fmla="*/ 3163 w 21600"/>
                              <a:gd name="T37" fmla="*/ 3163 h 21600"/>
                              <a:gd name="T38" fmla="*/ 18437 w 21600"/>
                              <a:gd name="T39" fmla="*/ 18437 h 2160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21600" h="21600">
                                <a:moveTo>
                                  <a:pt x="10800" y="0"/>
                                </a:moveTo>
                                <a:lnTo>
                                  <a:pt x="10799" y="0"/>
                                </a:lnTo>
                                <a:cubicBezTo>
                                  <a:pt x="4835" y="0"/>
                                  <a:pt x="0" y="4835"/>
                                  <a:pt x="0" y="10799"/>
                                </a:cubicBezTo>
                                <a:cubicBezTo>
                                  <a:pt x="0" y="16764"/>
                                  <a:pt x="4835" y="21600"/>
                                  <a:pt x="10800" y="21600"/>
                                </a:cubicBezTo>
                                <a:cubicBezTo>
                                  <a:pt x="16764" y="21600"/>
                                  <a:pt x="21600" y="16764"/>
                                  <a:pt x="21600" y="10800"/>
                                </a:cubicBezTo>
                                <a:cubicBezTo>
                                  <a:pt x="21600" y="4835"/>
                                  <a:pt x="16764" y="0"/>
                                  <a:pt x="10800" y="0"/>
                                </a:cubicBezTo>
                                <a:close/>
                              </a:path>
                            </a:pathLst>
                          </a:custGeom>
                          <a:solidFill>
                            <a:srgbClr val="000000"/>
                          </a:solidFill>
                          <a:ln w="12700">
                            <a:solidFill>
                              <a:srgbClr val="000000"/>
                            </a:solidFill>
                            <a:miter lim="800000"/>
                            <a:headEnd type="arrow" w="med" len="med"/>
                            <a:tailEnd/>
                          </a:ln>
                        </wps:spPr>
                        <wps:txbx>
                          <w:txbxContent>
                            <w:p w14:paraId="3952033E" w14:textId="77777777" w:rsidR="00015FF7" w:rsidRDefault="00015FF7" w:rsidP="008D1CA6"/>
                          </w:txbxContent>
                        </wps:txbx>
                        <wps:bodyPr rot="0" vert="horz" wrap="square" lIns="0" tIns="0" rIns="0" bIns="0" anchor="ctr" anchorCtr="0">
                          <a:noAutofit/>
                        </wps:bodyPr>
                      </wps:wsp>
                      <wps:wsp>
                        <wps:cNvPr id="63" name="Фигура36"/>
                        <wps:cNvSpPr txBox="1">
                          <a:spLocks noChangeArrowheads="1"/>
                        </wps:cNvSpPr>
                        <wps:spPr bwMode="auto">
                          <a:xfrm>
                            <a:off x="6538" y="2814"/>
                            <a:ext cx="638" cy="2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arrow" w="med" len="med"/>
                                <a:tailEnd/>
                              </a14:hiddenLine>
                            </a:ext>
                          </a:extLst>
                        </wps:spPr>
                        <wps:txbx>
                          <w:txbxContent>
                            <w:p w14:paraId="074FA27E" w14:textId="77777777" w:rsidR="00015FF7" w:rsidRDefault="00015FF7" w:rsidP="008D1CA6">
                              <w:pPr>
                                <w:jc w:val="center"/>
                              </w:pPr>
                              <w:proofErr w:type="spellStart"/>
                              <w:r>
                                <w:t>Умова</w:t>
                              </w:r>
                              <w:proofErr w:type="spellEnd"/>
                            </w:p>
                          </w:txbxContent>
                        </wps:txbx>
                        <wps:bodyPr rot="0" vert="horz" wrap="none" lIns="0" tIns="0" rIns="0" bIns="0" anchor="t" anchorCtr="0">
                          <a:noAutofit/>
                        </wps:bodyPr>
                      </wps:wsp>
                      <wps:wsp>
                        <wps:cNvPr id="64" name="Фигура38"/>
                        <wps:cNvSpPr txBox="1">
                          <a:spLocks noChangeArrowheads="1"/>
                        </wps:cNvSpPr>
                        <wps:spPr bwMode="auto">
                          <a:xfrm>
                            <a:off x="7198" y="3504"/>
                            <a:ext cx="2556" cy="5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arrow" w="med" len="med"/>
                                <a:tailEnd/>
                              </a14:hiddenLine>
                            </a:ext>
                          </a:extLst>
                        </wps:spPr>
                        <wps:txbx>
                          <w:txbxContent>
                            <w:p w14:paraId="0E06E252" w14:textId="77777777" w:rsidR="00015FF7" w:rsidRDefault="00015FF7" w:rsidP="008D1CA6">
                              <w:pPr>
                                <w:jc w:val="center"/>
                              </w:pPr>
                              <w:proofErr w:type="spellStart"/>
                              <w:r>
                                <w:t>Якщо</w:t>
                              </w:r>
                              <w:proofErr w:type="spellEnd"/>
                              <w:r>
                                <w:t xml:space="preserve"> </w:t>
                              </w:r>
                              <w:proofErr w:type="spellStart"/>
                              <w:r>
                                <w:t>умова</w:t>
                              </w:r>
                              <w:proofErr w:type="spellEnd"/>
                              <w:r>
                                <w:t xml:space="preserve"> </w:t>
                              </w:r>
                              <w:proofErr w:type="spellStart"/>
                              <w:r>
                                <w:t>виконується</w:t>
                              </w:r>
                              <w:proofErr w:type="spellEnd"/>
                            </w:p>
                          </w:txbxContent>
                        </wps:txbx>
                        <wps:bodyPr rot="0" vert="horz" wrap="none" lIns="0" tIns="0" rIns="0" bIns="0" anchor="t" anchorCtr="0">
                          <a:noAutofit/>
                        </wps:bodyPr>
                      </wps:wsp>
                      <wps:wsp>
                        <wps:cNvPr id="65" name="Фигура39"/>
                        <wps:cNvSpPr txBox="1">
                          <a:spLocks noChangeArrowheads="1"/>
                        </wps:cNvSpPr>
                        <wps:spPr bwMode="auto">
                          <a:xfrm>
                            <a:off x="7508" y="2535"/>
                            <a:ext cx="2851"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arrow" w="med" len="med"/>
                                <a:tailEnd/>
                              </a14:hiddenLine>
                            </a:ext>
                          </a:extLst>
                        </wps:spPr>
                        <wps:txbx>
                          <w:txbxContent>
                            <w:p w14:paraId="5D5C6FFF" w14:textId="77777777" w:rsidR="00015FF7" w:rsidRDefault="00015FF7" w:rsidP="008D1CA6">
                              <w:pPr>
                                <w:jc w:val="center"/>
                              </w:pPr>
                              <w:proofErr w:type="spellStart"/>
                              <w:r>
                                <w:t>Якщо</w:t>
                              </w:r>
                              <w:proofErr w:type="spellEnd"/>
                              <w:r>
                                <w:t xml:space="preserve"> </w:t>
                              </w:r>
                              <w:proofErr w:type="spellStart"/>
                              <w:r>
                                <w:t>умова</w:t>
                              </w:r>
                              <w:proofErr w:type="spellEnd"/>
                              <w:r>
                                <w:t xml:space="preserve"> </w:t>
                              </w:r>
                              <w:proofErr w:type="spellStart"/>
                              <w:r>
                                <w:t>не</w:t>
                              </w:r>
                              <w:proofErr w:type="spellEnd"/>
                              <w:r>
                                <w:t xml:space="preserve"> </w:t>
                              </w:r>
                              <w:proofErr w:type="spellStart"/>
                              <w:r>
                                <w:t>виконується</w:t>
                              </w:r>
                              <w:proofErr w:type="spellEnd"/>
                            </w:p>
                          </w:txbxContent>
                        </wps:txbx>
                        <wps:bodyPr rot="0" vert="horz" wrap="none" lIns="0" tIns="0" rIns="0" bIns="0" anchor="t" anchorCtr="0">
                          <a:noAutofit/>
                        </wps:bodyPr>
                      </wps:wsp>
                      <wps:wsp>
                        <wps:cNvPr id="66" name="Фигура40"/>
                        <wps:cNvSpPr txBox="1">
                          <a:spLocks noChangeArrowheads="1"/>
                        </wps:cNvSpPr>
                        <wps:spPr bwMode="auto">
                          <a:xfrm>
                            <a:off x="7288" y="1324"/>
                            <a:ext cx="1861" cy="1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arrow" w="med" len="med"/>
                                <a:tailEnd/>
                              </a14:hiddenLine>
                            </a:ext>
                          </a:extLst>
                        </wps:spPr>
                        <wps:txbx>
                          <w:txbxContent>
                            <w:p w14:paraId="7032B2BA" w14:textId="77777777" w:rsidR="00015FF7" w:rsidRDefault="00015FF7" w:rsidP="008D1CA6">
                              <w:r>
                                <w:t>while (</w:t>
                              </w:r>
                              <w:proofErr w:type="spellStart"/>
                              <w:r>
                                <w:t>умова</w:t>
                              </w:r>
                              <w:proofErr w:type="spellEnd"/>
                              <w:r>
                                <w:t>)</w:t>
                              </w:r>
                            </w:p>
                            <w:p w14:paraId="63FF8414" w14:textId="77777777" w:rsidR="00015FF7" w:rsidRDefault="00015FF7" w:rsidP="008D1CA6">
                              <w:r>
                                <w:t>{</w:t>
                              </w:r>
                            </w:p>
                            <w:p w14:paraId="5C7ACC81" w14:textId="77777777" w:rsidR="00015FF7" w:rsidRDefault="00015FF7" w:rsidP="008D1CA6">
                              <w:r>
                                <w:tab/>
                              </w:r>
                              <w:proofErr w:type="spellStart"/>
                              <w:r>
                                <w:t>тіло</w:t>
                              </w:r>
                              <w:proofErr w:type="spellEnd"/>
                              <w:r>
                                <w:t xml:space="preserve"> </w:t>
                              </w:r>
                              <w:proofErr w:type="spellStart"/>
                              <w:r>
                                <w:t>циклу</w:t>
                              </w:r>
                              <w:proofErr w:type="spellEnd"/>
                              <w:r>
                                <w:t>;</w:t>
                              </w:r>
                            </w:p>
                            <w:p w14:paraId="6E045783" w14:textId="77777777" w:rsidR="00015FF7" w:rsidRDefault="00015FF7" w:rsidP="008D1CA6">
                              <w:r>
                                <w:t>}</w:t>
                              </w:r>
                            </w:p>
                          </w:txbxContent>
                        </wps:txbx>
                        <wps:bodyPr rot="0" vert="horz" wrap="none" lIns="0" tIns="0" rIns="0" bIns="0" anchor="t" anchorCtr="0">
                          <a:noAutofit/>
                        </wps:bodyPr>
                      </wps:wsp>
                    </wpg:wgp>
                  </a:graphicData>
                </a:graphic>
                <wp14:sizeRelH relativeFrom="page">
                  <wp14:pctWidth>0</wp14:pctWidth>
                </wp14:sizeRelH>
                <wp14:sizeRelV relativeFrom="page">
                  <wp14:pctHeight>0</wp14:pctHeight>
                </wp14:sizeRelV>
              </wp:anchor>
            </w:drawing>
          </mc:Choice>
          <mc:Fallback>
            <w:pict>
              <v:group w14:anchorId="76BB7D77" id="Групувати 48" o:spid="_x0000_s1049" style="position:absolute;margin-left:115.05pt;margin-top:6.8pt;width:225.75pt;height:254.5pt;z-index:251651072" coordorigin="5844,1144" coordsize="4515,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">
                <v:shape id="Фигура21" o:spid="_x0000_s1050" style="position:absolute;left:6820;top:1144;width:174;height:229;visibility:visible;mso-wrap-style:non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" adj="-11796480,,5400" path="m10800,r-1,c4835,,,4835,,10799v,5965,4835,10801,10800,10801c16764,21600,21600,16764,21600,10800,21600,4835,16764,,10800,xe" fillcolor="black" strokeweight="1pt">
                  <v:stroke startarrow="open" joinstyle="miter"/>
                  <v:formulas/>
                  <v:path o:connecttype="custom" o:connectlocs="589,0;1177,775;589,1550;0,775;589,0;172,227;0,775;172,1323;589,1550;1005,1323;1177,775;1005,227" o:connectangles="270,0,90,180,270,270,270,270,270,270,270,270" textboxrect="3103,3207,18497,18393"/>
                  <v:textbox inset="0,0,0,0">
                    <w:txbxContent>
                      <w:p w14:paraId="396BC061" w14:textId="77777777" w:rsidR="00015FF7" w:rsidRDefault="00015FF7" w:rsidP="008D1CA6"/>
                    </w:txbxContent>
                  </v:textbox>
                </v:shape>
                <v:line id="Фигура22" o:spid="_x0000_s1051" style="position:absolute;flip:y;visibility:visible;mso-wrap-style:square" from="6928,1374" to="6928,2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" strokeweight=".35mm">
                  <v:stroke startarrow="open"/>
                </v:line>
                <v:shape id="Фигура23" o:spid="_x0000_s1052" style="position:absolute;left:6228;top:2544;width:1330;height:840;visibility:visible;mso-wrap-style:squar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" adj="-11796480,,5400" path="m10800,l21600,10800,10800,21600,,10800,10800,xe" strokeweight=".35mm">
                  <v:stroke startarrow="open" joinstyle="miter"/>
                  <v:formulas/>
                  <v:path o:connecttype="custom" o:connectlocs="26988,0;53976,10374;26988,20748;0,10374;26988,0;0,10374;26988,20748;53976,10374" o:connectangles="270,0,90,180,270,270,270,270" textboxrect="5408,5400,16208,16200"/>
                  <v:textbox inset=".18mm,.18mm,.18mm,.18mm">
                    <w:txbxContent>
                      <w:p w14:paraId="6664EF91" w14:textId="77777777" w:rsidR="00015FF7" w:rsidRDefault="00015FF7" w:rsidP="008D1CA6"/>
                    </w:txbxContent>
                  </v:textbox>
                </v:shape>
                <v:line id="Фигура24" o:spid="_x0000_s1053" style="position:absolute;flip:y;visibility:visible;mso-wrap-style:square" from="6913,3384" to="6928,4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" strokeweight=".35mm">
                  <v:stroke startarrow="open"/>
                </v:line>
                <v:shape id="Фигура25" o:spid="_x0000_s1054" style="position:absolute;left:6218;top:4164;width:1340;height:501;visibility:visible;mso-wrap-style:squar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" adj="-11796480,,5400" path="m,l21600,r,21600l,21600,,xe" strokeweight=".35mm">
                  <v:stroke startarrow="open" joinstyle="miter"/>
                  <v:formulas/>
                  <v:path o:connecttype="custom" o:connectlocs="26800,0;53600,3687;26800,7373;0,3687" o:connectangles="270,0,90,180" textboxrect="0,0,21600,21600"/>
                  <v:textbox inset=".18mm,.18mm,.18mm,.18mm">
                    <w:txbxContent>
                      <w:p w14:paraId="553DEEE6" w14:textId="77777777" w:rsidR="00015FF7" w:rsidRPr="00A61369" w:rsidRDefault="00015FF7" w:rsidP="008D1CA6">
                        <w:pPr>
                          <w:rPr>
                            <w:rFonts w:ascii="Calibri" w:hAnsi="Calibri"/>
                            <w:lang w:val="uk-UA"/>
                          </w:rPr>
                        </w:pPr>
                        <w:r w:rsidRPr="00A61369">
                          <w:rPr>
                            <w:rFonts w:ascii="Calibri" w:hAnsi="Calibri"/>
                          </w:rPr>
                          <w:t>Т</w:t>
                        </w:r>
                        <w:proofErr w:type="spellStart"/>
                        <w:r w:rsidRPr="00A61369">
                          <w:rPr>
                            <w:rFonts w:ascii="Calibri" w:hAnsi="Calibri"/>
                            <w:lang w:val="uk-UA"/>
                          </w:rPr>
                          <w:t>іло</w:t>
                        </w:r>
                        <w:proofErr w:type="spellEnd"/>
                        <w:r w:rsidRPr="00A61369">
                          <w:rPr>
                            <w:rFonts w:ascii="Calibri" w:hAnsi="Calibri"/>
                            <w:lang w:val="uk-UA"/>
                          </w:rPr>
                          <w:t xml:space="preserve"> циклу</w:t>
                        </w:r>
                      </w:p>
                    </w:txbxContent>
                  </v:textbox>
                </v:shape>
                <v:line id="Фигура26" o:spid="_x0000_s1055" style="position:absolute;visibility:visible;mso-wrap-style:square" from="6918,4664" to="6928,5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" strokeweight=".35mm"/>
                <v:line id="Фигура27" o:spid="_x0000_s1056" style="position:absolute;flip:x;visibility:visible;mso-wrap-style:square" from="5844,5314" to="6913,5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" strokeweight=".35mm"/>
                <v:line id="Фигура28" o:spid="_x0000_s1057" style="position:absolute;flip:y;visibility:visible;mso-wrap-style:square" from="5844,2964" to="5844,5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" strokeweight=".35mm"/>
                <v:line id="Фигура29" o:spid="_x0000_s1058" style="position:absolute;flip:x;visibility:visible;mso-wrap-style:square" from="5844,2964" to="6218,2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" strokeweight=".35mm">
                  <v:stroke startarrow="open"/>
                </v:line>
                <v:line id="Фигура30" o:spid="_x0000_s1059" style="position:absolute;flip:y;visibility:visible;mso-wrap-style:square" from="7608,2964" to="10043,29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" strokeweight=".35mm"/>
                <v:line id="Фигура31" o:spid="_x0000_s1060" style="position:absolute;flip:x y;visibility:visible;mso-wrap-style:square" from="10043,2974" to="10043,5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" strokeweight=".35mm">
                  <v:stroke startarrow="open"/>
                </v:line>
                <v:line id="Фигура32" o:spid="_x0000_s1061" style="position:absolute;flip:x;visibility:visible;mso-wrap-style:square" from="7307,5484" to="10043,5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" strokeweight=".35mm"/>
                <v:line id="Фигура34" o:spid="_x0000_s1062" style="position:absolute;flip:x y;visibility:visible;mso-wrap-style:square" from="7307,5484" to="7307,6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" strokeweight=".35mm">
                  <v:stroke startarrow="open"/>
                </v:line>
                <v:shape id="Фигура35" o:spid="_x0000_s1063" style="position:absolute;left:7176;top:6164;width:212;height:220;visibility:visible;mso-wrap-style:squar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" adj="-11796480,,5400" path="m10800,r-1,c4835,,,4835,,10799v,5965,4835,10801,10800,10801c16764,21600,21600,16764,21600,10800,21600,4835,16764,,10800,xe" fillcolor="black" strokeweight="1pt">
                  <v:stroke startarrow="open" joinstyle="miter"/>
                  <v:formulas/>
                  <v:path o:connecttype="custom" o:connectlocs="1528,0;3056,1586;1528,3172;0,1586;1528,0;448,464;0,1586;448,2707;1528,3172;2609,2707;3056,1586;2609,464" o:connectangles="270,0,90,180,270,270,270,270,270,270,270,270" textboxrect="3158,3142,18442,18458"/>
                  <v:textbox inset="0,0,0,0">
                    <w:txbxContent>
                      <w:p w14:paraId="3952033E" w14:textId="77777777" w:rsidR="00015FF7" w:rsidRDefault="00015FF7" w:rsidP="008D1CA6"/>
                    </w:txbxContent>
                  </v:textbox>
                </v:shape>
                <v:shape id="Фигура36" o:spid="_x0000_s1064" type="#_x0000_t202" style="position:absolute;left:6538;top:2814;width:638;height:2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" filled="f" stroked="f">
                  <v:stroke startarrow="open"/>
                  <v:textbox inset="0,0,0,0">
                    <w:txbxContent>
                      <w:p w14:paraId="074FA27E" w14:textId="77777777" w:rsidR="00015FF7" w:rsidRDefault="00015FF7" w:rsidP="008D1CA6">
                        <w:pPr>
                          <w:jc w:val="center"/>
                        </w:pPr>
                        <w:proofErr w:type="spellStart"/>
                        <w:r>
                          <w:t>Умова</w:t>
                        </w:r>
                        <w:proofErr w:type="spellEnd"/>
                      </w:p>
                    </w:txbxContent>
                  </v:textbox>
                </v:shape>
                <v:shape id="Фигура38" o:spid="_x0000_s1065" type="#_x0000_t202" style="position:absolute;left:7198;top:3504;width:2556;height:5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" filled="f" stroked="f">
                  <v:stroke startarrow="open"/>
                  <v:textbox inset="0,0,0,0">
                    <w:txbxContent>
                      <w:p w14:paraId="0E06E252" w14:textId="77777777" w:rsidR="00015FF7" w:rsidRDefault="00015FF7" w:rsidP="008D1CA6">
                        <w:pPr>
                          <w:jc w:val="center"/>
                        </w:pPr>
                        <w:proofErr w:type="spellStart"/>
                        <w:r>
                          <w:t>Якщо</w:t>
                        </w:r>
                        <w:proofErr w:type="spellEnd"/>
                        <w:r>
                          <w:t xml:space="preserve"> </w:t>
                        </w:r>
                        <w:proofErr w:type="spellStart"/>
                        <w:r>
                          <w:t>умова</w:t>
                        </w:r>
                        <w:proofErr w:type="spellEnd"/>
                        <w:r>
                          <w:t xml:space="preserve"> </w:t>
                        </w:r>
                        <w:proofErr w:type="spellStart"/>
                        <w:r>
                          <w:t>виконується</w:t>
                        </w:r>
                        <w:proofErr w:type="spellEnd"/>
                      </w:p>
                    </w:txbxContent>
                  </v:textbox>
                </v:shape>
                <v:shape id="Фигура39" o:spid="_x0000_s1066" type="#_x0000_t202" style="position:absolute;left:7508;top:2535;width:2851;height:2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" filled="f" stroked="f">
                  <v:stroke startarrow="open"/>
                  <v:textbox inset="0,0,0,0">
                    <w:txbxContent>
                      <w:p w14:paraId="5D5C6FFF" w14:textId="77777777" w:rsidR="00015FF7" w:rsidRDefault="00015FF7" w:rsidP="008D1CA6">
                        <w:pPr>
                          <w:jc w:val="center"/>
                        </w:pPr>
                        <w:proofErr w:type="spellStart"/>
                        <w:r>
                          <w:t>Якщо</w:t>
                        </w:r>
                        <w:proofErr w:type="spellEnd"/>
                        <w:r>
                          <w:t xml:space="preserve"> </w:t>
                        </w:r>
                        <w:proofErr w:type="spellStart"/>
                        <w:r>
                          <w:t>умова</w:t>
                        </w:r>
                        <w:proofErr w:type="spellEnd"/>
                        <w:r>
                          <w:t xml:space="preserve"> </w:t>
                        </w:r>
                        <w:proofErr w:type="spellStart"/>
                        <w:r>
                          <w:t>не</w:t>
                        </w:r>
                        <w:proofErr w:type="spellEnd"/>
                        <w:r>
                          <w:t xml:space="preserve"> </w:t>
                        </w:r>
                        <w:proofErr w:type="spellStart"/>
                        <w:r>
                          <w:t>виконується</w:t>
                        </w:r>
                        <w:proofErr w:type="spellEnd"/>
                      </w:p>
                    </w:txbxContent>
                  </v:textbox>
                </v:shape>
                <v:shape id="Фигура40" o:spid="_x0000_s1067" type="#_x0000_t202" style="position:absolute;left:7288;top:1324;width:1861;height:1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" filled="f" stroked="f">
                  <v:stroke startarrow="open"/>
                  <v:textbox inset="0,0,0,0">
                    <w:txbxContent>
                      <w:p w14:paraId="7032B2BA" w14:textId="77777777" w:rsidR="00015FF7" w:rsidRDefault="00015FF7" w:rsidP="008D1CA6">
                        <w:r>
                          <w:t>while (</w:t>
                        </w:r>
                        <w:proofErr w:type="spellStart"/>
                        <w:r>
                          <w:t>умова</w:t>
                        </w:r>
                        <w:proofErr w:type="spellEnd"/>
                        <w:r>
                          <w:t>)</w:t>
                        </w:r>
                      </w:p>
                      <w:p w14:paraId="63FF8414" w14:textId="77777777" w:rsidR="00015FF7" w:rsidRDefault="00015FF7" w:rsidP="008D1CA6">
                        <w:r>
                          <w:t>{</w:t>
                        </w:r>
                      </w:p>
                      <w:p w14:paraId="5C7ACC81" w14:textId="77777777" w:rsidR="00015FF7" w:rsidRDefault="00015FF7" w:rsidP="008D1CA6">
                        <w:r>
                          <w:tab/>
                        </w:r>
                        <w:proofErr w:type="spellStart"/>
                        <w:r>
                          <w:t>тіло</w:t>
                        </w:r>
                        <w:proofErr w:type="spellEnd"/>
                        <w:r>
                          <w:t xml:space="preserve"> </w:t>
                        </w:r>
                        <w:proofErr w:type="spellStart"/>
                        <w:r>
                          <w:t>циклу</w:t>
                        </w:r>
                        <w:proofErr w:type="spellEnd"/>
                        <w:r>
                          <w:t>;</w:t>
                        </w:r>
                      </w:p>
                      <w:p w14:paraId="6E045783" w14:textId="77777777" w:rsidR="00015FF7" w:rsidRDefault="00015FF7" w:rsidP="008D1CA6">
                        <w:r>
                          <w:t>}</w:t>
                        </w:r>
                      </w:p>
                    </w:txbxContent>
                  </v:textbox>
                </v:shape>
              </v:group>
            </w:pict>
          </mc:Fallback>
        </mc:AlternateContent>
      </w:r>
    </w:p>
    <w:p w14:paraId="40B068AA" w14:textId="77777777" w:rsidR="008D1CA6" w:rsidRDefault="008D1CA6" w:rsidP="00BA261B">
      <w:pPr>
        <w:rPr>
          <w:rFonts w:asciiTheme="minorHAnsi" w:hAnsiTheme="minorHAnsi" w:cstheme="minorBidi"/>
          <w:lang w:val="uk-UA"/>
        </w:rPr>
      </w:pPr>
    </w:p>
    <w:p w14:paraId="4AAC275A" w14:textId="77777777" w:rsidR="008D1CA6" w:rsidRDefault="008D1CA6" w:rsidP="00BA261B">
      <w:pPr>
        <w:rPr>
          <w:rFonts w:asciiTheme="minorHAnsi" w:hAnsiTheme="minorHAnsi" w:cstheme="minorBidi"/>
          <w:lang w:val="uk-UA"/>
        </w:rPr>
      </w:pPr>
    </w:p>
    <w:p w14:paraId="496E7DF0" w14:textId="77777777" w:rsidR="008D1CA6" w:rsidRDefault="008D1CA6" w:rsidP="00BA261B">
      <w:pPr>
        <w:rPr>
          <w:rFonts w:asciiTheme="minorHAnsi" w:hAnsiTheme="minorHAnsi" w:cstheme="minorBidi"/>
          <w:lang w:val="uk-UA"/>
        </w:rPr>
      </w:pPr>
    </w:p>
    <w:p w14:paraId="2EE23CA6" w14:textId="77777777" w:rsidR="008D1CA6" w:rsidRDefault="008D1CA6" w:rsidP="00BA261B">
      <w:pPr>
        <w:rPr>
          <w:rFonts w:asciiTheme="minorHAnsi" w:hAnsiTheme="minorHAnsi" w:cstheme="minorBidi"/>
          <w:lang w:val="uk-UA"/>
        </w:rPr>
      </w:pPr>
    </w:p>
    <w:p w14:paraId="383D8BB0" w14:textId="77777777" w:rsidR="008D1CA6" w:rsidRDefault="008D1CA6" w:rsidP="00BA261B">
      <w:pPr>
        <w:rPr>
          <w:rFonts w:asciiTheme="minorHAnsi" w:hAnsiTheme="minorHAnsi" w:cstheme="minorBidi"/>
          <w:lang w:val="uk-UA"/>
        </w:rPr>
      </w:pPr>
    </w:p>
    <w:p w14:paraId="2C24C18B" w14:textId="77777777" w:rsidR="008D1CA6" w:rsidRPr="00A61369" w:rsidRDefault="008D1CA6" w:rsidP="00BA261B">
      <w:pPr>
        <w:rPr>
          <w:rFonts w:asciiTheme="minorHAnsi" w:hAnsiTheme="minorHAnsi" w:cstheme="minorBidi"/>
          <w:lang w:val="uk-UA"/>
        </w:rPr>
      </w:pPr>
    </w:p>
    <w:p w14:paraId="1921CCD6" w14:textId="77777777" w:rsidR="008D1CA6" w:rsidRPr="00CC58E1" w:rsidRDefault="008D1CA6" w:rsidP="00BA261B">
      <w:pPr>
        <w:rPr>
          <w:rFonts w:cstheme="minorBidi"/>
          <w:lang w:val="uk-UA"/>
        </w:rPr>
      </w:pPr>
    </w:p>
    <w:p w14:paraId="40BBF154" w14:textId="77777777" w:rsidR="008D1CA6" w:rsidRDefault="008D1CA6" w:rsidP="00BA261B">
      <w:pPr>
        <w:rPr>
          <w:rFonts w:ascii="Times New Roman" w:cstheme="minorBidi"/>
          <w:sz w:val="28"/>
          <w:lang w:val="uk-UA"/>
        </w:rPr>
      </w:pPr>
    </w:p>
    <w:p w14:paraId="0525F737" w14:textId="77777777" w:rsidR="008D1CA6" w:rsidRDefault="008D1CA6" w:rsidP="00BA261B">
      <w:pPr>
        <w:rPr>
          <w:rFonts w:ascii="Times New Roman" w:cstheme="minorBidi"/>
          <w:sz w:val="28"/>
          <w:lang w:val="uk-UA"/>
        </w:rPr>
      </w:pPr>
    </w:p>
    <w:p w14:paraId="1C89A856" w14:textId="77777777" w:rsidR="008D1CA6" w:rsidRDefault="008D1CA6" w:rsidP="00BA261B">
      <w:pPr>
        <w:rPr>
          <w:rFonts w:ascii="Times New Roman" w:cstheme="minorBidi"/>
          <w:sz w:val="28"/>
          <w:lang w:val="uk-UA"/>
        </w:rPr>
      </w:pPr>
    </w:p>
    <w:p w14:paraId="680BBD49" w14:textId="77777777" w:rsidR="008D1CA6" w:rsidRDefault="008D1CA6" w:rsidP="00BA261B">
      <w:pPr>
        <w:rPr>
          <w:rFonts w:ascii="Times New Roman" w:cstheme="minorBidi"/>
          <w:sz w:val="28"/>
          <w:lang w:val="uk-UA"/>
        </w:rPr>
      </w:pPr>
    </w:p>
    <w:p w14:paraId="256995C1" w14:textId="77777777" w:rsidR="008D1CA6" w:rsidRDefault="008D1CA6" w:rsidP="00BA261B">
      <w:pPr>
        <w:rPr>
          <w:rFonts w:ascii="Times New Roman" w:cstheme="minorBidi"/>
          <w:sz w:val="28"/>
          <w:lang w:val="uk-UA"/>
        </w:rPr>
      </w:pPr>
    </w:p>
    <w:p w14:paraId="5EA2C6BB" w14:textId="77777777" w:rsidR="008D1CA6" w:rsidRDefault="008D1CA6" w:rsidP="00BA261B">
      <w:pPr>
        <w:rPr>
          <w:rFonts w:ascii="Times New Roman" w:cstheme="minorBidi"/>
          <w:sz w:val="28"/>
          <w:lang w:val="uk-UA"/>
        </w:rPr>
      </w:pPr>
    </w:p>
    <w:p w14:paraId="6715D120" w14:textId="77777777" w:rsidR="00015FF7" w:rsidRDefault="00015FF7" w:rsidP="00BA261B">
      <w:pPr>
        <w:rPr>
          <w:rFonts w:ascii="Times New Roman" w:cstheme="minorBidi"/>
          <w:sz w:val="28"/>
          <w:lang w:val="uk-UA"/>
        </w:rPr>
      </w:pPr>
    </w:p>
    <w:p w14:paraId="0B147E27" w14:textId="77777777" w:rsidR="00015FF7" w:rsidRDefault="00015FF7" w:rsidP="00BA261B">
      <w:pPr>
        <w:rPr>
          <w:rFonts w:ascii="Times New Roman" w:cstheme="minorBidi"/>
          <w:sz w:val="28"/>
          <w:lang w:val="uk-UA"/>
        </w:rPr>
      </w:pPr>
    </w:p>
    <w:p w14:paraId="09FF7D54" w14:textId="77777777" w:rsidR="00015FF7" w:rsidRDefault="00015FF7" w:rsidP="00BA261B">
      <w:pPr>
        <w:rPr>
          <w:rFonts w:ascii="Times New Roman" w:cstheme="minorBidi"/>
          <w:sz w:val="28"/>
          <w:lang w:val="uk-UA"/>
        </w:rPr>
      </w:pPr>
    </w:p>
    <w:p w14:paraId="25AEE7ED" w14:textId="2C386175" w:rsidR="008D1CA6" w:rsidRPr="00CC58E1" w:rsidRDefault="008D1CA6" w:rsidP="00015FF7">
      <w:pPr>
        <w:jc w:val="both"/>
        <w:rPr>
          <w:rFonts w:cstheme="minorBidi"/>
          <w:lang w:val="ru-RU"/>
        </w:rPr>
      </w:pPr>
      <w:r>
        <w:rPr>
          <w:rFonts w:ascii="Times New Roman" w:cstheme="minorBidi"/>
          <w:sz w:val="28"/>
          <w:lang w:val="uk-UA"/>
        </w:rPr>
        <w:t>Важливою</w:t>
      </w:r>
      <w:r>
        <w:rPr>
          <w:rFonts w:ascii="Times New Roman" w:cstheme="minorBidi"/>
          <w:sz w:val="28"/>
          <w:lang w:val="uk-UA"/>
        </w:rPr>
        <w:t xml:space="preserve"> </w:t>
      </w:r>
      <w:r>
        <w:rPr>
          <w:rFonts w:ascii="Times New Roman" w:cstheme="minorBidi"/>
          <w:sz w:val="28"/>
          <w:lang w:val="uk-UA"/>
        </w:rPr>
        <w:t>властивістю</w:t>
      </w:r>
      <w:r>
        <w:rPr>
          <w:rFonts w:ascii="Times New Roman" w:cstheme="minorBidi"/>
          <w:sz w:val="28"/>
          <w:lang w:val="uk-UA"/>
        </w:rPr>
        <w:t xml:space="preserve"> </w:t>
      </w:r>
      <w:r>
        <w:rPr>
          <w:rFonts w:ascii="Times New Roman" w:cstheme="minorBidi"/>
          <w:sz w:val="28"/>
          <w:lang w:val="uk-UA"/>
        </w:rPr>
        <w:t>цього</w:t>
      </w:r>
      <w:r>
        <w:rPr>
          <w:rFonts w:ascii="Times New Roman" w:cstheme="minorBidi"/>
          <w:sz w:val="28"/>
          <w:lang w:val="uk-UA"/>
        </w:rPr>
        <w:t xml:space="preserve"> </w:t>
      </w:r>
      <w:r>
        <w:rPr>
          <w:rFonts w:ascii="Times New Roman" w:cstheme="minorBidi"/>
          <w:sz w:val="28"/>
          <w:lang w:val="uk-UA"/>
        </w:rPr>
        <w:t>циклу</w:t>
      </w:r>
      <w:r>
        <w:rPr>
          <w:rFonts w:ascii="Times New Roman" w:cstheme="minorBidi"/>
          <w:sz w:val="28"/>
          <w:lang w:val="uk-UA"/>
        </w:rPr>
        <w:t xml:space="preserve"> </w:t>
      </w:r>
      <w:r>
        <w:rPr>
          <w:rFonts w:ascii="Times New Roman" w:cstheme="minorBidi"/>
          <w:sz w:val="28"/>
          <w:lang w:val="uk-UA"/>
        </w:rPr>
        <w:t>є</w:t>
      </w:r>
      <w:r>
        <w:rPr>
          <w:rFonts w:ascii="Times New Roman" w:cstheme="minorBidi"/>
          <w:sz w:val="28"/>
          <w:lang w:val="uk-UA"/>
        </w:rPr>
        <w:t xml:space="preserve"> </w:t>
      </w:r>
      <w:r>
        <w:rPr>
          <w:rFonts w:ascii="Times New Roman" w:cstheme="minorBidi"/>
          <w:sz w:val="28"/>
          <w:lang w:val="uk-UA"/>
        </w:rPr>
        <w:t>те</w:t>
      </w:r>
      <w:r>
        <w:rPr>
          <w:rFonts w:ascii="Times New Roman" w:cstheme="minorBidi"/>
          <w:sz w:val="28"/>
          <w:lang w:val="uk-UA"/>
        </w:rPr>
        <w:t xml:space="preserve">, </w:t>
      </w:r>
      <w:r>
        <w:rPr>
          <w:rFonts w:ascii="Times New Roman" w:cstheme="minorBidi"/>
          <w:sz w:val="28"/>
          <w:lang w:val="uk-UA"/>
        </w:rPr>
        <w:t>що</w:t>
      </w:r>
      <w:r>
        <w:rPr>
          <w:rFonts w:ascii="Times New Roman" w:cstheme="minorBidi"/>
          <w:sz w:val="28"/>
          <w:lang w:val="uk-UA"/>
        </w:rPr>
        <w:t xml:space="preserve"> </w:t>
      </w:r>
      <w:r>
        <w:rPr>
          <w:rFonts w:ascii="Times New Roman" w:cstheme="minorBidi"/>
          <w:sz w:val="28"/>
          <w:lang w:val="uk-UA"/>
        </w:rPr>
        <w:t>якщо</w:t>
      </w:r>
      <w:r>
        <w:rPr>
          <w:rFonts w:ascii="Times New Roman" w:cstheme="minorBidi"/>
          <w:sz w:val="28"/>
          <w:lang w:val="uk-UA"/>
        </w:rPr>
        <w:t xml:space="preserve"> </w:t>
      </w:r>
      <w:r>
        <w:rPr>
          <w:rFonts w:ascii="Times New Roman" w:cstheme="minorBidi"/>
          <w:sz w:val="28"/>
          <w:lang w:val="uk-UA"/>
        </w:rPr>
        <w:t>з</w:t>
      </w:r>
      <w:r>
        <w:rPr>
          <w:rFonts w:ascii="Times New Roman" w:cstheme="minorBidi"/>
          <w:sz w:val="28"/>
          <w:lang w:val="uk-UA"/>
        </w:rPr>
        <w:t xml:space="preserve"> </w:t>
      </w:r>
      <w:r>
        <w:rPr>
          <w:rFonts w:ascii="Times New Roman" w:cstheme="minorBidi"/>
          <w:sz w:val="28"/>
          <w:lang w:val="uk-UA"/>
        </w:rPr>
        <w:t>самого</w:t>
      </w:r>
      <w:r>
        <w:rPr>
          <w:rFonts w:ascii="Times New Roman" w:cstheme="minorBidi"/>
          <w:sz w:val="28"/>
          <w:lang w:val="uk-UA"/>
        </w:rPr>
        <w:t xml:space="preserve"> </w:t>
      </w:r>
      <w:r>
        <w:rPr>
          <w:rFonts w:ascii="Times New Roman" w:cstheme="minorBidi"/>
          <w:sz w:val="28"/>
          <w:lang w:val="uk-UA"/>
        </w:rPr>
        <w:t>початку</w:t>
      </w:r>
      <w:r>
        <w:rPr>
          <w:rFonts w:ascii="Times New Roman" w:cstheme="minorBidi"/>
          <w:sz w:val="28"/>
          <w:lang w:val="uk-UA"/>
        </w:rPr>
        <w:t xml:space="preserve"> </w:t>
      </w:r>
      <w:r>
        <w:rPr>
          <w:rFonts w:ascii="Times New Roman" w:cstheme="minorBidi"/>
          <w:sz w:val="28"/>
          <w:lang w:val="uk-UA"/>
        </w:rPr>
        <w:t>умова</w:t>
      </w:r>
      <w:r>
        <w:rPr>
          <w:rFonts w:ascii="Times New Roman" w:cstheme="minorBidi"/>
          <w:sz w:val="28"/>
          <w:lang w:val="uk-UA"/>
        </w:rPr>
        <w:t xml:space="preserve"> </w:t>
      </w:r>
      <w:r>
        <w:rPr>
          <w:rFonts w:ascii="Times New Roman" w:cstheme="minorBidi"/>
          <w:sz w:val="28"/>
          <w:lang w:val="uk-UA"/>
        </w:rPr>
        <w:t>в</w:t>
      </w:r>
      <w:r>
        <w:rPr>
          <w:rFonts w:ascii="Times New Roman" w:cstheme="minorBidi"/>
          <w:sz w:val="28"/>
          <w:lang w:val="uk-UA"/>
        </w:rPr>
        <w:t xml:space="preserve"> </w:t>
      </w:r>
      <w:r>
        <w:rPr>
          <w:rFonts w:ascii="Times New Roman" w:cstheme="minorBidi"/>
          <w:sz w:val="28"/>
          <w:lang w:val="uk-UA"/>
        </w:rPr>
        <w:t>циклі</w:t>
      </w:r>
      <w:r>
        <w:rPr>
          <w:rFonts w:ascii="Times New Roman" w:cstheme="minorBidi"/>
          <w:sz w:val="28"/>
          <w:lang w:val="uk-UA"/>
        </w:rPr>
        <w:t xml:space="preserve"> </w:t>
      </w:r>
      <w:r>
        <w:rPr>
          <w:rFonts w:ascii="Times New Roman" w:cstheme="minorBidi"/>
          <w:sz w:val="28"/>
          <w:lang w:val="uk-UA"/>
        </w:rPr>
        <w:t>є</w:t>
      </w:r>
      <w:r>
        <w:rPr>
          <w:rFonts w:ascii="Times New Roman" w:cstheme="minorBidi"/>
          <w:sz w:val="28"/>
          <w:lang w:val="uk-UA"/>
        </w:rPr>
        <w:t xml:space="preserve"> </w:t>
      </w:r>
      <w:r>
        <w:rPr>
          <w:rFonts w:ascii="Times New Roman" w:cstheme="minorBidi"/>
          <w:sz w:val="28"/>
          <w:lang w:val="uk-UA"/>
        </w:rPr>
        <w:t>хибною</w:t>
      </w:r>
      <w:r>
        <w:rPr>
          <w:rFonts w:ascii="Times New Roman" w:cstheme="minorBidi"/>
          <w:sz w:val="28"/>
          <w:lang w:val="uk-UA"/>
        </w:rPr>
        <w:t xml:space="preserve">, </w:t>
      </w:r>
      <w:r>
        <w:rPr>
          <w:rFonts w:ascii="Times New Roman" w:cstheme="minorBidi"/>
          <w:sz w:val="28"/>
          <w:lang w:val="uk-UA"/>
        </w:rPr>
        <w:t>то</w:t>
      </w:r>
      <w:r>
        <w:rPr>
          <w:rFonts w:ascii="Times New Roman" w:cstheme="minorBidi"/>
          <w:sz w:val="28"/>
          <w:lang w:val="uk-UA"/>
        </w:rPr>
        <w:t xml:space="preserve"> </w:t>
      </w:r>
      <w:r>
        <w:rPr>
          <w:rFonts w:ascii="Times New Roman" w:cstheme="minorBidi"/>
          <w:sz w:val="28"/>
          <w:lang w:val="uk-UA"/>
        </w:rPr>
        <w:t>тіло</w:t>
      </w:r>
      <w:r>
        <w:rPr>
          <w:rFonts w:ascii="Times New Roman" w:cstheme="minorBidi"/>
          <w:sz w:val="28"/>
          <w:lang w:val="uk-UA"/>
        </w:rPr>
        <w:t xml:space="preserve"> </w:t>
      </w:r>
      <w:r>
        <w:rPr>
          <w:rFonts w:ascii="Times New Roman" w:cstheme="minorBidi"/>
          <w:sz w:val="28"/>
          <w:lang w:val="uk-UA"/>
        </w:rPr>
        <w:t>циклу</w:t>
      </w:r>
      <w:r>
        <w:rPr>
          <w:rFonts w:ascii="Times New Roman" w:cstheme="minorBidi"/>
          <w:sz w:val="28"/>
          <w:lang w:val="uk-UA"/>
        </w:rPr>
        <w:t xml:space="preserve"> </w:t>
      </w:r>
      <w:r>
        <w:rPr>
          <w:rFonts w:ascii="Times New Roman" w:cstheme="minorBidi"/>
          <w:sz w:val="28"/>
          <w:lang w:val="uk-UA"/>
        </w:rPr>
        <w:t>не</w:t>
      </w:r>
      <w:r>
        <w:rPr>
          <w:rFonts w:ascii="Times New Roman" w:cstheme="minorBidi"/>
          <w:sz w:val="28"/>
          <w:lang w:val="uk-UA"/>
        </w:rPr>
        <w:t xml:space="preserve"> </w:t>
      </w:r>
      <w:proofErr w:type="spellStart"/>
      <w:r>
        <w:rPr>
          <w:rFonts w:ascii="Times New Roman" w:cstheme="minorBidi"/>
          <w:sz w:val="28"/>
          <w:lang w:val="uk-UA"/>
        </w:rPr>
        <w:t>викон</w:t>
      </w:r>
      <w:proofErr w:type="spellEnd"/>
      <w:r>
        <w:rPr>
          <w:rFonts w:ascii="Times New Roman" w:cstheme="minorBidi"/>
          <w:sz w:val="28"/>
          <w:lang w:val="ru-RU"/>
        </w:rPr>
        <w:t>у</w:t>
      </w:r>
      <w:proofErr w:type="spellStart"/>
      <w:r>
        <w:rPr>
          <w:rFonts w:ascii="Times New Roman" w:cstheme="minorBidi"/>
          <w:sz w:val="28"/>
          <w:lang w:val="uk-UA"/>
        </w:rPr>
        <w:t>ється</w:t>
      </w:r>
      <w:proofErr w:type="spellEnd"/>
      <w:r>
        <w:rPr>
          <w:rFonts w:ascii="Times New Roman" w:cstheme="minorBidi"/>
          <w:sz w:val="28"/>
          <w:lang w:val="uk-UA"/>
        </w:rPr>
        <w:t xml:space="preserve"> </w:t>
      </w:r>
      <w:r>
        <w:rPr>
          <w:rFonts w:ascii="Times New Roman" w:cstheme="minorBidi"/>
          <w:sz w:val="28"/>
          <w:lang w:val="uk-UA"/>
        </w:rPr>
        <w:t>жодного</w:t>
      </w:r>
      <w:r>
        <w:rPr>
          <w:rFonts w:ascii="Times New Roman" w:cstheme="minorBidi"/>
          <w:sz w:val="28"/>
          <w:lang w:val="uk-UA"/>
        </w:rPr>
        <w:t xml:space="preserve"> </w:t>
      </w:r>
      <w:r>
        <w:rPr>
          <w:rFonts w:ascii="Times New Roman" w:cstheme="minorBidi"/>
          <w:sz w:val="28"/>
          <w:lang w:val="uk-UA"/>
        </w:rPr>
        <w:t>разу</w:t>
      </w:r>
      <w:r>
        <w:rPr>
          <w:rFonts w:ascii="Times New Roman" w:cstheme="minorBidi"/>
          <w:sz w:val="28"/>
          <w:lang w:val="uk-UA"/>
        </w:rPr>
        <w:t>.</w:t>
      </w:r>
    </w:p>
    <w:p w14:paraId="42042978" w14:textId="77777777" w:rsidR="008D1CA6" w:rsidRPr="001D5B4C" w:rsidRDefault="008D1CA6" w:rsidP="00015FF7">
      <w:pPr>
        <w:jc w:val="both"/>
        <w:rPr>
          <w:rFonts w:cstheme="minorBidi"/>
          <w:b/>
        </w:rPr>
      </w:pPr>
      <w:r w:rsidRPr="001D5B4C">
        <w:rPr>
          <w:rFonts w:ascii="Times New Roman" w:cstheme="minorBidi"/>
          <w:b/>
          <w:sz w:val="28"/>
          <w:lang w:val="uk-UA"/>
        </w:rPr>
        <w:t>Приклад</w:t>
      </w:r>
    </w:p>
    <w:p w14:paraId="34B7A72D" w14:textId="77777777" w:rsidR="008D1CA6" w:rsidRDefault="008D1CA6" w:rsidP="00BA261B">
      <w:pPr>
        <w:rPr>
          <w:rFonts w:cstheme="minorBidi"/>
        </w:rPr>
      </w:pPr>
      <w:r>
        <w:rPr>
          <w:rFonts w:ascii="Courier New" w:cstheme="minorBidi"/>
          <w:lang w:val="uk-UA"/>
        </w:rPr>
        <w:t>#</w:t>
      </w:r>
      <w:proofErr w:type="spellStart"/>
      <w:r>
        <w:rPr>
          <w:rFonts w:ascii="Courier New" w:cstheme="minorBidi"/>
          <w:lang w:val="uk-UA"/>
        </w:rPr>
        <w:t>include</w:t>
      </w:r>
      <w:proofErr w:type="spellEnd"/>
      <w:r>
        <w:rPr>
          <w:rFonts w:ascii="Courier New" w:cstheme="minorBidi"/>
          <w:lang w:val="uk-UA"/>
        </w:rPr>
        <w:t xml:space="preserve"> &lt;</w:t>
      </w:r>
      <w:proofErr w:type="spellStart"/>
      <w:r>
        <w:rPr>
          <w:rFonts w:ascii="Courier New" w:cstheme="minorBidi"/>
          <w:lang w:val="uk-UA"/>
        </w:rPr>
        <w:t>stdio.h</w:t>
      </w:r>
      <w:proofErr w:type="spellEnd"/>
      <w:r>
        <w:rPr>
          <w:rFonts w:ascii="Courier New" w:cstheme="minorBidi"/>
          <w:lang w:val="uk-UA"/>
        </w:rPr>
        <w:t>&gt;</w:t>
      </w:r>
    </w:p>
    <w:p w14:paraId="0495473D" w14:textId="77777777" w:rsidR="008D1CA6" w:rsidRDefault="008D1CA6" w:rsidP="00BA261B">
      <w:pPr>
        <w:rPr>
          <w:rFonts w:cstheme="minorBidi"/>
        </w:rPr>
      </w:pPr>
      <w:proofErr w:type="spellStart"/>
      <w:r w:rsidRPr="003E046B">
        <w:rPr>
          <w:rFonts w:ascii="Courier New" w:cstheme="minorBidi"/>
          <w:color w:val="4F81BD" w:themeColor="accent1"/>
          <w:lang w:val="uk-UA"/>
        </w:rPr>
        <w:t>int</w:t>
      </w:r>
      <w:proofErr w:type="spellEnd"/>
      <w:r w:rsidRPr="003E046B">
        <w:rPr>
          <w:rFonts w:ascii="Courier New" w:cstheme="minorBidi"/>
          <w:color w:val="4F81BD" w:themeColor="accent1"/>
          <w:lang w:val="uk-UA"/>
        </w:rPr>
        <w:t xml:space="preserve"> </w:t>
      </w:r>
      <w:proofErr w:type="spellStart"/>
      <w:r>
        <w:rPr>
          <w:rFonts w:ascii="Courier New" w:cstheme="minorBidi"/>
          <w:lang w:val="uk-UA"/>
        </w:rPr>
        <w:t>main</w:t>
      </w:r>
      <w:proofErr w:type="spellEnd"/>
      <w:r>
        <w:rPr>
          <w:rFonts w:ascii="Courier New" w:cstheme="minorBidi"/>
          <w:lang w:val="uk-UA"/>
        </w:rPr>
        <w:t xml:space="preserve"> () {</w:t>
      </w:r>
    </w:p>
    <w:p w14:paraId="6DDA9320" w14:textId="77777777" w:rsidR="008D1CA6" w:rsidRDefault="008D1CA6" w:rsidP="00BA261B">
      <w:pPr>
        <w:rPr>
          <w:rFonts w:cstheme="minorBidi"/>
        </w:rPr>
      </w:pPr>
      <w:r>
        <w:rPr>
          <w:rFonts w:ascii="Courier New" w:cstheme="minorBidi"/>
          <w:lang w:eastAsia="uk-UA"/>
        </w:rPr>
        <w:t xml:space="preserve">   </w:t>
      </w:r>
      <w:r>
        <w:rPr>
          <w:rFonts w:ascii="Courier New" w:cstheme="minorBidi"/>
          <w:lang w:val="uk-UA"/>
        </w:rPr>
        <w:t xml:space="preserve">/* </w:t>
      </w:r>
      <w:proofErr w:type="spellStart"/>
      <w:r>
        <w:rPr>
          <w:rFonts w:ascii="Courier New" w:cstheme="minorBidi"/>
          <w:lang w:val="uk-UA"/>
        </w:rPr>
        <w:t>local</w:t>
      </w:r>
      <w:proofErr w:type="spellEnd"/>
      <w:r>
        <w:rPr>
          <w:rFonts w:ascii="Courier New" w:cstheme="minorBidi"/>
          <w:lang w:val="uk-UA"/>
        </w:rPr>
        <w:t xml:space="preserve"> </w:t>
      </w:r>
      <w:proofErr w:type="spellStart"/>
      <w:r>
        <w:rPr>
          <w:rFonts w:ascii="Courier New" w:cstheme="minorBidi"/>
          <w:lang w:val="uk-UA"/>
        </w:rPr>
        <w:t>variable</w:t>
      </w:r>
      <w:proofErr w:type="spellEnd"/>
      <w:r>
        <w:rPr>
          <w:rFonts w:ascii="Courier New" w:cstheme="minorBidi"/>
          <w:lang w:val="uk-UA"/>
        </w:rPr>
        <w:t xml:space="preserve"> </w:t>
      </w:r>
      <w:proofErr w:type="spellStart"/>
      <w:r>
        <w:rPr>
          <w:rFonts w:ascii="Courier New" w:cstheme="minorBidi"/>
          <w:lang w:val="uk-UA"/>
        </w:rPr>
        <w:t>definition</w:t>
      </w:r>
      <w:proofErr w:type="spellEnd"/>
      <w:r>
        <w:rPr>
          <w:rFonts w:ascii="Courier New" w:cstheme="minorBidi"/>
          <w:lang w:val="uk-UA"/>
        </w:rPr>
        <w:t xml:space="preserve"> */</w:t>
      </w:r>
    </w:p>
    <w:p w14:paraId="754B13A7" w14:textId="77777777" w:rsidR="008D1CA6" w:rsidRDefault="008D1CA6" w:rsidP="00BA261B">
      <w:pPr>
        <w:rPr>
          <w:rFonts w:cstheme="minorBidi"/>
        </w:rPr>
      </w:pPr>
      <w:r>
        <w:rPr>
          <w:rFonts w:ascii="Courier New" w:cstheme="minorBidi"/>
          <w:lang w:eastAsia="uk-UA"/>
        </w:rPr>
        <w:t xml:space="preserve">   </w:t>
      </w:r>
      <w:proofErr w:type="spellStart"/>
      <w:r w:rsidRPr="003E046B">
        <w:rPr>
          <w:rFonts w:ascii="Courier New" w:cstheme="minorBidi"/>
          <w:color w:val="4F81BD" w:themeColor="accent1"/>
          <w:lang w:val="uk-UA"/>
        </w:rPr>
        <w:t>int</w:t>
      </w:r>
      <w:proofErr w:type="spellEnd"/>
      <w:r w:rsidRPr="003E046B">
        <w:rPr>
          <w:rFonts w:ascii="Courier New" w:cstheme="minorBidi"/>
          <w:color w:val="4F81BD" w:themeColor="accent1"/>
          <w:lang w:val="uk-UA"/>
        </w:rPr>
        <w:t xml:space="preserve"> </w:t>
      </w:r>
      <w:r>
        <w:rPr>
          <w:rFonts w:ascii="Courier New" w:cstheme="minorBidi"/>
          <w:lang w:val="uk-UA"/>
        </w:rPr>
        <w:t>a = 10;</w:t>
      </w:r>
    </w:p>
    <w:p w14:paraId="5C3DF690" w14:textId="77777777" w:rsidR="008D1CA6" w:rsidRDefault="008D1CA6" w:rsidP="00BA261B">
      <w:pPr>
        <w:rPr>
          <w:rFonts w:cstheme="minorBidi"/>
        </w:rPr>
      </w:pPr>
      <w:r>
        <w:rPr>
          <w:rFonts w:ascii="Courier New" w:cstheme="minorBidi"/>
          <w:lang w:eastAsia="uk-UA"/>
        </w:rPr>
        <w:t xml:space="preserve">   </w:t>
      </w:r>
      <w:r>
        <w:rPr>
          <w:rFonts w:ascii="Courier New" w:cstheme="minorBidi"/>
          <w:lang w:val="uk-UA"/>
        </w:rPr>
        <w:t xml:space="preserve">/* </w:t>
      </w:r>
      <w:proofErr w:type="spellStart"/>
      <w:r>
        <w:rPr>
          <w:rFonts w:ascii="Courier New" w:cstheme="minorBidi"/>
          <w:lang w:val="uk-UA"/>
        </w:rPr>
        <w:t>while</w:t>
      </w:r>
      <w:proofErr w:type="spellEnd"/>
      <w:r>
        <w:rPr>
          <w:rFonts w:ascii="Courier New" w:cstheme="minorBidi"/>
          <w:lang w:val="uk-UA"/>
        </w:rPr>
        <w:t xml:space="preserve"> </w:t>
      </w:r>
      <w:proofErr w:type="spellStart"/>
      <w:r>
        <w:rPr>
          <w:rFonts w:ascii="Courier New" w:cstheme="minorBidi"/>
          <w:lang w:val="uk-UA"/>
        </w:rPr>
        <w:t>loop</w:t>
      </w:r>
      <w:proofErr w:type="spellEnd"/>
      <w:r>
        <w:rPr>
          <w:rFonts w:ascii="Courier New" w:cstheme="minorBidi"/>
          <w:lang w:val="uk-UA"/>
        </w:rPr>
        <w:t xml:space="preserve"> </w:t>
      </w:r>
      <w:proofErr w:type="spellStart"/>
      <w:r>
        <w:rPr>
          <w:rFonts w:ascii="Courier New" w:cstheme="minorBidi"/>
          <w:lang w:val="uk-UA"/>
        </w:rPr>
        <w:t>execution</w:t>
      </w:r>
      <w:proofErr w:type="spellEnd"/>
      <w:r>
        <w:rPr>
          <w:rFonts w:ascii="Courier New" w:cstheme="minorBidi"/>
          <w:lang w:val="uk-UA"/>
        </w:rPr>
        <w:t xml:space="preserve"> */</w:t>
      </w:r>
    </w:p>
    <w:p w14:paraId="5028C6C2" w14:textId="77777777" w:rsidR="008D1CA6" w:rsidRDefault="008D1CA6" w:rsidP="00BA261B">
      <w:pPr>
        <w:rPr>
          <w:rFonts w:cstheme="minorBidi"/>
        </w:rPr>
      </w:pPr>
      <w:r>
        <w:rPr>
          <w:rFonts w:ascii="Courier New" w:cstheme="minorBidi"/>
          <w:lang w:eastAsia="uk-UA"/>
        </w:rPr>
        <w:t xml:space="preserve">   </w:t>
      </w:r>
      <w:proofErr w:type="spellStart"/>
      <w:r w:rsidRPr="003E046B">
        <w:rPr>
          <w:rFonts w:ascii="Courier New" w:cstheme="minorBidi"/>
          <w:color w:val="4F81BD" w:themeColor="accent1"/>
          <w:lang w:val="uk-UA"/>
        </w:rPr>
        <w:t>while</w:t>
      </w:r>
      <w:proofErr w:type="spellEnd"/>
      <w:r>
        <w:rPr>
          <w:rFonts w:ascii="Courier New" w:cstheme="minorBidi"/>
          <w:lang w:val="uk-UA"/>
        </w:rPr>
        <w:t>( a &lt; 20 ) {</w:t>
      </w:r>
    </w:p>
    <w:p w14:paraId="475DCF27" w14:textId="77777777" w:rsidR="008D1CA6" w:rsidRDefault="008D1CA6" w:rsidP="00BA261B">
      <w:pPr>
        <w:rPr>
          <w:rFonts w:cstheme="minorBidi"/>
        </w:rPr>
      </w:pPr>
      <w:r>
        <w:rPr>
          <w:rFonts w:ascii="Courier New" w:cstheme="minorBidi"/>
          <w:lang w:eastAsia="uk-UA"/>
        </w:rPr>
        <w:t xml:space="preserve">      </w:t>
      </w:r>
      <w:proofErr w:type="spellStart"/>
      <w:r>
        <w:rPr>
          <w:rFonts w:ascii="Courier New" w:cstheme="minorBidi"/>
          <w:lang w:val="uk-UA"/>
        </w:rPr>
        <w:t>printf</w:t>
      </w:r>
      <w:proofErr w:type="spellEnd"/>
      <w:r>
        <w:rPr>
          <w:rFonts w:ascii="Courier New" w:cstheme="minorBidi"/>
          <w:lang w:val="uk-UA"/>
        </w:rPr>
        <w:t>("</w:t>
      </w:r>
      <w:proofErr w:type="spellStart"/>
      <w:r>
        <w:rPr>
          <w:rFonts w:ascii="Courier New" w:cstheme="minorBidi"/>
          <w:lang w:val="uk-UA"/>
        </w:rPr>
        <w:t>value</w:t>
      </w:r>
      <w:proofErr w:type="spellEnd"/>
      <w:r>
        <w:rPr>
          <w:rFonts w:ascii="Courier New" w:cstheme="minorBidi"/>
          <w:lang w:val="uk-UA"/>
        </w:rPr>
        <w:t xml:space="preserve"> </w:t>
      </w:r>
      <w:proofErr w:type="spellStart"/>
      <w:r>
        <w:rPr>
          <w:rFonts w:ascii="Courier New" w:cstheme="minorBidi"/>
          <w:lang w:val="uk-UA"/>
        </w:rPr>
        <w:t>of</w:t>
      </w:r>
      <w:proofErr w:type="spellEnd"/>
      <w:r>
        <w:rPr>
          <w:rFonts w:ascii="Courier New" w:cstheme="minorBidi"/>
          <w:lang w:val="uk-UA"/>
        </w:rPr>
        <w:t xml:space="preserve"> a: %d\n", a);</w:t>
      </w:r>
    </w:p>
    <w:p w14:paraId="74E0DA5D" w14:textId="77777777" w:rsidR="008D1CA6" w:rsidRPr="00CC58E1" w:rsidRDefault="008D1CA6" w:rsidP="00BA261B">
      <w:pPr>
        <w:rPr>
          <w:rFonts w:cstheme="minorBidi"/>
          <w:lang w:val="ru-RU"/>
        </w:rPr>
      </w:pPr>
      <w:r>
        <w:rPr>
          <w:rFonts w:ascii="Courier New" w:cstheme="minorBidi"/>
          <w:lang w:eastAsia="uk-UA"/>
        </w:rPr>
        <w:t xml:space="preserve">      </w:t>
      </w:r>
      <w:r>
        <w:rPr>
          <w:rFonts w:ascii="Courier New" w:cstheme="minorBidi"/>
          <w:lang w:val="uk-UA"/>
        </w:rPr>
        <w:t>a++;</w:t>
      </w:r>
    </w:p>
    <w:p w14:paraId="712621C3" w14:textId="77777777" w:rsidR="008D1CA6" w:rsidRPr="00CC58E1" w:rsidRDefault="008D1CA6" w:rsidP="00BA261B">
      <w:pPr>
        <w:rPr>
          <w:rFonts w:cstheme="minorBidi"/>
          <w:lang w:val="ru-RU"/>
        </w:rPr>
      </w:pPr>
      <w:r w:rsidRPr="00CC58E1">
        <w:rPr>
          <w:rFonts w:ascii="Courier New" w:cstheme="minorBidi"/>
          <w:lang w:val="ru-RU" w:eastAsia="uk-UA"/>
        </w:rPr>
        <w:t xml:space="preserve">   </w:t>
      </w:r>
      <w:r>
        <w:rPr>
          <w:rFonts w:ascii="Courier New" w:cstheme="minorBidi"/>
          <w:lang w:val="uk-UA"/>
        </w:rPr>
        <w:t>}</w:t>
      </w:r>
    </w:p>
    <w:p w14:paraId="55CCC7EC" w14:textId="4C82C3D0" w:rsidR="008D1CA6" w:rsidRPr="00CC58E1" w:rsidRDefault="008D1CA6" w:rsidP="00BA261B">
      <w:pPr>
        <w:rPr>
          <w:rFonts w:cstheme="minorBidi"/>
          <w:lang w:val="ru-RU"/>
        </w:rPr>
      </w:pPr>
      <w:r w:rsidRPr="00CC58E1">
        <w:rPr>
          <w:rFonts w:ascii="Courier New" w:cstheme="minorBidi"/>
          <w:lang w:val="ru-RU" w:eastAsia="uk-UA"/>
        </w:rPr>
        <w:t xml:space="preserve"> </w:t>
      </w:r>
    </w:p>
    <w:p w14:paraId="2C1E7CCE" w14:textId="77777777" w:rsidR="008D1CA6" w:rsidRPr="00CC58E1" w:rsidRDefault="008D1CA6" w:rsidP="00BA261B">
      <w:pPr>
        <w:rPr>
          <w:rFonts w:cstheme="minorBidi"/>
          <w:lang w:val="ru-RU"/>
        </w:rPr>
      </w:pPr>
      <w:r>
        <w:rPr>
          <w:rFonts w:ascii="Courier New" w:cstheme="minorBidi"/>
          <w:lang w:val="uk-UA"/>
        </w:rPr>
        <w:t>}</w:t>
      </w:r>
    </w:p>
    <w:p w14:paraId="28A6BD09" w14:textId="41740723" w:rsidR="008D1CA6" w:rsidRPr="00CC58E1" w:rsidRDefault="008D1CA6" w:rsidP="00015FF7">
      <w:pPr>
        <w:jc w:val="both"/>
        <w:rPr>
          <w:rFonts w:cstheme="minorBidi"/>
          <w:lang w:val="ru-RU"/>
        </w:rPr>
      </w:pPr>
      <w:r>
        <w:rPr>
          <w:rFonts w:ascii="Times New Roman" w:cstheme="minorBidi"/>
          <w:sz w:val="28"/>
          <w:lang w:val="uk-UA"/>
        </w:rPr>
        <w:t>Виконання</w:t>
      </w:r>
      <w:r>
        <w:rPr>
          <w:rFonts w:ascii="Times New Roman" w:cstheme="minorBidi"/>
          <w:sz w:val="28"/>
          <w:lang w:val="uk-UA"/>
        </w:rPr>
        <w:t xml:space="preserve"> </w:t>
      </w:r>
      <w:r>
        <w:rPr>
          <w:rFonts w:ascii="Times New Roman" w:cstheme="minorBidi"/>
          <w:sz w:val="28"/>
          <w:lang w:val="uk-UA"/>
        </w:rPr>
        <w:t>коду</w:t>
      </w:r>
      <w:r>
        <w:rPr>
          <w:rFonts w:ascii="Times New Roman" w:cstheme="minorBidi"/>
          <w:sz w:val="28"/>
          <w:lang w:val="uk-UA"/>
        </w:rPr>
        <w:t xml:space="preserve"> </w:t>
      </w:r>
      <w:r>
        <w:rPr>
          <w:rFonts w:ascii="Times New Roman" w:cstheme="minorBidi"/>
          <w:sz w:val="28"/>
          <w:lang w:val="uk-UA"/>
        </w:rPr>
        <w:t>да</w:t>
      </w:r>
      <w:r w:rsidR="003E046B">
        <w:rPr>
          <w:rFonts w:ascii="Times New Roman" w:cstheme="minorBidi"/>
          <w:sz w:val="28"/>
          <w:lang w:val="uk-UA"/>
        </w:rPr>
        <w:t>є</w:t>
      </w:r>
      <w:r>
        <w:rPr>
          <w:rFonts w:ascii="Times New Roman" w:cstheme="minorBidi"/>
          <w:sz w:val="28"/>
          <w:lang w:val="uk-UA"/>
        </w:rPr>
        <w:t xml:space="preserve"> </w:t>
      </w:r>
      <w:r>
        <w:rPr>
          <w:rFonts w:ascii="Times New Roman" w:cstheme="minorBidi"/>
          <w:sz w:val="28"/>
          <w:lang w:val="uk-UA"/>
        </w:rPr>
        <w:t>наступний</w:t>
      </w:r>
      <w:r>
        <w:rPr>
          <w:rFonts w:ascii="Times New Roman" w:cstheme="minorBidi"/>
          <w:sz w:val="28"/>
          <w:lang w:val="uk-UA"/>
        </w:rPr>
        <w:t xml:space="preserve"> </w:t>
      </w:r>
      <w:r>
        <w:rPr>
          <w:rFonts w:ascii="Times New Roman" w:cstheme="minorBidi"/>
          <w:sz w:val="28"/>
          <w:lang w:val="uk-UA"/>
        </w:rPr>
        <w:t>результат</w:t>
      </w:r>
      <w:r>
        <w:rPr>
          <w:rFonts w:ascii="Times New Roman" w:cstheme="minorBidi"/>
          <w:sz w:val="28"/>
          <w:lang w:val="uk-UA"/>
        </w:rPr>
        <w:t>:</w:t>
      </w:r>
    </w:p>
    <w:p w14:paraId="1FAEBFB7" w14:textId="77777777" w:rsidR="008D1CA6" w:rsidRDefault="008D1CA6" w:rsidP="00BA261B">
      <w:pPr>
        <w:rPr>
          <w:rFonts w:cstheme="minorBidi"/>
        </w:rPr>
      </w:pPr>
      <w:proofErr w:type="spellStart"/>
      <w:r>
        <w:rPr>
          <w:rFonts w:ascii="Times New Roman" w:cstheme="minorBidi"/>
          <w:lang w:val="uk-UA"/>
        </w:rPr>
        <w:t>value</w:t>
      </w:r>
      <w:proofErr w:type="spellEnd"/>
      <w:r>
        <w:rPr>
          <w:rFonts w:ascii="Times New Roman" w:cstheme="minorBidi"/>
          <w:lang w:val="uk-UA"/>
        </w:rPr>
        <w:t xml:space="preserve"> </w:t>
      </w:r>
      <w:proofErr w:type="spellStart"/>
      <w:r>
        <w:rPr>
          <w:rFonts w:ascii="Times New Roman" w:cstheme="minorBidi"/>
          <w:lang w:val="uk-UA"/>
        </w:rPr>
        <w:t>of</w:t>
      </w:r>
      <w:proofErr w:type="spellEnd"/>
      <w:r>
        <w:rPr>
          <w:rFonts w:ascii="Times New Roman" w:cstheme="minorBidi"/>
          <w:lang w:val="uk-UA"/>
        </w:rPr>
        <w:t xml:space="preserve"> a: 10</w:t>
      </w:r>
    </w:p>
    <w:p w14:paraId="0DFD80DD" w14:textId="77777777" w:rsidR="008D1CA6" w:rsidRDefault="008D1CA6" w:rsidP="00BA261B">
      <w:pPr>
        <w:rPr>
          <w:rFonts w:cstheme="minorBidi"/>
        </w:rPr>
      </w:pPr>
      <w:proofErr w:type="spellStart"/>
      <w:r>
        <w:rPr>
          <w:rFonts w:ascii="Times New Roman" w:cstheme="minorBidi"/>
          <w:lang w:val="uk-UA"/>
        </w:rPr>
        <w:t>value</w:t>
      </w:r>
      <w:proofErr w:type="spellEnd"/>
      <w:r>
        <w:rPr>
          <w:rFonts w:ascii="Times New Roman" w:cstheme="minorBidi"/>
          <w:lang w:val="uk-UA"/>
        </w:rPr>
        <w:t xml:space="preserve"> </w:t>
      </w:r>
      <w:proofErr w:type="spellStart"/>
      <w:r>
        <w:rPr>
          <w:rFonts w:ascii="Times New Roman" w:cstheme="minorBidi"/>
          <w:lang w:val="uk-UA"/>
        </w:rPr>
        <w:t>of</w:t>
      </w:r>
      <w:proofErr w:type="spellEnd"/>
      <w:r>
        <w:rPr>
          <w:rFonts w:ascii="Times New Roman" w:cstheme="minorBidi"/>
          <w:lang w:val="uk-UA"/>
        </w:rPr>
        <w:t xml:space="preserve"> a: 11</w:t>
      </w:r>
    </w:p>
    <w:p w14:paraId="5145464C" w14:textId="77777777" w:rsidR="008D1CA6" w:rsidRDefault="008D1CA6" w:rsidP="00BA261B">
      <w:pPr>
        <w:rPr>
          <w:rFonts w:cstheme="minorBidi"/>
        </w:rPr>
      </w:pPr>
      <w:proofErr w:type="spellStart"/>
      <w:r>
        <w:rPr>
          <w:rFonts w:ascii="Times New Roman" w:cstheme="minorBidi"/>
          <w:lang w:val="uk-UA"/>
        </w:rPr>
        <w:t>value</w:t>
      </w:r>
      <w:proofErr w:type="spellEnd"/>
      <w:r>
        <w:rPr>
          <w:rFonts w:ascii="Times New Roman" w:cstheme="minorBidi"/>
          <w:lang w:val="uk-UA"/>
        </w:rPr>
        <w:t xml:space="preserve"> </w:t>
      </w:r>
      <w:proofErr w:type="spellStart"/>
      <w:r>
        <w:rPr>
          <w:rFonts w:ascii="Times New Roman" w:cstheme="minorBidi"/>
          <w:lang w:val="uk-UA"/>
        </w:rPr>
        <w:t>of</w:t>
      </w:r>
      <w:proofErr w:type="spellEnd"/>
      <w:r>
        <w:rPr>
          <w:rFonts w:ascii="Times New Roman" w:cstheme="minorBidi"/>
          <w:lang w:val="uk-UA"/>
        </w:rPr>
        <w:t xml:space="preserve"> a: 12</w:t>
      </w:r>
    </w:p>
    <w:p w14:paraId="69A6AB4C" w14:textId="77777777" w:rsidR="008D1CA6" w:rsidRDefault="008D1CA6" w:rsidP="00BA261B">
      <w:pPr>
        <w:rPr>
          <w:rFonts w:cstheme="minorBidi"/>
        </w:rPr>
      </w:pPr>
      <w:proofErr w:type="spellStart"/>
      <w:r>
        <w:rPr>
          <w:rFonts w:ascii="Times New Roman" w:cstheme="minorBidi"/>
          <w:lang w:val="uk-UA"/>
        </w:rPr>
        <w:t>value</w:t>
      </w:r>
      <w:proofErr w:type="spellEnd"/>
      <w:r>
        <w:rPr>
          <w:rFonts w:ascii="Times New Roman" w:cstheme="minorBidi"/>
          <w:lang w:val="uk-UA"/>
        </w:rPr>
        <w:t xml:space="preserve"> </w:t>
      </w:r>
      <w:proofErr w:type="spellStart"/>
      <w:r>
        <w:rPr>
          <w:rFonts w:ascii="Times New Roman" w:cstheme="minorBidi"/>
          <w:lang w:val="uk-UA"/>
        </w:rPr>
        <w:t>of</w:t>
      </w:r>
      <w:proofErr w:type="spellEnd"/>
      <w:r>
        <w:rPr>
          <w:rFonts w:ascii="Times New Roman" w:cstheme="minorBidi"/>
          <w:lang w:val="uk-UA"/>
        </w:rPr>
        <w:t xml:space="preserve"> a: 13</w:t>
      </w:r>
    </w:p>
    <w:p w14:paraId="3A066CB5" w14:textId="77777777" w:rsidR="008D1CA6" w:rsidRDefault="008D1CA6" w:rsidP="00BA261B">
      <w:pPr>
        <w:rPr>
          <w:rFonts w:cstheme="minorBidi"/>
        </w:rPr>
      </w:pPr>
      <w:proofErr w:type="spellStart"/>
      <w:r>
        <w:rPr>
          <w:rFonts w:ascii="Times New Roman" w:cstheme="minorBidi"/>
          <w:lang w:val="uk-UA"/>
        </w:rPr>
        <w:t>value</w:t>
      </w:r>
      <w:proofErr w:type="spellEnd"/>
      <w:r>
        <w:rPr>
          <w:rFonts w:ascii="Times New Roman" w:cstheme="minorBidi"/>
          <w:lang w:val="uk-UA"/>
        </w:rPr>
        <w:t xml:space="preserve"> </w:t>
      </w:r>
      <w:proofErr w:type="spellStart"/>
      <w:r>
        <w:rPr>
          <w:rFonts w:ascii="Times New Roman" w:cstheme="minorBidi"/>
          <w:lang w:val="uk-UA"/>
        </w:rPr>
        <w:t>of</w:t>
      </w:r>
      <w:proofErr w:type="spellEnd"/>
      <w:r>
        <w:rPr>
          <w:rFonts w:ascii="Times New Roman" w:cstheme="minorBidi"/>
          <w:lang w:val="uk-UA"/>
        </w:rPr>
        <w:t xml:space="preserve"> a: 14</w:t>
      </w:r>
    </w:p>
    <w:p w14:paraId="23853D63" w14:textId="77777777" w:rsidR="008D1CA6" w:rsidRDefault="008D1CA6" w:rsidP="00BA261B">
      <w:pPr>
        <w:rPr>
          <w:rFonts w:cstheme="minorBidi"/>
        </w:rPr>
      </w:pPr>
      <w:proofErr w:type="spellStart"/>
      <w:r>
        <w:rPr>
          <w:rFonts w:ascii="Times New Roman" w:cstheme="minorBidi"/>
          <w:lang w:val="uk-UA"/>
        </w:rPr>
        <w:t>value</w:t>
      </w:r>
      <w:proofErr w:type="spellEnd"/>
      <w:r>
        <w:rPr>
          <w:rFonts w:ascii="Times New Roman" w:cstheme="minorBidi"/>
          <w:lang w:val="uk-UA"/>
        </w:rPr>
        <w:t xml:space="preserve"> </w:t>
      </w:r>
      <w:proofErr w:type="spellStart"/>
      <w:r>
        <w:rPr>
          <w:rFonts w:ascii="Times New Roman" w:cstheme="minorBidi"/>
          <w:lang w:val="uk-UA"/>
        </w:rPr>
        <w:t>of</w:t>
      </w:r>
      <w:proofErr w:type="spellEnd"/>
      <w:r>
        <w:rPr>
          <w:rFonts w:ascii="Times New Roman" w:cstheme="minorBidi"/>
          <w:lang w:val="uk-UA"/>
        </w:rPr>
        <w:t xml:space="preserve"> a: 15</w:t>
      </w:r>
    </w:p>
    <w:p w14:paraId="4990CC71" w14:textId="77777777" w:rsidR="008D1CA6" w:rsidRDefault="008D1CA6" w:rsidP="00BA261B">
      <w:pPr>
        <w:rPr>
          <w:rFonts w:cstheme="minorBidi"/>
        </w:rPr>
      </w:pPr>
      <w:proofErr w:type="spellStart"/>
      <w:r>
        <w:rPr>
          <w:rFonts w:ascii="Times New Roman" w:cstheme="minorBidi"/>
          <w:lang w:val="uk-UA"/>
        </w:rPr>
        <w:t>value</w:t>
      </w:r>
      <w:proofErr w:type="spellEnd"/>
      <w:r>
        <w:rPr>
          <w:rFonts w:ascii="Times New Roman" w:cstheme="minorBidi"/>
          <w:lang w:val="uk-UA"/>
        </w:rPr>
        <w:t xml:space="preserve"> </w:t>
      </w:r>
      <w:proofErr w:type="spellStart"/>
      <w:r>
        <w:rPr>
          <w:rFonts w:ascii="Times New Roman" w:cstheme="minorBidi"/>
          <w:lang w:val="uk-UA"/>
        </w:rPr>
        <w:t>of</w:t>
      </w:r>
      <w:proofErr w:type="spellEnd"/>
      <w:r>
        <w:rPr>
          <w:rFonts w:ascii="Times New Roman" w:cstheme="minorBidi"/>
          <w:lang w:val="uk-UA"/>
        </w:rPr>
        <w:t xml:space="preserve"> a: 16</w:t>
      </w:r>
    </w:p>
    <w:p w14:paraId="52FFDDD9" w14:textId="77777777" w:rsidR="008D1CA6" w:rsidRDefault="008D1CA6" w:rsidP="00BA261B">
      <w:pPr>
        <w:rPr>
          <w:rFonts w:cstheme="minorBidi"/>
        </w:rPr>
      </w:pPr>
      <w:proofErr w:type="spellStart"/>
      <w:r>
        <w:rPr>
          <w:rFonts w:ascii="Times New Roman" w:cstheme="minorBidi"/>
          <w:lang w:val="uk-UA"/>
        </w:rPr>
        <w:t>value</w:t>
      </w:r>
      <w:proofErr w:type="spellEnd"/>
      <w:r>
        <w:rPr>
          <w:rFonts w:ascii="Times New Roman" w:cstheme="minorBidi"/>
          <w:lang w:val="uk-UA"/>
        </w:rPr>
        <w:t xml:space="preserve"> </w:t>
      </w:r>
      <w:proofErr w:type="spellStart"/>
      <w:r>
        <w:rPr>
          <w:rFonts w:ascii="Times New Roman" w:cstheme="minorBidi"/>
          <w:lang w:val="uk-UA"/>
        </w:rPr>
        <w:t>of</w:t>
      </w:r>
      <w:proofErr w:type="spellEnd"/>
      <w:r>
        <w:rPr>
          <w:rFonts w:ascii="Times New Roman" w:cstheme="minorBidi"/>
          <w:lang w:val="uk-UA"/>
        </w:rPr>
        <w:t xml:space="preserve"> a: 17</w:t>
      </w:r>
    </w:p>
    <w:p w14:paraId="3CEE9CA8" w14:textId="77777777" w:rsidR="008D1CA6" w:rsidRDefault="008D1CA6" w:rsidP="00BA261B">
      <w:pPr>
        <w:rPr>
          <w:rFonts w:cstheme="minorBidi"/>
        </w:rPr>
      </w:pPr>
      <w:proofErr w:type="spellStart"/>
      <w:r>
        <w:rPr>
          <w:rFonts w:ascii="Times New Roman" w:cstheme="minorBidi"/>
          <w:lang w:val="uk-UA"/>
        </w:rPr>
        <w:t>value</w:t>
      </w:r>
      <w:proofErr w:type="spellEnd"/>
      <w:r>
        <w:rPr>
          <w:rFonts w:ascii="Times New Roman" w:cstheme="minorBidi"/>
          <w:lang w:val="uk-UA"/>
        </w:rPr>
        <w:t xml:space="preserve"> </w:t>
      </w:r>
      <w:proofErr w:type="spellStart"/>
      <w:r>
        <w:rPr>
          <w:rFonts w:ascii="Times New Roman" w:cstheme="minorBidi"/>
          <w:lang w:val="uk-UA"/>
        </w:rPr>
        <w:t>of</w:t>
      </w:r>
      <w:proofErr w:type="spellEnd"/>
      <w:r>
        <w:rPr>
          <w:rFonts w:ascii="Times New Roman" w:cstheme="minorBidi"/>
          <w:lang w:val="uk-UA"/>
        </w:rPr>
        <w:t xml:space="preserve"> a: 18</w:t>
      </w:r>
    </w:p>
    <w:p w14:paraId="28FCB62B" w14:textId="77777777" w:rsidR="008D1CA6" w:rsidRDefault="008D1CA6" w:rsidP="00BA261B">
      <w:pPr>
        <w:rPr>
          <w:rFonts w:cstheme="minorBidi"/>
        </w:rPr>
      </w:pPr>
      <w:proofErr w:type="spellStart"/>
      <w:r>
        <w:rPr>
          <w:rFonts w:ascii="Times New Roman" w:cstheme="minorBidi"/>
          <w:lang w:val="uk-UA"/>
        </w:rPr>
        <w:lastRenderedPageBreak/>
        <w:t>value</w:t>
      </w:r>
      <w:proofErr w:type="spellEnd"/>
      <w:r>
        <w:rPr>
          <w:rFonts w:ascii="Times New Roman" w:cstheme="minorBidi"/>
          <w:lang w:val="uk-UA"/>
        </w:rPr>
        <w:t xml:space="preserve"> </w:t>
      </w:r>
      <w:proofErr w:type="spellStart"/>
      <w:r>
        <w:rPr>
          <w:rFonts w:ascii="Times New Roman" w:cstheme="minorBidi"/>
          <w:lang w:val="uk-UA"/>
        </w:rPr>
        <w:t>of</w:t>
      </w:r>
      <w:proofErr w:type="spellEnd"/>
      <w:r>
        <w:rPr>
          <w:rFonts w:ascii="Times New Roman" w:cstheme="minorBidi"/>
          <w:lang w:val="uk-UA"/>
        </w:rPr>
        <w:t xml:space="preserve"> a: 19</w:t>
      </w:r>
    </w:p>
    <w:p w14:paraId="01E560FF" w14:textId="77777777" w:rsidR="008D1CA6" w:rsidRDefault="008D1CA6" w:rsidP="00BA261B">
      <w:pPr>
        <w:pStyle w:val="2"/>
        <w:spacing w:before="0" w:after="0"/>
        <w:jc w:val="center"/>
      </w:pPr>
      <w:r>
        <w:rPr>
          <w:lang w:val="uk-UA"/>
        </w:rPr>
        <w:t xml:space="preserve">Цикл з </w:t>
      </w:r>
      <w:proofErr w:type="spellStart"/>
      <w:r>
        <w:rPr>
          <w:lang w:val="uk-UA"/>
        </w:rPr>
        <w:t>післяумовою</w:t>
      </w:r>
      <w:proofErr w:type="spellEnd"/>
    </w:p>
    <w:p w14:paraId="57C6D427" w14:textId="77777777" w:rsidR="008D1CA6" w:rsidRDefault="008D1CA6" w:rsidP="00015FF7">
      <w:pPr>
        <w:jc w:val="both"/>
        <w:rPr>
          <w:rFonts w:cstheme="minorBidi"/>
        </w:rPr>
      </w:pPr>
      <w:r>
        <w:rPr>
          <w:rFonts w:ascii="Times New Roman" w:cstheme="minorBidi"/>
          <w:sz w:val="28"/>
          <w:lang w:val="uk-UA"/>
        </w:rPr>
        <w:t>На</w:t>
      </w:r>
      <w:r>
        <w:rPr>
          <w:rFonts w:ascii="Times New Roman" w:cstheme="minorBidi"/>
          <w:sz w:val="28"/>
          <w:lang w:val="uk-UA"/>
        </w:rPr>
        <w:t xml:space="preserve"> </w:t>
      </w:r>
      <w:r>
        <w:rPr>
          <w:rFonts w:ascii="Times New Roman" w:cstheme="minorBidi"/>
          <w:sz w:val="28"/>
          <w:lang w:val="uk-UA"/>
        </w:rPr>
        <w:t>відміну</w:t>
      </w:r>
      <w:r>
        <w:rPr>
          <w:rFonts w:ascii="Times New Roman" w:cstheme="minorBidi"/>
          <w:sz w:val="28"/>
          <w:lang w:val="uk-UA"/>
        </w:rPr>
        <w:t xml:space="preserve"> </w:t>
      </w:r>
      <w:r>
        <w:rPr>
          <w:rFonts w:ascii="Times New Roman" w:cstheme="minorBidi"/>
          <w:sz w:val="28"/>
          <w:lang w:val="uk-UA"/>
        </w:rPr>
        <w:t>від</w:t>
      </w:r>
      <w:r>
        <w:rPr>
          <w:rFonts w:ascii="Times New Roman" w:cstheme="minorBidi"/>
          <w:sz w:val="28"/>
          <w:lang w:val="uk-UA"/>
        </w:rPr>
        <w:t xml:space="preserve"> </w:t>
      </w:r>
      <w:r>
        <w:rPr>
          <w:rFonts w:ascii="Times New Roman" w:cstheme="minorBidi"/>
          <w:sz w:val="28"/>
          <w:lang w:val="uk-UA"/>
        </w:rPr>
        <w:t>циклів</w:t>
      </w:r>
      <w:r>
        <w:rPr>
          <w:rFonts w:ascii="Times New Roman" w:cstheme="minorBidi"/>
          <w:sz w:val="28"/>
          <w:lang w:val="uk-UA"/>
        </w:rPr>
        <w:t xml:space="preserve"> </w:t>
      </w:r>
      <w:proofErr w:type="spellStart"/>
      <w:r>
        <w:rPr>
          <w:rFonts w:ascii="Times New Roman" w:cstheme="minorBidi"/>
          <w:b/>
          <w:sz w:val="28"/>
          <w:lang w:val="uk-UA"/>
        </w:rPr>
        <w:t>for</w:t>
      </w:r>
      <w:proofErr w:type="spellEnd"/>
      <w:r>
        <w:rPr>
          <w:rFonts w:ascii="Times New Roman" w:cstheme="minorBidi"/>
          <w:sz w:val="28"/>
          <w:lang w:val="uk-UA"/>
        </w:rPr>
        <w:t xml:space="preserve"> </w:t>
      </w:r>
      <w:r>
        <w:rPr>
          <w:rFonts w:ascii="Times New Roman" w:cstheme="minorBidi"/>
          <w:sz w:val="28"/>
          <w:lang w:val="uk-UA"/>
        </w:rPr>
        <w:t>та</w:t>
      </w:r>
      <w:r>
        <w:rPr>
          <w:rFonts w:ascii="Times New Roman" w:cstheme="minorBidi"/>
          <w:sz w:val="28"/>
          <w:lang w:val="uk-UA"/>
        </w:rPr>
        <w:t xml:space="preserve"> </w:t>
      </w:r>
      <w:proofErr w:type="spellStart"/>
      <w:r>
        <w:rPr>
          <w:rFonts w:ascii="Times New Roman" w:cstheme="minorBidi"/>
          <w:b/>
          <w:sz w:val="28"/>
          <w:lang w:val="uk-UA"/>
        </w:rPr>
        <w:t>while</w:t>
      </w:r>
      <w:proofErr w:type="spellEnd"/>
      <w:r>
        <w:rPr>
          <w:rFonts w:ascii="Times New Roman" w:cstheme="minorBidi"/>
          <w:sz w:val="28"/>
          <w:lang w:val="uk-UA"/>
        </w:rPr>
        <w:t xml:space="preserve">, </w:t>
      </w:r>
      <w:r>
        <w:rPr>
          <w:rFonts w:ascii="Times New Roman" w:cstheme="minorBidi"/>
          <w:sz w:val="28"/>
          <w:lang w:val="uk-UA"/>
        </w:rPr>
        <w:t>які</w:t>
      </w:r>
      <w:r>
        <w:rPr>
          <w:rFonts w:ascii="Times New Roman" w:cstheme="minorBidi"/>
          <w:sz w:val="28"/>
          <w:lang w:val="uk-UA"/>
        </w:rPr>
        <w:t xml:space="preserve"> </w:t>
      </w:r>
      <w:r>
        <w:rPr>
          <w:rFonts w:ascii="Times New Roman" w:cstheme="minorBidi"/>
          <w:sz w:val="28"/>
          <w:lang w:val="uk-UA"/>
        </w:rPr>
        <w:t>перевіряють</w:t>
      </w:r>
      <w:r>
        <w:rPr>
          <w:rFonts w:ascii="Times New Roman" w:cstheme="minorBidi"/>
          <w:sz w:val="28"/>
          <w:lang w:val="uk-UA"/>
        </w:rPr>
        <w:t xml:space="preserve"> </w:t>
      </w:r>
      <w:r>
        <w:rPr>
          <w:rFonts w:ascii="Times New Roman" w:cstheme="minorBidi"/>
          <w:sz w:val="28"/>
          <w:lang w:val="uk-UA"/>
        </w:rPr>
        <w:t>умову</w:t>
      </w:r>
      <w:r>
        <w:rPr>
          <w:rFonts w:ascii="Times New Roman" w:cstheme="minorBidi"/>
          <w:sz w:val="28"/>
          <w:lang w:val="uk-UA"/>
        </w:rPr>
        <w:t xml:space="preserve"> </w:t>
      </w:r>
      <w:r>
        <w:rPr>
          <w:rFonts w:ascii="Times New Roman" w:cstheme="minorBidi"/>
          <w:sz w:val="28"/>
          <w:lang w:val="uk-UA"/>
        </w:rPr>
        <w:t>перед</w:t>
      </w:r>
      <w:r>
        <w:rPr>
          <w:rFonts w:ascii="Times New Roman" w:cstheme="minorBidi"/>
          <w:sz w:val="28"/>
          <w:lang w:val="uk-UA"/>
        </w:rPr>
        <w:t xml:space="preserve"> </w:t>
      </w:r>
      <w:r>
        <w:rPr>
          <w:rFonts w:ascii="Times New Roman" w:cstheme="minorBidi"/>
          <w:sz w:val="28"/>
          <w:lang w:val="uk-UA"/>
        </w:rPr>
        <w:t>виконанням</w:t>
      </w:r>
      <w:r>
        <w:rPr>
          <w:rFonts w:ascii="Times New Roman" w:cstheme="minorBidi"/>
          <w:sz w:val="28"/>
          <w:lang w:val="uk-UA"/>
        </w:rPr>
        <w:t xml:space="preserve"> </w:t>
      </w:r>
      <w:r>
        <w:rPr>
          <w:rFonts w:ascii="Times New Roman" w:cstheme="minorBidi"/>
          <w:sz w:val="28"/>
          <w:lang w:val="uk-UA"/>
        </w:rPr>
        <w:t>циклу</w:t>
      </w:r>
      <w:r>
        <w:rPr>
          <w:rFonts w:ascii="Times New Roman" w:cstheme="minorBidi"/>
          <w:sz w:val="28"/>
          <w:lang w:val="uk-UA"/>
        </w:rPr>
        <w:t xml:space="preserve">, </w:t>
      </w:r>
      <w:r>
        <w:rPr>
          <w:rFonts w:ascii="Times New Roman" w:cstheme="minorBidi"/>
          <w:sz w:val="28"/>
          <w:lang w:val="uk-UA"/>
        </w:rPr>
        <w:t>цикл</w:t>
      </w:r>
      <w:r>
        <w:rPr>
          <w:rFonts w:ascii="Times New Roman" w:cstheme="minorBidi"/>
          <w:sz w:val="28"/>
          <w:lang w:val="uk-UA"/>
        </w:rPr>
        <w:t xml:space="preserve"> </w:t>
      </w:r>
      <w:r>
        <w:rPr>
          <w:rFonts w:ascii="Times New Roman" w:cstheme="minorBidi"/>
          <w:sz w:val="28"/>
          <w:lang w:val="uk-UA"/>
        </w:rPr>
        <w:t>з</w:t>
      </w:r>
      <w:r>
        <w:rPr>
          <w:rFonts w:ascii="Times New Roman" w:cstheme="minorBidi"/>
          <w:sz w:val="28"/>
          <w:lang w:val="uk-UA"/>
        </w:rPr>
        <w:t xml:space="preserve"> </w:t>
      </w:r>
      <w:proofErr w:type="spellStart"/>
      <w:r>
        <w:rPr>
          <w:rFonts w:ascii="Times New Roman" w:cstheme="minorBidi"/>
          <w:sz w:val="28"/>
          <w:lang w:val="uk-UA"/>
        </w:rPr>
        <w:t>післяумовою</w:t>
      </w:r>
      <w:proofErr w:type="spellEnd"/>
      <w:r>
        <w:rPr>
          <w:rFonts w:ascii="Times New Roman" w:cstheme="minorBidi"/>
          <w:sz w:val="28"/>
          <w:lang w:val="uk-UA"/>
        </w:rPr>
        <w:t xml:space="preserve"> </w:t>
      </w:r>
      <w:proofErr w:type="spellStart"/>
      <w:r>
        <w:rPr>
          <w:rFonts w:ascii="Times New Roman" w:cstheme="minorBidi"/>
          <w:b/>
          <w:sz w:val="28"/>
          <w:lang w:val="uk-UA"/>
        </w:rPr>
        <w:t>do</w:t>
      </w:r>
      <w:proofErr w:type="spellEnd"/>
      <w:r>
        <w:rPr>
          <w:rFonts w:ascii="Times New Roman" w:cstheme="minorBidi"/>
          <w:b/>
          <w:sz w:val="28"/>
          <w:lang w:val="uk-UA"/>
        </w:rPr>
        <w:t>...</w:t>
      </w:r>
      <w:proofErr w:type="spellStart"/>
      <w:r>
        <w:rPr>
          <w:rFonts w:ascii="Times New Roman" w:cstheme="minorBidi"/>
          <w:b/>
          <w:sz w:val="28"/>
          <w:lang w:val="uk-UA"/>
        </w:rPr>
        <w:t>while</w:t>
      </w:r>
      <w:proofErr w:type="spellEnd"/>
      <w:r>
        <w:rPr>
          <w:rFonts w:ascii="Times New Roman" w:cstheme="minorBidi"/>
          <w:sz w:val="28"/>
          <w:lang w:val="uk-UA"/>
        </w:rPr>
        <w:t xml:space="preserve"> </w:t>
      </w:r>
      <w:r>
        <w:rPr>
          <w:rFonts w:ascii="Times New Roman" w:cstheme="minorBidi"/>
          <w:sz w:val="28"/>
          <w:lang w:val="uk-UA"/>
        </w:rPr>
        <w:t>виконує</w:t>
      </w:r>
      <w:r>
        <w:rPr>
          <w:rFonts w:ascii="Times New Roman" w:cstheme="minorBidi"/>
          <w:sz w:val="28"/>
          <w:lang w:val="uk-UA"/>
        </w:rPr>
        <w:t xml:space="preserve"> </w:t>
      </w:r>
      <w:r>
        <w:rPr>
          <w:rFonts w:ascii="Times New Roman" w:cstheme="minorBidi"/>
          <w:sz w:val="28"/>
          <w:lang w:val="uk-UA"/>
        </w:rPr>
        <w:t>перевірку</w:t>
      </w:r>
      <w:r>
        <w:rPr>
          <w:rFonts w:ascii="Times New Roman" w:cstheme="minorBidi"/>
          <w:sz w:val="28"/>
          <w:lang w:val="uk-UA"/>
        </w:rPr>
        <w:t xml:space="preserve"> </w:t>
      </w:r>
      <w:r>
        <w:rPr>
          <w:rFonts w:ascii="Times New Roman" w:cstheme="minorBidi"/>
          <w:sz w:val="28"/>
          <w:lang w:val="uk-UA"/>
        </w:rPr>
        <w:t>умови</w:t>
      </w:r>
      <w:r>
        <w:rPr>
          <w:rFonts w:ascii="Times New Roman" w:cstheme="minorBidi"/>
          <w:sz w:val="28"/>
          <w:lang w:val="uk-UA"/>
        </w:rPr>
        <w:t xml:space="preserve"> </w:t>
      </w:r>
      <w:r>
        <w:rPr>
          <w:rFonts w:ascii="Times New Roman" w:cstheme="minorBidi"/>
          <w:sz w:val="28"/>
          <w:lang w:val="uk-UA"/>
        </w:rPr>
        <w:t>після</w:t>
      </w:r>
      <w:r>
        <w:rPr>
          <w:rFonts w:ascii="Times New Roman" w:cstheme="minorBidi"/>
          <w:sz w:val="28"/>
          <w:lang w:val="uk-UA"/>
        </w:rPr>
        <w:t xml:space="preserve"> </w:t>
      </w:r>
      <w:r>
        <w:rPr>
          <w:rFonts w:ascii="Times New Roman" w:cstheme="minorBidi"/>
          <w:sz w:val="28"/>
          <w:lang w:val="uk-UA"/>
        </w:rPr>
        <w:t>проходження</w:t>
      </w:r>
      <w:r>
        <w:rPr>
          <w:rFonts w:ascii="Times New Roman" w:cstheme="minorBidi"/>
          <w:sz w:val="28"/>
          <w:lang w:val="uk-UA"/>
        </w:rPr>
        <w:t xml:space="preserve"> </w:t>
      </w:r>
      <w:r>
        <w:rPr>
          <w:rFonts w:ascii="Times New Roman" w:cstheme="minorBidi"/>
          <w:sz w:val="28"/>
          <w:lang w:val="uk-UA"/>
        </w:rPr>
        <w:t>тіла</w:t>
      </w:r>
      <w:r>
        <w:rPr>
          <w:rFonts w:ascii="Times New Roman" w:cstheme="minorBidi"/>
          <w:sz w:val="28"/>
          <w:lang w:val="uk-UA"/>
        </w:rPr>
        <w:t xml:space="preserve"> </w:t>
      </w:r>
      <w:r>
        <w:rPr>
          <w:rFonts w:ascii="Times New Roman" w:cstheme="minorBidi"/>
          <w:sz w:val="28"/>
          <w:lang w:val="uk-UA"/>
        </w:rPr>
        <w:t>циклу</w:t>
      </w:r>
      <w:r>
        <w:rPr>
          <w:rFonts w:ascii="Times New Roman" w:cstheme="minorBidi"/>
          <w:sz w:val="28"/>
          <w:lang w:val="uk-UA"/>
        </w:rPr>
        <w:t>.</w:t>
      </w:r>
    </w:p>
    <w:p w14:paraId="01C5BAE2" w14:textId="77777777" w:rsidR="008D1CA6" w:rsidRPr="00CC58E1" w:rsidRDefault="008D1CA6" w:rsidP="00015FF7">
      <w:pPr>
        <w:jc w:val="both"/>
        <w:rPr>
          <w:rFonts w:cstheme="minorBidi"/>
          <w:lang w:val="ru-RU"/>
        </w:rPr>
      </w:pPr>
      <w:r>
        <w:rPr>
          <w:rFonts w:ascii="Times New Roman" w:cstheme="minorBidi"/>
          <w:sz w:val="28"/>
          <w:lang w:eastAsia="uk-UA"/>
        </w:rPr>
        <w:t xml:space="preserve"> </w:t>
      </w:r>
      <w:proofErr w:type="spellStart"/>
      <w:r>
        <w:rPr>
          <w:rFonts w:ascii="Times New Roman" w:cstheme="minorBidi"/>
          <w:b/>
          <w:sz w:val="28"/>
          <w:lang w:val="uk-UA"/>
        </w:rPr>
        <w:t>do</w:t>
      </w:r>
      <w:proofErr w:type="spellEnd"/>
      <w:r>
        <w:rPr>
          <w:rFonts w:ascii="Times New Roman" w:cstheme="minorBidi"/>
          <w:b/>
          <w:sz w:val="28"/>
          <w:lang w:val="uk-UA"/>
        </w:rPr>
        <w:t>...</w:t>
      </w:r>
      <w:proofErr w:type="spellStart"/>
      <w:r>
        <w:rPr>
          <w:rFonts w:ascii="Times New Roman" w:cstheme="minorBidi"/>
          <w:b/>
          <w:sz w:val="28"/>
          <w:lang w:val="uk-UA"/>
        </w:rPr>
        <w:t>while</w:t>
      </w:r>
      <w:proofErr w:type="spellEnd"/>
      <w:r>
        <w:rPr>
          <w:rFonts w:ascii="Times New Roman" w:cstheme="minorBidi"/>
          <w:sz w:val="28"/>
          <w:lang w:val="uk-UA"/>
        </w:rPr>
        <w:t xml:space="preserve"> </w:t>
      </w:r>
      <w:r>
        <w:rPr>
          <w:rFonts w:ascii="Times New Roman" w:cstheme="minorBidi"/>
          <w:sz w:val="28"/>
          <w:lang w:val="uk-UA"/>
        </w:rPr>
        <w:t>схожий</w:t>
      </w:r>
      <w:r>
        <w:rPr>
          <w:rFonts w:ascii="Times New Roman" w:cstheme="minorBidi"/>
          <w:sz w:val="28"/>
          <w:lang w:val="uk-UA"/>
        </w:rPr>
        <w:t xml:space="preserve"> </w:t>
      </w:r>
      <w:r>
        <w:rPr>
          <w:rFonts w:ascii="Times New Roman" w:cstheme="minorBidi"/>
          <w:sz w:val="28"/>
          <w:lang w:val="uk-UA"/>
        </w:rPr>
        <w:t>за</w:t>
      </w:r>
      <w:r>
        <w:rPr>
          <w:rFonts w:ascii="Times New Roman" w:cstheme="minorBidi"/>
          <w:sz w:val="28"/>
          <w:lang w:val="uk-UA"/>
        </w:rPr>
        <w:t xml:space="preserve"> </w:t>
      </w:r>
      <w:r>
        <w:rPr>
          <w:rFonts w:ascii="Times New Roman" w:cstheme="minorBidi"/>
          <w:sz w:val="28"/>
          <w:lang w:val="uk-UA"/>
        </w:rPr>
        <w:t>структурою</w:t>
      </w:r>
      <w:r>
        <w:rPr>
          <w:rFonts w:ascii="Times New Roman" w:cstheme="minorBidi"/>
          <w:sz w:val="28"/>
          <w:lang w:val="uk-UA"/>
        </w:rPr>
        <w:t xml:space="preserve"> </w:t>
      </w:r>
      <w:r>
        <w:rPr>
          <w:rFonts w:ascii="Times New Roman" w:cstheme="minorBidi"/>
          <w:sz w:val="28"/>
          <w:lang w:val="uk-UA"/>
        </w:rPr>
        <w:t>виконання</w:t>
      </w:r>
      <w:r>
        <w:rPr>
          <w:rFonts w:ascii="Times New Roman" w:cstheme="minorBidi"/>
          <w:sz w:val="28"/>
          <w:lang w:val="uk-UA"/>
        </w:rPr>
        <w:t xml:space="preserve"> </w:t>
      </w:r>
      <w:r>
        <w:rPr>
          <w:rFonts w:ascii="Times New Roman" w:cstheme="minorBidi"/>
          <w:sz w:val="28"/>
          <w:lang w:val="uk-UA"/>
        </w:rPr>
        <w:t>на</w:t>
      </w:r>
      <w:r>
        <w:rPr>
          <w:rFonts w:ascii="Times New Roman" w:cstheme="minorBidi"/>
          <w:sz w:val="28"/>
          <w:lang w:val="uk-UA"/>
        </w:rPr>
        <w:t xml:space="preserve"> </w:t>
      </w:r>
      <w:r>
        <w:rPr>
          <w:rFonts w:ascii="Times New Roman" w:cstheme="minorBidi"/>
          <w:sz w:val="28"/>
          <w:lang w:val="uk-UA"/>
        </w:rPr>
        <w:t>цикл</w:t>
      </w:r>
      <w:r>
        <w:rPr>
          <w:rFonts w:ascii="Times New Roman" w:cstheme="minorBidi"/>
          <w:sz w:val="28"/>
          <w:lang w:val="uk-UA"/>
        </w:rPr>
        <w:t xml:space="preserve"> </w:t>
      </w:r>
      <w:r>
        <w:rPr>
          <w:rFonts w:ascii="Times New Roman" w:cstheme="minorBidi"/>
          <w:sz w:val="28"/>
          <w:lang w:val="uk-UA"/>
        </w:rPr>
        <w:t>з</w:t>
      </w:r>
      <w:r>
        <w:rPr>
          <w:rFonts w:ascii="Times New Roman" w:cstheme="minorBidi"/>
          <w:sz w:val="28"/>
          <w:lang w:val="uk-UA"/>
        </w:rPr>
        <w:t xml:space="preserve"> </w:t>
      </w:r>
      <w:r>
        <w:rPr>
          <w:rFonts w:ascii="Times New Roman" w:cstheme="minorBidi"/>
          <w:sz w:val="28"/>
          <w:lang w:val="uk-UA"/>
        </w:rPr>
        <w:t>передумовою</w:t>
      </w:r>
      <w:r>
        <w:rPr>
          <w:rFonts w:ascii="Times New Roman" w:cstheme="minorBidi"/>
          <w:sz w:val="28"/>
          <w:lang w:val="uk-UA"/>
        </w:rPr>
        <w:t xml:space="preserve"> </w:t>
      </w:r>
      <w:r>
        <w:rPr>
          <w:rFonts w:ascii="Times New Roman" w:cstheme="minorBidi"/>
          <w:sz w:val="28"/>
          <w:lang w:val="uk-UA"/>
        </w:rPr>
        <w:t>крім</w:t>
      </w:r>
      <w:r>
        <w:rPr>
          <w:rFonts w:ascii="Times New Roman" w:cstheme="minorBidi"/>
          <w:sz w:val="28"/>
          <w:lang w:val="uk-UA"/>
        </w:rPr>
        <w:t xml:space="preserve"> </w:t>
      </w:r>
      <w:r>
        <w:rPr>
          <w:rFonts w:ascii="Times New Roman" w:cstheme="minorBidi"/>
          <w:sz w:val="28"/>
          <w:lang w:val="uk-UA"/>
        </w:rPr>
        <w:t>того</w:t>
      </w:r>
      <w:r>
        <w:rPr>
          <w:rFonts w:ascii="Times New Roman" w:cstheme="minorBidi"/>
          <w:sz w:val="28"/>
          <w:lang w:val="uk-UA"/>
        </w:rPr>
        <w:t xml:space="preserve">, </w:t>
      </w:r>
      <w:r>
        <w:rPr>
          <w:rFonts w:ascii="Times New Roman" w:cstheme="minorBidi"/>
          <w:sz w:val="28"/>
          <w:lang w:val="uk-UA"/>
        </w:rPr>
        <w:t>що</w:t>
      </w:r>
      <w:r>
        <w:rPr>
          <w:rFonts w:ascii="Times New Roman" w:cstheme="minorBidi"/>
          <w:sz w:val="28"/>
          <w:lang w:val="uk-UA"/>
        </w:rPr>
        <w:t xml:space="preserve"> </w:t>
      </w:r>
      <w:r>
        <w:rPr>
          <w:rFonts w:ascii="Times New Roman" w:cstheme="minorBidi"/>
          <w:sz w:val="28"/>
          <w:lang w:val="uk-UA"/>
        </w:rPr>
        <w:t>він</w:t>
      </w:r>
      <w:r>
        <w:rPr>
          <w:rFonts w:ascii="Times New Roman" w:cstheme="minorBidi"/>
          <w:sz w:val="28"/>
          <w:lang w:val="uk-UA"/>
        </w:rPr>
        <w:t xml:space="preserve"> </w:t>
      </w:r>
      <w:r>
        <w:rPr>
          <w:rFonts w:ascii="Times New Roman" w:cstheme="minorBidi"/>
          <w:sz w:val="28"/>
          <w:lang w:val="uk-UA"/>
        </w:rPr>
        <w:t>гарантує</w:t>
      </w:r>
      <w:r>
        <w:rPr>
          <w:rFonts w:ascii="Times New Roman" w:cstheme="minorBidi"/>
          <w:sz w:val="28"/>
          <w:lang w:val="uk-UA"/>
        </w:rPr>
        <w:t xml:space="preserve"> </w:t>
      </w:r>
      <w:r>
        <w:rPr>
          <w:rFonts w:ascii="Times New Roman" w:cstheme="minorBidi"/>
          <w:sz w:val="28"/>
          <w:lang w:val="uk-UA"/>
        </w:rPr>
        <w:t>виконання</w:t>
      </w:r>
      <w:r>
        <w:rPr>
          <w:rFonts w:ascii="Times New Roman" w:cstheme="minorBidi"/>
          <w:sz w:val="28"/>
          <w:lang w:val="uk-UA"/>
        </w:rPr>
        <w:t xml:space="preserve"> </w:t>
      </w:r>
      <w:r>
        <w:rPr>
          <w:rFonts w:ascii="Times New Roman" w:cstheme="minorBidi"/>
          <w:sz w:val="28"/>
          <w:lang w:val="uk-UA"/>
        </w:rPr>
        <w:t>тіла</w:t>
      </w:r>
      <w:r>
        <w:rPr>
          <w:rFonts w:ascii="Times New Roman" w:cstheme="minorBidi"/>
          <w:sz w:val="28"/>
          <w:lang w:val="uk-UA"/>
        </w:rPr>
        <w:t xml:space="preserve"> </w:t>
      </w:r>
      <w:r>
        <w:rPr>
          <w:rFonts w:ascii="Times New Roman" w:cstheme="minorBidi"/>
          <w:sz w:val="28"/>
          <w:lang w:val="uk-UA"/>
        </w:rPr>
        <w:t>циклу</w:t>
      </w:r>
      <w:r>
        <w:rPr>
          <w:rFonts w:ascii="Times New Roman" w:cstheme="minorBidi"/>
          <w:sz w:val="28"/>
          <w:lang w:val="uk-UA"/>
        </w:rPr>
        <w:t xml:space="preserve"> </w:t>
      </w:r>
      <w:r>
        <w:rPr>
          <w:rFonts w:ascii="Times New Roman" w:cstheme="minorBidi"/>
          <w:sz w:val="28"/>
          <w:lang w:val="uk-UA"/>
        </w:rPr>
        <w:t>хоча</w:t>
      </w:r>
      <w:r>
        <w:rPr>
          <w:rFonts w:ascii="Times New Roman" w:cstheme="minorBidi"/>
          <w:sz w:val="28"/>
          <w:lang w:val="uk-UA"/>
        </w:rPr>
        <w:t xml:space="preserve"> </w:t>
      </w:r>
      <w:r>
        <w:rPr>
          <w:rFonts w:ascii="Times New Roman" w:cstheme="minorBidi"/>
          <w:sz w:val="28"/>
          <w:lang w:val="uk-UA"/>
        </w:rPr>
        <w:t>б</w:t>
      </w:r>
      <w:r>
        <w:rPr>
          <w:rFonts w:ascii="Times New Roman" w:cstheme="minorBidi"/>
          <w:sz w:val="28"/>
          <w:lang w:val="uk-UA"/>
        </w:rPr>
        <w:t xml:space="preserve"> </w:t>
      </w:r>
      <w:r>
        <w:rPr>
          <w:rFonts w:ascii="Times New Roman" w:cstheme="minorBidi"/>
          <w:sz w:val="28"/>
          <w:lang w:val="uk-UA"/>
        </w:rPr>
        <w:t>один</w:t>
      </w:r>
      <w:r>
        <w:rPr>
          <w:rFonts w:ascii="Times New Roman" w:cstheme="minorBidi"/>
          <w:sz w:val="28"/>
          <w:lang w:val="uk-UA"/>
        </w:rPr>
        <w:t xml:space="preserve"> </w:t>
      </w:r>
      <w:r>
        <w:rPr>
          <w:rFonts w:ascii="Times New Roman" w:cstheme="minorBidi"/>
          <w:sz w:val="28"/>
          <w:lang w:val="uk-UA"/>
        </w:rPr>
        <w:t>раз</w:t>
      </w:r>
      <w:r>
        <w:rPr>
          <w:rFonts w:ascii="Times New Roman" w:cstheme="minorBidi"/>
          <w:sz w:val="28"/>
          <w:lang w:val="uk-UA"/>
        </w:rPr>
        <w:t>.</w:t>
      </w:r>
    </w:p>
    <w:p w14:paraId="199F2AFF" w14:textId="77777777" w:rsidR="008D1CA6" w:rsidRPr="00CC58E1" w:rsidRDefault="008D1CA6" w:rsidP="00015FF7">
      <w:pPr>
        <w:jc w:val="both"/>
        <w:rPr>
          <w:rFonts w:cstheme="minorBidi"/>
          <w:lang w:val="ru-RU"/>
        </w:rPr>
      </w:pPr>
      <w:r>
        <w:rPr>
          <w:rFonts w:ascii="Times New Roman" w:cstheme="minorBidi"/>
          <w:sz w:val="28"/>
          <w:lang w:val="uk-UA"/>
        </w:rPr>
        <w:t>Синтаксис</w:t>
      </w:r>
      <w:r>
        <w:rPr>
          <w:rFonts w:ascii="Times New Roman" w:cstheme="minorBidi"/>
          <w:sz w:val="28"/>
          <w:lang w:val="uk-UA"/>
        </w:rPr>
        <w:t xml:space="preserve"> </w:t>
      </w:r>
      <w:proofErr w:type="spellStart"/>
      <w:r>
        <w:rPr>
          <w:rFonts w:ascii="Times New Roman" w:cstheme="minorBidi"/>
          <w:b/>
          <w:sz w:val="28"/>
          <w:lang w:val="uk-UA"/>
        </w:rPr>
        <w:t>do</w:t>
      </w:r>
      <w:proofErr w:type="spellEnd"/>
      <w:r>
        <w:rPr>
          <w:rFonts w:ascii="Times New Roman" w:cstheme="minorBidi"/>
          <w:b/>
          <w:sz w:val="28"/>
          <w:lang w:val="uk-UA"/>
        </w:rPr>
        <w:t>...</w:t>
      </w:r>
      <w:proofErr w:type="spellStart"/>
      <w:r>
        <w:rPr>
          <w:rFonts w:ascii="Times New Roman" w:cstheme="minorBidi"/>
          <w:b/>
          <w:sz w:val="28"/>
          <w:lang w:val="uk-UA"/>
        </w:rPr>
        <w:t>while</w:t>
      </w:r>
      <w:proofErr w:type="spellEnd"/>
      <w:r>
        <w:rPr>
          <w:rFonts w:ascii="Times New Roman" w:cstheme="minorBidi"/>
          <w:sz w:val="28"/>
          <w:lang w:val="uk-UA"/>
        </w:rPr>
        <w:t xml:space="preserve"> </w:t>
      </w:r>
      <w:r>
        <w:rPr>
          <w:rFonts w:ascii="Times New Roman" w:cstheme="minorBidi"/>
          <w:sz w:val="28"/>
          <w:lang w:val="uk-UA"/>
        </w:rPr>
        <w:t>циклу</w:t>
      </w:r>
    </w:p>
    <w:p w14:paraId="0A4149A4" w14:textId="77777777" w:rsidR="008D1CA6" w:rsidRPr="00CC58E1" w:rsidRDefault="008D1CA6" w:rsidP="00BA261B">
      <w:pPr>
        <w:rPr>
          <w:rFonts w:cstheme="minorBidi"/>
          <w:lang w:val="ru-RU"/>
        </w:rPr>
      </w:pPr>
      <w:proofErr w:type="spellStart"/>
      <w:r>
        <w:rPr>
          <w:rFonts w:ascii="Times New Roman" w:cstheme="minorBidi"/>
          <w:b/>
          <w:color w:val="0070C0"/>
          <w:sz w:val="28"/>
          <w:lang w:val="uk-UA"/>
        </w:rPr>
        <w:t>do</w:t>
      </w:r>
      <w:proofErr w:type="spellEnd"/>
      <w:r>
        <w:rPr>
          <w:rFonts w:ascii="Times New Roman" w:cstheme="minorBidi"/>
          <w:b/>
          <w:sz w:val="28"/>
          <w:lang w:val="uk-UA"/>
        </w:rPr>
        <w:t xml:space="preserve"> {</w:t>
      </w:r>
    </w:p>
    <w:p w14:paraId="05B2CA42" w14:textId="77777777" w:rsidR="008D1CA6" w:rsidRDefault="008D1CA6" w:rsidP="00BA261B">
      <w:pPr>
        <w:rPr>
          <w:rFonts w:cstheme="minorBidi"/>
        </w:rPr>
      </w:pPr>
      <w:r w:rsidRPr="00CC58E1">
        <w:rPr>
          <w:rFonts w:ascii="Times New Roman" w:cstheme="minorBidi"/>
          <w:b/>
          <w:sz w:val="28"/>
          <w:lang w:val="ru-RU" w:eastAsia="uk-UA"/>
        </w:rPr>
        <w:t xml:space="preserve">   </w:t>
      </w:r>
      <w:r>
        <w:rPr>
          <w:rFonts w:ascii="Times New Roman" w:cstheme="minorBidi"/>
          <w:b/>
          <w:sz w:val="28"/>
          <w:lang w:val="uk-UA"/>
        </w:rPr>
        <w:t>&lt;</w:t>
      </w:r>
      <w:r>
        <w:rPr>
          <w:rFonts w:ascii="Times New Roman" w:cstheme="minorBidi"/>
          <w:b/>
          <w:sz w:val="28"/>
          <w:lang w:val="uk-UA"/>
        </w:rPr>
        <w:t>дії</w:t>
      </w:r>
      <w:r>
        <w:rPr>
          <w:rFonts w:ascii="Times New Roman" w:cstheme="minorBidi"/>
          <w:b/>
          <w:sz w:val="28"/>
          <w:lang w:val="uk-UA"/>
        </w:rPr>
        <w:t>&gt;</w:t>
      </w:r>
      <w:proofErr w:type="spellStart"/>
      <w:r>
        <w:rPr>
          <w:rFonts w:ascii="Times New Roman" w:cstheme="minorBidi"/>
          <w:b/>
          <w:sz w:val="28"/>
          <w:lang w:val="uk-UA"/>
        </w:rPr>
        <w:t>statement</w:t>
      </w:r>
      <w:proofErr w:type="spellEnd"/>
      <w:r>
        <w:rPr>
          <w:rFonts w:ascii="Times New Roman" w:cstheme="minorBidi"/>
          <w:b/>
          <w:sz w:val="28"/>
          <w:lang w:val="uk-UA"/>
        </w:rPr>
        <w:t>(s);</w:t>
      </w:r>
    </w:p>
    <w:p w14:paraId="370609DD" w14:textId="77777777" w:rsidR="008D1CA6" w:rsidRDefault="008D1CA6" w:rsidP="00BA261B">
      <w:pPr>
        <w:rPr>
          <w:rFonts w:cstheme="minorBidi"/>
        </w:rPr>
      </w:pPr>
      <w:r>
        <w:rPr>
          <w:rFonts w:ascii="Times New Roman" w:cstheme="minorBidi"/>
          <w:b/>
          <w:sz w:val="28"/>
          <w:lang w:val="uk-UA"/>
        </w:rPr>
        <w:t xml:space="preserve">} </w:t>
      </w:r>
      <w:proofErr w:type="spellStart"/>
      <w:r>
        <w:rPr>
          <w:rFonts w:ascii="Times New Roman" w:cstheme="minorBidi"/>
          <w:b/>
          <w:color w:val="0070C0"/>
          <w:sz w:val="28"/>
          <w:lang w:val="uk-UA"/>
        </w:rPr>
        <w:t>while</w:t>
      </w:r>
      <w:proofErr w:type="spellEnd"/>
      <w:r>
        <w:rPr>
          <w:rFonts w:ascii="Times New Roman" w:cstheme="minorBidi"/>
          <w:b/>
          <w:sz w:val="28"/>
          <w:lang w:val="uk-UA"/>
        </w:rPr>
        <w:t>(&lt;</w:t>
      </w:r>
      <w:r>
        <w:rPr>
          <w:rFonts w:ascii="Times New Roman" w:cstheme="minorBidi"/>
          <w:b/>
          <w:sz w:val="28"/>
          <w:lang w:val="uk-UA"/>
        </w:rPr>
        <w:t>умова</w:t>
      </w:r>
      <w:r>
        <w:rPr>
          <w:rFonts w:ascii="Times New Roman" w:cstheme="minorBidi"/>
          <w:b/>
          <w:sz w:val="28"/>
          <w:lang w:val="uk-UA"/>
        </w:rPr>
        <w:t xml:space="preserve">&gt; </w:t>
      </w:r>
      <w:proofErr w:type="spellStart"/>
      <w:r>
        <w:rPr>
          <w:rFonts w:ascii="Times New Roman" w:cstheme="minorBidi"/>
          <w:b/>
          <w:sz w:val="28"/>
          <w:lang w:val="uk-UA"/>
        </w:rPr>
        <w:t>condition</w:t>
      </w:r>
      <w:proofErr w:type="spellEnd"/>
      <w:r>
        <w:rPr>
          <w:rFonts w:ascii="Times New Roman" w:cstheme="minorBidi"/>
          <w:b/>
          <w:sz w:val="28"/>
          <w:lang w:val="uk-UA"/>
        </w:rPr>
        <w:t xml:space="preserve"> );</w:t>
      </w:r>
    </w:p>
    <w:p w14:paraId="7DB52C7D" w14:textId="77777777" w:rsidR="008D1CA6" w:rsidRDefault="008D1CA6" w:rsidP="00BA261B">
      <w:pPr>
        <w:rPr>
          <w:rFonts w:ascii="Times New Roman" w:cstheme="minorBidi"/>
          <w:lang w:val="uk-UA"/>
        </w:rPr>
      </w:pPr>
    </w:p>
    <w:p w14:paraId="2A78A302" w14:textId="77777777" w:rsidR="008D1CA6" w:rsidRPr="00CC58E1" w:rsidRDefault="008D1CA6" w:rsidP="00015FF7">
      <w:pPr>
        <w:jc w:val="both"/>
        <w:rPr>
          <w:rFonts w:cstheme="minorBidi"/>
          <w:lang w:val="uk-UA"/>
        </w:rPr>
      </w:pPr>
      <w:r>
        <w:rPr>
          <w:rFonts w:ascii="Times New Roman" w:cstheme="minorBidi"/>
          <w:sz w:val="28"/>
          <w:lang w:val="uk-UA"/>
        </w:rPr>
        <w:t>Помітимо</w:t>
      </w:r>
      <w:r>
        <w:rPr>
          <w:rFonts w:ascii="Times New Roman" w:cstheme="minorBidi"/>
          <w:sz w:val="28"/>
          <w:lang w:val="uk-UA"/>
        </w:rPr>
        <w:t xml:space="preserve">, </w:t>
      </w:r>
      <w:r>
        <w:rPr>
          <w:rFonts w:ascii="Times New Roman" w:cstheme="minorBidi"/>
          <w:sz w:val="28"/>
          <w:lang w:val="uk-UA"/>
        </w:rPr>
        <w:t>що</w:t>
      </w:r>
      <w:r>
        <w:rPr>
          <w:rFonts w:ascii="Times New Roman" w:cstheme="minorBidi"/>
          <w:sz w:val="28"/>
          <w:lang w:val="uk-UA"/>
        </w:rPr>
        <w:t xml:space="preserve"> </w:t>
      </w:r>
      <w:r>
        <w:rPr>
          <w:rFonts w:ascii="Times New Roman" w:cstheme="minorBidi"/>
          <w:sz w:val="28"/>
          <w:lang w:val="uk-UA"/>
        </w:rPr>
        <w:t>спочатку</w:t>
      </w:r>
      <w:r>
        <w:rPr>
          <w:rFonts w:ascii="Times New Roman" w:cstheme="minorBidi"/>
          <w:sz w:val="28"/>
          <w:lang w:val="uk-UA"/>
        </w:rPr>
        <w:t xml:space="preserve"> </w:t>
      </w:r>
      <w:r>
        <w:rPr>
          <w:rFonts w:ascii="Times New Roman" w:cstheme="minorBidi"/>
          <w:sz w:val="28"/>
          <w:lang w:val="uk-UA"/>
        </w:rPr>
        <w:t>відбувається</w:t>
      </w:r>
      <w:r>
        <w:rPr>
          <w:rFonts w:ascii="Times New Roman" w:cstheme="minorBidi"/>
          <w:sz w:val="28"/>
          <w:lang w:val="uk-UA"/>
        </w:rPr>
        <w:t xml:space="preserve"> </w:t>
      </w:r>
      <w:r>
        <w:rPr>
          <w:rFonts w:ascii="Times New Roman" w:cstheme="minorBidi"/>
          <w:sz w:val="28"/>
          <w:lang w:val="uk-UA"/>
        </w:rPr>
        <w:t>виконання</w:t>
      </w:r>
      <w:r>
        <w:rPr>
          <w:rFonts w:ascii="Times New Roman" w:cstheme="minorBidi"/>
          <w:sz w:val="28"/>
          <w:lang w:val="uk-UA"/>
        </w:rPr>
        <w:t xml:space="preserve"> </w:t>
      </w:r>
      <w:r>
        <w:rPr>
          <w:rFonts w:ascii="Times New Roman" w:cstheme="minorBidi"/>
          <w:sz w:val="28"/>
          <w:lang w:val="uk-UA"/>
        </w:rPr>
        <w:t>ланцюгу</w:t>
      </w:r>
      <w:r>
        <w:rPr>
          <w:rFonts w:ascii="Times New Roman" w:cstheme="minorBidi"/>
          <w:sz w:val="28"/>
          <w:lang w:val="uk-UA"/>
        </w:rPr>
        <w:t xml:space="preserve"> </w:t>
      </w:r>
      <w:r>
        <w:rPr>
          <w:rFonts w:ascii="Times New Roman" w:cstheme="minorBidi"/>
          <w:sz w:val="28"/>
          <w:lang w:val="uk-UA"/>
        </w:rPr>
        <w:t>команд</w:t>
      </w:r>
      <w:r>
        <w:rPr>
          <w:rFonts w:ascii="Times New Roman" w:cstheme="minorBidi"/>
          <w:sz w:val="28"/>
          <w:lang w:val="uk-UA"/>
        </w:rPr>
        <w:t xml:space="preserve"> </w:t>
      </w:r>
      <w:r>
        <w:rPr>
          <w:rFonts w:ascii="Times New Roman" w:cstheme="minorBidi"/>
          <w:sz w:val="28"/>
          <w:lang w:val="uk-UA"/>
        </w:rPr>
        <w:t>тіла</w:t>
      </w:r>
      <w:r>
        <w:rPr>
          <w:rFonts w:ascii="Times New Roman" w:cstheme="minorBidi"/>
          <w:sz w:val="28"/>
          <w:lang w:val="uk-UA"/>
        </w:rPr>
        <w:t xml:space="preserve"> </w:t>
      </w:r>
      <w:r>
        <w:rPr>
          <w:rFonts w:ascii="Times New Roman" w:cstheme="minorBidi"/>
          <w:sz w:val="28"/>
          <w:lang w:val="uk-UA"/>
        </w:rPr>
        <w:t>циклу</w:t>
      </w:r>
      <w:r>
        <w:rPr>
          <w:rFonts w:ascii="Times New Roman" w:cstheme="minorBidi"/>
          <w:sz w:val="28"/>
          <w:lang w:val="uk-UA"/>
        </w:rPr>
        <w:t xml:space="preserve">, </w:t>
      </w:r>
      <w:r>
        <w:rPr>
          <w:rFonts w:ascii="Times New Roman" w:cstheme="minorBidi"/>
          <w:sz w:val="28"/>
          <w:lang w:val="uk-UA"/>
        </w:rPr>
        <w:t>а</w:t>
      </w:r>
      <w:r>
        <w:rPr>
          <w:rFonts w:ascii="Times New Roman" w:cstheme="minorBidi"/>
          <w:sz w:val="28"/>
          <w:lang w:val="uk-UA"/>
        </w:rPr>
        <w:t xml:space="preserve"> </w:t>
      </w:r>
      <w:r>
        <w:rPr>
          <w:rFonts w:ascii="Times New Roman" w:cstheme="minorBidi"/>
          <w:sz w:val="28"/>
          <w:lang w:val="uk-UA"/>
        </w:rPr>
        <w:t>потім</w:t>
      </w:r>
      <w:r>
        <w:rPr>
          <w:rFonts w:ascii="Times New Roman" w:cstheme="minorBidi"/>
          <w:sz w:val="28"/>
          <w:lang w:val="uk-UA"/>
        </w:rPr>
        <w:t xml:space="preserve"> </w:t>
      </w:r>
      <w:r>
        <w:rPr>
          <w:rFonts w:ascii="Times New Roman" w:cstheme="minorBidi"/>
          <w:sz w:val="28"/>
          <w:lang w:val="uk-UA"/>
        </w:rPr>
        <w:t>перевірка</w:t>
      </w:r>
      <w:r>
        <w:rPr>
          <w:rFonts w:ascii="Times New Roman" w:cstheme="minorBidi"/>
          <w:sz w:val="28"/>
          <w:lang w:val="uk-UA"/>
        </w:rPr>
        <w:t xml:space="preserve"> </w:t>
      </w:r>
      <w:r>
        <w:rPr>
          <w:rFonts w:ascii="Times New Roman" w:cstheme="minorBidi"/>
          <w:sz w:val="28"/>
          <w:lang w:val="uk-UA"/>
        </w:rPr>
        <w:t>умови</w:t>
      </w:r>
      <w:r>
        <w:rPr>
          <w:rFonts w:ascii="Times New Roman" w:cstheme="minorBidi"/>
          <w:sz w:val="28"/>
          <w:lang w:val="uk-UA"/>
        </w:rPr>
        <w:t>.</w:t>
      </w:r>
    </w:p>
    <w:p w14:paraId="71125745" w14:textId="77777777" w:rsidR="008D1CA6" w:rsidRPr="009C3314" w:rsidRDefault="008D1CA6" w:rsidP="00015FF7">
      <w:pPr>
        <w:jc w:val="both"/>
        <w:rPr>
          <w:rFonts w:ascii="Times New Roman" w:cstheme="minorBidi"/>
          <w:sz w:val="28"/>
          <w:lang w:val="ru-RU"/>
        </w:rPr>
      </w:pPr>
      <w:r>
        <w:rPr>
          <w:rFonts w:ascii="Times New Roman" w:cstheme="minorBidi"/>
          <w:sz w:val="28"/>
          <w:lang w:val="uk-UA"/>
        </w:rPr>
        <w:t>Якщо</w:t>
      </w:r>
      <w:r>
        <w:rPr>
          <w:rFonts w:ascii="Times New Roman" w:cstheme="minorBidi"/>
          <w:sz w:val="28"/>
          <w:lang w:val="uk-UA"/>
        </w:rPr>
        <w:t xml:space="preserve"> </w:t>
      </w:r>
      <w:r>
        <w:rPr>
          <w:rFonts w:ascii="Times New Roman" w:cstheme="minorBidi"/>
          <w:sz w:val="28"/>
          <w:lang w:val="uk-UA"/>
        </w:rPr>
        <w:t>умова</w:t>
      </w:r>
      <w:r>
        <w:rPr>
          <w:rFonts w:ascii="Times New Roman" w:cstheme="minorBidi"/>
          <w:sz w:val="28"/>
          <w:lang w:val="uk-UA"/>
        </w:rPr>
        <w:t xml:space="preserve"> </w:t>
      </w:r>
      <w:r>
        <w:rPr>
          <w:rFonts w:ascii="Times New Roman" w:cstheme="minorBidi"/>
          <w:sz w:val="28"/>
          <w:lang w:val="uk-UA"/>
        </w:rPr>
        <w:t>циклу</w:t>
      </w:r>
      <w:r>
        <w:rPr>
          <w:rFonts w:ascii="Times New Roman" w:cstheme="minorBidi"/>
          <w:sz w:val="28"/>
          <w:lang w:val="uk-UA"/>
        </w:rPr>
        <w:t xml:space="preserve"> </w:t>
      </w:r>
      <w:r>
        <w:rPr>
          <w:rFonts w:ascii="Times New Roman" w:cstheme="minorBidi"/>
          <w:sz w:val="28"/>
          <w:lang w:val="uk-UA"/>
        </w:rPr>
        <w:t>виконується</w:t>
      </w:r>
      <w:r>
        <w:rPr>
          <w:rFonts w:ascii="Times New Roman" w:cstheme="minorBidi"/>
          <w:sz w:val="28"/>
          <w:lang w:val="uk-UA"/>
        </w:rPr>
        <w:t xml:space="preserve">, </w:t>
      </w:r>
      <w:r>
        <w:rPr>
          <w:rFonts w:ascii="Times New Roman" w:cstheme="minorBidi"/>
          <w:sz w:val="28"/>
          <w:lang w:val="uk-UA"/>
        </w:rPr>
        <w:t>тобто</w:t>
      </w:r>
      <w:r>
        <w:rPr>
          <w:rFonts w:ascii="Times New Roman" w:cstheme="minorBidi"/>
          <w:sz w:val="28"/>
          <w:lang w:val="uk-UA"/>
        </w:rPr>
        <w:t xml:space="preserve"> </w:t>
      </w:r>
      <w:r>
        <w:rPr>
          <w:rFonts w:ascii="Times New Roman" w:cstheme="minorBidi"/>
          <w:sz w:val="28"/>
          <w:lang w:val="uk-UA"/>
        </w:rPr>
        <w:t>дорівнюй</w:t>
      </w:r>
      <w:r>
        <w:rPr>
          <w:rFonts w:ascii="Times New Roman" w:cstheme="minorBidi"/>
          <w:sz w:val="28"/>
          <w:lang w:val="uk-UA"/>
        </w:rPr>
        <w:t xml:space="preserve"> </w:t>
      </w:r>
      <w:proofErr w:type="spellStart"/>
      <w:r>
        <w:rPr>
          <w:rFonts w:ascii="Times New Roman" w:cstheme="minorBidi"/>
          <w:sz w:val="28"/>
          <w:lang w:val="uk-UA"/>
        </w:rPr>
        <w:t>true</w:t>
      </w:r>
      <w:proofErr w:type="spellEnd"/>
      <w:r>
        <w:rPr>
          <w:rFonts w:ascii="Times New Roman" w:cstheme="minorBidi"/>
          <w:sz w:val="28"/>
          <w:lang w:val="uk-UA"/>
        </w:rPr>
        <w:t xml:space="preserve">, </w:t>
      </w:r>
      <w:r>
        <w:rPr>
          <w:rFonts w:ascii="Times New Roman" w:cstheme="minorBidi"/>
          <w:sz w:val="28"/>
          <w:lang w:val="uk-UA"/>
        </w:rPr>
        <w:t>потік</w:t>
      </w:r>
      <w:r>
        <w:rPr>
          <w:rFonts w:ascii="Times New Roman" w:cstheme="minorBidi"/>
          <w:sz w:val="28"/>
          <w:lang w:val="uk-UA"/>
        </w:rPr>
        <w:t xml:space="preserve"> </w:t>
      </w:r>
      <w:r>
        <w:rPr>
          <w:rFonts w:ascii="Times New Roman" w:cstheme="minorBidi"/>
          <w:sz w:val="28"/>
          <w:lang w:val="uk-UA"/>
        </w:rPr>
        <w:t>виконання</w:t>
      </w:r>
      <w:r>
        <w:rPr>
          <w:rFonts w:ascii="Times New Roman" w:cstheme="minorBidi"/>
          <w:sz w:val="28"/>
          <w:lang w:val="uk-UA"/>
        </w:rPr>
        <w:t xml:space="preserve"> </w:t>
      </w:r>
      <w:r>
        <w:rPr>
          <w:rFonts w:ascii="Times New Roman" w:cstheme="minorBidi"/>
          <w:sz w:val="28"/>
          <w:lang w:val="uk-UA"/>
        </w:rPr>
        <w:t>передається</w:t>
      </w:r>
      <w:r>
        <w:rPr>
          <w:rFonts w:ascii="Times New Roman" w:cstheme="minorBidi"/>
          <w:sz w:val="28"/>
          <w:lang w:val="uk-UA"/>
        </w:rPr>
        <w:t xml:space="preserve"> </w:t>
      </w:r>
      <w:r>
        <w:rPr>
          <w:rFonts w:ascii="Times New Roman" w:cstheme="minorBidi"/>
          <w:sz w:val="28"/>
          <w:lang w:val="uk-UA"/>
        </w:rPr>
        <w:t>в</w:t>
      </w:r>
      <w:r>
        <w:rPr>
          <w:rFonts w:ascii="Times New Roman" w:cstheme="minorBidi"/>
          <w:sz w:val="28"/>
          <w:lang w:val="uk-UA"/>
        </w:rPr>
        <w:t xml:space="preserve"> </w:t>
      </w:r>
      <w:r>
        <w:rPr>
          <w:rFonts w:ascii="Times New Roman" w:cstheme="minorBidi"/>
          <w:sz w:val="28"/>
          <w:lang w:val="uk-UA"/>
        </w:rPr>
        <w:t>початок</w:t>
      </w:r>
      <w:r>
        <w:rPr>
          <w:rFonts w:ascii="Times New Roman" w:cstheme="minorBidi"/>
          <w:sz w:val="28"/>
          <w:lang w:val="uk-UA"/>
        </w:rPr>
        <w:t xml:space="preserve"> </w:t>
      </w:r>
      <w:r>
        <w:rPr>
          <w:rFonts w:ascii="Times New Roman" w:cstheme="minorBidi"/>
          <w:sz w:val="28"/>
          <w:lang w:val="uk-UA"/>
        </w:rPr>
        <w:t>тіла</w:t>
      </w:r>
      <w:r>
        <w:rPr>
          <w:rFonts w:ascii="Times New Roman" w:cstheme="minorBidi"/>
          <w:sz w:val="28"/>
          <w:lang w:val="uk-UA"/>
        </w:rPr>
        <w:t xml:space="preserve"> </w:t>
      </w:r>
      <w:r>
        <w:rPr>
          <w:rFonts w:ascii="Times New Roman" w:cstheme="minorBidi"/>
          <w:sz w:val="28"/>
          <w:lang w:val="uk-UA"/>
        </w:rPr>
        <w:t>циклу</w:t>
      </w:r>
      <w:r>
        <w:rPr>
          <w:rFonts w:ascii="Times New Roman" w:cstheme="minorBidi"/>
          <w:sz w:val="28"/>
          <w:lang w:val="uk-UA"/>
        </w:rPr>
        <w:t xml:space="preserve"> </w:t>
      </w:r>
      <w:r>
        <w:rPr>
          <w:rFonts w:ascii="Times New Roman" w:cstheme="minorBidi"/>
          <w:sz w:val="28"/>
          <w:lang w:val="uk-UA"/>
        </w:rPr>
        <w:t>та</w:t>
      </w:r>
      <w:r>
        <w:rPr>
          <w:rFonts w:ascii="Times New Roman" w:cstheme="minorBidi"/>
          <w:sz w:val="28"/>
          <w:lang w:val="uk-UA"/>
        </w:rPr>
        <w:t xml:space="preserve"> </w:t>
      </w:r>
      <w:r>
        <w:rPr>
          <w:rFonts w:ascii="Times New Roman" w:cstheme="minorBidi"/>
          <w:sz w:val="28"/>
          <w:lang w:val="uk-UA"/>
        </w:rPr>
        <w:t>виконання</w:t>
      </w:r>
      <w:r>
        <w:rPr>
          <w:rFonts w:ascii="Times New Roman" w:cstheme="minorBidi"/>
          <w:sz w:val="28"/>
          <w:lang w:val="uk-UA"/>
        </w:rPr>
        <w:t xml:space="preserve"> </w:t>
      </w:r>
      <w:r>
        <w:rPr>
          <w:rFonts w:ascii="Times New Roman" w:cstheme="minorBidi"/>
          <w:sz w:val="28"/>
          <w:lang w:val="uk-UA"/>
        </w:rPr>
        <w:t>циклу</w:t>
      </w:r>
      <w:r>
        <w:rPr>
          <w:rFonts w:ascii="Times New Roman" w:cstheme="minorBidi"/>
          <w:sz w:val="28"/>
          <w:lang w:val="uk-UA"/>
        </w:rPr>
        <w:t xml:space="preserve"> </w:t>
      </w:r>
      <w:r>
        <w:rPr>
          <w:rFonts w:ascii="Times New Roman" w:cstheme="minorBidi"/>
          <w:sz w:val="28"/>
          <w:lang w:val="uk-UA"/>
        </w:rPr>
        <w:t>починається</w:t>
      </w:r>
      <w:r>
        <w:rPr>
          <w:rFonts w:ascii="Times New Roman" w:cstheme="minorBidi"/>
          <w:sz w:val="28"/>
          <w:lang w:val="uk-UA"/>
        </w:rPr>
        <w:t xml:space="preserve"> </w:t>
      </w:r>
      <w:r>
        <w:rPr>
          <w:rFonts w:ascii="Times New Roman" w:cstheme="minorBidi"/>
          <w:sz w:val="28"/>
          <w:lang w:val="uk-UA"/>
        </w:rPr>
        <w:t>з</w:t>
      </w:r>
      <w:r>
        <w:rPr>
          <w:rFonts w:ascii="Times New Roman" w:cstheme="minorBidi"/>
          <w:sz w:val="28"/>
          <w:lang w:val="uk-UA"/>
        </w:rPr>
        <w:t xml:space="preserve"> </w:t>
      </w:r>
      <w:r>
        <w:rPr>
          <w:rFonts w:ascii="Times New Roman" w:cstheme="minorBidi"/>
          <w:sz w:val="28"/>
          <w:lang w:val="uk-UA"/>
        </w:rPr>
        <w:t>початку</w:t>
      </w:r>
      <w:r>
        <w:rPr>
          <w:rFonts w:ascii="Times New Roman" w:cstheme="minorBidi"/>
          <w:sz w:val="28"/>
          <w:lang w:val="uk-UA"/>
        </w:rPr>
        <w:t xml:space="preserve"> </w:t>
      </w:r>
      <w:r>
        <w:rPr>
          <w:rFonts w:ascii="Times New Roman" w:cstheme="minorBidi"/>
          <w:sz w:val="28"/>
          <w:lang w:val="uk-UA"/>
        </w:rPr>
        <w:t>тіла</w:t>
      </w:r>
      <w:r>
        <w:rPr>
          <w:rFonts w:ascii="Times New Roman" w:cstheme="minorBidi"/>
          <w:sz w:val="28"/>
          <w:lang w:val="uk-UA"/>
        </w:rPr>
        <w:t xml:space="preserve"> </w:t>
      </w:r>
      <w:r>
        <w:rPr>
          <w:rFonts w:ascii="Times New Roman" w:cstheme="minorBidi"/>
          <w:sz w:val="28"/>
          <w:lang w:val="uk-UA"/>
        </w:rPr>
        <w:t>циклу</w:t>
      </w:r>
      <w:r>
        <w:rPr>
          <w:rFonts w:ascii="Times New Roman" w:cstheme="minorBidi"/>
          <w:sz w:val="28"/>
          <w:lang w:val="uk-UA"/>
        </w:rPr>
        <w:t xml:space="preserve">. </w:t>
      </w:r>
      <w:r>
        <w:rPr>
          <w:rFonts w:ascii="Times New Roman" w:cstheme="minorBidi"/>
          <w:sz w:val="28"/>
          <w:lang w:val="uk-UA"/>
        </w:rPr>
        <w:t>Цей</w:t>
      </w:r>
      <w:r>
        <w:rPr>
          <w:rFonts w:ascii="Times New Roman" w:cstheme="minorBidi"/>
          <w:sz w:val="28"/>
          <w:lang w:val="uk-UA"/>
        </w:rPr>
        <w:t xml:space="preserve"> </w:t>
      </w:r>
      <w:r>
        <w:rPr>
          <w:rFonts w:ascii="Times New Roman" w:cstheme="minorBidi"/>
          <w:sz w:val="28"/>
          <w:lang w:val="uk-UA"/>
        </w:rPr>
        <w:t>процес</w:t>
      </w:r>
      <w:r>
        <w:rPr>
          <w:rFonts w:ascii="Times New Roman" w:cstheme="minorBidi"/>
          <w:sz w:val="28"/>
          <w:lang w:val="uk-UA"/>
        </w:rPr>
        <w:t xml:space="preserve"> </w:t>
      </w:r>
      <w:r>
        <w:rPr>
          <w:rFonts w:ascii="Times New Roman" w:cstheme="minorBidi"/>
          <w:sz w:val="28"/>
          <w:lang w:val="uk-UA"/>
        </w:rPr>
        <w:t>продовжується</w:t>
      </w:r>
      <w:r>
        <w:rPr>
          <w:rFonts w:ascii="Times New Roman" w:cstheme="minorBidi"/>
          <w:sz w:val="28"/>
          <w:lang w:val="uk-UA"/>
        </w:rPr>
        <w:t xml:space="preserve"> </w:t>
      </w:r>
      <w:r>
        <w:rPr>
          <w:rFonts w:ascii="Times New Roman" w:cstheme="minorBidi"/>
          <w:sz w:val="28"/>
          <w:lang w:val="uk-UA"/>
        </w:rPr>
        <w:t>поки</w:t>
      </w:r>
      <w:r>
        <w:rPr>
          <w:rFonts w:ascii="Times New Roman" w:cstheme="minorBidi"/>
          <w:sz w:val="28"/>
          <w:lang w:val="uk-UA"/>
        </w:rPr>
        <w:t xml:space="preserve"> </w:t>
      </w:r>
      <w:r>
        <w:rPr>
          <w:rFonts w:ascii="Times New Roman" w:cstheme="minorBidi"/>
          <w:sz w:val="28"/>
          <w:lang w:val="uk-UA"/>
        </w:rPr>
        <w:t>умова</w:t>
      </w:r>
      <w:r>
        <w:rPr>
          <w:rFonts w:ascii="Times New Roman" w:cstheme="minorBidi"/>
          <w:sz w:val="28"/>
          <w:lang w:val="uk-UA"/>
        </w:rPr>
        <w:t xml:space="preserve"> </w:t>
      </w:r>
      <w:r>
        <w:rPr>
          <w:rFonts w:ascii="Times New Roman" w:cstheme="minorBidi"/>
          <w:sz w:val="28"/>
          <w:lang w:val="uk-UA"/>
        </w:rPr>
        <w:t>циклу</w:t>
      </w:r>
      <w:r>
        <w:rPr>
          <w:rFonts w:ascii="Times New Roman" w:cstheme="minorBidi"/>
          <w:sz w:val="28"/>
          <w:lang w:val="uk-UA"/>
        </w:rPr>
        <w:t xml:space="preserve"> </w:t>
      </w:r>
      <w:r>
        <w:rPr>
          <w:rFonts w:ascii="Times New Roman" w:cstheme="minorBidi"/>
          <w:sz w:val="28"/>
          <w:lang w:val="uk-UA"/>
        </w:rPr>
        <w:t>не</w:t>
      </w:r>
      <w:r>
        <w:rPr>
          <w:rFonts w:ascii="Times New Roman" w:cstheme="minorBidi"/>
          <w:sz w:val="28"/>
          <w:lang w:val="uk-UA"/>
        </w:rPr>
        <w:t xml:space="preserve"> </w:t>
      </w:r>
      <w:r>
        <w:rPr>
          <w:rFonts w:ascii="Times New Roman" w:cstheme="minorBidi"/>
          <w:sz w:val="28"/>
          <w:lang w:val="uk-UA"/>
        </w:rPr>
        <w:t>стає</w:t>
      </w:r>
      <w:r>
        <w:rPr>
          <w:rFonts w:ascii="Times New Roman" w:cstheme="minorBidi"/>
          <w:sz w:val="28"/>
          <w:lang w:val="uk-UA"/>
        </w:rPr>
        <w:t xml:space="preserve"> </w:t>
      </w:r>
      <w:r>
        <w:rPr>
          <w:rFonts w:ascii="Times New Roman" w:cstheme="minorBidi"/>
          <w:sz w:val="28"/>
          <w:lang w:val="uk-UA"/>
        </w:rPr>
        <w:t>хибною</w:t>
      </w:r>
      <w:r>
        <w:rPr>
          <w:rFonts w:ascii="Times New Roman" w:cstheme="minorBidi"/>
          <w:sz w:val="28"/>
          <w:lang w:val="uk-UA"/>
        </w:rPr>
        <w:t xml:space="preserve">, </w:t>
      </w:r>
      <w:r>
        <w:rPr>
          <w:rFonts w:ascii="Times New Roman" w:cstheme="minorBidi"/>
          <w:sz w:val="28"/>
          <w:lang w:val="uk-UA"/>
        </w:rPr>
        <w:t>тобто</w:t>
      </w:r>
      <w:r>
        <w:rPr>
          <w:rFonts w:ascii="Times New Roman" w:cstheme="minorBidi"/>
          <w:sz w:val="28"/>
          <w:lang w:val="uk-UA"/>
        </w:rPr>
        <w:t xml:space="preserve"> </w:t>
      </w:r>
      <w:r>
        <w:rPr>
          <w:rFonts w:ascii="Times New Roman" w:cstheme="minorBidi"/>
          <w:sz w:val="28"/>
          <w:lang w:val="uk-UA"/>
        </w:rPr>
        <w:t>рівною</w:t>
      </w:r>
      <w:r>
        <w:rPr>
          <w:rFonts w:ascii="Times New Roman" w:cstheme="minorBidi"/>
          <w:sz w:val="28"/>
          <w:lang w:val="uk-UA"/>
        </w:rPr>
        <w:t xml:space="preserve"> </w:t>
      </w:r>
      <w:proofErr w:type="spellStart"/>
      <w:r>
        <w:rPr>
          <w:rFonts w:ascii="Times New Roman" w:cstheme="minorBidi"/>
          <w:sz w:val="28"/>
          <w:lang w:val="uk-UA"/>
        </w:rPr>
        <w:t>false</w:t>
      </w:r>
      <w:proofErr w:type="spellEnd"/>
      <w:r>
        <w:rPr>
          <w:rFonts w:ascii="Times New Roman" w:cstheme="minorBidi"/>
          <w:sz w:val="28"/>
          <w:lang w:val="uk-UA"/>
        </w:rPr>
        <w:t>.</w:t>
      </w:r>
    </w:p>
    <w:p w14:paraId="2E9BB364" w14:textId="77777777" w:rsidR="003E046B" w:rsidRPr="009C3314" w:rsidRDefault="003E046B" w:rsidP="00BA261B">
      <w:pPr>
        <w:rPr>
          <w:rFonts w:cstheme="minorBidi"/>
          <w:lang w:val="ru-RU"/>
        </w:rPr>
      </w:pPr>
    </w:p>
    <w:p w14:paraId="2168520F" w14:textId="0F89BF11" w:rsidR="008D1CA6" w:rsidRDefault="008D1CA6" w:rsidP="00BA261B">
      <w:pPr>
        <w:rPr>
          <w:rFonts w:ascii="Times New Roman" w:cstheme="minorBidi"/>
          <w:b/>
          <w:sz w:val="28"/>
          <w:lang w:val="uk-UA"/>
        </w:rPr>
      </w:pPr>
      <w:r>
        <w:rPr>
          <w:rFonts w:ascii="Times New Roman" w:cstheme="minorBidi"/>
          <w:noProof/>
          <w:sz w:val="28"/>
          <w:lang w:val="ru-RU" w:bidi="ar-SA"/>
        </w:rPr>
        <mc:AlternateContent>
          <mc:Choice Requires="wpg">
            <w:drawing>
              <wp:anchor distT="0" distB="0" distL="114300" distR="114300" simplePos="0" relativeHeight="251652096" behindDoc="0" locked="0" layoutInCell="1" allowOverlap="1" wp14:anchorId="11C93632" wp14:editId="65EC095B">
                <wp:simplePos x="0" y="0"/>
                <wp:positionH relativeFrom="column">
                  <wp:posOffset>975360</wp:posOffset>
                </wp:positionH>
                <wp:positionV relativeFrom="paragraph">
                  <wp:posOffset>19050</wp:posOffset>
                </wp:positionV>
                <wp:extent cx="3818255" cy="2902971"/>
                <wp:effectExtent l="0" t="0" r="10795" b="12065"/>
                <wp:wrapNone/>
                <wp:docPr id="33" name="Групувати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18255" cy="2902971"/>
                          <a:chOff x="5557" y="8024"/>
                          <a:chExt cx="5212" cy="4731"/>
                        </a:xfrm>
                      </wpg:grpSpPr>
                      <wps:wsp>
                        <wps:cNvPr id="34" name="Фигура41"/>
                        <wps:cNvSpPr>
                          <a:spLocks noChangeArrowheads="1"/>
                        </wps:cNvSpPr>
                        <wps:spPr bwMode="auto">
                          <a:xfrm>
                            <a:off x="7658" y="8024"/>
                            <a:ext cx="189" cy="269"/>
                          </a:xfrm>
                          <a:custGeom>
                            <a:avLst/>
                            <a:gdLst>
                              <a:gd name="T0" fmla="*/ 85860 w 21600"/>
                              <a:gd name="T1" fmla="*/ 0 h 21600"/>
                              <a:gd name="T2" fmla="*/ 171720 w 21600"/>
                              <a:gd name="T3" fmla="*/ 85860 h 21600"/>
                              <a:gd name="T4" fmla="*/ 85860 w 21600"/>
                              <a:gd name="T5" fmla="*/ 171720 h 21600"/>
                              <a:gd name="T6" fmla="*/ 0 w 21600"/>
                              <a:gd name="T7" fmla="*/ 85860 h 21600"/>
                              <a:gd name="T8" fmla="*/ 85860 w 21600"/>
                              <a:gd name="T9" fmla="*/ 0 h 21600"/>
                              <a:gd name="T10" fmla="*/ 25146 w 21600"/>
                              <a:gd name="T11" fmla="*/ 25146 h 21600"/>
                              <a:gd name="T12" fmla="*/ 0 w 21600"/>
                              <a:gd name="T13" fmla="*/ 85860 h 21600"/>
                              <a:gd name="T14" fmla="*/ 25146 w 21600"/>
                              <a:gd name="T15" fmla="*/ 146574 h 21600"/>
                              <a:gd name="T16" fmla="*/ 85860 w 21600"/>
                              <a:gd name="T17" fmla="*/ 171720 h 21600"/>
                              <a:gd name="T18" fmla="*/ 146574 w 21600"/>
                              <a:gd name="T19" fmla="*/ 146574 h 21600"/>
                              <a:gd name="T20" fmla="*/ 171720 w 21600"/>
                              <a:gd name="T21" fmla="*/ 85860 h 21600"/>
                              <a:gd name="T22" fmla="*/ 146574 w 21600"/>
                              <a:gd name="T23" fmla="*/ 25146 h 21600"/>
                              <a:gd name="T24" fmla="*/ 17694720 60000 65536"/>
                              <a:gd name="T25" fmla="*/ 0 60000 65536"/>
                              <a:gd name="T26" fmla="*/ 5898240 60000 65536"/>
                              <a:gd name="T27" fmla="*/ 11796480 60000 65536"/>
                              <a:gd name="T28" fmla="*/ 17694720 60000 65536"/>
                              <a:gd name="T29" fmla="*/ 17694720 60000 65536"/>
                              <a:gd name="T30" fmla="*/ 17694720 60000 65536"/>
                              <a:gd name="T31" fmla="*/ 17694720 60000 65536"/>
                              <a:gd name="T32" fmla="*/ 17694720 60000 65536"/>
                              <a:gd name="T33" fmla="*/ 17694720 60000 65536"/>
                              <a:gd name="T34" fmla="*/ 17694720 60000 65536"/>
                              <a:gd name="T35" fmla="*/ 17694720 60000 65536"/>
                              <a:gd name="T36" fmla="*/ 3163 w 21600"/>
                              <a:gd name="T37" fmla="*/ 3163 h 21600"/>
                              <a:gd name="T38" fmla="*/ 18437 w 21600"/>
                              <a:gd name="T39" fmla="*/ 18437 h 2160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21600" h="21600">
                                <a:moveTo>
                                  <a:pt x="10800" y="0"/>
                                </a:moveTo>
                                <a:lnTo>
                                  <a:pt x="10799" y="0"/>
                                </a:lnTo>
                                <a:cubicBezTo>
                                  <a:pt x="4835" y="0"/>
                                  <a:pt x="0" y="4835"/>
                                  <a:pt x="0" y="10799"/>
                                </a:cubicBezTo>
                                <a:cubicBezTo>
                                  <a:pt x="0" y="16764"/>
                                  <a:pt x="4835" y="21600"/>
                                  <a:pt x="10800" y="21600"/>
                                </a:cubicBezTo>
                                <a:cubicBezTo>
                                  <a:pt x="16764" y="21600"/>
                                  <a:pt x="21600" y="16764"/>
                                  <a:pt x="21600" y="10800"/>
                                </a:cubicBezTo>
                                <a:cubicBezTo>
                                  <a:pt x="21600" y="4835"/>
                                  <a:pt x="16764" y="0"/>
                                  <a:pt x="10800" y="0"/>
                                </a:cubicBezTo>
                                <a:close/>
                              </a:path>
                            </a:pathLst>
                          </a:custGeom>
                          <a:solidFill>
                            <a:srgbClr val="000000"/>
                          </a:solidFill>
                          <a:ln w="12700">
                            <a:solidFill>
                              <a:srgbClr val="000000"/>
                            </a:solidFill>
                            <a:miter lim="800000"/>
                            <a:headEnd/>
                            <a:tailEnd/>
                          </a:ln>
                        </wps:spPr>
                        <wps:txbx>
                          <w:txbxContent>
                            <w:p w14:paraId="4BAED394" w14:textId="77777777" w:rsidR="00015FF7" w:rsidRDefault="00015FF7" w:rsidP="008D1CA6"/>
                          </w:txbxContent>
                        </wps:txbx>
                        <wps:bodyPr rot="0" vert="horz" wrap="square" lIns="0" tIns="0" rIns="0" bIns="0" anchor="ctr" anchorCtr="0">
                          <a:noAutofit/>
                        </wps:bodyPr>
                      </wps:wsp>
                      <wps:wsp>
                        <wps:cNvPr id="35" name="Фигура42"/>
                        <wps:cNvCnPr>
                          <a:cxnSpLocks noChangeShapeType="1"/>
                        </wps:cNvCnPr>
                        <wps:spPr bwMode="auto">
                          <a:xfrm flipV="1">
                            <a:off x="7768" y="8263"/>
                            <a:ext cx="0" cy="1101"/>
                          </a:xfrm>
                          <a:prstGeom prst="line">
                            <a:avLst/>
                          </a:prstGeom>
                          <a:noFill/>
                          <a:ln w="126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36" name="Фигура43"/>
                        <wps:cNvSpPr>
                          <a:spLocks noChangeArrowheads="1"/>
                        </wps:cNvSpPr>
                        <wps:spPr bwMode="auto">
                          <a:xfrm>
                            <a:off x="7158" y="9364"/>
                            <a:ext cx="1482" cy="585"/>
                          </a:xfrm>
                          <a:custGeom>
                            <a:avLst/>
                            <a:gdLst>
                              <a:gd name="T0" fmla="*/ 395100 w 21600"/>
                              <a:gd name="T1" fmla="*/ 0 h 21600"/>
                              <a:gd name="T2" fmla="*/ 790200 w 21600"/>
                              <a:gd name="T3" fmla="*/ 185580 h 21600"/>
                              <a:gd name="T4" fmla="*/ 395100 w 21600"/>
                              <a:gd name="T5" fmla="*/ 371159 h 21600"/>
                              <a:gd name="T6" fmla="*/ 0 w 21600"/>
                              <a:gd name="T7" fmla="*/ 185580 h 21600"/>
                              <a:gd name="T8" fmla="*/ 17694720 60000 65536"/>
                              <a:gd name="T9" fmla="*/ 0 60000 65536"/>
                              <a:gd name="T10" fmla="*/ 5898240 60000 65536"/>
                              <a:gd name="T11" fmla="*/ 11796480 60000 65536"/>
                              <a:gd name="T12" fmla="*/ 0 w 21600"/>
                              <a:gd name="T13" fmla="*/ 0 h 21600"/>
                              <a:gd name="T14" fmla="*/ 21600 w 21600"/>
                              <a:gd name="T15" fmla="*/ 21600 h 21600"/>
                            </a:gdLst>
                            <a:ahLst/>
                            <a:cxnLst>
                              <a:cxn ang="T8">
                                <a:pos x="T0" y="T1"/>
                              </a:cxn>
                              <a:cxn ang="T9">
                                <a:pos x="T2" y="T3"/>
                              </a:cxn>
                              <a:cxn ang="T10">
                                <a:pos x="T4" y="T5"/>
                              </a:cxn>
                              <a:cxn ang="T11">
                                <a:pos x="T6" y="T7"/>
                              </a:cxn>
                            </a:cxnLst>
                            <a:rect l="T12" t="T13" r="T14" b="T15"/>
                            <a:pathLst>
                              <a:path w="21600" h="21600">
                                <a:moveTo>
                                  <a:pt x="0" y="0"/>
                                </a:moveTo>
                                <a:lnTo>
                                  <a:pt x="21600" y="0"/>
                                </a:lnTo>
                                <a:lnTo>
                                  <a:pt x="21600" y="21600"/>
                                </a:lnTo>
                                <a:lnTo>
                                  <a:pt x="0" y="21600"/>
                                </a:lnTo>
                                <a:lnTo>
                                  <a:pt x="0" y="0"/>
                                </a:lnTo>
                                <a:close/>
                              </a:path>
                            </a:pathLst>
                          </a:custGeom>
                          <a:solidFill>
                            <a:srgbClr val="FFFFFF"/>
                          </a:solidFill>
                          <a:ln w="12600">
                            <a:solidFill>
                              <a:srgbClr val="000000"/>
                            </a:solidFill>
                            <a:miter lim="800000"/>
                            <a:headEnd type="arrow" w="med" len="med"/>
                            <a:tailEnd/>
                          </a:ln>
                        </wps:spPr>
                        <wps:txbx>
                          <w:txbxContent>
                            <w:p w14:paraId="1819FDA5" w14:textId="77777777" w:rsidR="00015FF7" w:rsidRDefault="00015FF7" w:rsidP="008D1CA6"/>
                          </w:txbxContent>
                        </wps:txbx>
                        <wps:bodyPr rot="0" vert="horz" wrap="square" lIns="6480" tIns="6480" rIns="6480" bIns="6480" anchor="ctr" anchorCtr="0">
                          <a:noAutofit/>
                        </wps:bodyPr>
                      </wps:wsp>
                      <wps:wsp>
                        <wps:cNvPr id="37" name="Фигура44"/>
                        <wps:cNvSpPr txBox="1">
                          <a:spLocks noChangeArrowheads="1"/>
                        </wps:cNvSpPr>
                        <wps:spPr bwMode="auto">
                          <a:xfrm>
                            <a:off x="7238" y="9474"/>
                            <a:ext cx="1127" cy="5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arrow" w="med" len="med"/>
                                <a:tailEnd/>
                              </a14:hiddenLine>
                            </a:ext>
                          </a:extLst>
                        </wps:spPr>
                        <wps:txbx>
                          <w:txbxContent>
                            <w:p w14:paraId="63F1C59A" w14:textId="77777777" w:rsidR="00015FF7" w:rsidRDefault="00015FF7" w:rsidP="008D1CA6">
                              <w:pPr>
                                <w:jc w:val="center"/>
                              </w:pPr>
                              <w:proofErr w:type="spellStart"/>
                              <w:r>
                                <w:t>Тіло</w:t>
                              </w:r>
                              <w:proofErr w:type="spellEnd"/>
                              <w:r>
                                <w:t xml:space="preserve"> </w:t>
                              </w:r>
                              <w:proofErr w:type="spellStart"/>
                              <w:r>
                                <w:t>циклу</w:t>
                              </w:r>
                              <w:proofErr w:type="spellEnd"/>
                            </w:p>
                          </w:txbxContent>
                        </wps:txbx>
                        <wps:bodyPr rot="0" vert="horz" wrap="square" lIns="0" tIns="0" rIns="0" bIns="0" anchor="t" anchorCtr="0">
                          <a:noAutofit/>
                        </wps:bodyPr>
                      </wps:wsp>
                      <wps:wsp>
                        <wps:cNvPr id="38" name="Фигура46"/>
                        <wps:cNvSpPr>
                          <a:spLocks noChangeArrowheads="1"/>
                        </wps:cNvSpPr>
                        <wps:spPr bwMode="auto">
                          <a:xfrm>
                            <a:off x="6847" y="10728"/>
                            <a:ext cx="1793" cy="910"/>
                          </a:xfrm>
                          <a:custGeom>
                            <a:avLst/>
                            <a:gdLst>
                              <a:gd name="T0" fmla="*/ 409680 w 21600"/>
                              <a:gd name="T1" fmla="*/ 0 h 21600"/>
                              <a:gd name="T2" fmla="*/ 819359 w 21600"/>
                              <a:gd name="T3" fmla="*/ 289080 h 21600"/>
                              <a:gd name="T4" fmla="*/ 409680 w 21600"/>
                              <a:gd name="T5" fmla="*/ 578160 h 21600"/>
                              <a:gd name="T6" fmla="*/ 0 w 21600"/>
                              <a:gd name="T7" fmla="*/ 289080 h 21600"/>
                              <a:gd name="T8" fmla="*/ 409680 w 21600"/>
                              <a:gd name="T9" fmla="*/ 0 h 21600"/>
                              <a:gd name="T10" fmla="*/ 0 w 21600"/>
                              <a:gd name="T11" fmla="*/ 289080 h 21600"/>
                              <a:gd name="T12" fmla="*/ 409680 w 21600"/>
                              <a:gd name="T13" fmla="*/ 578160 h 21600"/>
                              <a:gd name="T14" fmla="*/ 819359 w 21600"/>
                              <a:gd name="T15" fmla="*/ 289080 h 21600"/>
                              <a:gd name="T16" fmla="*/ 17694720 60000 65536"/>
                              <a:gd name="T17" fmla="*/ 0 60000 65536"/>
                              <a:gd name="T18" fmla="*/ 5898240 60000 65536"/>
                              <a:gd name="T19" fmla="*/ 11796480 60000 65536"/>
                              <a:gd name="T20" fmla="*/ 17694720 60000 65536"/>
                              <a:gd name="T21" fmla="*/ 17694720 60000 65536"/>
                              <a:gd name="T22" fmla="*/ 17694720 60000 65536"/>
                              <a:gd name="T23" fmla="*/ 17694720 60000 65536"/>
                              <a:gd name="T24" fmla="*/ 5400 w 21600"/>
                              <a:gd name="T25" fmla="*/ 5400 h 21600"/>
                              <a:gd name="T26" fmla="*/ 16200 w 21600"/>
                              <a:gd name="T27" fmla="*/ 16200 h 21600"/>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21600" h="21600">
                                <a:moveTo>
                                  <a:pt x="10800" y="0"/>
                                </a:moveTo>
                                <a:lnTo>
                                  <a:pt x="21600" y="10800"/>
                                </a:lnTo>
                                <a:lnTo>
                                  <a:pt x="10800" y="21600"/>
                                </a:lnTo>
                                <a:lnTo>
                                  <a:pt x="0" y="10800"/>
                                </a:lnTo>
                                <a:lnTo>
                                  <a:pt x="10800" y="0"/>
                                </a:lnTo>
                                <a:close/>
                              </a:path>
                            </a:pathLst>
                          </a:custGeom>
                          <a:solidFill>
                            <a:srgbClr val="FFFFFF"/>
                          </a:solidFill>
                          <a:ln w="12600">
                            <a:solidFill>
                              <a:srgbClr val="000000"/>
                            </a:solidFill>
                            <a:miter lim="800000"/>
                            <a:headEnd type="arrow" w="med" len="med"/>
                            <a:tailEnd/>
                          </a:ln>
                        </wps:spPr>
                        <wps:txbx>
                          <w:txbxContent>
                            <w:p w14:paraId="437BDF36" w14:textId="77777777" w:rsidR="00015FF7" w:rsidRDefault="00015FF7" w:rsidP="008D1CA6"/>
                          </w:txbxContent>
                        </wps:txbx>
                        <wps:bodyPr rot="0" vert="horz" wrap="square" lIns="6480" tIns="6480" rIns="6480" bIns="6480" anchor="ctr" anchorCtr="0">
                          <a:noAutofit/>
                        </wps:bodyPr>
                      </wps:wsp>
                      <wps:wsp>
                        <wps:cNvPr id="39" name="Фигура47"/>
                        <wps:cNvSpPr txBox="1">
                          <a:spLocks noChangeArrowheads="1"/>
                        </wps:cNvSpPr>
                        <wps:spPr bwMode="auto">
                          <a:xfrm>
                            <a:off x="7435" y="11057"/>
                            <a:ext cx="638" cy="2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arrow" w="med" len="med"/>
                                <a:tailEnd/>
                              </a14:hiddenLine>
                            </a:ext>
                          </a:extLst>
                        </wps:spPr>
                        <wps:txbx>
                          <w:txbxContent>
                            <w:p w14:paraId="5DD82483" w14:textId="77777777" w:rsidR="00015FF7" w:rsidRDefault="00015FF7" w:rsidP="008D1CA6">
                              <w:pPr>
                                <w:jc w:val="center"/>
                              </w:pPr>
                              <w:proofErr w:type="spellStart"/>
                              <w:r>
                                <w:t>Умова</w:t>
                              </w:r>
                              <w:proofErr w:type="spellEnd"/>
                            </w:p>
                          </w:txbxContent>
                        </wps:txbx>
                        <wps:bodyPr rot="0" vert="horz" wrap="square" lIns="0" tIns="0" rIns="0" bIns="0" anchor="t" anchorCtr="0">
                          <a:noAutofit/>
                        </wps:bodyPr>
                      </wps:wsp>
                      <wps:wsp>
                        <wps:cNvPr id="40" name="Фигура48"/>
                        <wps:cNvCnPr>
                          <a:cxnSpLocks noChangeShapeType="1"/>
                        </wps:cNvCnPr>
                        <wps:spPr bwMode="auto">
                          <a:xfrm flipH="1" flipV="1">
                            <a:off x="7723" y="11638"/>
                            <a:ext cx="0" cy="886"/>
                          </a:xfrm>
                          <a:prstGeom prst="line">
                            <a:avLst/>
                          </a:prstGeom>
                          <a:noFill/>
                          <a:ln w="127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41" name="Фигура49"/>
                        <wps:cNvSpPr>
                          <a:spLocks noChangeArrowheads="1"/>
                        </wps:cNvSpPr>
                        <wps:spPr bwMode="auto">
                          <a:xfrm>
                            <a:off x="7608" y="12524"/>
                            <a:ext cx="200" cy="231"/>
                          </a:xfrm>
                          <a:custGeom>
                            <a:avLst/>
                            <a:gdLst>
                              <a:gd name="T0" fmla="*/ 143100 w 21600"/>
                              <a:gd name="T1" fmla="*/ 0 h 21600"/>
                              <a:gd name="T2" fmla="*/ 286200 w 21600"/>
                              <a:gd name="T3" fmla="*/ 143100 h 21600"/>
                              <a:gd name="T4" fmla="*/ 143100 w 21600"/>
                              <a:gd name="T5" fmla="*/ 286200 h 21600"/>
                              <a:gd name="T6" fmla="*/ 0 w 21600"/>
                              <a:gd name="T7" fmla="*/ 143100 h 21600"/>
                              <a:gd name="T8" fmla="*/ 143100 w 21600"/>
                              <a:gd name="T9" fmla="*/ 0 h 21600"/>
                              <a:gd name="T10" fmla="*/ 41910 w 21600"/>
                              <a:gd name="T11" fmla="*/ 41910 h 21600"/>
                              <a:gd name="T12" fmla="*/ 0 w 21600"/>
                              <a:gd name="T13" fmla="*/ 143100 h 21600"/>
                              <a:gd name="T14" fmla="*/ 41910 w 21600"/>
                              <a:gd name="T15" fmla="*/ 244290 h 21600"/>
                              <a:gd name="T16" fmla="*/ 143100 w 21600"/>
                              <a:gd name="T17" fmla="*/ 286200 h 21600"/>
                              <a:gd name="T18" fmla="*/ 244290 w 21600"/>
                              <a:gd name="T19" fmla="*/ 244290 h 21600"/>
                              <a:gd name="T20" fmla="*/ 286200 w 21600"/>
                              <a:gd name="T21" fmla="*/ 143100 h 21600"/>
                              <a:gd name="T22" fmla="*/ 244290 w 21600"/>
                              <a:gd name="T23" fmla="*/ 41910 h 21600"/>
                              <a:gd name="T24" fmla="*/ 17694720 60000 65536"/>
                              <a:gd name="T25" fmla="*/ 0 60000 65536"/>
                              <a:gd name="T26" fmla="*/ 5898240 60000 65536"/>
                              <a:gd name="T27" fmla="*/ 11796480 60000 65536"/>
                              <a:gd name="T28" fmla="*/ 17694720 60000 65536"/>
                              <a:gd name="T29" fmla="*/ 17694720 60000 65536"/>
                              <a:gd name="T30" fmla="*/ 17694720 60000 65536"/>
                              <a:gd name="T31" fmla="*/ 17694720 60000 65536"/>
                              <a:gd name="T32" fmla="*/ 17694720 60000 65536"/>
                              <a:gd name="T33" fmla="*/ 17694720 60000 65536"/>
                              <a:gd name="T34" fmla="*/ 17694720 60000 65536"/>
                              <a:gd name="T35" fmla="*/ 17694720 60000 65536"/>
                              <a:gd name="T36" fmla="*/ 3163 w 21600"/>
                              <a:gd name="T37" fmla="*/ 3163 h 21600"/>
                              <a:gd name="T38" fmla="*/ 18437 w 21600"/>
                              <a:gd name="T39" fmla="*/ 18437 h 2160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21600" h="21600">
                                <a:moveTo>
                                  <a:pt x="10800" y="0"/>
                                </a:moveTo>
                                <a:lnTo>
                                  <a:pt x="10799" y="0"/>
                                </a:lnTo>
                                <a:cubicBezTo>
                                  <a:pt x="4835" y="0"/>
                                  <a:pt x="0" y="4835"/>
                                  <a:pt x="0" y="10799"/>
                                </a:cubicBezTo>
                                <a:cubicBezTo>
                                  <a:pt x="0" y="16764"/>
                                  <a:pt x="4835" y="21600"/>
                                  <a:pt x="10800" y="21600"/>
                                </a:cubicBezTo>
                                <a:cubicBezTo>
                                  <a:pt x="16764" y="21600"/>
                                  <a:pt x="21600" y="16764"/>
                                  <a:pt x="21600" y="10800"/>
                                </a:cubicBezTo>
                                <a:cubicBezTo>
                                  <a:pt x="21600" y="4835"/>
                                  <a:pt x="16764" y="0"/>
                                  <a:pt x="10800" y="0"/>
                                </a:cubicBezTo>
                                <a:close/>
                              </a:path>
                            </a:pathLst>
                          </a:custGeom>
                          <a:solidFill>
                            <a:srgbClr val="000000"/>
                          </a:solidFill>
                          <a:ln w="12700">
                            <a:solidFill>
                              <a:srgbClr val="000000"/>
                            </a:solidFill>
                            <a:miter lim="800000"/>
                            <a:headEnd type="arrow" w="med" len="med"/>
                            <a:tailEnd/>
                          </a:ln>
                        </wps:spPr>
                        <wps:txbx>
                          <w:txbxContent>
                            <w:p w14:paraId="66E726F3" w14:textId="77777777" w:rsidR="00015FF7" w:rsidRDefault="00015FF7" w:rsidP="008D1CA6"/>
                          </w:txbxContent>
                        </wps:txbx>
                        <wps:bodyPr rot="0" vert="horz" wrap="square" lIns="0" tIns="0" rIns="0" bIns="0" anchor="ctr" anchorCtr="0">
                          <a:noAutofit/>
                        </wps:bodyPr>
                      </wps:wsp>
                      <wps:wsp>
                        <wps:cNvPr id="42" name="Фигура50"/>
                        <wps:cNvCnPr>
                          <a:cxnSpLocks noChangeShapeType="1"/>
                        </wps:cNvCnPr>
                        <wps:spPr bwMode="auto">
                          <a:xfrm flipH="1">
                            <a:off x="5557" y="11184"/>
                            <a:ext cx="1290" cy="0"/>
                          </a:xfrm>
                          <a:prstGeom prst="line">
                            <a:avLst/>
                          </a:prstGeom>
                          <a:noFill/>
                          <a:ln w="12600">
                            <a:solidFill>
                              <a:srgbClr val="000000"/>
                            </a:solidFill>
                            <a:round/>
                            <a:headEnd/>
                            <a:tailEnd/>
                          </a:ln>
                          <a:extLst>
                            <a:ext uri="{909E8E84-426E-40DD-AFC4-6F175D3DCCD1}">
                              <a14:hiddenFill xmlns:a14="http://schemas.microsoft.com/office/drawing/2010/main">
                                <a:noFill/>
                              </a14:hiddenFill>
                            </a:ext>
                          </a:extLst>
                        </wps:spPr>
                        <wps:bodyPr/>
                      </wps:wsp>
                      <wps:wsp>
                        <wps:cNvPr id="43" name="Фигура51"/>
                        <wps:cNvCnPr>
                          <a:cxnSpLocks noChangeShapeType="1"/>
                        </wps:cNvCnPr>
                        <wps:spPr bwMode="auto">
                          <a:xfrm flipH="1" flipV="1">
                            <a:off x="5557" y="9607"/>
                            <a:ext cx="0" cy="1577"/>
                          </a:xfrm>
                          <a:prstGeom prst="line">
                            <a:avLst/>
                          </a:prstGeom>
                          <a:noFill/>
                          <a:ln w="12600">
                            <a:solidFill>
                              <a:srgbClr val="000000"/>
                            </a:solidFill>
                            <a:round/>
                            <a:headEnd/>
                            <a:tailEnd/>
                          </a:ln>
                          <a:extLst>
                            <a:ext uri="{909E8E84-426E-40DD-AFC4-6F175D3DCCD1}">
                              <a14:hiddenFill xmlns:a14="http://schemas.microsoft.com/office/drawing/2010/main">
                                <a:noFill/>
                              </a14:hiddenFill>
                            </a:ext>
                          </a:extLst>
                        </wps:spPr>
                        <wps:bodyPr/>
                      </wps:wsp>
                      <wps:wsp>
                        <wps:cNvPr id="44" name="Фигура52"/>
                        <wps:cNvCnPr>
                          <a:cxnSpLocks noChangeShapeType="1"/>
                        </wps:cNvCnPr>
                        <wps:spPr bwMode="auto">
                          <a:xfrm flipH="1">
                            <a:off x="5557" y="9607"/>
                            <a:ext cx="1601" cy="0"/>
                          </a:xfrm>
                          <a:prstGeom prst="line">
                            <a:avLst/>
                          </a:prstGeom>
                          <a:noFill/>
                          <a:ln w="126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45" name="Фигура53"/>
                        <wps:cNvSpPr txBox="1">
                          <a:spLocks noChangeArrowheads="1"/>
                        </wps:cNvSpPr>
                        <wps:spPr bwMode="auto">
                          <a:xfrm>
                            <a:off x="7918" y="11764"/>
                            <a:ext cx="2851" cy="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arrow" w="med" len="med"/>
                                <a:tailEnd/>
                              </a14:hiddenLine>
                            </a:ext>
                          </a:extLst>
                        </wps:spPr>
                        <wps:txbx>
                          <w:txbxContent>
                            <w:p w14:paraId="1DBE5F57" w14:textId="77777777" w:rsidR="00015FF7" w:rsidRDefault="00015FF7" w:rsidP="008D1CA6">
                              <w:pPr>
                                <w:jc w:val="center"/>
                              </w:pPr>
                              <w:proofErr w:type="spellStart"/>
                              <w:r>
                                <w:t>Якщо</w:t>
                              </w:r>
                              <w:proofErr w:type="spellEnd"/>
                              <w:r>
                                <w:t xml:space="preserve"> </w:t>
                              </w:r>
                              <w:proofErr w:type="spellStart"/>
                              <w:r>
                                <w:t>умова</w:t>
                              </w:r>
                              <w:proofErr w:type="spellEnd"/>
                              <w:r>
                                <w:t xml:space="preserve"> </w:t>
                              </w:r>
                              <w:proofErr w:type="spellStart"/>
                              <w:r>
                                <w:t>не</w:t>
                              </w:r>
                              <w:proofErr w:type="spellEnd"/>
                              <w:r>
                                <w:t xml:space="preserve"> </w:t>
                              </w:r>
                              <w:proofErr w:type="spellStart"/>
                              <w:r>
                                <w:t>виконується</w:t>
                              </w:r>
                              <w:proofErr w:type="spellEnd"/>
                            </w:p>
                          </w:txbxContent>
                        </wps:txbx>
                        <wps:bodyPr rot="0" vert="horz" wrap="square" lIns="0" tIns="0" rIns="0" bIns="0" anchor="t" anchorCtr="0">
                          <a:noAutofit/>
                        </wps:bodyPr>
                      </wps:wsp>
                      <wps:wsp>
                        <wps:cNvPr id="46" name="Фигура54"/>
                        <wps:cNvSpPr txBox="1">
                          <a:spLocks noChangeArrowheads="1"/>
                        </wps:cNvSpPr>
                        <wps:spPr bwMode="auto">
                          <a:xfrm>
                            <a:off x="5557" y="10188"/>
                            <a:ext cx="1831" cy="6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arrow" w="med" len="med"/>
                                <a:tailEnd/>
                              </a14:hiddenLine>
                            </a:ext>
                          </a:extLst>
                        </wps:spPr>
                        <wps:txbx>
                          <w:txbxContent>
                            <w:p w14:paraId="119C830E" w14:textId="77777777" w:rsidR="00015FF7" w:rsidRDefault="00015FF7" w:rsidP="008D1CA6">
                              <w:pPr>
                                <w:jc w:val="center"/>
                              </w:pPr>
                              <w:proofErr w:type="spellStart"/>
                              <w:r>
                                <w:t>Якщо</w:t>
                              </w:r>
                              <w:proofErr w:type="spellEnd"/>
                              <w:r>
                                <w:t xml:space="preserve"> </w:t>
                              </w:r>
                              <w:proofErr w:type="spellStart"/>
                              <w:r>
                                <w:t>умова</w:t>
                              </w:r>
                              <w:proofErr w:type="spellEnd"/>
                              <w:r>
                                <w:t xml:space="preserve"> </w:t>
                              </w:r>
                              <w:proofErr w:type="spellStart"/>
                              <w:r>
                                <w:t>виконується</w:t>
                              </w:r>
                              <w:proofErr w:type="spellEnd"/>
                            </w:p>
                          </w:txbxContent>
                        </wps:txbx>
                        <wps:bodyPr rot="0" vert="horz" wrap="square" lIns="0" tIns="0" rIns="0" bIns="0" anchor="t" anchorCtr="0">
                          <a:noAutofit/>
                        </wps:bodyPr>
                      </wps:wsp>
                      <wps:wsp>
                        <wps:cNvPr id="47" name="Фигура55"/>
                        <wps:cNvSpPr txBox="1">
                          <a:spLocks noChangeArrowheads="1"/>
                        </wps:cNvSpPr>
                        <wps:spPr bwMode="auto">
                          <a:xfrm>
                            <a:off x="8038" y="8334"/>
                            <a:ext cx="1752"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arrow" w="med" len="med"/>
                                <a:tailEnd/>
                              </a14:hiddenLine>
                            </a:ext>
                          </a:extLst>
                        </wps:spPr>
                        <wps:txbx>
                          <w:txbxContent>
                            <w:p w14:paraId="42C875EE" w14:textId="77777777" w:rsidR="00015FF7" w:rsidRDefault="00015FF7" w:rsidP="008D1CA6">
                              <w:proofErr w:type="gramStart"/>
                              <w:r>
                                <w:t>do{</w:t>
                              </w:r>
                              <w:proofErr w:type="gramEnd"/>
                            </w:p>
                            <w:p w14:paraId="1F60F3EB" w14:textId="77777777" w:rsidR="00015FF7" w:rsidRDefault="00015FF7" w:rsidP="008D1CA6">
                              <w:r>
                                <w:t xml:space="preserve">         </w:t>
                              </w:r>
                              <w:proofErr w:type="spellStart"/>
                              <w:r>
                                <w:t>тіло</w:t>
                              </w:r>
                              <w:proofErr w:type="spellEnd"/>
                              <w:r>
                                <w:t xml:space="preserve"> </w:t>
                              </w:r>
                              <w:proofErr w:type="spellStart"/>
                              <w:proofErr w:type="gramStart"/>
                              <w:r>
                                <w:t>циклу</w:t>
                              </w:r>
                              <w:proofErr w:type="spellEnd"/>
                              <w:r>
                                <w:t xml:space="preserve"> ;</w:t>
                              </w:r>
                              <w:proofErr w:type="gramEnd"/>
                            </w:p>
                            <w:p w14:paraId="657A4AA5" w14:textId="77777777" w:rsidR="00015FF7" w:rsidRPr="00F952A8" w:rsidRDefault="00015FF7" w:rsidP="008D1CA6">
                              <w:pPr>
                                <w:rPr>
                                  <w:rFonts w:ascii="Calibri" w:hAnsi="Calibri"/>
                                  <w:lang w:val="uk-UA"/>
                                </w:rPr>
                              </w:pPr>
                              <w:r>
                                <w:t xml:space="preserve">  </w:t>
                              </w:r>
                              <w:proofErr w:type="gramStart"/>
                              <w:r>
                                <w:t>}while</w:t>
                              </w:r>
                              <w:proofErr w:type="gramEnd"/>
                              <w:r>
                                <w:t xml:space="preserve"> (</w:t>
                              </w:r>
                              <w:proofErr w:type="spellStart"/>
                              <w:r>
                                <w:t>умова</w:t>
                              </w:r>
                              <w:proofErr w:type="spellEnd"/>
                              <w:r>
                                <w:t>)</w:t>
                              </w:r>
                              <w:r w:rsidRPr="00F952A8">
                                <w:rPr>
                                  <w:rFonts w:ascii="Calibri" w:hAnsi="Calibri"/>
                                  <w:lang w:val="uk-UA"/>
                                </w:rPr>
                                <w:t>;</w:t>
                              </w:r>
                            </w:p>
                          </w:txbxContent>
                        </wps:txbx>
                        <wps:bodyPr rot="0" vert="horz" wrap="square" lIns="0" tIns="0" rIns="0" bIns="0" anchor="t" anchorCtr="0">
                          <a:noAutofit/>
                        </wps:bodyPr>
                      </wps:wsp>
                    </wpg:wgp>
                  </a:graphicData>
                </a:graphic>
                <wp14:sizeRelH relativeFrom="page">
                  <wp14:pctWidth>0</wp14:pctWidth>
                </wp14:sizeRelH>
                <wp14:sizeRelV relativeFrom="page">
                  <wp14:pctHeight>0</wp14:pctHeight>
                </wp14:sizeRelV>
              </wp:anchor>
            </w:drawing>
          </mc:Choice>
          <mc:Fallback>
            <w:pict>
              <v:group w14:anchorId="11C93632" id="Групувати 33" o:spid="_x0000_s1068" style="position:absolute;margin-left:76.8pt;margin-top:1.5pt;width:300.65pt;height:228.6pt;z-index:251652096" coordorigin="5557,8024" coordsize="5212,4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">
                <v:shape id="Фигура41" o:spid="_x0000_s1069" style="position:absolute;left:7658;top:8024;width:189;height:269;visibility:visible;mso-wrap-style:squar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" adj="-11796480,,5400" path="m10800,r-1,c4835,,,4835,,10799v,5965,4835,10801,10800,10801c16764,21600,21600,16764,21600,10800,21600,4835,16764,,10800,xe" fillcolor="black" strokeweight="1pt">
                  <v:stroke joinstyle="miter"/>
                  <v:formulas/>
                  <v:path o:connecttype="custom" o:connectlocs="751,0;1503,1069;751,2139;0,1069;751,0;220,313;0,1069;220,1825;751,2139;1283,1825;1503,1069;1283,313" o:connectangles="270,0,90,180,270,270,270,270,270,270,270,270" textboxrect="3200,3132,18400,18468"/>
                  <v:textbox inset="0,0,0,0">
                    <w:txbxContent>
                      <w:p w14:paraId="4BAED394" w14:textId="77777777" w:rsidR="00015FF7" w:rsidRDefault="00015FF7" w:rsidP="008D1CA6"/>
                    </w:txbxContent>
                  </v:textbox>
                </v:shape>
                <v:line id="Фигура42" o:spid="_x0000_s1070" style="position:absolute;flip:y;visibility:visible;mso-wrap-style:square" from="7768,8263" to="7768,9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" strokeweight=".35mm">
                  <v:stroke startarrow="open"/>
                </v:line>
                <v:shape id="Фигура43" o:spid="_x0000_s1071" style="position:absolute;left:7158;top:9364;width:1482;height:585;visibility:visible;mso-wrap-style:squar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" adj="-11796480,,5400" path="m,l21600,r,21600l,21600,,xe" strokeweight=".35mm">
                  <v:stroke startarrow="open" joinstyle="miter"/>
                  <v:formulas/>
                  <v:path o:connecttype="custom" o:connectlocs="27108,0;54217,5026;27108,10052;0,5026" o:connectangles="270,0,90,180" textboxrect="0,0,21600,21600"/>
                  <v:textbox inset=".18mm,.18mm,.18mm,.18mm">
                    <w:txbxContent>
                      <w:p w14:paraId="1819FDA5" w14:textId="77777777" w:rsidR="00015FF7" w:rsidRDefault="00015FF7" w:rsidP="008D1CA6"/>
                    </w:txbxContent>
                  </v:textbox>
                </v:shape>
                <v:shape id="Фигура44" o:spid="_x0000_s1072" type="#_x0000_t202" style="position:absolute;left:7238;top:9474;width:1127;height: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" filled="f" stroked="f">
                  <v:stroke startarrow="open"/>
                  <v:textbox inset="0,0,0,0">
                    <w:txbxContent>
                      <w:p w14:paraId="63F1C59A" w14:textId="77777777" w:rsidR="00015FF7" w:rsidRDefault="00015FF7" w:rsidP="008D1CA6">
                        <w:pPr>
                          <w:jc w:val="center"/>
                        </w:pPr>
                        <w:proofErr w:type="spellStart"/>
                        <w:r>
                          <w:t>Тіло</w:t>
                        </w:r>
                        <w:proofErr w:type="spellEnd"/>
                        <w:r>
                          <w:t xml:space="preserve"> </w:t>
                        </w:r>
                        <w:proofErr w:type="spellStart"/>
                        <w:r>
                          <w:t>циклу</w:t>
                        </w:r>
                        <w:proofErr w:type="spellEnd"/>
                      </w:p>
                    </w:txbxContent>
                  </v:textbox>
                </v:shape>
                <v:shape id="Фигура46" o:spid="_x0000_s1073" style="position:absolute;left:6847;top:10728;width:1793;height:910;visibility:visible;mso-wrap-style:squar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" adj="-11796480,,5400" path="m10800,l21600,10800,10800,21600,,10800,10800,xe" strokeweight=".35mm">
                  <v:stroke startarrow="open" joinstyle="miter"/>
                  <v:formulas/>
                  <v:path o:connecttype="custom" o:connectlocs="34007,0;68014,12179;34007,24358;0,12179;34007,0;0,12179;34007,24358;68014,12179" o:connectangles="270,0,90,180,270,270,270,270" textboxrect="5397,5412,16203,16212"/>
                  <v:textbox inset=".18mm,.18mm,.18mm,.18mm">
                    <w:txbxContent>
                      <w:p w14:paraId="437BDF36" w14:textId="77777777" w:rsidR="00015FF7" w:rsidRDefault="00015FF7" w:rsidP="008D1CA6"/>
                    </w:txbxContent>
                  </v:textbox>
                </v:shape>
                <v:shape id="Фигура47" o:spid="_x0000_s1074" type="#_x0000_t202" style="position:absolute;left:7435;top:11057;width:638;height: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" filled="f" stroked="f">
                  <v:stroke startarrow="open"/>
                  <v:textbox inset="0,0,0,0">
                    <w:txbxContent>
                      <w:p w14:paraId="5DD82483" w14:textId="77777777" w:rsidR="00015FF7" w:rsidRDefault="00015FF7" w:rsidP="008D1CA6">
                        <w:pPr>
                          <w:jc w:val="center"/>
                        </w:pPr>
                        <w:proofErr w:type="spellStart"/>
                        <w:r>
                          <w:t>Умова</w:t>
                        </w:r>
                        <w:proofErr w:type="spellEnd"/>
                      </w:p>
                    </w:txbxContent>
                  </v:textbox>
                </v:shape>
                <v:line id="Фигура48" o:spid="_x0000_s1075" style="position:absolute;flip:x y;visibility:visible;mso-wrap-style:square" from="7723,11638" to="7723,12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" strokeweight="1pt">
                  <v:stroke startarrow="open"/>
                </v:line>
                <v:shape id="Фигура49" o:spid="_x0000_s1076" style="position:absolute;left:7608;top:12524;width:200;height:231;visibility:visible;mso-wrap-style:squar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" adj="-11796480,,5400" path="m10800,r-1,c4835,,,4835,,10799v,5965,4835,10801,10800,10801c16764,21600,21600,16764,21600,10800,21600,4835,16764,,10800,xe" fillcolor="black" strokeweight="1pt">
                  <v:stroke startarrow="open" joinstyle="miter"/>
                  <v:formulas/>
                  <v:path o:connecttype="custom" o:connectlocs="1325,0;2650,1530;1325,3061;0,1530;1325,0;388,448;0,1530;388,2613;1325,3061;2262,2613;2650,1530;2262,448" o:connectangles="270,0,90,180,270,270,270,270,270,270,270,270" textboxrect="3132,3179,18468,18421"/>
                  <v:textbox inset="0,0,0,0">
                    <w:txbxContent>
                      <w:p w14:paraId="66E726F3" w14:textId="77777777" w:rsidR="00015FF7" w:rsidRDefault="00015FF7" w:rsidP="008D1CA6"/>
                    </w:txbxContent>
                  </v:textbox>
                </v:shape>
                <v:line id="Фигура50" o:spid="_x0000_s1077" style="position:absolute;flip:x;visibility:visible;mso-wrap-style:square" from="5557,11184" to="6847,11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" strokeweight=".35mm"/>
                <v:line id="Фигура51" o:spid="_x0000_s1078" style="position:absolute;flip:x y;visibility:visible;mso-wrap-style:square" from="5557,9607" to="5557,11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" strokeweight=".35mm"/>
                <v:line id="Фигура52" o:spid="_x0000_s1079" style="position:absolute;flip:x;visibility:visible;mso-wrap-style:square" from="5557,9607" to="7158,9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" strokeweight=".35mm">
                  <v:stroke startarrow="open"/>
                </v:line>
                <v:shape id="Фигура53" o:spid="_x0000_s1080" type="#_x0000_t202" style="position:absolute;left:7918;top:11764;width:2851;height: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" filled="f" stroked="f">
                  <v:stroke startarrow="open"/>
                  <v:textbox inset="0,0,0,0">
                    <w:txbxContent>
                      <w:p w14:paraId="1DBE5F57" w14:textId="77777777" w:rsidR="00015FF7" w:rsidRDefault="00015FF7" w:rsidP="008D1CA6">
                        <w:pPr>
                          <w:jc w:val="center"/>
                        </w:pPr>
                        <w:proofErr w:type="spellStart"/>
                        <w:r>
                          <w:t>Якщо</w:t>
                        </w:r>
                        <w:proofErr w:type="spellEnd"/>
                        <w:r>
                          <w:t xml:space="preserve"> </w:t>
                        </w:r>
                        <w:proofErr w:type="spellStart"/>
                        <w:r>
                          <w:t>умова</w:t>
                        </w:r>
                        <w:proofErr w:type="spellEnd"/>
                        <w:r>
                          <w:t xml:space="preserve"> </w:t>
                        </w:r>
                        <w:proofErr w:type="spellStart"/>
                        <w:r>
                          <w:t>не</w:t>
                        </w:r>
                        <w:proofErr w:type="spellEnd"/>
                        <w:r>
                          <w:t xml:space="preserve"> </w:t>
                        </w:r>
                        <w:proofErr w:type="spellStart"/>
                        <w:r>
                          <w:t>виконується</w:t>
                        </w:r>
                        <w:proofErr w:type="spellEnd"/>
                      </w:p>
                    </w:txbxContent>
                  </v:textbox>
                </v:shape>
                <v:shape id="Фигура54" o:spid="_x0000_s1081" type="#_x0000_t202" style="position:absolute;left:5557;top:10188;width:1831;height: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" filled="f" stroked="f">
                  <v:stroke startarrow="open"/>
                  <v:textbox inset="0,0,0,0">
                    <w:txbxContent>
                      <w:p w14:paraId="119C830E" w14:textId="77777777" w:rsidR="00015FF7" w:rsidRDefault="00015FF7" w:rsidP="008D1CA6">
                        <w:pPr>
                          <w:jc w:val="center"/>
                        </w:pPr>
                        <w:proofErr w:type="spellStart"/>
                        <w:r>
                          <w:t>Якщо</w:t>
                        </w:r>
                        <w:proofErr w:type="spellEnd"/>
                        <w:r>
                          <w:t xml:space="preserve"> </w:t>
                        </w:r>
                        <w:proofErr w:type="spellStart"/>
                        <w:r>
                          <w:t>умова</w:t>
                        </w:r>
                        <w:proofErr w:type="spellEnd"/>
                        <w:r>
                          <w:t xml:space="preserve"> </w:t>
                        </w:r>
                        <w:proofErr w:type="spellStart"/>
                        <w:r>
                          <w:t>виконується</w:t>
                        </w:r>
                        <w:proofErr w:type="spellEnd"/>
                      </w:p>
                    </w:txbxContent>
                  </v:textbox>
                </v:shape>
                <v:shape id="Фигура55" o:spid="_x0000_s1082" type="#_x0000_t202" style="position:absolute;left:8038;top:8334;width:1752;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" filled="f" stroked="f">
                  <v:stroke startarrow="open"/>
                  <v:textbox inset="0,0,0,0">
                    <w:txbxContent>
                      <w:p w14:paraId="42C875EE" w14:textId="77777777" w:rsidR="00015FF7" w:rsidRDefault="00015FF7" w:rsidP="008D1CA6">
                        <w:proofErr w:type="gramStart"/>
                        <w:r>
                          <w:t>do{</w:t>
                        </w:r>
                        <w:proofErr w:type="gramEnd"/>
                      </w:p>
                      <w:p w14:paraId="1F60F3EB" w14:textId="77777777" w:rsidR="00015FF7" w:rsidRDefault="00015FF7" w:rsidP="008D1CA6">
                        <w:r>
                          <w:t xml:space="preserve">         </w:t>
                        </w:r>
                        <w:proofErr w:type="spellStart"/>
                        <w:r>
                          <w:t>тіло</w:t>
                        </w:r>
                        <w:proofErr w:type="spellEnd"/>
                        <w:r>
                          <w:t xml:space="preserve"> </w:t>
                        </w:r>
                        <w:proofErr w:type="spellStart"/>
                        <w:proofErr w:type="gramStart"/>
                        <w:r>
                          <w:t>циклу</w:t>
                        </w:r>
                        <w:proofErr w:type="spellEnd"/>
                        <w:r>
                          <w:t xml:space="preserve"> ;</w:t>
                        </w:r>
                        <w:proofErr w:type="gramEnd"/>
                      </w:p>
                      <w:p w14:paraId="657A4AA5" w14:textId="77777777" w:rsidR="00015FF7" w:rsidRPr="00F952A8" w:rsidRDefault="00015FF7" w:rsidP="008D1CA6">
                        <w:pPr>
                          <w:rPr>
                            <w:rFonts w:ascii="Calibri" w:hAnsi="Calibri"/>
                            <w:lang w:val="uk-UA"/>
                          </w:rPr>
                        </w:pPr>
                        <w:r>
                          <w:t xml:space="preserve">  </w:t>
                        </w:r>
                        <w:proofErr w:type="gramStart"/>
                        <w:r>
                          <w:t>}while</w:t>
                        </w:r>
                        <w:proofErr w:type="gramEnd"/>
                        <w:r>
                          <w:t xml:space="preserve"> (</w:t>
                        </w:r>
                        <w:proofErr w:type="spellStart"/>
                        <w:r>
                          <w:t>умова</w:t>
                        </w:r>
                        <w:proofErr w:type="spellEnd"/>
                        <w:r>
                          <w:t>)</w:t>
                        </w:r>
                        <w:r w:rsidRPr="00F952A8">
                          <w:rPr>
                            <w:rFonts w:ascii="Calibri" w:hAnsi="Calibri"/>
                            <w:lang w:val="uk-UA"/>
                          </w:rPr>
                          <w:t>;</w:t>
                        </w:r>
                      </w:p>
                    </w:txbxContent>
                  </v:textbox>
                </v:shape>
              </v:group>
            </w:pict>
          </mc:Fallback>
        </mc:AlternateContent>
      </w:r>
    </w:p>
    <w:p w14:paraId="3A20C624" w14:textId="77777777" w:rsidR="008D1CA6" w:rsidRPr="009C3314" w:rsidRDefault="008D1CA6" w:rsidP="00BA261B">
      <w:pPr>
        <w:rPr>
          <w:rFonts w:ascii="Times New Roman" w:cstheme="minorBidi"/>
          <w:sz w:val="28"/>
          <w:lang w:val="ru-RU" w:eastAsia="uk-UA"/>
        </w:rPr>
      </w:pPr>
      <w:r w:rsidRPr="009C3314">
        <w:rPr>
          <w:rFonts w:ascii="Times New Roman" w:cstheme="minorBidi"/>
          <w:sz w:val="28"/>
          <w:lang w:val="ru-RU" w:eastAsia="uk-UA"/>
        </w:rPr>
        <w:t xml:space="preserve"> </w:t>
      </w:r>
    </w:p>
    <w:p w14:paraId="165E31DE" w14:textId="77777777" w:rsidR="008D1CA6" w:rsidRPr="009C3314" w:rsidRDefault="008D1CA6" w:rsidP="00BA261B">
      <w:pPr>
        <w:rPr>
          <w:rFonts w:ascii="Times New Roman" w:cstheme="minorBidi"/>
          <w:sz w:val="28"/>
          <w:lang w:val="ru-RU" w:eastAsia="uk-UA"/>
        </w:rPr>
      </w:pPr>
    </w:p>
    <w:p w14:paraId="36ABBC82" w14:textId="77777777" w:rsidR="008D1CA6" w:rsidRPr="009C3314" w:rsidRDefault="008D1CA6" w:rsidP="00BA261B">
      <w:pPr>
        <w:rPr>
          <w:rFonts w:ascii="Times New Roman" w:cstheme="minorBidi"/>
          <w:sz w:val="28"/>
          <w:lang w:val="ru-RU" w:eastAsia="uk-UA"/>
        </w:rPr>
      </w:pPr>
    </w:p>
    <w:p w14:paraId="756B9D2B" w14:textId="77777777" w:rsidR="008D1CA6" w:rsidRPr="009C3314" w:rsidRDefault="008D1CA6" w:rsidP="00BA261B">
      <w:pPr>
        <w:rPr>
          <w:rFonts w:ascii="Times New Roman" w:cstheme="minorBidi"/>
          <w:sz w:val="28"/>
          <w:lang w:val="ru-RU" w:eastAsia="uk-UA"/>
        </w:rPr>
      </w:pPr>
    </w:p>
    <w:p w14:paraId="3C796193" w14:textId="77777777" w:rsidR="008D1CA6" w:rsidRPr="009C3314" w:rsidRDefault="008D1CA6" w:rsidP="00BA261B">
      <w:pPr>
        <w:rPr>
          <w:rFonts w:ascii="Times New Roman" w:cstheme="minorBidi"/>
          <w:sz w:val="28"/>
          <w:lang w:val="ru-RU" w:eastAsia="uk-UA"/>
        </w:rPr>
      </w:pPr>
    </w:p>
    <w:p w14:paraId="17A10E0F" w14:textId="77777777" w:rsidR="008D1CA6" w:rsidRPr="009C3314" w:rsidRDefault="008D1CA6" w:rsidP="00BA261B">
      <w:pPr>
        <w:rPr>
          <w:rFonts w:cstheme="minorBidi"/>
          <w:lang w:val="ru-RU"/>
        </w:rPr>
      </w:pPr>
    </w:p>
    <w:p w14:paraId="18A51E22" w14:textId="77777777" w:rsidR="008D1CA6" w:rsidRPr="009C3314" w:rsidRDefault="008D1CA6" w:rsidP="00BA261B">
      <w:pPr>
        <w:rPr>
          <w:rFonts w:ascii="Times New Roman" w:cstheme="minorBidi"/>
          <w:sz w:val="28"/>
          <w:lang w:val="ru-RU"/>
        </w:rPr>
      </w:pPr>
    </w:p>
    <w:p w14:paraId="1181B92C" w14:textId="77777777" w:rsidR="008D1CA6" w:rsidRPr="009C3314" w:rsidRDefault="008D1CA6" w:rsidP="00BA261B">
      <w:pPr>
        <w:rPr>
          <w:rFonts w:ascii="Times New Roman" w:cstheme="minorBidi"/>
          <w:sz w:val="28"/>
          <w:lang w:val="ru-RU"/>
        </w:rPr>
      </w:pPr>
    </w:p>
    <w:p w14:paraId="38A99704" w14:textId="77777777" w:rsidR="008D1CA6" w:rsidRPr="009C3314" w:rsidRDefault="008D1CA6" w:rsidP="00BA261B">
      <w:pPr>
        <w:rPr>
          <w:rFonts w:ascii="Times New Roman" w:cstheme="minorBidi"/>
          <w:sz w:val="28"/>
          <w:lang w:val="ru-RU"/>
        </w:rPr>
      </w:pPr>
    </w:p>
    <w:p w14:paraId="5D13399C" w14:textId="77777777" w:rsidR="008D1CA6" w:rsidRPr="009C3314" w:rsidRDefault="008D1CA6" w:rsidP="00BA261B">
      <w:pPr>
        <w:rPr>
          <w:rFonts w:ascii="Times New Roman" w:cstheme="minorBidi"/>
          <w:sz w:val="28"/>
          <w:lang w:val="ru-RU"/>
        </w:rPr>
      </w:pPr>
    </w:p>
    <w:p w14:paraId="4596089D" w14:textId="77777777" w:rsidR="008D1CA6" w:rsidRPr="009C3314" w:rsidRDefault="008D1CA6" w:rsidP="00BA261B">
      <w:pPr>
        <w:rPr>
          <w:rFonts w:ascii="Times New Roman" w:cstheme="minorBidi"/>
          <w:sz w:val="28"/>
          <w:lang w:val="ru-RU"/>
        </w:rPr>
      </w:pPr>
    </w:p>
    <w:p w14:paraId="27D53AF0" w14:textId="77777777" w:rsidR="008D1CA6" w:rsidRPr="009C3314" w:rsidRDefault="008D1CA6" w:rsidP="00BA261B">
      <w:pPr>
        <w:rPr>
          <w:rFonts w:ascii="Times New Roman" w:cstheme="minorBidi"/>
          <w:sz w:val="28"/>
          <w:lang w:val="ru-RU"/>
        </w:rPr>
      </w:pPr>
    </w:p>
    <w:p w14:paraId="3A42E31A" w14:textId="77777777" w:rsidR="008D1CA6" w:rsidRPr="009C3314" w:rsidRDefault="008D1CA6" w:rsidP="00BA261B">
      <w:pPr>
        <w:rPr>
          <w:rFonts w:ascii="Times New Roman" w:cstheme="minorBidi"/>
          <w:sz w:val="28"/>
          <w:lang w:val="ru-RU"/>
        </w:rPr>
      </w:pPr>
    </w:p>
    <w:p w14:paraId="330F3516" w14:textId="77777777" w:rsidR="008D1CA6" w:rsidRPr="009C3314" w:rsidRDefault="008D1CA6" w:rsidP="00BA261B">
      <w:pPr>
        <w:rPr>
          <w:rFonts w:ascii="Times New Roman" w:cstheme="minorBidi"/>
          <w:sz w:val="28"/>
          <w:lang w:val="ru-RU"/>
        </w:rPr>
      </w:pPr>
    </w:p>
    <w:p w14:paraId="69746242" w14:textId="77777777" w:rsidR="008D1CA6" w:rsidRDefault="008D1CA6" w:rsidP="00015FF7">
      <w:pPr>
        <w:jc w:val="both"/>
        <w:rPr>
          <w:rFonts w:cstheme="minorBidi"/>
        </w:rPr>
      </w:pPr>
      <w:r>
        <w:rPr>
          <w:rFonts w:ascii="Times New Roman" w:cstheme="minorBidi"/>
          <w:sz w:val="28"/>
          <w:lang w:val="uk-UA"/>
        </w:rPr>
        <w:t>Приклад</w:t>
      </w:r>
      <w:r>
        <w:rPr>
          <w:rFonts w:ascii="Times New Roman" w:cstheme="minorBidi"/>
          <w:sz w:val="28"/>
          <w:lang w:val="uk-UA"/>
        </w:rPr>
        <w:t>.</w:t>
      </w:r>
    </w:p>
    <w:p w14:paraId="30EA72F1" w14:textId="77777777" w:rsidR="008D1CA6" w:rsidRDefault="008D1CA6" w:rsidP="00BA261B">
      <w:pPr>
        <w:rPr>
          <w:rFonts w:cstheme="minorBidi"/>
        </w:rPr>
      </w:pPr>
      <w:r>
        <w:rPr>
          <w:rFonts w:ascii="Courier New" w:cstheme="minorBidi"/>
          <w:lang w:val="uk-UA"/>
        </w:rPr>
        <w:t>#</w:t>
      </w:r>
      <w:proofErr w:type="spellStart"/>
      <w:r>
        <w:rPr>
          <w:rFonts w:ascii="Courier New" w:cstheme="minorBidi"/>
          <w:lang w:val="uk-UA"/>
        </w:rPr>
        <w:t>include</w:t>
      </w:r>
      <w:proofErr w:type="spellEnd"/>
      <w:r>
        <w:rPr>
          <w:rFonts w:ascii="Courier New" w:cstheme="minorBidi"/>
          <w:lang w:val="uk-UA"/>
        </w:rPr>
        <w:t xml:space="preserve"> &lt;</w:t>
      </w:r>
      <w:proofErr w:type="spellStart"/>
      <w:r>
        <w:rPr>
          <w:rFonts w:ascii="Courier New" w:cstheme="minorBidi"/>
          <w:lang w:val="uk-UA"/>
        </w:rPr>
        <w:t>stdio.h</w:t>
      </w:r>
      <w:proofErr w:type="spellEnd"/>
      <w:r>
        <w:rPr>
          <w:rFonts w:ascii="Courier New" w:cstheme="minorBidi"/>
          <w:lang w:val="uk-UA"/>
        </w:rPr>
        <w:t>&gt;</w:t>
      </w:r>
    </w:p>
    <w:p w14:paraId="2D484FC8" w14:textId="77777777" w:rsidR="008D1CA6" w:rsidRDefault="008D1CA6" w:rsidP="00BA261B">
      <w:pPr>
        <w:rPr>
          <w:rFonts w:cstheme="minorBidi"/>
        </w:rPr>
      </w:pPr>
      <w:proofErr w:type="spellStart"/>
      <w:r>
        <w:rPr>
          <w:rFonts w:ascii="Courier New" w:cstheme="minorBidi"/>
          <w:lang w:val="uk-UA"/>
        </w:rPr>
        <w:t>int</w:t>
      </w:r>
      <w:proofErr w:type="spellEnd"/>
      <w:r>
        <w:rPr>
          <w:rFonts w:ascii="Courier New" w:cstheme="minorBidi"/>
          <w:lang w:val="uk-UA"/>
        </w:rPr>
        <w:t xml:space="preserve"> </w:t>
      </w:r>
      <w:proofErr w:type="spellStart"/>
      <w:r>
        <w:rPr>
          <w:rFonts w:ascii="Courier New" w:cstheme="minorBidi"/>
          <w:lang w:val="uk-UA"/>
        </w:rPr>
        <w:t>main</w:t>
      </w:r>
      <w:proofErr w:type="spellEnd"/>
      <w:r>
        <w:rPr>
          <w:rFonts w:ascii="Courier New" w:cstheme="minorBidi"/>
          <w:lang w:val="uk-UA"/>
        </w:rPr>
        <w:t xml:space="preserve"> () {</w:t>
      </w:r>
    </w:p>
    <w:p w14:paraId="4A298964" w14:textId="77777777" w:rsidR="008D1CA6" w:rsidRPr="00CC58E1" w:rsidRDefault="008D1CA6" w:rsidP="00BA261B">
      <w:pPr>
        <w:rPr>
          <w:rFonts w:cstheme="minorBidi"/>
          <w:lang w:val="ru-RU"/>
        </w:rPr>
      </w:pPr>
      <w:r>
        <w:rPr>
          <w:rFonts w:ascii="Courier New" w:cstheme="minorBidi"/>
          <w:lang w:eastAsia="uk-UA"/>
        </w:rPr>
        <w:t xml:space="preserve">   </w:t>
      </w:r>
      <w:r>
        <w:rPr>
          <w:rFonts w:ascii="Courier New" w:cstheme="minorBidi"/>
          <w:lang w:val="uk-UA"/>
        </w:rPr>
        <w:t xml:space="preserve">/* </w:t>
      </w:r>
      <w:r>
        <w:rPr>
          <w:rFonts w:ascii="Courier New" w:cstheme="minorBidi"/>
          <w:lang w:val="uk-UA"/>
        </w:rPr>
        <w:t>визначення</w:t>
      </w:r>
      <w:r>
        <w:rPr>
          <w:rFonts w:ascii="Courier New" w:cstheme="minorBidi"/>
          <w:lang w:val="uk-UA"/>
        </w:rPr>
        <w:t xml:space="preserve"> </w:t>
      </w:r>
      <w:r>
        <w:rPr>
          <w:rFonts w:ascii="Courier New" w:cstheme="minorBidi"/>
          <w:lang w:val="uk-UA"/>
        </w:rPr>
        <w:t>локальної</w:t>
      </w:r>
      <w:r>
        <w:rPr>
          <w:rFonts w:ascii="Courier New" w:cstheme="minorBidi"/>
          <w:lang w:val="uk-UA"/>
        </w:rPr>
        <w:t xml:space="preserve"> </w:t>
      </w:r>
      <w:r>
        <w:rPr>
          <w:rFonts w:ascii="Courier New" w:cstheme="minorBidi"/>
          <w:lang w:val="uk-UA"/>
        </w:rPr>
        <w:t>змінної</w:t>
      </w:r>
      <w:r>
        <w:rPr>
          <w:rFonts w:ascii="Courier New" w:cstheme="minorBidi"/>
          <w:lang w:val="uk-UA"/>
        </w:rPr>
        <w:t xml:space="preserve"> */</w:t>
      </w:r>
    </w:p>
    <w:p w14:paraId="3688A416" w14:textId="77777777" w:rsidR="008D1CA6" w:rsidRPr="00CC58E1" w:rsidRDefault="008D1CA6" w:rsidP="00BA261B">
      <w:pPr>
        <w:rPr>
          <w:rFonts w:cstheme="minorBidi"/>
          <w:lang w:val="ru-RU"/>
        </w:rPr>
      </w:pPr>
      <w:r w:rsidRPr="00CC58E1">
        <w:rPr>
          <w:rFonts w:ascii="Courier New" w:cstheme="minorBidi"/>
          <w:lang w:val="ru-RU" w:eastAsia="uk-UA"/>
        </w:rPr>
        <w:t xml:space="preserve">   </w:t>
      </w:r>
      <w:proofErr w:type="spellStart"/>
      <w:r>
        <w:rPr>
          <w:rFonts w:ascii="Courier New" w:cstheme="minorBidi"/>
          <w:lang w:val="uk-UA"/>
        </w:rPr>
        <w:t>int</w:t>
      </w:r>
      <w:proofErr w:type="spellEnd"/>
      <w:r>
        <w:rPr>
          <w:rFonts w:ascii="Courier New" w:cstheme="minorBidi"/>
          <w:lang w:val="uk-UA"/>
        </w:rPr>
        <w:t xml:space="preserve"> a = 10;</w:t>
      </w:r>
    </w:p>
    <w:p w14:paraId="330BA2E7" w14:textId="77777777" w:rsidR="008D1CA6" w:rsidRDefault="008D1CA6" w:rsidP="00BA261B">
      <w:pPr>
        <w:rPr>
          <w:rFonts w:cstheme="minorBidi"/>
        </w:rPr>
      </w:pPr>
      <w:r w:rsidRPr="00CC58E1">
        <w:rPr>
          <w:rFonts w:ascii="Courier New" w:cstheme="minorBidi"/>
          <w:lang w:val="ru-RU" w:eastAsia="uk-UA"/>
        </w:rPr>
        <w:t xml:space="preserve">   </w:t>
      </w:r>
      <w:r>
        <w:rPr>
          <w:rFonts w:ascii="Courier New" w:cstheme="minorBidi"/>
          <w:lang w:val="uk-UA"/>
        </w:rPr>
        <w:t xml:space="preserve">/* </w:t>
      </w:r>
      <w:r>
        <w:rPr>
          <w:rFonts w:ascii="Courier New" w:cstheme="minorBidi"/>
          <w:lang w:val="uk-UA"/>
        </w:rPr>
        <w:t>виконується</w:t>
      </w:r>
      <w:r>
        <w:rPr>
          <w:rFonts w:ascii="Courier New" w:cstheme="minorBidi"/>
          <w:lang w:val="uk-UA"/>
        </w:rPr>
        <w:t xml:space="preserve"> </w:t>
      </w:r>
      <w:r>
        <w:rPr>
          <w:rFonts w:ascii="Courier New" w:cstheme="minorBidi"/>
          <w:lang w:val="uk-UA"/>
        </w:rPr>
        <w:t>цикл</w:t>
      </w:r>
      <w:r>
        <w:rPr>
          <w:rFonts w:ascii="Courier New" w:cstheme="minorBidi"/>
          <w:lang w:val="uk-UA"/>
        </w:rPr>
        <w:t xml:space="preserve"> */</w:t>
      </w:r>
    </w:p>
    <w:p w14:paraId="6075599F" w14:textId="77777777" w:rsidR="008D1CA6" w:rsidRDefault="008D1CA6" w:rsidP="00BA261B">
      <w:pPr>
        <w:rPr>
          <w:rFonts w:cstheme="minorBidi"/>
        </w:rPr>
      </w:pPr>
      <w:r>
        <w:rPr>
          <w:rFonts w:ascii="Courier New" w:cstheme="minorBidi"/>
          <w:lang w:eastAsia="uk-UA"/>
        </w:rPr>
        <w:t xml:space="preserve">   </w:t>
      </w:r>
      <w:proofErr w:type="spellStart"/>
      <w:r>
        <w:rPr>
          <w:rFonts w:ascii="Courier New" w:cstheme="minorBidi"/>
          <w:lang w:val="uk-UA"/>
        </w:rPr>
        <w:t>do</w:t>
      </w:r>
      <w:proofErr w:type="spellEnd"/>
      <w:r>
        <w:rPr>
          <w:rFonts w:ascii="Courier New" w:cstheme="minorBidi"/>
          <w:lang w:val="uk-UA"/>
        </w:rPr>
        <w:t xml:space="preserve"> {</w:t>
      </w:r>
    </w:p>
    <w:p w14:paraId="10FC2393" w14:textId="77777777" w:rsidR="008D1CA6" w:rsidRDefault="008D1CA6" w:rsidP="00BA261B">
      <w:pPr>
        <w:rPr>
          <w:rFonts w:cstheme="minorBidi"/>
        </w:rPr>
      </w:pPr>
      <w:r>
        <w:rPr>
          <w:rFonts w:ascii="Courier New" w:cstheme="minorBidi"/>
          <w:lang w:eastAsia="uk-UA"/>
        </w:rPr>
        <w:t xml:space="preserve">      </w:t>
      </w:r>
      <w:proofErr w:type="spellStart"/>
      <w:r>
        <w:rPr>
          <w:rFonts w:ascii="Courier New" w:cstheme="minorBidi"/>
          <w:lang w:val="uk-UA"/>
        </w:rPr>
        <w:t>printf</w:t>
      </w:r>
      <w:proofErr w:type="spellEnd"/>
      <w:r>
        <w:rPr>
          <w:rFonts w:ascii="Courier New" w:cstheme="minorBidi"/>
          <w:lang w:val="uk-UA"/>
        </w:rPr>
        <w:t>("</w:t>
      </w:r>
      <w:proofErr w:type="spellStart"/>
      <w:r>
        <w:rPr>
          <w:rFonts w:ascii="Courier New" w:cstheme="minorBidi"/>
          <w:lang w:val="uk-UA"/>
        </w:rPr>
        <w:t>value</w:t>
      </w:r>
      <w:proofErr w:type="spellEnd"/>
      <w:r>
        <w:rPr>
          <w:rFonts w:ascii="Courier New" w:cstheme="minorBidi"/>
          <w:lang w:val="uk-UA"/>
        </w:rPr>
        <w:t xml:space="preserve"> </w:t>
      </w:r>
      <w:proofErr w:type="spellStart"/>
      <w:r>
        <w:rPr>
          <w:rFonts w:ascii="Courier New" w:cstheme="minorBidi"/>
          <w:lang w:val="uk-UA"/>
        </w:rPr>
        <w:t>of</w:t>
      </w:r>
      <w:proofErr w:type="spellEnd"/>
      <w:r>
        <w:rPr>
          <w:rFonts w:ascii="Courier New" w:cstheme="minorBidi"/>
          <w:lang w:val="uk-UA"/>
        </w:rPr>
        <w:t xml:space="preserve"> a: %d\n", a);</w:t>
      </w:r>
    </w:p>
    <w:p w14:paraId="33ED66B7" w14:textId="77777777" w:rsidR="008D1CA6" w:rsidRDefault="008D1CA6" w:rsidP="00BA261B">
      <w:pPr>
        <w:rPr>
          <w:rFonts w:cstheme="minorBidi"/>
        </w:rPr>
      </w:pPr>
      <w:r>
        <w:rPr>
          <w:rFonts w:ascii="Courier New" w:cstheme="minorBidi"/>
          <w:lang w:eastAsia="uk-UA"/>
        </w:rPr>
        <w:t xml:space="preserve">      </w:t>
      </w:r>
      <w:r>
        <w:rPr>
          <w:rFonts w:ascii="Courier New" w:cstheme="minorBidi"/>
          <w:lang w:val="uk-UA"/>
        </w:rPr>
        <w:t>a = a + 1;</w:t>
      </w:r>
    </w:p>
    <w:p w14:paraId="358A49AE" w14:textId="77777777" w:rsidR="008D1CA6" w:rsidRDefault="008D1CA6" w:rsidP="00BA261B">
      <w:pPr>
        <w:rPr>
          <w:rFonts w:cstheme="minorBidi"/>
        </w:rPr>
      </w:pPr>
      <w:r>
        <w:rPr>
          <w:rFonts w:ascii="Courier New" w:cstheme="minorBidi"/>
          <w:lang w:eastAsia="uk-UA"/>
        </w:rPr>
        <w:t xml:space="preserve">   </w:t>
      </w:r>
      <w:r>
        <w:rPr>
          <w:rFonts w:ascii="Courier New" w:cstheme="minorBidi"/>
          <w:lang w:val="uk-UA"/>
        </w:rPr>
        <w:t>}</w:t>
      </w:r>
      <w:proofErr w:type="spellStart"/>
      <w:r>
        <w:rPr>
          <w:rFonts w:ascii="Courier New" w:cstheme="minorBidi"/>
          <w:lang w:val="uk-UA"/>
        </w:rPr>
        <w:t>while</w:t>
      </w:r>
      <w:proofErr w:type="spellEnd"/>
      <w:r>
        <w:rPr>
          <w:rFonts w:ascii="Courier New" w:cstheme="minorBidi"/>
          <w:lang w:val="uk-UA"/>
        </w:rPr>
        <w:t>( a &lt; 20 );</w:t>
      </w:r>
    </w:p>
    <w:p w14:paraId="153971D4" w14:textId="77777777" w:rsidR="008D1CA6" w:rsidRDefault="008D1CA6" w:rsidP="00BA261B">
      <w:pPr>
        <w:rPr>
          <w:rFonts w:cstheme="minorBidi"/>
        </w:rPr>
      </w:pPr>
      <w:r>
        <w:rPr>
          <w:rFonts w:ascii="Courier New" w:cstheme="minorBidi"/>
          <w:lang w:eastAsia="uk-UA"/>
        </w:rPr>
        <w:t xml:space="preserve">   </w:t>
      </w:r>
      <w:proofErr w:type="spellStart"/>
      <w:r>
        <w:rPr>
          <w:rFonts w:ascii="Courier New" w:cstheme="minorBidi"/>
          <w:lang w:val="uk-UA"/>
        </w:rPr>
        <w:t>return</w:t>
      </w:r>
      <w:proofErr w:type="spellEnd"/>
      <w:r>
        <w:rPr>
          <w:rFonts w:ascii="Courier New" w:cstheme="minorBidi"/>
          <w:lang w:val="uk-UA"/>
        </w:rPr>
        <w:t xml:space="preserve"> 0;</w:t>
      </w:r>
    </w:p>
    <w:p w14:paraId="57D08EC8" w14:textId="77777777" w:rsidR="008D1CA6" w:rsidRDefault="008D1CA6" w:rsidP="00BA261B">
      <w:pPr>
        <w:rPr>
          <w:rFonts w:cstheme="minorBidi"/>
        </w:rPr>
      </w:pPr>
      <w:r>
        <w:rPr>
          <w:rFonts w:ascii="Courier New" w:cstheme="minorBidi"/>
          <w:lang w:val="uk-UA"/>
        </w:rPr>
        <w:t>}</w:t>
      </w:r>
    </w:p>
    <w:p w14:paraId="77027468" w14:textId="77777777" w:rsidR="008D1CA6" w:rsidRDefault="008D1CA6" w:rsidP="00BA261B">
      <w:pPr>
        <w:rPr>
          <w:rFonts w:cstheme="minorBidi"/>
        </w:rPr>
      </w:pPr>
      <w:r>
        <w:rPr>
          <w:rFonts w:ascii="Times New Roman" w:cstheme="minorBidi"/>
          <w:sz w:val="28"/>
          <w:lang w:val="uk-UA"/>
        </w:rPr>
        <w:lastRenderedPageBreak/>
        <w:t>Результат</w:t>
      </w:r>
      <w:r>
        <w:rPr>
          <w:rFonts w:ascii="Times New Roman" w:cstheme="minorBidi"/>
          <w:sz w:val="28"/>
          <w:lang w:val="uk-UA"/>
        </w:rPr>
        <w:t xml:space="preserve"> </w:t>
      </w:r>
      <w:r>
        <w:rPr>
          <w:rFonts w:ascii="Times New Roman" w:cstheme="minorBidi"/>
          <w:sz w:val="28"/>
          <w:lang w:val="uk-UA"/>
        </w:rPr>
        <w:t>виконання</w:t>
      </w:r>
      <w:r>
        <w:rPr>
          <w:rFonts w:ascii="Times New Roman" w:cstheme="minorBidi"/>
          <w:sz w:val="28"/>
          <w:lang w:val="uk-UA"/>
        </w:rPr>
        <w:t>:</w:t>
      </w:r>
    </w:p>
    <w:p w14:paraId="3438AD3F" w14:textId="77777777" w:rsidR="008D1CA6" w:rsidRDefault="008D1CA6" w:rsidP="00BA261B">
      <w:pPr>
        <w:rPr>
          <w:rFonts w:cstheme="minorBidi"/>
        </w:rPr>
      </w:pPr>
      <w:proofErr w:type="spellStart"/>
      <w:r>
        <w:rPr>
          <w:rFonts w:ascii="Times New Roman" w:cstheme="minorBidi"/>
          <w:lang w:val="uk-UA"/>
        </w:rPr>
        <w:t>value</w:t>
      </w:r>
      <w:proofErr w:type="spellEnd"/>
      <w:r>
        <w:rPr>
          <w:rFonts w:ascii="Times New Roman" w:cstheme="minorBidi"/>
          <w:lang w:val="uk-UA"/>
        </w:rPr>
        <w:t xml:space="preserve"> </w:t>
      </w:r>
      <w:proofErr w:type="spellStart"/>
      <w:r>
        <w:rPr>
          <w:rFonts w:ascii="Times New Roman" w:cstheme="minorBidi"/>
          <w:lang w:val="uk-UA"/>
        </w:rPr>
        <w:t>of</w:t>
      </w:r>
      <w:proofErr w:type="spellEnd"/>
      <w:r>
        <w:rPr>
          <w:rFonts w:ascii="Times New Roman" w:cstheme="minorBidi"/>
          <w:lang w:val="uk-UA"/>
        </w:rPr>
        <w:t xml:space="preserve"> a: 10</w:t>
      </w:r>
    </w:p>
    <w:p w14:paraId="7D5B2047" w14:textId="77777777" w:rsidR="008D1CA6" w:rsidRDefault="008D1CA6" w:rsidP="00BA261B">
      <w:pPr>
        <w:rPr>
          <w:rFonts w:cstheme="minorBidi"/>
        </w:rPr>
      </w:pPr>
      <w:proofErr w:type="spellStart"/>
      <w:r>
        <w:rPr>
          <w:rFonts w:ascii="Times New Roman" w:cstheme="minorBidi"/>
          <w:lang w:val="uk-UA"/>
        </w:rPr>
        <w:t>value</w:t>
      </w:r>
      <w:proofErr w:type="spellEnd"/>
      <w:r>
        <w:rPr>
          <w:rFonts w:ascii="Times New Roman" w:cstheme="minorBidi"/>
          <w:lang w:val="uk-UA"/>
        </w:rPr>
        <w:t xml:space="preserve"> </w:t>
      </w:r>
      <w:proofErr w:type="spellStart"/>
      <w:r>
        <w:rPr>
          <w:rFonts w:ascii="Times New Roman" w:cstheme="minorBidi"/>
          <w:lang w:val="uk-UA"/>
        </w:rPr>
        <w:t>of</w:t>
      </w:r>
      <w:proofErr w:type="spellEnd"/>
      <w:r>
        <w:rPr>
          <w:rFonts w:ascii="Times New Roman" w:cstheme="minorBidi"/>
          <w:lang w:val="uk-UA"/>
        </w:rPr>
        <w:t xml:space="preserve"> a: 11</w:t>
      </w:r>
    </w:p>
    <w:p w14:paraId="2BF22E31" w14:textId="77777777" w:rsidR="008D1CA6" w:rsidRDefault="008D1CA6" w:rsidP="00BA261B">
      <w:pPr>
        <w:rPr>
          <w:rFonts w:cstheme="minorBidi"/>
        </w:rPr>
      </w:pPr>
      <w:proofErr w:type="spellStart"/>
      <w:r>
        <w:rPr>
          <w:rFonts w:ascii="Times New Roman" w:cstheme="minorBidi"/>
          <w:lang w:val="uk-UA"/>
        </w:rPr>
        <w:t>value</w:t>
      </w:r>
      <w:proofErr w:type="spellEnd"/>
      <w:r>
        <w:rPr>
          <w:rFonts w:ascii="Times New Roman" w:cstheme="minorBidi"/>
          <w:lang w:val="uk-UA"/>
        </w:rPr>
        <w:t xml:space="preserve"> </w:t>
      </w:r>
      <w:proofErr w:type="spellStart"/>
      <w:r>
        <w:rPr>
          <w:rFonts w:ascii="Times New Roman" w:cstheme="minorBidi"/>
          <w:lang w:val="uk-UA"/>
        </w:rPr>
        <w:t>of</w:t>
      </w:r>
      <w:proofErr w:type="spellEnd"/>
      <w:r>
        <w:rPr>
          <w:rFonts w:ascii="Times New Roman" w:cstheme="minorBidi"/>
          <w:lang w:val="uk-UA"/>
        </w:rPr>
        <w:t xml:space="preserve"> a: 12</w:t>
      </w:r>
    </w:p>
    <w:p w14:paraId="04E2E4F2" w14:textId="77777777" w:rsidR="008D1CA6" w:rsidRDefault="008D1CA6" w:rsidP="00BA261B">
      <w:pPr>
        <w:rPr>
          <w:rFonts w:cstheme="minorBidi"/>
        </w:rPr>
      </w:pPr>
      <w:proofErr w:type="spellStart"/>
      <w:r>
        <w:rPr>
          <w:rFonts w:ascii="Times New Roman" w:cstheme="minorBidi"/>
          <w:lang w:val="uk-UA"/>
        </w:rPr>
        <w:t>value</w:t>
      </w:r>
      <w:proofErr w:type="spellEnd"/>
      <w:r>
        <w:rPr>
          <w:rFonts w:ascii="Times New Roman" w:cstheme="minorBidi"/>
          <w:lang w:val="uk-UA"/>
        </w:rPr>
        <w:t xml:space="preserve"> </w:t>
      </w:r>
      <w:proofErr w:type="spellStart"/>
      <w:r>
        <w:rPr>
          <w:rFonts w:ascii="Times New Roman" w:cstheme="minorBidi"/>
          <w:lang w:val="uk-UA"/>
        </w:rPr>
        <w:t>of</w:t>
      </w:r>
      <w:proofErr w:type="spellEnd"/>
      <w:r>
        <w:rPr>
          <w:rFonts w:ascii="Times New Roman" w:cstheme="minorBidi"/>
          <w:lang w:val="uk-UA"/>
        </w:rPr>
        <w:t xml:space="preserve"> a: 13</w:t>
      </w:r>
    </w:p>
    <w:p w14:paraId="0F75D4E9" w14:textId="77777777" w:rsidR="008D1CA6" w:rsidRDefault="008D1CA6" w:rsidP="00BA261B">
      <w:pPr>
        <w:rPr>
          <w:rFonts w:cstheme="minorBidi"/>
        </w:rPr>
      </w:pPr>
      <w:proofErr w:type="spellStart"/>
      <w:r>
        <w:rPr>
          <w:rFonts w:ascii="Times New Roman" w:cstheme="minorBidi"/>
          <w:lang w:val="uk-UA"/>
        </w:rPr>
        <w:t>value</w:t>
      </w:r>
      <w:proofErr w:type="spellEnd"/>
      <w:r>
        <w:rPr>
          <w:rFonts w:ascii="Times New Roman" w:cstheme="minorBidi"/>
          <w:lang w:val="uk-UA"/>
        </w:rPr>
        <w:t xml:space="preserve"> </w:t>
      </w:r>
      <w:proofErr w:type="spellStart"/>
      <w:r>
        <w:rPr>
          <w:rFonts w:ascii="Times New Roman" w:cstheme="minorBidi"/>
          <w:lang w:val="uk-UA"/>
        </w:rPr>
        <w:t>of</w:t>
      </w:r>
      <w:proofErr w:type="spellEnd"/>
      <w:r>
        <w:rPr>
          <w:rFonts w:ascii="Times New Roman" w:cstheme="minorBidi"/>
          <w:lang w:val="uk-UA"/>
        </w:rPr>
        <w:t xml:space="preserve"> a: 14</w:t>
      </w:r>
    </w:p>
    <w:p w14:paraId="36759C94" w14:textId="77777777" w:rsidR="008D1CA6" w:rsidRDefault="008D1CA6" w:rsidP="00BA261B">
      <w:pPr>
        <w:rPr>
          <w:rFonts w:cstheme="minorBidi"/>
        </w:rPr>
      </w:pPr>
      <w:proofErr w:type="spellStart"/>
      <w:r>
        <w:rPr>
          <w:rFonts w:ascii="Times New Roman" w:cstheme="minorBidi"/>
          <w:lang w:val="uk-UA"/>
        </w:rPr>
        <w:t>value</w:t>
      </w:r>
      <w:proofErr w:type="spellEnd"/>
      <w:r>
        <w:rPr>
          <w:rFonts w:ascii="Times New Roman" w:cstheme="minorBidi"/>
          <w:lang w:val="uk-UA"/>
        </w:rPr>
        <w:t xml:space="preserve"> </w:t>
      </w:r>
      <w:proofErr w:type="spellStart"/>
      <w:r>
        <w:rPr>
          <w:rFonts w:ascii="Times New Roman" w:cstheme="minorBidi"/>
          <w:lang w:val="uk-UA"/>
        </w:rPr>
        <w:t>of</w:t>
      </w:r>
      <w:proofErr w:type="spellEnd"/>
      <w:r>
        <w:rPr>
          <w:rFonts w:ascii="Times New Roman" w:cstheme="minorBidi"/>
          <w:lang w:val="uk-UA"/>
        </w:rPr>
        <w:t xml:space="preserve"> a: 15</w:t>
      </w:r>
    </w:p>
    <w:p w14:paraId="59049A81" w14:textId="77777777" w:rsidR="008D1CA6" w:rsidRDefault="008D1CA6" w:rsidP="00BA261B">
      <w:pPr>
        <w:rPr>
          <w:rFonts w:cstheme="minorBidi"/>
        </w:rPr>
      </w:pPr>
      <w:proofErr w:type="spellStart"/>
      <w:r>
        <w:rPr>
          <w:rFonts w:ascii="Times New Roman" w:cstheme="minorBidi"/>
          <w:lang w:val="uk-UA"/>
        </w:rPr>
        <w:t>value</w:t>
      </w:r>
      <w:proofErr w:type="spellEnd"/>
      <w:r>
        <w:rPr>
          <w:rFonts w:ascii="Times New Roman" w:cstheme="minorBidi"/>
          <w:lang w:val="uk-UA"/>
        </w:rPr>
        <w:t xml:space="preserve"> </w:t>
      </w:r>
      <w:proofErr w:type="spellStart"/>
      <w:r>
        <w:rPr>
          <w:rFonts w:ascii="Times New Roman" w:cstheme="minorBidi"/>
          <w:lang w:val="uk-UA"/>
        </w:rPr>
        <w:t>of</w:t>
      </w:r>
      <w:proofErr w:type="spellEnd"/>
      <w:r>
        <w:rPr>
          <w:rFonts w:ascii="Times New Roman" w:cstheme="minorBidi"/>
          <w:lang w:val="uk-UA"/>
        </w:rPr>
        <w:t xml:space="preserve"> a: 16</w:t>
      </w:r>
    </w:p>
    <w:p w14:paraId="20A81E4F" w14:textId="77777777" w:rsidR="008D1CA6" w:rsidRDefault="008D1CA6" w:rsidP="00BA261B">
      <w:pPr>
        <w:rPr>
          <w:rFonts w:cstheme="minorBidi"/>
        </w:rPr>
      </w:pPr>
      <w:proofErr w:type="spellStart"/>
      <w:r>
        <w:rPr>
          <w:rFonts w:ascii="Times New Roman" w:cstheme="minorBidi"/>
          <w:lang w:val="uk-UA"/>
        </w:rPr>
        <w:t>value</w:t>
      </w:r>
      <w:proofErr w:type="spellEnd"/>
      <w:r>
        <w:rPr>
          <w:rFonts w:ascii="Times New Roman" w:cstheme="minorBidi"/>
          <w:lang w:val="uk-UA"/>
        </w:rPr>
        <w:t xml:space="preserve"> </w:t>
      </w:r>
      <w:proofErr w:type="spellStart"/>
      <w:r>
        <w:rPr>
          <w:rFonts w:ascii="Times New Roman" w:cstheme="minorBidi"/>
          <w:lang w:val="uk-UA"/>
        </w:rPr>
        <w:t>of</w:t>
      </w:r>
      <w:proofErr w:type="spellEnd"/>
      <w:r>
        <w:rPr>
          <w:rFonts w:ascii="Times New Roman" w:cstheme="minorBidi"/>
          <w:lang w:val="uk-UA"/>
        </w:rPr>
        <w:t xml:space="preserve"> a: 17</w:t>
      </w:r>
    </w:p>
    <w:p w14:paraId="6C9F6F33" w14:textId="77777777" w:rsidR="008D1CA6" w:rsidRDefault="008D1CA6" w:rsidP="00BA261B">
      <w:pPr>
        <w:rPr>
          <w:rFonts w:cstheme="minorBidi"/>
        </w:rPr>
      </w:pPr>
      <w:proofErr w:type="spellStart"/>
      <w:r>
        <w:rPr>
          <w:rFonts w:ascii="Times New Roman" w:cstheme="minorBidi"/>
          <w:lang w:val="uk-UA"/>
        </w:rPr>
        <w:t>value</w:t>
      </w:r>
      <w:proofErr w:type="spellEnd"/>
      <w:r>
        <w:rPr>
          <w:rFonts w:ascii="Times New Roman" w:cstheme="minorBidi"/>
          <w:lang w:val="uk-UA"/>
        </w:rPr>
        <w:t xml:space="preserve"> </w:t>
      </w:r>
      <w:proofErr w:type="spellStart"/>
      <w:r>
        <w:rPr>
          <w:rFonts w:ascii="Times New Roman" w:cstheme="minorBidi"/>
          <w:lang w:val="uk-UA"/>
        </w:rPr>
        <w:t>of</w:t>
      </w:r>
      <w:proofErr w:type="spellEnd"/>
      <w:r>
        <w:rPr>
          <w:rFonts w:ascii="Times New Roman" w:cstheme="minorBidi"/>
          <w:lang w:val="uk-UA"/>
        </w:rPr>
        <w:t xml:space="preserve"> a: 18</w:t>
      </w:r>
    </w:p>
    <w:p w14:paraId="3B79E1B4" w14:textId="77777777" w:rsidR="008D1CA6" w:rsidRDefault="008D1CA6" w:rsidP="00BA261B">
      <w:pPr>
        <w:rPr>
          <w:rFonts w:cstheme="minorBidi"/>
        </w:rPr>
      </w:pPr>
      <w:proofErr w:type="spellStart"/>
      <w:r>
        <w:rPr>
          <w:rFonts w:ascii="Times New Roman" w:cstheme="minorBidi"/>
          <w:lang w:val="uk-UA"/>
        </w:rPr>
        <w:t>value</w:t>
      </w:r>
      <w:proofErr w:type="spellEnd"/>
      <w:r>
        <w:rPr>
          <w:rFonts w:ascii="Times New Roman" w:cstheme="minorBidi"/>
          <w:lang w:val="uk-UA"/>
        </w:rPr>
        <w:t xml:space="preserve"> </w:t>
      </w:r>
      <w:proofErr w:type="spellStart"/>
      <w:r>
        <w:rPr>
          <w:rFonts w:ascii="Times New Roman" w:cstheme="minorBidi"/>
          <w:lang w:val="uk-UA"/>
        </w:rPr>
        <w:t>of</w:t>
      </w:r>
      <w:proofErr w:type="spellEnd"/>
      <w:r>
        <w:rPr>
          <w:rFonts w:ascii="Times New Roman" w:cstheme="minorBidi"/>
          <w:lang w:val="uk-UA"/>
        </w:rPr>
        <w:t xml:space="preserve"> a: 19</w:t>
      </w:r>
    </w:p>
    <w:p w14:paraId="4DD478B4" w14:textId="77777777" w:rsidR="008D1CA6" w:rsidRDefault="008D1CA6" w:rsidP="00BA261B">
      <w:pPr>
        <w:pStyle w:val="2"/>
        <w:spacing w:before="0" w:after="0"/>
        <w:jc w:val="center"/>
      </w:pPr>
      <w:r>
        <w:rPr>
          <w:lang w:val="uk-UA"/>
        </w:rPr>
        <w:t>Цикл з лічильником</w:t>
      </w:r>
    </w:p>
    <w:p w14:paraId="6B2761B6" w14:textId="77777777" w:rsidR="008D1CA6" w:rsidRDefault="008D1CA6" w:rsidP="00015FF7">
      <w:pPr>
        <w:jc w:val="both"/>
        <w:rPr>
          <w:rFonts w:cstheme="minorBidi"/>
        </w:rPr>
      </w:pPr>
      <w:r>
        <w:rPr>
          <w:rFonts w:ascii="Times New Roman" w:cstheme="minorBidi"/>
          <w:sz w:val="28"/>
          <w:lang w:val="uk-UA"/>
        </w:rPr>
        <w:t>Цикл</w:t>
      </w:r>
      <w:r>
        <w:rPr>
          <w:rFonts w:ascii="Times New Roman" w:cstheme="minorBidi"/>
          <w:sz w:val="28"/>
          <w:lang w:val="uk-UA"/>
        </w:rPr>
        <w:t xml:space="preserve"> </w:t>
      </w:r>
      <w:r>
        <w:rPr>
          <w:rFonts w:ascii="Times New Roman" w:cstheme="minorBidi"/>
          <w:sz w:val="28"/>
          <w:lang w:val="uk-UA"/>
        </w:rPr>
        <w:t>з</w:t>
      </w:r>
      <w:r>
        <w:rPr>
          <w:rFonts w:ascii="Times New Roman" w:cstheme="minorBidi"/>
          <w:sz w:val="28"/>
          <w:lang w:val="uk-UA"/>
        </w:rPr>
        <w:t xml:space="preserve"> </w:t>
      </w:r>
      <w:r>
        <w:rPr>
          <w:rFonts w:ascii="Times New Roman" w:cstheme="minorBidi"/>
          <w:sz w:val="28"/>
          <w:lang w:val="uk-UA"/>
        </w:rPr>
        <w:t>лічильником</w:t>
      </w:r>
      <w:r>
        <w:rPr>
          <w:rFonts w:ascii="Times New Roman" w:cstheme="minorBidi"/>
          <w:sz w:val="28"/>
          <w:lang w:val="uk-UA"/>
        </w:rPr>
        <w:t xml:space="preserve"> </w:t>
      </w:r>
      <w:r>
        <w:rPr>
          <w:rFonts w:ascii="Times New Roman" w:cstheme="minorBidi"/>
          <w:sz w:val="28"/>
          <w:lang w:val="uk-UA"/>
        </w:rPr>
        <w:t>або</w:t>
      </w:r>
      <w:r>
        <w:rPr>
          <w:rFonts w:ascii="Times New Roman" w:cstheme="minorBidi"/>
          <w:sz w:val="28"/>
          <w:lang w:val="uk-UA"/>
        </w:rPr>
        <w:t xml:space="preserve"> </w:t>
      </w:r>
      <w:r>
        <w:rPr>
          <w:rFonts w:ascii="Times New Roman" w:cstheme="minorBidi"/>
          <w:sz w:val="28"/>
          <w:lang w:val="uk-UA"/>
        </w:rPr>
        <w:t>цикл</w:t>
      </w:r>
      <w:r>
        <w:rPr>
          <w:rFonts w:ascii="Times New Roman" w:cstheme="minorBidi"/>
          <w:sz w:val="28"/>
          <w:lang w:val="uk-UA"/>
        </w:rPr>
        <w:t xml:space="preserve"> </w:t>
      </w:r>
      <w:proofErr w:type="spellStart"/>
      <w:r>
        <w:rPr>
          <w:rFonts w:ascii="Times New Roman" w:cstheme="minorBidi"/>
          <w:b/>
          <w:sz w:val="28"/>
          <w:lang w:val="uk-UA"/>
        </w:rPr>
        <w:t>for</w:t>
      </w:r>
      <w:proofErr w:type="spellEnd"/>
      <w:r>
        <w:rPr>
          <w:rFonts w:ascii="Times New Roman" w:cstheme="minorBidi"/>
          <w:sz w:val="28"/>
          <w:lang w:val="uk-UA"/>
        </w:rPr>
        <w:t xml:space="preserve"> (</w:t>
      </w:r>
      <w:proofErr w:type="spellStart"/>
      <w:r>
        <w:rPr>
          <w:rFonts w:ascii="Times New Roman" w:cstheme="minorBidi"/>
          <w:b/>
          <w:sz w:val="28"/>
          <w:lang w:val="uk-UA"/>
        </w:rPr>
        <w:t>for</w:t>
      </w:r>
      <w:proofErr w:type="spellEnd"/>
      <w:r>
        <w:rPr>
          <w:rFonts w:ascii="Times New Roman" w:cstheme="minorBidi"/>
          <w:sz w:val="28"/>
          <w:lang w:val="uk-UA"/>
        </w:rPr>
        <w:t xml:space="preserve"> </w:t>
      </w:r>
      <w:proofErr w:type="spellStart"/>
      <w:r>
        <w:rPr>
          <w:rFonts w:ascii="Times New Roman" w:cstheme="minorBidi"/>
          <w:sz w:val="28"/>
          <w:lang w:val="uk-UA"/>
        </w:rPr>
        <w:t>loop</w:t>
      </w:r>
      <w:proofErr w:type="spellEnd"/>
      <w:r>
        <w:rPr>
          <w:rFonts w:ascii="Times New Roman" w:cstheme="minorBidi"/>
          <w:sz w:val="28"/>
          <w:lang w:val="uk-UA"/>
        </w:rPr>
        <w:t xml:space="preserve">) </w:t>
      </w:r>
      <w:r>
        <w:rPr>
          <w:rFonts w:ascii="Times New Roman" w:cstheme="minorBidi"/>
          <w:sz w:val="28"/>
          <w:lang w:val="uk-UA"/>
        </w:rPr>
        <w:t>–</w:t>
      </w:r>
      <w:r>
        <w:rPr>
          <w:rFonts w:ascii="Times New Roman" w:cstheme="minorBidi"/>
          <w:sz w:val="28"/>
          <w:lang w:val="uk-UA"/>
        </w:rPr>
        <w:t xml:space="preserve"> </w:t>
      </w:r>
      <w:r>
        <w:rPr>
          <w:rFonts w:ascii="Times New Roman" w:cstheme="minorBidi"/>
          <w:sz w:val="28"/>
          <w:lang w:val="uk-UA"/>
        </w:rPr>
        <w:t>це</w:t>
      </w:r>
      <w:r>
        <w:rPr>
          <w:rFonts w:ascii="Times New Roman" w:cstheme="minorBidi"/>
          <w:sz w:val="28"/>
          <w:lang w:val="uk-UA"/>
        </w:rPr>
        <w:t xml:space="preserve"> </w:t>
      </w:r>
      <w:r>
        <w:rPr>
          <w:rFonts w:ascii="Times New Roman" w:cstheme="minorBidi"/>
          <w:sz w:val="28"/>
          <w:lang w:val="uk-UA"/>
        </w:rPr>
        <w:t>цикл</w:t>
      </w:r>
      <w:r>
        <w:rPr>
          <w:rFonts w:ascii="Times New Roman" w:cstheme="minorBidi"/>
          <w:sz w:val="28"/>
          <w:lang w:val="uk-UA"/>
        </w:rPr>
        <w:t xml:space="preserve">, </w:t>
      </w:r>
      <w:r>
        <w:rPr>
          <w:rFonts w:ascii="Times New Roman" w:cstheme="minorBidi"/>
          <w:sz w:val="28"/>
          <w:lang w:val="uk-UA"/>
        </w:rPr>
        <w:t>що</w:t>
      </w:r>
      <w:r>
        <w:rPr>
          <w:rFonts w:ascii="Times New Roman" w:cstheme="minorBidi"/>
          <w:sz w:val="28"/>
          <w:lang w:val="uk-UA"/>
        </w:rPr>
        <w:t xml:space="preserve"> </w:t>
      </w:r>
      <w:r>
        <w:rPr>
          <w:rFonts w:ascii="Times New Roman" w:cstheme="minorBidi"/>
          <w:sz w:val="28"/>
          <w:lang w:val="uk-UA"/>
        </w:rPr>
        <w:t>дозволяє</w:t>
      </w:r>
      <w:r>
        <w:rPr>
          <w:rFonts w:ascii="Times New Roman" w:cstheme="minorBidi"/>
          <w:sz w:val="28"/>
          <w:lang w:val="uk-UA"/>
        </w:rPr>
        <w:t xml:space="preserve"> </w:t>
      </w:r>
      <w:r>
        <w:rPr>
          <w:rFonts w:ascii="Times New Roman" w:cstheme="minorBidi"/>
          <w:sz w:val="28"/>
          <w:lang w:val="uk-UA"/>
        </w:rPr>
        <w:t>ефективно</w:t>
      </w:r>
      <w:r>
        <w:rPr>
          <w:rFonts w:ascii="Times New Roman" w:cstheme="minorBidi"/>
          <w:sz w:val="28"/>
          <w:lang w:val="uk-UA"/>
        </w:rPr>
        <w:t xml:space="preserve"> </w:t>
      </w:r>
      <w:r>
        <w:rPr>
          <w:rFonts w:ascii="Times New Roman" w:cstheme="minorBidi"/>
          <w:sz w:val="28"/>
          <w:lang w:val="uk-UA"/>
        </w:rPr>
        <w:t>виконувати</w:t>
      </w:r>
      <w:r>
        <w:rPr>
          <w:rFonts w:ascii="Times New Roman" w:cstheme="minorBidi"/>
          <w:sz w:val="28"/>
          <w:lang w:val="uk-UA"/>
        </w:rPr>
        <w:t xml:space="preserve"> </w:t>
      </w:r>
      <w:r>
        <w:rPr>
          <w:rFonts w:ascii="Times New Roman" w:cstheme="minorBidi"/>
          <w:sz w:val="28"/>
          <w:lang w:val="uk-UA"/>
        </w:rPr>
        <w:t>ланцюжок</w:t>
      </w:r>
      <w:r>
        <w:rPr>
          <w:rFonts w:ascii="Times New Roman" w:cstheme="minorBidi"/>
          <w:sz w:val="28"/>
          <w:lang w:val="uk-UA"/>
        </w:rPr>
        <w:t xml:space="preserve"> </w:t>
      </w:r>
      <w:r>
        <w:rPr>
          <w:rFonts w:ascii="Times New Roman" w:cstheme="minorBidi"/>
          <w:sz w:val="28"/>
          <w:lang w:val="uk-UA"/>
        </w:rPr>
        <w:t>команд</w:t>
      </w:r>
      <w:r>
        <w:rPr>
          <w:rFonts w:ascii="Times New Roman" w:cstheme="minorBidi"/>
          <w:sz w:val="28"/>
          <w:lang w:val="uk-UA"/>
        </w:rPr>
        <w:t xml:space="preserve">, </w:t>
      </w:r>
      <w:r>
        <w:rPr>
          <w:rFonts w:ascii="Times New Roman" w:cstheme="minorBidi"/>
          <w:sz w:val="28"/>
          <w:lang w:val="uk-UA"/>
        </w:rPr>
        <w:t>які</w:t>
      </w:r>
      <w:r>
        <w:rPr>
          <w:rFonts w:ascii="Times New Roman" w:cstheme="minorBidi"/>
          <w:sz w:val="28"/>
          <w:lang w:val="uk-UA"/>
        </w:rPr>
        <w:t xml:space="preserve"> </w:t>
      </w:r>
      <w:r>
        <w:rPr>
          <w:rFonts w:ascii="Times New Roman" w:cstheme="minorBidi"/>
          <w:sz w:val="28"/>
          <w:lang w:val="uk-UA"/>
        </w:rPr>
        <w:t>виконуються</w:t>
      </w:r>
      <w:r>
        <w:rPr>
          <w:rFonts w:ascii="Times New Roman" w:cstheme="minorBidi"/>
          <w:sz w:val="28"/>
          <w:lang w:val="uk-UA"/>
        </w:rPr>
        <w:t xml:space="preserve"> </w:t>
      </w:r>
      <w:r>
        <w:rPr>
          <w:rFonts w:ascii="Times New Roman" w:cstheme="minorBidi"/>
          <w:sz w:val="28"/>
          <w:lang w:val="uk-UA"/>
        </w:rPr>
        <w:t>фіксовану</w:t>
      </w:r>
      <w:r>
        <w:rPr>
          <w:rFonts w:ascii="Times New Roman" w:cstheme="minorBidi"/>
          <w:sz w:val="28"/>
          <w:lang w:val="uk-UA"/>
        </w:rPr>
        <w:t xml:space="preserve"> </w:t>
      </w:r>
      <w:r>
        <w:rPr>
          <w:rFonts w:ascii="Times New Roman" w:cstheme="minorBidi"/>
          <w:sz w:val="28"/>
          <w:lang w:val="uk-UA"/>
        </w:rPr>
        <w:t>кількість</w:t>
      </w:r>
      <w:r>
        <w:rPr>
          <w:rFonts w:ascii="Times New Roman" w:cstheme="minorBidi"/>
          <w:sz w:val="28"/>
          <w:lang w:val="uk-UA"/>
        </w:rPr>
        <w:t xml:space="preserve"> </w:t>
      </w:r>
      <w:r>
        <w:rPr>
          <w:rFonts w:ascii="Times New Roman" w:cstheme="minorBidi"/>
          <w:sz w:val="28"/>
          <w:lang w:val="uk-UA"/>
        </w:rPr>
        <w:t>разів</w:t>
      </w:r>
      <w:r>
        <w:rPr>
          <w:rFonts w:ascii="Times New Roman" w:cstheme="minorBidi"/>
          <w:sz w:val="28"/>
          <w:lang w:val="uk-UA"/>
        </w:rPr>
        <w:t>.</w:t>
      </w:r>
    </w:p>
    <w:p w14:paraId="60DC7887" w14:textId="77777777" w:rsidR="008D1CA6" w:rsidRPr="00CC58E1" w:rsidRDefault="008D1CA6" w:rsidP="00015FF7">
      <w:pPr>
        <w:jc w:val="both"/>
        <w:rPr>
          <w:rFonts w:cstheme="minorBidi"/>
          <w:lang w:val="ru-RU"/>
        </w:rPr>
      </w:pPr>
      <w:r>
        <w:rPr>
          <w:rFonts w:ascii="Times New Roman" w:cstheme="minorBidi"/>
          <w:sz w:val="28"/>
          <w:lang w:val="uk-UA"/>
        </w:rPr>
        <w:t>Синтаксис</w:t>
      </w:r>
      <w:r>
        <w:rPr>
          <w:rFonts w:ascii="Times New Roman" w:cstheme="minorBidi"/>
          <w:sz w:val="28"/>
          <w:lang w:val="uk-UA"/>
        </w:rPr>
        <w:t xml:space="preserve"> </w:t>
      </w:r>
      <w:r>
        <w:rPr>
          <w:rFonts w:ascii="Times New Roman" w:cstheme="minorBidi"/>
          <w:sz w:val="28"/>
          <w:lang w:val="uk-UA"/>
        </w:rPr>
        <w:t>звичайного</w:t>
      </w:r>
      <w:r>
        <w:rPr>
          <w:rFonts w:ascii="Times New Roman" w:cstheme="minorBidi"/>
          <w:sz w:val="28"/>
          <w:lang w:val="uk-UA"/>
        </w:rPr>
        <w:t xml:space="preserve"> </w:t>
      </w:r>
      <w:r>
        <w:rPr>
          <w:rFonts w:ascii="Times New Roman" w:cstheme="minorBidi"/>
          <w:sz w:val="28"/>
          <w:lang w:val="uk-UA"/>
        </w:rPr>
        <w:t>циклу</w:t>
      </w:r>
      <w:r>
        <w:rPr>
          <w:rFonts w:ascii="Times New Roman" w:cstheme="minorBidi"/>
          <w:sz w:val="28"/>
          <w:lang w:val="uk-UA"/>
        </w:rPr>
        <w:t xml:space="preserve"> </w:t>
      </w:r>
      <w:proofErr w:type="spellStart"/>
      <w:r>
        <w:rPr>
          <w:rFonts w:ascii="Times New Roman" w:cstheme="minorBidi"/>
          <w:b/>
          <w:sz w:val="28"/>
          <w:lang w:val="uk-UA"/>
        </w:rPr>
        <w:t>for</w:t>
      </w:r>
      <w:proofErr w:type="spellEnd"/>
      <w:r>
        <w:rPr>
          <w:rFonts w:ascii="Times New Roman" w:cstheme="minorBidi"/>
          <w:sz w:val="28"/>
          <w:lang w:val="uk-UA"/>
        </w:rPr>
        <w:t xml:space="preserve"> </w:t>
      </w:r>
      <w:r>
        <w:rPr>
          <w:rFonts w:ascii="Times New Roman" w:cstheme="minorBidi"/>
          <w:sz w:val="28"/>
          <w:lang w:val="uk-UA"/>
        </w:rPr>
        <w:t>наступний</w:t>
      </w:r>
      <w:r>
        <w:rPr>
          <w:rFonts w:ascii="Times New Roman" w:cstheme="minorBidi"/>
          <w:sz w:val="28"/>
          <w:lang w:val="uk-UA"/>
        </w:rPr>
        <w:t>:</w:t>
      </w:r>
    </w:p>
    <w:p w14:paraId="0508C52A" w14:textId="77777777" w:rsidR="008D1CA6" w:rsidRPr="00CC58E1" w:rsidRDefault="008D1CA6" w:rsidP="00BA261B">
      <w:pPr>
        <w:rPr>
          <w:rFonts w:cstheme="minorBidi"/>
          <w:lang w:val="ru-RU"/>
        </w:rPr>
      </w:pPr>
      <w:proofErr w:type="spellStart"/>
      <w:r>
        <w:rPr>
          <w:rFonts w:ascii="Times New Roman" w:cstheme="minorBidi"/>
          <w:b/>
          <w:color w:val="0070C0"/>
          <w:sz w:val="28"/>
          <w:lang w:val="uk-UA"/>
        </w:rPr>
        <w:t>for</w:t>
      </w:r>
      <w:proofErr w:type="spellEnd"/>
      <w:r>
        <w:rPr>
          <w:rFonts w:ascii="Times New Roman" w:cstheme="minorBidi"/>
          <w:b/>
          <w:sz w:val="28"/>
          <w:lang w:val="uk-UA"/>
        </w:rPr>
        <w:t xml:space="preserve"> ( &lt;</w:t>
      </w:r>
      <w:r>
        <w:rPr>
          <w:rFonts w:ascii="Times New Roman" w:cstheme="minorBidi"/>
          <w:b/>
          <w:sz w:val="28"/>
          <w:lang w:val="uk-UA"/>
        </w:rPr>
        <w:t>ініціалізація</w:t>
      </w:r>
      <w:r>
        <w:rPr>
          <w:rFonts w:ascii="Times New Roman" w:cstheme="minorBidi"/>
          <w:b/>
          <w:sz w:val="28"/>
          <w:lang w:val="uk-UA"/>
        </w:rPr>
        <w:t>(</w:t>
      </w:r>
      <w:proofErr w:type="spellStart"/>
      <w:r>
        <w:rPr>
          <w:rFonts w:ascii="Times New Roman" w:cstheme="minorBidi"/>
          <w:b/>
          <w:sz w:val="28"/>
          <w:lang w:val="uk-UA"/>
        </w:rPr>
        <w:t>init</w:t>
      </w:r>
      <w:proofErr w:type="spellEnd"/>
      <w:r>
        <w:rPr>
          <w:rFonts w:ascii="Times New Roman" w:cstheme="minorBidi"/>
          <w:b/>
          <w:sz w:val="28"/>
          <w:lang w:val="uk-UA"/>
        </w:rPr>
        <w:t>)&gt;; &lt;</w:t>
      </w:r>
      <w:r>
        <w:rPr>
          <w:rFonts w:ascii="Times New Roman" w:cstheme="minorBidi"/>
          <w:b/>
          <w:sz w:val="28"/>
          <w:lang w:val="uk-UA"/>
        </w:rPr>
        <w:t>умова</w:t>
      </w:r>
      <w:r>
        <w:rPr>
          <w:rFonts w:ascii="Times New Roman" w:cstheme="minorBidi"/>
          <w:b/>
          <w:sz w:val="28"/>
          <w:lang w:val="uk-UA"/>
        </w:rPr>
        <w:t>(</w:t>
      </w:r>
      <w:proofErr w:type="spellStart"/>
      <w:r>
        <w:rPr>
          <w:rFonts w:ascii="Times New Roman" w:cstheme="minorBidi"/>
          <w:b/>
          <w:sz w:val="28"/>
          <w:lang w:val="uk-UA"/>
        </w:rPr>
        <w:t>condition</w:t>
      </w:r>
      <w:proofErr w:type="spellEnd"/>
      <w:r>
        <w:rPr>
          <w:rFonts w:ascii="Times New Roman" w:cstheme="minorBidi"/>
          <w:b/>
          <w:sz w:val="28"/>
          <w:lang w:val="uk-UA"/>
        </w:rPr>
        <w:t>)&gt;;&lt;</w:t>
      </w:r>
      <w:proofErr w:type="spellStart"/>
      <w:r>
        <w:rPr>
          <w:rFonts w:ascii="Times New Roman" w:cstheme="minorBidi"/>
          <w:b/>
          <w:sz w:val="28"/>
          <w:lang w:val="uk-UA"/>
        </w:rPr>
        <w:t>інкеремент</w:t>
      </w:r>
      <w:proofErr w:type="spellEnd"/>
      <w:r>
        <w:rPr>
          <w:rFonts w:ascii="Times New Roman" w:cstheme="minorBidi"/>
          <w:b/>
          <w:sz w:val="28"/>
          <w:lang w:val="uk-UA"/>
        </w:rPr>
        <w:t>(</w:t>
      </w:r>
      <w:proofErr w:type="spellStart"/>
      <w:r>
        <w:rPr>
          <w:rFonts w:ascii="Times New Roman" w:cstheme="minorBidi"/>
          <w:b/>
          <w:sz w:val="28"/>
          <w:lang w:val="uk-UA"/>
        </w:rPr>
        <w:t>increment</w:t>
      </w:r>
      <w:proofErr w:type="spellEnd"/>
      <w:r>
        <w:rPr>
          <w:rFonts w:ascii="Times New Roman" w:cstheme="minorBidi"/>
          <w:b/>
          <w:sz w:val="28"/>
          <w:lang w:val="uk-UA"/>
        </w:rPr>
        <w:t>)&gt; ) {</w:t>
      </w:r>
    </w:p>
    <w:p w14:paraId="3C8081DF" w14:textId="77777777" w:rsidR="008D1CA6" w:rsidRPr="00CC58E1" w:rsidRDefault="008D1CA6" w:rsidP="00BA261B">
      <w:pPr>
        <w:rPr>
          <w:rFonts w:cstheme="minorBidi"/>
          <w:lang w:val="ru-RU"/>
        </w:rPr>
      </w:pPr>
      <w:r w:rsidRPr="00CC58E1">
        <w:rPr>
          <w:rFonts w:ascii="Times New Roman" w:cstheme="minorBidi"/>
          <w:b/>
          <w:sz w:val="28"/>
          <w:lang w:val="ru-RU" w:eastAsia="uk-UA"/>
        </w:rPr>
        <w:t xml:space="preserve">   </w:t>
      </w:r>
      <w:proofErr w:type="spellStart"/>
      <w:r>
        <w:rPr>
          <w:rFonts w:ascii="Times New Roman" w:cstheme="minorBidi"/>
          <w:b/>
          <w:sz w:val="28"/>
          <w:lang w:val="uk-UA"/>
        </w:rPr>
        <w:t>statement</w:t>
      </w:r>
      <w:proofErr w:type="spellEnd"/>
      <w:r>
        <w:rPr>
          <w:rFonts w:ascii="Times New Roman" w:cstheme="minorBidi"/>
          <w:b/>
          <w:sz w:val="28"/>
          <w:lang w:val="uk-UA"/>
        </w:rPr>
        <w:t>(s);</w:t>
      </w:r>
    </w:p>
    <w:p w14:paraId="290328E5" w14:textId="77777777" w:rsidR="008D1CA6" w:rsidRPr="00CC58E1" w:rsidRDefault="008D1CA6" w:rsidP="00BA261B">
      <w:pPr>
        <w:rPr>
          <w:rFonts w:cstheme="minorBidi"/>
          <w:lang w:val="ru-RU"/>
        </w:rPr>
      </w:pPr>
      <w:r>
        <w:rPr>
          <w:rFonts w:ascii="Times New Roman" w:cstheme="minorBidi"/>
          <w:b/>
          <w:sz w:val="28"/>
          <w:lang w:val="uk-UA"/>
        </w:rPr>
        <w:t>}</w:t>
      </w:r>
    </w:p>
    <w:p w14:paraId="7944ADB5" w14:textId="77777777" w:rsidR="008D1CA6" w:rsidRPr="00CC58E1" w:rsidRDefault="008D1CA6" w:rsidP="00015FF7">
      <w:pPr>
        <w:jc w:val="both"/>
        <w:rPr>
          <w:rFonts w:cstheme="minorBidi"/>
          <w:lang w:val="ru-RU"/>
        </w:rPr>
      </w:pPr>
      <w:r>
        <w:rPr>
          <w:rFonts w:ascii="Times New Roman" w:cstheme="minorBidi"/>
          <w:sz w:val="28"/>
          <w:lang w:val="uk-UA"/>
        </w:rPr>
        <w:t>Потік</w:t>
      </w:r>
      <w:r>
        <w:rPr>
          <w:rFonts w:ascii="Times New Roman" w:cstheme="minorBidi"/>
          <w:sz w:val="28"/>
          <w:lang w:val="uk-UA"/>
        </w:rPr>
        <w:t xml:space="preserve"> </w:t>
      </w:r>
      <w:r>
        <w:rPr>
          <w:rFonts w:ascii="Times New Roman" w:cstheme="minorBidi"/>
          <w:sz w:val="28"/>
          <w:lang w:val="uk-UA"/>
        </w:rPr>
        <w:t>виконання</w:t>
      </w:r>
      <w:r>
        <w:rPr>
          <w:rFonts w:ascii="Times New Roman" w:cstheme="minorBidi"/>
          <w:sz w:val="28"/>
          <w:lang w:val="uk-UA"/>
        </w:rPr>
        <w:t xml:space="preserve"> </w:t>
      </w:r>
      <w:r>
        <w:rPr>
          <w:rFonts w:ascii="Times New Roman" w:cstheme="minorBidi"/>
          <w:sz w:val="28"/>
          <w:lang w:val="uk-UA"/>
        </w:rPr>
        <w:t>циклу</w:t>
      </w:r>
      <w:r>
        <w:rPr>
          <w:rFonts w:ascii="Times New Roman" w:cstheme="minorBidi"/>
          <w:sz w:val="28"/>
          <w:lang w:val="uk-UA"/>
        </w:rPr>
        <w:t xml:space="preserve"> </w:t>
      </w:r>
      <w:r>
        <w:rPr>
          <w:rFonts w:ascii="Times New Roman" w:cstheme="minorBidi"/>
          <w:sz w:val="28"/>
          <w:lang w:val="uk-UA"/>
        </w:rPr>
        <w:t>наступний</w:t>
      </w:r>
      <w:r>
        <w:rPr>
          <w:rFonts w:ascii="Times New Roman" w:cstheme="minorBidi"/>
          <w:sz w:val="28"/>
          <w:lang w:val="uk-UA"/>
        </w:rPr>
        <w:t>:</w:t>
      </w:r>
    </w:p>
    <w:p w14:paraId="5AC8F4C2" w14:textId="77777777" w:rsidR="008D1CA6" w:rsidRPr="00CC58E1" w:rsidRDefault="008D1CA6" w:rsidP="00015FF7">
      <w:pPr>
        <w:numPr>
          <w:ilvl w:val="0"/>
          <w:numId w:val="10"/>
        </w:numPr>
        <w:ind w:left="0"/>
        <w:jc w:val="both"/>
        <w:rPr>
          <w:rFonts w:cstheme="minorBidi"/>
          <w:lang w:val="ru-RU"/>
        </w:rPr>
      </w:pPr>
      <w:r>
        <w:rPr>
          <w:rFonts w:ascii="Times New Roman" w:cstheme="minorBidi"/>
          <w:sz w:val="28"/>
          <w:lang w:val="uk-UA"/>
        </w:rPr>
        <w:t>Крок</w:t>
      </w:r>
      <w:r>
        <w:rPr>
          <w:rFonts w:ascii="Times New Roman" w:cstheme="minorBidi"/>
          <w:sz w:val="28"/>
          <w:lang w:val="uk-UA"/>
        </w:rPr>
        <w:t xml:space="preserve"> </w:t>
      </w:r>
      <w:r>
        <w:rPr>
          <w:rFonts w:ascii="Times New Roman" w:cstheme="minorBidi"/>
          <w:sz w:val="28"/>
          <w:lang w:val="uk-UA"/>
        </w:rPr>
        <w:t>ініціалізації</w:t>
      </w:r>
      <w:r>
        <w:rPr>
          <w:rFonts w:ascii="Times New Roman" w:cstheme="minorBidi"/>
          <w:sz w:val="28"/>
          <w:lang w:val="uk-UA"/>
        </w:rPr>
        <w:t xml:space="preserve"> </w:t>
      </w:r>
      <w:proofErr w:type="spellStart"/>
      <w:r>
        <w:rPr>
          <w:rFonts w:ascii="Times New Roman" w:cstheme="minorBidi"/>
          <w:b/>
          <w:sz w:val="28"/>
          <w:lang w:val="uk-UA"/>
        </w:rPr>
        <w:t>init</w:t>
      </w:r>
      <w:proofErr w:type="spellEnd"/>
      <w:r>
        <w:rPr>
          <w:rFonts w:ascii="Times New Roman" w:cstheme="minorBidi"/>
          <w:sz w:val="28"/>
          <w:lang w:val="uk-UA"/>
        </w:rPr>
        <w:t xml:space="preserve"> </w:t>
      </w:r>
      <w:r>
        <w:rPr>
          <w:rFonts w:ascii="Times New Roman" w:cstheme="minorBidi"/>
          <w:sz w:val="28"/>
          <w:lang w:val="uk-UA"/>
        </w:rPr>
        <w:t>виконується</w:t>
      </w:r>
      <w:r>
        <w:rPr>
          <w:rFonts w:ascii="Times New Roman" w:cstheme="minorBidi"/>
          <w:sz w:val="28"/>
          <w:lang w:val="uk-UA"/>
        </w:rPr>
        <w:t xml:space="preserve"> </w:t>
      </w:r>
      <w:r>
        <w:rPr>
          <w:rFonts w:ascii="Times New Roman" w:cstheme="minorBidi"/>
          <w:sz w:val="28"/>
          <w:lang w:val="uk-UA"/>
        </w:rPr>
        <w:t>спочатку</w:t>
      </w:r>
      <w:r>
        <w:rPr>
          <w:rFonts w:ascii="Times New Roman" w:cstheme="minorBidi"/>
          <w:sz w:val="28"/>
          <w:lang w:val="uk-UA"/>
        </w:rPr>
        <w:t xml:space="preserve"> </w:t>
      </w:r>
      <w:r>
        <w:rPr>
          <w:rFonts w:ascii="Times New Roman" w:cstheme="minorBidi"/>
          <w:sz w:val="28"/>
          <w:lang w:val="uk-UA"/>
        </w:rPr>
        <w:t>та</w:t>
      </w:r>
      <w:r>
        <w:rPr>
          <w:rFonts w:ascii="Times New Roman" w:cstheme="minorBidi"/>
          <w:sz w:val="28"/>
          <w:lang w:val="uk-UA"/>
        </w:rPr>
        <w:t xml:space="preserve"> </w:t>
      </w:r>
      <w:r>
        <w:rPr>
          <w:rFonts w:ascii="Times New Roman" w:cstheme="minorBidi"/>
          <w:sz w:val="28"/>
          <w:lang w:val="uk-UA"/>
        </w:rPr>
        <w:t>лише</w:t>
      </w:r>
      <w:r>
        <w:rPr>
          <w:rFonts w:ascii="Times New Roman" w:cstheme="minorBidi"/>
          <w:sz w:val="28"/>
          <w:lang w:val="uk-UA"/>
        </w:rPr>
        <w:t xml:space="preserve"> </w:t>
      </w:r>
      <w:r>
        <w:rPr>
          <w:rFonts w:ascii="Times New Roman" w:cstheme="minorBidi"/>
          <w:sz w:val="28"/>
          <w:lang w:val="uk-UA"/>
        </w:rPr>
        <w:t>один</w:t>
      </w:r>
      <w:r>
        <w:rPr>
          <w:rFonts w:ascii="Times New Roman" w:cstheme="minorBidi"/>
          <w:sz w:val="28"/>
          <w:lang w:val="uk-UA"/>
        </w:rPr>
        <w:t xml:space="preserve"> </w:t>
      </w:r>
      <w:r>
        <w:rPr>
          <w:rFonts w:ascii="Times New Roman" w:cstheme="minorBidi"/>
          <w:sz w:val="28"/>
          <w:lang w:val="uk-UA"/>
        </w:rPr>
        <w:t>раз</w:t>
      </w:r>
      <w:r>
        <w:rPr>
          <w:rFonts w:ascii="Times New Roman" w:cstheme="minorBidi"/>
          <w:sz w:val="28"/>
          <w:lang w:val="uk-UA"/>
        </w:rPr>
        <w:t xml:space="preserve">. </w:t>
      </w:r>
      <w:r>
        <w:rPr>
          <w:rFonts w:ascii="Times New Roman" w:cstheme="minorBidi"/>
          <w:sz w:val="28"/>
          <w:lang w:val="uk-UA"/>
        </w:rPr>
        <w:t>На</w:t>
      </w:r>
      <w:r>
        <w:rPr>
          <w:rFonts w:ascii="Times New Roman" w:cstheme="minorBidi"/>
          <w:sz w:val="28"/>
          <w:lang w:val="uk-UA"/>
        </w:rPr>
        <w:t xml:space="preserve"> </w:t>
      </w:r>
      <w:r>
        <w:rPr>
          <w:rFonts w:ascii="Times New Roman" w:cstheme="minorBidi"/>
          <w:sz w:val="28"/>
          <w:lang w:val="uk-UA"/>
        </w:rPr>
        <w:t>цьому</w:t>
      </w:r>
      <w:r>
        <w:rPr>
          <w:rFonts w:ascii="Times New Roman" w:cstheme="minorBidi"/>
          <w:sz w:val="28"/>
          <w:lang w:val="uk-UA"/>
        </w:rPr>
        <w:t xml:space="preserve"> </w:t>
      </w:r>
      <w:r>
        <w:rPr>
          <w:rFonts w:ascii="Times New Roman" w:cstheme="minorBidi"/>
          <w:sz w:val="28"/>
          <w:lang w:val="uk-UA"/>
        </w:rPr>
        <w:t>кроці</w:t>
      </w:r>
      <w:r>
        <w:rPr>
          <w:rFonts w:ascii="Times New Roman" w:cstheme="minorBidi"/>
          <w:sz w:val="28"/>
          <w:lang w:val="uk-UA"/>
        </w:rPr>
        <w:t xml:space="preserve"> </w:t>
      </w:r>
      <w:proofErr w:type="spellStart"/>
      <w:r>
        <w:rPr>
          <w:rFonts w:ascii="Times New Roman" w:cstheme="minorBidi"/>
          <w:sz w:val="28"/>
          <w:lang w:val="uk-UA"/>
        </w:rPr>
        <w:t>ініціалізуються</w:t>
      </w:r>
      <w:proofErr w:type="spellEnd"/>
      <w:r>
        <w:rPr>
          <w:rFonts w:ascii="Times New Roman" w:cstheme="minorBidi"/>
          <w:sz w:val="28"/>
          <w:lang w:val="uk-UA"/>
        </w:rPr>
        <w:t xml:space="preserve"> </w:t>
      </w:r>
      <w:r>
        <w:rPr>
          <w:rFonts w:ascii="Times New Roman" w:cstheme="minorBidi"/>
          <w:sz w:val="28"/>
          <w:lang w:val="uk-UA"/>
        </w:rPr>
        <w:t>змінні</w:t>
      </w:r>
      <w:r>
        <w:rPr>
          <w:rFonts w:ascii="Times New Roman" w:cstheme="minorBidi"/>
          <w:sz w:val="28"/>
          <w:lang w:val="uk-UA"/>
        </w:rPr>
        <w:t xml:space="preserve"> (</w:t>
      </w:r>
      <w:r>
        <w:rPr>
          <w:rFonts w:ascii="Times New Roman" w:cstheme="minorBidi"/>
          <w:sz w:val="28"/>
          <w:lang w:val="uk-UA"/>
        </w:rPr>
        <w:t>лічильники</w:t>
      </w:r>
      <w:r>
        <w:rPr>
          <w:rFonts w:ascii="Times New Roman" w:cstheme="minorBidi"/>
          <w:sz w:val="28"/>
          <w:lang w:val="uk-UA"/>
        </w:rPr>
        <w:t xml:space="preserve">), </w:t>
      </w:r>
      <w:r>
        <w:rPr>
          <w:rFonts w:ascii="Times New Roman" w:cstheme="minorBidi"/>
          <w:sz w:val="28"/>
          <w:lang w:val="uk-UA"/>
        </w:rPr>
        <w:t>що</w:t>
      </w:r>
      <w:r>
        <w:rPr>
          <w:rFonts w:ascii="Times New Roman" w:cstheme="minorBidi"/>
          <w:sz w:val="28"/>
          <w:lang w:val="uk-UA"/>
        </w:rPr>
        <w:t xml:space="preserve"> </w:t>
      </w:r>
      <w:r>
        <w:rPr>
          <w:rFonts w:ascii="Times New Roman" w:cstheme="minorBidi"/>
          <w:sz w:val="28"/>
          <w:lang w:val="uk-UA"/>
        </w:rPr>
        <w:t>контролюють</w:t>
      </w:r>
      <w:r>
        <w:rPr>
          <w:rFonts w:ascii="Times New Roman" w:cstheme="minorBidi"/>
          <w:sz w:val="28"/>
          <w:lang w:val="uk-UA"/>
        </w:rPr>
        <w:t xml:space="preserve"> </w:t>
      </w:r>
      <w:r>
        <w:rPr>
          <w:rFonts w:ascii="Times New Roman" w:cstheme="minorBidi"/>
          <w:sz w:val="28"/>
          <w:lang w:val="uk-UA"/>
        </w:rPr>
        <w:t>виконання</w:t>
      </w:r>
      <w:r>
        <w:rPr>
          <w:rFonts w:ascii="Times New Roman" w:cstheme="minorBidi"/>
          <w:sz w:val="28"/>
          <w:lang w:val="uk-UA"/>
        </w:rPr>
        <w:t xml:space="preserve"> </w:t>
      </w:r>
      <w:r>
        <w:rPr>
          <w:rFonts w:ascii="Times New Roman" w:cstheme="minorBidi"/>
          <w:sz w:val="28"/>
          <w:lang w:val="uk-UA"/>
        </w:rPr>
        <w:t>циклу</w:t>
      </w:r>
      <w:r>
        <w:rPr>
          <w:rFonts w:ascii="Times New Roman" w:cstheme="minorBidi"/>
          <w:sz w:val="28"/>
          <w:lang w:val="uk-UA"/>
        </w:rPr>
        <w:t xml:space="preserve">. </w:t>
      </w:r>
      <w:r>
        <w:rPr>
          <w:rFonts w:ascii="Times New Roman" w:cstheme="minorBidi"/>
          <w:sz w:val="28"/>
          <w:lang w:val="uk-UA"/>
        </w:rPr>
        <w:t>Можливі</w:t>
      </w:r>
      <w:r>
        <w:rPr>
          <w:rFonts w:ascii="Times New Roman" w:cstheme="minorBidi"/>
          <w:sz w:val="28"/>
          <w:lang w:val="uk-UA"/>
        </w:rPr>
        <w:t xml:space="preserve"> </w:t>
      </w:r>
      <w:r>
        <w:rPr>
          <w:rFonts w:ascii="Times New Roman" w:cstheme="minorBidi"/>
          <w:sz w:val="28"/>
          <w:lang w:val="uk-UA"/>
        </w:rPr>
        <w:t>варіанти</w:t>
      </w:r>
      <w:r>
        <w:rPr>
          <w:rFonts w:ascii="Times New Roman" w:cstheme="minorBidi"/>
          <w:sz w:val="28"/>
          <w:lang w:val="uk-UA"/>
        </w:rPr>
        <w:t xml:space="preserve">, </w:t>
      </w:r>
      <w:r>
        <w:rPr>
          <w:rFonts w:ascii="Times New Roman" w:cstheme="minorBidi"/>
          <w:sz w:val="28"/>
          <w:lang w:val="uk-UA"/>
        </w:rPr>
        <w:t>коли</w:t>
      </w:r>
      <w:r>
        <w:rPr>
          <w:rFonts w:ascii="Times New Roman" w:cstheme="minorBidi"/>
          <w:sz w:val="28"/>
          <w:lang w:val="uk-UA"/>
        </w:rPr>
        <w:t xml:space="preserve"> </w:t>
      </w:r>
      <w:r>
        <w:rPr>
          <w:rFonts w:ascii="Times New Roman" w:cstheme="minorBidi"/>
          <w:sz w:val="28"/>
          <w:lang w:val="uk-UA"/>
        </w:rPr>
        <w:t>цей</w:t>
      </w:r>
      <w:r>
        <w:rPr>
          <w:rFonts w:ascii="Times New Roman" w:cstheme="minorBidi"/>
          <w:sz w:val="28"/>
          <w:lang w:val="uk-UA"/>
        </w:rPr>
        <w:t xml:space="preserve"> </w:t>
      </w:r>
      <w:r>
        <w:rPr>
          <w:rFonts w:ascii="Times New Roman" w:cstheme="minorBidi"/>
          <w:sz w:val="28"/>
          <w:lang w:val="uk-UA"/>
        </w:rPr>
        <w:t>крок</w:t>
      </w:r>
      <w:r>
        <w:rPr>
          <w:rFonts w:ascii="Times New Roman" w:cstheme="minorBidi"/>
          <w:sz w:val="28"/>
          <w:lang w:val="uk-UA"/>
        </w:rPr>
        <w:t xml:space="preserve"> </w:t>
      </w:r>
      <w:r>
        <w:rPr>
          <w:rFonts w:ascii="Times New Roman" w:cstheme="minorBidi"/>
          <w:sz w:val="28"/>
          <w:lang w:val="uk-UA"/>
        </w:rPr>
        <w:t>порожній</w:t>
      </w:r>
      <w:r>
        <w:rPr>
          <w:rFonts w:ascii="Times New Roman" w:cstheme="minorBidi"/>
          <w:sz w:val="28"/>
          <w:lang w:val="uk-UA"/>
        </w:rPr>
        <w:t xml:space="preserve"> </w:t>
      </w:r>
      <w:r>
        <w:rPr>
          <w:rFonts w:ascii="Times New Roman" w:cstheme="minorBidi"/>
          <w:sz w:val="28"/>
          <w:lang w:val="uk-UA"/>
        </w:rPr>
        <w:t>тобто</w:t>
      </w:r>
      <w:r>
        <w:rPr>
          <w:rFonts w:ascii="Times New Roman" w:cstheme="minorBidi"/>
          <w:sz w:val="28"/>
          <w:lang w:val="uk-UA"/>
        </w:rPr>
        <w:t xml:space="preserve"> </w:t>
      </w:r>
      <w:r>
        <w:rPr>
          <w:rFonts w:ascii="Times New Roman" w:cstheme="minorBidi"/>
          <w:sz w:val="28"/>
          <w:lang w:val="uk-UA"/>
        </w:rPr>
        <w:t>нічого</w:t>
      </w:r>
      <w:r>
        <w:rPr>
          <w:rFonts w:ascii="Times New Roman" w:cstheme="minorBidi"/>
          <w:sz w:val="28"/>
          <w:lang w:val="uk-UA"/>
        </w:rPr>
        <w:t xml:space="preserve"> </w:t>
      </w:r>
      <w:r>
        <w:rPr>
          <w:rFonts w:ascii="Times New Roman" w:cstheme="minorBidi"/>
          <w:sz w:val="28"/>
          <w:lang w:val="uk-UA"/>
        </w:rPr>
        <w:t>не</w:t>
      </w:r>
      <w:r>
        <w:rPr>
          <w:rFonts w:ascii="Times New Roman" w:cstheme="minorBidi"/>
          <w:sz w:val="28"/>
          <w:lang w:val="uk-UA"/>
        </w:rPr>
        <w:t xml:space="preserve"> </w:t>
      </w:r>
      <w:r>
        <w:rPr>
          <w:rFonts w:ascii="Times New Roman" w:cstheme="minorBidi"/>
          <w:sz w:val="28"/>
          <w:lang w:val="uk-UA"/>
        </w:rPr>
        <w:t>виконується</w:t>
      </w:r>
      <w:r>
        <w:rPr>
          <w:rFonts w:ascii="Times New Roman" w:cstheme="minorBidi"/>
          <w:sz w:val="28"/>
          <w:lang w:val="uk-UA"/>
        </w:rPr>
        <w:t>.</w:t>
      </w:r>
    </w:p>
    <w:p w14:paraId="6A62A7FE" w14:textId="77777777" w:rsidR="008D1CA6" w:rsidRPr="00CC58E1" w:rsidRDefault="008D1CA6" w:rsidP="00015FF7">
      <w:pPr>
        <w:numPr>
          <w:ilvl w:val="0"/>
          <w:numId w:val="10"/>
        </w:numPr>
        <w:ind w:left="0"/>
        <w:jc w:val="both"/>
        <w:rPr>
          <w:rFonts w:cstheme="minorBidi"/>
          <w:lang w:val="uk-UA"/>
        </w:rPr>
      </w:pPr>
      <w:r>
        <w:rPr>
          <w:rFonts w:ascii="Times New Roman" w:cstheme="minorBidi"/>
          <w:sz w:val="28"/>
          <w:lang w:val="uk-UA"/>
        </w:rPr>
        <w:t>Далі</w:t>
      </w:r>
      <w:r>
        <w:rPr>
          <w:rFonts w:ascii="Times New Roman" w:cstheme="minorBidi"/>
          <w:sz w:val="28"/>
          <w:lang w:val="uk-UA"/>
        </w:rPr>
        <w:t xml:space="preserve">, </w:t>
      </w:r>
      <w:r>
        <w:rPr>
          <w:rFonts w:ascii="Times New Roman" w:cstheme="minorBidi"/>
          <w:sz w:val="28"/>
          <w:lang w:val="uk-UA"/>
        </w:rPr>
        <w:t>умова</w:t>
      </w:r>
      <w:r>
        <w:rPr>
          <w:rFonts w:ascii="Times New Roman" w:cstheme="minorBidi"/>
          <w:sz w:val="28"/>
          <w:lang w:val="uk-UA"/>
        </w:rPr>
        <w:t xml:space="preserve"> (</w:t>
      </w:r>
      <w:proofErr w:type="spellStart"/>
      <w:r>
        <w:rPr>
          <w:rFonts w:ascii="Times New Roman" w:cstheme="minorBidi"/>
          <w:b/>
          <w:sz w:val="28"/>
          <w:lang w:val="uk-UA"/>
        </w:rPr>
        <w:t>condition</w:t>
      </w:r>
      <w:proofErr w:type="spellEnd"/>
      <w:r>
        <w:rPr>
          <w:rFonts w:ascii="Times New Roman" w:cstheme="minorBidi"/>
          <w:b/>
          <w:sz w:val="28"/>
          <w:lang w:val="uk-UA"/>
        </w:rPr>
        <w:t>)</w:t>
      </w:r>
      <w:r>
        <w:rPr>
          <w:rFonts w:ascii="Times New Roman" w:cstheme="minorBidi"/>
          <w:sz w:val="28"/>
          <w:lang w:val="uk-UA"/>
        </w:rPr>
        <w:t xml:space="preserve"> </w:t>
      </w:r>
      <w:r>
        <w:rPr>
          <w:rFonts w:ascii="Times New Roman" w:cstheme="minorBidi"/>
          <w:sz w:val="28"/>
          <w:lang w:val="uk-UA"/>
        </w:rPr>
        <w:t>підраховується</w:t>
      </w:r>
      <w:r>
        <w:rPr>
          <w:rFonts w:ascii="Times New Roman" w:cstheme="minorBidi"/>
          <w:sz w:val="28"/>
          <w:lang w:val="uk-UA"/>
        </w:rPr>
        <w:t xml:space="preserve">. </w:t>
      </w:r>
      <w:r>
        <w:rPr>
          <w:rFonts w:ascii="Times New Roman" w:cstheme="minorBidi"/>
          <w:sz w:val="28"/>
          <w:lang w:val="uk-UA"/>
        </w:rPr>
        <w:t>Якщо</w:t>
      </w:r>
      <w:r>
        <w:rPr>
          <w:rFonts w:ascii="Times New Roman" w:cstheme="minorBidi"/>
          <w:sz w:val="28"/>
          <w:lang w:val="uk-UA"/>
        </w:rPr>
        <w:t xml:space="preserve"> </w:t>
      </w:r>
      <w:r>
        <w:rPr>
          <w:rFonts w:ascii="Times New Roman" w:cstheme="minorBidi"/>
          <w:sz w:val="28"/>
          <w:lang w:val="uk-UA"/>
        </w:rPr>
        <w:t>вона</w:t>
      </w:r>
      <w:r>
        <w:rPr>
          <w:rFonts w:ascii="Times New Roman" w:cstheme="minorBidi"/>
          <w:sz w:val="28"/>
          <w:lang w:val="uk-UA"/>
        </w:rPr>
        <w:t xml:space="preserve"> </w:t>
      </w:r>
      <w:r>
        <w:rPr>
          <w:rFonts w:ascii="Times New Roman" w:cstheme="minorBidi"/>
          <w:sz w:val="28"/>
          <w:lang w:val="uk-UA"/>
        </w:rPr>
        <w:t>істинна</w:t>
      </w:r>
      <w:r>
        <w:rPr>
          <w:rFonts w:ascii="Times New Roman" w:cstheme="minorBidi"/>
          <w:sz w:val="28"/>
          <w:lang w:val="uk-UA"/>
        </w:rPr>
        <w:t xml:space="preserve"> (</w:t>
      </w:r>
      <w:proofErr w:type="spellStart"/>
      <w:r>
        <w:rPr>
          <w:rFonts w:ascii="Times New Roman" w:cstheme="minorBidi"/>
          <w:sz w:val="28"/>
          <w:lang w:val="uk-UA"/>
        </w:rPr>
        <w:t>true</w:t>
      </w:r>
      <w:proofErr w:type="spellEnd"/>
      <w:r>
        <w:rPr>
          <w:rFonts w:ascii="Times New Roman" w:cstheme="minorBidi"/>
          <w:sz w:val="28"/>
          <w:lang w:val="uk-UA"/>
        </w:rPr>
        <w:t xml:space="preserve">), </w:t>
      </w:r>
      <w:r>
        <w:rPr>
          <w:rFonts w:ascii="Times New Roman" w:cstheme="minorBidi"/>
          <w:sz w:val="28"/>
          <w:lang w:val="uk-UA"/>
        </w:rPr>
        <w:t>тіло</w:t>
      </w:r>
      <w:r>
        <w:rPr>
          <w:rFonts w:ascii="Times New Roman" w:cstheme="minorBidi"/>
          <w:sz w:val="28"/>
          <w:lang w:val="uk-UA"/>
        </w:rPr>
        <w:t xml:space="preserve"> </w:t>
      </w:r>
      <w:r>
        <w:rPr>
          <w:rFonts w:ascii="Times New Roman" w:cstheme="minorBidi"/>
          <w:sz w:val="28"/>
          <w:lang w:val="uk-UA"/>
        </w:rPr>
        <w:t>циклу</w:t>
      </w:r>
      <w:r>
        <w:rPr>
          <w:rFonts w:ascii="Times New Roman" w:cstheme="minorBidi"/>
          <w:sz w:val="28"/>
          <w:lang w:val="uk-UA"/>
        </w:rPr>
        <w:t xml:space="preserve"> </w:t>
      </w:r>
      <w:r>
        <w:rPr>
          <w:rFonts w:ascii="Times New Roman" w:cstheme="minorBidi"/>
          <w:sz w:val="28"/>
          <w:lang w:val="uk-UA"/>
        </w:rPr>
        <w:t>виконується</w:t>
      </w:r>
      <w:r>
        <w:rPr>
          <w:rFonts w:ascii="Times New Roman" w:cstheme="minorBidi"/>
          <w:sz w:val="28"/>
          <w:lang w:val="uk-UA"/>
        </w:rPr>
        <w:t xml:space="preserve">. </w:t>
      </w:r>
      <w:r>
        <w:rPr>
          <w:rFonts w:ascii="Times New Roman" w:cstheme="minorBidi"/>
          <w:sz w:val="28"/>
          <w:lang w:val="uk-UA"/>
        </w:rPr>
        <w:t>Якщо</w:t>
      </w:r>
      <w:r>
        <w:rPr>
          <w:rFonts w:ascii="Times New Roman" w:cstheme="minorBidi"/>
          <w:sz w:val="28"/>
          <w:lang w:val="uk-UA"/>
        </w:rPr>
        <w:t xml:space="preserve"> </w:t>
      </w:r>
      <w:r>
        <w:rPr>
          <w:rFonts w:ascii="Times New Roman" w:cstheme="minorBidi"/>
          <w:sz w:val="28"/>
          <w:lang w:val="uk-UA"/>
        </w:rPr>
        <w:t>воно</w:t>
      </w:r>
      <w:r>
        <w:rPr>
          <w:rFonts w:ascii="Times New Roman" w:cstheme="minorBidi"/>
          <w:sz w:val="28"/>
          <w:lang w:val="uk-UA"/>
        </w:rPr>
        <w:t xml:space="preserve"> </w:t>
      </w:r>
      <w:r>
        <w:rPr>
          <w:rFonts w:ascii="Times New Roman" w:cstheme="minorBidi"/>
          <w:sz w:val="28"/>
          <w:lang w:val="uk-UA"/>
        </w:rPr>
        <w:t>хибне</w:t>
      </w:r>
      <w:r>
        <w:rPr>
          <w:rFonts w:ascii="Times New Roman" w:cstheme="minorBidi"/>
          <w:sz w:val="28"/>
          <w:lang w:val="uk-UA"/>
        </w:rPr>
        <w:t xml:space="preserve"> (</w:t>
      </w:r>
      <w:proofErr w:type="spellStart"/>
      <w:r>
        <w:rPr>
          <w:rFonts w:ascii="Times New Roman" w:cstheme="minorBidi"/>
          <w:sz w:val="28"/>
          <w:lang w:val="uk-UA"/>
        </w:rPr>
        <w:t>false</w:t>
      </w:r>
      <w:proofErr w:type="spellEnd"/>
      <w:r>
        <w:rPr>
          <w:rFonts w:ascii="Times New Roman" w:cstheme="minorBidi"/>
          <w:sz w:val="28"/>
          <w:lang w:val="uk-UA"/>
        </w:rPr>
        <w:t xml:space="preserve">), </w:t>
      </w:r>
      <w:r>
        <w:rPr>
          <w:rFonts w:ascii="Times New Roman" w:cstheme="minorBidi"/>
          <w:sz w:val="28"/>
          <w:lang w:val="uk-UA"/>
        </w:rPr>
        <w:t>тіло</w:t>
      </w:r>
      <w:r>
        <w:rPr>
          <w:rFonts w:ascii="Times New Roman" w:cstheme="minorBidi"/>
          <w:sz w:val="28"/>
          <w:lang w:val="uk-UA"/>
        </w:rPr>
        <w:t xml:space="preserve"> </w:t>
      </w:r>
      <w:r>
        <w:rPr>
          <w:rFonts w:ascii="Times New Roman" w:cstheme="minorBidi"/>
          <w:sz w:val="28"/>
          <w:lang w:val="uk-UA"/>
        </w:rPr>
        <w:t>циклу</w:t>
      </w:r>
      <w:r>
        <w:rPr>
          <w:rFonts w:ascii="Times New Roman" w:cstheme="minorBidi"/>
          <w:sz w:val="28"/>
          <w:lang w:val="uk-UA"/>
        </w:rPr>
        <w:t xml:space="preserve"> </w:t>
      </w:r>
      <w:r>
        <w:rPr>
          <w:rFonts w:ascii="Times New Roman" w:cstheme="minorBidi"/>
          <w:sz w:val="28"/>
          <w:lang w:val="uk-UA"/>
        </w:rPr>
        <w:t>не</w:t>
      </w:r>
      <w:r>
        <w:rPr>
          <w:rFonts w:ascii="Times New Roman" w:cstheme="minorBidi"/>
          <w:sz w:val="28"/>
          <w:lang w:val="uk-UA"/>
        </w:rPr>
        <w:t xml:space="preserve"> </w:t>
      </w:r>
      <w:r>
        <w:rPr>
          <w:rFonts w:ascii="Times New Roman" w:cstheme="minorBidi"/>
          <w:sz w:val="28"/>
          <w:lang w:val="uk-UA"/>
        </w:rPr>
        <w:t>виконується</w:t>
      </w:r>
      <w:r>
        <w:rPr>
          <w:rFonts w:ascii="Times New Roman" w:cstheme="minorBidi"/>
          <w:sz w:val="28"/>
          <w:lang w:val="uk-UA"/>
        </w:rPr>
        <w:t xml:space="preserve"> </w:t>
      </w:r>
      <w:r>
        <w:rPr>
          <w:rFonts w:ascii="Times New Roman" w:cstheme="minorBidi"/>
          <w:sz w:val="28"/>
          <w:lang w:val="uk-UA"/>
        </w:rPr>
        <w:t>і</w:t>
      </w:r>
      <w:r>
        <w:rPr>
          <w:rFonts w:ascii="Times New Roman" w:cstheme="minorBidi"/>
          <w:sz w:val="28"/>
          <w:lang w:val="uk-UA"/>
        </w:rPr>
        <w:t xml:space="preserve"> </w:t>
      </w:r>
      <w:r>
        <w:rPr>
          <w:rFonts w:ascii="Times New Roman" w:cstheme="minorBidi"/>
          <w:sz w:val="28"/>
          <w:lang w:val="uk-UA"/>
        </w:rPr>
        <w:t>потік</w:t>
      </w:r>
      <w:r>
        <w:rPr>
          <w:rFonts w:ascii="Times New Roman" w:cstheme="minorBidi"/>
          <w:sz w:val="28"/>
          <w:lang w:val="uk-UA"/>
        </w:rPr>
        <w:t xml:space="preserve"> </w:t>
      </w:r>
      <w:r>
        <w:rPr>
          <w:rFonts w:ascii="Times New Roman" w:cstheme="minorBidi"/>
          <w:sz w:val="28"/>
          <w:lang w:val="uk-UA"/>
        </w:rPr>
        <w:t>виконання</w:t>
      </w:r>
      <w:r>
        <w:rPr>
          <w:rFonts w:ascii="Times New Roman" w:cstheme="minorBidi"/>
          <w:sz w:val="28"/>
          <w:lang w:val="uk-UA"/>
        </w:rPr>
        <w:t xml:space="preserve"> </w:t>
      </w:r>
      <w:r>
        <w:rPr>
          <w:rFonts w:ascii="Times New Roman" w:cstheme="minorBidi"/>
          <w:sz w:val="28"/>
          <w:lang w:val="uk-UA"/>
        </w:rPr>
        <w:t>йде</w:t>
      </w:r>
      <w:r>
        <w:rPr>
          <w:rFonts w:ascii="Times New Roman" w:cstheme="minorBidi"/>
          <w:sz w:val="28"/>
          <w:lang w:val="uk-UA"/>
        </w:rPr>
        <w:t xml:space="preserve"> </w:t>
      </w:r>
      <w:r>
        <w:rPr>
          <w:rFonts w:ascii="Times New Roman" w:cstheme="minorBidi"/>
          <w:sz w:val="28"/>
          <w:lang w:val="uk-UA"/>
        </w:rPr>
        <w:t>на</w:t>
      </w:r>
      <w:r>
        <w:rPr>
          <w:rFonts w:ascii="Times New Roman" w:cstheme="minorBidi"/>
          <w:sz w:val="28"/>
          <w:lang w:val="uk-UA"/>
        </w:rPr>
        <w:t xml:space="preserve"> </w:t>
      </w:r>
      <w:r>
        <w:rPr>
          <w:rFonts w:ascii="Times New Roman" w:cstheme="minorBidi"/>
          <w:sz w:val="28"/>
          <w:lang w:val="uk-UA"/>
        </w:rPr>
        <w:t>команду</w:t>
      </w:r>
      <w:r>
        <w:rPr>
          <w:rFonts w:ascii="Times New Roman" w:cstheme="minorBidi"/>
          <w:sz w:val="28"/>
          <w:lang w:val="uk-UA"/>
        </w:rPr>
        <w:t xml:space="preserve"> </w:t>
      </w:r>
      <w:r>
        <w:rPr>
          <w:rFonts w:ascii="Times New Roman" w:cstheme="minorBidi"/>
          <w:sz w:val="28"/>
          <w:lang w:val="uk-UA"/>
        </w:rPr>
        <w:t>що</w:t>
      </w:r>
      <w:r>
        <w:rPr>
          <w:rFonts w:ascii="Times New Roman" w:cstheme="minorBidi"/>
          <w:sz w:val="28"/>
          <w:lang w:val="uk-UA"/>
        </w:rPr>
        <w:t xml:space="preserve"> </w:t>
      </w:r>
      <w:r>
        <w:rPr>
          <w:rFonts w:ascii="Times New Roman" w:cstheme="minorBidi"/>
          <w:sz w:val="28"/>
          <w:lang w:val="uk-UA"/>
        </w:rPr>
        <w:t>йде</w:t>
      </w:r>
      <w:r>
        <w:rPr>
          <w:rFonts w:ascii="Times New Roman" w:cstheme="minorBidi"/>
          <w:sz w:val="28"/>
          <w:lang w:val="uk-UA"/>
        </w:rPr>
        <w:t xml:space="preserve"> </w:t>
      </w:r>
      <w:r>
        <w:rPr>
          <w:rFonts w:ascii="Times New Roman" w:cstheme="minorBidi"/>
          <w:sz w:val="28"/>
          <w:lang w:val="uk-UA"/>
        </w:rPr>
        <w:t>після</w:t>
      </w:r>
      <w:r>
        <w:rPr>
          <w:rFonts w:ascii="Times New Roman" w:cstheme="minorBidi"/>
          <w:sz w:val="28"/>
          <w:lang w:val="uk-UA"/>
        </w:rPr>
        <w:t xml:space="preserve"> </w:t>
      </w:r>
      <w:r>
        <w:rPr>
          <w:rFonts w:ascii="Times New Roman" w:cstheme="minorBidi"/>
          <w:sz w:val="28"/>
          <w:lang w:val="uk-UA"/>
        </w:rPr>
        <w:t>тіла</w:t>
      </w:r>
      <w:r>
        <w:rPr>
          <w:rFonts w:ascii="Times New Roman" w:cstheme="minorBidi"/>
          <w:sz w:val="28"/>
          <w:lang w:val="uk-UA"/>
        </w:rPr>
        <w:t xml:space="preserve"> </w:t>
      </w:r>
      <w:r>
        <w:rPr>
          <w:rFonts w:ascii="Times New Roman" w:cstheme="minorBidi"/>
          <w:sz w:val="28"/>
          <w:lang w:val="uk-UA"/>
        </w:rPr>
        <w:t>циклу</w:t>
      </w:r>
      <w:r>
        <w:rPr>
          <w:rFonts w:ascii="Times New Roman" w:cstheme="minorBidi"/>
          <w:sz w:val="28"/>
          <w:lang w:val="uk-UA"/>
        </w:rPr>
        <w:t xml:space="preserve"> '</w:t>
      </w:r>
      <w:proofErr w:type="spellStart"/>
      <w:r>
        <w:rPr>
          <w:rFonts w:ascii="Times New Roman" w:cstheme="minorBidi"/>
          <w:sz w:val="28"/>
          <w:lang w:val="uk-UA"/>
        </w:rPr>
        <w:t>for</w:t>
      </w:r>
      <w:proofErr w:type="spellEnd"/>
      <w:r>
        <w:rPr>
          <w:rFonts w:ascii="Times New Roman" w:cstheme="minorBidi"/>
          <w:sz w:val="28"/>
          <w:lang w:val="uk-UA"/>
        </w:rPr>
        <w:t>' (</w:t>
      </w:r>
      <w:r>
        <w:rPr>
          <w:rFonts w:ascii="Times New Roman" w:cstheme="minorBidi"/>
          <w:sz w:val="28"/>
          <w:lang w:val="uk-UA"/>
        </w:rPr>
        <w:t>за</w:t>
      </w:r>
      <w:r>
        <w:rPr>
          <w:rFonts w:ascii="Times New Roman" w:cstheme="minorBidi"/>
          <w:sz w:val="28"/>
          <w:lang w:val="uk-UA"/>
        </w:rPr>
        <w:t xml:space="preserve"> </w:t>
      </w:r>
      <w:r>
        <w:rPr>
          <w:rFonts w:ascii="Times New Roman" w:cstheme="minorBidi"/>
          <w:sz w:val="28"/>
          <w:lang w:val="uk-UA"/>
        </w:rPr>
        <w:t>фігурними</w:t>
      </w:r>
      <w:r>
        <w:rPr>
          <w:rFonts w:ascii="Times New Roman" w:cstheme="minorBidi"/>
          <w:sz w:val="28"/>
          <w:lang w:val="uk-UA"/>
        </w:rPr>
        <w:t xml:space="preserve"> </w:t>
      </w:r>
      <w:r>
        <w:rPr>
          <w:rFonts w:ascii="Times New Roman" w:cstheme="minorBidi"/>
          <w:sz w:val="28"/>
          <w:lang w:val="uk-UA"/>
        </w:rPr>
        <w:t>дужками</w:t>
      </w:r>
      <w:r>
        <w:rPr>
          <w:rFonts w:ascii="Times New Roman" w:cstheme="minorBidi"/>
          <w:sz w:val="28"/>
          <w:lang w:val="uk-UA"/>
        </w:rPr>
        <w:t>).</w:t>
      </w:r>
    </w:p>
    <w:p w14:paraId="65D39C3B" w14:textId="77777777" w:rsidR="008D1CA6" w:rsidRPr="00CC58E1" w:rsidRDefault="008D1CA6" w:rsidP="00015FF7">
      <w:pPr>
        <w:numPr>
          <w:ilvl w:val="0"/>
          <w:numId w:val="10"/>
        </w:numPr>
        <w:ind w:left="0"/>
        <w:jc w:val="both"/>
        <w:rPr>
          <w:rFonts w:cstheme="minorBidi"/>
          <w:lang w:val="uk-UA"/>
        </w:rPr>
      </w:pPr>
      <w:r>
        <w:rPr>
          <w:rFonts w:ascii="Times New Roman" w:cstheme="minorBidi"/>
          <w:sz w:val="28"/>
          <w:lang w:val="uk-UA"/>
        </w:rPr>
        <w:t>Виконується</w:t>
      </w:r>
      <w:r>
        <w:rPr>
          <w:rFonts w:ascii="Times New Roman" w:cstheme="minorBidi"/>
          <w:sz w:val="28"/>
          <w:lang w:val="uk-UA"/>
        </w:rPr>
        <w:t xml:space="preserve"> </w:t>
      </w:r>
      <w:r>
        <w:rPr>
          <w:rFonts w:ascii="Times New Roman" w:cstheme="minorBidi"/>
          <w:sz w:val="28"/>
          <w:lang w:val="uk-UA"/>
        </w:rPr>
        <w:t>тіло</w:t>
      </w:r>
      <w:r>
        <w:rPr>
          <w:rFonts w:ascii="Times New Roman" w:cstheme="minorBidi"/>
          <w:sz w:val="28"/>
          <w:lang w:val="uk-UA"/>
        </w:rPr>
        <w:t xml:space="preserve"> </w:t>
      </w:r>
      <w:r>
        <w:rPr>
          <w:rFonts w:ascii="Times New Roman" w:cstheme="minorBidi"/>
          <w:sz w:val="28"/>
          <w:lang w:val="uk-UA"/>
        </w:rPr>
        <w:t>циклу</w:t>
      </w:r>
    </w:p>
    <w:p w14:paraId="021D5EED" w14:textId="77777777" w:rsidR="008D1CA6" w:rsidRPr="00CC58E1" w:rsidRDefault="008D1CA6" w:rsidP="00015FF7">
      <w:pPr>
        <w:numPr>
          <w:ilvl w:val="0"/>
          <w:numId w:val="10"/>
        </w:numPr>
        <w:ind w:left="0"/>
        <w:jc w:val="both"/>
        <w:rPr>
          <w:rFonts w:cstheme="minorBidi"/>
          <w:lang w:val="ru-RU"/>
        </w:rPr>
      </w:pPr>
      <w:r>
        <w:rPr>
          <w:rFonts w:ascii="Times New Roman" w:cstheme="minorBidi"/>
          <w:sz w:val="28"/>
          <w:lang w:val="uk-UA"/>
        </w:rPr>
        <w:t>Після</w:t>
      </w:r>
      <w:r>
        <w:rPr>
          <w:rFonts w:ascii="Times New Roman" w:cstheme="minorBidi"/>
          <w:sz w:val="28"/>
          <w:lang w:val="uk-UA"/>
        </w:rPr>
        <w:t xml:space="preserve"> </w:t>
      </w:r>
      <w:r>
        <w:rPr>
          <w:rFonts w:ascii="Times New Roman" w:cstheme="minorBidi"/>
          <w:sz w:val="28"/>
          <w:lang w:val="uk-UA"/>
        </w:rPr>
        <w:t>виконання</w:t>
      </w:r>
      <w:r>
        <w:rPr>
          <w:rFonts w:ascii="Times New Roman" w:cstheme="minorBidi"/>
          <w:sz w:val="28"/>
          <w:lang w:val="uk-UA"/>
        </w:rPr>
        <w:t xml:space="preserve"> </w:t>
      </w:r>
      <w:r>
        <w:rPr>
          <w:rFonts w:ascii="Times New Roman" w:cstheme="minorBidi"/>
          <w:sz w:val="28"/>
          <w:lang w:val="uk-UA"/>
        </w:rPr>
        <w:t>тіла</w:t>
      </w:r>
      <w:r>
        <w:rPr>
          <w:rFonts w:ascii="Times New Roman" w:cstheme="minorBidi"/>
          <w:sz w:val="28"/>
          <w:lang w:val="uk-UA"/>
        </w:rPr>
        <w:t xml:space="preserve"> </w:t>
      </w:r>
      <w:r>
        <w:rPr>
          <w:rFonts w:ascii="Times New Roman" w:cstheme="minorBidi"/>
          <w:sz w:val="28"/>
          <w:lang w:val="uk-UA"/>
        </w:rPr>
        <w:t>циклу</w:t>
      </w:r>
      <w:r>
        <w:rPr>
          <w:rFonts w:ascii="Times New Roman" w:cstheme="minorBidi"/>
          <w:sz w:val="28"/>
          <w:lang w:val="uk-UA"/>
        </w:rPr>
        <w:t xml:space="preserve"> '</w:t>
      </w:r>
      <w:proofErr w:type="spellStart"/>
      <w:r>
        <w:rPr>
          <w:rFonts w:ascii="Times New Roman" w:cstheme="minorBidi"/>
          <w:sz w:val="28"/>
          <w:lang w:val="uk-UA"/>
        </w:rPr>
        <w:t>for</w:t>
      </w:r>
      <w:proofErr w:type="spellEnd"/>
      <w:r>
        <w:rPr>
          <w:rFonts w:ascii="Times New Roman" w:cstheme="minorBidi"/>
          <w:sz w:val="28"/>
          <w:lang w:val="uk-UA"/>
        </w:rPr>
        <w:t xml:space="preserve">' , </w:t>
      </w:r>
      <w:r>
        <w:rPr>
          <w:rFonts w:ascii="Times New Roman" w:cstheme="minorBidi"/>
          <w:sz w:val="28"/>
          <w:lang w:val="uk-UA"/>
        </w:rPr>
        <w:t>потік</w:t>
      </w:r>
      <w:r>
        <w:rPr>
          <w:rFonts w:ascii="Times New Roman" w:cstheme="minorBidi"/>
          <w:sz w:val="28"/>
          <w:lang w:val="uk-UA"/>
        </w:rPr>
        <w:t xml:space="preserve"> </w:t>
      </w:r>
      <w:r>
        <w:rPr>
          <w:rFonts w:ascii="Times New Roman" w:cstheme="minorBidi"/>
          <w:sz w:val="28"/>
          <w:lang w:val="uk-UA"/>
        </w:rPr>
        <w:t>виконання</w:t>
      </w:r>
      <w:r>
        <w:rPr>
          <w:rFonts w:ascii="Times New Roman" w:cstheme="minorBidi"/>
          <w:sz w:val="28"/>
          <w:lang w:val="uk-UA"/>
        </w:rPr>
        <w:t xml:space="preserve"> </w:t>
      </w:r>
      <w:r>
        <w:rPr>
          <w:rFonts w:ascii="Times New Roman" w:cstheme="minorBidi"/>
          <w:sz w:val="28"/>
          <w:lang w:val="uk-UA"/>
        </w:rPr>
        <w:t>йде</w:t>
      </w:r>
      <w:r>
        <w:rPr>
          <w:rFonts w:ascii="Times New Roman" w:cstheme="minorBidi"/>
          <w:sz w:val="28"/>
          <w:lang w:val="uk-UA"/>
        </w:rPr>
        <w:t xml:space="preserve"> </w:t>
      </w:r>
      <w:r>
        <w:rPr>
          <w:rFonts w:ascii="Times New Roman" w:cstheme="minorBidi"/>
          <w:sz w:val="28"/>
          <w:lang w:val="uk-UA"/>
        </w:rPr>
        <w:t>до</w:t>
      </w:r>
      <w:r>
        <w:rPr>
          <w:rFonts w:ascii="Times New Roman" w:cstheme="minorBidi"/>
          <w:sz w:val="28"/>
          <w:lang w:val="uk-UA"/>
        </w:rPr>
        <w:t xml:space="preserve"> </w:t>
      </w:r>
      <w:r>
        <w:rPr>
          <w:rFonts w:ascii="Times New Roman" w:cstheme="minorBidi"/>
          <w:sz w:val="28"/>
          <w:lang w:val="uk-UA"/>
        </w:rPr>
        <w:t>виразу</w:t>
      </w:r>
      <w:r>
        <w:rPr>
          <w:rFonts w:ascii="Times New Roman" w:cstheme="minorBidi"/>
          <w:sz w:val="28"/>
          <w:lang w:val="uk-UA"/>
        </w:rPr>
        <w:t xml:space="preserve"> </w:t>
      </w:r>
      <w:proofErr w:type="spellStart"/>
      <w:r>
        <w:rPr>
          <w:rFonts w:ascii="Times New Roman" w:cstheme="minorBidi"/>
          <w:sz w:val="28"/>
          <w:lang w:val="uk-UA"/>
        </w:rPr>
        <w:t>інкременту</w:t>
      </w:r>
      <w:proofErr w:type="spellEnd"/>
      <w:r>
        <w:rPr>
          <w:rFonts w:ascii="Times New Roman" w:cstheme="minorBidi"/>
          <w:sz w:val="28"/>
          <w:lang w:val="uk-UA"/>
        </w:rPr>
        <w:t>(</w:t>
      </w:r>
      <w:proofErr w:type="spellStart"/>
      <w:r>
        <w:rPr>
          <w:rFonts w:ascii="Times New Roman" w:cstheme="minorBidi"/>
          <w:b/>
          <w:sz w:val="28"/>
          <w:lang w:val="uk-UA"/>
        </w:rPr>
        <w:t>increment</w:t>
      </w:r>
      <w:proofErr w:type="spellEnd"/>
      <w:r>
        <w:rPr>
          <w:rFonts w:ascii="Times New Roman" w:cstheme="minorBidi"/>
          <w:b/>
          <w:sz w:val="28"/>
          <w:lang w:val="uk-UA"/>
        </w:rPr>
        <w:t>)</w:t>
      </w:r>
      <w:r>
        <w:rPr>
          <w:rFonts w:ascii="Times New Roman" w:cstheme="minorBidi"/>
          <w:sz w:val="28"/>
          <w:lang w:val="uk-UA"/>
        </w:rPr>
        <w:t xml:space="preserve">. </w:t>
      </w:r>
      <w:r>
        <w:rPr>
          <w:rFonts w:ascii="Times New Roman" w:cstheme="minorBidi"/>
          <w:sz w:val="28"/>
          <w:lang w:val="uk-UA"/>
        </w:rPr>
        <w:t>Команди</w:t>
      </w:r>
      <w:r>
        <w:rPr>
          <w:rFonts w:ascii="Times New Roman" w:cstheme="minorBidi"/>
          <w:sz w:val="28"/>
          <w:lang w:val="uk-UA"/>
        </w:rPr>
        <w:t xml:space="preserve"> </w:t>
      </w:r>
      <w:r>
        <w:rPr>
          <w:rFonts w:ascii="Times New Roman" w:cstheme="minorBidi"/>
          <w:sz w:val="28"/>
          <w:lang w:val="uk-UA"/>
        </w:rPr>
        <w:t>цього</w:t>
      </w:r>
      <w:r>
        <w:rPr>
          <w:rFonts w:ascii="Times New Roman" w:cstheme="minorBidi"/>
          <w:sz w:val="28"/>
          <w:lang w:val="uk-UA"/>
        </w:rPr>
        <w:t xml:space="preserve"> </w:t>
      </w:r>
      <w:r>
        <w:rPr>
          <w:rFonts w:ascii="Times New Roman" w:cstheme="minorBidi"/>
          <w:sz w:val="28"/>
          <w:lang w:val="uk-UA"/>
        </w:rPr>
        <w:t>виразу</w:t>
      </w:r>
      <w:r>
        <w:rPr>
          <w:rFonts w:ascii="Times New Roman" w:cstheme="minorBidi"/>
          <w:sz w:val="28"/>
          <w:lang w:val="uk-UA"/>
        </w:rPr>
        <w:t xml:space="preserve"> </w:t>
      </w:r>
      <w:r>
        <w:rPr>
          <w:rFonts w:ascii="Times New Roman" w:cstheme="minorBidi"/>
          <w:sz w:val="28"/>
          <w:lang w:val="uk-UA"/>
        </w:rPr>
        <w:t>дозволяють</w:t>
      </w:r>
      <w:r>
        <w:rPr>
          <w:rFonts w:ascii="Times New Roman" w:cstheme="minorBidi"/>
          <w:sz w:val="28"/>
          <w:lang w:val="uk-UA"/>
        </w:rPr>
        <w:t xml:space="preserve"> </w:t>
      </w:r>
      <w:r>
        <w:rPr>
          <w:rFonts w:ascii="Times New Roman" w:cstheme="minorBidi"/>
          <w:sz w:val="28"/>
          <w:lang w:val="uk-UA"/>
        </w:rPr>
        <w:t>змінювати</w:t>
      </w:r>
      <w:r>
        <w:rPr>
          <w:rFonts w:ascii="Times New Roman" w:cstheme="minorBidi"/>
          <w:sz w:val="28"/>
          <w:lang w:val="uk-UA"/>
        </w:rPr>
        <w:t xml:space="preserve"> </w:t>
      </w:r>
      <w:r>
        <w:rPr>
          <w:rFonts w:ascii="Times New Roman" w:cstheme="minorBidi"/>
          <w:sz w:val="28"/>
          <w:lang w:val="uk-UA"/>
        </w:rPr>
        <w:t>лічильники</w:t>
      </w:r>
      <w:r>
        <w:rPr>
          <w:rFonts w:ascii="Times New Roman" w:cstheme="minorBidi"/>
          <w:sz w:val="28"/>
          <w:lang w:val="uk-UA"/>
        </w:rPr>
        <w:t xml:space="preserve"> </w:t>
      </w:r>
      <w:r>
        <w:rPr>
          <w:rFonts w:ascii="Times New Roman" w:cstheme="minorBidi"/>
          <w:sz w:val="28"/>
          <w:lang w:val="uk-UA"/>
        </w:rPr>
        <w:t>циклу</w:t>
      </w:r>
      <w:r>
        <w:rPr>
          <w:rFonts w:ascii="Times New Roman" w:cstheme="minorBidi"/>
          <w:sz w:val="28"/>
          <w:lang w:val="uk-UA"/>
        </w:rPr>
        <w:t xml:space="preserve">. </w:t>
      </w:r>
    </w:p>
    <w:p w14:paraId="3BCF5542" w14:textId="77777777" w:rsidR="008D1CA6" w:rsidRPr="009C3314" w:rsidRDefault="008D1CA6" w:rsidP="00015FF7">
      <w:pPr>
        <w:numPr>
          <w:ilvl w:val="0"/>
          <w:numId w:val="10"/>
        </w:numPr>
        <w:ind w:left="0"/>
        <w:jc w:val="both"/>
        <w:rPr>
          <w:rFonts w:ascii="Times New Roman" w:cstheme="minorBidi"/>
          <w:sz w:val="28"/>
          <w:lang w:val="ru-RU"/>
        </w:rPr>
      </w:pPr>
      <w:r>
        <w:rPr>
          <w:rFonts w:ascii="Times New Roman" w:cstheme="minorBidi"/>
          <w:sz w:val="28"/>
          <w:lang w:val="uk-UA"/>
        </w:rPr>
        <w:t>Умова</w:t>
      </w:r>
      <w:r>
        <w:rPr>
          <w:rFonts w:ascii="Times New Roman" w:cstheme="minorBidi"/>
          <w:sz w:val="28"/>
          <w:lang w:val="uk-UA"/>
        </w:rPr>
        <w:t xml:space="preserve"> </w:t>
      </w:r>
      <w:r>
        <w:rPr>
          <w:rFonts w:ascii="Times New Roman" w:cstheme="minorBidi"/>
          <w:sz w:val="28"/>
          <w:lang w:val="uk-UA"/>
        </w:rPr>
        <w:t>виконується</w:t>
      </w:r>
      <w:r>
        <w:rPr>
          <w:rFonts w:ascii="Times New Roman" w:cstheme="minorBidi"/>
          <w:sz w:val="28"/>
          <w:lang w:val="uk-UA"/>
        </w:rPr>
        <w:t xml:space="preserve"> </w:t>
      </w:r>
      <w:r>
        <w:rPr>
          <w:rFonts w:ascii="Times New Roman" w:cstheme="minorBidi"/>
          <w:sz w:val="28"/>
          <w:lang w:val="uk-UA"/>
        </w:rPr>
        <w:t>знову</w:t>
      </w:r>
      <w:r>
        <w:rPr>
          <w:rFonts w:ascii="Times New Roman" w:cstheme="minorBidi"/>
          <w:sz w:val="28"/>
          <w:lang w:val="uk-UA"/>
        </w:rPr>
        <w:t xml:space="preserve">. </w:t>
      </w:r>
      <w:r>
        <w:rPr>
          <w:rFonts w:ascii="Times New Roman" w:cstheme="minorBidi"/>
          <w:sz w:val="28"/>
          <w:lang w:val="uk-UA"/>
        </w:rPr>
        <w:t>Якщо</w:t>
      </w:r>
      <w:r>
        <w:rPr>
          <w:rFonts w:ascii="Times New Roman" w:cstheme="minorBidi"/>
          <w:sz w:val="28"/>
          <w:lang w:val="uk-UA"/>
        </w:rPr>
        <w:t xml:space="preserve"> </w:t>
      </w:r>
      <w:r>
        <w:rPr>
          <w:rFonts w:ascii="Times New Roman" w:cstheme="minorBidi"/>
          <w:sz w:val="28"/>
          <w:lang w:val="uk-UA"/>
        </w:rPr>
        <w:t>вона</w:t>
      </w:r>
      <w:r>
        <w:rPr>
          <w:rFonts w:ascii="Times New Roman" w:cstheme="minorBidi"/>
          <w:sz w:val="28"/>
          <w:lang w:val="uk-UA"/>
        </w:rPr>
        <w:t xml:space="preserve"> </w:t>
      </w:r>
      <w:r>
        <w:rPr>
          <w:rFonts w:ascii="Times New Roman" w:cstheme="minorBidi"/>
          <w:sz w:val="28"/>
          <w:lang w:val="uk-UA"/>
        </w:rPr>
        <w:t>є</w:t>
      </w:r>
      <w:r>
        <w:rPr>
          <w:rFonts w:ascii="Times New Roman" w:cstheme="minorBidi"/>
          <w:sz w:val="28"/>
          <w:lang w:val="uk-UA"/>
        </w:rPr>
        <w:t xml:space="preserve"> </w:t>
      </w:r>
      <w:r>
        <w:rPr>
          <w:rFonts w:ascii="Times New Roman" w:cstheme="minorBidi"/>
          <w:sz w:val="28"/>
          <w:lang w:val="uk-UA"/>
        </w:rPr>
        <w:t>істиною</w:t>
      </w:r>
      <w:r>
        <w:rPr>
          <w:rFonts w:ascii="Times New Roman" w:cstheme="minorBidi"/>
          <w:sz w:val="28"/>
          <w:lang w:val="uk-UA"/>
        </w:rPr>
        <w:t xml:space="preserve"> (</w:t>
      </w:r>
      <w:proofErr w:type="spellStart"/>
      <w:r>
        <w:rPr>
          <w:rFonts w:ascii="Times New Roman" w:cstheme="minorBidi"/>
          <w:sz w:val="28"/>
          <w:lang w:val="uk-UA"/>
        </w:rPr>
        <w:t>true</w:t>
      </w:r>
      <w:proofErr w:type="spellEnd"/>
      <w:r>
        <w:rPr>
          <w:rFonts w:ascii="Times New Roman" w:cstheme="minorBidi"/>
          <w:sz w:val="28"/>
          <w:lang w:val="uk-UA"/>
        </w:rPr>
        <w:t xml:space="preserve">), </w:t>
      </w:r>
      <w:r>
        <w:rPr>
          <w:rFonts w:ascii="Times New Roman" w:cstheme="minorBidi"/>
          <w:sz w:val="28"/>
          <w:lang w:val="uk-UA"/>
        </w:rPr>
        <w:t>то</w:t>
      </w:r>
      <w:r>
        <w:rPr>
          <w:rFonts w:ascii="Times New Roman" w:cstheme="minorBidi"/>
          <w:sz w:val="28"/>
          <w:lang w:val="uk-UA"/>
        </w:rPr>
        <w:t xml:space="preserve"> </w:t>
      </w:r>
      <w:r>
        <w:rPr>
          <w:rFonts w:ascii="Times New Roman" w:cstheme="minorBidi"/>
          <w:sz w:val="28"/>
          <w:lang w:val="uk-UA"/>
        </w:rPr>
        <w:t>тіло</w:t>
      </w:r>
      <w:r>
        <w:rPr>
          <w:rFonts w:ascii="Times New Roman" w:cstheme="minorBidi"/>
          <w:sz w:val="28"/>
          <w:lang w:val="uk-UA"/>
        </w:rPr>
        <w:t xml:space="preserve"> </w:t>
      </w:r>
      <w:r>
        <w:rPr>
          <w:rFonts w:ascii="Times New Roman" w:cstheme="minorBidi"/>
          <w:sz w:val="28"/>
          <w:lang w:val="uk-UA"/>
        </w:rPr>
        <w:t>циклу</w:t>
      </w:r>
      <w:r>
        <w:rPr>
          <w:rFonts w:ascii="Times New Roman" w:cstheme="minorBidi"/>
          <w:sz w:val="28"/>
          <w:lang w:val="uk-UA"/>
        </w:rPr>
        <w:t xml:space="preserve"> </w:t>
      </w:r>
      <w:r>
        <w:rPr>
          <w:rFonts w:ascii="Times New Roman" w:cstheme="minorBidi"/>
          <w:sz w:val="28"/>
          <w:lang w:val="uk-UA"/>
        </w:rPr>
        <w:t>виконується</w:t>
      </w:r>
      <w:r>
        <w:rPr>
          <w:rFonts w:ascii="Times New Roman" w:cstheme="minorBidi"/>
          <w:sz w:val="28"/>
          <w:lang w:val="uk-UA"/>
        </w:rPr>
        <w:t xml:space="preserve"> </w:t>
      </w:r>
      <w:r>
        <w:rPr>
          <w:rFonts w:ascii="Times New Roman" w:cstheme="minorBidi"/>
          <w:sz w:val="28"/>
          <w:lang w:val="uk-UA"/>
        </w:rPr>
        <w:t>знову</w:t>
      </w:r>
      <w:r>
        <w:rPr>
          <w:rFonts w:ascii="Times New Roman" w:cstheme="minorBidi"/>
          <w:sz w:val="28"/>
          <w:lang w:val="uk-UA"/>
        </w:rPr>
        <w:t xml:space="preserve"> (</w:t>
      </w:r>
      <w:r>
        <w:rPr>
          <w:rFonts w:ascii="Times New Roman" w:cstheme="minorBidi"/>
          <w:sz w:val="28"/>
          <w:lang w:val="uk-UA"/>
        </w:rPr>
        <w:t>тіло</w:t>
      </w:r>
      <w:r>
        <w:rPr>
          <w:rFonts w:ascii="Times New Roman" w:cstheme="minorBidi"/>
          <w:sz w:val="28"/>
          <w:lang w:val="uk-UA"/>
        </w:rPr>
        <w:t xml:space="preserve"> </w:t>
      </w:r>
      <w:r>
        <w:rPr>
          <w:rFonts w:ascii="Times New Roman" w:cstheme="minorBidi"/>
          <w:sz w:val="28"/>
          <w:lang w:val="uk-UA"/>
        </w:rPr>
        <w:t>циклу</w:t>
      </w:r>
      <w:r>
        <w:rPr>
          <w:rFonts w:ascii="Times New Roman" w:cstheme="minorBidi"/>
          <w:sz w:val="28"/>
          <w:lang w:val="uk-UA"/>
        </w:rPr>
        <w:t xml:space="preserve">, </w:t>
      </w:r>
      <w:r>
        <w:rPr>
          <w:rFonts w:ascii="Times New Roman" w:cstheme="minorBidi"/>
          <w:sz w:val="28"/>
          <w:lang w:val="uk-UA"/>
        </w:rPr>
        <w:t>крок</w:t>
      </w:r>
      <w:r>
        <w:rPr>
          <w:rFonts w:ascii="Times New Roman" w:cstheme="minorBidi"/>
          <w:sz w:val="28"/>
          <w:lang w:val="uk-UA"/>
        </w:rPr>
        <w:t xml:space="preserve"> </w:t>
      </w:r>
      <w:proofErr w:type="spellStart"/>
      <w:r>
        <w:rPr>
          <w:rFonts w:ascii="Times New Roman" w:cstheme="minorBidi"/>
          <w:sz w:val="28"/>
          <w:lang w:val="uk-UA"/>
        </w:rPr>
        <w:t>increment</w:t>
      </w:r>
      <w:proofErr w:type="spellEnd"/>
      <w:r>
        <w:rPr>
          <w:rFonts w:ascii="Times New Roman" w:cstheme="minorBidi"/>
          <w:sz w:val="28"/>
          <w:lang w:val="uk-UA"/>
        </w:rPr>
        <w:t xml:space="preserve"> , </w:t>
      </w:r>
      <w:r>
        <w:rPr>
          <w:rFonts w:ascii="Times New Roman" w:cstheme="minorBidi"/>
          <w:sz w:val="28"/>
          <w:lang w:val="uk-UA"/>
        </w:rPr>
        <w:t>знову</w:t>
      </w:r>
      <w:r>
        <w:rPr>
          <w:rFonts w:ascii="Times New Roman" w:cstheme="minorBidi"/>
          <w:sz w:val="28"/>
          <w:lang w:val="uk-UA"/>
        </w:rPr>
        <w:t xml:space="preserve"> </w:t>
      </w:r>
      <w:r>
        <w:rPr>
          <w:rFonts w:ascii="Times New Roman" w:cstheme="minorBidi"/>
          <w:sz w:val="28"/>
          <w:lang w:val="uk-UA"/>
        </w:rPr>
        <w:t>умова</w:t>
      </w:r>
      <w:r>
        <w:rPr>
          <w:rFonts w:ascii="Times New Roman" w:cstheme="minorBidi"/>
          <w:sz w:val="28"/>
          <w:lang w:val="uk-UA"/>
        </w:rPr>
        <w:t xml:space="preserve">). </w:t>
      </w:r>
      <w:r>
        <w:rPr>
          <w:rFonts w:ascii="Times New Roman" w:cstheme="minorBidi"/>
          <w:sz w:val="28"/>
          <w:lang w:val="uk-UA"/>
        </w:rPr>
        <w:t>Після</w:t>
      </w:r>
      <w:r>
        <w:rPr>
          <w:rFonts w:ascii="Times New Roman" w:cstheme="minorBidi"/>
          <w:sz w:val="28"/>
          <w:lang w:val="uk-UA"/>
        </w:rPr>
        <w:t xml:space="preserve"> </w:t>
      </w:r>
      <w:r>
        <w:rPr>
          <w:rFonts w:ascii="Times New Roman" w:cstheme="minorBidi"/>
          <w:sz w:val="28"/>
          <w:lang w:val="uk-UA"/>
        </w:rPr>
        <w:t>того</w:t>
      </w:r>
      <w:r>
        <w:rPr>
          <w:rFonts w:ascii="Times New Roman" w:cstheme="minorBidi"/>
          <w:sz w:val="28"/>
          <w:lang w:val="uk-UA"/>
        </w:rPr>
        <w:t xml:space="preserve">, </w:t>
      </w:r>
      <w:r>
        <w:rPr>
          <w:rFonts w:ascii="Times New Roman" w:cstheme="minorBidi"/>
          <w:sz w:val="28"/>
          <w:lang w:val="uk-UA"/>
        </w:rPr>
        <w:t>як</w:t>
      </w:r>
      <w:r>
        <w:rPr>
          <w:rFonts w:ascii="Times New Roman" w:cstheme="minorBidi"/>
          <w:sz w:val="28"/>
          <w:lang w:val="uk-UA"/>
        </w:rPr>
        <w:t xml:space="preserve"> </w:t>
      </w:r>
      <w:r>
        <w:rPr>
          <w:rFonts w:ascii="Times New Roman" w:cstheme="minorBidi"/>
          <w:sz w:val="28"/>
          <w:lang w:val="uk-UA"/>
        </w:rPr>
        <w:t>умова</w:t>
      </w:r>
      <w:r>
        <w:rPr>
          <w:rFonts w:ascii="Times New Roman" w:cstheme="minorBidi"/>
          <w:sz w:val="28"/>
          <w:lang w:val="uk-UA"/>
        </w:rPr>
        <w:t xml:space="preserve"> </w:t>
      </w:r>
      <w:r>
        <w:rPr>
          <w:rFonts w:ascii="Times New Roman" w:cstheme="minorBidi"/>
          <w:sz w:val="28"/>
          <w:lang w:val="uk-UA"/>
        </w:rPr>
        <w:t>становиться</w:t>
      </w:r>
      <w:r>
        <w:rPr>
          <w:rFonts w:ascii="Times New Roman" w:cstheme="minorBidi"/>
          <w:sz w:val="28"/>
          <w:lang w:val="uk-UA"/>
        </w:rPr>
        <w:t xml:space="preserve"> </w:t>
      </w:r>
      <w:proofErr w:type="spellStart"/>
      <w:r>
        <w:rPr>
          <w:rFonts w:ascii="Times New Roman" w:cstheme="minorBidi"/>
          <w:sz w:val="28"/>
          <w:lang w:val="uk-UA"/>
        </w:rPr>
        <w:t>false</w:t>
      </w:r>
      <w:proofErr w:type="spellEnd"/>
      <w:r>
        <w:rPr>
          <w:rFonts w:ascii="Times New Roman" w:cstheme="minorBidi"/>
          <w:sz w:val="28"/>
          <w:lang w:val="uk-UA"/>
        </w:rPr>
        <w:t xml:space="preserve">, </w:t>
      </w:r>
      <w:r>
        <w:rPr>
          <w:rFonts w:ascii="Times New Roman" w:cstheme="minorBidi"/>
          <w:sz w:val="28"/>
          <w:lang w:val="uk-UA"/>
        </w:rPr>
        <w:t>цикл</w:t>
      </w:r>
      <w:r>
        <w:rPr>
          <w:rFonts w:ascii="Times New Roman" w:cstheme="minorBidi"/>
          <w:sz w:val="28"/>
          <w:lang w:val="uk-UA"/>
        </w:rPr>
        <w:t xml:space="preserve"> '</w:t>
      </w:r>
      <w:proofErr w:type="spellStart"/>
      <w:r>
        <w:rPr>
          <w:rFonts w:ascii="Times New Roman" w:cstheme="minorBidi"/>
          <w:sz w:val="28"/>
          <w:lang w:val="uk-UA"/>
        </w:rPr>
        <w:t>for</w:t>
      </w:r>
      <w:proofErr w:type="spellEnd"/>
      <w:r>
        <w:rPr>
          <w:rFonts w:ascii="Times New Roman" w:cstheme="minorBidi"/>
          <w:sz w:val="28"/>
          <w:lang w:val="uk-UA"/>
        </w:rPr>
        <w:t xml:space="preserve">' </w:t>
      </w:r>
      <w:r>
        <w:rPr>
          <w:rFonts w:ascii="Times New Roman" w:cstheme="minorBidi"/>
          <w:sz w:val="28"/>
          <w:lang w:val="uk-UA"/>
        </w:rPr>
        <w:t>закінчує</w:t>
      </w:r>
      <w:r>
        <w:rPr>
          <w:rFonts w:ascii="Times New Roman" w:cstheme="minorBidi"/>
          <w:sz w:val="28"/>
          <w:lang w:val="uk-UA"/>
        </w:rPr>
        <w:t xml:space="preserve"> </w:t>
      </w:r>
      <w:r>
        <w:rPr>
          <w:rFonts w:ascii="Times New Roman" w:cstheme="minorBidi"/>
          <w:sz w:val="28"/>
          <w:lang w:val="uk-UA"/>
        </w:rPr>
        <w:t>роботу</w:t>
      </w:r>
      <w:r>
        <w:rPr>
          <w:rFonts w:ascii="Times New Roman" w:cstheme="minorBidi"/>
          <w:sz w:val="28"/>
          <w:lang w:val="uk-UA"/>
        </w:rPr>
        <w:t>.</w:t>
      </w:r>
    </w:p>
    <w:p w14:paraId="1C06906F" w14:textId="71B0F8B6" w:rsidR="008D1CA6" w:rsidRPr="005E5BC6" w:rsidRDefault="008D1CA6" w:rsidP="00BA261B">
      <w:pPr>
        <w:rPr>
          <w:rFonts w:ascii="Times New Roman" w:cstheme="minorBidi"/>
          <w:sz w:val="28"/>
          <w:lang w:val="ru-RU"/>
        </w:rPr>
      </w:pPr>
      <w:r>
        <w:rPr>
          <w:rFonts w:ascii="Times New Roman" w:cstheme="minorBidi"/>
          <w:noProof/>
          <w:sz w:val="28"/>
          <w:lang w:val="ru-RU" w:bidi="ar-SA"/>
        </w:rPr>
        <mc:AlternateContent>
          <mc:Choice Requires="wpg">
            <w:drawing>
              <wp:anchor distT="0" distB="0" distL="114300" distR="114300" simplePos="0" relativeHeight="251657216" behindDoc="0" locked="0" layoutInCell="1" allowOverlap="1" wp14:anchorId="6F30C84B" wp14:editId="2B2FDF0C">
                <wp:simplePos x="0" y="0"/>
                <wp:positionH relativeFrom="column">
                  <wp:posOffset>842010</wp:posOffset>
                </wp:positionH>
                <wp:positionV relativeFrom="paragraph">
                  <wp:posOffset>186690</wp:posOffset>
                </wp:positionV>
                <wp:extent cx="4937760" cy="3427095"/>
                <wp:effectExtent l="0" t="0" r="15240" b="59055"/>
                <wp:wrapNone/>
                <wp:docPr id="12" name="Групувати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7760" cy="3427095"/>
                          <a:chOff x="2460" y="5943"/>
                          <a:chExt cx="7776" cy="5397"/>
                        </a:xfrm>
                      </wpg:grpSpPr>
                      <wps:wsp>
                        <wps:cNvPr id="13" name="Фигура59"/>
                        <wps:cNvSpPr txBox="1">
                          <a:spLocks noChangeArrowheads="1"/>
                        </wps:cNvSpPr>
                        <wps:spPr bwMode="auto">
                          <a:xfrm>
                            <a:off x="4614" y="6752"/>
                            <a:ext cx="2482" cy="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arrow" w="med" len="med"/>
                                <a:tailEnd/>
                              </a14:hiddenLine>
                            </a:ext>
                          </a:extLst>
                        </wps:spPr>
                        <wps:txbx>
                          <w:txbxContent>
                            <w:p w14:paraId="3C84CF10" w14:textId="77777777" w:rsidR="00015FF7" w:rsidRDefault="00015FF7" w:rsidP="008D1CA6">
                              <w:pPr>
                                <w:jc w:val="center"/>
                              </w:pPr>
                              <w:proofErr w:type="spellStart"/>
                              <w:r>
                                <w:t>Ініціалізація</w:t>
                              </w:r>
                              <w:proofErr w:type="spellEnd"/>
                            </w:p>
                          </w:txbxContent>
                        </wps:txbx>
                        <wps:bodyPr rot="0" vert="horz" wrap="square" lIns="0" tIns="0" rIns="0" bIns="0" anchor="t" anchorCtr="0">
                          <a:noAutofit/>
                        </wps:bodyPr>
                      </wps:wsp>
                      <wps:wsp>
                        <wps:cNvPr id="14" name="Фигура60"/>
                        <wps:cNvCnPr>
                          <a:cxnSpLocks noChangeShapeType="1"/>
                        </wps:cNvCnPr>
                        <wps:spPr bwMode="auto">
                          <a:xfrm flipV="1">
                            <a:off x="5557" y="7181"/>
                            <a:ext cx="0" cy="476"/>
                          </a:xfrm>
                          <a:prstGeom prst="line">
                            <a:avLst/>
                          </a:prstGeom>
                          <a:noFill/>
                          <a:ln w="126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5" name="Фигура61"/>
                        <wps:cNvSpPr>
                          <a:spLocks noChangeArrowheads="1"/>
                        </wps:cNvSpPr>
                        <wps:spPr bwMode="auto">
                          <a:xfrm>
                            <a:off x="4381" y="7643"/>
                            <a:ext cx="2412" cy="534"/>
                          </a:xfrm>
                          <a:custGeom>
                            <a:avLst/>
                            <a:gdLst>
                              <a:gd name="T0" fmla="*/ 400140 w 21600"/>
                              <a:gd name="T1" fmla="*/ 0 h 21600"/>
                              <a:gd name="T2" fmla="*/ 800280 w 21600"/>
                              <a:gd name="T3" fmla="*/ 231840 h 21600"/>
                              <a:gd name="T4" fmla="*/ 400140 w 21600"/>
                              <a:gd name="T5" fmla="*/ 463680 h 21600"/>
                              <a:gd name="T6" fmla="*/ 0 w 21600"/>
                              <a:gd name="T7" fmla="*/ 231840 h 21600"/>
                              <a:gd name="T8" fmla="*/ 400140 w 21600"/>
                              <a:gd name="T9" fmla="*/ 0 h 21600"/>
                              <a:gd name="T10" fmla="*/ 0 w 21600"/>
                              <a:gd name="T11" fmla="*/ 231840 h 21600"/>
                              <a:gd name="T12" fmla="*/ 400140 w 21600"/>
                              <a:gd name="T13" fmla="*/ 463680 h 21600"/>
                              <a:gd name="T14" fmla="*/ 800280 w 21600"/>
                              <a:gd name="T15" fmla="*/ 231840 h 21600"/>
                              <a:gd name="T16" fmla="*/ 17694720 60000 65536"/>
                              <a:gd name="T17" fmla="*/ 0 60000 65536"/>
                              <a:gd name="T18" fmla="*/ 5898240 60000 65536"/>
                              <a:gd name="T19" fmla="*/ 11796480 60000 65536"/>
                              <a:gd name="T20" fmla="*/ 17694720 60000 65536"/>
                              <a:gd name="T21" fmla="*/ 17694720 60000 65536"/>
                              <a:gd name="T22" fmla="*/ 17694720 60000 65536"/>
                              <a:gd name="T23" fmla="*/ 17694720 60000 65536"/>
                              <a:gd name="T24" fmla="*/ 5400 w 21600"/>
                              <a:gd name="T25" fmla="*/ 5400 h 21600"/>
                              <a:gd name="T26" fmla="*/ 16200 w 21600"/>
                              <a:gd name="T27" fmla="*/ 16200 h 21600"/>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21600" h="21600">
                                <a:moveTo>
                                  <a:pt x="10800" y="0"/>
                                </a:moveTo>
                                <a:lnTo>
                                  <a:pt x="21600" y="10800"/>
                                </a:lnTo>
                                <a:lnTo>
                                  <a:pt x="10800" y="21600"/>
                                </a:lnTo>
                                <a:lnTo>
                                  <a:pt x="0" y="10800"/>
                                </a:lnTo>
                                <a:lnTo>
                                  <a:pt x="10800" y="0"/>
                                </a:lnTo>
                                <a:close/>
                              </a:path>
                            </a:pathLst>
                          </a:custGeom>
                          <a:solidFill>
                            <a:srgbClr val="FFFFFF"/>
                          </a:solidFill>
                          <a:ln w="12600">
                            <a:solidFill>
                              <a:srgbClr val="000000"/>
                            </a:solidFill>
                            <a:miter lim="800000"/>
                            <a:headEnd type="arrow" w="med" len="med"/>
                            <a:tailEnd/>
                          </a:ln>
                        </wps:spPr>
                        <wps:txbx>
                          <w:txbxContent>
                            <w:p w14:paraId="34BBC6FF" w14:textId="77777777" w:rsidR="00015FF7" w:rsidRDefault="00015FF7" w:rsidP="008D1CA6"/>
                          </w:txbxContent>
                        </wps:txbx>
                        <wps:bodyPr rot="0" vert="horz" wrap="square" lIns="6480" tIns="6480" rIns="6480" bIns="6480" anchor="ctr" anchorCtr="0">
                          <a:noAutofit/>
                        </wps:bodyPr>
                      </wps:wsp>
                      <wps:wsp>
                        <wps:cNvPr id="16" name="Фигура62"/>
                        <wps:cNvSpPr txBox="1">
                          <a:spLocks noChangeArrowheads="1"/>
                        </wps:cNvSpPr>
                        <wps:spPr bwMode="auto">
                          <a:xfrm>
                            <a:off x="4977" y="7834"/>
                            <a:ext cx="1090" cy="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arrow" w="med" len="med"/>
                                <a:tailEnd/>
                              </a14:hiddenLine>
                            </a:ext>
                          </a:extLst>
                        </wps:spPr>
                        <wps:txbx>
                          <w:txbxContent>
                            <w:p w14:paraId="52D3A990" w14:textId="77777777" w:rsidR="00015FF7" w:rsidRDefault="00015FF7" w:rsidP="008D1CA6">
                              <w:pPr>
                                <w:jc w:val="center"/>
                              </w:pPr>
                              <w:proofErr w:type="spellStart"/>
                              <w:r>
                                <w:t>Умова</w:t>
                              </w:r>
                              <w:proofErr w:type="spellEnd"/>
                            </w:p>
                          </w:txbxContent>
                        </wps:txbx>
                        <wps:bodyPr rot="0" vert="horz" wrap="square" lIns="0" tIns="0" rIns="0" bIns="0" anchor="t" anchorCtr="0">
                          <a:noAutofit/>
                        </wps:bodyPr>
                      </wps:wsp>
                      <wps:wsp>
                        <wps:cNvPr id="17" name="Фигура63"/>
                        <wps:cNvCnPr>
                          <a:cxnSpLocks noChangeShapeType="1"/>
                        </wps:cNvCnPr>
                        <wps:spPr bwMode="auto">
                          <a:xfrm flipH="1" flipV="1">
                            <a:off x="5557" y="8177"/>
                            <a:ext cx="0" cy="587"/>
                          </a:xfrm>
                          <a:prstGeom prst="line">
                            <a:avLst/>
                          </a:prstGeom>
                          <a:noFill/>
                          <a:ln w="126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8" name="Фигура64"/>
                        <wps:cNvSpPr>
                          <a:spLocks noChangeArrowheads="1"/>
                        </wps:cNvSpPr>
                        <wps:spPr bwMode="auto">
                          <a:xfrm>
                            <a:off x="4350" y="8764"/>
                            <a:ext cx="2210" cy="461"/>
                          </a:xfrm>
                          <a:custGeom>
                            <a:avLst/>
                            <a:gdLst>
                              <a:gd name="T0" fmla="*/ 492300 w 21600"/>
                              <a:gd name="T1" fmla="*/ 0 h 21600"/>
                              <a:gd name="T2" fmla="*/ 984600 w 21600"/>
                              <a:gd name="T3" fmla="*/ 200160 h 21600"/>
                              <a:gd name="T4" fmla="*/ 492300 w 21600"/>
                              <a:gd name="T5" fmla="*/ 400320 h 21600"/>
                              <a:gd name="T6" fmla="*/ 0 w 21600"/>
                              <a:gd name="T7" fmla="*/ 200160 h 21600"/>
                              <a:gd name="T8" fmla="*/ 17694720 60000 65536"/>
                              <a:gd name="T9" fmla="*/ 0 60000 65536"/>
                              <a:gd name="T10" fmla="*/ 5898240 60000 65536"/>
                              <a:gd name="T11" fmla="*/ 11796480 60000 65536"/>
                              <a:gd name="T12" fmla="*/ 0 w 21600"/>
                              <a:gd name="T13" fmla="*/ 0 h 21600"/>
                              <a:gd name="T14" fmla="*/ 21600 w 21600"/>
                              <a:gd name="T15" fmla="*/ 21600 h 21600"/>
                            </a:gdLst>
                            <a:ahLst/>
                            <a:cxnLst>
                              <a:cxn ang="T8">
                                <a:pos x="T0" y="T1"/>
                              </a:cxn>
                              <a:cxn ang="T9">
                                <a:pos x="T2" y="T3"/>
                              </a:cxn>
                              <a:cxn ang="T10">
                                <a:pos x="T4" y="T5"/>
                              </a:cxn>
                              <a:cxn ang="T11">
                                <a:pos x="T6" y="T7"/>
                              </a:cxn>
                            </a:cxnLst>
                            <a:rect l="T12" t="T13" r="T14" b="T15"/>
                            <a:pathLst>
                              <a:path w="21600" h="21600">
                                <a:moveTo>
                                  <a:pt x="0" y="0"/>
                                </a:moveTo>
                                <a:lnTo>
                                  <a:pt x="21600" y="0"/>
                                </a:lnTo>
                                <a:lnTo>
                                  <a:pt x="21600" y="21600"/>
                                </a:lnTo>
                                <a:lnTo>
                                  <a:pt x="0" y="21600"/>
                                </a:lnTo>
                                <a:lnTo>
                                  <a:pt x="0" y="0"/>
                                </a:lnTo>
                                <a:close/>
                              </a:path>
                            </a:pathLst>
                          </a:custGeom>
                          <a:solidFill>
                            <a:srgbClr val="FFFFFF"/>
                          </a:solidFill>
                          <a:ln w="12600">
                            <a:solidFill>
                              <a:srgbClr val="000000"/>
                            </a:solidFill>
                            <a:miter lim="800000"/>
                            <a:headEnd type="arrow" w="med" len="med"/>
                            <a:tailEnd/>
                          </a:ln>
                        </wps:spPr>
                        <wps:txbx>
                          <w:txbxContent>
                            <w:p w14:paraId="758154FA" w14:textId="77777777" w:rsidR="00015FF7" w:rsidRPr="00E17BBC" w:rsidRDefault="00015FF7" w:rsidP="008D1CA6">
                              <w:pPr>
                                <w:jc w:val="center"/>
                                <w:rPr>
                                  <w:rFonts w:ascii="Times New Roman" w:hAnsi="Times New Roman" w:cs="Times New Roman"/>
                                  <w:lang w:val="uk-UA"/>
                                </w:rPr>
                              </w:pPr>
                              <w:r w:rsidRPr="00E17BBC">
                                <w:rPr>
                                  <w:rFonts w:ascii="Times New Roman" w:hAnsi="Times New Roman" w:cs="Times New Roman"/>
                                  <w:lang w:val="ru-RU"/>
                                </w:rPr>
                                <w:t>Т</w:t>
                              </w:r>
                              <w:proofErr w:type="spellStart"/>
                              <w:r w:rsidRPr="00E17BBC">
                                <w:rPr>
                                  <w:rFonts w:ascii="Times New Roman" w:hAnsi="Times New Roman" w:cs="Times New Roman"/>
                                  <w:lang w:val="uk-UA"/>
                                </w:rPr>
                                <w:t>іло</w:t>
                              </w:r>
                              <w:proofErr w:type="spellEnd"/>
                              <w:r w:rsidRPr="00E17BBC">
                                <w:rPr>
                                  <w:rFonts w:ascii="Times New Roman" w:hAnsi="Times New Roman" w:cs="Times New Roman"/>
                                  <w:lang w:val="uk-UA"/>
                                </w:rPr>
                                <w:t xml:space="preserve"> циклу</w:t>
                              </w:r>
                            </w:p>
                          </w:txbxContent>
                        </wps:txbx>
                        <wps:bodyPr rot="0" vert="horz" wrap="square" lIns="6480" tIns="6480" rIns="6480" bIns="6480" anchor="ctr" anchorCtr="0">
                          <a:noAutofit/>
                        </wps:bodyPr>
                      </wps:wsp>
                      <wps:wsp>
                        <wps:cNvPr id="19" name="Фигура66"/>
                        <wps:cNvCnPr>
                          <a:cxnSpLocks noChangeShapeType="1"/>
                        </wps:cNvCnPr>
                        <wps:spPr bwMode="auto">
                          <a:xfrm flipH="1" flipV="1">
                            <a:off x="5557" y="9225"/>
                            <a:ext cx="0" cy="586"/>
                          </a:xfrm>
                          <a:prstGeom prst="line">
                            <a:avLst/>
                          </a:prstGeom>
                          <a:noFill/>
                          <a:ln w="126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20" name="AutoShape 68"/>
                        <wps:cNvSpPr>
                          <a:spLocks noChangeArrowheads="1"/>
                        </wps:cNvSpPr>
                        <wps:spPr bwMode="auto">
                          <a:xfrm>
                            <a:off x="4381" y="9811"/>
                            <a:ext cx="2412" cy="463"/>
                          </a:xfrm>
                          <a:custGeom>
                            <a:avLst/>
                            <a:gdLst>
                              <a:gd name="T0" fmla="*/ 492300 w 21600"/>
                              <a:gd name="T1" fmla="*/ 0 h 21600"/>
                              <a:gd name="T2" fmla="*/ 984600 w 21600"/>
                              <a:gd name="T3" fmla="*/ 200160 h 21600"/>
                              <a:gd name="T4" fmla="*/ 492300 w 21600"/>
                              <a:gd name="T5" fmla="*/ 400320 h 21600"/>
                              <a:gd name="T6" fmla="*/ 0 w 21600"/>
                              <a:gd name="T7" fmla="*/ 200160 h 21600"/>
                              <a:gd name="T8" fmla="*/ 17694720 60000 65536"/>
                              <a:gd name="T9" fmla="*/ 0 60000 65536"/>
                              <a:gd name="T10" fmla="*/ 5898240 60000 65536"/>
                              <a:gd name="T11" fmla="*/ 11796480 60000 65536"/>
                              <a:gd name="T12" fmla="*/ 0 w 21600"/>
                              <a:gd name="T13" fmla="*/ 0 h 21600"/>
                              <a:gd name="T14" fmla="*/ 21600 w 21600"/>
                              <a:gd name="T15" fmla="*/ 21600 h 21600"/>
                            </a:gdLst>
                            <a:ahLst/>
                            <a:cxnLst>
                              <a:cxn ang="T8">
                                <a:pos x="T0" y="T1"/>
                              </a:cxn>
                              <a:cxn ang="T9">
                                <a:pos x="T2" y="T3"/>
                              </a:cxn>
                              <a:cxn ang="T10">
                                <a:pos x="T4" y="T5"/>
                              </a:cxn>
                              <a:cxn ang="T11">
                                <a:pos x="T6" y="T7"/>
                              </a:cxn>
                            </a:cxnLst>
                            <a:rect l="T12" t="T13" r="T14" b="T15"/>
                            <a:pathLst>
                              <a:path w="21600" h="21600">
                                <a:moveTo>
                                  <a:pt x="0" y="0"/>
                                </a:moveTo>
                                <a:lnTo>
                                  <a:pt x="21600" y="0"/>
                                </a:lnTo>
                                <a:lnTo>
                                  <a:pt x="21600" y="21600"/>
                                </a:lnTo>
                                <a:lnTo>
                                  <a:pt x="0" y="21600"/>
                                </a:lnTo>
                                <a:lnTo>
                                  <a:pt x="0" y="0"/>
                                </a:lnTo>
                                <a:close/>
                              </a:path>
                            </a:pathLst>
                          </a:custGeom>
                          <a:solidFill>
                            <a:srgbClr val="FFFFFF"/>
                          </a:solidFill>
                          <a:ln w="12600">
                            <a:solidFill>
                              <a:srgbClr val="000000"/>
                            </a:solidFill>
                            <a:miter lim="800000"/>
                            <a:headEnd type="arrow" w="med" len="med"/>
                            <a:tailEnd/>
                          </a:ln>
                        </wps:spPr>
                        <wps:txbx>
                          <w:txbxContent>
                            <w:p w14:paraId="604ECCF2" w14:textId="77777777" w:rsidR="00015FF7" w:rsidRDefault="00015FF7" w:rsidP="008D1CA6"/>
                          </w:txbxContent>
                        </wps:txbx>
                        <wps:bodyPr rot="0" vert="horz" wrap="square" lIns="6480" tIns="6480" rIns="6480" bIns="6480" anchor="ctr" anchorCtr="0">
                          <a:noAutofit/>
                        </wps:bodyPr>
                      </wps:wsp>
                      <wps:wsp>
                        <wps:cNvPr id="21" name="Фигура67"/>
                        <wps:cNvSpPr txBox="1">
                          <a:spLocks noChangeArrowheads="1"/>
                        </wps:cNvSpPr>
                        <wps:spPr bwMode="auto">
                          <a:xfrm>
                            <a:off x="4381" y="9864"/>
                            <a:ext cx="2651" cy="5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arrow" w="med" len="med"/>
                                <a:tailEnd/>
                              </a14:hiddenLine>
                            </a:ext>
                          </a:extLst>
                        </wps:spPr>
                        <wps:txbx>
                          <w:txbxContent>
                            <w:p w14:paraId="491F00DD" w14:textId="77777777" w:rsidR="00015FF7" w:rsidRDefault="00015FF7" w:rsidP="008D1CA6">
                              <w:proofErr w:type="spellStart"/>
                              <w:proofErr w:type="gramStart"/>
                              <w:r>
                                <w:t>Інкремент</w:t>
                              </w:r>
                              <w:proofErr w:type="spellEnd"/>
                              <w:r>
                                <w:t>(</w:t>
                              </w:r>
                              <w:proofErr w:type="spellStart"/>
                              <w:proofErr w:type="gramEnd"/>
                              <w:r>
                                <w:t>крок</w:t>
                              </w:r>
                              <w:proofErr w:type="spellEnd"/>
                              <w:r>
                                <w:t xml:space="preserve"> </w:t>
                              </w:r>
                              <w:proofErr w:type="spellStart"/>
                              <w:r>
                                <w:t>циклу</w:t>
                              </w:r>
                              <w:proofErr w:type="spellEnd"/>
                              <w:r>
                                <w:t>)</w:t>
                              </w:r>
                            </w:p>
                          </w:txbxContent>
                        </wps:txbx>
                        <wps:bodyPr rot="0" vert="horz" wrap="square" lIns="0" tIns="0" rIns="0" bIns="0" anchor="t" anchorCtr="0">
                          <a:noAutofit/>
                        </wps:bodyPr>
                      </wps:wsp>
                      <wps:wsp>
                        <wps:cNvPr id="22" name="Фигура68"/>
                        <wps:cNvCnPr>
                          <a:cxnSpLocks noChangeShapeType="1"/>
                        </wps:cNvCnPr>
                        <wps:spPr bwMode="auto">
                          <a:xfrm flipH="1">
                            <a:off x="3001" y="10036"/>
                            <a:ext cx="1380" cy="5"/>
                          </a:xfrm>
                          <a:prstGeom prst="line">
                            <a:avLst/>
                          </a:prstGeom>
                          <a:noFill/>
                          <a:ln w="12600">
                            <a:solidFill>
                              <a:srgbClr val="000000"/>
                            </a:solidFill>
                            <a:round/>
                            <a:headEnd/>
                            <a:tailEnd/>
                          </a:ln>
                          <a:extLst>
                            <a:ext uri="{909E8E84-426E-40DD-AFC4-6F175D3DCCD1}">
                              <a14:hiddenFill xmlns:a14="http://schemas.microsoft.com/office/drawing/2010/main">
                                <a:noFill/>
                              </a14:hiddenFill>
                            </a:ext>
                          </a:extLst>
                        </wps:spPr>
                        <wps:bodyPr/>
                      </wps:wsp>
                      <wps:wsp>
                        <wps:cNvPr id="23" name="Фигура69"/>
                        <wps:cNvCnPr>
                          <a:cxnSpLocks noChangeShapeType="1"/>
                        </wps:cNvCnPr>
                        <wps:spPr bwMode="auto">
                          <a:xfrm flipV="1">
                            <a:off x="2986" y="7906"/>
                            <a:ext cx="15" cy="2130"/>
                          </a:xfrm>
                          <a:prstGeom prst="line">
                            <a:avLst/>
                          </a:prstGeom>
                          <a:noFill/>
                          <a:ln w="12600">
                            <a:solidFill>
                              <a:srgbClr val="000000"/>
                            </a:solidFill>
                            <a:round/>
                            <a:headEnd/>
                            <a:tailEnd/>
                          </a:ln>
                          <a:extLst>
                            <a:ext uri="{909E8E84-426E-40DD-AFC4-6F175D3DCCD1}">
                              <a14:hiddenFill xmlns:a14="http://schemas.microsoft.com/office/drawing/2010/main">
                                <a:noFill/>
                              </a14:hiddenFill>
                            </a:ext>
                          </a:extLst>
                        </wps:spPr>
                        <wps:bodyPr/>
                      </wps:wsp>
                      <wps:wsp>
                        <wps:cNvPr id="24" name="Фигура70"/>
                        <wps:cNvCnPr>
                          <a:cxnSpLocks noChangeShapeType="1"/>
                        </wps:cNvCnPr>
                        <wps:spPr bwMode="auto">
                          <a:xfrm flipH="1">
                            <a:off x="2986" y="7906"/>
                            <a:ext cx="1301" cy="15"/>
                          </a:xfrm>
                          <a:prstGeom prst="line">
                            <a:avLst/>
                          </a:prstGeom>
                          <a:noFill/>
                          <a:ln w="126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25" name="Фигура71"/>
                        <wps:cNvCnPr>
                          <a:cxnSpLocks noChangeShapeType="1"/>
                        </wps:cNvCnPr>
                        <wps:spPr bwMode="auto">
                          <a:xfrm flipH="1">
                            <a:off x="6793" y="7921"/>
                            <a:ext cx="1736" cy="7"/>
                          </a:xfrm>
                          <a:prstGeom prst="line">
                            <a:avLst/>
                          </a:prstGeom>
                          <a:noFill/>
                          <a:ln w="12600">
                            <a:solidFill>
                              <a:srgbClr val="000000"/>
                            </a:solidFill>
                            <a:round/>
                            <a:headEnd/>
                            <a:tailEnd/>
                          </a:ln>
                          <a:extLst>
                            <a:ext uri="{909E8E84-426E-40DD-AFC4-6F175D3DCCD1}">
                              <a14:hiddenFill xmlns:a14="http://schemas.microsoft.com/office/drawing/2010/main">
                                <a:noFill/>
                              </a14:hiddenFill>
                            </a:ext>
                          </a:extLst>
                        </wps:spPr>
                        <wps:bodyPr/>
                      </wps:wsp>
                      <wps:wsp>
                        <wps:cNvPr id="26" name="Фигура72"/>
                        <wps:cNvCnPr>
                          <a:cxnSpLocks noChangeShapeType="1"/>
                        </wps:cNvCnPr>
                        <wps:spPr bwMode="auto">
                          <a:xfrm flipH="1" flipV="1">
                            <a:off x="8529" y="7928"/>
                            <a:ext cx="0" cy="2692"/>
                          </a:xfrm>
                          <a:prstGeom prst="line">
                            <a:avLst/>
                          </a:prstGeom>
                          <a:noFill/>
                          <a:ln w="126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27" name="Фигура74"/>
                        <wps:cNvCnPr>
                          <a:cxnSpLocks noChangeShapeType="1"/>
                        </wps:cNvCnPr>
                        <wps:spPr bwMode="auto">
                          <a:xfrm flipH="1" flipV="1">
                            <a:off x="5604" y="10620"/>
                            <a:ext cx="2925" cy="0"/>
                          </a:xfrm>
                          <a:prstGeom prst="line">
                            <a:avLst/>
                          </a:prstGeom>
                          <a:noFill/>
                          <a:ln w="12600">
                            <a:solidFill>
                              <a:srgbClr val="000000"/>
                            </a:solidFill>
                            <a:round/>
                            <a:headEnd/>
                            <a:tailEnd/>
                          </a:ln>
                          <a:extLst>
                            <a:ext uri="{909E8E84-426E-40DD-AFC4-6F175D3DCCD1}">
                              <a14:hiddenFill xmlns:a14="http://schemas.microsoft.com/office/drawing/2010/main">
                                <a:noFill/>
                              </a14:hiddenFill>
                            </a:ext>
                          </a:extLst>
                        </wps:spPr>
                        <wps:bodyPr/>
                      </wps:wsp>
                      <wps:wsp>
                        <wps:cNvPr id="28" name="Фигура75"/>
                        <wps:cNvCnPr>
                          <a:cxnSpLocks noChangeShapeType="1"/>
                        </wps:cNvCnPr>
                        <wps:spPr bwMode="auto">
                          <a:xfrm flipV="1">
                            <a:off x="5596" y="10620"/>
                            <a:ext cx="8" cy="657"/>
                          </a:xfrm>
                          <a:prstGeom prst="line">
                            <a:avLst/>
                          </a:prstGeom>
                          <a:noFill/>
                          <a:ln w="126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29" name="Фигура76"/>
                        <wps:cNvSpPr>
                          <a:spLocks noChangeArrowheads="1"/>
                        </wps:cNvSpPr>
                        <wps:spPr bwMode="auto">
                          <a:xfrm>
                            <a:off x="5502" y="11255"/>
                            <a:ext cx="216" cy="85"/>
                          </a:xfrm>
                          <a:custGeom>
                            <a:avLst/>
                            <a:gdLst>
                              <a:gd name="T0" fmla="*/ 82620 w 21600"/>
                              <a:gd name="T1" fmla="*/ 0 h 21600"/>
                              <a:gd name="T2" fmla="*/ 165240 w 21600"/>
                              <a:gd name="T3" fmla="*/ 82620 h 21600"/>
                              <a:gd name="T4" fmla="*/ 82620 w 21600"/>
                              <a:gd name="T5" fmla="*/ 165240 h 21600"/>
                              <a:gd name="T6" fmla="*/ 0 w 21600"/>
                              <a:gd name="T7" fmla="*/ 82620 h 21600"/>
                              <a:gd name="T8" fmla="*/ 82620 w 21600"/>
                              <a:gd name="T9" fmla="*/ 0 h 21600"/>
                              <a:gd name="T10" fmla="*/ 24197 w 21600"/>
                              <a:gd name="T11" fmla="*/ 24197 h 21600"/>
                              <a:gd name="T12" fmla="*/ 0 w 21600"/>
                              <a:gd name="T13" fmla="*/ 82620 h 21600"/>
                              <a:gd name="T14" fmla="*/ 24197 w 21600"/>
                              <a:gd name="T15" fmla="*/ 141043 h 21600"/>
                              <a:gd name="T16" fmla="*/ 82620 w 21600"/>
                              <a:gd name="T17" fmla="*/ 165240 h 21600"/>
                              <a:gd name="T18" fmla="*/ 141043 w 21600"/>
                              <a:gd name="T19" fmla="*/ 141043 h 21600"/>
                              <a:gd name="T20" fmla="*/ 165240 w 21600"/>
                              <a:gd name="T21" fmla="*/ 82620 h 21600"/>
                              <a:gd name="T22" fmla="*/ 141043 w 21600"/>
                              <a:gd name="T23" fmla="*/ 24197 h 21600"/>
                              <a:gd name="T24" fmla="*/ 17694720 60000 65536"/>
                              <a:gd name="T25" fmla="*/ 0 60000 65536"/>
                              <a:gd name="T26" fmla="*/ 5898240 60000 65536"/>
                              <a:gd name="T27" fmla="*/ 11796480 60000 65536"/>
                              <a:gd name="T28" fmla="*/ 17694720 60000 65536"/>
                              <a:gd name="T29" fmla="*/ 17694720 60000 65536"/>
                              <a:gd name="T30" fmla="*/ 17694720 60000 65536"/>
                              <a:gd name="T31" fmla="*/ 17694720 60000 65536"/>
                              <a:gd name="T32" fmla="*/ 17694720 60000 65536"/>
                              <a:gd name="T33" fmla="*/ 17694720 60000 65536"/>
                              <a:gd name="T34" fmla="*/ 17694720 60000 65536"/>
                              <a:gd name="T35" fmla="*/ 17694720 60000 65536"/>
                              <a:gd name="T36" fmla="*/ 3163 w 21600"/>
                              <a:gd name="T37" fmla="*/ 3163 h 21600"/>
                              <a:gd name="T38" fmla="*/ 18437 w 21600"/>
                              <a:gd name="T39" fmla="*/ 18437 h 2160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21600" h="21600">
                                <a:moveTo>
                                  <a:pt x="10800" y="0"/>
                                </a:moveTo>
                                <a:lnTo>
                                  <a:pt x="10799" y="0"/>
                                </a:lnTo>
                                <a:cubicBezTo>
                                  <a:pt x="4835" y="0"/>
                                  <a:pt x="0" y="4835"/>
                                  <a:pt x="0" y="10799"/>
                                </a:cubicBezTo>
                                <a:cubicBezTo>
                                  <a:pt x="0" y="16764"/>
                                  <a:pt x="4835" y="21600"/>
                                  <a:pt x="10800" y="21600"/>
                                </a:cubicBezTo>
                                <a:cubicBezTo>
                                  <a:pt x="16764" y="21600"/>
                                  <a:pt x="21600" y="16764"/>
                                  <a:pt x="21600" y="10800"/>
                                </a:cubicBezTo>
                                <a:cubicBezTo>
                                  <a:pt x="21600" y="4835"/>
                                  <a:pt x="16764" y="0"/>
                                  <a:pt x="10800" y="0"/>
                                </a:cubicBezTo>
                                <a:close/>
                              </a:path>
                            </a:pathLst>
                          </a:custGeom>
                          <a:solidFill>
                            <a:srgbClr val="000000"/>
                          </a:solidFill>
                          <a:ln w="12600">
                            <a:solidFill>
                              <a:srgbClr val="000000"/>
                            </a:solidFill>
                            <a:miter lim="800000"/>
                            <a:headEnd type="arrow" w="med" len="med"/>
                            <a:tailEnd/>
                          </a:ln>
                        </wps:spPr>
                        <wps:txbx>
                          <w:txbxContent>
                            <w:p w14:paraId="1CEE12A4" w14:textId="77777777" w:rsidR="00015FF7" w:rsidRDefault="00015FF7" w:rsidP="008D1CA6"/>
                          </w:txbxContent>
                        </wps:txbx>
                        <wps:bodyPr rot="0" vert="horz" wrap="square" lIns="6480" tIns="6480" rIns="6480" bIns="6480" anchor="ctr" anchorCtr="0">
                          <a:noAutofit/>
                        </wps:bodyPr>
                      </wps:wsp>
                      <wps:wsp>
                        <wps:cNvPr id="30" name="Фигура77"/>
                        <wps:cNvSpPr txBox="1">
                          <a:spLocks noChangeArrowheads="1"/>
                        </wps:cNvSpPr>
                        <wps:spPr bwMode="auto">
                          <a:xfrm>
                            <a:off x="5483" y="8288"/>
                            <a:ext cx="3064" cy="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arrow" w="med" len="med"/>
                                <a:tailEnd/>
                              </a14:hiddenLine>
                            </a:ext>
                          </a:extLst>
                        </wps:spPr>
                        <wps:txbx>
                          <w:txbxContent>
                            <w:p w14:paraId="697F0A90" w14:textId="77777777" w:rsidR="00015FF7" w:rsidRDefault="00015FF7" w:rsidP="008D1CA6">
                              <w:pPr>
                                <w:jc w:val="center"/>
                              </w:pPr>
                              <w:proofErr w:type="spellStart"/>
                              <w:r>
                                <w:t>Якщо</w:t>
                              </w:r>
                              <w:proofErr w:type="spellEnd"/>
                              <w:r>
                                <w:t xml:space="preserve"> </w:t>
                              </w:r>
                              <w:proofErr w:type="spellStart"/>
                              <w:r>
                                <w:t>умова</w:t>
                              </w:r>
                              <w:proofErr w:type="spellEnd"/>
                              <w:r>
                                <w:t xml:space="preserve"> </w:t>
                              </w:r>
                              <w:proofErr w:type="spellStart"/>
                              <w:r>
                                <w:t>виконується</w:t>
                              </w:r>
                              <w:proofErr w:type="spellEnd"/>
                            </w:p>
                          </w:txbxContent>
                        </wps:txbx>
                        <wps:bodyPr rot="0" vert="horz" wrap="square" lIns="0" tIns="0" rIns="0" bIns="0" anchor="t" anchorCtr="0">
                          <a:noAutofit/>
                        </wps:bodyPr>
                      </wps:wsp>
                      <wps:wsp>
                        <wps:cNvPr id="31" name="Фигура78"/>
                        <wps:cNvSpPr txBox="1">
                          <a:spLocks noChangeArrowheads="1"/>
                        </wps:cNvSpPr>
                        <wps:spPr bwMode="auto">
                          <a:xfrm>
                            <a:off x="5767" y="7299"/>
                            <a:ext cx="4469" cy="6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arrow" w="med" len="med"/>
                                <a:tailEnd/>
                              </a14:hiddenLine>
                            </a:ext>
                          </a:extLst>
                        </wps:spPr>
                        <wps:txbx>
                          <w:txbxContent>
                            <w:p w14:paraId="2DF7358F" w14:textId="77777777" w:rsidR="00015FF7" w:rsidRDefault="00015FF7" w:rsidP="008D1CA6">
                              <w:pPr>
                                <w:jc w:val="center"/>
                              </w:pPr>
                              <w:proofErr w:type="spellStart"/>
                              <w:r>
                                <w:t>Якщо</w:t>
                              </w:r>
                              <w:proofErr w:type="spellEnd"/>
                              <w:r>
                                <w:t xml:space="preserve"> </w:t>
                              </w:r>
                              <w:proofErr w:type="spellStart"/>
                              <w:r>
                                <w:t>умова</w:t>
                              </w:r>
                              <w:proofErr w:type="spellEnd"/>
                              <w:r>
                                <w:t xml:space="preserve"> </w:t>
                              </w:r>
                              <w:proofErr w:type="spellStart"/>
                              <w:r>
                                <w:t>не</w:t>
                              </w:r>
                              <w:proofErr w:type="spellEnd"/>
                              <w:r>
                                <w:t xml:space="preserve"> </w:t>
                              </w:r>
                              <w:proofErr w:type="spellStart"/>
                              <w:r>
                                <w:t>виконується</w:t>
                              </w:r>
                              <w:proofErr w:type="spellEnd"/>
                            </w:p>
                          </w:txbxContent>
                        </wps:txbx>
                        <wps:bodyPr rot="0" vert="horz" wrap="square" lIns="0" tIns="0" rIns="0" bIns="0" anchor="t" anchorCtr="0">
                          <a:noAutofit/>
                        </wps:bodyPr>
                      </wps:wsp>
                      <wps:wsp>
                        <wps:cNvPr id="32" name="Фигура79"/>
                        <wps:cNvSpPr txBox="1">
                          <a:spLocks noChangeArrowheads="1"/>
                        </wps:cNvSpPr>
                        <wps:spPr bwMode="auto">
                          <a:xfrm>
                            <a:off x="2460" y="5943"/>
                            <a:ext cx="3097" cy="8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arrow" w="med" len="med"/>
                                <a:tailEnd/>
                              </a14:hiddenLine>
                            </a:ext>
                          </a:extLst>
                        </wps:spPr>
                        <wps:txbx>
                          <w:txbxContent>
                            <w:p w14:paraId="2D2F6F6D" w14:textId="77777777" w:rsidR="00015FF7" w:rsidRPr="00794778" w:rsidRDefault="00015FF7" w:rsidP="008D1CA6">
                              <w:r w:rsidRPr="00F952A8">
                                <w:rPr>
                                  <w:rFonts w:ascii="Calibri" w:hAnsi="Calibri"/>
                                </w:rPr>
                                <w:t>f</w:t>
                              </w:r>
                              <w:r w:rsidRPr="00794778">
                                <w:t>or(</w:t>
                              </w:r>
                              <w:proofErr w:type="spellStart"/>
                              <w:proofErr w:type="gramStart"/>
                              <w:r w:rsidRPr="00794778">
                                <w:t>init;condition</w:t>
                              </w:r>
                              <w:proofErr w:type="gramEnd"/>
                              <w:r w:rsidRPr="00794778">
                                <w:t>;increment</w:t>
                              </w:r>
                              <w:proofErr w:type="spellEnd"/>
                              <w:r w:rsidRPr="00794778">
                                <w:t>)</w:t>
                              </w:r>
                            </w:p>
                            <w:p w14:paraId="0FD2625F" w14:textId="77777777" w:rsidR="00015FF7" w:rsidRPr="00794778" w:rsidRDefault="00015FF7" w:rsidP="008D1CA6">
                              <w:r w:rsidRPr="00794778">
                                <w:t>{</w:t>
                              </w:r>
                              <w:r w:rsidRPr="00794778">
                                <w:tab/>
                              </w:r>
                              <w:proofErr w:type="spellStart"/>
                              <w:r>
                                <w:t>Тіло</w:t>
                              </w:r>
                              <w:proofErr w:type="spellEnd"/>
                              <w:r w:rsidRPr="00794778">
                                <w:t xml:space="preserve"> </w:t>
                              </w:r>
                              <w:proofErr w:type="spellStart"/>
                              <w:r>
                                <w:t>циклу</w:t>
                              </w:r>
                              <w:proofErr w:type="spellEnd"/>
                              <w:r w:rsidRPr="00794778">
                                <w:t>;</w:t>
                              </w:r>
                            </w:p>
                            <w:p w14:paraId="15148BB7" w14:textId="77777777" w:rsidR="00015FF7" w:rsidRDefault="00015FF7" w:rsidP="008D1CA6">
                              <w:r>
                                <w:t>}</w:t>
                              </w:r>
                            </w:p>
                          </w:txbxContent>
                        </wps:txbx>
                        <wps:bodyPr rot="0" vert="horz" wrap="square" lIns="0" tIns="0" rIns="0" bIns="0" anchor="t" anchorCtr="0">
                          <a:noAutofit/>
                        </wps:bodyPr>
                      </wps:wsp>
                    </wpg:wgp>
                  </a:graphicData>
                </a:graphic>
                <wp14:sizeRelH relativeFrom="page">
                  <wp14:pctWidth>0</wp14:pctWidth>
                </wp14:sizeRelH>
                <wp14:sizeRelV relativeFrom="page">
                  <wp14:pctHeight>0</wp14:pctHeight>
                </wp14:sizeRelV>
              </wp:anchor>
            </w:drawing>
          </mc:Choice>
          <mc:Fallback>
            <w:pict>
              <v:group w14:anchorId="6F30C84B" id="Групувати 12" o:spid="_x0000_s1083" style="position:absolute;margin-left:66.3pt;margin-top:14.7pt;width:388.8pt;height:269.85pt;z-index:251657216" coordorigin="2460,5943" coordsize="7776,5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">
                <v:shape id="Фигура59" o:spid="_x0000_s1084" type="#_x0000_t202" style="position:absolute;left:4614;top:6752;width:2482;height: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" filled="f" stroked="f">
                  <v:stroke startarrow="open"/>
                  <v:textbox inset="0,0,0,0">
                    <w:txbxContent>
                      <w:p w14:paraId="3C84CF10" w14:textId="77777777" w:rsidR="00015FF7" w:rsidRDefault="00015FF7" w:rsidP="008D1CA6">
                        <w:pPr>
                          <w:jc w:val="center"/>
                        </w:pPr>
                        <w:proofErr w:type="spellStart"/>
                        <w:r>
                          <w:t>Ініціалізація</w:t>
                        </w:r>
                        <w:proofErr w:type="spellEnd"/>
                      </w:p>
                    </w:txbxContent>
                  </v:textbox>
                </v:shape>
                <v:line id="Фигура60" o:spid="_x0000_s1085" style="position:absolute;flip:y;visibility:visible;mso-wrap-style:square" from="5557,7181" to="5557,7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" strokeweight=".35mm">
                  <v:stroke startarrow="open"/>
                </v:line>
                <v:shape id="Фигура61" o:spid="_x0000_s1086" style="position:absolute;left:4381;top:7643;width:2412;height:534;visibility:visible;mso-wrap-style:squar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" adj="-11796480,,5400" path="m10800,l21600,10800,10800,21600,,10800,10800,xe" strokeweight=".35mm">
                  <v:stroke startarrow="open" joinstyle="miter"/>
                  <v:formulas/>
                  <v:path o:connecttype="custom" o:connectlocs="44682,0;89365,5732;44682,11463;0,5732;44682,0;0,5732;44682,11463;89365,5732" o:connectangles="270,0,90,180,270,270,270,270" textboxrect="5400,5420,16200,16220"/>
                  <v:textbox inset=".18mm,.18mm,.18mm,.18mm">
                    <w:txbxContent>
                      <w:p w14:paraId="34BBC6FF" w14:textId="77777777" w:rsidR="00015FF7" w:rsidRDefault="00015FF7" w:rsidP="008D1CA6"/>
                    </w:txbxContent>
                  </v:textbox>
                </v:shape>
                <v:shape id="Фигура62" o:spid="_x0000_s1087" type="#_x0000_t202" style="position:absolute;left:4977;top:7834;width:1090;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" filled="f" stroked="f">
                  <v:stroke startarrow="open"/>
                  <v:textbox inset="0,0,0,0">
                    <w:txbxContent>
                      <w:p w14:paraId="52D3A990" w14:textId="77777777" w:rsidR="00015FF7" w:rsidRDefault="00015FF7" w:rsidP="008D1CA6">
                        <w:pPr>
                          <w:jc w:val="center"/>
                        </w:pPr>
                        <w:proofErr w:type="spellStart"/>
                        <w:r>
                          <w:t>Умова</w:t>
                        </w:r>
                        <w:proofErr w:type="spellEnd"/>
                      </w:p>
                    </w:txbxContent>
                  </v:textbox>
                </v:shape>
                <v:line id="Фигура63" o:spid="_x0000_s1088" style="position:absolute;flip:x y;visibility:visible;mso-wrap-style:square" from="5557,8177" to="5557,8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" strokeweight=".35mm">
                  <v:stroke startarrow="open"/>
                </v:line>
                <v:shape id="Фигура64" o:spid="_x0000_s1089" style="position:absolute;left:4350;top:8764;width:2210;height:461;visibility:visible;mso-wrap-style:squar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" adj="-11796480,,5400" path="m,l21600,r,21600l,21600,,xe" strokeweight=".35mm">
                  <v:stroke startarrow="open" joinstyle="miter"/>
                  <v:formulas/>
                  <v:path o:connecttype="custom" o:connectlocs="50370,0;100739,4272;50370,8544;0,4272" o:connectangles="270,0,90,180" textboxrect="0,0,21600,21600"/>
                  <v:textbox inset=".18mm,.18mm,.18mm,.18mm">
                    <w:txbxContent>
                      <w:p w14:paraId="758154FA" w14:textId="77777777" w:rsidR="00015FF7" w:rsidRPr="00E17BBC" w:rsidRDefault="00015FF7" w:rsidP="008D1CA6">
                        <w:pPr>
                          <w:jc w:val="center"/>
                          <w:rPr>
                            <w:rFonts w:ascii="Times New Roman" w:hAnsi="Times New Roman" w:cs="Times New Roman"/>
                            <w:lang w:val="uk-UA"/>
                          </w:rPr>
                        </w:pPr>
                        <w:r w:rsidRPr="00E17BBC">
                          <w:rPr>
                            <w:rFonts w:ascii="Times New Roman" w:hAnsi="Times New Roman" w:cs="Times New Roman"/>
                            <w:lang w:val="ru-RU"/>
                          </w:rPr>
                          <w:t>Т</w:t>
                        </w:r>
                        <w:proofErr w:type="spellStart"/>
                        <w:r w:rsidRPr="00E17BBC">
                          <w:rPr>
                            <w:rFonts w:ascii="Times New Roman" w:hAnsi="Times New Roman" w:cs="Times New Roman"/>
                            <w:lang w:val="uk-UA"/>
                          </w:rPr>
                          <w:t>іло</w:t>
                        </w:r>
                        <w:proofErr w:type="spellEnd"/>
                        <w:r w:rsidRPr="00E17BBC">
                          <w:rPr>
                            <w:rFonts w:ascii="Times New Roman" w:hAnsi="Times New Roman" w:cs="Times New Roman"/>
                            <w:lang w:val="uk-UA"/>
                          </w:rPr>
                          <w:t xml:space="preserve"> циклу</w:t>
                        </w:r>
                      </w:p>
                    </w:txbxContent>
                  </v:textbox>
                </v:shape>
                <v:line id="Фигура66" o:spid="_x0000_s1090" style="position:absolute;flip:x y;visibility:visible;mso-wrap-style:square" from="5557,9225" to="5557,9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" strokeweight=".35mm">
                  <v:stroke startarrow="open"/>
                </v:line>
                <v:shape id="AutoShape 68" o:spid="_x0000_s1091" style="position:absolute;left:4381;top:9811;width:2412;height:463;visibility:visible;mso-wrap-style:squar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" adj="-11796480,,5400" path="m,l21600,r,21600l,21600,,xe" strokeweight=".35mm">
                  <v:stroke startarrow="open" joinstyle="miter"/>
                  <v:formulas/>
                  <v:path o:connecttype="custom" o:connectlocs="54974,0;109947,4290;54974,8581;0,4290" o:connectangles="270,0,90,180" textboxrect="0,0,21600,21600"/>
                  <v:textbox inset=".18mm,.18mm,.18mm,.18mm">
                    <w:txbxContent>
                      <w:p w14:paraId="604ECCF2" w14:textId="77777777" w:rsidR="00015FF7" w:rsidRDefault="00015FF7" w:rsidP="008D1CA6"/>
                    </w:txbxContent>
                  </v:textbox>
                </v:shape>
                <v:shape id="Фигура67" o:spid="_x0000_s1092" type="#_x0000_t202" style="position:absolute;left:4381;top:9864;width:2651;height: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" filled="f" stroked="f">
                  <v:stroke startarrow="open"/>
                  <v:textbox inset="0,0,0,0">
                    <w:txbxContent>
                      <w:p w14:paraId="491F00DD" w14:textId="77777777" w:rsidR="00015FF7" w:rsidRDefault="00015FF7" w:rsidP="008D1CA6">
                        <w:proofErr w:type="spellStart"/>
                        <w:proofErr w:type="gramStart"/>
                        <w:r>
                          <w:t>Інкремент</w:t>
                        </w:r>
                        <w:proofErr w:type="spellEnd"/>
                        <w:r>
                          <w:t>(</w:t>
                        </w:r>
                        <w:proofErr w:type="spellStart"/>
                        <w:proofErr w:type="gramEnd"/>
                        <w:r>
                          <w:t>крок</w:t>
                        </w:r>
                        <w:proofErr w:type="spellEnd"/>
                        <w:r>
                          <w:t xml:space="preserve"> </w:t>
                        </w:r>
                        <w:proofErr w:type="spellStart"/>
                        <w:r>
                          <w:t>циклу</w:t>
                        </w:r>
                        <w:proofErr w:type="spellEnd"/>
                        <w:r>
                          <w:t>)</w:t>
                        </w:r>
                      </w:p>
                    </w:txbxContent>
                  </v:textbox>
                </v:shape>
                <v:line id="Фигура68" o:spid="_x0000_s1093" style="position:absolute;flip:x;visibility:visible;mso-wrap-style:square" from="3001,10036" to="4381,10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" strokeweight=".35mm"/>
                <v:line id="Фигура69" o:spid="_x0000_s1094" style="position:absolute;flip:y;visibility:visible;mso-wrap-style:square" from="2986,7906" to="3001,10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" strokeweight=".35mm"/>
                <v:line id="Фигура70" o:spid="_x0000_s1095" style="position:absolute;flip:x;visibility:visible;mso-wrap-style:square" from="2986,7906" to="4287,7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" strokeweight=".35mm">
                  <v:stroke startarrow="open"/>
                </v:line>
                <v:line id="Фигура71" o:spid="_x0000_s1096" style="position:absolute;flip:x;visibility:visible;mso-wrap-style:square" from="6793,7921" to="8529,7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" strokeweight=".35mm"/>
                <v:line id="Фигура72" o:spid="_x0000_s1097" style="position:absolute;flip:x y;visibility:visible;mso-wrap-style:square" from="8529,7928" to="8529,10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" strokeweight=".35mm">
                  <v:stroke startarrow="open"/>
                </v:line>
                <v:line id="Фигура74" o:spid="_x0000_s1098" style="position:absolute;flip:x y;visibility:visible;mso-wrap-style:square" from="5604,10620" to="8529,10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" strokeweight=".35mm"/>
                <v:line id="Фигура75" o:spid="_x0000_s1099" style="position:absolute;flip:y;visibility:visible;mso-wrap-style:square" from="5596,10620" to="5604,11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" strokeweight=".35mm">
                  <v:stroke startarrow="open"/>
                </v:line>
                <v:shape id="Фигура76" o:spid="_x0000_s1100" style="position:absolute;left:5502;top:11255;width:216;height:85;visibility:visible;mso-wrap-style:squar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" adj="-11796480,,5400" path="m10800,r-1,c4835,,,4835,,10799v,5965,4835,10801,10800,10801c16764,21600,21600,16764,21600,10800,21600,4835,16764,,10800,xe" fillcolor="black" strokeweight=".35mm">
                  <v:stroke startarrow="open" joinstyle="miter"/>
                  <v:formulas/>
                  <v:path o:connecttype="custom" o:connectlocs="826,0;1652,325;826,650;0,325;826,0;242,95;0,325;242,555;826,650;1410,555;1652,325;1410,95" o:connectangles="270,0,90,180,270,270,270,270,270,270,270,270" textboxrect="3200,3049,18400,18551"/>
                  <v:textbox inset=".18mm,.18mm,.18mm,.18mm">
                    <w:txbxContent>
                      <w:p w14:paraId="1CEE12A4" w14:textId="77777777" w:rsidR="00015FF7" w:rsidRDefault="00015FF7" w:rsidP="008D1CA6"/>
                    </w:txbxContent>
                  </v:textbox>
                </v:shape>
                <v:shape id="Фигура77" o:spid="_x0000_s1101" type="#_x0000_t202" style="position:absolute;left:5483;top:8288;width:3064;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" filled="f" stroked="f">
                  <v:stroke startarrow="open"/>
                  <v:textbox inset="0,0,0,0">
                    <w:txbxContent>
                      <w:p w14:paraId="697F0A90" w14:textId="77777777" w:rsidR="00015FF7" w:rsidRDefault="00015FF7" w:rsidP="008D1CA6">
                        <w:pPr>
                          <w:jc w:val="center"/>
                        </w:pPr>
                        <w:proofErr w:type="spellStart"/>
                        <w:r>
                          <w:t>Якщо</w:t>
                        </w:r>
                        <w:proofErr w:type="spellEnd"/>
                        <w:r>
                          <w:t xml:space="preserve"> </w:t>
                        </w:r>
                        <w:proofErr w:type="spellStart"/>
                        <w:r>
                          <w:t>умова</w:t>
                        </w:r>
                        <w:proofErr w:type="spellEnd"/>
                        <w:r>
                          <w:t xml:space="preserve"> </w:t>
                        </w:r>
                        <w:proofErr w:type="spellStart"/>
                        <w:r>
                          <w:t>виконується</w:t>
                        </w:r>
                        <w:proofErr w:type="spellEnd"/>
                      </w:p>
                    </w:txbxContent>
                  </v:textbox>
                </v:shape>
                <v:shape id="Фигура78" o:spid="_x0000_s1102" type="#_x0000_t202" style="position:absolute;left:5767;top:7299;width:4469;height: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" filled="f" stroked="f">
                  <v:stroke startarrow="open"/>
                  <v:textbox inset="0,0,0,0">
                    <w:txbxContent>
                      <w:p w14:paraId="2DF7358F" w14:textId="77777777" w:rsidR="00015FF7" w:rsidRDefault="00015FF7" w:rsidP="008D1CA6">
                        <w:pPr>
                          <w:jc w:val="center"/>
                        </w:pPr>
                        <w:proofErr w:type="spellStart"/>
                        <w:r>
                          <w:t>Якщо</w:t>
                        </w:r>
                        <w:proofErr w:type="spellEnd"/>
                        <w:r>
                          <w:t xml:space="preserve"> </w:t>
                        </w:r>
                        <w:proofErr w:type="spellStart"/>
                        <w:r>
                          <w:t>умова</w:t>
                        </w:r>
                        <w:proofErr w:type="spellEnd"/>
                        <w:r>
                          <w:t xml:space="preserve"> </w:t>
                        </w:r>
                        <w:proofErr w:type="spellStart"/>
                        <w:r>
                          <w:t>не</w:t>
                        </w:r>
                        <w:proofErr w:type="spellEnd"/>
                        <w:r>
                          <w:t xml:space="preserve"> </w:t>
                        </w:r>
                        <w:proofErr w:type="spellStart"/>
                        <w:r>
                          <w:t>виконується</w:t>
                        </w:r>
                        <w:proofErr w:type="spellEnd"/>
                      </w:p>
                    </w:txbxContent>
                  </v:textbox>
                </v:shape>
                <v:shape id="Фигура79" o:spid="_x0000_s1103" type="#_x0000_t202" style="position:absolute;left:2460;top:5943;width:3097;height: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" filled="f" stroked="f">
                  <v:stroke startarrow="open"/>
                  <v:textbox inset="0,0,0,0">
                    <w:txbxContent>
                      <w:p w14:paraId="2D2F6F6D" w14:textId="77777777" w:rsidR="00015FF7" w:rsidRPr="00794778" w:rsidRDefault="00015FF7" w:rsidP="008D1CA6">
                        <w:r w:rsidRPr="00F952A8">
                          <w:rPr>
                            <w:rFonts w:ascii="Calibri" w:hAnsi="Calibri"/>
                          </w:rPr>
                          <w:t>f</w:t>
                        </w:r>
                        <w:r w:rsidRPr="00794778">
                          <w:t>or(</w:t>
                        </w:r>
                        <w:proofErr w:type="spellStart"/>
                        <w:proofErr w:type="gramStart"/>
                        <w:r w:rsidRPr="00794778">
                          <w:t>init;condition</w:t>
                        </w:r>
                        <w:proofErr w:type="gramEnd"/>
                        <w:r w:rsidRPr="00794778">
                          <w:t>;increment</w:t>
                        </w:r>
                        <w:proofErr w:type="spellEnd"/>
                        <w:r w:rsidRPr="00794778">
                          <w:t>)</w:t>
                        </w:r>
                      </w:p>
                      <w:p w14:paraId="0FD2625F" w14:textId="77777777" w:rsidR="00015FF7" w:rsidRPr="00794778" w:rsidRDefault="00015FF7" w:rsidP="008D1CA6">
                        <w:r w:rsidRPr="00794778">
                          <w:t>{</w:t>
                        </w:r>
                        <w:r w:rsidRPr="00794778">
                          <w:tab/>
                        </w:r>
                        <w:proofErr w:type="spellStart"/>
                        <w:r>
                          <w:t>Тіло</w:t>
                        </w:r>
                        <w:proofErr w:type="spellEnd"/>
                        <w:r w:rsidRPr="00794778">
                          <w:t xml:space="preserve"> </w:t>
                        </w:r>
                        <w:proofErr w:type="spellStart"/>
                        <w:r>
                          <w:t>циклу</w:t>
                        </w:r>
                        <w:proofErr w:type="spellEnd"/>
                        <w:r w:rsidRPr="00794778">
                          <w:t>;</w:t>
                        </w:r>
                      </w:p>
                      <w:p w14:paraId="15148BB7" w14:textId="77777777" w:rsidR="00015FF7" w:rsidRDefault="00015FF7" w:rsidP="008D1CA6">
                        <w:r>
                          <w:t>}</w:t>
                        </w:r>
                      </w:p>
                    </w:txbxContent>
                  </v:textbox>
                </v:shape>
              </v:group>
            </w:pict>
          </mc:Fallback>
        </mc:AlternateContent>
      </w:r>
      <w:r>
        <w:rPr>
          <w:rFonts w:ascii="Times New Roman" w:cstheme="minorBidi"/>
          <w:noProof/>
          <w:sz w:val="28"/>
          <w:lang w:val="ru-RU" w:bidi="ar-SA"/>
        </w:rPr>
        <mc:AlternateContent>
          <mc:Choice Requires="wps">
            <w:drawing>
              <wp:anchor distT="0" distB="0" distL="114300" distR="114300" simplePos="0" relativeHeight="251653120" behindDoc="0" locked="0" layoutInCell="1" allowOverlap="1" wp14:anchorId="3D80E4ED" wp14:editId="668C93EB">
                <wp:simplePos x="0" y="0"/>
                <wp:positionH relativeFrom="column">
                  <wp:posOffset>2773680</wp:posOffset>
                </wp:positionH>
                <wp:positionV relativeFrom="paragraph">
                  <wp:posOffset>143510</wp:posOffset>
                </wp:positionV>
                <wp:extent cx="99695" cy="105410"/>
                <wp:effectExtent l="7620" t="13970" r="6985" b="13970"/>
                <wp:wrapNone/>
                <wp:docPr id="11" name="Полілінія: фігура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695" cy="105410"/>
                        </a:xfrm>
                        <a:custGeom>
                          <a:avLst/>
                          <a:gdLst>
                            <a:gd name="T0" fmla="*/ 70020 w 21600"/>
                            <a:gd name="T1" fmla="*/ 0 h 21600"/>
                            <a:gd name="T2" fmla="*/ 140040 w 21600"/>
                            <a:gd name="T3" fmla="*/ 70020 h 21600"/>
                            <a:gd name="T4" fmla="*/ 70020 w 21600"/>
                            <a:gd name="T5" fmla="*/ 140040 h 21600"/>
                            <a:gd name="T6" fmla="*/ 0 w 21600"/>
                            <a:gd name="T7" fmla="*/ 70020 h 21600"/>
                            <a:gd name="T8" fmla="*/ 70020 w 21600"/>
                            <a:gd name="T9" fmla="*/ 0 h 21600"/>
                            <a:gd name="T10" fmla="*/ 20507 w 21600"/>
                            <a:gd name="T11" fmla="*/ 20507 h 21600"/>
                            <a:gd name="T12" fmla="*/ 0 w 21600"/>
                            <a:gd name="T13" fmla="*/ 70020 h 21600"/>
                            <a:gd name="T14" fmla="*/ 20507 w 21600"/>
                            <a:gd name="T15" fmla="*/ 119533 h 21600"/>
                            <a:gd name="T16" fmla="*/ 70020 w 21600"/>
                            <a:gd name="T17" fmla="*/ 140040 h 21600"/>
                            <a:gd name="T18" fmla="*/ 119533 w 21600"/>
                            <a:gd name="T19" fmla="*/ 119533 h 21600"/>
                            <a:gd name="T20" fmla="*/ 140040 w 21600"/>
                            <a:gd name="T21" fmla="*/ 70020 h 21600"/>
                            <a:gd name="T22" fmla="*/ 119533 w 21600"/>
                            <a:gd name="T23" fmla="*/ 20507 h 21600"/>
                            <a:gd name="T24" fmla="*/ 17694720 60000 65536"/>
                            <a:gd name="T25" fmla="*/ 0 60000 65536"/>
                            <a:gd name="T26" fmla="*/ 5898240 60000 65536"/>
                            <a:gd name="T27" fmla="*/ 11796480 60000 65536"/>
                            <a:gd name="T28" fmla="*/ 17694720 60000 65536"/>
                            <a:gd name="T29" fmla="*/ 17694720 60000 65536"/>
                            <a:gd name="T30" fmla="*/ 17694720 60000 65536"/>
                            <a:gd name="T31" fmla="*/ 17694720 60000 65536"/>
                            <a:gd name="T32" fmla="*/ 17694720 60000 65536"/>
                            <a:gd name="T33" fmla="*/ 17694720 60000 65536"/>
                            <a:gd name="T34" fmla="*/ 17694720 60000 65536"/>
                            <a:gd name="T35" fmla="*/ 17694720 60000 65536"/>
                            <a:gd name="T36" fmla="*/ 3163 w 21600"/>
                            <a:gd name="T37" fmla="*/ 3163 h 21600"/>
                            <a:gd name="T38" fmla="*/ 18437 w 21600"/>
                            <a:gd name="T39" fmla="*/ 18437 h 2160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21600" h="21600">
                              <a:moveTo>
                                <a:pt x="10800" y="0"/>
                              </a:moveTo>
                              <a:lnTo>
                                <a:pt x="10799" y="0"/>
                              </a:lnTo>
                              <a:cubicBezTo>
                                <a:pt x="4835" y="0"/>
                                <a:pt x="0" y="4835"/>
                                <a:pt x="0" y="10799"/>
                              </a:cubicBezTo>
                              <a:cubicBezTo>
                                <a:pt x="0" y="16764"/>
                                <a:pt x="4835" y="21600"/>
                                <a:pt x="10800" y="21600"/>
                              </a:cubicBezTo>
                              <a:cubicBezTo>
                                <a:pt x="16764" y="21600"/>
                                <a:pt x="21600" y="16764"/>
                                <a:pt x="21600" y="10800"/>
                              </a:cubicBezTo>
                              <a:cubicBezTo>
                                <a:pt x="21600" y="4835"/>
                                <a:pt x="16764" y="0"/>
                                <a:pt x="10800" y="0"/>
                              </a:cubicBezTo>
                              <a:close/>
                            </a:path>
                          </a:pathLst>
                        </a:custGeom>
                        <a:solidFill>
                          <a:srgbClr val="000000"/>
                        </a:solidFill>
                        <a:ln w="12600">
                          <a:solidFill>
                            <a:srgbClr val="000000"/>
                          </a:solidFill>
                          <a:miter lim="800000"/>
                          <a:headEnd type="arrow" w="med" len="med"/>
                          <a:tailEnd/>
                        </a:ln>
                      </wps:spPr>
                      <wps:txbx>
                        <w:txbxContent>
                          <w:p w14:paraId="59EB3101" w14:textId="77777777" w:rsidR="00015FF7" w:rsidRDefault="00015FF7" w:rsidP="008D1CA6"/>
                        </w:txbxContent>
                      </wps:txbx>
                      <wps:bodyPr rot="0" vert="horz" wrap="square" lIns="6480" tIns="6480" rIns="6480" bIns="6480" anchor="ctr" anchorCtr="0">
                        <a:noAutofit/>
                      </wps:bodyPr>
                    </wps:wsp>
                  </a:graphicData>
                </a:graphic>
                <wp14:sizeRelH relativeFrom="page">
                  <wp14:pctWidth>0</wp14:pctWidth>
                </wp14:sizeRelH>
                <wp14:sizeRelV relativeFrom="page">
                  <wp14:pctHeight>0</wp14:pctHeight>
                </wp14:sizeRelV>
              </wp:anchor>
            </w:drawing>
          </mc:Choice>
          <mc:Fallback>
            <w:pict>
              <v:shape w14:anchorId="3D80E4ED" id="Полілінія: фігура 11" o:spid="_x0000_s1104" style="position:absolute;margin-left:218.4pt;margin-top:11.3pt;width:7.85pt;height:8.3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" adj="-11796480,,5400" path="m10800,r-1,c4835,,,4835,,10799v,5965,4835,10801,10800,10801c16764,21600,21600,16764,21600,10800,21600,4835,16764,,10800,xe" fillcolor="black" strokeweight=".35mm">
                <v:stroke startarrow="open" joinstyle="miter"/>
                <v:formulas/>
                <v:path o:connecttype="custom" o:connectlocs="323178,0;646356,341704;323178,683408;0,341704;323178,0;94650,100076;0,341704;94650,583332;323178,683408;551706,583332;646356,341704;551706,100076" o:connectangles="270,0,90,180,270,270,270,270,270,270,270,270" textboxrect="3163,3163,18437,18437"/>
                <v:textbox inset=".18mm,.18mm,.18mm,.18mm">
                  <w:txbxContent>
                    <w:p w14:paraId="59EB3101" w14:textId="77777777" w:rsidR="00015FF7" w:rsidRDefault="00015FF7" w:rsidP="008D1CA6"/>
                  </w:txbxContent>
                </v:textbox>
              </v:shape>
            </w:pict>
          </mc:Fallback>
        </mc:AlternateContent>
      </w:r>
    </w:p>
    <w:p w14:paraId="42DFB96E" w14:textId="720C601B" w:rsidR="008D1CA6" w:rsidRPr="005E5BC6" w:rsidRDefault="008D1CA6" w:rsidP="00BA261B">
      <w:pPr>
        <w:rPr>
          <w:rFonts w:ascii="Times New Roman" w:cstheme="minorBidi"/>
          <w:sz w:val="28"/>
          <w:lang w:val="ru-RU"/>
        </w:rPr>
      </w:pPr>
      <w:r>
        <w:rPr>
          <w:rFonts w:ascii="Times New Roman" w:cstheme="minorBidi"/>
          <w:noProof/>
          <w:sz w:val="28"/>
          <w:lang w:val="ru-RU" w:bidi="ar-SA"/>
        </w:rPr>
        <mc:AlternateContent>
          <mc:Choice Requires="wps">
            <w:drawing>
              <wp:anchor distT="0" distB="0" distL="114300" distR="114300" simplePos="0" relativeHeight="251654144" behindDoc="0" locked="0" layoutInCell="1" allowOverlap="1" wp14:anchorId="14DB1F5C" wp14:editId="3A137FEE">
                <wp:simplePos x="0" y="0"/>
                <wp:positionH relativeFrom="column">
                  <wp:posOffset>2808605</wp:posOffset>
                </wp:positionH>
                <wp:positionV relativeFrom="paragraph">
                  <wp:posOffset>44450</wp:posOffset>
                </wp:positionV>
                <wp:extent cx="0" cy="455930"/>
                <wp:effectExtent l="80645" t="14605" r="81280" b="24765"/>
                <wp:wrapNone/>
                <wp:docPr id="10" name="Пряма сполучна лінія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455930"/>
                        </a:xfrm>
                        <a:prstGeom prst="line">
                          <a:avLst/>
                        </a:prstGeom>
                        <a:noFill/>
                        <a:ln w="12600">
                          <a:solidFill>
                            <a:srgbClr val="000000"/>
                          </a:solidFill>
                          <a:round/>
                          <a:headEnd type="arrow"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DC372A" id="Пряма сполучна лінія 10" o:spid="_x0000_s1026" style="position:absolute;flip:x 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1.15pt,3.5pt" to="221.15pt,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" strokeweight=".35mm">
                <v:stroke startarrow="open"/>
              </v:line>
            </w:pict>
          </mc:Fallback>
        </mc:AlternateContent>
      </w:r>
    </w:p>
    <w:p w14:paraId="1BD99943" w14:textId="77777777" w:rsidR="008D1CA6" w:rsidRPr="005E5BC6" w:rsidRDefault="008D1CA6" w:rsidP="00BA261B">
      <w:pPr>
        <w:rPr>
          <w:rFonts w:ascii="Times New Roman" w:cstheme="minorBidi"/>
          <w:sz w:val="28"/>
          <w:lang w:val="ru-RU"/>
        </w:rPr>
      </w:pPr>
    </w:p>
    <w:p w14:paraId="05D97330" w14:textId="2A1D3CF1" w:rsidR="008D1CA6" w:rsidRPr="005E5BC6" w:rsidRDefault="008D1CA6" w:rsidP="00BA261B">
      <w:pPr>
        <w:rPr>
          <w:rFonts w:ascii="Times New Roman" w:cstheme="minorBidi"/>
          <w:sz w:val="28"/>
          <w:lang w:val="ru-RU"/>
        </w:rPr>
      </w:pPr>
      <w:r>
        <w:rPr>
          <w:rFonts w:ascii="Times New Roman" w:cstheme="minorBidi"/>
          <w:noProof/>
          <w:sz w:val="28"/>
          <w:lang w:val="ru-RU" w:bidi="ar-SA"/>
        </w:rPr>
        <mc:AlternateContent>
          <mc:Choice Requires="wps">
            <w:drawing>
              <wp:anchor distT="0" distB="0" distL="114300" distR="114300" simplePos="0" relativeHeight="251655168" behindDoc="0" locked="0" layoutInCell="1" allowOverlap="1" wp14:anchorId="354EB5EF" wp14:editId="191F93F9">
                <wp:simplePos x="0" y="0"/>
                <wp:positionH relativeFrom="column">
                  <wp:posOffset>1931670</wp:posOffset>
                </wp:positionH>
                <wp:positionV relativeFrom="paragraph">
                  <wp:posOffset>91440</wp:posOffset>
                </wp:positionV>
                <wp:extent cx="1813560" cy="293370"/>
                <wp:effectExtent l="13335" t="13335" r="11430" b="7620"/>
                <wp:wrapNone/>
                <wp:docPr id="9" name="Полілінія: фігура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3560" cy="293370"/>
                        </a:xfrm>
                        <a:custGeom>
                          <a:avLst/>
                          <a:gdLst>
                            <a:gd name="T0" fmla="*/ 425520 w 21600"/>
                            <a:gd name="T1" fmla="*/ 0 h 21600"/>
                            <a:gd name="T2" fmla="*/ 851040 w 21600"/>
                            <a:gd name="T3" fmla="*/ 200160 h 21600"/>
                            <a:gd name="T4" fmla="*/ 425520 w 21600"/>
                            <a:gd name="T5" fmla="*/ 400320 h 21600"/>
                            <a:gd name="T6" fmla="*/ 0 w 21600"/>
                            <a:gd name="T7" fmla="*/ 200160 h 21600"/>
                            <a:gd name="T8" fmla="*/ 17694720 60000 65536"/>
                            <a:gd name="T9" fmla="*/ 0 60000 65536"/>
                            <a:gd name="T10" fmla="*/ 5898240 60000 65536"/>
                            <a:gd name="T11" fmla="*/ 11796480 60000 65536"/>
                            <a:gd name="T12" fmla="*/ 0 w 21600"/>
                            <a:gd name="T13" fmla="*/ 0 h 21600"/>
                            <a:gd name="T14" fmla="*/ 21600 w 21600"/>
                            <a:gd name="T15" fmla="*/ 21600 h 21600"/>
                          </a:gdLst>
                          <a:ahLst/>
                          <a:cxnLst>
                            <a:cxn ang="T8">
                              <a:pos x="T0" y="T1"/>
                            </a:cxn>
                            <a:cxn ang="T9">
                              <a:pos x="T2" y="T3"/>
                            </a:cxn>
                            <a:cxn ang="T10">
                              <a:pos x="T4" y="T5"/>
                            </a:cxn>
                            <a:cxn ang="T11">
                              <a:pos x="T6" y="T7"/>
                            </a:cxn>
                          </a:cxnLst>
                          <a:rect l="T12" t="T13" r="T14" b="T15"/>
                          <a:pathLst>
                            <a:path w="21600" h="21600">
                              <a:moveTo>
                                <a:pt x="0" y="0"/>
                              </a:moveTo>
                              <a:lnTo>
                                <a:pt x="21600" y="0"/>
                              </a:lnTo>
                              <a:lnTo>
                                <a:pt x="21600" y="21600"/>
                              </a:lnTo>
                              <a:lnTo>
                                <a:pt x="0" y="21600"/>
                              </a:lnTo>
                              <a:lnTo>
                                <a:pt x="0" y="0"/>
                              </a:lnTo>
                              <a:close/>
                            </a:path>
                          </a:pathLst>
                        </a:custGeom>
                        <a:solidFill>
                          <a:srgbClr val="FFFFFF"/>
                        </a:solidFill>
                        <a:ln w="12600">
                          <a:solidFill>
                            <a:srgbClr val="000000"/>
                          </a:solidFill>
                          <a:miter lim="800000"/>
                          <a:headEnd type="arrow" w="med" len="med"/>
                          <a:tailEnd/>
                        </a:ln>
                      </wps:spPr>
                      <wps:txbx>
                        <w:txbxContent>
                          <w:p w14:paraId="28311ABD" w14:textId="77777777" w:rsidR="00015FF7" w:rsidRDefault="00015FF7" w:rsidP="008D1CA6"/>
                        </w:txbxContent>
                      </wps:txbx>
                      <wps:bodyPr rot="0" vert="horz" wrap="square" lIns="6480" tIns="6480" rIns="6480" bIns="6480" anchor="ctr" anchorCtr="0">
                        <a:noAutofit/>
                      </wps:bodyPr>
                    </wps:wsp>
                  </a:graphicData>
                </a:graphic>
                <wp14:sizeRelH relativeFrom="page">
                  <wp14:pctWidth>0</wp14:pctWidth>
                </wp14:sizeRelH>
                <wp14:sizeRelV relativeFrom="page">
                  <wp14:pctHeight>0</wp14:pctHeight>
                </wp14:sizeRelV>
              </wp:anchor>
            </w:drawing>
          </mc:Choice>
          <mc:Fallback>
            <w:pict>
              <v:shape w14:anchorId="354EB5EF" id="Полілінія: фігура 9" o:spid="_x0000_s1105" style="position:absolute;margin-left:152.1pt;margin-top:7.2pt;width:142.8pt;height:23.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" adj="-11796480,,5400" path="m,l21600,r,21600l,21600,,xe" strokeweight=".35mm">
                <v:stroke startarrow="open" joinstyle="miter"/>
                <v:formulas/>
                <v:path o:connecttype="custom" o:connectlocs="35727132,0;71454264,2718562;35727132,5437124;0,2718562" o:connectangles="270,0,90,180" textboxrect="0,0,21600,21600"/>
                <v:textbox inset=".18mm,.18mm,.18mm,.18mm">
                  <w:txbxContent>
                    <w:p w14:paraId="28311ABD" w14:textId="77777777" w:rsidR="00015FF7" w:rsidRDefault="00015FF7" w:rsidP="008D1CA6"/>
                  </w:txbxContent>
                </v:textbox>
              </v:shape>
            </w:pict>
          </mc:Fallback>
        </mc:AlternateContent>
      </w:r>
    </w:p>
    <w:p w14:paraId="0224B5BC" w14:textId="77777777" w:rsidR="008D1CA6" w:rsidRPr="005E5BC6" w:rsidRDefault="008D1CA6" w:rsidP="00BA261B">
      <w:pPr>
        <w:rPr>
          <w:rFonts w:ascii="Times New Roman" w:cstheme="minorBidi"/>
          <w:sz w:val="28"/>
          <w:lang w:val="ru-RU"/>
        </w:rPr>
      </w:pPr>
    </w:p>
    <w:p w14:paraId="555C90BD" w14:textId="77777777" w:rsidR="008D1CA6" w:rsidRPr="005E5BC6" w:rsidRDefault="008D1CA6" w:rsidP="00BA261B">
      <w:pPr>
        <w:rPr>
          <w:rFonts w:ascii="Times New Roman" w:cstheme="minorBidi"/>
          <w:sz w:val="28"/>
          <w:lang w:val="ru-RU"/>
        </w:rPr>
      </w:pPr>
    </w:p>
    <w:p w14:paraId="5B297947" w14:textId="77777777" w:rsidR="008D1CA6" w:rsidRPr="005E5BC6" w:rsidRDefault="008D1CA6" w:rsidP="00BA261B">
      <w:pPr>
        <w:rPr>
          <w:rFonts w:cstheme="minorBidi"/>
          <w:lang w:val="ru-RU"/>
        </w:rPr>
      </w:pPr>
    </w:p>
    <w:p w14:paraId="611E88BC" w14:textId="77777777" w:rsidR="008D1CA6" w:rsidRPr="005E5BC6" w:rsidRDefault="008D1CA6" w:rsidP="00BA261B">
      <w:pPr>
        <w:rPr>
          <w:rFonts w:ascii="Times New Roman" w:cstheme="minorBidi"/>
          <w:sz w:val="28"/>
          <w:lang w:val="ru-RU" w:eastAsia="uk-UA"/>
        </w:rPr>
      </w:pPr>
      <w:r w:rsidRPr="00CC58E1">
        <w:rPr>
          <w:rFonts w:ascii="Times New Roman" w:cstheme="minorBidi"/>
          <w:sz w:val="28"/>
          <w:lang w:val="ru-RU" w:eastAsia="uk-UA"/>
        </w:rPr>
        <w:t xml:space="preserve"> </w:t>
      </w:r>
    </w:p>
    <w:p w14:paraId="6B707C5F" w14:textId="77777777" w:rsidR="008D1CA6" w:rsidRPr="005E5BC6" w:rsidRDefault="008D1CA6" w:rsidP="00BA261B">
      <w:pPr>
        <w:rPr>
          <w:rFonts w:ascii="Times New Roman" w:cstheme="minorBidi"/>
          <w:sz w:val="28"/>
          <w:lang w:val="ru-RU" w:eastAsia="uk-UA"/>
        </w:rPr>
      </w:pPr>
    </w:p>
    <w:p w14:paraId="55602DD0" w14:textId="77777777" w:rsidR="008D1CA6" w:rsidRPr="005E5BC6" w:rsidRDefault="008D1CA6" w:rsidP="00BA261B">
      <w:pPr>
        <w:rPr>
          <w:rFonts w:ascii="Times New Roman" w:cstheme="minorBidi"/>
          <w:sz w:val="28"/>
          <w:lang w:val="ru-RU" w:eastAsia="uk-UA"/>
        </w:rPr>
      </w:pPr>
    </w:p>
    <w:p w14:paraId="65CA7494" w14:textId="15873C4F" w:rsidR="008D1CA6" w:rsidRPr="005E5BC6" w:rsidRDefault="008D1CA6" w:rsidP="00BA261B">
      <w:pPr>
        <w:rPr>
          <w:rFonts w:ascii="Times New Roman" w:cstheme="minorBidi"/>
          <w:sz w:val="28"/>
          <w:lang w:val="ru-RU" w:eastAsia="uk-UA"/>
        </w:rPr>
      </w:pPr>
      <w:r>
        <w:rPr>
          <w:rFonts w:ascii="Times New Roman" w:cstheme="minorBidi"/>
          <w:noProof/>
          <w:sz w:val="28"/>
          <w:lang w:val="ru-RU" w:bidi="ar-SA"/>
        </w:rPr>
        <mc:AlternateContent>
          <mc:Choice Requires="wps">
            <w:drawing>
              <wp:anchor distT="0" distB="0" distL="114300" distR="114300" simplePos="0" relativeHeight="251656192" behindDoc="0" locked="0" layoutInCell="1" allowOverlap="1" wp14:anchorId="27A65D6E" wp14:editId="6B7C6802">
                <wp:simplePos x="0" y="0"/>
                <wp:positionH relativeFrom="column">
                  <wp:posOffset>2131695</wp:posOffset>
                </wp:positionH>
                <wp:positionV relativeFrom="paragraph">
                  <wp:posOffset>8255</wp:posOffset>
                </wp:positionV>
                <wp:extent cx="589280" cy="224155"/>
                <wp:effectExtent l="3810" t="0" r="0" b="0"/>
                <wp:wrapNone/>
                <wp:docPr id="8" name="Поле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28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arrow" w="med" len="med"/>
                              <a:tailEnd/>
                            </a14:hiddenLine>
                          </a:ext>
                        </a:extLst>
                      </wps:spPr>
                      <wps:txbx>
                        <w:txbxContent>
                          <w:p w14:paraId="46405581" w14:textId="77777777" w:rsidR="00015FF7" w:rsidRDefault="00015FF7" w:rsidP="008D1CA6">
                            <w:pPr>
                              <w:jc w:val="center"/>
                            </w:pPr>
                            <w:proofErr w:type="spellStart"/>
                            <w:r>
                              <w:t>Тіло</w:t>
                            </w:r>
                            <w:proofErr w:type="spellEnd"/>
                            <w:r>
                              <w:t xml:space="preserve"> </w:t>
                            </w:r>
                            <w:proofErr w:type="spellStart"/>
                            <w:r>
                              <w:t>циклу</w:t>
                            </w:r>
                            <w:proofErr w:type="spellEnd"/>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 w14:anchorId="27A65D6E" id="Поле 8" o:spid="_x0000_s1106" type="#_x0000_t202" style="position:absolute;margin-left:167.85pt;margin-top:.65pt;width:46.4pt;height:17.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" filled="f" stroked="f">
                <v:stroke startarrow="open"/>
                <v:textbox inset="0,0,0,0">
                  <w:txbxContent>
                    <w:p w14:paraId="46405581" w14:textId="77777777" w:rsidR="00015FF7" w:rsidRDefault="00015FF7" w:rsidP="008D1CA6">
                      <w:pPr>
                        <w:jc w:val="center"/>
                      </w:pPr>
                      <w:proofErr w:type="spellStart"/>
                      <w:r>
                        <w:t>Тіло</w:t>
                      </w:r>
                      <w:proofErr w:type="spellEnd"/>
                      <w:r>
                        <w:t xml:space="preserve"> </w:t>
                      </w:r>
                      <w:proofErr w:type="spellStart"/>
                      <w:r>
                        <w:t>циклу</w:t>
                      </w:r>
                      <w:proofErr w:type="spellEnd"/>
                    </w:p>
                  </w:txbxContent>
                </v:textbox>
              </v:shape>
            </w:pict>
          </mc:Fallback>
        </mc:AlternateContent>
      </w:r>
    </w:p>
    <w:p w14:paraId="22E740D0" w14:textId="77777777" w:rsidR="008D1CA6" w:rsidRPr="005E5BC6" w:rsidRDefault="008D1CA6" w:rsidP="00BA261B">
      <w:pPr>
        <w:rPr>
          <w:rFonts w:ascii="Times New Roman" w:cstheme="minorBidi"/>
          <w:sz w:val="28"/>
          <w:lang w:val="ru-RU" w:eastAsia="uk-UA"/>
        </w:rPr>
      </w:pPr>
    </w:p>
    <w:p w14:paraId="1CAE2662" w14:textId="77777777" w:rsidR="008D1CA6" w:rsidRPr="005E5BC6" w:rsidRDefault="008D1CA6" w:rsidP="00BA261B">
      <w:pPr>
        <w:rPr>
          <w:rFonts w:ascii="Times New Roman" w:cstheme="minorBidi"/>
          <w:sz w:val="28"/>
          <w:lang w:val="ru-RU" w:eastAsia="uk-UA"/>
        </w:rPr>
      </w:pPr>
    </w:p>
    <w:p w14:paraId="600347A1" w14:textId="77777777" w:rsidR="008D1CA6" w:rsidRPr="005E5BC6" w:rsidRDefault="008D1CA6" w:rsidP="00BA261B">
      <w:pPr>
        <w:rPr>
          <w:rFonts w:ascii="Times New Roman" w:cstheme="minorBidi"/>
          <w:sz w:val="28"/>
          <w:lang w:val="ru-RU" w:eastAsia="uk-UA"/>
        </w:rPr>
      </w:pPr>
    </w:p>
    <w:p w14:paraId="78DFD702" w14:textId="77777777" w:rsidR="008D1CA6" w:rsidRPr="005E5BC6" w:rsidRDefault="008D1CA6" w:rsidP="00BA261B">
      <w:pPr>
        <w:rPr>
          <w:rFonts w:ascii="Times New Roman" w:cstheme="minorBidi"/>
          <w:sz w:val="28"/>
          <w:lang w:val="ru-RU" w:eastAsia="uk-UA"/>
        </w:rPr>
      </w:pPr>
    </w:p>
    <w:p w14:paraId="3E485AAB" w14:textId="77777777" w:rsidR="008D1CA6" w:rsidRPr="005E5BC6" w:rsidRDefault="008D1CA6" w:rsidP="00BA261B">
      <w:pPr>
        <w:rPr>
          <w:rFonts w:ascii="Times New Roman" w:cstheme="minorBidi"/>
          <w:sz w:val="28"/>
          <w:lang w:val="ru-RU" w:eastAsia="uk-UA"/>
        </w:rPr>
      </w:pPr>
    </w:p>
    <w:p w14:paraId="78CB1E2C" w14:textId="77777777" w:rsidR="008D1CA6" w:rsidRPr="005E5BC6" w:rsidRDefault="008D1CA6" w:rsidP="00BA261B">
      <w:pPr>
        <w:rPr>
          <w:rFonts w:cstheme="minorBidi"/>
          <w:lang w:val="ru-RU"/>
        </w:rPr>
      </w:pPr>
    </w:p>
    <w:p w14:paraId="235165D6" w14:textId="77777777" w:rsidR="008D1CA6" w:rsidRDefault="008D1CA6" w:rsidP="00BA261B">
      <w:pPr>
        <w:rPr>
          <w:rFonts w:ascii="Times New Roman" w:cstheme="minorBidi"/>
          <w:sz w:val="28"/>
        </w:rPr>
      </w:pPr>
    </w:p>
    <w:p w14:paraId="04BC934B" w14:textId="77777777" w:rsidR="008D1CA6" w:rsidRDefault="008D1CA6" w:rsidP="00BA261B">
      <w:pPr>
        <w:rPr>
          <w:rFonts w:ascii="Times New Roman" w:cstheme="minorBidi"/>
          <w:sz w:val="28"/>
        </w:rPr>
      </w:pPr>
    </w:p>
    <w:p w14:paraId="516B61D6" w14:textId="77777777" w:rsidR="008D1CA6" w:rsidRDefault="008D1CA6" w:rsidP="00BA261B">
      <w:pPr>
        <w:rPr>
          <w:rFonts w:cstheme="minorBidi"/>
        </w:rPr>
      </w:pPr>
      <w:r>
        <w:rPr>
          <w:rFonts w:ascii="Times New Roman" w:cstheme="minorBidi"/>
          <w:sz w:val="28"/>
          <w:lang w:val="uk-UA"/>
        </w:rPr>
        <w:t>Приклад</w:t>
      </w:r>
    </w:p>
    <w:p w14:paraId="1F95346C" w14:textId="77777777" w:rsidR="008D1CA6" w:rsidRDefault="008D1CA6" w:rsidP="00BA261B">
      <w:pPr>
        <w:rPr>
          <w:rFonts w:cstheme="minorBidi"/>
        </w:rPr>
      </w:pPr>
      <w:r>
        <w:rPr>
          <w:rFonts w:ascii="Courier New" w:cstheme="minorBidi"/>
          <w:lang w:val="uk-UA"/>
        </w:rPr>
        <w:t>#</w:t>
      </w:r>
      <w:proofErr w:type="spellStart"/>
      <w:r>
        <w:rPr>
          <w:rFonts w:ascii="Courier New" w:cstheme="minorBidi"/>
          <w:lang w:val="uk-UA"/>
        </w:rPr>
        <w:t>include</w:t>
      </w:r>
      <w:proofErr w:type="spellEnd"/>
      <w:r>
        <w:rPr>
          <w:rFonts w:ascii="Courier New" w:cstheme="minorBidi"/>
          <w:lang w:val="uk-UA"/>
        </w:rPr>
        <w:t xml:space="preserve"> &lt;</w:t>
      </w:r>
      <w:proofErr w:type="spellStart"/>
      <w:r>
        <w:rPr>
          <w:rFonts w:ascii="Courier New" w:cstheme="minorBidi"/>
          <w:lang w:val="uk-UA"/>
        </w:rPr>
        <w:t>stdio.h</w:t>
      </w:r>
      <w:proofErr w:type="spellEnd"/>
      <w:r>
        <w:rPr>
          <w:rFonts w:ascii="Courier New" w:cstheme="minorBidi"/>
          <w:lang w:val="uk-UA"/>
        </w:rPr>
        <w:t>&gt;</w:t>
      </w:r>
    </w:p>
    <w:p w14:paraId="3A08D95E" w14:textId="77777777" w:rsidR="008D1CA6" w:rsidRDefault="008D1CA6" w:rsidP="00BA261B">
      <w:pPr>
        <w:rPr>
          <w:rFonts w:cstheme="minorBidi"/>
        </w:rPr>
      </w:pPr>
      <w:proofErr w:type="spellStart"/>
      <w:r>
        <w:rPr>
          <w:rFonts w:ascii="Courier New" w:cstheme="minorBidi"/>
          <w:lang w:val="uk-UA"/>
        </w:rPr>
        <w:t>int</w:t>
      </w:r>
      <w:proofErr w:type="spellEnd"/>
      <w:r>
        <w:rPr>
          <w:rFonts w:ascii="Courier New" w:cstheme="minorBidi"/>
          <w:lang w:val="uk-UA"/>
        </w:rPr>
        <w:t xml:space="preserve"> </w:t>
      </w:r>
      <w:proofErr w:type="spellStart"/>
      <w:r>
        <w:rPr>
          <w:rFonts w:ascii="Courier New" w:cstheme="minorBidi"/>
          <w:lang w:val="uk-UA"/>
        </w:rPr>
        <w:t>main</w:t>
      </w:r>
      <w:proofErr w:type="spellEnd"/>
      <w:r>
        <w:rPr>
          <w:rFonts w:ascii="Courier New" w:cstheme="minorBidi"/>
          <w:lang w:val="uk-UA"/>
        </w:rPr>
        <w:t xml:space="preserve"> () {</w:t>
      </w:r>
    </w:p>
    <w:p w14:paraId="0087C597" w14:textId="77777777" w:rsidR="008D1CA6" w:rsidRDefault="008D1CA6" w:rsidP="00BA261B">
      <w:pPr>
        <w:rPr>
          <w:rFonts w:cstheme="minorBidi"/>
        </w:rPr>
      </w:pPr>
      <w:r>
        <w:rPr>
          <w:rFonts w:ascii="Courier New" w:cstheme="minorBidi"/>
          <w:lang w:eastAsia="uk-UA"/>
        </w:rPr>
        <w:t xml:space="preserve">   </w:t>
      </w:r>
      <w:proofErr w:type="spellStart"/>
      <w:r>
        <w:rPr>
          <w:rFonts w:ascii="Courier New" w:cstheme="minorBidi"/>
          <w:lang w:val="uk-UA"/>
        </w:rPr>
        <w:t>int</w:t>
      </w:r>
      <w:proofErr w:type="spellEnd"/>
      <w:r>
        <w:rPr>
          <w:rFonts w:ascii="Courier New" w:cstheme="minorBidi"/>
          <w:lang w:val="uk-UA"/>
        </w:rPr>
        <w:t xml:space="preserve"> a;</w:t>
      </w:r>
    </w:p>
    <w:p w14:paraId="73B3EE8B" w14:textId="77777777" w:rsidR="008D1CA6" w:rsidRDefault="008D1CA6" w:rsidP="00BA261B">
      <w:pPr>
        <w:rPr>
          <w:rFonts w:cstheme="minorBidi"/>
        </w:rPr>
      </w:pPr>
      <w:r>
        <w:rPr>
          <w:rFonts w:ascii="Courier New" w:cstheme="minorBidi"/>
          <w:lang w:eastAsia="uk-UA"/>
        </w:rPr>
        <w:t xml:space="preserve">   </w:t>
      </w:r>
      <w:r>
        <w:rPr>
          <w:rFonts w:ascii="Courier New" w:cstheme="minorBidi"/>
          <w:lang w:val="uk-UA"/>
        </w:rPr>
        <w:t xml:space="preserve">/* </w:t>
      </w:r>
      <w:proofErr w:type="spellStart"/>
      <w:r>
        <w:rPr>
          <w:rFonts w:ascii="Courier New" w:cstheme="minorBidi"/>
          <w:lang w:val="uk-UA"/>
        </w:rPr>
        <w:t>for</w:t>
      </w:r>
      <w:proofErr w:type="spellEnd"/>
      <w:r>
        <w:rPr>
          <w:rFonts w:ascii="Courier New" w:cstheme="minorBidi"/>
          <w:lang w:val="uk-UA"/>
        </w:rPr>
        <w:t xml:space="preserve"> </w:t>
      </w:r>
      <w:proofErr w:type="spellStart"/>
      <w:r>
        <w:rPr>
          <w:rFonts w:ascii="Courier New" w:cstheme="minorBidi"/>
          <w:lang w:val="uk-UA"/>
        </w:rPr>
        <w:t>loop</w:t>
      </w:r>
      <w:proofErr w:type="spellEnd"/>
      <w:r>
        <w:rPr>
          <w:rFonts w:ascii="Courier New" w:cstheme="minorBidi"/>
          <w:lang w:val="uk-UA"/>
        </w:rPr>
        <w:t xml:space="preserve"> </w:t>
      </w:r>
      <w:r>
        <w:rPr>
          <w:rFonts w:ascii="Courier New" w:cstheme="minorBidi"/>
          <w:lang w:val="uk-UA"/>
        </w:rPr>
        <w:t>виконання</w:t>
      </w:r>
      <w:r>
        <w:rPr>
          <w:rFonts w:ascii="Courier New" w:cstheme="minorBidi"/>
          <w:lang w:val="uk-UA"/>
        </w:rPr>
        <w:t xml:space="preserve"> */</w:t>
      </w:r>
    </w:p>
    <w:p w14:paraId="58D34FA5" w14:textId="77777777" w:rsidR="008D1CA6" w:rsidRDefault="008D1CA6" w:rsidP="00BA261B">
      <w:pPr>
        <w:rPr>
          <w:rFonts w:cstheme="minorBidi"/>
        </w:rPr>
      </w:pPr>
      <w:r>
        <w:rPr>
          <w:rFonts w:ascii="Courier New" w:cstheme="minorBidi"/>
          <w:lang w:eastAsia="uk-UA"/>
        </w:rPr>
        <w:t xml:space="preserve">   </w:t>
      </w:r>
      <w:proofErr w:type="spellStart"/>
      <w:r>
        <w:rPr>
          <w:rFonts w:ascii="Courier New" w:cstheme="minorBidi"/>
          <w:lang w:val="uk-UA"/>
        </w:rPr>
        <w:t>for</w:t>
      </w:r>
      <w:proofErr w:type="spellEnd"/>
      <w:r>
        <w:rPr>
          <w:rFonts w:ascii="Courier New" w:cstheme="minorBidi"/>
          <w:lang w:val="uk-UA"/>
        </w:rPr>
        <w:t>( a = 10; a &lt; 20; a = a + 1 ){</w:t>
      </w:r>
    </w:p>
    <w:p w14:paraId="3DA349C7" w14:textId="77777777" w:rsidR="008D1CA6" w:rsidRDefault="008D1CA6" w:rsidP="00BA261B">
      <w:pPr>
        <w:rPr>
          <w:rFonts w:cstheme="minorBidi"/>
        </w:rPr>
      </w:pPr>
      <w:r>
        <w:rPr>
          <w:rFonts w:ascii="Courier New" w:cstheme="minorBidi"/>
          <w:lang w:eastAsia="uk-UA"/>
        </w:rPr>
        <w:t xml:space="preserve">      </w:t>
      </w:r>
      <w:proofErr w:type="spellStart"/>
      <w:r>
        <w:rPr>
          <w:rFonts w:ascii="Courier New" w:cstheme="minorBidi"/>
          <w:lang w:val="uk-UA"/>
        </w:rPr>
        <w:t>printf</w:t>
      </w:r>
      <w:proofErr w:type="spellEnd"/>
      <w:r>
        <w:rPr>
          <w:rFonts w:ascii="Courier New" w:cstheme="minorBidi"/>
          <w:lang w:val="uk-UA"/>
        </w:rPr>
        <w:t>("</w:t>
      </w:r>
      <w:proofErr w:type="spellStart"/>
      <w:r>
        <w:rPr>
          <w:rFonts w:ascii="Courier New" w:cstheme="minorBidi"/>
          <w:lang w:val="uk-UA"/>
        </w:rPr>
        <w:t>value</w:t>
      </w:r>
      <w:proofErr w:type="spellEnd"/>
      <w:r>
        <w:rPr>
          <w:rFonts w:ascii="Courier New" w:cstheme="minorBidi"/>
          <w:lang w:val="uk-UA"/>
        </w:rPr>
        <w:t xml:space="preserve"> </w:t>
      </w:r>
      <w:proofErr w:type="spellStart"/>
      <w:r>
        <w:rPr>
          <w:rFonts w:ascii="Courier New" w:cstheme="minorBidi"/>
          <w:lang w:val="uk-UA"/>
        </w:rPr>
        <w:t>of</w:t>
      </w:r>
      <w:proofErr w:type="spellEnd"/>
      <w:r>
        <w:rPr>
          <w:rFonts w:ascii="Courier New" w:cstheme="minorBidi"/>
          <w:lang w:val="uk-UA"/>
        </w:rPr>
        <w:t xml:space="preserve"> a: %d\n", a);</w:t>
      </w:r>
    </w:p>
    <w:p w14:paraId="3C523328" w14:textId="77777777" w:rsidR="008D1CA6" w:rsidRDefault="008D1CA6" w:rsidP="00BA261B">
      <w:pPr>
        <w:rPr>
          <w:rFonts w:cstheme="minorBidi"/>
        </w:rPr>
      </w:pPr>
      <w:r>
        <w:rPr>
          <w:rFonts w:ascii="Courier New" w:cstheme="minorBidi"/>
          <w:lang w:eastAsia="uk-UA"/>
        </w:rPr>
        <w:t xml:space="preserve">   </w:t>
      </w:r>
      <w:r>
        <w:rPr>
          <w:rFonts w:ascii="Courier New" w:cstheme="minorBidi"/>
          <w:lang w:val="uk-UA"/>
        </w:rPr>
        <w:t>}</w:t>
      </w:r>
    </w:p>
    <w:p w14:paraId="38815388" w14:textId="77777777" w:rsidR="008D1CA6" w:rsidRDefault="008D1CA6" w:rsidP="00BA261B">
      <w:pPr>
        <w:rPr>
          <w:rFonts w:cstheme="minorBidi"/>
        </w:rPr>
      </w:pPr>
      <w:r>
        <w:rPr>
          <w:rFonts w:ascii="Courier New" w:cstheme="minorBidi"/>
          <w:lang w:eastAsia="uk-UA"/>
        </w:rPr>
        <w:t xml:space="preserve">   </w:t>
      </w:r>
      <w:proofErr w:type="spellStart"/>
      <w:r>
        <w:rPr>
          <w:rFonts w:ascii="Courier New" w:cstheme="minorBidi"/>
          <w:lang w:val="uk-UA"/>
        </w:rPr>
        <w:t>return</w:t>
      </w:r>
      <w:proofErr w:type="spellEnd"/>
      <w:r>
        <w:rPr>
          <w:rFonts w:ascii="Courier New" w:cstheme="minorBidi"/>
          <w:lang w:val="uk-UA"/>
        </w:rPr>
        <w:t xml:space="preserve"> 0;</w:t>
      </w:r>
    </w:p>
    <w:p w14:paraId="546E659E" w14:textId="77777777" w:rsidR="008D1CA6" w:rsidRDefault="008D1CA6" w:rsidP="00BA261B">
      <w:pPr>
        <w:rPr>
          <w:rFonts w:cstheme="minorBidi"/>
        </w:rPr>
      </w:pPr>
      <w:r>
        <w:rPr>
          <w:rFonts w:ascii="Courier New" w:cstheme="minorBidi"/>
          <w:lang w:val="uk-UA"/>
        </w:rPr>
        <w:t>}</w:t>
      </w:r>
    </w:p>
    <w:p w14:paraId="2A3D36BE" w14:textId="77777777" w:rsidR="008D1CA6" w:rsidRDefault="008D1CA6" w:rsidP="00BA261B">
      <w:pPr>
        <w:rPr>
          <w:rFonts w:cstheme="minorBidi"/>
        </w:rPr>
      </w:pPr>
      <w:r>
        <w:rPr>
          <w:rFonts w:ascii="Times New Roman" w:cstheme="minorBidi"/>
          <w:sz w:val="28"/>
          <w:lang w:val="uk-UA"/>
        </w:rPr>
        <w:t>Результат</w:t>
      </w:r>
      <w:r>
        <w:rPr>
          <w:rFonts w:ascii="Times New Roman" w:cstheme="minorBidi"/>
          <w:sz w:val="28"/>
          <w:lang w:val="uk-UA"/>
        </w:rPr>
        <w:t xml:space="preserve"> </w:t>
      </w:r>
      <w:r>
        <w:rPr>
          <w:rFonts w:ascii="Times New Roman" w:cstheme="minorBidi"/>
          <w:sz w:val="28"/>
          <w:lang w:val="uk-UA"/>
        </w:rPr>
        <w:t>виконання</w:t>
      </w:r>
    </w:p>
    <w:p w14:paraId="0969D06C" w14:textId="77777777" w:rsidR="008D1CA6" w:rsidRDefault="008D1CA6" w:rsidP="00BA261B">
      <w:pPr>
        <w:rPr>
          <w:rFonts w:cstheme="minorBidi"/>
        </w:rPr>
      </w:pPr>
      <w:proofErr w:type="spellStart"/>
      <w:r>
        <w:rPr>
          <w:rFonts w:ascii="Times New Roman" w:cstheme="minorBidi"/>
          <w:lang w:val="uk-UA"/>
        </w:rPr>
        <w:t>value</w:t>
      </w:r>
      <w:proofErr w:type="spellEnd"/>
      <w:r>
        <w:rPr>
          <w:rFonts w:ascii="Times New Roman" w:cstheme="minorBidi"/>
          <w:lang w:val="uk-UA"/>
        </w:rPr>
        <w:t xml:space="preserve"> </w:t>
      </w:r>
      <w:proofErr w:type="spellStart"/>
      <w:r>
        <w:rPr>
          <w:rFonts w:ascii="Times New Roman" w:cstheme="minorBidi"/>
          <w:lang w:val="uk-UA"/>
        </w:rPr>
        <w:t>of</w:t>
      </w:r>
      <w:proofErr w:type="spellEnd"/>
      <w:r>
        <w:rPr>
          <w:rFonts w:ascii="Times New Roman" w:cstheme="minorBidi"/>
          <w:lang w:val="uk-UA"/>
        </w:rPr>
        <w:t xml:space="preserve"> a: 10</w:t>
      </w:r>
    </w:p>
    <w:p w14:paraId="3B6D77F5" w14:textId="77777777" w:rsidR="008D1CA6" w:rsidRDefault="008D1CA6" w:rsidP="00BA261B">
      <w:pPr>
        <w:rPr>
          <w:rFonts w:cstheme="minorBidi"/>
        </w:rPr>
      </w:pPr>
      <w:proofErr w:type="spellStart"/>
      <w:r>
        <w:rPr>
          <w:rFonts w:ascii="Times New Roman" w:cstheme="minorBidi"/>
          <w:lang w:val="uk-UA"/>
        </w:rPr>
        <w:t>value</w:t>
      </w:r>
      <w:proofErr w:type="spellEnd"/>
      <w:r>
        <w:rPr>
          <w:rFonts w:ascii="Times New Roman" w:cstheme="minorBidi"/>
          <w:lang w:val="uk-UA"/>
        </w:rPr>
        <w:t xml:space="preserve"> </w:t>
      </w:r>
      <w:proofErr w:type="spellStart"/>
      <w:r>
        <w:rPr>
          <w:rFonts w:ascii="Times New Roman" w:cstheme="minorBidi"/>
          <w:lang w:val="uk-UA"/>
        </w:rPr>
        <w:t>of</w:t>
      </w:r>
      <w:proofErr w:type="spellEnd"/>
      <w:r>
        <w:rPr>
          <w:rFonts w:ascii="Times New Roman" w:cstheme="minorBidi"/>
          <w:lang w:val="uk-UA"/>
        </w:rPr>
        <w:t xml:space="preserve"> a: 11</w:t>
      </w:r>
    </w:p>
    <w:p w14:paraId="719FB8BC" w14:textId="77777777" w:rsidR="008D1CA6" w:rsidRDefault="008D1CA6" w:rsidP="00BA261B">
      <w:pPr>
        <w:rPr>
          <w:rFonts w:cstheme="minorBidi"/>
        </w:rPr>
      </w:pPr>
      <w:proofErr w:type="spellStart"/>
      <w:r>
        <w:rPr>
          <w:rFonts w:ascii="Times New Roman" w:cstheme="minorBidi"/>
          <w:lang w:val="uk-UA"/>
        </w:rPr>
        <w:t>value</w:t>
      </w:r>
      <w:proofErr w:type="spellEnd"/>
      <w:r>
        <w:rPr>
          <w:rFonts w:ascii="Times New Roman" w:cstheme="minorBidi"/>
          <w:lang w:val="uk-UA"/>
        </w:rPr>
        <w:t xml:space="preserve"> </w:t>
      </w:r>
      <w:proofErr w:type="spellStart"/>
      <w:r>
        <w:rPr>
          <w:rFonts w:ascii="Times New Roman" w:cstheme="minorBidi"/>
          <w:lang w:val="uk-UA"/>
        </w:rPr>
        <w:t>of</w:t>
      </w:r>
      <w:proofErr w:type="spellEnd"/>
      <w:r>
        <w:rPr>
          <w:rFonts w:ascii="Times New Roman" w:cstheme="minorBidi"/>
          <w:lang w:val="uk-UA"/>
        </w:rPr>
        <w:t xml:space="preserve"> a: 12</w:t>
      </w:r>
    </w:p>
    <w:p w14:paraId="177EF01F" w14:textId="77777777" w:rsidR="008D1CA6" w:rsidRDefault="008D1CA6" w:rsidP="00BA261B">
      <w:pPr>
        <w:rPr>
          <w:rFonts w:cstheme="minorBidi"/>
        </w:rPr>
      </w:pPr>
      <w:proofErr w:type="spellStart"/>
      <w:r>
        <w:rPr>
          <w:rFonts w:ascii="Times New Roman" w:cstheme="minorBidi"/>
          <w:lang w:val="uk-UA"/>
        </w:rPr>
        <w:t>value</w:t>
      </w:r>
      <w:proofErr w:type="spellEnd"/>
      <w:r>
        <w:rPr>
          <w:rFonts w:ascii="Times New Roman" w:cstheme="minorBidi"/>
          <w:lang w:val="uk-UA"/>
        </w:rPr>
        <w:t xml:space="preserve"> </w:t>
      </w:r>
      <w:proofErr w:type="spellStart"/>
      <w:r>
        <w:rPr>
          <w:rFonts w:ascii="Times New Roman" w:cstheme="minorBidi"/>
          <w:lang w:val="uk-UA"/>
        </w:rPr>
        <w:t>of</w:t>
      </w:r>
      <w:proofErr w:type="spellEnd"/>
      <w:r>
        <w:rPr>
          <w:rFonts w:ascii="Times New Roman" w:cstheme="minorBidi"/>
          <w:lang w:val="uk-UA"/>
        </w:rPr>
        <w:t xml:space="preserve"> a: 13</w:t>
      </w:r>
    </w:p>
    <w:p w14:paraId="7BCE976C" w14:textId="77777777" w:rsidR="008D1CA6" w:rsidRDefault="008D1CA6" w:rsidP="00BA261B">
      <w:pPr>
        <w:rPr>
          <w:rFonts w:cstheme="minorBidi"/>
        </w:rPr>
      </w:pPr>
      <w:proofErr w:type="spellStart"/>
      <w:r>
        <w:rPr>
          <w:rFonts w:ascii="Times New Roman" w:cstheme="minorBidi"/>
          <w:lang w:val="uk-UA"/>
        </w:rPr>
        <w:t>value</w:t>
      </w:r>
      <w:proofErr w:type="spellEnd"/>
      <w:r>
        <w:rPr>
          <w:rFonts w:ascii="Times New Roman" w:cstheme="minorBidi"/>
          <w:lang w:val="uk-UA"/>
        </w:rPr>
        <w:t xml:space="preserve"> </w:t>
      </w:r>
      <w:proofErr w:type="spellStart"/>
      <w:r>
        <w:rPr>
          <w:rFonts w:ascii="Times New Roman" w:cstheme="minorBidi"/>
          <w:lang w:val="uk-UA"/>
        </w:rPr>
        <w:t>of</w:t>
      </w:r>
      <w:proofErr w:type="spellEnd"/>
      <w:r>
        <w:rPr>
          <w:rFonts w:ascii="Times New Roman" w:cstheme="minorBidi"/>
          <w:lang w:val="uk-UA"/>
        </w:rPr>
        <w:t xml:space="preserve"> a: 14</w:t>
      </w:r>
    </w:p>
    <w:p w14:paraId="3F93F2FC" w14:textId="77777777" w:rsidR="008D1CA6" w:rsidRDefault="008D1CA6" w:rsidP="00BA261B">
      <w:pPr>
        <w:rPr>
          <w:rFonts w:cstheme="minorBidi"/>
        </w:rPr>
      </w:pPr>
      <w:proofErr w:type="spellStart"/>
      <w:r>
        <w:rPr>
          <w:rFonts w:ascii="Times New Roman" w:cstheme="minorBidi"/>
          <w:lang w:val="uk-UA"/>
        </w:rPr>
        <w:t>value</w:t>
      </w:r>
      <w:proofErr w:type="spellEnd"/>
      <w:r>
        <w:rPr>
          <w:rFonts w:ascii="Times New Roman" w:cstheme="minorBidi"/>
          <w:lang w:val="uk-UA"/>
        </w:rPr>
        <w:t xml:space="preserve"> </w:t>
      </w:r>
      <w:proofErr w:type="spellStart"/>
      <w:r>
        <w:rPr>
          <w:rFonts w:ascii="Times New Roman" w:cstheme="minorBidi"/>
          <w:lang w:val="uk-UA"/>
        </w:rPr>
        <w:t>of</w:t>
      </w:r>
      <w:proofErr w:type="spellEnd"/>
      <w:r>
        <w:rPr>
          <w:rFonts w:ascii="Times New Roman" w:cstheme="minorBidi"/>
          <w:lang w:val="uk-UA"/>
        </w:rPr>
        <w:t xml:space="preserve"> a: 15</w:t>
      </w:r>
    </w:p>
    <w:p w14:paraId="29DD84FD" w14:textId="77777777" w:rsidR="008D1CA6" w:rsidRDefault="008D1CA6" w:rsidP="00BA261B">
      <w:pPr>
        <w:rPr>
          <w:rFonts w:cstheme="minorBidi"/>
        </w:rPr>
      </w:pPr>
      <w:proofErr w:type="spellStart"/>
      <w:r>
        <w:rPr>
          <w:rFonts w:ascii="Times New Roman" w:cstheme="minorBidi"/>
          <w:lang w:val="uk-UA"/>
        </w:rPr>
        <w:t>value</w:t>
      </w:r>
      <w:proofErr w:type="spellEnd"/>
      <w:r>
        <w:rPr>
          <w:rFonts w:ascii="Times New Roman" w:cstheme="minorBidi"/>
          <w:lang w:val="uk-UA"/>
        </w:rPr>
        <w:t xml:space="preserve"> </w:t>
      </w:r>
      <w:proofErr w:type="spellStart"/>
      <w:r>
        <w:rPr>
          <w:rFonts w:ascii="Times New Roman" w:cstheme="minorBidi"/>
          <w:lang w:val="uk-UA"/>
        </w:rPr>
        <w:t>of</w:t>
      </w:r>
      <w:proofErr w:type="spellEnd"/>
      <w:r>
        <w:rPr>
          <w:rFonts w:ascii="Times New Roman" w:cstheme="minorBidi"/>
          <w:lang w:val="uk-UA"/>
        </w:rPr>
        <w:t xml:space="preserve"> a: 16</w:t>
      </w:r>
    </w:p>
    <w:p w14:paraId="3243B6C7" w14:textId="77777777" w:rsidR="008D1CA6" w:rsidRDefault="008D1CA6" w:rsidP="00BA261B">
      <w:pPr>
        <w:rPr>
          <w:rFonts w:cstheme="minorBidi"/>
        </w:rPr>
      </w:pPr>
      <w:proofErr w:type="spellStart"/>
      <w:r>
        <w:rPr>
          <w:rFonts w:ascii="Times New Roman" w:cstheme="minorBidi"/>
          <w:lang w:val="uk-UA"/>
        </w:rPr>
        <w:t>value</w:t>
      </w:r>
      <w:proofErr w:type="spellEnd"/>
      <w:r>
        <w:rPr>
          <w:rFonts w:ascii="Times New Roman" w:cstheme="minorBidi"/>
          <w:lang w:val="uk-UA"/>
        </w:rPr>
        <w:t xml:space="preserve"> </w:t>
      </w:r>
      <w:proofErr w:type="spellStart"/>
      <w:r>
        <w:rPr>
          <w:rFonts w:ascii="Times New Roman" w:cstheme="minorBidi"/>
          <w:lang w:val="uk-UA"/>
        </w:rPr>
        <w:t>of</w:t>
      </w:r>
      <w:proofErr w:type="spellEnd"/>
      <w:r>
        <w:rPr>
          <w:rFonts w:ascii="Times New Roman" w:cstheme="minorBidi"/>
          <w:lang w:val="uk-UA"/>
        </w:rPr>
        <w:t xml:space="preserve"> a: 17</w:t>
      </w:r>
    </w:p>
    <w:p w14:paraId="6AC7B41A" w14:textId="77777777" w:rsidR="008D1CA6" w:rsidRDefault="008D1CA6" w:rsidP="00BA261B">
      <w:pPr>
        <w:rPr>
          <w:rFonts w:cstheme="minorBidi"/>
        </w:rPr>
      </w:pPr>
      <w:proofErr w:type="spellStart"/>
      <w:r>
        <w:rPr>
          <w:rFonts w:ascii="Times New Roman" w:cstheme="minorBidi"/>
          <w:lang w:val="uk-UA"/>
        </w:rPr>
        <w:t>value</w:t>
      </w:r>
      <w:proofErr w:type="spellEnd"/>
      <w:r>
        <w:rPr>
          <w:rFonts w:ascii="Times New Roman" w:cstheme="minorBidi"/>
          <w:lang w:val="uk-UA"/>
        </w:rPr>
        <w:t xml:space="preserve"> </w:t>
      </w:r>
      <w:proofErr w:type="spellStart"/>
      <w:r>
        <w:rPr>
          <w:rFonts w:ascii="Times New Roman" w:cstheme="minorBidi"/>
          <w:lang w:val="uk-UA"/>
        </w:rPr>
        <w:t>of</w:t>
      </w:r>
      <w:proofErr w:type="spellEnd"/>
      <w:r>
        <w:rPr>
          <w:rFonts w:ascii="Times New Roman" w:cstheme="minorBidi"/>
          <w:lang w:val="uk-UA"/>
        </w:rPr>
        <w:t xml:space="preserve"> a: 18</w:t>
      </w:r>
    </w:p>
    <w:p w14:paraId="0A55320C" w14:textId="77777777" w:rsidR="008D1CA6" w:rsidRPr="00CC58E1" w:rsidRDefault="008D1CA6" w:rsidP="00BA261B">
      <w:pPr>
        <w:rPr>
          <w:rFonts w:cstheme="minorBidi"/>
          <w:lang w:val="ru-RU"/>
        </w:rPr>
      </w:pPr>
      <w:proofErr w:type="spellStart"/>
      <w:r>
        <w:rPr>
          <w:rFonts w:ascii="Times New Roman" w:cstheme="minorBidi"/>
          <w:lang w:val="uk-UA"/>
        </w:rPr>
        <w:t>value</w:t>
      </w:r>
      <w:proofErr w:type="spellEnd"/>
      <w:r>
        <w:rPr>
          <w:rFonts w:ascii="Times New Roman" w:cstheme="minorBidi"/>
          <w:lang w:val="uk-UA"/>
        </w:rPr>
        <w:t xml:space="preserve"> </w:t>
      </w:r>
      <w:proofErr w:type="spellStart"/>
      <w:r>
        <w:rPr>
          <w:rFonts w:ascii="Times New Roman" w:cstheme="minorBidi"/>
          <w:lang w:val="uk-UA"/>
        </w:rPr>
        <w:t>of</w:t>
      </w:r>
      <w:proofErr w:type="spellEnd"/>
      <w:r>
        <w:rPr>
          <w:rFonts w:ascii="Times New Roman" w:cstheme="minorBidi"/>
          <w:lang w:val="uk-UA"/>
        </w:rPr>
        <w:t xml:space="preserve"> a: 19</w:t>
      </w:r>
    </w:p>
    <w:p w14:paraId="016DBFB8" w14:textId="77777777" w:rsidR="008D1CA6" w:rsidRPr="00CC58E1" w:rsidRDefault="008D1CA6" w:rsidP="00BA261B">
      <w:pPr>
        <w:pStyle w:val="2"/>
        <w:spacing w:before="0" w:after="0"/>
        <w:jc w:val="center"/>
        <w:rPr>
          <w:lang w:val="ru-RU"/>
        </w:rPr>
      </w:pPr>
      <w:r>
        <w:rPr>
          <w:lang w:val="uk-UA"/>
        </w:rPr>
        <w:t>Нескінчений цикл</w:t>
      </w:r>
    </w:p>
    <w:p w14:paraId="6A60A2A6" w14:textId="77777777" w:rsidR="008D1CA6" w:rsidRPr="00CC58E1" w:rsidRDefault="008D1CA6" w:rsidP="00015FF7">
      <w:pPr>
        <w:jc w:val="both"/>
        <w:rPr>
          <w:rFonts w:cstheme="minorBidi"/>
          <w:lang w:val="ru-RU"/>
        </w:rPr>
      </w:pPr>
      <w:r>
        <w:rPr>
          <w:rFonts w:ascii="Times New Roman" w:cstheme="minorBidi"/>
          <w:sz w:val="28"/>
          <w:lang w:val="uk-UA"/>
        </w:rPr>
        <w:t>Цикл</w:t>
      </w:r>
      <w:r>
        <w:rPr>
          <w:rFonts w:ascii="Times New Roman" w:cstheme="minorBidi"/>
          <w:sz w:val="28"/>
          <w:lang w:val="uk-UA"/>
        </w:rPr>
        <w:t xml:space="preserve"> </w:t>
      </w:r>
      <w:r>
        <w:rPr>
          <w:rFonts w:ascii="Times New Roman" w:cstheme="minorBidi"/>
          <w:sz w:val="28"/>
          <w:lang w:val="uk-UA"/>
        </w:rPr>
        <w:t>може</w:t>
      </w:r>
      <w:r>
        <w:rPr>
          <w:rFonts w:ascii="Times New Roman" w:cstheme="minorBidi"/>
          <w:sz w:val="28"/>
          <w:lang w:val="uk-UA"/>
        </w:rPr>
        <w:t xml:space="preserve"> </w:t>
      </w:r>
      <w:r>
        <w:rPr>
          <w:rFonts w:ascii="Times New Roman" w:cstheme="minorBidi"/>
          <w:sz w:val="28"/>
          <w:lang w:val="uk-UA"/>
        </w:rPr>
        <w:t>стати</w:t>
      </w:r>
      <w:r>
        <w:rPr>
          <w:rFonts w:ascii="Times New Roman" w:cstheme="minorBidi"/>
          <w:sz w:val="28"/>
          <w:lang w:val="uk-UA"/>
        </w:rPr>
        <w:t xml:space="preserve"> </w:t>
      </w:r>
      <w:r>
        <w:rPr>
          <w:rFonts w:ascii="Times New Roman" w:cstheme="minorBidi"/>
          <w:sz w:val="28"/>
          <w:lang w:val="uk-UA"/>
        </w:rPr>
        <w:t>нескінченим</w:t>
      </w:r>
      <w:r>
        <w:rPr>
          <w:rFonts w:ascii="Times New Roman" w:cstheme="minorBidi"/>
          <w:sz w:val="28"/>
          <w:lang w:val="uk-UA"/>
        </w:rPr>
        <w:t xml:space="preserve"> </w:t>
      </w:r>
      <w:r>
        <w:rPr>
          <w:rFonts w:ascii="Times New Roman" w:cstheme="minorBidi"/>
          <w:sz w:val="28"/>
          <w:lang w:val="uk-UA"/>
        </w:rPr>
        <w:t>якщо</w:t>
      </w:r>
      <w:r>
        <w:rPr>
          <w:rFonts w:ascii="Times New Roman" w:cstheme="minorBidi"/>
          <w:sz w:val="28"/>
          <w:lang w:val="uk-UA"/>
        </w:rPr>
        <w:t xml:space="preserve"> </w:t>
      </w:r>
      <w:r>
        <w:rPr>
          <w:rFonts w:ascii="Times New Roman" w:cstheme="minorBidi"/>
          <w:sz w:val="28"/>
          <w:lang w:val="uk-UA"/>
        </w:rPr>
        <w:t>умова</w:t>
      </w:r>
      <w:r>
        <w:rPr>
          <w:rFonts w:ascii="Times New Roman" w:cstheme="minorBidi"/>
          <w:sz w:val="28"/>
          <w:lang w:val="uk-UA"/>
        </w:rPr>
        <w:t xml:space="preserve"> </w:t>
      </w:r>
      <w:r>
        <w:rPr>
          <w:rFonts w:ascii="Times New Roman" w:cstheme="minorBidi"/>
          <w:sz w:val="28"/>
          <w:lang w:val="uk-UA"/>
        </w:rPr>
        <w:t>циклу</w:t>
      </w:r>
      <w:r>
        <w:rPr>
          <w:rFonts w:ascii="Times New Roman" w:cstheme="minorBidi"/>
          <w:sz w:val="28"/>
          <w:lang w:val="uk-UA"/>
        </w:rPr>
        <w:t xml:space="preserve"> </w:t>
      </w:r>
      <w:r>
        <w:rPr>
          <w:rFonts w:ascii="Times New Roman" w:cstheme="minorBidi"/>
          <w:sz w:val="28"/>
          <w:lang w:val="uk-UA"/>
        </w:rPr>
        <w:t>ніколи</w:t>
      </w:r>
      <w:r>
        <w:rPr>
          <w:rFonts w:ascii="Times New Roman" w:cstheme="minorBidi"/>
          <w:sz w:val="28"/>
          <w:lang w:val="uk-UA"/>
        </w:rPr>
        <w:t xml:space="preserve"> </w:t>
      </w:r>
      <w:r>
        <w:rPr>
          <w:rFonts w:ascii="Times New Roman" w:cstheme="minorBidi"/>
          <w:sz w:val="28"/>
          <w:lang w:val="uk-UA"/>
        </w:rPr>
        <w:t>не</w:t>
      </w:r>
      <w:r>
        <w:rPr>
          <w:rFonts w:ascii="Times New Roman" w:cstheme="minorBidi"/>
          <w:sz w:val="28"/>
          <w:lang w:val="uk-UA"/>
        </w:rPr>
        <w:t xml:space="preserve"> </w:t>
      </w:r>
      <w:r>
        <w:rPr>
          <w:rFonts w:ascii="Times New Roman" w:cstheme="minorBidi"/>
          <w:sz w:val="28"/>
          <w:lang w:val="uk-UA"/>
        </w:rPr>
        <w:t>стане</w:t>
      </w:r>
      <w:r>
        <w:rPr>
          <w:rFonts w:ascii="Times New Roman" w:cstheme="minorBidi"/>
          <w:sz w:val="28"/>
          <w:lang w:val="uk-UA"/>
        </w:rPr>
        <w:t xml:space="preserve">  </w:t>
      </w:r>
      <w:proofErr w:type="spellStart"/>
      <w:r>
        <w:rPr>
          <w:rFonts w:ascii="Times New Roman" w:cstheme="minorBidi"/>
          <w:sz w:val="28"/>
          <w:lang w:val="uk-UA"/>
        </w:rPr>
        <w:t>false</w:t>
      </w:r>
      <w:proofErr w:type="spellEnd"/>
      <w:r>
        <w:rPr>
          <w:rFonts w:ascii="Times New Roman" w:cstheme="minorBidi"/>
          <w:sz w:val="28"/>
          <w:lang w:val="uk-UA"/>
        </w:rPr>
        <w:t xml:space="preserve">. </w:t>
      </w:r>
    </w:p>
    <w:p w14:paraId="184CABFA" w14:textId="77777777" w:rsidR="008D1CA6" w:rsidRPr="00CC58E1" w:rsidRDefault="008D1CA6" w:rsidP="00015FF7">
      <w:pPr>
        <w:jc w:val="both"/>
        <w:rPr>
          <w:rFonts w:cstheme="minorBidi"/>
          <w:lang w:val="ru-RU"/>
        </w:rPr>
      </w:pPr>
      <w:r>
        <w:rPr>
          <w:rFonts w:ascii="Times New Roman" w:cstheme="minorBidi"/>
          <w:sz w:val="28"/>
          <w:lang w:val="uk-UA"/>
        </w:rPr>
        <w:t>Це</w:t>
      </w:r>
      <w:r>
        <w:rPr>
          <w:rFonts w:ascii="Times New Roman" w:cstheme="minorBidi"/>
          <w:sz w:val="28"/>
          <w:lang w:val="uk-UA"/>
        </w:rPr>
        <w:t xml:space="preserve"> </w:t>
      </w:r>
      <w:r>
        <w:rPr>
          <w:rFonts w:ascii="Times New Roman" w:cstheme="minorBidi"/>
          <w:sz w:val="28"/>
          <w:lang w:val="uk-UA"/>
        </w:rPr>
        <w:t>можна</w:t>
      </w:r>
      <w:r>
        <w:rPr>
          <w:rFonts w:ascii="Times New Roman" w:cstheme="minorBidi"/>
          <w:sz w:val="28"/>
          <w:lang w:val="uk-UA"/>
        </w:rPr>
        <w:t xml:space="preserve"> </w:t>
      </w:r>
      <w:r>
        <w:rPr>
          <w:rFonts w:ascii="Times New Roman" w:cstheme="minorBidi"/>
          <w:sz w:val="28"/>
          <w:lang w:val="uk-UA"/>
        </w:rPr>
        <w:t>зробити</w:t>
      </w:r>
      <w:r>
        <w:rPr>
          <w:rFonts w:ascii="Times New Roman" w:cstheme="minorBidi"/>
          <w:sz w:val="28"/>
          <w:lang w:val="uk-UA"/>
        </w:rPr>
        <w:t xml:space="preserve"> </w:t>
      </w:r>
      <w:r>
        <w:rPr>
          <w:rFonts w:ascii="Times New Roman" w:cstheme="minorBidi"/>
          <w:sz w:val="28"/>
          <w:lang w:val="uk-UA"/>
        </w:rPr>
        <w:t>наступними</w:t>
      </w:r>
      <w:r>
        <w:rPr>
          <w:rFonts w:ascii="Times New Roman" w:cstheme="minorBidi"/>
          <w:sz w:val="28"/>
          <w:lang w:val="uk-UA"/>
        </w:rPr>
        <w:t xml:space="preserve"> </w:t>
      </w:r>
      <w:r>
        <w:rPr>
          <w:rFonts w:ascii="Times New Roman" w:cstheme="minorBidi"/>
          <w:sz w:val="28"/>
          <w:lang w:val="uk-UA"/>
        </w:rPr>
        <w:t>шляхами</w:t>
      </w:r>
      <w:r>
        <w:rPr>
          <w:rFonts w:ascii="Times New Roman" w:cstheme="minorBidi"/>
          <w:sz w:val="28"/>
          <w:lang w:val="uk-UA"/>
        </w:rPr>
        <w:t>:</w:t>
      </w:r>
    </w:p>
    <w:p w14:paraId="506E4373" w14:textId="77777777" w:rsidR="008D1CA6" w:rsidRPr="00CC58E1" w:rsidRDefault="008D1CA6" w:rsidP="00BA261B">
      <w:pPr>
        <w:rPr>
          <w:rFonts w:cstheme="minorBidi"/>
          <w:lang w:val="ru-RU"/>
        </w:rPr>
      </w:pPr>
      <w:r>
        <w:rPr>
          <w:rFonts w:ascii="Times New Roman" w:cstheme="minorBidi"/>
          <w:b/>
          <w:sz w:val="28"/>
          <w:lang w:val="uk-UA"/>
        </w:rPr>
        <w:t xml:space="preserve">1) </w:t>
      </w:r>
      <w:proofErr w:type="spellStart"/>
      <w:r w:rsidRPr="003E046B">
        <w:rPr>
          <w:rFonts w:ascii="Times New Roman" w:cstheme="minorBidi"/>
          <w:b/>
          <w:color w:val="4F81BD" w:themeColor="accent1"/>
          <w:sz w:val="28"/>
          <w:lang w:val="uk-UA"/>
        </w:rPr>
        <w:t>while</w:t>
      </w:r>
      <w:proofErr w:type="spellEnd"/>
      <w:r>
        <w:rPr>
          <w:rFonts w:ascii="Times New Roman" w:cstheme="minorBidi"/>
          <w:b/>
          <w:sz w:val="28"/>
          <w:lang w:val="uk-UA"/>
        </w:rPr>
        <w:t xml:space="preserve">(1){ </w:t>
      </w:r>
      <w:r>
        <w:rPr>
          <w:rFonts w:ascii="Times New Roman" w:cstheme="minorBidi"/>
          <w:b/>
          <w:sz w:val="28"/>
          <w:lang w:val="uk-UA"/>
        </w:rPr>
        <w:t>…</w:t>
      </w:r>
      <w:r>
        <w:rPr>
          <w:rFonts w:ascii="Times New Roman" w:cstheme="minorBidi"/>
          <w:b/>
          <w:sz w:val="28"/>
          <w:lang w:val="uk-UA"/>
        </w:rPr>
        <w:t>.}</w:t>
      </w:r>
    </w:p>
    <w:p w14:paraId="311E845F" w14:textId="77777777" w:rsidR="008D1CA6" w:rsidRPr="00CC58E1" w:rsidRDefault="008D1CA6" w:rsidP="00BA261B">
      <w:pPr>
        <w:rPr>
          <w:rFonts w:cstheme="minorBidi"/>
          <w:lang w:val="ru-RU"/>
        </w:rPr>
      </w:pPr>
      <w:r>
        <w:rPr>
          <w:rFonts w:ascii="Times New Roman" w:cstheme="minorBidi"/>
          <w:b/>
          <w:sz w:val="28"/>
          <w:lang w:val="uk-UA"/>
        </w:rPr>
        <w:t xml:space="preserve">2) </w:t>
      </w:r>
      <w:proofErr w:type="spellStart"/>
      <w:r w:rsidRPr="003E046B">
        <w:rPr>
          <w:rFonts w:ascii="Times New Roman" w:cstheme="minorBidi"/>
          <w:b/>
          <w:color w:val="4F81BD" w:themeColor="accent1"/>
          <w:sz w:val="28"/>
          <w:lang w:val="uk-UA"/>
        </w:rPr>
        <w:t>do</w:t>
      </w:r>
      <w:proofErr w:type="spellEnd"/>
      <w:r>
        <w:rPr>
          <w:rFonts w:ascii="Times New Roman" w:cstheme="minorBidi"/>
          <w:b/>
          <w:sz w:val="28"/>
          <w:lang w:val="uk-UA"/>
        </w:rPr>
        <w:t>{</w:t>
      </w:r>
      <w:r>
        <w:rPr>
          <w:rFonts w:ascii="Times New Roman" w:cstheme="minorBidi"/>
          <w:b/>
          <w:sz w:val="28"/>
          <w:lang w:val="uk-UA"/>
        </w:rPr>
        <w:t>…</w:t>
      </w:r>
      <w:r>
        <w:rPr>
          <w:rFonts w:ascii="Times New Roman" w:cstheme="minorBidi"/>
          <w:b/>
          <w:sz w:val="28"/>
          <w:lang w:val="uk-UA"/>
        </w:rPr>
        <w:t xml:space="preserve">} </w:t>
      </w:r>
      <w:proofErr w:type="spellStart"/>
      <w:r w:rsidRPr="003E046B">
        <w:rPr>
          <w:rFonts w:ascii="Times New Roman" w:cstheme="minorBidi"/>
          <w:b/>
          <w:color w:val="4F81BD" w:themeColor="accent1"/>
          <w:sz w:val="28"/>
          <w:lang w:val="uk-UA"/>
        </w:rPr>
        <w:t>while</w:t>
      </w:r>
      <w:proofErr w:type="spellEnd"/>
      <w:r>
        <w:rPr>
          <w:rFonts w:ascii="Times New Roman" w:cstheme="minorBidi"/>
          <w:b/>
          <w:sz w:val="28"/>
          <w:lang w:val="uk-UA"/>
        </w:rPr>
        <w:t>(1&gt;0);</w:t>
      </w:r>
    </w:p>
    <w:p w14:paraId="7AC8F212" w14:textId="77777777" w:rsidR="008D1CA6" w:rsidRDefault="008D1CA6" w:rsidP="00BA261B">
      <w:pPr>
        <w:rPr>
          <w:rFonts w:cstheme="minorBidi"/>
        </w:rPr>
      </w:pPr>
      <w:r>
        <w:rPr>
          <w:rFonts w:ascii="Times New Roman" w:cstheme="minorBidi"/>
          <w:sz w:val="28"/>
          <w:lang w:val="uk-UA"/>
        </w:rPr>
        <w:t xml:space="preserve">3) </w:t>
      </w:r>
      <w:r>
        <w:rPr>
          <w:rFonts w:ascii="Times New Roman" w:cstheme="minorBidi"/>
          <w:sz w:val="28"/>
          <w:lang w:val="uk-UA"/>
        </w:rPr>
        <w:t>Часто</w:t>
      </w:r>
      <w:r>
        <w:rPr>
          <w:rFonts w:ascii="Times New Roman" w:cstheme="minorBidi"/>
          <w:sz w:val="28"/>
          <w:lang w:val="uk-UA"/>
        </w:rPr>
        <w:t xml:space="preserve"> </w:t>
      </w:r>
      <w:r>
        <w:rPr>
          <w:rFonts w:ascii="Times New Roman" w:cstheme="minorBidi"/>
          <w:sz w:val="28"/>
          <w:lang w:val="uk-UA"/>
        </w:rPr>
        <w:t>роблять</w:t>
      </w:r>
      <w:r>
        <w:rPr>
          <w:rFonts w:ascii="Times New Roman" w:cstheme="minorBidi"/>
          <w:sz w:val="28"/>
          <w:lang w:val="uk-UA"/>
        </w:rPr>
        <w:t xml:space="preserve"> </w:t>
      </w:r>
      <w:r>
        <w:rPr>
          <w:rFonts w:ascii="Times New Roman" w:cstheme="minorBidi"/>
          <w:sz w:val="28"/>
          <w:lang w:val="uk-UA"/>
        </w:rPr>
        <w:t>нескінчений</w:t>
      </w:r>
      <w:r>
        <w:rPr>
          <w:rFonts w:ascii="Times New Roman" w:cstheme="minorBidi"/>
          <w:sz w:val="28"/>
          <w:lang w:val="uk-UA"/>
        </w:rPr>
        <w:t xml:space="preserve"> </w:t>
      </w:r>
      <w:r>
        <w:rPr>
          <w:rFonts w:ascii="Times New Roman" w:cstheme="minorBidi"/>
          <w:sz w:val="28"/>
          <w:lang w:val="uk-UA"/>
        </w:rPr>
        <w:t>цикл</w:t>
      </w:r>
      <w:r>
        <w:rPr>
          <w:rFonts w:ascii="Times New Roman" w:cstheme="minorBidi"/>
          <w:sz w:val="28"/>
          <w:lang w:val="uk-UA"/>
        </w:rPr>
        <w:t xml:space="preserve"> </w:t>
      </w:r>
      <w:r>
        <w:rPr>
          <w:rFonts w:ascii="Times New Roman" w:cstheme="minorBidi"/>
          <w:sz w:val="28"/>
          <w:lang w:val="uk-UA"/>
        </w:rPr>
        <w:t>за</w:t>
      </w:r>
      <w:r>
        <w:rPr>
          <w:rFonts w:ascii="Times New Roman" w:cstheme="minorBidi"/>
          <w:sz w:val="28"/>
          <w:lang w:val="uk-UA"/>
        </w:rPr>
        <w:t xml:space="preserve"> </w:t>
      </w:r>
      <w:r>
        <w:rPr>
          <w:rFonts w:ascii="Times New Roman" w:cstheme="minorBidi"/>
          <w:sz w:val="28"/>
          <w:lang w:val="uk-UA"/>
        </w:rPr>
        <w:t>допомогою</w:t>
      </w:r>
      <w:r>
        <w:rPr>
          <w:rFonts w:ascii="Times New Roman" w:cstheme="minorBidi"/>
          <w:sz w:val="28"/>
          <w:lang w:val="uk-UA"/>
        </w:rPr>
        <w:t xml:space="preserve">  </w:t>
      </w:r>
      <w:proofErr w:type="spellStart"/>
      <w:r>
        <w:rPr>
          <w:rFonts w:ascii="Times New Roman" w:cstheme="minorBidi"/>
          <w:b/>
          <w:sz w:val="28"/>
          <w:lang w:val="uk-UA"/>
        </w:rPr>
        <w:t>for</w:t>
      </w:r>
      <w:proofErr w:type="spellEnd"/>
      <w:r>
        <w:rPr>
          <w:rFonts w:ascii="Times New Roman" w:cstheme="minorBidi"/>
          <w:b/>
          <w:sz w:val="28"/>
          <w:lang w:val="uk-UA"/>
        </w:rPr>
        <w:t>:</w:t>
      </w:r>
      <w:r>
        <w:rPr>
          <w:rFonts w:ascii="Times New Roman" w:cstheme="minorBidi"/>
          <w:sz w:val="28"/>
          <w:lang w:val="uk-UA"/>
        </w:rPr>
        <w:t xml:space="preserve"> </w:t>
      </w:r>
    </w:p>
    <w:p w14:paraId="09FB9A46" w14:textId="77777777" w:rsidR="008D1CA6" w:rsidRDefault="008D1CA6" w:rsidP="00BA261B">
      <w:pPr>
        <w:rPr>
          <w:rFonts w:cstheme="minorBidi"/>
        </w:rPr>
      </w:pPr>
      <w:r>
        <w:rPr>
          <w:rFonts w:ascii="Courier New" w:cstheme="minorBidi"/>
          <w:lang w:val="uk-UA"/>
        </w:rPr>
        <w:t>#</w:t>
      </w:r>
      <w:proofErr w:type="spellStart"/>
      <w:r>
        <w:rPr>
          <w:rFonts w:ascii="Courier New" w:cstheme="minorBidi"/>
          <w:lang w:val="uk-UA"/>
        </w:rPr>
        <w:t>include</w:t>
      </w:r>
      <w:proofErr w:type="spellEnd"/>
      <w:r>
        <w:rPr>
          <w:rFonts w:ascii="Courier New" w:cstheme="minorBidi"/>
          <w:lang w:val="uk-UA"/>
        </w:rPr>
        <w:t xml:space="preserve"> &lt;</w:t>
      </w:r>
      <w:proofErr w:type="spellStart"/>
      <w:r>
        <w:rPr>
          <w:rFonts w:ascii="Courier New" w:cstheme="minorBidi"/>
          <w:lang w:val="uk-UA"/>
        </w:rPr>
        <w:t>stdio.h</w:t>
      </w:r>
      <w:proofErr w:type="spellEnd"/>
      <w:r>
        <w:rPr>
          <w:rFonts w:ascii="Courier New" w:cstheme="minorBidi"/>
          <w:lang w:val="uk-UA"/>
        </w:rPr>
        <w:t>&gt;</w:t>
      </w:r>
    </w:p>
    <w:p w14:paraId="145A1B1E" w14:textId="77777777" w:rsidR="008D1CA6" w:rsidRDefault="008D1CA6" w:rsidP="00BA261B">
      <w:pPr>
        <w:rPr>
          <w:rFonts w:cstheme="minorBidi"/>
        </w:rPr>
      </w:pPr>
      <w:proofErr w:type="spellStart"/>
      <w:r w:rsidRPr="003E046B">
        <w:rPr>
          <w:rFonts w:ascii="Courier New" w:cstheme="minorBidi"/>
          <w:color w:val="4F81BD" w:themeColor="accent1"/>
          <w:lang w:val="uk-UA"/>
        </w:rPr>
        <w:t>int</w:t>
      </w:r>
      <w:proofErr w:type="spellEnd"/>
      <w:r w:rsidRPr="003E046B">
        <w:rPr>
          <w:rFonts w:ascii="Courier New" w:cstheme="minorBidi"/>
          <w:color w:val="4F81BD" w:themeColor="accent1"/>
          <w:lang w:val="uk-UA"/>
        </w:rPr>
        <w:t xml:space="preserve"> </w:t>
      </w:r>
      <w:proofErr w:type="spellStart"/>
      <w:r>
        <w:rPr>
          <w:rFonts w:ascii="Courier New" w:cstheme="minorBidi"/>
          <w:lang w:val="uk-UA"/>
        </w:rPr>
        <w:t>main</w:t>
      </w:r>
      <w:proofErr w:type="spellEnd"/>
      <w:r>
        <w:rPr>
          <w:rFonts w:ascii="Courier New" w:cstheme="minorBidi"/>
          <w:lang w:val="uk-UA"/>
        </w:rPr>
        <w:t xml:space="preserve"> () {</w:t>
      </w:r>
    </w:p>
    <w:p w14:paraId="5FCEFD67" w14:textId="77777777" w:rsidR="008D1CA6" w:rsidRDefault="008D1CA6" w:rsidP="00BA261B">
      <w:pPr>
        <w:rPr>
          <w:rFonts w:cstheme="minorBidi"/>
        </w:rPr>
      </w:pPr>
      <w:r>
        <w:rPr>
          <w:rFonts w:ascii="Courier New" w:cstheme="minorBidi"/>
          <w:lang w:eastAsia="uk-UA"/>
        </w:rPr>
        <w:t xml:space="preserve">   </w:t>
      </w:r>
      <w:proofErr w:type="spellStart"/>
      <w:r w:rsidRPr="003E046B">
        <w:rPr>
          <w:rFonts w:ascii="Courier New" w:cstheme="minorBidi"/>
          <w:color w:val="4F81BD" w:themeColor="accent1"/>
          <w:lang w:val="uk-UA"/>
        </w:rPr>
        <w:t>for</w:t>
      </w:r>
      <w:proofErr w:type="spellEnd"/>
      <w:r>
        <w:rPr>
          <w:rFonts w:ascii="Courier New" w:cstheme="minorBidi"/>
          <w:lang w:val="uk-UA"/>
        </w:rPr>
        <w:t>( ; ; ) {</w:t>
      </w:r>
    </w:p>
    <w:p w14:paraId="22DC3867" w14:textId="77777777" w:rsidR="008D1CA6" w:rsidRDefault="008D1CA6" w:rsidP="00BA261B">
      <w:pPr>
        <w:rPr>
          <w:rFonts w:cstheme="minorBidi"/>
        </w:rPr>
      </w:pPr>
      <w:r>
        <w:rPr>
          <w:rFonts w:ascii="Courier New" w:cstheme="minorBidi"/>
          <w:lang w:eastAsia="uk-UA"/>
        </w:rPr>
        <w:t xml:space="preserve">      </w:t>
      </w:r>
      <w:proofErr w:type="spellStart"/>
      <w:r>
        <w:rPr>
          <w:rFonts w:ascii="Courier New" w:cstheme="minorBidi"/>
          <w:lang w:val="uk-UA"/>
        </w:rPr>
        <w:t>printf</w:t>
      </w:r>
      <w:proofErr w:type="spellEnd"/>
      <w:r>
        <w:rPr>
          <w:rFonts w:ascii="Courier New" w:cstheme="minorBidi"/>
          <w:lang w:val="uk-UA"/>
        </w:rPr>
        <w:t>("</w:t>
      </w:r>
      <w:proofErr w:type="spellStart"/>
      <w:r>
        <w:rPr>
          <w:rFonts w:ascii="Courier New" w:cstheme="minorBidi"/>
          <w:lang w:val="uk-UA"/>
        </w:rPr>
        <w:t>This</w:t>
      </w:r>
      <w:proofErr w:type="spellEnd"/>
      <w:r>
        <w:rPr>
          <w:rFonts w:ascii="Courier New" w:cstheme="minorBidi"/>
          <w:lang w:val="uk-UA"/>
        </w:rPr>
        <w:t xml:space="preserve"> </w:t>
      </w:r>
      <w:proofErr w:type="spellStart"/>
      <w:r>
        <w:rPr>
          <w:rFonts w:ascii="Courier New" w:cstheme="minorBidi"/>
          <w:lang w:val="uk-UA"/>
        </w:rPr>
        <w:t>loop</w:t>
      </w:r>
      <w:proofErr w:type="spellEnd"/>
      <w:r>
        <w:rPr>
          <w:rFonts w:ascii="Courier New" w:cstheme="minorBidi"/>
          <w:lang w:val="uk-UA"/>
        </w:rPr>
        <w:t xml:space="preserve"> </w:t>
      </w:r>
      <w:proofErr w:type="spellStart"/>
      <w:r>
        <w:rPr>
          <w:rFonts w:ascii="Courier New" w:cstheme="minorBidi"/>
          <w:lang w:val="uk-UA"/>
        </w:rPr>
        <w:t>will</w:t>
      </w:r>
      <w:proofErr w:type="spellEnd"/>
      <w:r>
        <w:rPr>
          <w:rFonts w:ascii="Courier New" w:cstheme="minorBidi"/>
          <w:lang w:val="uk-UA"/>
        </w:rPr>
        <w:t xml:space="preserve"> </w:t>
      </w:r>
      <w:proofErr w:type="spellStart"/>
      <w:r>
        <w:rPr>
          <w:rFonts w:ascii="Courier New" w:cstheme="minorBidi"/>
          <w:lang w:val="uk-UA"/>
        </w:rPr>
        <w:t>run</w:t>
      </w:r>
      <w:proofErr w:type="spellEnd"/>
      <w:r>
        <w:rPr>
          <w:rFonts w:ascii="Courier New" w:cstheme="minorBidi"/>
          <w:lang w:val="uk-UA"/>
        </w:rPr>
        <w:t xml:space="preserve"> </w:t>
      </w:r>
      <w:proofErr w:type="spellStart"/>
      <w:r>
        <w:rPr>
          <w:rFonts w:ascii="Courier New" w:cstheme="minorBidi"/>
          <w:lang w:val="uk-UA"/>
        </w:rPr>
        <w:t>forever</w:t>
      </w:r>
      <w:proofErr w:type="spellEnd"/>
      <w:r>
        <w:rPr>
          <w:rFonts w:ascii="Courier New" w:cstheme="minorBidi"/>
          <w:lang w:val="uk-UA"/>
        </w:rPr>
        <w:t>.\n");</w:t>
      </w:r>
    </w:p>
    <w:p w14:paraId="756C950A" w14:textId="77777777" w:rsidR="008D1CA6" w:rsidRDefault="008D1CA6" w:rsidP="00BA261B">
      <w:pPr>
        <w:rPr>
          <w:rFonts w:cstheme="minorBidi"/>
        </w:rPr>
      </w:pPr>
      <w:r>
        <w:rPr>
          <w:rFonts w:ascii="Courier New" w:cstheme="minorBidi"/>
          <w:lang w:eastAsia="uk-UA"/>
        </w:rPr>
        <w:t xml:space="preserve">   </w:t>
      </w:r>
      <w:r>
        <w:rPr>
          <w:rFonts w:ascii="Courier New" w:cstheme="minorBidi"/>
          <w:lang w:val="uk-UA"/>
        </w:rPr>
        <w:t>}</w:t>
      </w:r>
    </w:p>
    <w:p w14:paraId="1E957798" w14:textId="77777777" w:rsidR="008D1CA6" w:rsidRDefault="008D1CA6" w:rsidP="00BA261B">
      <w:pPr>
        <w:rPr>
          <w:rFonts w:cstheme="minorBidi"/>
        </w:rPr>
      </w:pPr>
      <w:r>
        <w:rPr>
          <w:rFonts w:ascii="Courier New" w:cstheme="minorBidi"/>
          <w:lang w:val="uk-UA"/>
        </w:rPr>
        <w:t>}</w:t>
      </w:r>
    </w:p>
    <w:p w14:paraId="6719C0B5" w14:textId="77777777" w:rsidR="008D1CA6" w:rsidRDefault="008D1CA6" w:rsidP="00015FF7">
      <w:pPr>
        <w:jc w:val="both"/>
        <w:rPr>
          <w:rFonts w:cstheme="minorBidi"/>
        </w:rPr>
      </w:pPr>
      <w:r>
        <w:rPr>
          <w:rFonts w:ascii="Times New Roman" w:cstheme="minorBidi"/>
          <w:sz w:val="28"/>
          <w:lang w:val="uk-UA"/>
        </w:rPr>
        <w:t>Якщо</w:t>
      </w:r>
      <w:r>
        <w:rPr>
          <w:rFonts w:ascii="Times New Roman" w:cstheme="minorBidi"/>
          <w:sz w:val="28"/>
          <w:lang w:val="uk-UA"/>
        </w:rPr>
        <w:t xml:space="preserve"> </w:t>
      </w:r>
      <w:r>
        <w:rPr>
          <w:rFonts w:ascii="Times New Roman" w:cstheme="minorBidi"/>
          <w:sz w:val="28"/>
          <w:lang w:val="uk-UA"/>
        </w:rPr>
        <w:t>умова</w:t>
      </w:r>
      <w:r>
        <w:rPr>
          <w:rFonts w:ascii="Times New Roman" w:cstheme="minorBidi"/>
          <w:sz w:val="28"/>
          <w:lang w:val="uk-UA"/>
        </w:rPr>
        <w:t xml:space="preserve"> </w:t>
      </w:r>
      <w:r>
        <w:rPr>
          <w:rFonts w:ascii="Times New Roman" w:cstheme="minorBidi"/>
          <w:sz w:val="28"/>
          <w:lang w:val="uk-UA"/>
        </w:rPr>
        <w:t>циклу</w:t>
      </w:r>
      <w:r>
        <w:rPr>
          <w:rFonts w:ascii="Times New Roman" w:cstheme="minorBidi"/>
          <w:sz w:val="28"/>
          <w:lang w:val="uk-UA"/>
        </w:rPr>
        <w:t xml:space="preserve"> </w:t>
      </w:r>
      <w:r>
        <w:rPr>
          <w:rFonts w:ascii="Times New Roman" w:cstheme="minorBidi"/>
          <w:sz w:val="28"/>
          <w:lang w:val="uk-UA"/>
        </w:rPr>
        <w:t>відсутня</w:t>
      </w:r>
      <w:r>
        <w:rPr>
          <w:rFonts w:ascii="Times New Roman" w:cstheme="minorBidi"/>
          <w:sz w:val="28"/>
          <w:lang w:val="uk-UA"/>
        </w:rPr>
        <w:t xml:space="preserve">, </w:t>
      </w:r>
      <w:r>
        <w:rPr>
          <w:rFonts w:ascii="Times New Roman" w:cstheme="minorBidi"/>
          <w:sz w:val="28"/>
          <w:lang w:val="uk-UA"/>
        </w:rPr>
        <w:t>вона</w:t>
      </w:r>
      <w:r>
        <w:rPr>
          <w:rFonts w:ascii="Times New Roman" w:cstheme="minorBidi"/>
          <w:sz w:val="28"/>
          <w:lang w:val="uk-UA"/>
        </w:rPr>
        <w:t xml:space="preserve"> </w:t>
      </w:r>
      <w:r>
        <w:rPr>
          <w:rFonts w:ascii="Times New Roman" w:cstheme="minorBidi"/>
          <w:sz w:val="28"/>
          <w:lang w:val="uk-UA"/>
        </w:rPr>
        <w:t>вважаться</w:t>
      </w:r>
      <w:r>
        <w:rPr>
          <w:rFonts w:ascii="Times New Roman" w:cstheme="minorBidi"/>
          <w:sz w:val="28"/>
          <w:lang w:val="uk-UA"/>
        </w:rPr>
        <w:t xml:space="preserve">, </w:t>
      </w:r>
      <w:r>
        <w:rPr>
          <w:rFonts w:ascii="Times New Roman" w:cstheme="minorBidi"/>
          <w:sz w:val="28"/>
          <w:lang w:val="uk-UA"/>
        </w:rPr>
        <w:t>рівною</w:t>
      </w:r>
      <w:r>
        <w:rPr>
          <w:rFonts w:ascii="Times New Roman" w:cstheme="minorBidi"/>
          <w:sz w:val="28"/>
          <w:lang w:val="uk-UA"/>
        </w:rPr>
        <w:t xml:space="preserve"> </w:t>
      </w:r>
      <w:r>
        <w:rPr>
          <w:rFonts w:ascii="Times New Roman" w:cstheme="minorBidi"/>
          <w:sz w:val="28"/>
          <w:lang w:val="uk-UA"/>
        </w:rPr>
        <w:t>істині</w:t>
      </w:r>
      <w:r>
        <w:rPr>
          <w:rFonts w:ascii="Times New Roman" w:cstheme="minorBidi"/>
          <w:sz w:val="28"/>
          <w:lang w:val="uk-UA"/>
        </w:rPr>
        <w:t xml:space="preserve"> . </w:t>
      </w:r>
    </w:p>
    <w:p w14:paraId="6202CC53" w14:textId="77777777" w:rsidR="008D1CA6" w:rsidRDefault="008D1CA6" w:rsidP="00015FF7">
      <w:pPr>
        <w:jc w:val="both"/>
        <w:rPr>
          <w:rFonts w:cstheme="minorBidi"/>
        </w:rPr>
      </w:pPr>
      <w:r>
        <w:rPr>
          <w:rFonts w:ascii="Times New Roman" w:cstheme="minorBidi"/>
          <w:b/>
          <w:i/>
          <w:sz w:val="28"/>
          <w:lang w:val="uk-UA"/>
        </w:rPr>
        <w:t>Примітка</w:t>
      </w:r>
      <w:r>
        <w:rPr>
          <w:rFonts w:ascii="Times New Roman" w:cstheme="minorBidi"/>
          <w:b/>
          <w:i/>
          <w:sz w:val="28"/>
          <w:lang w:val="uk-UA"/>
        </w:rPr>
        <w:t xml:space="preserve">: </w:t>
      </w:r>
      <w:r>
        <w:rPr>
          <w:rFonts w:ascii="Times New Roman" w:cstheme="minorBidi"/>
          <w:sz w:val="28"/>
          <w:lang w:val="uk-UA"/>
        </w:rPr>
        <w:t>виконання</w:t>
      </w:r>
      <w:r>
        <w:rPr>
          <w:rFonts w:ascii="Times New Roman" w:cstheme="minorBidi"/>
          <w:sz w:val="28"/>
          <w:lang w:val="uk-UA"/>
        </w:rPr>
        <w:t xml:space="preserve"> </w:t>
      </w:r>
      <w:r>
        <w:rPr>
          <w:rFonts w:ascii="Times New Roman" w:cstheme="minorBidi"/>
          <w:sz w:val="28"/>
          <w:lang w:val="uk-UA"/>
        </w:rPr>
        <w:t>нескінченого</w:t>
      </w:r>
      <w:r>
        <w:rPr>
          <w:rFonts w:ascii="Times New Roman" w:cstheme="minorBidi"/>
          <w:sz w:val="28"/>
          <w:lang w:val="uk-UA"/>
        </w:rPr>
        <w:t xml:space="preserve"> </w:t>
      </w:r>
      <w:r>
        <w:rPr>
          <w:rFonts w:ascii="Times New Roman" w:cstheme="minorBidi"/>
          <w:sz w:val="28"/>
          <w:lang w:val="uk-UA"/>
        </w:rPr>
        <w:t>циклу</w:t>
      </w:r>
      <w:r>
        <w:rPr>
          <w:rFonts w:ascii="Times New Roman" w:cstheme="minorBidi"/>
          <w:sz w:val="28"/>
          <w:lang w:val="uk-UA"/>
        </w:rPr>
        <w:t xml:space="preserve"> </w:t>
      </w:r>
      <w:r>
        <w:rPr>
          <w:rFonts w:ascii="Times New Roman" w:cstheme="minorBidi"/>
          <w:sz w:val="28"/>
          <w:lang w:val="uk-UA"/>
        </w:rPr>
        <w:t>зупиняється</w:t>
      </w:r>
      <w:r>
        <w:rPr>
          <w:rFonts w:ascii="Times New Roman" w:cstheme="minorBidi"/>
          <w:sz w:val="28"/>
          <w:lang w:val="uk-UA"/>
        </w:rPr>
        <w:t xml:space="preserve"> </w:t>
      </w:r>
      <w:r>
        <w:rPr>
          <w:rFonts w:ascii="Times New Roman" w:cstheme="minorBidi"/>
          <w:sz w:val="28"/>
          <w:lang w:val="uk-UA"/>
        </w:rPr>
        <w:t>за</w:t>
      </w:r>
      <w:r>
        <w:rPr>
          <w:rFonts w:ascii="Times New Roman" w:cstheme="minorBidi"/>
          <w:sz w:val="28"/>
          <w:lang w:val="uk-UA"/>
        </w:rPr>
        <w:t xml:space="preserve"> </w:t>
      </w:r>
      <w:r>
        <w:rPr>
          <w:rFonts w:ascii="Times New Roman" w:cstheme="minorBidi"/>
          <w:sz w:val="28"/>
          <w:lang w:val="uk-UA"/>
        </w:rPr>
        <w:t>допомогою</w:t>
      </w:r>
      <w:r>
        <w:rPr>
          <w:rFonts w:ascii="Times New Roman" w:cstheme="minorBidi"/>
          <w:sz w:val="28"/>
          <w:lang w:val="uk-UA"/>
        </w:rPr>
        <w:t xml:space="preserve"> </w:t>
      </w:r>
      <w:proofErr w:type="spellStart"/>
      <w:r>
        <w:rPr>
          <w:rFonts w:ascii="Times New Roman" w:cstheme="minorBidi"/>
          <w:sz w:val="28"/>
          <w:lang w:val="uk-UA"/>
        </w:rPr>
        <w:t>Ctrl</w:t>
      </w:r>
      <w:proofErr w:type="spellEnd"/>
      <w:r>
        <w:rPr>
          <w:rFonts w:ascii="Times New Roman" w:cstheme="minorBidi"/>
          <w:sz w:val="28"/>
          <w:lang w:val="uk-UA"/>
        </w:rPr>
        <w:t xml:space="preserve"> + C </w:t>
      </w:r>
      <w:r>
        <w:rPr>
          <w:rFonts w:ascii="Times New Roman" w:cstheme="minorBidi"/>
          <w:sz w:val="28"/>
          <w:lang w:val="uk-UA"/>
        </w:rPr>
        <w:t>або</w:t>
      </w:r>
      <w:r>
        <w:rPr>
          <w:rFonts w:ascii="Times New Roman" w:cstheme="minorBidi"/>
          <w:sz w:val="28"/>
          <w:lang w:val="uk-UA"/>
        </w:rPr>
        <w:t xml:space="preserve"> (</w:t>
      </w:r>
      <w:proofErr w:type="spellStart"/>
      <w:r>
        <w:rPr>
          <w:rFonts w:ascii="Times New Roman" w:cstheme="minorBidi"/>
          <w:sz w:val="28"/>
          <w:lang w:val="uk-UA"/>
        </w:rPr>
        <w:t>Ctrl</w:t>
      </w:r>
      <w:proofErr w:type="spellEnd"/>
      <w:r>
        <w:rPr>
          <w:rFonts w:ascii="Times New Roman" w:cstheme="minorBidi"/>
          <w:sz w:val="28"/>
          <w:lang w:val="uk-UA"/>
        </w:rPr>
        <w:t>+&lt;</w:t>
      </w:r>
      <w:proofErr w:type="spellStart"/>
      <w:r>
        <w:rPr>
          <w:rFonts w:ascii="Times New Roman" w:cstheme="minorBidi"/>
          <w:sz w:val="28"/>
          <w:lang w:val="uk-UA"/>
        </w:rPr>
        <w:t>Pause</w:t>
      </w:r>
      <w:proofErr w:type="spellEnd"/>
      <w:r>
        <w:rPr>
          <w:rFonts w:ascii="Times New Roman" w:cstheme="minorBidi"/>
          <w:sz w:val="28"/>
          <w:lang w:val="uk-UA"/>
        </w:rPr>
        <w:t>/</w:t>
      </w:r>
      <w:proofErr w:type="spellStart"/>
      <w:r>
        <w:rPr>
          <w:rFonts w:ascii="Times New Roman" w:cstheme="minorBidi"/>
          <w:sz w:val="28"/>
          <w:lang w:val="uk-UA"/>
        </w:rPr>
        <w:t>Break</w:t>
      </w:r>
      <w:proofErr w:type="spellEnd"/>
      <w:r>
        <w:rPr>
          <w:rFonts w:ascii="Times New Roman" w:cstheme="minorBidi"/>
          <w:sz w:val="28"/>
          <w:lang w:val="uk-UA"/>
        </w:rPr>
        <w:t>&gt;).</w:t>
      </w:r>
      <w:r>
        <w:rPr>
          <w:rFonts w:ascii="Times New Roman" w:cstheme="minorBidi"/>
          <w:b/>
          <w:i/>
          <w:sz w:val="28"/>
          <w:lang w:val="uk-UA"/>
        </w:rPr>
        <w:t xml:space="preserve"> </w:t>
      </w:r>
    </w:p>
    <w:p w14:paraId="20656D90" w14:textId="77777777" w:rsidR="008D1CA6" w:rsidRDefault="008D1CA6" w:rsidP="00015FF7">
      <w:pPr>
        <w:pStyle w:val="3"/>
        <w:spacing w:before="0" w:after="0"/>
        <w:jc w:val="both"/>
      </w:pPr>
      <w:r>
        <w:rPr>
          <w:lang w:val="uk-UA"/>
        </w:rPr>
        <w:t>Керування циклом в тілі циклу</w:t>
      </w:r>
    </w:p>
    <w:p w14:paraId="6E28E5E2" w14:textId="77777777" w:rsidR="008D1CA6" w:rsidRDefault="008D1CA6" w:rsidP="00015FF7">
      <w:pPr>
        <w:jc w:val="both"/>
        <w:rPr>
          <w:rFonts w:cstheme="minorBidi"/>
        </w:rPr>
      </w:pPr>
      <w:r>
        <w:rPr>
          <w:rFonts w:ascii="Times New Roman" w:cstheme="minorBidi"/>
          <w:sz w:val="28"/>
          <w:lang w:val="uk-UA"/>
        </w:rPr>
        <w:t>Іноді</w:t>
      </w:r>
      <w:r>
        <w:rPr>
          <w:rFonts w:ascii="Times New Roman" w:cstheme="minorBidi"/>
          <w:sz w:val="28"/>
          <w:lang w:val="uk-UA"/>
        </w:rPr>
        <w:t xml:space="preserve"> </w:t>
      </w:r>
      <w:r>
        <w:rPr>
          <w:rFonts w:ascii="Times New Roman" w:cstheme="minorBidi"/>
          <w:sz w:val="28"/>
          <w:lang w:val="uk-UA"/>
        </w:rPr>
        <w:t>виникає</w:t>
      </w:r>
      <w:r>
        <w:rPr>
          <w:rFonts w:ascii="Times New Roman" w:cstheme="minorBidi"/>
          <w:sz w:val="28"/>
          <w:lang w:val="uk-UA"/>
        </w:rPr>
        <w:t xml:space="preserve"> </w:t>
      </w:r>
      <w:r>
        <w:rPr>
          <w:rFonts w:ascii="Times New Roman" w:cstheme="minorBidi"/>
          <w:sz w:val="28"/>
          <w:lang w:val="uk-UA"/>
        </w:rPr>
        <w:t>потреба</w:t>
      </w:r>
      <w:r>
        <w:rPr>
          <w:rFonts w:ascii="Times New Roman" w:cstheme="minorBidi"/>
          <w:sz w:val="28"/>
          <w:lang w:val="uk-UA"/>
        </w:rPr>
        <w:t xml:space="preserve"> </w:t>
      </w:r>
      <w:r>
        <w:rPr>
          <w:rFonts w:ascii="Times New Roman" w:cstheme="minorBidi"/>
          <w:sz w:val="28"/>
          <w:lang w:val="uk-UA"/>
        </w:rPr>
        <w:t>виходу</w:t>
      </w:r>
      <w:r>
        <w:rPr>
          <w:rFonts w:ascii="Times New Roman" w:cstheme="minorBidi"/>
          <w:sz w:val="28"/>
          <w:lang w:val="uk-UA"/>
        </w:rPr>
        <w:t xml:space="preserve"> </w:t>
      </w:r>
      <w:r>
        <w:rPr>
          <w:rFonts w:ascii="Times New Roman" w:cstheme="minorBidi"/>
          <w:sz w:val="28"/>
          <w:lang w:val="uk-UA"/>
        </w:rPr>
        <w:t>з</w:t>
      </w:r>
      <w:r>
        <w:rPr>
          <w:rFonts w:ascii="Times New Roman" w:cstheme="minorBidi"/>
          <w:sz w:val="28"/>
          <w:lang w:val="uk-UA"/>
        </w:rPr>
        <w:t xml:space="preserve"> </w:t>
      </w:r>
      <w:r>
        <w:rPr>
          <w:rFonts w:ascii="Times New Roman" w:cstheme="minorBidi"/>
          <w:sz w:val="28"/>
          <w:lang w:val="uk-UA"/>
        </w:rPr>
        <w:t>циклу</w:t>
      </w:r>
      <w:r>
        <w:rPr>
          <w:rFonts w:ascii="Times New Roman" w:cstheme="minorBidi"/>
          <w:sz w:val="28"/>
          <w:lang w:val="uk-UA"/>
        </w:rPr>
        <w:t xml:space="preserve"> </w:t>
      </w:r>
      <w:r>
        <w:rPr>
          <w:rFonts w:ascii="Times New Roman" w:cstheme="minorBidi"/>
          <w:sz w:val="28"/>
          <w:lang w:val="uk-UA"/>
        </w:rPr>
        <w:t>посеред</w:t>
      </w:r>
      <w:r>
        <w:rPr>
          <w:rFonts w:ascii="Times New Roman" w:cstheme="minorBidi"/>
          <w:sz w:val="28"/>
          <w:lang w:val="uk-UA"/>
        </w:rPr>
        <w:t xml:space="preserve"> </w:t>
      </w:r>
      <w:r>
        <w:rPr>
          <w:rFonts w:ascii="Times New Roman" w:cstheme="minorBidi"/>
          <w:sz w:val="28"/>
          <w:lang w:val="uk-UA"/>
        </w:rPr>
        <w:t>виконання</w:t>
      </w:r>
      <w:r>
        <w:rPr>
          <w:rFonts w:ascii="Times New Roman" w:cstheme="minorBidi"/>
          <w:sz w:val="28"/>
          <w:lang w:val="uk-UA"/>
        </w:rPr>
        <w:t xml:space="preserve"> </w:t>
      </w:r>
      <w:r>
        <w:rPr>
          <w:rFonts w:ascii="Times New Roman" w:cstheme="minorBidi"/>
          <w:sz w:val="28"/>
          <w:lang w:val="uk-UA"/>
        </w:rPr>
        <w:t>ланцюгу</w:t>
      </w:r>
      <w:r>
        <w:rPr>
          <w:rFonts w:ascii="Times New Roman" w:cstheme="minorBidi"/>
          <w:sz w:val="28"/>
          <w:lang w:val="uk-UA"/>
        </w:rPr>
        <w:t xml:space="preserve"> </w:t>
      </w:r>
      <w:r>
        <w:rPr>
          <w:rFonts w:ascii="Times New Roman" w:cstheme="minorBidi"/>
          <w:sz w:val="28"/>
          <w:lang w:val="uk-UA"/>
        </w:rPr>
        <w:t>команд</w:t>
      </w:r>
      <w:r>
        <w:rPr>
          <w:rFonts w:ascii="Times New Roman" w:cstheme="minorBidi"/>
          <w:sz w:val="28"/>
          <w:lang w:val="uk-UA"/>
        </w:rPr>
        <w:t xml:space="preserve"> </w:t>
      </w:r>
      <w:r>
        <w:rPr>
          <w:rFonts w:ascii="Times New Roman" w:cstheme="minorBidi"/>
          <w:sz w:val="28"/>
          <w:lang w:val="uk-UA"/>
        </w:rPr>
        <w:t>тіла</w:t>
      </w:r>
      <w:r>
        <w:rPr>
          <w:rFonts w:ascii="Times New Roman" w:cstheme="minorBidi"/>
          <w:sz w:val="28"/>
          <w:lang w:val="uk-UA"/>
        </w:rPr>
        <w:t xml:space="preserve"> </w:t>
      </w:r>
      <w:r>
        <w:rPr>
          <w:rFonts w:ascii="Times New Roman" w:cstheme="minorBidi"/>
          <w:sz w:val="28"/>
          <w:lang w:val="uk-UA"/>
        </w:rPr>
        <w:t>циклу</w:t>
      </w:r>
      <w:r>
        <w:rPr>
          <w:rFonts w:ascii="Times New Roman" w:cstheme="minorBidi"/>
          <w:sz w:val="28"/>
          <w:lang w:val="uk-UA"/>
        </w:rPr>
        <w:t xml:space="preserve">.  </w:t>
      </w:r>
      <w:r>
        <w:rPr>
          <w:rFonts w:ascii="Times New Roman" w:cstheme="minorBidi"/>
          <w:sz w:val="28"/>
          <w:lang w:val="uk-UA"/>
        </w:rPr>
        <w:t>Зокрема</w:t>
      </w:r>
      <w:r>
        <w:rPr>
          <w:rFonts w:ascii="Times New Roman" w:cstheme="minorBidi"/>
          <w:sz w:val="28"/>
          <w:lang w:val="uk-UA"/>
        </w:rPr>
        <w:t xml:space="preserve">, </w:t>
      </w:r>
      <w:r>
        <w:rPr>
          <w:rFonts w:ascii="Times New Roman" w:cstheme="minorBidi"/>
          <w:sz w:val="28"/>
          <w:lang w:val="uk-UA"/>
        </w:rPr>
        <w:t>якщо</w:t>
      </w:r>
      <w:r>
        <w:rPr>
          <w:rFonts w:ascii="Times New Roman" w:cstheme="minorBidi"/>
          <w:sz w:val="28"/>
          <w:lang w:val="uk-UA"/>
        </w:rPr>
        <w:t xml:space="preserve"> </w:t>
      </w:r>
      <w:r>
        <w:rPr>
          <w:rFonts w:ascii="Times New Roman" w:cstheme="minorBidi"/>
          <w:sz w:val="28"/>
          <w:lang w:val="uk-UA"/>
        </w:rPr>
        <w:t>умова</w:t>
      </w:r>
      <w:r>
        <w:rPr>
          <w:rFonts w:ascii="Times New Roman" w:cstheme="minorBidi"/>
          <w:sz w:val="28"/>
          <w:lang w:val="uk-UA"/>
        </w:rPr>
        <w:t xml:space="preserve"> </w:t>
      </w:r>
      <w:r>
        <w:rPr>
          <w:rFonts w:ascii="Times New Roman" w:cstheme="minorBidi"/>
          <w:sz w:val="28"/>
          <w:lang w:val="uk-UA"/>
        </w:rPr>
        <w:t>циклу</w:t>
      </w:r>
      <w:r>
        <w:rPr>
          <w:rFonts w:ascii="Times New Roman" w:cstheme="minorBidi"/>
          <w:sz w:val="28"/>
          <w:lang w:val="uk-UA"/>
        </w:rPr>
        <w:t xml:space="preserve"> </w:t>
      </w:r>
      <w:r>
        <w:rPr>
          <w:rFonts w:ascii="Times New Roman" w:cstheme="minorBidi"/>
          <w:sz w:val="28"/>
          <w:lang w:val="uk-UA"/>
        </w:rPr>
        <w:t>передбачає</w:t>
      </w:r>
      <w:r>
        <w:rPr>
          <w:rFonts w:ascii="Times New Roman" w:cstheme="minorBidi"/>
          <w:sz w:val="28"/>
          <w:lang w:val="uk-UA"/>
        </w:rPr>
        <w:t xml:space="preserve"> </w:t>
      </w:r>
      <w:r>
        <w:rPr>
          <w:rFonts w:ascii="Times New Roman" w:cstheme="minorBidi"/>
          <w:sz w:val="28"/>
          <w:lang w:val="uk-UA"/>
        </w:rPr>
        <w:t>нескінчений</w:t>
      </w:r>
      <w:r>
        <w:rPr>
          <w:rFonts w:ascii="Times New Roman" w:cstheme="minorBidi"/>
          <w:sz w:val="28"/>
          <w:lang w:val="uk-UA"/>
        </w:rPr>
        <w:t xml:space="preserve"> </w:t>
      </w:r>
      <w:r>
        <w:rPr>
          <w:rFonts w:ascii="Times New Roman" w:cstheme="minorBidi"/>
          <w:sz w:val="28"/>
          <w:lang w:val="uk-UA"/>
        </w:rPr>
        <w:t>цикл</w:t>
      </w:r>
      <w:r>
        <w:rPr>
          <w:rFonts w:ascii="Times New Roman" w:cstheme="minorBidi"/>
          <w:sz w:val="28"/>
          <w:lang w:val="uk-UA"/>
        </w:rPr>
        <w:t xml:space="preserve">, </w:t>
      </w:r>
      <w:r>
        <w:rPr>
          <w:rFonts w:ascii="Times New Roman" w:cstheme="minorBidi"/>
          <w:sz w:val="28"/>
          <w:lang w:val="uk-UA"/>
        </w:rPr>
        <w:t>а</w:t>
      </w:r>
      <w:r>
        <w:rPr>
          <w:rFonts w:ascii="Times New Roman" w:cstheme="minorBidi"/>
          <w:sz w:val="28"/>
          <w:lang w:val="uk-UA"/>
        </w:rPr>
        <w:t xml:space="preserve"> </w:t>
      </w:r>
      <w:r>
        <w:rPr>
          <w:rFonts w:ascii="Times New Roman" w:cstheme="minorBidi"/>
          <w:sz w:val="28"/>
          <w:lang w:val="uk-UA"/>
        </w:rPr>
        <w:t>вийти</w:t>
      </w:r>
      <w:r>
        <w:rPr>
          <w:rFonts w:ascii="Times New Roman" w:cstheme="minorBidi"/>
          <w:sz w:val="28"/>
          <w:lang w:val="uk-UA"/>
        </w:rPr>
        <w:t xml:space="preserve"> </w:t>
      </w:r>
      <w:r>
        <w:rPr>
          <w:rFonts w:ascii="Times New Roman" w:cstheme="minorBidi"/>
          <w:sz w:val="28"/>
          <w:lang w:val="uk-UA"/>
        </w:rPr>
        <w:t>з</w:t>
      </w:r>
      <w:r>
        <w:rPr>
          <w:rFonts w:ascii="Times New Roman" w:cstheme="minorBidi"/>
          <w:sz w:val="28"/>
          <w:lang w:val="uk-UA"/>
        </w:rPr>
        <w:t xml:space="preserve"> </w:t>
      </w:r>
      <w:r>
        <w:rPr>
          <w:rFonts w:ascii="Times New Roman" w:cstheme="minorBidi"/>
          <w:sz w:val="28"/>
          <w:lang w:val="uk-UA"/>
        </w:rPr>
        <w:t>циклу</w:t>
      </w:r>
      <w:r>
        <w:rPr>
          <w:rFonts w:ascii="Times New Roman" w:cstheme="minorBidi"/>
          <w:sz w:val="28"/>
          <w:lang w:val="uk-UA"/>
        </w:rPr>
        <w:t xml:space="preserve"> </w:t>
      </w:r>
      <w:r>
        <w:rPr>
          <w:rFonts w:ascii="Times New Roman" w:cstheme="minorBidi"/>
          <w:sz w:val="28"/>
          <w:lang w:val="uk-UA"/>
        </w:rPr>
        <w:t>все</w:t>
      </w:r>
      <w:r>
        <w:rPr>
          <w:rFonts w:ascii="Times New Roman" w:cstheme="minorBidi"/>
          <w:sz w:val="28"/>
          <w:lang w:val="uk-UA"/>
        </w:rPr>
        <w:t xml:space="preserve"> </w:t>
      </w:r>
      <w:r>
        <w:rPr>
          <w:rFonts w:ascii="Times New Roman" w:cstheme="minorBidi"/>
          <w:sz w:val="28"/>
          <w:lang w:val="uk-UA"/>
        </w:rPr>
        <w:t>ж</w:t>
      </w:r>
      <w:r>
        <w:rPr>
          <w:rFonts w:ascii="Times New Roman" w:cstheme="minorBidi"/>
          <w:sz w:val="28"/>
          <w:lang w:val="uk-UA"/>
        </w:rPr>
        <w:t xml:space="preserve"> </w:t>
      </w:r>
      <w:r>
        <w:rPr>
          <w:rFonts w:ascii="Times New Roman" w:cstheme="minorBidi"/>
          <w:sz w:val="28"/>
          <w:lang w:val="uk-UA"/>
        </w:rPr>
        <w:t>такі</w:t>
      </w:r>
      <w:r>
        <w:rPr>
          <w:rFonts w:ascii="Times New Roman" w:cstheme="minorBidi"/>
          <w:sz w:val="28"/>
          <w:lang w:val="uk-UA"/>
        </w:rPr>
        <w:t xml:space="preserve"> </w:t>
      </w:r>
      <w:r>
        <w:rPr>
          <w:rFonts w:ascii="Times New Roman" w:cstheme="minorBidi"/>
          <w:sz w:val="28"/>
          <w:lang w:val="uk-UA"/>
        </w:rPr>
        <w:t>треба</w:t>
      </w:r>
      <w:r>
        <w:rPr>
          <w:rFonts w:ascii="Times New Roman" w:cstheme="minorBidi"/>
          <w:sz w:val="28"/>
          <w:lang w:val="uk-UA"/>
        </w:rPr>
        <w:t xml:space="preserve">. </w:t>
      </w:r>
      <w:r>
        <w:rPr>
          <w:rFonts w:ascii="Times New Roman" w:cstheme="minorBidi"/>
          <w:sz w:val="28"/>
          <w:lang w:val="uk-UA"/>
        </w:rPr>
        <w:t>На</w:t>
      </w:r>
      <w:r>
        <w:rPr>
          <w:rFonts w:ascii="Times New Roman" w:cstheme="minorBidi"/>
          <w:sz w:val="28"/>
          <w:lang w:val="uk-UA"/>
        </w:rPr>
        <w:t xml:space="preserve"> </w:t>
      </w:r>
      <w:r>
        <w:rPr>
          <w:rFonts w:ascii="Times New Roman" w:cstheme="minorBidi"/>
          <w:sz w:val="28"/>
          <w:lang w:val="uk-UA"/>
        </w:rPr>
        <w:t>Сі</w:t>
      </w:r>
      <w:r>
        <w:rPr>
          <w:rFonts w:ascii="Times New Roman" w:cstheme="minorBidi"/>
          <w:sz w:val="28"/>
          <w:lang w:val="uk-UA"/>
        </w:rPr>
        <w:t xml:space="preserve"> </w:t>
      </w:r>
      <w:r>
        <w:rPr>
          <w:rFonts w:ascii="Times New Roman" w:cstheme="minorBidi"/>
          <w:sz w:val="28"/>
          <w:lang w:val="uk-UA"/>
        </w:rPr>
        <w:t>існують</w:t>
      </w:r>
      <w:r>
        <w:rPr>
          <w:rFonts w:ascii="Times New Roman" w:cstheme="minorBidi"/>
          <w:sz w:val="28"/>
          <w:lang w:val="uk-UA"/>
        </w:rPr>
        <w:t xml:space="preserve"> </w:t>
      </w:r>
      <w:r>
        <w:rPr>
          <w:rFonts w:ascii="Times New Roman" w:cstheme="minorBidi"/>
          <w:sz w:val="28"/>
          <w:lang w:val="uk-UA"/>
        </w:rPr>
        <w:t>наступні</w:t>
      </w:r>
      <w:r>
        <w:rPr>
          <w:rFonts w:ascii="Times New Roman" w:cstheme="minorBidi"/>
          <w:sz w:val="28"/>
          <w:lang w:val="uk-UA"/>
        </w:rPr>
        <w:t xml:space="preserve"> </w:t>
      </w:r>
      <w:r>
        <w:rPr>
          <w:rFonts w:ascii="Times New Roman" w:cstheme="minorBidi"/>
          <w:sz w:val="28"/>
          <w:lang w:val="uk-UA"/>
        </w:rPr>
        <w:t>варіанти</w:t>
      </w:r>
      <w:r>
        <w:rPr>
          <w:rFonts w:ascii="Times New Roman" w:cstheme="minorBidi"/>
          <w:sz w:val="28"/>
          <w:lang w:val="uk-UA"/>
        </w:rPr>
        <w:t xml:space="preserve"> </w:t>
      </w:r>
      <w:r>
        <w:rPr>
          <w:rFonts w:ascii="Times New Roman" w:cstheme="minorBidi"/>
          <w:sz w:val="28"/>
          <w:lang w:val="uk-UA"/>
        </w:rPr>
        <w:t>керування</w:t>
      </w:r>
      <w:r>
        <w:rPr>
          <w:rFonts w:ascii="Times New Roman" w:cstheme="minorBidi"/>
          <w:sz w:val="28"/>
          <w:lang w:val="uk-UA"/>
        </w:rPr>
        <w:t xml:space="preserve"> </w:t>
      </w:r>
      <w:r>
        <w:rPr>
          <w:rFonts w:ascii="Times New Roman" w:cstheme="minorBidi"/>
          <w:sz w:val="28"/>
          <w:lang w:val="uk-UA"/>
        </w:rPr>
        <w:t>циклом</w:t>
      </w:r>
      <w:r>
        <w:rPr>
          <w:rFonts w:ascii="Times New Roman" w:cstheme="minorBidi"/>
          <w:sz w:val="28"/>
          <w:lang w:val="uk-UA"/>
        </w:rPr>
        <w:t>:</w:t>
      </w:r>
    </w:p>
    <w:p w14:paraId="3207EE43" w14:textId="77777777" w:rsidR="008D1CA6" w:rsidRPr="003E046B" w:rsidRDefault="008D1CA6" w:rsidP="00015FF7">
      <w:pPr>
        <w:pStyle w:val="a3"/>
        <w:numPr>
          <w:ilvl w:val="0"/>
          <w:numId w:val="11"/>
        </w:numPr>
        <w:ind w:left="0"/>
        <w:jc w:val="both"/>
        <w:rPr>
          <w:rFonts w:cstheme="minorBidi"/>
        </w:rPr>
      </w:pPr>
      <w:r w:rsidRPr="003E046B">
        <w:rPr>
          <w:rFonts w:ascii="Times New Roman" w:cstheme="minorBidi"/>
          <w:sz w:val="28"/>
          <w:lang w:val="uk-UA"/>
        </w:rPr>
        <w:t>Команда</w:t>
      </w:r>
      <w:r w:rsidRPr="003E046B">
        <w:rPr>
          <w:rFonts w:ascii="Times New Roman" w:cstheme="minorBidi"/>
          <w:sz w:val="28"/>
          <w:lang w:val="uk-UA"/>
        </w:rPr>
        <w:t xml:space="preserve"> </w:t>
      </w:r>
      <w:hyperlink r:id="rId129" w:history="1">
        <w:proofErr w:type="spellStart"/>
        <w:r w:rsidRPr="003E046B">
          <w:rPr>
            <w:rFonts w:ascii="Times New Roman" w:cstheme="minorBidi"/>
            <w:b/>
            <w:color w:val="0070C0"/>
            <w:sz w:val="28"/>
            <w:u w:val="single"/>
            <w:lang w:val="uk-UA"/>
          </w:rPr>
          <w:t>break</w:t>
        </w:r>
        <w:proofErr w:type="spellEnd"/>
      </w:hyperlink>
      <w:r w:rsidRPr="003E046B">
        <w:rPr>
          <w:rFonts w:ascii="Times New Roman" w:cstheme="minorBidi"/>
          <w:sz w:val="28"/>
          <w:lang w:val="uk-UA"/>
        </w:rPr>
        <w:t xml:space="preserve">. </w:t>
      </w:r>
      <w:r w:rsidRPr="003E046B">
        <w:rPr>
          <w:rFonts w:ascii="Times New Roman" w:cstheme="minorBidi"/>
          <w:sz w:val="28"/>
          <w:lang w:val="uk-UA"/>
        </w:rPr>
        <w:t>Завершує</w:t>
      </w:r>
      <w:r w:rsidRPr="003E046B">
        <w:rPr>
          <w:rFonts w:ascii="Times New Roman" w:cstheme="minorBidi"/>
          <w:sz w:val="28"/>
          <w:lang w:val="uk-UA"/>
        </w:rPr>
        <w:t xml:space="preserve"> </w:t>
      </w:r>
      <w:r w:rsidRPr="003E046B">
        <w:rPr>
          <w:rFonts w:ascii="Times New Roman" w:cstheme="minorBidi"/>
          <w:b/>
          <w:sz w:val="28"/>
          <w:lang w:val="uk-UA"/>
        </w:rPr>
        <w:t>цикл</w:t>
      </w:r>
      <w:r w:rsidRPr="003E046B">
        <w:rPr>
          <w:rFonts w:ascii="Times New Roman" w:cstheme="minorBidi"/>
          <w:sz w:val="28"/>
          <w:lang w:val="uk-UA"/>
        </w:rPr>
        <w:t xml:space="preserve"> </w:t>
      </w:r>
      <w:r w:rsidRPr="003E046B">
        <w:rPr>
          <w:rFonts w:ascii="Times New Roman" w:cstheme="minorBidi"/>
          <w:sz w:val="28"/>
          <w:lang w:val="uk-UA"/>
        </w:rPr>
        <w:t>або</w:t>
      </w:r>
      <w:r w:rsidRPr="003E046B">
        <w:rPr>
          <w:rFonts w:ascii="Times New Roman" w:cstheme="minorBidi"/>
          <w:sz w:val="28"/>
          <w:lang w:val="uk-UA"/>
        </w:rPr>
        <w:t xml:space="preserve"> </w:t>
      </w:r>
      <w:r w:rsidRPr="003E046B">
        <w:rPr>
          <w:rFonts w:ascii="Times New Roman" w:cstheme="minorBidi"/>
          <w:sz w:val="28"/>
          <w:lang w:val="uk-UA"/>
        </w:rPr>
        <w:t>вираз</w:t>
      </w:r>
      <w:r w:rsidRPr="003E046B">
        <w:rPr>
          <w:rFonts w:ascii="Times New Roman" w:cstheme="minorBidi"/>
          <w:sz w:val="28"/>
          <w:lang w:val="uk-UA"/>
        </w:rPr>
        <w:t xml:space="preserve"> </w:t>
      </w:r>
      <w:proofErr w:type="spellStart"/>
      <w:r w:rsidRPr="003E046B">
        <w:rPr>
          <w:rFonts w:ascii="Times New Roman" w:cstheme="minorBidi"/>
          <w:b/>
          <w:sz w:val="28"/>
          <w:lang w:val="uk-UA"/>
        </w:rPr>
        <w:t>switch</w:t>
      </w:r>
      <w:proofErr w:type="spellEnd"/>
      <w:r w:rsidRPr="003E046B">
        <w:rPr>
          <w:rFonts w:ascii="Times New Roman" w:cstheme="minorBidi"/>
          <w:sz w:val="28"/>
          <w:lang w:val="uk-UA"/>
        </w:rPr>
        <w:t xml:space="preserve"> </w:t>
      </w:r>
      <w:r w:rsidRPr="003E046B">
        <w:rPr>
          <w:rFonts w:ascii="Times New Roman" w:cstheme="minorBidi"/>
          <w:sz w:val="28"/>
          <w:lang w:val="uk-UA"/>
        </w:rPr>
        <w:t>та</w:t>
      </w:r>
      <w:r w:rsidRPr="003E046B">
        <w:rPr>
          <w:rFonts w:ascii="Times New Roman" w:cstheme="minorBidi"/>
          <w:sz w:val="28"/>
          <w:lang w:val="uk-UA"/>
        </w:rPr>
        <w:t xml:space="preserve"> </w:t>
      </w:r>
      <w:r w:rsidRPr="003E046B">
        <w:rPr>
          <w:rFonts w:ascii="Times New Roman" w:cstheme="minorBidi"/>
          <w:sz w:val="28"/>
          <w:lang w:val="uk-UA"/>
        </w:rPr>
        <w:t>передає</w:t>
      </w:r>
      <w:r w:rsidRPr="003E046B">
        <w:rPr>
          <w:rFonts w:ascii="Times New Roman" w:cstheme="minorBidi"/>
          <w:sz w:val="28"/>
          <w:lang w:val="uk-UA"/>
        </w:rPr>
        <w:t xml:space="preserve"> </w:t>
      </w:r>
      <w:r w:rsidRPr="003E046B">
        <w:rPr>
          <w:rFonts w:ascii="Times New Roman" w:cstheme="minorBidi"/>
          <w:sz w:val="28"/>
          <w:lang w:val="uk-UA"/>
        </w:rPr>
        <w:t>виконання</w:t>
      </w:r>
      <w:r w:rsidRPr="003E046B">
        <w:rPr>
          <w:rFonts w:ascii="Times New Roman" w:cstheme="minorBidi"/>
          <w:sz w:val="28"/>
          <w:lang w:val="uk-UA"/>
        </w:rPr>
        <w:t xml:space="preserve"> </w:t>
      </w:r>
      <w:r w:rsidRPr="003E046B">
        <w:rPr>
          <w:rFonts w:ascii="Times New Roman" w:cstheme="minorBidi"/>
          <w:sz w:val="28"/>
          <w:lang w:val="uk-UA"/>
        </w:rPr>
        <w:t>на</w:t>
      </w:r>
      <w:r w:rsidRPr="003E046B">
        <w:rPr>
          <w:rFonts w:ascii="Times New Roman" w:cstheme="minorBidi"/>
          <w:sz w:val="28"/>
          <w:lang w:val="uk-UA"/>
        </w:rPr>
        <w:t xml:space="preserve"> </w:t>
      </w:r>
      <w:r w:rsidRPr="003E046B">
        <w:rPr>
          <w:rFonts w:ascii="Times New Roman" w:cstheme="minorBidi"/>
          <w:sz w:val="28"/>
          <w:lang w:val="uk-UA"/>
        </w:rPr>
        <w:t>місце</w:t>
      </w:r>
      <w:r w:rsidRPr="003E046B">
        <w:rPr>
          <w:rFonts w:ascii="Times New Roman" w:cstheme="minorBidi"/>
          <w:sz w:val="28"/>
          <w:lang w:val="uk-UA"/>
        </w:rPr>
        <w:t xml:space="preserve">, </w:t>
      </w:r>
      <w:r w:rsidRPr="003E046B">
        <w:rPr>
          <w:rFonts w:ascii="Times New Roman" w:cstheme="minorBidi"/>
          <w:sz w:val="28"/>
          <w:lang w:val="uk-UA"/>
        </w:rPr>
        <w:t>що</w:t>
      </w:r>
      <w:r w:rsidRPr="003E046B">
        <w:rPr>
          <w:rFonts w:ascii="Times New Roman" w:cstheme="minorBidi"/>
          <w:sz w:val="28"/>
          <w:lang w:val="uk-UA"/>
        </w:rPr>
        <w:t xml:space="preserve"> </w:t>
      </w:r>
      <w:r w:rsidRPr="003E046B">
        <w:rPr>
          <w:rFonts w:ascii="Times New Roman" w:cstheme="minorBidi"/>
          <w:sz w:val="28"/>
          <w:lang w:val="uk-UA"/>
        </w:rPr>
        <w:t>йде</w:t>
      </w:r>
      <w:r w:rsidRPr="003E046B">
        <w:rPr>
          <w:rFonts w:ascii="Times New Roman" w:cstheme="minorBidi"/>
          <w:sz w:val="28"/>
          <w:lang w:val="uk-UA"/>
        </w:rPr>
        <w:t xml:space="preserve"> </w:t>
      </w:r>
      <w:r w:rsidRPr="003E046B">
        <w:rPr>
          <w:rFonts w:ascii="Times New Roman" w:cstheme="minorBidi"/>
          <w:sz w:val="28"/>
          <w:lang w:val="uk-UA"/>
        </w:rPr>
        <w:t>після</w:t>
      </w:r>
      <w:r w:rsidRPr="003E046B">
        <w:rPr>
          <w:rFonts w:ascii="Times New Roman" w:cstheme="minorBidi"/>
          <w:sz w:val="28"/>
          <w:lang w:val="uk-UA"/>
        </w:rPr>
        <w:t xml:space="preserve"> </w:t>
      </w:r>
      <w:r w:rsidRPr="003E046B">
        <w:rPr>
          <w:rFonts w:ascii="Times New Roman" w:cstheme="minorBidi"/>
          <w:sz w:val="28"/>
          <w:lang w:val="uk-UA"/>
        </w:rPr>
        <w:t>циклу</w:t>
      </w:r>
      <w:r w:rsidRPr="003E046B">
        <w:rPr>
          <w:rFonts w:ascii="Times New Roman" w:cstheme="minorBidi"/>
          <w:sz w:val="28"/>
          <w:lang w:val="uk-UA"/>
        </w:rPr>
        <w:t>.</w:t>
      </w:r>
    </w:p>
    <w:p w14:paraId="754C4E30" w14:textId="77777777" w:rsidR="008D1CA6" w:rsidRPr="003E046B" w:rsidRDefault="008D1CA6" w:rsidP="00015FF7">
      <w:pPr>
        <w:pStyle w:val="a3"/>
        <w:numPr>
          <w:ilvl w:val="0"/>
          <w:numId w:val="11"/>
        </w:numPr>
        <w:ind w:left="0"/>
        <w:jc w:val="both"/>
        <w:rPr>
          <w:rFonts w:cstheme="minorBidi"/>
        </w:rPr>
      </w:pPr>
      <w:r w:rsidRPr="003E046B">
        <w:rPr>
          <w:rFonts w:ascii="Times New Roman" w:cstheme="minorBidi"/>
          <w:sz w:val="28"/>
          <w:lang w:val="uk-UA"/>
        </w:rPr>
        <w:lastRenderedPageBreak/>
        <w:t>Команда</w:t>
      </w:r>
      <w:r w:rsidRPr="003E046B">
        <w:rPr>
          <w:rFonts w:ascii="Times New Roman" w:cstheme="minorBidi"/>
          <w:sz w:val="28"/>
          <w:lang w:val="uk-UA"/>
        </w:rPr>
        <w:t xml:space="preserve"> </w:t>
      </w:r>
      <w:hyperlink r:id="rId130" w:history="1">
        <w:proofErr w:type="spellStart"/>
        <w:r w:rsidRPr="003E046B">
          <w:rPr>
            <w:rFonts w:ascii="Times New Roman" w:cstheme="minorBidi"/>
            <w:b/>
            <w:color w:val="0070C0"/>
            <w:sz w:val="28"/>
            <w:u w:val="single"/>
            <w:lang w:val="uk-UA"/>
          </w:rPr>
          <w:t>continue</w:t>
        </w:r>
        <w:proofErr w:type="spellEnd"/>
        <w:r w:rsidRPr="003E046B">
          <w:rPr>
            <w:rFonts w:ascii="Times New Roman" w:cstheme="minorBidi"/>
            <w:b/>
            <w:color w:val="0070C0"/>
            <w:sz w:val="28"/>
            <w:u w:val="single"/>
            <w:lang w:val="uk-UA"/>
          </w:rPr>
          <w:t>.</w:t>
        </w:r>
      </w:hyperlink>
      <w:r w:rsidRPr="003E046B">
        <w:rPr>
          <w:rFonts w:ascii="Times New Roman" w:cstheme="minorBidi"/>
          <w:b/>
          <w:sz w:val="28"/>
          <w:lang w:val="uk-UA"/>
        </w:rPr>
        <w:t xml:space="preserve"> </w:t>
      </w:r>
      <w:r w:rsidRPr="003E046B">
        <w:rPr>
          <w:rFonts w:ascii="Times New Roman" w:cstheme="minorBidi"/>
          <w:sz w:val="28"/>
          <w:lang w:val="uk-UA"/>
        </w:rPr>
        <w:t>Завершує</w:t>
      </w:r>
      <w:r w:rsidRPr="003E046B">
        <w:rPr>
          <w:rFonts w:ascii="Times New Roman" w:cstheme="minorBidi"/>
          <w:sz w:val="28"/>
          <w:lang w:val="uk-UA"/>
        </w:rPr>
        <w:t xml:space="preserve"> </w:t>
      </w:r>
      <w:r w:rsidRPr="003E046B">
        <w:rPr>
          <w:rFonts w:ascii="Times New Roman" w:cstheme="minorBidi"/>
          <w:sz w:val="28"/>
          <w:lang w:val="uk-UA"/>
        </w:rPr>
        <w:t>виконання</w:t>
      </w:r>
      <w:r w:rsidRPr="003E046B">
        <w:rPr>
          <w:rFonts w:ascii="Times New Roman" w:cstheme="minorBidi"/>
          <w:sz w:val="28"/>
          <w:lang w:val="uk-UA"/>
        </w:rPr>
        <w:t xml:space="preserve"> </w:t>
      </w:r>
      <w:r w:rsidRPr="003E046B">
        <w:rPr>
          <w:rFonts w:ascii="Times New Roman" w:cstheme="minorBidi"/>
          <w:sz w:val="28"/>
          <w:lang w:val="uk-UA"/>
        </w:rPr>
        <w:t>тіла</w:t>
      </w:r>
      <w:r w:rsidRPr="003E046B">
        <w:rPr>
          <w:rFonts w:ascii="Times New Roman" w:cstheme="minorBidi"/>
          <w:sz w:val="28"/>
          <w:lang w:val="uk-UA"/>
        </w:rPr>
        <w:t xml:space="preserve"> </w:t>
      </w:r>
      <w:r w:rsidRPr="003E046B">
        <w:rPr>
          <w:rFonts w:ascii="Times New Roman" w:cstheme="minorBidi"/>
          <w:sz w:val="28"/>
          <w:lang w:val="uk-UA"/>
        </w:rPr>
        <w:t>циклу</w:t>
      </w:r>
      <w:r w:rsidRPr="003E046B">
        <w:rPr>
          <w:rFonts w:ascii="Times New Roman" w:cstheme="minorBidi"/>
          <w:sz w:val="28"/>
          <w:lang w:val="uk-UA"/>
        </w:rPr>
        <w:t xml:space="preserve"> </w:t>
      </w:r>
      <w:r w:rsidRPr="003E046B">
        <w:rPr>
          <w:rFonts w:ascii="Times New Roman" w:cstheme="minorBidi"/>
          <w:sz w:val="28"/>
          <w:lang w:val="uk-UA"/>
        </w:rPr>
        <w:t>та</w:t>
      </w:r>
      <w:r w:rsidRPr="003E046B">
        <w:rPr>
          <w:rFonts w:ascii="Times New Roman" w:cstheme="minorBidi"/>
          <w:sz w:val="28"/>
          <w:lang w:val="uk-UA"/>
        </w:rPr>
        <w:t xml:space="preserve"> </w:t>
      </w:r>
      <w:r w:rsidRPr="003E046B">
        <w:rPr>
          <w:rFonts w:ascii="Times New Roman" w:cstheme="minorBidi"/>
          <w:sz w:val="28"/>
          <w:lang w:val="uk-UA"/>
        </w:rPr>
        <w:t>передає</w:t>
      </w:r>
      <w:r w:rsidRPr="003E046B">
        <w:rPr>
          <w:rFonts w:ascii="Times New Roman" w:cstheme="minorBidi"/>
          <w:sz w:val="28"/>
          <w:lang w:val="uk-UA"/>
        </w:rPr>
        <w:t xml:space="preserve"> </w:t>
      </w:r>
      <w:r w:rsidRPr="003E046B">
        <w:rPr>
          <w:rFonts w:ascii="Times New Roman" w:cstheme="minorBidi"/>
          <w:sz w:val="28"/>
          <w:lang w:val="uk-UA"/>
        </w:rPr>
        <w:t>керування</w:t>
      </w:r>
      <w:r w:rsidRPr="003E046B">
        <w:rPr>
          <w:rFonts w:ascii="Times New Roman" w:cstheme="minorBidi"/>
          <w:sz w:val="28"/>
          <w:lang w:val="uk-UA"/>
        </w:rPr>
        <w:t xml:space="preserve"> </w:t>
      </w:r>
      <w:r w:rsidRPr="003E046B">
        <w:rPr>
          <w:rFonts w:ascii="Times New Roman" w:cstheme="minorBidi"/>
          <w:sz w:val="28"/>
          <w:lang w:val="uk-UA"/>
        </w:rPr>
        <w:t>на</w:t>
      </w:r>
      <w:r w:rsidRPr="003E046B">
        <w:rPr>
          <w:rFonts w:ascii="Times New Roman" w:cstheme="minorBidi"/>
          <w:sz w:val="28"/>
          <w:lang w:val="uk-UA"/>
        </w:rPr>
        <w:t xml:space="preserve"> </w:t>
      </w:r>
      <w:r w:rsidRPr="003E046B">
        <w:rPr>
          <w:rFonts w:ascii="Times New Roman" w:cstheme="minorBidi"/>
          <w:sz w:val="28"/>
          <w:lang w:val="uk-UA"/>
        </w:rPr>
        <w:t>умову</w:t>
      </w:r>
      <w:r w:rsidRPr="003E046B">
        <w:rPr>
          <w:rFonts w:ascii="Times New Roman" w:cstheme="minorBidi"/>
          <w:sz w:val="28"/>
          <w:lang w:val="uk-UA"/>
        </w:rPr>
        <w:t xml:space="preserve"> </w:t>
      </w:r>
      <w:r w:rsidRPr="003E046B">
        <w:rPr>
          <w:rFonts w:ascii="Times New Roman" w:cstheme="minorBidi"/>
          <w:sz w:val="28"/>
          <w:lang w:val="uk-UA"/>
        </w:rPr>
        <w:t>циклу</w:t>
      </w:r>
      <w:r w:rsidRPr="003E046B">
        <w:rPr>
          <w:rFonts w:ascii="Times New Roman" w:cstheme="minorBidi"/>
          <w:sz w:val="28"/>
          <w:lang w:val="uk-UA"/>
        </w:rPr>
        <w:t xml:space="preserve"> (</w:t>
      </w:r>
      <w:r w:rsidRPr="003E046B">
        <w:rPr>
          <w:rFonts w:ascii="Times New Roman" w:cstheme="minorBidi"/>
          <w:sz w:val="28"/>
          <w:lang w:val="uk-UA"/>
        </w:rPr>
        <w:t>при</w:t>
      </w:r>
      <w:r w:rsidRPr="003E046B">
        <w:rPr>
          <w:rFonts w:ascii="Times New Roman" w:cstheme="minorBidi"/>
          <w:sz w:val="28"/>
          <w:lang w:val="uk-UA"/>
        </w:rPr>
        <w:t xml:space="preserve"> </w:t>
      </w:r>
      <w:proofErr w:type="spellStart"/>
      <w:r w:rsidRPr="003E046B">
        <w:rPr>
          <w:rFonts w:ascii="Times New Roman" w:cstheme="minorBidi"/>
          <w:sz w:val="28"/>
          <w:lang w:val="uk-UA"/>
        </w:rPr>
        <w:t>while</w:t>
      </w:r>
      <w:proofErr w:type="spellEnd"/>
      <w:r w:rsidRPr="003E046B">
        <w:rPr>
          <w:rFonts w:ascii="Times New Roman" w:cstheme="minorBidi"/>
          <w:sz w:val="28"/>
          <w:lang w:val="uk-UA"/>
        </w:rPr>
        <w:t xml:space="preserve"> </w:t>
      </w:r>
      <w:proofErr w:type="spellStart"/>
      <w:r w:rsidRPr="003E046B">
        <w:rPr>
          <w:rFonts w:ascii="Times New Roman" w:cstheme="minorBidi"/>
          <w:sz w:val="28"/>
          <w:lang w:val="uk-UA"/>
        </w:rPr>
        <w:t>do</w:t>
      </w:r>
      <w:proofErr w:type="spellEnd"/>
      <w:r w:rsidRPr="003E046B">
        <w:rPr>
          <w:rFonts w:ascii="Times New Roman" w:cstheme="minorBidi"/>
          <w:sz w:val="28"/>
          <w:lang w:val="uk-UA"/>
        </w:rPr>
        <w:t>..</w:t>
      </w:r>
      <w:proofErr w:type="spellStart"/>
      <w:r w:rsidRPr="003E046B">
        <w:rPr>
          <w:rFonts w:ascii="Times New Roman" w:cstheme="minorBidi"/>
          <w:sz w:val="28"/>
          <w:lang w:val="uk-UA"/>
        </w:rPr>
        <w:t>while</w:t>
      </w:r>
      <w:proofErr w:type="spellEnd"/>
      <w:r w:rsidRPr="003E046B">
        <w:rPr>
          <w:rFonts w:ascii="Times New Roman" w:cstheme="minorBidi"/>
          <w:sz w:val="28"/>
          <w:lang w:val="uk-UA"/>
        </w:rPr>
        <w:t xml:space="preserve">) </w:t>
      </w:r>
      <w:r w:rsidRPr="003E046B">
        <w:rPr>
          <w:rFonts w:ascii="Times New Roman" w:cstheme="minorBidi"/>
          <w:sz w:val="28"/>
          <w:lang w:val="uk-UA"/>
        </w:rPr>
        <w:t>або</w:t>
      </w:r>
      <w:r w:rsidRPr="003E046B">
        <w:rPr>
          <w:rFonts w:ascii="Times New Roman" w:cstheme="minorBidi"/>
          <w:sz w:val="28"/>
          <w:lang w:val="uk-UA"/>
        </w:rPr>
        <w:t xml:space="preserve"> </w:t>
      </w:r>
      <w:r w:rsidRPr="003E046B">
        <w:rPr>
          <w:rFonts w:ascii="Times New Roman" w:cstheme="minorBidi"/>
          <w:sz w:val="28"/>
          <w:lang w:val="uk-UA"/>
        </w:rPr>
        <w:t>в</w:t>
      </w:r>
      <w:r w:rsidRPr="003E046B">
        <w:rPr>
          <w:rFonts w:ascii="Times New Roman" w:cstheme="minorBidi"/>
          <w:sz w:val="28"/>
          <w:lang w:val="uk-UA"/>
        </w:rPr>
        <w:t xml:space="preserve"> </w:t>
      </w:r>
      <w:r w:rsidRPr="003E046B">
        <w:rPr>
          <w:rFonts w:ascii="Times New Roman" w:cstheme="minorBidi"/>
          <w:sz w:val="28"/>
          <w:lang w:val="uk-UA"/>
        </w:rPr>
        <w:t>крок</w:t>
      </w:r>
      <w:r w:rsidRPr="003E046B">
        <w:rPr>
          <w:rFonts w:ascii="Times New Roman" w:cstheme="minorBidi"/>
          <w:sz w:val="28"/>
          <w:lang w:val="uk-UA"/>
        </w:rPr>
        <w:t xml:space="preserve"> </w:t>
      </w:r>
      <w:r w:rsidRPr="003E046B">
        <w:rPr>
          <w:rFonts w:ascii="Times New Roman" w:cstheme="minorBidi"/>
          <w:sz w:val="28"/>
          <w:lang w:val="uk-UA"/>
        </w:rPr>
        <w:t>зміни</w:t>
      </w:r>
      <w:r w:rsidRPr="003E046B">
        <w:rPr>
          <w:rFonts w:ascii="Times New Roman" w:cstheme="minorBidi"/>
          <w:sz w:val="28"/>
          <w:lang w:val="uk-UA"/>
        </w:rPr>
        <w:t xml:space="preserve"> </w:t>
      </w:r>
      <w:r w:rsidRPr="003E046B">
        <w:rPr>
          <w:rFonts w:ascii="Times New Roman" w:cstheme="minorBidi"/>
          <w:sz w:val="28"/>
          <w:lang w:val="uk-UA"/>
        </w:rPr>
        <w:t>лічильника</w:t>
      </w:r>
      <w:r w:rsidRPr="003E046B">
        <w:rPr>
          <w:rFonts w:ascii="Times New Roman" w:cstheme="minorBidi"/>
          <w:sz w:val="28"/>
          <w:lang w:val="uk-UA"/>
        </w:rPr>
        <w:t xml:space="preserve"> (</w:t>
      </w:r>
      <w:proofErr w:type="spellStart"/>
      <w:r w:rsidRPr="003E046B">
        <w:rPr>
          <w:rFonts w:ascii="Times New Roman" w:cstheme="minorBidi"/>
          <w:sz w:val="28"/>
          <w:lang w:val="uk-UA"/>
        </w:rPr>
        <w:t>increment</w:t>
      </w:r>
      <w:proofErr w:type="spellEnd"/>
      <w:r w:rsidRPr="003E046B">
        <w:rPr>
          <w:rFonts w:ascii="Times New Roman" w:cstheme="minorBidi"/>
          <w:sz w:val="28"/>
          <w:lang w:val="uk-UA"/>
        </w:rPr>
        <w:t xml:space="preserve">) </w:t>
      </w:r>
      <w:r w:rsidRPr="003E046B">
        <w:rPr>
          <w:rFonts w:ascii="Times New Roman" w:cstheme="minorBidi"/>
          <w:sz w:val="28"/>
          <w:lang w:val="uk-UA"/>
        </w:rPr>
        <w:t>в</w:t>
      </w:r>
      <w:r w:rsidRPr="003E046B">
        <w:rPr>
          <w:rFonts w:ascii="Times New Roman" w:cstheme="minorBidi"/>
          <w:sz w:val="28"/>
          <w:lang w:val="uk-UA"/>
        </w:rPr>
        <w:t xml:space="preserve">  </w:t>
      </w:r>
      <w:r w:rsidRPr="003E046B">
        <w:rPr>
          <w:rFonts w:ascii="Times New Roman" w:cstheme="minorBidi"/>
          <w:sz w:val="28"/>
          <w:lang w:val="uk-UA"/>
        </w:rPr>
        <w:t>циклі</w:t>
      </w:r>
      <w:r w:rsidRPr="003E046B">
        <w:rPr>
          <w:rFonts w:ascii="Times New Roman" w:cstheme="minorBidi"/>
          <w:sz w:val="28"/>
          <w:lang w:val="uk-UA"/>
        </w:rPr>
        <w:t xml:space="preserve"> </w:t>
      </w:r>
      <w:proofErr w:type="spellStart"/>
      <w:r w:rsidRPr="003E046B">
        <w:rPr>
          <w:rFonts w:ascii="Times New Roman" w:cstheme="minorBidi"/>
          <w:sz w:val="28"/>
          <w:lang w:val="uk-UA"/>
        </w:rPr>
        <w:t>for</w:t>
      </w:r>
      <w:proofErr w:type="spellEnd"/>
      <w:r w:rsidRPr="003E046B">
        <w:rPr>
          <w:rFonts w:ascii="Times New Roman" w:cstheme="minorBidi"/>
          <w:sz w:val="28"/>
          <w:lang w:val="uk-UA"/>
        </w:rPr>
        <w:t>.</w:t>
      </w:r>
    </w:p>
    <w:p w14:paraId="0FAB22A3" w14:textId="3F773463" w:rsidR="008D1CA6" w:rsidRPr="003E046B" w:rsidRDefault="008D1CA6" w:rsidP="00015FF7">
      <w:pPr>
        <w:pStyle w:val="a3"/>
        <w:numPr>
          <w:ilvl w:val="0"/>
          <w:numId w:val="11"/>
        </w:numPr>
        <w:ind w:left="0"/>
        <w:jc w:val="both"/>
        <w:rPr>
          <w:rFonts w:cstheme="minorBidi"/>
          <w:lang w:val="ru-RU"/>
        </w:rPr>
      </w:pPr>
      <w:r w:rsidRPr="003E046B">
        <w:rPr>
          <w:rFonts w:ascii="Times New Roman" w:cstheme="minorBidi"/>
          <w:sz w:val="28"/>
          <w:lang w:val="uk-UA"/>
        </w:rPr>
        <w:t>Команда</w:t>
      </w:r>
      <w:r w:rsidRPr="003E046B">
        <w:rPr>
          <w:rFonts w:ascii="Times New Roman" w:cstheme="minorBidi"/>
          <w:sz w:val="28"/>
          <w:lang w:val="uk-UA"/>
        </w:rPr>
        <w:t xml:space="preserve"> </w:t>
      </w:r>
      <w:hyperlink r:id="rId131" w:history="1">
        <w:proofErr w:type="spellStart"/>
        <w:r w:rsidRPr="003E046B">
          <w:rPr>
            <w:rFonts w:ascii="Times New Roman" w:cstheme="minorBidi"/>
            <w:b/>
            <w:color w:val="0070C0"/>
            <w:sz w:val="28"/>
            <w:u w:val="single"/>
            <w:lang w:val="uk-UA"/>
          </w:rPr>
          <w:t>goto</w:t>
        </w:r>
        <w:proofErr w:type="spellEnd"/>
      </w:hyperlink>
      <w:r w:rsidRPr="003E046B">
        <w:rPr>
          <w:rFonts w:ascii="Times New Roman" w:cstheme="minorBidi"/>
          <w:sz w:val="28"/>
          <w:lang w:val="uk-UA"/>
        </w:rPr>
        <w:t xml:space="preserve">. </w:t>
      </w:r>
      <w:r w:rsidRPr="003E046B">
        <w:rPr>
          <w:rFonts w:ascii="Times New Roman" w:cstheme="minorBidi"/>
          <w:sz w:val="28"/>
          <w:lang w:val="uk-UA"/>
        </w:rPr>
        <w:t>Передає</w:t>
      </w:r>
      <w:r w:rsidRPr="003E046B">
        <w:rPr>
          <w:rFonts w:ascii="Times New Roman" w:cstheme="minorBidi"/>
          <w:sz w:val="28"/>
          <w:lang w:val="uk-UA"/>
        </w:rPr>
        <w:t xml:space="preserve"> </w:t>
      </w:r>
      <w:r w:rsidRPr="003E046B">
        <w:rPr>
          <w:rFonts w:ascii="Times New Roman" w:cstheme="minorBidi"/>
          <w:sz w:val="28"/>
          <w:lang w:val="uk-UA"/>
        </w:rPr>
        <w:t>керування</w:t>
      </w:r>
      <w:r w:rsidRPr="003E046B">
        <w:rPr>
          <w:rFonts w:ascii="Times New Roman" w:cstheme="minorBidi"/>
          <w:sz w:val="28"/>
          <w:lang w:val="uk-UA"/>
        </w:rPr>
        <w:t xml:space="preserve"> </w:t>
      </w:r>
      <w:r w:rsidRPr="003E046B">
        <w:rPr>
          <w:rFonts w:ascii="Times New Roman" w:cstheme="minorBidi"/>
          <w:sz w:val="28"/>
          <w:lang w:val="uk-UA"/>
        </w:rPr>
        <w:t>на</w:t>
      </w:r>
      <w:r w:rsidRPr="003E046B">
        <w:rPr>
          <w:rFonts w:ascii="Times New Roman" w:cstheme="minorBidi"/>
          <w:sz w:val="28"/>
          <w:lang w:val="uk-UA"/>
        </w:rPr>
        <w:t xml:space="preserve"> </w:t>
      </w:r>
      <w:r w:rsidRPr="003E046B">
        <w:rPr>
          <w:rFonts w:ascii="Times New Roman" w:cstheme="minorBidi"/>
          <w:sz w:val="28"/>
          <w:lang w:val="uk-UA"/>
        </w:rPr>
        <w:t>мітку</w:t>
      </w:r>
      <w:r w:rsidRPr="003E046B">
        <w:rPr>
          <w:rFonts w:ascii="Times New Roman" w:cstheme="minorBidi"/>
          <w:sz w:val="28"/>
          <w:lang w:val="uk-UA"/>
        </w:rPr>
        <w:t>(</w:t>
      </w:r>
      <w:proofErr w:type="spellStart"/>
      <w:r w:rsidRPr="003E046B">
        <w:rPr>
          <w:rFonts w:ascii="Times New Roman" w:cstheme="minorBidi"/>
          <w:sz w:val="28"/>
          <w:lang w:val="uk-UA"/>
        </w:rPr>
        <w:t>label</w:t>
      </w:r>
      <w:proofErr w:type="spellEnd"/>
      <w:r w:rsidRPr="003E046B">
        <w:rPr>
          <w:rFonts w:ascii="Times New Roman" w:cstheme="minorBidi"/>
          <w:sz w:val="28"/>
          <w:lang w:val="uk-UA"/>
        </w:rPr>
        <w:t xml:space="preserve">), </w:t>
      </w:r>
      <w:r w:rsidRPr="003E046B">
        <w:rPr>
          <w:rFonts w:ascii="Times New Roman" w:cstheme="minorBidi"/>
          <w:sz w:val="28"/>
          <w:lang w:val="uk-UA"/>
        </w:rPr>
        <w:t>що</w:t>
      </w:r>
      <w:r w:rsidRPr="003E046B">
        <w:rPr>
          <w:rFonts w:ascii="Times New Roman" w:cstheme="minorBidi"/>
          <w:sz w:val="28"/>
          <w:lang w:val="uk-UA"/>
        </w:rPr>
        <w:t xml:space="preserve"> </w:t>
      </w:r>
      <w:r w:rsidRPr="003E046B">
        <w:rPr>
          <w:rFonts w:ascii="Times New Roman" w:cstheme="minorBidi"/>
          <w:sz w:val="28"/>
          <w:lang w:val="uk-UA"/>
        </w:rPr>
        <w:t>вказана</w:t>
      </w:r>
      <w:r w:rsidRPr="003E046B">
        <w:rPr>
          <w:rFonts w:ascii="Times New Roman" w:cstheme="minorBidi"/>
          <w:sz w:val="28"/>
          <w:lang w:val="uk-UA"/>
        </w:rPr>
        <w:t xml:space="preserve"> </w:t>
      </w:r>
      <w:r w:rsidRPr="003E046B">
        <w:rPr>
          <w:rFonts w:ascii="Times New Roman" w:cstheme="minorBidi"/>
          <w:sz w:val="28"/>
          <w:lang w:val="uk-UA"/>
        </w:rPr>
        <w:t>в</w:t>
      </w:r>
      <w:r w:rsidRPr="003E046B">
        <w:rPr>
          <w:rFonts w:ascii="Times New Roman" w:cstheme="minorBidi"/>
          <w:sz w:val="28"/>
          <w:lang w:val="uk-UA"/>
        </w:rPr>
        <w:t xml:space="preserve"> </w:t>
      </w:r>
      <w:r w:rsidRPr="003E046B">
        <w:rPr>
          <w:rFonts w:ascii="Times New Roman" w:cstheme="minorBidi"/>
          <w:sz w:val="28"/>
          <w:lang w:val="uk-UA"/>
        </w:rPr>
        <w:t>програмі</w:t>
      </w:r>
      <w:r w:rsidRPr="003E046B">
        <w:rPr>
          <w:rFonts w:ascii="Times New Roman" w:cstheme="minorBidi"/>
          <w:sz w:val="28"/>
          <w:lang w:val="uk-UA"/>
        </w:rPr>
        <w:t xml:space="preserve">. </w:t>
      </w:r>
      <w:r w:rsidR="003E046B" w:rsidRPr="003E046B">
        <w:rPr>
          <w:rFonts w:ascii="Times New Roman" w:cstheme="minorBidi"/>
          <w:sz w:val="28"/>
          <w:lang w:val="uk-UA"/>
        </w:rPr>
        <w:t xml:space="preserve">  </w:t>
      </w:r>
      <w:r w:rsidRPr="003E046B">
        <w:rPr>
          <w:rFonts w:ascii="Times New Roman" w:cstheme="minorBidi"/>
          <w:b/>
          <w:i/>
          <w:sz w:val="28"/>
          <w:lang w:val="uk-UA"/>
        </w:rPr>
        <w:t>Примітка</w:t>
      </w:r>
      <w:r w:rsidRPr="003E046B">
        <w:rPr>
          <w:rFonts w:ascii="Times New Roman" w:cstheme="minorBidi"/>
          <w:b/>
          <w:i/>
          <w:sz w:val="28"/>
          <w:lang w:val="uk-UA"/>
        </w:rPr>
        <w:t xml:space="preserve">. </w:t>
      </w:r>
      <w:r w:rsidRPr="003E046B">
        <w:rPr>
          <w:rFonts w:ascii="Times New Roman" w:cstheme="minorBidi"/>
          <w:b/>
          <w:i/>
          <w:sz w:val="28"/>
          <w:lang w:val="uk-UA"/>
        </w:rPr>
        <w:t>Сучасні</w:t>
      </w:r>
      <w:r w:rsidRPr="003E046B">
        <w:rPr>
          <w:rFonts w:ascii="Times New Roman" w:cstheme="minorBidi"/>
          <w:b/>
          <w:i/>
          <w:sz w:val="28"/>
          <w:lang w:val="uk-UA"/>
        </w:rPr>
        <w:t xml:space="preserve"> </w:t>
      </w:r>
      <w:r w:rsidRPr="003E046B">
        <w:rPr>
          <w:rFonts w:ascii="Times New Roman" w:cstheme="minorBidi"/>
          <w:b/>
          <w:i/>
          <w:sz w:val="28"/>
          <w:lang w:val="uk-UA"/>
        </w:rPr>
        <w:t>керівництва</w:t>
      </w:r>
      <w:r w:rsidRPr="003E046B">
        <w:rPr>
          <w:rFonts w:ascii="Times New Roman" w:cstheme="minorBidi"/>
          <w:b/>
          <w:i/>
          <w:sz w:val="28"/>
          <w:lang w:val="uk-UA"/>
        </w:rPr>
        <w:t xml:space="preserve"> </w:t>
      </w:r>
      <w:r w:rsidRPr="003E046B">
        <w:rPr>
          <w:rFonts w:ascii="Times New Roman" w:cstheme="minorBidi"/>
          <w:b/>
          <w:i/>
          <w:sz w:val="28"/>
          <w:lang w:val="uk-UA"/>
        </w:rPr>
        <w:t>дуже</w:t>
      </w:r>
      <w:r w:rsidRPr="003E046B">
        <w:rPr>
          <w:rFonts w:ascii="Times New Roman" w:cstheme="minorBidi"/>
          <w:b/>
          <w:i/>
          <w:sz w:val="28"/>
          <w:lang w:val="uk-UA"/>
        </w:rPr>
        <w:t xml:space="preserve"> </w:t>
      </w:r>
      <w:r w:rsidRPr="003E046B">
        <w:rPr>
          <w:rFonts w:ascii="Times New Roman" w:cstheme="minorBidi"/>
          <w:b/>
          <w:i/>
          <w:sz w:val="28"/>
          <w:lang w:val="uk-UA"/>
        </w:rPr>
        <w:t>радять</w:t>
      </w:r>
      <w:r w:rsidRPr="003E046B">
        <w:rPr>
          <w:rFonts w:ascii="Times New Roman" w:cstheme="minorBidi"/>
          <w:b/>
          <w:i/>
          <w:sz w:val="28"/>
          <w:lang w:val="uk-UA"/>
        </w:rPr>
        <w:t xml:space="preserve"> </w:t>
      </w:r>
      <w:r w:rsidRPr="003E046B">
        <w:rPr>
          <w:rFonts w:ascii="Times New Roman" w:cstheme="minorBidi"/>
          <w:b/>
          <w:i/>
          <w:sz w:val="28"/>
          <w:lang w:val="uk-UA"/>
        </w:rPr>
        <w:t>не</w:t>
      </w:r>
      <w:r w:rsidRPr="003E046B">
        <w:rPr>
          <w:rFonts w:ascii="Times New Roman" w:cstheme="minorBidi"/>
          <w:b/>
          <w:i/>
          <w:sz w:val="28"/>
          <w:lang w:val="uk-UA"/>
        </w:rPr>
        <w:t xml:space="preserve"> </w:t>
      </w:r>
      <w:r w:rsidRPr="003E046B">
        <w:rPr>
          <w:rFonts w:ascii="Times New Roman" w:cstheme="minorBidi"/>
          <w:b/>
          <w:i/>
          <w:sz w:val="28"/>
          <w:lang w:val="uk-UA"/>
        </w:rPr>
        <w:t>використовувати</w:t>
      </w:r>
      <w:r w:rsidRPr="003E046B">
        <w:rPr>
          <w:rFonts w:ascii="Times New Roman" w:cstheme="minorBidi"/>
          <w:b/>
          <w:i/>
          <w:sz w:val="28"/>
          <w:lang w:val="uk-UA"/>
        </w:rPr>
        <w:t xml:space="preserve"> </w:t>
      </w:r>
      <w:r w:rsidRPr="003E046B">
        <w:rPr>
          <w:rFonts w:ascii="Times New Roman" w:cstheme="minorBidi"/>
          <w:b/>
          <w:i/>
          <w:sz w:val="28"/>
          <w:lang w:val="uk-UA"/>
        </w:rPr>
        <w:t>цю</w:t>
      </w:r>
      <w:r w:rsidRPr="003E046B">
        <w:rPr>
          <w:rFonts w:ascii="Times New Roman" w:cstheme="minorBidi"/>
          <w:b/>
          <w:i/>
          <w:sz w:val="28"/>
          <w:lang w:val="uk-UA"/>
        </w:rPr>
        <w:t xml:space="preserve"> </w:t>
      </w:r>
      <w:r w:rsidRPr="003E046B">
        <w:rPr>
          <w:rFonts w:ascii="Times New Roman" w:cstheme="minorBidi"/>
          <w:b/>
          <w:i/>
          <w:sz w:val="28"/>
          <w:lang w:val="uk-UA"/>
        </w:rPr>
        <w:t>команду</w:t>
      </w:r>
      <w:r w:rsidRPr="003E046B">
        <w:rPr>
          <w:rFonts w:ascii="Times New Roman" w:cstheme="minorBidi"/>
          <w:b/>
          <w:i/>
          <w:sz w:val="28"/>
          <w:lang w:val="uk-UA"/>
        </w:rPr>
        <w:t xml:space="preserve"> </w:t>
      </w:r>
      <w:r w:rsidRPr="003E046B">
        <w:rPr>
          <w:rFonts w:ascii="Times New Roman" w:cstheme="minorBidi"/>
          <w:b/>
          <w:i/>
          <w:sz w:val="28"/>
          <w:lang w:val="uk-UA"/>
        </w:rPr>
        <w:t>ніколи</w:t>
      </w:r>
      <w:r w:rsidRPr="003E046B">
        <w:rPr>
          <w:rFonts w:ascii="Times New Roman" w:cstheme="minorBidi"/>
          <w:b/>
          <w:i/>
          <w:sz w:val="28"/>
          <w:lang w:val="uk-UA"/>
        </w:rPr>
        <w:t>.</w:t>
      </w:r>
    </w:p>
    <w:p w14:paraId="335C8DCC" w14:textId="77777777" w:rsidR="008D1CA6" w:rsidRDefault="008D1CA6" w:rsidP="00015FF7">
      <w:pPr>
        <w:ind w:hanging="360"/>
        <w:jc w:val="both"/>
        <w:rPr>
          <w:rFonts w:ascii="Times New Roman" w:cstheme="minorBidi"/>
          <w:sz w:val="28"/>
          <w:lang w:val="uk-UA"/>
        </w:rPr>
      </w:pPr>
    </w:p>
    <w:p w14:paraId="00B8A900" w14:textId="77777777" w:rsidR="008D1CA6" w:rsidRPr="00CC58E1" w:rsidRDefault="008D1CA6" w:rsidP="00015FF7">
      <w:pPr>
        <w:jc w:val="both"/>
        <w:rPr>
          <w:rFonts w:cstheme="minorBidi"/>
          <w:lang w:val="ru-RU"/>
        </w:rPr>
      </w:pPr>
      <w:r w:rsidRPr="001D5B4C">
        <w:rPr>
          <w:rFonts w:ascii="Times New Roman" w:cstheme="minorBidi"/>
          <w:b/>
          <w:i/>
          <w:sz w:val="28"/>
          <w:lang w:val="uk-UA"/>
        </w:rPr>
        <w:t>Примітка</w:t>
      </w:r>
      <w:r>
        <w:rPr>
          <w:rFonts w:ascii="Times New Roman" w:cstheme="minorBidi"/>
          <w:i/>
          <w:sz w:val="28"/>
          <w:lang w:val="uk-UA"/>
        </w:rPr>
        <w:t xml:space="preserve">: </w:t>
      </w:r>
      <w:r>
        <w:rPr>
          <w:rFonts w:ascii="Times New Roman" w:cstheme="minorBidi"/>
          <w:i/>
          <w:sz w:val="28"/>
          <w:lang w:val="uk-UA"/>
        </w:rPr>
        <w:t>коли</w:t>
      </w:r>
      <w:r>
        <w:rPr>
          <w:rFonts w:ascii="Times New Roman" w:cstheme="minorBidi"/>
          <w:i/>
          <w:sz w:val="28"/>
          <w:lang w:val="uk-UA"/>
        </w:rPr>
        <w:t xml:space="preserve"> </w:t>
      </w:r>
      <w:r>
        <w:rPr>
          <w:rFonts w:ascii="Times New Roman" w:cstheme="minorBidi"/>
          <w:i/>
          <w:sz w:val="28"/>
          <w:lang w:val="uk-UA"/>
        </w:rPr>
        <w:t>оператор</w:t>
      </w:r>
      <w:r>
        <w:rPr>
          <w:rFonts w:ascii="Times New Roman" w:cstheme="minorBidi"/>
          <w:i/>
          <w:sz w:val="28"/>
          <w:lang w:val="uk-UA"/>
        </w:rPr>
        <w:t xml:space="preserve"> </w:t>
      </w:r>
      <w:r>
        <w:rPr>
          <w:rFonts w:ascii="Times New Roman" w:cstheme="minorBidi"/>
          <w:i/>
          <w:sz w:val="28"/>
          <w:lang w:val="uk-UA"/>
        </w:rPr>
        <w:t>керування</w:t>
      </w:r>
      <w:r>
        <w:rPr>
          <w:rFonts w:ascii="Times New Roman" w:cstheme="minorBidi"/>
          <w:i/>
          <w:sz w:val="28"/>
          <w:lang w:val="uk-UA"/>
        </w:rPr>
        <w:t xml:space="preserve"> </w:t>
      </w:r>
      <w:r>
        <w:rPr>
          <w:rFonts w:ascii="Times New Roman" w:cstheme="minorBidi"/>
          <w:i/>
          <w:sz w:val="28"/>
          <w:lang w:val="uk-UA"/>
        </w:rPr>
        <w:t>залишає</w:t>
      </w:r>
      <w:r>
        <w:rPr>
          <w:rFonts w:ascii="Times New Roman" w:cstheme="minorBidi"/>
          <w:i/>
          <w:sz w:val="28"/>
          <w:lang w:val="uk-UA"/>
        </w:rPr>
        <w:t xml:space="preserve"> </w:t>
      </w:r>
      <w:r>
        <w:rPr>
          <w:rFonts w:ascii="Times New Roman" w:cstheme="minorBidi"/>
          <w:i/>
          <w:sz w:val="28"/>
          <w:lang w:val="uk-UA"/>
        </w:rPr>
        <w:t>тіло</w:t>
      </w:r>
      <w:r>
        <w:rPr>
          <w:rFonts w:ascii="Times New Roman" w:cstheme="minorBidi"/>
          <w:i/>
          <w:sz w:val="28"/>
          <w:lang w:val="uk-UA"/>
        </w:rPr>
        <w:t xml:space="preserve"> </w:t>
      </w:r>
      <w:r>
        <w:rPr>
          <w:rFonts w:ascii="Times New Roman" w:cstheme="minorBidi"/>
          <w:i/>
          <w:sz w:val="28"/>
          <w:lang w:val="uk-UA"/>
        </w:rPr>
        <w:t>циклу</w:t>
      </w:r>
      <w:r>
        <w:rPr>
          <w:rFonts w:ascii="Times New Roman" w:cstheme="minorBidi"/>
          <w:i/>
          <w:sz w:val="28"/>
          <w:lang w:val="uk-UA"/>
        </w:rPr>
        <w:t xml:space="preserve"> </w:t>
      </w:r>
      <w:r>
        <w:rPr>
          <w:rFonts w:ascii="Times New Roman" w:cstheme="minorBidi"/>
          <w:i/>
          <w:sz w:val="28"/>
          <w:lang w:val="uk-UA"/>
        </w:rPr>
        <w:t>всі</w:t>
      </w:r>
      <w:r>
        <w:rPr>
          <w:rFonts w:ascii="Times New Roman" w:cstheme="minorBidi"/>
          <w:i/>
          <w:sz w:val="28"/>
          <w:lang w:val="uk-UA"/>
        </w:rPr>
        <w:t xml:space="preserve"> </w:t>
      </w:r>
      <w:r>
        <w:rPr>
          <w:rFonts w:ascii="Times New Roman" w:cstheme="minorBidi"/>
          <w:i/>
          <w:sz w:val="28"/>
          <w:lang w:val="uk-UA"/>
        </w:rPr>
        <w:t>автоматично</w:t>
      </w:r>
      <w:r>
        <w:rPr>
          <w:rFonts w:ascii="Times New Roman" w:cstheme="minorBidi"/>
          <w:i/>
          <w:sz w:val="28"/>
          <w:lang w:val="uk-UA"/>
        </w:rPr>
        <w:t xml:space="preserve"> </w:t>
      </w:r>
      <w:r>
        <w:rPr>
          <w:rFonts w:ascii="Times New Roman" w:cstheme="minorBidi"/>
          <w:i/>
          <w:sz w:val="28"/>
          <w:lang w:val="uk-UA"/>
        </w:rPr>
        <w:t>створені</w:t>
      </w:r>
      <w:r>
        <w:rPr>
          <w:rFonts w:ascii="Times New Roman" w:cstheme="minorBidi"/>
          <w:i/>
          <w:sz w:val="28"/>
          <w:lang w:val="uk-UA"/>
        </w:rPr>
        <w:t xml:space="preserve"> </w:t>
      </w:r>
      <w:r>
        <w:rPr>
          <w:rFonts w:ascii="Times New Roman" w:cstheme="minorBidi"/>
          <w:i/>
          <w:sz w:val="28"/>
          <w:lang w:val="uk-UA"/>
        </w:rPr>
        <w:t>в</w:t>
      </w:r>
      <w:r>
        <w:rPr>
          <w:rFonts w:ascii="Times New Roman" w:cstheme="minorBidi"/>
          <w:i/>
          <w:sz w:val="28"/>
          <w:lang w:val="uk-UA"/>
        </w:rPr>
        <w:t xml:space="preserve"> </w:t>
      </w:r>
      <w:r>
        <w:rPr>
          <w:rFonts w:ascii="Times New Roman" w:cstheme="minorBidi"/>
          <w:i/>
          <w:sz w:val="28"/>
          <w:lang w:val="uk-UA"/>
        </w:rPr>
        <w:t>тілі</w:t>
      </w:r>
      <w:r>
        <w:rPr>
          <w:rFonts w:ascii="Times New Roman" w:cstheme="minorBidi"/>
          <w:i/>
          <w:sz w:val="28"/>
          <w:lang w:val="uk-UA"/>
        </w:rPr>
        <w:t xml:space="preserve"> </w:t>
      </w:r>
      <w:r>
        <w:rPr>
          <w:rFonts w:ascii="Times New Roman" w:cstheme="minorBidi"/>
          <w:i/>
          <w:sz w:val="28"/>
          <w:lang w:val="uk-UA"/>
        </w:rPr>
        <w:t>циклу</w:t>
      </w:r>
      <w:r>
        <w:rPr>
          <w:rFonts w:ascii="Times New Roman" w:cstheme="minorBidi"/>
          <w:i/>
          <w:sz w:val="28"/>
          <w:lang w:val="uk-UA"/>
        </w:rPr>
        <w:t xml:space="preserve"> </w:t>
      </w:r>
      <w:r>
        <w:rPr>
          <w:rFonts w:ascii="Times New Roman" w:cstheme="minorBidi"/>
          <w:i/>
          <w:sz w:val="28"/>
          <w:lang w:val="uk-UA"/>
        </w:rPr>
        <w:t>змінні</w:t>
      </w:r>
      <w:r>
        <w:rPr>
          <w:rFonts w:ascii="Times New Roman" w:cstheme="minorBidi"/>
          <w:i/>
          <w:sz w:val="28"/>
          <w:lang w:val="uk-UA"/>
        </w:rPr>
        <w:t xml:space="preserve"> </w:t>
      </w:r>
      <w:r>
        <w:rPr>
          <w:rFonts w:ascii="Times New Roman" w:cstheme="minorBidi"/>
          <w:i/>
          <w:sz w:val="28"/>
          <w:lang w:val="uk-UA"/>
        </w:rPr>
        <w:t>знищуються</w:t>
      </w:r>
      <w:r>
        <w:rPr>
          <w:rFonts w:ascii="Times New Roman" w:cstheme="minorBidi"/>
          <w:i/>
          <w:sz w:val="28"/>
          <w:lang w:val="uk-UA"/>
        </w:rPr>
        <w:t xml:space="preserve">. </w:t>
      </w:r>
    </w:p>
    <w:p w14:paraId="473808F7" w14:textId="77777777" w:rsidR="008D1CA6" w:rsidRPr="00CC58E1" w:rsidRDefault="008D1CA6" w:rsidP="00015FF7">
      <w:pPr>
        <w:pStyle w:val="3"/>
        <w:spacing w:before="0" w:after="0"/>
        <w:jc w:val="both"/>
        <w:rPr>
          <w:lang w:val="ru-RU"/>
        </w:rPr>
      </w:pPr>
      <w:r>
        <w:rPr>
          <w:lang w:val="uk-UA"/>
        </w:rPr>
        <w:t>Оператор слідування (кома)</w:t>
      </w:r>
    </w:p>
    <w:p w14:paraId="4BBCCCC3" w14:textId="77777777" w:rsidR="008D1CA6" w:rsidRPr="00CC58E1" w:rsidRDefault="008D1CA6" w:rsidP="00015FF7">
      <w:pPr>
        <w:jc w:val="both"/>
        <w:rPr>
          <w:rFonts w:cstheme="minorBidi"/>
          <w:lang w:val="ru-RU"/>
        </w:rPr>
      </w:pPr>
      <w:r>
        <w:rPr>
          <w:rFonts w:ascii="Times New Roman" w:cstheme="minorBidi"/>
          <w:sz w:val="28"/>
          <w:lang w:val="uk-UA"/>
        </w:rPr>
        <w:t>Оператор</w:t>
      </w:r>
      <w:r>
        <w:rPr>
          <w:rFonts w:ascii="Times New Roman" w:cstheme="minorBidi"/>
          <w:sz w:val="28"/>
          <w:lang w:val="uk-UA"/>
        </w:rPr>
        <w:t xml:space="preserve"> "</w:t>
      </w:r>
      <w:r>
        <w:rPr>
          <w:rFonts w:ascii="Times New Roman" w:cstheme="minorBidi"/>
          <w:sz w:val="28"/>
          <w:lang w:val="uk-UA"/>
        </w:rPr>
        <w:t>кома</w:t>
      </w:r>
      <w:r>
        <w:rPr>
          <w:rFonts w:ascii="Times New Roman" w:cstheme="minorBidi"/>
          <w:sz w:val="28"/>
          <w:lang w:val="uk-UA"/>
        </w:rPr>
        <w:t xml:space="preserve">" (,) </w:t>
      </w:r>
      <w:r>
        <w:rPr>
          <w:rFonts w:ascii="Times New Roman" w:cstheme="minorBidi"/>
          <w:sz w:val="28"/>
          <w:lang w:val="uk-UA"/>
        </w:rPr>
        <w:t>називається</w:t>
      </w:r>
      <w:r>
        <w:rPr>
          <w:rFonts w:ascii="Times New Roman" w:cstheme="minorBidi"/>
          <w:sz w:val="28"/>
          <w:lang w:val="uk-UA"/>
        </w:rPr>
        <w:t xml:space="preserve"> </w:t>
      </w:r>
      <w:r>
        <w:rPr>
          <w:rFonts w:ascii="Times New Roman" w:cstheme="minorBidi"/>
          <w:sz w:val="28"/>
          <w:lang w:val="uk-UA"/>
        </w:rPr>
        <w:t>оператором</w:t>
      </w:r>
      <w:r>
        <w:rPr>
          <w:rFonts w:ascii="Times New Roman" w:cstheme="minorBidi"/>
          <w:sz w:val="28"/>
          <w:lang w:val="uk-UA"/>
        </w:rPr>
        <w:t xml:space="preserve"> </w:t>
      </w:r>
      <w:r>
        <w:rPr>
          <w:rFonts w:ascii="Times New Roman" w:cstheme="minorBidi"/>
          <w:sz w:val="28"/>
          <w:lang w:val="uk-UA"/>
        </w:rPr>
        <w:t>слідування</w:t>
      </w:r>
      <w:r>
        <w:rPr>
          <w:rFonts w:ascii="Times New Roman" w:cstheme="minorBidi"/>
          <w:sz w:val="28"/>
          <w:lang w:val="uk-UA"/>
        </w:rPr>
        <w:t xml:space="preserve">, </w:t>
      </w:r>
      <w:r>
        <w:rPr>
          <w:rFonts w:ascii="Times New Roman" w:cstheme="minorBidi"/>
          <w:sz w:val="28"/>
          <w:lang w:val="uk-UA"/>
        </w:rPr>
        <w:t>яка</w:t>
      </w:r>
      <w:r>
        <w:rPr>
          <w:rFonts w:ascii="Times New Roman" w:cstheme="minorBidi"/>
          <w:sz w:val="28"/>
          <w:lang w:val="uk-UA"/>
        </w:rPr>
        <w:t xml:space="preserve"> "</w:t>
      </w:r>
      <w:r>
        <w:rPr>
          <w:rFonts w:ascii="Times New Roman" w:cstheme="minorBidi"/>
          <w:sz w:val="28"/>
          <w:lang w:val="uk-UA"/>
        </w:rPr>
        <w:t>зв</w:t>
      </w:r>
      <w:r>
        <w:rPr>
          <w:rFonts w:ascii="Times New Roman" w:cstheme="minorBidi"/>
          <w:sz w:val="28"/>
          <w:lang w:val="uk-UA"/>
        </w:rPr>
        <w:t>'</w:t>
      </w:r>
      <w:r>
        <w:rPr>
          <w:rFonts w:ascii="Times New Roman" w:cstheme="minorBidi"/>
          <w:sz w:val="28"/>
          <w:lang w:val="uk-UA"/>
        </w:rPr>
        <w:t>язує</w:t>
      </w:r>
      <w:r>
        <w:rPr>
          <w:rFonts w:ascii="Times New Roman" w:cstheme="minorBidi"/>
          <w:sz w:val="28"/>
          <w:lang w:val="uk-UA"/>
        </w:rPr>
        <w:t xml:space="preserve">" </w:t>
      </w:r>
      <w:r>
        <w:rPr>
          <w:rFonts w:ascii="Times New Roman" w:cstheme="minorBidi"/>
          <w:sz w:val="28"/>
          <w:lang w:val="uk-UA"/>
        </w:rPr>
        <w:t>два</w:t>
      </w:r>
      <w:r>
        <w:rPr>
          <w:rFonts w:ascii="Times New Roman" w:cstheme="minorBidi"/>
          <w:sz w:val="28"/>
          <w:lang w:val="uk-UA"/>
        </w:rPr>
        <w:t xml:space="preserve"> </w:t>
      </w:r>
      <w:r>
        <w:rPr>
          <w:rFonts w:ascii="Times New Roman" w:cstheme="minorBidi"/>
          <w:sz w:val="28"/>
          <w:lang w:val="uk-UA"/>
        </w:rPr>
        <w:t>довільних</w:t>
      </w:r>
      <w:r>
        <w:rPr>
          <w:rFonts w:ascii="Times New Roman" w:cstheme="minorBidi"/>
          <w:sz w:val="28"/>
          <w:lang w:val="uk-UA"/>
        </w:rPr>
        <w:t xml:space="preserve"> </w:t>
      </w:r>
      <w:r>
        <w:rPr>
          <w:rFonts w:ascii="Times New Roman" w:cstheme="minorBidi"/>
          <w:sz w:val="28"/>
          <w:lang w:val="uk-UA"/>
        </w:rPr>
        <w:t>вирази</w:t>
      </w:r>
      <w:r>
        <w:rPr>
          <w:rFonts w:ascii="Times New Roman" w:cstheme="minorBidi"/>
          <w:sz w:val="28"/>
          <w:lang w:val="uk-UA"/>
        </w:rPr>
        <w:t xml:space="preserve">. </w:t>
      </w:r>
      <w:r>
        <w:rPr>
          <w:rFonts w:ascii="Times New Roman" w:cstheme="minorBidi"/>
          <w:sz w:val="28"/>
          <w:lang w:val="uk-UA"/>
        </w:rPr>
        <w:t>Список</w:t>
      </w:r>
      <w:r>
        <w:rPr>
          <w:rFonts w:ascii="Times New Roman" w:cstheme="minorBidi"/>
          <w:sz w:val="28"/>
          <w:lang w:val="uk-UA"/>
        </w:rPr>
        <w:t xml:space="preserve"> </w:t>
      </w:r>
      <w:r>
        <w:rPr>
          <w:rFonts w:ascii="Times New Roman" w:cstheme="minorBidi"/>
          <w:sz w:val="28"/>
          <w:lang w:val="uk-UA"/>
        </w:rPr>
        <w:t>виразів</w:t>
      </w:r>
      <w:r>
        <w:rPr>
          <w:rFonts w:ascii="Times New Roman" w:cstheme="minorBidi"/>
          <w:sz w:val="28"/>
          <w:lang w:val="uk-UA"/>
        </w:rPr>
        <w:t xml:space="preserve">, </w:t>
      </w:r>
      <w:r>
        <w:rPr>
          <w:rFonts w:ascii="Times New Roman" w:cstheme="minorBidi"/>
          <w:sz w:val="28"/>
          <w:lang w:val="uk-UA"/>
        </w:rPr>
        <w:t>розділених</w:t>
      </w:r>
      <w:r>
        <w:rPr>
          <w:rFonts w:ascii="Times New Roman" w:cstheme="minorBidi"/>
          <w:sz w:val="28"/>
          <w:lang w:val="uk-UA"/>
        </w:rPr>
        <w:t xml:space="preserve"> </w:t>
      </w:r>
      <w:r>
        <w:rPr>
          <w:rFonts w:ascii="Times New Roman" w:cstheme="minorBidi"/>
          <w:sz w:val="28"/>
          <w:lang w:val="uk-UA"/>
        </w:rPr>
        <w:t>між</w:t>
      </w:r>
      <w:r>
        <w:rPr>
          <w:rFonts w:ascii="Times New Roman" w:cstheme="minorBidi"/>
          <w:sz w:val="28"/>
          <w:lang w:val="uk-UA"/>
        </w:rPr>
        <w:t xml:space="preserve"> </w:t>
      </w:r>
      <w:r>
        <w:rPr>
          <w:rFonts w:ascii="Times New Roman" w:cstheme="minorBidi"/>
          <w:sz w:val="28"/>
          <w:lang w:val="uk-UA"/>
        </w:rPr>
        <w:t>собою</w:t>
      </w:r>
      <w:r>
        <w:rPr>
          <w:rFonts w:ascii="Times New Roman" w:cstheme="minorBidi"/>
          <w:sz w:val="28"/>
          <w:lang w:val="uk-UA"/>
        </w:rPr>
        <w:t xml:space="preserve"> </w:t>
      </w:r>
      <w:r>
        <w:rPr>
          <w:rFonts w:ascii="Times New Roman" w:cstheme="minorBidi"/>
          <w:sz w:val="28"/>
          <w:lang w:val="uk-UA"/>
        </w:rPr>
        <w:t>комами</w:t>
      </w:r>
      <w:r>
        <w:rPr>
          <w:rFonts w:ascii="Times New Roman" w:cstheme="minorBidi"/>
          <w:sz w:val="28"/>
          <w:lang w:val="uk-UA"/>
        </w:rPr>
        <w:t xml:space="preserve">, </w:t>
      </w:r>
      <w:r>
        <w:rPr>
          <w:rFonts w:ascii="Times New Roman" w:cstheme="minorBidi"/>
          <w:sz w:val="28"/>
          <w:lang w:val="uk-UA"/>
        </w:rPr>
        <w:t>обчислюються</w:t>
      </w:r>
      <w:r>
        <w:rPr>
          <w:rFonts w:ascii="Times New Roman" w:cstheme="minorBidi"/>
          <w:sz w:val="28"/>
          <w:lang w:val="uk-UA"/>
        </w:rPr>
        <w:t xml:space="preserve"> </w:t>
      </w:r>
      <w:r>
        <w:rPr>
          <w:rFonts w:ascii="Times New Roman" w:cstheme="minorBidi"/>
          <w:sz w:val="28"/>
          <w:lang w:val="uk-UA"/>
        </w:rPr>
        <w:t>зліва</w:t>
      </w:r>
      <w:r>
        <w:rPr>
          <w:rFonts w:ascii="Times New Roman" w:cstheme="minorBidi"/>
          <w:sz w:val="28"/>
          <w:lang w:val="uk-UA"/>
        </w:rPr>
        <w:t xml:space="preserve"> </w:t>
      </w:r>
      <w:r>
        <w:rPr>
          <w:rFonts w:ascii="Times New Roman" w:cstheme="minorBidi"/>
          <w:sz w:val="28"/>
          <w:lang w:val="uk-UA"/>
        </w:rPr>
        <w:t>направо</w:t>
      </w:r>
      <w:r>
        <w:rPr>
          <w:rFonts w:ascii="Times New Roman" w:cstheme="minorBidi"/>
          <w:sz w:val="28"/>
          <w:lang w:val="uk-UA"/>
        </w:rPr>
        <w:t>.</w:t>
      </w:r>
    </w:p>
    <w:p w14:paraId="250842C3" w14:textId="77777777" w:rsidR="008D1CA6" w:rsidRPr="00CC58E1" w:rsidRDefault="008D1CA6" w:rsidP="00015FF7">
      <w:pPr>
        <w:jc w:val="both"/>
        <w:rPr>
          <w:rFonts w:cstheme="minorBidi"/>
          <w:lang w:val="ru-RU"/>
        </w:rPr>
      </w:pPr>
      <w:r>
        <w:rPr>
          <w:rFonts w:ascii="Times New Roman" w:cstheme="minorBidi"/>
          <w:sz w:val="28"/>
          <w:lang w:val="uk-UA"/>
        </w:rPr>
        <w:t>Наприклад</w:t>
      </w:r>
      <w:r>
        <w:rPr>
          <w:rFonts w:ascii="Times New Roman" w:cstheme="minorBidi"/>
          <w:sz w:val="28"/>
          <w:lang w:val="uk-UA"/>
        </w:rPr>
        <w:t xml:space="preserve">, </w:t>
      </w:r>
      <w:r>
        <w:rPr>
          <w:rFonts w:ascii="Times New Roman" w:cstheme="minorBidi"/>
          <w:sz w:val="28"/>
          <w:lang w:val="uk-UA"/>
        </w:rPr>
        <w:t>фрагмент</w:t>
      </w:r>
      <w:r>
        <w:rPr>
          <w:rFonts w:ascii="Times New Roman" w:cstheme="minorBidi"/>
          <w:sz w:val="28"/>
          <w:lang w:val="uk-UA"/>
        </w:rPr>
        <w:t xml:space="preserve"> </w:t>
      </w:r>
      <w:r>
        <w:rPr>
          <w:rFonts w:ascii="Times New Roman" w:cstheme="minorBidi"/>
          <w:sz w:val="28"/>
          <w:lang w:val="uk-UA"/>
        </w:rPr>
        <w:t>тексту</w:t>
      </w:r>
      <w:r>
        <w:rPr>
          <w:rFonts w:ascii="Times New Roman" w:cstheme="minorBidi"/>
          <w:sz w:val="28"/>
          <w:lang w:val="uk-UA"/>
        </w:rPr>
        <w:t>:</w:t>
      </w:r>
    </w:p>
    <w:p w14:paraId="48F5F839" w14:textId="77777777" w:rsidR="008D1CA6" w:rsidRPr="00CC58E1" w:rsidRDefault="008D1CA6" w:rsidP="00015FF7">
      <w:pPr>
        <w:jc w:val="both"/>
        <w:rPr>
          <w:rFonts w:cstheme="minorBidi"/>
          <w:lang w:val="ru-RU"/>
        </w:rPr>
      </w:pPr>
      <w:r w:rsidRPr="00CC58E1">
        <w:rPr>
          <w:rFonts w:ascii="Times New Roman" w:cstheme="minorBidi"/>
          <w:sz w:val="28"/>
          <w:lang w:val="ru-RU" w:eastAsia="uk-UA"/>
        </w:rPr>
        <w:t xml:space="preserve"> </w:t>
      </w:r>
      <w:r>
        <w:rPr>
          <w:rFonts w:ascii="Times New Roman" w:cstheme="minorBidi"/>
          <w:sz w:val="28"/>
          <w:lang w:val="uk-UA"/>
        </w:rPr>
        <w:t>a=4; b=a+5;</w:t>
      </w:r>
    </w:p>
    <w:p w14:paraId="1F408431" w14:textId="77777777" w:rsidR="008D1CA6" w:rsidRPr="00CC58E1" w:rsidRDefault="008D1CA6" w:rsidP="00015FF7">
      <w:pPr>
        <w:jc w:val="both"/>
        <w:rPr>
          <w:rFonts w:cstheme="minorBidi"/>
          <w:lang w:val="ru-RU"/>
        </w:rPr>
      </w:pPr>
      <w:r>
        <w:rPr>
          <w:rFonts w:ascii="Times New Roman" w:cstheme="minorBidi"/>
          <w:sz w:val="28"/>
          <w:lang w:val="uk-UA"/>
        </w:rPr>
        <w:t>можна</w:t>
      </w:r>
      <w:r>
        <w:rPr>
          <w:rFonts w:ascii="Times New Roman" w:cstheme="minorBidi"/>
          <w:sz w:val="28"/>
          <w:lang w:val="uk-UA"/>
        </w:rPr>
        <w:t xml:space="preserve"> </w:t>
      </w:r>
      <w:r>
        <w:rPr>
          <w:rFonts w:ascii="Times New Roman" w:cstheme="minorBidi"/>
          <w:sz w:val="28"/>
          <w:lang w:val="uk-UA"/>
        </w:rPr>
        <w:t>записати</w:t>
      </w:r>
      <w:r>
        <w:rPr>
          <w:rFonts w:ascii="Times New Roman" w:cstheme="minorBidi"/>
          <w:sz w:val="28"/>
          <w:lang w:val="uk-UA"/>
        </w:rPr>
        <w:t xml:space="preserve"> </w:t>
      </w:r>
      <w:r>
        <w:rPr>
          <w:rFonts w:ascii="Times New Roman" w:cstheme="minorBidi"/>
          <w:sz w:val="28"/>
          <w:lang w:val="uk-UA"/>
        </w:rPr>
        <w:t>так</w:t>
      </w:r>
      <w:r>
        <w:rPr>
          <w:rFonts w:ascii="Times New Roman" w:cstheme="minorBidi"/>
          <w:sz w:val="28"/>
          <w:lang w:val="uk-UA"/>
        </w:rPr>
        <w:t>:</w:t>
      </w:r>
    </w:p>
    <w:p w14:paraId="091C0B58" w14:textId="77777777" w:rsidR="008D1CA6" w:rsidRPr="00CC58E1" w:rsidRDefault="008D1CA6" w:rsidP="00015FF7">
      <w:pPr>
        <w:jc w:val="both"/>
        <w:rPr>
          <w:rFonts w:cstheme="minorBidi"/>
          <w:lang w:val="ru-RU"/>
        </w:rPr>
      </w:pPr>
      <w:r w:rsidRPr="00CC58E1">
        <w:rPr>
          <w:rFonts w:ascii="Times New Roman" w:cstheme="minorBidi"/>
          <w:sz w:val="28"/>
          <w:lang w:val="ru-RU" w:eastAsia="uk-UA"/>
        </w:rPr>
        <w:t xml:space="preserve"> </w:t>
      </w:r>
      <w:r>
        <w:rPr>
          <w:rFonts w:ascii="Times New Roman" w:cstheme="minorBidi"/>
          <w:sz w:val="28"/>
          <w:lang w:val="uk-UA"/>
        </w:rPr>
        <w:t>a=4, b=b+5;</w:t>
      </w:r>
    </w:p>
    <w:p w14:paraId="13EBE3A5" w14:textId="77777777" w:rsidR="008D1CA6" w:rsidRPr="00CC58E1" w:rsidRDefault="008D1CA6" w:rsidP="00015FF7">
      <w:pPr>
        <w:jc w:val="both"/>
        <w:rPr>
          <w:rFonts w:cstheme="minorBidi"/>
          <w:lang w:val="ru-RU"/>
        </w:rPr>
      </w:pPr>
      <w:r>
        <w:rPr>
          <w:rFonts w:ascii="Times New Roman" w:cstheme="minorBidi"/>
          <w:sz w:val="28"/>
          <w:lang w:val="uk-UA"/>
        </w:rPr>
        <w:t>Операція</w:t>
      </w:r>
      <w:r>
        <w:rPr>
          <w:rFonts w:ascii="Times New Roman" w:cstheme="minorBidi"/>
          <w:sz w:val="28"/>
          <w:lang w:val="uk-UA"/>
        </w:rPr>
        <w:t xml:space="preserve"> </w:t>
      </w:r>
      <w:r>
        <w:rPr>
          <w:rFonts w:ascii="Times New Roman" w:cstheme="minorBidi"/>
          <w:sz w:val="28"/>
          <w:lang w:val="uk-UA"/>
        </w:rPr>
        <w:t>слідування</w:t>
      </w:r>
      <w:r>
        <w:rPr>
          <w:rFonts w:ascii="Times New Roman" w:cstheme="minorBidi"/>
          <w:sz w:val="28"/>
          <w:lang w:val="uk-UA"/>
        </w:rPr>
        <w:t xml:space="preserve"> </w:t>
      </w:r>
      <w:r>
        <w:rPr>
          <w:rFonts w:ascii="Times New Roman" w:cstheme="minorBidi"/>
          <w:sz w:val="28"/>
          <w:lang w:val="uk-UA"/>
        </w:rPr>
        <w:t>використовується</w:t>
      </w:r>
      <w:r>
        <w:rPr>
          <w:rFonts w:ascii="Times New Roman" w:cstheme="minorBidi"/>
          <w:sz w:val="28"/>
          <w:lang w:val="uk-UA"/>
        </w:rPr>
        <w:t xml:space="preserve"> </w:t>
      </w:r>
      <w:r>
        <w:rPr>
          <w:rFonts w:ascii="Times New Roman" w:cstheme="minorBidi"/>
          <w:sz w:val="28"/>
          <w:lang w:val="uk-UA"/>
        </w:rPr>
        <w:t>в</w:t>
      </w:r>
      <w:r>
        <w:rPr>
          <w:rFonts w:ascii="Times New Roman" w:cstheme="minorBidi"/>
          <w:sz w:val="28"/>
          <w:lang w:val="uk-UA"/>
        </w:rPr>
        <w:t xml:space="preserve"> </w:t>
      </w:r>
      <w:r>
        <w:rPr>
          <w:rFonts w:ascii="Times New Roman" w:cstheme="minorBidi"/>
          <w:sz w:val="28"/>
          <w:lang w:val="uk-UA"/>
        </w:rPr>
        <w:t>основному</w:t>
      </w:r>
      <w:r>
        <w:rPr>
          <w:rFonts w:ascii="Times New Roman" w:cstheme="minorBidi"/>
          <w:sz w:val="28"/>
          <w:lang w:val="uk-UA"/>
        </w:rPr>
        <w:t xml:space="preserve"> </w:t>
      </w:r>
      <w:r>
        <w:rPr>
          <w:rFonts w:ascii="Times New Roman" w:cstheme="minorBidi"/>
          <w:sz w:val="28"/>
          <w:lang w:val="uk-UA"/>
        </w:rPr>
        <w:t>в</w:t>
      </w:r>
      <w:r>
        <w:rPr>
          <w:rFonts w:ascii="Times New Roman" w:cstheme="minorBidi"/>
          <w:sz w:val="28"/>
          <w:lang w:val="uk-UA"/>
        </w:rPr>
        <w:t xml:space="preserve"> </w:t>
      </w:r>
      <w:r>
        <w:rPr>
          <w:rFonts w:ascii="Times New Roman" w:cstheme="minorBidi"/>
          <w:sz w:val="28"/>
          <w:lang w:val="uk-UA"/>
        </w:rPr>
        <w:t>операторах</w:t>
      </w:r>
      <w:r>
        <w:rPr>
          <w:rFonts w:ascii="Times New Roman" w:cstheme="minorBidi"/>
          <w:sz w:val="28"/>
          <w:lang w:val="uk-UA"/>
        </w:rPr>
        <w:t xml:space="preserve"> </w:t>
      </w:r>
      <w:r>
        <w:rPr>
          <w:rFonts w:ascii="Times New Roman" w:cstheme="minorBidi"/>
          <w:sz w:val="28"/>
          <w:lang w:val="uk-UA"/>
        </w:rPr>
        <w:t>циклу</w:t>
      </w:r>
      <w:r>
        <w:rPr>
          <w:rFonts w:ascii="Times New Roman" w:cstheme="minorBidi"/>
          <w:sz w:val="28"/>
          <w:lang w:val="uk-UA"/>
        </w:rPr>
        <w:t xml:space="preserve"> </w:t>
      </w:r>
      <w:proofErr w:type="spellStart"/>
      <w:r>
        <w:rPr>
          <w:rFonts w:ascii="Times New Roman" w:cstheme="minorBidi"/>
          <w:sz w:val="28"/>
          <w:lang w:val="uk-UA"/>
        </w:rPr>
        <w:t>for</w:t>
      </w:r>
      <w:proofErr w:type="spellEnd"/>
      <w:r>
        <w:rPr>
          <w:rFonts w:ascii="Times New Roman" w:cstheme="minorBidi"/>
          <w:sz w:val="28"/>
          <w:lang w:val="uk-UA"/>
        </w:rPr>
        <w:t>().</w:t>
      </w:r>
    </w:p>
    <w:p w14:paraId="5B88FF04" w14:textId="77777777" w:rsidR="008D1CA6" w:rsidRPr="00CC58E1" w:rsidRDefault="008D1CA6" w:rsidP="00015FF7">
      <w:pPr>
        <w:jc w:val="both"/>
        <w:rPr>
          <w:rFonts w:cstheme="minorBidi"/>
          <w:lang w:val="ru-RU"/>
        </w:rPr>
      </w:pPr>
      <w:r>
        <w:rPr>
          <w:rFonts w:ascii="Times New Roman" w:cstheme="minorBidi"/>
          <w:sz w:val="28"/>
          <w:lang w:val="uk-UA"/>
        </w:rPr>
        <w:t>Для</w:t>
      </w:r>
      <w:r>
        <w:rPr>
          <w:rFonts w:ascii="Times New Roman" w:cstheme="minorBidi"/>
          <w:sz w:val="28"/>
          <w:lang w:val="uk-UA"/>
        </w:rPr>
        <w:t xml:space="preserve"> </w:t>
      </w:r>
      <w:r>
        <w:rPr>
          <w:rFonts w:ascii="Times New Roman" w:cstheme="minorBidi"/>
          <w:sz w:val="28"/>
          <w:lang w:val="uk-UA"/>
        </w:rPr>
        <w:t>порівняння</w:t>
      </w:r>
      <w:r>
        <w:rPr>
          <w:rFonts w:ascii="Times New Roman" w:cstheme="minorBidi"/>
          <w:sz w:val="28"/>
          <w:lang w:val="uk-UA"/>
        </w:rPr>
        <w:t xml:space="preserve"> </w:t>
      </w:r>
      <w:r>
        <w:rPr>
          <w:rFonts w:ascii="Times New Roman" w:cstheme="minorBidi"/>
          <w:sz w:val="28"/>
          <w:lang w:val="uk-UA"/>
        </w:rPr>
        <w:t>наводимо</w:t>
      </w:r>
      <w:r>
        <w:rPr>
          <w:rFonts w:ascii="Times New Roman" w:cstheme="minorBidi"/>
          <w:sz w:val="28"/>
          <w:lang w:val="uk-UA"/>
        </w:rPr>
        <w:t xml:space="preserve"> </w:t>
      </w:r>
      <w:r>
        <w:rPr>
          <w:rFonts w:ascii="Times New Roman" w:cstheme="minorBidi"/>
          <w:sz w:val="28"/>
          <w:lang w:val="uk-UA"/>
        </w:rPr>
        <w:t>приклад</w:t>
      </w:r>
      <w:r>
        <w:rPr>
          <w:rFonts w:ascii="Times New Roman" w:cstheme="minorBidi"/>
          <w:sz w:val="28"/>
          <w:lang w:val="uk-UA"/>
        </w:rPr>
        <w:t xml:space="preserve"> </w:t>
      </w:r>
      <w:r>
        <w:rPr>
          <w:rFonts w:ascii="Times New Roman" w:cstheme="minorBidi"/>
          <w:sz w:val="28"/>
          <w:lang w:val="uk-UA"/>
        </w:rPr>
        <w:t>з</w:t>
      </w:r>
      <w:r>
        <w:rPr>
          <w:rFonts w:ascii="Times New Roman" w:cstheme="minorBidi"/>
          <w:sz w:val="28"/>
          <w:lang w:val="uk-UA"/>
        </w:rPr>
        <w:t xml:space="preserve"> </w:t>
      </w:r>
      <w:r>
        <w:rPr>
          <w:rFonts w:ascii="Times New Roman" w:cstheme="minorBidi"/>
          <w:sz w:val="28"/>
          <w:lang w:val="uk-UA"/>
        </w:rPr>
        <w:t>використанням</w:t>
      </w:r>
      <w:r>
        <w:rPr>
          <w:rFonts w:ascii="Times New Roman" w:cstheme="minorBidi"/>
          <w:sz w:val="28"/>
          <w:lang w:val="uk-UA"/>
        </w:rPr>
        <w:t xml:space="preserve"> </w:t>
      </w:r>
      <w:r>
        <w:rPr>
          <w:rFonts w:ascii="Times New Roman" w:cstheme="minorBidi"/>
          <w:sz w:val="28"/>
          <w:lang w:val="uk-UA"/>
        </w:rPr>
        <w:t>операції</w:t>
      </w:r>
      <w:r>
        <w:rPr>
          <w:rFonts w:ascii="Times New Roman" w:cstheme="minorBidi"/>
          <w:sz w:val="28"/>
          <w:lang w:val="uk-UA"/>
        </w:rPr>
        <w:t xml:space="preserve"> </w:t>
      </w:r>
      <w:r>
        <w:rPr>
          <w:rFonts w:ascii="Times New Roman" w:cstheme="minorBidi"/>
          <w:sz w:val="28"/>
          <w:lang w:val="uk-UA"/>
        </w:rPr>
        <w:t>слідування</w:t>
      </w:r>
      <w:r>
        <w:rPr>
          <w:rFonts w:ascii="Times New Roman" w:cstheme="minorBidi"/>
          <w:sz w:val="28"/>
          <w:lang w:val="uk-UA"/>
        </w:rPr>
        <w:t xml:space="preserve"> (</w:t>
      </w:r>
      <w:r>
        <w:rPr>
          <w:rFonts w:ascii="Times New Roman" w:cstheme="minorBidi"/>
          <w:sz w:val="28"/>
          <w:lang w:val="uk-UA"/>
        </w:rPr>
        <w:t>приклад</w:t>
      </w:r>
      <w:r>
        <w:rPr>
          <w:rFonts w:ascii="Times New Roman" w:cstheme="minorBidi"/>
          <w:sz w:val="28"/>
          <w:lang w:val="uk-UA"/>
        </w:rPr>
        <w:t xml:space="preserve"> 2) </w:t>
      </w:r>
      <w:r>
        <w:rPr>
          <w:rFonts w:ascii="Times New Roman" w:cstheme="minorBidi"/>
          <w:sz w:val="28"/>
          <w:lang w:val="uk-UA"/>
        </w:rPr>
        <w:t>та</w:t>
      </w:r>
      <w:r>
        <w:rPr>
          <w:rFonts w:ascii="Times New Roman" w:cstheme="minorBidi"/>
          <w:sz w:val="28"/>
          <w:lang w:val="uk-UA"/>
        </w:rPr>
        <w:t xml:space="preserve"> </w:t>
      </w:r>
      <w:r>
        <w:rPr>
          <w:rFonts w:ascii="Times New Roman" w:cstheme="minorBidi"/>
          <w:sz w:val="28"/>
          <w:lang w:val="uk-UA"/>
        </w:rPr>
        <w:t>без</w:t>
      </w:r>
      <w:r>
        <w:rPr>
          <w:rFonts w:ascii="Times New Roman" w:cstheme="minorBidi"/>
          <w:sz w:val="28"/>
          <w:lang w:val="uk-UA"/>
        </w:rPr>
        <w:t xml:space="preserve"> </w:t>
      </w:r>
      <w:r>
        <w:rPr>
          <w:rFonts w:ascii="Times New Roman" w:cstheme="minorBidi"/>
          <w:sz w:val="28"/>
          <w:lang w:val="uk-UA"/>
        </w:rPr>
        <w:t>неї</w:t>
      </w:r>
      <w:r>
        <w:rPr>
          <w:rFonts w:ascii="Times New Roman" w:cstheme="minorBidi"/>
          <w:sz w:val="28"/>
          <w:lang w:val="uk-UA"/>
        </w:rPr>
        <w:t xml:space="preserve"> (</w:t>
      </w:r>
      <w:r>
        <w:rPr>
          <w:rFonts w:ascii="Times New Roman" w:cstheme="minorBidi"/>
          <w:sz w:val="28"/>
          <w:lang w:val="uk-UA"/>
        </w:rPr>
        <w:t>приклад</w:t>
      </w:r>
      <w:r>
        <w:rPr>
          <w:rFonts w:ascii="Times New Roman" w:cstheme="minorBidi"/>
          <w:sz w:val="28"/>
          <w:lang w:val="uk-UA"/>
        </w:rPr>
        <w:t xml:space="preserve"> 1):</w:t>
      </w:r>
    </w:p>
    <w:p w14:paraId="31AC20A2" w14:textId="77777777" w:rsidR="008D1CA6" w:rsidRDefault="008D1CA6" w:rsidP="00BA261B">
      <w:pPr>
        <w:rPr>
          <w:rFonts w:cstheme="minorBidi"/>
        </w:rPr>
      </w:pPr>
      <w:r>
        <w:rPr>
          <w:rFonts w:ascii="Times New Roman" w:cstheme="minorBidi"/>
          <w:i/>
          <w:sz w:val="28"/>
          <w:lang w:val="uk-UA"/>
        </w:rPr>
        <w:t>Приклад</w:t>
      </w:r>
      <w:r>
        <w:rPr>
          <w:rFonts w:ascii="Times New Roman" w:cstheme="minorBidi"/>
          <w:sz w:val="28"/>
          <w:lang w:val="uk-UA"/>
        </w:rPr>
        <w:t xml:space="preserve"> </w:t>
      </w:r>
      <w:r>
        <w:rPr>
          <w:rFonts w:ascii="Times New Roman" w:cstheme="minorBidi"/>
          <w:i/>
          <w:sz w:val="28"/>
          <w:lang w:val="uk-UA"/>
        </w:rPr>
        <w:t>1:</w:t>
      </w:r>
    </w:p>
    <w:p w14:paraId="336CBB12" w14:textId="77777777" w:rsidR="008D1CA6" w:rsidRDefault="008D1CA6" w:rsidP="00BA261B">
      <w:pPr>
        <w:rPr>
          <w:rFonts w:cstheme="minorBidi"/>
        </w:rPr>
      </w:pPr>
      <w:proofErr w:type="spellStart"/>
      <w:r>
        <w:rPr>
          <w:rFonts w:ascii="Courier New" w:cstheme="minorBidi"/>
          <w:color w:val="0000FF"/>
          <w:lang w:val="uk-UA"/>
        </w:rPr>
        <w:t>int</w:t>
      </w:r>
      <w:proofErr w:type="spellEnd"/>
      <w:r>
        <w:rPr>
          <w:rFonts w:ascii="Courier New" w:cstheme="minorBidi"/>
          <w:lang w:val="uk-UA"/>
        </w:rPr>
        <w:t xml:space="preserve"> a[10],</w:t>
      </w:r>
      <w:proofErr w:type="spellStart"/>
      <w:r>
        <w:rPr>
          <w:rFonts w:ascii="Courier New" w:cstheme="minorBidi"/>
          <w:lang w:val="uk-UA"/>
        </w:rPr>
        <w:t>sum,i</w:t>
      </w:r>
      <w:proofErr w:type="spellEnd"/>
      <w:r>
        <w:rPr>
          <w:rFonts w:ascii="Courier New" w:cstheme="minorBidi"/>
          <w:lang w:val="uk-UA"/>
        </w:rPr>
        <w:t>;</w:t>
      </w:r>
    </w:p>
    <w:p w14:paraId="6D5181AB" w14:textId="77777777" w:rsidR="008D1CA6" w:rsidRDefault="008D1CA6" w:rsidP="00BA261B">
      <w:pPr>
        <w:rPr>
          <w:rFonts w:cstheme="minorBidi"/>
        </w:rPr>
      </w:pPr>
      <w:r>
        <w:rPr>
          <w:rFonts w:ascii="Courier New" w:cstheme="minorBidi"/>
          <w:lang w:val="uk-UA"/>
        </w:rPr>
        <w:t>/* ... */</w:t>
      </w:r>
    </w:p>
    <w:p w14:paraId="6AE87F0B" w14:textId="77777777" w:rsidR="008D1CA6" w:rsidRDefault="008D1CA6" w:rsidP="00BA261B">
      <w:pPr>
        <w:rPr>
          <w:rFonts w:cstheme="minorBidi"/>
        </w:rPr>
      </w:pPr>
      <w:proofErr w:type="spellStart"/>
      <w:r>
        <w:rPr>
          <w:rFonts w:ascii="Courier New" w:cstheme="minorBidi"/>
          <w:lang w:val="uk-UA"/>
        </w:rPr>
        <w:t>sum</w:t>
      </w:r>
      <w:proofErr w:type="spellEnd"/>
      <w:r>
        <w:rPr>
          <w:rFonts w:ascii="Courier New" w:cstheme="minorBidi"/>
          <w:lang w:val="uk-UA"/>
        </w:rPr>
        <w:t>=a[0];</w:t>
      </w:r>
    </w:p>
    <w:p w14:paraId="745EC7FF" w14:textId="77777777" w:rsidR="008D1CA6" w:rsidRDefault="008D1CA6" w:rsidP="00BA261B">
      <w:pPr>
        <w:rPr>
          <w:rFonts w:cstheme="minorBidi"/>
        </w:rPr>
      </w:pPr>
      <w:proofErr w:type="spellStart"/>
      <w:r>
        <w:rPr>
          <w:rFonts w:ascii="Courier New" w:cstheme="minorBidi"/>
          <w:color w:val="0000FF"/>
          <w:lang w:val="uk-UA"/>
        </w:rPr>
        <w:t>for</w:t>
      </w:r>
      <w:proofErr w:type="spellEnd"/>
      <w:r>
        <w:rPr>
          <w:rFonts w:ascii="Courier New" w:cstheme="minorBidi"/>
          <w:lang w:val="uk-UA"/>
        </w:rPr>
        <w:t xml:space="preserve"> (i=1;i&lt;10;i++)</w:t>
      </w:r>
    </w:p>
    <w:p w14:paraId="732B7D57" w14:textId="77777777" w:rsidR="008D1CA6" w:rsidRDefault="008D1CA6" w:rsidP="00BA261B">
      <w:pPr>
        <w:rPr>
          <w:rFonts w:cstheme="minorBidi"/>
        </w:rPr>
      </w:pPr>
      <w:proofErr w:type="spellStart"/>
      <w:r>
        <w:rPr>
          <w:rFonts w:ascii="Courier New" w:cstheme="minorBidi"/>
          <w:lang w:val="uk-UA"/>
        </w:rPr>
        <w:t>sum</w:t>
      </w:r>
      <w:proofErr w:type="spellEnd"/>
      <w:r>
        <w:rPr>
          <w:rFonts w:ascii="Courier New" w:cstheme="minorBidi"/>
          <w:lang w:val="uk-UA"/>
        </w:rPr>
        <w:t>+=a[i];</w:t>
      </w:r>
    </w:p>
    <w:p w14:paraId="66746E9C" w14:textId="77777777" w:rsidR="008D1CA6" w:rsidRDefault="008D1CA6" w:rsidP="00BA261B">
      <w:pPr>
        <w:rPr>
          <w:rFonts w:cstheme="minorBidi"/>
        </w:rPr>
      </w:pPr>
      <w:r>
        <w:rPr>
          <w:rFonts w:ascii="Times New Roman" w:cstheme="minorBidi"/>
          <w:i/>
          <w:sz w:val="28"/>
          <w:lang w:val="uk-UA"/>
        </w:rPr>
        <w:t>Приклад</w:t>
      </w:r>
      <w:r>
        <w:rPr>
          <w:rFonts w:ascii="Times New Roman" w:cstheme="minorBidi"/>
          <w:sz w:val="28"/>
          <w:lang w:val="uk-UA"/>
        </w:rPr>
        <w:t xml:space="preserve"> </w:t>
      </w:r>
      <w:r>
        <w:rPr>
          <w:rFonts w:ascii="Times New Roman" w:cstheme="minorBidi"/>
          <w:i/>
          <w:sz w:val="28"/>
          <w:lang w:val="uk-UA"/>
        </w:rPr>
        <w:t>2:</w:t>
      </w:r>
    </w:p>
    <w:p w14:paraId="1BC44831" w14:textId="77777777" w:rsidR="008D1CA6" w:rsidRDefault="008D1CA6" w:rsidP="00BA261B">
      <w:pPr>
        <w:rPr>
          <w:rFonts w:cstheme="minorBidi"/>
        </w:rPr>
      </w:pPr>
      <w:proofErr w:type="spellStart"/>
      <w:r>
        <w:rPr>
          <w:rFonts w:ascii="Courier New" w:cstheme="minorBidi"/>
          <w:color w:val="0000FF"/>
          <w:lang w:val="uk-UA"/>
        </w:rPr>
        <w:t>int</w:t>
      </w:r>
      <w:proofErr w:type="spellEnd"/>
      <w:r>
        <w:rPr>
          <w:rFonts w:ascii="Courier New" w:cstheme="minorBidi"/>
          <w:lang w:val="uk-UA"/>
        </w:rPr>
        <w:t xml:space="preserve"> a[10],</w:t>
      </w:r>
      <w:proofErr w:type="spellStart"/>
      <w:r>
        <w:rPr>
          <w:rFonts w:ascii="Courier New" w:cstheme="minorBidi"/>
          <w:lang w:val="uk-UA"/>
        </w:rPr>
        <w:t>sum,i</w:t>
      </w:r>
      <w:proofErr w:type="spellEnd"/>
      <w:r>
        <w:rPr>
          <w:rFonts w:ascii="Courier New" w:cstheme="minorBidi"/>
          <w:lang w:val="uk-UA"/>
        </w:rPr>
        <w:t>;</w:t>
      </w:r>
    </w:p>
    <w:p w14:paraId="54123A65" w14:textId="77777777" w:rsidR="008D1CA6" w:rsidRDefault="008D1CA6" w:rsidP="00BA261B">
      <w:pPr>
        <w:rPr>
          <w:rFonts w:cstheme="minorBidi"/>
        </w:rPr>
      </w:pPr>
      <w:r>
        <w:rPr>
          <w:rFonts w:ascii="Courier New" w:cstheme="minorBidi"/>
          <w:lang w:val="uk-UA"/>
        </w:rPr>
        <w:t>/* ... */</w:t>
      </w:r>
    </w:p>
    <w:p w14:paraId="5A57102D" w14:textId="77777777" w:rsidR="008D1CA6" w:rsidRDefault="008D1CA6" w:rsidP="00BA261B">
      <w:pPr>
        <w:rPr>
          <w:rFonts w:cstheme="minorBidi"/>
        </w:rPr>
      </w:pPr>
      <w:proofErr w:type="spellStart"/>
      <w:r>
        <w:rPr>
          <w:rFonts w:ascii="Courier New" w:cstheme="minorBidi"/>
          <w:color w:val="0000FF"/>
          <w:lang w:val="uk-UA"/>
        </w:rPr>
        <w:t>for</w:t>
      </w:r>
      <w:proofErr w:type="spellEnd"/>
      <w:r>
        <w:rPr>
          <w:rFonts w:ascii="Courier New" w:cstheme="minorBidi"/>
          <w:lang w:val="uk-UA"/>
        </w:rPr>
        <w:t xml:space="preserve"> (i=1,sum=a[0];i&lt;10;sum+=a[i],i++) ;</w:t>
      </w:r>
    </w:p>
    <w:p w14:paraId="5914863B" w14:textId="77777777" w:rsidR="008D1CA6" w:rsidRDefault="008D1CA6" w:rsidP="00BA261B">
      <w:pPr>
        <w:rPr>
          <w:rFonts w:ascii="Times New Roman" w:cstheme="minorBidi"/>
          <w:sz w:val="28"/>
          <w:lang w:val="uk-UA"/>
        </w:rPr>
      </w:pPr>
    </w:p>
    <w:p w14:paraId="036E7741" w14:textId="77777777" w:rsidR="008D1CA6" w:rsidRPr="00CC58E1" w:rsidRDefault="008D1CA6" w:rsidP="00BA261B">
      <w:pPr>
        <w:pStyle w:val="3"/>
        <w:spacing w:before="0" w:after="0"/>
        <w:rPr>
          <w:lang w:val="ru-RU"/>
        </w:rPr>
      </w:pPr>
      <w:r>
        <w:rPr>
          <w:lang w:val="uk-UA"/>
        </w:rPr>
        <w:t>Вкладені цикли</w:t>
      </w:r>
    </w:p>
    <w:p w14:paraId="3FE1A8B8" w14:textId="77777777" w:rsidR="008D1CA6" w:rsidRPr="00CC58E1" w:rsidRDefault="008D1CA6" w:rsidP="00015FF7">
      <w:pPr>
        <w:jc w:val="both"/>
        <w:rPr>
          <w:rFonts w:cstheme="minorBidi"/>
          <w:lang w:val="ru-RU"/>
        </w:rPr>
      </w:pPr>
      <w:r>
        <w:rPr>
          <w:rFonts w:ascii="Times New Roman" w:cstheme="minorBidi"/>
          <w:sz w:val="28"/>
          <w:lang w:val="uk-UA"/>
        </w:rPr>
        <w:t>Як</w:t>
      </w:r>
      <w:r>
        <w:rPr>
          <w:rFonts w:ascii="Times New Roman" w:cstheme="minorBidi"/>
          <w:sz w:val="28"/>
          <w:lang w:val="uk-UA"/>
        </w:rPr>
        <w:t xml:space="preserve"> </w:t>
      </w:r>
      <w:r>
        <w:rPr>
          <w:rFonts w:ascii="Times New Roman" w:cstheme="minorBidi"/>
          <w:sz w:val="28"/>
          <w:lang w:val="uk-UA"/>
        </w:rPr>
        <w:t>і</w:t>
      </w:r>
      <w:r>
        <w:rPr>
          <w:rFonts w:ascii="Times New Roman" w:cstheme="minorBidi"/>
          <w:sz w:val="28"/>
          <w:lang w:val="uk-UA"/>
        </w:rPr>
        <w:t xml:space="preserve"> </w:t>
      </w:r>
      <w:r>
        <w:rPr>
          <w:rFonts w:ascii="Times New Roman" w:cstheme="minorBidi"/>
          <w:sz w:val="28"/>
          <w:lang w:val="uk-UA"/>
        </w:rPr>
        <w:t>розгалуження</w:t>
      </w:r>
      <w:r>
        <w:rPr>
          <w:rFonts w:ascii="Times New Roman" w:cstheme="minorBidi"/>
          <w:sz w:val="28"/>
          <w:lang w:val="uk-UA"/>
        </w:rPr>
        <w:t xml:space="preserve">, </w:t>
      </w:r>
      <w:r>
        <w:rPr>
          <w:rFonts w:ascii="Times New Roman" w:cstheme="minorBidi"/>
          <w:sz w:val="28"/>
          <w:lang w:val="uk-UA"/>
        </w:rPr>
        <w:t>цикли</w:t>
      </w:r>
      <w:r>
        <w:rPr>
          <w:rFonts w:ascii="Times New Roman" w:cstheme="minorBidi"/>
          <w:sz w:val="28"/>
          <w:lang w:val="uk-UA"/>
        </w:rPr>
        <w:t xml:space="preserve"> </w:t>
      </w:r>
      <w:r>
        <w:rPr>
          <w:rFonts w:ascii="Times New Roman" w:cstheme="minorBidi"/>
          <w:sz w:val="28"/>
          <w:lang w:val="uk-UA"/>
        </w:rPr>
        <w:t>можна</w:t>
      </w:r>
      <w:r>
        <w:rPr>
          <w:rFonts w:ascii="Times New Roman" w:cstheme="minorBidi"/>
          <w:sz w:val="28"/>
          <w:lang w:val="uk-UA"/>
        </w:rPr>
        <w:t xml:space="preserve"> </w:t>
      </w:r>
      <w:r>
        <w:rPr>
          <w:rFonts w:ascii="Times New Roman" w:cstheme="minorBidi"/>
          <w:sz w:val="28"/>
          <w:lang w:val="uk-UA"/>
        </w:rPr>
        <w:t>вкладати</w:t>
      </w:r>
      <w:r>
        <w:rPr>
          <w:rFonts w:ascii="Times New Roman" w:cstheme="minorBidi"/>
          <w:sz w:val="28"/>
          <w:lang w:val="uk-UA"/>
        </w:rPr>
        <w:t xml:space="preserve"> </w:t>
      </w:r>
      <w:r>
        <w:rPr>
          <w:rFonts w:ascii="Times New Roman" w:cstheme="minorBidi"/>
          <w:sz w:val="28"/>
          <w:lang w:val="uk-UA"/>
        </w:rPr>
        <w:t>один</w:t>
      </w:r>
      <w:r>
        <w:rPr>
          <w:rFonts w:ascii="Times New Roman" w:cstheme="minorBidi"/>
          <w:sz w:val="28"/>
          <w:lang w:val="uk-UA"/>
        </w:rPr>
        <w:t xml:space="preserve"> </w:t>
      </w:r>
      <w:r>
        <w:rPr>
          <w:rFonts w:ascii="Times New Roman" w:cstheme="minorBidi"/>
          <w:sz w:val="28"/>
          <w:lang w:val="uk-UA"/>
        </w:rPr>
        <w:t>в</w:t>
      </w:r>
      <w:r>
        <w:rPr>
          <w:rFonts w:ascii="Times New Roman" w:cstheme="minorBidi"/>
          <w:sz w:val="28"/>
          <w:lang w:val="uk-UA"/>
        </w:rPr>
        <w:t xml:space="preserve"> </w:t>
      </w:r>
      <w:proofErr w:type="spellStart"/>
      <w:r>
        <w:rPr>
          <w:rFonts w:ascii="Times New Roman" w:cstheme="minorBidi"/>
          <w:sz w:val="28"/>
          <w:lang w:val="uk-UA"/>
        </w:rPr>
        <w:t>одний</w:t>
      </w:r>
      <w:proofErr w:type="spellEnd"/>
      <w:r>
        <w:rPr>
          <w:rFonts w:ascii="Times New Roman" w:cstheme="minorBidi"/>
          <w:sz w:val="28"/>
          <w:lang w:val="uk-UA"/>
        </w:rPr>
        <w:t>.</w:t>
      </w:r>
    </w:p>
    <w:p w14:paraId="4F1265D9" w14:textId="77777777" w:rsidR="008D1CA6" w:rsidRPr="00CC58E1" w:rsidRDefault="008D1CA6" w:rsidP="00015FF7">
      <w:pPr>
        <w:jc w:val="both"/>
        <w:rPr>
          <w:rFonts w:cstheme="minorBidi"/>
          <w:lang w:val="ru-RU"/>
        </w:rPr>
      </w:pPr>
      <w:r>
        <w:rPr>
          <w:rFonts w:ascii="Times New Roman" w:cstheme="minorBidi"/>
          <w:sz w:val="28"/>
          <w:lang w:val="uk-UA"/>
        </w:rPr>
        <w:t>Синтаксис</w:t>
      </w:r>
      <w:r>
        <w:rPr>
          <w:rFonts w:ascii="Times New Roman" w:cstheme="minorBidi"/>
          <w:sz w:val="28"/>
          <w:lang w:val="uk-UA"/>
        </w:rPr>
        <w:t xml:space="preserve"> </w:t>
      </w:r>
      <w:r>
        <w:rPr>
          <w:rFonts w:ascii="Times New Roman" w:cstheme="minorBidi"/>
          <w:sz w:val="28"/>
          <w:lang w:val="uk-UA"/>
        </w:rPr>
        <w:t>вкладеного</w:t>
      </w:r>
      <w:r>
        <w:rPr>
          <w:rFonts w:ascii="Times New Roman" w:cstheme="minorBidi"/>
          <w:sz w:val="28"/>
          <w:lang w:val="uk-UA"/>
        </w:rPr>
        <w:t xml:space="preserve"> </w:t>
      </w:r>
      <w:r>
        <w:rPr>
          <w:rFonts w:ascii="Times New Roman" w:cstheme="minorBidi"/>
          <w:sz w:val="28"/>
          <w:lang w:val="uk-UA"/>
        </w:rPr>
        <w:t>циклу</w:t>
      </w:r>
      <w:r>
        <w:rPr>
          <w:rFonts w:ascii="Times New Roman" w:cstheme="minorBidi"/>
          <w:sz w:val="28"/>
          <w:lang w:val="uk-UA"/>
        </w:rPr>
        <w:t xml:space="preserve"> </w:t>
      </w:r>
      <w:r>
        <w:rPr>
          <w:rFonts w:ascii="Times New Roman" w:cstheme="minorBidi"/>
          <w:sz w:val="28"/>
          <w:lang w:val="uk-UA"/>
        </w:rPr>
        <w:t>з</w:t>
      </w:r>
      <w:r>
        <w:rPr>
          <w:rFonts w:ascii="Times New Roman" w:cstheme="minorBidi"/>
          <w:sz w:val="28"/>
          <w:lang w:val="uk-UA"/>
        </w:rPr>
        <w:t xml:space="preserve"> </w:t>
      </w:r>
      <w:r>
        <w:rPr>
          <w:rFonts w:ascii="Times New Roman" w:cstheme="minorBidi"/>
          <w:sz w:val="28"/>
          <w:lang w:val="uk-UA"/>
        </w:rPr>
        <w:t>лічильником</w:t>
      </w:r>
      <w:r>
        <w:rPr>
          <w:rFonts w:ascii="Times New Roman" w:cstheme="minorBidi"/>
          <w:sz w:val="28"/>
          <w:lang w:val="uk-UA"/>
        </w:rPr>
        <w:t xml:space="preserve"> </w:t>
      </w:r>
      <w:proofErr w:type="spellStart"/>
      <w:r>
        <w:rPr>
          <w:rFonts w:ascii="Times New Roman" w:cstheme="minorBidi"/>
          <w:b/>
          <w:sz w:val="28"/>
          <w:lang w:val="uk-UA"/>
        </w:rPr>
        <w:t>nested</w:t>
      </w:r>
      <w:proofErr w:type="spellEnd"/>
      <w:r>
        <w:rPr>
          <w:rFonts w:ascii="Times New Roman" w:cstheme="minorBidi"/>
          <w:b/>
          <w:sz w:val="28"/>
          <w:lang w:val="uk-UA"/>
        </w:rPr>
        <w:t xml:space="preserve"> </w:t>
      </w:r>
      <w:proofErr w:type="spellStart"/>
      <w:r>
        <w:rPr>
          <w:rFonts w:ascii="Times New Roman" w:cstheme="minorBidi"/>
          <w:b/>
          <w:sz w:val="28"/>
          <w:lang w:val="uk-UA"/>
        </w:rPr>
        <w:t>for</w:t>
      </w:r>
      <w:proofErr w:type="spellEnd"/>
      <w:r>
        <w:rPr>
          <w:rFonts w:ascii="Times New Roman" w:cstheme="minorBidi"/>
          <w:b/>
          <w:sz w:val="28"/>
          <w:lang w:val="uk-UA"/>
        </w:rPr>
        <w:t xml:space="preserve"> </w:t>
      </w:r>
      <w:proofErr w:type="spellStart"/>
      <w:r>
        <w:rPr>
          <w:rFonts w:ascii="Times New Roman" w:cstheme="minorBidi"/>
          <w:b/>
          <w:sz w:val="28"/>
          <w:lang w:val="uk-UA"/>
        </w:rPr>
        <w:t>loop</w:t>
      </w:r>
      <w:proofErr w:type="spellEnd"/>
      <w:r>
        <w:rPr>
          <w:rFonts w:ascii="Times New Roman" w:cstheme="minorBidi"/>
          <w:b/>
          <w:sz w:val="28"/>
          <w:lang w:val="uk-UA"/>
        </w:rPr>
        <w:t>:</w:t>
      </w:r>
      <w:r>
        <w:rPr>
          <w:rFonts w:ascii="Times New Roman" w:cstheme="minorBidi"/>
          <w:sz w:val="28"/>
          <w:lang w:val="uk-UA"/>
        </w:rPr>
        <w:t xml:space="preserve"> </w:t>
      </w:r>
    </w:p>
    <w:p w14:paraId="0FDA08DB" w14:textId="77777777" w:rsidR="008D1CA6" w:rsidRDefault="008D1CA6" w:rsidP="00BA261B">
      <w:pPr>
        <w:rPr>
          <w:rFonts w:cstheme="minorBidi"/>
        </w:rPr>
      </w:pPr>
      <w:proofErr w:type="spellStart"/>
      <w:r>
        <w:rPr>
          <w:rFonts w:ascii="Times New Roman" w:cstheme="minorBidi"/>
          <w:b/>
          <w:color w:val="0000FF"/>
          <w:sz w:val="28"/>
          <w:lang w:val="uk-UA"/>
        </w:rPr>
        <w:t>for</w:t>
      </w:r>
      <w:proofErr w:type="spellEnd"/>
      <w:r>
        <w:rPr>
          <w:rFonts w:ascii="Times New Roman" w:cstheme="minorBidi"/>
          <w:b/>
          <w:sz w:val="28"/>
          <w:lang w:val="uk-UA"/>
        </w:rPr>
        <w:t xml:space="preserve"> ( &lt;init1&gt;; &lt;condition1&gt;; &lt;increment1&gt; ) {</w:t>
      </w:r>
    </w:p>
    <w:p w14:paraId="3A9276ED" w14:textId="77777777" w:rsidR="008D1CA6" w:rsidRDefault="008D1CA6" w:rsidP="00BA261B">
      <w:pPr>
        <w:rPr>
          <w:rFonts w:ascii="Times New Roman" w:cstheme="minorBidi"/>
          <w:b/>
          <w:sz w:val="28"/>
          <w:lang w:val="uk-UA"/>
        </w:rPr>
      </w:pPr>
    </w:p>
    <w:p w14:paraId="1FE932DF" w14:textId="77777777" w:rsidR="008D1CA6" w:rsidRDefault="008D1CA6" w:rsidP="00BA261B">
      <w:pPr>
        <w:rPr>
          <w:rFonts w:cstheme="minorBidi"/>
        </w:rPr>
      </w:pPr>
      <w:r>
        <w:rPr>
          <w:rFonts w:ascii="Times New Roman" w:cstheme="minorBidi"/>
          <w:b/>
          <w:sz w:val="28"/>
          <w:lang w:eastAsia="uk-UA"/>
        </w:rPr>
        <w:t xml:space="preserve">   </w:t>
      </w:r>
      <w:proofErr w:type="spellStart"/>
      <w:r>
        <w:rPr>
          <w:rFonts w:ascii="Times New Roman" w:cstheme="minorBidi"/>
          <w:b/>
          <w:color w:val="0000FF"/>
          <w:sz w:val="28"/>
          <w:lang w:val="uk-UA"/>
        </w:rPr>
        <w:t>for</w:t>
      </w:r>
      <w:proofErr w:type="spellEnd"/>
      <w:r>
        <w:rPr>
          <w:rFonts w:ascii="Times New Roman" w:cstheme="minorBidi"/>
          <w:b/>
          <w:sz w:val="28"/>
          <w:lang w:val="uk-UA"/>
        </w:rPr>
        <w:t xml:space="preserve"> ( &lt;init2&gt;; &lt;condition2&gt;; &lt;increment2&gt; ) {</w:t>
      </w:r>
    </w:p>
    <w:p w14:paraId="50516782" w14:textId="77777777" w:rsidR="008D1CA6" w:rsidRDefault="008D1CA6" w:rsidP="00BA261B">
      <w:pPr>
        <w:rPr>
          <w:rFonts w:cstheme="minorBidi"/>
        </w:rPr>
      </w:pPr>
      <w:r>
        <w:rPr>
          <w:rFonts w:ascii="Times New Roman" w:cstheme="minorBidi"/>
          <w:b/>
          <w:sz w:val="28"/>
          <w:lang w:eastAsia="uk-UA"/>
        </w:rPr>
        <w:t xml:space="preserve">      </w:t>
      </w:r>
      <w:proofErr w:type="spellStart"/>
      <w:r>
        <w:rPr>
          <w:rFonts w:ascii="Times New Roman" w:cstheme="minorBidi"/>
          <w:b/>
          <w:sz w:val="28"/>
          <w:lang w:val="uk-UA"/>
        </w:rPr>
        <w:t>statement</w:t>
      </w:r>
      <w:proofErr w:type="spellEnd"/>
      <w:r>
        <w:rPr>
          <w:rFonts w:ascii="Times New Roman" w:cstheme="minorBidi"/>
          <w:b/>
          <w:sz w:val="28"/>
          <w:lang w:val="uk-UA"/>
        </w:rPr>
        <w:t>(s);</w:t>
      </w:r>
    </w:p>
    <w:p w14:paraId="5DFCBF8A" w14:textId="77777777" w:rsidR="008D1CA6" w:rsidRDefault="008D1CA6" w:rsidP="00BA261B">
      <w:pPr>
        <w:rPr>
          <w:rFonts w:cstheme="minorBidi"/>
        </w:rPr>
      </w:pPr>
      <w:r>
        <w:rPr>
          <w:rFonts w:ascii="Times New Roman" w:cstheme="minorBidi"/>
          <w:b/>
          <w:sz w:val="28"/>
          <w:lang w:eastAsia="uk-UA"/>
        </w:rPr>
        <w:t xml:space="preserve">   </w:t>
      </w:r>
      <w:r>
        <w:rPr>
          <w:rFonts w:ascii="Times New Roman" w:cstheme="minorBidi"/>
          <w:b/>
          <w:sz w:val="28"/>
          <w:lang w:val="uk-UA"/>
        </w:rPr>
        <w:t>}</w:t>
      </w:r>
    </w:p>
    <w:p w14:paraId="444CFEC1" w14:textId="77777777" w:rsidR="008D1CA6" w:rsidRDefault="008D1CA6" w:rsidP="00BA261B">
      <w:pPr>
        <w:rPr>
          <w:rFonts w:cstheme="minorBidi"/>
        </w:rPr>
      </w:pPr>
      <w:r>
        <w:rPr>
          <w:rFonts w:ascii="Times New Roman" w:cstheme="minorBidi"/>
          <w:b/>
          <w:sz w:val="28"/>
          <w:lang w:eastAsia="uk-UA"/>
        </w:rPr>
        <w:t xml:space="preserve">   </w:t>
      </w:r>
      <w:proofErr w:type="spellStart"/>
      <w:r>
        <w:rPr>
          <w:rFonts w:ascii="Times New Roman" w:cstheme="minorBidi"/>
          <w:b/>
          <w:sz w:val="28"/>
          <w:lang w:val="uk-UA"/>
        </w:rPr>
        <w:t>statement</w:t>
      </w:r>
      <w:proofErr w:type="spellEnd"/>
      <w:r>
        <w:rPr>
          <w:rFonts w:ascii="Times New Roman" w:cstheme="minorBidi"/>
          <w:b/>
          <w:sz w:val="28"/>
          <w:lang w:val="uk-UA"/>
        </w:rPr>
        <w:t>(s);</w:t>
      </w:r>
    </w:p>
    <w:p w14:paraId="58D601FC" w14:textId="77777777" w:rsidR="008D1CA6" w:rsidRDefault="008D1CA6" w:rsidP="00BA261B">
      <w:pPr>
        <w:rPr>
          <w:rFonts w:cstheme="minorBidi"/>
        </w:rPr>
      </w:pPr>
      <w:r>
        <w:rPr>
          <w:rFonts w:ascii="Times New Roman" w:cstheme="minorBidi"/>
          <w:b/>
          <w:sz w:val="28"/>
          <w:lang w:val="uk-UA"/>
        </w:rPr>
        <w:t>}</w:t>
      </w:r>
    </w:p>
    <w:p w14:paraId="25171284" w14:textId="77777777" w:rsidR="008D1CA6" w:rsidRDefault="008D1CA6" w:rsidP="00BA261B">
      <w:pPr>
        <w:rPr>
          <w:rFonts w:cstheme="minorBidi"/>
        </w:rPr>
      </w:pPr>
      <w:r>
        <w:rPr>
          <w:rFonts w:ascii="Times New Roman" w:cstheme="minorBidi"/>
          <w:sz w:val="28"/>
          <w:lang w:val="uk-UA"/>
        </w:rPr>
        <w:t>Синтаксис</w:t>
      </w:r>
      <w:r>
        <w:rPr>
          <w:rFonts w:ascii="Times New Roman" w:cstheme="minorBidi"/>
          <w:sz w:val="28"/>
          <w:lang w:val="uk-UA"/>
        </w:rPr>
        <w:t xml:space="preserve"> </w:t>
      </w:r>
      <w:r>
        <w:rPr>
          <w:rFonts w:ascii="Times New Roman" w:cstheme="minorBidi"/>
          <w:sz w:val="28"/>
          <w:lang w:val="uk-UA"/>
        </w:rPr>
        <w:t>вкладеного</w:t>
      </w:r>
      <w:r>
        <w:rPr>
          <w:rFonts w:ascii="Times New Roman" w:cstheme="minorBidi"/>
          <w:sz w:val="28"/>
          <w:lang w:val="uk-UA"/>
        </w:rPr>
        <w:t xml:space="preserve"> </w:t>
      </w:r>
      <w:r>
        <w:rPr>
          <w:rFonts w:ascii="Times New Roman" w:cstheme="minorBidi"/>
          <w:sz w:val="28"/>
          <w:lang w:val="uk-UA"/>
        </w:rPr>
        <w:t>циклу</w:t>
      </w:r>
      <w:r>
        <w:rPr>
          <w:rFonts w:ascii="Times New Roman" w:cstheme="minorBidi"/>
          <w:sz w:val="28"/>
          <w:lang w:val="uk-UA"/>
        </w:rPr>
        <w:t xml:space="preserve"> </w:t>
      </w:r>
      <w:r>
        <w:rPr>
          <w:rFonts w:ascii="Times New Roman" w:cstheme="minorBidi"/>
          <w:sz w:val="28"/>
          <w:lang w:val="uk-UA"/>
        </w:rPr>
        <w:t>з</w:t>
      </w:r>
      <w:r>
        <w:rPr>
          <w:rFonts w:ascii="Times New Roman" w:cstheme="minorBidi"/>
          <w:sz w:val="28"/>
          <w:lang w:val="uk-UA"/>
        </w:rPr>
        <w:t xml:space="preserve"> </w:t>
      </w:r>
      <w:r>
        <w:rPr>
          <w:rFonts w:ascii="Times New Roman" w:cstheme="minorBidi"/>
          <w:sz w:val="28"/>
          <w:lang w:val="uk-UA"/>
        </w:rPr>
        <w:t>передумовою</w:t>
      </w:r>
      <w:r>
        <w:rPr>
          <w:rFonts w:ascii="Times New Roman" w:cstheme="minorBidi"/>
          <w:sz w:val="28"/>
          <w:lang w:val="uk-UA"/>
        </w:rPr>
        <w:t xml:space="preserve"> </w:t>
      </w:r>
      <w:proofErr w:type="spellStart"/>
      <w:r>
        <w:rPr>
          <w:rFonts w:ascii="Times New Roman" w:cstheme="minorBidi"/>
          <w:b/>
          <w:sz w:val="28"/>
          <w:lang w:val="uk-UA"/>
        </w:rPr>
        <w:t>nested</w:t>
      </w:r>
      <w:proofErr w:type="spellEnd"/>
      <w:r>
        <w:rPr>
          <w:rFonts w:ascii="Times New Roman" w:cstheme="minorBidi"/>
          <w:b/>
          <w:sz w:val="28"/>
          <w:lang w:val="uk-UA"/>
        </w:rPr>
        <w:t xml:space="preserve"> </w:t>
      </w:r>
      <w:proofErr w:type="spellStart"/>
      <w:r>
        <w:rPr>
          <w:rFonts w:ascii="Times New Roman" w:cstheme="minorBidi"/>
          <w:b/>
          <w:sz w:val="28"/>
          <w:lang w:val="uk-UA"/>
        </w:rPr>
        <w:t>while</w:t>
      </w:r>
      <w:proofErr w:type="spellEnd"/>
      <w:r>
        <w:rPr>
          <w:rFonts w:ascii="Times New Roman" w:cstheme="minorBidi"/>
          <w:b/>
          <w:sz w:val="28"/>
          <w:lang w:val="uk-UA"/>
        </w:rPr>
        <w:t xml:space="preserve"> </w:t>
      </w:r>
      <w:proofErr w:type="spellStart"/>
      <w:r>
        <w:rPr>
          <w:rFonts w:ascii="Times New Roman" w:cstheme="minorBidi"/>
          <w:b/>
          <w:sz w:val="28"/>
          <w:lang w:val="uk-UA"/>
        </w:rPr>
        <w:t>loop</w:t>
      </w:r>
      <w:proofErr w:type="spellEnd"/>
      <w:r>
        <w:rPr>
          <w:rFonts w:ascii="Times New Roman" w:cstheme="minorBidi"/>
          <w:sz w:val="28"/>
          <w:lang w:val="uk-UA"/>
        </w:rPr>
        <w:t>:</w:t>
      </w:r>
    </w:p>
    <w:p w14:paraId="012E0FFF" w14:textId="77777777" w:rsidR="008D1CA6" w:rsidRDefault="008D1CA6" w:rsidP="00BA261B">
      <w:pPr>
        <w:rPr>
          <w:rFonts w:cstheme="minorBidi"/>
        </w:rPr>
      </w:pPr>
      <w:proofErr w:type="spellStart"/>
      <w:r>
        <w:rPr>
          <w:rFonts w:ascii="Times New Roman" w:cstheme="minorBidi"/>
          <w:b/>
          <w:color w:val="0000FF"/>
          <w:sz w:val="28"/>
          <w:lang w:val="uk-UA"/>
        </w:rPr>
        <w:t>while</w:t>
      </w:r>
      <w:proofErr w:type="spellEnd"/>
      <w:r>
        <w:rPr>
          <w:rFonts w:ascii="Times New Roman" w:cstheme="minorBidi"/>
          <w:b/>
          <w:sz w:val="28"/>
          <w:lang w:val="uk-UA"/>
        </w:rPr>
        <w:t>(</w:t>
      </w:r>
      <w:proofErr w:type="spellStart"/>
      <w:r>
        <w:rPr>
          <w:rFonts w:ascii="Times New Roman" w:cstheme="minorBidi"/>
          <w:b/>
          <w:sz w:val="28"/>
          <w:lang w:val="uk-UA"/>
        </w:rPr>
        <w:t>condition</w:t>
      </w:r>
      <w:proofErr w:type="spellEnd"/>
      <w:r>
        <w:rPr>
          <w:rFonts w:ascii="Times New Roman" w:cstheme="minorBidi"/>
          <w:b/>
          <w:sz w:val="28"/>
          <w:lang w:val="uk-UA"/>
        </w:rPr>
        <w:t>) {</w:t>
      </w:r>
    </w:p>
    <w:p w14:paraId="5F286C65" w14:textId="77777777" w:rsidR="008D1CA6" w:rsidRDefault="008D1CA6" w:rsidP="00BA261B">
      <w:pPr>
        <w:rPr>
          <w:rFonts w:ascii="Times New Roman" w:cstheme="minorBidi"/>
          <w:b/>
          <w:sz w:val="28"/>
          <w:lang w:val="uk-UA"/>
        </w:rPr>
      </w:pPr>
    </w:p>
    <w:p w14:paraId="2CD358D4" w14:textId="77777777" w:rsidR="008D1CA6" w:rsidRDefault="008D1CA6" w:rsidP="00BA261B">
      <w:pPr>
        <w:rPr>
          <w:rFonts w:cstheme="minorBidi"/>
        </w:rPr>
      </w:pPr>
      <w:r>
        <w:rPr>
          <w:rFonts w:ascii="Times New Roman" w:cstheme="minorBidi"/>
          <w:b/>
          <w:sz w:val="28"/>
          <w:lang w:eastAsia="uk-UA"/>
        </w:rPr>
        <w:t xml:space="preserve">   </w:t>
      </w:r>
      <w:proofErr w:type="spellStart"/>
      <w:r>
        <w:rPr>
          <w:rFonts w:ascii="Times New Roman" w:cstheme="minorBidi"/>
          <w:b/>
          <w:color w:val="0000FF"/>
          <w:sz w:val="28"/>
          <w:lang w:val="uk-UA"/>
        </w:rPr>
        <w:t>while</w:t>
      </w:r>
      <w:proofErr w:type="spellEnd"/>
      <w:r>
        <w:rPr>
          <w:rFonts w:ascii="Times New Roman" w:cstheme="minorBidi"/>
          <w:b/>
          <w:sz w:val="28"/>
          <w:lang w:val="uk-UA"/>
        </w:rPr>
        <w:t>(</w:t>
      </w:r>
      <w:proofErr w:type="spellStart"/>
      <w:r>
        <w:rPr>
          <w:rFonts w:ascii="Times New Roman" w:cstheme="minorBidi"/>
          <w:b/>
          <w:sz w:val="28"/>
          <w:lang w:val="uk-UA"/>
        </w:rPr>
        <w:t>condition</w:t>
      </w:r>
      <w:proofErr w:type="spellEnd"/>
      <w:r>
        <w:rPr>
          <w:rFonts w:ascii="Times New Roman" w:cstheme="minorBidi"/>
          <w:b/>
          <w:sz w:val="28"/>
          <w:lang w:val="uk-UA"/>
        </w:rPr>
        <w:t>) {</w:t>
      </w:r>
    </w:p>
    <w:p w14:paraId="43037ECE" w14:textId="77777777" w:rsidR="008D1CA6" w:rsidRDefault="008D1CA6" w:rsidP="00BA261B">
      <w:pPr>
        <w:rPr>
          <w:rFonts w:cstheme="minorBidi"/>
        </w:rPr>
      </w:pPr>
      <w:r>
        <w:rPr>
          <w:rFonts w:ascii="Times New Roman" w:cstheme="minorBidi"/>
          <w:b/>
          <w:sz w:val="28"/>
          <w:lang w:eastAsia="uk-UA"/>
        </w:rPr>
        <w:t xml:space="preserve">      </w:t>
      </w:r>
      <w:proofErr w:type="spellStart"/>
      <w:r>
        <w:rPr>
          <w:rFonts w:ascii="Times New Roman" w:cstheme="minorBidi"/>
          <w:b/>
          <w:sz w:val="28"/>
          <w:lang w:val="uk-UA"/>
        </w:rPr>
        <w:t>statement</w:t>
      </w:r>
      <w:proofErr w:type="spellEnd"/>
      <w:r>
        <w:rPr>
          <w:rFonts w:ascii="Times New Roman" w:cstheme="minorBidi"/>
          <w:b/>
          <w:sz w:val="28"/>
          <w:lang w:val="uk-UA"/>
        </w:rPr>
        <w:t>(s);</w:t>
      </w:r>
    </w:p>
    <w:p w14:paraId="78246ABE" w14:textId="77777777" w:rsidR="008D1CA6" w:rsidRDefault="008D1CA6" w:rsidP="00BA261B">
      <w:pPr>
        <w:rPr>
          <w:rFonts w:cstheme="minorBidi"/>
        </w:rPr>
      </w:pPr>
      <w:r>
        <w:rPr>
          <w:rFonts w:ascii="Times New Roman" w:cstheme="minorBidi"/>
          <w:b/>
          <w:sz w:val="28"/>
          <w:lang w:eastAsia="uk-UA"/>
        </w:rPr>
        <w:lastRenderedPageBreak/>
        <w:t xml:space="preserve">   </w:t>
      </w:r>
      <w:r>
        <w:rPr>
          <w:rFonts w:ascii="Times New Roman" w:cstheme="minorBidi"/>
          <w:b/>
          <w:sz w:val="28"/>
          <w:lang w:val="uk-UA"/>
        </w:rPr>
        <w:t>}</w:t>
      </w:r>
    </w:p>
    <w:p w14:paraId="281FE6EC" w14:textId="77777777" w:rsidR="008D1CA6" w:rsidRDefault="008D1CA6" w:rsidP="00BA261B">
      <w:pPr>
        <w:rPr>
          <w:rFonts w:cstheme="minorBidi"/>
        </w:rPr>
      </w:pPr>
      <w:r>
        <w:rPr>
          <w:rFonts w:ascii="Times New Roman" w:cstheme="minorBidi"/>
          <w:b/>
          <w:sz w:val="28"/>
          <w:lang w:eastAsia="uk-UA"/>
        </w:rPr>
        <w:t xml:space="preserve">   </w:t>
      </w:r>
      <w:proofErr w:type="spellStart"/>
      <w:r>
        <w:rPr>
          <w:rFonts w:ascii="Times New Roman" w:cstheme="minorBidi"/>
          <w:b/>
          <w:sz w:val="28"/>
          <w:lang w:val="uk-UA"/>
        </w:rPr>
        <w:t>statement</w:t>
      </w:r>
      <w:proofErr w:type="spellEnd"/>
      <w:r>
        <w:rPr>
          <w:rFonts w:ascii="Times New Roman" w:cstheme="minorBidi"/>
          <w:b/>
          <w:sz w:val="28"/>
          <w:lang w:val="uk-UA"/>
        </w:rPr>
        <w:t>(s);</w:t>
      </w:r>
    </w:p>
    <w:p w14:paraId="6AEAB4CA" w14:textId="77777777" w:rsidR="008D1CA6" w:rsidRDefault="008D1CA6" w:rsidP="00BA261B">
      <w:pPr>
        <w:rPr>
          <w:rFonts w:cstheme="minorBidi"/>
        </w:rPr>
      </w:pPr>
      <w:r>
        <w:rPr>
          <w:rFonts w:ascii="Times New Roman" w:cstheme="minorBidi"/>
          <w:b/>
          <w:sz w:val="28"/>
          <w:lang w:val="uk-UA"/>
        </w:rPr>
        <w:t>}</w:t>
      </w:r>
    </w:p>
    <w:p w14:paraId="4926870B" w14:textId="77777777" w:rsidR="008D1CA6" w:rsidRDefault="008D1CA6" w:rsidP="00BA261B">
      <w:pPr>
        <w:rPr>
          <w:rFonts w:cstheme="minorBidi"/>
        </w:rPr>
      </w:pPr>
      <w:r>
        <w:rPr>
          <w:rFonts w:ascii="Times New Roman" w:cstheme="minorBidi"/>
          <w:sz w:val="28"/>
          <w:lang w:val="uk-UA"/>
        </w:rPr>
        <w:t>Синтаксис</w:t>
      </w:r>
      <w:r>
        <w:rPr>
          <w:rFonts w:ascii="Times New Roman" w:cstheme="minorBidi"/>
          <w:sz w:val="28"/>
          <w:lang w:val="uk-UA"/>
        </w:rPr>
        <w:t xml:space="preserve"> </w:t>
      </w:r>
      <w:r>
        <w:rPr>
          <w:rFonts w:ascii="Times New Roman" w:cstheme="minorBidi"/>
          <w:sz w:val="28"/>
          <w:lang w:val="uk-UA"/>
        </w:rPr>
        <w:t>вкладеного</w:t>
      </w:r>
      <w:r>
        <w:rPr>
          <w:rFonts w:ascii="Times New Roman" w:cstheme="minorBidi"/>
          <w:sz w:val="28"/>
          <w:lang w:val="uk-UA"/>
        </w:rPr>
        <w:t xml:space="preserve"> </w:t>
      </w:r>
      <w:r>
        <w:rPr>
          <w:rFonts w:ascii="Times New Roman" w:cstheme="minorBidi"/>
          <w:sz w:val="28"/>
          <w:lang w:val="uk-UA"/>
        </w:rPr>
        <w:t>циклу</w:t>
      </w:r>
      <w:r>
        <w:rPr>
          <w:rFonts w:ascii="Times New Roman" w:cstheme="minorBidi"/>
          <w:sz w:val="28"/>
          <w:lang w:val="uk-UA"/>
        </w:rPr>
        <w:t xml:space="preserve"> </w:t>
      </w:r>
      <w:r>
        <w:rPr>
          <w:rFonts w:ascii="Times New Roman" w:cstheme="minorBidi"/>
          <w:sz w:val="28"/>
          <w:lang w:val="uk-UA"/>
        </w:rPr>
        <w:t>з</w:t>
      </w:r>
      <w:r>
        <w:rPr>
          <w:rFonts w:ascii="Times New Roman" w:cstheme="minorBidi"/>
          <w:sz w:val="28"/>
          <w:lang w:val="uk-UA"/>
        </w:rPr>
        <w:t xml:space="preserve"> </w:t>
      </w:r>
      <w:proofErr w:type="spellStart"/>
      <w:r>
        <w:rPr>
          <w:rFonts w:ascii="Times New Roman" w:cstheme="minorBidi"/>
          <w:sz w:val="28"/>
          <w:lang w:val="uk-UA"/>
        </w:rPr>
        <w:t>післяумовою</w:t>
      </w:r>
      <w:proofErr w:type="spellEnd"/>
      <w:r>
        <w:rPr>
          <w:rFonts w:ascii="Times New Roman" w:cstheme="minorBidi"/>
          <w:sz w:val="28"/>
          <w:lang w:val="uk-UA"/>
        </w:rPr>
        <w:t xml:space="preserve"> </w:t>
      </w:r>
      <w:proofErr w:type="spellStart"/>
      <w:r>
        <w:rPr>
          <w:rFonts w:ascii="Times New Roman" w:cstheme="minorBidi"/>
          <w:b/>
          <w:sz w:val="28"/>
          <w:lang w:val="uk-UA"/>
        </w:rPr>
        <w:t>nested</w:t>
      </w:r>
      <w:proofErr w:type="spellEnd"/>
      <w:r>
        <w:rPr>
          <w:rFonts w:ascii="Times New Roman" w:cstheme="minorBidi"/>
          <w:b/>
          <w:sz w:val="28"/>
          <w:lang w:val="uk-UA"/>
        </w:rPr>
        <w:t xml:space="preserve"> </w:t>
      </w:r>
      <w:proofErr w:type="spellStart"/>
      <w:r>
        <w:rPr>
          <w:rFonts w:ascii="Times New Roman" w:cstheme="minorBidi"/>
          <w:b/>
          <w:sz w:val="28"/>
          <w:lang w:val="uk-UA"/>
        </w:rPr>
        <w:t>do</w:t>
      </w:r>
      <w:proofErr w:type="spellEnd"/>
      <w:r>
        <w:rPr>
          <w:rFonts w:ascii="Times New Roman" w:cstheme="minorBidi"/>
          <w:b/>
          <w:sz w:val="28"/>
          <w:lang w:val="uk-UA"/>
        </w:rPr>
        <w:t>...</w:t>
      </w:r>
      <w:proofErr w:type="spellStart"/>
      <w:r>
        <w:rPr>
          <w:rFonts w:ascii="Times New Roman" w:cstheme="minorBidi"/>
          <w:b/>
          <w:sz w:val="28"/>
          <w:lang w:val="uk-UA"/>
        </w:rPr>
        <w:t>while</w:t>
      </w:r>
      <w:proofErr w:type="spellEnd"/>
      <w:r>
        <w:rPr>
          <w:rFonts w:ascii="Times New Roman" w:cstheme="minorBidi"/>
          <w:b/>
          <w:sz w:val="28"/>
          <w:lang w:val="uk-UA"/>
        </w:rPr>
        <w:t xml:space="preserve"> </w:t>
      </w:r>
      <w:proofErr w:type="spellStart"/>
      <w:r>
        <w:rPr>
          <w:rFonts w:ascii="Times New Roman" w:cstheme="minorBidi"/>
          <w:b/>
          <w:sz w:val="28"/>
          <w:lang w:val="uk-UA"/>
        </w:rPr>
        <w:t>loop</w:t>
      </w:r>
      <w:proofErr w:type="spellEnd"/>
      <w:r>
        <w:rPr>
          <w:rFonts w:ascii="Times New Roman" w:cstheme="minorBidi"/>
          <w:sz w:val="28"/>
          <w:lang w:val="uk-UA"/>
        </w:rPr>
        <w:t>:</w:t>
      </w:r>
    </w:p>
    <w:p w14:paraId="66178CEE" w14:textId="77777777" w:rsidR="008D1CA6" w:rsidRDefault="008D1CA6" w:rsidP="00BA261B">
      <w:pPr>
        <w:rPr>
          <w:rFonts w:cstheme="minorBidi"/>
        </w:rPr>
      </w:pPr>
      <w:proofErr w:type="spellStart"/>
      <w:r>
        <w:rPr>
          <w:rFonts w:ascii="Times New Roman" w:cstheme="minorBidi"/>
          <w:b/>
          <w:color w:val="0000FF"/>
          <w:sz w:val="28"/>
          <w:lang w:val="uk-UA"/>
        </w:rPr>
        <w:t>do</w:t>
      </w:r>
      <w:proofErr w:type="spellEnd"/>
      <w:r>
        <w:rPr>
          <w:rFonts w:ascii="Times New Roman" w:cstheme="minorBidi"/>
          <w:b/>
          <w:sz w:val="28"/>
          <w:lang w:val="uk-UA"/>
        </w:rPr>
        <w:t xml:space="preserve"> {</w:t>
      </w:r>
    </w:p>
    <w:p w14:paraId="308681CB" w14:textId="77777777" w:rsidR="008D1CA6" w:rsidRDefault="008D1CA6" w:rsidP="00BA261B">
      <w:pPr>
        <w:rPr>
          <w:rFonts w:cstheme="minorBidi"/>
        </w:rPr>
      </w:pPr>
      <w:r>
        <w:rPr>
          <w:rFonts w:ascii="Times New Roman" w:cstheme="minorBidi"/>
          <w:b/>
          <w:sz w:val="28"/>
          <w:lang w:eastAsia="uk-UA"/>
        </w:rPr>
        <w:t xml:space="preserve">   </w:t>
      </w:r>
      <w:proofErr w:type="spellStart"/>
      <w:r>
        <w:rPr>
          <w:rFonts w:ascii="Times New Roman" w:cstheme="minorBidi"/>
          <w:b/>
          <w:sz w:val="28"/>
          <w:lang w:val="uk-UA"/>
        </w:rPr>
        <w:t>statement</w:t>
      </w:r>
      <w:proofErr w:type="spellEnd"/>
      <w:r>
        <w:rPr>
          <w:rFonts w:ascii="Times New Roman" w:cstheme="minorBidi"/>
          <w:b/>
          <w:sz w:val="28"/>
          <w:lang w:val="uk-UA"/>
        </w:rPr>
        <w:t>(s);</w:t>
      </w:r>
    </w:p>
    <w:p w14:paraId="332E21D6" w14:textId="77777777" w:rsidR="008D1CA6" w:rsidRDefault="008D1CA6" w:rsidP="00BA261B">
      <w:pPr>
        <w:rPr>
          <w:rFonts w:ascii="Times New Roman" w:cstheme="minorBidi"/>
          <w:b/>
          <w:sz w:val="28"/>
          <w:lang w:val="uk-UA"/>
        </w:rPr>
      </w:pPr>
    </w:p>
    <w:p w14:paraId="0BD4E776" w14:textId="77777777" w:rsidR="008D1CA6" w:rsidRDefault="008D1CA6" w:rsidP="00BA261B">
      <w:pPr>
        <w:rPr>
          <w:rFonts w:cstheme="minorBidi"/>
        </w:rPr>
      </w:pPr>
      <w:r>
        <w:rPr>
          <w:rFonts w:ascii="Times New Roman" w:cstheme="minorBidi"/>
          <w:b/>
          <w:sz w:val="28"/>
          <w:lang w:eastAsia="uk-UA"/>
        </w:rPr>
        <w:t xml:space="preserve">   </w:t>
      </w:r>
      <w:proofErr w:type="spellStart"/>
      <w:r>
        <w:rPr>
          <w:rFonts w:ascii="Times New Roman" w:cstheme="minorBidi"/>
          <w:b/>
          <w:color w:val="0000FF"/>
          <w:sz w:val="28"/>
          <w:lang w:val="uk-UA"/>
        </w:rPr>
        <w:t>do</w:t>
      </w:r>
      <w:proofErr w:type="spellEnd"/>
      <w:r>
        <w:rPr>
          <w:rFonts w:ascii="Times New Roman" w:cstheme="minorBidi"/>
          <w:b/>
          <w:sz w:val="28"/>
          <w:lang w:val="uk-UA"/>
        </w:rPr>
        <w:t xml:space="preserve"> {</w:t>
      </w:r>
    </w:p>
    <w:p w14:paraId="01C04FBF" w14:textId="77777777" w:rsidR="008D1CA6" w:rsidRDefault="008D1CA6" w:rsidP="00BA261B">
      <w:pPr>
        <w:rPr>
          <w:rFonts w:cstheme="minorBidi"/>
        </w:rPr>
      </w:pPr>
      <w:r>
        <w:rPr>
          <w:rFonts w:ascii="Times New Roman" w:cstheme="minorBidi"/>
          <w:b/>
          <w:sz w:val="28"/>
          <w:lang w:eastAsia="uk-UA"/>
        </w:rPr>
        <w:t xml:space="preserve">      </w:t>
      </w:r>
      <w:proofErr w:type="spellStart"/>
      <w:r>
        <w:rPr>
          <w:rFonts w:ascii="Times New Roman" w:cstheme="minorBidi"/>
          <w:b/>
          <w:sz w:val="28"/>
          <w:lang w:val="uk-UA"/>
        </w:rPr>
        <w:t>statement</w:t>
      </w:r>
      <w:proofErr w:type="spellEnd"/>
      <w:r>
        <w:rPr>
          <w:rFonts w:ascii="Times New Roman" w:cstheme="minorBidi"/>
          <w:b/>
          <w:sz w:val="28"/>
          <w:lang w:val="uk-UA"/>
        </w:rPr>
        <w:t>(s);</w:t>
      </w:r>
    </w:p>
    <w:p w14:paraId="49BFF680" w14:textId="77777777" w:rsidR="008D1CA6" w:rsidRDefault="008D1CA6" w:rsidP="00BA261B">
      <w:pPr>
        <w:rPr>
          <w:rFonts w:cstheme="minorBidi"/>
        </w:rPr>
      </w:pPr>
      <w:r>
        <w:rPr>
          <w:rFonts w:ascii="Times New Roman" w:cstheme="minorBidi"/>
          <w:b/>
          <w:sz w:val="28"/>
          <w:lang w:eastAsia="uk-UA"/>
        </w:rPr>
        <w:t xml:space="preserve">   </w:t>
      </w:r>
      <w:r>
        <w:rPr>
          <w:rFonts w:ascii="Times New Roman" w:cstheme="minorBidi"/>
          <w:b/>
          <w:sz w:val="28"/>
          <w:lang w:val="uk-UA"/>
        </w:rPr>
        <w:t>}</w:t>
      </w:r>
      <w:proofErr w:type="spellStart"/>
      <w:r>
        <w:rPr>
          <w:rFonts w:ascii="Times New Roman" w:cstheme="minorBidi"/>
          <w:b/>
          <w:color w:val="0000FF"/>
          <w:sz w:val="28"/>
          <w:lang w:val="uk-UA"/>
        </w:rPr>
        <w:t>while</w:t>
      </w:r>
      <w:proofErr w:type="spellEnd"/>
      <w:r>
        <w:rPr>
          <w:rFonts w:ascii="Times New Roman" w:cstheme="minorBidi"/>
          <w:b/>
          <w:sz w:val="28"/>
          <w:lang w:val="uk-UA"/>
        </w:rPr>
        <w:t xml:space="preserve">( </w:t>
      </w:r>
      <w:proofErr w:type="spellStart"/>
      <w:r>
        <w:rPr>
          <w:rFonts w:ascii="Times New Roman" w:cstheme="minorBidi"/>
          <w:b/>
          <w:sz w:val="28"/>
          <w:lang w:val="uk-UA"/>
        </w:rPr>
        <w:t>condition</w:t>
      </w:r>
      <w:proofErr w:type="spellEnd"/>
      <w:r>
        <w:rPr>
          <w:rFonts w:ascii="Times New Roman" w:cstheme="minorBidi"/>
          <w:b/>
          <w:sz w:val="28"/>
          <w:lang w:val="uk-UA"/>
        </w:rPr>
        <w:t xml:space="preserve"> );</w:t>
      </w:r>
    </w:p>
    <w:p w14:paraId="64607B78" w14:textId="77777777" w:rsidR="008D1CA6" w:rsidRDefault="008D1CA6" w:rsidP="00BA261B">
      <w:pPr>
        <w:rPr>
          <w:rFonts w:ascii="Times New Roman" w:cstheme="minorBidi"/>
          <w:b/>
          <w:sz w:val="28"/>
          <w:lang w:val="uk-UA"/>
        </w:rPr>
      </w:pPr>
    </w:p>
    <w:p w14:paraId="646D9BCF" w14:textId="77777777" w:rsidR="008D1CA6" w:rsidRDefault="008D1CA6" w:rsidP="00BA261B">
      <w:pPr>
        <w:rPr>
          <w:rFonts w:cstheme="minorBidi"/>
        </w:rPr>
      </w:pPr>
      <w:r>
        <w:rPr>
          <w:rFonts w:ascii="Times New Roman" w:cstheme="minorBidi"/>
          <w:b/>
          <w:sz w:val="28"/>
          <w:lang w:val="uk-UA"/>
        </w:rPr>
        <w:t>}</w:t>
      </w:r>
      <w:proofErr w:type="spellStart"/>
      <w:r>
        <w:rPr>
          <w:rFonts w:ascii="Times New Roman" w:cstheme="minorBidi"/>
          <w:b/>
          <w:color w:val="0000FF"/>
          <w:sz w:val="28"/>
          <w:lang w:val="uk-UA"/>
        </w:rPr>
        <w:t>while</w:t>
      </w:r>
      <w:proofErr w:type="spellEnd"/>
      <w:r>
        <w:rPr>
          <w:rFonts w:ascii="Times New Roman" w:cstheme="minorBidi"/>
          <w:b/>
          <w:sz w:val="28"/>
          <w:lang w:val="uk-UA"/>
        </w:rPr>
        <w:t xml:space="preserve">( </w:t>
      </w:r>
      <w:proofErr w:type="spellStart"/>
      <w:r>
        <w:rPr>
          <w:rFonts w:ascii="Times New Roman" w:cstheme="minorBidi"/>
          <w:b/>
          <w:sz w:val="28"/>
          <w:lang w:val="uk-UA"/>
        </w:rPr>
        <w:t>condition</w:t>
      </w:r>
      <w:proofErr w:type="spellEnd"/>
      <w:r>
        <w:rPr>
          <w:rFonts w:ascii="Times New Roman" w:cstheme="minorBidi"/>
          <w:b/>
          <w:sz w:val="28"/>
          <w:lang w:val="uk-UA"/>
        </w:rPr>
        <w:t xml:space="preserve"> );</w:t>
      </w:r>
    </w:p>
    <w:p w14:paraId="5BFF3FA5" w14:textId="77777777" w:rsidR="008D1CA6" w:rsidRDefault="008D1CA6" w:rsidP="00015FF7">
      <w:pPr>
        <w:jc w:val="both"/>
        <w:rPr>
          <w:rFonts w:cstheme="minorBidi"/>
        </w:rPr>
      </w:pPr>
      <w:r>
        <w:rPr>
          <w:rFonts w:ascii="Times New Roman" w:cstheme="minorBidi"/>
          <w:sz w:val="28"/>
          <w:lang w:val="uk-UA"/>
        </w:rPr>
        <w:t>Помітимо</w:t>
      </w:r>
      <w:r>
        <w:rPr>
          <w:rFonts w:ascii="Times New Roman" w:cstheme="minorBidi"/>
          <w:sz w:val="28"/>
          <w:lang w:val="uk-UA"/>
        </w:rPr>
        <w:t xml:space="preserve">, </w:t>
      </w:r>
      <w:r>
        <w:rPr>
          <w:rFonts w:ascii="Times New Roman" w:cstheme="minorBidi"/>
          <w:sz w:val="28"/>
          <w:lang w:val="uk-UA"/>
        </w:rPr>
        <w:t>що</w:t>
      </w:r>
      <w:r>
        <w:rPr>
          <w:rFonts w:ascii="Times New Roman" w:cstheme="minorBidi"/>
          <w:sz w:val="28"/>
          <w:lang w:val="uk-UA"/>
        </w:rPr>
        <w:t xml:space="preserve"> </w:t>
      </w:r>
      <w:r>
        <w:rPr>
          <w:rFonts w:ascii="Times New Roman" w:cstheme="minorBidi"/>
          <w:sz w:val="28"/>
          <w:lang w:val="uk-UA"/>
        </w:rPr>
        <w:t>й</w:t>
      </w:r>
      <w:r>
        <w:rPr>
          <w:rFonts w:ascii="Times New Roman" w:cstheme="minorBidi"/>
          <w:sz w:val="28"/>
          <w:lang w:val="uk-UA"/>
        </w:rPr>
        <w:t xml:space="preserve"> </w:t>
      </w:r>
      <w:r>
        <w:rPr>
          <w:rFonts w:ascii="Times New Roman" w:cstheme="minorBidi"/>
          <w:sz w:val="28"/>
          <w:lang w:val="uk-UA"/>
        </w:rPr>
        <w:t>цикли</w:t>
      </w:r>
      <w:r>
        <w:rPr>
          <w:rFonts w:ascii="Times New Roman" w:cstheme="minorBidi"/>
          <w:sz w:val="28"/>
          <w:lang w:val="uk-UA"/>
        </w:rPr>
        <w:t xml:space="preserve"> </w:t>
      </w:r>
      <w:r>
        <w:rPr>
          <w:rFonts w:ascii="Times New Roman" w:cstheme="minorBidi"/>
          <w:sz w:val="28"/>
          <w:lang w:val="uk-UA"/>
        </w:rPr>
        <w:t>одного</w:t>
      </w:r>
      <w:r>
        <w:rPr>
          <w:rFonts w:ascii="Times New Roman" w:cstheme="minorBidi"/>
          <w:sz w:val="28"/>
          <w:lang w:val="uk-UA"/>
        </w:rPr>
        <w:t xml:space="preserve"> </w:t>
      </w:r>
      <w:r>
        <w:rPr>
          <w:rFonts w:ascii="Times New Roman" w:cstheme="minorBidi"/>
          <w:sz w:val="28"/>
          <w:lang w:val="uk-UA"/>
        </w:rPr>
        <w:t>виду</w:t>
      </w:r>
      <w:r>
        <w:rPr>
          <w:rFonts w:ascii="Times New Roman" w:cstheme="minorBidi"/>
          <w:sz w:val="28"/>
          <w:lang w:val="uk-UA"/>
        </w:rPr>
        <w:t xml:space="preserve"> </w:t>
      </w:r>
      <w:r>
        <w:rPr>
          <w:rFonts w:ascii="Times New Roman" w:cstheme="minorBidi"/>
          <w:sz w:val="28"/>
          <w:lang w:val="uk-UA"/>
        </w:rPr>
        <w:t>можна</w:t>
      </w:r>
      <w:r>
        <w:rPr>
          <w:rFonts w:ascii="Times New Roman" w:cstheme="minorBidi"/>
          <w:sz w:val="28"/>
          <w:lang w:val="uk-UA"/>
        </w:rPr>
        <w:t xml:space="preserve"> </w:t>
      </w:r>
      <w:r>
        <w:rPr>
          <w:rFonts w:ascii="Times New Roman" w:cstheme="minorBidi"/>
          <w:sz w:val="28"/>
          <w:lang w:val="uk-UA"/>
        </w:rPr>
        <w:t>вкладати</w:t>
      </w:r>
      <w:r>
        <w:rPr>
          <w:rFonts w:ascii="Times New Roman" w:cstheme="minorBidi"/>
          <w:sz w:val="28"/>
          <w:lang w:val="uk-UA"/>
        </w:rPr>
        <w:t xml:space="preserve"> </w:t>
      </w:r>
      <w:r>
        <w:rPr>
          <w:rFonts w:ascii="Times New Roman" w:cstheme="minorBidi"/>
          <w:sz w:val="28"/>
          <w:lang w:val="uk-UA"/>
        </w:rPr>
        <w:t>в</w:t>
      </w:r>
      <w:r>
        <w:rPr>
          <w:rFonts w:ascii="Times New Roman" w:cstheme="minorBidi"/>
          <w:sz w:val="28"/>
          <w:lang w:val="uk-UA"/>
        </w:rPr>
        <w:t xml:space="preserve"> </w:t>
      </w:r>
      <w:r>
        <w:rPr>
          <w:rFonts w:ascii="Times New Roman" w:cstheme="minorBidi"/>
          <w:sz w:val="28"/>
          <w:lang w:val="uk-UA"/>
        </w:rPr>
        <w:t>цикли</w:t>
      </w:r>
      <w:r>
        <w:rPr>
          <w:rFonts w:ascii="Times New Roman" w:cstheme="minorBidi"/>
          <w:sz w:val="28"/>
          <w:lang w:val="uk-UA"/>
        </w:rPr>
        <w:t xml:space="preserve"> </w:t>
      </w:r>
      <w:r>
        <w:rPr>
          <w:rFonts w:ascii="Times New Roman" w:cstheme="minorBidi"/>
          <w:sz w:val="28"/>
          <w:lang w:val="uk-UA"/>
        </w:rPr>
        <w:t>іншого</w:t>
      </w:r>
      <w:r>
        <w:rPr>
          <w:rFonts w:ascii="Times New Roman" w:cstheme="minorBidi"/>
          <w:sz w:val="28"/>
          <w:lang w:val="uk-UA"/>
        </w:rPr>
        <w:t xml:space="preserve"> </w:t>
      </w:r>
      <w:r>
        <w:rPr>
          <w:rFonts w:ascii="Times New Roman" w:cstheme="minorBidi"/>
          <w:sz w:val="28"/>
          <w:lang w:val="uk-UA"/>
        </w:rPr>
        <w:t>та</w:t>
      </w:r>
      <w:r>
        <w:rPr>
          <w:rFonts w:ascii="Times New Roman" w:cstheme="minorBidi"/>
          <w:sz w:val="28"/>
          <w:lang w:val="uk-UA"/>
        </w:rPr>
        <w:t xml:space="preserve"> </w:t>
      </w:r>
      <w:r>
        <w:rPr>
          <w:rFonts w:ascii="Times New Roman" w:cstheme="minorBidi"/>
          <w:sz w:val="28"/>
          <w:lang w:val="uk-UA"/>
        </w:rPr>
        <w:t>це</w:t>
      </w:r>
      <w:r>
        <w:rPr>
          <w:rFonts w:ascii="Times New Roman" w:cstheme="minorBidi"/>
          <w:sz w:val="28"/>
          <w:lang w:val="uk-UA"/>
        </w:rPr>
        <w:t xml:space="preserve"> </w:t>
      </w:r>
      <w:r>
        <w:rPr>
          <w:rFonts w:ascii="Times New Roman" w:cstheme="minorBidi"/>
          <w:sz w:val="28"/>
          <w:lang w:val="uk-UA"/>
        </w:rPr>
        <w:t>вкладання</w:t>
      </w:r>
      <w:r>
        <w:rPr>
          <w:rFonts w:ascii="Times New Roman" w:cstheme="minorBidi"/>
          <w:sz w:val="28"/>
          <w:lang w:val="uk-UA"/>
        </w:rPr>
        <w:t xml:space="preserve"> </w:t>
      </w:r>
      <w:r>
        <w:rPr>
          <w:rFonts w:ascii="Times New Roman" w:cstheme="minorBidi"/>
          <w:sz w:val="28"/>
          <w:lang w:val="uk-UA"/>
        </w:rPr>
        <w:t>можна</w:t>
      </w:r>
      <w:r>
        <w:rPr>
          <w:rFonts w:ascii="Times New Roman" w:cstheme="minorBidi"/>
          <w:sz w:val="28"/>
          <w:lang w:val="uk-UA"/>
        </w:rPr>
        <w:t xml:space="preserve"> </w:t>
      </w:r>
      <w:r>
        <w:rPr>
          <w:rFonts w:ascii="Times New Roman" w:cstheme="minorBidi"/>
          <w:sz w:val="28"/>
          <w:lang w:val="uk-UA"/>
        </w:rPr>
        <w:t>робити</w:t>
      </w:r>
      <w:r>
        <w:rPr>
          <w:rFonts w:ascii="Times New Roman" w:cstheme="minorBidi"/>
          <w:sz w:val="28"/>
          <w:lang w:val="uk-UA"/>
        </w:rPr>
        <w:t xml:space="preserve"> </w:t>
      </w:r>
      <w:r>
        <w:rPr>
          <w:rFonts w:ascii="Times New Roman" w:cstheme="minorBidi"/>
          <w:sz w:val="28"/>
          <w:lang w:val="uk-UA"/>
        </w:rPr>
        <w:t>декілька</w:t>
      </w:r>
      <w:r>
        <w:rPr>
          <w:rFonts w:ascii="Times New Roman" w:cstheme="minorBidi"/>
          <w:sz w:val="28"/>
          <w:lang w:val="uk-UA"/>
        </w:rPr>
        <w:t xml:space="preserve"> </w:t>
      </w:r>
      <w:r>
        <w:rPr>
          <w:rFonts w:ascii="Times New Roman" w:cstheme="minorBidi"/>
          <w:sz w:val="28"/>
          <w:lang w:val="uk-UA"/>
        </w:rPr>
        <w:t>разів</w:t>
      </w:r>
      <w:r>
        <w:rPr>
          <w:rFonts w:ascii="Times New Roman" w:cstheme="minorBidi"/>
          <w:sz w:val="28"/>
          <w:lang w:val="uk-UA"/>
        </w:rPr>
        <w:t xml:space="preserve"> (</w:t>
      </w:r>
      <w:r>
        <w:rPr>
          <w:rFonts w:ascii="Times New Roman" w:cstheme="minorBidi"/>
          <w:sz w:val="28"/>
          <w:lang w:val="uk-UA"/>
        </w:rPr>
        <w:t>хоча</w:t>
      </w:r>
      <w:r>
        <w:rPr>
          <w:rFonts w:ascii="Times New Roman" w:cstheme="minorBidi"/>
          <w:sz w:val="28"/>
          <w:lang w:val="uk-UA"/>
        </w:rPr>
        <w:t xml:space="preserve"> </w:t>
      </w:r>
      <w:r>
        <w:rPr>
          <w:rFonts w:ascii="Times New Roman" w:cstheme="minorBidi"/>
          <w:sz w:val="28"/>
          <w:lang w:val="uk-UA"/>
        </w:rPr>
        <w:t>існує</w:t>
      </w:r>
      <w:r>
        <w:rPr>
          <w:rFonts w:ascii="Times New Roman" w:cstheme="minorBidi"/>
          <w:sz w:val="28"/>
          <w:lang w:val="uk-UA"/>
        </w:rPr>
        <w:t xml:space="preserve"> </w:t>
      </w:r>
      <w:r>
        <w:rPr>
          <w:rFonts w:ascii="Times New Roman" w:cstheme="minorBidi"/>
          <w:sz w:val="28"/>
          <w:lang w:val="uk-UA"/>
        </w:rPr>
        <w:t>стилістичне</w:t>
      </w:r>
      <w:r>
        <w:rPr>
          <w:rFonts w:ascii="Times New Roman" w:cstheme="minorBidi"/>
          <w:sz w:val="28"/>
          <w:lang w:val="uk-UA"/>
        </w:rPr>
        <w:t xml:space="preserve"> </w:t>
      </w:r>
      <w:r>
        <w:rPr>
          <w:rFonts w:ascii="Times New Roman" w:cstheme="minorBidi"/>
          <w:sz w:val="28"/>
          <w:lang w:val="uk-UA"/>
        </w:rPr>
        <w:t>обмеження</w:t>
      </w:r>
      <w:r>
        <w:rPr>
          <w:rFonts w:ascii="Times New Roman" w:cstheme="minorBidi"/>
          <w:sz w:val="28"/>
          <w:lang w:val="uk-UA"/>
        </w:rPr>
        <w:t xml:space="preserve"> </w:t>
      </w:r>
      <w:r>
        <w:rPr>
          <w:rFonts w:ascii="Times New Roman" w:cstheme="minorBidi"/>
          <w:sz w:val="28"/>
          <w:lang w:val="uk-UA"/>
        </w:rPr>
        <w:t>таких</w:t>
      </w:r>
      <w:r>
        <w:rPr>
          <w:rFonts w:ascii="Times New Roman" w:cstheme="minorBidi"/>
          <w:sz w:val="28"/>
          <w:lang w:val="uk-UA"/>
        </w:rPr>
        <w:t xml:space="preserve"> </w:t>
      </w:r>
      <w:r>
        <w:rPr>
          <w:rFonts w:ascii="Times New Roman" w:cstheme="minorBidi"/>
          <w:sz w:val="28"/>
          <w:lang w:val="uk-UA"/>
        </w:rPr>
        <w:t>вкладень</w:t>
      </w:r>
      <w:r>
        <w:rPr>
          <w:rFonts w:ascii="Times New Roman" w:cstheme="minorBidi"/>
          <w:sz w:val="28"/>
          <w:lang w:val="uk-UA"/>
        </w:rPr>
        <w:t xml:space="preserve"> </w:t>
      </w:r>
      <w:r>
        <w:rPr>
          <w:rFonts w:ascii="Times New Roman" w:cstheme="minorBidi"/>
          <w:sz w:val="28"/>
          <w:lang w:val="uk-UA"/>
        </w:rPr>
        <w:t>–</w:t>
      </w:r>
      <w:r>
        <w:rPr>
          <w:rFonts w:ascii="Times New Roman" w:cstheme="minorBidi"/>
          <w:sz w:val="28"/>
          <w:lang w:val="uk-UA"/>
        </w:rPr>
        <w:t xml:space="preserve"> </w:t>
      </w:r>
      <w:r>
        <w:rPr>
          <w:rFonts w:ascii="Times New Roman" w:cstheme="minorBidi"/>
          <w:sz w:val="28"/>
          <w:lang w:val="uk-UA"/>
        </w:rPr>
        <w:t>не</w:t>
      </w:r>
      <w:r>
        <w:rPr>
          <w:rFonts w:ascii="Times New Roman" w:cstheme="minorBidi"/>
          <w:sz w:val="28"/>
          <w:lang w:val="uk-UA"/>
        </w:rPr>
        <w:t xml:space="preserve"> </w:t>
      </w:r>
      <w:r>
        <w:rPr>
          <w:rFonts w:ascii="Times New Roman" w:cstheme="minorBidi"/>
          <w:sz w:val="28"/>
          <w:lang w:val="uk-UA"/>
        </w:rPr>
        <w:t>більше</w:t>
      </w:r>
      <w:r>
        <w:rPr>
          <w:rFonts w:ascii="Times New Roman" w:cstheme="minorBidi"/>
          <w:sz w:val="28"/>
          <w:lang w:val="uk-UA"/>
        </w:rPr>
        <w:t xml:space="preserve"> </w:t>
      </w:r>
      <w:r>
        <w:rPr>
          <w:rFonts w:ascii="Times New Roman" w:cstheme="minorBidi"/>
          <w:sz w:val="28"/>
          <w:lang w:val="uk-UA"/>
        </w:rPr>
        <w:t>чотирьох</w:t>
      </w:r>
      <w:r>
        <w:rPr>
          <w:rFonts w:ascii="Times New Roman" w:cstheme="minorBidi"/>
          <w:sz w:val="28"/>
          <w:lang w:val="uk-UA"/>
        </w:rPr>
        <w:t>)</w:t>
      </w:r>
    </w:p>
    <w:p w14:paraId="6A3988E9" w14:textId="77777777" w:rsidR="008D1CA6" w:rsidRPr="001D5B4C" w:rsidRDefault="008D1CA6" w:rsidP="00015FF7">
      <w:pPr>
        <w:jc w:val="both"/>
        <w:rPr>
          <w:rFonts w:cstheme="minorBidi"/>
          <w:b/>
          <w:lang w:val="ru-RU"/>
        </w:rPr>
      </w:pPr>
      <w:r w:rsidRPr="001D5B4C">
        <w:rPr>
          <w:rFonts w:ascii="Times New Roman" w:cstheme="minorBidi"/>
          <w:b/>
          <w:sz w:val="28"/>
          <w:lang w:val="uk-UA"/>
        </w:rPr>
        <w:t>Приклад</w:t>
      </w:r>
    </w:p>
    <w:p w14:paraId="3C464908" w14:textId="1A09BE5B" w:rsidR="008D1CA6" w:rsidRPr="00CC58E1" w:rsidRDefault="008D1CA6" w:rsidP="00015FF7">
      <w:pPr>
        <w:jc w:val="both"/>
        <w:rPr>
          <w:rFonts w:cstheme="minorBidi"/>
          <w:lang w:val="ru-RU"/>
        </w:rPr>
      </w:pPr>
      <w:r>
        <w:rPr>
          <w:rFonts w:ascii="Times New Roman" w:cstheme="minorBidi"/>
          <w:sz w:val="28"/>
          <w:lang w:val="uk-UA"/>
        </w:rPr>
        <w:t>Наступна</w:t>
      </w:r>
      <w:r>
        <w:rPr>
          <w:rFonts w:ascii="Times New Roman" w:cstheme="minorBidi"/>
          <w:sz w:val="28"/>
          <w:lang w:val="uk-UA"/>
        </w:rPr>
        <w:t xml:space="preserve"> </w:t>
      </w:r>
      <w:r>
        <w:rPr>
          <w:rFonts w:ascii="Times New Roman" w:cstheme="minorBidi"/>
          <w:sz w:val="28"/>
          <w:lang w:val="uk-UA"/>
        </w:rPr>
        <w:t>програма</w:t>
      </w:r>
      <w:r>
        <w:rPr>
          <w:rFonts w:ascii="Times New Roman" w:cstheme="minorBidi"/>
          <w:sz w:val="28"/>
          <w:lang w:val="uk-UA"/>
        </w:rPr>
        <w:t xml:space="preserve"> </w:t>
      </w:r>
      <w:r>
        <w:rPr>
          <w:rFonts w:ascii="Times New Roman" w:cstheme="minorBidi"/>
          <w:sz w:val="28"/>
          <w:lang w:val="uk-UA"/>
        </w:rPr>
        <w:t>рахує</w:t>
      </w:r>
      <w:r>
        <w:rPr>
          <w:rFonts w:ascii="Times New Roman" w:cstheme="minorBidi"/>
          <w:sz w:val="28"/>
          <w:lang w:val="uk-UA"/>
        </w:rPr>
        <w:t xml:space="preserve"> </w:t>
      </w:r>
      <w:r>
        <w:rPr>
          <w:rFonts w:ascii="Times New Roman" w:cstheme="minorBidi"/>
          <w:sz w:val="28"/>
          <w:lang w:val="uk-UA"/>
        </w:rPr>
        <w:t>прості</w:t>
      </w:r>
      <w:r>
        <w:rPr>
          <w:rFonts w:ascii="Times New Roman" w:cstheme="minorBidi"/>
          <w:sz w:val="28"/>
          <w:lang w:val="uk-UA"/>
        </w:rPr>
        <w:t xml:space="preserve"> </w:t>
      </w:r>
      <w:r>
        <w:rPr>
          <w:rFonts w:ascii="Times New Roman" w:cstheme="minorBidi"/>
          <w:sz w:val="28"/>
          <w:lang w:val="uk-UA"/>
        </w:rPr>
        <w:t>числа</w:t>
      </w:r>
      <w:r>
        <w:rPr>
          <w:rFonts w:ascii="Times New Roman" w:cstheme="minorBidi"/>
          <w:sz w:val="28"/>
          <w:lang w:val="uk-UA"/>
        </w:rPr>
        <w:t xml:space="preserve"> </w:t>
      </w:r>
      <w:r>
        <w:rPr>
          <w:rFonts w:ascii="Times New Roman" w:cstheme="minorBidi"/>
          <w:sz w:val="28"/>
          <w:lang w:val="uk-UA"/>
        </w:rPr>
        <w:t>від</w:t>
      </w:r>
      <w:r>
        <w:rPr>
          <w:rFonts w:ascii="Times New Roman" w:cstheme="minorBidi"/>
          <w:sz w:val="28"/>
          <w:lang w:val="uk-UA"/>
        </w:rPr>
        <w:t xml:space="preserve"> 2 </w:t>
      </w:r>
      <w:r>
        <w:rPr>
          <w:rFonts w:ascii="Times New Roman" w:cstheme="minorBidi"/>
          <w:sz w:val="28"/>
          <w:lang w:val="uk-UA"/>
        </w:rPr>
        <w:t>до</w:t>
      </w:r>
      <w:r>
        <w:rPr>
          <w:rFonts w:ascii="Times New Roman" w:cstheme="minorBidi"/>
          <w:sz w:val="28"/>
          <w:lang w:val="uk-UA"/>
        </w:rPr>
        <w:t xml:space="preserve"> </w:t>
      </w:r>
      <w:r w:rsidR="00493315">
        <w:rPr>
          <w:rFonts w:ascii="Times New Roman" w:cstheme="minorBidi"/>
          <w:sz w:val="28"/>
        </w:rPr>
        <w:t>35</w:t>
      </w:r>
      <w:r>
        <w:rPr>
          <w:rFonts w:ascii="Times New Roman" w:cstheme="minorBidi"/>
          <w:sz w:val="28"/>
          <w:lang w:val="uk-UA"/>
        </w:rPr>
        <w:t xml:space="preserve"> </w:t>
      </w:r>
      <w:r>
        <w:rPr>
          <w:rFonts w:ascii="Times New Roman" w:cstheme="minorBidi"/>
          <w:sz w:val="28"/>
          <w:lang w:val="uk-UA"/>
        </w:rPr>
        <w:t>−</w:t>
      </w:r>
    </w:p>
    <w:p w14:paraId="6F6C9171" w14:textId="77777777" w:rsidR="008D1CA6" w:rsidRDefault="008D1CA6" w:rsidP="00BA261B">
      <w:pPr>
        <w:rPr>
          <w:rFonts w:cstheme="minorBidi"/>
        </w:rPr>
      </w:pPr>
      <w:r>
        <w:rPr>
          <w:rFonts w:ascii="Courier New" w:cstheme="minorBidi"/>
          <w:lang w:val="uk-UA"/>
        </w:rPr>
        <w:t>#</w:t>
      </w:r>
      <w:proofErr w:type="spellStart"/>
      <w:r>
        <w:rPr>
          <w:rFonts w:ascii="Courier New" w:cstheme="minorBidi"/>
          <w:lang w:val="uk-UA"/>
        </w:rPr>
        <w:t>include</w:t>
      </w:r>
      <w:proofErr w:type="spellEnd"/>
      <w:r>
        <w:rPr>
          <w:rFonts w:ascii="Courier New" w:cstheme="minorBidi"/>
          <w:lang w:val="uk-UA"/>
        </w:rPr>
        <w:t xml:space="preserve"> &lt;</w:t>
      </w:r>
      <w:proofErr w:type="spellStart"/>
      <w:r>
        <w:rPr>
          <w:rFonts w:ascii="Courier New" w:cstheme="minorBidi"/>
          <w:lang w:val="uk-UA"/>
        </w:rPr>
        <w:t>stdio.h</w:t>
      </w:r>
      <w:proofErr w:type="spellEnd"/>
      <w:r>
        <w:rPr>
          <w:rFonts w:ascii="Courier New" w:cstheme="minorBidi"/>
          <w:lang w:val="uk-UA"/>
        </w:rPr>
        <w:t>&gt;</w:t>
      </w:r>
    </w:p>
    <w:p w14:paraId="33149E94" w14:textId="77777777" w:rsidR="008D1CA6" w:rsidRDefault="008D1CA6" w:rsidP="00BA261B">
      <w:pPr>
        <w:rPr>
          <w:rFonts w:ascii="Courier New" w:cstheme="minorBidi"/>
          <w:lang w:val="uk-UA"/>
        </w:rPr>
      </w:pPr>
    </w:p>
    <w:p w14:paraId="3914576D" w14:textId="77777777" w:rsidR="008D1CA6" w:rsidRDefault="008D1CA6" w:rsidP="00BA261B">
      <w:pPr>
        <w:rPr>
          <w:rFonts w:cstheme="minorBidi"/>
        </w:rPr>
      </w:pPr>
      <w:proofErr w:type="spellStart"/>
      <w:r>
        <w:rPr>
          <w:rFonts w:ascii="Courier New" w:cstheme="minorBidi"/>
          <w:color w:val="0000FF"/>
          <w:lang w:val="uk-UA"/>
        </w:rPr>
        <w:t>int</w:t>
      </w:r>
      <w:proofErr w:type="spellEnd"/>
      <w:r>
        <w:rPr>
          <w:rFonts w:ascii="Courier New" w:cstheme="minorBidi"/>
          <w:lang w:val="uk-UA"/>
        </w:rPr>
        <w:t xml:space="preserve"> </w:t>
      </w:r>
      <w:proofErr w:type="spellStart"/>
      <w:r>
        <w:rPr>
          <w:rFonts w:ascii="Courier New" w:cstheme="minorBidi"/>
          <w:lang w:val="uk-UA"/>
        </w:rPr>
        <w:t>main</w:t>
      </w:r>
      <w:proofErr w:type="spellEnd"/>
      <w:r>
        <w:rPr>
          <w:rFonts w:ascii="Courier New" w:cstheme="minorBidi"/>
          <w:lang w:val="uk-UA"/>
        </w:rPr>
        <w:t xml:space="preserve"> () {</w:t>
      </w:r>
    </w:p>
    <w:p w14:paraId="5C6ACB42" w14:textId="77777777" w:rsidR="008D1CA6" w:rsidRPr="003E046B" w:rsidRDefault="008D1CA6" w:rsidP="00BA261B">
      <w:pPr>
        <w:rPr>
          <w:rFonts w:cstheme="minorBidi"/>
          <w:color w:val="00B050"/>
          <w:lang w:val="ru-RU"/>
        </w:rPr>
      </w:pPr>
      <w:r w:rsidRPr="003E046B">
        <w:rPr>
          <w:rFonts w:ascii="Courier New" w:cstheme="minorBidi"/>
          <w:color w:val="00B050"/>
          <w:lang w:eastAsia="uk-UA"/>
        </w:rPr>
        <w:t xml:space="preserve">   </w:t>
      </w:r>
      <w:r w:rsidRPr="003E046B">
        <w:rPr>
          <w:rFonts w:ascii="Courier New" w:cstheme="minorBidi"/>
          <w:color w:val="00B050"/>
          <w:lang w:val="uk-UA"/>
        </w:rPr>
        <w:t xml:space="preserve">/* </w:t>
      </w:r>
      <w:r w:rsidRPr="003E046B">
        <w:rPr>
          <w:rFonts w:ascii="Courier New" w:cstheme="minorBidi"/>
          <w:color w:val="00B050"/>
          <w:lang w:val="uk-UA"/>
        </w:rPr>
        <w:t>визначення</w:t>
      </w:r>
      <w:r w:rsidRPr="003E046B">
        <w:rPr>
          <w:rFonts w:ascii="Courier New" w:cstheme="minorBidi"/>
          <w:color w:val="00B050"/>
          <w:lang w:val="uk-UA"/>
        </w:rPr>
        <w:t xml:space="preserve"> </w:t>
      </w:r>
      <w:r w:rsidRPr="003E046B">
        <w:rPr>
          <w:rFonts w:ascii="Courier New" w:cstheme="minorBidi"/>
          <w:color w:val="00B050"/>
          <w:lang w:val="uk-UA"/>
        </w:rPr>
        <w:t>локальних</w:t>
      </w:r>
      <w:r w:rsidRPr="003E046B">
        <w:rPr>
          <w:rFonts w:ascii="Courier New" w:cstheme="minorBidi"/>
          <w:color w:val="00B050"/>
          <w:lang w:val="uk-UA"/>
        </w:rPr>
        <w:t xml:space="preserve"> </w:t>
      </w:r>
      <w:r w:rsidRPr="003E046B">
        <w:rPr>
          <w:rFonts w:ascii="Courier New" w:cstheme="minorBidi"/>
          <w:color w:val="00B050"/>
          <w:lang w:val="uk-UA"/>
        </w:rPr>
        <w:t>змінних</w:t>
      </w:r>
      <w:r w:rsidRPr="003E046B">
        <w:rPr>
          <w:rFonts w:ascii="Courier New" w:cstheme="minorBidi"/>
          <w:color w:val="00B050"/>
          <w:lang w:val="uk-UA"/>
        </w:rPr>
        <w:t xml:space="preserve"> */</w:t>
      </w:r>
    </w:p>
    <w:p w14:paraId="08049AF1" w14:textId="77777777" w:rsidR="008D1CA6" w:rsidRPr="00AD17BE" w:rsidRDefault="008D1CA6" w:rsidP="00BA261B">
      <w:pPr>
        <w:rPr>
          <w:rFonts w:cstheme="minorBidi"/>
          <w:lang w:val="ru-RU"/>
        </w:rPr>
      </w:pPr>
      <w:r w:rsidRPr="00AD17BE">
        <w:rPr>
          <w:rFonts w:ascii="Courier New" w:cstheme="minorBidi"/>
          <w:lang w:val="ru-RU" w:eastAsia="uk-UA"/>
        </w:rPr>
        <w:t xml:space="preserve">   </w:t>
      </w:r>
      <w:proofErr w:type="spellStart"/>
      <w:r>
        <w:rPr>
          <w:rFonts w:ascii="Courier New" w:cstheme="minorBidi"/>
          <w:color w:val="0000FF"/>
          <w:lang w:val="uk-UA"/>
        </w:rPr>
        <w:t>int</w:t>
      </w:r>
      <w:proofErr w:type="spellEnd"/>
      <w:r>
        <w:rPr>
          <w:rFonts w:ascii="Courier New" w:cstheme="minorBidi"/>
          <w:lang w:val="uk-UA"/>
        </w:rPr>
        <w:t xml:space="preserve"> i, j;</w:t>
      </w:r>
    </w:p>
    <w:p w14:paraId="51022204" w14:textId="18FCF0BA" w:rsidR="008D1CA6" w:rsidRDefault="008D1CA6" w:rsidP="00BA261B">
      <w:pPr>
        <w:rPr>
          <w:rFonts w:cstheme="minorBidi"/>
        </w:rPr>
      </w:pPr>
      <w:r w:rsidRPr="00AD17BE">
        <w:rPr>
          <w:rFonts w:ascii="Courier New" w:cstheme="minorBidi"/>
          <w:lang w:val="ru-RU" w:eastAsia="uk-UA"/>
        </w:rPr>
        <w:t xml:space="preserve">      </w:t>
      </w:r>
      <w:proofErr w:type="spellStart"/>
      <w:r>
        <w:rPr>
          <w:rFonts w:ascii="Courier New" w:cstheme="minorBidi"/>
          <w:color w:val="0000FF"/>
          <w:lang w:val="uk-UA"/>
        </w:rPr>
        <w:t>for</w:t>
      </w:r>
      <w:proofErr w:type="spellEnd"/>
      <w:r>
        <w:rPr>
          <w:rFonts w:ascii="Courier New" w:cstheme="minorBidi"/>
          <w:lang w:val="uk-UA"/>
        </w:rPr>
        <w:t>(i = 2; i&lt;</w:t>
      </w:r>
      <w:r w:rsidR="00493315">
        <w:rPr>
          <w:rFonts w:ascii="Courier New" w:cstheme="minorBidi"/>
        </w:rPr>
        <w:t>35</w:t>
      </w:r>
      <w:r>
        <w:rPr>
          <w:rFonts w:ascii="Courier New" w:cstheme="minorBidi"/>
          <w:lang w:val="uk-UA"/>
        </w:rPr>
        <w:t>; i++) {</w:t>
      </w:r>
    </w:p>
    <w:p w14:paraId="59DFE531" w14:textId="77777777" w:rsidR="008D1CA6" w:rsidRDefault="008D1CA6" w:rsidP="00BA261B">
      <w:pPr>
        <w:rPr>
          <w:rFonts w:ascii="Courier New" w:cstheme="minorBidi"/>
          <w:lang w:val="uk-UA"/>
        </w:rPr>
      </w:pPr>
    </w:p>
    <w:p w14:paraId="7D687EA9" w14:textId="626D6A01" w:rsidR="008D1CA6" w:rsidRDefault="008D1CA6" w:rsidP="00BA261B">
      <w:pPr>
        <w:rPr>
          <w:rFonts w:cstheme="minorBidi"/>
        </w:rPr>
      </w:pPr>
      <w:r>
        <w:rPr>
          <w:rFonts w:ascii="Courier New" w:cstheme="minorBidi"/>
          <w:lang w:eastAsia="uk-UA"/>
        </w:rPr>
        <w:t xml:space="preserve">      </w:t>
      </w:r>
      <w:r w:rsidR="000F3D99">
        <w:rPr>
          <w:rFonts w:ascii="Courier New" w:cstheme="minorBidi"/>
          <w:lang w:eastAsia="uk-UA"/>
        </w:rPr>
        <w:tab/>
      </w:r>
      <w:proofErr w:type="spellStart"/>
      <w:r>
        <w:rPr>
          <w:rFonts w:ascii="Courier New" w:cstheme="minorBidi"/>
          <w:color w:val="0000FF"/>
          <w:lang w:val="uk-UA"/>
        </w:rPr>
        <w:t>for</w:t>
      </w:r>
      <w:proofErr w:type="spellEnd"/>
      <w:r>
        <w:rPr>
          <w:rFonts w:ascii="Courier New" w:cstheme="minorBidi"/>
          <w:lang w:val="uk-UA"/>
        </w:rPr>
        <w:t>(j = 2; j</w:t>
      </w:r>
      <w:r w:rsidR="003E046B">
        <w:rPr>
          <w:rFonts w:ascii="Courier New" w:cstheme="minorBidi"/>
          <w:lang w:val="uk-UA"/>
        </w:rPr>
        <w:t>*</w:t>
      </w:r>
      <w:r w:rsidR="003E046B">
        <w:rPr>
          <w:rFonts w:ascii="Courier New" w:cstheme="minorBidi"/>
        </w:rPr>
        <w:t>j</w:t>
      </w:r>
      <w:r>
        <w:rPr>
          <w:rFonts w:ascii="Courier New" w:cstheme="minorBidi"/>
          <w:lang w:val="uk-UA"/>
        </w:rPr>
        <w:t xml:space="preserve"> &lt;= i; j++) </w:t>
      </w:r>
    </w:p>
    <w:p w14:paraId="2CD00EE2" w14:textId="1A889DA1" w:rsidR="008D1CA6" w:rsidRPr="00F04805" w:rsidRDefault="008D1CA6" w:rsidP="00BA261B">
      <w:pPr>
        <w:rPr>
          <w:rFonts w:cstheme="minorBidi"/>
          <w:lang w:val="ru-RU"/>
        </w:rPr>
      </w:pPr>
      <w:r>
        <w:rPr>
          <w:rFonts w:ascii="Courier New" w:cstheme="minorBidi"/>
          <w:lang w:eastAsia="uk-UA"/>
        </w:rPr>
        <w:t xml:space="preserve">      </w:t>
      </w:r>
      <w:r w:rsidR="003E046B">
        <w:rPr>
          <w:rFonts w:ascii="Courier New" w:cstheme="minorBidi"/>
          <w:lang w:eastAsia="uk-UA"/>
        </w:rPr>
        <w:tab/>
      </w:r>
      <w:r w:rsidR="000F3D99">
        <w:rPr>
          <w:rFonts w:ascii="Courier New" w:cstheme="minorBidi"/>
          <w:lang w:eastAsia="uk-UA"/>
        </w:rPr>
        <w:tab/>
      </w:r>
      <w:proofErr w:type="spellStart"/>
      <w:r>
        <w:rPr>
          <w:rFonts w:ascii="Courier New" w:cstheme="minorBidi"/>
          <w:color w:val="0000FF"/>
          <w:lang w:val="uk-UA"/>
        </w:rPr>
        <w:t>if</w:t>
      </w:r>
      <w:proofErr w:type="spellEnd"/>
      <w:r>
        <w:rPr>
          <w:rFonts w:ascii="Courier New" w:cstheme="minorBidi"/>
          <w:lang w:val="uk-UA"/>
        </w:rPr>
        <w:t>(!(</w:t>
      </w:r>
      <w:proofErr w:type="spellStart"/>
      <w:r>
        <w:rPr>
          <w:rFonts w:ascii="Courier New" w:cstheme="minorBidi"/>
          <w:lang w:val="uk-UA"/>
        </w:rPr>
        <w:t>i%j</w:t>
      </w:r>
      <w:proofErr w:type="spellEnd"/>
      <w:r>
        <w:rPr>
          <w:rFonts w:ascii="Courier New" w:cstheme="minorBidi"/>
          <w:lang w:val="uk-UA"/>
        </w:rPr>
        <w:t xml:space="preserve">)) </w:t>
      </w:r>
      <w:proofErr w:type="spellStart"/>
      <w:r>
        <w:rPr>
          <w:rFonts w:ascii="Courier New" w:cstheme="minorBidi"/>
          <w:color w:val="0000FF"/>
          <w:lang w:val="uk-UA"/>
        </w:rPr>
        <w:t>break</w:t>
      </w:r>
      <w:proofErr w:type="spellEnd"/>
      <w:r>
        <w:rPr>
          <w:rFonts w:ascii="Courier New" w:cstheme="minorBidi"/>
          <w:lang w:val="uk-UA"/>
        </w:rPr>
        <w:t xml:space="preserve">; </w:t>
      </w:r>
      <w:r>
        <w:rPr>
          <w:rFonts w:ascii="Courier New" w:cstheme="minorBidi"/>
          <w:color w:val="009900"/>
          <w:lang w:val="uk-UA"/>
        </w:rPr>
        <w:t xml:space="preserve">// </w:t>
      </w:r>
      <w:r>
        <w:rPr>
          <w:rFonts w:ascii="Courier New" w:cstheme="minorBidi"/>
          <w:color w:val="009900"/>
          <w:lang w:val="uk-UA"/>
        </w:rPr>
        <w:t>якщо</w:t>
      </w:r>
      <w:r>
        <w:rPr>
          <w:rFonts w:ascii="Courier New" w:cstheme="minorBidi"/>
          <w:color w:val="009900"/>
          <w:lang w:val="uk-UA"/>
        </w:rPr>
        <w:t xml:space="preserve"> </w:t>
      </w:r>
      <w:r>
        <w:rPr>
          <w:rFonts w:ascii="Courier New" w:cstheme="minorBidi"/>
          <w:color w:val="009900"/>
          <w:lang w:val="uk-UA"/>
        </w:rPr>
        <w:t>є</w:t>
      </w:r>
      <w:r>
        <w:rPr>
          <w:rFonts w:ascii="Courier New" w:cstheme="minorBidi"/>
          <w:color w:val="009900"/>
          <w:lang w:val="uk-UA"/>
        </w:rPr>
        <w:t xml:space="preserve"> </w:t>
      </w:r>
      <w:r>
        <w:rPr>
          <w:rFonts w:ascii="Courier New" w:cstheme="minorBidi"/>
          <w:color w:val="009900"/>
          <w:lang w:val="uk-UA"/>
        </w:rPr>
        <w:t>дільник</w:t>
      </w:r>
      <w:r>
        <w:rPr>
          <w:rFonts w:ascii="Courier New" w:cstheme="minorBidi"/>
          <w:color w:val="009900"/>
          <w:lang w:val="uk-UA"/>
        </w:rPr>
        <w:t xml:space="preserve">, </w:t>
      </w:r>
      <w:r>
        <w:rPr>
          <w:rFonts w:ascii="Courier New" w:cstheme="minorBidi"/>
          <w:color w:val="009900"/>
          <w:lang w:val="uk-UA"/>
        </w:rPr>
        <w:t>то</w:t>
      </w:r>
      <w:r>
        <w:rPr>
          <w:rFonts w:ascii="Courier New" w:cstheme="minorBidi"/>
          <w:color w:val="009900"/>
          <w:lang w:val="uk-UA"/>
        </w:rPr>
        <w:t xml:space="preserve"> </w:t>
      </w:r>
      <w:r>
        <w:rPr>
          <w:rFonts w:ascii="Courier New" w:cstheme="minorBidi"/>
          <w:color w:val="009900"/>
          <w:lang w:val="uk-UA"/>
        </w:rPr>
        <w:t>число</w:t>
      </w:r>
      <w:r>
        <w:rPr>
          <w:rFonts w:ascii="Courier New" w:cstheme="minorBidi"/>
          <w:color w:val="009900"/>
          <w:lang w:val="uk-UA"/>
        </w:rPr>
        <w:t xml:space="preserve"> - </w:t>
      </w:r>
      <w:r>
        <w:rPr>
          <w:rFonts w:ascii="Courier New" w:cstheme="minorBidi"/>
          <w:color w:val="009900"/>
          <w:lang w:val="uk-UA"/>
        </w:rPr>
        <w:t>не</w:t>
      </w:r>
      <w:r>
        <w:rPr>
          <w:rFonts w:ascii="Courier New" w:cstheme="minorBidi"/>
          <w:color w:val="009900"/>
          <w:lang w:val="uk-UA"/>
        </w:rPr>
        <w:t xml:space="preserve"> </w:t>
      </w:r>
      <w:r>
        <w:rPr>
          <w:rFonts w:ascii="Courier New" w:cstheme="minorBidi"/>
          <w:color w:val="009900"/>
          <w:lang w:val="uk-UA"/>
        </w:rPr>
        <w:t>просте</w:t>
      </w:r>
    </w:p>
    <w:p w14:paraId="44D7C6BF" w14:textId="0613E73C" w:rsidR="008D1CA6" w:rsidRDefault="008D1CA6" w:rsidP="00BA261B">
      <w:pPr>
        <w:rPr>
          <w:rFonts w:cstheme="minorBidi"/>
        </w:rPr>
      </w:pPr>
      <w:r w:rsidRPr="00F04805">
        <w:rPr>
          <w:rFonts w:ascii="Courier New" w:cstheme="minorBidi"/>
          <w:lang w:val="ru-RU" w:eastAsia="uk-UA"/>
        </w:rPr>
        <w:t xml:space="preserve">      </w:t>
      </w:r>
      <w:r w:rsidR="000F3D99">
        <w:rPr>
          <w:rFonts w:ascii="Courier New" w:cstheme="minorBidi"/>
          <w:lang w:val="ru-RU" w:eastAsia="uk-UA"/>
        </w:rPr>
        <w:tab/>
      </w:r>
      <w:proofErr w:type="spellStart"/>
      <w:r>
        <w:rPr>
          <w:rFonts w:ascii="Courier New" w:cstheme="minorBidi"/>
          <w:color w:val="0000FF"/>
          <w:lang w:val="uk-UA"/>
        </w:rPr>
        <w:t>if</w:t>
      </w:r>
      <w:proofErr w:type="spellEnd"/>
      <w:r>
        <w:rPr>
          <w:rFonts w:ascii="Courier New" w:cstheme="minorBidi"/>
          <w:lang w:val="uk-UA"/>
        </w:rPr>
        <w:t xml:space="preserve">(j &gt; (i/j)) </w:t>
      </w:r>
      <w:proofErr w:type="spellStart"/>
      <w:r>
        <w:rPr>
          <w:rFonts w:ascii="Courier New" w:cstheme="minorBidi"/>
          <w:lang w:val="uk-UA"/>
        </w:rPr>
        <w:t>printf</w:t>
      </w:r>
      <w:proofErr w:type="spellEnd"/>
      <w:r>
        <w:rPr>
          <w:rFonts w:ascii="Courier New" w:cstheme="minorBidi"/>
          <w:lang w:val="uk-UA"/>
        </w:rPr>
        <w:t xml:space="preserve">("%d </w:t>
      </w:r>
      <w:proofErr w:type="spellStart"/>
      <w:r>
        <w:rPr>
          <w:rFonts w:ascii="Courier New" w:cstheme="minorBidi"/>
          <w:lang w:val="uk-UA"/>
        </w:rPr>
        <w:t>is</w:t>
      </w:r>
      <w:proofErr w:type="spellEnd"/>
      <w:r>
        <w:rPr>
          <w:rFonts w:ascii="Courier New" w:cstheme="minorBidi"/>
          <w:lang w:val="uk-UA"/>
        </w:rPr>
        <w:t xml:space="preserve"> </w:t>
      </w:r>
      <w:proofErr w:type="spellStart"/>
      <w:r>
        <w:rPr>
          <w:rFonts w:ascii="Courier New" w:cstheme="minorBidi"/>
          <w:lang w:val="uk-UA"/>
        </w:rPr>
        <w:t>prime</w:t>
      </w:r>
      <w:proofErr w:type="spellEnd"/>
      <w:r>
        <w:rPr>
          <w:rFonts w:ascii="Courier New" w:cstheme="minorBidi"/>
          <w:lang w:val="uk-UA"/>
        </w:rPr>
        <w:t>\n", i);</w:t>
      </w:r>
    </w:p>
    <w:p w14:paraId="24F074A4" w14:textId="77777777" w:rsidR="008D1CA6" w:rsidRDefault="008D1CA6" w:rsidP="00BA261B">
      <w:pPr>
        <w:rPr>
          <w:rFonts w:cstheme="minorBidi"/>
        </w:rPr>
      </w:pPr>
      <w:r>
        <w:rPr>
          <w:rFonts w:ascii="Courier New" w:cstheme="minorBidi"/>
          <w:lang w:eastAsia="uk-UA"/>
        </w:rPr>
        <w:t xml:space="preserve">   </w:t>
      </w:r>
      <w:r>
        <w:rPr>
          <w:rFonts w:ascii="Courier New" w:cstheme="minorBidi"/>
          <w:lang w:val="uk-UA"/>
        </w:rPr>
        <w:t>}</w:t>
      </w:r>
    </w:p>
    <w:p w14:paraId="37B77698" w14:textId="77777777" w:rsidR="008D1CA6" w:rsidRDefault="008D1CA6" w:rsidP="00BA261B">
      <w:pPr>
        <w:rPr>
          <w:rFonts w:cstheme="minorBidi"/>
        </w:rPr>
      </w:pPr>
      <w:r>
        <w:rPr>
          <w:rFonts w:ascii="Courier New" w:cstheme="minorBidi"/>
          <w:lang w:eastAsia="uk-UA"/>
        </w:rPr>
        <w:t xml:space="preserve"> </w:t>
      </w:r>
    </w:p>
    <w:p w14:paraId="144D75D8" w14:textId="77777777" w:rsidR="008D1CA6" w:rsidRDefault="008D1CA6" w:rsidP="00BA261B">
      <w:pPr>
        <w:rPr>
          <w:rFonts w:cstheme="minorBidi"/>
        </w:rPr>
      </w:pPr>
      <w:r>
        <w:rPr>
          <w:rFonts w:ascii="Courier New" w:cstheme="minorBidi"/>
          <w:lang w:eastAsia="uk-UA"/>
        </w:rPr>
        <w:t xml:space="preserve">   </w:t>
      </w:r>
      <w:proofErr w:type="spellStart"/>
      <w:r>
        <w:rPr>
          <w:rFonts w:ascii="Courier New" w:cstheme="minorBidi"/>
          <w:color w:val="3333FF"/>
          <w:lang w:val="uk-UA"/>
        </w:rPr>
        <w:t>return</w:t>
      </w:r>
      <w:proofErr w:type="spellEnd"/>
      <w:r>
        <w:rPr>
          <w:rFonts w:ascii="Courier New" w:cstheme="minorBidi"/>
          <w:lang w:val="uk-UA"/>
        </w:rPr>
        <w:t xml:space="preserve"> 0;</w:t>
      </w:r>
    </w:p>
    <w:p w14:paraId="7AAEA406" w14:textId="77777777" w:rsidR="008D1CA6" w:rsidRDefault="008D1CA6" w:rsidP="00BA261B">
      <w:pPr>
        <w:rPr>
          <w:rFonts w:cstheme="minorBidi"/>
        </w:rPr>
      </w:pPr>
      <w:r>
        <w:rPr>
          <w:rFonts w:ascii="Courier New" w:cstheme="minorBidi"/>
          <w:lang w:val="uk-UA"/>
        </w:rPr>
        <w:t>}</w:t>
      </w:r>
    </w:p>
    <w:p w14:paraId="18D7821A" w14:textId="77777777" w:rsidR="008D1CA6" w:rsidRDefault="008D1CA6" w:rsidP="00BA261B">
      <w:pPr>
        <w:rPr>
          <w:rFonts w:cstheme="minorBidi"/>
        </w:rPr>
      </w:pPr>
      <w:r>
        <w:rPr>
          <w:rFonts w:ascii="Times New Roman" w:cstheme="minorBidi"/>
          <w:sz w:val="28"/>
          <w:lang w:val="uk-UA"/>
        </w:rPr>
        <w:t>Результат</w:t>
      </w:r>
      <w:r>
        <w:rPr>
          <w:rFonts w:ascii="Times New Roman" w:cstheme="minorBidi"/>
          <w:sz w:val="28"/>
          <w:lang w:val="uk-UA"/>
        </w:rPr>
        <w:t xml:space="preserve">: </w:t>
      </w:r>
    </w:p>
    <w:p w14:paraId="1EA6E61B" w14:textId="77777777" w:rsidR="008D1CA6" w:rsidRDefault="008D1CA6" w:rsidP="00BA261B">
      <w:pPr>
        <w:rPr>
          <w:rFonts w:cstheme="minorBidi"/>
        </w:rPr>
      </w:pPr>
      <w:r>
        <w:rPr>
          <w:rFonts w:ascii="Courier New" w:cstheme="minorBidi"/>
          <w:lang w:val="uk-UA"/>
        </w:rPr>
        <w:t xml:space="preserve">2 </w:t>
      </w:r>
      <w:proofErr w:type="spellStart"/>
      <w:r>
        <w:rPr>
          <w:rFonts w:ascii="Courier New" w:cstheme="minorBidi"/>
          <w:lang w:val="uk-UA"/>
        </w:rPr>
        <w:t>is</w:t>
      </w:r>
      <w:proofErr w:type="spellEnd"/>
      <w:r>
        <w:rPr>
          <w:rFonts w:ascii="Courier New" w:cstheme="minorBidi"/>
          <w:lang w:val="uk-UA"/>
        </w:rPr>
        <w:t xml:space="preserve"> </w:t>
      </w:r>
      <w:proofErr w:type="spellStart"/>
      <w:r>
        <w:rPr>
          <w:rFonts w:ascii="Courier New" w:cstheme="minorBidi"/>
          <w:lang w:val="uk-UA"/>
        </w:rPr>
        <w:t>prime</w:t>
      </w:r>
      <w:proofErr w:type="spellEnd"/>
    </w:p>
    <w:p w14:paraId="03D6584E" w14:textId="77777777" w:rsidR="008D1CA6" w:rsidRDefault="008D1CA6" w:rsidP="00BA261B">
      <w:pPr>
        <w:rPr>
          <w:rFonts w:cstheme="minorBidi"/>
        </w:rPr>
      </w:pPr>
      <w:r>
        <w:rPr>
          <w:rFonts w:ascii="Courier New" w:cstheme="minorBidi"/>
          <w:lang w:val="uk-UA"/>
        </w:rPr>
        <w:t xml:space="preserve">3 </w:t>
      </w:r>
      <w:proofErr w:type="spellStart"/>
      <w:r>
        <w:rPr>
          <w:rFonts w:ascii="Courier New" w:cstheme="minorBidi"/>
          <w:lang w:val="uk-UA"/>
        </w:rPr>
        <w:t>is</w:t>
      </w:r>
      <w:proofErr w:type="spellEnd"/>
      <w:r>
        <w:rPr>
          <w:rFonts w:ascii="Courier New" w:cstheme="minorBidi"/>
          <w:lang w:val="uk-UA"/>
        </w:rPr>
        <w:t xml:space="preserve"> </w:t>
      </w:r>
      <w:proofErr w:type="spellStart"/>
      <w:r>
        <w:rPr>
          <w:rFonts w:ascii="Courier New" w:cstheme="minorBidi"/>
          <w:lang w:val="uk-UA"/>
        </w:rPr>
        <w:t>prime</w:t>
      </w:r>
      <w:proofErr w:type="spellEnd"/>
    </w:p>
    <w:p w14:paraId="5106482E" w14:textId="77777777" w:rsidR="008D1CA6" w:rsidRDefault="008D1CA6" w:rsidP="00BA261B">
      <w:pPr>
        <w:rPr>
          <w:rFonts w:cstheme="minorBidi"/>
        </w:rPr>
      </w:pPr>
      <w:r>
        <w:rPr>
          <w:rFonts w:ascii="Courier New" w:cstheme="minorBidi"/>
          <w:lang w:val="uk-UA"/>
        </w:rPr>
        <w:t xml:space="preserve">5 </w:t>
      </w:r>
      <w:proofErr w:type="spellStart"/>
      <w:r>
        <w:rPr>
          <w:rFonts w:ascii="Courier New" w:cstheme="minorBidi"/>
          <w:lang w:val="uk-UA"/>
        </w:rPr>
        <w:t>is</w:t>
      </w:r>
      <w:proofErr w:type="spellEnd"/>
      <w:r>
        <w:rPr>
          <w:rFonts w:ascii="Courier New" w:cstheme="minorBidi"/>
          <w:lang w:val="uk-UA"/>
        </w:rPr>
        <w:t xml:space="preserve"> </w:t>
      </w:r>
      <w:proofErr w:type="spellStart"/>
      <w:r>
        <w:rPr>
          <w:rFonts w:ascii="Courier New" w:cstheme="minorBidi"/>
          <w:lang w:val="uk-UA"/>
        </w:rPr>
        <w:t>prime</w:t>
      </w:r>
      <w:proofErr w:type="spellEnd"/>
    </w:p>
    <w:p w14:paraId="790BEE1D" w14:textId="77777777" w:rsidR="008D1CA6" w:rsidRDefault="008D1CA6" w:rsidP="00BA261B">
      <w:pPr>
        <w:rPr>
          <w:rFonts w:cstheme="minorBidi"/>
        </w:rPr>
      </w:pPr>
      <w:r>
        <w:rPr>
          <w:rFonts w:ascii="Courier New" w:cstheme="minorBidi"/>
          <w:lang w:val="uk-UA"/>
        </w:rPr>
        <w:t xml:space="preserve">7 </w:t>
      </w:r>
      <w:proofErr w:type="spellStart"/>
      <w:r>
        <w:rPr>
          <w:rFonts w:ascii="Courier New" w:cstheme="minorBidi"/>
          <w:lang w:val="uk-UA"/>
        </w:rPr>
        <w:t>is</w:t>
      </w:r>
      <w:proofErr w:type="spellEnd"/>
      <w:r>
        <w:rPr>
          <w:rFonts w:ascii="Courier New" w:cstheme="minorBidi"/>
          <w:lang w:val="uk-UA"/>
        </w:rPr>
        <w:t xml:space="preserve"> </w:t>
      </w:r>
      <w:proofErr w:type="spellStart"/>
      <w:r>
        <w:rPr>
          <w:rFonts w:ascii="Courier New" w:cstheme="minorBidi"/>
          <w:lang w:val="uk-UA"/>
        </w:rPr>
        <w:t>prime</w:t>
      </w:r>
      <w:proofErr w:type="spellEnd"/>
    </w:p>
    <w:p w14:paraId="59BAD3D5" w14:textId="77777777" w:rsidR="008D1CA6" w:rsidRDefault="008D1CA6" w:rsidP="00BA261B">
      <w:pPr>
        <w:rPr>
          <w:rFonts w:cstheme="minorBidi"/>
        </w:rPr>
      </w:pPr>
      <w:r>
        <w:rPr>
          <w:rFonts w:ascii="Courier New" w:cstheme="minorBidi"/>
          <w:lang w:val="uk-UA"/>
        </w:rPr>
        <w:t xml:space="preserve">11 </w:t>
      </w:r>
      <w:proofErr w:type="spellStart"/>
      <w:r>
        <w:rPr>
          <w:rFonts w:ascii="Courier New" w:cstheme="minorBidi"/>
          <w:lang w:val="uk-UA"/>
        </w:rPr>
        <w:t>is</w:t>
      </w:r>
      <w:proofErr w:type="spellEnd"/>
      <w:r>
        <w:rPr>
          <w:rFonts w:ascii="Courier New" w:cstheme="minorBidi"/>
          <w:lang w:val="uk-UA"/>
        </w:rPr>
        <w:t xml:space="preserve"> </w:t>
      </w:r>
      <w:proofErr w:type="spellStart"/>
      <w:r>
        <w:rPr>
          <w:rFonts w:ascii="Courier New" w:cstheme="minorBidi"/>
          <w:lang w:val="uk-UA"/>
        </w:rPr>
        <w:t>prime</w:t>
      </w:r>
      <w:proofErr w:type="spellEnd"/>
    </w:p>
    <w:p w14:paraId="6F5D719C" w14:textId="77777777" w:rsidR="008D1CA6" w:rsidRDefault="008D1CA6" w:rsidP="00BA261B">
      <w:pPr>
        <w:rPr>
          <w:rFonts w:cstheme="minorBidi"/>
        </w:rPr>
      </w:pPr>
      <w:r>
        <w:rPr>
          <w:rFonts w:ascii="Courier New" w:cstheme="minorBidi"/>
          <w:lang w:val="uk-UA"/>
        </w:rPr>
        <w:t xml:space="preserve">13 </w:t>
      </w:r>
      <w:proofErr w:type="spellStart"/>
      <w:r>
        <w:rPr>
          <w:rFonts w:ascii="Courier New" w:cstheme="minorBidi"/>
          <w:lang w:val="uk-UA"/>
        </w:rPr>
        <w:t>is</w:t>
      </w:r>
      <w:proofErr w:type="spellEnd"/>
      <w:r>
        <w:rPr>
          <w:rFonts w:ascii="Courier New" w:cstheme="minorBidi"/>
          <w:lang w:val="uk-UA"/>
        </w:rPr>
        <w:t xml:space="preserve"> </w:t>
      </w:r>
      <w:proofErr w:type="spellStart"/>
      <w:r>
        <w:rPr>
          <w:rFonts w:ascii="Courier New" w:cstheme="minorBidi"/>
          <w:lang w:val="uk-UA"/>
        </w:rPr>
        <w:t>prime</w:t>
      </w:r>
      <w:proofErr w:type="spellEnd"/>
    </w:p>
    <w:p w14:paraId="6EDC68B4" w14:textId="77777777" w:rsidR="008D1CA6" w:rsidRDefault="008D1CA6" w:rsidP="00BA261B">
      <w:pPr>
        <w:rPr>
          <w:rFonts w:cstheme="minorBidi"/>
        </w:rPr>
      </w:pPr>
      <w:r>
        <w:rPr>
          <w:rFonts w:ascii="Courier New" w:cstheme="minorBidi"/>
          <w:lang w:val="uk-UA"/>
        </w:rPr>
        <w:t xml:space="preserve">17 </w:t>
      </w:r>
      <w:proofErr w:type="spellStart"/>
      <w:r>
        <w:rPr>
          <w:rFonts w:ascii="Courier New" w:cstheme="minorBidi"/>
          <w:lang w:val="uk-UA"/>
        </w:rPr>
        <w:t>is</w:t>
      </w:r>
      <w:proofErr w:type="spellEnd"/>
      <w:r>
        <w:rPr>
          <w:rFonts w:ascii="Courier New" w:cstheme="minorBidi"/>
          <w:lang w:val="uk-UA"/>
        </w:rPr>
        <w:t xml:space="preserve"> </w:t>
      </w:r>
      <w:proofErr w:type="spellStart"/>
      <w:r>
        <w:rPr>
          <w:rFonts w:ascii="Courier New" w:cstheme="minorBidi"/>
          <w:lang w:val="uk-UA"/>
        </w:rPr>
        <w:t>prime</w:t>
      </w:r>
      <w:proofErr w:type="spellEnd"/>
    </w:p>
    <w:p w14:paraId="18A9A51F" w14:textId="77777777" w:rsidR="008D1CA6" w:rsidRDefault="008D1CA6" w:rsidP="00BA261B">
      <w:pPr>
        <w:rPr>
          <w:rFonts w:cstheme="minorBidi"/>
        </w:rPr>
      </w:pPr>
      <w:r>
        <w:rPr>
          <w:rFonts w:ascii="Courier New" w:cstheme="minorBidi"/>
          <w:lang w:val="uk-UA"/>
        </w:rPr>
        <w:t xml:space="preserve">19 </w:t>
      </w:r>
      <w:proofErr w:type="spellStart"/>
      <w:r>
        <w:rPr>
          <w:rFonts w:ascii="Courier New" w:cstheme="minorBidi"/>
          <w:lang w:val="uk-UA"/>
        </w:rPr>
        <w:t>is</w:t>
      </w:r>
      <w:proofErr w:type="spellEnd"/>
      <w:r>
        <w:rPr>
          <w:rFonts w:ascii="Courier New" w:cstheme="minorBidi"/>
          <w:lang w:val="uk-UA"/>
        </w:rPr>
        <w:t xml:space="preserve"> </w:t>
      </w:r>
      <w:proofErr w:type="spellStart"/>
      <w:r>
        <w:rPr>
          <w:rFonts w:ascii="Courier New" w:cstheme="minorBidi"/>
          <w:lang w:val="uk-UA"/>
        </w:rPr>
        <w:t>prime</w:t>
      </w:r>
      <w:proofErr w:type="spellEnd"/>
    </w:p>
    <w:p w14:paraId="3F30671C" w14:textId="77777777" w:rsidR="008D1CA6" w:rsidRDefault="008D1CA6" w:rsidP="00BA261B">
      <w:pPr>
        <w:rPr>
          <w:rFonts w:cstheme="minorBidi"/>
        </w:rPr>
      </w:pPr>
      <w:r>
        <w:rPr>
          <w:rFonts w:ascii="Courier New" w:cstheme="minorBidi"/>
          <w:lang w:val="uk-UA"/>
        </w:rPr>
        <w:t xml:space="preserve">23 </w:t>
      </w:r>
      <w:proofErr w:type="spellStart"/>
      <w:r>
        <w:rPr>
          <w:rFonts w:ascii="Courier New" w:cstheme="minorBidi"/>
          <w:lang w:val="uk-UA"/>
        </w:rPr>
        <w:t>is</w:t>
      </w:r>
      <w:proofErr w:type="spellEnd"/>
      <w:r>
        <w:rPr>
          <w:rFonts w:ascii="Courier New" w:cstheme="minorBidi"/>
          <w:lang w:val="uk-UA"/>
        </w:rPr>
        <w:t xml:space="preserve"> </w:t>
      </w:r>
      <w:proofErr w:type="spellStart"/>
      <w:r>
        <w:rPr>
          <w:rFonts w:ascii="Courier New" w:cstheme="minorBidi"/>
          <w:lang w:val="uk-UA"/>
        </w:rPr>
        <w:t>prime</w:t>
      </w:r>
      <w:proofErr w:type="spellEnd"/>
    </w:p>
    <w:p w14:paraId="3EF076A3" w14:textId="77777777" w:rsidR="008D1CA6" w:rsidRDefault="008D1CA6" w:rsidP="00BA261B">
      <w:pPr>
        <w:rPr>
          <w:rFonts w:cstheme="minorBidi"/>
        </w:rPr>
      </w:pPr>
      <w:r>
        <w:rPr>
          <w:rFonts w:ascii="Courier New" w:cstheme="minorBidi"/>
          <w:lang w:val="uk-UA"/>
        </w:rPr>
        <w:t xml:space="preserve">29 </w:t>
      </w:r>
      <w:proofErr w:type="spellStart"/>
      <w:r>
        <w:rPr>
          <w:rFonts w:ascii="Courier New" w:cstheme="minorBidi"/>
          <w:lang w:val="uk-UA"/>
        </w:rPr>
        <w:t>is</w:t>
      </w:r>
      <w:proofErr w:type="spellEnd"/>
      <w:r>
        <w:rPr>
          <w:rFonts w:ascii="Courier New" w:cstheme="minorBidi"/>
          <w:lang w:val="uk-UA"/>
        </w:rPr>
        <w:t xml:space="preserve"> </w:t>
      </w:r>
      <w:proofErr w:type="spellStart"/>
      <w:r>
        <w:rPr>
          <w:rFonts w:ascii="Courier New" w:cstheme="minorBidi"/>
          <w:lang w:val="uk-UA"/>
        </w:rPr>
        <w:t>prime</w:t>
      </w:r>
      <w:proofErr w:type="spellEnd"/>
    </w:p>
    <w:p w14:paraId="2A042069" w14:textId="77777777" w:rsidR="008D1CA6" w:rsidRDefault="008D1CA6" w:rsidP="00BA261B">
      <w:pPr>
        <w:rPr>
          <w:rFonts w:cstheme="minorBidi"/>
        </w:rPr>
      </w:pPr>
      <w:r>
        <w:rPr>
          <w:rFonts w:ascii="Courier New" w:cstheme="minorBidi"/>
          <w:lang w:val="uk-UA"/>
        </w:rPr>
        <w:t xml:space="preserve">31 </w:t>
      </w:r>
      <w:proofErr w:type="spellStart"/>
      <w:r>
        <w:rPr>
          <w:rFonts w:ascii="Courier New" w:cstheme="minorBidi"/>
          <w:lang w:val="uk-UA"/>
        </w:rPr>
        <w:t>is</w:t>
      </w:r>
      <w:proofErr w:type="spellEnd"/>
      <w:r>
        <w:rPr>
          <w:rFonts w:ascii="Courier New" w:cstheme="minorBidi"/>
          <w:lang w:val="uk-UA"/>
        </w:rPr>
        <w:t xml:space="preserve"> </w:t>
      </w:r>
      <w:proofErr w:type="spellStart"/>
      <w:r>
        <w:rPr>
          <w:rFonts w:ascii="Courier New" w:cstheme="minorBidi"/>
          <w:lang w:val="uk-UA"/>
        </w:rPr>
        <w:t>prime</w:t>
      </w:r>
      <w:proofErr w:type="spellEnd"/>
    </w:p>
    <w:p w14:paraId="7B5C23C6" w14:textId="0636413F" w:rsidR="007B0A72" w:rsidRDefault="007B0A72" w:rsidP="00BA261B">
      <w:pPr>
        <w:suppressAutoHyphens w:val="0"/>
        <w:autoSpaceDE/>
        <w:autoSpaceDN/>
        <w:adjustRightInd/>
        <w:rPr>
          <w:rFonts w:ascii="Times New Roman" w:cstheme="minorBidi"/>
          <w:sz w:val="28"/>
          <w:lang w:val="uk-UA"/>
        </w:rPr>
      </w:pPr>
      <w:r>
        <w:rPr>
          <w:rFonts w:ascii="Times New Roman" w:cstheme="minorBidi"/>
          <w:sz w:val="28"/>
          <w:lang w:val="uk-UA"/>
        </w:rPr>
        <w:br w:type="page"/>
      </w:r>
    </w:p>
    <w:p w14:paraId="6A71C6D4" w14:textId="77777777" w:rsidR="008D1CA6" w:rsidRDefault="008D1CA6" w:rsidP="00BA261B">
      <w:pPr>
        <w:rPr>
          <w:rFonts w:ascii="Times New Roman" w:cstheme="minorBidi"/>
          <w:sz w:val="28"/>
          <w:lang w:val="uk-UA"/>
        </w:rPr>
      </w:pPr>
    </w:p>
    <w:p w14:paraId="2BE917CA" w14:textId="77777777" w:rsidR="007B0A72" w:rsidRPr="00395667" w:rsidRDefault="007B0A72" w:rsidP="00355704">
      <w:pPr>
        <w:pStyle w:val="1"/>
        <w:numPr>
          <w:ilvl w:val="0"/>
          <w:numId w:val="41"/>
        </w:numPr>
        <w:spacing w:before="0" w:after="0"/>
        <w:jc w:val="center"/>
      </w:pPr>
      <w:proofErr w:type="spellStart"/>
      <w:r w:rsidRPr="00395667">
        <w:t>Масиви</w:t>
      </w:r>
      <w:proofErr w:type="spellEnd"/>
      <w:r w:rsidRPr="00395667">
        <w:t xml:space="preserve"> </w:t>
      </w:r>
      <w:proofErr w:type="spellStart"/>
      <w:r w:rsidRPr="00395667">
        <w:t>та</w:t>
      </w:r>
      <w:proofErr w:type="spellEnd"/>
      <w:r w:rsidRPr="00395667">
        <w:t xml:space="preserve"> </w:t>
      </w:r>
      <w:proofErr w:type="spellStart"/>
      <w:r w:rsidRPr="00395667">
        <w:t>вказівники</w:t>
      </w:r>
      <w:proofErr w:type="spellEnd"/>
      <w:r w:rsidRPr="00395667">
        <w:t>. Рядки Сі</w:t>
      </w:r>
    </w:p>
    <w:p w14:paraId="28426432" w14:textId="77777777" w:rsidR="007B0A72" w:rsidRPr="000C457F" w:rsidRDefault="007B0A72" w:rsidP="00015FF7">
      <w:pPr>
        <w:pStyle w:val="3f3f3f3f3f3f3f3f3f2"/>
        <w:spacing w:before="0" w:after="0"/>
        <w:jc w:val="both"/>
        <w:rPr>
          <w:rFonts w:ascii="Times New Roman" w:cstheme="minorBidi"/>
          <w:b w:val="0"/>
          <w:bCs w:val="0"/>
          <w:iCs w:val="0"/>
          <w:szCs w:val="24"/>
          <w:lang w:val="uk-UA" w:eastAsia="uk-UA"/>
        </w:rPr>
      </w:pPr>
      <w:r w:rsidRPr="000C457F">
        <w:rPr>
          <w:rFonts w:ascii="Times New Roman" w:cstheme="minorBidi"/>
          <w:b w:val="0"/>
          <w:bCs w:val="0"/>
          <w:iCs w:val="0"/>
          <w:szCs w:val="24"/>
          <w:lang w:val="uk-UA" w:eastAsia="uk-UA"/>
        </w:rPr>
        <w:t>Масиви</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в</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С</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Декларація</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масивів</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ініціалізація</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масивів</w:t>
      </w:r>
      <w:r w:rsidRPr="000C457F">
        <w:rPr>
          <w:rFonts w:ascii="Times New Roman" w:cstheme="minorBidi"/>
          <w:b w:val="0"/>
          <w:bCs w:val="0"/>
          <w:iCs w:val="0"/>
          <w:szCs w:val="24"/>
          <w:lang w:val="uk-UA" w:eastAsia="uk-UA"/>
        </w:rPr>
        <w:t xml:space="preserve">. </w:t>
      </w:r>
      <w:proofErr w:type="spellStart"/>
      <w:r w:rsidRPr="000C457F">
        <w:rPr>
          <w:rFonts w:ascii="Times New Roman" w:cstheme="minorBidi"/>
          <w:b w:val="0"/>
          <w:bCs w:val="0"/>
          <w:iCs w:val="0"/>
          <w:szCs w:val="24"/>
          <w:lang w:val="uk-UA" w:eastAsia="uk-UA"/>
        </w:rPr>
        <w:t>Багатоіндексні</w:t>
      </w:r>
      <w:proofErr w:type="spellEnd"/>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масиви</w:t>
      </w:r>
      <w:r w:rsidRPr="000C457F">
        <w:rPr>
          <w:rFonts w:ascii="Times New Roman" w:cstheme="minorBidi"/>
          <w:b w:val="0"/>
          <w:bCs w:val="0"/>
          <w:iCs w:val="0"/>
          <w:szCs w:val="24"/>
          <w:lang w:val="uk-UA" w:eastAsia="uk-UA"/>
        </w:rPr>
        <w:t xml:space="preserve"> </w:t>
      </w:r>
    </w:p>
    <w:p w14:paraId="160A9467" w14:textId="77777777" w:rsidR="007B0A72" w:rsidRPr="000C457F" w:rsidRDefault="007B0A72" w:rsidP="00015FF7">
      <w:pPr>
        <w:pStyle w:val="3f3f3f3f3f3f3f3f3f2"/>
        <w:spacing w:before="0" w:after="0"/>
        <w:jc w:val="both"/>
        <w:rPr>
          <w:rFonts w:ascii="Times New Roman" w:cstheme="minorBidi"/>
          <w:b w:val="0"/>
          <w:bCs w:val="0"/>
          <w:iCs w:val="0"/>
          <w:szCs w:val="24"/>
          <w:lang w:val="uk-UA" w:eastAsia="uk-UA"/>
        </w:rPr>
      </w:pPr>
      <w:r w:rsidRPr="000C457F">
        <w:rPr>
          <w:rFonts w:ascii="Times New Roman" w:cstheme="minorBidi"/>
          <w:b w:val="0"/>
          <w:bCs w:val="0"/>
          <w:iCs w:val="0"/>
          <w:szCs w:val="24"/>
          <w:lang w:val="uk-UA" w:eastAsia="uk-UA"/>
        </w:rPr>
        <w:t>Вказівник</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Операції</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над</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вказівниками</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Бібліотека</w:t>
      </w:r>
      <w:r w:rsidRPr="000C457F">
        <w:rPr>
          <w:rFonts w:ascii="Times New Roman" w:cstheme="minorBidi"/>
          <w:b w:val="0"/>
          <w:bCs w:val="0"/>
          <w:iCs w:val="0"/>
          <w:szCs w:val="24"/>
          <w:lang w:val="uk-UA" w:eastAsia="uk-UA"/>
        </w:rPr>
        <w:t xml:space="preserve"> </w:t>
      </w:r>
      <w:proofErr w:type="spellStart"/>
      <w:r w:rsidRPr="000C457F">
        <w:rPr>
          <w:rFonts w:ascii="Times New Roman" w:cstheme="minorBidi"/>
          <w:b w:val="0"/>
          <w:bCs w:val="0"/>
          <w:iCs w:val="0"/>
          <w:szCs w:val="24"/>
          <w:lang w:val="uk-UA" w:eastAsia="uk-UA"/>
        </w:rPr>
        <w:t>stddef.h</w:t>
      </w:r>
      <w:proofErr w:type="spellEnd"/>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Зв’язок</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вказівників</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та</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масивів</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Безрозмірні</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масиви</w:t>
      </w:r>
      <w:r w:rsidRPr="000C457F">
        <w:rPr>
          <w:rFonts w:ascii="Times New Roman" w:cstheme="minorBidi"/>
          <w:b w:val="0"/>
          <w:bCs w:val="0"/>
          <w:iCs w:val="0"/>
          <w:szCs w:val="24"/>
          <w:lang w:val="uk-UA" w:eastAsia="uk-UA"/>
        </w:rPr>
        <w:t>.</w:t>
      </w:r>
    </w:p>
    <w:p w14:paraId="2EEBFCC6" w14:textId="77777777" w:rsidR="007B0A72" w:rsidRPr="000C457F" w:rsidRDefault="007B0A72" w:rsidP="00015FF7">
      <w:pPr>
        <w:pStyle w:val="3f3f3f3f3f3f3f3f3f2"/>
        <w:spacing w:before="0" w:after="0"/>
        <w:jc w:val="both"/>
        <w:rPr>
          <w:rFonts w:ascii="Times New Roman" w:cstheme="minorBidi"/>
          <w:b w:val="0"/>
          <w:bCs w:val="0"/>
          <w:iCs w:val="0"/>
          <w:szCs w:val="24"/>
          <w:lang w:val="uk-UA" w:eastAsia="uk-UA"/>
        </w:rPr>
      </w:pPr>
      <w:r w:rsidRPr="000C457F">
        <w:rPr>
          <w:rFonts w:ascii="Times New Roman" w:cstheme="minorBidi"/>
          <w:b w:val="0"/>
          <w:bCs w:val="0"/>
          <w:iCs w:val="0"/>
          <w:szCs w:val="24"/>
          <w:lang w:val="uk-UA" w:eastAsia="uk-UA"/>
        </w:rPr>
        <w:t>Робота</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з</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пам’яттю</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Функції</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з</w:t>
      </w:r>
      <w:r w:rsidRPr="000C457F">
        <w:rPr>
          <w:rFonts w:ascii="Times New Roman" w:cstheme="minorBidi"/>
          <w:b w:val="0"/>
          <w:bCs w:val="0"/>
          <w:iCs w:val="0"/>
          <w:szCs w:val="24"/>
          <w:lang w:val="uk-UA" w:eastAsia="uk-UA"/>
        </w:rPr>
        <w:t xml:space="preserve"> </w:t>
      </w:r>
      <w:proofErr w:type="spellStart"/>
      <w:r w:rsidRPr="000C457F">
        <w:rPr>
          <w:rFonts w:ascii="Times New Roman" w:cstheme="minorBidi"/>
          <w:b w:val="0"/>
          <w:bCs w:val="0"/>
          <w:iCs w:val="0"/>
          <w:szCs w:val="24"/>
          <w:lang w:val="uk-UA" w:eastAsia="uk-UA"/>
        </w:rPr>
        <w:t>stdlib.h</w:t>
      </w:r>
      <w:proofErr w:type="spellEnd"/>
      <w:r w:rsidRPr="000C457F">
        <w:rPr>
          <w:rFonts w:ascii="Times New Roman" w:cstheme="minorBidi"/>
          <w:b w:val="0"/>
          <w:bCs w:val="0"/>
          <w:iCs w:val="0"/>
          <w:szCs w:val="24"/>
          <w:lang w:val="uk-UA" w:eastAsia="uk-UA"/>
        </w:rPr>
        <w:t xml:space="preserve">. </w:t>
      </w:r>
    </w:p>
    <w:p w14:paraId="2E4D0B1A" w14:textId="77777777" w:rsidR="007B0A72" w:rsidRPr="000C457F" w:rsidRDefault="007B0A72" w:rsidP="00015FF7">
      <w:pPr>
        <w:pStyle w:val="3f3f3f3f3f3f3f3f3f2"/>
        <w:spacing w:before="0" w:after="0"/>
        <w:jc w:val="both"/>
        <w:rPr>
          <w:rFonts w:ascii="Times New Roman" w:cstheme="minorBidi"/>
          <w:b w:val="0"/>
          <w:bCs w:val="0"/>
          <w:iCs w:val="0"/>
          <w:szCs w:val="24"/>
          <w:lang w:val="uk-UA" w:eastAsia="uk-UA"/>
        </w:rPr>
      </w:pPr>
      <w:r w:rsidRPr="000C457F">
        <w:rPr>
          <w:rFonts w:ascii="Times New Roman" w:cstheme="minorBidi"/>
          <w:b w:val="0"/>
          <w:bCs w:val="0"/>
          <w:iCs w:val="0"/>
          <w:szCs w:val="24"/>
          <w:lang w:val="uk-UA" w:eastAsia="uk-UA"/>
        </w:rPr>
        <w:t>Символьний</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тип</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та</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масиви</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символів</w:t>
      </w:r>
      <w:r w:rsidRPr="000C457F">
        <w:rPr>
          <w:rFonts w:ascii="Times New Roman" w:cstheme="minorBidi"/>
          <w:b w:val="0"/>
          <w:bCs w:val="0"/>
          <w:iCs w:val="0"/>
          <w:szCs w:val="24"/>
          <w:lang w:val="uk-UA" w:eastAsia="uk-UA"/>
        </w:rPr>
        <w:t xml:space="preserve">. </w:t>
      </w:r>
    </w:p>
    <w:p w14:paraId="5CAFAFBF" w14:textId="77777777" w:rsidR="007B0A72" w:rsidRPr="000C457F" w:rsidRDefault="007B0A72" w:rsidP="00015FF7">
      <w:pPr>
        <w:pStyle w:val="3f3f3f3f3f3f3f3f3f2"/>
        <w:spacing w:before="0" w:after="0"/>
        <w:jc w:val="both"/>
        <w:rPr>
          <w:rFonts w:ascii="Times New Roman" w:cstheme="minorBidi"/>
          <w:b w:val="0"/>
          <w:bCs w:val="0"/>
          <w:iCs w:val="0"/>
          <w:szCs w:val="24"/>
          <w:lang w:val="uk-UA" w:eastAsia="uk-UA"/>
        </w:rPr>
      </w:pPr>
      <w:r w:rsidRPr="000C457F">
        <w:rPr>
          <w:rFonts w:ascii="Times New Roman" w:cstheme="minorBidi"/>
          <w:b w:val="0"/>
          <w:bCs w:val="0"/>
          <w:iCs w:val="0"/>
          <w:szCs w:val="24"/>
          <w:lang w:val="uk-UA" w:eastAsia="uk-UA"/>
        </w:rPr>
        <w:t>Рядковий</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тип</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Введення</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виведення</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рядку</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Функції</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для</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роботи</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з</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рядком</w:t>
      </w:r>
      <w:r w:rsidRPr="000C457F">
        <w:rPr>
          <w:rFonts w:ascii="Times New Roman" w:cstheme="minorBidi"/>
          <w:b w:val="0"/>
          <w:bCs w:val="0"/>
          <w:iCs w:val="0"/>
          <w:szCs w:val="24"/>
          <w:lang w:val="uk-UA" w:eastAsia="uk-UA"/>
        </w:rPr>
        <w:t xml:space="preserve"> (</w:t>
      </w:r>
      <w:proofErr w:type="spellStart"/>
      <w:r w:rsidRPr="000C457F">
        <w:rPr>
          <w:rFonts w:ascii="Times New Roman" w:cstheme="minorBidi"/>
          <w:b w:val="0"/>
          <w:bCs w:val="0"/>
          <w:iCs w:val="0"/>
          <w:szCs w:val="24"/>
          <w:lang w:val="uk-UA" w:eastAsia="uk-UA"/>
        </w:rPr>
        <w:t>string.h</w:t>
      </w:r>
      <w:proofErr w:type="spellEnd"/>
      <w:r w:rsidRPr="000C457F">
        <w:rPr>
          <w:rFonts w:ascii="Times New Roman" w:cstheme="minorBidi"/>
          <w:b w:val="0"/>
          <w:bCs w:val="0"/>
          <w:iCs w:val="0"/>
          <w:szCs w:val="24"/>
          <w:lang w:val="uk-UA" w:eastAsia="uk-UA"/>
        </w:rPr>
        <w:t xml:space="preserve">, </w:t>
      </w:r>
      <w:proofErr w:type="spellStart"/>
      <w:r w:rsidRPr="000C457F">
        <w:rPr>
          <w:rFonts w:ascii="Times New Roman" w:cstheme="minorBidi"/>
          <w:b w:val="0"/>
          <w:bCs w:val="0"/>
          <w:iCs w:val="0"/>
          <w:szCs w:val="24"/>
          <w:lang w:val="uk-UA" w:eastAsia="uk-UA"/>
        </w:rPr>
        <w:t>stdlib.h</w:t>
      </w:r>
      <w:proofErr w:type="spellEnd"/>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Бібліотека</w:t>
      </w:r>
      <w:r w:rsidRPr="000C457F">
        <w:rPr>
          <w:rFonts w:ascii="Times New Roman" w:cstheme="minorBidi"/>
          <w:b w:val="0"/>
          <w:bCs w:val="0"/>
          <w:iCs w:val="0"/>
          <w:szCs w:val="24"/>
          <w:lang w:val="uk-UA" w:eastAsia="uk-UA"/>
        </w:rPr>
        <w:t xml:space="preserve"> </w:t>
      </w:r>
      <w:proofErr w:type="spellStart"/>
      <w:r w:rsidRPr="000C457F">
        <w:rPr>
          <w:rFonts w:ascii="Times New Roman" w:cstheme="minorBidi"/>
          <w:b w:val="0"/>
          <w:bCs w:val="0"/>
          <w:iCs w:val="0"/>
          <w:szCs w:val="24"/>
          <w:lang w:val="uk-UA" w:eastAsia="uk-UA"/>
        </w:rPr>
        <w:t>ctype.h</w:t>
      </w:r>
      <w:proofErr w:type="spellEnd"/>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Перетворення</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числових</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типів</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до</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рядку</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та</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навпаки</w:t>
      </w:r>
    </w:p>
    <w:p w14:paraId="5AF62147" w14:textId="77777777" w:rsidR="007B0A72" w:rsidRPr="0005012C" w:rsidRDefault="007B0A72" w:rsidP="00015FF7">
      <w:pPr>
        <w:pStyle w:val="2"/>
        <w:spacing w:before="0" w:after="0"/>
        <w:jc w:val="both"/>
        <w:rPr>
          <w:rFonts w:ascii="Times New Roman" w:hAnsi="Times New Roman" w:cs="Times New Roman"/>
          <w:szCs w:val="28"/>
          <w:lang w:val="uk-UA"/>
        </w:rPr>
      </w:pPr>
      <w:r w:rsidRPr="0005012C">
        <w:rPr>
          <w:rFonts w:ascii="Times New Roman" w:hAnsi="Times New Roman" w:cs="Times New Roman"/>
          <w:szCs w:val="28"/>
          <w:lang w:val="uk-UA" w:eastAsia="ar-SA"/>
        </w:rPr>
        <w:t>Масиви в Сі</w:t>
      </w:r>
    </w:p>
    <w:p w14:paraId="2F679A67" w14:textId="77777777" w:rsidR="007B0A72" w:rsidRPr="00015FF7" w:rsidRDefault="007B0A72" w:rsidP="00015FF7">
      <w:pPr>
        <w:jc w:val="both"/>
        <w:rPr>
          <w:rFonts w:ascii="Times New Roman" w:hAnsi="Times New Roman" w:cs="Times New Roman"/>
          <w:sz w:val="28"/>
          <w:szCs w:val="28"/>
          <w:lang w:val="uk-UA"/>
        </w:rPr>
      </w:pPr>
      <w:r w:rsidRPr="00015FF7">
        <w:rPr>
          <w:rStyle w:val="bfStrongEmphasis"/>
          <w:rFonts w:ascii="Times New Roman" w:hAnsi="Times New Roman" w:cs="Times New Roman"/>
          <w:b/>
          <w:sz w:val="28"/>
          <w:szCs w:val="28"/>
          <w:lang w:val="uk-UA" w:eastAsia="ar-SA"/>
        </w:rPr>
        <w:t>Масив</w:t>
      </w:r>
      <w:r w:rsidRPr="00015FF7">
        <w:rPr>
          <w:rStyle w:val="bfStrongEmphasis"/>
          <w:rFonts w:ascii="Times New Roman" w:hAnsi="Times New Roman" w:cs="Times New Roman"/>
          <w:sz w:val="28"/>
          <w:szCs w:val="28"/>
          <w:lang w:val="uk-UA" w:eastAsia="ar-SA"/>
        </w:rPr>
        <w:t xml:space="preserve"> –</w:t>
      </w:r>
      <w:r w:rsidRPr="00015FF7">
        <w:rPr>
          <w:rStyle w:val="3f3f3f3f3f3f3f3f3f3f3f3f3f3f3f3f3f3f3f"/>
          <w:rFonts w:ascii="Times New Roman" w:hAnsi="Times New Roman" w:cs="Times New Roman"/>
          <w:sz w:val="28"/>
          <w:szCs w:val="28"/>
          <w:lang w:val="uk-UA" w:eastAsia="ar-SA"/>
        </w:rPr>
        <w:t xml:space="preserve"> впорядкований набір фіксованої кількості однотипних елементів, що зберігаються в послідовно розташованих комірках оперативної пам'яті, мають порядковий номер і спільне ім'я, що надає користувач. </w:t>
      </w:r>
      <w:r w:rsidRPr="00015FF7">
        <w:rPr>
          <w:rStyle w:val="tlid-translation"/>
          <w:rFonts w:ascii="Times New Roman" w:eastAsia="Liberation Serif" w:hAnsi="Times New Roman" w:cs="Times New Roman"/>
          <w:sz w:val="28"/>
          <w:szCs w:val="28"/>
          <w:lang w:val="uk-UA" w:eastAsia="ar-SA"/>
        </w:rPr>
        <w:t>Масиви в програмуванні подібні до векторів або матриць в математиці.</w:t>
      </w:r>
    </w:p>
    <w:p w14:paraId="349B33B1" w14:textId="77777777" w:rsidR="007B0A72" w:rsidRPr="00015FF7" w:rsidRDefault="007B0A72" w:rsidP="00015FF7">
      <w:pPr>
        <w:jc w:val="both"/>
        <w:rPr>
          <w:rFonts w:ascii="Times New Roman" w:hAnsi="Times New Roman" w:cs="Times New Roman"/>
          <w:sz w:val="28"/>
          <w:szCs w:val="28"/>
          <w:lang w:val="uk-UA"/>
        </w:rPr>
      </w:pPr>
      <w:r w:rsidRPr="00015FF7">
        <w:rPr>
          <w:rStyle w:val="3f3f3f3f3f3f3f3f3f3f3f3f3f3f3f3f3f3f3f"/>
          <w:rFonts w:ascii="Times New Roman" w:hAnsi="Times New Roman" w:cs="Times New Roman"/>
          <w:b/>
          <w:sz w:val="28"/>
          <w:szCs w:val="28"/>
          <w:lang w:val="uk-UA" w:eastAsia="ar-SA"/>
        </w:rPr>
        <w:t>Якщо простіше, то масив це сукупність однотипних змінних з одним іменем.</w:t>
      </w:r>
      <w:r w:rsidRPr="00015FF7">
        <w:rPr>
          <w:rStyle w:val="3f3f3f3f3f3f3f3f3f3f3f3f3f3f3f3f3f3f3f"/>
          <w:rFonts w:ascii="Times New Roman" w:hAnsi="Times New Roman" w:cs="Times New Roman"/>
          <w:sz w:val="28"/>
          <w:szCs w:val="28"/>
          <w:lang w:val="uk-UA" w:eastAsia="ar-SA"/>
        </w:rPr>
        <w:t xml:space="preserve"> Він дозволяє зберігати десятки і сотні елементів під одним іменем.</w:t>
      </w:r>
    </w:p>
    <w:p w14:paraId="411AD1B6" w14:textId="77777777" w:rsidR="007B0A72" w:rsidRPr="00015FF7" w:rsidRDefault="007B0A72" w:rsidP="00015FF7">
      <w:pPr>
        <w:jc w:val="both"/>
        <w:rPr>
          <w:rFonts w:ascii="Times New Roman" w:hAnsi="Times New Roman" w:cs="Times New Roman"/>
          <w:sz w:val="28"/>
          <w:szCs w:val="28"/>
          <w:lang w:val="uk-UA"/>
        </w:rPr>
      </w:pPr>
      <w:r w:rsidRPr="00015FF7">
        <w:rPr>
          <w:rStyle w:val="3f3f3f3f3f3f3f3f3f3f3f3f3f3f3f3f3f3f3f"/>
          <w:rFonts w:ascii="Times New Roman" w:hAnsi="Times New Roman" w:cs="Times New Roman"/>
          <w:sz w:val="28"/>
          <w:szCs w:val="28"/>
          <w:lang w:val="uk-UA" w:eastAsia="ar-SA"/>
        </w:rPr>
        <w:t>Властивості масиву в Сі:</w:t>
      </w:r>
    </w:p>
    <w:p w14:paraId="3CEC06BD" w14:textId="77777777" w:rsidR="007B0A72" w:rsidRPr="00015FF7" w:rsidRDefault="007B0A72" w:rsidP="00015FF7">
      <w:pPr>
        <w:pStyle w:val="a3"/>
        <w:numPr>
          <w:ilvl w:val="0"/>
          <w:numId w:val="42"/>
        </w:numPr>
        <w:jc w:val="both"/>
        <w:rPr>
          <w:rFonts w:ascii="Times New Roman" w:hAnsi="Times New Roman" w:cs="Times New Roman"/>
          <w:sz w:val="28"/>
          <w:szCs w:val="28"/>
          <w:lang w:val="uk-UA"/>
        </w:rPr>
      </w:pPr>
      <w:r w:rsidRPr="00015FF7">
        <w:rPr>
          <w:rFonts w:ascii="Times New Roman" w:hAnsi="Times New Roman" w:cs="Times New Roman"/>
          <w:sz w:val="28"/>
          <w:szCs w:val="28"/>
          <w:lang w:val="uk-UA" w:eastAsia="ar-SA"/>
        </w:rPr>
        <w:t>всі елементи мають одне ім’я і один тип даних;</w:t>
      </w:r>
    </w:p>
    <w:p w14:paraId="45CB4F69" w14:textId="77777777" w:rsidR="007B0A72" w:rsidRPr="00015FF7" w:rsidRDefault="007B0A72" w:rsidP="00015FF7">
      <w:pPr>
        <w:pStyle w:val="a3"/>
        <w:numPr>
          <w:ilvl w:val="0"/>
          <w:numId w:val="42"/>
        </w:numPr>
        <w:jc w:val="both"/>
        <w:rPr>
          <w:rFonts w:ascii="Times New Roman" w:hAnsi="Times New Roman" w:cs="Times New Roman"/>
          <w:sz w:val="28"/>
          <w:szCs w:val="28"/>
          <w:lang w:val="uk-UA"/>
        </w:rPr>
      </w:pPr>
      <w:r w:rsidRPr="00015FF7">
        <w:rPr>
          <w:rStyle w:val="3f3f3f3f3f3f3f3f3f3f3f3f3f3f3f3f3f3f3f"/>
          <w:rFonts w:ascii="Times New Roman" w:hAnsi="Times New Roman" w:cs="Times New Roman"/>
          <w:sz w:val="28"/>
          <w:szCs w:val="28"/>
          <w:lang w:val="uk-UA" w:eastAsia="ar-SA"/>
        </w:rPr>
        <w:t>кожен масив має фіксований розмір – кількість елементів у масиві.</w:t>
      </w:r>
    </w:p>
    <w:p w14:paraId="23B24550" w14:textId="77777777" w:rsidR="007B0A72" w:rsidRPr="00015FF7" w:rsidRDefault="007B0A72" w:rsidP="00015FF7">
      <w:pPr>
        <w:pStyle w:val="a3"/>
        <w:numPr>
          <w:ilvl w:val="0"/>
          <w:numId w:val="42"/>
        </w:numPr>
        <w:jc w:val="both"/>
        <w:rPr>
          <w:rFonts w:ascii="Times New Roman" w:hAnsi="Times New Roman" w:cs="Times New Roman"/>
          <w:sz w:val="28"/>
          <w:szCs w:val="28"/>
          <w:lang w:val="uk-UA"/>
        </w:rPr>
      </w:pPr>
      <w:r w:rsidRPr="00015FF7">
        <w:rPr>
          <w:rStyle w:val="3f3f3f3f3f3f3f3f3f3f3f3f3f3f3f3f3f3f3f"/>
          <w:rFonts w:ascii="Times New Roman" w:hAnsi="Times New Roman" w:cs="Times New Roman"/>
          <w:sz w:val="28"/>
          <w:szCs w:val="28"/>
          <w:lang w:val="uk-UA" w:eastAsia="ar-SA"/>
        </w:rPr>
        <w:t>кожен елемент масиву має власний індекс, по цьому індексу і відбувається звернення до елементів;</w:t>
      </w:r>
    </w:p>
    <w:p w14:paraId="0919E38F" w14:textId="77777777" w:rsidR="007B0A72" w:rsidRPr="00015FF7" w:rsidRDefault="007B0A72" w:rsidP="00015FF7">
      <w:pPr>
        <w:pStyle w:val="a3"/>
        <w:numPr>
          <w:ilvl w:val="0"/>
          <w:numId w:val="42"/>
        </w:numPr>
        <w:jc w:val="both"/>
        <w:rPr>
          <w:rFonts w:ascii="Times New Roman" w:hAnsi="Times New Roman" w:cs="Times New Roman"/>
          <w:sz w:val="28"/>
          <w:szCs w:val="28"/>
          <w:lang w:val="uk-UA"/>
        </w:rPr>
      </w:pPr>
      <w:r w:rsidRPr="00015FF7">
        <w:rPr>
          <w:rFonts w:ascii="Times New Roman" w:hAnsi="Times New Roman" w:cs="Times New Roman"/>
          <w:sz w:val="28"/>
          <w:szCs w:val="28"/>
          <w:lang w:val="uk-UA" w:eastAsia="ar-SA"/>
        </w:rPr>
        <w:t>нумерація індексів починається з 0.</w:t>
      </w:r>
    </w:p>
    <w:p w14:paraId="413BA217" w14:textId="77777777" w:rsidR="007B0A72" w:rsidRPr="00015FF7" w:rsidRDefault="007B0A72" w:rsidP="00015FF7">
      <w:pPr>
        <w:jc w:val="both"/>
        <w:rPr>
          <w:rFonts w:ascii="Times New Roman" w:hAnsi="Times New Roman" w:cs="Times New Roman"/>
          <w:sz w:val="28"/>
          <w:szCs w:val="28"/>
          <w:lang w:val="uk-UA"/>
        </w:rPr>
      </w:pPr>
      <w:r w:rsidRPr="00015FF7">
        <w:rPr>
          <w:rStyle w:val="bfStrongEmphasis"/>
          <w:rFonts w:ascii="Times New Roman" w:hAnsi="Times New Roman" w:cs="Times New Roman"/>
          <w:sz w:val="28"/>
          <w:szCs w:val="28"/>
          <w:lang w:val="uk-UA" w:eastAsia="ar-SA"/>
        </w:rPr>
        <w:t>Створення масиву</w:t>
      </w:r>
    </w:p>
    <w:p w14:paraId="27C62E97"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sz w:val="28"/>
          <w:szCs w:val="28"/>
          <w:lang w:val="uk-UA" w:eastAsia="ar-SA"/>
        </w:rPr>
        <w:t>Загальний синтаксис створення масиву:</w:t>
      </w:r>
    </w:p>
    <w:p w14:paraId="78F60F59" w14:textId="77777777" w:rsidR="007B0A72" w:rsidRPr="0005012C" w:rsidRDefault="007B0A72" w:rsidP="00015FF7">
      <w:pPr>
        <w:jc w:val="both"/>
        <w:rPr>
          <w:rStyle w:val="bfStrongEmphasis"/>
          <w:rFonts w:ascii="Times New Roman" w:hAnsi="Times New Roman" w:cs="Times New Roman"/>
          <w:sz w:val="28"/>
          <w:szCs w:val="28"/>
          <w:lang w:val="uk-UA" w:eastAsia="ar-SA"/>
        </w:rPr>
      </w:pPr>
      <w:r w:rsidRPr="0005012C">
        <w:rPr>
          <w:rStyle w:val="bfStrongEmphasis"/>
          <w:rFonts w:ascii="Times New Roman" w:hAnsi="Times New Roman" w:cs="Times New Roman"/>
          <w:b/>
          <w:sz w:val="28"/>
          <w:szCs w:val="28"/>
          <w:lang w:val="uk-UA" w:eastAsia="ar-SA"/>
        </w:rPr>
        <w:t>&lt;тип масиву&gt; ім’я [</w:t>
      </w:r>
      <w:r w:rsidRPr="0005012C">
        <w:rPr>
          <w:rStyle w:val="3f3f3f3f3f3f3f3f3f3f3f3f3f3f3f3f3f3f3f3f3f3f3f3f3f3f3f3f3f3f3f3f3f3f3f3f3f3f"/>
          <w:rFonts w:ascii="Times New Roman" w:hAnsi="Times New Roman" w:cs="Times New Roman"/>
          <w:b/>
          <w:sz w:val="28"/>
          <w:szCs w:val="28"/>
          <w:lang w:val="uk-UA"/>
        </w:rPr>
        <w:t>розмір</w:t>
      </w:r>
      <w:r w:rsidRPr="0005012C">
        <w:rPr>
          <w:rStyle w:val="bfStrongEmphasis"/>
          <w:rFonts w:ascii="Times New Roman" w:hAnsi="Times New Roman" w:cs="Times New Roman"/>
          <w:b/>
          <w:sz w:val="28"/>
          <w:szCs w:val="28"/>
          <w:lang w:val="uk-UA" w:eastAsia="ar-SA"/>
        </w:rPr>
        <w:t>]</w:t>
      </w:r>
      <w:r w:rsidRPr="0005012C">
        <w:rPr>
          <w:rStyle w:val="bfStrongEmphasis"/>
          <w:rFonts w:ascii="Times New Roman" w:hAnsi="Times New Roman" w:cs="Times New Roman"/>
          <w:sz w:val="28"/>
          <w:szCs w:val="28"/>
          <w:lang w:val="uk-UA" w:eastAsia="ar-SA"/>
        </w:rPr>
        <w:t>;</w:t>
      </w:r>
    </w:p>
    <w:p w14:paraId="12B7C7E4" w14:textId="77777777" w:rsidR="007B0A72" w:rsidRPr="0005012C" w:rsidRDefault="007B0A72" w:rsidP="00015FF7">
      <w:pPr>
        <w:jc w:val="both"/>
        <w:rPr>
          <w:lang w:val="uk-UA" w:eastAsia="ar-SA"/>
        </w:rPr>
      </w:pPr>
    </w:p>
    <w:p w14:paraId="2F7C215D" w14:textId="77777777" w:rsidR="007B0A72" w:rsidRPr="00015FF7" w:rsidRDefault="007B0A72" w:rsidP="00015FF7">
      <w:pPr>
        <w:jc w:val="both"/>
        <w:rPr>
          <w:sz w:val="28"/>
          <w:szCs w:val="28"/>
          <w:lang w:val="uk-UA"/>
        </w:rPr>
      </w:pPr>
      <w:r w:rsidRPr="00015FF7">
        <w:rPr>
          <w:rStyle w:val="bfStrongEmphasis"/>
          <w:rFonts w:ascii="Times New Roman" w:hAnsi="Times New Roman" w:cs="Times New Roman"/>
          <w:b/>
          <w:sz w:val="28"/>
          <w:szCs w:val="28"/>
          <w:lang w:val="uk-UA" w:eastAsia="ar-SA"/>
        </w:rPr>
        <w:t>&lt;тип масиву&gt;</w:t>
      </w:r>
      <w:r w:rsidRPr="00015FF7">
        <w:rPr>
          <w:rStyle w:val="3f3f3f3f3f3f3f3f3f3f3f3f3f3f3f3f3f3f3f"/>
          <w:rFonts w:ascii="Times New Roman" w:hAnsi="Times New Roman" w:cs="Times New Roman"/>
          <w:sz w:val="28"/>
          <w:szCs w:val="28"/>
          <w:lang w:val="uk-UA" w:eastAsia="ar-SA"/>
        </w:rPr>
        <w:t xml:space="preserve">- будь-який з типів (наприклад: </w:t>
      </w:r>
      <w:proofErr w:type="spellStart"/>
      <w:r w:rsidRPr="00015FF7">
        <w:rPr>
          <w:rStyle w:val="3f3f3f3f3f3f3f3f3f3f3f3f3f3f3f3f3f3f3f"/>
          <w:rFonts w:ascii="Times New Roman" w:hAnsi="Times New Roman" w:cs="Times New Roman"/>
          <w:sz w:val="28"/>
          <w:szCs w:val="28"/>
          <w:lang w:val="uk-UA" w:eastAsia="ar-SA"/>
        </w:rPr>
        <w:t>int</w:t>
      </w:r>
      <w:proofErr w:type="spellEnd"/>
      <w:r w:rsidRPr="00015FF7">
        <w:rPr>
          <w:rStyle w:val="3f3f3f3f3f3f3f3f3f3f3f3f3f3f3f3f3f3f3f"/>
          <w:rFonts w:ascii="Times New Roman" w:hAnsi="Times New Roman" w:cs="Times New Roman"/>
          <w:sz w:val="28"/>
          <w:szCs w:val="28"/>
          <w:lang w:val="uk-UA" w:eastAsia="ar-SA"/>
        </w:rPr>
        <w:t xml:space="preserve">, </w:t>
      </w:r>
      <w:proofErr w:type="spellStart"/>
      <w:r w:rsidRPr="00015FF7">
        <w:rPr>
          <w:rStyle w:val="3f3f3f3f3f3f3f3f3f3f3f3f3f3f3f3f3f3f3f"/>
          <w:rFonts w:ascii="Times New Roman" w:hAnsi="Times New Roman" w:cs="Times New Roman"/>
          <w:sz w:val="28"/>
          <w:szCs w:val="28"/>
          <w:lang w:val="uk-UA" w:eastAsia="ar-SA"/>
        </w:rPr>
        <w:t>bool</w:t>
      </w:r>
      <w:proofErr w:type="spellEnd"/>
      <w:r w:rsidRPr="00015FF7">
        <w:rPr>
          <w:rStyle w:val="3f3f3f3f3f3f3f3f3f3f3f3f3f3f3f3f3f3f3f"/>
          <w:rFonts w:ascii="Times New Roman" w:hAnsi="Times New Roman" w:cs="Times New Roman"/>
          <w:sz w:val="28"/>
          <w:szCs w:val="28"/>
          <w:lang w:val="uk-UA" w:eastAsia="ar-SA"/>
        </w:rPr>
        <w:t xml:space="preserve">, </w:t>
      </w:r>
      <w:proofErr w:type="spellStart"/>
      <w:r w:rsidRPr="00015FF7">
        <w:rPr>
          <w:rStyle w:val="3f3f3f3f3f3f3f3f3f3f3f3f3f3f3f3f3f3f3f"/>
          <w:rFonts w:ascii="Times New Roman" w:hAnsi="Times New Roman" w:cs="Times New Roman"/>
          <w:sz w:val="28"/>
          <w:szCs w:val="28"/>
          <w:lang w:val="uk-UA" w:eastAsia="ar-SA"/>
        </w:rPr>
        <w:t>char</w:t>
      </w:r>
      <w:proofErr w:type="spellEnd"/>
      <w:r w:rsidRPr="00015FF7">
        <w:rPr>
          <w:rStyle w:val="3f3f3f3f3f3f3f3f3f3f3f3f3f3f3f3f3f3f3f"/>
          <w:rFonts w:ascii="Times New Roman" w:hAnsi="Times New Roman" w:cs="Times New Roman"/>
          <w:sz w:val="28"/>
          <w:szCs w:val="28"/>
          <w:lang w:val="uk-UA" w:eastAsia="ar-SA"/>
        </w:rPr>
        <w:t xml:space="preserve">, </w:t>
      </w:r>
      <w:proofErr w:type="spellStart"/>
      <w:r w:rsidRPr="00015FF7">
        <w:rPr>
          <w:rStyle w:val="3f3f3f3f3f3f3f3f3f3f3f3f3f3f3f3f3f3f3f"/>
          <w:rFonts w:ascii="Times New Roman" w:hAnsi="Times New Roman" w:cs="Times New Roman"/>
          <w:sz w:val="28"/>
          <w:szCs w:val="28"/>
          <w:lang w:val="uk-UA" w:eastAsia="ar-SA"/>
        </w:rPr>
        <w:t>double</w:t>
      </w:r>
      <w:proofErr w:type="spellEnd"/>
      <w:r w:rsidRPr="00015FF7">
        <w:rPr>
          <w:rStyle w:val="3f3f3f3f3f3f3f3f3f3f3f3f3f3f3f3f3f3f3f"/>
          <w:rFonts w:ascii="Times New Roman" w:hAnsi="Times New Roman" w:cs="Times New Roman"/>
          <w:sz w:val="28"/>
          <w:szCs w:val="28"/>
          <w:lang w:val="uk-UA" w:eastAsia="ar-SA"/>
        </w:rPr>
        <w:t>) - визначає елементи якого типу, що будуть зберігатися у масиві.</w:t>
      </w:r>
    </w:p>
    <w:p w14:paraId="4818B4B7" w14:textId="77777777" w:rsidR="007B0A72" w:rsidRPr="00015FF7" w:rsidRDefault="007B0A72" w:rsidP="00015FF7">
      <w:pPr>
        <w:jc w:val="both"/>
        <w:rPr>
          <w:sz w:val="28"/>
          <w:szCs w:val="28"/>
          <w:lang w:val="uk-UA"/>
        </w:rPr>
      </w:pPr>
      <w:r w:rsidRPr="00015FF7">
        <w:rPr>
          <w:b/>
          <w:sz w:val="28"/>
          <w:szCs w:val="28"/>
          <w:lang w:val="uk-UA" w:eastAsia="ar-SA"/>
        </w:rPr>
        <w:t>ім’я</w:t>
      </w:r>
      <w:r w:rsidRPr="00015FF7">
        <w:rPr>
          <w:sz w:val="28"/>
          <w:szCs w:val="28"/>
          <w:lang w:val="uk-UA" w:eastAsia="ar-SA"/>
        </w:rPr>
        <w:t xml:space="preserve"> – аналогічно до змінних та назв функцій – будь-який  ідентифікатор. По цьому імені будуть створюватися звернення до окремих елементів.</w:t>
      </w:r>
    </w:p>
    <w:p w14:paraId="76D9B8B4" w14:textId="77777777" w:rsidR="007B0A72" w:rsidRPr="00015FF7" w:rsidRDefault="007B0A72" w:rsidP="00015FF7">
      <w:pPr>
        <w:jc w:val="both"/>
        <w:rPr>
          <w:sz w:val="28"/>
          <w:szCs w:val="28"/>
          <w:lang w:val="uk-UA"/>
        </w:rPr>
      </w:pPr>
      <w:r w:rsidRPr="00015FF7">
        <w:rPr>
          <w:rStyle w:val="3f3f3f3f3f3f3f3f3f3f3f3f3f3f3f3f3f3f3f3f3f3f3f3f3f3f3f3f3f3f3f3f3f3f3f3f3f3f"/>
          <w:rFonts w:ascii="Times New Roman" w:hAnsi="Times New Roman" w:cs="Times New Roman"/>
          <w:b/>
          <w:sz w:val="28"/>
          <w:szCs w:val="28"/>
          <w:lang w:val="uk-UA"/>
        </w:rPr>
        <w:t>розмір</w:t>
      </w:r>
      <w:r w:rsidRPr="00015FF7">
        <w:rPr>
          <w:rStyle w:val="bfStrongEmphasis"/>
          <w:rFonts w:ascii="Times New Roman" w:hAnsi="Times New Roman" w:cs="Times New Roman"/>
          <w:sz w:val="28"/>
          <w:szCs w:val="28"/>
          <w:lang w:val="uk-UA" w:eastAsia="ar-SA"/>
        </w:rPr>
        <w:t xml:space="preserve"> – натуральне число, що вказує кількість елементів масиву</w:t>
      </w:r>
    </w:p>
    <w:p w14:paraId="198FC4A2" w14:textId="77777777" w:rsidR="007B0A72" w:rsidRPr="00015FF7" w:rsidRDefault="007B0A72" w:rsidP="00015FF7">
      <w:pPr>
        <w:jc w:val="both"/>
        <w:rPr>
          <w:sz w:val="28"/>
          <w:szCs w:val="28"/>
          <w:lang w:val="uk-UA"/>
        </w:rPr>
      </w:pPr>
      <w:r w:rsidRPr="00015FF7">
        <w:rPr>
          <w:sz w:val="28"/>
          <w:szCs w:val="28"/>
          <w:lang w:val="uk-UA" w:eastAsia="ar-SA"/>
        </w:rPr>
        <w:t>Приклад:</w:t>
      </w:r>
    </w:p>
    <w:p w14:paraId="3B773C6A" w14:textId="77777777" w:rsidR="007B0A72" w:rsidRPr="00015FF7" w:rsidRDefault="007B0A72" w:rsidP="00015FF7">
      <w:pPr>
        <w:jc w:val="both"/>
        <w:rPr>
          <w:sz w:val="28"/>
          <w:szCs w:val="28"/>
          <w:lang w:val="uk-UA"/>
        </w:rPr>
      </w:pPr>
      <w:proofErr w:type="spellStart"/>
      <w:r w:rsidRPr="00015FF7">
        <w:rPr>
          <w:rStyle w:val="bfStrongEmphasis"/>
          <w:rFonts w:ascii="Times New Roman" w:hAnsi="Times New Roman" w:cs="Times New Roman"/>
          <w:color w:val="0070C0"/>
          <w:sz w:val="28"/>
          <w:szCs w:val="28"/>
          <w:lang w:val="uk-UA" w:eastAsia="ar-SA"/>
        </w:rPr>
        <w:t>int</w:t>
      </w:r>
      <w:proofErr w:type="spellEnd"/>
      <w:r w:rsidRPr="00015FF7">
        <w:rPr>
          <w:rStyle w:val="bfStrongEmphasis"/>
          <w:rFonts w:ascii="Times New Roman" w:hAnsi="Times New Roman" w:cs="Times New Roman"/>
          <w:sz w:val="28"/>
          <w:szCs w:val="28"/>
          <w:lang w:val="uk-UA" w:eastAsia="ar-SA"/>
        </w:rPr>
        <w:t xml:space="preserve"> a [100];</w:t>
      </w:r>
    </w:p>
    <w:p w14:paraId="685585DF" w14:textId="77777777" w:rsidR="007B0A72" w:rsidRPr="00015FF7" w:rsidRDefault="007B0A72" w:rsidP="00015FF7">
      <w:pPr>
        <w:jc w:val="both"/>
        <w:rPr>
          <w:sz w:val="28"/>
          <w:szCs w:val="28"/>
          <w:lang w:val="uk-UA"/>
        </w:rPr>
      </w:pPr>
      <w:proofErr w:type="spellStart"/>
      <w:r w:rsidRPr="00015FF7">
        <w:rPr>
          <w:rStyle w:val="bfStrongEmphasis"/>
          <w:rFonts w:ascii="Times New Roman" w:hAnsi="Times New Roman" w:cs="Times New Roman"/>
          <w:color w:val="0070C0"/>
          <w:sz w:val="28"/>
          <w:szCs w:val="28"/>
          <w:lang w:val="uk-UA" w:eastAsia="ar-SA"/>
        </w:rPr>
        <w:t>bool</w:t>
      </w:r>
      <w:proofErr w:type="spellEnd"/>
      <w:r w:rsidRPr="00015FF7">
        <w:rPr>
          <w:rStyle w:val="bfStrongEmphasis"/>
          <w:rFonts w:ascii="Times New Roman" w:hAnsi="Times New Roman" w:cs="Times New Roman"/>
          <w:sz w:val="28"/>
          <w:szCs w:val="28"/>
          <w:lang w:val="uk-UA" w:eastAsia="ar-SA"/>
        </w:rPr>
        <w:t xml:space="preserve"> </w:t>
      </w:r>
      <w:proofErr w:type="spellStart"/>
      <w:r w:rsidRPr="00015FF7">
        <w:rPr>
          <w:rStyle w:val="bfStrongEmphasis"/>
          <w:rFonts w:ascii="Times New Roman" w:hAnsi="Times New Roman" w:cs="Times New Roman"/>
          <w:sz w:val="28"/>
          <w:szCs w:val="28"/>
          <w:lang w:val="uk-UA" w:eastAsia="ar-SA"/>
        </w:rPr>
        <w:t>apple</w:t>
      </w:r>
      <w:proofErr w:type="spellEnd"/>
      <w:r w:rsidRPr="00015FF7">
        <w:rPr>
          <w:rStyle w:val="bfStrongEmphasis"/>
          <w:rFonts w:ascii="Times New Roman" w:hAnsi="Times New Roman" w:cs="Times New Roman"/>
          <w:sz w:val="28"/>
          <w:szCs w:val="28"/>
          <w:lang w:val="uk-UA" w:eastAsia="ar-SA"/>
        </w:rPr>
        <w:t>[1000];</w:t>
      </w:r>
    </w:p>
    <w:p w14:paraId="33FDB446" w14:textId="77777777" w:rsidR="007B0A72" w:rsidRPr="00015FF7" w:rsidRDefault="007B0A72" w:rsidP="00015FF7">
      <w:pPr>
        <w:jc w:val="both"/>
        <w:rPr>
          <w:sz w:val="28"/>
          <w:szCs w:val="28"/>
          <w:lang w:val="uk-UA"/>
        </w:rPr>
      </w:pPr>
      <w:r w:rsidRPr="00015FF7">
        <w:rPr>
          <w:sz w:val="28"/>
          <w:szCs w:val="28"/>
          <w:lang w:val="uk-UA" w:eastAsia="ar-SA"/>
        </w:rPr>
        <w:t>При цьому:</w:t>
      </w:r>
    </w:p>
    <w:p w14:paraId="26F9A95D" w14:textId="77777777" w:rsidR="007B0A72" w:rsidRPr="00015FF7" w:rsidRDefault="007B0A72" w:rsidP="00015FF7">
      <w:pPr>
        <w:jc w:val="both"/>
        <w:rPr>
          <w:sz w:val="28"/>
          <w:szCs w:val="28"/>
          <w:lang w:val="uk-UA"/>
        </w:rPr>
      </w:pPr>
      <w:r w:rsidRPr="00015FF7">
        <w:rPr>
          <w:rStyle w:val="3f3f3f3f3f3f3f3f3f3f3f3f3f3f3f3f3f3f3f"/>
          <w:rFonts w:ascii="Times New Roman" w:hAnsi="Times New Roman" w:cs="Times New Roman"/>
          <w:sz w:val="28"/>
          <w:szCs w:val="28"/>
          <w:lang w:val="uk-UA" w:eastAsia="ar-SA"/>
        </w:rPr>
        <w:t>кількість елементів завжди є натуральним числом або константною змінною;</w:t>
      </w:r>
    </w:p>
    <w:p w14:paraId="52E316A5" w14:textId="77777777" w:rsidR="007B0A72" w:rsidRPr="00015FF7" w:rsidRDefault="007B0A72" w:rsidP="00015FF7">
      <w:pPr>
        <w:jc w:val="both"/>
        <w:rPr>
          <w:sz w:val="28"/>
          <w:szCs w:val="28"/>
          <w:lang w:val="uk-UA"/>
        </w:rPr>
      </w:pPr>
      <w:r w:rsidRPr="00015FF7">
        <w:rPr>
          <w:rStyle w:val="3f3f3f3f3f3f3f3f3f3f3f3f3f3f3f3f3f3f3f"/>
          <w:rFonts w:ascii="Times New Roman" w:hAnsi="Times New Roman" w:cs="Times New Roman"/>
          <w:sz w:val="28"/>
          <w:szCs w:val="28"/>
          <w:lang w:val="uk-UA" w:eastAsia="ar-SA"/>
        </w:rPr>
        <w:t>замість кількості елементів не можна писати змінні (хоча деякі компілятори це дозволяють).</w:t>
      </w:r>
    </w:p>
    <w:p w14:paraId="6CE8AB2E" w14:textId="77777777" w:rsidR="007B0A72" w:rsidRPr="00015FF7" w:rsidRDefault="007B0A72" w:rsidP="00015FF7">
      <w:pPr>
        <w:jc w:val="both"/>
        <w:rPr>
          <w:sz w:val="28"/>
          <w:szCs w:val="28"/>
          <w:lang w:val="uk-UA"/>
        </w:rPr>
      </w:pPr>
      <w:r w:rsidRPr="00015FF7">
        <w:rPr>
          <w:rStyle w:val="tlid-translation"/>
          <w:rFonts w:ascii="Times New Roman" w:eastAsia="Liberation Serif" w:hAnsi="Times New Roman" w:cs="Times New Roman"/>
          <w:sz w:val="28"/>
          <w:szCs w:val="28"/>
          <w:lang w:val="uk-UA" w:eastAsia="ar-SA"/>
        </w:rPr>
        <w:t>Таким чином, вираз</w:t>
      </w:r>
    </w:p>
    <w:p w14:paraId="34FBEB7D" w14:textId="77777777" w:rsidR="007B0A72" w:rsidRPr="00015FF7" w:rsidRDefault="007B0A72" w:rsidP="00015FF7">
      <w:pPr>
        <w:jc w:val="both"/>
        <w:rPr>
          <w:sz w:val="28"/>
          <w:szCs w:val="28"/>
          <w:lang w:val="uk-UA"/>
        </w:rPr>
      </w:pPr>
      <w:proofErr w:type="spellStart"/>
      <w:r w:rsidRPr="00015FF7">
        <w:rPr>
          <w:color w:val="0070C0"/>
          <w:sz w:val="28"/>
          <w:szCs w:val="28"/>
          <w:lang w:val="uk-UA" w:eastAsia="ar-SA"/>
        </w:rPr>
        <w:t>int</w:t>
      </w:r>
      <w:proofErr w:type="spellEnd"/>
      <w:r w:rsidRPr="00015FF7">
        <w:rPr>
          <w:sz w:val="28"/>
          <w:szCs w:val="28"/>
          <w:lang w:val="uk-UA" w:eastAsia="ar-SA"/>
        </w:rPr>
        <w:t xml:space="preserve"> a[10];</w:t>
      </w:r>
    </w:p>
    <w:p w14:paraId="5C946142" w14:textId="07A4D70F" w:rsidR="009B31FF" w:rsidRPr="00015FF7" w:rsidRDefault="007B0A72" w:rsidP="00015FF7">
      <w:pPr>
        <w:jc w:val="both"/>
        <w:rPr>
          <w:rStyle w:val="tlid-translation"/>
          <w:rFonts w:ascii="Times New Roman" w:eastAsia="Liberation Serif" w:hAnsi="Times New Roman" w:cs="Times New Roman"/>
          <w:sz w:val="28"/>
          <w:szCs w:val="28"/>
          <w:lang w:eastAsia="ar-SA"/>
        </w:rPr>
      </w:pPr>
      <w:r w:rsidRPr="00015FF7">
        <w:rPr>
          <w:rStyle w:val="tlid-translation"/>
          <w:rFonts w:ascii="Times New Roman" w:eastAsia="Liberation Serif" w:hAnsi="Times New Roman" w:cs="Times New Roman"/>
          <w:sz w:val="28"/>
          <w:szCs w:val="28"/>
          <w:lang w:val="uk-UA" w:eastAsia="ar-SA"/>
        </w:rPr>
        <w:t>оголошує масив, названий a, що складається з десяти елементів, кожен з</w:t>
      </w:r>
      <w:r w:rsidRPr="00015FF7">
        <w:rPr>
          <w:rStyle w:val="tlid-translation"/>
          <w:rFonts w:ascii="Times New Roman" w:eastAsia="Liberation Serif" w:hAnsi="Times New Roman" w:cs="Times New Roman"/>
          <w:sz w:val="28"/>
          <w:szCs w:val="28"/>
          <w:lang w:eastAsia="ar-SA"/>
        </w:rPr>
        <w:t xml:space="preserve"> </w:t>
      </w:r>
      <w:r w:rsidRPr="00015FF7">
        <w:rPr>
          <w:rStyle w:val="tlid-translation"/>
          <w:rFonts w:ascii="Times New Roman" w:eastAsia="Liberation Serif" w:hAnsi="Times New Roman" w:cs="Times New Roman"/>
          <w:sz w:val="28"/>
          <w:szCs w:val="28"/>
          <w:lang w:val="uk-UA" w:eastAsia="ar-SA"/>
        </w:rPr>
        <w:t>яки</w:t>
      </w:r>
      <w:r w:rsidR="009B31FF" w:rsidRPr="00015FF7">
        <w:rPr>
          <w:rStyle w:val="tlid-translation"/>
          <w:rFonts w:ascii="Times New Roman" w:eastAsia="Liberation Serif" w:hAnsi="Times New Roman" w:cs="Times New Roman"/>
          <w:sz w:val="28"/>
          <w:szCs w:val="28"/>
          <w:lang w:val="uk-UA" w:eastAsia="ar-SA"/>
        </w:rPr>
        <w:t>х</w:t>
      </w:r>
      <w:r w:rsidRPr="00015FF7">
        <w:rPr>
          <w:rStyle w:val="tlid-translation"/>
          <w:rFonts w:ascii="Times New Roman" w:eastAsia="Liberation Serif" w:hAnsi="Times New Roman" w:cs="Times New Roman"/>
          <w:sz w:val="28"/>
          <w:szCs w:val="28"/>
          <w:lang w:val="uk-UA" w:eastAsia="ar-SA"/>
        </w:rPr>
        <w:t xml:space="preserve"> має тип </w:t>
      </w:r>
      <w:r w:rsidRPr="00015FF7">
        <w:rPr>
          <w:color w:val="0070C0"/>
          <w:sz w:val="28"/>
          <w:szCs w:val="28"/>
        </w:rPr>
        <w:t>int</w:t>
      </w:r>
      <w:r w:rsidRPr="00015FF7">
        <w:rPr>
          <w:rStyle w:val="tlid-translation"/>
          <w:rFonts w:ascii="Times New Roman" w:eastAsia="Liberation Serif" w:hAnsi="Times New Roman" w:cs="Times New Roman"/>
          <w:sz w:val="28"/>
          <w:szCs w:val="28"/>
          <w:lang w:val="uk-UA" w:eastAsia="ar-SA"/>
        </w:rPr>
        <w:t>. Простіше кажучи, масив є змінною, яка може містити більше одного значення і для того, щоб вказати значення на яке треба звернутись, потрібно використовувати числовий індекс.</w:t>
      </w:r>
      <w:r w:rsidR="009B31FF" w:rsidRPr="00015FF7">
        <w:rPr>
          <w:rStyle w:val="tlid-translation"/>
          <w:rFonts w:ascii="Times New Roman" w:eastAsia="Liberation Serif" w:hAnsi="Times New Roman" w:cs="Times New Roman"/>
          <w:sz w:val="28"/>
          <w:szCs w:val="28"/>
          <w:lang w:eastAsia="ar-SA"/>
        </w:rPr>
        <w:t xml:space="preserve"> </w:t>
      </w:r>
    </w:p>
    <w:p w14:paraId="0E85691E" w14:textId="55F6151A" w:rsidR="007B0A72" w:rsidRPr="00015FF7" w:rsidRDefault="007B0A72" w:rsidP="00015FF7">
      <w:pPr>
        <w:jc w:val="both"/>
        <w:rPr>
          <w:sz w:val="28"/>
          <w:szCs w:val="28"/>
          <w:lang w:val="uk-UA"/>
        </w:rPr>
      </w:pPr>
      <w:r w:rsidRPr="00015FF7">
        <w:rPr>
          <w:rStyle w:val="tlid-translation"/>
          <w:rFonts w:ascii="Times New Roman" w:eastAsia="Liberation Serif" w:hAnsi="Times New Roman" w:cs="Times New Roman"/>
          <w:sz w:val="28"/>
          <w:szCs w:val="28"/>
          <w:lang w:val="uk-UA" w:eastAsia="ar-SA"/>
        </w:rPr>
        <w:lastRenderedPageBreak/>
        <w:t>Масив можна представити наступним чином:</w:t>
      </w:r>
    </w:p>
    <w:p w14:paraId="2F1E66F6" w14:textId="77777777" w:rsidR="007B0A72" w:rsidRPr="00015FF7" w:rsidRDefault="007B0A72" w:rsidP="00015FF7">
      <w:pPr>
        <w:jc w:val="both"/>
        <w:rPr>
          <w:sz w:val="28"/>
          <w:szCs w:val="28"/>
          <w:lang w:val="uk-UA"/>
        </w:rPr>
      </w:pPr>
      <w:r w:rsidRPr="00015FF7">
        <w:rPr>
          <w:noProof/>
          <w:sz w:val="28"/>
          <w:szCs w:val="28"/>
          <w:lang w:val="ru-RU" w:bidi="ar-SA"/>
        </w:rPr>
        <w:drawing>
          <wp:inline distT="0" distB="0" distL="0" distR="0" wp14:anchorId="25C8A659" wp14:editId="1DA2751B">
            <wp:extent cx="1924200" cy="333360"/>
            <wp:effectExtent l="0" t="0" r="0" b="0"/>
            <wp:docPr id="93" name="Рисунок 9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2" cstate="print">
                      <a:alphaModFix/>
                      <a:lum/>
                    </a:blip>
                    <a:srcRect/>
                    <a:stretch>
                      <a:fillRect/>
                    </a:stretch>
                  </pic:blipFill>
                  <pic:spPr>
                    <a:xfrm>
                      <a:off x="0" y="0"/>
                      <a:ext cx="1924200" cy="333360"/>
                    </a:xfrm>
                    <a:prstGeom prst="rect">
                      <a:avLst/>
                    </a:prstGeom>
                    <a:noFill/>
                    <a:ln>
                      <a:noFill/>
                      <a:prstDash/>
                    </a:ln>
                  </pic:spPr>
                </pic:pic>
              </a:graphicData>
            </a:graphic>
          </wp:inline>
        </w:drawing>
      </w:r>
    </w:p>
    <w:p w14:paraId="33D3FD43" w14:textId="77777777" w:rsidR="009B31FF" w:rsidRPr="00015FF7" w:rsidRDefault="009B31FF" w:rsidP="00015FF7">
      <w:pPr>
        <w:jc w:val="both"/>
        <w:rPr>
          <w:rStyle w:val="tlid-translation"/>
          <w:rFonts w:ascii="Times New Roman" w:eastAsia="Liberation Serif" w:hAnsi="Times New Roman" w:cs="Times New Roman"/>
          <w:sz w:val="28"/>
          <w:szCs w:val="28"/>
          <w:lang w:val="uk-UA" w:eastAsia="ar-SA"/>
        </w:rPr>
      </w:pPr>
    </w:p>
    <w:p w14:paraId="3C60B4A6" w14:textId="1956D91D" w:rsidR="007B0A72" w:rsidRPr="0005012C" w:rsidRDefault="007B0A72" w:rsidP="00015FF7">
      <w:pPr>
        <w:jc w:val="both"/>
        <w:rPr>
          <w:lang w:val="uk-UA"/>
        </w:rPr>
      </w:pPr>
      <w:r w:rsidRPr="00015FF7">
        <w:rPr>
          <w:rStyle w:val="tlid-translation"/>
          <w:rFonts w:ascii="Times New Roman" w:eastAsia="Liberation Serif" w:hAnsi="Times New Roman" w:cs="Times New Roman"/>
          <w:sz w:val="28"/>
          <w:szCs w:val="28"/>
          <w:lang w:val="uk-UA" w:eastAsia="ar-SA"/>
        </w:rPr>
        <w:t xml:space="preserve">У </w:t>
      </w:r>
      <w:proofErr w:type="spellStart"/>
      <w:r w:rsidRPr="00015FF7">
        <w:rPr>
          <w:rStyle w:val="tlid-translation"/>
          <w:rFonts w:ascii="Times New Roman" w:eastAsia="Liberation Serif" w:hAnsi="Times New Roman" w:cs="Times New Roman"/>
          <w:sz w:val="28"/>
          <w:szCs w:val="28"/>
          <w:lang w:val="uk-UA" w:eastAsia="ar-SA"/>
        </w:rPr>
        <w:t>Cі</w:t>
      </w:r>
      <w:proofErr w:type="spellEnd"/>
      <w:r w:rsidRPr="00015FF7">
        <w:rPr>
          <w:rStyle w:val="tlid-translation"/>
          <w:rFonts w:ascii="Times New Roman" w:eastAsia="Liberation Serif" w:hAnsi="Times New Roman" w:cs="Times New Roman"/>
          <w:sz w:val="28"/>
          <w:szCs w:val="28"/>
          <w:lang w:val="uk-UA" w:eastAsia="ar-SA"/>
        </w:rPr>
        <w:t xml:space="preserve"> масиви рахуються, починаючи з нуля: десять елементів 10-елементного масиву нумеруються від 0 до 9. Нижній індекс, який вказує єдиний елемент масиву - це просто ціле число у квадратних дужках. Першим елементом масиву є a[0], другий елемент - a[1] і </w:t>
      </w:r>
      <w:proofErr w:type="spellStart"/>
      <w:r w:rsidRPr="00015FF7">
        <w:rPr>
          <w:rStyle w:val="tlid-translation"/>
          <w:rFonts w:ascii="Times New Roman" w:eastAsia="Liberation Serif" w:hAnsi="Times New Roman" w:cs="Times New Roman"/>
          <w:sz w:val="28"/>
          <w:szCs w:val="28"/>
          <w:lang w:val="uk-UA" w:eastAsia="ar-SA"/>
        </w:rPr>
        <w:t>т.д</w:t>
      </w:r>
      <w:proofErr w:type="spellEnd"/>
      <w:r w:rsidRPr="00015FF7">
        <w:rPr>
          <w:rStyle w:val="tlid-translation"/>
          <w:rFonts w:ascii="Times New Roman" w:eastAsia="Liberation Serif" w:hAnsi="Times New Roman" w:cs="Times New Roman"/>
          <w:sz w:val="28"/>
          <w:szCs w:val="28"/>
          <w:lang w:val="uk-UA" w:eastAsia="ar-SA"/>
        </w:rPr>
        <w:t>. Можна використовувати ці вирази з індексами масиву всюди в коді, де можна використовувати ім'я простої змінної, наприклад</w:t>
      </w:r>
      <w:r w:rsidRPr="0005012C">
        <w:rPr>
          <w:rStyle w:val="tlid-translation"/>
          <w:rFonts w:ascii="Times New Roman" w:eastAsia="Liberation Serif" w:hAnsi="Times New Roman" w:cs="Times New Roman"/>
          <w:sz w:val="28"/>
          <w:szCs w:val="28"/>
          <w:lang w:val="uk-UA" w:eastAsia="ar-SA"/>
        </w:rPr>
        <w:t>:</w:t>
      </w:r>
    </w:p>
    <w:p w14:paraId="64FF1081" w14:textId="77777777" w:rsidR="007B0A72" w:rsidRPr="0005012C" w:rsidRDefault="007B0A72" w:rsidP="00BA261B">
      <w:pPr>
        <w:rPr>
          <w:lang w:val="uk-UA"/>
        </w:rPr>
      </w:pPr>
      <w:r w:rsidRPr="0005012C">
        <w:rPr>
          <w:rStyle w:val="3f3f3f3f3f3f3f3f3f3f3f3f3f3f3f3f3f3f3f"/>
          <w:rFonts w:ascii="Times New Roman" w:hAnsi="Times New Roman" w:cs="Times New Roman"/>
          <w:sz w:val="28"/>
          <w:szCs w:val="28"/>
          <w:lang w:val="uk-UA" w:eastAsia="ar-SA"/>
        </w:rPr>
        <w:t>a[0] = 10;</w:t>
      </w:r>
    </w:p>
    <w:p w14:paraId="28291AA7" w14:textId="77777777" w:rsidR="007B0A72" w:rsidRPr="0005012C" w:rsidRDefault="007B0A72" w:rsidP="00BA261B">
      <w:pPr>
        <w:rPr>
          <w:lang w:val="uk-UA"/>
        </w:rPr>
      </w:pPr>
      <w:r w:rsidRPr="0005012C">
        <w:rPr>
          <w:rStyle w:val="3f3f3f3f3f3f3f3f3f3f3f3f3f3f3f3f3f3f3f"/>
          <w:rFonts w:ascii="Times New Roman" w:hAnsi="Times New Roman" w:cs="Times New Roman"/>
          <w:sz w:val="28"/>
          <w:szCs w:val="28"/>
          <w:lang w:val="uk-UA" w:eastAsia="ar-SA"/>
        </w:rPr>
        <w:t>a[1] = 20;</w:t>
      </w:r>
    </w:p>
    <w:p w14:paraId="319F5B38" w14:textId="77777777" w:rsidR="009B31FF" w:rsidRDefault="007B0A72" w:rsidP="00BA261B">
      <w:pPr>
        <w:rPr>
          <w:lang w:val="uk-UA"/>
        </w:rPr>
      </w:pPr>
      <w:r w:rsidRPr="0005012C">
        <w:rPr>
          <w:rStyle w:val="3f3f3f3f3f3f3f3f3f3f3f3f3f3f3f3f3f3f3f"/>
          <w:rFonts w:ascii="Times New Roman" w:hAnsi="Times New Roman" w:cs="Times New Roman"/>
          <w:sz w:val="28"/>
          <w:szCs w:val="28"/>
          <w:lang w:val="uk-UA" w:eastAsia="ar-SA"/>
        </w:rPr>
        <w:t>a[2] = a[0] + a[1];</w:t>
      </w:r>
    </w:p>
    <w:p w14:paraId="5AF3B56B" w14:textId="21220826" w:rsidR="007B0A72" w:rsidRPr="00015FF7" w:rsidRDefault="007B0A72" w:rsidP="00015FF7">
      <w:pPr>
        <w:jc w:val="both"/>
        <w:rPr>
          <w:rStyle w:val="tlid-translation"/>
          <w:rFonts w:ascii="Times New Roman" w:eastAsia="Liberation Serif" w:hAnsi="Times New Roman" w:cs="Times New Roman"/>
          <w:sz w:val="28"/>
          <w:szCs w:val="28"/>
          <w:lang w:val="uk-UA" w:eastAsia="zh-CN"/>
        </w:rPr>
      </w:pPr>
      <w:r w:rsidRPr="00015FF7">
        <w:rPr>
          <w:rStyle w:val="tlid-translation"/>
          <w:rFonts w:ascii="Times New Roman" w:eastAsia="Liberation Serif" w:hAnsi="Times New Roman" w:cs="Times New Roman"/>
          <w:sz w:val="28"/>
          <w:szCs w:val="28"/>
          <w:lang w:val="uk-UA" w:eastAsia="ar-SA"/>
        </w:rPr>
        <w:t>Зауважте, що посилання на індексні масиви (тобто вирази, такі як a[0] і a[1]) можуть з'являтися на будь-якій стороні оператора присвоєння. Індекс не</w:t>
      </w:r>
      <w:r w:rsidRPr="00015FF7">
        <w:rPr>
          <w:rStyle w:val="tlid-translation"/>
          <w:rFonts w:ascii="Times New Roman" w:eastAsia="Liberation Serif" w:hAnsi="Times New Roman" w:cs="Times New Roman"/>
          <w:sz w:val="28"/>
          <w:szCs w:val="28"/>
          <w:lang w:eastAsia="ar-SA"/>
        </w:rPr>
        <w:t xml:space="preserve"> </w:t>
      </w:r>
      <w:r w:rsidRPr="00015FF7">
        <w:rPr>
          <w:rStyle w:val="tlid-translation"/>
          <w:rFonts w:ascii="Times New Roman" w:eastAsia="Liberation Serif" w:hAnsi="Times New Roman" w:cs="Times New Roman"/>
          <w:sz w:val="28"/>
          <w:szCs w:val="28"/>
          <w:lang w:val="uk-UA" w:eastAsia="ar-SA"/>
        </w:rPr>
        <w:t>повинен бути константою, як 0 або 1; це може бути будь-який інтегральний вираз. наприклад, звичайний цикл над усіма елементами масиву:</w:t>
      </w:r>
    </w:p>
    <w:p w14:paraId="5283B0BF" w14:textId="77777777" w:rsidR="007B0A72" w:rsidRPr="00015FF7" w:rsidRDefault="007B0A72" w:rsidP="00015FF7">
      <w:pPr>
        <w:jc w:val="both"/>
        <w:rPr>
          <w:sz w:val="28"/>
          <w:szCs w:val="28"/>
          <w:lang w:val="uk-UA"/>
        </w:rPr>
      </w:pPr>
      <w:r w:rsidRPr="00015FF7">
        <w:rPr>
          <w:rStyle w:val="tlid-translation"/>
          <w:rFonts w:ascii="Times New Roman" w:eastAsia="Liberation Serif" w:hAnsi="Times New Roman" w:cs="Times New Roman"/>
          <w:b/>
          <w:sz w:val="28"/>
          <w:szCs w:val="28"/>
          <w:lang w:val="uk-UA" w:eastAsia="ar-SA"/>
        </w:rPr>
        <w:t>Приклад</w:t>
      </w:r>
      <w:r w:rsidRPr="00015FF7">
        <w:rPr>
          <w:rStyle w:val="tlid-translation"/>
          <w:rFonts w:ascii="Times New Roman" w:eastAsia="Liberation Serif" w:hAnsi="Times New Roman" w:cs="Times New Roman"/>
          <w:sz w:val="28"/>
          <w:szCs w:val="28"/>
          <w:lang w:val="uk-UA" w:eastAsia="ar-SA"/>
        </w:rPr>
        <w:t>. Цей цикл встановлює всі десять елементів масиву a до 0.</w:t>
      </w:r>
    </w:p>
    <w:p w14:paraId="2120784A" w14:textId="77777777" w:rsidR="007B0A72" w:rsidRPr="00015FF7" w:rsidRDefault="007B0A72" w:rsidP="00015FF7">
      <w:pPr>
        <w:jc w:val="both"/>
        <w:rPr>
          <w:sz w:val="28"/>
          <w:szCs w:val="28"/>
          <w:lang w:val="uk-UA"/>
        </w:rPr>
      </w:pPr>
      <w:proofErr w:type="spellStart"/>
      <w:r w:rsidRPr="00015FF7">
        <w:rPr>
          <w:rStyle w:val="3f3f3f3f3f3f3f3f3f3f3f3f3f3f3f3f3f3f3f"/>
          <w:rFonts w:ascii="Times New Roman" w:hAnsi="Times New Roman" w:cs="Times New Roman"/>
          <w:color w:val="0070C0"/>
          <w:sz w:val="28"/>
          <w:szCs w:val="28"/>
          <w:lang w:val="uk-UA" w:eastAsia="ar-SA"/>
        </w:rPr>
        <w:t>int</w:t>
      </w:r>
      <w:proofErr w:type="spellEnd"/>
      <w:r w:rsidRPr="00015FF7">
        <w:rPr>
          <w:rStyle w:val="3f3f3f3f3f3f3f3f3f3f3f3f3f3f3f3f3f3f3f"/>
          <w:rFonts w:ascii="Times New Roman" w:hAnsi="Times New Roman" w:cs="Times New Roman"/>
          <w:sz w:val="28"/>
          <w:szCs w:val="28"/>
          <w:lang w:val="uk-UA" w:eastAsia="ar-SA"/>
        </w:rPr>
        <w:t xml:space="preserve"> i;</w:t>
      </w:r>
    </w:p>
    <w:p w14:paraId="75B36DBF" w14:textId="77777777" w:rsidR="007B0A72" w:rsidRPr="00015FF7" w:rsidRDefault="007B0A72" w:rsidP="00015FF7">
      <w:pPr>
        <w:jc w:val="both"/>
        <w:rPr>
          <w:sz w:val="28"/>
          <w:szCs w:val="28"/>
          <w:lang w:val="uk-UA"/>
        </w:rPr>
      </w:pPr>
      <w:proofErr w:type="spellStart"/>
      <w:r w:rsidRPr="00015FF7">
        <w:rPr>
          <w:rStyle w:val="3f3f3f3f3f3f3f3f3f3f3f3f3f3f3f3f3f3f3f"/>
          <w:rFonts w:ascii="Times New Roman" w:hAnsi="Times New Roman" w:cs="Times New Roman"/>
          <w:color w:val="0070C0"/>
          <w:sz w:val="28"/>
          <w:szCs w:val="28"/>
          <w:lang w:val="uk-UA" w:eastAsia="ar-SA"/>
        </w:rPr>
        <w:t>for</w:t>
      </w:r>
      <w:proofErr w:type="spellEnd"/>
      <w:r w:rsidRPr="00015FF7">
        <w:rPr>
          <w:rStyle w:val="3f3f3f3f3f3f3f3f3f3f3f3f3f3f3f3f3f3f3f"/>
          <w:rFonts w:ascii="Times New Roman" w:hAnsi="Times New Roman" w:cs="Times New Roman"/>
          <w:sz w:val="28"/>
          <w:szCs w:val="28"/>
          <w:lang w:val="uk-UA" w:eastAsia="ar-SA"/>
        </w:rPr>
        <w:t>(i = 0; i &lt; 10; i++)</w:t>
      </w:r>
    </w:p>
    <w:p w14:paraId="7F86216F" w14:textId="77777777" w:rsidR="007B0A72" w:rsidRPr="00015FF7" w:rsidRDefault="007B0A72" w:rsidP="00015FF7">
      <w:pPr>
        <w:jc w:val="both"/>
        <w:rPr>
          <w:sz w:val="28"/>
          <w:szCs w:val="28"/>
          <w:lang w:val="uk-UA"/>
        </w:rPr>
      </w:pPr>
      <w:r w:rsidRPr="00015FF7">
        <w:rPr>
          <w:sz w:val="28"/>
          <w:szCs w:val="28"/>
          <w:lang w:val="uk-UA" w:eastAsia="ar-SA"/>
        </w:rPr>
        <w:t>a[i] = 0;</w:t>
      </w:r>
    </w:p>
    <w:p w14:paraId="57BD92A3" w14:textId="77777777" w:rsidR="007B0A72" w:rsidRPr="00015FF7" w:rsidRDefault="007B0A72" w:rsidP="00015FF7">
      <w:pPr>
        <w:jc w:val="both"/>
        <w:rPr>
          <w:sz w:val="28"/>
          <w:szCs w:val="28"/>
          <w:lang w:val="uk-UA"/>
        </w:rPr>
      </w:pPr>
    </w:p>
    <w:p w14:paraId="1EAF6609" w14:textId="77777777" w:rsidR="007B0A72" w:rsidRPr="00015FF7" w:rsidRDefault="007B0A72" w:rsidP="00015FF7">
      <w:pPr>
        <w:jc w:val="both"/>
        <w:rPr>
          <w:sz w:val="28"/>
          <w:szCs w:val="28"/>
          <w:lang w:val="uk-UA"/>
        </w:rPr>
      </w:pPr>
      <w:r w:rsidRPr="00015FF7">
        <w:rPr>
          <w:sz w:val="28"/>
          <w:szCs w:val="28"/>
          <w:lang w:val="uk-UA"/>
        </w:rPr>
        <w:t>Декларація масиву</w:t>
      </w:r>
    </w:p>
    <w:p w14:paraId="49EA338C" w14:textId="77777777" w:rsidR="007B0A72" w:rsidRPr="00015FF7" w:rsidRDefault="007B0A72" w:rsidP="00015FF7">
      <w:pPr>
        <w:jc w:val="both"/>
        <w:rPr>
          <w:sz w:val="28"/>
          <w:szCs w:val="28"/>
          <w:lang w:val="uk-UA"/>
        </w:rPr>
      </w:pPr>
      <w:r w:rsidRPr="00015FF7">
        <w:rPr>
          <w:rStyle w:val="3f3f3f3f3f3f3f3f3f3f3f3f3f3f3f3f3f3f3f3f3f3f3f3f3f3f3f3f3f3f3f3f3f3f3f3f3f3f"/>
          <w:rFonts w:ascii="Times New Roman" w:hAnsi="Times New Roman" w:cs="Times New Roman"/>
          <w:sz w:val="28"/>
          <w:szCs w:val="28"/>
          <w:lang w:val="uk-UA"/>
        </w:rPr>
        <w:t>Таким чином, наступні варіанти декларації масиву допустимі в сучасному Сі(Сі++):</w:t>
      </w:r>
    </w:p>
    <w:p w14:paraId="38C85841" w14:textId="77777777" w:rsidR="007B0A72" w:rsidRPr="00015FF7" w:rsidRDefault="007B0A72" w:rsidP="00015FF7">
      <w:pPr>
        <w:jc w:val="both"/>
        <w:rPr>
          <w:sz w:val="28"/>
          <w:szCs w:val="28"/>
          <w:lang w:val="uk-UA"/>
        </w:rPr>
      </w:pPr>
      <w:r w:rsidRPr="00015FF7">
        <w:rPr>
          <w:rStyle w:val="3f3f3f3f3f3f3f3f3f3f3f3f3f3f3f3f3f3f3f3f3f3f3f3f3f3f3f3f3f3f3f3f3f3f3f3f3f3f"/>
          <w:rFonts w:ascii="Times New Roman" w:hAnsi="Times New Roman" w:cs="Times New Roman"/>
          <w:sz w:val="28"/>
          <w:szCs w:val="28"/>
          <w:lang w:val="uk-UA"/>
        </w:rPr>
        <w:t>1) Декларація масиву сталої довжини:</w:t>
      </w:r>
    </w:p>
    <w:p w14:paraId="78EE79A5" w14:textId="77777777" w:rsidR="007B0A72" w:rsidRPr="00015FF7" w:rsidRDefault="007B0A72" w:rsidP="00015FF7">
      <w:pPr>
        <w:jc w:val="both"/>
        <w:rPr>
          <w:b/>
          <w:sz w:val="28"/>
          <w:szCs w:val="28"/>
          <w:lang w:val="uk-UA"/>
        </w:rPr>
      </w:pPr>
      <w:r w:rsidRPr="00015FF7">
        <w:rPr>
          <w:rStyle w:val="3f3f3f3f3f3f3f3f3f3f3f3f3f3f3f3f3f3f3f3f3f3f3f3f3f3f3f3f3f3f3f3f3f3f3f3f3f3f"/>
          <w:rFonts w:ascii="Times New Roman" w:hAnsi="Times New Roman" w:cs="Times New Roman"/>
          <w:b/>
          <w:sz w:val="28"/>
          <w:szCs w:val="28"/>
          <w:lang w:val="uk-UA"/>
        </w:rPr>
        <w:t>Тип &lt;</w:t>
      </w:r>
      <w:proofErr w:type="spellStart"/>
      <w:r w:rsidRPr="00015FF7">
        <w:rPr>
          <w:rStyle w:val="3f3f3f3f3f3f3f3f3f3f3f3f3f3f3f3f3f3f3f3f3f3f3f3f3f3f3f3f3f3f3f3f3f3f3f3f3f3f"/>
          <w:rFonts w:ascii="Times New Roman" w:hAnsi="Times New Roman" w:cs="Times New Roman"/>
          <w:b/>
          <w:sz w:val="28"/>
          <w:szCs w:val="28"/>
          <w:lang w:val="uk-UA"/>
        </w:rPr>
        <w:t>ім'я_масиву</w:t>
      </w:r>
      <w:proofErr w:type="spellEnd"/>
      <w:r w:rsidRPr="00015FF7">
        <w:rPr>
          <w:rStyle w:val="3f3f3f3f3f3f3f3f3f3f3f3f3f3f3f3f3f3f3f3f3f3f3f3f3f3f3f3f3f3f3f3f3f3f3f3f3f3f"/>
          <w:rFonts w:ascii="Times New Roman" w:hAnsi="Times New Roman" w:cs="Times New Roman"/>
          <w:b/>
          <w:sz w:val="28"/>
          <w:szCs w:val="28"/>
          <w:lang w:val="uk-UA"/>
        </w:rPr>
        <w:t>&gt; [розмір];</w:t>
      </w:r>
    </w:p>
    <w:p w14:paraId="6FBDAC72" w14:textId="77777777" w:rsidR="007B0A72" w:rsidRPr="00015FF7" w:rsidRDefault="007B0A72" w:rsidP="00015FF7">
      <w:pPr>
        <w:jc w:val="both"/>
        <w:rPr>
          <w:sz w:val="28"/>
          <w:szCs w:val="28"/>
          <w:lang w:val="uk-UA"/>
        </w:rPr>
      </w:pPr>
      <w:r w:rsidRPr="00015FF7">
        <w:rPr>
          <w:rStyle w:val="3f3f3f3f3f3f3f3f3f3f3f3f3f3f3f3f3f3f3f3f3f3f3f3f3f3f3f3f3f3f3f3f3f3f3f3f3f3f"/>
          <w:rFonts w:ascii="Times New Roman" w:hAnsi="Times New Roman" w:cs="Times New Roman"/>
          <w:sz w:val="28"/>
          <w:szCs w:val="28"/>
          <w:lang w:val="uk-UA"/>
        </w:rPr>
        <w:t xml:space="preserve">Приклад: </w:t>
      </w:r>
      <w:proofErr w:type="spellStart"/>
      <w:r w:rsidRPr="00015FF7">
        <w:rPr>
          <w:rStyle w:val="3f3f3f3f3f3f3f3f3f3f3f3f3f3f3f3f3f3f3f3f3f3f3f3f3f3f3f3f3f3f3f3f3f3f3f3f3f3f"/>
          <w:rFonts w:asciiTheme="minorHAnsi" w:hAnsiTheme="minorHAnsi" w:cs="Times New Roman"/>
          <w:sz w:val="28"/>
          <w:szCs w:val="28"/>
          <w:lang w:val="uk-UA"/>
        </w:rPr>
        <w:t>double</w:t>
      </w:r>
      <w:proofErr w:type="spellEnd"/>
      <w:r w:rsidRPr="00015FF7">
        <w:rPr>
          <w:rStyle w:val="3f3f3f3f3f3f3f3f3f3f3f3f3f3f3f3f3f3f3f3f3f3f3f3f3f3f3f3f3f3f3f3f3f3f3f3f3f3f"/>
          <w:rFonts w:asciiTheme="minorHAnsi" w:hAnsiTheme="minorHAnsi" w:cs="Times New Roman"/>
          <w:sz w:val="28"/>
          <w:szCs w:val="28"/>
          <w:lang w:val="uk-UA"/>
        </w:rPr>
        <w:t xml:space="preserve"> ar2[5];</w:t>
      </w:r>
    </w:p>
    <w:p w14:paraId="5A8D74D8" w14:textId="77777777" w:rsidR="007B0A72" w:rsidRPr="00015FF7" w:rsidRDefault="007B0A72" w:rsidP="00015FF7">
      <w:pPr>
        <w:jc w:val="both"/>
        <w:rPr>
          <w:sz w:val="28"/>
          <w:szCs w:val="28"/>
          <w:lang w:val="uk-UA"/>
        </w:rPr>
      </w:pPr>
    </w:p>
    <w:p w14:paraId="7FC85DCE" w14:textId="77777777" w:rsidR="007B0A72" w:rsidRPr="00015FF7" w:rsidRDefault="007B0A72" w:rsidP="00015FF7">
      <w:pPr>
        <w:jc w:val="both"/>
        <w:rPr>
          <w:sz w:val="28"/>
          <w:szCs w:val="28"/>
          <w:lang w:val="uk-UA"/>
        </w:rPr>
      </w:pPr>
      <w:r w:rsidRPr="00015FF7">
        <w:rPr>
          <w:rStyle w:val="3f3f3f3f3f3f3f3f3f3f3f3f3f3f3f3f3f3f3f3f3f3f3f3f3f3f3f3f3f3f3f3f3f3f3f3f3f3f"/>
          <w:rFonts w:ascii="Times New Roman" w:hAnsi="Times New Roman" w:cs="Times New Roman"/>
          <w:sz w:val="28"/>
          <w:szCs w:val="28"/>
          <w:lang w:val="uk-UA"/>
        </w:rPr>
        <w:t xml:space="preserve">2) Використання довжини </w:t>
      </w:r>
      <w:proofErr w:type="spellStart"/>
      <w:r w:rsidRPr="00015FF7">
        <w:rPr>
          <w:rStyle w:val="3f3f3f3f3f3f3f3f3f3f3f3f3f3f3f3f3f3f3f3f3f3f3f3f3f3f3f3f3f3f3f3f3f3f3f3f3f3f"/>
          <w:rFonts w:ascii="Times New Roman" w:hAnsi="Times New Roman" w:cs="Times New Roman"/>
          <w:sz w:val="28"/>
          <w:szCs w:val="28"/>
          <w:lang w:val="uk-UA"/>
        </w:rPr>
        <w:t>ініціалізованою</w:t>
      </w:r>
      <w:proofErr w:type="spellEnd"/>
      <w:r w:rsidRPr="00015FF7">
        <w:rPr>
          <w:rStyle w:val="3f3f3f3f3f3f3f3f3f3f3f3f3f3f3f3f3f3f3f3f3f3f3f3f3f3f3f3f3f3f3f3f3f3f3f3f3f3f"/>
          <w:rFonts w:ascii="Times New Roman" w:hAnsi="Times New Roman" w:cs="Times New Roman"/>
          <w:sz w:val="28"/>
          <w:szCs w:val="28"/>
          <w:lang w:val="uk-UA"/>
        </w:rPr>
        <w:t xml:space="preserve"> макросом #</w:t>
      </w:r>
      <w:proofErr w:type="spellStart"/>
      <w:r w:rsidRPr="00015FF7">
        <w:rPr>
          <w:rStyle w:val="3f3f3f3f3f3f3f3f3f3f3f3f3f3f3f3f3f3f3f3f3f3f3f3f3f3f3f3f3f3f3f3f3f3f3f3f3f3f"/>
          <w:rFonts w:ascii="Times New Roman" w:hAnsi="Times New Roman" w:cs="Times New Roman"/>
          <w:sz w:val="28"/>
          <w:szCs w:val="28"/>
          <w:lang w:val="uk-UA"/>
        </w:rPr>
        <w:t>define</w:t>
      </w:r>
      <w:proofErr w:type="spellEnd"/>
      <w:r w:rsidRPr="00015FF7">
        <w:rPr>
          <w:rStyle w:val="3f3f3f3f3f3f3f3f3f3f3f3f3f3f3f3f3f3f3f3f3f3f3f3f3f3f3f3f3f3f3f3f3f3f3f3f3f3f"/>
          <w:rFonts w:ascii="Times New Roman" w:hAnsi="Times New Roman" w:cs="Times New Roman"/>
          <w:sz w:val="28"/>
          <w:szCs w:val="28"/>
          <w:lang w:val="uk-UA"/>
        </w:rPr>
        <w:t>:</w:t>
      </w:r>
    </w:p>
    <w:p w14:paraId="44C391C9" w14:textId="77777777" w:rsidR="007B0A72" w:rsidRPr="00015FF7" w:rsidRDefault="007B0A72" w:rsidP="00015FF7">
      <w:pPr>
        <w:jc w:val="both"/>
        <w:rPr>
          <w:b/>
          <w:sz w:val="28"/>
          <w:szCs w:val="28"/>
          <w:lang w:val="uk-UA"/>
        </w:rPr>
      </w:pPr>
      <w:r w:rsidRPr="00015FF7">
        <w:rPr>
          <w:rStyle w:val="3f3f3f3f3f3f3f3f3f3f3f3f3f3f3f3f3f3f3f3f3f3f3f3f3f3f3f3f3f3f3f3f3f3f3f3f3f3f"/>
          <w:rFonts w:ascii="Times New Roman" w:hAnsi="Times New Roman" w:cs="Times New Roman"/>
          <w:b/>
          <w:sz w:val="28"/>
          <w:szCs w:val="28"/>
          <w:lang w:val="uk-UA"/>
        </w:rPr>
        <w:t>#</w:t>
      </w:r>
      <w:proofErr w:type="spellStart"/>
      <w:r w:rsidRPr="00015FF7">
        <w:rPr>
          <w:rStyle w:val="3f3f3f3f3f3f3f3f3f3f3f3f3f3f3f3f3f3f3f3f3f3f3f3f3f3f3f3f3f3f3f3f3f3f3f3f3f3f"/>
          <w:rFonts w:ascii="Times New Roman" w:hAnsi="Times New Roman" w:cs="Times New Roman"/>
          <w:b/>
          <w:sz w:val="28"/>
          <w:szCs w:val="28"/>
          <w:lang w:val="uk-UA"/>
        </w:rPr>
        <w:t>define</w:t>
      </w:r>
      <w:proofErr w:type="spellEnd"/>
      <w:r w:rsidRPr="00015FF7">
        <w:rPr>
          <w:rStyle w:val="3f3f3f3f3f3f3f3f3f3f3f3f3f3f3f3f3f3f3f3f3f3f3f3f3f3f3f3f3f3f3f3f3f3f3f3f3f3f"/>
          <w:rFonts w:ascii="Times New Roman" w:hAnsi="Times New Roman" w:cs="Times New Roman"/>
          <w:b/>
          <w:sz w:val="28"/>
          <w:szCs w:val="28"/>
          <w:lang w:val="uk-UA"/>
        </w:rPr>
        <w:t xml:space="preserve">  РОЗМІР  </w:t>
      </w:r>
      <w:proofErr w:type="spellStart"/>
      <w:r w:rsidRPr="00015FF7">
        <w:rPr>
          <w:rStyle w:val="3f3f3f3f3f3f3f3f3f3f3f3f3f3f3f3f3f3f3f3f3f3f3f3f3f3f3f3f3f3f3f3f3f3f3f3f3f3f"/>
          <w:rFonts w:ascii="Times New Roman" w:hAnsi="Times New Roman" w:cs="Times New Roman"/>
          <w:b/>
          <w:sz w:val="28"/>
          <w:szCs w:val="28"/>
          <w:lang w:val="uk-UA"/>
        </w:rPr>
        <w:t>розмір</w:t>
      </w:r>
      <w:proofErr w:type="spellEnd"/>
    </w:p>
    <w:p w14:paraId="1DBC9FDE" w14:textId="77777777" w:rsidR="007B0A72" w:rsidRPr="00015FF7" w:rsidRDefault="007B0A72" w:rsidP="00015FF7">
      <w:pPr>
        <w:jc w:val="both"/>
        <w:rPr>
          <w:b/>
          <w:sz w:val="28"/>
          <w:szCs w:val="28"/>
          <w:lang w:val="uk-UA"/>
        </w:rPr>
      </w:pPr>
      <w:r w:rsidRPr="00015FF7">
        <w:rPr>
          <w:rStyle w:val="3f3f3f3f3f3f3f3f3f3f3f3f3f3f3f3f3f3f3f3f3f3f3f3f3f3f3f3f3f3f3f3f3f3f3f3f3f3f"/>
          <w:rFonts w:ascii="Times New Roman" w:hAnsi="Times New Roman" w:cs="Times New Roman"/>
          <w:b/>
          <w:sz w:val="28"/>
          <w:szCs w:val="28"/>
          <w:lang w:val="uk-UA"/>
        </w:rPr>
        <w:t>Тип &lt;</w:t>
      </w:r>
      <w:proofErr w:type="spellStart"/>
      <w:r w:rsidRPr="00015FF7">
        <w:rPr>
          <w:rStyle w:val="3f3f3f3f3f3f3f3f3f3f3f3f3f3f3f3f3f3f3f3f3f3f3f3f3f3f3f3f3f3f3f3f3f3f3f3f3f3f"/>
          <w:rFonts w:ascii="Times New Roman" w:hAnsi="Times New Roman" w:cs="Times New Roman"/>
          <w:b/>
          <w:sz w:val="28"/>
          <w:szCs w:val="28"/>
          <w:lang w:val="uk-UA"/>
        </w:rPr>
        <w:t>ім'я_масиву</w:t>
      </w:r>
      <w:proofErr w:type="spellEnd"/>
      <w:r w:rsidRPr="00015FF7">
        <w:rPr>
          <w:rStyle w:val="3f3f3f3f3f3f3f3f3f3f3f3f3f3f3f3f3f3f3f3f3f3f3f3f3f3f3f3f3f3f3f3f3f3f3f3f3f3f"/>
          <w:rFonts w:ascii="Times New Roman" w:hAnsi="Times New Roman" w:cs="Times New Roman"/>
          <w:b/>
          <w:sz w:val="28"/>
          <w:szCs w:val="28"/>
          <w:lang w:val="uk-UA"/>
        </w:rPr>
        <w:t>&gt; [РОЗМІР];</w:t>
      </w:r>
    </w:p>
    <w:p w14:paraId="684DC4F0" w14:textId="77777777" w:rsidR="007B0A72" w:rsidRPr="00015FF7" w:rsidRDefault="007B0A72" w:rsidP="00015FF7">
      <w:pPr>
        <w:jc w:val="both"/>
        <w:rPr>
          <w:sz w:val="28"/>
          <w:szCs w:val="28"/>
          <w:lang w:val="uk-UA"/>
        </w:rPr>
      </w:pPr>
      <w:r w:rsidRPr="00015FF7">
        <w:rPr>
          <w:rStyle w:val="3f3f3f3f3f3f3f3f3f3f3f3f3f3f3f3f3f3f3f3f3f3f3f3f3f3f3f3f3f3f3f3f3f3f3f3f3f3f"/>
          <w:rFonts w:ascii="Times New Roman" w:hAnsi="Times New Roman" w:cs="Times New Roman"/>
          <w:sz w:val="28"/>
          <w:szCs w:val="28"/>
          <w:lang w:val="uk-UA"/>
        </w:rPr>
        <w:t xml:space="preserve">Приклад: </w:t>
      </w:r>
    </w:p>
    <w:p w14:paraId="0A891B5C" w14:textId="77777777" w:rsidR="007B0A72" w:rsidRPr="00015FF7" w:rsidRDefault="007B0A72" w:rsidP="00015FF7">
      <w:pPr>
        <w:jc w:val="both"/>
        <w:rPr>
          <w:rFonts w:asciiTheme="minorHAnsi" w:hAnsiTheme="minorHAnsi"/>
          <w:sz w:val="28"/>
          <w:szCs w:val="28"/>
          <w:lang w:val="uk-UA"/>
        </w:rPr>
      </w:pPr>
      <w:r w:rsidRPr="00015FF7">
        <w:rPr>
          <w:rStyle w:val="3f3f3f3f3f3f3f3f3f3f3f3f3f3f3f3f3f3f3f3f3f3f3f3f3f3f3f3f3f3f3f3f3f3f3f3f3f3f"/>
          <w:rFonts w:asciiTheme="minorHAnsi" w:hAnsiTheme="minorHAnsi" w:cs="Times New Roman"/>
          <w:sz w:val="28"/>
          <w:szCs w:val="28"/>
          <w:lang w:val="uk-UA"/>
        </w:rPr>
        <w:t>#</w:t>
      </w:r>
      <w:proofErr w:type="spellStart"/>
      <w:r w:rsidRPr="00015FF7">
        <w:rPr>
          <w:rStyle w:val="3f3f3f3f3f3f3f3f3f3f3f3f3f3f3f3f3f3f3f3f3f3f3f3f3f3f3f3f3f3f3f3f3f3f3f3f3f3f"/>
          <w:rFonts w:asciiTheme="minorHAnsi" w:hAnsiTheme="minorHAnsi" w:cs="Times New Roman"/>
          <w:sz w:val="28"/>
          <w:szCs w:val="28"/>
          <w:lang w:val="uk-UA"/>
        </w:rPr>
        <w:t>define</w:t>
      </w:r>
      <w:proofErr w:type="spellEnd"/>
      <w:r w:rsidRPr="00015FF7">
        <w:rPr>
          <w:rStyle w:val="3f3f3f3f3f3f3f3f3f3f3f3f3f3f3f3f3f3f3f3f3f3f3f3f3f3f3f3f3f3f3f3f3f3f3f3f3f3f"/>
          <w:rFonts w:asciiTheme="minorHAnsi" w:hAnsiTheme="minorHAnsi" w:cs="Times New Roman"/>
          <w:sz w:val="28"/>
          <w:szCs w:val="28"/>
          <w:lang w:val="uk-UA"/>
        </w:rPr>
        <w:t xml:space="preserve"> NMAX 25</w:t>
      </w:r>
    </w:p>
    <w:p w14:paraId="48EB48AD" w14:textId="77777777" w:rsidR="007B0A72" w:rsidRPr="00015FF7" w:rsidRDefault="007B0A72" w:rsidP="00015FF7">
      <w:pPr>
        <w:jc w:val="both"/>
        <w:rPr>
          <w:rFonts w:asciiTheme="minorHAnsi" w:hAnsiTheme="minorHAnsi"/>
          <w:sz w:val="28"/>
          <w:szCs w:val="28"/>
          <w:lang w:val="uk-UA"/>
        </w:rPr>
      </w:pPr>
      <w:proofErr w:type="spellStart"/>
      <w:r w:rsidRPr="00015FF7">
        <w:rPr>
          <w:rStyle w:val="3f3f3f3f3f3f3f3f3f3f3f3f3f3f3f3f3f3f3f3f3f3f3f3f3f3f3f3f3f3f3f3f3f3f3f3f3f3f"/>
          <w:rFonts w:asciiTheme="minorHAnsi" w:hAnsiTheme="minorHAnsi" w:cs="Times New Roman"/>
          <w:sz w:val="28"/>
          <w:szCs w:val="28"/>
          <w:lang w:val="uk-UA"/>
        </w:rPr>
        <w:t>int</w:t>
      </w:r>
      <w:proofErr w:type="spellEnd"/>
      <w:r w:rsidRPr="00015FF7">
        <w:rPr>
          <w:rStyle w:val="3f3f3f3f3f3f3f3f3f3f3f3f3f3f3f3f3f3f3f3f3f3f3f3f3f3f3f3f3f3f3f3f3f3f3f3f3f3f"/>
          <w:rFonts w:asciiTheme="minorHAnsi" w:hAnsiTheme="minorHAnsi" w:cs="Times New Roman"/>
          <w:sz w:val="28"/>
          <w:szCs w:val="28"/>
          <w:lang w:val="uk-UA"/>
        </w:rPr>
        <w:t xml:space="preserve"> ar2[NMAX];</w:t>
      </w:r>
    </w:p>
    <w:p w14:paraId="054FEDCB" w14:textId="77777777" w:rsidR="007B0A72" w:rsidRPr="00015FF7" w:rsidRDefault="007B0A72" w:rsidP="00015FF7">
      <w:pPr>
        <w:jc w:val="both"/>
        <w:rPr>
          <w:sz w:val="28"/>
          <w:szCs w:val="28"/>
          <w:lang w:val="uk-UA"/>
        </w:rPr>
      </w:pPr>
    </w:p>
    <w:p w14:paraId="66622929" w14:textId="77777777" w:rsidR="007B0A72" w:rsidRPr="00015FF7" w:rsidRDefault="007B0A72" w:rsidP="00015FF7">
      <w:pPr>
        <w:jc w:val="both"/>
        <w:rPr>
          <w:sz w:val="28"/>
          <w:szCs w:val="28"/>
          <w:lang w:val="uk-UA"/>
        </w:rPr>
      </w:pPr>
      <w:r w:rsidRPr="00015FF7">
        <w:rPr>
          <w:rStyle w:val="3f3f3f3f3f3f3f3f3f3f3f3f3f3f3f3f3f3f3f3f3f3f3f3f3f3f3f3f3f3f3f3f3f3f3f3f3f3f"/>
          <w:rFonts w:ascii="Times New Roman" w:hAnsi="Times New Roman" w:cs="Times New Roman"/>
          <w:sz w:val="28"/>
          <w:szCs w:val="28"/>
          <w:lang w:val="uk-UA"/>
        </w:rPr>
        <w:t xml:space="preserve">3) Використання довжини </w:t>
      </w:r>
      <w:proofErr w:type="spellStart"/>
      <w:r w:rsidRPr="00015FF7">
        <w:rPr>
          <w:rStyle w:val="3f3f3f3f3f3f3f3f3f3f3f3f3f3f3f3f3f3f3f3f3f3f3f3f3f3f3f3f3f3f3f3f3f3f3f3f3f3f"/>
          <w:rFonts w:ascii="Times New Roman" w:hAnsi="Times New Roman" w:cs="Times New Roman"/>
          <w:sz w:val="28"/>
          <w:szCs w:val="28"/>
          <w:lang w:val="uk-UA"/>
        </w:rPr>
        <w:t>ініціалізованою</w:t>
      </w:r>
      <w:proofErr w:type="spellEnd"/>
      <w:r w:rsidRPr="00015FF7">
        <w:rPr>
          <w:rStyle w:val="3f3f3f3f3f3f3f3f3f3f3f3f3f3f3f3f3f3f3f3f3f3f3f3f3f3f3f3f3f3f3f3f3f3f3f3f3f3f"/>
          <w:rFonts w:ascii="Times New Roman" w:hAnsi="Times New Roman" w:cs="Times New Roman"/>
          <w:sz w:val="28"/>
          <w:szCs w:val="28"/>
          <w:lang w:val="uk-UA"/>
        </w:rPr>
        <w:t xml:space="preserve"> за допомогою константної натуральної(або цілої) змінної:</w:t>
      </w:r>
    </w:p>
    <w:p w14:paraId="5ED1EE5F" w14:textId="77777777" w:rsidR="007B0A72" w:rsidRPr="00015FF7" w:rsidRDefault="007B0A72" w:rsidP="00015FF7">
      <w:pPr>
        <w:jc w:val="both"/>
        <w:rPr>
          <w:b/>
          <w:sz w:val="28"/>
          <w:szCs w:val="28"/>
          <w:lang w:val="uk-UA"/>
        </w:rPr>
      </w:pPr>
      <w:proofErr w:type="spellStart"/>
      <w:r w:rsidRPr="00015FF7">
        <w:rPr>
          <w:rStyle w:val="3f3f3f3f3f3f3f3f3f3f3f3f3f3f3f3f3f3f3f3f3f3f3f3f3f3f3f3f3f3f3f3f3f3f3f3f3f3f"/>
          <w:rFonts w:ascii="Times New Roman" w:hAnsi="Times New Roman" w:cs="Times New Roman"/>
          <w:b/>
          <w:sz w:val="28"/>
          <w:szCs w:val="28"/>
          <w:lang w:val="uk-UA"/>
        </w:rPr>
        <w:t>const</w:t>
      </w:r>
      <w:proofErr w:type="spellEnd"/>
      <w:r w:rsidRPr="00015FF7">
        <w:rPr>
          <w:rStyle w:val="3f3f3f3f3f3f3f3f3f3f3f3f3f3f3f3f3f3f3f3f3f3f3f3f3f3f3f3f3f3f3f3f3f3f3f3f3f3f"/>
          <w:rFonts w:ascii="Times New Roman" w:hAnsi="Times New Roman" w:cs="Times New Roman"/>
          <w:b/>
          <w:sz w:val="28"/>
          <w:szCs w:val="28"/>
          <w:lang w:val="uk-UA"/>
        </w:rPr>
        <w:t xml:space="preserve"> &lt;цілий тип&gt;  &lt;РОЗМІР&gt; = розмір;</w:t>
      </w:r>
    </w:p>
    <w:p w14:paraId="36B2A29B" w14:textId="77777777" w:rsidR="007B0A72" w:rsidRPr="00015FF7" w:rsidRDefault="007B0A72" w:rsidP="00015FF7">
      <w:pPr>
        <w:jc w:val="both"/>
        <w:rPr>
          <w:b/>
          <w:sz w:val="28"/>
          <w:szCs w:val="28"/>
          <w:lang w:val="uk-UA"/>
        </w:rPr>
      </w:pPr>
      <w:r w:rsidRPr="00015FF7">
        <w:rPr>
          <w:rStyle w:val="3f3f3f3f3f3f3f3f3f3f3f3f3f3f3f3f3f3f3f3f3f3f3f3f3f3f3f3f3f3f3f3f3f3f3f3f3f3f"/>
          <w:rFonts w:ascii="Times New Roman" w:hAnsi="Times New Roman" w:cs="Times New Roman"/>
          <w:b/>
          <w:sz w:val="28"/>
          <w:szCs w:val="28"/>
          <w:lang w:val="uk-UA"/>
        </w:rPr>
        <w:t>Тип &lt;ім'я масиву&gt; [РОЗМІР];</w:t>
      </w:r>
    </w:p>
    <w:p w14:paraId="7E14E3F4" w14:textId="77777777" w:rsidR="007B0A72" w:rsidRPr="00015FF7" w:rsidRDefault="007B0A72" w:rsidP="00015FF7">
      <w:pPr>
        <w:jc w:val="both"/>
        <w:rPr>
          <w:sz w:val="28"/>
          <w:szCs w:val="28"/>
          <w:lang w:val="uk-UA"/>
        </w:rPr>
      </w:pPr>
      <w:r w:rsidRPr="00015FF7">
        <w:rPr>
          <w:rStyle w:val="3f3f3f3f3f3f3f3f3f3f3f3f3f3f3f3f3f3f3f3f3f3f3f3f3f3f3f3f3f3f3f3f3f3f3f3f3f3f"/>
          <w:rFonts w:ascii="Times New Roman" w:hAnsi="Times New Roman" w:cs="Times New Roman"/>
          <w:sz w:val="28"/>
          <w:szCs w:val="28"/>
          <w:lang w:val="uk-UA"/>
        </w:rPr>
        <w:t>Приклад:</w:t>
      </w:r>
    </w:p>
    <w:p w14:paraId="027A0B12" w14:textId="77777777" w:rsidR="007B0A72" w:rsidRPr="00015FF7" w:rsidRDefault="007B0A72" w:rsidP="00015FF7">
      <w:pPr>
        <w:jc w:val="both"/>
        <w:rPr>
          <w:rFonts w:asciiTheme="minorHAnsi" w:hAnsiTheme="minorHAnsi"/>
          <w:sz w:val="28"/>
          <w:szCs w:val="28"/>
          <w:lang w:val="uk-UA"/>
        </w:rPr>
      </w:pPr>
      <w:proofErr w:type="spellStart"/>
      <w:r w:rsidRPr="00015FF7">
        <w:rPr>
          <w:rStyle w:val="3f3f3f3f3f3f3f3f3f3f3f3f3f3f3f3f3f3f3f3f3f3f3f3f3f3f3f3f3f3f3f3f3f3f3f3f3f3f"/>
          <w:rFonts w:asciiTheme="minorHAnsi" w:hAnsiTheme="minorHAnsi" w:cs="Times New Roman"/>
          <w:sz w:val="28"/>
          <w:szCs w:val="28"/>
          <w:lang w:val="uk-UA"/>
        </w:rPr>
        <w:t>const</w:t>
      </w:r>
      <w:proofErr w:type="spellEnd"/>
      <w:r w:rsidRPr="00015FF7">
        <w:rPr>
          <w:rStyle w:val="3f3f3f3f3f3f3f3f3f3f3f3f3f3f3f3f3f3f3f3f3f3f3f3f3f3f3f3f3f3f3f3f3f3f3f3f3f3f"/>
          <w:rFonts w:asciiTheme="minorHAnsi" w:hAnsiTheme="minorHAnsi" w:cs="Times New Roman"/>
          <w:sz w:val="28"/>
          <w:szCs w:val="28"/>
          <w:lang w:val="uk-UA"/>
        </w:rPr>
        <w:t xml:space="preserve"> </w:t>
      </w:r>
      <w:proofErr w:type="spellStart"/>
      <w:r w:rsidRPr="00015FF7">
        <w:rPr>
          <w:rStyle w:val="3f3f3f3f3f3f3f3f3f3f3f3f3f3f3f3f3f3f3f3f3f3f3f3f3f3f3f3f3f3f3f3f3f3f3f3f3f3f"/>
          <w:rFonts w:asciiTheme="minorHAnsi" w:hAnsiTheme="minorHAnsi" w:cs="Times New Roman"/>
          <w:sz w:val="28"/>
          <w:szCs w:val="28"/>
          <w:lang w:val="uk-UA"/>
        </w:rPr>
        <w:t>size_t</w:t>
      </w:r>
      <w:proofErr w:type="spellEnd"/>
      <w:r w:rsidRPr="00015FF7">
        <w:rPr>
          <w:rStyle w:val="3f3f3f3f3f3f3f3f3f3f3f3f3f3f3f3f3f3f3f3f3f3f3f3f3f3f3f3f3f3f3f3f3f3f3f3f3f3f"/>
          <w:rFonts w:asciiTheme="minorHAnsi" w:hAnsiTheme="minorHAnsi" w:cs="Times New Roman"/>
          <w:sz w:val="28"/>
          <w:szCs w:val="28"/>
          <w:lang w:val="uk-UA"/>
        </w:rPr>
        <w:t xml:space="preserve"> N = 10;</w:t>
      </w:r>
    </w:p>
    <w:p w14:paraId="1F0755BB" w14:textId="77777777" w:rsidR="007B0A72" w:rsidRPr="00015FF7" w:rsidRDefault="007B0A72" w:rsidP="00015FF7">
      <w:pPr>
        <w:jc w:val="both"/>
        <w:rPr>
          <w:rStyle w:val="3f3f3f3f3f3f3f3f3f3f3f3f3f3f3f3f3f3f3f3f3f3f3f3f3f3f3f3f3f3f3f3f3f3f3f3f3f3f"/>
          <w:rFonts w:asciiTheme="minorHAnsi" w:hAnsiTheme="minorHAnsi" w:cs="Times New Roman"/>
          <w:sz w:val="28"/>
          <w:szCs w:val="28"/>
          <w:lang w:val="uk-UA"/>
        </w:rPr>
      </w:pPr>
      <w:proofErr w:type="spellStart"/>
      <w:r w:rsidRPr="00015FF7">
        <w:rPr>
          <w:rStyle w:val="3f3f3f3f3f3f3f3f3f3f3f3f3f3f3f3f3f3f3f3f3f3f3f3f3f3f3f3f3f3f3f3f3f3f3f3f3f3f"/>
          <w:rFonts w:asciiTheme="minorHAnsi" w:hAnsiTheme="minorHAnsi" w:cs="Times New Roman"/>
          <w:sz w:val="28"/>
          <w:szCs w:val="28"/>
          <w:lang w:val="uk-UA"/>
        </w:rPr>
        <w:t>unsigned</w:t>
      </w:r>
      <w:proofErr w:type="spellEnd"/>
      <w:r w:rsidRPr="00015FF7">
        <w:rPr>
          <w:rStyle w:val="3f3f3f3f3f3f3f3f3f3f3f3f3f3f3f3f3f3f3f3f3f3f3f3f3f3f3f3f3f3f3f3f3f3f3f3f3f3f"/>
          <w:rFonts w:asciiTheme="minorHAnsi" w:hAnsiTheme="minorHAnsi" w:cs="Times New Roman"/>
          <w:sz w:val="28"/>
          <w:szCs w:val="28"/>
          <w:lang w:val="uk-UA"/>
        </w:rPr>
        <w:t xml:space="preserve"> ar3[N];</w:t>
      </w:r>
    </w:p>
    <w:p w14:paraId="7770B682" w14:textId="77777777" w:rsidR="007B0A72" w:rsidRPr="00015FF7" w:rsidRDefault="007B0A72" w:rsidP="00015FF7">
      <w:pPr>
        <w:jc w:val="both"/>
        <w:rPr>
          <w:rStyle w:val="3f3f3f3f3f3f3f3f3f3f3f3f3f3f3f3f3f3f3f3f3f3f3f3f3f3f3f3f3f3f3f3f3f3f3f3f3f3f"/>
          <w:rFonts w:ascii="Times New Roman" w:hAnsi="Times New Roman" w:cs="Times New Roman"/>
          <w:sz w:val="28"/>
          <w:szCs w:val="28"/>
          <w:lang w:val="uk-UA"/>
        </w:rPr>
      </w:pPr>
    </w:p>
    <w:p w14:paraId="3A168653" w14:textId="77777777" w:rsidR="007B0A72" w:rsidRPr="00015FF7" w:rsidRDefault="007B0A72" w:rsidP="00015FF7">
      <w:pPr>
        <w:jc w:val="both"/>
        <w:rPr>
          <w:sz w:val="28"/>
          <w:szCs w:val="28"/>
          <w:lang w:val="uk-UA"/>
        </w:rPr>
      </w:pPr>
      <w:r w:rsidRPr="00015FF7">
        <w:rPr>
          <w:sz w:val="28"/>
          <w:szCs w:val="28"/>
          <w:lang w:val="uk-UA"/>
        </w:rPr>
        <w:lastRenderedPageBreak/>
        <w:t>4) (</w:t>
      </w:r>
      <w:proofErr w:type="spellStart"/>
      <w:r w:rsidRPr="00015FF7">
        <w:rPr>
          <w:sz w:val="28"/>
          <w:szCs w:val="28"/>
          <w:lang w:val="uk-UA"/>
        </w:rPr>
        <w:t>Хак</w:t>
      </w:r>
      <w:proofErr w:type="spellEnd"/>
      <w:r w:rsidRPr="00015FF7">
        <w:rPr>
          <w:sz w:val="28"/>
          <w:szCs w:val="28"/>
          <w:lang w:val="uk-UA"/>
        </w:rPr>
        <w:t>) Ще одним варіантом є визначення константи кількості елементів масиву за допомогою перерахування (</w:t>
      </w:r>
      <w:proofErr w:type="spellStart"/>
      <w:r w:rsidRPr="00015FF7">
        <w:rPr>
          <w:sz w:val="28"/>
          <w:szCs w:val="28"/>
          <w:lang w:val="uk-UA"/>
        </w:rPr>
        <w:t>enum</w:t>
      </w:r>
      <w:proofErr w:type="spellEnd"/>
      <w:r w:rsidRPr="00015FF7">
        <w:rPr>
          <w:sz w:val="28"/>
          <w:szCs w:val="28"/>
          <w:lang w:val="uk-UA"/>
        </w:rPr>
        <w:t>):</w:t>
      </w:r>
    </w:p>
    <w:p w14:paraId="0D2BE39D" w14:textId="77777777" w:rsidR="007B0A72" w:rsidRPr="00015FF7" w:rsidRDefault="007B0A72" w:rsidP="00015FF7">
      <w:pPr>
        <w:jc w:val="both"/>
        <w:rPr>
          <w:rFonts w:asciiTheme="minorHAnsi" w:hAnsiTheme="minorHAnsi"/>
          <w:sz w:val="28"/>
          <w:szCs w:val="28"/>
          <w:lang w:val="uk-UA"/>
        </w:rPr>
      </w:pPr>
      <w:proofErr w:type="spellStart"/>
      <w:r w:rsidRPr="00015FF7">
        <w:rPr>
          <w:rFonts w:asciiTheme="minorHAnsi" w:hAnsiTheme="minorHAnsi"/>
          <w:sz w:val="28"/>
          <w:szCs w:val="28"/>
          <w:lang w:val="uk-UA"/>
        </w:rPr>
        <w:t>enum</w:t>
      </w:r>
      <w:proofErr w:type="spellEnd"/>
      <w:r w:rsidRPr="00015FF7">
        <w:rPr>
          <w:rFonts w:asciiTheme="minorHAnsi" w:hAnsiTheme="minorHAnsi"/>
          <w:sz w:val="28"/>
          <w:szCs w:val="28"/>
          <w:lang w:val="uk-UA"/>
        </w:rPr>
        <w:t xml:space="preserve"> { </w:t>
      </w:r>
      <w:r w:rsidRPr="00015FF7">
        <w:rPr>
          <w:rStyle w:val="3f3f3f3f3f3f3f3f3f3f3f3f3f3f3f3f3f3f3f3f3f3f3f3f3f3f3f3f3f3f3f3f3f3f3f3f3f3f"/>
          <w:rFonts w:ascii="Times New Roman" w:hAnsi="Times New Roman" w:cs="Times New Roman"/>
          <w:b/>
          <w:sz w:val="28"/>
          <w:szCs w:val="28"/>
          <w:lang w:val="uk-UA"/>
        </w:rPr>
        <w:t>&lt;РОЗМІР&gt; = розмір</w:t>
      </w:r>
      <w:r w:rsidRPr="00015FF7">
        <w:rPr>
          <w:rFonts w:asciiTheme="minorHAnsi" w:hAnsiTheme="minorHAnsi"/>
          <w:sz w:val="28"/>
          <w:szCs w:val="28"/>
          <w:lang w:val="uk-UA"/>
        </w:rPr>
        <w:t xml:space="preserve">  };</w:t>
      </w:r>
    </w:p>
    <w:p w14:paraId="67C7C01F" w14:textId="77777777" w:rsidR="007B0A72" w:rsidRPr="00015FF7" w:rsidRDefault="007B0A72" w:rsidP="00015FF7">
      <w:pPr>
        <w:jc w:val="both"/>
        <w:rPr>
          <w:b/>
          <w:sz w:val="28"/>
          <w:szCs w:val="28"/>
          <w:lang w:val="uk-UA"/>
        </w:rPr>
      </w:pPr>
      <w:r w:rsidRPr="00015FF7">
        <w:rPr>
          <w:rStyle w:val="3f3f3f3f3f3f3f3f3f3f3f3f3f3f3f3f3f3f3f3f3f3f3f3f3f3f3f3f3f3f3f3f3f3f3f3f3f3f"/>
          <w:rFonts w:ascii="Times New Roman" w:hAnsi="Times New Roman" w:cs="Times New Roman"/>
          <w:b/>
          <w:sz w:val="28"/>
          <w:szCs w:val="28"/>
          <w:lang w:val="uk-UA"/>
        </w:rPr>
        <w:t>Тип &lt;ім'я масиву&gt; [РОЗМІР];</w:t>
      </w:r>
    </w:p>
    <w:p w14:paraId="7522470A" w14:textId="77777777" w:rsidR="007B0A72" w:rsidRPr="00015FF7" w:rsidRDefault="007B0A72" w:rsidP="00015FF7">
      <w:pPr>
        <w:jc w:val="both"/>
        <w:rPr>
          <w:sz w:val="28"/>
          <w:szCs w:val="28"/>
          <w:lang w:val="uk-UA"/>
        </w:rPr>
      </w:pPr>
      <w:r w:rsidRPr="00015FF7">
        <w:rPr>
          <w:rStyle w:val="3f3f3f3f3f3f3f3f3f3f3f3f3f3f3f3f3f3f3f3f3f3f3f3f3f3f3f3f3f3f3f3f3f3f3f3f3f3f"/>
          <w:rFonts w:ascii="Times New Roman" w:hAnsi="Times New Roman" w:cs="Times New Roman"/>
          <w:sz w:val="28"/>
          <w:szCs w:val="28"/>
          <w:lang w:val="uk-UA"/>
        </w:rPr>
        <w:t>Приклад:</w:t>
      </w:r>
    </w:p>
    <w:p w14:paraId="3F0C4C69" w14:textId="77777777" w:rsidR="007B0A72" w:rsidRPr="00015FF7" w:rsidRDefault="007B0A72" w:rsidP="00015FF7">
      <w:pPr>
        <w:jc w:val="both"/>
        <w:rPr>
          <w:rFonts w:asciiTheme="minorHAnsi" w:hAnsiTheme="minorHAnsi"/>
          <w:sz w:val="28"/>
          <w:szCs w:val="28"/>
          <w:lang w:val="uk-UA"/>
        </w:rPr>
      </w:pPr>
      <w:proofErr w:type="spellStart"/>
      <w:r w:rsidRPr="00015FF7">
        <w:rPr>
          <w:rStyle w:val="3f3f3f3f3f3f3f3f3f3f3f3f3f3f3f3f3f3f3f3f3f3f3f3f3f3f3f3f3f3f3f3f3f3f3f3f3f3f"/>
          <w:rFonts w:asciiTheme="minorHAnsi" w:hAnsiTheme="minorHAnsi" w:cs="Times New Roman"/>
          <w:sz w:val="28"/>
          <w:szCs w:val="28"/>
          <w:lang w:val="uk-UA"/>
        </w:rPr>
        <w:t>enum</w:t>
      </w:r>
      <w:proofErr w:type="spellEnd"/>
      <w:r w:rsidRPr="00015FF7">
        <w:rPr>
          <w:rStyle w:val="3f3f3f3f3f3f3f3f3f3f3f3f3f3f3f3f3f3f3f3f3f3f3f3f3f3f3f3f3f3f3f3f3f3f3f3f3f3f"/>
          <w:rFonts w:asciiTheme="minorHAnsi" w:hAnsiTheme="minorHAnsi" w:cs="Times New Roman"/>
          <w:sz w:val="28"/>
          <w:szCs w:val="28"/>
          <w:lang w:val="uk-UA"/>
        </w:rPr>
        <w:t>{ N = 10};</w:t>
      </w:r>
    </w:p>
    <w:p w14:paraId="55DC22B2" w14:textId="77777777" w:rsidR="007B0A72" w:rsidRPr="00015FF7" w:rsidRDefault="007B0A72" w:rsidP="00015FF7">
      <w:pPr>
        <w:jc w:val="both"/>
        <w:rPr>
          <w:rStyle w:val="3f3f3f3f3f3f3f3f3f3f3f3f3f3f3f3f3f3f3f3f3f3f3f3f3f3f3f3f3f3f3f3f3f3f3f3f3f3f"/>
          <w:rFonts w:asciiTheme="minorHAnsi" w:hAnsiTheme="minorHAnsi" w:cs="Times New Roman"/>
          <w:sz w:val="28"/>
          <w:szCs w:val="28"/>
          <w:lang w:val="uk-UA"/>
        </w:rPr>
      </w:pPr>
      <w:proofErr w:type="spellStart"/>
      <w:r w:rsidRPr="00015FF7">
        <w:rPr>
          <w:rStyle w:val="3f3f3f3f3f3f3f3f3f3f3f3f3f3f3f3f3f3f3f3f3f3f3f3f3f3f3f3f3f3f3f3f3f3f3f3f3f3f"/>
          <w:rFonts w:asciiTheme="minorHAnsi" w:hAnsiTheme="minorHAnsi" w:cs="Times New Roman"/>
          <w:sz w:val="28"/>
          <w:szCs w:val="28"/>
          <w:lang w:val="uk-UA"/>
        </w:rPr>
        <w:t>unsigned</w:t>
      </w:r>
      <w:proofErr w:type="spellEnd"/>
      <w:r w:rsidRPr="00015FF7">
        <w:rPr>
          <w:rStyle w:val="3f3f3f3f3f3f3f3f3f3f3f3f3f3f3f3f3f3f3f3f3f3f3f3f3f3f3f3f3f3f3f3f3f3f3f3f3f3f"/>
          <w:rFonts w:asciiTheme="minorHAnsi" w:hAnsiTheme="minorHAnsi" w:cs="Times New Roman"/>
          <w:sz w:val="28"/>
          <w:szCs w:val="28"/>
          <w:lang w:val="uk-UA"/>
        </w:rPr>
        <w:t xml:space="preserve"> ar4[N];</w:t>
      </w:r>
    </w:p>
    <w:p w14:paraId="792BFC99" w14:textId="77777777" w:rsidR="007B0A72" w:rsidRPr="00015FF7" w:rsidRDefault="007B0A72" w:rsidP="00015FF7">
      <w:pPr>
        <w:jc w:val="both"/>
        <w:rPr>
          <w:rFonts w:asciiTheme="minorHAnsi" w:hAnsiTheme="minorHAnsi"/>
          <w:sz w:val="28"/>
          <w:szCs w:val="28"/>
          <w:lang w:val="uk-UA"/>
        </w:rPr>
      </w:pPr>
    </w:p>
    <w:p w14:paraId="2786760A" w14:textId="77777777" w:rsidR="007B0A72" w:rsidRPr="00015FF7" w:rsidRDefault="007B0A72" w:rsidP="00015FF7">
      <w:pPr>
        <w:jc w:val="both"/>
        <w:rPr>
          <w:sz w:val="28"/>
          <w:szCs w:val="28"/>
          <w:lang w:val="uk-UA"/>
        </w:rPr>
      </w:pPr>
      <w:r w:rsidRPr="00015FF7">
        <w:rPr>
          <w:sz w:val="28"/>
          <w:szCs w:val="28"/>
          <w:lang w:val="uk-UA"/>
        </w:rPr>
        <w:t xml:space="preserve">5) </w:t>
      </w:r>
      <w:r w:rsidRPr="00015FF7">
        <w:rPr>
          <w:rStyle w:val="tlid-translation"/>
          <w:rFonts w:ascii="Times New Roman" w:eastAsia="Liberation Serif" w:hAnsi="Times New Roman" w:cs="Times New Roman"/>
          <w:sz w:val="28"/>
          <w:szCs w:val="28"/>
          <w:lang w:val="uk-UA"/>
        </w:rPr>
        <w:t>Допустима також форма створення безрозмірного масиву вигляду:</w:t>
      </w:r>
    </w:p>
    <w:p w14:paraId="6C6B2C3B" w14:textId="77777777" w:rsidR="007B0A72" w:rsidRPr="00015FF7" w:rsidRDefault="007B0A72" w:rsidP="00015FF7">
      <w:pPr>
        <w:jc w:val="both"/>
        <w:rPr>
          <w:b/>
          <w:sz w:val="28"/>
          <w:szCs w:val="28"/>
          <w:lang w:val="uk-UA"/>
        </w:rPr>
      </w:pPr>
      <w:r w:rsidRPr="00015FF7">
        <w:rPr>
          <w:rStyle w:val="3f3f3f3f3f3f3f3f3f3f3f3f3f3f3f3f3f3f3f3f3f3f3f3f3f3f3f3f3f3f3f3f3f3f3f3f3f3f"/>
          <w:rFonts w:ascii="Times New Roman" w:hAnsi="Times New Roman" w:cs="Times New Roman"/>
          <w:b/>
          <w:sz w:val="28"/>
          <w:szCs w:val="28"/>
          <w:lang w:val="uk-UA"/>
        </w:rPr>
        <w:t>Тип &lt;ім'я масиву&gt; [];</w:t>
      </w:r>
    </w:p>
    <w:p w14:paraId="668CC207" w14:textId="77777777" w:rsidR="007B0A72" w:rsidRPr="00015FF7" w:rsidRDefault="007B0A72" w:rsidP="00015FF7">
      <w:pPr>
        <w:jc w:val="both"/>
        <w:rPr>
          <w:sz w:val="28"/>
          <w:szCs w:val="28"/>
          <w:lang w:val="uk-UA"/>
        </w:rPr>
      </w:pPr>
      <w:r w:rsidRPr="00015FF7">
        <w:rPr>
          <w:rStyle w:val="3f3f3f3f3f3f3f3f3f3f3f3f3f3f3f3f3f3f3f3f3f3f3f3f3f3f3f3f3f3f3f3f3f3f3f3f3f3f"/>
          <w:rFonts w:ascii="Times New Roman" w:hAnsi="Times New Roman" w:cs="Times New Roman"/>
          <w:sz w:val="28"/>
          <w:szCs w:val="28"/>
          <w:lang w:val="uk-UA"/>
        </w:rPr>
        <w:t xml:space="preserve">Приклад: </w:t>
      </w:r>
    </w:p>
    <w:p w14:paraId="40FC6447" w14:textId="77777777" w:rsidR="007B0A72" w:rsidRPr="00015FF7" w:rsidRDefault="007B0A72" w:rsidP="00015FF7">
      <w:pPr>
        <w:jc w:val="both"/>
        <w:rPr>
          <w:rFonts w:asciiTheme="minorHAnsi" w:hAnsiTheme="minorHAnsi"/>
          <w:sz w:val="28"/>
          <w:szCs w:val="28"/>
          <w:lang w:val="uk-UA"/>
        </w:rPr>
      </w:pPr>
      <w:proofErr w:type="spellStart"/>
      <w:r w:rsidRPr="00015FF7">
        <w:rPr>
          <w:rStyle w:val="tlid-translation"/>
          <w:rFonts w:asciiTheme="minorHAnsi" w:eastAsia="Liberation Serif" w:hAnsiTheme="minorHAnsi" w:cs="Times New Roman"/>
          <w:sz w:val="28"/>
          <w:szCs w:val="28"/>
          <w:lang w:val="uk-UA"/>
        </w:rPr>
        <w:t>char</w:t>
      </w:r>
      <w:proofErr w:type="spellEnd"/>
      <w:r w:rsidRPr="00015FF7">
        <w:rPr>
          <w:rStyle w:val="tlid-translation"/>
          <w:rFonts w:asciiTheme="minorHAnsi" w:eastAsia="Liberation Serif" w:hAnsiTheme="minorHAnsi" w:cs="Times New Roman"/>
          <w:sz w:val="28"/>
          <w:szCs w:val="28"/>
          <w:lang w:val="uk-UA"/>
        </w:rPr>
        <w:t xml:space="preserve"> ar5[];</w:t>
      </w:r>
    </w:p>
    <w:p w14:paraId="2D9FDA8D" w14:textId="77777777" w:rsidR="007B0A72" w:rsidRPr="00015FF7" w:rsidRDefault="007B0A72" w:rsidP="00015FF7">
      <w:pPr>
        <w:jc w:val="both"/>
        <w:rPr>
          <w:sz w:val="28"/>
          <w:szCs w:val="28"/>
          <w:lang w:val="uk-UA"/>
        </w:rPr>
      </w:pPr>
    </w:p>
    <w:p w14:paraId="68901622" w14:textId="77777777" w:rsidR="007B0A72" w:rsidRPr="00015FF7" w:rsidRDefault="007B0A72" w:rsidP="00015FF7">
      <w:pPr>
        <w:jc w:val="both"/>
        <w:rPr>
          <w:sz w:val="28"/>
          <w:szCs w:val="28"/>
          <w:lang w:val="uk-UA"/>
        </w:rPr>
      </w:pPr>
      <w:r w:rsidRPr="00015FF7">
        <w:rPr>
          <w:rStyle w:val="tlid-translation"/>
          <w:rFonts w:ascii="Times New Roman" w:eastAsia="Liberation Serif" w:hAnsi="Times New Roman" w:cs="Times New Roman"/>
          <w:sz w:val="28"/>
          <w:szCs w:val="28"/>
          <w:lang w:val="uk-UA"/>
        </w:rPr>
        <w:t xml:space="preserve">Але якщо ми далі без деяких попередніх дій будемо звертатись до нього, наприклад, ar4[0] = 'A'; то програма може аварійно  завершити роботу (що робити для того, щоб цього не було ми розглянемо трохи пізніше) . </w:t>
      </w:r>
    </w:p>
    <w:p w14:paraId="7AADF80E" w14:textId="77777777" w:rsidR="007B0A72" w:rsidRPr="00015FF7" w:rsidRDefault="007B0A72" w:rsidP="00015FF7">
      <w:pPr>
        <w:jc w:val="both"/>
        <w:rPr>
          <w:sz w:val="28"/>
          <w:szCs w:val="28"/>
          <w:lang w:val="uk-UA"/>
        </w:rPr>
      </w:pPr>
      <w:r w:rsidRPr="00015FF7">
        <w:rPr>
          <w:sz w:val="28"/>
          <w:szCs w:val="28"/>
          <w:lang w:val="uk-UA"/>
        </w:rPr>
        <w:t>Обмеження масивів на Сі</w:t>
      </w:r>
    </w:p>
    <w:p w14:paraId="7F122BE4" w14:textId="77777777" w:rsidR="007B0A72" w:rsidRPr="00015FF7" w:rsidRDefault="007B0A72" w:rsidP="00015FF7">
      <w:pPr>
        <w:jc w:val="both"/>
        <w:rPr>
          <w:sz w:val="28"/>
          <w:szCs w:val="28"/>
          <w:lang w:val="uk-UA"/>
        </w:rPr>
      </w:pPr>
      <w:r w:rsidRPr="00015FF7">
        <w:rPr>
          <w:rStyle w:val="tlid-translation"/>
          <w:rFonts w:ascii="Times New Roman" w:eastAsia="Liberation Serif" w:hAnsi="Times New Roman" w:cs="Times New Roman"/>
          <w:sz w:val="28"/>
          <w:szCs w:val="28"/>
          <w:lang w:val="uk-UA" w:eastAsia="ar-SA"/>
        </w:rPr>
        <w:t xml:space="preserve">Масиви - це зручне рішення для багатьох проблем, але багато чого не зробить </w:t>
      </w:r>
      <w:proofErr w:type="spellStart"/>
      <w:r w:rsidRPr="00015FF7">
        <w:rPr>
          <w:rStyle w:val="tlid-translation"/>
          <w:rFonts w:ascii="Times New Roman" w:eastAsia="Liberation Serif" w:hAnsi="Times New Roman" w:cs="Times New Roman"/>
          <w:sz w:val="28"/>
          <w:szCs w:val="28"/>
          <w:lang w:val="uk-UA" w:eastAsia="ar-SA"/>
        </w:rPr>
        <w:t>Cі</w:t>
      </w:r>
      <w:proofErr w:type="spellEnd"/>
      <w:r w:rsidRPr="00015FF7">
        <w:rPr>
          <w:rStyle w:val="tlid-translation"/>
          <w:rFonts w:ascii="Times New Roman" w:eastAsia="Liberation Serif" w:hAnsi="Times New Roman" w:cs="Times New Roman"/>
          <w:sz w:val="28"/>
          <w:szCs w:val="28"/>
          <w:lang w:val="uk-UA" w:eastAsia="ar-SA"/>
        </w:rPr>
        <w:t xml:space="preserve"> з ними автоматично (так як наприклад, </w:t>
      </w:r>
      <w:proofErr w:type="spellStart"/>
      <w:r w:rsidRPr="00015FF7">
        <w:rPr>
          <w:rStyle w:val="tlid-translation"/>
          <w:rFonts w:ascii="Times New Roman" w:eastAsia="Liberation Serif" w:hAnsi="Times New Roman" w:cs="Times New Roman"/>
          <w:sz w:val="28"/>
          <w:szCs w:val="28"/>
          <w:lang w:val="uk-UA" w:eastAsia="ar-SA"/>
        </w:rPr>
        <w:t>numpy</w:t>
      </w:r>
      <w:proofErr w:type="spellEnd"/>
      <w:r w:rsidRPr="00015FF7">
        <w:rPr>
          <w:rStyle w:val="tlid-translation"/>
          <w:rFonts w:ascii="Times New Roman" w:eastAsia="Liberation Serif" w:hAnsi="Times New Roman" w:cs="Times New Roman"/>
          <w:sz w:val="28"/>
          <w:szCs w:val="28"/>
          <w:lang w:val="uk-UA" w:eastAsia="ar-SA"/>
        </w:rPr>
        <w:t xml:space="preserve"> в мові </w:t>
      </w:r>
      <w:proofErr w:type="spellStart"/>
      <w:r w:rsidRPr="00015FF7">
        <w:rPr>
          <w:rStyle w:val="tlid-translation"/>
          <w:rFonts w:ascii="Times New Roman" w:eastAsia="Liberation Serif" w:hAnsi="Times New Roman" w:cs="Times New Roman"/>
          <w:sz w:val="28"/>
          <w:szCs w:val="28"/>
          <w:lang w:val="uk-UA" w:eastAsia="ar-SA"/>
        </w:rPr>
        <w:t>Python</w:t>
      </w:r>
      <w:proofErr w:type="spellEnd"/>
      <w:r w:rsidRPr="00015FF7">
        <w:rPr>
          <w:rStyle w:val="tlid-translation"/>
          <w:rFonts w:ascii="Times New Roman" w:eastAsia="Liberation Serif" w:hAnsi="Times New Roman" w:cs="Times New Roman"/>
          <w:sz w:val="28"/>
          <w:szCs w:val="28"/>
          <w:lang w:val="uk-UA" w:eastAsia="ar-SA"/>
        </w:rPr>
        <w:t>). Зокрема, не можна одночасно встановлювати всі елементи масиву і не призначати один масив іншому; обидва присвоєння</w:t>
      </w:r>
    </w:p>
    <w:p w14:paraId="772ABEF0" w14:textId="77777777" w:rsidR="007B0A72" w:rsidRPr="00015FF7" w:rsidRDefault="007B0A72" w:rsidP="00015FF7">
      <w:pPr>
        <w:jc w:val="both"/>
        <w:rPr>
          <w:color w:val="FF3333"/>
          <w:sz w:val="28"/>
          <w:szCs w:val="28"/>
          <w:lang w:val="uk-UA"/>
        </w:rPr>
      </w:pPr>
      <w:proofErr w:type="spellStart"/>
      <w:r w:rsidRPr="00015FF7">
        <w:rPr>
          <w:color w:val="FF3333"/>
          <w:sz w:val="28"/>
          <w:szCs w:val="28"/>
          <w:lang w:val="uk-UA" w:eastAsia="ar-SA"/>
        </w:rPr>
        <w:t>int</w:t>
      </w:r>
      <w:proofErr w:type="spellEnd"/>
      <w:r w:rsidRPr="00015FF7">
        <w:rPr>
          <w:color w:val="FF3333"/>
          <w:sz w:val="28"/>
          <w:szCs w:val="28"/>
          <w:lang w:val="uk-UA" w:eastAsia="ar-SA"/>
        </w:rPr>
        <w:t xml:space="preserve"> a[10];</w:t>
      </w:r>
    </w:p>
    <w:p w14:paraId="3DEBF9CB" w14:textId="77777777" w:rsidR="007B0A72" w:rsidRPr="00015FF7" w:rsidRDefault="007B0A72" w:rsidP="00015FF7">
      <w:pPr>
        <w:jc w:val="both"/>
        <w:rPr>
          <w:color w:val="FF3333"/>
          <w:sz w:val="28"/>
          <w:szCs w:val="28"/>
          <w:lang w:val="uk-UA"/>
        </w:rPr>
      </w:pPr>
      <w:r w:rsidRPr="00015FF7">
        <w:rPr>
          <w:color w:val="FF3333"/>
          <w:sz w:val="28"/>
          <w:szCs w:val="28"/>
          <w:lang w:val="uk-UA" w:eastAsia="ar-SA"/>
        </w:rPr>
        <w:t>a = 0;                  /* Помилка */</w:t>
      </w:r>
    </w:p>
    <w:p w14:paraId="20DABD49" w14:textId="77777777" w:rsidR="007B0A72" w:rsidRPr="00015FF7" w:rsidRDefault="007B0A72" w:rsidP="00015FF7">
      <w:pPr>
        <w:jc w:val="both"/>
        <w:rPr>
          <w:sz w:val="28"/>
          <w:szCs w:val="28"/>
          <w:lang w:val="uk-UA"/>
        </w:rPr>
      </w:pPr>
      <w:r w:rsidRPr="00015FF7">
        <w:rPr>
          <w:rStyle w:val="3f3f3f3f3f3f3f3f3f3f3f3f3f3f3f3f3f3f3f"/>
          <w:rFonts w:ascii="Times New Roman" w:hAnsi="Times New Roman" w:cs="Times New Roman"/>
          <w:sz w:val="28"/>
          <w:szCs w:val="28"/>
          <w:lang w:val="uk-UA" w:eastAsia="ar-SA"/>
        </w:rPr>
        <w:t>та</w:t>
      </w:r>
    </w:p>
    <w:p w14:paraId="029C5983" w14:textId="77777777" w:rsidR="007B0A72" w:rsidRPr="00015FF7" w:rsidRDefault="007B0A72" w:rsidP="00015FF7">
      <w:pPr>
        <w:jc w:val="both"/>
        <w:rPr>
          <w:color w:val="FF3333"/>
          <w:sz w:val="28"/>
          <w:szCs w:val="28"/>
          <w:lang w:val="uk-UA"/>
        </w:rPr>
      </w:pPr>
      <w:proofErr w:type="spellStart"/>
      <w:r w:rsidRPr="00015FF7">
        <w:rPr>
          <w:color w:val="FF3333"/>
          <w:sz w:val="28"/>
          <w:szCs w:val="28"/>
          <w:lang w:val="uk-UA" w:eastAsia="ar-SA"/>
        </w:rPr>
        <w:t>int</w:t>
      </w:r>
      <w:proofErr w:type="spellEnd"/>
      <w:r w:rsidRPr="00015FF7">
        <w:rPr>
          <w:color w:val="FF3333"/>
          <w:sz w:val="28"/>
          <w:szCs w:val="28"/>
          <w:lang w:val="uk-UA" w:eastAsia="ar-SA"/>
        </w:rPr>
        <w:t xml:space="preserve"> b[10];</w:t>
      </w:r>
    </w:p>
    <w:p w14:paraId="4322AEB6" w14:textId="77777777" w:rsidR="007B0A72" w:rsidRPr="00015FF7" w:rsidRDefault="007B0A72" w:rsidP="00015FF7">
      <w:pPr>
        <w:jc w:val="both"/>
        <w:rPr>
          <w:sz w:val="28"/>
          <w:szCs w:val="28"/>
          <w:lang w:val="uk-UA"/>
        </w:rPr>
      </w:pPr>
      <w:r w:rsidRPr="00015FF7">
        <w:rPr>
          <w:rStyle w:val="3f3f3f3f3f3f3f3f3f3f3f3f3f3f3f3f3f3f3f"/>
          <w:rFonts w:ascii="Times New Roman" w:hAnsi="Times New Roman" w:cs="Times New Roman"/>
          <w:color w:val="FF3333"/>
          <w:sz w:val="28"/>
          <w:szCs w:val="28"/>
          <w:lang w:val="uk-UA" w:eastAsia="ar-SA"/>
        </w:rPr>
        <w:t>b = a;               /* Помилка */</w:t>
      </w:r>
    </w:p>
    <w:p w14:paraId="249557D5" w14:textId="77777777" w:rsidR="007B0A72" w:rsidRPr="00015FF7" w:rsidRDefault="007B0A72" w:rsidP="00015FF7">
      <w:pPr>
        <w:jc w:val="both"/>
        <w:rPr>
          <w:sz w:val="28"/>
          <w:szCs w:val="28"/>
          <w:lang w:val="uk-UA"/>
        </w:rPr>
      </w:pPr>
      <w:r w:rsidRPr="00015FF7">
        <w:rPr>
          <w:rStyle w:val="3f3f3f3f3f3f3f3f3f3f3f3f3f3f3f3f3f3f3f"/>
          <w:rFonts w:ascii="Times New Roman" w:hAnsi="Times New Roman" w:cs="Times New Roman"/>
          <w:sz w:val="28"/>
          <w:szCs w:val="28"/>
          <w:lang w:val="uk-UA" w:eastAsia="ar-SA"/>
        </w:rPr>
        <w:t xml:space="preserve">некоректні (хоча другий приклад може </w:t>
      </w:r>
      <w:proofErr w:type="spellStart"/>
      <w:r w:rsidRPr="00015FF7">
        <w:rPr>
          <w:rStyle w:val="3f3f3f3f3f3f3f3f3f3f3f3f3f3f3f3f3f3f3f"/>
          <w:rFonts w:ascii="Times New Roman" w:hAnsi="Times New Roman" w:cs="Times New Roman"/>
          <w:sz w:val="28"/>
          <w:szCs w:val="28"/>
          <w:lang w:val="uk-UA" w:eastAsia="ar-SA"/>
        </w:rPr>
        <w:t>зкомпілюватись</w:t>
      </w:r>
      <w:proofErr w:type="spellEnd"/>
      <w:r w:rsidRPr="00015FF7">
        <w:rPr>
          <w:rStyle w:val="3f3f3f3f3f3f3f3f3f3f3f3f3f3f3f3f3f3f3f"/>
          <w:rFonts w:ascii="Times New Roman" w:hAnsi="Times New Roman" w:cs="Times New Roman"/>
          <w:sz w:val="28"/>
          <w:szCs w:val="28"/>
          <w:lang w:val="uk-UA" w:eastAsia="ar-SA"/>
        </w:rPr>
        <w:t>).</w:t>
      </w:r>
    </w:p>
    <w:p w14:paraId="10575D73" w14:textId="77777777" w:rsidR="007B0A72" w:rsidRPr="00015FF7" w:rsidRDefault="007B0A72" w:rsidP="00015FF7">
      <w:pPr>
        <w:jc w:val="both"/>
        <w:rPr>
          <w:sz w:val="28"/>
          <w:szCs w:val="28"/>
          <w:lang w:val="uk-UA"/>
        </w:rPr>
      </w:pPr>
      <w:r w:rsidRPr="00015FF7">
        <w:rPr>
          <w:rStyle w:val="3f3f3f3f3f3f3f3f3f3f3f3f3f3f3f3f3f3f3f"/>
          <w:rFonts w:ascii="Times New Roman" w:hAnsi="Times New Roman" w:cs="Times New Roman"/>
          <w:sz w:val="28"/>
          <w:szCs w:val="28"/>
          <w:lang w:val="uk-UA" w:eastAsia="ar-SA"/>
        </w:rPr>
        <w:t xml:space="preserve">Оскільки замість кількості елементів не можна писати змінні (хоча деякі компілятори це дозволяють), то </w:t>
      </w:r>
      <w:r w:rsidRPr="00015FF7">
        <w:rPr>
          <w:rStyle w:val="bfStrongEmphasis"/>
          <w:rFonts w:ascii="Times New Roman" w:hAnsi="Times New Roman" w:cs="Times New Roman"/>
          <w:sz w:val="28"/>
          <w:szCs w:val="28"/>
          <w:lang w:val="uk-UA" w:eastAsia="ar-SA"/>
        </w:rPr>
        <w:t>такий код є також не зовсім правильним для всіх платформ:</w:t>
      </w:r>
    </w:p>
    <w:p w14:paraId="02A8BACE" w14:textId="77777777" w:rsidR="007B0A72" w:rsidRPr="00015FF7" w:rsidRDefault="007B0A72" w:rsidP="00015FF7">
      <w:pPr>
        <w:jc w:val="both"/>
        <w:rPr>
          <w:sz w:val="28"/>
          <w:szCs w:val="28"/>
          <w:lang w:val="uk-UA"/>
        </w:rPr>
      </w:pPr>
    </w:p>
    <w:p w14:paraId="1E1322E4" w14:textId="77777777" w:rsidR="007B0A72" w:rsidRPr="00015FF7" w:rsidRDefault="007B0A72" w:rsidP="00015FF7">
      <w:pPr>
        <w:jc w:val="both"/>
        <w:rPr>
          <w:color w:val="FF3333"/>
          <w:sz w:val="28"/>
          <w:szCs w:val="28"/>
          <w:lang w:val="uk-UA"/>
        </w:rPr>
      </w:pPr>
      <w:r w:rsidRPr="00015FF7">
        <w:rPr>
          <w:color w:val="FF3333"/>
          <w:sz w:val="28"/>
          <w:szCs w:val="28"/>
          <w:lang w:val="uk-UA" w:eastAsia="ar-SA"/>
        </w:rPr>
        <w:t>#</w:t>
      </w:r>
      <w:proofErr w:type="spellStart"/>
      <w:r w:rsidRPr="00015FF7">
        <w:rPr>
          <w:color w:val="FF3333"/>
          <w:sz w:val="28"/>
          <w:szCs w:val="28"/>
          <w:lang w:val="uk-UA" w:eastAsia="ar-SA"/>
        </w:rPr>
        <w:t>include</w:t>
      </w:r>
      <w:proofErr w:type="spellEnd"/>
      <w:r w:rsidRPr="00015FF7">
        <w:rPr>
          <w:color w:val="FF3333"/>
          <w:sz w:val="28"/>
          <w:szCs w:val="28"/>
          <w:lang w:val="uk-UA" w:eastAsia="ar-SA"/>
        </w:rPr>
        <w:t xml:space="preserve"> &lt;</w:t>
      </w:r>
      <w:proofErr w:type="spellStart"/>
      <w:r w:rsidRPr="00015FF7">
        <w:rPr>
          <w:color w:val="FF3333"/>
          <w:sz w:val="28"/>
          <w:szCs w:val="28"/>
          <w:lang w:val="uk-UA" w:eastAsia="ar-SA"/>
        </w:rPr>
        <w:t>stdio.h</w:t>
      </w:r>
      <w:proofErr w:type="spellEnd"/>
      <w:r w:rsidRPr="00015FF7">
        <w:rPr>
          <w:color w:val="FF3333"/>
          <w:sz w:val="28"/>
          <w:szCs w:val="28"/>
          <w:lang w:val="uk-UA" w:eastAsia="ar-SA"/>
        </w:rPr>
        <w:t>&gt;</w:t>
      </w:r>
    </w:p>
    <w:p w14:paraId="5F2E4531" w14:textId="77777777" w:rsidR="007B0A72" w:rsidRPr="00015FF7" w:rsidRDefault="007B0A72" w:rsidP="00015FF7">
      <w:pPr>
        <w:jc w:val="both"/>
        <w:rPr>
          <w:color w:val="FF3333"/>
          <w:sz w:val="28"/>
          <w:szCs w:val="28"/>
          <w:lang w:val="uk-UA"/>
        </w:rPr>
      </w:pPr>
      <w:proofErr w:type="spellStart"/>
      <w:r w:rsidRPr="00015FF7">
        <w:rPr>
          <w:color w:val="FF3333"/>
          <w:sz w:val="28"/>
          <w:szCs w:val="28"/>
          <w:lang w:val="uk-UA" w:eastAsia="ar-SA"/>
        </w:rPr>
        <w:t>int</w:t>
      </w:r>
      <w:proofErr w:type="spellEnd"/>
      <w:r w:rsidRPr="00015FF7">
        <w:rPr>
          <w:color w:val="FF3333"/>
          <w:sz w:val="28"/>
          <w:szCs w:val="28"/>
          <w:lang w:val="uk-UA" w:eastAsia="ar-SA"/>
        </w:rPr>
        <w:t xml:space="preserve"> </w:t>
      </w:r>
      <w:proofErr w:type="spellStart"/>
      <w:r w:rsidRPr="00015FF7">
        <w:rPr>
          <w:color w:val="FF3333"/>
          <w:sz w:val="28"/>
          <w:szCs w:val="28"/>
          <w:lang w:val="uk-UA" w:eastAsia="ar-SA"/>
        </w:rPr>
        <w:t>main</w:t>
      </w:r>
      <w:proofErr w:type="spellEnd"/>
      <w:r w:rsidRPr="00015FF7">
        <w:rPr>
          <w:color w:val="FF3333"/>
          <w:sz w:val="28"/>
          <w:szCs w:val="28"/>
          <w:lang w:val="uk-UA" w:eastAsia="ar-SA"/>
        </w:rPr>
        <w:t xml:space="preserve"> (){</w:t>
      </w:r>
    </w:p>
    <w:p w14:paraId="0D215AC5" w14:textId="77777777" w:rsidR="007B0A72" w:rsidRPr="00015FF7" w:rsidRDefault="007B0A72" w:rsidP="00015FF7">
      <w:pPr>
        <w:jc w:val="both"/>
        <w:rPr>
          <w:color w:val="FF3333"/>
          <w:sz w:val="28"/>
          <w:szCs w:val="28"/>
          <w:lang w:val="uk-UA"/>
        </w:rPr>
      </w:pPr>
      <w:proofErr w:type="spellStart"/>
      <w:r w:rsidRPr="00015FF7">
        <w:rPr>
          <w:color w:val="FF3333"/>
          <w:sz w:val="28"/>
          <w:szCs w:val="28"/>
          <w:lang w:val="uk-UA" w:eastAsia="ar-SA"/>
        </w:rPr>
        <w:t>int</w:t>
      </w:r>
      <w:proofErr w:type="spellEnd"/>
      <w:r w:rsidRPr="00015FF7">
        <w:rPr>
          <w:color w:val="FF3333"/>
          <w:sz w:val="28"/>
          <w:szCs w:val="28"/>
          <w:lang w:val="uk-UA" w:eastAsia="ar-SA"/>
        </w:rPr>
        <w:t xml:space="preserve"> n=10;</w:t>
      </w:r>
    </w:p>
    <w:p w14:paraId="53A3F59B" w14:textId="77777777" w:rsidR="007B0A72" w:rsidRPr="00015FF7" w:rsidRDefault="007B0A72" w:rsidP="00015FF7">
      <w:pPr>
        <w:jc w:val="both"/>
        <w:rPr>
          <w:color w:val="FF3333"/>
          <w:sz w:val="28"/>
          <w:szCs w:val="28"/>
          <w:lang w:val="uk-UA"/>
        </w:rPr>
      </w:pPr>
      <w:proofErr w:type="spellStart"/>
      <w:r w:rsidRPr="00015FF7">
        <w:rPr>
          <w:color w:val="FF3333"/>
          <w:sz w:val="28"/>
          <w:szCs w:val="28"/>
          <w:lang w:val="uk-UA" w:eastAsia="ar-SA"/>
        </w:rPr>
        <w:t>float</w:t>
      </w:r>
      <w:proofErr w:type="spellEnd"/>
      <w:r w:rsidRPr="00015FF7">
        <w:rPr>
          <w:color w:val="FF3333"/>
          <w:sz w:val="28"/>
          <w:szCs w:val="28"/>
          <w:lang w:val="uk-UA" w:eastAsia="ar-SA"/>
        </w:rPr>
        <w:t xml:space="preserve"> </w:t>
      </w:r>
      <w:proofErr w:type="spellStart"/>
      <w:r w:rsidRPr="00015FF7">
        <w:rPr>
          <w:color w:val="FF3333"/>
          <w:sz w:val="28"/>
          <w:szCs w:val="28"/>
          <w:lang w:val="uk-UA" w:eastAsia="ar-SA"/>
        </w:rPr>
        <w:t>arr</w:t>
      </w:r>
      <w:proofErr w:type="spellEnd"/>
      <w:r w:rsidRPr="00015FF7">
        <w:rPr>
          <w:color w:val="FF3333"/>
          <w:sz w:val="28"/>
          <w:szCs w:val="28"/>
          <w:lang w:val="uk-UA" w:eastAsia="ar-SA"/>
        </w:rPr>
        <w:t>[n];</w:t>
      </w:r>
    </w:p>
    <w:p w14:paraId="5412246F" w14:textId="77777777" w:rsidR="007B0A72" w:rsidRPr="00015FF7" w:rsidRDefault="007B0A72" w:rsidP="00015FF7">
      <w:pPr>
        <w:jc w:val="both"/>
        <w:rPr>
          <w:color w:val="FF3333"/>
          <w:sz w:val="28"/>
          <w:szCs w:val="28"/>
          <w:lang w:val="uk-UA"/>
        </w:rPr>
      </w:pPr>
      <w:r w:rsidRPr="00015FF7">
        <w:rPr>
          <w:color w:val="FF3333"/>
          <w:sz w:val="28"/>
          <w:szCs w:val="28"/>
          <w:lang w:val="uk-UA" w:eastAsia="ar-SA"/>
        </w:rPr>
        <w:t>}</w:t>
      </w:r>
    </w:p>
    <w:p w14:paraId="570C8A18" w14:textId="77777777" w:rsidR="007B0A72" w:rsidRPr="00015FF7" w:rsidRDefault="007B0A72" w:rsidP="00015FF7">
      <w:pPr>
        <w:jc w:val="both"/>
        <w:rPr>
          <w:sz w:val="28"/>
          <w:szCs w:val="28"/>
          <w:lang w:val="uk-UA"/>
        </w:rPr>
      </w:pPr>
      <w:r w:rsidRPr="00015FF7">
        <w:rPr>
          <w:rStyle w:val="3f3f3f3f3f3f3f3f3f3f3f3f3f3f3f3f3f3f3f"/>
          <w:rFonts w:ascii="Times New Roman" w:hAnsi="Times New Roman" w:cs="Times New Roman"/>
          <w:sz w:val="28"/>
          <w:szCs w:val="28"/>
          <w:lang w:val="uk-UA" w:eastAsia="ar-SA"/>
        </w:rPr>
        <w:t>Але це правило не поширюється на константи, через те, що значення константи є незмінним. Цілком можливо таке, що розмір ви будете вказувати декілька разів (заповнення масиву, обробка та інші дії) та може знадобитися замінити всі розміри масиву. Якщо всюди вказувати його у вигляді числа, тоді при заміні ви будете змушені замінювати його всюди де він був прописаний, але якщо ви використовували константу, тоді, щоб замінити всі ці розміри достатньо переписати один рядок коду.</w:t>
      </w:r>
    </w:p>
    <w:p w14:paraId="171A9768" w14:textId="77777777" w:rsidR="007B0A72" w:rsidRPr="00015FF7" w:rsidRDefault="007B0A72" w:rsidP="00015FF7">
      <w:pPr>
        <w:jc w:val="both"/>
        <w:rPr>
          <w:sz w:val="28"/>
          <w:szCs w:val="28"/>
          <w:lang w:val="uk-UA"/>
        </w:rPr>
      </w:pPr>
      <w:r w:rsidRPr="00015FF7">
        <w:rPr>
          <w:sz w:val="28"/>
          <w:szCs w:val="28"/>
          <w:lang w:val="uk-UA" w:eastAsia="ar-SA"/>
        </w:rPr>
        <w:t>Такий код правильний:</w:t>
      </w:r>
    </w:p>
    <w:p w14:paraId="722F3EB4" w14:textId="77777777" w:rsidR="007B0A72" w:rsidRPr="00015FF7" w:rsidRDefault="007B0A72" w:rsidP="00015FF7">
      <w:pPr>
        <w:jc w:val="both"/>
        <w:rPr>
          <w:b/>
          <w:sz w:val="28"/>
          <w:szCs w:val="28"/>
          <w:lang w:val="uk-UA"/>
        </w:rPr>
      </w:pPr>
      <w:r w:rsidRPr="00015FF7">
        <w:rPr>
          <w:b/>
          <w:sz w:val="28"/>
          <w:szCs w:val="28"/>
          <w:lang w:val="uk-UA" w:eastAsia="ar-SA"/>
        </w:rPr>
        <w:lastRenderedPageBreak/>
        <w:t>Приклад.</w:t>
      </w:r>
    </w:p>
    <w:p w14:paraId="19857C00" w14:textId="77777777" w:rsidR="007B0A72" w:rsidRPr="00015FF7" w:rsidRDefault="007B0A72" w:rsidP="00015FF7">
      <w:pPr>
        <w:jc w:val="both"/>
        <w:rPr>
          <w:sz w:val="28"/>
          <w:szCs w:val="28"/>
          <w:lang w:val="uk-UA"/>
        </w:rPr>
      </w:pPr>
      <w:r w:rsidRPr="00015FF7">
        <w:rPr>
          <w:sz w:val="28"/>
          <w:szCs w:val="28"/>
          <w:lang w:val="uk-UA" w:eastAsia="ar-SA"/>
        </w:rPr>
        <w:t>#</w:t>
      </w:r>
      <w:proofErr w:type="spellStart"/>
      <w:r w:rsidRPr="00015FF7">
        <w:rPr>
          <w:sz w:val="28"/>
          <w:szCs w:val="28"/>
          <w:lang w:val="uk-UA" w:eastAsia="ar-SA"/>
        </w:rPr>
        <w:t>include</w:t>
      </w:r>
      <w:proofErr w:type="spellEnd"/>
      <w:r w:rsidRPr="00015FF7">
        <w:rPr>
          <w:sz w:val="28"/>
          <w:szCs w:val="28"/>
          <w:lang w:val="uk-UA" w:eastAsia="ar-SA"/>
        </w:rPr>
        <w:t xml:space="preserve"> &lt;</w:t>
      </w:r>
      <w:proofErr w:type="spellStart"/>
      <w:r w:rsidRPr="00015FF7">
        <w:rPr>
          <w:sz w:val="28"/>
          <w:szCs w:val="28"/>
          <w:lang w:val="uk-UA" w:eastAsia="ar-SA"/>
        </w:rPr>
        <w:t>stdio.h</w:t>
      </w:r>
      <w:proofErr w:type="spellEnd"/>
      <w:r w:rsidRPr="00015FF7">
        <w:rPr>
          <w:sz w:val="28"/>
          <w:szCs w:val="28"/>
          <w:lang w:val="uk-UA" w:eastAsia="ar-SA"/>
        </w:rPr>
        <w:t>&gt;</w:t>
      </w:r>
    </w:p>
    <w:p w14:paraId="30F2C22D" w14:textId="77777777" w:rsidR="007B0A72" w:rsidRPr="00015FF7" w:rsidRDefault="007B0A72" w:rsidP="00015FF7">
      <w:pPr>
        <w:jc w:val="both"/>
        <w:rPr>
          <w:sz w:val="28"/>
          <w:szCs w:val="28"/>
          <w:lang w:val="uk-UA"/>
        </w:rPr>
      </w:pPr>
      <w:proofErr w:type="spellStart"/>
      <w:r w:rsidRPr="00015FF7">
        <w:rPr>
          <w:color w:val="0070C0"/>
          <w:sz w:val="28"/>
          <w:szCs w:val="28"/>
          <w:lang w:val="uk-UA" w:eastAsia="ar-SA"/>
        </w:rPr>
        <w:t>int</w:t>
      </w:r>
      <w:proofErr w:type="spellEnd"/>
      <w:r w:rsidRPr="00015FF7">
        <w:rPr>
          <w:sz w:val="28"/>
          <w:szCs w:val="28"/>
          <w:lang w:val="uk-UA" w:eastAsia="ar-SA"/>
        </w:rPr>
        <w:t xml:space="preserve"> </w:t>
      </w:r>
      <w:proofErr w:type="spellStart"/>
      <w:r w:rsidRPr="00015FF7">
        <w:rPr>
          <w:sz w:val="28"/>
          <w:szCs w:val="28"/>
          <w:lang w:val="uk-UA" w:eastAsia="ar-SA"/>
        </w:rPr>
        <w:t>main</w:t>
      </w:r>
      <w:proofErr w:type="spellEnd"/>
      <w:r w:rsidRPr="00015FF7">
        <w:rPr>
          <w:sz w:val="28"/>
          <w:szCs w:val="28"/>
          <w:lang w:val="uk-UA" w:eastAsia="ar-SA"/>
        </w:rPr>
        <w:t xml:space="preserve"> ()</w:t>
      </w:r>
    </w:p>
    <w:p w14:paraId="6C0FF856" w14:textId="77777777" w:rsidR="007B0A72" w:rsidRPr="00015FF7" w:rsidRDefault="007B0A72" w:rsidP="00015FF7">
      <w:pPr>
        <w:jc w:val="both"/>
        <w:rPr>
          <w:sz w:val="28"/>
          <w:szCs w:val="28"/>
          <w:lang w:val="uk-UA"/>
        </w:rPr>
      </w:pPr>
      <w:r w:rsidRPr="00015FF7">
        <w:rPr>
          <w:sz w:val="28"/>
          <w:szCs w:val="28"/>
          <w:lang w:val="uk-UA" w:eastAsia="ar-SA"/>
        </w:rPr>
        <w:t>{</w:t>
      </w:r>
    </w:p>
    <w:p w14:paraId="3BB6D9BA" w14:textId="77777777" w:rsidR="007B0A72" w:rsidRPr="00015FF7" w:rsidRDefault="007B0A72" w:rsidP="00015FF7">
      <w:pPr>
        <w:jc w:val="both"/>
        <w:rPr>
          <w:sz w:val="28"/>
          <w:szCs w:val="28"/>
          <w:lang w:val="uk-UA"/>
        </w:rPr>
      </w:pPr>
      <w:proofErr w:type="spellStart"/>
      <w:r w:rsidRPr="00015FF7">
        <w:rPr>
          <w:color w:val="0070C0"/>
          <w:sz w:val="28"/>
          <w:szCs w:val="28"/>
          <w:lang w:val="uk-UA" w:eastAsia="ar-SA"/>
        </w:rPr>
        <w:t>const</w:t>
      </w:r>
      <w:proofErr w:type="spellEnd"/>
      <w:r w:rsidRPr="00015FF7">
        <w:rPr>
          <w:color w:val="0070C0"/>
          <w:sz w:val="28"/>
          <w:szCs w:val="28"/>
          <w:lang w:val="uk-UA" w:eastAsia="ar-SA"/>
        </w:rPr>
        <w:t xml:space="preserve"> </w:t>
      </w:r>
      <w:proofErr w:type="spellStart"/>
      <w:r w:rsidRPr="00015FF7">
        <w:rPr>
          <w:color w:val="0070C0"/>
          <w:sz w:val="28"/>
          <w:szCs w:val="28"/>
          <w:lang w:val="uk-UA" w:eastAsia="ar-SA"/>
        </w:rPr>
        <w:t>int</w:t>
      </w:r>
      <w:proofErr w:type="spellEnd"/>
      <w:r w:rsidRPr="00015FF7">
        <w:rPr>
          <w:sz w:val="28"/>
          <w:szCs w:val="28"/>
          <w:lang w:val="uk-UA" w:eastAsia="ar-SA"/>
        </w:rPr>
        <w:t xml:space="preserve"> </w:t>
      </w:r>
      <w:proofErr w:type="spellStart"/>
      <w:r w:rsidRPr="00015FF7">
        <w:rPr>
          <w:sz w:val="28"/>
          <w:szCs w:val="28"/>
          <w:lang w:val="uk-UA" w:eastAsia="ar-SA"/>
        </w:rPr>
        <w:t>size</w:t>
      </w:r>
      <w:proofErr w:type="spellEnd"/>
      <w:r w:rsidRPr="00015FF7">
        <w:rPr>
          <w:sz w:val="28"/>
          <w:szCs w:val="28"/>
          <w:lang w:val="uk-UA" w:eastAsia="ar-SA"/>
        </w:rPr>
        <w:t xml:space="preserve"> = 1000;// тип </w:t>
      </w:r>
      <w:proofErr w:type="spellStart"/>
      <w:r w:rsidRPr="00015FF7">
        <w:rPr>
          <w:sz w:val="28"/>
          <w:szCs w:val="28"/>
          <w:lang w:val="uk-UA" w:eastAsia="ar-SA"/>
        </w:rPr>
        <w:t>int</w:t>
      </w:r>
      <w:proofErr w:type="spellEnd"/>
    </w:p>
    <w:p w14:paraId="70CB905B" w14:textId="77777777" w:rsidR="007B0A72" w:rsidRPr="00015FF7" w:rsidRDefault="007B0A72" w:rsidP="00015FF7">
      <w:pPr>
        <w:jc w:val="both"/>
        <w:rPr>
          <w:sz w:val="28"/>
          <w:szCs w:val="28"/>
          <w:lang w:val="uk-UA"/>
        </w:rPr>
      </w:pPr>
      <w:proofErr w:type="spellStart"/>
      <w:r w:rsidRPr="00015FF7">
        <w:rPr>
          <w:color w:val="0070C0"/>
          <w:sz w:val="28"/>
          <w:szCs w:val="28"/>
          <w:lang w:val="uk-UA" w:eastAsia="ar-SA"/>
        </w:rPr>
        <w:t>double</w:t>
      </w:r>
      <w:proofErr w:type="spellEnd"/>
      <w:r w:rsidRPr="00015FF7">
        <w:rPr>
          <w:sz w:val="28"/>
          <w:szCs w:val="28"/>
          <w:lang w:val="uk-UA" w:eastAsia="ar-SA"/>
        </w:rPr>
        <w:t xml:space="preserve"> </w:t>
      </w:r>
      <w:proofErr w:type="spellStart"/>
      <w:r w:rsidRPr="00015FF7">
        <w:rPr>
          <w:sz w:val="28"/>
          <w:szCs w:val="28"/>
          <w:lang w:val="uk-UA" w:eastAsia="ar-SA"/>
        </w:rPr>
        <w:t>arr</w:t>
      </w:r>
      <w:proofErr w:type="spellEnd"/>
      <w:r w:rsidRPr="00015FF7">
        <w:rPr>
          <w:sz w:val="28"/>
          <w:szCs w:val="28"/>
          <w:lang w:val="uk-UA" w:eastAsia="ar-SA"/>
        </w:rPr>
        <w:t>[</w:t>
      </w:r>
      <w:proofErr w:type="spellStart"/>
      <w:r w:rsidRPr="00015FF7">
        <w:rPr>
          <w:sz w:val="28"/>
          <w:szCs w:val="28"/>
          <w:lang w:val="uk-UA" w:eastAsia="ar-SA"/>
        </w:rPr>
        <w:t>size</w:t>
      </w:r>
      <w:proofErr w:type="spellEnd"/>
      <w:r w:rsidRPr="00015FF7">
        <w:rPr>
          <w:sz w:val="28"/>
          <w:szCs w:val="28"/>
          <w:lang w:val="uk-UA" w:eastAsia="ar-SA"/>
        </w:rPr>
        <w:t xml:space="preserve">]; // тип </w:t>
      </w:r>
      <w:proofErr w:type="spellStart"/>
      <w:r w:rsidRPr="00015FF7">
        <w:rPr>
          <w:sz w:val="28"/>
          <w:szCs w:val="28"/>
          <w:lang w:val="uk-UA" w:eastAsia="ar-SA"/>
        </w:rPr>
        <w:t>double</w:t>
      </w:r>
      <w:proofErr w:type="spellEnd"/>
    </w:p>
    <w:p w14:paraId="4C6DE074" w14:textId="77777777" w:rsidR="007B0A72" w:rsidRPr="00015FF7" w:rsidRDefault="007B0A72" w:rsidP="00015FF7">
      <w:pPr>
        <w:jc w:val="both"/>
        <w:rPr>
          <w:sz w:val="28"/>
          <w:szCs w:val="28"/>
          <w:lang w:val="uk-UA"/>
        </w:rPr>
      </w:pPr>
      <w:proofErr w:type="spellStart"/>
      <w:r w:rsidRPr="00015FF7">
        <w:rPr>
          <w:color w:val="0070C0"/>
          <w:sz w:val="28"/>
          <w:szCs w:val="28"/>
          <w:lang w:val="uk-UA" w:eastAsia="ar-SA"/>
        </w:rPr>
        <w:t>return</w:t>
      </w:r>
      <w:proofErr w:type="spellEnd"/>
      <w:r w:rsidRPr="00015FF7">
        <w:rPr>
          <w:sz w:val="28"/>
          <w:szCs w:val="28"/>
          <w:lang w:val="uk-UA" w:eastAsia="ar-SA"/>
        </w:rPr>
        <w:t xml:space="preserve"> 0;</w:t>
      </w:r>
    </w:p>
    <w:p w14:paraId="2E48A379" w14:textId="77777777" w:rsidR="007B0A72" w:rsidRPr="00015FF7" w:rsidRDefault="007B0A72" w:rsidP="00015FF7">
      <w:pPr>
        <w:jc w:val="both"/>
        <w:rPr>
          <w:sz w:val="28"/>
          <w:szCs w:val="28"/>
          <w:lang w:val="uk-UA"/>
        </w:rPr>
      </w:pPr>
      <w:r w:rsidRPr="00015FF7">
        <w:rPr>
          <w:sz w:val="28"/>
          <w:szCs w:val="28"/>
          <w:lang w:val="uk-UA" w:eastAsia="ar-SA"/>
        </w:rPr>
        <w:t>}</w:t>
      </w:r>
    </w:p>
    <w:p w14:paraId="33B430ED" w14:textId="77777777" w:rsidR="007B0A72" w:rsidRPr="00015FF7" w:rsidRDefault="007B0A72" w:rsidP="00015FF7">
      <w:pPr>
        <w:jc w:val="both"/>
        <w:rPr>
          <w:rStyle w:val="3f3f3f3f3f3f3f3f3f3f3f3f3f3f3f3f3f3f3f"/>
          <w:rFonts w:ascii="Times New Roman" w:hAnsi="Times New Roman" w:cs="Times New Roman"/>
          <w:sz w:val="28"/>
          <w:szCs w:val="28"/>
          <w:lang w:val="uk-UA" w:eastAsia="ar-SA"/>
        </w:rPr>
      </w:pPr>
      <w:r w:rsidRPr="00015FF7">
        <w:rPr>
          <w:rStyle w:val="3f3f3f3f3f3f3f3f3f3f3f3f3f3f3f3f3f3f3f"/>
          <w:rFonts w:ascii="Times New Roman" w:hAnsi="Times New Roman" w:cs="Times New Roman"/>
          <w:sz w:val="28"/>
          <w:szCs w:val="28"/>
          <w:lang w:val="uk-UA" w:eastAsia="ar-SA"/>
        </w:rPr>
        <w:t xml:space="preserve">Зауважимо, що з точки зору сучасного програмування для розміру масиву краще брати константну натуральну змінну типу </w:t>
      </w:r>
      <w:proofErr w:type="spellStart"/>
      <w:r w:rsidRPr="00015FF7">
        <w:rPr>
          <w:rStyle w:val="3f3f3f3f3f3f3f3f3f3f3f3f3f3f3f3f3f3f3f"/>
          <w:rFonts w:ascii="Times New Roman" w:hAnsi="Times New Roman" w:cs="Times New Roman"/>
          <w:sz w:val="28"/>
          <w:szCs w:val="28"/>
          <w:lang w:val="uk-UA" w:eastAsia="ar-SA"/>
        </w:rPr>
        <w:t>size_t</w:t>
      </w:r>
      <w:proofErr w:type="spellEnd"/>
      <w:r w:rsidRPr="00015FF7">
        <w:rPr>
          <w:rStyle w:val="3f3f3f3f3f3f3f3f3f3f3f3f3f3f3f3f3f3f3f"/>
          <w:rFonts w:ascii="Times New Roman" w:hAnsi="Times New Roman" w:cs="Times New Roman"/>
          <w:sz w:val="28"/>
          <w:szCs w:val="28"/>
          <w:lang w:val="uk-UA" w:eastAsia="ar-SA"/>
        </w:rPr>
        <w:t xml:space="preserve">, що створено спеціально для зберігання розмірів масивів та рядків (цей тип визначений в </w:t>
      </w:r>
      <w:proofErr w:type="spellStart"/>
      <w:r w:rsidRPr="00015FF7">
        <w:rPr>
          <w:rStyle w:val="3f3f3f3f3f3f3f3f3f3f3f3f3f3f3f3f3f3f3f"/>
          <w:rFonts w:ascii="Times New Roman" w:hAnsi="Times New Roman" w:cs="Times New Roman"/>
          <w:sz w:val="28"/>
          <w:szCs w:val="28"/>
          <w:lang w:val="uk-UA" w:eastAsia="ar-SA"/>
        </w:rPr>
        <w:t>stddef.h</w:t>
      </w:r>
      <w:proofErr w:type="spellEnd"/>
      <w:r w:rsidRPr="00015FF7">
        <w:rPr>
          <w:rStyle w:val="3f3f3f3f3f3f3f3f3f3f3f3f3f3f3f3f3f3f3f"/>
          <w:rFonts w:ascii="Times New Roman" w:hAnsi="Times New Roman" w:cs="Times New Roman"/>
          <w:sz w:val="28"/>
          <w:szCs w:val="28"/>
          <w:lang w:val="uk-UA" w:eastAsia="ar-SA"/>
        </w:rPr>
        <w:t xml:space="preserve">, але визначиться й при підключенні стандартного </w:t>
      </w:r>
      <w:proofErr w:type="spellStart"/>
      <w:r w:rsidRPr="00015FF7">
        <w:rPr>
          <w:sz w:val="28"/>
          <w:szCs w:val="28"/>
          <w:lang w:val="uk-UA" w:eastAsia="ar-SA"/>
        </w:rPr>
        <w:t>stdio.h</w:t>
      </w:r>
      <w:proofErr w:type="spellEnd"/>
      <w:r w:rsidRPr="00015FF7">
        <w:rPr>
          <w:sz w:val="28"/>
          <w:szCs w:val="28"/>
          <w:lang w:val="uk-UA" w:eastAsia="ar-SA"/>
        </w:rPr>
        <w:t xml:space="preserve"> чи </w:t>
      </w:r>
      <w:proofErr w:type="spellStart"/>
      <w:r w:rsidRPr="00015FF7">
        <w:rPr>
          <w:sz w:val="28"/>
          <w:szCs w:val="28"/>
          <w:lang w:val="uk-UA" w:eastAsia="ar-SA"/>
        </w:rPr>
        <w:t>iostream.h</w:t>
      </w:r>
      <w:proofErr w:type="spellEnd"/>
      <w:r w:rsidRPr="00015FF7">
        <w:rPr>
          <w:sz w:val="28"/>
          <w:szCs w:val="28"/>
          <w:lang w:val="uk-UA" w:eastAsia="ar-SA"/>
        </w:rPr>
        <w:t xml:space="preserve"> в Сі++</w:t>
      </w:r>
      <w:r w:rsidRPr="00015FF7">
        <w:rPr>
          <w:rStyle w:val="3f3f3f3f3f3f3f3f3f3f3f3f3f3f3f3f3f3f3f"/>
          <w:rFonts w:ascii="Times New Roman" w:hAnsi="Times New Roman" w:cs="Times New Roman"/>
          <w:sz w:val="28"/>
          <w:szCs w:val="28"/>
          <w:lang w:val="uk-UA" w:eastAsia="ar-SA"/>
        </w:rPr>
        <w:t>).</w:t>
      </w:r>
    </w:p>
    <w:p w14:paraId="22C5B104" w14:textId="77777777" w:rsidR="007B0A72" w:rsidRPr="00015FF7" w:rsidRDefault="007B0A72" w:rsidP="00015FF7">
      <w:pPr>
        <w:jc w:val="both"/>
        <w:rPr>
          <w:b/>
          <w:sz w:val="28"/>
          <w:szCs w:val="28"/>
          <w:lang w:val="uk-UA"/>
        </w:rPr>
      </w:pPr>
      <w:r w:rsidRPr="00015FF7">
        <w:rPr>
          <w:rStyle w:val="3f3f3f3f3f3f3f3f3f3f3f3f3f3f3f3f3f3f3f"/>
          <w:rFonts w:ascii="Times New Roman" w:hAnsi="Times New Roman" w:cs="Times New Roman"/>
          <w:b/>
          <w:sz w:val="28"/>
          <w:szCs w:val="28"/>
          <w:lang w:val="uk-UA" w:eastAsia="ar-SA"/>
        </w:rPr>
        <w:t>Приклад</w:t>
      </w:r>
    </w:p>
    <w:p w14:paraId="1524B3C8" w14:textId="77777777" w:rsidR="007B0A72" w:rsidRPr="00015FF7" w:rsidRDefault="007B0A72" w:rsidP="00015FF7">
      <w:pPr>
        <w:jc w:val="both"/>
        <w:rPr>
          <w:sz w:val="28"/>
          <w:szCs w:val="28"/>
          <w:lang w:val="uk-UA"/>
        </w:rPr>
      </w:pPr>
      <w:r w:rsidRPr="00015FF7">
        <w:rPr>
          <w:sz w:val="28"/>
          <w:szCs w:val="28"/>
          <w:lang w:val="uk-UA" w:eastAsia="ar-SA"/>
        </w:rPr>
        <w:t>#</w:t>
      </w:r>
      <w:proofErr w:type="spellStart"/>
      <w:r w:rsidRPr="00015FF7">
        <w:rPr>
          <w:sz w:val="28"/>
          <w:szCs w:val="28"/>
          <w:lang w:val="uk-UA" w:eastAsia="ar-SA"/>
        </w:rPr>
        <w:t>include</w:t>
      </w:r>
      <w:proofErr w:type="spellEnd"/>
      <w:r w:rsidRPr="00015FF7">
        <w:rPr>
          <w:sz w:val="28"/>
          <w:szCs w:val="28"/>
          <w:lang w:val="uk-UA" w:eastAsia="ar-SA"/>
        </w:rPr>
        <w:t xml:space="preserve"> &lt;</w:t>
      </w:r>
      <w:proofErr w:type="spellStart"/>
      <w:r w:rsidRPr="00015FF7">
        <w:rPr>
          <w:sz w:val="28"/>
          <w:szCs w:val="28"/>
          <w:lang w:val="uk-UA" w:eastAsia="ar-SA"/>
        </w:rPr>
        <w:t>stdio.h</w:t>
      </w:r>
      <w:proofErr w:type="spellEnd"/>
      <w:r w:rsidRPr="00015FF7">
        <w:rPr>
          <w:sz w:val="28"/>
          <w:szCs w:val="28"/>
          <w:lang w:val="uk-UA" w:eastAsia="ar-SA"/>
        </w:rPr>
        <w:t>&gt;</w:t>
      </w:r>
    </w:p>
    <w:p w14:paraId="3C11C484" w14:textId="77777777" w:rsidR="007B0A72" w:rsidRPr="00015FF7" w:rsidRDefault="007B0A72" w:rsidP="00015FF7">
      <w:pPr>
        <w:jc w:val="both"/>
        <w:rPr>
          <w:sz w:val="28"/>
          <w:szCs w:val="28"/>
          <w:lang w:val="uk-UA"/>
        </w:rPr>
      </w:pPr>
      <w:proofErr w:type="spellStart"/>
      <w:r w:rsidRPr="00015FF7">
        <w:rPr>
          <w:color w:val="0070C0"/>
          <w:sz w:val="28"/>
          <w:szCs w:val="28"/>
          <w:lang w:val="uk-UA" w:eastAsia="ar-SA"/>
        </w:rPr>
        <w:t>int</w:t>
      </w:r>
      <w:proofErr w:type="spellEnd"/>
      <w:r w:rsidRPr="00015FF7">
        <w:rPr>
          <w:sz w:val="28"/>
          <w:szCs w:val="28"/>
          <w:lang w:val="uk-UA" w:eastAsia="ar-SA"/>
        </w:rPr>
        <w:t xml:space="preserve"> </w:t>
      </w:r>
      <w:proofErr w:type="spellStart"/>
      <w:r w:rsidRPr="00015FF7">
        <w:rPr>
          <w:sz w:val="28"/>
          <w:szCs w:val="28"/>
          <w:lang w:val="uk-UA" w:eastAsia="ar-SA"/>
        </w:rPr>
        <w:t>main</w:t>
      </w:r>
      <w:proofErr w:type="spellEnd"/>
      <w:r w:rsidRPr="00015FF7">
        <w:rPr>
          <w:sz w:val="28"/>
          <w:szCs w:val="28"/>
          <w:lang w:val="uk-UA" w:eastAsia="ar-SA"/>
        </w:rPr>
        <w:t xml:space="preserve"> ()</w:t>
      </w:r>
    </w:p>
    <w:p w14:paraId="10ACD306" w14:textId="77777777" w:rsidR="007B0A72" w:rsidRPr="00015FF7" w:rsidRDefault="007B0A72" w:rsidP="00015FF7">
      <w:pPr>
        <w:jc w:val="both"/>
        <w:rPr>
          <w:sz w:val="28"/>
          <w:szCs w:val="28"/>
          <w:lang w:val="uk-UA"/>
        </w:rPr>
      </w:pPr>
      <w:r w:rsidRPr="00015FF7">
        <w:rPr>
          <w:sz w:val="28"/>
          <w:szCs w:val="28"/>
          <w:lang w:val="uk-UA" w:eastAsia="ar-SA"/>
        </w:rPr>
        <w:t>{</w:t>
      </w:r>
    </w:p>
    <w:p w14:paraId="51284334" w14:textId="77777777" w:rsidR="007B0A72" w:rsidRPr="00015FF7" w:rsidRDefault="007B0A72" w:rsidP="00015FF7">
      <w:pPr>
        <w:jc w:val="both"/>
        <w:rPr>
          <w:sz w:val="28"/>
          <w:szCs w:val="28"/>
          <w:lang w:val="uk-UA"/>
        </w:rPr>
      </w:pPr>
      <w:proofErr w:type="spellStart"/>
      <w:r w:rsidRPr="00015FF7">
        <w:rPr>
          <w:color w:val="0070C0"/>
          <w:sz w:val="28"/>
          <w:szCs w:val="28"/>
          <w:lang w:val="uk-UA" w:eastAsia="ar-SA"/>
        </w:rPr>
        <w:t>const</w:t>
      </w:r>
      <w:proofErr w:type="spellEnd"/>
      <w:r w:rsidRPr="00015FF7">
        <w:rPr>
          <w:color w:val="0070C0"/>
          <w:sz w:val="28"/>
          <w:szCs w:val="28"/>
          <w:lang w:val="uk-UA" w:eastAsia="ar-SA"/>
        </w:rPr>
        <w:t xml:space="preserve"> </w:t>
      </w:r>
      <w:proofErr w:type="spellStart"/>
      <w:r w:rsidRPr="00015FF7">
        <w:rPr>
          <w:color w:val="0070C0"/>
          <w:sz w:val="28"/>
          <w:szCs w:val="28"/>
          <w:lang w:val="uk-UA" w:eastAsia="ar-SA"/>
        </w:rPr>
        <w:t>size_t</w:t>
      </w:r>
      <w:proofErr w:type="spellEnd"/>
      <w:r w:rsidRPr="00015FF7">
        <w:rPr>
          <w:sz w:val="28"/>
          <w:szCs w:val="28"/>
          <w:lang w:val="uk-UA" w:eastAsia="ar-SA"/>
        </w:rPr>
        <w:t xml:space="preserve"> </w:t>
      </w:r>
      <w:proofErr w:type="spellStart"/>
      <w:r w:rsidRPr="00015FF7">
        <w:rPr>
          <w:sz w:val="28"/>
          <w:szCs w:val="28"/>
          <w:lang w:val="uk-UA" w:eastAsia="ar-SA"/>
        </w:rPr>
        <w:t>size</w:t>
      </w:r>
      <w:proofErr w:type="spellEnd"/>
      <w:r w:rsidRPr="00015FF7">
        <w:rPr>
          <w:sz w:val="28"/>
          <w:szCs w:val="28"/>
          <w:lang w:val="uk-UA" w:eastAsia="ar-SA"/>
        </w:rPr>
        <w:t xml:space="preserve"> = 1000;// тип компілятор визначить оптимальним чином (більшість сучасних платформ визначить </w:t>
      </w:r>
      <w:proofErr w:type="spellStart"/>
      <w:r w:rsidRPr="00015FF7">
        <w:rPr>
          <w:sz w:val="28"/>
          <w:szCs w:val="28"/>
          <w:lang w:val="uk-UA" w:eastAsia="ar-SA"/>
        </w:rPr>
        <w:t>long</w:t>
      </w:r>
      <w:proofErr w:type="spellEnd"/>
      <w:r w:rsidRPr="00015FF7">
        <w:rPr>
          <w:sz w:val="28"/>
          <w:szCs w:val="28"/>
          <w:lang w:val="uk-UA" w:eastAsia="ar-SA"/>
        </w:rPr>
        <w:t xml:space="preserve"> </w:t>
      </w:r>
      <w:proofErr w:type="spellStart"/>
      <w:r w:rsidRPr="00015FF7">
        <w:rPr>
          <w:sz w:val="28"/>
          <w:szCs w:val="28"/>
          <w:lang w:val="uk-UA" w:eastAsia="ar-SA"/>
        </w:rPr>
        <w:t>unsigned</w:t>
      </w:r>
      <w:proofErr w:type="spellEnd"/>
      <w:r w:rsidRPr="00015FF7">
        <w:rPr>
          <w:sz w:val="28"/>
          <w:szCs w:val="28"/>
          <w:lang w:val="uk-UA" w:eastAsia="ar-SA"/>
        </w:rPr>
        <w:t>)</w:t>
      </w:r>
    </w:p>
    <w:p w14:paraId="10A6FA4F" w14:textId="77777777" w:rsidR="007B0A72" w:rsidRPr="00015FF7" w:rsidRDefault="007B0A72" w:rsidP="00015FF7">
      <w:pPr>
        <w:jc w:val="both"/>
        <w:rPr>
          <w:sz w:val="28"/>
          <w:szCs w:val="28"/>
          <w:lang w:val="uk-UA"/>
        </w:rPr>
      </w:pPr>
      <w:proofErr w:type="spellStart"/>
      <w:r w:rsidRPr="00015FF7">
        <w:rPr>
          <w:rStyle w:val="3f3f3f3f3f3f3f3f3f3f3f3f3f3f3f3f3f3f3f"/>
          <w:rFonts w:ascii="Times New Roman" w:hAnsi="Times New Roman" w:cs="Times New Roman"/>
          <w:color w:val="0070C0"/>
          <w:sz w:val="28"/>
          <w:szCs w:val="28"/>
          <w:lang w:val="uk-UA" w:eastAsia="ar-SA"/>
        </w:rPr>
        <w:t>double</w:t>
      </w:r>
      <w:proofErr w:type="spellEnd"/>
      <w:r w:rsidRPr="00015FF7">
        <w:rPr>
          <w:rStyle w:val="3f3f3f3f3f3f3f3f3f3f3f3f3f3f3f3f3f3f3f"/>
          <w:rFonts w:ascii="Times New Roman" w:hAnsi="Times New Roman" w:cs="Times New Roman"/>
          <w:sz w:val="28"/>
          <w:szCs w:val="28"/>
          <w:lang w:val="uk-UA" w:eastAsia="ar-SA"/>
        </w:rPr>
        <w:t xml:space="preserve"> </w:t>
      </w:r>
      <w:proofErr w:type="spellStart"/>
      <w:r w:rsidRPr="00015FF7">
        <w:rPr>
          <w:rStyle w:val="3f3f3f3f3f3f3f3f3f3f3f3f3f3f3f3f3f3f3f"/>
          <w:rFonts w:ascii="Times New Roman" w:hAnsi="Times New Roman" w:cs="Times New Roman"/>
          <w:sz w:val="28"/>
          <w:szCs w:val="28"/>
          <w:lang w:val="uk-UA" w:eastAsia="ar-SA"/>
        </w:rPr>
        <w:t>arr</w:t>
      </w:r>
      <w:proofErr w:type="spellEnd"/>
      <w:r w:rsidRPr="00015FF7">
        <w:rPr>
          <w:rStyle w:val="3f3f3f3f3f3f3f3f3f3f3f3f3f3f3f3f3f3f3f"/>
          <w:rFonts w:ascii="Times New Roman" w:hAnsi="Times New Roman" w:cs="Times New Roman"/>
          <w:sz w:val="28"/>
          <w:szCs w:val="28"/>
          <w:lang w:val="uk-UA" w:eastAsia="ar-SA"/>
        </w:rPr>
        <w:t>[</w:t>
      </w:r>
      <w:proofErr w:type="spellStart"/>
      <w:r w:rsidRPr="00015FF7">
        <w:rPr>
          <w:rStyle w:val="3f3f3f3f3f3f3f3f3f3f3f3f3f3f3f3f3f3f3f"/>
          <w:rFonts w:ascii="Times New Roman" w:hAnsi="Times New Roman" w:cs="Times New Roman"/>
          <w:sz w:val="28"/>
          <w:szCs w:val="28"/>
          <w:lang w:val="uk-UA" w:eastAsia="ar-SA"/>
        </w:rPr>
        <w:t>size</w:t>
      </w:r>
      <w:proofErr w:type="spellEnd"/>
      <w:r w:rsidRPr="00015FF7">
        <w:rPr>
          <w:rStyle w:val="3f3f3f3f3f3f3f3f3f3f3f3f3f3f3f3f3f3f3f"/>
          <w:rFonts w:ascii="Times New Roman" w:hAnsi="Times New Roman" w:cs="Times New Roman"/>
          <w:sz w:val="28"/>
          <w:szCs w:val="28"/>
          <w:lang w:val="uk-UA" w:eastAsia="ar-SA"/>
        </w:rPr>
        <w:t xml:space="preserve">]; // масив типу </w:t>
      </w:r>
      <w:proofErr w:type="spellStart"/>
      <w:r w:rsidRPr="00015FF7">
        <w:rPr>
          <w:rStyle w:val="3f3f3f3f3f3f3f3f3f3f3f3f3f3f3f3f3f3f3f"/>
          <w:rFonts w:ascii="Times New Roman" w:hAnsi="Times New Roman" w:cs="Times New Roman"/>
          <w:sz w:val="28"/>
          <w:szCs w:val="28"/>
          <w:lang w:val="uk-UA" w:eastAsia="ar-SA"/>
        </w:rPr>
        <w:t>double</w:t>
      </w:r>
      <w:proofErr w:type="spellEnd"/>
    </w:p>
    <w:p w14:paraId="70DD690F" w14:textId="77777777" w:rsidR="007B0A72" w:rsidRPr="00015FF7" w:rsidRDefault="007B0A72" w:rsidP="00015FF7">
      <w:pPr>
        <w:jc w:val="both"/>
        <w:rPr>
          <w:sz w:val="28"/>
          <w:szCs w:val="28"/>
          <w:lang w:val="uk-UA"/>
        </w:rPr>
      </w:pPr>
      <w:proofErr w:type="spellStart"/>
      <w:r w:rsidRPr="00015FF7">
        <w:rPr>
          <w:rStyle w:val="3f3f3f3f3f3f3f3f3f3f3f3f3f3f3f3f3f3f3f"/>
          <w:rFonts w:ascii="Times New Roman" w:hAnsi="Times New Roman" w:cs="Times New Roman"/>
          <w:color w:val="0070C0"/>
          <w:sz w:val="28"/>
          <w:szCs w:val="28"/>
          <w:lang w:val="uk-UA" w:eastAsia="ar-SA"/>
        </w:rPr>
        <w:t>return</w:t>
      </w:r>
      <w:proofErr w:type="spellEnd"/>
      <w:r w:rsidRPr="00015FF7">
        <w:rPr>
          <w:rStyle w:val="3f3f3f3f3f3f3f3f3f3f3f3f3f3f3f3f3f3f3f"/>
          <w:rFonts w:ascii="Times New Roman" w:hAnsi="Times New Roman" w:cs="Times New Roman"/>
          <w:sz w:val="28"/>
          <w:szCs w:val="28"/>
          <w:lang w:val="uk-UA" w:eastAsia="ar-SA"/>
        </w:rPr>
        <w:t xml:space="preserve"> 0;</w:t>
      </w:r>
    </w:p>
    <w:p w14:paraId="791465C6" w14:textId="77777777" w:rsidR="007B0A72" w:rsidRPr="00015FF7" w:rsidRDefault="007B0A72" w:rsidP="00015FF7">
      <w:pPr>
        <w:jc w:val="both"/>
        <w:rPr>
          <w:sz w:val="28"/>
          <w:szCs w:val="28"/>
          <w:lang w:val="uk-UA"/>
        </w:rPr>
      </w:pPr>
      <w:r w:rsidRPr="00015FF7">
        <w:rPr>
          <w:rStyle w:val="tlid-translation"/>
          <w:rFonts w:ascii="Times New Roman" w:eastAsia="Liberation Serif" w:hAnsi="Times New Roman" w:cs="Times New Roman"/>
          <w:sz w:val="28"/>
          <w:szCs w:val="28"/>
          <w:lang w:val="uk-UA" w:eastAsia="ar-SA"/>
        </w:rPr>
        <w:t>}</w:t>
      </w:r>
    </w:p>
    <w:p w14:paraId="1E914A8D" w14:textId="77777777" w:rsidR="007B0A72" w:rsidRPr="00015FF7" w:rsidRDefault="007B0A72" w:rsidP="00015FF7">
      <w:pPr>
        <w:jc w:val="both"/>
        <w:rPr>
          <w:rStyle w:val="3f3f3f3f3f3f3f3f3f3f3f3f3f3f3f3f3f3f3f"/>
          <w:rFonts w:ascii="Times New Roman" w:hAnsi="Times New Roman" w:cs="Times New Roman"/>
          <w:sz w:val="28"/>
          <w:szCs w:val="28"/>
          <w:lang w:val="uk-UA" w:eastAsia="ar-SA"/>
        </w:rPr>
      </w:pPr>
      <w:r w:rsidRPr="00015FF7">
        <w:rPr>
          <w:rStyle w:val="3f3f3f3f3f3f3f3f3f3f3f3f3f3f3f3f3f3f3f"/>
          <w:rFonts w:ascii="Times New Roman" w:hAnsi="Times New Roman" w:cs="Times New Roman"/>
          <w:i/>
          <w:sz w:val="28"/>
          <w:szCs w:val="28"/>
          <w:lang w:val="uk-UA" w:eastAsia="ar-SA"/>
        </w:rPr>
        <w:t>Крім цього, варто зазначити, що компілятори Сі та Сі++ не перевіряють вашу програму на таку помилку, як вихід за межі масиву</w:t>
      </w:r>
      <w:r w:rsidRPr="00015FF7">
        <w:rPr>
          <w:rStyle w:val="3f3f3f3f3f3f3f3f3f3f3f3f3f3f3f3f3f3f3f"/>
          <w:rFonts w:ascii="Times New Roman" w:hAnsi="Times New Roman" w:cs="Times New Roman"/>
          <w:sz w:val="28"/>
          <w:szCs w:val="28"/>
          <w:lang w:val="uk-UA" w:eastAsia="ar-SA"/>
        </w:rPr>
        <w:t>.</w:t>
      </w:r>
    </w:p>
    <w:p w14:paraId="46E5D32C" w14:textId="77777777" w:rsidR="007B0A72" w:rsidRPr="00015FF7" w:rsidRDefault="007B0A72" w:rsidP="00015FF7">
      <w:pPr>
        <w:jc w:val="both"/>
        <w:rPr>
          <w:b/>
          <w:sz w:val="28"/>
          <w:szCs w:val="28"/>
          <w:lang w:val="uk-UA"/>
        </w:rPr>
      </w:pPr>
      <w:r w:rsidRPr="00015FF7">
        <w:rPr>
          <w:rStyle w:val="3f3f3f3f3f3f3f3f3f3f3f3f3f3f3f3f3f3f3f"/>
          <w:rFonts w:ascii="Times New Roman" w:hAnsi="Times New Roman" w:cs="Times New Roman"/>
          <w:b/>
          <w:sz w:val="28"/>
          <w:szCs w:val="28"/>
          <w:lang w:val="uk-UA" w:eastAsia="ar-SA"/>
        </w:rPr>
        <w:t>Приклад (</w:t>
      </w:r>
      <w:r w:rsidRPr="00015FF7">
        <w:rPr>
          <w:rStyle w:val="3f3f3f3f3f3f3f3f3f3f3f3f3f3f3f3f3f3f3f"/>
          <w:rFonts w:ascii="Times New Roman" w:hAnsi="Times New Roman" w:cs="Times New Roman"/>
          <w:b/>
          <w:i/>
          <w:sz w:val="28"/>
          <w:szCs w:val="28"/>
          <w:lang w:val="uk-UA" w:eastAsia="ar-SA"/>
        </w:rPr>
        <w:t>поганий</w:t>
      </w:r>
      <w:r w:rsidRPr="00015FF7">
        <w:rPr>
          <w:rStyle w:val="3f3f3f3f3f3f3f3f3f3f3f3f3f3f3f3f3f3f3f"/>
          <w:rFonts w:ascii="Times New Roman" w:hAnsi="Times New Roman" w:cs="Times New Roman"/>
          <w:b/>
          <w:sz w:val="28"/>
          <w:szCs w:val="28"/>
          <w:lang w:val="uk-UA" w:eastAsia="ar-SA"/>
        </w:rPr>
        <w:t>):</w:t>
      </w:r>
    </w:p>
    <w:p w14:paraId="79E3118D" w14:textId="77777777" w:rsidR="007B0A72" w:rsidRPr="00015FF7" w:rsidRDefault="007B0A72" w:rsidP="00015FF7">
      <w:pPr>
        <w:jc w:val="both"/>
        <w:rPr>
          <w:sz w:val="28"/>
          <w:szCs w:val="28"/>
          <w:lang w:val="uk-UA"/>
        </w:rPr>
      </w:pPr>
      <w:proofErr w:type="spellStart"/>
      <w:r w:rsidRPr="00015FF7">
        <w:rPr>
          <w:rStyle w:val="3f3f3f3f3f3f3f3f3f3f3f3f3f3f3f3f3f3f3f"/>
          <w:rFonts w:ascii="Times New Roman" w:hAnsi="Times New Roman" w:cs="Times New Roman"/>
          <w:color w:val="FF3333"/>
          <w:sz w:val="28"/>
          <w:szCs w:val="28"/>
          <w:lang w:val="uk-UA" w:eastAsia="ar-SA"/>
        </w:rPr>
        <w:t>int</w:t>
      </w:r>
      <w:proofErr w:type="spellEnd"/>
      <w:r w:rsidRPr="00015FF7">
        <w:rPr>
          <w:rStyle w:val="3f3f3f3f3f3f3f3f3f3f3f3f3f3f3f3f3f3f3f"/>
          <w:rFonts w:ascii="Times New Roman" w:hAnsi="Times New Roman" w:cs="Times New Roman"/>
          <w:color w:val="FF3333"/>
          <w:sz w:val="28"/>
          <w:szCs w:val="28"/>
          <w:lang w:val="uk-UA" w:eastAsia="ar-SA"/>
        </w:rPr>
        <w:t xml:space="preserve"> a[6]; </w:t>
      </w:r>
      <w:proofErr w:type="spellStart"/>
      <w:r w:rsidRPr="00015FF7">
        <w:rPr>
          <w:rStyle w:val="3f3f3f3f3f3f3f3f3f3f3f3f3f3f3f3f3f3f3f"/>
          <w:rFonts w:ascii="Times New Roman" w:hAnsi="Times New Roman" w:cs="Times New Roman"/>
          <w:color w:val="FF3333"/>
          <w:sz w:val="28"/>
          <w:szCs w:val="28"/>
          <w:lang w:val="uk-UA" w:eastAsia="ar-SA"/>
        </w:rPr>
        <w:t>printf</w:t>
      </w:r>
      <w:proofErr w:type="spellEnd"/>
      <w:r w:rsidRPr="00015FF7">
        <w:rPr>
          <w:rStyle w:val="3f3f3f3f3f3f3f3f3f3f3f3f3f3f3f3f3f3f3f"/>
          <w:rFonts w:ascii="Times New Roman" w:hAnsi="Times New Roman" w:cs="Times New Roman"/>
          <w:color w:val="FF3333"/>
          <w:sz w:val="28"/>
          <w:szCs w:val="28"/>
          <w:lang w:val="uk-UA" w:eastAsia="ar-SA"/>
        </w:rPr>
        <w:t>(a[6]);</w:t>
      </w:r>
    </w:p>
    <w:p w14:paraId="172554DF" w14:textId="77777777" w:rsidR="007B0A72" w:rsidRPr="00015FF7" w:rsidRDefault="007B0A72" w:rsidP="00015FF7">
      <w:pPr>
        <w:jc w:val="both"/>
        <w:rPr>
          <w:sz w:val="28"/>
          <w:szCs w:val="28"/>
          <w:lang w:val="uk-UA"/>
        </w:rPr>
      </w:pPr>
      <w:r w:rsidRPr="00015FF7">
        <w:rPr>
          <w:rStyle w:val="3f3f3f3f3f3f3f3f3f3f3f3f3f3f3f3f3f3f3f"/>
          <w:rFonts w:ascii="Times New Roman" w:hAnsi="Times New Roman" w:cs="Times New Roman"/>
          <w:sz w:val="28"/>
          <w:szCs w:val="28"/>
          <w:lang w:val="uk-UA" w:eastAsia="ar-SA"/>
        </w:rPr>
        <w:t xml:space="preserve">Ця програма  </w:t>
      </w:r>
      <w:proofErr w:type="spellStart"/>
      <w:r w:rsidRPr="00015FF7">
        <w:rPr>
          <w:rStyle w:val="3f3f3f3f3f3f3f3f3f3f3f3f3f3f3f3f3f3f3f"/>
          <w:rFonts w:ascii="Times New Roman" w:hAnsi="Times New Roman" w:cs="Times New Roman"/>
          <w:sz w:val="28"/>
          <w:szCs w:val="28"/>
          <w:lang w:val="uk-UA" w:eastAsia="ar-SA"/>
        </w:rPr>
        <w:t>зкомпілюється</w:t>
      </w:r>
      <w:proofErr w:type="spellEnd"/>
      <w:r w:rsidRPr="00015FF7">
        <w:rPr>
          <w:rStyle w:val="3f3f3f3f3f3f3f3f3f3f3f3f3f3f3f3f3f3f3f"/>
          <w:rFonts w:ascii="Times New Roman" w:hAnsi="Times New Roman" w:cs="Times New Roman"/>
          <w:sz w:val="28"/>
          <w:szCs w:val="28"/>
          <w:lang w:val="uk-UA" w:eastAsia="ar-SA"/>
        </w:rPr>
        <w:t>, але завершиться помилкою при виконанні, оскільки у масиві є 6 елементів, то нумерація буде від [0] до [5], а у наступній команді (</w:t>
      </w:r>
      <w:proofErr w:type="spellStart"/>
      <w:r w:rsidRPr="00015FF7">
        <w:rPr>
          <w:rStyle w:val="3f3f3f3f3f3f3f3f3f3f3f3f3f3f3f3f3f3f3f"/>
          <w:rFonts w:ascii="Times New Roman" w:hAnsi="Times New Roman" w:cs="Times New Roman"/>
          <w:sz w:val="28"/>
          <w:szCs w:val="28"/>
          <w:lang w:val="uk-UA" w:eastAsia="ar-SA"/>
        </w:rPr>
        <w:t>printf</w:t>
      </w:r>
      <w:proofErr w:type="spellEnd"/>
      <w:r w:rsidRPr="00015FF7">
        <w:rPr>
          <w:rStyle w:val="3f3f3f3f3f3f3f3f3f3f3f3f3f3f3f3f3f3f3f"/>
          <w:rFonts w:ascii="Times New Roman" w:hAnsi="Times New Roman" w:cs="Times New Roman"/>
          <w:sz w:val="28"/>
          <w:szCs w:val="28"/>
          <w:lang w:val="uk-UA" w:eastAsia="ar-SA"/>
        </w:rPr>
        <w:t>) ми звертаємося до елемента з індексом [6], якого немає. такі помилки називаються помилками на етапі виконання (</w:t>
      </w:r>
      <w:proofErr w:type="spellStart"/>
      <w:r w:rsidRPr="00015FF7">
        <w:rPr>
          <w:rStyle w:val="3f3f3f3f3f3f3f3f3f3f3f3f3f3f3f3f3f3f3f"/>
          <w:rFonts w:ascii="Times New Roman" w:hAnsi="Times New Roman" w:cs="Times New Roman"/>
          <w:sz w:val="28"/>
          <w:szCs w:val="28"/>
          <w:lang w:val="uk-UA" w:eastAsia="ar-SA"/>
        </w:rPr>
        <w:t>runtime</w:t>
      </w:r>
      <w:proofErr w:type="spellEnd"/>
      <w:r w:rsidRPr="00015FF7">
        <w:rPr>
          <w:rStyle w:val="3f3f3f3f3f3f3f3f3f3f3f3f3f3f3f3f3f3f3f"/>
          <w:rFonts w:ascii="Times New Roman" w:hAnsi="Times New Roman" w:cs="Times New Roman"/>
          <w:sz w:val="28"/>
          <w:szCs w:val="28"/>
          <w:lang w:val="uk-UA" w:eastAsia="ar-SA"/>
        </w:rPr>
        <w:t xml:space="preserve"> </w:t>
      </w:r>
      <w:proofErr w:type="spellStart"/>
      <w:r w:rsidRPr="00015FF7">
        <w:rPr>
          <w:rStyle w:val="3f3f3f3f3f3f3f3f3f3f3f3f3f3f3f3f3f3f3f"/>
          <w:rFonts w:ascii="Times New Roman" w:hAnsi="Times New Roman" w:cs="Times New Roman"/>
          <w:sz w:val="28"/>
          <w:szCs w:val="28"/>
          <w:lang w:val="uk-UA" w:eastAsia="ar-SA"/>
        </w:rPr>
        <w:t>error</w:t>
      </w:r>
      <w:proofErr w:type="spellEnd"/>
      <w:r w:rsidRPr="00015FF7">
        <w:rPr>
          <w:rStyle w:val="3f3f3f3f3f3f3f3f3f3f3f3f3f3f3f3f3f3f3f"/>
          <w:rFonts w:ascii="Times New Roman" w:hAnsi="Times New Roman" w:cs="Times New Roman"/>
          <w:sz w:val="28"/>
          <w:szCs w:val="28"/>
          <w:lang w:val="uk-UA" w:eastAsia="ar-SA"/>
        </w:rPr>
        <w:t>).</w:t>
      </w:r>
    </w:p>
    <w:p w14:paraId="0E35B23A" w14:textId="77777777" w:rsidR="007B0A72" w:rsidRPr="00015FF7" w:rsidRDefault="007B0A72" w:rsidP="00015FF7">
      <w:pPr>
        <w:jc w:val="both"/>
        <w:rPr>
          <w:sz w:val="28"/>
          <w:szCs w:val="28"/>
          <w:lang w:val="uk-UA"/>
        </w:rPr>
      </w:pPr>
      <w:r w:rsidRPr="00015FF7">
        <w:rPr>
          <w:rStyle w:val="bfStrongEmphasis"/>
          <w:rFonts w:ascii="Times New Roman" w:hAnsi="Times New Roman" w:cs="Times New Roman"/>
          <w:sz w:val="28"/>
          <w:szCs w:val="28"/>
          <w:lang w:val="uk-UA" w:eastAsia="ar-SA"/>
        </w:rPr>
        <w:t>Заповнення даних: ініціалізація масивів</w:t>
      </w:r>
    </w:p>
    <w:p w14:paraId="3D030BED" w14:textId="77777777" w:rsidR="007B0A72" w:rsidRPr="00015FF7" w:rsidRDefault="007B0A72" w:rsidP="00015FF7">
      <w:pPr>
        <w:jc w:val="both"/>
        <w:rPr>
          <w:sz w:val="28"/>
          <w:szCs w:val="28"/>
          <w:lang w:val="uk-UA"/>
        </w:rPr>
      </w:pPr>
      <w:r w:rsidRPr="00015FF7">
        <w:rPr>
          <w:sz w:val="28"/>
          <w:szCs w:val="28"/>
          <w:lang w:val="uk-UA" w:eastAsia="ar-SA"/>
        </w:rPr>
        <w:t xml:space="preserve">Основне завдання масивів – зберігання даних, тому часто потрібно відразу їх заповнити - </w:t>
      </w:r>
      <w:proofErr w:type="spellStart"/>
      <w:r w:rsidRPr="00015FF7">
        <w:rPr>
          <w:sz w:val="28"/>
          <w:szCs w:val="28"/>
          <w:lang w:val="uk-UA" w:eastAsia="ar-SA"/>
        </w:rPr>
        <w:t>ініціалізувати</w:t>
      </w:r>
      <w:proofErr w:type="spellEnd"/>
      <w:r w:rsidRPr="00015FF7">
        <w:rPr>
          <w:sz w:val="28"/>
          <w:szCs w:val="28"/>
          <w:lang w:val="uk-UA" w:eastAsia="ar-SA"/>
        </w:rPr>
        <w:t xml:space="preserve">. </w:t>
      </w:r>
      <w:proofErr w:type="spellStart"/>
      <w:r w:rsidRPr="00015FF7">
        <w:rPr>
          <w:sz w:val="28"/>
          <w:szCs w:val="28"/>
          <w:lang w:val="uk-UA" w:eastAsia="ar-SA"/>
        </w:rPr>
        <w:t>Ініціалізувати</w:t>
      </w:r>
      <w:proofErr w:type="spellEnd"/>
      <w:r w:rsidRPr="00015FF7">
        <w:rPr>
          <w:sz w:val="28"/>
          <w:szCs w:val="28"/>
          <w:lang w:val="uk-UA" w:eastAsia="ar-SA"/>
        </w:rPr>
        <w:t xml:space="preserve"> масиви можна декілька способами.</w:t>
      </w:r>
    </w:p>
    <w:p w14:paraId="38ED470F" w14:textId="77777777" w:rsidR="007B0A72" w:rsidRPr="00015FF7" w:rsidRDefault="007B0A72" w:rsidP="00015FF7">
      <w:pPr>
        <w:jc w:val="both"/>
        <w:rPr>
          <w:sz w:val="28"/>
          <w:szCs w:val="28"/>
          <w:lang w:val="uk-UA"/>
        </w:rPr>
      </w:pPr>
      <w:r w:rsidRPr="00015FF7">
        <w:rPr>
          <w:rStyle w:val="itEmphasis"/>
          <w:rFonts w:ascii="Times New Roman" w:hAnsi="Times New Roman" w:cs="Times New Roman"/>
          <w:b/>
          <w:sz w:val="28"/>
          <w:szCs w:val="28"/>
          <w:lang w:val="uk-UA" w:eastAsia="ar-SA"/>
        </w:rPr>
        <w:t>1 спосіб:</w:t>
      </w:r>
      <w:r w:rsidRPr="00015FF7">
        <w:rPr>
          <w:rStyle w:val="itEmphasis"/>
          <w:rFonts w:ascii="Times New Roman" w:hAnsi="Times New Roman" w:cs="Times New Roman"/>
          <w:sz w:val="28"/>
          <w:szCs w:val="28"/>
          <w:lang w:val="uk-UA" w:eastAsia="ar-SA"/>
        </w:rPr>
        <w:t xml:space="preserve"> заповнення масиву зразу ж після його створення.</w:t>
      </w:r>
    </w:p>
    <w:p w14:paraId="01CBDAA0" w14:textId="77777777" w:rsidR="007B0A72" w:rsidRPr="00015FF7" w:rsidRDefault="007B0A72" w:rsidP="00015FF7">
      <w:pPr>
        <w:jc w:val="both"/>
        <w:rPr>
          <w:sz w:val="28"/>
          <w:szCs w:val="28"/>
          <w:lang w:val="uk-UA"/>
        </w:rPr>
      </w:pPr>
      <w:r w:rsidRPr="00015FF7">
        <w:rPr>
          <w:sz w:val="28"/>
          <w:szCs w:val="28"/>
          <w:lang w:val="uk-UA" w:eastAsia="ar-SA"/>
        </w:rPr>
        <w:t>Синтаксис такий:</w:t>
      </w:r>
    </w:p>
    <w:p w14:paraId="048EED3E" w14:textId="77777777" w:rsidR="007B0A72" w:rsidRPr="00015FF7" w:rsidRDefault="007B0A72" w:rsidP="00015FF7">
      <w:pPr>
        <w:jc w:val="both"/>
        <w:rPr>
          <w:sz w:val="28"/>
          <w:szCs w:val="28"/>
          <w:lang w:val="uk-UA"/>
        </w:rPr>
      </w:pPr>
      <w:proofErr w:type="spellStart"/>
      <w:r w:rsidRPr="00015FF7">
        <w:rPr>
          <w:rStyle w:val="bfStrongEmphasis"/>
          <w:rFonts w:ascii="Times New Roman" w:hAnsi="Times New Roman" w:cs="Times New Roman"/>
          <w:b/>
          <w:sz w:val="28"/>
          <w:szCs w:val="28"/>
          <w:lang w:val="uk-UA" w:eastAsia="ar-SA"/>
        </w:rPr>
        <w:t>тип_даних</w:t>
      </w:r>
      <w:proofErr w:type="spellEnd"/>
      <w:r w:rsidRPr="00015FF7">
        <w:rPr>
          <w:rStyle w:val="bfStrongEmphasis"/>
          <w:rFonts w:ascii="Times New Roman" w:hAnsi="Times New Roman" w:cs="Times New Roman"/>
          <w:b/>
          <w:sz w:val="28"/>
          <w:szCs w:val="28"/>
          <w:lang w:val="uk-UA" w:eastAsia="ar-SA"/>
        </w:rPr>
        <w:t xml:space="preserve"> </w:t>
      </w:r>
      <w:proofErr w:type="spellStart"/>
      <w:r w:rsidRPr="00015FF7">
        <w:rPr>
          <w:rStyle w:val="bfStrongEmphasis"/>
          <w:rFonts w:ascii="Times New Roman" w:hAnsi="Times New Roman" w:cs="Times New Roman"/>
          <w:b/>
          <w:sz w:val="28"/>
          <w:szCs w:val="28"/>
          <w:lang w:val="uk-UA" w:eastAsia="ar-SA"/>
        </w:rPr>
        <w:t>ім’я_масиву</w:t>
      </w:r>
      <w:proofErr w:type="spellEnd"/>
      <w:r w:rsidRPr="00015FF7">
        <w:rPr>
          <w:rStyle w:val="bfStrongEmphasis"/>
          <w:rFonts w:ascii="Times New Roman" w:hAnsi="Times New Roman" w:cs="Times New Roman"/>
          <w:b/>
          <w:sz w:val="28"/>
          <w:szCs w:val="28"/>
          <w:lang w:val="uk-UA" w:eastAsia="ar-SA"/>
        </w:rPr>
        <w:t>[к-</w:t>
      </w:r>
      <w:proofErr w:type="spellStart"/>
      <w:r w:rsidRPr="00015FF7">
        <w:rPr>
          <w:rStyle w:val="bfStrongEmphasis"/>
          <w:rFonts w:ascii="Times New Roman" w:hAnsi="Times New Roman" w:cs="Times New Roman"/>
          <w:b/>
          <w:sz w:val="28"/>
          <w:szCs w:val="28"/>
          <w:lang w:val="uk-UA" w:eastAsia="ar-SA"/>
        </w:rPr>
        <w:t>сть_елементів</w:t>
      </w:r>
      <w:proofErr w:type="spellEnd"/>
      <w:r w:rsidRPr="00015FF7">
        <w:rPr>
          <w:rStyle w:val="bfStrongEmphasis"/>
          <w:rFonts w:ascii="Times New Roman" w:hAnsi="Times New Roman" w:cs="Times New Roman"/>
          <w:b/>
          <w:sz w:val="28"/>
          <w:szCs w:val="28"/>
          <w:lang w:val="uk-UA" w:eastAsia="ar-SA"/>
        </w:rPr>
        <w:t xml:space="preserve">] = {значення_1, значення_2, … , </w:t>
      </w:r>
      <w:proofErr w:type="spellStart"/>
      <w:r w:rsidRPr="00015FF7">
        <w:rPr>
          <w:rStyle w:val="bfStrongEmphasis"/>
          <w:rFonts w:ascii="Times New Roman" w:hAnsi="Times New Roman" w:cs="Times New Roman"/>
          <w:b/>
          <w:sz w:val="28"/>
          <w:szCs w:val="28"/>
          <w:lang w:val="uk-UA" w:eastAsia="ar-SA"/>
        </w:rPr>
        <w:t>значення_к-сть_ел-тів</w:t>
      </w:r>
      <w:proofErr w:type="spellEnd"/>
      <w:r w:rsidRPr="00015FF7">
        <w:rPr>
          <w:rStyle w:val="bfStrongEmphasis"/>
          <w:rFonts w:ascii="Times New Roman" w:hAnsi="Times New Roman" w:cs="Times New Roman"/>
          <w:b/>
          <w:sz w:val="28"/>
          <w:szCs w:val="28"/>
          <w:lang w:val="uk-UA" w:eastAsia="ar-SA"/>
        </w:rPr>
        <w:t>};}</w:t>
      </w:r>
    </w:p>
    <w:p w14:paraId="7A301114" w14:textId="77777777" w:rsidR="007B0A72" w:rsidRPr="00015FF7" w:rsidRDefault="007B0A72" w:rsidP="00015FF7">
      <w:pPr>
        <w:jc w:val="both"/>
        <w:rPr>
          <w:sz w:val="28"/>
          <w:szCs w:val="28"/>
          <w:lang w:val="uk-UA"/>
        </w:rPr>
      </w:pPr>
      <w:r w:rsidRPr="00015FF7">
        <w:rPr>
          <w:rStyle w:val="bfStrongEmphasis"/>
          <w:rFonts w:ascii="Times New Roman" w:hAnsi="Times New Roman" w:cs="Times New Roman"/>
          <w:b/>
          <w:sz w:val="28"/>
          <w:szCs w:val="28"/>
          <w:lang w:val="uk-UA" w:eastAsia="ar-SA"/>
        </w:rPr>
        <w:t>Приклад:</w:t>
      </w:r>
    </w:p>
    <w:p w14:paraId="210C2DE2" w14:textId="77777777" w:rsidR="007B0A72" w:rsidRPr="00015FF7" w:rsidRDefault="007B0A72" w:rsidP="00015FF7">
      <w:pPr>
        <w:jc w:val="both"/>
        <w:rPr>
          <w:sz w:val="28"/>
          <w:szCs w:val="28"/>
          <w:lang w:val="uk-UA"/>
        </w:rPr>
      </w:pPr>
      <w:proofErr w:type="spellStart"/>
      <w:r w:rsidRPr="00015FF7">
        <w:rPr>
          <w:color w:val="0070C0"/>
          <w:sz w:val="28"/>
          <w:szCs w:val="28"/>
          <w:lang w:val="uk-UA" w:eastAsia="ar-SA"/>
        </w:rPr>
        <w:t>char</w:t>
      </w:r>
      <w:proofErr w:type="spellEnd"/>
      <w:r w:rsidRPr="00015FF7">
        <w:rPr>
          <w:sz w:val="28"/>
          <w:szCs w:val="28"/>
          <w:lang w:val="uk-UA" w:eastAsia="ar-SA"/>
        </w:rPr>
        <w:t xml:space="preserve"> </w:t>
      </w:r>
      <w:proofErr w:type="spellStart"/>
      <w:r w:rsidRPr="00015FF7">
        <w:rPr>
          <w:sz w:val="28"/>
          <w:szCs w:val="28"/>
          <w:lang w:val="uk-UA" w:eastAsia="ar-SA"/>
        </w:rPr>
        <w:t>str</w:t>
      </w:r>
      <w:proofErr w:type="spellEnd"/>
      <w:r w:rsidRPr="00015FF7">
        <w:rPr>
          <w:sz w:val="28"/>
          <w:szCs w:val="28"/>
          <w:lang w:val="uk-UA" w:eastAsia="ar-SA"/>
        </w:rPr>
        <w:t>[5] = {‘1’, ‘Q’, ‘!’, ‘$’, ‘@’};</w:t>
      </w:r>
    </w:p>
    <w:p w14:paraId="6B490AF2" w14:textId="77777777" w:rsidR="007B0A72" w:rsidRPr="00015FF7" w:rsidRDefault="007B0A72" w:rsidP="00015FF7">
      <w:pPr>
        <w:jc w:val="both"/>
        <w:rPr>
          <w:sz w:val="28"/>
          <w:szCs w:val="28"/>
          <w:lang w:val="uk-UA" w:eastAsia="ar-SA"/>
        </w:rPr>
      </w:pPr>
    </w:p>
    <w:p w14:paraId="6C35C991" w14:textId="77777777" w:rsidR="007B0A72" w:rsidRPr="00015FF7" w:rsidRDefault="007B0A72" w:rsidP="00015FF7">
      <w:pPr>
        <w:jc w:val="both"/>
        <w:rPr>
          <w:sz w:val="28"/>
          <w:szCs w:val="28"/>
          <w:lang w:val="uk-UA"/>
        </w:rPr>
      </w:pPr>
      <w:r w:rsidRPr="00015FF7">
        <w:rPr>
          <w:sz w:val="28"/>
          <w:szCs w:val="28"/>
          <w:lang w:val="uk-UA" w:eastAsia="ar-SA"/>
        </w:rPr>
        <w:t>Крім цього, при такій ініціалізації дозволяється не вказувати кількість елементів (безрозмірний масив).</w:t>
      </w:r>
    </w:p>
    <w:p w14:paraId="6682AFFE" w14:textId="77777777" w:rsidR="007B0A72" w:rsidRPr="00015FF7" w:rsidRDefault="007B0A72" w:rsidP="00015FF7">
      <w:pPr>
        <w:jc w:val="both"/>
        <w:rPr>
          <w:sz w:val="28"/>
          <w:szCs w:val="28"/>
          <w:lang w:val="uk-UA"/>
        </w:rPr>
      </w:pPr>
      <w:proofErr w:type="spellStart"/>
      <w:r w:rsidRPr="00015FF7">
        <w:rPr>
          <w:color w:val="0070C0"/>
          <w:sz w:val="28"/>
          <w:szCs w:val="28"/>
          <w:lang w:val="uk-UA" w:eastAsia="ar-SA"/>
        </w:rPr>
        <w:t>int</w:t>
      </w:r>
      <w:proofErr w:type="spellEnd"/>
      <w:r w:rsidRPr="00015FF7">
        <w:rPr>
          <w:sz w:val="28"/>
          <w:szCs w:val="28"/>
          <w:lang w:val="uk-UA" w:eastAsia="ar-SA"/>
        </w:rPr>
        <w:t xml:space="preserve"> </w:t>
      </w:r>
      <w:proofErr w:type="spellStart"/>
      <w:r w:rsidRPr="00015FF7">
        <w:rPr>
          <w:sz w:val="28"/>
          <w:szCs w:val="28"/>
          <w:lang w:val="uk-UA" w:eastAsia="ar-SA"/>
        </w:rPr>
        <w:t>abr</w:t>
      </w:r>
      <w:proofErr w:type="spellEnd"/>
      <w:r w:rsidRPr="00015FF7">
        <w:rPr>
          <w:sz w:val="28"/>
          <w:szCs w:val="28"/>
          <w:lang w:val="uk-UA" w:eastAsia="ar-SA"/>
        </w:rPr>
        <w:t>[] = {1, 15, 876};</w:t>
      </w:r>
    </w:p>
    <w:p w14:paraId="3EA687E7" w14:textId="77777777" w:rsidR="007B0A72" w:rsidRPr="00015FF7" w:rsidRDefault="007B0A72" w:rsidP="00015FF7">
      <w:pPr>
        <w:jc w:val="both"/>
        <w:rPr>
          <w:sz w:val="28"/>
          <w:szCs w:val="28"/>
          <w:lang w:val="uk-UA"/>
        </w:rPr>
      </w:pPr>
      <w:r w:rsidRPr="00015FF7">
        <w:rPr>
          <w:sz w:val="28"/>
          <w:szCs w:val="28"/>
          <w:lang w:val="uk-UA" w:eastAsia="ar-SA"/>
        </w:rPr>
        <w:t>Якщо ви допустите помилку, як у цьому прикладі</w:t>
      </w:r>
    </w:p>
    <w:p w14:paraId="15B88096" w14:textId="77777777" w:rsidR="007B0A72" w:rsidRPr="00015FF7" w:rsidRDefault="007B0A72" w:rsidP="00015FF7">
      <w:pPr>
        <w:jc w:val="both"/>
        <w:rPr>
          <w:sz w:val="28"/>
          <w:szCs w:val="28"/>
          <w:lang w:val="uk-UA"/>
        </w:rPr>
      </w:pPr>
      <w:proofErr w:type="spellStart"/>
      <w:r w:rsidRPr="00015FF7">
        <w:rPr>
          <w:color w:val="0070C0"/>
          <w:sz w:val="28"/>
          <w:szCs w:val="28"/>
          <w:lang w:val="uk-UA" w:eastAsia="ar-SA"/>
        </w:rPr>
        <w:t>double</w:t>
      </w:r>
      <w:proofErr w:type="spellEnd"/>
      <w:r w:rsidRPr="00015FF7">
        <w:rPr>
          <w:sz w:val="28"/>
          <w:szCs w:val="28"/>
          <w:lang w:val="uk-UA" w:eastAsia="ar-SA"/>
        </w:rPr>
        <w:t xml:space="preserve"> </w:t>
      </w:r>
      <w:proofErr w:type="spellStart"/>
      <w:r w:rsidRPr="00015FF7">
        <w:rPr>
          <w:sz w:val="28"/>
          <w:szCs w:val="28"/>
          <w:lang w:val="uk-UA" w:eastAsia="ar-SA"/>
        </w:rPr>
        <w:t>abr</w:t>
      </w:r>
      <w:proofErr w:type="spellEnd"/>
      <w:r w:rsidRPr="00015FF7">
        <w:rPr>
          <w:sz w:val="28"/>
          <w:szCs w:val="28"/>
          <w:lang w:val="uk-UA" w:eastAsia="ar-SA"/>
        </w:rPr>
        <w:t>[5] = {1};</w:t>
      </w:r>
    </w:p>
    <w:p w14:paraId="6229C1E6" w14:textId="77777777" w:rsidR="007B0A72" w:rsidRPr="00015FF7" w:rsidRDefault="007B0A72" w:rsidP="00015FF7">
      <w:pPr>
        <w:jc w:val="both"/>
        <w:rPr>
          <w:sz w:val="28"/>
          <w:szCs w:val="28"/>
          <w:lang w:val="uk-UA"/>
        </w:rPr>
      </w:pPr>
      <w:r w:rsidRPr="00015FF7">
        <w:rPr>
          <w:rStyle w:val="3f3f3f3f3f3f3f3f3f3f3f3f3f3f3f3f3f3f3f"/>
          <w:rFonts w:ascii="Times New Roman" w:hAnsi="Times New Roman" w:cs="Times New Roman"/>
          <w:sz w:val="28"/>
          <w:szCs w:val="28"/>
          <w:lang w:val="uk-UA" w:eastAsia="ar-SA"/>
        </w:rPr>
        <w:lastRenderedPageBreak/>
        <w:t xml:space="preserve">тобто розмір більший за </w:t>
      </w:r>
      <w:proofErr w:type="spellStart"/>
      <w:r w:rsidRPr="00015FF7">
        <w:rPr>
          <w:rStyle w:val="3f3f3f3f3f3f3f3f3f3f3f3f3f3f3f3f3f3f3f"/>
          <w:rFonts w:ascii="Times New Roman" w:hAnsi="Times New Roman" w:cs="Times New Roman"/>
          <w:sz w:val="28"/>
          <w:szCs w:val="28"/>
          <w:lang w:val="uk-UA" w:eastAsia="ar-SA"/>
        </w:rPr>
        <w:t>ініціалізовані</w:t>
      </w:r>
      <w:proofErr w:type="spellEnd"/>
      <w:r w:rsidRPr="00015FF7">
        <w:rPr>
          <w:rStyle w:val="3f3f3f3f3f3f3f3f3f3f3f3f3f3f3f3f3f3f3f"/>
          <w:rFonts w:ascii="Times New Roman" w:hAnsi="Times New Roman" w:cs="Times New Roman"/>
          <w:sz w:val="28"/>
          <w:szCs w:val="28"/>
          <w:lang w:val="uk-UA" w:eastAsia="ar-SA"/>
        </w:rPr>
        <w:t xml:space="preserve"> елементи, тоді наступні елементи після 1 будуть заповнені нулями. Тоді вираз буде мати такий вигляд:</w:t>
      </w:r>
    </w:p>
    <w:p w14:paraId="7700725D" w14:textId="77777777" w:rsidR="007B0A72" w:rsidRPr="00015FF7" w:rsidRDefault="007B0A72" w:rsidP="00015FF7">
      <w:pPr>
        <w:jc w:val="both"/>
        <w:rPr>
          <w:sz w:val="28"/>
          <w:szCs w:val="28"/>
          <w:lang w:val="uk-UA"/>
        </w:rPr>
      </w:pPr>
      <w:proofErr w:type="spellStart"/>
      <w:r w:rsidRPr="00015FF7">
        <w:rPr>
          <w:color w:val="0070C0"/>
          <w:sz w:val="28"/>
          <w:szCs w:val="28"/>
          <w:lang w:val="uk-UA" w:eastAsia="ar-SA"/>
        </w:rPr>
        <w:t>double</w:t>
      </w:r>
      <w:proofErr w:type="spellEnd"/>
      <w:r w:rsidRPr="00015FF7">
        <w:rPr>
          <w:sz w:val="28"/>
          <w:szCs w:val="28"/>
          <w:lang w:val="uk-UA" w:eastAsia="ar-SA"/>
        </w:rPr>
        <w:t xml:space="preserve"> </w:t>
      </w:r>
      <w:proofErr w:type="spellStart"/>
      <w:r w:rsidRPr="00015FF7">
        <w:rPr>
          <w:sz w:val="28"/>
          <w:szCs w:val="28"/>
          <w:lang w:val="uk-UA" w:eastAsia="ar-SA"/>
        </w:rPr>
        <w:t>abr</w:t>
      </w:r>
      <w:proofErr w:type="spellEnd"/>
      <w:r w:rsidRPr="00015FF7">
        <w:rPr>
          <w:sz w:val="28"/>
          <w:szCs w:val="28"/>
          <w:lang w:val="uk-UA" w:eastAsia="ar-SA"/>
        </w:rPr>
        <w:t>[5] = {1,0,0,0,0};</w:t>
      </w:r>
    </w:p>
    <w:p w14:paraId="67304382" w14:textId="77777777" w:rsidR="007B0A72" w:rsidRPr="00015FF7" w:rsidRDefault="007B0A72" w:rsidP="00015FF7">
      <w:pPr>
        <w:jc w:val="both"/>
        <w:rPr>
          <w:sz w:val="28"/>
          <w:szCs w:val="28"/>
          <w:lang w:val="uk-UA" w:eastAsia="ar-SA"/>
        </w:rPr>
      </w:pPr>
      <w:r w:rsidRPr="00015FF7">
        <w:rPr>
          <w:sz w:val="28"/>
          <w:szCs w:val="28"/>
          <w:lang w:val="uk-UA" w:eastAsia="ar-SA"/>
        </w:rPr>
        <w:t>{</w:t>
      </w:r>
    </w:p>
    <w:p w14:paraId="419AB774" w14:textId="77777777" w:rsidR="007B0A72" w:rsidRPr="00015FF7" w:rsidRDefault="007B0A72" w:rsidP="00015FF7">
      <w:pPr>
        <w:jc w:val="both"/>
        <w:rPr>
          <w:sz w:val="28"/>
          <w:szCs w:val="28"/>
          <w:lang w:val="uk-UA"/>
        </w:rPr>
      </w:pPr>
      <w:proofErr w:type="spellStart"/>
      <w:r w:rsidRPr="00015FF7">
        <w:rPr>
          <w:color w:val="0070C0"/>
          <w:sz w:val="28"/>
          <w:szCs w:val="28"/>
          <w:lang w:val="uk-UA" w:eastAsia="ar-SA"/>
        </w:rPr>
        <w:t>int</w:t>
      </w:r>
      <w:proofErr w:type="spellEnd"/>
      <w:r w:rsidRPr="00015FF7">
        <w:rPr>
          <w:sz w:val="28"/>
          <w:szCs w:val="28"/>
          <w:lang w:val="uk-UA" w:eastAsia="ar-SA"/>
        </w:rPr>
        <w:t xml:space="preserve"> a = 1000;</w:t>
      </w:r>
    </w:p>
    <w:p w14:paraId="677CC630" w14:textId="77777777" w:rsidR="007B0A72" w:rsidRPr="00015FF7" w:rsidRDefault="007B0A72" w:rsidP="00015FF7">
      <w:pPr>
        <w:jc w:val="both"/>
        <w:rPr>
          <w:sz w:val="28"/>
          <w:szCs w:val="28"/>
          <w:lang w:val="uk-UA"/>
        </w:rPr>
      </w:pPr>
      <w:proofErr w:type="spellStart"/>
      <w:r w:rsidRPr="00015FF7">
        <w:rPr>
          <w:color w:val="0070C0"/>
          <w:sz w:val="28"/>
          <w:szCs w:val="28"/>
          <w:lang w:val="uk-UA" w:eastAsia="ar-SA"/>
        </w:rPr>
        <w:t>int</w:t>
      </w:r>
      <w:proofErr w:type="spellEnd"/>
      <w:r w:rsidRPr="00015FF7">
        <w:rPr>
          <w:sz w:val="28"/>
          <w:szCs w:val="28"/>
          <w:lang w:val="uk-UA" w:eastAsia="ar-SA"/>
        </w:rPr>
        <w:t xml:space="preserve"> b[a];</w:t>
      </w:r>
    </w:p>
    <w:p w14:paraId="38CC129A" w14:textId="77777777" w:rsidR="007B0A72" w:rsidRPr="00015FF7" w:rsidRDefault="007B0A72" w:rsidP="00015FF7">
      <w:pPr>
        <w:jc w:val="both"/>
        <w:rPr>
          <w:sz w:val="28"/>
          <w:szCs w:val="28"/>
          <w:lang w:val="uk-UA"/>
        </w:rPr>
      </w:pPr>
      <w:r w:rsidRPr="00015FF7">
        <w:rPr>
          <w:sz w:val="28"/>
          <w:szCs w:val="28"/>
          <w:lang w:val="uk-UA" w:eastAsia="ar-SA"/>
        </w:rPr>
        <w:t>}</w:t>
      </w:r>
    </w:p>
    <w:p w14:paraId="07F27EC2" w14:textId="77777777" w:rsidR="007B0A72" w:rsidRPr="00015FF7" w:rsidRDefault="007B0A72" w:rsidP="00015FF7">
      <w:pPr>
        <w:jc w:val="both"/>
        <w:rPr>
          <w:sz w:val="28"/>
          <w:szCs w:val="28"/>
          <w:lang w:val="uk-UA"/>
        </w:rPr>
      </w:pPr>
      <w:r w:rsidRPr="00015FF7">
        <w:rPr>
          <w:sz w:val="28"/>
          <w:szCs w:val="28"/>
          <w:lang w:val="uk-UA" w:eastAsia="ar-SA"/>
        </w:rPr>
        <w:t>У іншому випадку, коли розмір менший за кількість заповнених елементів, виникне помилка на етапі компіляції.</w:t>
      </w:r>
    </w:p>
    <w:p w14:paraId="7CF57FA9" w14:textId="77777777" w:rsidR="007B0A72" w:rsidRPr="00015FF7" w:rsidRDefault="007B0A72" w:rsidP="00015FF7">
      <w:pPr>
        <w:jc w:val="both"/>
        <w:rPr>
          <w:sz w:val="28"/>
          <w:szCs w:val="28"/>
          <w:lang w:val="uk-UA"/>
        </w:rPr>
      </w:pPr>
      <w:r w:rsidRPr="00015FF7">
        <w:rPr>
          <w:rStyle w:val="itEmphasis"/>
          <w:rFonts w:ascii="Times New Roman" w:hAnsi="Times New Roman" w:cs="Times New Roman"/>
          <w:b/>
          <w:sz w:val="28"/>
          <w:szCs w:val="28"/>
          <w:lang w:val="uk-UA" w:eastAsia="ar-SA"/>
        </w:rPr>
        <w:t>2 спосіб:</w:t>
      </w:r>
      <w:r w:rsidRPr="00015FF7">
        <w:rPr>
          <w:rStyle w:val="itEmphasis"/>
          <w:rFonts w:ascii="Times New Roman" w:hAnsi="Times New Roman" w:cs="Times New Roman"/>
          <w:sz w:val="28"/>
          <w:szCs w:val="28"/>
          <w:lang w:val="uk-UA" w:eastAsia="ar-SA"/>
        </w:rPr>
        <w:t xml:space="preserve"> заповнення масиву за допомогою циклу.</w:t>
      </w:r>
    </w:p>
    <w:p w14:paraId="712F7685" w14:textId="77777777" w:rsidR="007B0A72" w:rsidRPr="00015FF7" w:rsidRDefault="007B0A72" w:rsidP="00015FF7">
      <w:pPr>
        <w:jc w:val="both"/>
        <w:rPr>
          <w:sz w:val="28"/>
          <w:szCs w:val="28"/>
          <w:lang w:val="uk-UA"/>
        </w:rPr>
      </w:pPr>
      <w:r w:rsidRPr="00015FF7">
        <w:rPr>
          <w:sz w:val="28"/>
          <w:szCs w:val="28"/>
          <w:lang w:val="uk-UA" w:eastAsia="ar-SA"/>
        </w:rPr>
        <w:t>В даному випадку заповнення буде відбуватися з клавіатури. Приклад відповідної програми:</w:t>
      </w:r>
    </w:p>
    <w:p w14:paraId="44E2BD88" w14:textId="77777777" w:rsidR="007B0A72" w:rsidRPr="00015FF7" w:rsidRDefault="007B0A72" w:rsidP="00015FF7">
      <w:pPr>
        <w:jc w:val="both"/>
        <w:rPr>
          <w:sz w:val="28"/>
          <w:szCs w:val="28"/>
          <w:lang w:val="uk-UA"/>
        </w:rPr>
      </w:pPr>
      <w:r w:rsidRPr="00015FF7">
        <w:rPr>
          <w:sz w:val="28"/>
          <w:szCs w:val="28"/>
          <w:lang w:val="uk-UA" w:eastAsia="ar-SA"/>
        </w:rPr>
        <w:t>#</w:t>
      </w:r>
      <w:proofErr w:type="spellStart"/>
      <w:r w:rsidRPr="00015FF7">
        <w:rPr>
          <w:sz w:val="28"/>
          <w:szCs w:val="28"/>
          <w:lang w:val="uk-UA" w:eastAsia="ar-SA"/>
        </w:rPr>
        <w:t>include</w:t>
      </w:r>
      <w:proofErr w:type="spellEnd"/>
      <w:r w:rsidRPr="00015FF7">
        <w:rPr>
          <w:sz w:val="28"/>
          <w:szCs w:val="28"/>
          <w:lang w:val="uk-UA" w:eastAsia="ar-SA"/>
        </w:rPr>
        <w:t xml:space="preserve"> &lt;</w:t>
      </w:r>
      <w:proofErr w:type="spellStart"/>
      <w:r w:rsidRPr="00015FF7">
        <w:rPr>
          <w:sz w:val="28"/>
          <w:szCs w:val="28"/>
          <w:lang w:val="uk-UA" w:eastAsia="ar-SA"/>
        </w:rPr>
        <w:t>stdio.h</w:t>
      </w:r>
      <w:proofErr w:type="spellEnd"/>
      <w:r w:rsidRPr="00015FF7">
        <w:rPr>
          <w:sz w:val="28"/>
          <w:szCs w:val="28"/>
          <w:lang w:val="uk-UA" w:eastAsia="ar-SA"/>
        </w:rPr>
        <w:t>&gt;</w:t>
      </w:r>
    </w:p>
    <w:p w14:paraId="498DF5EE" w14:textId="77777777" w:rsidR="007B0A72" w:rsidRPr="00015FF7" w:rsidRDefault="007B0A72" w:rsidP="00015FF7">
      <w:pPr>
        <w:jc w:val="both"/>
        <w:rPr>
          <w:sz w:val="28"/>
          <w:szCs w:val="28"/>
          <w:lang w:val="uk-UA"/>
        </w:rPr>
      </w:pPr>
      <w:proofErr w:type="spellStart"/>
      <w:r w:rsidRPr="00015FF7">
        <w:rPr>
          <w:color w:val="0070C0"/>
          <w:sz w:val="28"/>
          <w:szCs w:val="28"/>
          <w:lang w:val="uk-UA" w:eastAsia="ar-SA"/>
        </w:rPr>
        <w:t>int</w:t>
      </w:r>
      <w:proofErr w:type="spellEnd"/>
      <w:r w:rsidRPr="00015FF7">
        <w:rPr>
          <w:sz w:val="28"/>
          <w:szCs w:val="28"/>
          <w:lang w:val="uk-UA" w:eastAsia="ar-SA"/>
        </w:rPr>
        <w:t xml:space="preserve"> </w:t>
      </w:r>
      <w:proofErr w:type="spellStart"/>
      <w:r w:rsidRPr="00015FF7">
        <w:rPr>
          <w:sz w:val="28"/>
          <w:szCs w:val="28"/>
          <w:lang w:val="uk-UA" w:eastAsia="ar-SA"/>
        </w:rPr>
        <w:t>main</w:t>
      </w:r>
      <w:proofErr w:type="spellEnd"/>
      <w:r w:rsidRPr="00015FF7">
        <w:rPr>
          <w:sz w:val="28"/>
          <w:szCs w:val="28"/>
          <w:lang w:val="uk-UA" w:eastAsia="ar-SA"/>
        </w:rPr>
        <w:t xml:space="preserve"> ()</w:t>
      </w:r>
    </w:p>
    <w:p w14:paraId="66207809" w14:textId="77777777" w:rsidR="007B0A72" w:rsidRPr="00015FF7" w:rsidRDefault="007B0A72" w:rsidP="00015FF7">
      <w:pPr>
        <w:jc w:val="both"/>
        <w:rPr>
          <w:sz w:val="28"/>
          <w:szCs w:val="28"/>
          <w:lang w:val="uk-UA"/>
        </w:rPr>
      </w:pPr>
      <w:r w:rsidRPr="00015FF7">
        <w:rPr>
          <w:sz w:val="28"/>
          <w:szCs w:val="28"/>
          <w:lang w:val="uk-UA" w:eastAsia="ar-SA"/>
        </w:rPr>
        <w:t>{</w:t>
      </w:r>
    </w:p>
    <w:p w14:paraId="06A9E38A" w14:textId="77777777" w:rsidR="007B0A72" w:rsidRPr="00015FF7" w:rsidRDefault="007B0A72" w:rsidP="00015FF7">
      <w:pPr>
        <w:jc w:val="both"/>
        <w:rPr>
          <w:color w:val="00B050"/>
          <w:sz w:val="28"/>
          <w:szCs w:val="28"/>
          <w:lang w:val="uk-UA"/>
        </w:rPr>
      </w:pPr>
      <w:proofErr w:type="spellStart"/>
      <w:r w:rsidRPr="00015FF7">
        <w:rPr>
          <w:color w:val="0070C0"/>
          <w:sz w:val="28"/>
          <w:szCs w:val="28"/>
          <w:lang w:val="uk-UA" w:eastAsia="ar-SA"/>
        </w:rPr>
        <w:t>const</w:t>
      </w:r>
      <w:proofErr w:type="spellEnd"/>
      <w:r w:rsidRPr="00015FF7">
        <w:rPr>
          <w:color w:val="0070C0"/>
          <w:sz w:val="28"/>
          <w:szCs w:val="28"/>
          <w:lang w:val="uk-UA" w:eastAsia="ar-SA"/>
        </w:rPr>
        <w:t xml:space="preserve"> </w:t>
      </w:r>
      <w:proofErr w:type="spellStart"/>
      <w:r w:rsidRPr="00015FF7">
        <w:rPr>
          <w:color w:val="0070C0"/>
          <w:sz w:val="28"/>
          <w:szCs w:val="28"/>
          <w:lang w:val="uk-UA" w:eastAsia="ar-SA"/>
        </w:rPr>
        <w:t>size_t</w:t>
      </w:r>
      <w:proofErr w:type="spellEnd"/>
      <w:r w:rsidRPr="00015FF7">
        <w:rPr>
          <w:sz w:val="28"/>
          <w:szCs w:val="28"/>
          <w:lang w:val="uk-UA" w:eastAsia="ar-SA"/>
        </w:rPr>
        <w:t xml:space="preserve"> </w:t>
      </w:r>
      <w:proofErr w:type="spellStart"/>
      <w:r w:rsidRPr="00015FF7">
        <w:rPr>
          <w:sz w:val="28"/>
          <w:szCs w:val="28"/>
          <w:lang w:val="uk-UA" w:eastAsia="ar-SA"/>
        </w:rPr>
        <w:t>size</w:t>
      </w:r>
      <w:proofErr w:type="spellEnd"/>
      <w:r w:rsidRPr="00015FF7">
        <w:rPr>
          <w:sz w:val="28"/>
          <w:szCs w:val="28"/>
          <w:lang w:val="uk-UA" w:eastAsia="ar-SA"/>
        </w:rPr>
        <w:t xml:space="preserve"> = 25; </w:t>
      </w:r>
      <w:r w:rsidRPr="00015FF7">
        <w:rPr>
          <w:color w:val="00B050"/>
          <w:sz w:val="28"/>
          <w:szCs w:val="28"/>
          <w:lang w:val="uk-UA" w:eastAsia="ar-SA"/>
        </w:rPr>
        <w:t>/* створили константу - розмір. Якщо ми б її не створили, то в кожному з циклів ми були б змушені писати 25, що не лише непотрібно, але й погано з точки зору зрозумілості та гнучкості коду. У даному випадку для зміни розміру масивів потрібно переписати лише один рядок коду .*/</w:t>
      </w:r>
    </w:p>
    <w:p w14:paraId="3E8AD8AF" w14:textId="77777777" w:rsidR="007B0A72" w:rsidRPr="00015FF7" w:rsidRDefault="007B0A72" w:rsidP="00015FF7">
      <w:pPr>
        <w:jc w:val="both"/>
        <w:rPr>
          <w:color w:val="00B050"/>
          <w:sz w:val="28"/>
          <w:szCs w:val="28"/>
          <w:lang w:val="uk-UA"/>
        </w:rPr>
      </w:pPr>
      <w:proofErr w:type="spellStart"/>
      <w:r w:rsidRPr="00015FF7">
        <w:rPr>
          <w:color w:val="0070C0"/>
          <w:sz w:val="28"/>
          <w:szCs w:val="28"/>
          <w:lang w:val="uk-UA" w:eastAsia="ar-SA"/>
        </w:rPr>
        <w:t>double</w:t>
      </w:r>
      <w:proofErr w:type="spellEnd"/>
      <w:r w:rsidRPr="00015FF7">
        <w:rPr>
          <w:sz w:val="28"/>
          <w:szCs w:val="28"/>
          <w:lang w:val="uk-UA" w:eastAsia="ar-SA"/>
        </w:rPr>
        <w:t xml:space="preserve"> </w:t>
      </w:r>
      <w:proofErr w:type="spellStart"/>
      <w:r w:rsidRPr="00015FF7">
        <w:rPr>
          <w:sz w:val="28"/>
          <w:szCs w:val="28"/>
          <w:lang w:val="uk-UA" w:eastAsia="ar-SA"/>
        </w:rPr>
        <w:t>arr</w:t>
      </w:r>
      <w:proofErr w:type="spellEnd"/>
      <w:r w:rsidRPr="00015FF7">
        <w:rPr>
          <w:sz w:val="28"/>
          <w:szCs w:val="28"/>
          <w:lang w:val="uk-UA" w:eastAsia="ar-SA"/>
        </w:rPr>
        <w:t>[</w:t>
      </w:r>
      <w:proofErr w:type="spellStart"/>
      <w:r w:rsidRPr="00015FF7">
        <w:rPr>
          <w:sz w:val="28"/>
          <w:szCs w:val="28"/>
          <w:lang w:val="uk-UA" w:eastAsia="ar-SA"/>
        </w:rPr>
        <w:t>size</w:t>
      </w:r>
      <w:proofErr w:type="spellEnd"/>
      <w:r w:rsidRPr="00015FF7">
        <w:rPr>
          <w:sz w:val="28"/>
          <w:szCs w:val="28"/>
          <w:lang w:val="uk-UA" w:eastAsia="ar-SA"/>
        </w:rPr>
        <w:t xml:space="preserve">] = {5}; </w:t>
      </w:r>
      <w:r w:rsidRPr="00015FF7">
        <w:rPr>
          <w:color w:val="00B050"/>
          <w:sz w:val="28"/>
          <w:szCs w:val="28"/>
          <w:lang w:val="uk-UA" w:eastAsia="ar-SA"/>
        </w:rPr>
        <w:t>/* Далі ми заповнили масив за допомогою першого способу */</w:t>
      </w:r>
    </w:p>
    <w:p w14:paraId="6FA78A36" w14:textId="77777777" w:rsidR="007B0A72" w:rsidRPr="00015FF7" w:rsidRDefault="007B0A72" w:rsidP="00015FF7">
      <w:pPr>
        <w:jc w:val="both"/>
        <w:rPr>
          <w:sz w:val="28"/>
          <w:szCs w:val="28"/>
          <w:lang w:val="uk-UA"/>
        </w:rPr>
      </w:pPr>
      <w:proofErr w:type="spellStart"/>
      <w:r w:rsidRPr="00015FF7">
        <w:rPr>
          <w:color w:val="0070C0"/>
          <w:sz w:val="28"/>
          <w:szCs w:val="28"/>
          <w:lang w:val="uk-UA" w:eastAsia="ar-SA"/>
        </w:rPr>
        <w:t>for</w:t>
      </w:r>
      <w:proofErr w:type="spellEnd"/>
      <w:r w:rsidRPr="00015FF7">
        <w:rPr>
          <w:sz w:val="28"/>
          <w:szCs w:val="28"/>
          <w:lang w:val="uk-UA" w:eastAsia="ar-SA"/>
        </w:rPr>
        <w:t xml:space="preserve"> (</w:t>
      </w:r>
      <w:proofErr w:type="spellStart"/>
      <w:r w:rsidRPr="00015FF7">
        <w:rPr>
          <w:sz w:val="28"/>
          <w:szCs w:val="28"/>
          <w:lang w:val="uk-UA" w:eastAsia="ar-SA"/>
        </w:rPr>
        <w:t>size_t</w:t>
      </w:r>
      <w:proofErr w:type="spellEnd"/>
      <w:r w:rsidRPr="00015FF7">
        <w:rPr>
          <w:sz w:val="28"/>
          <w:szCs w:val="28"/>
          <w:lang w:val="uk-UA" w:eastAsia="ar-SA"/>
        </w:rPr>
        <w:t xml:space="preserve"> i=0; i&lt;</w:t>
      </w:r>
      <w:proofErr w:type="spellStart"/>
      <w:r w:rsidRPr="00015FF7">
        <w:rPr>
          <w:sz w:val="28"/>
          <w:szCs w:val="28"/>
          <w:lang w:val="uk-UA" w:eastAsia="ar-SA"/>
        </w:rPr>
        <w:t>size</w:t>
      </w:r>
      <w:proofErr w:type="spellEnd"/>
      <w:r w:rsidRPr="00015FF7">
        <w:rPr>
          <w:sz w:val="28"/>
          <w:szCs w:val="28"/>
          <w:lang w:val="uk-UA" w:eastAsia="ar-SA"/>
        </w:rPr>
        <w:t>; ++i){</w:t>
      </w:r>
    </w:p>
    <w:p w14:paraId="096E3541" w14:textId="77777777" w:rsidR="007B0A72" w:rsidRPr="00015FF7" w:rsidRDefault="007B0A72" w:rsidP="00015FF7">
      <w:pPr>
        <w:jc w:val="both"/>
        <w:rPr>
          <w:sz w:val="28"/>
          <w:szCs w:val="28"/>
          <w:lang w:val="uk-UA"/>
        </w:rPr>
      </w:pPr>
      <w:proofErr w:type="spellStart"/>
      <w:r w:rsidRPr="00015FF7">
        <w:rPr>
          <w:sz w:val="28"/>
          <w:szCs w:val="28"/>
          <w:lang w:val="uk-UA" w:eastAsia="ar-SA"/>
        </w:rPr>
        <w:t>printf</w:t>
      </w:r>
      <w:proofErr w:type="spellEnd"/>
      <w:r w:rsidRPr="00015FF7">
        <w:rPr>
          <w:sz w:val="28"/>
          <w:szCs w:val="28"/>
          <w:lang w:val="uk-UA" w:eastAsia="ar-SA"/>
        </w:rPr>
        <w:t>("</w:t>
      </w:r>
      <w:proofErr w:type="spellStart"/>
      <w:r w:rsidRPr="00015FF7">
        <w:rPr>
          <w:sz w:val="28"/>
          <w:szCs w:val="28"/>
          <w:lang w:val="uk-UA" w:eastAsia="ar-SA"/>
        </w:rPr>
        <w:t>arr</w:t>
      </w:r>
      <w:proofErr w:type="spellEnd"/>
      <w:r w:rsidRPr="00015FF7">
        <w:rPr>
          <w:sz w:val="28"/>
          <w:szCs w:val="28"/>
          <w:lang w:val="uk-UA" w:eastAsia="ar-SA"/>
        </w:rPr>
        <w:t>[%</w:t>
      </w:r>
      <w:proofErr w:type="spellStart"/>
      <w:r w:rsidRPr="00015FF7">
        <w:rPr>
          <w:sz w:val="28"/>
          <w:szCs w:val="28"/>
          <w:lang w:val="uk-UA" w:eastAsia="ar-SA"/>
        </w:rPr>
        <w:t>lu</w:t>
      </w:r>
      <w:proofErr w:type="spellEnd"/>
      <w:r w:rsidRPr="00015FF7">
        <w:rPr>
          <w:sz w:val="28"/>
          <w:szCs w:val="28"/>
          <w:lang w:val="uk-UA" w:eastAsia="ar-SA"/>
        </w:rPr>
        <w:t>]=%</w:t>
      </w:r>
      <w:proofErr w:type="spellStart"/>
      <w:r w:rsidRPr="00015FF7">
        <w:rPr>
          <w:sz w:val="28"/>
          <w:szCs w:val="28"/>
          <w:lang w:val="uk-UA" w:eastAsia="ar-SA"/>
        </w:rPr>
        <w:t>lf</w:t>
      </w:r>
      <w:proofErr w:type="spellEnd"/>
      <w:r w:rsidRPr="00015FF7">
        <w:rPr>
          <w:sz w:val="28"/>
          <w:szCs w:val="28"/>
          <w:lang w:val="uk-UA" w:eastAsia="ar-SA"/>
        </w:rPr>
        <w:t xml:space="preserve"> \n",</w:t>
      </w:r>
      <w:proofErr w:type="spellStart"/>
      <w:r w:rsidRPr="00015FF7">
        <w:rPr>
          <w:sz w:val="28"/>
          <w:szCs w:val="28"/>
          <w:lang w:val="uk-UA" w:eastAsia="ar-SA"/>
        </w:rPr>
        <w:t>i,arr</w:t>
      </w:r>
      <w:proofErr w:type="spellEnd"/>
      <w:r w:rsidRPr="00015FF7">
        <w:rPr>
          <w:sz w:val="28"/>
          <w:szCs w:val="28"/>
          <w:lang w:val="uk-UA" w:eastAsia="ar-SA"/>
        </w:rPr>
        <w:t>[i]);</w:t>
      </w:r>
    </w:p>
    <w:p w14:paraId="63FDA6FF" w14:textId="77777777" w:rsidR="007B0A72" w:rsidRPr="00015FF7" w:rsidRDefault="007B0A72" w:rsidP="00015FF7">
      <w:pPr>
        <w:jc w:val="both"/>
        <w:rPr>
          <w:color w:val="00B050"/>
          <w:sz w:val="28"/>
          <w:szCs w:val="28"/>
          <w:lang w:val="uk-UA"/>
        </w:rPr>
      </w:pPr>
      <w:r w:rsidRPr="00015FF7">
        <w:rPr>
          <w:color w:val="00B050"/>
          <w:sz w:val="28"/>
          <w:szCs w:val="28"/>
          <w:lang w:val="uk-UA" w:eastAsia="ar-SA"/>
        </w:rPr>
        <w:t>} /* елементи масиву наступні: 5,0,0,0,0,0,0,0,0,0,0,0,0,0,0,0,0,0,0,0,0,0,0,0,0 (24 нулі). */</w:t>
      </w:r>
    </w:p>
    <w:p w14:paraId="14FC812C" w14:textId="77777777" w:rsidR="007B0A72" w:rsidRPr="00015FF7" w:rsidRDefault="007B0A72" w:rsidP="00015FF7">
      <w:pPr>
        <w:jc w:val="both"/>
        <w:rPr>
          <w:sz w:val="28"/>
          <w:szCs w:val="28"/>
          <w:lang w:val="uk-UA"/>
        </w:rPr>
      </w:pPr>
      <w:proofErr w:type="spellStart"/>
      <w:r w:rsidRPr="00015FF7">
        <w:rPr>
          <w:color w:val="0070C0"/>
          <w:sz w:val="28"/>
          <w:szCs w:val="28"/>
          <w:lang w:val="uk-UA" w:eastAsia="ar-SA"/>
        </w:rPr>
        <w:t>for</w:t>
      </w:r>
      <w:proofErr w:type="spellEnd"/>
      <w:r w:rsidRPr="00015FF7">
        <w:rPr>
          <w:sz w:val="28"/>
          <w:szCs w:val="28"/>
          <w:lang w:val="uk-UA" w:eastAsia="ar-SA"/>
        </w:rPr>
        <w:t xml:space="preserve"> (</w:t>
      </w:r>
      <w:proofErr w:type="spellStart"/>
      <w:r w:rsidRPr="00015FF7">
        <w:rPr>
          <w:sz w:val="28"/>
          <w:szCs w:val="28"/>
          <w:lang w:val="uk-UA" w:eastAsia="ar-SA"/>
        </w:rPr>
        <w:t>size_t</w:t>
      </w:r>
      <w:proofErr w:type="spellEnd"/>
      <w:r w:rsidRPr="00015FF7">
        <w:rPr>
          <w:sz w:val="28"/>
          <w:szCs w:val="28"/>
          <w:lang w:val="uk-UA" w:eastAsia="ar-SA"/>
        </w:rPr>
        <w:t xml:space="preserve"> i=0; i&lt;</w:t>
      </w:r>
      <w:proofErr w:type="spellStart"/>
      <w:r w:rsidRPr="00015FF7">
        <w:rPr>
          <w:sz w:val="28"/>
          <w:szCs w:val="28"/>
          <w:lang w:val="uk-UA" w:eastAsia="ar-SA"/>
        </w:rPr>
        <w:t>size</w:t>
      </w:r>
      <w:proofErr w:type="spellEnd"/>
      <w:r w:rsidRPr="00015FF7">
        <w:rPr>
          <w:sz w:val="28"/>
          <w:szCs w:val="28"/>
          <w:lang w:val="uk-UA" w:eastAsia="ar-SA"/>
        </w:rPr>
        <w:t>; ++i){</w:t>
      </w:r>
    </w:p>
    <w:p w14:paraId="35F4241D" w14:textId="77777777" w:rsidR="007B0A72" w:rsidRPr="00015FF7" w:rsidRDefault="007B0A72" w:rsidP="00015FF7">
      <w:pPr>
        <w:jc w:val="both"/>
        <w:rPr>
          <w:color w:val="00B050"/>
          <w:sz w:val="28"/>
          <w:szCs w:val="28"/>
          <w:lang w:val="uk-UA"/>
        </w:rPr>
      </w:pPr>
      <w:r w:rsidRPr="00015FF7">
        <w:rPr>
          <w:sz w:val="28"/>
          <w:szCs w:val="28"/>
          <w:lang w:val="uk-UA" w:eastAsia="ar-SA"/>
        </w:rPr>
        <w:t xml:space="preserve">   </w:t>
      </w:r>
      <w:proofErr w:type="spellStart"/>
      <w:r w:rsidRPr="00015FF7">
        <w:rPr>
          <w:sz w:val="28"/>
          <w:szCs w:val="28"/>
          <w:lang w:val="uk-UA" w:eastAsia="ar-SA"/>
        </w:rPr>
        <w:t>scanf</w:t>
      </w:r>
      <w:proofErr w:type="spellEnd"/>
      <w:r w:rsidRPr="00015FF7">
        <w:rPr>
          <w:sz w:val="28"/>
          <w:szCs w:val="28"/>
          <w:lang w:val="uk-UA" w:eastAsia="ar-SA"/>
        </w:rPr>
        <w:t>(&amp;</w:t>
      </w:r>
      <w:proofErr w:type="spellStart"/>
      <w:r w:rsidRPr="00015FF7">
        <w:rPr>
          <w:sz w:val="28"/>
          <w:szCs w:val="28"/>
          <w:lang w:val="uk-UA" w:eastAsia="ar-SA"/>
        </w:rPr>
        <w:t>arr</w:t>
      </w:r>
      <w:proofErr w:type="spellEnd"/>
      <w:r w:rsidRPr="00015FF7">
        <w:rPr>
          <w:sz w:val="28"/>
          <w:szCs w:val="28"/>
          <w:lang w:val="uk-UA" w:eastAsia="ar-SA"/>
        </w:rPr>
        <w:t xml:space="preserve">[i]); </w:t>
      </w:r>
      <w:r w:rsidRPr="00015FF7">
        <w:rPr>
          <w:color w:val="00B050"/>
          <w:sz w:val="28"/>
          <w:szCs w:val="28"/>
          <w:lang w:val="uk-UA" w:eastAsia="ar-SA"/>
        </w:rPr>
        <w:t>/* далі за допомогою циклу ми виводимо всі елементи масиву*/</w:t>
      </w:r>
    </w:p>
    <w:p w14:paraId="721A500A" w14:textId="77777777" w:rsidR="007B0A72" w:rsidRPr="00015FF7" w:rsidRDefault="007B0A72" w:rsidP="00015FF7">
      <w:pPr>
        <w:jc w:val="both"/>
        <w:rPr>
          <w:sz w:val="28"/>
          <w:szCs w:val="28"/>
          <w:lang w:val="uk-UA" w:eastAsia="ar-SA"/>
        </w:rPr>
      </w:pPr>
      <w:r w:rsidRPr="00015FF7">
        <w:rPr>
          <w:sz w:val="28"/>
          <w:szCs w:val="28"/>
          <w:lang w:val="uk-UA" w:eastAsia="ar-SA"/>
        </w:rPr>
        <w:t>}</w:t>
      </w:r>
    </w:p>
    <w:p w14:paraId="767D71DC" w14:textId="77777777" w:rsidR="007B0A72" w:rsidRPr="00015FF7" w:rsidRDefault="007B0A72" w:rsidP="00015FF7">
      <w:pPr>
        <w:jc w:val="both"/>
        <w:rPr>
          <w:color w:val="00B050"/>
          <w:sz w:val="28"/>
          <w:szCs w:val="28"/>
          <w:lang w:val="uk-UA" w:eastAsia="ar-SA"/>
        </w:rPr>
      </w:pPr>
      <w:r w:rsidRPr="00015FF7">
        <w:rPr>
          <w:color w:val="00B050"/>
          <w:sz w:val="28"/>
          <w:szCs w:val="28"/>
          <w:lang w:val="uk-UA" w:eastAsia="ar-SA"/>
        </w:rPr>
        <w:t>/* Таким чином, елементи можна виводити на екран. по суті на даному моменті ми можемо вважати елементи масиву як змінні, а змінні можна виводити. */</w:t>
      </w:r>
    </w:p>
    <w:p w14:paraId="45860A38" w14:textId="77777777" w:rsidR="007B0A72" w:rsidRPr="00015FF7" w:rsidRDefault="007B0A72" w:rsidP="00015FF7">
      <w:pPr>
        <w:jc w:val="both"/>
        <w:rPr>
          <w:sz w:val="28"/>
          <w:szCs w:val="28"/>
          <w:lang w:val="uk-UA"/>
        </w:rPr>
      </w:pPr>
      <w:proofErr w:type="spellStart"/>
      <w:r w:rsidRPr="00015FF7">
        <w:rPr>
          <w:color w:val="0070C0"/>
          <w:sz w:val="28"/>
          <w:szCs w:val="28"/>
          <w:lang w:val="uk-UA" w:eastAsia="ar-SA"/>
        </w:rPr>
        <w:t>for</w:t>
      </w:r>
      <w:proofErr w:type="spellEnd"/>
      <w:r w:rsidRPr="00015FF7">
        <w:rPr>
          <w:sz w:val="28"/>
          <w:szCs w:val="28"/>
          <w:lang w:val="uk-UA" w:eastAsia="ar-SA"/>
        </w:rPr>
        <w:t xml:space="preserve"> (</w:t>
      </w:r>
      <w:proofErr w:type="spellStart"/>
      <w:r w:rsidRPr="00015FF7">
        <w:rPr>
          <w:sz w:val="28"/>
          <w:szCs w:val="28"/>
          <w:lang w:val="uk-UA" w:eastAsia="ar-SA"/>
        </w:rPr>
        <w:t>int</w:t>
      </w:r>
      <w:proofErr w:type="spellEnd"/>
      <w:r w:rsidRPr="00015FF7">
        <w:rPr>
          <w:sz w:val="28"/>
          <w:szCs w:val="28"/>
          <w:lang w:val="uk-UA" w:eastAsia="ar-SA"/>
        </w:rPr>
        <w:t xml:space="preserve"> i=0; i&lt;</w:t>
      </w:r>
      <w:proofErr w:type="spellStart"/>
      <w:r w:rsidRPr="00015FF7">
        <w:rPr>
          <w:sz w:val="28"/>
          <w:szCs w:val="28"/>
          <w:lang w:val="uk-UA" w:eastAsia="ar-SA"/>
        </w:rPr>
        <w:t>size</w:t>
      </w:r>
      <w:proofErr w:type="spellEnd"/>
      <w:r w:rsidRPr="00015FF7">
        <w:rPr>
          <w:sz w:val="28"/>
          <w:szCs w:val="28"/>
          <w:lang w:val="uk-UA" w:eastAsia="ar-SA"/>
        </w:rPr>
        <w:t>; ++i){</w:t>
      </w:r>
    </w:p>
    <w:p w14:paraId="4242E594" w14:textId="77777777" w:rsidR="007B0A72" w:rsidRPr="00015FF7" w:rsidRDefault="007B0A72" w:rsidP="00015FF7">
      <w:pPr>
        <w:jc w:val="both"/>
        <w:rPr>
          <w:sz w:val="28"/>
          <w:szCs w:val="28"/>
          <w:lang w:val="uk-UA"/>
        </w:rPr>
      </w:pPr>
      <w:proofErr w:type="spellStart"/>
      <w:r w:rsidRPr="00015FF7">
        <w:rPr>
          <w:sz w:val="28"/>
          <w:szCs w:val="28"/>
          <w:lang w:val="uk-UA" w:eastAsia="ar-SA"/>
        </w:rPr>
        <w:t>printf</w:t>
      </w:r>
      <w:proofErr w:type="spellEnd"/>
      <w:r w:rsidRPr="00015FF7">
        <w:rPr>
          <w:sz w:val="28"/>
          <w:szCs w:val="28"/>
          <w:lang w:val="uk-UA" w:eastAsia="ar-SA"/>
        </w:rPr>
        <w:t>("</w:t>
      </w:r>
      <w:proofErr w:type="spellStart"/>
      <w:r w:rsidRPr="00015FF7">
        <w:rPr>
          <w:sz w:val="28"/>
          <w:szCs w:val="28"/>
          <w:lang w:val="uk-UA" w:eastAsia="ar-SA"/>
        </w:rPr>
        <w:t>arr</w:t>
      </w:r>
      <w:proofErr w:type="spellEnd"/>
      <w:r w:rsidRPr="00015FF7">
        <w:rPr>
          <w:sz w:val="28"/>
          <w:szCs w:val="28"/>
          <w:lang w:val="uk-UA" w:eastAsia="ar-SA"/>
        </w:rPr>
        <w:t>[%</w:t>
      </w:r>
      <w:proofErr w:type="spellStart"/>
      <w:r w:rsidRPr="00015FF7">
        <w:rPr>
          <w:sz w:val="28"/>
          <w:szCs w:val="28"/>
          <w:lang w:val="uk-UA" w:eastAsia="ar-SA"/>
        </w:rPr>
        <w:t>lu</w:t>
      </w:r>
      <w:proofErr w:type="spellEnd"/>
      <w:r w:rsidRPr="00015FF7">
        <w:rPr>
          <w:sz w:val="28"/>
          <w:szCs w:val="28"/>
          <w:lang w:val="uk-UA" w:eastAsia="ar-SA"/>
        </w:rPr>
        <w:t>]=%</w:t>
      </w:r>
      <w:proofErr w:type="spellStart"/>
      <w:r w:rsidRPr="00015FF7">
        <w:rPr>
          <w:sz w:val="28"/>
          <w:szCs w:val="28"/>
          <w:lang w:val="uk-UA" w:eastAsia="ar-SA"/>
        </w:rPr>
        <w:t>lf</w:t>
      </w:r>
      <w:proofErr w:type="spellEnd"/>
      <w:r w:rsidRPr="00015FF7">
        <w:rPr>
          <w:sz w:val="28"/>
          <w:szCs w:val="28"/>
          <w:lang w:val="uk-UA" w:eastAsia="ar-SA"/>
        </w:rPr>
        <w:t>,\t" ,</w:t>
      </w:r>
      <w:proofErr w:type="spellStart"/>
      <w:r w:rsidRPr="00015FF7">
        <w:rPr>
          <w:sz w:val="28"/>
          <w:szCs w:val="28"/>
          <w:lang w:val="uk-UA" w:eastAsia="ar-SA"/>
        </w:rPr>
        <w:t>i,arr</w:t>
      </w:r>
      <w:proofErr w:type="spellEnd"/>
      <w:r w:rsidRPr="00015FF7">
        <w:rPr>
          <w:sz w:val="28"/>
          <w:szCs w:val="28"/>
          <w:lang w:val="uk-UA" w:eastAsia="ar-SA"/>
        </w:rPr>
        <w:t>[i]);</w:t>
      </w:r>
    </w:p>
    <w:p w14:paraId="1B6E3370" w14:textId="77777777" w:rsidR="007B0A72" w:rsidRPr="00015FF7" w:rsidRDefault="007B0A72" w:rsidP="00015FF7">
      <w:pPr>
        <w:jc w:val="both"/>
        <w:rPr>
          <w:sz w:val="28"/>
          <w:szCs w:val="28"/>
          <w:lang w:val="uk-UA" w:eastAsia="ar-SA"/>
        </w:rPr>
      </w:pPr>
      <w:r w:rsidRPr="00015FF7">
        <w:rPr>
          <w:sz w:val="28"/>
          <w:szCs w:val="28"/>
          <w:lang w:val="uk-UA" w:eastAsia="ar-SA"/>
        </w:rPr>
        <w:t>}</w:t>
      </w:r>
    </w:p>
    <w:p w14:paraId="6DB80CE7" w14:textId="77777777" w:rsidR="007B0A72" w:rsidRPr="00015FF7" w:rsidRDefault="007B0A72" w:rsidP="00015FF7">
      <w:pPr>
        <w:jc w:val="both"/>
        <w:rPr>
          <w:color w:val="00B050"/>
          <w:sz w:val="28"/>
          <w:szCs w:val="28"/>
          <w:lang w:val="uk-UA"/>
        </w:rPr>
      </w:pPr>
      <w:r w:rsidRPr="00015FF7">
        <w:rPr>
          <w:color w:val="00B050"/>
          <w:sz w:val="28"/>
          <w:szCs w:val="28"/>
          <w:lang w:val="uk-UA" w:eastAsia="ar-SA"/>
        </w:rPr>
        <w:t>/* ми вводимо значення елементів у циклі. також варто замітити, що ми вводимо і елемент з індексом 0, який до цього був рівний 5. тобто значення елементів можна змінювати.*/</w:t>
      </w:r>
    </w:p>
    <w:p w14:paraId="48D3E31E" w14:textId="77777777" w:rsidR="007B0A72" w:rsidRPr="00015FF7" w:rsidRDefault="007B0A72" w:rsidP="00015FF7">
      <w:pPr>
        <w:jc w:val="both"/>
        <w:rPr>
          <w:sz w:val="28"/>
          <w:szCs w:val="28"/>
          <w:lang w:val="uk-UA"/>
        </w:rPr>
      </w:pPr>
      <w:proofErr w:type="spellStart"/>
      <w:r w:rsidRPr="00015FF7">
        <w:rPr>
          <w:sz w:val="28"/>
          <w:szCs w:val="28"/>
          <w:lang w:val="uk-UA" w:eastAsia="ar-SA"/>
        </w:rPr>
        <w:t>getchar</w:t>
      </w:r>
      <w:proofErr w:type="spellEnd"/>
      <w:r w:rsidRPr="00015FF7">
        <w:rPr>
          <w:sz w:val="28"/>
          <w:szCs w:val="28"/>
          <w:lang w:val="uk-UA" w:eastAsia="ar-SA"/>
        </w:rPr>
        <w:t>();</w:t>
      </w:r>
    </w:p>
    <w:p w14:paraId="03BCD0A4" w14:textId="77777777" w:rsidR="007B0A72" w:rsidRPr="00015FF7" w:rsidRDefault="007B0A72" w:rsidP="00015FF7">
      <w:pPr>
        <w:jc w:val="both"/>
        <w:rPr>
          <w:sz w:val="28"/>
          <w:szCs w:val="28"/>
          <w:lang w:val="uk-UA"/>
        </w:rPr>
      </w:pPr>
      <w:r w:rsidRPr="00015FF7">
        <w:rPr>
          <w:sz w:val="28"/>
          <w:szCs w:val="28"/>
          <w:lang w:val="uk-UA" w:eastAsia="ar-SA"/>
        </w:rPr>
        <w:t>}</w:t>
      </w:r>
    </w:p>
    <w:p w14:paraId="7D9CD5C7" w14:textId="77777777" w:rsidR="007B0A72" w:rsidRPr="00015FF7" w:rsidRDefault="007B0A72" w:rsidP="00015FF7">
      <w:pPr>
        <w:jc w:val="both"/>
        <w:rPr>
          <w:sz w:val="28"/>
          <w:szCs w:val="28"/>
          <w:lang w:val="uk-UA" w:eastAsia="ar-SA"/>
        </w:rPr>
      </w:pPr>
    </w:p>
    <w:p w14:paraId="04C227F6" w14:textId="04237254" w:rsidR="007B0A72" w:rsidRDefault="007B0A72" w:rsidP="00015FF7">
      <w:pPr>
        <w:jc w:val="both"/>
        <w:rPr>
          <w:rFonts w:asciiTheme="minorHAnsi" w:hAnsiTheme="minorHAnsi"/>
          <w:sz w:val="28"/>
          <w:szCs w:val="28"/>
          <w:lang w:val="uk-UA" w:eastAsia="ar-SA"/>
        </w:rPr>
      </w:pPr>
      <w:r w:rsidRPr="00015FF7">
        <w:rPr>
          <w:sz w:val="28"/>
          <w:szCs w:val="28"/>
          <w:lang w:val="uk-UA" w:eastAsia="ar-SA"/>
        </w:rPr>
        <w:t xml:space="preserve">Розташування масивів у пам’яті та </w:t>
      </w:r>
      <w:proofErr w:type="spellStart"/>
      <w:r w:rsidRPr="00015FF7">
        <w:rPr>
          <w:sz w:val="28"/>
          <w:szCs w:val="28"/>
          <w:lang w:val="uk-UA" w:eastAsia="ar-SA"/>
        </w:rPr>
        <w:t>багатоіндексні</w:t>
      </w:r>
      <w:proofErr w:type="spellEnd"/>
      <w:r w:rsidRPr="00015FF7">
        <w:rPr>
          <w:sz w:val="28"/>
          <w:szCs w:val="28"/>
          <w:lang w:val="uk-UA" w:eastAsia="ar-SA"/>
        </w:rPr>
        <w:t xml:space="preserve"> масиви</w:t>
      </w:r>
    </w:p>
    <w:p w14:paraId="5EE5A288" w14:textId="77777777" w:rsidR="00015FF7" w:rsidRPr="00015FF7" w:rsidRDefault="00015FF7" w:rsidP="00015FF7">
      <w:pPr>
        <w:jc w:val="both"/>
        <w:rPr>
          <w:rFonts w:asciiTheme="minorHAnsi" w:hAnsiTheme="minorHAnsi"/>
          <w:sz w:val="28"/>
          <w:szCs w:val="28"/>
          <w:lang w:val="uk-UA"/>
        </w:rPr>
      </w:pPr>
    </w:p>
    <w:p w14:paraId="2783B4CD" w14:textId="77777777" w:rsidR="007B0A72" w:rsidRPr="00015FF7" w:rsidRDefault="007B0A72" w:rsidP="00015FF7">
      <w:pPr>
        <w:jc w:val="both"/>
        <w:rPr>
          <w:sz w:val="28"/>
          <w:szCs w:val="28"/>
          <w:lang w:val="uk-UA"/>
        </w:rPr>
      </w:pPr>
      <w:r w:rsidRPr="00015FF7">
        <w:rPr>
          <w:sz w:val="28"/>
          <w:szCs w:val="28"/>
          <w:lang w:val="uk-UA" w:eastAsia="ar-SA"/>
        </w:rPr>
        <w:t xml:space="preserve">Найменшою одиницею пам’яті є біт, але при роботі з адресами в комп’ютері, найменшою одиницею вважається байт. В кожному 1 байті міститься 8 біт. Елементи масиву у пам’яті розташовуються у порядку їх зростання, елемент за </w:t>
      </w:r>
      <w:r w:rsidRPr="00015FF7">
        <w:rPr>
          <w:sz w:val="28"/>
          <w:szCs w:val="28"/>
          <w:lang w:val="uk-UA" w:eastAsia="ar-SA"/>
        </w:rPr>
        <w:lastRenderedPageBreak/>
        <w:t xml:space="preserve">елементом. крім цього, кожний елемент має власний розмір, який дорівнює типу масиву. Якщо масив типу </w:t>
      </w:r>
      <w:proofErr w:type="spellStart"/>
      <w:r w:rsidRPr="00015FF7">
        <w:rPr>
          <w:sz w:val="28"/>
          <w:szCs w:val="28"/>
          <w:lang w:val="uk-UA" w:eastAsia="ar-SA"/>
        </w:rPr>
        <w:t>int</w:t>
      </w:r>
      <w:proofErr w:type="spellEnd"/>
      <w:r w:rsidRPr="00015FF7">
        <w:rPr>
          <w:sz w:val="28"/>
          <w:szCs w:val="28"/>
          <w:lang w:val="uk-UA" w:eastAsia="ar-SA"/>
        </w:rPr>
        <w:t xml:space="preserve"> з кількістю елементів N, то кожен елемент буде займати 4 байти. а розмір всього масиву буде дорівнювати 4*N.</w:t>
      </w:r>
    </w:p>
    <w:p w14:paraId="02BBEB4D" w14:textId="77777777" w:rsidR="007B0A72" w:rsidRPr="00015FF7" w:rsidRDefault="007B0A72" w:rsidP="00015FF7">
      <w:pPr>
        <w:jc w:val="both"/>
        <w:rPr>
          <w:sz w:val="28"/>
          <w:szCs w:val="28"/>
          <w:lang w:val="uk-UA"/>
        </w:rPr>
      </w:pPr>
      <w:r w:rsidRPr="00015FF7">
        <w:rPr>
          <w:rStyle w:val="tlid-translation"/>
          <w:rFonts w:ascii="Times New Roman" w:eastAsia="Liberation Serif" w:hAnsi="Times New Roman" w:cs="Times New Roman"/>
          <w:sz w:val="28"/>
          <w:szCs w:val="28"/>
          <w:lang w:val="uk-UA" w:eastAsia="ar-SA"/>
        </w:rPr>
        <w:t xml:space="preserve">Насправді типом масиву може бути не лише базові типи, а й будь-які типи, що може створити користувач. Зокрема, можна створити масив, кожний з яких має тип x, де x - будь-який тип, наприклад, можна створити масив, кожним з елементів якого є інший масив. Ми можемо використовувати ці масиви масивів для тих самих видів завдань, як ми використовуємо багатовимірні масиви в інших комп'ютерних мовах (або матрицях з математики). Природно, ми не обмежуємося масивами масивів; ми могли б мати масив масивів </w:t>
      </w:r>
      <w:proofErr w:type="spellStart"/>
      <w:r w:rsidRPr="00015FF7">
        <w:rPr>
          <w:rStyle w:val="tlid-translation"/>
          <w:rFonts w:ascii="Times New Roman" w:eastAsia="Liberation Serif" w:hAnsi="Times New Roman" w:cs="Times New Roman"/>
          <w:sz w:val="28"/>
          <w:szCs w:val="28"/>
          <w:lang w:val="uk-UA" w:eastAsia="ar-SA"/>
        </w:rPr>
        <w:t>масивів</w:t>
      </w:r>
      <w:proofErr w:type="spellEnd"/>
      <w:r w:rsidRPr="00015FF7">
        <w:rPr>
          <w:rStyle w:val="tlid-translation"/>
          <w:rFonts w:ascii="Times New Roman" w:eastAsia="Liberation Serif" w:hAnsi="Times New Roman" w:cs="Times New Roman"/>
          <w:sz w:val="28"/>
          <w:szCs w:val="28"/>
          <w:lang w:val="uk-UA" w:eastAsia="ar-SA"/>
        </w:rPr>
        <w:t xml:space="preserve">, які діяли б як тривимірний масив і </w:t>
      </w:r>
      <w:proofErr w:type="spellStart"/>
      <w:r w:rsidRPr="00015FF7">
        <w:rPr>
          <w:rStyle w:val="tlid-translation"/>
          <w:rFonts w:ascii="Times New Roman" w:eastAsia="Liberation Serif" w:hAnsi="Times New Roman" w:cs="Times New Roman"/>
          <w:sz w:val="28"/>
          <w:szCs w:val="28"/>
          <w:lang w:val="uk-UA" w:eastAsia="ar-SA"/>
        </w:rPr>
        <w:t>т.д</w:t>
      </w:r>
      <w:proofErr w:type="spellEnd"/>
      <w:r w:rsidRPr="00015FF7">
        <w:rPr>
          <w:rStyle w:val="tlid-translation"/>
          <w:rFonts w:ascii="Times New Roman" w:eastAsia="Liberation Serif" w:hAnsi="Times New Roman" w:cs="Times New Roman"/>
          <w:sz w:val="28"/>
          <w:szCs w:val="28"/>
          <w:lang w:val="uk-UA" w:eastAsia="ar-SA"/>
        </w:rPr>
        <w:t>.</w:t>
      </w:r>
    </w:p>
    <w:p w14:paraId="7E3E9FBE" w14:textId="77777777" w:rsidR="007B0A72" w:rsidRPr="00015FF7" w:rsidRDefault="007B0A72" w:rsidP="00015FF7">
      <w:pPr>
        <w:jc w:val="both"/>
        <w:rPr>
          <w:sz w:val="28"/>
          <w:szCs w:val="28"/>
          <w:lang w:val="uk-UA"/>
        </w:rPr>
      </w:pPr>
      <w:r w:rsidRPr="00015FF7">
        <w:rPr>
          <w:sz w:val="28"/>
          <w:szCs w:val="28"/>
          <w:lang w:val="uk-UA" w:eastAsia="ar-SA"/>
        </w:rPr>
        <w:t xml:space="preserve">Саме таким чином мова програмування </w:t>
      </w:r>
      <w:proofErr w:type="spellStart"/>
      <w:r w:rsidRPr="00015FF7">
        <w:rPr>
          <w:sz w:val="28"/>
          <w:szCs w:val="28"/>
          <w:lang w:val="uk-UA" w:eastAsia="ar-SA"/>
        </w:rPr>
        <w:t>Cі</w:t>
      </w:r>
      <w:proofErr w:type="spellEnd"/>
      <w:r w:rsidRPr="00015FF7">
        <w:rPr>
          <w:sz w:val="28"/>
          <w:szCs w:val="28"/>
          <w:lang w:val="uk-UA" w:eastAsia="ar-SA"/>
        </w:rPr>
        <w:t xml:space="preserve"> дозволяє створювати та працювати з багатовимірними масивами. Ось загальна форма оголошення багатовимірного масиву:</w:t>
      </w:r>
    </w:p>
    <w:p w14:paraId="438333C3" w14:textId="77777777" w:rsidR="007B0A72" w:rsidRPr="00015FF7" w:rsidRDefault="007B0A72" w:rsidP="00015FF7">
      <w:pPr>
        <w:jc w:val="both"/>
        <w:rPr>
          <w:sz w:val="28"/>
          <w:szCs w:val="28"/>
          <w:lang w:val="uk-UA"/>
        </w:rPr>
      </w:pPr>
      <w:r w:rsidRPr="00015FF7">
        <w:rPr>
          <w:b/>
          <w:sz w:val="28"/>
          <w:szCs w:val="28"/>
          <w:lang w:val="uk-UA" w:eastAsia="ar-SA"/>
        </w:rPr>
        <w:t>&lt;ім'я типу&gt; &lt;ім’я масиву&gt; [size1][size2]...[</w:t>
      </w:r>
      <w:proofErr w:type="spellStart"/>
      <w:r w:rsidRPr="00015FF7">
        <w:rPr>
          <w:b/>
          <w:sz w:val="28"/>
          <w:szCs w:val="28"/>
          <w:lang w:val="uk-UA" w:eastAsia="ar-SA"/>
        </w:rPr>
        <w:t>sizeN</w:t>
      </w:r>
      <w:proofErr w:type="spellEnd"/>
      <w:r w:rsidRPr="00015FF7">
        <w:rPr>
          <w:b/>
          <w:sz w:val="28"/>
          <w:szCs w:val="28"/>
          <w:lang w:val="uk-UA" w:eastAsia="ar-SA"/>
        </w:rPr>
        <w:t>];</w:t>
      </w:r>
    </w:p>
    <w:p w14:paraId="1B659470" w14:textId="77777777" w:rsidR="007B0A72" w:rsidRPr="00015FF7" w:rsidRDefault="007B0A72" w:rsidP="00015FF7">
      <w:pPr>
        <w:jc w:val="both"/>
        <w:rPr>
          <w:sz w:val="28"/>
          <w:szCs w:val="28"/>
          <w:lang w:val="uk-UA"/>
        </w:rPr>
      </w:pPr>
      <w:r w:rsidRPr="00015FF7">
        <w:rPr>
          <w:rStyle w:val="3f3f3f3f3f3f3f3f3f3f3f3f3f3f3f3f3f3f3f"/>
          <w:rFonts w:ascii="Times New Roman" w:hAnsi="Times New Roman" w:cs="Times New Roman"/>
          <w:sz w:val="28"/>
          <w:szCs w:val="28"/>
          <w:lang w:val="uk-UA" w:eastAsia="ar-SA"/>
        </w:rPr>
        <w:t>Наприклад, наступне оголошення створює тривимірний масив цілих чисел:</w:t>
      </w:r>
      <w:r w:rsidRPr="00015FF7">
        <w:rPr>
          <w:sz w:val="28"/>
          <w:szCs w:val="28"/>
          <w:lang w:val="uk-UA"/>
        </w:rPr>
        <w:br/>
      </w:r>
      <w:proofErr w:type="spellStart"/>
      <w:r w:rsidRPr="00015FF7">
        <w:rPr>
          <w:rStyle w:val="3f3f3f3f3f3f3f3f3f3f3f3f3f3f3f3f3f3f3f"/>
          <w:rFonts w:ascii="Times New Roman" w:hAnsi="Times New Roman" w:cs="Times New Roman"/>
          <w:sz w:val="28"/>
          <w:szCs w:val="28"/>
          <w:lang w:val="uk-UA" w:eastAsia="ar-SA"/>
        </w:rPr>
        <w:t>int</w:t>
      </w:r>
      <w:proofErr w:type="spellEnd"/>
      <w:r w:rsidRPr="00015FF7">
        <w:rPr>
          <w:rStyle w:val="3f3f3f3f3f3f3f3f3f3f3f3f3f3f3f3f3f3f3f"/>
          <w:rFonts w:ascii="Times New Roman" w:hAnsi="Times New Roman" w:cs="Times New Roman"/>
          <w:sz w:val="28"/>
          <w:szCs w:val="28"/>
          <w:lang w:val="uk-UA" w:eastAsia="ar-SA"/>
        </w:rPr>
        <w:t xml:space="preserve"> </w:t>
      </w:r>
      <w:proofErr w:type="spellStart"/>
      <w:r w:rsidRPr="00015FF7">
        <w:rPr>
          <w:rStyle w:val="3f3f3f3f3f3f3f3f3f3f3f3f3f3f3f3f3f3f3f"/>
          <w:rFonts w:ascii="Times New Roman" w:hAnsi="Times New Roman" w:cs="Times New Roman"/>
          <w:sz w:val="28"/>
          <w:szCs w:val="28"/>
          <w:lang w:val="uk-UA" w:eastAsia="ar-SA"/>
        </w:rPr>
        <w:t>threedim</w:t>
      </w:r>
      <w:proofErr w:type="spellEnd"/>
      <w:r w:rsidRPr="00015FF7">
        <w:rPr>
          <w:rStyle w:val="3f3f3f3f3f3f3f3f3f3f3f3f3f3f3f3f3f3f3f"/>
          <w:rFonts w:ascii="Times New Roman" w:hAnsi="Times New Roman" w:cs="Times New Roman"/>
          <w:sz w:val="28"/>
          <w:szCs w:val="28"/>
          <w:lang w:val="uk-UA" w:eastAsia="ar-SA"/>
        </w:rPr>
        <w:t xml:space="preserve"> [5][10][4];</w:t>
      </w:r>
    </w:p>
    <w:p w14:paraId="22FC42F0" w14:textId="77777777" w:rsidR="007B0A72" w:rsidRPr="00015FF7" w:rsidRDefault="007B0A72" w:rsidP="00015FF7">
      <w:pPr>
        <w:pStyle w:val="ab"/>
        <w:ind w:firstLine="426"/>
        <w:jc w:val="both"/>
        <w:rPr>
          <w:rFonts w:ascii="Times New Roman" w:hAnsi="Times New Roman" w:cs="Times New Roman"/>
          <w:sz w:val="28"/>
          <w:szCs w:val="28"/>
          <w:lang w:val="uk-UA"/>
        </w:rPr>
      </w:pPr>
      <w:r w:rsidRPr="00015FF7">
        <w:rPr>
          <w:rStyle w:val="tlid-translation"/>
          <w:rFonts w:ascii="Times New Roman" w:eastAsia="Liberation Serif" w:hAnsi="Times New Roman" w:cs="Times New Roman"/>
          <w:sz w:val="28"/>
          <w:szCs w:val="28"/>
          <w:lang w:val="uk-UA" w:eastAsia="ar-SA"/>
        </w:rPr>
        <w:t>Такі декларації потрібно читати "</w:t>
      </w:r>
      <w:proofErr w:type="spellStart"/>
      <w:r w:rsidRPr="00015FF7">
        <w:rPr>
          <w:rStyle w:val="tlid-translation"/>
          <w:rFonts w:ascii="Times New Roman" w:eastAsia="Liberation Serif" w:hAnsi="Times New Roman" w:cs="Times New Roman"/>
          <w:sz w:val="28"/>
          <w:szCs w:val="28"/>
          <w:lang w:val="uk-UA" w:eastAsia="ar-SA"/>
        </w:rPr>
        <w:t>зправа</w:t>
      </w:r>
      <w:proofErr w:type="spellEnd"/>
      <w:r w:rsidRPr="00015FF7">
        <w:rPr>
          <w:rStyle w:val="tlid-translation"/>
          <w:rFonts w:ascii="Times New Roman" w:eastAsia="Liberation Serif" w:hAnsi="Times New Roman" w:cs="Times New Roman"/>
          <w:sz w:val="28"/>
          <w:szCs w:val="28"/>
          <w:lang w:val="uk-UA" w:eastAsia="ar-SA"/>
        </w:rPr>
        <w:t xml:space="preserve">-наліво". Наприклад, </w:t>
      </w:r>
      <w:r w:rsidRPr="00015FF7">
        <w:rPr>
          <w:rStyle w:val="tlid-translation"/>
          <w:rFonts w:ascii="Times New Roman" w:eastAsia="Liberation Serif" w:hAnsi="Times New Roman" w:cs="Times New Roman"/>
          <w:sz w:val="28"/>
          <w:szCs w:val="28"/>
          <w:lang w:eastAsia="ar-SA"/>
        </w:rPr>
        <w:t xml:space="preserve">int </w:t>
      </w:r>
      <w:r w:rsidRPr="00015FF7">
        <w:rPr>
          <w:rStyle w:val="tlid-translation"/>
          <w:rFonts w:ascii="Times New Roman" w:eastAsia="Liberation Serif" w:hAnsi="Times New Roman" w:cs="Times New Roman"/>
          <w:sz w:val="28"/>
          <w:szCs w:val="28"/>
          <w:lang w:val="uk-UA" w:eastAsia="ar-SA"/>
        </w:rPr>
        <w:t>a2</w:t>
      </w:r>
      <w:r w:rsidRPr="00015FF7">
        <w:rPr>
          <w:rStyle w:val="tlid-translation"/>
          <w:rFonts w:ascii="Times New Roman" w:eastAsia="Liberation Serif" w:hAnsi="Times New Roman" w:cs="Times New Roman"/>
          <w:sz w:val="28"/>
          <w:szCs w:val="28"/>
          <w:lang w:eastAsia="ar-SA"/>
        </w:rPr>
        <w:t>[5][7]; -</w:t>
      </w:r>
      <w:r w:rsidRPr="00015FF7">
        <w:rPr>
          <w:rStyle w:val="tlid-translation"/>
          <w:rFonts w:ascii="Times New Roman" w:eastAsia="Liberation Serif" w:hAnsi="Times New Roman" w:cs="Times New Roman"/>
          <w:sz w:val="28"/>
          <w:szCs w:val="28"/>
          <w:lang w:val="uk-UA" w:eastAsia="ar-SA"/>
        </w:rPr>
        <w:t xml:space="preserve">  - це</w:t>
      </w:r>
      <w:r w:rsidRPr="00015FF7">
        <w:rPr>
          <w:rStyle w:val="tlid-translation"/>
          <w:rFonts w:ascii="Times New Roman" w:eastAsia="Liberation Serif" w:hAnsi="Times New Roman" w:cs="Times New Roman"/>
          <w:sz w:val="28"/>
          <w:szCs w:val="28"/>
          <w:lang w:eastAsia="ar-SA"/>
        </w:rPr>
        <w:t xml:space="preserve"> </w:t>
      </w:r>
      <w:r w:rsidRPr="00015FF7">
        <w:rPr>
          <w:rStyle w:val="tlid-translation"/>
          <w:rFonts w:ascii="Times New Roman" w:eastAsia="Liberation Serif" w:hAnsi="Times New Roman" w:cs="Times New Roman"/>
          <w:sz w:val="28"/>
          <w:szCs w:val="28"/>
          <w:lang w:val="uk-UA" w:eastAsia="ar-SA"/>
        </w:rPr>
        <w:t xml:space="preserve">масив з 5 чогось, і що кожне з цих чогось є масивом з 7 </w:t>
      </w:r>
      <w:proofErr w:type="spellStart"/>
      <w:r w:rsidRPr="00015FF7">
        <w:rPr>
          <w:rStyle w:val="tlid-translation"/>
          <w:rFonts w:ascii="Times New Roman" w:eastAsia="Liberation Serif" w:hAnsi="Times New Roman" w:cs="Times New Roman"/>
          <w:sz w:val="28"/>
          <w:szCs w:val="28"/>
          <w:lang w:val="uk-UA" w:eastAsia="ar-SA"/>
        </w:rPr>
        <w:t>int</w:t>
      </w:r>
      <w:proofErr w:type="spellEnd"/>
      <w:r w:rsidRPr="00015FF7">
        <w:rPr>
          <w:rStyle w:val="tlid-translation"/>
          <w:rFonts w:ascii="Times New Roman" w:eastAsia="Liberation Serif" w:hAnsi="Times New Roman" w:cs="Times New Roman"/>
          <w:sz w:val="28"/>
          <w:szCs w:val="28"/>
          <w:lang w:val="uk-UA" w:eastAsia="ar-SA"/>
        </w:rPr>
        <w:t>. Більш коротко, a2 - це масив розміру п</w:t>
      </w:r>
      <w:r w:rsidRPr="00015FF7">
        <w:rPr>
          <w:rStyle w:val="tlid-translation"/>
          <w:rFonts w:ascii="Times New Roman" w:eastAsia="Liberation Serif" w:hAnsi="Times New Roman" w:cs="Times New Roman"/>
          <w:sz w:val="28"/>
          <w:szCs w:val="28"/>
          <w:lang w:eastAsia="ar-SA"/>
        </w:rPr>
        <w:t>’</w:t>
      </w:r>
      <w:r w:rsidRPr="00015FF7">
        <w:rPr>
          <w:rStyle w:val="tlid-translation"/>
          <w:rFonts w:ascii="Times New Roman" w:eastAsia="Liberation Serif" w:hAnsi="Times New Roman" w:cs="Times New Roman"/>
          <w:sz w:val="28"/>
          <w:szCs w:val="28"/>
          <w:lang w:val="uk-UA" w:eastAsia="ar-SA"/>
        </w:rPr>
        <w:t xml:space="preserve">ять з масивів </w:t>
      </w:r>
      <w:proofErr w:type="spellStart"/>
      <w:r w:rsidRPr="00015FF7">
        <w:rPr>
          <w:rStyle w:val="tlid-translation"/>
          <w:rFonts w:ascii="Times New Roman" w:eastAsia="Liberation Serif" w:hAnsi="Times New Roman" w:cs="Times New Roman"/>
          <w:sz w:val="28"/>
          <w:szCs w:val="28"/>
          <w:lang w:val="ru-RU" w:eastAsia="ar-SA"/>
        </w:rPr>
        <w:t>сьоми</w:t>
      </w:r>
      <w:proofErr w:type="spellEnd"/>
      <w:r w:rsidRPr="00015FF7">
        <w:rPr>
          <w:rStyle w:val="tlid-translation"/>
          <w:rFonts w:ascii="Times New Roman" w:eastAsia="Liberation Serif" w:hAnsi="Times New Roman" w:cs="Times New Roman"/>
          <w:sz w:val="28"/>
          <w:szCs w:val="28"/>
          <w:lang w:val="uk-UA" w:eastAsia="ar-SA"/>
        </w:rPr>
        <w:t xml:space="preserve"> </w:t>
      </w:r>
      <w:proofErr w:type="spellStart"/>
      <w:r w:rsidRPr="00015FF7">
        <w:rPr>
          <w:rStyle w:val="tlid-translation"/>
          <w:rFonts w:ascii="Times New Roman" w:eastAsia="Liberation Serif" w:hAnsi="Times New Roman" w:cs="Times New Roman"/>
          <w:sz w:val="28"/>
          <w:szCs w:val="28"/>
          <w:lang w:val="uk-UA" w:eastAsia="ar-SA"/>
        </w:rPr>
        <w:t>int</w:t>
      </w:r>
      <w:proofErr w:type="spellEnd"/>
      <w:r w:rsidRPr="00015FF7">
        <w:rPr>
          <w:rStyle w:val="tlid-translation"/>
          <w:rFonts w:ascii="Times New Roman" w:eastAsia="Liberation Serif" w:hAnsi="Times New Roman" w:cs="Times New Roman"/>
          <w:sz w:val="28"/>
          <w:szCs w:val="28"/>
          <w:lang w:val="uk-UA" w:eastAsia="ar-SA"/>
        </w:rPr>
        <w:t xml:space="preserve">, або a2 - це масив масиву </w:t>
      </w:r>
      <w:proofErr w:type="spellStart"/>
      <w:r w:rsidRPr="00015FF7">
        <w:rPr>
          <w:rStyle w:val="tlid-translation"/>
          <w:rFonts w:ascii="Times New Roman" w:eastAsia="Liberation Serif" w:hAnsi="Times New Roman" w:cs="Times New Roman"/>
          <w:sz w:val="28"/>
          <w:szCs w:val="28"/>
          <w:lang w:val="uk-UA" w:eastAsia="ar-SA"/>
        </w:rPr>
        <w:t>int</w:t>
      </w:r>
      <w:proofErr w:type="spellEnd"/>
      <w:r w:rsidRPr="00015FF7">
        <w:rPr>
          <w:rStyle w:val="tlid-translation"/>
          <w:rFonts w:ascii="Times New Roman" w:eastAsia="Liberation Serif" w:hAnsi="Times New Roman" w:cs="Times New Roman"/>
          <w:sz w:val="28"/>
          <w:szCs w:val="28"/>
          <w:lang w:val="uk-UA" w:eastAsia="ar-SA"/>
        </w:rPr>
        <w:t xml:space="preserve">. Тобто a2 це масив з 5 масивів розміром 7, а не навпаки. Можна також інтерпретувати, що a2 має 5 рядків  і 7 стовпців, хоча ця інтерпретація не є обов'язковою. Також можна розглядати "перший'' або внутрішній індекс як "x'', а другий як "y''. Доступ до масиву збігається з тим, що </w:t>
      </w:r>
      <w:proofErr w:type="spellStart"/>
      <w:r w:rsidRPr="00015FF7">
        <w:rPr>
          <w:rStyle w:val="tlid-translation"/>
          <w:rFonts w:ascii="Times New Roman" w:eastAsia="Liberation Serif" w:hAnsi="Times New Roman" w:cs="Times New Roman"/>
          <w:sz w:val="28"/>
          <w:szCs w:val="28"/>
          <w:lang w:val="uk-UA" w:eastAsia="ar-SA"/>
        </w:rPr>
        <w:t>викорисовуєтсья</w:t>
      </w:r>
      <w:proofErr w:type="spellEnd"/>
      <w:r w:rsidRPr="00015FF7">
        <w:rPr>
          <w:rStyle w:val="tlid-translation"/>
          <w:rFonts w:ascii="Times New Roman" w:eastAsia="Liberation Serif" w:hAnsi="Times New Roman" w:cs="Times New Roman"/>
          <w:sz w:val="28"/>
          <w:szCs w:val="28"/>
          <w:lang w:val="uk-UA" w:eastAsia="ar-SA"/>
        </w:rPr>
        <w:t xml:space="preserve"> згідно цієї логіки, як у прикладах нижче.</w:t>
      </w:r>
    </w:p>
    <w:p w14:paraId="42A0B825" w14:textId="77777777" w:rsidR="007B0A72" w:rsidRPr="00015FF7" w:rsidRDefault="007B0A72" w:rsidP="00015FF7">
      <w:pPr>
        <w:pStyle w:val="3"/>
        <w:spacing w:before="0" w:after="0"/>
        <w:jc w:val="both"/>
        <w:rPr>
          <w:sz w:val="28"/>
          <w:szCs w:val="28"/>
          <w:lang w:val="uk-UA"/>
        </w:rPr>
      </w:pPr>
      <w:r w:rsidRPr="00015FF7">
        <w:rPr>
          <w:sz w:val="28"/>
          <w:szCs w:val="28"/>
          <w:lang w:val="uk-UA" w:eastAsia="ar-SA"/>
        </w:rPr>
        <w:t>Двовимірні масиви</w:t>
      </w:r>
    </w:p>
    <w:p w14:paraId="2AC53DCE" w14:textId="77777777" w:rsidR="007B0A72" w:rsidRPr="00015FF7" w:rsidRDefault="007B0A72" w:rsidP="00015FF7">
      <w:pPr>
        <w:jc w:val="both"/>
        <w:rPr>
          <w:sz w:val="28"/>
          <w:szCs w:val="28"/>
          <w:lang w:val="uk-UA"/>
        </w:rPr>
      </w:pPr>
      <w:r w:rsidRPr="00015FF7">
        <w:rPr>
          <w:sz w:val="28"/>
          <w:szCs w:val="28"/>
          <w:lang w:val="uk-UA" w:eastAsia="ar-SA"/>
        </w:rPr>
        <w:t xml:space="preserve">Найпростішою формою багатовимірного масиву є двовимірний масив. Двовимірний масив, по суті, є списком одновимірних масивів. Щоб оголосити двовимірний </w:t>
      </w:r>
      <w:proofErr w:type="spellStart"/>
      <w:r w:rsidRPr="00015FF7">
        <w:rPr>
          <w:sz w:val="28"/>
          <w:szCs w:val="28"/>
          <w:lang w:val="uk-UA" w:eastAsia="ar-SA"/>
        </w:rPr>
        <w:t>цілочисельний</w:t>
      </w:r>
      <w:proofErr w:type="spellEnd"/>
      <w:r w:rsidRPr="00015FF7">
        <w:rPr>
          <w:sz w:val="28"/>
          <w:szCs w:val="28"/>
          <w:lang w:val="uk-UA" w:eastAsia="ar-SA"/>
        </w:rPr>
        <w:t xml:space="preserve"> масив розміром [x][y], ви повинні написати щось наступне -</w:t>
      </w:r>
    </w:p>
    <w:p w14:paraId="6BE0E3EC" w14:textId="77777777" w:rsidR="007B0A72" w:rsidRPr="00015FF7" w:rsidRDefault="007B0A72" w:rsidP="00015FF7">
      <w:pPr>
        <w:jc w:val="both"/>
        <w:rPr>
          <w:sz w:val="28"/>
          <w:szCs w:val="28"/>
          <w:lang w:val="uk-UA"/>
        </w:rPr>
      </w:pPr>
      <w:proofErr w:type="spellStart"/>
      <w:r w:rsidRPr="00015FF7">
        <w:rPr>
          <w:b/>
          <w:sz w:val="28"/>
          <w:szCs w:val="28"/>
          <w:lang w:val="uk-UA" w:eastAsia="ar-SA"/>
        </w:rPr>
        <w:t>type</w:t>
      </w:r>
      <w:proofErr w:type="spellEnd"/>
      <w:r w:rsidRPr="00015FF7">
        <w:rPr>
          <w:b/>
          <w:sz w:val="28"/>
          <w:szCs w:val="28"/>
          <w:lang w:val="uk-UA" w:eastAsia="ar-SA"/>
        </w:rPr>
        <w:t xml:space="preserve"> </w:t>
      </w:r>
      <w:proofErr w:type="spellStart"/>
      <w:r w:rsidRPr="00015FF7">
        <w:rPr>
          <w:b/>
          <w:sz w:val="28"/>
          <w:szCs w:val="28"/>
          <w:lang w:val="uk-UA" w:eastAsia="ar-SA"/>
        </w:rPr>
        <w:t>arrayName</w:t>
      </w:r>
      <w:proofErr w:type="spellEnd"/>
      <w:r w:rsidRPr="00015FF7">
        <w:rPr>
          <w:b/>
          <w:sz w:val="28"/>
          <w:szCs w:val="28"/>
          <w:lang w:val="uk-UA" w:eastAsia="ar-SA"/>
        </w:rPr>
        <w:t xml:space="preserve"> [x] [y];</w:t>
      </w:r>
    </w:p>
    <w:p w14:paraId="2D94B7A4" w14:textId="77777777" w:rsidR="007B0A72" w:rsidRPr="00015FF7" w:rsidRDefault="007B0A72" w:rsidP="00015FF7">
      <w:pPr>
        <w:jc w:val="both"/>
        <w:rPr>
          <w:color w:val="auto"/>
          <w:sz w:val="28"/>
          <w:szCs w:val="28"/>
          <w:lang w:val="uk-UA"/>
        </w:rPr>
      </w:pPr>
      <w:r w:rsidRPr="00015FF7">
        <w:rPr>
          <w:sz w:val="28"/>
          <w:szCs w:val="28"/>
          <w:lang w:val="uk-UA" w:eastAsia="ar-SA"/>
        </w:rPr>
        <w:t xml:space="preserve">де тип </w:t>
      </w:r>
      <w:proofErr w:type="spellStart"/>
      <w:r w:rsidRPr="00015FF7">
        <w:rPr>
          <w:sz w:val="28"/>
          <w:szCs w:val="28"/>
          <w:lang w:val="uk-UA" w:eastAsia="ar-SA"/>
        </w:rPr>
        <w:t>type</w:t>
      </w:r>
      <w:proofErr w:type="spellEnd"/>
      <w:r w:rsidRPr="00015FF7">
        <w:rPr>
          <w:sz w:val="28"/>
          <w:szCs w:val="28"/>
          <w:lang w:val="uk-UA" w:eastAsia="ar-SA"/>
        </w:rPr>
        <w:t xml:space="preserve"> може бути будь-яким дійсним типом даних C і </w:t>
      </w:r>
      <w:proofErr w:type="spellStart"/>
      <w:r w:rsidRPr="00015FF7">
        <w:rPr>
          <w:sz w:val="28"/>
          <w:szCs w:val="28"/>
          <w:lang w:val="uk-UA" w:eastAsia="ar-SA"/>
        </w:rPr>
        <w:t>arrayName</w:t>
      </w:r>
      <w:proofErr w:type="spellEnd"/>
      <w:r w:rsidRPr="00015FF7">
        <w:rPr>
          <w:sz w:val="28"/>
          <w:szCs w:val="28"/>
          <w:lang w:val="uk-UA" w:eastAsia="ar-SA"/>
        </w:rPr>
        <w:t xml:space="preserve"> буде дійсним C ідентифікатором. Двовимірний масив можна розглядати як таблицю, яка матиме x кількість рядків і y кількість стовпців. Двовимірний масив a, який містить три рядки і </w:t>
      </w:r>
      <w:r w:rsidRPr="00015FF7">
        <w:rPr>
          <w:sz w:val="28"/>
          <w:szCs w:val="28"/>
          <w:shd w:val="clear" w:color="auto" w:fill="FFFF00"/>
          <w:lang w:val="uk-UA" w:eastAsia="ar-SA"/>
        </w:rPr>
        <w:t>чотири стовпці, може бути показаний наступним чином -</w:t>
      </w:r>
    </w:p>
    <w:p w14:paraId="3D55DF6D" w14:textId="77777777" w:rsidR="007B0A72" w:rsidRPr="00015FF7" w:rsidRDefault="007B0A72" w:rsidP="00015FF7">
      <w:pPr>
        <w:pStyle w:val="ab"/>
        <w:ind w:firstLine="426"/>
        <w:jc w:val="both"/>
        <w:rPr>
          <w:rFonts w:ascii="Times New Roman" w:hAnsi="Times New Roman" w:cs="Times New Roman"/>
          <w:sz w:val="28"/>
          <w:szCs w:val="28"/>
          <w:lang w:val="uk-UA"/>
        </w:rPr>
      </w:pPr>
      <w:r w:rsidRPr="00015FF7">
        <w:rPr>
          <w:rFonts w:ascii="Times New Roman" w:hAnsi="Times New Roman" w:cs="Times New Roman"/>
          <w:noProof/>
          <w:sz w:val="28"/>
          <w:szCs w:val="28"/>
          <w:lang w:val="ru-RU" w:eastAsia="ru-RU" w:bidi="ar-SA"/>
        </w:rPr>
        <w:drawing>
          <wp:inline distT="0" distB="0" distL="0" distR="0" wp14:anchorId="7C735F4D" wp14:editId="711C0CA6">
            <wp:extent cx="4067279" cy="1190520"/>
            <wp:effectExtent l="0" t="0" r="0" b="0"/>
            <wp:docPr id="94" name="Рисунок 9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3" cstate="print">
                      <a:alphaModFix/>
                      <a:lum/>
                    </a:blip>
                    <a:srcRect/>
                    <a:stretch>
                      <a:fillRect/>
                    </a:stretch>
                  </pic:blipFill>
                  <pic:spPr>
                    <a:xfrm>
                      <a:off x="0" y="0"/>
                      <a:ext cx="4067279" cy="1190520"/>
                    </a:xfrm>
                    <a:prstGeom prst="rect">
                      <a:avLst/>
                    </a:prstGeom>
                    <a:noFill/>
                    <a:ln>
                      <a:noFill/>
                      <a:prstDash/>
                    </a:ln>
                  </pic:spPr>
                </pic:pic>
              </a:graphicData>
            </a:graphic>
          </wp:inline>
        </w:drawing>
      </w:r>
    </w:p>
    <w:p w14:paraId="22693210" w14:textId="77777777" w:rsidR="007B0A72" w:rsidRPr="00015FF7" w:rsidRDefault="007B0A72" w:rsidP="00015FF7">
      <w:pPr>
        <w:jc w:val="both"/>
        <w:rPr>
          <w:sz w:val="28"/>
          <w:szCs w:val="28"/>
          <w:lang w:val="uk-UA"/>
        </w:rPr>
      </w:pPr>
      <w:r w:rsidRPr="00015FF7">
        <w:rPr>
          <w:sz w:val="28"/>
          <w:szCs w:val="28"/>
          <w:lang w:val="uk-UA" w:eastAsia="ar-SA"/>
        </w:rPr>
        <w:t>Таким чином, кожен елемент у масиві a ідентифікується назвою елемента форми a [i] [j], де 'a' є назвою масиву, а 'i' і 'j' є індексами, які однозначно ідентифікують. кожен елемент у "a".</w:t>
      </w:r>
    </w:p>
    <w:p w14:paraId="38B26502" w14:textId="77777777" w:rsidR="007B0A72" w:rsidRPr="00015FF7" w:rsidRDefault="007B0A72" w:rsidP="00015FF7">
      <w:pPr>
        <w:jc w:val="both"/>
        <w:rPr>
          <w:sz w:val="28"/>
          <w:szCs w:val="28"/>
          <w:lang w:val="uk-UA"/>
        </w:rPr>
      </w:pPr>
      <w:r w:rsidRPr="00015FF7">
        <w:rPr>
          <w:sz w:val="28"/>
          <w:szCs w:val="28"/>
          <w:lang w:val="uk-UA" w:eastAsia="ar-SA"/>
        </w:rPr>
        <w:lastRenderedPageBreak/>
        <w:t>Ініціалізація двовимірних масивів</w:t>
      </w:r>
    </w:p>
    <w:p w14:paraId="2ED9C55C" w14:textId="77777777" w:rsidR="007B0A72" w:rsidRPr="00015FF7" w:rsidRDefault="007B0A72" w:rsidP="00015FF7">
      <w:pPr>
        <w:jc w:val="both"/>
        <w:rPr>
          <w:sz w:val="28"/>
          <w:szCs w:val="28"/>
          <w:lang w:val="uk-UA"/>
        </w:rPr>
      </w:pPr>
      <w:r w:rsidRPr="00015FF7">
        <w:rPr>
          <w:sz w:val="28"/>
          <w:szCs w:val="28"/>
          <w:lang w:val="uk-UA" w:eastAsia="ar-SA"/>
        </w:rPr>
        <w:t xml:space="preserve">Багатовимірні масиви можуть бути </w:t>
      </w:r>
      <w:proofErr w:type="spellStart"/>
      <w:r w:rsidRPr="00015FF7">
        <w:rPr>
          <w:sz w:val="28"/>
          <w:szCs w:val="28"/>
          <w:lang w:val="uk-UA" w:eastAsia="ar-SA"/>
        </w:rPr>
        <w:t>ініціалізовані</w:t>
      </w:r>
      <w:proofErr w:type="spellEnd"/>
      <w:r w:rsidRPr="00015FF7">
        <w:rPr>
          <w:sz w:val="28"/>
          <w:szCs w:val="28"/>
          <w:lang w:val="uk-UA" w:eastAsia="ar-SA"/>
        </w:rPr>
        <w:t xml:space="preserve"> шляхом запису значень в фігурних дужках для кожного рядка. Нижче наведено масив з 3 рядками де кожен рядок має 4 колонки.</w:t>
      </w:r>
    </w:p>
    <w:p w14:paraId="737526C5" w14:textId="77777777" w:rsidR="007B0A72" w:rsidRPr="00015FF7" w:rsidRDefault="007B0A72" w:rsidP="00015FF7">
      <w:pPr>
        <w:jc w:val="both"/>
        <w:rPr>
          <w:sz w:val="28"/>
          <w:szCs w:val="28"/>
          <w:lang w:val="uk-UA"/>
        </w:rPr>
      </w:pPr>
      <w:proofErr w:type="spellStart"/>
      <w:r w:rsidRPr="00015FF7">
        <w:rPr>
          <w:sz w:val="28"/>
          <w:szCs w:val="28"/>
          <w:lang w:val="uk-UA" w:eastAsia="ar-SA"/>
        </w:rPr>
        <w:t>int</w:t>
      </w:r>
      <w:proofErr w:type="spellEnd"/>
      <w:r w:rsidRPr="00015FF7">
        <w:rPr>
          <w:sz w:val="28"/>
          <w:szCs w:val="28"/>
          <w:lang w:val="uk-UA" w:eastAsia="ar-SA"/>
        </w:rPr>
        <w:t xml:space="preserve"> a[3][4] = {  </w:t>
      </w:r>
    </w:p>
    <w:p w14:paraId="705D574A" w14:textId="77777777" w:rsidR="007B0A72" w:rsidRPr="00015FF7" w:rsidRDefault="007B0A72" w:rsidP="00015FF7">
      <w:pPr>
        <w:jc w:val="both"/>
        <w:rPr>
          <w:sz w:val="28"/>
          <w:szCs w:val="28"/>
          <w:lang w:val="uk-UA"/>
        </w:rPr>
      </w:pPr>
      <w:r w:rsidRPr="00015FF7">
        <w:rPr>
          <w:sz w:val="28"/>
          <w:szCs w:val="28"/>
          <w:lang w:val="uk-UA" w:eastAsia="ar-SA"/>
        </w:rPr>
        <w:t>{0, 1, 2, 3} ,   /*  рядок з індексом 0 */</w:t>
      </w:r>
    </w:p>
    <w:p w14:paraId="47EA984F" w14:textId="77777777" w:rsidR="007B0A72" w:rsidRPr="00015FF7" w:rsidRDefault="007B0A72" w:rsidP="00015FF7">
      <w:pPr>
        <w:jc w:val="both"/>
        <w:rPr>
          <w:sz w:val="28"/>
          <w:szCs w:val="28"/>
          <w:lang w:val="uk-UA"/>
        </w:rPr>
      </w:pPr>
      <w:r w:rsidRPr="00015FF7">
        <w:rPr>
          <w:sz w:val="28"/>
          <w:szCs w:val="28"/>
          <w:lang w:val="uk-UA" w:eastAsia="ar-SA"/>
        </w:rPr>
        <w:t>{4, 5, 6, 7} ,   /*  рядок з індексом 1 */</w:t>
      </w:r>
    </w:p>
    <w:p w14:paraId="0DE1F43B" w14:textId="77777777" w:rsidR="007B0A72" w:rsidRPr="00015FF7" w:rsidRDefault="007B0A72" w:rsidP="00015FF7">
      <w:pPr>
        <w:jc w:val="both"/>
        <w:rPr>
          <w:sz w:val="28"/>
          <w:szCs w:val="28"/>
          <w:lang w:val="uk-UA"/>
        </w:rPr>
      </w:pPr>
      <w:r w:rsidRPr="00015FF7">
        <w:rPr>
          <w:sz w:val="28"/>
          <w:szCs w:val="28"/>
          <w:lang w:val="uk-UA" w:eastAsia="ar-SA"/>
        </w:rPr>
        <w:t>{8, 9, 10, 11}   /*  рядок з індексом 2 */</w:t>
      </w:r>
    </w:p>
    <w:p w14:paraId="306333A2" w14:textId="77777777" w:rsidR="007B0A72" w:rsidRPr="00015FF7" w:rsidRDefault="007B0A72" w:rsidP="00015FF7">
      <w:pPr>
        <w:jc w:val="both"/>
        <w:rPr>
          <w:sz w:val="28"/>
          <w:szCs w:val="28"/>
          <w:lang w:val="uk-UA"/>
        </w:rPr>
      </w:pPr>
      <w:r w:rsidRPr="00015FF7">
        <w:rPr>
          <w:sz w:val="28"/>
          <w:szCs w:val="28"/>
          <w:lang w:val="uk-UA" w:eastAsia="ar-SA"/>
        </w:rPr>
        <w:t>};</w:t>
      </w:r>
    </w:p>
    <w:p w14:paraId="68C08A2B" w14:textId="77777777" w:rsidR="007B0A72" w:rsidRPr="00015FF7" w:rsidRDefault="007B0A72" w:rsidP="00015FF7">
      <w:pPr>
        <w:jc w:val="both"/>
        <w:rPr>
          <w:sz w:val="28"/>
          <w:szCs w:val="28"/>
          <w:lang w:val="uk-UA"/>
        </w:rPr>
      </w:pPr>
      <w:r w:rsidRPr="00015FF7">
        <w:rPr>
          <w:sz w:val="28"/>
          <w:szCs w:val="28"/>
          <w:lang w:val="uk-UA" w:eastAsia="ar-SA"/>
        </w:rPr>
        <w:t xml:space="preserve">Вкладені фігурні дужки, які вказують потрібний рядок, є необов'язковими (хоча з точки зору стилю коду гарними). Наступна ініціалізація еквівалентна попередньому прикладу, хоча менш зрозуміла для людини, що буде читати код: </w:t>
      </w:r>
    </w:p>
    <w:p w14:paraId="3D8175ED" w14:textId="77777777" w:rsidR="007B0A72" w:rsidRPr="00015FF7" w:rsidRDefault="007B0A72" w:rsidP="00015FF7">
      <w:pPr>
        <w:jc w:val="both"/>
        <w:rPr>
          <w:sz w:val="28"/>
          <w:szCs w:val="28"/>
          <w:lang w:val="uk-UA"/>
        </w:rPr>
      </w:pPr>
      <w:proofErr w:type="spellStart"/>
      <w:r w:rsidRPr="00015FF7">
        <w:rPr>
          <w:sz w:val="28"/>
          <w:szCs w:val="28"/>
          <w:lang w:val="uk-UA" w:eastAsia="ar-SA"/>
        </w:rPr>
        <w:t>int</w:t>
      </w:r>
      <w:proofErr w:type="spellEnd"/>
      <w:r w:rsidRPr="00015FF7">
        <w:rPr>
          <w:sz w:val="28"/>
          <w:szCs w:val="28"/>
          <w:lang w:val="uk-UA" w:eastAsia="ar-SA"/>
        </w:rPr>
        <w:t xml:space="preserve"> a[3][4] = {0,1,2,3,4,5,6,7,8,9,10,11};</w:t>
      </w:r>
    </w:p>
    <w:p w14:paraId="2A95EAED" w14:textId="77777777" w:rsidR="007B0A72" w:rsidRPr="00015FF7" w:rsidRDefault="007B0A72" w:rsidP="00015FF7">
      <w:pPr>
        <w:jc w:val="both"/>
        <w:rPr>
          <w:sz w:val="28"/>
          <w:szCs w:val="28"/>
          <w:lang w:val="uk-UA"/>
        </w:rPr>
      </w:pPr>
      <w:r w:rsidRPr="00015FF7">
        <w:rPr>
          <w:b/>
          <w:i/>
          <w:sz w:val="28"/>
          <w:szCs w:val="28"/>
          <w:lang w:val="uk-UA" w:eastAsia="ar-SA"/>
        </w:rPr>
        <w:t>Доступ до елемента в двовимірному масиві здійснюється за допомогою індексів, тобто індексу рядків і індексу стовпців масиву. Наприклад</w:t>
      </w:r>
    </w:p>
    <w:p w14:paraId="54625A2B" w14:textId="77777777" w:rsidR="007B0A72" w:rsidRPr="00015FF7" w:rsidRDefault="007B0A72" w:rsidP="00015FF7">
      <w:pPr>
        <w:jc w:val="both"/>
        <w:rPr>
          <w:sz w:val="28"/>
          <w:szCs w:val="28"/>
          <w:lang w:val="uk-UA"/>
        </w:rPr>
      </w:pPr>
      <w:proofErr w:type="spellStart"/>
      <w:r w:rsidRPr="00015FF7">
        <w:rPr>
          <w:sz w:val="28"/>
          <w:szCs w:val="28"/>
          <w:lang w:val="uk-UA" w:eastAsia="ar-SA"/>
        </w:rPr>
        <w:t>int</w:t>
      </w:r>
      <w:proofErr w:type="spellEnd"/>
      <w:r w:rsidRPr="00015FF7">
        <w:rPr>
          <w:sz w:val="28"/>
          <w:szCs w:val="28"/>
          <w:lang w:val="uk-UA" w:eastAsia="ar-SA"/>
        </w:rPr>
        <w:t xml:space="preserve"> </w:t>
      </w:r>
      <w:proofErr w:type="spellStart"/>
      <w:r w:rsidRPr="00015FF7">
        <w:rPr>
          <w:sz w:val="28"/>
          <w:szCs w:val="28"/>
          <w:lang w:val="uk-UA" w:eastAsia="ar-SA"/>
        </w:rPr>
        <w:t>val</w:t>
      </w:r>
      <w:proofErr w:type="spellEnd"/>
      <w:r w:rsidRPr="00015FF7">
        <w:rPr>
          <w:sz w:val="28"/>
          <w:szCs w:val="28"/>
          <w:lang w:val="uk-UA" w:eastAsia="ar-SA"/>
        </w:rPr>
        <w:t xml:space="preserve"> = a[2][3];</w:t>
      </w:r>
    </w:p>
    <w:p w14:paraId="5C29F5D1" w14:textId="77777777" w:rsidR="007B0A72" w:rsidRPr="00015FF7" w:rsidRDefault="007B0A72" w:rsidP="00015FF7">
      <w:pPr>
        <w:jc w:val="both"/>
        <w:rPr>
          <w:sz w:val="28"/>
          <w:szCs w:val="28"/>
          <w:lang w:val="uk-UA"/>
        </w:rPr>
      </w:pPr>
      <w:r w:rsidRPr="00015FF7">
        <w:rPr>
          <w:sz w:val="28"/>
          <w:szCs w:val="28"/>
          <w:lang w:val="uk-UA" w:eastAsia="ar-SA"/>
        </w:rPr>
        <w:t>Вищенаведена інструкція візьме 4-й елемент з 3-го рядка масиву. Ви можете перевірити його значення на малюнку вище. Давайте перевіримо наступну програму, де ми використовували вкладений цикл для обробки двовимірного масиву</w:t>
      </w:r>
    </w:p>
    <w:p w14:paraId="50C836BB" w14:textId="77777777" w:rsidR="007B0A72" w:rsidRPr="00015FF7" w:rsidRDefault="007B0A72" w:rsidP="00015FF7">
      <w:pPr>
        <w:jc w:val="both"/>
        <w:rPr>
          <w:sz w:val="28"/>
          <w:szCs w:val="28"/>
          <w:lang w:val="uk-UA" w:eastAsia="ar-SA"/>
        </w:rPr>
      </w:pPr>
      <w:r w:rsidRPr="00015FF7">
        <w:rPr>
          <w:sz w:val="28"/>
          <w:szCs w:val="28"/>
          <w:lang w:val="uk-UA" w:eastAsia="ar-SA"/>
        </w:rPr>
        <w:t>Приклад</w:t>
      </w:r>
    </w:p>
    <w:p w14:paraId="2BE87BAD" w14:textId="77777777" w:rsidR="007B0A72" w:rsidRPr="00015FF7" w:rsidRDefault="007B0A72" w:rsidP="00015FF7">
      <w:pPr>
        <w:jc w:val="both"/>
        <w:rPr>
          <w:sz w:val="28"/>
          <w:szCs w:val="28"/>
          <w:lang w:val="uk-UA"/>
        </w:rPr>
      </w:pPr>
      <w:r w:rsidRPr="00015FF7">
        <w:rPr>
          <w:sz w:val="28"/>
          <w:szCs w:val="28"/>
          <w:lang w:val="uk-UA" w:eastAsia="ar-SA"/>
        </w:rPr>
        <w:t>#</w:t>
      </w:r>
      <w:proofErr w:type="spellStart"/>
      <w:r w:rsidRPr="00015FF7">
        <w:rPr>
          <w:sz w:val="28"/>
          <w:szCs w:val="28"/>
          <w:lang w:val="uk-UA" w:eastAsia="ar-SA"/>
        </w:rPr>
        <w:t>include</w:t>
      </w:r>
      <w:proofErr w:type="spellEnd"/>
      <w:r w:rsidRPr="00015FF7">
        <w:rPr>
          <w:sz w:val="28"/>
          <w:szCs w:val="28"/>
          <w:lang w:val="uk-UA" w:eastAsia="ar-SA"/>
        </w:rPr>
        <w:t xml:space="preserve"> &lt;</w:t>
      </w:r>
      <w:proofErr w:type="spellStart"/>
      <w:r w:rsidRPr="00015FF7">
        <w:rPr>
          <w:sz w:val="28"/>
          <w:szCs w:val="28"/>
          <w:lang w:val="uk-UA" w:eastAsia="ar-SA"/>
        </w:rPr>
        <w:t>stdio.h</w:t>
      </w:r>
      <w:proofErr w:type="spellEnd"/>
      <w:r w:rsidRPr="00015FF7">
        <w:rPr>
          <w:sz w:val="28"/>
          <w:szCs w:val="28"/>
          <w:lang w:val="uk-UA" w:eastAsia="ar-SA"/>
        </w:rPr>
        <w:t>&gt;</w:t>
      </w:r>
    </w:p>
    <w:p w14:paraId="10DD6A3A" w14:textId="77777777" w:rsidR="007B0A72" w:rsidRPr="00015FF7" w:rsidRDefault="007B0A72" w:rsidP="00015FF7">
      <w:pPr>
        <w:jc w:val="both"/>
        <w:rPr>
          <w:sz w:val="28"/>
          <w:szCs w:val="28"/>
          <w:lang w:val="uk-UA"/>
        </w:rPr>
      </w:pPr>
      <w:proofErr w:type="spellStart"/>
      <w:r w:rsidRPr="00015FF7">
        <w:rPr>
          <w:sz w:val="28"/>
          <w:szCs w:val="28"/>
          <w:lang w:val="uk-UA" w:eastAsia="ar-SA"/>
        </w:rPr>
        <w:t>int</w:t>
      </w:r>
      <w:proofErr w:type="spellEnd"/>
      <w:r w:rsidRPr="00015FF7">
        <w:rPr>
          <w:sz w:val="28"/>
          <w:szCs w:val="28"/>
          <w:lang w:val="uk-UA" w:eastAsia="ar-SA"/>
        </w:rPr>
        <w:t xml:space="preserve"> </w:t>
      </w:r>
      <w:proofErr w:type="spellStart"/>
      <w:r w:rsidRPr="00015FF7">
        <w:rPr>
          <w:sz w:val="28"/>
          <w:szCs w:val="28"/>
          <w:lang w:val="uk-UA" w:eastAsia="ar-SA"/>
        </w:rPr>
        <w:t>main</w:t>
      </w:r>
      <w:proofErr w:type="spellEnd"/>
      <w:r w:rsidRPr="00015FF7">
        <w:rPr>
          <w:sz w:val="28"/>
          <w:szCs w:val="28"/>
          <w:lang w:val="uk-UA" w:eastAsia="ar-SA"/>
        </w:rPr>
        <w:t xml:space="preserve"> () {   /* масив з 5 рядками та 2 колонками*/   </w:t>
      </w:r>
    </w:p>
    <w:p w14:paraId="1940E666" w14:textId="77777777" w:rsidR="007B0A72" w:rsidRPr="00015FF7" w:rsidRDefault="007B0A72" w:rsidP="00015FF7">
      <w:pPr>
        <w:jc w:val="both"/>
        <w:rPr>
          <w:sz w:val="28"/>
          <w:szCs w:val="28"/>
          <w:lang w:val="uk-UA" w:eastAsia="ar-SA"/>
        </w:rPr>
      </w:pPr>
      <w:proofErr w:type="spellStart"/>
      <w:r w:rsidRPr="00015FF7">
        <w:rPr>
          <w:sz w:val="28"/>
          <w:szCs w:val="28"/>
          <w:lang w:val="uk-UA" w:eastAsia="ar-SA"/>
        </w:rPr>
        <w:t>int</w:t>
      </w:r>
      <w:proofErr w:type="spellEnd"/>
      <w:r w:rsidRPr="00015FF7">
        <w:rPr>
          <w:sz w:val="28"/>
          <w:szCs w:val="28"/>
          <w:lang w:val="uk-UA" w:eastAsia="ar-SA"/>
        </w:rPr>
        <w:t xml:space="preserve"> a[5][2] = { {0,0}, {1,2}, {2,4}, {3,6},{4,8}};   </w:t>
      </w:r>
    </w:p>
    <w:p w14:paraId="69D39ACA" w14:textId="77777777" w:rsidR="007B0A72" w:rsidRPr="00015FF7" w:rsidRDefault="007B0A72" w:rsidP="00015FF7">
      <w:pPr>
        <w:jc w:val="both"/>
        <w:rPr>
          <w:sz w:val="28"/>
          <w:szCs w:val="28"/>
          <w:lang w:val="uk-UA"/>
        </w:rPr>
      </w:pPr>
      <w:proofErr w:type="spellStart"/>
      <w:r w:rsidRPr="00015FF7">
        <w:rPr>
          <w:sz w:val="28"/>
          <w:szCs w:val="28"/>
          <w:lang w:val="uk-UA" w:eastAsia="ar-SA"/>
        </w:rPr>
        <w:t>int</w:t>
      </w:r>
      <w:proofErr w:type="spellEnd"/>
      <w:r w:rsidRPr="00015FF7">
        <w:rPr>
          <w:sz w:val="28"/>
          <w:szCs w:val="28"/>
          <w:lang w:val="uk-UA" w:eastAsia="ar-SA"/>
        </w:rPr>
        <w:t xml:space="preserve"> i, j;    /* введення масиву */   </w:t>
      </w:r>
    </w:p>
    <w:p w14:paraId="75E61903" w14:textId="77777777" w:rsidR="007B0A72" w:rsidRPr="00015FF7" w:rsidRDefault="007B0A72" w:rsidP="00015FF7">
      <w:pPr>
        <w:jc w:val="both"/>
        <w:rPr>
          <w:sz w:val="28"/>
          <w:szCs w:val="28"/>
          <w:lang w:val="uk-UA"/>
        </w:rPr>
      </w:pPr>
      <w:proofErr w:type="spellStart"/>
      <w:r w:rsidRPr="00015FF7">
        <w:rPr>
          <w:sz w:val="28"/>
          <w:szCs w:val="28"/>
          <w:lang w:val="uk-UA" w:eastAsia="ar-SA"/>
        </w:rPr>
        <w:t>for</w:t>
      </w:r>
      <w:proofErr w:type="spellEnd"/>
      <w:r w:rsidRPr="00015FF7">
        <w:rPr>
          <w:sz w:val="28"/>
          <w:szCs w:val="28"/>
          <w:lang w:val="uk-UA" w:eastAsia="ar-SA"/>
        </w:rPr>
        <w:t xml:space="preserve"> ( i = 0; i &lt; 5; i++ ) {      </w:t>
      </w:r>
    </w:p>
    <w:p w14:paraId="175A7BEF" w14:textId="77777777" w:rsidR="007B0A72" w:rsidRPr="00015FF7" w:rsidRDefault="007B0A72" w:rsidP="00015FF7">
      <w:pPr>
        <w:jc w:val="both"/>
        <w:rPr>
          <w:sz w:val="28"/>
          <w:szCs w:val="28"/>
          <w:lang w:val="uk-UA"/>
        </w:rPr>
      </w:pPr>
      <w:proofErr w:type="spellStart"/>
      <w:r w:rsidRPr="00015FF7">
        <w:rPr>
          <w:sz w:val="28"/>
          <w:szCs w:val="28"/>
          <w:lang w:val="uk-UA" w:eastAsia="ar-SA"/>
        </w:rPr>
        <w:t>for</w:t>
      </w:r>
      <w:proofErr w:type="spellEnd"/>
      <w:r w:rsidRPr="00015FF7">
        <w:rPr>
          <w:sz w:val="28"/>
          <w:szCs w:val="28"/>
          <w:lang w:val="uk-UA" w:eastAsia="ar-SA"/>
        </w:rPr>
        <w:t xml:space="preserve"> ( j = 0; j &lt; 2; j++ ) {</w:t>
      </w:r>
    </w:p>
    <w:p w14:paraId="05512C69" w14:textId="77777777" w:rsidR="007B0A72" w:rsidRPr="00015FF7" w:rsidRDefault="007B0A72" w:rsidP="00015FF7">
      <w:pPr>
        <w:jc w:val="both"/>
        <w:rPr>
          <w:sz w:val="28"/>
          <w:szCs w:val="28"/>
          <w:lang w:val="uk-UA"/>
        </w:rPr>
      </w:pPr>
      <w:proofErr w:type="spellStart"/>
      <w:r w:rsidRPr="00015FF7">
        <w:rPr>
          <w:sz w:val="28"/>
          <w:szCs w:val="28"/>
          <w:lang w:val="uk-UA" w:eastAsia="ar-SA"/>
        </w:rPr>
        <w:t>printf</w:t>
      </w:r>
      <w:proofErr w:type="spellEnd"/>
      <w:r w:rsidRPr="00015FF7">
        <w:rPr>
          <w:sz w:val="28"/>
          <w:szCs w:val="28"/>
          <w:lang w:val="uk-UA" w:eastAsia="ar-SA"/>
        </w:rPr>
        <w:t xml:space="preserve">("a[%d][%d] = %d\n", </w:t>
      </w:r>
      <w:proofErr w:type="spellStart"/>
      <w:r w:rsidRPr="00015FF7">
        <w:rPr>
          <w:sz w:val="28"/>
          <w:szCs w:val="28"/>
          <w:lang w:val="uk-UA" w:eastAsia="ar-SA"/>
        </w:rPr>
        <w:t>i,j</w:t>
      </w:r>
      <w:proofErr w:type="spellEnd"/>
      <w:r w:rsidRPr="00015FF7">
        <w:rPr>
          <w:sz w:val="28"/>
          <w:szCs w:val="28"/>
          <w:lang w:val="uk-UA" w:eastAsia="ar-SA"/>
        </w:rPr>
        <w:t>, a[i][j] );      }</w:t>
      </w:r>
    </w:p>
    <w:p w14:paraId="16216E8C" w14:textId="77777777" w:rsidR="007B0A72" w:rsidRPr="00015FF7" w:rsidRDefault="007B0A72" w:rsidP="00015FF7">
      <w:pPr>
        <w:jc w:val="both"/>
        <w:rPr>
          <w:sz w:val="28"/>
          <w:szCs w:val="28"/>
          <w:lang w:val="uk-UA"/>
        </w:rPr>
      </w:pPr>
      <w:r w:rsidRPr="00015FF7">
        <w:rPr>
          <w:sz w:val="28"/>
          <w:szCs w:val="28"/>
          <w:lang w:val="uk-UA" w:eastAsia="ar-SA"/>
        </w:rPr>
        <w:t>}</w:t>
      </w:r>
    </w:p>
    <w:p w14:paraId="1B9A9F64" w14:textId="77777777" w:rsidR="007B0A72" w:rsidRPr="00015FF7" w:rsidRDefault="007B0A72" w:rsidP="00015FF7">
      <w:pPr>
        <w:jc w:val="both"/>
        <w:rPr>
          <w:sz w:val="28"/>
          <w:szCs w:val="28"/>
          <w:lang w:val="uk-UA"/>
        </w:rPr>
      </w:pPr>
      <w:proofErr w:type="spellStart"/>
      <w:r w:rsidRPr="00015FF7">
        <w:rPr>
          <w:sz w:val="28"/>
          <w:szCs w:val="28"/>
          <w:lang w:val="uk-UA" w:eastAsia="ar-SA"/>
        </w:rPr>
        <w:t>return</w:t>
      </w:r>
      <w:proofErr w:type="spellEnd"/>
      <w:r w:rsidRPr="00015FF7">
        <w:rPr>
          <w:sz w:val="28"/>
          <w:szCs w:val="28"/>
          <w:lang w:val="uk-UA" w:eastAsia="ar-SA"/>
        </w:rPr>
        <w:t xml:space="preserve"> 0;</w:t>
      </w:r>
    </w:p>
    <w:p w14:paraId="15E19174" w14:textId="77777777" w:rsidR="007B0A72" w:rsidRPr="00015FF7" w:rsidRDefault="007B0A72" w:rsidP="00015FF7">
      <w:pPr>
        <w:jc w:val="both"/>
        <w:rPr>
          <w:sz w:val="28"/>
          <w:szCs w:val="28"/>
          <w:lang w:val="uk-UA"/>
        </w:rPr>
      </w:pPr>
      <w:r w:rsidRPr="00015FF7">
        <w:rPr>
          <w:sz w:val="28"/>
          <w:szCs w:val="28"/>
          <w:lang w:val="uk-UA" w:eastAsia="ar-SA"/>
        </w:rPr>
        <w:t>}</w:t>
      </w:r>
    </w:p>
    <w:p w14:paraId="0995C59E" w14:textId="77777777" w:rsidR="007B0A72" w:rsidRPr="00015FF7" w:rsidRDefault="007B0A72" w:rsidP="00015FF7">
      <w:pPr>
        <w:jc w:val="both"/>
        <w:rPr>
          <w:sz w:val="28"/>
          <w:szCs w:val="28"/>
          <w:lang w:val="uk-UA"/>
        </w:rPr>
      </w:pPr>
      <w:r w:rsidRPr="00015FF7">
        <w:rPr>
          <w:sz w:val="28"/>
          <w:szCs w:val="28"/>
          <w:lang w:val="uk-UA" w:eastAsia="ar-SA"/>
        </w:rPr>
        <w:t>Цей код виведе наступний результат:</w:t>
      </w:r>
    </w:p>
    <w:p w14:paraId="51CAF3E5" w14:textId="77777777" w:rsidR="007B0A72" w:rsidRPr="00015FF7" w:rsidRDefault="007B0A72" w:rsidP="00015FF7">
      <w:pPr>
        <w:jc w:val="both"/>
        <w:rPr>
          <w:sz w:val="28"/>
          <w:szCs w:val="28"/>
          <w:lang w:val="uk-UA"/>
        </w:rPr>
      </w:pPr>
      <w:r w:rsidRPr="00015FF7">
        <w:rPr>
          <w:sz w:val="28"/>
          <w:szCs w:val="28"/>
          <w:lang w:val="uk-UA" w:eastAsia="ar-SA"/>
        </w:rPr>
        <w:t>a[0][0]: 0</w:t>
      </w:r>
    </w:p>
    <w:p w14:paraId="71FB8C8D" w14:textId="77777777" w:rsidR="007B0A72" w:rsidRPr="00015FF7" w:rsidRDefault="007B0A72" w:rsidP="00015FF7">
      <w:pPr>
        <w:jc w:val="both"/>
        <w:rPr>
          <w:sz w:val="28"/>
          <w:szCs w:val="28"/>
          <w:lang w:val="uk-UA"/>
        </w:rPr>
      </w:pPr>
      <w:r w:rsidRPr="00015FF7">
        <w:rPr>
          <w:sz w:val="28"/>
          <w:szCs w:val="28"/>
          <w:lang w:val="uk-UA" w:eastAsia="ar-SA"/>
        </w:rPr>
        <w:t>a[0][1]: 0</w:t>
      </w:r>
    </w:p>
    <w:p w14:paraId="5A4C00CC" w14:textId="77777777" w:rsidR="007B0A72" w:rsidRPr="00015FF7" w:rsidRDefault="007B0A72" w:rsidP="00015FF7">
      <w:pPr>
        <w:jc w:val="both"/>
        <w:rPr>
          <w:sz w:val="28"/>
          <w:szCs w:val="28"/>
          <w:lang w:val="uk-UA"/>
        </w:rPr>
      </w:pPr>
      <w:r w:rsidRPr="00015FF7">
        <w:rPr>
          <w:sz w:val="28"/>
          <w:szCs w:val="28"/>
          <w:lang w:val="uk-UA" w:eastAsia="ar-SA"/>
        </w:rPr>
        <w:t>a[1][0]: 1</w:t>
      </w:r>
    </w:p>
    <w:p w14:paraId="30C76A73" w14:textId="77777777" w:rsidR="007B0A72" w:rsidRPr="00015FF7" w:rsidRDefault="007B0A72" w:rsidP="00015FF7">
      <w:pPr>
        <w:jc w:val="both"/>
        <w:rPr>
          <w:sz w:val="28"/>
          <w:szCs w:val="28"/>
          <w:lang w:val="uk-UA"/>
        </w:rPr>
      </w:pPr>
      <w:r w:rsidRPr="00015FF7">
        <w:rPr>
          <w:sz w:val="28"/>
          <w:szCs w:val="28"/>
          <w:lang w:val="uk-UA" w:eastAsia="ar-SA"/>
        </w:rPr>
        <w:t>a[1][1]: 2</w:t>
      </w:r>
    </w:p>
    <w:p w14:paraId="6D4B9D89" w14:textId="77777777" w:rsidR="007B0A72" w:rsidRPr="00015FF7" w:rsidRDefault="007B0A72" w:rsidP="00015FF7">
      <w:pPr>
        <w:jc w:val="both"/>
        <w:rPr>
          <w:sz w:val="28"/>
          <w:szCs w:val="28"/>
          <w:lang w:val="uk-UA"/>
        </w:rPr>
      </w:pPr>
      <w:r w:rsidRPr="00015FF7">
        <w:rPr>
          <w:sz w:val="28"/>
          <w:szCs w:val="28"/>
          <w:lang w:val="uk-UA" w:eastAsia="ar-SA"/>
        </w:rPr>
        <w:t>a[2][0]: 2</w:t>
      </w:r>
    </w:p>
    <w:p w14:paraId="08E76FDB" w14:textId="77777777" w:rsidR="007B0A72" w:rsidRPr="00015FF7" w:rsidRDefault="007B0A72" w:rsidP="00015FF7">
      <w:pPr>
        <w:jc w:val="both"/>
        <w:rPr>
          <w:sz w:val="28"/>
          <w:szCs w:val="28"/>
          <w:lang w:val="uk-UA"/>
        </w:rPr>
      </w:pPr>
      <w:r w:rsidRPr="00015FF7">
        <w:rPr>
          <w:sz w:val="28"/>
          <w:szCs w:val="28"/>
          <w:lang w:val="uk-UA" w:eastAsia="ar-SA"/>
        </w:rPr>
        <w:t>a[2][1]: 4</w:t>
      </w:r>
    </w:p>
    <w:p w14:paraId="31BAEB5E" w14:textId="77777777" w:rsidR="007B0A72" w:rsidRPr="00015FF7" w:rsidRDefault="007B0A72" w:rsidP="00015FF7">
      <w:pPr>
        <w:jc w:val="both"/>
        <w:rPr>
          <w:sz w:val="28"/>
          <w:szCs w:val="28"/>
          <w:lang w:val="uk-UA"/>
        </w:rPr>
      </w:pPr>
      <w:r w:rsidRPr="00015FF7">
        <w:rPr>
          <w:sz w:val="28"/>
          <w:szCs w:val="28"/>
          <w:lang w:val="uk-UA" w:eastAsia="ar-SA"/>
        </w:rPr>
        <w:t>a[3][0]: 3</w:t>
      </w:r>
    </w:p>
    <w:p w14:paraId="6AE44193" w14:textId="77777777" w:rsidR="007B0A72" w:rsidRPr="00015FF7" w:rsidRDefault="007B0A72" w:rsidP="00015FF7">
      <w:pPr>
        <w:jc w:val="both"/>
        <w:rPr>
          <w:sz w:val="28"/>
          <w:szCs w:val="28"/>
          <w:lang w:val="uk-UA"/>
        </w:rPr>
      </w:pPr>
      <w:r w:rsidRPr="00015FF7">
        <w:rPr>
          <w:sz w:val="28"/>
          <w:szCs w:val="28"/>
          <w:lang w:val="uk-UA" w:eastAsia="ar-SA"/>
        </w:rPr>
        <w:t>a[3][1]: 6</w:t>
      </w:r>
    </w:p>
    <w:p w14:paraId="51B488BB" w14:textId="77777777" w:rsidR="007B0A72" w:rsidRPr="00015FF7" w:rsidRDefault="007B0A72" w:rsidP="00015FF7">
      <w:pPr>
        <w:jc w:val="both"/>
        <w:rPr>
          <w:sz w:val="28"/>
          <w:szCs w:val="28"/>
          <w:lang w:val="uk-UA"/>
        </w:rPr>
      </w:pPr>
      <w:r w:rsidRPr="00015FF7">
        <w:rPr>
          <w:sz w:val="28"/>
          <w:szCs w:val="28"/>
          <w:lang w:val="uk-UA" w:eastAsia="ar-SA"/>
        </w:rPr>
        <w:t>a[4][0]: 4</w:t>
      </w:r>
    </w:p>
    <w:p w14:paraId="15EE502B" w14:textId="77777777" w:rsidR="007B0A72" w:rsidRPr="00015FF7" w:rsidRDefault="007B0A72" w:rsidP="00015FF7">
      <w:pPr>
        <w:jc w:val="both"/>
        <w:rPr>
          <w:sz w:val="28"/>
          <w:szCs w:val="28"/>
          <w:lang w:val="uk-UA"/>
        </w:rPr>
      </w:pPr>
      <w:r w:rsidRPr="00015FF7">
        <w:rPr>
          <w:sz w:val="28"/>
          <w:szCs w:val="28"/>
          <w:lang w:val="uk-UA" w:eastAsia="ar-SA"/>
        </w:rPr>
        <w:t>a[4][1]: 8</w:t>
      </w:r>
    </w:p>
    <w:p w14:paraId="72863A1D" w14:textId="77777777" w:rsidR="007B0A72" w:rsidRPr="00015FF7" w:rsidRDefault="007B0A72" w:rsidP="00015FF7">
      <w:pPr>
        <w:jc w:val="both"/>
        <w:rPr>
          <w:rStyle w:val="tlid-translation"/>
          <w:rFonts w:ascii="Times New Roman" w:eastAsia="Liberation Serif" w:hAnsi="Times New Roman" w:cs="Times New Roman"/>
          <w:sz w:val="28"/>
          <w:szCs w:val="28"/>
          <w:lang w:val="uk-UA" w:eastAsia="ar-SA"/>
        </w:rPr>
      </w:pPr>
    </w:p>
    <w:p w14:paraId="22706917" w14:textId="77777777" w:rsidR="007B0A72" w:rsidRPr="00015FF7" w:rsidRDefault="007B0A72" w:rsidP="00015FF7">
      <w:pPr>
        <w:jc w:val="both"/>
        <w:rPr>
          <w:sz w:val="28"/>
          <w:szCs w:val="28"/>
          <w:lang w:val="uk-UA"/>
        </w:rPr>
      </w:pPr>
      <w:r w:rsidRPr="00015FF7">
        <w:rPr>
          <w:rStyle w:val="tlid-translation"/>
          <w:rFonts w:ascii="Times New Roman" w:eastAsia="Liberation Serif" w:hAnsi="Times New Roman" w:cs="Times New Roman"/>
          <w:sz w:val="28"/>
          <w:szCs w:val="28"/>
          <w:lang w:val="uk-UA" w:eastAsia="ar-SA"/>
        </w:rPr>
        <w:lastRenderedPageBreak/>
        <w:t>Щоб проілюструвати використання багатовимірних масивів, ми можемо заповнити елементи вищезгаданого масиву a2 за допомогою цього фрагмента коду:</w:t>
      </w:r>
    </w:p>
    <w:p w14:paraId="4D7C6940" w14:textId="77777777" w:rsidR="007B0A72" w:rsidRPr="00015FF7" w:rsidRDefault="007B0A72" w:rsidP="00015FF7">
      <w:pPr>
        <w:jc w:val="both"/>
        <w:rPr>
          <w:sz w:val="28"/>
          <w:szCs w:val="28"/>
          <w:lang w:val="uk-UA"/>
        </w:rPr>
      </w:pPr>
      <w:proofErr w:type="spellStart"/>
      <w:r w:rsidRPr="00015FF7">
        <w:rPr>
          <w:sz w:val="28"/>
          <w:szCs w:val="28"/>
          <w:lang w:val="uk-UA" w:eastAsia="ar-SA"/>
        </w:rPr>
        <w:t>int</w:t>
      </w:r>
      <w:proofErr w:type="spellEnd"/>
      <w:r w:rsidRPr="00015FF7">
        <w:rPr>
          <w:sz w:val="28"/>
          <w:szCs w:val="28"/>
          <w:lang w:val="uk-UA" w:eastAsia="ar-SA"/>
        </w:rPr>
        <w:t xml:space="preserve"> i, j;</w:t>
      </w:r>
    </w:p>
    <w:p w14:paraId="38DEAA8C" w14:textId="77777777" w:rsidR="007B0A72" w:rsidRPr="00015FF7" w:rsidRDefault="007B0A72" w:rsidP="00015FF7">
      <w:pPr>
        <w:jc w:val="both"/>
        <w:rPr>
          <w:sz w:val="28"/>
          <w:szCs w:val="28"/>
          <w:lang w:val="uk-UA"/>
        </w:rPr>
      </w:pPr>
      <w:proofErr w:type="spellStart"/>
      <w:r w:rsidRPr="00015FF7">
        <w:rPr>
          <w:sz w:val="28"/>
          <w:szCs w:val="28"/>
          <w:lang w:val="uk-UA" w:eastAsia="ar-SA"/>
        </w:rPr>
        <w:t>for</w:t>
      </w:r>
      <w:proofErr w:type="spellEnd"/>
      <w:r w:rsidRPr="00015FF7">
        <w:rPr>
          <w:sz w:val="28"/>
          <w:szCs w:val="28"/>
          <w:lang w:val="uk-UA" w:eastAsia="ar-SA"/>
        </w:rPr>
        <w:t>(i = 0; i &lt; 5; i = i + 1)</w:t>
      </w:r>
    </w:p>
    <w:p w14:paraId="51417EB8" w14:textId="77777777" w:rsidR="007B0A72" w:rsidRPr="00015FF7" w:rsidRDefault="007B0A72" w:rsidP="00015FF7">
      <w:pPr>
        <w:jc w:val="both"/>
        <w:rPr>
          <w:sz w:val="28"/>
          <w:szCs w:val="28"/>
          <w:lang w:val="uk-UA"/>
        </w:rPr>
      </w:pPr>
      <w:r w:rsidRPr="00015FF7">
        <w:rPr>
          <w:sz w:val="28"/>
          <w:szCs w:val="28"/>
          <w:lang w:val="uk-UA" w:eastAsia="ar-SA"/>
        </w:rPr>
        <w:t>{</w:t>
      </w:r>
    </w:p>
    <w:p w14:paraId="58A74C15" w14:textId="77777777" w:rsidR="007B0A72" w:rsidRPr="00015FF7" w:rsidRDefault="007B0A72" w:rsidP="00015FF7">
      <w:pPr>
        <w:jc w:val="both"/>
        <w:rPr>
          <w:sz w:val="28"/>
          <w:szCs w:val="28"/>
          <w:lang w:val="uk-UA"/>
        </w:rPr>
      </w:pPr>
      <w:proofErr w:type="spellStart"/>
      <w:r w:rsidRPr="00015FF7">
        <w:rPr>
          <w:sz w:val="28"/>
          <w:szCs w:val="28"/>
          <w:lang w:val="uk-UA" w:eastAsia="ar-SA"/>
        </w:rPr>
        <w:t>for</w:t>
      </w:r>
      <w:proofErr w:type="spellEnd"/>
      <w:r w:rsidRPr="00015FF7">
        <w:rPr>
          <w:sz w:val="28"/>
          <w:szCs w:val="28"/>
          <w:lang w:val="uk-UA" w:eastAsia="ar-SA"/>
        </w:rPr>
        <w:t>(j = 0; j &lt; 7; j = j + 1)</w:t>
      </w:r>
    </w:p>
    <w:p w14:paraId="251EA968" w14:textId="77777777" w:rsidR="007B0A72" w:rsidRPr="00015FF7" w:rsidRDefault="007B0A72" w:rsidP="00015FF7">
      <w:pPr>
        <w:jc w:val="both"/>
        <w:rPr>
          <w:sz w:val="28"/>
          <w:szCs w:val="28"/>
          <w:lang w:val="uk-UA"/>
        </w:rPr>
      </w:pPr>
      <w:r w:rsidRPr="00015FF7">
        <w:rPr>
          <w:sz w:val="28"/>
          <w:szCs w:val="28"/>
          <w:lang w:val="uk-UA" w:eastAsia="ar-SA"/>
        </w:rPr>
        <w:t>a2[i][j] = 10 * i + j;</w:t>
      </w:r>
    </w:p>
    <w:p w14:paraId="2455C437" w14:textId="77777777" w:rsidR="007B0A72" w:rsidRPr="00015FF7" w:rsidRDefault="007B0A72" w:rsidP="00015FF7">
      <w:pPr>
        <w:jc w:val="both"/>
        <w:rPr>
          <w:sz w:val="28"/>
          <w:szCs w:val="28"/>
          <w:lang w:val="uk-UA"/>
        </w:rPr>
      </w:pPr>
      <w:r w:rsidRPr="00015FF7">
        <w:rPr>
          <w:sz w:val="28"/>
          <w:szCs w:val="28"/>
          <w:lang w:val="uk-UA" w:eastAsia="ar-SA"/>
        </w:rPr>
        <w:t>}</w:t>
      </w:r>
    </w:p>
    <w:p w14:paraId="095525C2" w14:textId="77777777" w:rsidR="007B0A72" w:rsidRPr="00015FF7" w:rsidRDefault="007B0A72" w:rsidP="00015FF7">
      <w:pPr>
        <w:jc w:val="both"/>
        <w:rPr>
          <w:sz w:val="28"/>
          <w:szCs w:val="28"/>
          <w:lang w:val="uk-UA"/>
        </w:rPr>
      </w:pPr>
      <w:r w:rsidRPr="00015FF7">
        <w:rPr>
          <w:rStyle w:val="tlid-translation"/>
          <w:rFonts w:ascii="Times New Roman" w:eastAsia="Liberation Serif" w:hAnsi="Times New Roman" w:cs="Times New Roman"/>
          <w:sz w:val="28"/>
          <w:szCs w:val="28"/>
          <w:lang w:val="uk-UA" w:eastAsia="ar-SA"/>
        </w:rPr>
        <w:t xml:space="preserve">Ця пара вкладених циклів встановлює a[1] [2] - 12, a[4] [1] - 41 і </w:t>
      </w:r>
      <w:proofErr w:type="spellStart"/>
      <w:r w:rsidRPr="00015FF7">
        <w:rPr>
          <w:rStyle w:val="tlid-translation"/>
          <w:rFonts w:ascii="Times New Roman" w:eastAsia="Liberation Serif" w:hAnsi="Times New Roman" w:cs="Times New Roman"/>
          <w:sz w:val="28"/>
          <w:szCs w:val="28"/>
          <w:lang w:val="uk-UA" w:eastAsia="ar-SA"/>
        </w:rPr>
        <w:t>т.д</w:t>
      </w:r>
      <w:proofErr w:type="spellEnd"/>
      <w:r w:rsidRPr="00015FF7">
        <w:rPr>
          <w:rStyle w:val="tlid-translation"/>
          <w:rFonts w:ascii="Times New Roman" w:eastAsia="Liberation Serif" w:hAnsi="Times New Roman" w:cs="Times New Roman"/>
          <w:sz w:val="28"/>
          <w:szCs w:val="28"/>
          <w:lang w:val="uk-UA" w:eastAsia="ar-SA"/>
        </w:rPr>
        <w:t>. оскільки перший розмір a2 дорівнює 5, перша індексна змінна індексу, i, виконується від 0 до 4 аналогічно, другий індекс змінюється від 0 до 6.</w:t>
      </w:r>
      <w:r w:rsidRPr="00015FF7">
        <w:rPr>
          <w:sz w:val="28"/>
          <w:szCs w:val="28"/>
          <w:lang w:val="uk-UA"/>
        </w:rPr>
        <w:br/>
      </w:r>
      <w:r w:rsidRPr="00015FF7">
        <w:rPr>
          <w:rStyle w:val="tlid-translation"/>
          <w:rFonts w:ascii="Times New Roman" w:eastAsia="Liberation Serif" w:hAnsi="Times New Roman" w:cs="Times New Roman"/>
          <w:sz w:val="28"/>
          <w:szCs w:val="28"/>
          <w:lang w:val="uk-UA" w:eastAsia="ar-SA"/>
        </w:rPr>
        <w:t>ми можемо вивести масив a2 (двовимірним способом, враховуючи його структуру) з подібною парою вкладених циклів:</w:t>
      </w:r>
    </w:p>
    <w:p w14:paraId="22964AA9" w14:textId="77777777" w:rsidR="007B0A72" w:rsidRPr="0005012C" w:rsidRDefault="007B0A72" w:rsidP="00BA261B">
      <w:pPr>
        <w:rPr>
          <w:lang w:val="uk-UA"/>
        </w:rPr>
      </w:pPr>
      <w:proofErr w:type="spellStart"/>
      <w:r w:rsidRPr="0005012C">
        <w:rPr>
          <w:lang w:val="uk-UA" w:eastAsia="ar-SA"/>
        </w:rPr>
        <w:t>for</w:t>
      </w:r>
      <w:proofErr w:type="spellEnd"/>
      <w:r w:rsidRPr="0005012C">
        <w:rPr>
          <w:lang w:val="uk-UA" w:eastAsia="ar-SA"/>
        </w:rPr>
        <w:t>(i = 0; i &lt; 5; i = i + 1)</w:t>
      </w:r>
    </w:p>
    <w:p w14:paraId="7ABAFE4C" w14:textId="77777777" w:rsidR="007B0A72" w:rsidRPr="0005012C" w:rsidRDefault="007B0A72" w:rsidP="00BA261B">
      <w:pPr>
        <w:rPr>
          <w:lang w:val="uk-UA" w:eastAsia="ar-SA"/>
        </w:rPr>
      </w:pPr>
      <w:r w:rsidRPr="0005012C">
        <w:rPr>
          <w:lang w:val="uk-UA" w:eastAsia="ar-SA"/>
        </w:rPr>
        <w:t>{</w:t>
      </w:r>
    </w:p>
    <w:p w14:paraId="72BA9FB2" w14:textId="77777777" w:rsidR="007B0A72" w:rsidRPr="0005012C" w:rsidRDefault="007B0A72" w:rsidP="00BA261B">
      <w:pPr>
        <w:rPr>
          <w:lang w:val="uk-UA"/>
        </w:rPr>
      </w:pPr>
      <w:r w:rsidRPr="0005012C">
        <w:rPr>
          <w:lang w:val="uk-UA" w:eastAsia="ar-SA"/>
        </w:rPr>
        <w:t xml:space="preserve">   </w:t>
      </w:r>
      <w:proofErr w:type="spellStart"/>
      <w:r w:rsidRPr="0005012C">
        <w:rPr>
          <w:lang w:val="uk-UA" w:eastAsia="ar-SA"/>
        </w:rPr>
        <w:t>for</w:t>
      </w:r>
      <w:proofErr w:type="spellEnd"/>
      <w:r w:rsidRPr="0005012C">
        <w:rPr>
          <w:lang w:val="uk-UA" w:eastAsia="ar-SA"/>
        </w:rPr>
        <w:t>(j = 0; j &lt; 7; j = j + 1)</w:t>
      </w:r>
    </w:p>
    <w:p w14:paraId="7C8D53B1" w14:textId="77777777" w:rsidR="007B0A72" w:rsidRPr="0005012C" w:rsidRDefault="007B0A72" w:rsidP="00BA261B">
      <w:pPr>
        <w:rPr>
          <w:lang w:val="uk-UA" w:eastAsia="ar-SA"/>
        </w:rPr>
      </w:pPr>
      <w:r w:rsidRPr="0005012C">
        <w:rPr>
          <w:lang w:val="uk-UA" w:eastAsia="ar-SA"/>
        </w:rPr>
        <w:t xml:space="preserve">       </w:t>
      </w:r>
      <w:proofErr w:type="spellStart"/>
      <w:r w:rsidRPr="0005012C">
        <w:rPr>
          <w:lang w:val="uk-UA" w:eastAsia="ar-SA"/>
        </w:rPr>
        <w:t>printf</w:t>
      </w:r>
      <w:proofErr w:type="spellEnd"/>
      <w:r w:rsidRPr="0005012C">
        <w:rPr>
          <w:lang w:val="uk-UA" w:eastAsia="ar-SA"/>
        </w:rPr>
        <w:t>("%d\t", a2[i][j]);</w:t>
      </w:r>
    </w:p>
    <w:p w14:paraId="54D09A05" w14:textId="77777777" w:rsidR="007B0A72" w:rsidRPr="0005012C" w:rsidRDefault="007B0A72" w:rsidP="00BA261B">
      <w:pPr>
        <w:rPr>
          <w:lang w:val="uk-UA"/>
        </w:rPr>
      </w:pPr>
      <w:r w:rsidRPr="0005012C">
        <w:rPr>
          <w:lang w:val="uk-UA" w:eastAsia="ar-SA"/>
        </w:rPr>
        <w:t xml:space="preserve">  </w:t>
      </w:r>
      <w:proofErr w:type="spellStart"/>
      <w:r w:rsidRPr="0005012C">
        <w:rPr>
          <w:lang w:val="uk-UA" w:eastAsia="ar-SA"/>
        </w:rPr>
        <w:t>printf</w:t>
      </w:r>
      <w:proofErr w:type="spellEnd"/>
      <w:r w:rsidRPr="0005012C">
        <w:rPr>
          <w:lang w:val="uk-UA" w:eastAsia="ar-SA"/>
        </w:rPr>
        <w:t>("\n");</w:t>
      </w:r>
    </w:p>
    <w:p w14:paraId="61B1A13C" w14:textId="77777777" w:rsidR="007B0A72" w:rsidRPr="0005012C" w:rsidRDefault="007B0A72" w:rsidP="00BA261B">
      <w:pPr>
        <w:rPr>
          <w:lang w:val="uk-UA"/>
        </w:rPr>
      </w:pPr>
      <w:r w:rsidRPr="0005012C">
        <w:rPr>
          <w:lang w:val="uk-UA" w:eastAsia="ar-SA"/>
        </w:rPr>
        <w:t>}</w:t>
      </w:r>
    </w:p>
    <w:p w14:paraId="76835874" w14:textId="77777777" w:rsidR="007B0A72" w:rsidRPr="0005012C" w:rsidRDefault="007B0A72" w:rsidP="00BA261B">
      <w:pPr>
        <w:rPr>
          <w:lang w:val="uk-UA"/>
        </w:rPr>
      </w:pPr>
      <w:r w:rsidRPr="0005012C">
        <w:rPr>
          <w:rStyle w:val="3f3f3f3f3f3f3f3f3f3f3f3f3f3f3f3f3f3f3f"/>
          <w:rFonts w:ascii="Times New Roman" w:hAnsi="Times New Roman" w:cs="Times New Roman"/>
          <w:sz w:val="28"/>
          <w:szCs w:val="28"/>
          <w:lang w:val="uk-UA" w:eastAsia="ar-SA"/>
        </w:rPr>
        <w:t>Друк цих елементів:</w:t>
      </w:r>
    </w:p>
    <w:p w14:paraId="27E55C4B" w14:textId="77777777" w:rsidR="007B0A72" w:rsidRPr="00015FF7" w:rsidRDefault="007B0A72" w:rsidP="00BA261B">
      <w:pPr>
        <w:rPr>
          <w:sz w:val="28"/>
          <w:szCs w:val="28"/>
          <w:lang w:val="uk-UA"/>
        </w:rPr>
      </w:pPr>
      <w:proofErr w:type="spellStart"/>
      <w:r w:rsidRPr="00015FF7">
        <w:rPr>
          <w:sz w:val="28"/>
          <w:szCs w:val="28"/>
          <w:lang w:val="uk-UA" w:eastAsia="ar-SA"/>
        </w:rPr>
        <w:t>for</w:t>
      </w:r>
      <w:proofErr w:type="spellEnd"/>
      <w:r w:rsidRPr="00015FF7">
        <w:rPr>
          <w:sz w:val="28"/>
          <w:szCs w:val="28"/>
          <w:lang w:val="uk-UA" w:eastAsia="ar-SA"/>
        </w:rPr>
        <w:t>(j = 0; j &lt; 7; j = j + 1)</w:t>
      </w:r>
    </w:p>
    <w:p w14:paraId="2512705B" w14:textId="77777777" w:rsidR="007B0A72" w:rsidRPr="00015FF7" w:rsidRDefault="007B0A72" w:rsidP="00BA261B">
      <w:pPr>
        <w:rPr>
          <w:sz w:val="28"/>
          <w:szCs w:val="28"/>
          <w:lang w:val="uk-UA"/>
        </w:rPr>
      </w:pPr>
      <w:r w:rsidRPr="00015FF7">
        <w:rPr>
          <w:sz w:val="28"/>
          <w:szCs w:val="28"/>
          <w:lang w:val="uk-UA" w:eastAsia="ar-SA"/>
        </w:rPr>
        <w:t xml:space="preserve">     </w:t>
      </w:r>
      <w:proofErr w:type="spellStart"/>
      <w:r w:rsidRPr="00015FF7">
        <w:rPr>
          <w:sz w:val="28"/>
          <w:szCs w:val="28"/>
          <w:lang w:val="uk-UA" w:eastAsia="ar-SA"/>
        </w:rPr>
        <w:t>printf</w:t>
      </w:r>
      <w:proofErr w:type="spellEnd"/>
      <w:r w:rsidRPr="00015FF7">
        <w:rPr>
          <w:sz w:val="28"/>
          <w:szCs w:val="28"/>
          <w:lang w:val="uk-UA" w:eastAsia="ar-SA"/>
        </w:rPr>
        <w:t>("\</w:t>
      </w:r>
      <w:proofErr w:type="spellStart"/>
      <w:r w:rsidRPr="00015FF7">
        <w:rPr>
          <w:sz w:val="28"/>
          <w:szCs w:val="28"/>
          <w:lang w:val="uk-UA" w:eastAsia="ar-SA"/>
        </w:rPr>
        <w:t>t%d</w:t>
      </w:r>
      <w:proofErr w:type="spellEnd"/>
      <w:r w:rsidRPr="00015FF7">
        <w:rPr>
          <w:sz w:val="28"/>
          <w:szCs w:val="28"/>
          <w:lang w:val="uk-UA" w:eastAsia="ar-SA"/>
        </w:rPr>
        <w:t>:", j);</w:t>
      </w:r>
    </w:p>
    <w:p w14:paraId="4F6D14FF" w14:textId="77777777" w:rsidR="007B0A72" w:rsidRPr="00015FF7" w:rsidRDefault="007B0A72" w:rsidP="00BA261B">
      <w:pPr>
        <w:rPr>
          <w:sz w:val="28"/>
          <w:szCs w:val="28"/>
          <w:lang w:val="uk-UA"/>
        </w:rPr>
      </w:pPr>
      <w:proofErr w:type="spellStart"/>
      <w:r w:rsidRPr="00015FF7">
        <w:rPr>
          <w:sz w:val="28"/>
          <w:szCs w:val="28"/>
          <w:lang w:val="uk-UA" w:eastAsia="ar-SA"/>
        </w:rPr>
        <w:t>printf</w:t>
      </w:r>
      <w:proofErr w:type="spellEnd"/>
      <w:r w:rsidRPr="00015FF7">
        <w:rPr>
          <w:sz w:val="28"/>
          <w:szCs w:val="28"/>
          <w:lang w:val="uk-UA" w:eastAsia="ar-SA"/>
        </w:rPr>
        <w:t>("\n");</w:t>
      </w:r>
    </w:p>
    <w:p w14:paraId="26CB4E7C" w14:textId="77777777" w:rsidR="007B0A72" w:rsidRPr="00015FF7" w:rsidRDefault="007B0A72" w:rsidP="00BA261B">
      <w:pPr>
        <w:rPr>
          <w:sz w:val="28"/>
          <w:szCs w:val="28"/>
          <w:lang w:val="uk-UA"/>
        </w:rPr>
      </w:pPr>
      <w:proofErr w:type="spellStart"/>
      <w:r w:rsidRPr="00015FF7">
        <w:rPr>
          <w:sz w:val="28"/>
          <w:szCs w:val="28"/>
          <w:lang w:val="uk-UA" w:eastAsia="ar-SA"/>
        </w:rPr>
        <w:t>for</w:t>
      </w:r>
      <w:proofErr w:type="spellEnd"/>
      <w:r w:rsidRPr="00015FF7">
        <w:rPr>
          <w:sz w:val="28"/>
          <w:szCs w:val="28"/>
          <w:lang w:val="uk-UA" w:eastAsia="ar-SA"/>
        </w:rPr>
        <w:t>(i = 0; i &lt; 5; i = i + 1){</w:t>
      </w:r>
    </w:p>
    <w:p w14:paraId="608EA856" w14:textId="77777777" w:rsidR="007B0A72" w:rsidRPr="00015FF7" w:rsidRDefault="007B0A72" w:rsidP="00BA261B">
      <w:pPr>
        <w:rPr>
          <w:sz w:val="28"/>
          <w:szCs w:val="28"/>
          <w:lang w:val="uk-UA"/>
        </w:rPr>
      </w:pPr>
      <w:r w:rsidRPr="00015FF7">
        <w:rPr>
          <w:sz w:val="28"/>
          <w:szCs w:val="28"/>
          <w:lang w:val="uk-UA" w:eastAsia="ar-SA"/>
        </w:rPr>
        <w:t xml:space="preserve">   </w:t>
      </w:r>
      <w:proofErr w:type="spellStart"/>
      <w:r w:rsidRPr="00015FF7">
        <w:rPr>
          <w:sz w:val="28"/>
          <w:szCs w:val="28"/>
          <w:lang w:val="uk-UA" w:eastAsia="ar-SA"/>
        </w:rPr>
        <w:t>printf</w:t>
      </w:r>
      <w:proofErr w:type="spellEnd"/>
      <w:r w:rsidRPr="00015FF7">
        <w:rPr>
          <w:sz w:val="28"/>
          <w:szCs w:val="28"/>
          <w:lang w:val="uk-UA" w:eastAsia="ar-SA"/>
        </w:rPr>
        <w:t>("%d:", i);</w:t>
      </w:r>
    </w:p>
    <w:p w14:paraId="5BDCDB69" w14:textId="77777777" w:rsidR="007B0A72" w:rsidRPr="00015FF7" w:rsidRDefault="007B0A72" w:rsidP="00BA261B">
      <w:pPr>
        <w:rPr>
          <w:sz w:val="28"/>
          <w:szCs w:val="28"/>
          <w:lang w:val="uk-UA"/>
        </w:rPr>
      </w:pPr>
      <w:r w:rsidRPr="00015FF7">
        <w:rPr>
          <w:sz w:val="28"/>
          <w:szCs w:val="28"/>
          <w:lang w:val="uk-UA" w:eastAsia="ar-SA"/>
        </w:rPr>
        <w:t xml:space="preserve">   </w:t>
      </w:r>
      <w:proofErr w:type="spellStart"/>
      <w:r w:rsidRPr="00015FF7">
        <w:rPr>
          <w:sz w:val="28"/>
          <w:szCs w:val="28"/>
          <w:lang w:val="uk-UA" w:eastAsia="ar-SA"/>
        </w:rPr>
        <w:t>for</w:t>
      </w:r>
      <w:proofErr w:type="spellEnd"/>
      <w:r w:rsidRPr="00015FF7">
        <w:rPr>
          <w:sz w:val="28"/>
          <w:szCs w:val="28"/>
          <w:lang w:val="uk-UA" w:eastAsia="ar-SA"/>
        </w:rPr>
        <w:t>(j = 0; j &lt; 7; j = j + 1)</w:t>
      </w:r>
    </w:p>
    <w:p w14:paraId="42DA21C3" w14:textId="77777777" w:rsidR="007B0A72" w:rsidRPr="00015FF7" w:rsidRDefault="007B0A72" w:rsidP="00BA261B">
      <w:pPr>
        <w:rPr>
          <w:sz w:val="28"/>
          <w:szCs w:val="28"/>
          <w:lang w:val="uk-UA"/>
        </w:rPr>
      </w:pPr>
      <w:r w:rsidRPr="00015FF7">
        <w:rPr>
          <w:sz w:val="28"/>
          <w:szCs w:val="28"/>
          <w:lang w:val="uk-UA" w:eastAsia="ar-SA"/>
        </w:rPr>
        <w:t xml:space="preserve">     </w:t>
      </w:r>
      <w:proofErr w:type="spellStart"/>
      <w:r w:rsidRPr="00015FF7">
        <w:rPr>
          <w:sz w:val="28"/>
          <w:szCs w:val="28"/>
          <w:lang w:val="uk-UA" w:eastAsia="ar-SA"/>
        </w:rPr>
        <w:t>printf</w:t>
      </w:r>
      <w:proofErr w:type="spellEnd"/>
      <w:r w:rsidRPr="00015FF7">
        <w:rPr>
          <w:sz w:val="28"/>
          <w:szCs w:val="28"/>
          <w:lang w:val="uk-UA" w:eastAsia="ar-SA"/>
        </w:rPr>
        <w:t>("\</w:t>
      </w:r>
      <w:proofErr w:type="spellStart"/>
      <w:r w:rsidRPr="00015FF7">
        <w:rPr>
          <w:sz w:val="28"/>
          <w:szCs w:val="28"/>
          <w:lang w:val="uk-UA" w:eastAsia="ar-SA"/>
        </w:rPr>
        <w:t>t%d</w:t>
      </w:r>
      <w:proofErr w:type="spellEnd"/>
      <w:r w:rsidRPr="00015FF7">
        <w:rPr>
          <w:sz w:val="28"/>
          <w:szCs w:val="28"/>
          <w:lang w:val="uk-UA" w:eastAsia="ar-SA"/>
        </w:rPr>
        <w:t>", a2[i][j]);</w:t>
      </w:r>
    </w:p>
    <w:p w14:paraId="454E0EC8" w14:textId="77777777" w:rsidR="007B0A72" w:rsidRPr="00015FF7" w:rsidRDefault="007B0A72" w:rsidP="00BA261B">
      <w:pPr>
        <w:rPr>
          <w:sz w:val="28"/>
          <w:szCs w:val="28"/>
          <w:lang w:val="uk-UA"/>
        </w:rPr>
      </w:pPr>
      <w:r w:rsidRPr="00015FF7">
        <w:rPr>
          <w:sz w:val="28"/>
          <w:szCs w:val="28"/>
          <w:lang w:val="uk-UA" w:eastAsia="ar-SA"/>
        </w:rPr>
        <w:t xml:space="preserve">   </w:t>
      </w:r>
      <w:proofErr w:type="spellStart"/>
      <w:r w:rsidRPr="00015FF7">
        <w:rPr>
          <w:sz w:val="28"/>
          <w:szCs w:val="28"/>
          <w:lang w:val="uk-UA" w:eastAsia="ar-SA"/>
        </w:rPr>
        <w:t>printf</w:t>
      </w:r>
      <w:proofErr w:type="spellEnd"/>
      <w:r w:rsidRPr="00015FF7">
        <w:rPr>
          <w:sz w:val="28"/>
          <w:szCs w:val="28"/>
          <w:lang w:val="uk-UA" w:eastAsia="ar-SA"/>
        </w:rPr>
        <w:t>("\n");</w:t>
      </w:r>
    </w:p>
    <w:p w14:paraId="5E99D96F" w14:textId="77777777" w:rsidR="007B0A72" w:rsidRPr="00015FF7" w:rsidRDefault="007B0A72" w:rsidP="00BA261B">
      <w:pPr>
        <w:rPr>
          <w:sz w:val="28"/>
          <w:szCs w:val="28"/>
          <w:lang w:val="uk-UA"/>
        </w:rPr>
      </w:pPr>
      <w:r w:rsidRPr="00015FF7">
        <w:rPr>
          <w:sz w:val="28"/>
          <w:szCs w:val="28"/>
          <w:lang w:val="uk-UA" w:eastAsia="ar-SA"/>
        </w:rPr>
        <w:t>}</w:t>
      </w:r>
    </w:p>
    <w:p w14:paraId="4F375BCD" w14:textId="77777777" w:rsidR="007B0A72" w:rsidRPr="00015FF7" w:rsidRDefault="007B0A72" w:rsidP="00BA261B">
      <w:pPr>
        <w:rPr>
          <w:sz w:val="28"/>
          <w:szCs w:val="28"/>
          <w:lang w:val="uk-UA"/>
        </w:rPr>
      </w:pPr>
      <w:r w:rsidRPr="00015FF7">
        <w:rPr>
          <w:rStyle w:val="3f3f3f3f3f3f3f3f3f3f3f3f3f3f3f3f3f3f3f"/>
          <w:rFonts w:ascii="Times New Roman" w:hAnsi="Times New Roman" w:cs="Times New Roman"/>
          <w:sz w:val="28"/>
          <w:szCs w:val="28"/>
          <w:lang w:val="uk-UA" w:eastAsia="ar-SA"/>
        </w:rPr>
        <w:t>Результат:</w:t>
      </w:r>
    </w:p>
    <w:p w14:paraId="19C9B791" w14:textId="77777777" w:rsidR="007B0A72" w:rsidRPr="00015FF7" w:rsidRDefault="007B0A72" w:rsidP="00BA261B">
      <w:pPr>
        <w:rPr>
          <w:sz w:val="28"/>
          <w:szCs w:val="28"/>
          <w:lang w:val="uk-UA"/>
        </w:rPr>
      </w:pPr>
      <w:r w:rsidRPr="00015FF7">
        <w:rPr>
          <w:sz w:val="28"/>
          <w:szCs w:val="28"/>
          <w:lang w:val="uk-UA" w:eastAsia="ar-SA"/>
        </w:rPr>
        <w:t>0:      1:      2:      3:      4:      5:      6:</w:t>
      </w:r>
    </w:p>
    <w:p w14:paraId="6A940553" w14:textId="77777777" w:rsidR="007B0A72" w:rsidRPr="00015FF7" w:rsidRDefault="007B0A72" w:rsidP="00BA261B">
      <w:pPr>
        <w:rPr>
          <w:sz w:val="28"/>
          <w:szCs w:val="28"/>
          <w:lang w:val="uk-UA"/>
        </w:rPr>
      </w:pPr>
      <w:r w:rsidRPr="00015FF7">
        <w:rPr>
          <w:sz w:val="28"/>
          <w:szCs w:val="28"/>
          <w:lang w:val="uk-UA" w:eastAsia="ar-SA"/>
        </w:rPr>
        <w:t>0:      0       1       2       3       4       5       6</w:t>
      </w:r>
    </w:p>
    <w:p w14:paraId="4B9D1E37" w14:textId="77777777" w:rsidR="007B0A72" w:rsidRPr="00015FF7" w:rsidRDefault="007B0A72" w:rsidP="00BA261B">
      <w:pPr>
        <w:rPr>
          <w:sz w:val="28"/>
          <w:szCs w:val="28"/>
          <w:lang w:val="uk-UA"/>
        </w:rPr>
      </w:pPr>
      <w:r w:rsidRPr="00015FF7">
        <w:rPr>
          <w:sz w:val="28"/>
          <w:szCs w:val="28"/>
          <w:lang w:val="uk-UA" w:eastAsia="ar-SA"/>
        </w:rPr>
        <w:t>1:      10      11      12      13      14      15      16</w:t>
      </w:r>
    </w:p>
    <w:p w14:paraId="659CEE62" w14:textId="77777777" w:rsidR="007B0A72" w:rsidRPr="00015FF7" w:rsidRDefault="007B0A72" w:rsidP="00BA261B">
      <w:pPr>
        <w:rPr>
          <w:sz w:val="28"/>
          <w:szCs w:val="28"/>
          <w:lang w:val="uk-UA"/>
        </w:rPr>
      </w:pPr>
      <w:r w:rsidRPr="00015FF7">
        <w:rPr>
          <w:sz w:val="28"/>
          <w:szCs w:val="28"/>
          <w:lang w:val="uk-UA" w:eastAsia="ar-SA"/>
        </w:rPr>
        <w:t>2:      20      21      22      23      24      25      26</w:t>
      </w:r>
    </w:p>
    <w:p w14:paraId="50720D9A" w14:textId="77777777" w:rsidR="007B0A72" w:rsidRPr="00015FF7" w:rsidRDefault="007B0A72" w:rsidP="00BA261B">
      <w:pPr>
        <w:rPr>
          <w:sz w:val="28"/>
          <w:szCs w:val="28"/>
          <w:lang w:val="uk-UA"/>
        </w:rPr>
      </w:pPr>
      <w:r w:rsidRPr="00015FF7">
        <w:rPr>
          <w:sz w:val="28"/>
          <w:szCs w:val="28"/>
          <w:lang w:val="uk-UA" w:eastAsia="ar-SA"/>
        </w:rPr>
        <w:t>3:      30      31      32      33      34      35      36</w:t>
      </w:r>
    </w:p>
    <w:p w14:paraId="4280AB48" w14:textId="77777777" w:rsidR="007B0A72" w:rsidRPr="00015FF7" w:rsidRDefault="007B0A72" w:rsidP="00BA261B">
      <w:pPr>
        <w:rPr>
          <w:sz w:val="28"/>
          <w:szCs w:val="28"/>
          <w:lang w:val="uk-UA"/>
        </w:rPr>
      </w:pPr>
      <w:r w:rsidRPr="00015FF7">
        <w:rPr>
          <w:sz w:val="28"/>
          <w:szCs w:val="28"/>
          <w:lang w:val="uk-UA" w:eastAsia="ar-SA"/>
        </w:rPr>
        <w:t>4:      40      41      42      43      44      45      46</w:t>
      </w:r>
    </w:p>
    <w:p w14:paraId="5D37B6EE" w14:textId="77777777" w:rsidR="007B0A72" w:rsidRPr="00015FF7" w:rsidRDefault="007B0A72" w:rsidP="00BA261B">
      <w:pPr>
        <w:rPr>
          <w:sz w:val="28"/>
          <w:szCs w:val="28"/>
          <w:lang w:val="uk-UA"/>
        </w:rPr>
      </w:pPr>
      <w:r w:rsidRPr="00015FF7">
        <w:rPr>
          <w:sz w:val="28"/>
          <w:szCs w:val="28"/>
          <w:lang w:val="uk-UA" w:eastAsia="ar-SA"/>
        </w:rPr>
        <w:t>Як пояснювалося вище, ви можете мати масиви з будь-якою кількістю розмірів, хоча ймовірно, що більшість масивів, які ви створюєте, будуть мати  розміри один або два.</w:t>
      </w:r>
    </w:p>
    <w:p w14:paraId="4E8B51B1" w14:textId="77777777" w:rsidR="007B0A72" w:rsidRPr="0005012C" w:rsidRDefault="007B0A72" w:rsidP="00BA261B">
      <w:pPr>
        <w:pStyle w:val="2"/>
        <w:spacing w:before="0" w:after="0"/>
        <w:jc w:val="center"/>
        <w:rPr>
          <w:rFonts w:ascii="Times New Roman" w:hAnsi="Times New Roman" w:cs="Times New Roman"/>
          <w:szCs w:val="28"/>
          <w:lang w:val="uk-UA"/>
        </w:rPr>
      </w:pPr>
      <w:r w:rsidRPr="0005012C">
        <w:rPr>
          <w:rStyle w:val="3f3f3f3f3f3f3f3f3f3f3f3f3f3f3f3f3f3f3f"/>
          <w:rFonts w:ascii="Times New Roman" w:hAnsi="Times New Roman" w:cs="Times New Roman"/>
          <w:szCs w:val="28"/>
          <w:lang w:val="uk-UA"/>
        </w:rPr>
        <w:t>Вказівники</w:t>
      </w:r>
    </w:p>
    <w:p w14:paraId="51C9D1EF" w14:textId="77777777" w:rsidR="007B0A72" w:rsidRPr="0005012C" w:rsidRDefault="007B0A72" w:rsidP="00015FF7">
      <w:pPr>
        <w:jc w:val="both"/>
        <w:rPr>
          <w:lang w:val="uk-UA"/>
        </w:rPr>
      </w:pPr>
      <w:r w:rsidRPr="0005012C">
        <w:rPr>
          <w:rStyle w:val="3f3f3f3f3f3f3f3f3f3f3f3f3f3f3f3f3f3f3f"/>
          <w:rFonts w:ascii="Times New Roman" w:hAnsi="Times New Roman" w:cs="Times New Roman"/>
          <w:sz w:val="28"/>
          <w:szCs w:val="28"/>
          <w:lang w:val="uk-UA" w:eastAsia="ar-SA"/>
        </w:rPr>
        <w:t>В С та С++ існує надзвичайно потужний інструмент для роботи зі складними агрегатами даних, який надає загальний підхід до різних на перший погляд програмних об’єктів</w:t>
      </w:r>
      <w:r>
        <w:rPr>
          <w:rStyle w:val="3f3f3f3f3f3f3f3f3f3f3f3f3f3f3f3f3f3f3f"/>
          <w:rFonts w:ascii="Times New Roman" w:hAnsi="Times New Roman" w:cs="Times New Roman"/>
          <w:sz w:val="28"/>
          <w:szCs w:val="28"/>
          <w:lang w:eastAsia="ar-SA"/>
        </w:rPr>
        <w:t>,</w:t>
      </w:r>
      <w:r w:rsidRPr="0005012C">
        <w:rPr>
          <w:rStyle w:val="3f3f3f3f3f3f3f3f3f3f3f3f3f3f3f3f3f3f3f"/>
          <w:rFonts w:ascii="Times New Roman" w:hAnsi="Times New Roman" w:cs="Times New Roman"/>
          <w:sz w:val="28"/>
          <w:szCs w:val="28"/>
          <w:lang w:val="uk-UA" w:eastAsia="ar-SA"/>
        </w:rPr>
        <w:t xml:space="preserve"> таких як масив та рядок. Цей інструмент дозволяє працювати з ділянками пам’яті пристрою та створювати програмні об’єкти </w:t>
      </w:r>
      <w:r w:rsidRPr="0005012C">
        <w:rPr>
          <w:rStyle w:val="3f3f3f3f3f3f3f3f3f3f3f3f3f3f3f3f3f3f3f"/>
          <w:rFonts w:ascii="Times New Roman" w:hAnsi="Times New Roman" w:cs="Times New Roman"/>
          <w:sz w:val="28"/>
          <w:szCs w:val="28"/>
          <w:lang w:val="uk-UA" w:eastAsia="ar-SA"/>
        </w:rPr>
        <w:lastRenderedPageBreak/>
        <w:t>великого розміру та зветься вказівник. Коректна робота з вказівником дозволяє швидко керувати пам’ят</w:t>
      </w:r>
      <w:r>
        <w:rPr>
          <w:rStyle w:val="3f3f3f3f3f3f3f3f3f3f3f3f3f3f3f3f3f3f3f"/>
          <w:rFonts w:ascii="Times New Roman" w:hAnsi="Times New Roman" w:cs="Times New Roman"/>
          <w:sz w:val="28"/>
          <w:szCs w:val="28"/>
          <w:lang w:val="uk-UA" w:eastAsia="ar-SA"/>
        </w:rPr>
        <w:t>т</w:t>
      </w:r>
      <w:r w:rsidRPr="0005012C">
        <w:rPr>
          <w:rStyle w:val="3f3f3f3f3f3f3f3f3f3f3f3f3f3f3f3f3f3f3f"/>
          <w:rFonts w:ascii="Times New Roman" w:hAnsi="Times New Roman" w:cs="Times New Roman"/>
          <w:sz w:val="28"/>
          <w:szCs w:val="28"/>
          <w:lang w:val="uk-UA" w:eastAsia="ar-SA"/>
        </w:rPr>
        <w:t>ю пристрою, але, разом з тим, неакуратна робота може привести до значних проблем в коді та при виконанні програми, тому потрібно добре розуміти їх та використовувати акуратно.</w:t>
      </w:r>
    </w:p>
    <w:p w14:paraId="4687A779" w14:textId="77777777" w:rsidR="007B0A72" w:rsidRPr="0005012C" w:rsidRDefault="007B0A72" w:rsidP="00BA261B">
      <w:pPr>
        <w:pStyle w:val="3"/>
        <w:spacing w:before="0" w:after="0"/>
        <w:rPr>
          <w:rFonts w:ascii="Times New Roman" w:hAnsi="Times New Roman" w:cs="Times New Roman"/>
          <w:sz w:val="28"/>
          <w:szCs w:val="28"/>
          <w:lang w:val="uk-UA"/>
        </w:rPr>
      </w:pPr>
      <w:r w:rsidRPr="0005012C">
        <w:rPr>
          <w:rFonts w:ascii="Times New Roman" w:hAnsi="Times New Roman" w:cs="Times New Roman"/>
          <w:sz w:val="28"/>
          <w:szCs w:val="28"/>
          <w:lang w:val="uk-UA" w:eastAsia="ar-SA"/>
        </w:rPr>
        <w:t>Поняття вказівника</w:t>
      </w:r>
    </w:p>
    <w:p w14:paraId="5D30AB24" w14:textId="77777777" w:rsidR="007B0A72" w:rsidRPr="00015FF7" w:rsidRDefault="007B0A72" w:rsidP="00015FF7">
      <w:pPr>
        <w:jc w:val="both"/>
        <w:rPr>
          <w:sz w:val="28"/>
          <w:szCs w:val="28"/>
          <w:lang w:val="uk-UA"/>
        </w:rPr>
      </w:pPr>
      <w:r w:rsidRPr="00015FF7">
        <w:rPr>
          <w:sz w:val="28"/>
          <w:szCs w:val="28"/>
          <w:lang w:val="uk-UA" w:eastAsia="ar-SA"/>
        </w:rPr>
        <w:t xml:space="preserve">Кожна змінна у програмі - це об’єкт, який має ім’я </w:t>
      </w:r>
      <w:r w:rsidRPr="00015FF7">
        <w:rPr>
          <w:sz w:val="28"/>
          <w:szCs w:val="28"/>
          <w:lang w:val="ru-RU" w:eastAsia="ar-SA"/>
        </w:rPr>
        <w:t>та</w:t>
      </w:r>
      <w:r w:rsidRPr="00015FF7">
        <w:rPr>
          <w:sz w:val="28"/>
          <w:szCs w:val="28"/>
          <w:lang w:val="uk-UA" w:eastAsia="ar-SA"/>
        </w:rPr>
        <w:t xml:space="preserve"> значення. Після визначення змінної з ініціалізацією всі звернення у програмі до неї за іменем замінюються компілятором на адресу іменованої області оперативної пам’яті, в якій зберігається значення змінної (рис. 1). Програміст може визначити власні змінні для збереження </w:t>
      </w:r>
      <w:r w:rsidRPr="00015FF7">
        <w:rPr>
          <w:rStyle w:val="3f3f3f3f3f3f3f3f3f3f3f3f3f3f3f3f3f3f3f"/>
          <w:rFonts w:ascii="Times New Roman" w:hAnsi="Times New Roman" w:cs="Times New Roman"/>
          <w:i/>
          <w:sz w:val="28"/>
          <w:szCs w:val="28"/>
          <w:lang w:val="uk-UA" w:eastAsia="ar-SA"/>
        </w:rPr>
        <w:t>адрес областей пам’яті.</w:t>
      </w:r>
      <w:r w:rsidRPr="00015FF7">
        <w:rPr>
          <w:sz w:val="28"/>
          <w:szCs w:val="28"/>
          <w:lang w:val="uk-UA" w:eastAsia="ar-SA"/>
        </w:rPr>
        <w:t xml:space="preserve"> Такі змінні називають </w:t>
      </w:r>
      <w:r w:rsidRPr="00015FF7">
        <w:rPr>
          <w:rStyle w:val="3f3f3f3f3f3f3f3f3f3f3f3f3f3f3f3f3f3f3f"/>
          <w:rFonts w:ascii="Times New Roman" w:hAnsi="Times New Roman" w:cs="Times New Roman"/>
          <w:b/>
          <w:sz w:val="28"/>
          <w:szCs w:val="28"/>
          <w:lang w:val="uk-UA" w:eastAsia="ar-SA"/>
        </w:rPr>
        <w:t>вказівниками</w:t>
      </w:r>
      <w:r w:rsidRPr="00015FF7">
        <w:rPr>
          <w:sz w:val="28"/>
          <w:szCs w:val="28"/>
          <w:lang w:val="uk-UA" w:eastAsia="ar-SA"/>
        </w:rPr>
        <w:t>.</w:t>
      </w:r>
    </w:p>
    <w:p w14:paraId="2F226A48" w14:textId="77777777" w:rsidR="007B0A72" w:rsidRPr="0005012C" w:rsidRDefault="007B0A72" w:rsidP="00BA261B">
      <w:pPr>
        <w:rPr>
          <w:lang w:val="uk-UA"/>
        </w:rPr>
      </w:pPr>
      <w:r w:rsidRPr="0005012C">
        <w:rPr>
          <w:noProof/>
          <w:lang w:val="ru-RU" w:bidi="ar-SA"/>
        </w:rPr>
        <w:drawing>
          <wp:anchor distT="0" distB="0" distL="114300" distR="114300" simplePos="0" relativeHeight="251672576" behindDoc="0" locked="0" layoutInCell="0" allowOverlap="1" wp14:anchorId="5C1E29EC" wp14:editId="0C3B390D">
            <wp:simplePos x="0" y="0"/>
            <wp:positionH relativeFrom="column">
              <wp:posOffset>523875</wp:posOffset>
            </wp:positionH>
            <wp:positionV relativeFrom="paragraph">
              <wp:posOffset>168275</wp:posOffset>
            </wp:positionV>
            <wp:extent cx="1192530" cy="626110"/>
            <wp:effectExtent l="19050" t="0" r="7620" b="0"/>
            <wp:wrapSquare wrapText="bothSides"/>
            <wp:docPr id="95"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4" cstate="print"/>
                    <a:srcRect/>
                    <a:stretch>
                      <a:fillRect/>
                    </a:stretch>
                  </pic:blipFill>
                  <pic:spPr bwMode="auto">
                    <a:xfrm>
                      <a:off x="0" y="0"/>
                      <a:ext cx="1192530" cy="626110"/>
                    </a:xfrm>
                    <a:prstGeom prst="rect">
                      <a:avLst/>
                    </a:prstGeom>
                    <a:noFill/>
                  </pic:spPr>
                </pic:pic>
              </a:graphicData>
            </a:graphic>
          </wp:anchor>
        </w:drawing>
      </w:r>
    </w:p>
    <w:p w14:paraId="56541CB4" w14:textId="36FE91D5" w:rsidR="007B0A72" w:rsidRPr="0005012C" w:rsidRDefault="007B0A72" w:rsidP="00BA261B">
      <w:pPr>
        <w:rPr>
          <w:lang w:val="uk-UA" w:eastAsia="ar-SA"/>
        </w:rPr>
      </w:pPr>
      <w:r>
        <w:rPr>
          <w:noProof/>
          <w:lang w:val="uk-UA" w:bidi="ar-SA"/>
        </w:rPr>
        <mc:AlternateContent>
          <mc:Choice Requires="wps">
            <w:drawing>
              <wp:anchor distT="0" distB="0" distL="114300" distR="114300" simplePos="0" relativeHeight="251674624" behindDoc="0" locked="0" layoutInCell="1" allowOverlap="1" wp14:anchorId="5394B31F" wp14:editId="54896BEF">
                <wp:simplePos x="0" y="0"/>
                <wp:positionH relativeFrom="column">
                  <wp:posOffset>2447925</wp:posOffset>
                </wp:positionH>
                <wp:positionV relativeFrom="paragraph">
                  <wp:posOffset>5715</wp:posOffset>
                </wp:positionV>
                <wp:extent cx="914400" cy="434340"/>
                <wp:effectExtent l="13335" t="12065" r="5715" b="10795"/>
                <wp:wrapNone/>
                <wp:docPr id="101" name="Поле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34340"/>
                        </a:xfrm>
                        <a:prstGeom prst="rect">
                          <a:avLst/>
                        </a:prstGeom>
                        <a:solidFill>
                          <a:srgbClr val="FFFFFF"/>
                        </a:solidFill>
                        <a:ln w="9525">
                          <a:solidFill>
                            <a:srgbClr val="000000"/>
                          </a:solidFill>
                          <a:miter lim="800000"/>
                          <a:headEnd/>
                          <a:tailEnd/>
                        </a:ln>
                      </wps:spPr>
                      <wps:txbx>
                        <w:txbxContent>
                          <w:p w14:paraId="7F9A74B0" w14:textId="77777777" w:rsidR="00015FF7" w:rsidRDefault="00015FF7" w:rsidP="007B0A72">
                            <w:r w:rsidRPr="004F3E8F">
                              <w:rPr>
                                <w:rFonts w:ascii="Times New Roman" w:hAnsi="Times New Roman" w:cs="Times New Roman"/>
                                <w:sz w:val="28"/>
                                <w:szCs w:val="28"/>
                                <w:lang w:eastAsia="ar-SA"/>
                              </w:rPr>
                              <w:t>int a=10;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94B31F" id="Поле 101" o:spid="_x0000_s1107" type="#_x0000_t202" style="position:absolute;margin-left:192.75pt;margin-top:.45pt;width:1in;height:34.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">
                <v:textbox>
                  <w:txbxContent>
                    <w:p w14:paraId="7F9A74B0" w14:textId="77777777" w:rsidR="00015FF7" w:rsidRDefault="00015FF7" w:rsidP="007B0A72">
                      <w:r w:rsidRPr="004F3E8F">
                        <w:rPr>
                          <w:rFonts w:ascii="Times New Roman" w:hAnsi="Times New Roman" w:cs="Times New Roman"/>
                          <w:sz w:val="28"/>
                          <w:szCs w:val="28"/>
                          <w:lang w:eastAsia="ar-SA"/>
                        </w:rPr>
                        <w:t>int a=10;</w:t>
                      </w:r>
                    </w:p>
                  </w:txbxContent>
                </v:textbox>
              </v:shape>
            </w:pict>
          </mc:Fallback>
        </mc:AlternateContent>
      </w:r>
      <w:r>
        <w:rPr>
          <w:noProof/>
          <w:lang w:val="uk-UA" w:bidi="ar-SA"/>
        </w:rPr>
        <mc:AlternateContent>
          <mc:Choice Requires="wps">
            <w:drawing>
              <wp:anchor distT="0" distB="0" distL="114300" distR="114300" simplePos="0" relativeHeight="251673600" behindDoc="0" locked="0" layoutInCell="1" allowOverlap="1" wp14:anchorId="0AA88F9F" wp14:editId="365B3DE2">
                <wp:simplePos x="0" y="0"/>
                <wp:positionH relativeFrom="column">
                  <wp:posOffset>1708785</wp:posOffset>
                </wp:positionH>
                <wp:positionV relativeFrom="paragraph">
                  <wp:posOffset>180975</wp:posOffset>
                </wp:positionV>
                <wp:extent cx="739140" cy="38100"/>
                <wp:effectExtent l="17145" t="53975" r="5715" b="22225"/>
                <wp:wrapNone/>
                <wp:docPr id="100" name="Пряма зі стрілкою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39140" cy="38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CA8EA63" id="_x0000_t32" coordsize="21600,21600" o:spt="32" o:oned="t" path="m,l21600,21600e" filled="f">
                <v:path arrowok="t" fillok="f" o:connecttype="none"/>
                <o:lock v:ext="edit" shapetype="t"/>
              </v:shapetype>
              <v:shape id="Пряма зі стрілкою 100" o:spid="_x0000_s1026" type="#_x0000_t32" style="position:absolute;margin-left:134.55pt;margin-top:14.25pt;width:58.2pt;height:3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">
                <v:stroke endarrow="block"/>
              </v:shape>
            </w:pict>
          </mc:Fallback>
        </mc:AlternateContent>
      </w:r>
    </w:p>
    <w:p w14:paraId="73DE0958" w14:textId="77777777" w:rsidR="007B0A72" w:rsidRPr="0005012C" w:rsidRDefault="007B0A72" w:rsidP="00BA261B">
      <w:pPr>
        <w:rPr>
          <w:lang w:val="uk-UA" w:eastAsia="ar-SA"/>
        </w:rPr>
      </w:pPr>
    </w:p>
    <w:p w14:paraId="28195AA6" w14:textId="77777777" w:rsidR="007B0A72" w:rsidRPr="0005012C" w:rsidRDefault="007B0A72" w:rsidP="00BA261B">
      <w:pPr>
        <w:rPr>
          <w:lang w:val="uk-UA" w:eastAsia="ar-SA"/>
        </w:rPr>
      </w:pPr>
    </w:p>
    <w:p w14:paraId="6FB75883" w14:textId="77777777" w:rsidR="007B0A72" w:rsidRPr="0005012C" w:rsidRDefault="007B0A72" w:rsidP="00BA261B">
      <w:pPr>
        <w:rPr>
          <w:lang w:val="uk-UA"/>
        </w:rPr>
      </w:pPr>
      <w:r w:rsidRPr="0005012C">
        <w:rPr>
          <w:lang w:val="uk-UA" w:eastAsia="ar-SA"/>
        </w:rPr>
        <w:t>Рис. 1.</w:t>
      </w:r>
    </w:p>
    <w:p w14:paraId="67CB7AFF" w14:textId="77777777" w:rsidR="007B0A72" w:rsidRPr="0005012C" w:rsidRDefault="007B0A72" w:rsidP="00BA261B">
      <w:pPr>
        <w:rPr>
          <w:lang w:val="uk-UA" w:eastAsia="hi-IN"/>
        </w:rPr>
      </w:pPr>
    </w:p>
    <w:p w14:paraId="043A6793" w14:textId="77777777" w:rsidR="007B0A72" w:rsidRPr="00015FF7" w:rsidRDefault="007B0A72" w:rsidP="00015FF7">
      <w:pPr>
        <w:jc w:val="both"/>
        <w:rPr>
          <w:rFonts w:ascii="Times New Roman" w:hAnsi="Times New Roman" w:cs="Times New Roman"/>
          <w:sz w:val="28"/>
          <w:szCs w:val="28"/>
          <w:lang w:val="uk-UA" w:eastAsia="ar-SA"/>
        </w:rPr>
      </w:pPr>
      <w:r w:rsidRPr="00015FF7">
        <w:rPr>
          <w:rFonts w:ascii="Times New Roman" w:hAnsi="Times New Roman" w:cs="Times New Roman"/>
          <w:sz w:val="28"/>
          <w:szCs w:val="28"/>
          <w:lang w:val="uk-UA" w:eastAsia="ar-SA"/>
        </w:rPr>
        <w:t xml:space="preserve">Нагадаємо, що кожна змінна в програмі – це об'єкт, що має ім'я та значення. До цього значення можна звернутися та отримати його по імені змінної. Ця змінна, в свою чергу, десь міститься в пам’яті комп’ютера і адреса пам’яті цієї змінної теж має певне значення (зазвичай довге </w:t>
      </w:r>
      <w:proofErr w:type="spellStart"/>
      <w:r w:rsidRPr="00015FF7">
        <w:rPr>
          <w:rFonts w:ascii="Times New Roman" w:hAnsi="Times New Roman" w:cs="Times New Roman"/>
          <w:sz w:val="28"/>
          <w:szCs w:val="28"/>
          <w:lang w:val="uk-UA" w:eastAsia="ar-SA"/>
        </w:rPr>
        <w:t>беззнакове</w:t>
      </w:r>
      <w:proofErr w:type="spellEnd"/>
      <w:r w:rsidRPr="00015FF7">
        <w:rPr>
          <w:rFonts w:ascii="Times New Roman" w:hAnsi="Times New Roman" w:cs="Times New Roman"/>
          <w:sz w:val="28"/>
          <w:szCs w:val="28"/>
          <w:lang w:val="uk-UA" w:eastAsia="ar-SA"/>
        </w:rPr>
        <w:t xml:space="preserve"> ціле).  Вказівник – це змінна, значення якої є </w:t>
      </w:r>
      <w:proofErr w:type="spellStart"/>
      <w:r w:rsidRPr="00015FF7">
        <w:rPr>
          <w:rFonts w:ascii="Times New Roman" w:hAnsi="Times New Roman" w:cs="Times New Roman"/>
          <w:sz w:val="28"/>
          <w:szCs w:val="28"/>
          <w:lang w:val="uk-UA" w:eastAsia="ar-SA"/>
        </w:rPr>
        <w:t>адресою</w:t>
      </w:r>
      <w:proofErr w:type="spellEnd"/>
      <w:r w:rsidRPr="00015FF7">
        <w:rPr>
          <w:rFonts w:ascii="Times New Roman" w:hAnsi="Times New Roman" w:cs="Times New Roman"/>
          <w:sz w:val="28"/>
          <w:szCs w:val="28"/>
          <w:lang w:val="uk-UA" w:eastAsia="ar-SA"/>
        </w:rPr>
        <w:t xml:space="preserve"> (тобто місцем в пам'яті) певній змінній. Іншими словами, вказівник - це символічне представлення адреси змінної в пам’яті. </w:t>
      </w:r>
    </w:p>
    <w:p w14:paraId="4FA42B33" w14:textId="77777777" w:rsidR="007B0A72" w:rsidRPr="00015FF7" w:rsidRDefault="007B0A72" w:rsidP="00015FF7">
      <w:pPr>
        <w:pStyle w:val="ab"/>
        <w:ind w:firstLine="426"/>
        <w:jc w:val="both"/>
        <w:rPr>
          <w:rFonts w:ascii="Times New Roman" w:hAnsi="Times New Roman" w:cs="Times New Roman"/>
          <w:sz w:val="28"/>
          <w:szCs w:val="28"/>
          <w:lang w:val="uk-UA"/>
        </w:rPr>
      </w:pPr>
      <w:r w:rsidRPr="00015FF7">
        <w:rPr>
          <w:rFonts w:ascii="Times New Roman" w:hAnsi="Times New Roman" w:cs="Times New Roman"/>
          <w:sz w:val="28"/>
          <w:szCs w:val="28"/>
          <w:lang w:val="uk-UA"/>
        </w:rPr>
        <w:t>В Сі та Сі++ тип вказівник</w:t>
      </w:r>
      <w:r w:rsidRPr="00015FF7">
        <w:rPr>
          <w:rFonts w:ascii="Times New Roman" w:eastAsia="Times New Roman" w:hAnsi="Times New Roman" w:cs="Times New Roman"/>
          <w:sz w:val="28"/>
          <w:szCs w:val="28"/>
          <w:lang w:val="uk-UA" w:eastAsia="ar-SA"/>
        </w:rPr>
        <w:t xml:space="preserve">(інколи звуть покажчиком) може визначити  </w:t>
      </w:r>
      <w:r w:rsidRPr="00015FF7">
        <w:rPr>
          <w:rFonts w:ascii="Times New Roman" w:hAnsi="Times New Roman" w:cs="Times New Roman"/>
          <w:sz w:val="28"/>
          <w:szCs w:val="28"/>
          <w:lang w:val="uk-UA"/>
        </w:rPr>
        <w:t xml:space="preserve">адресу змінної або об'єкта будь-якого типу. Як і будь-яка змінна або константа, потрібно оголосити вказівник, перш ніж використовувати його для зберігання будь-якої адреси змінної. Загальна форма декларації змінної вказівника: </w:t>
      </w:r>
    </w:p>
    <w:p w14:paraId="681A113A" w14:textId="77777777" w:rsidR="007B0A72" w:rsidRPr="0005012C" w:rsidRDefault="007B0A72" w:rsidP="00BA261B">
      <w:pPr>
        <w:pStyle w:val="ab"/>
        <w:ind w:firstLine="426"/>
        <w:rPr>
          <w:rFonts w:ascii="Times New Roman" w:hAnsi="Times New Roman" w:cs="Times New Roman"/>
          <w:sz w:val="28"/>
          <w:szCs w:val="28"/>
          <w:lang w:val="uk-UA"/>
        </w:rPr>
      </w:pPr>
      <w:r w:rsidRPr="0005012C">
        <w:rPr>
          <w:rStyle w:val="3f3f3f3f3f3f3f3f3f3f3f3f3f3f3f3f3f3f3f3f3f3f3f3f3f3f3f3f3f3f3f3f3f3f3f3f3f3f"/>
          <w:rFonts w:ascii="Times New Roman" w:hAnsi="Times New Roman" w:cs="Times New Roman"/>
          <w:b/>
          <w:sz w:val="28"/>
          <w:szCs w:val="28"/>
          <w:lang w:val="uk-UA"/>
        </w:rPr>
        <w:t>&lt;тип&gt;</w:t>
      </w:r>
      <w:r w:rsidRPr="0005012C">
        <w:rPr>
          <w:rStyle w:val="3f3f3f3f3f3f3f3f3f3f3f3f3f3f3f3f3f3f3f3f3f3f3f3f3f3f3f3f3f3f3f3f3f3f3f3f3f3f"/>
          <w:rFonts w:ascii="Times New Roman" w:hAnsi="Times New Roman" w:cs="Times New Roman"/>
          <w:sz w:val="28"/>
          <w:szCs w:val="28"/>
          <w:lang w:val="uk-UA"/>
        </w:rPr>
        <w:t xml:space="preserve"> </w:t>
      </w:r>
      <w:r w:rsidRPr="0005012C">
        <w:rPr>
          <w:rStyle w:val="3f3f3f3f3f3f3f3f3f3f3f3f3f3f3f3f3f3f3f3f3f3f3f3f3f3f3f3f3f3f3f3f3f3f3f3f3f3f"/>
          <w:rFonts w:ascii="Times New Roman" w:hAnsi="Times New Roman" w:cs="Times New Roman"/>
          <w:b/>
          <w:sz w:val="28"/>
          <w:szCs w:val="28"/>
          <w:lang w:val="uk-UA"/>
        </w:rPr>
        <w:t>*&lt;</w:t>
      </w:r>
      <w:r w:rsidRPr="0005012C">
        <w:rPr>
          <w:rStyle w:val="3f3f3f3f3f3f3f3f3f3f3f3f3f3f3f3f3f3f3f3f3f3f3f3f3f3f3f3f3f3f3f3f3f3f3f3f3f3f"/>
          <w:rFonts w:ascii="Times New Roman" w:hAnsi="Times New Roman" w:cs="Times New Roman"/>
          <w:sz w:val="28"/>
          <w:szCs w:val="28"/>
          <w:lang w:val="uk-UA"/>
        </w:rPr>
        <w:t xml:space="preserve"> </w:t>
      </w:r>
      <w:r w:rsidRPr="0005012C">
        <w:rPr>
          <w:rStyle w:val="3f3f3f3f3f3f3f3f3f3f3f3f3f3f3f3f3f3f3f3f3f3f3f3f3f3f3f3f3f3f3f3f3f3f3f3f3f3f"/>
          <w:rFonts w:ascii="Times New Roman" w:hAnsi="Times New Roman" w:cs="Times New Roman"/>
          <w:b/>
          <w:sz w:val="28"/>
          <w:szCs w:val="28"/>
          <w:lang w:val="uk-UA"/>
        </w:rPr>
        <w:t xml:space="preserve">ідентифікатор&gt;; </w:t>
      </w:r>
    </w:p>
    <w:p w14:paraId="4B13C5C5" w14:textId="77777777" w:rsidR="007B0A72" w:rsidRPr="0005012C" w:rsidRDefault="007B0A72" w:rsidP="00BA261B">
      <w:pPr>
        <w:rPr>
          <w:lang w:val="uk-UA"/>
        </w:rPr>
      </w:pPr>
      <w:r w:rsidRPr="0005012C">
        <w:rPr>
          <w:rStyle w:val="3f3f3f3f3f3f3f3f3f3f3f3f3f3f3f3f3f3f3f3f3f3f3f3f3f3f3f3f3f3f3f3f3f3f3f3f3f3f"/>
          <w:rFonts w:ascii="Times New Roman" w:hAnsi="Times New Roman" w:cs="Times New Roman"/>
          <w:sz w:val="28"/>
          <w:szCs w:val="28"/>
          <w:lang w:val="uk-UA"/>
        </w:rPr>
        <w:t xml:space="preserve">або </w:t>
      </w:r>
    </w:p>
    <w:p w14:paraId="5096FF64" w14:textId="77777777" w:rsidR="007B0A72" w:rsidRPr="0005012C" w:rsidRDefault="007B0A72" w:rsidP="00BA261B">
      <w:pPr>
        <w:pStyle w:val="ab"/>
        <w:ind w:firstLine="426"/>
        <w:rPr>
          <w:rFonts w:ascii="Times New Roman" w:hAnsi="Times New Roman" w:cs="Times New Roman"/>
          <w:sz w:val="28"/>
          <w:szCs w:val="28"/>
          <w:lang w:val="uk-UA"/>
        </w:rPr>
      </w:pPr>
      <w:r w:rsidRPr="0005012C">
        <w:rPr>
          <w:rStyle w:val="3f3f3f3f3f3f3f3f3f3f3f3f3f3f3f3f3f3f3f3f3f3f3f3f3f3f3f3f3f3f3f3f3f3f3f3f3f3f"/>
          <w:rFonts w:ascii="Times New Roman" w:hAnsi="Times New Roman" w:cs="Times New Roman"/>
          <w:b/>
          <w:sz w:val="28"/>
          <w:szCs w:val="28"/>
          <w:lang w:val="uk-UA"/>
        </w:rPr>
        <w:t>&lt;тип&gt;</w:t>
      </w:r>
      <w:r w:rsidRPr="0005012C">
        <w:rPr>
          <w:rStyle w:val="3f3f3f3f3f3f3f3f3f3f3f3f3f3f3f3f3f3f3f3f3f3f3f3f3f3f3f3f3f3f3f3f3f3f3f3f3f3f"/>
          <w:rFonts w:ascii="Times New Roman" w:hAnsi="Times New Roman" w:cs="Times New Roman"/>
          <w:sz w:val="28"/>
          <w:szCs w:val="28"/>
          <w:lang w:val="uk-UA"/>
        </w:rPr>
        <w:t xml:space="preserve"> </w:t>
      </w:r>
      <w:r w:rsidRPr="0005012C">
        <w:rPr>
          <w:rStyle w:val="3f3f3f3f3f3f3f3f3f3f3f3f3f3f3f3f3f3f3f3f3f3f3f3f3f3f3f3f3f3f3f3f3f3f3f3f3f3f"/>
          <w:rFonts w:ascii="Times New Roman" w:hAnsi="Times New Roman" w:cs="Times New Roman"/>
          <w:b/>
          <w:sz w:val="28"/>
          <w:szCs w:val="28"/>
          <w:lang w:val="uk-UA"/>
        </w:rPr>
        <w:t>*&lt;</w:t>
      </w:r>
      <w:r w:rsidRPr="0005012C">
        <w:rPr>
          <w:rStyle w:val="3f3f3f3f3f3f3f3f3f3f3f3f3f3f3f3f3f3f3f3f3f3f3f3f3f3f3f3f3f3f3f3f3f3f3f3f3f3f"/>
          <w:rFonts w:ascii="Times New Roman" w:hAnsi="Times New Roman" w:cs="Times New Roman"/>
          <w:sz w:val="28"/>
          <w:szCs w:val="28"/>
          <w:lang w:val="uk-UA"/>
        </w:rPr>
        <w:t xml:space="preserve"> </w:t>
      </w:r>
      <w:r w:rsidRPr="0005012C">
        <w:rPr>
          <w:rStyle w:val="3f3f3f3f3f3f3f3f3f3f3f3f3f3f3f3f3f3f3f3f3f3f3f3f3f3f3f3f3f3f3f3f3f3f3f3f3f3f"/>
          <w:rFonts w:ascii="Times New Roman" w:hAnsi="Times New Roman" w:cs="Times New Roman"/>
          <w:b/>
          <w:sz w:val="28"/>
          <w:szCs w:val="28"/>
          <w:lang w:val="uk-UA"/>
        </w:rPr>
        <w:t>ідентифікатор&gt; =</w:t>
      </w:r>
      <w:r w:rsidRPr="0005012C">
        <w:rPr>
          <w:rStyle w:val="3f3f3f3f3f3f3f3f3f3f3f3f3f3f3f3f3f3f3f3f3f3f3f3f3f3f3f3f3f3f3f3f3f3f3f3f3f3f"/>
          <w:rFonts w:ascii="Times New Roman" w:hAnsi="Times New Roman" w:cs="Times New Roman"/>
          <w:sz w:val="28"/>
          <w:szCs w:val="28"/>
          <w:lang w:val="uk-UA"/>
        </w:rPr>
        <w:t xml:space="preserve"> </w:t>
      </w:r>
      <w:r w:rsidRPr="0005012C">
        <w:rPr>
          <w:rStyle w:val="3f3f3f3f3f3f3f3f3f3f3f3f3f3f3f3f3f3f3f3f3f3f3f3f3f3f3f3f3f3f3f3f3f3f3f3f3f3f"/>
          <w:rFonts w:ascii="Times New Roman" w:hAnsi="Times New Roman" w:cs="Times New Roman"/>
          <w:b/>
          <w:sz w:val="28"/>
          <w:szCs w:val="28"/>
          <w:lang w:val="uk-UA"/>
        </w:rPr>
        <w:t xml:space="preserve">&lt;початкове значення&gt;; </w:t>
      </w:r>
    </w:p>
    <w:p w14:paraId="4BD07D96" w14:textId="77777777" w:rsidR="007B0A72" w:rsidRPr="0005012C" w:rsidRDefault="007B0A72" w:rsidP="00BA261B">
      <w:pPr>
        <w:rPr>
          <w:lang w:val="uk-UA"/>
        </w:rPr>
      </w:pPr>
      <w:r w:rsidRPr="0005012C">
        <w:rPr>
          <w:lang w:val="uk-UA"/>
        </w:rPr>
        <w:t>Ще один із способів завдання вказівника є надання безрозмірного масиву вигляду:</w:t>
      </w:r>
    </w:p>
    <w:p w14:paraId="186ED0AA" w14:textId="77777777" w:rsidR="007B0A72" w:rsidRPr="0005012C" w:rsidRDefault="007B0A72" w:rsidP="00BA261B">
      <w:pPr>
        <w:pStyle w:val="ab"/>
        <w:ind w:firstLine="426"/>
        <w:rPr>
          <w:rFonts w:ascii="Times New Roman" w:hAnsi="Times New Roman" w:cs="Times New Roman"/>
          <w:sz w:val="28"/>
          <w:szCs w:val="28"/>
          <w:lang w:val="uk-UA"/>
        </w:rPr>
      </w:pPr>
      <w:r w:rsidRPr="0005012C">
        <w:rPr>
          <w:rStyle w:val="3f3f3f3f3f3f3f3f3f3f3f3f3f3f3f3f3f3f3f3f3f3f3f3f3f3f3f3f3f3f3f3f3f3f3f3f3f3f"/>
          <w:rFonts w:ascii="Times New Roman" w:hAnsi="Times New Roman" w:cs="Times New Roman"/>
          <w:b/>
          <w:sz w:val="28"/>
          <w:szCs w:val="28"/>
          <w:lang w:val="uk-UA"/>
        </w:rPr>
        <w:t>&lt;тип&gt;</w:t>
      </w:r>
      <w:r w:rsidRPr="0005012C">
        <w:rPr>
          <w:rStyle w:val="3f3f3f3f3f3f3f3f3f3f3f3f3f3f3f3f3f3f3f3f3f3f3f3f3f3f3f3f3f3f3f3f3f3f3f3f3f3f"/>
          <w:rFonts w:ascii="Times New Roman" w:hAnsi="Times New Roman" w:cs="Times New Roman"/>
          <w:sz w:val="28"/>
          <w:szCs w:val="28"/>
          <w:lang w:val="uk-UA"/>
        </w:rPr>
        <w:t xml:space="preserve">  </w:t>
      </w:r>
      <w:r w:rsidRPr="0005012C">
        <w:rPr>
          <w:rStyle w:val="3f3f3f3f3f3f3f3f3f3f3f3f3f3f3f3f3f3f3f3f3f3f3f3f3f3f3f3f3f3f3f3f3f3f3f3f3f3f"/>
          <w:rFonts w:ascii="Times New Roman" w:hAnsi="Times New Roman" w:cs="Times New Roman"/>
          <w:b/>
          <w:sz w:val="28"/>
          <w:szCs w:val="28"/>
          <w:lang w:val="uk-UA"/>
        </w:rPr>
        <w:t>&lt;</w:t>
      </w:r>
      <w:r w:rsidRPr="0005012C">
        <w:rPr>
          <w:rStyle w:val="3f3f3f3f3f3f3f3f3f3f3f3f3f3f3f3f3f3f3f3f3f3f3f3f3f3f3f3f3f3f3f3f3f3f3f3f3f3f"/>
          <w:rFonts w:ascii="Times New Roman" w:hAnsi="Times New Roman" w:cs="Times New Roman"/>
          <w:sz w:val="28"/>
          <w:szCs w:val="28"/>
          <w:lang w:val="uk-UA"/>
        </w:rPr>
        <w:t xml:space="preserve"> </w:t>
      </w:r>
      <w:r w:rsidRPr="0005012C">
        <w:rPr>
          <w:rStyle w:val="3f3f3f3f3f3f3f3f3f3f3f3f3f3f3f3f3f3f3f3f3f3f3f3f3f3f3f3f3f3f3f3f3f3f3f3f3f3f"/>
          <w:rFonts w:ascii="Times New Roman" w:hAnsi="Times New Roman" w:cs="Times New Roman"/>
          <w:b/>
          <w:sz w:val="28"/>
          <w:szCs w:val="28"/>
          <w:lang w:val="uk-UA"/>
        </w:rPr>
        <w:t>ідентифікатор&gt; [ ];</w:t>
      </w:r>
    </w:p>
    <w:p w14:paraId="54F0AD67"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sz w:val="28"/>
          <w:szCs w:val="28"/>
          <w:lang w:val="uk-UA"/>
        </w:rPr>
        <w:t xml:space="preserve">Тут </w:t>
      </w:r>
      <w:r w:rsidRPr="00015FF7">
        <w:rPr>
          <w:rStyle w:val="3f3f3f3f3f3f3f3f3f3f3f3f3f3f3f3f3f3f3f3f3f3f3f3f3f3f3f3f3f3f3f3f3f3f3f3f3f3f"/>
          <w:rFonts w:ascii="Times New Roman" w:hAnsi="Times New Roman" w:cs="Times New Roman"/>
          <w:b/>
          <w:sz w:val="28"/>
          <w:szCs w:val="28"/>
          <w:lang w:val="uk-UA"/>
        </w:rPr>
        <w:t>&lt;тип&gt;</w:t>
      </w:r>
      <w:r w:rsidRPr="00015FF7">
        <w:rPr>
          <w:rFonts w:ascii="Times New Roman" w:hAnsi="Times New Roman" w:cs="Times New Roman"/>
          <w:sz w:val="28"/>
          <w:szCs w:val="28"/>
          <w:lang w:val="uk-UA"/>
        </w:rPr>
        <w:t xml:space="preserve"> є базовим типом вказівника; він повинен бути типом даних C, а </w:t>
      </w:r>
      <w:r w:rsidRPr="00015FF7">
        <w:rPr>
          <w:rStyle w:val="3f3f3f3f3f3f3f3f3f3f3f3f3f3f3f3f3f3f3f3f3f3f3f3f3f3f3f3f3f3f3f3f3f3f3f3f3f3f"/>
          <w:rFonts w:ascii="Times New Roman" w:hAnsi="Times New Roman" w:cs="Times New Roman"/>
          <w:b/>
          <w:sz w:val="28"/>
          <w:szCs w:val="28"/>
          <w:lang w:val="uk-UA"/>
        </w:rPr>
        <w:t>ідентифікатор</w:t>
      </w:r>
      <w:r w:rsidRPr="00015FF7">
        <w:rPr>
          <w:rFonts w:ascii="Times New Roman" w:hAnsi="Times New Roman" w:cs="Times New Roman"/>
          <w:sz w:val="28"/>
          <w:szCs w:val="28"/>
          <w:lang w:val="uk-UA"/>
        </w:rPr>
        <w:t xml:space="preserve"> - ім'я змінної вказівника. Зірочка *, що використовується для оголошення вказівника, є тією ж зірочкою, яка використовується для множення. Однак у цьому контексті зірочка використовується для позначення змінної як вказівника. Ось деякі правильні декларації вказівника </w:t>
      </w:r>
    </w:p>
    <w:p w14:paraId="30392AA6" w14:textId="77777777" w:rsidR="007B0A72" w:rsidRPr="00015FF7" w:rsidRDefault="007B0A72" w:rsidP="00015FF7">
      <w:pPr>
        <w:jc w:val="both"/>
        <w:rPr>
          <w:rFonts w:ascii="Times New Roman" w:hAnsi="Times New Roman" w:cs="Times New Roman"/>
          <w:sz w:val="28"/>
          <w:szCs w:val="28"/>
          <w:lang w:val="uk-UA"/>
        </w:rPr>
      </w:pPr>
      <w:proofErr w:type="spellStart"/>
      <w:r w:rsidRPr="00015FF7">
        <w:rPr>
          <w:rFonts w:ascii="Times New Roman" w:hAnsi="Times New Roman" w:cs="Times New Roman"/>
          <w:sz w:val="28"/>
          <w:szCs w:val="28"/>
          <w:lang w:val="uk-UA"/>
        </w:rPr>
        <w:t>int</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ip</w:t>
      </w:r>
      <w:proofErr w:type="spellEnd"/>
      <w:r w:rsidRPr="00015FF7">
        <w:rPr>
          <w:rFonts w:ascii="Times New Roman" w:hAnsi="Times New Roman" w:cs="Times New Roman"/>
          <w:sz w:val="28"/>
          <w:szCs w:val="28"/>
          <w:lang w:val="uk-UA"/>
        </w:rPr>
        <w:t>;    /* вказівник на ціле */</w:t>
      </w:r>
    </w:p>
    <w:p w14:paraId="1C26012B" w14:textId="77777777" w:rsidR="007B0A72" w:rsidRPr="00015FF7" w:rsidRDefault="007B0A72" w:rsidP="00015FF7">
      <w:pPr>
        <w:jc w:val="both"/>
        <w:rPr>
          <w:rFonts w:ascii="Times New Roman" w:hAnsi="Times New Roman" w:cs="Times New Roman"/>
          <w:sz w:val="28"/>
          <w:szCs w:val="28"/>
          <w:lang w:val="uk-UA"/>
        </w:rPr>
      </w:pPr>
      <w:proofErr w:type="spellStart"/>
      <w:r w:rsidRPr="00015FF7">
        <w:rPr>
          <w:rFonts w:ascii="Times New Roman" w:hAnsi="Times New Roman" w:cs="Times New Roman"/>
          <w:sz w:val="28"/>
          <w:szCs w:val="28"/>
          <w:lang w:val="uk-UA"/>
        </w:rPr>
        <w:t>double</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dp</w:t>
      </w:r>
      <w:proofErr w:type="spellEnd"/>
      <w:r w:rsidRPr="00015FF7">
        <w:rPr>
          <w:rFonts w:ascii="Times New Roman" w:hAnsi="Times New Roman" w:cs="Times New Roman"/>
          <w:sz w:val="28"/>
          <w:szCs w:val="28"/>
          <w:lang w:val="uk-UA"/>
        </w:rPr>
        <w:t>;    /* вказівник на подвійне дійсне число */</w:t>
      </w:r>
    </w:p>
    <w:p w14:paraId="79078072" w14:textId="77777777" w:rsidR="007B0A72" w:rsidRPr="00015FF7" w:rsidRDefault="007B0A72" w:rsidP="00015FF7">
      <w:pPr>
        <w:jc w:val="both"/>
        <w:rPr>
          <w:rFonts w:ascii="Times New Roman" w:hAnsi="Times New Roman" w:cs="Times New Roman"/>
          <w:sz w:val="28"/>
          <w:szCs w:val="28"/>
          <w:lang w:val="uk-UA"/>
        </w:rPr>
      </w:pPr>
      <w:proofErr w:type="spellStart"/>
      <w:r w:rsidRPr="00015FF7">
        <w:rPr>
          <w:rFonts w:ascii="Times New Roman" w:hAnsi="Times New Roman" w:cs="Times New Roman"/>
          <w:sz w:val="28"/>
          <w:szCs w:val="28"/>
          <w:lang w:val="uk-UA"/>
        </w:rPr>
        <w:t>float</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fp</w:t>
      </w:r>
      <w:proofErr w:type="spellEnd"/>
      <w:r w:rsidRPr="00015FF7">
        <w:rPr>
          <w:rFonts w:ascii="Times New Roman" w:hAnsi="Times New Roman" w:cs="Times New Roman"/>
          <w:sz w:val="28"/>
          <w:szCs w:val="28"/>
          <w:lang w:val="uk-UA"/>
        </w:rPr>
        <w:t>;    /* вказівник на одинарне дійсне число */</w:t>
      </w:r>
    </w:p>
    <w:p w14:paraId="2FD78D9A" w14:textId="77777777" w:rsidR="007B0A72" w:rsidRPr="00015FF7" w:rsidRDefault="007B0A72" w:rsidP="00015FF7">
      <w:pPr>
        <w:jc w:val="both"/>
        <w:rPr>
          <w:rFonts w:ascii="Times New Roman" w:hAnsi="Times New Roman" w:cs="Times New Roman"/>
          <w:sz w:val="28"/>
          <w:szCs w:val="28"/>
          <w:lang w:val="uk-UA"/>
        </w:rPr>
      </w:pPr>
      <w:proofErr w:type="spellStart"/>
      <w:r w:rsidRPr="00015FF7">
        <w:rPr>
          <w:rFonts w:ascii="Times New Roman" w:hAnsi="Times New Roman" w:cs="Times New Roman"/>
          <w:sz w:val="28"/>
          <w:szCs w:val="28"/>
          <w:lang w:val="uk-UA"/>
        </w:rPr>
        <w:t>char</w:t>
      </w:r>
      <w:proofErr w:type="spellEnd"/>
      <w:r w:rsidRPr="00015FF7">
        <w:rPr>
          <w:rFonts w:ascii="Times New Roman" w:hAnsi="Times New Roman" w:cs="Times New Roman"/>
          <w:sz w:val="28"/>
          <w:szCs w:val="28"/>
          <w:lang w:val="uk-UA"/>
        </w:rPr>
        <w:t xml:space="preserve">  *    </w:t>
      </w:r>
      <w:proofErr w:type="spellStart"/>
      <w:r w:rsidRPr="00015FF7">
        <w:rPr>
          <w:rFonts w:ascii="Times New Roman" w:hAnsi="Times New Roman" w:cs="Times New Roman"/>
          <w:sz w:val="28"/>
          <w:szCs w:val="28"/>
          <w:lang w:val="uk-UA"/>
        </w:rPr>
        <w:t>ch</w:t>
      </w:r>
      <w:proofErr w:type="spellEnd"/>
      <w:r w:rsidRPr="00015FF7">
        <w:rPr>
          <w:rFonts w:ascii="Times New Roman" w:hAnsi="Times New Roman" w:cs="Times New Roman"/>
          <w:sz w:val="28"/>
          <w:szCs w:val="28"/>
          <w:lang w:val="uk-UA"/>
        </w:rPr>
        <w:t xml:space="preserve">     /* вказівник на символ */</w:t>
      </w:r>
    </w:p>
    <w:p w14:paraId="7B600DE8"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sz w:val="28"/>
          <w:szCs w:val="28"/>
          <w:lang w:val="uk-UA" w:eastAsia="ar-SA"/>
        </w:rPr>
        <w:t xml:space="preserve">Фактичний тип даних значення всіх вказівників, будь то </w:t>
      </w:r>
      <w:proofErr w:type="spellStart"/>
      <w:r w:rsidRPr="00015FF7">
        <w:rPr>
          <w:rFonts w:ascii="Times New Roman" w:hAnsi="Times New Roman" w:cs="Times New Roman"/>
          <w:sz w:val="28"/>
          <w:szCs w:val="28"/>
          <w:lang w:val="uk-UA" w:eastAsia="ar-SA"/>
        </w:rPr>
        <w:t>цілочисельний</w:t>
      </w:r>
      <w:proofErr w:type="spellEnd"/>
      <w:r w:rsidRPr="00015FF7">
        <w:rPr>
          <w:rFonts w:ascii="Times New Roman" w:hAnsi="Times New Roman" w:cs="Times New Roman"/>
          <w:sz w:val="28"/>
          <w:szCs w:val="28"/>
          <w:lang w:val="uk-UA" w:eastAsia="ar-SA"/>
        </w:rPr>
        <w:t xml:space="preserve">, дійсний, символьний або інший, є однаковим - це довге </w:t>
      </w:r>
      <w:proofErr w:type="spellStart"/>
      <w:r w:rsidRPr="00015FF7">
        <w:rPr>
          <w:rFonts w:ascii="Times New Roman" w:hAnsi="Times New Roman" w:cs="Times New Roman"/>
          <w:sz w:val="28"/>
          <w:szCs w:val="28"/>
          <w:lang w:val="uk-UA" w:eastAsia="ar-SA"/>
        </w:rPr>
        <w:t>шістнадцяткове</w:t>
      </w:r>
      <w:proofErr w:type="spellEnd"/>
      <w:r w:rsidRPr="00015FF7">
        <w:rPr>
          <w:rFonts w:ascii="Times New Roman" w:hAnsi="Times New Roman" w:cs="Times New Roman"/>
          <w:sz w:val="28"/>
          <w:szCs w:val="28"/>
          <w:lang w:val="uk-UA" w:eastAsia="ar-SA"/>
        </w:rPr>
        <w:t xml:space="preserve"> число, яке представляє адресу пам'яті. Єдиною відмінністю між вказівниками різних типів даних є тип даних змінної або константи, на яку вказує вказівник.</w:t>
      </w:r>
    </w:p>
    <w:p w14:paraId="2F0269A1" w14:textId="77777777" w:rsidR="007B0A72" w:rsidRPr="0005012C" w:rsidRDefault="007B0A72" w:rsidP="00BA261B">
      <w:pPr>
        <w:pStyle w:val="ab"/>
        <w:ind w:firstLine="426"/>
        <w:rPr>
          <w:rFonts w:ascii="Times New Roman" w:hAnsi="Times New Roman" w:cs="Times New Roman"/>
          <w:sz w:val="28"/>
          <w:szCs w:val="28"/>
          <w:lang w:val="uk-UA"/>
        </w:rPr>
      </w:pPr>
      <w:r w:rsidRPr="0005012C">
        <w:rPr>
          <w:rStyle w:val="3f3f3f3f3f3f3f3f3f3f3f3f3f3f3f0"/>
          <w:rFonts w:ascii="Times New Roman" w:hAnsi="Times New Roman" w:cs="Times New Roman"/>
          <w:sz w:val="28"/>
          <w:szCs w:val="28"/>
          <w:lang w:val="uk-UA" w:eastAsia="hi-IN"/>
        </w:rPr>
        <w:lastRenderedPageBreak/>
        <w:t>Приклад:</w:t>
      </w:r>
    </w:p>
    <w:tbl>
      <w:tblPr>
        <w:tblW w:w="9410" w:type="dxa"/>
        <w:tblInd w:w="56" w:type="dxa"/>
        <w:tblLayout w:type="fixed"/>
        <w:tblCellMar>
          <w:left w:w="10" w:type="dxa"/>
          <w:right w:w="10" w:type="dxa"/>
        </w:tblCellMar>
        <w:tblLook w:val="0000" w:firstRow="0" w:lastRow="0" w:firstColumn="0" w:lastColumn="0" w:noHBand="0" w:noVBand="0"/>
      </w:tblPr>
      <w:tblGrid>
        <w:gridCol w:w="2894"/>
        <w:gridCol w:w="6516"/>
      </w:tblGrid>
      <w:tr w:rsidR="007B0A72" w:rsidRPr="0005012C" w14:paraId="63045D12" w14:textId="77777777" w:rsidTr="007B0A72">
        <w:tc>
          <w:tcPr>
            <w:tcW w:w="2894" w:type="dxa"/>
            <w:tcBorders>
              <w:top w:val="double" w:sz="6" w:space="0" w:color="808080"/>
              <w:left w:val="double" w:sz="6" w:space="0" w:color="808080"/>
              <w:bottom w:val="double" w:sz="6" w:space="0" w:color="808080"/>
            </w:tcBorders>
            <w:tcMar>
              <w:top w:w="28" w:type="dxa"/>
              <w:left w:w="5" w:type="dxa"/>
              <w:bottom w:w="28" w:type="dxa"/>
              <w:right w:w="28" w:type="dxa"/>
            </w:tcMar>
            <w:vAlign w:val="center"/>
          </w:tcPr>
          <w:p w14:paraId="0A9B1225" w14:textId="77777777" w:rsidR="007B0A72" w:rsidRPr="0005012C" w:rsidRDefault="007B0A72" w:rsidP="00BA261B">
            <w:pPr>
              <w:pStyle w:val="ab"/>
              <w:ind w:firstLine="426"/>
              <w:rPr>
                <w:rFonts w:ascii="Times New Roman" w:hAnsi="Times New Roman" w:cs="Times New Roman"/>
                <w:sz w:val="28"/>
                <w:szCs w:val="28"/>
                <w:lang w:val="uk-UA"/>
              </w:rPr>
            </w:pPr>
            <w:proofErr w:type="spellStart"/>
            <w:r w:rsidRPr="0005012C">
              <w:rPr>
                <w:rFonts w:ascii="Times New Roman" w:eastAsia="Times New Roman" w:hAnsi="Times New Roman" w:cs="Times New Roman"/>
                <w:sz w:val="28"/>
                <w:szCs w:val="28"/>
                <w:lang w:val="uk-UA"/>
              </w:rPr>
              <w:t>char</w:t>
            </w:r>
            <w:proofErr w:type="spellEnd"/>
            <w:r w:rsidRPr="0005012C">
              <w:rPr>
                <w:rFonts w:ascii="Times New Roman" w:eastAsia="Times New Roman" w:hAnsi="Times New Roman" w:cs="Times New Roman"/>
                <w:sz w:val="28"/>
                <w:szCs w:val="28"/>
                <w:lang w:val="uk-UA"/>
              </w:rPr>
              <w:t xml:space="preserve"> </w:t>
            </w:r>
            <w:proofErr w:type="spellStart"/>
            <w:r w:rsidRPr="0005012C">
              <w:rPr>
                <w:rFonts w:ascii="Times New Roman" w:eastAsia="Times New Roman" w:hAnsi="Times New Roman" w:cs="Times New Roman"/>
                <w:sz w:val="28"/>
                <w:szCs w:val="28"/>
                <w:lang w:val="uk-UA"/>
              </w:rPr>
              <w:t>ch</w:t>
            </w:r>
            <w:proofErr w:type="spellEnd"/>
            <w:r w:rsidRPr="0005012C">
              <w:rPr>
                <w:rFonts w:ascii="Times New Roman" w:eastAsia="Times New Roman" w:hAnsi="Times New Roman" w:cs="Times New Roman"/>
                <w:sz w:val="28"/>
                <w:szCs w:val="28"/>
                <w:lang w:val="uk-UA"/>
              </w:rPr>
              <w:t>;</w:t>
            </w:r>
          </w:p>
        </w:tc>
        <w:tc>
          <w:tcPr>
            <w:tcW w:w="6515" w:type="dxa"/>
            <w:tcBorders>
              <w:top w:val="double" w:sz="6" w:space="0" w:color="808080"/>
              <w:left w:val="double" w:sz="6" w:space="0" w:color="808080"/>
              <w:bottom w:val="double" w:sz="6" w:space="0" w:color="808080"/>
              <w:right w:val="double" w:sz="6" w:space="0" w:color="808080"/>
            </w:tcBorders>
            <w:tcMar>
              <w:top w:w="28" w:type="dxa"/>
              <w:left w:w="5" w:type="dxa"/>
              <w:bottom w:w="28" w:type="dxa"/>
              <w:right w:w="28" w:type="dxa"/>
            </w:tcMar>
            <w:vAlign w:val="center"/>
          </w:tcPr>
          <w:p w14:paraId="7A13C1F2" w14:textId="77777777" w:rsidR="007B0A72" w:rsidRPr="0005012C" w:rsidRDefault="007B0A72" w:rsidP="00BA261B">
            <w:pPr>
              <w:pStyle w:val="ab"/>
              <w:ind w:firstLine="426"/>
              <w:rPr>
                <w:rFonts w:ascii="Times New Roman" w:hAnsi="Times New Roman" w:cs="Times New Roman"/>
                <w:sz w:val="28"/>
                <w:szCs w:val="28"/>
                <w:lang w:val="uk-UA"/>
              </w:rPr>
            </w:pPr>
            <w:r w:rsidRPr="0005012C">
              <w:rPr>
                <w:rStyle w:val="3f3f3f3f3f3f3f3f3f3f3f3f3f3f3f3f3f3f3f"/>
                <w:rFonts w:ascii="Times New Roman" w:hAnsi="Times New Roman" w:cs="Times New Roman"/>
                <w:sz w:val="28"/>
                <w:szCs w:val="28"/>
                <w:lang w:val="uk-UA"/>
              </w:rPr>
              <w:t xml:space="preserve">Тут </w:t>
            </w:r>
            <w:proofErr w:type="spellStart"/>
            <w:r w:rsidRPr="0005012C">
              <w:rPr>
                <w:rStyle w:val="3f3f3f3f3f3f3f3f3f3f3f3f3f3f3f3f3f3f3f"/>
                <w:rFonts w:ascii="Times New Roman" w:hAnsi="Times New Roman" w:cs="Times New Roman"/>
                <w:sz w:val="28"/>
                <w:szCs w:val="28"/>
                <w:lang w:val="uk-UA"/>
              </w:rPr>
              <w:t>ch</w:t>
            </w:r>
            <w:proofErr w:type="spellEnd"/>
            <w:r w:rsidRPr="0005012C">
              <w:rPr>
                <w:rStyle w:val="3f3f3f3f3f3f3f3f3f3f3f3f3f3f3f3f3f3f3f"/>
                <w:rFonts w:ascii="Times New Roman" w:hAnsi="Times New Roman" w:cs="Times New Roman"/>
                <w:sz w:val="28"/>
                <w:szCs w:val="28"/>
                <w:lang w:val="uk-UA"/>
              </w:rPr>
              <w:t>- значення символьного типу,</w:t>
            </w:r>
          </w:p>
        </w:tc>
      </w:tr>
      <w:tr w:rsidR="007B0A72" w:rsidRPr="0005012C" w14:paraId="610A1020" w14:textId="77777777" w:rsidTr="007B0A72">
        <w:tc>
          <w:tcPr>
            <w:tcW w:w="2894" w:type="dxa"/>
            <w:tcBorders>
              <w:top w:val="double" w:sz="6" w:space="0" w:color="808080"/>
              <w:left w:val="double" w:sz="6" w:space="0" w:color="808080"/>
              <w:bottom w:val="double" w:sz="6" w:space="0" w:color="808080"/>
            </w:tcBorders>
            <w:tcMar>
              <w:top w:w="28" w:type="dxa"/>
              <w:left w:w="5" w:type="dxa"/>
              <w:bottom w:w="28" w:type="dxa"/>
              <w:right w:w="28" w:type="dxa"/>
            </w:tcMar>
            <w:vAlign w:val="center"/>
          </w:tcPr>
          <w:p w14:paraId="397354A1" w14:textId="77777777" w:rsidR="007B0A72" w:rsidRPr="0005012C" w:rsidRDefault="007B0A72" w:rsidP="00BA261B">
            <w:pPr>
              <w:pStyle w:val="ab"/>
              <w:ind w:firstLine="426"/>
              <w:rPr>
                <w:rFonts w:ascii="Times New Roman" w:hAnsi="Times New Roman" w:cs="Times New Roman"/>
                <w:sz w:val="28"/>
                <w:szCs w:val="28"/>
                <w:lang w:val="uk-UA"/>
              </w:rPr>
            </w:pPr>
            <w:proofErr w:type="spellStart"/>
            <w:r w:rsidRPr="0005012C">
              <w:rPr>
                <w:rFonts w:ascii="Times New Roman" w:eastAsia="Times New Roman" w:hAnsi="Times New Roman" w:cs="Times New Roman"/>
                <w:sz w:val="28"/>
                <w:szCs w:val="28"/>
                <w:lang w:val="uk-UA"/>
              </w:rPr>
              <w:t>char</w:t>
            </w:r>
            <w:proofErr w:type="spellEnd"/>
            <w:r w:rsidRPr="0005012C">
              <w:rPr>
                <w:rFonts w:ascii="Times New Roman" w:eastAsia="Times New Roman" w:hAnsi="Times New Roman" w:cs="Times New Roman"/>
                <w:sz w:val="28"/>
                <w:szCs w:val="28"/>
                <w:lang w:val="uk-UA"/>
              </w:rPr>
              <w:t xml:space="preserve"> *</w:t>
            </w:r>
            <w:proofErr w:type="spellStart"/>
            <w:r w:rsidRPr="0005012C">
              <w:rPr>
                <w:rFonts w:ascii="Times New Roman" w:eastAsia="Times New Roman" w:hAnsi="Times New Roman" w:cs="Times New Roman"/>
                <w:sz w:val="28"/>
                <w:szCs w:val="28"/>
                <w:lang w:val="uk-UA"/>
              </w:rPr>
              <w:t>cptr</w:t>
            </w:r>
            <w:proofErr w:type="spellEnd"/>
            <w:r w:rsidRPr="0005012C">
              <w:rPr>
                <w:rFonts w:ascii="Times New Roman" w:eastAsia="Times New Roman" w:hAnsi="Times New Roman" w:cs="Times New Roman"/>
                <w:sz w:val="28"/>
                <w:szCs w:val="28"/>
                <w:lang w:val="uk-UA"/>
              </w:rPr>
              <w:t>;</w:t>
            </w:r>
          </w:p>
        </w:tc>
        <w:tc>
          <w:tcPr>
            <w:tcW w:w="6515" w:type="dxa"/>
            <w:tcBorders>
              <w:top w:val="double" w:sz="6" w:space="0" w:color="808080"/>
              <w:left w:val="double" w:sz="6" w:space="0" w:color="808080"/>
              <w:bottom w:val="double" w:sz="6" w:space="0" w:color="808080"/>
              <w:right w:val="double" w:sz="6" w:space="0" w:color="808080"/>
            </w:tcBorders>
            <w:tcMar>
              <w:top w:w="28" w:type="dxa"/>
              <w:left w:w="5" w:type="dxa"/>
              <w:bottom w:w="28" w:type="dxa"/>
              <w:right w:w="28" w:type="dxa"/>
            </w:tcMar>
            <w:vAlign w:val="center"/>
          </w:tcPr>
          <w:p w14:paraId="18827D35" w14:textId="77777777" w:rsidR="007B0A72" w:rsidRPr="0005012C" w:rsidRDefault="007B0A72" w:rsidP="00BA261B">
            <w:pPr>
              <w:pStyle w:val="ab"/>
              <w:ind w:firstLine="426"/>
              <w:rPr>
                <w:rFonts w:ascii="Times New Roman" w:hAnsi="Times New Roman" w:cs="Times New Roman"/>
                <w:sz w:val="28"/>
                <w:szCs w:val="28"/>
                <w:lang w:val="uk-UA"/>
              </w:rPr>
            </w:pPr>
            <w:proofErr w:type="spellStart"/>
            <w:r w:rsidRPr="0005012C">
              <w:rPr>
                <w:rStyle w:val="3f3f3f3f3f3f3f3f3f3f3f3f3f3f3f3f3f3f3f"/>
                <w:rFonts w:ascii="Times New Roman" w:hAnsi="Times New Roman" w:cs="Times New Roman"/>
                <w:sz w:val="28"/>
                <w:szCs w:val="28"/>
                <w:lang w:val="uk-UA"/>
              </w:rPr>
              <w:t>cptr</w:t>
            </w:r>
            <w:proofErr w:type="spellEnd"/>
            <w:r w:rsidRPr="0005012C">
              <w:rPr>
                <w:rStyle w:val="3f3f3f3f3f3f3f3f3f3f3f3f3f3f3f3f3f3f3f"/>
                <w:rFonts w:ascii="Times New Roman" w:hAnsi="Times New Roman" w:cs="Times New Roman"/>
                <w:sz w:val="28"/>
                <w:szCs w:val="28"/>
                <w:lang w:val="uk-UA"/>
              </w:rPr>
              <w:t xml:space="preserve"> - вказівник на значення символьного типу,</w:t>
            </w:r>
          </w:p>
        </w:tc>
      </w:tr>
      <w:tr w:rsidR="007B0A72" w:rsidRPr="0005012C" w14:paraId="14C49EBE" w14:textId="77777777" w:rsidTr="007B0A72">
        <w:tc>
          <w:tcPr>
            <w:tcW w:w="2894" w:type="dxa"/>
            <w:tcBorders>
              <w:top w:val="double" w:sz="6" w:space="0" w:color="808080"/>
              <w:left w:val="double" w:sz="6" w:space="0" w:color="808080"/>
              <w:bottom w:val="double" w:sz="6" w:space="0" w:color="808080"/>
            </w:tcBorders>
            <w:tcMar>
              <w:top w:w="28" w:type="dxa"/>
              <w:left w:w="5" w:type="dxa"/>
              <w:bottom w:w="28" w:type="dxa"/>
              <w:right w:w="28" w:type="dxa"/>
            </w:tcMar>
            <w:vAlign w:val="center"/>
          </w:tcPr>
          <w:p w14:paraId="5A198C77" w14:textId="77777777" w:rsidR="007B0A72" w:rsidRPr="0005012C" w:rsidRDefault="007B0A72" w:rsidP="00BA261B">
            <w:pPr>
              <w:pStyle w:val="ab"/>
              <w:ind w:firstLine="426"/>
              <w:rPr>
                <w:rFonts w:ascii="Times New Roman" w:hAnsi="Times New Roman" w:cs="Times New Roman"/>
                <w:sz w:val="28"/>
                <w:szCs w:val="28"/>
                <w:lang w:val="uk-UA"/>
              </w:rPr>
            </w:pPr>
            <w:proofErr w:type="spellStart"/>
            <w:r w:rsidRPr="0005012C">
              <w:rPr>
                <w:rFonts w:ascii="Times New Roman" w:eastAsia="Times New Roman" w:hAnsi="Times New Roman" w:cs="Times New Roman"/>
                <w:sz w:val="28"/>
                <w:szCs w:val="28"/>
                <w:lang w:val="uk-UA"/>
              </w:rPr>
              <w:t>int</w:t>
            </w:r>
            <w:proofErr w:type="spellEnd"/>
            <w:r w:rsidRPr="0005012C">
              <w:rPr>
                <w:rFonts w:ascii="Times New Roman" w:eastAsia="Times New Roman" w:hAnsi="Times New Roman" w:cs="Times New Roman"/>
                <w:sz w:val="28"/>
                <w:szCs w:val="28"/>
                <w:lang w:val="uk-UA"/>
              </w:rPr>
              <w:t xml:space="preserve"> </w:t>
            </w:r>
            <w:proofErr w:type="spellStart"/>
            <w:r w:rsidRPr="0005012C">
              <w:rPr>
                <w:rFonts w:ascii="Times New Roman" w:eastAsia="Times New Roman" w:hAnsi="Times New Roman" w:cs="Times New Roman"/>
                <w:sz w:val="28"/>
                <w:szCs w:val="28"/>
                <w:lang w:val="uk-UA"/>
              </w:rPr>
              <w:t>val</w:t>
            </w:r>
            <w:proofErr w:type="spellEnd"/>
            <w:r w:rsidRPr="0005012C">
              <w:rPr>
                <w:rFonts w:ascii="Times New Roman" w:eastAsia="Times New Roman" w:hAnsi="Times New Roman" w:cs="Times New Roman"/>
                <w:sz w:val="28"/>
                <w:szCs w:val="28"/>
                <w:lang w:val="uk-UA"/>
              </w:rPr>
              <w:t>,*</w:t>
            </w:r>
            <w:proofErr w:type="spellStart"/>
            <w:r w:rsidRPr="0005012C">
              <w:rPr>
                <w:rFonts w:ascii="Times New Roman" w:eastAsia="Times New Roman" w:hAnsi="Times New Roman" w:cs="Times New Roman"/>
                <w:sz w:val="28"/>
                <w:szCs w:val="28"/>
                <w:lang w:val="uk-UA"/>
              </w:rPr>
              <w:t>ivptr</w:t>
            </w:r>
            <w:proofErr w:type="spellEnd"/>
            <w:r w:rsidRPr="0005012C">
              <w:rPr>
                <w:rFonts w:ascii="Times New Roman" w:eastAsia="Times New Roman" w:hAnsi="Times New Roman" w:cs="Times New Roman"/>
                <w:sz w:val="28"/>
                <w:szCs w:val="28"/>
                <w:lang w:val="uk-UA"/>
              </w:rPr>
              <w:t>, n;</w:t>
            </w:r>
          </w:p>
        </w:tc>
        <w:tc>
          <w:tcPr>
            <w:tcW w:w="6515" w:type="dxa"/>
            <w:tcBorders>
              <w:top w:val="double" w:sz="6" w:space="0" w:color="808080"/>
              <w:left w:val="double" w:sz="6" w:space="0" w:color="808080"/>
              <w:bottom w:val="double" w:sz="6" w:space="0" w:color="808080"/>
              <w:right w:val="double" w:sz="6" w:space="0" w:color="808080"/>
            </w:tcBorders>
            <w:tcMar>
              <w:top w:w="28" w:type="dxa"/>
              <w:left w:w="5" w:type="dxa"/>
              <w:bottom w:w="28" w:type="dxa"/>
              <w:right w:w="28" w:type="dxa"/>
            </w:tcMar>
            <w:vAlign w:val="center"/>
          </w:tcPr>
          <w:p w14:paraId="212EA034" w14:textId="77777777" w:rsidR="007B0A72" w:rsidRPr="0005012C" w:rsidRDefault="007B0A72" w:rsidP="00BA261B">
            <w:pPr>
              <w:pStyle w:val="ab"/>
              <w:ind w:firstLine="426"/>
              <w:rPr>
                <w:rFonts w:ascii="Times New Roman" w:hAnsi="Times New Roman" w:cs="Times New Roman"/>
                <w:sz w:val="28"/>
                <w:szCs w:val="28"/>
                <w:lang w:val="uk-UA"/>
              </w:rPr>
            </w:pPr>
            <w:proofErr w:type="spellStart"/>
            <w:r w:rsidRPr="0005012C">
              <w:rPr>
                <w:rStyle w:val="3f3f3f3f3f3f3f3f3f3f3f3f3f3f3f3f3f3f3f"/>
                <w:rFonts w:ascii="Times New Roman" w:hAnsi="Times New Roman" w:cs="Times New Roman"/>
                <w:sz w:val="28"/>
                <w:szCs w:val="28"/>
                <w:lang w:val="uk-UA"/>
              </w:rPr>
              <w:t>val</w:t>
            </w:r>
            <w:proofErr w:type="spellEnd"/>
            <w:r w:rsidRPr="0005012C">
              <w:rPr>
                <w:rStyle w:val="3f3f3f3f3f3f3f3f3f3f3f3f3f3f3f3f3f3f3f"/>
                <w:rFonts w:ascii="Times New Roman" w:hAnsi="Times New Roman" w:cs="Times New Roman"/>
                <w:sz w:val="28"/>
                <w:szCs w:val="28"/>
                <w:lang w:val="uk-UA"/>
              </w:rPr>
              <w:t xml:space="preserve"> i n - значення цілого типу, а *</w:t>
            </w:r>
            <w:proofErr w:type="spellStart"/>
            <w:r w:rsidRPr="0005012C">
              <w:rPr>
                <w:rStyle w:val="3f3f3f3f3f3f3f3f3f3f3f3f3f3f3f3f3f3f3f"/>
                <w:rFonts w:ascii="Times New Roman" w:hAnsi="Times New Roman" w:cs="Times New Roman"/>
                <w:sz w:val="28"/>
                <w:szCs w:val="28"/>
                <w:lang w:val="uk-UA"/>
              </w:rPr>
              <w:t>ivptr</w:t>
            </w:r>
            <w:proofErr w:type="spellEnd"/>
            <w:r w:rsidRPr="0005012C">
              <w:rPr>
                <w:rStyle w:val="3f3f3f3f3f3f3f3f3f3f3f3f3f3f3f3f3f3f3f"/>
                <w:rFonts w:ascii="Times New Roman" w:hAnsi="Times New Roman" w:cs="Times New Roman"/>
                <w:sz w:val="28"/>
                <w:szCs w:val="28"/>
                <w:lang w:val="uk-UA"/>
              </w:rPr>
              <w:t xml:space="preserve"> - вказівник на значення цілого типу;</w:t>
            </w:r>
          </w:p>
        </w:tc>
      </w:tr>
      <w:tr w:rsidR="007B0A72" w:rsidRPr="0005012C" w14:paraId="59B55473" w14:textId="77777777" w:rsidTr="007B0A72">
        <w:tc>
          <w:tcPr>
            <w:tcW w:w="2894" w:type="dxa"/>
            <w:tcBorders>
              <w:top w:val="double" w:sz="6" w:space="0" w:color="808080"/>
              <w:left w:val="double" w:sz="6" w:space="0" w:color="808080"/>
              <w:bottom w:val="double" w:sz="6" w:space="0" w:color="808080"/>
            </w:tcBorders>
            <w:tcMar>
              <w:top w:w="28" w:type="dxa"/>
              <w:left w:w="5" w:type="dxa"/>
              <w:bottom w:w="28" w:type="dxa"/>
              <w:right w:w="28" w:type="dxa"/>
            </w:tcMar>
            <w:vAlign w:val="center"/>
          </w:tcPr>
          <w:p w14:paraId="560AAD2C" w14:textId="77777777" w:rsidR="007B0A72" w:rsidRPr="0005012C" w:rsidRDefault="007B0A72" w:rsidP="00BA261B">
            <w:pPr>
              <w:pStyle w:val="ab"/>
              <w:ind w:firstLine="426"/>
              <w:rPr>
                <w:rFonts w:ascii="Times New Roman" w:hAnsi="Times New Roman" w:cs="Times New Roman"/>
                <w:sz w:val="28"/>
                <w:szCs w:val="28"/>
                <w:lang w:val="uk-UA"/>
              </w:rPr>
            </w:pPr>
            <w:proofErr w:type="spellStart"/>
            <w:r w:rsidRPr="0005012C">
              <w:rPr>
                <w:rFonts w:ascii="Times New Roman" w:eastAsia="Times New Roman" w:hAnsi="Times New Roman" w:cs="Times New Roman"/>
                <w:sz w:val="28"/>
                <w:szCs w:val="28"/>
                <w:lang w:val="uk-UA"/>
              </w:rPr>
              <w:t>double</w:t>
            </w:r>
            <w:proofErr w:type="spellEnd"/>
            <w:r w:rsidRPr="0005012C">
              <w:rPr>
                <w:rFonts w:ascii="Times New Roman" w:eastAsia="Times New Roman" w:hAnsi="Times New Roman" w:cs="Times New Roman"/>
                <w:sz w:val="28"/>
                <w:szCs w:val="28"/>
                <w:lang w:val="uk-UA"/>
              </w:rPr>
              <w:t xml:space="preserve"> r,*</w:t>
            </w:r>
            <w:proofErr w:type="spellStart"/>
            <w:r w:rsidRPr="0005012C">
              <w:rPr>
                <w:rFonts w:ascii="Times New Roman" w:eastAsia="Times New Roman" w:hAnsi="Times New Roman" w:cs="Times New Roman"/>
                <w:sz w:val="28"/>
                <w:szCs w:val="28"/>
                <w:lang w:val="uk-UA"/>
              </w:rPr>
              <w:t>rp</w:t>
            </w:r>
            <w:proofErr w:type="spellEnd"/>
            <w:r w:rsidRPr="0005012C">
              <w:rPr>
                <w:rFonts w:ascii="Times New Roman" w:eastAsia="Times New Roman" w:hAnsi="Times New Roman" w:cs="Times New Roman"/>
                <w:sz w:val="28"/>
                <w:szCs w:val="28"/>
                <w:lang w:val="uk-UA"/>
              </w:rPr>
              <w:t>;</w:t>
            </w:r>
          </w:p>
        </w:tc>
        <w:tc>
          <w:tcPr>
            <w:tcW w:w="6515" w:type="dxa"/>
            <w:tcBorders>
              <w:top w:val="double" w:sz="6" w:space="0" w:color="808080"/>
              <w:left w:val="double" w:sz="6" w:space="0" w:color="808080"/>
              <w:bottom w:val="double" w:sz="6" w:space="0" w:color="808080"/>
              <w:right w:val="double" w:sz="6" w:space="0" w:color="808080"/>
            </w:tcBorders>
            <w:tcMar>
              <w:top w:w="28" w:type="dxa"/>
              <w:left w:w="5" w:type="dxa"/>
              <w:bottom w:w="28" w:type="dxa"/>
              <w:right w:w="28" w:type="dxa"/>
            </w:tcMar>
            <w:vAlign w:val="center"/>
          </w:tcPr>
          <w:p w14:paraId="72A25C21" w14:textId="77777777" w:rsidR="007B0A72" w:rsidRPr="0005012C" w:rsidRDefault="007B0A72" w:rsidP="00BA261B">
            <w:pPr>
              <w:pStyle w:val="ab"/>
              <w:ind w:firstLine="426"/>
              <w:rPr>
                <w:rFonts w:ascii="Times New Roman" w:hAnsi="Times New Roman" w:cs="Times New Roman"/>
                <w:sz w:val="28"/>
                <w:szCs w:val="28"/>
                <w:lang w:val="uk-UA"/>
              </w:rPr>
            </w:pPr>
            <w:r w:rsidRPr="0005012C">
              <w:rPr>
                <w:rStyle w:val="3f3f3f3f3f3f3f3f3f3f3f3f3f3f3f3f3f3f3f"/>
                <w:rFonts w:ascii="Times New Roman" w:hAnsi="Times New Roman" w:cs="Times New Roman"/>
                <w:sz w:val="28"/>
                <w:szCs w:val="28"/>
                <w:lang w:val="uk-UA"/>
              </w:rPr>
              <w:t>r- змінна дійсного типу подвійної точності, а *</w:t>
            </w:r>
            <w:proofErr w:type="spellStart"/>
            <w:r w:rsidRPr="0005012C">
              <w:rPr>
                <w:rStyle w:val="3f3f3f3f3f3f3f3f3f3f3f3f3f3f3f3f3f3f3f"/>
                <w:rFonts w:ascii="Times New Roman" w:hAnsi="Times New Roman" w:cs="Times New Roman"/>
                <w:sz w:val="28"/>
                <w:szCs w:val="28"/>
                <w:lang w:val="uk-UA"/>
              </w:rPr>
              <w:t>rp</w:t>
            </w:r>
            <w:proofErr w:type="spellEnd"/>
            <w:r w:rsidRPr="0005012C">
              <w:rPr>
                <w:rStyle w:val="3f3f3f3f3f3f3f3f3f3f3f3f3f3f3f3f3f3f3f"/>
                <w:rFonts w:ascii="Times New Roman" w:hAnsi="Times New Roman" w:cs="Times New Roman"/>
                <w:sz w:val="28"/>
                <w:szCs w:val="28"/>
                <w:lang w:val="uk-UA"/>
              </w:rPr>
              <w:t xml:space="preserve"> - вказівник на змінну такого ж типу.</w:t>
            </w:r>
          </w:p>
        </w:tc>
      </w:tr>
    </w:tbl>
    <w:p w14:paraId="48834AAB" w14:textId="77777777" w:rsidR="00015FF7" w:rsidRDefault="00015FF7" w:rsidP="00BA261B">
      <w:pPr>
        <w:pStyle w:val="3"/>
        <w:spacing w:before="0" w:after="0"/>
        <w:rPr>
          <w:rFonts w:ascii="Times New Roman" w:hAnsi="Times New Roman" w:cs="Times New Roman"/>
          <w:sz w:val="28"/>
          <w:szCs w:val="28"/>
          <w:lang w:val="uk-UA" w:eastAsia="ar-SA"/>
        </w:rPr>
      </w:pPr>
    </w:p>
    <w:p w14:paraId="1C75A05D" w14:textId="34BCC2A0" w:rsidR="007B0A72" w:rsidRPr="0005012C" w:rsidRDefault="007B0A72" w:rsidP="00BA261B">
      <w:pPr>
        <w:pStyle w:val="3"/>
        <w:spacing w:before="0" w:after="0"/>
        <w:rPr>
          <w:rFonts w:ascii="Times New Roman" w:hAnsi="Times New Roman" w:cs="Times New Roman"/>
          <w:sz w:val="28"/>
          <w:szCs w:val="28"/>
          <w:lang w:val="uk-UA"/>
        </w:rPr>
      </w:pPr>
      <w:r w:rsidRPr="0005012C">
        <w:rPr>
          <w:rFonts w:ascii="Times New Roman" w:hAnsi="Times New Roman" w:cs="Times New Roman"/>
          <w:sz w:val="28"/>
          <w:szCs w:val="28"/>
          <w:lang w:val="uk-UA" w:eastAsia="ar-SA"/>
        </w:rPr>
        <w:t>Операції над вказівниками</w:t>
      </w:r>
    </w:p>
    <w:p w14:paraId="6795C86E" w14:textId="77777777" w:rsidR="007B0A72" w:rsidRPr="0005012C" w:rsidRDefault="007B0A72" w:rsidP="00BA261B">
      <w:pPr>
        <w:rPr>
          <w:lang w:val="uk-UA" w:eastAsia="ar-SA"/>
        </w:rPr>
      </w:pPr>
    </w:p>
    <w:p w14:paraId="78370A16"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sz w:val="28"/>
          <w:szCs w:val="28"/>
          <w:lang w:val="uk-UA"/>
        </w:rPr>
        <w:t xml:space="preserve">Нехай змінна типу вказівник має ім'я </w:t>
      </w:r>
      <w:proofErr w:type="spellStart"/>
      <w:r w:rsidRPr="00015FF7">
        <w:rPr>
          <w:rFonts w:ascii="Times New Roman" w:hAnsi="Times New Roman" w:cs="Times New Roman"/>
          <w:sz w:val="28"/>
          <w:szCs w:val="28"/>
          <w:lang w:val="uk-UA"/>
        </w:rPr>
        <w:t>ptr</w:t>
      </w:r>
      <w:proofErr w:type="spellEnd"/>
      <w:r w:rsidRPr="00015FF7">
        <w:rPr>
          <w:rFonts w:ascii="Times New Roman" w:hAnsi="Times New Roman" w:cs="Times New Roman"/>
          <w:sz w:val="28"/>
          <w:szCs w:val="28"/>
          <w:lang w:val="uk-UA"/>
        </w:rPr>
        <w:t>, тоді в якості значення їй можна присвоїти адресу за допомогою наступного оператора:</w:t>
      </w:r>
    </w:p>
    <w:p w14:paraId="728ADDEF" w14:textId="77777777" w:rsidR="007B0A72" w:rsidRPr="00015FF7" w:rsidRDefault="007B0A72" w:rsidP="00015FF7">
      <w:pPr>
        <w:jc w:val="both"/>
        <w:rPr>
          <w:rFonts w:ascii="Times New Roman" w:hAnsi="Times New Roman" w:cs="Times New Roman"/>
          <w:sz w:val="28"/>
          <w:szCs w:val="28"/>
          <w:lang w:val="uk-UA"/>
        </w:rPr>
      </w:pPr>
      <w:proofErr w:type="spellStart"/>
      <w:r w:rsidRPr="00015FF7">
        <w:rPr>
          <w:rFonts w:ascii="Times New Roman" w:hAnsi="Times New Roman" w:cs="Times New Roman"/>
          <w:sz w:val="28"/>
          <w:szCs w:val="28"/>
          <w:lang w:val="uk-UA"/>
        </w:rPr>
        <w:t>ptr</w:t>
      </w:r>
      <w:proofErr w:type="spellEnd"/>
      <w:r w:rsidRPr="00015FF7">
        <w:rPr>
          <w:rFonts w:ascii="Times New Roman" w:hAnsi="Times New Roman" w:cs="Times New Roman"/>
          <w:sz w:val="28"/>
          <w:szCs w:val="28"/>
          <w:lang w:val="uk-UA"/>
        </w:rPr>
        <w:t>=&amp;</w:t>
      </w:r>
      <w:proofErr w:type="spellStart"/>
      <w:r w:rsidRPr="00015FF7">
        <w:rPr>
          <w:rFonts w:ascii="Times New Roman" w:hAnsi="Times New Roman" w:cs="Times New Roman"/>
          <w:sz w:val="28"/>
          <w:szCs w:val="28"/>
          <w:lang w:val="uk-UA"/>
        </w:rPr>
        <w:t>vr</w:t>
      </w:r>
      <w:proofErr w:type="spellEnd"/>
      <w:r w:rsidRPr="00015FF7">
        <w:rPr>
          <w:rFonts w:ascii="Times New Roman" w:hAnsi="Times New Roman" w:cs="Times New Roman"/>
          <w:sz w:val="28"/>
          <w:szCs w:val="28"/>
          <w:lang w:val="uk-UA"/>
        </w:rPr>
        <w:t>;</w:t>
      </w:r>
    </w:p>
    <w:p w14:paraId="5471020C"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sz w:val="28"/>
          <w:szCs w:val="28"/>
          <w:lang w:val="uk-UA"/>
        </w:rPr>
        <w:t>В мовах Сі та Сі++ при роботі з вказівниками велике значення має операція непрямої адресації (</w:t>
      </w:r>
      <w:proofErr w:type="spellStart"/>
      <w:r w:rsidRPr="00015FF7">
        <w:rPr>
          <w:rFonts w:ascii="Times New Roman" w:hAnsi="Times New Roman" w:cs="Times New Roman"/>
          <w:sz w:val="28"/>
          <w:szCs w:val="28"/>
          <w:lang w:val="uk-UA"/>
        </w:rPr>
        <w:t>розіменування</w:t>
      </w:r>
      <w:proofErr w:type="spellEnd"/>
      <w:r w:rsidRPr="00015FF7">
        <w:rPr>
          <w:rFonts w:ascii="Times New Roman" w:hAnsi="Times New Roman" w:cs="Times New Roman"/>
          <w:sz w:val="28"/>
          <w:szCs w:val="28"/>
          <w:lang w:val="uk-UA"/>
        </w:rPr>
        <w:t xml:space="preserve">) *. Операція * дозволяє звертатися до змінної не напряму, а через вказівник, який містить адресу цієї змінної. Ця операція є </w:t>
      </w:r>
      <w:proofErr w:type="spellStart"/>
      <w:r w:rsidRPr="00015FF7">
        <w:rPr>
          <w:rFonts w:ascii="Times New Roman" w:hAnsi="Times New Roman" w:cs="Times New Roman"/>
          <w:sz w:val="28"/>
          <w:szCs w:val="28"/>
          <w:lang w:val="uk-UA"/>
        </w:rPr>
        <w:t>унарною</w:t>
      </w:r>
      <w:proofErr w:type="spellEnd"/>
      <w:r w:rsidRPr="00015FF7">
        <w:rPr>
          <w:rFonts w:ascii="Times New Roman" w:hAnsi="Times New Roman" w:cs="Times New Roman"/>
          <w:sz w:val="28"/>
          <w:szCs w:val="28"/>
          <w:lang w:val="uk-UA"/>
        </w:rPr>
        <w:t xml:space="preserve"> та має асоціативність зліва направо. Цю операцію не слід плутати з бінарною операцією множення. </w:t>
      </w:r>
    </w:p>
    <w:p w14:paraId="0E6879AD"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sz w:val="28"/>
          <w:szCs w:val="28"/>
          <w:lang w:val="uk-UA"/>
        </w:rPr>
        <w:t>Виведення значення вказівника можна робити як виведення рядка або цілого числа, але за стандартом це робиться за допомогою специфікатора "%p":</w:t>
      </w:r>
    </w:p>
    <w:p w14:paraId="5910AA3A" w14:textId="77777777" w:rsidR="007B0A72" w:rsidRPr="00015FF7" w:rsidRDefault="007B0A72" w:rsidP="00015FF7">
      <w:pPr>
        <w:jc w:val="both"/>
        <w:rPr>
          <w:rFonts w:ascii="Times New Roman" w:hAnsi="Times New Roman" w:cs="Times New Roman"/>
          <w:sz w:val="28"/>
          <w:szCs w:val="28"/>
          <w:lang w:val="uk-UA"/>
        </w:rPr>
      </w:pPr>
      <w:proofErr w:type="spellStart"/>
      <w:r w:rsidRPr="00015FF7">
        <w:rPr>
          <w:rFonts w:ascii="Times New Roman" w:hAnsi="Times New Roman" w:cs="Times New Roman"/>
          <w:sz w:val="28"/>
          <w:szCs w:val="28"/>
          <w:lang w:val="uk-UA"/>
        </w:rPr>
        <w:t>printf</w:t>
      </w:r>
      <w:proofErr w:type="spellEnd"/>
      <w:r w:rsidRPr="00015FF7">
        <w:rPr>
          <w:rFonts w:ascii="Times New Roman" w:hAnsi="Times New Roman" w:cs="Times New Roman"/>
          <w:sz w:val="28"/>
          <w:szCs w:val="28"/>
          <w:lang w:val="uk-UA"/>
        </w:rPr>
        <w:t>("</w:t>
      </w:r>
      <w:proofErr w:type="spellStart"/>
      <w:r w:rsidRPr="00015FF7">
        <w:rPr>
          <w:rFonts w:ascii="Times New Roman" w:hAnsi="Times New Roman" w:cs="Times New Roman"/>
          <w:sz w:val="28"/>
          <w:szCs w:val="28"/>
          <w:lang w:val="uk-UA"/>
        </w:rPr>
        <w:t>Address</w:t>
      </w:r>
      <w:proofErr w:type="spellEnd"/>
      <w:r w:rsidRPr="00015FF7">
        <w:rPr>
          <w:rFonts w:ascii="Times New Roman" w:hAnsi="Times New Roman" w:cs="Times New Roman"/>
          <w:sz w:val="28"/>
          <w:szCs w:val="28"/>
          <w:lang w:val="uk-UA"/>
        </w:rPr>
        <w:t xml:space="preserve">  %p\n", </w:t>
      </w:r>
      <w:proofErr w:type="spellStart"/>
      <w:r w:rsidRPr="00015FF7">
        <w:rPr>
          <w:rFonts w:ascii="Times New Roman" w:hAnsi="Times New Roman" w:cs="Times New Roman"/>
          <w:sz w:val="28"/>
          <w:szCs w:val="28"/>
          <w:lang w:val="uk-UA"/>
        </w:rPr>
        <w:t>ptr</w:t>
      </w:r>
      <w:proofErr w:type="spellEnd"/>
      <w:r w:rsidRPr="00015FF7">
        <w:rPr>
          <w:rFonts w:ascii="Times New Roman" w:hAnsi="Times New Roman" w:cs="Times New Roman"/>
          <w:sz w:val="28"/>
          <w:szCs w:val="28"/>
          <w:lang w:val="uk-UA"/>
        </w:rPr>
        <w:t xml:space="preserve"> );</w:t>
      </w:r>
    </w:p>
    <w:p w14:paraId="6F5F5EBD" w14:textId="77777777" w:rsidR="007B0A72" w:rsidRPr="00015FF7" w:rsidRDefault="007B0A72" w:rsidP="00015FF7">
      <w:pPr>
        <w:jc w:val="both"/>
        <w:rPr>
          <w:rFonts w:ascii="Times New Roman" w:hAnsi="Times New Roman" w:cs="Times New Roman"/>
          <w:sz w:val="28"/>
          <w:szCs w:val="28"/>
          <w:lang w:val="uk-UA"/>
        </w:rPr>
      </w:pPr>
    </w:p>
    <w:p w14:paraId="38C2798A"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sz w:val="28"/>
          <w:szCs w:val="28"/>
          <w:lang w:val="uk-UA"/>
        </w:rPr>
        <w:t xml:space="preserve">Існують наступні операції з вказівниками: </w:t>
      </w:r>
    </w:p>
    <w:p w14:paraId="17BD66CC" w14:textId="77777777" w:rsidR="007B0A72" w:rsidRPr="00015FF7" w:rsidRDefault="007B0A72" w:rsidP="00015FF7">
      <w:pPr>
        <w:pStyle w:val="a3"/>
        <w:numPr>
          <w:ilvl w:val="0"/>
          <w:numId w:val="43"/>
        </w:numPr>
        <w:jc w:val="both"/>
        <w:rPr>
          <w:rFonts w:ascii="Times New Roman" w:hAnsi="Times New Roman" w:cs="Times New Roman"/>
          <w:bCs/>
          <w:sz w:val="28"/>
          <w:szCs w:val="28"/>
          <w:lang w:val="uk-UA"/>
        </w:rPr>
      </w:pPr>
      <w:r w:rsidRPr="00015FF7">
        <w:rPr>
          <w:rFonts w:ascii="Times New Roman" w:hAnsi="Times New Roman" w:cs="Times New Roman"/>
          <w:bCs/>
          <w:sz w:val="28"/>
          <w:szCs w:val="28"/>
          <w:lang w:val="uk-UA"/>
        </w:rPr>
        <w:t>декларація змінної вказівника;</w:t>
      </w:r>
    </w:p>
    <w:p w14:paraId="581D5468" w14:textId="77777777" w:rsidR="007B0A72" w:rsidRPr="00015FF7" w:rsidRDefault="007B0A72" w:rsidP="00015FF7">
      <w:pPr>
        <w:pStyle w:val="a3"/>
        <w:numPr>
          <w:ilvl w:val="0"/>
          <w:numId w:val="43"/>
        </w:numPr>
        <w:jc w:val="both"/>
        <w:rPr>
          <w:rFonts w:ascii="Times New Roman" w:hAnsi="Times New Roman" w:cs="Times New Roman"/>
          <w:bCs/>
          <w:sz w:val="28"/>
          <w:szCs w:val="28"/>
          <w:lang w:val="uk-UA"/>
        </w:rPr>
      </w:pPr>
      <w:r w:rsidRPr="00015FF7">
        <w:rPr>
          <w:rFonts w:ascii="Times New Roman" w:hAnsi="Times New Roman" w:cs="Times New Roman"/>
          <w:bCs/>
          <w:sz w:val="28"/>
          <w:szCs w:val="28"/>
          <w:lang w:val="uk-UA"/>
        </w:rPr>
        <w:t>присвоєння значення або ініціалізація;</w:t>
      </w:r>
    </w:p>
    <w:p w14:paraId="783C11BD" w14:textId="77777777" w:rsidR="007B0A72" w:rsidRPr="00015FF7" w:rsidRDefault="007B0A72" w:rsidP="00015FF7">
      <w:pPr>
        <w:pStyle w:val="a3"/>
        <w:numPr>
          <w:ilvl w:val="0"/>
          <w:numId w:val="43"/>
        </w:numPr>
        <w:jc w:val="both"/>
        <w:rPr>
          <w:rFonts w:ascii="Times New Roman" w:hAnsi="Times New Roman" w:cs="Times New Roman"/>
          <w:bCs/>
          <w:sz w:val="28"/>
          <w:szCs w:val="28"/>
          <w:lang w:val="uk-UA"/>
        </w:rPr>
      </w:pPr>
      <w:r w:rsidRPr="00015FF7">
        <w:rPr>
          <w:rFonts w:ascii="Times New Roman" w:hAnsi="Times New Roman" w:cs="Times New Roman"/>
          <w:bCs/>
          <w:sz w:val="28"/>
          <w:szCs w:val="28"/>
          <w:lang w:val="uk-UA"/>
        </w:rPr>
        <w:t>присвоєння адреси змінній вказівника (оператор &amp;);</w:t>
      </w:r>
    </w:p>
    <w:p w14:paraId="33817872" w14:textId="77777777" w:rsidR="007B0A72" w:rsidRPr="00015FF7" w:rsidRDefault="007B0A72" w:rsidP="00015FF7">
      <w:pPr>
        <w:pStyle w:val="a3"/>
        <w:numPr>
          <w:ilvl w:val="0"/>
          <w:numId w:val="43"/>
        </w:numPr>
        <w:jc w:val="both"/>
        <w:rPr>
          <w:rFonts w:ascii="Times New Roman" w:hAnsi="Times New Roman" w:cs="Times New Roman"/>
          <w:bCs/>
          <w:sz w:val="28"/>
          <w:szCs w:val="28"/>
          <w:lang w:val="uk-UA"/>
        </w:rPr>
      </w:pPr>
      <w:r w:rsidRPr="00015FF7">
        <w:rPr>
          <w:rFonts w:ascii="Times New Roman" w:hAnsi="Times New Roman" w:cs="Times New Roman"/>
          <w:bCs/>
          <w:sz w:val="28"/>
          <w:szCs w:val="28"/>
          <w:lang w:val="uk-UA"/>
        </w:rPr>
        <w:t>отримання значення (</w:t>
      </w:r>
      <w:proofErr w:type="spellStart"/>
      <w:r w:rsidRPr="00015FF7">
        <w:rPr>
          <w:rFonts w:ascii="Times New Roman" w:hAnsi="Times New Roman" w:cs="Times New Roman"/>
          <w:bCs/>
          <w:sz w:val="28"/>
          <w:szCs w:val="28"/>
          <w:lang w:val="uk-UA"/>
        </w:rPr>
        <w:t>розіменування</w:t>
      </w:r>
      <w:proofErr w:type="spellEnd"/>
      <w:r w:rsidRPr="00015FF7">
        <w:rPr>
          <w:rFonts w:ascii="Times New Roman" w:hAnsi="Times New Roman" w:cs="Times New Roman"/>
          <w:bCs/>
          <w:sz w:val="28"/>
          <w:szCs w:val="28"/>
          <w:lang w:val="uk-UA"/>
        </w:rPr>
        <w:t xml:space="preserve">) за </w:t>
      </w:r>
      <w:proofErr w:type="spellStart"/>
      <w:r w:rsidRPr="00015FF7">
        <w:rPr>
          <w:rFonts w:ascii="Times New Roman" w:hAnsi="Times New Roman" w:cs="Times New Roman"/>
          <w:bCs/>
          <w:sz w:val="28"/>
          <w:szCs w:val="28"/>
          <w:lang w:val="uk-UA"/>
        </w:rPr>
        <w:t>адресою</w:t>
      </w:r>
      <w:proofErr w:type="spellEnd"/>
      <w:r w:rsidRPr="00015FF7">
        <w:rPr>
          <w:rFonts w:ascii="Times New Roman" w:hAnsi="Times New Roman" w:cs="Times New Roman"/>
          <w:bCs/>
          <w:sz w:val="28"/>
          <w:szCs w:val="28"/>
          <w:lang w:val="uk-UA"/>
        </w:rPr>
        <w:t>, доступною в вказівнику;</w:t>
      </w:r>
    </w:p>
    <w:p w14:paraId="08F67FC4" w14:textId="77777777" w:rsidR="007B0A72" w:rsidRPr="00015FF7" w:rsidRDefault="007B0A72" w:rsidP="00015FF7">
      <w:pPr>
        <w:pStyle w:val="a3"/>
        <w:numPr>
          <w:ilvl w:val="0"/>
          <w:numId w:val="43"/>
        </w:numPr>
        <w:jc w:val="both"/>
        <w:rPr>
          <w:rFonts w:ascii="Times New Roman" w:hAnsi="Times New Roman" w:cs="Times New Roman"/>
          <w:bCs/>
          <w:sz w:val="28"/>
          <w:szCs w:val="28"/>
          <w:lang w:val="uk-UA"/>
        </w:rPr>
      </w:pPr>
      <w:r w:rsidRPr="00015FF7">
        <w:rPr>
          <w:rFonts w:ascii="Times New Roman" w:hAnsi="Times New Roman" w:cs="Times New Roman"/>
          <w:bCs/>
          <w:sz w:val="28"/>
          <w:szCs w:val="28"/>
          <w:lang w:val="uk-UA"/>
        </w:rPr>
        <w:t xml:space="preserve">арифметичні операції: </w:t>
      </w:r>
    </w:p>
    <w:p w14:paraId="73902737" w14:textId="77777777" w:rsidR="007B0A72" w:rsidRPr="00015FF7" w:rsidRDefault="007B0A72" w:rsidP="00015FF7">
      <w:pPr>
        <w:pStyle w:val="a3"/>
        <w:numPr>
          <w:ilvl w:val="0"/>
          <w:numId w:val="43"/>
        </w:numPr>
        <w:jc w:val="both"/>
        <w:rPr>
          <w:rFonts w:ascii="Times New Roman" w:hAnsi="Times New Roman" w:cs="Times New Roman"/>
          <w:bCs/>
          <w:sz w:val="28"/>
          <w:szCs w:val="28"/>
          <w:lang w:val="uk-UA"/>
        </w:rPr>
      </w:pPr>
      <w:proofErr w:type="spellStart"/>
      <w:r w:rsidRPr="00015FF7">
        <w:rPr>
          <w:rFonts w:ascii="Times New Roman" w:hAnsi="Times New Roman" w:cs="Times New Roman"/>
          <w:bCs/>
          <w:sz w:val="28"/>
          <w:szCs w:val="28"/>
          <w:lang w:val="uk-UA"/>
        </w:rPr>
        <w:t>інкремент</w:t>
      </w:r>
      <w:proofErr w:type="spellEnd"/>
      <w:r w:rsidRPr="00015FF7">
        <w:rPr>
          <w:rFonts w:ascii="Times New Roman" w:hAnsi="Times New Roman" w:cs="Times New Roman"/>
          <w:bCs/>
          <w:sz w:val="28"/>
          <w:szCs w:val="28"/>
          <w:lang w:val="uk-UA"/>
        </w:rPr>
        <w:t xml:space="preserve"> вказівника та додавання цілого числа до вказівника;</w:t>
      </w:r>
    </w:p>
    <w:p w14:paraId="7C3D5ED7" w14:textId="77777777" w:rsidR="007B0A72" w:rsidRPr="00015FF7" w:rsidRDefault="007B0A72" w:rsidP="00015FF7">
      <w:pPr>
        <w:pStyle w:val="a3"/>
        <w:numPr>
          <w:ilvl w:val="0"/>
          <w:numId w:val="43"/>
        </w:numPr>
        <w:jc w:val="both"/>
        <w:rPr>
          <w:rFonts w:ascii="Times New Roman" w:hAnsi="Times New Roman" w:cs="Times New Roman"/>
          <w:bCs/>
          <w:sz w:val="28"/>
          <w:szCs w:val="28"/>
          <w:lang w:val="uk-UA"/>
        </w:rPr>
      </w:pPr>
      <w:proofErr w:type="spellStart"/>
      <w:r w:rsidRPr="00015FF7">
        <w:rPr>
          <w:rFonts w:ascii="Times New Roman" w:hAnsi="Times New Roman" w:cs="Times New Roman"/>
          <w:bCs/>
          <w:sz w:val="28"/>
          <w:szCs w:val="28"/>
          <w:lang w:val="uk-UA"/>
        </w:rPr>
        <w:t>декремент</w:t>
      </w:r>
      <w:proofErr w:type="spellEnd"/>
      <w:r w:rsidRPr="00015FF7">
        <w:rPr>
          <w:rFonts w:ascii="Times New Roman" w:hAnsi="Times New Roman" w:cs="Times New Roman"/>
          <w:bCs/>
          <w:sz w:val="28"/>
          <w:szCs w:val="28"/>
          <w:lang w:val="uk-UA"/>
        </w:rPr>
        <w:t xml:space="preserve"> вказівника та віднімання цілого числа від вказівника;</w:t>
      </w:r>
    </w:p>
    <w:p w14:paraId="596C53AB" w14:textId="77777777" w:rsidR="007B0A72" w:rsidRPr="00015FF7" w:rsidRDefault="007B0A72" w:rsidP="00015FF7">
      <w:pPr>
        <w:pStyle w:val="a3"/>
        <w:numPr>
          <w:ilvl w:val="0"/>
          <w:numId w:val="43"/>
        </w:numPr>
        <w:jc w:val="both"/>
        <w:rPr>
          <w:rFonts w:ascii="Times New Roman" w:hAnsi="Times New Roman" w:cs="Times New Roman"/>
          <w:bCs/>
          <w:sz w:val="28"/>
          <w:szCs w:val="28"/>
          <w:lang w:val="uk-UA"/>
        </w:rPr>
      </w:pPr>
      <w:r w:rsidRPr="00015FF7">
        <w:rPr>
          <w:rFonts w:ascii="Times New Roman" w:hAnsi="Times New Roman" w:cs="Times New Roman"/>
          <w:bCs/>
          <w:sz w:val="28"/>
          <w:szCs w:val="28"/>
          <w:lang w:val="uk-UA"/>
        </w:rPr>
        <w:t>порівняння вказівників.</w:t>
      </w:r>
    </w:p>
    <w:p w14:paraId="2BD2A0D0" w14:textId="77777777" w:rsidR="007B0A72" w:rsidRPr="0005012C" w:rsidRDefault="007B0A72" w:rsidP="00BA261B">
      <w:pPr>
        <w:rPr>
          <w:rFonts w:ascii="Times New Roman" w:hAnsi="Times New Roman" w:cs="Times New Roman"/>
          <w:sz w:val="28"/>
          <w:szCs w:val="28"/>
          <w:lang w:val="uk-UA"/>
        </w:rPr>
      </w:pPr>
    </w:p>
    <w:p w14:paraId="4A700F4C" w14:textId="77777777" w:rsidR="007B0A72" w:rsidRPr="0005012C" w:rsidRDefault="007B0A72" w:rsidP="00BA261B">
      <w:pPr>
        <w:rPr>
          <w:rFonts w:ascii="Times New Roman" w:hAnsi="Times New Roman" w:cs="Times New Roman"/>
          <w:sz w:val="28"/>
          <w:szCs w:val="28"/>
          <w:lang w:val="uk-UA"/>
        </w:rPr>
      </w:pPr>
      <w:r w:rsidRPr="0005012C">
        <w:rPr>
          <w:rFonts w:ascii="Times New Roman" w:hAnsi="Times New Roman" w:cs="Times New Roman"/>
          <w:b/>
          <w:sz w:val="28"/>
          <w:szCs w:val="28"/>
          <w:lang w:val="uk-UA"/>
        </w:rPr>
        <w:t>Декларація змінної вказівника:</w:t>
      </w:r>
    </w:p>
    <w:p w14:paraId="4807B83E"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sz w:val="28"/>
          <w:szCs w:val="28"/>
          <w:lang w:val="uk-UA"/>
        </w:rPr>
        <w:t>Вказівник - це змінна, значенням якої служить адреса об'єкта конкретного типу.  Щоб визначити вказівник треба повідомити, на об'єкт якого типу посилається цей вказівник.</w:t>
      </w:r>
    </w:p>
    <w:p w14:paraId="6B33EFFF" w14:textId="77777777" w:rsidR="007B0A72" w:rsidRPr="00015FF7" w:rsidRDefault="007B0A72" w:rsidP="00015FF7">
      <w:pPr>
        <w:jc w:val="both"/>
        <w:rPr>
          <w:rFonts w:ascii="Times New Roman" w:hAnsi="Times New Roman" w:cs="Times New Roman"/>
          <w:sz w:val="28"/>
          <w:szCs w:val="28"/>
          <w:lang w:val="uk-UA"/>
        </w:rPr>
      </w:pPr>
      <w:proofErr w:type="spellStart"/>
      <w:r w:rsidRPr="00015FF7">
        <w:rPr>
          <w:rFonts w:ascii="Times New Roman" w:hAnsi="Times New Roman" w:cs="Times New Roman"/>
          <w:sz w:val="28"/>
          <w:szCs w:val="28"/>
          <w:lang w:val="uk-UA"/>
        </w:rPr>
        <w:t>char</w:t>
      </w:r>
      <w:proofErr w:type="spellEnd"/>
      <w:r w:rsidRPr="00015FF7">
        <w:rPr>
          <w:rFonts w:ascii="Times New Roman" w:hAnsi="Times New Roman" w:cs="Times New Roman"/>
          <w:sz w:val="28"/>
          <w:szCs w:val="28"/>
          <w:lang w:val="uk-UA"/>
        </w:rPr>
        <w:t xml:space="preserve"> *z;</w:t>
      </w:r>
    </w:p>
    <w:p w14:paraId="428B02CC" w14:textId="77777777" w:rsidR="007B0A72" w:rsidRPr="00015FF7" w:rsidRDefault="007B0A72" w:rsidP="00015FF7">
      <w:pPr>
        <w:jc w:val="both"/>
        <w:rPr>
          <w:rFonts w:ascii="Times New Roman" w:hAnsi="Times New Roman" w:cs="Times New Roman"/>
          <w:sz w:val="28"/>
          <w:szCs w:val="28"/>
          <w:lang w:val="uk-UA"/>
        </w:rPr>
      </w:pPr>
      <w:proofErr w:type="spellStart"/>
      <w:r w:rsidRPr="00015FF7">
        <w:rPr>
          <w:rFonts w:ascii="Times New Roman" w:hAnsi="Times New Roman" w:cs="Times New Roman"/>
          <w:sz w:val="28"/>
          <w:szCs w:val="28"/>
          <w:lang w:val="uk-UA"/>
        </w:rPr>
        <w:t>int</w:t>
      </w:r>
      <w:proofErr w:type="spellEnd"/>
      <w:r w:rsidRPr="00015FF7">
        <w:rPr>
          <w:rFonts w:ascii="Times New Roman" w:hAnsi="Times New Roman" w:cs="Times New Roman"/>
          <w:sz w:val="28"/>
          <w:szCs w:val="28"/>
          <w:lang w:val="uk-UA"/>
        </w:rPr>
        <w:t xml:space="preserve"> *k,*i;</w:t>
      </w:r>
    </w:p>
    <w:p w14:paraId="69F71B02" w14:textId="77777777" w:rsidR="007B0A72" w:rsidRPr="00015FF7" w:rsidRDefault="007B0A72" w:rsidP="00015FF7">
      <w:pPr>
        <w:jc w:val="both"/>
        <w:rPr>
          <w:rFonts w:ascii="Times New Roman" w:hAnsi="Times New Roman" w:cs="Times New Roman"/>
          <w:sz w:val="28"/>
          <w:szCs w:val="28"/>
          <w:lang w:val="uk-UA"/>
        </w:rPr>
      </w:pPr>
      <w:proofErr w:type="spellStart"/>
      <w:r w:rsidRPr="00015FF7">
        <w:rPr>
          <w:rFonts w:ascii="Times New Roman" w:hAnsi="Times New Roman" w:cs="Times New Roman"/>
          <w:sz w:val="28"/>
          <w:szCs w:val="28"/>
          <w:lang w:val="uk-UA"/>
        </w:rPr>
        <w:t>float</w:t>
      </w:r>
      <w:proofErr w:type="spellEnd"/>
      <w:r w:rsidRPr="00015FF7">
        <w:rPr>
          <w:rFonts w:ascii="Times New Roman" w:hAnsi="Times New Roman" w:cs="Times New Roman"/>
          <w:sz w:val="28"/>
          <w:szCs w:val="28"/>
          <w:lang w:val="uk-UA"/>
        </w:rPr>
        <w:t xml:space="preserve"> *f;</w:t>
      </w:r>
    </w:p>
    <w:p w14:paraId="47D3FFD5" w14:textId="77777777" w:rsidR="007B0A72" w:rsidRPr="00015FF7" w:rsidRDefault="007B0A72" w:rsidP="00015FF7">
      <w:pPr>
        <w:jc w:val="both"/>
        <w:rPr>
          <w:rFonts w:ascii="Times New Roman" w:hAnsi="Times New Roman" w:cs="Times New Roman"/>
          <w:sz w:val="28"/>
          <w:szCs w:val="28"/>
          <w:lang w:val="uk-UA"/>
        </w:rPr>
      </w:pPr>
      <w:r w:rsidRPr="00015FF7">
        <w:rPr>
          <w:rStyle w:val="3f3f3f3f3f3f3f3f3f3f3f3f3f3f3f3f3f3f3f3f3f3f3f3f3f3f3f3f3f3f3f3f3f3f3f3f3f3f"/>
          <w:rFonts w:ascii="Times New Roman" w:hAnsi="Times New Roman" w:cs="Times New Roman"/>
          <w:b/>
          <w:sz w:val="28"/>
          <w:szCs w:val="28"/>
          <w:lang w:val="uk-UA"/>
        </w:rPr>
        <w:t>Оператор присвоювання ( = )</w:t>
      </w:r>
      <w:r w:rsidRPr="00015FF7">
        <w:rPr>
          <w:rStyle w:val="3f3f3f3f3f3f3f3f3f3f3f3f3f3f3f3f3f3f3f3f3f3f3f3f3f3f3f3f3f3f3f3f3f3f3f3f3f3f"/>
          <w:rFonts w:ascii="Times New Roman" w:hAnsi="Times New Roman" w:cs="Times New Roman"/>
          <w:sz w:val="28"/>
          <w:szCs w:val="28"/>
          <w:lang w:val="uk-UA"/>
        </w:rPr>
        <w:t xml:space="preserve"> виконує зворотну дію: імені змінної ставиться у відповідність значення.</w:t>
      </w:r>
    </w:p>
    <w:p w14:paraId="2B0A5BA2"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sz w:val="28"/>
          <w:szCs w:val="28"/>
          <w:lang w:val="uk-UA"/>
        </w:rPr>
        <w:t>Приклад:</w:t>
      </w:r>
    </w:p>
    <w:p w14:paraId="476A13BE"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noProof/>
          <w:sz w:val="28"/>
          <w:szCs w:val="28"/>
          <w:lang w:val="ru-RU" w:bidi="ar-SA"/>
        </w:rPr>
        <w:lastRenderedPageBreak/>
        <w:drawing>
          <wp:anchor distT="0" distB="0" distL="114300" distR="114300" simplePos="0" relativeHeight="251675648" behindDoc="0" locked="0" layoutInCell="0" allowOverlap="1" wp14:anchorId="570853EE" wp14:editId="7588B1BE">
            <wp:simplePos x="0" y="0"/>
            <wp:positionH relativeFrom="column">
              <wp:posOffset>142875</wp:posOffset>
            </wp:positionH>
            <wp:positionV relativeFrom="paragraph">
              <wp:posOffset>38100</wp:posOffset>
            </wp:positionV>
            <wp:extent cx="2019300" cy="781050"/>
            <wp:effectExtent l="19050" t="0" r="0" b="0"/>
            <wp:wrapSquare wrapText="largest"/>
            <wp:docPr id="96"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5" cstate="print"/>
                    <a:srcRect/>
                    <a:stretch>
                      <a:fillRect/>
                    </a:stretch>
                  </pic:blipFill>
                  <pic:spPr bwMode="auto">
                    <a:xfrm>
                      <a:off x="0" y="0"/>
                      <a:ext cx="2019300" cy="781050"/>
                    </a:xfrm>
                    <a:prstGeom prst="rect">
                      <a:avLst/>
                    </a:prstGeom>
                    <a:noFill/>
                  </pic:spPr>
                </pic:pic>
              </a:graphicData>
            </a:graphic>
          </wp:anchor>
        </w:drawing>
      </w:r>
      <w:proofErr w:type="spellStart"/>
      <w:r w:rsidRPr="00015FF7">
        <w:rPr>
          <w:rFonts w:ascii="Times New Roman" w:hAnsi="Times New Roman" w:cs="Times New Roman"/>
          <w:sz w:val="28"/>
          <w:szCs w:val="28"/>
          <w:lang w:val="uk-UA"/>
        </w:rPr>
        <w:t>int</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date</w:t>
      </w:r>
      <w:proofErr w:type="spellEnd"/>
      <w:r w:rsidRPr="00015FF7">
        <w:rPr>
          <w:rFonts w:ascii="Times New Roman" w:hAnsi="Times New Roman" w:cs="Times New Roman"/>
          <w:sz w:val="28"/>
          <w:szCs w:val="28"/>
          <w:lang w:val="uk-UA"/>
        </w:rPr>
        <w:t xml:space="preserve"> = 10;</w:t>
      </w:r>
    </w:p>
    <w:p w14:paraId="4B843B36" w14:textId="77777777" w:rsidR="007B0A72" w:rsidRPr="00015FF7" w:rsidRDefault="007B0A72" w:rsidP="00015FF7">
      <w:pPr>
        <w:jc w:val="both"/>
        <w:rPr>
          <w:rFonts w:ascii="Times New Roman" w:hAnsi="Times New Roman" w:cs="Times New Roman"/>
          <w:sz w:val="28"/>
          <w:szCs w:val="28"/>
          <w:lang w:val="uk-UA"/>
        </w:rPr>
      </w:pPr>
      <w:proofErr w:type="spellStart"/>
      <w:r w:rsidRPr="00015FF7">
        <w:rPr>
          <w:rFonts w:ascii="Times New Roman" w:hAnsi="Times New Roman" w:cs="Times New Roman"/>
          <w:sz w:val="28"/>
          <w:szCs w:val="28"/>
          <w:lang w:val="uk-UA"/>
        </w:rPr>
        <w:t>int</w:t>
      </w:r>
      <w:proofErr w:type="spellEnd"/>
      <w:r w:rsidRPr="00015FF7">
        <w:rPr>
          <w:rFonts w:ascii="Times New Roman" w:hAnsi="Times New Roman" w:cs="Times New Roman"/>
          <w:sz w:val="28"/>
          <w:szCs w:val="28"/>
          <w:lang w:val="uk-UA"/>
        </w:rPr>
        <w:t xml:space="preserve"> *i, *k, *z;</w:t>
      </w:r>
    </w:p>
    <w:p w14:paraId="2AE062A1"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sz w:val="28"/>
          <w:szCs w:val="28"/>
          <w:lang w:val="uk-UA"/>
        </w:rPr>
        <w:t>i = &amp;</w:t>
      </w:r>
      <w:proofErr w:type="spellStart"/>
      <w:r w:rsidRPr="00015FF7">
        <w:rPr>
          <w:rFonts w:ascii="Times New Roman" w:hAnsi="Times New Roman" w:cs="Times New Roman"/>
          <w:sz w:val="28"/>
          <w:szCs w:val="28"/>
          <w:lang w:val="uk-UA"/>
        </w:rPr>
        <w:t>date</w:t>
      </w:r>
      <w:proofErr w:type="spellEnd"/>
      <w:r w:rsidRPr="00015FF7">
        <w:rPr>
          <w:rFonts w:ascii="Times New Roman" w:hAnsi="Times New Roman" w:cs="Times New Roman"/>
          <w:sz w:val="28"/>
          <w:szCs w:val="28"/>
          <w:lang w:val="uk-UA"/>
        </w:rPr>
        <w:t>;</w:t>
      </w:r>
    </w:p>
    <w:p w14:paraId="7D34966C"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sz w:val="28"/>
          <w:szCs w:val="28"/>
          <w:lang w:val="uk-UA"/>
        </w:rPr>
        <w:t>k = i;</w:t>
      </w:r>
    </w:p>
    <w:p w14:paraId="657BA890" w14:textId="77777777" w:rsidR="007B0A72" w:rsidRPr="00015FF7" w:rsidRDefault="007B0A72" w:rsidP="00015FF7">
      <w:pPr>
        <w:jc w:val="both"/>
        <w:rPr>
          <w:rStyle w:val="3f3f3f3f3f3f3f3f3f3f3f3f3f3f3f3f3f3f3f3f3f3f3f3f3f3f3f3f3f3f3f3f3f3f3f3f3f3f"/>
          <w:rFonts w:ascii="Times New Roman" w:hAnsi="Times New Roman" w:cs="Times New Roman"/>
          <w:sz w:val="28"/>
          <w:szCs w:val="28"/>
          <w:lang w:val="uk-UA"/>
        </w:rPr>
      </w:pPr>
      <w:r w:rsidRPr="00015FF7">
        <w:rPr>
          <w:rStyle w:val="3f3f3f3f3f3f3f3f3f3f3f3f3f3f3f3f3f3f3f3f3f3f3f3f3f3f3f3f3f3f3f3f3f3f3f3f3f3f"/>
          <w:rFonts w:ascii="Times New Roman" w:hAnsi="Times New Roman" w:cs="Times New Roman"/>
          <w:sz w:val="28"/>
          <w:szCs w:val="28"/>
          <w:lang w:val="uk-UA"/>
        </w:rPr>
        <w:t>z = NULL;</w:t>
      </w:r>
    </w:p>
    <w:p w14:paraId="53FE9BEA" w14:textId="77777777" w:rsidR="007B0A72" w:rsidRPr="00015FF7" w:rsidRDefault="007B0A72" w:rsidP="00015FF7">
      <w:pPr>
        <w:jc w:val="both"/>
        <w:rPr>
          <w:rFonts w:ascii="Times New Roman" w:hAnsi="Times New Roman" w:cs="Times New Roman"/>
          <w:sz w:val="28"/>
          <w:szCs w:val="28"/>
          <w:lang w:val="uk-UA"/>
        </w:rPr>
      </w:pPr>
      <w:r w:rsidRPr="00015FF7">
        <w:rPr>
          <w:rStyle w:val="3f3f3f3f3f3f3f3f3f3f3f3f3f3f3f3f3f3f3f3f3f3f3f3f3f3f3f3f3f3f3f3f3f3f3f3f3f3f"/>
          <w:rFonts w:ascii="Times New Roman" w:hAnsi="Times New Roman" w:cs="Times New Roman"/>
          <w:b/>
          <w:i/>
          <w:sz w:val="28"/>
          <w:szCs w:val="28"/>
          <w:lang w:val="uk-UA"/>
        </w:rPr>
        <w:t>Вказівник на NULL (нульовий вказівник)</w:t>
      </w:r>
    </w:p>
    <w:p w14:paraId="69B046A8"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sz w:val="28"/>
          <w:szCs w:val="28"/>
          <w:lang w:val="uk-UA"/>
        </w:rPr>
        <w:t>Завжди</w:t>
      </w:r>
      <w:r w:rsidRPr="00015FF7">
        <w:rPr>
          <w:rStyle w:val="3f3f3f3f3f3f3f3f3f3f3f3f3f3f3f3f3f3f3f3f3f3f3f3f3f3f3f3f3f3f3f3f3f3f3f3f3f3f"/>
          <w:rFonts w:ascii="Times New Roman" w:hAnsi="Times New Roman" w:cs="Times New Roman"/>
          <w:sz w:val="28"/>
          <w:szCs w:val="28"/>
          <w:lang w:val="uk-UA"/>
        </w:rPr>
        <w:t xml:space="preserve"> </w:t>
      </w:r>
      <w:r w:rsidRPr="00015FF7">
        <w:rPr>
          <w:rFonts w:ascii="Times New Roman" w:hAnsi="Times New Roman" w:cs="Times New Roman"/>
          <w:sz w:val="28"/>
          <w:szCs w:val="28"/>
          <w:lang w:val="uk-UA"/>
        </w:rPr>
        <w:t>є</w:t>
      </w:r>
      <w:r w:rsidRPr="00015FF7">
        <w:rPr>
          <w:rStyle w:val="3f3f3f3f3f3f3f3f3f3f3f3f3f3f3f3f3f3f3f3f3f3f3f3f3f3f3f3f3f3f3f3f3f3f3f3f3f3f"/>
          <w:rFonts w:ascii="Times New Roman" w:hAnsi="Times New Roman" w:cs="Times New Roman"/>
          <w:sz w:val="28"/>
          <w:szCs w:val="28"/>
          <w:lang w:val="uk-UA"/>
        </w:rPr>
        <w:t xml:space="preserve"> </w:t>
      </w:r>
      <w:r w:rsidRPr="00015FF7">
        <w:rPr>
          <w:rFonts w:ascii="Times New Roman" w:hAnsi="Times New Roman" w:cs="Times New Roman"/>
          <w:sz w:val="28"/>
          <w:szCs w:val="28"/>
          <w:lang w:val="uk-UA"/>
        </w:rPr>
        <w:t>гарною</w:t>
      </w:r>
      <w:r w:rsidRPr="00015FF7">
        <w:rPr>
          <w:rStyle w:val="3f3f3f3f3f3f3f3f3f3f3f3f3f3f3f3f3f3f3f3f3f3f3f3f3f3f3f3f3f3f3f3f3f3f3f3f3f3f"/>
          <w:rFonts w:ascii="Times New Roman" w:hAnsi="Times New Roman" w:cs="Times New Roman"/>
          <w:sz w:val="28"/>
          <w:szCs w:val="28"/>
          <w:lang w:val="uk-UA"/>
        </w:rPr>
        <w:t xml:space="preserve"> </w:t>
      </w:r>
      <w:r w:rsidRPr="00015FF7">
        <w:rPr>
          <w:rFonts w:ascii="Times New Roman" w:hAnsi="Times New Roman" w:cs="Times New Roman"/>
          <w:sz w:val="28"/>
          <w:szCs w:val="28"/>
          <w:lang w:val="uk-UA"/>
        </w:rPr>
        <w:t>практикою</w:t>
      </w:r>
      <w:r w:rsidRPr="00015FF7">
        <w:rPr>
          <w:rStyle w:val="3f3f3f3f3f3f3f3f3f3f3f3f3f3f3f3f3f3f3f3f3f3f3f3f3f3f3f3f3f3f3f3f3f3f3f3f3f3f"/>
          <w:rFonts w:ascii="Times New Roman" w:hAnsi="Times New Roman" w:cs="Times New Roman"/>
          <w:sz w:val="28"/>
          <w:szCs w:val="28"/>
          <w:lang w:val="uk-UA"/>
        </w:rPr>
        <w:t xml:space="preserve"> </w:t>
      </w:r>
      <w:r w:rsidRPr="00015FF7">
        <w:rPr>
          <w:rFonts w:ascii="Times New Roman" w:hAnsi="Times New Roman" w:cs="Times New Roman"/>
          <w:sz w:val="28"/>
          <w:szCs w:val="28"/>
          <w:lang w:val="uk-UA"/>
        </w:rPr>
        <w:t>присвоювати</w:t>
      </w:r>
      <w:r w:rsidRPr="00015FF7">
        <w:rPr>
          <w:rStyle w:val="3f3f3f3f3f3f3f3f3f3f3f3f3f3f3f3f3f3f3f3f3f3f3f3f3f3f3f3f3f3f3f3f3f3f3f3f3f3f"/>
          <w:rFonts w:ascii="Times New Roman" w:hAnsi="Times New Roman" w:cs="Times New Roman"/>
          <w:sz w:val="28"/>
          <w:szCs w:val="28"/>
          <w:lang w:val="uk-UA"/>
        </w:rPr>
        <w:t xml:space="preserve"> </w:t>
      </w:r>
      <w:r w:rsidRPr="00015FF7">
        <w:rPr>
          <w:rFonts w:ascii="Times New Roman" w:hAnsi="Times New Roman" w:cs="Times New Roman"/>
          <w:sz w:val="28"/>
          <w:szCs w:val="28"/>
          <w:lang w:val="uk-UA"/>
        </w:rPr>
        <w:t>значення</w:t>
      </w:r>
      <w:r w:rsidRPr="00015FF7">
        <w:rPr>
          <w:rStyle w:val="3f3f3f3f3f3f3f3f3f3f3f3f3f3f3f3f3f3f3f3f3f3f3f3f3f3f3f3f3f3f3f3f3f3f3f3f3f3f"/>
          <w:rFonts w:ascii="Times New Roman" w:hAnsi="Times New Roman" w:cs="Times New Roman"/>
          <w:sz w:val="28"/>
          <w:szCs w:val="28"/>
          <w:lang w:val="uk-UA"/>
        </w:rPr>
        <w:t xml:space="preserve"> </w:t>
      </w:r>
      <w:r w:rsidRPr="00015FF7">
        <w:rPr>
          <w:rFonts w:ascii="Times New Roman" w:hAnsi="Times New Roman" w:cs="Times New Roman"/>
          <w:sz w:val="28"/>
          <w:szCs w:val="28"/>
          <w:lang w:val="uk-UA"/>
        </w:rPr>
        <w:t>змінній</w:t>
      </w:r>
      <w:r w:rsidRPr="00015FF7">
        <w:rPr>
          <w:rStyle w:val="3f3f3f3f3f3f3f3f3f3f3f3f3f3f3f3f3f3f3f3f3f3f3f3f3f3f3f3f3f3f3f3f3f3f3f3f3f3f"/>
          <w:rFonts w:ascii="Times New Roman" w:hAnsi="Times New Roman" w:cs="Times New Roman"/>
          <w:sz w:val="28"/>
          <w:szCs w:val="28"/>
          <w:lang w:val="uk-UA"/>
        </w:rPr>
        <w:t xml:space="preserve"> NULL </w:t>
      </w:r>
      <w:r w:rsidRPr="00015FF7">
        <w:rPr>
          <w:rFonts w:ascii="Times New Roman" w:hAnsi="Times New Roman" w:cs="Times New Roman"/>
          <w:sz w:val="28"/>
          <w:szCs w:val="28"/>
          <w:lang w:val="uk-UA"/>
        </w:rPr>
        <w:t>у</w:t>
      </w:r>
      <w:r w:rsidRPr="00015FF7">
        <w:rPr>
          <w:rStyle w:val="3f3f3f3f3f3f3f3f3f3f3f3f3f3f3f3f3f3f3f3f3f3f3f3f3f3f3f3f3f3f3f3f3f3f3f3f3f3f"/>
          <w:rFonts w:ascii="Times New Roman" w:hAnsi="Times New Roman" w:cs="Times New Roman"/>
          <w:sz w:val="28"/>
          <w:szCs w:val="28"/>
          <w:lang w:val="uk-UA"/>
        </w:rPr>
        <w:t xml:space="preserve"> </w:t>
      </w:r>
      <w:r w:rsidRPr="00015FF7">
        <w:rPr>
          <w:rFonts w:ascii="Times New Roman" w:hAnsi="Times New Roman" w:cs="Times New Roman"/>
          <w:sz w:val="28"/>
          <w:szCs w:val="28"/>
          <w:lang w:val="uk-UA"/>
        </w:rPr>
        <w:t>випадку</w:t>
      </w:r>
      <w:r w:rsidRPr="00015FF7">
        <w:rPr>
          <w:rStyle w:val="3f3f3f3f3f3f3f3f3f3f3f3f3f3f3f3f3f3f3f3f3f3f3f3f3f3f3f3f3f3f3f3f3f3f3f3f3f3f"/>
          <w:rFonts w:ascii="Times New Roman" w:hAnsi="Times New Roman" w:cs="Times New Roman"/>
          <w:sz w:val="28"/>
          <w:szCs w:val="28"/>
          <w:lang w:val="uk-UA"/>
        </w:rPr>
        <w:t xml:space="preserve">, </w:t>
      </w:r>
      <w:r w:rsidRPr="00015FF7">
        <w:rPr>
          <w:rFonts w:ascii="Times New Roman" w:hAnsi="Times New Roman" w:cs="Times New Roman"/>
          <w:sz w:val="28"/>
          <w:szCs w:val="28"/>
          <w:lang w:val="uk-UA"/>
        </w:rPr>
        <w:t>якщо</w:t>
      </w:r>
      <w:r w:rsidRPr="00015FF7">
        <w:rPr>
          <w:rStyle w:val="3f3f3f3f3f3f3f3f3f3f3f3f3f3f3f3f3f3f3f3f3f3f3f3f3f3f3f3f3f3f3f3f3f3f3f3f3f3f"/>
          <w:rFonts w:ascii="Times New Roman" w:hAnsi="Times New Roman" w:cs="Times New Roman"/>
          <w:sz w:val="28"/>
          <w:szCs w:val="28"/>
          <w:lang w:val="uk-UA"/>
        </w:rPr>
        <w:t xml:space="preserve"> </w:t>
      </w:r>
      <w:r w:rsidRPr="00015FF7">
        <w:rPr>
          <w:rFonts w:ascii="Times New Roman" w:hAnsi="Times New Roman" w:cs="Times New Roman"/>
          <w:sz w:val="28"/>
          <w:szCs w:val="28"/>
          <w:lang w:val="uk-UA"/>
        </w:rPr>
        <w:t>ви</w:t>
      </w:r>
      <w:r w:rsidRPr="00015FF7">
        <w:rPr>
          <w:rStyle w:val="3f3f3f3f3f3f3f3f3f3f3f3f3f3f3f3f3f3f3f3f3f3f3f3f3f3f3f3f3f3f3f3f3f3f3f3f3f3f"/>
          <w:rFonts w:ascii="Times New Roman" w:hAnsi="Times New Roman" w:cs="Times New Roman"/>
          <w:sz w:val="28"/>
          <w:szCs w:val="28"/>
          <w:lang w:val="uk-UA"/>
        </w:rPr>
        <w:t xml:space="preserve"> </w:t>
      </w:r>
      <w:r w:rsidRPr="00015FF7">
        <w:rPr>
          <w:rFonts w:ascii="Times New Roman" w:hAnsi="Times New Roman" w:cs="Times New Roman"/>
          <w:sz w:val="28"/>
          <w:szCs w:val="28"/>
          <w:lang w:val="uk-UA"/>
        </w:rPr>
        <w:t>не</w:t>
      </w:r>
      <w:r w:rsidRPr="00015FF7">
        <w:rPr>
          <w:rStyle w:val="3f3f3f3f3f3f3f3f3f3f3f3f3f3f3f3f3f3f3f3f3f3f3f3f3f3f3f3f3f3f3f3f3f3f3f3f3f3f"/>
          <w:rFonts w:ascii="Times New Roman" w:hAnsi="Times New Roman" w:cs="Times New Roman"/>
          <w:sz w:val="28"/>
          <w:szCs w:val="28"/>
          <w:lang w:val="uk-UA"/>
        </w:rPr>
        <w:t xml:space="preserve"> </w:t>
      </w:r>
      <w:r w:rsidRPr="00015FF7">
        <w:rPr>
          <w:rFonts w:ascii="Times New Roman" w:hAnsi="Times New Roman" w:cs="Times New Roman"/>
          <w:sz w:val="28"/>
          <w:szCs w:val="28"/>
          <w:lang w:val="uk-UA"/>
        </w:rPr>
        <w:t>маєте</w:t>
      </w:r>
      <w:r w:rsidRPr="00015FF7">
        <w:rPr>
          <w:rStyle w:val="3f3f3f3f3f3f3f3f3f3f3f3f3f3f3f3f3f3f3f3f3f3f3f3f3f3f3f3f3f3f3f3f3f3f3f3f3f3f"/>
          <w:rFonts w:ascii="Times New Roman" w:hAnsi="Times New Roman" w:cs="Times New Roman"/>
          <w:sz w:val="28"/>
          <w:szCs w:val="28"/>
          <w:lang w:val="uk-UA"/>
        </w:rPr>
        <w:t xml:space="preserve"> </w:t>
      </w:r>
      <w:r w:rsidRPr="00015FF7">
        <w:rPr>
          <w:rFonts w:ascii="Times New Roman" w:hAnsi="Times New Roman" w:cs="Times New Roman"/>
          <w:sz w:val="28"/>
          <w:szCs w:val="28"/>
          <w:lang w:val="uk-UA"/>
        </w:rPr>
        <w:t>точної</w:t>
      </w:r>
      <w:r w:rsidRPr="00015FF7">
        <w:rPr>
          <w:rStyle w:val="3f3f3f3f3f3f3f3f3f3f3f3f3f3f3f3f3f3f3f3f3f3f3f3f3f3f3f3f3f3f3f3f3f3f3f3f3f3f"/>
          <w:rFonts w:ascii="Times New Roman" w:hAnsi="Times New Roman" w:cs="Times New Roman"/>
          <w:sz w:val="28"/>
          <w:szCs w:val="28"/>
          <w:lang w:val="uk-UA"/>
        </w:rPr>
        <w:t xml:space="preserve"> </w:t>
      </w:r>
      <w:r w:rsidRPr="00015FF7">
        <w:rPr>
          <w:rFonts w:ascii="Times New Roman" w:hAnsi="Times New Roman" w:cs="Times New Roman"/>
          <w:sz w:val="28"/>
          <w:szCs w:val="28"/>
          <w:lang w:val="uk-UA"/>
        </w:rPr>
        <w:t>адреси</w:t>
      </w:r>
      <w:r w:rsidRPr="00015FF7">
        <w:rPr>
          <w:rStyle w:val="3f3f3f3f3f3f3f3f3f3f3f3f3f3f3f3f3f3f3f3f3f3f3f3f3f3f3f3f3f3f3f3f3f3f3f3f3f3f"/>
          <w:rFonts w:ascii="Times New Roman" w:hAnsi="Times New Roman" w:cs="Times New Roman"/>
          <w:sz w:val="28"/>
          <w:szCs w:val="28"/>
          <w:lang w:val="uk-UA"/>
        </w:rPr>
        <w:t xml:space="preserve">. </w:t>
      </w:r>
      <w:r w:rsidRPr="00015FF7">
        <w:rPr>
          <w:rFonts w:ascii="Times New Roman" w:hAnsi="Times New Roman" w:cs="Times New Roman"/>
          <w:sz w:val="28"/>
          <w:szCs w:val="28"/>
          <w:lang w:val="uk-UA"/>
        </w:rPr>
        <w:t>Це робиться під час оголошення змінної. Вказівник, призначений NULL, називається нульовим вказівником.</w:t>
      </w:r>
    </w:p>
    <w:p w14:paraId="2A939564"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sz w:val="28"/>
          <w:szCs w:val="28"/>
          <w:lang w:val="uk-UA"/>
        </w:rPr>
        <w:t xml:space="preserve">В мові Сі нульова адреса позначається константою NULL, що визначена в заголовному файлі </w:t>
      </w:r>
      <w:proofErr w:type="spellStart"/>
      <w:r w:rsidRPr="00015FF7">
        <w:rPr>
          <w:rFonts w:ascii="Times New Roman" w:hAnsi="Times New Roman" w:cs="Times New Roman"/>
          <w:sz w:val="28"/>
          <w:szCs w:val="28"/>
          <w:lang w:val="uk-UA"/>
        </w:rPr>
        <w:t>stdio.h</w:t>
      </w:r>
      <w:proofErr w:type="spellEnd"/>
      <w:r w:rsidRPr="00015FF7">
        <w:rPr>
          <w:rFonts w:ascii="Times New Roman" w:hAnsi="Times New Roman" w:cs="Times New Roman"/>
          <w:sz w:val="28"/>
          <w:szCs w:val="28"/>
          <w:lang w:val="uk-UA"/>
        </w:rPr>
        <w:t xml:space="preserve">. </w:t>
      </w:r>
    </w:p>
    <w:p w14:paraId="7AD6E88E" w14:textId="77777777" w:rsidR="007B0A72" w:rsidRPr="00015FF7" w:rsidRDefault="007B0A72" w:rsidP="00015FF7">
      <w:pPr>
        <w:jc w:val="both"/>
        <w:rPr>
          <w:rFonts w:ascii="Times New Roman" w:hAnsi="Times New Roman" w:cs="Times New Roman"/>
          <w:b/>
          <w:color w:val="000000" w:themeColor="text1"/>
          <w:sz w:val="28"/>
          <w:szCs w:val="28"/>
          <w:lang w:val="uk-UA"/>
        </w:rPr>
      </w:pPr>
      <w:r w:rsidRPr="00015FF7">
        <w:rPr>
          <w:rFonts w:ascii="Times New Roman" w:hAnsi="Times New Roman" w:cs="Times New Roman"/>
          <w:b/>
          <w:color w:val="000000" w:themeColor="text1"/>
          <w:sz w:val="28"/>
          <w:szCs w:val="28"/>
          <w:lang w:val="uk-UA"/>
        </w:rPr>
        <w:t xml:space="preserve">Примітка. В сучасному Сі++ радять користуватися замість </w:t>
      </w:r>
      <w:r w:rsidRPr="00015FF7">
        <w:rPr>
          <w:rFonts w:ascii="Times New Roman" w:hAnsi="Times New Roman" w:cs="Times New Roman"/>
          <w:b/>
          <w:color w:val="7030A0"/>
          <w:sz w:val="28"/>
          <w:szCs w:val="28"/>
          <w:lang w:val="uk-UA"/>
        </w:rPr>
        <w:t>NULL</w:t>
      </w:r>
      <w:r w:rsidRPr="00015FF7">
        <w:rPr>
          <w:rFonts w:ascii="Times New Roman" w:hAnsi="Times New Roman" w:cs="Times New Roman"/>
          <w:sz w:val="28"/>
          <w:szCs w:val="28"/>
          <w:lang w:val="uk-UA"/>
        </w:rPr>
        <w:t xml:space="preserve"> </w:t>
      </w:r>
      <w:r w:rsidRPr="00015FF7">
        <w:rPr>
          <w:rFonts w:ascii="Times New Roman" w:hAnsi="Times New Roman" w:cs="Times New Roman"/>
          <w:b/>
          <w:color w:val="000000" w:themeColor="text1"/>
          <w:sz w:val="28"/>
          <w:szCs w:val="28"/>
          <w:lang w:val="uk-UA"/>
        </w:rPr>
        <w:t xml:space="preserve">літералом  </w:t>
      </w:r>
      <w:proofErr w:type="spellStart"/>
      <w:r w:rsidRPr="00015FF7">
        <w:rPr>
          <w:rFonts w:ascii="Times New Roman" w:hAnsi="Times New Roman" w:cs="Times New Roman"/>
          <w:b/>
          <w:color w:val="7030A0"/>
          <w:sz w:val="28"/>
          <w:szCs w:val="28"/>
          <w:lang w:val="uk-UA"/>
        </w:rPr>
        <w:t>nullpointer</w:t>
      </w:r>
      <w:proofErr w:type="spellEnd"/>
      <w:r w:rsidRPr="00015FF7">
        <w:rPr>
          <w:rFonts w:ascii="Times New Roman" w:hAnsi="Times New Roman" w:cs="Times New Roman"/>
          <w:b/>
          <w:color w:val="000000" w:themeColor="text1"/>
          <w:sz w:val="28"/>
          <w:szCs w:val="28"/>
          <w:lang w:val="uk-UA"/>
        </w:rPr>
        <w:t>.</w:t>
      </w:r>
    </w:p>
    <w:p w14:paraId="21A47783"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sz w:val="28"/>
          <w:szCs w:val="28"/>
          <w:lang w:val="uk-UA"/>
        </w:rPr>
        <w:t>Вказівник NULL - це константа зі значенням нуля, визначеним у декількох стандартних бібліотеках. Розгляньте наступну програму -</w:t>
      </w:r>
    </w:p>
    <w:p w14:paraId="3D89B408"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sz w:val="28"/>
          <w:szCs w:val="28"/>
          <w:lang w:val="uk-UA"/>
        </w:rPr>
        <w:t>#</w:t>
      </w:r>
      <w:proofErr w:type="spellStart"/>
      <w:r w:rsidRPr="00015FF7">
        <w:rPr>
          <w:rFonts w:ascii="Times New Roman" w:hAnsi="Times New Roman" w:cs="Times New Roman"/>
          <w:sz w:val="28"/>
          <w:szCs w:val="28"/>
          <w:lang w:val="uk-UA"/>
        </w:rPr>
        <w:t>include</w:t>
      </w:r>
      <w:proofErr w:type="spellEnd"/>
      <w:r w:rsidRPr="00015FF7">
        <w:rPr>
          <w:rFonts w:ascii="Times New Roman" w:hAnsi="Times New Roman" w:cs="Times New Roman"/>
          <w:sz w:val="28"/>
          <w:szCs w:val="28"/>
          <w:lang w:val="uk-UA"/>
        </w:rPr>
        <w:t xml:space="preserve"> &lt;</w:t>
      </w:r>
      <w:proofErr w:type="spellStart"/>
      <w:r w:rsidRPr="00015FF7">
        <w:rPr>
          <w:rFonts w:ascii="Times New Roman" w:hAnsi="Times New Roman" w:cs="Times New Roman"/>
          <w:sz w:val="28"/>
          <w:szCs w:val="28"/>
          <w:lang w:val="uk-UA"/>
        </w:rPr>
        <w:t>stdio.h</w:t>
      </w:r>
      <w:proofErr w:type="spellEnd"/>
      <w:r w:rsidRPr="00015FF7">
        <w:rPr>
          <w:rFonts w:ascii="Times New Roman" w:hAnsi="Times New Roman" w:cs="Times New Roman"/>
          <w:sz w:val="28"/>
          <w:szCs w:val="28"/>
          <w:lang w:val="uk-UA"/>
        </w:rPr>
        <w:t>&gt;</w:t>
      </w:r>
    </w:p>
    <w:p w14:paraId="66CC6FC5" w14:textId="77777777" w:rsidR="007B0A72" w:rsidRPr="00015FF7" w:rsidRDefault="007B0A72" w:rsidP="00015FF7">
      <w:pPr>
        <w:jc w:val="both"/>
        <w:rPr>
          <w:rFonts w:ascii="Times New Roman" w:hAnsi="Times New Roman" w:cs="Times New Roman"/>
          <w:sz w:val="28"/>
          <w:szCs w:val="28"/>
          <w:lang w:val="uk-UA"/>
        </w:rPr>
      </w:pPr>
      <w:proofErr w:type="spellStart"/>
      <w:r w:rsidRPr="00015FF7">
        <w:rPr>
          <w:rFonts w:ascii="Times New Roman" w:hAnsi="Times New Roman" w:cs="Times New Roman"/>
          <w:sz w:val="28"/>
          <w:szCs w:val="28"/>
          <w:lang w:val="uk-UA"/>
        </w:rPr>
        <w:t>int</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main</w:t>
      </w:r>
      <w:proofErr w:type="spellEnd"/>
      <w:r w:rsidRPr="00015FF7">
        <w:rPr>
          <w:rFonts w:ascii="Times New Roman" w:hAnsi="Times New Roman" w:cs="Times New Roman"/>
          <w:sz w:val="28"/>
          <w:szCs w:val="28"/>
          <w:lang w:val="uk-UA"/>
        </w:rPr>
        <w:t xml:space="preserve"> () {</w:t>
      </w:r>
    </w:p>
    <w:p w14:paraId="4BE8C2BD" w14:textId="77777777" w:rsidR="007B0A72" w:rsidRPr="00015FF7" w:rsidRDefault="007B0A72" w:rsidP="00015FF7">
      <w:pPr>
        <w:jc w:val="both"/>
        <w:rPr>
          <w:rFonts w:ascii="Times New Roman" w:hAnsi="Times New Roman" w:cs="Times New Roman"/>
          <w:sz w:val="28"/>
          <w:szCs w:val="28"/>
          <w:lang w:val="uk-UA"/>
        </w:rPr>
      </w:pPr>
      <w:proofErr w:type="spellStart"/>
      <w:r w:rsidRPr="00015FF7">
        <w:rPr>
          <w:rFonts w:ascii="Times New Roman" w:hAnsi="Times New Roman" w:cs="Times New Roman"/>
          <w:sz w:val="28"/>
          <w:szCs w:val="28"/>
          <w:lang w:val="uk-UA"/>
        </w:rPr>
        <w:t>int</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ptr</w:t>
      </w:r>
      <w:proofErr w:type="spellEnd"/>
      <w:r w:rsidRPr="00015FF7">
        <w:rPr>
          <w:rFonts w:ascii="Times New Roman" w:hAnsi="Times New Roman" w:cs="Times New Roman"/>
          <w:sz w:val="28"/>
          <w:szCs w:val="28"/>
          <w:lang w:val="uk-UA"/>
        </w:rPr>
        <w:t xml:space="preserve"> = NULL;</w:t>
      </w:r>
    </w:p>
    <w:p w14:paraId="3B83B543" w14:textId="77777777" w:rsidR="007B0A72" w:rsidRPr="00015FF7" w:rsidRDefault="007B0A72" w:rsidP="00015FF7">
      <w:pPr>
        <w:jc w:val="both"/>
        <w:rPr>
          <w:rFonts w:ascii="Times New Roman" w:hAnsi="Times New Roman" w:cs="Times New Roman"/>
          <w:sz w:val="28"/>
          <w:szCs w:val="28"/>
          <w:lang w:val="uk-UA"/>
        </w:rPr>
      </w:pPr>
      <w:proofErr w:type="spellStart"/>
      <w:r w:rsidRPr="00015FF7">
        <w:rPr>
          <w:rStyle w:val="3f3f3f3f3f3f3f3f3f3f3f3f3f3f3f3f3f3f3f3f3f3f3f3f3f3f3f3f3f3f3f3f3f3f3f3f3f3f"/>
          <w:rFonts w:ascii="Times New Roman" w:hAnsi="Times New Roman" w:cs="Times New Roman"/>
          <w:sz w:val="28"/>
          <w:szCs w:val="28"/>
          <w:lang w:val="uk-UA"/>
        </w:rPr>
        <w:t>printf</w:t>
      </w:r>
      <w:proofErr w:type="spellEnd"/>
      <w:r w:rsidRPr="00015FF7">
        <w:rPr>
          <w:rStyle w:val="3f3f3f3f3f3f3f3f3f3f3f3f3f3f3f3f3f3f3f3f3f3f3f3f3f3f3f3f3f3f3f3f3f3f3f3f3f3f"/>
          <w:rFonts w:ascii="Times New Roman" w:hAnsi="Times New Roman" w:cs="Times New Roman"/>
          <w:sz w:val="28"/>
          <w:szCs w:val="28"/>
          <w:lang w:val="uk-UA"/>
        </w:rPr>
        <w:t>("</w:t>
      </w:r>
      <w:proofErr w:type="spellStart"/>
      <w:r w:rsidRPr="00015FF7">
        <w:rPr>
          <w:rStyle w:val="3f3f3f3f3f3f3f3f3f3f3f3f3f3f3f3f3f3f3f3f3f3f3f3f3f3f3f3f3f3f3f3f3f3f3f3f3f3f"/>
          <w:rFonts w:ascii="Times New Roman" w:hAnsi="Times New Roman" w:cs="Times New Roman"/>
          <w:sz w:val="28"/>
          <w:szCs w:val="28"/>
          <w:lang w:val="uk-UA"/>
        </w:rPr>
        <w:t>The</w:t>
      </w:r>
      <w:proofErr w:type="spellEnd"/>
      <w:r w:rsidRPr="00015FF7">
        <w:rPr>
          <w:rStyle w:val="3f3f3f3f3f3f3f3f3f3f3f3f3f3f3f3f3f3f3f3f3f3f3f3f3f3f3f3f3f3f3f3f3f3f3f3f3f3f"/>
          <w:rFonts w:ascii="Times New Roman" w:hAnsi="Times New Roman" w:cs="Times New Roman"/>
          <w:sz w:val="28"/>
          <w:szCs w:val="28"/>
          <w:lang w:val="uk-UA"/>
        </w:rPr>
        <w:t xml:space="preserve"> </w:t>
      </w:r>
      <w:proofErr w:type="spellStart"/>
      <w:r w:rsidRPr="00015FF7">
        <w:rPr>
          <w:rStyle w:val="3f3f3f3f3f3f3f3f3f3f3f3f3f3f3f3f3f3f3f3f3f3f3f3f3f3f3f3f3f3f3f3f3f3f3f3f3f3f"/>
          <w:rFonts w:ascii="Times New Roman" w:hAnsi="Times New Roman" w:cs="Times New Roman"/>
          <w:sz w:val="28"/>
          <w:szCs w:val="28"/>
          <w:lang w:val="uk-UA"/>
        </w:rPr>
        <w:t>value</w:t>
      </w:r>
      <w:proofErr w:type="spellEnd"/>
      <w:r w:rsidRPr="00015FF7">
        <w:rPr>
          <w:rStyle w:val="3f3f3f3f3f3f3f3f3f3f3f3f3f3f3f3f3f3f3f3f3f3f3f3f3f3f3f3f3f3f3f3f3f3f3f3f3f3f"/>
          <w:rFonts w:ascii="Times New Roman" w:hAnsi="Times New Roman" w:cs="Times New Roman"/>
          <w:sz w:val="28"/>
          <w:szCs w:val="28"/>
          <w:lang w:val="uk-UA"/>
        </w:rPr>
        <w:t xml:space="preserve"> </w:t>
      </w:r>
      <w:proofErr w:type="spellStart"/>
      <w:r w:rsidRPr="00015FF7">
        <w:rPr>
          <w:rStyle w:val="3f3f3f3f3f3f3f3f3f3f3f3f3f3f3f3f3f3f3f3f3f3f3f3f3f3f3f3f3f3f3f3f3f3f3f3f3f3f"/>
          <w:rFonts w:ascii="Times New Roman" w:hAnsi="Times New Roman" w:cs="Times New Roman"/>
          <w:sz w:val="28"/>
          <w:szCs w:val="28"/>
          <w:lang w:val="uk-UA"/>
        </w:rPr>
        <w:t>of</w:t>
      </w:r>
      <w:proofErr w:type="spellEnd"/>
      <w:r w:rsidRPr="00015FF7">
        <w:rPr>
          <w:rStyle w:val="3f3f3f3f3f3f3f3f3f3f3f3f3f3f3f3f3f3f3f3f3f3f3f3f3f3f3f3f3f3f3f3f3f3f3f3f3f3f"/>
          <w:rFonts w:ascii="Times New Roman" w:hAnsi="Times New Roman" w:cs="Times New Roman"/>
          <w:sz w:val="28"/>
          <w:szCs w:val="28"/>
          <w:lang w:val="uk-UA"/>
        </w:rPr>
        <w:t xml:space="preserve"> </w:t>
      </w:r>
      <w:proofErr w:type="spellStart"/>
      <w:r w:rsidRPr="00015FF7">
        <w:rPr>
          <w:rStyle w:val="3f3f3f3f3f3f3f3f3f3f3f3f3f3f3f3f3f3f3f3f3f3f3f3f3f3f3f3f3f3f3f3f3f3f3f3f3f3f"/>
          <w:rFonts w:ascii="Times New Roman" w:hAnsi="Times New Roman" w:cs="Times New Roman"/>
          <w:sz w:val="28"/>
          <w:szCs w:val="28"/>
          <w:lang w:val="uk-UA"/>
        </w:rPr>
        <w:t>ptr</w:t>
      </w:r>
      <w:proofErr w:type="spellEnd"/>
      <w:r w:rsidRPr="00015FF7">
        <w:rPr>
          <w:rStyle w:val="3f3f3f3f3f3f3f3f3f3f3f3f3f3f3f3f3f3f3f3f3f3f3f3f3f3f3f3f3f3f3f3f3f3f3f3f3f3f"/>
          <w:rFonts w:ascii="Times New Roman" w:hAnsi="Times New Roman" w:cs="Times New Roman"/>
          <w:sz w:val="28"/>
          <w:szCs w:val="28"/>
          <w:lang w:val="uk-UA"/>
        </w:rPr>
        <w:t xml:space="preserve"> </w:t>
      </w:r>
      <w:proofErr w:type="spellStart"/>
      <w:r w:rsidRPr="00015FF7">
        <w:rPr>
          <w:rStyle w:val="3f3f3f3f3f3f3f3f3f3f3f3f3f3f3f3f3f3f3f3f3f3f3f3f3f3f3f3f3f3f3f3f3f3f3f3f3f3f"/>
          <w:rFonts w:ascii="Times New Roman" w:hAnsi="Times New Roman" w:cs="Times New Roman"/>
          <w:sz w:val="28"/>
          <w:szCs w:val="28"/>
          <w:lang w:val="uk-UA"/>
        </w:rPr>
        <w:t>is</w:t>
      </w:r>
      <w:proofErr w:type="spellEnd"/>
      <w:r w:rsidRPr="00015FF7">
        <w:rPr>
          <w:rStyle w:val="3f3f3f3f3f3f3f3f3f3f3f3f3f3f3f3f3f3f3f3f3f3f3f3f3f3f3f3f3f3f3f3f3f3f3f3f3f3f"/>
          <w:rFonts w:ascii="Times New Roman" w:hAnsi="Times New Roman" w:cs="Times New Roman"/>
          <w:sz w:val="28"/>
          <w:szCs w:val="28"/>
          <w:lang w:val="uk-UA"/>
        </w:rPr>
        <w:t xml:space="preserve"> : %x\n", </w:t>
      </w:r>
      <w:proofErr w:type="spellStart"/>
      <w:r w:rsidRPr="00015FF7">
        <w:rPr>
          <w:rStyle w:val="3f3f3f3f3f3f3f3f3f3f3f3f3f3f3f3f3f3f3f3f3f3f3f3f3f3f3f3f3f3f3f3f3f3f3f3f3f3f"/>
          <w:rFonts w:ascii="Times New Roman" w:hAnsi="Times New Roman" w:cs="Times New Roman"/>
          <w:sz w:val="28"/>
          <w:szCs w:val="28"/>
          <w:lang w:val="uk-UA"/>
        </w:rPr>
        <w:t>ptr</w:t>
      </w:r>
      <w:proofErr w:type="spellEnd"/>
      <w:r w:rsidRPr="00015FF7">
        <w:rPr>
          <w:rStyle w:val="3f3f3f3f3f3f3f3f3f3f3f3f3f3f3f3f3f3f3f3f3f3f3f3f3f3f3f3f3f3f3f3f3f3f3f3f3f3f"/>
          <w:rFonts w:ascii="Times New Roman" w:hAnsi="Times New Roman" w:cs="Times New Roman"/>
          <w:sz w:val="28"/>
          <w:szCs w:val="28"/>
          <w:lang w:val="uk-UA"/>
        </w:rPr>
        <w:t xml:space="preserve">  );</w:t>
      </w:r>
    </w:p>
    <w:p w14:paraId="46CD94B2" w14:textId="77777777" w:rsidR="007B0A72" w:rsidRPr="00015FF7" w:rsidRDefault="007B0A72" w:rsidP="00015FF7">
      <w:pPr>
        <w:jc w:val="both"/>
        <w:rPr>
          <w:rFonts w:ascii="Times New Roman" w:hAnsi="Times New Roman" w:cs="Times New Roman"/>
          <w:sz w:val="28"/>
          <w:szCs w:val="28"/>
          <w:lang w:val="uk-UA"/>
        </w:rPr>
      </w:pPr>
      <w:proofErr w:type="spellStart"/>
      <w:r w:rsidRPr="00015FF7">
        <w:rPr>
          <w:rFonts w:ascii="Times New Roman" w:hAnsi="Times New Roman" w:cs="Times New Roman"/>
          <w:sz w:val="28"/>
          <w:szCs w:val="28"/>
          <w:lang w:val="uk-UA"/>
        </w:rPr>
        <w:t>return</w:t>
      </w:r>
      <w:proofErr w:type="spellEnd"/>
      <w:r w:rsidRPr="00015FF7">
        <w:rPr>
          <w:rFonts w:ascii="Times New Roman" w:hAnsi="Times New Roman" w:cs="Times New Roman"/>
          <w:sz w:val="28"/>
          <w:szCs w:val="28"/>
          <w:lang w:val="uk-UA"/>
        </w:rPr>
        <w:t xml:space="preserve"> 0;</w:t>
      </w:r>
    </w:p>
    <w:p w14:paraId="57CE43D5"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sz w:val="28"/>
          <w:szCs w:val="28"/>
          <w:lang w:val="uk-UA"/>
        </w:rPr>
        <w:t>}</w:t>
      </w:r>
    </w:p>
    <w:p w14:paraId="1F0D340C"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sz w:val="28"/>
          <w:szCs w:val="28"/>
          <w:lang w:val="uk-UA"/>
        </w:rPr>
        <w:t>Результат:</w:t>
      </w:r>
    </w:p>
    <w:p w14:paraId="589278E4" w14:textId="77777777" w:rsidR="007B0A72" w:rsidRPr="00015FF7" w:rsidRDefault="007B0A72" w:rsidP="00015FF7">
      <w:pPr>
        <w:jc w:val="both"/>
        <w:rPr>
          <w:rFonts w:ascii="Times New Roman" w:hAnsi="Times New Roman" w:cs="Times New Roman"/>
          <w:sz w:val="28"/>
          <w:szCs w:val="28"/>
          <w:lang w:val="uk-UA"/>
        </w:rPr>
      </w:pPr>
      <w:proofErr w:type="spellStart"/>
      <w:r w:rsidRPr="00015FF7">
        <w:rPr>
          <w:rFonts w:ascii="Times New Roman" w:hAnsi="Times New Roman" w:cs="Times New Roman"/>
          <w:sz w:val="28"/>
          <w:szCs w:val="28"/>
          <w:lang w:val="uk-UA"/>
        </w:rPr>
        <w:t>The</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value</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of</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ptr</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is</w:t>
      </w:r>
      <w:proofErr w:type="spellEnd"/>
      <w:r w:rsidRPr="00015FF7">
        <w:rPr>
          <w:rFonts w:ascii="Times New Roman" w:hAnsi="Times New Roman" w:cs="Times New Roman"/>
          <w:sz w:val="28"/>
          <w:szCs w:val="28"/>
          <w:lang w:val="uk-UA"/>
        </w:rPr>
        <w:t xml:space="preserve"> 0</w:t>
      </w:r>
    </w:p>
    <w:p w14:paraId="6B0D5F63" w14:textId="77777777" w:rsidR="009B31FF"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sz w:val="28"/>
          <w:szCs w:val="28"/>
          <w:lang w:val="uk-UA"/>
        </w:rPr>
        <w:t>У більшості операційних систем програми не мають доступу до пам'яті на адресу 0, оскільки ця пам'ять зарезервована операційною системою. Однак адреса пам'яті 0 має особливе значення; вона сигналізує, що вказівник не призначений для вказування на доступну пам'ять. Але за умовами, якщо вказівник містить нульове (нульове) значення, передбачається, що він не вказує ні на що.</w:t>
      </w:r>
    </w:p>
    <w:p w14:paraId="06349614" w14:textId="5F26B57D"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sz w:val="28"/>
          <w:szCs w:val="28"/>
          <w:lang w:val="uk-UA"/>
        </w:rPr>
        <w:t>Щоб перевірити, чи є вказівник нульовим, можна використовувати оператор "</w:t>
      </w:r>
      <w:proofErr w:type="spellStart"/>
      <w:r w:rsidRPr="00015FF7">
        <w:rPr>
          <w:rFonts w:ascii="Times New Roman" w:hAnsi="Times New Roman" w:cs="Times New Roman"/>
          <w:color w:val="0070C0"/>
          <w:sz w:val="28"/>
          <w:szCs w:val="28"/>
          <w:lang w:val="uk-UA"/>
        </w:rPr>
        <w:t>if</w:t>
      </w:r>
      <w:proofErr w:type="spellEnd"/>
      <w:r w:rsidRPr="00015FF7">
        <w:rPr>
          <w:rFonts w:ascii="Times New Roman" w:hAnsi="Times New Roman" w:cs="Times New Roman"/>
          <w:sz w:val="28"/>
          <w:szCs w:val="28"/>
          <w:lang w:val="uk-UA"/>
        </w:rPr>
        <w:t>" наступним чином -</w:t>
      </w:r>
    </w:p>
    <w:p w14:paraId="2A6E292D" w14:textId="77777777" w:rsidR="007B0A72" w:rsidRPr="00015FF7" w:rsidRDefault="007B0A72" w:rsidP="00015FF7">
      <w:pPr>
        <w:jc w:val="both"/>
        <w:rPr>
          <w:rFonts w:ascii="Times New Roman" w:hAnsi="Times New Roman" w:cs="Times New Roman"/>
          <w:sz w:val="28"/>
          <w:szCs w:val="28"/>
          <w:lang w:val="uk-UA"/>
        </w:rPr>
      </w:pPr>
      <w:proofErr w:type="spellStart"/>
      <w:r w:rsidRPr="00015FF7">
        <w:rPr>
          <w:rFonts w:ascii="Times New Roman" w:hAnsi="Times New Roman" w:cs="Times New Roman"/>
          <w:color w:val="0070C0"/>
          <w:sz w:val="28"/>
          <w:szCs w:val="28"/>
          <w:lang w:val="uk-UA"/>
        </w:rPr>
        <w:t>if</w:t>
      </w:r>
      <w:proofErr w:type="spellEnd"/>
      <w:r w:rsidRPr="00015FF7">
        <w:rPr>
          <w:rFonts w:ascii="Times New Roman" w:hAnsi="Times New Roman" w:cs="Times New Roman"/>
          <w:sz w:val="28"/>
          <w:szCs w:val="28"/>
          <w:lang w:val="uk-UA"/>
        </w:rPr>
        <w:t>(</w:t>
      </w:r>
      <w:proofErr w:type="spellStart"/>
      <w:r w:rsidRPr="00015FF7">
        <w:rPr>
          <w:rFonts w:ascii="Times New Roman" w:hAnsi="Times New Roman" w:cs="Times New Roman"/>
          <w:sz w:val="28"/>
          <w:szCs w:val="28"/>
          <w:lang w:val="uk-UA"/>
        </w:rPr>
        <w:t>ptr</w:t>
      </w:r>
      <w:proofErr w:type="spellEnd"/>
      <w:r w:rsidRPr="00015FF7">
        <w:rPr>
          <w:rFonts w:ascii="Times New Roman" w:hAnsi="Times New Roman" w:cs="Times New Roman"/>
          <w:sz w:val="28"/>
          <w:szCs w:val="28"/>
          <w:lang w:val="uk-UA"/>
        </w:rPr>
        <w:t>)     /* успішний коли p не нульовий p==NULL */</w:t>
      </w:r>
    </w:p>
    <w:p w14:paraId="5F2E67C1" w14:textId="77777777" w:rsidR="007B0A72" w:rsidRPr="00015FF7" w:rsidRDefault="007B0A72" w:rsidP="00015FF7">
      <w:pPr>
        <w:jc w:val="both"/>
        <w:rPr>
          <w:rFonts w:ascii="Times New Roman" w:hAnsi="Times New Roman" w:cs="Times New Roman"/>
          <w:sz w:val="28"/>
          <w:szCs w:val="28"/>
          <w:lang w:val="uk-UA"/>
        </w:rPr>
      </w:pPr>
      <w:proofErr w:type="spellStart"/>
      <w:r w:rsidRPr="00015FF7">
        <w:rPr>
          <w:rFonts w:ascii="Times New Roman" w:hAnsi="Times New Roman" w:cs="Times New Roman"/>
          <w:color w:val="0070C0"/>
          <w:sz w:val="28"/>
          <w:szCs w:val="28"/>
          <w:lang w:val="uk-UA"/>
        </w:rPr>
        <w:t>if</w:t>
      </w:r>
      <w:proofErr w:type="spellEnd"/>
      <w:r w:rsidRPr="00015FF7">
        <w:rPr>
          <w:rFonts w:ascii="Times New Roman" w:hAnsi="Times New Roman" w:cs="Times New Roman"/>
          <w:sz w:val="28"/>
          <w:szCs w:val="28"/>
          <w:lang w:val="uk-UA"/>
        </w:rPr>
        <w:t>(!</w:t>
      </w:r>
      <w:proofErr w:type="spellStart"/>
      <w:r w:rsidRPr="00015FF7">
        <w:rPr>
          <w:rFonts w:ascii="Times New Roman" w:hAnsi="Times New Roman" w:cs="Times New Roman"/>
          <w:sz w:val="28"/>
          <w:szCs w:val="28"/>
          <w:lang w:val="uk-UA"/>
        </w:rPr>
        <w:t>ptr</w:t>
      </w:r>
      <w:proofErr w:type="spellEnd"/>
      <w:r w:rsidRPr="00015FF7">
        <w:rPr>
          <w:rFonts w:ascii="Times New Roman" w:hAnsi="Times New Roman" w:cs="Times New Roman"/>
          <w:sz w:val="28"/>
          <w:szCs w:val="28"/>
          <w:lang w:val="uk-UA"/>
        </w:rPr>
        <w:t>)    /* успішний коли p нульовий p!=NULL */</w:t>
      </w:r>
    </w:p>
    <w:p w14:paraId="124F511A" w14:textId="77777777" w:rsidR="007B0A72" w:rsidRPr="00015FF7" w:rsidRDefault="007B0A72" w:rsidP="00015FF7">
      <w:pPr>
        <w:jc w:val="both"/>
        <w:rPr>
          <w:rFonts w:ascii="Times New Roman" w:hAnsi="Times New Roman" w:cs="Times New Roman"/>
          <w:sz w:val="28"/>
          <w:szCs w:val="28"/>
          <w:lang w:val="uk-UA"/>
        </w:rPr>
      </w:pPr>
    </w:p>
    <w:p w14:paraId="07E6FAD6" w14:textId="77777777" w:rsidR="007B0A72" w:rsidRPr="00015FF7" w:rsidRDefault="007B0A72" w:rsidP="00015FF7">
      <w:pPr>
        <w:jc w:val="both"/>
        <w:rPr>
          <w:rFonts w:ascii="Times New Roman" w:hAnsi="Times New Roman" w:cs="Times New Roman"/>
          <w:sz w:val="28"/>
          <w:szCs w:val="28"/>
          <w:lang w:val="uk-UA"/>
        </w:rPr>
      </w:pPr>
      <w:r w:rsidRPr="00015FF7">
        <w:rPr>
          <w:rStyle w:val="3f3f3f3f3f3f3f3f3f3f3f3f3f3f3f3f3f3f3f3f3f3f3f3f3f3f3f3f3f3f3f3f3f3f3f3f3f3f"/>
          <w:rFonts w:ascii="Times New Roman" w:hAnsi="Times New Roman" w:cs="Times New Roman"/>
          <w:b/>
          <w:sz w:val="28"/>
          <w:szCs w:val="28"/>
          <w:lang w:val="uk-UA"/>
        </w:rPr>
        <w:t>Присвоєння адреси змінній вказівника</w:t>
      </w:r>
    </w:p>
    <w:p w14:paraId="4331938C" w14:textId="77777777" w:rsidR="007B0A72" w:rsidRPr="00015FF7" w:rsidRDefault="007B0A72" w:rsidP="00015FF7">
      <w:pPr>
        <w:jc w:val="both"/>
        <w:rPr>
          <w:rFonts w:ascii="Times New Roman" w:hAnsi="Times New Roman" w:cs="Times New Roman"/>
          <w:sz w:val="28"/>
          <w:szCs w:val="28"/>
          <w:lang w:val="uk-UA"/>
        </w:rPr>
      </w:pPr>
      <w:r w:rsidRPr="00015FF7">
        <w:rPr>
          <w:rStyle w:val="3f3f3f3f3f3f3f3f3f3f3f3f3f3f3f3f3f3f3f3f3f3f3f3f3f3f3f3f3f3f3f3f3f3f3f3f3f3f"/>
          <w:rFonts w:ascii="Times New Roman" w:hAnsi="Times New Roman" w:cs="Times New Roman"/>
          <w:sz w:val="28"/>
          <w:szCs w:val="28"/>
          <w:lang w:val="uk-UA"/>
        </w:rPr>
        <w:t xml:space="preserve">Також є </w:t>
      </w:r>
      <w:r w:rsidRPr="00015FF7">
        <w:rPr>
          <w:rStyle w:val="3f3f3f3f3f3f3f3f3f3f3f3f3f3f3f3f3f3f3f3f3f3f3f3f3f3f3f3f3f3f3f3f3f3f3f3f3f3f"/>
          <w:rFonts w:ascii="Times New Roman" w:hAnsi="Times New Roman" w:cs="Times New Roman"/>
          <w:b/>
          <w:sz w:val="28"/>
          <w:szCs w:val="28"/>
          <w:lang w:val="uk-UA"/>
        </w:rPr>
        <w:t>операція визначення адреси  - &amp;</w:t>
      </w:r>
      <w:r w:rsidRPr="00015FF7">
        <w:rPr>
          <w:rStyle w:val="3f3f3f3f3f3f3f3f3f3f3f3f3f3f3f3f3f3f3f3f3f3f3f3f3f3f3f3f3f3f3f3f3f3f3f3f3f3f"/>
          <w:rFonts w:ascii="Times New Roman" w:hAnsi="Times New Roman" w:cs="Times New Roman"/>
          <w:sz w:val="28"/>
          <w:szCs w:val="28"/>
          <w:lang w:val="uk-UA"/>
        </w:rPr>
        <w:t xml:space="preserve">, за допомогою якої визначається адреса комірки пам’яті, що містить задану змінну. наприклад, якщо </w:t>
      </w:r>
      <w:proofErr w:type="spellStart"/>
      <w:r w:rsidRPr="00015FF7">
        <w:rPr>
          <w:rStyle w:val="3f3f3f3f3f3f3f3f3f3f3f3f3f3f3f3f3f3f3f3f3f3f3f3f3f3f3f3f3f3f3f3f3f3f3f3f3f3f"/>
          <w:rFonts w:ascii="Times New Roman" w:hAnsi="Times New Roman" w:cs="Times New Roman"/>
          <w:sz w:val="28"/>
          <w:szCs w:val="28"/>
          <w:lang w:val="uk-UA"/>
        </w:rPr>
        <w:t>vr</w:t>
      </w:r>
      <w:proofErr w:type="spellEnd"/>
      <w:r w:rsidRPr="00015FF7">
        <w:rPr>
          <w:rStyle w:val="3f3f3f3f3f3f3f3f3f3f3f3f3f3f3f3f3f3f3f3f3f3f3f3f3f3f3f3f3f3f3f3f3f3f3f3f3f3f"/>
          <w:rFonts w:ascii="Times New Roman" w:hAnsi="Times New Roman" w:cs="Times New Roman"/>
          <w:sz w:val="28"/>
          <w:szCs w:val="28"/>
          <w:lang w:val="uk-UA"/>
        </w:rPr>
        <w:t xml:space="preserve"> - ім’я змінної, то &amp;</w:t>
      </w:r>
      <w:proofErr w:type="spellStart"/>
      <w:r w:rsidRPr="00015FF7">
        <w:rPr>
          <w:rStyle w:val="3f3f3f3f3f3f3f3f3f3f3f3f3f3f3f3f3f3f3f3f3f3f3f3f3f3f3f3f3f3f3f3f3f3f3f3f3f3f"/>
          <w:rFonts w:ascii="Times New Roman" w:hAnsi="Times New Roman" w:cs="Times New Roman"/>
          <w:sz w:val="28"/>
          <w:szCs w:val="28"/>
          <w:lang w:val="uk-UA"/>
        </w:rPr>
        <w:t>vr</w:t>
      </w:r>
      <w:proofErr w:type="spellEnd"/>
      <w:r w:rsidRPr="00015FF7">
        <w:rPr>
          <w:rStyle w:val="3f3f3f3f3f3f3f3f3f3f3f3f3f3f3f3f3f3f3f3f3f3f3f3f3f3f3f3f3f3f3f3f3f3f3f3f3f3f"/>
          <w:rFonts w:ascii="Times New Roman" w:hAnsi="Times New Roman" w:cs="Times New Roman"/>
          <w:sz w:val="28"/>
          <w:szCs w:val="28"/>
          <w:lang w:val="uk-UA"/>
        </w:rPr>
        <w:t xml:space="preserve"> – адреса цієї змінної.</w:t>
      </w:r>
    </w:p>
    <w:p w14:paraId="5FF6375A"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b/>
          <w:sz w:val="28"/>
          <w:szCs w:val="28"/>
          <w:lang w:val="uk-UA"/>
        </w:rPr>
        <w:t xml:space="preserve">Операція </w:t>
      </w:r>
      <w:proofErr w:type="spellStart"/>
      <w:r w:rsidRPr="00015FF7">
        <w:rPr>
          <w:rFonts w:ascii="Times New Roman" w:hAnsi="Times New Roman" w:cs="Times New Roman"/>
          <w:b/>
          <w:sz w:val="28"/>
          <w:szCs w:val="28"/>
          <w:lang w:val="uk-UA"/>
        </w:rPr>
        <w:t>розіменування</w:t>
      </w:r>
      <w:proofErr w:type="spellEnd"/>
      <w:r w:rsidRPr="00015FF7">
        <w:rPr>
          <w:rFonts w:ascii="Times New Roman" w:hAnsi="Times New Roman" w:cs="Times New Roman"/>
          <w:b/>
          <w:sz w:val="28"/>
          <w:szCs w:val="28"/>
          <w:lang w:val="uk-UA"/>
        </w:rPr>
        <w:t xml:space="preserve"> (*).</w:t>
      </w:r>
      <w:r w:rsidRPr="00015FF7">
        <w:rPr>
          <w:rFonts w:ascii="Times New Roman" w:hAnsi="Times New Roman" w:cs="Times New Roman"/>
          <w:sz w:val="28"/>
          <w:szCs w:val="28"/>
          <w:lang w:val="uk-UA"/>
        </w:rPr>
        <w:t xml:space="preserve"> Операндом цієї операції завжди є вказівник. Результат операції - це той об'єкт, що адресує вказівник – операнд.</w:t>
      </w:r>
    </w:p>
    <w:p w14:paraId="03B65B34"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sz w:val="28"/>
          <w:szCs w:val="28"/>
          <w:lang w:val="uk-UA"/>
        </w:rPr>
        <w:t xml:space="preserve">Тобто, якщо </w:t>
      </w:r>
      <w:proofErr w:type="spellStart"/>
      <w:r w:rsidRPr="00015FF7">
        <w:rPr>
          <w:rFonts w:ascii="Times New Roman" w:hAnsi="Times New Roman" w:cs="Times New Roman"/>
          <w:sz w:val="28"/>
          <w:szCs w:val="28"/>
          <w:lang w:val="uk-UA"/>
        </w:rPr>
        <w:t>ptr</w:t>
      </w:r>
      <w:proofErr w:type="spellEnd"/>
      <w:r w:rsidRPr="00015FF7">
        <w:rPr>
          <w:rFonts w:ascii="Times New Roman" w:hAnsi="Times New Roman" w:cs="Times New Roman"/>
          <w:sz w:val="28"/>
          <w:szCs w:val="28"/>
          <w:lang w:val="uk-UA"/>
        </w:rPr>
        <w:t xml:space="preserve"> – вказівник, тоді *</w:t>
      </w:r>
      <w:proofErr w:type="spellStart"/>
      <w:r w:rsidRPr="00015FF7">
        <w:rPr>
          <w:rFonts w:ascii="Times New Roman" w:hAnsi="Times New Roman" w:cs="Times New Roman"/>
          <w:sz w:val="28"/>
          <w:szCs w:val="28"/>
          <w:lang w:val="uk-UA"/>
        </w:rPr>
        <w:t>ptr</w:t>
      </w:r>
      <w:proofErr w:type="spellEnd"/>
      <w:r w:rsidRPr="00015FF7">
        <w:rPr>
          <w:rFonts w:ascii="Times New Roman" w:hAnsi="Times New Roman" w:cs="Times New Roman"/>
          <w:sz w:val="28"/>
          <w:szCs w:val="28"/>
          <w:lang w:val="uk-UA"/>
        </w:rPr>
        <w:t xml:space="preserve"> — це значення змінної, на яку вказує </w:t>
      </w:r>
      <w:proofErr w:type="spellStart"/>
      <w:r w:rsidRPr="00015FF7">
        <w:rPr>
          <w:rFonts w:ascii="Times New Roman" w:hAnsi="Times New Roman" w:cs="Times New Roman"/>
          <w:sz w:val="28"/>
          <w:szCs w:val="28"/>
          <w:lang w:val="uk-UA"/>
        </w:rPr>
        <w:t>ptr</w:t>
      </w:r>
      <w:proofErr w:type="spellEnd"/>
      <w:r w:rsidRPr="00015FF7">
        <w:rPr>
          <w:rFonts w:ascii="Times New Roman" w:hAnsi="Times New Roman" w:cs="Times New Roman"/>
          <w:sz w:val="28"/>
          <w:szCs w:val="28"/>
          <w:lang w:val="uk-UA"/>
        </w:rPr>
        <w:t>.</w:t>
      </w:r>
    </w:p>
    <w:p w14:paraId="05D595C3"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b/>
          <w:sz w:val="28"/>
          <w:szCs w:val="28"/>
          <w:lang w:val="uk-UA"/>
        </w:rPr>
        <w:t>Приклад</w:t>
      </w:r>
      <w:r w:rsidRPr="00015FF7">
        <w:rPr>
          <w:rFonts w:ascii="Times New Roman" w:hAnsi="Times New Roman" w:cs="Times New Roman"/>
          <w:sz w:val="28"/>
          <w:szCs w:val="28"/>
          <w:lang w:val="uk-UA"/>
        </w:rPr>
        <w:t xml:space="preserve">. Наступний приклад використовує ці операції: </w:t>
      </w:r>
    </w:p>
    <w:p w14:paraId="6DDF1255"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sz w:val="28"/>
          <w:szCs w:val="28"/>
          <w:lang w:val="uk-UA"/>
        </w:rPr>
        <w:t>#</w:t>
      </w:r>
      <w:proofErr w:type="spellStart"/>
      <w:r w:rsidRPr="00015FF7">
        <w:rPr>
          <w:rFonts w:ascii="Times New Roman" w:hAnsi="Times New Roman" w:cs="Times New Roman"/>
          <w:sz w:val="28"/>
          <w:szCs w:val="28"/>
          <w:lang w:val="uk-UA"/>
        </w:rPr>
        <w:t>include</w:t>
      </w:r>
      <w:proofErr w:type="spellEnd"/>
      <w:r w:rsidRPr="00015FF7">
        <w:rPr>
          <w:rFonts w:ascii="Times New Roman" w:hAnsi="Times New Roman" w:cs="Times New Roman"/>
          <w:sz w:val="28"/>
          <w:szCs w:val="28"/>
          <w:lang w:val="uk-UA"/>
        </w:rPr>
        <w:t xml:space="preserve"> &lt;</w:t>
      </w:r>
      <w:proofErr w:type="spellStart"/>
      <w:r w:rsidRPr="00015FF7">
        <w:rPr>
          <w:rFonts w:ascii="Times New Roman" w:hAnsi="Times New Roman" w:cs="Times New Roman"/>
          <w:sz w:val="28"/>
          <w:szCs w:val="28"/>
          <w:lang w:val="uk-UA"/>
        </w:rPr>
        <w:t>stdio.h</w:t>
      </w:r>
      <w:proofErr w:type="spellEnd"/>
      <w:r w:rsidRPr="00015FF7">
        <w:rPr>
          <w:rFonts w:ascii="Times New Roman" w:hAnsi="Times New Roman" w:cs="Times New Roman"/>
          <w:sz w:val="28"/>
          <w:szCs w:val="28"/>
          <w:lang w:val="uk-UA"/>
        </w:rPr>
        <w:t>&gt;</w:t>
      </w:r>
    </w:p>
    <w:p w14:paraId="21CF456F" w14:textId="77777777" w:rsidR="007B0A72" w:rsidRPr="00015FF7" w:rsidRDefault="007B0A72" w:rsidP="00015FF7">
      <w:pPr>
        <w:jc w:val="both"/>
        <w:rPr>
          <w:rFonts w:ascii="Times New Roman" w:hAnsi="Times New Roman" w:cs="Times New Roman"/>
          <w:sz w:val="28"/>
          <w:szCs w:val="28"/>
          <w:lang w:val="uk-UA"/>
        </w:rPr>
      </w:pPr>
      <w:proofErr w:type="spellStart"/>
      <w:r w:rsidRPr="00015FF7">
        <w:rPr>
          <w:rFonts w:ascii="Times New Roman" w:hAnsi="Times New Roman" w:cs="Times New Roman"/>
          <w:color w:val="0070C0"/>
          <w:sz w:val="28"/>
          <w:szCs w:val="28"/>
          <w:lang w:val="uk-UA"/>
        </w:rPr>
        <w:t>int</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main</w:t>
      </w:r>
      <w:proofErr w:type="spellEnd"/>
      <w:r w:rsidRPr="00015FF7">
        <w:rPr>
          <w:rFonts w:ascii="Times New Roman" w:hAnsi="Times New Roman" w:cs="Times New Roman"/>
          <w:sz w:val="28"/>
          <w:szCs w:val="28"/>
          <w:lang w:val="uk-UA"/>
        </w:rPr>
        <w:t xml:space="preserve"> () {</w:t>
      </w:r>
    </w:p>
    <w:p w14:paraId="27A78539" w14:textId="77777777" w:rsidR="007B0A72" w:rsidRPr="00015FF7" w:rsidRDefault="007B0A72" w:rsidP="00015FF7">
      <w:pPr>
        <w:jc w:val="both"/>
        <w:rPr>
          <w:rFonts w:ascii="Times New Roman" w:hAnsi="Times New Roman" w:cs="Times New Roman"/>
          <w:sz w:val="28"/>
          <w:szCs w:val="28"/>
          <w:lang w:val="uk-UA"/>
        </w:rPr>
      </w:pPr>
      <w:proofErr w:type="spellStart"/>
      <w:r w:rsidRPr="00015FF7">
        <w:rPr>
          <w:rFonts w:ascii="Times New Roman" w:hAnsi="Times New Roman" w:cs="Times New Roman"/>
          <w:color w:val="0070C0"/>
          <w:sz w:val="28"/>
          <w:szCs w:val="28"/>
          <w:lang w:val="uk-UA"/>
        </w:rPr>
        <w:t>int</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var</w:t>
      </w:r>
      <w:proofErr w:type="spellEnd"/>
      <w:r w:rsidRPr="00015FF7">
        <w:rPr>
          <w:rFonts w:ascii="Times New Roman" w:hAnsi="Times New Roman" w:cs="Times New Roman"/>
          <w:sz w:val="28"/>
          <w:szCs w:val="28"/>
          <w:lang w:val="uk-UA"/>
        </w:rPr>
        <w:t xml:space="preserve"> = 20</w:t>
      </w:r>
      <w:r w:rsidRPr="00015FF7">
        <w:rPr>
          <w:rFonts w:ascii="Times New Roman" w:hAnsi="Times New Roman" w:cs="Times New Roman"/>
          <w:color w:val="auto"/>
          <w:sz w:val="28"/>
          <w:szCs w:val="28"/>
          <w:lang w:val="uk-UA"/>
        </w:rPr>
        <w:t>;</w:t>
      </w:r>
      <w:r w:rsidRPr="00015FF7">
        <w:rPr>
          <w:rFonts w:ascii="Times New Roman" w:hAnsi="Times New Roman" w:cs="Times New Roman"/>
          <w:sz w:val="28"/>
          <w:szCs w:val="28"/>
          <w:lang w:val="uk-UA"/>
        </w:rPr>
        <w:t xml:space="preserve">   /* ініціалізація цілої змінної </w:t>
      </w:r>
      <w:proofErr w:type="spellStart"/>
      <w:r w:rsidRPr="00015FF7">
        <w:rPr>
          <w:rFonts w:ascii="Times New Roman" w:hAnsi="Times New Roman" w:cs="Times New Roman"/>
          <w:sz w:val="28"/>
          <w:szCs w:val="28"/>
          <w:lang w:val="uk-UA"/>
        </w:rPr>
        <w:t>var</w:t>
      </w:r>
      <w:proofErr w:type="spellEnd"/>
      <w:r w:rsidRPr="00015FF7">
        <w:rPr>
          <w:rFonts w:ascii="Times New Roman" w:hAnsi="Times New Roman" w:cs="Times New Roman"/>
          <w:sz w:val="28"/>
          <w:szCs w:val="28"/>
          <w:lang w:val="uk-UA"/>
        </w:rPr>
        <w:t xml:space="preserve"> */</w:t>
      </w:r>
    </w:p>
    <w:p w14:paraId="60AEA3A3" w14:textId="77777777" w:rsidR="007B0A72" w:rsidRPr="00015FF7" w:rsidRDefault="007B0A72" w:rsidP="00015FF7">
      <w:pPr>
        <w:jc w:val="both"/>
        <w:rPr>
          <w:rFonts w:ascii="Times New Roman" w:hAnsi="Times New Roman" w:cs="Times New Roman"/>
          <w:sz w:val="28"/>
          <w:szCs w:val="28"/>
          <w:lang w:val="uk-UA"/>
        </w:rPr>
      </w:pPr>
      <w:proofErr w:type="spellStart"/>
      <w:r w:rsidRPr="00015FF7">
        <w:rPr>
          <w:rFonts w:ascii="Times New Roman" w:hAnsi="Times New Roman" w:cs="Times New Roman"/>
          <w:color w:val="0070C0"/>
          <w:sz w:val="28"/>
          <w:szCs w:val="28"/>
          <w:lang w:val="uk-UA"/>
        </w:rPr>
        <w:lastRenderedPageBreak/>
        <w:t>int</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ip</w:t>
      </w:r>
      <w:proofErr w:type="spellEnd"/>
      <w:r w:rsidRPr="00015FF7">
        <w:rPr>
          <w:rFonts w:ascii="Times New Roman" w:hAnsi="Times New Roman" w:cs="Times New Roman"/>
          <w:sz w:val="28"/>
          <w:szCs w:val="28"/>
          <w:lang w:val="uk-UA"/>
        </w:rPr>
        <w:t>;        /* декларація вказівника на ціле число*/</w:t>
      </w:r>
    </w:p>
    <w:p w14:paraId="26C88C71" w14:textId="77777777" w:rsidR="007B0A72" w:rsidRPr="00015FF7" w:rsidRDefault="007B0A72" w:rsidP="00015FF7">
      <w:pPr>
        <w:jc w:val="both"/>
        <w:rPr>
          <w:rFonts w:ascii="Times New Roman" w:hAnsi="Times New Roman" w:cs="Times New Roman"/>
          <w:sz w:val="28"/>
          <w:szCs w:val="28"/>
          <w:lang w:val="uk-UA"/>
        </w:rPr>
      </w:pPr>
      <w:proofErr w:type="spellStart"/>
      <w:r w:rsidRPr="00015FF7">
        <w:rPr>
          <w:rFonts w:ascii="Times New Roman" w:hAnsi="Times New Roman" w:cs="Times New Roman"/>
          <w:b/>
          <w:sz w:val="28"/>
          <w:szCs w:val="28"/>
          <w:lang w:val="uk-UA"/>
        </w:rPr>
        <w:t>ip</w:t>
      </w:r>
      <w:proofErr w:type="spellEnd"/>
      <w:r w:rsidRPr="00015FF7">
        <w:rPr>
          <w:rFonts w:ascii="Times New Roman" w:hAnsi="Times New Roman" w:cs="Times New Roman"/>
          <w:b/>
          <w:sz w:val="28"/>
          <w:szCs w:val="28"/>
          <w:lang w:val="uk-UA"/>
        </w:rPr>
        <w:t xml:space="preserve"> = &amp;</w:t>
      </w:r>
      <w:proofErr w:type="spellStart"/>
      <w:r w:rsidRPr="00015FF7">
        <w:rPr>
          <w:rFonts w:ascii="Times New Roman" w:hAnsi="Times New Roman" w:cs="Times New Roman"/>
          <w:b/>
          <w:sz w:val="28"/>
          <w:szCs w:val="28"/>
          <w:lang w:val="uk-UA"/>
        </w:rPr>
        <w:t>var</w:t>
      </w:r>
      <w:proofErr w:type="spellEnd"/>
      <w:r w:rsidRPr="00015FF7">
        <w:rPr>
          <w:rFonts w:ascii="Times New Roman" w:hAnsi="Times New Roman" w:cs="Times New Roman"/>
          <w:b/>
          <w:sz w:val="28"/>
          <w:szCs w:val="28"/>
          <w:lang w:val="uk-UA"/>
        </w:rPr>
        <w:t>;</w:t>
      </w:r>
      <w:r w:rsidRPr="00015FF7">
        <w:rPr>
          <w:rFonts w:ascii="Times New Roman" w:hAnsi="Times New Roman" w:cs="Times New Roman"/>
          <w:sz w:val="28"/>
          <w:szCs w:val="28"/>
          <w:lang w:val="uk-UA"/>
        </w:rPr>
        <w:t xml:space="preserve">  /* зберігаємо у вказівнику адресу </w:t>
      </w:r>
      <w:proofErr w:type="spellStart"/>
      <w:r w:rsidRPr="00015FF7">
        <w:rPr>
          <w:rFonts w:ascii="Times New Roman" w:hAnsi="Times New Roman" w:cs="Times New Roman"/>
          <w:sz w:val="28"/>
          <w:szCs w:val="28"/>
          <w:lang w:val="uk-UA"/>
        </w:rPr>
        <w:t>var</w:t>
      </w:r>
      <w:proofErr w:type="spellEnd"/>
      <w:r w:rsidRPr="00015FF7">
        <w:rPr>
          <w:rFonts w:ascii="Times New Roman" w:hAnsi="Times New Roman" w:cs="Times New Roman"/>
          <w:sz w:val="28"/>
          <w:szCs w:val="28"/>
          <w:lang w:val="uk-UA"/>
        </w:rPr>
        <w:t xml:space="preserve"> */</w:t>
      </w:r>
    </w:p>
    <w:p w14:paraId="76C097ED" w14:textId="77777777" w:rsidR="007B0A72" w:rsidRPr="00015FF7" w:rsidRDefault="007B0A72" w:rsidP="00015FF7">
      <w:pPr>
        <w:jc w:val="both"/>
        <w:rPr>
          <w:rFonts w:ascii="Times New Roman" w:hAnsi="Times New Roman" w:cs="Times New Roman"/>
          <w:color w:val="FF0000"/>
          <w:sz w:val="28"/>
          <w:szCs w:val="28"/>
          <w:lang w:val="uk-UA"/>
        </w:rPr>
      </w:pPr>
      <w:r w:rsidRPr="00015FF7">
        <w:rPr>
          <w:rFonts w:ascii="Times New Roman" w:hAnsi="Times New Roman" w:cs="Times New Roman"/>
          <w:color w:val="FF0000"/>
          <w:sz w:val="28"/>
          <w:szCs w:val="28"/>
          <w:lang w:val="uk-UA"/>
        </w:rPr>
        <w:t>//</w:t>
      </w:r>
      <w:proofErr w:type="spellStart"/>
      <w:r w:rsidRPr="00015FF7">
        <w:rPr>
          <w:rFonts w:ascii="Times New Roman" w:hAnsi="Times New Roman" w:cs="Times New Roman"/>
          <w:color w:val="FF0000"/>
          <w:sz w:val="28"/>
          <w:szCs w:val="28"/>
          <w:lang w:val="uk-UA"/>
        </w:rPr>
        <w:t>printf</w:t>
      </w:r>
      <w:proofErr w:type="spellEnd"/>
      <w:r w:rsidRPr="00015FF7">
        <w:rPr>
          <w:rFonts w:ascii="Times New Roman" w:hAnsi="Times New Roman" w:cs="Times New Roman"/>
          <w:color w:val="FF0000"/>
          <w:sz w:val="28"/>
          <w:szCs w:val="28"/>
          <w:lang w:val="uk-UA"/>
        </w:rPr>
        <w:t>("</w:t>
      </w:r>
      <w:proofErr w:type="spellStart"/>
      <w:r w:rsidRPr="00015FF7">
        <w:rPr>
          <w:rFonts w:ascii="Times New Roman" w:hAnsi="Times New Roman" w:cs="Times New Roman"/>
          <w:color w:val="FF0000"/>
          <w:sz w:val="28"/>
          <w:szCs w:val="28"/>
          <w:lang w:val="uk-UA"/>
        </w:rPr>
        <w:t>Address</w:t>
      </w:r>
      <w:proofErr w:type="spellEnd"/>
      <w:r w:rsidRPr="00015FF7">
        <w:rPr>
          <w:rFonts w:ascii="Times New Roman" w:hAnsi="Times New Roman" w:cs="Times New Roman"/>
          <w:color w:val="FF0000"/>
          <w:sz w:val="28"/>
          <w:szCs w:val="28"/>
          <w:lang w:val="uk-UA"/>
        </w:rPr>
        <w:t xml:space="preserve"> </w:t>
      </w:r>
      <w:proofErr w:type="spellStart"/>
      <w:r w:rsidRPr="00015FF7">
        <w:rPr>
          <w:rFonts w:ascii="Times New Roman" w:hAnsi="Times New Roman" w:cs="Times New Roman"/>
          <w:color w:val="FF0000"/>
          <w:sz w:val="28"/>
          <w:szCs w:val="28"/>
          <w:lang w:val="uk-UA"/>
        </w:rPr>
        <w:t>of</w:t>
      </w:r>
      <w:proofErr w:type="spellEnd"/>
      <w:r w:rsidRPr="00015FF7">
        <w:rPr>
          <w:rFonts w:ascii="Times New Roman" w:hAnsi="Times New Roman" w:cs="Times New Roman"/>
          <w:color w:val="FF0000"/>
          <w:sz w:val="28"/>
          <w:szCs w:val="28"/>
          <w:lang w:val="uk-UA"/>
        </w:rPr>
        <w:t xml:space="preserve"> </w:t>
      </w:r>
      <w:proofErr w:type="spellStart"/>
      <w:r w:rsidRPr="00015FF7">
        <w:rPr>
          <w:rFonts w:ascii="Times New Roman" w:hAnsi="Times New Roman" w:cs="Times New Roman"/>
          <w:color w:val="FF0000"/>
          <w:sz w:val="28"/>
          <w:szCs w:val="28"/>
          <w:lang w:val="uk-UA"/>
        </w:rPr>
        <w:t>var</w:t>
      </w:r>
      <w:proofErr w:type="spellEnd"/>
      <w:r w:rsidRPr="00015FF7">
        <w:rPr>
          <w:rFonts w:ascii="Times New Roman" w:hAnsi="Times New Roman" w:cs="Times New Roman"/>
          <w:color w:val="FF0000"/>
          <w:sz w:val="28"/>
          <w:szCs w:val="28"/>
          <w:lang w:val="uk-UA"/>
        </w:rPr>
        <w:t xml:space="preserve"> </w:t>
      </w:r>
      <w:proofErr w:type="spellStart"/>
      <w:r w:rsidRPr="00015FF7">
        <w:rPr>
          <w:rFonts w:ascii="Times New Roman" w:hAnsi="Times New Roman" w:cs="Times New Roman"/>
          <w:color w:val="FF0000"/>
          <w:sz w:val="28"/>
          <w:szCs w:val="28"/>
          <w:lang w:val="uk-UA"/>
        </w:rPr>
        <w:t>variable</w:t>
      </w:r>
      <w:proofErr w:type="spellEnd"/>
      <w:r w:rsidRPr="00015FF7">
        <w:rPr>
          <w:rFonts w:ascii="Times New Roman" w:hAnsi="Times New Roman" w:cs="Times New Roman"/>
          <w:color w:val="FF0000"/>
          <w:sz w:val="28"/>
          <w:szCs w:val="28"/>
          <w:lang w:val="uk-UA"/>
        </w:rPr>
        <w:t>: %x\n", &amp;</w:t>
      </w:r>
      <w:proofErr w:type="spellStart"/>
      <w:r w:rsidRPr="00015FF7">
        <w:rPr>
          <w:rFonts w:ascii="Times New Roman" w:hAnsi="Times New Roman" w:cs="Times New Roman"/>
          <w:color w:val="FF0000"/>
          <w:sz w:val="28"/>
          <w:szCs w:val="28"/>
          <w:lang w:val="uk-UA"/>
        </w:rPr>
        <w:t>var</w:t>
      </w:r>
      <w:proofErr w:type="spellEnd"/>
      <w:r w:rsidRPr="00015FF7">
        <w:rPr>
          <w:rFonts w:ascii="Times New Roman" w:hAnsi="Times New Roman" w:cs="Times New Roman"/>
          <w:color w:val="FF0000"/>
          <w:sz w:val="28"/>
          <w:szCs w:val="28"/>
          <w:lang w:val="uk-UA"/>
        </w:rPr>
        <w:t xml:space="preserve">  можна виводити як ціле %x але буде попередження компілятора:  (</w:t>
      </w:r>
      <w:proofErr w:type="spellStart"/>
      <w:r w:rsidRPr="00015FF7">
        <w:rPr>
          <w:rFonts w:ascii="Times New Roman" w:hAnsi="Times New Roman" w:cs="Times New Roman"/>
          <w:color w:val="FF0000"/>
          <w:sz w:val="28"/>
          <w:szCs w:val="28"/>
          <w:lang w:val="uk-UA"/>
        </w:rPr>
        <w:t>not</w:t>
      </w:r>
      <w:proofErr w:type="spellEnd"/>
      <w:r w:rsidRPr="00015FF7">
        <w:rPr>
          <w:rFonts w:ascii="Times New Roman" w:hAnsi="Times New Roman" w:cs="Times New Roman"/>
          <w:color w:val="FF0000"/>
          <w:sz w:val="28"/>
          <w:szCs w:val="28"/>
          <w:lang w:val="uk-UA"/>
        </w:rPr>
        <w:t xml:space="preserve"> </w:t>
      </w:r>
      <w:proofErr w:type="spellStart"/>
      <w:r w:rsidRPr="00015FF7">
        <w:rPr>
          <w:rFonts w:ascii="Times New Roman" w:hAnsi="Times New Roman" w:cs="Times New Roman"/>
          <w:color w:val="FF0000"/>
          <w:sz w:val="28"/>
          <w:szCs w:val="28"/>
          <w:lang w:val="uk-UA"/>
        </w:rPr>
        <w:t>int</w:t>
      </w:r>
      <w:proofErr w:type="spellEnd"/>
      <w:r w:rsidRPr="00015FF7">
        <w:rPr>
          <w:rFonts w:ascii="Times New Roman" w:hAnsi="Times New Roman" w:cs="Times New Roman"/>
          <w:color w:val="FF0000"/>
          <w:sz w:val="28"/>
          <w:szCs w:val="28"/>
          <w:lang w:val="uk-UA"/>
        </w:rPr>
        <w:t xml:space="preserve">*) </w:t>
      </w:r>
    </w:p>
    <w:p w14:paraId="559146DF" w14:textId="77777777" w:rsidR="007B0A72" w:rsidRPr="00015FF7" w:rsidRDefault="007B0A72" w:rsidP="00015FF7">
      <w:pPr>
        <w:jc w:val="both"/>
        <w:rPr>
          <w:rFonts w:ascii="Times New Roman" w:hAnsi="Times New Roman" w:cs="Times New Roman"/>
          <w:sz w:val="28"/>
          <w:szCs w:val="28"/>
          <w:lang w:val="uk-UA"/>
        </w:rPr>
      </w:pPr>
      <w:proofErr w:type="spellStart"/>
      <w:r w:rsidRPr="00015FF7">
        <w:rPr>
          <w:rFonts w:ascii="Times New Roman" w:hAnsi="Times New Roman" w:cs="Times New Roman"/>
          <w:sz w:val="28"/>
          <w:szCs w:val="28"/>
          <w:lang w:val="uk-UA"/>
        </w:rPr>
        <w:t>printf</w:t>
      </w:r>
      <w:proofErr w:type="spellEnd"/>
      <w:r w:rsidRPr="00015FF7">
        <w:rPr>
          <w:rFonts w:ascii="Times New Roman" w:hAnsi="Times New Roman" w:cs="Times New Roman"/>
          <w:sz w:val="28"/>
          <w:szCs w:val="28"/>
          <w:lang w:val="uk-UA"/>
        </w:rPr>
        <w:t>("</w:t>
      </w:r>
      <w:proofErr w:type="spellStart"/>
      <w:r w:rsidRPr="00015FF7">
        <w:rPr>
          <w:rFonts w:ascii="Times New Roman" w:hAnsi="Times New Roman" w:cs="Times New Roman"/>
          <w:sz w:val="28"/>
          <w:szCs w:val="28"/>
          <w:lang w:val="uk-UA"/>
        </w:rPr>
        <w:t>Address</w:t>
      </w:r>
      <w:proofErr w:type="spellEnd"/>
      <w:r w:rsidRPr="00015FF7">
        <w:rPr>
          <w:rFonts w:ascii="Times New Roman" w:hAnsi="Times New Roman" w:cs="Times New Roman"/>
          <w:sz w:val="28"/>
          <w:szCs w:val="28"/>
          <w:lang w:val="uk-UA"/>
        </w:rPr>
        <w:t xml:space="preserve"> of </w:t>
      </w:r>
      <w:proofErr w:type="spellStart"/>
      <w:r w:rsidRPr="00015FF7">
        <w:rPr>
          <w:rFonts w:ascii="Times New Roman" w:hAnsi="Times New Roman" w:cs="Times New Roman"/>
          <w:sz w:val="28"/>
          <w:szCs w:val="28"/>
          <w:lang w:val="uk-UA"/>
        </w:rPr>
        <w:t>var</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variable</w:t>
      </w:r>
      <w:proofErr w:type="spellEnd"/>
      <w:r w:rsidRPr="00015FF7">
        <w:rPr>
          <w:rFonts w:ascii="Times New Roman" w:hAnsi="Times New Roman" w:cs="Times New Roman"/>
          <w:sz w:val="28"/>
          <w:szCs w:val="28"/>
          <w:lang w:val="uk-UA"/>
        </w:rPr>
        <w:t>: %p\n", &amp;</w:t>
      </w:r>
      <w:proofErr w:type="spellStart"/>
      <w:r w:rsidRPr="00015FF7">
        <w:rPr>
          <w:rFonts w:ascii="Times New Roman" w:hAnsi="Times New Roman" w:cs="Times New Roman"/>
          <w:sz w:val="28"/>
          <w:szCs w:val="28"/>
          <w:lang w:val="uk-UA"/>
        </w:rPr>
        <w:t>var</w:t>
      </w:r>
      <w:proofErr w:type="spellEnd"/>
      <w:r w:rsidRPr="00015FF7">
        <w:rPr>
          <w:rFonts w:ascii="Times New Roman" w:hAnsi="Times New Roman" w:cs="Times New Roman"/>
          <w:sz w:val="28"/>
          <w:szCs w:val="28"/>
          <w:lang w:val="uk-UA"/>
        </w:rPr>
        <w:t xml:space="preserve">  ); //специфікатор адреси %p </w:t>
      </w:r>
    </w:p>
    <w:p w14:paraId="4158C8E1" w14:textId="77777777" w:rsidR="007B0A72" w:rsidRPr="00015FF7" w:rsidRDefault="007B0A72" w:rsidP="00015FF7">
      <w:pPr>
        <w:jc w:val="both"/>
        <w:rPr>
          <w:rFonts w:ascii="Times New Roman" w:hAnsi="Times New Roman" w:cs="Times New Roman"/>
          <w:sz w:val="28"/>
          <w:szCs w:val="28"/>
          <w:lang w:val="uk-UA"/>
        </w:rPr>
      </w:pPr>
      <w:proofErr w:type="spellStart"/>
      <w:r w:rsidRPr="00015FF7">
        <w:rPr>
          <w:rFonts w:ascii="Times New Roman" w:hAnsi="Times New Roman" w:cs="Times New Roman"/>
          <w:sz w:val="28"/>
          <w:szCs w:val="28"/>
          <w:lang w:val="uk-UA"/>
        </w:rPr>
        <w:t>printf</w:t>
      </w:r>
      <w:proofErr w:type="spellEnd"/>
      <w:r w:rsidRPr="00015FF7">
        <w:rPr>
          <w:rFonts w:ascii="Times New Roman" w:hAnsi="Times New Roman" w:cs="Times New Roman"/>
          <w:sz w:val="28"/>
          <w:szCs w:val="28"/>
          <w:lang w:val="uk-UA"/>
        </w:rPr>
        <w:t>("</w:t>
      </w:r>
      <w:proofErr w:type="spellStart"/>
      <w:r w:rsidRPr="00015FF7">
        <w:rPr>
          <w:rFonts w:ascii="Times New Roman" w:hAnsi="Times New Roman" w:cs="Times New Roman"/>
          <w:sz w:val="28"/>
          <w:szCs w:val="28"/>
          <w:lang w:val="uk-UA"/>
        </w:rPr>
        <w:t>Address</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stored</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in</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ip</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variable</w:t>
      </w:r>
      <w:proofErr w:type="spellEnd"/>
      <w:r w:rsidRPr="00015FF7">
        <w:rPr>
          <w:rFonts w:ascii="Times New Roman" w:hAnsi="Times New Roman" w:cs="Times New Roman"/>
          <w:sz w:val="28"/>
          <w:szCs w:val="28"/>
          <w:lang w:val="uk-UA"/>
        </w:rPr>
        <w:t xml:space="preserve">: %p\n", </w:t>
      </w:r>
      <w:proofErr w:type="spellStart"/>
      <w:r w:rsidRPr="00015FF7">
        <w:rPr>
          <w:rFonts w:ascii="Times New Roman" w:hAnsi="Times New Roman" w:cs="Times New Roman"/>
          <w:sz w:val="28"/>
          <w:szCs w:val="28"/>
          <w:lang w:val="uk-UA"/>
        </w:rPr>
        <w:t>ip</w:t>
      </w:r>
      <w:proofErr w:type="spellEnd"/>
      <w:r w:rsidRPr="00015FF7">
        <w:rPr>
          <w:rFonts w:ascii="Times New Roman" w:hAnsi="Times New Roman" w:cs="Times New Roman"/>
          <w:sz w:val="28"/>
          <w:szCs w:val="28"/>
          <w:lang w:val="uk-UA"/>
        </w:rPr>
        <w:t xml:space="preserve"> ); /* виводимо значення вказівника */</w:t>
      </w:r>
    </w:p>
    <w:p w14:paraId="061F40D9" w14:textId="77777777" w:rsidR="007B0A72" w:rsidRPr="00015FF7" w:rsidRDefault="007B0A72" w:rsidP="00015FF7">
      <w:pPr>
        <w:jc w:val="both"/>
        <w:rPr>
          <w:rFonts w:ascii="Times New Roman" w:hAnsi="Times New Roman" w:cs="Times New Roman"/>
          <w:sz w:val="28"/>
          <w:szCs w:val="28"/>
          <w:lang w:val="uk-UA"/>
        </w:rPr>
      </w:pPr>
      <w:proofErr w:type="spellStart"/>
      <w:r w:rsidRPr="00015FF7">
        <w:rPr>
          <w:rFonts w:ascii="Times New Roman" w:hAnsi="Times New Roman" w:cs="Times New Roman"/>
          <w:sz w:val="28"/>
          <w:szCs w:val="28"/>
          <w:lang w:val="uk-UA"/>
        </w:rPr>
        <w:t>printf</w:t>
      </w:r>
      <w:proofErr w:type="spellEnd"/>
      <w:r w:rsidRPr="00015FF7">
        <w:rPr>
          <w:rFonts w:ascii="Times New Roman" w:hAnsi="Times New Roman" w:cs="Times New Roman"/>
          <w:sz w:val="28"/>
          <w:szCs w:val="28"/>
          <w:lang w:val="uk-UA"/>
        </w:rPr>
        <w:t>("</w:t>
      </w:r>
      <w:proofErr w:type="spellStart"/>
      <w:r w:rsidRPr="00015FF7">
        <w:rPr>
          <w:rFonts w:ascii="Times New Roman" w:hAnsi="Times New Roman" w:cs="Times New Roman"/>
          <w:sz w:val="28"/>
          <w:szCs w:val="28"/>
          <w:lang w:val="uk-UA"/>
        </w:rPr>
        <w:t>Value</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of</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ip</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variable</w:t>
      </w:r>
      <w:proofErr w:type="spellEnd"/>
      <w:r w:rsidRPr="00015FF7">
        <w:rPr>
          <w:rFonts w:ascii="Times New Roman" w:hAnsi="Times New Roman" w:cs="Times New Roman"/>
          <w:sz w:val="28"/>
          <w:szCs w:val="28"/>
          <w:lang w:val="uk-UA"/>
        </w:rPr>
        <w:t>: %d\n", *</w:t>
      </w:r>
      <w:proofErr w:type="spellStart"/>
      <w:r w:rsidRPr="00015FF7">
        <w:rPr>
          <w:rFonts w:ascii="Times New Roman" w:hAnsi="Times New Roman" w:cs="Times New Roman"/>
          <w:sz w:val="28"/>
          <w:szCs w:val="28"/>
          <w:lang w:val="uk-UA"/>
        </w:rPr>
        <w:t>ip</w:t>
      </w:r>
      <w:proofErr w:type="spellEnd"/>
      <w:r w:rsidRPr="00015FF7">
        <w:rPr>
          <w:rFonts w:ascii="Times New Roman" w:hAnsi="Times New Roman" w:cs="Times New Roman"/>
          <w:sz w:val="28"/>
          <w:szCs w:val="28"/>
          <w:lang w:val="uk-UA"/>
        </w:rPr>
        <w:t xml:space="preserve"> ) /* виводимо значення цілої змінної за адресом вказівника */</w:t>
      </w:r>
    </w:p>
    <w:p w14:paraId="780787E4"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sz w:val="28"/>
          <w:szCs w:val="28"/>
          <w:lang w:val="uk-UA"/>
        </w:rPr>
        <w:t>}</w:t>
      </w:r>
    </w:p>
    <w:p w14:paraId="53F52578"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sz w:val="28"/>
          <w:szCs w:val="28"/>
          <w:lang w:val="uk-UA"/>
        </w:rPr>
        <w:t>Результат</w:t>
      </w:r>
      <w:r w:rsidRPr="00015FF7">
        <w:rPr>
          <w:rStyle w:val="3f3f3f3f3f3f3f3f3f3f3f3f3f3f3f3f3f3f3f3f3f3f3f3f3f3f3f3f3f3f3f3f3f3f3f3f3f3f"/>
          <w:rFonts w:ascii="Times New Roman" w:hAnsi="Times New Roman" w:cs="Times New Roman"/>
          <w:sz w:val="28"/>
          <w:szCs w:val="28"/>
          <w:lang w:val="uk-UA"/>
        </w:rPr>
        <w:t xml:space="preserve"> </w:t>
      </w:r>
      <w:r w:rsidRPr="00015FF7">
        <w:rPr>
          <w:rFonts w:ascii="Times New Roman" w:hAnsi="Times New Roman" w:cs="Times New Roman"/>
          <w:sz w:val="28"/>
          <w:szCs w:val="28"/>
          <w:lang w:val="uk-UA"/>
        </w:rPr>
        <w:t>роботи</w:t>
      </w:r>
      <w:r w:rsidRPr="00015FF7">
        <w:rPr>
          <w:rStyle w:val="3f3f3f3f3f3f3f3f3f3f3f3f3f3f3f3f3f3f3f3f3f3f3f3f3f3f3f3f3f3f3f3f3f3f3f3f3f3f"/>
          <w:rFonts w:ascii="Times New Roman" w:hAnsi="Times New Roman" w:cs="Times New Roman"/>
          <w:sz w:val="28"/>
          <w:szCs w:val="28"/>
          <w:lang w:val="uk-UA"/>
        </w:rPr>
        <w:t xml:space="preserve"> </w:t>
      </w:r>
      <w:r w:rsidRPr="00015FF7">
        <w:rPr>
          <w:rFonts w:ascii="Times New Roman" w:hAnsi="Times New Roman" w:cs="Times New Roman"/>
          <w:sz w:val="28"/>
          <w:szCs w:val="28"/>
          <w:lang w:val="uk-UA"/>
        </w:rPr>
        <w:t>коду</w:t>
      </w:r>
      <w:r w:rsidRPr="00015FF7">
        <w:rPr>
          <w:rStyle w:val="3f3f3f3f3f3f3f3f3f3f3f3f3f3f3f3f3f3f3f3f3f3f3f3f3f3f3f3f3f3f3f3f3f3f3f3f3f3f"/>
          <w:rFonts w:ascii="Times New Roman" w:hAnsi="Times New Roman" w:cs="Times New Roman"/>
          <w:sz w:val="28"/>
          <w:szCs w:val="28"/>
          <w:lang w:val="uk-UA"/>
        </w:rPr>
        <w:t>:</w:t>
      </w:r>
    </w:p>
    <w:p w14:paraId="7EAB5F4E" w14:textId="77777777" w:rsidR="007B0A72" w:rsidRPr="00015FF7" w:rsidRDefault="007B0A72" w:rsidP="00015FF7">
      <w:pPr>
        <w:jc w:val="both"/>
        <w:rPr>
          <w:rFonts w:ascii="Times New Roman" w:hAnsi="Times New Roman" w:cs="Times New Roman"/>
          <w:sz w:val="28"/>
          <w:szCs w:val="28"/>
          <w:lang w:val="uk-UA"/>
        </w:rPr>
      </w:pPr>
      <w:proofErr w:type="spellStart"/>
      <w:r w:rsidRPr="00015FF7">
        <w:rPr>
          <w:rFonts w:ascii="Times New Roman" w:hAnsi="Times New Roman" w:cs="Times New Roman"/>
          <w:sz w:val="28"/>
          <w:szCs w:val="28"/>
          <w:lang w:val="uk-UA"/>
        </w:rPr>
        <w:t>Address</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of</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var</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variable</w:t>
      </w:r>
      <w:proofErr w:type="spellEnd"/>
      <w:r w:rsidRPr="00015FF7">
        <w:rPr>
          <w:rFonts w:ascii="Times New Roman" w:hAnsi="Times New Roman" w:cs="Times New Roman"/>
          <w:sz w:val="28"/>
          <w:szCs w:val="28"/>
          <w:lang w:val="uk-UA"/>
        </w:rPr>
        <w:t>: 0x7ffc085bfe18</w:t>
      </w:r>
    </w:p>
    <w:p w14:paraId="0F743710" w14:textId="77777777" w:rsidR="007B0A72" w:rsidRPr="00015FF7" w:rsidRDefault="007B0A72" w:rsidP="00015FF7">
      <w:pPr>
        <w:jc w:val="both"/>
        <w:rPr>
          <w:rFonts w:ascii="Times New Roman" w:hAnsi="Times New Roman" w:cs="Times New Roman"/>
          <w:sz w:val="28"/>
          <w:szCs w:val="28"/>
          <w:lang w:val="uk-UA"/>
        </w:rPr>
      </w:pPr>
      <w:proofErr w:type="spellStart"/>
      <w:r w:rsidRPr="00015FF7">
        <w:rPr>
          <w:rFonts w:ascii="Times New Roman" w:hAnsi="Times New Roman" w:cs="Times New Roman"/>
          <w:sz w:val="28"/>
          <w:szCs w:val="28"/>
          <w:lang w:val="uk-UA"/>
        </w:rPr>
        <w:t>Address</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stored</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in</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ip</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variable</w:t>
      </w:r>
      <w:proofErr w:type="spellEnd"/>
      <w:r w:rsidRPr="00015FF7">
        <w:rPr>
          <w:rFonts w:ascii="Times New Roman" w:hAnsi="Times New Roman" w:cs="Times New Roman"/>
          <w:sz w:val="28"/>
          <w:szCs w:val="28"/>
          <w:lang w:val="uk-UA"/>
        </w:rPr>
        <w:t>: 0x7ffc085bfe18</w:t>
      </w:r>
    </w:p>
    <w:p w14:paraId="787120E0" w14:textId="77777777" w:rsidR="007B0A72" w:rsidRPr="00015FF7" w:rsidRDefault="007B0A72" w:rsidP="00015FF7">
      <w:pPr>
        <w:jc w:val="both"/>
        <w:rPr>
          <w:rFonts w:ascii="Times New Roman" w:hAnsi="Times New Roman" w:cs="Times New Roman"/>
          <w:sz w:val="28"/>
          <w:szCs w:val="28"/>
          <w:lang w:val="uk-UA"/>
        </w:rPr>
      </w:pPr>
      <w:proofErr w:type="spellStart"/>
      <w:r w:rsidRPr="00015FF7">
        <w:rPr>
          <w:rFonts w:ascii="Times New Roman" w:hAnsi="Times New Roman" w:cs="Times New Roman"/>
          <w:sz w:val="28"/>
          <w:szCs w:val="28"/>
          <w:lang w:val="uk-UA"/>
        </w:rPr>
        <w:t>Value</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of</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ip</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variable</w:t>
      </w:r>
      <w:proofErr w:type="spellEnd"/>
      <w:r w:rsidRPr="00015FF7">
        <w:rPr>
          <w:rFonts w:ascii="Times New Roman" w:hAnsi="Times New Roman" w:cs="Times New Roman"/>
          <w:sz w:val="28"/>
          <w:szCs w:val="28"/>
          <w:lang w:val="uk-UA"/>
        </w:rPr>
        <w:t>: 20</w:t>
      </w:r>
    </w:p>
    <w:p w14:paraId="270716D4"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sz w:val="28"/>
          <w:szCs w:val="28"/>
          <w:lang w:val="uk-UA"/>
        </w:rPr>
        <w:tab/>
      </w:r>
    </w:p>
    <w:p w14:paraId="56039AC1" w14:textId="77777777" w:rsidR="007B0A72" w:rsidRPr="00015FF7" w:rsidRDefault="007B0A72" w:rsidP="00015FF7">
      <w:pPr>
        <w:jc w:val="both"/>
        <w:rPr>
          <w:rFonts w:ascii="Times New Roman" w:hAnsi="Times New Roman" w:cs="Times New Roman"/>
          <w:iCs/>
          <w:sz w:val="28"/>
          <w:szCs w:val="28"/>
          <w:lang w:val="uk-UA"/>
        </w:rPr>
      </w:pPr>
      <w:r w:rsidRPr="00015FF7">
        <w:rPr>
          <w:rFonts w:ascii="Times New Roman" w:hAnsi="Times New Roman" w:cs="Times New Roman"/>
          <w:sz w:val="28"/>
          <w:szCs w:val="28"/>
          <w:lang w:val="uk-UA" w:bidi="ar-SA"/>
        </w:rPr>
        <w:t>Арифметичні операції над вказівниками</w:t>
      </w:r>
    </w:p>
    <w:p w14:paraId="6354D2DA" w14:textId="77777777" w:rsidR="007B0A72" w:rsidRPr="00015FF7" w:rsidRDefault="007B0A72" w:rsidP="00015FF7">
      <w:pPr>
        <w:jc w:val="both"/>
        <w:rPr>
          <w:rFonts w:ascii="Times New Roman" w:hAnsi="Times New Roman" w:cs="Times New Roman"/>
          <w:sz w:val="28"/>
          <w:szCs w:val="28"/>
          <w:lang w:val="uk-UA"/>
        </w:rPr>
      </w:pPr>
    </w:p>
    <w:p w14:paraId="4829CEE2"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sz w:val="28"/>
          <w:szCs w:val="28"/>
          <w:lang w:val="uk-UA"/>
        </w:rPr>
        <w:t xml:space="preserve">Вказівник у Сі - адреса, що є числовим (цілим) значенням. Отже, ви можете виконувати арифметичні операції на вказівнику так само, як і на </w:t>
      </w:r>
      <w:proofErr w:type="spellStart"/>
      <w:r w:rsidRPr="00015FF7">
        <w:rPr>
          <w:rFonts w:ascii="Times New Roman" w:hAnsi="Times New Roman" w:cs="Times New Roman"/>
          <w:sz w:val="28"/>
          <w:szCs w:val="28"/>
          <w:lang w:val="uk-UA"/>
        </w:rPr>
        <w:t>цілочисельному</w:t>
      </w:r>
      <w:proofErr w:type="spellEnd"/>
      <w:r w:rsidRPr="00015FF7">
        <w:rPr>
          <w:rFonts w:ascii="Times New Roman" w:hAnsi="Times New Roman" w:cs="Times New Roman"/>
          <w:sz w:val="28"/>
          <w:szCs w:val="28"/>
          <w:lang w:val="uk-UA"/>
        </w:rPr>
        <w:t xml:space="preserve"> значенні (але є певні обмеження пов’язані з фізичним смислом вказівника). Таким чином використовуються чотири арифметичних оператори для вказівників: </w:t>
      </w:r>
      <w:proofErr w:type="spellStart"/>
      <w:r w:rsidRPr="00015FF7">
        <w:rPr>
          <w:rFonts w:ascii="Times New Roman" w:hAnsi="Times New Roman" w:cs="Times New Roman"/>
          <w:sz w:val="28"/>
          <w:szCs w:val="28"/>
          <w:lang w:val="uk-UA"/>
        </w:rPr>
        <w:t>інкремент</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декремент</w:t>
      </w:r>
      <w:proofErr w:type="spellEnd"/>
      <w:r w:rsidRPr="00015FF7">
        <w:rPr>
          <w:rFonts w:ascii="Times New Roman" w:hAnsi="Times New Roman" w:cs="Times New Roman"/>
          <w:sz w:val="28"/>
          <w:szCs w:val="28"/>
          <w:lang w:val="uk-UA"/>
        </w:rPr>
        <w:t xml:space="preserve">(--) та додавання і віднімання цілого числа, а також операції порівняння. </w:t>
      </w:r>
    </w:p>
    <w:p w14:paraId="06F29E34"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noProof/>
          <w:sz w:val="28"/>
          <w:szCs w:val="28"/>
          <w:lang w:val="ru-RU" w:bidi="ar-SA"/>
        </w:rPr>
        <w:drawing>
          <wp:anchor distT="0" distB="0" distL="114300" distR="114300" simplePos="0" relativeHeight="251676672" behindDoc="0" locked="0" layoutInCell="0" allowOverlap="1" wp14:anchorId="1817AF86" wp14:editId="5FB577ED">
            <wp:simplePos x="0" y="0"/>
            <wp:positionH relativeFrom="column">
              <wp:posOffset>81915</wp:posOffset>
            </wp:positionH>
            <wp:positionV relativeFrom="paragraph">
              <wp:posOffset>476250</wp:posOffset>
            </wp:positionV>
            <wp:extent cx="5936615" cy="754380"/>
            <wp:effectExtent l="19050" t="0" r="6985" b="0"/>
            <wp:wrapSquare wrapText="largest"/>
            <wp:docPr id="97"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6" cstate="print"/>
                    <a:srcRect/>
                    <a:stretch>
                      <a:fillRect/>
                    </a:stretch>
                  </pic:blipFill>
                  <pic:spPr bwMode="auto">
                    <a:xfrm>
                      <a:off x="0" y="0"/>
                      <a:ext cx="5936615" cy="754380"/>
                    </a:xfrm>
                    <a:prstGeom prst="rect">
                      <a:avLst/>
                    </a:prstGeom>
                    <a:noFill/>
                  </pic:spPr>
                </pic:pic>
              </a:graphicData>
            </a:graphic>
          </wp:anchor>
        </w:drawing>
      </w:r>
      <w:r w:rsidRPr="00015FF7">
        <w:rPr>
          <w:rFonts w:ascii="Times New Roman" w:hAnsi="Times New Roman" w:cs="Times New Roman"/>
          <w:sz w:val="28"/>
          <w:szCs w:val="28"/>
          <w:lang w:val="uk-UA"/>
        </w:rPr>
        <w:t>Відзначимо, що подібно будь-яким змінним, змінна типу вказівник має ім'я, адрес у пам'яті і значення.</w:t>
      </w:r>
    </w:p>
    <w:p w14:paraId="24ABEC29"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sz w:val="28"/>
          <w:szCs w:val="28"/>
          <w:lang w:val="uk-UA"/>
        </w:rPr>
        <w:t xml:space="preserve">За допомогою </w:t>
      </w:r>
      <w:proofErr w:type="spellStart"/>
      <w:r w:rsidRPr="00015FF7">
        <w:rPr>
          <w:rFonts w:ascii="Times New Roman" w:hAnsi="Times New Roman" w:cs="Times New Roman"/>
          <w:sz w:val="28"/>
          <w:szCs w:val="28"/>
          <w:lang w:val="uk-UA"/>
        </w:rPr>
        <w:t>унарних</w:t>
      </w:r>
      <w:proofErr w:type="spellEnd"/>
      <w:r w:rsidRPr="00015FF7">
        <w:rPr>
          <w:rFonts w:ascii="Times New Roman" w:hAnsi="Times New Roman" w:cs="Times New Roman"/>
          <w:sz w:val="28"/>
          <w:szCs w:val="28"/>
          <w:lang w:val="uk-UA"/>
        </w:rPr>
        <w:t xml:space="preserve"> операцій </w:t>
      </w:r>
      <w:proofErr w:type="spellStart"/>
      <w:r w:rsidRPr="00015FF7">
        <w:rPr>
          <w:rFonts w:ascii="Times New Roman" w:hAnsi="Times New Roman" w:cs="Times New Roman"/>
          <w:sz w:val="28"/>
          <w:szCs w:val="28"/>
          <w:lang w:val="uk-UA"/>
        </w:rPr>
        <w:t>інкремент</w:t>
      </w:r>
      <w:proofErr w:type="spellEnd"/>
      <w:r w:rsidRPr="00015FF7">
        <w:rPr>
          <w:rFonts w:ascii="Times New Roman" w:hAnsi="Times New Roman" w:cs="Times New Roman"/>
          <w:sz w:val="28"/>
          <w:szCs w:val="28"/>
          <w:lang w:val="uk-UA"/>
        </w:rPr>
        <w:t xml:space="preserve">(++) і </w:t>
      </w:r>
      <w:proofErr w:type="spellStart"/>
      <w:r w:rsidRPr="00015FF7">
        <w:rPr>
          <w:rFonts w:ascii="Times New Roman" w:hAnsi="Times New Roman" w:cs="Times New Roman"/>
          <w:sz w:val="28"/>
          <w:szCs w:val="28"/>
          <w:lang w:val="uk-UA"/>
        </w:rPr>
        <w:t>декремент</w:t>
      </w:r>
      <w:proofErr w:type="spellEnd"/>
      <w:r w:rsidRPr="00015FF7">
        <w:rPr>
          <w:rFonts w:ascii="Times New Roman" w:hAnsi="Times New Roman" w:cs="Times New Roman"/>
          <w:sz w:val="28"/>
          <w:szCs w:val="28"/>
          <w:lang w:val="uk-UA"/>
        </w:rPr>
        <w:t>(--) числові значення змінних типу вказівник міняються по різному, у залежності від типу даних (точніше від їх розміру), з яким зв'язані ці змінні.</w:t>
      </w:r>
    </w:p>
    <w:p w14:paraId="728FAE5E"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b/>
          <w:sz w:val="28"/>
          <w:szCs w:val="28"/>
          <w:lang w:val="uk-UA"/>
        </w:rPr>
        <w:t>Приклад</w:t>
      </w:r>
      <w:r w:rsidRPr="00015FF7">
        <w:rPr>
          <w:rFonts w:ascii="Times New Roman" w:hAnsi="Times New Roman" w:cs="Times New Roman"/>
          <w:sz w:val="28"/>
          <w:szCs w:val="28"/>
          <w:lang w:val="uk-UA"/>
        </w:rPr>
        <w:t>:</w:t>
      </w:r>
    </w:p>
    <w:p w14:paraId="0D214550" w14:textId="77777777" w:rsidR="007B0A72" w:rsidRPr="00015FF7" w:rsidRDefault="007B0A72" w:rsidP="00015FF7">
      <w:pPr>
        <w:jc w:val="both"/>
        <w:rPr>
          <w:rFonts w:ascii="Times New Roman" w:hAnsi="Times New Roman" w:cs="Times New Roman"/>
          <w:sz w:val="28"/>
          <w:szCs w:val="28"/>
          <w:lang w:val="uk-UA"/>
        </w:rPr>
      </w:pPr>
      <w:proofErr w:type="spellStart"/>
      <w:r w:rsidRPr="00015FF7">
        <w:rPr>
          <w:rFonts w:ascii="Times New Roman" w:hAnsi="Times New Roman" w:cs="Times New Roman"/>
          <w:color w:val="0070C0"/>
          <w:sz w:val="28"/>
          <w:szCs w:val="28"/>
          <w:lang w:val="uk-UA"/>
        </w:rPr>
        <w:t>char</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mychar</w:t>
      </w:r>
      <w:proofErr w:type="spellEnd"/>
      <w:r w:rsidRPr="00015FF7">
        <w:rPr>
          <w:rFonts w:ascii="Times New Roman" w:hAnsi="Times New Roman" w:cs="Times New Roman"/>
          <w:sz w:val="28"/>
          <w:szCs w:val="28"/>
          <w:lang w:val="uk-UA"/>
        </w:rPr>
        <w:t>;</w:t>
      </w:r>
    </w:p>
    <w:p w14:paraId="506CB699" w14:textId="77777777" w:rsidR="007B0A72" w:rsidRPr="00015FF7" w:rsidRDefault="007B0A72" w:rsidP="00015FF7">
      <w:pPr>
        <w:jc w:val="both"/>
        <w:rPr>
          <w:rFonts w:ascii="Times New Roman" w:hAnsi="Times New Roman" w:cs="Times New Roman"/>
          <w:sz w:val="28"/>
          <w:szCs w:val="28"/>
          <w:lang w:val="uk-UA"/>
        </w:rPr>
      </w:pPr>
      <w:proofErr w:type="spellStart"/>
      <w:r w:rsidRPr="00015FF7">
        <w:rPr>
          <w:rFonts w:ascii="Times New Roman" w:hAnsi="Times New Roman" w:cs="Times New Roman"/>
          <w:color w:val="0070C0"/>
          <w:sz w:val="28"/>
          <w:szCs w:val="28"/>
          <w:lang w:val="uk-UA"/>
        </w:rPr>
        <w:t>short</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myshort</w:t>
      </w:r>
      <w:proofErr w:type="spellEnd"/>
      <w:r w:rsidRPr="00015FF7">
        <w:rPr>
          <w:rFonts w:ascii="Times New Roman" w:hAnsi="Times New Roman" w:cs="Times New Roman"/>
          <w:sz w:val="28"/>
          <w:szCs w:val="28"/>
          <w:lang w:val="uk-UA"/>
        </w:rPr>
        <w:t>,*i,*k;</w:t>
      </w:r>
    </w:p>
    <w:p w14:paraId="75A5EFAF" w14:textId="77777777" w:rsidR="007B0A72" w:rsidRPr="00015FF7" w:rsidRDefault="007B0A72" w:rsidP="00015FF7">
      <w:pPr>
        <w:jc w:val="both"/>
        <w:rPr>
          <w:rFonts w:ascii="Times New Roman" w:hAnsi="Times New Roman" w:cs="Times New Roman"/>
          <w:sz w:val="28"/>
          <w:szCs w:val="28"/>
          <w:lang w:val="uk-UA"/>
        </w:rPr>
      </w:pPr>
      <w:proofErr w:type="spellStart"/>
      <w:r w:rsidRPr="00015FF7">
        <w:rPr>
          <w:rFonts w:ascii="Times New Roman" w:hAnsi="Times New Roman" w:cs="Times New Roman"/>
          <w:color w:val="0070C0"/>
          <w:sz w:val="28"/>
          <w:szCs w:val="28"/>
          <w:lang w:val="uk-UA"/>
        </w:rPr>
        <w:t>float</w:t>
      </w:r>
      <w:proofErr w:type="spellEnd"/>
      <w:r w:rsidRPr="00015FF7">
        <w:rPr>
          <w:rFonts w:ascii="Times New Roman" w:hAnsi="Times New Roman" w:cs="Times New Roman"/>
          <w:sz w:val="28"/>
          <w:szCs w:val="28"/>
          <w:lang w:val="uk-UA"/>
        </w:rPr>
        <w:t xml:space="preserve"> *f;</w:t>
      </w:r>
    </w:p>
    <w:p w14:paraId="79E9002F" w14:textId="77777777" w:rsidR="007B0A72" w:rsidRPr="00015FF7" w:rsidRDefault="007B0A72" w:rsidP="00015FF7">
      <w:pPr>
        <w:jc w:val="both"/>
        <w:rPr>
          <w:rFonts w:ascii="Times New Roman" w:hAnsi="Times New Roman" w:cs="Times New Roman"/>
          <w:sz w:val="28"/>
          <w:szCs w:val="28"/>
          <w:lang w:val="uk-UA"/>
        </w:rPr>
      </w:pPr>
      <w:proofErr w:type="spellStart"/>
      <w:r w:rsidRPr="00015FF7">
        <w:rPr>
          <w:rFonts w:ascii="Times New Roman" w:hAnsi="Times New Roman" w:cs="Times New Roman"/>
          <w:color w:val="0070C0"/>
          <w:sz w:val="28"/>
          <w:szCs w:val="28"/>
          <w:lang w:val="uk-UA"/>
        </w:rPr>
        <w:t>long</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mylong</w:t>
      </w:r>
      <w:proofErr w:type="spellEnd"/>
      <w:r w:rsidRPr="00015FF7">
        <w:rPr>
          <w:rFonts w:ascii="Times New Roman" w:hAnsi="Times New Roman" w:cs="Times New Roman"/>
          <w:sz w:val="28"/>
          <w:szCs w:val="28"/>
          <w:lang w:val="uk-UA"/>
        </w:rPr>
        <w:t>;</w:t>
      </w:r>
    </w:p>
    <w:p w14:paraId="7AB915C3"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sz w:val="28"/>
          <w:szCs w:val="28"/>
          <w:lang w:val="uk-UA"/>
        </w:rPr>
        <w:t>z++; // значення зміститься на 1 байт</w:t>
      </w:r>
    </w:p>
    <w:p w14:paraId="2984E270"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sz w:val="28"/>
          <w:szCs w:val="28"/>
          <w:lang w:val="uk-UA"/>
        </w:rPr>
        <w:t>і++; // значення зміститься на 2 байти</w:t>
      </w:r>
    </w:p>
    <w:p w14:paraId="69EF9B42"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sz w:val="28"/>
          <w:szCs w:val="28"/>
          <w:lang w:val="uk-UA"/>
        </w:rPr>
        <w:t>f++; // значення зміститься на 4 байти</w:t>
      </w:r>
    </w:p>
    <w:p w14:paraId="28241223"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sz w:val="28"/>
          <w:szCs w:val="28"/>
          <w:lang w:val="uk-UA"/>
        </w:rPr>
        <w:t>Тобто при зміні вказівника на 1, вказівник переходить до початку наступного (попереднього) поля тієї довжини, що визначається типом об'єкта, який адресується вказівником.</w:t>
      </w:r>
    </w:p>
    <w:p w14:paraId="0AD8966B"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sz w:val="28"/>
          <w:szCs w:val="28"/>
          <w:lang w:val="uk-UA"/>
        </w:rPr>
        <w:lastRenderedPageBreak/>
        <w:t xml:space="preserve">Щоб зрозуміти арифметику вказівника, припустимо, що </w:t>
      </w:r>
      <w:proofErr w:type="spellStart"/>
      <w:r w:rsidRPr="00015FF7">
        <w:rPr>
          <w:rFonts w:ascii="Times New Roman" w:hAnsi="Times New Roman" w:cs="Times New Roman"/>
          <w:sz w:val="28"/>
          <w:szCs w:val="28"/>
          <w:lang w:val="uk-UA"/>
        </w:rPr>
        <w:t>ptr</w:t>
      </w:r>
      <w:proofErr w:type="spellEnd"/>
      <w:r w:rsidRPr="00015FF7">
        <w:rPr>
          <w:rFonts w:ascii="Times New Roman" w:hAnsi="Times New Roman" w:cs="Times New Roman"/>
          <w:sz w:val="28"/>
          <w:szCs w:val="28"/>
          <w:lang w:val="uk-UA"/>
        </w:rPr>
        <w:t xml:space="preserve"> є вказівником на ціле число, що має адресу 1000. Якщо припустити, що у нас 32-бітні цілі числа, зробимо наступну арифметичну операцію на вказівнику: </w:t>
      </w:r>
      <w:proofErr w:type="spellStart"/>
      <w:r w:rsidRPr="00015FF7">
        <w:rPr>
          <w:rFonts w:ascii="Times New Roman" w:hAnsi="Times New Roman" w:cs="Times New Roman"/>
          <w:sz w:val="28"/>
          <w:szCs w:val="28"/>
          <w:lang w:val="uk-UA"/>
        </w:rPr>
        <w:t>ptr</w:t>
      </w:r>
      <w:proofErr w:type="spellEnd"/>
      <w:r w:rsidRPr="00015FF7">
        <w:rPr>
          <w:rFonts w:ascii="Times New Roman" w:hAnsi="Times New Roman" w:cs="Times New Roman"/>
          <w:sz w:val="28"/>
          <w:szCs w:val="28"/>
          <w:lang w:val="uk-UA"/>
        </w:rPr>
        <w:t xml:space="preserve"> ++</w:t>
      </w:r>
    </w:p>
    <w:p w14:paraId="320F4836"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noProof/>
          <w:sz w:val="28"/>
          <w:szCs w:val="28"/>
          <w:lang w:val="ru-RU" w:bidi="ar-SA"/>
        </w:rPr>
        <w:drawing>
          <wp:inline distT="0" distB="0" distL="0" distR="0" wp14:anchorId="4FC6AD8B" wp14:editId="13FC7D4C">
            <wp:extent cx="3533775" cy="2209800"/>
            <wp:effectExtent l="19050" t="0" r="9525" b="0"/>
            <wp:docPr id="98" name="Рисунок 1"/>
            <wp:cNvGraphicFramePr/>
            <a:graphic xmlns:a="http://schemas.openxmlformats.org/drawingml/2006/main">
              <a:graphicData uri="http://schemas.openxmlformats.org/drawingml/2006/picture">
                <pic:pic xmlns:pic="http://schemas.openxmlformats.org/drawingml/2006/picture">
                  <pic:nvPicPr>
                    <pic:cNvPr id="20485" name="Picture 4"/>
                    <pic:cNvPicPr>
                      <a:picLocks noChangeAspect="1" noChangeArrowheads="1"/>
                    </pic:cNvPicPr>
                  </pic:nvPicPr>
                  <pic:blipFill>
                    <a:blip r:embed="rId137" cstate="print"/>
                    <a:srcRect/>
                    <a:stretch>
                      <a:fillRect/>
                    </a:stretch>
                  </pic:blipFill>
                  <pic:spPr bwMode="auto">
                    <a:xfrm>
                      <a:off x="0" y="0"/>
                      <a:ext cx="3533775" cy="2209800"/>
                    </a:xfrm>
                    <a:prstGeom prst="rect">
                      <a:avLst/>
                    </a:prstGeom>
                    <a:noFill/>
                    <a:ln w="9525">
                      <a:noFill/>
                      <a:round/>
                      <a:headEnd/>
                      <a:tailEnd/>
                    </a:ln>
                  </pic:spPr>
                </pic:pic>
              </a:graphicData>
            </a:graphic>
          </wp:inline>
        </w:drawing>
      </w:r>
    </w:p>
    <w:p w14:paraId="0F520215" w14:textId="77777777" w:rsidR="007B0A72" w:rsidRPr="00015FF7" w:rsidRDefault="007B0A72" w:rsidP="00015FF7">
      <w:pPr>
        <w:jc w:val="both"/>
        <w:rPr>
          <w:rFonts w:ascii="Times New Roman" w:hAnsi="Times New Roman" w:cs="Times New Roman"/>
          <w:sz w:val="28"/>
          <w:szCs w:val="28"/>
          <w:lang w:val="uk-UA"/>
        </w:rPr>
      </w:pPr>
    </w:p>
    <w:p w14:paraId="58269786"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sz w:val="28"/>
          <w:szCs w:val="28"/>
          <w:lang w:val="uk-UA"/>
        </w:rPr>
        <w:t>Рис.2</w:t>
      </w:r>
    </w:p>
    <w:p w14:paraId="5B8FDCD9" w14:textId="77777777" w:rsidR="007B0A72" w:rsidRPr="00015FF7" w:rsidRDefault="007B0A72" w:rsidP="00015FF7">
      <w:pPr>
        <w:jc w:val="both"/>
        <w:rPr>
          <w:rFonts w:ascii="Times New Roman" w:hAnsi="Times New Roman" w:cs="Times New Roman"/>
          <w:sz w:val="28"/>
          <w:szCs w:val="28"/>
          <w:lang w:val="uk-UA"/>
        </w:rPr>
      </w:pPr>
    </w:p>
    <w:p w14:paraId="3918639F"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sz w:val="28"/>
          <w:szCs w:val="28"/>
          <w:lang w:val="uk-UA"/>
        </w:rPr>
        <w:t xml:space="preserve">Після зазначеної вище операції, </w:t>
      </w:r>
      <w:proofErr w:type="spellStart"/>
      <w:r w:rsidRPr="00015FF7">
        <w:rPr>
          <w:rFonts w:ascii="Times New Roman" w:hAnsi="Times New Roman" w:cs="Times New Roman"/>
          <w:sz w:val="28"/>
          <w:szCs w:val="28"/>
          <w:lang w:val="uk-UA"/>
        </w:rPr>
        <w:t>ptr</w:t>
      </w:r>
      <w:proofErr w:type="spellEnd"/>
      <w:r w:rsidRPr="00015FF7">
        <w:rPr>
          <w:rFonts w:ascii="Times New Roman" w:hAnsi="Times New Roman" w:cs="Times New Roman"/>
          <w:sz w:val="28"/>
          <w:szCs w:val="28"/>
          <w:lang w:val="uk-UA"/>
        </w:rPr>
        <w:t xml:space="preserve"> буде вказувати на адресу 1004, оскільки кожен раз коли </w:t>
      </w:r>
      <w:proofErr w:type="spellStart"/>
      <w:r w:rsidRPr="00015FF7">
        <w:rPr>
          <w:rFonts w:ascii="Times New Roman" w:hAnsi="Times New Roman" w:cs="Times New Roman"/>
          <w:sz w:val="28"/>
          <w:szCs w:val="28"/>
          <w:lang w:val="uk-UA"/>
        </w:rPr>
        <w:t>ptr</w:t>
      </w:r>
      <w:proofErr w:type="spellEnd"/>
      <w:r w:rsidRPr="00015FF7">
        <w:rPr>
          <w:rFonts w:ascii="Times New Roman" w:hAnsi="Times New Roman" w:cs="Times New Roman"/>
          <w:sz w:val="28"/>
          <w:szCs w:val="28"/>
          <w:lang w:val="uk-UA"/>
        </w:rPr>
        <w:t xml:space="preserve"> збільшується на одиницю, він вказує на наступне ціле число, яке становить 4 байти поряд (пам’ятаємо, що ціле число у нас 4 байти) з поточним місцем розташування. Тобто операція </w:t>
      </w:r>
      <w:proofErr w:type="spellStart"/>
      <w:r w:rsidRPr="00015FF7">
        <w:rPr>
          <w:rFonts w:ascii="Times New Roman" w:hAnsi="Times New Roman" w:cs="Times New Roman"/>
          <w:sz w:val="28"/>
          <w:szCs w:val="28"/>
          <w:lang w:val="uk-UA"/>
        </w:rPr>
        <w:t>інкременту</w:t>
      </w:r>
      <w:proofErr w:type="spellEnd"/>
      <w:r w:rsidRPr="00015FF7">
        <w:rPr>
          <w:rFonts w:ascii="Times New Roman" w:hAnsi="Times New Roman" w:cs="Times New Roman"/>
          <w:sz w:val="28"/>
          <w:szCs w:val="28"/>
          <w:lang w:val="uk-UA"/>
        </w:rPr>
        <w:t xml:space="preserve"> перемістить вказівник на наступну ділянку для цілого числа. Таким чином, якщо </w:t>
      </w:r>
      <w:proofErr w:type="spellStart"/>
      <w:r w:rsidRPr="00015FF7">
        <w:rPr>
          <w:rFonts w:ascii="Times New Roman" w:hAnsi="Times New Roman" w:cs="Times New Roman"/>
          <w:sz w:val="28"/>
          <w:szCs w:val="28"/>
          <w:lang w:val="uk-UA"/>
        </w:rPr>
        <w:t>ptr</w:t>
      </w:r>
      <w:proofErr w:type="spellEnd"/>
      <w:r w:rsidRPr="00015FF7">
        <w:rPr>
          <w:rFonts w:ascii="Times New Roman" w:hAnsi="Times New Roman" w:cs="Times New Roman"/>
          <w:sz w:val="28"/>
          <w:szCs w:val="28"/>
          <w:lang w:val="uk-UA"/>
        </w:rPr>
        <w:t xml:space="preserve"> вказує на символ, адреса якого є 1000, то вищезгадана операція </w:t>
      </w:r>
      <w:proofErr w:type="spellStart"/>
      <w:r w:rsidRPr="00015FF7">
        <w:rPr>
          <w:rFonts w:ascii="Times New Roman" w:hAnsi="Times New Roman" w:cs="Times New Roman"/>
          <w:sz w:val="28"/>
          <w:szCs w:val="28"/>
          <w:lang w:val="uk-UA"/>
        </w:rPr>
        <w:t>вкаже</w:t>
      </w:r>
      <w:proofErr w:type="spellEnd"/>
      <w:r w:rsidRPr="00015FF7">
        <w:rPr>
          <w:rFonts w:ascii="Times New Roman" w:hAnsi="Times New Roman" w:cs="Times New Roman"/>
          <w:sz w:val="28"/>
          <w:szCs w:val="28"/>
          <w:lang w:val="uk-UA"/>
        </w:rPr>
        <w:t xml:space="preserve"> на розташування 1001, оскільки наступний символ буде доступний на 1001, а для типу </w:t>
      </w:r>
      <w:proofErr w:type="spellStart"/>
      <w:r w:rsidRPr="00015FF7">
        <w:rPr>
          <w:rFonts w:ascii="Times New Roman" w:hAnsi="Times New Roman" w:cs="Times New Roman"/>
          <w:sz w:val="28"/>
          <w:szCs w:val="28"/>
          <w:lang w:val="uk-UA"/>
        </w:rPr>
        <w:t>short</w:t>
      </w:r>
      <w:proofErr w:type="spellEnd"/>
      <w:r w:rsidRPr="00015FF7">
        <w:rPr>
          <w:rFonts w:ascii="Times New Roman" w:hAnsi="Times New Roman" w:cs="Times New Roman"/>
          <w:sz w:val="28"/>
          <w:szCs w:val="28"/>
          <w:lang w:val="uk-UA"/>
        </w:rPr>
        <w:t xml:space="preserve"> він перейде на адресу 1002.</w:t>
      </w:r>
    </w:p>
    <w:p w14:paraId="77B2AF16" w14:textId="77777777" w:rsidR="007B0A72" w:rsidRPr="00015FF7" w:rsidRDefault="007B0A72" w:rsidP="00015FF7">
      <w:pPr>
        <w:jc w:val="both"/>
        <w:rPr>
          <w:rFonts w:ascii="Times New Roman" w:hAnsi="Times New Roman" w:cs="Times New Roman"/>
          <w:sz w:val="28"/>
          <w:szCs w:val="28"/>
          <w:lang w:val="uk-UA"/>
        </w:rPr>
      </w:pPr>
    </w:p>
    <w:p w14:paraId="1CF3E784" w14:textId="77777777" w:rsidR="007B0A72" w:rsidRPr="00015FF7" w:rsidRDefault="007B0A72" w:rsidP="00015FF7">
      <w:pPr>
        <w:jc w:val="both"/>
        <w:rPr>
          <w:rFonts w:ascii="Times New Roman" w:hAnsi="Times New Roman" w:cs="Times New Roman"/>
          <w:sz w:val="28"/>
          <w:szCs w:val="28"/>
          <w:lang w:val="uk-UA"/>
        </w:rPr>
      </w:pPr>
      <w:proofErr w:type="spellStart"/>
      <w:r w:rsidRPr="00015FF7">
        <w:rPr>
          <w:rFonts w:ascii="Times New Roman" w:hAnsi="Times New Roman" w:cs="Times New Roman"/>
          <w:sz w:val="28"/>
          <w:szCs w:val="28"/>
          <w:lang w:val="uk-UA"/>
        </w:rPr>
        <w:t>Інкремент</w:t>
      </w:r>
      <w:proofErr w:type="spellEnd"/>
      <w:r w:rsidRPr="00015FF7">
        <w:rPr>
          <w:rFonts w:ascii="Times New Roman" w:hAnsi="Times New Roman" w:cs="Times New Roman"/>
          <w:sz w:val="28"/>
          <w:szCs w:val="28"/>
          <w:lang w:val="uk-UA"/>
        </w:rPr>
        <w:t xml:space="preserve"> та збільшення вказівника</w:t>
      </w:r>
    </w:p>
    <w:p w14:paraId="540564A1"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sz w:val="28"/>
          <w:szCs w:val="28"/>
          <w:lang w:val="uk-UA"/>
        </w:rPr>
        <w:t xml:space="preserve">Враховуючи вищевказане, можна робити </w:t>
      </w:r>
      <w:proofErr w:type="spellStart"/>
      <w:r w:rsidRPr="00015FF7">
        <w:rPr>
          <w:rFonts w:ascii="Times New Roman" w:hAnsi="Times New Roman" w:cs="Times New Roman"/>
          <w:sz w:val="28"/>
          <w:szCs w:val="28"/>
          <w:lang w:val="uk-UA"/>
        </w:rPr>
        <w:t>інкремент</w:t>
      </w:r>
      <w:proofErr w:type="spellEnd"/>
      <w:r w:rsidRPr="00015FF7">
        <w:rPr>
          <w:rFonts w:ascii="Times New Roman" w:hAnsi="Times New Roman" w:cs="Times New Roman"/>
          <w:sz w:val="28"/>
          <w:szCs w:val="28"/>
          <w:lang w:val="uk-UA"/>
        </w:rPr>
        <w:t xml:space="preserve"> та збільшення вказівника на ціле число для руху по ділянці пам’яті або масиву.</w:t>
      </w:r>
    </w:p>
    <w:p w14:paraId="6DF25EBC"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sz w:val="28"/>
          <w:szCs w:val="28"/>
          <w:lang w:val="uk-UA"/>
        </w:rPr>
        <w:t xml:space="preserve">Наступна програма збільшує вказівник змінної для доступу до кожного наступного елементу масиву </w:t>
      </w:r>
    </w:p>
    <w:p w14:paraId="062941DE"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b/>
          <w:sz w:val="28"/>
          <w:szCs w:val="28"/>
          <w:lang w:val="uk-UA"/>
        </w:rPr>
        <w:t>Приклад</w:t>
      </w:r>
      <w:r w:rsidRPr="00015FF7">
        <w:rPr>
          <w:rFonts w:ascii="Times New Roman" w:hAnsi="Times New Roman" w:cs="Times New Roman"/>
          <w:sz w:val="28"/>
          <w:szCs w:val="28"/>
          <w:lang w:val="uk-UA"/>
        </w:rPr>
        <w:t>.</w:t>
      </w:r>
    </w:p>
    <w:p w14:paraId="77D0A6F4"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sz w:val="28"/>
          <w:szCs w:val="28"/>
          <w:lang w:val="uk-UA"/>
        </w:rPr>
        <w:t>#</w:t>
      </w:r>
      <w:proofErr w:type="spellStart"/>
      <w:r w:rsidRPr="00015FF7">
        <w:rPr>
          <w:rFonts w:ascii="Times New Roman" w:hAnsi="Times New Roman" w:cs="Times New Roman"/>
          <w:sz w:val="28"/>
          <w:szCs w:val="28"/>
          <w:lang w:val="uk-UA"/>
        </w:rPr>
        <w:t>include</w:t>
      </w:r>
      <w:proofErr w:type="spellEnd"/>
      <w:r w:rsidRPr="00015FF7">
        <w:rPr>
          <w:rFonts w:ascii="Times New Roman" w:hAnsi="Times New Roman" w:cs="Times New Roman"/>
          <w:sz w:val="28"/>
          <w:szCs w:val="28"/>
          <w:lang w:val="uk-UA"/>
        </w:rPr>
        <w:t xml:space="preserve"> &lt;</w:t>
      </w:r>
      <w:proofErr w:type="spellStart"/>
      <w:r w:rsidRPr="00015FF7">
        <w:rPr>
          <w:rFonts w:ascii="Times New Roman" w:hAnsi="Times New Roman" w:cs="Times New Roman"/>
          <w:sz w:val="28"/>
          <w:szCs w:val="28"/>
          <w:lang w:val="uk-UA"/>
        </w:rPr>
        <w:t>stdio.h</w:t>
      </w:r>
      <w:proofErr w:type="spellEnd"/>
      <w:r w:rsidRPr="00015FF7">
        <w:rPr>
          <w:rFonts w:ascii="Times New Roman" w:hAnsi="Times New Roman" w:cs="Times New Roman"/>
          <w:sz w:val="28"/>
          <w:szCs w:val="28"/>
          <w:lang w:val="uk-UA"/>
        </w:rPr>
        <w:t>&gt;</w:t>
      </w:r>
    </w:p>
    <w:p w14:paraId="1AA1DF85" w14:textId="77777777" w:rsidR="007B0A72" w:rsidRPr="00015FF7" w:rsidRDefault="007B0A72" w:rsidP="00015FF7">
      <w:pPr>
        <w:jc w:val="both"/>
        <w:rPr>
          <w:rFonts w:ascii="Times New Roman" w:hAnsi="Times New Roman" w:cs="Times New Roman"/>
          <w:sz w:val="28"/>
          <w:szCs w:val="28"/>
          <w:lang w:val="uk-UA"/>
        </w:rPr>
      </w:pPr>
      <w:proofErr w:type="spellStart"/>
      <w:r w:rsidRPr="00015FF7">
        <w:rPr>
          <w:rFonts w:ascii="Times New Roman" w:hAnsi="Times New Roman" w:cs="Times New Roman"/>
          <w:color w:val="0070C0"/>
          <w:sz w:val="28"/>
          <w:szCs w:val="28"/>
          <w:lang w:val="uk-UA"/>
        </w:rPr>
        <w:t>const</w:t>
      </w:r>
      <w:proofErr w:type="spellEnd"/>
      <w:r w:rsidRPr="00015FF7">
        <w:rPr>
          <w:rFonts w:ascii="Times New Roman" w:hAnsi="Times New Roman" w:cs="Times New Roman"/>
          <w:color w:val="0070C0"/>
          <w:sz w:val="28"/>
          <w:szCs w:val="28"/>
          <w:lang w:val="uk-UA"/>
        </w:rPr>
        <w:t xml:space="preserve"> </w:t>
      </w:r>
      <w:proofErr w:type="spellStart"/>
      <w:r w:rsidRPr="00015FF7">
        <w:rPr>
          <w:rFonts w:ascii="Times New Roman" w:hAnsi="Times New Roman" w:cs="Times New Roman"/>
          <w:color w:val="0070C0"/>
          <w:sz w:val="28"/>
          <w:szCs w:val="28"/>
          <w:lang w:val="uk-UA"/>
        </w:rPr>
        <w:t>int</w:t>
      </w:r>
      <w:proofErr w:type="spellEnd"/>
      <w:r w:rsidRPr="00015FF7">
        <w:rPr>
          <w:rFonts w:ascii="Times New Roman" w:hAnsi="Times New Roman" w:cs="Times New Roman"/>
          <w:sz w:val="28"/>
          <w:szCs w:val="28"/>
          <w:lang w:val="uk-UA"/>
        </w:rPr>
        <w:t xml:space="preserve"> MAX = 3;</w:t>
      </w:r>
    </w:p>
    <w:p w14:paraId="4F08B4FA" w14:textId="77777777" w:rsidR="007B0A72" w:rsidRPr="00015FF7" w:rsidRDefault="007B0A72" w:rsidP="00015FF7">
      <w:pPr>
        <w:jc w:val="both"/>
        <w:rPr>
          <w:rFonts w:ascii="Times New Roman" w:hAnsi="Times New Roman" w:cs="Times New Roman"/>
          <w:sz w:val="28"/>
          <w:szCs w:val="28"/>
          <w:lang w:val="uk-UA"/>
        </w:rPr>
      </w:pPr>
      <w:proofErr w:type="spellStart"/>
      <w:r w:rsidRPr="00015FF7">
        <w:rPr>
          <w:rFonts w:ascii="Times New Roman" w:hAnsi="Times New Roman" w:cs="Times New Roman"/>
          <w:color w:val="0070C0"/>
          <w:sz w:val="28"/>
          <w:szCs w:val="28"/>
          <w:lang w:val="uk-UA"/>
        </w:rPr>
        <w:t>int</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main</w:t>
      </w:r>
      <w:proofErr w:type="spellEnd"/>
      <w:r w:rsidRPr="00015FF7">
        <w:rPr>
          <w:rFonts w:ascii="Times New Roman" w:hAnsi="Times New Roman" w:cs="Times New Roman"/>
          <w:sz w:val="28"/>
          <w:szCs w:val="28"/>
          <w:lang w:val="uk-UA"/>
        </w:rPr>
        <w:t xml:space="preserve"> () {</w:t>
      </w:r>
    </w:p>
    <w:p w14:paraId="1C13B57C"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color w:val="0070C0"/>
          <w:sz w:val="28"/>
          <w:szCs w:val="28"/>
          <w:lang w:val="uk-UA"/>
        </w:rPr>
        <w:t xml:space="preserve">   </w:t>
      </w:r>
      <w:proofErr w:type="spellStart"/>
      <w:r w:rsidRPr="00015FF7">
        <w:rPr>
          <w:rFonts w:ascii="Times New Roman" w:hAnsi="Times New Roman" w:cs="Times New Roman"/>
          <w:color w:val="0070C0"/>
          <w:sz w:val="28"/>
          <w:szCs w:val="28"/>
          <w:lang w:val="uk-UA"/>
        </w:rPr>
        <w:t>int</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var</w:t>
      </w:r>
      <w:proofErr w:type="spellEnd"/>
      <w:r w:rsidRPr="00015FF7">
        <w:rPr>
          <w:rFonts w:ascii="Times New Roman" w:hAnsi="Times New Roman" w:cs="Times New Roman"/>
          <w:sz w:val="28"/>
          <w:szCs w:val="28"/>
          <w:lang w:val="uk-UA"/>
        </w:rPr>
        <w:t>[] = {10, 100, 200};</w:t>
      </w:r>
    </w:p>
    <w:p w14:paraId="3B2627A5"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color w:val="0070C0"/>
          <w:sz w:val="28"/>
          <w:szCs w:val="28"/>
          <w:lang w:val="uk-UA"/>
        </w:rPr>
        <w:t xml:space="preserve">   </w:t>
      </w:r>
      <w:proofErr w:type="spellStart"/>
      <w:r w:rsidRPr="00015FF7">
        <w:rPr>
          <w:rFonts w:ascii="Times New Roman" w:hAnsi="Times New Roman" w:cs="Times New Roman"/>
          <w:color w:val="0070C0"/>
          <w:sz w:val="28"/>
          <w:szCs w:val="28"/>
          <w:lang w:val="uk-UA"/>
        </w:rPr>
        <w:t>int</w:t>
      </w:r>
      <w:proofErr w:type="spellEnd"/>
      <w:r w:rsidRPr="00015FF7">
        <w:rPr>
          <w:rFonts w:ascii="Times New Roman" w:hAnsi="Times New Roman" w:cs="Times New Roman"/>
          <w:sz w:val="28"/>
          <w:szCs w:val="28"/>
          <w:lang w:val="uk-UA"/>
        </w:rPr>
        <w:t xml:space="preserve">  i, *</w:t>
      </w:r>
      <w:proofErr w:type="spellStart"/>
      <w:r w:rsidRPr="00015FF7">
        <w:rPr>
          <w:rFonts w:ascii="Times New Roman" w:hAnsi="Times New Roman" w:cs="Times New Roman"/>
          <w:sz w:val="28"/>
          <w:szCs w:val="28"/>
          <w:lang w:val="uk-UA"/>
        </w:rPr>
        <w:t>ptr</w:t>
      </w:r>
      <w:proofErr w:type="spellEnd"/>
      <w:r w:rsidRPr="00015FF7">
        <w:rPr>
          <w:rFonts w:ascii="Times New Roman" w:hAnsi="Times New Roman" w:cs="Times New Roman"/>
          <w:sz w:val="28"/>
          <w:szCs w:val="28"/>
          <w:lang w:val="uk-UA"/>
        </w:rPr>
        <w:t>;</w:t>
      </w:r>
    </w:p>
    <w:p w14:paraId="41CBB75D"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ptr</w:t>
      </w:r>
      <w:proofErr w:type="spellEnd"/>
      <w:r w:rsidRPr="00015FF7">
        <w:rPr>
          <w:rFonts w:ascii="Times New Roman" w:hAnsi="Times New Roman" w:cs="Times New Roman"/>
          <w:sz w:val="28"/>
          <w:szCs w:val="28"/>
          <w:lang w:val="uk-UA"/>
        </w:rPr>
        <w:t xml:space="preserve"> = </w:t>
      </w:r>
      <w:proofErr w:type="spellStart"/>
      <w:r w:rsidRPr="00015FF7">
        <w:rPr>
          <w:rFonts w:ascii="Times New Roman" w:hAnsi="Times New Roman" w:cs="Times New Roman"/>
          <w:sz w:val="28"/>
          <w:szCs w:val="28"/>
          <w:lang w:val="uk-UA"/>
        </w:rPr>
        <w:t>var</w:t>
      </w:r>
      <w:proofErr w:type="spellEnd"/>
      <w:r w:rsidRPr="00015FF7">
        <w:rPr>
          <w:rFonts w:ascii="Times New Roman" w:hAnsi="Times New Roman" w:cs="Times New Roman"/>
          <w:sz w:val="28"/>
          <w:szCs w:val="28"/>
          <w:lang w:val="uk-UA"/>
        </w:rPr>
        <w:t>; /* встановимо адресу (</w:t>
      </w:r>
      <w:proofErr w:type="spellStart"/>
      <w:r w:rsidRPr="00015FF7">
        <w:rPr>
          <w:rFonts w:ascii="Times New Roman" w:hAnsi="Times New Roman" w:cs="Times New Roman"/>
          <w:sz w:val="28"/>
          <w:szCs w:val="28"/>
          <w:lang w:val="uk-UA"/>
        </w:rPr>
        <w:t>address</w:t>
      </w:r>
      <w:proofErr w:type="spellEnd"/>
      <w:r w:rsidRPr="00015FF7">
        <w:rPr>
          <w:rFonts w:ascii="Times New Roman" w:hAnsi="Times New Roman" w:cs="Times New Roman"/>
          <w:sz w:val="28"/>
          <w:szCs w:val="28"/>
          <w:lang w:val="uk-UA"/>
        </w:rPr>
        <w:t>) вказівника (</w:t>
      </w:r>
      <w:proofErr w:type="spellStart"/>
      <w:r w:rsidRPr="00015FF7">
        <w:rPr>
          <w:rFonts w:ascii="Times New Roman" w:hAnsi="Times New Roman" w:cs="Times New Roman"/>
          <w:sz w:val="28"/>
          <w:szCs w:val="28"/>
          <w:lang w:val="uk-UA"/>
        </w:rPr>
        <w:t>pointer</w:t>
      </w:r>
      <w:proofErr w:type="spellEnd"/>
      <w:r w:rsidRPr="00015FF7">
        <w:rPr>
          <w:rFonts w:ascii="Times New Roman" w:hAnsi="Times New Roman" w:cs="Times New Roman"/>
          <w:sz w:val="28"/>
          <w:szCs w:val="28"/>
          <w:lang w:val="uk-UA"/>
        </w:rPr>
        <w:t>) */</w:t>
      </w:r>
    </w:p>
    <w:p w14:paraId="3F463D22"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color w:val="0070C0"/>
          <w:sz w:val="28"/>
          <w:szCs w:val="28"/>
          <w:lang w:val="uk-UA"/>
        </w:rPr>
        <w:t xml:space="preserve">   </w:t>
      </w:r>
      <w:proofErr w:type="spellStart"/>
      <w:r w:rsidRPr="00015FF7">
        <w:rPr>
          <w:rFonts w:ascii="Times New Roman" w:hAnsi="Times New Roman" w:cs="Times New Roman"/>
          <w:color w:val="0070C0"/>
          <w:sz w:val="28"/>
          <w:szCs w:val="28"/>
          <w:lang w:val="uk-UA"/>
        </w:rPr>
        <w:t>for</w:t>
      </w:r>
      <w:proofErr w:type="spellEnd"/>
      <w:r w:rsidRPr="00015FF7">
        <w:rPr>
          <w:rFonts w:ascii="Times New Roman" w:hAnsi="Times New Roman" w:cs="Times New Roman"/>
          <w:sz w:val="28"/>
          <w:szCs w:val="28"/>
          <w:lang w:val="uk-UA"/>
        </w:rPr>
        <w:t xml:space="preserve"> ( i = 0; i &lt; MAX; i++) {</w:t>
      </w:r>
    </w:p>
    <w:p w14:paraId="04A40CBC"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printf</w:t>
      </w:r>
      <w:proofErr w:type="spellEnd"/>
      <w:r w:rsidRPr="00015FF7">
        <w:rPr>
          <w:rFonts w:ascii="Times New Roman" w:hAnsi="Times New Roman" w:cs="Times New Roman"/>
          <w:sz w:val="28"/>
          <w:szCs w:val="28"/>
          <w:lang w:val="uk-UA"/>
        </w:rPr>
        <w:t>("</w:t>
      </w:r>
      <w:proofErr w:type="spellStart"/>
      <w:r w:rsidRPr="00015FF7">
        <w:rPr>
          <w:rFonts w:ascii="Times New Roman" w:hAnsi="Times New Roman" w:cs="Times New Roman"/>
          <w:sz w:val="28"/>
          <w:szCs w:val="28"/>
          <w:lang w:val="uk-UA"/>
        </w:rPr>
        <w:t>Address</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of</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var</w:t>
      </w:r>
      <w:proofErr w:type="spellEnd"/>
      <w:r w:rsidRPr="00015FF7">
        <w:rPr>
          <w:rFonts w:ascii="Times New Roman" w:hAnsi="Times New Roman" w:cs="Times New Roman"/>
          <w:sz w:val="28"/>
          <w:szCs w:val="28"/>
          <w:lang w:val="uk-UA"/>
        </w:rPr>
        <w:t xml:space="preserve">[%d] = %x\n", i, </w:t>
      </w:r>
      <w:proofErr w:type="spellStart"/>
      <w:r w:rsidRPr="00015FF7">
        <w:rPr>
          <w:rFonts w:ascii="Times New Roman" w:hAnsi="Times New Roman" w:cs="Times New Roman"/>
          <w:sz w:val="28"/>
          <w:szCs w:val="28"/>
          <w:lang w:val="uk-UA"/>
        </w:rPr>
        <w:t>ptr</w:t>
      </w:r>
      <w:proofErr w:type="spellEnd"/>
      <w:r w:rsidRPr="00015FF7">
        <w:rPr>
          <w:rFonts w:ascii="Times New Roman" w:hAnsi="Times New Roman" w:cs="Times New Roman"/>
          <w:sz w:val="28"/>
          <w:szCs w:val="28"/>
          <w:lang w:val="uk-UA"/>
        </w:rPr>
        <w:t xml:space="preserve"> );</w:t>
      </w:r>
    </w:p>
    <w:p w14:paraId="2489316F"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printf</w:t>
      </w:r>
      <w:proofErr w:type="spellEnd"/>
      <w:r w:rsidRPr="00015FF7">
        <w:rPr>
          <w:rFonts w:ascii="Times New Roman" w:hAnsi="Times New Roman" w:cs="Times New Roman"/>
          <w:sz w:val="28"/>
          <w:szCs w:val="28"/>
          <w:lang w:val="uk-UA"/>
        </w:rPr>
        <w:t>("</w:t>
      </w:r>
      <w:proofErr w:type="spellStart"/>
      <w:r w:rsidRPr="00015FF7">
        <w:rPr>
          <w:rFonts w:ascii="Times New Roman" w:hAnsi="Times New Roman" w:cs="Times New Roman"/>
          <w:sz w:val="28"/>
          <w:szCs w:val="28"/>
          <w:lang w:val="uk-UA"/>
        </w:rPr>
        <w:t>Value</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of</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var</w:t>
      </w:r>
      <w:proofErr w:type="spellEnd"/>
      <w:r w:rsidRPr="00015FF7">
        <w:rPr>
          <w:rFonts w:ascii="Times New Roman" w:hAnsi="Times New Roman" w:cs="Times New Roman"/>
          <w:sz w:val="28"/>
          <w:szCs w:val="28"/>
          <w:lang w:val="uk-UA"/>
        </w:rPr>
        <w:t>[%d] = %d\n", i, *</w:t>
      </w:r>
      <w:proofErr w:type="spellStart"/>
      <w:r w:rsidRPr="00015FF7">
        <w:rPr>
          <w:rFonts w:ascii="Times New Roman" w:hAnsi="Times New Roman" w:cs="Times New Roman"/>
          <w:sz w:val="28"/>
          <w:szCs w:val="28"/>
          <w:lang w:val="uk-UA"/>
        </w:rPr>
        <w:t>ptr</w:t>
      </w:r>
      <w:proofErr w:type="spellEnd"/>
      <w:r w:rsidRPr="00015FF7">
        <w:rPr>
          <w:rFonts w:ascii="Times New Roman" w:hAnsi="Times New Roman" w:cs="Times New Roman"/>
          <w:sz w:val="28"/>
          <w:szCs w:val="28"/>
          <w:lang w:val="uk-UA"/>
        </w:rPr>
        <w:t xml:space="preserve"> );</w:t>
      </w:r>
    </w:p>
    <w:p w14:paraId="3E3A3E73"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b/>
          <w:sz w:val="28"/>
          <w:szCs w:val="28"/>
          <w:lang w:val="uk-UA"/>
        </w:rPr>
        <w:t xml:space="preserve"> </w:t>
      </w:r>
      <w:proofErr w:type="spellStart"/>
      <w:r w:rsidRPr="00015FF7">
        <w:rPr>
          <w:rFonts w:ascii="Times New Roman" w:hAnsi="Times New Roman" w:cs="Times New Roman"/>
          <w:b/>
          <w:sz w:val="28"/>
          <w:szCs w:val="28"/>
          <w:lang w:val="uk-UA"/>
        </w:rPr>
        <w:t>ptr</w:t>
      </w:r>
      <w:proofErr w:type="spellEnd"/>
      <w:r w:rsidRPr="00015FF7">
        <w:rPr>
          <w:rFonts w:ascii="Times New Roman" w:hAnsi="Times New Roman" w:cs="Times New Roman"/>
          <w:b/>
          <w:sz w:val="28"/>
          <w:szCs w:val="28"/>
          <w:lang w:val="uk-UA"/>
        </w:rPr>
        <w:t xml:space="preserve">++; </w:t>
      </w:r>
      <w:r w:rsidRPr="00015FF7">
        <w:rPr>
          <w:rFonts w:ascii="Times New Roman" w:hAnsi="Times New Roman" w:cs="Times New Roman"/>
          <w:sz w:val="28"/>
          <w:szCs w:val="28"/>
          <w:lang w:val="uk-UA"/>
        </w:rPr>
        <w:t>/* рухаємося далі по масиву */</w:t>
      </w:r>
    </w:p>
    <w:p w14:paraId="5B7A946C"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sz w:val="28"/>
          <w:szCs w:val="28"/>
          <w:lang w:val="uk-UA"/>
        </w:rPr>
        <w:t>}</w:t>
      </w:r>
    </w:p>
    <w:p w14:paraId="089CDA7D"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sz w:val="28"/>
          <w:szCs w:val="28"/>
          <w:lang w:val="uk-UA"/>
        </w:rPr>
        <w:t>}</w:t>
      </w:r>
    </w:p>
    <w:p w14:paraId="0476AC6E"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sz w:val="28"/>
          <w:szCs w:val="28"/>
          <w:lang w:val="uk-UA"/>
        </w:rPr>
        <w:lastRenderedPageBreak/>
        <w:t>Результат роботи коду:</w:t>
      </w:r>
    </w:p>
    <w:p w14:paraId="57C1A238" w14:textId="77777777" w:rsidR="007B0A72" w:rsidRPr="00015FF7" w:rsidRDefault="007B0A72" w:rsidP="00015FF7">
      <w:pPr>
        <w:jc w:val="both"/>
        <w:rPr>
          <w:rFonts w:ascii="Times New Roman" w:hAnsi="Times New Roman" w:cs="Times New Roman"/>
          <w:sz w:val="28"/>
          <w:szCs w:val="28"/>
          <w:lang w:val="uk-UA"/>
        </w:rPr>
      </w:pPr>
      <w:proofErr w:type="spellStart"/>
      <w:r w:rsidRPr="00015FF7">
        <w:rPr>
          <w:rFonts w:ascii="Times New Roman" w:hAnsi="Times New Roman" w:cs="Times New Roman"/>
          <w:sz w:val="28"/>
          <w:szCs w:val="28"/>
          <w:lang w:val="uk-UA"/>
        </w:rPr>
        <w:t>Address</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of</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var</w:t>
      </w:r>
      <w:proofErr w:type="spellEnd"/>
      <w:r w:rsidRPr="00015FF7">
        <w:rPr>
          <w:rFonts w:ascii="Times New Roman" w:hAnsi="Times New Roman" w:cs="Times New Roman"/>
          <w:sz w:val="28"/>
          <w:szCs w:val="28"/>
          <w:lang w:val="uk-UA"/>
        </w:rPr>
        <w:t>[0] = bf882b30</w:t>
      </w:r>
    </w:p>
    <w:p w14:paraId="3A792944" w14:textId="77777777" w:rsidR="007B0A72" w:rsidRPr="00015FF7" w:rsidRDefault="007B0A72" w:rsidP="00015FF7">
      <w:pPr>
        <w:jc w:val="both"/>
        <w:rPr>
          <w:rFonts w:ascii="Times New Roman" w:hAnsi="Times New Roman" w:cs="Times New Roman"/>
          <w:sz w:val="28"/>
          <w:szCs w:val="28"/>
          <w:lang w:val="uk-UA"/>
        </w:rPr>
      </w:pPr>
      <w:proofErr w:type="spellStart"/>
      <w:r w:rsidRPr="00015FF7">
        <w:rPr>
          <w:rFonts w:ascii="Times New Roman" w:hAnsi="Times New Roman" w:cs="Times New Roman"/>
          <w:sz w:val="28"/>
          <w:szCs w:val="28"/>
          <w:lang w:val="uk-UA"/>
        </w:rPr>
        <w:t>Value</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of</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var</w:t>
      </w:r>
      <w:proofErr w:type="spellEnd"/>
      <w:r w:rsidRPr="00015FF7">
        <w:rPr>
          <w:rFonts w:ascii="Times New Roman" w:hAnsi="Times New Roman" w:cs="Times New Roman"/>
          <w:sz w:val="28"/>
          <w:szCs w:val="28"/>
          <w:lang w:val="uk-UA"/>
        </w:rPr>
        <w:t>[0] = 10</w:t>
      </w:r>
    </w:p>
    <w:p w14:paraId="5530F742" w14:textId="77777777" w:rsidR="007B0A72" w:rsidRPr="00015FF7" w:rsidRDefault="007B0A72" w:rsidP="00015FF7">
      <w:pPr>
        <w:jc w:val="both"/>
        <w:rPr>
          <w:rFonts w:ascii="Times New Roman" w:hAnsi="Times New Roman" w:cs="Times New Roman"/>
          <w:sz w:val="28"/>
          <w:szCs w:val="28"/>
          <w:lang w:val="uk-UA"/>
        </w:rPr>
      </w:pPr>
      <w:proofErr w:type="spellStart"/>
      <w:r w:rsidRPr="00015FF7">
        <w:rPr>
          <w:rFonts w:ascii="Times New Roman" w:hAnsi="Times New Roman" w:cs="Times New Roman"/>
          <w:sz w:val="28"/>
          <w:szCs w:val="28"/>
          <w:lang w:val="uk-UA"/>
        </w:rPr>
        <w:t>Address</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of</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var</w:t>
      </w:r>
      <w:proofErr w:type="spellEnd"/>
      <w:r w:rsidRPr="00015FF7">
        <w:rPr>
          <w:rFonts w:ascii="Times New Roman" w:hAnsi="Times New Roman" w:cs="Times New Roman"/>
          <w:sz w:val="28"/>
          <w:szCs w:val="28"/>
          <w:lang w:val="uk-UA"/>
        </w:rPr>
        <w:t>[1] = bf882b34</w:t>
      </w:r>
    </w:p>
    <w:p w14:paraId="528A8BD9" w14:textId="77777777" w:rsidR="007B0A72" w:rsidRPr="00015FF7" w:rsidRDefault="007B0A72" w:rsidP="00015FF7">
      <w:pPr>
        <w:jc w:val="both"/>
        <w:rPr>
          <w:rFonts w:ascii="Times New Roman" w:hAnsi="Times New Roman" w:cs="Times New Roman"/>
          <w:sz w:val="28"/>
          <w:szCs w:val="28"/>
          <w:lang w:val="uk-UA"/>
        </w:rPr>
      </w:pPr>
      <w:proofErr w:type="spellStart"/>
      <w:r w:rsidRPr="00015FF7">
        <w:rPr>
          <w:rFonts w:ascii="Times New Roman" w:hAnsi="Times New Roman" w:cs="Times New Roman"/>
          <w:sz w:val="28"/>
          <w:szCs w:val="28"/>
          <w:lang w:val="uk-UA"/>
        </w:rPr>
        <w:t>Value</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of</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var</w:t>
      </w:r>
      <w:proofErr w:type="spellEnd"/>
      <w:r w:rsidRPr="00015FF7">
        <w:rPr>
          <w:rFonts w:ascii="Times New Roman" w:hAnsi="Times New Roman" w:cs="Times New Roman"/>
          <w:sz w:val="28"/>
          <w:szCs w:val="28"/>
          <w:lang w:val="uk-UA"/>
        </w:rPr>
        <w:t>[1] = 100</w:t>
      </w:r>
    </w:p>
    <w:p w14:paraId="2823DAC0" w14:textId="77777777" w:rsidR="007B0A72" w:rsidRPr="00015FF7" w:rsidRDefault="007B0A72" w:rsidP="00015FF7">
      <w:pPr>
        <w:jc w:val="both"/>
        <w:rPr>
          <w:rFonts w:ascii="Times New Roman" w:hAnsi="Times New Roman" w:cs="Times New Roman"/>
          <w:sz w:val="28"/>
          <w:szCs w:val="28"/>
          <w:lang w:val="uk-UA"/>
        </w:rPr>
      </w:pPr>
      <w:proofErr w:type="spellStart"/>
      <w:r w:rsidRPr="00015FF7">
        <w:rPr>
          <w:rFonts w:ascii="Times New Roman" w:hAnsi="Times New Roman" w:cs="Times New Roman"/>
          <w:sz w:val="28"/>
          <w:szCs w:val="28"/>
          <w:lang w:val="uk-UA"/>
        </w:rPr>
        <w:t>Address</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of</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var</w:t>
      </w:r>
      <w:proofErr w:type="spellEnd"/>
      <w:r w:rsidRPr="00015FF7">
        <w:rPr>
          <w:rFonts w:ascii="Times New Roman" w:hAnsi="Times New Roman" w:cs="Times New Roman"/>
          <w:sz w:val="28"/>
          <w:szCs w:val="28"/>
          <w:lang w:val="uk-UA"/>
        </w:rPr>
        <w:t>[2] = bf882b38</w:t>
      </w:r>
    </w:p>
    <w:p w14:paraId="028BC634" w14:textId="77777777" w:rsidR="007B0A72" w:rsidRPr="00015FF7" w:rsidRDefault="007B0A72" w:rsidP="00015FF7">
      <w:pPr>
        <w:jc w:val="both"/>
        <w:rPr>
          <w:rFonts w:ascii="Times New Roman" w:hAnsi="Times New Roman" w:cs="Times New Roman"/>
          <w:sz w:val="28"/>
          <w:szCs w:val="28"/>
          <w:lang w:val="uk-UA"/>
        </w:rPr>
      </w:pPr>
      <w:proofErr w:type="spellStart"/>
      <w:r w:rsidRPr="00015FF7">
        <w:rPr>
          <w:rStyle w:val="3f3f3f3f3f3f3f3f3f3f3f3f3f3f3f3f3f3f3f3f3f3f3f3f3f3f3f3f3f3f3f3f3f3f3f3f3f3f"/>
          <w:rFonts w:ascii="Times New Roman" w:hAnsi="Times New Roman" w:cs="Times New Roman"/>
          <w:sz w:val="28"/>
          <w:szCs w:val="28"/>
          <w:lang w:val="uk-UA"/>
        </w:rPr>
        <w:t>Value</w:t>
      </w:r>
      <w:proofErr w:type="spellEnd"/>
      <w:r w:rsidRPr="00015FF7">
        <w:rPr>
          <w:rStyle w:val="3f3f3f3f3f3f3f3f3f3f3f3f3f3f3f3f3f3f3f3f3f3f3f3f3f3f3f3f3f3f3f3f3f3f3f3f3f3f"/>
          <w:rFonts w:ascii="Times New Roman" w:hAnsi="Times New Roman" w:cs="Times New Roman"/>
          <w:sz w:val="28"/>
          <w:szCs w:val="28"/>
          <w:lang w:val="uk-UA"/>
        </w:rPr>
        <w:t xml:space="preserve"> </w:t>
      </w:r>
      <w:proofErr w:type="spellStart"/>
      <w:r w:rsidRPr="00015FF7">
        <w:rPr>
          <w:rStyle w:val="3f3f3f3f3f3f3f3f3f3f3f3f3f3f3f3f3f3f3f3f3f3f3f3f3f3f3f3f3f3f3f3f3f3f3f3f3f3f"/>
          <w:rFonts w:ascii="Times New Roman" w:hAnsi="Times New Roman" w:cs="Times New Roman"/>
          <w:sz w:val="28"/>
          <w:szCs w:val="28"/>
          <w:lang w:val="uk-UA"/>
        </w:rPr>
        <w:t>of</w:t>
      </w:r>
      <w:proofErr w:type="spellEnd"/>
      <w:r w:rsidRPr="00015FF7">
        <w:rPr>
          <w:rStyle w:val="3f3f3f3f3f3f3f3f3f3f3f3f3f3f3f3f3f3f3f3f3f3f3f3f3f3f3f3f3f3f3f3f3f3f3f3f3f3f"/>
          <w:rFonts w:ascii="Times New Roman" w:hAnsi="Times New Roman" w:cs="Times New Roman"/>
          <w:sz w:val="28"/>
          <w:szCs w:val="28"/>
          <w:lang w:val="uk-UA"/>
        </w:rPr>
        <w:t xml:space="preserve"> </w:t>
      </w:r>
      <w:proofErr w:type="spellStart"/>
      <w:r w:rsidRPr="00015FF7">
        <w:rPr>
          <w:rStyle w:val="3f3f3f3f3f3f3f3f3f3f3f3f3f3f3f3f3f3f3f3f3f3f3f3f3f3f3f3f3f3f3f3f3f3f3f3f3f3f"/>
          <w:rFonts w:ascii="Times New Roman" w:hAnsi="Times New Roman" w:cs="Times New Roman"/>
          <w:sz w:val="28"/>
          <w:szCs w:val="28"/>
          <w:lang w:val="uk-UA"/>
        </w:rPr>
        <w:t>var</w:t>
      </w:r>
      <w:proofErr w:type="spellEnd"/>
      <w:r w:rsidRPr="00015FF7">
        <w:rPr>
          <w:rStyle w:val="3f3f3f3f3f3f3f3f3f3f3f3f3f3f3f3f3f3f3f3f3f3f3f3f3f3f3f3f3f3f3f3f3f3f3f3f3f3f"/>
          <w:rFonts w:ascii="Times New Roman" w:hAnsi="Times New Roman" w:cs="Times New Roman"/>
          <w:sz w:val="28"/>
          <w:szCs w:val="28"/>
          <w:lang w:val="uk-UA"/>
        </w:rPr>
        <w:t>[2] = 200</w:t>
      </w:r>
    </w:p>
    <w:p w14:paraId="473F732F" w14:textId="77777777" w:rsidR="007B0A72" w:rsidRPr="00015FF7" w:rsidRDefault="007B0A72" w:rsidP="00015FF7">
      <w:pPr>
        <w:jc w:val="both"/>
        <w:rPr>
          <w:rFonts w:ascii="Times New Roman" w:hAnsi="Times New Roman" w:cs="Times New Roman"/>
          <w:sz w:val="28"/>
          <w:szCs w:val="28"/>
          <w:lang w:val="uk-UA"/>
        </w:rPr>
      </w:pPr>
    </w:p>
    <w:p w14:paraId="6832B80D" w14:textId="77777777" w:rsidR="007B0A72" w:rsidRPr="00015FF7" w:rsidRDefault="007B0A72" w:rsidP="00015FF7">
      <w:pPr>
        <w:jc w:val="both"/>
        <w:rPr>
          <w:rFonts w:ascii="Times New Roman" w:hAnsi="Times New Roman" w:cs="Times New Roman"/>
          <w:sz w:val="28"/>
          <w:szCs w:val="28"/>
          <w:lang w:val="uk-UA"/>
        </w:rPr>
      </w:pPr>
      <w:r w:rsidRPr="00015FF7">
        <w:rPr>
          <w:rStyle w:val="3f3f3f3f3f3f3f3f3f3f3f3f3f3f3f3f3f3f3f3f3f3f3f3f3f3f3f3f3f3f3f3f3f3f3f3f3f3f"/>
          <w:rFonts w:ascii="Times New Roman" w:hAnsi="Times New Roman" w:cs="Times New Roman"/>
          <w:sz w:val="28"/>
          <w:szCs w:val="28"/>
          <w:lang w:val="uk-UA"/>
        </w:rPr>
        <w:t xml:space="preserve">Крім того, вказівник дозволяє додавати не лише одиницю за допомогою </w:t>
      </w:r>
      <w:proofErr w:type="spellStart"/>
      <w:r w:rsidRPr="00015FF7">
        <w:rPr>
          <w:rStyle w:val="3f3f3f3f3f3f3f3f3f3f3f3f3f3f3f3f3f3f3f3f3f3f3f3f3f3f3f3f3f3f3f3f3f3f3f3f3f3f"/>
          <w:rFonts w:ascii="Times New Roman" w:hAnsi="Times New Roman" w:cs="Times New Roman"/>
          <w:sz w:val="28"/>
          <w:szCs w:val="28"/>
          <w:lang w:val="uk-UA"/>
        </w:rPr>
        <w:t>інкременту</w:t>
      </w:r>
      <w:proofErr w:type="spellEnd"/>
      <w:r w:rsidRPr="00015FF7">
        <w:rPr>
          <w:rStyle w:val="3f3f3f3f3f3f3f3f3f3f3f3f3f3f3f3f3f3f3f3f3f3f3f3f3f3f3f3f3f3f3f3f3f3f3f3f3f3f"/>
          <w:rFonts w:ascii="Times New Roman" w:hAnsi="Times New Roman" w:cs="Times New Roman"/>
          <w:sz w:val="28"/>
          <w:szCs w:val="28"/>
          <w:lang w:val="uk-UA"/>
        </w:rPr>
        <w:t xml:space="preserve">, але й будь-яке ціле число подібним чином (за допомогою </w:t>
      </w:r>
      <w:r w:rsidRPr="00015FF7">
        <w:rPr>
          <w:rStyle w:val="3f3f3f3f3f3f3f3f3f3f3f3f3f3f3f3f3f3f3f3f3f3f3f3f3f3f3f3f3f3f3f3f3f3f3f3f3f3f"/>
          <w:rFonts w:ascii="Times New Roman" w:hAnsi="Times New Roman" w:cs="Times New Roman"/>
          <w:b/>
          <w:sz w:val="28"/>
          <w:szCs w:val="28"/>
          <w:lang w:val="uk-UA"/>
        </w:rPr>
        <w:t>оператору += або просто +):</w:t>
      </w:r>
    </w:p>
    <w:p w14:paraId="7CCBC3BA"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b/>
          <w:sz w:val="28"/>
          <w:szCs w:val="28"/>
          <w:lang w:val="uk-UA"/>
        </w:rPr>
        <w:t>Приклад.</w:t>
      </w:r>
    </w:p>
    <w:p w14:paraId="3020C430" w14:textId="77777777" w:rsidR="007B0A72" w:rsidRPr="00015FF7" w:rsidRDefault="007B0A72" w:rsidP="00015FF7">
      <w:pPr>
        <w:jc w:val="both"/>
        <w:rPr>
          <w:rFonts w:ascii="Times New Roman" w:hAnsi="Times New Roman" w:cs="Times New Roman"/>
          <w:sz w:val="28"/>
          <w:szCs w:val="28"/>
          <w:lang w:val="uk-UA"/>
        </w:rPr>
      </w:pPr>
      <w:proofErr w:type="spellStart"/>
      <w:r w:rsidRPr="00015FF7">
        <w:rPr>
          <w:rFonts w:ascii="Times New Roman" w:hAnsi="Times New Roman" w:cs="Times New Roman"/>
          <w:color w:val="0070C0"/>
          <w:sz w:val="28"/>
          <w:szCs w:val="28"/>
          <w:lang w:val="uk-UA"/>
        </w:rPr>
        <w:t>int</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var</w:t>
      </w:r>
      <w:proofErr w:type="spellEnd"/>
      <w:r w:rsidRPr="00015FF7">
        <w:rPr>
          <w:rFonts w:ascii="Times New Roman" w:hAnsi="Times New Roman" w:cs="Times New Roman"/>
          <w:sz w:val="28"/>
          <w:szCs w:val="28"/>
          <w:lang w:val="uk-UA"/>
        </w:rPr>
        <w:t>[] = {10, 100, 200};</w:t>
      </w:r>
    </w:p>
    <w:p w14:paraId="74132499" w14:textId="77777777" w:rsidR="007B0A72" w:rsidRPr="00015FF7" w:rsidRDefault="007B0A72" w:rsidP="00015FF7">
      <w:pPr>
        <w:jc w:val="both"/>
        <w:rPr>
          <w:rFonts w:ascii="Times New Roman" w:hAnsi="Times New Roman" w:cs="Times New Roman"/>
          <w:sz w:val="28"/>
          <w:szCs w:val="28"/>
          <w:lang w:val="uk-UA"/>
        </w:rPr>
      </w:pPr>
      <w:proofErr w:type="spellStart"/>
      <w:r w:rsidRPr="00015FF7">
        <w:rPr>
          <w:rFonts w:ascii="Times New Roman" w:hAnsi="Times New Roman" w:cs="Times New Roman"/>
          <w:color w:val="0070C0"/>
          <w:sz w:val="28"/>
          <w:szCs w:val="28"/>
          <w:lang w:val="uk-UA"/>
        </w:rPr>
        <w:t>int</w:t>
      </w:r>
      <w:proofErr w:type="spellEnd"/>
      <w:r w:rsidRPr="00015FF7">
        <w:rPr>
          <w:rFonts w:ascii="Times New Roman" w:hAnsi="Times New Roman" w:cs="Times New Roman"/>
          <w:sz w:val="28"/>
          <w:szCs w:val="28"/>
          <w:lang w:val="uk-UA"/>
        </w:rPr>
        <w:t xml:space="preserve">  i, *</w:t>
      </w:r>
      <w:proofErr w:type="spellStart"/>
      <w:r w:rsidRPr="00015FF7">
        <w:rPr>
          <w:rFonts w:ascii="Times New Roman" w:hAnsi="Times New Roman" w:cs="Times New Roman"/>
          <w:sz w:val="28"/>
          <w:szCs w:val="28"/>
          <w:lang w:val="uk-UA"/>
        </w:rPr>
        <w:t>ptr</w:t>
      </w:r>
      <w:proofErr w:type="spellEnd"/>
      <w:r w:rsidRPr="00015FF7">
        <w:rPr>
          <w:rFonts w:ascii="Times New Roman" w:hAnsi="Times New Roman" w:cs="Times New Roman"/>
          <w:sz w:val="28"/>
          <w:szCs w:val="28"/>
          <w:lang w:val="uk-UA"/>
        </w:rPr>
        <w:t>;</w:t>
      </w:r>
    </w:p>
    <w:p w14:paraId="1D700682" w14:textId="77777777" w:rsidR="007B0A72" w:rsidRPr="00015FF7" w:rsidRDefault="007B0A72" w:rsidP="00015FF7">
      <w:pPr>
        <w:jc w:val="both"/>
        <w:rPr>
          <w:rFonts w:ascii="Times New Roman" w:hAnsi="Times New Roman" w:cs="Times New Roman"/>
          <w:sz w:val="28"/>
          <w:szCs w:val="28"/>
          <w:lang w:val="uk-UA"/>
        </w:rPr>
      </w:pPr>
      <w:proofErr w:type="spellStart"/>
      <w:r w:rsidRPr="00015FF7">
        <w:rPr>
          <w:rFonts w:ascii="Times New Roman" w:hAnsi="Times New Roman" w:cs="Times New Roman"/>
          <w:sz w:val="28"/>
          <w:szCs w:val="28"/>
          <w:lang w:val="uk-UA"/>
        </w:rPr>
        <w:t>printf</w:t>
      </w:r>
      <w:proofErr w:type="spellEnd"/>
      <w:r w:rsidRPr="00015FF7">
        <w:rPr>
          <w:rFonts w:ascii="Times New Roman" w:hAnsi="Times New Roman" w:cs="Times New Roman"/>
          <w:sz w:val="28"/>
          <w:szCs w:val="28"/>
          <w:lang w:val="uk-UA"/>
        </w:rPr>
        <w:t>("</w:t>
      </w:r>
      <w:proofErr w:type="spellStart"/>
      <w:r w:rsidRPr="00015FF7">
        <w:rPr>
          <w:rFonts w:ascii="Times New Roman" w:hAnsi="Times New Roman" w:cs="Times New Roman"/>
          <w:sz w:val="28"/>
          <w:szCs w:val="28"/>
          <w:lang w:val="uk-UA"/>
        </w:rPr>
        <w:t>Address</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of</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var</w:t>
      </w:r>
      <w:proofErr w:type="spellEnd"/>
      <w:r w:rsidRPr="00015FF7">
        <w:rPr>
          <w:rFonts w:ascii="Times New Roman" w:hAnsi="Times New Roman" w:cs="Times New Roman"/>
          <w:sz w:val="28"/>
          <w:szCs w:val="28"/>
          <w:lang w:val="uk-UA"/>
        </w:rPr>
        <w:t xml:space="preserve">[%d] = %x\n", i, </w:t>
      </w:r>
      <w:proofErr w:type="spellStart"/>
      <w:r w:rsidRPr="00015FF7">
        <w:rPr>
          <w:rFonts w:ascii="Times New Roman" w:hAnsi="Times New Roman" w:cs="Times New Roman"/>
          <w:sz w:val="28"/>
          <w:szCs w:val="28"/>
          <w:lang w:val="uk-UA"/>
        </w:rPr>
        <w:t>ptr</w:t>
      </w:r>
      <w:proofErr w:type="spellEnd"/>
      <w:r w:rsidRPr="00015FF7">
        <w:rPr>
          <w:rFonts w:ascii="Times New Roman" w:hAnsi="Times New Roman" w:cs="Times New Roman"/>
          <w:sz w:val="28"/>
          <w:szCs w:val="28"/>
          <w:lang w:val="uk-UA"/>
        </w:rPr>
        <w:t xml:space="preserve"> );</w:t>
      </w:r>
    </w:p>
    <w:p w14:paraId="6DB665B1" w14:textId="77777777" w:rsidR="007B0A72" w:rsidRPr="00015FF7" w:rsidRDefault="007B0A72" w:rsidP="00015FF7">
      <w:pPr>
        <w:jc w:val="both"/>
        <w:rPr>
          <w:rFonts w:ascii="Times New Roman" w:hAnsi="Times New Roman" w:cs="Times New Roman"/>
          <w:sz w:val="28"/>
          <w:szCs w:val="28"/>
          <w:lang w:val="uk-UA"/>
        </w:rPr>
      </w:pPr>
      <w:proofErr w:type="spellStart"/>
      <w:r w:rsidRPr="00015FF7">
        <w:rPr>
          <w:rFonts w:ascii="Times New Roman" w:hAnsi="Times New Roman" w:cs="Times New Roman"/>
          <w:sz w:val="28"/>
          <w:szCs w:val="28"/>
          <w:lang w:val="uk-UA"/>
        </w:rPr>
        <w:t>printf</w:t>
      </w:r>
      <w:proofErr w:type="spellEnd"/>
      <w:r w:rsidRPr="00015FF7">
        <w:rPr>
          <w:rFonts w:ascii="Times New Roman" w:hAnsi="Times New Roman" w:cs="Times New Roman"/>
          <w:sz w:val="28"/>
          <w:szCs w:val="28"/>
          <w:lang w:val="uk-UA"/>
        </w:rPr>
        <w:t>("</w:t>
      </w:r>
      <w:proofErr w:type="spellStart"/>
      <w:r w:rsidRPr="00015FF7">
        <w:rPr>
          <w:rFonts w:ascii="Times New Roman" w:hAnsi="Times New Roman" w:cs="Times New Roman"/>
          <w:sz w:val="28"/>
          <w:szCs w:val="28"/>
          <w:lang w:val="uk-UA"/>
        </w:rPr>
        <w:t>Value</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of</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var</w:t>
      </w:r>
      <w:proofErr w:type="spellEnd"/>
      <w:r w:rsidRPr="00015FF7">
        <w:rPr>
          <w:rFonts w:ascii="Times New Roman" w:hAnsi="Times New Roman" w:cs="Times New Roman"/>
          <w:sz w:val="28"/>
          <w:szCs w:val="28"/>
          <w:lang w:val="uk-UA"/>
        </w:rPr>
        <w:t>[%d] = %d\n", i, *</w:t>
      </w:r>
      <w:proofErr w:type="spellStart"/>
      <w:r w:rsidRPr="00015FF7">
        <w:rPr>
          <w:rFonts w:ascii="Times New Roman" w:hAnsi="Times New Roman" w:cs="Times New Roman"/>
          <w:sz w:val="28"/>
          <w:szCs w:val="28"/>
          <w:lang w:val="uk-UA"/>
        </w:rPr>
        <w:t>ptr</w:t>
      </w:r>
      <w:proofErr w:type="spellEnd"/>
      <w:r w:rsidRPr="00015FF7">
        <w:rPr>
          <w:rFonts w:ascii="Times New Roman" w:hAnsi="Times New Roman" w:cs="Times New Roman"/>
          <w:sz w:val="28"/>
          <w:szCs w:val="28"/>
          <w:lang w:val="uk-UA"/>
        </w:rPr>
        <w:t xml:space="preserve"> );</w:t>
      </w:r>
    </w:p>
    <w:p w14:paraId="0968278C" w14:textId="77777777" w:rsidR="007B0A72" w:rsidRPr="00015FF7" w:rsidRDefault="007B0A72" w:rsidP="00015FF7">
      <w:pPr>
        <w:jc w:val="both"/>
        <w:rPr>
          <w:rFonts w:ascii="Times New Roman" w:hAnsi="Times New Roman" w:cs="Times New Roman"/>
          <w:sz w:val="28"/>
          <w:szCs w:val="28"/>
          <w:lang w:val="uk-UA"/>
        </w:rPr>
      </w:pPr>
      <w:proofErr w:type="spellStart"/>
      <w:r w:rsidRPr="00015FF7">
        <w:rPr>
          <w:rFonts w:ascii="Times New Roman" w:hAnsi="Times New Roman" w:cs="Times New Roman"/>
          <w:b/>
          <w:sz w:val="28"/>
          <w:szCs w:val="28"/>
          <w:lang w:val="uk-UA"/>
        </w:rPr>
        <w:t>ptr</w:t>
      </w:r>
      <w:proofErr w:type="spellEnd"/>
      <w:r w:rsidRPr="00015FF7">
        <w:rPr>
          <w:rFonts w:ascii="Times New Roman" w:hAnsi="Times New Roman" w:cs="Times New Roman"/>
          <w:b/>
          <w:sz w:val="28"/>
          <w:szCs w:val="28"/>
          <w:lang w:val="uk-UA"/>
        </w:rPr>
        <w:t>+=2;</w:t>
      </w:r>
      <w:r w:rsidRPr="00015FF7">
        <w:rPr>
          <w:rFonts w:ascii="Times New Roman" w:hAnsi="Times New Roman" w:cs="Times New Roman"/>
          <w:sz w:val="28"/>
          <w:szCs w:val="28"/>
          <w:lang w:val="uk-UA"/>
        </w:rPr>
        <w:t xml:space="preserve"> /*  переходимо на дві позиції вперед */</w:t>
      </w:r>
    </w:p>
    <w:p w14:paraId="7BC1DD3A" w14:textId="77777777" w:rsidR="007B0A72" w:rsidRPr="00015FF7" w:rsidRDefault="007B0A72" w:rsidP="00015FF7">
      <w:pPr>
        <w:jc w:val="both"/>
        <w:rPr>
          <w:rFonts w:ascii="Times New Roman" w:hAnsi="Times New Roman" w:cs="Times New Roman"/>
          <w:sz w:val="28"/>
          <w:szCs w:val="28"/>
          <w:lang w:val="uk-UA"/>
        </w:rPr>
      </w:pPr>
      <w:proofErr w:type="spellStart"/>
      <w:r w:rsidRPr="00015FF7">
        <w:rPr>
          <w:rFonts w:ascii="Times New Roman" w:hAnsi="Times New Roman" w:cs="Times New Roman"/>
          <w:sz w:val="28"/>
          <w:szCs w:val="28"/>
          <w:lang w:val="uk-UA"/>
        </w:rPr>
        <w:t>printf</w:t>
      </w:r>
      <w:proofErr w:type="spellEnd"/>
      <w:r w:rsidRPr="00015FF7">
        <w:rPr>
          <w:rFonts w:ascii="Times New Roman" w:hAnsi="Times New Roman" w:cs="Times New Roman"/>
          <w:sz w:val="28"/>
          <w:szCs w:val="28"/>
          <w:lang w:val="uk-UA"/>
        </w:rPr>
        <w:t>("</w:t>
      </w:r>
      <w:proofErr w:type="spellStart"/>
      <w:r w:rsidRPr="00015FF7">
        <w:rPr>
          <w:rFonts w:ascii="Times New Roman" w:hAnsi="Times New Roman" w:cs="Times New Roman"/>
          <w:sz w:val="28"/>
          <w:szCs w:val="28"/>
          <w:lang w:val="uk-UA"/>
        </w:rPr>
        <w:t>Address</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of</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var</w:t>
      </w:r>
      <w:proofErr w:type="spellEnd"/>
      <w:r w:rsidRPr="00015FF7">
        <w:rPr>
          <w:rFonts w:ascii="Times New Roman" w:hAnsi="Times New Roman" w:cs="Times New Roman"/>
          <w:sz w:val="28"/>
          <w:szCs w:val="28"/>
          <w:lang w:val="uk-UA"/>
        </w:rPr>
        <w:t xml:space="preserve">[%d] = %x\n", i, </w:t>
      </w:r>
      <w:proofErr w:type="spellStart"/>
      <w:r w:rsidRPr="00015FF7">
        <w:rPr>
          <w:rFonts w:ascii="Times New Roman" w:hAnsi="Times New Roman" w:cs="Times New Roman"/>
          <w:sz w:val="28"/>
          <w:szCs w:val="28"/>
          <w:lang w:val="uk-UA"/>
        </w:rPr>
        <w:t>ptr</w:t>
      </w:r>
      <w:proofErr w:type="spellEnd"/>
      <w:r w:rsidRPr="00015FF7">
        <w:rPr>
          <w:rFonts w:ascii="Times New Roman" w:hAnsi="Times New Roman" w:cs="Times New Roman"/>
          <w:sz w:val="28"/>
          <w:szCs w:val="28"/>
          <w:lang w:val="uk-UA"/>
        </w:rPr>
        <w:t xml:space="preserve"> );</w:t>
      </w:r>
    </w:p>
    <w:p w14:paraId="57510330" w14:textId="77777777" w:rsidR="007B0A72" w:rsidRPr="00015FF7" w:rsidRDefault="007B0A72" w:rsidP="00015FF7">
      <w:pPr>
        <w:jc w:val="both"/>
        <w:rPr>
          <w:rFonts w:ascii="Times New Roman" w:hAnsi="Times New Roman" w:cs="Times New Roman"/>
          <w:sz w:val="28"/>
          <w:szCs w:val="28"/>
          <w:lang w:val="uk-UA"/>
        </w:rPr>
      </w:pPr>
      <w:proofErr w:type="spellStart"/>
      <w:r w:rsidRPr="00015FF7">
        <w:rPr>
          <w:rFonts w:ascii="Times New Roman" w:hAnsi="Times New Roman" w:cs="Times New Roman"/>
          <w:sz w:val="28"/>
          <w:szCs w:val="28"/>
          <w:lang w:val="uk-UA"/>
        </w:rPr>
        <w:t>printf</w:t>
      </w:r>
      <w:proofErr w:type="spellEnd"/>
      <w:r w:rsidRPr="00015FF7">
        <w:rPr>
          <w:rFonts w:ascii="Times New Roman" w:hAnsi="Times New Roman" w:cs="Times New Roman"/>
          <w:sz w:val="28"/>
          <w:szCs w:val="28"/>
          <w:lang w:val="uk-UA"/>
        </w:rPr>
        <w:t>("</w:t>
      </w:r>
      <w:proofErr w:type="spellStart"/>
      <w:r w:rsidRPr="00015FF7">
        <w:rPr>
          <w:rFonts w:ascii="Times New Roman" w:hAnsi="Times New Roman" w:cs="Times New Roman"/>
          <w:sz w:val="28"/>
          <w:szCs w:val="28"/>
          <w:lang w:val="uk-UA"/>
        </w:rPr>
        <w:t>Value</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of</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var</w:t>
      </w:r>
      <w:proofErr w:type="spellEnd"/>
      <w:r w:rsidRPr="00015FF7">
        <w:rPr>
          <w:rFonts w:ascii="Times New Roman" w:hAnsi="Times New Roman" w:cs="Times New Roman"/>
          <w:sz w:val="28"/>
          <w:szCs w:val="28"/>
          <w:lang w:val="uk-UA"/>
        </w:rPr>
        <w:t>[%d] = %d\n", i, *</w:t>
      </w:r>
      <w:proofErr w:type="spellStart"/>
      <w:r w:rsidRPr="00015FF7">
        <w:rPr>
          <w:rFonts w:ascii="Times New Roman" w:hAnsi="Times New Roman" w:cs="Times New Roman"/>
          <w:sz w:val="28"/>
          <w:szCs w:val="28"/>
          <w:lang w:val="uk-UA"/>
        </w:rPr>
        <w:t>ptr</w:t>
      </w:r>
      <w:proofErr w:type="spellEnd"/>
      <w:r w:rsidRPr="00015FF7">
        <w:rPr>
          <w:rFonts w:ascii="Times New Roman" w:hAnsi="Times New Roman" w:cs="Times New Roman"/>
          <w:sz w:val="28"/>
          <w:szCs w:val="28"/>
          <w:lang w:val="uk-UA"/>
        </w:rPr>
        <w:t xml:space="preserve"> );</w:t>
      </w:r>
    </w:p>
    <w:p w14:paraId="59F431DC"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sz w:val="28"/>
          <w:szCs w:val="28"/>
          <w:lang w:val="uk-UA"/>
        </w:rPr>
        <w:t>Результат роботи коду:</w:t>
      </w:r>
    </w:p>
    <w:p w14:paraId="0829B492" w14:textId="77777777" w:rsidR="007B0A72" w:rsidRPr="00015FF7" w:rsidRDefault="007B0A72" w:rsidP="00015FF7">
      <w:pPr>
        <w:jc w:val="both"/>
        <w:rPr>
          <w:rFonts w:ascii="Times New Roman" w:hAnsi="Times New Roman" w:cs="Times New Roman"/>
          <w:sz w:val="28"/>
          <w:szCs w:val="28"/>
          <w:lang w:val="uk-UA"/>
        </w:rPr>
      </w:pPr>
    </w:p>
    <w:p w14:paraId="4300EAE1" w14:textId="77777777" w:rsidR="007B0A72" w:rsidRPr="00015FF7" w:rsidRDefault="007B0A72" w:rsidP="00015FF7">
      <w:pPr>
        <w:jc w:val="both"/>
        <w:rPr>
          <w:rFonts w:ascii="Times New Roman" w:hAnsi="Times New Roman" w:cs="Times New Roman"/>
          <w:sz w:val="28"/>
          <w:szCs w:val="28"/>
          <w:lang w:val="uk-UA"/>
        </w:rPr>
      </w:pPr>
    </w:p>
    <w:p w14:paraId="153F892A" w14:textId="77777777" w:rsidR="007B0A72" w:rsidRPr="00015FF7" w:rsidRDefault="007B0A72" w:rsidP="00015FF7">
      <w:pPr>
        <w:jc w:val="both"/>
        <w:rPr>
          <w:rFonts w:ascii="Times New Roman" w:hAnsi="Times New Roman" w:cs="Times New Roman"/>
          <w:sz w:val="28"/>
          <w:szCs w:val="28"/>
          <w:lang w:val="uk-UA"/>
        </w:rPr>
      </w:pPr>
      <w:proofErr w:type="spellStart"/>
      <w:r w:rsidRPr="00015FF7">
        <w:rPr>
          <w:rFonts w:ascii="Times New Roman" w:hAnsi="Times New Roman" w:cs="Times New Roman"/>
          <w:b/>
          <w:i/>
          <w:sz w:val="28"/>
          <w:szCs w:val="28"/>
          <w:lang w:val="uk-UA"/>
        </w:rPr>
        <w:t>Декремент</w:t>
      </w:r>
      <w:proofErr w:type="spellEnd"/>
      <w:r w:rsidRPr="00015FF7">
        <w:rPr>
          <w:rFonts w:ascii="Times New Roman" w:hAnsi="Times New Roman" w:cs="Times New Roman"/>
          <w:b/>
          <w:i/>
          <w:sz w:val="28"/>
          <w:szCs w:val="28"/>
          <w:lang w:val="uk-UA"/>
        </w:rPr>
        <w:t xml:space="preserve"> та віднімання цілого числа від вказівника</w:t>
      </w:r>
    </w:p>
    <w:p w14:paraId="417DD86A"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sz w:val="28"/>
          <w:szCs w:val="28"/>
          <w:lang w:val="uk-UA"/>
        </w:rPr>
        <w:t xml:space="preserve">Так само як </w:t>
      </w:r>
      <w:proofErr w:type="spellStart"/>
      <w:r w:rsidRPr="00015FF7">
        <w:rPr>
          <w:rFonts w:ascii="Times New Roman" w:hAnsi="Times New Roman" w:cs="Times New Roman"/>
          <w:sz w:val="28"/>
          <w:szCs w:val="28"/>
          <w:lang w:val="uk-UA"/>
        </w:rPr>
        <w:t>інкремент</w:t>
      </w:r>
      <w:proofErr w:type="spellEnd"/>
      <w:r w:rsidRPr="00015FF7">
        <w:rPr>
          <w:rFonts w:ascii="Times New Roman" w:hAnsi="Times New Roman" w:cs="Times New Roman"/>
          <w:sz w:val="28"/>
          <w:szCs w:val="28"/>
          <w:lang w:val="uk-UA"/>
        </w:rPr>
        <w:t xml:space="preserve">, можна робити й операцію </w:t>
      </w:r>
      <w:proofErr w:type="spellStart"/>
      <w:r w:rsidRPr="00015FF7">
        <w:rPr>
          <w:rFonts w:ascii="Times New Roman" w:hAnsi="Times New Roman" w:cs="Times New Roman"/>
          <w:sz w:val="28"/>
          <w:szCs w:val="28"/>
          <w:lang w:val="uk-UA"/>
        </w:rPr>
        <w:t>декременту</w:t>
      </w:r>
      <w:proofErr w:type="spellEnd"/>
      <w:r w:rsidRPr="00015FF7">
        <w:rPr>
          <w:rFonts w:ascii="Times New Roman" w:hAnsi="Times New Roman" w:cs="Times New Roman"/>
          <w:sz w:val="28"/>
          <w:szCs w:val="28"/>
          <w:lang w:val="uk-UA"/>
        </w:rPr>
        <w:t xml:space="preserve"> над вказівниками:</w:t>
      </w:r>
    </w:p>
    <w:p w14:paraId="13E43147"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sz w:val="28"/>
          <w:szCs w:val="28"/>
          <w:lang w:val="uk-UA"/>
        </w:rPr>
        <w:t>#</w:t>
      </w:r>
      <w:proofErr w:type="spellStart"/>
      <w:r w:rsidRPr="00015FF7">
        <w:rPr>
          <w:rFonts w:ascii="Times New Roman" w:hAnsi="Times New Roman" w:cs="Times New Roman"/>
          <w:sz w:val="28"/>
          <w:szCs w:val="28"/>
          <w:lang w:val="uk-UA"/>
        </w:rPr>
        <w:t>include</w:t>
      </w:r>
      <w:proofErr w:type="spellEnd"/>
      <w:r w:rsidRPr="00015FF7">
        <w:rPr>
          <w:rFonts w:ascii="Times New Roman" w:hAnsi="Times New Roman" w:cs="Times New Roman"/>
          <w:sz w:val="28"/>
          <w:szCs w:val="28"/>
          <w:lang w:val="uk-UA"/>
        </w:rPr>
        <w:t xml:space="preserve"> &lt;</w:t>
      </w:r>
      <w:proofErr w:type="spellStart"/>
      <w:r w:rsidRPr="00015FF7">
        <w:rPr>
          <w:rFonts w:ascii="Times New Roman" w:hAnsi="Times New Roman" w:cs="Times New Roman"/>
          <w:sz w:val="28"/>
          <w:szCs w:val="28"/>
          <w:lang w:val="uk-UA"/>
        </w:rPr>
        <w:t>stdio.h</w:t>
      </w:r>
      <w:proofErr w:type="spellEnd"/>
      <w:r w:rsidRPr="00015FF7">
        <w:rPr>
          <w:rFonts w:ascii="Times New Roman" w:hAnsi="Times New Roman" w:cs="Times New Roman"/>
          <w:sz w:val="28"/>
          <w:szCs w:val="28"/>
          <w:lang w:val="uk-UA"/>
        </w:rPr>
        <w:t>&gt;</w:t>
      </w:r>
    </w:p>
    <w:p w14:paraId="3443314F" w14:textId="77777777" w:rsidR="007B0A72" w:rsidRPr="00015FF7" w:rsidRDefault="007B0A72" w:rsidP="00015FF7">
      <w:pPr>
        <w:jc w:val="both"/>
        <w:rPr>
          <w:rFonts w:ascii="Times New Roman" w:hAnsi="Times New Roman" w:cs="Times New Roman"/>
          <w:sz w:val="28"/>
          <w:szCs w:val="28"/>
          <w:lang w:val="uk-UA"/>
        </w:rPr>
      </w:pPr>
      <w:proofErr w:type="spellStart"/>
      <w:r w:rsidRPr="00015FF7">
        <w:rPr>
          <w:rFonts w:ascii="Times New Roman" w:hAnsi="Times New Roman" w:cs="Times New Roman"/>
          <w:color w:val="0070C0"/>
          <w:sz w:val="28"/>
          <w:szCs w:val="28"/>
          <w:lang w:val="uk-UA"/>
        </w:rPr>
        <w:t>const</w:t>
      </w:r>
      <w:proofErr w:type="spellEnd"/>
      <w:r w:rsidRPr="00015FF7">
        <w:rPr>
          <w:rFonts w:ascii="Times New Roman" w:hAnsi="Times New Roman" w:cs="Times New Roman"/>
          <w:color w:val="0070C0"/>
          <w:sz w:val="28"/>
          <w:szCs w:val="28"/>
          <w:lang w:val="uk-UA"/>
        </w:rPr>
        <w:t xml:space="preserve"> </w:t>
      </w:r>
      <w:proofErr w:type="spellStart"/>
      <w:r w:rsidRPr="00015FF7">
        <w:rPr>
          <w:rFonts w:ascii="Times New Roman" w:hAnsi="Times New Roman" w:cs="Times New Roman"/>
          <w:color w:val="0070C0"/>
          <w:sz w:val="28"/>
          <w:szCs w:val="28"/>
          <w:lang w:val="uk-UA"/>
        </w:rPr>
        <w:t>int</w:t>
      </w:r>
      <w:proofErr w:type="spellEnd"/>
      <w:r w:rsidRPr="00015FF7">
        <w:rPr>
          <w:rFonts w:ascii="Times New Roman" w:hAnsi="Times New Roman" w:cs="Times New Roman"/>
          <w:sz w:val="28"/>
          <w:szCs w:val="28"/>
          <w:lang w:val="uk-UA"/>
        </w:rPr>
        <w:t xml:space="preserve"> MAX = 3;</w:t>
      </w:r>
    </w:p>
    <w:p w14:paraId="10C7663D" w14:textId="77777777" w:rsidR="007B0A72" w:rsidRPr="00015FF7" w:rsidRDefault="007B0A72" w:rsidP="00015FF7">
      <w:pPr>
        <w:jc w:val="both"/>
        <w:rPr>
          <w:rFonts w:ascii="Times New Roman" w:hAnsi="Times New Roman" w:cs="Times New Roman"/>
          <w:sz w:val="28"/>
          <w:szCs w:val="28"/>
          <w:lang w:val="uk-UA"/>
        </w:rPr>
      </w:pPr>
      <w:proofErr w:type="spellStart"/>
      <w:r w:rsidRPr="00015FF7">
        <w:rPr>
          <w:rFonts w:ascii="Times New Roman" w:hAnsi="Times New Roman" w:cs="Times New Roman"/>
          <w:color w:val="0070C0"/>
          <w:sz w:val="28"/>
          <w:szCs w:val="28"/>
          <w:lang w:val="uk-UA"/>
        </w:rPr>
        <w:t>int</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main</w:t>
      </w:r>
      <w:proofErr w:type="spellEnd"/>
      <w:r w:rsidRPr="00015FF7">
        <w:rPr>
          <w:rFonts w:ascii="Times New Roman" w:hAnsi="Times New Roman" w:cs="Times New Roman"/>
          <w:sz w:val="28"/>
          <w:szCs w:val="28"/>
          <w:lang w:val="uk-UA"/>
        </w:rPr>
        <w:t xml:space="preserve"> () {</w:t>
      </w:r>
    </w:p>
    <w:p w14:paraId="4CA9F106"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color w:val="0070C0"/>
          <w:sz w:val="28"/>
          <w:szCs w:val="28"/>
          <w:lang w:val="uk-UA"/>
        </w:rPr>
        <w:t xml:space="preserve">   </w:t>
      </w:r>
      <w:proofErr w:type="spellStart"/>
      <w:r w:rsidRPr="00015FF7">
        <w:rPr>
          <w:rFonts w:ascii="Times New Roman" w:hAnsi="Times New Roman" w:cs="Times New Roman"/>
          <w:color w:val="0070C0"/>
          <w:sz w:val="28"/>
          <w:szCs w:val="28"/>
          <w:lang w:val="uk-UA"/>
        </w:rPr>
        <w:t>int</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var</w:t>
      </w:r>
      <w:proofErr w:type="spellEnd"/>
      <w:r w:rsidRPr="00015FF7">
        <w:rPr>
          <w:rFonts w:ascii="Times New Roman" w:hAnsi="Times New Roman" w:cs="Times New Roman"/>
          <w:sz w:val="28"/>
          <w:szCs w:val="28"/>
          <w:lang w:val="uk-UA"/>
        </w:rPr>
        <w:t>[] = {10, 100, 200};</w:t>
      </w:r>
    </w:p>
    <w:p w14:paraId="2E905C3B"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color w:val="0070C0"/>
          <w:sz w:val="28"/>
          <w:szCs w:val="28"/>
          <w:lang w:val="uk-UA"/>
        </w:rPr>
        <w:t>int</w:t>
      </w:r>
      <w:proofErr w:type="spellEnd"/>
      <w:r w:rsidRPr="00015FF7">
        <w:rPr>
          <w:rFonts w:ascii="Times New Roman" w:hAnsi="Times New Roman" w:cs="Times New Roman"/>
          <w:sz w:val="28"/>
          <w:szCs w:val="28"/>
          <w:lang w:val="uk-UA"/>
        </w:rPr>
        <w:t xml:space="preserve">  i, *</w:t>
      </w:r>
      <w:proofErr w:type="spellStart"/>
      <w:r w:rsidRPr="00015FF7">
        <w:rPr>
          <w:rFonts w:ascii="Times New Roman" w:hAnsi="Times New Roman" w:cs="Times New Roman"/>
          <w:sz w:val="28"/>
          <w:szCs w:val="28"/>
          <w:lang w:val="uk-UA"/>
        </w:rPr>
        <w:t>ptr</w:t>
      </w:r>
      <w:proofErr w:type="spellEnd"/>
      <w:r w:rsidRPr="00015FF7">
        <w:rPr>
          <w:rFonts w:ascii="Times New Roman" w:hAnsi="Times New Roman" w:cs="Times New Roman"/>
          <w:sz w:val="28"/>
          <w:szCs w:val="28"/>
          <w:lang w:val="uk-UA"/>
        </w:rPr>
        <w:t>;</w:t>
      </w:r>
    </w:p>
    <w:p w14:paraId="732F103B" w14:textId="77777777" w:rsidR="007B0A72" w:rsidRPr="00015FF7" w:rsidRDefault="007B0A72" w:rsidP="00015FF7">
      <w:pPr>
        <w:jc w:val="both"/>
        <w:rPr>
          <w:rFonts w:ascii="Times New Roman" w:hAnsi="Times New Roman" w:cs="Times New Roman"/>
          <w:sz w:val="28"/>
          <w:szCs w:val="28"/>
          <w:lang w:val="uk-UA"/>
        </w:rPr>
      </w:pPr>
      <w:proofErr w:type="spellStart"/>
      <w:r w:rsidRPr="00015FF7">
        <w:rPr>
          <w:rFonts w:ascii="Times New Roman" w:hAnsi="Times New Roman" w:cs="Times New Roman"/>
          <w:b/>
          <w:sz w:val="28"/>
          <w:szCs w:val="28"/>
          <w:lang w:val="uk-UA"/>
        </w:rPr>
        <w:t>ptr</w:t>
      </w:r>
      <w:proofErr w:type="spellEnd"/>
      <w:r w:rsidRPr="00015FF7">
        <w:rPr>
          <w:rFonts w:ascii="Times New Roman" w:hAnsi="Times New Roman" w:cs="Times New Roman"/>
          <w:b/>
          <w:sz w:val="28"/>
          <w:szCs w:val="28"/>
          <w:lang w:val="uk-UA"/>
        </w:rPr>
        <w:t xml:space="preserve"> = &amp;</w:t>
      </w:r>
      <w:proofErr w:type="spellStart"/>
      <w:r w:rsidRPr="00015FF7">
        <w:rPr>
          <w:rFonts w:ascii="Times New Roman" w:hAnsi="Times New Roman" w:cs="Times New Roman"/>
          <w:b/>
          <w:sz w:val="28"/>
          <w:szCs w:val="28"/>
          <w:lang w:val="uk-UA"/>
        </w:rPr>
        <w:t>var</w:t>
      </w:r>
      <w:proofErr w:type="spellEnd"/>
      <w:r w:rsidRPr="00015FF7">
        <w:rPr>
          <w:rFonts w:ascii="Times New Roman" w:hAnsi="Times New Roman" w:cs="Times New Roman"/>
          <w:b/>
          <w:sz w:val="28"/>
          <w:szCs w:val="28"/>
          <w:lang w:val="uk-UA"/>
        </w:rPr>
        <w:t>[MAX-1];</w:t>
      </w:r>
      <w:r w:rsidRPr="00015FF7">
        <w:rPr>
          <w:rFonts w:ascii="Times New Roman" w:hAnsi="Times New Roman" w:cs="Times New Roman"/>
          <w:sz w:val="28"/>
          <w:szCs w:val="28"/>
          <w:lang w:val="uk-UA"/>
        </w:rPr>
        <w:t xml:space="preserve"> /* візьмемо адресу останнього елементу масиву*/</w:t>
      </w:r>
    </w:p>
    <w:p w14:paraId="6F8EAE9A" w14:textId="77777777" w:rsidR="007B0A72" w:rsidRPr="00015FF7" w:rsidRDefault="007B0A72" w:rsidP="00015FF7">
      <w:pPr>
        <w:jc w:val="both"/>
        <w:rPr>
          <w:rFonts w:ascii="Times New Roman" w:hAnsi="Times New Roman" w:cs="Times New Roman"/>
          <w:sz w:val="28"/>
          <w:szCs w:val="28"/>
          <w:lang w:val="uk-UA"/>
        </w:rPr>
      </w:pPr>
      <w:proofErr w:type="spellStart"/>
      <w:r w:rsidRPr="00015FF7">
        <w:rPr>
          <w:rFonts w:ascii="Times New Roman" w:hAnsi="Times New Roman" w:cs="Times New Roman"/>
          <w:color w:val="0070C0"/>
          <w:sz w:val="28"/>
          <w:szCs w:val="28"/>
          <w:lang w:val="uk-UA"/>
        </w:rPr>
        <w:t>for</w:t>
      </w:r>
      <w:proofErr w:type="spellEnd"/>
      <w:r w:rsidRPr="00015FF7">
        <w:rPr>
          <w:rFonts w:ascii="Times New Roman" w:hAnsi="Times New Roman" w:cs="Times New Roman"/>
          <w:sz w:val="28"/>
          <w:szCs w:val="28"/>
          <w:lang w:val="uk-UA"/>
        </w:rPr>
        <w:t xml:space="preserve"> ( i = MAX; i &gt; 0; i--) {</w:t>
      </w:r>
    </w:p>
    <w:p w14:paraId="4FCD3DDC" w14:textId="77777777" w:rsidR="007B0A72" w:rsidRPr="00015FF7" w:rsidRDefault="007B0A72" w:rsidP="00015FF7">
      <w:pPr>
        <w:jc w:val="both"/>
        <w:rPr>
          <w:rFonts w:ascii="Times New Roman" w:hAnsi="Times New Roman" w:cs="Times New Roman"/>
          <w:sz w:val="28"/>
          <w:szCs w:val="28"/>
          <w:lang w:val="uk-UA"/>
        </w:rPr>
      </w:pPr>
      <w:proofErr w:type="spellStart"/>
      <w:r w:rsidRPr="00015FF7">
        <w:rPr>
          <w:rFonts w:ascii="Times New Roman" w:hAnsi="Times New Roman" w:cs="Times New Roman"/>
          <w:sz w:val="28"/>
          <w:szCs w:val="28"/>
          <w:lang w:val="uk-UA"/>
        </w:rPr>
        <w:t>printf</w:t>
      </w:r>
      <w:proofErr w:type="spellEnd"/>
      <w:r w:rsidRPr="00015FF7">
        <w:rPr>
          <w:rFonts w:ascii="Times New Roman" w:hAnsi="Times New Roman" w:cs="Times New Roman"/>
          <w:sz w:val="28"/>
          <w:szCs w:val="28"/>
          <w:lang w:val="uk-UA"/>
        </w:rPr>
        <w:t>("</w:t>
      </w:r>
      <w:proofErr w:type="spellStart"/>
      <w:r w:rsidRPr="00015FF7">
        <w:rPr>
          <w:rFonts w:ascii="Times New Roman" w:hAnsi="Times New Roman" w:cs="Times New Roman"/>
          <w:sz w:val="28"/>
          <w:szCs w:val="28"/>
          <w:lang w:val="uk-UA"/>
        </w:rPr>
        <w:t>Address</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of</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var</w:t>
      </w:r>
      <w:proofErr w:type="spellEnd"/>
      <w:r w:rsidRPr="00015FF7">
        <w:rPr>
          <w:rFonts w:ascii="Times New Roman" w:hAnsi="Times New Roman" w:cs="Times New Roman"/>
          <w:sz w:val="28"/>
          <w:szCs w:val="28"/>
          <w:lang w:val="uk-UA"/>
        </w:rPr>
        <w:t xml:space="preserve">[%d] = %x\n", i-1, </w:t>
      </w:r>
      <w:proofErr w:type="spellStart"/>
      <w:r w:rsidRPr="00015FF7">
        <w:rPr>
          <w:rFonts w:ascii="Times New Roman" w:hAnsi="Times New Roman" w:cs="Times New Roman"/>
          <w:sz w:val="28"/>
          <w:szCs w:val="28"/>
          <w:lang w:val="uk-UA"/>
        </w:rPr>
        <w:t>ptr</w:t>
      </w:r>
      <w:proofErr w:type="spellEnd"/>
      <w:r w:rsidRPr="00015FF7">
        <w:rPr>
          <w:rFonts w:ascii="Times New Roman" w:hAnsi="Times New Roman" w:cs="Times New Roman"/>
          <w:sz w:val="28"/>
          <w:szCs w:val="28"/>
          <w:lang w:val="uk-UA"/>
        </w:rPr>
        <w:t xml:space="preserve"> );</w:t>
      </w:r>
    </w:p>
    <w:p w14:paraId="0FCAFAC4" w14:textId="77777777" w:rsidR="007B0A72" w:rsidRPr="00015FF7" w:rsidRDefault="007B0A72" w:rsidP="00015FF7">
      <w:pPr>
        <w:jc w:val="both"/>
        <w:rPr>
          <w:rFonts w:ascii="Times New Roman" w:hAnsi="Times New Roman" w:cs="Times New Roman"/>
          <w:sz w:val="28"/>
          <w:szCs w:val="28"/>
          <w:lang w:val="uk-UA"/>
        </w:rPr>
      </w:pPr>
      <w:proofErr w:type="spellStart"/>
      <w:r w:rsidRPr="00015FF7">
        <w:rPr>
          <w:rFonts w:ascii="Times New Roman" w:hAnsi="Times New Roman" w:cs="Times New Roman"/>
          <w:sz w:val="28"/>
          <w:szCs w:val="28"/>
          <w:lang w:val="uk-UA"/>
        </w:rPr>
        <w:t>printf</w:t>
      </w:r>
      <w:proofErr w:type="spellEnd"/>
      <w:r w:rsidRPr="00015FF7">
        <w:rPr>
          <w:rFonts w:ascii="Times New Roman" w:hAnsi="Times New Roman" w:cs="Times New Roman"/>
          <w:sz w:val="28"/>
          <w:szCs w:val="28"/>
          <w:lang w:val="uk-UA"/>
        </w:rPr>
        <w:t>("</w:t>
      </w:r>
      <w:proofErr w:type="spellStart"/>
      <w:r w:rsidRPr="00015FF7">
        <w:rPr>
          <w:rFonts w:ascii="Times New Roman" w:hAnsi="Times New Roman" w:cs="Times New Roman"/>
          <w:sz w:val="28"/>
          <w:szCs w:val="28"/>
          <w:lang w:val="uk-UA"/>
        </w:rPr>
        <w:t>Value</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of</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var</w:t>
      </w:r>
      <w:proofErr w:type="spellEnd"/>
      <w:r w:rsidRPr="00015FF7">
        <w:rPr>
          <w:rFonts w:ascii="Times New Roman" w:hAnsi="Times New Roman" w:cs="Times New Roman"/>
          <w:sz w:val="28"/>
          <w:szCs w:val="28"/>
          <w:lang w:val="uk-UA"/>
        </w:rPr>
        <w:t>[%d] = %d\n", i-1, *</w:t>
      </w:r>
      <w:proofErr w:type="spellStart"/>
      <w:r w:rsidRPr="00015FF7">
        <w:rPr>
          <w:rFonts w:ascii="Times New Roman" w:hAnsi="Times New Roman" w:cs="Times New Roman"/>
          <w:sz w:val="28"/>
          <w:szCs w:val="28"/>
          <w:lang w:val="uk-UA"/>
        </w:rPr>
        <w:t>ptr</w:t>
      </w:r>
      <w:proofErr w:type="spellEnd"/>
      <w:r w:rsidRPr="00015FF7">
        <w:rPr>
          <w:rFonts w:ascii="Times New Roman" w:hAnsi="Times New Roman" w:cs="Times New Roman"/>
          <w:sz w:val="28"/>
          <w:szCs w:val="28"/>
          <w:lang w:val="uk-UA"/>
        </w:rPr>
        <w:t xml:space="preserve"> );</w:t>
      </w:r>
    </w:p>
    <w:p w14:paraId="7902DC82" w14:textId="77777777" w:rsidR="007B0A72" w:rsidRPr="00015FF7" w:rsidRDefault="007B0A72" w:rsidP="00015FF7">
      <w:pPr>
        <w:jc w:val="both"/>
        <w:rPr>
          <w:rFonts w:ascii="Times New Roman" w:hAnsi="Times New Roman" w:cs="Times New Roman"/>
          <w:sz w:val="28"/>
          <w:szCs w:val="28"/>
          <w:lang w:val="uk-UA"/>
        </w:rPr>
      </w:pPr>
      <w:proofErr w:type="spellStart"/>
      <w:r w:rsidRPr="00015FF7">
        <w:rPr>
          <w:rFonts w:ascii="Times New Roman" w:hAnsi="Times New Roman" w:cs="Times New Roman"/>
          <w:b/>
          <w:sz w:val="28"/>
          <w:szCs w:val="28"/>
          <w:lang w:val="uk-UA"/>
        </w:rPr>
        <w:t>ptr</w:t>
      </w:r>
      <w:proofErr w:type="spellEnd"/>
      <w:r w:rsidRPr="00015FF7">
        <w:rPr>
          <w:rFonts w:ascii="Times New Roman" w:hAnsi="Times New Roman" w:cs="Times New Roman"/>
          <w:b/>
          <w:sz w:val="28"/>
          <w:szCs w:val="28"/>
          <w:lang w:val="uk-UA"/>
        </w:rPr>
        <w:t>--;</w:t>
      </w:r>
      <w:r w:rsidRPr="00015FF7">
        <w:rPr>
          <w:rFonts w:ascii="Times New Roman" w:hAnsi="Times New Roman" w:cs="Times New Roman"/>
          <w:sz w:val="28"/>
          <w:szCs w:val="28"/>
          <w:lang w:val="uk-UA"/>
        </w:rPr>
        <w:t xml:space="preserve"> /* рухаємося назад по масиву */</w:t>
      </w:r>
    </w:p>
    <w:p w14:paraId="7DD266FA"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sz w:val="28"/>
          <w:szCs w:val="28"/>
          <w:lang w:val="uk-UA"/>
        </w:rPr>
        <w:t>}</w:t>
      </w:r>
    </w:p>
    <w:p w14:paraId="0BC5797D"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sz w:val="28"/>
          <w:szCs w:val="28"/>
          <w:lang w:val="uk-UA"/>
        </w:rPr>
        <w:t>}</w:t>
      </w:r>
    </w:p>
    <w:p w14:paraId="31D25CD8"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sz w:val="28"/>
          <w:szCs w:val="28"/>
          <w:lang w:val="uk-UA"/>
        </w:rPr>
        <w:t>Результат:</w:t>
      </w:r>
    </w:p>
    <w:p w14:paraId="6E40994A" w14:textId="77777777" w:rsidR="007B0A72" w:rsidRPr="00015FF7" w:rsidRDefault="007B0A72" w:rsidP="00015FF7">
      <w:pPr>
        <w:jc w:val="both"/>
        <w:rPr>
          <w:rFonts w:ascii="Times New Roman" w:hAnsi="Times New Roman" w:cs="Times New Roman"/>
          <w:sz w:val="28"/>
          <w:szCs w:val="28"/>
          <w:lang w:val="uk-UA"/>
        </w:rPr>
      </w:pPr>
      <w:proofErr w:type="spellStart"/>
      <w:r w:rsidRPr="00015FF7">
        <w:rPr>
          <w:rFonts w:ascii="Times New Roman" w:hAnsi="Times New Roman" w:cs="Times New Roman"/>
          <w:sz w:val="28"/>
          <w:szCs w:val="28"/>
          <w:lang w:val="uk-UA"/>
        </w:rPr>
        <w:t>Address</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of</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var</w:t>
      </w:r>
      <w:proofErr w:type="spellEnd"/>
      <w:r w:rsidRPr="00015FF7">
        <w:rPr>
          <w:rFonts w:ascii="Times New Roman" w:hAnsi="Times New Roman" w:cs="Times New Roman"/>
          <w:sz w:val="28"/>
          <w:szCs w:val="28"/>
          <w:lang w:val="uk-UA"/>
        </w:rPr>
        <w:t>[2] = bfedbcd8</w:t>
      </w:r>
    </w:p>
    <w:p w14:paraId="3F45AF62" w14:textId="77777777" w:rsidR="007B0A72" w:rsidRPr="00015FF7" w:rsidRDefault="007B0A72" w:rsidP="00015FF7">
      <w:pPr>
        <w:jc w:val="both"/>
        <w:rPr>
          <w:rFonts w:ascii="Times New Roman" w:hAnsi="Times New Roman" w:cs="Times New Roman"/>
          <w:sz w:val="28"/>
          <w:szCs w:val="28"/>
          <w:lang w:val="uk-UA"/>
        </w:rPr>
      </w:pPr>
      <w:proofErr w:type="spellStart"/>
      <w:r w:rsidRPr="00015FF7">
        <w:rPr>
          <w:rFonts w:ascii="Times New Roman" w:hAnsi="Times New Roman" w:cs="Times New Roman"/>
          <w:sz w:val="28"/>
          <w:szCs w:val="28"/>
          <w:lang w:val="uk-UA"/>
        </w:rPr>
        <w:t>Value</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of</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var</w:t>
      </w:r>
      <w:proofErr w:type="spellEnd"/>
      <w:r w:rsidRPr="00015FF7">
        <w:rPr>
          <w:rFonts w:ascii="Times New Roman" w:hAnsi="Times New Roman" w:cs="Times New Roman"/>
          <w:sz w:val="28"/>
          <w:szCs w:val="28"/>
          <w:lang w:val="uk-UA"/>
        </w:rPr>
        <w:t>[2] = 200</w:t>
      </w:r>
    </w:p>
    <w:p w14:paraId="6F66140C" w14:textId="77777777" w:rsidR="007B0A72" w:rsidRPr="00015FF7" w:rsidRDefault="007B0A72" w:rsidP="00015FF7">
      <w:pPr>
        <w:jc w:val="both"/>
        <w:rPr>
          <w:rFonts w:ascii="Times New Roman" w:hAnsi="Times New Roman" w:cs="Times New Roman"/>
          <w:sz w:val="28"/>
          <w:szCs w:val="28"/>
          <w:lang w:val="uk-UA"/>
        </w:rPr>
      </w:pPr>
      <w:proofErr w:type="spellStart"/>
      <w:r w:rsidRPr="00015FF7">
        <w:rPr>
          <w:rFonts w:ascii="Times New Roman" w:hAnsi="Times New Roman" w:cs="Times New Roman"/>
          <w:sz w:val="28"/>
          <w:szCs w:val="28"/>
          <w:lang w:val="uk-UA"/>
        </w:rPr>
        <w:t>Address</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of</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var</w:t>
      </w:r>
      <w:proofErr w:type="spellEnd"/>
      <w:r w:rsidRPr="00015FF7">
        <w:rPr>
          <w:rFonts w:ascii="Times New Roman" w:hAnsi="Times New Roman" w:cs="Times New Roman"/>
          <w:sz w:val="28"/>
          <w:szCs w:val="28"/>
          <w:lang w:val="uk-UA"/>
        </w:rPr>
        <w:t>[1] = bfedbcd4</w:t>
      </w:r>
    </w:p>
    <w:p w14:paraId="3A1BFB35" w14:textId="77777777" w:rsidR="007B0A72" w:rsidRPr="00015FF7" w:rsidRDefault="007B0A72" w:rsidP="00015FF7">
      <w:pPr>
        <w:jc w:val="both"/>
        <w:rPr>
          <w:rFonts w:ascii="Times New Roman" w:hAnsi="Times New Roman" w:cs="Times New Roman"/>
          <w:sz w:val="28"/>
          <w:szCs w:val="28"/>
          <w:lang w:val="uk-UA"/>
        </w:rPr>
      </w:pPr>
      <w:proofErr w:type="spellStart"/>
      <w:r w:rsidRPr="00015FF7">
        <w:rPr>
          <w:rFonts w:ascii="Times New Roman" w:hAnsi="Times New Roman" w:cs="Times New Roman"/>
          <w:sz w:val="28"/>
          <w:szCs w:val="28"/>
          <w:lang w:val="uk-UA"/>
        </w:rPr>
        <w:t>Value</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of</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var</w:t>
      </w:r>
      <w:proofErr w:type="spellEnd"/>
      <w:r w:rsidRPr="00015FF7">
        <w:rPr>
          <w:rFonts w:ascii="Times New Roman" w:hAnsi="Times New Roman" w:cs="Times New Roman"/>
          <w:sz w:val="28"/>
          <w:szCs w:val="28"/>
          <w:lang w:val="uk-UA"/>
        </w:rPr>
        <w:t>[1] = 100</w:t>
      </w:r>
    </w:p>
    <w:p w14:paraId="5E80FAFE" w14:textId="77777777" w:rsidR="007B0A72" w:rsidRPr="00015FF7" w:rsidRDefault="007B0A72" w:rsidP="00015FF7">
      <w:pPr>
        <w:jc w:val="both"/>
        <w:rPr>
          <w:rFonts w:ascii="Times New Roman" w:hAnsi="Times New Roman" w:cs="Times New Roman"/>
          <w:sz w:val="28"/>
          <w:szCs w:val="28"/>
          <w:lang w:val="uk-UA"/>
        </w:rPr>
      </w:pPr>
      <w:proofErr w:type="spellStart"/>
      <w:r w:rsidRPr="00015FF7">
        <w:rPr>
          <w:rFonts w:ascii="Times New Roman" w:hAnsi="Times New Roman" w:cs="Times New Roman"/>
          <w:sz w:val="28"/>
          <w:szCs w:val="28"/>
          <w:lang w:val="uk-UA"/>
        </w:rPr>
        <w:t>Address</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of</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var</w:t>
      </w:r>
      <w:proofErr w:type="spellEnd"/>
      <w:r w:rsidRPr="00015FF7">
        <w:rPr>
          <w:rFonts w:ascii="Times New Roman" w:hAnsi="Times New Roman" w:cs="Times New Roman"/>
          <w:sz w:val="28"/>
          <w:szCs w:val="28"/>
          <w:lang w:val="uk-UA"/>
        </w:rPr>
        <w:t>[0] = bfedbcd0</w:t>
      </w:r>
    </w:p>
    <w:p w14:paraId="1529BAD7" w14:textId="77777777" w:rsidR="007B0A72" w:rsidRPr="00015FF7" w:rsidRDefault="007B0A72" w:rsidP="00015FF7">
      <w:pPr>
        <w:jc w:val="both"/>
        <w:rPr>
          <w:rFonts w:ascii="Times New Roman" w:hAnsi="Times New Roman" w:cs="Times New Roman"/>
          <w:sz w:val="28"/>
          <w:szCs w:val="28"/>
          <w:lang w:val="uk-UA"/>
        </w:rPr>
      </w:pPr>
      <w:proofErr w:type="spellStart"/>
      <w:r w:rsidRPr="00015FF7">
        <w:rPr>
          <w:rFonts w:ascii="Times New Roman" w:hAnsi="Times New Roman" w:cs="Times New Roman"/>
          <w:sz w:val="28"/>
          <w:szCs w:val="28"/>
          <w:lang w:val="uk-UA"/>
        </w:rPr>
        <w:t>Value</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of</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var</w:t>
      </w:r>
      <w:proofErr w:type="spellEnd"/>
      <w:r w:rsidRPr="00015FF7">
        <w:rPr>
          <w:rFonts w:ascii="Times New Roman" w:hAnsi="Times New Roman" w:cs="Times New Roman"/>
          <w:sz w:val="28"/>
          <w:szCs w:val="28"/>
          <w:lang w:val="uk-UA"/>
        </w:rPr>
        <w:t>[0] = 10</w:t>
      </w:r>
    </w:p>
    <w:p w14:paraId="7CF19867" w14:textId="77777777" w:rsidR="007B0A72" w:rsidRPr="00015FF7" w:rsidRDefault="007B0A72" w:rsidP="00015FF7">
      <w:pPr>
        <w:jc w:val="both"/>
        <w:rPr>
          <w:rFonts w:ascii="Times New Roman" w:hAnsi="Times New Roman" w:cs="Times New Roman"/>
          <w:b/>
          <w:i/>
          <w:sz w:val="28"/>
          <w:szCs w:val="28"/>
          <w:lang w:val="uk-UA"/>
        </w:rPr>
      </w:pPr>
    </w:p>
    <w:p w14:paraId="5B70A080" w14:textId="77777777" w:rsidR="007B0A72" w:rsidRPr="00015FF7" w:rsidRDefault="007B0A72" w:rsidP="00015FF7">
      <w:pPr>
        <w:jc w:val="both"/>
        <w:rPr>
          <w:rStyle w:val="3f3f3f3f3f3f3f3f3f3f3f3f3f3f3f3f3f3f3f3f3f3f3f3f3f3f3f3f3f3f3f3f3f3f3f3f3f3f"/>
          <w:rFonts w:ascii="Times New Roman" w:hAnsi="Times New Roman" w:cs="Times New Roman"/>
          <w:b/>
          <w:sz w:val="28"/>
          <w:szCs w:val="28"/>
          <w:lang w:val="uk-UA"/>
        </w:rPr>
      </w:pPr>
      <w:r w:rsidRPr="00015FF7">
        <w:rPr>
          <w:rStyle w:val="3f3f3f3f3f3f3f3f3f3f3f3f3f3f3f3f3f3f3f3f3f3f3f3f3f3f3f3f3f3f3f3f3f3f3f3f3f3f"/>
          <w:rFonts w:ascii="Times New Roman" w:hAnsi="Times New Roman" w:cs="Times New Roman"/>
          <w:sz w:val="28"/>
          <w:szCs w:val="28"/>
          <w:lang w:val="uk-UA"/>
        </w:rPr>
        <w:lastRenderedPageBreak/>
        <w:t xml:space="preserve">Аналогічно, можна віднімати будь-яке ціле число подібним чином (за допомогою </w:t>
      </w:r>
      <w:r w:rsidRPr="00015FF7">
        <w:rPr>
          <w:rStyle w:val="3f3f3f3f3f3f3f3f3f3f3f3f3f3f3f3f3f3f3f3f3f3f3f3f3f3f3f3f3f3f3f3f3f3f3f3f3f3f"/>
          <w:rFonts w:ascii="Times New Roman" w:hAnsi="Times New Roman" w:cs="Times New Roman"/>
          <w:b/>
          <w:sz w:val="28"/>
          <w:szCs w:val="28"/>
          <w:lang w:val="uk-UA"/>
        </w:rPr>
        <w:t>оператору -= або просто -):</w:t>
      </w:r>
    </w:p>
    <w:p w14:paraId="0ACA3CB9" w14:textId="77777777" w:rsidR="007B0A72" w:rsidRPr="00015FF7" w:rsidRDefault="007B0A72" w:rsidP="00015FF7">
      <w:pPr>
        <w:jc w:val="both"/>
        <w:rPr>
          <w:rFonts w:ascii="Times New Roman" w:hAnsi="Times New Roman" w:cs="Times New Roman"/>
          <w:sz w:val="28"/>
          <w:szCs w:val="28"/>
          <w:lang w:val="uk-UA"/>
        </w:rPr>
      </w:pPr>
      <w:proofErr w:type="spellStart"/>
      <w:r w:rsidRPr="00015FF7">
        <w:rPr>
          <w:rFonts w:ascii="Times New Roman" w:hAnsi="Times New Roman" w:cs="Times New Roman"/>
          <w:b/>
          <w:sz w:val="28"/>
          <w:szCs w:val="28"/>
          <w:lang w:val="uk-UA"/>
        </w:rPr>
        <w:t>ptr</w:t>
      </w:r>
      <w:proofErr w:type="spellEnd"/>
      <w:r w:rsidRPr="00015FF7">
        <w:rPr>
          <w:rFonts w:ascii="Times New Roman" w:hAnsi="Times New Roman" w:cs="Times New Roman"/>
          <w:b/>
          <w:sz w:val="28"/>
          <w:szCs w:val="28"/>
          <w:lang w:val="uk-UA"/>
        </w:rPr>
        <w:t xml:space="preserve"> = &amp;</w:t>
      </w:r>
      <w:proofErr w:type="spellStart"/>
      <w:r w:rsidRPr="00015FF7">
        <w:rPr>
          <w:rFonts w:ascii="Times New Roman" w:hAnsi="Times New Roman" w:cs="Times New Roman"/>
          <w:b/>
          <w:sz w:val="28"/>
          <w:szCs w:val="28"/>
          <w:lang w:val="uk-UA"/>
        </w:rPr>
        <w:t>var</w:t>
      </w:r>
      <w:proofErr w:type="spellEnd"/>
      <w:r w:rsidRPr="00015FF7">
        <w:rPr>
          <w:rFonts w:ascii="Times New Roman" w:hAnsi="Times New Roman" w:cs="Times New Roman"/>
          <w:b/>
          <w:sz w:val="28"/>
          <w:szCs w:val="28"/>
          <w:lang w:val="uk-UA"/>
        </w:rPr>
        <w:t>[MAX-1];</w:t>
      </w:r>
      <w:r w:rsidRPr="00015FF7">
        <w:rPr>
          <w:rFonts w:ascii="Times New Roman" w:hAnsi="Times New Roman" w:cs="Times New Roman"/>
          <w:sz w:val="28"/>
          <w:szCs w:val="28"/>
          <w:lang w:val="uk-UA"/>
        </w:rPr>
        <w:t xml:space="preserve"> /* візьмемо адресу останнього елементу масиву*/</w:t>
      </w:r>
    </w:p>
    <w:p w14:paraId="0B88401B" w14:textId="77777777" w:rsidR="007B0A72" w:rsidRPr="00015FF7" w:rsidRDefault="007B0A72" w:rsidP="00015FF7">
      <w:pPr>
        <w:jc w:val="both"/>
        <w:rPr>
          <w:rFonts w:ascii="Times New Roman" w:hAnsi="Times New Roman" w:cs="Times New Roman"/>
          <w:sz w:val="28"/>
          <w:szCs w:val="28"/>
          <w:lang w:val="uk-UA"/>
        </w:rPr>
      </w:pPr>
      <w:proofErr w:type="spellStart"/>
      <w:r w:rsidRPr="00015FF7">
        <w:rPr>
          <w:rFonts w:ascii="Times New Roman" w:hAnsi="Times New Roman" w:cs="Times New Roman"/>
          <w:color w:val="0070C0"/>
          <w:sz w:val="28"/>
          <w:szCs w:val="28"/>
          <w:lang w:val="uk-UA"/>
        </w:rPr>
        <w:t>for</w:t>
      </w:r>
      <w:proofErr w:type="spellEnd"/>
      <w:r w:rsidRPr="00015FF7">
        <w:rPr>
          <w:rFonts w:ascii="Times New Roman" w:hAnsi="Times New Roman" w:cs="Times New Roman"/>
          <w:sz w:val="28"/>
          <w:szCs w:val="28"/>
          <w:lang w:val="uk-UA"/>
        </w:rPr>
        <w:t xml:space="preserve"> ( i = MAX; i &gt; 0; i--) {</w:t>
      </w:r>
    </w:p>
    <w:p w14:paraId="050FF672" w14:textId="77777777" w:rsidR="007B0A72" w:rsidRPr="00015FF7" w:rsidRDefault="007B0A72" w:rsidP="00015FF7">
      <w:pPr>
        <w:jc w:val="both"/>
        <w:rPr>
          <w:rFonts w:ascii="Times New Roman" w:hAnsi="Times New Roman" w:cs="Times New Roman"/>
          <w:sz w:val="28"/>
          <w:szCs w:val="28"/>
          <w:lang w:val="uk-UA"/>
        </w:rPr>
      </w:pPr>
      <w:proofErr w:type="spellStart"/>
      <w:r w:rsidRPr="00015FF7">
        <w:rPr>
          <w:rFonts w:ascii="Times New Roman" w:hAnsi="Times New Roman" w:cs="Times New Roman"/>
          <w:sz w:val="28"/>
          <w:szCs w:val="28"/>
          <w:lang w:val="uk-UA"/>
        </w:rPr>
        <w:t>printf</w:t>
      </w:r>
      <w:proofErr w:type="spellEnd"/>
      <w:r w:rsidRPr="00015FF7">
        <w:rPr>
          <w:rFonts w:ascii="Times New Roman" w:hAnsi="Times New Roman" w:cs="Times New Roman"/>
          <w:sz w:val="28"/>
          <w:szCs w:val="28"/>
          <w:lang w:val="uk-UA"/>
        </w:rPr>
        <w:t>("</w:t>
      </w:r>
      <w:proofErr w:type="spellStart"/>
      <w:r w:rsidRPr="00015FF7">
        <w:rPr>
          <w:rFonts w:ascii="Times New Roman" w:hAnsi="Times New Roman" w:cs="Times New Roman"/>
          <w:sz w:val="28"/>
          <w:szCs w:val="28"/>
          <w:lang w:val="uk-UA"/>
        </w:rPr>
        <w:t>Address</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of</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var</w:t>
      </w:r>
      <w:proofErr w:type="spellEnd"/>
      <w:r w:rsidRPr="00015FF7">
        <w:rPr>
          <w:rFonts w:ascii="Times New Roman" w:hAnsi="Times New Roman" w:cs="Times New Roman"/>
          <w:sz w:val="28"/>
          <w:szCs w:val="28"/>
          <w:lang w:val="uk-UA"/>
        </w:rPr>
        <w:t xml:space="preserve">[%d] = %x\n", i-1, </w:t>
      </w:r>
      <w:proofErr w:type="spellStart"/>
      <w:r w:rsidRPr="00015FF7">
        <w:rPr>
          <w:rFonts w:ascii="Times New Roman" w:hAnsi="Times New Roman" w:cs="Times New Roman"/>
          <w:sz w:val="28"/>
          <w:szCs w:val="28"/>
          <w:lang w:val="uk-UA"/>
        </w:rPr>
        <w:t>ptr</w:t>
      </w:r>
      <w:proofErr w:type="spellEnd"/>
      <w:r w:rsidRPr="00015FF7">
        <w:rPr>
          <w:rFonts w:ascii="Times New Roman" w:hAnsi="Times New Roman" w:cs="Times New Roman"/>
          <w:sz w:val="28"/>
          <w:szCs w:val="28"/>
          <w:lang w:val="uk-UA"/>
        </w:rPr>
        <w:t xml:space="preserve"> );</w:t>
      </w:r>
    </w:p>
    <w:p w14:paraId="506E3473" w14:textId="77777777" w:rsidR="007B0A72" w:rsidRPr="00015FF7" w:rsidRDefault="007B0A72" w:rsidP="00015FF7">
      <w:pPr>
        <w:jc w:val="both"/>
        <w:rPr>
          <w:rFonts w:ascii="Times New Roman" w:hAnsi="Times New Roman" w:cs="Times New Roman"/>
          <w:sz w:val="28"/>
          <w:szCs w:val="28"/>
          <w:lang w:val="uk-UA"/>
        </w:rPr>
      </w:pPr>
      <w:proofErr w:type="spellStart"/>
      <w:r w:rsidRPr="00015FF7">
        <w:rPr>
          <w:rFonts w:ascii="Times New Roman" w:hAnsi="Times New Roman" w:cs="Times New Roman"/>
          <w:sz w:val="28"/>
          <w:szCs w:val="28"/>
          <w:lang w:val="uk-UA"/>
        </w:rPr>
        <w:t>printf</w:t>
      </w:r>
      <w:proofErr w:type="spellEnd"/>
      <w:r w:rsidRPr="00015FF7">
        <w:rPr>
          <w:rFonts w:ascii="Times New Roman" w:hAnsi="Times New Roman" w:cs="Times New Roman"/>
          <w:sz w:val="28"/>
          <w:szCs w:val="28"/>
          <w:lang w:val="uk-UA"/>
        </w:rPr>
        <w:t>("</w:t>
      </w:r>
      <w:proofErr w:type="spellStart"/>
      <w:r w:rsidRPr="00015FF7">
        <w:rPr>
          <w:rFonts w:ascii="Times New Roman" w:hAnsi="Times New Roman" w:cs="Times New Roman"/>
          <w:sz w:val="28"/>
          <w:szCs w:val="28"/>
          <w:lang w:val="uk-UA"/>
        </w:rPr>
        <w:t>Value</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of</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var</w:t>
      </w:r>
      <w:proofErr w:type="spellEnd"/>
      <w:r w:rsidRPr="00015FF7">
        <w:rPr>
          <w:rFonts w:ascii="Times New Roman" w:hAnsi="Times New Roman" w:cs="Times New Roman"/>
          <w:sz w:val="28"/>
          <w:szCs w:val="28"/>
          <w:lang w:val="uk-UA"/>
        </w:rPr>
        <w:t>[%d] = %d\n", i-1, *</w:t>
      </w:r>
      <w:proofErr w:type="spellStart"/>
      <w:r w:rsidRPr="00015FF7">
        <w:rPr>
          <w:rFonts w:ascii="Times New Roman" w:hAnsi="Times New Roman" w:cs="Times New Roman"/>
          <w:sz w:val="28"/>
          <w:szCs w:val="28"/>
          <w:lang w:val="uk-UA"/>
        </w:rPr>
        <w:t>ptr</w:t>
      </w:r>
      <w:proofErr w:type="spellEnd"/>
      <w:r w:rsidRPr="00015FF7">
        <w:rPr>
          <w:rFonts w:ascii="Times New Roman" w:hAnsi="Times New Roman" w:cs="Times New Roman"/>
          <w:sz w:val="28"/>
          <w:szCs w:val="28"/>
          <w:lang w:val="uk-UA"/>
        </w:rPr>
        <w:t xml:space="preserve"> );</w:t>
      </w:r>
    </w:p>
    <w:p w14:paraId="2EDF1318" w14:textId="77777777" w:rsidR="007B0A72" w:rsidRPr="00015FF7" w:rsidRDefault="007B0A72" w:rsidP="00015FF7">
      <w:pPr>
        <w:jc w:val="both"/>
        <w:rPr>
          <w:rFonts w:ascii="Times New Roman" w:hAnsi="Times New Roman" w:cs="Times New Roman"/>
          <w:sz w:val="28"/>
          <w:szCs w:val="28"/>
          <w:lang w:val="uk-UA"/>
        </w:rPr>
      </w:pPr>
      <w:proofErr w:type="spellStart"/>
      <w:r w:rsidRPr="00015FF7">
        <w:rPr>
          <w:rFonts w:ascii="Times New Roman" w:hAnsi="Times New Roman" w:cs="Times New Roman"/>
          <w:b/>
          <w:sz w:val="28"/>
          <w:szCs w:val="28"/>
          <w:lang w:val="uk-UA"/>
        </w:rPr>
        <w:t>ptr</w:t>
      </w:r>
      <w:proofErr w:type="spellEnd"/>
      <w:r w:rsidRPr="00015FF7">
        <w:rPr>
          <w:rFonts w:ascii="Times New Roman" w:hAnsi="Times New Roman" w:cs="Times New Roman"/>
          <w:b/>
          <w:sz w:val="28"/>
          <w:szCs w:val="28"/>
          <w:lang w:val="uk-UA"/>
        </w:rPr>
        <w:t xml:space="preserve"> = </w:t>
      </w:r>
      <w:proofErr w:type="spellStart"/>
      <w:r w:rsidRPr="00015FF7">
        <w:rPr>
          <w:rFonts w:ascii="Times New Roman" w:hAnsi="Times New Roman" w:cs="Times New Roman"/>
          <w:b/>
          <w:sz w:val="28"/>
          <w:szCs w:val="28"/>
          <w:lang w:val="uk-UA"/>
        </w:rPr>
        <w:t>ptr</w:t>
      </w:r>
      <w:proofErr w:type="spellEnd"/>
      <w:r w:rsidRPr="00015FF7">
        <w:rPr>
          <w:rFonts w:ascii="Times New Roman" w:hAnsi="Times New Roman" w:cs="Times New Roman"/>
          <w:b/>
          <w:sz w:val="28"/>
          <w:szCs w:val="28"/>
          <w:lang w:val="uk-UA"/>
        </w:rPr>
        <w:t xml:space="preserve"> - 2;</w:t>
      </w:r>
      <w:r w:rsidRPr="00015FF7">
        <w:rPr>
          <w:rFonts w:ascii="Times New Roman" w:hAnsi="Times New Roman" w:cs="Times New Roman"/>
          <w:sz w:val="28"/>
          <w:szCs w:val="28"/>
          <w:lang w:val="uk-UA"/>
        </w:rPr>
        <w:t xml:space="preserve"> /* рухаємося назад по масиву з кроком 2*/</w:t>
      </w:r>
    </w:p>
    <w:p w14:paraId="3EEC481A"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sz w:val="28"/>
          <w:szCs w:val="28"/>
          <w:lang w:val="uk-UA"/>
        </w:rPr>
        <w:t>}</w:t>
      </w:r>
    </w:p>
    <w:p w14:paraId="0996D2C2" w14:textId="77777777" w:rsidR="007B0A72" w:rsidRPr="00015FF7" w:rsidRDefault="007B0A72" w:rsidP="00015FF7">
      <w:pPr>
        <w:jc w:val="both"/>
        <w:rPr>
          <w:rFonts w:ascii="Times New Roman" w:hAnsi="Times New Roman" w:cs="Times New Roman"/>
          <w:b/>
          <w:i/>
          <w:sz w:val="28"/>
          <w:szCs w:val="28"/>
          <w:lang w:val="uk-UA"/>
        </w:rPr>
      </w:pPr>
    </w:p>
    <w:p w14:paraId="7A2010A0"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sz w:val="28"/>
          <w:szCs w:val="28"/>
          <w:lang w:val="uk-UA"/>
        </w:rPr>
        <w:t>Порівняння вказівників</w:t>
      </w:r>
    </w:p>
    <w:p w14:paraId="3B2AB426"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sz w:val="28"/>
          <w:szCs w:val="28"/>
          <w:lang w:val="uk-UA"/>
        </w:rPr>
        <w:t>Вказівники можна порівняти за допомогою реляційних операторів, таких як ==, &lt;, та &gt;. Якщо p1 і p2 вказують на змінні, пов'язані один з одним, такі як елементи одного і того ж масиву, то p1 і p2 можуть бути змістовно порівняні.</w:t>
      </w:r>
    </w:p>
    <w:p w14:paraId="704DF08A"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sz w:val="28"/>
          <w:szCs w:val="28"/>
          <w:lang w:val="uk-UA"/>
        </w:rPr>
        <w:t>Наступна програма змінює попередній приклад, збільшуючи вказівник змінної, доки адреса, на яку він вказує, є меншою або рівною адресі останнього елемента масиву, тобто &amp;</w:t>
      </w:r>
      <w:proofErr w:type="spellStart"/>
      <w:r w:rsidRPr="00015FF7">
        <w:rPr>
          <w:rFonts w:ascii="Times New Roman" w:hAnsi="Times New Roman" w:cs="Times New Roman"/>
          <w:sz w:val="28"/>
          <w:szCs w:val="28"/>
          <w:lang w:val="uk-UA"/>
        </w:rPr>
        <w:t>var</w:t>
      </w:r>
      <w:proofErr w:type="spellEnd"/>
      <w:r w:rsidRPr="00015FF7">
        <w:rPr>
          <w:rFonts w:ascii="Times New Roman" w:hAnsi="Times New Roman" w:cs="Times New Roman"/>
          <w:sz w:val="28"/>
          <w:szCs w:val="28"/>
          <w:lang w:val="uk-UA"/>
        </w:rPr>
        <w:t>[MAX-1] :</w:t>
      </w:r>
    </w:p>
    <w:p w14:paraId="7911DD0F"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sz w:val="28"/>
          <w:szCs w:val="28"/>
          <w:lang w:val="uk-UA"/>
        </w:rPr>
        <w:t>#</w:t>
      </w:r>
      <w:proofErr w:type="spellStart"/>
      <w:r w:rsidRPr="00015FF7">
        <w:rPr>
          <w:rFonts w:ascii="Times New Roman" w:hAnsi="Times New Roman" w:cs="Times New Roman"/>
          <w:sz w:val="28"/>
          <w:szCs w:val="28"/>
          <w:lang w:val="uk-UA"/>
        </w:rPr>
        <w:t>include</w:t>
      </w:r>
      <w:proofErr w:type="spellEnd"/>
      <w:r w:rsidRPr="00015FF7">
        <w:rPr>
          <w:rFonts w:ascii="Times New Roman" w:hAnsi="Times New Roman" w:cs="Times New Roman"/>
          <w:sz w:val="28"/>
          <w:szCs w:val="28"/>
          <w:lang w:val="uk-UA"/>
        </w:rPr>
        <w:t xml:space="preserve"> &lt;</w:t>
      </w:r>
      <w:proofErr w:type="spellStart"/>
      <w:r w:rsidRPr="00015FF7">
        <w:rPr>
          <w:rFonts w:ascii="Times New Roman" w:hAnsi="Times New Roman" w:cs="Times New Roman"/>
          <w:sz w:val="28"/>
          <w:szCs w:val="28"/>
          <w:lang w:val="uk-UA"/>
        </w:rPr>
        <w:t>stdio.h</w:t>
      </w:r>
      <w:proofErr w:type="spellEnd"/>
      <w:r w:rsidRPr="00015FF7">
        <w:rPr>
          <w:rFonts w:ascii="Times New Roman" w:hAnsi="Times New Roman" w:cs="Times New Roman"/>
          <w:sz w:val="28"/>
          <w:szCs w:val="28"/>
          <w:lang w:val="uk-UA"/>
        </w:rPr>
        <w:t>&gt;</w:t>
      </w:r>
    </w:p>
    <w:p w14:paraId="3D5A7D43" w14:textId="77777777" w:rsidR="007B0A72" w:rsidRPr="00015FF7" w:rsidRDefault="007B0A72" w:rsidP="00015FF7">
      <w:pPr>
        <w:jc w:val="both"/>
        <w:rPr>
          <w:rFonts w:ascii="Times New Roman" w:hAnsi="Times New Roman" w:cs="Times New Roman"/>
          <w:sz w:val="28"/>
          <w:szCs w:val="28"/>
          <w:lang w:val="uk-UA"/>
        </w:rPr>
      </w:pPr>
      <w:proofErr w:type="spellStart"/>
      <w:r w:rsidRPr="00015FF7">
        <w:rPr>
          <w:rFonts w:ascii="Times New Roman" w:hAnsi="Times New Roman" w:cs="Times New Roman"/>
          <w:color w:val="0070C0"/>
          <w:sz w:val="28"/>
          <w:szCs w:val="28"/>
          <w:lang w:val="uk-UA"/>
        </w:rPr>
        <w:t>const</w:t>
      </w:r>
      <w:proofErr w:type="spellEnd"/>
      <w:r w:rsidRPr="00015FF7">
        <w:rPr>
          <w:rFonts w:ascii="Times New Roman" w:hAnsi="Times New Roman" w:cs="Times New Roman"/>
          <w:color w:val="0070C0"/>
          <w:sz w:val="28"/>
          <w:szCs w:val="28"/>
          <w:lang w:val="uk-UA"/>
        </w:rPr>
        <w:t xml:space="preserve"> </w:t>
      </w:r>
      <w:proofErr w:type="spellStart"/>
      <w:r w:rsidRPr="00015FF7">
        <w:rPr>
          <w:rFonts w:ascii="Times New Roman" w:hAnsi="Times New Roman" w:cs="Times New Roman"/>
          <w:color w:val="0070C0"/>
          <w:sz w:val="28"/>
          <w:szCs w:val="28"/>
          <w:lang w:val="uk-UA"/>
        </w:rPr>
        <w:t>int</w:t>
      </w:r>
      <w:proofErr w:type="spellEnd"/>
      <w:r w:rsidRPr="00015FF7">
        <w:rPr>
          <w:rFonts w:ascii="Times New Roman" w:hAnsi="Times New Roman" w:cs="Times New Roman"/>
          <w:sz w:val="28"/>
          <w:szCs w:val="28"/>
          <w:lang w:val="uk-UA"/>
        </w:rPr>
        <w:t xml:space="preserve"> MAX = 3;</w:t>
      </w:r>
    </w:p>
    <w:p w14:paraId="53845412" w14:textId="77777777" w:rsidR="007B0A72" w:rsidRPr="00015FF7" w:rsidRDefault="007B0A72" w:rsidP="00015FF7">
      <w:pPr>
        <w:jc w:val="both"/>
        <w:rPr>
          <w:rFonts w:ascii="Times New Roman" w:hAnsi="Times New Roman" w:cs="Times New Roman"/>
          <w:sz w:val="28"/>
          <w:szCs w:val="28"/>
          <w:lang w:val="uk-UA"/>
        </w:rPr>
      </w:pPr>
      <w:proofErr w:type="spellStart"/>
      <w:r w:rsidRPr="00015FF7">
        <w:rPr>
          <w:rFonts w:ascii="Times New Roman" w:hAnsi="Times New Roman" w:cs="Times New Roman"/>
          <w:color w:val="0070C0"/>
          <w:sz w:val="28"/>
          <w:szCs w:val="28"/>
          <w:lang w:val="uk-UA"/>
        </w:rPr>
        <w:t>int</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main</w:t>
      </w:r>
      <w:proofErr w:type="spellEnd"/>
      <w:r w:rsidRPr="00015FF7">
        <w:rPr>
          <w:rFonts w:ascii="Times New Roman" w:hAnsi="Times New Roman" w:cs="Times New Roman"/>
          <w:sz w:val="28"/>
          <w:szCs w:val="28"/>
          <w:lang w:val="uk-UA"/>
        </w:rPr>
        <w:t xml:space="preserve"> () {</w:t>
      </w:r>
    </w:p>
    <w:p w14:paraId="169A237D"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color w:val="0070C0"/>
          <w:sz w:val="28"/>
          <w:szCs w:val="28"/>
          <w:lang w:val="uk-UA"/>
        </w:rPr>
        <w:t>int</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var</w:t>
      </w:r>
      <w:proofErr w:type="spellEnd"/>
      <w:r w:rsidRPr="00015FF7">
        <w:rPr>
          <w:rFonts w:ascii="Times New Roman" w:hAnsi="Times New Roman" w:cs="Times New Roman"/>
          <w:sz w:val="28"/>
          <w:szCs w:val="28"/>
          <w:lang w:val="uk-UA"/>
        </w:rPr>
        <w:t>[] = {10, 100, 200};</w:t>
      </w:r>
    </w:p>
    <w:p w14:paraId="325029EF"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color w:val="0070C0"/>
          <w:sz w:val="28"/>
          <w:szCs w:val="28"/>
          <w:lang w:val="uk-UA"/>
        </w:rPr>
        <w:t>int</w:t>
      </w:r>
      <w:proofErr w:type="spellEnd"/>
      <w:r w:rsidRPr="00015FF7">
        <w:rPr>
          <w:rFonts w:ascii="Times New Roman" w:hAnsi="Times New Roman" w:cs="Times New Roman"/>
          <w:sz w:val="28"/>
          <w:szCs w:val="28"/>
          <w:lang w:val="uk-UA"/>
        </w:rPr>
        <w:t xml:space="preserve">  i, *</w:t>
      </w:r>
      <w:proofErr w:type="spellStart"/>
      <w:r w:rsidRPr="00015FF7">
        <w:rPr>
          <w:rFonts w:ascii="Times New Roman" w:hAnsi="Times New Roman" w:cs="Times New Roman"/>
          <w:sz w:val="28"/>
          <w:szCs w:val="28"/>
          <w:lang w:val="uk-UA"/>
        </w:rPr>
        <w:t>ptr</w:t>
      </w:r>
      <w:proofErr w:type="spellEnd"/>
      <w:r w:rsidRPr="00015FF7">
        <w:rPr>
          <w:rFonts w:ascii="Times New Roman" w:hAnsi="Times New Roman" w:cs="Times New Roman"/>
          <w:sz w:val="28"/>
          <w:szCs w:val="28"/>
          <w:lang w:val="uk-UA"/>
        </w:rPr>
        <w:t xml:space="preserve">; </w:t>
      </w:r>
    </w:p>
    <w:p w14:paraId="48658027"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ptr</w:t>
      </w:r>
      <w:proofErr w:type="spellEnd"/>
      <w:r w:rsidRPr="00015FF7">
        <w:rPr>
          <w:rFonts w:ascii="Times New Roman" w:hAnsi="Times New Roman" w:cs="Times New Roman"/>
          <w:sz w:val="28"/>
          <w:szCs w:val="28"/>
          <w:lang w:val="uk-UA"/>
        </w:rPr>
        <w:t xml:space="preserve"> = </w:t>
      </w:r>
      <w:proofErr w:type="spellStart"/>
      <w:r w:rsidRPr="00015FF7">
        <w:rPr>
          <w:rFonts w:ascii="Times New Roman" w:hAnsi="Times New Roman" w:cs="Times New Roman"/>
          <w:sz w:val="28"/>
          <w:szCs w:val="28"/>
          <w:lang w:val="uk-UA"/>
        </w:rPr>
        <w:t>var</w:t>
      </w:r>
      <w:proofErr w:type="spellEnd"/>
      <w:r w:rsidRPr="00015FF7">
        <w:rPr>
          <w:rFonts w:ascii="Times New Roman" w:hAnsi="Times New Roman" w:cs="Times New Roman"/>
          <w:sz w:val="28"/>
          <w:szCs w:val="28"/>
          <w:lang w:val="uk-UA"/>
        </w:rPr>
        <w:t>; /* візьмемо адресу першого елементу масиву */</w:t>
      </w:r>
    </w:p>
    <w:p w14:paraId="78F23932"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sz w:val="28"/>
          <w:szCs w:val="28"/>
          <w:lang w:val="uk-UA"/>
        </w:rPr>
        <w:t xml:space="preserve">   i = 0;</w:t>
      </w:r>
    </w:p>
    <w:p w14:paraId="7F893BFB"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color w:val="0070C0"/>
          <w:sz w:val="28"/>
          <w:szCs w:val="28"/>
          <w:lang w:val="uk-UA"/>
        </w:rPr>
        <w:t>while</w:t>
      </w:r>
      <w:proofErr w:type="spellEnd"/>
      <w:r w:rsidRPr="00015FF7">
        <w:rPr>
          <w:rFonts w:ascii="Times New Roman" w:hAnsi="Times New Roman" w:cs="Times New Roman"/>
          <w:sz w:val="28"/>
          <w:szCs w:val="28"/>
          <w:lang w:val="uk-UA"/>
        </w:rPr>
        <w:t xml:space="preserve"> ( </w:t>
      </w:r>
      <w:proofErr w:type="spellStart"/>
      <w:r w:rsidRPr="00015FF7">
        <w:rPr>
          <w:rFonts w:ascii="Times New Roman" w:hAnsi="Times New Roman" w:cs="Times New Roman"/>
          <w:b/>
          <w:sz w:val="28"/>
          <w:szCs w:val="28"/>
          <w:lang w:val="uk-UA"/>
        </w:rPr>
        <w:t>ptr</w:t>
      </w:r>
      <w:proofErr w:type="spellEnd"/>
      <w:r w:rsidRPr="00015FF7">
        <w:rPr>
          <w:rFonts w:ascii="Times New Roman" w:hAnsi="Times New Roman" w:cs="Times New Roman"/>
          <w:b/>
          <w:sz w:val="28"/>
          <w:szCs w:val="28"/>
          <w:lang w:val="uk-UA"/>
        </w:rPr>
        <w:t xml:space="preserve"> &lt;= &amp;</w:t>
      </w:r>
      <w:proofErr w:type="spellStart"/>
      <w:r w:rsidRPr="00015FF7">
        <w:rPr>
          <w:rFonts w:ascii="Times New Roman" w:hAnsi="Times New Roman" w:cs="Times New Roman"/>
          <w:b/>
          <w:sz w:val="28"/>
          <w:szCs w:val="28"/>
          <w:lang w:val="uk-UA"/>
        </w:rPr>
        <w:t>var</w:t>
      </w:r>
      <w:proofErr w:type="spellEnd"/>
      <w:r w:rsidRPr="00015FF7">
        <w:rPr>
          <w:rFonts w:ascii="Times New Roman" w:hAnsi="Times New Roman" w:cs="Times New Roman"/>
          <w:b/>
          <w:sz w:val="28"/>
          <w:szCs w:val="28"/>
          <w:lang w:val="uk-UA"/>
        </w:rPr>
        <w:t>[MAX - 1]</w:t>
      </w:r>
      <w:r w:rsidRPr="00015FF7">
        <w:rPr>
          <w:rFonts w:ascii="Times New Roman" w:hAnsi="Times New Roman" w:cs="Times New Roman"/>
          <w:sz w:val="28"/>
          <w:szCs w:val="28"/>
          <w:lang w:val="uk-UA"/>
        </w:rPr>
        <w:t xml:space="preserve"> ) {</w:t>
      </w:r>
    </w:p>
    <w:p w14:paraId="4ECF0019"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printf</w:t>
      </w:r>
      <w:proofErr w:type="spellEnd"/>
      <w:r w:rsidRPr="00015FF7">
        <w:rPr>
          <w:rFonts w:ascii="Times New Roman" w:hAnsi="Times New Roman" w:cs="Times New Roman"/>
          <w:sz w:val="28"/>
          <w:szCs w:val="28"/>
          <w:lang w:val="uk-UA"/>
        </w:rPr>
        <w:t>("</w:t>
      </w:r>
      <w:proofErr w:type="spellStart"/>
      <w:r w:rsidRPr="00015FF7">
        <w:rPr>
          <w:rFonts w:ascii="Times New Roman" w:hAnsi="Times New Roman" w:cs="Times New Roman"/>
          <w:sz w:val="28"/>
          <w:szCs w:val="28"/>
          <w:lang w:val="uk-UA"/>
        </w:rPr>
        <w:t>Address</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of</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var</w:t>
      </w:r>
      <w:proofErr w:type="spellEnd"/>
      <w:r w:rsidRPr="00015FF7">
        <w:rPr>
          <w:rFonts w:ascii="Times New Roman" w:hAnsi="Times New Roman" w:cs="Times New Roman"/>
          <w:sz w:val="28"/>
          <w:szCs w:val="28"/>
          <w:lang w:val="uk-UA"/>
        </w:rPr>
        <w:t xml:space="preserve">[%d] = %x\n", i, </w:t>
      </w:r>
      <w:proofErr w:type="spellStart"/>
      <w:r w:rsidRPr="00015FF7">
        <w:rPr>
          <w:rFonts w:ascii="Times New Roman" w:hAnsi="Times New Roman" w:cs="Times New Roman"/>
          <w:sz w:val="28"/>
          <w:szCs w:val="28"/>
          <w:lang w:val="uk-UA"/>
        </w:rPr>
        <w:t>ptr</w:t>
      </w:r>
      <w:proofErr w:type="spellEnd"/>
      <w:r w:rsidRPr="00015FF7">
        <w:rPr>
          <w:rFonts w:ascii="Times New Roman" w:hAnsi="Times New Roman" w:cs="Times New Roman"/>
          <w:sz w:val="28"/>
          <w:szCs w:val="28"/>
          <w:lang w:val="uk-UA"/>
        </w:rPr>
        <w:t xml:space="preserve"> );</w:t>
      </w:r>
    </w:p>
    <w:p w14:paraId="764398EB"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printf</w:t>
      </w:r>
      <w:proofErr w:type="spellEnd"/>
      <w:r w:rsidRPr="00015FF7">
        <w:rPr>
          <w:rFonts w:ascii="Times New Roman" w:hAnsi="Times New Roman" w:cs="Times New Roman"/>
          <w:sz w:val="28"/>
          <w:szCs w:val="28"/>
          <w:lang w:val="uk-UA"/>
        </w:rPr>
        <w:t>("</w:t>
      </w:r>
      <w:proofErr w:type="spellStart"/>
      <w:r w:rsidRPr="00015FF7">
        <w:rPr>
          <w:rFonts w:ascii="Times New Roman" w:hAnsi="Times New Roman" w:cs="Times New Roman"/>
          <w:sz w:val="28"/>
          <w:szCs w:val="28"/>
          <w:lang w:val="uk-UA"/>
        </w:rPr>
        <w:t>Value</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of</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var</w:t>
      </w:r>
      <w:proofErr w:type="spellEnd"/>
      <w:r w:rsidRPr="00015FF7">
        <w:rPr>
          <w:rFonts w:ascii="Times New Roman" w:hAnsi="Times New Roman" w:cs="Times New Roman"/>
          <w:sz w:val="28"/>
          <w:szCs w:val="28"/>
          <w:lang w:val="uk-UA"/>
        </w:rPr>
        <w:t>[%d] = %d\n", i, *</w:t>
      </w:r>
      <w:proofErr w:type="spellStart"/>
      <w:r w:rsidRPr="00015FF7">
        <w:rPr>
          <w:rFonts w:ascii="Times New Roman" w:hAnsi="Times New Roman" w:cs="Times New Roman"/>
          <w:sz w:val="28"/>
          <w:szCs w:val="28"/>
          <w:lang w:val="uk-UA"/>
        </w:rPr>
        <w:t>ptr</w:t>
      </w:r>
      <w:proofErr w:type="spellEnd"/>
      <w:r w:rsidRPr="00015FF7">
        <w:rPr>
          <w:rFonts w:ascii="Times New Roman" w:hAnsi="Times New Roman" w:cs="Times New Roman"/>
          <w:sz w:val="28"/>
          <w:szCs w:val="28"/>
          <w:lang w:val="uk-UA"/>
        </w:rPr>
        <w:t xml:space="preserve"> );</w:t>
      </w:r>
    </w:p>
    <w:p w14:paraId="1A4E6769" w14:textId="77777777" w:rsidR="007B0A72" w:rsidRPr="00015FF7" w:rsidRDefault="007B0A72" w:rsidP="00015FF7">
      <w:pPr>
        <w:jc w:val="both"/>
        <w:rPr>
          <w:rFonts w:ascii="Times New Roman" w:hAnsi="Times New Roman" w:cs="Times New Roman"/>
          <w:b/>
          <w:sz w:val="28"/>
          <w:szCs w:val="28"/>
          <w:lang w:val="uk-UA"/>
        </w:rPr>
      </w:pPr>
      <w:r w:rsidRPr="00015FF7">
        <w:rPr>
          <w:rFonts w:ascii="Times New Roman" w:hAnsi="Times New Roman" w:cs="Times New Roman"/>
          <w:b/>
          <w:sz w:val="28"/>
          <w:szCs w:val="28"/>
          <w:lang w:val="uk-UA"/>
        </w:rPr>
        <w:t xml:space="preserve">  </w:t>
      </w:r>
      <w:proofErr w:type="spellStart"/>
      <w:r w:rsidRPr="00015FF7">
        <w:rPr>
          <w:rFonts w:ascii="Times New Roman" w:hAnsi="Times New Roman" w:cs="Times New Roman"/>
          <w:b/>
          <w:sz w:val="28"/>
          <w:szCs w:val="28"/>
          <w:lang w:val="uk-UA"/>
        </w:rPr>
        <w:t>ptr</w:t>
      </w:r>
      <w:proofErr w:type="spellEnd"/>
      <w:r w:rsidRPr="00015FF7">
        <w:rPr>
          <w:rFonts w:ascii="Times New Roman" w:hAnsi="Times New Roman" w:cs="Times New Roman"/>
          <w:b/>
          <w:sz w:val="28"/>
          <w:szCs w:val="28"/>
          <w:lang w:val="uk-UA"/>
        </w:rPr>
        <w:t>++;</w:t>
      </w:r>
    </w:p>
    <w:p w14:paraId="4CE1DA52"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sz w:val="28"/>
          <w:szCs w:val="28"/>
          <w:lang w:val="uk-UA"/>
        </w:rPr>
        <w:t xml:space="preserve">   i++;</w:t>
      </w:r>
    </w:p>
    <w:p w14:paraId="0F8157F4"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sz w:val="28"/>
          <w:szCs w:val="28"/>
          <w:lang w:val="uk-UA"/>
        </w:rPr>
        <w:t xml:space="preserve">   }</w:t>
      </w:r>
    </w:p>
    <w:p w14:paraId="7017EF26"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sz w:val="28"/>
          <w:szCs w:val="28"/>
          <w:lang w:val="uk-UA"/>
        </w:rPr>
        <w:t>}</w:t>
      </w:r>
    </w:p>
    <w:p w14:paraId="613E77E5"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sz w:val="28"/>
          <w:szCs w:val="28"/>
          <w:lang w:val="uk-UA"/>
        </w:rPr>
        <w:t>Результат:</w:t>
      </w:r>
    </w:p>
    <w:p w14:paraId="348A6608" w14:textId="77777777" w:rsidR="007B0A72" w:rsidRPr="00015FF7" w:rsidRDefault="007B0A72" w:rsidP="00015FF7">
      <w:pPr>
        <w:jc w:val="both"/>
        <w:rPr>
          <w:rFonts w:ascii="Times New Roman" w:hAnsi="Times New Roman" w:cs="Times New Roman"/>
          <w:sz w:val="28"/>
          <w:szCs w:val="28"/>
          <w:lang w:val="uk-UA"/>
        </w:rPr>
      </w:pPr>
      <w:proofErr w:type="spellStart"/>
      <w:r w:rsidRPr="00015FF7">
        <w:rPr>
          <w:rFonts w:ascii="Times New Roman" w:hAnsi="Times New Roman" w:cs="Times New Roman"/>
          <w:sz w:val="28"/>
          <w:szCs w:val="28"/>
          <w:lang w:val="uk-UA"/>
        </w:rPr>
        <w:t>Address</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of</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var</w:t>
      </w:r>
      <w:proofErr w:type="spellEnd"/>
      <w:r w:rsidRPr="00015FF7">
        <w:rPr>
          <w:rFonts w:ascii="Times New Roman" w:hAnsi="Times New Roman" w:cs="Times New Roman"/>
          <w:sz w:val="28"/>
          <w:szCs w:val="28"/>
          <w:lang w:val="uk-UA"/>
        </w:rPr>
        <w:t>[0] = bfdbcb20</w:t>
      </w:r>
    </w:p>
    <w:p w14:paraId="3C791294" w14:textId="77777777" w:rsidR="007B0A72" w:rsidRPr="00015FF7" w:rsidRDefault="007B0A72" w:rsidP="00015FF7">
      <w:pPr>
        <w:jc w:val="both"/>
        <w:rPr>
          <w:rFonts w:ascii="Times New Roman" w:hAnsi="Times New Roman" w:cs="Times New Roman"/>
          <w:sz w:val="28"/>
          <w:szCs w:val="28"/>
          <w:lang w:val="uk-UA"/>
        </w:rPr>
      </w:pPr>
      <w:proofErr w:type="spellStart"/>
      <w:r w:rsidRPr="00015FF7">
        <w:rPr>
          <w:rFonts w:ascii="Times New Roman" w:hAnsi="Times New Roman" w:cs="Times New Roman"/>
          <w:sz w:val="28"/>
          <w:szCs w:val="28"/>
          <w:lang w:val="uk-UA"/>
        </w:rPr>
        <w:t>Value</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of</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var</w:t>
      </w:r>
      <w:proofErr w:type="spellEnd"/>
      <w:r w:rsidRPr="00015FF7">
        <w:rPr>
          <w:rFonts w:ascii="Times New Roman" w:hAnsi="Times New Roman" w:cs="Times New Roman"/>
          <w:sz w:val="28"/>
          <w:szCs w:val="28"/>
          <w:lang w:val="uk-UA"/>
        </w:rPr>
        <w:t>[0] = 10</w:t>
      </w:r>
    </w:p>
    <w:p w14:paraId="0BCA9129" w14:textId="77777777" w:rsidR="007B0A72" w:rsidRPr="00015FF7" w:rsidRDefault="007B0A72" w:rsidP="00015FF7">
      <w:pPr>
        <w:jc w:val="both"/>
        <w:rPr>
          <w:rFonts w:ascii="Times New Roman" w:hAnsi="Times New Roman" w:cs="Times New Roman"/>
          <w:sz w:val="28"/>
          <w:szCs w:val="28"/>
          <w:lang w:val="uk-UA"/>
        </w:rPr>
      </w:pPr>
      <w:proofErr w:type="spellStart"/>
      <w:r w:rsidRPr="00015FF7">
        <w:rPr>
          <w:rFonts w:ascii="Times New Roman" w:hAnsi="Times New Roman" w:cs="Times New Roman"/>
          <w:sz w:val="28"/>
          <w:szCs w:val="28"/>
          <w:lang w:val="uk-UA"/>
        </w:rPr>
        <w:t>Address</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of</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var</w:t>
      </w:r>
      <w:proofErr w:type="spellEnd"/>
      <w:r w:rsidRPr="00015FF7">
        <w:rPr>
          <w:rFonts w:ascii="Times New Roman" w:hAnsi="Times New Roman" w:cs="Times New Roman"/>
          <w:sz w:val="28"/>
          <w:szCs w:val="28"/>
          <w:lang w:val="uk-UA"/>
        </w:rPr>
        <w:t>[1] = bfdbcb24</w:t>
      </w:r>
    </w:p>
    <w:p w14:paraId="752F79C1" w14:textId="77777777" w:rsidR="007B0A72" w:rsidRPr="00015FF7" w:rsidRDefault="007B0A72" w:rsidP="00015FF7">
      <w:pPr>
        <w:jc w:val="both"/>
        <w:rPr>
          <w:rFonts w:ascii="Times New Roman" w:hAnsi="Times New Roman" w:cs="Times New Roman"/>
          <w:sz w:val="28"/>
          <w:szCs w:val="28"/>
          <w:lang w:val="uk-UA"/>
        </w:rPr>
      </w:pPr>
      <w:proofErr w:type="spellStart"/>
      <w:r w:rsidRPr="00015FF7">
        <w:rPr>
          <w:rFonts w:ascii="Times New Roman" w:hAnsi="Times New Roman" w:cs="Times New Roman"/>
          <w:sz w:val="28"/>
          <w:szCs w:val="28"/>
          <w:lang w:val="uk-UA"/>
        </w:rPr>
        <w:t>Value</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of</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var</w:t>
      </w:r>
      <w:proofErr w:type="spellEnd"/>
      <w:r w:rsidRPr="00015FF7">
        <w:rPr>
          <w:rFonts w:ascii="Times New Roman" w:hAnsi="Times New Roman" w:cs="Times New Roman"/>
          <w:sz w:val="28"/>
          <w:szCs w:val="28"/>
          <w:lang w:val="uk-UA"/>
        </w:rPr>
        <w:t>[1] = 100</w:t>
      </w:r>
    </w:p>
    <w:p w14:paraId="395ED33B" w14:textId="77777777" w:rsidR="007B0A72" w:rsidRPr="00015FF7" w:rsidRDefault="007B0A72" w:rsidP="00015FF7">
      <w:pPr>
        <w:jc w:val="both"/>
        <w:rPr>
          <w:rFonts w:ascii="Times New Roman" w:hAnsi="Times New Roman" w:cs="Times New Roman"/>
          <w:sz w:val="28"/>
          <w:szCs w:val="28"/>
          <w:lang w:val="uk-UA"/>
        </w:rPr>
      </w:pPr>
      <w:proofErr w:type="spellStart"/>
      <w:r w:rsidRPr="00015FF7">
        <w:rPr>
          <w:rFonts w:ascii="Times New Roman" w:hAnsi="Times New Roman" w:cs="Times New Roman"/>
          <w:sz w:val="28"/>
          <w:szCs w:val="28"/>
          <w:lang w:val="uk-UA"/>
        </w:rPr>
        <w:t>Address</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of</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var</w:t>
      </w:r>
      <w:proofErr w:type="spellEnd"/>
      <w:r w:rsidRPr="00015FF7">
        <w:rPr>
          <w:rFonts w:ascii="Times New Roman" w:hAnsi="Times New Roman" w:cs="Times New Roman"/>
          <w:sz w:val="28"/>
          <w:szCs w:val="28"/>
          <w:lang w:val="uk-UA"/>
        </w:rPr>
        <w:t>[2] = bfdbcb28</w:t>
      </w:r>
    </w:p>
    <w:p w14:paraId="05DA4A7D" w14:textId="77777777" w:rsidR="007B0A72" w:rsidRPr="00015FF7" w:rsidRDefault="007B0A72" w:rsidP="00015FF7">
      <w:pPr>
        <w:jc w:val="both"/>
        <w:rPr>
          <w:rFonts w:ascii="Times New Roman" w:hAnsi="Times New Roman" w:cs="Times New Roman"/>
          <w:sz w:val="28"/>
          <w:szCs w:val="28"/>
          <w:lang w:val="uk-UA"/>
        </w:rPr>
      </w:pPr>
      <w:proofErr w:type="spellStart"/>
      <w:r w:rsidRPr="00015FF7">
        <w:rPr>
          <w:rFonts w:ascii="Times New Roman" w:hAnsi="Times New Roman" w:cs="Times New Roman"/>
          <w:sz w:val="28"/>
          <w:szCs w:val="28"/>
          <w:lang w:val="uk-UA"/>
        </w:rPr>
        <w:t>Value</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of</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var</w:t>
      </w:r>
      <w:proofErr w:type="spellEnd"/>
      <w:r w:rsidRPr="00015FF7">
        <w:rPr>
          <w:rFonts w:ascii="Times New Roman" w:hAnsi="Times New Roman" w:cs="Times New Roman"/>
          <w:sz w:val="28"/>
          <w:szCs w:val="28"/>
          <w:lang w:val="uk-UA"/>
        </w:rPr>
        <w:t>[2] = 200</w:t>
      </w:r>
    </w:p>
    <w:p w14:paraId="22685EE6"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sz w:val="28"/>
          <w:szCs w:val="28"/>
          <w:lang w:val="uk-UA"/>
        </w:rPr>
        <w:t>Вкладені вказівники та масиви вказівників</w:t>
      </w:r>
    </w:p>
    <w:p w14:paraId="190D6DF5"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sz w:val="28"/>
          <w:szCs w:val="28"/>
          <w:lang w:val="uk-UA"/>
        </w:rPr>
        <w:t xml:space="preserve">Може виникнути ситуація, коли ми хочемо зберегти масив, який може зберігати вказівники на </w:t>
      </w:r>
      <w:proofErr w:type="spellStart"/>
      <w:r w:rsidRPr="00015FF7">
        <w:rPr>
          <w:rFonts w:ascii="Times New Roman" w:hAnsi="Times New Roman" w:cs="Times New Roman"/>
          <w:sz w:val="28"/>
          <w:szCs w:val="28"/>
          <w:lang w:val="uk-UA"/>
        </w:rPr>
        <w:t>int</w:t>
      </w:r>
      <w:proofErr w:type="spellEnd"/>
      <w:r w:rsidRPr="00015FF7">
        <w:rPr>
          <w:rFonts w:ascii="Times New Roman" w:hAnsi="Times New Roman" w:cs="Times New Roman"/>
          <w:sz w:val="28"/>
          <w:szCs w:val="28"/>
          <w:lang w:val="uk-UA"/>
        </w:rPr>
        <w:t xml:space="preserve"> або </w:t>
      </w:r>
      <w:proofErr w:type="spellStart"/>
      <w:r w:rsidRPr="00015FF7">
        <w:rPr>
          <w:rFonts w:ascii="Times New Roman" w:hAnsi="Times New Roman" w:cs="Times New Roman"/>
          <w:sz w:val="28"/>
          <w:szCs w:val="28"/>
          <w:lang w:val="uk-UA"/>
        </w:rPr>
        <w:t>char</w:t>
      </w:r>
      <w:proofErr w:type="spellEnd"/>
      <w:r w:rsidRPr="00015FF7">
        <w:rPr>
          <w:rFonts w:ascii="Times New Roman" w:hAnsi="Times New Roman" w:cs="Times New Roman"/>
          <w:sz w:val="28"/>
          <w:szCs w:val="28"/>
          <w:lang w:val="uk-UA"/>
        </w:rPr>
        <w:t xml:space="preserve"> або будь-який інший доступний тип даних. Далі йде оголошення масиву вказівників на ціле число:</w:t>
      </w:r>
    </w:p>
    <w:p w14:paraId="333FFFA9" w14:textId="77777777" w:rsidR="007B0A72" w:rsidRPr="00015FF7" w:rsidRDefault="007B0A72" w:rsidP="00015FF7">
      <w:pPr>
        <w:jc w:val="both"/>
        <w:rPr>
          <w:rFonts w:ascii="Times New Roman" w:hAnsi="Times New Roman" w:cs="Times New Roman"/>
          <w:sz w:val="28"/>
          <w:szCs w:val="28"/>
          <w:lang w:val="uk-UA"/>
        </w:rPr>
      </w:pPr>
      <w:proofErr w:type="spellStart"/>
      <w:r w:rsidRPr="00015FF7">
        <w:rPr>
          <w:rFonts w:ascii="Times New Roman" w:hAnsi="Times New Roman" w:cs="Times New Roman"/>
          <w:color w:val="0070C0"/>
          <w:sz w:val="28"/>
          <w:szCs w:val="28"/>
          <w:lang w:val="uk-UA"/>
        </w:rPr>
        <w:t>int</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ptr</w:t>
      </w:r>
      <w:proofErr w:type="spellEnd"/>
      <w:r w:rsidRPr="00015FF7">
        <w:rPr>
          <w:rFonts w:ascii="Times New Roman" w:hAnsi="Times New Roman" w:cs="Times New Roman"/>
          <w:sz w:val="28"/>
          <w:szCs w:val="28"/>
          <w:lang w:val="uk-UA"/>
        </w:rPr>
        <w:t>[MAX];</w:t>
      </w:r>
    </w:p>
    <w:p w14:paraId="393FBDF4"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sz w:val="28"/>
          <w:szCs w:val="28"/>
          <w:lang w:val="uk-UA"/>
        </w:rPr>
        <w:lastRenderedPageBreak/>
        <w:t xml:space="preserve">Тут оголошено </w:t>
      </w:r>
      <w:proofErr w:type="spellStart"/>
      <w:r w:rsidRPr="00015FF7">
        <w:rPr>
          <w:rFonts w:ascii="Times New Roman" w:hAnsi="Times New Roman" w:cs="Times New Roman"/>
          <w:sz w:val="28"/>
          <w:szCs w:val="28"/>
          <w:lang w:val="uk-UA"/>
        </w:rPr>
        <w:t>ptr</w:t>
      </w:r>
      <w:proofErr w:type="spellEnd"/>
      <w:r w:rsidRPr="00015FF7">
        <w:rPr>
          <w:rFonts w:ascii="Times New Roman" w:hAnsi="Times New Roman" w:cs="Times New Roman"/>
          <w:sz w:val="28"/>
          <w:szCs w:val="28"/>
          <w:lang w:val="uk-UA"/>
        </w:rPr>
        <w:t xml:space="preserve"> як масив MAX цілих вказівників. Таким чином, кожен елемент у </w:t>
      </w:r>
      <w:proofErr w:type="spellStart"/>
      <w:r w:rsidRPr="00015FF7">
        <w:rPr>
          <w:rFonts w:ascii="Times New Roman" w:hAnsi="Times New Roman" w:cs="Times New Roman"/>
          <w:sz w:val="28"/>
          <w:szCs w:val="28"/>
          <w:lang w:val="uk-UA"/>
        </w:rPr>
        <w:t>ptr</w:t>
      </w:r>
      <w:proofErr w:type="spellEnd"/>
      <w:r w:rsidRPr="00015FF7">
        <w:rPr>
          <w:rFonts w:ascii="Times New Roman" w:hAnsi="Times New Roman" w:cs="Times New Roman"/>
          <w:sz w:val="28"/>
          <w:szCs w:val="28"/>
          <w:lang w:val="uk-UA"/>
        </w:rPr>
        <w:t xml:space="preserve"> утримує вказівник на ціле значення. У наступному прикладі використовуються три цілих числа, які зберігаються в масиві вказівників:</w:t>
      </w:r>
    </w:p>
    <w:p w14:paraId="5D66FF06"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sz w:val="28"/>
          <w:szCs w:val="28"/>
          <w:lang w:val="uk-UA"/>
        </w:rPr>
        <w:t>#</w:t>
      </w:r>
      <w:proofErr w:type="spellStart"/>
      <w:r w:rsidRPr="00015FF7">
        <w:rPr>
          <w:rFonts w:ascii="Times New Roman" w:hAnsi="Times New Roman" w:cs="Times New Roman"/>
          <w:sz w:val="28"/>
          <w:szCs w:val="28"/>
          <w:lang w:val="uk-UA"/>
        </w:rPr>
        <w:t>include</w:t>
      </w:r>
      <w:proofErr w:type="spellEnd"/>
      <w:r w:rsidRPr="00015FF7">
        <w:rPr>
          <w:rFonts w:ascii="Times New Roman" w:hAnsi="Times New Roman" w:cs="Times New Roman"/>
          <w:sz w:val="28"/>
          <w:szCs w:val="28"/>
          <w:lang w:val="uk-UA"/>
        </w:rPr>
        <w:t xml:space="preserve"> &lt;</w:t>
      </w:r>
      <w:proofErr w:type="spellStart"/>
      <w:r w:rsidRPr="00015FF7">
        <w:rPr>
          <w:rFonts w:ascii="Times New Roman" w:hAnsi="Times New Roman" w:cs="Times New Roman"/>
          <w:sz w:val="28"/>
          <w:szCs w:val="28"/>
          <w:lang w:val="uk-UA"/>
        </w:rPr>
        <w:t>stdio.h</w:t>
      </w:r>
      <w:proofErr w:type="spellEnd"/>
      <w:r w:rsidRPr="00015FF7">
        <w:rPr>
          <w:rFonts w:ascii="Times New Roman" w:hAnsi="Times New Roman" w:cs="Times New Roman"/>
          <w:sz w:val="28"/>
          <w:szCs w:val="28"/>
          <w:lang w:val="uk-UA"/>
        </w:rPr>
        <w:t>&gt;</w:t>
      </w:r>
    </w:p>
    <w:p w14:paraId="53526AA9" w14:textId="77777777" w:rsidR="007B0A72" w:rsidRPr="00015FF7" w:rsidRDefault="007B0A72" w:rsidP="00015FF7">
      <w:pPr>
        <w:jc w:val="both"/>
        <w:rPr>
          <w:rFonts w:ascii="Times New Roman" w:hAnsi="Times New Roman" w:cs="Times New Roman"/>
          <w:sz w:val="28"/>
          <w:szCs w:val="28"/>
          <w:lang w:val="uk-UA"/>
        </w:rPr>
      </w:pPr>
      <w:proofErr w:type="spellStart"/>
      <w:r w:rsidRPr="00015FF7">
        <w:rPr>
          <w:rFonts w:ascii="Times New Roman" w:hAnsi="Times New Roman" w:cs="Times New Roman"/>
          <w:color w:val="0070C0"/>
          <w:sz w:val="28"/>
          <w:szCs w:val="28"/>
          <w:lang w:val="uk-UA"/>
        </w:rPr>
        <w:t>static</w:t>
      </w:r>
      <w:proofErr w:type="spellEnd"/>
      <w:r w:rsidRPr="00015FF7">
        <w:rPr>
          <w:rFonts w:ascii="Times New Roman" w:hAnsi="Times New Roman" w:cs="Times New Roman"/>
          <w:color w:val="0070C0"/>
          <w:sz w:val="28"/>
          <w:szCs w:val="28"/>
          <w:lang w:val="uk-UA"/>
        </w:rPr>
        <w:t xml:space="preserve"> </w:t>
      </w:r>
      <w:proofErr w:type="spellStart"/>
      <w:r w:rsidRPr="00015FF7">
        <w:rPr>
          <w:rFonts w:ascii="Times New Roman" w:hAnsi="Times New Roman" w:cs="Times New Roman"/>
          <w:color w:val="0070C0"/>
          <w:sz w:val="28"/>
          <w:szCs w:val="28"/>
          <w:lang w:val="uk-UA"/>
        </w:rPr>
        <w:t>const</w:t>
      </w:r>
      <w:proofErr w:type="spellEnd"/>
      <w:r w:rsidRPr="00015FF7">
        <w:rPr>
          <w:rFonts w:ascii="Times New Roman" w:hAnsi="Times New Roman" w:cs="Times New Roman"/>
          <w:color w:val="0070C0"/>
          <w:sz w:val="28"/>
          <w:szCs w:val="28"/>
          <w:lang w:val="uk-UA"/>
        </w:rPr>
        <w:t xml:space="preserve"> </w:t>
      </w:r>
      <w:proofErr w:type="spellStart"/>
      <w:r w:rsidRPr="00015FF7">
        <w:rPr>
          <w:rFonts w:ascii="Times New Roman" w:hAnsi="Times New Roman" w:cs="Times New Roman"/>
          <w:color w:val="0070C0"/>
          <w:sz w:val="28"/>
          <w:szCs w:val="28"/>
          <w:lang w:val="uk-UA"/>
        </w:rPr>
        <w:t>int</w:t>
      </w:r>
      <w:proofErr w:type="spellEnd"/>
      <w:r w:rsidRPr="00015FF7">
        <w:rPr>
          <w:rFonts w:ascii="Times New Roman" w:hAnsi="Times New Roman" w:cs="Times New Roman"/>
          <w:sz w:val="28"/>
          <w:szCs w:val="28"/>
          <w:lang w:val="uk-UA"/>
        </w:rPr>
        <w:t xml:space="preserve"> MAX = 3;</w:t>
      </w:r>
    </w:p>
    <w:p w14:paraId="1BD2BB4D" w14:textId="77777777" w:rsidR="007B0A72" w:rsidRPr="00015FF7" w:rsidRDefault="007B0A72" w:rsidP="00015FF7">
      <w:pPr>
        <w:jc w:val="both"/>
        <w:rPr>
          <w:rFonts w:ascii="Times New Roman" w:hAnsi="Times New Roman" w:cs="Times New Roman"/>
          <w:sz w:val="28"/>
          <w:szCs w:val="28"/>
          <w:lang w:val="uk-UA"/>
        </w:rPr>
      </w:pPr>
      <w:proofErr w:type="spellStart"/>
      <w:r w:rsidRPr="00015FF7">
        <w:rPr>
          <w:rFonts w:ascii="Times New Roman" w:hAnsi="Times New Roman" w:cs="Times New Roman"/>
          <w:color w:val="0070C0"/>
          <w:sz w:val="28"/>
          <w:szCs w:val="28"/>
          <w:lang w:val="uk-UA"/>
        </w:rPr>
        <w:t>int</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main</w:t>
      </w:r>
      <w:proofErr w:type="spellEnd"/>
      <w:r w:rsidRPr="00015FF7">
        <w:rPr>
          <w:rFonts w:ascii="Times New Roman" w:hAnsi="Times New Roman" w:cs="Times New Roman"/>
          <w:sz w:val="28"/>
          <w:szCs w:val="28"/>
          <w:lang w:val="uk-UA"/>
        </w:rPr>
        <w:t xml:space="preserve"> () {</w:t>
      </w:r>
    </w:p>
    <w:p w14:paraId="7E682DA5" w14:textId="77777777" w:rsidR="007B0A72" w:rsidRPr="00015FF7" w:rsidRDefault="007B0A72" w:rsidP="00015FF7">
      <w:pPr>
        <w:jc w:val="both"/>
        <w:rPr>
          <w:rFonts w:ascii="Times New Roman" w:hAnsi="Times New Roman" w:cs="Times New Roman"/>
          <w:sz w:val="28"/>
          <w:szCs w:val="28"/>
          <w:lang w:val="uk-UA"/>
        </w:rPr>
      </w:pPr>
      <w:proofErr w:type="spellStart"/>
      <w:r w:rsidRPr="00015FF7">
        <w:rPr>
          <w:rFonts w:ascii="Times New Roman" w:hAnsi="Times New Roman" w:cs="Times New Roman"/>
          <w:color w:val="0070C0"/>
          <w:sz w:val="28"/>
          <w:szCs w:val="28"/>
          <w:lang w:val="uk-UA"/>
        </w:rPr>
        <w:t>int</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var</w:t>
      </w:r>
      <w:proofErr w:type="spellEnd"/>
      <w:r w:rsidRPr="00015FF7">
        <w:rPr>
          <w:rFonts w:ascii="Times New Roman" w:hAnsi="Times New Roman" w:cs="Times New Roman"/>
          <w:sz w:val="28"/>
          <w:szCs w:val="28"/>
          <w:lang w:val="uk-UA"/>
        </w:rPr>
        <w:t>[] = {10, 100, 200};</w:t>
      </w:r>
    </w:p>
    <w:p w14:paraId="7DAC0760" w14:textId="77777777" w:rsidR="007B0A72" w:rsidRPr="00015FF7" w:rsidRDefault="007B0A72" w:rsidP="00015FF7">
      <w:pPr>
        <w:jc w:val="both"/>
        <w:rPr>
          <w:rFonts w:ascii="Times New Roman" w:hAnsi="Times New Roman" w:cs="Times New Roman"/>
          <w:sz w:val="28"/>
          <w:szCs w:val="28"/>
          <w:lang w:val="uk-UA"/>
        </w:rPr>
      </w:pPr>
      <w:proofErr w:type="spellStart"/>
      <w:r w:rsidRPr="00015FF7">
        <w:rPr>
          <w:rFonts w:ascii="Times New Roman" w:hAnsi="Times New Roman" w:cs="Times New Roman"/>
          <w:color w:val="0070C0"/>
          <w:sz w:val="28"/>
          <w:szCs w:val="28"/>
          <w:lang w:val="uk-UA"/>
        </w:rPr>
        <w:t>int</w:t>
      </w:r>
      <w:proofErr w:type="spellEnd"/>
      <w:r w:rsidRPr="00015FF7">
        <w:rPr>
          <w:rFonts w:ascii="Times New Roman" w:hAnsi="Times New Roman" w:cs="Times New Roman"/>
          <w:sz w:val="28"/>
          <w:szCs w:val="28"/>
          <w:lang w:val="uk-UA"/>
        </w:rPr>
        <w:t xml:space="preserve"> i, *</w:t>
      </w:r>
      <w:proofErr w:type="spellStart"/>
      <w:r w:rsidRPr="00015FF7">
        <w:rPr>
          <w:rFonts w:ascii="Times New Roman" w:hAnsi="Times New Roman" w:cs="Times New Roman"/>
          <w:sz w:val="28"/>
          <w:szCs w:val="28"/>
          <w:lang w:val="uk-UA"/>
        </w:rPr>
        <w:t>ptr</w:t>
      </w:r>
      <w:proofErr w:type="spellEnd"/>
      <w:r w:rsidRPr="00015FF7">
        <w:rPr>
          <w:rFonts w:ascii="Times New Roman" w:hAnsi="Times New Roman" w:cs="Times New Roman"/>
          <w:sz w:val="28"/>
          <w:szCs w:val="28"/>
          <w:lang w:val="uk-UA"/>
        </w:rPr>
        <w:t>[MAX];</w:t>
      </w:r>
    </w:p>
    <w:p w14:paraId="4BA3F891" w14:textId="77777777" w:rsidR="007B0A72" w:rsidRPr="00015FF7" w:rsidRDefault="007B0A72" w:rsidP="00015FF7">
      <w:pPr>
        <w:jc w:val="both"/>
        <w:rPr>
          <w:rFonts w:ascii="Times New Roman" w:hAnsi="Times New Roman" w:cs="Times New Roman"/>
          <w:sz w:val="28"/>
          <w:szCs w:val="28"/>
          <w:lang w:val="uk-UA"/>
        </w:rPr>
      </w:pPr>
      <w:proofErr w:type="spellStart"/>
      <w:r w:rsidRPr="00015FF7">
        <w:rPr>
          <w:rFonts w:ascii="Times New Roman" w:hAnsi="Times New Roman" w:cs="Times New Roman"/>
          <w:color w:val="0070C0"/>
          <w:sz w:val="28"/>
          <w:szCs w:val="28"/>
          <w:lang w:val="uk-UA"/>
        </w:rPr>
        <w:t>for</w:t>
      </w:r>
      <w:proofErr w:type="spellEnd"/>
      <w:r w:rsidRPr="00015FF7">
        <w:rPr>
          <w:rFonts w:ascii="Times New Roman" w:hAnsi="Times New Roman" w:cs="Times New Roman"/>
          <w:sz w:val="28"/>
          <w:szCs w:val="28"/>
          <w:lang w:val="uk-UA"/>
        </w:rPr>
        <w:t xml:space="preserve"> ( i = 0; i &lt; MAX; i++) {</w:t>
      </w:r>
    </w:p>
    <w:p w14:paraId="6C83B4E8" w14:textId="77777777" w:rsidR="007B0A72" w:rsidRPr="00015FF7" w:rsidRDefault="007B0A72" w:rsidP="00015FF7">
      <w:pPr>
        <w:jc w:val="both"/>
        <w:rPr>
          <w:rFonts w:ascii="Times New Roman" w:hAnsi="Times New Roman" w:cs="Times New Roman"/>
          <w:sz w:val="28"/>
          <w:szCs w:val="28"/>
          <w:lang w:val="uk-UA"/>
        </w:rPr>
      </w:pPr>
      <w:proofErr w:type="spellStart"/>
      <w:r w:rsidRPr="00015FF7">
        <w:rPr>
          <w:rFonts w:ascii="Times New Roman" w:hAnsi="Times New Roman" w:cs="Times New Roman"/>
          <w:b/>
          <w:sz w:val="28"/>
          <w:szCs w:val="28"/>
          <w:lang w:val="uk-UA"/>
        </w:rPr>
        <w:t>ptr</w:t>
      </w:r>
      <w:proofErr w:type="spellEnd"/>
      <w:r w:rsidRPr="00015FF7">
        <w:rPr>
          <w:rFonts w:ascii="Times New Roman" w:hAnsi="Times New Roman" w:cs="Times New Roman"/>
          <w:b/>
          <w:sz w:val="28"/>
          <w:szCs w:val="28"/>
          <w:lang w:val="uk-UA"/>
        </w:rPr>
        <w:t>[i] = &amp;</w:t>
      </w:r>
      <w:proofErr w:type="spellStart"/>
      <w:r w:rsidRPr="00015FF7">
        <w:rPr>
          <w:rFonts w:ascii="Times New Roman" w:hAnsi="Times New Roman" w:cs="Times New Roman"/>
          <w:b/>
          <w:sz w:val="28"/>
          <w:szCs w:val="28"/>
          <w:lang w:val="uk-UA"/>
        </w:rPr>
        <w:t>var</w:t>
      </w:r>
      <w:proofErr w:type="spellEnd"/>
      <w:r w:rsidRPr="00015FF7">
        <w:rPr>
          <w:rFonts w:ascii="Times New Roman" w:hAnsi="Times New Roman" w:cs="Times New Roman"/>
          <w:b/>
          <w:sz w:val="28"/>
          <w:szCs w:val="28"/>
          <w:lang w:val="uk-UA"/>
        </w:rPr>
        <w:t>[i];</w:t>
      </w:r>
      <w:r w:rsidRPr="00015FF7">
        <w:rPr>
          <w:rFonts w:ascii="Times New Roman" w:hAnsi="Times New Roman" w:cs="Times New Roman"/>
          <w:sz w:val="28"/>
          <w:szCs w:val="28"/>
          <w:lang w:val="uk-UA"/>
        </w:rPr>
        <w:t xml:space="preserve"> /* взяти адресу </w:t>
      </w:r>
      <w:proofErr w:type="spellStart"/>
      <w:r w:rsidRPr="00015FF7">
        <w:rPr>
          <w:rFonts w:ascii="Times New Roman" w:hAnsi="Times New Roman" w:cs="Times New Roman"/>
          <w:sz w:val="28"/>
          <w:szCs w:val="28"/>
          <w:lang w:val="uk-UA"/>
        </w:rPr>
        <w:t>integer</w:t>
      </w:r>
      <w:proofErr w:type="spellEnd"/>
      <w:r w:rsidRPr="00015FF7">
        <w:rPr>
          <w:rFonts w:ascii="Times New Roman" w:hAnsi="Times New Roman" w:cs="Times New Roman"/>
          <w:sz w:val="28"/>
          <w:szCs w:val="28"/>
          <w:lang w:val="uk-UA"/>
        </w:rPr>
        <w:t>. */</w:t>
      </w:r>
    </w:p>
    <w:p w14:paraId="13C00725"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sz w:val="28"/>
          <w:szCs w:val="28"/>
          <w:lang w:val="uk-UA"/>
        </w:rPr>
        <w:t xml:space="preserve">     }</w:t>
      </w:r>
    </w:p>
    <w:p w14:paraId="48DEC86B"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color w:val="0070C0"/>
          <w:sz w:val="28"/>
          <w:szCs w:val="28"/>
          <w:lang w:val="uk-UA"/>
        </w:rPr>
        <w:t xml:space="preserve">     </w:t>
      </w:r>
      <w:proofErr w:type="spellStart"/>
      <w:r w:rsidRPr="00015FF7">
        <w:rPr>
          <w:rFonts w:ascii="Times New Roman" w:hAnsi="Times New Roman" w:cs="Times New Roman"/>
          <w:color w:val="0070C0"/>
          <w:sz w:val="28"/>
          <w:szCs w:val="28"/>
          <w:lang w:val="uk-UA"/>
        </w:rPr>
        <w:t>for</w:t>
      </w:r>
      <w:proofErr w:type="spellEnd"/>
      <w:r w:rsidRPr="00015FF7">
        <w:rPr>
          <w:rFonts w:ascii="Times New Roman" w:hAnsi="Times New Roman" w:cs="Times New Roman"/>
          <w:sz w:val="28"/>
          <w:szCs w:val="28"/>
          <w:lang w:val="uk-UA"/>
        </w:rPr>
        <w:t xml:space="preserve"> ( i = 0; i &lt; MAX; i++) {</w:t>
      </w:r>
    </w:p>
    <w:p w14:paraId="25BB90A2"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printf</w:t>
      </w:r>
      <w:proofErr w:type="spellEnd"/>
      <w:r w:rsidRPr="00015FF7">
        <w:rPr>
          <w:rFonts w:ascii="Times New Roman" w:hAnsi="Times New Roman" w:cs="Times New Roman"/>
          <w:sz w:val="28"/>
          <w:szCs w:val="28"/>
          <w:lang w:val="uk-UA"/>
        </w:rPr>
        <w:t>("</w:t>
      </w:r>
      <w:proofErr w:type="spellStart"/>
      <w:r w:rsidRPr="00015FF7">
        <w:rPr>
          <w:rFonts w:ascii="Times New Roman" w:hAnsi="Times New Roman" w:cs="Times New Roman"/>
          <w:sz w:val="28"/>
          <w:szCs w:val="28"/>
          <w:lang w:val="uk-UA"/>
        </w:rPr>
        <w:t>Value</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of</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var</w:t>
      </w:r>
      <w:proofErr w:type="spellEnd"/>
      <w:r w:rsidRPr="00015FF7">
        <w:rPr>
          <w:rFonts w:ascii="Times New Roman" w:hAnsi="Times New Roman" w:cs="Times New Roman"/>
          <w:sz w:val="28"/>
          <w:szCs w:val="28"/>
          <w:lang w:val="uk-UA"/>
        </w:rPr>
        <w:t>[%d] = %d\n", i, *</w:t>
      </w:r>
      <w:proofErr w:type="spellStart"/>
      <w:r w:rsidRPr="00015FF7">
        <w:rPr>
          <w:rFonts w:ascii="Times New Roman" w:hAnsi="Times New Roman" w:cs="Times New Roman"/>
          <w:sz w:val="28"/>
          <w:szCs w:val="28"/>
          <w:lang w:val="uk-UA"/>
        </w:rPr>
        <w:t>ptr</w:t>
      </w:r>
      <w:proofErr w:type="spellEnd"/>
      <w:r w:rsidRPr="00015FF7">
        <w:rPr>
          <w:rFonts w:ascii="Times New Roman" w:hAnsi="Times New Roman" w:cs="Times New Roman"/>
          <w:sz w:val="28"/>
          <w:szCs w:val="28"/>
          <w:lang w:val="uk-UA"/>
        </w:rPr>
        <w:t>[i] );</w:t>
      </w:r>
    </w:p>
    <w:p w14:paraId="27A84F93"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sz w:val="28"/>
          <w:szCs w:val="28"/>
          <w:lang w:val="uk-UA"/>
        </w:rPr>
        <w:t xml:space="preserve">     }</w:t>
      </w:r>
    </w:p>
    <w:p w14:paraId="7F018122"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sz w:val="28"/>
          <w:szCs w:val="28"/>
          <w:lang w:val="uk-UA"/>
        </w:rPr>
        <w:t>}</w:t>
      </w:r>
    </w:p>
    <w:p w14:paraId="77C3E12C"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sz w:val="28"/>
          <w:szCs w:val="28"/>
          <w:lang w:val="uk-UA"/>
        </w:rPr>
        <w:t>Результат роботи:</w:t>
      </w:r>
    </w:p>
    <w:p w14:paraId="30A23D83" w14:textId="77777777" w:rsidR="007B0A72" w:rsidRPr="00015FF7" w:rsidRDefault="007B0A72" w:rsidP="00015FF7">
      <w:pPr>
        <w:jc w:val="both"/>
        <w:rPr>
          <w:rFonts w:ascii="Times New Roman" w:hAnsi="Times New Roman" w:cs="Times New Roman"/>
          <w:sz w:val="28"/>
          <w:szCs w:val="28"/>
          <w:lang w:val="uk-UA"/>
        </w:rPr>
      </w:pPr>
      <w:proofErr w:type="spellStart"/>
      <w:r w:rsidRPr="00015FF7">
        <w:rPr>
          <w:rFonts w:ascii="Times New Roman" w:hAnsi="Times New Roman" w:cs="Times New Roman"/>
          <w:sz w:val="28"/>
          <w:szCs w:val="28"/>
          <w:lang w:val="uk-UA"/>
        </w:rPr>
        <w:t>Value</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of</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var</w:t>
      </w:r>
      <w:proofErr w:type="spellEnd"/>
      <w:r w:rsidRPr="00015FF7">
        <w:rPr>
          <w:rFonts w:ascii="Times New Roman" w:hAnsi="Times New Roman" w:cs="Times New Roman"/>
          <w:sz w:val="28"/>
          <w:szCs w:val="28"/>
          <w:lang w:val="uk-UA"/>
        </w:rPr>
        <w:t>[0] = 10</w:t>
      </w:r>
    </w:p>
    <w:p w14:paraId="5B1E8D0D" w14:textId="77777777" w:rsidR="007B0A72" w:rsidRPr="00015FF7" w:rsidRDefault="007B0A72" w:rsidP="00015FF7">
      <w:pPr>
        <w:jc w:val="both"/>
        <w:rPr>
          <w:rFonts w:ascii="Times New Roman" w:hAnsi="Times New Roman" w:cs="Times New Roman"/>
          <w:sz w:val="28"/>
          <w:szCs w:val="28"/>
          <w:lang w:val="uk-UA"/>
        </w:rPr>
      </w:pPr>
      <w:proofErr w:type="spellStart"/>
      <w:r w:rsidRPr="00015FF7">
        <w:rPr>
          <w:rFonts w:ascii="Times New Roman" w:hAnsi="Times New Roman" w:cs="Times New Roman"/>
          <w:sz w:val="28"/>
          <w:szCs w:val="28"/>
          <w:lang w:val="uk-UA"/>
        </w:rPr>
        <w:t>Value</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of</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var</w:t>
      </w:r>
      <w:proofErr w:type="spellEnd"/>
      <w:r w:rsidRPr="00015FF7">
        <w:rPr>
          <w:rFonts w:ascii="Times New Roman" w:hAnsi="Times New Roman" w:cs="Times New Roman"/>
          <w:sz w:val="28"/>
          <w:szCs w:val="28"/>
          <w:lang w:val="uk-UA"/>
        </w:rPr>
        <w:t>[1] = 100</w:t>
      </w:r>
    </w:p>
    <w:p w14:paraId="3E1609FC" w14:textId="77777777" w:rsidR="007B0A72" w:rsidRPr="00015FF7" w:rsidRDefault="007B0A72" w:rsidP="00015FF7">
      <w:pPr>
        <w:jc w:val="both"/>
        <w:rPr>
          <w:rFonts w:ascii="Times New Roman" w:hAnsi="Times New Roman" w:cs="Times New Roman"/>
          <w:sz w:val="28"/>
          <w:szCs w:val="28"/>
          <w:lang w:val="uk-UA"/>
        </w:rPr>
      </w:pPr>
      <w:proofErr w:type="spellStart"/>
      <w:r w:rsidRPr="00015FF7">
        <w:rPr>
          <w:rFonts w:ascii="Times New Roman" w:hAnsi="Times New Roman" w:cs="Times New Roman"/>
          <w:sz w:val="28"/>
          <w:szCs w:val="28"/>
          <w:lang w:val="uk-UA"/>
        </w:rPr>
        <w:t>Value</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of</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var</w:t>
      </w:r>
      <w:proofErr w:type="spellEnd"/>
      <w:r w:rsidRPr="00015FF7">
        <w:rPr>
          <w:rFonts w:ascii="Times New Roman" w:hAnsi="Times New Roman" w:cs="Times New Roman"/>
          <w:sz w:val="28"/>
          <w:szCs w:val="28"/>
          <w:lang w:val="uk-UA"/>
        </w:rPr>
        <w:t>[2] = 200</w:t>
      </w:r>
    </w:p>
    <w:p w14:paraId="6E89CF5A" w14:textId="77777777" w:rsidR="007B0A72" w:rsidRPr="00015FF7" w:rsidRDefault="007B0A72" w:rsidP="00015FF7">
      <w:pPr>
        <w:jc w:val="both"/>
        <w:rPr>
          <w:rFonts w:ascii="Times New Roman" w:hAnsi="Times New Roman" w:cs="Times New Roman"/>
          <w:sz w:val="28"/>
          <w:szCs w:val="28"/>
          <w:lang w:val="uk-UA"/>
        </w:rPr>
      </w:pPr>
    </w:p>
    <w:p w14:paraId="37E4A27C"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sz w:val="28"/>
          <w:szCs w:val="28"/>
          <w:lang w:val="uk-UA"/>
        </w:rPr>
        <w:t>Використання вказівників при роботі з масивами</w:t>
      </w:r>
    </w:p>
    <w:p w14:paraId="593A5360"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sz w:val="28"/>
          <w:szCs w:val="28"/>
          <w:lang w:val="uk-UA"/>
        </w:rPr>
        <w:t xml:space="preserve">Відмітимо, що масив має визначений розмір, який не може бути змінений, оскільки він є постійним вказівником. Тоді інколи зручно використовувати вказівник замість масиву, якщо треба міняти розмір масиву </w:t>
      </w:r>
      <w:proofErr w:type="spellStart"/>
      <w:r w:rsidRPr="00015FF7">
        <w:rPr>
          <w:rFonts w:ascii="Times New Roman" w:hAnsi="Times New Roman" w:cs="Times New Roman"/>
          <w:sz w:val="28"/>
          <w:szCs w:val="28"/>
          <w:lang w:val="uk-UA"/>
        </w:rPr>
        <w:t>динамічно</w:t>
      </w:r>
      <w:proofErr w:type="spellEnd"/>
      <w:r w:rsidRPr="00015FF7">
        <w:rPr>
          <w:rFonts w:ascii="Times New Roman" w:hAnsi="Times New Roman" w:cs="Times New Roman"/>
          <w:sz w:val="28"/>
          <w:szCs w:val="28"/>
          <w:lang w:val="uk-UA"/>
        </w:rPr>
        <w:t xml:space="preserve"> в програмі.</w:t>
      </w:r>
    </w:p>
    <w:p w14:paraId="2D9D6C08"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sz w:val="28"/>
          <w:szCs w:val="28"/>
          <w:lang w:val="uk-UA"/>
        </w:rPr>
        <w:t xml:space="preserve">Ім'я масиву без індексу є вказівником-константою, тобто </w:t>
      </w:r>
      <w:proofErr w:type="spellStart"/>
      <w:r w:rsidRPr="00015FF7">
        <w:rPr>
          <w:rFonts w:ascii="Times New Roman" w:hAnsi="Times New Roman" w:cs="Times New Roman"/>
          <w:sz w:val="28"/>
          <w:szCs w:val="28"/>
          <w:lang w:val="uk-UA"/>
        </w:rPr>
        <w:t>адресою</w:t>
      </w:r>
      <w:proofErr w:type="spellEnd"/>
      <w:r w:rsidRPr="00015FF7">
        <w:rPr>
          <w:rFonts w:ascii="Times New Roman" w:hAnsi="Times New Roman" w:cs="Times New Roman"/>
          <w:sz w:val="28"/>
          <w:szCs w:val="28"/>
          <w:lang w:val="uk-UA"/>
        </w:rPr>
        <w:t xml:space="preserve"> першого елемента масиву (a[0]).</w:t>
      </w:r>
    </w:p>
    <w:p w14:paraId="0B4646CD"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noProof/>
          <w:sz w:val="28"/>
          <w:szCs w:val="28"/>
          <w:lang w:val="ru-RU" w:bidi="ar-SA"/>
        </w:rPr>
        <w:drawing>
          <wp:anchor distT="0" distB="0" distL="114300" distR="114300" simplePos="0" relativeHeight="251677696" behindDoc="0" locked="0" layoutInCell="0" allowOverlap="1" wp14:anchorId="585F913E" wp14:editId="6553E00C">
            <wp:simplePos x="0" y="0"/>
            <wp:positionH relativeFrom="column">
              <wp:posOffset>142875</wp:posOffset>
            </wp:positionH>
            <wp:positionV relativeFrom="paragraph">
              <wp:posOffset>38100</wp:posOffset>
            </wp:positionV>
            <wp:extent cx="85725" cy="180975"/>
            <wp:effectExtent l="19050" t="0" r="9525" b="0"/>
            <wp:wrapSquare wrapText="largest"/>
            <wp:docPr id="99"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8" cstate="print"/>
                    <a:srcRect/>
                    <a:stretch>
                      <a:fillRect/>
                    </a:stretch>
                  </pic:blipFill>
                  <pic:spPr bwMode="auto">
                    <a:xfrm>
                      <a:off x="0" y="0"/>
                      <a:ext cx="85725" cy="180975"/>
                    </a:xfrm>
                    <a:prstGeom prst="rect">
                      <a:avLst/>
                    </a:prstGeom>
                    <a:noFill/>
                  </pic:spPr>
                </pic:pic>
              </a:graphicData>
            </a:graphic>
          </wp:anchor>
        </w:drawing>
      </w:r>
      <w:r w:rsidRPr="00015FF7">
        <w:rPr>
          <w:rFonts w:ascii="Times New Roman" w:hAnsi="Times New Roman" w:cs="Times New Roman"/>
          <w:sz w:val="28"/>
          <w:szCs w:val="28"/>
          <w:lang w:val="uk-UA"/>
        </w:rPr>
        <w:t>a</w:t>
      </w:r>
    </w:p>
    <w:p w14:paraId="2216DC6C"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sz w:val="28"/>
          <w:szCs w:val="28"/>
          <w:lang w:val="uk-UA"/>
        </w:rPr>
        <w:t>*a = = a[0] ;</w:t>
      </w:r>
    </w:p>
    <w:p w14:paraId="6212ECAE"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sz w:val="28"/>
          <w:szCs w:val="28"/>
          <w:lang w:val="uk-UA"/>
        </w:rPr>
        <w:t>*(a+1) = = a[1];</w:t>
      </w:r>
    </w:p>
    <w:p w14:paraId="0B0EBA10"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sz w:val="28"/>
          <w:szCs w:val="28"/>
          <w:lang w:val="uk-UA"/>
        </w:rPr>
        <w:t>. . . . . . . . .</w:t>
      </w:r>
    </w:p>
    <w:p w14:paraId="4F04AC09"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sz w:val="28"/>
          <w:szCs w:val="28"/>
          <w:lang w:val="uk-UA"/>
        </w:rPr>
        <w:t>*(</w:t>
      </w:r>
      <w:proofErr w:type="spellStart"/>
      <w:r w:rsidRPr="00015FF7">
        <w:rPr>
          <w:rFonts w:ascii="Times New Roman" w:hAnsi="Times New Roman" w:cs="Times New Roman"/>
          <w:sz w:val="28"/>
          <w:szCs w:val="28"/>
          <w:lang w:val="uk-UA"/>
        </w:rPr>
        <w:t>a+і</w:t>
      </w:r>
      <w:proofErr w:type="spellEnd"/>
      <w:r w:rsidRPr="00015FF7">
        <w:rPr>
          <w:rFonts w:ascii="Times New Roman" w:hAnsi="Times New Roman" w:cs="Times New Roman"/>
          <w:sz w:val="28"/>
          <w:szCs w:val="28"/>
          <w:lang w:val="uk-UA"/>
        </w:rPr>
        <w:t>) = =a[і];</w:t>
      </w:r>
    </w:p>
    <w:p w14:paraId="0148C644"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sz w:val="28"/>
          <w:szCs w:val="28"/>
          <w:lang w:val="uk-UA"/>
        </w:rPr>
        <w:t>Відповідно до синтаксису в С існують тільки одномірні масиви, але їх елементами , у свою чергу, теж можуть бути масиви.</w:t>
      </w:r>
    </w:p>
    <w:p w14:paraId="5FEACEE1" w14:textId="77777777" w:rsidR="007B0A72" w:rsidRPr="00015FF7" w:rsidRDefault="007B0A72" w:rsidP="00015FF7">
      <w:pPr>
        <w:jc w:val="both"/>
        <w:rPr>
          <w:rFonts w:ascii="Times New Roman" w:hAnsi="Times New Roman" w:cs="Times New Roman"/>
          <w:sz w:val="28"/>
          <w:szCs w:val="28"/>
          <w:lang w:val="uk-UA"/>
        </w:rPr>
      </w:pPr>
      <w:proofErr w:type="spellStart"/>
      <w:r w:rsidRPr="00015FF7">
        <w:rPr>
          <w:rFonts w:ascii="Times New Roman" w:hAnsi="Times New Roman" w:cs="Times New Roman"/>
          <w:color w:val="0070C0"/>
          <w:sz w:val="28"/>
          <w:szCs w:val="28"/>
          <w:lang w:val="uk-UA"/>
        </w:rPr>
        <w:t>int</w:t>
      </w:r>
      <w:proofErr w:type="spellEnd"/>
      <w:r w:rsidRPr="00015FF7">
        <w:rPr>
          <w:rFonts w:ascii="Times New Roman" w:hAnsi="Times New Roman" w:cs="Times New Roman"/>
          <w:sz w:val="28"/>
          <w:szCs w:val="28"/>
          <w:lang w:val="uk-UA"/>
        </w:rPr>
        <w:t xml:space="preserve"> a[5][5];</w:t>
      </w:r>
    </w:p>
    <w:p w14:paraId="4E0F8613"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sz w:val="28"/>
          <w:szCs w:val="28"/>
          <w:lang w:val="uk-UA"/>
        </w:rPr>
        <w:t>Для двовимірного масиву:</w:t>
      </w:r>
    </w:p>
    <w:p w14:paraId="44976144"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sz w:val="28"/>
          <w:szCs w:val="28"/>
          <w:lang w:val="uk-UA"/>
        </w:rPr>
        <w:t>a[m][n] = = *(a[m]+n) = = *(*(</w:t>
      </w:r>
      <w:proofErr w:type="spellStart"/>
      <w:r w:rsidRPr="00015FF7">
        <w:rPr>
          <w:rFonts w:ascii="Times New Roman" w:hAnsi="Times New Roman" w:cs="Times New Roman"/>
          <w:sz w:val="28"/>
          <w:szCs w:val="28"/>
          <w:lang w:val="uk-UA"/>
        </w:rPr>
        <w:t>a+m</w:t>
      </w:r>
      <w:proofErr w:type="spellEnd"/>
      <w:r w:rsidRPr="00015FF7">
        <w:rPr>
          <w:rFonts w:ascii="Times New Roman" w:hAnsi="Times New Roman" w:cs="Times New Roman"/>
          <w:sz w:val="28"/>
          <w:szCs w:val="28"/>
          <w:lang w:val="uk-UA"/>
        </w:rPr>
        <w:t>)+n);</w:t>
      </w:r>
    </w:p>
    <w:p w14:paraId="7E7B49C9"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b/>
          <w:sz w:val="28"/>
          <w:szCs w:val="28"/>
          <w:lang w:val="uk-UA"/>
        </w:rPr>
        <w:t>Приклад1.</w:t>
      </w:r>
      <w:r w:rsidRPr="00015FF7">
        <w:rPr>
          <w:rFonts w:ascii="Times New Roman" w:hAnsi="Times New Roman" w:cs="Times New Roman"/>
          <w:sz w:val="28"/>
          <w:szCs w:val="28"/>
          <w:lang w:val="uk-UA"/>
        </w:rPr>
        <w:t xml:space="preserve"> Опис вказівників.</w:t>
      </w:r>
    </w:p>
    <w:p w14:paraId="5ACAAD49" w14:textId="77777777" w:rsidR="007B0A72" w:rsidRPr="00015FF7" w:rsidRDefault="007B0A72" w:rsidP="00015FF7">
      <w:pPr>
        <w:jc w:val="both"/>
        <w:rPr>
          <w:rFonts w:ascii="Times New Roman" w:hAnsi="Times New Roman" w:cs="Times New Roman"/>
          <w:sz w:val="28"/>
          <w:szCs w:val="28"/>
          <w:lang w:val="uk-UA"/>
        </w:rPr>
      </w:pPr>
      <w:proofErr w:type="spellStart"/>
      <w:r w:rsidRPr="00015FF7">
        <w:rPr>
          <w:rFonts w:ascii="Times New Roman" w:hAnsi="Times New Roman" w:cs="Times New Roman"/>
          <w:color w:val="0070C0"/>
          <w:sz w:val="28"/>
          <w:szCs w:val="28"/>
          <w:lang w:val="uk-UA"/>
        </w:rPr>
        <w:t>int</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ptri</w:t>
      </w:r>
      <w:proofErr w:type="spellEnd"/>
      <w:r w:rsidRPr="00015FF7">
        <w:rPr>
          <w:rFonts w:ascii="Times New Roman" w:hAnsi="Times New Roman" w:cs="Times New Roman"/>
          <w:sz w:val="28"/>
          <w:szCs w:val="28"/>
          <w:lang w:val="uk-UA"/>
        </w:rPr>
        <w:t>; //вказівник на змінну цілого типу</w:t>
      </w:r>
    </w:p>
    <w:p w14:paraId="2C66C0BB" w14:textId="77777777" w:rsidR="007B0A72" w:rsidRPr="00015FF7" w:rsidRDefault="007B0A72" w:rsidP="00015FF7">
      <w:pPr>
        <w:jc w:val="both"/>
        <w:rPr>
          <w:rFonts w:ascii="Times New Roman" w:hAnsi="Times New Roman" w:cs="Times New Roman"/>
          <w:sz w:val="28"/>
          <w:szCs w:val="28"/>
          <w:lang w:val="uk-UA"/>
        </w:rPr>
      </w:pPr>
      <w:proofErr w:type="spellStart"/>
      <w:r w:rsidRPr="00015FF7">
        <w:rPr>
          <w:rFonts w:ascii="Times New Roman" w:hAnsi="Times New Roman" w:cs="Times New Roman"/>
          <w:color w:val="0070C0"/>
          <w:sz w:val="28"/>
          <w:szCs w:val="28"/>
          <w:lang w:val="uk-UA"/>
        </w:rPr>
        <w:t>char</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ptrc</w:t>
      </w:r>
      <w:proofErr w:type="spellEnd"/>
      <w:r w:rsidRPr="00015FF7">
        <w:rPr>
          <w:rFonts w:ascii="Times New Roman" w:hAnsi="Times New Roman" w:cs="Times New Roman"/>
          <w:sz w:val="28"/>
          <w:szCs w:val="28"/>
          <w:lang w:val="uk-UA"/>
        </w:rPr>
        <w:t>; //вказівник на змінну символьного типу</w:t>
      </w:r>
    </w:p>
    <w:p w14:paraId="7CFC9F65" w14:textId="77777777" w:rsidR="007B0A72" w:rsidRPr="00015FF7" w:rsidRDefault="007B0A72" w:rsidP="00015FF7">
      <w:pPr>
        <w:jc w:val="both"/>
        <w:rPr>
          <w:rFonts w:ascii="Times New Roman" w:hAnsi="Times New Roman" w:cs="Times New Roman"/>
          <w:sz w:val="28"/>
          <w:szCs w:val="28"/>
          <w:lang w:val="uk-UA"/>
        </w:rPr>
      </w:pPr>
      <w:proofErr w:type="spellStart"/>
      <w:r w:rsidRPr="00015FF7">
        <w:rPr>
          <w:rFonts w:ascii="Times New Roman" w:hAnsi="Times New Roman" w:cs="Times New Roman"/>
          <w:color w:val="0070C0"/>
          <w:sz w:val="28"/>
          <w:szCs w:val="28"/>
          <w:lang w:val="uk-UA"/>
        </w:rPr>
        <w:t>float</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ptrf</w:t>
      </w:r>
      <w:proofErr w:type="spellEnd"/>
      <w:r w:rsidRPr="00015FF7">
        <w:rPr>
          <w:rFonts w:ascii="Times New Roman" w:hAnsi="Times New Roman" w:cs="Times New Roman"/>
          <w:sz w:val="28"/>
          <w:szCs w:val="28"/>
          <w:lang w:val="uk-UA"/>
        </w:rPr>
        <w:t>; //вказівник на змінну з плаваючою точкою</w:t>
      </w:r>
    </w:p>
    <w:p w14:paraId="027BE141"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sz w:val="28"/>
          <w:szCs w:val="28"/>
          <w:lang w:val="uk-UA"/>
        </w:rPr>
        <w:t>Такий спосіб оголошення вказівників виник внаслідок того, що змінні різних типів займають різну кількість комірок пам'яті. При цьому, для деяких операцій з вказівниками необхідно знати об'єм відведеної пам'яті. Тобто операція * в деякому розумінні є оберненою до операції &amp;.</w:t>
      </w:r>
    </w:p>
    <w:p w14:paraId="657D1BF4"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sz w:val="28"/>
          <w:szCs w:val="28"/>
          <w:lang w:val="uk-UA"/>
        </w:rPr>
        <w:lastRenderedPageBreak/>
        <w:t>Вказівники використовуються для роботи з масивами. розглянемо оголошення двовимірного масиву:</w:t>
      </w:r>
    </w:p>
    <w:p w14:paraId="0BA65954" w14:textId="77777777" w:rsidR="007B0A72" w:rsidRPr="00015FF7" w:rsidRDefault="007B0A72" w:rsidP="00015FF7">
      <w:pPr>
        <w:jc w:val="both"/>
        <w:rPr>
          <w:rFonts w:ascii="Times New Roman" w:hAnsi="Times New Roman" w:cs="Times New Roman"/>
          <w:sz w:val="28"/>
          <w:szCs w:val="28"/>
          <w:lang w:val="uk-UA"/>
        </w:rPr>
      </w:pPr>
      <w:proofErr w:type="spellStart"/>
      <w:r w:rsidRPr="00015FF7">
        <w:rPr>
          <w:rFonts w:ascii="Times New Roman" w:hAnsi="Times New Roman" w:cs="Times New Roman"/>
          <w:color w:val="0070C0"/>
          <w:sz w:val="28"/>
          <w:szCs w:val="28"/>
          <w:lang w:val="uk-UA"/>
        </w:rPr>
        <w:t>int</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mas</w:t>
      </w:r>
      <w:proofErr w:type="spellEnd"/>
      <w:r w:rsidRPr="00015FF7">
        <w:rPr>
          <w:rFonts w:ascii="Times New Roman" w:hAnsi="Times New Roman" w:cs="Times New Roman"/>
          <w:sz w:val="28"/>
          <w:szCs w:val="28"/>
          <w:lang w:val="uk-UA"/>
        </w:rPr>
        <w:t>[4][2];</w:t>
      </w:r>
    </w:p>
    <w:p w14:paraId="07BDB566" w14:textId="77777777" w:rsidR="007B0A72" w:rsidRPr="00015FF7" w:rsidRDefault="007B0A72" w:rsidP="00015FF7">
      <w:pPr>
        <w:jc w:val="both"/>
        <w:rPr>
          <w:rFonts w:ascii="Times New Roman" w:hAnsi="Times New Roman" w:cs="Times New Roman"/>
          <w:sz w:val="28"/>
          <w:szCs w:val="28"/>
          <w:lang w:val="uk-UA"/>
        </w:rPr>
      </w:pPr>
      <w:proofErr w:type="spellStart"/>
      <w:r w:rsidRPr="00015FF7">
        <w:rPr>
          <w:rFonts w:ascii="Times New Roman" w:hAnsi="Times New Roman" w:cs="Times New Roman"/>
          <w:color w:val="0070C0"/>
          <w:sz w:val="28"/>
          <w:szCs w:val="28"/>
          <w:lang w:val="uk-UA"/>
        </w:rPr>
        <w:t>int</w:t>
      </w:r>
      <w:proofErr w:type="spellEnd"/>
      <w:r w:rsidRPr="00015FF7">
        <w:rPr>
          <w:rFonts w:ascii="Times New Roman" w:hAnsi="Times New Roman" w:cs="Times New Roman"/>
          <w:sz w:val="28"/>
          <w:szCs w:val="28"/>
          <w:lang w:val="uk-UA"/>
        </w:rPr>
        <w:t xml:space="preserve"> *</w:t>
      </w:r>
      <w:proofErr w:type="spellStart"/>
      <w:r w:rsidRPr="00015FF7">
        <w:rPr>
          <w:rFonts w:ascii="Times New Roman" w:hAnsi="Times New Roman" w:cs="Times New Roman"/>
          <w:sz w:val="28"/>
          <w:szCs w:val="28"/>
          <w:lang w:val="uk-UA"/>
        </w:rPr>
        <w:t>ptr</w:t>
      </w:r>
      <w:proofErr w:type="spellEnd"/>
      <w:r w:rsidRPr="00015FF7">
        <w:rPr>
          <w:rFonts w:ascii="Times New Roman" w:hAnsi="Times New Roman" w:cs="Times New Roman"/>
          <w:sz w:val="28"/>
          <w:szCs w:val="28"/>
          <w:lang w:val="uk-UA"/>
        </w:rPr>
        <w:t>;</w:t>
      </w:r>
    </w:p>
    <w:p w14:paraId="13E4C148"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sz w:val="28"/>
          <w:szCs w:val="28"/>
          <w:lang w:val="uk-UA"/>
        </w:rPr>
        <w:t xml:space="preserve">Тоді вираз </w:t>
      </w:r>
      <w:proofErr w:type="spellStart"/>
      <w:r w:rsidRPr="00015FF7">
        <w:rPr>
          <w:rFonts w:ascii="Times New Roman" w:hAnsi="Times New Roman" w:cs="Times New Roman"/>
          <w:sz w:val="28"/>
          <w:szCs w:val="28"/>
          <w:lang w:val="uk-UA"/>
        </w:rPr>
        <w:t>ptr</w:t>
      </w:r>
      <w:proofErr w:type="spellEnd"/>
      <w:r w:rsidRPr="00015FF7">
        <w:rPr>
          <w:rFonts w:ascii="Times New Roman" w:hAnsi="Times New Roman" w:cs="Times New Roman"/>
          <w:sz w:val="28"/>
          <w:szCs w:val="28"/>
          <w:lang w:val="uk-UA"/>
        </w:rPr>
        <w:t>=</w:t>
      </w:r>
      <w:proofErr w:type="spellStart"/>
      <w:r w:rsidRPr="00015FF7">
        <w:rPr>
          <w:rFonts w:ascii="Times New Roman" w:hAnsi="Times New Roman" w:cs="Times New Roman"/>
          <w:sz w:val="28"/>
          <w:szCs w:val="28"/>
          <w:lang w:val="uk-UA"/>
        </w:rPr>
        <w:t>mas</w:t>
      </w:r>
      <w:proofErr w:type="spellEnd"/>
      <w:r w:rsidRPr="00015FF7">
        <w:rPr>
          <w:rFonts w:ascii="Times New Roman" w:hAnsi="Times New Roman" w:cs="Times New Roman"/>
          <w:sz w:val="28"/>
          <w:szCs w:val="28"/>
          <w:lang w:val="uk-UA"/>
        </w:rPr>
        <w:t xml:space="preserve"> вказує на першу колонку першого рядка матриці. Записи </w:t>
      </w:r>
      <w:proofErr w:type="spellStart"/>
      <w:r w:rsidRPr="00015FF7">
        <w:rPr>
          <w:rFonts w:ascii="Times New Roman" w:hAnsi="Times New Roman" w:cs="Times New Roman"/>
          <w:sz w:val="28"/>
          <w:szCs w:val="28"/>
          <w:lang w:val="uk-UA"/>
        </w:rPr>
        <w:t>mas</w:t>
      </w:r>
      <w:proofErr w:type="spellEnd"/>
      <w:r w:rsidRPr="00015FF7">
        <w:rPr>
          <w:rFonts w:ascii="Times New Roman" w:hAnsi="Times New Roman" w:cs="Times New Roman"/>
          <w:sz w:val="28"/>
          <w:szCs w:val="28"/>
          <w:lang w:val="uk-UA"/>
        </w:rPr>
        <w:t xml:space="preserve"> і &amp;</w:t>
      </w:r>
      <w:proofErr w:type="spellStart"/>
      <w:r w:rsidRPr="00015FF7">
        <w:rPr>
          <w:rFonts w:ascii="Times New Roman" w:hAnsi="Times New Roman" w:cs="Times New Roman"/>
          <w:sz w:val="28"/>
          <w:szCs w:val="28"/>
          <w:lang w:val="uk-UA"/>
        </w:rPr>
        <w:t>mаs</w:t>
      </w:r>
      <w:proofErr w:type="spellEnd"/>
      <w:r w:rsidRPr="00015FF7">
        <w:rPr>
          <w:rFonts w:ascii="Times New Roman" w:hAnsi="Times New Roman" w:cs="Times New Roman"/>
          <w:sz w:val="28"/>
          <w:szCs w:val="28"/>
          <w:lang w:val="uk-UA"/>
        </w:rPr>
        <w:t xml:space="preserve">[0][0] рівносильні. Вираз ptr+1 вказує на </w:t>
      </w:r>
      <w:proofErr w:type="spellStart"/>
      <w:r w:rsidRPr="00015FF7">
        <w:rPr>
          <w:rFonts w:ascii="Times New Roman" w:hAnsi="Times New Roman" w:cs="Times New Roman"/>
          <w:sz w:val="28"/>
          <w:szCs w:val="28"/>
          <w:lang w:val="uk-UA"/>
        </w:rPr>
        <w:t>mas</w:t>
      </w:r>
      <w:proofErr w:type="spellEnd"/>
      <w:r w:rsidRPr="00015FF7">
        <w:rPr>
          <w:rFonts w:ascii="Times New Roman" w:hAnsi="Times New Roman" w:cs="Times New Roman"/>
          <w:sz w:val="28"/>
          <w:szCs w:val="28"/>
          <w:lang w:val="uk-UA"/>
        </w:rPr>
        <w:t xml:space="preserve">[0][1], далі йдуть елементи: </w:t>
      </w:r>
      <w:proofErr w:type="spellStart"/>
      <w:r w:rsidRPr="00015FF7">
        <w:rPr>
          <w:rFonts w:ascii="Times New Roman" w:hAnsi="Times New Roman" w:cs="Times New Roman"/>
          <w:sz w:val="28"/>
          <w:szCs w:val="28"/>
          <w:lang w:val="uk-UA"/>
        </w:rPr>
        <w:t>mas</w:t>
      </w:r>
      <w:proofErr w:type="spellEnd"/>
      <w:r w:rsidRPr="00015FF7">
        <w:rPr>
          <w:rFonts w:ascii="Times New Roman" w:hAnsi="Times New Roman" w:cs="Times New Roman"/>
          <w:sz w:val="28"/>
          <w:szCs w:val="28"/>
          <w:lang w:val="uk-UA"/>
        </w:rPr>
        <w:t xml:space="preserve">[1][0], </w:t>
      </w:r>
      <w:proofErr w:type="spellStart"/>
      <w:r w:rsidRPr="00015FF7">
        <w:rPr>
          <w:rFonts w:ascii="Times New Roman" w:hAnsi="Times New Roman" w:cs="Times New Roman"/>
          <w:sz w:val="28"/>
          <w:szCs w:val="28"/>
          <w:lang w:val="uk-UA"/>
        </w:rPr>
        <w:t>mas</w:t>
      </w:r>
      <w:proofErr w:type="spellEnd"/>
      <w:r w:rsidRPr="00015FF7">
        <w:rPr>
          <w:rFonts w:ascii="Times New Roman" w:hAnsi="Times New Roman" w:cs="Times New Roman"/>
          <w:sz w:val="28"/>
          <w:szCs w:val="28"/>
          <w:lang w:val="uk-UA"/>
        </w:rPr>
        <w:t xml:space="preserve">[1][1], </w:t>
      </w:r>
      <w:proofErr w:type="spellStart"/>
      <w:r w:rsidRPr="00015FF7">
        <w:rPr>
          <w:rFonts w:ascii="Times New Roman" w:hAnsi="Times New Roman" w:cs="Times New Roman"/>
          <w:sz w:val="28"/>
          <w:szCs w:val="28"/>
          <w:lang w:val="uk-UA"/>
        </w:rPr>
        <w:t>mas</w:t>
      </w:r>
      <w:proofErr w:type="spellEnd"/>
      <w:r w:rsidRPr="00015FF7">
        <w:rPr>
          <w:rFonts w:ascii="Times New Roman" w:hAnsi="Times New Roman" w:cs="Times New Roman"/>
          <w:sz w:val="28"/>
          <w:szCs w:val="28"/>
          <w:lang w:val="uk-UA"/>
        </w:rPr>
        <w:t xml:space="preserve">[2][0] і т. д.; ptr+5 вказує на </w:t>
      </w:r>
      <w:proofErr w:type="spellStart"/>
      <w:r w:rsidRPr="00015FF7">
        <w:rPr>
          <w:rFonts w:ascii="Times New Roman" w:hAnsi="Times New Roman" w:cs="Times New Roman"/>
          <w:sz w:val="28"/>
          <w:szCs w:val="28"/>
          <w:lang w:val="uk-UA"/>
        </w:rPr>
        <w:t>mas</w:t>
      </w:r>
      <w:proofErr w:type="spellEnd"/>
      <w:r w:rsidRPr="00015FF7">
        <w:rPr>
          <w:rFonts w:ascii="Times New Roman" w:hAnsi="Times New Roman" w:cs="Times New Roman"/>
          <w:sz w:val="28"/>
          <w:szCs w:val="28"/>
          <w:lang w:val="uk-UA"/>
        </w:rPr>
        <w:t>[2][1].</w:t>
      </w:r>
    </w:p>
    <w:p w14:paraId="49D7959D"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sz w:val="28"/>
          <w:szCs w:val="28"/>
          <w:lang w:val="uk-UA"/>
        </w:rPr>
        <w:t>Двовимірні масиви розташовані в пам’яті так само, як і одновимірні масиви, займаючи послідовні комірки пам’яті</w:t>
      </w:r>
    </w:p>
    <w:tbl>
      <w:tblPr>
        <w:tblW w:w="0" w:type="auto"/>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752"/>
        <w:gridCol w:w="1505"/>
        <w:gridCol w:w="1514"/>
        <w:gridCol w:w="1510"/>
        <w:gridCol w:w="1513"/>
        <w:gridCol w:w="1560"/>
      </w:tblGrid>
      <w:tr w:rsidR="007B0A72" w:rsidRPr="00015FF7" w14:paraId="59EA15AA" w14:textId="77777777" w:rsidTr="007B0A72">
        <w:tc>
          <w:tcPr>
            <w:tcW w:w="1752" w:type="dxa"/>
            <w:tcMar>
              <w:top w:w="28" w:type="dxa"/>
              <w:left w:w="28" w:type="dxa"/>
              <w:bottom w:w="28" w:type="dxa"/>
              <w:right w:w="28" w:type="dxa"/>
            </w:tcMar>
            <w:vAlign w:val="center"/>
          </w:tcPr>
          <w:p w14:paraId="6E937330" w14:textId="77777777" w:rsidR="007B0A72" w:rsidRPr="00015FF7" w:rsidRDefault="007B0A72" w:rsidP="00015FF7">
            <w:pPr>
              <w:jc w:val="both"/>
              <w:rPr>
                <w:rFonts w:ascii="Times New Roman" w:hAnsi="Times New Roman" w:cs="Times New Roman"/>
                <w:sz w:val="28"/>
                <w:szCs w:val="28"/>
                <w:lang w:val="uk-UA"/>
              </w:rPr>
            </w:pPr>
          </w:p>
          <w:p w14:paraId="29B6D965" w14:textId="77777777" w:rsidR="007B0A72" w:rsidRPr="00015FF7" w:rsidRDefault="007B0A72" w:rsidP="00015FF7">
            <w:pPr>
              <w:jc w:val="both"/>
              <w:rPr>
                <w:rFonts w:ascii="Times New Roman" w:hAnsi="Times New Roman" w:cs="Times New Roman"/>
                <w:sz w:val="28"/>
                <w:szCs w:val="28"/>
                <w:lang w:val="uk-UA"/>
              </w:rPr>
            </w:pPr>
            <w:proofErr w:type="spellStart"/>
            <w:r w:rsidRPr="00015FF7">
              <w:rPr>
                <w:rFonts w:ascii="Times New Roman" w:hAnsi="Times New Roman" w:cs="Times New Roman"/>
                <w:sz w:val="28"/>
                <w:szCs w:val="28"/>
                <w:lang w:val="uk-UA"/>
              </w:rPr>
              <w:t>ptr</w:t>
            </w:r>
            <w:proofErr w:type="spellEnd"/>
          </w:p>
        </w:tc>
        <w:tc>
          <w:tcPr>
            <w:tcW w:w="1505" w:type="dxa"/>
            <w:tcMar>
              <w:top w:w="28" w:type="dxa"/>
              <w:left w:w="28" w:type="dxa"/>
              <w:bottom w:w="28" w:type="dxa"/>
              <w:right w:w="28" w:type="dxa"/>
            </w:tcMar>
            <w:vAlign w:val="center"/>
          </w:tcPr>
          <w:p w14:paraId="66BED354"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sz w:val="28"/>
                <w:szCs w:val="28"/>
                <w:lang w:val="uk-UA"/>
              </w:rPr>
              <w:t>ptr+1</w:t>
            </w:r>
          </w:p>
        </w:tc>
        <w:tc>
          <w:tcPr>
            <w:tcW w:w="1514" w:type="dxa"/>
            <w:tcMar>
              <w:top w:w="28" w:type="dxa"/>
              <w:left w:w="28" w:type="dxa"/>
              <w:bottom w:w="28" w:type="dxa"/>
              <w:right w:w="28" w:type="dxa"/>
            </w:tcMar>
            <w:vAlign w:val="center"/>
          </w:tcPr>
          <w:p w14:paraId="41BE1CF9"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sz w:val="28"/>
                <w:szCs w:val="28"/>
                <w:lang w:val="uk-UA"/>
              </w:rPr>
              <w:t>ptr+2</w:t>
            </w:r>
          </w:p>
        </w:tc>
        <w:tc>
          <w:tcPr>
            <w:tcW w:w="1510" w:type="dxa"/>
            <w:tcMar>
              <w:top w:w="28" w:type="dxa"/>
              <w:left w:w="28" w:type="dxa"/>
              <w:bottom w:w="28" w:type="dxa"/>
              <w:right w:w="28" w:type="dxa"/>
            </w:tcMar>
            <w:vAlign w:val="center"/>
          </w:tcPr>
          <w:p w14:paraId="356A6608"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sz w:val="28"/>
                <w:szCs w:val="28"/>
                <w:lang w:val="uk-UA"/>
              </w:rPr>
              <w:t>ptr+3</w:t>
            </w:r>
          </w:p>
        </w:tc>
        <w:tc>
          <w:tcPr>
            <w:tcW w:w="1513" w:type="dxa"/>
            <w:tcMar>
              <w:top w:w="28" w:type="dxa"/>
              <w:left w:w="28" w:type="dxa"/>
              <w:bottom w:w="28" w:type="dxa"/>
              <w:right w:w="28" w:type="dxa"/>
            </w:tcMar>
            <w:vAlign w:val="center"/>
          </w:tcPr>
          <w:p w14:paraId="4DD9181F"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sz w:val="28"/>
                <w:szCs w:val="28"/>
                <w:lang w:val="uk-UA"/>
              </w:rPr>
              <w:t>ptr+4</w:t>
            </w:r>
          </w:p>
        </w:tc>
        <w:tc>
          <w:tcPr>
            <w:tcW w:w="1560" w:type="dxa"/>
            <w:tcMar>
              <w:top w:w="28" w:type="dxa"/>
              <w:left w:w="28" w:type="dxa"/>
              <w:bottom w:w="28" w:type="dxa"/>
              <w:right w:w="28" w:type="dxa"/>
            </w:tcMar>
            <w:vAlign w:val="center"/>
          </w:tcPr>
          <w:p w14:paraId="1C7F4796" w14:textId="77777777" w:rsidR="007B0A72" w:rsidRPr="00015FF7" w:rsidRDefault="007B0A72" w:rsidP="00015FF7">
            <w:pPr>
              <w:jc w:val="both"/>
              <w:rPr>
                <w:rFonts w:ascii="Times New Roman" w:hAnsi="Times New Roman" w:cs="Times New Roman"/>
                <w:sz w:val="28"/>
                <w:szCs w:val="28"/>
                <w:lang w:val="uk-UA"/>
              </w:rPr>
            </w:pPr>
            <w:r w:rsidRPr="00015FF7">
              <w:rPr>
                <w:rFonts w:ascii="Times New Roman" w:hAnsi="Times New Roman" w:cs="Times New Roman"/>
                <w:sz w:val="28"/>
                <w:szCs w:val="28"/>
                <w:lang w:val="uk-UA"/>
              </w:rPr>
              <w:t>ptr+5</w:t>
            </w:r>
          </w:p>
        </w:tc>
      </w:tr>
      <w:tr w:rsidR="007B0A72" w:rsidRPr="00015FF7" w14:paraId="6E6CB73E" w14:textId="77777777" w:rsidTr="007B0A72">
        <w:tc>
          <w:tcPr>
            <w:tcW w:w="1752" w:type="dxa"/>
            <w:tcMar>
              <w:top w:w="28" w:type="dxa"/>
              <w:left w:w="28" w:type="dxa"/>
              <w:bottom w:w="28" w:type="dxa"/>
              <w:right w:w="28" w:type="dxa"/>
            </w:tcMar>
            <w:vAlign w:val="center"/>
          </w:tcPr>
          <w:p w14:paraId="044E023D" w14:textId="77777777" w:rsidR="007B0A72" w:rsidRPr="00015FF7" w:rsidRDefault="007B0A72" w:rsidP="00015FF7">
            <w:pPr>
              <w:jc w:val="both"/>
              <w:rPr>
                <w:rFonts w:ascii="Times New Roman" w:hAnsi="Times New Roman" w:cs="Times New Roman"/>
                <w:sz w:val="28"/>
                <w:szCs w:val="28"/>
                <w:lang w:val="uk-UA"/>
              </w:rPr>
            </w:pPr>
            <w:proofErr w:type="spellStart"/>
            <w:r w:rsidRPr="00015FF7">
              <w:rPr>
                <w:rFonts w:ascii="Times New Roman" w:hAnsi="Times New Roman" w:cs="Times New Roman"/>
                <w:sz w:val="28"/>
                <w:szCs w:val="28"/>
                <w:lang w:val="uk-UA"/>
              </w:rPr>
              <w:t>mas</w:t>
            </w:r>
            <w:proofErr w:type="spellEnd"/>
            <w:r w:rsidRPr="00015FF7">
              <w:rPr>
                <w:rFonts w:ascii="Times New Roman" w:hAnsi="Times New Roman" w:cs="Times New Roman"/>
                <w:sz w:val="28"/>
                <w:szCs w:val="28"/>
                <w:lang w:val="uk-UA"/>
              </w:rPr>
              <w:t>[0][0]</w:t>
            </w:r>
          </w:p>
        </w:tc>
        <w:tc>
          <w:tcPr>
            <w:tcW w:w="1505" w:type="dxa"/>
            <w:tcMar>
              <w:top w:w="28" w:type="dxa"/>
              <w:left w:w="28" w:type="dxa"/>
              <w:bottom w:w="28" w:type="dxa"/>
              <w:right w:w="28" w:type="dxa"/>
            </w:tcMar>
            <w:vAlign w:val="center"/>
          </w:tcPr>
          <w:p w14:paraId="3FB88BB8" w14:textId="77777777" w:rsidR="007B0A72" w:rsidRPr="00015FF7" w:rsidRDefault="007B0A72" w:rsidP="00015FF7">
            <w:pPr>
              <w:jc w:val="both"/>
              <w:rPr>
                <w:rFonts w:ascii="Times New Roman" w:hAnsi="Times New Roman" w:cs="Times New Roman"/>
                <w:sz w:val="28"/>
                <w:szCs w:val="28"/>
                <w:lang w:val="uk-UA"/>
              </w:rPr>
            </w:pPr>
            <w:proofErr w:type="spellStart"/>
            <w:r w:rsidRPr="00015FF7">
              <w:rPr>
                <w:rFonts w:ascii="Times New Roman" w:hAnsi="Times New Roman" w:cs="Times New Roman"/>
                <w:sz w:val="28"/>
                <w:szCs w:val="28"/>
                <w:lang w:val="uk-UA"/>
              </w:rPr>
              <w:t>mas</w:t>
            </w:r>
            <w:proofErr w:type="spellEnd"/>
            <w:r w:rsidRPr="00015FF7">
              <w:rPr>
                <w:rFonts w:ascii="Times New Roman" w:hAnsi="Times New Roman" w:cs="Times New Roman"/>
                <w:sz w:val="28"/>
                <w:szCs w:val="28"/>
                <w:lang w:val="uk-UA"/>
              </w:rPr>
              <w:t>[0][1]</w:t>
            </w:r>
          </w:p>
        </w:tc>
        <w:tc>
          <w:tcPr>
            <w:tcW w:w="1514" w:type="dxa"/>
            <w:tcMar>
              <w:top w:w="28" w:type="dxa"/>
              <w:left w:w="28" w:type="dxa"/>
              <w:bottom w:w="28" w:type="dxa"/>
              <w:right w:w="28" w:type="dxa"/>
            </w:tcMar>
            <w:vAlign w:val="center"/>
          </w:tcPr>
          <w:p w14:paraId="25D4D61B" w14:textId="77777777" w:rsidR="007B0A72" w:rsidRPr="00015FF7" w:rsidRDefault="007B0A72" w:rsidP="00015FF7">
            <w:pPr>
              <w:jc w:val="both"/>
              <w:rPr>
                <w:rFonts w:ascii="Times New Roman" w:hAnsi="Times New Roman" w:cs="Times New Roman"/>
                <w:sz w:val="28"/>
                <w:szCs w:val="28"/>
                <w:lang w:val="uk-UA"/>
              </w:rPr>
            </w:pPr>
            <w:proofErr w:type="spellStart"/>
            <w:r w:rsidRPr="00015FF7">
              <w:rPr>
                <w:rFonts w:ascii="Times New Roman" w:hAnsi="Times New Roman" w:cs="Times New Roman"/>
                <w:sz w:val="28"/>
                <w:szCs w:val="28"/>
                <w:lang w:val="uk-UA"/>
              </w:rPr>
              <w:t>mas</w:t>
            </w:r>
            <w:proofErr w:type="spellEnd"/>
            <w:r w:rsidRPr="00015FF7">
              <w:rPr>
                <w:rFonts w:ascii="Times New Roman" w:hAnsi="Times New Roman" w:cs="Times New Roman"/>
                <w:sz w:val="28"/>
                <w:szCs w:val="28"/>
                <w:lang w:val="uk-UA"/>
              </w:rPr>
              <w:t>[1][0]</w:t>
            </w:r>
          </w:p>
        </w:tc>
        <w:tc>
          <w:tcPr>
            <w:tcW w:w="1510" w:type="dxa"/>
            <w:tcMar>
              <w:top w:w="28" w:type="dxa"/>
              <w:left w:w="28" w:type="dxa"/>
              <w:bottom w:w="28" w:type="dxa"/>
              <w:right w:w="28" w:type="dxa"/>
            </w:tcMar>
            <w:vAlign w:val="center"/>
          </w:tcPr>
          <w:p w14:paraId="71268F7D" w14:textId="77777777" w:rsidR="007B0A72" w:rsidRPr="00015FF7" w:rsidRDefault="007B0A72" w:rsidP="00015FF7">
            <w:pPr>
              <w:jc w:val="both"/>
              <w:rPr>
                <w:rFonts w:ascii="Times New Roman" w:hAnsi="Times New Roman" w:cs="Times New Roman"/>
                <w:sz w:val="28"/>
                <w:szCs w:val="28"/>
                <w:lang w:val="uk-UA"/>
              </w:rPr>
            </w:pPr>
            <w:proofErr w:type="spellStart"/>
            <w:r w:rsidRPr="00015FF7">
              <w:rPr>
                <w:rFonts w:ascii="Times New Roman" w:hAnsi="Times New Roman" w:cs="Times New Roman"/>
                <w:sz w:val="28"/>
                <w:szCs w:val="28"/>
                <w:lang w:val="uk-UA"/>
              </w:rPr>
              <w:t>mas</w:t>
            </w:r>
            <w:proofErr w:type="spellEnd"/>
            <w:r w:rsidRPr="00015FF7">
              <w:rPr>
                <w:rFonts w:ascii="Times New Roman" w:hAnsi="Times New Roman" w:cs="Times New Roman"/>
                <w:sz w:val="28"/>
                <w:szCs w:val="28"/>
                <w:lang w:val="uk-UA"/>
              </w:rPr>
              <w:t>[1][1]</w:t>
            </w:r>
          </w:p>
        </w:tc>
        <w:tc>
          <w:tcPr>
            <w:tcW w:w="1513" w:type="dxa"/>
            <w:tcMar>
              <w:top w:w="28" w:type="dxa"/>
              <w:left w:w="28" w:type="dxa"/>
              <w:bottom w:w="28" w:type="dxa"/>
              <w:right w:w="28" w:type="dxa"/>
            </w:tcMar>
            <w:vAlign w:val="center"/>
          </w:tcPr>
          <w:p w14:paraId="6F5BABC3" w14:textId="77777777" w:rsidR="007B0A72" w:rsidRPr="00015FF7" w:rsidRDefault="007B0A72" w:rsidP="00015FF7">
            <w:pPr>
              <w:jc w:val="both"/>
              <w:rPr>
                <w:rFonts w:ascii="Times New Roman" w:hAnsi="Times New Roman" w:cs="Times New Roman"/>
                <w:sz w:val="28"/>
                <w:szCs w:val="28"/>
                <w:lang w:val="uk-UA"/>
              </w:rPr>
            </w:pPr>
            <w:proofErr w:type="spellStart"/>
            <w:r w:rsidRPr="00015FF7">
              <w:rPr>
                <w:rFonts w:ascii="Times New Roman" w:hAnsi="Times New Roman" w:cs="Times New Roman"/>
                <w:sz w:val="28"/>
                <w:szCs w:val="28"/>
                <w:lang w:val="uk-UA"/>
              </w:rPr>
              <w:t>mas</w:t>
            </w:r>
            <w:proofErr w:type="spellEnd"/>
            <w:r w:rsidRPr="00015FF7">
              <w:rPr>
                <w:rFonts w:ascii="Times New Roman" w:hAnsi="Times New Roman" w:cs="Times New Roman"/>
                <w:sz w:val="28"/>
                <w:szCs w:val="28"/>
                <w:lang w:val="uk-UA"/>
              </w:rPr>
              <w:t>[2][0]</w:t>
            </w:r>
          </w:p>
        </w:tc>
        <w:tc>
          <w:tcPr>
            <w:tcW w:w="1560" w:type="dxa"/>
            <w:tcMar>
              <w:top w:w="28" w:type="dxa"/>
              <w:left w:w="28" w:type="dxa"/>
              <w:bottom w:w="28" w:type="dxa"/>
              <w:right w:w="28" w:type="dxa"/>
            </w:tcMar>
            <w:vAlign w:val="center"/>
          </w:tcPr>
          <w:p w14:paraId="2AD953B3" w14:textId="77777777" w:rsidR="007B0A72" w:rsidRPr="00015FF7" w:rsidRDefault="007B0A72" w:rsidP="00015FF7">
            <w:pPr>
              <w:jc w:val="both"/>
              <w:rPr>
                <w:rFonts w:ascii="Times New Roman" w:hAnsi="Times New Roman" w:cs="Times New Roman"/>
                <w:sz w:val="28"/>
                <w:szCs w:val="28"/>
                <w:lang w:val="uk-UA"/>
              </w:rPr>
            </w:pPr>
            <w:proofErr w:type="spellStart"/>
            <w:r w:rsidRPr="00015FF7">
              <w:rPr>
                <w:rFonts w:ascii="Times New Roman" w:hAnsi="Times New Roman" w:cs="Times New Roman"/>
                <w:sz w:val="28"/>
                <w:szCs w:val="28"/>
                <w:lang w:val="uk-UA"/>
              </w:rPr>
              <w:t>mas</w:t>
            </w:r>
            <w:proofErr w:type="spellEnd"/>
            <w:r w:rsidRPr="00015FF7">
              <w:rPr>
                <w:rFonts w:ascii="Times New Roman" w:hAnsi="Times New Roman" w:cs="Times New Roman"/>
                <w:sz w:val="28"/>
                <w:szCs w:val="28"/>
                <w:lang w:val="uk-UA"/>
              </w:rPr>
              <w:t>[2][1]</w:t>
            </w:r>
          </w:p>
        </w:tc>
      </w:tr>
    </w:tbl>
    <w:p w14:paraId="5BBEAEB9" w14:textId="77777777" w:rsidR="007B0A72" w:rsidRPr="00015FF7" w:rsidRDefault="007B0A72" w:rsidP="00015FF7">
      <w:pPr>
        <w:jc w:val="both"/>
        <w:rPr>
          <w:rFonts w:ascii="Times New Roman" w:hAnsi="Times New Roman" w:cs="Times New Roman"/>
          <w:sz w:val="28"/>
          <w:szCs w:val="28"/>
          <w:lang w:val="uk-UA"/>
        </w:rPr>
      </w:pPr>
    </w:p>
    <w:p w14:paraId="3D41C9F2" w14:textId="77777777" w:rsidR="007B0A72" w:rsidRPr="00015FF7" w:rsidRDefault="007B0A72" w:rsidP="00015FF7">
      <w:pPr>
        <w:jc w:val="both"/>
        <w:rPr>
          <w:rFonts w:ascii="Times New Roman" w:hAnsi="Times New Roman" w:cs="Times New Roman"/>
          <w:b/>
          <w:sz w:val="28"/>
          <w:szCs w:val="28"/>
          <w:lang w:val="uk-UA"/>
        </w:rPr>
      </w:pPr>
      <w:r w:rsidRPr="00015FF7">
        <w:rPr>
          <w:rFonts w:ascii="Times New Roman" w:hAnsi="Times New Roman" w:cs="Times New Roman"/>
          <w:sz w:val="28"/>
          <w:szCs w:val="28"/>
          <w:lang w:val="uk-UA"/>
        </w:rPr>
        <w:t>Масив, розмірність якого стає відомою в процесі виконання програми, називається д</w:t>
      </w:r>
      <w:r w:rsidRPr="00015FF7">
        <w:rPr>
          <w:rFonts w:ascii="Times New Roman" w:hAnsi="Times New Roman" w:cs="Times New Roman"/>
          <w:b/>
          <w:sz w:val="28"/>
          <w:szCs w:val="28"/>
          <w:lang w:val="uk-UA"/>
        </w:rPr>
        <w:t>инамічним.</w:t>
      </w:r>
    </w:p>
    <w:p w14:paraId="1FED217B" w14:textId="77777777" w:rsidR="007B0A72" w:rsidRPr="0005012C" w:rsidRDefault="007B0A72" w:rsidP="009C2347">
      <w:pPr>
        <w:pStyle w:val="2"/>
        <w:spacing w:before="0" w:after="0"/>
        <w:jc w:val="center"/>
        <w:rPr>
          <w:lang w:val="uk-UA"/>
        </w:rPr>
      </w:pPr>
      <w:r w:rsidRPr="0005012C">
        <w:rPr>
          <w:lang w:val="uk-UA"/>
        </w:rPr>
        <w:t>Робота з пам’яттю в С</w:t>
      </w:r>
      <w:r>
        <w:rPr>
          <w:lang w:val="uk-UA"/>
        </w:rPr>
        <w:t>і</w:t>
      </w:r>
    </w:p>
    <w:p w14:paraId="672A39FB" w14:textId="77777777" w:rsidR="007B0A72" w:rsidRPr="0005012C" w:rsidRDefault="007B0A72" w:rsidP="00BA261B">
      <w:pPr>
        <w:rPr>
          <w:rFonts w:ascii="Times New Roman" w:hAnsi="Times New Roman"/>
          <w:b/>
          <w:lang w:val="uk-UA"/>
        </w:rPr>
      </w:pPr>
    </w:p>
    <w:p w14:paraId="59FF4B44" w14:textId="77777777" w:rsidR="007B0A72" w:rsidRPr="00015FF7" w:rsidRDefault="007B0A72" w:rsidP="00015FF7">
      <w:pPr>
        <w:jc w:val="both"/>
        <w:rPr>
          <w:rFonts w:ascii="Times New Roman" w:hAnsi="Times New Roman"/>
          <w:sz w:val="28"/>
          <w:szCs w:val="28"/>
          <w:lang w:val="uk-UA"/>
        </w:rPr>
      </w:pPr>
      <w:r w:rsidRPr="00015FF7">
        <w:rPr>
          <w:rFonts w:ascii="Times New Roman" w:hAnsi="Times New Roman"/>
          <w:sz w:val="28"/>
          <w:szCs w:val="28"/>
          <w:lang w:val="uk-UA"/>
        </w:rPr>
        <w:t>В попередніх програмах ми використовували вказівники на вже існуючі змінні. Інколи потрібно передавати у вказівники адреси змінних, що потрібно визначити по ходу виконання програми. Для цього треба виділити місце в пам’яті, де будуть записуватися та зберігатися до кінця програми значення цих змінних.</w:t>
      </w:r>
    </w:p>
    <w:p w14:paraId="31F75DEC" w14:textId="77777777" w:rsidR="007B0A72" w:rsidRPr="00015FF7" w:rsidRDefault="007B0A72" w:rsidP="00015FF7">
      <w:pPr>
        <w:jc w:val="both"/>
        <w:rPr>
          <w:rFonts w:ascii="Times New Roman" w:hAnsi="Times New Roman"/>
          <w:sz w:val="28"/>
          <w:szCs w:val="28"/>
          <w:lang w:val="uk-UA"/>
        </w:rPr>
      </w:pPr>
      <w:r w:rsidRPr="00015FF7">
        <w:rPr>
          <w:rFonts w:ascii="Times New Roman" w:hAnsi="Times New Roman"/>
          <w:sz w:val="28"/>
          <w:szCs w:val="28"/>
          <w:lang w:val="uk-UA"/>
        </w:rPr>
        <w:t>Розглянемо роботу пам’яті комп’ютера при виконанні роботи програми.</w:t>
      </w:r>
    </w:p>
    <w:p w14:paraId="79DB07FD" w14:textId="77777777" w:rsidR="007B0A72" w:rsidRPr="00015FF7" w:rsidRDefault="007B0A72" w:rsidP="00015FF7">
      <w:pPr>
        <w:jc w:val="both"/>
        <w:rPr>
          <w:rFonts w:ascii="Times New Roman" w:hAnsi="Times New Roman"/>
          <w:b/>
          <w:sz w:val="28"/>
          <w:szCs w:val="28"/>
          <w:lang w:val="uk-UA"/>
        </w:rPr>
      </w:pPr>
    </w:p>
    <w:p w14:paraId="62CE6C45" w14:textId="77777777" w:rsidR="007B0A72" w:rsidRPr="00015FF7" w:rsidRDefault="007B0A72" w:rsidP="00015FF7">
      <w:pPr>
        <w:jc w:val="both"/>
        <w:rPr>
          <w:rFonts w:ascii="Times New Roman" w:hAnsi="Times New Roman"/>
          <w:b/>
          <w:sz w:val="28"/>
          <w:szCs w:val="28"/>
          <w:lang w:val="uk-UA"/>
        </w:rPr>
      </w:pPr>
      <w:r w:rsidRPr="00015FF7">
        <w:rPr>
          <w:rFonts w:ascii="Times New Roman" w:hAnsi="Times New Roman"/>
          <w:b/>
          <w:sz w:val="28"/>
          <w:szCs w:val="28"/>
          <w:lang w:val="uk-UA"/>
        </w:rPr>
        <w:t>Види пам’яті</w:t>
      </w:r>
    </w:p>
    <w:p w14:paraId="241C7A8B" w14:textId="77777777" w:rsidR="007B0A72" w:rsidRPr="00015FF7" w:rsidRDefault="007B0A72" w:rsidP="00015FF7">
      <w:pPr>
        <w:jc w:val="both"/>
        <w:rPr>
          <w:rFonts w:ascii="Times New Roman" w:hAnsi="Times New Roman"/>
          <w:lang w:val="uk-UA"/>
        </w:rPr>
      </w:pPr>
      <w:r w:rsidRPr="00015FF7">
        <w:rPr>
          <w:rStyle w:val="3f3f3f3f3f3f3f3f3f3f3f3f3f3f3f3f3f3f3f3f3f3f3f3f3f3f3f3f3f3f3f3f3f3f3f3f3f3f"/>
          <w:rFonts w:ascii="Times New Roman" w:hAnsi="Times New Roman" w:cs="Times New Roman"/>
          <w:lang w:val="uk-UA"/>
        </w:rPr>
        <w:t xml:space="preserve">Відкомпільована С-програма створює та використовує чотири </w:t>
      </w:r>
      <w:proofErr w:type="spellStart"/>
      <w:r w:rsidRPr="00015FF7">
        <w:rPr>
          <w:rStyle w:val="3f3f3f3f3f3f3f3f3f3f3f3f3f3f3f3f3f3f3f3f3f3f3f3f3f3f3f3f3f3f3f3f3f3f3f3f3f3f"/>
          <w:rFonts w:ascii="Times New Roman" w:hAnsi="Times New Roman" w:cs="Times New Roman"/>
          <w:lang w:val="uk-UA"/>
        </w:rPr>
        <w:t>логічно</w:t>
      </w:r>
      <w:proofErr w:type="spellEnd"/>
      <w:r w:rsidRPr="00015FF7">
        <w:rPr>
          <w:rStyle w:val="3f3f3f3f3f3f3f3f3f3f3f3f3f3f3f3f3f3f3f3f3f3f3f3f3f3f3f3f3f3f3f3f3f3f3f3f3f3f"/>
          <w:rFonts w:ascii="Times New Roman" w:hAnsi="Times New Roman" w:cs="Times New Roman"/>
          <w:lang w:val="uk-UA"/>
        </w:rPr>
        <w:t xml:space="preserve"> відокремлені ділянки пам’яті, що мають власні призначення. </w:t>
      </w:r>
    </w:p>
    <w:p w14:paraId="7395FA6A" w14:textId="77777777" w:rsidR="007B0A72" w:rsidRPr="00015FF7" w:rsidRDefault="007B0A72" w:rsidP="00015FF7">
      <w:pPr>
        <w:jc w:val="both"/>
        <w:rPr>
          <w:rFonts w:ascii="Times New Roman" w:hAnsi="Times New Roman"/>
          <w:lang w:val="uk-UA"/>
        </w:rPr>
      </w:pPr>
      <w:r w:rsidRPr="00015FF7">
        <w:rPr>
          <w:rStyle w:val="3f3f3f3f3f3f3f3f3f3f3f3f3f3f3f3f3f3f3f3f3f3f3f3f3f3f3f3f3f3f3f3f3f3f3f3f3f3f"/>
          <w:rFonts w:ascii="Times New Roman" w:hAnsi="Times New Roman" w:cs="Times New Roman"/>
          <w:lang w:val="uk-UA"/>
        </w:rPr>
        <w:t xml:space="preserve">Перша ділянка - це пам’ять, що містить код програми. </w:t>
      </w:r>
    </w:p>
    <w:p w14:paraId="5BB49F21" w14:textId="77777777" w:rsidR="007B0A72" w:rsidRPr="00015FF7" w:rsidRDefault="007B0A72" w:rsidP="00015FF7">
      <w:pPr>
        <w:jc w:val="both"/>
        <w:rPr>
          <w:rFonts w:ascii="Times New Roman" w:hAnsi="Times New Roman"/>
          <w:lang w:val="uk-UA"/>
        </w:rPr>
      </w:pPr>
      <w:r w:rsidRPr="00015FF7">
        <w:rPr>
          <w:rStyle w:val="3f3f3f3f3f3f3f3f3f3f3f3f3f3f3f3f3f3f3f3f3f3f3f3f3f3f3f3f3f3f3f3f3f3f3f3f3f3f"/>
          <w:rFonts w:ascii="Times New Roman" w:hAnsi="Times New Roman" w:cs="Times New Roman"/>
          <w:lang w:val="uk-UA"/>
        </w:rPr>
        <w:t xml:space="preserve">Друга ділянка призначена для зберігання глобальних змінних. </w:t>
      </w:r>
    </w:p>
    <w:p w14:paraId="3B49A11C" w14:textId="77777777" w:rsidR="007B0A72" w:rsidRPr="00015FF7" w:rsidRDefault="007B0A72" w:rsidP="00015FF7">
      <w:pPr>
        <w:jc w:val="both"/>
        <w:rPr>
          <w:rFonts w:ascii="Times New Roman" w:hAnsi="Times New Roman"/>
          <w:lang w:val="uk-UA"/>
        </w:rPr>
      </w:pPr>
      <w:r w:rsidRPr="00015FF7">
        <w:rPr>
          <w:rStyle w:val="3f3f3f3f3f3f3f3f3f3f3f3f3f3f3f3f3f3f3f3f3f3f3f3f3f3f3f3f3f3f3f3f3f3f3f3f3f3f"/>
          <w:rFonts w:ascii="Times New Roman" w:hAnsi="Times New Roman" w:cs="Times New Roman"/>
          <w:lang w:val="uk-UA"/>
        </w:rPr>
        <w:t>Третя ділянка зветься</w:t>
      </w:r>
      <w:r w:rsidRPr="00015FF7">
        <w:rPr>
          <w:rStyle w:val="3f3f3f3f3f3f3f3f3f3f3f3f3f3f3f3f3f3f3f3f3f3f3f3f3f3f3f3f3f3f3f3f3f3f3f3f3f3f"/>
          <w:rFonts w:ascii="Times New Roman" w:hAnsi="Times New Roman" w:cs="Times New Roman"/>
          <w:b/>
          <w:lang w:val="uk-UA"/>
        </w:rPr>
        <w:t xml:space="preserve"> стек</w:t>
      </w:r>
      <w:r w:rsidRPr="00015FF7">
        <w:rPr>
          <w:rStyle w:val="3f3f3f3f3f3f3f3f3f3f3f3f3f3f3f3f3f3f3f3f3f3f3f3f3f3f3f3f3f3f3f3f3f3f3f3f3f3f"/>
          <w:rFonts w:ascii="Times New Roman" w:hAnsi="Times New Roman" w:cs="Times New Roman"/>
          <w:lang w:val="uk-UA"/>
        </w:rPr>
        <w:t xml:space="preserve"> - </w:t>
      </w:r>
      <w:proofErr w:type="spellStart"/>
      <w:r w:rsidRPr="00015FF7">
        <w:rPr>
          <w:rStyle w:val="3f3f3f3f3f3f3f3f3f3f3f3f3f3f3f3f3f3f3f3f3f3f3f3f3f3f3f3f3f3f3f3f3f3f3f3f3f3f"/>
          <w:rFonts w:ascii="Times New Roman" w:hAnsi="Times New Roman" w:cs="Times New Roman"/>
          <w:lang w:val="uk-UA"/>
        </w:rPr>
        <w:t>швидкодоступна</w:t>
      </w:r>
      <w:proofErr w:type="spellEnd"/>
      <w:r w:rsidRPr="00015FF7">
        <w:rPr>
          <w:rStyle w:val="3f3f3f3f3f3f3f3f3f3f3f3f3f3f3f3f3f3f3f3f3f3f3f3f3f3f3f3f3f3f3f3f3f3f3f3f3f3f"/>
          <w:rFonts w:ascii="Times New Roman" w:hAnsi="Times New Roman" w:cs="Times New Roman"/>
          <w:lang w:val="uk-UA"/>
        </w:rPr>
        <w:t xml:space="preserve"> ділянка пам’яті, що може використовуватись для різноманітних цілей при виконанні програми. Вона містить адреси повернень функцій, що викликаються, аргументи, що передаються в функцію та локальні змінні. Стек також використовується для зберігання поточного стану процесору. </w:t>
      </w:r>
    </w:p>
    <w:p w14:paraId="12B68D23" w14:textId="77777777" w:rsidR="007B0A72" w:rsidRPr="00015FF7" w:rsidRDefault="007B0A72" w:rsidP="00015FF7">
      <w:pPr>
        <w:jc w:val="both"/>
        <w:rPr>
          <w:rFonts w:ascii="Times New Roman" w:hAnsi="Times New Roman"/>
          <w:lang w:val="uk-UA"/>
        </w:rPr>
      </w:pPr>
      <w:r w:rsidRPr="00015FF7">
        <w:rPr>
          <w:rStyle w:val="3f3f3f3f3f3f3f3f3f3f3f3f3f3f3f3f3f3f3f3f3f3f3f3f3f3f3f3f3f3f3f3f3f3f3f3f3f3f"/>
          <w:rFonts w:ascii="Times New Roman" w:hAnsi="Times New Roman" w:cs="Times New Roman"/>
          <w:lang w:val="uk-UA"/>
        </w:rPr>
        <w:t>Четверта ділянка зветься</w:t>
      </w:r>
      <w:r w:rsidRPr="00015FF7">
        <w:rPr>
          <w:rStyle w:val="3f3f3f3f3f3f3f3f3f3f3f3f3f3f3f3f3f3f3f3f3f3f3f3f3f3f3f3f3f3f3f3f3f3f3f3f3f3f"/>
          <w:rFonts w:ascii="Times New Roman" w:hAnsi="Times New Roman" w:cs="Times New Roman"/>
          <w:b/>
          <w:lang w:val="uk-UA"/>
        </w:rPr>
        <w:t xml:space="preserve"> куча</w:t>
      </w:r>
      <w:r w:rsidRPr="00015FF7">
        <w:rPr>
          <w:rStyle w:val="3f3f3f3f3f3f3f3f3f3f3f3f3f3f3f3f3f3f3f3f3f3f3f3f3f3f3f3f3f3f3f3f3f3f3f3f3f3f"/>
          <w:rFonts w:ascii="Times New Roman" w:hAnsi="Times New Roman" w:cs="Times New Roman"/>
          <w:lang w:val="uk-UA"/>
        </w:rPr>
        <w:t xml:space="preserve"> - це ділянка вільної пам’яті, яку програма може використовувати для динамічного виділення пам’яті під різноманітні програмні об’єкти великого розміру, зокрема класи, структури, масиви й таке інше.</w:t>
      </w:r>
    </w:p>
    <w:p w14:paraId="005122A7" w14:textId="77777777" w:rsidR="007B0A72" w:rsidRPr="00015FF7" w:rsidRDefault="007B0A72" w:rsidP="00015FF7">
      <w:pPr>
        <w:jc w:val="both"/>
        <w:rPr>
          <w:rFonts w:ascii="Times New Roman" w:hAnsi="Times New Roman"/>
          <w:lang w:val="uk-UA"/>
        </w:rPr>
      </w:pPr>
      <w:r w:rsidRPr="00015FF7">
        <w:rPr>
          <w:rStyle w:val="3f3f3f3f3f3f3f3f3f3f3f3f3f3f3f3f3f3f3f3f3f3f3f3f3f3f3f3f3f3f3f3f3f3f3f3f3f3f"/>
          <w:rFonts w:ascii="Times New Roman" w:hAnsi="Times New Roman" w:cs="Times New Roman"/>
          <w:lang w:val="uk-UA"/>
        </w:rPr>
        <w:t>Концептуальна карта пам’яті що виділяє програма на Сі:</w:t>
      </w:r>
    </w:p>
    <w:p w14:paraId="43AB1737" w14:textId="77777777" w:rsidR="007B0A72" w:rsidRPr="00015FF7" w:rsidRDefault="007B0A72" w:rsidP="00BA261B">
      <w:pPr>
        <w:rPr>
          <w:rFonts w:ascii="Times New Roman" w:hAnsi="Times New Roman"/>
          <w:lang w:val="uk-UA"/>
        </w:rPr>
      </w:pPr>
    </w:p>
    <w:tbl>
      <w:tblPr>
        <w:tblStyle w:val="af"/>
        <w:tblW w:w="0" w:type="auto"/>
        <w:tblLook w:val="04A0" w:firstRow="1" w:lastRow="0" w:firstColumn="1" w:lastColumn="0" w:noHBand="0" w:noVBand="1"/>
      </w:tblPr>
      <w:tblGrid>
        <w:gridCol w:w="4077"/>
      </w:tblGrid>
      <w:tr w:rsidR="007B0A72" w:rsidRPr="00015FF7" w14:paraId="2EE8B2D4" w14:textId="77777777" w:rsidTr="007B0A72">
        <w:tc>
          <w:tcPr>
            <w:tcW w:w="4077" w:type="dxa"/>
          </w:tcPr>
          <w:p w14:paraId="15A67BD1" w14:textId="77777777" w:rsidR="007B0A72" w:rsidRPr="00015FF7" w:rsidRDefault="007B0A72" w:rsidP="00BA261B">
            <w:pPr>
              <w:rPr>
                <w:rFonts w:ascii="Times New Roman" w:hAnsi="Times New Roman"/>
                <w:lang w:val="uk-UA"/>
              </w:rPr>
            </w:pPr>
            <w:r w:rsidRPr="00015FF7">
              <w:rPr>
                <w:rFonts w:ascii="Times New Roman" w:hAnsi="Times New Roman"/>
                <w:lang w:val="uk-UA"/>
              </w:rPr>
              <w:t>Стек</w:t>
            </w:r>
          </w:p>
        </w:tc>
      </w:tr>
      <w:tr w:rsidR="007B0A72" w:rsidRPr="00015FF7" w14:paraId="07CC8D0B" w14:textId="77777777" w:rsidTr="007B0A72">
        <w:tc>
          <w:tcPr>
            <w:tcW w:w="4077" w:type="dxa"/>
          </w:tcPr>
          <w:p w14:paraId="302147CF" w14:textId="414AEA72" w:rsidR="007B0A72" w:rsidRPr="00015FF7" w:rsidRDefault="007B0A72" w:rsidP="00BA261B">
            <w:pPr>
              <w:rPr>
                <w:rFonts w:ascii="Times New Roman" w:hAnsi="Times New Roman"/>
                <w:lang w:val="uk-UA"/>
              </w:rPr>
            </w:pPr>
            <w:r w:rsidRPr="00015FF7">
              <w:rPr>
                <w:rFonts w:ascii="Times New Roman" w:hAnsi="Times New Roman"/>
                <w:lang w:val="uk-UA"/>
              </w:rPr>
              <w:t>Ку</w:t>
            </w:r>
            <w:r w:rsidR="009B31FF" w:rsidRPr="00015FF7">
              <w:rPr>
                <w:rFonts w:ascii="Times New Roman" w:hAnsi="Times New Roman"/>
                <w:lang w:val="uk-UA"/>
              </w:rPr>
              <w:t>п</w:t>
            </w:r>
            <w:r w:rsidRPr="00015FF7">
              <w:rPr>
                <w:rFonts w:ascii="Times New Roman" w:hAnsi="Times New Roman"/>
                <w:lang w:val="uk-UA"/>
              </w:rPr>
              <w:t>а</w:t>
            </w:r>
          </w:p>
        </w:tc>
      </w:tr>
      <w:tr w:rsidR="007B0A72" w:rsidRPr="00015FF7" w14:paraId="6A135D09" w14:textId="77777777" w:rsidTr="007B0A72">
        <w:tc>
          <w:tcPr>
            <w:tcW w:w="4077" w:type="dxa"/>
          </w:tcPr>
          <w:p w14:paraId="4D4BA55A" w14:textId="77777777" w:rsidR="007B0A72" w:rsidRPr="00015FF7" w:rsidRDefault="007B0A72" w:rsidP="00BA261B">
            <w:pPr>
              <w:rPr>
                <w:rFonts w:ascii="Times New Roman" w:hAnsi="Times New Roman"/>
                <w:lang w:val="uk-UA"/>
              </w:rPr>
            </w:pPr>
            <w:r w:rsidRPr="00015FF7">
              <w:rPr>
                <w:rFonts w:ascii="Times New Roman" w:hAnsi="Times New Roman"/>
                <w:lang w:val="uk-UA"/>
              </w:rPr>
              <w:t>Глобальні змінні</w:t>
            </w:r>
          </w:p>
        </w:tc>
      </w:tr>
      <w:tr w:rsidR="007B0A72" w:rsidRPr="00015FF7" w14:paraId="07EF9310" w14:textId="77777777" w:rsidTr="007B0A72">
        <w:tc>
          <w:tcPr>
            <w:tcW w:w="4077" w:type="dxa"/>
          </w:tcPr>
          <w:p w14:paraId="03E51F54" w14:textId="77777777" w:rsidR="007B0A72" w:rsidRPr="00015FF7" w:rsidRDefault="007B0A72" w:rsidP="00BA261B">
            <w:pPr>
              <w:rPr>
                <w:rFonts w:ascii="Times New Roman" w:hAnsi="Times New Roman"/>
                <w:lang w:val="uk-UA"/>
              </w:rPr>
            </w:pPr>
            <w:r w:rsidRPr="00015FF7">
              <w:rPr>
                <w:rFonts w:ascii="Times New Roman" w:hAnsi="Times New Roman"/>
                <w:lang w:val="uk-UA"/>
              </w:rPr>
              <w:t>Код програми</w:t>
            </w:r>
          </w:p>
        </w:tc>
      </w:tr>
    </w:tbl>
    <w:p w14:paraId="0CE99379" w14:textId="77777777" w:rsidR="007B0A72" w:rsidRPr="0005012C" w:rsidRDefault="007B0A72" w:rsidP="00BA261B">
      <w:pPr>
        <w:rPr>
          <w:rFonts w:ascii="Times New Roman" w:hAnsi="Times New Roman"/>
          <w:lang w:val="uk-UA"/>
        </w:rPr>
      </w:pPr>
    </w:p>
    <w:p w14:paraId="77CB4772" w14:textId="77777777" w:rsidR="007B0A72" w:rsidRPr="0005012C" w:rsidRDefault="007B0A72" w:rsidP="00BA261B">
      <w:pPr>
        <w:rPr>
          <w:rStyle w:val="3f3f3f3f3f3f3f3f3f3f3f3f3f3f3f3f3f3f3f3f3f3f3f3f3f3f3f3f3f3f3f3f3f3f3f3f3f3f"/>
          <w:rFonts w:ascii="Times New Roman" w:hAnsi="Times New Roman" w:cs="Times New Roman"/>
          <w:lang w:val="uk-UA"/>
        </w:rPr>
      </w:pPr>
      <w:r w:rsidRPr="0005012C">
        <w:rPr>
          <w:rStyle w:val="3f3f3f3f3f3f3f3f3f3f3f3f3f3f3f3f3f3f3f3f3f3f3f3f3f3f3f3f3f3f3f3f3f3f3f3f3f3f"/>
          <w:rFonts w:ascii="Times New Roman" w:hAnsi="Times New Roman" w:cs="Times New Roman"/>
          <w:lang w:val="uk-UA"/>
        </w:rPr>
        <w:t>Запуск програм C / C ++ зазвичай складається з таких дій, які виконуються в описаному порядку:</w:t>
      </w:r>
    </w:p>
    <w:p w14:paraId="4C80CCFC" w14:textId="5F22668B" w:rsidR="007B0A72" w:rsidRPr="00015FF7" w:rsidRDefault="007B0A72" w:rsidP="00015FF7">
      <w:pPr>
        <w:pStyle w:val="a3"/>
        <w:numPr>
          <w:ilvl w:val="0"/>
          <w:numId w:val="45"/>
        </w:numPr>
      </w:pPr>
      <w:proofErr w:type="spellStart"/>
      <w:r w:rsidRPr="00015FF7">
        <w:t>Вимкнути</w:t>
      </w:r>
      <w:proofErr w:type="spellEnd"/>
      <w:r w:rsidRPr="00015FF7">
        <w:t xml:space="preserve"> </w:t>
      </w:r>
      <w:proofErr w:type="spellStart"/>
      <w:r w:rsidRPr="00015FF7">
        <w:t>всі</w:t>
      </w:r>
      <w:proofErr w:type="spellEnd"/>
      <w:r w:rsidRPr="00015FF7">
        <w:t xml:space="preserve"> </w:t>
      </w:r>
      <w:proofErr w:type="spellStart"/>
      <w:r w:rsidRPr="00015FF7">
        <w:t>переривання</w:t>
      </w:r>
      <w:proofErr w:type="spellEnd"/>
      <w:r w:rsidRPr="00015FF7">
        <w:t>.</w:t>
      </w:r>
    </w:p>
    <w:p w14:paraId="0444C108" w14:textId="2FC691F1" w:rsidR="007B0A72" w:rsidRPr="00015FF7" w:rsidRDefault="007B0A72" w:rsidP="00015FF7">
      <w:pPr>
        <w:pStyle w:val="a3"/>
        <w:numPr>
          <w:ilvl w:val="0"/>
          <w:numId w:val="45"/>
        </w:numPr>
      </w:pPr>
      <w:proofErr w:type="spellStart"/>
      <w:r w:rsidRPr="00015FF7">
        <w:t>Копіювати</w:t>
      </w:r>
      <w:proofErr w:type="spellEnd"/>
      <w:r w:rsidRPr="00015FF7">
        <w:t xml:space="preserve"> </w:t>
      </w:r>
      <w:proofErr w:type="spellStart"/>
      <w:r w:rsidRPr="00015FF7">
        <w:t>будь-які</w:t>
      </w:r>
      <w:proofErr w:type="spellEnd"/>
      <w:r w:rsidRPr="00015FF7">
        <w:t xml:space="preserve"> </w:t>
      </w:r>
      <w:proofErr w:type="spellStart"/>
      <w:r w:rsidRPr="00015FF7">
        <w:t>ініціалізовані</w:t>
      </w:r>
      <w:proofErr w:type="spellEnd"/>
      <w:r w:rsidRPr="00015FF7">
        <w:t xml:space="preserve"> </w:t>
      </w:r>
      <w:proofErr w:type="spellStart"/>
      <w:r w:rsidRPr="00015FF7">
        <w:t>дані</w:t>
      </w:r>
      <w:proofErr w:type="spellEnd"/>
      <w:r w:rsidRPr="00015FF7">
        <w:t xml:space="preserve"> з ПЗУ в ОЗУ.</w:t>
      </w:r>
    </w:p>
    <w:p w14:paraId="5CAE0F72" w14:textId="60C7E756" w:rsidR="007B0A72" w:rsidRPr="00015FF7" w:rsidRDefault="007B0A72" w:rsidP="00015FF7">
      <w:pPr>
        <w:pStyle w:val="a3"/>
        <w:numPr>
          <w:ilvl w:val="0"/>
          <w:numId w:val="45"/>
        </w:numPr>
      </w:pPr>
      <w:proofErr w:type="spellStart"/>
      <w:r w:rsidRPr="00015FF7">
        <w:t>Занулити</w:t>
      </w:r>
      <w:proofErr w:type="spellEnd"/>
      <w:r w:rsidRPr="00015FF7">
        <w:t xml:space="preserve"> </w:t>
      </w:r>
      <w:proofErr w:type="spellStart"/>
      <w:r w:rsidRPr="00015FF7">
        <w:t>неініціалізовану</w:t>
      </w:r>
      <w:proofErr w:type="spellEnd"/>
      <w:r w:rsidRPr="00015FF7">
        <w:t xml:space="preserve"> </w:t>
      </w:r>
      <w:proofErr w:type="spellStart"/>
      <w:r w:rsidRPr="00015FF7">
        <w:t>область</w:t>
      </w:r>
      <w:proofErr w:type="spellEnd"/>
      <w:r w:rsidRPr="00015FF7">
        <w:t xml:space="preserve"> </w:t>
      </w:r>
      <w:proofErr w:type="spellStart"/>
      <w:r w:rsidRPr="00015FF7">
        <w:t>даних</w:t>
      </w:r>
      <w:proofErr w:type="spellEnd"/>
      <w:r w:rsidRPr="00015FF7">
        <w:t>.</w:t>
      </w:r>
    </w:p>
    <w:p w14:paraId="1C936374" w14:textId="77777777" w:rsidR="007B0A72" w:rsidRPr="00015FF7" w:rsidRDefault="007B0A72" w:rsidP="00015FF7">
      <w:pPr>
        <w:pStyle w:val="a3"/>
        <w:numPr>
          <w:ilvl w:val="0"/>
          <w:numId w:val="45"/>
        </w:numPr>
      </w:pPr>
      <w:proofErr w:type="spellStart"/>
      <w:r w:rsidRPr="00015FF7">
        <w:lastRenderedPageBreak/>
        <w:t>Виділити</w:t>
      </w:r>
      <w:proofErr w:type="spellEnd"/>
      <w:r w:rsidRPr="00015FF7">
        <w:t xml:space="preserve"> </w:t>
      </w:r>
      <w:proofErr w:type="spellStart"/>
      <w:r w:rsidRPr="00015FF7">
        <w:t>простір</w:t>
      </w:r>
      <w:proofErr w:type="spellEnd"/>
      <w:r w:rsidRPr="00015FF7">
        <w:t xml:space="preserve"> і </w:t>
      </w:r>
      <w:proofErr w:type="spellStart"/>
      <w:r w:rsidRPr="00015FF7">
        <w:t>ініціалізувати</w:t>
      </w:r>
      <w:proofErr w:type="spellEnd"/>
      <w:r w:rsidRPr="00015FF7">
        <w:t xml:space="preserve"> </w:t>
      </w:r>
      <w:proofErr w:type="spellStart"/>
      <w:r w:rsidRPr="00015FF7">
        <w:t>стек</w:t>
      </w:r>
      <w:proofErr w:type="spellEnd"/>
      <w:r w:rsidRPr="00015FF7">
        <w:t>.</w:t>
      </w:r>
    </w:p>
    <w:p w14:paraId="5D5B2737" w14:textId="77777777" w:rsidR="007B0A72" w:rsidRPr="00015FF7" w:rsidRDefault="007B0A72" w:rsidP="00015FF7">
      <w:pPr>
        <w:pStyle w:val="a3"/>
        <w:numPr>
          <w:ilvl w:val="0"/>
          <w:numId w:val="45"/>
        </w:numPr>
      </w:pPr>
      <w:proofErr w:type="spellStart"/>
      <w:r w:rsidRPr="00015FF7">
        <w:t>Ініціалізувати</w:t>
      </w:r>
      <w:proofErr w:type="spellEnd"/>
      <w:r w:rsidRPr="00015FF7">
        <w:t xml:space="preserve"> </w:t>
      </w:r>
      <w:proofErr w:type="spellStart"/>
      <w:r w:rsidRPr="00015FF7">
        <w:t>вказівник</w:t>
      </w:r>
      <w:proofErr w:type="spellEnd"/>
      <w:r w:rsidRPr="00015FF7">
        <w:t xml:space="preserve"> </w:t>
      </w:r>
      <w:proofErr w:type="spellStart"/>
      <w:r w:rsidRPr="00015FF7">
        <w:t>стека</w:t>
      </w:r>
      <w:proofErr w:type="spellEnd"/>
      <w:r w:rsidRPr="00015FF7">
        <w:t xml:space="preserve"> </w:t>
      </w:r>
      <w:proofErr w:type="spellStart"/>
      <w:r w:rsidRPr="00015FF7">
        <w:t>процесора</w:t>
      </w:r>
      <w:proofErr w:type="spellEnd"/>
      <w:r w:rsidRPr="00015FF7">
        <w:t>.</w:t>
      </w:r>
    </w:p>
    <w:p w14:paraId="0CFC4D2A" w14:textId="0EE19DD7" w:rsidR="007B0A72" w:rsidRPr="00015FF7" w:rsidRDefault="007B0A72" w:rsidP="00015FF7">
      <w:pPr>
        <w:pStyle w:val="a3"/>
        <w:numPr>
          <w:ilvl w:val="0"/>
          <w:numId w:val="45"/>
        </w:numPr>
      </w:pPr>
      <w:proofErr w:type="spellStart"/>
      <w:r w:rsidRPr="00015FF7">
        <w:t>Створити</w:t>
      </w:r>
      <w:proofErr w:type="spellEnd"/>
      <w:r w:rsidRPr="00015FF7">
        <w:t xml:space="preserve"> й </w:t>
      </w:r>
      <w:proofErr w:type="spellStart"/>
      <w:r w:rsidRPr="00015FF7">
        <w:t>ініціалізувати</w:t>
      </w:r>
      <w:proofErr w:type="spellEnd"/>
      <w:r w:rsidRPr="00015FF7">
        <w:t xml:space="preserve"> </w:t>
      </w:r>
      <w:proofErr w:type="spellStart"/>
      <w:r w:rsidRPr="00015FF7">
        <w:t>ку</w:t>
      </w:r>
      <w:r w:rsidR="009B31FF" w:rsidRPr="00015FF7">
        <w:t>п</w:t>
      </w:r>
      <w:r w:rsidRPr="00015FF7">
        <w:t>у</w:t>
      </w:r>
      <w:proofErr w:type="spellEnd"/>
      <w:r w:rsidRPr="00015FF7">
        <w:t>.</w:t>
      </w:r>
    </w:p>
    <w:p w14:paraId="4628F21D" w14:textId="288D7C33" w:rsidR="007B0A72" w:rsidRPr="00015FF7" w:rsidRDefault="007B0A72" w:rsidP="00015FF7">
      <w:pPr>
        <w:pStyle w:val="a3"/>
        <w:numPr>
          <w:ilvl w:val="0"/>
          <w:numId w:val="45"/>
        </w:numPr>
      </w:pPr>
      <w:proofErr w:type="spellStart"/>
      <w:r w:rsidRPr="00015FF7">
        <w:t>Виконати</w:t>
      </w:r>
      <w:proofErr w:type="spellEnd"/>
      <w:r w:rsidRPr="00015FF7">
        <w:t xml:space="preserve"> </w:t>
      </w:r>
      <w:proofErr w:type="spellStart"/>
      <w:r w:rsidRPr="00015FF7">
        <w:t>конструктори</w:t>
      </w:r>
      <w:proofErr w:type="spellEnd"/>
      <w:r w:rsidRPr="00015FF7">
        <w:t xml:space="preserve"> </w:t>
      </w:r>
      <w:proofErr w:type="spellStart"/>
      <w:r w:rsidRPr="00015FF7">
        <w:t>та</w:t>
      </w:r>
      <w:proofErr w:type="spellEnd"/>
      <w:r w:rsidRPr="00015FF7">
        <w:t xml:space="preserve"> </w:t>
      </w:r>
      <w:proofErr w:type="spellStart"/>
      <w:r w:rsidRPr="00015FF7">
        <w:t>ініціалізатори</w:t>
      </w:r>
      <w:proofErr w:type="spellEnd"/>
      <w:r w:rsidRPr="00015FF7">
        <w:t xml:space="preserve"> </w:t>
      </w:r>
      <w:proofErr w:type="spellStart"/>
      <w:r w:rsidRPr="00015FF7">
        <w:t>для</w:t>
      </w:r>
      <w:proofErr w:type="spellEnd"/>
      <w:r w:rsidRPr="00015FF7">
        <w:t xml:space="preserve"> </w:t>
      </w:r>
      <w:proofErr w:type="spellStart"/>
      <w:r w:rsidRPr="00015FF7">
        <w:t>всіх</w:t>
      </w:r>
      <w:proofErr w:type="spellEnd"/>
      <w:r w:rsidRPr="00015FF7">
        <w:t xml:space="preserve"> </w:t>
      </w:r>
      <w:proofErr w:type="spellStart"/>
      <w:r w:rsidRPr="00015FF7">
        <w:t>глобальних</w:t>
      </w:r>
      <w:proofErr w:type="spellEnd"/>
      <w:r w:rsidRPr="00015FF7">
        <w:t xml:space="preserve"> </w:t>
      </w:r>
      <w:proofErr w:type="spellStart"/>
      <w:r w:rsidRPr="00015FF7">
        <w:t>змінних</w:t>
      </w:r>
      <w:proofErr w:type="spellEnd"/>
      <w:r w:rsidRPr="00015FF7">
        <w:t xml:space="preserve"> (</w:t>
      </w:r>
      <w:r w:rsidR="00774CE2">
        <w:rPr>
          <w:rFonts w:asciiTheme="minorHAnsi" w:hAnsiTheme="minorHAnsi"/>
          <w:lang w:val="uk-UA"/>
        </w:rPr>
        <w:t>лише</w:t>
      </w:r>
      <w:r w:rsidRPr="00015FF7">
        <w:t xml:space="preserve"> C ++).</w:t>
      </w:r>
    </w:p>
    <w:p w14:paraId="2BDD22AB" w14:textId="77777777" w:rsidR="007B0A72" w:rsidRPr="00015FF7" w:rsidRDefault="007B0A72" w:rsidP="00015FF7">
      <w:pPr>
        <w:pStyle w:val="a3"/>
        <w:numPr>
          <w:ilvl w:val="0"/>
          <w:numId w:val="45"/>
        </w:numPr>
      </w:pPr>
      <w:proofErr w:type="spellStart"/>
      <w:r w:rsidRPr="00015FF7">
        <w:t>Увімкнути</w:t>
      </w:r>
      <w:proofErr w:type="spellEnd"/>
      <w:r w:rsidRPr="00015FF7">
        <w:t xml:space="preserve"> </w:t>
      </w:r>
      <w:proofErr w:type="spellStart"/>
      <w:r w:rsidRPr="00015FF7">
        <w:t>переривання</w:t>
      </w:r>
      <w:proofErr w:type="spellEnd"/>
      <w:r w:rsidRPr="00015FF7">
        <w:t>.</w:t>
      </w:r>
    </w:p>
    <w:p w14:paraId="3076B821" w14:textId="77777777" w:rsidR="00040BCB" w:rsidRPr="00015FF7" w:rsidRDefault="007B0A72" w:rsidP="00015FF7">
      <w:pPr>
        <w:pStyle w:val="a3"/>
        <w:numPr>
          <w:ilvl w:val="0"/>
          <w:numId w:val="45"/>
        </w:numPr>
      </w:pPr>
      <w:proofErr w:type="spellStart"/>
      <w:r w:rsidRPr="00015FF7">
        <w:t>Виклик</w:t>
      </w:r>
      <w:proofErr w:type="spellEnd"/>
      <w:r w:rsidRPr="00015FF7">
        <w:t xml:space="preserve"> </w:t>
      </w:r>
      <w:proofErr w:type="spellStart"/>
      <w:r w:rsidRPr="00015FF7">
        <w:t>основної</w:t>
      </w:r>
      <w:proofErr w:type="spellEnd"/>
      <w:r w:rsidRPr="00015FF7">
        <w:t xml:space="preserve"> </w:t>
      </w:r>
      <w:proofErr w:type="spellStart"/>
      <w:r w:rsidRPr="00015FF7">
        <w:t>функції</w:t>
      </w:r>
      <w:proofErr w:type="spellEnd"/>
      <w:r w:rsidRPr="00015FF7">
        <w:t>.</w:t>
      </w:r>
    </w:p>
    <w:p w14:paraId="0C8C7374" w14:textId="77777777" w:rsidR="00040BCB" w:rsidRDefault="00040BCB" w:rsidP="00BA261B">
      <w:pPr>
        <w:rPr>
          <w:rStyle w:val="3f3f3f3f3f3f3f3f3f3f3f3f3f3f3f3f3f3f3f3f3f3f3f3f3f3f3f3f3f3f3f3f3f3f3f3f3f3f"/>
          <w:rFonts w:ascii="Times New Roman" w:hAnsi="Times New Roman" w:cs="Times New Roman"/>
          <w:lang w:val="uk-UA"/>
        </w:rPr>
      </w:pPr>
    </w:p>
    <w:p w14:paraId="5D87D5AF" w14:textId="55828DF2" w:rsidR="007B0A72" w:rsidRPr="0005012C" w:rsidRDefault="007B0A72" w:rsidP="00774CE2">
      <w:pPr>
        <w:jc w:val="both"/>
        <w:rPr>
          <w:rStyle w:val="3f3f3f3f3f3f3f3f3f3f3f3f3f3f3f3f3f3f3f3f3f3f3f3f3f3f3f3f3f3f3f3f3f3f3f3f3f3f"/>
          <w:rFonts w:ascii="Times New Roman" w:hAnsi="Times New Roman" w:cs="Times New Roman"/>
          <w:lang w:val="uk-UA"/>
        </w:rPr>
      </w:pPr>
      <w:r w:rsidRPr="0005012C">
        <w:rPr>
          <w:rStyle w:val="3f3f3f3f3f3f3f3f3f3f3f3f3f3f3f3f3f3f3f3f3f3f3f3f3f3f3f3f3f3f3f3f3f3f3f3f3f3f"/>
          <w:rFonts w:ascii="Times New Roman" w:hAnsi="Times New Roman" w:cs="Times New Roman"/>
          <w:lang w:val="uk-UA"/>
        </w:rPr>
        <w:t xml:space="preserve">Як правило, код запуску також буде включати кілька інструкцій після виклику </w:t>
      </w:r>
      <w:proofErr w:type="spellStart"/>
      <w:r w:rsidRPr="0005012C">
        <w:rPr>
          <w:rStyle w:val="3f3f3f3f3f3f3f3f3f3f3f3f3f3f3f3f3f3f3f3f3f3f3f3f3f3f3f3f3f3f3f3f3f3f3f3f3f3f"/>
          <w:rFonts w:ascii="Times New Roman" w:hAnsi="Times New Roman" w:cs="Times New Roman"/>
          <w:lang w:val="uk-UA"/>
        </w:rPr>
        <w:t>main</w:t>
      </w:r>
      <w:proofErr w:type="spellEnd"/>
      <w:r w:rsidRPr="0005012C">
        <w:rPr>
          <w:rStyle w:val="3f3f3f3f3f3f3f3f3f3f3f3f3f3f3f3f3f3f3f3f3f3f3f3f3f3f3f3f3f3f3f3f3f3f3f3f3f3f"/>
          <w:rFonts w:ascii="Times New Roman" w:hAnsi="Times New Roman" w:cs="Times New Roman"/>
          <w:lang w:val="uk-UA"/>
        </w:rPr>
        <w:t xml:space="preserve">. Ці інструкції будуть виконуватися тільки в тому випадку, якщо виконується програма мови високого рівня (тобто, виклик основних функцій повертається). Залежно від характеру вбудованої системи, ви можете використовувати ці інструкції для припинення роботи процесора, скидання всієї системи або передачі керування засобом </w:t>
      </w:r>
      <w:proofErr w:type="spellStart"/>
      <w:r w:rsidRPr="0005012C">
        <w:rPr>
          <w:rStyle w:val="3f3f3f3f3f3f3f3f3f3f3f3f3f3f3f3f3f3f3f3f3f3f3f3f3f3f3f3f3f3f3f3f3f3f3f3f3f3f"/>
          <w:rFonts w:ascii="Times New Roman" w:hAnsi="Times New Roman" w:cs="Times New Roman"/>
          <w:lang w:val="uk-UA"/>
        </w:rPr>
        <w:t>відладки</w:t>
      </w:r>
      <w:proofErr w:type="spellEnd"/>
      <w:r w:rsidRPr="0005012C">
        <w:rPr>
          <w:rStyle w:val="3f3f3f3f3f3f3f3f3f3f3f3f3f3f3f3f3f3f3f3f3f3f3f3f3f3f3f3f3f3f3f3f3f3f3f3f3f3f"/>
          <w:rFonts w:ascii="Times New Roman" w:hAnsi="Times New Roman" w:cs="Times New Roman"/>
          <w:lang w:val="uk-UA"/>
        </w:rPr>
        <w:t>.</w:t>
      </w:r>
    </w:p>
    <w:p w14:paraId="3F1D7311" w14:textId="77777777" w:rsidR="007B0A72" w:rsidRPr="0005012C" w:rsidRDefault="007B0A72" w:rsidP="00774CE2">
      <w:pPr>
        <w:jc w:val="both"/>
        <w:rPr>
          <w:rFonts w:ascii="Times New Roman" w:hAnsi="Times New Roman"/>
          <w:lang w:val="uk-UA"/>
        </w:rPr>
      </w:pPr>
      <w:r w:rsidRPr="0005012C">
        <w:rPr>
          <w:rStyle w:val="3f3f3f3f3f3f3f3f3f3f3f3f3f3f3f3f3f3f3f3f3f3f3f3f3f3f3f3f3f3f3f3f3f3f3f3f3f3f"/>
          <w:rFonts w:ascii="Times New Roman" w:hAnsi="Times New Roman" w:cs="Times New Roman"/>
          <w:lang w:val="uk-UA"/>
        </w:rPr>
        <w:t xml:space="preserve">Оскільки код запуску не вставляється автоматично, програміст повинен, як правило, сам збирати його і включати отриманий об'єктний файл зі списку вхідних файлів до </w:t>
      </w:r>
      <w:proofErr w:type="spellStart"/>
      <w:r w:rsidRPr="0005012C">
        <w:rPr>
          <w:rStyle w:val="3f3f3f3f3f3f3f3f3f3f3f3f3f3f3f3f3f3f3f3f3f3f3f3f3f3f3f3f3f3f3f3f3f3f3f3f3f3f"/>
          <w:rFonts w:ascii="Times New Roman" w:hAnsi="Times New Roman" w:cs="Times New Roman"/>
          <w:lang w:val="uk-UA"/>
        </w:rPr>
        <w:t>лінкера</w:t>
      </w:r>
      <w:proofErr w:type="spellEnd"/>
      <w:r w:rsidRPr="0005012C">
        <w:rPr>
          <w:rStyle w:val="3f3f3f3f3f3f3f3f3f3f3f3f3f3f3f3f3f3f3f3f3f3f3f3f3f3f3f3f3f3f3f3f3f3f3f3f3f3f"/>
          <w:rFonts w:ascii="Times New Roman" w:hAnsi="Times New Roman" w:cs="Times New Roman"/>
          <w:lang w:val="uk-UA"/>
        </w:rPr>
        <w:t xml:space="preserve">. Йому навіть може знадобитися спеціальний параметр командного рядка, щоб змусити його не вставляти звичайний код запуску. Робочий код запуску для різних цільових процесорів можна знайти у пакеті GNU під назвою </w:t>
      </w:r>
      <w:proofErr w:type="spellStart"/>
      <w:r w:rsidRPr="0005012C">
        <w:rPr>
          <w:rStyle w:val="3f3f3f3f3f3f3f3f3f3f3f3f3f3f3f3f3f3f3f3f3f3f3f3f3f3f3f3f3f3f3f3f3f3f3f3f3f3f"/>
          <w:rFonts w:ascii="Times New Roman" w:hAnsi="Times New Roman" w:cs="Times New Roman"/>
          <w:lang w:val="uk-UA"/>
        </w:rPr>
        <w:t>libgloss</w:t>
      </w:r>
      <w:proofErr w:type="spellEnd"/>
      <w:r w:rsidRPr="0005012C">
        <w:rPr>
          <w:rStyle w:val="3f3f3f3f3f3f3f3f3f3f3f3f3f3f3f3f3f3f3f3f3f3f3f3f3f3f3f3f3f3f3f3f3f3f3f3f3f3f"/>
          <w:rFonts w:ascii="Times New Roman" w:hAnsi="Times New Roman" w:cs="Times New Roman"/>
          <w:lang w:val="uk-UA"/>
        </w:rPr>
        <w:t>.</w:t>
      </w:r>
    </w:p>
    <w:p w14:paraId="67D41A81" w14:textId="0335EA42" w:rsidR="007B0A72" w:rsidRDefault="007B0A72" w:rsidP="00774CE2">
      <w:pPr>
        <w:jc w:val="both"/>
        <w:rPr>
          <w:rStyle w:val="3f3f3f3f3f3f3f3f3f3f3f3f3f3f3f3f3f3f3f3f3f3f3f3f3f3f3f3f3f3f3f3f3f3f3f3f3f3f"/>
          <w:rFonts w:ascii="Times New Roman" w:hAnsi="Times New Roman" w:cs="Times New Roman"/>
          <w:lang w:val="uk-UA"/>
        </w:rPr>
      </w:pPr>
      <w:r w:rsidRPr="0005012C">
        <w:rPr>
          <w:rStyle w:val="3f3f3f3f3f3f3f3f3f3f3f3f3f3f3f3f3f3f3f3f3f3f3f3f3f3f3f3f3f3f3f3f3f3f3f3f3f3f"/>
          <w:rFonts w:ascii="Times New Roman" w:hAnsi="Times New Roman" w:cs="Times New Roman"/>
          <w:lang w:val="uk-UA"/>
        </w:rPr>
        <w:t>Кілька потоків живуть в одному процесі в одному просторі, кожен потік виконуватиме конкретне завдання, мати свій власний код, власну пам'ять стека, вказівник інструкцій і спільну пам'ять. Якщо потік має витік пам'яті, він може пошкодити інші потоки і батьківський процес.</w:t>
      </w:r>
    </w:p>
    <w:p w14:paraId="46689388" w14:textId="77777777" w:rsidR="00040BCB" w:rsidRPr="0005012C" w:rsidRDefault="00040BCB" w:rsidP="00774CE2">
      <w:pPr>
        <w:jc w:val="both"/>
        <w:rPr>
          <w:rFonts w:ascii="Times New Roman" w:hAnsi="Times New Roman"/>
          <w:lang w:val="uk-UA"/>
        </w:rPr>
      </w:pPr>
    </w:p>
    <w:p w14:paraId="4F09C411" w14:textId="453EECC3" w:rsidR="007B0A72" w:rsidRPr="00774CE2" w:rsidRDefault="007B0A72" w:rsidP="00774CE2">
      <w:pPr>
        <w:jc w:val="both"/>
        <w:rPr>
          <w:rFonts w:ascii="Times New Roman" w:hAnsi="Times New Roman" w:cs="Times New Roman"/>
          <w:iCs/>
          <w:sz w:val="28"/>
          <w:szCs w:val="28"/>
          <w:lang w:val="uk-UA"/>
        </w:rPr>
      </w:pPr>
      <w:r w:rsidRPr="00774CE2">
        <w:rPr>
          <w:rFonts w:ascii="Times New Roman" w:hAnsi="Times New Roman" w:cs="Times New Roman"/>
          <w:iCs/>
          <w:sz w:val="28"/>
          <w:szCs w:val="28"/>
          <w:lang w:val="uk-UA"/>
        </w:rPr>
        <w:t>Ви</w:t>
      </w:r>
      <w:r w:rsidR="00774CE2">
        <w:rPr>
          <w:rFonts w:ascii="Times New Roman" w:hAnsi="Times New Roman" w:cs="Times New Roman"/>
          <w:iCs/>
          <w:sz w:val="28"/>
          <w:szCs w:val="28"/>
          <w:lang w:val="uk-UA"/>
        </w:rPr>
        <w:t>користання</w:t>
      </w:r>
      <w:r w:rsidRPr="00774CE2">
        <w:rPr>
          <w:rFonts w:ascii="Times New Roman" w:hAnsi="Times New Roman" w:cs="Times New Roman"/>
          <w:iCs/>
          <w:sz w:val="28"/>
          <w:szCs w:val="28"/>
          <w:lang w:val="uk-UA"/>
        </w:rPr>
        <w:t xml:space="preserve"> пам’яті</w:t>
      </w:r>
    </w:p>
    <w:p w14:paraId="44B3AE05" w14:textId="77777777" w:rsidR="007B0A72" w:rsidRPr="00774CE2" w:rsidRDefault="007B0A72" w:rsidP="00774CE2">
      <w:pPr>
        <w:jc w:val="both"/>
        <w:rPr>
          <w:rFonts w:ascii="Times New Roman" w:hAnsi="Times New Roman" w:cs="Times New Roman"/>
          <w:sz w:val="28"/>
          <w:szCs w:val="28"/>
          <w:lang w:val="uk-UA"/>
        </w:rPr>
      </w:pPr>
    </w:p>
    <w:p w14:paraId="3C27DA98"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 xml:space="preserve">Сам вказівник є змінною, що виділяється в програмному стеку. Сам вказівник означає адресу змінної, що виділяє пам’ять «на кучі». </w:t>
      </w:r>
    </w:p>
    <w:p w14:paraId="5FF9DED2" w14:textId="63D297DB" w:rsidR="007B0A7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 xml:space="preserve">Для того, щоб працювати з динамічним масивом, потрібно виділити відповідну пам’ять під цей масив. Тобто вказати компілятору, щоб він зарезервував місце у відповідній ділянці пам’яті для того, щоб записувати туди дані. Крім того, це потрібно щоб інші змінні, сам компілятор та інші програми також не записували дані в це місце. Якщо цього не зробити, то будуть серйозні помилки, які можуть призвести до зупинки не лише програми, але й всієї системи. Крім того, ще однією помилкою є </w:t>
      </w:r>
      <w:proofErr w:type="spellStart"/>
      <w:r w:rsidRPr="00774CE2">
        <w:rPr>
          <w:rFonts w:ascii="Times New Roman" w:hAnsi="Times New Roman" w:cs="Times New Roman"/>
          <w:sz w:val="28"/>
          <w:szCs w:val="28"/>
          <w:lang w:val="uk-UA"/>
        </w:rPr>
        <w:t>незвільнення</w:t>
      </w:r>
      <w:proofErr w:type="spellEnd"/>
      <w:r w:rsidRPr="00774CE2">
        <w:rPr>
          <w:rFonts w:ascii="Times New Roman" w:hAnsi="Times New Roman" w:cs="Times New Roman"/>
          <w:sz w:val="28"/>
          <w:szCs w:val="28"/>
          <w:lang w:val="uk-UA"/>
        </w:rPr>
        <w:t xml:space="preserve"> зарезервованої ділянки пам’яті після виконання програми або потрібної функції. На жаль, компілятор Сі(Сі++) не звільнить виділену пам’ять автоматично після виходу функції або програми і, таким чином, ділянка пам’яті, що була зарезервована всередині функції, залишиться зайнятою. Це так званий витік пам’яті (</w:t>
      </w:r>
      <w:proofErr w:type="spellStart"/>
      <w:r w:rsidRPr="00774CE2">
        <w:rPr>
          <w:rFonts w:ascii="Times New Roman" w:hAnsi="Times New Roman" w:cs="Times New Roman"/>
          <w:sz w:val="28"/>
          <w:szCs w:val="28"/>
          <w:lang w:val="uk-UA"/>
        </w:rPr>
        <w:t>Memory</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leak</w:t>
      </w:r>
      <w:proofErr w:type="spellEnd"/>
      <w:r w:rsidRPr="00774CE2">
        <w:rPr>
          <w:rFonts w:ascii="Times New Roman" w:hAnsi="Times New Roman" w:cs="Times New Roman"/>
          <w:sz w:val="28"/>
          <w:szCs w:val="28"/>
          <w:lang w:val="uk-UA"/>
        </w:rPr>
        <w:t xml:space="preserve">). Він може призвести до того, що наступні ділянки програми або повторні виклики чи </w:t>
      </w:r>
      <w:proofErr w:type="spellStart"/>
      <w:r w:rsidRPr="00774CE2">
        <w:rPr>
          <w:rFonts w:ascii="Times New Roman" w:hAnsi="Times New Roman" w:cs="Times New Roman"/>
          <w:sz w:val="28"/>
          <w:szCs w:val="28"/>
          <w:lang w:val="uk-UA"/>
        </w:rPr>
        <w:t>багатопото</w:t>
      </w:r>
      <w:r w:rsidR="00774CE2">
        <w:rPr>
          <w:rFonts w:ascii="Times New Roman" w:hAnsi="Times New Roman" w:cs="Times New Roman"/>
          <w:sz w:val="28"/>
          <w:szCs w:val="28"/>
          <w:lang w:val="uk-UA"/>
        </w:rPr>
        <w:t>кові</w:t>
      </w:r>
      <w:proofErr w:type="spellEnd"/>
      <w:r w:rsidRPr="00774CE2">
        <w:rPr>
          <w:rFonts w:ascii="Times New Roman" w:hAnsi="Times New Roman" w:cs="Times New Roman"/>
          <w:sz w:val="28"/>
          <w:szCs w:val="28"/>
          <w:lang w:val="uk-UA"/>
        </w:rPr>
        <w:t xml:space="preserve"> виклики цієї програми будуть «падати» з невідомих причин або вішати систему. Така помилка не буде повідомлена компілятором, а подальше падіння програми буде виникати не в тому місці, де була зроблена помилка, що ускладнює процес </w:t>
      </w:r>
      <w:proofErr w:type="spellStart"/>
      <w:r w:rsidRPr="00774CE2">
        <w:rPr>
          <w:rFonts w:ascii="Times New Roman" w:hAnsi="Times New Roman" w:cs="Times New Roman"/>
          <w:sz w:val="28"/>
          <w:szCs w:val="28"/>
          <w:lang w:val="uk-UA"/>
        </w:rPr>
        <w:t>відлагодження</w:t>
      </w:r>
      <w:proofErr w:type="spellEnd"/>
      <w:r w:rsidRPr="00774CE2">
        <w:rPr>
          <w:rFonts w:ascii="Times New Roman" w:hAnsi="Times New Roman" w:cs="Times New Roman"/>
          <w:sz w:val="28"/>
          <w:szCs w:val="28"/>
          <w:lang w:val="uk-UA"/>
        </w:rPr>
        <w:t xml:space="preserve"> програми. Для боротьби з такими помилками потрібні спеціальні інструменти та спеціальні навички </w:t>
      </w:r>
      <w:proofErr w:type="spellStart"/>
      <w:r w:rsidRPr="00774CE2">
        <w:rPr>
          <w:rFonts w:ascii="Times New Roman" w:hAnsi="Times New Roman" w:cs="Times New Roman"/>
          <w:sz w:val="28"/>
          <w:szCs w:val="28"/>
          <w:lang w:val="uk-UA"/>
        </w:rPr>
        <w:t>дебага</w:t>
      </w:r>
      <w:proofErr w:type="spellEnd"/>
      <w:r w:rsidRPr="00774CE2">
        <w:rPr>
          <w:rFonts w:ascii="Times New Roman" w:hAnsi="Times New Roman" w:cs="Times New Roman"/>
          <w:sz w:val="28"/>
          <w:szCs w:val="28"/>
          <w:lang w:val="uk-UA"/>
        </w:rPr>
        <w:t xml:space="preserve">, на зразок використання програми </w:t>
      </w:r>
      <w:proofErr w:type="spellStart"/>
      <w:r w:rsidRPr="00774CE2">
        <w:rPr>
          <w:rFonts w:ascii="Times New Roman" w:hAnsi="Times New Roman" w:cs="Times New Roman"/>
          <w:sz w:val="28"/>
          <w:szCs w:val="28"/>
          <w:lang w:val="uk-UA"/>
        </w:rPr>
        <w:t>Valgrind</w:t>
      </w:r>
      <w:proofErr w:type="spellEnd"/>
      <w:r w:rsidRPr="00774CE2">
        <w:rPr>
          <w:rFonts w:ascii="Times New Roman" w:hAnsi="Times New Roman" w:cs="Times New Roman"/>
          <w:sz w:val="28"/>
          <w:szCs w:val="28"/>
          <w:lang w:val="uk-UA"/>
        </w:rPr>
        <w:t xml:space="preserve">.  </w:t>
      </w:r>
    </w:p>
    <w:p w14:paraId="69833AC4" w14:textId="77777777" w:rsidR="00774CE2" w:rsidRPr="00774CE2" w:rsidRDefault="00774CE2" w:rsidP="00774CE2">
      <w:pPr>
        <w:jc w:val="both"/>
        <w:rPr>
          <w:rFonts w:ascii="Times New Roman" w:hAnsi="Times New Roman" w:cs="Times New Roman"/>
          <w:sz w:val="28"/>
          <w:szCs w:val="28"/>
          <w:lang w:val="uk-UA"/>
        </w:rPr>
      </w:pPr>
    </w:p>
    <w:p w14:paraId="0FE603D2"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Виділення пам’яті</w:t>
      </w:r>
    </w:p>
    <w:p w14:paraId="062D477D"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Для виділення пам’яті вказівнику можна використовувати такі стандартні функції:</w:t>
      </w:r>
    </w:p>
    <w:p w14:paraId="121C42BB" w14:textId="77777777" w:rsidR="007B0A72" w:rsidRPr="00774CE2" w:rsidRDefault="007B0A72" w:rsidP="00774CE2">
      <w:pPr>
        <w:jc w:val="both"/>
        <w:rPr>
          <w:rFonts w:ascii="Times New Roman" w:hAnsi="Times New Roman" w:cs="Times New Roman"/>
          <w:b/>
          <w:sz w:val="28"/>
          <w:szCs w:val="28"/>
          <w:lang w:val="uk-UA"/>
        </w:rPr>
      </w:pPr>
      <w:proofErr w:type="spellStart"/>
      <w:r w:rsidRPr="00774CE2">
        <w:rPr>
          <w:rFonts w:ascii="Times New Roman" w:hAnsi="Times New Roman" w:cs="Times New Roman"/>
          <w:b/>
          <w:sz w:val="28"/>
          <w:szCs w:val="28"/>
          <w:lang w:val="uk-UA"/>
        </w:rPr>
        <w:t>void</w:t>
      </w:r>
      <w:proofErr w:type="spellEnd"/>
      <w:r w:rsidRPr="00774CE2">
        <w:rPr>
          <w:rFonts w:ascii="Times New Roman" w:hAnsi="Times New Roman" w:cs="Times New Roman"/>
          <w:b/>
          <w:sz w:val="28"/>
          <w:szCs w:val="28"/>
          <w:lang w:val="uk-UA"/>
        </w:rPr>
        <w:t xml:space="preserve">* </w:t>
      </w:r>
      <w:proofErr w:type="spellStart"/>
      <w:r w:rsidRPr="00774CE2">
        <w:rPr>
          <w:rFonts w:ascii="Times New Roman" w:hAnsi="Times New Roman" w:cs="Times New Roman"/>
          <w:b/>
          <w:sz w:val="28"/>
          <w:szCs w:val="28"/>
          <w:lang w:val="uk-UA"/>
        </w:rPr>
        <w:t>malloc</w:t>
      </w:r>
      <w:proofErr w:type="spellEnd"/>
      <w:r w:rsidRPr="00774CE2">
        <w:rPr>
          <w:rFonts w:ascii="Times New Roman" w:hAnsi="Times New Roman" w:cs="Times New Roman"/>
          <w:b/>
          <w:sz w:val="28"/>
          <w:szCs w:val="28"/>
          <w:lang w:val="uk-UA"/>
        </w:rPr>
        <w:t xml:space="preserve">( </w:t>
      </w:r>
      <w:hyperlink r:id="rId139" w:history="1">
        <w:proofErr w:type="spellStart"/>
        <w:r w:rsidRPr="00774CE2">
          <w:rPr>
            <w:rStyle w:val="3f3f3f3f3f3f3f3f3f3f3f3f3f3f3f3f-3f3f3f3f3f3f3f3f3f3f3f3f"/>
            <w:rFonts w:ascii="Times New Roman" w:hAnsi="Times New Roman" w:cs="Times New Roman"/>
            <w:b/>
            <w:sz w:val="28"/>
            <w:szCs w:val="28"/>
            <w:lang w:val="uk-UA"/>
          </w:rPr>
          <w:t>size_t</w:t>
        </w:r>
        <w:proofErr w:type="spellEnd"/>
      </w:hyperlink>
      <w:r w:rsidRPr="00774CE2">
        <w:rPr>
          <w:rFonts w:ascii="Times New Roman" w:hAnsi="Times New Roman" w:cs="Times New Roman"/>
          <w:b/>
          <w:sz w:val="28"/>
          <w:szCs w:val="28"/>
          <w:lang w:val="uk-UA"/>
        </w:rPr>
        <w:t xml:space="preserve"> </w:t>
      </w:r>
      <w:proofErr w:type="spellStart"/>
      <w:r w:rsidRPr="00774CE2">
        <w:rPr>
          <w:rFonts w:ascii="Times New Roman" w:hAnsi="Times New Roman" w:cs="Times New Roman"/>
          <w:b/>
          <w:sz w:val="28"/>
          <w:szCs w:val="28"/>
          <w:lang w:val="uk-UA"/>
        </w:rPr>
        <w:t>size</w:t>
      </w:r>
      <w:proofErr w:type="spellEnd"/>
      <w:r w:rsidRPr="00774CE2">
        <w:rPr>
          <w:rFonts w:ascii="Times New Roman" w:hAnsi="Times New Roman" w:cs="Times New Roman"/>
          <w:b/>
          <w:sz w:val="28"/>
          <w:szCs w:val="28"/>
          <w:lang w:val="uk-UA"/>
        </w:rPr>
        <w:t xml:space="preserve"> );</w:t>
      </w:r>
    </w:p>
    <w:p w14:paraId="6138BBE0" w14:textId="77777777" w:rsidR="007B0A72" w:rsidRPr="00774CE2" w:rsidRDefault="007B0A72" w:rsidP="00774CE2">
      <w:pPr>
        <w:jc w:val="both"/>
        <w:rPr>
          <w:rFonts w:ascii="Times New Roman" w:hAnsi="Times New Roman" w:cs="Times New Roman"/>
          <w:b/>
          <w:sz w:val="28"/>
          <w:szCs w:val="28"/>
          <w:lang w:val="uk-UA"/>
        </w:rPr>
      </w:pPr>
      <w:proofErr w:type="spellStart"/>
      <w:r w:rsidRPr="00774CE2">
        <w:rPr>
          <w:rFonts w:ascii="Times New Roman" w:hAnsi="Times New Roman" w:cs="Times New Roman"/>
          <w:b/>
          <w:sz w:val="28"/>
          <w:szCs w:val="28"/>
          <w:lang w:val="uk-UA"/>
        </w:rPr>
        <w:lastRenderedPageBreak/>
        <w:t>void</w:t>
      </w:r>
      <w:proofErr w:type="spellEnd"/>
      <w:r w:rsidRPr="00774CE2">
        <w:rPr>
          <w:rFonts w:ascii="Times New Roman" w:hAnsi="Times New Roman" w:cs="Times New Roman"/>
          <w:b/>
          <w:sz w:val="28"/>
          <w:szCs w:val="28"/>
          <w:lang w:val="uk-UA"/>
        </w:rPr>
        <w:t xml:space="preserve">* </w:t>
      </w:r>
      <w:proofErr w:type="spellStart"/>
      <w:r w:rsidRPr="00774CE2">
        <w:rPr>
          <w:rFonts w:ascii="Times New Roman" w:hAnsi="Times New Roman" w:cs="Times New Roman"/>
          <w:b/>
          <w:sz w:val="28"/>
          <w:szCs w:val="28"/>
          <w:lang w:val="uk-UA"/>
        </w:rPr>
        <w:t>calloc</w:t>
      </w:r>
      <w:proofErr w:type="spellEnd"/>
      <w:r w:rsidRPr="00774CE2">
        <w:rPr>
          <w:rFonts w:ascii="Times New Roman" w:hAnsi="Times New Roman" w:cs="Times New Roman"/>
          <w:b/>
          <w:sz w:val="28"/>
          <w:szCs w:val="28"/>
          <w:lang w:val="uk-UA"/>
        </w:rPr>
        <w:t xml:space="preserve">( </w:t>
      </w:r>
      <w:hyperlink r:id="rId140" w:history="1">
        <w:proofErr w:type="spellStart"/>
        <w:r w:rsidRPr="00774CE2">
          <w:rPr>
            <w:rStyle w:val="3f3f3f3f3f3f3f3f3f3f3f3f3f3f3f3f-3f3f3f3f3f3f3f3f3f3f3f3f"/>
            <w:rFonts w:ascii="Times New Roman" w:hAnsi="Times New Roman" w:cs="Times New Roman"/>
            <w:b/>
            <w:sz w:val="28"/>
            <w:szCs w:val="28"/>
            <w:lang w:val="uk-UA"/>
          </w:rPr>
          <w:t>size_t</w:t>
        </w:r>
        <w:proofErr w:type="spellEnd"/>
      </w:hyperlink>
      <w:r w:rsidRPr="00774CE2">
        <w:rPr>
          <w:rFonts w:ascii="Times New Roman" w:hAnsi="Times New Roman" w:cs="Times New Roman"/>
          <w:b/>
          <w:sz w:val="28"/>
          <w:szCs w:val="28"/>
          <w:lang w:val="uk-UA"/>
        </w:rPr>
        <w:t xml:space="preserve"> </w:t>
      </w:r>
      <w:proofErr w:type="spellStart"/>
      <w:r w:rsidRPr="00774CE2">
        <w:rPr>
          <w:rFonts w:ascii="Times New Roman" w:hAnsi="Times New Roman" w:cs="Times New Roman"/>
          <w:b/>
          <w:sz w:val="28"/>
          <w:szCs w:val="28"/>
          <w:lang w:val="uk-UA"/>
        </w:rPr>
        <w:t>num</w:t>
      </w:r>
      <w:proofErr w:type="spellEnd"/>
      <w:r w:rsidRPr="00774CE2">
        <w:rPr>
          <w:rFonts w:ascii="Times New Roman" w:hAnsi="Times New Roman" w:cs="Times New Roman"/>
          <w:b/>
          <w:sz w:val="28"/>
          <w:szCs w:val="28"/>
          <w:lang w:val="uk-UA"/>
        </w:rPr>
        <w:t xml:space="preserve">, </w:t>
      </w:r>
      <w:hyperlink r:id="rId141" w:history="1">
        <w:proofErr w:type="spellStart"/>
        <w:r w:rsidRPr="00774CE2">
          <w:rPr>
            <w:rStyle w:val="3f3f3f3f3f3f3f3f3f3f3f3f3f3f3f3f-3f3f3f3f3f3f3f3f3f3f3f3f"/>
            <w:rFonts w:ascii="Times New Roman" w:hAnsi="Times New Roman" w:cs="Times New Roman"/>
            <w:b/>
            <w:sz w:val="28"/>
            <w:szCs w:val="28"/>
            <w:lang w:val="uk-UA"/>
          </w:rPr>
          <w:t>size_t</w:t>
        </w:r>
        <w:proofErr w:type="spellEnd"/>
      </w:hyperlink>
      <w:r w:rsidRPr="00774CE2">
        <w:rPr>
          <w:rFonts w:ascii="Times New Roman" w:hAnsi="Times New Roman" w:cs="Times New Roman"/>
          <w:b/>
          <w:sz w:val="28"/>
          <w:szCs w:val="28"/>
          <w:lang w:val="uk-UA"/>
        </w:rPr>
        <w:t xml:space="preserve"> </w:t>
      </w:r>
      <w:proofErr w:type="spellStart"/>
      <w:r w:rsidRPr="00774CE2">
        <w:rPr>
          <w:rFonts w:ascii="Times New Roman" w:hAnsi="Times New Roman" w:cs="Times New Roman"/>
          <w:b/>
          <w:sz w:val="28"/>
          <w:szCs w:val="28"/>
          <w:lang w:val="uk-UA"/>
        </w:rPr>
        <w:t>size</w:t>
      </w:r>
      <w:proofErr w:type="spellEnd"/>
      <w:r w:rsidRPr="00774CE2">
        <w:rPr>
          <w:rFonts w:ascii="Times New Roman" w:hAnsi="Times New Roman" w:cs="Times New Roman"/>
          <w:b/>
          <w:sz w:val="28"/>
          <w:szCs w:val="28"/>
          <w:lang w:val="uk-UA"/>
        </w:rPr>
        <w:t xml:space="preserve"> );  </w:t>
      </w:r>
    </w:p>
    <w:p w14:paraId="588C6634" w14:textId="77777777" w:rsidR="007B0A72" w:rsidRPr="00774CE2" w:rsidRDefault="007B0A72" w:rsidP="00774CE2">
      <w:pPr>
        <w:jc w:val="both"/>
        <w:rPr>
          <w:rFonts w:ascii="Times New Roman" w:hAnsi="Times New Roman" w:cs="Times New Roman"/>
          <w:b/>
          <w:sz w:val="28"/>
          <w:szCs w:val="28"/>
          <w:lang w:val="uk-UA"/>
        </w:rPr>
      </w:pPr>
      <w:proofErr w:type="spellStart"/>
      <w:r w:rsidRPr="00774CE2">
        <w:rPr>
          <w:rFonts w:ascii="Times New Roman" w:hAnsi="Times New Roman" w:cs="Times New Roman"/>
          <w:b/>
          <w:sz w:val="28"/>
          <w:szCs w:val="28"/>
          <w:lang w:val="uk-UA"/>
        </w:rPr>
        <w:t>void</w:t>
      </w:r>
      <w:proofErr w:type="spellEnd"/>
      <w:r w:rsidRPr="00774CE2">
        <w:rPr>
          <w:rFonts w:ascii="Times New Roman" w:hAnsi="Times New Roman" w:cs="Times New Roman"/>
          <w:b/>
          <w:sz w:val="28"/>
          <w:szCs w:val="28"/>
          <w:lang w:val="uk-UA"/>
        </w:rPr>
        <w:t xml:space="preserve"> *</w:t>
      </w:r>
      <w:proofErr w:type="spellStart"/>
      <w:r w:rsidRPr="00774CE2">
        <w:rPr>
          <w:rFonts w:ascii="Times New Roman" w:hAnsi="Times New Roman" w:cs="Times New Roman"/>
          <w:b/>
          <w:sz w:val="28"/>
          <w:szCs w:val="28"/>
          <w:lang w:val="uk-UA"/>
        </w:rPr>
        <w:t>realloc</w:t>
      </w:r>
      <w:proofErr w:type="spellEnd"/>
      <w:r w:rsidRPr="00774CE2">
        <w:rPr>
          <w:rFonts w:ascii="Times New Roman" w:hAnsi="Times New Roman" w:cs="Times New Roman"/>
          <w:b/>
          <w:sz w:val="28"/>
          <w:szCs w:val="28"/>
          <w:lang w:val="uk-UA"/>
        </w:rPr>
        <w:t xml:space="preserve">( </w:t>
      </w:r>
      <w:proofErr w:type="spellStart"/>
      <w:r w:rsidRPr="00774CE2">
        <w:rPr>
          <w:rFonts w:ascii="Times New Roman" w:hAnsi="Times New Roman" w:cs="Times New Roman"/>
          <w:b/>
          <w:sz w:val="28"/>
          <w:szCs w:val="28"/>
          <w:lang w:val="uk-UA"/>
        </w:rPr>
        <w:t>void</w:t>
      </w:r>
      <w:proofErr w:type="spellEnd"/>
      <w:r w:rsidRPr="00774CE2">
        <w:rPr>
          <w:rFonts w:ascii="Times New Roman" w:hAnsi="Times New Roman" w:cs="Times New Roman"/>
          <w:b/>
          <w:sz w:val="28"/>
          <w:szCs w:val="28"/>
          <w:lang w:val="uk-UA"/>
        </w:rPr>
        <w:t xml:space="preserve"> *</w:t>
      </w:r>
      <w:proofErr w:type="spellStart"/>
      <w:r w:rsidRPr="00774CE2">
        <w:rPr>
          <w:rFonts w:ascii="Times New Roman" w:hAnsi="Times New Roman" w:cs="Times New Roman"/>
          <w:b/>
          <w:sz w:val="28"/>
          <w:szCs w:val="28"/>
          <w:lang w:val="uk-UA"/>
        </w:rPr>
        <w:t>ptr</w:t>
      </w:r>
      <w:proofErr w:type="spellEnd"/>
      <w:r w:rsidRPr="00774CE2">
        <w:rPr>
          <w:rFonts w:ascii="Times New Roman" w:hAnsi="Times New Roman" w:cs="Times New Roman"/>
          <w:b/>
          <w:sz w:val="28"/>
          <w:szCs w:val="28"/>
          <w:lang w:val="uk-UA"/>
        </w:rPr>
        <w:t xml:space="preserve">, </w:t>
      </w:r>
      <w:hyperlink r:id="rId142" w:history="1">
        <w:proofErr w:type="spellStart"/>
        <w:r w:rsidRPr="00774CE2">
          <w:rPr>
            <w:rStyle w:val="3f3f3f3f3f3f3f3f3f3f3f3f3f3f3f3f-3f3f3f3f3f3f3f3f3f3f3f3f"/>
            <w:rFonts w:ascii="Times New Roman" w:hAnsi="Times New Roman" w:cs="Times New Roman"/>
            <w:b/>
            <w:sz w:val="28"/>
            <w:szCs w:val="28"/>
            <w:lang w:val="uk-UA"/>
          </w:rPr>
          <w:t>size_t</w:t>
        </w:r>
        <w:proofErr w:type="spellEnd"/>
      </w:hyperlink>
      <w:r w:rsidRPr="00774CE2">
        <w:rPr>
          <w:rFonts w:ascii="Times New Roman" w:hAnsi="Times New Roman" w:cs="Times New Roman"/>
          <w:b/>
          <w:sz w:val="28"/>
          <w:szCs w:val="28"/>
          <w:lang w:val="uk-UA"/>
        </w:rPr>
        <w:t xml:space="preserve"> </w:t>
      </w:r>
      <w:proofErr w:type="spellStart"/>
      <w:r w:rsidRPr="00774CE2">
        <w:rPr>
          <w:rFonts w:ascii="Times New Roman" w:hAnsi="Times New Roman" w:cs="Times New Roman"/>
          <w:b/>
          <w:sz w:val="28"/>
          <w:szCs w:val="28"/>
          <w:lang w:val="uk-UA"/>
        </w:rPr>
        <w:t>new_size</w:t>
      </w:r>
      <w:proofErr w:type="spellEnd"/>
      <w:r w:rsidRPr="00774CE2">
        <w:rPr>
          <w:rFonts w:ascii="Times New Roman" w:hAnsi="Times New Roman" w:cs="Times New Roman"/>
          <w:b/>
          <w:sz w:val="28"/>
          <w:szCs w:val="28"/>
          <w:lang w:val="uk-UA"/>
        </w:rPr>
        <w:t xml:space="preserve"> );</w:t>
      </w:r>
    </w:p>
    <w:p w14:paraId="1D39ACF6" w14:textId="77777777" w:rsidR="007B0A72" w:rsidRPr="00774CE2" w:rsidRDefault="007B0A72" w:rsidP="00774CE2">
      <w:pPr>
        <w:jc w:val="both"/>
        <w:rPr>
          <w:rFonts w:ascii="Times New Roman" w:hAnsi="Times New Roman" w:cs="Times New Roman"/>
          <w:sz w:val="28"/>
          <w:szCs w:val="28"/>
          <w:lang w:val="uk-UA"/>
        </w:rPr>
      </w:pPr>
    </w:p>
    <w:p w14:paraId="48AD2B90" w14:textId="77777777" w:rsidR="007B0A72" w:rsidRPr="00774CE2" w:rsidRDefault="007B0A72" w:rsidP="00774CE2">
      <w:pPr>
        <w:jc w:val="both"/>
        <w:rPr>
          <w:rFonts w:ascii="Times New Roman" w:hAnsi="Times New Roman" w:cs="Times New Roman"/>
          <w:sz w:val="28"/>
          <w:szCs w:val="28"/>
          <w:lang w:val="uk-UA"/>
        </w:rPr>
      </w:pPr>
      <w:proofErr w:type="spellStart"/>
      <w:r w:rsidRPr="00774CE2">
        <w:rPr>
          <w:rFonts w:ascii="Times New Roman" w:hAnsi="Times New Roman" w:cs="Times New Roman"/>
          <w:sz w:val="28"/>
          <w:szCs w:val="28"/>
          <w:lang w:val="uk-UA"/>
        </w:rPr>
        <w:t>malloc</w:t>
      </w:r>
      <w:proofErr w:type="spellEnd"/>
      <w:r w:rsidRPr="00774CE2">
        <w:rPr>
          <w:rFonts w:ascii="Times New Roman" w:hAnsi="Times New Roman" w:cs="Times New Roman"/>
          <w:sz w:val="28"/>
          <w:szCs w:val="28"/>
          <w:lang w:val="uk-UA"/>
        </w:rPr>
        <w:t xml:space="preserve"> - виділення пам’яті</w:t>
      </w:r>
    </w:p>
    <w:p w14:paraId="366D171E"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 xml:space="preserve">Метод </w:t>
      </w:r>
      <w:proofErr w:type="spellStart"/>
      <w:r w:rsidRPr="00774CE2">
        <w:rPr>
          <w:rFonts w:ascii="Times New Roman" w:hAnsi="Times New Roman" w:cs="Times New Roman"/>
          <w:sz w:val="28"/>
          <w:szCs w:val="28"/>
          <w:lang w:val="uk-UA"/>
        </w:rPr>
        <w:t>malloc</w:t>
      </w:r>
      <w:proofErr w:type="spellEnd"/>
      <w:r w:rsidRPr="00774CE2">
        <w:rPr>
          <w:rFonts w:ascii="Times New Roman" w:hAnsi="Times New Roman" w:cs="Times New Roman"/>
          <w:sz w:val="28"/>
          <w:szCs w:val="28"/>
          <w:lang w:val="uk-UA"/>
        </w:rPr>
        <w:t xml:space="preserve"> визначає розміри байтів </w:t>
      </w:r>
      <w:proofErr w:type="spellStart"/>
      <w:r w:rsidRPr="00774CE2">
        <w:rPr>
          <w:rFonts w:ascii="Times New Roman" w:hAnsi="Times New Roman" w:cs="Times New Roman"/>
          <w:sz w:val="28"/>
          <w:szCs w:val="28"/>
          <w:lang w:val="uk-UA"/>
        </w:rPr>
        <w:t>неініціалізованого</w:t>
      </w:r>
      <w:proofErr w:type="spellEnd"/>
      <w:r w:rsidRPr="00774CE2">
        <w:rPr>
          <w:rFonts w:ascii="Times New Roman" w:hAnsi="Times New Roman" w:cs="Times New Roman"/>
          <w:sz w:val="28"/>
          <w:szCs w:val="28"/>
          <w:lang w:val="uk-UA"/>
        </w:rPr>
        <w:t xml:space="preserve"> сховища. Він визначений в </w:t>
      </w:r>
      <w:proofErr w:type="spellStart"/>
      <w:r w:rsidRPr="00774CE2">
        <w:rPr>
          <w:rFonts w:ascii="Times New Roman" w:hAnsi="Times New Roman" w:cs="Times New Roman"/>
          <w:sz w:val="28"/>
          <w:szCs w:val="28"/>
          <w:lang w:val="uk-UA"/>
        </w:rPr>
        <w:t>заголовочному</w:t>
      </w:r>
      <w:proofErr w:type="spellEnd"/>
      <w:r w:rsidRPr="00774CE2">
        <w:rPr>
          <w:rFonts w:ascii="Times New Roman" w:hAnsi="Times New Roman" w:cs="Times New Roman"/>
          <w:sz w:val="28"/>
          <w:szCs w:val="28"/>
          <w:lang w:val="uk-UA"/>
        </w:rPr>
        <w:t xml:space="preserve"> файлі </w:t>
      </w:r>
      <w:r w:rsidRPr="00774CE2">
        <w:rPr>
          <w:rStyle w:val="c83ff13ff53fee3fe43fed3ffb3fe93ff23fe53fea3ff13ff23f"/>
          <w:rFonts w:ascii="Times New Roman" w:eastAsia="Liberation Serif" w:hAnsi="Times New Roman" w:cs="Times New Roman"/>
          <w:sz w:val="28"/>
          <w:szCs w:val="28"/>
          <w:lang w:val="uk-UA"/>
        </w:rPr>
        <w:t>&lt;</w:t>
      </w:r>
      <w:proofErr w:type="spellStart"/>
      <w:r w:rsidRPr="00774CE2">
        <w:rPr>
          <w:rStyle w:val="c83ff13ff53fee3fe43fed3ffb3fe93ff23fe53fea3ff13ff23f"/>
          <w:rFonts w:ascii="Times New Roman" w:eastAsia="Liberation Serif" w:hAnsi="Times New Roman" w:cs="Times New Roman"/>
          <w:sz w:val="28"/>
          <w:szCs w:val="28"/>
          <w:lang w:val="uk-UA"/>
        </w:rPr>
        <w:t>stdlib.h</w:t>
      </w:r>
      <w:proofErr w:type="spellEnd"/>
      <w:r w:rsidRPr="00774CE2">
        <w:rPr>
          <w:rStyle w:val="c83ff13ff53fee3fe43fed3ffb3fe93ff23fe53fea3ff13ff23f"/>
          <w:rFonts w:ascii="Times New Roman" w:eastAsia="Liberation Serif" w:hAnsi="Times New Roman" w:cs="Times New Roman"/>
          <w:sz w:val="28"/>
          <w:szCs w:val="28"/>
          <w:lang w:val="uk-UA"/>
        </w:rPr>
        <w:t>&gt;</w:t>
      </w:r>
      <w:r w:rsidRPr="00774CE2">
        <w:rPr>
          <w:rFonts w:ascii="Times New Roman" w:hAnsi="Times New Roman" w:cs="Times New Roman"/>
          <w:sz w:val="28"/>
          <w:szCs w:val="28"/>
          <w:lang w:val="uk-UA"/>
        </w:rPr>
        <w:t xml:space="preserve"> з наступним інтерфейсом:</w:t>
      </w:r>
    </w:p>
    <w:p w14:paraId="121CB1A5" w14:textId="77777777" w:rsidR="007B0A72" w:rsidRPr="00774CE2" w:rsidRDefault="007B0A72" w:rsidP="00774CE2">
      <w:pPr>
        <w:jc w:val="both"/>
        <w:rPr>
          <w:rFonts w:ascii="Times New Roman" w:hAnsi="Times New Roman" w:cs="Times New Roman"/>
          <w:sz w:val="28"/>
          <w:szCs w:val="28"/>
          <w:lang w:val="uk-UA"/>
        </w:rPr>
      </w:pPr>
      <w:proofErr w:type="spellStart"/>
      <w:r w:rsidRPr="00774CE2">
        <w:rPr>
          <w:rFonts w:ascii="Times New Roman" w:hAnsi="Times New Roman" w:cs="Times New Roman"/>
          <w:sz w:val="28"/>
          <w:szCs w:val="28"/>
          <w:lang w:val="uk-UA"/>
        </w:rPr>
        <w:t>void</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malloc</w:t>
      </w:r>
      <w:proofErr w:type="spellEnd"/>
      <w:r w:rsidRPr="00774CE2">
        <w:rPr>
          <w:rFonts w:ascii="Times New Roman" w:hAnsi="Times New Roman" w:cs="Times New Roman"/>
          <w:sz w:val="28"/>
          <w:szCs w:val="28"/>
          <w:lang w:val="uk-UA"/>
        </w:rPr>
        <w:t xml:space="preserve">( </w:t>
      </w:r>
      <w:hyperlink r:id="rId143" w:history="1">
        <w:proofErr w:type="spellStart"/>
        <w:r w:rsidRPr="00774CE2">
          <w:rPr>
            <w:rStyle w:val="3f3f3f3f3f3f3f3f3f3f3f3f3f3f3f3f-3f3f3f3f3f3f3f3f3f3f3f3f"/>
            <w:rFonts w:ascii="Times New Roman" w:hAnsi="Times New Roman" w:cs="Times New Roman"/>
            <w:sz w:val="28"/>
            <w:szCs w:val="28"/>
            <w:lang w:val="uk-UA"/>
          </w:rPr>
          <w:t>size_t</w:t>
        </w:r>
        <w:proofErr w:type="spellEnd"/>
      </w:hyperlink>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size</w:t>
      </w:r>
      <w:proofErr w:type="spellEnd"/>
      <w:r w:rsidRPr="00774CE2">
        <w:rPr>
          <w:rFonts w:ascii="Times New Roman" w:hAnsi="Times New Roman" w:cs="Times New Roman"/>
          <w:sz w:val="28"/>
          <w:szCs w:val="28"/>
          <w:lang w:val="uk-UA"/>
        </w:rPr>
        <w:t xml:space="preserve"> ); </w:t>
      </w:r>
    </w:p>
    <w:p w14:paraId="71D7AEF3"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Якщо розподіл успішно завершується, метод повертає вказівник на найнижчий (перший) байт у виділеному блоці пам'яті.</w:t>
      </w:r>
    </w:p>
    <w:p w14:paraId="7A5FA054"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 xml:space="preserve">Якщо розмір дорівнює нулю, поведінка є визначеною реалізацією (може бути повернуто нульовий вказівник або може бути повернений деякий ненульовий вказівник, який може не використовуватися для доступу до сховища, але повинен бути переданий вільному). </w:t>
      </w:r>
    </w:p>
    <w:p w14:paraId="4196A0B0"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b/>
          <w:i/>
          <w:sz w:val="28"/>
          <w:szCs w:val="28"/>
          <w:lang w:val="uk-UA"/>
        </w:rPr>
        <w:t>Параметри</w:t>
      </w:r>
      <w:r w:rsidRPr="00774CE2">
        <w:rPr>
          <w:rFonts w:ascii="Times New Roman" w:hAnsi="Times New Roman" w:cs="Times New Roman"/>
          <w:sz w:val="28"/>
          <w:szCs w:val="28"/>
          <w:lang w:val="uk-UA"/>
        </w:rPr>
        <w:t xml:space="preserve">: </w:t>
      </w:r>
    </w:p>
    <w:p w14:paraId="4A9F689D" w14:textId="77777777" w:rsidR="007B0A72" w:rsidRPr="00774CE2" w:rsidRDefault="007B0A72" w:rsidP="00774CE2">
      <w:pPr>
        <w:jc w:val="both"/>
        <w:rPr>
          <w:rFonts w:ascii="Times New Roman" w:hAnsi="Times New Roman" w:cs="Times New Roman"/>
          <w:sz w:val="28"/>
          <w:szCs w:val="28"/>
          <w:lang w:val="uk-UA"/>
        </w:rPr>
      </w:pPr>
      <w:proofErr w:type="spellStart"/>
      <w:r w:rsidRPr="00774CE2">
        <w:rPr>
          <w:rFonts w:ascii="Times New Roman" w:hAnsi="Times New Roman" w:cs="Times New Roman"/>
          <w:b/>
          <w:sz w:val="28"/>
          <w:szCs w:val="28"/>
          <w:lang w:val="uk-UA"/>
        </w:rPr>
        <w:t>size</w:t>
      </w:r>
      <w:proofErr w:type="spellEnd"/>
      <w:r w:rsidRPr="00774CE2">
        <w:rPr>
          <w:rFonts w:ascii="Times New Roman" w:hAnsi="Times New Roman" w:cs="Times New Roman"/>
          <w:sz w:val="28"/>
          <w:szCs w:val="28"/>
          <w:lang w:val="uk-UA"/>
        </w:rPr>
        <w:t xml:space="preserve">  - розмір(натуральне число) - кількість виділених байт</w:t>
      </w:r>
    </w:p>
    <w:p w14:paraId="607D1F5B"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 xml:space="preserve">При успішному завершенні повертає вказівник на початок знову виділеної пам'яті. Щоб уникнути витоку пам'яті, повернений вказівник повинен бути звільнений з </w:t>
      </w:r>
      <w:proofErr w:type="spellStart"/>
      <w:r w:rsidRPr="00774CE2">
        <w:rPr>
          <w:rFonts w:ascii="Times New Roman" w:hAnsi="Times New Roman" w:cs="Times New Roman"/>
          <w:sz w:val="28"/>
          <w:szCs w:val="28"/>
          <w:lang w:val="uk-UA"/>
        </w:rPr>
        <w:t>free</w:t>
      </w:r>
      <w:proofErr w:type="spellEnd"/>
      <w:r w:rsidRPr="00774CE2">
        <w:rPr>
          <w:rFonts w:ascii="Times New Roman" w:hAnsi="Times New Roman" w:cs="Times New Roman"/>
          <w:sz w:val="28"/>
          <w:szCs w:val="28"/>
          <w:lang w:val="uk-UA"/>
        </w:rPr>
        <w:t xml:space="preserve"> () або </w:t>
      </w:r>
      <w:proofErr w:type="spellStart"/>
      <w:r w:rsidRPr="00774CE2">
        <w:rPr>
          <w:rFonts w:ascii="Times New Roman" w:hAnsi="Times New Roman" w:cs="Times New Roman"/>
          <w:sz w:val="28"/>
          <w:szCs w:val="28"/>
          <w:lang w:val="uk-UA"/>
        </w:rPr>
        <w:t>realloc</w:t>
      </w:r>
      <w:proofErr w:type="spellEnd"/>
      <w:r w:rsidRPr="00774CE2">
        <w:rPr>
          <w:rFonts w:ascii="Times New Roman" w:hAnsi="Times New Roman" w:cs="Times New Roman"/>
          <w:sz w:val="28"/>
          <w:szCs w:val="28"/>
          <w:lang w:val="uk-UA"/>
        </w:rPr>
        <w:t xml:space="preserve"> ().</w:t>
      </w:r>
    </w:p>
    <w:p w14:paraId="3B28DB79"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При відмові повертає нульовий вказівник.</w:t>
      </w:r>
    </w:p>
    <w:p w14:paraId="29787CA3" w14:textId="77777777" w:rsidR="007B0A72" w:rsidRPr="00774CE2" w:rsidRDefault="007B0A72" w:rsidP="00774CE2">
      <w:pPr>
        <w:jc w:val="both"/>
        <w:rPr>
          <w:rFonts w:ascii="Times New Roman" w:hAnsi="Times New Roman" w:cs="Times New Roman"/>
          <w:b/>
          <w:sz w:val="28"/>
          <w:szCs w:val="28"/>
          <w:lang w:val="uk-UA"/>
        </w:rPr>
      </w:pPr>
      <w:r w:rsidRPr="00774CE2">
        <w:rPr>
          <w:rFonts w:ascii="Times New Roman" w:hAnsi="Times New Roman" w:cs="Times New Roman"/>
          <w:b/>
          <w:sz w:val="28"/>
          <w:szCs w:val="28"/>
          <w:lang w:val="uk-UA"/>
        </w:rPr>
        <w:t>Приклад:</w:t>
      </w:r>
    </w:p>
    <w:p w14:paraId="0E523E3A"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w:t>
      </w:r>
      <w:proofErr w:type="spellStart"/>
      <w:r w:rsidRPr="00774CE2">
        <w:rPr>
          <w:rFonts w:ascii="Times New Roman" w:hAnsi="Times New Roman" w:cs="Times New Roman"/>
          <w:sz w:val="28"/>
          <w:szCs w:val="28"/>
          <w:lang w:val="uk-UA"/>
        </w:rPr>
        <w:t>include</w:t>
      </w:r>
      <w:proofErr w:type="spellEnd"/>
      <w:r w:rsidRPr="00774CE2">
        <w:rPr>
          <w:rFonts w:ascii="Times New Roman" w:hAnsi="Times New Roman" w:cs="Times New Roman"/>
          <w:sz w:val="28"/>
          <w:szCs w:val="28"/>
          <w:lang w:val="uk-UA"/>
        </w:rPr>
        <w:t xml:space="preserve"> &lt;</w:t>
      </w:r>
      <w:proofErr w:type="spellStart"/>
      <w:r w:rsidRPr="00774CE2">
        <w:rPr>
          <w:rFonts w:ascii="Times New Roman" w:hAnsi="Times New Roman" w:cs="Times New Roman"/>
          <w:sz w:val="28"/>
          <w:szCs w:val="28"/>
          <w:lang w:val="uk-UA"/>
        </w:rPr>
        <w:t>stdio.h</w:t>
      </w:r>
      <w:proofErr w:type="spellEnd"/>
      <w:r w:rsidRPr="00774CE2">
        <w:rPr>
          <w:rFonts w:ascii="Times New Roman" w:hAnsi="Times New Roman" w:cs="Times New Roman"/>
          <w:sz w:val="28"/>
          <w:szCs w:val="28"/>
          <w:lang w:val="uk-UA"/>
        </w:rPr>
        <w:t xml:space="preserve">&gt;   </w:t>
      </w:r>
    </w:p>
    <w:p w14:paraId="0429F5B7"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w:t>
      </w:r>
      <w:proofErr w:type="spellStart"/>
      <w:r w:rsidRPr="00774CE2">
        <w:rPr>
          <w:rFonts w:ascii="Times New Roman" w:hAnsi="Times New Roman" w:cs="Times New Roman"/>
          <w:sz w:val="28"/>
          <w:szCs w:val="28"/>
          <w:lang w:val="uk-UA"/>
        </w:rPr>
        <w:t>include</w:t>
      </w:r>
      <w:proofErr w:type="spellEnd"/>
      <w:r w:rsidRPr="00774CE2">
        <w:rPr>
          <w:rFonts w:ascii="Times New Roman" w:hAnsi="Times New Roman" w:cs="Times New Roman"/>
          <w:sz w:val="28"/>
          <w:szCs w:val="28"/>
          <w:lang w:val="uk-UA"/>
        </w:rPr>
        <w:t xml:space="preserve"> &lt;</w:t>
      </w:r>
      <w:proofErr w:type="spellStart"/>
      <w:r w:rsidRPr="00774CE2">
        <w:rPr>
          <w:rFonts w:ascii="Times New Roman" w:hAnsi="Times New Roman" w:cs="Times New Roman"/>
          <w:sz w:val="28"/>
          <w:szCs w:val="28"/>
          <w:lang w:val="uk-UA"/>
        </w:rPr>
        <w:t>stdlib.h</w:t>
      </w:r>
      <w:proofErr w:type="spellEnd"/>
      <w:r w:rsidRPr="00774CE2">
        <w:rPr>
          <w:rFonts w:ascii="Times New Roman" w:hAnsi="Times New Roman" w:cs="Times New Roman"/>
          <w:sz w:val="28"/>
          <w:szCs w:val="28"/>
          <w:lang w:val="uk-UA"/>
        </w:rPr>
        <w:t xml:space="preserve">&gt; </w:t>
      </w:r>
    </w:p>
    <w:p w14:paraId="58C41B43" w14:textId="77777777" w:rsidR="007B0A72" w:rsidRPr="00774CE2" w:rsidRDefault="007B0A72" w:rsidP="00774CE2">
      <w:pPr>
        <w:jc w:val="both"/>
        <w:rPr>
          <w:rFonts w:ascii="Times New Roman" w:hAnsi="Times New Roman" w:cs="Times New Roman"/>
          <w:sz w:val="28"/>
          <w:szCs w:val="28"/>
          <w:lang w:val="uk-UA"/>
        </w:rPr>
      </w:pPr>
    </w:p>
    <w:p w14:paraId="7656B280" w14:textId="77777777" w:rsidR="007B0A72" w:rsidRPr="00774CE2" w:rsidRDefault="007B0A72" w:rsidP="00774CE2">
      <w:pPr>
        <w:jc w:val="both"/>
        <w:rPr>
          <w:rFonts w:ascii="Times New Roman" w:hAnsi="Times New Roman" w:cs="Times New Roman"/>
          <w:sz w:val="28"/>
          <w:szCs w:val="28"/>
          <w:lang w:val="uk-UA"/>
        </w:rPr>
      </w:pPr>
      <w:proofErr w:type="spellStart"/>
      <w:r w:rsidRPr="00774CE2">
        <w:rPr>
          <w:rFonts w:ascii="Times New Roman" w:hAnsi="Times New Roman" w:cs="Times New Roman"/>
          <w:sz w:val="28"/>
          <w:szCs w:val="28"/>
          <w:lang w:val="uk-UA"/>
        </w:rPr>
        <w:t>int</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main</w:t>
      </w:r>
      <w:proofErr w:type="spellEnd"/>
      <w:r w:rsidRPr="00774CE2">
        <w:rPr>
          <w:rFonts w:ascii="Times New Roman" w:hAnsi="Times New Roman" w:cs="Times New Roman"/>
          <w:sz w:val="28"/>
          <w:szCs w:val="28"/>
          <w:lang w:val="uk-UA"/>
        </w:rPr>
        <w:t>(</w:t>
      </w:r>
      <w:proofErr w:type="spellStart"/>
      <w:r w:rsidRPr="00774CE2">
        <w:rPr>
          <w:rFonts w:ascii="Times New Roman" w:hAnsi="Times New Roman" w:cs="Times New Roman"/>
          <w:sz w:val="28"/>
          <w:szCs w:val="28"/>
          <w:lang w:val="uk-UA"/>
        </w:rPr>
        <w:t>void</w:t>
      </w:r>
      <w:proofErr w:type="spellEnd"/>
      <w:r w:rsidRPr="00774CE2">
        <w:rPr>
          <w:rFonts w:ascii="Times New Roman" w:hAnsi="Times New Roman" w:cs="Times New Roman"/>
          <w:sz w:val="28"/>
          <w:szCs w:val="28"/>
          <w:lang w:val="uk-UA"/>
        </w:rPr>
        <w:t>) {</w:t>
      </w:r>
    </w:p>
    <w:p w14:paraId="770ADE8B" w14:textId="77777777" w:rsidR="007B0A72" w:rsidRPr="00774CE2" w:rsidRDefault="007B0A72" w:rsidP="00774CE2">
      <w:pPr>
        <w:jc w:val="both"/>
        <w:rPr>
          <w:rFonts w:ascii="Times New Roman" w:hAnsi="Times New Roman" w:cs="Times New Roman"/>
          <w:sz w:val="28"/>
          <w:szCs w:val="28"/>
          <w:lang w:val="uk-UA"/>
        </w:rPr>
      </w:pPr>
      <w:proofErr w:type="spellStart"/>
      <w:r w:rsidRPr="00774CE2">
        <w:rPr>
          <w:rFonts w:ascii="Times New Roman" w:hAnsi="Times New Roman" w:cs="Times New Roman"/>
          <w:sz w:val="28"/>
          <w:szCs w:val="28"/>
          <w:lang w:val="uk-UA"/>
        </w:rPr>
        <w:t>int</w:t>
      </w:r>
      <w:proofErr w:type="spellEnd"/>
      <w:r w:rsidRPr="00774CE2">
        <w:rPr>
          <w:rFonts w:ascii="Times New Roman" w:hAnsi="Times New Roman" w:cs="Times New Roman"/>
          <w:sz w:val="28"/>
          <w:szCs w:val="28"/>
          <w:lang w:val="uk-UA"/>
        </w:rPr>
        <w:t xml:space="preserve"> *p1 = </w:t>
      </w:r>
      <w:proofErr w:type="spellStart"/>
      <w:r w:rsidRPr="00774CE2">
        <w:rPr>
          <w:rFonts w:ascii="Times New Roman" w:hAnsi="Times New Roman" w:cs="Times New Roman"/>
          <w:sz w:val="28"/>
          <w:szCs w:val="28"/>
          <w:lang w:val="uk-UA"/>
        </w:rPr>
        <w:t>malloc</w:t>
      </w:r>
      <w:proofErr w:type="spellEnd"/>
      <w:r w:rsidRPr="00774CE2">
        <w:rPr>
          <w:rFonts w:ascii="Times New Roman" w:hAnsi="Times New Roman" w:cs="Times New Roman"/>
          <w:sz w:val="28"/>
          <w:szCs w:val="28"/>
          <w:lang w:val="uk-UA"/>
        </w:rPr>
        <w:t>(4*</w:t>
      </w:r>
      <w:proofErr w:type="spellStart"/>
      <w:r w:rsidRPr="00774CE2">
        <w:rPr>
          <w:rFonts w:ascii="Times New Roman" w:hAnsi="Times New Roman" w:cs="Times New Roman"/>
          <w:sz w:val="28"/>
          <w:szCs w:val="28"/>
          <w:lang w:val="uk-UA"/>
        </w:rPr>
        <w:t>sizeof</w:t>
      </w:r>
      <w:proofErr w:type="spellEnd"/>
      <w:r w:rsidRPr="00774CE2">
        <w:rPr>
          <w:rFonts w:ascii="Times New Roman" w:hAnsi="Times New Roman" w:cs="Times New Roman"/>
          <w:sz w:val="28"/>
          <w:szCs w:val="28"/>
          <w:lang w:val="uk-UA"/>
        </w:rPr>
        <w:t>(</w:t>
      </w:r>
      <w:proofErr w:type="spellStart"/>
      <w:r w:rsidRPr="00774CE2">
        <w:rPr>
          <w:rFonts w:ascii="Times New Roman" w:hAnsi="Times New Roman" w:cs="Times New Roman"/>
          <w:sz w:val="28"/>
          <w:szCs w:val="28"/>
          <w:lang w:val="uk-UA"/>
        </w:rPr>
        <w:t>int</w:t>
      </w:r>
      <w:proofErr w:type="spellEnd"/>
      <w:r w:rsidRPr="00774CE2">
        <w:rPr>
          <w:rFonts w:ascii="Times New Roman" w:hAnsi="Times New Roman" w:cs="Times New Roman"/>
          <w:sz w:val="28"/>
          <w:szCs w:val="28"/>
          <w:lang w:val="uk-UA"/>
        </w:rPr>
        <w:t xml:space="preserve">));  // виділяє пам'ять під масив 4 </w:t>
      </w:r>
      <w:proofErr w:type="spellStart"/>
      <w:r w:rsidRPr="00774CE2">
        <w:rPr>
          <w:rFonts w:ascii="Times New Roman" w:hAnsi="Times New Roman" w:cs="Times New Roman"/>
          <w:sz w:val="28"/>
          <w:szCs w:val="28"/>
          <w:lang w:val="uk-UA"/>
        </w:rPr>
        <w:t>int</w:t>
      </w:r>
      <w:proofErr w:type="spellEnd"/>
    </w:p>
    <w:p w14:paraId="7708790C" w14:textId="77777777" w:rsidR="007B0A72" w:rsidRPr="00774CE2" w:rsidRDefault="007B0A72" w:rsidP="00774CE2">
      <w:pPr>
        <w:jc w:val="both"/>
        <w:rPr>
          <w:rFonts w:ascii="Times New Roman" w:hAnsi="Times New Roman" w:cs="Times New Roman"/>
          <w:sz w:val="28"/>
          <w:szCs w:val="28"/>
          <w:lang w:val="uk-UA"/>
        </w:rPr>
      </w:pPr>
      <w:proofErr w:type="spellStart"/>
      <w:r w:rsidRPr="00774CE2">
        <w:rPr>
          <w:rFonts w:ascii="Times New Roman" w:hAnsi="Times New Roman" w:cs="Times New Roman"/>
          <w:sz w:val="28"/>
          <w:szCs w:val="28"/>
          <w:lang w:val="uk-UA"/>
        </w:rPr>
        <w:t>int</w:t>
      </w:r>
      <w:proofErr w:type="spellEnd"/>
      <w:r w:rsidRPr="00774CE2">
        <w:rPr>
          <w:rFonts w:ascii="Times New Roman" w:hAnsi="Times New Roman" w:cs="Times New Roman"/>
          <w:sz w:val="28"/>
          <w:szCs w:val="28"/>
          <w:lang w:val="uk-UA"/>
        </w:rPr>
        <w:t xml:space="preserve"> *p2 = </w:t>
      </w:r>
      <w:proofErr w:type="spellStart"/>
      <w:r w:rsidRPr="00774CE2">
        <w:rPr>
          <w:rFonts w:ascii="Times New Roman" w:hAnsi="Times New Roman" w:cs="Times New Roman"/>
          <w:sz w:val="28"/>
          <w:szCs w:val="28"/>
          <w:lang w:val="uk-UA"/>
        </w:rPr>
        <w:t>malloc</w:t>
      </w:r>
      <w:proofErr w:type="spellEnd"/>
      <w:r w:rsidRPr="00774CE2">
        <w:rPr>
          <w:rFonts w:ascii="Times New Roman" w:hAnsi="Times New Roman" w:cs="Times New Roman"/>
          <w:sz w:val="28"/>
          <w:szCs w:val="28"/>
          <w:lang w:val="uk-UA"/>
        </w:rPr>
        <w:t>(</w:t>
      </w:r>
      <w:proofErr w:type="spellStart"/>
      <w:r w:rsidRPr="00774CE2">
        <w:rPr>
          <w:rFonts w:ascii="Times New Roman" w:hAnsi="Times New Roman" w:cs="Times New Roman"/>
          <w:sz w:val="28"/>
          <w:szCs w:val="28"/>
          <w:lang w:val="uk-UA"/>
        </w:rPr>
        <w:t>sizeof</w:t>
      </w:r>
      <w:proofErr w:type="spellEnd"/>
      <w:r w:rsidRPr="00774CE2">
        <w:rPr>
          <w:rFonts w:ascii="Times New Roman" w:hAnsi="Times New Roman" w:cs="Times New Roman"/>
          <w:sz w:val="28"/>
          <w:szCs w:val="28"/>
          <w:lang w:val="uk-UA"/>
        </w:rPr>
        <w:t>(</w:t>
      </w:r>
      <w:proofErr w:type="spellStart"/>
      <w:r w:rsidRPr="00774CE2">
        <w:rPr>
          <w:rFonts w:ascii="Times New Roman" w:hAnsi="Times New Roman" w:cs="Times New Roman"/>
          <w:sz w:val="28"/>
          <w:szCs w:val="28"/>
          <w:lang w:val="uk-UA"/>
        </w:rPr>
        <w:t>int</w:t>
      </w:r>
      <w:proofErr w:type="spellEnd"/>
      <w:r w:rsidRPr="00774CE2">
        <w:rPr>
          <w:rFonts w:ascii="Times New Roman" w:hAnsi="Times New Roman" w:cs="Times New Roman"/>
          <w:sz w:val="28"/>
          <w:szCs w:val="28"/>
          <w:lang w:val="uk-UA"/>
        </w:rPr>
        <w:t xml:space="preserve">[4])); // аналогічно, </w:t>
      </w:r>
    </w:p>
    <w:p w14:paraId="1B18B99F" w14:textId="77777777" w:rsidR="007B0A72" w:rsidRPr="00774CE2" w:rsidRDefault="007B0A72" w:rsidP="00774CE2">
      <w:pPr>
        <w:jc w:val="both"/>
        <w:rPr>
          <w:rFonts w:ascii="Times New Roman" w:hAnsi="Times New Roman" w:cs="Times New Roman"/>
          <w:sz w:val="28"/>
          <w:szCs w:val="28"/>
          <w:lang w:val="uk-UA"/>
        </w:rPr>
      </w:pPr>
      <w:proofErr w:type="spellStart"/>
      <w:r w:rsidRPr="00774CE2">
        <w:rPr>
          <w:rFonts w:ascii="Times New Roman" w:hAnsi="Times New Roman" w:cs="Times New Roman"/>
          <w:sz w:val="28"/>
          <w:szCs w:val="28"/>
          <w:lang w:val="uk-UA"/>
        </w:rPr>
        <w:t>int</w:t>
      </w:r>
      <w:proofErr w:type="spellEnd"/>
      <w:r w:rsidRPr="00774CE2">
        <w:rPr>
          <w:rFonts w:ascii="Times New Roman" w:hAnsi="Times New Roman" w:cs="Times New Roman"/>
          <w:sz w:val="28"/>
          <w:szCs w:val="28"/>
          <w:lang w:val="uk-UA"/>
        </w:rPr>
        <w:t xml:space="preserve"> *p3 = </w:t>
      </w:r>
      <w:proofErr w:type="spellStart"/>
      <w:r w:rsidRPr="00774CE2">
        <w:rPr>
          <w:rFonts w:ascii="Times New Roman" w:hAnsi="Times New Roman" w:cs="Times New Roman"/>
          <w:sz w:val="28"/>
          <w:szCs w:val="28"/>
          <w:lang w:val="uk-UA"/>
        </w:rPr>
        <w:t>malloc</w:t>
      </w:r>
      <w:proofErr w:type="spellEnd"/>
      <w:r w:rsidRPr="00774CE2">
        <w:rPr>
          <w:rFonts w:ascii="Times New Roman" w:hAnsi="Times New Roman" w:cs="Times New Roman"/>
          <w:sz w:val="28"/>
          <w:szCs w:val="28"/>
          <w:lang w:val="uk-UA"/>
        </w:rPr>
        <w:t>(4*</w:t>
      </w:r>
      <w:proofErr w:type="spellStart"/>
      <w:r w:rsidRPr="00774CE2">
        <w:rPr>
          <w:rFonts w:ascii="Times New Roman" w:hAnsi="Times New Roman" w:cs="Times New Roman"/>
          <w:sz w:val="28"/>
          <w:szCs w:val="28"/>
          <w:lang w:val="uk-UA"/>
        </w:rPr>
        <w:t>sizeof</w:t>
      </w:r>
      <w:proofErr w:type="spellEnd"/>
      <w:r w:rsidRPr="00774CE2">
        <w:rPr>
          <w:rFonts w:ascii="Times New Roman" w:hAnsi="Times New Roman" w:cs="Times New Roman"/>
          <w:sz w:val="28"/>
          <w:szCs w:val="28"/>
          <w:lang w:val="uk-UA"/>
        </w:rPr>
        <w:t xml:space="preserve"> *p3);   // що один варіант цього самого</w:t>
      </w:r>
    </w:p>
    <w:p w14:paraId="1E95D0C5" w14:textId="77777777" w:rsidR="007B0A72" w:rsidRPr="00774CE2" w:rsidRDefault="007B0A72" w:rsidP="00774CE2">
      <w:pPr>
        <w:jc w:val="both"/>
        <w:rPr>
          <w:rFonts w:ascii="Times New Roman" w:hAnsi="Times New Roman" w:cs="Times New Roman"/>
          <w:sz w:val="28"/>
          <w:szCs w:val="28"/>
          <w:lang w:val="uk-UA"/>
        </w:rPr>
      </w:pPr>
    </w:p>
    <w:p w14:paraId="7476DE65" w14:textId="77777777" w:rsidR="007B0A72" w:rsidRPr="00774CE2" w:rsidRDefault="007B0A72" w:rsidP="00774CE2">
      <w:pPr>
        <w:jc w:val="both"/>
        <w:rPr>
          <w:rFonts w:ascii="Times New Roman" w:hAnsi="Times New Roman" w:cs="Times New Roman"/>
          <w:sz w:val="28"/>
          <w:szCs w:val="28"/>
          <w:lang w:val="uk-UA"/>
        </w:rPr>
      </w:pPr>
      <w:proofErr w:type="spellStart"/>
      <w:r w:rsidRPr="00774CE2">
        <w:rPr>
          <w:rFonts w:ascii="Times New Roman" w:hAnsi="Times New Roman" w:cs="Times New Roman"/>
          <w:sz w:val="28"/>
          <w:szCs w:val="28"/>
          <w:lang w:val="uk-UA"/>
        </w:rPr>
        <w:t>if</w:t>
      </w:r>
      <w:proofErr w:type="spellEnd"/>
      <w:r w:rsidRPr="00774CE2">
        <w:rPr>
          <w:rFonts w:ascii="Times New Roman" w:hAnsi="Times New Roman" w:cs="Times New Roman"/>
          <w:sz w:val="28"/>
          <w:szCs w:val="28"/>
          <w:lang w:val="uk-UA"/>
        </w:rPr>
        <w:t xml:space="preserve">(p1) { // перевіряємо, чи </w:t>
      </w:r>
      <w:proofErr w:type="spellStart"/>
      <w:r w:rsidRPr="00774CE2">
        <w:rPr>
          <w:rFonts w:ascii="Times New Roman" w:hAnsi="Times New Roman" w:cs="Times New Roman"/>
          <w:sz w:val="28"/>
          <w:szCs w:val="28"/>
          <w:lang w:val="uk-UA"/>
        </w:rPr>
        <w:t>коректно</w:t>
      </w:r>
      <w:proofErr w:type="spellEnd"/>
      <w:r w:rsidRPr="00774CE2">
        <w:rPr>
          <w:rFonts w:ascii="Times New Roman" w:hAnsi="Times New Roman" w:cs="Times New Roman"/>
          <w:sz w:val="28"/>
          <w:szCs w:val="28"/>
          <w:lang w:val="uk-UA"/>
        </w:rPr>
        <w:t xml:space="preserve"> виділена пам'ять </w:t>
      </w:r>
    </w:p>
    <w:p w14:paraId="0F3EB7D0" w14:textId="77777777" w:rsidR="007B0A72" w:rsidRPr="00774CE2" w:rsidRDefault="007B0A72" w:rsidP="00774CE2">
      <w:pPr>
        <w:jc w:val="both"/>
        <w:rPr>
          <w:rFonts w:ascii="Times New Roman" w:hAnsi="Times New Roman" w:cs="Times New Roman"/>
          <w:sz w:val="28"/>
          <w:szCs w:val="28"/>
          <w:lang w:val="uk-UA"/>
        </w:rPr>
      </w:pPr>
      <w:proofErr w:type="spellStart"/>
      <w:r w:rsidRPr="00774CE2">
        <w:rPr>
          <w:rFonts w:ascii="Times New Roman" w:hAnsi="Times New Roman" w:cs="Times New Roman"/>
          <w:sz w:val="28"/>
          <w:szCs w:val="28"/>
          <w:lang w:val="uk-UA"/>
        </w:rPr>
        <w:t>for</w:t>
      </w:r>
      <w:proofErr w:type="spellEnd"/>
      <w:r w:rsidRPr="00774CE2">
        <w:rPr>
          <w:rFonts w:ascii="Times New Roman" w:hAnsi="Times New Roman" w:cs="Times New Roman"/>
          <w:sz w:val="28"/>
          <w:szCs w:val="28"/>
          <w:lang w:val="uk-UA"/>
        </w:rPr>
        <w:t>(</w:t>
      </w:r>
      <w:proofErr w:type="spellStart"/>
      <w:r w:rsidRPr="00774CE2">
        <w:rPr>
          <w:rFonts w:ascii="Times New Roman" w:hAnsi="Times New Roman" w:cs="Times New Roman"/>
          <w:sz w:val="28"/>
          <w:szCs w:val="28"/>
          <w:lang w:val="uk-UA"/>
        </w:rPr>
        <w:t>int</w:t>
      </w:r>
      <w:proofErr w:type="spellEnd"/>
      <w:r w:rsidRPr="00774CE2">
        <w:rPr>
          <w:rFonts w:ascii="Times New Roman" w:hAnsi="Times New Roman" w:cs="Times New Roman"/>
          <w:sz w:val="28"/>
          <w:szCs w:val="28"/>
          <w:lang w:val="uk-UA"/>
        </w:rPr>
        <w:t xml:space="preserve"> n=0; n&lt;4; ++n) // проходимо масив та </w:t>
      </w:r>
      <w:proofErr w:type="spellStart"/>
      <w:r w:rsidRPr="00774CE2">
        <w:rPr>
          <w:rFonts w:ascii="Times New Roman" w:hAnsi="Times New Roman" w:cs="Times New Roman"/>
          <w:sz w:val="28"/>
          <w:szCs w:val="28"/>
          <w:lang w:val="uk-UA"/>
        </w:rPr>
        <w:t>ініціалізуємо</w:t>
      </w:r>
      <w:proofErr w:type="spellEnd"/>
      <w:r w:rsidRPr="00774CE2">
        <w:rPr>
          <w:rFonts w:ascii="Times New Roman" w:hAnsi="Times New Roman" w:cs="Times New Roman"/>
          <w:sz w:val="28"/>
          <w:szCs w:val="28"/>
          <w:lang w:val="uk-UA"/>
        </w:rPr>
        <w:t xml:space="preserve"> його</w:t>
      </w:r>
    </w:p>
    <w:p w14:paraId="741E686C"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p1[n] = n*n;</w:t>
      </w:r>
    </w:p>
    <w:p w14:paraId="4D98EA79" w14:textId="77777777" w:rsidR="007B0A72" w:rsidRPr="00774CE2" w:rsidRDefault="007B0A72" w:rsidP="00774CE2">
      <w:pPr>
        <w:jc w:val="both"/>
        <w:rPr>
          <w:rFonts w:ascii="Times New Roman" w:hAnsi="Times New Roman" w:cs="Times New Roman"/>
          <w:sz w:val="28"/>
          <w:szCs w:val="28"/>
          <w:lang w:val="uk-UA"/>
        </w:rPr>
      </w:pPr>
      <w:proofErr w:type="spellStart"/>
      <w:r w:rsidRPr="00774CE2">
        <w:rPr>
          <w:rFonts w:ascii="Times New Roman" w:hAnsi="Times New Roman" w:cs="Times New Roman"/>
          <w:sz w:val="28"/>
          <w:szCs w:val="28"/>
          <w:lang w:val="uk-UA"/>
        </w:rPr>
        <w:t>for</w:t>
      </w:r>
      <w:proofErr w:type="spellEnd"/>
      <w:r w:rsidRPr="00774CE2">
        <w:rPr>
          <w:rFonts w:ascii="Times New Roman" w:hAnsi="Times New Roman" w:cs="Times New Roman"/>
          <w:sz w:val="28"/>
          <w:szCs w:val="28"/>
          <w:lang w:val="uk-UA"/>
        </w:rPr>
        <w:t>(</w:t>
      </w:r>
      <w:proofErr w:type="spellStart"/>
      <w:r w:rsidRPr="00774CE2">
        <w:rPr>
          <w:rFonts w:ascii="Times New Roman" w:hAnsi="Times New Roman" w:cs="Times New Roman"/>
          <w:sz w:val="28"/>
          <w:szCs w:val="28"/>
          <w:lang w:val="uk-UA"/>
        </w:rPr>
        <w:t>int</w:t>
      </w:r>
      <w:proofErr w:type="spellEnd"/>
      <w:r w:rsidRPr="00774CE2">
        <w:rPr>
          <w:rFonts w:ascii="Times New Roman" w:hAnsi="Times New Roman" w:cs="Times New Roman"/>
          <w:sz w:val="28"/>
          <w:szCs w:val="28"/>
          <w:lang w:val="uk-UA"/>
        </w:rPr>
        <w:t xml:space="preserve"> n=0; n&lt;4; ++n) // друкуємо значення масиву </w:t>
      </w:r>
    </w:p>
    <w:p w14:paraId="7E680BE1"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eastAsia="en-US"/>
        </w:rPr>
        <w:t xml:space="preserve">            </w:t>
      </w:r>
      <w:hyperlink r:id="rId144" w:history="1">
        <w:proofErr w:type="spellStart"/>
        <w:r w:rsidRPr="00774CE2">
          <w:rPr>
            <w:rStyle w:val="3f3f3f3f3f3f3f3f3f3f3f3f3f3f3f3f-3f3f3f3f3f3f3f3f3f3f3f3f"/>
            <w:rFonts w:ascii="Times New Roman" w:hAnsi="Times New Roman" w:cs="Times New Roman"/>
            <w:sz w:val="28"/>
            <w:szCs w:val="28"/>
            <w:lang w:val="uk-UA"/>
          </w:rPr>
          <w:t>printf</w:t>
        </w:r>
        <w:proofErr w:type="spellEnd"/>
      </w:hyperlink>
      <w:r w:rsidRPr="00774CE2">
        <w:rPr>
          <w:rFonts w:ascii="Times New Roman" w:hAnsi="Times New Roman" w:cs="Times New Roman"/>
          <w:sz w:val="28"/>
          <w:szCs w:val="28"/>
          <w:lang w:val="uk-UA"/>
        </w:rPr>
        <w:t>("p1[%d] == %d\n", n, p1[n]);</w:t>
      </w:r>
    </w:p>
    <w:p w14:paraId="789CB477"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w:t>
      </w:r>
    </w:p>
    <w:p w14:paraId="2EC431A4"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eastAsia="en-US"/>
        </w:rPr>
        <w:t xml:space="preserve">    </w:t>
      </w:r>
      <w:hyperlink r:id="rId145" w:history="1">
        <w:proofErr w:type="spellStart"/>
        <w:r w:rsidRPr="00774CE2">
          <w:rPr>
            <w:rStyle w:val="3f3f3f3f3f3f3f3f3f3f3f3f3f3f3f3f-3f3f3f3f3f3f3f3f3f3f3f3f"/>
            <w:rFonts w:ascii="Times New Roman" w:hAnsi="Times New Roman" w:cs="Times New Roman"/>
            <w:sz w:val="28"/>
            <w:szCs w:val="28"/>
            <w:lang w:val="uk-UA"/>
          </w:rPr>
          <w:t>free</w:t>
        </w:r>
        <w:proofErr w:type="spellEnd"/>
      </w:hyperlink>
      <w:r w:rsidRPr="00774CE2">
        <w:rPr>
          <w:rFonts w:ascii="Times New Roman" w:hAnsi="Times New Roman" w:cs="Times New Roman"/>
          <w:sz w:val="28"/>
          <w:szCs w:val="28"/>
          <w:lang w:val="uk-UA"/>
        </w:rPr>
        <w:t>(p1);</w:t>
      </w:r>
    </w:p>
    <w:p w14:paraId="37B13686"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eastAsia="en-US"/>
        </w:rPr>
        <w:t xml:space="preserve">    </w:t>
      </w:r>
      <w:hyperlink r:id="rId146" w:history="1">
        <w:proofErr w:type="spellStart"/>
        <w:r w:rsidRPr="00774CE2">
          <w:rPr>
            <w:rStyle w:val="3f3f3f3f3f3f3f3f3f3f3f3f3f3f3f3f-3f3f3f3f3f3f3f3f3f3f3f3f"/>
            <w:rFonts w:ascii="Times New Roman" w:hAnsi="Times New Roman" w:cs="Times New Roman"/>
            <w:sz w:val="28"/>
            <w:szCs w:val="28"/>
            <w:lang w:val="uk-UA"/>
          </w:rPr>
          <w:t>free</w:t>
        </w:r>
        <w:proofErr w:type="spellEnd"/>
      </w:hyperlink>
      <w:r w:rsidRPr="00774CE2">
        <w:rPr>
          <w:rFonts w:ascii="Times New Roman" w:hAnsi="Times New Roman" w:cs="Times New Roman"/>
          <w:sz w:val="28"/>
          <w:szCs w:val="28"/>
          <w:lang w:val="uk-UA"/>
        </w:rPr>
        <w:t>(p2);</w:t>
      </w:r>
    </w:p>
    <w:p w14:paraId="24857345"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eastAsia="en-US"/>
        </w:rPr>
        <w:t xml:space="preserve">    </w:t>
      </w:r>
      <w:hyperlink r:id="rId147" w:history="1">
        <w:proofErr w:type="spellStart"/>
        <w:r w:rsidRPr="00774CE2">
          <w:rPr>
            <w:rStyle w:val="3f3f3f3f3f3f3f3f3f3f3f3f3f3f3f3f-3f3f3f3f3f3f3f3f3f3f3f3f"/>
            <w:rFonts w:ascii="Times New Roman" w:hAnsi="Times New Roman" w:cs="Times New Roman"/>
            <w:sz w:val="28"/>
            <w:szCs w:val="28"/>
            <w:lang w:val="uk-UA"/>
          </w:rPr>
          <w:t>free</w:t>
        </w:r>
        <w:proofErr w:type="spellEnd"/>
      </w:hyperlink>
      <w:r w:rsidRPr="00774CE2">
        <w:rPr>
          <w:rFonts w:ascii="Times New Roman" w:hAnsi="Times New Roman" w:cs="Times New Roman"/>
          <w:sz w:val="28"/>
          <w:szCs w:val="28"/>
          <w:lang w:val="uk-UA"/>
        </w:rPr>
        <w:t>(p3);</w:t>
      </w:r>
    </w:p>
    <w:p w14:paraId="2EA3E793"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w:t>
      </w:r>
    </w:p>
    <w:p w14:paraId="60F7AD25" w14:textId="77777777" w:rsidR="007B0A72" w:rsidRPr="00774CE2" w:rsidRDefault="007B0A72" w:rsidP="00774CE2">
      <w:pPr>
        <w:jc w:val="both"/>
        <w:rPr>
          <w:rFonts w:ascii="Times New Roman" w:hAnsi="Times New Roman" w:cs="Times New Roman"/>
          <w:sz w:val="28"/>
          <w:szCs w:val="28"/>
          <w:lang w:val="uk-UA"/>
        </w:rPr>
      </w:pPr>
      <w:proofErr w:type="spellStart"/>
      <w:r w:rsidRPr="00774CE2">
        <w:rPr>
          <w:rFonts w:ascii="Times New Roman" w:hAnsi="Times New Roman" w:cs="Times New Roman"/>
          <w:sz w:val="28"/>
          <w:szCs w:val="28"/>
          <w:lang w:val="uk-UA"/>
        </w:rPr>
        <w:t>Output</w:t>
      </w:r>
      <w:proofErr w:type="spellEnd"/>
      <w:r w:rsidRPr="00774CE2">
        <w:rPr>
          <w:rFonts w:ascii="Times New Roman" w:hAnsi="Times New Roman" w:cs="Times New Roman"/>
          <w:sz w:val="28"/>
          <w:szCs w:val="28"/>
          <w:lang w:val="uk-UA"/>
        </w:rPr>
        <w:t xml:space="preserve">: </w:t>
      </w:r>
    </w:p>
    <w:p w14:paraId="18BA4DDE"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p1[0] == 0</w:t>
      </w:r>
    </w:p>
    <w:p w14:paraId="3E4A06EE"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p1[1] == 1</w:t>
      </w:r>
    </w:p>
    <w:p w14:paraId="38F8A4AA"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p1[2] == 4</w:t>
      </w:r>
    </w:p>
    <w:p w14:paraId="35D1DD2F"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p1[3] == 9</w:t>
      </w:r>
    </w:p>
    <w:p w14:paraId="4F1F1C3B" w14:textId="77777777" w:rsidR="007B0A72" w:rsidRPr="00774CE2" w:rsidRDefault="007B0A72" w:rsidP="00774CE2">
      <w:pPr>
        <w:jc w:val="both"/>
        <w:rPr>
          <w:rFonts w:ascii="Times New Roman" w:hAnsi="Times New Roman" w:cs="Times New Roman"/>
          <w:sz w:val="28"/>
          <w:szCs w:val="28"/>
          <w:lang w:val="uk-UA"/>
        </w:rPr>
      </w:pPr>
    </w:p>
    <w:p w14:paraId="778ADA33" w14:textId="77777777" w:rsidR="007B0A72" w:rsidRPr="00774CE2" w:rsidRDefault="007B0A72" w:rsidP="00774CE2">
      <w:pPr>
        <w:jc w:val="both"/>
        <w:rPr>
          <w:rFonts w:ascii="Times New Roman" w:hAnsi="Times New Roman" w:cs="Times New Roman"/>
          <w:sz w:val="28"/>
          <w:szCs w:val="28"/>
          <w:lang w:val="uk-UA"/>
        </w:rPr>
      </w:pPr>
      <w:proofErr w:type="spellStart"/>
      <w:r w:rsidRPr="00774CE2">
        <w:rPr>
          <w:rFonts w:ascii="Times New Roman" w:hAnsi="Times New Roman" w:cs="Times New Roman"/>
          <w:sz w:val="28"/>
          <w:szCs w:val="28"/>
          <w:lang w:val="uk-UA"/>
        </w:rPr>
        <w:lastRenderedPageBreak/>
        <w:t>calloc</w:t>
      </w:r>
      <w:proofErr w:type="spellEnd"/>
      <w:r w:rsidRPr="00774CE2">
        <w:rPr>
          <w:rFonts w:ascii="Times New Roman" w:hAnsi="Times New Roman" w:cs="Times New Roman"/>
          <w:sz w:val="28"/>
          <w:szCs w:val="28"/>
          <w:lang w:val="uk-UA"/>
        </w:rPr>
        <w:t xml:space="preserve"> - ініціалізація виділеної пам’яті</w:t>
      </w:r>
    </w:p>
    <w:p w14:paraId="24E1BD68"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 xml:space="preserve">Метод </w:t>
      </w:r>
      <w:proofErr w:type="spellStart"/>
      <w:r w:rsidRPr="00774CE2">
        <w:rPr>
          <w:rFonts w:ascii="Times New Roman" w:hAnsi="Times New Roman" w:cs="Times New Roman"/>
          <w:sz w:val="28"/>
          <w:szCs w:val="28"/>
          <w:lang w:val="uk-UA"/>
        </w:rPr>
        <w:t>calloc</w:t>
      </w:r>
      <w:proofErr w:type="spellEnd"/>
      <w:r w:rsidRPr="00774CE2">
        <w:rPr>
          <w:rFonts w:ascii="Times New Roman" w:hAnsi="Times New Roman" w:cs="Times New Roman"/>
          <w:sz w:val="28"/>
          <w:szCs w:val="28"/>
          <w:lang w:val="uk-UA"/>
        </w:rPr>
        <w:t xml:space="preserve"> визначає розміри байтів </w:t>
      </w:r>
      <w:proofErr w:type="spellStart"/>
      <w:r w:rsidRPr="00774CE2">
        <w:rPr>
          <w:rFonts w:ascii="Times New Roman" w:hAnsi="Times New Roman" w:cs="Times New Roman"/>
          <w:sz w:val="28"/>
          <w:szCs w:val="28"/>
          <w:lang w:val="uk-UA"/>
        </w:rPr>
        <w:t>ініціалізованого</w:t>
      </w:r>
      <w:proofErr w:type="spellEnd"/>
      <w:r w:rsidRPr="00774CE2">
        <w:rPr>
          <w:rFonts w:ascii="Times New Roman" w:hAnsi="Times New Roman" w:cs="Times New Roman"/>
          <w:sz w:val="28"/>
          <w:szCs w:val="28"/>
          <w:lang w:val="uk-UA"/>
        </w:rPr>
        <w:t xml:space="preserve"> сховища. Він визначений в </w:t>
      </w:r>
      <w:proofErr w:type="spellStart"/>
      <w:r w:rsidRPr="00774CE2">
        <w:rPr>
          <w:rFonts w:ascii="Times New Roman" w:hAnsi="Times New Roman" w:cs="Times New Roman"/>
          <w:sz w:val="28"/>
          <w:szCs w:val="28"/>
          <w:lang w:val="uk-UA"/>
        </w:rPr>
        <w:t>заголовочному</w:t>
      </w:r>
      <w:proofErr w:type="spellEnd"/>
      <w:r w:rsidRPr="00774CE2">
        <w:rPr>
          <w:rFonts w:ascii="Times New Roman" w:hAnsi="Times New Roman" w:cs="Times New Roman"/>
          <w:sz w:val="28"/>
          <w:szCs w:val="28"/>
          <w:lang w:val="uk-UA"/>
        </w:rPr>
        <w:t xml:space="preserve"> файлі </w:t>
      </w:r>
      <w:r w:rsidRPr="00774CE2">
        <w:rPr>
          <w:rStyle w:val="c83ff13ff53fee3fe43fed3ffb3fe93ff23fe53fea3ff13ff23f"/>
          <w:rFonts w:ascii="Times New Roman" w:eastAsia="Liberation Serif" w:hAnsi="Times New Roman" w:cs="Times New Roman"/>
          <w:sz w:val="28"/>
          <w:szCs w:val="28"/>
          <w:lang w:val="uk-UA"/>
        </w:rPr>
        <w:t>&lt;</w:t>
      </w:r>
      <w:proofErr w:type="spellStart"/>
      <w:r w:rsidRPr="00774CE2">
        <w:rPr>
          <w:rStyle w:val="c83ff13ff53fee3fe43fed3ffb3fe93ff23fe53fea3ff13ff23f"/>
          <w:rFonts w:ascii="Times New Roman" w:eastAsia="Liberation Serif" w:hAnsi="Times New Roman" w:cs="Times New Roman"/>
          <w:sz w:val="28"/>
          <w:szCs w:val="28"/>
          <w:lang w:val="uk-UA"/>
        </w:rPr>
        <w:t>stdlib.h</w:t>
      </w:r>
      <w:proofErr w:type="spellEnd"/>
      <w:r w:rsidRPr="00774CE2">
        <w:rPr>
          <w:rStyle w:val="c83ff13ff53fee3fe43fed3ffb3fe93ff23fe53fea3ff13ff23f"/>
          <w:rFonts w:ascii="Times New Roman" w:eastAsia="Liberation Serif" w:hAnsi="Times New Roman" w:cs="Times New Roman"/>
          <w:sz w:val="28"/>
          <w:szCs w:val="28"/>
          <w:lang w:val="uk-UA"/>
        </w:rPr>
        <w:t>&gt;</w:t>
      </w:r>
      <w:r w:rsidRPr="00774CE2">
        <w:rPr>
          <w:rFonts w:ascii="Times New Roman" w:hAnsi="Times New Roman" w:cs="Times New Roman"/>
          <w:sz w:val="28"/>
          <w:szCs w:val="28"/>
          <w:lang w:val="uk-UA"/>
        </w:rPr>
        <w:t xml:space="preserve"> з наступним інтерфейсом:</w:t>
      </w:r>
    </w:p>
    <w:p w14:paraId="032C0166" w14:textId="77777777" w:rsidR="007B0A72" w:rsidRPr="00774CE2" w:rsidRDefault="007B0A72" w:rsidP="00774CE2">
      <w:pPr>
        <w:jc w:val="both"/>
        <w:rPr>
          <w:rFonts w:ascii="Times New Roman" w:hAnsi="Times New Roman" w:cs="Times New Roman"/>
          <w:sz w:val="28"/>
          <w:szCs w:val="28"/>
          <w:lang w:val="uk-UA"/>
        </w:rPr>
      </w:pPr>
      <w:proofErr w:type="spellStart"/>
      <w:r w:rsidRPr="00774CE2">
        <w:rPr>
          <w:rFonts w:ascii="Times New Roman" w:hAnsi="Times New Roman" w:cs="Times New Roman"/>
          <w:sz w:val="28"/>
          <w:szCs w:val="28"/>
          <w:lang w:val="uk-UA"/>
        </w:rPr>
        <w:t>void</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calloc</w:t>
      </w:r>
      <w:proofErr w:type="spellEnd"/>
      <w:r w:rsidRPr="00774CE2">
        <w:rPr>
          <w:rFonts w:ascii="Times New Roman" w:hAnsi="Times New Roman" w:cs="Times New Roman"/>
          <w:sz w:val="28"/>
          <w:szCs w:val="28"/>
          <w:lang w:val="uk-UA"/>
        </w:rPr>
        <w:t xml:space="preserve">( </w:t>
      </w:r>
      <w:hyperlink r:id="rId148" w:history="1">
        <w:proofErr w:type="spellStart"/>
        <w:r w:rsidRPr="00774CE2">
          <w:rPr>
            <w:rStyle w:val="3f3f3f3f3f3f3f3f3f3f3f3f3f3f3f3f-3f3f3f3f3f3f3f3f3f3f3f3f"/>
            <w:rFonts w:ascii="Times New Roman" w:hAnsi="Times New Roman" w:cs="Times New Roman"/>
            <w:sz w:val="28"/>
            <w:szCs w:val="28"/>
            <w:lang w:val="uk-UA"/>
          </w:rPr>
          <w:t>size_t</w:t>
        </w:r>
        <w:proofErr w:type="spellEnd"/>
      </w:hyperlink>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num</w:t>
      </w:r>
      <w:proofErr w:type="spellEnd"/>
      <w:r w:rsidRPr="00774CE2">
        <w:rPr>
          <w:rFonts w:ascii="Times New Roman" w:hAnsi="Times New Roman" w:cs="Times New Roman"/>
          <w:sz w:val="28"/>
          <w:szCs w:val="28"/>
          <w:lang w:val="uk-UA"/>
        </w:rPr>
        <w:t xml:space="preserve">, </w:t>
      </w:r>
      <w:hyperlink r:id="rId149" w:history="1">
        <w:proofErr w:type="spellStart"/>
        <w:r w:rsidRPr="00774CE2">
          <w:rPr>
            <w:rStyle w:val="3f3f3f3f3f3f3f3f3f3f3f3f3f3f3f3f-3f3f3f3f3f3f3f3f3f3f3f3f"/>
            <w:rFonts w:ascii="Times New Roman" w:hAnsi="Times New Roman" w:cs="Times New Roman"/>
            <w:sz w:val="28"/>
            <w:szCs w:val="28"/>
            <w:lang w:val="uk-UA"/>
          </w:rPr>
          <w:t>size_t</w:t>
        </w:r>
        <w:proofErr w:type="spellEnd"/>
      </w:hyperlink>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size</w:t>
      </w:r>
      <w:proofErr w:type="spellEnd"/>
      <w:r w:rsidRPr="00774CE2">
        <w:rPr>
          <w:rFonts w:ascii="Times New Roman" w:hAnsi="Times New Roman" w:cs="Times New Roman"/>
          <w:sz w:val="28"/>
          <w:szCs w:val="28"/>
          <w:lang w:val="uk-UA"/>
        </w:rPr>
        <w:t xml:space="preserve"> ); </w:t>
      </w:r>
    </w:p>
    <w:p w14:paraId="4A3E4586" w14:textId="77777777" w:rsidR="007B0A72" w:rsidRPr="00774CE2" w:rsidRDefault="007B0A72" w:rsidP="00774CE2">
      <w:pPr>
        <w:jc w:val="both"/>
        <w:rPr>
          <w:rFonts w:ascii="Times New Roman" w:hAnsi="Times New Roman" w:cs="Times New Roman"/>
          <w:sz w:val="28"/>
          <w:szCs w:val="28"/>
          <w:lang w:val="uk-UA"/>
        </w:rPr>
      </w:pPr>
      <w:bookmarkStart w:id="14" w:name="Parameters1"/>
      <w:bookmarkEnd w:id="14"/>
      <w:r w:rsidRPr="00774CE2">
        <w:rPr>
          <w:rFonts w:ascii="Times New Roman" w:hAnsi="Times New Roman" w:cs="Times New Roman"/>
          <w:sz w:val="28"/>
          <w:szCs w:val="28"/>
          <w:lang w:val="uk-UA"/>
        </w:rPr>
        <w:t xml:space="preserve">Метод виділяє пам'ять для масиву </w:t>
      </w:r>
      <w:proofErr w:type="spellStart"/>
      <w:r w:rsidRPr="00774CE2">
        <w:rPr>
          <w:rFonts w:ascii="Times New Roman" w:hAnsi="Times New Roman" w:cs="Times New Roman"/>
          <w:sz w:val="28"/>
          <w:szCs w:val="28"/>
          <w:lang w:val="uk-UA"/>
        </w:rPr>
        <w:t>num</w:t>
      </w:r>
      <w:proofErr w:type="spellEnd"/>
      <w:r w:rsidRPr="00774CE2">
        <w:rPr>
          <w:rFonts w:ascii="Times New Roman" w:hAnsi="Times New Roman" w:cs="Times New Roman"/>
          <w:sz w:val="28"/>
          <w:szCs w:val="28"/>
          <w:lang w:val="uk-UA"/>
        </w:rPr>
        <w:t xml:space="preserve"> об'єктів розміру </w:t>
      </w:r>
      <w:proofErr w:type="spellStart"/>
      <w:r w:rsidRPr="00774CE2">
        <w:rPr>
          <w:rFonts w:ascii="Times New Roman" w:hAnsi="Times New Roman" w:cs="Times New Roman"/>
          <w:sz w:val="28"/>
          <w:szCs w:val="28"/>
          <w:lang w:val="uk-UA"/>
        </w:rPr>
        <w:t>size</w:t>
      </w:r>
      <w:proofErr w:type="spellEnd"/>
      <w:r w:rsidRPr="00774CE2">
        <w:rPr>
          <w:rFonts w:ascii="Times New Roman" w:hAnsi="Times New Roman" w:cs="Times New Roman"/>
          <w:sz w:val="28"/>
          <w:szCs w:val="28"/>
          <w:lang w:val="uk-UA"/>
        </w:rPr>
        <w:t xml:space="preserve"> і </w:t>
      </w:r>
      <w:proofErr w:type="spellStart"/>
      <w:r w:rsidRPr="00774CE2">
        <w:rPr>
          <w:rFonts w:ascii="Times New Roman" w:hAnsi="Times New Roman" w:cs="Times New Roman"/>
          <w:sz w:val="28"/>
          <w:szCs w:val="28"/>
          <w:lang w:val="uk-UA"/>
        </w:rPr>
        <w:t>ініціалізує</w:t>
      </w:r>
      <w:proofErr w:type="spellEnd"/>
      <w:r w:rsidRPr="00774CE2">
        <w:rPr>
          <w:rFonts w:ascii="Times New Roman" w:hAnsi="Times New Roman" w:cs="Times New Roman"/>
          <w:sz w:val="28"/>
          <w:szCs w:val="28"/>
          <w:lang w:val="uk-UA"/>
        </w:rPr>
        <w:t xml:space="preserve"> всі байти в виділеному сховищі </w:t>
      </w:r>
      <w:r w:rsidRPr="00774CE2">
        <w:rPr>
          <w:rFonts w:ascii="Times New Roman" w:hAnsi="Times New Roman" w:cs="Times New Roman"/>
          <w:b/>
          <w:i/>
          <w:sz w:val="28"/>
          <w:szCs w:val="28"/>
          <w:lang w:val="uk-UA"/>
        </w:rPr>
        <w:t>нулями</w:t>
      </w:r>
      <w:r w:rsidRPr="00774CE2">
        <w:rPr>
          <w:rFonts w:ascii="Times New Roman" w:hAnsi="Times New Roman" w:cs="Times New Roman"/>
          <w:sz w:val="28"/>
          <w:szCs w:val="28"/>
          <w:lang w:val="uk-UA"/>
        </w:rPr>
        <w:t xml:space="preserve">. </w:t>
      </w:r>
    </w:p>
    <w:p w14:paraId="51FE0A9C"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Якщо розподіл успішно завершується, метод повертає вказівник на найнижчий (перший) байт у виділеному блоці пам'яті, який відповідним чином вирівняний для будь-якого типу об'єкту.</w:t>
      </w:r>
    </w:p>
    <w:p w14:paraId="19E9E6DB"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Якщо розмір дорівнює нулю, поведінка визначена реалізацією (може бути повернуто нульовий вказівник або може бути повернений деякий ненульовий вказівник, який може не використовуватися для доступу до сховища)</w:t>
      </w:r>
    </w:p>
    <w:p w14:paraId="3D4A0D6A" w14:textId="77777777" w:rsidR="007B0A72" w:rsidRPr="00774CE2" w:rsidRDefault="007B0A72" w:rsidP="00774CE2">
      <w:pPr>
        <w:jc w:val="both"/>
        <w:rPr>
          <w:rFonts w:ascii="Times New Roman" w:hAnsi="Times New Roman" w:cs="Times New Roman"/>
          <w:b/>
          <w:i/>
          <w:sz w:val="28"/>
          <w:szCs w:val="28"/>
          <w:lang w:val="uk-UA"/>
        </w:rPr>
      </w:pPr>
      <w:r w:rsidRPr="00774CE2">
        <w:rPr>
          <w:rFonts w:ascii="Times New Roman" w:hAnsi="Times New Roman" w:cs="Times New Roman"/>
          <w:b/>
          <w:i/>
          <w:sz w:val="28"/>
          <w:szCs w:val="28"/>
          <w:lang w:val="uk-UA"/>
        </w:rPr>
        <w:t>Параметри:</w:t>
      </w:r>
    </w:p>
    <w:p w14:paraId="5CF17BA4" w14:textId="77777777" w:rsidR="007B0A72" w:rsidRPr="00774CE2" w:rsidRDefault="007B0A72" w:rsidP="00774CE2">
      <w:pPr>
        <w:jc w:val="both"/>
        <w:rPr>
          <w:rFonts w:ascii="Times New Roman" w:hAnsi="Times New Roman" w:cs="Times New Roman"/>
          <w:sz w:val="28"/>
          <w:szCs w:val="28"/>
          <w:lang w:val="uk-UA"/>
        </w:rPr>
      </w:pPr>
      <w:proofErr w:type="spellStart"/>
      <w:r w:rsidRPr="00774CE2">
        <w:rPr>
          <w:rFonts w:ascii="Times New Roman" w:hAnsi="Times New Roman" w:cs="Times New Roman"/>
          <w:b/>
          <w:sz w:val="28"/>
          <w:szCs w:val="28"/>
          <w:lang w:val="uk-UA"/>
        </w:rPr>
        <w:t>num</w:t>
      </w:r>
      <w:proofErr w:type="spellEnd"/>
      <w:r w:rsidRPr="00774CE2">
        <w:rPr>
          <w:rFonts w:ascii="Times New Roman" w:hAnsi="Times New Roman" w:cs="Times New Roman"/>
          <w:sz w:val="28"/>
          <w:szCs w:val="28"/>
          <w:lang w:val="uk-UA"/>
        </w:rPr>
        <w:t xml:space="preserve"> - кількість об’єктів</w:t>
      </w:r>
    </w:p>
    <w:p w14:paraId="37211E24" w14:textId="77777777" w:rsidR="007B0A72" w:rsidRPr="00774CE2" w:rsidRDefault="007B0A72" w:rsidP="00774CE2">
      <w:pPr>
        <w:jc w:val="both"/>
        <w:rPr>
          <w:rFonts w:ascii="Times New Roman" w:hAnsi="Times New Roman" w:cs="Times New Roman"/>
          <w:sz w:val="28"/>
          <w:szCs w:val="28"/>
          <w:lang w:val="uk-UA"/>
        </w:rPr>
      </w:pPr>
      <w:proofErr w:type="spellStart"/>
      <w:r w:rsidRPr="00774CE2">
        <w:rPr>
          <w:rFonts w:ascii="Times New Roman" w:hAnsi="Times New Roman" w:cs="Times New Roman"/>
          <w:b/>
          <w:sz w:val="28"/>
          <w:szCs w:val="28"/>
          <w:lang w:val="uk-UA"/>
        </w:rPr>
        <w:t>size</w:t>
      </w:r>
      <w:proofErr w:type="spellEnd"/>
      <w:r w:rsidRPr="00774CE2">
        <w:rPr>
          <w:rFonts w:ascii="Times New Roman" w:hAnsi="Times New Roman" w:cs="Times New Roman"/>
          <w:sz w:val="28"/>
          <w:szCs w:val="28"/>
          <w:lang w:val="uk-UA"/>
        </w:rPr>
        <w:t xml:space="preserve"> - розмір кожного об’єкту</w:t>
      </w:r>
    </w:p>
    <w:p w14:paraId="0C8E2392"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 xml:space="preserve">При успішному завершенні повертає вказівник на початок знову виділеної пам'яті. Щоб уникнути витоку пам'яті, повернений вказівник повинен бути звільнений з </w:t>
      </w:r>
      <w:proofErr w:type="spellStart"/>
      <w:r w:rsidRPr="00774CE2">
        <w:rPr>
          <w:rFonts w:ascii="Times New Roman" w:hAnsi="Times New Roman" w:cs="Times New Roman"/>
          <w:sz w:val="28"/>
          <w:szCs w:val="28"/>
          <w:lang w:val="uk-UA"/>
        </w:rPr>
        <w:t>free</w:t>
      </w:r>
      <w:proofErr w:type="spellEnd"/>
      <w:r w:rsidRPr="00774CE2">
        <w:rPr>
          <w:rFonts w:ascii="Times New Roman" w:hAnsi="Times New Roman" w:cs="Times New Roman"/>
          <w:sz w:val="28"/>
          <w:szCs w:val="28"/>
          <w:lang w:val="uk-UA"/>
        </w:rPr>
        <w:t xml:space="preserve"> () або </w:t>
      </w:r>
      <w:proofErr w:type="spellStart"/>
      <w:r w:rsidRPr="00774CE2">
        <w:rPr>
          <w:rFonts w:ascii="Times New Roman" w:hAnsi="Times New Roman" w:cs="Times New Roman"/>
          <w:sz w:val="28"/>
          <w:szCs w:val="28"/>
          <w:lang w:val="uk-UA"/>
        </w:rPr>
        <w:t>realloc</w:t>
      </w:r>
      <w:proofErr w:type="spellEnd"/>
      <w:r w:rsidRPr="00774CE2">
        <w:rPr>
          <w:rFonts w:ascii="Times New Roman" w:hAnsi="Times New Roman" w:cs="Times New Roman"/>
          <w:sz w:val="28"/>
          <w:szCs w:val="28"/>
          <w:lang w:val="uk-UA"/>
        </w:rPr>
        <w:t xml:space="preserve"> ().</w:t>
      </w:r>
    </w:p>
    <w:p w14:paraId="43F75F5F"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При відмові повертає нульовий вказівник.</w:t>
      </w:r>
    </w:p>
    <w:p w14:paraId="0412965C"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b/>
          <w:i/>
          <w:sz w:val="28"/>
          <w:szCs w:val="28"/>
          <w:lang w:val="uk-UA"/>
        </w:rPr>
        <w:t>Примітка</w:t>
      </w:r>
      <w:r w:rsidRPr="00774CE2">
        <w:rPr>
          <w:rFonts w:ascii="Times New Roman" w:hAnsi="Times New Roman" w:cs="Times New Roman"/>
          <w:sz w:val="28"/>
          <w:szCs w:val="28"/>
          <w:lang w:val="uk-UA"/>
        </w:rPr>
        <w:t xml:space="preserve">: Завдяки вимогам вирівнювання кількість виділених байт не обов'язково дорівнює </w:t>
      </w:r>
      <w:proofErr w:type="spellStart"/>
      <w:r w:rsidRPr="00774CE2">
        <w:rPr>
          <w:rFonts w:ascii="Times New Roman" w:hAnsi="Times New Roman" w:cs="Times New Roman"/>
          <w:sz w:val="28"/>
          <w:szCs w:val="28"/>
          <w:lang w:val="uk-UA"/>
        </w:rPr>
        <w:t>num</w:t>
      </w:r>
      <w:proofErr w:type="spellEnd"/>
      <w:r w:rsidRPr="00774CE2">
        <w:rPr>
          <w:rFonts w:ascii="Times New Roman" w:hAnsi="Times New Roman" w:cs="Times New Roman"/>
          <w:sz w:val="28"/>
          <w:szCs w:val="28"/>
          <w:lang w:val="uk-UA"/>
        </w:rPr>
        <w:t xml:space="preserve"> * </w:t>
      </w:r>
      <w:proofErr w:type="spellStart"/>
      <w:r w:rsidRPr="00774CE2">
        <w:rPr>
          <w:rFonts w:ascii="Times New Roman" w:hAnsi="Times New Roman" w:cs="Times New Roman"/>
          <w:b/>
          <w:sz w:val="28"/>
          <w:szCs w:val="28"/>
          <w:lang w:val="uk-UA"/>
        </w:rPr>
        <w:t>size</w:t>
      </w:r>
      <w:proofErr w:type="spellEnd"/>
      <w:r w:rsidRPr="00774CE2">
        <w:rPr>
          <w:rFonts w:ascii="Times New Roman" w:hAnsi="Times New Roman" w:cs="Times New Roman"/>
          <w:sz w:val="28"/>
          <w:szCs w:val="28"/>
          <w:lang w:val="uk-UA"/>
        </w:rPr>
        <w:t>.</w:t>
      </w:r>
    </w:p>
    <w:p w14:paraId="581EE88A" w14:textId="77777777" w:rsidR="007B0A72" w:rsidRPr="00774CE2" w:rsidRDefault="007B0A72" w:rsidP="00774CE2">
      <w:pPr>
        <w:jc w:val="both"/>
        <w:rPr>
          <w:rFonts w:ascii="Times New Roman" w:hAnsi="Times New Roman" w:cs="Times New Roman"/>
          <w:b/>
          <w:sz w:val="28"/>
          <w:szCs w:val="28"/>
          <w:lang w:val="uk-UA"/>
        </w:rPr>
      </w:pPr>
      <w:r w:rsidRPr="00774CE2">
        <w:rPr>
          <w:rFonts w:ascii="Times New Roman" w:hAnsi="Times New Roman" w:cs="Times New Roman"/>
          <w:b/>
          <w:sz w:val="28"/>
          <w:szCs w:val="28"/>
          <w:lang w:val="uk-UA"/>
        </w:rPr>
        <w:t>Приклад</w:t>
      </w:r>
    </w:p>
    <w:p w14:paraId="34CBDAEA" w14:textId="77777777" w:rsidR="007B0A72" w:rsidRPr="00774CE2" w:rsidRDefault="007B0A72" w:rsidP="00BA261B">
      <w:pPr>
        <w:rPr>
          <w:rFonts w:ascii="Times New Roman" w:hAnsi="Times New Roman" w:cs="Times New Roman"/>
          <w:sz w:val="28"/>
          <w:szCs w:val="28"/>
          <w:lang w:val="uk-UA"/>
        </w:rPr>
      </w:pPr>
      <w:r w:rsidRPr="00774CE2">
        <w:rPr>
          <w:rFonts w:ascii="Times New Roman" w:hAnsi="Times New Roman" w:cs="Times New Roman"/>
          <w:sz w:val="28"/>
          <w:szCs w:val="28"/>
          <w:lang w:val="uk-UA"/>
        </w:rPr>
        <w:t>#</w:t>
      </w:r>
      <w:proofErr w:type="spellStart"/>
      <w:r w:rsidRPr="00774CE2">
        <w:rPr>
          <w:rFonts w:ascii="Times New Roman" w:hAnsi="Times New Roman" w:cs="Times New Roman"/>
          <w:sz w:val="28"/>
          <w:szCs w:val="28"/>
          <w:lang w:val="uk-UA"/>
        </w:rPr>
        <w:t>include</w:t>
      </w:r>
      <w:proofErr w:type="spellEnd"/>
      <w:r w:rsidRPr="00774CE2">
        <w:rPr>
          <w:rFonts w:ascii="Times New Roman" w:hAnsi="Times New Roman" w:cs="Times New Roman"/>
          <w:sz w:val="28"/>
          <w:szCs w:val="28"/>
          <w:lang w:val="uk-UA"/>
        </w:rPr>
        <w:t xml:space="preserve"> &lt;</w:t>
      </w:r>
      <w:proofErr w:type="spellStart"/>
      <w:r w:rsidRPr="00774CE2">
        <w:rPr>
          <w:rFonts w:ascii="Times New Roman" w:hAnsi="Times New Roman" w:cs="Times New Roman"/>
          <w:sz w:val="28"/>
          <w:szCs w:val="28"/>
          <w:lang w:val="uk-UA"/>
        </w:rPr>
        <w:t>stdio.h</w:t>
      </w:r>
      <w:proofErr w:type="spellEnd"/>
      <w:r w:rsidRPr="00774CE2">
        <w:rPr>
          <w:rFonts w:ascii="Times New Roman" w:hAnsi="Times New Roman" w:cs="Times New Roman"/>
          <w:sz w:val="28"/>
          <w:szCs w:val="28"/>
          <w:lang w:val="uk-UA"/>
        </w:rPr>
        <w:t>&gt;</w:t>
      </w:r>
    </w:p>
    <w:p w14:paraId="0B9A0240" w14:textId="77777777" w:rsidR="007B0A72" w:rsidRPr="00774CE2" w:rsidRDefault="007B0A72" w:rsidP="00BA261B">
      <w:pPr>
        <w:rPr>
          <w:rFonts w:ascii="Times New Roman" w:hAnsi="Times New Roman" w:cs="Times New Roman"/>
          <w:sz w:val="28"/>
          <w:szCs w:val="28"/>
          <w:lang w:val="uk-UA"/>
        </w:rPr>
      </w:pPr>
      <w:r w:rsidRPr="00774CE2">
        <w:rPr>
          <w:rFonts w:ascii="Times New Roman" w:hAnsi="Times New Roman" w:cs="Times New Roman"/>
          <w:sz w:val="28"/>
          <w:szCs w:val="28"/>
          <w:lang w:val="uk-UA"/>
        </w:rPr>
        <w:t>#</w:t>
      </w:r>
      <w:proofErr w:type="spellStart"/>
      <w:r w:rsidRPr="00774CE2">
        <w:rPr>
          <w:rFonts w:ascii="Times New Roman" w:hAnsi="Times New Roman" w:cs="Times New Roman"/>
          <w:sz w:val="28"/>
          <w:szCs w:val="28"/>
          <w:lang w:val="uk-UA"/>
        </w:rPr>
        <w:t>include</w:t>
      </w:r>
      <w:proofErr w:type="spellEnd"/>
      <w:r w:rsidRPr="00774CE2">
        <w:rPr>
          <w:rFonts w:ascii="Times New Roman" w:hAnsi="Times New Roman" w:cs="Times New Roman"/>
          <w:sz w:val="28"/>
          <w:szCs w:val="28"/>
          <w:lang w:val="uk-UA"/>
        </w:rPr>
        <w:t xml:space="preserve"> &lt;</w:t>
      </w:r>
      <w:proofErr w:type="spellStart"/>
      <w:r w:rsidRPr="00774CE2">
        <w:rPr>
          <w:rFonts w:ascii="Times New Roman" w:hAnsi="Times New Roman" w:cs="Times New Roman"/>
          <w:sz w:val="28"/>
          <w:szCs w:val="28"/>
          <w:lang w:val="uk-UA"/>
        </w:rPr>
        <w:t>stdlib.h</w:t>
      </w:r>
      <w:proofErr w:type="spellEnd"/>
      <w:r w:rsidRPr="00774CE2">
        <w:rPr>
          <w:rFonts w:ascii="Times New Roman" w:hAnsi="Times New Roman" w:cs="Times New Roman"/>
          <w:sz w:val="28"/>
          <w:szCs w:val="28"/>
          <w:lang w:val="uk-UA"/>
        </w:rPr>
        <w:t>&gt;</w:t>
      </w:r>
    </w:p>
    <w:p w14:paraId="2E55106A" w14:textId="77777777" w:rsidR="007B0A72" w:rsidRPr="00774CE2" w:rsidRDefault="007B0A72" w:rsidP="00BA261B">
      <w:pPr>
        <w:rPr>
          <w:rFonts w:ascii="Times New Roman" w:hAnsi="Times New Roman" w:cs="Times New Roman"/>
          <w:sz w:val="28"/>
          <w:szCs w:val="28"/>
          <w:lang w:val="uk-UA"/>
        </w:rPr>
      </w:pPr>
    </w:p>
    <w:p w14:paraId="10639112" w14:textId="77777777" w:rsidR="007B0A72" w:rsidRPr="00774CE2" w:rsidRDefault="007B0A72" w:rsidP="00BA261B">
      <w:pPr>
        <w:rPr>
          <w:rFonts w:ascii="Times New Roman" w:hAnsi="Times New Roman" w:cs="Times New Roman"/>
          <w:sz w:val="28"/>
          <w:szCs w:val="28"/>
          <w:lang w:val="uk-UA"/>
        </w:rPr>
      </w:pPr>
      <w:proofErr w:type="spellStart"/>
      <w:r w:rsidRPr="00774CE2">
        <w:rPr>
          <w:rFonts w:ascii="Times New Roman" w:hAnsi="Times New Roman" w:cs="Times New Roman"/>
          <w:sz w:val="28"/>
          <w:szCs w:val="28"/>
          <w:lang w:val="uk-UA"/>
        </w:rPr>
        <w:t>int</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main</w:t>
      </w:r>
      <w:proofErr w:type="spellEnd"/>
      <w:r w:rsidRPr="00774CE2">
        <w:rPr>
          <w:rFonts w:ascii="Times New Roman" w:hAnsi="Times New Roman" w:cs="Times New Roman"/>
          <w:sz w:val="28"/>
          <w:szCs w:val="28"/>
          <w:lang w:val="uk-UA"/>
        </w:rPr>
        <w:t>(</w:t>
      </w:r>
      <w:proofErr w:type="spellStart"/>
      <w:r w:rsidRPr="00774CE2">
        <w:rPr>
          <w:rFonts w:ascii="Times New Roman" w:hAnsi="Times New Roman" w:cs="Times New Roman"/>
          <w:sz w:val="28"/>
          <w:szCs w:val="28"/>
          <w:lang w:val="uk-UA"/>
        </w:rPr>
        <w:t>void</w:t>
      </w:r>
      <w:proofErr w:type="spellEnd"/>
      <w:r w:rsidRPr="00774CE2">
        <w:rPr>
          <w:rFonts w:ascii="Times New Roman" w:hAnsi="Times New Roman" w:cs="Times New Roman"/>
          <w:sz w:val="28"/>
          <w:szCs w:val="28"/>
          <w:lang w:val="uk-UA"/>
        </w:rPr>
        <w:t>){</w:t>
      </w:r>
    </w:p>
    <w:p w14:paraId="56C11BDB" w14:textId="77777777" w:rsidR="007B0A72" w:rsidRPr="00774CE2" w:rsidRDefault="007B0A72" w:rsidP="00BA261B">
      <w:pPr>
        <w:rPr>
          <w:rFonts w:ascii="Times New Roman" w:hAnsi="Times New Roman" w:cs="Times New Roman"/>
          <w:sz w:val="28"/>
          <w:szCs w:val="28"/>
          <w:lang w:val="uk-UA"/>
        </w:rPr>
      </w:pPr>
      <w:proofErr w:type="spellStart"/>
      <w:r w:rsidRPr="00774CE2">
        <w:rPr>
          <w:rFonts w:ascii="Times New Roman" w:hAnsi="Times New Roman" w:cs="Times New Roman"/>
          <w:sz w:val="28"/>
          <w:szCs w:val="28"/>
          <w:lang w:val="uk-UA"/>
        </w:rPr>
        <w:t>int</w:t>
      </w:r>
      <w:proofErr w:type="spellEnd"/>
      <w:r w:rsidRPr="00774CE2">
        <w:rPr>
          <w:rFonts w:ascii="Times New Roman" w:hAnsi="Times New Roman" w:cs="Times New Roman"/>
          <w:sz w:val="28"/>
          <w:szCs w:val="28"/>
          <w:lang w:val="uk-UA"/>
        </w:rPr>
        <w:t xml:space="preserve"> *p1 = </w:t>
      </w:r>
      <w:proofErr w:type="spellStart"/>
      <w:r w:rsidRPr="00774CE2">
        <w:rPr>
          <w:rFonts w:ascii="Times New Roman" w:hAnsi="Times New Roman" w:cs="Times New Roman"/>
          <w:sz w:val="28"/>
          <w:szCs w:val="28"/>
          <w:lang w:val="uk-UA"/>
        </w:rPr>
        <w:t>calloc</w:t>
      </w:r>
      <w:proofErr w:type="spellEnd"/>
      <w:r w:rsidRPr="00774CE2">
        <w:rPr>
          <w:rFonts w:ascii="Times New Roman" w:hAnsi="Times New Roman" w:cs="Times New Roman"/>
          <w:sz w:val="28"/>
          <w:szCs w:val="28"/>
          <w:lang w:val="uk-UA"/>
        </w:rPr>
        <w:t xml:space="preserve">(4, </w:t>
      </w:r>
      <w:proofErr w:type="spellStart"/>
      <w:r w:rsidRPr="00774CE2">
        <w:rPr>
          <w:rFonts w:ascii="Times New Roman" w:hAnsi="Times New Roman" w:cs="Times New Roman"/>
          <w:sz w:val="28"/>
          <w:szCs w:val="28"/>
          <w:lang w:val="uk-UA"/>
        </w:rPr>
        <w:t>sizeof</w:t>
      </w:r>
      <w:proofErr w:type="spellEnd"/>
      <w:r w:rsidRPr="00774CE2">
        <w:rPr>
          <w:rFonts w:ascii="Times New Roman" w:hAnsi="Times New Roman" w:cs="Times New Roman"/>
          <w:sz w:val="28"/>
          <w:szCs w:val="28"/>
          <w:lang w:val="uk-UA"/>
        </w:rPr>
        <w:t>(</w:t>
      </w:r>
      <w:proofErr w:type="spellStart"/>
      <w:r w:rsidRPr="00774CE2">
        <w:rPr>
          <w:rFonts w:ascii="Times New Roman" w:hAnsi="Times New Roman" w:cs="Times New Roman"/>
          <w:sz w:val="28"/>
          <w:szCs w:val="28"/>
          <w:lang w:val="uk-UA"/>
        </w:rPr>
        <w:t>int</w:t>
      </w:r>
      <w:proofErr w:type="spellEnd"/>
      <w:r w:rsidRPr="00774CE2">
        <w:rPr>
          <w:rFonts w:ascii="Times New Roman" w:hAnsi="Times New Roman" w:cs="Times New Roman"/>
          <w:sz w:val="28"/>
          <w:szCs w:val="28"/>
          <w:lang w:val="uk-UA"/>
        </w:rPr>
        <w:t xml:space="preserve">));    // </w:t>
      </w:r>
      <w:proofErr w:type="spellStart"/>
      <w:r w:rsidRPr="00774CE2">
        <w:rPr>
          <w:rFonts w:ascii="Times New Roman" w:hAnsi="Times New Roman" w:cs="Times New Roman"/>
          <w:sz w:val="28"/>
          <w:szCs w:val="28"/>
          <w:lang w:val="uk-UA"/>
        </w:rPr>
        <w:t>allocate</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and</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zero</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out</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an</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array</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of</w:t>
      </w:r>
      <w:proofErr w:type="spellEnd"/>
      <w:r w:rsidRPr="00774CE2">
        <w:rPr>
          <w:rFonts w:ascii="Times New Roman" w:hAnsi="Times New Roman" w:cs="Times New Roman"/>
          <w:sz w:val="28"/>
          <w:szCs w:val="28"/>
          <w:lang w:val="uk-UA"/>
        </w:rPr>
        <w:t xml:space="preserve"> 4 </w:t>
      </w:r>
      <w:proofErr w:type="spellStart"/>
      <w:r w:rsidRPr="00774CE2">
        <w:rPr>
          <w:rFonts w:ascii="Times New Roman" w:hAnsi="Times New Roman" w:cs="Times New Roman"/>
          <w:sz w:val="28"/>
          <w:szCs w:val="28"/>
          <w:lang w:val="uk-UA"/>
        </w:rPr>
        <w:t>int</w:t>
      </w:r>
      <w:proofErr w:type="spellEnd"/>
    </w:p>
    <w:p w14:paraId="495682DD" w14:textId="77777777" w:rsidR="007B0A72" w:rsidRPr="00774CE2" w:rsidRDefault="007B0A72" w:rsidP="00BA261B">
      <w:pPr>
        <w:rPr>
          <w:rFonts w:ascii="Times New Roman" w:hAnsi="Times New Roman" w:cs="Times New Roman"/>
          <w:sz w:val="28"/>
          <w:szCs w:val="28"/>
          <w:lang w:val="uk-UA"/>
        </w:rPr>
      </w:pPr>
      <w:proofErr w:type="spellStart"/>
      <w:r w:rsidRPr="00774CE2">
        <w:rPr>
          <w:rFonts w:ascii="Times New Roman" w:hAnsi="Times New Roman" w:cs="Times New Roman"/>
          <w:sz w:val="28"/>
          <w:szCs w:val="28"/>
          <w:lang w:val="uk-UA"/>
        </w:rPr>
        <w:t>int</w:t>
      </w:r>
      <w:proofErr w:type="spellEnd"/>
      <w:r w:rsidRPr="00774CE2">
        <w:rPr>
          <w:rFonts w:ascii="Times New Roman" w:hAnsi="Times New Roman" w:cs="Times New Roman"/>
          <w:sz w:val="28"/>
          <w:szCs w:val="28"/>
          <w:lang w:val="uk-UA"/>
        </w:rPr>
        <w:t xml:space="preserve"> *p2 = </w:t>
      </w:r>
      <w:proofErr w:type="spellStart"/>
      <w:r w:rsidRPr="00774CE2">
        <w:rPr>
          <w:rFonts w:ascii="Times New Roman" w:hAnsi="Times New Roman" w:cs="Times New Roman"/>
          <w:sz w:val="28"/>
          <w:szCs w:val="28"/>
          <w:lang w:val="uk-UA"/>
        </w:rPr>
        <w:t>calloc</w:t>
      </w:r>
      <w:proofErr w:type="spellEnd"/>
      <w:r w:rsidRPr="00774CE2">
        <w:rPr>
          <w:rFonts w:ascii="Times New Roman" w:hAnsi="Times New Roman" w:cs="Times New Roman"/>
          <w:sz w:val="28"/>
          <w:szCs w:val="28"/>
          <w:lang w:val="uk-UA"/>
        </w:rPr>
        <w:t xml:space="preserve">(1, </w:t>
      </w:r>
      <w:proofErr w:type="spellStart"/>
      <w:r w:rsidRPr="00774CE2">
        <w:rPr>
          <w:rFonts w:ascii="Times New Roman" w:hAnsi="Times New Roman" w:cs="Times New Roman"/>
          <w:sz w:val="28"/>
          <w:szCs w:val="28"/>
          <w:lang w:val="uk-UA"/>
        </w:rPr>
        <w:t>sizeof</w:t>
      </w:r>
      <w:proofErr w:type="spellEnd"/>
      <w:r w:rsidRPr="00774CE2">
        <w:rPr>
          <w:rFonts w:ascii="Times New Roman" w:hAnsi="Times New Roman" w:cs="Times New Roman"/>
          <w:sz w:val="28"/>
          <w:szCs w:val="28"/>
          <w:lang w:val="uk-UA"/>
        </w:rPr>
        <w:t>(</w:t>
      </w:r>
      <w:proofErr w:type="spellStart"/>
      <w:r w:rsidRPr="00774CE2">
        <w:rPr>
          <w:rFonts w:ascii="Times New Roman" w:hAnsi="Times New Roman" w:cs="Times New Roman"/>
          <w:sz w:val="28"/>
          <w:szCs w:val="28"/>
          <w:lang w:val="uk-UA"/>
        </w:rPr>
        <w:t>int</w:t>
      </w:r>
      <w:proofErr w:type="spellEnd"/>
      <w:r w:rsidRPr="00774CE2">
        <w:rPr>
          <w:rFonts w:ascii="Times New Roman" w:hAnsi="Times New Roman" w:cs="Times New Roman"/>
          <w:sz w:val="28"/>
          <w:szCs w:val="28"/>
          <w:lang w:val="uk-UA"/>
        </w:rPr>
        <w:t xml:space="preserve">[4])); // </w:t>
      </w:r>
      <w:proofErr w:type="spellStart"/>
      <w:r w:rsidRPr="00774CE2">
        <w:rPr>
          <w:rFonts w:ascii="Times New Roman" w:hAnsi="Times New Roman" w:cs="Times New Roman"/>
          <w:sz w:val="28"/>
          <w:szCs w:val="28"/>
          <w:lang w:val="uk-UA"/>
        </w:rPr>
        <w:t>same</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naming</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the</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array</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type</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directly</w:t>
      </w:r>
      <w:proofErr w:type="spellEnd"/>
    </w:p>
    <w:p w14:paraId="16E73E1E" w14:textId="77777777" w:rsidR="007B0A72" w:rsidRPr="00774CE2" w:rsidRDefault="007B0A72" w:rsidP="00BA261B">
      <w:pPr>
        <w:rPr>
          <w:rFonts w:ascii="Times New Roman" w:hAnsi="Times New Roman" w:cs="Times New Roman"/>
          <w:sz w:val="28"/>
          <w:szCs w:val="28"/>
          <w:lang w:val="uk-UA"/>
        </w:rPr>
      </w:pPr>
      <w:proofErr w:type="spellStart"/>
      <w:r w:rsidRPr="00774CE2">
        <w:rPr>
          <w:rFonts w:ascii="Times New Roman" w:hAnsi="Times New Roman" w:cs="Times New Roman"/>
          <w:sz w:val="28"/>
          <w:szCs w:val="28"/>
          <w:lang w:val="uk-UA"/>
        </w:rPr>
        <w:t>int</w:t>
      </w:r>
      <w:proofErr w:type="spellEnd"/>
      <w:r w:rsidRPr="00774CE2">
        <w:rPr>
          <w:rFonts w:ascii="Times New Roman" w:hAnsi="Times New Roman" w:cs="Times New Roman"/>
          <w:sz w:val="28"/>
          <w:szCs w:val="28"/>
          <w:lang w:val="uk-UA"/>
        </w:rPr>
        <w:t xml:space="preserve"> *p3 = </w:t>
      </w:r>
      <w:proofErr w:type="spellStart"/>
      <w:r w:rsidRPr="00774CE2">
        <w:rPr>
          <w:rFonts w:ascii="Times New Roman" w:hAnsi="Times New Roman" w:cs="Times New Roman"/>
          <w:sz w:val="28"/>
          <w:szCs w:val="28"/>
          <w:lang w:val="uk-UA"/>
        </w:rPr>
        <w:t>calloc</w:t>
      </w:r>
      <w:proofErr w:type="spellEnd"/>
      <w:r w:rsidRPr="00774CE2">
        <w:rPr>
          <w:rFonts w:ascii="Times New Roman" w:hAnsi="Times New Roman" w:cs="Times New Roman"/>
          <w:sz w:val="28"/>
          <w:szCs w:val="28"/>
          <w:lang w:val="uk-UA"/>
        </w:rPr>
        <w:t xml:space="preserve">(4, </w:t>
      </w:r>
      <w:proofErr w:type="spellStart"/>
      <w:r w:rsidRPr="00774CE2">
        <w:rPr>
          <w:rFonts w:ascii="Times New Roman" w:hAnsi="Times New Roman" w:cs="Times New Roman"/>
          <w:sz w:val="28"/>
          <w:szCs w:val="28"/>
          <w:lang w:val="uk-UA"/>
        </w:rPr>
        <w:t>sizeof</w:t>
      </w:r>
      <w:proofErr w:type="spellEnd"/>
      <w:r w:rsidRPr="00774CE2">
        <w:rPr>
          <w:rFonts w:ascii="Times New Roman" w:hAnsi="Times New Roman" w:cs="Times New Roman"/>
          <w:sz w:val="28"/>
          <w:szCs w:val="28"/>
          <w:lang w:val="uk-UA"/>
        </w:rPr>
        <w:t xml:space="preserve"> *p3);     // </w:t>
      </w:r>
      <w:proofErr w:type="spellStart"/>
      <w:r w:rsidRPr="00774CE2">
        <w:rPr>
          <w:rFonts w:ascii="Times New Roman" w:hAnsi="Times New Roman" w:cs="Times New Roman"/>
          <w:sz w:val="28"/>
          <w:szCs w:val="28"/>
          <w:lang w:val="uk-UA"/>
        </w:rPr>
        <w:t>same</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without</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repeating</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the</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type</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name</w:t>
      </w:r>
      <w:proofErr w:type="spellEnd"/>
    </w:p>
    <w:p w14:paraId="4046B29B" w14:textId="77777777" w:rsidR="007B0A72" w:rsidRPr="00774CE2" w:rsidRDefault="007B0A72" w:rsidP="00BA261B">
      <w:pPr>
        <w:rPr>
          <w:rFonts w:ascii="Times New Roman" w:hAnsi="Times New Roman" w:cs="Times New Roman"/>
          <w:sz w:val="28"/>
          <w:szCs w:val="28"/>
          <w:lang w:val="uk-UA"/>
        </w:rPr>
      </w:pPr>
      <w:proofErr w:type="spellStart"/>
      <w:r w:rsidRPr="00774CE2">
        <w:rPr>
          <w:rFonts w:ascii="Times New Roman" w:hAnsi="Times New Roman" w:cs="Times New Roman"/>
          <w:sz w:val="28"/>
          <w:szCs w:val="28"/>
          <w:lang w:val="uk-UA"/>
        </w:rPr>
        <w:t>if</w:t>
      </w:r>
      <w:proofErr w:type="spellEnd"/>
      <w:r w:rsidRPr="00774CE2">
        <w:rPr>
          <w:rFonts w:ascii="Times New Roman" w:hAnsi="Times New Roman" w:cs="Times New Roman"/>
          <w:sz w:val="28"/>
          <w:szCs w:val="28"/>
          <w:lang w:val="uk-UA"/>
        </w:rPr>
        <w:t>(p2) {</w:t>
      </w:r>
    </w:p>
    <w:p w14:paraId="733EB681" w14:textId="77777777" w:rsidR="007B0A72" w:rsidRPr="00774CE2" w:rsidRDefault="007B0A72" w:rsidP="00BA261B">
      <w:pPr>
        <w:rPr>
          <w:rFonts w:ascii="Times New Roman" w:hAnsi="Times New Roman" w:cs="Times New Roman"/>
          <w:sz w:val="28"/>
          <w:szCs w:val="28"/>
          <w:lang w:val="uk-UA"/>
        </w:rPr>
      </w:pPr>
      <w:proofErr w:type="spellStart"/>
      <w:r w:rsidRPr="00774CE2">
        <w:rPr>
          <w:rFonts w:ascii="Times New Roman" w:hAnsi="Times New Roman" w:cs="Times New Roman"/>
          <w:sz w:val="28"/>
          <w:szCs w:val="28"/>
          <w:lang w:val="uk-UA"/>
        </w:rPr>
        <w:t>for</w:t>
      </w:r>
      <w:proofErr w:type="spellEnd"/>
      <w:r w:rsidRPr="00774CE2">
        <w:rPr>
          <w:rFonts w:ascii="Times New Roman" w:hAnsi="Times New Roman" w:cs="Times New Roman"/>
          <w:sz w:val="28"/>
          <w:szCs w:val="28"/>
          <w:lang w:val="uk-UA"/>
        </w:rPr>
        <w:t>(</w:t>
      </w:r>
      <w:proofErr w:type="spellStart"/>
      <w:r w:rsidRPr="00774CE2">
        <w:rPr>
          <w:rFonts w:ascii="Times New Roman" w:hAnsi="Times New Roman" w:cs="Times New Roman"/>
          <w:sz w:val="28"/>
          <w:szCs w:val="28"/>
          <w:lang w:val="uk-UA"/>
        </w:rPr>
        <w:t>int</w:t>
      </w:r>
      <w:proofErr w:type="spellEnd"/>
      <w:r w:rsidRPr="00774CE2">
        <w:rPr>
          <w:rFonts w:ascii="Times New Roman" w:hAnsi="Times New Roman" w:cs="Times New Roman"/>
          <w:sz w:val="28"/>
          <w:szCs w:val="28"/>
          <w:lang w:val="uk-UA"/>
        </w:rPr>
        <w:t xml:space="preserve"> n=0; n&lt;4; ++n) // </w:t>
      </w:r>
      <w:proofErr w:type="spellStart"/>
      <w:r w:rsidRPr="00774CE2">
        <w:rPr>
          <w:rFonts w:ascii="Times New Roman" w:hAnsi="Times New Roman" w:cs="Times New Roman"/>
          <w:sz w:val="28"/>
          <w:szCs w:val="28"/>
          <w:lang w:val="uk-UA"/>
        </w:rPr>
        <w:t>print</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the</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array</w:t>
      </w:r>
      <w:proofErr w:type="spellEnd"/>
    </w:p>
    <w:p w14:paraId="47EC56AB" w14:textId="77777777" w:rsidR="007B0A72" w:rsidRPr="00774CE2" w:rsidRDefault="007B0A72" w:rsidP="00BA261B">
      <w:pPr>
        <w:rPr>
          <w:rFonts w:ascii="Times New Roman" w:hAnsi="Times New Roman" w:cs="Times New Roman"/>
          <w:sz w:val="28"/>
          <w:szCs w:val="28"/>
          <w:lang w:val="uk-UA"/>
        </w:rPr>
      </w:pPr>
      <w:r w:rsidRPr="00774CE2">
        <w:rPr>
          <w:rFonts w:ascii="Times New Roman" w:hAnsi="Times New Roman" w:cs="Times New Roman"/>
          <w:sz w:val="28"/>
          <w:szCs w:val="28"/>
          <w:lang w:val="uk-UA" w:eastAsia="en-US"/>
        </w:rPr>
        <w:t xml:space="preserve">            </w:t>
      </w:r>
      <w:hyperlink r:id="rId150" w:history="1">
        <w:proofErr w:type="spellStart"/>
        <w:r w:rsidRPr="00774CE2">
          <w:rPr>
            <w:rStyle w:val="3f3f3f3f3f3f3f3f3f3f3f3f3f3f3f3f-3f3f3f3f3f3f3f3f3f3f3f3f"/>
            <w:rFonts w:ascii="Times New Roman" w:hAnsi="Times New Roman" w:cs="Times New Roman"/>
            <w:sz w:val="28"/>
            <w:szCs w:val="28"/>
            <w:lang w:val="uk-UA"/>
          </w:rPr>
          <w:t>printf</w:t>
        </w:r>
        <w:proofErr w:type="spellEnd"/>
      </w:hyperlink>
      <w:r w:rsidRPr="00774CE2">
        <w:rPr>
          <w:rFonts w:ascii="Times New Roman" w:hAnsi="Times New Roman" w:cs="Times New Roman"/>
          <w:sz w:val="28"/>
          <w:szCs w:val="28"/>
          <w:lang w:val="uk-UA"/>
        </w:rPr>
        <w:t>("p2[%d] == %d\n", n, p2[n]);</w:t>
      </w:r>
    </w:p>
    <w:p w14:paraId="50C5B5DD" w14:textId="77777777" w:rsidR="007B0A72" w:rsidRPr="00774CE2" w:rsidRDefault="007B0A72" w:rsidP="00BA261B">
      <w:pPr>
        <w:rPr>
          <w:rFonts w:ascii="Times New Roman" w:hAnsi="Times New Roman" w:cs="Times New Roman"/>
          <w:sz w:val="28"/>
          <w:szCs w:val="28"/>
          <w:lang w:val="uk-UA"/>
        </w:rPr>
      </w:pPr>
      <w:r w:rsidRPr="00774CE2">
        <w:rPr>
          <w:rFonts w:ascii="Times New Roman" w:hAnsi="Times New Roman" w:cs="Times New Roman"/>
          <w:sz w:val="28"/>
          <w:szCs w:val="28"/>
          <w:lang w:val="uk-UA"/>
        </w:rPr>
        <w:t>}</w:t>
      </w:r>
    </w:p>
    <w:p w14:paraId="4BDEADA9" w14:textId="77777777" w:rsidR="007B0A72" w:rsidRPr="00774CE2" w:rsidRDefault="007B0A72" w:rsidP="00BA261B">
      <w:pPr>
        <w:rPr>
          <w:rFonts w:ascii="Times New Roman" w:hAnsi="Times New Roman" w:cs="Times New Roman"/>
          <w:sz w:val="28"/>
          <w:szCs w:val="28"/>
          <w:lang w:val="uk-UA"/>
        </w:rPr>
      </w:pPr>
      <w:r w:rsidRPr="00774CE2">
        <w:rPr>
          <w:rFonts w:ascii="Times New Roman" w:hAnsi="Times New Roman" w:cs="Times New Roman"/>
          <w:sz w:val="28"/>
          <w:szCs w:val="28"/>
          <w:lang w:val="uk-UA" w:eastAsia="en-US"/>
        </w:rPr>
        <w:t xml:space="preserve">    </w:t>
      </w:r>
      <w:hyperlink r:id="rId151" w:history="1">
        <w:proofErr w:type="spellStart"/>
        <w:r w:rsidRPr="00774CE2">
          <w:rPr>
            <w:rStyle w:val="3f3f3f3f3f3f3f3f3f3f3f3f3f3f3f3f-3f3f3f3f3f3f3f3f3f3f3f3f"/>
            <w:rFonts w:ascii="Times New Roman" w:hAnsi="Times New Roman" w:cs="Times New Roman"/>
            <w:sz w:val="28"/>
            <w:szCs w:val="28"/>
            <w:lang w:val="uk-UA"/>
          </w:rPr>
          <w:t>free</w:t>
        </w:r>
        <w:proofErr w:type="spellEnd"/>
      </w:hyperlink>
      <w:r w:rsidRPr="00774CE2">
        <w:rPr>
          <w:rFonts w:ascii="Times New Roman" w:hAnsi="Times New Roman" w:cs="Times New Roman"/>
          <w:sz w:val="28"/>
          <w:szCs w:val="28"/>
          <w:lang w:val="uk-UA"/>
        </w:rPr>
        <w:t>(p1);</w:t>
      </w:r>
    </w:p>
    <w:p w14:paraId="38B90616" w14:textId="77777777" w:rsidR="007B0A72" w:rsidRPr="00774CE2" w:rsidRDefault="007B0A72" w:rsidP="00BA261B">
      <w:pPr>
        <w:rPr>
          <w:rFonts w:ascii="Times New Roman" w:hAnsi="Times New Roman" w:cs="Times New Roman"/>
          <w:sz w:val="28"/>
          <w:szCs w:val="28"/>
          <w:lang w:val="uk-UA"/>
        </w:rPr>
      </w:pPr>
      <w:r w:rsidRPr="00774CE2">
        <w:rPr>
          <w:rFonts w:ascii="Times New Roman" w:hAnsi="Times New Roman" w:cs="Times New Roman"/>
          <w:sz w:val="28"/>
          <w:szCs w:val="28"/>
          <w:lang w:val="uk-UA" w:eastAsia="en-US"/>
        </w:rPr>
        <w:t xml:space="preserve">    </w:t>
      </w:r>
      <w:hyperlink r:id="rId152" w:history="1">
        <w:proofErr w:type="spellStart"/>
        <w:r w:rsidRPr="00774CE2">
          <w:rPr>
            <w:rStyle w:val="3f3f3f3f3f3f3f3f3f3f3f3f3f3f3f3f-3f3f3f3f3f3f3f3f3f3f3f3f"/>
            <w:rFonts w:ascii="Times New Roman" w:hAnsi="Times New Roman" w:cs="Times New Roman"/>
            <w:sz w:val="28"/>
            <w:szCs w:val="28"/>
            <w:lang w:val="uk-UA"/>
          </w:rPr>
          <w:t>free</w:t>
        </w:r>
        <w:proofErr w:type="spellEnd"/>
      </w:hyperlink>
      <w:r w:rsidRPr="00774CE2">
        <w:rPr>
          <w:rFonts w:ascii="Times New Roman" w:hAnsi="Times New Roman" w:cs="Times New Roman"/>
          <w:sz w:val="28"/>
          <w:szCs w:val="28"/>
          <w:lang w:val="uk-UA"/>
        </w:rPr>
        <w:t>(p2);</w:t>
      </w:r>
    </w:p>
    <w:p w14:paraId="2D2B3DBB" w14:textId="77777777" w:rsidR="007B0A72" w:rsidRPr="00774CE2" w:rsidRDefault="007B0A72" w:rsidP="00BA261B">
      <w:pPr>
        <w:rPr>
          <w:rFonts w:ascii="Times New Roman" w:hAnsi="Times New Roman" w:cs="Times New Roman"/>
          <w:sz w:val="28"/>
          <w:szCs w:val="28"/>
          <w:lang w:val="uk-UA"/>
        </w:rPr>
      </w:pPr>
      <w:r w:rsidRPr="00774CE2">
        <w:rPr>
          <w:rFonts w:ascii="Times New Roman" w:hAnsi="Times New Roman" w:cs="Times New Roman"/>
          <w:sz w:val="28"/>
          <w:szCs w:val="28"/>
          <w:lang w:val="uk-UA" w:eastAsia="en-US"/>
        </w:rPr>
        <w:t xml:space="preserve">    </w:t>
      </w:r>
      <w:hyperlink r:id="rId153" w:history="1">
        <w:proofErr w:type="spellStart"/>
        <w:r w:rsidRPr="00774CE2">
          <w:rPr>
            <w:rStyle w:val="3f3f3f3f3f3f3f3f3f3f3f3f3f3f3f3f-3f3f3f3f3f3f3f3f3f3f3f3f"/>
            <w:rFonts w:ascii="Times New Roman" w:hAnsi="Times New Roman" w:cs="Times New Roman"/>
            <w:sz w:val="28"/>
            <w:szCs w:val="28"/>
            <w:lang w:val="uk-UA"/>
          </w:rPr>
          <w:t>free</w:t>
        </w:r>
        <w:proofErr w:type="spellEnd"/>
      </w:hyperlink>
      <w:r w:rsidRPr="00774CE2">
        <w:rPr>
          <w:rFonts w:ascii="Times New Roman" w:hAnsi="Times New Roman" w:cs="Times New Roman"/>
          <w:sz w:val="28"/>
          <w:szCs w:val="28"/>
          <w:lang w:val="uk-UA"/>
        </w:rPr>
        <w:t>(p3);</w:t>
      </w:r>
    </w:p>
    <w:p w14:paraId="6EEBEA33" w14:textId="77777777" w:rsidR="007B0A72" w:rsidRPr="00774CE2" w:rsidRDefault="007B0A72" w:rsidP="00BA261B">
      <w:pPr>
        <w:rPr>
          <w:rFonts w:ascii="Times New Roman" w:hAnsi="Times New Roman" w:cs="Times New Roman"/>
          <w:sz w:val="28"/>
          <w:szCs w:val="28"/>
          <w:lang w:val="uk-UA"/>
        </w:rPr>
      </w:pPr>
      <w:r w:rsidRPr="00774CE2">
        <w:rPr>
          <w:rFonts w:ascii="Times New Roman" w:hAnsi="Times New Roman" w:cs="Times New Roman"/>
          <w:sz w:val="28"/>
          <w:szCs w:val="28"/>
          <w:lang w:val="uk-UA"/>
        </w:rPr>
        <w:t>}</w:t>
      </w:r>
    </w:p>
    <w:p w14:paraId="6B849A5D" w14:textId="77777777" w:rsidR="007B0A72" w:rsidRPr="00774CE2" w:rsidRDefault="007B0A72" w:rsidP="00BA261B">
      <w:pPr>
        <w:rPr>
          <w:rFonts w:ascii="Times New Roman" w:hAnsi="Times New Roman" w:cs="Times New Roman"/>
          <w:sz w:val="28"/>
          <w:szCs w:val="28"/>
          <w:lang w:val="uk-UA"/>
        </w:rPr>
      </w:pPr>
      <w:proofErr w:type="spellStart"/>
      <w:r w:rsidRPr="00774CE2">
        <w:rPr>
          <w:rFonts w:ascii="Times New Roman" w:hAnsi="Times New Roman" w:cs="Times New Roman"/>
          <w:sz w:val="28"/>
          <w:szCs w:val="28"/>
          <w:lang w:val="uk-UA"/>
        </w:rPr>
        <w:t>Output</w:t>
      </w:r>
      <w:proofErr w:type="spellEnd"/>
      <w:r w:rsidRPr="00774CE2">
        <w:rPr>
          <w:rFonts w:ascii="Times New Roman" w:hAnsi="Times New Roman" w:cs="Times New Roman"/>
          <w:sz w:val="28"/>
          <w:szCs w:val="28"/>
          <w:lang w:val="uk-UA"/>
        </w:rPr>
        <w:t xml:space="preserve">: </w:t>
      </w:r>
    </w:p>
    <w:p w14:paraId="5922DB18" w14:textId="77777777" w:rsidR="007B0A72" w:rsidRPr="00774CE2" w:rsidRDefault="007B0A72" w:rsidP="00BA261B">
      <w:pPr>
        <w:rPr>
          <w:rFonts w:ascii="Times New Roman" w:hAnsi="Times New Roman" w:cs="Times New Roman"/>
          <w:sz w:val="28"/>
          <w:szCs w:val="28"/>
          <w:lang w:val="uk-UA"/>
        </w:rPr>
      </w:pPr>
      <w:r w:rsidRPr="00774CE2">
        <w:rPr>
          <w:rFonts w:ascii="Times New Roman" w:hAnsi="Times New Roman" w:cs="Times New Roman"/>
          <w:sz w:val="28"/>
          <w:szCs w:val="28"/>
          <w:lang w:val="uk-UA"/>
        </w:rPr>
        <w:t>p2[0] == 0</w:t>
      </w:r>
    </w:p>
    <w:p w14:paraId="293C048E" w14:textId="77777777" w:rsidR="007B0A72" w:rsidRPr="00774CE2" w:rsidRDefault="007B0A72" w:rsidP="00BA261B">
      <w:pPr>
        <w:rPr>
          <w:rFonts w:ascii="Times New Roman" w:hAnsi="Times New Roman" w:cs="Times New Roman"/>
          <w:sz w:val="28"/>
          <w:szCs w:val="28"/>
          <w:lang w:val="uk-UA"/>
        </w:rPr>
      </w:pPr>
      <w:r w:rsidRPr="00774CE2">
        <w:rPr>
          <w:rFonts w:ascii="Times New Roman" w:hAnsi="Times New Roman" w:cs="Times New Roman"/>
          <w:sz w:val="28"/>
          <w:szCs w:val="28"/>
          <w:lang w:val="uk-UA"/>
        </w:rPr>
        <w:t>p2[1] == 0</w:t>
      </w:r>
    </w:p>
    <w:p w14:paraId="7E879772" w14:textId="77777777" w:rsidR="007B0A72" w:rsidRPr="00774CE2" w:rsidRDefault="007B0A72" w:rsidP="00BA261B">
      <w:pPr>
        <w:rPr>
          <w:rFonts w:ascii="Times New Roman" w:hAnsi="Times New Roman" w:cs="Times New Roman"/>
          <w:sz w:val="28"/>
          <w:szCs w:val="28"/>
          <w:lang w:val="uk-UA"/>
        </w:rPr>
      </w:pPr>
      <w:r w:rsidRPr="00774CE2">
        <w:rPr>
          <w:rFonts w:ascii="Times New Roman" w:hAnsi="Times New Roman" w:cs="Times New Roman"/>
          <w:sz w:val="28"/>
          <w:szCs w:val="28"/>
          <w:lang w:val="uk-UA"/>
        </w:rPr>
        <w:t>p2[2] == 0</w:t>
      </w:r>
    </w:p>
    <w:p w14:paraId="32C9E4C7" w14:textId="77777777" w:rsidR="007B0A72" w:rsidRPr="00774CE2" w:rsidRDefault="007B0A72" w:rsidP="00BA261B">
      <w:pPr>
        <w:rPr>
          <w:rFonts w:ascii="Times New Roman" w:hAnsi="Times New Roman" w:cs="Times New Roman"/>
          <w:sz w:val="28"/>
          <w:szCs w:val="28"/>
          <w:lang w:val="uk-UA"/>
        </w:rPr>
      </w:pPr>
      <w:r w:rsidRPr="00774CE2">
        <w:rPr>
          <w:rFonts w:ascii="Times New Roman" w:hAnsi="Times New Roman" w:cs="Times New Roman"/>
          <w:sz w:val="28"/>
          <w:szCs w:val="28"/>
          <w:lang w:val="uk-UA"/>
        </w:rPr>
        <w:t>p2[3] == 0</w:t>
      </w:r>
    </w:p>
    <w:p w14:paraId="065A8395" w14:textId="77777777" w:rsidR="007B0A72" w:rsidRPr="00774CE2" w:rsidRDefault="007B0A72" w:rsidP="00BA261B">
      <w:pPr>
        <w:rPr>
          <w:rFonts w:ascii="Times New Roman" w:hAnsi="Times New Roman" w:cs="Times New Roman"/>
          <w:sz w:val="28"/>
          <w:szCs w:val="28"/>
          <w:lang w:val="uk-UA"/>
        </w:rPr>
      </w:pPr>
    </w:p>
    <w:p w14:paraId="5976A413" w14:textId="77777777" w:rsidR="007B0A72" w:rsidRPr="00774CE2" w:rsidRDefault="007B0A72" w:rsidP="00BA261B">
      <w:pPr>
        <w:rPr>
          <w:rFonts w:ascii="Times New Roman" w:hAnsi="Times New Roman" w:cs="Times New Roman"/>
          <w:sz w:val="28"/>
          <w:szCs w:val="28"/>
          <w:lang w:val="uk-UA"/>
        </w:rPr>
      </w:pPr>
      <w:proofErr w:type="spellStart"/>
      <w:r w:rsidRPr="00774CE2">
        <w:rPr>
          <w:rFonts w:ascii="Times New Roman" w:hAnsi="Times New Roman" w:cs="Times New Roman"/>
          <w:b/>
          <w:sz w:val="28"/>
          <w:szCs w:val="28"/>
          <w:lang w:val="uk-UA"/>
        </w:rPr>
        <w:t>realloc</w:t>
      </w:r>
      <w:proofErr w:type="spellEnd"/>
      <w:r w:rsidRPr="00774CE2">
        <w:rPr>
          <w:rFonts w:ascii="Times New Roman" w:hAnsi="Times New Roman" w:cs="Times New Roman"/>
          <w:b/>
          <w:sz w:val="28"/>
          <w:szCs w:val="28"/>
          <w:lang w:val="uk-UA"/>
        </w:rPr>
        <w:t xml:space="preserve"> - перерозподіл пам’яті</w:t>
      </w:r>
    </w:p>
    <w:p w14:paraId="3781488A" w14:textId="77777777" w:rsidR="007B0A72" w:rsidRPr="00774CE2" w:rsidRDefault="007B0A72" w:rsidP="00BA261B">
      <w:pPr>
        <w:rPr>
          <w:rFonts w:ascii="Times New Roman" w:hAnsi="Times New Roman" w:cs="Times New Roman"/>
          <w:sz w:val="28"/>
          <w:szCs w:val="28"/>
          <w:lang w:val="uk-UA"/>
        </w:rPr>
      </w:pPr>
      <w:r w:rsidRPr="00774CE2">
        <w:rPr>
          <w:rFonts w:ascii="Times New Roman" w:hAnsi="Times New Roman" w:cs="Times New Roman"/>
          <w:sz w:val="28"/>
          <w:szCs w:val="28"/>
          <w:lang w:val="uk-UA"/>
        </w:rPr>
        <w:lastRenderedPageBreak/>
        <w:t xml:space="preserve">Метод </w:t>
      </w:r>
      <w:proofErr w:type="spellStart"/>
      <w:r w:rsidRPr="00774CE2">
        <w:rPr>
          <w:rFonts w:ascii="Times New Roman" w:hAnsi="Times New Roman" w:cs="Times New Roman"/>
          <w:b/>
          <w:sz w:val="28"/>
          <w:szCs w:val="28"/>
          <w:lang w:val="uk-UA"/>
        </w:rPr>
        <w:t>realloc</w:t>
      </w:r>
      <w:proofErr w:type="spellEnd"/>
      <w:r w:rsidRPr="00774CE2">
        <w:rPr>
          <w:rFonts w:ascii="Times New Roman" w:hAnsi="Times New Roman" w:cs="Times New Roman"/>
          <w:b/>
          <w:sz w:val="28"/>
          <w:szCs w:val="28"/>
          <w:lang w:val="uk-UA"/>
        </w:rPr>
        <w:t xml:space="preserve"> </w:t>
      </w:r>
      <w:r w:rsidRPr="00774CE2">
        <w:rPr>
          <w:rFonts w:ascii="Times New Roman" w:hAnsi="Times New Roman" w:cs="Times New Roman"/>
          <w:sz w:val="28"/>
          <w:szCs w:val="28"/>
          <w:lang w:val="uk-UA"/>
        </w:rPr>
        <w:t xml:space="preserve">визначений в </w:t>
      </w:r>
      <w:r w:rsidRPr="00774CE2">
        <w:rPr>
          <w:rStyle w:val="c83ff13ff53fee3fe43fed3ffb3fe93ff23fe53fea3ff13ff23f"/>
          <w:rFonts w:ascii="Times New Roman" w:eastAsia="Liberation Serif" w:hAnsi="Times New Roman" w:cs="Times New Roman"/>
          <w:sz w:val="28"/>
          <w:szCs w:val="28"/>
          <w:lang w:val="uk-UA"/>
        </w:rPr>
        <w:t>&lt;</w:t>
      </w:r>
      <w:proofErr w:type="spellStart"/>
      <w:r w:rsidRPr="00774CE2">
        <w:rPr>
          <w:rStyle w:val="c83ff13ff53fee3fe43fed3ffb3fe93ff23fe53fea3ff13ff23f"/>
          <w:rFonts w:ascii="Times New Roman" w:eastAsia="Liberation Serif" w:hAnsi="Times New Roman" w:cs="Times New Roman"/>
          <w:sz w:val="28"/>
          <w:szCs w:val="28"/>
          <w:lang w:val="uk-UA"/>
        </w:rPr>
        <w:t>stdlib.h</w:t>
      </w:r>
      <w:proofErr w:type="spellEnd"/>
      <w:r w:rsidRPr="00774CE2">
        <w:rPr>
          <w:rStyle w:val="c83ff13ff53fee3fe43fed3ffb3fe93ff23fe53fea3ff13ff23f"/>
          <w:rFonts w:ascii="Times New Roman" w:eastAsia="Liberation Serif" w:hAnsi="Times New Roman" w:cs="Times New Roman"/>
          <w:sz w:val="28"/>
          <w:szCs w:val="28"/>
          <w:lang w:val="uk-UA"/>
        </w:rPr>
        <w:t>&gt;. Він</w:t>
      </w:r>
      <w:r w:rsidRPr="00774CE2">
        <w:rPr>
          <w:rFonts w:ascii="Times New Roman" w:hAnsi="Times New Roman" w:cs="Times New Roman"/>
          <w:sz w:val="28"/>
          <w:szCs w:val="28"/>
          <w:lang w:val="uk-UA"/>
        </w:rPr>
        <w:t xml:space="preserve"> перерозподіляє задану область пам'яті та має інтерфейс:</w:t>
      </w:r>
    </w:p>
    <w:p w14:paraId="75C8B597" w14:textId="77777777" w:rsidR="007B0A72" w:rsidRPr="00774CE2" w:rsidRDefault="007B0A72" w:rsidP="00BA261B">
      <w:pPr>
        <w:rPr>
          <w:rFonts w:ascii="Times New Roman" w:hAnsi="Times New Roman" w:cs="Times New Roman"/>
          <w:sz w:val="28"/>
          <w:szCs w:val="28"/>
          <w:lang w:val="uk-UA"/>
        </w:rPr>
      </w:pPr>
      <w:proofErr w:type="spellStart"/>
      <w:r w:rsidRPr="00774CE2">
        <w:rPr>
          <w:rFonts w:ascii="Times New Roman" w:hAnsi="Times New Roman" w:cs="Times New Roman"/>
          <w:sz w:val="28"/>
          <w:szCs w:val="28"/>
          <w:lang w:val="uk-UA"/>
        </w:rPr>
        <w:t>void</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realloc</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void</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ptr</w:t>
      </w:r>
      <w:proofErr w:type="spellEnd"/>
      <w:r w:rsidRPr="00774CE2">
        <w:rPr>
          <w:rFonts w:ascii="Times New Roman" w:hAnsi="Times New Roman" w:cs="Times New Roman"/>
          <w:sz w:val="28"/>
          <w:szCs w:val="28"/>
          <w:lang w:val="uk-UA"/>
        </w:rPr>
        <w:t xml:space="preserve">, </w:t>
      </w:r>
      <w:hyperlink r:id="rId154" w:history="1">
        <w:proofErr w:type="spellStart"/>
        <w:r w:rsidRPr="00774CE2">
          <w:rPr>
            <w:rStyle w:val="3f3f3f3f3f3f3f3f3f3f3f3f3f3f3f3f-3f3f3f3f3f3f3f3f3f3f3f3f"/>
            <w:rFonts w:ascii="Times New Roman" w:hAnsi="Times New Roman" w:cs="Times New Roman"/>
            <w:sz w:val="28"/>
            <w:szCs w:val="28"/>
            <w:lang w:val="uk-UA"/>
          </w:rPr>
          <w:t>size_t</w:t>
        </w:r>
        <w:proofErr w:type="spellEnd"/>
      </w:hyperlink>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new_size</w:t>
      </w:r>
      <w:proofErr w:type="spellEnd"/>
      <w:r w:rsidRPr="00774CE2">
        <w:rPr>
          <w:rFonts w:ascii="Times New Roman" w:hAnsi="Times New Roman" w:cs="Times New Roman"/>
          <w:sz w:val="28"/>
          <w:szCs w:val="28"/>
          <w:lang w:val="uk-UA"/>
        </w:rPr>
        <w:t xml:space="preserve"> );</w:t>
      </w:r>
    </w:p>
    <w:p w14:paraId="2FEB4B6E" w14:textId="77777777" w:rsidR="007B0A72" w:rsidRPr="00774CE2" w:rsidRDefault="007B0A72" w:rsidP="00BA261B">
      <w:pPr>
        <w:rPr>
          <w:rFonts w:ascii="Times New Roman" w:hAnsi="Times New Roman" w:cs="Times New Roman"/>
          <w:sz w:val="28"/>
          <w:szCs w:val="28"/>
          <w:lang w:val="uk-UA"/>
        </w:rPr>
      </w:pPr>
      <w:r w:rsidRPr="00774CE2">
        <w:rPr>
          <w:rFonts w:ascii="Times New Roman" w:hAnsi="Times New Roman" w:cs="Times New Roman"/>
          <w:sz w:val="28"/>
          <w:szCs w:val="28"/>
          <w:lang w:val="uk-UA"/>
        </w:rPr>
        <w:t xml:space="preserve">Пам'ять повинна бути попередньо виділена за допомогою </w:t>
      </w:r>
      <w:proofErr w:type="spellStart"/>
      <w:r w:rsidRPr="00774CE2">
        <w:rPr>
          <w:rFonts w:ascii="Times New Roman" w:hAnsi="Times New Roman" w:cs="Times New Roman"/>
          <w:sz w:val="28"/>
          <w:szCs w:val="28"/>
          <w:lang w:val="uk-UA"/>
        </w:rPr>
        <w:t>malloc</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calloc</w:t>
      </w:r>
      <w:proofErr w:type="spellEnd"/>
      <w:r w:rsidRPr="00774CE2">
        <w:rPr>
          <w:rFonts w:ascii="Times New Roman" w:hAnsi="Times New Roman" w:cs="Times New Roman"/>
          <w:sz w:val="28"/>
          <w:szCs w:val="28"/>
          <w:lang w:val="uk-UA"/>
        </w:rPr>
        <w:t xml:space="preserve"> () або </w:t>
      </w:r>
      <w:proofErr w:type="spellStart"/>
      <w:r w:rsidRPr="00774CE2">
        <w:rPr>
          <w:rFonts w:ascii="Times New Roman" w:hAnsi="Times New Roman" w:cs="Times New Roman"/>
          <w:sz w:val="28"/>
          <w:szCs w:val="28"/>
          <w:lang w:val="uk-UA"/>
        </w:rPr>
        <w:t>realloc</w:t>
      </w:r>
      <w:proofErr w:type="spellEnd"/>
      <w:r w:rsidRPr="00774CE2">
        <w:rPr>
          <w:rFonts w:ascii="Times New Roman" w:hAnsi="Times New Roman" w:cs="Times New Roman"/>
          <w:sz w:val="28"/>
          <w:szCs w:val="28"/>
          <w:lang w:val="uk-UA"/>
        </w:rPr>
        <w:t xml:space="preserve"> () і ще не звільнена за допомогою виклику </w:t>
      </w:r>
      <w:proofErr w:type="spellStart"/>
      <w:r w:rsidRPr="00774CE2">
        <w:rPr>
          <w:rFonts w:ascii="Times New Roman" w:hAnsi="Times New Roman" w:cs="Times New Roman"/>
          <w:sz w:val="28"/>
          <w:szCs w:val="28"/>
          <w:lang w:val="uk-UA"/>
        </w:rPr>
        <w:t>free</w:t>
      </w:r>
      <w:proofErr w:type="spellEnd"/>
      <w:r w:rsidRPr="00774CE2">
        <w:rPr>
          <w:rFonts w:ascii="Times New Roman" w:hAnsi="Times New Roman" w:cs="Times New Roman"/>
          <w:sz w:val="28"/>
          <w:szCs w:val="28"/>
          <w:lang w:val="uk-UA"/>
        </w:rPr>
        <w:t xml:space="preserve">() або </w:t>
      </w:r>
      <w:proofErr w:type="spellStart"/>
      <w:r w:rsidRPr="00774CE2">
        <w:rPr>
          <w:rFonts w:ascii="Times New Roman" w:hAnsi="Times New Roman" w:cs="Times New Roman"/>
          <w:sz w:val="28"/>
          <w:szCs w:val="28"/>
          <w:lang w:val="uk-UA"/>
        </w:rPr>
        <w:t>realloc</w:t>
      </w:r>
      <w:proofErr w:type="spellEnd"/>
      <w:r w:rsidRPr="00774CE2">
        <w:rPr>
          <w:rFonts w:ascii="Times New Roman" w:hAnsi="Times New Roman" w:cs="Times New Roman"/>
          <w:sz w:val="28"/>
          <w:szCs w:val="28"/>
          <w:lang w:val="uk-UA"/>
        </w:rPr>
        <w:t>(). В іншому випадку результати не визначені.</w:t>
      </w:r>
    </w:p>
    <w:p w14:paraId="70B99240" w14:textId="77777777" w:rsidR="007B0A72" w:rsidRPr="00774CE2" w:rsidRDefault="007B0A72" w:rsidP="00BA261B">
      <w:pPr>
        <w:rPr>
          <w:rFonts w:ascii="Times New Roman" w:hAnsi="Times New Roman" w:cs="Times New Roman"/>
          <w:sz w:val="28"/>
          <w:szCs w:val="28"/>
          <w:lang w:val="uk-UA"/>
        </w:rPr>
      </w:pPr>
      <w:r w:rsidRPr="00774CE2">
        <w:rPr>
          <w:rFonts w:ascii="Times New Roman" w:hAnsi="Times New Roman" w:cs="Times New Roman"/>
          <w:sz w:val="28"/>
          <w:szCs w:val="28"/>
          <w:lang w:val="uk-UA"/>
        </w:rPr>
        <w:t xml:space="preserve">Перерозподіл здійснюється </w:t>
      </w:r>
      <w:proofErr w:type="spellStart"/>
      <w:r w:rsidRPr="00774CE2">
        <w:rPr>
          <w:rFonts w:ascii="Times New Roman" w:hAnsi="Times New Roman" w:cs="Times New Roman"/>
          <w:sz w:val="28"/>
          <w:szCs w:val="28"/>
          <w:lang w:val="uk-UA"/>
        </w:rPr>
        <w:t>зарахунок</w:t>
      </w:r>
      <w:proofErr w:type="spellEnd"/>
      <w:r w:rsidRPr="00774CE2">
        <w:rPr>
          <w:rFonts w:ascii="Times New Roman" w:hAnsi="Times New Roman" w:cs="Times New Roman"/>
          <w:sz w:val="28"/>
          <w:szCs w:val="28"/>
          <w:lang w:val="uk-UA"/>
        </w:rPr>
        <w:t xml:space="preserve"> однієї з двох опцій: </w:t>
      </w:r>
    </w:p>
    <w:p w14:paraId="1A2C928B" w14:textId="77777777" w:rsidR="007B0A72" w:rsidRPr="00774CE2" w:rsidRDefault="007B0A72" w:rsidP="00BA261B">
      <w:pPr>
        <w:rPr>
          <w:rFonts w:ascii="Times New Roman" w:hAnsi="Times New Roman" w:cs="Times New Roman"/>
          <w:sz w:val="28"/>
          <w:szCs w:val="28"/>
          <w:lang w:val="uk-UA"/>
        </w:rPr>
      </w:pPr>
      <w:r w:rsidRPr="00774CE2">
        <w:rPr>
          <w:rFonts w:ascii="Times New Roman" w:hAnsi="Times New Roman" w:cs="Times New Roman"/>
          <w:sz w:val="28"/>
          <w:szCs w:val="28"/>
          <w:lang w:val="uk-UA"/>
        </w:rPr>
        <w:t xml:space="preserve">а) розширення або стискання існуючої ділянки, на яку вказують </w:t>
      </w:r>
      <w:proofErr w:type="spellStart"/>
      <w:r w:rsidRPr="00774CE2">
        <w:rPr>
          <w:rFonts w:ascii="Times New Roman" w:hAnsi="Times New Roman" w:cs="Times New Roman"/>
          <w:sz w:val="28"/>
          <w:szCs w:val="28"/>
          <w:lang w:val="uk-UA"/>
        </w:rPr>
        <w:t>ptr</w:t>
      </w:r>
      <w:proofErr w:type="spellEnd"/>
      <w:r w:rsidRPr="00774CE2">
        <w:rPr>
          <w:rFonts w:ascii="Times New Roman" w:hAnsi="Times New Roman" w:cs="Times New Roman"/>
          <w:sz w:val="28"/>
          <w:szCs w:val="28"/>
          <w:lang w:val="uk-UA"/>
        </w:rPr>
        <w:t>, якщо це можливо. Вміст області залишається незмінним до меншої кількості нових і старих розмірів. Якщо область розширена, вміст нової частини масиву не визначено.</w:t>
      </w:r>
    </w:p>
    <w:p w14:paraId="3AFEAA8D" w14:textId="77777777" w:rsidR="007B0A72" w:rsidRPr="00774CE2" w:rsidRDefault="007B0A72" w:rsidP="00BA261B">
      <w:pPr>
        <w:rPr>
          <w:rFonts w:ascii="Times New Roman" w:hAnsi="Times New Roman" w:cs="Times New Roman"/>
          <w:sz w:val="28"/>
          <w:szCs w:val="28"/>
          <w:lang w:val="uk-UA"/>
        </w:rPr>
      </w:pPr>
      <w:r w:rsidRPr="00774CE2">
        <w:rPr>
          <w:rFonts w:ascii="Times New Roman" w:hAnsi="Times New Roman" w:cs="Times New Roman"/>
          <w:sz w:val="28"/>
          <w:szCs w:val="28"/>
          <w:lang w:val="uk-UA"/>
        </w:rPr>
        <w:t xml:space="preserve">б) виділяючи новий блок пам'яті розміру </w:t>
      </w:r>
      <w:proofErr w:type="spellStart"/>
      <w:r w:rsidRPr="00774CE2">
        <w:rPr>
          <w:rFonts w:ascii="Times New Roman" w:hAnsi="Times New Roman" w:cs="Times New Roman"/>
          <w:sz w:val="28"/>
          <w:szCs w:val="28"/>
          <w:lang w:val="uk-UA"/>
        </w:rPr>
        <w:t>new_size</w:t>
      </w:r>
      <w:proofErr w:type="spellEnd"/>
      <w:r w:rsidRPr="00774CE2">
        <w:rPr>
          <w:rFonts w:ascii="Times New Roman" w:hAnsi="Times New Roman" w:cs="Times New Roman"/>
          <w:sz w:val="28"/>
          <w:szCs w:val="28"/>
          <w:lang w:val="uk-UA"/>
        </w:rPr>
        <w:t xml:space="preserve"> байтів, копіюючи область пам'яті з розміром, рівним меншому з нових і старих розмірів, і звільняючи старий блок.</w:t>
      </w:r>
    </w:p>
    <w:p w14:paraId="56E1A4B5" w14:textId="77777777" w:rsidR="007B0A72" w:rsidRPr="00774CE2" w:rsidRDefault="007B0A72" w:rsidP="00BA261B">
      <w:pPr>
        <w:rPr>
          <w:rFonts w:ascii="Times New Roman" w:hAnsi="Times New Roman" w:cs="Times New Roman"/>
          <w:sz w:val="28"/>
          <w:szCs w:val="28"/>
          <w:lang w:val="uk-UA"/>
        </w:rPr>
      </w:pPr>
      <w:r w:rsidRPr="00774CE2">
        <w:rPr>
          <w:rFonts w:ascii="Times New Roman" w:hAnsi="Times New Roman" w:cs="Times New Roman"/>
          <w:sz w:val="28"/>
          <w:szCs w:val="28"/>
          <w:lang w:val="uk-UA"/>
        </w:rPr>
        <w:t>Якщо пам'яті недостатньо, старий блок пам'яті не звільняється і повертається нульовий вказівник.</w:t>
      </w:r>
    </w:p>
    <w:p w14:paraId="2978AA84" w14:textId="77777777" w:rsidR="007B0A72" w:rsidRPr="00774CE2" w:rsidRDefault="007B0A72" w:rsidP="00BA261B">
      <w:pPr>
        <w:rPr>
          <w:rFonts w:ascii="Times New Roman" w:hAnsi="Times New Roman" w:cs="Times New Roman"/>
          <w:sz w:val="28"/>
          <w:szCs w:val="28"/>
          <w:lang w:val="uk-UA"/>
        </w:rPr>
      </w:pPr>
      <w:r w:rsidRPr="00774CE2">
        <w:rPr>
          <w:rFonts w:ascii="Times New Roman" w:hAnsi="Times New Roman" w:cs="Times New Roman"/>
          <w:sz w:val="28"/>
          <w:szCs w:val="28"/>
          <w:lang w:val="uk-UA"/>
        </w:rPr>
        <w:t xml:space="preserve">Якщо </w:t>
      </w:r>
      <w:proofErr w:type="spellStart"/>
      <w:r w:rsidRPr="00774CE2">
        <w:rPr>
          <w:rFonts w:ascii="Times New Roman" w:hAnsi="Times New Roman" w:cs="Times New Roman"/>
          <w:sz w:val="28"/>
          <w:szCs w:val="28"/>
          <w:lang w:val="uk-UA"/>
        </w:rPr>
        <w:t>ptr</w:t>
      </w:r>
      <w:proofErr w:type="spellEnd"/>
      <w:r w:rsidRPr="00774CE2">
        <w:rPr>
          <w:rFonts w:ascii="Times New Roman" w:hAnsi="Times New Roman" w:cs="Times New Roman"/>
          <w:sz w:val="28"/>
          <w:szCs w:val="28"/>
          <w:lang w:val="uk-UA"/>
        </w:rPr>
        <w:t xml:space="preserve"> є NULL, поведінка є такою ж, як виклик </w:t>
      </w:r>
      <w:proofErr w:type="spellStart"/>
      <w:r w:rsidRPr="00774CE2">
        <w:rPr>
          <w:rFonts w:ascii="Times New Roman" w:hAnsi="Times New Roman" w:cs="Times New Roman"/>
          <w:sz w:val="28"/>
          <w:szCs w:val="28"/>
          <w:lang w:val="uk-UA"/>
        </w:rPr>
        <w:t>malloc</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new_size</w:t>
      </w:r>
      <w:proofErr w:type="spellEnd"/>
      <w:r w:rsidRPr="00774CE2">
        <w:rPr>
          <w:rFonts w:ascii="Times New Roman" w:hAnsi="Times New Roman" w:cs="Times New Roman"/>
          <w:sz w:val="28"/>
          <w:szCs w:val="28"/>
          <w:lang w:val="uk-UA"/>
        </w:rPr>
        <w:t xml:space="preserve">). Якщо </w:t>
      </w:r>
      <w:proofErr w:type="spellStart"/>
      <w:r w:rsidRPr="00774CE2">
        <w:rPr>
          <w:rFonts w:ascii="Times New Roman" w:hAnsi="Times New Roman" w:cs="Times New Roman"/>
          <w:sz w:val="28"/>
          <w:szCs w:val="28"/>
          <w:lang w:val="uk-UA"/>
        </w:rPr>
        <w:t>new_size</w:t>
      </w:r>
      <w:proofErr w:type="spellEnd"/>
      <w:r w:rsidRPr="00774CE2">
        <w:rPr>
          <w:rFonts w:ascii="Times New Roman" w:hAnsi="Times New Roman" w:cs="Times New Roman"/>
          <w:sz w:val="28"/>
          <w:szCs w:val="28"/>
          <w:lang w:val="uk-UA"/>
        </w:rPr>
        <w:t xml:space="preserve"> дорівнює нулю, поведінка визначена реалізацією (може бути повернуто нульовий вказівник (у цьому випадку старий блок пам'яті може бути або не може бути звільнений), або може бути повернений деякий ненульовий вказівник, який може не використовуватися для доступу до сховища) . Метод </w:t>
      </w:r>
      <w:proofErr w:type="spellStart"/>
      <w:r w:rsidRPr="00774CE2">
        <w:rPr>
          <w:rFonts w:ascii="Times New Roman" w:hAnsi="Times New Roman" w:cs="Times New Roman"/>
          <w:sz w:val="28"/>
          <w:szCs w:val="28"/>
          <w:lang w:val="uk-UA"/>
        </w:rPr>
        <w:t>realloc</w:t>
      </w:r>
      <w:proofErr w:type="spellEnd"/>
      <w:r w:rsidRPr="00774CE2">
        <w:rPr>
          <w:rFonts w:ascii="Times New Roman" w:hAnsi="Times New Roman" w:cs="Times New Roman"/>
          <w:sz w:val="28"/>
          <w:szCs w:val="28"/>
          <w:lang w:val="uk-UA"/>
        </w:rPr>
        <w:t xml:space="preserve"> є </w:t>
      </w:r>
      <w:proofErr w:type="spellStart"/>
      <w:r w:rsidRPr="00774CE2">
        <w:rPr>
          <w:rFonts w:ascii="Times New Roman" w:hAnsi="Times New Roman" w:cs="Times New Roman"/>
          <w:sz w:val="28"/>
          <w:szCs w:val="28"/>
          <w:lang w:val="uk-UA"/>
        </w:rPr>
        <w:t>потокобезпечним</w:t>
      </w:r>
      <w:proofErr w:type="spellEnd"/>
      <w:r w:rsidRPr="00774CE2">
        <w:rPr>
          <w:rFonts w:ascii="Times New Roman" w:hAnsi="Times New Roman" w:cs="Times New Roman"/>
          <w:sz w:val="28"/>
          <w:szCs w:val="28"/>
          <w:lang w:val="uk-UA"/>
        </w:rPr>
        <w:t>: він веде себе так, ніби тільки отримує доступ до пам'яті, видимої через її аргумент, а не будь-яку статичну пам'ять.</w:t>
      </w:r>
    </w:p>
    <w:p w14:paraId="15325FF9" w14:textId="77777777" w:rsidR="007B0A72" w:rsidRPr="00774CE2" w:rsidRDefault="007B0A72" w:rsidP="00BA261B">
      <w:pPr>
        <w:rPr>
          <w:rFonts w:ascii="Times New Roman" w:hAnsi="Times New Roman" w:cs="Times New Roman"/>
          <w:b/>
          <w:i/>
          <w:sz w:val="28"/>
          <w:szCs w:val="28"/>
          <w:lang w:val="uk-UA"/>
        </w:rPr>
      </w:pPr>
      <w:r w:rsidRPr="00774CE2">
        <w:rPr>
          <w:rFonts w:ascii="Times New Roman" w:hAnsi="Times New Roman" w:cs="Times New Roman"/>
          <w:b/>
          <w:i/>
          <w:sz w:val="28"/>
          <w:szCs w:val="28"/>
          <w:lang w:val="uk-UA"/>
        </w:rPr>
        <w:t>Параметри:</w:t>
      </w:r>
    </w:p>
    <w:p w14:paraId="48989B03" w14:textId="77777777" w:rsidR="007B0A72" w:rsidRPr="00774CE2" w:rsidRDefault="007B0A72" w:rsidP="00BA261B">
      <w:pPr>
        <w:rPr>
          <w:rFonts w:ascii="Times New Roman" w:hAnsi="Times New Roman" w:cs="Times New Roman"/>
          <w:sz w:val="28"/>
          <w:szCs w:val="28"/>
          <w:lang w:val="uk-UA"/>
        </w:rPr>
      </w:pPr>
      <w:proofErr w:type="spellStart"/>
      <w:r w:rsidRPr="00774CE2">
        <w:rPr>
          <w:rFonts w:ascii="Times New Roman" w:hAnsi="Times New Roman" w:cs="Times New Roman"/>
          <w:b/>
          <w:sz w:val="28"/>
          <w:szCs w:val="28"/>
          <w:lang w:val="uk-UA"/>
        </w:rPr>
        <w:t>ptr</w:t>
      </w:r>
      <w:proofErr w:type="spellEnd"/>
      <w:r w:rsidRPr="00774CE2">
        <w:rPr>
          <w:rFonts w:ascii="Times New Roman" w:hAnsi="Times New Roman" w:cs="Times New Roman"/>
          <w:sz w:val="28"/>
          <w:szCs w:val="28"/>
          <w:lang w:val="uk-UA"/>
        </w:rPr>
        <w:t xml:space="preserve"> - вказівник на область пам'яті, яку потрібно перерозподілити</w:t>
      </w:r>
    </w:p>
    <w:p w14:paraId="217FADD7" w14:textId="77777777" w:rsidR="007B0A72" w:rsidRPr="00774CE2" w:rsidRDefault="007B0A72" w:rsidP="00BA261B">
      <w:pPr>
        <w:rPr>
          <w:rFonts w:ascii="Times New Roman" w:hAnsi="Times New Roman" w:cs="Times New Roman"/>
          <w:sz w:val="28"/>
          <w:szCs w:val="28"/>
          <w:lang w:val="uk-UA"/>
        </w:rPr>
      </w:pPr>
      <w:proofErr w:type="spellStart"/>
      <w:r w:rsidRPr="00774CE2">
        <w:rPr>
          <w:rFonts w:ascii="Times New Roman" w:hAnsi="Times New Roman" w:cs="Times New Roman"/>
          <w:b/>
          <w:sz w:val="28"/>
          <w:szCs w:val="28"/>
          <w:lang w:val="uk-UA"/>
        </w:rPr>
        <w:t>new_size</w:t>
      </w:r>
      <w:proofErr w:type="spellEnd"/>
      <w:r w:rsidRPr="00774CE2">
        <w:rPr>
          <w:rFonts w:ascii="Times New Roman" w:hAnsi="Times New Roman" w:cs="Times New Roman"/>
          <w:sz w:val="28"/>
          <w:szCs w:val="28"/>
          <w:lang w:val="uk-UA"/>
        </w:rPr>
        <w:t xml:space="preserve"> - новий розмір масиву в байтах.</w:t>
      </w:r>
    </w:p>
    <w:p w14:paraId="3A3CCC39" w14:textId="77777777" w:rsidR="007B0A72" w:rsidRPr="00774CE2" w:rsidRDefault="007B0A72" w:rsidP="00BA261B">
      <w:pPr>
        <w:rPr>
          <w:rFonts w:ascii="Times New Roman" w:hAnsi="Times New Roman" w:cs="Times New Roman"/>
          <w:sz w:val="28"/>
          <w:szCs w:val="28"/>
          <w:lang w:val="uk-UA"/>
        </w:rPr>
      </w:pPr>
      <w:r w:rsidRPr="00774CE2">
        <w:rPr>
          <w:rFonts w:ascii="Times New Roman" w:hAnsi="Times New Roman" w:cs="Times New Roman"/>
          <w:sz w:val="28"/>
          <w:szCs w:val="28"/>
          <w:lang w:val="uk-UA"/>
        </w:rPr>
        <w:t xml:space="preserve">При успішному завершенні повертає вказівник на початок знову виділеної пам'яті. Щоб уникнути витоку пам'яті, повернений вказівник повинен бути звільнений з </w:t>
      </w:r>
      <w:proofErr w:type="spellStart"/>
      <w:r w:rsidRPr="00774CE2">
        <w:rPr>
          <w:rFonts w:ascii="Times New Roman" w:hAnsi="Times New Roman" w:cs="Times New Roman"/>
          <w:sz w:val="28"/>
          <w:szCs w:val="28"/>
          <w:lang w:val="uk-UA"/>
        </w:rPr>
        <w:t>free</w:t>
      </w:r>
      <w:proofErr w:type="spellEnd"/>
      <w:r w:rsidRPr="00774CE2">
        <w:rPr>
          <w:rFonts w:ascii="Times New Roman" w:hAnsi="Times New Roman" w:cs="Times New Roman"/>
          <w:sz w:val="28"/>
          <w:szCs w:val="28"/>
          <w:lang w:val="uk-UA"/>
        </w:rPr>
        <w:t xml:space="preserve"> () або </w:t>
      </w:r>
      <w:proofErr w:type="spellStart"/>
      <w:r w:rsidRPr="00774CE2">
        <w:rPr>
          <w:rFonts w:ascii="Times New Roman" w:hAnsi="Times New Roman" w:cs="Times New Roman"/>
          <w:sz w:val="28"/>
          <w:szCs w:val="28"/>
          <w:lang w:val="uk-UA"/>
        </w:rPr>
        <w:t>realloc</w:t>
      </w:r>
      <w:proofErr w:type="spellEnd"/>
      <w:r w:rsidRPr="00774CE2">
        <w:rPr>
          <w:rFonts w:ascii="Times New Roman" w:hAnsi="Times New Roman" w:cs="Times New Roman"/>
          <w:sz w:val="28"/>
          <w:szCs w:val="28"/>
          <w:lang w:val="uk-UA"/>
        </w:rPr>
        <w:t xml:space="preserve"> (). Оригінальний </w:t>
      </w:r>
      <w:proofErr w:type="spellStart"/>
      <w:r w:rsidRPr="00774CE2">
        <w:rPr>
          <w:rFonts w:ascii="Times New Roman" w:hAnsi="Times New Roman" w:cs="Times New Roman"/>
          <w:sz w:val="28"/>
          <w:szCs w:val="28"/>
          <w:lang w:val="uk-UA"/>
        </w:rPr>
        <w:t>ptr</w:t>
      </w:r>
      <w:proofErr w:type="spellEnd"/>
      <w:r w:rsidRPr="00774CE2">
        <w:rPr>
          <w:rFonts w:ascii="Times New Roman" w:hAnsi="Times New Roman" w:cs="Times New Roman"/>
          <w:sz w:val="28"/>
          <w:szCs w:val="28"/>
          <w:lang w:val="uk-UA"/>
        </w:rPr>
        <w:t xml:space="preserve"> вказівника недійсний, і будь-який доступ до нього є невизначеною поведінкою.</w:t>
      </w:r>
    </w:p>
    <w:p w14:paraId="49738C9C" w14:textId="77777777" w:rsidR="007B0A72" w:rsidRPr="00774CE2" w:rsidRDefault="007B0A72" w:rsidP="00BA261B">
      <w:pPr>
        <w:rPr>
          <w:rFonts w:ascii="Times New Roman" w:hAnsi="Times New Roman" w:cs="Times New Roman"/>
          <w:sz w:val="28"/>
          <w:szCs w:val="28"/>
          <w:lang w:val="uk-UA"/>
        </w:rPr>
      </w:pPr>
      <w:r w:rsidRPr="00774CE2">
        <w:rPr>
          <w:rFonts w:ascii="Times New Roman" w:hAnsi="Times New Roman" w:cs="Times New Roman"/>
          <w:sz w:val="28"/>
          <w:szCs w:val="28"/>
          <w:lang w:val="uk-UA"/>
        </w:rPr>
        <w:t xml:space="preserve">При відмові повертає нульовий вказівник. Оригінальний </w:t>
      </w:r>
      <w:proofErr w:type="spellStart"/>
      <w:r w:rsidRPr="00774CE2">
        <w:rPr>
          <w:rFonts w:ascii="Times New Roman" w:hAnsi="Times New Roman" w:cs="Times New Roman"/>
          <w:sz w:val="28"/>
          <w:szCs w:val="28"/>
          <w:lang w:val="uk-UA"/>
        </w:rPr>
        <w:t>ptr</w:t>
      </w:r>
      <w:proofErr w:type="spellEnd"/>
      <w:r w:rsidRPr="00774CE2">
        <w:rPr>
          <w:rFonts w:ascii="Times New Roman" w:hAnsi="Times New Roman" w:cs="Times New Roman"/>
          <w:sz w:val="28"/>
          <w:szCs w:val="28"/>
          <w:lang w:val="uk-UA"/>
        </w:rPr>
        <w:t xml:space="preserve"> вказівника залишається і може бути необхідним для звільнення з </w:t>
      </w:r>
      <w:proofErr w:type="spellStart"/>
      <w:r w:rsidRPr="00774CE2">
        <w:rPr>
          <w:rFonts w:ascii="Times New Roman" w:hAnsi="Times New Roman" w:cs="Times New Roman"/>
          <w:sz w:val="28"/>
          <w:szCs w:val="28"/>
          <w:lang w:val="uk-UA"/>
        </w:rPr>
        <w:t>free</w:t>
      </w:r>
      <w:proofErr w:type="spellEnd"/>
      <w:r w:rsidRPr="00774CE2">
        <w:rPr>
          <w:rFonts w:ascii="Times New Roman" w:hAnsi="Times New Roman" w:cs="Times New Roman"/>
          <w:sz w:val="28"/>
          <w:szCs w:val="28"/>
          <w:lang w:val="uk-UA"/>
        </w:rPr>
        <w:t xml:space="preserve"> () або </w:t>
      </w:r>
      <w:proofErr w:type="spellStart"/>
      <w:r w:rsidRPr="00774CE2">
        <w:rPr>
          <w:rFonts w:ascii="Times New Roman" w:hAnsi="Times New Roman" w:cs="Times New Roman"/>
          <w:sz w:val="28"/>
          <w:szCs w:val="28"/>
          <w:lang w:val="uk-UA"/>
        </w:rPr>
        <w:t>realloc</w:t>
      </w:r>
      <w:proofErr w:type="spellEnd"/>
      <w:r w:rsidRPr="00774CE2">
        <w:rPr>
          <w:rFonts w:ascii="Times New Roman" w:hAnsi="Times New Roman" w:cs="Times New Roman"/>
          <w:sz w:val="28"/>
          <w:szCs w:val="28"/>
          <w:lang w:val="uk-UA"/>
        </w:rPr>
        <w:t xml:space="preserve"> ().</w:t>
      </w:r>
    </w:p>
    <w:p w14:paraId="70E617B5" w14:textId="77777777" w:rsidR="007B0A72" w:rsidRPr="00774CE2" w:rsidRDefault="007B0A72" w:rsidP="00BA261B">
      <w:pPr>
        <w:rPr>
          <w:rFonts w:ascii="Times New Roman" w:hAnsi="Times New Roman" w:cs="Times New Roman"/>
          <w:b/>
          <w:sz w:val="28"/>
          <w:szCs w:val="28"/>
          <w:lang w:val="uk-UA"/>
        </w:rPr>
      </w:pPr>
      <w:r w:rsidRPr="00774CE2">
        <w:rPr>
          <w:rFonts w:ascii="Times New Roman" w:hAnsi="Times New Roman" w:cs="Times New Roman"/>
          <w:b/>
          <w:sz w:val="28"/>
          <w:szCs w:val="28"/>
          <w:lang w:val="uk-UA"/>
        </w:rPr>
        <w:t>Приклад</w:t>
      </w:r>
    </w:p>
    <w:p w14:paraId="46286F31" w14:textId="77777777" w:rsidR="007B0A72" w:rsidRPr="00774CE2" w:rsidRDefault="007B0A72" w:rsidP="00BA261B">
      <w:pPr>
        <w:rPr>
          <w:rFonts w:ascii="Times New Roman" w:hAnsi="Times New Roman" w:cs="Times New Roman"/>
          <w:sz w:val="28"/>
          <w:szCs w:val="28"/>
          <w:lang w:val="uk-UA"/>
        </w:rPr>
      </w:pPr>
      <w:r w:rsidRPr="00774CE2">
        <w:rPr>
          <w:rFonts w:ascii="Times New Roman" w:hAnsi="Times New Roman" w:cs="Times New Roman"/>
          <w:sz w:val="28"/>
          <w:szCs w:val="28"/>
          <w:lang w:val="uk-UA"/>
        </w:rPr>
        <w:t>#</w:t>
      </w:r>
      <w:proofErr w:type="spellStart"/>
      <w:r w:rsidRPr="00774CE2">
        <w:rPr>
          <w:rFonts w:ascii="Times New Roman" w:hAnsi="Times New Roman" w:cs="Times New Roman"/>
          <w:sz w:val="28"/>
          <w:szCs w:val="28"/>
          <w:lang w:val="uk-UA"/>
        </w:rPr>
        <w:t>include</w:t>
      </w:r>
      <w:proofErr w:type="spellEnd"/>
      <w:r w:rsidRPr="00774CE2">
        <w:rPr>
          <w:rFonts w:ascii="Times New Roman" w:hAnsi="Times New Roman" w:cs="Times New Roman"/>
          <w:sz w:val="28"/>
          <w:szCs w:val="28"/>
          <w:lang w:val="uk-UA"/>
        </w:rPr>
        <w:t xml:space="preserve"> &lt;</w:t>
      </w:r>
      <w:proofErr w:type="spellStart"/>
      <w:r w:rsidRPr="00774CE2">
        <w:rPr>
          <w:rFonts w:ascii="Times New Roman" w:hAnsi="Times New Roman" w:cs="Times New Roman"/>
          <w:sz w:val="28"/>
          <w:szCs w:val="28"/>
          <w:lang w:val="uk-UA"/>
        </w:rPr>
        <w:t>stdio.h</w:t>
      </w:r>
      <w:proofErr w:type="spellEnd"/>
      <w:r w:rsidRPr="00774CE2">
        <w:rPr>
          <w:rFonts w:ascii="Times New Roman" w:hAnsi="Times New Roman" w:cs="Times New Roman"/>
          <w:sz w:val="28"/>
          <w:szCs w:val="28"/>
          <w:lang w:val="uk-UA"/>
        </w:rPr>
        <w:t>&gt;</w:t>
      </w:r>
    </w:p>
    <w:p w14:paraId="183E8F22" w14:textId="77777777" w:rsidR="007B0A72" w:rsidRPr="00774CE2" w:rsidRDefault="007B0A72" w:rsidP="00BA261B">
      <w:pPr>
        <w:rPr>
          <w:rFonts w:ascii="Times New Roman" w:hAnsi="Times New Roman" w:cs="Times New Roman"/>
          <w:sz w:val="28"/>
          <w:szCs w:val="28"/>
          <w:lang w:val="uk-UA"/>
        </w:rPr>
      </w:pPr>
      <w:r w:rsidRPr="00774CE2">
        <w:rPr>
          <w:rFonts w:ascii="Times New Roman" w:hAnsi="Times New Roman" w:cs="Times New Roman"/>
          <w:sz w:val="28"/>
          <w:szCs w:val="28"/>
          <w:lang w:val="uk-UA"/>
        </w:rPr>
        <w:t>#</w:t>
      </w:r>
      <w:proofErr w:type="spellStart"/>
      <w:r w:rsidRPr="00774CE2">
        <w:rPr>
          <w:rFonts w:ascii="Times New Roman" w:hAnsi="Times New Roman" w:cs="Times New Roman"/>
          <w:sz w:val="28"/>
          <w:szCs w:val="28"/>
          <w:lang w:val="uk-UA"/>
        </w:rPr>
        <w:t>include</w:t>
      </w:r>
      <w:proofErr w:type="spellEnd"/>
      <w:r w:rsidRPr="00774CE2">
        <w:rPr>
          <w:rFonts w:ascii="Times New Roman" w:hAnsi="Times New Roman" w:cs="Times New Roman"/>
          <w:sz w:val="28"/>
          <w:szCs w:val="28"/>
          <w:lang w:val="uk-UA"/>
        </w:rPr>
        <w:t xml:space="preserve"> &lt;</w:t>
      </w:r>
      <w:proofErr w:type="spellStart"/>
      <w:r w:rsidRPr="00774CE2">
        <w:rPr>
          <w:rFonts w:ascii="Times New Roman" w:hAnsi="Times New Roman" w:cs="Times New Roman"/>
          <w:sz w:val="28"/>
          <w:szCs w:val="28"/>
          <w:lang w:val="uk-UA"/>
        </w:rPr>
        <w:t>stdlib.h</w:t>
      </w:r>
      <w:proofErr w:type="spellEnd"/>
      <w:r w:rsidRPr="00774CE2">
        <w:rPr>
          <w:rFonts w:ascii="Times New Roman" w:hAnsi="Times New Roman" w:cs="Times New Roman"/>
          <w:sz w:val="28"/>
          <w:szCs w:val="28"/>
          <w:lang w:val="uk-UA"/>
        </w:rPr>
        <w:t>&gt;</w:t>
      </w:r>
    </w:p>
    <w:p w14:paraId="3305C725" w14:textId="77777777" w:rsidR="007B0A72" w:rsidRPr="00774CE2" w:rsidRDefault="007B0A72" w:rsidP="00BA261B">
      <w:pPr>
        <w:rPr>
          <w:rFonts w:ascii="Times New Roman" w:hAnsi="Times New Roman" w:cs="Times New Roman"/>
          <w:sz w:val="28"/>
          <w:szCs w:val="28"/>
          <w:lang w:val="uk-UA"/>
        </w:rPr>
      </w:pPr>
    </w:p>
    <w:p w14:paraId="7FB5AE54" w14:textId="77777777" w:rsidR="007B0A72" w:rsidRPr="00774CE2" w:rsidRDefault="007B0A72" w:rsidP="00BA261B">
      <w:pPr>
        <w:rPr>
          <w:rFonts w:ascii="Times New Roman" w:hAnsi="Times New Roman" w:cs="Times New Roman"/>
          <w:sz w:val="28"/>
          <w:szCs w:val="28"/>
          <w:lang w:val="uk-UA"/>
        </w:rPr>
      </w:pPr>
      <w:proofErr w:type="spellStart"/>
      <w:r w:rsidRPr="00774CE2">
        <w:rPr>
          <w:rFonts w:ascii="Times New Roman" w:hAnsi="Times New Roman" w:cs="Times New Roman"/>
          <w:sz w:val="28"/>
          <w:szCs w:val="28"/>
          <w:lang w:val="uk-UA"/>
        </w:rPr>
        <w:t>int</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main</w:t>
      </w:r>
      <w:proofErr w:type="spellEnd"/>
      <w:r w:rsidRPr="00774CE2">
        <w:rPr>
          <w:rFonts w:ascii="Times New Roman" w:hAnsi="Times New Roman" w:cs="Times New Roman"/>
          <w:sz w:val="28"/>
          <w:szCs w:val="28"/>
          <w:lang w:val="uk-UA"/>
        </w:rPr>
        <w:t>(</w:t>
      </w:r>
      <w:proofErr w:type="spellStart"/>
      <w:r w:rsidRPr="00774CE2">
        <w:rPr>
          <w:rFonts w:ascii="Times New Roman" w:hAnsi="Times New Roman" w:cs="Times New Roman"/>
          <w:sz w:val="28"/>
          <w:szCs w:val="28"/>
          <w:lang w:val="uk-UA"/>
        </w:rPr>
        <w:t>void</w:t>
      </w:r>
      <w:proofErr w:type="spellEnd"/>
      <w:r w:rsidRPr="00774CE2">
        <w:rPr>
          <w:rFonts w:ascii="Times New Roman" w:hAnsi="Times New Roman" w:cs="Times New Roman"/>
          <w:sz w:val="28"/>
          <w:szCs w:val="28"/>
          <w:lang w:val="uk-UA"/>
        </w:rPr>
        <w:t>){</w:t>
      </w:r>
    </w:p>
    <w:p w14:paraId="77EDCF30" w14:textId="77777777" w:rsidR="007B0A72" w:rsidRPr="00774CE2" w:rsidRDefault="007B0A72" w:rsidP="00BA261B">
      <w:pPr>
        <w:rPr>
          <w:rFonts w:ascii="Times New Roman" w:hAnsi="Times New Roman" w:cs="Times New Roman"/>
          <w:sz w:val="28"/>
          <w:szCs w:val="28"/>
          <w:lang w:val="uk-UA"/>
        </w:rPr>
      </w:pPr>
      <w:proofErr w:type="spellStart"/>
      <w:r w:rsidRPr="00774CE2">
        <w:rPr>
          <w:rFonts w:ascii="Times New Roman" w:hAnsi="Times New Roman" w:cs="Times New Roman"/>
          <w:sz w:val="28"/>
          <w:szCs w:val="28"/>
          <w:lang w:val="uk-UA"/>
        </w:rPr>
        <w:t>int</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pa</w:t>
      </w:r>
      <w:proofErr w:type="spellEnd"/>
      <w:r w:rsidRPr="00774CE2">
        <w:rPr>
          <w:rFonts w:ascii="Times New Roman" w:hAnsi="Times New Roman" w:cs="Times New Roman"/>
          <w:sz w:val="28"/>
          <w:szCs w:val="28"/>
          <w:lang w:val="uk-UA"/>
        </w:rPr>
        <w:t xml:space="preserve"> = </w:t>
      </w:r>
      <w:hyperlink r:id="rId155" w:history="1">
        <w:proofErr w:type="spellStart"/>
        <w:r w:rsidRPr="00774CE2">
          <w:rPr>
            <w:rStyle w:val="3f3f3f3f3f3f3f3f3f3f3f3f3f3f3f3f-3f3f3f3f3f3f3f3f3f3f3f3f"/>
            <w:rFonts w:ascii="Times New Roman" w:hAnsi="Times New Roman" w:cs="Times New Roman"/>
            <w:sz w:val="28"/>
            <w:szCs w:val="28"/>
            <w:lang w:val="uk-UA"/>
          </w:rPr>
          <w:t>malloc</w:t>
        </w:r>
        <w:proofErr w:type="spellEnd"/>
      </w:hyperlink>
      <w:r w:rsidRPr="00774CE2">
        <w:rPr>
          <w:rFonts w:ascii="Times New Roman" w:hAnsi="Times New Roman" w:cs="Times New Roman"/>
          <w:sz w:val="28"/>
          <w:szCs w:val="28"/>
          <w:lang w:val="uk-UA"/>
        </w:rPr>
        <w:t xml:space="preserve">(10 * </w:t>
      </w:r>
      <w:proofErr w:type="spellStart"/>
      <w:r w:rsidRPr="00774CE2">
        <w:rPr>
          <w:rFonts w:ascii="Times New Roman" w:hAnsi="Times New Roman" w:cs="Times New Roman"/>
          <w:sz w:val="28"/>
          <w:szCs w:val="28"/>
          <w:lang w:val="uk-UA"/>
        </w:rPr>
        <w:t>sizeof</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pa</w:t>
      </w:r>
      <w:proofErr w:type="spellEnd"/>
      <w:r w:rsidRPr="00774CE2">
        <w:rPr>
          <w:rFonts w:ascii="Times New Roman" w:hAnsi="Times New Roman" w:cs="Times New Roman"/>
          <w:sz w:val="28"/>
          <w:szCs w:val="28"/>
          <w:lang w:val="uk-UA"/>
        </w:rPr>
        <w:t xml:space="preserve">); // </w:t>
      </w:r>
      <w:proofErr w:type="spellStart"/>
      <w:r w:rsidRPr="00774CE2">
        <w:rPr>
          <w:rFonts w:ascii="Times New Roman" w:hAnsi="Times New Roman" w:cs="Times New Roman"/>
          <w:sz w:val="28"/>
          <w:szCs w:val="28"/>
          <w:lang w:val="uk-UA"/>
        </w:rPr>
        <w:t>allocate</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an</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array</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of</w:t>
      </w:r>
      <w:proofErr w:type="spellEnd"/>
      <w:r w:rsidRPr="00774CE2">
        <w:rPr>
          <w:rFonts w:ascii="Times New Roman" w:hAnsi="Times New Roman" w:cs="Times New Roman"/>
          <w:sz w:val="28"/>
          <w:szCs w:val="28"/>
          <w:lang w:val="uk-UA"/>
        </w:rPr>
        <w:t xml:space="preserve"> 10 </w:t>
      </w:r>
      <w:proofErr w:type="spellStart"/>
      <w:r w:rsidRPr="00774CE2">
        <w:rPr>
          <w:rFonts w:ascii="Times New Roman" w:hAnsi="Times New Roman" w:cs="Times New Roman"/>
          <w:sz w:val="28"/>
          <w:szCs w:val="28"/>
          <w:lang w:val="uk-UA"/>
        </w:rPr>
        <w:t>int</w:t>
      </w:r>
      <w:proofErr w:type="spellEnd"/>
    </w:p>
    <w:p w14:paraId="79325C3F" w14:textId="77777777" w:rsidR="007B0A72" w:rsidRPr="00774CE2" w:rsidRDefault="007B0A72" w:rsidP="00BA261B">
      <w:pPr>
        <w:rPr>
          <w:rFonts w:ascii="Times New Roman" w:hAnsi="Times New Roman" w:cs="Times New Roman"/>
          <w:sz w:val="28"/>
          <w:szCs w:val="28"/>
          <w:lang w:val="uk-UA"/>
        </w:rPr>
      </w:pPr>
      <w:proofErr w:type="spellStart"/>
      <w:r w:rsidRPr="00774CE2">
        <w:rPr>
          <w:rFonts w:ascii="Times New Roman" w:hAnsi="Times New Roman" w:cs="Times New Roman"/>
          <w:sz w:val="28"/>
          <w:szCs w:val="28"/>
          <w:lang w:val="uk-UA"/>
        </w:rPr>
        <w:t>if</w:t>
      </w:r>
      <w:proofErr w:type="spellEnd"/>
      <w:r w:rsidRPr="00774CE2">
        <w:rPr>
          <w:rFonts w:ascii="Times New Roman" w:hAnsi="Times New Roman" w:cs="Times New Roman"/>
          <w:sz w:val="28"/>
          <w:szCs w:val="28"/>
          <w:lang w:val="uk-UA"/>
        </w:rPr>
        <w:t>(</w:t>
      </w:r>
      <w:proofErr w:type="spellStart"/>
      <w:r w:rsidRPr="00774CE2">
        <w:rPr>
          <w:rFonts w:ascii="Times New Roman" w:hAnsi="Times New Roman" w:cs="Times New Roman"/>
          <w:sz w:val="28"/>
          <w:szCs w:val="28"/>
          <w:lang w:val="uk-UA"/>
        </w:rPr>
        <w:t>pa</w:t>
      </w:r>
      <w:proofErr w:type="spellEnd"/>
      <w:r w:rsidRPr="00774CE2">
        <w:rPr>
          <w:rFonts w:ascii="Times New Roman" w:hAnsi="Times New Roman" w:cs="Times New Roman"/>
          <w:sz w:val="28"/>
          <w:szCs w:val="28"/>
          <w:lang w:val="uk-UA"/>
        </w:rPr>
        <w:t>) {</w:t>
      </w:r>
    </w:p>
    <w:p w14:paraId="1C09C7D0" w14:textId="77777777" w:rsidR="007B0A72" w:rsidRPr="00774CE2" w:rsidRDefault="007B0A72" w:rsidP="00BA261B">
      <w:pPr>
        <w:rPr>
          <w:rFonts w:ascii="Times New Roman" w:hAnsi="Times New Roman" w:cs="Times New Roman"/>
          <w:sz w:val="28"/>
          <w:szCs w:val="28"/>
          <w:lang w:val="uk-UA"/>
        </w:rPr>
      </w:pPr>
      <w:r w:rsidRPr="00774CE2">
        <w:rPr>
          <w:rFonts w:ascii="Times New Roman" w:hAnsi="Times New Roman" w:cs="Times New Roman"/>
          <w:sz w:val="28"/>
          <w:szCs w:val="28"/>
          <w:lang w:val="uk-UA" w:eastAsia="en-US"/>
        </w:rPr>
        <w:t xml:space="preserve">        </w:t>
      </w:r>
      <w:hyperlink r:id="rId156" w:history="1">
        <w:proofErr w:type="spellStart"/>
        <w:r w:rsidRPr="00774CE2">
          <w:rPr>
            <w:rStyle w:val="3f3f3f3f3f3f3f3f3f3f3f3f3f3f3f3f-3f3f3f3f3f3f3f3f3f3f3f3f"/>
            <w:rFonts w:ascii="Times New Roman" w:hAnsi="Times New Roman" w:cs="Times New Roman"/>
            <w:sz w:val="28"/>
            <w:szCs w:val="28"/>
            <w:lang w:val="uk-UA"/>
          </w:rPr>
          <w:t>printf</w:t>
        </w:r>
        <w:proofErr w:type="spellEnd"/>
      </w:hyperlink>
      <w:r w:rsidRPr="00774CE2">
        <w:rPr>
          <w:rFonts w:ascii="Times New Roman" w:hAnsi="Times New Roman" w:cs="Times New Roman"/>
          <w:sz w:val="28"/>
          <w:szCs w:val="28"/>
          <w:lang w:val="uk-UA"/>
        </w:rPr>
        <w:t>("%</w:t>
      </w:r>
      <w:proofErr w:type="spellStart"/>
      <w:r w:rsidRPr="00774CE2">
        <w:rPr>
          <w:rFonts w:ascii="Times New Roman" w:hAnsi="Times New Roman" w:cs="Times New Roman"/>
          <w:sz w:val="28"/>
          <w:szCs w:val="28"/>
          <w:lang w:val="uk-UA"/>
        </w:rPr>
        <w:t>zu</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bytes</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allocated</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Storing</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ints</w:t>
      </w:r>
      <w:proofErr w:type="spellEnd"/>
      <w:r w:rsidRPr="00774CE2">
        <w:rPr>
          <w:rFonts w:ascii="Times New Roman" w:hAnsi="Times New Roman" w:cs="Times New Roman"/>
          <w:sz w:val="28"/>
          <w:szCs w:val="28"/>
          <w:lang w:val="uk-UA"/>
        </w:rPr>
        <w:t>: ", 10*</w:t>
      </w:r>
      <w:proofErr w:type="spellStart"/>
      <w:r w:rsidRPr="00774CE2">
        <w:rPr>
          <w:rFonts w:ascii="Times New Roman" w:hAnsi="Times New Roman" w:cs="Times New Roman"/>
          <w:sz w:val="28"/>
          <w:szCs w:val="28"/>
          <w:lang w:val="uk-UA"/>
        </w:rPr>
        <w:t>sizeof</w:t>
      </w:r>
      <w:proofErr w:type="spellEnd"/>
      <w:r w:rsidRPr="00774CE2">
        <w:rPr>
          <w:rFonts w:ascii="Times New Roman" w:hAnsi="Times New Roman" w:cs="Times New Roman"/>
          <w:sz w:val="28"/>
          <w:szCs w:val="28"/>
          <w:lang w:val="uk-UA"/>
        </w:rPr>
        <w:t>(</w:t>
      </w:r>
      <w:proofErr w:type="spellStart"/>
      <w:r w:rsidRPr="00774CE2">
        <w:rPr>
          <w:rFonts w:ascii="Times New Roman" w:hAnsi="Times New Roman" w:cs="Times New Roman"/>
          <w:sz w:val="28"/>
          <w:szCs w:val="28"/>
          <w:lang w:val="uk-UA"/>
        </w:rPr>
        <w:t>int</w:t>
      </w:r>
      <w:proofErr w:type="spellEnd"/>
      <w:r w:rsidRPr="00774CE2">
        <w:rPr>
          <w:rFonts w:ascii="Times New Roman" w:hAnsi="Times New Roman" w:cs="Times New Roman"/>
          <w:sz w:val="28"/>
          <w:szCs w:val="28"/>
          <w:lang w:val="uk-UA"/>
        </w:rPr>
        <w:t>));</w:t>
      </w:r>
    </w:p>
    <w:p w14:paraId="3E4331D5" w14:textId="77777777" w:rsidR="007B0A72" w:rsidRPr="00774CE2" w:rsidRDefault="007B0A72" w:rsidP="00BA261B">
      <w:pPr>
        <w:rPr>
          <w:rFonts w:ascii="Times New Roman" w:hAnsi="Times New Roman" w:cs="Times New Roman"/>
          <w:sz w:val="28"/>
          <w:szCs w:val="28"/>
          <w:lang w:val="uk-UA"/>
        </w:rPr>
      </w:pPr>
      <w:proofErr w:type="spellStart"/>
      <w:r w:rsidRPr="00774CE2">
        <w:rPr>
          <w:rFonts w:ascii="Times New Roman" w:hAnsi="Times New Roman" w:cs="Times New Roman"/>
          <w:sz w:val="28"/>
          <w:szCs w:val="28"/>
          <w:lang w:val="uk-UA"/>
        </w:rPr>
        <w:t>for</w:t>
      </w:r>
      <w:proofErr w:type="spellEnd"/>
      <w:r w:rsidRPr="00774CE2">
        <w:rPr>
          <w:rFonts w:ascii="Times New Roman" w:hAnsi="Times New Roman" w:cs="Times New Roman"/>
          <w:sz w:val="28"/>
          <w:szCs w:val="28"/>
          <w:lang w:val="uk-UA"/>
        </w:rPr>
        <w:t>(</w:t>
      </w:r>
      <w:proofErr w:type="spellStart"/>
      <w:r w:rsidRPr="00774CE2">
        <w:rPr>
          <w:rFonts w:ascii="Times New Roman" w:hAnsi="Times New Roman" w:cs="Times New Roman"/>
          <w:sz w:val="28"/>
          <w:szCs w:val="28"/>
          <w:lang w:val="uk-UA"/>
        </w:rPr>
        <w:t>int</w:t>
      </w:r>
      <w:proofErr w:type="spellEnd"/>
      <w:r w:rsidRPr="00774CE2">
        <w:rPr>
          <w:rFonts w:ascii="Times New Roman" w:hAnsi="Times New Roman" w:cs="Times New Roman"/>
          <w:sz w:val="28"/>
          <w:szCs w:val="28"/>
          <w:lang w:val="uk-UA"/>
        </w:rPr>
        <w:t xml:space="preserve"> n = 0; n &lt; 10; ++n)</w:t>
      </w:r>
    </w:p>
    <w:p w14:paraId="32DB85DB" w14:textId="77777777" w:rsidR="007B0A72" w:rsidRPr="00774CE2" w:rsidRDefault="007B0A72" w:rsidP="00BA261B">
      <w:pPr>
        <w:rPr>
          <w:rFonts w:ascii="Times New Roman" w:hAnsi="Times New Roman" w:cs="Times New Roman"/>
          <w:sz w:val="28"/>
          <w:szCs w:val="28"/>
          <w:lang w:val="uk-UA"/>
        </w:rPr>
      </w:pPr>
      <w:r w:rsidRPr="00774CE2">
        <w:rPr>
          <w:rFonts w:ascii="Times New Roman" w:hAnsi="Times New Roman" w:cs="Times New Roman"/>
          <w:sz w:val="28"/>
          <w:szCs w:val="28"/>
          <w:lang w:val="uk-UA" w:eastAsia="en-US"/>
        </w:rPr>
        <w:t xml:space="preserve">            </w:t>
      </w:r>
      <w:hyperlink r:id="rId157" w:history="1">
        <w:proofErr w:type="spellStart"/>
        <w:r w:rsidRPr="00774CE2">
          <w:rPr>
            <w:rStyle w:val="3f3f3f3f3f3f3f3f3f3f3f3f3f3f3f3f-3f3f3f3f3f3f3f3f3f3f3f3f"/>
            <w:rFonts w:ascii="Times New Roman" w:hAnsi="Times New Roman" w:cs="Times New Roman"/>
            <w:sz w:val="28"/>
            <w:szCs w:val="28"/>
            <w:lang w:val="uk-UA"/>
          </w:rPr>
          <w:t>printf</w:t>
        </w:r>
        <w:proofErr w:type="spellEnd"/>
      </w:hyperlink>
      <w:r w:rsidRPr="00774CE2">
        <w:rPr>
          <w:rFonts w:ascii="Times New Roman" w:hAnsi="Times New Roman" w:cs="Times New Roman"/>
          <w:sz w:val="28"/>
          <w:szCs w:val="28"/>
          <w:lang w:val="uk-UA"/>
        </w:rPr>
        <w:t xml:space="preserve">("%d ", </w:t>
      </w:r>
      <w:proofErr w:type="spellStart"/>
      <w:r w:rsidRPr="00774CE2">
        <w:rPr>
          <w:rFonts w:ascii="Times New Roman" w:hAnsi="Times New Roman" w:cs="Times New Roman"/>
          <w:sz w:val="28"/>
          <w:szCs w:val="28"/>
          <w:lang w:val="uk-UA"/>
        </w:rPr>
        <w:t>pa</w:t>
      </w:r>
      <w:proofErr w:type="spellEnd"/>
      <w:r w:rsidRPr="00774CE2">
        <w:rPr>
          <w:rFonts w:ascii="Times New Roman" w:hAnsi="Times New Roman" w:cs="Times New Roman"/>
          <w:sz w:val="28"/>
          <w:szCs w:val="28"/>
          <w:lang w:val="uk-UA"/>
        </w:rPr>
        <w:t>[n] = n);</w:t>
      </w:r>
    </w:p>
    <w:p w14:paraId="2AAAF55B" w14:textId="77777777" w:rsidR="007B0A72" w:rsidRPr="00774CE2" w:rsidRDefault="007B0A72" w:rsidP="00BA261B">
      <w:pPr>
        <w:rPr>
          <w:rFonts w:ascii="Times New Roman" w:hAnsi="Times New Roman" w:cs="Times New Roman"/>
          <w:sz w:val="28"/>
          <w:szCs w:val="28"/>
          <w:lang w:val="uk-UA"/>
        </w:rPr>
      </w:pPr>
      <w:r w:rsidRPr="00774CE2">
        <w:rPr>
          <w:rFonts w:ascii="Times New Roman" w:hAnsi="Times New Roman" w:cs="Times New Roman"/>
          <w:sz w:val="28"/>
          <w:szCs w:val="28"/>
          <w:lang w:val="uk-UA"/>
        </w:rPr>
        <w:t>}</w:t>
      </w:r>
    </w:p>
    <w:p w14:paraId="7B9372E1" w14:textId="77777777" w:rsidR="007B0A72" w:rsidRPr="00774CE2" w:rsidRDefault="007B0A72" w:rsidP="00BA261B">
      <w:pPr>
        <w:rPr>
          <w:rFonts w:ascii="Times New Roman" w:hAnsi="Times New Roman" w:cs="Times New Roman"/>
          <w:sz w:val="28"/>
          <w:szCs w:val="28"/>
          <w:lang w:val="uk-UA"/>
        </w:rPr>
      </w:pPr>
    </w:p>
    <w:p w14:paraId="62AB253C" w14:textId="77777777" w:rsidR="007B0A72" w:rsidRPr="00774CE2" w:rsidRDefault="007B0A72" w:rsidP="00BA261B">
      <w:pPr>
        <w:rPr>
          <w:rFonts w:ascii="Times New Roman" w:hAnsi="Times New Roman" w:cs="Times New Roman"/>
          <w:sz w:val="28"/>
          <w:szCs w:val="28"/>
          <w:lang w:val="uk-UA"/>
        </w:rPr>
      </w:pPr>
      <w:proofErr w:type="spellStart"/>
      <w:r w:rsidRPr="00774CE2">
        <w:rPr>
          <w:rFonts w:ascii="Times New Roman" w:hAnsi="Times New Roman" w:cs="Times New Roman"/>
          <w:sz w:val="28"/>
          <w:szCs w:val="28"/>
          <w:lang w:val="uk-UA"/>
        </w:rPr>
        <w:lastRenderedPageBreak/>
        <w:t>int</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pb</w:t>
      </w:r>
      <w:proofErr w:type="spellEnd"/>
      <w:r w:rsidRPr="00774CE2">
        <w:rPr>
          <w:rFonts w:ascii="Times New Roman" w:hAnsi="Times New Roman" w:cs="Times New Roman"/>
          <w:sz w:val="28"/>
          <w:szCs w:val="28"/>
          <w:lang w:val="uk-UA"/>
        </w:rPr>
        <w:t xml:space="preserve"> = </w:t>
      </w:r>
      <w:proofErr w:type="spellStart"/>
      <w:r w:rsidRPr="00774CE2">
        <w:rPr>
          <w:rFonts w:ascii="Times New Roman" w:hAnsi="Times New Roman" w:cs="Times New Roman"/>
          <w:sz w:val="28"/>
          <w:szCs w:val="28"/>
          <w:lang w:val="uk-UA"/>
        </w:rPr>
        <w:t>realloc</w:t>
      </w:r>
      <w:proofErr w:type="spellEnd"/>
      <w:r w:rsidRPr="00774CE2">
        <w:rPr>
          <w:rFonts w:ascii="Times New Roman" w:hAnsi="Times New Roman" w:cs="Times New Roman"/>
          <w:sz w:val="28"/>
          <w:szCs w:val="28"/>
          <w:lang w:val="uk-UA"/>
        </w:rPr>
        <w:t>(</w:t>
      </w:r>
      <w:proofErr w:type="spellStart"/>
      <w:r w:rsidRPr="00774CE2">
        <w:rPr>
          <w:rFonts w:ascii="Times New Roman" w:hAnsi="Times New Roman" w:cs="Times New Roman"/>
          <w:sz w:val="28"/>
          <w:szCs w:val="28"/>
          <w:lang w:val="uk-UA"/>
        </w:rPr>
        <w:t>pa</w:t>
      </w:r>
      <w:proofErr w:type="spellEnd"/>
      <w:r w:rsidRPr="00774CE2">
        <w:rPr>
          <w:rFonts w:ascii="Times New Roman" w:hAnsi="Times New Roman" w:cs="Times New Roman"/>
          <w:sz w:val="28"/>
          <w:szCs w:val="28"/>
          <w:lang w:val="uk-UA"/>
        </w:rPr>
        <w:t xml:space="preserve">, 1000000 * </w:t>
      </w:r>
      <w:proofErr w:type="spellStart"/>
      <w:r w:rsidRPr="00774CE2">
        <w:rPr>
          <w:rFonts w:ascii="Times New Roman" w:hAnsi="Times New Roman" w:cs="Times New Roman"/>
          <w:sz w:val="28"/>
          <w:szCs w:val="28"/>
          <w:lang w:val="uk-UA"/>
        </w:rPr>
        <w:t>sizeof</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pb</w:t>
      </w:r>
      <w:proofErr w:type="spellEnd"/>
      <w:r w:rsidRPr="00774CE2">
        <w:rPr>
          <w:rFonts w:ascii="Times New Roman" w:hAnsi="Times New Roman" w:cs="Times New Roman"/>
          <w:sz w:val="28"/>
          <w:szCs w:val="28"/>
          <w:lang w:val="uk-UA"/>
        </w:rPr>
        <w:t xml:space="preserve">); // </w:t>
      </w:r>
      <w:proofErr w:type="spellStart"/>
      <w:r w:rsidRPr="00774CE2">
        <w:rPr>
          <w:rFonts w:ascii="Times New Roman" w:hAnsi="Times New Roman" w:cs="Times New Roman"/>
          <w:sz w:val="28"/>
          <w:szCs w:val="28"/>
          <w:lang w:val="uk-UA"/>
        </w:rPr>
        <w:t>reallocate</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array</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to</w:t>
      </w:r>
      <w:proofErr w:type="spellEnd"/>
      <w:r w:rsidRPr="00774CE2">
        <w:rPr>
          <w:rFonts w:ascii="Times New Roman" w:hAnsi="Times New Roman" w:cs="Times New Roman"/>
          <w:sz w:val="28"/>
          <w:szCs w:val="28"/>
          <w:lang w:val="uk-UA"/>
        </w:rPr>
        <w:t xml:space="preserve"> a </w:t>
      </w:r>
      <w:proofErr w:type="spellStart"/>
      <w:r w:rsidRPr="00774CE2">
        <w:rPr>
          <w:rFonts w:ascii="Times New Roman" w:hAnsi="Times New Roman" w:cs="Times New Roman"/>
          <w:sz w:val="28"/>
          <w:szCs w:val="28"/>
          <w:lang w:val="uk-UA"/>
        </w:rPr>
        <w:t>larger</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size</w:t>
      </w:r>
      <w:proofErr w:type="spellEnd"/>
    </w:p>
    <w:p w14:paraId="5AC0669B" w14:textId="77777777" w:rsidR="007B0A72" w:rsidRPr="00774CE2" w:rsidRDefault="007B0A72" w:rsidP="00BA261B">
      <w:pPr>
        <w:rPr>
          <w:rFonts w:ascii="Times New Roman" w:hAnsi="Times New Roman" w:cs="Times New Roman"/>
          <w:sz w:val="28"/>
          <w:szCs w:val="28"/>
          <w:lang w:val="uk-UA"/>
        </w:rPr>
      </w:pPr>
      <w:proofErr w:type="spellStart"/>
      <w:r w:rsidRPr="00774CE2">
        <w:rPr>
          <w:rFonts w:ascii="Times New Roman" w:hAnsi="Times New Roman" w:cs="Times New Roman"/>
          <w:sz w:val="28"/>
          <w:szCs w:val="28"/>
          <w:lang w:val="uk-UA"/>
        </w:rPr>
        <w:t>if</w:t>
      </w:r>
      <w:proofErr w:type="spellEnd"/>
      <w:r w:rsidRPr="00774CE2">
        <w:rPr>
          <w:rFonts w:ascii="Times New Roman" w:hAnsi="Times New Roman" w:cs="Times New Roman"/>
          <w:sz w:val="28"/>
          <w:szCs w:val="28"/>
          <w:lang w:val="uk-UA"/>
        </w:rPr>
        <w:t>(</w:t>
      </w:r>
      <w:proofErr w:type="spellStart"/>
      <w:r w:rsidRPr="00774CE2">
        <w:rPr>
          <w:rFonts w:ascii="Times New Roman" w:hAnsi="Times New Roman" w:cs="Times New Roman"/>
          <w:sz w:val="28"/>
          <w:szCs w:val="28"/>
          <w:lang w:val="uk-UA"/>
        </w:rPr>
        <w:t>pb</w:t>
      </w:r>
      <w:proofErr w:type="spellEnd"/>
      <w:r w:rsidRPr="00774CE2">
        <w:rPr>
          <w:rFonts w:ascii="Times New Roman" w:hAnsi="Times New Roman" w:cs="Times New Roman"/>
          <w:sz w:val="28"/>
          <w:szCs w:val="28"/>
          <w:lang w:val="uk-UA"/>
        </w:rPr>
        <w:t>) {</w:t>
      </w:r>
    </w:p>
    <w:p w14:paraId="222D3329" w14:textId="77777777" w:rsidR="007B0A72" w:rsidRPr="00774CE2" w:rsidRDefault="007B0A72" w:rsidP="00BA261B">
      <w:pPr>
        <w:rPr>
          <w:rFonts w:ascii="Times New Roman" w:hAnsi="Times New Roman" w:cs="Times New Roman"/>
          <w:sz w:val="28"/>
          <w:szCs w:val="28"/>
          <w:lang w:val="uk-UA"/>
        </w:rPr>
      </w:pPr>
      <w:r w:rsidRPr="00774CE2">
        <w:rPr>
          <w:rFonts w:ascii="Times New Roman" w:hAnsi="Times New Roman" w:cs="Times New Roman"/>
          <w:sz w:val="28"/>
          <w:szCs w:val="28"/>
          <w:lang w:val="uk-UA" w:eastAsia="en-US"/>
        </w:rPr>
        <w:t xml:space="preserve">        </w:t>
      </w:r>
      <w:hyperlink r:id="rId158" w:history="1">
        <w:proofErr w:type="spellStart"/>
        <w:r w:rsidRPr="00774CE2">
          <w:rPr>
            <w:rStyle w:val="3f3f3f3f3f3f3f3f3f3f3f3f3f3f3f3f-3f3f3f3f3f3f3f3f3f3f3f3f"/>
            <w:rFonts w:ascii="Times New Roman" w:hAnsi="Times New Roman" w:cs="Times New Roman"/>
            <w:sz w:val="28"/>
            <w:szCs w:val="28"/>
            <w:lang w:val="uk-UA"/>
          </w:rPr>
          <w:t>printf</w:t>
        </w:r>
        <w:proofErr w:type="spellEnd"/>
      </w:hyperlink>
      <w:r w:rsidRPr="00774CE2">
        <w:rPr>
          <w:rFonts w:ascii="Times New Roman" w:hAnsi="Times New Roman" w:cs="Times New Roman"/>
          <w:sz w:val="28"/>
          <w:szCs w:val="28"/>
          <w:lang w:val="uk-UA"/>
        </w:rPr>
        <w:t>("\</w:t>
      </w:r>
      <w:proofErr w:type="spellStart"/>
      <w:r w:rsidRPr="00774CE2">
        <w:rPr>
          <w:rFonts w:ascii="Times New Roman" w:hAnsi="Times New Roman" w:cs="Times New Roman"/>
          <w:sz w:val="28"/>
          <w:szCs w:val="28"/>
          <w:lang w:val="uk-UA"/>
        </w:rPr>
        <w:t>n%zu</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bytes</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allocated</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first</w:t>
      </w:r>
      <w:proofErr w:type="spellEnd"/>
      <w:r w:rsidRPr="00774CE2">
        <w:rPr>
          <w:rFonts w:ascii="Times New Roman" w:hAnsi="Times New Roman" w:cs="Times New Roman"/>
          <w:sz w:val="28"/>
          <w:szCs w:val="28"/>
          <w:lang w:val="uk-UA"/>
        </w:rPr>
        <w:t xml:space="preserve"> 10 </w:t>
      </w:r>
      <w:proofErr w:type="spellStart"/>
      <w:r w:rsidRPr="00774CE2">
        <w:rPr>
          <w:rFonts w:ascii="Times New Roman" w:hAnsi="Times New Roman" w:cs="Times New Roman"/>
          <w:sz w:val="28"/>
          <w:szCs w:val="28"/>
          <w:lang w:val="uk-UA"/>
        </w:rPr>
        <w:t>ints</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are</w:t>
      </w:r>
      <w:proofErr w:type="spellEnd"/>
      <w:r w:rsidRPr="00774CE2">
        <w:rPr>
          <w:rFonts w:ascii="Times New Roman" w:hAnsi="Times New Roman" w:cs="Times New Roman"/>
          <w:sz w:val="28"/>
          <w:szCs w:val="28"/>
          <w:lang w:val="uk-UA"/>
        </w:rPr>
        <w:t>: ", 1000000*</w:t>
      </w:r>
      <w:proofErr w:type="spellStart"/>
      <w:r w:rsidRPr="00774CE2">
        <w:rPr>
          <w:rFonts w:ascii="Times New Roman" w:hAnsi="Times New Roman" w:cs="Times New Roman"/>
          <w:sz w:val="28"/>
          <w:szCs w:val="28"/>
          <w:lang w:val="uk-UA"/>
        </w:rPr>
        <w:t>sizeof</w:t>
      </w:r>
      <w:proofErr w:type="spellEnd"/>
      <w:r w:rsidRPr="00774CE2">
        <w:rPr>
          <w:rFonts w:ascii="Times New Roman" w:hAnsi="Times New Roman" w:cs="Times New Roman"/>
          <w:sz w:val="28"/>
          <w:szCs w:val="28"/>
          <w:lang w:val="uk-UA"/>
        </w:rPr>
        <w:t>(</w:t>
      </w:r>
      <w:proofErr w:type="spellStart"/>
      <w:r w:rsidRPr="00774CE2">
        <w:rPr>
          <w:rFonts w:ascii="Times New Roman" w:hAnsi="Times New Roman" w:cs="Times New Roman"/>
          <w:sz w:val="28"/>
          <w:szCs w:val="28"/>
          <w:lang w:val="uk-UA"/>
        </w:rPr>
        <w:t>int</w:t>
      </w:r>
      <w:proofErr w:type="spellEnd"/>
      <w:r w:rsidRPr="00774CE2">
        <w:rPr>
          <w:rFonts w:ascii="Times New Roman" w:hAnsi="Times New Roman" w:cs="Times New Roman"/>
          <w:sz w:val="28"/>
          <w:szCs w:val="28"/>
          <w:lang w:val="uk-UA"/>
        </w:rPr>
        <w:t>));</w:t>
      </w:r>
    </w:p>
    <w:p w14:paraId="3B10601F" w14:textId="77777777" w:rsidR="007B0A72" w:rsidRPr="00774CE2" w:rsidRDefault="007B0A72" w:rsidP="00BA261B">
      <w:pPr>
        <w:rPr>
          <w:rFonts w:ascii="Times New Roman" w:hAnsi="Times New Roman" w:cs="Times New Roman"/>
          <w:sz w:val="28"/>
          <w:szCs w:val="28"/>
          <w:lang w:val="uk-UA"/>
        </w:rPr>
      </w:pPr>
      <w:proofErr w:type="spellStart"/>
      <w:r w:rsidRPr="00774CE2">
        <w:rPr>
          <w:rFonts w:ascii="Times New Roman" w:hAnsi="Times New Roman" w:cs="Times New Roman"/>
          <w:sz w:val="28"/>
          <w:szCs w:val="28"/>
          <w:lang w:val="uk-UA"/>
        </w:rPr>
        <w:t>for</w:t>
      </w:r>
      <w:proofErr w:type="spellEnd"/>
      <w:r w:rsidRPr="00774CE2">
        <w:rPr>
          <w:rFonts w:ascii="Times New Roman" w:hAnsi="Times New Roman" w:cs="Times New Roman"/>
          <w:sz w:val="28"/>
          <w:szCs w:val="28"/>
          <w:lang w:val="uk-UA"/>
        </w:rPr>
        <w:t>(</w:t>
      </w:r>
      <w:proofErr w:type="spellStart"/>
      <w:r w:rsidRPr="00774CE2">
        <w:rPr>
          <w:rFonts w:ascii="Times New Roman" w:hAnsi="Times New Roman" w:cs="Times New Roman"/>
          <w:sz w:val="28"/>
          <w:szCs w:val="28"/>
          <w:lang w:val="uk-UA"/>
        </w:rPr>
        <w:t>int</w:t>
      </w:r>
      <w:proofErr w:type="spellEnd"/>
      <w:r w:rsidRPr="00774CE2">
        <w:rPr>
          <w:rFonts w:ascii="Times New Roman" w:hAnsi="Times New Roman" w:cs="Times New Roman"/>
          <w:sz w:val="28"/>
          <w:szCs w:val="28"/>
          <w:lang w:val="uk-UA"/>
        </w:rPr>
        <w:t xml:space="preserve"> n = 0; n &lt; 10; ++n)</w:t>
      </w:r>
    </w:p>
    <w:p w14:paraId="7E444FE3" w14:textId="77777777" w:rsidR="007B0A72" w:rsidRPr="00774CE2" w:rsidRDefault="007B0A72" w:rsidP="00BA261B">
      <w:pPr>
        <w:rPr>
          <w:rFonts w:ascii="Times New Roman" w:hAnsi="Times New Roman" w:cs="Times New Roman"/>
          <w:sz w:val="28"/>
          <w:szCs w:val="28"/>
          <w:lang w:val="uk-UA"/>
        </w:rPr>
      </w:pPr>
      <w:r w:rsidRPr="00774CE2">
        <w:rPr>
          <w:rFonts w:ascii="Times New Roman" w:hAnsi="Times New Roman" w:cs="Times New Roman"/>
          <w:sz w:val="28"/>
          <w:szCs w:val="28"/>
          <w:lang w:val="uk-UA" w:eastAsia="en-US"/>
        </w:rPr>
        <w:t xml:space="preserve">            </w:t>
      </w:r>
      <w:hyperlink r:id="rId159" w:history="1">
        <w:proofErr w:type="spellStart"/>
        <w:r w:rsidRPr="00774CE2">
          <w:rPr>
            <w:rStyle w:val="3f3f3f3f3f3f3f3f3f3f3f3f3f3f3f3f-3f3f3f3f3f3f3f3f3f3f3f3f"/>
            <w:rFonts w:ascii="Times New Roman" w:hAnsi="Times New Roman" w:cs="Times New Roman"/>
            <w:sz w:val="28"/>
            <w:szCs w:val="28"/>
            <w:lang w:val="uk-UA"/>
          </w:rPr>
          <w:t>printf</w:t>
        </w:r>
        <w:proofErr w:type="spellEnd"/>
      </w:hyperlink>
      <w:r w:rsidRPr="00774CE2">
        <w:rPr>
          <w:rFonts w:ascii="Times New Roman" w:hAnsi="Times New Roman" w:cs="Times New Roman"/>
          <w:sz w:val="28"/>
          <w:szCs w:val="28"/>
          <w:lang w:val="uk-UA"/>
        </w:rPr>
        <w:t xml:space="preserve">("%d ", </w:t>
      </w:r>
      <w:proofErr w:type="spellStart"/>
      <w:r w:rsidRPr="00774CE2">
        <w:rPr>
          <w:rFonts w:ascii="Times New Roman" w:hAnsi="Times New Roman" w:cs="Times New Roman"/>
          <w:sz w:val="28"/>
          <w:szCs w:val="28"/>
          <w:lang w:val="uk-UA"/>
        </w:rPr>
        <w:t>pb</w:t>
      </w:r>
      <w:proofErr w:type="spellEnd"/>
      <w:r w:rsidRPr="00774CE2">
        <w:rPr>
          <w:rFonts w:ascii="Times New Roman" w:hAnsi="Times New Roman" w:cs="Times New Roman"/>
          <w:sz w:val="28"/>
          <w:szCs w:val="28"/>
          <w:lang w:val="uk-UA"/>
        </w:rPr>
        <w:t xml:space="preserve">[n]); // </w:t>
      </w:r>
      <w:proofErr w:type="spellStart"/>
      <w:r w:rsidRPr="00774CE2">
        <w:rPr>
          <w:rFonts w:ascii="Times New Roman" w:hAnsi="Times New Roman" w:cs="Times New Roman"/>
          <w:sz w:val="28"/>
          <w:szCs w:val="28"/>
          <w:lang w:val="uk-UA"/>
        </w:rPr>
        <w:t>show</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the</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array</w:t>
      </w:r>
      <w:proofErr w:type="spellEnd"/>
    </w:p>
    <w:p w14:paraId="1DB9B45F" w14:textId="77777777" w:rsidR="007B0A72" w:rsidRPr="00774CE2" w:rsidRDefault="007B0A72" w:rsidP="00BA261B">
      <w:pPr>
        <w:rPr>
          <w:rFonts w:ascii="Times New Roman" w:hAnsi="Times New Roman" w:cs="Times New Roman"/>
          <w:sz w:val="28"/>
          <w:szCs w:val="28"/>
          <w:lang w:val="uk-UA"/>
        </w:rPr>
      </w:pPr>
      <w:r w:rsidRPr="00774CE2">
        <w:rPr>
          <w:rFonts w:ascii="Times New Roman" w:hAnsi="Times New Roman" w:cs="Times New Roman"/>
          <w:sz w:val="28"/>
          <w:szCs w:val="28"/>
          <w:lang w:val="uk-UA" w:eastAsia="en-US"/>
        </w:rPr>
        <w:t xml:space="preserve">        </w:t>
      </w:r>
      <w:hyperlink r:id="rId160" w:history="1">
        <w:proofErr w:type="spellStart"/>
        <w:r w:rsidRPr="00774CE2">
          <w:rPr>
            <w:rStyle w:val="3f3f3f3f3f3f3f3f3f3f3f3f3f3f3f3f-3f3f3f3f3f3f3f3f3f3f3f3f"/>
            <w:rFonts w:ascii="Times New Roman" w:hAnsi="Times New Roman" w:cs="Times New Roman"/>
            <w:sz w:val="28"/>
            <w:szCs w:val="28"/>
            <w:lang w:val="uk-UA"/>
          </w:rPr>
          <w:t>free</w:t>
        </w:r>
        <w:proofErr w:type="spellEnd"/>
      </w:hyperlink>
      <w:r w:rsidRPr="00774CE2">
        <w:rPr>
          <w:rFonts w:ascii="Times New Roman" w:hAnsi="Times New Roman" w:cs="Times New Roman"/>
          <w:sz w:val="28"/>
          <w:szCs w:val="28"/>
          <w:lang w:val="uk-UA"/>
        </w:rPr>
        <w:t>(</w:t>
      </w:r>
      <w:proofErr w:type="spellStart"/>
      <w:r w:rsidRPr="00774CE2">
        <w:rPr>
          <w:rFonts w:ascii="Times New Roman" w:hAnsi="Times New Roman" w:cs="Times New Roman"/>
          <w:sz w:val="28"/>
          <w:szCs w:val="28"/>
          <w:lang w:val="uk-UA"/>
        </w:rPr>
        <w:t>pb</w:t>
      </w:r>
      <w:proofErr w:type="spellEnd"/>
      <w:r w:rsidRPr="00774CE2">
        <w:rPr>
          <w:rFonts w:ascii="Times New Roman" w:hAnsi="Times New Roman" w:cs="Times New Roman"/>
          <w:sz w:val="28"/>
          <w:szCs w:val="28"/>
          <w:lang w:val="uk-UA"/>
        </w:rPr>
        <w:t>);</w:t>
      </w:r>
    </w:p>
    <w:p w14:paraId="7849728E" w14:textId="77777777" w:rsidR="007B0A72" w:rsidRPr="00774CE2" w:rsidRDefault="007B0A72" w:rsidP="00BA261B">
      <w:pPr>
        <w:rPr>
          <w:rFonts w:ascii="Times New Roman" w:hAnsi="Times New Roman" w:cs="Times New Roman"/>
          <w:sz w:val="28"/>
          <w:szCs w:val="28"/>
          <w:lang w:val="uk-UA"/>
        </w:rPr>
      </w:pPr>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else</w:t>
      </w:r>
      <w:proofErr w:type="spellEnd"/>
      <w:r w:rsidRPr="00774CE2">
        <w:rPr>
          <w:rFonts w:ascii="Times New Roman" w:hAnsi="Times New Roman" w:cs="Times New Roman"/>
          <w:sz w:val="28"/>
          <w:szCs w:val="28"/>
          <w:lang w:val="uk-UA"/>
        </w:rPr>
        <w:t xml:space="preserve"> { // </w:t>
      </w:r>
      <w:proofErr w:type="spellStart"/>
      <w:r w:rsidRPr="00774CE2">
        <w:rPr>
          <w:rFonts w:ascii="Times New Roman" w:hAnsi="Times New Roman" w:cs="Times New Roman"/>
          <w:sz w:val="28"/>
          <w:szCs w:val="28"/>
          <w:lang w:val="uk-UA"/>
        </w:rPr>
        <w:t>if</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realloc</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failed</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the</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original</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pointer</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needs</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to</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be</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freed</w:t>
      </w:r>
      <w:proofErr w:type="spellEnd"/>
    </w:p>
    <w:p w14:paraId="34BCADD1" w14:textId="77777777" w:rsidR="007B0A72" w:rsidRPr="00774CE2" w:rsidRDefault="007B0A72" w:rsidP="00BA261B">
      <w:pPr>
        <w:rPr>
          <w:rFonts w:ascii="Times New Roman" w:hAnsi="Times New Roman" w:cs="Times New Roman"/>
          <w:sz w:val="28"/>
          <w:szCs w:val="28"/>
          <w:lang w:val="uk-UA"/>
        </w:rPr>
      </w:pPr>
      <w:r w:rsidRPr="00774CE2">
        <w:rPr>
          <w:rFonts w:ascii="Times New Roman" w:hAnsi="Times New Roman" w:cs="Times New Roman"/>
          <w:sz w:val="28"/>
          <w:szCs w:val="28"/>
          <w:lang w:val="uk-UA" w:eastAsia="en-US"/>
        </w:rPr>
        <w:t xml:space="preserve">        </w:t>
      </w:r>
      <w:hyperlink r:id="rId161" w:history="1">
        <w:proofErr w:type="spellStart"/>
        <w:r w:rsidRPr="00774CE2">
          <w:rPr>
            <w:rStyle w:val="3f3f3f3f3f3f3f3f3f3f3f3f3f3f3f3f-3f3f3f3f3f3f3f3f3f3f3f3f"/>
            <w:rFonts w:ascii="Times New Roman" w:hAnsi="Times New Roman" w:cs="Times New Roman"/>
            <w:sz w:val="28"/>
            <w:szCs w:val="28"/>
            <w:lang w:val="uk-UA"/>
          </w:rPr>
          <w:t>free</w:t>
        </w:r>
        <w:proofErr w:type="spellEnd"/>
      </w:hyperlink>
      <w:r w:rsidRPr="00774CE2">
        <w:rPr>
          <w:rFonts w:ascii="Times New Roman" w:hAnsi="Times New Roman" w:cs="Times New Roman"/>
          <w:sz w:val="28"/>
          <w:szCs w:val="28"/>
          <w:lang w:val="uk-UA"/>
        </w:rPr>
        <w:t>(</w:t>
      </w:r>
      <w:proofErr w:type="spellStart"/>
      <w:r w:rsidRPr="00774CE2">
        <w:rPr>
          <w:rFonts w:ascii="Times New Roman" w:hAnsi="Times New Roman" w:cs="Times New Roman"/>
          <w:sz w:val="28"/>
          <w:szCs w:val="28"/>
          <w:lang w:val="uk-UA"/>
        </w:rPr>
        <w:t>pa</w:t>
      </w:r>
      <w:proofErr w:type="spellEnd"/>
      <w:r w:rsidRPr="00774CE2">
        <w:rPr>
          <w:rFonts w:ascii="Times New Roman" w:hAnsi="Times New Roman" w:cs="Times New Roman"/>
          <w:sz w:val="28"/>
          <w:szCs w:val="28"/>
          <w:lang w:val="uk-UA"/>
        </w:rPr>
        <w:t>);</w:t>
      </w:r>
    </w:p>
    <w:p w14:paraId="45650B0F" w14:textId="77777777" w:rsidR="007B0A72" w:rsidRPr="00774CE2" w:rsidRDefault="007B0A72" w:rsidP="00BA261B">
      <w:pPr>
        <w:rPr>
          <w:rFonts w:ascii="Times New Roman" w:hAnsi="Times New Roman" w:cs="Times New Roman"/>
          <w:sz w:val="28"/>
          <w:szCs w:val="28"/>
          <w:lang w:val="uk-UA"/>
        </w:rPr>
      </w:pPr>
      <w:r w:rsidRPr="00774CE2">
        <w:rPr>
          <w:rFonts w:ascii="Times New Roman" w:hAnsi="Times New Roman" w:cs="Times New Roman"/>
          <w:sz w:val="28"/>
          <w:szCs w:val="28"/>
          <w:lang w:val="uk-UA"/>
        </w:rPr>
        <w:t>}</w:t>
      </w:r>
    </w:p>
    <w:p w14:paraId="50661A03" w14:textId="77777777" w:rsidR="007B0A72" w:rsidRPr="00774CE2" w:rsidRDefault="007B0A72" w:rsidP="00BA261B">
      <w:pPr>
        <w:rPr>
          <w:rFonts w:ascii="Times New Roman" w:hAnsi="Times New Roman" w:cs="Times New Roman"/>
          <w:sz w:val="28"/>
          <w:szCs w:val="28"/>
          <w:lang w:val="uk-UA"/>
        </w:rPr>
      </w:pPr>
      <w:r w:rsidRPr="00774CE2">
        <w:rPr>
          <w:rFonts w:ascii="Times New Roman" w:hAnsi="Times New Roman" w:cs="Times New Roman"/>
          <w:sz w:val="28"/>
          <w:szCs w:val="28"/>
          <w:lang w:val="uk-UA"/>
        </w:rPr>
        <w:t>}</w:t>
      </w:r>
    </w:p>
    <w:p w14:paraId="7800BD94" w14:textId="77777777" w:rsidR="007B0A72" w:rsidRPr="00774CE2" w:rsidRDefault="007B0A72" w:rsidP="00BA261B">
      <w:pPr>
        <w:rPr>
          <w:rFonts w:ascii="Times New Roman" w:hAnsi="Times New Roman" w:cs="Times New Roman"/>
          <w:sz w:val="28"/>
          <w:szCs w:val="28"/>
          <w:lang w:val="uk-UA"/>
        </w:rPr>
      </w:pPr>
      <w:proofErr w:type="spellStart"/>
      <w:r w:rsidRPr="00774CE2">
        <w:rPr>
          <w:rFonts w:ascii="Times New Roman" w:hAnsi="Times New Roman" w:cs="Times New Roman"/>
          <w:sz w:val="28"/>
          <w:szCs w:val="28"/>
          <w:lang w:val="uk-UA"/>
        </w:rPr>
        <w:t>Output</w:t>
      </w:r>
      <w:proofErr w:type="spellEnd"/>
      <w:r w:rsidRPr="00774CE2">
        <w:rPr>
          <w:rFonts w:ascii="Times New Roman" w:hAnsi="Times New Roman" w:cs="Times New Roman"/>
          <w:sz w:val="28"/>
          <w:szCs w:val="28"/>
          <w:lang w:val="uk-UA"/>
        </w:rPr>
        <w:t xml:space="preserve">: </w:t>
      </w:r>
    </w:p>
    <w:p w14:paraId="4F75C476" w14:textId="77777777" w:rsidR="007B0A72" w:rsidRPr="00774CE2" w:rsidRDefault="007B0A72" w:rsidP="00BA261B">
      <w:pPr>
        <w:rPr>
          <w:rFonts w:ascii="Times New Roman" w:hAnsi="Times New Roman" w:cs="Times New Roman"/>
          <w:sz w:val="28"/>
          <w:szCs w:val="28"/>
          <w:lang w:val="uk-UA"/>
        </w:rPr>
      </w:pPr>
      <w:r w:rsidRPr="00774CE2">
        <w:rPr>
          <w:rFonts w:ascii="Times New Roman" w:hAnsi="Times New Roman" w:cs="Times New Roman"/>
          <w:sz w:val="28"/>
          <w:szCs w:val="28"/>
          <w:lang w:val="uk-UA"/>
        </w:rPr>
        <w:t xml:space="preserve">40 </w:t>
      </w:r>
      <w:proofErr w:type="spellStart"/>
      <w:r w:rsidRPr="00774CE2">
        <w:rPr>
          <w:rFonts w:ascii="Times New Roman" w:hAnsi="Times New Roman" w:cs="Times New Roman"/>
          <w:sz w:val="28"/>
          <w:szCs w:val="28"/>
          <w:lang w:val="uk-UA"/>
        </w:rPr>
        <w:t>bytes</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allocated</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Storing</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ints</w:t>
      </w:r>
      <w:proofErr w:type="spellEnd"/>
      <w:r w:rsidRPr="00774CE2">
        <w:rPr>
          <w:rFonts w:ascii="Times New Roman" w:hAnsi="Times New Roman" w:cs="Times New Roman"/>
          <w:sz w:val="28"/>
          <w:szCs w:val="28"/>
          <w:lang w:val="uk-UA"/>
        </w:rPr>
        <w:t>: 0 1 2 3 4 5 6 7 8 9</w:t>
      </w:r>
    </w:p>
    <w:p w14:paraId="73FEB9B5" w14:textId="77777777" w:rsidR="007B0A72" w:rsidRPr="00774CE2" w:rsidRDefault="007B0A72" w:rsidP="00BA261B">
      <w:pPr>
        <w:rPr>
          <w:rFonts w:ascii="Times New Roman" w:hAnsi="Times New Roman" w:cs="Times New Roman"/>
          <w:sz w:val="28"/>
          <w:szCs w:val="28"/>
          <w:lang w:val="uk-UA"/>
        </w:rPr>
      </w:pPr>
      <w:r w:rsidRPr="00774CE2">
        <w:rPr>
          <w:rFonts w:ascii="Times New Roman" w:hAnsi="Times New Roman" w:cs="Times New Roman"/>
          <w:sz w:val="28"/>
          <w:szCs w:val="28"/>
          <w:lang w:val="uk-UA"/>
        </w:rPr>
        <w:t xml:space="preserve">4000000 </w:t>
      </w:r>
      <w:proofErr w:type="spellStart"/>
      <w:r w:rsidRPr="00774CE2">
        <w:rPr>
          <w:rFonts w:ascii="Times New Roman" w:hAnsi="Times New Roman" w:cs="Times New Roman"/>
          <w:sz w:val="28"/>
          <w:szCs w:val="28"/>
          <w:lang w:val="uk-UA"/>
        </w:rPr>
        <w:t>bytes</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allocated</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first</w:t>
      </w:r>
      <w:proofErr w:type="spellEnd"/>
      <w:r w:rsidRPr="00774CE2">
        <w:rPr>
          <w:rFonts w:ascii="Times New Roman" w:hAnsi="Times New Roman" w:cs="Times New Roman"/>
          <w:sz w:val="28"/>
          <w:szCs w:val="28"/>
          <w:lang w:val="uk-UA"/>
        </w:rPr>
        <w:t xml:space="preserve"> 10 </w:t>
      </w:r>
      <w:proofErr w:type="spellStart"/>
      <w:r w:rsidRPr="00774CE2">
        <w:rPr>
          <w:rFonts w:ascii="Times New Roman" w:hAnsi="Times New Roman" w:cs="Times New Roman"/>
          <w:sz w:val="28"/>
          <w:szCs w:val="28"/>
          <w:lang w:val="uk-UA"/>
        </w:rPr>
        <w:t>ints</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are</w:t>
      </w:r>
      <w:proofErr w:type="spellEnd"/>
      <w:r w:rsidRPr="00774CE2">
        <w:rPr>
          <w:rFonts w:ascii="Times New Roman" w:hAnsi="Times New Roman" w:cs="Times New Roman"/>
          <w:sz w:val="28"/>
          <w:szCs w:val="28"/>
          <w:lang w:val="uk-UA"/>
        </w:rPr>
        <w:t>: 0 1 2 3 4 5 6 7 8 9</w:t>
      </w:r>
    </w:p>
    <w:p w14:paraId="0E27429A" w14:textId="77777777" w:rsidR="007B0A72" w:rsidRPr="00774CE2" w:rsidRDefault="007B0A72" w:rsidP="00BA261B">
      <w:pPr>
        <w:rPr>
          <w:rFonts w:ascii="Times New Roman" w:hAnsi="Times New Roman" w:cs="Times New Roman"/>
          <w:sz w:val="28"/>
          <w:szCs w:val="28"/>
          <w:lang w:val="uk-UA"/>
        </w:rPr>
      </w:pPr>
    </w:p>
    <w:p w14:paraId="1332CC83" w14:textId="77777777" w:rsidR="007B0A72" w:rsidRPr="00774CE2" w:rsidRDefault="007B0A72" w:rsidP="00BA261B">
      <w:pPr>
        <w:rPr>
          <w:rFonts w:ascii="Times New Roman" w:hAnsi="Times New Roman" w:cs="Times New Roman"/>
          <w:sz w:val="28"/>
          <w:szCs w:val="28"/>
          <w:lang w:val="uk-UA"/>
        </w:rPr>
      </w:pPr>
      <w:proofErr w:type="spellStart"/>
      <w:r w:rsidRPr="00774CE2">
        <w:rPr>
          <w:rFonts w:ascii="Times New Roman" w:hAnsi="Times New Roman" w:cs="Times New Roman"/>
          <w:sz w:val="28"/>
          <w:szCs w:val="28"/>
          <w:lang w:val="uk-UA"/>
        </w:rPr>
        <w:t>aligned_alloc</w:t>
      </w:r>
      <w:proofErr w:type="spellEnd"/>
    </w:p>
    <w:p w14:paraId="1EDC8AC5" w14:textId="77777777" w:rsidR="007B0A72" w:rsidRPr="00774CE2" w:rsidRDefault="007B0A72" w:rsidP="00BA261B">
      <w:pPr>
        <w:rPr>
          <w:rFonts w:ascii="Times New Roman" w:hAnsi="Times New Roman" w:cs="Times New Roman"/>
          <w:sz w:val="28"/>
          <w:szCs w:val="28"/>
          <w:lang w:val="uk-UA"/>
        </w:rPr>
      </w:pPr>
      <w:r w:rsidRPr="00774CE2">
        <w:rPr>
          <w:rFonts w:ascii="Times New Roman" w:hAnsi="Times New Roman" w:cs="Times New Roman"/>
          <w:sz w:val="28"/>
          <w:szCs w:val="28"/>
          <w:lang w:val="uk-UA"/>
        </w:rPr>
        <w:t xml:space="preserve">Починаючі зі стандарту С11 в </w:t>
      </w:r>
      <w:r w:rsidRPr="00774CE2">
        <w:rPr>
          <w:rStyle w:val="c83ff13ff53fee3fe43fed3ffb3fe93ff23fe53fea3ff13ff23f"/>
          <w:rFonts w:ascii="Times New Roman" w:eastAsia="Liberation Serif" w:hAnsi="Times New Roman" w:cs="Times New Roman"/>
          <w:sz w:val="28"/>
          <w:szCs w:val="28"/>
          <w:lang w:val="uk-UA"/>
        </w:rPr>
        <w:t>&lt;</w:t>
      </w:r>
      <w:proofErr w:type="spellStart"/>
      <w:r w:rsidRPr="00774CE2">
        <w:rPr>
          <w:rStyle w:val="c83ff13ff53fee3fe43fed3ffb3fe93ff23fe53fea3ff13ff23f"/>
          <w:rFonts w:ascii="Times New Roman" w:eastAsia="Liberation Serif" w:hAnsi="Times New Roman" w:cs="Times New Roman"/>
          <w:sz w:val="28"/>
          <w:szCs w:val="28"/>
          <w:lang w:val="uk-UA"/>
        </w:rPr>
        <w:t>stdlib.h</w:t>
      </w:r>
      <w:proofErr w:type="spellEnd"/>
      <w:r w:rsidRPr="00774CE2">
        <w:rPr>
          <w:rStyle w:val="c83ff13ff53fee3fe43fed3ffb3fe93ff23fe53fea3ff13ff23f"/>
          <w:rFonts w:ascii="Times New Roman" w:eastAsia="Liberation Serif" w:hAnsi="Times New Roman" w:cs="Times New Roman"/>
          <w:sz w:val="28"/>
          <w:szCs w:val="28"/>
          <w:lang w:val="uk-UA"/>
        </w:rPr>
        <w:t>&gt;</w:t>
      </w:r>
      <w:r w:rsidRPr="00774CE2">
        <w:rPr>
          <w:rFonts w:ascii="Times New Roman" w:hAnsi="Times New Roman" w:cs="Times New Roman"/>
          <w:sz w:val="28"/>
          <w:szCs w:val="28"/>
          <w:lang w:val="uk-UA"/>
        </w:rPr>
        <w:t xml:space="preserve"> існує також функція </w:t>
      </w:r>
      <w:proofErr w:type="spellStart"/>
      <w:r w:rsidRPr="00774CE2">
        <w:rPr>
          <w:rFonts w:ascii="Times New Roman" w:hAnsi="Times New Roman" w:cs="Times New Roman"/>
          <w:sz w:val="28"/>
          <w:szCs w:val="28"/>
          <w:lang w:val="uk-UA"/>
        </w:rPr>
        <w:t>aligned_alloc</w:t>
      </w:r>
      <w:proofErr w:type="spellEnd"/>
      <w:r w:rsidRPr="00774CE2">
        <w:rPr>
          <w:rFonts w:ascii="Times New Roman" w:hAnsi="Times New Roman" w:cs="Times New Roman"/>
          <w:sz w:val="28"/>
          <w:szCs w:val="28"/>
          <w:lang w:val="uk-UA"/>
        </w:rPr>
        <w:t>:</w:t>
      </w:r>
    </w:p>
    <w:p w14:paraId="0DC45E7E" w14:textId="77777777" w:rsidR="007B0A72" w:rsidRPr="00774CE2" w:rsidRDefault="007B0A72" w:rsidP="00BA261B">
      <w:pPr>
        <w:rPr>
          <w:rFonts w:ascii="Times New Roman" w:hAnsi="Times New Roman" w:cs="Times New Roman"/>
          <w:sz w:val="28"/>
          <w:szCs w:val="28"/>
          <w:lang w:val="uk-UA"/>
        </w:rPr>
      </w:pPr>
      <w:proofErr w:type="spellStart"/>
      <w:r w:rsidRPr="00774CE2">
        <w:rPr>
          <w:rFonts w:ascii="Times New Roman" w:hAnsi="Times New Roman" w:cs="Times New Roman"/>
          <w:sz w:val="28"/>
          <w:szCs w:val="28"/>
          <w:lang w:val="uk-UA"/>
        </w:rPr>
        <w:t>void</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aligned_alloc</w:t>
      </w:r>
      <w:proofErr w:type="spellEnd"/>
      <w:r w:rsidRPr="00774CE2">
        <w:rPr>
          <w:rFonts w:ascii="Times New Roman" w:hAnsi="Times New Roman" w:cs="Times New Roman"/>
          <w:sz w:val="28"/>
          <w:szCs w:val="28"/>
          <w:lang w:val="uk-UA"/>
        </w:rPr>
        <w:t xml:space="preserve">( </w:t>
      </w:r>
      <w:hyperlink r:id="rId162" w:history="1">
        <w:proofErr w:type="spellStart"/>
        <w:r w:rsidRPr="00774CE2">
          <w:rPr>
            <w:rStyle w:val="3f3f3f3f3f3f3f3f3f3f3f3f3f3f3f3f-3f3f3f3f3f3f3f3f3f3f3f3f"/>
            <w:rFonts w:ascii="Times New Roman" w:hAnsi="Times New Roman" w:cs="Times New Roman"/>
            <w:sz w:val="28"/>
            <w:szCs w:val="28"/>
            <w:lang w:val="uk-UA"/>
          </w:rPr>
          <w:t>size_t</w:t>
        </w:r>
        <w:proofErr w:type="spellEnd"/>
      </w:hyperlink>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alignment</w:t>
      </w:r>
      <w:proofErr w:type="spellEnd"/>
      <w:r w:rsidRPr="00774CE2">
        <w:rPr>
          <w:rFonts w:ascii="Times New Roman" w:hAnsi="Times New Roman" w:cs="Times New Roman"/>
          <w:sz w:val="28"/>
          <w:szCs w:val="28"/>
          <w:lang w:val="uk-UA"/>
        </w:rPr>
        <w:t xml:space="preserve">, </w:t>
      </w:r>
      <w:hyperlink r:id="rId163" w:history="1">
        <w:proofErr w:type="spellStart"/>
        <w:r w:rsidRPr="00774CE2">
          <w:rPr>
            <w:rStyle w:val="3f3f3f3f3f3f3f3f3f3f3f3f3f3f3f3f-3f3f3f3f3f3f3f3f3f3f3f3f"/>
            <w:rFonts w:ascii="Times New Roman" w:hAnsi="Times New Roman" w:cs="Times New Roman"/>
            <w:sz w:val="28"/>
            <w:szCs w:val="28"/>
            <w:lang w:val="uk-UA"/>
          </w:rPr>
          <w:t>size_t</w:t>
        </w:r>
        <w:proofErr w:type="spellEnd"/>
      </w:hyperlink>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size</w:t>
      </w:r>
      <w:proofErr w:type="spellEnd"/>
      <w:r w:rsidRPr="00774CE2">
        <w:rPr>
          <w:rFonts w:ascii="Times New Roman" w:hAnsi="Times New Roman" w:cs="Times New Roman"/>
          <w:sz w:val="28"/>
          <w:szCs w:val="28"/>
          <w:lang w:val="uk-UA"/>
        </w:rPr>
        <w:t xml:space="preserve"> ); </w:t>
      </w:r>
    </w:p>
    <w:p w14:paraId="4169C0B8" w14:textId="77777777" w:rsidR="007B0A72" w:rsidRPr="00774CE2" w:rsidRDefault="007B0A72" w:rsidP="00BA261B">
      <w:pPr>
        <w:rPr>
          <w:rFonts w:ascii="Times New Roman" w:hAnsi="Times New Roman" w:cs="Times New Roman"/>
          <w:sz w:val="28"/>
          <w:szCs w:val="28"/>
          <w:lang w:val="uk-UA"/>
        </w:rPr>
      </w:pPr>
      <w:r w:rsidRPr="00774CE2">
        <w:rPr>
          <w:rFonts w:ascii="Times New Roman" w:hAnsi="Times New Roman" w:cs="Times New Roman"/>
          <w:sz w:val="28"/>
          <w:szCs w:val="28"/>
          <w:lang w:val="uk-UA"/>
        </w:rPr>
        <w:t xml:space="preserve">Ця функція виділяє байти </w:t>
      </w:r>
      <w:proofErr w:type="spellStart"/>
      <w:r w:rsidRPr="00774CE2">
        <w:rPr>
          <w:rFonts w:ascii="Times New Roman" w:hAnsi="Times New Roman" w:cs="Times New Roman"/>
          <w:sz w:val="28"/>
          <w:szCs w:val="28"/>
          <w:lang w:val="uk-UA"/>
        </w:rPr>
        <w:t>неініціалізованого</w:t>
      </w:r>
      <w:proofErr w:type="spellEnd"/>
      <w:r w:rsidRPr="00774CE2">
        <w:rPr>
          <w:rFonts w:ascii="Times New Roman" w:hAnsi="Times New Roman" w:cs="Times New Roman"/>
          <w:sz w:val="28"/>
          <w:szCs w:val="28"/>
          <w:lang w:val="uk-UA"/>
        </w:rPr>
        <w:t xml:space="preserve"> сховища, вирівнювання якого задається параметром вирівнювання. Параметр розміру повинен бути цілим та кратним до вирівнювання. Метод </w:t>
      </w:r>
      <w:proofErr w:type="spellStart"/>
      <w:r w:rsidRPr="00774CE2">
        <w:rPr>
          <w:rFonts w:ascii="Times New Roman" w:hAnsi="Times New Roman" w:cs="Times New Roman"/>
          <w:sz w:val="28"/>
          <w:szCs w:val="28"/>
          <w:lang w:val="uk-UA"/>
        </w:rPr>
        <w:t>alignment_alloc</w:t>
      </w:r>
      <w:proofErr w:type="spellEnd"/>
      <w:r w:rsidRPr="00774CE2">
        <w:rPr>
          <w:rFonts w:ascii="Times New Roman" w:hAnsi="Times New Roman" w:cs="Times New Roman"/>
          <w:sz w:val="28"/>
          <w:szCs w:val="28"/>
          <w:lang w:val="uk-UA"/>
        </w:rPr>
        <w:t xml:space="preserve"> є </w:t>
      </w:r>
      <w:proofErr w:type="spellStart"/>
      <w:r w:rsidRPr="00774CE2">
        <w:rPr>
          <w:rFonts w:ascii="Times New Roman" w:hAnsi="Times New Roman" w:cs="Times New Roman"/>
          <w:sz w:val="28"/>
          <w:szCs w:val="28"/>
          <w:lang w:val="uk-UA"/>
        </w:rPr>
        <w:t>потокобезпечним</w:t>
      </w:r>
      <w:proofErr w:type="spellEnd"/>
      <w:r w:rsidRPr="00774CE2">
        <w:rPr>
          <w:rFonts w:ascii="Times New Roman" w:hAnsi="Times New Roman" w:cs="Times New Roman"/>
          <w:sz w:val="28"/>
          <w:szCs w:val="28"/>
          <w:lang w:val="uk-UA"/>
        </w:rPr>
        <w:t xml:space="preserve">: він веде себе так, ніби тільки отримує доступ до пам'яті, видимої через її аргумент, а не будь-яку статичну пам'ять. </w:t>
      </w:r>
    </w:p>
    <w:p w14:paraId="11132E7C" w14:textId="77777777" w:rsidR="007B0A72" w:rsidRPr="00774CE2" w:rsidRDefault="007B0A72" w:rsidP="00BA261B">
      <w:pPr>
        <w:rPr>
          <w:rFonts w:ascii="Times New Roman" w:hAnsi="Times New Roman" w:cs="Times New Roman"/>
          <w:sz w:val="28"/>
          <w:szCs w:val="28"/>
          <w:lang w:val="uk-UA"/>
        </w:rPr>
      </w:pPr>
      <w:r w:rsidRPr="00774CE2">
        <w:rPr>
          <w:rFonts w:ascii="Times New Roman" w:hAnsi="Times New Roman" w:cs="Times New Roman"/>
          <w:sz w:val="28"/>
          <w:szCs w:val="28"/>
          <w:lang w:val="uk-UA"/>
        </w:rPr>
        <w:t xml:space="preserve">Попередній виклик до </w:t>
      </w:r>
      <w:proofErr w:type="spellStart"/>
      <w:r w:rsidRPr="00774CE2">
        <w:rPr>
          <w:rFonts w:ascii="Times New Roman" w:hAnsi="Times New Roman" w:cs="Times New Roman"/>
          <w:sz w:val="28"/>
          <w:szCs w:val="28"/>
          <w:lang w:val="uk-UA"/>
        </w:rPr>
        <w:t>free</w:t>
      </w:r>
      <w:proofErr w:type="spellEnd"/>
      <w:r w:rsidRPr="00774CE2">
        <w:rPr>
          <w:rFonts w:ascii="Times New Roman" w:hAnsi="Times New Roman" w:cs="Times New Roman"/>
          <w:sz w:val="28"/>
          <w:szCs w:val="28"/>
          <w:lang w:val="uk-UA"/>
        </w:rPr>
        <w:t xml:space="preserve"> або </w:t>
      </w:r>
      <w:proofErr w:type="spellStart"/>
      <w:r w:rsidRPr="00774CE2">
        <w:rPr>
          <w:rFonts w:ascii="Times New Roman" w:hAnsi="Times New Roman" w:cs="Times New Roman"/>
          <w:sz w:val="28"/>
          <w:szCs w:val="28"/>
          <w:lang w:val="uk-UA"/>
        </w:rPr>
        <w:t>realloc</w:t>
      </w:r>
      <w:proofErr w:type="spellEnd"/>
      <w:r w:rsidRPr="00774CE2">
        <w:rPr>
          <w:rFonts w:ascii="Times New Roman" w:hAnsi="Times New Roman" w:cs="Times New Roman"/>
          <w:sz w:val="28"/>
          <w:szCs w:val="28"/>
          <w:lang w:val="uk-UA"/>
        </w:rPr>
        <w:t>, який звільняє область пам'яті, синхронізується з викликом вирівнювання, який виділяє ту ж саму або частину тієї ж області пам'яті. Ця синхронізація відбувається після будь-якого доступу до пам'яті за допомогою функції, що звільняється, і перед будь-яким доступом до пам'яті вирівнювання. Існує єдиний повний порядок всіх функцій розподілу і вивільнення, що діють на кожній конкретній області пам'яті.</w:t>
      </w:r>
    </w:p>
    <w:p w14:paraId="27EB0425" w14:textId="77777777" w:rsidR="007B0A72" w:rsidRPr="00774CE2" w:rsidRDefault="007B0A72" w:rsidP="00BA261B">
      <w:pPr>
        <w:rPr>
          <w:rFonts w:ascii="Times New Roman" w:hAnsi="Times New Roman" w:cs="Times New Roman"/>
          <w:b/>
          <w:sz w:val="28"/>
          <w:szCs w:val="28"/>
          <w:lang w:val="uk-UA"/>
        </w:rPr>
      </w:pPr>
      <w:r w:rsidRPr="00774CE2">
        <w:rPr>
          <w:rFonts w:ascii="Times New Roman" w:hAnsi="Times New Roman" w:cs="Times New Roman"/>
          <w:b/>
          <w:sz w:val="28"/>
          <w:szCs w:val="28"/>
          <w:lang w:val="uk-UA"/>
        </w:rPr>
        <w:t>Параметри:</w:t>
      </w:r>
    </w:p>
    <w:p w14:paraId="7E0AC2A6" w14:textId="77777777" w:rsidR="007B0A72" w:rsidRPr="00774CE2" w:rsidRDefault="007B0A72" w:rsidP="00BA261B">
      <w:pPr>
        <w:rPr>
          <w:rFonts w:ascii="Times New Roman" w:hAnsi="Times New Roman" w:cs="Times New Roman"/>
          <w:sz w:val="28"/>
          <w:szCs w:val="28"/>
          <w:lang w:val="uk-UA"/>
        </w:rPr>
      </w:pPr>
      <w:proofErr w:type="spellStart"/>
      <w:r w:rsidRPr="00774CE2">
        <w:rPr>
          <w:rFonts w:ascii="Times New Roman" w:hAnsi="Times New Roman" w:cs="Times New Roman"/>
          <w:sz w:val="28"/>
          <w:szCs w:val="28"/>
          <w:lang w:val="uk-UA"/>
        </w:rPr>
        <w:t>alignment</w:t>
      </w:r>
      <w:proofErr w:type="spellEnd"/>
      <w:r w:rsidRPr="00774CE2">
        <w:rPr>
          <w:rFonts w:ascii="Times New Roman" w:hAnsi="Times New Roman" w:cs="Times New Roman"/>
          <w:sz w:val="28"/>
          <w:szCs w:val="28"/>
          <w:lang w:val="uk-UA"/>
        </w:rPr>
        <w:t xml:space="preserve"> - вказує вирівнювання. Має бути допустиме вирівнювання, що підтримується реалізацією.</w:t>
      </w:r>
    </w:p>
    <w:p w14:paraId="7DDA57E2" w14:textId="77777777" w:rsidR="007B0A72" w:rsidRPr="00774CE2" w:rsidRDefault="007B0A72" w:rsidP="00BA261B">
      <w:pPr>
        <w:rPr>
          <w:rFonts w:ascii="Times New Roman" w:hAnsi="Times New Roman" w:cs="Times New Roman"/>
          <w:sz w:val="28"/>
          <w:szCs w:val="28"/>
          <w:lang w:val="uk-UA"/>
        </w:rPr>
      </w:pPr>
      <w:proofErr w:type="spellStart"/>
      <w:r w:rsidRPr="00774CE2">
        <w:rPr>
          <w:rFonts w:ascii="Times New Roman" w:hAnsi="Times New Roman" w:cs="Times New Roman"/>
          <w:sz w:val="28"/>
          <w:szCs w:val="28"/>
          <w:lang w:val="uk-UA"/>
        </w:rPr>
        <w:t>size</w:t>
      </w:r>
      <w:proofErr w:type="spellEnd"/>
      <w:r w:rsidRPr="00774CE2">
        <w:rPr>
          <w:rFonts w:ascii="Times New Roman" w:hAnsi="Times New Roman" w:cs="Times New Roman"/>
          <w:sz w:val="28"/>
          <w:szCs w:val="28"/>
          <w:lang w:val="uk-UA"/>
        </w:rPr>
        <w:t xml:space="preserve"> - кількість виділених байт. Повинно бути цілим числом кратним вирівнюванню.</w:t>
      </w:r>
    </w:p>
    <w:p w14:paraId="3C6A636D" w14:textId="77777777" w:rsidR="007B0A72" w:rsidRPr="00774CE2" w:rsidRDefault="007B0A72" w:rsidP="00BA261B">
      <w:pPr>
        <w:rPr>
          <w:rFonts w:ascii="Times New Roman" w:hAnsi="Times New Roman" w:cs="Times New Roman"/>
          <w:sz w:val="28"/>
          <w:szCs w:val="28"/>
          <w:lang w:val="uk-UA"/>
        </w:rPr>
      </w:pPr>
      <w:r w:rsidRPr="00774CE2">
        <w:rPr>
          <w:rFonts w:ascii="Times New Roman" w:hAnsi="Times New Roman" w:cs="Times New Roman"/>
          <w:sz w:val="28"/>
          <w:szCs w:val="28"/>
          <w:lang w:val="uk-UA"/>
        </w:rPr>
        <w:t xml:space="preserve">При успішному завершенні повертає вказівник на початок знову виділеної пам'яті. Щоб уникнути витоку пам'яті, повернений вказівник повинен бути звільнений функцією </w:t>
      </w:r>
      <w:proofErr w:type="spellStart"/>
      <w:r w:rsidRPr="00774CE2">
        <w:rPr>
          <w:rFonts w:ascii="Times New Roman" w:hAnsi="Times New Roman" w:cs="Times New Roman"/>
          <w:sz w:val="28"/>
          <w:szCs w:val="28"/>
          <w:lang w:val="uk-UA"/>
        </w:rPr>
        <w:t>free</w:t>
      </w:r>
      <w:proofErr w:type="spellEnd"/>
      <w:r w:rsidRPr="00774CE2">
        <w:rPr>
          <w:rFonts w:ascii="Times New Roman" w:hAnsi="Times New Roman" w:cs="Times New Roman"/>
          <w:sz w:val="28"/>
          <w:szCs w:val="28"/>
          <w:lang w:val="uk-UA"/>
        </w:rPr>
        <w:t xml:space="preserve"> () або </w:t>
      </w:r>
      <w:proofErr w:type="spellStart"/>
      <w:r w:rsidRPr="00774CE2">
        <w:rPr>
          <w:rFonts w:ascii="Times New Roman" w:hAnsi="Times New Roman" w:cs="Times New Roman"/>
          <w:sz w:val="28"/>
          <w:szCs w:val="28"/>
          <w:lang w:val="uk-UA"/>
        </w:rPr>
        <w:t>realloc</w:t>
      </w:r>
      <w:proofErr w:type="spellEnd"/>
      <w:r w:rsidRPr="00774CE2">
        <w:rPr>
          <w:rFonts w:ascii="Times New Roman" w:hAnsi="Times New Roman" w:cs="Times New Roman"/>
          <w:sz w:val="28"/>
          <w:szCs w:val="28"/>
          <w:lang w:val="uk-UA"/>
        </w:rPr>
        <w:t xml:space="preserve"> (). При відмові повертає нульовий вказівник.</w:t>
      </w:r>
    </w:p>
    <w:p w14:paraId="58751CD8" w14:textId="77777777" w:rsidR="007B0A72" w:rsidRPr="00774CE2" w:rsidRDefault="007B0A72" w:rsidP="00BA261B">
      <w:pPr>
        <w:rPr>
          <w:rFonts w:ascii="Times New Roman" w:hAnsi="Times New Roman" w:cs="Times New Roman"/>
          <w:sz w:val="28"/>
          <w:szCs w:val="28"/>
          <w:lang w:val="uk-UA"/>
        </w:rPr>
      </w:pPr>
      <w:r w:rsidRPr="00774CE2">
        <w:rPr>
          <w:rFonts w:ascii="Times New Roman" w:hAnsi="Times New Roman" w:cs="Times New Roman"/>
          <w:b/>
          <w:sz w:val="28"/>
          <w:szCs w:val="28"/>
          <w:lang w:val="uk-UA"/>
        </w:rPr>
        <w:t>Примітки</w:t>
      </w:r>
      <w:r w:rsidRPr="00774CE2">
        <w:rPr>
          <w:rFonts w:ascii="Times New Roman" w:hAnsi="Times New Roman" w:cs="Times New Roman"/>
          <w:sz w:val="28"/>
          <w:szCs w:val="28"/>
          <w:lang w:val="uk-UA"/>
        </w:rPr>
        <w:t>: Передача розміру, який не є кратним вирівнюванню або вирівнюванням, що не є визначеним або не підтримується реалізацією, призводить до помилки функції і поверненню нульового вказівника.</w:t>
      </w:r>
    </w:p>
    <w:p w14:paraId="1FE078EA" w14:textId="77777777" w:rsidR="007B0A72" w:rsidRPr="00774CE2" w:rsidRDefault="007B0A72" w:rsidP="00BA261B">
      <w:pPr>
        <w:rPr>
          <w:rFonts w:ascii="Times New Roman" w:hAnsi="Times New Roman" w:cs="Times New Roman"/>
          <w:sz w:val="28"/>
          <w:szCs w:val="28"/>
          <w:lang w:val="uk-UA"/>
        </w:rPr>
      </w:pPr>
      <w:r w:rsidRPr="00774CE2">
        <w:rPr>
          <w:rFonts w:ascii="Times New Roman" w:hAnsi="Times New Roman" w:cs="Times New Roman"/>
          <w:sz w:val="28"/>
          <w:szCs w:val="28"/>
          <w:lang w:val="uk-UA"/>
        </w:rPr>
        <w:t xml:space="preserve">Звичайний </w:t>
      </w:r>
      <w:proofErr w:type="spellStart"/>
      <w:r w:rsidRPr="00774CE2">
        <w:rPr>
          <w:rFonts w:ascii="Times New Roman" w:hAnsi="Times New Roman" w:cs="Times New Roman"/>
          <w:sz w:val="28"/>
          <w:szCs w:val="28"/>
          <w:lang w:val="uk-UA"/>
        </w:rPr>
        <w:t>malloc</w:t>
      </w:r>
      <w:proofErr w:type="spellEnd"/>
      <w:r w:rsidRPr="00774CE2">
        <w:rPr>
          <w:rFonts w:ascii="Times New Roman" w:hAnsi="Times New Roman" w:cs="Times New Roman"/>
          <w:sz w:val="28"/>
          <w:szCs w:val="28"/>
          <w:lang w:val="uk-UA"/>
        </w:rPr>
        <w:t xml:space="preserve"> вирівнює пам'ять, придатну для будь-якого типу об'єкта (який на практиці означає, що він вирівнюється до </w:t>
      </w:r>
      <w:proofErr w:type="spellStart"/>
      <w:r w:rsidRPr="00774CE2">
        <w:rPr>
          <w:rFonts w:ascii="Times New Roman" w:hAnsi="Times New Roman" w:cs="Times New Roman"/>
          <w:sz w:val="28"/>
          <w:szCs w:val="28"/>
          <w:lang w:val="uk-UA"/>
        </w:rPr>
        <w:t>alignof</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max_align_t</w:t>
      </w:r>
      <w:proofErr w:type="spellEnd"/>
      <w:r w:rsidRPr="00774CE2">
        <w:rPr>
          <w:rFonts w:ascii="Times New Roman" w:hAnsi="Times New Roman" w:cs="Times New Roman"/>
          <w:sz w:val="28"/>
          <w:szCs w:val="28"/>
          <w:lang w:val="uk-UA"/>
        </w:rPr>
        <w:t>)). Ця функція є корисною для обробки виключних ситуацій, наприклад, для SSE, кешу або VM.</w:t>
      </w:r>
    </w:p>
    <w:p w14:paraId="018B78D0" w14:textId="77777777" w:rsidR="007B0A72" w:rsidRPr="00774CE2" w:rsidRDefault="007B0A72" w:rsidP="00BA261B">
      <w:pPr>
        <w:rPr>
          <w:rFonts w:ascii="Times New Roman" w:hAnsi="Times New Roman" w:cs="Times New Roman"/>
          <w:sz w:val="28"/>
          <w:szCs w:val="28"/>
          <w:lang w:val="uk-UA"/>
        </w:rPr>
      </w:pPr>
      <w:r w:rsidRPr="00774CE2">
        <w:rPr>
          <w:rFonts w:ascii="Times New Roman" w:hAnsi="Times New Roman" w:cs="Times New Roman"/>
          <w:sz w:val="28"/>
          <w:szCs w:val="28"/>
          <w:lang w:val="uk-UA"/>
        </w:rPr>
        <w:t>Приклад</w:t>
      </w:r>
    </w:p>
    <w:p w14:paraId="5EA661D5" w14:textId="77777777" w:rsidR="007B0A72" w:rsidRPr="00774CE2" w:rsidRDefault="007B0A72" w:rsidP="00BA261B">
      <w:pPr>
        <w:rPr>
          <w:rFonts w:ascii="Times New Roman" w:hAnsi="Times New Roman" w:cs="Times New Roman"/>
          <w:sz w:val="28"/>
          <w:szCs w:val="28"/>
          <w:lang w:val="uk-UA"/>
        </w:rPr>
      </w:pPr>
      <w:r w:rsidRPr="00774CE2">
        <w:rPr>
          <w:rFonts w:ascii="Times New Roman" w:hAnsi="Times New Roman" w:cs="Times New Roman"/>
          <w:sz w:val="28"/>
          <w:szCs w:val="28"/>
          <w:lang w:val="uk-UA"/>
        </w:rPr>
        <w:lastRenderedPageBreak/>
        <w:t>#</w:t>
      </w:r>
      <w:proofErr w:type="spellStart"/>
      <w:r w:rsidRPr="00774CE2">
        <w:rPr>
          <w:rFonts w:ascii="Times New Roman" w:hAnsi="Times New Roman" w:cs="Times New Roman"/>
          <w:sz w:val="28"/>
          <w:szCs w:val="28"/>
          <w:lang w:val="uk-UA"/>
        </w:rPr>
        <w:t>include</w:t>
      </w:r>
      <w:proofErr w:type="spellEnd"/>
      <w:r w:rsidRPr="00774CE2">
        <w:rPr>
          <w:rFonts w:ascii="Times New Roman" w:hAnsi="Times New Roman" w:cs="Times New Roman"/>
          <w:sz w:val="28"/>
          <w:szCs w:val="28"/>
          <w:lang w:val="uk-UA"/>
        </w:rPr>
        <w:t xml:space="preserve"> &lt;</w:t>
      </w:r>
      <w:proofErr w:type="spellStart"/>
      <w:r w:rsidRPr="00774CE2">
        <w:rPr>
          <w:rFonts w:ascii="Times New Roman" w:hAnsi="Times New Roman" w:cs="Times New Roman"/>
          <w:sz w:val="28"/>
          <w:szCs w:val="28"/>
          <w:lang w:val="uk-UA"/>
        </w:rPr>
        <w:t>stdio.h</w:t>
      </w:r>
      <w:proofErr w:type="spellEnd"/>
      <w:r w:rsidRPr="00774CE2">
        <w:rPr>
          <w:rFonts w:ascii="Times New Roman" w:hAnsi="Times New Roman" w:cs="Times New Roman"/>
          <w:sz w:val="28"/>
          <w:szCs w:val="28"/>
          <w:lang w:val="uk-UA"/>
        </w:rPr>
        <w:t>&gt;</w:t>
      </w:r>
    </w:p>
    <w:p w14:paraId="300410E8" w14:textId="77777777" w:rsidR="007B0A72" w:rsidRPr="00774CE2" w:rsidRDefault="007B0A72" w:rsidP="00BA261B">
      <w:pPr>
        <w:rPr>
          <w:rFonts w:ascii="Times New Roman" w:hAnsi="Times New Roman" w:cs="Times New Roman"/>
          <w:sz w:val="28"/>
          <w:szCs w:val="28"/>
          <w:lang w:val="uk-UA"/>
        </w:rPr>
      </w:pPr>
      <w:r w:rsidRPr="00774CE2">
        <w:rPr>
          <w:rFonts w:ascii="Times New Roman" w:hAnsi="Times New Roman" w:cs="Times New Roman"/>
          <w:sz w:val="28"/>
          <w:szCs w:val="28"/>
          <w:lang w:val="uk-UA"/>
        </w:rPr>
        <w:t>#</w:t>
      </w:r>
      <w:proofErr w:type="spellStart"/>
      <w:r w:rsidRPr="00774CE2">
        <w:rPr>
          <w:rFonts w:ascii="Times New Roman" w:hAnsi="Times New Roman" w:cs="Times New Roman"/>
          <w:sz w:val="28"/>
          <w:szCs w:val="28"/>
          <w:lang w:val="uk-UA"/>
        </w:rPr>
        <w:t>include</w:t>
      </w:r>
      <w:proofErr w:type="spellEnd"/>
      <w:r w:rsidRPr="00774CE2">
        <w:rPr>
          <w:rFonts w:ascii="Times New Roman" w:hAnsi="Times New Roman" w:cs="Times New Roman"/>
          <w:sz w:val="28"/>
          <w:szCs w:val="28"/>
          <w:lang w:val="uk-UA"/>
        </w:rPr>
        <w:t xml:space="preserve"> &lt;</w:t>
      </w:r>
      <w:proofErr w:type="spellStart"/>
      <w:r w:rsidRPr="00774CE2">
        <w:rPr>
          <w:rFonts w:ascii="Times New Roman" w:hAnsi="Times New Roman" w:cs="Times New Roman"/>
          <w:sz w:val="28"/>
          <w:szCs w:val="28"/>
          <w:lang w:val="uk-UA"/>
        </w:rPr>
        <w:t>stdlib.h</w:t>
      </w:r>
      <w:proofErr w:type="spellEnd"/>
      <w:r w:rsidRPr="00774CE2">
        <w:rPr>
          <w:rFonts w:ascii="Times New Roman" w:hAnsi="Times New Roman" w:cs="Times New Roman"/>
          <w:sz w:val="28"/>
          <w:szCs w:val="28"/>
          <w:lang w:val="uk-UA"/>
        </w:rPr>
        <w:t>&gt;</w:t>
      </w:r>
    </w:p>
    <w:p w14:paraId="27096222" w14:textId="77777777" w:rsidR="007B0A72" w:rsidRPr="00774CE2" w:rsidRDefault="007B0A72" w:rsidP="00BA261B">
      <w:pPr>
        <w:rPr>
          <w:rFonts w:ascii="Times New Roman" w:hAnsi="Times New Roman" w:cs="Times New Roman"/>
          <w:sz w:val="28"/>
          <w:szCs w:val="28"/>
          <w:lang w:val="uk-UA"/>
        </w:rPr>
      </w:pPr>
    </w:p>
    <w:p w14:paraId="2E0681A1" w14:textId="77777777" w:rsidR="007B0A72" w:rsidRPr="00774CE2" w:rsidRDefault="007B0A72" w:rsidP="00BA261B">
      <w:pPr>
        <w:rPr>
          <w:rFonts w:ascii="Times New Roman" w:hAnsi="Times New Roman" w:cs="Times New Roman"/>
          <w:sz w:val="28"/>
          <w:szCs w:val="28"/>
          <w:lang w:val="uk-UA"/>
        </w:rPr>
      </w:pPr>
      <w:proofErr w:type="spellStart"/>
      <w:r w:rsidRPr="00774CE2">
        <w:rPr>
          <w:rFonts w:ascii="Times New Roman" w:hAnsi="Times New Roman" w:cs="Times New Roman"/>
          <w:sz w:val="28"/>
          <w:szCs w:val="28"/>
          <w:lang w:val="uk-UA"/>
        </w:rPr>
        <w:t>int</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main</w:t>
      </w:r>
      <w:proofErr w:type="spellEnd"/>
      <w:r w:rsidRPr="00774CE2">
        <w:rPr>
          <w:rFonts w:ascii="Times New Roman" w:hAnsi="Times New Roman" w:cs="Times New Roman"/>
          <w:sz w:val="28"/>
          <w:szCs w:val="28"/>
          <w:lang w:val="uk-UA"/>
        </w:rPr>
        <w:t>(</w:t>
      </w:r>
      <w:proofErr w:type="spellStart"/>
      <w:r w:rsidRPr="00774CE2">
        <w:rPr>
          <w:rFonts w:ascii="Times New Roman" w:hAnsi="Times New Roman" w:cs="Times New Roman"/>
          <w:sz w:val="28"/>
          <w:szCs w:val="28"/>
          <w:lang w:val="uk-UA"/>
        </w:rPr>
        <w:t>void</w:t>
      </w:r>
      <w:proofErr w:type="spellEnd"/>
      <w:r w:rsidRPr="00774CE2">
        <w:rPr>
          <w:rFonts w:ascii="Times New Roman" w:hAnsi="Times New Roman" w:cs="Times New Roman"/>
          <w:sz w:val="28"/>
          <w:szCs w:val="28"/>
          <w:lang w:val="uk-UA"/>
        </w:rPr>
        <w:t>){</w:t>
      </w:r>
    </w:p>
    <w:p w14:paraId="4AA7B7B5" w14:textId="77777777" w:rsidR="007B0A72" w:rsidRPr="00774CE2" w:rsidRDefault="007B0A72" w:rsidP="00BA261B">
      <w:pPr>
        <w:rPr>
          <w:rFonts w:ascii="Times New Roman" w:hAnsi="Times New Roman" w:cs="Times New Roman"/>
          <w:sz w:val="28"/>
          <w:szCs w:val="28"/>
          <w:lang w:val="uk-UA"/>
        </w:rPr>
      </w:pPr>
      <w:proofErr w:type="spellStart"/>
      <w:r w:rsidRPr="00774CE2">
        <w:rPr>
          <w:rFonts w:ascii="Times New Roman" w:hAnsi="Times New Roman" w:cs="Times New Roman"/>
          <w:sz w:val="28"/>
          <w:szCs w:val="28"/>
          <w:lang w:val="uk-UA"/>
        </w:rPr>
        <w:t>int</w:t>
      </w:r>
      <w:proofErr w:type="spellEnd"/>
      <w:r w:rsidRPr="00774CE2">
        <w:rPr>
          <w:rFonts w:ascii="Times New Roman" w:hAnsi="Times New Roman" w:cs="Times New Roman"/>
          <w:sz w:val="28"/>
          <w:szCs w:val="28"/>
          <w:lang w:val="uk-UA"/>
        </w:rPr>
        <w:t xml:space="preserve"> *p1 = </w:t>
      </w:r>
      <w:hyperlink r:id="rId164" w:history="1">
        <w:proofErr w:type="spellStart"/>
        <w:r w:rsidRPr="00774CE2">
          <w:rPr>
            <w:rStyle w:val="3f3f3f3f3f3f3f3f3f3f3f3f3f3f3f3f-3f3f3f3f3f3f3f3f3f3f3f3f"/>
            <w:rFonts w:ascii="Times New Roman" w:hAnsi="Times New Roman" w:cs="Times New Roman"/>
            <w:sz w:val="28"/>
            <w:szCs w:val="28"/>
            <w:lang w:val="uk-UA"/>
          </w:rPr>
          <w:t>malloc</w:t>
        </w:r>
        <w:proofErr w:type="spellEnd"/>
      </w:hyperlink>
      <w:r w:rsidRPr="00774CE2">
        <w:rPr>
          <w:rFonts w:ascii="Times New Roman" w:hAnsi="Times New Roman" w:cs="Times New Roman"/>
          <w:sz w:val="28"/>
          <w:szCs w:val="28"/>
          <w:lang w:val="uk-UA"/>
        </w:rPr>
        <w:t>(10*</w:t>
      </w:r>
      <w:proofErr w:type="spellStart"/>
      <w:r w:rsidRPr="00774CE2">
        <w:rPr>
          <w:rFonts w:ascii="Times New Roman" w:hAnsi="Times New Roman" w:cs="Times New Roman"/>
          <w:sz w:val="28"/>
          <w:szCs w:val="28"/>
          <w:lang w:val="uk-UA"/>
        </w:rPr>
        <w:t>sizeof</w:t>
      </w:r>
      <w:proofErr w:type="spellEnd"/>
      <w:r w:rsidRPr="00774CE2">
        <w:rPr>
          <w:rFonts w:ascii="Times New Roman" w:hAnsi="Times New Roman" w:cs="Times New Roman"/>
          <w:sz w:val="28"/>
          <w:szCs w:val="28"/>
          <w:lang w:val="uk-UA"/>
        </w:rPr>
        <w:t xml:space="preserve"> *p1);</w:t>
      </w:r>
    </w:p>
    <w:p w14:paraId="1F3F79C4" w14:textId="77777777" w:rsidR="007B0A72" w:rsidRPr="00774CE2" w:rsidRDefault="007B0A72" w:rsidP="00BA261B">
      <w:pPr>
        <w:rPr>
          <w:rFonts w:ascii="Times New Roman" w:hAnsi="Times New Roman" w:cs="Times New Roman"/>
          <w:sz w:val="28"/>
          <w:szCs w:val="28"/>
          <w:lang w:val="uk-UA"/>
        </w:rPr>
      </w:pPr>
      <w:r w:rsidRPr="00774CE2">
        <w:rPr>
          <w:rFonts w:ascii="Times New Roman" w:hAnsi="Times New Roman" w:cs="Times New Roman"/>
          <w:sz w:val="28"/>
          <w:szCs w:val="28"/>
          <w:lang w:val="uk-UA" w:eastAsia="en-US"/>
        </w:rPr>
        <w:t xml:space="preserve">    </w:t>
      </w:r>
      <w:hyperlink r:id="rId165" w:history="1">
        <w:proofErr w:type="spellStart"/>
        <w:r w:rsidRPr="00774CE2">
          <w:rPr>
            <w:rStyle w:val="3f3f3f3f3f3f3f3f3f3f3f3f3f3f3f3f-3f3f3f3f3f3f3f3f3f3f3f3f"/>
            <w:rFonts w:ascii="Times New Roman" w:hAnsi="Times New Roman" w:cs="Times New Roman"/>
            <w:sz w:val="28"/>
            <w:szCs w:val="28"/>
            <w:lang w:val="uk-UA"/>
          </w:rPr>
          <w:t>printf</w:t>
        </w:r>
        <w:proofErr w:type="spellEnd"/>
      </w:hyperlink>
      <w:r w:rsidRPr="00774CE2">
        <w:rPr>
          <w:rFonts w:ascii="Times New Roman" w:hAnsi="Times New Roman" w:cs="Times New Roman"/>
          <w:sz w:val="28"/>
          <w:szCs w:val="28"/>
          <w:lang w:val="uk-UA"/>
        </w:rPr>
        <w:t>("</w:t>
      </w:r>
      <w:proofErr w:type="spellStart"/>
      <w:r w:rsidRPr="00774CE2">
        <w:rPr>
          <w:rFonts w:ascii="Times New Roman" w:hAnsi="Times New Roman" w:cs="Times New Roman"/>
          <w:sz w:val="28"/>
          <w:szCs w:val="28"/>
          <w:lang w:val="uk-UA"/>
        </w:rPr>
        <w:t>default-aligned</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addr</w:t>
      </w:r>
      <w:proofErr w:type="spellEnd"/>
      <w:r w:rsidRPr="00774CE2">
        <w:rPr>
          <w:rFonts w:ascii="Times New Roman" w:hAnsi="Times New Roman" w:cs="Times New Roman"/>
          <w:sz w:val="28"/>
          <w:szCs w:val="28"/>
          <w:lang w:val="uk-UA"/>
        </w:rPr>
        <w:t>:   %p\n", (</w:t>
      </w:r>
      <w:proofErr w:type="spellStart"/>
      <w:r w:rsidRPr="00774CE2">
        <w:rPr>
          <w:rFonts w:ascii="Times New Roman" w:hAnsi="Times New Roman" w:cs="Times New Roman"/>
          <w:sz w:val="28"/>
          <w:szCs w:val="28"/>
          <w:lang w:val="uk-UA"/>
        </w:rPr>
        <w:t>void</w:t>
      </w:r>
      <w:proofErr w:type="spellEnd"/>
      <w:r w:rsidRPr="00774CE2">
        <w:rPr>
          <w:rFonts w:ascii="Times New Roman" w:hAnsi="Times New Roman" w:cs="Times New Roman"/>
          <w:sz w:val="28"/>
          <w:szCs w:val="28"/>
          <w:lang w:val="uk-UA"/>
        </w:rPr>
        <w:t>*)p1);</w:t>
      </w:r>
    </w:p>
    <w:p w14:paraId="612F13F7" w14:textId="77777777" w:rsidR="007B0A72" w:rsidRPr="00774CE2" w:rsidRDefault="007B0A72" w:rsidP="00BA261B">
      <w:pPr>
        <w:rPr>
          <w:rFonts w:ascii="Times New Roman" w:hAnsi="Times New Roman" w:cs="Times New Roman"/>
          <w:sz w:val="28"/>
          <w:szCs w:val="28"/>
          <w:lang w:val="uk-UA"/>
        </w:rPr>
      </w:pPr>
      <w:r w:rsidRPr="00774CE2">
        <w:rPr>
          <w:rFonts w:ascii="Times New Roman" w:hAnsi="Times New Roman" w:cs="Times New Roman"/>
          <w:sz w:val="28"/>
          <w:szCs w:val="28"/>
          <w:lang w:val="uk-UA" w:eastAsia="en-US"/>
        </w:rPr>
        <w:t xml:space="preserve">    </w:t>
      </w:r>
      <w:hyperlink r:id="rId166" w:history="1">
        <w:proofErr w:type="spellStart"/>
        <w:r w:rsidRPr="00774CE2">
          <w:rPr>
            <w:rStyle w:val="3f3f3f3f3f3f3f3f3f3f3f3f3f3f3f3f-3f3f3f3f3f3f3f3f3f3f3f3f"/>
            <w:rFonts w:ascii="Times New Roman" w:hAnsi="Times New Roman" w:cs="Times New Roman"/>
            <w:sz w:val="28"/>
            <w:szCs w:val="28"/>
            <w:lang w:val="uk-UA"/>
          </w:rPr>
          <w:t>free</w:t>
        </w:r>
        <w:proofErr w:type="spellEnd"/>
      </w:hyperlink>
      <w:r w:rsidRPr="00774CE2">
        <w:rPr>
          <w:rFonts w:ascii="Times New Roman" w:hAnsi="Times New Roman" w:cs="Times New Roman"/>
          <w:sz w:val="28"/>
          <w:szCs w:val="28"/>
          <w:lang w:val="uk-UA"/>
        </w:rPr>
        <w:t>(p1);</w:t>
      </w:r>
    </w:p>
    <w:p w14:paraId="661DDAAC" w14:textId="77777777" w:rsidR="007B0A72" w:rsidRPr="00774CE2" w:rsidRDefault="007B0A72" w:rsidP="00BA261B">
      <w:pPr>
        <w:rPr>
          <w:rFonts w:ascii="Times New Roman" w:hAnsi="Times New Roman" w:cs="Times New Roman"/>
          <w:sz w:val="28"/>
          <w:szCs w:val="28"/>
          <w:lang w:val="uk-UA"/>
        </w:rPr>
      </w:pPr>
    </w:p>
    <w:p w14:paraId="225AE090" w14:textId="77777777" w:rsidR="007B0A72" w:rsidRPr="00774CE2" w:rsidRDefault="007B0A72" w:rsidP="00BA261B">
      <w:pPr>
        <w:rPr>
          <w:rFonts w:ascii="Times New Roman" w:hAnsi="Times New Roman" w:cs="Times New Roman"/>
          <w:sz w:val="28"/>
          <w:szCs w:val="28"/>
          <w:lang w:val="uk-UA"/>
        </w:rPr>
      </w:pPr>
      <w:proofErr w:type="spellStart"/>
      <w:r w:rsidRPr="00774CE2">
        <w:rPr>
          <w:rFonts w:ascii="Times New Roman" w:hAnsi="Times New Roman" w:cs="Times New Roman"/>
          <w:sz w:val="28"/>
          <w:szCs w:val="28"/>
          <w:lang w:val="uk-UA"/>
        </w:rPr>
        <w:t>int</w:t>
      </w:r>
      <w:proofErr w:type="spellEnd"/>
      <w:r w:rsidRPr="00774CE2">
        <w:rPr>
          <w:rFonts w:ascii="Times New Roman" w:hAnsi="Times New Roman" w:cs="Times New Roman"/>
          <w:sz w:val="28"/>
          <w:szCs w:val="28"/>
          <w:lang w:val="uk-UA"/>
        </w:rPr>
        <w:t xml:space="preserve"> *p2 = </w:t>
      </w:r>
      <w:proofErr w:type="spellStart"/>
      <w:r w:rsidRPr="00774CE2">
        <w:rPr>
          <w:rFonts w:ascii="Times New Roman" w:hAnsi="Times New Roman" w:cs="Times New Roman"/>
          <w:sz w:val="28"/>
          <w:szCs w:val="28"/>
          <w:lang w:val="uk-UA"/>
        </w:rPr>
        <w:t>aligned_alloc</w:t>
      </w:r>
      <w:proofErr w:type="spellEnd"/>
      <w:r w:rsidRPr="00774CE2">
        <w:rPr>
          <w:rFonts w:ascii="Times New Roman" w:hAnsi="Times New Roman" w:cs="Times New Roman"/>
          <w:sz w:val="28"/>
          <w:szCs w:val="28"/>
          <w:lang w:val="uk-UA"/>
        </w:rPr>
        <w:t>(1024, 1024*</w:t>
      </w:r>
      <w:proofErr w:type="spellStart"/>
      <w:r w:rsidRPr="00774CE2">
        <w:rPr>
          <w:rFonts w:ascii="Times New Roman" w:hAnsi="Times New Roman" w:cs="Times New Roman"/>
          <w:sz w:val="28"/>
          <w:szCs w:val="28"/>
          <w:lang w:val="uk-UA"/>
        </w:rPr>
        <w:t>sizeof</w:t>
      </w:r>
      <w:proofErr w:type="spellEnd"/>
      <w:r w:rsidRPr="00774CE2">
        <w:rPr>
          <w:rFonts w:ascii="Times New Roman" w:hAnsi="Times New Roman" w:cs="Times New Roman"/>
          <w:sz w:val="28"/>
          <w:szCs w:val="28"/>
          <w:lang w:val="uk-UA"/>
        </w:rPr>
        <w:t xml:space="preserve"> *p2);</w:t>
      </w:r>
    </w:p>
    <w:p w14:paraId="1365B341" w14:textId="77777777" w:rsidR="007B0A72" w:rsidRPr="00774CE2" w:rsidRDefault="007B0A72" w:rsidP="00BA261B">
      <w:pPr>
        <w:rPr>
          <w:rFonts w:ascii="Times New Roman" w:hAnsi="Times New Roman" w:cs="Times New Roman"/>
          <w:sz w:val="28"/>
          <w:szCs w:val="28"/>
          <w:lang w:val="uk-UA"/>
        </w:rPr>
      </w:pPr>
      <w:r w:rsidRPr="00774CE2">
        <w:rPr>
          <w:rFonts w:ascii="Times New Roman" w:hAnsi="Times New Roman" w:cs="Times New Roman"/>
          <w:sz w:val="28"/>
          <w:szCs w:val="28"/>
          <w:lang w:val="uk-UA" w:eastAsia="en-US"/>
        </w:rPr>
        <w:t xml:space="preserve">    </w:t>
      </w:r>
      <w:hyperlink r:id="rId167" w:history="1">
        <w:proofErr w:type="spellStart"/>
        <w:r w:rsidRPr="00774CE2">
          <w:rPr>
            <w:rStyle w:val="3f3f3f3f3f3f3f3f3f3f3f3f3f3f3f3f-3f3f3f3f3f3f3f3f3f3f3f3f"/>
            <w:rFonts w:ascii="Times New Roman" w:hAnsi="Times New Roman" w:cs="Times New Roman"/>
            <w:sz w:val="28"/>
            <w:szCs w:val="28"/>
            <w:lang w:val="uk-UA"/>
          </w:rPr>
          <w:t>printf</w:t>
        </w:r>
        <w:proofErr w:type="spellEnd"/>
      </w:hyperlink>
      <w:r w:rsidRPr="00774CE2">
        <w:rPr>
          <w:rFonts w:ascii="Times New Roman" w:hAnsi="Times New Roman" w:cs="Times New Roman"/>
          <w:sz w:val="28"/>
          <w:szCs w:val="28"/>
          <w:lang w:val="uk-UA"/>
        </w:rPr>
        <w:t xml:space="preserve">("1024-byte </w:t>
      </w:r>
      <w:proofErr w:type="spellStart"/>
      <w:r w:rsidRPr="00774CE2">
        <w:rPr>
          <w:rFonts w:ascii="Times New Roman" w:hAnsi="Times New Roman" w:cs="Times New Roman"/>
          <w:sz w:val="28"/>
          <w:szCs w:val="28"/>
          <w:lang w:val="uk-UA"/>
        </w:rPr>
        <w:t>aligned</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addr</w:t>
      </w:r>
      <w:proofErr w:type="spellEnd"/>
      <w:r w:rsidRPr="00774CE2">
        <w:rPr>
          <w:rFonts w:ascii="Times New Roman" w:hAnsi="Times New Roman" w:cs="Times New Roman"/>
          <w:sz w:val="28"/>
          <w:szCs w:val="28"/>
          <w:lang w:val="uk-UA"/>
        </w:rPr>
        <w:t>: %p\n", (</w:t>
      </w:r>
      <w:proofErr w:type="spellStart"/>
      <w:r w:rsidRPr="00774CE2">
        <w:rPr>
          <w:rFonts w:ascii="Times New Roman" w:hAnsi="Times New Roman" w:cs="Times New Roman"/>
          <w:sz w:val="28"/>
          <w:szCs w:val="28"/>
          <w:lang w:val="uk-UA"/>
        </w:rPr>
        <w:t>void</w:t>
      </w:r>
      <w:proofErr w:type="spellEnd"/>
      <w:r w:rsidRPr="00774CE2">
        <w:rPr>
          <w:rFonts w:ascii="Times New Roman" w:hAnsi="Times New Roman" w:cs="Times New Roman"/>
          <w:sz w:val="28"/>
          <w:szCs w:val="28"/>
          <w:lang w:val="uk-UA"/>
        </w:rPr>
        <w:t>*)p2);</w:t>
      </w:r>
    </w:p>
    <w:p w14:paraId="3F9A8E45" w14:textId="77777777" w:rsidR="007B0A72" w:rsidRPr="00774CE2" w:rsidRDefault="007B0A72" w:rsidP="00BA261B">
      <w:pPr>
        <w:rPr>
          <w:rFonts w:ascii="Times New Roman" w:hAnsi="Times New Roman" w:cs="Times New Roman"/>
          <w:sz w:val="28"/>
          <w:szCs w:val="28"/>
          <w:lang w:val="uk-UA"/>
        </w:rPr>
      </w:pPr>
      <w:r w:rsidRPr="00774CE2">
        <w:rPr>
          <w:rFonts w:ascii="Times New Roman" w:hAnsi="Times New Roman" w:cs="Times New Roman"/>
          <w:sz w:val="28"/>
          <w:szCs w:val="28"/>
          <w:lang w:val="uk-UA" w:eastAsia="en-US"/>
        </w:rPr>
        <w:t xml:space="preserve">    </w:t>
      </w:r>
      <w:hyperlink r:id="rId168" w:history="1">
        <w:proofErr w:type="spellStart"/>
        <w:r w:rsidRPr="00774CE2">
          <w:rPr>
            <w:rStyle w:val="3f3f3f3f3f3f3f3f3f3f3f3f3f3f3f3f-3f3f3f3f3f3f3f3f3f3f3f3f"/>
            <w:rFonts w:ascii="Times New Roman" w:hAnsi="Times New Roman" w:cs="Times New Roman"/>
            <w:sz w:val="28"/>
            <w:szCs w:val="28"/>
            <w:lang w:val="uk-UA"/>
          </w:rPr>
          <w:t>free</w:t>
        </w:r>
        <w:proofErr w:type="spellEnd"/>
      </w:hyperlink>
      <w:r w:rsidRPr="00774CE2">
        <w:rPr>
          <w:rFonts w:ascii="Times New Roman" w:hAnsi="Times New Roman" w:cs="Times New Roman"/>
          <w:sz w:val="28"/>
          <w:szCs w:val="28"/>
          <w:lang w:val="uk-UA"/>
        </w:rPr>
        <w:t>(p2);</w:t>
      </w:r>
    </w:p>
    <w:p w14:paraId="2750B5C0" w14:textId="77777777" w:rsidR="007B0A72" w:rsidRPr="00774CE2" w:rsidRDefault="007B0A72" w:rsidP="00BA261B">
      <w:pPr>
        <w:rPr>
          <w:rFonts w:ascii="Times New Roman" w:hAnsi="Times New Roman" w:cs="Times New Roman"/>
          <w:sz w:val="28"/>
          <w:szCs w:val="28"/>
          <w:lang w:val="uk-UA"/>
        </w:rPr>
      </w:pPr>
      <w:r w:rsidRPr="00774CE2">
        <w:rPr>
          <w:rFonts w:ascii="Times New Roman" w:hAnsi="Times New Roman" w:cs="Times New Roman"/>
          <w:sz w:val="28"/>
          <w:szCs w:val="28"/>
          <w:lang w:val="uk-UA"/>
        </w:rPr>
        <w:t>}</w:t>
      </w:r>
    </w:p>
    <w:p w14:paraId="5E594191" w14:textId="77777777" w:rsidR="007B0A72" w:rsidRPr="00774CE2" w:rsidRDefault="007B0A72" w:rsidP="00BA261B">
      <w:pPr>
        <w:rPr>
          <w:rFonts w:ascii="Times New Roman" w:hAnsi="Times New Roman" w:cs="Times New Roman"/>
          <w:sz w:val="28"/>
          <w:szCs w:val="28"/>
          <w:lang w:val="uk-UA"/>
        </w:rPr>
      </w:pPr>
      <w:proofErr w:type="spellStart"/>
      <w:r w:rsidRPr="00774CE2">
        <w:rPr>
          <w:rFonts w:ascii="Times New Roman" w:hAnsi="Times New Roman" w:cs="Times New Roman"/>
          <w:sz w:val="28"/>
          <w:szCs w:val="28"/>
          <w:lang w:val="uk-UA"/>
        </w:rPr>
        <w:t>Possible</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output</w:t>
      </w:r>
      <w:proofErr w:type="spellEnd"/>
      <w:r w:rsidRPr="00774CE2">
        <w:rPr>
          <w:rFonts w:ascii="Times New Roman" w:hAnsi="Times New Roman" w:cs="Times New Roman"/>
          <w:sz w:val="28"/>
          <w:szCs w:val="28"/>
          <w:lang w:val="uk-UA"/>
        </w:rPr>
        <w:t xml:space="preserve">: </w:t>
      </w:r>
    </w:p>
    <w:p w14:paraId="21354812" w14:textId="77777777" w:rsidR="007B0A72" w:rsidRPr="00774CE2" w:rsidRDefault="007B0A72" w:rsidP="00BA261B">
      <w:pPr>
        <w:rPr>
          <w:rFonts w:ascii="Times New Roman" w:hAnsi="Times New Roman" w:cs="Times New Roman"/>
          <w:sz w:val="28"/>
          <w:szCs w:val="28"/>
          <w:lang w:val="uk-UA"/>
        </w:rPr>
      </w:pPr>
      <w:proofErr w:type="spellStart"/>
      <w:r w:rsidRPr="00774CE2">
        <w:rPr>
          <w:rFonts w:ascii="Times New Roman" w:hAnsi="Times New Roman" w:cs="Times New Roman"/>
          <w:sz w:val="28"/>
          <w:szCs w:val="28"/>
          <w:lang w:val="uk-UA"/>
        </w:rPr>
        <w:t>default-aligned</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addr</w:t>
      </w:r>
      <w:proofErr w:type="spellEnd"/>
      <w:r w:rsidRPr="00774CE2">
        <w:rPr>
          <w:rFonts w:ascii="Times New Roman" w:hAnsi="Times New Roman" w:cs="Times New Roman"/>
          <w:sz w:val="28"/>
          <w:szCs w:val="28"/>
          <w:lang w:val="uk-UA"/>
        </w:rPr>
        <w:t>:   0x1e40c20</w:t>
      </w:r>
    </w:p>
    <w:p w14:paraId="141A9FB3" w14:textId="77777777" w:rsidR="007B0A72" w:rsidRPr="00774CE2" w:rsidRDefault="007B0A72" w:rsidP="00BA261B">
      <w:pPr>
        <w:rPr>
          <w:rFonts w:ascii="Times New Roman" w:hAnsi="Times New Roman" w:cs="Times New Roman"/>
          <w:sz w:val="28"/>
          <w:szCs w:val="28"/>
          <w:lang w:val="uk-UA"/>
        </w:rPr>
      </w:pPr>
      <w:r w:rsidRPr="00774CE2">
        <w:rPr>
          <w:rFonts w:ascii="Times New Roman" w:hAnsi="Times New Roman" w:cs="Times New Roman"/>
          <w:sz w:val="28"/>
          <w:szCs w:val="28"/>
          <w:lang w:val="uk-UA"/>
        </w:rPr>
        <w:t xml:space="preserve">1024-byte </w:t>
      </w:r>
      <w:proofErr w:type="spellStart"/>
      <w:r w:rsidRPr="00774CE2">
        <w:rPr>
          <w:rFonts w:ascii="Times New Roman" w:hAnsi="Times New Roman" w:cs="Times New Roman"/>
          <w:sz w:val="28"/>
          <w:szCs w:val="28"/>
          <w:lang w:val="uk-UA"/>
        </w:rPr>
        <w:t>aligned</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addr</w:t>
      </w:r>
      <w:proofErr w:type="spellEnd"/>
      <w:r w:rsidRPr="00774CE2">
        <w:rPr>
          <w:rFonts w:ascii="Times New Roman" w:hAnsi="Times New Roman" w:cs="Times New Roman"/>
          <w:sz w:val="28"/>
          <w:szCs w:val="28"/>
          <w:lang w:val="uk-UA"/>
        </w:rPr>
        <w:t>: 0x1e41000</w:t>
      </w:r>
    </w:p>
    <w:p w14:paraId="5C6D629A" w14:textId="77777777" w:rsidR="007B0A72" w:rsidRPr="0005012C" w:rsidRDefault="007B0A72" w:rsidP="00BA261B">
      <w:pPr>
        <w:rPr>
          <w:rFonts w:ascii="Times New Roman" w:hAnsi="Times New Roman"/>
          <w:b/>
          <w:lang w:bidi="ar-SA"/>
        </w:rPr>
      </w:pPr>
    </w:p>
    <w:p w14:paraId="6B6CA035" w14:textId="77777777" w:rsidR="007B0A72" w:rsidRPr="0005012C" w:rsidRDefault="007B0A72" w:rsidP="00BA261B">
      <w:pPr>
        <w:rPr>
          <w:rFonts w:ascii="Times New Roman" w:hAnsi="Times New Roman"/>
        </w:rPr>
      </w:pPr>
      <w:r w:rsidRPr="0005012C">
        <w:rPr>
          <w:rFonts w:ascii="Times New Roman" w:hAnsi="Times New Roman"/>
          <w:b/>
          <w:lang w:bidi="ar-SA"/>
        </w:rPr>
        <w:t>Звільнення пам’яті</w:t>
      </w:r>
    </w:p>
    <w:p w14:paraId="414B1188" w14:textId="77777777" w:rsidR="007B0A72" w:rsidRPr="00774CE2" w:rsidRDefault="007B0A72" w:rsidP="00BA261B">
      <w:pPr>
        <w:rPr>
          <w:rFonts w:ascii="Times New Roman" w:hAnsi="Times New Roman" w:cs="Times New Roman"/>
          <w:sz w:val="28"/>
          <w:szCs w:val="28"/>
          <w:lang w:val="uk-UA"/>
        </w:rPr>
      </w:pPr>
    </w:p>
    <w:p w14:paraId="77EC670B" w14:textId="77777777" w:rsidR="007B0A72" w:rsidRPr="00774CE2" w:rsidRDefault="007B0A72" w:rsidP="00BA261B">
      <w:pPr>
        <w:rPr>
          <w:rFonts w:ascii="Times New Roman" w:hAnsi="Times New Roman" w:cs="Times New Roman"/>
          <w:sz w:val="28"/>
          <w:szCs w:val="28"/>
          <w:lang w:val="uk-UA"/>
        </w:rPr>
      </w:pPr>
      <w:bookmarkStart w:id="15" w:name="References"/>
      <w:bookmarkStart w:id="16" w:name="References1"/>
      <w:bookmarkEnd w:id="15"/>
      <w:bookmarkEnd w:id="16"/>
      <w:r w:rsidRPr="00774CE2">
        <w:rPr>
          <w:rFonts w:ascii="Times New Roman" w:hAnsi="Times New Roman" w:cs="Times New Roman"/>
          <w:sz w:val="28"/>
          <w:szCs w:val="28"/>
          <w:lang w:val="uk-UA"/>
        </w:rPr>
        <w:t xml:space="preserve">Для звільнення виділеної пам’яті крім </w:t>
      </w:r>
      <w:proofErr w:type="spellStart"/>
      <w:r w:rsidRPr="00774CE2">
        <w:rPr>
          <w:rFonts w:ascii="Times New Roman" w:hAnsi="Times New Roman" w:cs="Times New Roman"/>
          <w:sz w:val="28"/>
          <w:szCs w:val="28"/>
          <w:lang w:val="uk-UA"/>
        </w:rPr>
        <w:t>realloc</w:t>
      </w:r>
      <w:proofErr w:type="spellEnd"/>
      <w:r w:rsidRPr="00774CE2">
        <w:rPr>
          <w:rFonts w:ascii="Times New Roman" w:hAnsi="Times New Roman" w:cs="Times New Roman"/>
          <w:sz w:val="28"/>
          <w:szCs w:val="28"/>
          <w:lang w:val="uk-UA"/>
        </w:rPr>
        <w:t xml:space="preserve"> використовується команда </w:t>
      </w:r>
      <w:proofErr w:type="spellStart"/>
      <w:r w:rsidRPr="00774CE2">
        <w:rPr>
          <w:rFonts w:ascii="Times New Roman" w:hAnsi="Times New Roman" w:cs="Times New Roman"/>
          <w:sz w:val="28"/>
          <w:szCs w:val="28"/>
          <w:lang w:val="uk-UA"/>
        </w:rPr>
        <w:t>free</w:t>
      </w:r>
      <w:proofErr w:type="spellEnd"/>
      <w:r w:rsidRPr="00774CE2">
        <w:rPr>
          <w:rFonts w:ascii="Times New Roman" w:hAnsi="Times New Roman" w:cs="Times New Roman"/>
          <w:sz w:val="28"/>
          <w:szCs w:val="28"/>
          <w:lang w:val="uk-UA"/>
        </w:rPr>
        <w:t xml:space="preserve">, яка визначена в </w:t>
      </w:r>
      <w:r w:rsidRPr="00774CE2">
        <w:rPr>
          <w:rStyle w:val="c83ff13ff53fee3fe43fed3ffb3fe93ff23fe53fea3ff13ff23f"/>
          <w:rFonts w:ascii="Times New Roman" w:eastAsia="Liberation Serif" w:hAnsi="Times New Roman" w:cs="Times New Roman"/>
          <w:sz w:val="28"/>
          <w:szCs w:val="28"/>
          <w:lang w:val="uk-UA"/>
        </w:rPr>
        <w:t>&lt;</w:t>
      </w:r>
      <w:proofErr w:type="spellStart"/>
      <w:r w:rsidRPr="00774CE2">
        <w:rPr>
          <w:rStyle w:val="c83ff13ff53fee3fe43fed3ffb3fe93ff23fe53fea3ff13ff23f"/>
          <w:rFonts w:ascii="Times New Roman" w:eastAsia="Liberation Serif" w:hAnsi="Times New Roman" w:cs="Times New Roman"/>
          <w:sz w:val="28"/>
          <w:szCs w:val="28"/>
          <w:lang w:val="uk-UA"/>
        </w:rPr>
        <w:t>stdlib.h</w:t>
      </w:r>
      <w:proofErr w:type="spellEnd"/>
      <w:r w:rsidRPr="00774CE2">
        <w:rPr>
          <w:rStyle w:val="c83ff13ff53fee3fe43fed3ffb3fe93ff23fe53fea3ff13ff23f"/>
          <w:rFonts w:ascii="Times New Roman" w:eastAsia="Liberation Serif" w:hAnsi="Times New Roman" w:cs="Times New Roman"/>
          <w:sz w:val="28"/>
          <w:szCs w:val="28"/>
          <w:lang w:val="uk-UA"/>
        </w:rPr>
        <w:t>&gt;</w:t>
      </w:r>
      <w:r w:rsidRPr="00774CE2">
        <w:rPr>
          <w:rFonts w:ascii="Times New Roman" w:hAnsi="Times New Roman" w:cs="Times New Roman"/>
          <w:sz w:val="28"/>
          <w:szCs w:val="28"/>
          <w:lang w:val="uk-UA"/>
        </w:rPr>
        <w:t>:</w:t>
      </w:r>
    </w:p>
    <w:p w14:paraId="433A0CA1" w14:textId="77777777" w:rsidR="007B0A72" w:rsidRPr="00774CE2" w:rsidRDefault="007B0A72" w:rsidP="00BA261B">
      <w:pPr>
        <w:rPr>
          <w:rFonts w:ascii="Times New Roman" w:hAnsi="Times New Roman" w:cs="Times New Roman"/>
          <w:sz w:val="28"/>
          <w:szCs w:val="28"/>
          <w:lang w:val="uk-UA"/>
        </w:rPr>
      </w:pPr>
      <w:proofErr w:type="spellStart"/>
      <w:r w:rsidRPr="00774CE2">
        <w:rPr>
          <w:rFonts w:ascii="Times New Roman" w:hAnsi="Times New Roman" w:cs="Times New Roman"/>
          <w:sz w:val="28"/>
          <w:szCs w:val="28"/>
          <w:lang w:val="uk-UA"/>
        </w:rPr>
        <w:t>void</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free</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void</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ptr</w:t>
      </w:r>
      <w:proofErr w:type="spellEnd"/>
      <w:r w:rsidRPr="00774CE2">
        <w:rPr>
          <w:rFonts w:ascii="Times New Roman" w:hAnsi="Times New Roman" w:cs="Times New Roman"/>
          <w:sz w:val="28"/>
          <w:szCs w:val="28"/>
          <w:lang w:val="uk-UA"/>
        </w:rPr>
        <w:t xml:space="preserve"> );  </w:t>
      </w:r>
    </w:p>
    <w:p w14:paraId="25034B3D" w14:textId="77777777" w:rsidR="007B0A72" w:rsidRPr="00774CE2" w:rsidRDefault="007B0A72" w:rsidP="00BA261B">
      <w:pPr>
        <w:rPr>
          <w:rFonts w:ascii="Times New Roman" w:hAnsi="Times New Roman" w:cs="Times New Roman"/>
          <w:sz w:val="28"/>
          <w:szCs w:val="28"/>
          <w:lang w:val="uk-UA"/>
        </w:rPr>
      </w:pPr>
      <w:r w:rsidRPr="00774CE2">
        <w:rPr>
          <w:rStyle w:val="c83ff13ff53fee3fe43fed3ffb3fe93ff23fe53fea3ff13ff23f"/>
          <w:rFonts w:ascii="Times New Roman" w:eastAsia="Liberation Serif" w:hAnsi="Times New Roman" w:cs="Times New Roman"/>
          <w:sz w:val="28"/>
          <w:szCs w:val="28"/>
          <w:lang w:val="uk-UA"/>
        </w:rPr>
        <w:t xml:space="preserve">Звільнює простір, попередньо виділений </w:t>
      </w:r>
      <w:proofErr w:type="spellStart"/>
      <w:r w:rsidRPr="00774CE2">
        <w:rPr>
          <w:rStyle w:val="c83ff13ff53fee3fe43fed3ffb3fe93ff23fe53fea3ff13ff23f"/>
          <w:rFonts w:ascii="Times New Roman" w:eastAsia="Liberation Serif" w:hAnsi="Times New Roman" w:cs="Times New Roman"/>
          <w:sz w:val="28"/>
          <w:szCs w:val="28"/>
          <w:lang w:val="uk-UA"/>
        </w:rPr>
        <w:t>malloc</w:t>
      </w:r>
      <w:proofErr w:type="spellEnd"/>
      <w:r w:rsidRPr="00774CE2">
        <w:rPr>
          <w:rStyle w:val="c83ff13ff53fee3fe43fed3ffb3fe93ff23fe53fea3ff13ff23f"/>
          <w:rFonts w:ascii="Times New Roman" w:eastAsia="Liberation Serif" w:hAnsi="Times New Roman" w:cs="Times New Roman"/>
          <w:sz w:val="28"/>
          <w:szCs w:val="28"/>
          <w:lang w:val="uk-UA"/>
        </w:rPr>
        <w:t xml:space="preserve"> (), </w:t>
      </w:r>
      <w:proofErr w:type="spellStart"/>
      <w:r w:rsidRPr="00774CE2">
        <w:rPr>
          <w:rStyle w:val="c83ff13ff53fee3fe43fed3ffb3fe93ff23fe53fea3ff13ff23f"/>
          <w:rFonts w:ascii="Times New Roman" w:eastAsia="Liberation Serif" w:hAnsi="Times New Roman" w:cs="Times New Roman"/>
          <w:sz w:val="28"/>
          <w:szCs w:val="28"/>
          <w:lang w:val="uk-UA"/>
        </w:rPr>
        <w:t>calloc</w:t>
      </w:r>
      <w:proofErr w:type="spellEnd"/>
      <w:r w:rsidRPr="00774CE2">
        <w:rPr>
          <w:rStyle w:val="c83ff13ff53fee3fe43fed3ffb3fe93ff23fe53fea3ff13ff23f"/>
          <w:rFonts w:ascii="Times New Roman" w:eastAsia="Liberation Serif" w:hAnsi="Times New Roman" w:cs="Times New Roman"/>
          <w:sz w:val="28"/>
          <w:szCs w:val="28"/>
          <w:lang w:val="uk-UA"/>
        </w:rPr>
        <w:t xml:space="preserve"> (), </w:t>
      </w:r>
      <w:proofErr w:type="spellStart"/>
      <w:r w:rsidRPr="00774CE2">
        <w:rPr>
          <w:rStyle w:val="c83ff13ff53fee3fe43fed3ffb3fe93ff23fe53fea3ff13ff23f"/>
          <w:rFonts w:ascii="Times New Roman" w:eastAsia="Liberation Serif" w:hAnsi="Times New Roman" w:cs="Times New Roman"/>
          <w:sz w:val="28"/>
          <w:szCs w:val="28"/>
          <w:lang w:val="uk-UA"/>
        </w:rPr>
        <w:t>alignment_alloc</w:t>
      </w:r>
      <w:proofErr w:type="spellEnd"/>
      <w:r w:rsidRPr="00774CE2">
        <w:rPr>
          <w:rStyle w:val="c83ff13ff53fee3fe43fed3ffb3fe93ff23fe53fea3ff13ff23f"/>
          <w:rFonts w:ascii="Times New Roman" w:eastAsia="Liberation Serif" w:hAnsi="Times New Roman" w:cs="Times New Roman"/>
          <w:sz w:val="28"/>
          <w:szCs w:val="28"/>
          <w:lang w:val="uk-UA"/>
        </w:rPr>
        <w:t xml:space="preserve">, (починаючи з C11) або </w:t>
      </w:r>
      <w:proofErr w:type="spellStart"/>
      <w:r w:rsidRPr="00774CE2">
        <w:rPr>
          <w:rStyle w:val="c83ff13ff53fee3fe43fed3ffb3fe93ff23fe53fea3ff13ff23f"/>
          <w:rFonts w:ascii="Times New Roman" w:eastAsia="Liberation Serif" w:hAnsi="Times New Roman" w:cs="Times New Roman"/>
          <w:sz w:val="28"/>
          <w:szCs w:val="28"/>
          <w:lang w:val="uk-UA"/>
        </w:rPr>
        <w:t>realloc</w:t>
      </w:r>
      <w:proofErr w:type="spellEnd"/>
      <w:r w:rsidRPr="00774CE2">
        <w:rPr>
          <w:rStyle w:val="c83ff13ff53fee3fe43fed3ffb3fe93ff23fe53fea3ff13ff23f"/>
          <w:rFonts w:ascii="Times New Roman" w:eastAsia="Liberation Serif" w:hAnsi="Times New Roman" w:cs="Times New Roman"/>
          <w:sz w:val="28"/>
          <w:szCs w:val="28"/>
          <w:lang w:val="uk-UA"/>
        </w:rPr>
        <w:t xml:space="preserve"> ().</w:t>
      </w:r>
    </w:p>
    <w:p w14:paraId="0A6A3955" w14:textId="77777777" w:rsidR="007B0A72" w:rsidRPr="00774CE2" w:rsidRDefault="007B0A72" w:rsidP="00BA261B">
      <w:pPr>
        <w:rPr>
          <w:rFonts w:ascii="Times New Roman" w:hAnsi="Times New Roman" w:cs="Times New Roman"/>
          <w:sz w:val="28"/>
          <w:szCs w:val="28"/>
          <w:lang w:val="uk-UA"/>
        </w:rPr>
      </w:pPr>
      <w:r w:rsidRPr="00774CE2">
        <w:rPr>
          <w:rStyle w:val="c83ff13ff53fee3fe43fed3ffb3fe93ff23fe53fea3ff13ff23f"/>
          <w:rFonts w:ascii="Times New Roman" w:eastAsia="Liberation Serif" w:hAnsi="Times New Roman" w:cs="Times New Roman"/>
          <w:sz w:val="28"/>
          <w:szCs w:val="28"/>
          <w:lang w:val="uk-UA"/>
        </w:rPr>
        <w:t xml:space="preserve">Якщо </w:t>
      </w:r>
      <w:proofErr w:type="spellStart"/>
      <w:r w:rsidRPr="00774CE2">
        <w:rPr>
          <w:rStyle w:val="c83ff13ff53fee3fe43fed3ffb3fe93ff23fe53fea3ff13ff23f"/>
          <w:rFonts w:ascii="Times New Roman" w:eastAsia="Liberation Serif" w:hAnsi="Times New Roman" w:cs="Times New Roman"/>
          <w:sz w:val="28"/>
          <w:szCs w:val="28"/>
          <w:lang w:val="uk-UA"/>
        </w:rPr>
        <w:t>ptr</w:t>
      </w:r>
      <w:proofErr w:type="spellEnd"/>
      <w:r w:rsidRPr="00774CE2">
        <w:rPr>
          <w:rStyle w:val="c83ff13ff53fee3fe43fed3ffb3fe93ff23fe53fea3ff13ff23f"/>
          <w:rFonts w:ascii="Times New Roman" w:eastAsia="Liberation Serif" w:hAnsi="Times New Roman" w:cs="Times New Roman"/>
          <w:sz w:val="28"/>
          <w:szCs w:val="28"/>
          <w:lang w:val="uk-UA"/>
        </w:rPr>
        <w:t xml:space="preserve"> є нульовим вказівником, функція нічого не робить.</w:t>
      </w:r>
    </w:p>
    <w:p w14:paraId="28262103" w14:textId="77777777" w:rsidR="007B0A72" w:rsidRPr="00774CE2" w:rsidRDefault="007B0A72" w:rsidP="00BA261B">
      <w:pPr>
        <w:rPr>
          <w:rFonts w:ascii="Times New Roman" w:hAnsi="Times New Roman" w:cs="Times New Roman"/>
          <w:sz w:val="28"/>
          <w:szCs w:val="28"/>
          <w:lang w:val="uk-UA"/>
        </w:rPr>
      </w:pPr>
      <w:r w:rsidRPr="00774CE2">
        <w:rPr>
          <w:rStyle w:val="c83ff13ff53fee3fe43fed3ffb3fe93ff23fe53fea3ff13ff23f"/>
          <w:rFonts w:ascii="Times New Roman" w:eastAsia="Liberation Serif" w:hAnsi="Times New Roman" w:cs="Times New Roman"/>
          <w:sz w:val="28"/>
          <w:szCs w:val="28"/>
          <w:lang w:val="uk-UA"/>
        </w:rPr>
        <w:t xml:space="preserve">Поведінка є невизначеною, якщо значення </w:t>
      </w:r>
      <w:proofErr w:type="spellStart"/>
      <w:r w:rsidRPr="00774CE2">
        <w:rPr>
          <w:rStyle w:val="c83ff13ff53fee3fe43fed3ffb3fe93ff23fe53fea3ff13ff23f"/>
          <w:rFonts w:ascii="Times New Roman" w:eastAsia="Liberation Serif" w:hAnsi="Times New Roman" w:cs="Times New Roman"/>
          <w:sz w:val="28"/>
          <w:szCs w:val="28"/>
          <w:lang w:val="uk-UA"/>
        </w:rPr>
        <w:t>ptr</w:t>
      </w:r>
      <w:proofErr w:type="spellEnd"/>
      <w:r w:rsidRPr="00774CE2">
        <w:rPr>
          <w:rStyle w:val="c83ff13ff53fee3fe43fed3ffb3fe93ff23fe53fea3ff13ff23f"/>
          <w:rFonts w:ascii="Times New Roman" w:eastAsia="Liberation Serif" w:hAnsi="Times New Roman" w:cs="Times New Roman"/>
          <w:sz w:val="28"/>
          <w:szCs w:val="28"/>
          <w:lang w:val="uk-UA"/>
        </w:rPr>
        <w:t xml:space="preserve"> не дорівнює значенню, повернутому раніше </w:t>
      </w:r>
      <w:proofErr w:type="spellStart"/>
      <w:r w:rsidRPr="00774CE2">
        <w:rPr>
          <w:rStyle w:val="c83ff13ff53fee3fe43fed3ffb3fe93ff23fe53fea3ff13ff23f"/>
          <w:rFonts w:ascii="Times New Roman" w:eastAsia="Liberation Serif" w:hAnsi="Times New Roman" w:cs="Times New Roman"/>
          <w:sz w:val="28"/>
          <w:szCs w:val="28"/>
          <w:lang w:val="uk-UA"/>
        </w:rPr>
        <w:t>malloc</w:t>
      </w:r>
      <w:proofErr w:type="spellEnd"/>
      <w:r w:rsidRPr="00774CE2">
        <w:rPr>
          <w:rStyle w:val="c83ff13ff53fee3fe43fed3ffb3fe93ff23fe53fea3ff13ff23f"/>
          <w:rFonts w:ascii="Times New Roman" w:eastAsia="Liberation Serif" w:hAnsi="Times New Roman" w:cs="Times New Roman"/>
          <w:sz w:val="28"/>
          <w:szCs w:val="28"/>
          <w:lang w:val="uk-UA"/>
        </w:rPr>
        <w:t xml:space="preserve"> (), </w:t>
      </w:r>
      <w:proofErr w:type="spellStart"/>
      <w:r w:rsidRPr="00774CE2">
        <w:rPr>
          <w:rStyle w:val="c83ff13ff53fee3fe43fed3ffb3fe93ff23fe53fea3ff13ff23f"/>
          <w:rFonts w:ascii="Times New Roman" w:eastAsia="Liberation Serif" w:hAnsi="Times New Roman" w:cs="Times New Roman"/>
          <w:sz w:val="28"/>
          <w:szCs w:val="28"/>
          <w:lang w:val="uk-UA"/>
        </w:rPr>
        <w:t>calloc</w:t>
      </w:r>
      <w:proofErr w:type="spellEnd"/>
      <w:r w:rsidRPr="00774CE2">
        <w:rPr>
          <w:rStyle w:val="c83ff13ff53fee3fe43fed3ffb3fe93ff23fe53fea3ff13ff23f"/>
          <w:rFonts w:ascii="Times New Roman" w:eastAsia="Liberation Serif" w:hAnsi="Times New Roman" w:cs="Times New Roman"/>
          <w:sz w:val="28"/>
          <w:szCs w:val="28"/>
          <w:lang w:val="uk-UA"/>
        </w:rPr>
        <w:t xml:space="preserve"> (), </w:t>
      </w:r>
      <w:proofErr w:type="spellStart"/>
      <w:r w:rsidRPr="00774CE2">
        <w:rPr>
          <w:rStyle w:val="c83ff13ff53fee3fe43fed3ffb3fe93ff23fe53fea3ff13ff23f"/>
          <w:rFonts w:ascii="Times New Roman" w:eastAsia="Liberation Serif" w:hAnsi="Times New Roman" w:cs="Times New Roman"/>
          <w:sz w:val="28"/>
          <w:szCs w:val="28"/>
          <w:lang w:val="uk-UA"/>
        </w:rPr>
        <w:t>realloc</w:t>
      </w:r>
      <w:proofErr w:type="spellEnd"/>
      <w:r w:rsidRPr="00774CE2">
        <w:rPr>
          <w:rStyle w:val="c83ff13ff53fee3fe43fed3ffb3fe93ff23fe53fea3ff13ff23f"/>
          <w:rFonts w:ascii="Times New Roman" w:eastAsia="Liberation Serif" w:hAnsi="Times New Roman" w:cs="Times New Roman"/>
          <w:sz w:val="28"/>
          <w:szCs w:val="28"/>
          <w:lang w:val="uk-UA"/>
        </w:rPr>
        <w:t xml:space="preserve"> (), або </w:t>
      </w:r>
      <w:proofErr w:type="spellStart"/>
      <w:r w:rsidRPr="00774CE2">
        <w:rPr>
          <w:rStyle w:val="c83ff13ff53fee3fe43fed3ffb3fe93ff23fe53fea3ff13ff23f"/>
          <w:rFonts w:ascii="Times New Roman" w:eastAsia="Liberation Serif" w:hAnsi="Times New Roman" w:cs="Times New Roman"/>
          <w:sz w:val="28"/>
          <w:szCs w:val="28"/>
          <w:lang w:val="uk-UA"/>
        </w:rPr>
        <w:t>alignment_alloc</w:t>
      </w:r>
      <w:proofErr w:type="spellEnd"/>
      <w:r w:rsidRPr="00774CE2">
        <w:rPr>
          <w:rStyle w:val="c83ff13ff53fee3fe43fed3ffb3fe93ff23fe53fea3ff13ff23f"/>
          <w:rFonts w:ascii="Times New Roman" w:eastAsia="Liberation Serif" w:hAnsi="Times New Roman" w:cs="Times New Roman"/>
          <w:sz w:val="28"/>
          <w:szCs w:val="28"/>
          <w:lang w:val="uk-UA"/>
        </w:rPr>
        <w:t xml:space="preserve"> () (починаючи з C11).</w:t>
      </w:r>
    </w:p>
    <w:p w14:paraId="59CD2D3B" w14:textId="77777777" w:rsidR="007B0A72" w:rsidRPr="0005012C" w:rsidRDefault="007B0A72" w:rsidP="00BA261B">
      <w:pPr>
        <w:rPr>
          <w:rFonts w:ascii="Times New Roman" w:hAnsi="Times New Roman"/>
          <w:lang w:val="uk-UA"/>
        </w:rPr>
      </w:pPr>
      <w:r w:rsidRPr="00774CE2">
        <w:rPr>
          <w:rStyle w:val="c83ff13ff53fee3fe43fed3ffb3fe93ff23fe53fea3ff13ff23f"/>
          <w:rFonts w:ascii="Times New Roman" w:eastAsia="Liberation Serif" w:hAnsi="Times New Roman" w:cs="Times New Roman"/>
          <w:sz w:val="28"/>
          <w:szCs w:val="28"/>
          <w:lang w:val="uk-UA"/>
        </w:rPr>
        <w:t>Поведінка є невизначеною</w:t>
      </w:r>
      <w:r w:rsidRPr="0005012C">
        <w:rPr>
          <w:rStyle w:val="c83ff13ff53fee3fe43fed3ffb3fe93ff23fe53fea3ff13ff23f"/>
          <w:rFonts w:ascii="Times New Roman" w:eastAsia="Liberation Serif" w:hAnsi="Times New Roman" w:cs="Times New Roman"/>
          <w:sz w:val="28"/>
          <w:szCs w:val="28"/>
          <w:lang w:val="uk-UA"/>
        </w:rPr>
        <w:t xml:space="preserve">, якщо область пам'яті, на яку посилається </w:t>
      </w:r>
      <w:proofErr w:type="spellStart"/>
      <w:r w:rsidRPr="0005012C">
        <w:rPr>
          <w:rStyle w:val="c83ff13ff53fee3fe43fed3ffb3fe93ff23fe53fea3ff13ff23f"/>
          <w:rFonts w:ascii="Times New Roman" w:eastAsia="Liberation Serif" w:hAnsi="Times New Roman" w:cs="Times New Roman"/>
          <w:sz w:val="28"/>
          <w:szCs w:val="28"/>
          <w:lang w:val="uk-UA"/>
        </w:rPr>
        <w:t>ptr</w:t>
      </w:r>
      <w:proofErr w:type="spellEnd"/>
      <w:r w:rsidRPr="0005012C">
        <w:rPr>
          <w:rStyle w:val="c83ff13ff53fee3fe43fed3ffb3fe93ff23fe53fea3ff13ff23f"/>
          <w:rFonts w:ascii="Times New Roman" w:eastAsia="Liberation Serif" w:hAnsi="Times New Roman" w:cs="Times New Roman"/>
          <w:sz w:val="28"/>
          <w:szCs w:val="28"/>
          <w:lang w:val="uk-UA"/>
        </w:rPr>
        <w:t xml:space="preserve">, вже була звільнена, тобто </w:t>
      </w:r>
      <w:proofErr w:type="spellStart"/>
      <w:r w:rsidRPr="0005012C">
        <w:rPr>
          <w:rStyle w:val="c83ff13ff53fee3fe43fed3ffb3fe93ff23fe53fea3ff13ff23f"/>
          <w:rFonts w:ascii="Times New Roman" w:eastAsia="Liberation Serif" w:hAnsi="Times New Roman" w:cs="Times New Roman"/>
          <w:sz w:val="28"/>
          <w:szCs w:val="28"/>
          <w:lang w:val="uk-UA"/>
        </w:rPr>
        <w:t>free</w:t>
      </w:r>
      <w:proofErr w:type="spellEnd"/>
      <w:r w:rsidRPr="0005012C">
        <w:rPr>
          <w:rStyle w:val="c83ff13ff53fee3fe43fed3ffb3fe93ff23fe53fea3ff13ff23f"/>
          <w:rFonts w:ascii="Times New Roman" w:eastAsia="Liberation Serif" w:hAnsi="Times New Roman" w:cs="Times New Roman"/>
          <w:sz w:val="28"/>
          <w:szCs w:val="28"/>
          <w:lang w:val="uk-UA"/>
        </w:rPr>
        <w:t xml:space="preserve">() або </w:t>
      </w:r>
      <w:proofErr w:type="spellStart"/>
      <w:r w:rsidRPr="0005012C">
        <w:rPr>
          <w:rStyle w:val="c83ff13ff53fee3fe43fed3ffb3fe93ff23fe53fea3ff13ff23f"/>
          <w:rFonts w:ascii="Times New Roman" w:eastAsia="Liberation Serif" w:hAnsi="Times New Roman" w:cs="Times New Roman"/>
          <w:sz w:val="28"/>
          <w:szCs w:val="28"/>
          <w:lang w:val="uk-UA"/>
        </w:rPr>
        <w:t>realloc</w:t>
      </w:r>
      <w:proofErr w:type="spellEnd"/>
      <w:r w:rsidRPr="0005012C">
        <w:rPr>
          <w:rStyle w:val="c83ff13ff53fee3fe43fed3ffb3fe93ff23fe53fea3ff13ff23f"/>
          <w:rFonts w:ascii="Times New Roman" w:eastAsia="Liberation Serif" w:hAnsi="Times New Roman" w:cs="Times New Roman"/>
          <w:sz w:val="28"/>
          <w:szCs w:val="28"/>
          <w:lang w:val="uk-UA"/>
        </w:rPr>
        <w:t xml:space="preserve"> () вже викликана для вказівника </w:t>
      </w:r>
      <w:proofErr w:type="spellStart"/>
      <w:r w:rsidRPr="0005012C">
        <w:rPr>
          <w:rStyle w:val="c83ff13ff53fee3fe43fed3ffb3fe93ff23fe53fea3ff13ff23f"/>
          <w:rFonts w:ascii="Times New Roman" w:eastAsia="Liberation Serif" w:hAnsi="Times New Roman" w:cs="Times New Roman"/>
          <w:sz w:val="28"/>
          <w:szCs w:val="28"/>
          <w:lang w:val="uk-UA"/>
        </w:rPr>
        <w:t>ptr</w:t>
      </w:r>
      <w:proofErr w:type="spellEnd"/>
      <w:r w:rsidRPr="0005012C">
        <w:rPr>
          <w:rStyle w:val="c83ff13ff53fee3fe43fed3ffb3fe93ff23fe53fea3ff13ff23f"/>
          <w:rFonts w:ascii="Times New Roman" w:eastAsia="Liberation Serif" w:hAnsi="Times New Roman" w:cs="Times New Roman"/>
          <w:sz w:val="28"/>
          <w:szCs w:val="28"/>
          <w:lang w:val="uk-UA"/>
        </w:rPr>
        <w:t>.</w:t>
      </w:r>
    </w:p>
    <w:p w14:paraId="2F4D12AA" w14:textId="77777777" w:rsidR="007B0A72" w:rsidRPr="0005012C" w:rsidRDefault="007B0A72" w:rsidP="00BA261B">
      <w:pPr>
        <w:rPr>
          <w:rFonts w:ascii="Times New Roman" w:hAnsi="Times New Roman"/>
          <w:b/>
          <w:lang w:val="uk-UA"/>
        </w:rPr>
      </w:pPr>
      <w:r w:rsidRPr="0005012C">
        <w:rPr>
          <w:rStyle w:val="c83ff13ff53fee3fe43fed3ffb3fe93ff23fe53fea3ff13ff23f"/>
          <w:rFonts w:ascii="Times New Roman" w:eastAsia="Liberation Serif" w:hAnsi="Times New Roman" w:cs="Times New Roman"/>
          <w:b/>
          <w:sz w:val="28"/>
          <w:szCs w:val="28"/>
          <w:lang w:val="uk-UA"/>
        </w:rPr>
        <w:t>Параметри:</w:t>
      </w:r>
    </w:p>
    <w:p w14:paraId="3AD1E29E" w14:textId="77777777" w:rsidR="007B0A72" w:rsidRPr="0005012C" w:rsidRDefault="007B0A72" w:rsidP="00BA261B">
      <w:pPr>
        <w:rPr>
          <w:rFonts w:ascii="Times New Roman" w:hAnsi="Times New Roman"/>
          <w:lang w:val="uk-UA"/>
        </w:rPr>
      </w:pPr>
      <w:proofErr w:type="spellStart"/>
      <w:r w:rsidRPr="0005012C">
        <w:rPr>
          <w:rStyle w:val="c83ff13ff53fee3fe43fed3ffb3fe93ff23fe53fea3ff13ff23f"/>
          <w:rFonts w:ascii="Times New Roman" w:eastAsia="Liberation Serif" w:hAnsi="Times New Roman" w:cs="Times New Roman"/>
          <w:b/>
          <w:sz w:val="28"/>
          <w:szCs w:val="28"/>
          <w:lang w:val="uk-UA"/>
        </w:rPr>
        <w:t>ptr</w:t>
      </w:r>
      <w:proofErr w:type="spellEnd"/>
      <w:r w:rsidRPr="0005012C">
        <w:rPr>
          <w:rStyle w:val="c83ff13ff53fee3fe43fed3ffb3fe93ff23fe53fea3ff13ff23f"/>
          <w:rFonts w:ascii="Times New Roman" w:eastAsia="Liberation Serif" w:hAnsi="Times New Roman" w:cs="Times New Roman"/>
          <w:sz w:val="28"/>
          <w:szCs w:val="28"/>
          <w:lang w:val="uk-UA"/>
        </w:rPr>
        <w:t xml:space="preserve">  - вказівник на пам'ять для звільнення</w:t>
      </w:r>
    </w:p>
    <w:p w14:paraId="20EF9F97" w14:textId="77777777" w:rsidR="007B0A72" w:rsidRPr="0005012C" w:rsidRDefault="007B0A72" w:rsidP="00BA261B">
      <w:pPr>
        <w:rPr>
          <w:rFonts w:ascii="Times New Roman" w:hAnsi="Times New Roman"/>
          <w:lang w:val="uk-UA"/>
        </w:rPr>
      </w:pPr>
      <w:r w:rsidRPr="0005012C">
        <w:rPr>
          <w:rStyle w:val="c83ff13ff53fee3fe43fed3ffb3fe93ff23fe53fea3ff13ff23f"/>
          <w:rFonts w:ascii="Times New Roman" w:eastAsia="Liberation Serif" w:hAnsi="Times New Roman" w:cs="Times New Roman"/>
          <w:sz w:val="28"/>
          <w:szCs w:val="28"/>
          <w:lang w:val="uk-UA"/>
        </w:rPr>
        <w:t>Поверненого значення немає.</w:t>
      </w:r>
    </w:p>
    <w:p w14:paraId="23CA35AE" w14:textId="77777777" w:rsidR="007B0A72" w:rsidRPr="0005012C" w:rsidRDefault="007B0A72" w:rsidP="00BA261B">
      <w:pPr>
        <w:rPr>
          <w:rFonts w:ascii="Times New Roman" w:hAnsi="Times New Roman"/>
          <w:lang w:val="uk-UA"/>
        </w:rPr>
      </w:pPr>
      <w:r w:rsidRPr="0005012C">
        <w:rPr>
          <w:rStyle w:val="c83ff13ff53fee3fe43fed3ffb3fe93ff23fe53fea3ff13ff23f"/>
          <w:rFonts w:ascii="Times New Roman" w:eastAsia="Liberation Serif" w:hAnsi="Times New Roman" w:cs="Times New Roman"/>
          <w:b/>
          <w:sz w:val="28"/>
          <w:szCs w:val="28"/>
          <w:lang w:val="uk-UA"/>
        </w:rPr>
        <w:t>Примітки</w:t>
      </w:r>
      <w:r w:rsidRPr="0005012C">
        <w:rPr>
          <w:rStyle w:val="c83ff13ff53fee3fe43fed3ffb3fe93ff23fe53fea3ff13ff23f"/>
          <w:rFonts w:ascii="Times New Roman" w:eastAsia="Liberation Serif" w:hAnsi="Times New Roman" w:cs="Times New Roman"/>
          <w:sz w:val="28"/>
          <w:szCs w:val="28"/>
          <w:lang w:val="uk-UA"/>
        </w:rPr>
        <w:t xml:space="preserve">: функція приймає (і нічого не робить) з нульовим вказівником. Незалежно від того, чи буде успішне виділення, вказівник, що повертається функцією розподілу, може бути переданий до </w:t>
      </w:r>
      <w:proofErr w:type="spellStart"/>
      <w:r w:rsidRPr="0005012C">
        <w:rPr>
          <w:rStyle w:val="c83ff13ff53fee3fe43fed3ffb3fe93ff23fe53fea3ff13ff23f"/>
          <w:rFonts w:ascii="Times New Roman" w:eastAsia="Liberation Serif" w:hAnsi="Times New Roman" w:cs="Times New Roman"/>
          <w:sz w:val="28"/>
          <w:szCs w:val="28"/>
          <w:lang w:val="uk-UA"/>
        </w:rPr>
        <w:t>free</w:t>
      </w:r>
      <w:proofErr w:type="spellEnd"/>
      <w:r w:rsidRPr="0005012C">
        <w:rPr>
          <w:rStyle w:val="c83ff13ff53fee3fe43fed3ffb3fe93ff23fe53fea3ff13ff23f"/>
          <w:rFonts w:ascii="Times New Roman" w:eastAsia="Liberation Serif" w:hAnsi="Times New Roman" w:cs="Times New Roman"/>
          <w:sz w:val="28"/>
          <w:szCs w:val="28"/>
          <w:lang w:val="uk-UA"/>
        </w:rPr>
        <w:t xml:space="preserve"> ()</w:t>
      </w:r>
    </w:p>
    <w:p w14:paraId="1F7A152D" w14:textId="77777777" w:rsidR="007B0A72" w:rsidRPr="00672614" w:rsidRDefault="007B0A72" w:rsidP="00BA261B">
      <w:pPr>
        <w:rPr>
          <w:rFonts w:ascii="Times New Roman" w:hAnsi="Times New Roman"/>
          <w:b/>
          <w:lang w:val="uk-UA"/>
        </w:rPr>
      </w:pPr>
      <w:r w:rsidRPr="00672614">
        <w:rPr>
          <w:rStyle w:val="c83ff13ff53fee3fe43fed3ffb3fe93ff23fe53fea3ff13ff23f"/>
          <w:rFonts w:ascii="Times New Roman" w:eastAsia="Liberation Serif" w:hAnsi="Times New Roman" w:cs="Times New Roman"/>
          <w:b/>
          <w:sz w:val="28"/>
          <w:szCs w:val="28"/>
          <w:lang w:val="uk-UA"/>
        </w:rPr>
        <w:t>Приклад</w:t>
      </w:r>
      <w:r>
        <w:rPr>
          <w:rStyle w:val="c83ff13ff53fee3fe43fed3ffb3fe93ff23fe53fea3ff13ff23f"/>
          <w:rFonts w:ascii="Times New Roman" w:eastAsia="Liberation Serif" w:hAnsi="Times New Roman" w:cs="Times New Roman"/>
          <w:b/>
          <w:sz w:val="28"/>
          <w:szCs w:val="28"/>
          <w:lang w:val="uk-UA"/>
        </w:rPr>
        <w:t>:</w:t>
      </w:r>
    </w:p>
    <w:p w14:paraId="298B2555" w14:textId="77777777" w:rsidR="007B0A72" w:rsidRPr="00672614" w:rsidRDefault="007B0A72" w:rsidP="00BA261B">
      <w:pPr>
        <w:rPr>
          <w:lang w:val="uk-UA"/>
        </w:rPr>
      </w:pPr>
      <w:r w:rsidRPr="00672614">
        <w:rPr>
          <w:lang w:val="uk-UA"/>
        </w:rPr>
        <w:t>#</w:t>
      </w:r>
      <w:proofErr w:type="spellStart"/>
      <w:r w:rsidRPr="00672614">
        <w:rPr>
          <w:lang w:val="uk-UA"/>
        </w:rPr>
        <w:t>include</w:t>
      </w:r>
      <w:proofErr w:type="spellEnd"/>
      <w:r w:rsidRPr="00672614">
        <w:rPr>
          <w:lang w:val="uk-UA"/>
        </w:rPr>
        <w:t xml:space="preserve"> &lt;</w:t>
      </w:r>
      <w:proofErr w:type="spellStart"/>
      <w:r w:rsidRPr="00672614">
        <w:rPr>
          <w:lang w:val="uk-UA"/>
        </w:rPr>
        <w:t>stdlib.h</w:t>
      </w:r>
      <w:proofErr w:type="spellEnd"/>
      <w:r w:rsidRPr="00672614">
        <w:rPr>
          <w:lang w:val="uk-UA"/>
        </w:rPr>
        <w:t>&gt;</w:t>
      </w:r>
    </w:p>
    <w:p w14:paraId="5A23FA61" w14:textId="77777777" w:rsidR="007B0A72" w:rsidRPr="00672614" w:rsidRDefault="007B0A72" w:rsidP="00BA261B">
      <w:pPr>
        <w:rPr>
          <w:lang w:val="uk-UA"/>
        </w:rPr>
      </w:pPr>
      <w:proofErr w:type="spellStart"/>
      <w:r w:rsidRPr="00672614">
        <w:rPr>
          <w:lang w:val="uk-UA"/>
        </w:rPr>
        <w:t>int</w:t>
      </w:r>
      <w:proofErr w:type="spellEnd"/>
      <w:r w:rsidRPr="00672614">
        <w:rPr>
          <w:lang w:val="uk-UA"/>
        </w:rPr>
        <w:t xml:space="preserve"> </w:t>
      </w:r>
      <w:proofErr w:type="spellStart"/>
      <w:r w:rsidRPr="00672614">
        <w:rPr>
          <w:lang w:val="uk-UA"/>
        </w:rPr>
        <w:t>main</w:t>
      </w:r>
      <w:proofErr w:type="spellEnd"/>
      <w:r w:rsidRPr="00672614">
        <w:rPr>
          <w:lang w:val="uk-UA"/>
        </w:rPr>
        <w:t>(</w:t>
      </w:r>
      <w:proofErr w:type="spellStart"/>
      <w:r w:rsidRPr="00672614">
        <w:rPr>
          <w:lang w:val="uk-UA"/>
        </w:rPr>
        <w:t>void</w:t>
      </w:r>
      <w:proofErr w:type="spellEnd"/>
      <w:r w:rsidRPr="00672614">
        <w:rPr>
          <w:lang w:val="uk-UA"/>
        </w:rPr>
        <w:t>){</w:t>
      </w:r>
    </w:p>
    <w:p w14:paraId="31494689" w14:textId="77777777" w:rsidR="007B0A72" w:rsidRPr="00672614" w:rsidRDefault="007B0A72" w:rsidP="00BA261B">
      <w:pPr>
        <w:rPr>
          <w:lang w:val="uk-UA"/>
        </w:rPr>
      </w:pPr>
      <w:proofErr w:type="spellStart"/>
      <w:r w:rsidRPr="00672614">
        <w:rPr>
          <w:lang w:val="uk-UA"/>
        </w:rPr>
        <w:t>int</w:t>
      </w:r>
      <w:proofErr w:type="spellEnd"/>
      <w:r w:rsidRPr="00672614">
        <w:rPr>
          <w:lang w:val="uk-UA"/>
        </w:rPr>
        <w:t xml:space="preserve"> *p1 = </w:t>
      </w:r>
      <w:hyperlink r:id="rId169" w:history="1">
        <w:proofErr w:type="spellStart"/>
        <w:r w:rsidRPr="00672614">
          <w:rPr>
            <w:rStyle w:val="3f3f3f3f3f3f3f3f3f3f3f3f3f3f3f3f-3f3f3f3f3f3f3f3f3f3f3f3f"/>
            <w:rFonts w:asciiTheme="minorHAnsi" w:hAnsiTheme="minorHAnsi" w:cs="Times New Roman"/>
            <w:sz w:val="28"/>
            <w:szCs w:val="28"/>
            <w:lang w:val="uk-UA"/>
          </w:rPr>
          <w:t>malloc</w:t>
        </w:r>
        <w:proofErr w:type="spellEnd"/>
      </w:hyperlink>
      <w:r w:rsidRPr="00672614">
        <w:rPr>
          <w:lang w:val="uk-UA"/>
        </w:rPr>
        <w:t>(10*</w:t>
      </w:r>
      <w:proofErr w:type="spellStart"/>
      <w:r w:rsidRPr="00672614">
        <w:rPr>
          <w:lang w:val="uk-UA"/>
        </w:rPr>
        <w:t>sizeof</w:t>
      </w:r>
      <w:proofErr w:type="spellEnd"/>
      <w:r w:rsidRPr="00672614">
        <w:rPr>
          <w:lang w:val="uk-UA"/>
        </w:rPr>
        <w:t xml:space="preserve"> *p1);</w:t>
      </w:r>
    </w:p>
    <w:p w14:paraId="6323D3CD" w14:textId="77777777" w:rsidR="007B0A72" w:rsidRPr="00672614" w:rsidRDefault="007B0A72" w:rsidP="00BA261B">
      <w:pPr>
        <w:rPr>
          <w:lang w:val="uk-UA"/>
        </w:rPr>
      </w:pPr>
      <w:proofErr w:type="spellStart"/>
      <w:r w:rsidRPr="00672614">
        <w:rPr>
          <w:lang w:val="uk-UA"/>
        </w:rPr>
        <w:t>free</w:t>
      </w:r>
      <w:proofErr w:type="spellEnd"/>
      <w:r w:rsidRPr="00672614">
        <w:rPr>
          <w:lang w:val="uk-UA"/>
        </w:rPr>
        <w:t>(p1); // все що виділено(</w:t>
      </w:r>
      <w:proofErr w:type="spellStart"/>
      <w:r w:rsidRPr="00672614">
        <w:rPr>
          <w:lang w:val="uk-UA"/>
        </w:rPr>
        <w:t>allocated</w:t>
      </w:r>
      <w:proofErr w:type="spellEnd"/>
      <w:r w:rsidRPr="00672614">
        <w:rPr>
          <w:lang w:val="uk-UA"/>
        </w:rPr>
        <w:t>) як вказівник повинно бути звільнено</w:t>
      </w:r>
    </w:p>
    <w:p w14:paraId="70815E19" w14:textId="77777777" w:rsidR="007B0A72" w:rsidRPr="00672614" w:rsidRDefault="007B0A72" w:rsidP="00BA261B">
      <w:pPr>
        <w:rPr>
          <w:lang w:val="uk-UA"/>
        </w:rPr>
      </w:pPr>
      <w:proofErr w:type="spellStart"/>
      <w:r w:rsidRPr="00672614">
        <w:rPr>
          <w:lang w:val="uk-UA"/>
        </w:rPr>
        <w:t>int</w:t>
      </w:r>
      <w:proofErr w:type="spellEnd"/>
      <w:r w:rsidRPr="00672614">
        <w:rPr>
          <w:lang w:val="uk-UA"/>
        </w:rPr>
        <w:t xml:space="preserve"> *p2 = </w:t>
      </w:r>
      <w:hyperlink r:id="rId170" w:history="1">
        <w:proofErr w:type="spellStart"/>
        <w:r w:rsidRPr="00672614">
          <w:rPr>
            <w:rStyle w:val="3f3f3f3f3f3f3f3f3f3f3f3f3f3f3f3f-3f3f3f3f3f3f3f3f3f3f3f3f"/>
            <w:rFonts w:asciiTheme="minorHAnsi" w:hAnsiTheme="minorHAnsi" w:cs="Times New Roman"/>
            <w:sz w:val="28"/>
            <w:szCs w:val="28"/>
            <w:lang w:val="uk-UA"/>
          </w:rPr>
          <w:t>calloc</w:t>
        </w:r>
        <w:proofErr w:type="spellEnd"/>
      </w:hyperlink>
      <w:r w:rsidRPr="00672614">
        <w:rPr>
          <w:lang w:val="uk-UA"/>
        </w:rPr>
        <w:t xml:space="preserve">(10, </w:t>
      </w:r>
      <w:proofErr w:type="spellStart"/>
      <w:r w:rsidRPr="00672614">
        <w:rPr>
          <w:lang w:val="uk-UA"/>
        </w:rPr>
        <w:t>sizeof</w:t>
      </w:r>
      <w:proofErr w:type="spellEnd"/>
      <w:r w:rsidRPr="00672614">
        <w:rPr>
          <w:lang w:val="uk-UA"/>
        </w:rPr>
        <w:t xml:space="preserve"> *p2);</w:t>
      </w:r>
    </w:p>
    <w:p w14:paraId="2E03E43D" w14:textId="77777777" w:rsidR="007B0A72" w:rsidRPr="00672614" w:rsidRDefault="007B0A72" w:rsidP="00BA261B">
      <w:pPr>
        <w:rPr>
          <w:lang w:val="uk-UA"/>
        </w:rPr>
      </w:pPr>
      <w:proofErr w:type="spellStart"/>
      <w:r w:rsidRPr="00672614">
        <w:rPr>
          <w:lang w:val="uk-UA"/>
        </w:rPr>
        <w:t>int</w:t>
      </w:r>
      <w:proofErr w:type="spellEnd"/>
      <w:r w:rsidRPr="00672614">
        <w:rPr>
          <w:lang w:val="uk-UA"/>
        </w:rPr>
        <w:t xml:space="preserve"> *p3 = </w:t>
      </w:r>
      <w:hyperlink r:id="rId171" w:history="1">
        <w:proofErr w:type="spellStart"/>
        <w:r w:rsidRPr="00672614">
          <w:rPr>
            <w:rStyle w:val="3f3f3f3f3f3f3f3f3f3f3f3f3f3f3f3f-3f3f3f3f3f3f3f3f3f3f3f3f"/>
            <w:rFonts w:asciiTheme="minorHAnsi" w:hAnsiTheme="minorHAnsi" w:cs="Times New Roman"/>
            <w:sz w:val="28"/>
            <w:szCs w:val="28"/>
            <w:lang w:val="uk-UA"/>
          </w:rPr>
          <w:t>realloc</w:t>
        </w:r>
        <w:proofErr w:type="spellEnd"/>
      </w:hyperlink>
      <w:r w:rsidRPr="00672614">
        <w:rPr>
          <w:lang w:val="uk-UA"/>
        </w:rPr>
        <w:t>(p2, 1000*</w:t>
      </w:r>
      <w:proofErr w:type="spellStart"/>
      <w:r w:rsidRPr="00672614">
        <w:rPr>
          <w:lang w:val="uk-UA"/>
        </w:rPr>
        <w:t>sizeof</w:t>
      </w:r>
      <w:proofErr w:type="spellEnd"/>
      <w:r w:rsidRPr="00672614">
        <w:rPr>
          <w:lang w:val="uk-UA"/>
        </w:rPr>
        <w:t xml:space="preserve"> *p3);</w:t>
      </w:r>
    </w:p>
    <w:p w14:paraId="6657B513" w14:textId="77777777" w:rsidR="007B0A72" w:rsidRPr="00672614" w:rsidRDefault="007B0A72" w:rsidP="00BA261B">
      <w:pPr>
        <w:rPr>
          <w:lang w:val="uk-UA"/>
        </w:rPr>
      </w:pPr>
      <w:proofErr w:type="spellStart"/>
      <w:r w:rsidRPr="00672614">
        <w:rPr>
          <w:lang w:val="uk-UA"/>
        </w:rPr>
        <w:t>if</w:t>
      </w:r>
      <w:proofErr w:type="spellEnd"/>
      <w:r w:rsidRPr="00672614">
        <w:rPr>
          <w:lang w:val="uk-UA"/>
        </w:rPr>
        <w:t xml:space="preserve">(p3) // якщо p3 не </w:t>
      </w:r>
      <w:proofErr w:type="spellStart"/>
      <w:r w:rsidRPr="00672614">
        <w:rPr>
          <w:lang w:val="uk-UA"/>
        </w:rPr>
        <w:t>null</w:t>
      </w:r>
      <w:proofErr w:type="spellEnd"/>
      <w:r w:rsidRPr="00672614">
        <w:rPr>
          <w:lang w:val="uk-UA"/>
        </w:rPr>
        <w:t xml:space="preserve"> це значить що p2 звільнено </w:t>
      </w:r>
      <w:proofErr w:type="spellStart"/>
      <w:r w:rsidRPr="00672614">
        <w:rPr>
          <w:lang w:val="uk-UA"/>
        </w:rPr>
        <w:t>realloc</w:t>
      </w:r>
      <w:proofErr w:type="spellEnd"/>
    </w:p>
    <w:p w14:paraId="4DCA8D97" w14:textId="77777777" w:rsidR="007B0A72" w:rsidRPr="00672614" w:rsidRDefault="007B0A72" w:rsidP="00BA261B">
      <w:pPr>
        <w:rPr>
          <w:lang w:val="uk-UA"/>
        </w:rPr>
      </w:pPr>
      <w:proofErr w:type="spellStart"/>
      <w:r w:rsidRPr="00672614">
        <w:rPr>
          <w:lang w:val="uk-UA"/>
        </w:rPr>
        <w:t>free</w:t>
      </w:r>
      <w:proofErr w:type="spellEnd"/>
      <w:r w:rsidRPr="00672614">
        <w:rPr>
          <w:lang w:val="uk-UA"/>
        </w:rPr>
        <w:t>(p3);</w:t>
      </w:r>
    </w:p>
    <w:p w14:paraId="6EA6C513" w14:textId="77777777" w:rsidR="007B0A72" w:rsidRPr="00672614" w:rsidRDefault="007B0A72" w:rsidP="00BA261B">
      <w:pPr>
        <w:rPr>
          <w:lang w:val="uk-UA"/>
        </w:rPr>
      </w:pPr>
      <w:proofErr w:type="spellStart"/>
      <w:r w:rsidRPr="00672614">
        <w:rPr>
          <w:lang w:val="uk-UA"/>
        </w:rPr>
        <w:t>else</w:t>
      </w:r>
      <w:proofErr w:type="spellEnd"/>
      <w:r w:rsidRPr="00672614">
        <w:rPr>
          <w:lang w:val="uk-UA"/>
        </w:rPr>
        <w:t xml:space="preserve"> // якщо p3 </w:t>
      </w:r>
      <w:proofErr w:type="spellStart"/>
      <w:r w:rsidRPr="00672614">
        <w:rPr>
          <w:lang w:val="uk-UA"/>
        </w:rPr>
        <w:t>null</w:t>
      </w:r>
      <w:proofErr w:type="spellEnd"/>
      <w:r w:rsidRPr="00672614">
        <w:rPr>
          <w:lang w:val="uk-UA"/>
        </w:rPr>
        <w:t xml:space="preserve"> означає що p2 ще не звільнено</w:t>
      </w:r>
    </w:p>
    <w:p w14:paraId="0EE36756" w14:textId="77777777" w:rsidR="007B0A72" w:rsidRPr="00672614" w:rsidRDefault="007B0A72" w:rsidP="00BA261B">
      <w:pPr>
        <w:rPr>
          <w:lang w:val="uk-UA"/>
        </w:rPr>
      </w:pPr>
      <w:proofErr w:type="spellStart"/>
      <w:r w:rsidRPr="00672614">
        <w:rPr>
          <w:lang w:val="uk-UA"/>
        </w:rPr>
        <w:lastRenderedPageBreak/>
        <w:t>free</w:t>
      </w:r>
      <w:proofErr w:type="spellEnd"/>
      <w:r w:rsidRPr="00672614">
        <w:rPr>
          <w:lang w:val="uk-UA"/>
        </w:rPr>
        <w:t>(p2);</w:t>
      </w:r>
    </w:p>
    <w:p w14:paraId="4500046A" w14:textId="77777777" w:rsidR="007B0A72" w:rsidRPr="00672614" w:rsidRDefault="007B0A72" w:rsidP="00BA261B">
      <w:pPr>
        <w:rPr>
          <w:lang w:val="uk-UA"/>
        </w:rPr>
      </w:pPr>
      <w:r w:rsidRPr="00672614">
        <w:rPr>
          <w:rStyle w:val="c83ff13ff53fee3fe43fed3ffb3fe93ff23fe53fea3ff13ff23f"/>
          <w:rFonts w:asciiTheme="minorHAnsi" w:eastAsia="Liberation Serif" w:hAnsiTheme="minorHAnsi" w:cs="Times New Roman"/>
          <w:sz w:val="28"/>
          <w:szCs w:val="28"/>
          <w:lang w:val="uk-UA"/>
        </w:rPr>
        <w:t>}</w:t>
      </w:r>
    </w:p>
    <w:p w14:paraId="2CB63CDD" w14:textId="77777777" w:rsidR="007B0A72" w:rsidRPr="0005012C" w:rsidRDefault="007B0A72" w:rsidP="00BA261B">
      <w:pPr>
        <w:rPr>
          <w:rFonts w:ascii="Times New Roman" w:hAnsi="Times New Roman"/>
          <w:b/>
          <w:lang w:val="uk-UA"/>
        </w:rPr>
      </w:pPr>
    </w:p>
    <w:p w14:paraId="6649A268" w14:textId="77777777" w:rsidR="007B0A72" w:rsidRPr="0005012C" w:rsidRDefault="007B0A72" w:rsidP="00BA261B">
      <w:pPr>
        <w:rPr>
          <w:lang w:val="uk-UA"/>
        </w:rPr>
      </w:pPr>
      <w:proofErr w:type="spellStart"/>
      <w:r w:rsidRPr="0005012C">
        <w:rPr>
          <w:lang w:val="uk-UA"/>
        </w:rPr>
        <w:t>C</w:t>
      </w:r>
      <w:r>
        <w:rPr>
          <w:lang w:val="uk-UA"/>
        </w:rPr>
        <w:t>і</w:t>
      </w:r>
      <w:proofErr w:type="spellEnd"/>
      <w:r w:rsidRPr="0005012C">
        <w:rPr>
          <w:lang w:val="uk-UA"/>
        </w:rPr>
        <w:t>++ робота з пам’яттю</w:t>
      </w:r>
    </w:p>
    <w:p w14:paraId="31E84B7F" w14:textId="77777777" w:rsidR="007B0A72" w:rsidRPr="0005012C" w:rsidRDefault="007B0A72" w:rsidP="00BA261B">
      <w:pPr>
        <w:rPr>
          <w:rFonts w:ascii="Times New Roman" w:hAnsi="Times New Roman"/>
          <w:lang w:val="uk-UA"/>
        </w:rPr>
      </w:pPr>
      <w:r w:rsidRPr="0005012C">
        <w:rPr>
          <w:rFonts w:ascii="Times New Roman" w:hAnsi="Times New Roman"/>
          <w:lang w:val="uk-UA"/>
        </w:rPr>
        <w:t xml:space="preserve">В С++ для роботи з динамічними об’єктами використовують спеціальні операції </w:t>
      </w:r>
      <w:proofErr w:type="spellStart"/>
      <w:r w:rsidRPr="0005012C">
        <w:rPr>
          <w:rFonts w:ascii="Times New Roman" w:hAnsi="Times New Roman"/>
          <w:lang w:val="uk-UA"/>
        </w:rPr>
        <w:t>new</w:t>
      </w:r>
      <w:proofErr w:type="spellEnd"/>
      <w:r w:rsidRPr="0005012C">
        <w:rPr>
          <w:rFonts w:ascii="Times New Roman" w:hAnsi="Times New Roman"/>
          <w:lang w:val="uk-UA"/>
        </w:rPr>
        <w:t xml:space="preserve"> і </w:t>
      </w:r>
      <w:proofErr w:type="spellStart"/>
      <w:r w:rsidRPr="0005012C">
        <w:rPr>
          <w:rFonts w:ascii="Times New Roman" w:hAnsi="Times New Roman"/>
          <w:lang w:val="uk-UA"/>
        </w:rPr>
        <w:t>delete</w:t>
      </w:r>
      <w:proofErr w:type="spellEnd"/>
      <w:r w:rsidRPr="0005012C">
        <w:rPr>
          <w:rFonts w:ascii="Times New Roman" w:hAnsi="Times New Roman"/>
          <w:lang w:val="uk-UA"/>
        </w:rPr>
        <w:t xml:space="preserve">. За допомогою операції </w:t>
      </w:r>
      <w:proofErr w:type="spellStart"/>
      <w:r w:rsidRPr="0005012C">
        <w:rPr>
          <w:rFonts w:ascii="Times New Roman" w:hAnsi="Times New Roman"/>
          <w:lang w:val="uk-UA"/>
        </w:rPr>
        <w:t>new</w:t>
      </w:r>
      <w:proofErr w:type="spellEnd"/>
      <w:r w:rsidRPr="0005012C">
        <w:rPr>
          <w:rFonts w:ascii="Times New Roman" w:hAnsi="Times New Roman"/>
          <w:lang w:val="uk-UA"/>
        </w:rPr>
        <w:t xml:space="preserve"> виділяється пам’ять під динамічний об’єкт (який створюється в процесі виконання програми), а за допомогою операції </w:t>
      </w:r>
      <w:proofErr w:type="spellStart"/>
      <w:r w:rsidRPr="0005012C">
        <w:rPr>
          <w:rFonts w:ascii="Times New Roman" w:hAnsi="Times New Roman"/>
          <w:lang w:val="uk-UA"/>
        </w:rPr>
        <w:t>delete</w:t>
      </w:r>
      <w:proofErr w:type="spellEnd"/>
      <w:r w:rsidRPr="0005012C">
        <w:rPr>
          <w:rFonts w:ascii="Times New Roman" w:hAnsi="Times New Roman"/>
          <w:lang w:val="uk-UA"/>
        </w:rPr>
        <w:t xml:space="preserve"> створений об’єкт видаляється з пам’яті.</w:t>
      </w:r>
    </w:p>
    <w:p w14:paraId="37A50734" w14:textId="77777777" w:rsidR="007B0A72" w:rsidRPr="0005012C" w:rsidRDefault="007B0A72" w:rsidP="00BA261B">
      <w:pPr>
        <w:rPr>
          <w:rFonts w:ascii="Times New Roman" w:hAnsi="Times New Roman"/>
          <w:lang w:val="uk-UA"/>
        </w:rPr>
      </w:pPr>
      <w:r w:rsidRPr="0005012C">
        <w:rPr>
          <w:rFonts w:ascii="Times New Roman" w:hAnsi="Times New Roman"/>
          <w:i/>
          <w:lang w:val="uk-UA"/>
        </w:rPr>
        <w:t>Приклад</w:t>
      </w:r>
      <w:r w:rsidRPr="0005012C">
        <w:rPr>
          <w:rFonts w:ascii="Times New Roman" w:hAnsi="Times New Roman"/>
          <w:lang w:val="uk-UA"/>
        </w:rPr>
        <w:t xml:space="preserve"> . Виділення пам’яті під динамічний масив.</w:t>
      </w:r>
    </w:p>
    <w:p w14:paraId="511214FB" w14:textId="77777777" w:rsidR="007B0A72" w:rsidRPr="0005012C" w:rsidRDefault="007B0A72" w:rsidP="00BA261B">
      <w:pPr>
        <w:rPr>
          <w:rFonts w:ascii="Times New Roman" w:hAnsi="Times New Roman"/>
          <w:lang w:val="uk-UA"/>
        </w:rPr>
      </w:pPr>
      <w:r w:rsidRPr="0005012C">
        <w:rPr>
          <w:rFonts w:ascii="Times New Roman" w:hAnsi="Times New Roman"/>
          <w:lang w:val="uk-UA"/>
        </w:rPr>
        <w:t>Нехай розмірність динамічного масиву вводиться з клавіатури. Спочатку необхідно виділити пам’ять під цей масив, а потім створений динамічний масив треба видалити.</w:t>
      </w:r>
    </w:p>
    <w:p w14:paraId="3DBBB8C6" w14:textId="77777777" w:rsidR="007B0A72" w:rsidRPr="0005012C" w:rsidRDefault="007B0A72" w:rsidP="00BA261B">
      <w:pPr>
        <w:rPr>
          <w:rFonts w:ascii="Times New Roman" w:hAnsi="Times New Roman"/>
          <w:lang w:val="uk-UA"/>
        </w:rPr>
      </w:pPr>
      <w:r w:rsidRPr="0005012C">
        <w:rPr>
          <w:rFonts w:ascii="Times New Roman" w:hAnsi="Times New Roman"/>
          <w:lang w:val="uk-UA" w:eastAsia="en-US"/>
        </w:rPr>
        <w:t>…</w:t>
      </w:r>
    </w:p>
    <w:p w14:paraId="65AC6ABB" w14:textId="77777777" w:rsidR="007B0A72" w:rsidRPr="0005012C" w:rsidRDefault="007B0A72" w:rsidP="00BA261B">
      <w:pPr>
        <w:rPr>
          <w:lang w:val="uk-UA"/>
        </w:rPr>
      </w:pPr>
      <w:proofErr w:type="spellStart"/>
      <w:r w:rsidRPr="0005012C">
        <w:rPr>
          <w:lang w:val="uk-UA"/>
        </w:rPr>
        <w:t>unsigned</w:t>
      </w:r>
      <w:proofErr w:type="spellEnd"/>
      <w:r w:rsidRPr="0005012C">
        <w:rPr>
          <w:lang w:val="uk-UA"/>
        </w:rPr>
        <w:t xml:space="preserve"> n;</w:t>
      </w:r>
    </w:p>
    <w:p w14:paraId="228769DE" w14:textId="77777777" w:rsidR="007B0A72" w:rsidRPr="0005012C" w:rsidRDefault="007B0A72" w:rsidP="00BA261B">
      <w:pPr>
        <w:rPr>
          <w:lang w:val="uk-UA"/>
        </w:rPr>
      </w:pPr>
      <w:proofErr w:type="spellStart"/>
      <w:r w:rsidRPr="0005012C">
        <w:rPr>
          <w:lang w:val="uk-UA"/>
        </w:rPr>
        <w:t>scanf</w:t>
      </w:r>
      <w:proofErr w:type="spellEnd"/>
      <w:r w:rsidRPr="0005012C">
        <w:rPr>
          <w:lang w:val="uk-UA"/>
        </w:rPr>
        <w:t>("%</w:t>
      </w:r>
      <w:proofErr w:type="spellStart"/>
      <w:r w:rsidRPr="0005012C">
        <w:rPr>
          <w:lang w:val="uk-UA"/>
        </w:rPr>
        <w:t>u",&amp;n</w:t>
      </w:r>
      <w:proofErr w:type="spellEnd"/>
      <w:r w:rsidRPr="0005012C">
        <w:rPr>
          <w:lang w:val="uk-UA"/>
        </w:rPr>
        <w:t>); // n — розмірність масиву</w:t>
      </w:r>
    </w:p>
    <w:p w14:paraId="3FF52CA2" w14:textId="77777777" w:rsidR="007B0A72" w:rsidRPr="0005012C" w:rsidRDefault="007B0A72" w:rsidP="00BA261B">
      <w:pPr>
        <w:rPr>
          <w:lang w:val="uk-UA"/>
        </w:rPr>
      </w:pPr>
      <w:proofErr w:type="spellStart"/>
      <w:r w:rsidRPr="0005012C">
        <w:rPr>
          <w:lang w:val="uk-UA"/>
        </w:rPr>
        <w:t>int</w:t>
      </w:r>
      <w:proofErr w:type="spellEnd"/>
      <w:r w:rsidRPr="0005012C">
        <w:rPr>
          <w:lang w:val="uk-UA"/>
        </w:rPr>
        <w:t xml:space="preserve"> *</w:t>
      </w:r>
      <w:proofErr w:type="spellStart"/>
      <w:r w:rsidRPr="0005012C">
        <w:rPr>
          <w:lang w:val="uk-UA"/>
        </w:rPr>
        <w:t>mas</w:t>
      </w:r>
      <w:proofErr w:type="spellEnd"/>
      <w:r w:rsidRPr="0005012C">
        <w:rPr>
          <w:lang w:val="uk-UA"/>
        </w:rPr>
        <w:t>=</w:t>
      </w:r>
      <w:proofErr w:type="spellStart"/>
      <w:r w:rsidRPr="0005012C">
        <w:rPr>
          <w:lang w:val="uk-UA"/>
        </w:rPr>
        <w:t>new</w:t>
      </w:r>
      <w:proofErr w:type="spellEnd"/>
      <w:r w:rsidRPr="0005012C">
        <w:rPr>
          <w:lang w:val="uk-UA"/>
        </w:rPr>
        <w:t xml:space="preserve"> </w:t>
      </w:r>
      <w:proofErr w:type="spellStart"/>
      <w:r w:rsidRPr="0005012C">
        <w:rPr>
          <w:lang w:val="uk-UA"/>
        </w:rPr>
        <w:t>int</w:t>
      </w:r>
      <w:proofErr w:type="spellEnd"/>
      <w:r w:rsidRPr="0005012C">
        <w:rPr>
          <w:lang w:val="uk-UA"/>
        </w:rPr>
        <w:t>[n]; // виділення пам’яті під масив</w:t>
      </w:r>
    </w:p>
    <w:p w14:paraId="3BBE2B87" w14:textId="77777777" w:rsidR="007B0A72" w:rsidRPr="0005012C" w:rsidRDefault="007B0A72" w:rsidP="00BA261B">
      <w:pPr>
        <w:rPr>
          <w:lang w:val="uk-UA"/>
        </w:rPr>
      </w:pPr>
      <w:proofErr w:type="spellStart"/>
      <w:r w:rsidRPr="0005012C">
        <w:rPr>
          <w:lang w:val="uk-UA"/>
        </w:rPr>
        <w:t>delete</w:t>
      </w:r>
      <w:proofErr w:type="spellEnd"/>
      <w:r w:rsidRPr="0005012C">
        <w:rPr>
          <w:lang w:val="uk-UA"/>
        </w:rPr>
        <w:t xml:space="preserve"> [] </w:t>
      </w:r>
      <w:proofErr w:type="spellStart"/>
      <w:r w:rsidRPr="0005012C">
        <w:rPr>
          <w:lang w:val="uk-UA"/>
        </w:rPr>
        <w:t>mas</w:t>
      </w:r>
      <w:proofErr w:type="spellEnd"/>
      <w:r w:rsidRPr="0005012C">
        <w:rPr>
          <w:lang w:val="uk-UA"/>
        </w:rPr>
        <w:t>; // звільнення пам’яті</w:t>
      </w:r>
    </w:p>
    <w:p w14:paraId="0998AA5F" w14:textId="77777777" w:rsidR="007B0A72" w:rsidRPr="0005012C" w:rsidRDefault="007B0A72" w:rsidP="00BA261B">
      <w:pPr>
        <w:rPr>
          <w:rFonts w:ascii="Times New Roman" w:hAnsi="Times New Roman"/>
          <w:lang w:val="uk-UA"/>
        </w:rPr>
      </w:pPr>
      <w:r w:rsidRPr="0005012C">
        <w:rPr>
          <w:rFonts w:ascii="Times New Roman" w:hAnsi="Times New Roman"/>
          <w:lang w:val="uk-UA" w:eastAsia="en-US"/>
        </w:rPr>
        <w:t>…</w:t>
      </w:r>
    </w:p>
    <w:p w14:paraId="40CCA733" w14:textId="77777777" w:rsidR="007B0A72" w:rsidRPr="0005012C" w:rsidRDefault="007B0A72" w:rsidP="00BA261B">
      <w:pPr>
        <w:rPr>
          <w:rFonts w:ascii="Times New Roman" w:hAnsi="Times New Roman"/>
          <w:lang w:val="uk-UA"/>
        </w:rPr>
      </w:pPr>
      <w:r w:rsidRPr="0005012C">
        <w:rPr>
          <w:rFonts w:ascii="Times New Roman" w:hAnsi="Times New Roman"/>
          <w:lang w:val="uk-UA"/>
        </w:rPr>
        <w:t xml:space="preserve">В цьому прикладі </w:t>
      </w:r>
      <w:proofErr w:type="spellStart"/>
      <w:r w:rsidRPr="0005012C">
        <w:rPr>
          <w:rFonts w:ascii="Times New Roman" w:hAnsi="Times New Roman"/>
          <w:lang w:val="uk-UA"/>
        </w:rPr>
        <w:t>mas</w:t>
      </w:r>
      <w:proofErr w:type="spellEnd"/>
      <w:r w:rsidRPr="0005012C">
        <w:rPr>
          <w:rFonts w:ascii="Times New Roman" w:hAnsi="Times New Roman"/>
          <w:lang w:val="uk-UA"/>
        </w:rPr>
        <w:t xml:space="preserve"> є вказівником на масив з n елементів. Оператор </w:t>
      </w:r>
      <w:proofErr w:type="spellStart"/>
      <w:r w:rsidRPr="0005012C">
        <w:rPr>
          <w:rFonts w:ascii="Times New Roman" w:hAnsi="Times New Roman"/>
          <w:lang w:val="uk-UA"/>
        </w:rPr>
        <w:t>int</w:t>
      </w:r>
      <w:proofErr w:type="spellEnd"/>
      <w:r w:rsidRPr="0005012C">
        <w:rPr>
          <w:rFonts w:ascii="Times New Roman" w:hAnsi="Times New Roman"/>
          <w:lang w:val="uk-UA"/>
        </w:rPr>
        <w:t xml:space="preserve"> *</w:t>
      </w:r>
      <w:proofErr w:type="spellStart"/>
      <w:r w:rsidRPr="0005012C">
        <w:rPr>
          <w:rFonts w:ascii="Times New Roman" w:hAnsi="Times New Roman"/>
          <w:lang w:val="uk-UA"/>
        </w:rPr>
        <w:t>mas</w:t>
      </w:r>
      <w:proofErr w:type="spellEnd"/>
      <w:r w:rsidRPr="0005012C">
        <w:rPr>
          <w:rFonts w:ascii="Times New Roman" w:hAnsi="Times New Roman"/>
          <w:lang w:val="uk-UA"/>
        </w:rPr>
        <w:t>=</w:t>
      </w:r>
      <w:proofErr w:type="spellStart"/>
      <w:r w:rsidRPr="0005012C">
        <w:rPr>
          <w:rFonts w:ascii="Times New Roman" w:hAnsi="Times New Roman"/>
          <w:lang w:val="uk-UA"/>
        </w:rPr>
        <w:t>new</w:t>
      </w:r>
      <w:proofErr w:type="spellEnd"/>
      <w:r w:rsidRPr="0005012C">
        <w:rPr>
          <w:rFonts w:ascii="Times New Roman" w:hAnsi="Times New Roman"/>
          <w:lang w:val="uk-UA"/>
        </w:rPr>
        <w:t xml:space="preserve"> </w:t>
      </w:r>
      <w:proofErr w:type="spellStart"/>
      <w:r w:rsidRPr="0005012C">
        <w:rPr>
          <w:rFonts w:ascii="Times New Roman" w:hAnsi="Times New Roman"/>
          <w:lang w:val="uk-UA"/>
        </w:rPr>
        <w:t>int</w:t>
      </w:r>
      <w:proofErr w:type="spellEnd"/>
      <w:r w:rsidRPr="0005012C">
        <w:rPr>
          <w:rFonts w:ascii="Times New Roman" w:hAnsi="Times New Roman"/>
          <w:lang w:val="uk-UA"/>
        </w:rPr>
        <w:t>[n] виконує дві дії: оголошується змінна типу вказівник, далі вказівнику надається адреса виділеної області пам’яті у відповідності з заданим типом об’єкта.</w:t>
      </w:r>
    </w:p>
    <w:p w14:paraId="06371B35" w14:textId="77777777" w:rsidR="007B0A72" w:rsidRPr="0005012C" w:rsidRDefault="007B0A72" w:rsidP="00BA261B">
      <w:pPr>
        <w:rPr>
          <w:rFonts w:ascii="Times New Roman" w:hAnsi="Times New Roman"/>
          <w:lang w:val="uk-UA"/>
        </w:rPr>
      </w:pPr>
      <w:r w:rsidRPr="0005012C">
        <w:rPr>
          <w:rFonts w:ascii="Times New Roman" w:hAnsi="Times New Roman"/>
          <w:lang w:val="uk-UA"/>
        </w:rPr>
        <w:t>Для цього ж прикладу можна задати наступну еквівалентну послідовність операторів:</w:t>
      </w:r>
    </w:p>
    <w:p w14:paraId="0B1B8544" w14:textId="77777777" w:rsidR="007B0A72" w:rsidRPr="0005012C" w:rsidRDefault="007B0A72" w:rsidP="00BA261B">
      <w:pPr>
        <w:rPr>
          <w:rFonts w:ascii="Times New Roman" w:hAnsi="Times New Roman"/>
          <w:lang w:val="uk-UA"/>
        </w:rPr>
      </w:pPr>
      <w:r w:rsidRPr="0005012C">
        <w:rPr>
          <w:rFonts w:ascii="Times New Roman" w:hAnsi="Times New Roman"/>
          <w:lang w:val="uk-UA" w:eastAsia="en-US"/>
        </w:rPr>
        <w:t>…</w:t>
      </w:r>
    </w:p>
    <w:p w14:paraId="39D44058" w14:textId="77777777" w:rsidR="007B0A72" w:rsidRPr="0005012C" w:rsidRDefault="007B0A72" w:rsidP="00BA261B">
      <w:pPr>
        <w:rPr>
          <w:lang w:val="uk-UA"/>
        </w:rPr>
      </w:pPr>
      <w:proofErr w:type="spellStart"/>
      <w:r w:rsidRPr="0005012C">
        <w:rPr>
          <w:lang w:val="uk-UA"/>
        </w:rPr>
        <w:t>int</w:t>
      </w:r>
      <w:proofErr w:type="spellEnd"/>
      <w:r w:rsidRPr="0005012C">
        <w:rPr>
          <w:lang w:val="uk-UA"/>
        </w:rPr>
        <w:t xml:space="preserve"> *</w:t>
      </w:r>
      <w:proofErr w:type="spellStart"/>
      <w:r w:rsidRPr="0005012C">
        <w:rPr>
          <w:lang w:val="uk-UA"/>
        </w:rPr>
        <w:t>mas</w:t>
      </w:r>
      <w:proofErr w:type="spellEnd"/>
      <w:r w:rsidRPr="0005012C">
        <w:rPr>
          <w:lang w:val="uk-UA"/>
        </w:rPr>
        <w:t>;</w:t>
      </w:r>
    </w:p>
    <w:p w14:paraId="1EB5441E" w14:textId="77777777" w:rsidR="007B0A72" w:rsidRPr="0005012C" w:rsidRDefault="007B0A72" w:rsidP="00BA261B">
      <w:pPr>
        <w:rPr>
          <w:lang w:val="uk-UA"/>
        </w:rPr>
      </w:pPr>
      <w:proofErr w:type="spellStart"/>
      <w:r w:rsidRPr="0005012C">
        <w:rPr>
          <w:lang w:val="uk-UA"/>
        </w:rPr>
        <w:t>unsigned</w:t>
      </w:r>
      <w:proofErr w:type="spellEnd"/>
      <w:r w:rsidRPr="0005012C">
        <w:rPr>
          <w:lang w:val="uk-UA"/>
        </w:rPr>
        <w:t xml:space="preserve"> n;</w:t>
      </w:r>
    </w:p>
    <w:p w14:paraId="2B02E5B4" w14:textId="77777777" w:rsidR="007B0A72" w:rsidRPr="0005012C" w:rsidRDefault="007B0A72" w:rsidP="00BA261B">
      <w:pPr>
        <w:rPr>
          <w:lang w:val="uk-UA"/>
        </w:rPr>
      </w:pPr>
      <w:proofErr w:type="spellStart"/>
      <w:r w:rsidRPr="0005012C">
        <w:rPr>
          <w:lang w:val="uk-UA"/>
        </w:rPr>
        <w:t>scanf</w:t>
      </w:r>
      <w:proofErr w:type="spellEnd"/>
      <w:r w:rsidRPr="0005012C">
        <w:rPr>
          <w:lang w:val="uk-UA"/>
        </w:rPr>
        <w:t>("%</w:t>
      </w:r>
      <w:proofErr w:type="spellStart"/>
      <w:r w:rsidRPr="0005012C">
        <w:rPr>
          <w:lang w:val="uk-UA"/>
        </w:rPr>
        <w:t>u",&amp;n</w:t>
      </w:r>
      <w:proofErr w:type="spellEnd"/>
      <w:r w:rsidRPr="0005012C">
        <w:rPr>
          <w:lang w:val="uk-UA"/>
        </w:rPr>
        <w:t>); // n — розмірність масиву</w:t>
      </w:r>
    </w:p>
    <w:p w14:paraId="2932E3B6" w14:textId="77777777" w:rsidR="007B0A72" w:rsidRPr="0005012C" w:rsidRDefault="007B0A72" w:rsidP="00BA261B">
      <w:pPr>
        <w:rPr>
          <w:lang w:val="uk-UA"/>
        </w:rPr>
      </w:pPr>
      <w:proofErr w:type="spellStart"/>
      <w:r w:rsidRPr="0005012C">
        <w:rPr>
          <w:lang w:val="uk-UA"/>
        </w:rPr>
        <w:t>mas</w:t>
      </w:r>
      <w:proofErr w:type="spellEnd"/>
      <w:r w:rsidRPr="0005012C">
        <w:rPr>
          <w:lang w:val="uk-UA"/>
        </w:rPr>
        <w:t>=</w:t>
      </w:r>
      <w:proofErr w:type="spellStart"/>
      <w:r w:rsidRPr="0005012C">
        <w:rPr>
          <w:lang w:val="uk-UA"/>
        </w:rPr>
        <w:t>new</w:t>
      </w:r>
      <w:proofErr w:type="spellEnd"/>
      <w:r w:rsidRPr="0005012C">
        <w:rPr>
          <w:lang w:val="uk-UA"/>
        </w:rPr>
        <w:t xml:space="preserve"> </w:t>
      </w:r>
      <w:proofErr w:type="spellStart"/>
      <w:r w:rsidRPr="0005012C">
        <w:rPr>
          <w:lang w:val="uk-UA"/>
        </w:rPr>
        <w:t>int</w:t>
      </w:r>
      <w:proofErr w:type="spellEnd"/>
      <w:r w:rsidRPr="0005012C">
        <w:rPr>
          <w:lang w:val="uk-UA"/>
        </w:rPr>
        <w:t>[n];// виділення пам’яті під масив</w:t>
      </w:r>
    </w:p>
    <w:p w14:paraId="2056953C" w14:textId="77777777" w:rsidR="007B0A72" w:rsidRPr="0005012C" w:rsidRDefault="007B0A72" w:rsidP="00BA261B">
      <w:pPr>
        <w:rPr>
          <w:rFonts w:ascii="Times New Roman" w:hAnsi="Times New Roman"/>
          <w:lang w:val="uk-UA"/>
        </w:rPr>
      </w:pPr>
      <w:proofErr w:type="spellStart"/>
      <w:r w:rsidRPr="0005012C">
        <w:rPr>
          <w:lang w:val="uk-UA"/>
        </w:rPr>
        <w:t>delete</w:t>
      </w:r>
      <w:proofErr w:type="spellEnd"/>
      <w:r w:rsidRPr="0005012C">
        <w:rPr>
          <w:lang w:val="uk-UA"/>
        </w:rPr>
        <w:t xml:space="preserve"> [] </w:t>
      </w:r>
      <w:proofErr w:type="spellStart"/>
      <w:r w:rsidRPr="0005012C">
        <w:rPr>
          <w:lang w:val="uk-UA"/>
        </w:rPr>
        <w:t>mas</w:t>
      </w:r>
      <w:proofErr w:type="spellEnd"/>
      <w:r w:rsidRPr="0005012C">
        <w:rPr>
          <w:lang w:val="uk-UA"/>
        </w:rPr>
        <w:t>;// звільнення пам’яті</w:t>
      </w:r>
    </w:p>
    <w:p w14:paraId="34A7E9A7" w14:textId="77777777" w:rsidR="007B0A72" w:rsidRPr="0005012C" w:rsidRDefault="007B0A72" w:rsidP="00BA261B">
      <w:pPr>
        <w:rPr>
          <w:rFonts w:ascii="Times New Roman" w:hAnsi="Times New Roman"/>
          <w:lang w:val="uk-UA"/>
        </w:rPr>
      </w:pPr>
      <w:r w:rsidRPr="0005012C">
        <w:rPr>
          <w:rFonts w:ascii="Times New Roman" w:hAnsi="Times New Roman"/>
          <w:lang w:val="uk-UA"/>
        </w:rPr>
        <w:t xml:space="preserve">Якщо за допомогою операції </w:t>
      </w:r>
      <w:proofErr w:type="spellStart"/>
      <w:r w:rsidRPr="0005012C">
        <w:rPr>
          <w:rFonts w:ascii="Times New Roman" w:hAnsi="Times New Roman"/>
          <w:lang w:val="uk-UA"/>
        </w:rPr>
        <w:t>new</w:t>
      </w:r>
      <w:proofErr w:type="spellEnd"/>
      <w:r w:rsidRPr="0005012C">
        <w:rPr>
          <w:rFonts w:ascii="Times New Roman" w:hAnsi="Times New Roman"/>
          <w:lang w:val="uk-UA"/>
        </w:rPr>
        <w:t xml:space="preserve"> неможливо виділити потрібний об’єм пам’яті, то результатом операції </w:t>
      </w:r>
      <w:proofErr w:type="spellStart"/>
      <w:r w:rsidRPr="0005012C">
        <w:rPr>
          <w:rFonts w:ascii="Times New Roman" w:hAnsi="Times New Roman"/>
          <w:lang w:val="uk-UA"/>
        </w:rPr>
        <w:t>new</w:t>
      </w:r>
      <w:proofErr w:type="spellEnd"/>
      <w:r w:rsidRPr="0005012C">
        <w:rPr>
          <w:rFonts w:ascii="Times New Roman" w:hAnsi="Times New Roman"/>
          <w:lang w:val="uk-UA"/>
        </w:rPr>
        <w:t xml:space="preserve"> є 0.</w:t>
      </w:r>
    </w:p>
    <w:p w14:paraId="28BB70C1" w14:textId="77777777" w:rsidR="007B0A72" w:rsidRPr="0005012C" w:rsidRDefault="007B0A72" w:rsidP="00BA261B">
      <w:pPr>
        <w:rPr>
          <w:rFonts w:ascii="Times New Roman" w:hAnsi="Times New Roman"/>
          <w:lang w:val="uk-UA"/>
        </w:rPr>
      </w:pPr>
      <w:r w:rsidRPr="0005012C">
        <w:rPr>
          <w:rFonts w:ascii="Times New Roman" w:hAnsi="Times New Roman"/>
          <w:lang w:val="uk-UA"/>
        </w:rPr>
        <w:t xml:space="preserve">Іноді при програмуванні виникає необхідність створення багатовимірних динамічних об’єктів. Програмісти-початківці за аналогією з поданим способом створення одновимірних динамічних масивів для двовимірного динамічного масиву розмірності n*k </w:t>
      </w:r>
      <w:proofErr w:type="spellStart"/>
      <w:r w:rsidRPr="0005012C">
        <w:rPr>
          <w:rFonts w:ascii="Times New Roman" w:hAnsi="Times New Roman"/>
          <w:lang w:val="uk-UA"/>
        </w:rPr>
        <w:t>запишуть</w:t>
      </w:r>
      <w:proofErr w:type="spellEnd"/>
      <w:r w:rsidRPr="0005012C">
        <w:rPr>
          <w:rFonts w:ascii="Times New Roman" w:hAnsi="Times New Roman"/>
          <w:lang w:val="uk-UA"/>
        </w:rPr>
        <w:t xml:space="preserve"> наступне</w:t>
      </w:r>
    </w:p>
    <w:p w14:paraId="39E161B9" w14:textId="77777777" w:rsidR="007B0A72" w:rsidRPr="00672614" w:rsidRDefault="007B0A72" w:rsidP="00BA261B">
      <w:pPr>
        <w:rPr>
          <w:color w:val="FF0000"/>
          <w:lang w:val="uk-UA"/>
        </w:rPr>
      </w:pPr>
      <w:proofErr w:type="spellStart"/>
      <w:r w:rsidRPr="00672614">
        <w:rPr>
          <w:color w:val="FF0000"/>
          <w:lang w:val="uk-UA"/>
        </w:rPr>
        <w:t>mas</w:t>
      </w:r>
      <w:proofErr w:type="spellEnd"/>
      <w:r w:rsidRPr="00672614">
        <w:rPr>
          <w:color w:val="FF0000"/>
          <w:lang w:val="uk-UA"/>
        </w:rPr>
        <w:t>=</w:t>
      </w:r>
      <w:proofErr w:type="spellStart"/>
      <w:r w:rsidRPr="00672614">
        <w:rPr>
          <w:color w:val="FF0000"/>
          <w:lang w:val="uk-UA"/>
        </w:rPr>
        <w:t>new</w:t>
      </w:r>
      <w:proofErr w:type="spellEnd"/>
      <w:r w:rsidRPr="00672614">
        <w:rPr>
          <w:color w:val="FF0000"/>
          <w:lang w:val="uk-UA"/>
        </w:rPr>
        <w:t xml:space="preserve"> </w:t>
      </w:r>
      <w:proofErr w:type="spellStart"/>
      <w:r w:rsidRPr="00672614">
        <w:rPr>
          <w:color w:val="FF0000"/>
          <w:lang w:val="uk-UA"/>
        </w:rPr>
        <w:t>int</w:t>
      </w:r>
      <w:proofErr w:type="spellEnd"/>
      <w:r w:rsidRPr="00672614">
        <w:rPr>
          <w:color w:val="FF0000"/>
          <w:lang w:val="uk-UA"/>
        </w:rPr>
        <w:t>[n][k]; // Невірно! Помилка!</w:t>
      </w:r>
    </w:p>
    <w:p w14:paraId="166EC63C" w14:textId="77777777" w:rsidR="007B0A72" w:rsidRPr="0005012C" w:rsidRDefault="007B0A72" w:rsidP="00BA261B">
      <w:pPr>
        <w:rPr>
          <w:rFonts w:ascii="Times New Roman" w:hAnsi="Times New Roman"/>
          <w:lang w:val="uk-UA"/>
        </w:rPr>
      </w:pPr>
      <w:r w:rsidRPr="0005012C">
        <w:rPr>
          <w:rFonts w:ascii="Times New Roman" w:hAnsi="Times New Roman"/>
          <w:lang w:val="uk-UA"/>
        </w:rPr>
        <w:t>Такий спосіб виділення пам’яті не дасть вірного результату. Наведемо приклад створення двовимірного масиву.</w:t>
      </w:r>
    </w:p>
    <w:p w14:paraId="32B79EF9" w14:textId="77777777" w:rsidR="007B0A72" w:rsidRPr="0005012C" w:rsidRDefault="007B0A72" w:rsidP="00BA261B">
      <w:pPr>
        <w:rPr>
          <w:lang w:val="uk-UA"/>
        </w:rPr>
      </w:pPr>
      <w:r w:rsidRPr="0005012C">
        <w:rPr>
          <w:lang w:val="uk-UA"/>
        </w:rPr>
        <w:t>#</w:t>
      </w:r>
      <w:proofErr w:type="spellStart"/>
      <w:r w:rsidRPr="0005012C">
        <w:rPr>
          <w:lang w:val="uk-UA"/>
        </w:rPr>
        <w:t>include</w:t>
      </w:r>
      <w:proofErr w:type="spellEnd"/>
      <w:r w:rsidRPr="0005012C">
        <w:rPr>
          <w:lang w:val="uk-UA"/>
        </w:rPr>
        <w:t>&lt;</w:t>
      </w:r>
      <w:proofErr w:type="spellStart"/>
      <w:r w:rsidRPr="0005012C">
        <w:rPr>
          <w:lang w:val="uk-UA"/>
        </w:rPr>
        <w:t>iostream.h</w:t>
      </w:r>
      <w:proofErr w:type="spellEnd"/>
      <w:r w:rsidRPr="0005012C">
        <w:rPr>
          <w:lang w:val="uk-UA"/>
        </w:rPr>
        <w:t>&gt;</w:t>
      </w:r>
    </w:p>
    <w:p w14:paraId="495A929E" w14:textId="77777777" w:rsidR="007B0A72" w:rsidRPr="0005012C" w:rsidRDefault="007B0A72" w:rsidP="00BA261B">
      <w:pPr>
        <w:rPr>
          <w:lang w:val="uk-UA"/>
        </w:rPr>
      </w:pPr>
      <w:r w:rsidRPr="0005012C">
        <w:rPr>
          <w:lang w:val="uk-UA"/>
        </w:rPr>
        <w:t>#</w:t>
      </w:r>
      <w:proofErr w:type="spellStart"/>
      <w:r w:rsidRPr="0005012C">
        <w:rPr>
          <w:lang w:val="uk-UA"/>
        </w:rPr>
        <w:t>include</w:t>
      </w:r>
      <w:proofErr w:type="spellEnd"/>
      <w:r w:rsidRPr="0005012C">
        <w:rPr>
          <w:lang w:val="uk-UA"/>
        </w:rPr>
        <w:t>&lt;</w:t>
      </w:r>
      <w:proofErr w:type="spellStart"/>
      <w:r>
        <w:t>stdlib.h</w:t>
      </w:r>
      <w:proofErr w:type="spellEnd"/>
      <w:r w:rsidRPr="0005012C">
        <w:rPr>
          <w:lang w:val="uk-UA"/>
        </w:rPr>
        <w:t>&gt;</w:t>
      </w:r>
    </w:p>
    <w:p w14:paraId="32B7A146" w14:textId="77777777" w:rsidR="007B0A72" w:rsidRPr="0005012C" w:rsidRDefault="007B0A72" w:rsidP="00BA261B">
      <w:pPr>
        <w:rPr>
          <w:lang w:val="uk-UA"/>
        </w:rPr>
      </w:pPr>
      <w:proofErr w:type="spellStart"/>
      <w:r w:rsidRPr="0005012C">
        <w:rPr>
          <w:lang w:val="uk-UA"/>
        </w:rPr>
        <w:t>int</w:t>
      </w:r>
      <w:proofErr w:type="spellEnd"/>
      <w:r w:rsidRPr="0005012C">
        <w:rPr>
          <w:lang w:val="uk-UA"/>
        </w:rPr>
        <w:t xml:space="preserve"> </w:t>
      </w:r>
      <w:proofErr w:type="spellStart"/>
      <w:r w:rsidRPr="0005012C">
        <w:rPr>
          <w:lang w:val="uk-UA"/>
        </w:rPr>
        <w:t>main</w:t>
      </w:r>
      <w:proofErr w:type="spellEnd"/>
      <w:r w:rsidRPr="0005012C">
        <w:rPr>
          <w:lang w:val="uk-UA"/>
        </w:rPr>
        <w:t>(){</w:t>
      </w:r>
    </w:p>
    <w:p w14:paraId="49B2C728" w14:textId="77777777" w:rsidR="007B0A72" w:rsidRDefault="007B0A72" w:rsidP="00BA261B">
      <w:proofErr w:type="spellStart"/>
      <w:r w:rsidRPr="0005012C">
        <w:rPr>
          <w:lang w:val="uk-UA"/>
        </w:rPr>
        <w:t>int</w:t>
      </w:r>
      <w:proofErr w:type="spellEnd"/>
      <w:r w:rsidRPr="0005012C">
        <w:rPr>
          <w:lang w:val="uk-UA"/>
        </w:rPr>
        <w:t xml:space="preserve"> n;</w:t>
      </w:r>
    </w:p>
    <w:p w14:paraId="6A8F235E" w14:textId="77777777" w:rsidR="007B0A72" w:rsidRPr="0005012C" w:rsidRDefault="007B0A72" w:rsidP="00BA261B">
      <w:pPr>
        <w:rPr>
          <w:lang w:val="uk-UA"/>
        </w:rPr>
      </w:pPr>
      <w:proofErr w:type="spellStart"/>
      <w:r w:rsidRPr="0005012C">
        <w:rPr>
          <w:lang w:val="uk-UA"/>
        </w:rPr>
        <w:t>const</w:t>
      </w:r>
      <w:proofErr w:type="spellEnd"/>
      <w:r>
        <w:rPr>
          <w:lang w:val="uk-UA"/>
        </w:rPr>
        <w:t xml:space="preserve"> </w:t>
      </w:r>
      <w:r>
        <w:t>int</w:t>
      </w:r>
      <w:r w:rsidRPr="0005012C">
        <w:rPr>
          <w:lang w:val="uk-UA"/>
        </w:rPr>
        <w:t xml:space="preserve"> m=5;</w:t>
      </w:r>
    </w:p>
    <w:p w14:paraId="104CC530" w14:textId="77777777" w:rsidR="007B0A72" w:rsidRPr="0005012C" w:rsidRDefault="007B0A72" w:rsidP="00BA261B">
      <w:pPr>
        <w:rPr>
          <w:lang w:val="uk-UA"/>
        </w:rPr>
      </w:pPr>
      <w:proofErr w:type="spellStart"/>
      <w:r w:rsidRPr="0005012C">
        <w:rPr>
          <w:lang w:val="uk-UA"/>
        </w:rPr>
        <w:t>printf</w:t>
      </w:r>
      <w:proofErr w:type="spellEnd"/>
      <w:r w:rsidRPr="0005012C">
        <w:rPr>
          <w:lang w:val="uk-UA"/>
        </w:rPr>
        <w:t>("</w:t>
      </w:r>
      <w:proofErr w:type="spellStart"/>
      <w:r w:rsidRPr="0005012C">
        <w:rPr>
          <w:lang w:val="uk-UA"/>
        </w:rPr>
        <w:t>input</w:t>
      </w:r>
      <w:proofErr w:type="spellEnd"/>
      <w:r w:rsidRPr="0005012C">
        <w:rPr>
          <w:lang w:val="uk-UA"/>
        </w:rPr>
        <w:t xml:space="preserve"> </w:t>
      </w:r>
      <w:proofErr w:type="spellStart"/>
      <w:r w:rsidRPr="0005012C">
        <w:rPr>
          <w:lang w:val="uk-UA"/>
        </w:rPr>
        <w:t>the</w:t>
      </w:r>
      <w:proofErr w:type="spellEnd"/>
      <w:r w:rsidRPr="0005012C">
        <w:rPr>
          <w:lang w:val="uk-UA"/>
        </w:rPr>
        <w:t xml:space="preserve"> </w:t>
      </w:r>
      <w:proofErr w:type="spellStart"/>
      <w:r w:rsidRPr="0005012C">
        <w:rPr>
          <w:lang w:val="uk-UA"/>
        </w:rPr>
        <w:t>number</w:t>
      </w:r>
      <w:proofErr w:type="spellEnd"/>
      <w:r w:rsidRPr="0005012C">
        <w:rPr>
          <w:lang w:val="uk-UA"/>
        </w:rPr>
        <w:t>";</w:t>
      </w:r>
    </w:p>
    <w:p w14:paraId="6C357576" w14:textId="77777777" w:rsidR="007B0A72" w:rsidRPr="0005012C" w:rsidRDefault="007B0A72" w:rsidP="00BA261B">
      <w:pPr>
        <w:rPr>
          <w:lang w:val="uk-UA"/>
        </w:rPr>
      </w:pPr>
      <w:proofErr w:type="spellStart"/>
      <w:r w:rsidRPr="0005012C">
        <w:rPr>
          <w:lang w:val="uk-UA"/>
        </w:rPr>
        <w:t>scanf</w:t>
      </w:r>
      <w:proofErr w:type="spellEnd"/>
      <w:r w:rsidRPr="0005012C">
        <w:rPr>
          <w:lang w:val="uk-UA"/>
        </w:rPr>
        <w:t>(&amp;n);</w:t>
      </w:r>
    </w:p>
    <w:p w14:paraId="59E82474" w14:textId="77777777" w:rsidR="007B0A72" w:rsidRPr="00672614" w:rsidRDefault="007B0A72" w:rsidP="00BA261B">
      <w:pPr>
        <w:rPr>
          <w:lang w:val="uk-UA"/>
        </w:rPr>
      </w:pPr>
      <w:proofErr w:type="spellStart"/>
      <w:r w:rsidRPr="0005012C">
        <w:rPr>
          <w:lang w:val="uk-UA"/>
        </w:rPr>
        <w:t>int</w:t>
      </w:r>
      <w:proofErr w:type="spellEnd"/>
      <w:r w:rsidRPr="0005012C">
        <w:rPr>
          <w:lang w:val="uk-UA"/>
        </w:rPr>
        <w:t xml:space="preserve">** a; </w:t>
      </w:r>
      <w:r w:rsidRPr="00672614">
        <w:rPr>
          <w:lang w:val="uk-UA"/>
        </w:rPr>
        <w:t>//a - вказівник на масив вказівників на рядки</w:t>
      </w:r>
    </w:p>
    <w:p w14:paraId="39CB6842" w14:textId="77777777" w:rsidR="007B0A72" w:rsidRPr="00672614" w:rsidRDefault="007B0A72" w:rsidP="00BA261B">
      <w:pPr>
        <w:rPr>
          <w:lang w:val="uk-UA"/>
        </w:rPr>
      </w:pPr>
      <w:r w:rsidRPr="0005012C">
        <w:rPr>
          <w:lang w:val="uk-UA"/>
        </w:rPr>
        <w:t>a=</w:t>
      </w:r>
      <w:proofErr w:type="spellStart"/>
      <w:r w:rsidRPr="0005012C">
        <w:rPr>
          <w:lang w:val="uk-UA"/>
        </w:rPr>
        <w:t>new</w:t>
      </w:r>
      <w:proofErr w:type="spellEnd"/>
      <w:r w:rsidRPr="0005012C">
        <w:rPr>
          <w:lang w:val="uk-UA"/>
        </w:rPr>
        <w:t xml:space="preserve"> </w:t>
      </w:r>
      <w:proofErr w:type="spellStart"/>
      <w:r w:rsidRPr="0005012C">
        <w:rPr>
          <w:lang w:val="uk-UA"/>
        </w:rPr>
        <w:t>int</w:t>
      </w:r>
      <w:proofErr w:type="spellEnd"/>
      <w:r w:rsidRPr="0005012C">
        <w:rPr>
          <w:lang w:val="uk-UA"/>
        </w:rPr>
        <w:t xml:space="preserve">* [n]; </w:t>
      </w:r>
      <w:r w:rsidRPr="00672614">
        <w:rPr>
          <w:lang w:val="uk-UA"/>
        </w:rPr>
        <w:t>//виділення пам’яті для масиву вказівників на n рядків</w:t>
      </w:r>
    </w:p>
    <w:p w14:paraId="4B6B77F4" w14:textId="77777777" w:rsidR="007B0A72" w:rsidRPr="0005012C" w:rsidRDefault="007B0A72" w:rsidP="00BA261B">
      <w:pPr>
        <w:rPr>
          <w:lang w:val="uk-UA"/>
        </w:rPr>
      </w:pPr>
      <w:proofErr w:type="spellStart"/>
      <w:r w:rsidRPr="0005012C">
        <w:rPr>
          <w:lang w:val="uk-UA"/>
        </w:rPr>
        <w:t>for</w:t>
      </w:r>
      <w:proofErr w:type="spellEnd"/>
      <w:r w:rsidRPr="0005012C">
        <w:rPr>
          <w:lang w:val="uk-UA"/>
        </w:rPr>
        <w:t>(</w:t>
      </w:r>
      <w:proofErr w:type="spellStart"/>
      <w:r w:rsidRPr="0005012C">
        <w:rPr>
          <w:lang w:val="uk-UA"/>
        </w:rPr>
        <w:t>int</w:t>
      </w:r>
      <w:proofErr w:type="spellEnd"/>
      <w:r w:rsidRPr="0005012C">
        <w:rPr>
          <w:lang w:val="uk-UA"/>
        </w:rPr>
        <w:t xml:space="preserve"> i=0;i&lt;</w:t>
      </w:r>
      <w:proofErr w:type="spellStart"/>
      <w:r w:rsidRPr="0005012C">
        <w:rPr>
          <w:lang w:val="uk-UA"/>
        </w:rPr>
        <w:t>n;i</w:t>
      </w:r>
      <w:proofErr w:type="spellEnd"/>
      <w:r w:rsidRPr="0005012C">
        <w:rPr>
          <w:lang w:val="uk-UA"/>
        </w:rPr>
        <w:t>++)</w:t>
      </w:r>
    </w:p>
    <w:p w14:paraId="74E5AC85" w14:textId="77777777" w:rsidR="007B0A72" w:rsidRPr="00672614" w:rsidRDefault="007B0A72" w:rsidP="00BA261B">
      <w:r w:rsidRPr="0005012C">
        <w:rPr>
          <w:lang w:val="uk-UA"/>
        </w:rPr>
        <w:t>a[i]=</w:t>
      </w:r>
      <w:proofErr w:type="spellStart"/>
      <w:r w:rsidRPr="0005012C">
        <w:rPr>
          <w:lang w:val="uk-UA"/>
        </w:rPr>
        <w:t>new</w:t>
      </w:r>
      <w:proofErr w:type="spellEnd"/>
      <w:r w:rsidRPr="0005012C">
        <w:rPr>
          <w:lang w:val="uk-UA"/>
        </w:rPr>
        <w:t xml:space="preserve"> </w:t>
      </w:r>
      <w:proofErr w:type="spellStart"/>
      <w:r w:rsidRPr="0005012C">
        <w:rPr>
          <w:lang w:val="uk-UA"/>
        </w:rPr>
        <w:t>int</w:t>
      </w:r>
      <w:proofErr w:type="spellEnd"/>
      <w:r w:rsidRPr="0005012C">
        <w:rPr>
          <w:lang w:val="uk-UA"/>
        </w:rPr>
        <w:t xml:space="preserve"> [m]; </w:t>
      </w:r>
      <w:r w:rsidRPr="00672614">
        <w:t>/*</w:t>
      </w:r>
      <w:r w:rsidRPr="00672614">
        <w:rPr>
          <w:lang w:val="uk-UA"/>
        </w:rPr>
        <w:t xml:space="preserve">виділення пам’яті для кожного рядка масиву розмірністю </w:t>
      </w:r>
      <w:proofErr w:type="spellStart"/>
      <w:r w:rsidRPr="00672614">
        <w:rPr>
          <w:lang w:val="uk-UA"/>
        </w:rPr>
        <w:t>nxm</w:t>
      </w:r>
      <w:proofErr w:type="spellEnd"/>
      <w:r w:rsidRPr="00672614">
        <w:t xml:space="preserve"> </w:t>
      </w:r>
    </w:p>
    <w:p w14:paraId="2A186533" w14:textId="77777777" w:rsidR="007B0A72" w:rsidRPr="00672614" w:rsidRDefault="007B0A72" w:rsidP="00BA261B">
      <w:pPr>
        <w:rPr>
          <w:lang w:val="uk-UA"/>
        </w:rPr>
      </w:pPr>
      <w:r w:rsidRPr="00672614">
        <w:rPr>
          <w:lang w:val="uk-UA" w:eastAsia="en-US"/>
        </w:rPr>
        <w:t>…</w:t>
      </w:r>
      <w:r w:rsidRPr="00672614">
        <w:t>*/</w:t>
      </w:r>
    </w:p>
    <w:p w14:paraId="04EF2B2D" w14:textId="77777777" w:rsidR="007B0A72" w:rsidRDefault="007B0A72" w:rsidP="00BA261B">
      <w:proofErr w:type="spellStart"/>
      <w:r w:rsidRPr="0005012C">
        <w:rPr>
          <w:lang w:val="uk-UA"/>
        </w:rPr>
        <w:t>for</w:t>
      </w:r>
      <w:proofErr w:type="spellEnd"/>
      <w:r w:rsidRPr="0005012C">
        <w:rPr>
          <w:lang w:val="uk-UA"/>
        </w:rPr>
        <w:t>(</w:t>
      </w:r>
      <w:proofErr w:type="spellStart"/>
      <w:r w:rsidRPr="0005012C">
        <w:rPr>
          <w:lang w:val="uk-UA"/>
        </w:rPr>
        <w:t>int</w:t>
      </w:r>
      <w:proofErr w:type="spellEnd"/>
      <w:r w:rsidRPr="0005012C">
        <w:rPr>
          <w:lang w:val="uk-UA"/>
        </w:rPr>
        <w:t xml:space="preserve"> i=0;i&lt;</w:t>
      </w:r>
      <w:proofErr w:type="spellStart"/>
      <w:r w:rsidRPr="0005012C">
        <w:rPr>
          <w:lang w:val="uk-UA"/>
        </w:rPr>
        <w:t>n;i</w:t>
      </w:r>
      <w:proofErr w:type="spellEnd"/>
      <w:r w:rsidRPr="0005012C">
        <w:rPr>
          <w:lang w:val="uk-UA"/>
        </w:rPr>
        <w:t>++){</w:t>
      </w:r>
    </w:p>
    <w:p w14:paraId="6658020F" w14:textId="77777777" w:rsidR="007B0A72" w:rsidRPr="0005012C" w:rsidRDefault="007B0A72" w:rsidP="00BA261B">
      <w:pPr>
        <w:rPr>
          <w:lang w:val="uk-UA"/>
        </w:rPr>
      </w:pPr>
      <w:r>
        <w:t xml:space="preserve">   </w:t>
      </w:r>
      <w:r>
        <w:tab/>
      </w:r>
      <w:proofErr w:type="spellStart"/>
      <w:r w:rsidRPr="0005012C">
        <w:rPr>
          <w:lang w:val="uk-UA"/>
        </w:rPr>
        <w:t>for</w:t>
      </w:r>
      <w:proofErr w:type="spellEnd"/>
      <w:r w:rsidRPr="0005012C">
        <w:rPr>
          <w:lang w:val="uk-UA"/>
        </w:rPr>
        <w:t>(</w:t>
      </w:r>
      <w:proofErr w:type="spellStart"/>
      <w:r w:rsidRPr="0005012C">
        <w:rPr>
          <w:lang w:val="uk-UA"/>
        </w:rPr>
        <w:t>int</w:t>
      </w:r>
      <w:proofErr w:type="spellEnd"/>
      <w:r w:rsidRPr="0005012C">
        <w:rPr>
          <w:lang w:val="uk-UA"/>
        </w:rPr>
        <w:t xml:space="preserve"> j=0;j&lt;</w:t>
      </w:r>
      <w:proofErr w:type="spellStart"/>
      <w:r w:rsidRPr="0005012C">
        <w:rPr>
          <w:lang w:val="uk-UA"/>
        </w:rPr>
        <w:t>m;j</w:t>
      </w:r>
      <w:proofErr w:type="spellEnd"/>
      <w:r w:rsidRPr="0005012C">
        <w:rPr>
          <w:lang w:val="uk-UA"/>
        </w:rPr>
        <w:t>++)</w:t>
      </w:r>
    </w:p>
    <w:p w14:paraId="5953F9CD" w14:textId="77777777" w:rsidR="007B0A72" w:rsidRPr="0005012C" w:rsidRDefault="007B0A72" w:rsidP="00BA261B">
      <w:pPr>
        <w:rPr>
          <w:lang w:val="uk-UA"/>
        </w:rPr>
      </w:pPr>
      <w:proofErr w:type="spellStart"/>
      <w:r w:rsidRPr="0005012C">
        <w:rPr>
          <w:lang w:val="uk-UA"/>
        </w:rPr>
        <w:t>printf</w:t>
      </w:r>
      <w:proofErr w:type="spellEnd"/>
      <w:r w:rsidRPr="0005012C">
        <w:rPr>
          <w:lang w:val="uk-UA"/>
        </w:rPr>
        <w:t>(a[i][j]);</w:t>
      </w:r>
    </w:p>
    <w:p w14:paraId="05A30D16" w14:textId="77777777" w:rsidR="007B0A72" w:rsidRPr="0005012C" w:rsidRDefault="007B0A72" w:rsidP="00BA261B">
      <w:pPr>
        <w:rPr>
          <w:lang w:val="uk-UA"/>
        </w:rPr>
      </w:pPr>
      <w:r w:rsidRPr="0005012C">
        <w:rPr>
          <w:lang w:val="uk-UA"/>
        </w:rPr>
        <w:lastRenderedPageBreak/>
        <w:t>}</w:t>
      </w:r>
    </w:p>
    <w:p w14:paraId="5B39AFC6" w14:textId="77777777" w:rsidR="007B0A72" w:rsidRPr="0005012C" w:rsidRDefault="007B0A72" w:rsidP="00BA261B">
      <w:pPr>
        <w:rPr>
          <w:lang w:val="uk-UA"/>
        </w:rPr>
      </w:pPr>
      <w:proofErr w:type="spellStart"/>
      <w:r w:rsidRPr="0005012C">
        <w:rPr>
          <w:lang w:val="uk-UA"/>
        </w:rPr>
        <w:t>for</w:t>
      </w:r>
      <w:proofErr w:type="spellEnd"/>
      <w:r w:rsidRPr="0005012C">
        <w:rPr>
          <w:lang w:val="uk-UA"/>
        </w:rPr>
        <w:t>(</w:t>
      </w:r>
      <w:proofErr w:type="spellStart"/>
      <w:r w:rsidRPr="0005012C">
        <w:rPr>
          <w:lang w:val="uk-UA"/>
        </w:rPr>
        <w:t>int</w:t>
      </w:r>
      <w:proofErr w:type="spellEnd"/>
      <w:r w:rsidRPr="0005012C">
        <w:rPr>
          <w:lang w:val="uk-UA"/>
        </w:rPr>
        <w:t xml:space="preserve"> i=0;i&lt;</w:t>
      </w:r>
      <w:proofErr w:type="spellStart"/>
      <w:r w:rsidRPr="0005012C">
        <w:rPr>
          <w:lang w:val="uk-UA"/>
        </w:rPr>
        <w:t>n;i</w:t>
      </w:r>
      <w:proofErr w:type="spellEnd"/>
      <w:r w:rsidRPr="0005012C">
        <w:rPr>
          <w:lang w:val="uk-UA"/>
        </w:rPr>
        <w:t>++)</w:t>
      </w:r>
    </w:p>
    <w:p w14:paraId="4F193444" w14:textId="77777777" w:rsidR="007B0A72" w:rsidRPr="00672614" w:rsidRDefault="007B0A72" w:rsidP="00BA261B">
      <w:pPr>
        <w:rPr>
          <w:lang w:val="uk-UA"/>
        </w:rPr>
      </w:pPr>
      <w:proofErr w:type="spellStart"/>
      <w:r w:rsidRPr="0005012C">
        <w:rPr>
          <w:lang w:val="uk-UA"/>
        </w:rPr>
        <w:t>delete</w:t>
      </w:r>
      <w:proofErr w:type="spellEnd"/>
      <w:r w:rsidRPr="0005012C">
        <w:rPr>
          <w:lang w:val="uk-UA"/>
        </w:rPr>
        <w:t xml:space="preserve"> [] a[i]; </w:t>
      </w:r>
      <w:r w:rsidRPr="00672614">
        <w:rPr>
          <w:lang w:val="uk-UA"/>
        </w:rPr>
        <w:t>//звільнення пам’яті від кожного рядка</w:t>
      </w:r>
    </w:p>
    <w:p w14:paraId="14F6FFC7" w14:textId="77777777" w:rsidR="007B0A72" w:rsidRPr="00672614" w:rsidRDefault="007B0A72" w:rsidP="00BA261B">
      <w:pPr>
        <w:rPr>
          <w:lang w:val="uk-UA"/>
        </w:rPr>
      </w:pPr>
      <w:proofErr w:type="spellStart"/>
      <w:r w:rsidRPr="0005012C">
        <w:rPr>
          <w:lang w:val="uk-UA"/>
        </w:rPr>
        <w:t>delete</w:t>
      </w:r>
      <w:proofErr w:type="spellEnd"/>
      <w:r w:rsidRPr="0005012C">
        <w:rPr>
          <w:lang w:val="uk-UA"/>
        </w:rPr>
        <w:t xml:space="preserve"> [] a; </w:t>
      </w:r>
      <w:r w:rsidRPr="00672614">
        <w:rPr>
          <w:lang w:val="uk-UA"/>
        </w:rPr>
        <w:t>//звільнення пам’яті від масиву вказівників</w:t>
      </w:r>
    </w:p>
    <w:p w14:paraId="62BF3E6C" w14:textId="77777777" w:rsidR="007B0A72" w:rsidRPr="0005012C" w:rsidRDefault="007B0A72" w:rsidP="00BA261B">
      <w:pPr>
        <w:rPr>
          <w:lang w:val="uk-UA"/>
        </w:rPr>
      </w:pPr>
      <w:proofErr w:type="spellStart"/>
      <w:r w:rsidRPr="0005012C">
        <w:rPr>
          <w:lang w:val="uk-UA"/>
        </w:rPr>
        <w:t>getch</w:t>
      </w:r>
      <w:r>
        <w:t>ar</w:t>
      </w:r>
      <w:proofErr w:type="spellEnd"/>
      <w:r w:rsidRPr="0005012C">
        <w:rPr>
          <w:lang w:val="uk-UA"/>
        </w:rPr>
        <w:t>();</w:t>
      </w:r>
    </w:p>
    <w:p w14:paraId="5DCA99DD" w14:textId="77777777" w:rsidR="007B0A72" w:rsidRPr="0005012C" w:rsidRDefault="007B0A72" w:rsidP="00BA261B">
      <w:pPr>
        <w:rPr>
          <w:lang w:val="uk-UA"/>
        </w:rPr>
      </w:pPr>
      <w:proofErr w:type="spellStart"/>
      <w:r w:rsidRPr="0005012C">
        <w:rPr>
          <w:lang w:val="uk-UA"/>
        </w:rPr>
        <w:t>return</w:t>
      </w:r>
      <w:proofErr w:type="spellEnd"/>
      <w:r w:rsidRPr="0005012C">
        <w:rPr>
          <w:lang w:val="uk-UA"/>
        </w:rPr>
        <w:t xml:space="preserve"> 0;</w:t>
      </w:r>
    </w:p>
    <w:p w14:paraId="407D8AF4" w14:textId="77777777" w:rsidR="007B0A72" w:rsidRPr="0005012C" w:rsidRDefault="007B0A72" w:rsidP="00BA261B">
      <w:pPr>
        <w:rPr>
          <w:lang w:val="uk-UA"/>
        </w:rPr>
      </w:pPr>
      <w:r w:rsidRPr="0005012C">
        <w:rPr>
          <w:lang w:val="uk-UA"/>
        </w:rPr>
        <w:t>}</w:t>
      </w:r>
    </w:p>
    <w:p w14:paraId="2B487A0D" w14:textId="77777777" w:rsidR="007B0A72" w:rsidRPr="0005012C" w:rsidRDefault="007B0A72" w:rsidP="00BA261B">
      <w:pPr>
        <w:rPr>
          <w:rFonts w:ascii="Times New Roman" w:hAnsi="Times New Roman"/>
          <w:lang w:val="uk-UA"/>
        </w:rPr>
      </w:pPr>
      <w:r w:rsidRPr="0005012C">
        <w:rPr>
          <w:rFonts w:ascii="Times New Roman" w:hAnsi="Times New Roman"/>
          <w:lang w:val="uk-UA"/>
        </w:rPr>
        <w:t>}</w:t>
      </w:r>
    </w:p>
    <w:p w14:paraId="167EFC2C" w14:textId="77777777" w:rsidR="007B0A72" w:rsidRPr="0005012C" w:rsidRDefault="007B0A72" w:rsidP="00BA261B">
      <w:pPr>
        <w:rPr>
          <w:rFonts w:ascii="Times New Roman" w:hAnsi="Times New Roman"/>
          <w:lang w:val="uk-UA"/>
        </w:rPr>
      </w:pPr>
      <w:r w:rsidRPr="0005012C">
        <w:rPr>
          <w:rFonts w:ascii="Times New Roman" w:hAnsi="Times New Roman"/>
          <w:lang w:val="uk-UA" w:eastAsia="en-US"/>
        </w:rPr>
        <w:t xml:space="preserve"> </w:t>
      </w:r>
    </w:p>
    <w:p w14:paraId="209CE759" w14:textId="77777777" w:rsidR="007B0A72" w:rsidRPr="0005012C" w:rsidRDefault="007B0A72" w:rsidP="009C2347">
      <w:pPr>
        <w:pStyle w:val="2"/>
        <w:spacing w:before="0" w:after="0"/>
        <w:jc w:val="center"/>
        <w:rPr>
          <w:lang w:val="uk-UA"/>
        </w:rPr>
      </w:pPr>
      <w:r w:rsidRPr="0005012C">
        <w:rPr>
          <w:lang w:val="uk-UA"/>
        </w:rPr>
        <w:t>Рядки (</w:t>
      </w:r>
      <w:proofErr w:type="spellStart"/>
      <w:r w:rsidRPr="0005012C">
        <w:rPr>
          <w:lang w:val="uk-UA"/>
        </w:rPr>
        <w:t>Null-terminated</w:t>
      </w:r>
      <w:proofErr w:type="spellEnd"/>
      <w:r w:rsidRPr="0005012C">
        <w:rPr>
          <w:lang w:val="uk-UA"/>
        </w:rPr>
        <w:t xml:space="preserve"> </w:t>
      </w:r>
      <w:proofErr w:type="spellStart"/>
      <w:r w:rsidRPr="0005012C">
        <w:rPr>
          <w:lang w:val="uk-UA"/>
        </w:rPr>
        <w:t>byte</w:t>
      </w:r>
      <w:proofErr w:type="spellEnd"/>
      <w:r w:rsidRPr="0005012C">
        <w:rPr>
          <w:lang w:val="uk-UA"/>
        </w:rPr>
        <w:t xml:space="preserve"> </w:t>
      </w:r>
      <w:proofErr w:type="spellStart"/>
      <w:r w:rsidRPr="0005012C">
        <w:rPr>
          <w:lang w:val="uk-UA"/>
        </w:rPr>
        <w:t>strings</w:t>
      </w:r>
      <w:proofErr w:type="spellEnd"/>
      <w:r w:rsidRPr="0005012C">
        <w:rPr>
          <w:lang w:val="uk-UA"/>
        </w:rPr>
        <w:t>)</w:t>
      </w:r>
    </w:p>
    <w:p w14:paraId="3E64001F" w14:textId="77777777" w:rsidR="007B0A72" w:rsidRPr="0005012C" w:rsidRDefault="007B0A72" w:rsidP="00BA261B">
      <w:pPr>
        <w:rPr>
          <w:rFonts w:ascii="Times New Roman" w:hAnsi="Times New Roman"/>
          <w:b/>
          <w:lang w:val="uk-UA"/>
        </w:rPr>
      </w:pPr>
    </w:p>
    <w:p w14:paraId="1D658758"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 xml:space="preserve">Символьний рядок представляє собою набір з одного або більше символів. </w:t>
      </w:r>
    </w:p>
    <w:p w14:paraId="5B060BE4"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b/>
          <w:sz w:val="28"/>
          <w:szCs w:val="28"/>
          <w:lang w:val="uk-UA"/>
        </w:rPr>
        <w:t>Приклад</w:t>
      </w:r>
      <w:r w:rsidRPr="00774CE2">
        <w:rPr>
          <w:rFonts w:ascii="Times New Roman" w:hAnsi="Times New Roman" w:cs="Times New Roman"/>
          <w:sz w:val="28"/>
          <w:szCs w:val="28"/>
          <w:lang w:val="uk-UA"/>
        </w:rPr>
        <w:t xml:space="preserve"> : "Це рядок"</w:t>
      </w:r>
    </w:p>
    <w:p w14:paraId="12030A44" w14:textId="77777777" w:rsidR="007B0A72" w:rsidRPr="00774CE2" w:rsidRDefault="007B0A72" w:rsidP="00774CE2">
      <w:pPr>
        <w:jc w:val="both"/>
        <w:rPr>
          <w:rFonts w:ascii="Times New Roman" w:hAnsi="Times New Roman" w:cs="Times New Roman"/>
          <w:sz w:val="28"/>
          <w:szCs w:val="28"/>
          <w:lang w:val="ru-RU"/>
        </w:rPr>
      </w:pPr>
      <w:r w:rsidRPr="00774CE2">
        <w:rPr>
          <w:rFonts w:ascii="Times New Roman" w:hAnsi="Times New Roman" w:cs="Times New Roman"/>
          <w:sz w:val="28"/>
          <w:szCs w:val="28"/>
          <w:lang w:val="uk-UA"/>
        </w:rPr>
        <w:t xml:space="preserve">В мові Сі немає спеціального типу даних, який можна було б використовувати для опису рядків. Замість цього рядки представляються у вигляді масиву елементів типу </w:t>
      </w:r>
      <w:proofErr w:type="spellStart"/>
      <w:r w:rsidRPr="00774CE2">
        <w:rPr>
          <w:rFonts w:ascii="Times New Roman" w:hAnsi="Times New Roman" w:cs="Times New Roman"/>
          <w:i/>
          <w:sz w:val="28"/>
          <w:szCs w:val="28"/>
          <w:lang w:val="uk-UA"/>
        </w:rPr>
        <w:t>char</w:t>
      </w:r>
      <w:proofErr w:type="spellEnd"/>
      <w:r w:rsidRPr="00774CE2">
        <w:rPr>
          <w:rFonts w:ascii="Times New Roman" w:hAnsi="Times New Roman" w:cs="Times New Roman"/>
          <w:sz w:val="28"/>
          <w:szCs w:val="28"/>
          <w:lang w:val="uk-UA"/>
        </w:rPr>
        <w:t>. Тобто в C для зберігання рядків використовують символьні масиви. Це такі ж масиви як і ті що розглядалися раніше, але зберігають вони не числові дані, а символьні.  Це означає, що символи рядка розташовуються в пам'яті в сусідніх комірках, по одному символу в комірці</w:t>
      </w:r>
      <w:r w:rsidRPr="00774CE2">
        <w:rPr>
          <w:rFonts w:ascii="Times New Roman" w:hAnsi="Times New Roman" w:cs="Times New Roman"/>
          <w:sz w:val="28"/>
          <w:szCs w:val="28"/>
        </w:rPr>
        <w:t xml:space="preserve">, </w:t>
      </w:r>
      <w:r w:rsidRPr="00774CE2">
        <w:rPr>
          <w:rFonts w:ascii="Times New Roman" w:hAnsi="Times New Roman" w:cs="Times New Roman"/>
          <w:sz w:val="28"/>
          <w:szCs w:val="28"/>
          <w:lang w:val="ru-RU"/>
        </w:rPr>
        <w:t>як на рисунку:</w:t>
      </w:r>
    </w:p>
    <w:p w14:paraId="19AD7D6A" w14:textId="77777777" w:rsidR="007B0A72" w:rsidRPr="00774CE2" w:rsidRDefault="007B0A72" w:rsidP="00774CE2">
      <w:pPr>
        <w:jc w:val="both"/>
        <w:rPr>
          <w:rFonts w:ascii="Times New Roman" w:hAnsi="Times New Roman" w:cs="Times New Roman"/>
          <w:sz w:val="28"/>
          <w:szCs w:val="28"/>
        </w:rPr>
      </w:pPr>
    </w:p>
    <w:tbl>
      <w:tblPr>
        <w:tblStyle w:val="af"/>
        <w:tblW w:w="0" w:type="auto"/>
        <w:tblLook w:val="04A0" w:firstRow="1" w:lastRow="0" w:firstColumn="1" w:lastColumn="0" w:noHBand="0" w:noVBand="1"/>
      </w:tblPr>
      <w:tblGrid>
        <w:gridCol w:w="310"/>
        <w:gridCol w:w="294"/>
        <w:gridCol w:w="236"/>
        <w:gridCol w:w="361"/>
        <w:gridCol w:w="325"/>
        <w:gridCol w:w="283"/>
        <w:gridCol w:w="325"/>
        <w:gridCol w:w="310"/>
        <w:gridCol w:w="310"/>
        <w:gridCol w:w="294"/>
        <w:gridCol w:w="356"/>
        <w:gridCol w:w="356"/>
        <w:gridCol w:w="434"/>
      </w:tblGrid>
      <w:tr w:rsidR="007B0A72" w:rsidRPr="00774CE2" w14:paraId="1CBEA2F4" w14:textId="77777777" w:rsidTr="007B0A72">
        <w:tc>
          <w:tcPr>
            <w:tcW w:w="310" w:type="dxa"/>
          </w:tcPr>
          <w:p w14:paraId="2FB11384" w14:textId="77777777" w:rsidR="007B0A72" w:rsidRPr="00774CE2" w:rsidRDefault="007B0A72" w:rsidP="00774CE2">
            <w:pPr>
              <w:jc w:val="both"/>
              <w:rPr>
                <w:rFonts w:ascii="Times New Roman" w:hAnsi="Times New Roman" w:cs="Times New Roman"/>
                <w:sz w:val="28"/>
                <w:szCs w:val="28"/>
              </w:rPr>
            </w:pPr>
            <w:r w:rsidRPr="00774CE2">
              <w:rPr>
                <w:rFonts w:ascii="Times New Roman" w:hAnsi="Times New Roman" w:cs="Times New Roman"/>
                <w:sz w:val="28"/>
                <w:szCs w:val="28"/>
              </w:rPr>
              <w:t>I</w:t>
            </w:r>
          </w:p>
        </w:tc>
        <w:tc>
          <w:tcPr>
            <w:tcW w:w="294" w:type="dxa"/>
          </w:tcPr>
          <w:p w14:paraId="374677C9" w14:textId="77777777" w:rsidR="007B0A72" w:rsidRPr="00774CE2" w:rsidRDefault="007B0A72" w:rsidP="00774CE2">
            <w:pPr>
              <w:jc w:val="both"/>
              <w:rPr>
                <w:rFonts w:ascii="Times New Roman" w:hAnsi="Times New Roman" w:cs="Times New Roman"/>
                <w:sz w:val="28"/>
                <w:szCs w:val="28"/>
              </w:rPr>
            </w:pPr>
            <w:r w:rsidRPr="00774CE2">
              <w:rPr>
                <w:rFonts w:ascii="Times New Roman" w:hAnsi="Times New Roman" w:cs="Times New Roman"/>
                <w:sz w:val="28"/>
                <w:szCs w:val="28"/>
              </w:rPr>
              <w:t>t</w:t>
            </w:r>
          </w:p>
        </w:tc>
        <w:tc>
          <w:tcPr>
            <w:tcW w:w="236" w:type="dxa"/>
          </w:tcPr>
          <w:p w14:paraId="256E22C7" w14:textId="77777777" w:rsidR="007B0A72" w:rsidRPr="00774CE2" w:rsidRDefault="007B0A72" w:rsidP="00774CE2">
            <w:pPr>
              <w:jc w:val="both"/>
              <w:rPr>
                <w:rFonts w:ascii="Times New Roman" w:hAnsi="Times New Roman" w:cs="Times New Roman"/>
                <w:sz w:val="28"/>
                <w:szCs w:val="28"/>
              </w:rPr>
            </w:pPr>
          </w:p>
        </w:tc>
        <w:tc>
          <w:tcPr>
            <w:tcW w:w="361" w:type="dxa"/>
          </w:tcPr>
          <w:p w14:paraId="0D38EE15" w14:textId="77777777" w:rsidR="007B0A72" w:rsidRPr="00774CE2" w:rsidRDefault="007B0A72" w:rsidP="00774CE2">
            <w:pPr>
              <w:jc w:val="both"/>
              <w:rPr>
                <w:rFonts w:ascii="Times New Roman" w:hAnsi="Times New Roman" w:cs="Times New Roman"/>
                <w:sz w:val="28"/>
                <w:szCs w:val="28"/>
              </w:rPr>
            </w:pPr>
            <w:proofErr w:type="spellStart"/>
            <w:r w:rsidRPr="00774CE2">
              <w:rPr>
                <w:rFonts w:ascii="Times New Roman" w:hAnsi="Times New Roman" w:cs="Times New Roman"/>
                <w:sz w:val="28"/>
                <w:szCs w:val="28"/>
              </w:rPr>
              <w:t>i</w:t>
            </w:r>
            <w:proofErr w:type="spellEnd"/>
          </w:p>
        </w:tc>
        <w:tc>
          <w:tcPr>
            <w:tcW w:w="325" w:type="dxa"/>
          </w:tcPr>
          <w:p w14:paraId="5C126189" w14:textId="77777777" w:rsidR="007B0A72" w:rsidRPr="00774CE2" w:rsidRDefault="007B0A72" w:rsidP="00774CE2">
            <w:pPr>
              <w:jc w:val="both"/>
              <w:rPr>
                <w:rFonts w:ascii="Times New Roman" w:hAnsi="Times New Roman" w:cs="Times New Roman"/>
                <w:sz w:val="28"/>
                <w:szCs w:val="28"/>
              </w:rPr>
            </w:pPr>
            <w:r w:rsidRPr="00774CE2">
              <w:rPr>
                <w:rFonts w:ascii="Times New Roman" w:hAnsi="Times New Roman" w:cs="Times New Roman"/>
                <w:sz w:val="28"/>
                <w:szCs w:val="28"/>
              </w:rPr>
              <w:t>s</w:t>
            </w:r>
          </w:p>
        </w:tc>
        <w:tc>
          <w:tcPr>
            <w:tcW w:w="283" w:type="dxa"/>
          </w:tcPr>
          <w:p w14:paraId="4834B0AB" w14:textId="77777777" w:rsidR="007B0A72" w:rsidRPr="00774CE2" w:rsidRDefault="007B0A72" w:rsidP="00774CE2">
            <w:pPr>
              <w:jc w:val="both"/>
              <w:rPr>
                <w:rFonts w:ascii="Times New Roman" w:hAnsi="Times New Roman" w:cs="Times New Roman"/>
                <w:sz w:val="28"/>
                <w:szCs w:val="28"/>
              </w:rPr>
            </w:pPr>
          </w:p>
        </w:tc>
        <w:tc>
          <w:tcPr>
            <w:tcW w:w="325" w:type="dxa"/>
          </w:tcPr>
          <w:p w14:paraId="286A592E" w14:textId="77777777" w:rsidR="007B0A72" w:rsidRPr="00774CE2" w:rsidRDefault="007B0A72" w:rsidP="00774CE2">
            <w:pPr>
              <w:jc w:val="both"/>
              <w:rPr>
                <w:rFonts w:ascii="Times New Roman" w:hAnsi="Times New Roman" w:cs="Times New Roman"/>
                <w:sz w:val="28"/>
                <w:szCs w:val="28"/>
              </w:rPr>
            </w:pPr>
            <w:r w:rsidRPr="00774CE2">
              <w:rPr>
                <w:rFonts w:ascii="Times New Roman" w:hAnsi="Times New Roman" w:cs="Times New Roman"/>
                <w:sz w:val="28"/>
                <w:szCs w:val="28"/>
              </w:rPr>
              <w:t>s</w:t>
            </w:r>
          </w:p>
        </w:tc>
        <w:tc>
          <w:tcPr>
            <w:tcW w:w="310" w:type="dxa"/>
          </w:tcPr>
          <w:p w14:paraId="12EBF103" w14:textId="77777777" w:rsidR="007B0A72" w:rsidRPr="00774CE2" w:rsidRDefault="007B0A72" w:rsidP="00774CE2">
            <w:pPr>
              <w:jc w:val="both"/>
              <w:rPr>
                <w:rFonts w:ascii="Times New Roman" w:hAnsi="Times New Roman" w:cs="Times New Roman"/>
                <w:sz w:val="28"/>
                <w:szCs w:val="28"/>
              </w:rPr>
            </w:pPr>
            <w:r w:rsidRPr="00774CE2">
              <w:rPr>
                <w:rFonts w:ascii="Times New Roman" w:hAnsi="Times New Roman" w:cs="Times New Roman"/>
                <w:sz w:val="28"/>
                <w:szCs w:val="28"/>
              </w:rPr>
              <w:t>t</w:t>
            </w:r>
          </w:p>
        </w:tc>
        <w:tc>
          <w:tcPr>
            <w:tcW w:w="310" w:type="dxa"/>
          </w:tcPr>
          <w:p w14:paraId="0089B585" w14:textId="77777777" w:rsidR="007B0A72" w:rsidRPr="00774CE2" w:rsidRDefault="007B0A72" w:rsidP="00774CE2">
            <w:pPr>
              <w:jc w:val="both"/>
              <w:rPr>
                <w:rFonts w:ascii="Times New Roman" w:hAnsi="Times New Roman" w:cs="Times New Roman"/>
                <w:sz w:val="28"/>
                <w:szCs w:val="28"/>
              </w:rPr>
            </w:pPr>
            <w:r w:rsidRPr="00774CE2">
              <w:rPr>
                <w:rFonts w:ascii="Times New Roman" w:hAnsi="Times New Roman" w:cs="Times New Roman"/>
                <w:sz w:val="28"/>
                <w:szCs w:val="28"/>
              </w:rPr>
              <w:t>r</w:t>
            </w:r>
          </w:p>
        </w:tc>
        <w:tc>
          <w:tcPr>
            <w:tcW w:w="283" w:type="dxa"/>
          </w:tcPr>
          <w:p w14:paraId="3E054FFC" w14:textId="77777777" w:rsidR="007B0A72" w:rsidRPr="00774CE2" w:rsidRDefault="007B0A72" w:rsidP="00774CE2">
            <w:pPr>
              <w:jc w:val="both"/>
              <w:rPr>
                <w:rFonts w:ascii="Times New Roman" w:hAnsi="Times New Roman" w:cs="Times New Roman"/>
                <w:sz w:val="28"/>
                <w:szCs w:val="28"/>
              </w:rPr>
            </w:pPr>
            <w:proofErr w:type="spellStart"/>
            <w:r w:rsidRPr="00774CE2">
              <w:rPr>
                <w:rFonts w:ascii="Times New Roman" w:hAnsi="Times New Roman" w:cs="Times New Roman"/>
                <w:sz w:val="28"/>
                <w:szCs w:val="28"/>
              </w:rPr>
              <w:t>i</w:t>
            </w:r>
            <w:proofErr w:type="spellEnd"/>
          </w:p>
        </w:tc>
        <w:tc>
          <w:tcPr>
            <w:tcW w:w="283" w:type="dxa"/>
          </w:tcPr>
          <w:p w14:paraId="6CDA57E1" w14:textId="77777777" w:rsidR="007B0A72" w:rsidRPr="00774CE2" w:rsidRDefault="007B0A72" w:rsidP="00774CE2">
            <w:pPr>
              <w:jc w:val="both"/>
              <w:rPr>
                <w:rFonts w:ascii="Times New Roman" w:hAnsi="Times New Roman" w:cs="Times New Roman"/>
                <w:sz w:val="28"/>
                <w:szCs w:val="28"/>
              </w:rPr>
            </w:pPr>
            <w:r w:rsidRPr="00774CE2">
              <w:rPr>
                <w:rFonts w:ascii="Times New Roman" w:hAnsi="Times New Roman" w:cs="Times New Roman"/>
                <w:sz w:val="28"/>
                <w:szCs w:val="28"/>
              </w:rPr>
              <w:t>n</w:t>
            </w:r>
          </w:p>
        </w:tc>
        <w:tc>
          <w:tcPr>
            <w:tcW w:w="283" w:type="dxa"/>
          </w:tcPr>
          <w:p w14:paraId="0F6A362C" w14:textId="77777777" w:rsidR="007B0A72" w:rsidRPr="00774CE2" w:rsidRDefault="007B0A72" w:rsidP="00774CE2">
            <w:pPr>
              <w:jc w:val="both"/>
              <w:rPr>
                <w:rFonts w:ascii="Times New Roman" w:hAnsi="Times New Roman" w:cs="Times New Roman"/>
                <w:sz w:val="28"/>
                <w:szCs w:val="28"/>
              </w:rPr>
            </w:pPr>
            <w:r w:rsidRPr="00774CE2">
              <w:rPr>
                <w:rFonts w:ascii="Times New Roman" w:hAnsi="Times New Roman" w:cs="Times New Roman"/>
                <w:sz w:val="28"/>
                <w:szCs w:val="28"/>
              </w:rPr>
              <w:t>g</w:t>
            </w:r>
          </w:p>
        </w:tc>
        <w:tc>
          <w:tcPr>
            <w:tcW w:w="283" w:type="dxa"/>
          </w:tcPr>
          <w:p w14:paraId="78ACEAF5" w14:textId="77777777" w:rsidR="007B0A72" w:rsidRPr="00774CE2" w:rsidRDefault="007B0A72" w:rsidP="00774CE2">
            <w:pPr>
              <w:jc w:val="both"/>
              <w:rPr>
                <w:rFonts w:ascii="Times New Roman" w:hAnsi="Times New Roman" w:cs="Times New Roman"/>
                <w:sz w:val="28"/>
                <w:szCs w:val="28"/>
              </w:rPr>
            </w:pPr>
            <w:r w:rsidRPr="00774CE2">
              <w:rPr>
                <w:rFonts w:ascii="Times New Roman" w:hAnsi="Times New Roman" w:cs="Times New Roman"/>
                <w:sz w:val="28"/>
                <w:szCs w:val="28"/>
              </w:rPr>
              <w:t>\0</w:t>
            </w:r>
          </w:p>
        </w:tc>
      </w:tr>
    </w:tbl>
    <w:p w14:paraId="587E3E7C" w14:textId="77777777" w:rsidR="007B0A72" w:rsidRPr="00774CE2" w:rsidRDefault="007B0A72" w:rsidP="00774CE2">
      <w:pPr>
        <w:jc w:val="both"/>
        <w:rPr>
          <w:rFonts w:ascii="Times New Roman" w:hAnsi="Times New Roman" w:cs="Times New Roman"/>
          <w:sz w:val="28"/>
          <w:szCs w:val="28"/>
        </w:rPr>
      </w:pPr>
    </w:p>
    <w:p w14:paraId="7E2FFEB3"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 xml:space="preserve">Необхідно відмітити, що останнім елементом масиву є символ '\0'. Це нульовий символ (байт, кожний біт якого рівний нулю). У мові Сі він використовується для того, щоб визначати кінець рядка. </w:t>
      </w:r>
    </w:p>
    <w:p w14:paraId="124B0933"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 xml:space="preserve">Можна уявити символи такого масиву розташованими послідовно в сусідніх комірках пам'яті - в кожному осередку зберігається один символ і займає один байт. Один байт тому, що кожен елемент символьного масиву має тип </w:t>
      </w:r>
      <w:proofErr w:type="spellStart"/>
      <w:r w:rsidRPr="00774CE2">
        <w:rPr>
          <w:rFonts w:ascii="Times New Roman" w:hAnsi="Times New Roman" w:cs="Times New Roman"/>
          <w:sz w:val="28"/>
          <w:szCs w:val="28"/>
          <w:lang w:val="uk-UA"/>
        </w:rPr>
        <w:t>char</w:t>
      </w:r>
      <w:proofErr w:type="spellEnd"/>
      <w:r w:rsidRPr="00774CE2">
        <w:rPr>
          <w:rFonts w:ascii="Times New Roman" w:hAnsi="Times New Roman" w:cs="Times New Roman"/>
          <w:sz w:val="28"/>
          <w:szCs w:val="28"/>
          <w:lang w:val="uk-UA"/>
        </w:rPr>
        <w:t xml:space="preserve">. Останнім символом кожної такого рядка є символ \ 0 (нульовий символ). Наприклад: «Текст: перший рядок \n\r </w:t>
      </w:r>
      <w:proofErr w:type="spellStart"/>
      <w:r w:rsidRPr="00774CE2">
        <w:rPr>
          <w:rFonts w:ascii="Times New Roman" w:hAnsi="Times New Roman" w:cs="Times New Roman"/>
          <w:sz w:val="28"/>
          <w:szCs w:val="28"/>
          <w:lang w:val="uk-UA"/>
        </w:rPr>
        <w:t>Text</w:t>
      </w:r>
      <w:proofErr w:type="spellEnd"/>
      <w:r w:rsidRPr="00774CE2">
        <w:rPr>
          <w:rFonts w:ascii="Times New Roman" w:hAnsi="Times New Roman" w:cs="Times New Roman"/>
          <w:sz w:val="28"/>
          <w:szCs w:val="28"/>
          <w:lang w:val="uk-UA"/>
        </w:rPr>
        <w:t xml:space="preserve"> \t Кінець. \0»</w:t>
      </w:r>
    </w:p>
    <w:p w14:paraId="63AC99DB"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 xml:space="preserve">Сам текст, включаючи пробіл та </w:t>
      </w:r>
      <w:proofErr w:type="spellStart"/>
      <w:r w:rsidRPr="00774CE2">
        <w:rPr>
          <w:rFonts w:ascii="Times New Roman" w:hAnsi="Times New Roman" w:cs="Times New Roman"/>
          <w:sz w:val="28"/>
          <w:szCs w:val="28"/>
          <w:lang w:val="uk-UA"/>
        </w:rPr>
        <w:t>спецсимволи</w:t>
      </w:r>
      <w:proofErr w:type="spellEnd"/>
      <w:r w:rsidRPr="00774CE2">
        <w:rPr>
          <w:rFonts w:ascii="Times New Roman" w:hAnsi="Times New Roman" w:cs="Times New Roman"/>
          <w:sz w:val="28"/>
          <w:szCs w:val="28"/>
          <w:lang w:val="uk-UA"/>
        </w:rPr>
        <w:t xml:space="preserve">, складається з певної кількості символів. Якби в останній комірці перебувала наприклад ‘.’ (крапка), а не нульовий символ ‘\0’ - для компілятора це вже не рядок. І працювати з таким набором символів треба було б, як зі звичайним масивом - записувати дані в кожну клітинку окремо і виводити на екран </w:t>
      </w:r>
      <w:proofErr w:type="spellStart"/>
      <w:r w:rsidRPr="00774CE2">
        <w:rPr>
          <w:rFonts w:ascii="Times New Roman" w:hAnsi="Times New Roman" w:cs="Times New Roman"/>
          <w:sz w:val="28"/>
          <w:szCs w:val="28"/>
          <w:lang w:val="uk-UA"/>
        </w:rPr>
        <w:t>посимвольно</w:t>
      </w:r>
      <w:proofErr w:type="spellEnd"/>
      <w:r w:rsidRPr="00774CE2">
        <w:rPr>
          <w:rFonts w:ascii="Times New Roman" w:hAnsi="Times New Roman" w:cs="Times New Roman"/>
          <w:sz w:val="28"/>
          <w:szCs w:val="28"/>
          <w:lang w:val="uk-UA"/>
        </w:rPr>
        <w:t xml:space="preserve"> (за допомогою циклу):</w:t>
      </w:r>
    </w:p>
    <w:p w14:paraId="6F974677"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Приклад.</w:t>
      </w:r>
    </w:p>
    <w:p w14:paraId="19773041" w14:textId="77777777" w:rsidR="007B0A72" w:rsidRPr="00774CE2" w:rsidRDefault="007B0A72" w:rsidP="00774CE2">
      <w:pPr>
        <w:jc w:val="both"/>
        <w:rPr>
          <w:rFonts w:ascii="Times New Roman" w:hAnsi="Times New Roman" w:cs="Times New Roman"/>
          <w:sz w:val="28"/>
          <w:szCs w:val="28"/>
          <w:lang w:val="uk-UA"/>
        </w:rPr>
      </w:pPr>
      <w:proofErr w:type="spellStart"/>
      <w:r w:rsidRPr="00774CE2">
        <w:rPr>
          <w:rFonts w:ascii="Times New Roman" w:hAnsi="Times New Roman" w:cs="Times New Roman"/>
          <w:sz w:val="28"/>
          <w:szCs w:val="28"/>
          <w:lang w:val="uk-UA"/>
        </w:rPr>
        <w:t>char</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str</w:t>
      </w:r>
      <w:proofErr w:type="spellEnd"/>
      <w:r w:rsidRPr="00774CE2">
        <w:rPr>
          <w:rFonts w:ascii="Times New Roman" w:hAnsi="Times New Roman" w:cs="Times New Roman"/>
          <w:sz w:val="28"/>
          <w:szCs w:val="28"/>
          <w:lang w:val="uk-UA"/>
        </w:rPr>
        <w:t xml:space="preserve"> [16] = { 'T', 'e', 'x', 't', ' ', 'a', 'n', 'd', ' ', 's', 't', 'o', 'p', '!' ,'\0'};</w:t>
      </w:r>
    </w:p>
    <w:p w14:paraId="0C82EC2F" w14:textId="77777777" w:rsidR="007B0A72" w:rsidRPr="00774CE2" w:rsidRDefault="007B0A72" w:rsidP="00774CE2">
      <w:pPr>
        <w:jc w:val="both"/>
        <w:rPr>
          <w:rFonts w:ascii="Times New Roman" w:hAnsi="Times New Roman" w:cs="Times New Roman"/>
          <w:sz w:val="28"/>
          <w:szCs w:val="28"/>
          <w:lang w:val="uk-UA"/>
        </w:rPr>
      </w:pPr>
      <w:proofErr w:type="spellStart"/>
      <w:r w:rsidRPr="00774CE2">
        <w:rPr>
          <w:rFonts w:ascii="Times New Roman" w:hAnsi="Times New Roman" w:cs="Times New Roman"/>
          <w:sz w:val="28"/>
          <w:szCs w:val="28"/>
          <w:lang w:val="uk-UA"/>
        </w:rPr>
        <w:t>for</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int</w:t>
      </w:r>
      <w:proofErr w:type="spellEnd"/>
      <w:r w:rsidRPr="00774CE2">
        <w:rPr>
          <w:rFonts w:ascii="Times New Roman" w:hAnsi="Times New Roman" w:cs="Times New Roman"/>
          <w:sz w:val="28"/>
          <w:szCs w:val="28"/>
          <w:lang w:val="uk-UA"/>
        </w:rPr>
        <w:t xml:space="preserve"> i = 0; i &lt;=</w:t>
      </w:r>
      <w:proofErr w:type="spellStart"/>
      <w:r w:rsidRPr="00774CE2">
        <w:rPr>
          <w:rFonts w:ascii="Times New Roman" w:hAnsi="Times New Roman" w:cs="Times New Roman"/>
          <w:sz w:val="28"/>
          <w:szCs w:val="28"/>
          <w:lang w:val="uk-UA"/>
        </w:rPr>
        <w:t>sizeof</w:t>
      </w:r>
      <w:proofErr w:type="spellEnd"/>
      <w:r w:rsidRPr="00774CE2">
        <w:rPr>
          <w:rFonts w:ascii="Times New Roman" w:hAnsi="Times New Roman" w:cs="Times New Roman"/>
          <w:sz w:val="28"/>
          <w:szCs w:val="28"/>
          <w:lang w:val="uk-UA"/>
        </w:rPr>
        <w:t>(</w:t>
      </w:r>
      <w:proofErr w:type="spellStart"/>
      <w:r w:rsidRPr="00774CE2">
        <w:rPr>
          <w:rFonts w:ascii="Times New Roman" w:hAnsi="Times New Roman" w:cs="Times New Roman"/>
          <w:sz w:val="28"/>
          <w:szCs w:val="28"/>
          <w:lang w:val="uk-UA"/>
        </w:rPr>
        <w:t>str</w:t>
      </w:r>
      <w:proofErr w:type="spellEnd"/>
      <w:r w:rsidRPr="00774CE2">
        <w:rPr>
          <w:rFonts w:ascii="Times New Roman" w:hAnsi="Times New Roman" w:cs="Times New Roman"/>
          <w:sz w:val="28"/>
          <w:szCs w:val="28"/>
          <w:lang w:val="uk-UA"/>
        </w:rPr>
        <w:t>); i++)</w:t>
      </w:r>
    </w:p>
    <w:p w14:paraId="15AB6DE4"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w:t>
      </w:r>
    </w:p>
    <w:p w14:paraId="6CA37AC0"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eastAsia="en-US"/>
        </w:rPr>
        <w:t xml:space="preserve">    </w:t>
      </w:r>
      <w:proofErr w:type="spellStart"/>
      <w:r w:rsidRPr="00774CE2">
        <w:rPr>
          <w:rFonts w:ascii="Times New Roman" w:hAnsi="Times New Roman" w:cs="Times New Roman"/>
          <w:sz w:val="28"/>
          <w:szCs w:val="28"/>
          <w:lang w:val="uk-UA"/>
        </w:rPr>
        <w:t>printf</w:t>
      </w:r>
      <w:proofErr w:type="spellEnd"/>
      <w:r w:rsidRPr="00774CE2">
        <w:rPr>
          <w:rFonts w:ascii="Times New Roman" w:hAnsi="Times New Roman" w:cs="Times New Roman"/>
          <w:sz w:val="28"/>
          <w:szCs w:val="28"/>
          <w:lang w:val="uk-UA"/>
        </w:rPr>
        <w:t>("%c",</w:t>
      </w:r>
      <w:proofErr w:type="spellStart"/>
      <w:r w:rsidRPr="00774CE2">
        <w:rPr>
          <w:rFonts w:ascii="Times New Roman" w:hAnsi="Times New Roman" w:cs="Times New Roman"/>
          <w:sz w:val="28"/>
          <w:szCs w:val="28"/>
          <w:lang w:val="uk-UA"/>
        </w:rPr>
        <w:t>str</w:t>
      </w:r>
      <w:proofErr w:type="spellEnd"/>
      <w:r w:rsidRPr="00774CE2">
        <w:rPr>
          <w:rFonts w:ascii="Times New Roman" w:hAnsi="Times New Roman" w:cs="Times New Roman"/>
          <w:sz w:val="28"/>
          <w:szCs w:val="28"/>
          <w:lang w:val="uk-UA"/>
        </w:rPr>
        <w:t>[i]);</w:t>
      </w:r>
    </w:p>
    <w:p w14:paraId="56A8F70F"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w:t>
      </w:r>
    </w:p>
    <w:p w14:paraId="2B1AD617" w14:textId="77777777" w:rsidR="007B0A72" w:rsidRPr="00774CE2" w:rsidRDefault="007B0A72" w:rsidP="00774CE2">
      <w:pPr>
        <w:jc w:val="both"/>
        <w:rPr>
          <w:rFonts w:ascii="Times New Roman" w:hAnsi="Times New Roman" w:cs="Times New Roman"/>
          <w:sz w:val="28"/>
          <w:szCs w:val="28"/>
          <w:lang w:val="uk-UA"/>
        </w:rPr>
      </w:pPr>
      <w:proofErr w:type="spellStart"/>
      <w:r w:rsidRPr="00774CE2">
        <w:rPr>
          <w:rFonts w:ascii="Times New Roman" w:hAnsi="Times New Roman" w:cs="Times New Roman"/>
          <w:sz w:val="28"/>
          <w:szCs w:val="28"/>
          <w:lang w:val="uk-UA"/>
        </w:rPr>
        <w:t>printf</w:t>
      </w:r>
      <w:proofErr w:type="spellEnd"/>
      <w:r w:rsidRPr="00774CE2">
        <w:rPr>
          <w:rFonts w:ascii="Times New Roman" w:hAnsi="Times New Roman" w:cs="Times New Roman"/>
          <w:sz w:val="28"/>
          <w:szCs w:val="28"/>
          <w:lang w:val="uk-UA"/>
        </w:rPr>
        <w:t>("\n");</w:t>
      </w:r>
    </w:p>
    <w:p w14:paraId="3F93E974"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На щастя</w:t>
      </w:r>
      <w:r w:rsidRPr="00774CE2">
        <w:rPr>
          <w:rFonts w:ascii="Times New Roman" w:hAnsi="Times New Roman" w:cs="Times New Roman"/>
          <w:sz w:val="28"/>
          <w:szCs w:val="28"/>
        </w:rPr>
        <w:t>,</w:t>
      </w:r>
      <w:r w:rsidRPr="00774CE2">
        <w:rPr>
          <w:rFonts w:ascii="Times New Roman" w:hAnsi="Times New Roman" w:cs="Times New Roman"/>
          <w:sz w:val="28"/>
          <w:szCs w:val="28"/>
          <w:lang w:val="uk-UA"/>
        </w:rPr>
        <w:t xml:space="preserve"> в </w:t>
      </w:r>
      <w:proofErr w:type="spellStart"/>
      <w:r w:rsidRPr="00774CE2">
        <w:rPr>
          <w:rFonts w:ascii="Times New Roman" w:hAnsi="Times New Roman" w:cs="Times New Roman"/>
          <w:sz w:val="28"/>
          <w:szCs w:val="28"/>
          <w:lang w:val="uk-UA"/>
        </w:rPr>
        <w:t>Cі</w:t>
      </w:r>
      <w:proofErr w:type="spellEnd"/>
      <w:r w:rsidRPr="00774CE2">
        <w:rPr>
          <w:rFonts w:ascii="Times New Roman" w:hAnsi="Times New Roman" w:cs="Times New Roman"/>
          <w:sz w:val="28"/>
          <w:szCs w:val="28"/>
          <w:lang w:val="uk-UA"/>
        </w:rPr>
        <w:t xml:space="preserve"> є куди більш зручний спосіб ініціалізації і звернення до символьних масивів – символьний рядок або рядок з нульовим завершенням. Для того, щоб його обмежити, останнім символом такого масиву обов'язково повинен </w:t>
      </w:r>
      <w:r w:rsidRPr="00774CE2">
        <w:rPr>
          <w:rFonts w:ascii="Times New Roman" w:hAnsi="Times New Roman" w:cs="Times New Roman"/>
          <w:sz w:val="28"/>
          <w:szCs w:val="28"/>
          <w:lang w:val="uk-UA"/>
        </w:rPr>
        <w:lastRenderedPageBreak/>
        <w:t xml:space="preserve">бути нульовий символ ‘\0’. Саме він робить набір символів рядком, працювати з яким набагато легше, ніж з масивом символів. Цей рядок зветься </w:t>
      </w:r>
      <w:r w:rsidRPr="00774CE2">
        <w:rPr>
          <w:rFonts w:ascii="Times New Roman" w:hAnsi="Times New Roman" w:cs="Times New Roman"/>
          <w:i/>
          <w:sz w:val="28"/>
          <w:szCs w:val="28"/>
          <w:lang w:val="uk-UA"/>
        </w:rPr>
        <w:t>символьним рядком</w:t>
      </w:r>
      <w:r w:rsidRPr="00774CE2">
        <w:rPr>
          <w:rFonts w:ascii="Times New Roman" w:hAnsi="Times New Roman" w:cs="Times New Roman"/>
          <w:sz w:val="28"/>
          <w:szCs w:val="28"/>
          <w:lang w:val="uk-UA"/>
        </w:rPr>
        <w:t xml:space="preserve"> в Сі, або рядком байтів з нульовим завершенням.</w:t>
      </w:r>
    </w:p>
    <w:p w14:paraId="286FCA5A"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Рядок байтів з нульовим завершенням (NTBS) - це послідовність ненульових байтів, за якими слідує байт з нульовим значенням (символ завершення нуля). Кожен байт у рядку байтів кодує один символ деякого набору символів. Наприклад, масив символів {'x63', 'x61', 'x74', '0'} є NTBS, що містить рядок "</w:t>
      </w:r>
      <w:proofErr w:type="spellStart"/>
      <w:r w:rsidRPr="00774CE2">
        <w:rPr>
          <w:rFonts w:ascii="Times New Roman" w:hAnsi="Times New Roman" w:cs="Times New Roman"/>
          <w:sz w:val="28"/>
          <w:szCs w:val="28"/>
          <w:lang w:val="uk-UA"/>
        </w:rPr>
        <w:t>cat</w:t>
      </w:r>
      <w:proofErr w:type="spellEnd"/>
      <w:r w:rsidRPr="00774CE2">
        <w:rPr>
          <w:rFonts w:ascii="Times New Roman" w:hAnsi="Times New Roman" w:cs="Times New Roman"/>
          <w:sz w:val="28"/>
          <w:szCs w:val="28"/>
          <w:lang w:val="uk-UA"/>
        </w:rPr>
        <w:t>" в кодуванні ASCII.</w:t>
      </w:r>
    </w:p>
    <w:p w14:paraId="63B2B5E9"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b/>
          <w:i/>
          <w:sz w:val="28"/>
          <w:szCs w:val="28"/>
          <w:lang w:val="uk-UA"/>
        </w:rPr>
        <w:t>Символьний рядок</w:t>
      </w:r>
      <w:r w:rsidRPr="00774CE2">
        <w:rPr>
          <w:rFonts w:ascii="Times New Roman" w:hAnsi="Times New Roman" w:cs="Times New Roman"/>
          <w:b/>
          <w:sz w:val="28"/>
          <w:szCs w:val="28"/>
          <w:lang w:val="uk-UA"/>
        </w:rPr>
        <w:t xml:space="preserve"> (</w:t>
      </w:r>
      <w:proofErr w:type="spellStart"/>
      <w:r w:rsidRPr="00774CE2">
        <w:rPr>
          <w:rFonts w:ascii="Times New Roman" w:hAnsi="Times New Roman" w:cs="Times New Roman"/>
          <w:b/>
          <w:i/>
          <w:sz w:val="28"/>
          <w:szCs w:val="28"/>
          <w:lang w:val="uk-UA"/>
        </w:rPr>
        <w:t>стрінг</w:t>
      </w:r>
      <w:proofErr w:type="spellEnd"/>
      <w:r w:rsidRPr="00774CE2">
        <w:rPr>
          <w:rFonts w:ascii="Times New Roman" w:hAnsi="Times New Roman" w:cs="Times New Roman"/>
          <w:b/>
          <w:sz w:val="28"/>
          <w:szCs w:val="28"/>
          <w:lang w:val="uk-UA"/>
        </w:rPr>
        <w:t>)</w:t>
      </w:r>
      <w:r w:rsidRPr="00774CE2">
        <w:rPr>
          <w:rFonts w:ascii="Times New Roman" w:hAnsi="Times New Roman" w:cs="Times New Roman"/>
          <w:sz w:val="28"/>
          <w:szCs w:val="28"/>
          <w:lang w:val="uk-UA"/>
        </w:rPr>
        <w:t xml:space="preserve"> — це масив символів, що обмежений лапками (</w:t>
      </w:r>
      <w:r w:rsidRPr="00774CE2">
        <w:rPr>
          <w:rFonts w:ascii="Times New Roman" w:hAnsi="Times New Roman" w:cs="Times New Roman"/>
          <w:sz w:val="28"/>
          <w:szCs w:val="28"/>
        </w:rPr>
        <w:t>“”</w:t>
      </w:r>
      <w:r w:rsidRPr="00774CE2">
        <w:rPr>
          <w:rFonts w:ascii="Times New Roman" w:hAnsi="Times New Roman" w:cs="Times New Roman"/>
          <w:sz w:val="28"/>
          <w:szCs w:val="28"/>
          <w:lang w:val="uk-UA"/>
        </w:rPr>
        <w:t xml:space="preserve">). Він </w:t>
      </w:r>
      <w:proofErr w:type="spellStart"/>
      <w:r w:rsidRPr="00774CE2">
        <w:rPr>
          <w:rFonts w:ascii="Times New Roman" w:hAnsi="Times New Roman" w:cs="Times New Roman"/>
          <w:sz w:val="28"/>
          <w:szCs w:val="28"/>
          <w:lang w:val="ru-RU"/>
        </w:rPr>
        <w:t>визначений</w:t>
      </w:r>
      <w:proofErr w:type="spellEnd"/>
      <w:r w:rsidRPr="00774CE2">
        <w:rPr>
          <w:rFonts w:ascii="Times New Roman" w:hAnsi="Times New Roman" w:cs="Times New Roman"/>
          <w:sz w:val="28"/>
          <w:szCs w:val="28"/>
          <w:lang w:val="ru-RU"/>
        </w:rPr>
        <w:t xml:space="preserve"> як </w:t>
      </w:r>
      <w:proofErr w:type="spellStart"/>
      <w:r w:rsidRPr="00774CE2">
        <w:rPr>
          <w:rFonts w:ascii="Times New Roman" w:hAnsi="Times New Roman" w:cs="Times New Roman"/>
          <w:sz w:val="28"/>
          <w:szCs w:val="28"/>
          <w:lang w:val="ru-RU"/>
        </w:rPr>
        <w:t>масив</w:t>
      </w:r>
      <w:proofErr w:type="spellEnd"/>
      <w:r w:rsidRPr="00774CE2">
        <w:rPr>
          <w:rFonts w:ascii="Times New Roman" w:hAnsi="Times New Roman" w:cs="Times New Roman"/>
          <w:sz w:val="28"/>
          <w:szCs w:val="28"/>
          <w:lang w:val="ru-RU"/>
        </w:rPr>
        <w:t xml:space="preserve"> </w:t>
      </w:r>
      <w:r w:rsidRPr="00774CE2">
        <w:rPr>
          <w:rFonts w:ascii="Times New Roman" w:hAnsi="Times New Roman" w:cs="Times New Roman"/>
          <w:sz w:val="28"/>
          <w:szCs w:val="28"/>
          <w:lang w:val="uk-UA"/>
        </w:rPr>
        <w:t xml:space="preserve">типу </w:t>
      </w:r>
      <w:proofErr w:type="spellStart"/>
      <w:r w:rsidRPr="00774CE2">
        <w:rPr>
          <w:rFonts w:ascii="Times New Roman" w:hAnsi="Times New Roman" w:cs="Times New Roman"/>
          <w:sz w:val="28"/>
          <w:szCs w:val="28"/>
          <w:lang w:val="uk-UA"/>
        </w:rPr>
        <w:t>char</w:t>
      </w:r>
      <w:proofErr w:type="spellEnd"/>
      <w:r w:rsidRPr="00774CE2">
        <w:rPr>
          <w:rFonts w:ascii="Times New Roman" w:hAnsi="Times New Roman" w:cs="Times New Roman"/>
          <w:sz w:val="28"/>
          <w:szCs w:val="28"/>
          <w:lang w:val="uk-UA"/>
        </w:rPr>
        <w:t>. Нульовий символ (</w:t>
      </w:r>
      <w:r w:rsidRPr="00774CE2">
        <w:rPr>
          <w:rFonts w:ascii="Times New Roman" w:hAnsi="Times New Roman" w:cs="Times New Roman"/>
          <w:sz w:val="28"/>
          <w:szCs w:val="28"/>
        </w:rPr>
        <w:t>‘</w:t>
      </w:r>
      <w:r w:rsidRPr="00774CE2">
        <w:rPr>
          <w:rFonts w:ascii="Times New Roman" w:hAnsi="Times New Roman" w:cs="Times New Roman"/>
          <w:sz w:val="28"/>
          <w:szCs w:val="28"/>
          <w:lang w:val="uk-UA"/>
        </w:rPr>
        <w:t>\0</w:t>
      </w:r>
      <w:r w:rsidRPr="00774CE2">
        <w:rPr>
          <w:rFonts w:ascii="Times New Roman" w:hAnsi="Times New Roman" w:cs="Times New Roman"/>
          <w:sz w:val="28"/>
          <w:szCs w:val="28"/>
        </w:rPr>
        <w:t>’</w:t>
      </w:r>
      <w:r w:rsidRPr="00774CE2">
        <w:rPr>
          <w:rFonts w:ascii="Times New Roman" w:hAnsi="Times New Roman" w:cs="Times New Roman"/>
          <w:sz w:val="28"/>
          <w:szCs w:val="28"/>
          <w:lang w:val="uk-UA"/>
        </w:rPr>
        <w:t xml:space="preserve">) автоматично додається останнім байтом символьного рядка та виконує роль ознаки його кінця. Кількість елементів у масиві дорівнює кількості символів у рядку плюс один, оскільки нульовий символ також є елементом масиву. Кожна рядкова константа, навіть у випадку, коли вона ідентична іншій рядковій константі, зберігається у окремому місці пам'яті. Якщо необхідно ввести у рядок символ лапок ("), то перед ним треба поставити символ зворотного </w:t>
      </w:r>
      <w:proofErr w:type="spellStart"/>
      <w:r w:rsidRPr="00774CE2">
        <w:rPr>
          <w:rFonts w:ascii="Times New Roman" w:hAnsi="Times New Roman" w:cs="Times New Roman"/>
          <w:sz w:val="28"/>
          <w:szCs w:val="28"/>
          <w:lang w:val="uk-UA"/>
        </w:rPr>
        <w:t>слешу</w:t>
      </w:r>
      <w:proofErr w:type="spellEnd"/>
      <w:r w:rsidRPr="00774CE2">
        <w:rPr>
          <w:rFonts w:ascii="Times New Roman" w:hAnsi="Times New Roman" w:cs="Times New Roman"/>
          <w:sz w:val="28"/>
          <w:szCs w:val="28"/>
          <w:lang w:val="uk-UA"/>
        </w:rPr>
        <w:t xml:space="preserve"> (</w:t>
      </w:r>
      <w:r w:rsidRPr="00774CE2">
        <w:rPr>
          <w:rFonts w:ascii="Times New Roman" w:hAnsi="Times New Roman" w:cs="Times New Roman"/>
          <w:sz w:val="28"/>
          <w:szCs w:val="28"/>
        </w:rPr>
        <w:t>‘</w:t>
      </w:r>
      <w:r w:rsidRPr="00774CE2">
        <w:rPr>
          <w:rFonts w:ascii="Times New Roman" w:hAnsi="Times New Roman" w:cs="Times New Roman"/>
          <w:sz w:val="28"/>
          <w:szCs w:val="28"/>
          <w:lang w:val="uk-UA"/>
        </w:rPr>
        <w:t>\</w:t>
      </w:r>
      <w:r w:rsidRPr="00774CE2">
        <w:rPr>
          <w:rFonts w:ascii="Times New Roman" w:hAnsi="Times New Roman" w:cs="Times New Roman"/>
          <w:sz w:val="28"/>
          <w:szCs w:val="28"/>
        </w:rPr>
        <w:t>’</w:t>
      </w:r>
      <w:r w:rsidRPr="00774CE2">
        <w:rPr>
          <w:rFonts w:ascii="Times New Roman" w:hAnsi="Times New Roman" w:cs="Times New Roman"/>
          <w:sz w:val="28"/>
          <w:szCs w:val="28"/>
          <w:lang w:val="uk-UA"/>
        </w:rPr>
        <w:t xml:space="preserve">). У рядок можуть бути введені будь-які спеціальні символьні константи, перед якими стоїть символ </w:t>
      </w:r>
      <w:r w:rsidRPr="00774CE2">
        <w:rPr>
          <w:rFonts w:ascii="Times New Roman" w:hAnsi="Times New Roman" w:cs="Times New Roman"/>
          <w:sz w:val="28"/>
          <w:szCs w:val="28"/>
        </w:rPr>
        <w:t>‘</w:t>
      </w:r>
      <w:r w:rsidRPr="00774CE2">
        <w:rPr>
          <w:rFonts w:ascii="Times New Roman" w:hAnsi="Times New Roman" w:cs="Times New Roman"/>
          <w:sz w:val="28"/>
          <w:szCs w:val="28"/>
          <w:lang w:val="uk-UA"/>
        </w:rPr>
        <w:t>\</w:t>
      </w:r>
      <w:r w:rsidRPr="00774CE2">
        <w:rPr>
          <w:rFonts w:ascii="Times New Roman" w:hAnsi="Times New Roman" w:cs="Times New Roman"/>
          <w:sz w:val="28"/>
          <w:szCs w:val="28"/>
        </w:rPr>
        <w:t>’</w:t>
      </w:r>
      <w:r w:rsidRPr="00774CE2">
        <w:rPr>
          <w:rFonts w:ascii="Times New Roman" w:hAnsi="Times New Roman" w:cs="Times New Roman"/>
          <w:sz w:val="28"/>
          <w:szCs w:val="28"/>
          <w:lang w:val="uk-UA"/>
        </w:rPr>
        <w:t>.</w:t>
      </w:r>
    </w:p>
    <w:p w14:paraId="579C9325" w14:textId="77777777" w:rsidR="00040BCB"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Основні методи ініціалізації символьних рядків.</w:t>
      </w:r>
      <w:r w:rsidRPr="00774CE2">
        <w:rPr>
          <w:rFonts w:ascii="Times New Roman" w:hAnsi="Times New Roman" w:cs="Times New Roman"/>
          <w:sz w:val="28"/>
          <w:szCs w:val="28"/>
          <w:lang w:val="uk-UA"/>
        </w:rPr>
        <w:br/>
        <w:t xml:space="preserve">• </w:t>
      </w:r>
      <w:proofErr w:type="spellStart"/>
      <w:r w:rsidRPr="00774CE2">
        <w:rPr>
          <w:rFonts w:ascii="Times New Roman" w:hAnsi="Times New Roman" w:cs="Times New Roman"/>
          <w:sz w:val="28"/>
          <w:szCs w:val="28"/>
          <w:lang w:val="uk-UA"/>
        </w:rPr>
        <w:t>char</w:t>
      </w:r>
      <w:proofErr w:type="spellEnd"/>
      <w:r w:rsidRPr="00774CE2">
        <w:rPr>
          <w:rFonts w:ascii="Times New Roman" w:hAnsi="Times New Roman" w:cs="Times New Roman"/>
          <w:sz w:val="28"/>
          <w:szCs w:val="28"/>
          <w:lang w:val="uk-UA"/>
        </w:rPr>
        <w:t xml:space="preserve"> str1[]= "</w:t>
      </w:r>
      <w:proofErr w:type="spellStart"/>
      <w:r w:rsidRPr="00774CE2">
        <w:rPr>
          <w:rFonts w:ascii="Times New Roman" w:hAnsi="Times New Roman" w:cs="Times New Roman"/>
          <w:sz w:val="28"/>
          <w:szCs w:val="28"/>
          <w:lang w:val="uk-UA"/>
        </w:rPr>
        <w:t>ABCdef</w:t>
      </w:r>
      <w:proofErr w:type="spellEnd"/>
      <w:r w:rsidRPr="00774CE2">
        <w:rPr>
          <w:rFonts w:ascii="Times New Roman" w:hAnsi="Times New Roman" w:cs="Times New Roman"/>
          <w:sz w:val="28"/>
          <w:szCs w:val="28"/>
          <w:lang w:val="uk-UA"/>
        </w:rPr>
        <w:t>";</w:t>
      </w:r>
    </w:p>
    <w:p w14:paraId="29773EA8" w14:textId="77777777" w:rsidR="00040BCB"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char</w:t>
      </w:r>
      <w:proofErr w:type="spellEnd"/>
      <w:r w:rsidRPr="00774CE2">
        <w:rPr>
          <w:rFonts w:ascii="Times New Roman" w:hAnsi="Times New Roman" w:cs="Times New Roman"/>
          <w:sz w:val="28"/>
          <w:szCs w:val="28"/>
          <w:lang w:val="uk-UA"/>
        </w:rPr>
        <w:t xml:space="preserve"> str2[]={'A', 'B', 'C', 'd', 'e', 'f','\0'};</w:t>
      </w:r>
    </w:p>
    <w:p w14:paraId="59F995F7" w14:textId="3AB0BE09"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char</w:t>
      </w:r>
      <w:proofErr w:type="spellEnd"/>
      <w:r w:rsidRPr="00774CE2">
        <w:rPr>
          <w:rFonts w:ascii="Times New Roman" w:hAnsi="Times New Roman" w:cs="Times New Roman"/>
          <w:sz w:val="28"/>
          <w:szCs w:val="28"/>
          <w:lang w:val="uk-UA"/>
        </w:rPr>
        <w:t xml:space="preserve"> str3[100]; </w:t>
      </w:r>
      <w:proofErr w:type="spellStart"/>
      <w:r w:rsidRPr="00774CE2">
        <w:rPr>
          <w:rFonts w:ascii="Times New Roman" w:hAnsi="Times New Roman" w:cs="Times New Roman"/>
          <w:sz w:val="28"/>
          <w:szCs w:val="28"/>
          <w:lang w:val="uk-UA"/>
        </w:rPr>
        <w:t>gets</w:t>
      </w:r>
      <w:proofErr w:type="spellEnd"/>
      <w:r w:rsidRPr="00774CE2">
        <w:rPr>
          <w:rFonts w:ascii="Times New Roman" w:hAnsi="Times New Roman" w:cs="Times New Roman"/>
          <w:sz w:val="28"/>
          <w:szCs w:val="28"/>
          <w:lang w:val="uk-UA"/>
        </w:rPr>
        <w:t>(str3);</w:t>
      </w:r>
    </w:p>
    <w:p w14:paraId="56FB1B44"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Цей спосіб вважається зараз небезпечним</w:t>
      </w:r>
      <w:r w:rsidRPr="00774CE2">
        <w:rPr>
          <w:rFonts w:ascii="Times New Roman" w:hAnsi="Times New Roman" w:cs="Times New Roman"/>
          <w:sz w:val="28"/>
          <w:szCs w:val="28"/>
        </w:rPr>
        <w:t xml:space="preserve"> </w:t>
      </w:r>
      <w:r w:rsidRPr="00774CE2">
        <w:rPr>
          <w:rFonts w:ascii="Times New Roman" w:hAnsi="Times New Roman" w:cs="Times New Roman"/>
          <w:sz w:val="28"/>
          <w:szCs w:val="28"/>
          <w:lang w:val="uk-UA"/>
        </w:rPr>
        <w:t xml:space="preserve">з точки зору </w:t>
      </w:r>
      <w:proofErr w:type="spellStart"/>
      <w:r w:rsidRPr="00774CE2">
        <w:rPr>
          <w:rFonts w:ascii="Times New Roman" w:hAnsi="Times New Roman" w:cs="Times New Roman"/>
          <w:sz w:val="28"/>
          <w:szCs w:val="28"/>
          <w:lang w:val="uk-UA"/>
        </w:rPr>
        <w:t>Buffer</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Overflow</w:t>
      </w:r>
      <w:proofErr w:type="spellEnd"/>
      <w:r w:rsidRPr="00774CE2">
        <w:rPr>
          <w:rFonts w:ascii="Times New Roman" w:hAnsi="Times New Roman" w:cs="Times New Roman"/>
          <w:sz w:val="28"/>
          <w:szCs w:val="28"/>
          <w:lang w:val="uk-UA"/>
        </w:rPr>
        <w:t>, тому краще скористатись наступною формою, де вказується довжина рядку:</w:t>
      </w:r>
    </w:p>
    <w:p w14:paraId="7A51E72D" w14:textId="77777777" w:rsidR="007B0A72" w:rsidRPr="00774CE2" w:rsidRDefault="007B0A72" w:rsidP="00774CE2">
      <w:pPr>
        <w:jc w:val="both"/>
        <w:rPr>
          <w:rFonts w:ascii="Times New Roman" w:hAnsi="Times New Roman" w:cs="Times New Roman"/>
          <w:sz w:val="28"/>
          <w:szCs w:val="28"/>
          <w:lang w:val="uk-UA"/>
        </w:rPr>
      </w:pPr>
      <w:proofErr w:type="spellStart"/>
      <w:r w:rsidRPr="00774CE2">
        <w:rPr>
          <w:rFonts w:ascii="Times New Roman" w:hAnsi="Times New Roman" w:cs="Times New Roman"/>
          <w:sz w:val="28"/>
          <w:szCs w:val="28"/>
          <w:lang w:val="uk-UA"/>
        </w:rPr>
        <w:t>fgets</w:t>
      </w:r>
      <w:proofErr w:type="spellEnd"/>
      <w:r w:rsidRPr="00774CE2">
        <w:rPr>
          <w:rFonts w:ascii="Times New Roman" w:hAnsi="Times New Roman" w:cs="Times New Roman"/>
          <w:sz w:val="28"/>
          <w:szCs w:val="28"/>
          <w:lang w:val="uk-UA"/>
        </w:rPr>
        <w:t xml:space="preserve">(str3, 100, </w:t>
      </w:r>
      <w:proofErr w:type="spellStart"/>
      <w:r w:rsidRPr="00774CE2">
        <w:rPr>
          <w:rFonts w:ascii="Times New Roman" w:hAnsi="Times New Roman" w:cs="Times New Roman"/>
          <w:sz w:val="28"/>
          <w:szCs w:val="28"/>
          <w:lang w:val="uk-UA"/>
        </w:rPr>
        <w:t>stdin</w:t>
      </w:r>
      <w:proofErr w:type="spellEnd"/>
      <w:r w:rsidRPr="00774CE2">
        <w:rPr>
          <w:rFonts w:ascii="Times New Roman" w:hAnsi="Times New Roman" w:cs="Times New Roman"/>
          <w:sz w:val="28"/>
          <w:szCs w:val="28"/>
          <w:lang w:val="uk-UA"/>
        </w:rPr>
        <w:t xml:space="preserve">);  </w:t>
      </w:r>
    </w:p>
    <w:p w14:paraId="20426827" w14:textId="29497ABF" w:rsidR="00040BCB"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При цьому потрібно вводити не більше символів, ніж в розмірі буферу (в даному випадку - 100).</w:t>
      </w:r>
      <w:r w:rsidRPr="00774CE2">
        <w:rPr>
          <w:rFonts w:ascii="Times New Roman" w:hAnsi="Times New Roman" w:cs="Times New Roman"/>
          <w:sz w:val="28"/>
          <w:szCs w:val="28"/>
          <w:lang w:val="uk-UA"/>
        </w:rPr>
        <w:br/>
      </w:r>
      <w:proofErr w:type="spellStart"/>
      <w:r w:rsidRPr="00774CE2">
        <w:rPr>
          <w:rFonts w:ascii="Times New Roman" w:hAnsi="Times New Roman" w:cs="Times New Roman"/>
          <w:sz w:val="28"/>
          <w:szCs w:val="28"/>
          <w:lang w:val="uk-UA"/>
        </w:rPr>
        <w:t>char</w:t>
      </w:r>
      <w:proofErr w:type="spellEnd"/>
      <w:r w:rsidRPr="00774CE2">
        <w:rPr>
          <w:rFonts w:ascii="Times New Roman" w:hAnsi="Times New Roman" w:cs="Times New Roman"/>
          <w:sz w:val="28"/>
          <w:szCs w:val="28"/>
          <w:lang w:val="uk-UA"/>
        </w:rPr>
        <w:t xml:space="preserve"> str4[100];</w:t>
      </w:r>
    </w:p>
    <w:p w14:paraId="331EA3A2" w14:textId="71D8ABC4" w:rsidR="007B0A72" w:rsidRPr="00774CE2" w:rsidRDefault="007B0A72" w:rsidP="00774CE2">
      <w:pPr>
        <w:jc w:val="both"/>
        <w:rPr>
          <w:rFonts w:ascii="Times New Roman" w:hAnsi="Times New Roman" w:cs="Times New Roman"/>
          <w:sz w:val="28"/>
          <w:szCs w:val="28"/>
        </w:rPr>
      </w:pPr>
      <w:proofErr w:type="spellStart"/>
      <w:r w:rsidRPr="00774CE2">
        <w:rPr>
          <w:rFonts w:ascii="Times New Roman" w:hAnsi="Times New Roman" w:cs="Times New Roman"/>
          <w:sz w:val="28"/>
          <w:szCs w:val="28"/>
          <w:lang w:val="uk-UA"/>
        </w:rPr>
        <w:t>scanf</w:t>
      </w:r>
      <w:proofErr w:type="spellEnd"/>
      <w:r w:rsidRPr="00774CE2">
        <w:rPr>
          <w:rFonts w:ascii="Times New Roman" w:hAnsi="Times New Roman" w:cs="Times New Roman"/>
          <w:sz w:val="28"/>
          <w:szCs w:val="28"/>
          <w:lang w:val="uk-UA"/>
        </w:rPr>
        <w:t>("%s",str4);</w:t>
      </w:r>
    </w:p>
    <w:p w14:paraId="3978421D"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 xml:space="preserve">Помітимо, що в цій формі непотрібно використовувати </w:t>
      </w:r>
      <w:proofErr w:type="spellStart"/>
      <w:r w:rsidRPr="00774CE2">
        <w:rPr>
          <w:rFonts w:ascii="Times New Roman" w:hAnsi="Times New Roman" w:cs="Times New Roman"/>
          <w:sz w:val="28"/>
          <w:szCs w:val="28"/>
          <w:lang w:val="uk-UA"/>
        </w:rPr>
        <w:t>амперсанд</w:t>
      </w:r>
      <w:proofErr w:type="spellEnd"/>
      <w:r w:rsidRPr="00774CE2">
        <w:rPr>
          <w:rFonts w:ascii="Times New Roman" w:hAnsi="Times New Roman" w:cs="Times New Roman"/>
          <w:sz w:val="28"/>
          <w:szCs w:val="28"/>
          <w:lang w:val="uk-UA"/>
        </w:rPr>
        <w:t xml:space="preserve"> перед змінною str4 (подумайте самі, чому). Зауважимо, що ця форма теж може бути  </w:t>
      </w:r>
      <w:proofErr w:type="spellStart"/>
      <w:r w:rsidRPr="00774CE2">
        <w:rPr>
          <w:rFonts w:ascii="Times New Roman" w:hAnsi="Times New Roman" w:cs="Times New Roman"/>
          <w:sz w:val="28"/>
          <w:szCs w:val="28"/>
          <w:lang w:val="uk-UA"/>
        </w:rPr>
        <w:t>Buffer</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Overflow</w:t>
      </w:r>
      <w:proofErr w:type="spellEnd"/>
      <w:r w:rsidRPr="00774CE2">
        <w:rPr>
          <w:rFonts w:ascii="Times New Roman" w:hAnsi="Times New Roman" w:cs="Times New Roman"/>
          <w:sz w:val="28"/>
          <w:szCs w:val="28"/>
          <w:lang w:val="uk-UA"/>
        </w:rPr>
        <w:t xml:space="preserve"> небезпечною, тому можна використовувати </w:t>
      </w:r>
      <w:proofErr w:type="spellStart"/>
      <w:r w:rsidRPr="00774CE2">
        <w:rPr>
          <w:rFonts w:ascii="Times New Roman" w:hAnsi="Times New Roman" w:cs="Times New Roman"/>
          <w:sz w:val="28"/>
          <w:szCs w:val="28"/>
          <w:lang w:val="uk-UA"/>
        </w:rPr>
        <w:t>fscanf</w:t>
      </w:r>
      <w:proofErr w:type="spellEnd"/>
      <w:r w:rsidRPr="00774CE2">
        <w:rPr>
          <w:rFonts w:ascii="Times New Roman" w:hAnsi="Times New Roman" w:cs="Times New Roman"/>
          <w:sz w:val="28"/>
          <w:szCs w:val="28"/>
          <w:lang w:val="uk-UA"/>
        </w:rPr>
        <w:t>(</w:t>
      </w:r>
      <w:proofErr w:type="spellStart"/>
      <w:r w:rsidRPr="00774CE2">
        <w:rPr>
          <w:rFonts w:ascii="Times New Roman" w:hAnsi="Times New Roman" w:cs="Times New Roman"/>
          <w:sz w:val="28"/>
          <w:szCs w:val="28"/>
          <w:lang w:val="uk-UA"/>
        </w:rPr>
        <w:t>stdin</w:t>
      </w:r>
      <w:proofErr w:type="spellEnd"/>
      <w:r w:rsidRPr="00774CE2">
        <w:rPr>
          <w:rFonts w:ascii="Times New Roman" w:hAnsi="Times New Roman" w:cs="Times New Roman"/>
          <w:sz w:val="28"/>
          <w:szCs w:val="28"/>
          <w:lang w:val="uk-UA"/>
        </w:rPr>
        <w:t xml:space="preserve">,"%s", </w:t>
      </w:r>
      <w:proofErr w:type="spellStart"/>
      <w:r w:rsidRPr="00774CE2">
        <w:rPr>
          <w:rFonts w:ascii="Times New Roman" w:hAnsi="Times New Roman" w:cs="Times New Roman"/>
          <w:sz w:val="28"/>
          <w:szCs w:val="28"/>
          <w:lang w:val="uk-UA"/>
        </w:rPr>
        <w:t>name</w:t>
      </w:r>
      <w:proofErr w:type="spellEnd"/>
      <w:r w:rsidRPr="00774CE2">
        <w:rPr>
          <w:rFonts w:ascii="Times New Roman" w:hAnsi="Times New Roman" w:cs="Times New Roman"/>
          <w:sz w:val="28"/>
          <w:szCs w:val="28"/>
          <w:lang w:val="uk-UA"/>
        </w:rPr>
        <w:t>);</w:t>
      </w:r>
    </w:p>
    <w:p w14:paraId="558D1838"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 xml:space="preserve">Помітимо, що при даному способі вводу вводитись буде лише до першого пробілу, що введений в тексті, тому якщо потрібно ввести саме рядок з пробілами, то потрібно використовувати форму </w:t>
      </w:r>
      <w:proofErr w:type="spellStart"/>
      <w:r w:rsidRPr="00774CE2">
        <w:rPr>
          <w:rFonts w:ascii="Times New Roman" w:hAnsi="Times New Roman" w:cs="Times New Roman"/>
          <w:sz w:val="28"/>
          <w:szCs w:val="28"/>
          <w:lang w:val="uk-UA"/>
        </w:rPr>
        <w:t>scanf</w:t>
      </w:r>
      <w:proofErr w:type="spellEnd"/>
      <w:r w:rsidRPr="00774CE2">
        <w:rPr>
          <w:rFonts w:ascii="Times New Roman" w:hAnsi="Times New Roman" w:cs="Times New Roman"/>
          <w:sz w:val="28"/>
          <w:szCs w:val="28"/>
          <w:lang w:val="uk-UA"/>
        </w:rPr>
        <w:t>("  %[^\n]s",</w:t>
      </w:r>
      <w:proofErr w:type="spellStart"/>
      <w:r w:rsidRPr="00774CE2">
        <w:rPr>
          <w:rFonts w:ascii="Times New Roman" w:hAnsi="Times New Roman" w:cs="Times New Roman"/>
          <w:sz w:val="28"/>
          <w:szCs w:val="28"/>
          <w:lang w:val="uk-UA"/>
        </w:rPr>
        <w:t>name</w:t>
      </w:r>
      <w:proofErr w:type="spellEnd"/>
      <w:r w:rsidRPr="00774CE2">
        <w:rPr>
          <w:rFonts w:ascii="Times New Roman" w:hAnsi="Times New Roman" w:cs="Times New Roman"/>
          <w:sz w:val="28"/>
          <w:szCs w:val="28"/>
          <w:lang w:val="uk-UA"/>
        </w:rPr>
        <w:t xml:space="preserve">); (див. таблицю специфікаторів </w:t>
      </w:r>
      <w:proofErr w:type="spellStart"/>
      <w:r w:rsidRPr="00774CE2">
        <w:rPr>
          <w:rFonts w:ascii="Times New Roman" w:hAnsi="Times New Roman" w:cs="Times New Roman"/>
          <w:sz w:val="28"/>
          <w:szCs w:val="28"/>
          <w:lang w:val="uk-UA"/>
        </w:rPr>
        <w:t>scanf</w:t>
      </w:r>
      <w:proofErr w:type="spellEnd"/>
      <w:r w:rsidRPr="00774CE2">
        <w:rPr>
          <w:rFonts w:ascii="Times New Roman" w:hAnsi="Times New Roman" w:cs="Times New Roman"/>
          <w:sz w:val="28"/>
          <w:szCs w:val="28"/>
          <w:lang w:val="uk-UA"/>
        </w:rPr>
        <w:t xml:space="preserve"> та </w:t>
      </w:r>
      <w:proofErr w:type="spellStart"/>
      <w:r w:rsidRPr="00774CE2">
        <w:rPr>
          <w:rFonts w:ascii="Times New Roman" w:hAnsi="Times New Roman" w:cs="Times New Roman"/>
          <w:sz w:val="28"/>
          <w:szCs w:val="28"/>
          <w:lang w:val="uk-UA"/>
        </w:rPr>
        <w:t>printf</w:t>
      </w:r>
      <w:proofErr w:type="spellEnd"/>
      <w:r w:rsidRPr="00774CE2">
        <w:rPr>
          <w:rFonts w:ascii="Times New Roman" w:hAnsi="Times New Roman" w:cs="Times New Roman"/>
          <w:sz w:val="28"/>
          <w:szCs w:val="28"/>
          <w:lang w:val="uk-UA"/>
        </w:rPr>
        <w:t>). Подібна стратегія потрібна також і в випадках, якщо потрібно обробити інші роздільники.</w:t>
      </w:r>
    </w:p>
    <w:p w14:paraId="20E6F356" w14:textId="77777777" w:rsidR="007B0A72" w:rsidRPr="00774CE2" w:rsidRDefault="007B0A72" w:rsidP="00774CE2">
      <w:pPr>
        <w:jc w:val="both"/>
        <w:rPr>
          <w:rFonts w:ascii="Times New Roman" w:hAnsi="Times New Roman" w:cs="Times New Roman"/>
          <w:sz w:val="28"/>
          <w:szCs w:val="28"/>
          <w:lang w:val="uk-UA"/>
        </w:rPr>
      </w:pPr>
    </w:p>
    <w:p w14:paraId="5711FFA9"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Декларація рядку</w:t>
      </w:r>
    </w:p>
    <w:p w14:paraId="6889D2EE"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 xml:space="preserve">Оголошується рядок таким чином - створюємо масив типу </w:t>
      </w:r>
      <w:proofErr w:type="spellStart"/>
      <w:r w:rsidRPr="00774CE2">
        <w:rPr>
          <w:rFonts w:ascii="Times New Roman" w:hAnsi="Times New Roman" w:cs="Times New Roman"/>
          <w:sz w:val="28"/>
          <w:szCs w:val="28"/>
          <w:lang w:val="uk-UA"/>
        </w:rPr>
        <w:t>char</w:t>
      </w:r>
      <w:proofErr w:type="spellEnd"/>
      <w:r w:rsidRPr="00774CE2">
        <w:rPr>
          <w:rFonts w:ascii="Times New Roman" w:hAnsi="Times New Roman" w:cs="Times New Roman"/>
          <w:sz w:val="28"/>
          <w:szCs w:val="28"/>
          <w:lang w:val="uk-UA"/>
        </w:rPr>
        <w:t xml:space="preserve">, розмір в квадратних дужках вказувати не обов'язково (його підрахує компілятор), оператор = і в подвійних лапках пишемо необхідний текст. Тобто </w:t>
      </w:r>
      <w:proofErr w:type="spellStart"/>
      <w:r w:rsidRPr="00774CE2">
        <w:rPr>
          <w:rFonts w:ascii="Times New Roman" w:hAnsi="Times New Roman" w:cs="Times New Roman"/>
          <w:sz w:val="28"/>
          <w:szCs w:val="28"/>
          <w:lang w:val="uk-UA"/>
        </w:rPr>
        <w:t>ініціализуємо</w:t>
      </w:r>
      <w:proofErr w:type="spellEnd"/>
      <w:r w:rsidRPr="00774CE2">
        <w:rPr>
          <w:rFonts w:ascii="Times New Roman" w:hAnsi="Times New Roman" w:cs="Times New Roman"/>
          <w:sz w:val="28"/>
          <w:szCs w:val="28"/>
          <w:lang w:val="uk-UA"/>
        </w:rPr>
        <w:t xml:space="preserve"> масив рядковою константою:</w:t>
      </w:r>
      <w:r w:rsidRPr="00774CE2">
        <w:rPr>
          <w:rFonts w:ascii="Times New Roman" w:hAnsi="Times New Roman" w:cs="Times New Roman"/>
          <w:sz w:val="28"/>
          <w:szCs w:val="28"/>
          <w:lang w:val="uk-UA"/>
        </w:rPr>
        <w:br/>
      </w:r>
    </w:p>
    <w:p w14:paraId="0A6DDAD1"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w:t>
      </w:r>
      <w:proofErr w:type="spellStart"/>
      <w:r w:rsidRPr="00774CE2">
        <w:rPr>
          <w:rFonts w:ascii="Times New Roman" w:hAnsi="Times New Roman" w:cs="Times New Roman"/>
          <w:sz w:val="28"/>
          <w:szCs w:val="28"/>
          <w:lang w:val="uk-UA"/>
        </w:rPr>
        <w:t>include</w:t>
      </w:r>
      <w:proofErr w:type="spellEnd"/>
      <w:r w:rsidRPr="00774CE2">
        <w:rPr>
          <w:rFonts w:ascii="Times New Roman" w:hAnsi="Times New Roman" w:cs="Times New Roman"/>
          <w:sz w:val="28"/>
          <w:szCs w:val="28"/>
          <w:lang w:val="uk-UA"/>
        </w:rPr>
        <w:t xml:space="preserve"> &lt;</w:t>
      </w:r>
      <w:proofErr w:type="spellStart"/>
      <w:r w:rsidRPr="00774CE2">
        <w:rPr>
          <w:rFonts w:ascii="Times New Roman" w:hAnsi="Times New Roman" w:cs="Times New Roman"/>
          <w:sz w:val="28"/>
          <w:szCs w:val="28"/>
          <w:lang w:val="uk-UA"/>
        </w:rPr>
        <w:t>stdio.h</w:t>
      </w:r>
      <w:proofErr w:type="spellEnd"/>
      <w:r w:rsidRPr="00774CE2">
        <w:rPr>
          <w:rFonts w:ascii="Times New Roman" w:hAnsi="Times New Roman" w:cs="Times New Roman"/>
          <w:sz w:val="28"/>
          <w:szCs w:val="28"/>
          <w:lang w:val="uk-UA"/>
        </w:rPr>
        <w:t>&gt;</w:t>
      </w:r>
    </w:p>
    <w:p w14:paraId="33703C0C"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lastRenderedPageBreak/>
        <w:t>#</w:t>
      </w:r>
      <w:proofErr w:type="spellStart"/>
      <w:r w:rsidRPr="00774CE2">
        <w:rPr>
          <w:rFonts w:ascii="Times New Roman" w:hAnsi="Times New Roman" w:cs="Times New Roman"/>
          <w:sz w:val="28"/>
          <w:szCs w:val="28"/>
          <w:lang w:val="uk-UA"/>
        </w:rPr>
        <w:t>include</w:t>
      </w:r>
      <w:proofErr w:type="spellEnd"/>
      <w:r w:rsidRPr="00774CE2">
        <w:rPr>
          <w:rFonts w:ascii="Times New Roman" w:hAnsi="Times New Roman" w:cs="Times New Roman"/>
          <w:sz w:val="28"/>
          <w:szCs w:val="28"/>
          <w:lang w:val="uk-UA"/>
        </w:rPr>
        <w:t xml:space="preserve"> &lt;</w:t>
      </w:r>
      <w:proofErr w:type="spellStart"/>
      <w:r w:rsidRPr="00774CE2">
        <w:rPr>
          <w:rFonts w:ascii="Times New Roman" w:hAnsi="Times New Roman" w:cs="Times New Roman"/>
          <w:sz w:val="28"/>
          <w:szCs w:val="28"/>
          <w:lang w:val="uk-UA"/>
        </w:rPr>
        <w:t>locale.h</w:t>
      </w:r>
      <w:proofErr w:type="spellEnd"/>
      <w:r w:rsidRPr="00774CE2">
        <w:rPr>
          <w:rFonts w:ascii="Times New Roman" w:hAnsi="Times New Roman" w:cs="Times New Roman"/>
          <w:sz w:val="28"/>
          <w:szCs w:val="28"/>
          <w:lang w:val="uk-UA"/>
        </w:rPr>
        <w:t>&gt;</w:t>
      </w:r>
      <w:r w:rsidRPr="00774CE2">
        <w:rPr>
          <w:rFonts w:ascii="Times New Roman" w:hAnsi="Times New Roman" w:cs="Times New Roman"/>
          <w:sz w:val="28"/>
          <w:szCs w:val="28"/>
          <w:lang w:val="uk-UA"/>
        </w:rPr>
        <w:br/>
      </w:r>
      <w:proofErr w:type="spellStart"/>
      <w:r w:rsidRPr="00774CE2">
        <w:rPr>
          <w:rFonts w:ascii="Times New Roman" w:hAnsi="Times New Roman" w:cs="Times New Roman"/>
          <w:sz w:val="28"/>
          <w:szCs w:val="28"/>
          <w:lang w:val="uk-UA"/>
        </w:rPr>
        <w:t>int</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main</w:t>
      </w:r>
      <w:proofErr w:type="spellEnd"/>
      <w:r w:rsidRPr="00774CE2">
        <w:rPr>
          <w:rFonts w:ascii="Times New Roman" w:hAnsi="Times New Roman" w:cs="Times New Roman"/>
          <w:sz w:val="28"/>
          <w:szCs w:val="28"/>
          <w:lang w:val="uk-UA"/>
        </w:rPr>
        <w:t xml:space="preserve"> (){</w:t>
      </w:r>
    </w:p>
    <w:p w14:paraId="73BC7412"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setlocale</w:t>
      </w:r>
      <w:proofErr w:type="spellEnd"/>
      <w:r w:rsidRPr="00774CE2">
        <w:rPr>
          <w:rFonts w:ascii="Times New Roman" w:hAnsi="Times New Roman" w:cs="Times New Roman"/>
          <w:sz w:val="28"/>
          <w:szCs w:val="28"/>
          <w:lang w:val="uk-UA"/>
        </w:rPr>
        <w:t xml:space="preserve"> (LC_ALL, "</w:t>
      </w:r>
      <w:proofErr w:type="spellStart"/>
      <w:r w:rsidRPr="00774CE2">
        <w:rPr>
          <w:rFonts w:ascii="Times New Roman" w:hAnsi="Times New Roman" w:cs="Times New Roman"/>
          <w:sz w:val="28"/>
          <w:szCs w:val="28"/>
          <w:lang w:val="uk-UA"/>
        </w:rPr>
        <w:t>Ukrainain</w:t>
      </w:r>
      <w:proofErr w:type="spellEnd"/>
      <w:r w:rsidRPr="00774CE2">
        <w:rPr>
          <w:rFonts w:ascii="Times New Roman" w:hAnsi="Times New Roman" w:cs="Times New Roman"/>
          <w:sz w:val="28"/>
          <w:szCs w:val="28"/>
          <w:lang w:val="uk-UA"/>
        </w:rPr>
        <w:t>");</w:t>
      </w:r>
    </w:p>
    <w:p w14:paraId="1FBDBCF8"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eastAsia="en-US"/>
        </w:rPr>
        <w:t xml:space="preserve">    </w:t>
      </w:r>
      <w:proofErr w:type="spellStart"/>
      <w:r w:rsidRPr="00774CE2">
        <w:rPr>
          <w:rFonts w:ascii="Times New Roman" w:hAnsi="Times New Roman" w:cs="Times New Roman"/>
          <w:sz w:val="28"/>
          <w:szCs w:val="28"/>
          <w:lang w:val="uk-UA"/>
        </w:rPr>
        <w:t>char</w:t>
      </w:r>
      <w:proofErr w:type="spellEnd"/>
      <w:r w:rsidRPr="00774CE2">
        <w:rPr>
          <w:rFonts w:ascii="Times New Roman" w:hAnsi="Times New Roman" w:cs="Times New Roman"/>
          <w:sz w:val="28"/>
          <w:szCs w:val="28"/>
          <w:lang w:val="uk-UA"/>
        </w:rPr>
        <w:t xml:space="preserve"> str2[] = "Текст"; // '\0' присутній неявно</w:t>
      </w:r>
    </w:p>
    <w:p w14:paraId="4D073542"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eastAsia="en-US"/>
        </w:rPr>
        <w:t xml:space="preserve">    </w:t>
      </w:r>
      <w:proofErr w:type="spellStart"/>
      <w:r w:rsidRPr="00774CE2">
        <w:rPr>
          <w:rFonts w:ascii="Times New Roman" w:hAnsi="Times New Roman" w:cs="Times New Roman"/>
          <w:sz w:val="28"/>
          <w:szCs w:val="28"/>
          <w:lang w:val="uk-UA"/>
        </w:rPr>
        <w:t>printf</w:t>
      </w:r>
      <w:proofErr w:type="spellEnd"/>
      <w:r w:rsidRPr="00774CE2">
        <w:rPr>
          <w:rFonts w:ascii="Times New Roman" w:hAnsi="Times New Roman" w:cs="Times New Roman"/>
          <w:sz w:val="28"/>
          <w:szCs w:val="28"/>
          <w:lang w:val="uk-UA"/>
        </w:rPr>
        <w:t>("</w:t>
      </w:r>
      <w:proofErr w:type="spellStart"/>
      <w:r w:rsidRPr="00774CE2">
        <w:rPr>
          <w:rFonts w:ascii="Times New Roman" w:hAnsi="Times New Roman" w:cs="Times New Roman"/>
          <w:sz w:val="28"/>
          <w:szCs w:val="28"/>
          <w:lang w:val="uk-UA"/>
        </w:rPr>
        <w:t>str</w:t>
      </w:r>
      <w:proofErr w:type="spellEnd"/>
      <w:r w:rsidRPr="00774CE2">
        <w:rPr>
          <w:rFonts w:ascii="Times New Roman" w:hAnsi="Times New Roman" w:cs="Times New Roman"/>
          <w:sz w:val="28"/>
          <w:szCs w:val="28"/>
          <w:lang w:val="uk-UA"/>
        </w:rPr>
        <w:t>=%s\n",str2);</w:t>
      </w:r>
    </w:p>
    <w:p w14:paraId="2893038A"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eastAsia="en-US"/>
        </w:rPr>
        <w:t xml:space="preserve">    </w:t>
      </w:r>
      <w:proofErr w:type="spellStart"/>
      <w:r w:rsidRPr="00774CE2">
        <w:rPr>
          <w:rFonts w:ascii="Times New Roman" w:hAnsi="Times New Roman" w:cs="Times New Roman"/>
          <w:sz w:val="28"/>
          <w:szCs w:val="28"/>
          <w:lang w:val="uk-UA"/>
        </w:rPr>
        <w:t>return</w:t>
      </w:r>
      <w:proofErr w:type="spellEnd"/>
      <w:r w:rsidRPr="00774CE2">
        <w:rPr>
          <w:rFonts w:ascii="Times New Roman" w:hAnsi="Times New Roman" w:cs="Times New Roman"/>
          <w:sz w:val="28"/>
          <w:szCs w:val="28"/>
          <w:lang w:val="uk-UA"/>
        </w:rPr>
        <w:t xml:space="preserve"> 0;</w:t>
      </w:r>
    </w:p>
    <w:p w14:paraId="2AFB8174"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w:t>
      </w:r>
    </w:p>
    <w:p w14:paraId="0DA1FB16"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Прописувати нульовий символ не треба. Він присутній неявно і додається в кожну таку строкову константу автоматично. Таким чином, при тому, що ми бачимо текст "</w:t>
      </w:r>
      <w:proofErr w:type="spellStart"/>
      <w:r w:rsidRPr="00774CE2">
        <w:rPr>
          <w:rFonts w:ascii="Times New Roman" w:hAnsi="Times New Roman" w:cs="Times New Roman"/>
          <w:sz w:val="28"/>
          <w:szCs w:val="28"/>
          <w:lang w:val="uk-UA"/>
        </w:rPr>
        <w:t>text</w:t>
      </w:r>
      <w:proofErr w:type="spellEnd"/>
      <w:r w:rsidRPr="00774CE2">
        <w:rPr>
          <w:rFonts w:ascii="Times New Roman" w:hAnsi="Times New Roman" w:cs="Times New Roman"/>
          <w:sz w:val="28"/>
          <w:szCs w:val="28"/>
          <w:lang w:val="uk-UA"/>
        </w:rPr>
        <w:t xml:space="preserve">" з 4 символів  в рядку, розмір масиву буде 5, так як </w:t>
      </w:r>
      <w:r w:rsidRPr="00774CE2">
        <w:rPr>
          <w:rFonts w:ascii="Times New Roman" w:hAnsi="Times New Roman" w:cs="Times New Roman"/>
          <w:sz w:val="28"/>
          <w:szCs w:val="28"/>
        </w:rPr>
        <w:t>‘</w:t>
      </w:r>
      <w:r w:rsidRPr="00774CE2">
        <w:rPr>
          <w:rFonts w:ascii="Times New Roman" w:hAnsi="Times New Roman" w:cs="Times New Roman"/>
          <w:sz w:val="28"/>
          <w:szCs w:val="28"/>
          <w:lang w:val="uk-UA"/>
        </w:rPr>
        <w:t>\ 0</w:t>
      </w:r>
      <w:r w:rsidRPr="00774CE2">
        <w:rPr>
          <w:rFonts w:ascii="Times New Roman" w:hAnsi="Times New Roman" w:cs="Times New Roman"/>
          <w:sz w:val="28"/>
          <w:szCs w:val="28"/>
        </w:rPr>
        <w:t>’</w:t>
      </w:r>
      <w:r w:rsidRPr="00774CE2">
        <w:rPr>
          <w:rFonts w:ascii="Times New Roman" w:hAnsi="Times New Roman" w:cs="Times New Roman"/>
          <w:sz w:val="28"/>
          <w:szCs w:val="28"/>
          <w:lang w:val="uk-UA"/>
        </w:rPr>
        <w:t xml:space="preserve"> теж символ і займає один байт пам'яті. Займе він останній символ цього символьного масиву. </w:t>
      </w:r>
    </w:p>
    <w:p w14:paraId="1A2A3A76"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b/>
          <w:sz w:val="28"/>
          <w:szCs w:val="28"/>
          <w:lang w:val="uk-UA"/>
        </w:rPr>
        <w:t>Примітка</w:t>
      </w:r>
      <w:r w:rsidRPr="00774CE2">
        <w:rPr>
          <w:rFonts w:ascii="Times New Roman" w:hAnsi="Times New Roman" w:cs="Times New Roman"/>
          <w:sz w:val="28"/>
          <w:szCs w:val="28"/>
          <w:lang w:val="uk-UA"/>
        </w:rPr>
        <w:t>. Це може не бути правдою для масиву, що записаний не латинським алфавітом, а наприклад кирилицею, бо кириличний символ може займати більше ніж один байт. Наприклад</w:t>
      </w:r>
      <w:r w:rsidRPr="00774CE2">
        <w:rPr>
          <w:rFonts w:ascii="Times New Roman" w:hAnsi="Times New Roman" w:cs="Times New Roman"/>
          <w:sz w:val="28"/>
          <w:szCs w:val="28"/>
        </w:rPr>
        <w:t>,</w:t>
      </w:r>
      <w:r w:rsidRPr="00774CE2">
        <w:rPr>
          <w:rFonts w:ascii="Times New Roman" w:hAnsi="Times New Roman" w:cs="Times New Roman"/>
          <w:sz w:val="28"/>
          <w:szCs w:val="28"/>
          <w:lang w:val="uk-UA"/>
        </w:rPr>
        <w:t xml:space="preserve"> на моєму комп’ютері текст з попереднього прикладу займає 2*5+1 =11 байт, бо українські літери займають 2 байти.</w:t>
      </w:r>
    </w:p>
    <w:p w14:paraId="61116E92"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b/>
          <w:sz w:val="28"/>
          <w:szCs w:val="28"/>
          <w:lang w:val="uk-UA"/>
        </w:rPr>
        <w:t>Примітка до примітки</w:t>
      </w:r>
      <w:r w:rsidRPr="00774CE2">
        <w:rPr>
          <w:rFonts w:ascii="Times New Roman" w:hAnsi="Times New Roman" w:cs="Times New Roman"/>
          <w:sz w:val="28"/>
          <w:szCs w:val="28"/>
          <w:lang w:val="uk-UA"/>
        </w:rPr>
        <w:t xml:space="preserve">. В сучасному C для підтримки різних алфавітів та кодувань (наприклад UTF-8) можна використовувати тип символу </w:t>
      </w:r>
      <w:proofErr w:type="spellStart"/>
      <w:r w:rsidRPr="00774CE2">
        <w:rPr>
          <w:rFonts w:ascii="Times New Roman" w:hAnsi="Times New Roman" w:cs="Times New Roman"/>
          <w:sz w:val="28"/>
          <w:szCs w:val="28"/>
          <w:lang w:val="uk-UA"/>
        </w:rPr>
        <w:t>wchar_t</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мультибайтовий</w:t>
      </w:r>
      <w:proofErr w:type="spellEnd"/>
      <w:r w:rsidRPr="00774CE2">
        <w:rPr>
          <w:rFonts w:ascii="Times New Roman" w:hAnsi="Times New Roman" w:cs="Times New Roman"/>
          <w:sz w:val="28"/>
          <w:szCs w:val="28"/>
          <w:lang w:val="uk-UA"/>
        </w:rPr>
        <w:t xml:space="preserve"> символ).</w:t>
      </w:r>
    </w:p>
    <w:p w14:paraId="74CBCF99"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 xml:space="preserve">Як бачите, для виведення рядка на екран, досить звернутися до неї по імені: </w:t>
      </w:r>
      <w:bookmarkStart w:id="17" w:name="__DdeLink__55847_4009043366"/>
      <w:proofErr w:type="spellStart"/>
      <w:r w:rsidRPr="00774CE2">
        <w:rPr>
          <w:rFonts w:ascii="Times New Roman" w:hAnsi="Times New Roman" w:cs="Times New Roman"/>
          <w:sz w:val="28"/>
          <w:szCs w:val="28"/>
          <w:lang w:val="uk-UA"/>
        </w:rPr>
        <w:t>printf</w:t>
      </w:r>
      <w:bookmarkEnd w:id="17"/>
      <w:proofErr w:type="spellEnd"/>
      <w:r w:rsidRPr="00774CE2">
        <w:rPr>
          <w:rFonts w:ascii="Times New Roman" w:hAnsi="Times New Roman" w:cs="Times New Roman"/>
          <w:sz w:val="28"/>
          <w:szCs w:val="28"/>
          <w:lang w:val="uk-UA"/>
        </w:rPr>
        <w:t>("%s",</w:t>
      </w:r>
      <w:proofErr w:type="spellStart"/>
      <w:r w:rsidRPr="00774CE2">
        <w:rPr>
          <w:rFonts w:ascii="Times New Roman" w:hAnsi="Times New Roman" w:cs="Times New Roman"/>
          <w:sz w:val="28"/>
          <w:szCs w:val="28"/>
          <w:lang w:val="uk-UA"/>
        </w:rPr>
        <w:t>str</w:t>
      </w:r>
      <w:proofErr w:type="spellEnd"/>
      <w:r w:rsidRPr="00774CE2">
        <w:rPr>
          <w:rFonts w:ascii="Times New Roman" w:hAnsi="Times New Roman" w:cs="Times New Roman"/>
          <w:sz w:val="28"/>
          <w:szCs w:val="28"/>
          <w:lang w:val="uk-UA"/>
        </w:rPr>
        <w:t xml:space="preserve">); буде виводити на екран символ за символом, поки не зустріне в одній з комірок масиву символ кінця рядка \0 і виведення перерветься. Таке звернення для звичайного символьного масиву (масиву без \ 0) не є правильним: Так як компілятор виводив би символи на екран навіть вийшовши за рамки масиву, поки не зустрів би в якійсь комірці пам'яті символ \ 0. Можете спробувати підставити в перший приклад замість циклу оператор виведення рядку і побачите, що вийде. Наприклад </w:t>
      </w:r>
      <w:r w:rsidRPr="00774CE2">
        <w:rPr>
          <w:rFonts w:ascii="Times New Roman" w:hAnsi="Times New Roman" w:cs="Times New Roman"/>
          <w:b/>
          <w:sz w:val="28"/>
          <w:szCs w:val="28"/>
          <w:lang w:val="uk-UA"/>
        </w:rPr>
        <w:t>показало ось так:</w:t>
      </w:r>
    </w:p>
    <w:p w14:paraId="49E80463" w14:textId="77777777" w:rsidR="007B0A72" w:rsidRPr="00774CE2" w:rsidRDefault="007B0A72" w:rsidP="00774CE2">
      <w:pPr>
        <w:jc w:val="both"/>
        <w:rPr>
          <w:rFonts w:ascii="Times New Roman" w:hAnsi="Times New Roman" w:cs="Times New Roman"/>
          <w:sz w:val="28"/>
          <w:szCs w:val="28"/>
          <w:lang w:val="uk-UA"/>
        </w:rPr>
      </w:pPr>
      <w:proofErr w:type="spellStart"/>
      <w:r w:rsidRPr="00774CE2">
        <w:rPr>
          <w:rFonts w:ascii="Times New Roman" w:hAnsi="Times New Roman" w:cs="Times New Roman"/>
          <w:sz w:val="28"/>
          <w:szCs w:val="28"/>
          <w:lang w:val="uk-UA"/>
        </w:rPr>
        <w:t>Text</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and</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stop</w:t>
      </w:r>
      <w:proofErr w:type="spellEnd"/>
      <w:r w:rsidRPr="00774CE2">
        <w:rPr>
          <w:rFonts w:ascii="Times New Roman" w:hAnsi="Times New Roman" w:cs="Times New Roman"/>
          <w:sz w:val="28"/>
          <w:szCs w:val="28"/>
          <w:lang w:val="uk-UA"/>
        </w:rPr>
        <w:t>!#</w:t>
      </w:r>
      <w:proofErr w:type="spellStart"/>
      <w:r w:rsidRPr="00774CE2">
        <w:rPr>
          <w:rFonts w:ascii="Times New Roman" w:hAnsi="Times New Roman" w:cs="Times New Roman"/>
          <w:sz w:val="28"/>
          <w:szCs w:val="28"/>
          <w:lang w:val="uk-UA"/>
        </w:rPr>
        <w:t>Text</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and</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stop</w:t>
      </w:r>
      <w:proofErr w:type="spellEnd"/>
      <w:r w:rsidRPr="00774CE2">
        <w:rPr>
          <w:rFonts w:ascii="Times New Roman" w:hAnsi="Times New Roman" w:cs="Times New Roman"/>
          <w:sz w:val="28"/>
          <w:szCs w:val="28"/>
          <w:lang w:val="uk-UA"/>
        </w:rPr>
        <w:t>!</w:t>
      </w:r>
    </w:p>
    <w:p w14:paraId="64FD21B4" w14:textId="77777777" w:rsidR="007B0A72" w:rsidRPr="00774CE2" w:rsidRDefault="007B0A72" w:rsidP="00774CE2">
      <w:pPr>
        <w:jc w:val="both"/>
        <w:rPr>
          <w:rFonts w:ascii="Times New Roman" w:hAnsi="Times New Roman" w:cs="Times New Roman"/>
          <w:sz w:val="28"/>
          <w:szCs w:val="28"/>
          <w:lang w:val="uk-UA"/>
        </w:rPr>
      </w:pPr>
      <w:proofErr w:type="spellStart"/>
      <w:r w:rsidRPr="00774CE2">
        <w:rPr>
          <w:rFonts w:ascii="Times New Roman" w:hAnsi="Times New Roman" w:cs="Times New Roman"/>
          <w:sz w:val="28"/>
          <w:szCs w:val="28"/>
          <w:lang w:val="uk-UA"/>
        </w:rPr>
        <w:t>str</w:t>
      </w:r>
      <w:proofErr w:type="spellEnd"/>
      <w:r w:rsidRPr="00774CE2">
        <w:rPr>
          <w:rFonts w:ascii="Times New Roman" w:hAnsi="Times New Roman" w:cs="Times New Roman"/>
          <w:sz w:val="28"/>
          <w:szCs w:val="28"/>
          <w:lang w:val="uk-UA"/>
        </w:rPr>
        <w:t>=</w:t>
      </w:r>
    </w:p>
    <w:p w14:paraId="5E02EB21" w14:textId="77777777" w:rsidR="007B0A72" w:rsidRPr="00774CE2" w:rsidRDefault="007B0A72" w:rsidP="00774CE2">
      <w:pPr>
        <w:jc w:val="both"/>
        <w:rPr>
          <w:rFonts w:ascii="Times New Roman" w:hAnsi="Times New Roman" w:cs="Times New Roman"/>
          <w:sz w:val="28"/>
          <w:szCs w:val="28"/>
          <w:lang w:val="uk-UA"/>
        </w:rPr>
      </w:pPr>
    </w:p>
    <w:p w14:paraId="31032AAE"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 xml:space="preserve">Зверніть також увагу на відмінність символьної константи (в одинарних лапках - 'f', '@') від рядкової константи (в подвійних лапках "f", "@"). Для першої, компілятором C ++ виділяється один байт для зберігання в пам'яті. Для символу записаного в подвійних лапках, буде виділено два </w:t>
      </w:r>
      <w:proofErr w:type="spellStart"/>
      <w:r w:rsidRPr="00774CE2">
        <w:rPr>
          <w:rFonts w:ascii="Times New Roman" w:hAnsi="Times New Roman" w:cs="Times New Roman"/>
          <w:sz w:val="28"/>
          <w:szCs w:val="28"/>
          <w:lang w:val="uk-UA"/>
        </w:rPr>
        <w:t>байта</w:t>
      </w:r>
      <w:proofErr w:type="spellEnd"/>
      <w:r w:rsidRPr="00774CE2">
        <w:rPr>
          <w:rFonts w:ascii="Times New Roman" w:hAnsi="Times New Roman" w:cs="Times New Roman"/>
          <w:sz w:val="28"/>
          <w:szCs w:val="28"/>
          <w:lang w:val="uk-UA"/>
        </w:rPr>
        <w:t xml:space="preserve"> пам'яті - для самого символу і для нульового (додається компілятором).</w:t>
      </w:r>
    </w:p>
    <w:p w14:paraId="618918F2"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i/>
          <w:sz w:val="28"/>
          <w:szCs w:val="28"/>
          <w:lang w:val="uk-UA"/>
        </w:rPr>
        <w:t>Символьна константа</w:t>
      </w:r>
      <w:r w:rsidRPr="00774CE2">
        <w:rPr>
          <w:rFonts w:ascii="Times New Roman" w:hAnsi="Times New Roman" w:cs="Times New Roman"/>
          <w:sz w:val="28"/>
          <w:szCs w:val="28"/>
          <w:lang w:val="uk-UA"/>
        </w:rPr>
        <w:t xml:space="preserve"> складається з одного символу ASCII між апострофами (''). Приклади спеціальних символів:</w:t>
      </w:r>
    </w:p>
    <w:p w14:paraId="638EDD8B"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Таблиця 4.1</w:t>
      </w:r>
    </w:p>
    <w:tbl>
      <w:tblPr>
        <w:tblW w:w="0" w:type="auto"/>
        <w:tblInd w:w="51" w:type="dxa"/>
        <w:tblLayout w:type="fixed"/>
        <w:tblCellMar>
          <w:left w:w="0" w:type="dxa"/>
          <w:right w:w="0" w:type="dxa"/>
        </w:tblCellMar>
        <w:tblLook w:val="0000" w:firstRow="0" w:lastRow="0" w:firstColumn="0" w:lastColumn="0" w:noHBand="0" w:noVBand="0"/>
      </w:tblPr>
      <w:tblGrid>
        <w:gridCol w:w="7264"/>
        <w:gridCol w:w="2090"/>
      </w:tblGrid>
      <w:tr w:rsidR="007B0A72" w:rsidRPr="00774CE2" w14:paraId="7009C588" w14:textId="77777777" w:rsidTr="007B0A72">
        <w:tc>
          <w:tcPr>
            <w:tcW w:w="7264" w:type="dxa"/>
            <w:tcBorders>
              <w:top w:val="double" w:sz="6" w:space="0" w:color="808080"/>
              <w:left w:val="double" w:sz="6" w:space="0" w:color="808080"/>
              <w:bottom w:val="double" w:sz="6" w:space="0" w:color="808080"/>
              <w:right w:val="nil"/>
            </w:tcBorders>
            <w:tcMar>
              <w:top w:w="28" w:type="dxa"/>
              <w:left w:w="5" w:type="dxa"/>
              <w:bottom w:w="28" w:type="dxa"/>
              <w:right w:w="28" w:type="dxa"/>
            </w:tcMar>
            <w:vAlign w:val="center"/>
          </w:tcPr>
          <w:p w14:paraId="7AD61155"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Новий рядок</w:t>
            </w:r>
          </w:p>
        </w:tc>
        <w:tc>
          <w:tcPr>
            <w:tcW w:w="2090" w:type="dxa"/>
            <w:tcBorders>
              <w:top w:val="double" w:sz="6" w:space="0" w:color="808080"/>
              <w:left w:val="double" w:sz="6" w:space="0" w:color="808080"/>
              <w:bottom w:val="double" w:sz="6" w:space="0" w:color="808080"/>
              <w:right w:val="double" w:sz="6" w:space="0" w:color="808080"/>
            </w:tcBorders>
            <w:tcMar>
              <w:top w:w="28" w:type="dxa"/>
              <w:left w:w="5" w:type="dxa"/>
              <w:bottom w:w="28" w:type="dxa"/>
              <w:right w:w="28" w:type="dxa"/>
            </w:tcMar>
            <w:vAlign w:val="center"/>
          </w:tcPr>
          <w:p w14:paraId="0163E30B"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'\n'</w:t>
            </w:r>
          </w:p>
        </w:tc>
      </w:tr>
      <w:tr w:rsidR="007B0A72" w:rsidRPr="00774CE2" w14:paraId="512CC471" w14:textId="77777777" w:rsidTr="007B0A72">
        <w:tc>
          <w:tcPr>
            <w:tcW w:w="7264" w:type="dxa"/>
            <w:tcBorders>
              <w:top w:val="double" w:sz="6" w:space="0" w:color="808080"/>
              <w:left w:val="double" w:sz="6" w:space="0" w:color="808080"/>
              <w:bottom w:val="double" w:sz="6" w:space="0" w:color="808080"/>
              <w:right w:val="nil"/>
            </w:tcBorders>
            <w:tcMar>
              <w:top w:w="28" w:type="dxa"/>
              <w:left w:w="5" w:type="dxa"/>
              <w:bottom w:w="28" w:type="dxa"/>
              <w:right w:w="28" w:type="dxa"/>
            </w:tcMar>
            <w:vAlign w:val="center"/>
          </w:tcPr>
          <w:p w14:paraId="41EBD683"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Горизонтальна табуляція</w:t>
            </w:r>
          </w:p>
        </w:tc>
        <w:tc>
          <w:tcPr>
            <w:tcW w:w="2090" w:type="dxa"/>
            <w:tcBorders>
              <w:top w:val="double" w:sz="6" w:space="0" w:color="808080"/>
              <w:left w:val="double" w:sz="6" w:space="0" w:color="808080"/>
              <w:bottom w:val="double" w:sz="6" w:space="0" w:color="808080"/>
              <w:right w:val="double" w:sz="6" w:space="0" w:color="808080"/>
            </w:tcBorders>
            <w:tcMar>
              <w:top w:w="28" w:type="dxa"/>
              <w:left w:w="5" w:type="dxa"/>
              <w:bottom w:w="28" w:type="dxa"/>
              <w:right w:w="28" w:type="dxa"/>
            </w:tcMar>
            <w:vAlign w:val="center"/>
          </w:tcPr>
          <w:p w14:paraId="0F913862"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'\t'</w:t>
            </w:r>
          </w:p>
        </w:tc>
      </w:tr>
      <w:tr w:rsidR="007B0A72" w:rsidRPr="00774CE2" w14:paraId="1BF3AC57" w14:textId="77777777" w:rsidTr="007B0A72">
        <w:tc>
          <w:tcPr>
            <w:tcW w:w="7264" w:type="dxa"/>
            <w:tcBorders>
              <w:top w:val="double" w:sz="6" w:space="0" w:color="808080"/>
              <w:left w:val="double" w:sz="6" w:space="0" w:color="808080"/>
              <w:bottom w:val="double" w:sz="6" w:space="0" w:color="808080"/>
              <w:right w:val="nil"/>
            </w:tcBorders>
            <w:tcMar>
              <w:top w:w="28" w:type="dxa"/>
              <w:left w:w="5" w:type="dxa"/>
              <w:bottom w:w="28" w:type="dxa"/>
              <w:right w:w="28" w:type="dxa"/>
            </w:tcMar>
            <w:vAlign w:val="center"/>
          </w:tcPr>
          <w:p w14:paraId="3D790FC6"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Повернення каретки</w:t>
            </w:r>
          </w:p>
        </w:tc>
        <w:tc>
          <w:tcPr>
            <w:tcW w:w="2090" w:type="dxa"/>
            <w:tcBorders>
              <w:top w:val="double" w:sz="6" w:space="0" w:color="808080"/>
              <w:left w:val="double" w:sz="6" w:space="0" w:color="808080"/>
              <w:bottom w:val="double" w:sz="6" w:space="0" w:color="808080"/>
              <w:right w:val="double" w:sz="6" w:space="0" w:color="808080"/>
            </w:tcBorders>
            <w:tcMar>
              <w:top w:w="28" w:type="dxa"/>
              <w:left w:w="5" w:type="dxa"/>
              <w:bottom w:w="28" w:type="dxa"/>
              <w:right w:w="28" w:type="dxa"/>
            </w:tcMar>
            <w:vAlign w:val="center"/>
          </w:tcPr>
          <w:p w14:paraId="685EE7E8"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'\r'</w:t>
            </w:r>
          </w:p>
        </w:tc>
      </w:tr>
      <w:tr w:rsidR="007B0A72" w:rsidRPr="00774CE2" w14:paraId="2BB76095" w14:textId="77777777" w:rsidTr="007B0A72">
        <w:tc>
          <w:tcPr>
            <w:tcW w:w="7264" w:type="dxa"/>
            <w:tcBorders>
              <w:top w:val="double" w:sz="6" w:space="0" w:color="808080"/>
              <w:left w:val="double" w:sz="6" w:space="0" w:color="808080"/>
              <w:bottom w:val="double" w:sz="6" w:space="0" w:color="808080"/>
              <w:right w:val="nil"/>
            </w:tcBorders>
            <w:tcMar>
              <w:top w:w="28" w:type="dxa"/>
              <w:left w:w="5" w:type="dxa"/>
              <w:bottom w:w="28" w:type="dxa"/>
              <w:right w:w="28" w:type="dxa"/>
            </w:tcMar>
            <w:vAlign w:val="center"/>
          </w:tcPr>
          <w:p w14:paraId="6E273F26"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Апостроф</w:t>
            </w:r>
          </w:p>
        </w:tc>
        <w:tc>
          <w:tcPr>
            <w:tcW w:w="2090" w:type="dxa"/>
            <w:tcBorders>
              <w:top w:val="double" w:sz="6" w:space="0" w:color="808080"/>
              <w:left w:val="double" w:sz="6" w:space="0" w:color="808080"/>
              <w:bottom w:val="double" w:sz="6" w:space="0" w:color="808080"/>
              <w:right w:val="double" w:sz="6" w:space="0" w:color="808080"/>
            </w:tcBorders>
            <w:tcMar>
              <w:top w:w="28" w:type="dxa"/>
              <w:left w:w="5" w:type="dxa"/>
              <w:bottom w:w="28" w:type="dxa"/>
              <w:right w:w="28" w:type="dxa"/>
            </w:tcMar>
            <w:vAlign w:val="center"/>
          </w:tcPr>
          <w:p w14:paraId="72AE81D3"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w:t>
            </w:r>
          </w:p>
        </w:tc>
      </w:tr>
      <w:tr w:rsidR="007B0A72" w:rsidRPr="00774CE2" w14:paraId="20CB1EF7" w14:textId="77777777" w:rsidTr="007B0A72">
        <w:tc>
          <w:tcPr>
            <w:tcW w:w="7264" w:type="dxa"/>
            <w:tcBorders>
              <w:top w:val="double" w:sz="6" w:space="0" w:color="808080"/>
              <w:left w:val="double" w:sz="6" w:space="0" w:color="808080"/>
              <w:bottom w:val="double" w:sz="6" w:space="0" w:color="808080"/>
              <w:right w:val="nil"/>
            </w:tcBorders>
            <w:tcMar>
              <w:top w:w="28" w:type="dxa"/>
              <w:left w:w="5" w:type="dxa"/>
              <w:bottom w:w="28" w:type="dxa"/>
              <w:right w:w="28" w:type="dxa"/>
            </w:tcMar>
            <w:vAlign w:val="center"/>
          </w:tcPr>
          <w:p w14:paraId="35010162"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lastRenderedPageBreak/>
              <w:t>Лапки</w:t>
            </w:r>
          </w:p>
        </w:tc>
        <w:tc>
          <w:tcPr>
            <w:tcW w:w="2090" w:type="dxa"/>
            <w:tcBorders>
              <w:top w:val="double" w:sz="6" w:space="0" w:color="808080"/>
              <w:left w:val="double" w:sz="6" w:space="0" w:color="808080"/>
              <w:bottom w:val="double" w:sz="6" w:space="0" w:color="808080"/>
              <w:right w:val="double" w:sz="6" w:space="0" w:color="808080"/>
            </w:tcBorders>
            <w:tcMar>
              <w:top w:w="28" w:type="dxa"/>
              <w:left w:w="5" w:type="dxa"/>
              <w:bottom w:w="28" w:type="dxa"/>
              <w:right w:w="28" w:type="dxa"/>
            </w:tcMar>
            <w:vAlign w:val="center"/>
          </w:tcPr>
          <w:p w14:paraId="029ECA7F"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w:t>
            </w:r>
          </w:p>
        </w:tc>
      </w:tr>
      <w:tr w:rsidR="007B0A72" w:rsidRPr="00774CE2" w14:paraId="2C7E939D" w14:textId="77777777" w:rsidTr="007B0A72">
        <w:tc>
          <w:tcPr>
            <w:tcW w:w="7264" w:type="dxa"/>
            <w:tcBorders>
              <w:top w:val="double" w:sz="6" w:space="0" w:color="808080"/>
              <w:left w:val="double" w:sz="6" w:space="0" w:color="808080"/>
              <w:bottom w:val="double" w:sz="6" w:space="0" w:color="808080"/>
              <w:right w:val="nil"/>
            </w:tcBorders>
            <w:tcMar>
              <w:top w:w="28" w:type="dxa"/>
              <w:left w:w="5" w:type="dxa"/>
              <w:bottom w:w="28" w:type="dxa"/>
              <w:right w:w="28" w:type="dxa"/>
            </w:tcMar>
            <w:vAlign w:val="center"/>
          </w:tcPr>
          <w:p w14:paraId="2B6F9F62"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Нульовий символ</w:t>
            </w:r>
          </w:p>
        </w:tc>
        <w:tc>
          <w:tcPr>
            <w:tcW w:w="2090" w:type="dxa"/>
            <w:tcBorders>
              <w:top w:val="double" w:sz="6" w:space="0" w:color="808080"/>
              <w:left w:val="double" w:sz="6" w:space="0" w:color="808080"/>
              <w:bottom w:val="double" w:sz="6" w:space="0" w:color="808080"/>
              <w:right w:val="double" w:sz="6" w:space="0" w:color="808080"/>
            </w:tcBorders>
            <w:tcMar>
              <w:top w:w="28" w:type="dxa"/>
              <w:left w:w="5" w:type="dxa"/>
              <w:bottom w:w="28" w:type="dxa"/>
              <w:right w:w="28" w:type="dxa"/>
            </w:tcMar>
            <w:vAlign w:val="center"/>
          </w:tcPr>
          <w:p w14:paraId="74423F2D"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'\0'</w:t>
            </w:r>
          </w:p>
        </w:tc>
      </w:tr>
      <w:tr w:rsidR="007B0A72" w:rsidRPr="00774CE2" w14:paraId="6EE7AF87" w14:textId="77777777" w:rsidTr="007B0A72">
        <w:tc>
          <w:tcPr>
            <w:tcW w:w="7264" w:type="dxa"/>
            <w:tcBorders>
              <w:top w:val="double" w:sz="6" w:space="0" w:color="808080"/>
              <w:left w:val="double" w:sz="6" w:space="0" w:color="808080"/>
              <w:bottom w:val="double" w:sz="6" w:space="0" w:color="808080"/>
              <w:right w:val="nil"/>
            </w:tcBorders>
            <w:tcMar>
              <w:top w:w="28" w:type="dxa"/>
              <w:left w:w="5" w:type="dxa"/>
              <w:bottom w:w="28" w:type="dxa"/>
              <w:right w:w="28" w:type="dxa"/>
            </w:tcMar>
            <w:vAlign w:val="center"/>
          </w:tcPr>
          <w:p w14:paraId="0EF1C807"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 xml:space="preserve">Зворотний </w:t>
            </w:r>
            <w:proofErr w:type="spellStart"/>
            <w:r w:rsidRPr="00774CE2">
              <w:rPr>
                <w:rFonts w:ascii="Times New Roman" w:hAnsi="Times New Roman" w:cs="Times New Roman"/>
                <w:sz w:val="28"/>
                <w:szCs w:val="28"/>
                <w:lang w:val="uk-UA"/>
              </w:rPr>
              <w:t>слеш</w:t>
            </w:r>
            <w:proofErr w:type="spellEnd"/>
          </w:p>
        </w:tc>
        <w:tc>
          <w:tcPr>
            <w:tcW w:w="2090" w:type="dxa"/>
            <w:tcBorders>
              <w:top w:val="double" w:sz="6" w:space="0" w:color="808080"/>
              <w:left w:val="double" w:sz="6" w:space="0" w:color="808080"/>
              <w:bottom w:val="double" w:sz="6" w:space="0" w:color="808080"/>
              <w:right w:val="double" w:sz="6" w:space="0" w:color="808080"/>
            </w:tcBorders>
            <w:tcMar>
              <w:top w:w="28" w:type="dxa"/>
              <w:left w:w="5" w:type="dxa"/>
              <w:bottom w:w="28" w:type="dxa"/>
              <w:right w:w="28" w:type="dxa"/>
            </w:tcMar>
            <w:vAlign w:val="center"/>
          </w:tcPr>
          <w:p w14:paraId="6C936DC9"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w:t>
            </w:r>
          </w:p>
        </w:tc>
      </w:tr>
    </w:tbl>
    <w:p w14:paraId="4945C375"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 xml:space="preserve">Усі константи-рядки в тексті програми, навіть ідентично записані, розміщуються за різними адресами в статичній пам'яті. З кожним рядком пов'язується сталий вказівник на його перший символ. Власне, рядок-константа є виразом типу "вказівник на </w:t>
      </w:r>
      <w:proofErr w:type="spellStart"/>
      <w:r w:rsidRPr="00774CE2">
        <w:rPr>
          <w:rFonts w:ascii="Times New Roman" w:hAnsi="Times New Roman" w:cs="Times New Roman"/>
          <w:sz w:val="28"/>
          <w:szCs w:val="28"/>
          <w:lang w:val="uk-UA"/>
        </w:rPr>
        <w:t>char</w:t>
      </w:r>
      <w:proofErr w:type="spellEnd"/>
      <w:r w:rsidRPr="00774CE2">
        <w:rPr>
          <w:rFonts w:ascii="Times New Roman" w:hAnsi="Times New Roman" w:cs="Times New Roman"/>
          <w:sz w:val="28"/>
          <w:szCs w:val="28"/>
          <w:lang w:val="uk-UA"/>
        </w:rPr>
        <w:t xml:space="preserve">" зі сталим значенням - </w:t>
      </w:r>
      <w:proofErr w:type="spellStart"/>
      <w:r w:rsidRPr="00774CE2">
        <w:rPr>
          <w:rFonts w:ascii="Times New Roman" w:hAnsi="Times New Roman" w:cs="Times New Roman"/>
          <w:sz w:val="28"/>
          <w:szCs w:val="28"/>
          <w:lang w:val="uk-UA"/>
        </w:rPr>
        <w:t>адресою</w:t>
      </w:r>
      <w:proofErr w:type="spellEnd"/>
      <w:r w:rsidRPr="00774CE2">
        <w:rPr>
          <w:rFonts w:ascii="Times New Roman" w:hAnsi="Times New Roman" w:cs="Times New Roman"/>
          <w:sz w:val="28"/>
          <w:szCs w:val="28"/>
          <w:lang w:val="uk-UA"/>
        </w:rPr>
        <w:t xml:space="preserve"> першого символу.</w:t>
      </w:r>
    </w:p>
    <w:p w14:paraId="14682B42"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Так, присвоювання p="ABC" (</w:t>
      </w:r>
      <w:r w:rsidRPr="00774CE2">
        <w:rPr>
          <w:rFonts w:ascii="Times New Roman" w:hAnsi="Times New Roman" w:cs="Times New Roman"/>
          <w:i/>
          <w:sz w:val="28"/>
          <w:szCs w:val="28"/>
          <w:lang w:val="uk-UA"/>
        </w:rPr>
        <w:t>p</w:t>
      </w:r>
      <w:r w:rsidRPr="00774CE2">
        <w:rPr>
          <w:rFonts w:ascii="Times New Roman" w:hAnsi="Times New Roman" w:cs="Times New Roman"/>
          <w:sz w:val="28"/>
          <w:szCs w:val="28"/>
          <w:lang w:val="uk-UA"/>
        </w:rPr>
        <w:t xml:space="preserve"> - вказівник на </w:t>
      </w:r>
      <w:proofErr w:type="spellStart"/>
      <w:r w:rsidRPr="00774CE2">
        <w:rPr>
          <w:rFonts w:ascii="Times New Roman" w:hAnsi="Times New Roman" w:cs="Times New Roman"/>
          <w:i/>
          <w:sz w:val="28"/>
          <w:szCs w:val="28"/>
          <w:lang w:val="uk-UA"/>
        </w:rPr>
        <w:t>char</w:t>
      </w:r>
      <w:proofErr w:type="spellEnd"/>
      <w:r w:rsidRPr="00774CE2">
        <w:rPr>
          <w:rFonts w:ascii="Times New Roman" w:hAnsi="Times New Roman" w:cs="Times New Roman"/>
          <w:sz w:val="28"/>
          <w:szCs w:val="28"/>
          <w:lang w:val="uk-UA"/>
        </w:rPr>
        <w:t xml:space="preserve">) встановлює вказівник p на символ 'A'; значенням виразу *("ABC"+1) є символ 'B'. </w:t>
      </w:r>
    </w:p>
    <w:p w14:paraId="7B504EF3"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 xml:space="preserve">Елементи рядків доступні через вказівники на них, тому будь-який вираз типу "вказівник на </w:t>
      </w:r>
      <w:proofErr w:type="spellStart"/>
      <w:r w:rsidRPr="00774CE2">
        <w:rPr>
          <w:rFonts w:ascii="Times New Roman" w:hAnsi="Times New Roman" w:cs="Times New Roman"/>
          <w:sz w:val="28"/>
          <w:szCs w:val="28"/>
          <w:lang w:val="uk-UA"/>
        </w:rPr>
        <w:t>char</w:t>
      </w:r>
      <w:proofErr w:type="spellEnd"/>
      <w:r w:rsidRPr="00774CE2">
        <w:rPr>
          <w:rFonts w:ascii="Times New Roman" w:hAnsi="Times New Roman" w:cs="Times New Roman"/>
          <w:sz w:val="28"/>
          <w:szCs w:val="28"/>
          <w:lang w:val="uk-UA"/>
        </w:rPr>
        <w:t>" можна вважати рядком.</w:t>
      </w:r>
    </w:p>
    <w:p w14:paraId="52F1C786"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Необхідно мати також на увазі те, що рядок вигляду "х" - не те ж саме, що символ 'x'. Перша відмінність : 'x' - об'єкт одного з основних типів даних мови Сі (</w:t>
      </w:r>
      <w:proofErr w:type="spellStart"/>
      <w:r w:rsidRPr="00774CE2">
        <w:rPr>
          <w:rFonts w:ascii="Times New Roman" w:hAnsi="Times New Roman" w:cs="Times New Roman"/>
          <w:i/>
          <w:sz w:val="28"/>
          <w:szCs w:val="28"/>
          <w:lang w:val="uk-UA"/>
        </w:rPr>
        <w:t>char</w:t>
      </w:r>
      <w:proofErr w:type="spellEnd"/>
      <w:r w:rsidRPr="00774CE2">
        <w:rPr>
          <w:rFonts w:ascii="Times New Roman" w:hAnsi="Times New Roman" w:cs="Times New Roman"/>
          <w:sz w:val="28"/>
          <w:szCs w:val="28"/>
          <w:lang w:val="uk-UA"/>
        </w:rPr>
        <w:t xml:space="preserve">), в той час, як "х" - об'єкт похідного типу (масиву елементів типу </w:t>
      </w:r>
      <w:proofErr w:type="spellStart"/>
      <w:r w:rsidRPr="00774CE2">
        <w:rPr>
          <w:rFonts w:ascii="Times New Roman" w:hAnsi="Times New Roman" w:cs="Times New Roman"/>
          <w:i/>
          <w:sz w:val="28"/>
          <w:szCs w:val="28"/>
          <w:lang w:val="uk-UA"/>
        </w:rPr>
        <w:t>char</w:t>
      </w:r>
      <w:proofErr w:type="spellEnd"/>
      <w:r w:rsidRPr="00774CE2">
        <w:rPr>
          <w:rFonts w:ascii="Times New Roman" w:hAnsi="Times New Roman" w:cs="Times New Roman"/>
          <w:sz w:val="28"/>
          <w:szCs w:val="28"/>
          <w:lang w:val="uk-UA"/>
        </w:rPr>
        <w:t>). Друга різниця : "х" насправді складається з двох символів - символу 'x' і нуль-символу.</w:t>
      </w:r>
    </w:p>
    <w:p w14:paraId="20803447" w14:textId="77777777" w:rsidR="007B0A72" w:rsidRPr="00774CE2" w:rsidRDefault="007B0A72" w:rsidP="00774CE2">
      <w:pPr>
        <w:jc w:val="both"/>
        <w:rPr>
          <w:rFonts w:ascii="Times New Roman" w:hAnsi="Times New Roman" w:cs="Times New Roman"/>
          <w:b/>
          <w:sz w:val="28"/>
          <w:szCs w:val="28"/>
          <w:lang w:bidi="ar-SA"/>
        </w:rPr>
      </w:pPr>
    </w:p>
    <w:p w14:paraId="71623E0A" w14:textId="77777777" w:rsidR="007B0A72" w:rsidRPr="00774CE2" w:rsidRDefault="007B0A72" w:rsidP="00774CE2">
      <w:pPr>
        <w:jc w:val="both"/>
        <w:rPr>
          <w:rFonts w:ascii="Times New Roman" w:hAnsi="Times New Roman" w:cs="Times New Roman"/>
          <w:b/>
          <w:sz w:val="28"/>
          <w:szCs w:val="28"/>
          <w:lang w:val="uk-UA"/>
        </w:rPr>
      </w:pPr>
      <w:r w:rsidRPr="00774CE2">
        <w:rPr>
          <w:rStyle w:val="StrongEmphasis"/>
          <w:rFonts w:ascii="Times New Roman" w:hAnsi="Times New Roman" w:cs="Times New Roman"/>
          <w:sz w:val="28"/>
          <w:szCs w:val="28"/>
          <w:lang w:val="uk-UA"/>
        </w:rPr>
        <w:t>Функції введення рядків.</w:t>
      </w:r>
    </w:p>
    <w:p w14:paraId="60F2F2F4"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 xml:space="preserve">Прочитати рядок із стандартного потоку введення можна за допомогою функції </w:t>
      </w:r>
      <w:proofErr w:type="spellStart"/>
      <w:r w:rsidRPr="00774CE2">
        <w:rPr>
          <w:rFonts w:ascii="Times New Roman" w:hAnsi="Times New Roman" w:cs="Times New Roman"/>
          <w:i/>
          <w:sz w:val="28"/>
          <w:szCs w:val="28"/>
          <w:lang w:val="uk-UA"/>
        </w:rPr>
        <w:t>gets</w:t>
      </w:r>
      <w:proofErr w:type="spellEnd"/>
      <w:r w:rsidRPr="00774CE2">
        <w:rPr>
          <w:rFonts w:ascii="Times New Roman" w:hAnsi="Times New Roman" w:cs="Times New Roman"/>
          <w:sz w:val="28"/>
          <w:szCs w:val="28"/>
          <w:lang w:val="uk-UA"/>
        </w:rPr>
        <w:t>(). Вона отримує рядок із стандартного потоку введення. Функція читає символи до тих пір, поки їй не зустрінеться символ нового рядка '\n', який генерується натисканням клавіші ENTER. Функція зчитує всі символи до символу нового рядка, додаючи до них нульовий символ '\0'.</w:t>
      </w:r>
      <w:r w:rsidRPr="00774CE2">
        <w:rPr>
          <w:rFonts w:ascii="Times New Roman" w:hAnsi="Times New Roman" w:cs="Times New Roman"/>
          <w:sz w:val="28"/>
          <w:szCs w:val="28"/>
          <w:lang w:val="uk-UA"/>
        </w:rPr>
        <w:br/>
      </w:r>
      <w:r w:rsidRPr="00774CE2">
        <w:rPr>
          <w:rFonts w:ascii="Times New Roman" w:hAnsi="Times New Roman" w:cs="Times New Roman"/>
          <w:b/>
          <w:sz w:val="28"/>
          <w:szCs w:val="28"/>
          <w:lang w:val="uk-UA"/>
        </w:rPr>
        <w:t>Синтаксис</w:t>
      </w:r>
      <w:r w:rsidRPr="00774CE2">
        <w:rPr>
          <w:rFonts w:ascii="Times New Roman" w:hAnsi="Times New Roman" w:cs="Times New Roman"/>
          <w:sz w:val="28"/>
          <w:szCs w:val="28"/>
          <w:lang w:val="uk-UA"/>
        </w:rPr>
        <w:t xml:space="preserve"> : </w:t>
      </w:r>
    </w:p>
    <w:p w14:paraId="635F5514" w14:textId="77777777" w:rsidR="007B0A72" w:rsidRPr="00774CE2" w:rsidRDefault="007B0A72" w:rsidP="00774CE2">
      <w:pPr>
        <w:jc w:val="both"/>
        <w:rPr>
          <w:rFonts w:ascii="Times New Roman" w:hAnsi="Times New Roman" w:cs="Times New Roman"/>
          <w:sz w:val="28"/>
          <w:szCs w:val="28"/>
          <w:lang w:val="uk-UA"/>
        </w:rPr>
      </w:pPr>
      <w:proofErr w:type="spellStart"/>
      <w:r w:rsidRPr="00774CE2">
        <w:rPr>
          <w:rFonts w:ascii="Times New Roman" w:hAnsi="Times New Roman" w:cs="Times New Roman"/>
          <w:sz w:val="28"/>
          <w:szCs w:val="28"/>
          <w:lang w:val="uk-UA"/>
        </w:rPr>
        <w:t>char</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gets</w:t>
      </w:r>
      <w:proofErr w:type="spellEnd"/>
      <w:r w:rsidRPr="00774CE2">
        <w:rPr>
          <w:rFonts w:ascii="Times New Roman" w:hAnsi="Times New Roman" w:cs="Times New Roman"/>
          <w:sz w:val="28"/>
          <w:szCs w:val="28"/>
          <w:lang w:val="uk-UA"/>
        </w:rPr>
        <w:t>(</w:t>
      </w:r>
      <w:proofErr w:type="spellStart"/>
      <w:r w:rsidRPr="00774CE2">
        <w:rPr>
          <w:rFonts w:ascii="Times New Roman" w:hAnsi="Times New Roman" w:cs="Times New Roman"/>
          <w:sz w:val="28"/>
          <w:szCs w:val="28"/>
          <w:lang w:val="uk-UA"/>
        </w:rPr>
        <w:t>char</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buffer</w:t>
      </w:r>
      <w:proofErr w:type="spellEnd"/>
      <w:r w:rsidRPr="00774CE2">
        <w:rPr>
          <w:rFonts w:ascii="Times New Roman" w:hAnsi="Times New Roman" w:cs="Times New Roman"/>
          <w:sz w:val="28"/>
          <w:szCs w:val="28"/>
          <w:lang w:val="uk-UA"/>
        </w:rPr>
        <w:t>);</w:t>
      </w:r>
    </w:p>
    <w:p w14:paraId="5B4FC352"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 xml:space="preserve">Як відомо, для читання рядків із стандартного потоку введення можна використовувати також функцію </w:t>
      </w:r>
      <w:proofErr w:type="spellStart"/>
      <w:r w:rsidRPr="00774CE2">
        <w:rPr>
          <w:rFonts w:ascii="Times New Roman" w:hAnsi="Times New Roman" w:cs="Times New Roman"/>
          <w:i/>
          <w:sz w:val="28"/>
          <w:szCs w:val="28"/>
          <w:lang w:val="uk-UA"/>
        </w:rPr>
        <w:t>scanf</w:t>
      </w:r>
      <w:proofErr w:type="spellEnd"/>
      <w:r w:rsidRPr="00774CE2">
        <w:rPr>
          <w:rFonts w:ascii="Times New Roman" w:hAnsi="Times New Roman" w:cs="Times New Roman"/>
          <w:sz w:val="28"/>
          <w:szCs w:val="28"/>
          <w:lang w:val="uk-UA"/>
        </w:rPr>
        <w:t xml:space="preserve">() з форматом </w:t>
      </w:r>
      <w:r w:rsidRPr="00774CE2">
        <w:rPr>
          <w:rFonts w:ascii="Times New Roman" w:hAnsi="Times New Roman" w:cs="Times New Roman"/>
          <w:i/>
          <w:sz w:val="28"/>
          <w:szCs w:val="28"/>
          <w:lang w:val="uk-UA"/>
        </w:rPr>
        <w:t>%s</w:t>
      </w:r>
      <w:r w:rsidRPr="00774CE2">
        <w:rPr>
          <w:rFonts w:ascii="Times New Roman" w:hAnsi="Times New Roman" w:cs="Times New Roman"/>
          <w:sz w:val="28"/>
          <w:szCs w:val="28"/>
          <w:lang w:val="uk-UA"/>
        </w:rPr>
        <w:t xml:space="preserve">. Основна відмінність між </w:t>
      </w:r>
      <w:proofErr w:type="spellStart"/>
      <w:r w:rsidRPr="00774CE2">
        <w:rPr>
          <w:rFonts w:ascii="Times New Roman" w:hAnsi="Times New Roman" w:cs="Times New Roman"/>
          <w:i/>
          <w:sz w:val="28"/>
          <w:szCs w:val="28"/>
          <w:lang w:val="uk-UA"/>
        </w:rPr>
        <w:t>scanf</w:t>
      </w:r>
      <w:proofErr w:type="spellEnd"/>
      <w:r w:rsidRPr="00774CE2">
        <w:rPr>
          <w:rFonts w:ascii="Times New Roman" w:hAnsi="Times New Roman" w:cs="Times New Roman"/>
          <w:sz w:val="28"/>
          <w:szCs w:val="28"/>
          <w:lang w:val="uk-UA"/>
        </w:rPr>
        <w:t xml:space="preserve">() і </w:t>
      </w:r>
      <w:proofErr w:type="spellStart"/>
      <w:r w:rsidRPr="00774CE2">
        <w:rPr>
          <w:rFonts w:ascii="Times New Roman" w:hAnsi="Times New Roman" w:cs="Times New Roman"/>
          <w:i/>
          <w:sz w:val="28"/>
          <w:szCs w:val="28"/>
          <w:lang w:val="uk-UA"/>
        </w:rPr>
        <w:t>gets</w:t>
      </w:r>
      <w:proofErr w:type="spellEnd"/>
      <w:r w:rsidRPr="00774CE2">
        <w:rPr>
          <w:rFonts w:ascii="Times New Roman" w:hAnsi="Times New Roman" w:cs="Times New Roman"/>
          <w:sz w:val="28"/>
          <w:szCs w:val="28"/>
          <w:lang w:val="uk-UA"/>
        </w:rPr>
        <w:t xml:space="preserve">() полягає у способі визначенні досягнення кінця рядка; функція </w:t>
      </w:r>
      <w:proofErr w:type="spellStart"/>
      <w:r w:rsidRPr="00774CE2">
        <w:rPr>
          <w:rFonts w:ascii="Times New Roman" w:hAnsi="Times New Roman" w:cs="Times New Roman"/>
          <w:i/>
          <w:sz w:val="28"/>
          <w:szCs w:val="28"/>
          <w:lang w:val="uk-UA"/>
        </w:rPr>
        <w:t>scanf</w:t>
      </w:r>
      <w:proofErr w:type="spellEnd"/>
      <w:r w:rsidRPr="00774CE2">
        <w:rPr>
          <w:rFonts w:ascii="Times New Roman" w:hAnsi="Times New Roman" w:cs="Times New Roman"/>
          <w:sz w:val="28"/>
          <w:szCs w:val="28"/>
          <w:lang w:val="uk-UA"/>
        </w:rPr>
        <w:t xml:space="preserve">() призначена скоріше для читання слова, а не рядка. Функція </w:t>
      </w:r>
      <w:proofErr w:type="spellStart"/>
      <w:r w:rsidRPr="00774CE2">
        <w:rPr>
          <w:rFonts w:ascii="Times New Roman" w:hAnsi="Times New Roman" w:cs="Times New Roman"/>
          <w:i/>
          <w:sz w:val="28"/>
          <w:szCs w:val="28"/>
          <w:lang w:val="uk-UA"/>
        </w:rPr>
        <w:t>scanf</w:t>
      </w:r>
      <w:proofErr w:type="spellEnd"/>
      <w:r w:rsidRPr="00774CE2">
        <w:rPr>
          <w:rFonts w:ascii="Times New Roman" w:hAnsi="Times New Roman" w:cs="Times New Roman"/>
          <w:sz w:val="28"/>
          <w:szCs w:val="28"/>
          <w:lang w:val="uk-UA"/>
        </w:rPr>
        <w:t xml:space="preserve">() має два варіанти використання. Для кожного з них рядок починається з першого не порожнього символу. Якщо використовувати </w:t>
      </w:r>
      <w:r w:rsidRPr="00774CE2">
        <w:rPr>
          <w:rFonts w:ascii="Times New Roman" w:hAnsi="Times New Roman" w:cs="Times New Roman"/>
          <w:i/>
          <w:sz w:val="28"/>
          <w:szCs w:val="28"/>
          <w:lang w:val="uk-UA"/>
        </w:rPr>
        <w:t>%s</w:t>
      </w:r>
      <w:r w:rsidRPr="00774CE2">
        <w:rPr>
          <w:rFonts w:ascii="Times New Roman" w:hAnsi="Times New Roman" w:cs="Times New Roman"/>
          <w:sz w:val="28"/>
          <w:szCs w:val="28"/>
          <w:lang w:val="uk-UA"/>
        </w:rPr>
        <w:t xml:space="preserve">, то рядок продовжується до (але не включаючи) до наступного порожнього символу (пробіл, табуляція або новий рядок). Якщо визначити розмір поля як </w:t>
      </w:r>
      <w:r w:rsidRPr="00774CE2">
        <w:rPr>
          <w:rFonts w:ascii="Times New Roman" w:hAnsi="Times New Roman" w:cs="Times New Roman"/>
          <w:i/>
          <w:sz w:val="28"/>
          <w:szCs w:val="28"/>
          <w:lang w:val="uk-UA"/>
        </w:rPr>
        <w:t>%10s</w:t>
      </w:r>
      <w:r w:rsidRPr="00774CE2">
        <w:rPr>
          <w:rFonts w:ascii="Times New Roman" w:hAnsi="Times New Roman" w:cs="Times New Roman"/>
          <w:sz w:val="28"/>
          <w:szCs w:val="28"/>
          <w:lang w:val="uk-UA"/>
        </w:rPr>
        <w:t xml:space="preserve">, то функція </w:t>
      </w:r>
      <w:proofErr w:type="spellStart"/>
      <w:r w:rsidRPr="00774CE2">
        <w:rPr>
          <w:rFonts w:ascii="Times New Roman" w:hAnsi="Times New Roman" w:cs="Times New Roman"/>
          <w:i/>
          <w:sz w:val="28"/>
          <w:szCs w:val="28"/>
          <w:lang w:val="uk-UA"/>
        </w:rPr>
        <w:t>scanf</w:t>
      </w:r>
      <w:proofErr w:type="spellEnd"/>
      <w:r w:rsidRPr="00774CE2">
        <w:rPr>
          <w:rFonts w:ascii="Times New Roman" w:hAnsi="Times New Roman" w:cs="Times New Roman"/>
          <w:sz w:val="28"/>
          <w:szCs w:val="28"/>
          <w:lang w:val="uk-UA"/>
        </w:rPr>
        <w:t>() не прочитає більше 10 символів або ж прочитає послідовність символів до будь-якого першого порожнього символу.</w:t>
      </w:r>
    </w:p>
    <w:p w14:paraId="1E04FF93"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 xml:space="preserve">Що якщо рядок повинен буде ввести користувач за допомогою клавіатури? В цьому випадку необхідно оголосити масив типу </w:t>
      </w:r>
      <w:proofErr w:type="spellStart"/>
      <w:r w:rsidRPr="00774CE2">
        <w:rPr>
          <w:rFonts w:ascii="Times New Roman" w:hAnsi="Times New Roman" w:cs="Times New Roman"/>
          <w:sz w:val="28"/>
          <w:szCs w:val="28"/>
          <w:lang w:val="uk-UA"/>
        </w:rPr>
        <w:t>char</w:t>
      </w:r>
      <w:proofErr w:type="spellEnd"/>
      <w:r w:rsidRPr="00774CE2">
        <w:rPr>
          <w:rFonts w:ascii="Times New Roman" w:hAnsi="Times New Roman" w:cs="Times New Roman"/>
          <w:sz w:val="28"/>
          <w:szCs w:val="28"/>
          <w:lang w:val="uk-UA"/>
        </w:rPr>
        <w:t xml:space="preserve"> із зазначенням його розміру достатнього для зберігання символів, що вводять, включаючи \0. Не забувайте про цей нульовий символ. Якщо вам треба зберігати 3 символи в масиві, його розмір повинен бути на одиницю більше - тобто 4.</w:t>
      </w:r>
    </w:p>
    <w:p w14:paraId="40CD7BA0"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w:t>
      </w:r>
      <w:proofErr w:type="spellStart"/>
      <w:r w:rsidRPr="00774CE2">
        <w:rPr>
          <w:rFonts w:ascii="Times New Roman" w:hAnsi="Times New Roman" w:cs="Times New Roman"/>
          <w:sz w:val="28"/>
          <w:szCs w:val="28"/>
          <w:lang w:val="uk-UA"/>
        </w:rPr>
        <w:t>include</w:t>
      </w:r>
      <w:proofErr w:type="spellEnd"/>
      <w:r w:rsidRPr="00774CE2">
        <w:rPr>
          <w:rFonts w:ascii="Times New Roman" w:hAnsi="Times New Roman" w:cs="Times New Roman"/>
          <w:sz w:val="28"/>
          <w:szCs w:val="28"/>
          <w:lang w:val="uk-UA"/>
        </w:rPr>
        <w:t xml:space="preserve"> &lt;</w:t>
      </w:r>
      <w:proofErr w:type="spellStart"/>
      <w:r w:rsidRPr="00774CE2">
        <w:rPr>
          <w:rFonts w:ascii="Times New Roman" w:hAnsi="Times New Roman" w:cs="Times New Roman"/>
          <w:sz w:val="28"/>
          <w:szCs w:val="28"/>
          <w:lang w:val="uk-UA"/>
        </w:rPr>
        <w:t>stdio.h</w:t>
      </w:r>
      <w:proofErr w:type="spellEnd"/>
      <w:r w:rsidRPr="00774CE2">
        <w:rPr>
          <w:rFonts w:ascii="Times New Roman" w:hAnsi="Times New Roman" w:cs="Times New Roman"/>
          <w:sz w:val="28"/>
          <w:szCs w:val="28"/>
          <w:lang w:val="uk-UA"/>
        </w:rPr>
        <w:t>&gt;</w:t>
      </w:r>
    </w:p>
    <w:p w14:paraId="260C7F12"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w:t>
      </w:r>
      <w:proofErr w:type="spellStart"/>
      <w:r w:rsidRPr="00774CE2">
        <w:rPr>
          <w:rFonts w:ascii="Times New Roman" w:hAnsi="Times New Roman" w:cs="Times New Roman"/>
          <w:sz w:val="28"/>
          <w:szCs w:val="28"/>
          <w:lang w:val="uk-UA"/>
        </w:rPr>
        <w:t>include</w:t>
      </w:r>
      <w:proofErr w:type="spellEnd"/>
      <w:r w:rsidRPr="00774CE2">
        <w:rPr>
          <w:rFonts w:ascii="Times New Roman" w:hAnsi="Times New Roman" w:cs="Times New Roman"/>
          <w:sz w:val="28"/>
          <w:szCs w:val="28"/>
          <w:lang w:val="uk-UA"/>
        </w:rPr>
        <w:t xml:space="preserve"> &lt;</w:t>
      </w:r>
      <w:proofErr w:type="spellStart"/>
      <w:r w:rsidRPr="00774CE2">
        <w:rPr>
          <w:rFonts w:ascii="Times New Roman" w:hAnsi="Times New Roman" w:cs="Times New Roman"/>
          <w:sz w:val="28"/>
          <w:szCs w:val="28"/>
          <w:lang w:val="uk-UA"/>
        </w:rPr>
        <w:t>locale.h</w:t>
      </w:r>
      <w:proofErr w:type="spellEnd"/>
      <w:r w:rsidRPr="00774CE2">
        <w:rPr>
          <w:rFonts w:ascii="Times New Roman" w:hAnsi="Times New Roman" w:cs="Times New Roman"/>
          <w:sz w:val="28"/>
          <w:szCs w:val="28"/>
          <w:lang w:val="uk-UA"/>
        </w:rPr>
        <w:t>&gt;</w:t>
      </w:r>
    </w:p>
    <w:p w14:paraId="710D6AD0" w14:textId="77777777" w:rsidR="00040BCB" w:rsidRPr="00774CE2" w:rsidRDefault="007B0A72" w:rsidP="00774CE2">
      <w:pPr>
        <w:jc w:val="both"/>
        <w:rPr>
          <w:rFonts w:ascii="Times New Roman" w:hAnsi="Times New Roman" w:cs="Times New Roman"/>
          <w:sz w:val="28"/>
          <w:szCs w:val="28"/>
          <w:lang w:val="uk-UA"/>
        </w:rPr>
      </w:pPr>
      <w:proofErr w:type="spellStart"/>
      <w:r w:rsidRPr="00774CE2">
        <w:rPr>
          <w:rFonts w:ascii="Times New Roman" w:hAnsi="Times New Roman" w:cs="Times New Roman"/>
          <w:sz w:val="28"/>
          <w:szCs w:val="28"/>
          <w:lang w:val="uk-UA"/>
        </w:rPr>
        <w:t>int</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main</w:t>
      </w:r>
      <w:proofErr w:type="spellEnd"/>
      <w:r w:rsidRPr="00774CE2">
        <w:rPr>
          <w:rFonts w:ascii="Times New Roman" w:hAnsi="Times New Roman" w:cs="Times New Roman"/>
          <w:sz w:val="28"/>
          <w:szCs w:val="28"/>
          <w:lang w:val="uk-UA"/>
        </w:rPr>
        <w:t xml:space="preserve"> (){</w:t>
      </w:r>
    </w:p>
    <w:p w14:paraId="1553397F" w14:textId="4E781D6B"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printf</w:t>
      </w:r>
      <w:proofErr w:type="spellEnd"/>
      <w:r w:rsidRPr="00774CE2">
        <w:rPr>
          <w:rFonts w:ascii="Times New Roman" w:hAnsi="Times New Roman" w:cs="Times New Roman"/>
          <w:sz w:val="28"/>
          <w:szCs w:val="28"/>
          <w:lang w:val="uk-UA"/>
        </w:rPr>
        <w:t>("</w:t>
      </w:r>
      <w:proofErr w:type="spellStart"/>
      <w:r w:rsidRPr="00774CE2">
        <w:rPr>
          <w:rFonts w:ascii="Times New Roman" w:hAnsi="Times New Roman" w:cs="Times New Roman"/>
          <w:sz w:val="28"/>
          <w:szCs w:val="28"/>
          <w:lang w:val="uk-UA"/>
        </w:rPr>
        <w:t>Input</w:t>
      </w:r>
      <w:proofErr w:type="spellEnd"/>
      <w:r w:rsidRPr="00774CE2">
        <w:rPr>
          <w:rFonts w:ascii="Times New Roman" w:hAnsi="Times New Roman" w:cs="Times New Roman"/>
          <w:sz w:val="28"/>
          <w:szCs w:val="28"/>
          <w:lang w:val="uk-UA"/>
        </w:rPr>
        <w:t xml:space="preserve"> 0:");    </w:t>
      </w:r>
    </w:p>
    <w:p w14:paraId="34D177E2"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eastAsia="en-US"/>
        </w:rPr>
        <w:lastRenderedPageBreak/>
        <w:t xml:space="preserve">  </w:t>
      </w:r>
      <w:proofErr w:type="spellStart"/>
      <w:r w:rsidRPr="00774CE2">
        <w:rPr>
          <w:rFonts w:ascii="Times New Roman" w:hAnsi="Times New Roman" w:cs="Times New Roman"/>
          <w:sz w:val="28"/>
          <w:szCs w:val="28"/>
          <w:lang w:val="uk-UA"/>
        </w:rPr>
        <w:t>char</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str</w:t>
      </w:r>
      <w:proofErr w:type="spellEnd"/>
      <w:r w:rsidRPr="00774CE2">
        <w:rPr>
          <w:rFonts w:ascii="Times New Roman" w:hAnsi="Times New Roman" w:cs="Times New Roman"/>
          <w:sz w:val="28"/>
          <w:szCs w:val="28"/>
          <w:lang w:val="uk-UA"/>
        </w:rPr>
        <w:t>[20];</w:t>
      </w:r>
    </w:p>
    <w:p w14:paraId="62F0DC29"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eastAsia="en-US"/>
        </w:rPr>
        <w:t xml:space="preserve">  </w:t>
      </w:r>
      <w:proofErr w:type="spellStart"/>
      <w:r w:rsidRPr="00774CE2">
        <w:rPr>
          <w:rFonts w:ascii="Times New Roman" w:hAnsi="Times New Roman" w:cs="Times New Roman"/>
          <w:sz w:val="28"/>
          <w:szCs w:val="28"/>
          <w:lang w:val="uk-UA"/>
        </w:rPr>
        <w:t>int</w:t>
      </w:r>
      <w:proofErr w:type="spellEnd"/>
      <w:r w:rsidRPr="00774CE2">
        <w:rPr>
          <w:rFonts w:ascii="Times New Roman" w:hAnsi="Times New Roman" w:cs="Times New Roman"/>
          <w:sz w:val="28"/>
          <w:szCs w:val="28"/>
          <w:lang w:val="uk-UA"/>
        </w:rPr>
        <w:t xml:space="preserve"> i=0;</w:t>
      </w:r>
    </w:p>
    <w:p w14:paraId="4D3B008A"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eastAsia="en-US"/>
        </w:rPr>
        <w:t xml:space="preserve">  </w:t>
      </w:r>
      <w:proofErr w:type="spellStart"/>
      <w:r w:rsidRPr="00774CE2">
        <w:rPr>
          <w:rFonts w:ascii="Times New Roman" w:hAnsi="Times New Roman" w:cs="Times New Roman"/>
          <w:sz w:val="28"/>
          <w:szCs w:val="28"/>
          <w:lang w:val="uk-UA"/>
        </w:rPr>
        <w:t>while</w:t>
      </w:r>
      <w:proofErr w:type="spellEnd"/>
      <w:r w:rsidRPr="00774CE2">
        <w:rPr>
          <w:rFonts w:ascii="Times New Roman" w:hAnsi="Times New Roman" w:cs="Times New Roman"/>
          <w:sz w:val="28"/>
          <w:szCs w:val="28"/>
          <w:lang w:val="uk-UA"/>
        </w:rPr>
        <w:t>((</w:t>
      </w:r>
      <w:proofErr w:type="spellStart"/>
      <w:r w:rsidRPr="00774CE2">
        <w:rPr>
          <w:rFonts w:ascii="Times New Roman" w:hAnsi="Times New Roman" w:cs="Times New Roman"/>
          <w:sz w:val="28"/>
          <w:szCs w:val="28"/>
          <w:lang w:val="uk-UA"/>
        </w:rPr>
        <w:t>str</w:t>
      </w:r>
      <w:proofErr w:type="spellEnd"/>
      <w:r w:rsidRPr="00774CE2">
        <w:rPr>
          <w:rFonts w:ascii="Times New Roman" w:hAnsi="Times New Roman" w:cs="Times New Roman"/>
          <w:sz w:val="28"/>
          <w:szCs w:val="28"/>
          <w:lang w:val="uk-UA"/>
        </w:rPr>
        <w:t>[i]=</w:t>
      </w:r>
      <w:proofErr w:type="spellStart"/>
      <w:r w:rsidRPr="00774CE2">
        <w:rPr>
          <w:rFonts w:ascii="Times New Roman" w:hAnsi="Times New Roman" w:cs="Times New Roman"/>
          <w:sz w:val="28"/>
          <w:szCs w:val="28"/>
          <w:lang w:val="uk-UA"/>
        </w:rPr>
        <w:t>getchar</w:t>
      </w:r>
      <w:proofErr w:type="spellEnd"/>
      <w:r w:rsidRPr="00774CE2">
        <w:rPr>
          <w:rFonts w:ascii="Times New Roman" w:hAnsi="Times New Roman" w:cs="Times New Roman"/>
          <w:sz w:val="28"/>
          <w:szCs w:val="28"/>
          <w:lang w:val="uk-UA"/>
        </w:rPr>
        <w:t xml:space="preserve">()) &amp;&amp; </w:t>
      </w:r>
      <w:proofErr w:type="spellStart"/>
      <w:r w:rsidRPr="00774CE2">
        <w:rPr>
          <w:rFonts w:ascii="Times New Roman" w:hAnsi="Times New Roman" w:cs="Times New Roman"/>
          <w:sz w:val="28"/>
          <w:szCs w:val="28"/>
          <w:lang w:val="uk-UA"/>
        </w:rPr>
        <w:t>str</w:t>
      </w:r>
      <w:proofErr w:type="spellEnd"/>
      <w:r w:rsidRPr="00774CE2">
        <w:rPr>
          <w:rFonts w:ascii="Times New Roman" w:hAnsi="Times New Roman" w:cs="Times New Roman"/>
          <w:sz w:val="28"/>
          <w:szCs w:val="28"/>
          <w:lang w:val="uk-UA"/>
        </w:rPr>
        <w:t>[i]!='\n' &amp;&amp; i&lt;19)</w:t>
      </w:r>
      <w:r w:rsidRPr="00774CE2">
        <w:rPr>
          <w:rFonts w:ascii="Times New Roman" w:hAnsi="Times New Roman" w:cs="Times New Roman"/>
          <w:sz w:val="28"/>
          <w:szCs w:val="28"/>
          <w:lang w:val="uk-UA" w:eastAsia="en-US"/>
        </w:rPr>
        <w:t xml:space="preserve"> </w:t>
      </w:r>
      <w:r w:rsidRPr="00774CE2">
        <w:rPr>
          <w:rFonts w:ascii="Times New Roman" w:hAnsi="Times New Roman" w:cs="Times New Roman"/>
          <w:sz w:val="28"/>
          <w:szCs w:val="28"/>
          <w:lang w:val="uk-UA"/>
        </w:rPr>
        <w:t xml:space="preserve">{i++; } </w:t>
      </w:r>
    </w:p>
    <w:p w14:paraId="6B907A55"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eastAsia="en-US"/>
        </w:rPr>
        <w:t xml:space="preserve">  </w:t>
      </w:r>
      <w:proofErr w:type="spellStart"/>
      <w:r w:rsidRPr="00774CE2">
        <w:rPr>
          <w:rFonts w:ascii="Times New Roman" w:hAnsi="Times New Roman" w:cs="Times New Roman"/>
          <w:sz w:val="28"/>
          <w:szCs w:val="28"/>
          <w:lang w:val="uk-UA"/>
        </w:rPr>
        <w:t>str</w:t>
      </w:r>
      <w:proofErr w:type="spellEnd"/>
      <w:r w:rsidRPr="00774CE2">
        <w:rPr>
          <w:rFonts w:ascii="Times New Roman" w:hAnsi="Times New Roman" w:cs="Times New Roman"/>
          <w:sz w:val="28"/>
          <w:szCs w:val="28"/>
          <w:lang w:val="uk-UA"/>
        </w:rPr>
        <w:t xml:space="preserve">[i] ='\0';  </w:t>
      </w:r>
    </w:p>
    <w:p w14:paraId="20B204AB"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eastAsia="en-US"/>
        </w:rPr>
        <w:t xml:space="preserve">  </w:t>
      </w:r>
      <w:proofErr w:type="spellStart"/>
      <w:r w:rsidRPr="00774CE2">
        <w:rPr>
          <w:rFonts w:ascii="Times New Roman" w:hAnsi="Times New Roman" w:cs="Times New Roman"/>
          <w:sz w:val="28"/>
          <w:szCs w:val="28"/>
          <w:lang w:val="uk-UA"/>
        </w:rPr>
        <w:t>puts</w:t>
      </w:r>
      <w:proofErr w:type="spellEnd"/>
      <w:r w:rsidRPr="00774CE2">
        <w:rPr>
          <w:rFonts w:ascii="Times New Roman" w:hAnsi="Times New Roman" w:cs="Times New Roman"/>
          <w:sz w:val="28"/>
          <w:szCs w:val="28"/>
          <w:lang w:val="uk-UA"/>
        </w:rPr>
        <w:t>(</w:t>
      </w:r>
      <w:proofErr w:type="spellStart"/>
      <w:r w:rsidRPr="00774CE2">
        <w:rPr>
          <w:rFonts w:ascii="Times New Roman" w:hAnsi="Times New Roman" w:cs="Times New Roman"/>
          <w:sz w:val="28"/>
          <w:szCs w:val="28"/>
          <w:lang w:val="uk-UA"/>
        </w:rPr>
        <w:t>str</w:t>
      </w:r>
      <w:proofErr w:type="spellEnd"/>
      <w:r w:rsidRPr="00774CE2">
        <w:rPr>
          <w:rFonts w:ascii="Times New Roman" w:hAnsi="Times New Roman" w:cs="Times New Roman"/>
          <w:sz w:val="28"/>
          <w:szCs w:val="28"/>
          <w:lang w:val="uk-UA"/>
        </w:rPr>
        <w:t xml:space="preserve">); </w:t>
      </w:r>
    </w:p>
    <w:p w14:paraId="6869DC46"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 xml:space="preserve">} </w:t>
      </w:r>
    </w:p>
    <w:p w14:paraId="4034668F"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 xml:space="preserve">Використовуючи порожні лапки при ініціалізації, ми присвоюємо кожному елементу масиву значення \0. Таким чином рядок буде очищений від "сміття" інших програм. Навіть якщо користувач введе рядок, що містить меншу кількість символів, наступний за рядком буде символ \0. Це дозволить уникнути небажаних помилок. </w:t>
      </w:r>
    </w:p>
    <w:p w14:paraId="354F62D4"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b/>
          <w:sz w:val="28"/>
          <w:szCs w:val="28"/>
          <w:lang w:val="uk-UA"/>
        </w:rPr>
        <w:t>Примітка</w:t>
      </w:r>
      <w:r w:rsidRPr="00774CE2">
        <w:rPr>
          <w:rFonts w:ascii="Times New Roman" w:hAnsi="Times New Roman" w:cs="Times New Roman"/>
          <w:sz w:val="28"/>
          <w:szCs w:val="28"/>
          <w:lang w:val="uk-UA"/>
        </w:rPr>
        <w:t xml:space="preserve">. Нульовий символ - це не цифра 0; він не виводиться на друк і в таблиці символів ASCII має номер 0. Наявність нульового символу передбачає, що кількість комірок масиву повинна бути принаймні на одну більше, ніж число символів, які необхідно розміщувати в пам'яті. Наприклад, оголошення </w:t>
      </w:r>
    </w:p>
    <w:p w14:paraId="418F218D" w14:textId="77777777" w:rsidR="007B0A72" w:rsidRPr="00774CE2" w:rsidRDefault="007B0A72" w:rsidP="00774CE2">
      <w:pPr>
        <w:jc w:val="both"/>
        <w:rPr>
          <w:rFonts w:ascii="Times New Roman" w:hAnsi="Times New Roman" w:cs="Times New Roman"/>
          <w:sz w:val="28"/>
          <w:szCs w:val="28"/>
          <w:lang w:val="uk-UA"/>
        </w:rPr>
      </w:pPr>
      <w:proofErr w:type="spellStart"/>
      <w:r w:rsidRPr="00774CE2">
        <w:rPr>
          <w:rFonts w:ascii="Times New Roman" w:hAnsi="Times New Roman" w:cs="Times New Roman"/>
          <w:sz w:val="28"/>
          <w:szCs w:val="28"/>
          <w:lang w:val="uk-UA"/>
        </w:rPr>
        <w:t>char</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str</w:t>
      </w:r>
      <w:proofErr w:type="spellEnd"/>
      <w:r w:rsidRPr="00774CE2">
        <w:rPr>
          <w:rFonts w:ascii="Times New Roman" w:hAnsi="Times New Roman" w:cs="Times New Roman"/>
          <w:sz w:val="28"/>
          <w:szCs w:val="28"/>
          <w:lang w:val="uk-UA"/>
        </w:rPr>
        <w:t>[10];</w:t>
      </w:r>
    </w:p>
    <w:p w14:paraId="2B070374"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передбачає, що рядок містить може містити максимум 9 символів.</w:t>
      </w:r>
    </w:p>
    <w:p w14:paraId="471C3BD4"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 xml:space="preserve">Таким чином, можливі наступні </w:t>
      </w:r>
      <w:r w:rsidRPr="00774CE2">
        <w:rPr>
          <w:rFonts w:ascii="Times New Roman" w:hAnsi="Times New Roman" w:cs="Times New Roman"/>
          <w:b/>
          <w:sz w:val="28"/>
          <w:szCs w:val="28"/>
          <w:lang w:val="uk-UA"/>
        </w:rPr>
        <w:t>варіанти введення рядків на Сі:</w:t>
      </w:r>
    </w:p>
    <w:p w14:paraId="213000D2"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 xml:space="preserve">1) </w:t>
      </w:r>
      <w:proofErr w:type="spellStart"/>
      <w:r w:rsidRPr="00774CE2">
        <w:rPr>
          <w:rFonts w:ascii="Times New Roman" w:hAnsi="Times New Roman" w:cs="Times New Roman"/>
          <w:b/>
          <w:sz w:val="28"/>
          <w:szCs w:val="28"/>
          <w:lang w:val="uk-UA"/>
        </w:rPr>
        <w:t>scanf</w:t>
      </w:r>
      <w:proofErr w:type="spellEnd"/>
      <w:r w:rsidRPr="00774CE2">
        <w:rPr>
          <w:rFonts w:ascii="Times New Roman" w:hAnsi="Times New Roman" w:cs="Times New Roman"/>
          <w:b/>
          <w:sz w:val="28"/>
          <w:szCs w:val="28"/>
          <w:lang w:val="uk-UA"/>
        </w:rPr>
        <w:t>("%s",</w:t>
      </w:r>
      <w:proofErr w:type="spellStart"/>
      <w:r w:rsidRPr="00774CE2">
        <w:rPr>
          <w:rFonts w:ascii="Times New Roman" w:hAnsi="Times New Roman" w:cs="Times New Roman"/>
          <w:b/>
          <w:sz w:val="28"/>
          <w:szCs w:val="28"/>
          <w:lang w:val="uk-UA"/>
        </w:rPr>
        <w:t>name</w:t>
      </w:r>
      <w:proofErr w:type="spellEnd"/>
      <w:r w:rsidRPr="00774CE2">
        <w:rPr>
          <w:rFonts w:ascii="Times New Roman" w:hAnsi="Times New Roman" w:cs="Times New Roman"/>
          <w:b/>
          <w:sz w:val="28"/>
          <w:szCs w:val="28"/>
          <w:lang w:val="uk-UA"/>
        </w:rPr>
        <w:t xml:space="preserve">); // </w:t>
      </w:r>
      <w:proofErr w:type="spellStart"/>
      <w:r w:rsidRPr="00774CE2">
        <w:rPr>
          <w:rFonts w:ascii="Times New Roman" w:hAnsi="Times New Roman" w:cs="Times New Roman"/>
          <w:b/>
          <w:sz w:val="28"/>
          <w:szCs w:val="28"/>
          <w:lang w:val="uk-UA"/>
        </w:rPr>
        <w:t>scanf_s</w:t>
      </w:r>
      <w:proofErr w:type="spellEnd"/>
      <w:r w:rsidRPr="00774CE2">
        <w:rPr>
          <w:rFonts w:ascii="Times New Roman" w:hAnsi="Times New Roman" w:cs="Times New Roman"/>
          <w:b/>
          <w:sz w:val="28"/>
          <w:szCs w:val="28"/>
          <w:lang w:val="uk-UA"/>
        </w:rPr>
        <w:t>("%s",</w:t>
      </w:r>
      <w:proofErr w:type="spellStart"/>
      <w:r w:rsidRPr="00774CE2">
        <w:rPr>
          <w:rFonts w:ascii="Times New Roman" w:hAnsi="Times New Roman" w:cs="Times New Roman"/>
          <w:b/>
          <w:sz w:val="28"/>
          <w:szCs w:val="28"/>
          <w:lang w:val="uk-UA"/>
        </w:rPr>
        <w:t>name</w:t>
      </w:r>
      <w:proofErr w:type="spellEnd"/>
      <w:r w:rsidRPr="00774CE2">
        <w:rPr>
          <w:rFonts w:ascii="Times New Roman" w:hAnsi="Times New Roman" w:cs="Times New Roman"/>
          <w:b/>
          <w:sz w:val="28"/>
          <w:szCs w:val="28"/>
          <w:lang w:val="uk-UA"/>
        </w:rPr>
        <w:t>);</w:t>
      </w:r>
    </w:p>
    <w:p w14:paraId="499C32BC"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 xml:space="preserve">Зауважимо, що ця команда введе рядок лише до першого пробілу або роздільника. Для того щоб ввести далі за допомогою </w:t>
      </w:r>
      <w:proofErr w:type="spellStart"/>
      <w:r w:rsidRPr="00774CE2">
        <w:rPr>
          <w:rFonts w:ascii="Times New Roman" w:hAnsi="Times New Roman" w:cs="Times New Roman"/>
          <w:sz w:val="28"/>
          <w:szCs w:val="28"/>
          <w:lang w:val="uk-UA"/>
        </w:rPr>
        <w:t>scanf</w:t>
      </w:r>
      <w:proofErr w:type="spellEnd"/>
      <w:r w:rsidRPr="00774CE2">
        <w:rPr>
          <w:rFonts w:ascii="Times New Roman" w:hAnsi="Times New Roman" w:cs="Times New Roman"/>
          <w:sz w:val="28"/>
          <w:szCs w:val="28"/>
          <w:lang w:val="uk-UA"/>
        </w:rPr>
        <w:t xml:space="preserve"> можна використати іншу форму:</w:t>
      </w:r>
    </w:p>
    <w:p w14:paraId="085323DA" w14:textId="77777777" w:rsidR="007B0A72" w:rsidRPr="00774CE2" w:rsidRDefault="007B0A72" w:rsidP="00774CE2">
      <w:pPr>
        <w:jc w:val="both"/>
        <w:rPr>
          <w:rFonts w:ascii="Times New Roman" w:hAnsi="Times New Roman" w:cs="Times New Roman"/>
          <w:sz w:val="28"/>
          <w:szCs w:val="28"/>
          <w:lang w:val="uk-UA"/>
        </w:rPr>
      </w:pPr>
      <w:proofErr w:type="spellStart"/>
      <w:r w:rsidRPr="00774CE2">
        <w:rPr>
          <w:rFonts w:ascii="Times New Roman" w:hAnsi="Times New Roman" w:cs="Times New Roman"/>
          <w:sz w:val="28"/>
          <w:szCs w:val="28"/>
          <w:lang w:val="uk-UA"/>
        </w:rPr>
        <w:t>scanf_s</w:t>
      </w:r>
      <w:proofErr w:type="spellEnd"/>
      <w:r w:rsidRPr="00774CE2">
        <w:rPr>
          <w:rFonts w:ascii="Times New Roman" w:hAnsi="Times New Roman" w:cs="Times New Roman"/>
          <w:sz w:val="28"/>
          <w:szCs w:val="28"/>
          <w:lang w:val="uk-UA"/>
        </w:rPr>
        <w:t>("%[^\n]s",</w:t>
      </w:r>
      <w:proofErr w:type="spellStart"/>
      <w:r w:rsidRPr="00774CE2">
        <w:rPr>
          <w:rFonts w:ascii="Times New Roman" w:hAnsi="Times New Roman" w:cs="Times New Roman"/>
          <w:sz w:val="28"/>
          <w:szCs w:val="28"/>
          <w:lang w:val="uk-UA"/>
        </w:rPr>
        <w:t>name</w:t>
      </w:r>
      <w:proofErr w:type="spellEnd"/>
      <w:r w:rsidRPr="00774CE2">
        <w:rPr>
          <w:rFonts w:ascii="Times New Roman" w:hAnsi="Times New Roman" w:cs="Times New Roman"/>
          <w:sz w:val="28"/>
          <w:szCs w:val="28"/>
          <w:lang w:val="uk-UA"/>
        </w:rPr>
        <w:t xml:space="preserve">); // цей варіант </w:t>
      </w:r>
      <w:proofErr w:type="spellStart"/>
      <w:r w:rsidRPr="00774CE2">
        <w:rPr>
          <w:rFonts w:ascii="Times New Roman" w:hAnsi="Times New Roman" w:cs="Times New Roman"/>
          <w:sz w:val="28"/>
          <w:szCs w:val="28"/>
          <w:lang w:val="uk-UA"/>
        </w:rPr>
        <w:t>scanf</w:t>
      </w:r>
      <w:proofErr w:type="spellEnd"/>
      <w:r w:rsidRPr="00774CE2">
        <w:rPr>
          <w:rFonts w:ascii="Times New Roman" w:hAnsi="Times New Roman" w:cs="Times New Roman"/>
          <w:sz w:val="28"/>
          <w:szCs w:val="28"/>
          <w:lang w:val="uk-UA"/>
        </w:rPr>
        <w:t xml:space="preserve"> ігнорує пробіли та нові рядки при вводі</w:t>
      </w:r>
    </w:p>
    <w:p w14:paraId="78931598"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 xml:space="preserve">Але в цьому варіанті можуть бути ще проблеми при існуванні попереднього вводу. Тоді можна або очистити буфер за допомогою </w:t>
      </w:r>
      <w:proofErr w:type="spellStart"/>
      <w:r w:rsidRPr="00774CE2">
        <w:rPr>
          <w:rFonts w:ascii="Times New Roman" w:hAnsi="Times New Roman" w:cs="Times New Roman"/>
          <w:sz w:val="28"/>
          <w:szCs w:val="28"/>
          <w:lang w:val="uk-UA"/>
        </w:rPr>
        <w:t>fflush</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stdin</w:t>
      </w:r>
      <w:proofErr w:type="spellEnd"/>
      <w:r w:rsidRPr="00774CE2">
        <w:rPr>
          <w:rFonts w:ascii="Times New Roman" w:hAnsi="Times New Roman" w:cs="Times New Roman"/>
          <w:sz w:val="28"/>
          <w:szCs w:val="28"/>
          <w:lang w:val="uk-UA"/>
        </w:rPr>
        <w:t xml:space="preserve">);  або використати  </w:t>
      </w:r>
      <w:proofErr w:type="spellStart"/>
      <w:r w:rsidRPr="00774CE2">
        <w:rPr>
          <w:rFonts w:ascii="Times New Roman" w:hAnsi="Times New Roman" w:cs="Times New Roman"/>
          <w:sz w:val="28"/>
          <w:szCs w:val="28"/>
          <w:lang w:val="uk-UA"/>
        </w:rPr>
        <w:t>scanf</w:t>
      </w:r>
      <w:proofErr w:type="spellEnd"/>
      <w:r w:rsidRPr="00774CE2">
        <w:rPr>
          <w:rFonts w:ascii="Times New Roman" w:hAnsi="Times New Roman" w:cs="Times New Roman"/>
          <w:sz w:val="28"/>
          <w:szCs w:val="28"/>
          <w:lang w:val="uk-UA"/>
        </w:rPr>
        <w:t xml:space="preserve"> з пробілом перед специфікатором</w:t>
      </w:r>
      <w:r w:rsidRPr="00774CE2">
        <w:rPr>
          <w:rFonts w:ascii="Times New Roman" w:hAnsi="Times New Roman" w:cs="Times New Roman"/>
          <w:sz w:val="28"/>
          <w:szCs w:val="28"/>
          <w:lang w:val="uk-UA"/>
        </w:rPr>
        <w:br/>
        <w:t xml:space="preserve"> </w:t>
      </w:r>
      <w:proofErr w:type="spellStart"/>
      <w:r w:rsidRPr="00774CE2">
        <w:rPr>
          <w:rFonts w:ascii="Times New Roman" w:hAnsi="Times New Roman" w:cs="Times New Roman"/>
          <w:sz w:val="28"/>
          <w:szCs w:val="28"/>
          <w:lang w:val="uk-UA"/>
        </w:rPr>
        <w:t>scanf</w:t>
      </w:r>
      <w:proofErr w:type="spellEnd"/>
      <w:r w:rsidRPr="00774CE2">
        <w:rPr>
          <w:rFonts w:ascii="Times New Roman" w:hAnsi="Times New Roman" w:cs="Times New Roman"/>
          <w:sz w:val="28"/>
          <w:szCs w:val="28"/>
          <w:lang w:val="uk-UA"/>
        </w:rPr>
        <w:t>("  %[^\n]s",</w:t>
      </w:r>
      <w:proofErr w:type="spellStart"/>
      <w:r w:rsidRPr="00774CE2">
        <w:rPr>
          <w:rFonts w:ascii="Times New Roman" w:hAnsi="Times New Roman" w:cs="Times New Roman"/>
          <w:sz w:val="28"/>
          <w:szCs w:val="28"/>
          <w:lang w:val="uk-UA"/>
        </w:rPr>
        <w:t>name</w:t>
      </w:r>
      <w:proofErr w:type="spellEnd"/>
      <w:r w:rsidRPr="00774CE2">
        <w:rPr>
          <w:rFonts w:ascii="Times New Roman" w:hAnsi="Times New Roman" w:cs="Times New Roman"/>
          <w:sz w:val="28"/>
          <w:szCs w:val="28"/>
          <w:lang w:val="uk-UA"/>
        </w:rPr>
        <w:t>);</w:t>
      </w:r>
    </w:p>
    <w:p w14:paraId="3DB05949" w14:textId="77777777" w:rsidR="007B0A72" w:rsidRPr="00774CE2" w:rsidRDefault="007B0A72" w:rsidP="00774CE2">
      <w:pPr>
        <w:jc w:val="both"/>
        <w:rPr>
          <w:rFonts w:ascii="Times New Roman" w:hAnsi="Times New Roman" w:cs="Times New Roman"/>
          <w:sz w:val="28"/>
          <w:szCs w:val="28"/>
          <w:lang w:val="uk-UA"/>
        </w:rPr>
      </w:pPr>
    </w:p>
    <w:p w14:paraId="315E231B"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 xml:space="preserve">2) </w:t>
      </w:r>
      <w:proofErr w:type="spellStart"/>
      <w:r w:rsidRPr="00774CE2">
        <w:rPr>
          <w:rFonts w:ascii="Times New Roman" w:hAnsi="Times New Roman" w:cs="Times New Roman"/>
          <w:color w:val="FF0000"/>
          <w:sz w:val="28"/>
          <w:szCs w:val="28"/>
          <w:lang w:val="uk-UA"/>
        </w:rPr>
        <w:t>gets</w:t>
      </w:r>
      <w:proofErr w:type="spellEnd"/>
      <w:r w:rsidRPr="00774CE2">
        <w:rPr>
          <w:rFonts w:ascii="Times New Roman" w:hAnsi="Times New Roman" w:cs="Times New Roman"/>
          <w:color w:val="FF0000"/>
          <w:sz w:val="28"/>
          <w:szCs w:val="28"/>
          <w:lang w:val="uk-UA"/>
        </w:rPr>
        <w:t>(</w:t>
      </w:r>
      <w:proofErr w:type="spellStart"/>
      <w:r w:rsidRPr="00774CE2">
        <w:rPr>
          <w:rFonts w:ascii="Times New Roman" w:hAnsi="Times New Roman" w:cs="Times New Roman"/>
          <w:color w:val="FF0000"/>
          <w:sz w:val="28"/>
          <w:szCs w:val="28"/>
          <w:lang w:val="uk-UA"/>
        </w:rPr>
        <w:t>siteName</w:t>
      </w:r>
      <w:proofErr w:type="spellEnd"/>
      <w:r w:rsidRPr="00774CE2">
        <w:rPr>
          <w:rFonts w:ascii="Times New Roman" w:hAnsi="Times New Roman" w:cs="Times New Roman"/>
          <w:color w:val="FF0000"/>
          <w:sz w:val="28"/>
          <w:szCs w:val="28"/>
          <w:lang w:val="uk-UA"/>
        </w:rPr>
        <w:t>);</w:t>
      </w:r>
      <w:r w:rsidRPr="00774CE2">
        <w:rPr>
          <w:rFonts w:ascii="Times New Roman" w:hAnsi="Times New Roman" w:cs="Times New Roman"/>
          <w:sz w:val="28"/>
          <w:szCs w:val="28"/>
          <w:lang w:val="uk-UA"/>
        </w:rPr>
        <w:t xml:space="preserve">  // не </w:t>
      </w:r>
      <w:proofErr w:type="spellStart"/>
      <w:r w:rsidRPr="00774CE2">
        <w:rPr>
          <w:rFonts w:ascii="Times New Roman" w:hAnsi="Times New Roman" w:cs="Times New Roman"/>
          <w:sz w:val="28"/>
          <w:szCs w:val="28"/>
          <w:lang w:val="uk-UA"/>
        </w:rPr>
        <w:t>рекомедовано</w:t>
      </w:r>
      <w:proofErr w:type="spellEnd"/>
    </w:p>
    <w:p w14:paraId="037597A2"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 xml:space="preserve">Ця форма має </w:t>
      </w:r>
      <w:proofErr w:type="spellStart"/>
      <w:r w:rsidRPr="00774CE2">
        <w:rPr>
          <w:rFonts w:ascii="Times New Roman" w:hAnsi="Times New Roman" w:cs="Times New Roman"/>
          <w:sz w:val="28"/>
          <w:szCs w:val="28"/>
          <w:lang w:val="uk-UA"/>
        </w:rPr>
        <w:t>Buffer</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Overflow</w:t>
      </w:r>
      <w:proofErr w:type="spellEnd"/>
      <w:r w:rsidRPr="00774CE2">
        <w:rPr>
          <w:rFonts w:ascii="Times New Roman" w:hAnsi="Times New Roman" w:cs="Times New Roman"/>
          <w:sz w:val="28"/>
          <w:szCs w:val="28"/>
          <w:lang w:val="uk-UA"/>
        </w:rPr>
        <w:t>, тому краще скористатись наступною формою, де вказується довжина рядку:</w:t>
      </w:r>
    </w:p>
    <w:p w14:paraId="5146C6A4" w14:textId="77777777" w:rsidR="007B0A72" w:rsidRPr="00774CE2" w:rsidRDefault="007B0A72" w:rsidP="00774CE2">
      <w:pPr>
        <w:jc w:val="both"/>
        <w:rPr>
          <w:rFonts w:ascii="Times New Roman" w:hAnsi="Times New Roman" w:cs="Times New Roman"/>
          <w:sz w:val="28"/>
          <w:szCs w:val="28"/>
          <w:lang w:val="uk-UA"/>
        </w:rPr>
      </w:pPr>
      <w:proofErr w:type="spellStart"/>
      <w:r w:rsidRPr="00774CE2">
        <w:rPr>
          <w:rFonts w:ascii="Times New Roman" w:hAnsi="Times New Roman" w:cs="Times New Roman"/>
          <w:sz w:val="28"/>
          <w:szCs w:val="28"/>
          <w:lang w:val="uk-UA"/>
        </w:rPr>
        <w:t>fgets</w:t>
      </w:r>
      <w:proofErr w:type="spellEnd"/>
      <w:r w:rsidRPr="00774CE2">
        <w:rPr>
          <w:rFonts w:ascii="Times New Roman" w:hAnsi="Times New Roman" w:cs="Times New Roman"/>
          <w:sz w:val="28"/>
          <w:szCs w:val="28"/>
          <w:lang w:val="uk-UA"/>
        </w:rPr>
        <w:t>(</w:t>
      </w:r>
      <w:proofErr w:type="spellStart"/>
      <w:r w:rsidRPr="00774CE2">
        <w:rPr>
          <w:rFonts w:ascii="Times New Roman" w:hAnsi="Times New Roman" w:cs="Times New Roman"/>
          <w:sz w:val="28"/>
          <w:szCs w:val="28"/>
          <w:lang w:val="uk-UA"/>
        </w:rPr>
        <w:t>siteName</w:t>
      </w:r>
      <w:proofErr w:type="spellEnd"/>
      <w:r w:rsidRPr="00774CE2">
        <w:rPr>
          <w:rFonts w:ascii="Times New Roman" w:hAnsi="Times New Roman" w:cs="Times New Roman"/>
          <w:sz w:val="28"/>
          <w:szCs w:val="28"/>
          <w:lang w:val="uk-UA"/>
        </w:rPr>
        <w:t xml:space="preserve">, 20, </w:t>
      </w:r>
      <w:proofErr w:type="spellStart"/>
      <w:r w:rsidRPr="00774CE2">
        <w:rPr>
          <w:rFonts w:ascii="Times New Roman" w:hAnsi="Times New Roman" w:cs="Times New Roman"/>
          <w:sz w:val="28"/>
          <w:szCs w:val="28"/>
          <w:lang w:val="uk-UA"/>
        </w:rPr>
        <w:t>stdin</w:t>
      </w:r>
      <w:proofErr w:type="spellEnd"/>
      <w:r w:rsidRPr="00774CE2">
        <w:rPr>
          <w:rFonts w:ascii="Times New Roman" w:hAnsi="Times New Roman" w:cs="Times New Roman"/>
          <w:sz w:val="28"/>
          <w:szCs w:val="28"/>
          <w:lang w:val="uk-UA"/>
        </w:rPr>
        <w:t xml:space="preserve">);  </w:t>
      </w:r>
    </w:p>
    <w:p w14:paraId="233F628A"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При цьому потрібно вводити не більше символів ніж в розмірі буферу (в даному випадку - 20).</w:t>
      </w:r>
    </w:p>
    <w:p w14:paraId="51B3FD42" w14:textId="77777777" w:rsidR="007B0A72" w:rsidRPr="00774CE2" w:rsidRDefault="007B0A72" w:rsidP="00774CE2">
      <w:pPr>
        <w:jc w:val="both"/>
        <w:rPr>
          <w:rFonts w:ascii="Times New Roman" w:hAnsi="Times New Roman" w:cs="Times New Roman"/>
          <w:sz w:val="28"/>
          <w:szCs w:val="28"/>
          <w:lang w:val="uk-UA"/>
        </w:rPr>
      </w:pPr>
    </w:p>
    <w:p w14:paraId="01079E81"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 xml:space="preserve">3) </w:t>
      </w:r>
      <w:proofErr w:type="spellStart"/>
      <w:r w:rsidRPr="00774CE2">
        <w:rPr>
          <w:rFonts w:ascii="Times New Roman" w:hAnsi="Times New Roman" w:cs="Times New Roman"/>
          <w:sz w:val="28"/>
          <w:szCs w:val="28"/>
          <w:lang w:val="uk-UA"/>
        </w:rPr>
        <w:t>fscanf</w:t>
      </w:r>
      <w:proofErr w:type="spellEnd"/>
      <w:r w:rsidRPr="00774CE2">
        <w:rPr>
          <w:rFonts w:ascii="Times New Roman" w:hAnsi="Times New Roman" w:cs="Times New Roman"/>
          <w:sz w:val="28"/>
          <w:szCs w:val="28"/>
          <w:lang w:val="uk-UA"/>
        </w:rPr>
        <w:t>(</w:t>
      </w:r>
      <w:proofErr w:type="spellStart"/>
      <w:r w:rsidRPr="00774CE2">
        <w:rPr>
          <w:rFonts w:ascii="Times New Roman" w:hAnsi="Times New Roman" w:cs="Times New Roman"/>
          <w:sz w:val="28"/>
          <w:szCs w:val="28"/>
          <w:lang w:val="uk-UA"/>
        </w:rPr>
        <w:t>stdin</w:t>
      </w:r>
      <w:proofErr w:type="spellEnd"/>
      <w:r w:rsidRPr="00774CE2">
        <w:rPr>
          <w:rFonts w:ascii="Times New Roman" w:hAnsi="Times New Roman" w:cs="Times New Roman"/>
          <w:sz w:val="28"/>
          <w:szCs w:val="28"/>
          <w:lang w:val="uk-UA"/>
        </w:rPr>
        <w:t>,"%s",</w:t>
      </w:r>
      <w:proofErr w:type="spellStart"/>
      <w:r w:rsidRPr="00774CE2">
        <w:rPr>
          <w:rFonts w:ascii="Times New Roman" w:hAnsi="Times New Roman" w:cs="Times New Roman"/>
          <w:sz w:val="28"/>
          <w:szCs w:val="28"/>
          <w:lang w:val="uk-UA"/>
        </w:rPr>
        <w:t>name</w:t>
      </w:r>
      <w:proofErr w:type="spellEnd"/>
      <w:r w:rsidRPr="00774CE2">
        <w:rPr>
          <w:rFonts w:ascii="Times New Roman" w:hAnsi="Times New Roman" w:cs="Times New Roman"/>
          <w:sz w:val="28"/>
          <w:szCs w:val="28"/>
          <w:lang w:val="uk-UA"/>
        </w:rPr>
        <w:t xml:space="preserve">); // </w:t>
      </w:r>
      <w:proofErr w:type="spellStart"/>
      <w:r w:rsidRPr="00774CE2">
        <w:rPr>
          <w:rFonts w:ascii="Times New Roman" w:hAnsi="Times New Roman" w:cs="Times New Roman"/>
          <w:sz w:val="28"/>
          <w:szCs w:val="28"/>
          <w:lang w:val="uk-UA"/>
        </w:rPr>
        <w:t>fscanf_s</w:t>
      </w:r>
      <w:proofErr w:type="spellEnd"/>
      <w:r w:rsidRPr="00774CE2">
        <w:rPr>
          <w:rFonts w:ascii="Times New Roman" w:hAnsi="Times New Roman" w:cs="Times New Roman"/>
          <w:sz w:val="28"/>
          <w:szCs w:val="28"/>
          <w:lang w:val="uk-UA"/>
        </w:rPr>
        <w:t>(</w:t>
      </w:r>
      <w:proofErr w:type="spellStart"/>
      <w:r w:rsidRPr="00774CE2">
        <w:rPr>
          <w:rFonts w:ascii="Times New Roman" w:hAnsi="Times New Roman" w:cs="Times New Roman"/>
          <w:sz w:val="28"/>
          <w:szCs w:val="28"/>
          <w:lang w:val="uk-UA"/>
        </w:rPr>
        <w:t>stdin</w:t>
      </w:r>
      <w:proofErr w:type="spellEnd"/>
      <w:r w:rsidRPr="00774CE2">
        <w:rPr>
          <w:rFonts w:ascii="Times New Roman" w:hAnsi="Times New Roman" w:cs="Times New Roman"/>
          <w:sz w:val="28"/>
          <w:szCs w:val="28"/>
          <w:lang w:val="uk-UA"/>
        </w:rPr>
        <w:t>,"%s",</w:t>
      </w:r>
      <w:proofErr w:type="spellStart"/>
      <w:r w:rsidRPr="00774CE2">
        <w:rPr>
          <w:rFonts w:ascii="Times New Roman" w:hAnsi="Times New Roman" w:cs="Times New Roman"/>
          <w:sz w:val="28"/>
          <w:szCs w:val="28"/>
          <w:lang w:val="uk-UA"/>
        </w:rPr>
        <w:t>name</w:t>
      </w:r>
      <w:proofErr w:type="spellEnd"/>
      <w:r w:rsidRPr="00774CE2">
        <w:rPr>
          <w:rFonts w:ascii="Times New Roman" w:hAnsi="Times New Roman" w:cs="Times New Roman"/>
          <w:sz w:val="28"/>
          <w:szCs w:val="28"/>
          <w:lang w:val="uk-UA"/>
        </w:rPr>
        <w:t>);</w:t>
      </w:r>
    </w:p>
    <w:p w14:paraId="1C585FF5"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 xml:space="preserve">Файлова форма </w:t>
      </w:r>
      <w:proofErr w:type="spellStart"/>
      <w:r w:rsidRPr="00774CE2">
        <w:rPr>
          <w:rFonts w:ascii="Times New Roman" w:hAnsi="Times New Roman" w:cs="Times New Roman"/>
          <w:sz w:val="28"/>
          <w:szCs w:val="28"/>
          <w:lang w:val="uk-UA"/>
        </w:rPr>
        <w:t>scanf</w:t>
      </w:r>
      <w:proofErr w:type="spellEnd"/>
      <w:r w:rsidRPr="00774CE2">
        <w:rPr>
          <w:rFonts w:ascii="Times New Roman" w:hAnsi="Times New Roman" w:cs="Times New Roman"/>
          <w:sz w:val="28"/>
          <w:szCs w:val="28"/>
          <w:lang w:val="uk-UA"/>
        </w:rPr>
        <w:t>() де ми  на початку вказуємо  стандартний файл введення з консолі.</w:t>
      </w:r>
    </w:p>
    <w:p w14:paraId="0565EA1D" w14:textId="77777777" w:rsidR="007B0A72" w:rsidRPr="00774CE2" w:rsidRDefault="007B0A72" w:rsidP="00774CE2">
      <w:pPr>
        <w:jc w:val="both"/>
        <w:rPr>
          <w:rFonts w:ascii="Times New Roman" w:hAnsi="Times New Roman" w:cs="Times New Roman"/>
          <w:sz w:val="28"/>
          <w:szCs w:val="28"/>
          <w:lang w:val="uk-UA"/>
        </w:rPr>
      </w:pPr>
    </w:p>
    <w:p w14:paraId="31D30AAE"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4) Ще одна файлова форма введення для якої потрібно в</w:t>
      </w:r>
      <w:r w:rsidRPr="00774CE2">
        <w:rPr>
          <w:rFonts w:ascii="Times New Roman" w:hAnsi="Times New Roman" w:cs="Times New Roman"/>
          <w:sz w:val="28"/>
          <w:szCs w:val="28"/>
          <w:lang w:val="ru-RU"/>
        </w:rPr>
        <w:t>и</w:t>
      </w:r>
      <w:r w:rsidRPr="00774CE2">
        <w:rPr>
          <w:rFonts w:ascii="Times New Roman" w:hAnsi="Times New Roman" w:cs="Times New Roman"/>
          <w:sz w:val="28"/>
          <w:szCs w:val="28"/>
          <w:lang w:val="uk-UA"/>
        </w:rPr>
        <w:t xml:space="preserve">значити змінну </w:t>
      </w:r>
      <w:proofErr w:type="spellStart"/>
      <w:r w:rsidRPr="00774CE2">
        <w:rPr>
          <w:rFonts w:ascii="Times New Roman" w:hAnsi="Times New Roman" w:cs="Times New Roman"/>
          <w:sz w:val="28"/>
          <w:szCs w:val="28"/>
          <w:lang w:val="uk-UA"/>
        </w:rPr>
        <w:t>Name</w:t>
      </w:r>
      <w:proofErr w:type="spellEnd"/>
      <w:r w:rsidRPr="00774CE2">
        <w:rPr>
          <w:rFonts w:ascii="Times New Roman" w:hAnsi="Times New Roman" w:cs="Times New Roman"/>
          <w:sz w:val="28"/>
          <w:szCs w:val="28"/>
          <w:lang w:val="uk-UA"/>
        </w:rPr>
        <w:t xml:space="preserve"> фіксованої довжини символів:</w:t>
      </w:r>
    </w:p>
    <w:p w14:paraId="084D7085" w14:textId="77777777" w:rsidR="007B0A72" w:rsidRPr="00774CE2" w:rsidRDefault="007B0A72" w:rsidP="00774CE2">
      <w:pPr>
        <w:jc w:val="both"/>
        <w:rPr>
          <w:rFonts w:ascii="Times New Roman" w:hAnsi="Times New Roman" w:cs="Times New Roman"/>
          <w:sz w:val="28"/>
          <w:szCs w:val="28"/>
          <w:lang w:val="uk-UA"/>
        </w:rPr>
      </w:pPr>
      <w:proofErr w:type="spellStart"/>
      <w:r w:rsidRPr="00774CE2">
        <w:rPr>
          <w:rFonts w:ascii="Times New Roman" w:hAnsi="Times New Roman" w:cs="Times New Roman"/>
          <w:sz w:val="28"/>
          <w:szCs w:val="28"/>
          <w:lang w:val="uk-UA"/>
        </w:rPr>
        <w:t>fread</w:t>
      </w:r>
      <w:proofErr w:type="spellEnd"/>
      <w:r w:rsidRPr="00774CE2">
        <w:rPr>
          <w:rFonts w:ascii="Times New Roman" w:hAnsi="Times New Roman" w:cs="Times New Roman"/>
          <w:sz w:val="28"/>
          <w:szCs w:val="28"/>
          <w:lang w:val="uk-UA"/>
        </w:rPr>
        <w:t>(</w:t>
      </w:r>
      <w:proofErr w:type="spellStart"/>
      <w:r w:rsidRPr="00774CE2">
        <w:rPr>
          <w:rFonts w:ascii="Times New Roman" w:hAnsi="Times New Roman" w:cs="Times New Roman"/>
          <w:sz w:val="28"/>
          <w:szCs w:val="28"/>
          <w:lang w:val="uk-UA"/>
        </w:rPr>
        <w:t>Name</w:t>
      </w:r>
      <w:proofErr w:type="spellEnd"/>
      <w:r w:rsidRPr="00774CE2">
        <w:rPr>
          <w:rFonts w:ascii="Times New Roman" w:hAnsi="Times New Roman" w:cs="Times New Roman"/>
          <w:sz w:val="28"/>
          <w:szCs w:val="28"/>
          <w:lang w:val="uk-UA"/>
        </w:rPr>
        <w:t xml:space="preserve">, 1, </w:t>
      </w:r>
      <w:proofErr w:type="spellStart"/>
      <w:r w:rsidRPr="00774CE2">
        <w:rPr>
          <w:rFonts w:ascii="Times New Roman" w:hAnsi="Times New Roman" w:cs="Times New Roman"/>
          <w:sz w:val="28"/>
          <w:szCs w:val="28"/>
          <w:lang w:val="uk-UA"/>
        </w:rPr>
        <w:t>sizeof</w:t>
      </w:r>
      <w:proofErr w:type="spellEnd"/>
      <w:r w:rsidRPr="00774CE2">
        <w:rPr>
          <w:rFonts w:ascii="Times New Roman" w:hAnsi="Times New Roman" w:cs="Times New Roman"/>
          <w:sz w:val="28"/>
          <w:szCs w:val="28"/>
          <w:lang w:val="uk-UA"/>
        </w:rPr>
        <w:t>(</w:t>
      </w:r>
      <w:proofErr w:type="spellStart"/>
      <w:r w:rsidRPr="00774CE2">
        <w:rPr>
          <w:rFonts w:ascii="Times New Roman" w:hAnsi="Times New Roman" w:cs="Times New Roman"/>
          <w:sz w:val="28"/>
          <w:szCs w:val="28"/>
          <w:lang w:val="uk-UA"/>
        </w:rPr>
        <w:t>Name</w:t>
      </w:r>
      <w:proofErr w:type="spellEnd"/>
      <w:r w:rsidRPr="00774CE2">
        <w:rPr>
          <w:rFonts w:ascii="Times New Roman" w:hAnsi="Times New Roman" w:cs="Times New Roman"/>
          <w:sz w:val="28"/>
          <w:szCs w:val="28"/>
          <w:lang w:val="uk-UA"/>
        </w:rPr>
        <w:t>),</w:t>
      </w:r>
      <w:proofErr w:type="spellStart"/>
      <w:r w:rsidRPr="00774CE2">
        <w:rPr>
          <w:rFonts w:ascii="Times New Roman" w:hAnsi="Times New Roman" w:cs="Times New Roman"/>
          <w:sz w:val="28"/>
          <w:szCs w:val="28"/>
          <w:lang w:val="uk-UA"/>
        </w:rPr>
        <w:t>stdin</w:t>
      </w:r>
      <w:proofErr w:type="spellEnd"/>
      <w:r w:rsidRPr="00774CE2">
        <w:rPr>
          <w:rFonts w:ascii="Times New Roman" w:hAnsi="Times New Roman" w:cs="Times New Roman"/>
          <w:sz w:val="28"/>
          <w:szCs w:val="28"/>
          <w:lang w:val="uk-UA"/>
        </w:rPr>
        <w:t xml:space="preserve">); </w:t>
      </w:r>
    </w:p>
    <w:p w14:paraId="1DE25C19" w14:textId="77777777" w:rsidR="007B0A72" w:rsidRPr="00774CE2" w:rsidRDefault="007B0A72" w:rsidP="00774CE2">
      <w:pPr>
        <w:jc w:val="both"/>
        <w:rPr>
          <w:rFonts w:ascii="Times New Roman" w:hAnsi="Times New Roman" w:cs="Times New Roman"/>
          <w:sz w:val="28"/>
          <w:szCs w:val="28"/>
          <w:lang w:val="uk-UA"/>
        </w:rPr>
      </w:pPr>
    </w:p>
    <w:p w14:paraId="0FF3E8A4"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b/>
          <w:sz w:val="28"/>
          <w:szCs w:val="28"/>
          <w:lang w:val="uk-UA"/>
        </w:rPr>
        <w:lastRenderedPageBreak/>
        <w:t>Виведення</w:t>
      </w:r>
    </w:p>
    <w:p w14:paraId="1B30843B"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 xml:space="preserve">Тепер розглянемо інші функції виведення рядків. Для виведення рядків можна використовувати функції </w:t>
      </w:r>
      <w:proofErr w:type="spellStart"/>
      <w:r w:rsidRPr="00774CE2">
        <w:rPr>
          <w:rFonts w:ascii="Times New Roman" w:hAnsi="Times New Roman" w:cs="Times New Roman"/>
          <w:i/>
          <w:sz w:val="28"/>
          <w:szCs w:val="28"/>
          <w:lang w:val="uk-UA"/>
        </w:rPr>
        <w:t>puts</w:t>
      </w:r>
      <w:proofErr w:type="spellEnd"/>
      <w:r w:rsidRPr="00774CE2">
        <w:rPr>
          <w:rFonts w:ascii="Times New Roman" w:hAnsi="Times New Roman" w:cs="Times New Roman"/>
          <w:sz w:val="28"/>
          <w:szCs w:val="28"/>
          <w:lang w:val="uk-UA"/>
        </w:rPr>
        <w:t xml:space="preserve">() і </w:t>
      </w:r>
      <w:proofErr w:type="spellStart"/>
      <w:r w:rsidRPr="00774CE2">
        <w:rPr>
          <w:rFonts w:ascii="Times New Roman" w:hAnsi="Times New Roman" w:cs="Times New Roman"/>
          <w:i/>
          <w:sz w:val="28"/>
          <w:szCs w:val="28"/>
          <w:lang w:val="uk-UA"/>
        </w:rPr>
        <w:t>printf</w:t>
      </w:r>
      <w:proofErr w:type="spellEnd"/>
      <w:r w:rsidRPr="00774CE2">
        <w:rPr>
          <w:rFonts w:ascii="Times New Roman" w:hAnsi="Times New Roman" w:cs="Times New Roman"/>
          <w:sz w:val="28"/>
          <w:szCs w:val="28"/>
          <w:lang w:val="uk-UA"/>
        </w:rPr>
        <w:t xml:space="preserve">(). </w:t>
      </w:r>
    </w:p>
    <w:p w14:paraId="2F4D8072"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b/>
          <w:i/>
          <w:sz w:val="28"/>
          <w:szCs w:val="28"/>
          <w:lang w:val="uk-UA"/>
        </w:rPr>
        <w:t xml:space="preserve">Синтаксис функції </w:t>
      </w:r>
      <w:proofErr w:type="spellStart"/>
      <w:r w:rsidRPr="00774CE2">
        <w:rPr>
          <w:rFonts w:ascii="Times New Roman" w:hAnsi="Times New Roman" w:cs="Times New Roman"/>
          <w:b/>
          <w:i/>
          <w:sz w:val="28"/>
          <w:szCs w:val="28"/>
          <w:lang w:val="uk-UA"/>
        </w:rPr>
        <w:t>puts</w:t>
      </w:r>
      <w:proofErr w:type="spellEnd"/>
      <w:r w:rsidRPr="00774CE2">
        <w:rPr>
          <w:rFonts w:ascii="Times New Roman" w:hAnsi="Times New Roman" w:cs="Times New Roman"/>
          <w:b/>
          <w:i/>
          <w:sz w:val="28"/>
          <w:szCs w:val="28"/>
          <w:lang w:val="uk-UA"/>
        </w:rPr>
        <w:t>():</w:t>
      </w:r>
      <w:r w:rsidRPr="00774CE2">
        <w:rPr>
          <w:rFonts w:ascii="Times New Roman" w:hAnsi="Times New Roman" w:cs="Times New Roman"/>
          <w:sz w:val="28"/>
          <w:szCs w:val="28"/>
          <w:lang w:val="uk-UA"/>
        </w:rPr>
        <w:br/>
      </w:r>
      <w:proofErr w:type="spellStart"/>
      <w:r w:rsidRPr="00774CE2">
        <w:rPr>
          <w:rFonts w:ascii="Times New Roman" w:hAnsi="Times New Roman" w:cs="Times New Roman"/>
          <w:sz w:val="28"/>
          <w:szCs w:val="28"/>
          <w:lang w:val="uk-UA"/>
        </w:rPr>
        <w:t>int</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puts</w:t>
      </w:r>
      <w:proofErr w:type="spellEnd"/>
      <w:r w:rsidRPr="00774CE2">
        <w:rPr>
          <w:rFonts w:ascii="Times New Roman" w:hAnsi="Times New Roman" w:cs="Times New Roman"/>
          <w:sz w:val="28"/>
          <w:szCs w:val="28"/>
          <w:lang w:val="uk-UA"/>
        </w:rPr>
        <w:t>(</w:t>
      </w:r>
      <w:proofErr w:type="spellStart"/>
      <w:r w:rsidRPr="00774CE2">
        <w:rPr>
          <w:rFonts w:ascii="Times New Roman" w:hAnsi="Times New Roman" w:cs="Times New Roman"/>
          <w:sz w:val="28"/>
          <w:szCs w:val="28"/>
          <w:lang w:val="uk-UA"/>
        </w:rPr>
        <w:t>char</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string</w:t>
      </w:r>
      <w:proofErr w:type="spellEnd"/>
      <w:r w:rsidRPr="00774CE2">
        <w:rPr>
          <w:rFonts w:ascii="Times New Roman" w:hAnsi="Times New Roman" w:cs="Times New Roman"/>
          <w:sz w:val="28"/>
          <w:szCs w:val="28"/>
          <w:lang w:val="uk-UA"/>
        </w:rPr>
        <w:t>);</w:t>
      </w:r>
      <w:r w:rsidRPr="00774CE2">
        <w:rPr>
          <w:rFonts w:ascii="Times New Roman" w:hAnsi="Times New Roman" w:cs="Times New Roman"/>
          <w:sz w:val="28"/>
          <w:szCs w:val="28"/>
          <w:lang w:val="uk-UA"/>
        </w:rPr>
        <w:br/>
        <w:t xml:space="preserve">Ця функція виводить всі символи рядка </w:t>
      </w:r>
      <w:proofErr w:type="spellStart"/>
      <w:r w:rsidRPr="00774CE2">
        <w:rPr>
          <w:rFonts w:ascii="Times New Roman" w:hAnsi="Times New Roman" w:cs="Times New Roman"/>
          <w:i/>
          <w:sz w:val="28"/>
          <w:szCs w:val="28"/>
          <w:lang w:val="uk-UA"/>
        </w:rPr>
        <w:t>string</w:t>
      </w:r>
      <w:proofErr w:type="spellEnd"/>
      <w:r w:rsidRPr="00774CE2">
        <w:rPr>
          <w:rFonts w:ascii="Times New Roman" w:hAnsi="Times New Roman" w:cs="Times New Roman"/>
          <w:sz w:val="28"/>
          <w:szCs w:val="28"/>
          <w:lang w:val="uk-UA"/>
        </w:rPr>
        <w:t xml:space="preserve"> у стандартний потік виведення. Виведення завершується переходом на наступний рядок.</w:t>
      </w:r>
    </w:p>
    <w:p w14:paraId="4B456FAA" w14:textId="77777777" w:rsidR="007B0A72" w:rsidRPr="00774CE2" w:rsidRDefault="007B0A72" w:rsidP="00774CE2">
      <w:pPr>
        <w:jc w:val="both"/>
        <w:rPr>
          <w:rFonts w:ascii="Times New Roman" w:hAnsi="Times New Roman" w:cs="Times New Roman"/>
          <w:b/>
          <w:i/>
          <w:sz w:val="28"/>
          <w:szCs w:val="28"/>
          <w:lang w:val="uk-UA"/>
        </w:rPr>
      </w:pPr>
      <w:r w:rsidRPr="00774CE2">
        <w:rPr>
          <w:rFonts w:ascii="Times New Roman" w:hAnsi="Times New Roman" w:cs="Times New Roman"/>
          <w:b/>
          <w:i/>
          <w:sz w:val="28"/>
          <w:szCs w:val="28"/>
          <w:lang w:val="uk-UA"/>
        </w:rPr>
        <w:t xml:space="preserve">Синтаксис функції </w:t>
      </w:r>
      <w:proofErr w:type="spellStart"/>
      <w:r w:rsidRPr="00774CE2">
        <w:rPr>
          <w:rFonts w:ascii="Times New Roman" w:hAnsi="Times New Roman" w:cs="Times New Roman"/>
          <w:b/>
          <w:i/>
          <w:sz w:val="28"/>
          <w:szCs w:val="28"/>
          <w:lang w:val="uk-UA"/>
        </w:rPr>
        <w:t>printf</w:t>
      </w:r>
      <w:proofErr w:type="spellEnd"/>
      <w:r w:rsidRPr="00774CE2">
        <w:rPr>
          <w:rFonts w:ascii="Times New Roman" w:hAnsi="Times New Roman" w:cs="Times New Roman"/>
          <w:b/>
          <w:i/>
          <w:sz w:val="28"/>
          <w:szCs w:val="28"/>
          <w:lang w:val="uk-UA"/>
        </w:rPr>
        <w:t>() :</w:t>
      </w:r>
    </w:p>
    <w:p w14:paraId="41D9B193" w14:textId="77777777" w:rsidR="007B0A72" w:rsidRPr="00774CE2" w:rsidRDefault="007B0A72" w:rsidP="00774CE2">
      <w:pPr>
        <w:jc w:val="both"/>
        <w:rPr>
          <w:rFonts w:ascii="Times New Roman" w:hAnsi="Times New Roman" w:cs="Times New Roman"/>
          <w:sz w:val="28"/>
          <w:szCs w:val="28"/>
          <w:lang w:val="uk-UA"/>
        </w:rPr>
      </w:pPr>
      <w:proofErr w:type="spellStart"/>
      <w:r w:rsidRPr="00774CE2">
        <w:rPr>
          <w:rFonts w:ascii="Times New Roman" w:hAnsi="Times New Roman" w:cs="Times New Roman"/>
          <w:sz w:val="28"/>
          <w:szCs w:val="28"/>
          <w:lang w:val="uk-UA"/>
        </w:rPr>
        <w:t>printf</w:t>
      </w:r>
      <w:proofErr w:type="spellEnd"/>
      <w:r w:rsidRPr="00774CE2">
        <w:rPr>
          <w:rFonts w:ascii="Times New Roman" w:hAnsi="Times New Roman" w:cs="Times New Roman"/>
          <w:sz w:val="28"/>
          <w:szCs w:val="28"/>
          <w:lang w:val="uk-UA"/>
        </w:rPr>
        <w:t xml:space="preserve">(“%s”, </w:t>
      </w:r>
      <w:proofErr w:type="spellStart"/>
      <w:r w:rsidRPr="00774CE2">
        <w:rPr>
          <w:rFonts w:ascii="Times New Roman" w:hAnsi="Times New Roman" w:cs="Times New Roman"/>
          <w:sz w:val="28"/>
          <w:szCs w:val="28"/>
          <w:lang w:val="uk-UA"/>
        </w:rPr>
        <w:t>string</w:t>
      </w:r>
      <w:proofErr w:type="spellEnd"/>
      <w:r w:rsidRPr="00774CE2">
        <w:rPr>
          <w:rFonts w:ascii="Times New Roman" w:hAnsi="Times New Roman" w:cs="Times New Roman"/>
          <w:sz w:val="28"/>
          <w:szCs w:val="28"/>
          <w:lang w:val="uk-UA"/>
        </w:rPr>
        <w:t>);</w:t>
      </w:r>
    </w:p>
    <w:p w14:paraId="577E2A45"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 xml:space="preserve">Різниця між функціями </w:t>
      </w:r>
      <w:proofErr w:type="spellStart"/>
      <w:r w:rsidRPr="00774CE2">
        <w:rPr>
          <w:rFonts w:ascii="Times New Roman" w:hAnsi="Times New Roman" w:cs="Times New Roman"/>
          <w:i/>
          <w:sz w:val="28"/>
          <w:szCs w:val="28"/>
          <w:lang w:val="uk-UA"/>
        </w:rPr>
        <w:t>puts</w:t>
      </w:r>
      <w:proofErr w:type="spellEnd"/>
      <w:r w:rsidRPr="00774CE2">
        <w:rPr>
          <w:rFonts w:ascii="Times New Roman" w:hAnsi="Times New Roman" w:cs="Times New Roman"/>
          <w:sz w:val="28"/>
          <w:szCs w:val="28"/>
          <w:lang w:val="uk-UA"/>
        </w:rPr>
        <w:t xml:space="preserve">() і </w:t>
      </w:r>
      <w:proofErr w:type="spellStart"/>
      <w:r w:rsidRPr="00774CE2">
        <w:rPr>
          <w:rFonts w:ascii="Times New Roman" w:hAnsi="Times New Roman" w:cs="Times New Roman"/>
          <w:i/>
          <w:sz w:val="28"/>
          <w:szCs w:val="28"/>
          <w:lang w:val="uk-UA"/>
        </w:rPr>
        <w:t>printf</w:t>
      </w:r>
      <w:proofErr w:type="spellEnd"/>
      <w:r w:rsidRPr="00774CE2">
        <w:rPr>
          <w:rFonts w:ascii="Times New Roman" w:hAnsi="Times New Roman" w:cs="Times New Roman"/>
          <w:sz w:val="28"/>
          <w:szCs w:val="28"/>
          <w:lang w:val="uk-UA"/>
        </w:rPr>
        <w:t xml:space="preserve">() полягає в тому, що функція </w:t>
      </w:r>
      <w:proofErr w:type="spellStart"/>
      <w:r w:rsidRPr="00774CE2">
        <w:rPr>
          <w:rFonts w:ascii="Times New Roman" w:hAnsi="Times New Roman" w:cs="Times New Roman"/>
          <w:i/>
          <w:sz w:val="28"/>
          <w:szCs w:val="28"/>
          <w:lang w:val="uk-UA"/>
        </w:rPr>
        <w:t>printf</w:t>
      </w:r>
      <w:proofErr w:type="spellEnd"/>
      <w:r w:rsidRPr="00774CE2">
        <w:rPr>
          <w:rFonts w:ascii="Times New Roman" w:hAnsi="Times New Roman" w:cs="Times New Roman"/>
          <w:sz w:val="28"/>
          <w:szCs w:val="28"/>
          <w:lang w:val="uk-UA"/>
        </w:rPr>
        <w:t>() не виводить автоматично кожний рядок з нового рядка.</w:t>
      </w:r>
    </w:p>
    <w:p w14:paraId="1E28790D"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 xml:space="preserve">Стандартна бібліотека мови програмування Сі містить клас функцій для роботи з рядками, і всі вони починаються з літер </w:t>
      </w:r>
      <w:proofErr w:type="spellStart"/>
      <w:r w:rsidRPr="00774CE2">
        <w:rPr>
          <w:rFonts w:ascii="Times New Roman" w:hAnsi="Times New Roman" w:cs="Times New Roman"/>
          <w:sz w:val="28"/>
          <w:szCs w:val="28"/>
          <w:lang w:val="uk-UA"/>
        </w:rPr>
        <w:t>str</w:t>
      </w:r>
      <w:proofErr w:type="spellEnd"/>
      <w:r w:rsidRPr="00774CE2">
        <w:rPr>
          <w:rFonts w:ascii="Times New Roman" w:hAnsi="Times New Roman" w:cs="Times New Roman"/>
          <w:sz w:val="28"/>
          <w:szCs w:val="28"/>
          <w:lang w:val="uk-UA"/>
        </w:rPr>
        <w:t xml:space="preserve">. Для того, щоб використовувати одну або декілька функції необхідно підключити файл </w:t>
      </w:r>
      <w:proofErr w:type="spellStart"/>
      <w:r w:rsidRPr="00774CE2">
        <w:rPr>
          <w:rFonts w:ascii="Times New Roman" w:hAnsi="Times New Roman" w:cs="Times New Roman"/>
          <w:sz w:val="28"/>
          <w:szCs w:val="28"/>
          <w:lang w:val="uk-UA"/>
        </w:rPr>
        <w:t>string.h</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include</w:t>
      </w:r>
      <w:proofErr w:type="spellEnd"/>
      <w:r w:rsidRPr="00774CE2">
        <w:rPr>
          <w:rFonts w:ascii="Times New Roman" w:hAnsi="Times New Roman" w:cs="Times New Roman"/>
          <w:sz w:val="28"/>
          <w:szCs w:val="28"/>
          <w:lang w:val="uk-UA"/>
        </w:rPr>
        <w:t>&lt;</w:t>
      </w:r>
      <w:proofErr w:type="spellStart"/>
      <w:r w:rsidRPr="00774CE2">
        <w:rPr>
          <w:rFonts w:ascii="Times New Roman" w:hAnsi="Times New Roman" w:cs="Times New Roman"/>
          <w:sz w:val="28"/>
          <w:szCs w:val="28"/>
          <w:lang w:val="uk-UA"/>
        </w:rPr>
        <w:t>string.h</w:t>
      </w:r>
      <w:proofErr w:type="spellEnd"/>
      <w:r w:rsidRPr="00774CE2">
        <w:rPr>
          <w:rFonts w:ascii="Times New Roman" w:hAnsi="Times New Roman" w:cs="Times New Roman"/>
          <w:sz w:val="28"/>
          <w:szCs w:val="28"/>
          <w:lang w:val="uk-UA"/>
        </w:rPr>
        <w:t>&gt;)</w:t>
      </w:r>
    </w:p>
    <w:p w14:paraId="11B8B55A"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Можна використовувати динамічний масив символів для того, щоб працювати з рядками:</w:t>
      </w:r>
    </w:p>
    <w:p w14:paraId="7611F810"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w:t>
      </w:r>
      <w:proofErr w:type="spellStart"/>
      <w:r w:rsidRPr="00774CE2">
        <w:rPr>
          <w:rFonts w:ascii="Times New Roman" w:hAnsi="Times New Roman" w:cs="Times New Roman"/>
          <w:sz w:val="28"/>
          <w:szCs w:val="28"/>
          <w:lang w:val="uk-UA"/>
        </w:rPr>
        <w:t>include</w:t>
      </w:r>
      <w:proofErr w:type="spellEnd"/>
      <w:r w:rsidRPr="00774CE2">
        <w:rPr>
          <w:rFonts w:ascii="Times New Roman" w:hAnsi="Times New Roman" w:cs="Times New Roman"/>
          <w:sz w:val="28"/>
          <w:szCs w:val="28"/>
          <w:lang w:val="uk-UA"/>
        </w:rPr>
        <w:t xml:space="preserve"> &lt;</w:t>
      </w:r>
      <w:proofErr w:type="spellStart"/>
      <w:r w:rsidRPr="00774CE2">
        <w:rPr>
          <w:rFonts w:ascii="Times New Roman" w:hAnsi="Times New Roman" w:cs="Times New Roman"/>
          <w:sz w:val="28"/>
          <w:szCs w:val="28"/>
          <w:lang w:val="uk-UA"/>
        </w:rPr>
        <w:t>stdio.h</w:t>
      </w:r>
      <w:proofErr w:type="spellEnd"/>
      <w:r w:rsidRPr="00774CE2">
        <w:rPr>
          <w:rFonts w:ascii="Times New Roman" w:hAnsi="Times New Roman" w:cs="Times New Roman"/>
          <w:sz w:val="28"/>
          <w:szCs w:val="28"/>
          <w:lang w:val="uk-UA"/>
        </w:rPr>
        <w:t>&gt;</w:t>
      </w:r>
    </w:p>
    <w:p w14:paraId="2A666AC3" w14:textId="77777777" w:rsidR="007B0A72" w:rsidRPr="00774CE2" w:rsidRDefault="007B0A72" w:rsidP="00774CE2">
      <w:pPr>
        <w:jc w:val="both"/>
        <w:rPr>
          <w:rFonts w:ascii="Times New Roman" w:hAnsi="Times New Roman" w:cs="Times New Roman"/>
          <w:sz w:val="28"/>
          <w:szCs w:val="28"/>
          <w:lang w:val="uk-UA"/>
        </w:rPr>
      </w:pPr>
      <w:proofErr w:type="spellStart"/>
      <w:r w:rsidRPr="00774CE2">
        <w:rPr>
          <w:rFonts w:ascii="Times New Roman" w:hAnsi="Times New Roman" w:cs="Times New Roman"/>
          <w:sz w:val="28"/>
          <w:szCs w:val="28"/>
          <w:lang w:val="uk-UA"/>
        </w:rPr>
        <w:t>const</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int</w:t>
      </w:r>
      <w:proofErr w:type="spellEnd"/>
      <w:r w:rsidRPr="00774CE2">
        <w:rPr>
          <w:rFonts w:ascii="Times New Roman" w:hAnsi="Times New Roman" w:cs="Times New Roman"/>
          <w:sz w:val="28"/>
          <w:szCs w:val="28"/>
          <w:lang w:val="uk-UA"/>
        </w:rPr>
        <w:t xml:space="preserve"> MAX = 4;</w:t>
      </w:r>
    </w:p>
    <w:p w14:paraId="361A7283" w14:textId="77777777" w:rsidR="007B0A72" w:rsidRPr="00774CE2" w:rsidRDefault="007B0A72" w:rsidP="00774CE2">
      <w:pPr>
        <w:jc w:val="both"/>
        <w:rPr>
          <w:rFonts w:ascii="Times New Roman" w:hAnsi="Times New Roman" w:cs="Times New Roman"/>
          <w:sz w:val="28"/>
          <w:szCs w:val="28"/>
          <w:lang w:val="uk-UA"/>
        </w:rPr>
      </w:pPr>
      <w:proofErr w:type="spellStart"/>
      <w:r w:rsidRPr="00774CE2">
        <w:rPr>
          <w:rFonts w:ascii="Times New Roman" w:hAnsi="Times New Roman" w:cs="Times New Roman"/>
          <w:sz w:val="28"/>
          <w:szCs w:val="28"/>
          <w:lang w:val="uk-UA"/>
        </w:rPr>
        <w:t>int</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main</w:t>
      </w:r>
      <w:proofErr w:type="spellEnd"/>
      <w:r w:rsidRPr="00774CE2">
        <w:rPr>
          <w:rFonts w:ascii="Times New Roman" w:hAnsi="Times New Roman" w:cs="Times New Roman"/>
          <w:sz w:val="28"/>
          <w:szCs w:val="28"/>
          <w:lang w:val="uk-UA"/>
        </w:rPr>
        <w:t xml:space="preserve"> () {</w:t>
      </w:r>
    </w:p>
    <w:p w14:paraId="2FA7E3DB" w14:textId="77777777" w:rsidR="007B0A72" w:rsidRPr="00774CE2" w:rsidRDefault="007B0A72" w:rsidP="00774CE2">
      <w:pPr>
        <w:jc w:val="both"/>
        <w:rPr>
          <w:rFonts w:ascii="Times New Roman" w:hAnsi="Times New Roman" w:cs="Times New Roman"/>
          <w:sz w:val="28"/>
          <w:szCs w:val="28"/>
          <w:lang w:val="uk-UA"/>
        </w:rPr>
      </w:pPr>
      <w:proofErr w:type="spellStart"/>
      <w:r w:rsidRPr="00774CE2">
        <w:rPr>
          <w:rFonts w:ascii="Times New Roman" w:hAnsi="Times New Roman" w:cs="Times New Roman"/>
          <w:sz w:val="28"/>
          <w:szCs w:val="28"/>
          <w:lang w:val="uk-UA"/>
        </w:rPr>
        <w:t>char</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names</w:t>
      </w:r>
      <w:proofErr w:type="spellEnd"/>
      <w:r w:rsidRPr="00774CE2">
        <w:rPr>
          <w:rFonts w:ascii="Times New Roman" w:hAnsi="Times New Roman" w:cs="Times New Roman"/>
          <w:sz w:val="28"/>
          <w:szCs w:val="28"/>
          <w:lang w:val="uk-UA"/>
        </w:rPr>
        <w:t>[] = {</w:t>
      </w:r>
    </w:p>
    <w:p w14:paraId="56DD2159"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w:t>
      </w:r>
      <w:proofErr w:type="spellStart"/>
      <w:r w:rsidRPr="00774CE2">
        <w:rPr>
          <w:rFonts w:ascii="Times New Roman" w:hAnsi="Times New Roman" w:cs="Times New Roman"/>
          <w:sz w:val="28"/>
          <w:szCs w:val="28"/>
          <w:lang w:val="uk-UA"/>
        </w:rPr>
        <w:t>Zara</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Ali</w:t>
      </w:r>
      <w:proofErr w:type="spellEnd"/>
      <w:r w:rsidRPr="00774CE2">
        <w:rPr>
          <w:rFonts w:ascii="Times New Roman" w:hAnsi="Times New Roman" w:cs="Times New Roman"/>
          <w:sz w:val="28"/>
          <w:szCs w:val="28"/>
          <w:lang w:val="uk-UA"/>
        </w:rPr>
        <w:t>",</w:t>
      </w:r>
    </w:p>
    <w:p w14:paraId="7C553689"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w:t>
      </w:r>
      <w:proofErr w:type="spellStart"/>
      <w:r w:rsidRPr="00774CE2">
        <w:rPr>
          <w:rFonts w:ascii="Times New Roman" w:hAnsi="Times New Roman" w:cs="Times New Roman"/>
          <w:sz w:val="28"/>
          <w:szCs w:val="28"/>
          <w:lang w:val="uk-UA"/>
        </w:rPr>
        <w:t>Hina</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Ali</w:t>
      </w:r>
      <w:proofErr w:type="spellEnd"/>
      <w:r w:rsidRPr="00774CE2">
        <w:rPr>
          <w:rFonts w:ascii="Times New Roman" w:hAnsi="Times New Roman" w:cs="Times New Roman"/>
          <w:sz w:val="28"/>
          <w:szCs w:val="28"/>
          <w:lang w:val="uk-UA"/>
        </w:rPr>
        <w:t>",</w:t>
      </w:r>
    </w:p>
    <w:p w14:paraId="6C1A127D"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w:t>
      </w:r>
      <w:proofErr w:type="spellStart"/>
      <w:r w:rsidRPr="00774CE2">
        <w:rPr>
          <w:rFonts w:ascii="Times New Roman" w:hAnsi="Times New Roman" w:cs="Times New Roman"/>
          <w:sz w:val="28"/>
          <w:szCs w:val="28"/>
          <w:lang w:val="uk-UA"/>
        </w:rPr>
        <w:t>Nuha</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Ali</w:t>
      </w:r>
      <w:proofErr w:type="spellEnd"/>
      <w:r w:rsidRPr="00774CE2">
        <w:rPr>
          <w:rFonts w:ascii="Times New Roman" w:hAnsi="Times New Roman" w:cs="Times New Roman"/>
          <w:sz w:val="28"/>
          <w:szCs w:val="28"/>
          <w:lang w:val="uk-UA"/>
        </w:rPr>
        <w:t>",</w:t>
      </w:r>
    </w:p>
    <w:p w14:paraId="3F4434D4"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w:t>
      </w:r>
      <w:proofErr w:type="spellStart"/>
      <w:r w:rsidRPr="00774CE2">
        <w:rPr>
          <w:rFonts w:ascii="Times New Roman" w:hAnsi="Times New Roman" w:cs="Times New Roman"/>
          <w:sz w:val="28"/>
          <w:szCs w:val="28"/>
          <w:lang w:val="uk-UA"/>
        </w:rPr>
        <w:t>Sara</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Ali</w:t>
      </w:r>
      <w:proofErr w:type="spellEnd"/>
      <w:r w:rsidRPr="00774CE2">
        <w:rPr>
          <w:rFonts w:ascii="Times New Roman" w:hAnsi="Times New Roman" w:cs="Times New Roman"/>
          <w:sz w:val="28"/>
          <w:szCs w:val="28"/>
          <w:lang w:val="uk-UA"/>
        </w:rPr>
        <w:t>"</w:t>
      </w:r>
    </w:p>
    <w:p w14:paraId="36AB86C0"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w:t>
      </w:r>
    </w:p>
    <w:p w14:paraId="6D5D5681" w14:textId="77777777" w:rsidR="007B0A72" w:rsidRPr="00774CE2" w:rsidRDefault="007B0A72" w:rsidP="00774CE2">
      <w:pPr>
        <w:jc w:val="both"/>
        <w:rPr>
          <w:rFonts w:ascii="Times New Roman" w:hAnsi="Times New Roman" w:cs="Times New Roman"/>
          <w:sz w:val="28"/>
          <w:szCs w:val="28"/>
          <w:lang w:val="uk-UA"/>
        </w:rPr>
      </w:pPr>
    </w:p>
    <w:p w14:paraId="30CC7C24" w14:textId="77777777" w:rsidR="007B0A72" w:rsidRPr="00774CE2" w:rsidRDefault="007B0A72" w:rsidP="00774CE2">
      <w:pPr>
        <w:jc w:val="both"/>
        <w:rPr>
          <w:rFonts w:ascii="Times New Roman" w:hAnsi="Times New Roman" w:cs="Times New Roman"/>
          <w:sz w:val="28"/>
          <w:szCs w:val="28"/>
          <w:lang w:val="uk-UA"/>
        </w:rPr>
      </w:pPr>
      <w:proofErr w:type="spellStart"/>
      <w:r w:rsidRPr="00774CE2">
        <w:rPr>
          <w:rFonts w:ascii="Times New Roman" w:hAnsi="Times New Roman" w:cs="Times New Roman"/>
          <w:sz w:val="28"/>
          <w:szCs w:val="28"/>
          <w:lang w:val="uk-UA"/>
        </w:rPr>
        <w:t>int</w:t>
      </w:r>
      <w:proofErr w:type="spellEnd"/>
      <w:r w:rsidRPr="00774CE2">
        <w:rPr>
          <w:rFonts w:ascii="Times New Roman" w:hAnsi="Times New Roman" w:cs="Times New Roman"/>
          <w:sz w:val="28"/>
          <w:szCs w:val="28"/>
          <w:lang w:val="uk-UA"/>
        </w:rPr>
        <w:t xml:space="preserve"> i = 0;</w:t>
      </w:r>
    </w:p>
    <w:p w14:paraId="2FC32C7F" w14:textId="77777777" w:rsidR="007B0A72" w:rsidRPr="00774CE2" w:rsidRDefault="007B0A72" w:rsidP="00774CE2">
      <w:pPr>
        <w:jc w:val="both"/>
        <w:rPr>
          <w:rFonts w:ascii="Times New Roman" w:hAnsi="Times New Roman" w:cs="Times New Roman"/>
          <w:sz w:val="28"/>
          <w:szCs w:val="28"/>
          <w:lang w:val="uk-UA"/>
        </w:rPr>
      </w:pPr>
      <w:proofErr w:type="spellStart"/>
      <w:r w:rsidRPr="00774CE2">
        <w:rPr>
          <w:rFonts w:ascii="Times New Roman" w:hAnsi="Times New Roman" w:cs="Times New Roman"/>
          <w:sz w:val="28"/>
          <w:szCs w:val="28"/>
          <w:lang w:val="uk-UA"/>
        </w:rPr>
        <w:t>for</w:t>
      </w:r>
      <w:proofErr w:type="spellEnd"/>
      <w:r w:rsidRPr="00774CE2">
        <w:rPr>
          <w:rFonts w:ascii="Times New Roman" w:hAnsi="Times New Roman" w:cs="Times New Roman"/>
          <w:sz w:val="28"/>
          <w:szCs w:val="28"/>
          <w:lang w:val="uk-UA"/>
        </w:rPr>
        <w:t xml:space="preserve"> ( i = 0; i &lt; MAX; i++) {</w:t>
      </w:r>
    </w:p>
    <w:p w14:paraId="6D8EDF8C" w14:textId="77777777" w:rsidR="007B0A72" w:rsidRPr="00774CE2" w:rsidRDefault="007B0A72" w:rsidP="00774CE2">
      <w:pPr>
        <w:jc w:val="both"/>
        <w:rPr>
          <w:rFonts w:ascii="Times New Roman" w:hAnsi="Times New Roman" w:cs="Times New Roman"/>
          <w:sz w:val="28"/>
          <w:szCs w:val="28"/>
          <w:lang w:val="uk-UA"/>
        </w:rPr>
      </w:pPr>
      <w:proofErr w:type="spellStart"/>
      <w:r w:rsidRPr="00774CE2">
        <w:rPr>
          <w:rFonts w:ascii="Times New Roman" w:hAnsi="Times New Roman" w:cs="Times New Roman"/>
          <w:sz w:val="28"/>
          <w:szCs w:val="28"/>
          <w:lang w:val="uk-UA"/>
        </w:rPr>
        <w:t>printf</w:t>
      </w:r>
      <w:proofErr w:type="spellEnd"/>
      <w:r w:rsidRPr="00774CE2">
        <w:rPr>
          <w:rFonts w:ascii="Times New Roman" w:hAnsi="Times New Roman" w:cs="Times New Roman"/>
          <w:sz w:val="28"/>
          <w:szCs w:val="28"/>
          <w:lang w:val="uk-UA"/>
        </w:rPr>
        <w:t>("</w:t>
      </w:r>
      <w:proofErr w:type="spellStart"/>
      <w:r w:rsidRPr="00774CE2">
        <w:rPr>
          <w:rFonts w:ascii="Times New Roman" w:hAnsi="Times New Roman" w:cs="Times New Roman"/>
          <w:sz w:val="28"/>
          <w:szCs w:val="28"/>
          <w:lang w:val="uk-UA"/>
        </w:rPr>
        <w:t>Value</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of</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names</w:t>
      </w:r>
      <w:proofErr w:type="spellEnd"/>
      <w:r w:rsidRPr="00774CE2">
        <w:rPr>
          <w:rFonts w:ascii="Times New Roman" w:hAnsi="Times New Roman" w:cs="Times New Roman"/>
          <w:sz w:val="28"/>
          <w:szCs w:val="28"/>
          <w:lang w:val="uk-UA"/>
        </w:rPr>
        <w:t xml:space="preserve">[%d] = %s\n", i, </w:t>
      </w:r>
      <w:proofErr w:type="spellStart"/>
      <w:r w:rsidRPr="00774CE2">
        <w:rPr>
          <w:rFonts w:ascii="Times New Roman" w:hAnsi="Times New Roman" w:cs="Times New Roman"/>
          <w:sz w:val="28"/>
          <w:szCs w:val="28"/>
          <w:lang w:val="uk-UA"/>
        </w:rPr>
        <w:t>names</w:t>
      </w:r>
      <w:proofErr w:type="spellEnd"/>
      <w:r w:rsidRPr="00774CE2">
        <w:rPr>
          <w:rFonts w:ascii="Times New Roman" w:hAnsi="Times New Roman" w:cs="Times New Roman"/>
          <w:sz w:val="28"/>
          <w:szCs w:val="28"/>
          <w:lang w:val="uk-UA"/>
        </w:rPr>
        <w:t>[i] );</w:t>
      </w:r>
    </w:p>
    <w:p w14:paraId="1D22EEC7"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w:t>
      </w:r>
    </w:p>
    <w:p w14:paraId="602F17F1" w14:textId="77777777" w:rsidR="007B0A72" w:rsidRPr="00774CE2" w:rsidRDefault="007B0A72" w:rsidP="00774CE2">
      <w:pPr>
        <w:jc w:val="both"/>
        <w:rPr>
          <w:rFonts w:ascii="Times New Roman" w:hAnsi="Times New Roman" w:cs="Times New Roman"/>
          <w:sz w:val="28"/>
          <w:szCs w:val="28"/>
          <w:lang w:val="uk-UA"/>
        </w:rPr>
      </w:pPr>
      <w:proofErr w:type="spellStart"/>
      <w:r w:rsidRPr="00774CE2">
        <w:rPr>
          <w:rFonts w:ascii="Times New Roman" w:hAnsi="Times New Roman" w:cs="Times New Roman"/>
          <w:sz w:val="28"/>
          <w:szCs w:val="28"/>
          <w:lang w:val="uk-UA"/>
        </w:rPr>
        <w:t>return</w:t>
      </w:r>
      <w:proofErr w:type="spellEnd"/>
      <w:r w:rsidRPr="00774CE2">
        <w:rPr>
          <w:rFonts w:ascii="Times New Roman" w:hAnsi="Times New Roman" w:cs="Times New Roman"/>
          <w:sz w:val="28"/>
          <w:szCs w:val="28"/>
          <w:lang w:val="uk-UA"/>
        </w:rPr>
        <w:t xml:space="preserve"> 0;</w:t>
      </w:r>
    </w:p>
    <w:p w14:paraId="09B6559E"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w:t>
      </w:r>
    </w:p>
    <w:p w14:paraId="32FF3271"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результат роботи:</w:t>
      </w:r>
    </w:p>
    <w:p w14:paraId="033EDAB1" w14:textId="77777777" w:rsidR="007B0A72" w:rsidRPr="00774CE2" w:rsidRDefault="007B0A72" w:rsidP="00774CE2">
      <w:pPr>
        <w:jc w:val="both"/>
        <w:rPr>
          <w:rFonts w:ascii="Times New Roman" w:hAnsi="Times New Roman" w:cs="Times New Roman"/>
          <w:sz w:val="28"/>
          <w:szCs w:val="28"/>
          <w:lang w:val="uk-UA"/>
        </w:rPr>
      </w:pPr>
      <w:proofErr w:type="spellStart"/>
      <w:r w:rsidRPr="00774CE2">
        <w:rPr>
          <w:rFonts w:ascii="Times New Roman" w:hAnsi="Times New Roman" w:cs="Times New Roman"/>
          <w:sz w:val="28"/>
          <w:szCs w:val="28"/>
          <w:lang w:val="uk-UA"/>
        </w:rPr>
        <w:t>Value</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of</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names</w:t>
      </w:r>
      <w:proofErr w:type="spellEnd"/>
      <w:r w:rsidRPr="00774CE2">
        <w:rPr>
          <w:rFonts w:ascii="Times New Roman" w:hAnsi="Times New Roman" w:cs="Times New Roman"/>
          <w:sz w:val="28"/>
          <w:szCs w:val="28"/>
          <w:lang w:val="uk-UA"/>
        </w:rPr>
        <w:t xml:space="preserve">[0] = </w:t>
      </w:r>
      <w:proofErr w:type="spellStart"/>
      <w:r w:rsidRPr="00774CE2">
        <w:rPr>
          <w:rFonts w:ascii="Times New Roman" w:hAnsi="Times New Roman" w:cs="Times New Roman"/>
          <w:sz w:val="28"/>
          <w:szCs w:val="28"/>
          <w:lang w:val="uk-UA"/>
        </w:rPr>
        <w:t>Zara</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Ali</w:t>
      </w:r>
      <w:proofErr w:type="spellEnd"/>
    </w:p>
    <w:p w14:paraId="1D587046" w14:textId="77777777" w:rsidR="007B0A72" w:rsidRPr="00774CE2" w:rsidRDefault="007B0A72" w:rsidP="00774CE2">
      <w:pPr>
        <w:jc w:val="both"/>
        <w:rPr>
          <w:rFonts w:ascii="Times New Roman" w:hAnsi="Times New Roman" w:cs="Times New Roman"/>
          <w:sz w:val="28"/>
          <w:szCs w:val="28"/>
          <w:lang w:val="uk-UA"/>
        </w:rPr>
      </w:pPr>
      <w:proofErr w:type="spellStart"/>
      <w:r w:rsidRPr="00774CE2">
        <w:rPr>
          <w:rFonts w:ascii="Times New Roman" w:hAnsi="Times New Roman" w:cs="Times New Roman"/>
          <w:sz w:val="28"/>
          <w:szCs w:val="28"/>
          <w:lang w:val="uk-UA"/>
        </w:rPr>
        <w:t>Value</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of</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names</w:t>
      </w:r>
      <w:proofErr w:type="spellEnd"/>
      <w:r w:rsidRPr="00774CE2">
        <w:rPr>
          <w:rFonts w:ascii="Times New Roman" w:hAnsi="Times New Roman" w:cs="Times New Roman"/>
          <w:sz w:val="28"/>
          <w:szCs w:val="28"/>
          <w:lang w:val="uk-UA"/>
        </w:rPr>
        <w:t xml:space="preserve">[1] = </w:t>
      </w:r>
      <w:proofErr w:type="spellStart"/>
      <w:r w:rsidRPr="00774CE2">
        <w:rPr>
          <w:rFonts w:ascii="Times New Roman" w:hAnsi="Times New Roman" w:cs="Times New Roman"/>
          <w:sz w:val="28"/>
          <w:szCs w:val="28"/>
          <w:lang w:val="uk-UA"/>
        </w:rPr>
        <w:t>Hina</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Ali</w:t>
      </w:r>
      <w:proofErr w:type="spellEnd"/>
    </w:p>
    <w:p w14:paraId="64D7FB35" w14:textId="77777777" w:rsidR="007B0A72" w:rsidRPr="00774CE2" w:rsidRDefault="007B0A72" w:rsidP="00774CE2">
      <w:pPr>
        <w:jc w:val="both"/>
        <w:rPr>
          <w:rFonts w:ascii="Times New Roman" w:hAnsi="Times New Roman" w:cs="Times New Roman"/>
          <w:sz w:val="28"/>
          <w:szCs w:val="28"/>
          <w:lang w:val="uk-UA"/>
        </w:rPr>
      </w:pPr>
      <w:proofErr w:type="spellStart"/>
      <w:r w:rsidRPr="00774CE2">
        <w:rPr>
          <w:rFonts w:ascii="Times New Roman" w:hAnsi="Times New Roman" w:cs="Times New Roman"/>
          <w:sz w:val="28"/>
          <w:szCs w:val="28"/>
          <w:lang w:val="uk-UA"/>
        </w:rPr>
        <w:t>Value</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of</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names</w:t>
      </w:r>
      <w:proofErr w:type="spellEnd"/>
      <w:r w:rsidRPr="00774CE2">
        <w:rPr>
          <w:rFonts w:ascii="Times New Roman" w:hAnsi="Times New Roman" w:cs="Times New Roman"/>
          <w:sz w:val="28"/>
          <w:szCs w:val="28"/>
          <w:lang w:val="uk-UA"/>
        </w:rPr>
        <w:t xml:space="preserve">[2] = </w:t>
      </w:r>
      <w:proofErr w:type="spellStart"/>
      <w:r w:rsidRPr="00774CE2">
        <w:rPr>
          <w:rFonts w:ascii="Times New Roman" w:hAnsi="Times New Roman" w:cs="Times New Roman"/>
          <w:sz w:val="28"/>
          <w:szCs w:val="28"/>
          <w:lang w:val="uk-UA"/>
        </w:rPr>
        <w:t>Nuha</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Ali</w:t>
      </w:r>
      <w:proofErr w:type="spellEnd"/>
    </w:p>
    <w:p w14:paraId="4CCCFF90" w14:textId="77777777" w:rsidR="007B0A72" w:rsidRPr="00774CE2" w:rsidRDefault="007B0A72" w:rsidP="00774CE2">
      <w:pPr>
        <w:jc w:val="both"/>
        <w:rPr>
          <w:rFonts w:ascii="Times New Roman" w:hAnsi="Times New Roman" w:cs="Times New Roman"/>
          <w:sz w:val="28"/>
          <w:szCs w:val="28"/>
          <w:lang w:val="uk-UA"/>
        </w:rPr>
      </w:pPr>
      <w:proofErr w:type="spellStart"/>
      <w:r w:rsidRPr="00774CE2">
        <w:rPr>
          <w:rFonts w:ascii="Times New Roman" w:hAnsi="Times New Roman" w:cs="Times New Roman"/>
          <w:sz w:val="28"/>
          <w:szCs w:val="28"/>
          <w:lang w:val="uk-UA"/>
        </w:rPr>
        <w:t>Value</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of</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names</w:t>
      </w:r>
      <w:proofErr w:type="spellEnd"/>
      <w:r w:rsidRPr="00774CE2">
        <w:rPr>
          <w:rFonts w:ascii="Times New Roman" w:hAnsi="Times New Roman" w:cs="Times New Roman"/>
          <w:sz w:val="28"/>
          <w:szCs w:val="28"/>
          <w:lang w:val="uk-UA"/>
        </w:rPr>
        <w:t xml:space="preserve">[3] = </w:t>
      </w:r>
      <w:proofErr w:type="spellStart"/>
      <w:r w:rsidRPr="00774CE2">
        <w:rPr>
          <w:rFonts w:ascii="Times New Roman" w:hAnsi="Times New Roman" w:cs="Times New Roman"/>
          <w:sz w:val="28"/>
          <w:szCs w:val="28"/>
          <w:lang w:val="uk-UA"/>
        </w:rPr>
        <w:t>Sara</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Ali</w:t>
      </w:r>
      <w:proofErr w:type="spellEnd"/>
    </w:p>
    <w:p w14:paraId="6F7512F2" w14:textId="77777777" w:rsidR="007B0A72" w:rsidRPr="00774CE2" w:rsidRDefault="007B0A72" w:rsidP="00774CE2">
      <w:pPr>
        <w:jc w:val="both"/>
        <w:rPr>
          <w:rFonts w:ascii="Times New Roman" w:hAnsi="Times New Roman" w:cs="Times New Roman"/>
          <w:sz w:val="28"/>
          <w:szCs w:val="28"/>
          <w:lang w:val="uk-UA"/>
        </w:rPr>
      </w:pPr>
    </w:p>
    <w:p w14:paraId="7964D3BC"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Основні функції роботи з рядками</w:t>
      </w:r>
    </w:p>
    <w:p w14:paraId="2C1BBD06" w14:textId="77777777" w:rsidR="007B0A72" w:rsidRPr="00774CE2" w:rsidRDefault="007B0A72" w:rsidP="00774CE2">
      <w:pPr>
        <w:jc w:val="both"/>
        <w:rPr>
          <w:rFonts w:ascii="Times New Roman" w:hAnsi="Times New Roman" w:cs="Times New Roman"/>
          <w:sz w:val="28"/>
          <w:szCs w:val="28"/>
          <w:lang w:val="uk-UA"/>
        </w:rPr>
      </w:pPr>
      <w:r w:rsidRPr="00774CE2">
        <w:rPr>
          <w:rStyle w:val="StrongEmphasis"/>
          <w:rFonts w:ascii="Times New Roman" w:hAnsi="Times New Roman" w:cs="Times New Roman"/>
          <w:i/>
          <w:sz w:val="28"/>
          <w:szCs w:val="28"/>
          <w:lang w:val="uk-UA" w:eastAsia="en-US"/>
        </w:rPr>
        <w:t xml:space="preserve"> </w:t>
      </w:r>
      <w:r w:rsidRPr="00774CE2">
        <w:rPr>
          <w:rStyle w:val="StrongEmphasis"/>
          <w:rFonts w:ascii="Times New Roman" w:hAnsi="Times New Roman" w:cs="Times New Roman"/>
          <w:i/>
          <w:sz w:val="28"/>
          <w:szCs w:val="28"/>
          <w:lang w:val="uk-UA"/>
        </w:rPr>
        <w:t xml:space="preserve">Визначення довжини рядка. </w:t>
      </w:r>
      <w:r w:rsidRPr="00774CE2">
        <w:rPr>
          <w:rFonts w:ascii="Times New Roman" w:hAnsi="Times New Roman" w:cs="Times New Roman"/>
          <w:sz w:val="28"/>
          <w:szCs w:val="28"/>
          <w:lang w:val="uk-UA"/>
        </w:rPr>
        <w:t xml:space="preserve">Для визначення довжини рядка використовується функція </w:t>
      </w:r>
      <w:proofErr w:type="spellStart"/>
      <w:r w:rsidRPr="00774CE2">
        <w:rPr>
          <w:rFonts w:ascii="Times New Roman" w:hAnsi="Times New Roman" w:cs="Times New Roman"/>
          <w:i/>
          <w:sz w:val="28"/>
          <w:szCs w:val="28"/>
          <w:lang w:val="uk-UA"/>
        </w:rPr>
        <w:t>strlen</w:t>
      </w:r>
      <w:proofErr w:type="spellEnd"/>
      <w:r w:rsidRPr="00774CE2">
        <w:rPr>
          <w:rFonts w:ascii="Times New Roman" w:hAnsi="Times New Roman" w:cs="Times New Roman"/>
          <w:sz w:val="28"/>
          <w:szCs w:val="28"/>
          <w:lang w:val="uk-UA"/>
        </w:rPr>
        <w:t>(). Її синтаксис :</w:t>
      </w:r>
    </w:p>
    <w:p w14:paraId="3F2F4E0B" w14:textId="77777777" w:rsidR="007B0A72" w:rsidRPr="00774CE2" w:rsidRDefault="007B0A72" w:rsidP="00774CE2">
      <w:pPr>
        <w:jc w:val="both"/>
        <w:rPr>
          <w:rFonts w:ascii="Times New Roman" w:hAnsi="Times New Roman" w:cs="Times New Roman"/>
          <w:b/>
          <w:sz w:val="28"/>
          <w:szCs w:val="28"/>
          <w:lang w:val="uk-UA"/>
        </w:rPr>
      </w:pPr>
      <w:proofErr w:type="spellStart"/>
      <w:r w:rsidRPr="00774CE2">
        <w:rPr>
          <w:rFonts w:ascii="Times New Roman" w:hAnsi="Times New Roman" w:cs="Times New Roman"/>
          <w:b/>
          <w:sz w:val="28"/>
          <w:szCs w:val="28"/>
          <w:lang w:val="uk-UA"/>
        </w:rPr>
        <w:t>size_t</w:t>
      </w:r>
      <w:proofErr w:type="spellEnd"/>
      <w:r w:rsidRPr="00774CE2">
        <w:rPr>
          <w:rFonts w:ascii="Times New Roman" w:hAnsi="Times New Roman" w:cs="Times New Roman"/>
          <w:b/>
          <w:sz w:val="28"/>
          <w:szCs w:val="28"/>
          <w:lang w:val="uk-UA"/>
        </w:rPr>
        <w:t xml:space="preserve"> </w:t>
      </w:r>
      <w:proofErr w:type="spellStart"/>
      <w:r w:rsidRPr="00774CE2">
        <w:rPr>
          <w:rFonts w:ascii="Times New Roman" w:hAnsi="Times New Roman" w:cs="Times New Roman"/>
          <w:b/>
          <w:sz w:val="28"/>
          <w:szCs w:val="28"/>
          <w:lang w:val="uk-UA"/>
        </w:rPr>
        <w:t>strlen</w:t>
      </w:r>
      <w:proofErr w:type="spellEnd"/>
      <w:r w:rsidRPr="00774CE2">
        <w:rPr>
          <w:rFonts w:ascii="Times New Roman" w:hAnsi="Times New Roman" w:cs="Times New Roman"/>
          <w:b/>
          <w:sz w:val="28"/>
          <w:szCs w:val="28"/>
          <w:lang w:val="uk-UA"/>
        </w:rPr>
        <w:t>(</w:t>
      </w:r>
      <w:proofErr w:type="spellStart"/>
      <w:r w:rsidRPr="00774CE2">
        <w:rPr>
          <w:rFonts w:ascii="Times New Roman" w:hAnsi="Times New Roman" w:cs="Times New Roman"/>
          <w:b/>
          <w:sz w:val="28"/>
          <w:szCs w:val="28"/>
          <w:lang w:val="uk-UA"/>
        </w:rPr>
        <w:t>const</w:t>
      </w:r>
      <w:proofErr w:type="spellEnd"/>
      <w:r w:rsidRPr="00774CE2">
        <w:rPr>
          <w:rFonts w:ascii="Times New Roman" w:hAnsi="Times New Roman" w:cs="Times New Roman"/>
          <w:b/>
          <w:sz w:val="28"/>
          <w:szCs w:val="28"/>
          <w:lang w:val="uk-UA"/>
        </w:rPr>
        <w:t xml:space="preserve"> </w:t>
      </w:r>
      <w:proofErr w:type="spellStart"/>
      <w:r w:rsidRPr="00774CE2">
        <w:rPr>
          <w:rFonts w:ascii="Times New Roman" w:hAnsi="Times New Roman" w:cs="Times New Roman"/>
          <w:b/>
          <w:sz w:val="28"/>
          <w:szCs w:val="28"/>
          <w:lang w:val="uk-UA"/>
        </w:rPr>
        <w:t>char</w:t>
      </w:r>
      <w:proofErr w:type="spellEnd"/>
      <w:r w:rsidRPr="00774CE2">
        <w:rPr>
          <w:rFonts w:ascii="Times New Roman" w:hAnsi="Times New Roman" w:cs="Times New Roman"/>
          <w:b/>
          <w:sz w:val="28"/>
          <w:szCs w:val="28"/>
          <w:lang w:val="uk-UA"/>
        </w:rPr>
        <w:t xml:space="preserve"> *s);</w:t>
      </w:r>
    </w:p>
    <w:p w14:paraId="14D1E50C"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 xml:space="preserve">Функція </w:t>
      </w:r>
      <w:proofErr w:type="spellStart"/>
      <w:r w:rsidRPr="00774CE2">
        <w:rPr>
          <w:rFonts w:ascii="Times New Roman" w:hAnsi="Times New Roman" w:cs="Times New Roman"/>
          <w:i/>
          <w:sz w:val="28"/>
          <w:szCs w:val="28"/>
          <w:lang w:val="uk-UA"/>
        </w:rPr>
        <w:t>strlen</w:t>
      </w:r>
      <w:proofErr w:type="spellEnd"/>
      <w:r w:rsidRPr="00774CE2">
        <w:rPr>
          <w:rFonts w:ascii="Times New Roman" w:hAnsi="Times New Roman" w:cs="Times New Roman"/>
          <w:sz w:val="28"/>
          <w:szCs w:val="28"/>
          <w:lang w:val="uk-UA"/>
        </w:rPr>
        <w:t xml:space="preserve">() повертає довжину рядка </w:t>
      </w:r>
      <w:r w:rsidRPr="00774CE2">
        <w:rPr>
          <w:rFonts w:ascii="Times New Roman" w:hAnsi="Times New Roman" w:cs="Times New Roman"/>
          <w:i/>
          <w:sz w:val="28"/>
          <w:szCs w:val="28"/>
          <w:lang w:val="uk-UA"/>
        </w:rPr>
        <w:t>s</w:t>
      </w:r>
      <w:r w:rsidRPr="00774CE2">
        <w:rPr>
          <w:rFonts w:ascii="Times New Roman" w:hAnsi="Times New Roman" w:cs="Times New Roman"/>
          <w:sz w:val="28"/>
          <w:szCs w:val="28"/>
          <w:lang w:val="uk-UA"/>
        </w:rPr>
        <w:t xml:space="preserve">, при цьому </w:t>
      </w:r>
      <w:proofErr w:type="spellStart"/>
      <w:r w:rsidRPr="00774CE2">
        <w:rPr>
          <w:rFonts w:ascii="Times New Roman" w:hAnsi="Times New Roman" w:cs="Times New Roman"/>
          <w:sz w:val="28"/>
          <w:szCs w:val="28"/>
          <w:lang w:val="uk-UA"/>
        </w:rPr>
        <w:t>завершуючий</w:t>
      </w:r>
      <w:proofErr w:type="spellEnd"/>
      <w:r w:rsidRPr="00774CE2">
        <w:rPr>
          <w:rFonts w:ascii="Times New Roman" w:hAnsi="Times New Roman" w:cs="Times New Roman"/>
          <w:sz w:val="28"/>
          <w:szCs w:val="28"/>
          <w:lang w:val="uk-UA"/>
        </w:rPr>
        <w:t xml:space="preserve"> нульовий символ не враховується.</w:t>
      </w:r>
    </w:p>
    <w:p w14:paraId="534CCA29"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b/>
          <w:sz w:val="28"/>
          <w:szCs w:val="28"/>
          <w:lang w:val="uk-UA"/>
        </w:rPr>
        <w:lastRenderedPageBreak/>
        <w:t>Приклад</w:t>
      </w:r>
      <w:r w:rsidRPr="00774CE2">
        <w:rPr>
          <w:rFonts w:ascii="Times New Roman" w:hAnsi="Times New Roman" w:cs="Times New Roman"/>
          <w:sz w:val="28"/>
          <w:szCs w:val="28"/>
          <w:lang w:val="uk-UA"/>
        </w:rPr>
        <w:t xml:space="preserve"> :</w:t>
      </w:r>
      <w:r w:rsidRPr="00774CE2">
        <w:rPr>
          <w:rFonts w:ascii="Times New Roman" w:hAnsi="Times New Roman" w:cs="Times New Roman"/>
          <w:sz w:val="28"/>
          <w:szCs w:val="28"/>
          <w:lang w:val="uk-UA"/>
        </w:rPr>
        <w:br/>
      </w:r>
      <w:proofErr w:type="spellStart"/>
      <w:r w:rsidRPr="00774CE2">
        <w:rPr>
          <w:rFonts w:ascii="Times New Roman" w:hAnsi="Times New Roman" w:cs="Times New Roman"/>
          <w:sz w:val="28"/>
          <w:szCs w:val="28"/>
          <w:lang w:val="uk-UA"/>
        </w:rPr>
        <w:t>char</w:t>
      </w:r>
      <w:proofErr w:type="spellEnd"/>
      <w:r w:rsidRPr="00774CE2">
        <w:rPr>
          <w:rFonts w:ascii="Times New Roman" w:hAnsi="Times New Roman" w:cs="Times New Roman"/>
          <w:sz w:val="28"/>
          <w:szCs w:val="28"/>
          <w:lang w:val="uk-UA"/>
        </w:rPr>
        <w:t xml:space="preserve"> *s= "</w:t>
      </w:r>
      <w:proofErr w:type="spellStart"/>
      <w:r w:rsidRPr="00774CE2">
        <w:rPr>
          <w:rFonts w:ascii="Times New Roman" w:hAnsi="Times New Roman" w:cs="Times New Roman"/>
          <w:sz w:val="28"/>
          <w:szCs w:val="28"/>
          <w:lang w:val="uk-UA"/>
        </w:rPr>
        <w:t>Some</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string</w:t>
      </w:r>
      <w:proofErr w:type="spellEnd"/>
      <w:r w:rsidRPr="00774CE2">
        <w:rPr>
          <w:rFonts w:ascii="Times New Roman" w:hAnsi="Times New Roman" w:cs="Times New Roman"/>
          <w:sz w:val="28"/>
          <w:szCs w:val="28"/>
          <w:lang w:val="uk-UA"/>
        </w:rPr>
        <w:t>";</w:t>
      </w:r>
      <w:r w:rsidRPr="00774CE2">
        <w:rPr>
          <w:rFonts w:ascii="Times New Roman" w:hAnsi="Times New Roman" w:cs="Times New Roman"/>
          <w:sz w:val="28"/>
          <w:szCs w:val="28"/>
          <w:lang w:val="uk-UA"/>
        </w:rPr>
        <w:br/>
      </w:r>
      <w:proofErr w:type="spellStart"/>
      <w:r w:rsidRPr="00774CE2">
        <w:rPr>
          <w:rFonts w:ascii="Times New Roman" w:hAnsi="Times New Roman" w:cs="Times New Roman"/>
          <w:sz w:val="28"/>
          <w:szCs w:val="28"/>
          <w:lang w:val="uk-UA"/>
        </w:rPr>
        <w:t>int</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len</w:t>
      </w:r>
      <w:proofErr w:type="spellEnd"/>
      <w:r w:rsidRPr="00774CE2">
        <w:rPr>
          <w:rFonts w:ascii="Times New Roman" w:hAnsi="Times New Roman" w:cs="Times New Roman"/>
          <w:sz w:val="28"/>
          <w:szCs w:val="28"/>
          <w:lang w:val="uk-UA"/>
        </w:rPr>
        <w:t>;</w:t>
      </w:r>
      <w:r w:rsidRPr="00774CE2">
        <w:rPr>
          <w:rFonts w:ascii="Times New Roman" w:hAnsi="Times New Roman" w:cs="Times New Roman"/>
          <w:sz w:val="28"/>
          <w:szCs w:val="28"/>
          <w:lang w:val="uk-UA"/>
        </w:rPr>
        <w:br/>
        <w:t xml:space="preserve">Наступний оператор встановить змінну </w:t>
      </w:r>
      <w:proofErr w:type="spellStart"/>
      <w:r w:rsidRPr="00774CE2">
        <w:rPr>
          <w:rFonts w:ascii="Times New Roman" w:hAnsi="Times New Roman" w:cs="Times New Roman"/>
          <w:i/>
          <w:sz w:val="28"/>
          <w:szCs w:val="28"/>
          <w:lang w:val="uk-UA"/>
        </w:rPr>
        <w:t>len</w:t>
      </w:r>
      <w:proofErr w:type="spellEnd"/>
      <w:r w:rsidRPr="00774CE2">
        <w:rPr>
          <w:rFonts w:ascii="Times New Roman" w:hAnsi="Times New Roman" w:cs="Times New Roman"/>
          <w:sz w:val="28"/>
          <w:szCs w:val="28"/>
          <w:lang w:val="uk-UA"/>
        </w:rPr>
        <w:t xml:space="preserve"> рівною довжині рядка, що адресується вказівником </w:t>
      </w:r>
      <w:r w:rsidRPr="00774CE2">
        <w:rPr>
          <w:rFonts w:ascii="Times New Roman" w:hAnsi="Times New Roman" w:cs="Times New Roman"/>
          <w:i/>
          <w:sz w:val="28"/>
          <w:szCs w:val="28"/>
          <w:lang w:val="uk-UA"/>
        </w:rPr>
        <w:t>s</w:t>
      </w:r>
      <w:r w:rsidRPr="00774CE2">
        <w:rPr>
          <w:rFonts w:ascii="Times New Roman" w:hAnsi="Times New Roman" w:cs="Times New Roman"/>
          <w:sz w:val="28"/>
          <w:szCs w:val="28"/>
          <w:lang w:val="uk-UA"/>
        </w:rPr>
        <w:t>:</w:t>
      </w:r>
    </w:p>
    <w:p w14:paraId="43F467B4" w14:textId="77777777" w:rsidR="007B0A72" w:rsidRPr="00774CE2" w:rsidRDefault="007B0A72" w:rsidP="00774CE2">
      <w:pPr>
        <w:jc w:val="both"/>
        <w:rPr>
          <w:rFonts w:ascii="Times New Roman" w:hAnsi="Times New Roman" w:cs="Times New Roman"/>
          <w:sz w:val="28"/>
          <w:szCs w:val="28"/>
          <w:lang w:val="uk-UA"/>
        </w:rPr>
      </w:pPr>
      <w:proofErr w:type="spellStart"/>
      <w:r w:rsidRPr="00774CE2">
        <w:rPr>
          <w:rFonts w:ascii="Times New Roman" w:hAnsi="Times New Roman" w:cs="Times New Roman"/>
          <w:sz w:val="28"/>
          <w:szCs w:val="28"/>
          <w:lang w:val="uk-UA"/>
        </w:rPr>
        <w:t>len</w:t>
      </w:r>
      <w:proofErr w:type="spellEnd"/>
      <w:r w:rsidRPr="00774CE2">
        <w:rPr>
          <w:rFonts w:ascii="Times New Roman" w:hAnsi="Times New Roman" w:cs="Times New Roman"/>
          <w:sz w:val="28"/>
          <w:szCs w:val="28"/>
          <w:lang w:val="uk-UA"/>
        </w:rPr>
        <w:t xml:space="preserve"> = </w:t>
      </w:r>
      <w:proofErr w:type="spellStart"/>
      <w:r w:rsidRPr="00774CE2">
        <w:rPr>
          <w:rFonts w:ascii="Times New Roman" w:hAnsi="Times New Roman" w:cs="Times New Roman"/>
          <w:sz w:val="28"/>
          <w:szCs w:val="28"/>
          <w:lang w:val="uk-UA"/>
        </w:rPr>
        <w:t>strlen</w:t>
      </w:r>
      <w:proofErr w:type="spellEnd"/>
      <w:r w:rsidRPr="00774CE2">
        <w:rPr>
          <w:rFonts w:ascii="Times New Roman" w:hAnsi="Times New Roman" w:cs="Times New Roman"/>
          <w:sz w:val="28"/>
          <w:szCs w:val="28"/>
          <w:lang w:val="uk-UA"/>
        </w:rPr>
        <w:t xml:space="preserve">(s); /* </w:t>
      </w:r>
      <w:proofErr w:type="spellStart"/>
      <w:r w:rsidRPr="00774CE2">
        <w:rPr>
          <w:rFonts w:ascii="Times New Roman" w:hAnsi="Times New Roman" w:cs="Times New Roman"/>
          <w:sz w:val="28"/>
          <w:szCs w:val="28"/>
          <w:lang w:val="uk-UA"/>
        </w:rPr>
        <w:t>len</w:t>
      </w:r>
      <w:proofErr w:type="spellEnd"/>
      <w:r w:rsidRPr="00774CE2">
        <w:rPr>
          <w:rFonts w:ascii="Times New Roman" w:hAnsi="Times New Roman" w:cs="Times New Roman"/>
          <w:sz w:val="28"/>
          <w:szCs w:val="28"/>
          <w:lang w:val="uk-UA"/>
        </w:rPr>
        <w:t xml:space="preserve"> == 11 */</w:t>
      </w:r>
    </w:p>
    <w:p w14:paraId="123B31F2" w14:textId="77777777" w:rsidR="007B0A72" w:rsidRPr="00774CE2" w:rsidRDefault="007B0A72" w:rsidP="00774CE2">
      <w:pPr>
        <w:jc w:val="both"/>
        <w:rPr>
          <w:rFonts w:ascii="Times New Roman" w:hAnsi="Times New Roman" w:cs="Times New Roman"/>
          <w:sz w:val="28"/>
          <w:szCs w:val="28"/>
          <w:lang w:val="uk-UA"/>
        </w:rPr>
      </w:pPr>
      <w:bookmarkStart w:id="18" w:name="aswift_1_expand"/>
      <w:bookmarkStart w:id="19" w:name="aswift_1_anchor"/>
      <w:bookmarkEnd w:id="18"/>
      <w:bookmarkEnd w:id="19"/>
      <w:r w:rsidRPr="00774CE2">
        <w:rPr>
          <w:rStyle w:val="StrongEmphasis"/>
          <w:rFonts w:ascii="Times New Roman" w:hAnsi="Times New Roman" w:cs="Times New Roman"/>
          <w:i/>
          <w:sz w:val="28"/>
          <w:szCs w:val="28"/>
          <w:lang w:val="uk-UA"/>
        </w:rPr>
        <w:t>Копіювання рядків.</w:t>
      </w:r>
      <w:r w:rsidRPr="00774CE2">
        <w:rPr>
          <w:rFonts w:ascii="Times New Roman" w:hAnsi="Times New Roman" w:cs="Times New Roman"/>
          <w:sz w:val="28"/>
          <w:szCs w:val="28"/>
          <w:lang w:val="uk-UA"/>
        </w:rPr>
        <w:t xml:space="preserve"> Оператор присвоювання для рядків не визначений. Тому, якщо </w:t>
      </w:r>
      <w:r w:rsidRPr="00774CE2">
        <w:rPr>
          <w:rFonts w:ascii="Times New Roman" w:hAnsi="Times New Roman" w:cs="Times New Roman"/>
          <w:i/>
          <w:sz w:val="28"/>
          <w:szCs w:val="28"/>
          <w:lang w:val="uk-UA"/>
        </w:rPr>
        <w:t>s1</w:t>
      </w:r>
      <w:r w:rsidRPr="00774CE2">
        <w:rPr>
          <w:rFonts w:ascii="Times New Roman" w:hAnsi="Times New Roman" w:cs="Times New Roman"/>
          <w:sz w:val="28"/>
          <w:szCs w:val="28"/>
          <w:lang w:val="uk-UA"/>
        </w:rPr>
        <w:t xml:space="preserve"> і </w:t>
      </w:r>
      <w:r w:rsidRPr="00774CE2">
        <w:rPr>
          <w:rFonts w:ascii="Times New Roman" w:hAnsi="Times New Roman" w:cs="Times New Roman"/>
          <w:i/>
          <w:sz w:val="28"/>
          <w:szCs w:val="28"/>
          <w:lang w:val="uk-UA"/>
        </w:rPr>
        <w:t>s2</w:t>
      </w:r>
      <w:r w:rsidRPr="00774CE2">
        <w:rPr>
          <w:rFonts w:ascii="Times New Roman" w:hAnsi="Times New Roman" w:cs="Times New Roman"/>
          <w:sz w:val="28"/>
          <w:szCs w:val="28"/>
          <w:lang w:val="uk-UA"/>
        </w:rPr>
        <w:t xml:space="preserve"> - символьні масиви, то неможливо скопіювати один рядок в інший наступним чином.</w:t>
      </w:r>
    </w:p>
    <w:p w14:paraId="03F7C452" w14:textId="77777777" w:rsidR="007B0A72" w:rsidRPr="00774CE2" w:rsidRDefault="007B0A72" w:rsidP="00774CE2">
      <w:pPr>
        <w:jc w:val="both"/>
        <w:rPr>
          <w:rFonts w:ascii="Times New Roman" w:hAnsi="Times New Roman" w:cs="Times New Roman"/>
          <w:sz w:val="28"/>
          <w:szCs w:val="28"/>
          <w:lang w:val="uk-UA"/>
        </w:rPr>
      </w:pPr>
      <w:proofErr w:type="spellStart"/>
      <w:r w:rsidRPr="00774CE2">
        <w:rPr>
          <w:rFonts w:ascii="Times New Roman" w:hAnsi="Times New Roman" w:cs="Times New Roman"/>
          <w:sz w:val="28"/>
          <w:szCs w:val="28"/>
          <w:lang w:val="uk-UA"/>
        </w:rPr>
        <w:t>char</w:t>
      </w:r>
      <w:proofErr w:type="spellEnd"/>
      <w:r w:rsidRPr="00774CE2">
        <w:rPr>
          <w:rFonts w:ascii="Times New Roman" w:hAnsi="Times New Roman" w:cs="Times New Roman"/>
          <w:sz w:val="28"/>
          <w:szCs w:val="28"/>
          <w:lang w:val="uk-UA"/>
        </w:rPr>
        <w:t xml:space="preserve"> s1[100];</w:t>
      </w:r>
    </w:p>
    <w:p w14:paraId="53332221" w14:textId="77777777" w:rsidR="007B0A72" w:rsidRPr="00774CE2" w:rsidRDefault="007B0A72" w:rsidP="00774CE2">
      <w:pPr>
        <w:jc w:val="both"/>
        <w:rPr>
          <w:rFonts w:ascii="Times New Roman" w:hAnsi="Times New Roman" w:cs="Times New Roman"/>
          <w:sz w:val="28"/>
          <w:szCs w:val="28"/>
          <w:lang w:val="uk-UA"/>
        </w:rPr>
      </w:pPr>
      <w:proofErr w:type="spellStart"/>
      <w:r w:rsidRPr="00774CE2">
        <w:rPr>
          <w:rFonts w:ascii="Times New Roman" w:hAnsi="Times New Roman" w:cs="Times New Roman"/>
          <w:sz w:val="28"/>
          <w:szCs w:val="28"/>
          <w:lang w:val="uk-UA"/>
        </w:rPr>
        <w:t>char</w:t>
      </w:r>
      <w:proofErr w:type="spellEnd"/>
      <w:r w:rsidRPr="00774CE2">
        <w:rPr>
          <w:rFonts w:ascii="Times New Roman" w:hAnsi="Times New Roman" w:cs="Times New Roman"/>
          <w:sz w:val="28"/>
          <w:szCs w:val="28"/>
          <w:lang w:val="uk-UA"/>
        </w:rPr>
        <w:t xml:space="preserve"> s2[100];</w:t>
      </w:r>
    </w:p>
    <w:p w14:paraId="6BB1297F"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 xml:space="preserve">s1 = s2; /* помилка Останній оператор (s1=s2;) не </w:t>
      </w:r>
      <w:proofErr w:type="spellStart"/>
      <w:r w:rsidRPr="00774CE2">
        <w:rPr>
          <w:rFonts w:ascii="Times New Roman" w:hAnsi="Times New Roman" w:cs="Times New Roman"/>
          <w:sz w:val="28"/>
          <w:szCs w:val="28"/>
          <w:lang w:val="uk-UA"/>
        </w:rPr>
        <w:t>зкомпілюється</w:t>
      </w:r>
      <w:proofErr w:type="spellEnd"/>
      <w:r w:rsidRPr="00774CE2">
        <w:rPr>
          <w:rFonts w:ascii="Times New Roman" w:hAnsi="Times New Roman" w:cs="Times New Roman"/>
          <w:sz w:val="28"/>
          <w:szCs w:val="28"/>
          <w:lang w:val="uk-UA"/>
        </w:rPr>
        <w:t>.*/</w:t>
      </w:r>
    </w:p>
    <w:p w14:paraId="0691E15B" w14:textId="77777777" w:rsidR="007B0A72" w:rsidRPr="00774CE2" w:rsidRDefault="007B0A72" w:rsidP="00774CE2">
      <w:pPr>
        <w:jc w:val="both"/>
        <w:rPr>
          <w:rFonts w:ascii="Times New Roman" w:hAnsi="Times New Roman" w:cs="Times New Roman"/>
          <w:sz w:val="28"/>
          <w:szCs w:val="28"/>
          <w:lang w:val="uk-UA"/>
        </w:rPr>
      </w:pPr>
    </w:p>
    <w:p w14:paraId="257F090C"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 xml:space="preserve"> Щоб скопіювати один рядок в інший, необхідно викликати функцію копіювання рядків </w:t>
      </w:r>
      <w:proofErr w:type="spellStart"/>
      <w:r w:rsidRPr="00774CE2">
        <w:rPr>
          <w:rFonts w:ascii="Times New Roman" w:hAnsi="Times New Roman" w:cs="Times New Roman"/>
          <w:i/>
          <w:sz w:val="28"/>
          <w:szCs w:val="28"/>
          <w:lang w:val="uk-UA"/>
        </w:rPr>
        <w:t>strcpy</w:t>
      </w:r>
      <w:proofErr w:type="spellEnd"/>
      <w:r w:rsidRPr="00774CE2">
        <w:rPr>
          <w:rFonts w:ascii="Times New Roman" w:hAnsi="Times New Roman" w:cs="Times New Roman"/>
          <w:sz w:val="28"/>
          <w:szCs w:val="28"/>
          <w:lang w:val="uk-UA"/>
        </w:rPr>
        <w:t xml:space="preserve">(). Для двох вказівників </w:t>
      </w:r>
      <w:r w:rsidRPr="00774CE2">
        <w:rPr>
          <w:rFonts w:ascii="Times New Roman" w:hAnsi="Times New Roman" w:cs="Times New Roman"/>
          <w:i/>
          <w:sz w:val="28"/>
          <w:szCs w:val="28"/>
          <w:lang w:val="uk-UA"/>
        </w:rPr>
        <w:t>s1</w:t>
      </w:r>
      <w:r w:rsidRPr="00774CE2">
        <w:rPr>
          <w:rFonts w:ascii="Times New Roman" w:hAnsi="Times New Roman" w:cs="Times New Roman"/>
          <w:sz w:val="28"/>
          <w:szCs w:val="28"/>
          <w:lang w:val="uk-UA"/>
        </w:rPr>
        <w:t xml:space="preserve"> і </w:t>
      </w:r>
      <w:r w:rsidRPr="00774CE2">
        <w:rPr>
          <w:rFonts w:ascii="Times New Roman" w:hAnsi="Times New Roman" w:cs="Times New Roman"/>
          <w:i/>
          <w:sz w:val="28"/>
          <w:szCs w:val="28"/>
          <w:lang w:val="uk-UA"/>
        </w:rPr>
        <w:t>s2</w:t>
      </w:r>
      <w:r w:rsidRPr="00774CE2">
        <w:rPr>
          <w:rFonts w:ascii="Times New Roman" w:hAnsi="Times New Roman" w:cs="Times New Roman"/>
          <w:sz w:val="28"/>
          <w:szCs w:val="28"/>
          <w:lang w:val="uk-UA"/>
        </w:rPr>
        <w:t xml:space="preserve"> типу </w:t>
      </w:r>
      <w:proofErr w:type="spellStart"/>
      <w:r w:rsidRPr="00774CE2">
        <w:rPr>
          <w:rFonts w:ascii="Times New Roman" w:hAnsi="Times New Roman" w:cs="Times New Roman"/>
          <w:sz w:val="28"/>
          <w:szCs w:val="28"/>
          <w:lang w:val="uk-UA"/>
        </w:rPr>
        <w:t>char</w:t>
      </w:r>
      <w:proofErr w:type="spellEnd"/>
      <w:r w:rsidRPr="00774CE2">
        <w:rPr>
          <w:rFonts w:ascii="Times New Roman" w:hAnsi="Times New Roman" w:cs="Times New Roman"/>
          <w:sz w:val="28"/>
          <w:szCs w:val="28"/>
          <w:lang w:val="uk-UA"/>
        </w:rPr>
        <w:t xml:space="preserve"> * оператор </w:t>
      </w:r>
      <w:proofErr w:type="spellStart"/>
      <w:r w:rsidRPr="00774CE2">
        <w:rPr>
          <w:rFonts w:ascii="Times New Roman" w:hAnsi="Times New Roman" w:cs="Times New Roman"/>
          <w:sz w:val="28"/>
          <w:szCs w:val="28"/>
          <w:lang w:val="uk-UA"/>
        </w:rPr>
        <w:t>strcpy</w:t>
      </w:r>
      <w:proofErr w:type="spellEnd"/>
      <w:r w:rsidRPr="00774CE2">
        <w:rPr>
          <w:rFonts w:ascii="Times New Roman" w:hAnsi="Times New Roman" w:cs="Times New Roman"/>
          <w:sz w:val="28"/>
          <w:szCs w:val="28"/>
          <w:lang w:val="uk-UA"/>
        </w:rPr>
        <w:t xml:space="preserve">(s1,s2); копіює символи, що адресуються вказівником </w:t>
      </w:r>
      <w:r w:rsidRPr="00774CE2">
        <w:rPr>
          <w:rFonts w:ascii="Times New Roman" w:hAnsi="Times New Roman" w:cs="Times New Roman"/>
          <w:i/>
          <w:sz w:val="28"/>
          <w:szCs w:val="28"/>
          <w:lang w:val="uk-UA"/>
        </w:rPr>
        <w:t>s2</w:t>
      </w:r>
      <w:r w:rsidRPr="00774CE2">
        <w:rPr>
          <w:rFonts w:ascii="Times New Roman" w:hAnsi="Times New Roman" w:cs="Times New Roman"/>
          <w:sz w:val="28"/>
          <w:szCs w:val="28"/>
          <w:lang w:val="uk-UA"/>
        </w:rPr>
        <w:t xml:space="preserve"> в пам'ять, що адресується вказівником </w:t>
      </w:r>
      <w:r w:rsidRPr="00774CE2">
        <w:rPr>
          <w:rFonts w:ascii="Times New Roman" w:hAnsi="Times New Roman" w:cs="Times New Roman"/>
          <w:i/>
          <w:sz w:val="28"/>
          <w:szCs w:val="28"/>
          <w:lang w:val="uk-UA"/>
        </w:rPr>
        <w:t>s1</w:t>
      </w:r>
      <w:r w:rsidRPr="00774CE2">
        <w:rPr>
          <w:rFonts w:ascii="Times New Roman" w:hAnsi="Times New Roman" w:cs="Times New Roman"/>
          <w:sz w:val="28"/>
          <w:szCs w:val="28"/>
          <w:lang w:val="uk-UA"/>
        </w:rPr>
        <w:t xml:space="preserve">, включаючи </w:t>
      </w:r>
      <w:proofErr w:type="spellStart"/>
      <w:r w:rsidRPr="00774CE2">
        <w:rPr>
          <w:rFonts w:ascii="Times New Roman" w:hAnsi="Times New Roman" w:cs="Times New Roman"/>
          <w:sz w:val="28"/>
          <w:szCs w:val="28"/>
          <w:lang w:val="uk-UA"/>
        </w:rPr>
        <w:t>завершуючі</w:t>
      </w:r>
      <w:proofErr w:type="spellEnd"/>
      <w:r w:rsidRPr="00774CE2">
        <w:rPr>
          <w:rFonts w:ascii="Times New Roman" w:hAnsi="Times New Roman" w:cs="Times New Roman"/>
          <w:sz w:val="28"/>
          <w:szCs w:val="28"/>
          <w:lang w:val="uk-UA"/>
        </w:rPr>
        <w:t xml:space="preserve"> нулі. </w:t>
      </w:r>
    </w:p>
    <w:p w14:paraId="158AD28D"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 xml:space="preserve">Для копіювання рядків можна використовувати і функцію </w:t>
      </w:r>
      <w:proofErr w:type="spellStart"/>
      <w:r w:rsidRPr="00774CE2">
        <w:rPr>
          <w:rFonts w:ascii="Times New Roman" w:hAnsi="Times New Roman" w:cs="Times New Roman"/>
          <w:i/>
          <w:sz w:val="28"/>
          <w:szCs w:val="28"/>
          <w:lang w:val="uk-UA"/>
        </w:rPr>
        <w:t>strncpy</w:t>
      </w:r>
      <w:proofErr w:type="spellEnd"/>
      <w:r w:rsidRPr="00774CE2">
        <w:rPr>
          <w:rFonts w:ascii="Times New Roman" w:hAnsi="Times New Roman" w:cs="Times New Roman"/>
          <w:sz w:val="28"/>
          <w:szCs w:val="28"/>
          <w:lang w:val="uk-UA"/>
        </w:rPr>
        <w:t xml:space="preserve">(), яка дозволяє обмежувати кількість символів, що копіюються. </w:t>
      </w:r>
    </w:p>
    <w:p w14:paraId="09BC1FC0" w14:textId="77777777" w:rsidR="007B0A72" w:rsidRPr="00774CE2" w:rsidRDefault="007B0A72" w:rsidP="00774CE2">
      <w:pPr>
        <w:jc w:val="both"/>
        <w:rPr>
          <w:rFonts w:ascii="Times New Roman" w:hAnsi="Times New Roman" w:cs="Times New Roman"/>
          <w:b/>
          <w:sz w:val="28"/>
          <w:szCs w:val="28"/>
          <w:lang w:val="uk-UA"/>
        </w:rPr>
      </w:pPr>
      <w:proofErr w:type="spellStart"/>
      <w:r w:rsidRPr="00774CE2">
        <w:rPr>
          <w:rFonts w:ascii="Times New Roman" w:hAnsi="Times New Roman" w:cs="Times New Roman"/>
          <w:b/>
          <w:sz w:val="28"/>
          <w:szCs w:val="28"/>
          <w:lang w:val="uk-UA"/>
        </w:rPr>
        <w:t>strncpy</w:t>
      </w:r>
      <w:proofErr w:type="spellEnd"/>
      <w:r w:rsidRPr="00774CE2">
        <w:rPr>
          <w:rFonts w:ascii="Times New Roman" w:hAnsi="Times New Roman" w:cs="Times New Roman"/>
          <w:b/>
          <w:sz w:val="28"/>
          <w:szCs w:val="28"/>
          <w:lang w:val="uk-UA"/>
        </w:rPr>
        <w:t>(</w:t>
      </w:r>
      <w:proofErr w:type="spellStart"/>
      <w:r w:rsidRPr="00774CE2">
        <w:rPr>
          <w:rFonts w:ascii="Times New Roman" w:hAnsi="Times New Roman" w:cs="Times New Roman"/>
          <w:b/>
          <w:sz w:val="28"/>
          <w:szCs w:val="28"/>
          <w:lang w:val="uk-UA"/>
        </w:rPr>
        <w:t>destantion</w:t>
      </w:r>
      <w:proofErr w:type="spellEnd"/>
      <w:r w:rsidRPr="00774CE2">
        <w:rPr>
          <w:rFonts w:ascii="Times New Roman" w:hAnsi="Times New Roman" w:cs="Times New Roman"/>
          <w:b/>
          <w:sz w:val="28"/>
          <w:szCs w:val="28"/>
          <w:lang w:val="uk-UA"/>
        </w:rPr>
        <w:t xml:space="preserve">, </w:t>
      </w:r>
      <w:proofErr w:type="spellStart"/>
      <w:r w:rsidRPr="00774CE2">
        <w:rPr>
          <w:rFonts w:ascii="Times New Roman" w:hAnsi="Times New Roman" w:cs="Times New Roman"/>
          <w:b/>
          <w:sz w:val="28"/>
          <w:szCs w:val="28"/>
          <w:lang w:val="uk-UA"/>
        </w:rPr>
        <w:t>source</w:t>
      </w:r>
      <w:proofErr w:type="spellEnd"/>
      <w:r w:rsidRPr="00774CE2">
        <w:rPr>
          <w:rFonts w:ascii="Times New Roman" w:hAnsi="Times New Roman" w:cs="Times New Roman"/>
          <w:b/>
          <w:sz w:val="28"/>
          <w:szCs w:val="28"/>
          <w:lang w:val="uk-UA"/>
        </w:rPr>
        <w:t>, 10);</w:t>
      </w:r>
    </w:p>
    <w:p w14:paraId="111AC8E4"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 xml:space="preserve">Наведений оператор скопіює 10 символів із рядка </w:t>
      </w:r>
      <w:proofErr w:type="spellStart"/>
      <w:r w:rsidRPr="00774CE2">
        <w:rPr>
          <w:rFonts w:ascii="Times New Roman" w:hAnsi="Times New Roman" w:cs="Times New Roman"/>
          <w:i/>
          <w:sz w:val="28"/>
          <w:szCs w:val="28"/>
          <w:lang w:val="uk-UA"/>
        </w:rPr>
        <w:t>source</w:t>
      </w:r>
      <w:proofErr w:type="spellEnd"/>
      <w:r w:rsidRPr="00774CE2">
        <w:rPr>
          <w:rFonts w:ascii="Times New Roman" w:hAnsi="Times New Roman" w:cs="Times New Roman"/>
          <w:sz w:val="28"/>
          <w:szCs w:val="28"/>
          <w:lang w:val="uk-UA"/>
        </w:rPr>
        <w:t xml:space="preserve"> в рядок </w:t>
      </w:r>
      <w:proofErr w:type="spellStart"/>
      <w:r w:rsidRPr="00774CE2">
        <w:rPr>
          <w:rFonts w:ascii="Times New Roman" w:hAnsi="Times New Roman" w:cs="Times New Roman"/>
          <w:i/>
          <w:sz w:val="28"/>
          <w:szCs w:val="28"/>
          <w:lang w:val="uk-UA"/>
        </w:rPr>
        <w:t>destantion</w:t>
      </w:r>
      <w:proofErr w:type="spellEnd"/>
      <w:r w:rsidRPr="00774CE2">
        <w:rPr>
          <w:rFonts w:ascii="Times New Roman" w:hAnsi="Times New Roman" w:cs="Times New Roman"/>
          <w:sz w:val="28"/>
          <w:szCs w:val="28"/>
          <w:lang w:val="uk-UA"/>
        </w:rPr>
        <w:t xml:space="preserve">. Якщо символів в рядку </w:t>
      </w:r>
      <w:proofErr w:type="spellStart"/>
      <w:r w:rsidRPr="00774CE2">
        <w:rPr>
          <w:rFonts w:ascii="Times New Roman" w:hAnsi="Times New Roman" w:cs="Times New Roman"/>
          <w:i/>
          <w:sz w:val="28"/>
          <w:szCs w:val="28"/>
          <w:lang w:val="uk-UA"/>
        </w:rPr>
        <w:t>source</w:t>
      </w:r>
      <w:proofErr w:type="spellEnd"/>
      <w:r w:rsidRPr="00774CE2">
        <w:rPr>
          <w:rFonts w:ascii="Times New Roman" w:hAnsi="Times New Roman" w:cs="Times New Roman"/>
          <w:sz w:val="28"/>
          <w:szCs w:val="28"/>
          <w:lang w:val="uk-UA"/>
        </w:rPr>
        <w:t xml:space="preserve"> менше, ніж вказане число символів, що копіюються, то байти, що не використовуються, встановлюються рівними нулю.</w:t>
      </w:r>
    </w:p>
    <w:p w14:paraId="4B9998E3"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b/>
          <w:i/>
          <w:sz w:val="28"/>
          <w:szCs w:val="28"/>
          <w:lang w:val="uk-UA"/>
        </w:rPr>
        <w:t>Примітка</w:t>
      </w:r>
      <w:r w:rsidRPr="00774CE2">
        <w:rPr>
          <w:rFonts w:ascii="Times New Roman" w:hAnsi="Times New Roman" w:cs="Times New Roman"/>
          <w:sz w:val="28"/>
          <w:szCs w:val="28"/>
          <w:lang w:val="uk-UA"/>
        </w:rPr>
        <w:t>. Функції роботи з рядками, в імені яких міститься додаткова літера n мають додатковий числовий параметр, що певним чином обмежує кількість символів, з якими працюватиме функція.</w:t>
      </w:r>
    </w:p>
    <w:p w14:paraId="5E8B0FEF" w14:textId="77777777" w:rsidR="007B0A72" w:rsidRPr="00774CE2" w:rsidRDefault="007B0A72" w:rsidP="00774CE2">
      <w:pPr>
        <w:jc w:val="both"/>
        <w:rPr>
          <w:rStyle w:val="StrongEmphasis"/>
          <w:rFonts w:ascii="Times New Roman" w:hAnsi="Times New Roman" w:cs="Times New Roman"/>
          <w:bCs/>
          <w:i/>
          <w:sz w:val="28"/>
          <w:szCs w:val="28"/>
          <w:lang w:val="uk-UA"/>
        </w:rPr>
      </w:pPr>
      <w:r w:rsidRPr="00774CE2">
        <w:rPr>
          <w:rStyle w:val="StrongEmphasis"/>
          <w:rFonts w:ascii="Times New Roman" w:hAnsi="Times New Roman" w:cs="Times New Roman"/>
          <w:i/>
          <w:sz w:val="28"/>
          <w:szCs w:val="28"/>
          <w:lang w:val="uk-UA"/>
        </w:rPr>
        <w:t xml:space="preserve">Конкатенація рядків. </w:t>
      </w:r>
    </w:p>
    <w:p w14:paraId="17EF2B01"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 xml:space="preserve">Конкатенація двох рядків означає їх об'єднання, при цьому створюється новий, більш довгий рядок. Наприклад, при оголошенні рядка </w:t>
      </w:r>
    </w:p>
    <w:p w14:paraId="4D517D69" w14:textId="77777777" w:rsidR="007B0A72" w:rsidRPr="00774CE2" w:rsidRDefault="007B0A72" w:rsidP="00774CE2">
      <w:pPr>
        <w:jc w:val="both"/>
        <w:rPr>
          <w:rFonts w:ascii="Times New Roman" w:hAnsi="Times New Roman" w:cs="Times New Roman"/>
          <w:sz w:val="28"/>
          <w:szCs w:val="28"/>
          <w:lang w:val="uk-UA"/>
        </w:rPr>
      </w:pPr>
      <w:proofErr w:type="spellStart"/>
      <w:r w:rsidRPr="00774CE2">
        <w:rPr>
          <w:rFonts w:ascii="Times New Roman" w:hAnsi="Times New Roman" w:cs="Times New Roman"/>
          <w:sz w:val="28"/>
          <w:szCs w:val="28"/>
          <w:lang w:val="uk-UA"/>
        </w:rPr>
        <w:t>char</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first</w:t>
      </w:r>
      <w:proofErr w:type="spellEnd"/>
      <w:r w:rsidRPr="00774CE2">
        <w:rPr>
          <w:rFonts w:ascii="Times New Roman" w:hAnsi="Times New Roman" w:cs="Times New Roman"/>
          <w:sz w:val="28"/>
          <w:szCs w:val="28"/>
          <w:lang w:val="uk-UA"/>
        </w:rPr>
        <w:t>[]= "Один ";</w:t>
      </w:r>
    </w:p>
    <w:p w14:paraId="4A44F9E3"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 xml:space="preserve">оператор </w:t>
      </w:r>
    </w:p>
    <w:p w14:paraId="53336403" w14:textId="77777777" w:rsidR="007B0A72" w:rsidRPr="00774CE2" w:rsidRDefault="007B0A72" w:rsidP="00774CE2">
      <w:pPr>
        <w:jc w:val="both"/>
        <w:rPr>
          <w:rFonts w:ascii="Times New Roman" w:hAnsi="Times New Roman" w:cs="Times New Roman"/>
          <w:sz w:val="28"/>
          <w:szCs w:val="28"/>
          <w:lang w:val="uk-UA"/>
        </w:rPr>
      </w:pPr>
      <w:proofErr w:type="spellStart"/>
      <w:r w:rsidRPr="00774CE2">
        <w:rPr>
          <w:rFonts w:ascii="Times New Roman" w:hAnsi="Times New Roman" w:cs="Times New Roman"/>
          <w:b/>
          <w:sz w:val="28"/>
          <w:szCs w:val="28"/>
          <w:lang w:val="uk-UA"/>
        </w:rPr>
        <w:t>strcat</w:t>
      </w:r>
      <w:proofErr w:type="spellEnd"/>
      <w:r w:rsidRPr="00774CE2">
        <w:rPr>
          <w:rFonts w:ascii="Times New Roman" w:hAnsi="Times New Roman" w:cs="Times New Roman"/>
          <w:b/>
          <w:sz w:val="28"/>
          <w:szCs w:val="28"/>
          <w:lang w:val="uk-UA"/>
        </w:rPr>
        <w:t>(</w:t>
      </w:r>
      <w:proofErr w:type="spellStart"/>
      <w:r w:rsidRPr="00774CE2">
        <w:rPr>
          <w:rFonts w:ascii="Times New Roman" w:hAnsi="Times New Roman" w:cs="Times New Roman"/>
          <w:b/>
          <w:sz w:val="28"/>
          <w:szCs w:val="28"/>
          <w:lang w:val="uk-UA"/>
        </w:rPr>
        <w:t>first</w:t>
      </w:r>
      <w:proofErr w:type="spellEnd"/>
      <w:r w:rsidRPr="00774CE2">
        <w:rPr>
          <w:rFonts w:ascii="Times New Roman" w:hAnsi="Times New Roman" w:cs="Times New Roman"/>
          <w:b/>
          <w:sz w:val="28"/>
          <w:szCs w:val="28"/>
          <w:lang w:val="uk-UA"/>
        </w:rPr>
        <w:t>, "два три чотири</w:t>
      </w:r>
      <w:r w:rsidRPr="00774CE2">
        <w:rPr>
          <w:rFonts w:ascii="Times New Roman" w:hAnsi="Times New Roman" w:cs="Times New Roman"/>
          <w:sz w:val="28"/>
          <w:szCs w:val="28"/>
          <w:lang w:val="uk-UA"/>
        </w:rPr>
        <w:t>!");</w:t>
      </w:r>
    </w:p>
    <w:p w14:paraId="7590AC2A"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 xml:space="preserve">перетворить рядок </w:t>
      </w:r>
      <w:proofErr w:type="spellStart"/>
      <w:r w:rsidRPr="00774CE2">
        <w:rPr>
          <w:rFonts w:ascii="Times New Roman" w:hAnsi="Times New Roman" w:cs="Times New Roman"/>
          <w:sz w:val="28"/>
          <w:szCs w:val="28"/>
          <w:lang w:val="uk-UA"/>
        </w:rPr>
        <w:t>first</w:t>
      </w:r>
      <w:proofErr w:type="spellEnd"/>
      <w:r w:rsidRPr="00774CE2">
        <w:rPr>
          <w:rFonts w:ascii="Times New Roman" w:hAnsi="Times New Roman" w:cs="Times New Roman"/>
          <w:sz w:val="28"/>
          <w:szCs w:val="28"/>
          <w:lang w:val="uk-UA"/>
        </w:rPr>
        <w:t xml:space="preserve"> в рядок "Один два три чотири". </w:t>
      </w:r>
    </w:p>
    <w:p w14:paraId="4A29C8BC"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 xml:space="preserve">При викликанні функції </w:t>
      </w:r>
      <w:proofErr w:type="spellStart"/>
      <w:r w:rsidRPr="00774CE2">
        <w:rPr>
          <w:rFonts w:ascii="Times New Roman" w:hAnsi="Times New Roman" w:cs="Times New Roman"/>
          <w:sz w:val="28"/>
          <w:szCs w:val="28"/>
          <w:lang w:val="uk-UA"/>
        </w:rPr>
        <w:t>strcat</w:t>
      </w:r>
      <w:proofErr w:type="spellEnd"/>
      <w:r w:rsidRPr="00774CE2">
        <w:rPr>
          <w:rFonts w:ascii="Times New Roman" w:hAnsi="Times New Roman" w:cs="Times New Roman"/>
          <w:sz w:val="28"/>
          <w:szCs w:val="28"/>
          <w:lang w:val="uk-UA"/>
        </w:rPr>
        <w:t xml:space="preserve">(s1,s2) потрібно впевнитися, що перший аргумент типу </w:t>
      </w:r>
      <w:proofErr w:type="spellStart"/>
      <w:r w:rsidRPr="00774CE2">
        <w:rPr>
          <w:rFonts w:ascii="Times New Roman" w:hAnsi="Times New Roman" w:cs="Times New Roman"/>
          <w:sz w:val="28"/>
          <w:szCs w:val="28"/>
          <w:lang w:val="uk-UA"/>
        </w:rPr>
        <w:t>char</w:t>
      </w:r>
      <w:proofErr w:type="spellEnd"/>
      <w:r w:rsidRPr="00774CE2">
        <w:rPr>
          <w:rFonts w:ascii="Times New Roman" w:hAnsi="Times New Roman" w:cs="Times New Roman"/>
          <w:sz w:val="28"/>
          <w:szCs w:val="28"/>
          <w:lang w:val="uk-UA"/>
        </w:rPr>
        <w:t xml:space="preserve"> * </w:t>
      </w:r>
      <w:proofErr w:type="spellStart"/>
      <w:r w:rsidRPr="00774CE2">
        <w:rPr>
          <w:rFonts w:ascii="Times New Roman" w:hAnsi="Times New Roman" w:cs="Times New Roman"/>
          <w:sz w:val="28"/>
          <w:szCs w:val="28"/>
          <w:lang w:val="uk-UA"/>
        </w:rPr>
        <w:t>ініціалізований</w:t>
      </w:r>
      <w:proofErr w:type="spellEnd"/>
      <w:r w:rsidRPr="00774CE2">
        <w:rPr>
          <w:rFonts w:ascii="Times New Roman" w:hAnsi="Times New Roman" w:cs="Times New Roman"/>
          <w:sz w:val="28"/>
          <w:szCs w:val="28"/>
          <w:lang w:val="uk-UA"/>
        </w:rPr>
        <w:t xml:space="preserve"> і має достатньо місця щоб зберегти результат. Якщо s1 адресує рядок, який вже записаний, а s2 адресує нульовий рядок, то оператор </w:t>
      </w:r>
      <w:proofErr w:type="spellStart"/>
      <w:r w:rsidRPr="00774CE2">
        <w:rPr>
          <w:rFonts w:ascii="Times New Roman" w:hAnsi="Times New Roman" w:cs="Times New Roman"/>
          <w:sz w:val="28"/>
          <w:szCs w:val="28"/>
          <w:lang w:val="uk-UA"/>
        </w:rPr>
        <w:t>strcat</w:t>
      </w:r>
      <w:proofErr w:type="spellEnd"/>
      <w:r w:rsidRPr="00774CE2">
        <w:rPr>
          <w:rFonts w:ascii="Times New Roman" w:hAnsi="Times New Roman" w:cs="Times New Roman"/>
          <w:sz w:val="28"/>
          <w:szCs w:val="28"/>
          <w:lang w:val="uk-UA"/>
        </w:rPr>
        <w:t>(s1,s2); перезапише рядок s1, викликавши при цьому серйозну помилку.</w:t>
      </w:r>
    </w:p>
    <w:p w14:paraId="4006A957"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 xml:space="preserve">Функція </w:t>
      </w:r>
      <w:proofErr w:type="spellStart"/>
      <w:r w:rsidRPr="00774CE2">
        <w:rPr>
          <w:rFonts w:ascii="Times New Roman" w:hAnsi="Times New Roman" w:cs="Times New Roman"/>
          <w:i/>
          <w:sz w:val="28"/>
          <w:szCs w:val="28"/>
          <w:lang w:val="uk-UA"/>
        </w:rPr>
        <w:t>strcat</w:t>
      </w:r>
      <w:proofErr w:type="spellEnd"/>
      <w:r w:rsidRPr="00774CE2">
        <w:rPr>
          <w:rFonts w:ascii="Times New Roman" w:hAnsi="Times New Roman" w:cs="Times New Roman"/>
          <w:sz w:val="28"/>
          <w:szCs w:val="28"/>
          <w:lang w:val="uk-UA"/>
        </w:rPr>
        <w:t>() повертає адресу рядка результату (що співпадає з її першим параметром), що дає можливість використати "каскад" декількох викликів функцій :</w:t>
      </w:r>
    </w:p>
    <w:p w14:paraId="5A9B4EAA" w14:textId="77777777" w:rsidR="007B0A72" w:rsidRPr="00774CE2" w:rsidRDefault="007B0A72" w:rsidP="00774CE2">
      <w:pPr>
        <w:jc w:val="both"/>
        <w:rPr>
          <w:rFonts w:ascii="Times New Roman" w:hAnsi="Times New Roman" w:cs="Times New Roman"/>
          <w:sz w:val="28"/>
          <w:szCs w:val="28"/>
          <w:lang w:val="uk-UA"/>
        </w:rPr>
      </w:pPr>
      <w:proofErr w:type="spellStart"/>
      <w:r w:rsidRPr="00774CE2">
        <w:rPr>
          <w:rFonts w:ascii="Times New Roman" w:hAnsi="Times New Roman" w:cs="Times New Roman"/>
          <w:sz w:val="28"/>
          <w:szCs w:val="28"/>
          <w:lang w:val="uk-UA"/>
        </w:rPr>
        <w:t>strcat</w:t>
      </w:r>
      <w:proofErr w:type="spellEnd"/>
      <w:r w:rsidRPr="00774CE2">
        <w:rPr>
          <w:rFonts w:ascii="Times New Roman" w:hAnsi="Times New Roman" w:cs="Times New Roman"/>
          <w:sz w:val="28"/>
          <w:szCs w:val="28"/>
          <w:lang w:val="uk-UA"/>
        </w:rPr>
        <w:t>(</w:t>
      </w:r>
      <w:proofErr w:type="spellStart"/>
      <w:r w:rsidRPr="00774CE2">
        <w:rPr>
          <w:rFonts w:ascii="Times New Roman" w:hAnsi="Times New Roman" w:cs="Times New Roman"/>
          <w:sz w:val="28"/>
          <w:szCs w:val="28"/>
          <w:lang w:val="uk-UA"/>
        </w:rPr>
        <w:t>strcat</w:t>
      </w:r>
      <w:proofErr w:type="spellEnd"/>
      <w:r w:rsidRPr="00774CE2">
        <w:rPr>
          <w:rFonts w:ascii="Times New Roman" w:hAnsi="Times New Roman" w:cs="Times New Roman"/>
          <w:sz w:val="28"/>
          <w:szCs w:val="28"/>
          <w:lang w:val="uk-UA"/>
        </w:rPr>
        <w:t>(s1,s2),s3);</w:t>
      </w:r>
    </w:p>
    <w:p w14:paraId="1325A45B"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 xml:space="preserve">Цей оператор додає рядок, що адресує </w:t>
      </w:r>
      <w:r w:rsidRPr="00774CE2">
        <w:rPr>
          <w:rFonts w:ascii="Times New Roman" w:hAnsi="Times New Roman" w:cs="Times New Roman"/>
          <w:i/>
          <w:sz w:val="28"/>
          <w:szCs w:val="28"/>
          <w:lang w:val="uk-UA"/>
        </w:rPr>
        <w:t>s2</w:t>
      </w:r>
      <w:r w:rsidRPr="00774CE2">
        <w:rPr>
          <w:rFonts w:ascii="Times New Roman" w:hAnsi="Times New Roman" w:cs="Times New Roman"/>
          <w:sz w:val="28"/>
          <w:szCs w:val="28"/>
          <w:lang w:val="uk-UA"/>
        </w:rPr>
        <w:t xml:space="preserve">, і рядок, що адресує </w:t>
      </w:r>
      <w:r w:rsidRPr="00774CE2">
        <w:rPr>
          <w:rFonts w:ascii="Times New Roman" w:hAnsi="Times New Roman" w:cs="Times New Roman"/>
          <w:i/>
          <w:sz w:val="28"/>
          <w:szCs w:val="28"/>
          <w:lang w:val="uk-UA"/>
        </w:rPr>
        <w:t>s3</w:t>
      </w:r>
      <w:r w:rsidRPr="00774CE2">
        <w:rPr>
          <w:rFonts w:ascii="Times New Roman" w:hAnsi="Times New Roman" w:cs="Times New Roman"/>
          <w:sz w:val="28"/>
          <w:szCs w:val="28"/>
          <w:lang w:val="uk-UA"/>
        </w:rPr>
        <w:t xml:space="preserve">, до кінця рядка, що адресує </w:t>
      </w:r>
      <w:r w:rsidRPr="00774CE2">
        <w:rPr>
          <w:rFonts w:ascii="Times New Roman" w:hAnsi="Times New Roman" w:cs="Times New Roman"/>
          <w:i/>
          <w:sz w:val="28"/>
          <w:szCs w:val="28"/>
          <w:lang w:val="uk-UA"/>
        </w:rPr>
        <w:t>s1</w:t>
      </w:r>
      <w:r w:rsidRPr="00774CE2">
        <w:rPr>
          <w:rFonts w:ascii="Times New Roman" w:hAnsi="Times New Roman" w:cs="Times New Roman"/>
          <w:sz w:val="28"/>
          <w:szCs w:val="28"/>
          <w:lang w:val="uk-UA"/>
        </w:rPr>
        <w:t>, що еквівалентно двом операторам:</w:t>
      </w:r>
    </w:p>
    <w:p w14:paraId="261EED4F" w14:textId="77777777" w:rsidR="007B0A72" w:rsidRPr="00774CE2" w:rsidRDefault="007B0A72" w:rsidP="00774CE2">
      <w:pPr>
        <w:jc w:val="both"/>
        <w:rPr>
          <w:rFonts w:ascii="Times New Roman" w:hAnsi="Times New Roman" w:cs="Times New Roman"/>
          <w:sz w:val="28"/>
          <w:szCs w:val="28"/>
          <w:lang w:val="uk-UA"/>
        </w:rPr>
      </w:pPr>
      <w:proofErr w:type="spellStart"/>
      <w:r w:rsidRPr="00774CE2">
        <w:rPr>
          <w:rFonts w:ascii="Times New Roman" w:hAnsi="Times New Roman" w:cs="Times New Roman"/>
          <w:sz w:val="28"/>
          <w:szCs w:val="28"/>
          <w:lang w:val="uk-UA"/>
        </w:rPr>
        <w:t>strcat</w:t>
      </w:r>
      <w:proofErr w:type="spellEnd"/>
      <w:r w:rsidRPr="00774CE2">
        <w:rPr>
          <w:rFonts w:ascii="Times New Roman" w:hAnsi="Times New Roman" w:cs="Times New Roman"/>
          <w:sz w:val="28"/>
          <w:szCs w:val="28"/>
          <w:lang w:val="uk-UA"/>
        </w:rPr>
        <w:t>(s1,s2);</w:t>
      </w:r>
    </w:p>
    <w:p w14:paraId="0B82B6A9" w14:textId="77777777" w:rsidR="007B0A72" w:rsidRPr="00774CE2" w:rsidRDefault="007B0A72" w:rsidP="00774CE2">
      <w:pPr>
        <w:jc w:val="both"/>
        <w:rPr>
          <w:rFonts w:ascii="Times New Roman" w:hAnsi="Times New Roman" w:cs="Times New Roman"/>
          <w:sz w:val="28"/>
          <w:szCs w:val="28"/>
          <w:lang w:val="uk-UA"/>
        </w:rPr>
      </w:pPr>
      <w:proofErr w:type="spellStart"/>
      <w:r w:rsidRPr="00774CE2">
        <w:rPr>
          <w:rFonts w:ascii="Times New Roman" w:hAnsi="Times New Roman" w:cs="Times New Roman"/>
          <w:sz w:val="28"/>
          <w:szCs w:val="28"/>
          <w:lang w:val="uk-UA"/>
        </w:rPr>
        <w:lastRenderedPageBreak/>
        <w:t>strcat</w:t>
      </w:r>
      <w:proofErr w:type="spellEnd"/>
      <w:r w:rsidRPr="00774CE2">
        <w:rPr>
          <w:rFonts w:ascii="Times New Roman" w:hAnsi="Times New Roman" w:cs="Times New Roman"/>
          <w:sz w:val="28"/>
          <w:szCs w:val="28"/>
          <w:lang w:val="uk-UA"/>
        </w:rPr>
        <w:t>(s1,s3);</w:t>
      </w:r>
    </w:p>
    <w:p w14:paraId="30A62565"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Повний список прототипів функцій роботи з рядками можна знайти в таблиці 4.2.</w:t>
      </w:r>
    </w:p>
    <w:p w14:paraId="70F56FC7" w14:textId="77777777" w:rsidR="007B0A72" w:rsidRPr="00774CE2" w:rsidRDefault="007B0A72" w:rsidP="00774CE2">
      <w:pPr>
        <w:jc w:val="both"/>
        <w:rPr>
          <w:rStyle w:val="StrongEmphasis"/>
          <w:rFonts w:ascii="Times New Roman" w:hAnsi="Times New Roman" w:cs="Times New Roman"/>
          <w:bCs/>
          <w:i/>
          <w:sz w:val="28"/>
          <w:szCs w:val="28"/>
          <w:lang w:val="uk-UA"/>
        </w:rPr>
      </w:pPr>
      <w:r w:rsidRPr="00774CE2">
        <w:rPr>
          <w:rStyle w:val="StrongEmphasis"/>
          <w:rFonts w:ascii="Times New Roman" w:hAnsi="Times New Roman" w:cs="Times New Roman"/>
          <w:i/>
          <w:sz w:val="28"/>
          <w:szCs w:val="28"/>
          <w:lang w:val="uk-UA"/>
        </w:rPr>
        <w:t xml:space="preserve">Порівняння рядків. </w:t>
      </w:r>
    </w:p>
    <w:p w14:paraId="12CE0834"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 xml:space="preserve">Функція </w:t>
      </w:r>
      <w:proofErr w:type="spellStart"/>
      <w:r w:rsidRPr="00774CE2">
        <w:rPr>
          <w:rFonts w:ascii="Times New Roman" w:hAnsi="Times New Roman" w:cs="Times New Roman"/>
          <w:i/>
          <w:sz w:val="28"/>
          <w:szCs w:val="28"/>
          <w:lang w:val="uk-UA"/>
        </w:rPr>
        <w:t>strcmp</w:t>
      </w:r>
      <w:proofErr w:type="spellEnd"/>
      <w:r w:rsidRPr="00774CE2">
        <w:rPr>
          <w:rFonts w:ascii="Times New Roman" w:hAnsi="Times New Roman" w:cs="Times New Roman"/>
          <w:sz w:val="28"/>
          <w:szCs w:val="28"/>
          <w:lang w:val="uk-UA"/>
        </w:rPr>
        <w:t>() призначена для порівняння двох рядків. Синтаксис функції :</w:t>
      </w:r>
    </w:p>
    <w:p w14:paraId="051D5D61" w14:textId="77777777" w:rsidR="007B0A72" w:rsidRPr="00774CE2" w:rsidRDefault="007B0A72" w:rsidP="00774CE2">
      <w:pPr>
        <w:jc w:val="both"/>
        <w:rPr>
          <w:rFonts w:ascii="Times New Roman" w:hAnsi="Times New Roman" w:cs="Times New Roman"/>
          <w:sz w:val="28"/>
          <w:szCs w:val="28"/>
          <w:lang w:val="uk-UA"/>
        </w:rPr>
      </w:pPr>
      <w:proofErr w:type="spellStart"/>
      <w:r w:rsidRPr="00774CE2">
        <w:rPr>
          <w:rFonts w:ascii="Times New Roman" w:hAnsi="Times New Roman" w:cs="Times New Roman"/>
          <w:sz w:val="28"/>
          <w:szCs w:val="28"/>
          <w:lang w:val="uk-UA"/>
        </w:rPr>
        <w:t>int</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strcmp</w:t>
      </w:r>
      <w:proofErr w:type="spellEnd"/>
      <w:r w:rsidRPr="00774CE2">
        <w:rPr>
          <w:rFonts w:ascii="Times New Roman" w:hAnsi="Times New Roman" w:cs="Times New Roman"/>
          <w:sz w:val="28"/>
          <w:szCs w:val="28"/>
          <w:lang w:val="uk-UA"/>
        </w:rPr>
        <w:t>(</w:t>
      </w:r>
      <w:proofErr w:type="spellStart"/>
      <w:r w:rsidRPr="00774CE2">
        <w:rPr>
          <w:rFonts w:ascii="Times New Roman" w:hAnsi="Times New Roman" w:cs="Times New Roman"/>
          <w:sz w:val="28"/>
          <w:szCs w:val="28"/>
          <w:lang w:val="uk-UA"/>
        </w:rPr>
        <w:t>const</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char</w:t>
      </w:r>
      <w:proofErr w:type="spellEnd"/>
      <w:r w:rsidRPr="00774CE2">
        <w:rPr>
          <w:rFonts w:ascii="Times New Roman" w:hAnsi="Times New Roman" w:cs="Times New Roman"/>
          <w:sz w:val="28"/>
          <w:szCs w:val="28"/>
          <w:lang w:val="uk-UA"/>
        </w:rPr>
        <w:t xml:space="preserve"> *s1, </w:t>
      </w:r>
      <w:proofErr w:type="spellStart"/>
      <w:r w:rsidRPr="00774CE2">
        <w:rPr>
          <w:rFonts w:ascii="Times New Roman" w:hAnsi="Times New Roman" w:cs="Times New Roman"/>
          <w:sz w:val="28"/>
          <w:szCs w:val="28"/>
          <w:lang w:val="uk-UA"/>
        </w:rPr>
        <w:t>const</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char</w:t>
      </w:r>
      <w:proofErr w:type="spellEnd"/>
      <w:r w:rsidRPr="00774CE2">
        <w:rPr>
          <w:rFonts w:ascii="Times New Roman" w:hAnsi="Times New Roman" w:cs="Times New Roman"/>
          <w:sz w:val="28"/>
          <w:szCs w:val="28"/>
          <w:lang w:val="uk-UA"/>
        </w:rPr>
        <w:t>*s2);</w:t>
      </w:r>
    </w:p>
    <w:p w14:paraId="52940557"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 xml:space="preserve">Функція </w:t>
      </w:r>
      <w:proofErr w:type="spellStart"/>
      <w:r w:rsidRPr="00774CE2">
        <w:rPr>
          <w:rFonts w:ascii="Times New Roman" w:hAnsi="Times New Roman" w:cs="Times New Roman"/>
          <w:i/>
          <w:sz w:val="28"/>
          <w:szCs w:val="28"/>
          <w:lang w:val="uk-UA"/>
        </w:rPr>
        <w:t>strcmp</w:t>
      </w:r>
      <w:proofErr w:type="spellEnd"/>
      <w:r w:rsidRPr="00774CE2">
        <w:rPr>
          <w:rFonts w:ascii="Times New Roman" w:hAnsi="Times New Roman" w:cs="Times New Roman"/>
          <w:sz w:val="28"/>
          <w:szCs w:val="28"/>
          <w:lang w:val="uk-UA"/>
        </w:rPr>
        <w:t xml:space="preserve">() порівнює рядки </w:t>
      </w:r>
      <w:r w:rsidRPr="00774CE2">
        <w:rPr>
          <w:rFonts w:ascii="Times New Roman" w:hAnsi="Times New Roman" w:cs="Times New Roman"/>
          <w:i/>
          <w:sz w:val="28"/>
          <w:szCs w:val="28"/>
          <w:lang w:val="uk-UA"/>
        </w:rPr>
        <w:t>s1</w:t>
      </w:r>
      <w:r w:rsidRPr="00774CE2">
        <w:rPr>
          <w:rFonts w:ascii="Times New Roman" w:hAnsi="Times New Roman" w:cs="Times New Roman"/>
          <w:sz w:val="28"/>
          <w:szCs w:val="28"/>
          <w:lang w:val="uk-UA"/>
        </w:rPr>
        <w:t xml:space="preserve"> і </w:t>
      </w:r>
      <w:r w:rsidRPr="00774CE2">
        <w:rPr>
          <w:rFonts w:ascii="Times New Roman" w:hAnsi="Times New Roman" w:cs="Times New Roman"/>
          <w:i/>
          <w:sz w:val="28"/>
          <w:szCs w:val="28"/>
          <w:lang w:val="uk-UA"/>
        </w:rPr>
        <w:t>s2</w:t>
      </w:r>
      <w:r w:rsidRPr="00774CE2">
        <w:rPr>
          <w:rFonts w:ascii="Times New Roman" w:hAnsi="Times New Roman" w:cs="Times New Roman"/>
          <w:sz w:val="28"/>
          <w:szCs w:val="28"/>
          <w:lang w:val="uk-UA"/>
        </w:rPr>
        <w:t xml:space="preserve"> і повертає значення 0, якщо рядки рівні, тобто містять одне й те ж число однакових символів. При порівнянні рядків ми розуміємо їх порівняння в лексикографічному порядку, приблизно так, як наприклад, в словнику. У функції насправді здійснюється </w:t>
      </w:r>
      <w:proofErr w:type="spellStart"/>
      <w:r w:rsidRPr="00774CE2">
        <w:rPr>
          <w:rFonts w:ascii="Times New Roman" w:hAnsi="Times New Roman" w:cs="Times New Roman"/>
          <w:sz w:val="28"/>
          <w:szCs w:val="28"/>
          <w:lang w:val="uk-UA"/>
        </w:rPr>
        <w:t>посимвольне</w:t>
      </w:r>
      <w:proofErr w:type="spellEnd"/>
      <w:r w:rsidRPr="00774CE2">
        <w:rPr>
          <w:rFonts w:ascii="Times New Roman" w:hAnsi="Times New Roman" w:cs="Times New Roman"/>
          <w:sz w:val="28"/>
          <w:szCs w:val="28"/>
          <w:lang w:val="uk-UA"/>
        </w:rPr>
        <w:t xml:space="preserve"> порівняння рядків. </w:t>
      </w:r>
    </w:p>
    <w:p w14:paraId="139DAFCD"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 xml:space="preserve">Кожний символ рядка </w:t>
      </w:r>
      <w:r w:rsidRPr="00774CE2">
        <w:rPr>
          <w:rFonts w:ascii="Times New Roman" w:hAnsi="Times New Roman" w:cs="Times New Roman"/>
          <w:i/>
          <w:sz w:val="28"/>
          <w:szCs w:val="28"/>
          <w:lang w:val="uk-UA"/>
        </w:rPr>
        <w:t>s1</w:t>
      </w:r>
      <w:r w:rsidRPr="00774CE2">
        <w:rPr>
          <w:rFonts w:ascii="Times New Roman" w:hAnsi="Times New Roman" w:cs="Times New Roman"/>
          <w:sz w:val="28"/>
          <w:szCs w:val="28"/>
          <w:lang w:val="uk-UA"/>
        </w:rPr>
        <w:t xml:space="preserve"> порівнюється з відповідним символом рядка </w:t>
      </w:r>
      <w:r w:rsidRPr="00774CE2">
        <w:rPr>
          <w:rFonts w:ascii="Times New Roman" w:hAnsi="Times New Roman" w:cs="Times New Roman"/>
          <w:i/>
          <w:sz w:val="28"/>
          <w:szCs w:val="28"/>
          <w:lang w:val="uk-UA"/>
        </w:rPr>
        <w:t>s2</w:t>
      </w:r>
      <w:r w:rsidRPr="00774CE2">
        <w:rPr>
          <w:rFonts w:ascii="Times New Roman" w:hAnsi="Times New Roman" w:cs="Times New Roman"/>
          <w:sz w:val="28"/>
          <w:szCs w:val="28"/>
          <w:lang w:val="uk-UA"/>
        </w:rPr>
        <w:t xml:space="preserve">. Якщо </w:t>
      </w:r>
      <w:r w:rsidRPr="00774CE2">
        <w:rPr>
          <w:rFonts w:ascii="Times New Roman" w:hAnsi="Times New Roman" w:cs="Times New Roman"/>
          <w:i/>
          <w:sz w:val="28"/>
          <w:szCs w:val="28"/>
          <w:lang w:val="uk-UA"/>
        </w:rPr>
        <w:t>s1</w:t>
      </w:r>
      <w:r w:rsidRPr="00774CE2">
        <w:rPr>
          <w:rFonts w:ascii="Times New Roman" w:hAnsi="Times New Roman" w:cs="Times New Roman"/>
          <w:sz w:val="28"/>
          <w:szCs w:val="28"/>
          <w:lang w:val="uk-UA"/>
        </w:rPr>
        <w:t xml:space="preserve"> лексикографічно більше </w:t>
      </w:r>
      <w:r w:rsidRPr="00774CE2">
        <w:rPr>
          <w:rFonts w:ascii="Times New Roman" w:hAnsi="Times New Roman" w:cs="Times New Roman"/>
          <w:i/>
          <w:sz w:val="28"/>
          <w:szCs w:val="28"/>
          <w:lang w:val="uk-UA"/>
        </w:rPr>
        <w:t>s2</w:t>
      </w:r>
      <w:r w:rsidRPr="00774CE2">
        <w:rPr>
          <w:rFonts w:ascii="Times New Roman" w:hAnsi="Times New Roman" w:cs="Times New Roman"/>
          <w:sz w:val="28"/>
          <w:szCs w:val="28"/>
          <w:lang w:val="uk-UA"/>
        </w:rPr>
        <w:t xml:space="preserve">, то функція </w:t>
      </w:r>
      <w:proofErr w:type="spellStart"/>
      <w:r w:rsidRPr="00774CE2">
        <w:rPr>
          <w:rFonts w:ascii="Times New Roman" w:hAnsi="Times New Roman" w:cs="Times New Roman"/>
          <w:i/>
          <w:sz w:val="28"/>
          <w:szCs w:val="28"/>
          <w:lang w:val="uk-UA"/>
        </w:rPr>
        <w:t>strcmp</w:t>
      </w:r>
      <w:proofErr w:type="spellEnd"/>
      <w:r w:rsidRPr="00774CE2">
        <w:rPr>
          <w:rFonts w:ascii="Times New Roman" w:hAnsi="Times New Roman" w:cs="Times New Roman"/>
          <w:sz w:val="28"/>
          <w:szCs w:val="28"/>
          <w:lang w:val="uk-UA"/>
        </w:rPr>
        <w:t>() повертає додатне значення, якщо менше, то - від'ємне.</w:t>
      </w:r>
    </w:p>
    <w:p w14:paraId="236E131B" w14:textId="77777777" w:rsidR="007B0A72" w:rsidRPr="00774CE2" w:rsidRDefault="007B0A72"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 xml:space="preserve">Прототипи всіх функцій, що працюють з рядками символів, містяться у файлі </w:t>
      </w:r>
      <w:proofErr w:type="spellStart"/>
      <w:r w:rsidRPr="00774CE2">
        <w:rPr>
          <w:rFonts w:ascii="Times New Roman" w:hAnsi="Times New Roman" w:cs="Times New Roman"/>
          <w:sz w:val="28"/>
          <w:szCs w:val="28"/>
          <w:lang w:val="uk-UA"/>
        </w:rPr>
        <w:t>string.h</w:t>
      </w:r>
      <w:proofErr w:type="spellEnd"/>
      <w:r w:rsidRPr="00774CE2">
        <w:rPr>
          <w:rFonts w:ascii="Times New Roman" w:hAnsi="Times New Roman" w:cs="Times New Roman"/>
          <w:sz w:val="28"/>
          <w:szCs w:val="28"/>
          <w:lang w:val="uk-UA"/>
        </w:rPr>
        <w:t>. У файлі &lt;</w:t>
      </w:r>
      <w:proofErr w:type="spellStart"/>
      <w:r w:rsidRPr="00774CE2">
        <w:rPr>
          <w:rFonts w:ascii="Times New Roman" w:hAnsi="Times New Roman" w:cs="Times New Roman"/>
          <w:sz w:val="28"/>
          <w:szCs w:val="28"/>
          <w:lang w:val="uk-UA"/>
        </w:rPr>
        <w:t>string.h</w:t>
      </w:r>
      <w:proofErr w:type="spellEnd"/>
      <w:r w:rsidRPr="00774CE2">
        <w:rPr>
          <w:rFonts w:ascii="Times New Roman" w:hAnsi="Times New Roman" w:cs="Times New Roman"/>
          <w:sz w:val="28"/>
          <w:szCs w:val="28"/>
          <w:lang w:val="uk-UA"/>
        </w:rPr>
        <w:t>&gt; оголошена велика кількість функцій для роботи з рядками. Всі функції працюють з рядками, що закінчуються нульовим символом.  Нижче наведено оголошення деяких функцій і їхнє призначення:</w:t>
      </w:r>
    </w:p>
    <w:p w14:paraId="50DFBF29" w14:textId="77777777" w:rsidR="007B0A72" w:rsidRPr="00774CE2" w:rsidRDefault="007B0A72" w:rsidP="00774CE2">
      <w:pPr>
        <w:jc w:val="both"/>
        <w:rPr>
          <w:rFonts w:ascii="Times New Roman" w:hAnsi="Times New Roman" w:cs="Times New Roman"/>
          <w:sz w:val="28"/>
          <w:szCs w:val="28"/>
          <w:lang w:val="uk-UA"/>
        </w:rPr>
      </w:pPr>
    </w:p>
    <w:p w14:paraId="32B56542" w14:textId="77777777" w:rsidR="007B0A72" w:rsidRPr="0005012C" w:rsidRDefault="007B0A72" w:rsidP="00BA261B">
      <w:pPr>
        <w:rPr>
          <w:rFonts w:ascii="Times New Roman" w:hAnsi="Times New Roman"/>
          <w:lang w:val="uk-UA"/>
        </w:rPr>
      </w:pPr>
      <w:r w:rsidRPr="0005012C">
        <w:rPr>
          <w:rFonts w:ascii="Times New Roman" w:hAnsi="Times New Roman"/>
          <w:lang w:val="uk-UA"/>
        </w:rPr>
        <w:t>Таблиця 4.2</w:t>
      </w:r>
    </w:p>
    <w:p w14:paraId="73FA54E3" w14:textId="77777777" w:rsidR="007B0A72" w:rsidRDefault="007B0A72" w:rsidP="00BA261B">
      <w:pPr>
        <w:rPr>
          <w:rFonts w:ascii="Times New Roman" w:hAnsi="Times New Roman"/>
          <w:lang w:val="uk-UA"/>
        </w:rPr>
      </w:pPr>
    </w:p>
    <w:tbl>
      <w:tblPr>
        <w:tblStyle w:val="af"/>
        <w:tblW w:w="9807" w:type="dxa"/>
        <w:tblLook w:val="04A0" w:firstRow="1" w:lastRow="0" w:firstColumn="1" w:lastColumn="0" w:noHBand="0" w:noVBand="1"/>
      </w:tblPr>
      <w:tblGrid>
        <w:gridCol w:w="4361"/>
        <w:gridCol w:w="5446"/>
      </w:tblGrid>
      <w:tr w:rsidR="007B0A72" w14:paraId="6DC34786" w14:textId="77777777" w:rsidTr="007B0A72">
        <w:trPr>
          <w:trHeight w:val="789"/>
        </w:trPr>
        <w:tc>
          <w:tcPr>
            <w:tcW w:w="4361" w:type="dxa"/>
          </w:tcPr>
          <w:p w14:paraId="65978658" w14:textId="77777777" w:rsidR="007B0A72" w:rsidRDefault="007B0A72" w:rsidP="00BA261B">
            <w:pPr>
              <w:rPr>
                <w:rFonts w:ascii="Times New Roman" w:hAnsi="Times New Roman"/>
                <w:lang w:val="uk-UA"/>
              </w:rPr>
            </w:pPr>
            <w:proofErr w:type="spellStart"/>
            <w:r w:rsidRPr="0005012C">
              <w:rPr>
                <w:rFonts w:ascii="Times New Roman" w:hAnsi="Times New Roman"/>
                <w:lang w:val="uk-UA"/>
              </w:rPr>
              <w:t>char</w:t>
            </w:r>
            <w:proofErr w:type="spellEnd"/>
            <w:r w:rsidRPr="0005012C">
              <w:rPr>
                <w:rFonts w:ascii="Times New Roman" w:hAnsi="Times New Roman"/>
                <w:lang w:val="uk-UA"/>
              </w:rPr>
              <w:t xml:space="preserve"> *</w:t>
            </w:r>
            <w:proofErr w:type="spellStart"/>
            <w:r w:rsidRPr="0005012C">
              <w:rPr>
                <w:rFonts w:ascii="Times New Roman" w:hAnsi="Times New Roman"/>
                <w:lang w:val="uk-UA"/>
              </w:rPr>
              <w:t>strcat</w:t>
            </w:r>
            <w:proofErr w:type="spellEnd"/>
            <w:r w:rsidRPr="0005012C">
              <w:rPr>
                <w:rFonts w:ascii="Times New Roman" w:hAnsi="Times New Roman"/>
                <w:lang w:val="uk-UA"/>
              </w:rPr>
              <w:t xml:space="preserve"> (</w:t>
            </w:r>
            <w:proofErr w:type="spellStart"/>
            <w:r w:rsidRPr="0005012C">
              <w:rPr>
                <w:rFonts w:ascii="Times New Roman" w:hAnsi="Times New Roman"/>
                <w:lang w:val="uk-UA"/>
              </w:rPr>
              <w:t>char</w:t>
            </w:r>
            <w:proofErr w:type="spellEnd"/>
            <w:r w:rsidRPr="0005012C">
              <w:rPr>
                <w:rFonts w:ascii="Times New Roman" w:hAnsi="Times New Roman"/>
                <w:lang w:val="uk-UA"/>
              </w:rPr>
              <w:t xml:space="preserve"> * </w:t>
            </w:r>
            <w:proofErr w:type="spellStart"/>
            <w:r w:rsidRPr="0005012C">
              <w:rPr>
                <w:rFonts w:ascii="Times New Roman" w:hAnsi="Times New Roman"/>
                <w:lang w:val="uk-UA"/>
              </w:rPr>
              <w:t>dest</w:t>
            </w:r>
            <w:proofErr w:type="spellEnd"/>
            <w:r w:rsidRPr="0005012C">
              <w:rPr>
                <w:rFonts w:ascii="Times New Roman" w:hAnsi="Times New Roman"/>
                <w:lang w:val="uk-UA"/>
              </w:rPr>
              <w:t xml:space="preserve"> , </w:t>
            </w:r>
            <w:proofErr w:type="spellStart"/>
            <w:r w:rsidRPr="0005012C">
              <w:rPr>
                <w:rFonts w:ascii="Times New Roman" w:hAnsi="Times New Roman"/>
                <w:lang w:val="uk-UA"/>
              </w:rPr>
              <w:t>const</w:t>
            </w:r>
            <w:proofErr w:type="spellEnd"/>
            <w:r w:rsidRPr="0005012C">
              <w:rPr>
                <w:rFonts w:ascii="Times New Roman" w:hAnsi="Times New Roman"/>
                <w:lang w:val="uk-UA"/>
              </w:rPr>
              <w:t xml:space="preserve"> </w:t>
            </w:r>
            <w:proofErr w:type="spellStart"/>
            <w:r w:rsidRPr="0005012C">
              <w:rPr>
                <w:rFonts w:ascii="Times New Roman" w:hAnsi="Times New Roman"/>
                <w:lang w:val="uk-UA"/>
              </w:rPr>
              <w:t>char</w:t>
            </w:r>
            <w:proofErr w:type="spellEnd"/>
            <w:r w:rsidRPr="0005012C">
              <w:rPr>
                <w:rFonts w:ascii="Times New Roman" w:hAnsi="Times New Roman"/>
                <w:lang w:val="uk-UA"/>
              </w:rPr>
              <w:t xml:space="preserve"> *</w:t>
            </w:r>
            <w:proofErr w:type="spellStart"/>
            <w:r w:rsidRPr="0005012C">
              <w:rPr>
                <w:rFonts w:ascii="Times New Roman" w:hAnsi="Times New Roman"/>
                <w:lang w:val="uk-UA"/>
              </w:rPr>
              <w:t>source</w:t>
            </w:r>
            <w:proofErr w:type="spellEnd"/>
            <w:r w:rsidRPr="0005012C">
              <w:rPr>
                <w:rFonts w:ascii="Times New Roman" w:hAnsi="Times New Roman"/>
                <w:lang w:val="uk-UA"/>
              </w:rPr>
              <w:t>)</w:t>
            </w:r>
          </w:p>
        </w:tc>
        <w:tc>
          <w:tcPr>
            <w:tcW w:w="5446" w:type="dxa"/>
          </w:tcPr>
          <w:p w14:paraId="0109BDCE" w14:textId="77777777" w:rsidR="007B0A72" w:rsidRDefault="007B0A72" w:rsidP="00BA261B">
            <w:pPr>
              <w:rPr>
                <w:rFonts w:ascii="Times New Roman" w:hAnsi="Times New Roman"/>
                <w:lang w:val="uk-UA"/>
              </w:rPr>
            </w:pPr>
            <w:r>
              <w:rPr>
                <w:rFonts w:ascii="Times New Roman" w:hAnsi="Times New Roman"/>
                <w:lang w:val="uk-UA"/>
              </w:rPr>
              <w:t>Ф</w:t>
            </w:r>
            <w:r w:rsidRPr="0005012C">
              <w:rPr>
                <w:rFonts w:ascii="Times New Roman" w:hAnsi="Times New Roman"/>
                <w:lang w:val="uk-UA"/>
              </w:rPr>
              <w:t xml:space="preserve">ункція дописує рядок </w:t>
            </w:r>
            <w:proofErr w:type="spellStart"/>
            <w:r w:rsidRPr="0005012C">
              <w:rPr>
                <w:rFonts w:ascii="Times New Roman" w:hAnsi="Times New Roman"/>
                <w:lang w:val="uk-UA"/>
              </w:rPr>
              <w:t>dest</w:t>
            </w:r>
            <w:proofErr w:type="spellEnd"/>
            <w:r w:rsidRPr="0005012C">
              <w:rPr>
                <w:rFonts w:ascii="Times New Roman" w:hAnsi="Times New Roman"/>
                <w:lang w:val="uk-UA"/>
              </w:rPr>
              <w:t xml:space="preserve"> у кінець рядка </w:t>
            </w:r>
            <w:proofErr w:type="spellStart"/>
            <w:r w:rsidRPr="0005012C">
              <w:rPr>
                <w:rFonts w:ascii="Times New Roman" w:hAnsi="Times New Roman"/>
                <w:lang w:val="uk-UA"/>
              </w:rPr>
              <w:t>source</w:t>
            </w:r>
            <w:proofErr w:type="spellEnd"/>
          </w:p>
        </w:tc>
      </w:tr>
      <w:tr w:rsidR="007B0A72" w14:paraId="3F98813E" w14:textId="77777777" w:rsidTr="007B0A72">
        <w:tc>
          <w:tcPr>
            <w:tcW w:w="4361" w:type="dxa"/>
          </w:tcPr>
          <w:p w14:paraId="779BC8A7" w14:textId="77777777" w:rsidR="007B0A72" w:rsidRDefault="007B0A72" w:rsidP="00BA261B">
            <w:pPr>
              <w:rPr>
                <w:rFonts w:ascii="Times New Roman" w:hAnsi="Times New Roman"/>
                <w:lang w:val="uk-UA"/>
              </w:rPr>
            </w:pPr>
            <w:proofErr w:type="spellStart"/>
            <w:r w:rsidRPr="0005012C">
              <w:rPr>
                <w:rFonts w:ascii="Times New Roman" w:hAnsi="Times New Roman"/>
                <w:lang w:val="uk-UA"/>
              </w:rPr>
              <w:t>char</w:t>
            </w:r>
            <w:proofErr w:type="spellEnd"/>
            <w:r w:rsidRPr="0005012C">
              <w:rPr>
                <w:rFonts w:ascii="Times New Roman" w:hAnsi="Times New Roman"/>
                <w:lang w:val="uk-UA"/>
              </w:rPr>
              <w:t xml:space="preserve"> *</w:t>
            </w:r>
            <w:proofErr w:type="spellStart"/>
            <w:r w:rsidRPr="0005012C">
              <w:rPr>
                <w:rFonts w:ascii="Times New Roman" w:hAnsi="Times New Roman"/>
                <w:lang w:val="uk-UA"/>
              </w:rPr>
              <w:t>strncat</w:t>
            </w:r>
            <w:proofErr w:type="spellEnd"/>
            <w:r w:rsidRPr="0005012C">
              <w:rPr>
                <w:rFonts w:ascii="Times New Roman" w:hAnsi="Times New Roman"/>
                <w:lang w:val="uk-UA"/>
              </w:rPr>
              <w:t>(</w:t>
            </w:r>
            <w:proofErr w:type="spellStart"/>
            <w:r w:rsidRPr="0005012C">
              <w:rPr>
                <w:rFonts w:ascii="Times New Roman" w:hAnsi="Times New Roman"/>
                <w:lang w:val="uk-UA"/>
              </w:rPr>
              <w:t>char</w:t>
            </w:r>
            <w:proofErr w:type="spellEnd"/>
            <w:r w:rsidRPr="0005012C">
              <w:rPr>
                <w:rFonts w:ascii="Times New Roman" w:hAnsi="Times New Roman"/>
                <w:lang w:val="uk-UA"/>
              </w:rPr>
              <w:t xml:space="preserve"> * </w:t>
            </w:r>
            <w:proofErr w:type="spellStart"/>
            <w:r w:rsidRPr="0005012C">
              <w:rPr>
                <w:rFonts w:ascii="Times New Roman" w:hAnsi="Times New Roman"/>
                <w:lang w:val="uk-UA"/>
              </w:rPr>
              <w:t>dest</w:t>
            </w:r>
            <w:proofErr w:type="spellEnd"/>
            <w:r w:rsidRPr="0005012C">
              <w:rPr>
                <w:rFonts w:ascii="Times New Roman" w:hAnsi="Times New Roman"/>
                <w:lang w:val="uk-UA"/>
              </w:rPr>
              <w:t xml:space="preserve">, </w:t>
            </w:r>
            <w:proofErr w:type="spellStart"/>
            <w:r w:rsidRPr="0005012C">
              <w:rPr>
                <w:rFonts w:ascii="Times New Roman" w:hAnsi="Times New Roman"/>
                <w:lang w:val="uk-UA"/>
              </w:rPr>
              <w:t>const</w:t>
            </w:r>
            <w:proofErr w:type="spellEnd"/>
            <w:r w:rsidRPr="0005012C">
              <w:rPr>
                <w:rFonts w:ascii="Times New Roman" w:hAnsi="Times New Roman"/>
                <w:lang w:val="uk-UA"/>
              </w:rPr>
              <w:t xml:space="preserve"> </w:t>
            </w:r>
            <w:proofErr w:type="spellStart"/>
            <w:r w:rsidRPr="0005012C">
              <w:rPr>
                <w:rFonts w:ascii="Times New Roman" w:hAnsi="Times New Roman"/>
                <w:lang w:val="uk-UA"/>
              </w:rPr>
              <w:t>char</w:t>
            </w:r>
            <w:proofErr w:type="spellEnd"/>
            <w:r w:rsidRPr="0005012C">
              <w:rPr>
                <w:rFonts w:ascii="Times New Roman" w:hAnsi="Times New Roman"/>
                <w:lang w:val="uk-UA"/>
              </w:rPr>
              <w:t xml:space="preserve"> *</w:t>
            </w:r>
            <w:proofErr w:type="spellStart"/>
            <w:r w:rsidRPr="0005012C">
              <w:rPr>
                <w:rFonts w:ascii="Times New Roman" w:hAnsi="Times New Roman"/>
                <w:lang w:val="uk-UA"/>
              </w:rPr>
              <w:t>source</w:t>
            </w:r>
            <w:proofErr w:type="spellEnd"/>
            <w:r w:rsidRPr="0005012C">
              <w:rPr>
                <w:rFonts w:ascii="Times New Roman" w:hAnsi="Times New Roman"/>
                <w:lang w:val="uk-UA"/>
              </w:rPr>
              <w:t xml:space="preserve">, </w:t>
            </w:r>
            <w:proofErr w:type="spellStart"/>
            <w:r w:rsidRPr="0005012C">
              <w:rPr>
                <w:rFonts w:ascii="Times New Roman" w:hAnsi="Times New Roman"/>
                <w:lang w:val="uk-UA"/>
              </w:rPr>
              <w:t>unsigned</w:t>
            </w:r>
            <w:proofErr w:type="spellEnd"/>
            <w:r w:rsidRPr="0005012C">
              <w:rPr>
                <w:rFonts w:ascii="Times New Roman" w:hAnsi="Times New Roman"/>
                <w:lang w:val="uk-UA"/>
              </w:rPr>
              <w:t xml:space="preserve"> n)</w:t>
            </w:r>
          </w:p>
        </w:tc>
        <w:tc>
          <w:tcPr>
            <w:tcW w:w="5446" w:type="dxa"/>
          </w:tcPr>
          <w:p w14:paraId="2E6DA67B" w14:textId="77777777" w:rsidR="007B0A72" w:rsidRDefault="007B0A72" w:rsidP="00BA261B">
            <w:pPr>
              <w:rPr>
                <w:rFonts w:ascii="Times New Roman" w:hAnsi="Times New Roman"/>
                <w:lang w:val="uk-UA"/>
              </w:rPr>
            </w:pPr>
            <w:r w:rsidRPr="0005012C">
              <w:rPr>
                <w:rFonts w:ascii="Times New Roman" w:hAnsi="Times New Roman"/>
                <w:lang w:val="uk-UA"/>
              </w:rPr>
              <w:t xml:space="preserve">Функція дописує рядок </w:t>
            </w:r>
            <w:proofErr w:type="spellStart"/>
            <w:r w:rsidRPr="0005012C">
              <w:rPr>
                <w:rFonts w:ascii="Times New Roman" w:hAnsi="Times New Roman"/>
                <w:lang w:val="uk-UA"/>
              </w:rPr>
              <w:t>dest</w:t>
            </w:r>
            <w:proofErr w:type="spellEnd"/>
            <w:r w:rsidRPr="0005012C">
              <w:rPr>
                <w:rFonts w:ascii="Times New Roman" w:hAnsi="Times New Roman"/>
                <w:lang w:val="uk-UA"/>
              </w:rPr>
              <w:t xml:space="preserve"> у кінець рядка </w:t>
            </w:r>
            <w:proofErr w:type="spellStart"/>
            <w:r w:rsidRPr="0005012C">
              <w:rPr>
                <w:rFonts w:ascii="Times New Roman" w:hAnsi="Times New Roman"/>
                <w:lang w:val="uk-UA"/>
              </w:rPr>
              <w:t>source</w:t>
            </w:r>
            <w:proofErr w:type="spellEnd"/>
          </w:p>
        </w:tc>
      </w:tr>
      <w:tr w:rsidR="007B0A72" w14:paraId="7989E2A1" w14:textId="77777777" w:rsidTr="007B0A72">
        <w:tc>
          <w:tcPr>
            <w:tcW w:w="4361" w:type="dxa"/>
          </w:tcPr>
          <w:p w14:paraId="58A30914" w14:textId="77777777" w:rsidR="007B0A72" w:rsidRDefault="007B0A72" w:rsidP="00BA261B">
            <w:pPr>
              <w:rPr>
                <w:rFonts w:ascii="Times New Roman" w:hAnsi="Times New Roman"/>
                <w:lang w:val="uk-UA"/>
              </w:rPr>
            </w:pPr>
            <w:proofErr w:type="spellStart"/>
            <w:r w:rsidRPr="0005012C">
              <w:rPr>
                <w:rFonts w:ascii="Times New Roman" w:hAnsi="Times New Roman"/>
                <w:lang w:val="uk-UA"/>
              </w:rPr>
              <w:t>char</w:t>
            </w:r>
            <w:proofErr w:type="spellEnd"/>
            <w:r w:rsidRPr="0005012C">
              <w:rPr>
                <w:rFonts w:ascii="Times New Roman" w:hAnsi="Times New Roman"/>
                <w:lang w:val="uk-UA"/>
              </w:rPr>
              <w:t xml:space="preserve"> *</w:t>
            </w:r>
            <w:proofErr w:type="spellStart"/>
            <w:r w:rsidRPr="0005012C">
              <w:rPr>
                <w:rFonts w:ascii="Times New Roman" w:hAnsi="Times New Roman"/>
                <w:lang w:val="uk-UA"/>
              </w:rPr>
              <w:t>strchr</w:t>
            </w:r>
            <w:proofErr w:type="spellEnd"/>
            <w:r w:rsidRPr="0005012C">
              <w:rPr>
                <w:rFonts w:ascii="Times New Roman" w:hAnsi="Times New Roman"/>
                <w:lang w:val="uk-UA"/>
              </w:rPr>
              <w:t xml:space="preserve"> (</w:t>
            </w:r>
            <w:proofErr w:type="spellStart"/>
            <w:r w:rsidRPr="0005012C">
              <w:rPr>
                <w:rFonts w:ascii="Times New Roman" w:hAnsi="Times New Roman"/>
                <w:lang w:val="uk-UA"/>
              </w:rPr>
              <w:t>const</w:t>
            </w:r>
            <w:proofErr w:type="spellEnd"/>
            <w:r w:rsidRPr="0005012C">
              <w:rPr>
                <w:rFonts w:ascii="Times New Roman" w:hAnsi="Times New Roman"/>
                <w:lang w:val="uk-UA"/>
              </w:rPr>
              <w:t xml:space="preserve"> </w:t>
            </w:r>
            <w:proofErr w:type="spellStart"/>
            <w:r w:rsidRPr="0005012C">
              <w:rPr>
                <w:rFonts w:ascii="Times New Roman" w:hAnsi="Times New Roman"/>
                <w:lang w:val="uk-UA"/>
              </w:rPr>
              <w:t>char</w:t>
            </w:r>
            <w:proofErr w:type="spellEnd"/>
            <w:r w:rsidRPr="0005012C">
              <w:rPr>
                <w:rFonts w:ascii="Times New Roman" w:hAnsi="Times New Roman"/>
                <w:lang w:val="uk-UA"/>
              </w:rPr>
              <w:t xml:space="preserve"> *</w:t>
            </w:r>
            <w:proofErr w:type="spellStart"/>
            <w:r w:rsidRPr="0005012C">
              <w:rPr>
                <w:rFonts w:ascii="Times New Roman" w:hAnsi="Times New Roman"/>
                <w:lang w:val="uk-UA"/>
              </w:rPr>
              <w:t>source</w:t>
            </w:r>
            <w:proofErr w:type="spellEnd"/>
            <w:r w:rsidRPr="0005012C">
              <w:rPr>
                <w:rFonts w:ascii="Times New Roman" w:hAnsi="Times New Roman"/>
                <w:lang w:val="uk-UA"/>
              </w:rPr>
              <w:t xml:space="preserve">, </w:t>
            </w:r>
            <w:proofErr w:type="spellStart"/>
            <w:r w:rsidRPr="0005012C">
              <w:rPr>
                <w:rFonts w:ascii="Times New Roman" w:hAnsi="Times New Roman"/>
                <w:lang w:val="uk-UA"/>
              </w:rPr>
              <w:t>int</w:t>
            </w:r>
            <w:proofErr w:type="spellEnd"/>
            <w:r w:rsidRPr="0005012C">
              <w:rPr>
                <w:rFonts w:ascii="Times New Roman" w:hAnsi="Times New Roman"/>
                <w:lang w:val="uk-UA"/>
              </w:rPr>
              <w:t xml:space="preserve"> c)</w:t>
            </w:r>
          </w:p>
        </w:tc>
        <w:tc>
          <w:tcPr>
            <w:tcW w:w="5446" w:type="dxa"/>
          </w:tcPr>
          <w:p w14:paraId="01A03124" w14:textId="77777777" w:rsidR="007B0A72" w:rsidRDefault="007B0A72" w:rsidP="00BA261B">
            <w:pPr>
              <w:rPr>
                <w:rFonts w:ascii="Times New Roman" w:hAnsi="Times New Roman"/>
                <w:lang w:val="uk-UA"/>
              </w:rPr>
            </w:pPr>
            <w:r w:rsidRPr="0005012C">
              <w:rPr>
                <w:rFonts w:ascii="Times New Roman" w:hAnsi="Times New Roman"/>
                <w:lang w:val="uk-UA"/>
              </w:rPr>
              <w:t>Функція дописує не більш</w:t>
            </w:r>
            <w:r>
              <w:rPr>
                <w:rFonts w:ascii="Times New Roman" w:hAnsi="Times New Roman"/>
                <w:lang w:val="uk-UA"/>
              </w:rPr>
              <w:t>е</w:t>
            </w:r>
            <w:r w:rsidRPr="0005012C">
              <w:rPr>
                <w:rFonts w:ascii="Times New Roman" w:hAnsi="Times New Roman"/>
                <w:lang w:val="uk-UA"/>
              </w:rPr>
              <w:t xml:space="preserve"> n символів рядка </w:t>
            </w:r>
            <w:proofErr w:type="spellStart"/>
            <w:r w:rsidRPr="0005012C">
              <w:rPr>
                <w:rFonts w:ascii="Times New Roman" w:hAnsi="Times New Roman"/>
                <w:lang w:val="uk-UA"/>
              </w:rPr>
              <w:t>dest</w:t>
            </w:r>
            <w:proofErr w:type="spellEnd"/>
            <w:r w:rsidRPr="0005012C">
              <w:rPr>
                <w:rFonts w:ascii="Times New Roman" w:hAnsi="Times New Roman"/>
                <w:lang w:val="uk-UA"/>
              </w:rPr>
              <w:t xml:space="preserve"> у кінець рядка </w:t>
            </w:r>
            <w:proofErr w:type="spellStart"/>
            <w:r w:rsidRPr="0005012C">
              <w:rPr>
                <w:rFonts w:ascii="Times New Roman" w:hAnsi="Times New Roman"/>
                <w:lang w:val="uk-UA"/>
              </w:rPr>
              <w:t>source</w:t>
            </w:r>
            <w:proofErr w:type="spellEnd"/>
          </w:p>
        </w:tc>
      </w:tr>
      <w:tr w:rsidR="007B0A72" w14:paraId="4E5CFB6B" w14:textId="77777777" w:rsidTr="007B0A72">
        <w:tc>
          <w:tcPr>
            <w:tcW w:w="4361" w:type="dxa"/>
          </w:tcPr>
          <w:p w14:paraId="39C82F4E" w14:textId="77777777" w:rsidR="007B0A72" w:rsidRDefault="007B0A72" w:rsidP="00BA261B">
            <w:pPr>
              <w:rPr>
                <w:rFonts w:ascii="Times New Roman" w:hAnsi="Times New Roman"/>
                <w:lang w:val="uk-UA"/>
              </w:rPr>
            </w:pPr>
            <w:proofErr w:type="spellStart"/>
            <w:r w:rsidRPr="0005012C">
              <w:rPr>
                <w:rFonts w:ascii="Times New Roman" w:hAnsi="Times New Roman"/>
                <w:lang w:val="uk-UA"/>
              </w:rPr>
              <w:t>char</w:t>
            </w:r>
            <w:proofErr w:type="spellEnd"/>
            <w:r w:rsidRPr="0005012C">
              <w:rPr>
                <w:rFonts w:ascii="Times New Roman" w:hAnsi="Times New Roman"/>
                <w:lang w:val="uk-UA"/>
              </w:rPr>
              <w:t xml:space="preserve"> </w:t>
            </w:r>
            <w:proofErr w:type="spellStart"/>
            <w:r w:rsidRPr="0005012C">
              <w:rPr>
                <w:rFonts w:ascii="Times New Roman" w:hAnsi="Times New Roman"/>
                <w:lang w:val="uk-UA"/>
              </w:rPr>
              <w:t>strrchr</w:t>
            </w:r>
            <w:proofErr w:type="spellEnd"/>
            <w:r w:rsidRPr="0005012C">
              <w:rPr>
                <w:rFonts w:ascii="Times New Roman" w:hAnsi="Times New Roman"/>
                <w:lang w:val="uk-UA"/>
              </w:rPr>
              <w:t xml:space="preserve"> (</w:t>
            </w:r>
            <w:proofErr w:type="spellStart"/>
            <w:r w:rsidRPr="0005012C">
              <w:rPr>
                <w:rFonts w:ascii="Times New Roman" w:hAnsi="Times New Roman"/>
                <w:lang w:val="uk-UA"/>
              </w:rPr>
              <w:t>const</w:t>
            </w:r>
            <w:proofErr w:type="spellEnd"/>
            <w:r w:rsidRPr="0005012C">
              <w:rPr>
                <w:rFonts w:ascii="Times New Roman" w:hAnsi="Times New Roman"/>
                <w:lang w:val="uk-UA"/>
              </w:rPr>
              <w:t xml:space="preserve"> </w:t>
            </w:r>
            <w:proofErr w:type="spellStart"/>
            <w:r w:rsidRPr="0005012C">
              <w:rPr>
                <w:rFonts w:ascii="Times New Roman" w:hAnsi="Times New Roman"/>
                <w:lang w:val="uk-UA"/>
              </w:rPr>
              <w:t>char</w:t>
            </w:r>
            <w:proofErr w:type="spellEnd"/>
            <w:r w:rsidRPr="0005012C">
              <w:rPr>
                <w:rFonts w:ascii="Times New Roman" w:hAnsi="Times New Roman"/>
                <w:lang w:val="uk-UA"/>
              </w:rPr>
              <w:t xml:space="preserve"> *</w:t>
            </w:r>
            <w:proofErr w:type="spellStart"/>
            <w:r w:rsidRPr="0005012C">
              <w:rPr>
                <w:rFonts w:ascii="Times New Roman" w:hAnsi="Times New Roman"/>
                <w:lang w:val="uk-UA"/>
              </w:rPr>
              <w:t>source</w:t>
            </w:r>
            <w:proofErr w:type="spellEnd"/>
            <w:r w:rsidRPr="0005012C">
              <w:rPr>
                <w:rFonts w:ascii="Times New Roman" w:hAnsi="Times New Roman"/>
                <w:lang w:val="uk-UA"/>
              </w:rPr>
              <w:t xml:space="preserve">, </w:t>
            </w:r>
            <w:proofErr w:type="spellStart"/>
            <w:r w:rsidRPr="0005012C">
              <w:rPr>
                <w:rFonts w:ascii="Times New Roman" w:hAnsi="Times New Roman"/>
                <w:lang w:val="uk-UA"/>
              </w:rPr>
              <w:t>int</w:t>
            </w:r>
            <w:proofErr w:type="spellEnd"/>
            <w:r w:rsidRPr="0005012C">
              <w:rPr>
                <w:rFonts w:ascii="Times New Roman" w:hAnsi="Times New Roman"/>
                <w:lang w:val="uk-UA"/>
              </w:rPr>
              <w:t xml:space="preserve"> c)</w:t>
            </w:r>
          </w:p>
        </w:tc>
        <w:tc>
          <w:tcPr>
            <w:tcW w:w="5446" w:type="dxa"/>
          </w:tcPr>
          <w:p w14:paraId="4FCB893E" w14:textId="77777777" w:rsidR="007B0A72" w:rsidRDefault="007B0A72" w:rsidP="00BA261B">
            <w:pPr>
              <w:rPr>
                <w:rFonts w:ascii="Times New Roman" w:hAnsi="Times New Roman"/>
                <w:lang w:val="uk-UA"/>
              </w:rPr>
            </w:pPr>
            <w:r>
              <w:rPr>
                <w:rFonts w:ascii="Times New Roman" w:hAnsi="Times New Roman"/>
                <w:lang w:val="uk-UA"/>
              </w:rPr>
              <w:t>П</w:t>
            </w:r>
            <w:r w:rsidRPr="0005012C">
              <w:rPr>
                <w:rFonts w:ascii="Times New Roman" w:hAnsi="Times New Roman"/>
                <w:lang w:val="uk-UA"/>
              </w:rPr>
              <w:t xml:space="preserve">ошук у рядку </w:t>
            </w:r>
            <w:proofErr w:type="spellStart"/>
            <w:r w:rsidRPr="0005012C">
              <w:rPr>
                <w:rFonts w:ascii="Times New Roman" w:hAnsi="Times New Roman"/>
                <w:lang w:val="uk-UA"/>
              </w:rPr>
              <w:t>source</w:t>
            </w:r>
            <w:proofErr w:type="spellEnd"/>
            <w:r w:rsidRPr="0005012C">
              <w:rPr>
                <w:rFonts w:ascii="Times New Roman" w:hAnsi="Times New Roman"/>
                <w:lang w:val="uk-UA"/>
              </w:rPr>
              <w:t xml:space="preserve"> першого входження зліва символу c, повертає вказівник на знайдений символ або NULL</w:t>
            </w:r>
          </w:p>
        </w:tc>
      </w:tr>
      <w:tr w:rsidR="007B0A72" w14:paraId="42CCF349" w14:textId="77777777" w:rsidTr="007B0A72">
        <w:tc>
          <w:tcPr>
            <w:tcW w:w="4361" w:type="dxa"/>
          </w:tcPr>
          <w:p w14:paraId="6026274A" w14:textId="77777777" w:rsidR="007B0A72" w:rsidRDefault="007B0A72" w:rsidP="00BA261B">
            <w:pPr>
              <w:rPr>
                <w:rFonts w:ascii="Times New Roman" w:hAnsi="Times New Roman"/>
                <w:lang w:val="uk-UA"/>
              </w:rPr>
            </w:pPr>
            <w:proofErr w:type="spellStart"/>
            <w:r w:rsidRPr="0005012C">
              <w:rPr>
                <w:rFonts w:ascii="Times New Roman" w:hAnsi="Times New Roman"/>
                <w:lang w:val="uk-UA"/>
              </w:rPr>
              <w:t>int</w:t>
            </w:r>
            <w:proofErr w:type="spellEnd"/>
            <w:r w:rsidRPr="0005012C">
              <w:rPr>
                <w:rFonts w:ascii="Times New Roman" w:hAnsi="Times New Roman"/>
                <w:lang w:val="uk-UA"/>
              </w:rPr>
              <w:t xml:space="preserve"> </w:t>
            </w:r>
            <w:proofErr w:type="spellStart"/>
            <w:r w:rsidRPr="0005012C">
              <w:rPr>
                <w:rFonts w:ascii="Times New Roman" w:hAnsi="Times New Roman"/>
                <w:lang w:val="uk-UA"/>
              </w:rPr>
              <w:t>strcmp</w:t>
            </w:r>
            <w:proofErr w:type="spellEnd"/>
            <w:r w:rsidRPr="0005012C">
              <w:rPr>
                <w:rFonts w:ascii="Times New Roman" w:hAnsi="Times New Roman"/>
                <w:lang w:val="uk-UA"/>
              </w:rPr>
              <w:t xml:space="preserve"> (</w:t>
            </w:r>
            <w:proofErr w:type="spellStart"/>
            <w:r w:rsidRPr="0005012C">
              <w:rPr>
                <w:rFonts w:ascii="Times New Roman" w:hAnsi="Times New Roman"/>
                <w:lang w:val="uk-UA"/>
              </w:rPr>
              <w:t>const</w:t>
            </w:r>
            <w:proofErr w:type="spellEnd"/>
            <w:r w:rsidRPr="0005012C">
              <w:rPr>
                <w:rFonts w:ascii="Times New Roman" w:hAnsi="Times New Roman"/>
                <w:lang w:val="uk-UA"/>
              </w:rPr>
              <w:t xml:space="preserve"> </w:t>
            </w:r>
            <w:proofErr w:type="spellStart"/>
            <w:r w:rsidRPr="0005012C">
              <w:rPr>
                <w:rFonts w:ascii="Times New Roman" w:hAnsi="Times New Roman"/>
                <w:lang w:val="uk-UA"/>
              </w:rPr>
              <w:t>char</w:t>
            </w:r>
            <w:proofErr w:type="spellEnd"/>
            <w:r w:rsidRPr="0005012C">
              <w:rPr>
                <w:rFonts w:ascii="Times New Roman" w:hAnsi="Times New Roman"/>
                <w:lang w:val="uk-UA"/>
              </w:rPr>
              <w:t xml:space="preserve"> *s1, </w:t>
            </w:r>
            <w:proofErr w:type="spellStart"/>
            <w:r w:rsidRPr="0005012C">
              <w:rPr>
                <w:rFonts w:ascii="Times New Roman" w:hAnsi="Times New Roman"/>
                <w:lang w:val="uk-UA"/>
              </w:rPr>
              <w:t>const</w:t>
            </w:r>
            <w:proofErr w:type="spellEnd"/>
            <w:r w:rsidRPr="0005012C">
              <w:rPr>
                <w:rFonts w:ascii="Times New Roman" w:hAnsi="Times New Roman"/>
                <w:lang w:val="uk-UA"/>
              </w:rPr>
              <w:t xml:space="preserve"> </w:t>
            </w:r>
            <w:proofErr w:type="spellStart"/>
            <w:r w:rsidRPr="0005012C">
              <w:rPr>
                <w:rFonts w:ascii="Times New Roman" w:hAnsi="Times New Roman"/>
                <w:lang w:val="uk-UA"/>
              </w:rPr>
              <w:t>char</w:t>
            </w:r>
            <w:proofErr w:type="spellEnd"/>
            <w:r w:rsidRPr="0005012C">
              <w:rPr>
                <w:rFonts w:ascii="Times New Roman" w:hAnsi="Times New Roman"/>
                <w:lang w:val="uk-UA"/>
              </w:rPr>
              <w:t xml:space="preserve"> *s2)</w:t>
            </w:r>
          </w:p>
        </w:tc>
        <w:tc>
          <w:tcPr>
            <w:tcW w:w="5446" w:type="dxa"/>
          </w:tcPr>
          <w:p w14:paraId="32BE1F8B" w14:textId="77777777" w:rsidR="007B0A72" w:rsidRDefault="007B0A72" w:rsidP="00BA261B">
            <w:pPr>
              <w:rPr>
                <w:rFonts w:ascii="Times New Roman" w:hAnsi="Times New Roman"/>
                <w:lang w:val="uk-UA"/>
              </w:rPr>
            </w:pPr>
            <w:r>
              <w:rPr>
                <w:rFonts w:ascii="Times New Roman" w:hAnsi="Times New Roman"/>
                <w:lang w:val="uk-UA"/>
              </w:rPr>
              <w:t>П</w:t>
            </w:r>
            <w:r w:rsidRPr="0005012C">
              <w:rPr>
                <w:rFonts w:ascii="Times New Roman" w:hAnsi="Times New Roman"/>
                <w:lang w:val="uk-UA"/>
              </w:rPr>
              <w:t xml:space="preserve">ошук у рядку </w:t>
            </w:r>
            <w:proofErr w:type="spellStart"/>
            <w:r w:rsidRPr="0005012C">
              <w:rPr>
                <w:rFonts w:ascii="Times New Roman" w:hAnsi="Times New Roman"/>
                <w:lang w:val="uk-UA"/>
              </w:rPr>
              <w:t>source</w:t>
            </w:r>
            <w:proofErr w:type="spellEnd"/>
            <w:r w:rsidRPr="0005012C">
              <w:rPr>
                <w:rFonts w:ascii="Times New Roman" w:hAnsi="Times New Roman"/>
                <w:lang w:val="uk-UA"/>
              </w:rPr>
              <w:t xml:space="preserve"> першого входження </w:t>
            </w:r>
            <w:proofErr w:type="spellStart"/>
            <w:r w:rsidRPr="0005012C">
              <w:rPr>
                <w:rFonts w:ascii="Times New Roman" w:hAnsi="Times New Roman"/>
                <w:lang w:val="uk-UA"/>
              </w:rPr>
              <w:t>зправа</w:t>
            </w:r>
            <w:proofErr w:type="spellEnd"/>
            <w:r w:rsidRPr="0005012C">
              <w:rPr>
                <w:rFonts w:ascii="Times New Roman" w:hAnsi="Times New Roman"/>
                <w:lang w:val="uk-UA"/>
              </w:rPr>
              <w:t xml:space="preserve"> символу c, повертає вказівник на знайдений символ або NULL</w:t>
            </w:r>
          </w:p>
        </w:tc>
      </w:tr>
      <w:tr w:rsidR="007B0A72" w14:paraId="085B478E" w14:textId="77777777" w:rsidTr="007B0A72">
        <w:tc>
          <w:tcPr>
            <w:tcW w:w="4361" w:type="dxa"/>
          </w:tcPr>
          <w:p w14:paraId="4B9DFE8D" w14:textId="77777777" w:rsidR="007B0A72" w:rsidRDefault="007B0A72" w:rsidP="00BA261B">
            <w:pPr>
              <w:rPr>
                <w:rFonts w:ascii="Times New Roman" w:hAnsi="Times New Roman"/>
                <w:lang w:val="uk-UA"/>
              </w:rPr>
            </w:pPr>
            <w:proofErr w:type="spellStart"/>
            <w:r w:rsidRPr="0005012C">
              <w:rPr>
                <w:rFonts w:ascii="Times New Roman" w:hAnsi="Times New Roman"/>
                <w:lang w:val="uk-UA"/>
              </w:rPr>
              <w:t>int</w:t>
            </w:r>
            <w:proofErr w:type="spellEnd"/>
            <w:r w:rsidRPr="0005012C">
              <w:rPr>
                <w:rFonts w:ascii="Times New Roman" w:hAnsi="Times New Roman"/>
                <w:lang w:val="uk-UA"/>
              </w:rPr>
              <w:t xml:space="preserve"> </w:t>
            </w:r>
            <w:proofErr w:type="spellStart"/>
            <w:r w:rsidRPr="0005012C">
              <w:rPr>
                <w:rFonts w:ascii="Times New Roman" w:hAnsi="Times New Roman"/>
                <w:lang w:val="uk-UA"/>
              </w:rPr>
              <w:t>strncmp</w:t>
            </w:r>
            <w:proofErr w:type="spellEnd"/>
            <w:r w:rsidRPr="0005012C">
              <w:rPr>
                <w:rFonts w:ascii="Times New Roman" w:hAnsi="Times New Roman"/>
                <w:lang w:val="uk-UA"/>
              </w:rPr>
              <w:t xml:space="preserve"> (</w:t>
            </w:r>
            <w:proofErr w:type="spellStart"/>
            <w:r w:rsidRPr="0005012C">
              <w:rPr>
                <w:rFonts w:ascii="Times New Roman" w:hAnsi="Times New Roman"/>
                <w:lang w:val="uk-UA"/>
              </w:rPr>
              <w:t>const</w:t>
            </w:r>
            <w:proofErr w:type="spellEnd"/>
            <w:r w:rsidRPr="0005012C">
              <w:rPr>
                <w:rFonts w:ascii="Times New Roman" w:hAnsi="Times New Roman"/>
                <w:lang w:val="uk-UA"/>
              </w:rPr>
              <w:t xml:space="preserve"> </w:t>
            </w:r>
            <w:proofErr w:type="spellStart"/>
            <w:r w:rsidRPr="0005012C">
              <w:rPr>
                <w:rFonts w:ascii="Times New Roman" w:hAnsi="Times New Roman"/>
                <w:lang w:val="uk-UA"/>
              </w:rPr>
              <w:t>char</w:t>
            </w:r>
            <w:proofErr w:type="spellEnd"/>
            <w:r w:rsidRPr="0005012C">
              <w:rPr>
                <w:rFonts w:ascii="Times New Roman" w:hAnsi="Times New Roman"/>
                <w:lang w:val="uk-UA"/>
              </w:rPr>
              <w:t xml:space="preserve"> *s1, </w:t>
            </w:r>
            <w:proofErr w:type="spellStart"/>
            <w:r w:rsidRPr="0005012C">
              <w:rPr>
                <w:rFonts w:ascii="Times New Roman" w:hAnsi="Times New Roman"/>
                <w:lang w:val="uk-UA"/>
              </w:rPr>
              <w:t>const</w:t>
            </w:r>
            <w:proofErr w:type="spellEnd"/>
            <w:r w:rsidRPr="0005012C">
              <w:rPr>
                <w:rFonts w:ascii="Times New Roman" w:hAnsi="Times New Roman"/>
                <w:lang w:val="uk-UA"/>
              </w:rPr>
              <w:t xml:space="preserve"> </w:t>
            </w:r>
            <w:proofErr w:type="spellStart"/>
            <w:r w:rsidRPr="0005012C">
              <w:rPr>
                <w:rFonts w:ascii="Times New Roman" w:hAnsi="Times New Roman"/>
                <w:lang w:val="uk-UA"/>
              </w:rPr>
              <w:t>char</w:t>
            </w:r>
            <w:proofErr w:type="spellEnd"/>
            <w:r w:rsidRPr="0005012C">
              <w:rPr>
                <w:rFonts w:ascii="Times New Roman" w:hAnsi="Times New Roman"/>
                <w:lang w:val="uk-UA"/>
              </w:rPr>
              <w:t xml:space="preserve"> *s2, </w:t>
            </w:r>
            <w:proofErr w:type="spellStart"/>
            <w:r w:rsidRPr="0005012C">
              <w:rPr>
                <w:rFonts w:ascii="Times New Roman" w:hAnsi="Times New Roman"/>
                <w:lang w:val="uk-UA"/>
              </w:rPr>
              <w:t>unsigned</w:t>
            </w:r>
            <w:proofErr w:type="spellEnd"/>
            <w:r w:rsidRPr="0005012C">
              <w:rPr>
                <w:rFonts w:ascii="Times New Roman" w:hAnsi="Times New Roman"/>
                <w:lang w:val="uk-UA"/>
              </w:rPr>
              <w:t xml:space="preserve"> n)</w:t>
            </w:r>
          </w:p>
        </w:tc>
        <w:tc>
          <w:tcPr>
            <w:tcW w:w="5446" w:type="dxa"/>
          </w:tcPr>
          <w:p w14:paraId="073B488F" w14:textId="77777777" w:rsidR="007B0A72" w:rsidRDefault="007B0A72" w:rsidP="00BA261B">
            <w:pPr>
              <w:rPr>
                <w:rFonts w:ascii="Times New Roman" w:hAnsi="Times New Roman"/>
                <w:lang w:val="uk-UA"/>
              </w:rPr>
            </w:pPr>
            <w:r>
              <w:rPr>
                <w:rFonts w:ascii="Times New Roman" w:hAnsi="Times New Roman"/>
                <w:lang w:val="uk-UA"/>
              </w:rPr>
              <w:t>П</w:t>
            </w:r>
            <w:r w:rsidRPr="0005012C">
              <w:rPr>
                <w:rFonts w:ascii="Times New Roman" w:hAnsi="Times New Roman"/>
                <w:lang w:val="uk-UA"/>
              </w:rPr>
              <w:t xml:space="preserve">орівнює рядки </w:t>
            </w:r>
            <w:proofErr w:type="spellStart"/>
            <w:r w:rsidRPr="0005012C">
              <w:rPr>
                <w:rFonts w:ascii="Times New Roman" w:hAnsi="Times New Roman"/>
                <w:lang w:val="uk-UA"/>
              </w:rPr>
              <w:t>посимвольно</w:t>
            </w:r>
            <w:proofErr w:type="spellEnd"/>
            <w:r w:rsidRPr="0005012C">
              <w:rPr>
                <w:rFonts w:ascii="Times New Roman" w:hAnsi="Times New Roman"/>
                <w:lang w:val="uk-UA"/>
              </w:rPr>
              <w:t>, зліва направо. Повертає 0, якщо рядки s1 і s2 рівні, повертає негативне число, якщо s1 за алфавітом раніш s2, повертає позитивне число, якщо s1 за алфавітом пізніше s2</w:t>
            </w:r>
          </w:p>
        </w:tc>
      </w:tr>
      <w:tr w:rsidR="007B0A72" w14:paraId="1FB5FDAA" w14:textId="77777777" w:rsidTr="007B0A72">
        <w:tc>
          <w:tcPr>
            <w:tcW w:w="4361" w:type="dxa"/>
          </w:tcPr>
          <w:p w14:paraId="30D4CF81" w14:textId="77777777" w:rsidR="007B0A72" w:rsidRDefault="007B0A72" w:rsidP="00BA261B">
            <w:pPr>
              <w:rPr>
                <w:rFonts w:ascii="Times New Roman" w:hAnsi="Times New Roman"/>
                <w:lang w:val="uk-UA"/>
              </w:rPr>
            </w:pPr>
            <w:proofErr w:type="spellStart"/>
            <w:r w:rsidRPr="0005012C">
              <w:rPr>
                <w:rFonts w:ascii="Times New Roman" w:hAnsi="Times New Roman"/>
                <w:lang w:val="uk-UA"/>
              </w:rPr>
              <w:t>int</w:t>
            </w:r>
            <w:proofErr w:type="spellEnd"/>
            <w:r w:rsidRPr="0005012C">
              <w:rPr>
                <w:rFonts w:ascii="Times New Roman" w:hAnsi="Times New Roman"/>
                <w:lang w:val="uk-UA"/>
              </w:rPr>
              <w:t xml:space="preserve"> </w:t>
            </w:r>
            <w:proofErr w:type="spellStart"/>
            <w:r w:rsidRPr="0005012C">
              <w:rPr>
                <w:rFonts w:ascii="Times New Roman" w:hAnsi="Times New Roman"/>
                <w:lang w:val="uk-UA"/>
              </w:rPr>
              <w:t>stricmp</w:t>
            </w:r>
            <w:proofErr w:type="spellEnd"/>
            <w:r w:rsidRPr="0005012C">
              <w:rPr>
                <w:rFonts w:ascii="Times New Roman" w:hAnsi="Times New Roman"/>
                <w:lang w:val="uk-UA"/>
              </w:rPr>
              <w:t xml:space="preserve"> (</w:t>
            </w:r>
            <w:proofErr w:type="spellStart"/>
            <w:r w:rsidRPr="0005012C">
              <w:rPr>
                <w:rFonts w:ascii="Times New Roman" w:hAnsi="Times New Roman"/>
                <w:lang w:val="uk-UA"/>
              </w:rPr>
              <w:t>const</w:t>
            </w:r>
            <w:proofErr w:type="spellEnd"/>
            <w:r w:rsidRPr="0005012C">
              <w:rPr>
                <w:rFonts w:ascii="Times New Roman" w:hAnsi="Times New Roman"/>
                <w:lang w:val="uk-UA"/>
              </w:rPr>
              <w:t xml:space="preserve"> </w:t>
            </w:r>
            <w:proofErr w:type="spellStart"/>
            <w:r w:rsidRPr="0005012C">
              <w:rPr>
                <w:rFonts w:ascii="Times New Roman" w:hAnsi="Times New Roman"/>
                <w:lang w:val="uk-UA"/>
              </w:rPr>
              <w:t>char</w:t>
            </w:r>
            <w:proofErr w:type="spellEnd"/>
            <w:r w:rsidRPr="0005012C">
              <w:rPr>
                <w:rFonts w:ascii="Times New Roman" w:hAnsi="Times New Roman"/>
                <w:lang w:val="uk-UA"/>
              </w:rPr>
              <w:t xml:space="preserve"> *s1, </w:t>
            </w:r>
            <w:proofErr w:type="spellStart"/>
            <w:r w:rsidRPr="0005012C">
              <w:rPr>
                <w:rFonts w:ascii="Times New Roman" w:hAnsi="Times New Roman"/>
                <w:lang w:val="uk-UA"/>
              </w:rPr>
              <w:t>const</w:t>
            </w:r>
            <w:proofErr w:type="spellEnd"/>
            <w:r w:rsidRPr="0005012C">
              <w:rPr>
                <w:rFonts w:ascii="Times New Roman" w:hAnsi="Times New Roman"/>
                <w:lang w:val="uk-UA"/>
              </w:rPr>
              <w:t xml:space="preserve"> </w:t>
            </w:r>
            <w:proofErr w:type="spellStart"/>
            <w:r w:rsidRPr="0005012C">
              <w:rPr>
                <w:rFonts w:ascii="Times New Roman" w:hAnsi="Times New Roman"/>
                <w:lang w:val="uk-UA"/>
              </w:rPr>
              <w:t>char</w:t>
            </w:r>
            <w:proofErr w:type="spellEnd"/>
            <w:r w:rsidRPr="0005012C">
              <w:rPr>
                <w:rFonts w:ascii="Times New Roman" w:hAnsi="Times New Roman"/>
                <w:lang w:val="uk-UA"/>
              </w:rPr>
              <w:t xml:space="preserve"> *s2)</w:t>
            </w:r>
          </w:p>
        </w:tc>
        <w:tc>
          <w:tcPr>
            <w:tcW w:w="5446" w:type="dxa"/>
          </w:tcPr>
          <w:p w14:paraId="6F295530" w14:textId="77777777" w:rsidR="007B0A72" w:rsidRDefault="007B0A72" w:rsidP="00BA261B">
            <w:pPr>
              <w:rPr>
                <w:rFonts w:ascii="Times New Roman" w:hAnsi="Times New Roman"/>
                <w:lang w:val="uk-UA"/>
              </w:rPr>
            </w:pPr>
            <w:r>
              <w:rPr>
                <w:rFonts w:ascii="Times New Roman" w:hAnsi="Times New Roman"/>
                <w:lang w:val="uk-UA"/>
              </w:rPr>
              <w:t>П</w:t>
            </w:r>
            <w:r w:rsidRPr="0005012C">
              <w:rPr>
                <w:rFonts w:ascii="Times New Roman" w:hAnsi="Times New Roman"/>
                <w:lang w:val="uk-UA"/>
              </w:rPr>
              <w:t>орівнює рядки за першими n символами</w:t>
            </w:r>
          </w:p>
        </w:tc>
      </w:tr>
      <w:tr w:rsidR="007B0A72" w14:paraId="134669EC" w14:textId="77777777" w:rsidTr="007B0A72">
        <w:tc>
          <w:tcPr>
            <w:tcW w:w="4361" w:type="dxa"/>
          </w:tcPr>
          <w:p w14:paraId="23D1138A" w14:textId="77777777" w:rsidR="007B0A72" w:rsidRDefault="007B0A72" w:rsidP="00BA261B">
            <w:pPr>
              <w:rPr>
                <w:rFonts w:ascii="Times New Roman" w:hAnsi="Times New Roman"/>
                <w:lang w:val="uk-UA"/>
              </w:rPr>
            </w:pPr>
          </w:p>
        </w:tc>
        <w:tc>
          <w:tcPr>
            <w:tcW w:w="5446" w:type="dxa"/>
          </w:tcPr>
          <w:p w14:paraId="26E75220" w14:textId="77777777" w:rsidR="007B0A72" w:rsidRDefault="007B0A72" w:rsidP="00BA261B">
            <w:pPr>
              <w:rPr>
                <w:rFonts w:ascii="Times New Roman" w:hAnsi="Times New Roman"/>
                <w:lang w:val="uk-UA"/>
              </w:rPr>
            </w:pPr>
            <w:r w:rsidRPr="0005012C">
              <w:rPr>
                <w:rFonts w:ascii="Times New Roman" w:hAnsi="Times New Roman"/>
                <w:lang w:val="uk-UA"/>
              </w:rPr>
              <w:t>порівнює рядки без обліку регістра символів</w:t>
            </w:r>
          </w:p>
        </w:tc>
      </w:tr>
      <w:tr w:rsidR="007B0A72" w14:paraId="3CA831EC" w14:textId="77777777" w:rsidTr="007B0A72">
        <w:tc>
          <w:tcPr>
            <w:tcW w:w="4361" w:type="dxa"/>
          </w:tcPr>
          <w:p w14:paraId="0F5A437A" w14:textId="77777777" w:rsidR="007B0A72" w:rsidRDefault="007B0A72" w:rsidP="00BA261B">
            <w:pPr>
              <w:rPr>
                <w:rFonts w:ascii="Times New Roman" w:hAnsi="Times New Roman"/>
                <w:lang w:val="uk-UA"/>
              </w:rPr>
            </w:pPr>
            <w:proofErr w:type="spellStart"/>
            <w:r w:rsidRPr="0005012C">
              <w:rPr>
                <w:rFonts w:ascii="Times New Roman" w:hAnsi="Times New Roman"/>
                <w:lang w:val="uk-UA"/>
              </w:rPr>
              <w:t>char</w:t>
            </w:r>
            <w:proofErr w:type="spellEnd"/>
            <w:r w:rsidRPr="0005012C">
              <w:rPr>
                <w:rFonts w:ascii="Times New Roman" w:hAnsi="Times New Roman"/>
                <w:lang w:val="uk-UA"/>
              </w:rPr>
              <w:t xml:space="preserve"> *</w:t>
            </w:r>
            <w:proofErr w:type="spellStart"/>
            <w:r w:rsidRPr="0005012C">
              <w:rPr>
                <w:rFonts w:ascii="Times New Roman" w:hAnsi="Times New Roman"/>
                <w:lang w:val="uk-UA"/>
              </w:rPr>
              <w:t>strcpy</w:t>
            </w:r>
            <w:proofErr w:type="spellEnd"/>
            <w:r w:rsidRPr="0005012C">
              <w:rPr>
                <w:rFonts w:ascii="Times New Roman" w:hAnsi="Times New Roman"/>
                <w:lang w:val="uk-UA"/>
              </w:rPr>
              <w:t xml:space="preserve"> (</w:t>
            </w:r>
            <w:proofErr w:type="spellStart"/>
            <w:r w:rsidRPr="0005012C">
              <w:rPr>
                <w:rFonts w:ascii="Times New Roman" w:hAnsi="Times New Roman"/>
                <w:lang w:val="uk-UA"/>
              </w:rPr>
              <w:t>char</w:t>
            </w:r>
            <w:proofErr w:type="spellEnd"/>
            <w:r w:rsidRPr="0005012C">
              <w:rPr>
                <w:rFonts w:ascii="Times New Roman" w:hAnsi="Times New Roman"/>
                <w:lang w:val="uk-UA"/>
              </w:rPr>
              <w:t xml:space="preserve"> * </w:t>
            </w:r>
            <w:proofErr w:type="spellStart"/>
            <w:r w:rsidRPr="0005012C">
              <w:rPr>
                <w:rFonts w:ascii="Times New Roman" w:hAnsi="Times New Roman"/>
                <w:lang w:val="uk-UA"/>
              </w:rPr>
              <w:t>dest</w:t>
            </w:r>
            <w:proofErr w:type="spellEnd"/>
            <w:r w:rsidRPr="0005012C">
              <w:rPr>
                <w:rFonts w:ascii="Times New Roman" w:hAnsi="Times New Roman"/>
                <w:lang w:val="uk-UA"/>
              </w:rPr>
              <w:t xml:space="preserve">, </w:t>
            </w:r>
            <w:proofErr w:type="spellStart"/>
            <w:r w:rsidRPr="0005012C">
              <w:rPr>
                <w:rFonts w:ascii="Times New Roman" w:hAnsi="Times New Roman"/>
                <w:lang w:val="uk-UA"/>
              </w:rPr>
              <w:t>const</w:t>
            </w:r>
            <w:proofErr w:type="spellEnd"/>
            <w:r w:rsidRPr="0005012C">
              <w:rPr>
                <w:rFonts w:ascii="Times New Roman" w:hAnsi="Times New Roman"/>
                <w:lang w:val="uk-UA"/>
              </w:rPr>
              <w:t xml:space="preserve"> </w:t>
            </w:r>
            <w:proofErr w:type="spellStart"/>
            <w:r w:rsidRPr="0005012C">
              <w:rPr>
                <w:rFonts w:ascii="Times New Roman" w:hAnsi="Times New Roman"/>
                <w:lang w:val="uk-UA"/>
              </w:rPr>
              <w:t>char</w:t>
            </w:r>
            <w:proofErr w:type="spellEnd"/>
            <w:r w:rsidRPr="0005012C">
              <w:rPr>
                <w:rFonts w:ascii="Times New Roman" w:hAnsi="Times New Roman"/>
                <w:lang w:val="uk-UA"/>
              </w:rPr>
              <w:t xml:space="preserve"> *</w:t>
            </w:r>
            <w:proofErr w:type="spellStart"/>
            <w:r w:rsidRPr="0005012C">
              <w:rPr>
                <w:rFonts w:ascii="Times New Roman" w:hAnsi="Times New Roman"/>
                <w:lang w:val="uk-UA"/>
              </w:rPr>
              <w:t>source</w:t>
            </w:r>
            <w:proofErr w:type="spellEnd"/>
            <w:r w:rsidRPr="0005012C">
              <w:rPr>
                <w:rFonts w:ascii="Times New Roman" w:hAnsi="Times New Roman"/>
                <w:lang w:val="uk-UA"/>
              </w:rPr>
              <w:t>)</w:t>
            </w:r>
          </w:p>
        </w:tc>
        <w:tc>
          <w:tcPr>
            <w:tcW w:w="5446" w:type="dxa"/>
          </w:tcPr>
          <w:p w14:paraId="14DB5067" w14:textId="77777777" w:rsidR="007B0A72" w:rsidRDefault="007B0A72" w:rsidP="00BA261B">
            <w:pPr>
              <w:rPr>
                <w:rFonts w:ascii="Times New Roman" w:hAnsi="Times New Roman"/>
                <w:lang w:val="uk-UA"/>
              </w:rPr>
            </w:pPr>
            <w:r>
              <w:rPr>
                <w:rFonts w:ascii="Times New Roman" w:hAnsi="Times New Roman"/>
                <w:lang w:val="uk-UA"/>
              </w:rPr>
              <w:t>К</w:t>
            </w:r>
            <w:r w:rsidRPr="0005012C">
              <w:rPr>
                <w:rFonts w:ascii="Times New Roman" w:hAnsi="Times New Roman"/>
                <w:lang w:val="uk-UA"/>
              </w:rPr>
              <w:t xml:space="preserve">опіювання рядка </w:t>
            </w:r>
            <w:proofErr w:type="spellStart"/>
            <w:r w:rsidRPr="0005012C">
              <w:rPr>
                <w:rFonts w:ascii="Times New Roman" w:hAnsi="Times New Roman"/>
                <w:lang w:val="uk-UA"/>
              </w:rPr>
              <w:t>source</w:t>
            </w:r>
            <w:proofErr w:type="spellEnd"/>
            <w:r w:rsidRPr="0005012C">
              <w:rPr>
                <w:rFonts w:ascii="Times New Roman" w:hAnsi="Times New Roman"/>
                <w:lang w:val="uk-UA"/>
              </w:rPr>
              <w:t xml:space="preserve"> у рядок </w:t>
            </w:r>
            <w:proofErr w:type="spellStart"/>
            <w:r w:rsidRPr="0005012C">
              <w:rPr>
                <w:rFonts w:ascii="Times New Roman" w:hAnsi="Times New Roman"/>
                <w:lang w:val="uk-UA"/>
              </w:rPr>
              <w:t>dest</w:t>
            </w:r>
            <w:proofErr w:type="spellEnd"/>
          </w:p>
        </w:tc>
      </w:tr>
      <w:tr w:rsidR="007B0A72" w14:paraId="71180F6F" w14:textId="77777777" w:rsidTr="007B0A72">
        <w:tc>
          <w:tcPr>
            <w:tcW w:w="4361" w:type="dxa"/>
          </w:tcPr>
          <w:p w14:paraId="1B8FEE8C" w14:textId="77777777" w:rsidR="007B0A72" w:rsidRDefault="007B0A72" w:rsidP="00BA261B">
            <w:pPr>
              <w:rPr>
                <w:rFonts w:ascii="Times New Roman" w:hAnsi="Times New Roman"/>
                <w:lang w:val="uk-UA"/>
              </w:rPr>
            </w:pPr>
            <w:proofErr w:type="spellStart"/>
            <w:r w:rsidRPr="0005012C">
              <w:rPr>
                <w:rFonts w:ascii="Times New Roman" w:hAnsi="Times New Roman"/>
                <w:lang w:val="uk-UA"/>
              </w:rPr>
              <w:t>char</w:t>
            </w:r>
            <w:proofErr w:type="spellEnd"/>
            <w:r w:rsidRPr="0005012C">
              <w:rPr>
                <w:rFonts w:ascii="Times New Roman" w:hAnsi="Times New Roman"/>
                <w:lang w:val="uk-UA"/>
              </w:rPr>
              <w:t xml:space="preserve"> *</w:t>
            </w:r>
            <w:proofErr w:type="spellStart"/>
            <w:r w:rsidRPr="0005012C">
              <w:rPr>
                <w:rFonts w:ascii="Times New Roman" w:hAnsi="Times New Roman"/>
                <w:lang w:val="uk-UA"/>
              </w:rPr>
              <w:t>strncpy</w:t>
            </w:r>
            <w:proofErr w:type="spellEnd"/>
            <w:r w:rsidRPr="0005012C">
              <w:rPr>
                <w:rFonts w:ascii="Times New Roman" w:hAnsi="Times New Roman"/>
                <w:lang w:val="uk-UA"/>
              </w:rPr>
              <w:t xml:space="preserve"> (</w:t>
            </w:r>
            <w:proofErr w:type="spellStart"/>
            <w:r w:rsidRPr="0005012C">
              <w:rPr>
                <w:rFonts w:ascii="Times New Roman" w:hAnsi="Times New Roman"/>
                <w:lang w:val="uk-UA"/>
              </w:rPr>
              <w:t>char</w:t>
            </w:r>
            <w:proofErr w:type="spellEnd"/>
            <w:r w:rsidRPr="0005012C">
              <w:rPr>
                <w:rFonts w:ascii="Times New Roman" w:hAnsi="Times New Roman"/>
                <w:lang w:val="uk-UA"/>
              </w:rPr>
              <w:t xml:space="preserve"> * </w:t>
            </w:r>
            <w:proofErr w:type="spellStart"/>
            <w:r w:rsidRPr="0005012C">
              <w:rPr>
                <w:rFonts w:ascii="Times New Roman" w:hAnsi="Times New Roman"/>
                <w:lang w:val="uk-UA"/>
              </w:rPr>
              <w:t>dest</w:t>
            </w:r>
            <w:proofErr w:type="spellEnd"/>
            <w:r w:rsidRPr="0005012C">
              <w:rPr>
                <w:rFonts w:ascii="Times New Roman" w:hAnsi="Times New Roman"/>
                <w:lang w:val="uk-UA"/>
              </w:rPr>
              <w:t xml:space="preserve">, </w:t>
            </w:r>
            <w:proofErr w:type="spellStart"/>
            <w:r w:rsidRPr="0005012C">
              <w:rPr>
                <w:rFonts w:ascii="Times New Roman" w:hAnsi="Times New Roman"/>
                <w:lang w:val="uk-UA"/>
              </w:rPr>
              <w:t>const</w:t>
            </w:r>
            <w:proofErr w:type="spellEnd"/>
            <w:r w:rsidRPr="0005012C">
              <w:rPr>
                <w:rFonts w:ascii="Times New Roman" w:hAnsi="Times New Roman"/>
                <w:lang w:val="uk-UA"/>
              </w:rPr>
              <w:t xml:space="preserve"> </w:t>
            </w:r>
            <w:proofErr w:type="spellStart"/>
            <w:r w:rsidRPr="0005012C">
              <w:rPr>
                <w:rFonts w:ascii="Times New Roman" w:hAnsi="Times New Roman"/>
                <w:lang w:val="uk-UA"/>
              </w:rPr>
              <w:t>char</w:t>
            </w:r>
            <w:proofErr w:type="spellEnd"/>
            <w:r w:rsidRPr="0005012C">
              <w:rPr>
                <w:rFonts w:ascii="Times New Roman" w:hAnsi="Times New Roman"/>
                <w:lang w:val="uk-UA"/>
              </w:rPr>
              <w:t xml:space="preserve"> *</w:t>
            </w:r>
            <w:proofErr w:type="spellStart"/>
            <w:r w:rsidRPr="0005012C">
              <w:rPr>
                <w:rFonts w:ascii="Times New Roman" w:hAnsi="Times New Roman"/>
                <w:lang w:val="uk-UA"/>
              </w:rPr>
              <w:t>source</w:t>
            </w:r>
            <w:proofErr w:type="spellEnd"/>
            <w:r w:rsidRPr="0005012C">
              <w:rPr>
                <w:rFonts w:ascii="Times New Roman" w:hAnsi="Times New Roman"/>
                <w:lang w:val="uk-UA"/>
              </w:rPr>
              <w:t xml:space="preserve">, </w:t>
            </w:r>
            <w:proofErr w:type="spellStart"/>
            <w:r w:rsidRPr="0005012C">
              <w:rPr>
                <w:rFonts w:ascii="Times New Roman" w:hAnsi="Times New Roman"/>
                <w:lang w:val="uk-UA"/>
              </w:rPr>
              <w:t>unsigned</w:t>
            </w:r>
            <w:proofErr w:type="spellEnd"/>
            <w:r w:rsidRPr="0005012C">
              <w:rPr>
                <w:rFonts w:ascii="Times New Roman" w:hAnsi="Times New Roman"/>
                <w:lang w:val="uk-UA"/>
              </w:rPr>
              <w:t xml:space="preserve"> n)</w:t>
            </w:r>
          </w:p>
        </w:tc>
        <w:tc>
          <w:tcPr>
            <w:tcW w:w="5446" w:type="dxa"/>
          </w:tcPr>
          <w:p w14:paraId="7BBF3318" w14:textId="77777777" w:rsidR="007B0A72" w:rsidRDefault="007B0A72" w:rsidP="00BA261B">
            <w:pPr>
              <w:rPr>
                <w:rFonts w:ascii="Times New Roman" w:hAnsi="Times New Roman"/>
                <w:lang w:val="uk-UA"/>
              </w:rPr>
            </w:pPr>
            <w:r>
              <w:rPr>
                <w:rFonts w:ascii="Times New Roman" w:hAnsi="Times New Roman"/>
                <w:lang w:val="uk-UA"/>
              </w:rPr>
              <w:t>К</w:t>
            </w:r>
            <w:r w:rsidRPr="0005012C">
              <w:rPr>
                <w:rFonts w:ascii="Times New Roman" w:hAnsi="Times New Roman"/>
                <w:lang w:val="uk-UA"/>
              </w:rPr>
              <w:t xml:space="preserve">опіювання не більш n перших символів у рядок </w:t>
            </w:r>
            <w:proofErr w:type="spellStart"/>
            <w:r w:rsidRPr="0005012C">
              <w:rPr>
                <w:rFonts w:ascii="Times New Roman" w:hAnsi="Times New Roman"/>
                <w:lang w:val="uk-UA"/>
              </w:rPr>
              <w:t>dest</w:t>
            </w:r>
            <w:proofErr w:type="spellEnd"/>
          </w:p>
        </w:tc>
      </w:tr>
      <w:tr w:rsidR="007B0A72" w14:paraId="5CCE985C" w14:textId="77777777" w:rsidTr="007B0A72">
        <w:tc>
          <w:tcPr>
            <w:tcW w:w="4361" w:type="dxa"/>
          </w:tcPr>
          <w:p w14:paraId="43150EEF" w14:textId="77777777" w:rsidR="007B0A72" w:rsidRDefault="007B0A72" w:rsidP="00BA261B">
            <w:pPr>
              <w:rPr>
                <w:rFonts w:ascii="Times New Roman" w:hAnsi="Times New Roman"/>
                <w:lang w:val="uk-UA"/>
              </w:rPr>
            </w:pPr>
            <w:proofErr w:type="spellStart"/>
            <w:r w:rsidRPr="0005012C">
              <w:rPr>
                <w:rFonts w:ascii="Times New Roman" w:hAnsi="Times New Roman"/>
                <w:lang w:val="uk-UA"/>
              </w:rPr>
              <w:t>int</w:t>
            </w:r>
            <w:proofErr w:type="spellEnd"/>
            <w:r w:rsidRPr="0005012C">
              <w:rPr>
                <w:rFonts w:ascii="Times New Roman" w:hAnsi="Times New Roman"/>
                <w:lang w:val="uk-UA"/>
              </w:rPr>
              <w:t xml:space="preserve"> </w:t>
            </w:r>
            <w:proofErr w:type="spellStart"/>
            <w:r w:rsidRPr="0005012C">
              <w:rPr>
                <w:rFonts w:ascii="Times New Roman" w:hAnsi="Times New Roman"/>
                <w:lang w:val="uk-UA"/>
              </w:rPr>
              <w:t>strlen</w:t>
            </w:r>
            <w:proofErr w:type="spellEnd"/>
            <w:r w:rsidRPr="0005012C">
              <w:rPr>
                <w:rFonts w:ascii="Times New Roman" w:hAnsi="Times New Roman"/>
                <w:lang w:val="uk-UA"/>
              </w:rPr>
              <w:t xml:space="preserve"> (</w:t>
            </w:r>
            <w:proofErr w:type="spellStart"/>
            <w:r w:rsidRPr="0005012C">
              <w:rPr>
                <w:rFonts w:ascii="Times New Roman" w:hAnsi="Times New Roman"/>
                <w:lang w:val="uk-UA"/>
              </w:rPr>
              <w:t>const</w:t>
            </w:r>
            <w:proofErr w:type="spellEnd"/>
            <w:r w:rsidRPr="0005012C">
              <w:rPr>
                <w:rFonts w:ascii="Times New Roman" w:hAnsi="Times New Roman"/>
                <w:lang w:val="uk-UA"/>
              </w:rPr>
              <w:t xml:space="preserve"> </w:t>
            </w:r>
            <w:proofErr w:type="spellStart"/>
            <w:r w:rsidRPr="0005012C">
              <w:rPr>
                <w:rFonts w:ascii="Times New Roman" w:hAnsi="Times New Roman"/>
                <w:lang w:val="uk-UA"/>
              </w:rPr>
              <w:t>char</w:t>
            </w:r>
            <w:proofErr w:type="spellEnd"/>
            <w:r w:rsidRPr="0005012C">
              <w:rPr>
                <w:rFonts w:ascii="Times New Roman" w:hAnsi="Times New Roman"/>
                <w:lang w:val="uk-UA"/>
              </w:rPr>
              <w:t xml:space="preserve"> *s)</w:t>
            </w:r>
          </w:p>
        </w:tc>
        <w:tc>
          <w:tcPr>
            <w:tcW w:w="5446" w:type="dxa"/>
          </w:tcPr>
          <w:p w14:paraId="19EAB92C" w14:textId="77777777" w:rsidR="007B0A72" w:rsidRDefault="007B0A72" w:rsidP="00BA261B">
            <w:pPr>
              <w:rPr>
                <w:rFonts w:ascii="Times New Roman" w:hAnsi="Times New Roman"/>
                <w:lang w:val="uk-UA"/>
              </w:rPr>
            </w:pPr>
            <w:r>
              <w:rPr>
                <w:rFonts w:ascii="Times New Roman" w:hAnsi="Times New Roman"/>
                <w:lang w:val="uk-UA"/>
              </w:rPr>
              <w:t>П</w:t>
            </w:r>
            <w:r w:rsidRPr="0005012C">
              <w:rPr>
                <w:rFonts w:ascii="Times New Roman" w:hAnsi="Times New Roman"/>
                <w:lang w:val="uk-UA"/>
              </w:rPr>
              <w:t>овертає довжину рядка s</w:t>
            </w:r>
          </w:p>
        </w:tc>
      </w:tr>
      <w:tr w:rsidR="007B0A72" w14:paraId="7FEBDE95" w14:textId="77777777" w:rsidTr="007B0A72">
        <w:tc>
          <w:tcPr>
            <w:tcW w:w="4361" w:type="dxa"/>
          </w:tcPr>
          <w:p w14:paraId="7CB7F748" w14:textId="77777777" w:rsidR="007B0A72" w:rsidRDefault="007B0A72" w:rsidP="00BA261B">
            <w:pPr>
              <w:rPr>
                <w:rFonts w:ascii="Times New Roman" w:hAnsi="Times New Roman"/>
                <w:lang w:val="uk-UA"/>
              </w:rPr>
            </w:pPr>
            <w:proofErr w:type="spellStart"/>
            <w:r w:rsidRPr="0005012C">
              <w:rPr>
                <w:rFonts w:ascii="Times New Roman" w:hAnsi="Times New Roman"/>
                <w:lang w:val="uk-UA"/>
              </w:rPr>
              <w:t>char</w:t>
            </w:r>
            <w:proofErr w:type="spellEnd"/>
            <w:r w:rsidRPr="0005012C">
              <w:rPr>
                <w:rFonts w:ascii="Times New Roman" w:hAnsi="Times New Roman"/>
                <w:lang w:val="uk-UA"/>
              </w:rPr>
              <w:t xml:space="preserve"> *</w:t>
            </w:r>
            <w:proofErr w:type="spellStart"/>
            <w:r w:rsidRPr="0005012C">
              <w:rPr>
                <w:rFonts w:ascii="Times New Roman" w:hAnsi="Times New Roman"/>
                <w:lang w:val="uk-UA"/>
              </w:rPr>
              <w:t>strlwr</w:t>
            </w:r>
            <w:proofErr w:type="spellEnd"/>
            <w:r w:rsidRPr="0005012C">
              <w:rPr>
                <w:rFonts w:ascii="Times New Roman" w:hAnsi="Times New Roman"/>
                <w:lang w:val="uk-UA"/>
              </w:rPr>
              <w:t xml:space="preserve"> (</w:t>
            </w:r>
            <w:proofErr w:type="spellStart"/>
            <w:r w:rsidRPr="0005012C">
              <w:rPr>
                <w:rFonts w:ascii="Times New Roman" w:hAnsi="Times New Roman"/>
                <w:lang w:val="uk-UA"/>
              </w:rPr>
              <w:t>char</w:t>
            </w:r>
            <w:proofErr w:type="spellEnd"/>
            <w:r w:rsidRPr="0005012C">
              <w:rPr>
                <w:rFonts w:ascii="Times New Roman" w:hAnsi="Times New Roman"/>
                <w:lang w:val="uk-UA"/>
              </w:rPr>
              <w:t xml:space="preserve"> *s)</w:t>
            </w:r>
          </w:p>
        </w:tc>
        <w:tc>
          <w:tcPr>
            <w:tcW w:w="5446" w:type="dxa"/>
          </w:tcPr>
          <w:p w14:paraId="38967AA5" w14:textId="77777777" w:rsidR="007B0A72" w:rsidRDefault="007B0A72" w:rsidP="00BA261B">
            <w:pPr>
              <w:rPr>
                <w:rFonts w:ascii="Times New Roman" w:hAnsi="Times New Roman"/>
                <w:lang w:val="uk-UA"/>
              </w:rPr>
            </w:pPr>
            <w:r>
              <w:rPr>
                <w:rFonts w:ascii="Times New Roman" w:hAnsi="Times New Roman"/>
                <w:lang w:val="uk-UA"/>
              </w:rPr>
              <w:t>П</w:t>
            </w:r>
            <w:r w:rsidRPr="0005012C">
              <w:rPr>
                <w:rFonts w:ascii="Times New Roman" w:hAnsi="Times New Roman"/>
                <w:lang w:val="uk-UA"/>
              </w:rPr>
              <w:t>еретворює символи рядка в нижній регістр (у маленькі букви)</w:t>
            </w:r>
          </w:p>
        </w:tc>
      </w:tr>
      <w:tr w:rsidR="007B0A72" w14:paraId="288CA4C9" w14:textId="77777777" w:rsidTr="007B0A72">
        <w:tc>
          <w:tcPr>
            <w:tcW w:w="4361" w:type="dxa"/>
          </w:tcPr>
          <w:p w14:paraId="16C707BF" w14:textId="77777777" w:rsidR="007B0A72" w:rsidRDefault="007B0A72" w:rsidP="00BA261B">
            <w:pPr>
              <w:rPr>
                <w:rFonts w:ascii="Times New Roman" w:hAnsi="Times New Roman"/>
                <w:lang w:val="uk-UA"/>
              </w:rPr>
            </w:pPr>
            <w:proofErr w:type="spellStart"/>
            <w:r w:rsidRPr="0005012C">
              <w:rPr>
                <w:rFonts w:ascii="Times New Roman" w:hAnsi="Times New Roman"/>
                <w:lang w:val="uk-UA"/>
              </w:rPr>
              <w:t>char</w:t>
            </w:r>
            <w:proofErr w:type="spellEnd"/>
            <w:r w:rsidRPr="0005012C">
              <w:rPr>
                <w:rFonts w:ascii="Times New Roman" w:hAnsi="Times New Roman"/>
                <w:lang w:val="uk-UA"/>
              </w:rPr>
              <w:t xml:space="preserve"> *</w:t>
            </w:r>
            <w:proofErr w:type="spellStart"/>
            <w:r w:rsidRPr="0005012C">
              <w:rPr>
                <w:rFonts w:ascii="Times New Roman" w:hAnsi="Times New Roman"/>
                <w:lang w:val="uk-UA"/>
              </w:rPr>
              <w:t>strupr</w:t>
            </w:r>
            <w:proofErr w:type="spellEnd"/>
            <w:r w:rsidRPr="0005012C">
              <w:rPr>
                <w:rFonts w:ascii="Times New Roman" w:hAnsi="Times New Roman"/>
                <w:lang w:val="uk-UA"/>
              </w:rPr>
              <w:t xml:space="preserve"> (</w:t>
            </w:r>
            <w:proofErr w:type="spellStart"/>
            <w:r w:rsidRPr="0005012C">
              <w:rPr>
                <w:rFonts w:ascii="Times New Roman" w:hAnsi="Times New Roman"/>
                <w:lang w:val="uk-UA"/>
              </w:rPr>
              <w:t>char</w:t>
            </w:r>
            <w:proofErr w:type="spellEnd"/>
            <w:r w:rsidRPr="0005012C">
              <w:rPr>
                <w:rFonts w:ascii="Times New Roman" w:hAnsi="Times New Roman"/>
                <w:lang w:val="uk-UA"/>
              </w:rPr>
              <w:t xml:space="preserve"> *s)</w:t>
            </w:r>
          </w:p>
        </w:tc>
        <w:tc>
          <w:tcPr>
            <w:tcW w:w="5446" w:type="dxa"/>
          </w:tcPr>
          <w:p w14:paraId="6C80E98D" w14:textId="77777777" w:rsidR="007B0A72" w:rsidRDefault="007B0A72" w:rsidP="00BA261B">
            <w:pPr>
              <w:rPr>
                <w:rFonts w:ascii="Times New Roman" w:hAnsi="Times New Roman"/>
                <w:lang w:val="uk-UA"/>
              </w:rPr>
            </w:pPr>
            <w:r>
              <w:rPr>
                <w:rFonts w:ascii="Times New Roman" w:hAnsi="Times New Roman"/>
                <w:lang w:val="uk-UA"/>
              </w:rPr>
              <w:t>П</w:t>
            </w:r>
            <w:r w:rsidRPr="0005012C">
              <w:rPr>
                <w:rFonts w:ascii="Times New Roman" w:hAnsi="Times New Roman"/>
                <w:lang w:val="uk-UA"/>
              </w:rPr>
              <w:t xml:space="preserve">еретворює символи рядка у верхній регістр (у </w:t>
            </w:r>
            <w:r w:rsidRPr="0005012C">
              <w:rPr>
                <w:rFonts w:ascii="Times New Roman" w:hAnsi="Times New Roman"/>
                <w:lang w:val="uk-UA"/>
              </w:rPr>
              <w:lastRenderedPageBreak/>
              <w:t>великі букви)</w:t>
            </w:r>
          </w:p>
        </w:tc>
      </w:tr>
      <w:tr w:rsidR="007B0A72" w14:paraId="577D6C78" w14:textId="77777777" w:rsidTr="007B0A72">
        <w:tc>
          <w:tcPr>
            <w:tcW w:w="4361" w:type="dxa"/>
          </w:tcPr>
          <w:p w14:paraId="369A6F7D" w14:textId="77777777" w:rsidR="007B0A72" w:rsidRDefault="007B0A72" w:rsidP="00BA261B">
            <w:pPr>
              <w:rPr>
                <w:rFonts w:ascii="Times New Roman" w:hAnsi="Times New Roman"/>
                <w:lang w:val="uk-UA"/>
              </w:rPr>
            </w:pPr>
            <w:proofErr w:type="spellStart"/>
            <w:r w:rsidRPr="0005012C">
              <w:rPr>
                <w:rFonts w:ascii="Times New Roman" w:hAnsi="Times New Roman"/>
                <w:lang w:val="uk-UA"/>
              </w:rPr>
              <w:lastRenderedPageBreak/>
              <w:t>char</w:t>
            </w:r>
            <w:proofErr w:type="spellEnd"/>
            <w:r w:rsidRPr="0005012C">
              <w:rPr>
                <w:rFonts w:ascii="Times New Roman" w:hAnsi="Times New Roman"/>
                <w:lang w:val="uk-UA"/>
              </w:rPr>
              <w:t xml:space="preserve"> *</w:t>
            </w:r>
            <w:proofErr w:type="spellStart"/>
            <w:r w:rsidRPr="0005012C">
              <w:rPr>
                <w:rFonts w:ascii="Times New Roman" w:hAnsi="Times New Roman"/>
                <w:lang w:val="uk-UA"/>
              </w:rPr>
              <w:t>strset</w:t>
            </w:r>
            <w:proofErr w:type="spellEnd"/>
            <w:r w:rsidRPr="0005012C">
              <w:rPr>
                <w:rFonts w:ascii="Times New Roman" w:hAnsi="Times New Roman"/>
                <w:lang w:val="uk-UA"/>
              </w:rPr>
              <w:t xml:space="preserve"> (</w:t>
            </w:r>
            <w:proofErr w:type="spellStart"/>
            <w:r w:rsidRPr="0005012C">
              <w:rPr>
                <w:rFonts w:ascii="Times New Roman" w:hAnsi="Times New Roman"/>
                <w:lang w:val="uk-UA"/>
              </w:rPr>
              <w:t>char</w:t>
            </w:r>
            <w:proofErr w:type="spellEnd"/>
            <w:r w:rsidRPr="0005012C">
              <w:rPr>
                <w:rFonts w:ascii="Times New Roman" w:hAnsi="Times New Roman"/>
                <w:lang w:val="uk-UA"/>
              </w:rPr>
              <w:t xml:space="preserve"> *s, </w:t>
            </w:r>
            <w:proofErr w:type="spellStart"/>
            <w:r w:rsidRPr="0005012C">
              <w:rPr>
                <w:rFonts w:ascii="Times New Roman" w:hAnsi="Times New Roman"/>
                <w:lang w:val="uk-UA"/>
              </w:rPr>
              <w:t>int</w:t>
            </w:r>
            <w:proofErr w:type="spellEnd"/>
            <w:r w:rsidRPr="0005012C">
              <w:rPr>
                <w:rFonts w:ascii="Times New Roman" w:hAnsi="Times New Roman"/>
                <w:lang w:val="uk-UA"/>
              </w:rPr>
              <w:t xml:space="preserve"> c)</w:t>
            </w:r>
          </w:p>
        </w:tc>
        <w:tc>
          <w:tcPr>
            <w:tcW w:w="5446" w:type="dxa"/>
          </w:tcPr>
          <w:p w14:paraId="5DB3D84A" w14:textId="77777777" w:rsidR="007B0A72" w:rsidRDefault="007B0A72" w:rsidP="00BA261B">
            <w:pPr>
              <w:rPr>
                <w:rFonts w:ascii="Times New Roman" w:hAnsi="Times New Roman"/>
                <w:lang w:val="uk-UA"/>
              </w:rPr>
            </w:pPr>
            <w:r>
              <w:rPr>
                <w:rFonts w:ascii="Times New Roman" w:hAnsi="Times New Roman"/>
                <w:lang w:val="uk-UA"/>
              </w:rPr>
              <w:t>З</w:t>
            </w:r>
            <w:r w:rsidRPr="0005012C">
              <w:rPr>
                <w:rFonts w:ascii="Times New Roman" w:hAnsi="Times New Roman"/>
                <w:lang w:val="uk-UA"/>
              </w:rPr>
              <w:t>аповню</w:t>
            </w:r>
            <w:r>
              <w:rPr>
                <w:rFonts w:ascii="Times New Roman" w:hAnsi="Times New Roman"/>
                <w:lang w:val="uk-UA"/>
              </w:rPr>
              <w:t>є</w:t>
            </w:r>
            <w:r w:rsidRPr="0005012C">
              <w:rPr>
                <w:rFonts w:ascii="Times New Roman" w:hAnsi="Times New Roman"/>
                <w:lang w:val="uk-UA"/>
              </w:rPr>
              <w:t xml:space="preserve"> весь рядок s символом c</w:t>
            </w:r>
          </w:p>
        </w:tc>
      </w:tr>
      <w:tr w:rsidR="007B0A72" w14:paraId="26D3795B" w14:textId="77777777" w:rsidTr="007B0A72">
        <w:tc>
          <w:tcPr>
            <w:tcW w:w="4361" w:type="dxa"/>
          </w:tcPr>
          <w:p w14:paraId="01B70C6B" w14:textId="77777777" w:rsidR="007B0A72" w:rsidRDefault="007B0A72" w:rsidP="00BA261B">
            <w:pPr>
              <w:rPr>
                <w:rFonts w:ascii="Times New Roman" w:hAnsi="Times New Roman"/>
                <w:lang w:val="uk-UA"/>
              </w:rPr>
            </w:pPr>
            <w:proofErr w:type="spellStart"/>
            <w:r w:rsidRPr="0005012C">
              <w:rPr>
                <w:rFonts w:ascii="Times New Roman" w:hAnsi="Times New Roman"/>
                <w:lang w:val="uk-UA"/>
              </w:rPr>
              <w:t>сhar</w:t>
            </w:r>
            <w:proofErr w:type="spellEnd"/>
            <w:r w:rsidRPr="0005012C">
              <w:rPr>
                <w:rFonts w:ascii="Times New Roman" w:hAnsi="Times New Roman"/>
                <w:lang w:val="uk-UA"/>
              </w:rPr>
              <w:t xml:space="preserve"> *</w:t>
            </w:r>
            <w:proofErr w:type="spellStart"/>
            <w:r w:rsidRPr="0005012C">
              <w:rPr>
                <w:rFonts w:ascii="Times New Roman" w:hAnsi="Times New Roman"/>
                <w:lang w:val="uk-UA"/>
              </w:rPr>
              <w:t>strnset</w:t>
            </w:r>
            <w:proofErr w:type="spellEnd"/>
            <w:r w:rsidRPr="0005012C">
              <w:rPr>
                <w:rFonts w:ascii="Times New Roman" w:hAnsi="Times New Roman"/>
                <w:lang w:val="uk-UA"/>
              </w:rPr>
              <w:t xml:space="preserve"> (</w:t>
            </w:r>
            <w:proofErr w:type="spellStart"/>
            <w:r w:rsidRPr="0005012C">
              <w:rPr>
                <w:rFonts w:ascii="Times New Roman" w:hAnsi="Times New Roman"/>
                <w:lang w:val="uk-UA"/>
              </w:rPr>
              <w:t>char</w:t>
            </w:r>
            <w:proofErr w:type="spellEnd"/>
            <w:r w:rsidRPr="0005012C">
              <w:rPr>
                <w:rFonts w:ascii="Times New Roman" w:hAnsi="Times New Roman"/>
                <w:lang w:val="uk-UA"/>
              </w:rPr>
              <w:t xml:space="preserve"> *s, </w:t>
            </w:r>
            <w:proofErr w:type="spellStart"/>
            <w:r w:rsidRPr="0005012C">
              <w:rPr>
                <w:rFonts w:ascii="Times New Roman" w:hAnsi="Times New Roman"/>
                <w:lang w:val="uk-UA"/>
              </w:rPr>
              <w:t>int</w:t>
            </w:r>
            <w:proofErr w:type="spellEnd"/>
            <w:r w:rsidRPr="0005012C">
              <w:rPr>
                <w:rFonts w:ascii="Times New Roman" w:hAnsi="Times New Roman"/>
                <w:lang w:val="uk-UA"/>
              </w:rPr>
              <w:t xml:space="preserve"> c, </w:t>
            </w:r>
            <w:proofErr w:type="spellStart"/>
            <w:r w:rsidRPr="0005012C">
              <w:rPr>
                <w:rFonts w:ascii="Times New Roman" w:hAnsi="Times New Roman"/>
                <w:lang w:val="uk-UA"/>
              </w:rPr>
              <w:t>unsigned</w:t>
            </w:r>
            <w:proofErr w:type="spellEnd"/>
            <w:r w:rsidRPr="0005012C">
              <w:rPr>
                <w:rFonts w:ascii="Times New Roman" w:hAnsi="Times New Roman"/>
                <w:lang w:val="uk-UA"/>
              </w:rPr>
              <w:t xml:space="preserve"> n)</w:t>
            </w:r>
          </w:p>
        </w:tc>
        <w:tc>
          <w:tcPr>
            <w:tcW w:w="5446" w:type="dxa"/>
          </w:tcPr>
          <w:p w14:paraId="666409A9" w14:textId="77777777" w:rsidR="007B0A72" w:rsidRDefault="007B0A72" w:rsidP="00BA261B">
            <w:pPr>
              <w:rPr>
                <w:rFonts w:ascii="Times New Roman" w:hAnsi="Times New Roman"/>
                <w:lang w:val="uk-UA"/>
              </w:rPr>
            </w:pPr>
            <w:r>
              <w:rPr>
                <w:rFonts w:ascii="Times New Roman" w:hAnsi="Times New Roman"/>
                <w:lang w:val="uk-UA"/>
              </w:rPr>
              <w:t>З</w:t>
            </w:r>
            <w:r w:rsidRPr="0005012C">
              <w:rPr>
                <w:rFonts w:ascii="Times New Roman" w:hAnsi="Times New Roman"/>
                <w:lang w:val="uk-UA"/>
              </w:rPr>
              <w:t>аміняє перші n символів рядка s на символ c</w:t>
            </w:r>
          </w:p>
        </w:tc>
      </w:tr>
      <w:tr w:rsidR="007B0A72" w14:paraId="38C41678" w14:textId="77777777" w:rsidTr="007B0A72">
        <w:tc>
          <w:tcPr>
            <w:tcW w:w="4361" w:type="dxa"/>
          </w:tcPr>
          <w:p w14:paraId="19E36430" w14:textId="77777777" w:rsidR="007B0A72" w:rsidRDefault="007B0A72" w:rsidP="00BA261B">
            <w:pPr>
              <w:rPr>
                <w:rFonts w:ascii="Times New Roman" w:hAnsi="Times New Roman"/>
                <w:lang w:val="uk-UA"/>
              </w:rPr>
            </w:pPr>
            <w:proofErr w:type="spellStart"/>
            <w:r w:rsidRPr="0005012C">
              <w:rPr>
                <w:rFonts w:ascii="Times New Roman" w:hAnsi="Times New Roman"/>
                <w:lang w:val="uk-UA"/>
              </w:rPr>
              <w:t>char</w:t>
            </w:r>
            <w:proofErr w:type="spellEnd"/>
            <w:r w:rsidRPr="0005012C">
              <w:rPr>
                <w:rFonts w:ascii="Times New Roman" w:hAnsi="Times New Roman"/>
                <w:lang w:val="uk-UA"/>
              </w:rPr>
              <w:t xml:space="preserve"> *</w:t>
            </w:r>
            <w:proofErr w:type="spellStart"/>
            <w:r w:rsidRPr="0005012C">
              <w:rPr>
                <w:rFonts w:ascii="Times New Roman" w:hAnsi="Times New Roman"/>
                <w:lang w:val="uk-UA"/>
              </w:rPr>
              <w:t>strrev</w:t>
            </w:r>
            <w:proofErr w:type="spellEnd"/>
            <w:r w:rsidRPr="0005012C">
              <w:rPr>
                <w:rFonts w:ascii="Times New Roman" w:hAnsi="Times New Roman"/>
                <w:lang w:val="uk-UA"/>
              </w:rPr>
              <w:t xml:space="preserve"> (</w:t>
            </w:r>
            <w:proofErr w:type="spellStart"/>
            <w:r w:rsidRPr="0005012C">
              <w:rPr>
                <w:rFonts w:ascii="Times New Roman" w:hAnsi="Times New Roman"/>
                <w:lang w:val="uk-UA"/>
              </w:rPr>
              <w:t>char</w:t>
            </w:r>
            <w:proofErr w:type="spellEnd"/>
            <w:r w:rsidRPr="0005012C">
              <w:rPr>
                <w:rFonts w:ascii="Times New Roman" w:hAnsi="Times New Roman"/>
                <w:lang w:val="uk-UA"/>
              </w:rPr>
              <w:t xml:space="preserve"> *s)</w:t>
            </w:r>
          </w:p>
        </w:tc>
        <w:tc>
          <w:tcPr>
            <w:tcW w:w="5446" w:type="dxa"/>
          </w:tcPr>
          <w:p w14:paraId="43874DE5" w14:textId="77777777" w:rsidR="007B0A72" w:rsidRDefault="007B0A72" w:rsidP="00BA261B">
            <w:pPr>
              <w:rPr>
                <w:rFonts w:ascii="Times New Roman" w:hAnsi="Times New Roman"/>
                <w:lang w:val="uk-UA"/>
              </w:rPr>
            </w:pPr>
            <w:r>
              <w:rPr>
                <w:rFonts w:ascii="Times New Roman" w:hAnsi="Times New Roman"/>
                <w:lang w:val="uk-UA"/>
              </w:rPr>
              <w:t>Р</w:t>
            </w:r>
            <w:r w:rsidRPr="0005012C">
              <w:rPr>
                <w:rFonts w:ascii="Times New Roman" w:hAnsi="Times New Roman"/>
                <w:lang w:val="uk-UA"/>
              </w:rPr>
              <w:t>озташовує всі символ рядка s, за винятком нуль термінатора, у зворотному порядку</w:t>
            </w:r>
          </w:p>
        </w:tc>
      </w:tr>
      <w:tr w:rsidR="007B0A72" w14:paraId="6BCB7B0E" w14:textId="77777777" w:rsidTr="007B0A72">
        <w:tc>
          <w:tcPr>
            <w:tcW w:w="4361" w:type="dxa"/>
          </w:tcPr>
          <w:p w14:paraId="559ECFFC" w14:textId="77777777" w:rsidR="007B0A72" w:rsidRDefault="007B0A72" w:rsidP="00BA261B">
            <w:pPr>
              <w:rPr>
                <w:rFonts w:ascii="Times New Roman" w:hAnsi="Times New Roman"/>
                <w:lang w:val="uk-UA"/>
              </w:rPr>
            </w:pPr>
            <w:proofErr w:type="spellStart"/>
            <w:r w:rsidRPr="0005012C">
              <w:rPr>
                <w:rFonts w:ascii="Times New Roman" w:hAnsi="Times New Roman"/>
                <w:lang w:val="uk-UA"/>
              </w:rPr>
              <w:t>size_t</w:t>
            </w:r>
            <w:proofErr w:type="spellEnd"/>
            <w:r w:rsidRPr="0005012C">
              <w:rPr>
                <w:rFonts w:ascii="Times New Roman" w:hAnsi="Times New Roman"/>
                <w:lang w:val="uk-UA"/>
              </w:rPr>
              <w:t xml:space="preserve"> </w:t>
            </w:r>
            <w:proofErr w:type="spellStart"/>
            <w:r w:rsidRPr="0005012C">
              <w:rPr>
                <w:rFonts w:ascii="Times New Roman" w:hAnsi="Times New Roman"/>
                <w:lang w:val="uk-UA"/>
              </w:rPr>
              <w:t>strcspn</w:t>
            </w:r>
            <w:proofErr w:type="spellEnd"/>
            <w:r w:rsidRPr="0005012C">
              <w:rPr>
                <w:rFonts w:ascii="Times New Roman" w:hAnsi="Times New Roman"/>
                <w:lang w:val="uk-UA"/>
              </w:rPr>
              <w:t xml:space="preserve"> (</w:t>
            </w:r>
            <w:proofErr w:type="spellStart"/>
            <w:r w:rsidRPr="0005012C">
              <w:rPr>
                <w:rFonts w:ascii="Times New Roman" w:hAnsi="Times New Roman"/>
                <w:lang w:val="uk-UA"/>
              </w:rPr>
              <w:t>const</w:t>
            </w:r>
            <w:proofErr w:type="spellEnd"/>
            <w:r w:rsidRPr="0005012C">
              <w:rPr>
                <w:rFonts w:ascii="Times New Roman" w:hAnsi="Times New Roman"/>
                <w:lang w:val="uk-UA"/>
              </w:rPr>
              <w:t xml:space="preserve"> </w:t>
            </w:r>
            <w:proofErr w:type="spellStart"/>
            <w:r w:rsidRPr="0005012C">
              <w:rPr>
                <w:rFonts w:ascii="Times New Roman" w:hAnsi="Times New Roman"/>
                <w:lang w:val="uk-UA"/>
              </w:rPr>
              <w:t>char</w:t>
            </w:r>
            <w:proofErr w:type="spellEnd"/>
            <w:r w:rsidRPr="0005012C">
              <w:rPr>
                <w:rFonts w:ascii="Times New Roman" w:hAnsi="Times New Roman"/>
                <w:lang w:val="uk-UA"/>
              </w:rPr>
              <w:t xml:space="preserve"> *s1, </w:t>
            </w:r>
            <w:proofErr w:type="spellStart"/>
            <w:r w:rsidRPr="0005012C">
              <w:rPr>
                <w:rFonts w:ascii="Times New Roman" w:hAnsi="Times New Roman"/>
                <w:lang w:val="uk-UA"/>
              </w:rPr>
              <w:t>const</w:t>
            </w:r>
            <w:proofErr w:type="spellEnd"/>
            <w:r w:rsidRPr="0005012C">
              <w:rPr>
                <w:rFonts w:ascii="Times New Roman" w:hAnsi="Times New Roman"/>
                <w:lang w:val="uk-UA"/>
              </w:rPr>
              <w:t xml:space="preserve"> </w:t>
            </w:r>
            <w:proofErr w:type="spellStart"/>
            <w:r w:rsidRPr="0005012C">
              <w:rPr>
                <w:rFonts w:ascii="Times New Roman" w:hAnsi="Times New Roman"/>
                <w:lang w:val="uk-UA"/>
              </w:rPr>
              <w:t>char</w:t>
            </w:r>
            <w:proofErr w:type="spellEnd"/>
            <w:r w:rsidRPr="0005012C">
              <w:rPr>
                <w:rFonts w:ascii="Times New Roman" w:hAnsi="Times New Roman"/>
                <w:lang w:val="uk-UA"/>
              </w:rPr>
              <w:t xml:space="preserve"> *s2)</w:t>
            </w:r>
          </w:p>
        </w:tc>
        <w:tc>
          <w:tcPr>
            <w:tcW w:w="5446" w:type="dxa"/>
          </w:tcPr>
          <w:p w14:paraId="489DE0F2" w14:textId="77777777" w:rsidR="007B0A72" w:rsidRDefault="007B0A72" w:rsidP="00BA261B">
            <w:pPr>
              <w:rPr>
                <w:rFonts w:ascii="Times New Roman" w:hAnsi="Times New Roman"/>
                <w:lang w:val="uk-UA"/>
              </w:rPr>
            </w:pPr>
            <w:r>
              <w:rPr>
                <w:rFonts w:ascii="Times New Roman" w:hAnsi="Times New Roman"/>
                <w:lang w:val="uk-UA"/>
              </w:rPr>
              <w:t>П</w:t>
            </w:r>
            <w:r w:rsidRPr="0005012C">
              <w:rPr>
                <w:rFonts w:ascii="Times New Roman" w:hAnsi="Times New Roman"/>
                <w:lang w:val="uk-UA"/>
              </w:rPr>
              <w:t xml:space="preserve">овертає довжину початкової ділянки рядка s1, що складається тільки із символів, </w:t>
            </w:r>
            <w:r>
              <w:rPr>
                <w:rFonts w:ascii="Times New Roman" w:hAnsi="Times New Roman"/>
                <w:lang w:val="uk-UA"/>
              </w:rPr>
              <w:t>яких немає</w:t>
            </w:r>
            <w:r w:rsidRPr="0005012C">
              <w:rPr>
                <w:rFonts w:ascii="Times New Roman" w:hAnsi="Times New Roman"/>
                <w:lang w:val="uk-UA"/>
              </w:rPr>
              <w:t xml:space="preserve"> в s2</w:t>
            </w:r>
          </w:p>
        </w:tc>
      </w:tr>
      <w:tr w:rsidR="007B0A72" w14:paraId="26C2F0E3" w14:textId="77777777" w:rsidTr="007B0A72">
        <w:tc>
          <w:tcPr>
            <w:tcW w:w="4361" w:type="dxa"/>
          </w:tcPr>
          <w:p w14:paraId="783CAB70" w14:textId="77777777" w:rsidR="007B0A72" w:rsidRDefault="007B0A72" w:rsidP="00BA261B">
            <w:pPr>
              <w:rPr>
                <w:rFonts w:ascii="Times New Roman" w:hAnsi="Times New Roman"/>
                <w:lang w:val="uk-UA"/>
              </w:rPr>
            </w:pPr>
            <w:proofErr w:type="spellStart"/>
            <w:r w:rsidRPr="0005012C">
              <w:rPr>
                <w:rFonts w:ascii="Times New Roman" w:hAnsi="Times New Roman"/>
                <w:lang w:val="uk-UA"/>
              </w:rPr>
              <w:t>size_t</w:t>
            </w:r>
            <w:proofErr w:type="spellEnd"/>
            <w:r w:rsidRPr="0005012C">
              <w:rPr>
                <w:rFonts w:ascii="Times New Roman" w:hAnsi="Times New Roman"/>
                <w:lang w:val="uk-UA"/>
              </w:rPr>
              <w:t xml:space="preserve"> </w:t>
            </w:r>
            <w:proofErr w:type="spellStart"/>
            <w:r w:rsidRPr="0005012C">
              <w:rPr>
                <w:rFonts w:ascii="Times New Roman" w:hAnsi="Times New Roman"/>
                <w:lang w:val="uk-UA"/>
              </w:rPr>
              <w:t>strspn</w:t>
            </w:r>
            <w:proofErr w:type="spellEnd"/>
            <w:r w:rsidRPr="0005012C">
              <w:rPr>
                <w:rFonts w:ascii="Times New Roman" w:hAnsi="Times New Roman"/>
                <w:lang w:val="uk-UA"/>
              </w:rPr>
              <w:t xml:space="preserve"> (</w:t>
            </w:r>
            <w:proofErr w:type="spellStart"/>
            <w:r w:rsidRPr="0005012C">
              <w:rPr>
                <w:rFonts w:ascii="Times New Roman" w:hAnsi="Times New Roman"/>
                <w:lang w:val="uk-UA"/>
              </w:rPr>
              <w:t>const</w:t>
            </w:r>
            <w:proofErr w:type="spellEnd"/>
            <w:r w:rsidRPr="0005012C">
              <w:rPr>
                <w:rFonts w:ascii="Times New Roman" w:hAnsi="Times New Roman"/>
                <w:lang w:val="uk-UA"/>
              </w:rPr>
              <w:t xml:space="preserve"> </w:t>
            </w:r>
            <w:proofErr w:type="spellStart"/>
            <w:r w:rsidRPr="0005012C">
              <w:rPr>
                <w:rFonts w:ascii="Times New Roman" w:hAnsi="Times New Roman"/>
                <w:lang w:val="uk-UA"/>
              </w:rPr>
              <w:t>char</w:t>
            </w:r>
            <w:proofErr w:type="spellEnd"/>
            <w:r w:rsidRPr="0005012C">
              <w:rPr>
                <w:rFonts w:ascii="Times New Roman" w:hAnsi="Times New Roman"/>
                <w:lang w:val="uk-UA"/>
              </w:rPr>
              <w:t xml:space="preserve"> *s1, </w:t>
            </w:r>
            <w:proofErr w:type="spellStart"/>
            <w:r w:rsidRPr="0005012C">
              <w:rPr>
                <w:rFonts w:ascii="Times New Roman" w:hAnsi="Times New Roman"/>
                <w:lang w:val="uk-UA"/>
              </w:rPr>
              <w:t>const</w:t>
            </w:r>
            <w:proofErr w:type="spellEnd"/>
            <w:r w:rsidRPr="0005012C">
              <w:rPr>
                <w:rFonts w:ascii="Times New Roman" w:hAnsi="Times New Roman"/>
                <w:lang w:val="uk-UA"/>
              </w:rPr>
              <w:t xml:space="preserve"> </w:t>
            </w:r>
            <w:proofErr w:type="spellStart"/>
            <w:r w:rsidRPr="0005012C">
              <w:rPr>
                <w:rFonts w:ascii="Times New Roman" w:hAnsi="Times New Roman"/>
                <w:lang w:val="uk-UA"/>
              </w:rPr>
              <w:t>char</w:t>
            </w:r>
            <w:proofErr w:type="spellEnd"/>
            <w:r w:rsidRPr="0005012C">
              <w:rPr>
                <w:rFonts w:ascii="Times New Roman" w:hAnsi="Times New Roman"/>
                <w:lang w:val="uk-UA"/>
              </w:rPr>
              <w:t xml:space="preserve"> *s2)</w:t>
            </w:r>
          </w:p>
        </w:tc>
        <w:tc>
          <w:tcPr>
            <w:tcW w:w="5446" w:type="dxa"/>
          </w:tcPr>
          <w:p w14:paraId="4A89E27F" w14:textId="77777777" w:rsidR="007B0A72" w:rsidRDefault="007B0A72" w:rsidP="00BA261B">
            <w:pPr>
              <w:rPr>
                <w:rFonts w:ascii="Times New Roman" w:hAnsi="Times New Roman"/>
                <w:lang w:val="uk-UA"/>
              </w:rPr>
            </w:pPr>
            <w:r>
              <w:rPr>
                <w:rFonts w:ascii="Times New Roman" w:hAnsi="Times New Roman"/>
                <w:lang w:val="uk-UA"/>
              </w:rPr>
              <w:t>П</w:t>
            </w:r>
            <w:r w:rsidRPr="0005012C">
              <w:rPr>
                <w:rFonts w:ascii="Times New Roman" w:hAnsi="Times New Roman"/>
                <w:lang w:val="uk-UA"/>
              </w:rPr>
              <w:t>овертає довжину початкової ділянки рядка s1, що складається тільки із символів, що є в s2</w:t>
            </w:r>
          </w:p>
        </w:tc>
      </w:tr>
      <w:tr w:rsidR="007B0A72" w14:paraId="6BC71979" w14:textId="77777777" w:rsidTr="007B0A72">
        <w:tc>
          <w:tcPr>
            <w:tcW w:w="4361" w:type="dxa"/>
          </w:tcPr>
          <w:p w14:paraId="1FA00AA2" w14:textId="77777777" w:rsidR="007B0A72" w:rsidRDefault="007B0A72" w:rsidP="00BA261B">
            <w:pPr>
              <w:rPr>
                <w:rFonts w:ascii="Times New Roman" w:hAnsi="Times New Roman"/>
                <w:lang w:val="uk-UA"/>
              </w:rPr>
            </w:pPr>
            <w:proofErr w:type="spellStart"/>
            <w:r w:rsidRPr="0005012C">
              <w:rPr>
                <w:rFonts w:ascii="Times New Roman" w:hAnsi="Times New Roman"/>
                <w:lang w:val="uk-UA"/>
              </w:rPr>
              <w:t>char</w:t>
            </w:r>
            <w:proofErr w:type="spellEnd"/>
            <w:r w:rsidRPr="0005012C">
              <w:rPr>
                <w:rFonts w:ascii="Times New Roman" w:hAnsi="Times New Roman"/>
                <w:lang w:val="uk-UA"/>
              </w:rPr>
              <w:t xml:space="preserve"> *</w:t>
            </w:r>
            <w:proofErr w:type="spellStart"/>
            <w:r w:rsidRPr="0005012C">
              <w:rPr>
                <w:rFonts w:ascii="Times New Roman" w:hAnsi="Times New Roman"/>
                <w:lang w:val="uk-UA"/>
              </w:rPr>
              <w:t>strpbrk</w:t>
            </w:r>
            <w:proofErr w:type="spellEnd"/>
            <w:r w:rsidRPr="0005012C">
              <w:rPr>
                <w:rFonts w:ascii="Times New Roman" w:hAnsi="Times New Roman"/>
                <w:lang w:val="uk-UA"/>
              </w:rPr>
              <w:t xml:space="preserve"> (</w:t>
            </w:r>
            <w:proofErr w:type="spellStart"/>
            <w:r w:rsidRPr="0005012C">
              <w:rPr>
                <w:rFonts w:ascii="Times New Roman" w:hAnsi="Times New Roman"/>
                <w:lang w:val="uk-UA"/>
              </w:rPr>
              <w:t>char</w:t>
            </w:r>
            <w:proofErr w:type="spellEnd"/>
            <w:r w:rsidRPr="0005012C">
              <w:rPr>
                <w:rFonts w:ascii="Times New Roman" w:hAnsi="Times New Roman"/>
                <w:lang w:val="uk-UA"/>
              </w:rPr>
              <w:t xml:space="preserve"> *s1, </w:t>
            </w:r>
            <w:proofErr w:type="spellStart"/>
            <w:r w:rsidRPr="0005012C">
              <w:rPr>
                <w:rFonts w:ascii="Times New Roman" w:hAnsi="Times New Roman"/>
                <w:lang w:val="uk-UA"/>
              </w:rPr>
              <w:t>char</w:t>
            </w:r>
            <w:proofErr w:type="spellEnd"/>
            <w:r w:rsidRPr="0005012C">
              <w:rPr>
                <w:rFonts w:ascii="Times New Roman" w:hAnsi="Times New Roman"/>
                <w:lang w:val="uk-UA"/>
              </w:rPr>
              <w:t xml:space="preserve"> *s2)</w:t>
            </w:r>
          </w:p>
        </w:tc>
        <w:tc>
          <w:tcPr>
            <w:tcW w:w="5446" w:type="dxa"/>
          </w:tcPr>
          <w:p w14:paraId="59C4BE58" w14:textId="77777777" w:rsidR="007B0A72" w:rsidRDefault="007B0A72" w:rsidP="00BA261B">
            <w:pPr>
              <w:rPr>
                <w:rFonts w:ascii="Times New Roman" w:hAnsi="Times New Roman"/>
                <w:lang w:val="uk-UA"/>
              </w:rPr>
            </w:pPr>
            <w:r>
              <w:rPr>
                <w:rFonts w:ascii="Times New Roman" w:hAnsi="Times New Roman"/>
                <w:lang w:val="uk-UA"/>
              </w:rPr>
              <w:t>П</w:t>
            </w:r>
            <w:r w:rsidRPr="0005012C">
              <w:rPr>
                <w:rFonts w:ascii="Times New Roman" w:hAnsi="Times New Roman"/>
                <w:lang w:val="uk-UA"/>
              </w:rPr>
              <w:t>ереглядає рядок s1 зліва направо, поки не зустрінеться кожний із символів рядка s2; повертає вказівник на знайдений символ або NULL</w:t>
            </w:r>
          </w:p>
        </w:tc>
      </w:tr>
      <w:tr w:rsidR="007B0A72" w14:paraId="5A7E8CAB" w14:textId="77777777" w:rsidTr="007B0A72">
        <w:tc>
          <w:tcPr>
            <w:tcW w:w="4361" w:type="dxa"/>
          </w:tcPr>
          <w:p w14:paraId="50291930" w14:textId="77777777" w:rsidR="007B0A72" w:rsidRDefault="007B0A72" w:rsidP="00BA261B">
            <w:pPr>
              <w:rPr>
                <w:rFonts w:ascii="Times New Roman" w:hAnsi="Times New Roman"/>
                <w:lang w:val="uk-UA"/>
              </w:rPr>
            </w:pPr>
            <w:proofErr w:type="spellStart"/>
            <w:r w:rsidRPr="0005012C">
              <w:rPr>
                <w:rFonts w:ascii="Times New Roman" w:hAnsi="Times New Roman"/>
                <w:lang w:val="uk-UA"/>
              </w:rPr>
              <w:t>char</w:t>
            </w:r>
            <w:proofErr w:type="spellEnd"/>
            <w:r w:rsidRPr="0005012C">
              <w:rPr>
                <w:rFonts w:ascii="Times New Roman" w:hAnsi="Times New Roman"/>
                <w:lang w:val="uk-UA"/>
              </w:rPr>
              <w:t xml:space="preserve"> *</w:t>
            </w:r>
            <w:proofErr w:type="spellStart"/>
            <w:r w:rsidRPr="0005012C">
              <w:rPr>
                <w:rFonts w:ascii="Times New Roman" w:hAnsi="Times New Roman"/>
                <w:lang w:val="uk-UA"/>
              </w:rPr>
              <w:t>strtok</w:t>
            </w:r>
            <w:proofErr w:type="spellEnd"/>
            <w:r w:rsidRPr="0005012C">
              <w:rPr>
                <w:rFonts w:ascii="Times New Roman" w:hAnsi="Times New Roman"/>
                <w:lang w:val="uk-UA"/>
              </w:rPr>
              <w:t xml:space="preserve"> (</w:t>
            </w:r>
            <w:proofErr w:type="spellStart"/>
            <w:r w:rsidRPr="0005012C">
              <w:rPr>
                <w:rFonts w:ascii="Times New Roman" w:hAnsi="Times New Roman"/>
                <w:lang w:val="uk-UA"/>
              </w:rPr>
              <w:t>char</w:t>
            </w:r>
            <w:proofErr w:type="spellEnd"/>
            <w:r w:rsidRPr="0005012C">
              <w:rPr>
                <w:rFonts w:ascii="Times New Roman" w:hAnsi="Times New Roman"/>
                <w:lang w:val="uk-UA"/>
              </w:rPr>
              <w:t xml:space="preserve"> *s1, </w:t>
            </w:r>
            <w:proofErr w:type="spellStart"/>
            <w:r w:rsidRPr="0005012C">
              <w:rPr>
                <w:rFonts w:ascii="Times New Roman" w:hAnsi="Times New Roman"/>
                <w:lang w:val="uk-UA"/>
              </w:rPr>
              <w:t>const</w:t>
            </w:r>
            <w:proofErr w:type="spellEnd"/>
            <w:r w:rsidRPr="0005012C">
              <w:rPr>
                <w:rFonts w:ascii="Times New Roman" w:hAnsi="Times New Roman"/>
                <w:lang w:val="uk-UA"/>
              </w:rPr>
              <w:t xml:space="preserve"> </w:t>
            </w:r>
            <w:proofErr w:type="spellStart"/>
            <w:r w:rsidRPr="0005012C">
              <w:rPr>
                <w:rFonts w:ascii="Times New Roman" w:hAnsi="Times New Roman"/>
                <w:lang w:val="uk-UA"/>
              </w:rPr>
              <w:t>char</w:t>
            </w:r>
            <w:proofErr w:type="spellEnd"/>
            <w:r w:rsidRPr="0005012C">
              <w:rPr>
                <w:rFonts w:ascii="Times New Roman" w:hAnsi="Times New Roman"/>
                <w:lang w:val="uk-UA"/>
              </w:rPr>
              <w:t xml:space="preserve"> *s2 )</w:t>
            </w:r>
          </w:p>
        </w:tc>
        <w:tc>
          <w:tcPr>
            <w:tcW w:w="5446" w:type="dxa"/>
          </w:tcPr>
          <w:p w14:paraId="53B8255F" w14:textId="77777777" w:rsidR="007B0A72" w:rsidRDefault="007B0A72" w:rsidP="00BA261B">
            <w:pPr>
              <w:rPr>
                <w:rFonts w:ascii="Times New Roman" w:hAnsi="Times New Roman"/>
                <w:lang w:val="uk-UA"/>
              </w:rPr>
            </w:pPr>
            <w:r>
              <w:rPr>
                <w:rFonts w:ascii="Times New Roman" w:hAnsi="Times New Roman"/>
                <w:lang w:val="uk-UA"/>
              </w:rPr>
              <w:t>З</w:t>
            </w:r>
            <w:r w:rsidRPr="0005012C">
              <w:rPr>
                <w:rFonts w:ascii="Times New Roman" w:hAnsi="Times New Roman"/>
                <w:lang w:val="uk-UA"/>
              </w:rPr>
              <w:t xml:space="preserve">астосовується для послідовного пошуку в рядку s1 фрагментів рядка, обмежених символами з заданої множини </w:t>
            </w:r>
            <w:r w:rsidRPr="0005012C">
              <w:rPr>
                <w:rFonts w:ascii="Times New Roman" w:hAnsi="Times New Roman"/>
                <w:i/>
                <w:lang w:val="uk-UA"/>
              </w:rPr>
              <w:t>розділ</w:t>
            </w:r>
            <w:r>
              <w:rPr>
                <w:rFonts w:ascii="Times New Roman" w:hAnsi="Times New Roman"/>
                <w:i/>
                <w:lang w:val="uk-UA"/>
              </w:rPr>
              <w:t>ьників</w:t>
            </w:r>
            <w:r w:rsidRPr="0005012C">
              <w:rPr>
                <w:rFonts w:ascii="Times New Roman" w:hAnsi="Times New Roman"/>
                <w:lang w:val="uk-UA"/>
              </w:rPr>
              <w:t>. Множина розділ</w:t>
            </w:r>
            <w:r>
              <w:rPr>
                <w:rFonts w:ascii="Times New Roman" w:hAnsi="Times New Roman"/>
                <w:lang w:val="uk-UA"/>
              </w:rPr>
              <w:t>ьників</w:t>
            </w:r>
            <w:r w:rsidRPr="0005012C">
              <w:rPr>
                <w:rFonts w:ascii="Times New Roman" w:hAnsi="Times New Roman"/>
                <w:lang w:val="uk-UA"/>
              </w:rPr>
              <w:t xml:space="preserve"> задається рядком s2. Перше звертання до </w:t>
            </w:r>
            <w:proofErr w:type="spellStart"/>
            <w:r w:rsidRPr="0005012C">
              <w:rPr>
                <w:rFonts w:ascii="Times New Roman" w:hAnsi="Times New Roman"/>
                <w:lang w:val="uk-UA"/>
              </w:rPr>
              <w:t>strtok</w:t>
            </w:r>
            <w:proofErr w:type="spellEnd"/>
            <w:r w:rsidRPr="0005012C">
              <w:rPr>
                <w:rFonts w:ascii="Times New Roman" w:hAnsi="Times New Roman"/>
                <w:lang w:val="uk-UA"/>
              </w:rPr>
              <w:t xml:space="preserve"> фіксується у рядок (s1), в якому ведеться пошук. Для пошуку другого і третього і </w:t>
            </w:r>
            <w:proofErr w:type="spellStart"/>
            <w:r w:rsidRPr="0005012C">
              <w:rPr>
                <w:rFonts w:ascii="Times New Roman" w:hAnsi="Times New Roman"/>
                <w:lang w:val="uk-UA"/>
              </w:rPr>
              <w:t>т.д</w:t>
            </w:r>
            <w:proofErr w:type="spellEnd"/>
            <w:r w:rsidRPr="0005012C">
              <w:rPr>
                <w:rFonts w:ascii="Times New Roman" w:hAnsi="Times New Roman"/>
                <w:lang w:val="uk-UA"/>
              </w:rPr>
              <w:t xml:space="preserve">. фрагментів рядка у тім же рядку в якості першого параметру задається NULL. Функція повертає вказівник на знайдений фрагмент рядка або NULL, якщо в рядку </w:t>
            </w:r>
            <w:proofErr w:type="spellStart"/>
            <w:r w:rsidRPr="0005012C">
              <w:rPr>
                <w:rFonts w:ascii="Times New Roman" w:hAnsi="Times New Roman"/>
                <w:lang w:val="uk-UA"/>
              </w:rPr>
              <w:t>токенов</w:t>
            </w:r>
            <w:proofErr w:type="spellEnd"/>
            <w:r w:rsidRPr="0005012C">
              <w:rPr>
                <w:rFonts w:ascii="Times New Roman" w:hAnsi="Times New Roman"/>
                <w:lang w:val="uk-UA"/>
              </w:rPr>
              <w:t xml:space="preserve"> не залишилося. Вихідний рядок змінюється – по мірі знаходження фрагментів рядка, перший за ними роздільник заміняється на нуль термінатор</w:t>
            </w:r>
          </w:p>
        </w:tc>
      </w:tr>
      <w:tr w:rsidR="007B0A72" w14:paraId="25BC6EC2" w14:textId="77777777" w:rsidTr="007B0A72">
        <w:tc>
          <w:tcPr>
            <w:tcW w:w="4361" w:type="dxa"/>
          </w:tcPr>
          <w:p w14:paraId="43E7702F" w14:textId="77777777" w:rsidR="007B0A72" w:rsidRDefault="007B0A72" w:rsidP="00BA261B">
            <w:pPr>
              <w:rPr>
                <w:rFonts w:ascii="Times New Roman" w:hAnsi="Times New Roman"/>
                <w:lang w:val="uk-UA"/>
              </w:rPr>
            </w:pPr>
            <w:proofErr w:type="spellStart"/>
            <w:r w:rsidRPr="0005012C">
              <w:rPr>
                <w:rFonts w:ascii="Times New Roman" w:hAnsi="Times New Roman"/>
                <w:lang w:val="uk-UA"/>
              </w:rPr>
              <w:t>char</w:t>
            </w:r>
            <w:proofErr w:type="spellEnd"/>
            <w:r w:rsidRPr="0005012C">
              <w:rPr>
                <w:rFonts w:ascii="Times New Roman" w:hAnsi="Times New Roman"/>
                <w:lang w:val="uk-UA"/>
              </w:rPr>
              <w:t xml:space="preserve"> *</w:t>
            </w:r>
            <w:proofErr w:type="spellStart"/>
            <w:r w:rsidRPr="0005012C">
              <w:rPr>
                <w:rFonts w:ascii="Times New Roman" w:hAnsi="Times New Roman"/>
                <w:lang w:val="uk-UA"/>
              </w:rPr>
              <w:t>strstr</w:t>
            </w:r>
            <w:proofErr w:type="spellEnd"/>
            <w:r w:rsidRPr="0005012C">
              <w:rPr>
                <w:rFonts w:ascii="Times New Roman" w:hAnsi="Times New Roman"/>
                <w:lang w:val="uk-UA"/>
              </w:rPr>
              <w:t xml:space="preserve"> (</w:t>
            </w:r>
            <w:proofErr w:type="spellStart"/>
            <w:r w:rsidRPr="0005012C">
              <w:rPr>
                <w:rFonts w:ascii="Times New Roman" w:hAnsi="Times New Roman"/>
                <w:lang w:val="uk-UA"/>
              </w:rPr>
              <w:t>const</w:t>
            </w:r>
            <w:proofErr w:type="spellEnd"/>
            <w:r w:rsidRPr="0005012C">
              <w:rPr>
                <w:rFonts w:ascii="Times New Roman" w:hAnsi="Times New Roman"/>
                <w:lang w:val="uk-UA"/>
              </w:rPr>
              <w:t xml:space="preserve"> </w:t>
            </w:r>
            <w:proofErr w:type="spellStart"/>
            <w:r w:rsidRPr="0005012C">
              <w:rPr>
                <w:rFonts w:ascii="Times New Roman" w:hAnsi="Times New Roman"/>
                <w:lang w:val="uk-UA"/>
              </w:rPr>
              <w:t>char</w:t>
            </w:r>
            <w:proofErr w:type="spellEnd"/>
            <w:r w:rsidRPr="0005012C">
              <w:rPr>
                <w:rFonts w:ascii="Times New Roman" w:hAnsi="Times New Roman"/>
                <w:lang w:val="uk-UA"/>
              </w:rPr>
              <w:t xml:space="preserve"> *s1, </w:t>
            </w:r>
            <w:proofErr w:type="spellStart"/>
            <w:r w:rsidRPr="0005012C">
              <w:rPr>
                <w:rFonts w:ascii="Times New Roman" w:hAnsi="Times New Roman"/>
                <w:lang w:val="uk-UA"/>
              </w:rPr>
              <w:t>const</w:t>
            </w:r>
            <w:proofErr w:type="spellEnd"/>
            <w:r w:rsidRPr="0005012C">
              <w:rPr>
                <w:rFonts w:ascii="Times New Roman" w:hAnsi="Times New Roman"/>
                <w:lang w:val="uk-UA"/>
              </w:rPr>
              <w:t xml:space="preserve"> </w:t>
            </w:r>
            <w:proofErr w:type="spellStart"/>
            <w:r w:rsidRPr="0005012C">
              <w:rPr>
                <w:rFonts w:ascii="Times New Roman" w:hAnsi="Times New Roman"/>
                <w:lang w:val="uk-UA"/>
              </w:rPr>
              <w:t>char</w:t>
            </w:r>
            <w:proofErr w:type="spellEnd"/>
            <w:r w:rsidRPr="0005012C">
              <w:rPr>
                <w:rFonts w:ascii="Times New Roman" w:hAnsi="Times New Roman"/>
                <w:lang w:val="uk-UA"/>
              </w:rPr>
              <w:t xml:space="preserve"> *s2)</w:t>
            </w:r>
          </w:p>
        </w:tc>
        <w:tc>
          <w:tcPr>
            <w:tcW w:w="5446" w:type="dxa"/>
          </w:tcPr>
          <w:p w14:paraId="20C7A2C7" w14:textId="77777777" w:rsidR="007B0A72" w:rsidRDefault="007B0A72" w:rsidP="00BA261B">
            <w:pPr>
              <w:rPr>
                <w:rFonts w:ascii="Times New Roman" w:hAnsi="Times New Roman"/>
                <w:lang w:val="uk-UA"/>
              </w:rPr>
            </w:pPr>
            <w:r>
              <w:rPr>
                <w:rFonts w:ascii="Times New Roman" w:hAnsi="Times New Roman"/>
                <w:lang w:val="uk-UA"/>
              </w:rPr>
              <w:t>Ш</w:t>
            </w:r>
            <w:r w:rsidRPr="0005012C">
              <w:rPr>
                <w:rFonts w:ascii="Times New Roman" w:hAnsi="Times New Roman"/>
                <w:lang w:val="uk-UA"/>
              </w:rPr>
              <w:t>укає перше з ліва входження рядка s2 у рядок s1. Повертає або вказівник на s2 у s1, або NULL, якщо s1 не містить рядка s2</w:t>
            </w:r>
          </w:p>
        </w:tc>
      </w:tr>
      <w:tr w:rsidR="007B0A72" w14:paraId="7CAAAAFF" w14:textId="77777777" w:rsidTr="007B0A72">
        <w:tc>
          <w:tcPr>
            <w:tcW w:w="4361" w:type="dxa"/>
          </w:tcPr>
          <w:p w14:paraId="48F1C05F" w14:textId="77777777" w:rsidR="007B0A72" w:rsidRDefault="007B0A72" w:rsidP="00BA261B">
            <w:pPr>
              <w:rPr>
                <w:rFonts w:ascii="Times New Roman" w:hAnsi="Times New Roman"/>
                <w:lang w:val="uk-UA"/>
              </w:rPr>
            </w:pPr>
            <w:proofErr w:type="spellStart"/>
            <w:r w:rsidRPr="0005012C">
              <w:rPr>
                <w:rFonts w:ascii="Times New Roman" w:hAnsi="Times New Roman"/>
                <w:lang w:val="uk-UA"/>
              </w:rPr>
              <w:t>char</w:t>
            </w:r>
            <w:proofErr w:type="spellEnd"/>
            <w:r w:rsidRPr="0005012C">
              <w:rPr>
                <w:rFonts w:ascii="Times New Roman" w:hAnsi="Times New Roman"/>
                <w:lang w:val="uk-UA"/>
              </w:rPr>
              <w:t xml:space="preserve"> *</w:t>
            </w:r>
            <w:proofErr w:type="spellStart"/>
            <w:r w:rsidRPr="0005012C">
              <w:rPr>
                <w:rFonts w:ascii="Times New Roman" w:hAnsi="Times New Roman"/>
                <w:lang w:val="uk-UA"/>
              </w:rPr>
              <w:t>strdup</w:t>
            </w:r>
            <w:proofErr w:type="spellEnd"/>
            <w:r w:rsidRPr="0005012C">
              <w:rPr>
                <w:rFonts w:ascii="Times New Roman" w:hAnsi="Times New Roman"/>
                <w:lang w:val="uk-UA"/>
              </w:rPr>
              <w:t xml:space="preserve"> (</w:t>
            </w:r>
            <w:proofErr w:type="spellStart"/>
            <w:r w:rsidRPr="0005012C">
              <w:rPr>
                <w:rFonts w:ascii="Times New Roman" w:hAnsi="Times New Roman"/>
                <w:lang w:val="uk-UA"/>
              </w:rPr>
              <w:t>const</w:t>
            </w:r>
            <w:proofErr w:type="spellEnd"/>
            <w:r w:rsidRPr="0005012C">
              <w:rPr>
                <w:rFonts w:ascii="Times New Roman" w:hAnsi="Times New Roman"/>
                <w:lang w:val="uk-UA"/>
              </w:rPr>
              <w:t xml:space="preserve"> </w:t>
            </w:r>
            <w:proofErr w:type="spellStart"/>
            <w:r w:rsidRPr="0005012C">
              <w:rPr>
                <w:rFonts w:ascii="Times New Roman" w:hAnsi="Times New Roman"/>
                <w:lang w:val="uk-UA"/>
              </w:rPr>
              <w:t>char</w:t>
            </w:r>
            <w:proofErr w:type="spellEnd"/>
            <w:r w:rsidRPr="0005012C">
              <w:rPr>
                <w:rFonts w:ascii="Times New Roman" w:hAnsi="Times New Roman"/>
                <w:lang w:val="uk-UA"/>
              </w:rPr>
              <w:t xml:space="preserve"> *s)</w:t>
            </w:r>
          </w:p>
        </w:tc>
        <w:tc>
          <w:tcPr>
            <w:tcW w:w="5446" w:type="dxa"/>
          </w:tcPr>
          <w:p w14:paraId="7D6DE9AE" w14:textId="77777777" w:rsidR="007B0A72" w:rsidRDefault="007B0A72" w:rsidP="00BA261B">
            <w:pPr>
              <w:rPr>
                <w:rFonts w:ascii="Times New Roman" w:hAnsi="Times New Roman"/>
                <w:lang w:val="uk-UA"/>
              </w:rPr>
            </w:pPr>
            <w:r>
              <w:rPr>
                <w:rFonts w:ascii="Times New Roman" w:hAnsi="Times New Roman"/>
                <w:lang w:val="uk-UA"/>
              </w:rPr>
              <w:t>Ф</w:t>
            </w:r>
            <w:r w:rsidRPr="0005012C">
              <w:rPr>
                <w:rFonts w:ascii="Times New Roman" w:hAnsi="Times New Roman"/>
                <w:lang w:val="uk-UA"/>
              </w:rPr>
              <w:t xml:space="preserve">ункція створює копію рядка s. Пам'ять для копії виділяється автоматичним викликом </w:t>
            </w:r>
            <w:proofErr w:type="spellStart"/>
            <w:r w:rsidRPr="0005012C">
              <w:rPr>
                <w:rFonts w:ascii="Times New Roman" w:hAnsi="Times New Roman"/>
                <w:lang w:val="uk-UA"/>
              </w:rPr>
              <w:t>malloc</w:t>
            </w:r>
            <w:proofErr w:type="spellEnd"/>
            <w:r w:rsidRPr="0005012C">
              <w:rPr>
                <w:rFonts w:ascii="Times New Roman" w:hAnsi="Times New Roman"/>
                <w:lang w:val="uk-UA"/>
              </w:rPr>
              <w:t>(</w:t>
            </w:r>
            <w:proofErr w:type="spellStart"/>
            <w:r w:rsidRPr="0005012C">
              <w:rPr>
                <w:rFonts w:ascii="Times New Roman" w:hAnsi="Times New Roman"/>
                <w:lang w:val="uk-UA"/>
              </w:rPr>
              <w:t>strlen</w:t>
            </w:r>
            <w:proofErr w:type="spellEnd"/>
            <w:r w:rsidRPr="0005012C">
              <w:rPr>
                <w:rFonts w:ascii="Times New Roman" w:hAnsi="Times New Roman"/>
                <w:lang w:val="uk-UA"/>
              </w:rPr>
              <w:t>(s) + 1). Програміст повинний самостійно звільнити цю пам'ять, коли вона стане непотрібною.</w:t>
            </w:r>
          </w:p>
        </w:tc>
      </w:tr>
    </w:tbl>
    <w:p w14:paraId="3A6F0354" w14:textId="77777777" w:rsidR="007B0A72" w:rsidRPr="0005012C" w:rsidRDefault="007B0A72" w:rsidP="00BA261B">
      <w:pPr>
        <w:rPr>
          <w:lang w:val="uk-UA"/>
        </w:rPr>
      </w:pPr>
      <w:r w:rsidRPr="0005012C">
        <w:rPr>
          <w:lang w:val="uk-UA"/>
        </w:rPr>
        <w:t xml:space="preserve">Робота з рядками, що не обов’язково закінчуються </w:t>
      </w:r>
      <w:proofErr w:type="spellStart"/>
      <w:r w:rsidRPr="0005012C">
        <w:rPr>
          <w:lang w:val="uk-UA"/>
        </w:rPr>
        <w:t>нулевим</w:t>
      </w:r>
      <w:proofErr w:type="spellEnd"/>
      <w:r w:rsidRPr="0005012C">
        <w:rPr>
          <w:lang w:val="uk-UA"/>
        </w:rPr>
        <w:t xml:space="preserve"> байтом</w:t>
      </w:r>
    </w:p>
    <w:p w14:paraId="4FDF8FBF" w14:textId="77777777" w:rsidR="007B0A72" w:rsidRPr="0005012C" w:rsidRDefault="007B0A72" w:rsidP="00BA261B">
      <w:pPr>
        <w:rPr>
          <w:rFonts w:ascii="Times New Roman" w:hAnsi="Times New Roman"/>
          <w:lang w:val="uk-UA"/>
        </w:rPr>
      </w:pPr>
    </w:p>
    <w:p w14:paraId="4E9A713F" w14:textId="77777777" w:rsidR="007B0A72" w:rsidRPr="00774CE2" w:rsidRDefault="007B0A72" w:rsidP="00774CE2">
      <w:pPr>
        <w:jc w:val="both"/>
        <w:rPr>
          <w:rFonts w:ascii="Times New Roman" w:hAnsi="Times New Roman"/>
          <w:sz w:val="28"/>
          <w:szCs w:val="28"/>
          <w:lang w:val="uk-UA"/>
        </w:rPr>
      </w:pPr>
      <w:r w:rsidRPr="00774CE2">
        <w:rPr>
          <w:rFonts w:ascii="Times New Roman" w:hAnsi="Times New Roman"/>
          <w:sz w:val="28"/>
          <w:szCs w:val="28"/>
          <w:lang w:val="uk-UA"/>
        </w:rPr>
        <w:t xml:space="preserve">Для роботи з масивом символів, що не обов’язково має у кінці нульовий символ, можна користуватися функціями перетворення буферів. Прототипи цих функцій знаходяться у файлі </w:t>
      </w:r>
      <w:proofErr w:type="spellStart"/>
      <w:r w:rsidRPr="00774CE2">
        <w:rPr>
          <w:rStyle w:val="SourceText"/>
          <w:rFonts w:ascii="Times New Roman" w:eastAsia="Liberation Serif" w:hAnsi="Times New Roman" w:cs="Times New Roman"/>
          <w:sz w:val="28"/>
          <w:szCs w:val="28"/>
          <w:lang w:val="uk-UA"/>
        </w:rPr>
        <w:t>string.h</w:t>
      </w:r>
      <w:proofErr w:type="spellEnd"/>
      <w:r w:rsidRPr="00774CE2">
        <w:rPr>
          <w:rStyle w:val="SourceText"/>
          <w:rFonts w:ascii="Times New Roman" w:eastAsia="Liberation Serif" w:hAnsi="Times New Roman" w:cs="Times New Roman"/>
          <w:sz w:val="28"/>
          <w:szCs w:val="28"/>
          <w:lang w:val="uk-UA"/>
        </w:rPr>
        <w:t xml:space="preserve">. </w:t>
      </w:r>
      <w:r w:rsidRPr="00774CE2">
        <w:rPr>
          <w:rFonts w:ascii="Times New Roman" w:hAnsi="Times New Roman"/>
          <w:sz w:val="28"/>
          <w:szCs w:val="28"/>
          <w:lang w:val="uk-UA"/>
        </w:rPr>
        <w:t>Ці функції дозволяють присвоювати кожному байту в межах вказаного буфера задане значення, а також використовуються для порівняння вмісту двох буферів. Наприклад:</w:t>
      </w:r>
    </w:p>
    <w:p w14:paraId="15F75615" w14:textId="77777777" w:rsidR="007B0A72" w:rsidRPr="00774CE2" w:rsidRDefault="007B0A72" w:rsidP="00774CE2">
      <w:pPr>
        <w:jc w:val="both"/>
        <w:rPr>
          <w:rFonts w:ascii="Times New Roman" w:hAnsi="Times New Roman"/>
          <w:sz w:val="28"/>
          <w:szCs w:val="28"/>
          <w:lang w:val="uk-UA"/>
        </w:rPr>
      </w:pPr>
      <w:proofErr w:type="spellStart"/>
      <w:r w:rsidRPr="00774CE2">
        <w:rPr>
          <w:rFonts w:ascii="Times New Roman" w:hAnsi="Times New Roman"/>
          <w:sz w:val="28"/>
          <w:szCs w:val="28"/>
          <w:lang w:val="uk-UA"/>
        </w:rPr>
        <w:t>memcpy</w:t>
      </w:r>
      <w:proofErr w:type="spellEnd"/>
      <w:r w:rsidRPr="00774CE2">
        <w:rPr>
          <w:rFonts w:ascii="Times New Roman" w:hAnsi="Times New Roman"/>
          <w:sz w:val="28"/>
          <w:szCs w:val="28"/>
          <w:lang w:val="uk-UA"/>
        </w:rPr>
        <w:t>() — копіювання символів з одного буфера у другий, поки не буде скопійований заданий символ або не буде скопійовано визначену кількість символів</w:t>
      </w:r>
    </w:p>
    <w:p w14:paraId="4CAE0F16" w14:textId="77777777" w:rsidR="007B0A72" w:rsidRPr="00774CE2" w:rsidRDefault="007B0A72" w:rsidP="00774CE2">
      <w:pPr>
        <w:jc w:val="both"/>
        <w:rPr>
          <w:rFonts w:ascii="Times New Roman" w:hAnsi="Times New Roman"/>
          <w:sz w:val="28"/>
          <w:szCs w:val="28"/>
          <w:lang w:val="uk-UA"/>
        </w:rPr>
      </w:pPr>
      <w:proofErr w:type="spellStart"/>
      <w:r w:rsidRPr="00774CE2">
        <w:rPr>
          <w:rFonts w:ascii="Times New Roman" w:hAnsi="Times New Roman"/>
          <w:sz w:val="28"/>
          <w:szCs w:val="28"/>
          <w:lang w:val="uk-UA"/>
        </w:rPr>
        <w:t>memcmp</w:t>
      </w:r>
      <w:proofErr w:type="spellEnd"/>
      <w:r w:rsidRPr="00774CE2">
        <w:rPr>
          <w:rFonts w:ascii="Times New Roman" w:hAnsi="Times New Roman"/>
          <w:sz w:val="28"/>
          <w:szCs w:val="28"/>
          <w:lang w:val="uk-UA"/>
        </w:rPr>
        <w:t>() — порівнює вказану кількість символів з двох буферів</w:t>
      </w:r>
    </w:p>
    <w:p w14:paraId="4C85A651" w14:textId="77777777" w:rsidR="007B0A72" w:rsidRPr="00774CE2" w:rsidRDefault="007B0A72" w:rsidP="00774CE2">
      <w:pPr>
        <w:jc w:val="both"/>
        <w:rPr>
          <w:rFonts w:ascii="Times New Roman" w:hAnsi="Times New Roman"/>
          <w:sz w:val="28"/>
          <w:szCs w:val="28"/>
          <w:lang w:val="uk-UA"/>
        </w:rPr>
      </w:pPr>
      <w:r w:rsidRPr="00774CE2">
        <w:rPr>
          <w:rFonts w:ascii="Times New Roman" w:hAnsi="Times New Roman"/>
          <w:sz w:val="28"/>
          <w:szCs w:val="28"/>
          <w:lang w:val="uk-UA"/>
        </w:rPr>
        <w:t xml:space="preserve">У файлі </w:t>
      </w:r>
      <w:proofErr w:type="spellStart"/>
      <w:r w:rsidRPr="00774CE2">
        <w:rPr>
          <w:rFonts w:ascii="Times New Roman" w:hAnsi="Times New Roman"/>
          <w:sz w:val="28"/>
          <w:szCs w:val="28"/>
          <w:lang w:val="uk-UA"/>
        </w:rPr>
        <w:t>ctype.h</w:t>
      </w:r>
      <w:proofErr w:type="spellEnd"/>
      <w:r w:rsidRPr="00774CE2">
        <w:rPr>
          <w:rFonts w:ascii="Times New Roman" w:hAnsi="Times New Roman"/>
          <w:sz w:val="28"/>
          <w:szCs w:val="28"/>
          <w:lang w:val="uk-UA"/>
        </w:rPr>
        <w:t xml:space="preserve"> описано прототипи функцій, що призначені для перевірки літер. Ці функції повертають ненульове значення (істина), коли її аргумент задовольняє заданій умові або належить вказаному класу літер, та нуль в іншому випадку. Наприклад:</w:t>
      </w:r>
    </w:p>
    <w:p w14:paraId="3E4A5DC6" w14:textId="77777777" w:rsidR="007B0A72" w:rsidRPr="00774CE2" w:rsidRDefault="007B0A72" w:rsidP="00774CE2">
      <w:pPr>
        <w:jc w:val="both"/>
        <w:rPr>
          <w:rFonts w:ascii="Times New Roman" w:hAnsi="Times New Roman"/>
          <w:sz w:val="28"/>
          <w:szCs w:val="28"/>
          <w:lang w:val="uk-UA"/>
        </w:rPr>
      </w:pPr>
      <w:proofErr w:type="spellStart"/>
      <w:r w:rsidRPr="00774CE2">
        <w:rPr>
          <w:rFonts w:ascii="Times New Roman" w:hAnsi="Times New Roman"/>
          <w:sz w:val="28"/>
          <w:szCs w:val="28"/>
          <w:lang w:val="uk-UA"/>
        </w:rPr>
        <w:lastRenderedPageBreak/>
        <w:t>int</w:t>
      </w:r>
      <w:proofErr w:type="spellEnd"/>
      <w:r w:rsidRPr="00774CE2">
        <w:rPr>
          <w:rFonts w:ascii="Times New Roman" w:hAnsi="Times New Roman"/>
          <w:sz w:val="28"/>
          <w:szCs w:val="28"/>
          <w:lang w:val="uk-UA"/>
        </w:rPr>
        <w:t xml:space="preserve"> </w:t>
      </w:r>
      <w:proofErr w:type="spellStart"/>
      <w:r w:rsidRPr="00774CE2">
        <w:rPr>
          <w:rFonts w:ascii="Times New Roman" w:hAnsi="Times New Roman"/>
          <w:sz w:val="28"/>
          <w:szCs w:val="28"/>
          <w:lang w:val="uk-UA"/>
        </w:rPr>
        <w:t>islower</w:t>
      </w:r>
      <w:proofErr w:type="spellEnd"/>
      <w:r w:rsidRPr="00774CE2">
        <w:rPr>
          <w:rFonts w:ascii="Times New Roman" w:hAnsi="Times New Roman"/>
          <w:sz w:val="28"/>
          <w:szCs w:val="28"/>
          <w:lang w:val="uk-UA"/>
        </w:rPr>
        <w:t>(</w:t>
      </w:r>
      <w:proofErr w:type="spellStart"/>
      <w:r w:rsidRPr="00774CE2">
        <w:rPr>
          <w:rFonts w:ascii="Times New Roman" w:hAnsi="Times New Roman"/>
          <w:sz w:val="28"/>
          <w:szCs w:val="28"/>
          <w:lang w:val="uk-UA"/>
        </w:rPr>
        <w:t>int</w:t>
      </w:r>
      <w:proofErr w:type="spellEnd"/>
      <w:r w:rsidRPr="00774CE2">
        <w:rPr>
          <w:rFonts w:ascii="Times New Roman" w:hAnsi="Times New Roman"/>
          <w:sz w:val="28"/>
          <w:szCs w:val="28"/>
          <w:lang w:val="uk-UA"/>
        </w:rPr>
        <w:t xml:space="preserve"> с) — символ с є малою літерою;</w:t>
      </w:r>
    </w:p>
    <w:p w14:paraId="45FC416E" w14:textId="77777777" w:rsidR="007B0A72" w:rsidRPr="00774CE2" w:rsidRDefault="007B0A72" w:rsidP="00774CE2">
      <w:pPr>
        <w:jc w:val="both"/>
        <w:rPr>
          <w:rFonts w:ascii="Times New Roman" w:hAnsi="Times New Roman"/>
          <w:sz w:val="28"/>
          <w:szCs w:val="28"/>
          <w:lang w:val="uk-UA"/>
        </w:rPr>
      </w:pPr>
      <w:proofErr w:type="spellStart"/>
      <w:r w:rsidRPr="00774CE2">
        <w:rPr>
          <w:rFonts w:ascii="Times New Roman" w:hAnsi="Times New Roman"/>
          <w:sz w:val="28"/>
          <w:szCs w:val="28"/>
          <w:lang w:val="uk-UA"/>
        </w:rPr>
        <w:t>int</w:t>
      </w:r>
      <w:proofErr w:type="spellEnd"/>
      <w:r w:rsidRPr="00774CE2">
        <w:rPr>
          <w:rFonts w:ascii="Times New Roman" w:hAnsi="Times New Roman"/>
          <w:sz w:val="28"/>
          <w:szCs w:val="28"/>
          <w:lang w:val="uk-UA"/>
        </w:rPr>
        <w:t xml:space="preserve"> </w:t>
      </w:r>
      <w:proofErr w:type="spellStart"/>
      <w:r w:rsidRPr="00774CE2">
        <w:rPr>
          <w:rFonts w:ascii="Times New Roman" w:hAnsi="Times New Roman"/>
          <w:sz w:val="28"/>
          <w:szCs w:val="28"/>
          <w:lang w:val="uk-UA"/>
        </w:rPr>
        <w:t>isupper</w:t>
      </w:r>
      <w:proofErr w:type="spellEnd"/>
      <w:r w:rsidRPr="00774CE2">
        <w:rPr>
          <w:rFonts w:ascii="Times New Roman" w:hAnsi="Times New Roman"/>
          <w:sz w:val="28"/>
          <w:szCs w:val="28"/>
          <w:lang w:val="uk-UA"/>
        </w:rPr>
        <w:t>(</w:t>
      </w:r>
      <w:proofErr w:type="spellStart"/>
      <w:r w:rsidRPr="00774CE2">
        <w:rPr>
          <w:rFonts w:ascii="Times New Roman" w:hAnsi="Times New Roman"/>
          <w:sz w:val="28"/>
          <w:szCs w:val="28"/>
          <w:lang w:val="uk-UA"/>
        </w:rPr>
        <w:t>int</w:t>
      </w:r>
      <w:proofErr w:type="spellEnd"/>
      <w:r w:rsidRPr="00774CE2">
        <w:rPr>
          <w:rFonts w:ascii="Times New Roman" w:hAnsi="Times New Roman"/>
          <w:sz w:val="28"/>
          <w:szCs w:val="28"/>
          <w:lang w:val="uk-UA"/>
        </w:rPr>
        <w:t xml:space="preserve"> c) — символ с є великою літерою;</w:t>
      </w:r>
    </w:p>
    <w:p w14:paraId="79670441" w14:textId="77777777" w:rsidR="007B0A72" w:rsidRPr="00774CE2" w:rsidRDefault="007B0A72" w:rsidP="00774CE2">
      <w:pPr>
        <w:jc w:val="both"/>
        <w:rPr>
          <w:rFonts w:ascii="Times New Roman" w:hAnsi="Times New Roman"/>
          <w:sz w:val="28"/>
          <w:szCs w:val="28"/>
          <w:lang w:val="uk-UA"/>
        </w:rPr>
      </w:pPr>
      <w:proofErr w:type="spellStart"/>
      <w:r w:rsidRPr="00774CE2">
        <w:rPr>
          <w:rFonts w:ascii="Times New Roman" w:hAnsi="Times New Roman"/>
          <w:sz w:val="28"/>
          <w:szCs w:val="28"/>
          <w:lang w:val="uk-UA"/>
        </w:rPr>
        <w:t>int</w:t>
      </w:r>
      <w:proofErr w:type="spellEnd"/>
      <w:r w:rsidRPr="00774CE2">
        <w:rPr>
          <w:rFonts w:ascii="Times New Roman" w:hAnsi="Times New Roman"/>
          <w:sz w:val="28"/>
          <w:szCs w:val="28"/>
          <w:lang w:val="uk-UA"/>
        </w:rPr>
        <w:t xml:space="preserve"> </w:t>
      </w:r>
      <w:proofErr w:type="spellStart"/>
      <w:r w:rsidRPr="00774CE2">
        <w:rPr>
          <w:rFonts w:ascii="Times New Roman" w:hAnsi="Times New Roman"/>
          <w:sz w:val="28"/>
          <w:szCs w:val="28"/>
          <w:lang w:val="uk-UA"/>
        </w:rPr>
        <w:t>isalnum</w:t>
      </w:r>
      <w:proofErr w:type="spellEnd"/>
      <w:r w:rsidRPr="00774CE2">
        <w:rPr>
          <w:rFonts w:ascii="Times New Roman" w:hAnsi="Times New Roman"/>
          <w:sz w:val="28"/>
          <w:szCs w:val="28"/>
          <w:lang w:val="uk-UA"/>
        </w:rPr>
        <w:t>(</w:t>
      </w:r>
      <w:proofErr w:type="spellStart"/>
      <w:r w:rsidRPr="00774CE2">
        <w:rPr>
          <w:rFonts w:ascii="Times New Roman" w:hAnsi="Times New Roman"/>
          <w:sz w:val="28"/>
          <w:szCs w:val="28"/>
          <w:lang w:val="uk-UA"/>
        </w:rPr>
        <w:t>int</w:t>
      </w:r>
      <w:proofErr w:type="spellEnd"/>
      <w:r w:rsidRPr="00774CE2">
        <w:rPr>
          <w:rFonts w:ascii="Times New Roman" w:hAnsi="Times New Roman"/>
          <w:sz w:val="28"/>
          <w:szCs w:val="28"/>
          <w:lang w:val="uk-UA"/>
        </w:rPr>
        <w:t xml:space="preserve"> c) — символ с є буквою або цифрою;</w:t>
      </w:r>
    </w:p>
    <w:p w14:paraId="001B3604" w14:textId="77777777" w:rsidR="007B0A72" w:rsidRPr="00774CE2" w:rsidRDefault="007B0A72" w:rsidP="00774CE2">
      <w:pPr>
        <w:jc w:val="both"/>
        <w:rPr>
          <w:rFonts w:ascii="Times New Roman" w:hAnsi="Times New Roman"/>
          <w:sz w:val="28"/>
          <w:szCs w:val="28"/>
          <w:lang w:val="uk-UA"/>
        </w:rPr>
      </w:pPr>
      <w:proofErr w:type="spellStart"/>
      <w:r w:rsidRPr="00774CE2">
        <w:rPr>
          <w:rFonts w:ascii="Times New Roman" w:hAnsi="Times New Roman"/>
          <w:sz w:val="28"/>
          <w:szCs w:val="28"/>
          <w:lang w:val="uk-UA"/>
        </w:rPr>
        <w:t>int</w:t>
      </w:r>
      <w:proofErr w:type="spellEnd"/>
      <w:r w:rsidRPr="00774CE2">
        <w:rPr>
          <w:rFonts w:ascii="Times New Roman" w:hAnsi="Times New Roman"/>
          <w:sz w:val="28"/>
          <w:szCs w:val="28"/>
          <w:lang w:val="uk-UA"/>
        </w:rPr>
        <w:t xml:space="preserve"> </w:t>
      </w:r>
      <w:proofErr w:type="spellStart"/>
      <w:r w:rsidRPr="00774CE2">
        <w:rPr>
          <w:rFonts w:ascii="Times New Roman" w:hAnsi="Times New Roman"/>
          <w:sz w:val="28"/>
          <w:szCs w:val="28"/>
          <w:lang w:val="uk-UA"/>
        </w:rPr>
        <w:t>isalpha</w:t>
      </w:r>
      <w:proofErr w:type="spellEnd"/>
      <w:r w:rsidRPr="00774CE2">
        <w:rPr>
          <w:rFonts w:ascii="Times New Roman" w:hAnsi="Times New Roman"/>
          <w:sz w:val="28"/>
          <w:szCs w:val="28"/>
          <w:lang w:val="uk-UA"/>
        </w:rPr>
        <w:t>(</w:t>
      </w:r>
      <w:proofErr w:type="spellStart"/>
      <w:r w:rsidRPr="00774CE2">
        <w:rPr>
          <w:rFonts w:ascii="Times New Roman" w:hAnsi="Times New Roman"/>
          <w:sz w:val="28"/>
          <w:szCs w:val="28"/>
          <w:lang w:val="uk-UA"/>
        </w:rPr>
        <w:t>int</w:t>
      </w:r>
      <w:proofErr w:type="spellEnd"/>
      <w:r w:rsidRPr="00774CE2">
        <w:rPr>
          <w:rFonts w:ascii="Times New Roman" w:hAnsi="Times New Roman"/>
          <w:sz w:val="28"/>
          <w:szCs w:val="28"/>
          <w:lang w:val="uk-UA"/>
        </w:rPr>
        <w:t xml:space="preserve"> c) — символ с є буквою;</w:t>
      </w:r>
    </w:p>
    <w:p w14:paraId="2EF3E96F" w14:textId="77777777" w:rsidR="007B0A72" w:rsidRPr="00774CE2" w:rsidRDefault="007B0A72" w:rsidP="00774CE2">
      <w:pPr>
        <w:jc w:val="both"/>
        <w:rPr>
          <w:rFonts w:ascii="Times New Roman" w:hAnsi="Times New Roman"/>
          <w:sz w:val="28"/>
          <w:szCs w:val="28"/>
          <w:lang w:val="uk-UA"/>
        </w:rPr>
      </w:pPr>
      <w:proofErr w:type="spellStart"/>
      <w:r w:rsidRPr="00774CE2">
        <w:rPr>
          <w:rFonts w:ascii="Times New Roman" w:hAnsi="Times New Roman"/>
          <w:sz w:val="28"/>
          <w:szCs w:val="28"/>
          <w:lang w:val="uk-UA"/>
        </w:rPr>
        <w:t>int</w:t>
      </w:r>
      <w:proofErr w:type="spellEnd"/>
      <w:r w:rsidRPr="00774CE2">
        <w:rPr>
          <w:rFonts w:ascii="Times New Roman" w:hAnsi="Times New Roman"/>
          <w:sz w:val="28"/>
          <w:szCs w:val="28"/>
          <w:lang w:val="uk-UA"/>
        </w:rPr>
        <w:t xml:space="preserve"> </w:t>
      </w:r>
      <w:proofErr w:type="spellStart"/>
      <w:r w:rsidRPr="00774CE2">
        <w:rPr>
          <w:rFonts w:ascii="Times New Roman" w:hAnsi="Times New Roman"/>
          <w:sz w:val="28"/>
          <w:szCs w:val="28"/>
          <w:lang w:val="uk-UA"/>
        </w:rPr>
        <w:t>tolower</w:t>
      </w:r>
      <w:proofErr w:type="spellEnd"/>
      <w:r w:rsidRPr="00774CE2">
        <w:rPr>
          <w:rFonts w:ascii="Times New Roman" w:hAnsi="Times New Roman"/>
          <w:sz w:val="28"/>
          <w:szCs w:val="28"/>
          <w:lang w:val="uk-UA"/>
        </w:rPr>
        <w:t>(</w:t>
      </w:r>
      <w:proofErr w:type="spellStart"/>
      <w:r w:rsidRPr="00774CE2">
        <w:rPr>
          <w:rFonts w:ascii="Times New Roman" w:hAnsi="Times New Roman"/>
          <w:sz w:val="28"/>
          <w:szCs w:val="28"/>
          <w:lang w:val="uk-UA"/>
        </w:rPr>
        <w:t>int</w:t>
      </w:r>
      <w:proofErr w:type="spellEnd"/>
      <w:r w:rsidRPr="00774CE2">
        <w:rPr>
          <w:rFonts w:ascii="Times New Roman" w:hAnsi="Times New Roman"/>
          <w:sz w:val="28"/>
          <w:szCs w:val="28"/>
          <w:lang w:val="uk-UA"/>
        </w:rPr>
        <w:t xml:space="preserve"> c) — перетворення літери у нижній регістр;</w:t>
      </w:r>
    </w:p>
    <w:p w14:paraId="5E4F00B8" w14:textId="77777777" w:rsidR="007B0A72" w:rsidRPr="00774CE2" w:rsidRDefault="007B0A72" w:rsidP="00774CE2">
      <w:pPr>
        <w:jc w:val="both"/>
        <w:rPr>
          <w:rFonts w:ascii="Times New Roman" w:hAnsi="Times New Roman"/>
          <w:sz w:val="28"/>
          <w:szCs w:val="28"/>
          <w:lang w:val="uk-UA"/>
        </w:rPr>
      </w:pPr>
      <w:proofErr w:type="spellStart"/>
      <w:r w:rsidRPr="00774CE2">
        <w:rPr>
          <w:rFonts w:ascii="Times New Roman" w:hAnsi="Times New Roman"/>
          <w:sz w:val="28"/>
          <w:szCs w:val="28"/>
          <w:lang w:val="uk-UA"/>
        </w:rPr>
        <w:t>int</w:t>
      </w:r>
      <w:proofErr w:type="spellEnd"/>
      <w:r w:rsidRPr="00774CE2">
        <w:rPr>
          <w:rFonts w:ascii="Times New Roman" w:hAnsi="Times New Roman"/>
          <w:sz w:val="28"/>
          <w:szCs w:val="28"/>
          <w:lang w:val="uk-UA"/>
        </w:rPr>
        <w:t xml:space="preserve"> </w:t>
      </w:r>
      <w:proofErr w:type="spellStart"/>
      <w:r w:rsidRPr="00774CE2">
        <w:rPr>
          <w:rFonts w:ascii="Times New Roman" w:hAnsi="Times New Roman"/>
          <w:sz w:val="28"/>
          <w:szCs w:val="28"/>
          <w:lang w:val="uk-UA"/>
        </w:rPr>
        <w:t>strtol</w:t>
      </w:r>
      <w:proofErr w:type="spellEnd"/>
      <w:r w:rsidRPr="00774CE2">
        <w:rPr>
          <w:rFonts w:ascii="Times New Roman" w:hAnsi="Times New Roman"/>
          <w:sz w:val="28"/>
          <w:szCs w:val="28"/>
          <w:lang w:val="uk-UA"/>
        </w:rPr>
        <w:t>(</w:t>
      </w:r>
      <w:proofErr w:type="spellStart"/>
      <w:r w:rsidRPr="00774CE2">
        <w:rPr>
          <w:rFonts w:ascii="Times New Roman" w:hAnsi="Times New Roman"/>
          <w:sz w:val="28"/>
          <w:szCs w:val="28"/>
          <w:lang w:val="uk-UA"/>
        </w:rPr>
        <w:t>int</w:t>
      </w:r>
      <w:proofErr w:type="spellEnd"/>
      <w:r w:rsidRPr="00774CE2">
        <w:rPr>
          <w:rFonts w:ascii="Times New Roman" w:hAnsi="Times New Roman"/>
          <w:sz w:val="28"/>
          <w:szCs w:val="28"/>
          <w:lang w:val="uk-UA"/>
        </w:rPr>
        <w:t xml:space="preserve"> c) — перетворення рядку у довге ціле число;</w:t>
      </w:r>
    </w:p>
    <w:p w14:paraId="17DB8051" w14:textId="77777777" w:rsidR="007B0A72" w:rsidRPr="00774CE2" w:rsidRDefault="007B0A72" w:rsidP="00774CE2">
      <w:pPr>
        <w:jc w:val="both"/>
        <w:rPr>
          <w:rFonts w:ascii="Times New Roman" w:hAnsi="Times New Roman"/>
          <w:sz w:val="28"/>
          <w:szCs w:val="28"/>
          <w:lang w:val="uk-UA"/>
        </w:rPr>
      </w:pPr>
      <w:r w:rsidRPr="00774CE2">
        <w:rPr>
          <w:rFonts w:ascii="Times New Roman" w:hAnsi="Times New Roman"/>
          <w:b/>
          <w:sz w:val="28"/>
          <w:szCs w:val="28"/>
          <w:lang w:val="uk-UA"/>
        </w:rPr>
        <w:t>Приклад</w:t>
      </w:r>
    </w:p>
    <w:p w14:paraId="5AD6655D" w14:textId="77777777" w:rsidR="007B0A72" w:rsidRPr="00774CE2" w:rsidRDefault="007B0A72" w:rsidP="00774CE2">
      <w:pPr>
        <w:jc w:val="both"/>
        <w:rPr>
          <w:rFonts w:ascii="Times New Roman" w:hAnsi="Times New Roman"/>
          <w:sz w:val="28"/>
          <w:szCs w:val="28"/>
          <w:lang w:val="uk-UA"/>
        </w:rPr>
      </w:pPr>
      <w:r w:rsidRPr="00774CE2">
        <w:rPr>
          <w:rFonts w:ascii="Times New Roman" w:hAnsi="Times New Roman"/>
          <w:sz w:val="28"/>
          <w:szCs w:val="28"/>
          <w:lang w:val="uk-UA"/>
        </w:rPr>
        <w:t>Очистити вираз від пробілів та зайвих символів зліва:</w:t>
      </w:r>
    </w:p>
    <w:p w14:paraId="6DFB74A1" w14:textId="77777777" w:rsidR="007B0A72" w:rsidRPr="0005012C" w:rsidRDefault="007B0A72" w:rsidP="00BA261B">
      <w:pPr>
        <w:rPr>
          <w:rFonts w:ascii="Times New Roman" w:hAnsi="Times New Roman"/>
          <w:lang w:val="uk-UA"/>
        </w:rPr>
      </w:pPr>
      <w:proofErr w:type="spellStart"/>
      <w:r w:rsidRPr="0005012C">
        <w:rPr>
          <w:rFonts w:ascii="Times New Roman" w:hAnsi="Times New Roman"/>
          <w:lang w:val="uk-UA"/>
        </w:rPr>
        <w:t>char</w:t>
      </w:r>
      <w:proofErr w:type="spellEnd"/>
      <w:r w:rsidRPr="0005012C">
        <w:rPr>
          <w:rFonts w:ascii="Times New Roman" w:hAnsi="Times New Roman"/>
          <w:lang w:val="uk-UA"/>
        </w:rPr>
        <w:t xml:space="preserve"> *</w:t>
      </w:r>
      <w:proofErr w:type="spellStart"/>
      <w:r w:rsidRPr="0005012C">
        <w:rPr>
          <w:rFonts w:ascii="Times New Roman" w:hAnsi="Times New Roman"/>
          <w:lang w:val="uk-UA"/>
        </w:rPr>
        <w:t>ltrim</w:t>
      </w:r>
      <w:proofErr w:type="spellEnd"/>
      <w:r w:rsidRPr="0005012C">
        <w:rPr>
          <w:rFonts w:ascii="Times New Roman" w:hAnsi="Times New Roman"/>
          <w:lang w:val="uk-UA"/>
        </w:rPr>
        <w:t>(</w:t>
      </w:r>
      <w:proofErr w:type="spellStart"/>
      <w:r w:rsidRPr="0005012C">
        <w:rPr>
          <w:rFonts w:ascii="Times New Roman" w:hAnsi="Times New Roman"/>
          <w:lang w:val="uk-UA"/>
        </w:rPr>
        <w:t>char</w:t>
      </w:r>
      <w:proofErr w:type="spellEnd"/>
      <w:r w:rsidRPr="0005012C">
        <w:rPr>
          <w:rFonts w:ascii="Times New Roman" w:hAnsi="Times New Roman"/>
          <w:lang w:val="uk-UA"/>
        </w:rPr>
        <w:t xml:space="preserve"> *</w:t>
      </w:r>
      <w:proofErr w:type="spellStart"/>
      <w:r w:rsidRPr="0005012C">
        <w:rPr>
          <w:rFonts w:ascii="Times New Roman" w:hAnsi="Times New Roman"/>
          <w:lang w:val="uk-UA"/>
        </w:rPr>
        <w:t>str</w:t>
      </w:r>
      <w:proofErr w:type="spellEnd"/>
      <w:r w:rsidRPr="0005012C">
        <w:rPr>
          <w:rFonts w:ascii="Times New Roman" w:hAnsi="Times New Roman"/>
          <w:lang w:val="uk-UA"/>
        </w:rPr>
        <w:t xml:space="preserve">, </w:t>
      </w:r>
      <w:proofErr w:type="spellStart"/>
      <w:r w:rsidRPr="0005012C">
        <w:rPr>
          <w:rFonts w:ascii="Times New Roman" w:hAnsi="Times New Roman"/>
          <w:lang w:val="uk-UA"/>
        </w:rPr>
        <w:t>const</w:t>
      </w:r>
      <w:proofErr w:type="spellEnd"/>
      <w:r w:rsidRPr="0005012C">
        <w:rPr>
          <w:rFonts w:ascii="Times New Roman" w:hAnsi="Times New Roman"/>
          <w:lang w:val="uk-UA"/>
        </w:rPr>
        <w:t xml:space="preserve"> </w:t>
      </w:r>
      <w:proofErr w:type="spellStart"/>
      <w:r w:rsidRPr="0005012C">
        <w:rPr>
          <w:rFonts w:ascii="Times New Roman" w:hAnsi="Times New Roman"/>
          <w:lang w:val="uk-UA"/>
        </w:rPr>
        <w:t>char</w:t>
      </w:r>
      <w:proofErr w:type="spellEnd"/>
      <w:r w:rsidRPr="0005012C">
        <w:rPr>
          <w:rFonts w:ascii="Times New Roman" w:hAnsi="Times New Roman"/>
          <w:lang w:val="uk-UA"/>
        </w:rPr>
        <w:t xml:space="preserve"> *</w:t>
      </w:r>
      <w:proofErr w:type="spellStart"/>
      <w:r w:rsidRPr="0005012C">
        <w:rPr>
          <w:rFonts w:ascii="Times New Roman" w:hAnsi="Times New Roman"/>
          <w:lang w:val="uk-UA"/>
        </w:rPr>
        <w:t>seps</w:t>
      </w:r>
      <w:proofErr w:type="spellEnd"/>
      <w:r w:rsidRPr="0005012C">
        <w:rPr>
          <w:rFonts w:ascii="Times New Roman" w:hAnsi="Times New Roman"/>
          <w:lang w:val="uk-UA"/>
        </w:rPr>
        <w:t>)</w:t>
      </w:r>
    </w:p>
    <w:p w14:paraId="62B62824" w14:textId="77777777" w:rsidR="007B0A72" w:rsidRPr="0005012C" w:rsidRDefault="007B0A72" w:rsidP="00BA261B">
      <w:pPr>
        <w:rPr>
          <w:rFonts w:ascii="Times New Roman" w:hAnsi="Times New Roman"/>
          <w:lang w:val="uk-UA"/>
        </w:rPr>
      </w:pPr>
      <w:r w:rsidRPr="0005012C">
        <w:rPr>
          <w:rFonts w:ascii="Times New Roman" w:hAnsi="Times New Roman"/>
          <w:lang w:val="uk-UA"/>
        </w:rPr>
        <w:t>{</w:t>
      </w:r>
    </w:p>
    <w:p w14:paraId="012EDD66" w14:textId="77777777" w:rsidR="007B0A72" w:rsidRPr="0005012C" w:rsidRDefault="007B0A72" w:rsidP="00BA261B">
      <w:pPr>
        <w:rPr>
          <w:rFonts w:ascii="Times New Roman" w:hAnsi="Times New Roman"/>
          <w:lang w:val="uk-UA"/>
        </w:rPr>
      </w:pPr>
      <w:r w:rsidRPr="0005012C">
        <w:rPr>
          <w:rFonts w:ascii="Times New Roman" w:hAnsi="Times New Roman"/>
          <w:lang w:val="uk-UA" w:eastAsia="en-US"/>
        </w:rPr>
        <w:t xml:space="preserve">    </w:t>
      </w:r>
      <w:proofErr w:type="spellStart"/>
      <w:r w:rsidRPr="0005012C">
        <w:rPr>
          <w:rFonts w:ascii="Times New Roman" w:hAnsi="Times New Roman"/>
          <w:lang w:val="uk-UA"/>
        </w:rPr>
        <w:t>size_t</w:t>
      </w:r>
      <w:proofErr w:type="spellEnd"/>
      <w:r w:rsidRPr="0005012C">
        <w:rPr>
          <w:rFonts w:ascii="Times New Roman" w:hAnsi="Times New Roman"/>
          <w:lang w:val="uk-UA"/>
        </w:rPr>
        <w:t xml:space="preserve"> </w:t>
      </w:r>
      <w:proofErr w:type="spellStart"/>
      <w:r w:rsidRPr="0005012C">
        <w:rPr>
          <w:rFonts w:ascii="Times New Roman" w:hAnsi="Times New Roman"/>
          <w:lang w:val="uk-UA"/>
        </w:rPr>
        <w:t>totrim</w:t>
      </w:r>
      <w:proofErr w:type="spellEnd"/>
      <w:r w:rsidRPr="0005012C">
        <w:rPr>
          <w:rFonts w:ascii="Times New Roman" w:hAnsi="Times New Roman"/>
          <w:lang w:val="uk-UA"/>
        </w:rPr>
        <w:t>;</w:t>
      </w:r>
    </w:p>
    <w:p w14:paraId="7DF0503E" w14:textId="77777777" w:rsidR="007B0A72" w:rsidRPr="0005012C" w:rsidRDefault="007B0A72" w:rsidP="00BA261B">
      <w:pPr>
        <w:rPr>
          <w:rFonts w:ascii="Times New Roman" w:hAnsi="Times New Roman"/>
          <w:lang w:val="uk-UA"/>
        </w:rPr>
      </w:pPr>
      <w:r w:rsidRPr="0005012C">
        <w:rPr>
          <w:rFonts w:ascii="Times New Roman" w:hAnsi="Times New Roman"/>
          <w:lang w:val="uk-UA" w:eastAsia="en-US"/>
        </w:rPr>
        <w:t xml:space="preserve">    </w:t>
      </w:r>
      <w:proofErr w:type="spellStart"/>
      <w:r w:rsidRPr="0005012C">
        <w:rPr>
          <w:rFonts w:ascii="Times New Roman" w:hAnsi="Times New Roman"/>
          <w:lang w:val="uk-UA"/>
        </w:rPr>
        <w:t>if</w:t>
      </w:r>
      <w:proofErr w:type="spellEnd"/>
      <w:r w:rsidRPr="0005012C">
        <w:rPr>
          <w:rFonts w:ascii="Times New Roman" w:hAnsi="Times New Roman"/>
          <w:lang w:val="uk-UA"/>
        </w:rPr>
        <w:t xml:space="preserve"> (</w:t>
      </w:r>
      <w:proofErr w:type="spellStart"/>
      <w:r w:rsidRPr="0005012C">
        <w:rPr>
          <w:rFonts w:ascii="Times New Roman" w:hAnsi="Times New Roman"/>
          <w:lang w:val="uk-UA"/>
        </w:rPr>
        <w:t>seps</w:t>
      </w:r>
      <w:proofErr w:type="spellEnd"/>
      <w:r w:rsidRPr="0005012C">
        <w:rPr>
          <w:rFonts w:ascii="Times New Roman" w:hAnsi="Times New Roman"/>
          <w:lang w:val="uk-UA"/>
        </w:rPr>
        <w:t xml:space="preserve"> == NULL) {</w:t>
      </w:r>
    </w:p>
    <w:p w14:paraId="07435197" w14:textId="77777777" w:rsidR="007B0A72" w:rsidRPr="0005012C" w:rsidRDefault="007B0A72" w:rsidP="00BA261B">
      <w:pPr>
        <w:rPr>
          <w:rFonts w:ascii="Times New Roman" w:hAnsi="Times New Roman"/>
          <w:lang w:val="uk-UA"/>
        </w:rPr>
      </w:pPr>
      <w:r w:rsidRPr="0005012C">
        <w:rPr>
          <w:rFonts w:ascii="Times New Roman" w:hAnsi="Times New Roman"/>
          <w:lang w:val="uk-UA" w:eastAsia="en-US"/>
        </w:rPr>
        <w:t xml:space="preserve">        </w:t>
      </w:r>
      <w:proofErr w:type="spellStart"/>
      <w:r w:rsidRPr="0005012C">
        <w:rPr>
          <w:rFonts w:ascii="Times New Roman" w:hAnsi="Times New Roman"/>
          <w:lang w:val="uk-UA"/>
        </w:rPr>
        <w:t>seps</w:t>
      </w:r>
      <w:proofErr w:type="spellEnd"/>
      <w:r w:rsidRPr="0005012C">
        <w:rPr>
          <w:rFonts w:ascii="Times New Roman" w:hAnsi="Times New Roman"/>
          <w:lang w:val="uk-UA"/>
        </w:rPr>
        <w:t xml:space="preserve"> = "\t\n\v\f\r ";</w:t>
      </w:r>
    </w:p>
    <w:p w14:paraId="3C9DBEA2" w14:textId="77777777" w:rsidR="007B0A72" w:rsidRPr="0005012C" w:rsidRDefault="007B0A72" w:rsidP="00BA261B">
      <w:pPr>
        <w:rPr>
          <w:rFonts w:ascii="Times New Roman" w:hAnsi="Times New Roman"/>
          <w:lang w:val="uk-UA"/>
        </w:rPr>
      </w:pPr>
      <w:r w:rsidRPr="0005012C">
        <w:rPr>
          <w:rFonts w:ascii="Times New Roman" w:hAnsi="Times New Roman"/>
          <w:lang w:val="uk-UA" w:eastAsia="en-US"/>
        </w:rPr>
        <w:t xml:space="preserve">    </w:t>
      </w:r>
      <w:r w:rsidRPr="0005012C">
        <w:rPr>
          <w:rFonts w:ascii="Times New Roman" w:hAnsi="Times New Roman"/>
          <w:lang w:val="uk-UA"/>
        </w:rPr>
        <w:t>}</w:t>
      </w:r>
    </w:p>
    <w:p w14:paraId="0AA73036" w14:textId="77777777" w:rsidR="007B0A72" w:rsidRPr="0005012C" w:rsidRDefault="007B0A72" w:rsidP="00BA261B">
      <w:pPr>
        <w:rPr>
          <w:rFonts w:ascii="Times New Roman" w:hAnsi="Times New Roman"/>
          <w:lang w:val="uk-UA"/>
        </w:rPr>
      </w:pPr>
      <w:r w:rsidRPr="0005012C">
        <w:rPr>
          <w:rFonts w:ascii="Times New Roman" w:hAnsi="Times New Roman"/>
          <w:lang w:val="uk-UA" w:eastAsia="en-US"/>
        </w:rPr>
        <w:t xml:space="preserve">    </w:t>
      </w:r>
      <w:proofErr w:type="spellStart"/>
      <w:r w:rsidRPr="0005012C">
        <w:rPr>
          <w:rFonts w:ascii="Times New Roman" w:hAnsi="Times New Roman"/>
          <w:lang w:val="uk-UA"/>
        </w:rPr>
        <w:t>totrim</w:t>
      </w:r>
      <w:proofErr w:type="spellEnd"/>
      <w:r w:rsidRPr="0005012C">
        <w:rPr>
          <w:rFonts w:ascii="Times New Roman" w:hAnsi="Times New Roman"/>
          <w:lang w:val="uk-UA"/>
        </w:rPr>
        <w:t xml:space="preserve"> = </w:t>
      </w:r>
      <w:proofErr w:type="spellStart"/>
      <w:r w:rsidRPr="0005012C">
        <w:rPr>
          <w:rFonts w:ascii="Times New Roman" w:hAnsi="Times New Roman"/>
          <w:lang w:val="uk-UA"/>
        </w:rPr>
        <w:t>strspn</w:t>
      </w:r>
      <w:proofErr w:type="spellEnd"/>
      <w:r w:rsidRPr="0005012C">
        <w:rPr>
          <w:rFonts w:ascii="Times New Roman" w:hAnsi="Times New Roman"/>
          <w:lang w:val="uk-UA"/>
        </w:rPr>
        <w:t>(</w:t>
      </w:r>
      <w:proofErr w:type="spellStart"/>
      <w:r w:rsidRPr="0005012C">
        <w:rPr>
          <w:rFonts w:ascii="Times New Roman" w:hAnsi="Times New Roman"/>
          <w:lang w:val="uk-UA"/>
        </w:rPr>
        <w:t>str</w:t>
      </w:r>
      <w:proofErr w:type="spellEnd"/>
      <w:r w:rsidRPr="0005012C">
        <w:rPr>
          <w:rFonts w:ascii="Times New Roman" w:hAnsi="Times New Roman"/>
          <w:lang w:val="uk-UA"/>
        </w:rPr>
        <w:t xml:space="preserve">, </w:t>
      </w:r>
      <w:proofErr w:type="spellStart"/>
      <w:r w:rsidRPr="0005012C">
        <w:rPr>
          <w:rFonts w:ascii="Times New Roman" w:hAnsi="Times New Roman"/>
          <w:lang w:val="uk-UA"/>
        </w:rPr>
        <w:t>seps</w:t>
      </w:r>
      <w:proofErr w:type="spellEnd"/>
      <w:r w:rsidRPr="0005012C">
        <w:rPr>
          <w:rFonts w:ascii="Times New Roman" w:hAnsi="Times New Roman"/>
          <w:lang w:val="uk-UA"/>
        </w:rPr>
        <w:t>);</w:t>
      </w:r>
    </w:p>
    <w:p w14:paraId="4AF1358C" w14:textId="77777777" w:rsidR="007B0A72" w:rsidRPr="0005012C" w:rsidRDefault="007B0A72" w:rsidP="00BA261B">
      <w:pPr>
        <w:rPr>
          <w:rFonts w:ascii="Times New Roman" w:hAnsi="Times New Roman"/>
          <w:lang w:val="uk-UA"/>
        </w:rPr>
      </w:pPr>
      <w:r w:rsidRPr="0005012C">
        <w:rPr>
          <w:rFonts w:ascii="Times New Roman" w:hAnsi="Times New Roman"/>
          <w:lang w:val="uk-UA" w:eastAsia="en-US"/>
        </w:rPr>
        <w:t xml:space="preserve">    </w:t>
      </w:r>
      <w:proofErr w:type="spellStart"/>
      <w:r w:rsidRPr="0005012C">
        <w:rPr>
          <w:rFonts w:ascii="Times New Roman" w:hAnsi="Times New Roman"/>
          <w:lang w:val="uk-UA"/>
        </w:rPr>
        <w:t>if</w:t>
      </w:r>
      <w:proofErr w:type="spellEnd"/>
      <w:r w:rsidRPr="0005012C">
        <w:rPr>
          <w:rFonts w:ascii="Times New Roman" w:hAnsi="Times New Roman"/>
          <w:lang w:val="uk-UA"/>
        </w:rPr>
        <w:t xml:space="preserve"> (</w:t>
      </w:r>
      <w:proofErr w:type="spellStart"/>
      <w:r w:rsidRPr="0005012C">
        <w:rPr>
          <w:rFonts w:ascii="Times New Roman" w:hAnsi="Times New Roman"/>
          <w:lang w:val="uk-UA"/>
        </w:rPr>
        <w:t>totrim</w:t>
      </w:r>
      <w:proofErr w:type="spellEnd"/>
      <w:r w:rsidRPr="0005012C">
        <w:rPr>
          <w:rFonts w:ascii="Times New Roman" w:hAnsi="Times New Roman"/>
          <w:lang w:val="uk-UA"/>
        </w:rPr>
        <w:t xml:space="preserve"> &gt; 0) {</w:t>
      </w:r>
    </w:p>
    <w:p w14:paraId="22A022F6" w14:textId="77777777" w:rsidR="007B0A72" w:rsidRPr="0005012C" w:rsidRDefault="007B0A72" w:rsidP="00BA261B">
      <w:pPr>
        <w:rPr>
          <w:rFonts w:ascii="Times New Roman" w:hAnsi="Times New Roman"/>
          <w:lang w:val="uk-UA"/>
        </w:rPr>
      </w:pPr>
      <w:r w:rsidRPr="0005012C">
        <w:rPr>
          <w:rFonts w:ascii="Times New Roman" w:hAnsi="Times New Roman"/>
          <w:lang w:val="uk-UA" w:eastAsia="en-US"/>
        </w:rPr>
        <w:t xml:space="preserve">        </w:t>
      </w:r>
      <w:proofErr w:type="spellStart"/>
      <w:r w:rsidRPr="0005012C">
        <w:rPr>
          <w:rFonts w:ascii="Times New Roman" w:hAnsi="Times New Roman"/>
          <w:lang w:val="uk-UA"/>
        </w:rPr>
        <w:t>size_t</w:t>
      </w:r>
      <w:proofErr w:type="spellEnd"/>
      <w:r w:rsidRPr="0005012C">
        <w:rPr>
          <w:rFonts w:ascii="Times New Roman" w:hAnsi="Times New Roman"/>
          <w:lang w:val="uk-UA"/>
        </w:rPr>
        <w:t xml:space="preserve"> </w:t>
      </w:r>
      <w:proofErr w:type="spellStart"/>
      <w:r w:rsidRPr="0005012C">
        <w:rPr>
          <w:rFonts w:ascii="Times New Roman" w:hAnsi="Times New Roman"/>
          <w:lang w:val="uk-UA"/>
        </w:rPr>
        <w:t>len</w:t>
      </w:r>
      <w:proofErr w:type="spellEnd"/>
      <w:r w:rsidRPr="0005012C">
        <w:rPr>
          <w:rFonts w:ascii="Times New Roman" w:hAnsi="Times New Roman"/>
          <w:lang w:val="uk-UA"/>
        </w:rPr>
        <w:t xml:space="preserve"> = </w:t>
      </w:r>
      <w:proofErr w:type="spellStart"/>
      <w:r w:rsidRPr="0005012C">
        <w:rPr>
          <w:rFonts w:ascii="Times New Roman" w:hAnsi="Times New Roman"/>
          <w:lang w:val="uk-UA"/>
        </w:rPr>
        <w:t>strlen</w:t>
      </w:r>
      <w:proofErr w:type="spellEnd"/>
      <w:r w:rsidRPr="0005012C">
        <w:rPr>
          <w:rFonts w:ascii="Times New Roman" w:hAnsi="Times New Roman"/>
          <w:lang w:val="uk-UA"/>
        </w:rPr>
        <w:t>(</w:t>
      </w:r>
      <w:proofErr w:type="spellStart"/>
      <w:r w:rsidRPr="0005012C">
        <w:rPr>
          <w:rFonts w:ascii="Times New Roman" w:hAnsi="Times New Roman"/>
          <w:lang w:val="uk-UA"/>
        </w:rPr>
        <w:t>str</w:t>
      </w:r>
      <w:proofErr w:type="spellEnd"/>
      <w:r w:rsidRPr="0005012C">
        <w:rPr>
          <w:rFonts w:ascii="Times New Roman" w:hAnsi="Times New Roman"/>
          <w:lang w:val="uk-UA"/>
        </w:rPr>
        <w:t>);</w:t>
      </w:r>
    </w:p>
    <w:p w14:paraId="746A0ECE" w14:textId="77777777" w:rsidR="007B0A72" w:rsidRPr="0005012C" w:rsidRDefault="007B0A72" w:rsidP="00BA261B">
      <w:pPr>
        <w:rPr>
          <w:rFonts w:ascii="Times New Roman" w:hAnsi="Times New Roman"/>
          <w:lang w:val="uk-UA"/>
        </w:rPr>
      </w:pPr>
      <w:r w:rsidRPr="0005012C">
        <w:rPr>
          <w:rFonts w:ascii="Times New Roman" w:hAnsi="Times New Roman"/>
          <w:lang w:val="uk-UA" w:eastAsia="en-US"/>
        </w:rPr>
        <w:t xml:space="preserve">        </w:t>
      </w:r>
      <w:proofErr w:type="spellStart"/>
      <w:r w:rsidRPr="0005012C">
        <w:rPr>
          <w:rFonts w:ascii="Times New Roman" w:hAnsi="Times New Roman"/>
          <w:lang w:val="uk-UA"/>
        </w:rPr>
        <w:t>if</w:t>
      </w:r>
      <w:proofErr w:type="spellEnd"/>
      <w:r w:rsidRPr="0005012C">
        <w:rPr>
          <w:rFonts w:ascii="Times New Roman" w:hAnsi="Times New Roman"/>
          <w:lang w:val="uk-UA"/>
        </w:rPr>
        <w:t xml:space="preserve"> (</w:t>
      </w:r>
      <w:proofErr w:type="spellStart"/>
      <w:r w:rsidRPr="0005012C">
        <w:rPr>
          <w:rFonts w:ascii="Times New Roman" w:hAnsi="Times New Roman"/>
          <w:lang w:val="uk-UA"/>
        </w:rPr>
        <w:t>totrim</w:t>
      </w:r>
      <w:proofErr w:type="spellEnd"/>
      <w:r w:rsidRPr="0005012C">
        <w:rPr>
          <w:rFonts w:ascii="Times New Roman" w:hAnsi="Times New Roman"/>
          <w:lang w:val="uk-UA"/>
        </w:rPr>
        <w:t xml:space="preserve"> == </w:t>
      </w:r>
      <w:proofErr w:type="spellStart"/>
      <w:r w:rsidRPr="0005012C">
        <w:rPr>
          <w:rFonts w:ascii="Times New Roman" w:hAnsi="Times New Roman"/>
          <w:lang w:val="uk-UA"/>
        </w:rPr>
        <w:t>len</w:t>
      </w:r>
      <w:proofErr w:type="spellEnd"/>
      <w:r w:rsidRPr="0005012C">
        <w:rPr>
          <w:rFonts w:ascii="Times New Roman" w:hAnsi="Times New Roman"/>
          <w:lang w:val="uk-UA"/>
        </w:rPr>
        <w:t>) {</w:t>
      </w:r>
    </w:p>
    <w:p w14:paraId="23C6F411" w14:textId="77777777" w:rsidR="007B0A72" w:rsidRPr="0005012C" w:rsidRDefault="007B0A72" w:rsidP="00BA261B">
      <w:pPr>
        <w:rPr>
          <w:rFonts w:ascii="Times New Roman" w:hAnsi="Times New Roman"/>
          <w:lang w:val="uk-UA"/>
        </w:rPr>
      </w:pPr>
      <w:r w:rsidRPr="0005012C">
        <w:rPr>
          <w:rFonts w:ascii="Times New Roman" w:hAnsi="Times New Roman"/>
          <w:lang w:val="uk-UA" w:eastAsia="en-US"/>
        </w:rPr>
        <w:t xml:space="preserve">            </w:t>
      </w:r>
      <w:proofErr w:type="spellStart"/>
      <w:r w:rsidRPr="0005012C">
        <w:rPr>
          <w:rFonts w:ascii="Times New Roman" w:hAnsi="Times New Roman"/>
          <w:lang w:val="uk-UA"/>
        </w:rPr>
        <w:t>str</w:t>
      </w:r>
      <w:proofErr w:type="spellEnd"/>
      <w:r w:rsidRPr="0005012C">
        <w:rPr>
          <w:rFonts w:ascii="Times New Roman" w:hAnsi="Times New Roman"/>
          <w:lang w:val="uk-UA"/>
        </w:rPr>
        <w:t>[0] = '\0';</w:t>
      </w:r>
    </w:p>
    <w:p w14:paraId="228DF423" w14:textId="77777777" w:rsidR="007B0A72" w:rsidRPr="0005012C" w:rsidRDefault="007B0A72" w:rsidP="00BA261B">
      <w:pPr>
        <w:rPr>
          <w:rFonts w:ascii="Times New Roman" w:hAnsi="Times New Roman"/>
          <w:lang w:val="uk-UA"/>
        </w:rPr>
      </w:pPr>
      <w:r w:rsidRPr="0005012C">
        <w:rPr>
          <w:rFonts w:ascii="Times New Roman" w:hAnsi="Times New Roman"/>
          <w:lang w:val="uk-UA" w:eastAsia="en-US"/>
        </w:rPr>
        <w:t xml:space="preserve">        </w:t>
      </w:r>
      <w:r w:rsidRPr="0005012C">
        <w:rPr>
          <w:rFonts w:ascii="Times New Roman" w:hAnsi="Times New Roman"/>
          <w:lang w:val="uk-UA"/>
        </w:rPr>
        <w:t>}</w:t>
      </w:r>
    </w:p>
    <w:p w14:paraId="3ADBB2E4" w14:textId="77777777" w:rsidR="007B0A72" w:rsidRPr="0005012C" w:rsidRDefault="007B0A72" w:rsidP="00BA261B">
      <w:pPr>
        <w:rPr>
          <w:rFonts w:ascii="Times New Roman" w:hAnsi="Times New Roman"/>
          <w:lang w:val="uk-UA"/>
        </w:rPr>
      </w:pPr>
      <w:r w:rsidRPr="0005012C">
        <w:rPr>
          <w:rFonts w:ascii="Times New Roman" w:hAnsi="Times New Roman"/>
          <w:lang w:val="uk-UA" w:eastAsia="en-US"/>
        </w:rPr>
        <w:t xml:space="preserve">        </w:t>
      </w:r>
      <w:proofErr w:type="spellStart"/>
      <w:r w:rsidRPr="0005012C">
        <w:rPr>
          <w:rFonts w:ascii="Times New Roman" w:hAnsi="Times New Roman"/>
          <w:lang w:val="uk-UA"/>
        </w:rPr>
        <w:t>else</w:t>
      </w:r>
      <w:proofErr w:type="spellEnd"/>
      <w:r w:rsidRPr="0005012C">
        <w:rPr>
          <w:rFonts w:ascii="Times New Roman" w:hAnsi="Times New Roman"/>
          <w:lang w:val="uk-UA"/>
        </w:rPr>
        <w:t xml:space="preserve"> {</w:t>
      </w:r>
    </w:p>
    <w:p w14:paraId="196A95F2" w14:textId="77777777" w:rsidR="007B0A72" w:rsidRPr="0005012C" w:rsidRDefault="007B0A72" w:rsidP="00BA261B">
      <w:pPr>
        <w:rPr>
          <w:rFonts w:ascii="Times New Roman" w:hAnsi="Times New Roman"/>
          <w:lang w:val="uk-UA"/>
        </w:rPr>
      </w:pPr>
      <w:r w:rsidRPr="0005012C">
        <w:rPr>
          <w:rFonts w:ascii="Times New Roman" w:hAnsi="Times New Roman"/>
          <w:lang w:val="uk-UA" w:eastAsia="en-US"/>
        </w:rPr>
        <w:t xml:space="preserve">            </w:t>
      </w:r>
      <w:proofErr w:type="spellStart"/>
      <w:r w:rsidRPr="0005012C">
        <w:rPr>
          <w:rFonts w:ascii="Times New Roman" w:hAnsi="Times New Roman"/>
          <w:lang w:val="uk-UA"/>
        </w:rPr>
        <w:t>memmove</w:t>
      </w:r>
      <w:proofErr w:type="spellEnd"/>
      <w:r w:rsidRPr="0005012C">
        <w:rPr>
          <w:rFonts w:ascii="Times New Roman" w:hAnsi="Times New Roman"/>
          <w:lang w:val="uk-UA"/>
        </w:rPr>
        <w:t>(</w:t>
      </w:r>
      <w:proofErr w:type="spellStart"/>
      <w:r w:rsidRPr="0005012C">
        <w:rPr>
          <w:rFonts w:ascii="Times New Roman" w:hAnsi="Times New Roman"/>
          <w:lang w:val="uk-UA"/>
        </w:rPr>
        <w:t>str</w:t>
      </w:r>
      <w:proofErr w:type="spellEnd"/>
      <w:r w:rsidRPr="0005012C">
        <w:rPr>
          <w:rFonts w:ascii="Times New Roman" w:hAnsi="Times New Roman"/>
          <w:lang w:val="uk-UA"/>
        </w:rPr>
        <w:t xml:space="preserve">, </w:t>
      </w:r>
      <w:proofErr w:type="spellStart"/>
      <w:r w:rsidRPr="0005012C">
        <w:rPr>
          <w:rFonts w:ascii="Times New Roman" w:hAnsi="Times New Roman"/>
          <w:lang w:val="uk-UA"/>
        </w:rPr>
        <w:t>str</w:t>
      </w:r>
      <w:proofErr w:type="spellEnd"/>
      <w:r w:rsidRPr="0005012C">
        <w:rPr>
          <w:rFonts w:ascii="Times New Roman" w:hAnsi="Times New Roman"/>
          <w:lang w:val="uk-UA"/>
        </w:rPr>
        <w:t xml:space="preserve"> + </w:t>
      </w:r>
      <w:proofErr w:type="spellStart"/>
      <w:r w:rsidRPr="0005012C">
        <w:rPr>
          <w:rFonts w:ascii="Times New Roman" w:hAnsi="Times New Roman"/>
          <w:lang w:val="uk-UA"/>
        </w:rPr>
        <w:t>totrim</w:t>
      </w:r>
      <w:proofErr w:type="spellEnd"/>
      <w:r w:rsidRPr="0005012C">
        <w:rPr>
          <w:rFonts w:ascii="Times New Roman" w:hAnsi="Times New Roman"/>
          <w:lang w:val="uk-UA"/>
        </w:rPr>
        <w:t xml:space="preserve">, </w:t>
      </w:r>
      <w:proofErr w:type="spellStart"/>
      <w:r w:rsidRPr="0005012C">
        <w:rPr>
          <w:rFonts w:ascii="Times New Roman" w:hAnsi="Times New Roman"/>
          <w:lang w:val="uk-UA"/>
        </w:rPr>
        <w:t>len</w:t>
      </w:r>
      <w:proofErr w:type="spellEnd"/>
      <w:r w:rsidRPr="0005012C">
        <w:rPr>
          <w:rFonts w:ascii="Times New Roman" w:hAnsi="Times New Roman"/>
          <w:lang w:val="uk-UA"/>
        </w:rPr>
        <w:t xml:space="preserve"> + 1 - </w:t>
      </w:r>
      <w:proofErr w:type="spellStart"/>
      <w:r w:rsidRPr="0005012C">
        <w:rPr>
          <w:rFonts w:ascii="Times New Roman" w:hAnsi="Times New Roman"/>
          <w:lang w:val="uk-UA"/>
        </w:rPr>
        <w:t>totrim</w:t>
      </w:r>
      <w:proofErr w:type="spellEnd"/>
      <w:r w:rsidRPr="0005012C">
        <w:rPr>
          <w:rFonts w:ascii="Times New Roman" w:hAnsi="Times New Roman"/>
          <w:lang w:val="uk-UA"/>
        </w:rPr>
        <w:t>);</w:t>
      </w:r>
    </w:p>
    <w:p w14:paraId="29071279" w14:textId="77777777" w:rsidR="007B0A72" w:rsidRPr="0005012C" w:rsidRDefault="007B0A72" w:rsidP="00BA261B">
      <w:pPr>
        <w:rPr>
          <w:rFonts w:ascii="Times New Roman" w:hAnsi="Times New Roman"/>
          <w:lang w:val="uk-UA"/>
        </w:rPr>
      </w:pPr>
      <w:r w:rsidRPr="0005012C">
        <w:rPr>
          <w:rFonts w:ascii="Times New Roman" w:hAnsi="Times New Roman"/>
          <w:lang w:val="uk-UA" w:eastAsia="en-US"/>
        </w:rPr>
        <w:t xml:space="preserve">        </w:t>
      </w:r>
      <w:r w:rsidRPr="0005012C">
        <w:rPr>
          <w:rFonts w:ascii="Times New Roman" w:hAnsi="Times New Roman"/>
          <w:lang w:val="uk-UA"/>
        </w:rPr>
        <w:t>}</w:t>
      </w:r>
    </w:p>
    <w:p w14:paraId="0F5C7038" w14:textId="77777777" w:rsidR="007B0A72" w:rsidRPr="0005012C" w:rsidRDefault="007B0A72" w:rsidP="00BA261B">
      <w:pPr>
        <w:rPr>
          <w:rFonts w:ascii="Times New Roman" w:hAnsi="Times New Roman"/>
          <w:lang w:val="uk-UA"/>
        </w:rPr>
      </w:pPr>
      <w:r w:rsidRPr="0005012C">
        <w:rPr>
          <w:rFonts w:ascii="Times New Roman" w:hAnsi="Times New Roman"/>
          <w:lang w:val="uk-UA" w:eastAsia="en-US"/>
        </w:rPr>
        <w:t xml:space="preserve">    </w:t>
      </w:r>
      <w:r w:rsidRPr="0005012C">
        <w:rPr>
          <w:rFonts w:ascii="Times New Roman" w:hAnsi="Times New Roman"/>
          <w:lang w:val="uk-UA"/>
        </w:rPr>
        <w:t>}</w:t>
      </w:r>
    </w:p>
    <w:p w14:paraId="6849DA06" w14:textId="77777777" w:rsidR="007B0A72" w:rsidRPr="0005012C" w:rsidRDefault="007B0A72" w:rsidP="00BA261B">
      <w:pPr>
        <w:rPr>
          <w:rFonts w:ascii="Times New Roman" w:hAnsi="Times New Roman"/>
          <w:lang w:val="uk-UA"/>
        </w:rPr>
      </w:pPr>
      <w:r w:rsidRPr="0005012C">
        <w:rPr>
          <w:rFonts w:ascii="Times New Roman" w:hAnsi="Times New Roman"/>
          <w:lang w:val="uk-UA" w:eastAsia="en-US"/>
        </w:rPr>
        <w:t xml:space="preserve">    </w:t>
      </w:r>
      <w:proofErr w:type="spellStart"/>
      <w:r w:rsidRPr="0005012C">
        <w:rPr>
          <w:rFonts w:ascii="Times New Roman" w:hAnsi="Times New Roman"/>
          <w:lang w:val="uk-UA"/>
        </w:rPr>
        <w:t>return</w:t>
      </w:r>
      <w:proofErr w:type="spellEnd"/>
      <w:r w:rsidRPr="0005012C">
        <w:rPr>
          <w:rFonts w:ascii="Times New Roman" w:hAnsi="Times New Roman"/>
          <w:lang w:val="uk-UA"/>
        </w:rPr>
        <w:t xml:space="preserve"> </w:t>
      </w:r>
      <w:proofErr w:type="spellStart"/>
      <w:r w:rsidRPr="0005012C">
        <w:rPr>
          <w:rFonts w:ascii="Times New Roman" w:hAnsi="Times New Roman"/>
          <w:lang w:val="uk-UA"/>
        </w:rPr>
        <w:t>str</w:t>
      </w:r>
      <w:proofErr w:type="spellEnd"/>
      <w:r w:rsidRPr="0005012C">
        <w:rPr>
          <w:rFonts w:ascii="Times New Roman" w:hAnsi="Times New Roman"/>
          <w:lang w:val="uk-UA"/>
        </w:rPr>
        <w:t>;</w:t>
      </w:r>
    </w:p>
    <w:p w14:paraId="743E1588" w14:textId="77777777" w:rsidR="007B0A72" w:rsidRPr="0005012C" w:rsidRDefault="007B0A72" w:rsidP="00BA261B">
      <w:pPr>
        <w:rPr>
          <w:rFonts w:ascii="Times New Roman" w:hAnsi="Times New Roman"/>
          <w:lang w:val="uk-UA"/>
        </w:rPr>
      </w:pPr>
      <w:r w:rsidRPr="0005012C">
        <w:rPr>
          <w:rFonts w:ascii="Times New Roman" w:hAnsi="Times New Roman"/>
          <w:lang w:val="uk-UA"/>
        </w:rPr>
        <w:t>}</w:t>
      </w:r>
    </w:p>
    <w:p w14:paraId="0CCCFE31" w14:textId="77777777" w:rsidR="007B0A72" w:rsidRPr="0005012C" w:rsidRDefault="007B0A72" w:rsidP="00BA261B">
      <w:pPr>
        <w:rPr>
          <w:rFonts w:ascii="Times New Roman" w:hAnsi="Times New Roman"/>
          <w:b/>
          <w:lang w:val="uk-UA"/>
        </w:rPr>
      </w:pPr>
      <w:r w:rsidRPr="0005012C">
        <w:rPr>
          <w:rFonts w:ascii="Times New Roman" w:hAnsi="Times New Roman"/>
          <w:b/>
          <w:lang w:val="uk-UA"/>
        </w:rPr>
        <w:t>Таблиця 4.3</w:t>
      </w:r>
    </w:p>
    <w:tbl>
      <w:tblPr>
        <w:tblW w:w="0" w:type="auto"/>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039"/>
        <w:gridCol w:w="7315"/>
      </w:tblGrid>
      <w:tr w:rsidR="007B0A72" w:rsidRPr="0005012C" w14:paraId="51E25DCF" w14:textId="77777777" w:rsidTr="00774CE2">
        <w:tc>
          <w:tcPr>
            <w:tcW w:w="9354" w:type="dxa"/>
            <w:gridSpan w:val="2"/>
            <w:tcMar>
              <w:top w:w="28" w:type="dxa"/>
              <w:left w:w="28" w:type="dxa"/>
              <w:bottom w:w="28" w:type="dxa"/>
              <w:right w:w="28" w:type="dxa"/>
            </w:tcMar>
            <w:vAlign w:val="center"/>
          </w:tcPr>
          <w:p w14:paraId="2F4053FA" w14:textId="77777777" w:rsidR="007B0A72" w:rsidRPr="0005012C" w:rsidRDefault="007B0A72" w:rsidP="00BA261B">
            <w:pPr>
              <w:rPr>
                <w:rFonts w:ascii="Times New Roman" w:hAnsi="Times New Roman"/>
                <w:lang w:val="uk-UA"/>
              </w:rPr>
            </w:pPr>
            <w:bookmarkStart w:id="20" w:name="Character_classification2"/>
            <w:bookmarkEnd w:id="20"/>
            <w:r w:rsidRPr="0005012C">
              <w:rPr>
                <w:rFonts w:ascii="Times New Roman" w:hAnsi="Times New Roman"/>
                <w:b/>
                <w:lang w:val="uk-UA"/>
              </w:rPr>
              <w:t xml:space="preserve">Методи класифікації символів </w:t>
            </w:r>
          </w:p>
        </w:tc>
      </w:tr>
      <w:tr w:rsidR="007B0A72" w:rsidRPr="0005012C" w14:paraId="4A2E9149" w14:textId="77777777" w:rsidTr="00774CE2">
        <w:tc>
          <w:tcPr>
            <w:tcW w:w="9354" w:type="dxa"/>
            <w:gridSpan w:val="2"/>
            <w:tcMar>
              <w:top w:w="28" w:type="dxa"/>
              <w:left w:w="28" w:type="dxa"/>
              <w:bottom w:w="28" w:type="dxa"/>
              <w:right w:w="28" w:type="dxa"/>
            </w:tcMar>
            <w:vAlign w:val="center"/>
          </w:tcPr>
          <w:p w14:paraId="7435ACAE" w14:textId="77777777" w:rsidR="007B0A72" w:rsidRPr="0005012C" w:rsidRDefault="007B0A72" w:rsidP="00BA261B">
            <w:pPr>
              <w:rPr>
                <w:rFonts w:ascii="Times New Roman" w:hAnsi="Times New Roman"/>
                <w:lang w:val="uk-UA"/>
              </w:rPr>
            </w:pPr>
            <w:r w:rsidRPr="0005012C">
              <w:rPr>
                <w:rFonts w:ascii="Times New Roman" w:hAnsi="Times New Roman"/>
                <w:lang w:val="uk-UA"/>
              </w:rPr>
              <w:t xml:space="preserve">В </w:t>
            </w:r>
            <w:proofErr w:type="spellStart"/>
            <w:r w:rsidRPr="0005012C">
              <w:rPr>
                <w:rFonts w:ascii="Times New Roman" w:hAnsi="Times New Roman"/>
                <w:lang w:val="uk-UA"/>
              </w:rPr>
              <w:t>заголовочному</w:t>
            </w:r>
            <w:proofErr w:type="spellEnd"/>
            <w:r w:rsidRPr="0005012C">
              <w:rPr>
                <w:rFonts w:ascii="Times New Roman" w:hAnsi="Times New Roman"/>
                <w:lang w:val="uk-UA"/>
              </w:rPr>
              <w:t xml:space="preserve"> файлі </w:t>
            </w:r>
            <w:r w:rsidRPr="0005012C">
              <w:rPr>
                <w:rStyle w:val="c83ff13ff53fee3fe43fed3ffb3fe93ff23fe53fea3ff13ff23f"/>
                <w:rFonts w:ascii="Times New Roman" w:eastAsia="Liberation Serif" w:hAnsi="Times New Roman" w:cs="Times New Roman"/>
                <w:sz w:val="28"/>
                <w:szCs w:val="28"/>
                <w:lang w:val="uk-UA"/>
              </w:rPr>
              <w:t>&lt;</w:t>
            </w:r>
            <w:proofErr w:type="spellStart"/>
            <w:r w:rsidRPr="0005012C">
              <w:rPr>
                <w:rStyle w:val="c83ff13ff53fee3fe43fed3ffb3fe93ff23fe53fea3ff13ff23f"/>
                <w:rFonts w:ascii="Times New Roman" w:eastAsia="Liberation Serif" w:hAnsi="Times New Roman" w:cs="Times New Roman"/>
                <w:sz w:val="28"/>
                <w:szCs w:val="28"/>
                <w:lang w:val="uk-UA"/>
              </w:rPr>
              <w:t>ctype.h</w:t>
            </w:r>
            <w:proofErr w:type="spellEnd"/>
            <w:r w:rsidRPr="0005012C">
              <w:rPr>
                <w:rStyle w:val="c83ff13ff53fee3fe43fed3ffb3fe93ff23fe53fea3ff13ff23f"/>
                <w:rFonts w:ascii="Times New Roman" w:eastAsia="Liberation Serif" w:hAnsi="Times New Roman" w:cs="Times New Roman"/>
                <w:sz w:val="28"/>
                <w:szCs w:val="28"/>
                <w:lang w:val="uk-UA"/>
              </w:rPr>
              <w:t>&gt;</w:t>
            </w:r>
            <w:r w:rsidRPr="0005012C">
              <w:rPr>
                <w:rFonts w:ascii="Times New Roman" w:hAnsi="Times New Roman"/>
                <w:lang w:val="uk-UA"/>
              </w:rPr>
              <w:t xml:space="preserve"> </w:t>
            </w:r>
          </w:p>
        </w:tc>
      </w:tr>
      <w:tr w:rsidR="007B0A72" w:rsidRPr="0005012C" w14:paraId="27F2ADE4" w14:textId="77777777" w:rsidTr="00774CE2">
        <w:tc>
          <w:tcPr>
            <w:tcW w:w="2039" w:type="dxa"/>
            <w:tcMar>
              <w:top w:w="28" w:type="dxa"/>
              <w:left w:w="28" w:type="dxa"/>
              <w:bottom w:w="28" w:type="dxa"/>
              <w:right w:w="28" w:type="dxa"/>
            </w:tcMar>
            <w:vAlign w:val="center"/>
          </w:tcPr>
          <w:p w14:paraId="778883F2" w14:textId="77777777" w:rsidR="007B0A72" w:rsidRPr="0005012C" w:rsidRDefault="00015FF7" w:rsidP="00BA261B">
            <w:pPr>
              <w:rPr>
                <w:rFonts w:ascii="Times New Roman" w:hAnsi="Times New Roman"/>
                <w:lang w:val="uk-UA"/>
              </w:rPr>
            </w:pPr>
            <w:hyperlink r:id="rId172" w:history="1">
              <w:proofErr w:type="spellStart"/>
              <w:r w:rsidR="007B0A72" w:rsidRPr="0005012C">
                <w:rPr>
                  <w:rStyle w:val="3f3f3f3f3f3f3f3f3f3f3f3f3f3f3f3f-3f3f3f3f3f3f3f3f3f3f3f3f"/>
                  <w:rFonts w:ascii="Times New Roman" w:hAnsi="Times New Roman" w:cs="Times New Roman"/>
                  <w:sz w:val="28"/>
                  <w:szCs w:val="28"/>
                  <w:lang w:val="uk-UA"/>
                </w:rPr>
                <w:t>isalnum</w:t>
              </w:r>
              <w:proofErr w:type="spellEnd"/>
            </w:hyperlink>
          </w:p>
        </w:tc>
        <w:tc>
          <w:tcPr>
            <w:tcW w:w="7315" w:type="dxa"/>
            <w:tcMar>
              <w:top w:w="28" w:type="dxa"/>
              <w:left w:w="28" w:type="dxa"/>
              <w:bottom w:w="28" w:type="dxa"/>
              <w:right w:w="28" w:type="dxa"/>
            </w:tcMar>
            <w:vAlign w:val="center"/>
          </w:tcPr>
          <w:p w14:paraId="4B3AC05E" w14:textId="77777777" w:rsidR="007B0A72" w:rsidRPr="0005012C" w:rsidRDefault="007B0A72" w:rsidP="00BA261B">
            <w:pPr>
              <w:rPr>
                <w:rFonts w:ascii="Times New Roman" w:hAnsi="Times New Roman"/>
                <w:lang w:val="uk-UA"/>
              </w:rPr>
            </w:pPr>
            <w:r w:rsidRPr="0005012C">
              <w:rPr>
                <w:rFonts w:ascii="Times New Roman" w:hAnsi="Times New Roman"/>
                <w:lang w:val="uk-UA"/>
              </w:rPr>
              <w:t xml:space="preserve">символ є літерою або цифрою </w:t>
            </w:r>
          </w:p>
        </w:tc>
      </w:tr>
      <w:tr w:rsidR="007B0A72" w:rsidRPr="0005012C" w14:paraId="44968DDD" w14:textId="77777777" w:rsidTr="00774CE2">
        <w:tc>
          <w:tcPr>
            <w:tcW w:w="2039" w:type="dxa"/>
            <w:tcMar>
              <w:top w:w="28" w:type="dxa"/>
              <w:left w:w="28" w:type="dxa"/>
              <w:bottom w:w="28" w:type="dxa"/>
              <w:right w:w="28" w:type="dxa"/>
            </w:tcMar>
            <w:vAlign w:val="center"/>
          </w:tcPr>
          <w:p w14:paraId="2405D235" w14:textId="77777777" w:rsidR="007B0A72" w:rsidRPr="0005012C" w:rsidRDefault="00015FF7" w:rsidP="00BA261B">
            <w:pPr>
              <w:rPr>
                <w:rFonts w:ascii="Times New Roman" w:hAnsi="Times New Roman"/>
                <w:lang w:val="uk-UA"/>
              </w:rPr>
            </w:pPr>
            <w:hyperlink r:id="rId173" w:history="1">
              <w:proofErr w:type="spellStart"/>
              <w:r w:rsidR="007B0A72" w:rsidRPr="0005012C">
                <w:rPr>
                  <w:rStyle w:val="3f3f3f3f3f3f3f3f3f3f3f3f3f3f3f3f-3f3f3f3f3f3f3f3f3f3f3f3f"/>
                  <w:rFonts w:ascii="Times New Roman" w:hAnsi="Times New Roman" w:cs="Times New Roman"/>
                  <w:sz w:val="28"/>
                  <w:szCs w:val="28"/>
                  <w:lang w:val="uk-UA"/>
                </w:rPr>
                <w:t>isalpha</w:t>
              </w:r>
              <w:proofErr w:type="spellEnd"/>
            </w:hyperlink>
          </w:p>
        </w:tc>
        <w:tc>
          <w:tcPr>
            <w:tcW w:w="7315" w:type="dxa"/>
            <w:tcMar>
              <w:top w:w="28" w:type="dxa"/>
              <w:left w:w="28" w:type="dxa"/>
              <w:bottom w:w="28" w:type="dxa"/>
              <w:right w:w="28" w:type="dxa"/>
            </w:tcMar>
            <w:vAlign w:val="center"/>
          </w:tcPr>
          <w:p w14:paraId="0E5DEE95" w14:textId="77777777" w:rsidR="007B0A72" w:rsidRPr="0005012C" w:rsidRDefault="007B0A72" w:rsidP="00BA261B">
            <w:pPr>
              <w:rPr>
                <w:rFonts w:ascii="Times New Roman" w:hAnsi="Times New Roman"/>
                <w:lang w:val="uk-UA"/>
              </w:rPr>
            </w:pPr>
            <w:r w:rsidRPr="0005012C">
              <w:rPr>
                <w:rFonts w:ascii="Times New Roman" w:hAnsi="Times New Roman"/>
                <w:lang w:val="uk-UA"/>
              </w:rPr>
              <w:t>символ є літерою</w:t>
            </w:r>
          </w:p>
        </w:tc>
      </w:tr>
      <w:tr w:rsidR="007B0A72" w:rsidRPr="0005012C" w14:paraId="55AFC3A0" w14:textId="77777777" w:rsidTr="00774CE2">
        <w:tc>
          <w:tcPr>
            <w:tcW w:w="2039" w:type="dxa"/>
            <w:tcMar>
              <w:top w:w="28" w:type="dxa"/>
              <w:left w:w="28" w:type="dxa"/>
              <w:bottom w:w="28" w:type="dxa"/>
              <w:right w:w="28" w:type="dxa"/>
            </w:tcMar>
            <w:vAlign w:val="center"/>
          </w:tcPr>
          <w:p w14:paraId="5ECD38EA" w14:textId="77777777" w:rsidR="007B0A72" w:rsidRPr="0005012C" w:rsidRDefault="00015FF7" w:rsidP="00BA261B">
            <w:pPr>
              <w:rPr>
                <w:rFonts w:ascii="Times New Roman" w:hAnsi="Times New Roman"/>
                <w:lang w:val="uk-UA"/>
              </w:rPr>
            </w:pPr>
            <w:hyperlink r:id="rId174" w:history="1">
              <w:proofErr w:type="spellStart"/>
              <w:r w:rsidR="007B0A72" w:rsidRPr="0005012C">
                <w:rPr>
                  <w:rStyle w:val="3f3f3f3f3f3f3f3f3f3f3f3f3f3f3f3f-3f3f3f3f3f3f3f3f3f3f3f3f"/>
                  <w:rFonts w:ascii="Times New Roman" w:hAnsi="Times New Roman" w:cs="Times New Roman"/>
                  <w:sz w:val="28"/>
                  <w:szCs w:val="28"/>
                  <w:lang w:val="uk-UA"/>
                </w:rPr>
                <w:t>islower</w:t>
              </w:r>
              <w:proofErr w:type="spellEnd"/>
            </w:hyperlink>
          </w:p>
        </w:tc>
        <w:tc>
          <w:tcPr>
            <w:tcW w:w="7315" w:type="dxa"/>
            <w:tcMar>
              <w:top w:w="28" w:type="dxa"/>
              <w:left w:w="28" w:type="dxa"/>
              <w:bottom w:w="28" w:type="dxa"/>
              <w:right w:w="28" w:type="dxa"/>
            </w:tcMar>
            <w:vAlign w:val="center"/>
          </w:tcPr>
          <w:p w14:paraId="020D5CDA" w14:textId="77777777" w:rsidR="007B0A72" w:rsidRPr="0005012C" w:rsidRDefault="007B0A72" w:rsidP="00BA261B">
            <w:pPr>
              <w:rPr>
                <w:rFonts w:ascii="Times New Roman" w:hAnsi="Times New Roman"/>
                <w:lang w:val="uk-UA"/>
              </w:rPr>
            </w:pPr>
            <w:r w:rsidRPr="0005012C">
              <w:rPr>
                <w:rFonts w:ascii="Times New Roman" w:hAnsi="Times New Roman"/>
                <w:lang w:val="uk-UA"/>
              </w:rPr>
              <w:t>символ є малою літерою</w:t>
            </w:r>
          </w:p>
        </w:tc>
      </w:tr>
      <w:tr w:rsidR="007B0A72" w:rsidRPr="0005012C" w14:paraId="42239632" w14:textId="77777777" w:rsidTr="00774CE2">
        <w:tc>
          <w:tcPr>
            <w:tcW w:w="2039" w:type="dxa"/>
            <w:tcMar>
              <w:top w:w="28" w:type="dxa"/>
              <w:left w:w="28" w:type="dxa"/>
              <w:bottom w:w="28" w:type="dxa"/>
              <w:right w:w="28" w:type="dxa"/>
            </w:tcMar>
            <w:vAlign w:val="center"/>
          </w:tcPr>
          <w:p w14:paraId="52F0C650" w14:textId="77777777" w:rsidR="007B0A72" w:rsidRPr="0005012C" w:rsidRDefault="00015FF7" w:rsidP="00BA261B">
            <w:pPr>
              <w:rPr>
                <w:rFonts w:ascii="Times New Roman" w:hAnsi="Times New Roman"/>
                <w:lang w:val="uk-UA"/>
              </w:rPr>
            </w:pPr>
            <w:hyperlink r:id="rId175" w:history="1">
              <w:proofErr w:type="spellStart"/>
              <w:r w:rsidR="007B0A72" w:rsidRPr="0005012C">
                <w:rPr>
                  <w:rStyle w:val="3f3f3f3f3f3f3f3f3f3f3f3f3f3f3f3f-3f3f3f3f3f3f3f3f3f3f3f3f"/>
                  <w:rFonts w:ascii="Times New Roman" w:hAnsi="Times New Roman" w:cs="Times New Roman"/>
                  <w:sz w:val="28"/>
                  <w:szCs w:val="28"/>
                  <w:lang w:val="uk-UA"/>
                </w:rPr>
                <w:t>isupper</w:t>
              </w:r>
              <w:proofErr w:type="spellEnd"/>
            </w:hyperlink>
          </w:p>
        </w:tc>
        <w:tc>
          <w:tcPr>
            <w:tcW w:w="7315" w:type="dxa"/>
            <w:tcMar>
              <w:top w:w="28" w:type="dxa"/>
              <w:left w:w="28" w:type="dxa"/>
              <w:bottom w:w="28" w:type="dxa"/>
              <w:right w:w="28" w:type="dxa"/>
            </w:tcMar>
            <w:vAlign w:val="center"/>
          </w:tcPr>
          <w:p w14:paraId="79F4DF33" w14:textId="77777777" w:rsidR="007B0A72" w:rsidRPr="0005012C" w:rsidRDefault="007B0A72" w:rsidP="00BA261B">
            <w:pPr>
              <w:rPr>
                <w:rFonts w:ascii="Times New Roman" w:hAnsi="Times New Roman"/>
                <w:lang w:val="uk-UA"/>
              </w:rPr>
            </w:pPr>
            <w:r w:rsidRPr="0005012C">
              <w:rPr>
                <w:rFonts w:ascii="Times New Roman" w:hAnsi="Times New Roman"/>
                <w:lang w:val="uk-UA"/>
              </w:rPr>
              <w:t>символ є великою літерою</w:t>
            </w:r>
          </w:p>
        </w:tc>
      </w:tr>
      <w:tr w:rsidR="007B0A72" w:rsidRPr="0005012C" w14:paraId="698FB4B2" w14:textId="77777777" w:rsidTr="00774CE2">
        <w:tc>
          <w:tcPr>
            <w:tcW w:w="2039" w:type="dxa"/>
            <w:tcMar>
              <w:top w:w="28" w:type="dxa"/>
              <w:left w:w="28" w:type="dxa"/>
              <w:bottom w:w="28" w:type="dxa"/>
              <w:right w:w="28" w:type="dxa"/>
            </w:tcMar>
            <w:vAlign w:val="center"/>
          </w:tcPr>
          <w:p w14:paraId="6A45E0F1" w14:textId="77777777" w:rsidR="007B0A72" w:rsidRPr="0005012C" w:rsidRDefault="00015FF7" w:rsidP="00BA261B">
            <w:pPr>
              <w:rPr>
                <w:rFonts w:ascii="Times New Roman" w:hAnsi="Times New Roman"/>
                <w:lang w:val="uk-UA"/>
              </w:rPr>
            </w:pPr>
            <w:hyperlink r:id="rId176" w:history="1">
              <w:proofErr w:type="spellStart"/>
              <w:r w:rsidR="007B0A72" w:rsidRPr="0005012C">
                <w:rPr>
                  <w:rStyle w:val="3f3f3f3f3f3f3f3f3f3f3f3f3f3f3f3f-3f3f3f3f3f3f3f3f3f3f3f3f"/>
                  <w:rFonts w:ascii="Times New Roman" w:hAnsi="Times New Roman" w:cs="Times New Roman"/>
                  <w:sz w:val="28"/>
                  <w:szCs w:val="28"/>
                  <w:lang w:val="uk-UA"/>
                </w:rPr>
                <w:t>isdigit</w:t>
              </w:r>
              <w:proofErr w:type="spellEnd"/>
            </w:hyperlink>
          </w:p>
        </w:tc>
        <w:tc>
          <w:tcPr>
            <w:tcW w:w="7315" w:type="dxa"/>
            <w:tcMar>
              <w:top w:w="28" w:type="dxa"/>
              <w:left w:w="28" w:type="dxa"/>
              <w:bottom w:w="28" w:type="dxa"/>
              <w:right w:w="28" w:type="dxa"/>
            </w:tcMar>
            <w:vAlign w:val="center"/>
          </w:tcPr>
          <w:p w14:paraId="15D36328" w14:textId="77777777" w:rsidR="007B0A72" w:rsidRPr="0005012C" w:rsidRDefault="007B0A72" w:rsidP="00BA261B">
            <w:pPr>
              <w:rPr>
                <w:rFonts w:ascii="Times New Roman" w:hAnsi="Times New Roman"/>
                <w:lang w:val="uk-UA"/>
              </w:rPr>
            </w:pPr>
            <w:r w:rsidRPr="0005012C">
              <w:rPr>
                <w:rFonts w:ascii="Times New Roman" w:hAnsi="Times New Roman"/>
                <w:lang w:val="uk-UA"/>
              </w:rPr>
              <w:t>символ є цифрою</w:t>
            </w:r>
          </w:p>
        </w:tc>
      </w:tr>
      <w:tr w:rsidR="007B0A72" w:rsidRPr="0005012C" w14:paraId="092BF846" w14:textId="77777777" w:rsidTr="00774CE2">
        <w:tc>
          <w:tcPr>
            <w:tcW w:w="2039" w:type="dxa"/>
            <w:tcMar>
              <w:top w:w="28" w:type="dxa"/>
              <w:left w:w="28" w:type="dxa"/>
              <w:bottom w:w="28" w:type="dxa"/>
              <w:right w:w="28" w:type="dxa"/>
            </w:tcMar>
            <w:vAlign w:val="center"/>
          </w:tcPr>
          <w:p w14:paraId="4913EF39" w14:textId="77777777" w:rsidR="007B0A72" w:rsidRPr="0005012C" w:rsidRDefault="00015FF7" w:rsidP="00BA261B">
            <w:pPr>
              <w:rPr>
                <w:rFonts w:ascii="Times New Roman" w:hAnsi="Times New Roman"/>
                <w:lang w:val="uk-UA"/>
              </w:rPr>
            </w:pPr>
            <w:hyperlink r:id="rId177" w:history="1">
              <w:proofErr w:type="spellStart"/>
              <w:r w:rsidR="007B0A72" w:rsidRPr="0005012C">
                <w:rPr>
                  <w:rStyle w:val="3f3f3f3f3f3f3f3f3f3f3f3f3f3f3f3f-3f3f3f3f3f3f3f3f3f3f3f3f"/>
                  <w:rFonts w:ascii="Times New Roman" w:hAnsi="Times New Roman" w:cs="Times New Roman"/>
                  <w:sz w:val="28"/>
                  <w:szCs w:val="28"/>
                  <w:lang w:val="uk-UA"/>
                </w:rPr>
                <w:t>isxdigit</w:t>
              </w:r>
              <w:proofErr w:type="spellEnd"/>
            </w:hyperlink>
          </w:p>
        </w:tc>
        <w:tc>
          <w:tcPr>
            <w:tcW w:w="7315" w:type="dxa"/>
            <w:tcMar>
              <w:top w:w="28" w:type="dxa"/>
              <w:left w:w="28" w:type="dxa"/>
              <w:bottom w:w="28" w:type="dxa"/>
              <w:right w:w="28" w:type="dxa"/>
            </w:tcMar>
            <w:vAlign w:val="center"/>
          </w:tcPr>
          <w:p w14:paraId="1CCD4064" w14:textId="77777777" w:rsidR="007B0A72" w:rsidRPr="0005012C" w:rsidRDefault="007B0A72" w:rsidP="00BA261B">
            <w:pPr>
              <w:rPr>
                <w:rFonts w:ascii="Times New Roman" w:hAnsi="Times New Roman"/>
                <w:lang w:val="uk-UA"/>
              </w:rPr>
            </w:pPr>
            <w:r w:rsidRPr="0005012C">
              <w:rPr>
                <w:rFonts w:ascii="Times New Roman" w:hAnsi="Times New Roman"/>
                <w:lang w:val="uk-UA"/>
              </w:rPr>
              <w:t xml:space="preserve">символ є </w:t>
            </w:r>
            <w:proofErr w:type="spellStart"/>
            <w:r w:rsidRPr="0005012C">
              <w:rPr>
                <w:rFonts w:ascii="Times New Roman" w:hAnsi="Times New Roman"/>
                <w:lang w:val="uk-UA"/>
              </w:rPr>
              <w:t>шістнадцятковою</w:t>
            </w:r>
            <w:proofErr w:type="spellEnd"/>
            <w:r w:rsidRPr="0005012C">
              <w:rPr>
                <w:rFonts w:ascii="Times New Roman" w:hAnsi="Times New Roman"/>
                <w:lang w:val="uk-UA"/>
              </w:rPr>
              <w:t xml:space="preserve"> цифрою</w:t>
            </w:r>
          </w:p>
        </w:tc>
      </w:tr>
      <w:tr w:rsidR="007B0A72" w:rsidRPr="0005012C" w14:paraId="1ADB41B0" w14:textId="77777777" w:rsidTr="00774CE2">
        <w:tc>
          <w:tcPr>
            <w:tcW w:w="2039" w:type="dxa"/>
            <w:tcMar>
              <w:top w:w="28" w:type="dxa"/>
              <w:left w:w="28" w:type="dxa"/>
              <w:bottom w:w="28" w:type="dxa"/>
              <w:right w:w="28" w:type="dxa"/>
            </w:tcMar>
            <w:vAlign w:val="center"/>
          </w:tcPr>
          <w:p w14:paraId="76E054E4" w14:textId="77777777" w:rsidR="007B0A72" w:rsidRPr="0005012C" w:rsidRDefault="00015FF7" w:rsidP="00BA261B">
            <w:pPr>
              <w:rPr>
                <w:rFonts w:ascii="Times New Roman" w:hAnsi="Times New Roman"/>
                <w:lang w:val="uk-UA"/>
              </w:rPr>
            </w:pPr>
            <w:hyperlink r:id="rId178" w:history="1">
              <w:proofErr w:type="spellStart"/>
              <w:r w:rsidR="007B0A72" w:rsidRPr="0005012C">
                <w:rPr>
                  <w:rStyle w:val="3f3f3f3f3f3f3f3f3f3f3f3f3f3f3f3f-3f3f3f3f3f3f3f3f3f3f3f3f"/>
                  <w:rFonts w:ascii="Times New Roman" w:hAnsi="Times New Roman" w:cs="Times New Roman"/>
                  <w:sz w:val="28"/>
                  <w:szCs w:val="28"/>
                  <w:lang w:val="uk-UA"/>
                </w:rPr>
                <w:t>iscntrl</w:t>
              </w:r>
              <w:proofErr w:type="spellEnd"/>
            </w:hyperlink>
          </w:p>
        </w:tc>
        <w:tc>
          <w:tcPr>
            <w:tcW w:w="7315" w:type="dxa"/>
            <w:tcMar>
              <w:top w:w="28" w:type="dxa"/>
              <w:left w:w="28" w:type="dxa"/>
              <w:bottom w:w="28" w:type="dxa"/>
              <w:right w:w="28" w:type="dxa"/>
            </w:tcMar>
            <w:vAlign w:val="center"/>
          </w:tcPr>
          <w:p w14:paraId="1725A944" w14:textId="77777777" w:rsidR="007B0A72" w:rsidRPr="0005012C" w:rsidRDefault="007B0A72" w:rsidP="00BA261B">
            <w:pPr>
              <w:rPr>
                <w:rFonts w:ascii="Times New Roman" w:hAnsi="Times New Roman"/>
                <w:lang w:val="uk-UA"/>
              </w:rPr>
            </w:pPr>
            <w:r w:rsidRPr="0005012C">
              <w:rPr>
                <w:rFonts w:ascii="Times New Roman" w:hAnsi="Times New Roman"/>
                <w:lang w:val="uk-UA"/>
              </w:rPr>
              <w:t>символ є контрольним символом</w:t>
            </w:r>
          </w:p>
        </w:tc>
      </w:tr>
      <w:tr w:rsidR="007B0A72" w:rsidRPr="0005012C" w14:paraId="5CBC4538" w14:textId="77777777" w:rsidTr="00774CE2">
        <w:tc>
          <w:tcPr>
            <w:tcW w:w="2039" w:type="dxa"/>
            <w:tcMar>
              <w:top w:w="28" w:type="dxa"/>
              <w:left w:w="28" w:type="dxa"/>
              <w:bottom w:w="28" w:type="dxa"/>
              <w:right w:w="28" w:type="dxa"/>
            </w:tcMar>
            <w:vAlign w:val="center"/>
          </w:tcPr>
          <w:p w14:paraId="6873C850" w14:textId="77777777" w:rsidR="007B0A72" w:rsidRPr="0005012C" w:rsidRDefault="00015FF7" w:rsidP="00BA261B">
            <w:pPr>
              <w:rPr>
                <w:rFonts w:ascii="Times New Roman" w:hAnsi="Times New Roman"/>
                <w:lang w:val="uk-UA"/>
              </w:rPr>
            </w:pPr>
            <w:hyperlink r:id="rId179" w:history="1">
              <w:proofErr w:type="spellStart"/>
              <w:r w:rsidR="007B0A72" w:rsidRPr="0005012C">
                <w:rPr>
                  <w:rStyle w:val="3f3f3f3f3f3f3f3f3f3f3f3f3f3f3f3f-3f3f3f3f3f3f3f3f3f3f3f3f"/>
                  <w:rFonts w:ascii="Times New Roman" w:hAnsi="Times New Roman" w:cs="Times New Roman"/>
                  <w:sz w:val="28"/>
                  <w:szCs w:val="28"/>
                  <w:lang w:val="uk-UA"/>
                </w:rPr>
                <w:t>isgraph</w:t>
              </w:r>
              <w:proofErr w:type="spellEnd"/>
            </w:hyperlink>
          </w:p>
        </w:tc>
        <w:tc>
          <w:tcPr>
            <w:tcW w:w="7315" w:type="dxa"/>
            <w:tcMar>
              <w:top w:w="28" w:type="dxa"/>
              <w:left w:w="28" w:type="dxa"/>
              <w:bottom w:w="28" w:type="dxa"/>
              <w:right w:w="28" w:type="dxa"/>
            </w:tcMar>
            <w:vAlign w:val="center"/>
          </w:tcPr>
          <w:p w14:paraId="3CD89AED" w14:textId="77777777" w:rsidR="007B0A72" w:rsidRPr="0005012C" w:rsidRDefault="007B0A72" w:rsidP="00BA261B">
            <w:pPr>
              <w:rPr>
                <w:rFonts w:ascii="Times New Roman" w:hAnsi="Times New Roman"/>
                <w:lang w:val="uk-UA"/>
              </w:rPr>
            </w:pPr>
            <w:r w:rsidRPr="0005012C">
              <w:rPr>
                <w:rFonts w:ascii="Times New Roman" w:hAnsi="Times New Roman"/>
                <w:lang w:val="uk-UA"/>
              </w:rPr>
              <w:t xml:space="preserve">символ є графічним символом </w:t>
            </w:r>
          </w:p>
        </w:tc>
      </w:tr>
      <w:tr w:rsidR="007B0A72" w:rsidRPr="0005012C" w14:paraId="0F7D7E4C" w14:textId="77777777" w:rsidTr="00774CE2">
        <w:tc>
          <w:tcPr>
            <w:tcW w:w="2039" w:type="dxa"/>
            <w:tcMar>
              <w:top w:w="28" w:type="dxa"/>
              <w:left w:w="28" w:type="dxa"/>
              <w:bottom w:w="28" w:type="dxa"/>
              <w:right w:w="28" w:type="dxa"/>
            </w:tcMar>
            <w:vAlign w:val="center"/>
          </w:tcPr>
          <w:p w14:paraId="3DB86E5A" w14:textId="77777777" w:rsidR="007B0A72" w:rsidRPr="0005012C" w:rsidRDefault="00015FF7" w:rsidP="00BA261B">
            <w:pPr>
              <w:rPr>
                <w:rFonts w:ascii="Times New Roman" w:hAnsi="Times New Roman"/>
                <w:lang w:val="uk-UA"/>
              </w:rPr>
            </w:pPr>
            <w:hyperlink r:id="rId180" w:history="1">
              <w:proofErr w:type="spellStart"/>
              <w:r w:rsidR="007B0A72" w:rsidRPr="0005012C">
                <w:rPr>
                  <w:rStyle w:val="3f3f3f3f3f3f3f3f3f3f3f3f3f3f3f3f-3f3f3f3f3f3f3f3f3f3f3f3f"/>
                  <w:rFonts w:ascii="Times New Roman" w:hAnsi="Times New Roman" w:cs="Times New Roman"/>
                  <w:sz w:val="28"/>
                  <w:szCs w:val="28"/>
                  <w:lang w:val="uk-UA"/>
                </w:rPr>
                <w:t>isspace</w:t>
              </w:r>
              <w:proofErr w:type="spellEnd"/>
            </w:hyperlink>
          </w:p>
        </w:tc>
        <w:tc>
          <w:tcPr>
            <w:tcW w:w="7315" w:type="dxa"/>
            <w:tcMar>
              <w:top w:w="28" w:type="dxa"/>
              <w:left w:w="28" w:type="dxa"/>
              <w:bottom w:w="28" w:type="dxa"/>
              <w:right w:w="28" w:type="dxa"/>
            </w:tcMar>
            <w:vAlign w:val="center"/>
          </w:tcPr>
          <w:p w14:paraId="676E59F2" w14:textId="77777777" w:rsidR="007B0A72" w:rsidRPr="0005012C" w:rsidRDefault="007B0A72" w:rsidP="00BA261B">
            <w:pPr>
              <w:rPr>
                <w:rFonts w:ascii="Times New Roman" w:hAnsi="Times New Roman"/>
                <w:lang w:val="uk-UA"/>
              </w:rPr>
            </w:pPr>
            <w:r w:rsidRPr="0005012C">
              <w:rPr>
                <w:rFonts w:ascii="Times New Roman" w:hAnsi="Times New Roman"/>
                <w:lang w:val="uk-UA"/>
              </w:rPr>
              <w:t>символ є пробілом</w:t>
            </w:r>
          </w:p>
        </w:tc>
      </w:tr>
      <w:tr w:rsidR="007B0A72" w:rsidRPr="0005012C" w14:paraId="42428099" w14:textId="77777777" w:rsidTr="00774CE2">
        <w:tc>
          <w:tcPr>
            <w:tcW w:w="2039" w:type="dxa"/>
            <w:tcMar>
              <w:top w:w="28" w:type="dxa"/>
              <w:left w:w="28" w:type="dxa"/>
              <w:bottom w:w="28" w:type="dxa"/>
              <w:right w:w="28" w:type="dxa"/>
            </w:tcMar>
            <w:vAlign w:val="center"/>
          </w:tcPr>
          <w:p w14:paraId="5C62D3DE" w14:textId="77777777" w:rsidR="007B0A72" w:rsidRPr="0005012C" w:rsidRDefault="00015FF7" w:rsidP="00BA261B">
            <w:pPr>
              <w:rPr>
                <w:rFonts w:ascii="Times New Roman" w:hAnsi="Times New Roman"/>
                <w:lang w:val="uk-UA"/>
              </w:rPr>
            </w:pPr>
            <w:hyperlink r:id="rId181" w:history="1">
              <w:proofErr w:type="spellStart"/>
              <w:r w:rsidR="007B0A72" w:rsidRPr="0005012C">
                <w:rPr>
                  <w:rStyle w:val="3f3f3f3f3f3f3f3f3f3f3f3f3f3f3f3f-3f3f3f3f3f3f3f3f3f3f3f3f"/>
                  <w:rFonts w:ascii="Times New Roman" w:hAnsi="Times New Roman" w:cs="Times New Roman"/>
                  <w:sz w:val="28"/>
                  <w:szCs w:val="28"/>
                  <w:lang w:val="uk-UA"/>
                </w:rPr>
                <w:t>isblank</w:t>
              </w:r>
              <w:proofErr w:type="spellEnd"/>
            </w:hyperlink>
            <w:r w:rsidR="007B0A72" w:rsidRPr="0005012C">
              <w:rPr>
                <w:rFonts w:ascii="Times New Roman" w:hAnsi="Times New Roman"/>
                <w:lang w:val="uk-UA"/>
              </w:rPr>
              <w:t>(C99)</w:t>
            </w:r>
          </w:p>
        </w:tc>
        <w:tc>
          <w:tcPr>
            <w:tcW w:w="7315" w:type="dxa"/>
            <w:tcMar>
              <w:top w:w="28" w:type="dxa"/>
              <w:left w:w="28" w:type="dxa"/>
              <w:bottom w:w="28" w:type="dxa"/>
              <w:right w:w="28" w:type="dxa"/>
            </w:tcMar>
            <w:vAlign w:val="center"/>
          </w:tcPr>
          <w:p w14:paraId="5666D692" w14:textId="77777777" w:rsidR="007B0A72" w:rsidRPr="0005012C" w:rsidRDefault="007B0A72" w:rsidP="00BA261B">
            <w:pPr>
              <w:rPr>
                <w:rFonts w:ascii="Times New Roman" w:hAnsi="Times New Roman"/>
                <w:lang w:val="uk-UA"/>
              </w:rPr>
            </w:pPr>
            <w:r w:rsidRPr="0005012C">
              <w:rPr>
                <w:rFonts w:ascii="Times New Roman" w:hAnsi="Times New Roman"/>
                <w:lang w:val="uk-UA"/>
              </w:rPr>
              <w:t>символ є порожнім символом</w:t>
            </w:r>
          </w:p>
        </w:tc>
      </w:tr>
      <w:tr w:rsidR="007B0A72" w:rsidRPr="0005012C" w14:paraId="1110A4E2" w14:textId="77777777" w:rsidTr="00774CE2">
        <w:tc>
          <w:tcPr>
            <w:tcW w:w="2039" w:type="dxa"/>
            <w:tcMar>
              <w:top w:w="28" w:type="dxa"/>
              <w:left w:w="28" w:type="dxa"/>
              <w:bottom w:w="28" w:type="dxa"/>
              <w:right w:w="28" w:type="dxa"/>
            </w:tcMar>
            <w:vAlign w:val="center"/>
          </w:tcPr>
          <w:p w14:paraId="0C4C3418" w14:textId="77777777" w:rsidR="007B0A72" w:rsidRPr="0005012C" w:rsidRDefault="00015FF7" w:rsidP="00BA261B">
            <w:pPr>
              <w:rPr>
                <w:rFonts w:ascii="Times New Roman" w:hAnsi="Times New Roman"/>
                <w:lang w:val="uk-UA"/>
              </w:rPr>
            </w:pPr>
            <w:hyperlink r:id="rId182" w:history="1">
              <w:proofErr w:type="spellStart"/>
              <w:r w:rsidR="007B0A72" w:rsidRPr="0005012C">
                <w:rPr>
                  <w:rStyle w:val="3f3f3f3f3f3f3f3f3f3f3f3f3f3f3f3f-3f3f3f3f3f3f3f3f3f3f3f3f"/>
                  <w:rFonts w:ascii="Times New Roman" w:hAnsi="Times New Roman" w:cs="Times New Roman"/>
                  <w:sz w:val="28"/>
                  <w:szCs w:val="28"/>
                  <w:lang w:val="uk-UA"/>
                </w:rPr>
                <w:t>isprint</w:t>
              </w:r>
              <w:proofErr w:type="spellEnd"/>
            </w:hyperlink>
          </w:p>
        </w:tc>
        <w:tc>
          <w:tcPr>
            <w:tcW w:w="7315" w:type="dxa"/>
            <w:tcMar>
              <w:top w:w="28" w:type="dxa"/>
              <w:left w:w="28" w:type="dxa"/>
              <w:bottom w:w="28" w:type="dxa"/>
              <w:right w:w="28" w:type="dxa"/>
            </w:tcMar>
            <w:vAlign w:val="center"/>
          </w:tcPr>
          <w:p w14:paraId="62772D45" w14:textId="77777777" w:rsidR="007B0A72" w:rsidRPr="0005012C" w:rsidRDefault="007B0A72" w:rsidP="00BA261B">
            <w:pPr>
              <w:rPr>
                <w:rFonts w:ascii="Times New Roman" w:hAnsi="Times New Roman"/>
                <w:lang w:val="uk-UA"/>
              </w:rPr>
            </w:pPr>
            <w:r w:rsidRPr="0005012C">
              <w:rPr>
                <w:rFonts w:ascii="Times New Roman" w:hAnsi="Times New Roman"/>
                <w:lang w:val="uk-UA"/>
              </w:rPr>
              <w:t>символ є друкованим</w:t>
            </w:r>
          </w:p>
        </w:tc>
      </w:tr>
      <w:tr w:rsidR="007B0A72" w:rsidRPr="0005012C" w14:paraId="44C5F621" w14:textId="77777777" w:rsidTr="00774CE2">
        <w:tc>
          <w:tcPr>
            <w:tcW w:w="2039" w:type="dxa"/>
            <w:tcMar>
              <w:top w:w="28" w:type="dxa"/>
              <w:left w:w="28" w:type="dxa"/>
              <w:bottom w:w="28" w:type="dxa"/>
              <w:right w:w="28" w:type="dxa"/>
            </w:tcMar>
            <w:vAlign w:val="center"/>
          </w:tcPr>
          <w:p w14:paraId="46922C65" w14:textId="77777777" w:rsidR="007B0A72" w:rsidRPr="0005012C" w:rsidRDefault="00015FF7" w:rsidP="00BA261B">
            <w:pPr>
              <w:rPr>
                <w:rFonts w:ascii="Times New Roman" w:hAnsi="Times New Roman"/>
                <w:lang w:val="uk-UA"/>
              </w:rPr>
            </w:pPr>
            <w:hyperlink r:id="rId183" w:history="1">
              <w:proofErr w:type="spellStart"/>
              <w:r w:rsidR="007B0A72" w:rsidRPr="0005012C">
                <w:rPr>
                  <w:rStyle w:val="3f3f3f3f3f3f3f3f3f3f3f3f3f3f3f3f-3f3f3f3f3f3f3f3f3f3f3f3f"/>
                  <w:rFonts w:ascii="Times New Roman" w:hAnsi="Times New Roman" w:cs="Times New Roman"/>
                  <w:sz w:val="28"/>
                  <w:szCs w:val="28"/>
                  <w:lang w:val="uk-UA"/>
                </w:rPr>
                <w:t>ispunct</w:t>
              </w:r>
              <w:proofErr w:type="spellEnd"/>
            </w:hyperlink>
          </w:p>
        </w:tc>
        <w:tc>
          <w:tcPr>
            <w:tcW w:w="7315" w:type="dxa"/>
            <w:tcMar>
              <w:top w:w="28" w:type="dxa"/>
              <w:left w:w="28" w:type="dxa"/>
              <w:bottom w:w="28" w:type="dxa"/>
              <w:right w:w="28" w:type="dxa"/>
            </w:tcMar>
            <w:vAlign w:val="center"/>
          </w:tcPr>
          <w:p w14:paraId="70BE04AB" w14:textId="77777777" w:rsidR="007B0A72" w:rsidRPr="0005012C" w:rsidRDefault="007B0A72" w:rsidP="00BA261B">
            <w:pPr>
              <w:rPr>
                <w:rFonts w:ascii="Times New Roman" w:hAnsi="Times New Roman"/>
                <w:lang w:val="uk-UA"/>
              </w:rPr>
            </w:pPr>
            <w:r w:rsidRPr="0005012C">
              <w:rPr>
                <w:rFonts w:ascii="Times New Roman" w:hAnsi="Times New Roman"/>
                <w:lang w:val="uk-UA"/>
              </w:rPr>
              <w:t>символ є пунктуаційним</w:t>
            </w:r>
          </w:p>
        </w:tc>
      </w:tr>
      <w:tr w:rsidR="007B0A72" w:rsidRPr="0005012C" w14:paraId="4270171B" w14:textId="77777777" w:rsidTr="00774CE2">
        <w:tc>
          <w:tcPr>
            <w:tcW w:w="9354" w:type="dxa"/>
            <w:gridSpan w:val="2"/>
            <w:tcMar>
              <w:top w:w="28" w:type="dxa"/>
              <w:left w:w="28" w:type="dxa"/>
              <w:bottom w:w="28" w:type="dxa"/>
              <w:right w:w="28" w:type="dxa"/>
            </w:tcMar>
            <w:vAlign w:val="center"/>
          </w:tcPr>
          <w:p w14:paraId="798019F0" w14:textId="77777777" w:rsidR="007B0A72" w:rsidRPr="0005012C" w:rsidRDefault="007B0A72" w:rsidP="00BA261B">
            <w:pPr>
              <w:rPr>
                <w:rFonts w:ascii="Times New Roman" w:hAnsi="Times New Roman"/>
                <w:lang w:val="uk-UA"/>
              </w:rPr>
            </w:pPr>
            <w:bookmarkStart w:id="21" w:name="Character_manipulation1"/>
            <w:bookmarkEnd w:id="21"/>
            <w:proofErr w:type="spellStart"/>
            <w:r w:rsidRPr="0005012C">
              <w:rPr>
                <w:rFonts w:ascii="Times New Roman" w:hAnsi="Times New Roman"/>
                <w:b/>
                <w:lang w:val="uk-UA"/>
              </w:rPr>
              <w:t>Character</w:t>
            </w:r>
            <w:proofErr w:type="spellEnd"/>
            <w:r w:rsidRPr="0005012C">
              <w:rPr>
                <w:rFonts w:ascii="Times New Roman" w:hAnsi="Times New Roman"/>
                <w:b/>
                <w:lang w:val="uk-UA"/>
              </w:rPr>
              <w:t xml:space="preserve"> </w:t>
            </w:r>
            <w:proofErr w:type="spellStart"/>
            <w:r w:rsidRPr="0005012C">
              <w:rPr>
                <w:rFonts w:ascii="Times New Roman" w:hAnsi="Times New Roman"/>
                <w:b/>
                <w:lang w:val="uk-UA"/>
              </w:rPr>
              <w:t>manipulation</w:t>
            </w:r>
            <w:proofErr w:type="spellEnd"/>
            <w:r w:rsidRPr="0005012C">
              <w:rPr>
                <w:rFonts w:ascii="Times New Roman" w:hAnsi="Times New Roman"/>
                <w:b/>
                <w:lang w:val="uk-UA"/>
              </w:rPr>
              <w:t xml:space="preserve"> </w:t>
            </w:r>
          </w:p>
        </w:tc>
      </w:tr>
      <w:tr w:rsidR="007B0A72" w:rsidRPr="0005012C" w14:paraId="46A53A55" w14:textId="77777777" w:rsidTr="00774CE2">
        <w:tc>
          <w:tcPr>
            <w:tcW w:w="2039" w:type="dxa"/>
            <w:tcMar>
              <w:top w:w="28" w:type="dxa"/>
              <w:left w:w="28" w:type="dxa"/>
              <w:bottom w:w="28" w:type="dxa"/>
              <w:right w:w="28" w:type="dxa"/>
            </w:tcMar>
            <w:vAlign w:val="center"/>
          </w:tcPr>
          <w:p w14:paraId="613337A8" w14:textId="77777777" w:rsidR="007B0A72" w:rsidRPr="0005012C" w:rsidRDefault="00015FF7" w:rsidP="00BA261B">
            <w:pPr>
              <w:rPr>
                <w:rFonts w:ascii="Times New Roman" w:hAnsi="Times New Roman"/>
                <w:lang w:val="uk-UA"/>
              </w:rPr>
            </w:pPr>
            <w:hyperlink r:id="rId184" w:history="1">
              <w:proofErr w:type="spellStart"/>
              <w:r w:rsidR="007B0A72" w:rsidRPr="0005012C">
                <w:rPr>
                  <w:rStyle w:val="3f3f3f3f3f3f3f3f3f3f3f3f3f3f3f3f-3f3f3f3f3f3f3f3f3f3f3f3f"/>
                  <w:rFonts w:ascii="Times New Roman" w:hAnsi="Times New Roman" w:cs="Times New Roman"/>
                  <w:sz w:val="28"/>
                  <w:szCs w:val="28"/>
                  <w:lang w:val="uk-UA"/>
                </w:rPr>
                <w:t>tolower</w:t>
              </w:r>
              <w:proofErr w:type="spellEnd"/>
            </w:hyperlink>
          </w:p>
        </w:tc>
        <w:tc>
          <w:tcPr>
            <w:tcW w:w="7315" w:type="dxa"/>
            <w:tcMar>
              <w:top w:w="28" w:type="dxa"/>
              <w:left w:w="28" w:type="dxa"/>
              <w:bottom w:w="28" w:type="dxa"/>
              <w:right w:w="28" w:type="dxa"/>
            </w:tcMar>
            <w:vAlign w:val="center"/>
          </w:tcPr>
          <w:p w14:paraId="04EB0180" w14:textId="77777777" w:rsidR="007B0A72" w:rsidRPr="0005012C" w:rsidRDefault="007B0A72" w:rsidP="00BA261B">
            <w:pPr>
              <w:rPr>
                <w:rFonts w:ascii="Times New Roman" w:hAnsi="Times New Roman"/>
                <w:lang w:val="uk-UA"/>
              </w:rPr>
            </w:pPr>
            <w:r w:rsidRPr="0005012C">
              <w:rPr>
                <w:rFonts w:ascii="Times New Roman" w:hAnsi="Times New Roman"/>
                <w:lang w:val="uk-UA"/>
              </w:rPr>
              <w:t>перетворення літери у нижній регістр</w:t>
            </w:r>
          </w:p>
        </w:tc>
      </w:tr>
      <w:tr w:rsidR="007B0A72" w:rsidRPr="0005012C" w14:paraId="242D59EA" w14:textId="77777777" w:rsidTr="00774CE2">
        <w:tc>
          <w:tcPr>
            <w:tcW w:w="2039" w:type="dxa"/>
            <w:tcMar>
              <w:top w:w="28" w:type="dxa"/>
              <w:left w:w="28" w:type="dxa"/>
              <w:bottom w:w="28" w:type="dxa"/>
              <w:right w:w="28" w:type="dxa"/>
            </w:tcMar>
            <w:vAlign w:val="center"/>
          </w:tcPr>
          <w:p w14:paraId="4BBB9683" w14:textId="77777777" w:rsidR="007B0A72" w:rsidRPr="0005012C" w:rsidRDefault="00015FF7" w:rsidP="00BA261B">
            <w:pPr>
              <w:rPr>
                <w:rFonts w:ascii="Times New Roman" w:hAnsi="Times New Roman"/>
                <w:lang w:val="uk-UA"/>
              </w:rPr>
            </w:pPr>
            <w:hyperlink r:id="rId185" w:history="1">
              <w:proofErr w:type="spellStart"/>
              <w:r w:rsidR="007B0A72" w:rsidRPr="0005012C">
                <w:rPr>
                  <w:rStyle w:val="3f3f3f3f3f3f3f3f3f3f3f3f3f3f3f3f-3f3f3f3f3f3f3f3f3f3f3f3f"/>
                  <w:rFonts w:ascii="Times New Roman" w:hAnsi="Times New Roman" w:cs="Times New Roman"/>
                  <w:sz w:val="28"/>
                  <w:szCs w:val="28"/>
                  <w:lang w:val="uk-UA"/>
                </w:rPr>
                <w:t>toupper</w:t>
              </w:r>
              <w:proofErr w:type="spellEnd"/>
            </w:hyperlink>
          </w:p>
        </w:tc>
        <w:tc>
          <w:tcPr>
            <w:tcW w:w="7315" w:type="dxa"/>
            <w:tcMar>
              <w:top w:w="28" w:type="dxa"/>
              <w:left w:w="28" w:type="dxa"/>
              <w:bottom w:w="28" w:type="dxa"/>
              <w:right w:w="28" w:type="dxa"/>
            </w:tcMar>
            <w:vAlign w:val="center"/>
          </w:tcPr>
          <w:p w14:paraId="7689EBF0" w14:textId="77777777" w:rsidR="007B0A72" w:rsidRPr="0005012C" w:rsidRDefault="007B0A72" w:rsidP="00BA261B">
            <w:pPr>
              <w:rPr>
                <w:rFonts w:ascii="Times New Roman" w:hAnsi="Times New Roman"/>
                <w:lang w:val="uk-UA"/>
              </w:rPr>
            </w:pPr>
            <w:r w:rsidRPr="0005012C">
              <w:rPr>
                <w:rFonts w:ascii="Times New Roman" w:hAnsi="Times New Roman"/>
                <w:lang w:val="uk-UA"/>
              </w:rPr>
              <w:t>перетворення літери у верхній регістр</w:t>
            </w:r>
          </w:p>
        </w:tc>
      </w:tr>
    </w:tbl>
    <w:p w14:paraId="7ADF2611" w14:textId="77777777" w:rsidR="007B0A72" w:rsidRPr="0005012C" w:rsidRDefault="007B0A72" w:rsidP="00BA261B">
      <w:pPr>
        <w:rPr>
          <w:rFonts w:ascii="Times New Roman" w:hAnsi="Times New Roman"/>
          <w:lang w:val="uk-UA"/>
        </w:rPr>
      </w:pPr>
      <w:r w:rsidRPr="0005012C">
        <w:rPr>
          <w:rFonts w:ascii="Times New Roman" w:hAnsi="Times New Roman"/>
          <w:color w:val="CE181E"/>
          <w:lang w:val="uk-UA"/>
        </w:rPr>
        <w:t xml:space="preserve">Примітка: додаткові функції, чиї імена починаються з c або </w:t>
      </w:r>
      <w:proofErr w:type="spellStart"/>
      <w:r w:rsidRPr="0005012C">
        <w:rPr>
          <w:rFonts w:ascii="Times New Roman" w:hAnsi="Times New Roman"/>
          <w:color w:val="CE181E"/>
          <w:lang w:val="uk-UA"/>
        </w:rPr>
        <w:t>to</w:t>
      </w:r>
      <w:proofErr w:type="spellEnd"/>
      <w:r w:rsidRPr="0005012C">
        <w:rPr>
          <w:rFonts w:ascii="Times New Roman" w:hAnsi="Times New Roman"/>
          <w:color w:val="CE181E"/>
          <w:lang w:val="uk-UA"/>
        </w:rPr>
        <w:t xml:space="preserve"> в нижньому регістрі, можуть бути додані до заголовка </w:t>
      </w:r>
      <w:proofErr w:type="spellStart"/>
      <w:r w:rsidRPr="0005012C">
        <w:rPr>
          <w:rFonts w:ascii="Times New Roman" w:hAnsi="Times New Roman"/>
          <w:color w:val="CE181E"/>
          <w:lang w:val="uk-UA"/>
        </w:rPr>
        <w:t>ctype.h</w:t>
      </w:r>
      <w:proofErr w:type="spellEnd"/>
      <w:r w:rsidRPr="0005012C">
        <w:rPr>
          <w:rFonts w:ascii="Times New Roman" w:hAnsi="Times New Roman"/>
          <w:color w:val="CE181E"/>
          <w:lang w:val="uk-UA"/>
        </w:rPr>
        <w:t xml:space="preserve"> і не повинні визначатися програмами, які включають цей заголовок.</w:t>
      </w:r>
    </w:p>
    <w:p w14:paraId="5DC465FE" w14:textId="77777777" w:rsidR="007B0A72" w:rsidRPr="0005012C" w:rsidRDefault="007B0A72" w:rsidP="00BA261B">
      <w:pPr>
        <w:rPr>
          <w:rFonts w:ascii="Times New Roman" w:hAnsi="Times New Roman"/>
          <w:lang w:val="uk-UA"/>
        </w:rPr>
      </w:pPr>
      <w:r w:rsidRPr="0005012C">
        <w:rPr>
          <w:rFonts w:ascii="Times New Roman" w:hAnsi="Times New Roman"/>
          <w:lang w:val="uk-UA"/>
        </w:rPr>
        <w:t xml:space="preserve">В бібліотеці </w:t>
      </w:r>
      <w:proofErr w:type="spellStart"/>
      <w:r w:rsidRPr="0005012C">
        <w:rPr>
          <w:rFonts w:ascii="Times New Roman" w:hAnsi="Times New Roman"/>
          <w:lang w:val="uk-UA"/>
        </w:rPr>
        <w:t>s</w:t>
      </w:r>
      <w:r w:rsidRPr="0005012C">
        <w:rPr>
          <w:rStyle w:val="c83ff13ff53fee3fe43fed3ffb3fe93ff23fe53fea3ff13ff23f"/>
          <w:rFonts w:ascii="Times New Roman" w:eastAsia="Liberation Serif" w:hAnsi="Times New Roman" w:cs="Times New Roman"/>
          <w:sz w:val="28"/>
          <w:szCs w:val="28"/>
          <w:lang w:val="uk-UA"/>
        </w:rPr>
        <w:t>tdlib.h</w:t>
      </w:r>
      <w:proofErr w:type="spellEnd"/>
      <w:r w:rsidRPr="0005012C">
        <w:rPr>
          <w:rStyle w:val="c83ff13ff53fee3fe43fed3ffb3fe93ff23fe53fea3ff13ff23f"/>
          <w:rFonts w:ascii="Times New Roman" w:eastAsia="Liberation Serif" w:hAnsi="Times New Roman" w:cs="Times New Roman"/>
          <w:sz w:val="28"/>
          <w:szCs w:val="28"/>
          <w:lang w:val="uk-UA"/>
        </w:rPr>
        <w:t xml:space="preserve"> визначаються функції для перетворення рядків у числові типи.</w:t>
      </w:r>
    </w:p>
    <w:p w14:paraId="52899903" w14:textId="77777777" w:rsidR="007B0A72" w:rsidRPr="0005012C" w:rsidRDefault="007B0A72" w:rsidP="00BA261B">
      <w:pPr>
        <w:rPr>
          <w:rFonts w:ascii="Times New Roman" w:hAnsi="Times New Roman"/>
          <w:lang w:val="uk-UA"/>
        </w:rPr>
      </w:pPr>
      <w:r w:rsidRPr="0005012C">
        <w:rPr>
          <w:rFonts w:ascii="Times New Roman" w:hAnsi="Times New Roman"/>
          <w:lang w:val="uk-UA"/>
        </w:rPr>
        <w:t>Таблиця 4.4</w:t>
      </w:r>
    </w:p>
    <w:tbl>
      <w:tblPr>
        <w:tblW w:w="0" w:type="auto"/>
        <w:tblInd w:w="56" w:type="dxa"/>
        <w:tblLayout w:type="fixed"/>
        <w:tblCellMar>
          <w:left w:w="0" w:type="dxa"/>
          <w:right w:w="0" w:type="dxa"/>
        </w:tblCellMar>
        <w:tblLook w:val="0000" w:firstRow="0" w:lastRow="0" w:firstColumn="0" w:lastColumn="0" w:noHBand="0" w:noVBand="0"/>
      </w:tblPr>
      <w:tblGrid>
        <w:gridCol w:w="1957"/>
        <w:gridCol w:w="425"/>
        <w:gridCol w:w="602"/>
        <w:gridCol w:w="6370"/>
      </w:tblGrid>
      <w:tr w:rsidR="007B0A72" w:rsidRPr="0005012C" w14:paraId="77532AB4" w14:textId="77777777" w:rsidTr="00774CE2">
        <w:tc>
          <w:tcPr>
            <w:tcW w:w="9354" w:type="dxa"/>
            <w:gridSpan w:val="4"/>
            <w:tcBorders>
              <w:top w:val="nil"/>
              <w:left w:val="nil"/>
              <w:bottom w:val="single" w:sz="4" w:space="0" w:color="auto"/>
              <w:right w:val="nil"/>
            </w:tcBorders>
            <w:tcMar>
              <w:top w:w="28" w:type="dxa"/>
              <w:left w:w="28" w:type="dxa"/>
              <w:bottom w:w="28" w:type="dxa"/>
              <w:right w:w="28" w:type="dxa"/>
            </w:tcMar>
            <w:vAlign w:val="center"/>
          </w:tcPr>
          <w:p w14:paraId="03BFFCD5" w14:textId="77777777" w:rsidR="007B0A72" w:rsidRPr="0005012C" w:rsidRDefault="007B0A72" w:rsidP="00BA261B">
            <w:pPr>
              <w:rPr>
                <w:rFonts w:ascii="Times New Roman" w:hAnsi="Times New Roman"/>
                <w:lang w:val="uk-UA"/>
              </w:rPr>
            </w:pPr>
            <w:r w:rsidRPr="0005012C">
              <w:rPr>
                <w:rFonts w:ascii="Times New Roman" w:hAnsi="Times New Roman"/>
                <w:b/>
                <w:lang w:val="uk-UA"/>
              </w:rPr>
              <w:t xml:space="preserve">Перетворення у рядків у числові типи </w:t>
            </w:r>
          </w:p>
        </w:tc>
      </w:tr>
      <w:tr w:rsidR="007B0A72" w:rsidRPr="0005012C" w14:paraId="509D0E0B" w14:textId="77777777" w:rsidTr="00774CE2">
        <w:tc>
          <w:tcPr>
            <w:tcW w:w="9354" w:type="dxa"/>
            <w:gridSpan w:val="4"/>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14:paraId="4C9A257D" w14:textId="77777777" w:rsidR="007B0A72" w:rsidRPr="0005012C" w:rsidRDefault="007B0A72" w:rsidP="00BA261B">
            <w:pPr>
              <w:rPr>
                <w:rFonts w:ascii="Times New Roman" w:hAnsi="Times New Roman"/>
                <w:lang w:val="uk-UA"/>
              </w:rPr>
            </w:pPr>
            <w:proofErr w:type="spellStart"/>
            <w:r w:rsidRPr="0005012C">
              <w:rPr>
                <w:rStyle w:val="c83ff13ff53fee3fe43fed3ffb3fe93ff23fe53fea3ff13ff23f"/>
                <w:rFonts w:ascii="Times New Roman" w:eastAsia="Liberation Serif" w:hAnsi="Times New Roman" w:cs="Times New Roman"/>
                <w:sz w:val="28"/>
                <w:szCs w:val="28"/>
                <w:lang w:val="uk-UA"/>
              </w:rPr>
              <w:t>Заголовочний</w:t>
            </w:r>
            <w:proofErr w:type="spellEnd"/>
            <w:r w:rsidRPr="0005012C">
              <w:rPr>
                <w:rStyle w:val="c83ff13ff53fee3fe43fed3ffb3fe93ff23fe53fea3ff13ff23f"/>
                <w:rFonts w:ascii="Times New Roman" w:eastAsia="Liberation Serif" w:hAnsi="Times New Roman" w:cs="Times New Roman"/>
                <w:sz w:val="28"/>
                <w:szCs w:val="28"/>
                <w:lang w:val="uk-UA"/>
              </w:rPr>
              <w:t xml:space="preserve"> файл &lt;</w:t>
            </w:r>
            <w:proofErr w:type="spellStart"/>
            <w:r w:rsidRPr="0005012C">
              <w:rPr>
                <w:rStyle w:val="c83ff13ff53fee3fe43fed3ffb3fe93ff23fe53fea3ff13ff23f"/>
                <w:rFonts w:ascii="Times New Roman" w:eastAsia="Liberation Serif" w:hAnsi="Times New Roman" w:cs="Times New Roman"/>
                <w:sz w:val="28"/>
                <w:szCs w:val="28"/>
                <w:lang w:val="uk-UA"/>
              </w:rPr>
              <w:t>stdlib.h</w:t>
            </w:r>
            <w:proofErr w:type="spellEnd"/>
            <w:r w:rsidRPr="0005012C">
              <w:rPr>
                <w:rStyle w:val="c83ff13ff53fee3fe43fed3ffb3fe93ff23fe53fea3ff13ff23f"/>
                <w:rFonts w:ascii="Times New Roman" w:eastAsia="Liberation Serif" w:hAnsi="Times New Roman" w:cs="Times New Roman"/>
                <w:sz w:val="28"/>
                <w:szCs w:val="28"/>
                <w:lang w:val="uk-UA"/>
              </w:rPr>
              <w:t>&gt;</w:t>
            </w:r>
            <w:r w:rsidRPr="0005012C">
              <w:rPr>
                <w:rFonts w:ascii="Times New Roman" w:hAnsi="Times New Roman"/>
                <w:lang w:val="uk-UA"/>
              </w:rPr>
              <w:t xml:space="preserve"> </w:t>
            </w:r>
          </w:p>
        </w:tc>
      </w:tr>
      <w:tr w:rsidR="007B0A72" w:rsidRPr="0005012C" w14:paraId="13E0EFF1" w14:textId="77777777" w:rsidTr="00774CE2">
        <w:tc>
          <w:tcPr>
            <w:tcW w:w="2984" w:type="dxa"/>
            <w:gridSpan w:val="3"/>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14:paraId="34308979" w14:textId="77777777" w:rsidR="007B0A72" w:rsidRPr="0005012C" w:rsidRDefault="00015FF7" w:rsidP="00BA261B">
            <w:pPr>
              <w:rPr>
                <w:rFonts w:ascii="Times New Roman" w:hAnsi="Times New Roman"/>
                <w:lang w:val="uk-UA"/>
              </w:rPr>
            </w:pPr>
            <w:hyperlink r:id="rId186" w:history="1">
              <w:proofErr w:type="spellStart"/>
              <w:r w:rsidR="007B0A72" w:rsidRPr="0005012C">
                <w:rPr>
                  <w:rStyle w:val="3f3f3f3f3f3f3f3f3f3f3f3f3f3f3f3f-3f3f3f3f3f3f3f3f3f3f3f3f"/>
                  <w:rFonts w:ascii="Times New Roman" w:hAnsi="Times New Roman" w:cs="Times New Roman"/>
                  <w:sz w:val="28"/>
                  <w:szCs w:val="28"/>
                  <w:lang w:val="uk-UA"/>
                </w:rPr>
                <w:t>atof</w:t>
              </w:r>
              <w:proofErr w:type="spellEnd"/>
            </w:hyperlink>
          </w:p>
        </w:tc>
        <w:tc>
          <w:tcPr>
            <w:tcW w:w="6370"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14:paraId="4516B9C1" w14:textId="77777777" w:rsidR="007B0A72" w:rsidRPr="0005012C" w:rsidRDefault="007B0A72" w:rsidP="00BA261B">
            <w:pPr>
              <w:rPr>
                <w:rFonts w:ascii="Times New Roman" w:hAnsi="Times New Roman"/>
                <w:lang w:val="uk-UA"/>
              </w:rPr>
            </w:pPr>
            <w:r w:rsidRPr="0005012C">
              <w:rPr>
                <w:rFonts w:ascii="Times New Roman" w:hAnsi="Times New Roman"/>
                <w:lang w:val="uk-UA"/>
              </w:rPr>
              <w:t>переведення рядку до дійсного типу</w:t>
            </w:r>
          </w:p>
        </w:tc>
      </w:tr>
      <w:tr w:rsidR="007B0A72" w:rsidRPr="0005012C" w14:paraId="5FEAB48F" w14:textId="77777777" w:rsidTr="00774CE2">
        <w:tc>
          <w:tcPr>
            <w:tcW w:w="2984" w:type="dxa"/>
            <w:gridSpan w:val="3"/>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14:paraId="3761A753" w14:textId="77777777" w:rsidR="007B0A72" w:rsidRPr="0005012C" w:rsidRDefault="00015FF7" w:rsidP="00BA261B">
            <w:pPr>
              <w:rPr>
                <w:rFonts w:ascii="Times New Roman" w:hAnsi="Times New Roman"/>
                <w:lang w:val="uk-UA"/>
              </w:rPr>
            </w:pPr>
            <w:hyperlink r:id="rId187" w:history="1">
              <w:proofErr w:type="spellStart"/>
              <w:r w:rsidR="007B0A72" w:rsidRPr="0005012C">
                <w:rPr>
                  <w:rStyle w:val="3f3f3f3f3f3f3f3f3f3f3f3f3f3f3f3f-3f3f3f3f3f3f3f3f3f3f3f3f"/>
                  <w:rFonts w:ascii="Times New Roman" w:hAnsi="Times New Roman" w:cs="Times New Roman"/>
                  <w:sz w:val="28"/>
                  <w:szCs w:val="28"/>
                  <w:lang w:val="uk-UA"/>
                </w:rPr>
                <w:t>atoi</w:t>
              </w:r>
              <w:proofErr w:type="spellEnd"/>
            </w:hyperlink>
            <w:hyperlink r:id="rId188" w:history="1">
              <w:r w:rsidR="007B0A72" w:rsidRPr="0005012C">
                <w:rPr>
                  <w:rStyle w:val="3f3f3f3f3f3f3f3f3f3f3f3f3f3f3f3f-3f3f3f3f3f3f3f3f3f3f3f3f"/>
                  <w:rFonts w:ascii="Times New Roman" w:hAnsi="Times New Roman" w:cs="Times New Roman"/>
                  <w:sz w:val="28"/>
                  <w:szCs w:val="28"/>
                  <w:lang w:val="uk-UA"/>
                </w:rPr>
                <w:t xml:space="preserve">, </w:t>
              </w:r>
            </w:hyperlink>
            <w:hyperlink r:id="rId189" w:history="1">
              <w:proofErr w:type="spellStart"/>
              <w:r w:rsidR="007B0A72" w:rsidRPr="0005012C">
                <w:rPr>
                  <w:rStyle w:val="3f3f3f3f3f3f3f3f3f3f3f3f3f3f3f3f-3f3f3f3f3f3f3f3f3f3f3f3f"/>
                  <w:rFonts w:ascii="Times New Roman" w:hAnsi="Times New Roman" w:cs="Times New Roman"/>
                  <w:sz w:val="28"/>
                  <w:szCs w:val="28"/>
                  <w:lang w:val="uk-UA"/>
                </w:rPr>
                <w:t>atol</w:t>
              </w:r>
              <w:proofErr w:type="spellEnd"/>
            </w:hyperlink>
            <w:hyperlink r:id="rId190" w:history="1">
              <w:r w:rsidR="007B0A72" w:rsidRPr="0005012C">
                <w:rPr>
                  <w:rStyle w:val="3f3f3f3f3f3f3f3f3f3f3f3f3f3f3f3f-3f3f3f3f3f3f3f3f3f3f3f3f"/>
                  <w:rFonts w:ascii="Times New Roman" w:hAnsi="Times New Roman" w:cs="Times New Roman"/>
                  <w:sz w:val="28"/>
                  <w:szCs w:val="28"/>
                  <w:lang w:val="uk-UA"/>
                </w:rPr>
                <w:t xml:space="preserve">, </w:t>
              </w:r>
            </w:hyperlink>
            <w:hyperlink r:id="rId191" w:history="1">
              <w:proofErr w:type="spellStart"/>
              <w:r w:rsidR="007B0A72" w:rsidRPr="0005012C">
                <w:rPr>
                  <w:rStyle w:val="3f3f3f3f3f3f3f3f3f3f3f3f3f3f3f3f-3f3f3f3f3f3f3f3f3f3f3f3f"/>
                  <w:rFonts w:ascii="Times New Roman" w:hAnsi="Times New Roman" w:cs="Times New Roman"/>
                  <w:sz w:val="28"/>
                  <w:szCs w:val="28"/>
                  <w:lang w:val="uk-UA"/>
                </w:rPr>
                <w:t>atoll</w:t>
              </w:r>
              <w:proofErr w:type="spellEnd"/>
            </w:hyperlink>
            <w:r w:rsidR="007B0A72" w:rsidRPr="0005012C">
              <w:rPr>
                <w:rFonts w:ascii="Times New Roman" w:hAnsi="Times New Roman"/>
                <w:lang w:val="uk-UA"/>
              </w:rPr>
              <w:t>(C99)</w:t>
            </w:r>
          </w:p>
        </w:tc>
        <w:tc>
          <w:tcPr>
            <w:tcW w:w="6370"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14:paraId="385CEC86" w14:textId="77777777" w:rsidR="007B0A72" w:rsidRPr="0005012C" w:rsidRDefault="007B0A72" w:rsidP="00BA261B">
            <w:pPr>
              <w:rPr>
                <w:rFonts w:ascii="Times New Roman" w:hAnsi="Times New Roman"/>
                <w:lang w:val="uk-UA"/>
              </w:rPr>
            </w:pPr>
            <w:r w:rsidRPr="0005012C">
              <w:rPr>
                <w:rFonts w:ascii="Times New Roman" w:hAnsi="Times New Roman"/>
                <w:lang w:val="uk-UA"/>
              </w:rPr>
              <w:t xml:space="preserve">переведення рядку до цілого значення </w:t>
            </w:r>
          </w:p>
        </w:tc>
      </w:tr>
      <w:tr w:rsidR="007B0A72" w:rsidRPr="0005012C" w14:paraId="0C8B735F" w14:textId="77777777" w:rsidTr="00774CE2">
        <w:tc>
          <w:tcPr>
            <w:tcW w:w="2984" w:type="dxa"/>
            <w:gridSpan w:val="3"/>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14:paraId="4A1DB0A9" w14:textId="77777777" w:rsidR="007B0A72" w:rsidRPr="0005012C" w:rsidRDefault="00015FF7" w:rsidP="00BA261B">
            <w:pPr>
              <w:rPr>
                <w:rFonts w:ascii="Times New Roman" w:hAnsi="Times New Roman"/>
                <w:lang w:val="uk-UA"/>
              </w:rPr>
            </w:pPr>
            <w:hyperlink r:id="rId192" w:history="1">
              <w:proofErr w:type="spellStart"/>
              <w:r w:rsidR="007B0A72" w:rsidRPr="0005012C">
                <w:rPr>
                  <w:rStyle w:val="3f3f3f3f3f3f3f3f3f3f3f3f3f3f3f3f-3f3f3f3f3f3f3f3f3f3f3f3f"/>
                  <w:rFonts w:ascii="Times New Roman" w:hAnsi="Times New Roman" w:cs="Times New Roman"/>
                  <w:sz w:val="28"/>
                  <w:szCs w:val="28"/>
                  <w:lang w:val="uk-UA"/>
                </w:rPr>
                <w:t>strtol</w:t>
              </w:r>
              <w:proofErr w:type="spellEnd"/>
            </w:hyperlink>
            <w:hyperlink r:id="rId193" w:history="1">
              <w:r w:rsidR="007B0A72" w:rsidRPr="0005012C">
                <w:rPr>
                  <w:rStyle w:val="3f3f3f3f3f3f3f3f3f3f3f3f3f3f3f3f-3f3f3f3f3f3f3f3f3f3f3f3f"/>
                  <w:rFonts w:ascii="Times New Roman" w:hAnsi="Times New Roman" w:cs="Times New Roman"/>
                  <w:sz w:val="28"/>
                  <w:szCs w:val="28"/>
                  <w:lang w:val="uk-UA"/>
                </w:rPr>
                <w:t xml:space="preserve">, </w:t>
              </w:r>
            </w:hyperlink>
            <w:hyperlink r:id="rId194" w:history="1">
              <w:proofErr w:type="spellStart"/>
              <w:r w:rsidR="007B0A72" w:rsidRPr="0005012C">
                <w:rPr>
                  <w:rStyle w:val="3f3f3f3f3f3f3f3f3f3f3f3f3f3f3f3f-3f3f3f3f3f3f3f3f3f3f3f3f"/>
                  <w:rFonts w:ascii="Times New Roman" w:hAnsi="Times New Roman" w:cs="Times New Roman"/>
                  <w:sz w:val="28"/>
                  <w:szCs w:val="28"/>
                  <w:lang w:val="uk-UA"/>
                </w:rPr>
                <w:t>strtoll</w:t>
              </w:r>
              <w:proofErr w:type="spellEnd"/>
            </w:hyperlink>
            <w:r w:rsidR="007B0A72" w:rsidRPr="0005012C">
              <w:rPr>
                <w:rFonts w:ascii="Times New Roman" w:hAnsi="Times New Roman"/>
                <w:lang w:val="uk-UA"/>
              </w:rPr>
              <w:t>(C99)</w:t>
            </w:r>
          </w:p>
        </w:tc>
        <w:tc>
          <w:tcPr>
            <w:tcW w:w="6370"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14:paraId="700F0DA5" w14:textId="77777777" w:rsidR="007B0A72" w:rsidRPr="0005012C" w:rsidRDefault="007B0A72" w:rsidP="00BA261B">
            <w:pPr>
              <w:rPr>
                <w:rFonts w:ascii="Times New Roman" w:hAnsi="Times New Roman"/>
                <w:lang w:val="uk-UA"/>
              </w:rPr>
            </w:pPr>
            <w:r w:rsidRPr="0005012C">
              <w:rPr>
                <w:rFonts w:ascii="Times New Roman" w:hAnsi="Times New Roman"/>
                <w:lang w:val="uk-UA"/>
              </w:rPr>
              <w:t>переведення рядку до цілого значення</w:t>
            </w:r>
          </w:p>
        </w:tc>
      </w:tr>
      <w:tr w:rsidR="007B0A72" w:rsidRPr="0005012C" w14:paraId="10CC27B7" w14:textId="77777777" w:rsidTr="00774CE2">
        <w:tc>
          <w:tcPr>
            <w:tcW w:w="2984" w:type="dxa"/>
            <w:gridSpan w:val="3"/>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14:paraId="5CD5C3E0" w14:textId="77777777" w:rsidR="007B0A72" w:rsidRPr="0005012C" w:rsidRDefault="00015FF7" w:rsidP="00BA261B">
            <w:pPr>
              <w:rPr>
                <w:rFonts w:ascii="Times New Roman" w:hAnsi="Times New Roman"/>
                <w:lang w:val="uk-UA"/>
              </w:rPr>
            </w:pPr>
            <w:hyperlink r:id="rId195" w:history="1">
              <w:proofErr w:type="spellStart"/>
              <w:r w:rsidR="007B0A72" w:rsidRPr="0005012C">
                <w:rPr>
                  <w:rStyle w:val="3f3f3f3f3f3f3f3f3f3f3f3f3f3f3f3f-3f3f3f3f3f3f3f3f3f3f3f3f"/>
                  <w:rFonts w:ascii="Times New Roman" w:hAnsi="Times New Roman" w:cs="Times New Roman"/>
                  <w:sz w:val="28"/>
                  <w:szCs w:val="28"/>
                  <w:lang w:val="uk-UA"/>
                </w:rPr>
                <w:t>strtoul</w:t>
              </w:r>
              <w:proofErr w:type="spellEnd"/>
            </w:hyperlink>
            <w:hyperlink r:id="rId196" w:history="1">
              <w:r w:rsidR="007B0A72" w:rsidRPr="0005012C">
                <w:rPr>
                  <w:rStyle w:val="3f3f3f3f3f3f3f3f3f3f3f3f3f3f3f3f-3f3f3f3f3f3f3f3f3f3f3f3f"/>
                  <w:rFonts w:ascii="Times New Roman" w:hAnsi="Times New Roman" w:cs="Times New Roman"/>
                  <w:sz w:val="28"/>
                  <w:szCs w:val="28"/>
                  <w:lang w:val="uk-UA"/>
                </w:rPr>
                <w:t>,</w:t>
              </w:r>
            </w:hyperlink>
            <w:hyperlink r:id="rId197" w:history="1">
              <w:r w:rsidR="007B0A72" w:rsidRPr="0005012C">
                <w:rPr>
                  <w:rStyle w:val="3f3f3f3f3f3f3f3f3f3f3f3f3f3f3f3f-3f3f3f3f3f3f3f3f3f3f3f3f"/>
                  <w:rFonts w:ascii="Times New Roman" w:hAnsi="Times New Roman" w:cs="Times New Roman"/>
                  <w:sz w:val="28"/>
                  <w:szCs w:val="28"/>
                  <w:lang w:val="uk-UA"/>
                </w:rPr>
                <w:t xml:space="preserve"> </w:t>
              </w:r>
              <w:proofErr w:type="spellStart"/>
              <w:r w:rsidR="007B0A72" w:rsidRPr="0005012C">
                <w:rPr>
                  <w:rStyle w:val="3f3f3f3f3f3f3f3f3f3f3f3f3f3f3f3f-3f3f3f3f3f3f3f3f3f3f3f3f"/>
                  <w:rFonts w:ascii="Times New Roman" w:hAnsi="Times New Roman" w:cs="Times New Roman"/>
                  <w:sz w:val="28"/>
                  <w:szCs w:val="28"/>
                  <w:lang w:val="uk-UA"/>
                </w:rPr>
                <w:t>strtoull</w:t>
              </w:r>
              <w:proofErr w:type="spellEnd"/>
            </w:hyperlink>
            <w:r w:rsidR="007B0A72" w:rsidRPr="0005012C">
              <w:rPr>
                <w:rFonts w:ascii="Times New Roman" w:hAnsi="Times New Roman"/>
                <w:lang w:val="uk-UA"/>
              </w:rPr>
              <w:t>(C99)</w:t>
            </w:r>
          </w:p>
        </w:tc>
        <w:tc>
          <w:tcPr>
            <w:tcW w:w="6370"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14:paraId="0FC84357" w14:textId="77777777" w:rsidR="007B0A72" w:rsidRPr="0005012C" w:rsidRDefault="007B0A72" w:rsidP="00BA261B">
            <w:pPr>
              <w:rPr>
                <w:rFonts w:ascii="Times New Roman" w:hAnsi="Times New Roman"/>
                <w:lang w:val="uk-UA"/>
              </w:rPr>
            </w:pPr>
            <w:r w:rsidRPr="0005012C">
              <w:rPr>
                <w:rFonts w:ascii="Times New Roman" w:hAnsi="Times New Roman"/>
                <w:lang w:val="uk-UA"/>
              </w:rPr>
              <w:t>переведення рядку до натурального значення</w:t>
            </w:r>
          </w:p>
        </w:tc>
      </w:tr>
      <w:tr w:rsidR="007B0A72" w:rsidRPr="0005012C" w14:paraId="03431D24" w14:textId="77777777" w:rsidTr="00774CE2">
        <w:tc>
          <w:tcPr>
            <w:tcW w:w="2984" w:type="dxa"/>
            <w:gridSpan w:val="3"/>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14:paraId="031C596C" w14:textId="77777777" w:rsidR="007B0A72" w:rsidRPr="0005012C" w:rsidRDefault="00015FF7" w:rsidP="00BA261B">
            <w:pPr>
              <w:rPr>
                <w:rFonts w:ascii="Times New Roman" w:hAnsi="Times New Roman"/>
                <w:lang w:val="uk-UA"/>
              </w:rPr>
            </w:pPr>
            <w:hyperlink r:id="rId198" w:history="1">
              <w:proofErr w:type="spellStart"/>
              <w:r w:rsidR="007B0A72" w:rsidRPr="0005012C">
                <w:rPr>
                  <w:rStyle w:val="3f3f3f3f3f3f3f3f3f3f3f3f3f3f3f3f-3f3f3f3f3f3f3f3f3f3f3f3f"/>
                  <w:rFonts w:ascii="Times New Roman" w:hAnsi="Times New Roman" w:cs="Times New Roman"/>
                  <w:sz w:val="28"/>
                  <w:szCs w:val="28"/>
                  <w:lang w:val="uk-UA"/>
                </w:rPr>
                <w:t>strtof</w:t>
              </w:r>
              <w:proofErr w:type="spellEnd"/>
            </w:hyperlink>
            <w:hyperlink r:id="rId199" w:history="1">
              <w:r w:rsidR="007B0A72" w:rsidRPr="0005012C">
                <w:rPr>
                  <w:rStyle w:val="3f3f3f3f3f3f3f3f3f3f3f3f3f3f3f3f-3f3f3f3f3f3f3f3f3f3f3f3f"/>
                  <w:rFonts w:ascii="Times New Roman" w:hAnsi="Times New Roman" w:cs="Times New Roman"/>
                  <w:sz w:val="28"/>
                  <w:szCs w:val="28"/>
                  <w:lang w:val="uk-UA"/>
                </w:rPr>
                <w:t xml:space="preserve">, </w:t>
              </w:r>
            </w:hyperlink>
            <w:hyperlink r:id="rId200" w:history="1">
              <w:proofErr w:type="spellStart"/>
              <w:r w:rsidR="007B0A72" w:rsidRPr="0005012C">
                <w:rPr>
                  <w:rStyle w:val="3f3f3f3f3f3f3f3f3f3f3f3f3f3f3f3f-3f3f3f3f3f3f3f3f3f3f3f3f"/>
                  <w:rFonts w:ascii="Times New Roman" w:hAnsi="Times New Roman" w:cs="Times New Roman"/>
                  <w:sz w:val="28"/>
                  <w:szCs w:val="28"/>
                  <w:lang w:val="uk-UA"/>
                </w:rPr>
                <w:t>strtod</w:t>
              </w:r>
              <w:proofErr w:type="spellEnd"/>
            </w:hyperlink>
            <w:hyperlink r:id="rId201" w:history="1">
              <w:r w:rsidR="007B0A72" w:rsidRPr="0005012C">
                <w:rPr>
                  <w:rStyle w:val="3f3f3f3f3f3f3f3f3f3f3f3f3f3f3f3f-3f3f3f3f3f3f3f3f3f3f3f3f"/>
                  <w:rFonts w:ascii="Times New Roman" w:hAnsi="Times New Roman" w:cs="Times New Roman"/>
                  <w:sz w:val="28"/>
                  <w:szCs w:val="28"/>
                  <w:lang w:val="uk-UA"/>
                </w:rPr>
                <w:t xml:space="preserve"> (C99), </w:t>
              </w:r>
            </w:hyperlink>
            <w:hyperlink r:id="rId202" w:history="1">
              <w:proofErr w:type="spellStart"/>
              <w:r w:rsidR="007B0A72" w:rsidRPr="0005012C">
                <w:rPr>
                  <w:rStyle w:val="3f3f3f3f3f3f3f3f3f3f3f3f3f3f3f3f-3f3f3f3f3f3f3f3f3f3f3f3f"/>
                  <w:rFonts w:ascii="Times New Roman" w:hAnsi="Times New Roman" w:cs="Times New Roman"/>
                  <w:sz w:val="28"/>
                  <w:szCs w:val="28"/>
                  <w:lang w:val="uk-UA"/>
                </w:rPr>
                <w:t>strtold</w:t>
              </w:r>
              <w:proofErr w:type="spellEnd"/>
            </w:hyperlink>
            <w:r w:rsidR="007B0A72" w:rsidRPr="0005012C">
              <w:rPr>
                <w:rFonts w:ascii="Times New Roman" w:hAnsi="Times New Roman"/>
                <w:lang w:val="uk-UA"/>
              </w:rPr>
              <w:t>(C99)</w:t>
            </w:r>
          </w:p>
        </w:tc>
        <w:tc>
          <w:tcPr>
            <w:tcW w:w="6370"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14:paraId="719F31B7" w14:textId="77777777" w:rsidR="007B0A72" w:rsidRPr="0005012C" w:rsidRDefault="007B0A72" w:rsidP="00BA261B">
            <w:pPr>
              <w:rPr>
                <w:rFonts w:ascii="Times New Roman" w:hAnsi="Times New Roman"/>
                <w:lang w:val="uk-UA"/>
              </w:rPr>
            </w:pPr>
            <w:r w:rsidRPr="0005012C">
              <w:rPr>
                <w:rFonts w:ascii="Times New Roman" w:hAnsi="Times New Roman"/>
                <w:lang w:val="uk-UA"/>
              </w:rPr>
              <w:t>переведення рядку до дійсного типу</w:t>
            </w:r>
          </w:p>
        </w:tc>
      </w:tr>
      <w:tr w:rsidR="007B0A72" w:rsidRPr="0005012C" w14:paraId="606DCA1A" w14:textId="77777777" w:rsidTr="00774CE2">
        <w:tc>
          <w:tcPr>
            <w:tcW w:w="9354" w:type="dxa"/>
            <w:gridSpan w:val="4"/>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14:paraId="40C1A899" w14:textId="77777777" w:rsidR="007B0A72" w:rsidRPr="0005012C" w:rsidRDefault="007B0A72" w:rsidP="00BA261B">
            <w:pPr>
              <w:rPr>
                <w:rFonts w:ascii="Times New Roman" w:hAnsi="Times New Roman"/>
                <w:lang w:val="uk-UA"/>
              </w:rPr>
            </w:pPr>
            <w:proofErr w:type="spellStart"/>
            <w:r w:rsidRPr="0005012C">
              <w:rPr>
                <w:rFonts w:ascii="Times New Roman" w:hAnsi="Times New Roman"/>
                <w:lang w:val="uk-UA"/>
              </w:rPr>
              <w:t>Заголовочний</w:t>
            </w:r>
            <w:proofErr w:type="spellEnd"/>
            <w:r w:rsidRPr="0005012C">
              <w:rPr>
                <w:rFonts w:ascii="Times New Roman" w:hAnsi="Times New Roman"/>
                <w:lang w:val="uk-UA"/>
              </w:rPr>
              <w:t xml:space="preserve"> файл </w:t>
            </w:r>
            <w:r w:rsidRPr="0005012C">
              <w:rPr>
                <w:rStyle w:val="c83ff13ff53fee3fe43fed3ffb3fe93ff23fe53fea3ff13ff23f"/>
                <w:rFonts w:ascii="Times New Roman" w:eastAsia="Liberation Serif" w:hAnsi="Times New Roman" w:cs="Times New Roman"/>
                <w:sz w:val="28"/>
                <w:szCs w:val="28"/>
                <w:lang w:val="uk-UA"/>
              </w:rPr>
              <w:t>&lt;</w:t>
            </w:r>
            <w:proofErr w:type="spellStart"/>
            <w:r w:rsidRPr="0005012C">
              <w:rPr>
                <w:rStyle w:val="c83ff13ff53fee3fe43fed3ffb3fe93ff23fe53fea3ff13ff23f"/>
                <w:rFonts w:ascii="Times New Roman" w:eastAsia="Liberation Serif" w:hAnsi="Times New Roman" w:cs="Times New Roman"/>
                <w:sz w:val="28"/>
                <w:szCs w:val="28"/>
                <w:lang w:val="uk-UA"/>
              </w:rPr>
              <w:t>inttypes.h</w:t>
            </w:r>
            <w:proofErr w:type="spellEnd"/>
            <w:r w:rsidRPr="0005012C">
              <w:rPr>
                <w:rStyle w:val="c83ff13ff53fee3fe43fed3ffb3fe93ff23fe53fea3ff13ff23f"/>
                <w:rFonts w:ascii="Times New Roman" w:eastAsia="Liberation Serif" w:hAnsi="Times New Roman" w:cs="Times New Roman"/>
                <w:sz w:val="28"/>
                <w:szCs w:val="28"/>
                <w:lang w:val="uk-UA"/>
              </w:rPr>
              <w:t>&gt;</w:t>
            </w:r>
            <w:r w:rsidRPr="0005012C">
              <w:rPr>
                <w:rFonts w:ascii="Times New Roman" w:hAnsi="Times New Roman"/>
                <w:lang w:val="uk-UA"/>
              </w:rPr>
              <w:t xml:space="preserve"> </w:t>
            </w:r>
          </w:p>
        </w:tc>
      </w:tr>
      <w:tr w:rsidR="007B0A72" w:rsidRPr="0005012C" w14:paraId="5CA966D2" w14:textId="77777777" w:rsidTr="00774CE2">
        <w:tc>
          <w:tcPr>
            <w:tcW w:w="2984" w:type="dxa"/>
            <w:gridSpan w:val="3"/>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14:paraId="6EEF3417" w14:textId="77777777" w:rsidR="007B0A72" w:rsidRPr="0005012C" w:rsidRDefault="00015FF7" w:rsidP="00BA261B">
            <w:pPr>
              <w:rPr>
                <w:rFonts w:ascii="Times New Roman" w:hAnsi="Times New Roman"/>
                <w:lang w:val="uk-UA"/>
              </w:rPr>
            </w:pPr>
            <w:hyperlink r:id="rId203" w:history="1">
              <w:proofErr w:type="spellStart"/>
              <w:r w:rsidR="007B0A72" w:rsidRPr="0005012C">
                <w:rPr>
                  <w:rStyle w:val="3f3f3f3f3f3f3f3f3f3f3f3f3f3f3f3f-3f3f3f3f3f3f3f3f3f3f3f3f"/>
                  <w:rFonts w:ascii="Times New Roman" w:hAnsi="Times New Roman" w:cs="Times New Roman"/>
                  <w:sz w:val="28"/>
                  <w:szCs w:val="28"/>
                  <w:lang w:val="uk-UA"/>
                </w:rPr>
                <w:t>strtoimax</w:t>
              </w:r>
              <w:proofErr w:type="spellEnd"/>
              <w:r w:rsidR="007B0A72" w:rsidRPr="0005012C">
                <w:rPr>
                  <w:rStyle w:val="3f3f3f3f3f3f3f3f3f3f3f3f3f3f3f3f-3f3f3f3f3f3f3f3f3f3f3f3f"/>
                  <w:rFonts w:ascii="Times New Roman" w:hAnsi="Times New Roman" w:cs="Times New Roman"/>
                  <w:sz w:val="28"/>
                  <w:szCs w:val="28"/>
                  <w:lang w:val="uk-UA"/>
                </w:rPr>
                <w:t>(C99)</w:t>
              </w:r>
            </w:hyperlink>
            <w:hyperlink r:id="rId204" w:history="1">
              <w:r w:rsidR="007B0A72" w:rsidRPr="0005012C">
                <w:rPr>
                  <w:rStyle w:val="3f3f3f3f3f3f3f3f3f3f3f3f3f3f3f3f-3f3f3f3f3f3f3f3f3f3f3f3f"/>
                  <w:rFonts w:ascii="Times New Roman" w:hAnsi="Times New Roman" w:cs="Times New Roman"/>
                  <w:sz w:val="28"/>
                  <w:szCs w:val="28"/>
                  <w:lang w:val="uk-UA"/>
                </w:rPr>
                <w:t xml:space="preserve">, </w:t>
              </w:r>
            </w:hyperlink>
            <w:hyperlink r:id="rId205" w:history="1">
              <w:proofErr w:type="spellStart"/>
              <w:r w:rsidR="007B0A72" w:rsidRPr="0005012C">
                <w:rPr>
                  <w:rStyle w:val="3f3f3f3f3f3f3f3f3f3f3f3f3f3f3f3f-3f3f3f3f3f3f3f3f3f3f3f3f"/>
                  <w:rFonts w:ascii="Times New Roman" w:hAnsi="Times New Roman" w:cs="Times New Roman"/>
                  <w:sz w:val="28"/>
                  <w:szCs w:val="28"/>
                  <w:lang w:val="uk-UA"/>
                </w:rPr>
                <w:t>strtoumax</w:t>
              </w:r>
              <w:proofErr w:type="spellEnd"/>
            </w:hyperlink>
            <w:r w:rsidR="007B0A72" w:rsidRPr="0005012C">
              <w:rPr>
                <w:rFonts w:ascii="Times New Roman" w:hAnsi="Times New Roman"/>
                <w:lang w:val="uk-UA"/>
              </w:rPr>
              <w:t>(C99)</w:t>
            </w:r>
          </w:p>
        </w:tc>
        <w:tc>
          <w:tcPr>
            <w:tcW w:w="6370"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14:paraId="69AE3EBA" w14:textId="77777777" w:rsidR="007B0A72" w:rsidRPr="0005012C" w:rsidRDefault="007B0A72" w:rsidP="00BA261B">
            <w:pPr>
              <w:rPr>
                <w:rFonts w:ascii="Times New Roman" w:hAnsi="Times New Roman"/>
                <w:lang w:val="uk-UA"/>
              </w:rPr>
            </w:pPr>
            <w:r w:rsidRPr="0005012C">
              <w:rPr>
                <w:rFonts w:ascii="Times New Roman" w:hAnsi="Times New Roman"/>
                <w:lang w:val="uk-UA"/>
              </w:rPr>
              <w:t xml:space="preserve">переведення рядку до  </w:t>
            </w:r>
            <w:hyperlink r:id="rId206" w:history="1">
              <w:proofErr w:type="spellStart"/>
              <w:r w:rsidRPr="0005012C">
                <w:rPr>
                  <w:rStyle w:val="3f3f3f3f3f3f3f3f3f3f3f3f3f3f3f3f-3f3f3f3f3f3f3f3f3f3f3f3f"/>
                  <w:rFonts w:ascii="Times New Roman" w:hAnsi="Times New Roman" w:cs="Times New Roman"/>
                  <w:sz w:val="28"/>
                  <w:szCs w:val="28"/>
                  <w:lang w:val="uk-UA"/>
                </w:rPr>
                <w:t>intmax_t</w:t>
              </w:r>
              <w:proofErr w:type="spellEnd"/>
            </w:hyperlink>
            <w:r w:rsidRPr="0005012C">
              <w:rPr>
                <w:rFonts w:ascii="Times New Roman" w:hAnsi="Times New Roman"/>
                <w:lang w:val="uk-UA"/>
              </w:rPr>
              <w:t xml:space="preserve"> та </w:t>
            </w:r>
            <w:hyperlink r:id="rId207" w:history="1">
              <w:proofErr w:type="spellStart"/>
              <w:r w:rsidRPr="0005012C">
                <w:rPr>
                  <w:rStyle w:val="3f3f3f3f3f3f3f3f3f3f3f3f3f3f3f3f-3f3f3f3f3f3f3f3f3f3f3f3f"/>
                  <w:rFonts w:ascii="Times New Roman" w:hAnsi="Times New Roman" w:cs="Times New Roman"/>
                  <w:sz w:val="28"/>
                  <w:szCs w:val="28"/>
                  <w:lang w:val="uk-UA"/>
                </w:rPr>
                <w:t>uintmax_t</w:t>
              </w:r>
              <w:proofErr w:type="spellEnd"/>
            </w:hyperlink>
            <w:r w:rsidRPr="0005012C">
              <w:rPr>
                <w:rFonts w:ascii="Times New Roman" w:hAnsi="Times New Roman"/>
                <w:lang w:val="uk-UA"/>
              </w:rPr>
              <w:t xml:space="preserve"> </w:t>
            </w:r>
            <w:r w:rsidRPr="0005012C">
              <w:rPr>
                <w:rFonts w:ascii="Times New Roman" w:hAnsi="Times New Roman"/>
                <w:lang w:val="uk-UA"/>
              </w:rPr>
              <w:br/>
            </w:r>
          </w:p>
        </w:tc>
      </w:tr>
      <w:tr w:rsidR="007B0A72" w:rsidRPr="0005012C" w14:paraId="7B8C6DCD" w14:textId="77777777" w:rsidTr="00774CE2">
        <w:tc>
          <w:tcPr>
            <w:tcW w:w="9354" w:type="dxa"/>
            <w:gridSpan w:val="4"/>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14:paraId="69DA6CCA" w14:textId="77777777" w:rsidR="007B0A72" w:rsidRPr="0005012C" w:rsidRDefault="007B0A72" w:rsidP="00BA261B">
            <w:pPr>
              <w:rPr>
                <w:rFonts w:ascii="Times New Roman" w:hAnsi="Times New Roman"/>
                <w:lang w:val="uk-UA"/>
              </w:rPr>
            </w:pPr>
            <w:r w:rsidRPr="0005012C">
              <w:rPr>
                <w:rFonts w:ascii="Times New Roman" w:hAnsi="Times New Roman"/>
                <w:b/>
                <w:lang w:val="uk-UA"/>
              </w:rPr>
              <w:t xml:space="preserve">Функції роботи з рядками </w:t>
            </w:r>
          </w:p>
        </w:tc>
      </w:tr>
      <w:tr w:rsidR="007B0A72" w:rsidRPr="0005012C" w14:paraId="771ED6A9" w14:textId="77777777" w:rsidTr="00774CE2">
        <w:tc>
          <w:tcPr>
            <w:tcW w:w="9354" w:type="dxa"/>
            <w:gridSpan w:val="4"/>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14:paraId="555D4B4E" w14:textId="77777777" w:rsidR="007B0A72" w:rsidRPr="0005012C" w:rsidRDefault="007B0A72" w:rsidP="00BA261B">
            <w:pPr>
              <w:rPr>
                <w:rFonts w:ascii="Times New Roman" w:hAnsi="Times New Roman"/>
                <w:lang w:val="uk-UA"/>
              </w:rPr>
            </w:pPr>
            <w:proofErr w:type="spellStart"/>
            <w:r w:rsidRPr="0005012C">
              <w:rPr>
                <w:rStyle w:val="c83ff13ff53fee3fe43fed3ffb3fe93ff23fe53fea3ff13ff23f"/>
                <w:rFonts w:ascii="Times New Roman" w:eastAsia="Liberation Serif" w:hAnsi="Times New Roman" w:cs="Times New Roman"/>
                <w:sz w:val="28"/>
                <w:szCs w:val="28"/>
                <w:lang w:val="uk-UA"/>
              </w:rPr>
              <w:t>Заголовочний</w:t>
            </w:r>
            <w:proofErr w:type="spellEnd"/>
            <w:r w:rsidRPr="0005012C">
              <w:rPr>
                <w:rStyle w:val="c83ff13ff53fee3fe43fed3ffb3fe93ff23fe53fea3ff13ff23f"/>
                <w:rFonts w:ascii="Times New Roman" w:eastAsia="Liberation Serif" w:hAnsi="Times New Roman" w:cs="Times New Roman"/>
                <w:sz w:val="28"/>
                <w:szCs w:val="28"/>
                <w:lang w:val="uk-UA"/>
              </w:rPr>
              <w:t xml:space="preserve"> файл &lt;</w:t>
            </w:r>
            <w:proofErr w:type="spellStart"/>
            <w:r w:rsidRPr="0005012C">
              <w:rPr>
                <w:rStyle w:val="c83ff13ff53fee3fe43fed3ffb3fe93ff23fe53fea3ff13ff23f"/>
                <w:rFonts w:ascii="Times New Roman" w:eastAsia="Liberation Serif" w:hAnsi="Times New Roman" w:cs="Times New Roman"/>
                <w:sz w:val="28"/>
                <w:szCs w:val="28"/>
                <w:lang w:val="uk-UA"/>
              </w:rPr>
              <w:t>string.h</w:t>
            </w:r>
            <w:proofErr w:type="spellEnd"/>
            <w:r w:rsidRPr="0005012C">
              <w:rPr>
                <w:rStyle w:val="c83ff13ff53fee3fe43fed3ffb3fe93ff23fe53fea3ff13ff23f"/>
                <w:rFonts w:ascii="Times New Roman" w:eastAsia="Liberation Serif" w:hAnsi="Times New Roman" w:cs="Times New Roman"/>
                <w:sz w:val="28"/>
                <w:szCs w:val="28"/>
                <w:lang w:val="uk-UA"/>
              </w:rPr>
              <w:t>&gt;</w:t>
            </w:r>
            <w:r w:rsidRPr="0005012C">
              <w:rPr>
                <w:rFonts w:ascii="Times New Roman" w:hAnsi="Times New Roman"/>
                <w:lang w:val="uk-UA"/>
              </w:rPr>
              <w:t xml:space="preserve"> </w:t>
            </w:r>
          </w:p>
        </w:tc>
      </w:tr>
      <w:tr w:rsidR="007B0A72" w:rsidRPr="0005012C" w14:paraId="74B775CA" w14:textId="77777777" w:rsidTr="00774CE2">
        <w:tc>
          <w:tcPr>
            <w:tcW w:w="2984" w:type="dxa"/>
            <w:gridSpan w:val="3"/>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14:paraId="751DFDBD" w14:textId="77777777" w:rsidR="007B0A72" w:rsidRPr="0005012C" w:rsidRDefault="00015FF7" w:rsidP="00BA261B">
            <w:pPr>
              <w:rPr>
                <w:rFonts w:ascii="Times New Roman" w:hAnsi="Times New Roman"/>
                <w:lang w:val="uk-UA"/>
              </w:rPr>
            </w:pPr>
            <w:hyperlink r:id="rId208" w:history="1">
              <w:proofErr w:type="spellStart"/>
              <w:r w:rsidR="007B0A72" w:rsidRPr="0005012C">
                <w:rPr>
                  <w:rStyle w:val="3f3f3f3f3f3f3f3f3f3f3f3f3f3f3f3f-3f3f3f3f3f3f3f3f3f3f3f3f"/>
                  <w:rFonts w:ascii="Times New Roman" w:hAnsi="Times New Roman" w:cs="Times New Roman"/>
                  <w:sz w:val="28"/>
                  <w:szCs w:val="28"/>
                  <w:lang w:val="uk-UA"/>
                </w:rPr>
                <w:t>strcpy</w:t>
              </w:r>
              <w:proofErr w:type="spellEnd"/>
            </w:hyperlink>
            <w:hyperlink r:id="rId209" w:history="1">
              <w:r w:rsidR="007B0A72" w:rsidRPr="0005012C">
                <w:rPr>
                  <w:rStyle w:val="3f3f3f3f3f3f3f3f3f3f3f3f3f3f3f3f-3f3f3f3f3f3f3f3f3f3f3f3f"/>
                  <w:rFonts w:ascii="Times New Roman" w:hAnsi="Times New Roman" w:cs="Times New Roman"/>
                  <w:sz w:val="28"/>
                  <w:szCs w:val="28"/>
                  <w:lang w:val="uk-UA"/>
                </w:rPr>
                <w:t xml:space="preserve">, </w:t>
              </w:r>
            </w:hyperlink>
            <w:hyperlink r:id="rId210" w:history="1">
              <w:proofErr w:type="spellStart"/>
              <w:r w:rsidR="007B0A72" w:rsidRPr="0005012C">
                <w:rPr>
                  <w:rStyle w:val="3f3f3f3f3f3f3f3f3f3f3f3f3f3f3f3f-3f3f3f3f3f3f3f3f3f3f3f3f"/>
                  <w:rFonts w:ascii="Times New Roman" w:hAnsi="Times New Roman" w:cs="Times New Roman"/>
                  <w:sz w:val="28"/>
                  <w:szCs w:val="28"/>
                  <w:lang w:val="uk-UA"/>
                </w:rPr>
                <w:t>strcpy_s</w:t>
              </w:r>
              <w:proofErr w:type="spellEnd"/>
            </w:hyperlink>
            <w:r w:rsidR="007B0A72" w:rsidRPr="0005012C">
              <w:rPr>
                <w:rFonts w:ascii="Times New Roman" w:hAnsi="Times New Roman"/>
                <w:lang w:val="uk-UA"/>
              </w:rPr>
              <w:t>(C11)</w:t>
            </w:r>
          </w:p>
        </w:tc>
        <w:tc>
          <w:tcPr>
            <w:tcW w:w="6370"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14:paraId="1A9C2EAD" w14:textId="77777777" w:rsidR="007B0A72" w:rsidRPr="0005012C" w:rsidRDefault="007B0A72" w:rsidP="00BA261B">
            <w:pPr>
              <w:rPr>
                <w:rFonts w:ascii="Times New Roman" w:hAnsi="Times New Roman"/>
                <w:lang w:val="uk-UA"/>
              </w:rPr>
            </w:pPr>
            <w:r w:rsidRPr="0005012C">
              <w:rPr>
                <w:rFonts w:ascii="Times New Roman" w:hAnsi="Times New Roman"/>
                <w:lang w:val="uk-UA"/>
              </w:rPr>
              <w:t>копіює рядки один в інший</w:t>
            </w:r>
          </w:p>
        </w:tc>
      </w:tr>
      <w:tr w:rsidR="007B0A72" w:rsidRPr="0005012C" w14:paraId="4CD51820" w14:textId="77777777" w:rsidTr="00774CE2">
        <w:tc>
          <w:tcPr>
            <w:tcW w:w="2984" w:type="dxa"/>
            <w:gridSpan w:val="3"/>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14:paraId="3D2EC982" w14:textId="77777777" w:rsidR="007B0A72" w:rsidRPr="0005012C" w:rsidRDefault="00015FF7" w:rsidP="00BA261B">
            <w:pPr>
              <w:rPr>
                <w:rFonts w:ascii="Times New Roman" w:hAnsi="Times New Roman"/>
                <w:lang w:val="uk-UA"/>
              </w:rPr>
            </w:pPr>
            <w:hyperlink r:id="rId211" w:history="1">
              <w:proofErr w:type="spellStart"/>
              <w:r w:rsidR="007B0A72" w:rsidRPr="0005012C">
                <w:rPr>
                  <w:rStyle w:val="3f3f3f3f3f3f3f3f3f3f3f3f3f3f3f3f-3f3f3f3f3f3f3f3f3f3f3f3f"/>
                  <w:rFonts w:ascii="Times New Roman" w:hAnsi="Times New Roman" w:cs="Times New Roman"/>
                  <w:sz w:val="28"/>
                  <w:szCs w:val="28"/>
                  <w:lang w:val="uk-UA"/>
                </w:rPr>
                <w:t>strncpy</w:t>
              </w:r>
              <w:proofErr w:type="spellEnd"/>
            </w:hyperlink>
            <w:hyperlink r:id="rId212" w:history="1">
              <w:r w:rsidR="007B0A72" w:rsidRPr="0005012C">
                <w:rPr>
                  <w:rStyle w:val="3f3f3f3f3f3f3f3f3f3f3f3f3f3f3f3f-3f3f3f3f3f3f3f3f3f3f3f3f"/>
                  <w:rFonts w:ascii="Times New Roman" w:hAnsi="Times New Roman" w:cs="Times New Roman"/>
                  <w:sz w:val="28"/>
                  <w:szCs w:val="28"/>
                  <w:lang w:val="uk-UA"/>
                </w:rPr>
                <w:t xml:space="preserve">, </w:t>
              </w:r>
            </w:hyperlink>
            <w:hyperlink r:id="rId213" w:history="1">
              <w:proofErr w:type="spellStart"/>
              <w:r w:rsidR="007B0A72" w:rsidRPr="0005012C">
                <w:rPr>
                  <w:rStyle w:val="3f3f3f3f3f3f3f3f3f3f3f3f3f3f3f3f-3f3f3f3f3f3f3f3f3f3f3f3f"/>
                  <w:rFonts w:ascii="Times New Roman" w:hAnsi="Times New Roman" w:cs="Times New Roman"/>
                  <w:sz w:val="28"/>
                  <w:szCs w:val="28"/>
                  <w:lang w:val="uk-UA"/>
                </w:rPr>
                <w:t>strncpy_s</w:t>
              </w:r>
              <w:proofErr w:type="spellEnd"/>
            </w:hyperlink>
            <w:r w:rsidR="007B0A72" w:rsidRPr="0005012C">
              <w:rPr>
                <w:rFonts w:ascii="Times New Roman" w:hAnsi="Times New Roman"/>
                <w:lang w:val="uk-UA"/>
              </w:rPr>
              <w:t>(C11)</w:t>
            </w:r>
          </w:p>
        </w:tc>
        <w:tc>
          <w:tcPr>
            <w:tcW w:w="6370"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14:paraId="46F55545" w14:textId="77777777" w:rsidR="007B0A72" w:rsidRPr="0005012C" w:rsidRDefault="007B0A72" w:rsidP="00BA261B">
            <w:pPr>
              <w:rPr>
                <w:rFonts w:ascii="Times New Roman" w:hAnsi="Times New Roman"/>
                <w:lang w:val="uk-UA"/>
              </w:rPr>
            </w:pPr>
            <w:r w:rsidRPr="0005012C">
              <w:rPr>
                <w:rFonts w:ascii="Times New Roman" w:hAnsi="Times New Roman"/>
                <w:lang w:val="uk-UA"/>
              </w:rPr>
              <w:t>копіює визначену кількість символів з одного рядку в інший</w:t>
            </w:r>
          </w:p>
        </w:tc>
      </w:tr>
      <w:tr w:rsidR="007B0A72" w:rsidRPr="0005012C" w14:paraId="0049D5F7" w14:textId="77777777" w:rsidTr="00774CE2">
        <w:tc>
          <w:tcPr>
            <w:tcW w:w="2984" w:type="dxa"/>
            <w:gridSpan w:val="3"/>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14:paraId="260B5839" w14:textId="77777777" w:rsidR="007B0A72" w:rsidRPr="0005012C" w:rsidRDefault="00015FF7" w:rsidP="00BA261B">
            <w:pPr>
              <w:rPr>
                <w:rFonts w:ascii="Times New Roman" w:hAnsi="Times New Roman"/>
                <w:lang w:val="uk-UA"/>
              </w:rPr>
            </w:pPr>
            <w:hyperlink r:id="rId214" w:history="1">
              <w:proofErr w:type="spellStart"/>
              <w:r w:rsidR="007B0A72" w:rsidRPr="0005012C">
                <w:rPr>
                  <w:rStyle w:val="3f3f3f3f3f3f3f3f3f3f3f3f3f3f3f3f-3f3f3f3f3f3f3f3f3f3f3f3f"/>
                  <w:rFonts w:ascii="Times New Roman" w:hAnsi="Times New Roman" w:cs="Times New Roman"/>
                  <w:sz w:val="28"/>
                  <w:szCs w:val="28"/>
                  <w:lang w:val="uk-UA"/>
                </w:rPr>
                <w:t>strcat</w:t>
              </w:r>
              <w:proofErr w:type="spellEnd"/>
            </w:hyperlink>
            <w:hyperlink r:id="rId215" w:history="1">
              <w:r w:rsidR="007B0A72" w:rsidRPr="0005012C">
                <w:rPr>
                  <w:rStyle w:val="3f3f3f3f3f3f3f3f3f3f3f3f3f3f3f3f-3f3f3f3f3f3f3f3f3f3f3f3f"/>
                  <w:rFonts w:ascii="Times New Roman" w:hAnsi="Times New Roman" w:cs="Times New Roman"/>
                  <w:sz w:val="28"/>
                  <w:szCs w:val="28"/>
                  <w:lang w:val="uk-UA"/>
                </w:rPr>
                <w:t xml:space="preserve">, </w:t>
              </w:r>
            </w:hyperlink>
            <w:hyperlink r:id="rId216" w:history="1">
              <w:proofErr w:type="spellStart"/>
              <w:r w:rsidR="007B0A72" w:rsidRPr="0005012C">
                <w:rPr>
                  <w:rStyle w:val="3f3f3f3f3f3f3f3f3f3f3f3f3f3f3f3f-3f3f3f3f3f3f3f3f3f3f3f3f"/>
                  <w:rFonts w:ascii="Times New Roman" w:hAnsi="Times New Roman" w:cs="Times New Roman"/>
                  <w:sz w:val="28"/>
                  <w:szCs w:val="28"/>
                  <w:lang w:val="uk-UA"/>
                </w:rPr>
                <w:t>strcat_s</w:t>
              </w:r>
              <w:proofErr w:type="spellEnd"/>
            </w:hyperlink>
            <w:r w:rsidR="007B0A72" w:rsidRPr="0005012C">
              <w:rPr>
                <w:rFonts w:ascii="Times New Roman" w:hAnsi="Times New Roman"/>
                <w:lang w:val="uk-UA"/>
              </w:rPr>
              <w:t>(C11)</w:t>
            </w:r>
          </w:p>
        </w:tc>
        <w:tc>
          <w:tcPr>
            <w:tcW w:w="6370"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14:paraId="1C4438F5" w14:textId="77777777" w:rsidR="007B0A72" w:rsidRPr="0005012C" w:rsidRDefault="007B0A72" w:rsidP="00BA261B">
            <w:pPr>
              <w:rPr>
                <w:rFonts w:ascii="Times New Roman" w:hAnsi="Times New Roman"/>
                <w:lang w:val="uk-UA"/>
              </w:rPr>
            </w:pPr>
            <w:proofErr w:type="spellStart"/>
            <w:r w:rsidRPr="0005012C">
              <w:rPr>
                <w:rFonts w:ascii="Times New Roman" w:hAnsi="Times New Roman"/>
                <w:lang w:val="uk-UA"/>
              </w:rPr>
              <w:t>конкатенує</w:t>
            </w:r>
            <w:proofErr w:type="spellEnd"/>
            <w:r w:rsidRPr="0005012C">
              <w:rPr>
                <w:rFonts w:ascii="Times New Roman" w:hAnsi="Times New Roman"/>
                <w:lang w:val="uk-UA"/>
              </w:rPr>
              <w:t xml:space="preserve"> два рядки</w:t>
            </w:r>
          </w:p>
        </w:tc>
      </w:tr>
      <w:tr w:rsidR="007B0A72" w:rsidRPr="0005012C" w14:paraId="6070A31B" w14:textId="77777777" w:rsidTr="00774CE2">
        <w:tc>
          <w:tcPr>
            <w:tcW w:w="2984" w:type="dxa"/>
            <w:gridSpan w:val="3"/>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14:paraId="2BA218BB" w14:textId="77777777" w:rsidR="007B0A72" w:rsidRPr="0005012C" w:rsidRDefault="00015FF7" w:rsidP="00BA261B">
            <w:pPr>
              <w:rPr>
                <w:rFonts w:ascii="Times New Roman" w:hAnsi="Times New Roman"/>
                <w:lang w:val="uk-UA"/>
              </w:rPr>
            </w:pPr>
            <w:hyperlink r:id="rId217" w:history="1">
              <w:proofErr w:type="spellStart"/>
              <w:r w:rsidR="007B0A72" w:rsidRPr="0005012C">
                <w:rPr>
                  <w:rStyle w:val="3f3f3f3f3f3f3f3f3f3f3f3f3f3f3f3f-3f3f3f3f3f3f3f3f3f3f3f3f"/>
                  <w:rFonts w:ascii="Times New Roman" w:hAnsi="Times New Roman" w:cs="Times New Roman"/>
                  <w:sz w:val="28"/>
                  <w:szCs w:val="28"/>
                  <w:lang w:val="uk-UA"/>
                </w:rPr>
                <w:t>strncat</w:t>
              </w:r>
            </w:hyperlink>
            <w:hyperlink r:id="rId218" w:history="1">
              <w:r w:rsidR="007B0A72" w:rsidRPr="0005012C">
                <w:rPr>
                  <w:rStyle w:val="3f3f3f3f3f3f3f3f3f3f3f3f3f3f3f3f-3f3f3f3f3f3f3f3f3f3f3f3f"/>
                  <w:rFonts w:ascii="Times New Roman" w:hAnsi="Times New Roman" w:cs="Times New Roman"/>
                  <w:sz w:val="28"/>
                  <w:szCs w:val="28"/>
                  <w:lang w:val="uk-UA"/>
                </w:rPr>
                <w:t>,</w:t>
              </w:r>
            </w:hyperlink>
            <w:hyperlink r:id="rId219" w:history="1">
              <w:r w:rsidR="007B0A72" w:rsidRPr="0005012C">
                <w:rPr>
                  <w:rStyle w:val="3f3f3f3f3f3f3f3f3f3f3f3f3f3f3f3f-3f3f3f3f3f3f3f3f3f3f3f3f"/>
                  <w:rFonts w:ascii="Times New Roman" w:hAnsi="Times New Roman" w:cs="Times New Roman"/>
                  <w:sz w:val="28"/>
                  <w:szCs w:val="28"/>
                  <w:lang w:val="uk-UA"/>
                </w:rPr>
                <w:t>strncat_s</w:t>
              </w:r>
              <w:proofErr w:type="spellEnd"/>
            </w:hyperlink>
            <w:r w:rsidR="007B0A72" w:rsidRPr="0005012C">
              <w:rPr>
                <w:rFonts w:ascii="Times New Roman" w:hAnsi="Times New Roman"/>
                <w:lang w:val="uk-UA"/>
              </w:rPr>
              <w:t>(C11)</w:t>
            </w:r>
          </w:p>
        </w:tc>
        <w:tc>
          <w:tcPr>
            <w:tcW w:w="6370"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14:paraId="049B9A07" w14:textId="77777777" w:rsidR="007B0A72" w:rsidRPr="0005012C" w:rsidRDefault="007B0A72" w:rsidP="00BA261B">
            <w:pPr>
              <w:rPr>
                <w:rFonts w:ascii="Times New Roman" w:hAnsi="Times New Roman"/>
                <w:lang w:val="uk-UA"/>
              </w:rPr>
            </w:pPr>
            <w:r w:rsidRPr="0005012C">
              <w:rPr>
                <w:rFonts w:ascii="Times New Roman" w:hAnsi="Times New Roman"/>
                <w:lang w:val="uk-UA"/>
              </w:rPr>
              <w:t>копіює визначену кількість символів двох рядків</w:t>
            </w:r>
          </w:p>
        </w:tc>
      </w:tr>
      <w:tr w:rsidR="007B0A72" w:rsidRPr="0005012C" w14:paraId="29414559" w14:textId="77777777" w:rsidTr="00774CE2">
        <w:tc>
          <w:tcPr>
            <w:tcW w:w="2984" w:type="dxa"/>
            <w:gridSpan w:val="3"/>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14:paraId="5C2E3539" w14:textId="77777777" w:rsidR="007B0A72" w:rsidRPr="0005012C" w:rsidRDefault="00015FF7" w:rsidP="00BA261B">
            <w:pPr>
              <w:rPr>
                <w:rFonts w:ascii="Times New Roman" w:hAnsi="Times New Roman"/>
                <w:lang w:val="uk-UA"/>
              </w:rPr>
            </w:pPr>
            <w:hyperlink r:id="rId220" w:history="1">
              <w:proofErr w:type="spellStart"/>
              <w:r w:rsidR="007B0A72" w:rsidRPr="0005012C">
                <w:rPr>
                  <w:rStyle w:val="3f3f3f3f3f3f3f3f3f3f3f3f3f3f3f3f-3f3f3f3f3f3f3f3f3f3f3f3f"/>
                  <w:rFonts w:ascii="Times New Roman" w:hAnsi="Times New Roman" w:cs="Times New Roman"/>
                  <w:sz w:val="28"/>
                  <w:szCs w:val="28"/>
                  <w:lang w:val="uk-UA"/>
                </w:rPr>
                <w:t>strxfrm</w:t>
              </w:r>
              <w:proofErr w:type="spellEnd"/>
            </w:hyperlink>
          </w:p>
        </w:tc>
        <w:tc>
          <w:tcPr>
            <w:tcW w:w="6370"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14:paraId="73BCB38E" w14:textId="77777777" w:rsidR="007B0A72" w:rsidRPr="0005012C" w:rsidRDefault="007B0A72" w:rsidP="00BA261B">
            <w:pPr>
              <w:rPr>
                <w:rFonts w:ascii="Times New Roman" w:hAnsi="Times New Roman"/>
                <w:lang w:val="uk-UA"/>
              </w:rPr>
            </w:pPr>
            <w:proofErr w:type="spellStart"/>
            <w:r w:rsidRPr="0005012C">
              <w:rPr>
                <w:rFonts w:ascii="Times New Roman" w:hAnsi="Times New Roman"/>
                <w:lang w:val="uk-UA"/>
              </w:rPr>
              <w:t>tтрансоформує</w:t>
            </w:r>
            <w:proofErr w:type="spellEnd"/>
            <w:r w:rsidRPr="0005012C">
              <w:rPr>
                <w:rFonts w:ascii="Times New Roman" w:hAnsi="Times New Roman"/>
                <w:lang w:val="uk-UA"/>
              </w:rPr>
              <w:t xml:space="preserve"> рядок, щоб </w:t>
            </w:r>
            <w:proofErr w:type="spellStart"/>
            <w:r w:rsidRPr="0005012C">
              <w:rPr>
                <w:rFonts w:ascii="Times New Roman" w:hAnsi="Times New Roman"/>
                <w:lang w:val="uk-UA"/>
              </w:rPr>
              <w:t>strcmp</w:t>
            </w:r>
            <w:proofErr w:type="spellEnd"/>
            <w:r w:rsidRPr="0005012C">
              <w:rPr>
                <w:rFonts w:ascii="Times New Roman" w:hAnsi="Times New Roman"/>
                <w:lang w:val="uk-UA"/>
              </w:rPr>
              <w:t xml:space="preserve"> мав той же результат, що й </w:t>
            </w:r>
            <w:proofErr w:type="spellStart"/>
            <w:r w:rsidRPr="0005012C">
              <w:rPr>
                <w:rFonts w:ascii="Times New Roman" w:hAnsi="Times New Roman"/>
                <w:lang w:val="uk-UA"/>
              </w:rPr>
              <w:t>strcoll</w:t>
            </w:r>
            <w:proofErr w:type="spellEnd"/>
            <w:r w:rsidRPr="0005012C">
              <w:rPr>
                <w:rFonts w:ascii="Times New Roman" w:hAnsi="Times New Roman"/>
                <w:lang w:val="uk-UA"/>
              </w:rPr>
              <w:t xml:space="preserve"> </w:t>
            </w:r>
          </w:p>
        </w:tc>
      </w:tr>
      <w:tr w:rsidR="007B0A72" w:rsidRPr="0005012C" w14:paraId="65574D1F" w14:textId="77777777" w:rsidTr="00774CE2">
        <w:tc>
          <w:tcPr>
            <w:tcW w:w="9354" w:type="dxa"/>
            <w:gridSpan w:val="4"/>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14:paraId="480E3D6D" w14:textId="77777777" w:rsidR="007B0A72" w:rsidRPr="0005012C" w:rsidRDefault="007B0A72" w:rsidP="00BA261B">
            <w:pPr>
              <w:rPr>
                <w:rFonts w:ascii="Times New Roman" w:hAnsi="Times New Roman"/>
                <w:lang w:val="uk-UA"/>
              </w:rPr>
            </w:pPr>
            <w:proofErr w:type="spellStart"/>
            <w:r w:rsidRPr="0005012C">
              <w:rPr>
                <w:rFonts w:ascii="Times New Roman" w:hAnsi="Times New Roman"/>
                <w:b/>
                <w:lang w:val="uk-UA"/>
              </w:rPr>
              <w:t>Інормація</w:t>
            </w:r>
            <w:proofErr w:type="spellEnd"/>
            <w:r w:rsidRPr="0005012C">
              <w:rPr>
                <w:rFonts w:ascii="Times New Roman" w:hAnsi="Times New Roman"/>
                <w:b/>
                <w:lang w:val="uk-UA"/>
              </w:rPr>
              <w:t xml:space="preserve"> по рядкам </w:t>
            </w:r>
          </w:p>
        </w:tc>
      </w:tr>
      <w:tr w:rsidR="007B0A72" w:rsidRPr="0005012C" w14:paraId="03BB3753" w14:textId="77777777" w:rsidTr="00774CE2">
        <w:tc>
          <w:tcPr>
            <w:tcW w:w="9354" w:type="dxa"/>
            <w:gridSpan w:val="4"/>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14:paraId="613685E3" w14:textId="77777777" w:rsidR="007B0A72" w:rsidRPr="0005012C" w:rsidRDefault="007B0A72" w:rsidP="00BA261B">
            <w:pPr>
              <w:rPr>
                <w:rFonts w:ascii="Times New Roman" w:hAnsi="Times New Roman"/>
                <w:lang w:val="uk-UA"/>
              </w:rPr>
            </w:pPr>
            <w:proofErr w:type="spellStart"/>
            <w:r w:rsidRPr="0005012C">
              <w:rPr>
                <w:rFonts w:ascii="Times New Roman" w:hAnsi="Times New Roman"/>
                <w:lang w:val="uk-UA"/>
              </w:rPr>
              <w:t>Заголовочний</w:t>
            </w:r>
            <w:proofErr w:type="spellEnd"/>
            <w:r w:rsidRPr="0005012C">
              <w:rPr>
                <w:rFonts w:ascii="Times New Roman" w:hAnsi="Times New Roman"/>
                <w:lang w:val="uk-UA"/>
              </w:rPr>
              <w:t xml:space="preserve"> файл </w:t>
            </w:r>
            <w:r w:rsidRPr="0005012C">
              <w:rPr>
                <w:rStyle w:val="c83ff13ff53fee3fe43fed3ffb3fe93ff23fe53fea3ff13ff23f"/>
                <w:rFonts w:ascii="Times New Roman" w:eastAsia="Liberation Serif" w:hAnsi="Times New Roman" w:cs="Times New Roman"/>
                <w:sz w:val="28"/>
                <w:szCs w:val="28"/>
                <w:lang w:val="uk-UA"/>
              </w:rPr>
              <w:t>&lt;</w:t>
            </w:r>
            <w:proofErr w:type="spellStart"/>
            <w:r w:rsidRPr="0005012C">
              <w:rPr>
                <w:rStyle w:val="c83ff13ff53fee3fe43fed3ffb3fe93ff23fe53fea3ff13ff23f"/>
                <w:rFonts w:ascii="Times New Roman" w:eastAsia="Liberation Serif" w:hAnsi="Times New Roman" w:cs="Times New Roman"/>
                <w:sz w:val="28"/>
                <w:szCs w:val="28"/>
                <w:lang w:val="uk-UA"/>
              </w:rPr>
              <w:t>string.h</w:t>
            </w:r>
            <w:proofErr w:type="spellEnd"/>
            <w:r w:rsidRPr="0005012C">
              <w:rPr>
                <w:rStyle w:val="c83ff13ff53fee3fe43fed3ffb3fe93ff23fe53fea3ff13ff23f"/>
                <w:rFonts w:ascii="Times New Roman" w:eastAsia="Liberation Serif" w:hAnsi="Times New Roman" w:cs="Times New Roman"/>
                <w:sz w:val="28"/>
                <w:szCs w:val="28"/>
                <w:lang w:val="uk-UA"/>
              </w:rPr>
              <w:t>&gt;</w:t>
            </w:r>
            <w:r w:rsidRPr="0005012C">
              <w:rPr>
                <w:rFonts w:ascii="Times New Roman" w:hAnsi="Times New Roman"/>
                <w:lang w:val="uk-UA"/>
              </w:rPr>
              <w:t xml:space="preserve"> </w:t>
            </w:r>
          </w:p>
        </w:tc>
      </w:tr>
      <w:tr w:rsidR="007B0A72" w:rsidRPr="0005012C" w14:paraId="2BF99DD2" w14:textId="77777777" w:rsidTr="00774CE2">
        <w:tc>
          <w:tcPr>
            <w:tcW w:w="1957"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14:paraId="4046272C" w14:textId="77777777" w:rsidR="007B0A72" w:rsidRPr="0005012C" w:rsidRDefault="00015FF7" w:rsidP="00BA261B">
            <w:pPr>
              <w:rPr>
                <w:rFonts w:ascii="Times New Roman" w:hAnsi="Times New Roman"/>
                <w:lang w:val="uk-UA"/>
              </w:rPr>
            </w:pPr>
            <w:hyperlink r:id="rId221" w:history="1">
              <w:proofErr w:type="spellStart"/>
              <w:r w:rsidR="007B0A72" w:rsidRPr="0005012C">
                <w:rPr>
                  <w:rStyle w:val="3f3f3f3f3f3f3f3f3f3f3f3f3f3f3f3f-3f3f3f3f3f3f3f3f3f3f3f3f"/>
                  <w:rFonts w:ascii="Times New Roman" w:hAnsi="Times New Roman" w:cs="Times New Roman"/>
                  <w:sz w:val="28"/>
                  <w:szCs w:val="28"/>
                  <w:lang w:val="uk-UA"/>
                </w:rPr>
                <w:t>strlen</w:t>
              </w:r>
              <w:proofErr w:type="spellEnd"/>
              <w:r w:rsidR="007B0A72" w:rsidRPr="0005012C">
                <w:rPr>
                  <w:rStyle w:val="3f3f3f3f3f3f3f3f3f3f3f3f3f3f3f3f-3f3f3f3f3f3f3f3f3f3f3f3f"/>
                  <w:rFonts w:ascii="Times New Roman" w:hAnsi="Times New Roman" w:cs="Times New Roman"/>
                  <w:sz w:val="28"/>
                  <w:szCs w:val="28"/>
                  <w:lang w:val="uk-UA"/>
                </w:rPr>
                <w:t xml:space="preserve">(), </w:t>
              </w:r>
              <w:proofErr w:type="spellStart"/>
              <w:r w:rsidR="007B0A72" w:rsidRPr="0005012C">
                <w:rPr>
                  <w:rStyle w:val="3f3f3f3f3f3f3f3f3f3f3f3f3f3f3f3f-3f3f3f3f3f3f3f3f3f3f3f3f"/>
                  <w:rFonts w:ascii="Times New Roman" w:hAnsi="Times New Roman" w:cs="Times New Roman"/>
                  <w:sz w:val="28"/>
                  <w:szCs w:val="28"/>
                  <w:lang w:val="uk-UA"/>
                </w:rPr>
                <w:t>strnlen_s</w:t>
              </w:r>
              <w:proofErr w:type="spellEnd"/>
            </w:hyperlink>
            <w:r w:rsidR="007B0A72" w:rsidRPr="0005012C">
              <w:rPr>
                <w:rFonts w:ascii="Times New Roman" w:hAnsi="Times New Roman"/>
                <w:lang w:val="uk-UA"/>
              </w:rPr>
              <w:t>(C11)</w:t>
            </w:r>
          </w:p>
        </w:tc>
        <w:tc>
          <w:tcPr>
            <w:tcW w:w="7397" w:type="dxa"/>
            <w:gridSpan w:val="3"/>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14:paraId="5E59896A" w14:textId="77777777" w:rsidR="007B0A72" w:rsidRPr="0005012C" w:rsidRDefault="007B0A72" w:rsidP="00BA261B">
            <w:pPr>
              <w:rPr>
                <w:rFonts w:ascii="Times New Roman" w:hAnsi="Times New Roman"/>
                <w:lang w:val="uk-UA"/>
              </w:rPr>
            </w:pPr>
            <w:r w:rsidRPr="0005012C">
              <w:rPr>
                <w:rFonts w:ascii="Times New Roman" w:hAnsi="Times New Roman"/>
                <w:lang w:val="uk-UA"/>
              </w:rPr>
              <w:t>довжина рядку</w:t>
            </w:r>
          </w:p>
        </w:tc>
      </w:tr>
      <w:tr w:rsidR="007B0A72" w:rsidRPr="0005012C" w14:paraId="4CBC5764" w14:textId="77777777" w:rsidTr="00774CE2">
        <w:tc>
          <w:tcPr>
            <w:tcW w:w="1957"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14:paraId="222853DD" w14:textId="77777777" w:rsidR="007B0A72" w:rsidRPr="0005012C" w:rsidRDefault="00015FF7" w:rsidP="00BA261B">
            <w:pPr>
              <w:rPr>
                <w:rFonts w:ascii="Times New Roman" w:hAnsi="Times New Roman"/>
                <w:lang w:val="uk-UA"/>
              </w:rPr>
            </w:pPr>
            <w:hyperlink r:id="rId222" w:history="1">
              <w:proofErr w:type="spellStart"/>
              <w:r w:rsidR="007B0A72" w:rsidRPr="0005012C">
                <w:rPr>
                  <w:rStyle w:val="3f3f3f3f3f3f3f3f3f3f3f3f3f3f3f3f-3f3f3f3f3f3f3f3f3f3f3f3f"/>
                  <w:rFonts w:ascii="Times New Roman" w:hAnsi="Times New Roman" w:cs="Times New Roman"/>
                  <w:sz w:val="28"/>
                  <w:szCs w:val="28"/>
                  <w:lang w:val="uk-UA"/>
                </w:rPr>
                <w:t>strcmp</w:t>
              </w:r>
              <w:proofErr w:type="spellEnd"/>
            </w:hyperlink>
          </w:p>
        </w:tc>
        <w:tc>
          <w:tcPr>
            <w:tcW w:w="7397" w:type="dxa"/>
            <w:gridSpan w:val="3"/>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14:paraId="0025FF35" w14:textId="77777777" w:rsidR="007B0A72" w:rsidRPr="0005012C" w:rsidRDefault="007B0A72" w:rsidP="00BA261B">
            <w:pPr>
              <w:rPr>
                <w:rFonts w:ascii="Times New Roman" w:hAnsi="Times New Roman"/>
                <w:lang w:val="uk-UA"/>
              </w:rPr>
            </w:pPr>
            <w:r w:rsidRPr="0005012C">
              <w:rPr>
                <w:rFonts w:ascii="Times New Roman" w:hAnsi="Times New Roman"/>
                <w:lang w:val="uk-UA"/>
              </w:rPr>
              <w:t>порівняння двох рядків</w:t>
            </w:r>
          </w:p>
        </w:tc>
      </w:tr>
      <w:tr w:rsidR="007B0A72" w:rsidRPr="0005012C" w14:paraId="047B1BF4" w14:textId="77777777" w:rsidTr="00774CE2">
        <w:tc>
          <w:tcPr>
            <w:tcW w:w="1957"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14:paraId="70716793" w14:textId="77777777" w:rsidR="007B0A72" w:rsidRPr="0005012C" w:rsidRDefault="00015FF7" w:rsidP="00BA261B">
            <w:pPr>
              <w:rPr>
                <w:rFonts w:ascii="Times New Roman" w:hAnsi="Times New Roman"/>
                <w:lang w:val="uk-UA"/>
              </w:rPr>
            </w:pPr>
            <w:hyperlink r:id="rId223" w:history="1">
              <w:proofErr w:type="spellStart"/>
              <w:r w:rsidR="007B0A72" w:rsidRPr="0005012C">
                <w:rPr>
                  <w:rStyle w:val="3f3f3f3f3f3f3f3f3f3f3f3f3f3f3f3f-3f3f3f3f3f3f3f3f3f3f3f3f"/>
                  <w:rFonts w:ascii="Times New Roman" w:hAnsi="Times New Roman" w:cs="Times New Roman"/>
                  <w:sz w:val="28"/>
                  <w:szCs w:val="28"/>
                  <w:lang w:val="uk-UA"/>
                </w:rPr>
                <w:t>strncmp</w:t>
              </w:r>
              <w:proofErr w:type="spellEnd"/>
            </w:hyperlink>
          </w:p>
        </w:tc>
        <w:tc>
          <w:tcPr>
            <w:tcW w:w="7397" w:type="dxa"/>
            <w:gridSpan w:val="3"/>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14:paraId="499F6F3C" w14:textId="77777777" w:rsidR="007B0A72" w:rsidRPr="0005012C" w:rsidRDefault="007B0A72" w:rsidP="00BA261B">
            <w:pPr>
              <w:rPr>
                <w:rFonts w:ascii="Times New Roman" w:hAnsi="Times New Roman"/>
                <w:lang w:val="uk-UA"/>
              </w:rPr>
            </w:pPr>
            <w:r w:rsidRPr="0005012C">
              <w:rPr>
                <w:rFonts w:ascii="Times New Roman" w:hAnsi="Times New Roman"/>
                <w:lang w:val="uk-UA"/>
              </w:rPr>
              <w:t>порівнює визначену кількість символів в рядку</w:t>
            </w:r>
          </w:p>
        </w:tc>
      </w:tr>
      <w:tr w:rsidR="007B0A72" w:rsidRPr="0005012C" w14:paraId="67D0010B" w14:textId="77777777" w:rsidTr="00774CE2">
        <w:tc>
          <w:tcPr>
            <w:tcW w:w="1957"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14:paraId="01EC1A3D" w14:textId="77777777" w:rsidR="007B0A72" w:rsidRPr="0005012C" w:rsidRDefault="00015FF7" w:rsidP="00BA261B">
            <w:pPr>
              <w:rPr>
                <w:rFonts w:ascii="Times New Roman" w:hAnsi="Times New Roman"/>
                <w:lang w:val="uk-UA"/>
              </w:rPr>
            </w:pPr>
            <w:hyperlink r:id="rId224" w:history="1">
              <w:proofErr w:type="spellStart"/>
              <w:r w:rsidR="007B0A72" w:rsidRPr="0005012C">
                <w:rPr>
                  <w:rStyle w:val="3f3f3f3f3f3f3f3f3f3f3f3f3f3f3f3f-3f3f3f3f3f3f3f3f3f3f3f3f"/>
                  <w:rFonts w:ascii="Times New Roman" w:hAnsi="Times New Roman" w:cs="Times New Roman"/>
                  <w:sz w:val="28"/>
                  <w:szCs w:val="28"/>
                  <w:lang w:val="uk-UA"/>
                </w:rPr>
                <w:t>strcoll</w:t>
              </w:r>
              <w:proofErr w:type="spellEnd"/>
            </w:hyperlink>
          </w:p>
        </w:tc>
        <w:tc>
          <w:tcPr>
            <w:tcW w:w="7397" w:type="dxa"/>
            <w:gridSpan w:val="3"/>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14:paraId="59B74B48" w14:textId="77777777" w:rsidR="007B0A72" w:rsidRPr="0005012C" w:rsidRDefault="007B0A72" w:rsidP="00BA261B">
            <w:pPr>
              <w:rPr>
                <w:rFonts w:ascii="Times New Roman" w:hAnsi="Times New Roman"/>
                <w:lang w:val="uk-UA"/>
              </w:rPr>
            </w:pPr>
            <w:r w:rsidRPr="0005012C">
              <w:rPr>
                <w:rFonts w:ascii="Times New Roman" w:hAnsi="Times New Roman"/>
                <w:lang w:val="uk-UA"/>
              </w:rPr>
              <w:t xml:space="preserve">порівняння двох рядків в даній </w:t>
            </w:r>
            <w:proofErr w:type="spellStart"/>
            <w:r w:rsidRPr="0005012C">
              <w:rPr>
                <w:rFonts w:ascii="Times New Roman" w:hAnsi="Times New Roman"/>
                <w:lang w:val="uk-UA"/>
              </w:rPr>
              <w:t>локалі</w:t>
            </w:r>
            <w:proofErr w:type="spellEnd"/>
          </w:p>
        </w:tc>
      </w:tr>
      <w:tr w:rsidR="007B0A72" w:rsidRPr="0005012C" w14:paraId="3BBB8053" w14:textId="77777777" w:rsidTr="00774CE2">
        <w:tc>
          <w:tcPr>
            <w:tcW w:w="1957"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14:paraId="31C4E574" w14:textId="77777777" w:rsidR="007B0A72" w:rsidRPr="0005012C" w:rsidRDefault="00015FF7" w:rsidP="00BA261B">
            <w:pPr>
              <w:rPr>
                <w:rFonts w:ascii="Times New Roman" w:hAnsi="Times New Roman"/>
                <w:lang w:val="uk-UA"/>
              </w:rPr>
            </w:pPr>
            <w:hyperlink r:id="rId225" w:history="1">
              <w:proofErr w:type="spellStart"/>
              <w:r w:rsidR="007B0A72" w:rsidRPr="0005012C">
                <w:rPr>
                  <w:rStyle w:val="3f3f3f3f3f3f3f3f3f3f3f3f3f3f3f3f-3f3f3f3f3f3f3f3f3f3f3f3f"/>
                  <w:rFonts w:ascii="Times New Roman" w:hAnsi="Times New Roman" w:cs="Times New Roman"/>
                  <w:sz w:val="28"/>
                  <w:szCs w:val="28"/>
                  <w:lang w:val="uk-UA"/>
                </w:rPr>
                <w:t>strchr</w:t>
              </w:r>
              <w:proofErr w:type="spellEnd"/>
            </w:hyperlink>
          </w:p>
        </w:tc>
        <w:tc>
          <w:tcPr>
            <w:tcW w:w="7397" w:type="dxa"/>
            <w:gridSpan w:val="3"/>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14:paraId="69A3608A" w14:textId="77777777" w:rsidR="007B0A72" w:rsidRPr="0005012C" w:rsidRDefault="007B0A72" w:rsidP="00BA261B">
            <w:pPr>
              <w:rPr>
                <w:rFonts w:ascii="Times New Roman" w:hAnsi="Times New Roman"/>
                <w:lang w:val="uk-UA"/>
              </w:rPr>
            </w:pPr>
            <w:r w:rsidRPr="0005012C">
              <w:rPr>
                <w:rFonts w:ascii="Times New Roman" w:hAnsi="Times New Roman"/>
                <w:lang w:val="uk-UA"/>
              </w:rPr>
              <w:t>знаходить першу позицію символу в рядку</w:t>
            </w:r>
          </w:p>
        </w:tc>
      </w:tr>
      <w:tr w:rsidR="007B0A72" w:rsidRPr="0005012C" w14:paraId="782D9D5C" w14:textId="77777777" w:rsidTr="00774CE2">
        <w:tc>
          <w:tcPr>
            <w:tcW w:w="1957"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14:paraId="2336C31A" w14:textId="77777777" w:rsidR="007B0A72" w:rsidRPr="0005012C" w:rsidRDefault="00015FF7" w:rsidP="00BA261B">
            <w:pPr>
              <w:rPr>
                <w:rFonts w:ascii="Times New Roman" w:hAnsi="Times New Roman"/>
                <w:lang w:val="uk-UA"/>
              </w:rPr>
            </w:pPr>
            <w:hyperlink r:id="rId226" w:history="1">
              <w:proofErr w:type="spellStart"/>
              <w:r w:rsidR="007B0A72" w:rsidRPr="0005012C">
                <w:rPr>
                  <w:rStyle w:val="3f3f3f3f3f3f3f3f3f3f3f3f3f3f3f3f-3f3f3f3f3f3f3f3f3f3f3f3f"/>
                  <w:rFonts w:ascii="Times New Roman" w:hAnsi="Times New Roman" w:cs="Times New Roman"/>
                  <w:sz w:val="28"/>
                  <w:szCs w:val="28"/>
                  <w:lang w:val="uk-UA"/>
                </w:rPr>
                <w:t>strrchr</w:t>
              </w:r>
              <w:proofErr w:type="spellEnd"/>
            </w:hyperlink>
          </w:p>
        </w:tc>
        <w:tc>
          <w:tcPr>
            <w:tcW w:w="7397" w:type="dxa"/>
            <w:gridSpan w:val="3"/>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14:paraId="06E772D9" w14:textId="77777777" w:rsidR="007B0A72" w:rsidRPr="0005012C" w:rsidRDefault="007B0A72" w:rsidP="00BA261B">
            <w:pPr>
              <w:rPr>
                <w:rFonts w:ascii="Times New Roman" w:hAnsi="Times New Roman"/>
                <w:lang w:val="uk-UA"/>
              </w:rPr>
            </w:pPr>
            <w:r w:rsidRPr="0005012C">
              <w:rPr>
                <w:rFonts w:ascii="Times New Roman" w:hAnsi="Times New Roman"/>
                <w:lang w:val="uk-UA"/>
              </w:rPr>
              <w:t>знаходить останню позицію символу в рядку</w:t>
            </w:r>
          </w:p>
        </w:tc>
      </w:tr>
      <w:tr w:rsidR="007B0A72" w:rsidRPr="0005012C" w14:paraId="774F71C2" w14:textId="77777777" w:rsidTr="00774CE2">
        <w:tc>
          <w:tcPr>
            <w:tcW w:w="1957"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14:paraId="08FACAE9" w14:textId="77777777" w:rsidR="007B0A72" w:rsidRPr="0005012C" w:rsidRDefault="00015FF7" w:rsidP="00BA261B">
            <w:pPr>
              <w:rPr>
                <w:rFonts w:ascii="Times New Roman" w:hAnsi="Times New Roman"/>
                <w:lang w:val="uk-UA"/>
              </w:rPr>
            </w:pPr>
            <w:hyperlink r:id="rId227" w:history="1">
              <w:proofErr w:type="spellStart"/>
              <w:r w:rsidR="007B0A72" w:rsidRPr="0005012C">
                <w:rPr>
                  <w:rStyle w:val="3f3f3f3f3f3f3f3f3f3f3f3f3f3f3f3f-3f3f3f3f3f3f3f3f3f3f3f3f"/>
                  <w:rFonts w:ascii="Times New Roman" w:hAnsi="Times New Roman" w:cs="Times New Roman"/>
                  <w:sz w:val="28"/>
                  <w:szCs w:val="28"/>
                  <w:lang w:val="uk-UA"/>
                </w:rPr>
                <w:t>strspn</w:t>
              </w:r>
              <w:proofErr w:type="spellEnd"/>
            </w:hyperlink>
          </w:p>
        </w:tc>
        <w:tc>
          <w:tcPr>
            <w:tcW w:w="7397" w:type="dxa"/>
            <w:gridSpan w:val="3"/>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14:paraId="1847031F" w14:textId="77777777" w:rsidR="007B0A72" w:rsidRPr="0005012C" w:rsidRDefault="007B0A72" w:rsidP="00BA261B">
            <w:pPr>
              <w:rPr>
                <w:rFonts w:ascii="Times New Roman" w:hAnsi="Times New Roman"/>
                <w:lang w:val="uk-UA"/>
              </w:rPr>
            </w:pPr>
            <w:r w:rsidRPr="0005012C">
              <w:rPr>
                <w:rFonts w:ascii="Times New Roman" w:hAnsi="Times New Roman"/>
                <w:lang w:val="uk-UA"/>
              </w:rPr>
              <w:t>повертає довжину максимального сегменту в одному рядку що збігається з символами в другому рядку</w:t>
            </w:r>
          </w:p>
        </w:tc>
      </w:tr>
      <w:tr w:rsidR="007B0A72" w:rsidRPr="0005012C" w14:paraId="07DC67A4" w14:textId="77777777" w:rsidTr="00774CE2">
        <w:tc>
          <w:tcPr>
            <w:tcW w:w="1957"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14:paraId="3DCC13D7" w14:textId="77777777" w:rsidR="007B0A72" w:rsidRPr="0005012C" w:rsidRDefault="00015FF7" w:rsidP="00BA261B">
            <w:pPr>
              <w:rPr>
                <w:rFonts w:ascii="Times New Roman" w:hAnsi="Times New Roman"/>
                <w:lang w:val="uk-UA"/>
              </w:rPr>
            </w:pPr>
            <w:hyperlink r:id="rId228" w:history="1">
              <w:proofErr w:type="spellStart"/>
              <w:r w:rsidR="007B0A72" w:rsidRPr="0005012C">
                <w:rPr>
                  <w:rStyle w:val="3f3f3f3f3f3f3f3f3f3f3f3f3f3f3f3f-3f3f3f3f3f3f3f3f3f3f3f3f"/>
                  <w:rFonts w:ascii="Times New Roman" w:hAnsi="Times New Roman" w:cs="Times New Roman"/>
                  <w:sz w:val="28"/>
                  <w:szCs w:val="28"/>
                  <w:lang w:val="uk-UA"/>
                </w:rPr>
                <w:t>strcspn</w:t>
              </w:r>
              <w:proofErr w:type="spellEnd"/>
            </w:hyperlink>
          </w:p>
        </w:tc>
        <w:tc>
          <w:tcPr>
            <w:tcW w:w="7397" w:type="dxa"/>
            <w:gridSpan w:val="3"/>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14:paraId="5921FC64" w14:textId="77777777" w:rsidR="007B0A72" w:rsidRPr="0005012C" w:rsidRDefault="007B0A72" w:rsidP="00BA261B">
            <w:pPr>
              <w:rPr>
                <w:rFonts w:ascii="Times New Roman" w:hAnsi="Times New Roman"/>
                <w:lang w:val="uk-UA"/>
              </w:rPr>
            </w:pPr>
            <w:r w:rsidRPr="0005012C">
              <w:rPr>
                <w:rFonts w:ascii="Times New Roman" w:hAnsi="Times New Roman"/>
                <w:lang w:val="uk-UA"/>
              </w:rPr>
              <w:t>повертає довжину максимального сегменту в одному рядку що не містяться у символах в другого рядку</w:t>
            </w:r>
          </w:p>
        </w:tc>
      </w:tr>
      <w:tr w:rsidR="007B0A72" w:rsidRPr="0005012C" w14:paraId="08609D3F" w14:textId="77777777" w:rsidTr="00774CE2">
        <w:tc>
          <w:tcPr>
            <w:tcW w:w="1957"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14:paraId="2D80B3DB" w14:textId="77777777" w:rsidR="007B0A72" w:rsidRPr="0005012C" w:rsidRDefault="00015FF7" w:rsidP="00BA261B">
            <w:pPr>
              <w:rPr>
                <w:rFonts w:ascii="Times New Roman" w:hAnsi="Times New Roman"/>
                <w:lang w:val="uk-UA"/>
              </w:rPr>
            </w:pPr>
            <w:hyperlink r:id="rId229" w:history="1">
              <w:proofErr w:type="spellStart"/>
              <w:r w:rsidR="007B0A72" w:rsidRPr="0005012C">
                <w:rPr>
                  <w:rStyle w:val="3f3f3f3f3f3f3f3f3f3f3f3f3f3f3f3f-3f3f3f3f3f3f3f3f3f3f3f3f"/>
                  <w:rFonts w:ascii="Times New Roman" w:hAnsi="Times New Roman" w:cs="Times New Roman"/>
                  <w:sz w:val="28"/>
                  <w:szCs w:val="28"/>
                  <w:lang w:val="uk-UA"/>
                </w:rPr>
                <w:t>strpbrk</w:t>
              </w:r>
              <w:proofErr w:type="spellEnd"/>
            </w:hyperlink>
          </w:p>
        </w:tc>
        <w:tc>
          <w:tcPr>
            <w:tcW w:w="7397" w:type="dxa"/>
            <w:gridSpan w:val="3"/>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14:paraId="3D8091A8" w14:textId="77777777" w:rsidR="007B0A72" w:rsidRPr="0005012C" w:rsidRDefault="007B0A72" w:rsidP="00BA261B">
            <w:pPr>
              <w:rPr>
                <w:rFonts w:ascii="Times New Roman" w:hAnsi="Times New Roman"/>
                <w:lang w:val="uk-UA"/>
              </w:rPr>
            </w:pPr>
            <w:r w:rsidRPr="0005012C">
              <w:rPr>
                <w:rFonts w:ascii="Times New Roman" w:hAnsi="Times New Roman"/>
                <w:lang w:val="uk-UA"/>
              </w:rPr>
              <w:t>знаходить першу позицію хоч якогось символу з першого рядку в другому рядку</w:t>
            </w:r>
          </w:p>
        </w:tc>
      </w:tr>
      <w:tr w:rsidR="007B0A72" w:rsidRPr="0005012C" w14:paraId="5D5D59CB" w14:textId="77777777" w:rsidTr="00774CE2">
        <w:tc>
          <w:tcPr>
            <w:tcW w:w="1957"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14:paraId="7D7D2ABD" w14:textId="77777777" w:rsidR="007B0A72" w:rsidRPr="0005012C" w:rsidRDefault="00015FF7" w:rsidP="00BA261B">
            <w:pPr>
              <w:rPr>
                <w:rFonts w:ascii="Times New Roman" w:hAnsi="Times New Roman"/>
                <w:lang w:val="uk-UA"/>
              </w:rPr>
            </w:pPr>
            <w:hyperlink r:id="rId230" w:history="1">
              <w:proofErr w:type="spellStart"/>
              <w:r w:rsidR="007B0A72" w:rsidRPr="0005012C">
                <w:rPr>
                  <w:rStyle w:val="3f3f3f3f3f3f3f3f3f3f3f3f3f3f3f3f-3f3f3f3f3f3f3f3f3f3f3f3f"/>
                  <w:rFonts w:ascii="Times New Roman" w:hAnsi="Times New Roman" w:cs="Times New Roman"/>
                  <w:sz w:val="28"/>
                  <w:szCs w:val="28"/>
                  <w:lang w:val="uk-UA"/>
                </w:rPr>
                <w:t>strstr</w:t>
              </w:r>
              <w:proofErr w:type="spellEnd"/>
            </w:hyperlink>
          </w:p>
        </w:tc>
        <w:tc>
          <w:tcPr>
            <w:tcW w:w="7397" w:type="dxa"/>
            <w:gridSpan w:val="3"/>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14:paraId="45DD7EFC" w14:textId="77777777" w:rsidR="007B0A72" w:rsidRPr="0005012C" w:rsidRDefault="007B0A72" w:rsidP="00BA261B">
            <w:pPr>
              <w:rPr>
                <w:rFonts w:ascii="Times New Roman" w:hAnsi="Times New Roman"/>
                <w:lang w:val="uk-UA"/>
              </w:rPr>
            </w:pPr>
            <w:r w:rsidRPr="0005012C">
              <w:rPr>
                <w:rFonts w:ascii="Times New Roman" w:hAnsi="Times New Roman"/>
                <w:lang w:val="uk-UA"/>
              </w:rPr>
              <w:t xml:space="preserve">знаходить першу позицію </w:t>
            </w:r>
            <w:proofErr w:type="spellStart"/>
            <w:r w:rsidRPr="0005012C">
              <w:rPr>
                <w:rFonts w:ascii="Times New Roman" w:hAnsi="Times New Roman"/>
                <w:lang w:val="uk-UA"/>
              </w:rPr>
              <w:t>підрядку</w:t>
            </w:r>
            <w:proofErr w:type="spellEnd"/>
            <w:r w:rsidRPr="0005012C">
              <w:rPr>
                <w:rFonts w:ascii="Times New Roman" w:hAnsi="Times New Roman"/>
                <w:lang w:val="uk-UA"/>
              </w:rPr>
              <w:t xml:space="preserve"> </w:t>
            </w:r>
          </w:p>
        </w:tc>
      </w:tr>
      <w:tr w:rsidR="007B0A72" w:rsidRPr="0005012C" w14:paraId="07166A95" w14:textId="77777777" w:rsidTr="00774CE2">
        <w:tc>
          <w:tcPr>
            <w:tcW w:w="1957"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14:paraId="614AAF30" w14:textId="77777777" w:rsidR="007B0A72" w:rsidRPr="0005012C" w:rsidRDefault="00015FF7" w:rsidP="00BA261B">
            <w:pPr>
              <w:rPr>
                <w:rFonts w:ascii="Times New Roman" w:hAnsi="Times New Roman"/>
                <w:lang w:val="uk-UA"/>
              </w:rPr>
            </w:pPr>
            <w:hyperlink r:id="rId231" w:history="1">
              <w:proofErr w:type="spellStart"/>
              <w:r w:rsidR="007B0A72" w:rsidRPr="0005012C">
                <w:rPr>
                  <w:rStyle w:val="3f3f3f3f3f3f3f3f3f3f3f3f3f3f3f3f-3f3f3f3f3f3f3f3f3f3f3f3f"/>
                  <w:rFonts w:ascii="Times New Roman" w:hAnsi="Times New Roman" w:cs="Times New Roman"/>
                  <w:sz w:val="28"/>
                  <w:szCs w:val="28"/>
                  <w:lang w:val="uk-UA"/>
                </w:rPr>
                <w:t>strtok</w:t>
              </w:r>
              <w:proofErr w:type="spellEnd"/>
              <w:r w:rsidR="007B0A72" w:rsidRPr="0005012C">
                <w:rPr>
                  <w:rStyle w:val="3f3f3f3f3f3f3f3f3f3f3f3f3f3f3f3f-3f3f3f3f3f3f3f3f3f3f3f3f"/>
                  <w:rFonts w:ascii="Times New Roman" w:hAnsi="Times New Roman" w:cs="Times New Roman"/>
                  <w:sz w:val="28"/>
                  <w:szCs w:val="28"/>
                  <w:lang w:val="uk-UA"/>
                </w:rPr>
                <w:t xml:space="preserve">, </w:t>
              </w:r>
              <w:proofErr w:type="spellStart"/>
              <w:r w:rsidR="007B0A72" w:rsidRPr="0005012C">
                <w:rPr>
                  <w:rStyle w:val="3f3f3f3f3f3f3f3f3f3f3f3f3f3f3f3f-3f3f3f3f3f3f3f3f3f3f3f3f"/>
                  <w:rFonts w:ascii="Times New Roman" w:hAnsi="Times New Roman" w:cs="Times New Roman"/>
                  <w:sz w:val="28"/>
                  <w:szCs w:val="28"/>
                  <w:lang w:val="uk-UA"/>
                </w:rPr>
                <w:t>strtok_s</w:t>
              </w:r>
              <w:proofErr w:type="spellEnd"/>
            </w:hyperlink>
            <w:r w:rsidR="007B0A72" w:rsidRPr="0005012C">
              <w:rPr>
                <w:rFonts w:ascii="Times New Roman" w:hAnsi="Times New Roman"/>
                <w:lang w:val="uk-UA"/>
              </w:rPr>
              <w:t>(C11)</w:t>
            </w:r>
          </w:p>
        </w:tc>
        <w:tc>
          <w:tcPr>
            <w:tcW w:w="7397" w:type="dxa"/>
            <w:gridSpan w:val="3"/>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14:paraId="092FBA9A" w14:textId="77777777" w:rsidR="007B0A72" w:rsidRPr="0005012C" w:rsidRDefault="007B0A72" w:rsidP="00BA261B">
            <w:pPr>
              <w:rPr>
                <w:rFonts w:ascii="Times New Roman" w:hAnsi="Times New Roman"/>
                <w:lang w:val="uk-UA"/>
              </w:rPr>
            </w:pPr>
            <w:r w:rsidRPr="0005012C">
              <w:rPr>
                <w:rFonts w:ascii="Times New Roman" w:hAnsi="Times New Roman"/>
                <w:lang w:val="uk-UA"/>
              </w:rPr>
              <w:t xml:space="preserve">знаходить наступний роздільник в рядку </w:t>
            </w:r>
          </w:p>
        </w:tc>
      </w:tr>
      <w:tr w:rsidR="007B0A72" w:rsidRPr="0005012C" w14:paraId="5EF637A2" w14:textId="77777777" w:rsidTr="00774CE2">
        <w:tc>
          <w:tcPr>
            <w:tcW w:w="9354" w:type="dxa"/>
            <w:gridSpan w:val="4"/>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14:paraId="0203984B" w14:textId="77777777" w:rsidR="007B0A72" w:rsidRPr="0005012C" w:rsidRDefault="007B0A72" w:rsidP="00BA261B">
            <w:pPr>
              <w:rPr>
                <w:rFonts w:ascii="Times New Roman" w:hAnsi="Times New Roman"/>
                <w:lang w:val="uk-UA"/>
              </w:rPr>
            </w:pPr>
            <w:r w:rsidRPr="0005012C">
              <w:rPr>
                <w:rFonts w:ascii="Times New Roman" w:hAnsi="Times New Roman"/>
                <w:b/>
                <w:lang w:val="uk-UA"/>
              </w:rPr>
              <w:t xml:space="preserve">Операції з </w:t>
            </w:r>
            <w:proofErr w:type="spellStart"/>
            <w:r w:rsidRPr="0005012C">
              <w:rPr>
                <w:rFonts w:ascii="Times New Roman" w:hAnsi="Times New Roman"/>
                <w:b/>
                <w:lang w:val="uk-UA"/>
              </w:rPr>
              <w:t>памяттю</w:t>
            </w:r>
            <w:proofErr w:type="spellEnd"/>
          </w:p>
        </w:tc>
      </w:tr>
      <w:tr w:rsidR="007B0A72" w:rsidRPr="0005012C" w14:paraId="58EE825F" w14:textId="77777777" w:rsidTr="00774CE2">
        <w:tc>
          <w:tcPr>
            <w:tcW w:w="9354" w:type="dxa"/>
            <w:gridSpan w:val="4"/>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14:paraId="26C11926" w14:textId="77777777" w:rsidR="007B0A72" w:rsidRPr="0005012C" w:rsidRDefault="007B0A72" w:rsidP="00BA261B">
            <w:pPr>
              <w:rPr>
                <w:rFonts w:ascii="Times New Roman" w:hAnsi="Times New Roman"/>
                <w:lang w:val="uk-UA"/>
              </w:rPr>
            </w:pPr>
            <w:r w:rsidRPr="0005012C">
              <w:rPr>
                <w:rFonts w:ascii="Times New Roman" w:hAnsi="Times New Roman"/>
                <w:lang w:val="uk-UA"/>
              </w:rPr>
              <w:t xml:space="preserve">Заголовок </w:t>
            </w:r>
            <w:r w:rsidRPr="0005012C">
              <w:rPr>
                <w:rStyle w:val="c83ff13ff53fee3fe43fed3ffb3fe93ff23fe53fea3ff13ff23f"/>
                <w:rFonts w:ascii="Times New Roman" w:eastAsia="Liberation Serif" w:hAnsi="Times New Roman" w:cs="Times New Roman"/>
                <w:sz w:val="28"/>
                <w:szCs w:val="28"/>
                <w:lang w:val="uk-UA"/>
              </w:rPr>
              <w:t>&lt;</w:t>
            </w:r>
            <w:proofErr w:type="spellStart"/>
            <w:r w:rsidRPr="0005012C">
              <w:rPr>
                <w:rStyle w:val="c83ff13ff53fee3fe43fed3ffb3fe93ff23fe53fea3ff13ff23f"/>
                <w:rFonts w:ascii="Times New Roman" w:eastAsia="Liberation Serif" w:hAnsi="Times New Roman" w:cs="Times New Roman"/>
                <w:sz w:val="28"/>
                <w:szCs w:val="28"/>
                <w:lang w:val="uk-UA"/>
              </w:rPr>
              <w:t>string.h</w:t>
            </w:r>
            <w:proofErr w:type="spellEnd"/>
            <w:r w:rsidRPr="0005012C">
              <w:rPr>
                <w:rStyle w:val="c83ff13ff53fee3fe43fed3ffb3fe93ff23fe53fea3ff13ff23f"/>
                <w:rFonts w:ascii="Times New Roman" w:eastAsia="Liberation Serif" w:hAnsi="Times New Roman" w:cs="Times New Roman"/>
                <w:sz w:val="28"/>
                <w:szCs w:val="28"/>
                <w:lang w:val="uk-UA"/>
              </w:rPr>
              <w:t>&gt;</w:t>
            </w:r>
            <w:r w:rsidRPr="0005012C">
              <w:rPr>
                <w:rFonts w:ascii="Times New Roman" w:hAnsi="Times New Roman"/>
                <w:lang w:val="uk-UA"/>
              </w:rPr>
              <w:t xml:space="preserve"> </w:t>
            </w:r>
          </w:p>
        </w:tc>
      </w:tr>
      <w:tr w:rsidR="007B0A72" w:rsidRPr="0005012C" w14:paraId="6FE7B4E7" w14:textId="77777777" w:rsidTr="00774CE2">
        <w:tc>
          <w:tcPr>
            <w:tcW w:w="2382" w:type="dxa"/>
            <w:gridSpan w:val="2"/>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14:paraId="510C5FDC" w14:textId="77777777" w:rsidR="007B0A72" w:rsidRPr="0005012C" w:rsidRDefault="00015FF7" w:rsidP="00BA261B">
            <w:pPr>
              <w:rPr>
                <w:rFonts w:ascii="Times New Roman" w:hAnsi="Times New Roman"/>
                <w:lang w:val="uk-UA"/>
              </w:rPr>
            </w:pPr>
            <w:hyperlink r:id="rId232" w:history="1">
              <w:proofErr w:type="spellStart"/>
              <w:r w:rsidR="007B0A72" w:rsidRPr="0005012C">
                <w:rPr>
                  <w:rStyle w:val="3f3f3f3f3f3f3f3f3f3f3f3f3f3f3f3f-3f3f3f3f3f3f3f3f3f3f3f3f"/>
                  <w:rFonts w:ascii="Times New Roman" w:hAnsi="Times New Roman" w:cs="Times New Roman"/>
                  <w:sz w:val="28"/>
                  <w:szCs w:val="28"/>
                  <w:lang w:val="uk-UA"/>
                </w:rPr>
                <w:t>memchr</w:t>
              </w:r>
              <w:proofErr w:type="spellEnd"/>
            </w:hyperlink>
          </w:p>
        </w:tc>
        <w:tc>
          <w:tcPr>
            <w:tcW w:w="6972" w:type="dxa"/>
            <w:gridSpan w:val="2"/>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14:paraId="62C66398" w14:textId="77777777" w:rsidR="007B0A72" w:rsidRPr="0005012C" w:rsidRDefault="007B0A72" w:rsidP="00BA261B">
            <w:pPr>
              <w:rPr>
                <w:rFonts w:ascii="Times New Roman" w:hAnsi="Times New Roman"/>
                <w:lang w:val="uk-UA"/>
              </w:rPr>
            </w:pPr>
            <w:r w:rsidRPr="0005012C">
              <w:rPr>
                <w:rFonts w:ascii="Times New Roman" w:hAnsi="Times New Roman"/>
                <w:lang w:val="uk-UA"/>
              </w:rPr>
              <w:t xml:space="preserve">знаходить першу позицію символу в </w:t>
            </w:r>
            <w:proofErr w:type="spellStart"/>
            <w:r w:rsidRPr="0005012C">
              <w:rPr>
                <w:rFonts w:ascii="Times New Roman" w:hAnsi="Times New Roman"/>
                <w:lang w:val="uk-UA"/>
              </w:rPr>
              <w:t>байтовому</w:t>
            </w:r>
            <w:proofErr w:type="spellEnd"/>
            <w:r w:rsidRPr="0005012C">
              <w:rPr>
                <w:rFonts w:ascii="Times New Roman" w:hAnsi="Times New Roman"/>
                <w:lang w:val="uk-UA"/>
              </w:rPr>
              <w:t xml:space="preserve"> масиві</w:t>
            </w:r>
          </w:p>
        </w:tc>
      </w:tr>
      <w:tr w:rsidR="007B0A72" w:rsidRPr="0005012C" w14:paraId="72A369D3" w14:textId="77777777" w:rsidTr="00774CE2">
        <w:tc>
          <w:tcPr>
            <w:tcW w:w="2382" w:type="dxa"/>
            <w:gridSpan w:val="2"/>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14:paraId="2713F755" w14:textId="77777777" w:rsidR="007B0A72" w:rsidRPr="0005012C" w:rsidRDefault="00015FF7" w:rsidP="00BA261B">
            <w:pPr>
              <w:rPr>
                <w:rFonts w:ascii="Times New Roman" w:hAnsi="Times New Roman"/>
                <w:lang w:val="uk-UA"/>
              </w:rPr>
            </w:pPr>
            <w:hyperlink r:id="rId233" w:history="1">
              <w:proofErr w:type="spellStart"/>
              <w:r w:rsidR="007B0A72" w:rsidRPr="0005012C">
                <w:rPr>
                  <w:rStyle w:val="3f3f3f3f3f3f3f3f3f3f3f3f3f3f3f3f-3f3f3f3f3f3f3f3f3f3f3f3f"/>
                  <w:rFonts w:ascii="Times New Roman" w:hAnsi="Times New Roman" w:cs="Times New Roman"/>
                  <w:sz w:val="28"/>
                  <w:szCs w:val="28"/>
                  <w:lang w:val="uk-UA"/>
                </w:rPr>
                <w:t>memcmp</w:t>
              </w:r>
              <w:proofErr w:type="spellEnd"/>
            </w:hyperlink>
          </w:p>
        </w:tc>
        <w:tc>
          <w:tcPr>
            <w:tcW w:w="6972" w:type="dxa"/>
            <w:gridSpan w:val="2"/>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14:paraId="440443A2" w14:textId="77777777" w:rsidR="007B0A72" w:rsidRPr="0005012C" w:rsidRDefault="007B0A72" w:rsidP="00BA261B">
            <w:pPr>
              <w:rPr>
                <w:rFonts w:ascii="Times New Roman" w:hAnsi="Times New Roman"/>
                <w:lang w:val="uk-UA"/>
              </w:rPr>
            </w:pPr>
            <w:r w:rsidRPr="0005012C">
              <w:rPr>
                <w:rFonts w:ascii="Times New Roman" w:hAnsi="Times New Roman"/>
                <w:lang w:val="uk-UA"/>
              </w:rPr>
              <w:t>порівнює два буфери</w:t>
            </w:r>
          </w:p>
        </w:tc>
      </w:tr>
      <w:tr w:rsidR="007B0A72" w:rsidRPr="0005012C" w14:paraId="59A0C46B" w14:textId="77777777" w:rsidTr="00774CE2">
        <w:tc>
          <w:tcPr>
            <w:tcW w:w="2382" w:type="dxa"/>
            <w:gridSpan w:val="2"/>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14:paraId="021FCAE7" w14:textId="77777777" w:rsidR="007B0A72" w:rsidRPr="0005012C" w:rsidRDefault="00015FF7" w:rsidP="00BA261B">
            <w:pPr>
              <w:rPr>
                <w:rFonts w:ascii="Times New Roman" w:hAnsi="Times New Roman"/>
                <w:lang w:val="uk-UA"/>
              </w:rPr>
            </w:pPr>
            <w:hyperlink r:id="rId234" w:history="1">
              <w:proofErr w:type="spellStart"/>
              <w:r w:rsidR="007B0A72" w:rsidRPr="0005012C">
                <w:rPr>
                  <w:rStyle w:val="3f3f3f3f3f3f3f3f3f3f3f3f3f3f3f3f-3f3f3f3f3f3f3f3f3f3f3f3f"/>
                  <w:rFonts w:ascii="Times New Roman" w:hAnsi="Times New Roman" w:cs="Times New Roman"/>
                  <w:sz w:val="28"/>
                  <w:szCs w:val="28"/>
                  <w:lang w:val="uk-UA"/>
                </w:rPr>
                <w:t>memset</w:t>
              </w:r>
              <w:proofErr w:type="spellEnd"/>
              <w:r w:rsidR="007B0A72" w:rsidRPr="0005012C">
                <w:rPr>
                  <w:rStyle w:val="3f3f3f3f3f3f3f3f3f3f3f3f3f3f3f3f-3f3f3f3f3f3f3f3f3f3f3f3f"/>
                  <w:rFonts w:ascii="Times New Roman" w:hAnsi="Times New Roman" w:cs="Times New Roman"/>
                  <w:sz w:val="28"/>
                  <w:szCs w:val="28"/>
                  <w:lang w:val="uk-UA"/>
                </w:rPr>
                <w:t xml:space="preserve">, </w:t>
              </w:r>
              <w:proofErr w:type="spellStart"/>
              <w:r w:rsidR="007B0A72" w:rsidRPr="0005012C">
                <w:rPr>
                  <w:rStyle w:val="3f3f3f3f3f3f3f3f3f3f3f3f3f3f3f3f-3f3f3f3f3f3f3f3f3f3f3f3f"/>
                  <w:rFonts w:ascii="Times New Roman" w:hAnsi="Times New Roman" w:cs="Times New Roman"/>
                  <w:sz w:val="28"/>
                  <w:szCs w:val="28"/>
                  <w:lang w:val="uk-UA"/>
                </w:rPr>
                <w:t>memset_s</w:t>
              </w:r>
              <w:proofErr w:type="spellEnd"/>
            </w:hyperlink>
            <w:r w:rsidR="007B0A72" w:rsidRPr="0005012C">
              <w:rPr>
                <w:rFonts w:ascii="Times New Roman" w:hAnsi="Times New Roman"/>
                <w:lang w:val="uk-UA"/>
              </w:rPr>
              <w:t>(C11)</w:t>
            </w:r>
          </w:p>
        </w:tc>
        <w:tc>
          <w:tcPr>
            <w:tcW w:w="6972" w:type="dxa"/>
            <w:gridSpan w:val="2"/>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14:paraId="18B7AE27" w14:textId="77777777" w:rsidR="007B0A72" w:rsidRPr="0005012C" w:rsidRDefault="007B0A72" w:rsidP="00BA261B">
            <w:pPr>
              <w:rPr>
                <w:rFonts w:ascii="Times New Roman" w:hAnsi="Times New Roman"/>
                <w:lang w:val="uk-UA"/>
              </w:rPr>
            </w:pPr>
            <w:r w:rsidRPr="0005012C">
              <w:rPr>
                <w:rFonts w:ascii="Times New Roman" w:hAnsi="Times New Roman"/>
                <w:lang w:val="uk-UA"/>
              </w:rPr>
              <w:t>заповнює буфер символом</w:t>
            </w:r>
          </w:p>
        </w:tc>
      </w:tr>
      <w:tr w:rsidR="007B0A72" w:rsidRPr="0005012C" w14:paraId="3D117FC2" w14:textId="77777777" w:rsidTr="00774CE2">
        <w:tc>
          <w:tcPr>
            <w:tcW w:w="2382" w:type="dxa"/>
            <w:gridSpan w:val="2"/>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14:paraId="079C1AD6" w14:textId="77777777" w:rsidR="007B0A72" w:rsidRPr="0005012C" w:rsidRDefault="00015FF7" w:rsidP="00BA261B">
            <w:pPr>
              <w:rPr>
                <w:rFonts w:ascii="Times New Roman" w:hAnsi="Times New Roman"/>
                <w:lang w:val="uk-UA"/>
              </w:rPr>
            </w:pPr>
            <w:hyperlink r:id="rId235" w:history="1">
              <w:proofErr w:type="spellStart"/>
              <w:r w:rsidR="007B0A72" w:rsidRPr="0005012C">
                <w:rPr>
                  <w:rStyle w:val="3f3f3f3f3f3f3f3f3f3f3f3f3f3f3f3f-3f3f3f3f3f3f3f3f3f3f3f3f"/>
                  <w:rFonts w:ascii="Times New Roman" w:hAnsi="Times New Roman" w:cs="Times New Roman"/>
                  <w:sz w:val="28"/>
                  <w:szCs w:val="28"/>
                  <w:lang w:val="uk-UA"/>
                </w:rPr>
                <w:t>memcpy</w:t>
              </w:r>
              <w:proofErr w:type="spellEnd"/>
              <w:r w:rsidR="007B0A72" w:rsidRPr="0005012C">
                <w:rPr>
                  <w:rStyle w:val="3f3f3f3f3f3f3f3f3f3f3f3f3f3f3f3f-3f3f3f3f3f3f3f3f3f3f3f3f"/>
                  <w:rFonts w:ascii="Times New Roman" w:hAnsi="Times New Roman" w:cs="Times New Roman"/>
                  <w:sz w:val="28"/>
                  <w:szCs w:val="28"/>
                  <w:lang w:val="uk-UA"/>
                </w:rPr>
                <w:t xml:space="preserve">, </w:t>
              </w:r>
              <w:proofErr w:type="spellStart"/>
              <w:r w:rsidR="007B0A72" w:rsidRPr="0005012C">
                <w:rPr>
                  <w:rStyle w:val="3f3f3f3f3f3f3f3f3f3f3f3f3f3f3f3f-3f3f3f3f3f3f3f3f3f3f3f3f"/>
                  <w:rFonts w:ascii="Times New Roman" w:hAnsi="Times New Roman" w:cs="Times New Roman"/>
                  <w:sz w:val="28"/>
                  <w:szCs w:val="28"/>
                  <w:lang w:val="uk-UA"/>
                </w:rPr>
                <w:t>memcpy_s</w:t>
              </w:r>
              <w:proofErr w:type="spellEnd"/>
            </w:hyperlink>
            <w:r w:rsidR="007B0A72" w:rsidRPr="0005012C">
              <w:rPr>
                <w:rFonts w:ascii="Times New Roman" w:hAnsi="Times New Roman"/>
                <w:lang w:val="uk-UA"/>
              </w:rPr>
              <w:t>(C11)</w:t>
            </w:r>
          </w:p>
        </w:tc>
        <w:tc>
          <w:tcPr>
            <w:tcW w:w="6972" w:type="dxa"/>
            <w:gridSpan w:val="2"/>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14:paraId="0ABE2EAE" w14:textId="77777777" w:rsidR="007B0A72" w:rsidRPr="0005012C" w:rsidRDefault="007B0A72" w:rsidP="00BA261B">
            <w:pPr>
              <w:rPr>
                <w:rFonts w:ascii="Times New Roman" w:hAnsi="Times New Roman"/>
                <w:lang w:val="uk-UA"/>
              </w:rPr>
            </w:pPr>
            <w:r w:rsidRPr="0005012C">
              <w:rPr>
                <w:rFonts w:ascii="Times New Roman" w:hAnsi="Times New Roman"/>
                <w:lang w:val="uk-UA"/>
              </w:rPr>
              <w:t>копіює два буфери</w:t>
            </w:r>
          </w:p>
        </w:tc>
      </w:tr>
      <w:tr w:rsidR="007B0A72" w:rsidRPr="0005012C" w14:paraId="3D37035A" w14:textId="77777777" w:rsidTr="00774CE2">
        <w:tc>
          <w:tcPr>
            <w:tcW w:w="2382" w:type="dxa"/>
            <w:gridSpan w:val="2"/>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14:paraId="635F184E" w14:textId="77777777" w:rsidR="007B0A72" w:rsidRPr="0005012C" w:rsidRDefault="00015FF7" w:rsidP="00BA261B">
            <w:pPr>
              <w:rPr>
                <w:rFonts w:ascii="Times New Roman" w:hAnsi="Times New Roman"/>
                <w:lang w:val="uk-UA"/>
              </w:rPr>
            </w:pPr>
            <w:hyperlink r:id="rId236" w:history="1">
              <w:proofErr w:type="spellStart"/>
              <w:r w:rsidR="007B0A72" w:rsidRPr="0005012C">
                <w:rPr>
                  <w:rStyle w:val="3f3f3f3f3f3f3f3f3f3f3f3f3f3f3f3f-3f3f3f3f3f3f3f3f3f3f3f3f"/>
                  <w:rFonts w:ascii="Times New Roman" w:hAnsi="Times New Roman" w:cs="Times New Roman"/>
                  <w:sz w:val="28"/>
                  <w:szCs w:val="28"/>
                  <w:lang w:val="uk-UA"/>
                </w:rPr>
                <w:t>memmove</w:t>
              </w:r>
              <w:proofErr w:type="spellEnd"/>
              <w:r w:rsidR="007B0A72" w:rsidRPr="0005012C">
                <w:rPr>
                  <w:rStyle w:val="3f3f3f3f3f3f3f3f3f3f3f3f3f3f3f3f-3f3f3f3f3f3f3f3f3f3f3f3f"/>
                  <w:rFonts w:ascii="Times New Roman" w:hAnsi="Times New Roman" w:cs="Times New Roman"/>
                  <w:sz w:val="28"/>
                  <w:szCs w:val="28"/>
                  <w:lang w:val="uk-UA"/>
                </w:rPr>
                <w:t xml:space="preserve">, </w:t>
              </w:r>
              <w:proofErr w:type="spellStart"/>
              <w:r w:rsidR="007B0A72" w:rsidRPr="0005012C">
                <w:rPr>
                  <w:rStyle w:val="3f3f3f3f3f3f3f3f3f3f3f3f3f3f3f3f-3f3f3f3f3f3f3f3f3f3f3f3f"/>
                  <w:rFonts w:ascii="Times New Roman" w:hAnsi="Times New Roman" w:cs="Times New Roman"/>
                  <w:sz w:val="28"/>
                  <w:szCs w:val="28"/>
                  <w:lang w:val="uk-UA"/>
                </w:rPr>
                <w:t>memmove_s</w:t>
              </w:r>
              <w:proofErr w:type="spellEnd"/>
            </w:hyperlink>
            <w:r w:rsidR="007B0A72" w:rsidRPr="0005012C">
              <w:rPr>
                <w:rFonts w:ascii="Times New Roman" w:hAnsi="Times New Roman"/>
                <w:lang w:val="uk-UA"/>
              </w:rPr>
              <w:t>(C11)</w:t>
            </w:r>
          </w:p>
        </w:tc>
        <w:tc>
          <w:tcPr>
            <w:tcW w:w="6972" w:type="dxa"/>
            <w:gridSpan w:val="2"/>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14:paraId="52345894" w14:textId="77777777" w:rsidR="007B0A72" w:rsidRPr="0005012C" w:rsidRDefault="007B0A72" w:rsidP="00BA261B">
            <w:pPr>
              <w:rPr>
                <w:rFonts w:ascii="Times New Roman" w:hAnsi="Times New Roman"/>
                <w:lang w:val="uk-UA"/>
              </w:rPr>
            </w:pPr>
            <w:r w:rsidRPr="0005012C">
              <w:rPr>
                <w:rFonts w:ascii="Times New Roman" w:hAnsi="Times New Roman"/>
                <w:lang w:val="uk-UA"/>
              </w:rPr>
              <w:t>пересуває два буфери</w:t>
            </w:r>
          </w:p>
        </w:tc>
      </w:tr>
      <w:tr w:rsidR="007B0A72" w:rsidRPr="0005012C" w14:paraId="461E5B1B" w14:textId="77777777" w:rsidTr="00774CE2">
        <w:tc>
          <w:tcPr>
            <w:tcW w:w="9354" w:type="dxa"/>
            <w:gridSpan w:val="4"/>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14:paraId="02886885" w14:textId="77777777" w:rsidR="007B0A72" w:rsidRPr="0005012C" w:rsidRDefault="007B0A72" w:rsidP="00BA261B">
            <w:pPr>
              <w:rPr>
                <w:rFonts w:ascii="Times New Roman" w:hAnsi="Times New Roman"/>
                <w:lang w:val="uk-UA"/>
              </w:rPr>
            </w:pPr>
            <w:r w:rsidRPr="0005012C">
              <w:rPr>
                <w:rFonts w:ascii="Times New Roman" w:hAnsi="Times New Roman"/>
                <w:b/>
                <w:lang w:val="uk-UA"/>
              </w:rPr>
              <w:t>Різне</w:t>
            </w:r>
          </w:p>
        </w:tc>
      </w:tr>
      <w:tr w:rsidR="007B0A72" w:rsidRPr="0005012C" w14:paraId="4F5C80B1" w14:textId="77777777" w:rsidTr="00774CE2">
        <w:tc>
          <w:tcPr>
            <w:tcW w:w="9354" w:type="dxa"/>
            <w:gridSpan w:val="4"/>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14:paraId="1599FBC5" w14:textId="77777777" w:rsidR="007B0A72" w:rsidRPr="0005012C" w:rsidRDefault="007B0A72" w:rsidP="00BA261B">
            <w:pPr>
              <w:rPr>
                <w:rFonts w:ascii="Times New Roman" w:hAnsi="Times New Roman"/>
                <w:lang w:val="uk-UA"/>
              </w:rPr>
            </w:pPr>
            <w:r w:rsidRPr="0005012C">
              <w:rPr>
                <w:rStyle w:val="c83ff13ff53fee3fe43fed3ffb3fe93ff23fe53fea3ff13ff23f"/>
                <w:rFonts w:ascii="Times New Roman" w:eastAsia="Liberation Serif" w:hAnsi="Times New Roman" w:cs="Times New Roman"/>
                <w:sz w:val="28"/>
                <w:szCs w:val="28"/>
                <w:lang w:val="uk-UA"/>
              </w:rPr>
              <w:t>Визначено в &lt;</w:t>
            </w:r>
            <w:proofErr w:type="spellStart"/>
            <w:r w:rsidRPr="0005012C">
              <w:rPr>
                <w:rStyle w:val="c83ff13ff53fee3fe43fed3ffb3fe93ff23fe53fea3ff13ff23f"/>
                <w:rFonts w:ascii="Times New Roman" w:eastAsia="Liberation Serif" w:hAnsi="Times New Roman" w:cs="Times New Roman"/>
                <w:sz w:val="28"/>
                <w:szCs w:val="28"/>
                <w:lang w:val="uk-UA"/>
              </w:rPr>
              <w:t>string.h</w:t>
            </w:r>
            <w:proofErr w:type="spellEnd"/>
            <w:r w:rsidRPr="0005012C">
              <w:rPr>
                <w:rStyle w:val="c83ff13ff53fee3fe43fed3ffb3fe93ff23fe53fea3ff13ff23f"/>
                <w:rFonts w:ascii="Times New Roman" w:eastAsia="Liberation Serif" w:hAnsi="Times New Roman" w:cs="Times New Roman"/>
                <w:sz w:val="28"/>
                <w:szCs w:val="28"/>
                <w:lang w:val="uk-UA"/>
              </w:rPr>
              <w:t>&gt;</w:t>
            </w:r>
            <w:r w:rsidRPr="0005012C">
              <w:rPr>
                <w:rFonts w:ascii="Times New Roman" w:hAnsi="Times New Roman"/>
                <w:lang w:val="uk-UA"/>
              </w:rPr>
              <w:t xml:space="preserve"> </w:t>
            </w:r>
          </w:p>
        </w:tc>
      </w:tr>
      <w:tr w:rsidR="007B0A72" w:rsidRPr="0005012C" w14:paraId="1667EE87" w14:textId="77777777" w:rsidTr="00774CE2">
        <w:tc>
          <w:tcPr>
            <w:tcW w:w="2984" w:type="dxa"/>
            <w:gridSpan w:val="3"/>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14:paraId="2AC1F51F" w14:textId="77777777" w:rsidR="007B0A72" w:rsidRPr="0005012C" w:rsidRDefault="00015FF7" w:rsidP="00BA261B">
            <w:pPr>
              <w:rPr>
                <w:rFonts w:ascii="Times New Roman" w:hAnsi="Times New Roman"/>
                <w:lang w:val="uk-UA"/>
              </w:rPr>
            </w:pPr>
            <w:hyperlink r:id="rId237" w:history="1">
              <w:proofErr w:type="spellStart"/>
              <w:r w:rsidR="007B0A72" w:rsidRPr="0005012C">
                <w:rPr>
                  <w:rStyle w:val="3f3f3f3f3f3f3f3f3f3f3f3f3f3f3f3f-3f3f3f3f3f3f3f3f3f3f3f3f"/>
                  <w:rFonts w:ascii="Times New Roman" w:hAnsi="Times New Roman" w:cs="Times New Roman"/>
                  <w:sz w:val="28"/>
                  <w:szCs w:val="28"/>
                  <w:lang w:val="uk-UA"/>
                </w:rPr>
                <w:t>strerror</w:t>
              </w:r>
              <w:proofErr w:type="spellEnd"/>
              <w:r w:rsidR="007B0A72" w:rsidRPr="0005012C">
                <w:rPr>
                  <w:rStyle w:val="3f3f3f3f3f3f3f3f3f3f3f3f3f3f3f3f-3f3f3f3f3f3f3f3f3f3f3f3f"/>
                  <w:rFonts w:ascii="Times New Roman" w:hAnsi="Times New Roman" w:cs="Times New Roman"/>
                  <w:sz w:val="28"/>
                  <w:szCs w:val="28"/>
                  <w:lang w:val="uk-UA"/>
                </w:rPr>
                <w:t xml:space="preserve">, </w:t>
              </w:r>
              <w:proofErr w:type="spellStart"/>
              <w:r w:rsidR="007B0A72" w:rsidRPr="0005012C">
                <w:rPr>
                  <w:rStyle w:val="3f3f3f3f3f3f3f3f3f3f3f3f3f3f3f3f-3f3f3f3f3f3f3f3f3f3f3f3f"/>
                  <w:rFonts w:ascii="Times New Roman" w:hAnsi="Times New Roman" w:cs="Times New Roman"/>
                  <w:sz w:val="28"/>
                  <w:szCs w:val="28"/>
                  <w:lang w:val="uk-UA"/>
                </w:rPr>
                <w:t>strerror_s</w:t>
              </w:r>
              <w:proofErr w:type="spellEnd"/>
              <w:r w:rsidR="007B0A72" w:rsidRPr="0005012C">
                <w:rPr>
                  <w:rStyle w:val="3f3f3f3f3f3f3f3f3f3f3f3f3f3f3f3f-3f3f3f3f3f3f3f3f3f3f3f3f"/>
                  <w:rFonts w:ascii="Times New Roman" w:hAnsi="Times New Roman" w:cs="Times New Roman"/>
                  <w:sz w:val="28"/>
                  <w:szCs w:val="28"/>
                  <w:lang w:val="uk-UA"/>
                </w:rPr>
                <w:t xml:space="preserve">(C11) </w:t>
              </w:r>
            </w:hyperlink>
            <w:hyperlink r:id="rId238" w:history="1">
              <w:proofErr w:type="spellStart"/>
              <w:r w:rsidR="007B0A72" w:rsidRPr="0005012C">
                <w:rPr>
                  <w:rStyle w:val="3f3f3f3f3f3f3f3f3f3f3f3f3f3f3f3f-3f3f3f3f3f3f3f3f3f3f3f3f"/>
                  <w:rFonts w:ascii="Times New Roman" w:hAnsi="Times New Roman" w:cs="Times New Roman"/>
                  <w:sz w:val="28"/>
                  <w:szCs w:val="28"/>
                  <w:lang w:val="uk-UA"/>
                </w:rPr>
                <w:t>strerrorlen_s</w:t>
              </w:r>
              <w:proofErr w:type="spellEnd"/>
            </w:hyperlink>
            <w:r w:rsidR="007B0A72" w:rsidRPr="0005012C">
              <w:rPr>
                <w:rFonts w:ascii="Times New Roman" w:hAnsi="Times New Roman"/>
                <w:color w:val="000080"/>
                <w:u w:val="single"/>
                <w:lang w:val="uk-UA"/>
              </w:rPr>
              <w:t xml:space="preserve"> </w:t>
            </w:r>
            <w:r w:rsidR="007B0A72" w:rsidRPr="0005012C">
              <w:rPr>
                <w:rFonts w:ascii="Times New Roman" w:hAnsi="Times New Roman"/>
                <w:lang w:val="uk-UA"/>
              </w:rPr>
              <w:t>(C11)</w:t>
            </w:r>
          </w:p>
        </w:tc>
        <w:tc>
          <w:tcPr>
            <w:tcW w:w="6370"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14:paraId="6DE57289" w14:textId="77777777" w:rsidR="007B0A72" w:rsidRPr="0005012C" w:rsidRDefault="007B0A72" w:rsidP="00BA261B">
            <w:pPr>
              <w:rPr>
                <w:rFonts w:ascii="Times New Roman" w:hAnsi="Times New Roman"/>
                <w:lang w:val="uk-UA"/>
              </w:rPr>
            </w:pPr>
            <w:r w:rsidRPr="0005012C">
              <w:rPr>
                <w:rFonts w:ascii="Times New Roman" w:hAnsi="Times New Roman"/>
                <w:lang w:val="uk-UA"/>
              </w:rPr>
              <w:t>повертає текстову версію даної помилки</w:t>
            </w:r>
          </w:p>
        </w:tc>
      </w:tr>
    </w:tbl>
    <w:p w14:paraId="2C367528" w14:textId="77777777" w:rsidR="007B0A72" w:rsidRPr="0005012C" w:rsidRDefault="007B0A72" w:rsidP="00BA261B">
      <w:pPr>
        <w:rPr>
          <w:rFonts w:ascii="Times New Roman" w:hAnsi="Times New Roman"/>
          <w:lang w:val="uk-UA" w:eastAsia="ar-SA"/>
        </w:rPr>
      </w:pPr>
    </w:p>
    <w:p w14:paraId="2391A737" w14:textId="77777777" w:rsidR="007B0A72" w:rsidRPr="0005012C" w:rsidRDefault="007B0A72" w:rsidP="00BA261B">
      <w:pPr>
        <w:rPr>
          <w:rFonts w:ascii="Times New Roman" w:hAnsi="Times New Roman"/>
          <w:lang w:val="uk-UA"/>
        </w:rPr>
      </w:pPr>
    </w:p>
    <w:p w14:paraId="17F80871" w14:textId="77777777" w:rsidR="00626761" w:rsidRPr="008904E1" w:rsidRDefault="00626761" w:rsidP="00015FF7">
      <w:pPr>
        <w:pStyle w:val="1"/>
        <w:numPr>
          <w:ilvl w:val="0"/>
          <w:numId w:val="3"/>
        </w:numPr>
        <w:spacing w:before="0" w:after="0"/>
        <w:jc w:val="center"/>
      </w:pPr>
      <w:proofErr w:type="spellStart"/>
      <w:proofErr w:type="gramStart"/>
      <w:r w:rsidRPr="008904E1">
        <w:t>Функції</w:t>
      </w:r>
      <w:proofErr w:type="spellEnd"/>
      <w:r w:rsidRPr="008904E1">
        <w:t xml:space="preserve">  </w:t>
      </w:r>
      <w:proofErr w:type="spellStart"/>
      <w:r w:rsidRPr="008904E1">
        <w:t>на</w:t>
      </w:r>
      <w:proofErr w:type="spellEnd"/>
      <w:proofErr w:type="gramEnd"/>
      <w:r w:rsidRPr="008904E1">
        <w:t xml:space="preserve"> </w:t>
      </w:r>
      <w:proofErr w:type="spellStart"/>
      <w:r w:rsidRPr="008904E1">
        <w:t>Сі</w:t>
      </w:r>
      <w:proofErr w:type="spellEnd"/>
      <w:r w:rsidRPr="008904E1">
        <w:t xml:space="preserve">. </w:t>
      </w:r>
      <w:proofErr w:type="spellStart"/>
      <w:r w:rsidRPr="008904E1">
        <w:t>Області</w:t>
      </w:r>
      <w:proofErr w:type="spellEnd"/>
      <w:r w:rsidRPr="008904E1">
        <w:t xml:space="preserve"> </w:t>
      </w:r>
      <w:proofErr w:type="spellStart"/>
      <w:r w:rsidRPr="008904E1">
        <w:t>дії</w:t>
      </w:r>
      <w:proofErr w:type="spellEnd"/>
      <w:r w:rsidRPr="008904E1">
        <w:t xml:space="preserve"> </w:t>
      </w:r>
      <w:proofErr w:type="spellStart"/>
      <w:r w:rsidRPr="008904E1">
        <w:t>та</w:t>
      </w:r>
      <w:proofErr w:type="spellEnd"/>
      <w:r w:rsidRPr="008904E1">
        <w:t xml:space="preserve"> </w:t>
      </w:r>
      <w:proofErr w:type="spellStart"/>
      <w:r w:rsidRPr="008904E1">
        <w:t>специфікатори</w:t>
      </w:r>
      <w:proofErr w:type="spellEnd"/>
      <w:r w:rsidRPr="008904E1">
        <w:t xml:space="preserve"> </w:t>
      </w:r>
      <w:proofErr w:type="spellStart"/>
      <w:r w:rsidRPr="008904E1">
        <w:t>функцій</w:t>
      </w:r>
      <w:proofErr w:type="spellEnd"/>
    </w:p>
    <w:p w14:paraId="2168A85A" w14:textId="77777777" w:rsidR="00626761" w:rsidRDefault="00626761" w:rsidP="00BA261B">
      <w:pPr>
        <w:rPr>
          <w:lang w:eastAsia="uk-UA"/>
        </w:rPr>
      </w:pPr>
    </w:p>
    <w:p w14:paraId="470F3B3E" w14:textId="77777777" w:rsidR="00626761" w:rsidRPr="000C457F" w:rsidRDefault="00626761" w:rsidP="000C457F">
      <w:pPr>
        <w:pStyle w:val="3f3f3f3f3f3f3f3f3f2"/>
        <w:spacing w:before="0" w:after="0"/>
        <w:jc w:val="both"/>
        <w:rPr>
          <w:rFonts w:ascii="Times New Roman" w:cstheme="minorBidi"/>
          <w:b w:val="0"/>
          <w:bCs w:val="0"/>
          <w:iCs w:val="0"/>
          <w:szCs w:val="24"/>
          <w:lang w:val="uk-UA" w:eastAsia="uk-UA"/>
        </w:rPr>
      </w:pPr>
      <w:r w:rsidRPr="000C457F">
        <w:rPr>
          <w:rFonts w:ascii="Times New Roman" w:cstheme="minorBidi"/>
          <w:b w:val="0"/>
          <w:bCs w:val="0"/>
          <w:iCs w:val="0"/>
          <w:szCs w:val="24"/>
          <w:lang w:val="uk-UA" w:eastAsia="uk-UA"/>
        </w:rPr>
        <w:t>Функції</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та</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процедурне</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програмування</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Опис</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функції</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на</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Сі</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Тип</w:t>
      </w:r>
      <w:r w:rsidRPr="000C457F">
        <w:rPr>
          <w:rFonts w:ascii="Times New Roman" w:cstheme="minorBidi"/>
          <w:b w:val="0"/>
          <w:bCs w:val="0"/>
          <w:iCs w:val="0"/>
          <w:szCs w:val="24"/>
          <w:lang w:val="uk-UA" w:eastAsia="uk-UA"/>
        </w:rPr>
        <w:t xml:space="preserve"> void. </w:t>
      </w:r>
      <w:proofErr w:type="spellStart"/>
      <w:r w:rsidRPr="000C457F">
        <w:rPr>
          <w:rFonts w:ascii="Times New Roman" w:cstheme="minorBidi"/>
          <w:b w:val="0"/>
          <w:bCs w:val="0"/>
          <w:iCs w:val="0"/>
          <w:szCs w:val="24"/>
          <w:lang w:val="uk-UA" w:eastAsia="uk-UA"/>
        </w:rPr>
        <w:t>Прототипування</w:t>
      </w:r>
      <w:proofErr w:type="spellEnd"/>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функцій</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Рекурсія</w:t>
      </w:r>
    </w:p>
    <w:p w14:paraId="2E609C5B" w14:textId="77777777" w:rsidR="00626761" w:rsidRPr="000C457F" w:rsidRDefault="00626761" w:rsidP="000C457F">
      <w:pPr>
        <w:pStyle w:val="3f3f3f3f3f3f3f3f3f2"/>
        <w:spacing w:before="0" w:after="0"/>
        <w:jc w:val="both"/>
        <w:rPr>
          <w:rFonts w:ascii="Times New Roman" w:cstheme="minorBidi"/>
          <w:b w:val="0"/>
          <w:bCs w:val="0"/>
          <w:iCs w:val="0"/>
          <w:szCs w:val="24"/>
          <w:lang w:val="uk-UA" w:eastAsia="uk-UA"/>
        </w:rPr>
      </w:pPr>
      <w:r w:rsidRPr="000C457F">
        <w:rPr>
          <w:rFonts w:ascii="Times New Roman" w:cstheme="minorBidi"/>
          <w:b w:val="0"/>
          <w:bCs w:val="0"/>
          <w:iCs w:val="0"/>
          <w:szCs w:val="24"/>
          <w:lang w:val="uk-UA" w:eastAsia="uk-UA"/>
        </w:rPr>
        <w:t>Масиви</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та</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вказівники</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як</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аргументи</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функцій</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Як</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повернути</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вказівник</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з</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функції</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Вказівники</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на</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функцію</w:t>
      </w:r>
    </w:p>
    <w:p w14:paraId="4B5B18F0" w14:textId="77777777" w:rsidR="00626761" w:rsidRPr="000C457F" w:rsidRDefault="00626761" w:rsidP="000C457F">
      <w:pPr>
        <w:pStyle w:val="3f3f3f3f3f3f3f3f3f2"/>
        <w:spacing w:before="0" w:after="0"/>
        <w:jc w:val="both"/>
        <w:rPr>
          <w:rFonts w:ascii="Times New Roman" w:cstheme="minorBidi"/>
          <w:b w:val="0"/>
          <w:bCs w:val="0"/>
          <w:iCs w:val="0"/>
          <w:szCs w:val="24"/>
          <w:lang w:val="uk-UA" w:eastAsia="uk-UA"/>
        </w:rPr>
      </w:pPr>
      <w:r w:rsidRPr="000C457F">
        <w:rPr>
          <w:rFonts w:ascii="Times New Roman" w:cstheme="minorBidi"/>
          <w:b w:val="0"/>
          <w:bCs w:val="0"/>
          <w:iCs w:val="0"/>
          <w:szCs w:val="24"/>
          <w:lang w:val="uk-UA" w:eastAsia="uk-UA"/>
        </w:rPr>
        <w:t>Функція</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з</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довільним</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числом</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аргументів</w:t>
      </w:r>
      <w:r w:rsidRPr="000C457F">
        <w:rPr>
          <w:rFonts w:ascii="Times New Roman" w:cstheme="minorBidi"/>
          <w:b w:val="0"/>
          <w:bCs w:val="0"/>
          <w:iCs w:val="0"/>
          <w:szCs w:val="24"/>
          <w:lang w:val="uk-UA" w:eastAsia="uk-UA"/>
        </w:rPr>
        <w:t xml:space="preserve"> (</w:t>
      </w:r>
      <w:proofErr w:type="spellStart"/>
      <w:r w:rsidRPr="000C457F">
        <w:rPr>
          <w:rFonts w:ascii="Times New Roman" w:cstheme="minorBidi"/>
          <w:b w:val="0"/>
          <w:bCs w:val="0"/>
          <w:iCs w:val="0"/>
          <w:szCs w:val="24"/>
          <w:lang w:val="uk-UA" w:eastAsia="uk-UA"/>
        </w:rPr>
        <w:t>stdarg.h</w:t>
      </w:r>
      <w:proofErr w:type="spellEnd"/>
      <w:r w:rsidRPr="000C457F">
        <w:rPr>
          <w:rFonts w:ascii="Times New Roman" w:cstheme="minorBidi"/>
          <w:b w:val="0"/>
          <w:bCs w:val="0"/>
          <w:iCs w:val="0"/>
          <w:szCs w:val="24"/>
          <w:lang w:val="uk-UA" w:eastAsia="uk-UA"/>
        </w:rPr>
        <w:t xml:space="preserve">). </w:t>
      </w:r>
    </w:p>
    <w:p w14:paraId="00D88CC7" w14:textId="77777777" w:rsidR="00626761" w:rsidRPr="000C457F" w:rsidRDefault="00626761" w:rsidP="000C457F">
      <w:pPr>
        <w:pStyle w:val="3f3f3f3f3f3f3f3f3f2"/>
        <w:spacing w:before="0" w:after="0"/>
        <w:jc w:val="both"/>
        <w:rPr>
          <w:rFonts w:ascii="Times New Roman" w:cstheme="minorBidi"/>
          <w:b w:val="0"/>
          <w:bCs w:val="0"/>
          <w:iCs w:val="0"/>
          <w:szCs w:val="24"/>
          <w:lang w:val="uk-UA" w:eastAsia="uk-UA"/>
        </w:rPr>
      </w:pPr>
      <w:r w:rsidRPr="000C457F">
        <w:rPr>
          <w:rFonts w:ascii="Times New Roman" w:cstheme="minorBidi"/>
          <w:b w:val="0"/>
          <w:bCs w:val="0"/>
          <w:iCs w:val="0"/>
          <w:szCs w:val="24"/>
          <w:lang w:val="uk-UA" w:eastAsia="uk-UA"/>
        </w:rPr>
        <w:t>Типи</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змінних</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та</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області</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дії</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змінних</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Локальні</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змінні</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Глобальна</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змінні</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Формальні</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параметри</w:t>
      </w:r>
      <w:r w:rsidRPr="000C457F">
        <w:rPr>
          <w:rFonts w:ascii="Times New Roman" w:cstheme="minorBidi"/>
          <w:b w:val="0"/>
          <w:bCs w:val="0"/>
          <w:iCs w:val="0"/>
          <w:szCs w:val="24"/>
          <w:lang w:val="uk-UA" w:eastAsia="uk-UA"/>
        </w:rPr>
        <w:t>(</w:t>
      </w:r>
      <w:r w:rsidRPr="000C457F">
        <w:rPr>
          <w:rFonts w:ascii="Times New Roman" w:cstheme="minorBidi"/>
          <w:b w:val="0"/>
          <w:bCs w:val="0"/>
          <w:iCs w:val="0"/>
          <w:szCs w:val="24"/>
          <w:lang w:val="uk-UA" w:eastAsia="uk-UA"/>
        </w:rPr>
        <w:t>аргументи</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функції</w:t>
      </w:r>
      <w:r w:rsidRPr="000C457F">
        <w:rPr>
          <w:rFonts w:ascii="Times New Roman" w:cstheme="minorBidi"/>
          <w:b w:val="0"/>
          <w:bCs w:val="0"/>
          <w:iCs w:val="0"/>
          <w:szCs w:val="24"/>
          <w:lang w:val="uk-UA" w:eastAsia="uk-UA"/>
        </w:rPr>
        <w:t xml:space="preserve">). </w:t>
      </w:r>
    </w:p>
    <w:p w14:paraId="0E9D5CC0" w14:textId="77777777" w:rsidR="00626761" w:rsidRPr="000C457F" w:rsidRDefault="00626761" w:rsidP="000C457F">
      <w:pPr>
        <w:pStyle w:val="3f3f3f3f3f3f3f3f3f2"/>
        <w:spacing w:before="0" w:after="0"/>
        <w:jc w:val="both"/>
        <w:rPr>
          <w:rFonts w:ascii="Times New Roman" w:cstheme="minorBidi"/>
          <w:b w:val="0"/>
          <w:bCs w:val="0"/>
          <w:iCs w:val="0"/>
          <w:szCs w:val="24"/>
          <w:lang w:val="uk-UA" w:eastAsia="uk-UA"/>
        </w:rPr>
      </w:pPr>
      <w:r w:rsidRPr="000C457F">
        <w:rPr>
          <w:rFonts w:ascii="Times New Roman" w:cstheme="minorBidi"/>
          <w:b w:val="0"/>
          <w:bCs w:val="0"/>
          <w:iCs w:val="0"/>
          <w:szCs w:val="24"/>
          <w:lang w:val="uk-UA" w:eastAsia="uk-UA"/>
        </w:rPr>
        <w:t>Змінні</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оточення</w:t>
      </w:r>
      <w:r w:rsidRPr="000C457F">
        <w:rPr>
          <w:rFonts w:ascii="Times New Roman" w:cstheme="minorBidi"/>
          <w:b w:val="0"/>
          <w:bCs w:val="0"/>
          <w:iCs w:val="0"/>
          <w:szCs w:val="24"/>
          <w:lang w:val="uk-UA" w:eastAsia="uk-UA"/>
        </w:rPr>
        <w:t xml:space="preserve">.     </w:t>
      </w:r>
    </w:p>
    <w:p w14:paraId="45FBFCE7" w14:textId="77777777" w:rsidR="00626761" w:rsidRPr="000C457F" w:rsidRDefault="00626761" w:rsidP="000C457F">
      <w:pPr>
        <w:pStyle w:val="3f3f3f3f3f3f3f3f3f2"/>
        <w:spacing w:before="0" w:after="0"/>
        <w:jc w:val="both"/>
        <w:rPr>
          <w:rFonts w:ascii="Times New Roman" w:cstheme="minorBidi"/>
          <w:b w:val="0"/>
          <w:bCs w:val="0"/>
          <w:iCs w:val="0"/>
          <w:szCs w:val="24"/>
          <w:lang w:val="uk-UA" w:eastAsia="uk-UA"/>
        </w:rPr>
      </w:pPr>
      <w:r w:rsidRPr="000C457F">
        <w:rPr>
          <w:rFonts w:ascii="Times New Roman" w:cstheme="minorBidi"/>
          <w:b w:val="0"/>
          <w:bCs w:val="0"/>
          <w:iCs w:val="0"/>
          <w:szCs w:val="24"/>
          <w:lang w:val="uk-UA" w:eastAsia="uk-UA"/>
        </w:rPr>
        <w:t>Шляхи</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передачі</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значень</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у</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функцію</w:t>
      </w:r>
    </w:p>
    <w:p w14:paraId="6F221660" w14:textId="77777777" w:rsidR="00626761" w:rsidRPr="000C457F" w:rsidRDefault="00626761" w:rsidP="000C457F">
      <w:pPr>
        <w:pStyle w:val="3f3f3f3f3f3f3f3f3f2"/>
        <w:spacing w:before="0" w:after="0"/>
        <w:jc w:val="both"/>
        <w:rPr>
          <w:rFonts w:ascii="Times New Roman" w:cstheme="minorBidi"/>
          <w:b w:val="0"/>
          <w:bCs w:val="0"/>
          <w:iCs w:val="0"/>
          <w:szCs w:val="24"/>
          <w:lang w:val="uk-UA" w:eastAsia="uk-UA"/>
        </w:rPr>
      </w:pP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Головна</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функція</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та</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робота</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з</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командним</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рядком</w:t>
      </w:r>
      <w:r w:rsidRPr="000C457F">
        <w:rPr>
          <w:rFonts w:ascii="Times New Roman" w:cstheme="minorBidi"/>
          <w:b w:val="0"/>
          <w:bCs w:val="0"/>
          <w:iCs w:val="0"/>
          <w:szCs w:val="24"/>
          <w:lang w:val="uk-UA" w:eastAsia="uk-UA"/>
        </w:rPr>
        <w:t xml:space="preserve"> </w:t>
      </w:r>
    </w:p>
    <w:p w14:paraId="09C14AFA" w14:textId="77777777" w:rsidR="00626761" w:rsidRPr="000C457F" w:rsidRDefault="00626761" w:rsidP="000C457F">
      <w:pPr>
        <w:pStyle w:val="3f3f3f3f3f3f3f3f3f2"/>
        <w:spacing w:before="0" w:after="0"/>
        <w:jc w:val="both"/>
        <w:rPr>
          <w:rFonts w:ascii="Times New Roman" w:cstheme="minorBidi"/>
          <w:b w:val="0"/>
          <w:bCs w:val="0"/>
          <w:iCs w:val="0"/>
          <w:szCs w:val="24"/>
          <w:lang w:val="uk-UA" w:eastAsia="uk-UA"/>
        </w:rPr>
      </w:pPr>
      <w:r w:rsidRPr="000C457F">
        <w:rPr>
          <w:rFonts w:ascii="Times New Roman" w:cstheme="minorBidi"/>
          <w:b w:val="0"/>
          <w:bCs w:val="0"/>
          <w:iCs w:val="0"/>
          <w:szCs w:val="24"/>
          <w:lang w:val="uk-UA" w:eastAsia="uk-UA"/>
        </w:rPr>
        <w:t>Специфікатори</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змінних</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Специфікатори</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зберігання</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та</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специфікатори</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доступу</w:t>
      </w:r>
    </w:p>
    <w:p w14:paraId="57661416" w14:textId="77777777" w:rsidR="00626761" w:rsidRPr="000C457F" w:rsidRDefault="00626761" w:rsidP="000C457F">
      <w:pPr>
        <w:pStyle w:val="3f3f3f3f3f3f3f3f3f2"/>
        <w:spacing w:before="0" w:after="0"/>
        <w:jc w:val="both"/>
        <w:rPr>
          <w:rFonts w:ascii="Times New Roman" w:cstheme="minorBidi"/>
          <w:b w:val="0"/>
          <w:bCs w:val="0"/>
          <w:iCs w:val="0"/>
          <w:szCs w:val="24"/>
          <w:lang w:val="uk-UA" w:eastAsia="uk-UA"/>
        </w:rPr>
      </w:pPr>
      <w:r w:rsidRPr="000C457F">
        <w:rPr>
          <w:rFonts w:ascii="Times New Roman" w:cstheme="minorBidi"/>
          <w:b w:val="0"/>
          <w:bCs w:val="0"/>
          <w:iCs w:val="0"/>
          <w:szCs w:val="24"/>
          <w:lang w:val="uk-UA" w:eastAsia="uk-UA"/>
        </w:rPr>
        <w:t>Специфікатори</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функцій</w:t>
      </w:r>
    </w:p>
    <w:p w14:paraId="021D83D6" w14:textId="77777777" w:rsidR="00626761" w:rsidRPr="000C457F" w:rsidRDefault="00626761" w:rsidP="000C457F">
      <w:pPr>
        <w:pStyle w:val="3f3f3f3f3f3f3f3f3f2"/>
        <w:spacing w:before="0" w:after="0"/>
        <w:jc w:val="both"/>
        <w:rPr>
          <w:rFonts w:ascii="Times New Roman" w:cstheme="minorBidi"/>
          <w:b w:val="0"/>
          <w:bCs w:val="0"/>
          <w:iCs w:val="0"/>
          <w:szCs w:val="24"/>
          <w:lang w:val="uk-UA" w:eastAsia="uk-UA"/>
        </w:rPr>
      </w:pPr>
      <w:r w:rsidRPr="000C457F">
        <w:rPr>
          <w:rFonts w:ascii="Times New Roman" w:cstheme="minorBidi"/>
          <w:b w:val="0"/>
          <w:bCs w:val="0"/>
          <w:iCs w:val="0"/>
          <w:szCs w:val="24"/>
          <w:lang w:val="uk-UA" w:eastAsia="uk-UA"/>
        </w:rPr>
        <w:t>Перетворення</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типів</w:t>
      </w:r>
    </w:p>
    <w:p w14:paraId="4157552D" w14:textId="77777777" w:rsidR="00626761" w:rsidRDefault="00626761" w:rsidP="00BA261B">
      <w:pPr>
        <w:rPr>
          <w:rFonts w:asciiTheme="minorHAnsi" w:hAnsiTheme="minorHAnsi"/>
          <w:lang w:eastAsia="uk-UA"/>
        </w:rPr>
      </w:pPr>
    </w:p>
    <w:p w14:paraId="4E6B6E2D" w14:textId="77777777" w:rsidR="00626761" w:rsidRPr="00B37E93" w:rsidRDefault="00626761" w:rsidP="00BA261B">
      <w:pPr>
        <w:pStyle w:val="2"/>
        <w:jc w:val="center"/>
        <w:rPr>
          <w:rFonts w:asciiTheme="minorHAnsi" w:hAnsiTheme="minorHAnsi"/>
          <w:lang w:eastAsia="uk-UA"/>
        </w:rPr>
      </w:pPr>
      <w:proofErr w:type="spellStart"/>
      <w:r w:rsidRPr="008904E1">
        <w:rPr>
          <w:lang w:val="ru-RU" w:eastAsia="uk-UA"/>
        </w:rPr>
        <w:t>Функ</w:t>
      </w:r>
      <w:r>
        <w:rPr>
          <w:lang w:val="ru-RU" w:eastAsia="uk-UA"/>
        </w:rPr>
        <w:t>ції</w:t>
      </w:r>
      <w:proofErr w:type="spellEnd"/>
      <w:r>
        <w:rPr>
          <w:lang w:val="ru-RU" w:eastAsia="uk-UA"/>
        </w:rPr>
        <w:t xml:space="preserve"> та </w:t>
      </w:r>
      <w:proofErr w:type="spellStart"/>
      <w:r>
        <w:rPr>
          <w:lang w:val="ru-RU" w:eastAsia="uk-UA"/>
        </w:rPr>
        <w:t>процедурне</w:t>
      </w:r>
      <w:proofErr w:type="spellEnd"/>
      <w:r>
        <w:rPr>
          <w:lang w:val="ru-RU" w:eastAsia="uk-UA"/>
        </w:rPr>
        <w:t xml:space="preserve"> </w:t>
      </w:r>
      <w:proofErr w:type="spellStart"/>
      <w:r>
        <w:rPr>
          <w:lang w:val="ru-RU" w:eastAsia="uk-UA"/>
        </w:rPr>
        <w:t>програмування</w:t>
      </w:r>
      <w:proofErr w:type="spellEnd"/>
    </w:p>
    <w:p w14:paraId="0A6E8220" w14:textId="77777777" w:rsidR="00626761" w:rsidRPr="00C210F6" w:rsidRDefault="00626761" w:rsidP="00774CE2">
      <w:pPr>
        <w:jc w:val="both"/>
        <w:rPr>
          <w:rFonts w:ascii="Times New Roman" w:hAnsi="Times New Roman" w:cs="Times New Roman"/>
          <w:sz w:val="28"/>
          <w:szCs w:val="28"/>
        </w:rPr>
      </w:pPr>
      <w:proofErr w:type="spellStart"/>
      <w:r w:rsidRPr="00C210F6">
        <w:rPr>
          <w:rFonts w:ascii="Times New Roman" w:hAnsi="Times New Roman" w:cs="Times New Roman"/>
          <w:sz w:val="28"/>
          <w:szCs w:val="28"/>
        </w:rPr>
        <w:t>При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написанні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програм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середнього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високого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рівня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складності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виникає</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потреба</w:t>
      </w:r>
      <w:proofErr w:type="spellEnd"/>
      <w:r w:rsidRPr="00C210F6">
        <w:rPr>
          <w:rFonts w:ascii="Times New Roman" w:hAnsi="Times New Roman" w:cs="Times New Roman"/>
          <w:sz w:val="28"/>
          <w:szCs w:val="28"/>
        </w:rPr>
        <w:t xml:space="preserve"> в </w:t>
      </w:r>
      <w:proofErr w:type="spellStart"/>
      <w:r w:rsidRPr="00C210F6">
        <w:rPr>
          <w:rFonts w:ascii="Times New Roman" w:hAnsi="Times New Roman" w:cs="Times New Roman"/>
          <w:sz w:val="28"/>
          <w:szCs w:val="28"/>
        </w:rPr>
        <w:t>їх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розбитті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частини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Розбиття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великої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програми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частини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дозволяє</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lastRenderedPageBreak/>
        <w:t>зменшити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ризик</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виникнення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помилок</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підвищує</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читабельність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програмного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коду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завдяки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його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структуруванню</w:t>
      </w:r>
      <w:proofErr w:type="spellEnd"/>
      <w:r w:rsidRPr="00C210F6">
        <w:rPr>
          <w:rFonts w:ascii="Times New Roman" w:hAnsi="Times New Roman" w:cs="Times New Roman"/>
          <w:sz w:val="28"/>
          <w:szCs w:val="28"/>
        </w:rPr>
        <w:t>.</w:t>
      </w:r>
    </w:p>
    <w:p w14:paraId="4C82CDEE" w14:textId="77777777" w:rsidR="00626761" w:rsidRPr="00C210F6" w:rsidRDefault="00626761" w:rsidP="00774CE2">
      <w:pPr>
        <w:jc w:val="both"/>
        <w:rPr>
          <w:rFonts w:ascii="Times New Roman" w:hAnsi="Times New Roman" w:cs="Times New Roman"/>
          <w:sz w:val="28"/>
          <w:szCs w:val="28"/>
        </w:rPr>
      </w:pPr>
      <w:proofErr w:type="spellStart"/>
      <w:r w:rsidRPr="00C210F6">
        <w:rPr>
          <w:rFonts w:ascii="Times New Roman" w:hAnsi="Times New Roman" w:cs="Times New Roman"/>
          <w:sz w:val="28"/>
          <w:szCs w:val="28"/>
        </w:rPr>
        <w:t>Крім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того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якщо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деякий</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програмний</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код</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повторюється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декілька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разів</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або</w:t>
      </w:r>
      <w:proofErr w:type="spellEnd"/>
      <w:r w:rsidRPr="00C210F6">
        <w:rPr>
          <w:rFonts w:ascii="Times New Roman" w:hAnsi="Times New Roman" w:cs="Times New Roman"/>
          <w:sz w:val="28"/>
          <w:szCs w:val="28"/>
        </w:rPr>
        <w:t xml:space="preserve"> є </w:t>
      </w:r>
      <w:proofErr w:type="spellStart"/>
      <w:r w:rsidRPr="00C210F6">
        <w:rPr>
          <w:rFonts w:ascii="Times New Roman" w:hAnsi="Times New Roman" w:cs="Times New Roman"/>
          <w:sz w:val="28"/>
          <w:szCs w:val="28"/>
        </w:rPr>
        <w:t>близьким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змістом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то</w:t>
      </w:r>
      <w:proofErr w:type="spellEnd"/>
      <w:r w:rsidRPr="00C210F6">
        <w:rPr>
          <w:rFonts w:ascii="Times New Roman" w:hAnsi="Times New Roman" w:cs="Times New Roman"/>
          <w:sz w:val="28"/>
          <w:szCs w:val="28"/>
        </w:rPr>
        <w:t xml:space="preserve"> є </w:t>
      </w:r>
      <w:proofErr w:type="spellStart"/>
      <w:r w:rsidRPr="00C210F6">
        <w:rPr>
          <w:rFonts w:ascii="Times New Roman" w:hAnsi="Times New Roman" w:cs="Times New Roman"/>
          <w:sz w:val="28"/>
          <w:szCs w:val="28"/>
        </w:rPr>
        <w:t>доцільним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організувати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його</w:t>
      </w:r>
      <w:proofErr w:type="spellEnd"/>
      <w:r w:rsidRPr="00C210F6">
        <w:rPr>
          <w:rFonts w:ascii="Times New Roman" w:hAnsi="Times New Roman" w:cs="Times New Roman"/>
          <w:sz w:val="28"/>
          <w:szCs w:val="28"/>
        </w:rPr>
        <w:t xml:space="preserve"> у </w:t>
      </w:r>
      <w:proofErr w:type="spellStart"/>
      <w:r w:rsidRPr="00C210F6">
        <w:rPr>
          <w:rFonts w:ascii="Times New Roman" w:hAnsi="Times New Roman" w:cs="Times New Roman"/>
          <w:sz w:val="28"/>
          <w:szCs w:val="28"/>
        </w:rPr>
        <w:t>вигляді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яку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потім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можна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викликати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багатократно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її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іменем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Таким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чином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відбувається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економія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пам’яті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зменшення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вихідного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коду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програми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тощо</w:t>
      </w:r>
      <w:proofErr w:type="spellEnd"/>
      <w:r w:rsidRPr="00C210F6">
        <w:rPr>
          <w:rFonts w:ascii="Times New Roman" w:hAnsi="Times New Roman" w:cs="Times New Roman"/>
          <w:sz w:val="28"/>
          <w:szCs w:val="28"/>
        </w:rPr>
        <w:t>.</w:t>
      </w:r>
    </w:p>
    <w:p w14:paraId="5123082A" w14:textId="77777777" w:rsidR="00626761" w:rsidRPr="00C210F6" w:rsidRDefault="00626761" w:rsidP="00774CE2">
      <w:pPr>
        <w:jc w:val="both"/>
        <w:rPr>
          <w:rFonts w:ascii="Times New Roman" w:hAnsi="Times New Roman" w:cs="Times New Roman"/>
          <w:sz w:val="28"/>
          <w:szCs w:val="28"/>
        </w:rPr>
      </w:pPr>
      <w:proofErr w:type="spellStart"/>
      <w:r w:rsidRPr="00C210F6">
        <w:rPr>
          <w:rStyle w:val="StrongEmphasis"/>
          <w:rFonts w:ascii="Times New Roman" w:hAnsi="Times New Roman" w:cs="Times New Roman"/>
          <w:sz w:val="28"/>
          <w:szCs w:val="28"/>
        </w:rPr>
        <w:t>Функція</w:t>
      </w:r>
      <w:proofErr w:type="spellEnd"/>
      <w:r w:rsidRPr="00C210F6">
        <w:rPr>
          <w:rFonts w:ascii="Times New Roman" w:hAnsi="Times New Roman" w:cs="Times New Roman"/>
          <w:sz w:val="28"/>
          <w:szCs w:val="28"/>
        </w:rPr>
        <w:t xml:space="preserve"> – </w:t>
      </w:r>
      <w:proofErr w:type="spellStart"/>
      <w:r w:rsidRPr="00C210F6">
        <w:rPr>
          <w:rFonts w:ascii="Times New Roman" w:hAnsi="Times New Roman" w:cs="Times New Roman"/>
          <w:sz w:val="28"/>
          <w:szCs w:val="28"/>
        </w:rPr>
        <w:t>це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частина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програми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яка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має</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такі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властивості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чи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ознаки</w:t>
      </w:r>
      <w:proofErr w:type="spellEnd"/>
      <w:r w:rsidRPr="00C210F6">
        <w:rPr>
          <w:rFonts w:ascii="Times New Roman" w:hAnsi="Times New Roman" w:cs="Times New Roman"/>
          <w:sz w:val="28"/>
          <w:szCs w:val="28"/>
        </w:rPr>
        <w:t>:</w:t>
      </w:r>
    </w:p>
    <w:p w14:paraId="47FD11E4" w14:textId="77777777" w:rsidR="00626761" w:rsidRPr="00C210F6" w:rsidRDefault="00626761" w:rsidP="00774CE2">
      <w:pPr>
        <w:numPr>
          <w:ilvl w:val="0"/>
          <w:numId w:val="12"/>
        </w:numPr>
        <w:jc w:val="both"/>
        <w:rPr>
          <w:rFonts w:ascii="Times New Roman" w:hAnsi="Times New Roman" w:cs="Times New Roman"/>
          <w:sz w:val="28"/>
          <w:szCs w:val="28"/>
        </w:rPr>
      </w:pPr>
      <w:r w:rsidRPr="00C210F6">
        <w:rPr>
          <w:rFonts w:ascii="Times New Roman" w:hAnsi="Times New Roman" w:cs="Times New Roman"/>
          <w:sz w:val="28"/>
          <w:szCs w:val="28"/>
        </w:rPr>
        <w:t xml:space="preserve">є </w:t>
      </w:r>
      <w:proofErr w:type="spellStart"/>
      <w:r w:rsidRPr="00C210F6">
        <w:rPr>
          <w:rFonts w:ascii="Times New Roman" w:hAnsi="Times New Roman" w:cs="Times New Roman"/>
          <w:sz w:val="28"/>
          <w:szCs w:val="28"/>
        </w:rPr>
        <w:t>логічно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самостійною</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частиною</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програми</w:t>
      </w:r>
      <w:proofErr w:type="spellEnd"/>
      <w:r w:rsidRPr="00C210F6">
        <w:rPr>
          <w:rFonts w:ascii="Times New Roman" w:hAnsi="Times New Roman" w:cs="Times New Roman"/>
          <w:sz w:val="28"/>
          <w:szCs w:val="28"/>
        </w:rPr>
        <w:t xml:space="preserve">; </w:t>
      </w:r>
    </w:p>
    <w:p w14:paraId="52A4417A" w14:textId="77777777" w:rsidR="00626761" w:rsidRPr="00C210F6" w:rsidRDefault="00626761" w:rsidP="00774CE2">
      <w:pPr>
        <w:numPr>
          <w:ilvl w:val="0"/>
          <w:numId w:val="12"/>
        </w:numPr>
        <w:jc w:val="both"/>
        <w:rPr>
          <w:rFonts w:ascii="Times New Roman" w:hAnsi="Times New Roman" w:cs="Times New Roman"/>
          <w:sz w:val="28"/>
          <w:szCs w:val="28"/>
        </w:rPr>
      </w:pPr>
      <w:proofErr w:type="spellStart"/>
      <w:r w:rsidRPr="00C210F6">
        <w:rPr>
          <w:rFonts w:ascii="Times New Roman" w:hAnsi="Times New Roman" w:cs="Times New Roman"/>
          <w:sz w:val="28"/>
          <w:szCs w:val="28"/>
        </w:rPr>
        <w:t>має</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ім’я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основі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якого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здійснюється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виклик</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виконання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Ім’я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підпорядковується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правилам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задавання</w:t>
      </w:r>
      <w:proofErr w:type="spellEnd"/>
      <w:r w:rsidRPr="00C210F6">
        <w:rPr>
          <w:rFonts w:ascii="Times New Roman" w:hAnsi="Times New Roman" w:cs="Times New Roman"/>
          <w:sz w:val="28"/>
          <w:szCs w:val="28"/>
        </w:rPr>
        <w:t xml:space="preserve"> </w:t>
      </w:r>
      <w:hyperlink r:id="rId239" w:history="1">
        <w:proofErr w:type="spellStart"/>
        <w:r w:rsidRPr="00C210F6">
          <w:rPr>
            <w:rStyle w:val="StrongEmphasis"/>
            <w:rFonts w:ascii="Times New Roman" w:hAnsi="Times New Roman" w:cs="Times New Roman"/>
            <w:sz w:val="28"/>
            <w:szCs w:val="28"/>
          </w:rPr>
          <w:t>імен</w:t>
        </w:r>
        <w:proofErr w:type="spellEnd"/>
        <w:r w:rsidRPr="00C210F6">
          <w:rPr>
            <w:rStyle w:val="StrongEmphasis"/>
            <w:rFonts w:ascii="Times New Roman" w:hAnsi="Times New Roman" w:cs="Times New Roman"/>
            <w:sz w:val="28"/>
            <w:szCs w:val="28"/>
          </w:rPr>
          <w:t xml:space="preserve"> </w:t>
        </w:r>
        <w:proofErr w:type="spellStart"/>
        <w:r w:rsidRPr="00C210F6">
          <w:rPr>
            <w:rStyle w:val="StrongEmphasis"/>
            <w:rFonts w:ascii="Times New Roman" w:hAnsi="Times New Roman" w:cs="Times New Roman"/>
            <w:sz w:val="28"/>
            <w:szCs w:val="28"/>
          </w:rPr>
          <w:t>ідентифікаторів</w:t>
        </w:r>
        <w:proofErr w:type="spellEnd"/>
        <w:r w:rsidRPr="00C210F6">
          <w:rPr>
            <w:rStyle w:val="StrongEmphasis"/>
            <w:rFonts w:ascii="Times New Roman" w:hAnsi="Times New Roman" w:cs="Times New Roman"/>
            <w:sz w:val="28"/>
            <w:szCs w:val="28"/>
          </w:rPr>
          <w:t xml:space="preserve"> </w:t>
        </w:r>
        <w:proofErr w:type="spellStart"/>
        <w:r w:rsidRPr="00C210F6">
          <w:rPr>
            <w:rStyle w:val="StrongEmphasis"/>
            <w:rFonts w:ascii="Times New Roman" w:hAnsi="Times New Roman" w:cs="Times New Roman"/>
            <w:sz w:val="28"/>
            <w:szCs w:val="28"/>
          </w:rPr>
          <w:t>мови</w:t>
        </w:r>
        <w:proofErr w:type="spellEnd"/>
        <w:r w:rsidRPr="00C210F6">
          <w:rPr>
            <w:rStyle w:val="StrongEmphasis"/>
            <w:rFonts w:ascii="Times New Roman" w:hAnsi="Times New Roman" w:cs="Times New Roman"/>
            <w:sz w:val="28"/>
            <w:szCs w:val="28"/>
          </w:rPr>
          <w:t xml:space="preserve"> C++</w:t>
        </w:r>
      </w:hyperlink>
      <w:r w:rsidRPr="00C210F6">
        <w:rPr>
          <w:rFonts w:ascii="Times New Roman" w:hAnsi="Times New Roman" w:cs="Times New Roman"/>
          <w:sz w:val="28"/>
          <w:szCs w:val="28"/>
        </w:rPr>
        <w:t xml:space="preserve">; </w:t>
      </w:r>
    </w:p>
    <w:p w14:paraId="0270C382" w14:textId="77777777" w:rsidR="00626761" w:rsidRPr="00C210F6" w:rsidRDefault="00626761" w:rsidP="00774CE2">
      <w:pPr>
        <w:numPr>
          <w:ilvl w:val="0"/>
          <w:numId w:val="12"/>
        </w:numPr>
        <w:jc w:val="both"/>
        <w:rPr>
          <w:rFonts w:ascii="Times New Roman" w:hAnsi="Times New Roman" w:cs="Times New Roman"/>
          <w:sz w:val="28"/>
          <w:szCs w:val="28"/>
        </w:rPr>
      </w:pPr>
      <w:proofErr w:type="spellStart"/>
      <w:r w:rsidRPr="00C210F6">
        <w:rPr>
          <w:rFonts w:ascii="Times New Roman" w:hAnsi="Times New Roman" w:cs="Times New Roman"/>
          <w:sz w:val="28"/>
          <w:szCs w:val="28"/>
        </w:rPr>
        <w:t>може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містити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список</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параметрів</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які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передаються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їй</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для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обробки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або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використання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Якщо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містить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списку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параметрів</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така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називається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функцією</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без</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параметрів</w:t>
      </w:r>
      <w:proofErr w:type="spellEnd"/>
      <w:r w:rsidRPr="00C210F6">
        <w:rPr>
          <w:rFonts w:ascii="Times New Roman" w:hAnsi="Times New Roman" w:cs="Times New Roman"/>
          <w:sz w:val="28"/>
          <w:szCs w:val="28"/>
        </w:rPr>
        <w:t xml:space="preserve">; </w:t>
      </w:r>
    </w:p>
    <w:p w14:paraId="3B091211" w14:textId="77777777" w:rsidR="00626761" w:rsidRPr="00C210F6" w:rsidRDefault="00626761" w:rsidP="00774CE2">
      <w:pPr>
        <w:numPr>
          <w:ilvl w:val="0"/>
          <w:numId w:val="12"/>
        </w:numPr>
        <w:jc w:val="both"/>
        <w:rPr>
          <w:rFonts w:ascii="Times New Roman" w:hAnsi="Times New Roman" w:cs="Times New Roman"/>
          <w:sz w:val="28"/>
          <w:szCs w:val="28"/>
        </w:rPr>
      </w:pPr>
      <w:proofErr w:type="spellStart"/>
      <w:r w:rsidRPr="00C210F6">
        <w:rPr>
          <w:rFonts w:ascii="Times New Roman" w:hAnsi="Times New Roman" w:cs="Times New Roman"/>
          <w:sz w:val="28"/>
          <w:szCs w:val="28"/>
        </w:rPr>
        <w:t>може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повертати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обов’язково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деяке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значення</w:t>
      </w:r>
      <w:proofErr w:type="spellEnd"/>
      <w:r w:rsidRPr="00C210F6">
        <w:rPr>
          <w:rFonts w:ascii="Times New Roman" w:hAnsi="Times New Roman" w:cs="Times New Roman"/>
          <w:sz w:val="28"/>
          <w:szCs w:val="28"/>
        </w:rPr>
        <w:t xml:space="preserve">. У </w:t>
      </w:r>
      <w:proofErr w:type="spellStart"/>
      <w:r w:rsidRPr="00C210F6">
        <w:rPr>
          <w:rFonts w:ascii="Times New Roman" w:hAnsi="Times New Roman" w:cs="Times New Roman"/>
          <w:sz w:val="28"/>
          <w:szCs w:val="28"/>
        </w:rPr>
        <w:t>випадку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якщо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повертає</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ніякого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значення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тоді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вказується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ключове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слово</w:t>
      </w:r>
      <w:proofErr w:type="spellEnd"/>
      <w:r w:rsidRPr="00C210F6">
        <w:rPr>
          <w:rFonts w:ascii="Times New Roman" w:hAnsi="Times New Roman" w:cs="Times New Roman"/>
          <w:sz w:val="28"/>
          <w:szCs w:val="28"/>
        </w:rPr>
        <w:t xml:space="preserve"> </w:t>
      </w:r>
      <w:r w:rsidRPr="00C210F6">
        <w:rPr>
          <w:rFonts w:ascii="Times New Roman" w:hAnsi="Times New Roman" w:cs="Times New Roman"/>
          <w:color w:val="0000FF"/>
          <w:sz w:val="28"/>
          <w:szCs w:val="28"/>
        </w:rPr>
        <w:t>void</w:t>
      </w:r>
      <w:r w:rsidRPr="00C210F6">
        <w:rPr>
          <w:rFonts w:ascii="Times New Roman" w:hAnsi="Times New Roman" w:cs="Times New Roman"/>
          <w:sz w:val="28"/>
          <w:szCs w:val="28"/>
        </w:rPr>
        <w:t xml:space="preserve">; </w:t>
      </w:r>
    </w:p>
    <w:p w14:paraId="6606E6B9" w14:textId="77777777" w:rsidR="00626761" w:rsidRPr="00C210F6" w:rsidRDefault="00626761" w:rsidP="00774CE2">
      <w:pPr>
        <w:numPr>
          <w:ilvl w:val="0"/>
          <w:numId w:val="12"/>
        </w:numPr>
        <w:jc w:val="both"/>
        <w:rPr>
          <w:rFonts w:ascii="Times New Roman" w:hAnsi="Times New Roman" w:cs="Times New Roman"/>
          <w:sz w:val="28"/>
          <w:szCs w:val="28"/>
        </w:rPr>
      </w:pPr>
      <w:proofErr w:type="spellStart"/>
      <w:r w:rsidRPr="00C210F6">
        <w:rPr>
          <w:rFonts w:ascii="Times New Roman" w:hAnsi="Times New Roman" w:cs="Times New Roman"/>
          <w:sz w:val="28"/>
          <w:szCs w:val="28"/>
        </w:rPr>
        <w:t>має</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власний</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програмний</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код</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який</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береться</w:t>
      </w:r>
      <w:proofErr w:type="spellEnd"/>
      <w:r w:rsidRPr="00C210F6">
        <w:rPr>
          <w:rFonts w:ascii="Times New Roman" w:hAnsi="Times New Roman" w:cs="Times New Roman"/>
          <w:sz w:val="28"/>
          <w:szCs w:val="28"/>
        </w:rPr>
        <w:t xml:space="preserve"> у </w:t>
      </w:r>
      <w:proofErr w:type="spellStart"/>
      <w:r w:rsidRPr="00C210F6">
        <w:rPr>
          <w:rFonts w:ascii="Times New Roman" w:hAnsi="Times New Roman" w:cs="Times New Roman"/>
          <w:sz w:val="28"/>
          <w:szCs w:val="28"/>
        </w:rPr>
        <w:t>фігурні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дужки</w:t>
      </w:r>
      <w:proofErr w:type="spellEnd"/>
      <w:r w:rsidRPr="00C210F6">
        <w:rPr>
          <w:rFonts w:ascii="Times New Roman" w:hAnsi="Times New Roman" w:cs="Times New Roman"/>
          <w:sz w:val="28"/>
          <w:szCs w:val="28"/>
        </w:rPr>
        <w:t xml:space="preserve"> </w:t>
      </w:r>
      <w:proofErr w:type="gramStart"/>
      <w:r w:rsidRPr="00C210F6">
        <w:rPr>
          <w:rFonts w:ascii="Times New Roman" w:hAnsi="Times New Roman" w:cs="Times New Roman"/>
          <w:color w:val="0000FF"/>
          <w:sz w:val="28"/>
          <w:szCs w:val="28"/>
        </w:rPr>
        <w:t>{ }</w:t>
      </w:r>
      <w:proofErr w:type="gramEnd"/>
      <w:r w:rsidRPr="00C210F6">
        <w:rPr>
          <w:rFonts w:ascii="Times New Roman" w:hAnsi="Times New Roman" w:cs="Times New Roman"/>
          <w:sz w:val="28"/>
          <w:szCs w:val="28"/>
        </w:rPr>
        <w:t xml:space="preserve"> і </w:t>
      </w:r>
      <w:proofErr w:type="spellStart"/>
      <w:r w:rsidRPr="00C210F6">
        <w:rPr>
          <w:rFonts w:ascii="Times New Roman" w:hAnsi="Times New Roman" w:cs="Times New Roman"/>
          <w:sz w:val="28"/>
          <w:szCs w:val="28"/>
        </w:rPr>
        <w:t>вирішує</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задачу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яка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поставлена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цю</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функцію</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Програмний</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код</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реалізований</w:t>
      </w:r>
      <w:proofErr w:type="spellEnd"/>
      <w:r w:rsidRPr="00C210F6">
        <w:rPr>
          <w:rFonts w:ascii="Times New Roman" w:hAnsi="Times New Roman" w:cs="Times New Roman"/>
          <w:sz w:val="28"/>
          <w:szCs w:val="28"/>
        </w:rPr>
        <w:t xml:space="preserve"> в </w:t>
      </w:r>
      <w:proofErr w:type="spellStart"/>
      <w:r w:rsidRPr="00C210F6">
        <w:rPr>
          <w:rFonts w:ascii="Times New Roman" w:hAnsi="Times New Roman" w:cs="Times New Roman"/>
          <w:sz w:val="28"/>
          <w:szCs w:val="28"/>
        </w:rPr>
        <w:t>фігурних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дужках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називається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тіло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
    <w:p w14:paraId="31CE422A" w14:textId="77777777" w:rsidR="00626761" w:rsidRPr="00C210F6" w:rsidRDefault="00626761" w:rsidP="00774CE2">
      <w:pPr>
        <w:jc w:val="both"/>
        <w:rPr>
          <w:rFonts w:ascii="Times New Roman" w:hAnsi="Times New Roman" w:cs="Times New Roman"/>
          <w:sz w:val="28"/>
          <w:szCs w:val="28"/>
        </w:rPr>
      </w:pPr>
      <w:proofErr w:type="spellStart"/>
      <w:r w:rsidRPr="00C210F6">
        <w:rPr>
          <w:rStyle w:val="StrongEmphasis"/>
          <w:rFonts w:ascii="Times New Roman" w:hAnsi="Times New Roman" w:cs="Times New Roman"/>
          <w:sz w:val="28"/>
          <w:szCs w:val="28"/>
        </w:rPr>
        <w:t>Використання</w:t>
      </w:r>
      <w:proofErr w:type="spellEnd"/>
      <w:r w:rsidRPr="00C210F6">
        <w:rPr>
          <w:rStyle w:val="StrongEmphasis"/>
          <w:rFonts w:ascii="Times New Roman" w:hAnsi="Times New Roman" w:cs="Times New Roman"/>
          <w:sz w:val="28"/>
          <w:szCs w:val="28"/>
        </w:rPr>
        <w:t xml:space="preserve"> </w:t>
      </w:r>
      <w:proofErr w:type="spellStart"/>
      <w:r w:rsidRPr="00C210F6">
        <w:rPr>
          <w:rStyle w:val="StrongEmphasis"/>
          <w:rFonts w:ascii="Times New Roman" w:hAnsi="Times New Roman" w:cs="Times New Roman"/>
          <w:sz w:val="28"/>
          <w:szCs w:val="28"/>
        </w:rPr>
        <w:t>функцій</w:t>
      </w:r>
      <w:proofErr w:type="spellEnd"/>
      <w:r w:rsidRPr="00C210F6">
        <w:rPr>
          <w:rStyle w:val="StrongEmphasis"/>
          <w:rFonts w:ascii="Times New Roman" w:hAnsi="Times New Roman" w:cs="Times New Roman"/>
          <w:sz w:val="28"/>
          <w:szCs w:val="28"/>
        </w:rPr>
        <w:t xml:space="preserve"> у </w:t>
      </w:r>
      <w:proofErr w:type="spellStart"/>
      <w:r w:rsidRPr="00C210F6">
        <w:rPr>
          <w:rStyle w:val="StrongEmphasis"/>
          <w:rFonts w:ascii="Times New Roman" w:hAnsi="Times New Roman" w:cs="Times New Roman"/>
          <w:sz w:val="28"/>
          <w:szCs w:val="28"/>
        </w:rPr>
        <w:t>програмах</w:t>
      </w:r>
      <w:proofErr w:type="spellEnd"/>
      <w:r w:rsidRPr="00C210F6">
        <w:rPr>
          <w:rStyle w:val="StrongEmphasis"/>
          <w:rFonts w:ascii="Times New Roman" w:hAnsi="Times New Roman" w:cs="Times New Roman"/>
          <w:sz w:val="28"/>
          <w:szCs w:val="28"/>
        </w:rPr>
        <w:t xml:space="preserve"> </w:t>
      </w:r>
      <w:proofErr w:type="spellStart"/>
      <w:r w:rsidRPr="00C210F6">
        <w:rPr>
          <w:rStyle w:val="StrongEmphasis"/>
          <w:rFonts w:ascii="Times New Roman" w:hAnsi="Times New Roman" w:cs="Times New Roman"/>
          <w:sz w:val="28"/>
          <w:szCs w:val="28"/>
        </w:rPr>
        <w:t>дає</w:t>
      </w:r>
      <w:proofErr w:type="spellEnd"/>
      <w:r w:rsidRPr="00C210F6">
        <w:rPr>
          <w:rStyle w:val="StrongEmphasis"/>
          <w:rFonts w:ascii="Times New Roman" w:hAnsi="Times New Roman" w:cs="Times New Roman"/>
          <w:sz w:val="28"/>
          <w:szCs w:val="28"/>
        </w:rPr>
        <w:t xml:space="preserve"> </w:t>
      </w:r>
      <w:proofErr w:type="spellStart"/>
      <w:r w:rsidRPr="00C210F6">
        <w:rPr>
          <w:rStyle w:val="StrongEmphasis"/>
          <w:rFonts w:ascii="Times New Roman" w:hAnsi="Times New Roman" w:cs="Times New Roman"/>
          <w:sz w:val="28"/>
          <w:szCs w:val="28"/>
        </w:rPr>
        <w:t>такі</w:t>
      </w:r>
      <w:proofErr w:type="spellEnd"/>
      <w:r w:rsidRPr="00C210F6">
        <w:rPr>
          <w:rStyle w:val="StrongEmphasis"/>
          <w:rFonts w:ascii="Times New Roman" w:hAnsi="Times New Roman" w:cs="Times New Roman"/>
          <w:sz w:val="28"/>
          <w:szCs w:val="28"/>
        </w:rPr>
        <w:t xml:space="preserve"> </w:t>
      </w:r>
      <w:proofErr w:type="spellStart"/>
      <w:r w:rsidRPr="00C210F6">
        <w:rPr>
          <w:rStyle w:val="StrongEmphasis"/>
          <w:rFonts w:ascii="Times New Roman" w:hAnsi="Times New Roman" w:cs="Times New Roman"/>
          <w:sz w:val="28"/>
          <w:szCs w:val="28"/>
        </w:rPr>
        <w:t>переваги</w:t>
      </w:r>
      <w:proofErr w:type="spellEnd"/>
      <w:r w:rsidRPr="00C210F6">
        <w:rPr>
          <w:rFonts w:ascii="Times New Roman" w:hAnsi="Times New Roman" w:cs="Times New Roman"/>
          <w:sz w:val="28"/>
          <w:szCs w:val="28"/>
        </w:rPr>
        <w:t>:</w:t>
      </w:r>
    </w:p>
    <w:p w14:paraId="50CD21DE" w14:textId="77777777" w:rsidR="00626761" w:rsidRPr="00C210F6" w:rsidRDefault="00626761" w:rsidP="00774CE2">
      <w:pPr>
        <w:numPr>
          <w:ilvl w:val="0"/>
          <w:numId w:val="13"/>
        </w:numPr>
        <w:jc w:val="both"/>
        <w:rPr>
          <w:rFonts w:ascii="Times New Roman" w:hAnsi="Times New Roman" w:cs="Times New Roman"/>
          <w:sz w:val="28"/>
          <w:szCs w:val="28"/>
        </w:rPr>
      </w:pPr>
      <w:proofErr w:type="spellStart"/>
      <w:r w:rsidRPr="00C210F6">
        <w:rPr>
          <w:rFonts w:ascii="Times New Roman" w:hAnsi="Times New Roman" w:cs="Times New Roman"/>
          <w:sz w:val="28"/>
          <w:szCs w:val="28"/>
        </w:rPr>
        <w:t>компактна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організація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програми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шляхом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зручного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виклику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програмного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коду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його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іменем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який</w:t>
      </w:r>
      <w:proofErr w:type="spellEnd"/>
      <w:r w:rsidRPr="00C210F6">
        <w:rPr>
          <w:rFonts w:ascii="Times New Roman" w:hAnsi="Times New Roman" w:cs="Times New Roman"/>
          <w:sz w:val="28"/>
          <w:szCs w:val="28"/>
        </w:rPr>
        <w:t xml:space="preserve"> у </w:t>
      </w:r>
      <w:proofErr w:type="spellStart"/>
      <w:r w:rsidRPr="00C210F6">
        <w:rPr>
          <w:rFonts w:ascii="Times New Roman" w:hAnsi="Times New Roman" w:cs="Times New Roman"/>
          <w:sz w:val="28"/>
          <w:szCs w:val="28"/>
        </w:rPr>
        <w:t>програмі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може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зустрічатись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декілька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разів</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повторюватись</w:t>
      </w:r>
      <w:proofErr w:type="spellEnd"/>
      <w:r w:rsidRPr="00C210F6">
        <w:rPr>
          <w:rFonts w:ascii="Times New Roman" w:hAnsi="Times New Roman" w:cs="Times New Roman"/>
          <w:sz w:val="28"/>
          <w:szCs w:val="28"/>
        </w:rPr>
        <w:t xml:space="preserve">); </w:t>
      </w:r>
    </w:p>
    <w:p w14:paraId="68992EF7" w14:textId="77777777" w:rsidR="00626761" w:rsidRPr="00C210F6" w:rsidRDefault="00626761" w:rsidP="00774CE2">
      <w:pPr>
        <w:numPr>
          <w:ilvl w:val="0"/>
          <w:numId w:val="13"/>
        </w:numPr>
        <w:jc w:val="both"/>
        <w:rPr>
          <w:rFonts w:ascii="Times New Roman" w:hAnsi="Times New Roman" w:cs="Times New Roman"/>
          <w:sz w:val="28"/>
          <w:szCs w:val="28"/>
        </w:rPr>
      </w:pPr>
      <w:proofErr w:type="spellStart"/>
      <w:r w:rsidRPr="00C210F6">
        <w:rPr>
          <w:rFonts w:ascii="Times New Roman" w:hAnsi="Times New Roman" w:cs="Times New Roman"/>
          <w:sz w:val="28"/>
          <w:szCs w:val="28"/>
        </w:rPr>
        <w:t>економія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пам’яті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розміру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вихідного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виконавчого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коду</w:t>
      </w:r>
      <w:proofErr w:type="spellEnd"/>
      <w:r w:rsidRPr="00C210F6">
        <w:rPr>
          <w:rFonts w:ascii="Times New Roman" w:hAnsi="Times New Roman" w:cs="Times New Roman"/>
          <w:sz w:val="28"/>
          <w:szCs w:val="28"/>
        </w:rPr>
        <w:t xml:space="preserve"> і </w:t>
      </w:r>
      <w:proofErr w:type="spellStart"/>
      <w:r w:rsidRPr="00C210F6">
        <w:rPr>
          <w:rFonts w:ascii="Times New Roman" w:hAnsi="Times New Roman" w:cs="Times New Roman"/>
          <w:sz w:val="28"/>
          <w:szCs w:val="28"/>
        </w:rPr>
        <w:t>т.д</w:t>
      </w:r>
      <w:proofErr w:type="spellEnd"/>
      <w:r w:rsidRPr="00C210F6">
        <w:rPr>
          <w:rFonts w:ascii="Times New Roman" w:hAnsi="Times New Roman" w:cs="Times New Roman"/>
          <w:sz w:val="28"/>
          <w:szCs w:val="28"/>
        </w:rPr>
        <w:t xml:space="preserve">.; </w:t>
      </w:r>
    </w:p>
    <w:p w14:paraId="57ABBA75" w14:textId="77777777" w:rsidR="00626761" w:rsidRPr="00C210F6" w:rsidRDefault="00626761" w:rsidP="00774CE2">
      <w:pPr>
        <w:numPr>
          <w:ilvl w:val="0"/>
          <w:numId w:val="13"/>
        </w:numPr>
        <w:jc w:val="both"/>
        <w:rPr>
          <w:rFonts w:ascii="Times New Roman" w:hAnsi="Times New Roman" w:cs="Times New Roman"/>
          <w:sz w:val="28"/>
          <w:szCs w:val="28"/>
        </w:rPr>
      </w:pPr>
      <w:proofErr w:type="spellStart"/>
      <w:r w:rsidRPr="00C210F6">
        <w:rPr>
          <w:rFonts w:ascii="Times New Roman" w:hAnsi="Times New Roman" w:cs="Times New Roman"/>
          <w:sz w:val="28"/>
          <w:szCs w:val="28"/>
        </w:rPr>
        <w:t>зменшення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ризику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виникнення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помилок</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для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великих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наборів</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кодів</w:t>
      </w:r>
      <w:proofErr w:type="spellEnd"/>
      <w:r w:rsidRPr="00C210F6">
        <w:rPr>
          <w:rFonts w:ascii="Times New Roman" w:hAnsi="Times New Roman" w:cs="Times New Roman"/>
          <w:sz w:val="28"/>
          <w:szCs w:val="28"/>
        </w:rPr>
        <w:t xml:space="preserve">; </w:t>
      </w:r>
    </w:p>
    <w:p w14:paraId="721CF697" w14:textId="77777777" w:rsidR="00626761" w:rsidRPr="00C210F6" w:rsidRDefault="00626761" w:rsidP="00774CE2">
      <w:pPr>
        <w:numPr>
          <w:ilvl w:val="0"/>
          <w:numId w:val="13"/>
        </w:numPr>
        <w:jc w:val="both"/>
        <w:rPr>
          <w:rFonts w:ascii="Times New Roman" w:hAnsi="Times New Roman" w:cs="Times New Roman"/>
          <w:sz w:val="28"/>
          <w:szCs w:val="28"/>
        </w:rPr>
      </w:pPr>
      <w:proofErr w:type="spellStart"/>
      <w:r w:rsidRPr="00C210F6">
        <w:rPr>
          <w:rFonts w:ascii="Times New Roman" w:hAnsi="Times New Roman" w:cs="Times New Roman"/>
          <w:sz w:val="28"/>
          <w:szCs w:val="28"/>
        </w:rPr>
        <w:t>підвищення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читабельності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програмного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коду</w:t>
      </w:r>
      <w:proofErr w:type="spellEnd"/>
      <w:r w:rsidRPr="00C210F6">
        <w:rPr>
          <w:rFonts w:ascii="Times New Roman" w:hAnsi="Times New Roman" w:cs="Times New Roman"/>
          <w:sz w:val="28"/>
          <w:szCs w:val="28"/>
        </w:rPr>
        <w:t xml:space="preserve">. </w:t>
      </w:r>
    </w:p>
    <w:p w14:paraId="5C2CE1C2" w14:textId="77777777" w:rsidR="00626761" w:rsidRPr="00C210F6" w:rsidRDefault="00626761" w:rsidP="00774CE2">
      <w:pPr>
        <w:jc w:val="both"/>
        <w:rPr>
          <w:rFonts w:ascii="Times New Roman" w:hAnsi="Times New Roman" w:cs="Times New Roman"/>
          <w:sz w:val="28"/>
          <w:szCs w:val="28"/>
        </w:rPr>
      </w:pPr>
      <w:proofErr w:type="spellStart"/>
      <w:r w:rsidRPr="00C210F6">
        <w:rPr>
          <w:rFonts w:ascii="Times New Roman" w:hAnsi="Times New Roman" w:cs="Times New Roman"/>
          <w:sz w:val="28"/>
          <w:szCs w:val="28"/>
        </w:rPr>
        <w:t>Функцію</w:t>
      </w:r>
      <w:proofErr w:type="spellEnd"/>
      <w:r w:rsidRPr="00C210F6">
        <w:rPr>
          <w:rFonts w:ascii="Times New Roman" w:hAnsi="Times New Roman" w:cs="Times New Roman"/>
          <w:sz w:val="28"/>
          <w:szCs w:val="28"/>
        </w:rPr>
        <w:t xml:space="preserve"> в С++ </w:t>
      </w:r>
      <w:proofErr w:type="spellStart"/>
      <w:r w:rsidRPr="00C210F6">
        <w:rPr>
          <w:rFonts w:ascii="Times New Roman" w:hAnsi="Times New Roman" w:cs="Times New Roman"/>
          <w:sz w:val="28"/>
          <w:szCs w:val="28"/>
        </w:rPr>
        <w:t>можна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розглядати</w:t>
      </w:r>
      <w:proofErr w:type="spellEnd"/>
      <w:r w:rsidRPr="00C210F6">
        <w:rPr>
          <w:rFonts w:ascii="Times New Roman" w:hAnsi="Times New Roman" w:cs="Times New Roman"/>
          <w:sz w:val="28"/>
          <w:szCs w:val="28"/>
        </w:rPr>
        <w:t>:</w:t>
      </w:r>
    </w:p>
    <w:p w14:paraId="40DDC6B0" w14:textId="77777777" w:rsidR="00626761" w:rsidRPr="00C210F6" w:rsidRDefault="00626761" w:rsidP="00774CE2">
      <w:pPr>
        <w:numPr>
          <w:ilvl w:val="0"/>
          <w:numId w:val="14"/>
        </w:numPr>
        <w:jc w:val="both"/>
        <w:rPr>
          <w:rFonts w:ascii="Times New Roman" w:hAnsi="Times New Roman" w:cs="Times New Roman"/>
          <w:sz w:val="28"/>
          <w:szCs w:val="28"/>
        </w:rPr>
      </w:pPr>
      <w:proofErr w:type="spellStart"/>
      <w:r w:rsidRPr="00C210F6">
        <w:rPr>
          <w:rFonts w:ascii="Times New Roman" w:hAnsi="Times New Roman" w:cs="Times New Roman"/>
          <w:sz w:val="28"/>
          <w:szCs w:val="28"/>
        </w:rPr>
        <w:t>як</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один</w:t>
      </w:r>
      <w:proofErr w:type="spellEnd"/>
      <w:r w:rsidRPr="00C210F6">
        <w:rPr>
          <w:rFonts w:ascii="Times New Roman" w:hAnsi="Times New Roman" w:cs="Times New Roman"/>
          <w:sz w:val="28"/>
          <w:szCs w:val="28"/>
        </w:rPr>
        <w:t xml:space="preserve"> з </w:t>
      </w:r>
      <w:proofErr w:type="spellStart"/>
      <w:r w:rsidRPr="00C210F6">
        <w:rPr>
          <w:rFonts w:ascii="Times New Roman" w:hAnsi="Times New Roman" w:cs="Times New Roman"/>
          <w:sz w:val="28"/>
          <w:szCs w:val="28"/>
        </w:rPr>
        <w:t>похідних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типів</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даних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поряд</w:t>
      </w:r>
      <w:proofErr w:type="spellEnd"/>
      <w:r w:rsidRPr="00C210F6">
        <w:rPr>
          <w:rFonts w:ascii="Times New Roman" w:hAnsi="Times New Roman" w:cs="Times New Roman"/>
          <w:sz w:val="28"/>
          <w:szCs w:val="28"/>
        </w:rPr>
        <w:t xml:space="preserve"> з </w:t>
      </w:r>
      <w:proofErr w:type="spellStart"/>
      <w:r w:rsidRPr="00C210F6">
        <w:rPr>
          <w:rFonts w:ascii="Times New Roman" w:hAnsi="Times New Roman" w:cs="Times New Roman"/>
          <w:sz w:val="28"/>
          <w:szCs w:val="28"/>
        </w:rPr>
        <w:t>масивами</w:t>
      </w:r>
      <w:proofErr w:type="spellEnd"/>
      <w:r w:rsidRPr="00C210F6">
        <w:rPr>
          <w:rFonts w:ascii="Times New Roman" w:hAnsi="Times New Roman" w:cs="Times New Roman"/>
          <w:sz w:val="28"/>
          <w:szCs w:val="28"/>
        </w:rPr>
        <w:t xml:space="preserve"> і </w:t>
      </w:r>
      <w:proofErr w:type="spellStart"/>
      <w:r w:rsidRPr="00C210F6">
        <w:rPr>
          <w:rFonts w:ascii="Times New Roman" w:hAnsi="Times New Roman" w:cs="Times New Roman"/>
          <w:sz w:val="28"/>
          <w:szCs w:val="28"/>
        </w:rPr>
        <w:t>вказівниками</w:t>
      </w:r>
      <w:proofErr w:type="spellEnd"/>
      <w:r w:rsidRPr="00C210F6">
        <w:rPr>
          <w:rFonts w:ascii="Times New Roman" w:hAnsi="Times New Roman" w:cs="Times New Roman"/>
          <w:sz w:val="28"/>
          <w:szCs w:val="28"/>
        </w:rPr>
        <w:t>);</w:t>
      </w:r>
    </w:p>
    <w:p w14:paraId="171C2768" w14:textId="77777777" w:rsidR="00626761" w:rsidRPr="00C210F6" w:rsidRDefault="00626761" w:rsidP="00774CE2">
      <w:pPr>
        <w:numPr>
          <w:ilvl w:val="0"/>
          <w:numId w:val="14"/>
        </w:numPr>
        <w:jc w:val="both"/>
        <w:rPr>
          <w:rFonts w:ascii="Times New Roman" w:hAnsi="Times New Roman" w:cs="Times New Roman"/>
          <w:sz w:val="28"/>
          <w:szCs w:val="28"/>
        </w:rPr>
      </w:pPr>
      <w:proofErr w:type="spellStart"/>
      <w:r w:rsidRPr="00C210F6">
        <w:rPr>
          <w:rFonts w:ascii="Times New Roman" w:hAnsi="Times New Roman" w:cs="Times New Roman"/>
          <w:sz w:val="28"/>
          <w:szCs w:val="28"/>
        </w:rPr>
        <w:t>як</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мінімальний</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виконуваний</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модуль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програми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підпрограму</w:t>
      </w:r>
      <w:proofErr w:type="spellEnd"/>
      <w:r w:rsidRPr="00C210F6">
        <w:rPr>
          <w:rFonts w:ascii="Times New Roman" w:hAnsi="Times New Roman" w:cs="Times New Roman"/>
          <w:sz w:val="28"/>
          <w:szCs w:val="28"/>
        </w:rPr>
        <w:t>).</w:t>
      </w:r>
    </w:p>
    <w:p w14:paraId="2E206F9D" w14:textId="77777777" w:rsidR="00626761" w:rsidRPr="00C210F6" w:rsidRDefault="00626761" w:rsidP="00774CE2">
      <w:pPr>
        <w:jc w:val="both"/>
        <w:rPr>
          <w:rFonts w:ascii="Times New Roman" w:hAnsi="Times New Roman" w:cs="Times New Roman"/>
          <w:sz w:val="28"/>
          <w:szCs w:val="28"/>
        </w:rPr>
      </w:pPr>
    </w:p>
    <w:p w14:paraId="2D66A1AB" w14:textId="77777777" w:rsidR="00626761" w:rsidRPr="00DE3893" w:rsidRDefault="00626761" w:rsidP="00774CE2">
      <w:pPr>
        <w:pStyle w:val="3"/>
        <w:spacing w:before="0" w:after="0"/>
        <w:jc w:val="both"/>
        <w:rPr>
          <w:rFonts w:ascii="Times New Roman" w:hAnsi="Times New Roman" w:cs="Times New Roman"/>
          <w:sz w:val="28"/>
          <w:szCs w:val="28"/>
          <w:lang w:val="uk-UA" w:eastAsia="ar-SA"/>
        </w:rPr>
      </w:pPr>
      <w:r w:rsidRPr="00DE3893">
        <w:rPr>
          <w:rFonts w:ascii="Times New Roman" w:hAnsi="Times New Roman" w:cs="Times New Roman"/>
          <w:sz w:val="28"/>
          <w:szCs w:val="28"/>
          <w:lang w:val="uk-UA" w:eastAsia="ar-SA"/>
        </w:rPr>
        <w:t>Формат визначення функції</w:t>
      </w:r>
    </w:p>
    <w:p w14:paraId="5554E979" w14:textId="77777777" w:rsidR="00626761" w:rsidRPr="00C210F6" w:rsidRDefault="00626761" w:rsidP="00774CE2">
      <w:pPr>
        <w:jc w:val="both"/>
        <w:rPr>
          <w:rFonts w:ascii="Times New Roman" w:hAnsi="Times New Roman" w:cs="Times New Roman"/>
          <w:sz w:val="28"/>
          <w:szCs w:val="28"/>
        </w:rPr>
      </w:pPr>
      <w:proofErr w:type="spellStart"/>
      <w:r w:rsidRPr="00C210F6">
        <w:rPr>
          <w:rFonts w:ascii="Times New Roman" w:hAnsi="Times New Roman" w:cs="Times New Roman"/>
          <w:sz w:val="28"/>
          <w:szCs w:val="28"/>
        </w:rPr>
        <w:t>Всі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мають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однаковий</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формат</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визначення</w:t>
      </w:r>
      <w:proofErr w:type="spellEnd"/>
      <w:r w:rsidRPr="00C210F6">
        <w:rPr>
          <w:rFonts w:ascii="Times New Roman" w:hAnsi="Times New Roman" w:cs="Times New Roman"/>
          <w:sz w:val="28"/>
          <w:szCs w:val="28"/>
        </w:rPr>
        <w:t>:</w:t>
      </w:r>
    </w:p>
    <w:p w14:paraId="358DA452" w14:textId="77777777" w:rsidR="00626761" w:rsidRPr="00C210F6" w:rsidRDefault="00626761" w:rsidP="00774CE2">
      <w:pPr>
        <w:jc w:val="both"/>
        <w:rPr>
          <w:rFonts w:asciiTheme="majorHAnsi" w:hAnsiTheme="majorHAnsi" w:cs="Times New Roman"/>
          <w:sz w:val="28"/>
          <w:szCs w:val="28"/>
        </w:rPr>
      </w:pPr>
    </w:p>
    <w:p w14:paraId="15E59DB5" w14:textId="77777777" w:rsidR="00626761" w:rsidRPr="00C210F6" w:rsidRDefault="00626761" w:rsidP="00774CE2">
      <w:pPr>
        <w:jc w:val="both"/>
        <w:rPr>
          <w:rFonts w:asciiTheme="majorHAnsi" w:hAnsiTheme="majorHAnsi" w:cs="Times New Roman"/>
          <w:b/>
          <w:sz w:val="28"/>
          <w:szCs w:val="28"/>
        </w:rPr>
      </w:pPr>
      <w:r w:rsidRPr="00C210F6">
        <w:rPr>
          <w:rFonts w:asciiTheme="majorHAnsi" w:hAnsiTheme="majorHAnsi" w:cs="Times New Roman"/>
          <w:b/>
          <w:sz w:val="28"/>
          <w:szCs w:val="28"/>
        </w:rPr>
        <w:t>[</w:t>
      </w:r>
      <w:proofErr w:type="spellStart"/>
      <w:r w:rsidRPr="00C210F6">
        <w:rPr>
          <w:rFonts w:asciiTheme="majorHAnsi" w:hAnsiTheme="majorHAnsi" w:cs="Times New Roman"/>
          <w:b/>
          <w:sz w:val="28"/>
          <w:szCs w:val="28"/>
        </w:rPr>
        <w:t>тип</w:t>
      </w:r>
      <w:proofErr w:type="spellEnd"/>
      <w:r w:rsidRPr="00C210F6">
        <w:rPr>
          <w:rFonts w:asciiTheme="majorHAnsi" w:hAnsiTheme="majorHAnsi" w:cs="Times New Roman"/>
          <w:b/>
          <w:sz w:val="28"/>
          <w:szCs w:val="28"/>
        </w:rPr>
        <w:t xml:space="preserve"> </w:t>
      </w:r>
      <w:proofErr w:type="spellStart"/>
      <w:r w:rsidRPr="00C210F6">
        <w:rPr>
          <w:rFonts w:asciiTheme="majorHAnsi" w:hAnsiTheme="majorHAnsi" w:cs="Times New Roman"/>
          <w:b/>
          <w:sz w:val="28"/>
          <w:szCs w:val="28"/>
        </w:rPr>
        <w:t>результату</w:t>
      </w:r>
      <w:proofErr w:type="spellEnd"/>
      <w:r w:rsidRPr="00C210F6">
        <w:rPr>
          <w:rFonts w:asciiTheme="majorHAnsi" w:hAnsiTheme="majorHAnsi" w:cs="Times New Roman"/>
          <w:b/>
          <w:sz w:val="28"/>
          <w:szCs w:val="28"/>
        </w:rPr>
        <w:t xml:space="preserve">] </w:t>
      </w:r>
      <w:proofErr w:type="spellStart"/>
      <w:r w:rsidRPr="00C210F6">
        <w:rPr>
          <w:rFonts w:asciiTheme="majorHAnsi" w:hAnsiTheme="majorHAnsi" w:cs="Times New Roman"/>
          <w:b/>
          <w:sz w:val="28"/>
          <w:szCs w:val="28"/>
        </w:rPr>
        <w:t>ім'я</w:t>
      </w:r>
      <w:proofErr w:type="spellEnd"/>
      <w:r w:rsidRPr="00C210F6">
        <w:rPr>
          <w:rFonts w:asciiTheme="majorHAnsi" w:hAnsiTheme="majorHAnsi" w:cs="Times New Roman"/>
          <w:b/>
          <w:sz w:val="28"/>
          <w:szCs w:val="28"/>
        </w:rPr>
        <w:t xml:space="preserve"> </w:t>
      </w:r>
      <w:proofErr w:type="spellStart"/>
      <w:r w:rsidRPr="00C210F6">
        <w:rPr>
          <w:rFonts w:asciiTheme="majorHAnsi" w:hAnsiTheme="majorHAnsi" w:cs="Times New Roman"/>
          <w:b/>
          <w:sz w:val="28"/>
          <w:szCs w:val="28"/>
        </w:rPr>
        <w:t>функції</w:t>
      </w:r>
      <w:proofErr w:type="spellEnd"/>
      <w:r w:rsidRPr="00C210F6">
        <w:rPr>
          <w:rFonts w:asciiTheme="majorHAnsi" w:hAnsiTheme="majorHAnsi" w:cs="Times New Roman"/>
          <w:b/>
          <w:sz w:val="28"/>
          <w:szCs w:val="28"/>
        </w:rPr>
        <w:t xml:space="preserve"> ([</w:t>
      </w:r>
      <w:proofErr w:type="spellStart"/>
      <w:r w:rsidRPr="00C210F6">
        <w:rPr>
          <w:rFonts w:asciiTheme="majorHAnsi" w:hAnsiTheme="majorHAnsi" w:cs="Times New Roman"/>
          <w:b/>
          <w:sz w:val="28"/>
          <w:szCs w:val="28"/>
        </w:rPr>
        <w:t>список</w:t>
      </w:r>
      <w:proofErr w:type="spellEnd"/>
      <w:r w:rsidRPr="00C210F6">
        <w:rPr>
          <w:rFonts w:asciiTheme="majorHAnsi" w:hAnsiTheme="majorHAnsi" w:cs="Times New Roman"/>
          <w:b/>
          <w:sz w:val="28"/>
          <w:szCs w:val="28"/>
        </w:rPr>
        <w:t xml:space="preserve"> </w:t>
      </w:r>
      <w:proofErr w:type="spellStart"/>
      <w:r w:rsidRPr="00C210F6">
        <w:rPr>
          <w:rFonts w:asciiTheme="majorHAnsi" w:hAnsiTheme="majorHAnsi" w:cs="Times New Roman"/>
          <w:b/>
          <w:sz w:val="28"/>
          <w:szCs w:val="28"/>
        </w:rPr>
        <w:t>формальних</w:t>
      </w:r>
      <w:proofErr w:type="spellEnd"/>
      <w:r w:rsidRPr="00C210F6">
        <w:rPr>
          <w:rFonts w:asciiTheme="majorHAnsi" w:hAnsiTheme="majorHAnsi" w:cs="Times New Roman"/>
          <w:b/>
          <w:sz w:val="28"/>
          <w:szCs w:val="28"/>
        </w:rPr>
        <w:t xml:space="preserve"> </w:t>
      </w:r>
      <w:proofErr w:type="spellStart"/>
      <w:r w:rsidRPr="00C210F6">
        <w:rPr>
          <w:rFonts w:asciiTheme="majorHAnsi" w:hAnsiTheme="majorHAnsi" w:cs="Times New Roman"/>
          <w:b/>
          <w:sz w:val="28"/>
          <w:szCs w:val="28"/>
        </w:rPr>
        <w:t>аргументів</w:t>
      </w:r>
      <w:proofErr w:type="spellEnd"/>
      <w:r w:rsidRPr="00C210F6">
        <w:rPr>
          <w:rFonts w:asciiTheme="majorHAnsi" w:hAnsiTheme="majorHAnsi" w:cs="Times New Roman"/>
          <w:b/>
          <w:sz w:val="28"/>
          <w:szCs w:val="28"/>
        </w:rPr>
        <w:t>])</w:t>
      </w:r>
    </w:p>
    <w:p w14:paraId="24DFD9E9" w14:textId="77777777" w:rsidR="00626761" w:rsidRPr="00C210F6" w:rsidRDefault="00626761" w:rsidP="00774CE2">
      <w:pPr>
        <w:jc w:val="both"/>
        <w:rPr>
          <w:rFonts w:asciiTheme="majorHAnsi" w:hAnsiTheme="majorHAnsi" w:cs="Times New Roman"/>
          <w:sz w:val="28"/>
          <w:szCs w:val="28"/>
        </w:rPr>
      </w:pPr>
      <w:proofErr w:type="gramStart"/>
      <w:r w:rsidRPr="00C210F6">
        <w:rPr>
          <w:rFonts w:asciiTheme="majorHAnsi" w:hAnsiTheme="majorHAnsi" w:cs="Times New Roman"/>
          <w:b/>
          <w:sz w:val="28"/>
          <w:szCs w:val="28"/>
        </w:rPr>
        <w:t>{</w:t>
      </w:r>
      <w:r w:rsidRPr="00C210F6">
        <w:rPr>
          <w:rFonts w:asciiTheme="majorHAnsi" w:hAnsiTheme="majorHAnsi" w:cs="Times New Roman"/>
          <w:sz w:val="28"/>
          <w:szCs w:val="28"/>
        </w:rPr>
        <w:t xml:space="preserve"> /</w:t>
      </w:r>
      <w:proofErr w:type="gramEnd"/>
      <w:r w:rsidRPr="00C210F6">
        <w:rPr>
          <w:rFonts w:asciiTheme="majorHAnsi" w:hAnsiTheme="majorHAnsi" w:cs="Times New Roman"/>
          <w:sz w:val="28"/>
          <w:szCs w:val="28"/>
        </w:rPr>
        <w:t xml:space="preserve">/ </w:t>
      </w:r>
      <w:proofErr w:type="spellStart"/>
      <w:r w:rsidRPr="00C210F6">
        <w:rPr>
          <w:rStyle w:val="af2"/>
          <w:rFonts w:asciiTheme="majorHAnsi" w:hAnsiTheme="majorHAnsi"/>
          <w:sz w:val="28"/>
          <w:szCs w:val="28"/>
        </w:rPr>
        <w:t>тіло</w:t>
      </w:r>
      <w:proofErr w:type="spellEnd"/>
      <w:r w:rsidRPr="00C210F6">
        <w:rPr>
          <w:rStyle w:val="af2"/>
          <w:rFonts w:asciiTheme="majorHAnsi" w:hAnsiTheme="majorHAnsi"/>
          <w:sz w:val="28"/>
          <w:szCs w:val="28"/>
        </w:rPr>
        <w:t xml:space="preserve"> </w:t>
      </w:r>
      <w:proofErr w:type="spellStart"/>
      <w:r w:rsidRPr="00C210F6">
        <w:rPr>
          <w:rStyle w:val="af2"/>
          <w:rFonts w:asciiTheme="majorHAnsi" w:hAnsiTheme="majorHAnsi"/>
          <w:sz w:val="28"/>
          <w:szCs w:val="28"/>
        </w:rPr>
        <w:t>функції</w:t>
      </w:r>
      <w:proofErr w:type="spellEnd"/>
    </w:p>
    <w:p w14:paraId="3AB7791D" w14:textId="77777777" w:rsidR="00626761" w:rsidRPr="00C210F6" w:rsidRDefault="00626761" w:rsidP="00774CE2">
      <w:pPr>
        <w:jc w:val="both"/>
        <w:rPr>
          <w:rFonts w:asciiTheme="majorHAnsi" w:hAnsiTheme="majorHAnsi" w:cs="Times New Roman"/>
          <w:b/>
          <w:sz w:val="28"/>
          <w:szCs w:val="28"/>
        </w:rPr>
      </w:pPr>
      <w:r w:rsidRPr="00C210F6">
        <w:rPr>
          <w:rFonts w:asciiTheme="majorHAnsi" w:hAnsiTheme="majorHAnsi" w:cs="Times New Roman"/>
          <w:b/>
          <w:sz w:val="28"/>
          <w:szCs w:val="28"/>
        </w:rPr>
        <w:t>&lt;</w:t>
      </w:r>
      <w:proofErr w:type="spellStart"/>
      <w:r w:rsidRPr="00C210F6">
        <w:rPr>
          <w:rFonts w:asciiTheme="majorHAnsi" w:hAnsiTheme="majorHAnsi" w:cs="Times New Roman"/>
          <w:b/>
          <w:sz w:val="28"/>
          <w:szCs w:val="28"/>
        </w:rPr>
        <w:t>опис</w:t>
      </w:r>
      <w:proofErr w:type="spellEnd"/>
      <w:r w:rsidRPr="00C210F6">
        <w:rPr>
          <w:rFonts w:asciiTheme="majorHAnsi" w:hAnsiTheme="majorHAnsi" w:cs="Times New Roman"/>
          <w:b/>
          <w:sz w:val="28"/>
          <w:szCs w:val="28"/>
        </w:rPr>
        <w:t xml:space="preserve"> </w:t>
      </w:r>
      <w:proofErr w:type="spellStart"/>
      <w:r w:rsidRPr="00C210F6">
        <w:rPr>
          <w:rFonts w:asciiTheme="majorHAnsi" w:hAnsiTheme="majorHAnsi" w:cs="Times New Roman"/>
          <w:b/>
          <w:sz w:val="28"/>
          <w:szCs w:val="28"/>
        </w:rPr>
        <w:t>даних</w:t>
      </w:r>
      <w:proofErr w:type="spellEnd"/>
      <w:r w:rsidRPr="00C210F6">
        <w:rPr>
          <w:rFonts w:asciiTheme="majorHAnsi" w:hAnsiTheme="majorHAnsi" w:cs="Times New Roman"/>
          <w:b/>
          <w:sz w:val="28"/>
          <w:szCs w:val="28"/>
        </w:rPr>
        <w:t>;&gt;</w:t>
      </w:r>
    </w:p>
    <w:p w14:paraId="2BAE3397" w14:textId="77777777" w:rsidR="00626761" w:rsidRPr="00C210F6" w:rsidRDefault="00626761" w:rsidP="00774CE2">
      <w:pPr>
        <w:jc w:val="both"/>
        <w:rPr>
          <w:rFonts w:asciiTheme="majorHAnsi" w:hAnsiTheme="majorHAnsi" w:cs="Times New Roman"/>
          <w:b/>
          <w:sz w:val="28"/>
          <w:szCs w:val="28"/>
        </w:rPr>
      </w:pPr>
      <w:r w:rsidRPr="00C210F6">
        <w:rPr>
          <w:rFonts w:asciiTheme="majorHAnsi" w:hAnsiTheme="majorHAnsi" w:cs="Times New Roman"/>
          <w:b/>
          <w:sz w:val="28"/>
          <w:szCs w:val="28"/>
        </w:rPr>
        <w:t>&lt;</w:t>
      </w:r>
      <w:proofErr w:type="spellStart"/>
      <w:r w:rsidRPr="00C210F6">
        <w:rPr>
          <w:rFonts w:asciiTheme="majorHAnsi" w:hAnsiTheme="majorHAnsi" w:cs="Times New Roman"/>
          <w:b/>
          <w:sz w:val="28"/>
          <w:szCs w:val="28"/>
        </w:rPr>
        <w:t>оператори</w:t>
      </w:r>
      <w:proofErr w:type="spellEnd"/>
      <w:r w:rsidRPr="00C210F6">
        <w:rPr>
          <w:rFonts w:asciiTheme="majorHAnsi" w:hAnsiTheme="majorHAnsi" w:cs="Times New Roman"/>
          <w:b/>
          <w:sz w:val="28"/>
          <w:szCs w:val="28"/>
        </w:rPr>
        <w:t>;&gt;</w:t>
      </w:r>
    </w:p>
    <w:p w14:paraId="54FDEA77" w14:textId="77777777" w:rsidR="00626761" w:rsidRPr="00C210F6" w:rsidRDefault="00626761" w:rsidP="00774CE2">
      <w:pPr>
        <w:jc w:val="both"/>
        <w:rPr>
          <w:rFonts w:asciiTheme="majorHAnsi" w:hAnsiTheme="majorHAnsi" w:cs="Times New Roman"/>
          <w:b/>
          <w:sz w:val="28"/>
          <w:szCs w:val="28"/>
        </w:rPr>
      </w:pPr>
      <w:r w:rsidRPr="00C210F6">
        <w:rPr>
          <w:rFonts w:asciiTheme="majorHAnsi" w:hAnsiTheme="majorHAnsi" w:cs="Times New Roman"/>
          <w:b/>
          <w:sz w:val="28"/>
          <w:szCs w:val="28"/>
        </w:rPr>
        <w:t>[return] [</w:t>
      </w:r>
      <w:proofErr w:type="spellStart"/>
      <w:r w:rsidRPr="00C210F6">
        <w:rPr>
          <w:rFonts w:asciiTheme="majorHAnsi" w:hAnsiTheme="majorHAnsi" w:cs="Times New Roman"/>
          <w:b/>
          <w:sz w:val="28"/>
          <w:szCs w:val="28"/>
        </w:rPr>
        <w:t>вираз</w:t>
      </w:r>
      <w:proofErr w:type="spellEnd"/>
      <w:r w:rsidRPr="00C210F6">
        <w:rPr>
          <w:rFonts w:asciiTheme="majorHAnsi" w:hAnsiTheme="majorHAnsi" w:cs="Times New Roman"/>
          <w:b/>
          <w:sz w:val="28"/>
          <w:szCs w:val="28"/>
        </w:rPr>
        <w:t>];</w:t>
      </w:r>
    </w:p>
    <w:p w14:paraId="2C18C36E" w14:textId="77777777" w:rsidR="00626761" w:rsidRPr="00C210F6" w:rsidRDefault="00626761" w:rsidP="00774CE2">
      <w:pPr>
        <w:jc w:val="both"/>
        <w:rPr>
          <w:rFonts w:asciiTheme="majorHAnsi" w:hAnsiTheme="majorHAnsi" w:cs="Times New Roman"/>
          <w:sz w:val="28"/>
          <w:szCs w:val="28"/>
        </w:rPr>
      </w:pPr>
      <w:r w:rsidRPr="00C210F6">
        <w:rPr>
          <w:rFonts w:asciiTheme="majorHAnsi" w:hAnsiTheme="majorHAnsi" w:cs="Times New Roman"/>
          <w:b/>
          <w:sz w:val="28"/>
          <w:szCs w:val="28"/>
        </w:rPr>
        <w:t>}</w:t>
      </w:r>
      <w:r w:rsidRPr="00C210F6">
        <w:rPr>
          <w:rFonts w:asciiTheme="majorHAnsi" w:hAnsiTheme="majorHAnsi" w:cs="Times New Roman"/>
          <w:sz w:val="28"/>
          <w:szCs w:val="28"/>
        </w:rPr>
        <w:t>;</w:t>
      </w:r>
    </w:p>
    <w:p w14:paraId="4D0E1187" w14:textId="77777777" w:rsidR="00626761" w:rsidRPr="00C210F6" w:rsidRDefault="00626761" w:rsidP="00774CE2">
      <w:pPr>
        <w:jc w:val="both"/>
        <w:rPr>
          <w:rFonts w:ascii="Times New Roman" w:hAnsi="Times New Roman" w:cs="Times New Roman"/>
          <w:b/>
          <w:sz w:val="28"/>
          <w:szCs w:val="28"/>
        </w:rPr>
      </w:pPr>
      <w:proofErr w:type="spellStart"/>
      <w:r w:rsidRPr="00C210F6">
        <w:rPr>
          <w:rFonts w:ascii="Times New Roman" w:hAnsi="Times New Roman" w:cs="Times New Roman"/>
          <w:b/>
          <w:sz w:val="28"/>
          <w:szCs w:val="28"/>
        </w:rPr>
        <w:t>Тип</w:t>
      </w:r>
      <w:proofErr w:type="spellEnd"/>
      <w:r w:rsidRPr="00C210F6">
        <w:rPr>
          <w:rFonts w:ascii="Times New Roman" w:hAnsi="Times New Roman" w:cs="Times New Roman"/>
          <w:b/>
          <w:sz w:val="28"/>
          <w:szCs w:val="28"/>
        </w:rPr>
        <w:t xml:space="preserve"> </w:t>
      </w:r>
      <w:proofErr w:type="spellStart"/>
      <w:r w:rsidRPr="00C210F6">
        <w:rPr>
          <w:rFonts w:ascii="Times New Roman" w:hAnsi="Times New Roman" w:cs="Times New Roman"/>
          <w:b/>
          <w:sz w:val="28"/>
          <w:szCs w:val="28"/>
        </w:rPr>
        <w:t>результату</w:t>
      </w:r>
      <w:proofErr w:type="spellEnd"/>
      <w:r w:rsidRPr="00C210F6">
        <w:rPr>
          <w:rFonts w:ascii="Times New Roman" w:hAnsi="Times New Roman" w:cs="Times New Roman"/>
          <w:b/>
          <w:sz w:val="28"/>
          <w:szCs w:val="28"/>
        </w:rPr>
        <w:t>:</w:t>
      </w:r>
    </w:p>
    <w:p w14:paraId="2FC33538" w14:textId="77777777" w:rsidR="00626761" w:rsidRPr="00C210F6" w:rsidRDefault="00626761" w:rsidP="00774CE2">
      <w:pPr>
        <w:jc w:val="both"/>
        <w:rPr>
          <w:rFonts w:ascii="Times New Roman" w:hAnsi="Times New Roman" w:cs="Times New Roman"/>
          <w:sz w:val="28"/>
          <w:szCs w:val="28"/>
        </w:rPr>
      </w:pPr>
      <w:proofErr w:type="spellStart"/>
      <w:r w:rsidRPr="00C210F6">
        <w:rPr>
          <w:rFonts w:ascii="Times New Roman" w:hAnsi="Times New Roman" w:cs="Times New Roman"/>
          <w:sz w:val="28"/>
          <w:szCs w:val="28"/>
        </w:rPr>
        <w:t>Функція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може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повертати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деяке</w:t>
      </w:r>
      <w:proofErr w:type="spellEnd"/>
      <w:r w:rsidRPr="00C210F6">
        <w:rPr>
          <w:rFonts w:ascii="Times New Roman" w:hAnsi="Times New Roman" w:cs="Times New Roman"/>
          <w:sz w:val="28"/>
          <w:szCs w:val="28"/>
        </w:rPr>
        <w:t xml:space="preserve"> (</w:t>
      </w:r>
      <w:proofErr w:type="spellStart"/>
      <w:proofErr w:type="gramStart"/>
      <w:r w:rsidRPr="00C210F6">
        <w:rPr>
          <w:rFonts w:ascii="Times New Roman" w:hAnsi="Times New Roman" w:cs="Times New Roman"/>
          <w:b/>
          <w:sz w:val="28"/>
          <w:szCs w:val="28"/>
        </w:rPr>
        <w:t>одне</w:t>
      </w:r>
      <w:proofErr w:type="spellEnd"/>
      <w:r w:rsidRPr="00C210F6">
        <w:rPr>
          <w:rFonts w:ascii="Times New Roman" w:hAnsi="Times New Roman" w:cs="Times New Roman"/>
          <w:sz w:val="28"/>
          <w:szCs w:val="28"/>
        </w:rPr>
        <w:t xml:space="preserve"> !</w:t>
      </w:r>
      <w:proofErr w:type="gram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значення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Це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значення</w:t>
      </w:r>
      <w:proofErr w:type="spellEnd"/>
      <w:r w:rsidRPr="00C210F6">
        <w:rPr>
          <w:rFonts w:ascii="Times New Roman" w:hAnsi="Times New Roman" w:cs="Times New Roman"/>
          <w:sz w:val="28"/>
          <w:szCs w:val="28"/>
        </w:rPr>
        <w:t xml:space="preserve"> і є </w:t>
      </w:r>
      <w:proofErr w:type="spellStart"/>
      <w:r w:rsidRPr="00C210F6">
        <w:rPr>
          <w:rFonts w:ascii="Times New Roman" w:hAnsi="Times New Roman" w:cs="Times New Roman"/>
          <w:sz w:val="28"/>
          <w:szCs w:val="28"/>
        </w:rPr>
        <w:t>результат</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виконання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який</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виконанні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програми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підставляється</w:t>
      </w:r>
      <w:proofErr w:type="spellEnd"/>
      <w:r w:rsidRPr="00C210F6">
        <w:rPr>
          <w:rFonts w:ascii="Times New Roman" w:hAnsi="Times New Roman" w:cs="Times New Roman"/>
          <w:sz w:val="28"/>
          <w:szCs w:val="28"/>
        </w:rPr>
        <w:t xml:space="preserve"> в </w:t>
      </w:r>
      <w:proofErr w:type="spellStart"/>
      <w:r w:rsidRPr="00C210F6">
        <w:rPr>
          <w:rFonts w:ascii="Times New Roman" w:hAnsi="Times New Roman" w:cs="Times New Roman"/>
          <w:sz w:val="28"/>
          <w:szCs w:val="28"/>
        </w:rPr>
        <w:t>точку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виклику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де</w:t>
      </w:r>
      <w:proofErr w:type="spellEnd"/>
      <w:r w:rsidRPr="00C210F6">
        <w:rPr>
          <w:rFonts w:ascii="Times New Roman" w:hAnsi="Times New Roman" w:cs="Times New Roman"/>
          <w:sz w:val="28"/>
          <w:szCs w:val="28"/>
        </w:rPr>
        <w:t xml:space="preserve"> б </w:t>
      </w:r>
      <w:proofErr w:type="spellStart"/>
      <w:r w:rsidRPr="00C210F6">
        <w:rPr>
          <w:rFonts w:ascii="Times New Roman" w:hAnsi="Times New Roman" w:cs="Times New Roman"/>
          <w:sz w:val="28"/>
          <w:szCs w:val="28"/>
        </w:rPr>
        <w:t>цей</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виклик</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зустрівся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Допускається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також</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використовувати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lastRenderedPageBreak/>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що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мають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аргументів</w:t>
      </w:r>
      <w:proofErr w:type="spellEnd"/>
      <w:r w:rsidRPr="00C210F6">
        <w:rPr>
          <w:rFonts w:ascii="Times New Roman" w:hAnsi="Times New Roman" w:cs="Times New Roman"/>
          <w:sz w:val="28"/>
          <w:szCs w:val="28"/>
        </w:rPr>
        <w:t xml:space="preserve"> і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що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повертають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ніяких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значень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Дія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таких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функцій</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може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полягати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наприклад</w:t>
      </w:r>
      <w:proofErr w:type="spellEnd"/>
      <w:r w:rsidRPr="00C210F6">
        <w:rPr>
          <w:rFonts w:ascii="Times New Roman" w:hAnsi="Times New Roman" w:cs="Times New Roman"/>
          <w:sz w:val="28"/>
          <w:szCs w:val="28"/>
        </w:rPr>
        <w:t xml:space="preserve">, в </w:t>
      </w:r>
      <w:proofErr w:type="spellStart"/>
      <w:r w:rsidRPr="00C210F6">
        <w:rPr>
          <w:rFonts w:ascii="Times New Roman" w:hAnsi="Times New Roman" w:cs="Times New Roman"/>
          <w:sz w:val="28"/>
          <w:szCs w:val="28"/>
        </w:rPr>
        <w:t>зміні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значень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деяких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змінних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виводі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друк</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деяких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текстів</w:t>
      </w:r>
      <w:proofErr w:type="spellEnd"/>
      <w:r w:rsidRPr="00C210F6">
        <w:rPr>
          <w:rFonts w:ascii="Times New Roman" w:hAnsi="Times New Roman" w:cs="Times New Roman"/>
          <w:sz w:val="28"/>
          <w:szCs w:val="28"/>
        </w:rPr>
        <w:t xml:space="preserve"> і </w:t>
      </w:r>
      <w:proofErr w:type="spellStart"/>
      <w:r w:rsidRPr="00C210F6">
        <w:rPr>
          <w:rFonts w:ascii="Times New Roman" w:hAnsi="Times New Roman" w:cs="Times New Roman"/>
          <w:sz w:val="28"/>
          <w:szCs w:val="28"/>
        </w:rPr>
        <w:t>тому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подібне</w:t>
      </w:r>
      <w:proofErr w:type="spellEnd"/>
      <w:r w:rsidRPr="00C210F6">
        <w:rPr>
          <w:rFonts w:ascii="Times New Roman" w:hAnsi="Times New Roman" w:cs="Times New Roman"/>
          <w:sz w:val="28"/>
          <w:szCs w:val="28"/>
        </w:rPr>
        <w:t>.</w:t>
      </w:r>
    </w:p>
    <w:p w14:paraId="6EDD82A0" w14:textId="77777777" w:rsidR="00626761" w:rsidRPr="00C210F6" w:rsidRDefault="00626761" w:rsidP="00774CE2">
      <w:pPr>
        <w:jc w:val="both"/>
        <w:rPr>
          <w:rFonts w:ascii="Times New Roman" w:hAnsi="Times New Roman" w:cs="Times New Roman"/>
          <w:sz w:val="28"/>
          <w:szCs w:val="28"/>
        </w:rPr>
      </w:pPr>
      <w:proofErr w:type="spellStart"/>
      <w:r w:rsidRPr="001F51D6">
        <w:rPr>
          <w:rFonts w:ascii="Times New Roman" w:hAnsi="Times New Roman" w:cs="Times New Roman"/>
          <w:i/>
          <w:sz w:val="28"/>
          <w:szCs w:val="28"/>
        </w:rPr>
        <w:t>Таким</w:t>
      </w:r>
      <w:proofErr w:type="spellEnd"/>
      <w:r w:rsidRPr="001F51D6">
        <w:rPr>
          <w:rFonts w:ascii="Times New Roman" w:hAnsi="Times New Roman" w:cs="Times New Roman"/>
          <w:i/>
          <w:sz w:val="28"/>
          <w:szCs w:val="28"/>
        </w:rPr>
        <w:t xml:space="preserve"> </w:t>
      </w:r>
      <w:proofErr w:type="spellStart"/>
      <w:r w:rsidRPr="001F51D6">
        <w:rPr>
          <w:rFonts w:ascii="Times New Roman" w:hAnsi="Times New Roman" w:cs="Times New Roman"/>
          <w:i/>
          <w:sz w:val="28"/>
          <w:szCs w:val="28"/>
        </w:rPr>
        <w:t>чином</w:t>
      </w:r>
      <w:proofErr w:type="spellEnd"/>
      <w:r>
        <w:rPr>
          <w:rFonts w:ascii="Times New Roman" w:hAnsi="Times New Roman" w:cs="Times New Roman"/>
          <w:i/>
          <w:sz w:val="28"/>
          <w:szCs w:val="28"/>
        </w:rPr>
        <w:t xml:space="preserve"> </w:t>
      </w:r>
      <w:r w:rsidRPr="00C210F6">
        <w:rPr>
          <w:rFonts w:ascii="Times New Roman" w:hAnsi="Times New Roman" w:cs="Times New Roman"/>
          <w:b/>
          <w:sz w:val="28"/>
          <w:szCs w:val="28"/>
        </w:rPr>
        <w:t>[</w:t>
      </w:r>
      <w:proofErr w:type="spellStart"/>
      <w:r w:rsidRPr="00C210F6">
        <w:rPr>
          <w:rFonts w:ascii="Times New Roman" w:hAnsi="Times New Roman" w:cs="Times New Roman"/>
          <w:b/>
          <w:sz w:val="28"/>
          <w:szCs w:val="28"/>
        </w:rPr>
        <w:t>тип</w:t>
      </w:r>
      <w:proofErr w:type="spellEnd"/>
      <w:r w:rsidRPr="00C210F6">
        <w:rPr>
          <w:rFonts w:ascii="Times New Roman" w:hAnsi="Times New Roman" w:cs="Times New Roman"/>
          <w:b/>
          <w:sz w:val="28"/>
          <w:szCs w:val="28"/>
        </w:rPr>
        <w:t xml:space="preserve"> </w:t>
      </w:r>
      <w:proofErr w:type="spellStart"/>
      <w:r w:rsidRPr="00C210F6">
        <w:rPr>
          <w:rFonts w:ascii="Times New Roman" w:hAnsi="Times New Roman" w:cs="Times New Roman"/>
          <w:b/>
          <w:sz w:val="28"/>
          <w:szCs w:val="28"/>
        </w:rPr>
        <w:t>результату</w:t>
      </w:r>
      <w:proofErr w:type="spellEnd"/>
      <w:r w:rsidRPr="00C210F6">
        <w:rPr>
          <w:rFonts w:ascii="Times New Roman" w:hAnsi="Times New Roman" w:cs="Times New Roman"/>
          <w:b/>
          <w:sz w:val="28"/>
          <w:szCs w:val="28"/>
        </w:rPr>
        <w:t>] -</w:t>
      </w:r>
      <w:r w:rsidRPr="00C210F6">
        <w:rPr>
          <w:rFonts w:ascii="Times New Roman" w:hAnsi="Times New Roman" w:cs="Times New Roman"/>
          <w:sz w:val="28"/>
          <w:szCs w:val="28"/>
        </w:rPr>
        <w:t xml:space="preserve"> </w:t>
      </w:r>
      <w:proofErr w:type="spellStart"/>
      <w:r w:rsidRPr="001F51D6">
        <w:rPr>
          <w:rFonts w:ascii="Times New Roman" w:hAnsi="Times New Roman" w:cs="Times New Roman"/>
          <w:i/>
          <w:sz w:val="28"/>
          <w:szCs w:val="28"/>
        </w:rPr>
        <w:t>будь-який</w:t>
      </w:r>
      <w:proofErr w:type="spellEnd"/>
      <w:r w:rsidRPr="001F51D6">
        <w:rPr>
          <w:rFonts w:ascii="Times New Roman" w:hAnsi="Times New Roman" w:cs="Times New Roman"/>
          <w:i/>
          <w:sz w:val="28"/>
          <w:szCs w:val="28"/>
        </w:rPr>
        <w:t xml:space="preserve"> </w:t>
      </w:r>
      <w:proofErr w:type="spellStart"/>
      <w:r w:rsidRPr="001F51D6">
        <w:rPr>
          <w:rFonts w:ascii="Times New Roman" w:hAnsi="Times New Roman" w:cs="Times New Roman"/>
          <w:i/>
          <w:sz w:val="28"/>
          <w:szCs w:val="28"/>
        </w:rPr>
        <w:t>базовий</w:t>
      </w:r>
      <w:proofErr w:type="spellEnd"/>
      <w:r w:rsidRPr="001F51D6">
        <w:rPr>
          <w:rFonts w:ascii="Times New Roman" w:hAnsi="Times New Roman" w:cs="Times New Roman"/>
          <w:i/>
          <w:sz w:val="28"/>
          <w:szCs w:val="28"/>
        </w:rPr>
        <w:t xml:space="preserve"> </w:t>
      </w:r>
      <w:proofErr w:type="spellStart"/>
      <w:r w:rsidRPr="001F51D6">
        <w:rPr>
          <w:rFonts w:ascii="Times New Roman" w:hAnsi="Times New Roman" w:cs="Times New Roman"/>
          <w:i/>
          <w:sz w:val="28"/>
          <w:szCs w:val="28"/>
        </w:rPr>
        <w:t>або</w:t>
      </w:r>
      <w:proofErr w:type="spellEnd"/>
      <w:r w:rsidRPr="001F51D6">
        <w:rPr>
          <w:rFonts w:ascii="Times New Roman" w:hAnsi="Times New Roman" w:cs="Times New Roman"/>
          <w:i/>
          <w:sz w:val="28"/>
          <w:szCs w:val="28"/>
        </w:rPr>
        <w:t xml:space="preserve"> </w:t>
      </w:r>
      <w:proofErr w:type="spellStart"/>
      <w:r w:rsidRPr="001F51D6">
        <w:rPr>
          <w:rFonts w:ascii="Times New Roman" w:hAnsi="Times New Roman" w:cs="Times New Roman"/>
          <w:i/>
          <w:sz w:val="28"/>
          <w:szCs w:val="28"/>
        </w:rPr>
        <w:t>раніше</w:t>
      </w:r>
      <w:proofErr w:type="spellEnd"/>
      <w:r w:rsidRPr="001F51D6">
        <w:rPr>
          <w:rFonts w:ascii="Times New Roman" w:hAnsi="Times New Roman" w:cs="Times New Roman"/>
          <w:i/>
          <w:sz w:val="28"/>
          <w:szCs w:val="28"/>
        </w:rPr>
        <w:t xml:space="preserve"> </w:t>
      </w:r>
      <w:proofErr w:type="spellStart"/>
      <w:r w:rsidRPr="001F51D6">
        <w:rPr>
          <w:rFonts w:ascii="Times New Roman" w:hAnsi="Times New Roman" w:cs="Times New Roman"/>
          <w:i/>
          <w:sz w:val="28"/>
          <w:szCs w:val="28"/>
        </w:rPr>
        <w:t>описаний</w:t>
      </w:r>
      <w:proofErr w:type="spellEnd"/>
      <w:r w:rsidRPr="001F51D6">
        <w:rPr>
          <w:rFonts w:ascii="Times New Roman" w:hAnsi="Times New Roman" w:cs="Times New Roman"/>
          <w:i/>
          <w:sz w:val="28"/>
          <w:szCs w:val="28"/>
        </w:rPr>
        <w:t xml:space="preserve"> </w:t>
      </w:r>
      <w:proofErr w:type="spellStart"/>
      <w:r w:rsidRPr="001F51D6">
        <w:rPr>
          <w:rFonts w:ascii="Times New Roman" w:hAnsi="Times New Roman" w:cs="Times New Roman"/>
          <w:i/>
          <w:sz w:val="28"/>
          <w:szCs w:val="28"/>
        </w:rPr>
        <w:t>тип</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значення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i/>
          <w:sz w:val="28"/>
          <w:szCs w:val="28"/>
        </w:rPr>
        <w:t>за</w:t>
      </w:r>
      <w:proofErr w:type="spellEnd"/>
      <w:r w:rsidRPr="00C210F6">
        <w:rPr>
          <w:rFonts w:ascii="Times New Roman" w:hAnsi="Times New Roman" w:cs="Times New Roman"/>
          <w:i/>
          <w:sz w:val="28"/>
          <w:szCs w:val="28"/>
        </w:rPr>
        <w:t xml:space="preserve"> </w:t>
      </w:r>
      <w:proofErr w:type="spellStart"/>
      <w:r w:rsidRPr="00C210F6">
        <w:rPr>
          <w:rFonts w:ascii="Times New Roman" w:hAnsi="Times New Roman" w:cs="Times New Roman"/>
          <w:i/>
          <w:sz w:val="28"/>
          <w:szCs w:val="28"/>
        </w:rPr>
        <w:t>винятком</w:t>
      </w:r>
      <w:proofErr w:type="spellEnd"/>
      <w:r w:rsidRPr="00C210F6">
        <w:rPr>
          <w:rFonts w:ascii="Times New Roman" w:hAnsi="Times New Roman" w:cs="Times New Roman"/>
          <w:i/>
          <w:sz w:val="28"/>
          <w:szCs w:val="28"/>
        </w:rPr>
        <w:t xml:space="preserve"> </w:t>
      </w:r>
      <w:proofErr w:type="spellStart"/>
      <w:r w:rsidRPr="00C210F6">
        <w:rPr>
          <w:rFonts w:ascii="Times New Roman" w:hAnsi="Times New Roman" w:cs="Times New Roman"/>
          <w:i/>
          <w:sz w:val="28"/>
          <w:szCs w:val="28"/>
        </w:rPr>
        <w:t>масиву</w:t>
      </w:r>
      <w:proofErr w:type="spellEnd"/>
      <w:r w:rsidRPr="00C210F6">
        <w:rPr>
          <w:rFonts w:ascii="Times New Roman" w:hAnsi="Times New Roman" w:cs="Times New Roman"/>
          <w:i/>
          <w:sz w:val="28"/>
          <w:szCs w:val="28"/>
        </w:rPr>
        <w:t xml:space="preserve"> і </w:t>
      </w:r>
      <w:proofErr w:type="spellStart"/>
      <w:r w:rsidRPr="00C210F6">
        <w:rPr>
          <w:rFonts w:ascii="Times New Roman" w:hAnsi="Times New Roman" w:cs="Times New Roman"/>
          <w:i/>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що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повертається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функцією</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може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нічого</w:t>
      </w:r>
      <w:proofErr w:type="spellEnd"/>
      <w:r w:rsidRPr="00C210F6">
        <w:rPr>
          <w:rFonts w:ascii="Times New Roman" w:hAnsi="Times New Roman" w:cs="Times New Roman"/>
          <w:sz w:val="28"/>
          <w:szCs w:val="28"/>
        </w:rPr>
        <w:t xml:space="preserve"> і </w:t>
      </w:r>
      <w:proofErr w:type="spellStart"/>
      <w:r w:rsidRPr="00C210F6">
        <w:rPr>
          <w:rFonts w:ascii="Times New Roman" w:hAnsi="Times New Roman" w:cs="Times New Roman"/>
          <w:sz w:val="28"/>
          <w:szCs w:val="28"/>
        </w:rPr>
        <w:t>не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повертати</w:t>
      </w:r>
      <w:proofErr w:type="spellEnd"/>
      <w:r w:rsidRPr="00C210F6">
        <w:rPr>
          <w:rFonts w:ascii="Times New Roman" w:hAnsi="Times New Roman" w:cs="Times New Roman"/>
          <w:sz w:val="28"/>
          <w:szCs w:val="28"/>
        </w:rPr>
        <w:t xml:space="preserve"> </w:t>
      </w:r>
      <w:proofErr w:type="gramStart"/>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це</w:t>
      </w:r>
      <w:proofErr w:type="spellEnd"/>
      <w:proofErr w:type="gram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необов’язковий</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параметр</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відсутності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повертання</w:t>
      </w:r>
      <w:proofErr w:type="spellEnd"/>
      <w:r w:rsidRPr="00C210F6">
        <w:rPr>
          <w:rFonts w:ascii="Times New Roman" w:hAnsi="Times New Roman" w:cs="Times New Roman"/>
          <w:sz w:val="28"/>
          <w:szCs w:val="28"/>
        </w:rPr>
        <w:t xml:space="preserve"> і </w:t>
      </w:r>
      <w:proofErr w:type="spellStart"/>
      <w:r w:rsidRPr="00C210F6">
        <w:rPr>
          <w:rFonts w:ascii="Times New Roman" w:hAnsi="Times New Roman" w:cs="Times New Roman"/>
          <w:sz w:val="28"/>
          <w:szCs w:val="28"/>
        </w:rPr>
        <w:t>типу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результату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тип</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результату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замовчуванням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буде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цілий</w:t>
      </w:r>
      <w:proofErr w:type="spellEnd"/>
      <w:r w:rsidRPr="00C210F6">
        <w:rPr>
          <w:rFonts w:ascii="Times New Roman" w:hAnsi="Times New Roman" w:cs="Times New Roman"/>
          <w:sz w:val="28"/>
          <w:szCs w:val="28"/>
        </w:rPr>
        <w:t xml:space="preserve"> (</w:t>
      </w:r>
      <w:r w:rsidRPr="00C210F6">
        <w:rPr>
          <w:rStyle w:val="StrongEmphasis"/>
          <w:rFonts w:ascii="Times New Roman" w:hAnsi="Times New Roman" w:cs="Times New Roman"/>
          <w:sz w:val="28"/>
          <w:szCs w:val="28"/>
        </w:rPr>
        <w:t>int</w:t>
      </w:r>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Він</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також</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може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бути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описаний</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ключовим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словом</w:t>
      </w:r>
      <w:proofErr w:type="spellEnd"/>
      <w:r w:rsidRPr="00C210F6">
        <w:rPr>
          <w:rFonts w:ascii="Times New Roman" w:hAnsi="Times New Roman" w:cs="Times New Roman"/>
          <w:sz w:val="28"/>
          <w:szCs w:val="28"/>
        </w:rPr>
        <w:t xml:space="preserve"> (</w:t>
      </w:r>
      <w:r w:rsidRPr="00C210F6">
        <w:rPr>
          <w:rStyle w:val="StrongEmphasis"/>
          <w:rFonts w:ascii="Times New Roman" w:hAnsi="Times New Roman" w:cs="Times New Roman"/>
          <w:sz w:val="28"/>
          <w:szCs w:val="28"/>
        </w:rPr>
        <w:t>void</w:t>
      </w:r>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тоді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повертає</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ніякого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значення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Якщо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результат</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повертається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функцією</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то</w:t>
      </w:r>
      <w:proofErr w:type="spellEnd"/>
      <w:r w:rsidRPr="00C210F6">
        <w:rPr>
          <w:rFonts w:ascii="Times New Roman" w:hAnsi="Times New Roman" w:cs="Times New Roman"/>
          <w:sz w:val="28"/>
          <w:szCs w:val="28"/>
        </w:rPr>
        <w:t xml:space="preserve"> в </w:t>
      </w:r>
      <w:proofErr w:type="spellStart"/>
      <w:r w:rsidRPr="00C210F6">
        <w:rPr>
          <w:rFonts w:ascii="Times New Roman" w:hAnsi="Times New Roman" w:cs="Times New Roman"/>
          <w:sz w:val="28"/>
          <w:szCs w:val="28"/>
        </w:rPr>
        <w:t>тілі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є </w:t>
      </w:r>
      <w:proofErr w:type="spellStart"/>
      <w:r w:rsidRPr="00C210F6">
        <w:rPr>
          <w:rFonts w:ascii="Times New Roman" w:hAnsi="Times New Roman" w:cs="Times New Roman"/>
          <w:sz w:val="28"/>
          <w:szCs w:val="28"/>
        </w:rPr>
        <w:t>необхідним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оператор</w:t>
      </w:r>
      <w:proofErr w:type="spellEnd"/>
      <w:r w:rsidRPr="00C210F6">
        <w:rPr>
          <w:rFonts w:ascii="Times New Roman" w:hAnsi="Times New Roman" w:cs="Times New Roman"/>
          <w:sz w:val="28"/>
          <w:szCs w:val="28"/>
        </w:rPr>
        <w:t xml:space="preserve"> </w:t>
      </w:r>
      <w:r w:rsidRPr="00C210F6">
        <w:rPr>
          <w:rStyle w:val="StrongEmphasis"/>
          <w:rFonts w:ascii="Times New Roman" w:hAnsi="Times New Roman" w:cs="Times New Roman"/>
          <w:sz w:val="28"/>
          <w:szCs w:val="28"/>
        </w:rPr>
        <w:t xml:space="preserve">return </w:t>
      </w:r>
      <w:proofErr w:type="spellStart"/>
      <w:proofErr w:type="gramStart"/>
      <w:r w:rsidRPr="00C210F6">
        <w:rPr>
          <w:rStyle w:val="StrongEmphasis"/>
          <w:rFonts w:ascii="Times New Roman" w:hAnsi="Times New Roman" w:cs="Times New Roman"/>
          <w:sz w:val="28"/>
          <w:szCs w:val="28"/>
        </w:rPr>
        <w:t>вираз</w:t>
      </w:r>
      <w:proofErr w:type="spellEnd"/>
      <w:r w:rsidRPr="00C210F6">
        <w:rPr>
          <w:rFonts w:ascii="Times New Roman" w:hAnsi="Times New Roman" w:cs="Times New Roman"/>
          <w:sz w:val="28"/>
          <w:szCs w:val="28"/>
        </w:rPr>
        <w:t>;,</w:t>
      </w:r>
      <w:proofErr w:type="gram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де</w:t>
      </w:r>
      <w:proofErr w:type="spellEnd"/>
      <w:r w:rsidRPr="00C210F6">
        <w:rPr>
          <w:rFonts w:ascii="Times New Roman" w:hAnsi="Times New Roman" w:cs="Times New Roman"/>
          <w:sz w:val="28"/>
          <w:szCs w:val="28"/>
        </w:rPr>
        <w:t xml:space="preserve"> </w:t>
      </w:r>
      <w:proofErr w:type="spellStart"/>
      <w:r w:rsidRPr="00C210F6">
        <w:rPr>
          <w:rStyle w:val="StrongEmphasis"/>
          <w:rFonts w:ascii="Times New Roman" w:hAnsi="Times New Roman" w:cs="Times New Roman"/>
          <w:sz w:val="28"/>
          <w:szCs w:val="28"/>
        </w:rPr>
        <w:t>вираз</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формує</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значення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що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співпадає</w:t>
      </w:r>
      <w:proofErr w:type="spellEnd"/>
      <w:r w:rsidRPr="00C210F6">
        <w:rPr>
          <w:rFonts w:ascii="Times New Roman" w:hAnsi="Times New Roman" w:cs="Times New Roman"/>
          <w:sz w:val="28"/>
          <w:szCs w:val="28"/>
        </w:rPr>
        <w:t xml:space="preserve"> з </w:t>
      </w:r>
      <w:proofErr w:type="spellStart"/>
      <w:r w:rsidRPr="00C210F6">
        <w:rPr>
          <w:rFonts w:ascii="Times New Roman" w:hAnsi="Times New Roman" w:cs="Times New Roman"/>
          <w:sz w:val="28"/>
          <w:szCs w:val="28"/>
        </w:rPr>
        <w:t>типом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ре</w:t>
      </w:r>
      <w:r w:rsidRPr="00C210F6">
        <w:rPr>
          <w:rFonts w:ascii="Times New Roman" w:hAnsi="Times New Roman" w:cs="Times New Roman"/>
          <w:sz w:val="28"/>
          <w:szCs w:val="28"/>
        </w:rPr>
        <w:softHyphen/>
        <w:t>зультату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Тип</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результату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який</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повертається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функцією</w:t>
      </w:r>
      <w:proofErr w:type="spellEnd"/>
      <w:r w:rsidRPr="00C210F6">
        <w:rPr>
          <w:rFonts w:ascii="Times New Roman" w:hAnsi="Times New Roman" w:cs="Times New Roman"/>
          <w:sz w:val="28"/>
          <w:szCs w:val="28"/>
        </w:rPr>
        <w:t xml:space="preserve">; в </w:t>
      </w:r>
      <w:proofErr w:type="spellStart"/>
      <w:r w:rsidRPr="00C210F6">
        <w:rPr>
          <w:rFonts w:ascii="Times New Roman" w:hAnsi="Times New Roman" w:cs="Times New Roman"/>
          <w:sz w:val="28"/>
          <w:szCs w:val="28"/>
        </w:rPr>
        <w:t>разі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якщо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повертає</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ніякого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значення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специфікується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типом</w:t>
      </w:r>
      <w:proofErr w:type="spellEnd"/>
      <w:r w:rsidRPr="00C210F6">
        <w:rPr>
          <w:rFonts w:ascii="Times New Roman" w:hAnsi="Times New Roman" w:cs="Times New Roman"/>
          <w:sz w:val="28"/>
          <w:szCs w:val="28"/>
        </w:rPr>
        <w:t xml:space="preserve"> void і </w:t>
      </w:r>
      <w:proofErr w:type="spellStart"/>
      <w:r w:rsidRPr="00C210F6">
        <w:rPr>
          <w:rFonts w:ascii="Times New Roman" w:hAnsi="Times New Roman" w:cs="Times New Roman"/>
          <w:sz w:val="28"/>
          <w:szCs w:val="28"/>
        </w:rPr>
        <w:t>функція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називається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порожньою</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Найчастіше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це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які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виводять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екран</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повідомлення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чи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виконують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деякі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зміни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параметрів</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проте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можуть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передати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певний</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результат</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іншим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змінним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виклику</w:t>
      </w:r>
      <w:proofErr w:type="spellEnd"/>
      <w:r w:rsidRPr="00C210F6">
        <w:rPr>
          <w:rFonts w:ascii="Times New Roman" w:hAnsi="Times New Roman" w:cs="Times New Roman"/>
          <w:sz w:val="28"/>
          <w:szCs w:val="28"/>
        </w:rPr>
        <w:t>.</w:t>
      </w:r>
    </w:p>
    <w:p w14:paraId="42E939CC" w14:textId="77777777" w:rsidR="00626761" w:rsidRPr="00C210F6" w:rsidRDefault="00626761" w:rsidP="00774CE2">
      <w:pPr>
        <w:jc w:val="both"/>
        <w:rPr>
          <w:rFonts w:ascii="Times New Roman" w:hAnsi="Times New Roman" w:cs="Times New Roman"/>
          <w:sz w:val="28"/>
          <w:szCs w:val="28"/>
        </w:rPr>
      </w:pPr>
      <w:proofErr w:type="spellStart"/>
      <w:r w:rsidRPr="00C210F6">
        <w:rPr>
          <w:rFonts w:asciiTheme="majorHAnsi" w:hAnsiTheme="majorHAnsi" w:cs="Times New Roman"/>
          <w:b/>
          <w:sz w:val="28"/>
          <w:szCs w:val="28"/>
        </w:rPr>
        <w:t>Ім'я</w:t>
      </w:r>
      <w:proofErr w:type="spellEnd"/>
      <w:r w:rsidRPr="00C210F6">
        <w:rPr>
          <w:rFonts w:asciiTheme="majorHAnsi" w:hAnsiTheme="majorHAnsi" w:cs="Times New Roman"/>
          <w:b/>
          <w:sz w:val="28"/>
          <w:szCs w:val="28"/>
        </w:rPr>
        <w:t xml:space="preserve"> </w:t>
      </w:r>
      <w:proofErr w:type="spellStart"/>
      <w:r w:rsidRPr="00C210F6">
        <w:rPr>
          <w:rFonts w:asciiTheme="majorHAnsi" w:hAnsiTheme="majorHAnsi" w:cs="Times New Roman"/>
          <w:b/>
          <w:sz w:val="28"/>
          <w:szCs w:val="28"/>
        </w:rPr>
        <w:t>функції</w:t>
      </w:r>
      <w:proofErr w:type="spellEnd"/>
    </w:p>
    <w:p w14:paraId="085B22C0" w14:textId="77777777" w:rsidR="00626761" w:rsidRPr="00C210F6" w:rsidRDefault="00626761" w:rsidP="00774CE2">
      <w:pPr>
        <w:jc w:val="both"/>
        <w:rPr>
          <w:rFonts w:ascii="Times New Roman" w:hAnsi="Times New Roman" w:cs="Times New Roman"/>
          <w:sz w:val="28"/>
          <w:szCs w:val="28"/>
        </w:rPr>
      </w:pPr>
      <w:r w:rsidRPr="00C210F6">
        <w:rPr>
          <w:rFonts w:ascii="Times New Roman" w:hAnsi="Times New Roman" w:cs="Times New Roman"/>
          <w:sz w:val="28"/>
          <w:szCs w:val="28"/>
        </w:rPr>
        <w:t>&lt;</w:t>
      </w:r>
      <w:proofErr w:type="spellStart"/>
      <w:r w:rsidRPr="00C210F6">
        <w:rPr>
          <w:rFonts w:ascii="Times New Roman" w:hAnsi="Times New Roman" w:cs="Times New Roman"/>
          <w:b/>
          <w:sz w:val="28"/>
          <w:szCs w:val="28"/>
        </w:rPr>
        <w:t>ім’я_функції</w:t>
      </w:r>
      <w:proofErr w:type="spellEnd"/>
      <w:r w:rsidRPr="00C210F6">
        <w:rPr>
          <w:rFonts w:ascii="Times New Roman" w:hAnsi="Times New Roman" w:cs="Times New Roman"/>
          <w:sz w:val="28"/>
          <w:szCs w:val="28"/>
        </w:rPr>
        <w:t xml:space="preserve">&gt;- </w:t>
      </w:r>
      <w:proofErr w:type="spellStart"/>
      <w:r w:rsidRPr="00C210F6">
        <w:rPr>
          <w:rFonts w:ascii="Times New Roman" w:hAnsi="Times New Roman" w:cs="Times New Roman"/>
          <w:sz w:val="28"/>
          <w:szCs w:val="28"/>
        </w:rPr>
        <w:t>або</w:t>
      </w:r>
      <w:proofErr w:type="spellEnd"/>
      <w:r w:rsidRPr="00C210F6">
        <w:rPr>
          <w:rFonts w:ascii="Times New Roman" w:hAnsi="Times New Roman" w:cs="Times New Roman"/>
          <w:sz w:val="28"/>
          <w:szCs w:val="28"/>
        </w:rPr>
        <w:t xml:space="preserve"> main </w:t>
      </w:r>
      <w:proofErr w:type="spellStart"/>
      <w:r w:rsidRPr="00C210F6">
        <w:rPr>
          <w:rFonts w:ascii="Times New Roman" w:hAnsi="Times New Roman" w:cs="Times New Roman"/>
          <w:sz w:val="28"/>
          <w:szCs w:val="28"/>
        </w:rPr>
        <w:t>для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головної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або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довільний</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ідентифікатор</w:t>
      </w:r>
      <w:proofErr w:type="spellEnd"/>
      <w:r w:rsidRPr="00C210F6">
        <w:rPr>
          <w:rFonts w:ascii="Times New Roman" w:hAnsi="Times New Roman" w:cs="Times New Roman"/>
          <w:sz w:val="28"/>
          <w:szCs w:val="28"/>
        </w:rPr>
        <w:t>.</w:t>
      </w:r>
    </w:p>
    <w:p w14:paraId="2B50D8D9" w14:textId="77777777" w:rsidR="00626761" w:rsidRPr="00C210F6" w:rsidRDefault="00626761" w:rsidP="00774CE2">
      <w:pPr>
        <w:jc w:val="both"/>
        <w:rPr>
          <w:rFonts w:ascii="Times New Roman" w:hAnsi="Times New Roman" w:cs="Times New Roman"/>
          <w:sz w:val="28"/>
          <w:szCs w:val="28"/>
        </w:rPr>
      </w:pPr>
      <w:proofErr w:type="spellStart"/>
      <w:r w:rsidRPr="00C210F6">
        <w:rPr>
          <w:rStyle w:val="StrongEmphasis"/>
          <w:rFonts w:ascii="Times New Roman" w:hAnsi="Times New Roman" w:cs="Times New Roman"/>
          <w:b w:val="0"/>
          <w:sz w:val="28"/>
          <w:szCs w:val="28"/>
        </w:rPr>
        <w:t>Ім’я</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функції</w:t>
      </w:r>
      <w:proofErr w:type="spellEnd"/>
      <w:r w:rsidRPr="00C210F6">
        <w:rPr>
          <w:rFonts w:ascii="Times New Roman" w:hAnsi="Times New Roman" w:cs="Times New Roman"/>
          <w:sz w:val="28"/>
          <w:szCs w:val="28"/>
        </w:rPr>
        <w:t xml:space="preserve"> — </w:t>
      </w:r>
      <w:proofErr w:type="spellStart"/>
      <w:r w:rsidRPr="00C210F6">
        <w:rPr>
          <w:rFonts w:ascii="Times New Roman" w:hAnsi="Times New Roman" w:cs="Times New Roman"/>
          <w:sz w:val="28"/>
          <w:szCs w:val="28"/>
        </w:rPr>
        <w:t>ідентифікатор</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яким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завжди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знаходиться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пара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круглих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дужок</w:t>
      </w:r>
      <w:proofErr w:type="spellEnd"/>
      <w:r w:rsidRPr="00C210F6">
        <w:rPr>
          <w:rFonts w:ascii="Times New Roman" w:hAnsi="Times New Roman" w:cs="Times New Roman"/>
          <w:sz w:val="28"/>
          <w:szCs w:val="28"/>
        </w:rPr>
        <w:t xml:space="preserve"> “</w:t>
      </w:r>
      <w:r w:rsidRPr="00C210F6">
        <w:rPr>
          <w:rStyle w:val="StrongEmphasis"/>
          <w:rFonts w:ascii="Times New Roman" w:hAnsi="Times New Roman" w:cs="Times New Roman"/>
          <w:sz w:val="28"/>
          <w:szCs w:val="28"/>
        </w:rPr>
        <w:t>()”</w:t>
      </w:r>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записуються</w:t>
      </w:r>
      <w:proofErr w:type="spellEnd"/>
      <w:r w:rsidRPr="00C210F6">
        <w:rPr>
          <w:rFonts w:ascii="Times New Roman" w:hAnsi="Times New Roman" w:cs="Times New Roman"/>
          <w:sz w:val="28"/>
          <w:szCs w:val="28"/>
        </w:rPr>
        <w:t xml:space="preserve"> </w:t>
      </w:r>
      <w:proofErr w:type="spellStart"/>
      <w:r w:rsidRPr="00C210F6">
        <w:rPr>
          <w:rStyle w:val="StrongEmphasis"/>
          <w:rFonts w:ascii="Times New Roman" w:hAnsi="Times New Roman" w:cs="Times New Roman"/>
          <w:sz w:val="28"/>
          <w:szCs w:val="28"/>
        </w:rPr>
        <w:t>формальні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b/>
          <w:sz w:val="28"/>
          <w:szCs w:val="28"/>
        </w:rPr>
        <w:t>аргументи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Фактично</w:t>
      </w:r>
      <w:proofErr w:type="spellEnd"/>
      <w:r w:rsidRPr="00C210F6">
        <w:rPr>
          <w:rStyle w:val="StrongEmphasis"/>
          <w:rFonts w:ascii="Times New Roman" w:hAnsi="Times New Roman" w:cs="Times New Roman"/>
          <w:sz w:val="28"/>
          <w:szCs w:val="28"/>
        </w:rPr>
        <w:t xml:space="preserve"> </w:t>
      </w:r>
      <w:proofErr w:type="spellStart"/>
      <w:r w:rsidRPr="00C210F6">
        <w:rPr>
          <w:rStyle w:val="StrongEmphasis"/>
          <w:rFonts w:ascii="Times New Roman" w:hAnsi="Times New Roman" w:cs="Times New Roman"/>
          <w:sz w:val="28"/>
          <w:szCs w:val="28"/>
        </w:rPr>
        <w:t>ім’я</w:t>
      </w:r>
      <w:proofErr w:type="spellEnd"/>
      <w:r w:rsidRPr="00C210F6">
        <w:rPr>
          <w:rStyle w:val="StrongEmphasis"/>
          <w:rFonts w:ascii="Times New Roman" w:hAnsi="Times New Roman" w:cs="Times New Roman"/>
          <w:sz w:val="28"/>
          <w:szCs w:val="28"/>
        </w:rPr>
        <w:t xml:space="preserve"> </w:t>
      </w:r>
      <w:proofErr w:type="spellStart"/>
      <w:r w:rsidRPr="00C210F6">
        <w:rPr>
          <w:rStyle w:val="StrongEmphasis"/>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 </w:t>
      </w:r>
      <w:proofErr w:type="spellStart"/>
      <w:r w:rsidRPr="00C210F6">
        <w:rPr>
          <w:rFonts w:ascii="Times New Roman" w:hAnsi="Times New Roman" w:cs="Times New Roman"/>
          <w:sz w:val="28"/>
          <w:szCs w:val="28"/>
        </w:rPr>
        <w:t>це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особливий</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вид</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покажчика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функцію</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його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значенням</w:t>
      </w:r>
      <w:proofErr w:type="spellEnd"/>
      <w:r w:rsidRPr="00C210F6">
        <w:rPr>
          <w:rFonts w:ascii="Times New Roman" w:hAnsi="Times New Roman" w:cs="Times New Roman"/>
          <w:sz w:val="28"/>
          <w:szCs w:val="28"/>
        </w:rPr>
        <w:t xml:space="preserve"> є </w:t>
      </w:r>
      <w:proofErr w:type="spellStart"/>
      <w:r w:rsidRPr="00C210F6">
        <w:rPr>
          <w:rFonts w:ascii="Times New Roman" w:hAnsi="Times New Roman" w:cs="Times New Roman"/>
          <w:sz w:val="28"/>
          <w:szCs w:val="28"/>
        </w:rPr>
        <w:t>адреса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початку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входу</w:t>
      </w:r>
      <w:proofErr w:type="spellEnd"/>
      <w:r w:rsidRPr="00C210F6">
        <w:rPr>
          <w:rFonts w:ascii="Times New Roman" w:hAnsi="Times New Roman" w:cs="Times New Roman"/>
          <w:sz w:val="28"/>
          <w:szCs w:val="28"/>
        </w:rPr>
        <w:t xml:space="preserve"> у </w:t>
      </w:r>
      <w:proofErr w:type="spellStart"/>
      <w:r w:rsidRPr="00C210F6">
        <w:rPr>
          <w:rFonts w:ascii="Times New Roman" w:hAnsi="Times New Roman" w:cs="Times New Roman"/>
          <w:sz w:val="28"/>
          <w:szCs w:val="28"/>
        </w:rPr>
        <w:t>функцію</w:t>
      </w:r>
      <w:proofErr w:type="spellEnd"/>
      <w:r w:rsidRPr="00C210F6">
        <w:rPr>
          <w:rFonts w:ascii="Times New Roman" w:hAnsi="Times New Roman" w:cs="Times New Roman"/>
          <w:sz w:val="28"/>
          <w:szCs w:val="28"/>
        </w:rPr>
        <w:t>;</w:t>
      </w:r>
    </w:p>
    <w:p w14:paraId="579BC00B" w14:textId="77777777" w:rsidR="00626761" w:rsidRPr="00C210F6" w:rsidRDefault="00626761" w:rsidP="00774CE2">
      <w:pPr>
        <w:jc w:val="both"/>
        <w:rPr>
          <w:rFonts w:ascii="Times New Roman" w:hAnsi="Times New Roman" w:cs="Times New Roman"/>
          <w:sz w:val="28"/>
          <w:szCs w:val="28"/>
        </w:rPr>
      </w:pPr>
      <w:proofErr w:type="spellStart"/>
      <w:r w:rsidRPr="00C210F6">
        <w:rPr>
          <w:rStyle w:val="StrongEmphasis"/>
          <w:rFonts w:ascii="Times New Roman" w:hAnsi="Times New Roman" w:cs="Times New Roman"/>
          <w:sz w:val="28"/>
          <w:szCs w:val="28"/>
        </w:rPr>
        <w:t>формальні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b/>
          <w:sz w:val="28"/>
          <w:szCs w:val="28"/>
        </w:rPr>
        <w:t>аргументи</w:t>
      </w:r>
      <w:proofErr w:type="spellEnd"/>
      <w:r w:rsidRPr="00C210F6">
        <w:rPr>
          <w:rFonts w:ascii="Times New Roman" w:hAnsi="Times New Roman" w:cs="Times New Roman"/>
          <w:b/>
          <w:sz w:val="28"/>
          <w:szCs w:val="28"/>
        </w:rPr>
        <w:t xml:space="preserve"> </w:t>
      </w:r>
      <w:proofErr w:type="spellStart"/>
      <w:r w:rsidRPr="00C210F6">
        <w:rPr>
          <w:rFonts w:ascii="Times New Roman" w:hAnsi="Times New Roman" w:cs="Times New Roman"/>
          <w:b/>
          <w:sz w:val="28"/>
          <w:szCs w:val="28"/>
        </w:rPr>
        <w:t>або</w:t>
      </w:r>
      <w:proofErr w:type="spellEnd"/>
      <w:r w:rsidRPr="00C210F6">
        <w:rPr>
          <w:rFonts w:ascii="Times New Roman" w:hAnsi="Times New Roman" w:cs="Times New Roman"/>
          <w:b/>
          <w:sz w:val="28"/>
          <w:szCs w:val="28"/>
        </w:rPr>
        <w:t xml:space="preserve"> </w:t>
      </w:r>
      <w:proofErr w:type="spellStart"/>
      <w:r w:rsidRPr="00C210F6">
        <w:rPr>
          <w:rFonts w:ascii="Times New Roman" w:hAnsi="Times New Roman" w:cs="Times New Roman"/>
          <w:b/>
          <w:i/>
          <w:sz w:val="28"/>
          <w:szCs w:val="28"/>
        </w:rPr>
        <w:t>список</w:t>
      </w:r>
      <w:proofErr w:type="spellEnd"/>
      <w:r w:rsidRPr="00C210F6">
        <w:rPr>
          <w:rFonts w:ascii="Times New Roman" w:hAnsi="Times New Roman" w:cs="Times New Roman"/>
          <w:b/>
          <w:i/>
          <w:sz w:val="28"/>
          <w:szCs w:val="28"/>
        </w:rPr>
        <w:t xml:space="preserve"> </w:t>
      </w:r>
      <w:proofErr w:type="spellStart"/>
      <w:r w:rsidRPr="00C210F6">
        <w:rPr>
          <w:rFonts w:ascii="Times New Roman" w:hAnsi="Times New Roman" w:cs="Times New Roman"/>
          <w:b/>
          <w:i/>
          <w:sz w:val="28"/>
          <w:szCs w:val="28"/>
        </w:rPr>
        <w:t>формальних</w:t>
      </w:r>
      <w:proofErr w:type="spellEnd"/>
      <w:r w:rsidRPr="00C210F6">
        <w:rPr>
          <w:rFonts w:ascii="Times New Roman" w:hAnsi="Times New Roman" w:cs="Times New Roman"/>
          <w:b/>
          <w:i/>
          <w:sz w:val="28"/>
          <w:szCs w:val="28"/>
        </w:rPr>
        <w:t xml:space="preserve"> </w:t>
      </w:r>
      <w:proofErr w:type="spellStart"/>
      <w:r w:rsidRPr="00C210F6">
        <w:rPr>
          <w:rFonts w:ascii="Times New Roman" w:hAnsi="Times New Roman" w:cs="Times New Roman"/>
          <w:b/>
          <w:i/>
          <w:sz w:val="28"/>
          <w:szCs w:val="28"/>
        </w:rPr>
        <w:t>параметрів</w:t>
      </w:r>
      <w:proofErr w:type="spellEnd"/>
    </w:p>
    <w:p w14:paraId="0D233D37" w14:textId="77777777" w:rsidR="00626761" w:rsidRPr="00C210F6" w:rsidRDefault="00626761" w:rsidP="00774CE2">
      <w:pPr>
        <w:jc w:val="both"/>
        <w:rPr>
          <w:rFonts w:ascii="Times New Roman" w:hAnsi="Times New Roman" w:cs="Times New Roman"/>
          <w:sz w:val="28"/>
          <w:szCs w:val="28"/>
        </w:rPr>
      </w:pPr>
      <w:r w:rsidRPr="00C210F6">
        <w:rPr>
          <w:rFonts w:ascii="Times New Roman" w:hAnsi="Times New Roman" w:cs="Times New Roman"/>
          <w:sz w:val="28"/>
          <w:szCs w:val="28"/>
        </w:rPr>
        <w:t>&lt;</w:t>
      </w:r>
      <w:r w:rsidRPr="00C210F6">
        <w:rPr>
          <w:rFonts w:asciiTheme="majorHAnsi" w:hAnsiTheme="majorHAnsi" w:cs="Times New Roman"/>
          <w:b/>
          <w:sz w:val="28"/>
          <w:szCs w:val="28"/>
        </w:rPr>
        <w:t xml:space="preserve"> </w:t>
      </w:r>
      <w:proofErr w:type="spellStart"/>
      <w:r w:rsidRPr="00C210F6">
        <w:rPr>
          <w:rFonts w:asciiTheme="majorHAnsi" w:hAnsiTheme="majorHAnsi" w:cs="Times New Roman"/>
          <w:b/>
          <w:sz w:val="28"/>
          <w:szCs w:val="28"/>
        </w:rPr>
        <w:t>список</w:t>
      </w:r>
      <w:proofErr w:type="spellEnd"/>
      <w:r w:rsidRPr="00C210F6">
        <w:rPr>
          <w:rFonts w:asciiTheme="majorHAnsi" w:hAnsiTheme="majorHAnsi" w:cs="Times New Roman"/>
          <w:b/>
          <w:sz w:val="28"/>
          <w:szCs w:val="28"/>
        </w:rPr>
        <w:t xml:space="preserve"> </w:t>
      </w:r>
      <w:proofErr w:type="spellStart"/>
      <w:r w:rsidRPr="00C210F6">
        <w:rPr>
          <w:rFonts w:asciiTheme="majorHAnsi" w:hAnsiTheme="majorHAnsi" w:cs="Times New Roman"/>
          <w:b/>
          <w:sz w:val="28"/>
          <w:szCs w:val="28"/>
        </w:rPr>
        <w:t>формальних</w:t>
      </w:r>
      <w:proofErr w:type="spellEnd"/>
      <w:r w:rsidRPr="00C210F6">
        <w:rPr>
          <w:rFonts w:asciiTheme="majorHAnsi" w:hAnsiTheme="majorHAnsi" w:cs="Times New Roman"/>
          <w:b/>
          <w:sz w:val="28"/>
          <w:szCs w:val="28"/>
        </w:rPr>
        <w:t xml:space="preserve"> </w:t>
      </w:r>
      <w:proofErr w:type="spellStart"/>
      <w:r w:rsidRPr="00C210F6">
        <w:rPr>
          <w:rFonts w:asciiTheme="majorHAnsi" w:hAnsiTheme="majorHAnsi" w:cs="Times New Roman"/>
          <w:b/>
          <w:sz w:val="28"/>
          <w:szCs w:val="28"/>
        </w:rPr>
        <w:t>аргументів</w:t>
      </w:r>
      <w:proofErr w:type="spellEnd"/>
      <w:r w:rsidRPr="00C210F6">
        <w:rPr>
          <w:rFonts w:ascii="Times New Roman" w:hAnsi="Times New Roman" w:cs="Times New Roman"/>
          <w:sz w:val="28"/>
          <w:szCs w:val="28"/>
        </w:rPr>
        <w:t xml:space="preserve"> &gt;- </w:t>
      </w:r>
      <w:proofErr w:type="spellStart"/>
      <w:r w:rsidRPr="00C210F6">
        <w:rPr>
          <w:rFonts w:ascii="Times New Roman" w:hAnsi="Times New Roman" w:cs="Times New Roman"/>
          <w:sz w:val="28"/>
          <w:szCs w:val="28"/>
        </w:rPr>
        <w:t>або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порожній</w:t>
      </w:r>
      <w:proofErr w:type="spellEnd"/>
      <w:r w:rsidRPr="00C210F6">
        <w:rPr>
          <w:rFonts w:ascii="Times New Roman" w:hAnsi="Times New Roman" w:cs="Times New Roman"/>
          <w:sz w:val="28"/>
          <w:szCs w:val="28"/>
        </w:rPr>
        <w:t xml:space="preserve"> </w:t>
      </w:r>
      <w:proofErr w:type="gramStart"/>
      <w:r w:rsidRPr="00C210F6">
        <w:rPr>
          <w:rFonts w:ascii="Times New Roman" w:hAnsi="Times New Roman" w:cs="Times New Roman"/>
          <w:sz w:val="28"/>
          <w:szCs w:val="28"/>
        </w:rPr>
        <w:t>( )</w:t>
      </w:r>
      <w:proofErr w:type="gram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або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список</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кожен</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елемент</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якого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записується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як</w:t>
      </w:r>
      <w:proofErr w:type="spellEnd"/>
      <w:r w:rsidRPr="00C210F6">
        <w:rPr>
          <w:rFonts w:ascii="Times New Roman" w:hAnsi="Times New Roman" w:cs="Times New Roman"/>
          <w:sz w:val="28"/>
          <w:szCs w:val="28"/>
        </w:rPr>
        <w:t>:</w:t>
      </w:r>
    </w:p>
    <w:p w14:paraId="1BF02AF1" w14:textId="77777777" w:rsidR="00626761" w:rsidRPr="00C210F6" w:rsidRDefault="00626761" w:rsidP="00774CE2">
      <w:pPr>
        <w:jc w:val="both"/>
        <w:rPr>
          <w:rFonts w:asciiTheme="majorHAnsi" w:hAnsiTheme="majorHAnsi" w:cs="Times New Roman"/>
          <w:b/>
          <w:sz w:val="28"/>
          <w:szCs w:val="28"/>
        </w:rPr>
      </w:pPr>
      <w:r w:rsidRPr="00C210F6">
        <w:rPr>
          <w:rFonts w:asciiTheme="majorHAnsi" w:hAnsiTheme="majorHAnsi" w:cs="Times New Roman"/>
          <w:b/>
          <w:sz w:val="28"/>
          <w:szCs w:val="28"/>
        </w:rPr>
        <w:t>&lt;</w:t>
      </w:r>
      <w:proofErr w:type="spellStart"/>
      <w:r w:rsidRPr="00C210F6">
        <w:rPr>
          <w:rFonts w:asciiTheme="majorHAnsi" w:hAnsiTheme="majorHAnsi" w:cs="Times New Roman"/>
          <w:b/>
          <w:sz w:val="28"/>
          <w:szCs w:val="28"/>
        </w:rPr>
        <w:t>тип</w:t>
      </w:r>
      <w:proofErr w:type="spellEnd"/>
      <w:r w:rsidRPr="00C210F6">
        <w:rPr>
          <w:rFonts w:asciiTheme="majorHAnsi" w:hAnsiTheme="majorHAnsi" w:cs="Times New Roman"/>
          <w:b/>
          <w:sz w:val="28"/>
          <w:szCs w:val="28"/>
        </w:rPr>
        <w:t>&gt; &lt;</w:t>
      </w:r>
      <w:proofErr w:type="spellStart"/>
      <w:r w:rsidRPr="00C210F6">
        <w:rPr>
          <w:rFonts w:asciiTheme="majorHAnsi" w:hAnsiTheme="majorHAnsi" w:cs="Times New Roman"/>
          <w:b/>
          <w:sz w:val="28"/>
          <w:szCs w:val="28"/>
        </w:rPr>
        <w:t>ім’я_формального_параметру</w:t>
      </w:r>
      <w:proofErr w:type="spellEnd"/>
      <w:r w:rsidRPr="00C210F6">
        <w:rPr>
          <w:rFonts w:asciiTheme="majorHAnsi" w:hAnsiTheme="majorHAnsi" w:cs="Times New Roman"/>
          <w:b/>
          <w:sz w:val="28"/>
          <w:szCs w:val="28"/>
        </w:rPr>
        <w:t>&gt;</w:t>
      </w:r>
    </w:p>
    <w:p w14:paraId="67AC2FB9" w14:textId="77777777" w:rsidR="00626761" w:rsidRPr="00C210F6" w:rsidRDefault="00626761" w:rsidP="00774CE2">
      <w:pPr>
        <w:jc w:val="both"/>
        <w:rPr>
          <w:rFonts w:ascii="Times New Roman" w:hAnsi="Times New Roman" w:cs="Times New Roman"/>
          <w:sz w:val="28"/>
          <w:szCs w:val="28"/>
        </w:rPr>
      </w:pPr>
      <w:proofErr w:type="spellStart"/>
      <w:r w:rsidRPr="00C210F6">
        <w:rPr>
          <w:rFonts w:ascii="Times New Roman" w:hAnsi="Times New Roman" w:cs="Times New Roman"/>
          <w:sz w:val="28"/>
          <w:szCs w:val="28"/>
        </w:rPr>
        <w:t>Список</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формальних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аргументів</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має</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такий</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вигляд</w:t>
      </w:r>
      <w:proofErr w:type="spellEnd"/>
      <w:r w:rsidRPr="00C210F6">
        <w:rPr>
          <w:rFonts w:ascii="Times New Roman" w:hAnsi="Times New Roman" w:cs="Times New Roman"/>
          <w:sz w:val="28"/>
          <w:szCs w:val="28"/>
        </w:rPr>
        <w:t>:</w:t>
      </w:r>
    </w:p>
    <w:p w14:paraId="53AFB3AF" w14:textId="77777777" w:rsidR="00626761" w:rsidRPr="00C210F6" w:rsidRDefault="00626761" w:rsidP="00774CE2">
      <w:pPr>
        <w:jc w:val="both"/>
        <w:rPr>
          <w:rFonts w:asciiTheme="majorHAnsi" w:hAnsiTheme="majorHAnsi" w:cs="Times New Roman"/>
          <w:b/>
          <w:sz w:val="28"/>
          <w:szCs w:val="28"/>
        </w:rPr>
      </w:pPr>
      <w:r w:rsidRPr="00C210F6">
        <w:rPr>
          <w:rFonts w:asciiTheme="majorHAnsi" w:hAnsiTheme="majorHAnsi" w:cs="Times New Roman"/>
          <w:b/>
          <w:sz w:val="28"/>
          <w:szCs w:val="28"/>
        </w:rPr>
        <w:t xml:space="preserve">([const] </w:t>
      </w:r>
      <w:proofErr w:type="spellStart"/>
      <w:r w:rsidRPr="00C210F6">
        <w:rPr>
          <w:rFonts w:asciiTheme="majorHAnsi" w:hAnsiTheme="majorHAnsi" w:cs="Times New Roman"/>
          <w:b/>
          <w:sz w:val="28"/>
          <w:szCs w:val="28"/>
        </w:rPr>
        <w:t>тип</w:t>
      </w:r>
      <w:proofErr w:type="spellEnd"/>
      <w:r w:rsidRPr="00C210F6">
        <w:rPr>
          <w:rFonts w:asciiTheme="majorHAnsi" w:hAnsiTheme="majorHAnsi" w:cs="Times New Roman"/>
          <w:b/>
          <w:sz w:val="28"/>
          <w:szCs w:val="28"/>
        </w:rPr>
        <w:t xml:space="preserve"> 1 [</w:t>
      </w:r>
      <w:proofErr w:type="spellStart"/>
      <w:r w:rsidRPr="00C210F6">
        <w:rPr>
          <w:rFonts w:asciiTheme="majorHAnsi" w:hAnsiTheme="majorHAnsi" w:cs="Times New Roman"/>
          <w:b/>
          <w:sz w:val="28"/>
          <w:szCs w:val="28"/>
        </w:rPr>
        <w:t>параметр</w:t>
      </w:r>
      <w:proofErr w:type="spellEnd"/>
      <w:r w:rsidRPr="00C210F6">
        <w:rPr>
          <w:rFonts w:asciiTheme="majorHAnsi" w:hAnsiTheme="majorHAnsi" w:cs="Times New Roman"/>
          <w:b/>
          <w:sz w:val="28"/>
          <w:szCs w:val="28"/>
        </w:rPr>
        <w:t xml:space="preserve"> 1], [const] </w:t>
      </w:r>
      <w:proofErr w:type="spellStart"/>
      <w:r w:rsidRPr="00C210F6">
        <w:rPr>
          <w:rFonts w:asciiTheme="majorHAnsi" w:hAnsiTheme="majorHAnsi" w:cs="Times New Roman"/>
          <w:b/>
          <w:sz w:val="28"/>
          <w:szCs w:val="28"/>
        </w:rPr>
        <w:t>тип</w:t>
      </w:r>
      <w:proofErr w:type="spellEnd"/>
      <w:r w:rsidRPr="00C210F6">
        <w:rPr>
          <w:rFonts w:asciiTheme="majorHAnsi" w:hAnsiTheme="majorHAnsi" w:cs="Times New Roman"/>
          <w:b/>
          <w:sz w:val="28"/>
          <w:szCs w:val="28"/>
        </w:rPr>
        <w:t xml:space="preserve"> 2 [</w:t>
      </w:r>
      <w:proofErr w:type="spellStart"/>
      <w:r w:rsidRPr="00C210F6">
        <w:rPr>
          <w:rFonts w:asciiTheme="majorHAnsi" w:hAnsiTheme="majorHAnsi" w:cs="Times New Roman"/>
          <w:b/>
          <w:sz w:val="28"/>
          <w:szCs w:val="28"/>
        </w:rPr>
        <w:t>параметр</w:t>
      </w:r>
      <w:proofErr w:type="spellEnd"/>
      <w:r w:rsidRPr="00C210F6">
        <w:rPr>
          <w:rFonts w:asciiTheme="majorHAnsi" w:hAnsiTheme="majorHAnsi" w:cs="Times New Roman"/>
          <w:b/>
          <w:sz w:val="28"/>
          <w:szCs w:val="28"/>
        </w:rPr>
        <w:t xml:space="preserve"> 2], . . .)</w:t>
      </w:r>
    </w:p>
    <w:p w14:paraId="168D147F" w14:textId="77777777" w:rsidR="00626761" w:rsidRPr="00C210F6" w:rsidRDefault="00626761" w:rsidP="00774CE2">
      <w:pPr>
        <w:jc w:val="both"/>
        <w:rPr>
          <w:rFonts w:ascii="Times New Roman" w:hAnsi="Times New Roman" w:cs="Times New Roman"/>
          <w:sz w:val="28"/>
          <w:szCs w:val="28"/>
        </w:rPr>
      </w:pPr>
      <w:proofErr w:type="spellStart"/>
      <w:r w:rsidRPr="00C210F6">
        <w:rPr>
          <w:rStyle w:val="StrongEmphasis"/>
          <w:rFonts w:ascii="Times New Roman" w:hAnsi="Times New Roman" w:cs="Times New Roman"/>
          <w:sz w:val="28"/>
          <w:szCs w:val="28"/>
        </w:rPr>
        <w:t>Список</w:t>
      </w:r>
      <w:proofErr w:type="spellEnd"/>
      <w:r w:rsidRPr="00C210F6">
        <w:rPr>
          <w:rStyle w:val="StrongEmphasis"/>
          <w:rFonts w:ascii="Times New Roman" w:hAnsi="Times New Roman" w:cs="Times New Roman"/>
          <w:sz w:val="28"/>
          <w:szCs w:val="28"/>
        </w:rPr>
        <w:t xml:space="preserve"> </w:t>
      </w:r>
      <w:proofErr w:type="spellStart"/>
      <w:r w:rsidRPr="00C210F6">
        <w:rPr>
          <w:rStyle w:val="StrongEmphasis"/>
          <w:rFonts w:ascii="Times New Roman" w:hAnsi="Times New Roman" w:cs="Times New Roman"/>
          <w:sz w:val="28"/>
          <w:szCs w:val="28"/>
        </w:rPr>
        <w:t>формальних</w:t>
      </w:r>
      <w:proofErr w:type="spellEnd"/>
      <w:r w:rsidRPr="00C210F6">
        <w:rPr>
          <w:rStyle w:val="StrongEmphasis"/>
          <w:rFonts w:ascii="Times New Roman" w:hAnsi="Times New Roman" w:cs="Times New Roman"/>
          <w:sz w:val="28"/>
          <w:szCs w:val="28"/>
        </w:rPr>
        <w:t xml:space="preserve"> </w:t>
      </w:r>
      <w:proofErr w:type="spellStart"/>
      <w:r w:rsidRPr="00C210F6">
        <w:rPr>
          <w:rStyle w:val="StrongEmphasis"/>
          <w:rFonts w:ascii="Times New Roman" w:hAnsi="Times New Roman" w:cs="Times New Roman"/>
          <w:sz w:val="28"/>
          <w:szCs w:val="28"/>
        </w:rPr>
        <w:t>аргументів</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визначає</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кількість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тип</w:t>
      </w:r>
      <w:proofErr w:type="spellEnd"/>
      <w:r w:rsidRPr="00C210F6">
        <w:rPr>
          <w:rFonts w:ascii="Times New Roman" w:hAnsi="Times New Roman" w:cs="Times New Roman"/>
          <w:sz w:val="28"/>
          <w:szCs w:val="28"/>
        </w:rPr>
        <w:t xml:space="preserve"> і </w:t>
      </w:r>
      <w:proofErr w:type="spellStart"/>
      <w:r w:rsidRPr="00C210F6">
        <w:rPr>
          <w:rFonts w:ascii="Times New Roman" w:hAnsi="Times New Roman" w:cs="Times New Roman"/>
          <w:sz w:val="28"/>
          <w:szCs w:val="28"/>
        </w:rPr>
        <w:t>порядок</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проходження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переданих</w:t>
      </w:r>
      <w:proofErr w:type="spellEnd"/>
      <w:r w:rsidRPr="00C210F6">
        <w:rPr>
          <w:rFonts w:ascii="Times New Roman" w:hAnsi="Times New Roman" w:cs="Times New Roman"/>
          <w:sz w:val="28"/>
          <w:szCs w:val="28"/>
        </w:rPr>
        <w:t xml:space="preserve"> у </w:t>
      </w:r>
      <w:proofErr w:type="spellStart"/>
      <w:r w:rsidRPr="00C210F6">
        <w:rPr>
          <w:rFonts w:ascii="Times New Roman" w:hAnsi="Times New Roman" w:cs="Times New Roman"/>
          <w:sz w:val="28"/>
          <w:szCs w:val="28"/>
        </w:rPr>
        <w:t>функцію</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вхідних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аргументів</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які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розділяються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комою</w:t>
      </w:r>
      <w:proofErr w:type="spellEnd"/>
      <w:r w:rsidRPr="00C210F6">
        <w:rPr>
          <w:rFonts w:ascii="Times New Roman" w:hAnsi="Times New Roman" w:cs="Times New Roman"/>
          <w:sz w:val="28"/>
          <w:szCs w:val="28"/>
        </w:rPr>
        <w:t xml:space="preserve"> (</w:t>
      </w:r>
      <w:proofErr w:type="gramStart"/>
      <w:r w:rsidRPr="00C210F6">
        <w:rPr>
          <w:rStyle w:val="StrongEmphasis"/>
          <w:rFonts w:ascii="Times New Roman" w:hAnsi="Times New Roman" w:cs="Times New Roman"/>
          <w:sz w:val="28"/>
          <w:szCs w:val="28"/>
        </w:rPr>
        <w:t>«,»</w:t>
      </w:r>
      <w:proofErr w:type="gramEnd"/>
      <w:r w:rsidRPr="00C210F6">
        <w:rPr>
          <w:rFonts w:ascii="Times New Roman" w:hAnsi="Times New Roman" w:cs="Times New Roman"/>
          <w:sz w:val="28"/>
          <w:szCs w:val="28"/>
        </w:rPr>
        <w:t xml:space="preserve">). У </w:t>
      </w:r>
      <w:proofErr w:type="spellStart"/>
      <w:r w:rsidRPr="00C210F6">
        <w:rPr>
          <w:rFonts w:ascii="Times New Roman" w:hAnsi="Times New Roman" w:cs="Times New Roman"/>
          <w:sz w:val="28"/>
          <w:szCs w:val="28"/>
        </w:rPr>
        <w:t>випадку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коли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параметри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відсутні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дужки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залишаються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порожніми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або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містять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ключове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слово</w:t>
      </w:r>
      <w:proofErr w:type="spellEnd"/>
      <w:r w:rsidRPr="00C210F6">
        <w:rPr>
          <w:rFonts w:ascii="Times New Roman" w:hAnsi="Times New Roman" w:cs="Times New Roman"/>
          <w:sz w:val="28"/>
          <w:szCs w:val="28"/>
        </w:rPr>
        <w:t xml:space="preserve"> (</w:t>
      </w:r>
      <w:r w:rsidRPr="00C210F6">
        <w:rPr>
          <w:rStyle w:val="StrongEmphasis"/>
          <w:rFonts w:ascii="Times New Roman" w:hAnsi="Times New Roman" w:cs="Times New Roman"/>
          <w:sz w:val="28"/>
          <w:szCs w:val="28"/>
        </w:rPr>
        <w:t>void</w:t>
      </w:r>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Формальні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параметри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локалізовані</w:t>
      </w:r>
      <w:proofErr w:type="spellEnd"/>
      <w:r w:rsidRPr="00C210F6">
        <w:rPr>
          <w:rFonts w:ascii="Times New Roman" w:hAnsi="Times New Roman" w:cs="Times New Roman"/>
          <w:sz w:val="28"/>
          <w:szCs w:val="28"/>
        </w:rPr>
        <w:t xml:space="preserve"> в </w:t>
      </w:r>
      <w:proofErr w:type="spellStart"/>
      <w:r w:rsidRPr="00C210F6">
        <w:rPr>
          <w:rFonts w:ascii="Times New Roman" w:hAnsi="Times New Roman" w:cs="Times New Roman"/>
          <w:sz w:val="28"/>
          <w:szCs w:val="28"/>
        </w:rPr>
        <w:t>ній</w:t>
      </w:r>
      <w:proofErr w:type="spellEnd"/>
      <w:r w:rsidRPr="00C210F6">
        <w:rPr>
          <w:rFonts w:ascii="Times New Roman" w:hAnsi="Times New Roman" w:cs="Times New Roman"/>
          <w:sz w:val="28"/>
          <w:szCs w:val="28"/>
        </w:rPr>
        <w:t xml:space="preserve"> і </w:t>
      </w:r>
      <w:proofErr w:type="spellStart"/>
      <w:r w:rsidRPr="00C210F6">
        <w:rPr>
          <w:rFonts w:ascii="Times New Roman" w:hAnsi="Times New Roman" w:cs="Times New Roman"/>
          <w:sz w:val="28"/>
          <w:szCs w:val="28"/>
        </w:rPr>
        <w:t>недоступні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для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будь-яких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інших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функцій</w:t>
      </w:r>
      <w:proofErr w:type="spellEnd"/>
      <w:r w:rsidRPr="00C210F6">
        <w:rPr>
          <w:rFonts w:ascii="Times New Roman" w:hAnsi="Times New Roman" w:cs="Times New Roman"/>
          <w:sz w:val="28"/>
          <w:szCs w:val="28"/>
        </w:rPr>
        <w:t>.</w:t>
      </w:r>
    </w:p>
    <w:p w14:paraId="3D581066" w14:textId="77777777" w:rsidR="00626761" w:rsidRPr="00C210F6" w:rsidRDefault="00626761" w:rsidP="00774CE2">
      <w:pPr>
        <w:jc w:val="both"/>
        <w:rPr>
          <w:rFonts w:ascii="Times New Roman" w:hAnsi="Times New Roman" w:cs="Times New Roman"/>
          <w:sz w:val="28"/>
          <w:szCs w:val="28"/>
        </w:rPr>
      </w:pPr>
      <w:r w:rsidRPr="00C210F6">
        <w:rPr>
          <w:rFonts w:ascii="Times New Roman" w:hAnsi="Times New Roman" w:cs="Times New Roman"/>
          <w:sz w:val="28"/>
          <w:szCs w:val="28"/>
        </w:rPr>
        <w:t xml:space="preserve">У </w:t>
      </w:r>
      <w:proofErr w:type="spellStart"/>
      <w:r w:rsidRPr="00C210F6">
        <w:rPr>
          <w:rFonts w:ascii="Times New Roman" w:hAnsi="Times New Roman" w:cs="Times New Roman"/>
          <w:sz w:val="28"/>
          <w:szCs w:val="28"/>
        </w:rPr>
        <w:t>списку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формальних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аргументів</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для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кожного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параметра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треба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вказати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його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тип</w:t>
      </w:r>
      <w:proofErr w:type="spellEnd"/>
      <w:r w:rsidRPr="00C210F6">
        <w:rPr>
          <w:rStyle w:val="StrongEmphasis"/>
          <w:rFonts w:ascii="Times New Roman" w:hAnsi="Times New Roman" w:cs="Times New Roman"/>
          <w:sz w:val="28"/>
          <w:szCs w:val="28"/>
        </w:rPr>
        <w:t xml:space="preserve"> (</w:t>
      </w:r>
      <w:proofErr w:type="spellStart"/>
      <w:r w:rsidRPr="00C210F6">
        <w:rPr>
          <w:rStyle w:val="StrongEmphasis"/>
          <w:rFonts w:ascii="Times New Roman" w:hAnsi="Times New Roman" w:cs="Times New Roman"/>
          <w:b w:val="0"/>
          <w:i/>
          <w:sz w:val="28"/>
          <w:szCs w:val="28"/>
        </w:rPr>
        <w:t>не</w:t>
      </w:r>
      <w:proofErr w:type="spellEnd"/>
      <w:r w:rsidRPr="00C210F6">
        <w:rPr>
          <w:rStyle w:val="StrongEmphasis"/>
          <w:rFonts w:ascii="Times New Roman" w:hAnsi="Times New Roman" w:cs="Times New Roman"/>
          <w:b w:val="0"/>
          <w:i/>
          <w:sz w:val="28"/>
          <w:szCs w:val="28"/>
        </w:rPr>
        <w:t xml:space="preserve"> </w:t>
      </w:r>
      <w:proofErr w:type="spellStart"/>
      <w:r w:rsidRPr="00C210F6">
        <w:rPr>
          <w:rStyle w:val="StrongEmphasis"/>
          <w:rFonts w:ascii="Times New Roman" w:hAnsi="Times New Roman" w:cs="Times New Roman"/>
          <w:b w:val="0"/>
          <w:i/>
          <w:sz w:val="28"/>
          <w:szCs w:val="28"/>
        </w:rPr>
        <w:t>можна</w:t>
      </w:r>
      <w:proofErr w:type="spellEnd"/>
      <w:r w:rsidRPr="00C210F6">
        <w:rPr>
          <w:rStyle w:val="StrongEmphasis"/>
          <w:rFonts w:ascii="Times New Roman" w:hAnsi="Times New Roman" w:cs="Times New Roman"/>
          <w:b w:val="0"/>
          <w:i/>
          <w:sz w:val="28"/>
          <w:szCs w:val="28"/>
        </w:rPr>
        <w:t xml:space="preserve"> </w:t>
      </w:r>
      <w:proofErr w:type="spellStart"/>
      <w:r w:rsidRPr="00C210F6">
        <w:rPr>
          <w:rStyle w:val="StrongEmphasis"/>
          <w:rFonts w:ascii="Times New Roman" w:hAnsi="Times New Roman" w:cs="Times New Roman"/>
          <w:b w:val="0"/>
          <w:i/>
          <w:sz w:val="28"/>
          <w:szCs w:val="28"/>
        </w:rPr>
        <w:t>групувати</w:t>
      </w:r>
      <w:proofErr w:type="spellEnd"/>
      <w:r w:rsidRPr="00C210F6">
        <w:rPr>
          <w:rStyle w:val="StrongEmphasis"/>
          <w:rFonts w:ascii="Times New Roman" w:hAnsi="Times New Roman" w:cs="Times New Roman"/>
          <w:b w:val="0"/>
          <w:i/>
          <w:sz w:val="28"/>
          <w:szCs w:val="28"/>
        </w:rPr>
        <w:t xml:space="preserve"> </w:t>
      </w:r>
      <w:proofErr w:type="spellStart"/>
      <w:r w:rsidRPr="00C210F6">
        <w:rPr>
          <w:rStyle w:val="StrongEmphasis"/>
          <w:rFonts w:ascii="Times New Roman" w:hAnsi="Times New Roman" w:cs="Times New Roman"/>
          <w:b w:val="0"/>
          <w:i/>
          <w:sz w:val="28"/>
          <w:szCs w:val="28"/>
        </w:rPr>
        <w:t>параметри</w:t>
      </w:r>
      <w:proofErr w:type="spellEnd"/>
      <w:r w:rsidRPr="00C210F6">
        <w:rPr>
          <w:rStyle w:val="StrongEmphasis"/>
          <w:rFonts w:ascii="Times New Roman" w:hAnsi="Times New Roman" w:cs="Times New Roman"/>
          <w:b w:val="0"/>
          <w:i/>
          <w:sz w:val="28"/>
          <w:szCs w:val="28"/>
        </w:rPr>
        <w:t xml:space="preserve"> </w:t>
      </w:r>
      <w:proofErr w:type="spellStart"/>
      <w:r w:rsidRPr="00C210F6">
        <w:rPr>
          <w:rStyle w:val="StrongEmphasis"/>
          <w:rFonts w:ascii="Times New Roman" w:hAnsi="Times New Roman" w:cs="Times New Roman"/>
          <w:b w:val="0"/>
          <w:i/>
          <w:sz w:val="28"/>
          <w:szCs w:val="28"/>
        </w:rPr>
        <w:t>одного</w:t>
      </w:r>
      <w:proofErr w:type="spellEnd"/>
      <w:r w:rsidRPr="00C210F6">
        <w:rPr>
          <w:rStyle w:val="StrongEmphasis"/>
          <w:rFonts w:ascii="Times New Roman" w:hAnsi="Times New Roman" w:cs="Times New Roman"/>
          <w:b w:val="0"/>
          <w:i/>
          <w:sz w:val="28"/>
          <w:szCs w:val="28"/>
        </w:rPr>
        <w:t xml:space="preserve"> </w:t>
      </w:r>
      <w:proofErr w:type="spellStart"/>
      <w:r w:rsidRPr="00C210F6">
        <w:rPr>
          <w:rStyle w:val="StrongEmphasis"/>
          <w:rFonts w:ascii="Times New Roman" w:hAnsi="Times New Roman" w:cs="Times New Roman"/>
          <w:b w:val="0"/>
          <w:i/>
          <w:sz w:val="28"/>
          <w:szCs w:val="28"/>
        </w:rPr>
        <w:t>типу</w:t>
      </w:r>
      <w:proofErr w:type="spellEnd"/>
      <w:r w:rsidRPr="00C210F6">
        <w:rPr>
          <w:rStyle w:val="StrongEmphasis"/>
          <w:rFonts w:ascii="Times New Roman" w:hAnsi="Times New Roman" w:cs="Times New Roman"/>
          <w:b w:val="0"/>
          <w:i/>
          <w:sz w:val="28"/>
          <w:szCs w:val="28"/>
        </w:rPr>
        <w:t xml:space="preserve">, </w:t>
      </w:r>
      <w:proofErr w:type="spellStart"/>
      <w:r w:rsidRPr="00C210F6">
        <w:rPr>
          <w:rStyle w:val="StrongEmphasis"/>
          <w:rFonts w:ascii="Times New Roman" w:hAnsi="Times New Roman" w:cs="Times New Roman"/>
          <w:b w:val="0"/>
          <w:i/>
          <w:sz w:val="28"/>
          <w:szCs w:val="28"/>
        </w:rPr>
        <w:t>вказавши</w:t>
      </w:r>
      <w:proofErr w:type="spellEnd"/>
      <w:r w:rsidRPr="00C210F6">
        <w:rPr>
          <w:rStyle w:val="StrongEmphasis"/>
          <w:rFonts w:ascii="Times New Roman" w:hAnsi="Times New Roman" w:cs="Times New Roman"/>
          <w:b w:val="0"/>
          <w:i/>
          <w:sz w:val="28"/>
          <w:szCs w:val="28"/>
        </w:rPr>
        <w:t xml:space="preserve"> </w:t>
      </w:r>
      <w:proofErr w:type="spellStart"/>
      <w:r w:rsidRPr="00C210F6">
        <w:rPr>
          <w:rStyle w:val="StrongEmphasis"/>
          <w:rFonts w:ascii="Times New Roman" w:hAnsi="Times New Roman" w:cs="Times New Roman"/>
          <w:b w:val="0"/>
          <w:i/>
          <w:sz w:val="28"/>
          <w:szCs w:val="28"/>
        </w:rPr>
        <w:t>їх</w:t>
      </w:r>
      <w:proofErr w:type="spellEnd"/>
      <w:r w:rsidRPr="00C210F6">
        <w:rPr>
          <w:rStyle w:val="StrongEmphasis"/>
          <w:rFonts w:ascii="Times New Roman" w:hAnsi="Times New Roman" w:cs="Times New Roman"/>
          <w:b w:val="0"/>
          <w:i/>
          <w:sz w:val="28"/>
          <w:szCs w:val="28"/>
        </w:rPr>
        <w:t xml:space="preserve"> </w:t>
      </w:r>
      <w:proofErr w:type="spellStart"/>
      <w:r w:rsidRPr="00C210F6">
        <w:rPr>
          <w:rStyle w:val="StrongEmphasis"/>
          <w:rFonts w:ascii="Times New Roman" w:hAnsi="Times New Roman" w:cs="Times New Roman"/>
          <w:b w:val="0"/>
          <w:i/>
          <w:sz w:val="28"/>
          <w:szCs w:val="28"/>
        </w:rPr>
        <w:t>тип</w:t>
      </w:r>
      <w:proofErr w:type="spellEnd"/>
      <w:r w:rsidRPr="00C210F6">
        <w:rPr>
          <w:rStyle w:val="StrongEmphasis"/>
          <w:rFonts w:ascii="Times New Roman" w:hAnsi="Times New Roman" w:cs="Times New Roman"/>
          <w:b w:val="0"/>
          <w:i/>
          <w:sz w:val="28"/>
          <w:szCs w:val="28"/>
        </w:rPr>
        <w:t xml:space="preserve"> </w:t>
      </w:r>
      <w:proofErr w:type="spellStart"/>
      <w:r w:rsidRPr="00C210F6">
        <w:rPr>
          <w:rStyle w:val="StrongEmphasis"/>
          <w:rFonts w:ascii="Times New Roman" w:hAnsi="Times New Roman" w:cs="Times New Roman"/>
          <w:b w:val="0"/>
          <w:i/>
          <w:sz w:val="28"/>
          <w:szCs w:val="28"/>
        </w:rPr>
        <w:t>один</w:t>
      </w:r>
      <w:proofErr w:type="spellEnd"/>
      <w:r w:rsidRPr="00C210F6">
        <w:rPr>
          <w:rStyle w:val="StrongEmphasis"/>
          <w:rFonts w:ascii="Times New Roman" w:hAnsi="Times New Roman" w:cs="Times New Roman"/>
          <w:b w:val="0"/>
          <w:i/>
          <w:sz w:val="28"/>
          <w:szCs w:val="28"/>
        </w:rPr>
        <w:t xml:space="preserve"> </w:t>
      </w:r>
      <w:proofErr w:type="spellStart"/>
      <w:r w:rsidRPr="00C210F6">
        <w:rPr>
          <w:rStyle w:val="StrongEmphasis"/>
          <w:rFonts w:ascii="Times New Roman" w:hAnsi="Times New Roman" w:cs="Times New Roman"/>
          <w:b w:val="0"/>
          <w:i/>
          <w:sz w:val="28"/>
          <w:szCs w:val="28"/>
        </w:rPr>
        <w:t>раз</w:t>
      </w:r>
      <w:proofErr w:type="spellEnd"/>
      <w:r w:rsidRPr="00C210F6">
        <w:rPr>
          <w:rStyle w:val="StrongEmphasis"/>
          <w:rFonts w:ascii="Times New Roman" w:hAnsi="Times New Roman" w:cs="Times New Roman"/>
          <w:sz w:val="28"/>
          <w:szCs w:val="28"/>
        </w:rPr>
        <w:t>).</w:t>
      </w:r>
    </w:p>
    <w:p w14:paraId="7679DEBC" w14:textId="77777777" w:rsidR="00626761" w:rsidRPr="00C210F6" w:rsidRDefault="00626761" w:rsidP="00774CE2">
      <w:pPr>
        <w:jc w:val="both"/>
        <w:rPr>
          <w:rFonts w:ascii="Times New Roman" w:hAnsi="Times New Roman" w:cs="Times New Roman"/>
          <w:sz w:val="28"/>
          <w:szCs w:val="28"/>
        </w:rPr>
      </w:pPr>
    </w:p>
    <w:p w14:paraId="3C62CFA7" w14:textId="77777777" w:rsidR="00626761" w:rsidRPr="00C210F6" w:rsidRDefault="00626761" w:rsidP="00774CE2">
      <w:pPr>
        <w:jc w:val="both"/>
        <w:rPr>
          <w:rFonts w:ascii="Times New Roman" w:hAnsi="Times New Roman" w:cs="Times New Roman"/>
          <w:sz w:val="28"/>
          <w:szCs w:val="28"/>
        </w:rPr>
      </w:pPr>
      <w:proofErr w:type="spellStart"/>
      <w:r w:rsidRPr="00C210F6">
        <w:rPr>
          <w:rFonts w:ascii="Times New Roman" w:hAnsi="Times New Roman" w:cs="Times New Roman"/>
          <w:i/>
          <w:sz w:val="28"/>
          <w:szCs w:val="28"/>
          <w:u w:val="single"/>
        </w:rPr>
        <w:t>Наприклад</w:t>
      </w:r>
      <w:proofErr w:type="spellEnd"/>
      <w:r w:rsidRPr="00C210F6">
        <w:rPr>
          <w:rFonts w:ascii="Times New Roman" w:hAnsi="Times New Roman" w:cs="Times New Roman"/>
          <w:sz w:val="28"/>
          <w:szCs w:val="28"/>
        </w:rPr>
        <w:t>:</w:t>
      </w:r>
    </w:p>
    <w:p w14:paraId="35C50F29" w14:textId="77777777" w:rsidR="00626761" w:rsidRPr="00C210F6" w:rsidRDefault="00626761" w:rsidP="00774CE2">
      <w:pPr>
        <w:jc w:val="both"/>
        <w:rPr>
          <w:rFonts w:asciiTheme="majorHAnsi" w:hAnsiTheme="majorHAnsi" w:cs="Times New Roman"/>
          <w:sz w:val="28"/>
          <w:szCs w:val="28"/>
        </w:rPr>
      </w:pPr>
      <w:r w:rsidRPr="00C210F6">
        <w:rPr>
          <w:rFonts w:asciiTheme="majorHAnsi" w:hAnsiTheme="majorHAnsi" w:cs="Times New Roman"/>
          <w:sz w:val="28"/>
          <w:szCs w:val="28"/>
        </w:rPr>
        <w:t>int k</w:t>
      </w:r>
      <w:r>
        <w:rPr>
          <w:rFonts w:asciiTheme="majorHAnsi" w:hAnsiTheme="majorHAnsi" w:cs="Times New Roman"/>
          <w:sz w:val="28"/>
          <w:szCs w:val="28"/>
        </w:rPr>
        <w:t>;</w:t>
      </w:r>
    </w:p>
    <w:p w14:paraId="63E37B66" w14:textId="77777777" w:rsidR="00626761" w:rsidRPr="00434C3C" w:rsidRDefault="00626761" w:rsidP="00774CE2">
      <w:pPr>
        <w:jc w:val="both"/>
        <w:rPr>
          <w:rFonts w:asciiTheme="majorHAnsi" w:hAnsiTheme="majorHAnsi" w:cs="Times New Roman"/>
          <w:sz w:val="28"/>
          <w:szCs w:val="28"/>
        </w:rPr>
      </w:pPr>
      <w:r w:rsidRPr="00C210F6">
        <w:rPr>
          <w:rFonts w:asciiTheme="majorHAnsi" w:hAnsiTheme="majorHAnsi" w:cs="Times New Roman"/>
          <w:sz w:val="28"/>
          <w:szCs w:val="28"/>
        </w:rPr>
        <w:t xml:space="preserve">char </w:t>
      </w:r>
      <w:r>
        <w:rPr>
          <w:rFonts w:asciiTheme="majorHAnsi" w:hAnsiTheme="majorHAnsi" w:cs="Times New Roman"/>
          <w:sz w:val="28"/>
          <w:szCs w:val="28"/>
        </w:rPr>
        <w:t>I;</w:t>
      </w:r>
      <w:r w:rsidRPr="00C210F6">
        <w:rPr>
          <w:rFonts w:asciiTheme="majorHAnsi" w:hAnsiTheme="majorHAnsi" w:cs="Times New Roman"/>
          <w:sz w:val="28"/>
          <w:szCs w:val="28"/>
        </w:rPr>
        <w:t xml:space="preserve"> char j</w:t>
      </w:r>
      <w:r>
        <w:rPr>
          <w:rFonts w:asciiTheme="majorHAnsi" w:hAnsiTheme="majorHAnsi" w:cs="Times New Roman"/>
          <w:sz w:val="28"/>
          <w:szCs w:val="28"/>
        </w:rPr>
        <w:t>;</w:t>
      </w:r>
      <w:r w:rsidRPr="00C210F6">
        <w:rPr>
          <w:rFonts w:asciiTheme="majorHAnsi" w:hAnsiTheme="majorHAnsi" w:cs="Times New Roman"/>
          <w:sz w:val="28"/>
          <w:szCs w:val="28"/>
        </w:rPr>
        <w:t xml:space="preserve"> int z</w:t>
      </w:r>
      <w:r>
        <w:rPr>
          <w:rFonts w:asciiTheme="majorHAnsi" w:hAnsiTheme="majorHAnsi" w:cs="Times New Roman"/>
          <w:sz w:val="28"/>
          <w:szCs w:val="28"/>
        </w:rPr>
        <w:t>;</w:t>
      </w:r>
    </w:p>
    <w:p w14:paraId="2901DA4A" w14:textId="77777777" w:rsidR="00626761" w:rsidRPr="00C210F6" w:rsidRDefault="00626761" w:rsidP="00774CE2">
      <w:pPr>
        <w:jc w:val="both"/>
        <w:rPr>
          <w:rFonts w:asciiTheme="majorHAnsi" w:hAnsiTheme="majorHAnsi" w:cs="Times New Roman"/>
          <w:b/>
          <w:sz w:val="28"/>
          <w:szCs w:val="28"/>
        </w:rPr>
      </w:pPr>
      <w:proofErr w:type="spellStart"/>
      <w:r w:rsidRPr="00C210F6">
        <w:rPr>
          <w:rFonts w:asciiTheme="majorHAnsi" w:hAnsiTheme="majorHAnsi" w:cs="Times New Roman"/>
          <w:b/>
          <w:sz w:val="28"/>
          <w:szCs w:val="28"/>
        </w:rPr>
        <w:t>Тіло</w:t>
      </w:r>
      <w:proofErr w:type="spellEnd"/>
      <w:r w:rsidRPr="00C210F6">
        <w:rPr>
          <w:rFonts w:asciiTheme="majorHAnsi" w:hAnsiTheme="majorHAnsi" w:cs="Times New Roman"/>
          <w:b/>
          <w:sz w:val="28"/>
          <w:szCs w:val="28"/>
        </w:rPr>
        <w:t xml:space="preserve"> </w:t>
      </w:r>
      <w:proofErr w:type="spellStart"/>
      <w:r w:rsidRPr="00C210F6">
        <w:rPr>
          <w:rFonts w:asciiTheme="majorHAnsi" w:hAnsiTheme="majorHAnsi" w:cs="Times New Roman"/>
          <w:b/>
          <w:sz w:val="28"/>
          <w:szCs w:val="28"/>
        </w:rPr>
        <w:t>функції</w:t>
      </w:r>
      <w:proofErr w:type="spellEnd"/>
    </w:p>
    <w:p w14:paraId="47200161" w14:textId="77777777" w:rsidR="00626761" w:rsidRPr="00C210F6" w:rsidRDefault="00626761" w:rsidP="00774CE2">
      <w:pPr>
        <w:jc w:val="both"/>
        <w:rPr>
          <w:rFonts w:ascii="Times New Roman" w:hAnsi="Times New Roman" w:cs="Times New Roman"/>
          <w:i/>
          <w:sz w:val="28"/>
          <w:szCs w:val="28"/>
        </w:rPr>
      </w:pPr>
      <w:proofErr w:type="spellStart"/>
      <w:r w:rsidRPr="00434C3C">
        <w:rPr>
          <w:rFonts w:ascii="Times New Roman" w:hAnsi="Times New Roman" w:cs="Times New Roman"/>
          <w:i/>
          <w:sz w:val="28"/>
          <w:szCs w:val="28"/>
        </w:rPr>
        <w:t>Тіло</w:t>
      </w:r>
      <w:proofErr w:type="spellEnd"/>
      <w:r w:rsidRPr="00434C3C">
        <w:rPr>
          <w:rFonts w:ascii="Times New Roman" w:hAnsi="Times New Roman" w:cs="Times New Roman"/>
          <w:i/>
          <w:sz w:val="28"/>
          <w:szCs w:val="28"/>
        </w:rPr>
        <w:t xml:space="preserve"> </w:t>
      </w:r>
      <w:proofErr w:type="spellStart"/>
      <w:r w:rsidRPr="00434C3C">
        <w:rPr>
          <w:rFonts w:ascii="Times New Roman" w:hAnsi="Times New Roman" w:cs="Times New Roman"/>
          <w:i/>
          <w:sz w:val="28"/>
          <w:szCs w:val="28"/>
        </w:rPr>
        <w:t>функції</w:t>
      </w:r>
      <w:proofErr w:type="spellEnd"/>
      <w:r w:rsidRPr="00C210F6">
        <w:rPr>
          <w:rFonts w:ascii="Times New Roman" w:hAnsi="Times New Roman" w:cs="Times New Roman"/>
          <w:sz w:val="28"/>
          <w:szCs w:val="28"/>
        </w:rPr>
        <w:t xml:space="preserve"> – </w:t>
      </w:r>
      <w:proofErr w:type="spellStart"/>
      <w:r w:rsidRPr="00C210F6">
        <w:rPr>
          <w:rFonts w:ascii="Times New Roman" w:hAnsi="Times New Roman" w:cs="Times New Roman"/>
          <w:sz w:val="28"/>
          <w:szCs w:val="28"/>
        </w:rPr>
        <w:t>це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набір</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операторів</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що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виконуються</w:t>
      </w:r>
      <w:proofErr w:type="spellEnd"/>
      <w:r w:rsidRPr="00C210F6">
        <w:rPr>
          <w:rFonts w:ascii="Times New Roman" w:hAnsi="Times New Roman" w:cs="Times New Roman"/>
          <w:sz w:val="28"/>
          <w:szCs w:val="28"/>
        </w:rPr>
        <w:t xml:space="preserve"> у </w:t>
      </w:r>
      <w:proofErr w:type="spellStart"/>
      <w:r w:rsidRPr="00C210F6">
        <w:rPr>
          <w:rFonts w:ascii="Times New Roman" w:hAnsi="Times New Roman" w:cs="Times New Roman"/>
          <w:sz w:val="28"/>
          <w:szCs w:val="28"/>
        </w:rPr>
        <w:t>фігурних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дужках</w:t>
      </w:r>
      <w:proofErr w:type="spellEnd"/>
      <w:r w:rsidRPr="00C210F6">
        <w:rPr>
          <w:rFonts w:ascii="Times New Roman" w:hAnsi="Times New Roman" w:cs="Times New Roman"/>
          <w:sz w:val="28"/>
          <w:szCs w:val="28"/>
        </w:rPr>
        <w:t xml:space="preserve"> {} </w:t>
      </w:r>
      <w:proofErr w:type="spellStart"/>
      <w:r w:rsidRPr="00C210F6">
        <w:rPr>
          <w:rFonts w:ascii="Times New Roman" w:hAnsi="Times New Roman" w:cs="Times New Roman"/>
          <w:sz w:val="28"/>
          <w:szCs w:val="28"/>
        </w:rPr>
        <w:t>при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виклику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Тіло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може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бути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складовим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оператором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або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блоком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Сі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i/>
          <w:sz w:val="28"/>
          <w:szCs w:val="28"/>
        </w:rPr>
        <w:t>визначення</w:t>
      </w:r>
      <w:proofErr w:type="spellEnd"/>
      <w:r w:rsidRPr="00C210F6">
        <w:rPr>
          <w:rFonts w:ascii="Times New Roman" w:hAnsi="Times New Roman" w:cs="Times New Roman"/>
          <w:i/>
          <w:sz w:val="28"/>
          <w:szCs w:val="28"/>
        </w:rPr>
        <w:t xml:space="preserve"> </w:t>
      </w:r>
      <w:proofErr w:type="spellStart"/>
      <w:r w:rsidRPr="00C210F6">
        <w:rPr>
          <w:rFonts w:ascii="Times New Roman" w:hAnsi="Times New Roman" w:cs="Times New Roman"/>
          <w:i/>
          <w:sz w:val="28"/>
          <w:szCs w:val="28"/>
        </w:rPr>
        <w:t>функцій</w:t>
      </w:r>
      <w:proofErr w:type="spellEnd"/>
      <w:r w:rsidRPr="00C210F6">
        <w:rPr>
          <w:rFonts w:ascii="Times New Roman" w:hAnsi="Times New Roman" w:cs="Times New Roman"/>
          <w:i/>
          <w:sz w:val="28"/>
          <w:szCs w:val="28"/>
        </w:rPr>
        <w:t xml:space="preserve"> </w:t>
      </w:r>
      <w:proofErr w:type="spellStart"/>
      <w:r w:rsidRPr="00C210F6">
        <w:rPr>
          <w:rFonts w:ascii="Times New Roman" w:hAnsi="Times New Roman" w:cs="Times New Roman"/>
          <w:i/>
          <w:sz w:val="28"/>
          <w:szCs w:val="28"/>
        </w:rPr>
        <w:t>не</w:t>
      </w:r>
      <w:proofErr w:type="spellEnd"/>
      <w:r w:rsidRPr="00C210F6">
        <w:rPr>
          <w:rFonts w:ascii="Times New Roman" w:hAnsi="Times New Roman" w:cs="Times New Roman"/>
          <w:i/>
          <w:sz w:val="28"/>
          <w:szCs w:val="28"/>
        </w:rPr>
        <w:t xml:space="preserve"> </w:t>
      </w:r>
      <w:proofErr w:type="spellStart"/>
      <w:r w:rsidRPr="00C210F6">
        <w:rPr>
          <w:rFonts w:ascii="Times New Roman" w:hAnsi="Times New Roman" w:cs="Times New Roman"/>
          <w:i/>
          <w:sz w:val="28"/>
          <w:szCs w:val="28"/>
        </w:rPr>
        <w:t>можуть</w:t>
      </w:r>
      <w:proofErr w:type="spellEnd"/>
      <w:r w:rsidRPr="00C210F6">
        <w:rPr>
          <w:rFonts w:ascii="Times New Roman" w:hAnsi="Times New Roman" w:cs="Times New Roman"/>
          <w:i/>
          <w:sz w:val="28"/>
          <w:szCs w:val="28"/>
        </w:rPr>
        <w:t xml:space="preserve"> </w:t>
      </w:r>
      <w:proofErr w:type="spellStart"/>
      <w:r w:rsidRPr="00C210F6">
        <w:rPr>
          <w:rFonts w:ascii="Times New Roman" w:hAnsi="Times New Roman" w:cs="Times New Roman"/>
          <w:i/>
          <w:sz w:val="28"/>
          <w:szCs w:val="28"/>
        </w:rPr>
        <w:t>бути</w:t>
      </w:r>
      <w:proofErr w:type="spellEnd"/>
      <w:r w:rsidRPr="00C210F6">
        <w:rPr>
          <w:rFonts w:ascii="Times New Roman" w:hAnsi="Times New Roman" w:cs="Times New Roman"/>
          <w:i/>
          <w:sz w:val="28"/>
          <w:szCs w:val="28"/>
        </w:rPr>
        <w:t xml:space="preserve"> </w:t>
      </w:r>
      <w:proofErr w:type="spellStart"/>
      <w:r w:rsidRPr="00C210F6">
        <w:rPr>
          <w:rFonts w:ascii="Times New Roman" w:hAnsi="Times New Roman" w:cs="Times New Roman"/>
          <w:i/>
          <w:sz w:val="28"/>
          <w:szCs w:val="28"/>
        </w:rPr>
        <w:t>вкладеними</w:t>
      </w:r>
      <w:proofErr w:type="spellEnd"/>
      <w:r w:rsidRPr="00C210F6">
        <w:rPr>
          <w:rFonts w:ascii="Times New Roman" w:hAnsi="Times New Roman" w:cs="Times New Roman"/>
          <w:i/>
          <w:sz w:val="28"/>
          <w:szCs w:val="28"/>
        </w:rPr>
        <w:t>.</w:t>
      </w:r>
    </w:p>
    <w:p w14:paraId="31E1BE6E" w14:textId="77777777" w:rsidR="00626761" w:rsidRPr="00C210F6" w:rsidRDefault="00626761" w:rsidP="00774CE2">
      <w:pPr>
        <w:jc w:val="both"/>
        <w:rPr>
          <w:rFonts w:ascii="Times New Roman" w:hAnsi="Times New Roman" w:cs="Times New Roman"/>
          <w:sz w:val="28"/>
          <w:szCs w:val="28"/>
        </w:rPr>
      </w:pPr>
      <w:proofErr w:type="spellStart"/>
      <w:r w:rsidRPr="00C210F6">
        <w:rPr>
          <w:rFonts w:ascii="Times New Roman" w:hAnsi="Times New Roman" w:cs="Times New Roman"/>
          <w:sz w:val="28"/>
          <w:szCs w:val="28"/>
        </w:rPr>
        <w:t>Тіло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може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складатися</w:t>
      </w:r>
      <w:proofErr w:type="spellEnd"/>
      <w:r w:rsidRPr="00C210F6">
        <w:rPr>
          <w:rFonts w:ascii="Times New Roman" w:hAnsi="Times New Roman" w:cs="Times New Roman"/>
          <w:sz w:val="28"/>
          <w:szCs w:val="28"/>
        </w:rPr>
        <w:t xml:space="preserve"> з </w:t>
      </w:r>
      <w:proofErr w:type="spellStart"/>
      <w:r w:rsidRPr="00C210F6">
        <w:rPr>
          <w:rFonts w:ascii="Times New Roman" w:hAnsi="Times New Roman" w:cs="Times New Roman"/>
          <w:sz w:val="28"/>
          <w:szCs w:val="28"/>
        </w:rPr>
        <w:t>описів</w:t>
      </w:r>
      <w:proofErr w:type="spellEnd"/>
      <w:r w:rsidRPr="00C210F6">
        <w:rPr>
          <w:rFonts w:ascii="Times New Roman" w:hAnsi="Times New Roman" w:cs="Times New Roman"/>
          <w:sz w:val="28"/>
          <w:szCs w:val="28"/>
        </w:rPr>
        <w:t xml:space="preserve"> </w:t>
      </w:r>
      <w:proofErr w:type="spellStart"/>
      <w:r w:rsidRPr="00C210F6">
        <w:rPr>
          <w:rStyle w:val="StrongEmphasis"/>
          <w:rFonts w:ascii="Times New Roman" w:hAnsi="Times New Roman" w:cs="Times New Roman"/>
          <w:b w:val="0"/>
          <w:sz w:val="28"/>
          <w:szCs w:val="28"/>
        </w:rPr>
        <w:t>змінних</w:t>
      </w:r>
      <w:proofErr w:type="spellEnd"/>
      <w:r w:rsidRPr="00C210F6">
        <w:rPr>
          <w:rFonts w:ascii="Times New Roman" w:hAnsi="Times New Roman" w:cs="Times New Roman"/>
          <w:sz w:val="28"/>
          <w:szCs w:val="28"/>
        </w:rPr>
        <w:t xml:space="preserve"> </w:t>
      </w:r>
      <w:proofErr w:type="spellStart"/>
      <w:r w:rsidRPr="00C210F6">
        <w:rPr>
          <w:rStyle w:val="StrongEmphasis"/>
          <w:rFonts w:ascii="Times New Roman" w:hAnsi="Times New Roman" w:cs="Times New Roman"/>
          <w:b w:val="0"/>
          <w:sz w:val="28"/>
          <w:szCs w:val="28"/>
        </w:rPr>
        <w:t>або</w:t>
      </w:r>
      <w:proofErr w:type="spellEnd"/>
      <w:r w:rsidRPr="00C210F6">
        <w:rPr>
          <w:rStyle w:val="StrongEmphasis"/>
          <w:rFonts w:ascii="Times New Roman" w:hAnsi="Times New Roman" w:cs="Times New Roman"/>
          <w:sz w:val="28"/>
          <w:szCs w:val="28"/>
        </w:rPr>
        <w:t xml:space="preserve"> </w:t>
      </w:r>
      <w:proofErr w:type="spellStart"/>
      <w:r w:rsidRPr="00C210F6">
        <w:rPr>
          <w:rStyle w:val="StrongEmphasis"/>
          <w:rFonts w:ascii="Times New Roman" w:hAnsi="Times New Roman" w:cs="Times New Roman"/>
          <w:sz w:val="28"/>
          <w:szCs w:val="28"/>
        </w:rPr>
        <w:t>опису</w:t>
      </w:r>
      <w:proofErr w:type="spellEnd"/>
      <w:r w:rsidRPr="00C210F6">
        <w:rPr>
          <w:rStyle w:val="StrongEmphasis"/>
          <w:rFonts w:ascii="Times New Roman" w:hAnsi="Times New Roman" w:cs="Times New Roman"/>
          <w:sz w:val="28"/>
          <w:szCs w:val="28"/>
        </w:rPr>
        <w:t xml:space="preserve"> </w:t>
      </w:r>
      <w:proofErr w:type="spellStart"/>
      <w:r w:rsidRPr="00C210F6">
        <w:rPr>
          <w:rStyle w:val="StrongEmphasis"/>
          <w:rFonts w:ascii="Times New Roman" w:hAnsi="Times New Roman" w:cs="Times New Roman"/>
          <w:sz w:val="28"/>
          <w:szCs w:val="28"/>
        </w:rPr>
        <w:t>даних</w:t>
      </w:r>
      <w:proofErr w:type="spellEnd"/>
      <w:r w:rsidRPr="00C210F6">
        <w:rPr>
          <w:rFonts w:ascii="Times New Roman" w:hAnsi="Times New Roman" w:cs="Times New Roman"/>
          <w:sz w:val="28"/>
          <w:szCs w:val="28"/>
        </w:rPr>
        <w:t>.</w:t>
      </w:r>
    </w:p>
    <w:p w14:paraId="3C5353C8" w14:textId="77777777" w:rsidR="00626761" w:rsidRPr="00C210F6" w:rsidRDefault="00626761" w:rsidP="00774CE2">
      <w:pPr>
        <w:jc w:val="both"/>
        <w:rPr>
          <w:rFonts w:ascii="Times New Roman" w:hAnsi="Times New Roman" w:cs="Times New Roman"/>
          <w:sz w:val="28"/>
          <w:szCs w:val="28"/>
        </w:rPr>
      </w:pPr>
      <w:proofErr w:type="spellStart"/>
      <w:r w:rsidRPr="00C210F6">
        <w:rPr>
          <w:rFonts w:asciiTheme="majorHAnsi" w:hAnsiTheme="majorHAnsi" w:cs="Times New Roman"/>
          <w:b/>
          <w:sz w:val="28"/>
          <w:szCs w:val="28"/>
        </w:rPr>
        <w:t>Опис</w:t>
      </w:r>
      <w:proofErr w:type="spellEnd"/>
      <w:r w:rsidRPr="00C210F6">
        <w:rPr>
          <w:rFonts w:asciiTheme="majorHAnsi" w:hAnsiTheme="majorHAnsi" w:cs="Times New Roman"/>
          <w:b/>
          <w:sz w:val="28"/>
          <w:szCs w:val="28"/>
        </w:rPr>
        <w:t xml:space="preserve"> </w:t>
      </w:r>
      <w:proofErr w:type="spellStart"/>
      <w:r w:rsidRPr="00C210F6">
        <w:rPr>
          <w:rFonts w:asciiTheme="majorHAnsi" w:hAnsiTheme="majorHAnsi" w:cs="Times New Roman"/>
          <w:b/>
          <w:sz w:val="28"/>
          <w:szCs w:val="28"/>
        </w:rPr>
        <w:t>даних</w:t>
      </w:r>
      <w:proofErr w:type="spellEnd"/>
      <w:r w:rsidRPr="00C210F6">
        <w:rPr>
          <w:rFonts w:asciiTheme="majorHAnsi" w:hAnsiTheme="majorHAnsi" w:cs="Times New Roman"/>
          <w:sz w:val="28"/>
          <w:szCs w:val="28"/>
        </w:rPr>
        <w:t xml:space="preserve"> </w:t>
      </w:r>
      <w:proofErr w:type="spellStart"/>
      <w:r w:rsidRPr="00C210F6">
        <w:rPr>
          <w:rFonts w:asciiTheme="majorHAnsi" w:hAnsiTheme="majorHAnsi" w:cs="Times New Roman"/>
          <w:sz w:val="28"/>
          <w:szCs w:val="28"/>
        </w:rPr>
        <w:t>полягає</w:t>
      </w:r>
      <w:proofErr w:type="spellEnd"/>
      <w:r w:rsidRPr="00C210F6">
        <w:rPr>
          <w:rFonts w:asciiTheme="majorHAnsi" w:hAnsiTheme="majorHAnsi" w:cs="Times New Roman"/>
          <w:sz w:val="28"/>
          <w:szCs w:val="28"/>
        </w:rPr>
        <w:t xml:space="preserve"> в </w:t>
      </w:r>
      <w:proofErr w:type="spellStart"/>
      <w:r w:rsidRPr="00C210F6">
        <w:rPr>
          <w:rFonts w:asciiTheme="majorHAnsi" w:hAnsiTheme="majorHAnsi" w:cs="Times New Roman"/>
          <w:sz w:val="28"/>
          <w:szCs w:val="28"/>
        </w:rPr>
        <w:t>декларації</w:t>
      </w:r>
      <w:proofErr w:type="spellEnd"/>
      <w:r w:rsidRPr="00C210F6">
        <w:rPr>
          <w:rFonts w:asciiTheme="majorHAnsi" w:hAnsiTheme="majorHAnsi" w:cs="Times New Roman"/>
          <w:sz w:val="28"/>
          <w:szCs w:val="28"/>
        </w:rPr>
        <w:t xml:space="preserve"> </w:t>
      </w:r>
      <w:proofErr w:type="spellStart"/>
      <w:r w:rsidRPr="00C210F6">
        <w:rPr>
          <w:rFonts w:asciiTheme="majorHAnsi" w:hAnsiTheme="majorHAnsi" w:cs="Times New Roman"/>
          <w:sz w:val="28"/>
          <w:szCs w:val="28"/>
        </w:rPr>
        <w:t>змінних</w:t>
      </w:r>
      <w:proofErr w:type="spellEnd"/>
      <w:r w:rsidRPr="00C210F6">
        <w:rPr>
          <w:rFonts w:asciiTheme="majorHAnsi" w:hAnsiTheme="majorHAnsi" w:cs="Times New Roman"/>
          <w:sz w:val="28"/>
          <w:szCs w:val="28"/>
        </w:rPr>
        <w:t xml:space="preserve">, </w:t>
      </w:r>
      <w:proofErr w:type="spellStart"/>
      <w:r w:rsidRPr="00C210F6">
        <w:rPr>
          <w:rFonts w:asciiTheme="majorHAnsi" w:hAnsiTheme="majorHAnsi" w:cs="Times New Roman"/>
          <w:sz w:val="28"/>
          <w:szCs w:val="28"/>
        </w:rPr>
        <w:t>що</w:t>
      </w:r>
      <w:proofErr w:type="spellEnd"/>
      <w:r w:rsidRPr="00C210F6">
        <w:rPr>
          <w:rFonts w:asciiTheme="majorHAnsi" w:hAnsiTheme="majorHAnsi" w:cs="Times New Roman"/>
          <w:sz w:val="28"/>
          <w:szCs w:val="28"/>
        </w:rPr>
        <w:t xml:space="preserve"> </w:t>
      </w:r>
      <w:proofErr w:type="spellStart"/>
      <w:r w:rsidRPr="00C210F6">
        <w:rPr>
          <w:rFonts w:asciiTheme="majorHAnsi" w:hAnsiTheme="majorHAnsi" w:cs="Times New Roman"/>
          <w:sz w:val="28"/>
          <w:szCs w:val="28"/>
        </w:rPr>
        <w:t>використовуються</w:t>
      </w:r>
      <w:proofErr w:type="spellEnd"/>
      <w:r w:rsidRPr="00C210F6">
        <w:rPr>
          <w:rFonts w:asciiTheme="majorHAnsi" w:hAnsiTheme="majorHAnsi" w:cs="Times New Roman"/>
          <w:sz w:val="28"/>
          <w:szCs w:val="28"/>
        </w:rPr>
        <w:t xml:space="preserve"> в </w:t>
      </w:r>
      <w:proofErr w:type="spellStart"/>
      <w:r w:rsidRPr="00C210F6">
        <w:rPr>
          <w:rFonts w:asciiTheme="majorHAnsi" w:hAnsiTheme="majorHAnsi" w:cs="Times New Roman"/>
          <w:sz w:val="28"/>
          <w:szCs w:val="28"/>
        </w:rPr>
        <w:t>функції</w:t>
      </w:r>
      <w:proofErr w:type="spellEnd"/>
      <w:r w:rsidRPr="00C210F6">
        <w:rPr>
          <w:rFonts w:asciiTheme="majorHAnsi" w:hAnsiTheme="majorHAnsi" w:cs="Times New Roman"/>
          <w:sz w:val="28"/>
          <w:szCs w:val="28"/>
        </w:rPr>
        <w:t>.</w:t>
      </w:r>
    </w:p>
    <w:p w14:paraId="63C206FB" w14:textId="77777777" w:rsidR="00626761" w:rsidRPr="00C210F6" w:rsidRDefault="00626761" w:rsidP="00774CE2">
      <w:pPr>
        <w:jc w:val="both"/>
        <w:rPr>
          <w:rFonts w:ascii="Times New Roman" w:hAnsi="Times New Roman" w:cs="Times New Roman"/>
          <w:sz w:val="28"/>
          <w:szCs w:val="28"/>
        </w:rPr>
      </w:pPr>
      <w:proofErr w:type="spellStart"/>
      <w:r w:rsidRPr="00C210F6">
        <w:rPr>
          <w:rStyle w:val="StrongEmphasis"/>
          <w:rFonts w:ascii="Times New Roman" w:hAnsi="Times New Roman" w:cs="Times New Roman"/>
          <w:sz w:val="28"/>
          <w:szCs w:val="28"/>
        </w:rPr>
        <w:lastRenderedPageBreak/>
        <w:t>Змінні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що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використовуються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виконанні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можуть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бути</w:t>
      </w:r>
      <w:proofErr w:type="spellEnd"/>
      <w:r w:rsidRPr="00C210F6">
        <w:rPr>
          <w:rFonts w:ascii="Times New Roman" w:hAnsi="Times New Roman" w:cs="Times New Roman"/>
          <w:sz w:val="28"/>
          <w:szCs w:val="28"/>
        </w:rPr>
        <w:t xml:space="preserve"> </w:t>
      </w:r>
      <w:proofErr w:type="spellStart"/>
      <w:r w:rsidRPr="00C210F6">
        <w:rPr>
          <w:rStyle w:val="StrongEmphasis"/>
          <w:rFonts w:ascii="Times New Roman" w:hAnsi="Times New Roman" w:cs="Times New Roman"/>
          <w:sz w:val="28"/>
          <w:szCs w:val="28"/>
        </w:rPr>
        <w:t>глобальні</w:t>
      </w:r>
      <w:proofErr w:type="spellEnd"/>
      <w:r w:rsidRPr="00C210F6">
        <w:rPr>
          <w:rStyle w:val="StrongEmphasis"/>
          <w:rFonts w:ascii="Times New Roman" w:hAnsi="Times New Roman" w:cs="Times New Roman"/>
          <w:sz w:val="28"/>
          <w:szCs w:val="28"/>
        </w:rPr>
        <w:t xml:space="preserve"> </w:t>
      </w:r>
      <w:r w:rsidRPr="00C210F6">
        <w:rPr>
          <w:rFonts w:ascii="Times New Roman" w:hAnsi="Times New Roman" w:cs="Times New Roman"/>
          <w:sz w:val="28"/>
          <w:szCs w:val="28"/>
        </w:rPr>
        <w:t xml:space="preserve">і </w:t>
      </w:r>
      <w:proofErr w:type="spellStart"/>
      <w:r w:rsidRPr="00C210F6">
        <w:rPr>
          <w:rStyle w:val="StrongEmphasis"/>
          <w:rFonts w:ascii="Times New Roman" w:hAnsi="Times New Roman" w:cs="Times New Roman"/>
          <w:sz w:val="28"/>
          <w:szCs w:val="28"/>
        </w:rPr>
        <w:t>локальні</w:t>
      </w:r>
      <w:proofErr w:type="spellEnd"/>
      <w:r w:rsidRPr="00C210F6">
        <w:rPr>
          <w:rStyle w:val="af2"/>
          <w:rFonts w:ascii="Times New Roman" w:hAnsi="Times New Roman"/>
          <w:sz w:val="28"/>
          <w:szCs w:val="28"/>
        </w:rPr>
        <w:t>.</w:t>
      </w:r>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Змінні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що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описані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визначені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межами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називають</w:t>
      </w:r>
      <w:proofErr w:type="spellEnd"/>
      <w:r w:rsidRPr="00C210F6">
        <w:rPr>
          <w:rFonts w:ascii="Times New Roman" w:hAnsi="Times New Roman" w:cs="Times New Roman"/>
          <w:sz w:val="28"/>
          <w:szCs w:val="28"/>
        </w:rPr>
        <w:t xml:space="preserve"> </w:t>
      </w:r>
      <w:proofErr w:type="spellStart"/>
      <w:r w:rsidRPr="00C210F6">
        <w:rPr>
          <w:rStyle w:val="StrongEmphasis"/>
          <w:rFonts w:ascii="Times New Roman" w:hAnsi="Times New Roman" w:cs="Times New Roman"/>
          <w:sz w:val="28"/>
          <w:szCs w:val="28"/>
        </w:rPr>
        <w:t>глобальними</w:t>
      </w:r>
      <w:proofErr w:type="spellEnd"/>
      <w:r w:rsidRPr="00C210F6">
        <w:rPr>
          <w:rStyle w:val="af2"/>
          <w:rFonts w:ascii="Times New Roman" w:hAnsi="Times New Roman"/>
          <w:sz w:val="28"/>
          <w:szCs w:val="28"/>
        </w:rPr>
        <w:t>.</w:t>
      </w:r>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допомогою</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глобальних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параметрів</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можна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передавати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дані</w:t>
      </w:r>
      <w:proofErr w:type="spellEnd"/>
      <w:r w:rsidRPr="00C210F6">
        <w:rPr>
          <w:rFonts w:ascii="Times New Roman" w:hAnsi="Times New Roman" w:cs="Times New Roman"/>
          <w:sz w:val="28"/>
          <w:szCs w:val="28"/>
        </w:rPr>
        <w:t xml:space="preserve"> у </w:t>
      </w:r>
      <w:proofErr w:type="spellStart"/>
      <w:r w:rsidRPr="00C210F6">
        <w:rPr>
          <w:rFonts w:ascii="Times New Roman" w:hAnsi="Times New Roman" w:cs="Times New Roman"/>
          <w:sz w:val="28"/>
          <w:szCs w:val="28"/>
        </w:rPr>
        <w:t>функцію</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включаючи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ці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змінні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складу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формальних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параметрів</w:t>
      </w:r>
      <w:proofErr w:type="spellEnd"/>
      <w:r w:rsidRPr="00C210F6">
        <w:rPr>
          <w:rFonts w:ascii="Times New Roman" w:hAnsi="Times New Roman" w:cs="Times New Roman"/>
          <w:sz w:val="28"/>
          <w:szCs w:val="28"/>
        </w:rPr>
        <w:t xml:space="preserve">. У </w:t>
      </w:r>
      <w:proofErr w:type="spellStart"/>
      <w:r w:rsidRPr="00C210F6">
        <w:rPr>
          <w:rFonts w:ascii="Times New Roman" w:hAnsi="Times New Roman" w:cs="Times New Roman"/>
          <w:sz w:val="28"/>
          <w:szCs w:val="28"/>
        </w:rPr>
        <w:t>тілі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їх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можна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змінювати</w:t>
      </w:r>
      <w:proofErr w:type="spellEnd"/>
      <w:r w:rsidRPr="00C210F6">
        <w:rPr>
          <w:rFonts w:ascii="Times New Roman" w:hAnsi="Times New Roman" w:cs="Times New Roman"/>
          <w:sz w:val="28"/>
          <w:szCs w:val="28"/>
        </w:rPr>
        <w:t xml:space="preserve"> і </w:t>
      </w:r>
      <w:proofErr w:type="spellStart"/>
      <w:r w:rsidRPr="00C210F6">
        <w:rPr>
          <w:rFonts w:ascii="Times New Roman" w:hAnsi="Times New Roman" w:cs="Times New Roman"/>
          <w:sz w:val="28"/>
          <w:szCs w:val="28"/>
        </w:rPr>
        <w:t>потім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отримані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значення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передавати</w:t>
      </w:r>
      <w:proofErr w:type="spellEnd"/>
      <w:r w:rsidRPr="00C210F6">
        <w:rPr>
          <w:rFonts w:ascii="Times New Roman" w:hAnsi="Times New Roman" w:cs="Times New Roman"/>
          <w:sz w:val="28"/>
          <w:szCs w:val="28"/>
        </w:rPr>
        <w:t xml:space="preserve"> в </w:t>
      </w:r>
      <w:proofErr w:type="spellStart"/>
      <w:r w:rsidRPr="00C210F6">
        <w:rPr>
          <w:rFonts w:ascii="Times New Roman" w:hAnsi="Times New Roman" w:cs="Times New Roman"/>
          <w:sz w:val="28"/>
          <w:szCs w:val="28"/>
        </w:rPr>
        <w:t>інші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w:t>
      </w:r>
    </w:p>
    <w:p w14:paraId="2592B788" w14:textId="77777777" w:rsidR="00626761" w:rsidRPr="00C210F6" w:rsidRDefault="00626761" w:rsidP="00774CE2">
      <w:pPr>
        <w:jc w:val="both"/>
        <w:rPr>
          <w:rFonts w:ascii="Times New Roman" w:hAnsi="Times New Roman" w:cs="Times New Roman"/>
          <w:sz w:val="28"/>
          <w:szCs w:val="28"/>
        </w:rPr>
      </w:pPr>
      <w:proofErr w:type="spellStart"/>
      <w:r w:rsidRPr="00C210F6">
        <w:rPr>
          <w:rStyle w:val="StrongEmphasis"/>
          <w:rFonts w:ascii="Times New Roman" w:hAnsi="Times New Roman" w:cs="Times New Roman"/>
          <w:sz w:val="28"/>
          <w:szCs w:val="28"/>
        </w:rPr>
        <w:t>Змінні</w:t>
      </w:r>
      <w:proofErr w:type="spellEnd"/>
      <w:r w:rsidRPr="00C210F6">
        <w:rPr>
          <w:rStyle w:val="StrongEmphasis"/>
          <w:rFonts w:ascii="Times New Roman" w:hAnsi="Times New Roman" w:cs="Times New Roman"/>
          <w:sz w:val="28"/>
          <w:szCs w:val="28"/>
        </w:rPr>
        <w:t>,</w:t>
      </w:r>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що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описані</w:t>
      </w:r>
      <w:proofErr w:type="spellEnd"/>
      <w:r w:rsidRPr="00C210F6">
        <w:rPr>
          <w:rFonts w:ascii="Times New Roman" w:hAnsi="Times New Roman" w:cs="Times New Roman"/>
          <w:sz w:val="28"/>
          <w:szCs w:val="28"/>
        </w:rPr>
        <w:t xml:space="preserve"> у </w:t>
      </w:r>
      <w:proofErr w:type="spellStart"/>
      <w:r w:rsidRPr="00C210F6">
        <w:rPr>
          <w:rFonts w:ascii="Times New Roman" w:hAnsi="Times New Roman" w:cs="Times New Roman"/>
          <w:sz w:val="28"/>
          <w:szCs w:val="28"/>
        </w:rPr>
        <w:t>тілі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називаються</w:t>
      </w:r>
      <w:proofErr w:type="spellEnd"/>
      <w:r w:rsidRPr="00C210F6">
        <w:rPr>
          <w:rFonts w:ascii="Times New Roman" w:hAnsi="Times New Roman" w:cs="Times New Roman"/>
          <w:sz w:val="28"/>
          <w:szCs w:val="28"/>
        </w:rPr>
        <w:t xml:space="preserve"> </w:t>
      </w:r>
      <w:proofErr w:type="spellStart"/>
      <w:r w:rsidRPr="00C210F6">
        <w:rPr>
          <w:rStyle w:val="StrongEmphasis"/>
          <w:rFonts w:ascii="Times New Roman" w:hAnsi="Times New Roman" w:cs="Times New Roman"/>
          <w:sz w:val="28"/>
          <w:szCs w:val="28"/>
        </w:rPr>
        <w:t>локальними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або</w:t>
      </w:r>
      <w:proofErr w:type="spellEnd"/>
      <w:r w:rsidRPr="00C210F6">
        <w:rPr>
          <w:rStyle w:val="StrongEmphasis"/>
          <w:rFonts w:ascii="Times New Roman" w:hAnsi="Times New Roman" w:cs="Times New Roman"/>
          <w:sz w:val="28"/>
          <w:szCs w:val="28"/>
        </w:rPr>
        <w:t xml:space="preserve"> </w:t>
      </w:r>
      <w:proofErr w:type="spellStart"/>
      <w:r w:rsidRPr="00C210F6">
        <w:rPr>
          <w:rStyle w:val="StrongEmphasis"/>
          <w:rFonts w:ascii="Times New Roman" w:hAnsi="Times New Roman" w:cs="Times New Roman"/>
          <w:sz w:val="28"/>
          <w:szCs w:val="28"/>
        </w:rPr>
        <w:t>автоматичними</w:t>
      </w:r>
      <w:proofErr w:type="spellEnd"/>
      <w:r w:rsidRPr="00C210F6">
        <w:rPr>
          <w:rStyle w:val="af2"/>
          <w:rFonts w:ascii="Times New Roman" w:hAnsi="Times New Roman"/>
          <w:sz w:val="28"/>
          <w:szCs w:val="28"/>
        </w:rPr>
        <w:t>.</w:t>
      </w:r>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Вони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існують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тільки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під</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час</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роботи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а </w:t>
      </w:r>
      <w:proofErr w:type="spellStart"/>
      <w:r w:rsidRPr="00C210F6">
        <w:rPr>
          <w:rFonts w:ascii="Times New Roman" w:hAnsi="Times New Roman" w:cs="Times New Roman"/>
          <w:sz w:val="28"/>
          <w:szCs w:val="28"/>
        </w:rPr>
        <w:t>після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реалізації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система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видаляє</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локальні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змінні</w:t>
      </w:r>
      <w:proofErr w:type="spellEnd"/>
      <w:r w:rsidRPr="00C210F6">
        <w:rPr>
          <w:rFonts w:ascii="Times New Roman" w:hAnsi="Times New Roman" w:cs="Times New Roman"/>
          <w:sz w:val="28"/>
          <w:szCs w:val="28"/>
        </w:rPr>
        <w:t xml:space="preserve"> і </w:t>
      </w:r>
      <w:proofErr w:type="spellStart"/>
      <w:r w:rsidRPr="00C210F6">
        <w:rPr>
          <w:rFonts w:ascii="Times New Roman" w:hAnsi="Times New Roman" w:cs="Times New Roman"/>
          <w:sz w:val="28"/>
          <w:szCs w:val="28"/>
        </w:rPr>
        <w:t>звільняє</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пам’ять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Тобто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між</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викликами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вміст</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локальних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змінних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знищується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тому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ініціювання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локальних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змінних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треба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робити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щоразу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під</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час</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виклику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
    <w:p w14:paraId="0897A8E9" w14:textId="77777777" w:rsidR="00626761" w:rsidRPr="00C210F6" w:rsidRDefault="00626761" w:rsidP="00774CE2">
      <w:pPr>
        <w:jc w:val="both"/>
        <w:rPr>
          <w:rFonts w:asciiTheme="majorHAnsi" w:hAnsiTheme="majorHAnsi" w:cs="Times New Roman"/>
          <w:b/>
          <w:sz w:val="28"/>
          <w:szCs w:val="28"/>
        </w:rPr>
      </w:pPr>
      <w:proofErr w:type="spellStart"/>
      <w:r w:rsidRPr="00C210F6">
        <w:rPr>
          <w:rFonts w:asciiTheme="majorHAnsi" w:hAnsiTheme="majorHAnsi" w:cs="Times New Roman"/>
          <w:b/>
          <w:sz w:val="28"/>
          <w:szCs w:val="28"/>
        </w:rPr>
        <w:t>Оператори</w:t>
      </w:r>
      <w:proofErr w:type="spellEnd"/>
      <w:r w:rsidRPr="00C210F6">
        <w:rPr>
          <w:rFonts w:asciiTheme="majorHAnsi" w:hAnsiTheme="majorHAnsi" w:cs="Times New Roman"/>
          <w:b/>
          <w:sz w:val="28"/>
          <w:szCs w:val="28"/>
        </w:rPr>
        <w:t xml:space="preserve"> </w:t>
      </w:r>
      <w:proofErr w:type="spellStart"/>
      <w:r w:rsidRPr="00C210F6">
        <w:rPr>
          <w:rFonts w:asciiTheme="majorHAnsi" w:hAnsiTheme="majorHAnsi" w:cs="Times New Roman"/>
          <w:sz w:val="28"/>
          <w:szCs w:val="28"/>
        </w:rPr>
        <w:t>це</w:t>
      </w:r>
      <w:proofErr w:type="spellEnd"/>
      <w:r w:rsidRPr="00C210F6">
        <w:rPr>
          <w:rFonts w:asciiTheme="majorHAnsi" w:hAnsiTheme="majorHAnsi" w:cs="Times New Roman"/>
          <w:sz w:val="28"/>
          <w:szCs w:val="28"/>
        </w:rPr>
        <w:t xml:space="preserve"> </w:t>
      </w:r>
      <w:proofErr w:type="spellStart"/>
      <w:r w:rsidRPr="00C210F6">
        <w:rPr>
          <w:rFonts w:asciiTheme="majorHAnsi" w:hAnsiTheme="majorHAnsi" w:cs="Times New Roman"/>
          <w:sz w:val="28"/>
          <w:szCs w:val="28"/>
        </w:rPr>
        <w:t>будь</w:t>
      </w:r>
      <w:proofErr w:type="spellEnd"/>
      <w:r w:rsidRPr="00C210F6">
        <w:rPr>
          <w:rFonts w:asciiTheme="majorHAnsi" w:hAnsiTheme="majorHAnsi" w:cs="Times New Roman"/>
          <w:sz w:val="28"/>
          <w:szCs w:val="28"/>
        </w:rPr>
        <w:t xml:space="preserve"> </w:t>
      </w:r>
      <w:proofErr w:type="spellStart"/>
      <w:r w:rsidRPr="00C210F6">
        <w:rPr>
          <w:rFonts w:asciiTheme="majorHAnsi" w:hAnsiTheme="majorHAnsi" w:cs="Times New Roman"/>
          <w:sz w:val="28"/>
          <w:szCs w:val="28"/>
        </w:rPr>
        <w:t>яка</w:t>
      </w:r>
      <w:proofErr w:type="spellEnd"/>
      <w:r w:rsidRPr="00C210F6">
        <w:rPr>
          <w:rFonts w:asciiTheme="majorHAnsi" w:hAnsiTheme="majorHAnsi" w:cs="Times New Roman"/>
          <w:sz w:val="28"/>
          <w:szCs w:val="28"/>
        </w:rPr>
        <w:t xml:space="preserve"> </w:t>
      </w:r>
      <w:proofErr w:type="spellStart"/>
      <w:r w:rsidRPr="00C210F6">
        <w:rPr>
          <w:rFonts w:asciiTheme="majorHAnsi" w:hAnsiTheme="majorHAnsi" w:cs="Times New Roman"/>
          <w:sz w:val="28"/>
          <w:szCs w:val="28"/>
        </w:rPr>
        <w:t>послідовність</w:t>
      </w:r>
      <w:proofErr w:type="spellEnd"/>
      <w:r w:rsidRPr="00C210F6">
        <w:rPr>
          <w:rFonts w:asciiTheme="majorHAnsi" w:hAnsiTheme="majorHAnsi" w:cs="Times New Roman"/>
          <w:sz w:val="28"/>
          <w:szCs w:val="28"/>
        </w:rPr>
        <w:t xml:space="preserve"> </w:t>
      </w:r>
      <w:proofErr w:type="spellStart"/>
      <w:r w:rsidRPr="00C210F6">
        <w:rPr>
          <w:rFonts w:asciiTheme="majorHAnsi" w:hAnsiTheme="majorHAnsi" w:cs="Times New Roman"/>
          <w:sz w:val="28"/>
          <w:szCs w:val="28"/>
        </w:rPr>
        <w:t>інструкцій</w:t>
      </w:r>
      <w:proofErr w:type="spellEnd"/>
      <w:r w:rsidRPr="00C210F6">
        <w:rPr>
          <w:rFonts w:asciiTheme="majorHAnsi" w:hAnsiTheme="majorHAnsi" w:cs="Times New Roman"/>
          <w:sz w:val="28"/>
          <w:szCs w:val="28"/>
        </w:rPr>
        <w:t xml:space="preserve">, </w:t>
      </w:r>
      <w:proofErr w:type="spellStart"/>
      <w:r w:rsidRPr="00C210F6">
        <w:rPr>
          <w:rFonts w:asciiTheme="majorHAnsi" w:hAnsiTheme="majorHAnsi" w:cs="Times New Roman"/>
          <w:sz w:val="28"/>
          <w:szCs w:val="28"/>
        </w:rPr>
        <w:t>що</w:t>
      </w:r>
      <w:proofErr w:type="spellEnd"/>
      <w:r w:rsidRPr="00C210F6">
        <w:rPr>
          <w:rFonts w:asciiTheme="majorHAnsi" w:hAnsiTheme="majorHAnsi" w:cs="Times New Roman"/>
          <w:sz w:val="28"/>
          <w:szCs w:val="28"/>
        </w:rPr>
        <w:t xml:space="preserve"> </w:t>
      </w:r>
      <w:proofErr w:type="spellStart"/>
      <w:r w:rsidRPr="00C210F6">
        <w:rPr>
          <w:rFonts w:asciiTheme="majorHAnsi" w:hAnsiTheme="majorHAnsi" w:cs="Times New Roman"/>
          <w:sz w:val="28"/>
          <w:szCs w:val="28"/>
        </w:rPr>
        <w:t>може</w:t>
      </w:r>
      <w:proofErr w:type="spellEnd"/>
      <w:r w:rsidRPr="00C210F6">
        <w:rPr>
          <w:rFonts w:asciiTheme="majorHAnsi" w:hAnsiTheme="majorHAnsi" w:cs="Times New Roman"/>
          <w:sz w:val="28"/>
          <w:szCs w:val="28"/>
        </w:rPr>
        <w:t xml:space="preserve"> </w:t>
      </w:r>
      <w:proofErr w:type="spellStart"/>
      <w:r w:rsidRPr="00C210F6">
        <w:rPr>
          <w:rFonts w:asciiTheme="majorHAnsi" w:hAnsiTheme="majorHAnsi" w:cs="Times New Roman"/>
          <w:sz w:val="28"/>
          <w:szCs w:val="28"/>
        </w:rPr>
        <w:t>призводити</w:t>
      </w:r>
      <w:proofErr w:type="spellEnd"/>
      <w:r w:rsidRPr="00C210F6">
        <w:rPr>
          <w:rFonts w:asciiTheme="majorHAnsi" w:hAnsiTheme="majorHAnsi" w:cs="Times New Roman"/>
          <w:sz w:val="28"/>
          <w:szCs w:val="28"/>
        </w:rPr>
        <w:t xml:space="preserve"> </w:t>
      </w:r>
      <w:proofErr w:type="spellStart"/>
      <w:r w:rsidRPr="00C210F6">
        <w:rPr>
          <w:rFonts w:asciiTheme="majorHAnsi" w:hAnsiTheme="majorHAnsi" w:cs="Times New Roman"/>
          <w:sz w:val="28"/>
          <w:szCs w:val="28"/>
        </w:rPr>
        <w:t>до</w:t>
      </w:r>
      <w:proofErr w:type="spellEnd"/>
      <w:r w:rsidRPr="00C210F6">
        <w:rPr>
          <w:rFonts w:asciiTheme="majorHAnsi" w:hAnsiTheme="majorHAnsi" w:cs="Times New Roman"/>
          <w:sz w:val="28"/>
          <w:szCs w:val="28"/>
        </w:rPr>
        <w:t xml:space="preserve"> </w:t>
      </w:r>
      <w:proofErr w:type="spellStart"/>
      <w:r w:rsidRPr="00C210F6">
        <w:rPr>
          <w:rFonts w:asciiTheme="majorHAnsi" w:hAnsiTheme="majorHAnsi" w:cs="Times New Roman"/>
          <w:sz w:val="28"/>
          <w:szCs w:val="28"/>
        </w:rPr>
        <w:t>обчислення</w:t>
      </w:r>
      <w:proofErr w:type="spellEnd"/>
      <w:r w:rsidRPr="00C210F6">
        <w:rPr>
          <w:rFonts w:asciiTheme="majorHAnsi" w:hAnsiTheme="majorHAnsi" w:cs="Times New Roman"/>
          <w:sz w:val="28"/>
          <w:szCs w:val="28"/>
        </w:rPr>
        <w:t xml:space="preserve"> </w:t>
      </w:r>
      <w:proofErr w:type="spellStart"/>
      <w:r w:rsidRPr="00C210F6">
        <w:rPr>
          <w:rFonts w:asciiTheme="majorHAnsi" w:hAnsiTheme="majorHAnsi" w:cs="Times New Roman"/>
          <w:sz w:val="28"/>
          <w:szCs w:val="28"/>
        </w:rPr>
        <w:t>результату</w:t>
      </w:r>
      <w:proofErr w:type="spellEnd"/>
      <w:r w:rsidRPr="00C210F6">
        <w:rPr>
          <w:rFonts w:asciiTheme="majorHAnsi" w:hAnsiTheme="majorHAnsi" w:cs="Times New Roman"/>
          <w:sz w:val="28"/>
          <w:szCs w:val="28"/>
        </w:rPr>
        <w:t xml:space="preserve"> </w:t>
      </w:r>
      <w:proofErr w:type="spellStart"/>
      <w:r w:rsidRPr="00C210F6">
        <w:rPr>
          <w:rFonts w:asciiTheme="majorHAnsi" w:hAnsiTheme="majorHAnsi" w:cs="Times New Roman"/>
          <w:sz w:val="28"/>
          <w:szCs w:val="28"/>
        </w:rPr>
        <w:t>функції</w:t>
      </w:r>
      <w:proofErr w:type="spellEnd"/>
      <w:r w:rsidRPr="00C210F6">
        <w:rPr>
          <w:rFonts w:asciiTheme="majorHAnsi" w:hAnsiTheme="majorHAnsi" w:cs="Times New Roman"/>
          <w:b/>
          <w:sz w:val="28"/>
          <w:szCs w:val="28"/>
        </w:rPr>
        <w:t>.</w:t>
      </w:r>
    </w:p>
    <w:p w14:paraId="3D37B794" w14:textId="77777777" w:rsidR="00626761" w:rsidRPr="00C210F6" w:rsidRDefault="00626761" w:rsidP="00774CE2">
      <w:pPr>
        <w:jc w:val="both"/>
        <w:rPr>
          <w:rFonts w:asciiTheme="majorHAnsi" w:hAnsiTheme="majorHAnsi" w:cs="Times New Roman"/>
          <w:b/>
          <w:sz w:val="28"/>
          <w:szCs w:val="28"/>
        </w:rPr>
      </w:pPr>
      <w:proofErr w:type="spellStart"/>
      <w:r w:rsidRPr="00C210F6">
        <w:rPr>
          <w:rFonts w:asciiTheme="majorHAnsi" w:hAnsiTheme="majorHAnsi" w:cs="Times New Roman"/>
          <w:b/>
          <w:sz w:val="28"/>
          <w:szCs w:val="28"/>
        </w:rPr>
        <w:t>Повертання</w:t>
      </w:r>
      <w:proofErr w:type="spellEnd"/>
      <w:r w:rsidRPr="00C210F6">
        <w:rPr>
          <w:rFonts w:asciiTheme="majorHAnsi" w:hAnsiTheme="majorHAnsi" w:cs="Times New Roman"/>
          <w:b/>
          <w:sz w:val="28"/>
          <w:szCs w:val="28"/>
        </w:rPr>
        <w:t xml:space="preserve"> </w:t>
      </w:r>
      <w:proofErr w:type="spellStart"/>
      <w:r w:rsidRPr="00C210F6">
        <w:rPr>
          <w:rFonts w:asciiTheme="majorHAnsi" w:hAnsiTheme="majorHAnsi" w:cs="Times New Roman"/>
          <w:b/>
          <w:sz w:val="28"/>
          <w:szCs w:val="28"/>
        </w:rPr>
        <w:t>результату</w:t>
      </w:r>
      <w:proofErr w:type="spellEnd"/>
      <w:r w:rsidRPr="00C210F6">
        <w:rPr>
          <w:rFonts w:asciiTheme="majorHAnsi" w:hAnsiTheme="majorHAnsi" w:cs="Times New Roman"/>
          <w:b/>
          <w:sz w:val="28"/>
          <w:szCs w:val="28"/>
        </w:rPr>
        <w:t xml:space="preserve"> [return] [</w:t>
      </w:r>
      <w:proofErr w:type="spellStart"/>
      <w:r w:rsidRPr="00C210F6">
        <w:rPr>
          <w:rFonts w:asciiTheme="majorHAnsi" w:hAnsiTheme="majorHAnsi" w:cs="Times New Roman"/>
          <w:b/>
          <w:sz w:val="28"/>
          <w:szCs w:val="28"/>
        </w:rPr>
        <w:t>вираз</w:t>
      </w:r>
      <w:proofErr w:type="spellEnd"/>
      <w:r w:rsidRPr="00C210F6">
        <w:rPr>
          <w:rFonts w:asciiTheme="majorHAnsi" w:hAnsiTheme="majorHAnsi" w:cs="Times New Roman"/>
          <w:b/>
          <w:sz w:val="28"/>
          <w:szCs w:val="28"/>
        </w:rPr>
        <w:t>];</w:t>
      </w:r>
    </w:p>
    <w:p w14:paraId="1D8A86CE" w14:textId="77777777" w:rsidR="00626761" w:rsidRPr="00C210F6" w:rsidRDefault="00626761" w:rsidP="00774CE2">
      <w:pPr>
        <w:jc w:val="both"/>
        <w:rPr>
          <w:rFonts w:ascii="Times New Roman" w:hAnsi="Times New Roman" w:cs="Times New Roman"/>
          <w:sz w:val="28"/>
          <w:szCs w:val="28"/>
        </w:rPr>
      </w:pPr>
      <w:proofErr w:type="spellStart"/>
      <w:r w:rsidRPr="00C210F6">
        <w:rPr>
          <w:rFonts w:ascii="Times New Roman" w:hAnsi="Times New Roman" w:cs="Times New Roman"/>
          <w:sz w:val="28"/>
          <w:szCs w:val="28"/>
        </w:rPr>
        <w:t>Для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передачі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результату</w:t>
      </w:r>
      <w:proofErr w:type="spellEnd"/>
      <w:r w:rsidRPr="00C210F6">
        <w:rPr>
          <w:rFonts w:ascii="Times New Roman" w:hAnsi="Times New Roman" w:cs="Times New Roman"/>
          <w:sz w:val="28"/>
          <w:szCs w:val="28"/>
        </w:rPr>
        <w:t xml:space="preserve"> з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у </w:t>
      </w:r>
      <w:proofErr w:type="spellStart"/>
      <w:r w:rsidRPr="00C210F6">
        <w:rPr>
          <w:rFonts w:ascii="Times New Roman" w:hAnsi="Times New Roman" w:cs="Times New Roman"/>
          <w:sz w:val="28"/>
          <w:szCs w:val="28"/>
        </w:rPr>
        <w:t>функцію</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що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її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викликала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використовується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оператор</w:t>
      </w:r>
      <w:proofErr w:type="spellEnd"/>
      <w:r w:rsidRPr="00C210F6">
        <w:rPr>
          <w:rFonts w:ascii="Times New Roman" w:hAnsi="Times New Roman" w:cs="Times New Roman"/>
          <w:sz w:val="28"/>
          <w:szCs w:val="28"/>
        </w:rPr>
        <w:t xml:space="preserve"> return. </w:t>
      </w:r>
      <w:proofErr w:type="spellStart"/>
      <w:r w:rsidRPr="00C210F6">
        <w:rPr>
          <w:rFonts w:ascii="Times New Roman" w:hAnsi="Times New Roman" w:cs="Times New Roman"/>
          <w:sz w:val="28"/>
          <w:szCs w:val="28"/>
        </w:rPr>
        <w:t>Його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можна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використовувати</w:t>
      </w:r>
      <w:proofErr w:type="spellEnd"/>
      <w:r w:rsidRPr="00C210F6">
        <w:rPr>
          <w:rFonts w:ascii="Times New Roman" w:hAnsi="Times New Roman" w:cs="Times New Roman"/>
          <w:sz w:val="28"/>
          <w:szCs w:val="28"/>
        </w:rPr>
        <w:t xml:space="preserve"> у </w:t>
      </w:r>
      <w:proofErr w:type="spellStart"/>
      <w:r w:rsidRPr="00C210F6">
        <w:rPr>
          <w:rFonts w:ascii="Times New Roman" w:hAnsi="Times New Roman" w:cs="Times New Roman"/>
          <w:sz w:val="28"/>
          <w:szCs w:val="28"/>
        </w:rPr>
        <w:t>двох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формах</w:t>
      </w:r>
      <w:proofErr w:type="spellEnd"/>
      <w:r w:rsidRPr="00C210F6">
        <w:rPr>
          <w:rFonts w:ascii="Times New Roman" w:hAnsi="Times New Roman" w:cs="Times New Roman"/>
          <w:sz w:val="28"/>
          <w:szCs w:val="28"/>
        </w:rPr>
        <w:t>:</w:t>
      </w:r>
    </w:p>
    <w:p w14:paraId="66623EBC" w14:textId="77777777" w:rsidR="00626761" w:rsidRPr="00C210F6" w:rsidRDefault="00626761" w:rsidP="00774CE2">
      <w:pPr>
        <w:jc w:val="both"/>
        <w:rPr>
          <w:rFonts w:ascii="Times New Roman" w:hAnsi="Times New Roman" w:cs="Times New Roman"/>
          <w:b/>
          <w:sz w:val="28"/>
          <w:szCs w:val="28"/>
        </w:rPr>
      </w:pPr>
      <w:r w:rsidRPr="00C210F6">
        <w:rPr>
          <w:rFonts w:ascii="Times New Roman" w:hAnsi="Times New Roman" w:cs="Times New Roman"/>
          <w:b/>
          <w:sz w:val="28"/>
          <w:szCs w:val="28"/>
        </w:rPr>
        <w:t xml:space="preserve">return; </w:t>
      </w:r>
    </w:p>
    <w:p w14:paraId="620DB173" w14:textId="77777777" w:rsidR="00626761" w:rsidRPr="00C210F6" w:rsidRDefault="00626761" w:rsidP="00774CE2">
      <w:pPr>
        <w:jc w:val="both"/>
        <w:rPr>
          <w:rFonts w:ascii="Times New Roman" w:hAnsi="Times New Roman" w:cs="Times New Roman"/>
          <w:sz w:val="28"/>
          <w:szCs w:val="28"/>
        </w:rPr>
      </w:pPr>
      <w:proofErr w:type="spellStart"/>
      <w:r w:rsidRPr="00C210F6">
        <w:rPr>
          <w:rFonts w:ascii="Times New Roman" w:hAnsi="Times New Roman" w:cs="Times New Roman"/>
          <w:sz w:val="28"/>
          <w:szCs w:val="28"/>
        </w:rPr>
        <w:t>завершує</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функцію</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яка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повертає</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ніякого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значення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тобто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перед</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її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іменем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вказано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тип</w:t>
      </w:r>
      <w:proofErr w:type="spellEnd"/>
      <w:r w:rsidRPr="00C210F6">
        <w:rPr>
          <w:rFonts w:ascii="Times New Roman" w:hAnsi="Times New Roman" w:cs="Times New Roman"/>
          <w:sz w:val="28"/>
          <w:szCs w:val="28"/>
        </w:rPr>
        <w:t xml:space="preserve"> </w:t>
      </w:r>
      <w:r w:rsidRPr="00434C3C">
        <w:rPr>
          <w:rFonts w:ascii="Times New Roman" w:hAnsi="Times New Roman" w:cs="Times New Roman"/>
          <w:color w:val="0070C0"/>
          <w:sz w:val="28"/>
          <w:szCs w:val="28"/>
        </w:rPr>
        <w:t>void</w:t>
      </w:r>
      <w:r w:rsidRPr="00C210F6">
        <w:rPr>
          <w:rFonts w:ascii="Times New Roman" w:hAnsi="Times New Roman" w:cs="Times New Roman"/>
          <w:sz w:val="28"/>
          <w:szCs w:val="28"/>
        </w:rPr>
        <w:t>)</w:t>
      </w:r>
    </w:p>
    <w:p w14:paraId="425D6BFC" w14:textId="77777777" w:rsidR="00626761" w:rsidRPr="00C210F6" w:rsidRDefault="00626761" w:rsidP="00774CE2">
      <w:pPr>
        <w:jc w:val="both"/>
        <w:rPr>
          <w:rFonts w:ascii="Times New Roman" w:hAnsi="Times New Roman" w:cs="Times New Roman"/>
          <w:b/>
          <w:sz w:val="28"/>
          <w:szCs w:val="28"/>
        </w:rPr>
      </w:pPr>
      <w:proofErr w:type="spellStart"/>
      <w:r w:rsidRPr="00C210F6">
        <w:rPr>
          <w:rFonts w:ascii="Times New Roman" w:hAnsi="Times New Roman" w:cs="Times New Roman"/>
          <w:b/>
          <w:i/>
          <w:sz w:val="28"/>
          <w:szCs w:val="28"/>
          <w:u w:val="single"/>
        </w:rPr>
        <w:t>Приклад</w:t>
      </w:r>
      <w:proofErr w:type="spellEnd"/>
      <w:r w:rsidRPr="00C210F6">
        <w:rPr>
          <w:rFonts w:ascii="Times New Roman" w:hAnsi="Times New Roman" w:cs="Times New Roman"/>
          <w:b/>
          <w:i/>
          <w:sz w:val="28"/>
          <w:szCs w:val="28"/>
          <w:u w:val="single"/>
        </w:rPr>
        <w:t xml:space="preserve"> 1</w:t>
      </w:r>
      <w:r w:rsidRPr="00C210F6">
        <w:rPr>
          <w:rFonts w:ascii="Times New Roman" w:hAnsi="Times New Roman" w:cs="Times New Roman"/>
          <w:b/>
          <w:sz w:val="28"/>
          <w:szCs w:val="28"/>
        </w:rPr>
        <w:t>:</w:t>
      </w:r>
    </w:p>
    <w:p w14:paraId="150468E8" w14:textId="77777777" w:rsidR="00626761" w:rsidRPr="00434C3C" w:rsidRDefault="00626761" w:rsidP="00774CE2">
      <w:pPr>
        <w:jc w:val="both"/>
        <w:rPr>
          <w:rFonts w:asciiTheme="minorHAnsi" w:hAnsiTheme="minorHAnsi" w:cs="Times New Roman"/>
          <w:sz w:val="28"/>
          <w:szCs w:val="28"/>
        </w:rPr>
      </w:pPr>
      <w:r w:rsidRPr="00434C3C">
        <w:rPr>
          <w:rFonts w:asciiTheme="minorHAnsi" w:hAnsiTheme="minorHAnsi" w:cs="Times New Roman"/>
          <w:color w:val="0070C0"/>
          <w:sz w:val="28"/>
          <w:szCs w:val="28"/>
        </w:rPr>
        <w:t>void</w:t>
      </w:r>
      <w:r w:rsidRPr="00434C3C">
        <w:rPr>
          <w:rFonts w:asciiTheme="minorHAnsi" w:hAnsiTheme="minorHAnsi" w:cs="Times New Roman"/>
          <w:sz w:val="28"/>
          <w:szCs w:val="28"/>
        </w:rPr>
        <w:t xml:space="preserve"> op (</w:t>
      </w:r>
      <w:r w:rsidRPr="00434C3C">
        <w:rPr>
          <w:rFonts w:asciiTheme="minorHAnsi" w:hAnsiTheme="minorHAnsi" w:cs="Times New Roman"/>
          <w:color w:val="0070C0"/>
          <w:sz w:val="28"/>
          <w:szCs w:val="28"/>
        </w:rPr>
        <w:t>int</w:t>
      </w:r>
      <w:r w:rsidRPr="00434C3C">
        <w:rPr>
          <w:rFonts w:asciiTheme="minorHAnsi" w:hAnsiTheme="minorHAnsi" w:cs="Times New Roman"/>
          <w:sz w:val="28"/>
          <w:szCs w:val="28"/>
        </w:rPr>
        <w:t xml:space="preserve"> x, </w:t>
      </w:r>
      <w:r w:rsidRPr="00434C3C">
        <w:rPr>
          <w:rFonts w:asciiTheme="minorHAnsi" w:hAnsiTheme="minorHAnsi" w:cs="Times New Roman"/>
          <w:color w:val="0070C0"/>
          <w:sz w:val="28"/>
          <w:szCs w:val="28"/>
        </w:rPr>
        <w:t>int</w:t>
      </w:r>
      <w:r w:rsidRPr="00434C3C">
        <w:rPr>
          <w:rFonts w:asciiTheme="minorHAnsi" w:hAnsiTheme="minorHAnsi" w:cs="Times New Roman"/>
          <w:sz w:val="28"/>
          <w:szCs w:val="28"/>
        </w:rPr>
        <w:t xml:space="preserve"> </w:t>
      </w:r>
      <w:proofErr w:type="gramStart"/>
      <w:r w:rsidRPr="00434C3C">
        <w:rPr>
          <w:rFonts w:asciiTheme="minorHAnsi" w:hAnsiTheme="minorHAnsi" w:cs="Times New Roman"/>
          <w:sz w:val="28"/>
          <w:szCs w:val="28"/>
        </w:rPr>
        <w:t>y){</w:t>
      </w:r>
      <w:proofErr w:type="gramEnd"/>
    </w:p>
    <w:p w14:paraId="65395542" w14:textId="77777777" w:rsidR="00626761" w:rsidRPr="00434C3C" w:rsidRDefault="00626761" w:rsidP="00774CE2">
      <w:pPr>
        <w:ind w:left="706"/>
        <w:jc w:val="both"/>
        <w:rPr>
          <w:rFonts w:asciiTheme="minorHAnsi" w:hAnsiTheme="minorHAnsi" w:cs="Times New Roman"/>
          <w:sz w:val="28"/>
          <w:szCs w:val="28"/>
        </w:rPr>
      </w:pPr>
      <w:proofErr w:type="spellStart"/>
      <w:proofErr w:type="gramStart"/>
      <w:r w:rsidRPr="00434C3C">
        <w:rPr>
          <w:rFonts w:asciiTheme="minorHAnsi" w:hAnsiTheme="minorHAnsi" w:cs="Times New Roman"/>
          <w:color w:val="0070C0"/>
          <w:sz w:val="28"/>
          <w:szCs w:val="28"/>
        </w:rPr>
        <w:t>printf</w:t>
      </w:r>
      <w:proofErr w:type="spellEnd"/>
      <w:r w:rsidRPr="00434C3C">
        <w:rPr>
          <w:rFonts w:asciiTheme="minorHAnsi" w:hAnsiTheme="minorHAnsi" w:cs="Times New Roman"/>
          <w:sz w:val="28"/>
          <w:szCs w:val="28"/>
        </w:rPr>
        <w:t>(</w:t>
      </w:r>
      <w:proofErr w:type="gramEnd"/>
      <w:r w:rsidRPr="00434C3C">
        <w:rPr>
          <w:rFonts w:asciiTheme="minorHAnsi" w:hAnsiTheme="minorHAnsi" w:cs="Times New Roman"/>
          <w:sz w:val="28"/>
          <w:szCs w:val="28"/>
        </w:rPr>
        <w:t>“\</w:t>
      </w:r>
      <w:proofErr w:type="spellStart"/>
      <w:r w:rsidRPr="00434C3C">
        <w:rPr>
          <w:rFonts w:asciiTheme="minorHAnsi" w:hAnsiTheme="minorHAnsi" w:cs="Times New Roman"/>
          <w:sz w:val="28"/>
          <w:szCs w:val="28"/>
        </w:rPr>
        <w:t>nПросто</w:t>
      </w:r>
      <w:proofErr w:type="spellEnd"/>
      <w:r w:rsidRPr="00434C3C">
        <w:rPr>
          <w:rFonts w:asciiTheme="minorHAnsi" w:hAnsiTheme="minorHAnsi" w:cs="Times New Roman"/>
          <w:sz w:val="28"/>
          <w:szCs w:val="28"/>
        </w:rPr>
        <w:t xml:space="preserve"> </w:t>
      </w:r>
      <w:proofErr w:type="spellStart"/>
      <w:r w:rsidRPr="00434C3C">
        <w:rPr>
          <w:rFonts w:asciiTheme="minorHAnsi" w:hAnsiTheme="minorHAnsi" w:cs="Times New Roman"/>
          <w:sz w:val="28"/>
          <w:szCs w:val="28"/>
        </w:rPr>
        <w:t>виводимо</w:t>
      </w:r>
      <w:proofErr w:type="spellEnd"/>
      <w:r w:rsidRPr="00434C3C">
        <w:rPr>
          <w:rFonts w:asciiTheme="minorHAnsi" w:hAnsiTheme="minorHAnsi" w:cs="Times New Roman"/>
          <w:sz w:val="28"/>
          <w:szCs w:val="28"/>
        </w:rPr>
        <w:t xml:space="preserve"> </w:t>
      </w:r>
      <w:proofErr w:type="spellStart"/>
      <w:r w:rsidRPr="00434C3C">
        <w:rPr>
          <w:rFonts w:asciiTheme="minorHAnsi" w:hAnsiTheme="minorHAnsi" w:cs="Times New Roman"/>
          <w:sz w:val="28"/>
          <w:szCs w:val="28"/>
        </w:rPr>
        <w:t>щось</w:t>
      </w:r>
      <w:proofErr w:type="spellEnd"/>
      <w:r w:rsidRPr="00434C3C">
        <w:rPr>
          <w:rFonts w:asciiTheme="minorHAnsi" w:hAnsiTheme="minorHAnsi" w:cs="Times New Roman"/>
          <w:sz w:val="28"/>
          <w:szCs w:val="28"/>
        </w:rPr>
        <w:t xml:space="preserve"> %d %d!\n”, x, y);</w:t>
      </w:r>
    </w:p>
    <w:p w14:paraId="6388C208" w14:textId="77777777" w:rsidR="00626761" w:rsidRPr="00434C3C" w:rsidRDefault="00626761" w:rsidP="00774CE2">
      <w:pPr>
        <w:ind w:left="706"/>
        <w:jc w:val="both"/>
        <w:rPr>
          <w:rFonts w:asciiTheme="minorHAnsi" w:hAnsiTheme="minorHAnsi" w:cs="Times New Roman"/>
          <w:sz w:val="28"/>
          <w:szCs w:val="28"/>
          <w:lang w:val="ru-RU"/>
        </w:rPr>
      </w:pPr>
      <w:r w:rsidRPr="00434C3C">
        <w:rPr>
          <w:rFonts w:asciiTheme="minorHAnsi" w:hAnsiTheme="minorHAnsi" w:cs="Times New Roman"/>
          <w:color w:val="0070C0"/>
          <w:sz w:val="28"/>
          <w:szCs w:val="28"/>
        </w:rPr>
        <w:t>return</w:t>
      </w:r>
      <w:r w:rsidRPr="00434C3C">
        <w:rPr>
          <w:rFonts w:asciiTheme="minorHAnsi" w:hAnsiTheme="minorHAnsi" w:cs="Times New Roman"/>
          <w:sz w:val="28"/>
          <w:szCs w:val="28"/>
        </w:rPr>
        <w:t xml:space="preserve">; </w:t>
      </w:r>
      <w:r w:rsidRPr="00434C3C">
        <w:rPr>
          <w:rFonts w:asciiTheme="minorHAnsi" w:hAnsiTheme="minorHAnsi" w:cs="Times New Roman"/>
          <w:color w:val="00B050"/>
          <w:sz w:val="28"/>
          <w:szCs w:val="28"/>
        </w:rPr>
        <w:t xml:space="preserve">// </w:t>
      </w:r>
      <w:proofErr w:type="spellStart"/>
      <w:r w:rsidRPr="00434C3C">
        <w:rPr>
          <w:rFonts w:asciiTheme="minorHAnsi" w:hAnsiTheme="minorHAnsi" w:cs="Times New Roman"/>
          <w:color w:val="00B050"/>
          <w:sz w:val="28"/>
          <w:szCs w:val="28"/>
        </w:rPr>
        <w:t>цей</w:t>
      </w:r>
      <w:proofErr w:type="spellEnd"/>
      <w:r w:rsidRPr="00434C3C">
        <w:rPr>
          <w:rFonts w:asciiTheme="minorHAnsi" w:hAnsiTheme="minorHAnsi" w:cs="Times New Roman"/>
          <w:color w:val="00B050"/>
          <w:sz w:val="28"/>
          <w:szCs w:val="28"/>
        </w:rPr>
        <w:t xml:space="preserve"> </w:t>
      </w:r>
      <w:proofErr w:type="spellStart"/>
      <w:r w:rsidRPr="00434C3C">
        <w:rPr>
          <w:rFonts w:asciiTheme="minorHAnsi" w:hAnsiTheme="minorHAnsi" w:cs="Times New Roman"/>
          <w:color w:val="00B050"/>
          <w:sz w:val="28"/>
          <w:szCs w:val="28"/>
        </w:rPr>
        <w:t>оператор</w:t>
      </w:r>
      <w:proofErr w:type="spellEnd"/>
      <w:r w:rsidRPr="00434C3C">
        <w:rPr>
          <w:rFonts w:asciiTheme="minorHAnsi" w:hAnsiTheme="minorHAnsi" w:cs="Times New Roman"/>
          <w:color w:val="00B050"/>
          <w:sz w:val="28"/>
          <w:szCs w:val="28"/>
        </w:rPr>
        <w:t xml:space="preserve"> </w:t>
      </w:r>
      <w:proofErr w:type="spellStart"/>
      <w:r w:rsidRPr="00434C3C">
        <w:rPr>
          <w:rFonts w:asciiTheme="minorHAnsi" w:hAnsiTheme="minorHAnsi" w:cs="Times New Roman"/>
          <w:color w:val="00B050"/>
          <w:sz w:val="28"/>
          <w:szCs w:val="28"/>
        </w:rPr>
        <w:t>можна</w:t>
      </w:r>
      <w:proofErr w:type="spellEnd"/>
      <w:r w:rsidRPr="00434C3C">
        <w:rPr>
          <w:rFonts w:asciiTheme="minorHAnsi" w:hAnsiTheme="minorHAnsi" w:cs="Times New Roman"/>
          <w:color w:val="00B050"/>
          <w:sz w:val="28"/>
          <w:szCs w:val="28"/>
        </w:rPr>
        <w:t xml:space="preserve"> </w:t>
      </w:r>
      <w:proofErr w:type="spellStart"/>
      <w:r w:rsidRPr="00434C3C">
        <w:rPr>
          <w:rFonts w:asciiTheme="minorHAnsi" w:hAnsiTheme="minorHAnsi" w:cs="Times New Roman"/>
          <w:color w:val="00B050"/>
          <w:sz w:val="28"/>
          <w:szCs w:val="28"/>
        </w:rPr>
        <w:t>просто</w:t>
      </w:r>
      <w:proofErr w:type="spellEnd"/>
      <w:r w:rsidRPr="00434C3C">
        <w:rPr>
          <w:rFonts w:asciiTheme="minorHAnsi" w:hAnsiTheme="minorHAnsi" w:cs="Times New Roman"/>
          <w:color w:val="00B050"/>
          <w:sz w:val="28"/>
          <w:szCs w:val="28"/>
        </w:rPr>
        <w:t xml:space="preserve"> </w:t>
      </w:r>
      <w:r>
        <w:rPr>
          <w:rFonts w:asciiTheme="minorHAnsi" w:hAnsiTheme="minorHAnsi" w:cs="Times New Roman"/>
          <w:color w:val="00B050"/>
          <w:sz w:val="28"/>
          <w:szCs w:val="28"/>
          <w:lang w:val="ru-RU"/>
        </w:rPr>
        <w:t xml:space="preserve">не </w:t>
      </w:r>
      <w:proofErr w:type="spellStart"/>
      <w:r>
        <w:rPr>
          <w:rFonts w:asciiTheme="minorHAnsi" w:hAnsiTheme="minorHAnsi" w:cs="Times New Roman"/>
          <w:color w:val="00B050"/>
          <w:sz w:val="28"/>
          <w:szCs w:val="28"/>
          <w:lang w:val="ru-RU"/>
        </w:rPr>
        <w:t>писати</w:t>
      </w:r>
      <w:proofErr w:type="spellEnd"/>
    </w:p>
    <w:p w14:paraId="10888CD1" w14:textId="77777777" w:rsidR="00626761" w:rsidRPr="00434C3C" w:rsidRDefault="00626761" w:rsidP="00774CE2">
      <w:pPr>
        <w:jc w:val="both"/>
        <w:rPr>
          <w:rFonts w:asciiTheme="minorHAnsi" w:hAnsiTheme="minorHAnsi" w:cs="Times New Roman"/>
          <w:sz w:val="28"/>
          <w:szCs w:val="28"/>
        </w:rPr>
      </w:pPr>
      <w:r w:rsidRPr="00434C3C">
        <w:rPr>
          <w:rFonts w:asciiTheme="minorHAnsi" w:hAnsiTheme="minorHAnsi" w:cs="Times New Roman"/>
          <w:sz w:val="28"/>
          <w:szCs w:val="28"/>
        </w:rPr>
        <w:t>}</w:t>
      </w:r>
    </w:p>
    <w:p w14:paraId="618EF495" w14:textId="77777777" w:rsidR="00626761" w:rsidRPr="00C210F6" w:rsidRDefault="00626761" w:rsidP="00774CE2">
      <w:pPr>
        <w:jc w:val="both"/>
        <w:rPr>
          <w:rFonts w:ascii="Times New Roman" w:hAnsi="Times New Roman" w:cs="Times New Roman"/>
          <w:sz w:val="28"/>
          <w:szCs w:val="28"/>
        </w:rPr>
      </w:pPr>
      <w:proofErr w:type="spellStart"/>
      <w:r w:rsidRPr="00434C3C">
        <w:rPr>
          <w:rFonts w:ascii="Times New Roman" w:hAnsi="Times New Roman" w:cs="Times New Roman"/>
          <w:sz w:val="28"/>
          <w:szCs w:val="28"/>
        </w:rPr>
        <w:t>Метод</w:t>
      </w:r>
      <w:proofErr w:type="spellEnd"/>
      <w:r w:rsidRPr="00434C3C">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повернення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значення</w:t>
      </w:r>
      <w:proofErr w:type="spellEnd"/>
    </w:p>
    <w:p w14:paraId="4449DCFC" w14:textId="77777777" w:rsidR="00626761" w:rsidRPr="00C210F6" w:rsidRDefault="00626761" w:rsidP="00774CE2">
      <w:pPr>
        <w:jc w:val="both"/>
        <w:rPr>
          <w:rFonts w:ascii="Times New Roman" w:hAnsi="Times New Roman" w:cs="Times New Roman"/>
          <w:b/>
          <w:sz w:val="28"/>
          <w:szCs w:val="28"/>
        </w:rPr>
      </w:pPr>
      <w:r w:rsidRPr="00C210F6">
        <w:rPr>
          <w:rFonts w:ascii="Times New Roman" w:hAnsi="Times New Roman" w:cs="Times New Roman"/>
          <w:b/>
          <w:sz w:val="28"/>
          <w:szCs w:val="28"/>
        </w:rPr>
        <w:t>return &lt;</w:t>
      </w:r>
      <w:proofErr w:type="spellStart"/>
      <w:r w:rsidRPr="00C210F6">
        <w:rPr>
          <w:rFonts w:ascii="Times New Roman" w:hAnsi="Times New Roman" w:cs="Times New Roman"/>
          <w:b/>
          <w:sz w:val="28"/>
          <w:szCs w:val="28"/>
        </w:rPr>
        <w:t>вираз</w:t>
      </w:r>
      <w:proofErr w:type="spellEnd"/>
      <w:r w:rsidRPr="00C210F6">
        <w:rPr>
          <w:rFonts w:ascii="Times New Roman" w:hAnsi="Times New Roman" w:cs="Times New Roman"/>
          <w:b/>
          <w:sz w:val="28"/>
          <w:szCs w:val="28"/>
        </w:rPr>
        <w:t>&gt;;</w:t>
      </w:r>
    </w:p>
    <w:p w14:paraId="60AF75C1" w14:textId="77777777" w:rsidR="00626761" w:rsidRPr="00C210F6" w:rsidRDefault="00626761" w:rsidP="00774CE2">
      <w:pPr>
        <w:jc w:val="both"/>
        <w:rPr>
          <w:rFonts w:ascii="Times New Roman" w:hAnsi="Times New Roman" w:cs="Times New Roman"/>
          <w:sz w:val="28"/>
          <w:szCs w:val="28"/>
        </w:rPr>
      </w:pPr>
      <w:proofErr w:type="spellStart"/>
      <w:r w:rsidRPr="00C210F6">
        <w:rPr>
          <w:rFonts w:ascii="Times New Roman" w:hAnsi="Times New Roman" w:cs="Times New Roman"/>
          <w:sz w:val="28"/>
          <w:szCs w:val="28"/>
        </w:rPr>
        <w:t>повертає</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значення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виразу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причому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i/>
          <w:sz w:val="28"/>
          <w:szCs w:val="28"/>
        </w:rPr>
        <w:t>тип</w:t>
      </w:r>
      <w:proofErr w:type="spellEnd"/>
      <w:r w:rsidRPr="00C210F6">
        <w:rPr>
          <w:rFonts w:ascii="Times New Roman" w:hAnsi="Times New Roman" w:cs="Times New Roman"/>
          <w:i/>
          <w:sz w:val="28"/>
          <w:szCs w:val="28"/>
        </w:rPr>
        <w:t xml:space="preserve"> </w:t>
      </w:r>
      <w:proofErr w:type="spellStart"/>
      <w:r w:rsidRPr="00C210F6">
        <w:rPr>
          <w:rFonts w:ascii="Times New Roman" w:hAnsi="Times New Roman" w:cs="Times New Roman"/>
          <w:i/>
          <w:sz w:val="28"/>
          <w:szCs w:val="28"/>
        </w:rPr>
        <w:t>виразу</w:t>
      </w:r>
      <w:proofErr w:type="spellEnd"/>
      <w:r w:rsidRPr="00C210F6">
        <w:rPr>
          <w:rFonts w:ascii="Times New Roman" w:hAnsi="Times New Roman" w:cs="Times New Roman"/>
          <w:i/>
          <w:sz w:val="28"/>
          <w:szCs w:val="28"/>
        </w:rPr>
        <w:t xml:space="preserve"> </w:t>
      </w:r>
      <w:proofErr w:type="spellStart"/>
      <w:r w:rsidRPr="00C210F6">
        <w:rPr>
          <w:rFonts w:ascii="Times New Roman" w:hAnsi="Times New Roman" w:cs="Times New Roman"/>
          <w:i/>
          <w:sz w:val="28"/>
          <w:szCs w:val="28"/>
        </w:rPr>
        <w:t>повинен</w:t>
      </w:r>
      <w:proofErr w:type="spellEnd"/>
      <w:r w:rsidRPr="00C210F6">
        <w:rPr>
          <w:rFonts w:ascii="Times New Roman" w:hAnsi="Times New Roman" w:cs="Times New Roman"/>
          <w:i/>
          <w:sz w:val="28"/>
          <w:szCs w:val="28"/>
        </w:rPr>
        <w:t xml:space="preserve"> </w:t>
      </w:r>
      <w:proofErr w:type="spellStart"/>
      <w:r w:rsidRPr="00C210F6">
        <w:rPr>
          <w:rFonts w:ascii="Times New Roman" w:hAnsi="Times New Roman" w:cs="Times New Roman"/>
          <w:i/>
          <w:sz w:val="28"/>
          <w:szCs w:val="28"/>
        </w:rPr>
        <w:t>співпадати</w:t>
      </w:r>
      <w:proofErr w:type="spellEnd"/>
      <w:r w:rsidRPr="00C210F6">
        <w:rPr>
          <w:rFonts w:ascii="Times New Roman" w:hAnsi="Times New Roman" w:cs="Times New Roman"/>
          <w:i/>
          <w:sz w:val="28"/>
          <w:szCs w:val="28"/>
        </w:rPr>
        <w:t xml:space="preserve"> з </w:t>
      </w:r>
      <w:proofErr w:type="spellStart"/>
      <w:r w:rsidRPr="00C210F6">
        <w:rPr>
          <w:rFonts w:ascii="Times New Roman" w:hAnsi="Times New Roman" w:cs="Times New Roman"/>
          <w:i/>
          <w:sz w:val="28"/>
          <w:szCs w:val="28"/>
        </w:rPr>
        <w:t>типом</w:t>
      </w:r>
      <w:proofErr w:type="spellEnd"/>
      <w:r w:rsidRPr="00C210F6">
        <w:rPr>
          <w:rFonts w:ascii="Times New Roman" w:hAnsi="Times New Roman" w:cs="Times New Roman"/>
          <w:i/>
          <w:sz w:val="28"/>
          <w:szCs w:val="28"/>
        </w:rPr>
        <w:t xml:space="preserve"> </w:t>
      </w:r>
      <w:proofErr w:type="spellStart"/>
      <w:r w:rsidRPr="00C210F6">
        <w:rPr>
          <w:rFonts w:ascii="Times New Roman" w:hAnsi="Times New Roman" w:cs="Times New Roman"/>
          <w:i/>
          <w:sz w:val="28"/>
          <w:szCs w:val="28"/>
        </w:rPr>
        <w:t>функції</w:t>
      </w:r>
      <w:proofErr w:type="spellEnd"/>
      <w:r w:rsidRPr="00C210F6">
        <w:rPr>
          <w:rFonts w:ascii="Times New Roman" w:hAnsi="Times New Roman" w:cs="Times New Roman"/>
          <w:sz w:val="28"/>
          <w:szCs w:val="28"/>
        </w:rPr>
        <w:t>.</w:t>
      </w:r>
    </w:p>
    <w:p w14:paraId="46454E85" w14:textId="77777777" w:rsidR="00626761" w:rsidRPr="00C210F6" w:rsidRDefault="00626761" w:rsidP="00774CE2">
      <w:pPr>
        <w:jc w:val="both"/>
        <w:rPr>
          <w:rFonts w:ascii="Times New Roman" w:hAnsi="Times New Roman" w:cs="Times New Roman"/>
          <w:b/>
          <w:sz w:val="28"/>
          <w:szCs w:val="28"/>
        </w:rPr>
      </w:pPr>
      <w:proofErr w:type="spellStart"/>
      <w:r w:rsidRPr="00C210F6">
        <w:rPr>
          <w:rFonts w:ascii="Times New Roman" w:hAnsi="Times New Roman" w:cs="Times New Roman"/>
          <w:b/>
          <w:i/>
          <w:sz w:val="28"/>
          <w:szCs w:val="28"/>
          <w:u w:val="single"/>
        </w:rPr>
        <w:t>Приклад</w:t>
      </w:r>
      <w:proofErr w:type="spellEnd"/>
      <w:r w:rsidRPr="00C210F6">
        <w:rPr>
          <w:rFonts w:ascii="Times New Roman" w:hAnsi="Times New Roman" w:cs="Times New Roman"/>
          <w:b/>
          <w:i/>
          <w:sz w:val="28"/>
          <w:szCs w:val="28"/>
          <w:u w:val="single"/>
        </w:rPr>
        <w:t xml:space="preserve"> 2.</w:t>
      </w:r>
    </w:p>
    <w:p w14:paraId="6BE22340" w14:textId="77777777" w:rsidR="00626761" w:rsidRPr="00434C3C" w:rsidRDefault="00626761" w:rsidP="00774CE2">
      <w:pPr>
        <w:jc w:val="both"/>
        <w:rPr>
          <w:rFonts w:asciiTheme="minorHAnsi" w:hAnsiTheme="minorHAnsi" w:cs="Times New Roman"/>
          <w:sz w:val="28"/>
          <w:szCs w:val="28"/>
        </w:rPr>
      </w:pPr>
      <w:r w:rsidRPr="00434C3C">
        <w:rPr>
          <w:rFonts w:asciiTheme="minorHAnsi" w:hAnsiTheme="minorHAnsi" w:cs="Times New Roman"/>
          <w:color w:val="0070C0"/>
          <w:sz w:val="28"/>
          <w:szCs w:val="28"/>
        </w:rPr>
        <w:t>float</w:t>
      </w:r>
      <w:r w:rsidRPr="00434C3C">
        <w:rPr>
          <w:rFonts w:asciiTheme="minorHAnsi" w:hAnsiTheme="minorHAnsi" w:cs="Times New Roman"/>
          <w:sz w:val="28"/>
          <w:szCs w:val="28"/>
        </w:rPr>
        <w:t xml:space="preserve"> </w:t>
      </w:r>
      <w:proofErr w:type="gramStart"/>
      <w:r w:rsidRPr="00434C3C">
        <w:rPr>
          <w:rFonts w:asciiTheme="minorHAnsi" w:hAnsiTheme="minorHAnsi" w:cs="Times New Roman"/>
          <w:sz w:val="28"/>
          <w:szCs w:val="28"/>
        </w:rPr>
        <w:t>cube(</w:t>
      </w:r>
      <w:proofErr w:type="gramEnd"/>
      <w:r w:rsidRPr="00434C3C">
        <w:rPr>
          <w:rFonts w:asciiTheme="minorHAnsi" w:hAnsiTheme="minorHAnsi" w:cs="Times New Roman"/>
          <w:color w:val="0070C0"/>
          <w:sz w:val="28"/>
          <w:szCs w:val="28"/>
        </w:rPr>
        <w:t>float</w:t>
      </w:r>
      <w:r w:rsidRPr="00434C3C">
        <w:rPr>
          <w:rFonts w:asciiTheme="minorHAnsi" w:hAnsiTheme="minorHAnsi" w:cs="Times New Roman"/>
          <w:sz w:val="28"/>
          <w:szCs w:val="28"/>
        </w:rPr>
        <w:t xml:space="preserve"> d){</w:t>
      </w:r>
    </w:p>
    <w:p w14:paraId="5D6F2D68" w14:textId="77777777" w:rsidR="00626761" w:rsidRPr="00434C3C" w:rsidRDefault="00626761" w:rsidP="00774CE2">
      <w:pPr>
        <w:jc w:val="both"/>
        <w:rPr>
          <w:rFonts w:asciiTheme="minorHAnsi" w:hAnsiTheme="minorHAnsi" w:cs="Times New Roman"/>
          <w:sz w:val="28"/>
          <w:szCs w:val="28"/>
        </w:rPr>
      </w:pPr>
      <w:r w:rsidRPr="00434C3C">
        <w:rPr>
          <w:rFonts w:asciiTheme="minorHAnsi" w:hAnsiTheme="minorHAnsi" w:cs="Times New Roman"/>
          <w:color w:val="0070C0"/>
          <w:sz w:val="28"/>
          <w:szCs w:val="28"/>
        </w:rPr>
        <w:t>return</w:t>
      </w:r>
      <w:r w:rsidRPr="00434C3C">
        <w:rPr>
          <w:rFonts w:asciiTheme="minorHAnsi" w:hAnsiTheme="minorHAnsi" w:cs="Times New Roman"/>
          <w:sz w:val="28"/>
          <w:szCs w:val="28"/>
        </w:rPr>
        <w:t xml:space="preserve"> d*d*</w:t>
      </w:r>
      <w:proofErr w:type="gramStart"/>
      <w:r w:rsidRPr="00434C3C">
        <w:rPr>
          <w:rFonts w:asciiTheme="minorHAnsi" w:hAnsiTheme="minorHAnsi" w:cs="Times New Roman"/>
          <w:sz w:val="28"/>
          <w:szCs w:val="28"/>
        </w:rPr>
        <w:t xml:space="preserve">d;  </w:t>
      </w:r>
      <w:r w:rsidRPr="00434C3C">
        <w:rPr>
          <w:rFonts w:asciiTheme="minorHAnsi" w:hAnsiTheme="minorHAnsi" w:cs="Times New Roman"/>
          <w:color w:val="00B050"/>
          <w:sz w:val="28"/>
          <w:szCs w:val="28"/>
        </w:rPr>
        <w:t>/</w:t>
      </w:r>
      <w:proofErr w:type="gramEnd"/>
      <w:r w:rsidRPr="00434C3C">
        <w:rPr>
          <w:rFonts w:asciiTheme="minorHAnsi" w:hAnsiTheme="minorHAnsi" w:cs="Times New Roman"/>
          <w:color w:val="00B050"/>
          <w:sz w:val="28"/>
          <w:szCs w:val="28"/>
        </w:rPr>
        <w:t xml:space="preserve">/ </w:t>
      </w:r>
      <w:proofErr w:type="spellStart"/>
      <w:r w:rsidRPr="00434C3C">
        <w:rPr>
          <w:rFonts w:asciiTheme="minorHAnsi" w:hAnsiTheme="minorHAnsi" w:cs="Times New Roman"/>
          <w:color w:val="00B050"/>
          <w:sz w:val="28"/>
          <w:szCs w:val="28"/>
        </w:rPr>
        <w:t>тип</w:t>
      </w:r>
      <w:proofErr w:type="spellEnd"/>
      <w:r w:rsidRPr="00434C3C">
        <w:rPr>
          <w:rFonts w:asciiTheme="minorHAnsi" w:hAnsiTheme="minorHAnsi" w:cs="Times New Roman"/>
          <w:color w:val="00B050"/>
          <w:sz w:val="28"/>
          <w:szCs w:val="28"/>
        </w:rPr>
        <w:t xml:space="preserve"> </w:t>
      </w:r>
      <w:proofErr w:type="spellStart"/>
      <w:r w:rsidRPr="00434C3C">
        <w:rPr>
          <w:rFonts w:asciiTheme="minorHAnsi" w:hAnsiTheme="minorHAnsi" w:cs="Times New Roman"/>
          <w:color w:val="00B050"/>
          <w:sz w:val="28"/>
          <w:szCs w:val="28"/>
        </w:rPr>
        <w:t>результату</w:t>
      </w:r>
      <w:proofErr w:type="spellEnd"/>
      <w:r w:rsidRPr="00434C3C">
        <w:rPr>
          <w:rFonts w:asciiTheme="minorHAnsi" w:hAnsiTheme="minorHAnsi" w:cs="Times New Roman"/>
          <w:color w:val="00B050"/>
          <w:sz w:val="28"/>
          <w:szCs w:val="28"/>
        </w:rPr>
        <w:t xml:space="preserve"> float</w:t>
      </w:r>
    </w:p>
    <w:p w14:paraId="0D2DE300" w14:textId="77777777" w:rsidR="00626761" w:rsidRPr="00434C3C" w:rsidRDefault="00626761" w:rsidP="00774CE2">
      <w:pPr>
        <w:jc w:val="both"/>
        <w:rPr>
          <w:rFonts w:asciiTheme="minorHAnsi" w:hAnsiTheme="minorHAnsi" w:cs="Times New Roman"/>
          <w:sz w:val="28"/>
          <w:szCs w:val="28"/>
        </w:rPr>
      </w:pPr>
      <w:r w:rsidRPr="00434C3C">
        <w:rPr>
          <w:rFonts w:asciiTheme="minorHAnsi" w:hAnsiTheme="minorHAnsi" w:cs="Times New Roman"/>
          <w:sz w:val="28"/>
          <w:szCs w:val="28"/>
        </w:rPr>
        <w:t>}</w:t>
      </w:r>
    </w:p>
    <w:p w14:paraId="346A1FE9" w14:textId="77777777" w:rsidR="00626761" w:rsidRPr="00C210F6" w:rsidRDefault="00626761" w:rsidP="00774CE2">
      <w:pPr>
        <w:jc w:val="both"/>
        <w:rPr>
          <w:rFonts w:ascii="Times New Roman" w:hAnsi="Times New Roman" w:cs="Times New Roman"/>
          <w:sz w:val="28"/>
          <w:szCs w:val="28"/>
        </w:rPr>
      </w:pPr>
    </w:p>
    <w:p w14:paraId="66570E3A" w14:textId="77777777" w:rsidR="00626761" w:rsidRPr="00C210F6" w:rsidRDefault="00626761" w:rsidP="00774CE2">
      <w:pPr>
        <w:jc w:val="both"/>
        <w:rPr>
          <w:rFonts w:ascii="Times New Roman" w:hAnsi="Times New Roman" w:cs="Times New Roman"/>
          <w:sz w:val="28"/>
          <w:szCs w:val="28"/>
        </w:rPr>
      </w:pPr>
      <w:proofErr w:type="spellStart"/>
      <w:r w:rsidRPr="00C210F6">
        <w:rPr>
          <w:rFonts w:ascii="Times New Roman" w:hAnsi="Times New Roman" w:cs="Times New Roman"/>
          <w:sz w:val="28"/>
          <w:szCs w:val="28"/>
        </w:rPr>
        <w:t>Після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визначення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функцію</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можна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багаторазово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використовувати</w:t>
      </w:r>
      <w:proofErr w:type="spellEnd"/>
      <w:r w:rsidRPr="00C210F6">
        <w:rPr>
          <w:rFonts w:ascii="Times New Roman" w:hAnsi="Times New Roman" w:cs="Times New Roman"/>
          <w:sz w:val="28"/>
          <w:szCs w:val="28"/>
        </w:rPr>
        <w:t xml:space="preserve"> у </w:t>
      </w:r>
      <w:proofErr w:type="spellStart"/>
      <w:r w:rsidRPr="00C210F6">
        <w:rPr>
          <w:rFonts w:ascii="Times New Roman" w:hAnsi="Times New Roman" w:cs="Times New Roman"/>
          <w:sz w:val="28"/>
          <w:szCs w:val="28"/>
        </w:rPr>
        <w:t>програмі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для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виконання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однотипних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дій</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над</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різними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змінними</w:t>
      </w:r>
      <w:proofErr w:type="spellEnd"/>
      <w:r w:rsidRPr="00C210F6">
        <w:rPr>
          <w:rFonts w:ascii="Times New Roman" w:hAnsi="Times New Roman" w:cs="Times New Roman"/>
          <w:sz w:val="28"/>
          <w:szCs w:val="28"/>
        </w:rPr>
        <w:t xml:space="preserve">. </w:t>
      </w:r>
    </w:p>
    <w:p w14:paraId="34C9A615" w14:textId="77777777" w:rsidR="00626761" w:rsidRPr="00C210F6" w:rsidRDefault="00626761" w:rsidP="00774CE2">
      <w:pPr>
        <w:jc w:val="both"/>
        <w:rPr>
          <w:rFonts w:ascii="Times New Roman" w:hAnsi="Times New Roman" w:cs="Times New Roman"/>
          <w:sz w:val="28"/>
          <w:szCs w:val="28"/>
        </w:rPr>
      </w:pPr>
    </w:p>
    <w:p w14:paraId="36F53365" w14:textId="77777777" w:rsidR="00626761" w:rsidRPr="00DE3893" w:rsidRDefault="00626761" w:rsidP="00774CE2">
      <w:pPr>
        <w:pStyle w:val="3"/>
        <w:spacing w:before="0" w:after="0"/>
        <w:jc w:val="both"/>
        <w:rPr>
          <w:rFonts w:ascii="Times New Roman" w:hAnsi="Times New Roman" w:cs="Times New Roman"/>
          <w:sz w:val="28"/>
          <w:szCs w:val="28"/>
          <w:lang w:val="uk-UA" w:eastAsia="ar-SA"/>
        </w:rPr>
      </w:pPr>
      <w:r w:rsidRPr="00DE3893">
        <w:rPr>
          <w:rFonts w:ascii="Times New Roman" w:hAnsi="Times New Roman" w:cs="Times New Roman"/>
          <w:sz w:val="28"/>
          <w:szCs w:val="28"/>
          <w:lang w:val="uk-UA" w:eastAsia="ar-SA"/>
        </w:rPr>
        <w:t>Виклик функції</w:t>
      </w:r>
    </w:p>
    <w:p w14:paraId="77C17345" w14:textId="77777777" w:rsidR="00626761" w:rsidRPr="00C210F6" w:rsidRDefault="00626761" w:rsidP="00774CE2">
      <w:pPr>
        <w:jc w:val="both"/>
        <w:rPr>
          <w:rFonts w:ascii="Times New Roman" w:hAnsi="Times New Roman" w:cs="Times New Roman"/>
          <w:sz w:val="28"/>
          <w:szCs w:val="28"/>
        </w:rPr>
      </w:pPr>
      <w:proofErr w:type="spellStart"/>
      <w:r w:rsidRPr="00C210F6">
        <w:rPr>
          <w:rStyle w:val="StrongEmphasis"/>
          <w:rFonts w:ascii="Times New Roman" w:hAnsi="Times New Roman" w:cs="Times New Roman"/>
          <w:sz w:val="28"/>
          <w:szCs w:val="28"/>
        </w:rPr>
        <w:t>Виклик</w:t>
      </w:r>
      <w:proofErr w:type="spellEnd"/>
      <w:r w:rsidRPr="00C210F6">
        <w:rPr>
          <w:rStyle w:val="StrongEmphasis"/>
          <w:rFonts w:ascii="Times New Roman" w:hAnsi="Times New Roman" w:cs="Times New Roman"/>
          <w:sz w:val="28"/>
          <w:szCs w:val="28"/>
        </w:rPr>
        <w:t xml:space="preserve"> </w:t>
      </w:r>
      <w:proofErr w:type="spellStart"/>
      <w:r w:rsidRPr="00C210F6">
        <w:rPr>
          <w:rStyle w:val="StrongEmphasis"/>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 </w:t>
      </w:r>
      <w:proofErr w:type="spellStart"/>
      <w:r w:rsidRPr="00C210F6">
        <w:rPr>
          <w:rFonts w:ascii="Times New Roman" w:hAnsi="Times New Roman" w:cs="Times New Roman"/>
          <w:sz w:val="28"/>
          <w:szCs w:val="28"/>
        </w:rPr>
        <w:t>це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вираз</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значенням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якого</w:t>
      </w:r>
      <w:proofErr w:type="spellEnd"/>
      <w:r w:rsidRPr="00C210F6">
        <w:rPr>
          <w:rFonts w:ascii="Times New Roman" w:hAnsi="Times New Roman" w:cs="Times New Roman"/>
          <w:sz w:val="28"/>
          <w:szCs w:val="28"/>
        </w:rPr>
        <w:t xml:space="preserve"> є </w:t>
      </w:r>
      <w:proofErr w:type="spellStart"/>
      <w:r w:rsidRPr="00C210F6">
        <w:rPr>
          <w:rFonts w:ascii="Times New Roman" w:hAnsi="Times New Roman" w:cs="Times New Roman"/>
          <w:sz w:val="28"/>
          <w:szCs w:val="28"/>
        </w:rPr>
        <w:t>результат</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що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виробляється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функцією</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Якщо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вираз</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використовується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як</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окремий</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оператор</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тобто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не</w:t>
      </w:r>
      <w:proofErr w:type="spellEnd"/>
      <w:r w:rsidRPr="00C210F6">
        <w:rPr>
          <w:rFonts w:ascii="Times New Roman" w:hAnsi="Times New Roman" w:cs="Times New Roman"/>
          <w:sz w:val="28"/>
          <w:szCs w:val="28"/>
        </w:rPr>
        <w:t xml:space="preserve"> у </w:t>
      </w:r>
      <w:proofErr w:type="spellStart"/>
      <w:r w:rsidRPr="00C210F6">
        <w:rPr>
          <w:rFonts w:ascii="Times New Roman" w:hAnsi="Times New Roman" w:cs="Times New Roman"/>
          <w:sz w:val="28"/>
          <w:szCs w:val="28"/>
        </w:rPr>
        <w:t>виразі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значення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котре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повертає</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втрачається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Якщо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описана</w:t>
      </w:r>
      <w:proofErr w:type="spellEnd"/>
      <w:r w:rsidRPr="00C210F6">
        <w:rPr>
          <w:rFonts w:ascii="Times New Roman" w:hAnsi="Times New Roman" w:cs="Times New Roman"/>
          <w:sz w:val="28"/>
          <w:szCs w:val="28"/>
        </w:rPr>
        <w:t xml:space="preserve"> з </w:t>
      </w:r>
      <w:proofErr w:type="spellStart"/>
      <w:r w:rsidRPr="00C210F6">
        <w:rPr>
          <w:rFonts w:ascii="Times New Roman" w:hAnsi="Times New Roman" w:cs="Times New Roman"/>
          <w:sz w:val="28"/>
          <w:szCs w:val="28"/>
        </w:rPr>
        <w:t>типом</w:t>
      </w:r>
      <w:proofErr w:type="spellEnd"/>
      <w:r w:rsidRPr="00C210F6">
        <w:rPr>
          <w:rFonts w:ascii="Times New Roman" w:hAnsi="Times New Roman" w:cs="Times New Roman"/>
          <w:sz w:val="28"/>
          <w:szCs w:val="28"/>
        </w:rPr>
        <w:t xml:space="preserve"> </w:t>
      </w:r>
      <w:r w:rsidRPr="00C210F6">
        <w:rPr>
          <w:rStyle w:val="StrongEmphasis"/>
          <w:rFonts w:ascii="Times New Roman" w:hAnsi="Times New Roman" w:cs="Times New Roman"/>
          <w:sz w:val="28"/>
          <w:szCs w:val="28"/>
        </w:rPr>
        <w:t>void</w:t>
      </w:r>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як</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така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що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повертає</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значення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використовується</w:t>
      </w:r>
      <w:proofErr w:type="spellEnd"/>
      <w:r w:rsidRPr="00C210F6">
        <w:rPr>
          <w:rFonts w:ascii="Times New Roman" w:hAnsi="Times New Roman" w:cs="Times New Roman"/>
          <w:sz w:val="28"/>
          <w:szCs w:val="28"/>
        </w:rPr>
        <w:t xml:space="preserve"> в </w:t>
      </w:r>
      <w:proofErr w:type="spellStart"/>
      <w:r w:rsidRPr="00C210F6">
        <w:rPr>
          <w:rFonts w:ascii="Times New Roman" w:hAnsi="Times New Roman" w:cs="Times New Roman"/>
          <w:sz w:val="28"/>
          <w:szCs w:val="28"/>
        </w:rPr>
        <w:t>деякому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виразі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її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значення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вважається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невизначеним</w:t>
      </w:r>
      <w:proofErr w:type="spellEnd"/>
      <w:r w:rsidRPr="00C210F6">
        <w:rPr>
          <w:rFonts w:ascii="Times New Roman" w:hAnsi="Times New Roman" w:cs="Times New Roman"/>
          <w:sz w:val="28"/>
          <w:szCs w:val="28"/>
        </w:rPr>
        <w:t>.</w:t>
      </w:r>
    </w:p>
    <w:p w14:paraId="53700624" w14:textId="77777777" w:rsidR="00626761" w:rsidRPr="00C210F6" w:rsidRDefault="00626761" w:rsidP="00774CE2">
      <w:pPr>
        <w:jc w:val="both"/>
        <w:rPr>
          <w:rFonts w:ascii="Times New Roman" w:hAnsi="Times New Roman" w:cs="Times New Roman"/>
          <w:sz w:val="28"/>
          <w:szCs w:val="28"/>
        </w:rPr>
      </w:pPr>
      <w:proofErr w:type="spellStart"/>
      <w:r w:rsidRPr="00C210F6">
        <w:rPr>
          <w:rFonts w:ascii="Times New Roman" w:hAnsi="Times New Roman" w:cs="Times New Roman"/>
          <w:sz w:val="28"/>
          <w:szCs w:val="28"/>
        </w:rPr>
        <w:t>Існує</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два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способи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виклику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функцій</w:t>
      </w:r>
      <w:proofErr w:type="spellEnd"/>
      <w:r w:rsidRPr="00C210F6">
        <w:rPr>
          <w:rFonts w:ascii="Times New Roman" w:hAnsi="Times New Roman" w:cs="Times New Roman"/>
          <w:sz w:val="28"/>
          <w:szCs w:val="28"/>
        </w:rPr>
        <w:t>:</w:t>
      </w:r>
    </w:p>
    <w:p w14:paraId="0BA87876" w14:textId="77777777" w:rsidR="00626761" w:rsidRPr="00C210F6" w:rsidRDefault="00626761" w:rsidP="00774CE2">
      <w:pPr>
        <w:jc w:val="both"/>
        <w:rPr>
          <w:rFonts w:ascii="Times New Roman" w:hAnsi="Times New Roman" w:cs="Times New Roman"/>
          <w:sz w:val="28"/>
          <w:szCs w:val="28"/>
        </w:rPr>
      </w:pPr>
      <w:r w:rsidRPr="00C210F6">
        <w:rPr>
          <w:rStyle w:val="StrongEmphasis"/>
          <w:rFonts w:ascii="Times New Roman" w:hAnsi="Times New Roman" w:cs="Times New Roman"/>
          <w:sz w:val="28"/>
          <w:szCs w:val="28"/>
        </w:rPr>
        <w:t>&lt;</w:t>
      </w:r>
      <w:proofErr w:type="spellStart"/>
      <w:r w:rsidRPr="00C210F6">
        <w:rPr>
          <w:rStyle w:val="StrongEmphasis"/>
          <w:rFonts w:ascii="Times New Roman" w:hAnsi="Times New Roman" w:cs="Times New Roman"/>
          <w:sz w:val="28"/>
          <w:szCs w:val="28"/>
        </w:rPr>
        <w:t>ім'я</w:t>
      </w:r>
      <w:proofErr w:type="spellEnd"/>
      <w:r w:rsidRPr="00C210F6">
        <w:rPr>
          <w:rStyle w:val="StrongEmphasis"/>
          <w:rFonts w:ascii="Times New Roman" w:hAnsi="Times New Roman" w:cs="Times New Roman"/>
          <w:sz w:val="28"/>
          <w:szCs w:val="28"/>
        </w:rPr>
        <w:t xml:space="preserve"> </w:t>
      </w:r>
      <w:proofErr w:type="spellStart"/>
      <w:r w:rsidRPr="00C210F6">
        <w:rPr>
          <w:rStyle w:val="StrongEmphasis"/>
          <w:rFonts w:ascii="Times New Roman" w:hAnsi="Times New Roman" w:cs="Times New Roman"/>
          <w:sz w:val="28"/>
          <w:szCs w:val="28"/>
        </w:rPr>
        <w:t>функцїї</w:t>
      </w:r>
      <w:proofErr w:type="spellEnd"/>
      <w:r w:rsidRPr="00C210F6">
        <w:rPr>
          <w:rStyle w:val="StrongEmphasis"/>
          <w:rFonts w:ascii="Times New Roman" w:hAnsi="Times New Roman" w:cs="Times New Roman"/>
          <w:sz w:val="28"/>
          <w:szCs w:val="28"/>
        </w:rPr>
        <w:t>&gt; (&lt;</w:t>
      </w:r>
      <w:proofErr w:type="spellStart"/>
      <w:r w:rsidRPr="00C210F6">
        <w:rPr>
          <w:rStyle w:val="StrongEmphasis"/>
          <w:rFonts w:ascii="Times New Roman" w:hAnsi="Times New Roman" w:cs="Times New Roman"/>
          <w:sz w:val="28"/>
          <w:szCs w:val="28"/>
        </w:rPr>
        <w:t>список</w:t>
      </w:r>
      <w:proofErr w:type="spellEnd"/>
      <w:r w:rsidRPr="00C210F6">
        <w:rPr>
          <w:rStyle w:val="StrongEmphasis"/>
          <w:rFonts w:ascii="Times New Roman" w:hAnsi="Times New Roman" w:cs="Times New Roman"/>
          <w:sz w:val="28"/>
          <w:szCs w:val="28"/>
        </w:rPr>
        <w:t xml:space="preserve"> </w:t>
      </w:r>
      <w:proofErr w:type="spellStart"/>
      <w:r w:rsidRPr="00C210F6">
        <w:rPr>
          <w:rStyle w:val="StrongEmphasis"/>
          <w:rFonts w:ascii="Times New Roman" w:hAnsi="Times New Roman" w:cs="Times New Roman"/>
          <w:sz w:val="28"/>
          <w:szCs w:val="28"/>
        </w:rPr>
        <w:t>фактичних</w:t>
      </w:r>
      <w:proofErr w:type="spellEnd"/>
      <w:r w:rsidRPr="00C210F6">
        <w:rPr>
          <w:rStyle w:val="StrongEmphasis"/>
          <w:rFonts w:ascii="Times New Roman" w:hAnsi="Times New Roman" w:cs="Times New Roman"/>
          <w:sz w:val="28"/>
          <w:szCs w:val="28"/>
        </w:rPr>
        <w:t xml:space="preserve"> </w:t>
      </w:r>
      <w:proofErr w:type="spellStart"/>
      <w:r w:rsidRPr="00C210F6">
        <w:rPr>
          <w:rStyle w:val="StrongEmphasis"/>
          <w:rFonts w:ascii="Times New Roman" w:hAnsi="Times New Roman" w:cs="Times New Roman"/>
          <w:sz w:val="28"/>
          <w:szCs w:val="28"/>
        </w:rPr>
        <w:t>параметрів</w:t>
      </w:r>
      <w:proofErr w:type="spellEnd"/>
      <w:r w:rsidRPr="00C210F6">
        <w:rPr>
          <w:rStyle w:val="StrongEmphasis"/>
          <w:rFonts w:ascii="Times New Roman" w:hAnsi="Times New Roman" w:cs="Times New Roman"/>
          <w:sz w:val="28"/>
          <w:szCs w:val="28"/>
        </w:rPr>
        <w:t>&gt;)</w:t>
      </w:r>
    </w:p>
    <w:p w14:paraId="5921F120" w14:textId="77777777" w:rsidR="00626761" w:rsidRPr="00C210F6" w:rsidRDefault="00626761" w:rsidP="00774CE2">
      <w:pPr>
        <w:jc w:val="both"/>
        <w:rPr>
          <w:rFonts w:ascii="Times New Roman" w:hAnsi="Times New Roman" w:cs="Times New Roman"/>
          <w:sz w:val="28"/>
          <w:szCs w:val="28"/>
        </w:rPr>
      </w:pPr>
      <w:proofErr w:type="spellStart"/>
      <w:r w:rsidRPr="00C210F6">
        <w:rPr>
          <w:rFonts w:ascii="Times New Roman" w:hAnsi="Times New Roman" w:cs="Times New Roman"/>
          <w:sz w:val="28"/>
          <w:szCs w:val="28"/>
        </w:rPr>
        <w:lastRenderedPageBreak/>
        <w:t>або</w:t>
      </w:r>
      <w:proofErr w:type="spellEnd"/>
    </w:p>
    <w:p w14:paraId="062C438D" w14:textId="77777777" w:rsidR="00626761" w:rsidRPr="00C210F6" w:rsidRDefault="00626761" w:rsidP="00774CE2">
      <w:pPr>
        <w:jc w:val="both"/>
        <w:rPr>
          <w:rFonts w:ascii="Times New Roman" w:hAnsi="Times New Roman" w:cs="Times New Roman"/>
          <w:sz w:val="28"/>
          <w:szCs w:val="28"/>
        </w:rPr>
      </w:pPr>
      <w:r w:rsidRPr="00C210F6">
        <w:rPr>
          <w:rStyle w:val="StrongEmphasis"/>
          <w:rFonts w:ascii="Times New Roman" w:hAnsi="Times New Roman" w:cs="Times New Roman"/>
          <w:sz w:val="28"/>
          <w:szCs w:val="28"/>
        </w:rPr>
        <w:t>(*&lt;</w:t>
      </w:r>
      <w:proofErr w:type="spellStart"/>
      <w:r w:rsidRPr="00C210F6">
        <w:rPr>
          <w:rStyle w:val="StrongEmphasis"/>
          <w:rFonts w:ascii="Times New Roman" w:hAnsi="Times New Roman" w:cs="Times New Roman"/>
          <w:sz w:val="28"/>
          <w:szCs w:val="28"/>
        </w:rPr>
        <w:t>вказівник</w:t>
      </w:r>
      <w:proofErr w:type="spellEnd"/>
      <w:r w:rsidRPr="00C210F6">
        <w:rPr>
          <w:rStyle w:val="StrongEmphasis"/>
          <w:rFonts w:ascii="Times New Roman" w:hAnsi="Times New Roman" w:cs="Times New Roman"/>
          <w:sz w:val="28"/>
          <w:szCs w:val="28"/>
        </w:rPr>
        <w:t xml:space="preserve"> </w:t>
      </w:r>
      <w:proofErr w:type="spellStart"/>
      <w:r w:rsidRPr="00C210F6">
        <w:rPr>
          <w:rStyle w:val="StrongEmphasis"/>
          <w:rFonts w:ascii="Times New Roman" w:hAnsi="Times New Roman" w:cs="Times New Roman"/>
          <w:sz w:val="28"/>
          <w:szCs w:val="28"/>
        </w:rPr>
        <w:t>на</w:t>
      </w:r>
      <w:proofErr w:type="spellEnd"/>
      <w:r w:rsidRPr="00C210F6">
        <w:rPr>
          <w:rStyle w:val="StrongEmphasis"/>
          <w:rFonts w:ascii="Times New Roman" w:hAnsi="Times New Roman" w:cs="Times New Roman"/>
          <w:sz w:val="28"/>
          <w:szCs w:val="28"/>
        </w:rPr>
        <w:t xml:space="preserve"> </w:t>
      </w:r>
      <w:proofErr w:type="spellStart"/>
      <w:r w:rsidRPr="00C210F6">
        <w:rPr>
          <w:rStyle w:val="StrongEmphasis"/>
          <w:rFonts w:ascii="Times New Roman" w:hAnsi="Times New Roman" w:cs="Times New Roman"/>
          <w:sz w:val="28"/>
          <w:szCs w:val="28"/>
        </w:rPr>
        <w:t>функцію</w:t>
      </w:r>
      <w:proofErr w:type="spellEnd"/>
      <w:proofErr w:type="gramStart"/>
      <w:r w:rsidRPr="00C210F6">
        <w:rPr>
          <w:rStyle w:val="StrongEmphasis"/>
          <w:rFonts w:ascii="Times New Roman" w:hAnsi="Times New Roman" w:cs="Times New Roman"/>
          <w:sz w:val="28"/>
          <w:szCs w:val="28"/>
        </w:rPr>
        <w:t>&gt;)(</w:t>
      </w:r>
      <w:proofErr w:type="gramEnd"/>
      <w:r w:rsidRPr="00C210F6">
        <w:rPr>
          <w:rStyle w:val="StrongEmphasis"/>
          <w:rFonts w:ascii="Times New Roman" w:hAnsi="Times New Roman" w:cs="Times New Roman"/>
          <w:sz w:val="28"/>
          <w:szCs w:val="28"/>
        </w:rPr>
        <w:t>&lt;</w:t>
      </w:r>
      <w:proofErr w:type="spellStart"/>
      <w:r w:rsidRPr="00C210F6">
        <w:rPr>
          <w:rStyle w:val="StrongEmphasis"/>
          <w:rFonts w:ascii="Times New Roman" w:hAnsi="Times New Roman" w:cs="Times New Roman"/>
          <w:sz w:val="28"/>
          <w:szCs w:val="28"/>
        </w:rPr>
        <w:t>список</w:t>
      </w:r>
      <w:proofErr w:type="spellEnd"/>
      <w:r w:rsidRPr="00C210F6">
        <w:rPr>
          <w:rStyle w:val="StrongEmphasis"/>
          <w:rFonts w:ascii="Times New Roman" w:hAnsi="Times New Roman" w:cs="Times New Roman"/>
          <w:sz w:val="28"/>
          <w:szCs w:val="28"/>
        </w:rPr>
        <w:t xml:space="preserve"> </w:t>
      </w:r>
      <w:proofErr w:type="spellStart"/>
      <w:r w:rsidRPr="00C210F6">
        <w:rPr>
          <w:rStyle w:val="StrongEmphasis"/>
          <w:rFonts w:ascii="Times New Roman" w:hAnsi="Times New Roman" w:cs="Times New Roman"/>
          <w:sz w:val="28"/>
          <w:szCs w:val="28"/>
        </w:rPr>
        <w:t>фактичних</w:t>
      </w:r>
      <w:proofErr w:type="spellEnd"/>
      <w:r w:rsidRPr="00C210F6">
        <w:rPr>
          <w:rStyle w:val="StrongEmphasis"/>
          <w:rFonts w:ascii="Times New Roman" w:hAnsi="Times New Roman" w:cs="Times New Roman"/>
          <w:sz w:val="28"/>
          <w:szCs w:val="28"/>
        </w:rPr>
        <w:t xml:space="preserve"> </w:t>
      </w:r>
      <w:proofErr w:type="spellStart"/>
      <w:r w:rsidRPr="00C210F6">
        <w:rPr>
          <w:rStyle w:val="StrongEmphasis"/>
          <w:rFonts w:ascii="Times New Roman" w:hAnsi="Times New Roman" w:cs="Times New Roman"/>
          <w:sz w:val="28"/>
          <w:szCs w:val="28"/>
        </w:rPr>
        <w:t>параметрів</w:t>
      </w:r>
      <w:proofErr w:type="spellEnd"/>
      <w:r w:rsidRPr="00C210F6">
        <w:rPr>
          <w:rStyle w:val="StrongEmphasis"/>
          <w:rFonts w:ascii="Times New Roman" w:hAnsi="Times New Roman" w:cs="Times New Roman"/>
          <w:sz w:val="28"/>
          <w:szCs w:val="28"/>
        </w:rPr>
        <w:t>&gt;)</w:t>
      </w:r>
    </w:p>
    <w:p w14:paraId="6B28336A" w14:textId="77777777" w:rsidR="00626761" w:rsidRPr="00C210F6" w:rsidRDefault="00626761" w:rsidP="00774CE2">
      <w:pPr>
        <w:jc w:val="both"/>
        <w:rPr>
          <w:rFonts w:ascii="Times New Roman" w:hAnsi="Times New Roman" w:cs="Times New Roman"/>
          <w:sz w:val="28"/>
          <w:szCs w:val="28"/>
        </w:rPr>
      </w:pPr>
      <w:proofErr w:type="spellStart"/>
      <w:r w:rsidRPr="00C210F6">
        <w:rPr>
          <w:rFonts w:ascii="Times New Roman" w:hAnsi="Times New Roman" w:cs="Times New Roman"/>
          <w:sz w:val="28"/>
          <w:szCs w:val="28"/>
        </w:rPr>
        <w:t>Вказівником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функцію</w:t>
      </w:r>
      <w:proofErr w:type="spellEnd"/>
      <w:r w:rsidRPr="00C210F6">
        <w:rPr>
          <w:rFonts w:ascii="Times New Roman" w:hAnsi="Times New Roman" w:cs="Times New Roman"/>
          <w:sz w:val="28"/>
          <w:szCs w:val="28"/>
        </w:rPr>
        <w:t xml:space="preserve"> є </w:t>
      </w:r>
      <w:proofErr w:type="spellStart"/>
      <w:r w:rsidRPr="00C210F6">
        <w:rPr>
          <w:rFonts w:ascii="Times New Roman" w:hAnsi="Times New Roman" w:cs="Times New Roman"/>
          <w:sz w:val="28"/>
          <w:szCs w:val="28"/>
        </w:rPr>
        <w:t>деякий</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вираз</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значенням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якого</w:t>
      </w:r>
      <w:proofErr w:type="spellEnd"/>
      <w:r w:rsidRPr="00C210F6">
        <w:rPr>
          <w:rFonts w:ascii="Times New Roman" w:hAnsi="Times New Roman" w:cs="Times New Roman"/>
          <w:sz w:val="28"/>
          <w:szCs w:val="28"/>
        </w:rPr>
        <w:t xml:space="preserve"> є </w:t>
      </w:r>
      <w:proofErr w:type="spellStart"/>
      <w:r w:rsidRPr="00C210F6">
        <w:rPr>
          <w:rFonts w:ascii="Times New Roman" w:hAnsi="Times New Roman" w:cs="Times New Roman"/>
          <w:sz w:val="28"/>
          <w:szCs w:val="28"/>
        </w:rPr>
        <w:t>адреса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цієї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w:t>
      </w:r>
    </w:p>
    <w:p w14:paraId="00495662" w14:textId="77777777" w:rsidR="00626761" w:rsidRPr="00C210F6" w:rsidRDefault="00626761" w:rsidP="00774CE2">
      <w:pPr>
        <w:jc w:val="both"/>
        <w:rPr>
          <w:rFonts w:ascii="Times New Roman" w:hAnsi="Times New Roman" w:cs="Times New Roman"/>
          <w:sz w:val="28"/>
          <w:szCs w:val="28"/>
        </w:rPr>
      </w:pPr>
      <w:proofErr w:type="spellStart"/>
      <w:r w:rsidRPr="00C210F6">
        <w:rPr>
          <w:rFonts w:ascii="Times New Roman" w:hAnsi="Times New Roman" w:cs="Times New Roman"/>
          <w:sz w:val="28"/>
          <w:szCs w:val="28"/>
        </w:rPr>
        <w:t>Другий</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спосіб</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як</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правило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використовується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для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того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щоб</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зробити</w:t>
      </w:r>
      <w:proofErr w:type="spellEnd"/>
      <w:r w:rsidRPr="00C210F6">
        <w:rPr>
          <w:rFonts w:ascii="Times New Roman" w:hAnsi="Times New Roman" w:cs="Times New Roman"/>
          <w:sz w:val="28"/>
          <w:szCs w:val="28"/>
        </w:rPr>
        <w:t xml:space="preserve"> в </w:t>
      </w:r>
      <w:proofErr w:type="spellStart"/>
      <w:r w:rsidRPr="00C210F6">
        <w:rPr>
          <w:rFonts w:ascii="Times New Roman" w:hAnsi="Times New Roman" w:cs="Times New Roman"/>
          <w:sz w:val="28"/>
          <w:szCs w:val="28"/>
        </w:rPr>
        <w:t>Сі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певний</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аналог</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функціонального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програмування</w:t>
      </w:r>
      <w:proofErr w:type="spellEnd"/>
      <w:r w:rsidRPr="00C210F6">
        <w:rPr>
          <w:rFonts w:ascii="Times New Roman" w:hAnsi="Times New Roman" w:cs="Times New Roman"/>
          <w:sz w:val="28"/>
          <w:szCs w:val="28"/>
        </w:rPr>
        <w:t xml:space="preserve"> і в </w:t>
      </w:r>
      <w:proofErr w:type="spellStart"/>
      <w:r w:rsidRPr="00C210F6">
        <w:rPr>
          <w:rFonts w:ascii="Times New Roman" w:hAnsi="Times New Roman" w:cs="Times New Roman"/>
          <w:sz w:val="28"/>
          <w:szCs w:val="28"/>
        </w:rPr>
        <w:t>нашому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курсі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розглядатись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буде</w:t>
      </w:r>
      <w:proofErr w:type="spellEnd"/>
      <w:r w:rsidRPr="00C210F6">
        <w:rPr>
          <w:rFonts w:ascii="Times New Roman" w:hAnsi="Times New Roman" w:cs="Times New Roman"/>
          <w:sz w:val="28"/>
          <w:szCs w:val="28"/>
        </w:rPr>
        <w:t xml:space="preserve">.  </w:t>
      </w:r>
    </w:p>
    <w:p w14:paraId="18839E3C" w14:textId="77777777" w:rsidR="00626761" w:rsidRPr="00C210F6" w:rsidRDefault="00626761" w:rsidP="00774CE2">
      <w:pPr>
        <w:jc w:val="both"/>
        <w:rPr>
          <w:rFonts w:ascii="Times New Roman" w:hAnsi="Times New Roman" w:cs="Times New Roman"/>
          <w:sz w:val="28"/>
          <w:szCs w:val="28"/>
        </w:rPr>
      </w:pPr>
      <w:proofErr w:type="spellStart"/>
      <w:r w:rsidRPr="00C210F6">
        <w:rPr>
          <w:rFonts w:ascii="Times New Roman" w:hAnsi="Times New Roman" w:cs="Times New Roman"/>
          <w:sz w:val="28"/>
          <w:szCs w:val="28"/>
        </w:rPr>
        <w:t>Виклик</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має</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наступний</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вигляд</w:t>
      </w:r>
      <w:proofErr w:type="spellEnd"/>
      <w:r w:rsidRPr="00C210F6">
        <w:rPr>
          <w:rFonts w:ascii="Times New Roman" w:hAnsi="Times New Roman" w:cs="Times New Roman"/>
          <w:sz w:val="28"/>
          <w:szCs w:val="28"/>
        </w:rPr>
        <w:t>:</w:t>
      </w:r>
    </w:p>
    <w:p w14:paraId="0C5A12DB" w14:textId="77777777" w:rsidR="00626761" w:rsidRPr="00C210F6" w:rsidRDefault="00626761" w:rsidP="00774CE2">
      <w:pPr>
        <w:jc w:val="both"/>
        <w:rPr>
          <w:rFonts w:ascii="Times New Roman" w:hAnsi="Times New Roman" w:cs="Times New Roman"/>
          <w:b/>
          <w:sz w:val="28"/>
          <w:szCs w:val="28"/>
        </w:rPr>
      </w:pPr>
      <w:r w:rsidRPr="00C210F6">
        <w:rPr>
          <w:rFonts w:ascii="Times New Roman" w:hAnsi="Times New Roman" w:cs="Times New Roman"/>
          <w:b/>
          <w:sz w:val="28"/>
          <w:szCs w:val="28"/>
        </w:rPr>
        <w:t>&lt;</w:t>
      </w:r>
      <w:proofErr w:type="spellStart"/>
      <w:r w:rsidRPr="00C210F6">
        <w:rPr>
          <w:rFonts w:ascii="Times New Roman" w:hAnsi="Times New Roman" w:cs="Times New Roman"/>
          <w:b/>
          <w:sz w:val="28"/>
          <w:szCs w:val="28"/>
        </w:rPr>
        <w:t>ім’я_функції</w:t>
      </w:r>
      <w:proofErr w:type="spellEnd"/>
      <w:proofErr w:type="gramStart"/>
      <w:r w:rsidRPr="00C210F6">
        <w:rPr>
          <w:rFonts w:ascii="Times New Roman" w:hAnsi="Times New Roman" w:cs="Times New Roman"/>
          <w:b/>
          <w:sz w:val="28"/>
          <w:szCs w:val="28"/>
        </w:rPr>
        <w:t>&gt;(</w:t>
      </w:r>
      <w:proofErr w:type="gramEnd"/>
      <w:r w:rsidRPr="00C210F6">
        <w:rPr>
          <w:rFonts w:asciiTheme="majorHAnsi" w:hAnsiTheme="majorHAnsi" w:cs="Times New Roman"/>
          <w:b/>
          <w:sz w:val="28"/>
          <w:szCs w:val="28"/>
        </w:rPr>
        <w:t>([</w:t>
      </w:r>
      <w:proofErr w:type="spellStart"/>
      <w:r w:rsidRPr="00C210F6">
        <w:rPr>
          <w:rFonts w:asciiTheme="majorHAnsi" w:hAnsiTheme="majorHAnsi" w:cs="Times New Roman"/>
          <w:b/>
          <w:sz w:val="28"/>
          <w:szCs w:val="28"/>
        </w:rPr>
        <w:t>список</w:t>
      </w:r>
      <w:proofErr w:type="spellEnd"/>
      <w:r w:rsidRPr="00C210F6">
        <w:rPr>
          <w:rFonts w:asciiTheme="majorHAnsi" w:hAnsiTheme="majorHAnsi" w:cs="Times New Roman"/>
          <w:b/>
          <w:sz w:val="28"/>
          <w:szCs w:val="28"/>
        </w:rPr>
        <w:t xml:space="preserve"> </w:t>
      </w:r>
      <w:proofErr w:type="spellStart"/>
      <w:r w:rsidRPr="00C210F6">
        <w:rPr>
          <w:rFonts w:asciiTheme="majorHAnsi" w:hAnsiTheme="majorHAnsi" w:cs="Times New Roman"/>
          <w:b/>
          <w:sz w:val="28"/>
          <w:szCs w:val="28"/>
        </w:rPr>
        <w:t>фактичних</w:t>
      </w:r>
      <w:proofErr w:type="spellEnd"/>
      <w:r w:rsidRPr="00C210F6">
        <w:rPr>
          <w:rFonts w:asciiTheme="majorHAnsi" w:hAnsiTheme="majorHAnsi" w:cs="Times New Roman"/>
          <w:b/>
          <w:sz w:val="28"/>
          <w:szCs w:val="28"/>
        </w:rPr>
        <w:t xml:space="preserve"> </w:t>
      </w:r>
      <w:proofErr w:type="spellStart"/>
      <w:r w:rsidRPr="00C210F6">
        <w:rPr>
          <w:rFonts w:asciiTheme="majorHAnsi" w:hAnsiTheme="majorHAnsi" w:cs="Times New Roman"/>
          <w:b/>
          <w:sz w:val="28"/>
          <w:szCs w:val="28"/>
        </w:rPr>
        <w:t>параметрів</w:t>
      </w:r>
      <w:proofErr w:type="spellEnd"/>
      <w:r w:rsidRPr="00C210F6">
        <w:rPr>
          <w:rFonts w:asciiTheme="majorHAnsi" w:hAnsiTheme="majorHAnsi" w:cs="Times New Roman"/>
          <w:b/>
          <w:sz w:val="28"/>
          <w:szCs w:val="28"/>
        </w:rPr>
        <w:t>])</w:t>
      </w:r>
    </w:p>
    <w:p w14:paraId="76922019" w14:textId="77777777" w:rsidR="00626761" w:rsidRPr="00C210F6" w:rsidRDefault="00626761" w:rsidP="00774CE2">
      <w:pPr>
        <w:jc w:val="both"/>
        <w:rPr>
          <w:rFonts w:ascii="Times New Roman" w:hAnsi="Times New Roman" w:cs="Times New Roman"/>
          <w:sz w:val="28"/>
          <w:szCs w:val="28"/>
        </w:rPr>
      </w:pPr>
      <w:proofErr w:type="spellStart"/>
      <w:r w:rsidRPr="00C210F6">
        <w:rPr>
          <w:rFonts w:asciiTheme="majorHAnsi" w:hAnsiTheme="majorHAnsi" w:cs="Times New Roman"/>
          <w:b/>
          <w:sz w:val="28"/>
          <w:szCs w:val="28"/>
        </w:rPr>
        <w:t>Список</w:t>
      </w:r>
      <w:proofErr w:type="spellEnd"/>
      <w:r w:rsidRPr="00C210F6">
        <w:rPr>
          <w:rFonts w:asciiTheme="majorHAnsi" w:hAnsiTheme="majorHAnsi" w:cs="Times New Roman"/>
          <w:b/>
          <w:sz w:val="28"/>
          <w:szCs w:val="28"/>
        </w:rPr>
        <w:t xml:space="preserve"> </w:t>
      </w:r>
      <w:proofErr w:type="spellStart"/>
      <w:r w:rsidRPr="00C210F6">
        <w:rPr>
          <w:rFonts w:asciiTheme="majorHAnsi" w:hAnsiTheme="majorHAnsi" w:cs="Times New Roman"/>
          <w:b/>
          <w:sz w:val="28"/>
          <w:szCs w:val="28"/>
        </w:rPr>
        <w:t>фактичних</w:t>
      </w:r>
      <w:proofErr w:type="spellEnd"/>
      <w:r w:rsidRPr="00C210F6">
        <w:rPr>
          <w:rFonts w:asciiTheme="majorHAnsi" w:hAnsiTheme="majorHAnsi" w:cs="Times New Roman"/>
          <w:b/>
          <w:sz w:val="28"/>
          <w:szCs w:val="28"/>
        </w:rPr>
        <w:t xml:space="preserve"> </w:t>
      </w:r>
      <w:proofErr w:type="spellStart"/>
      <w:r w:rsidRPr="00C210F6">
        <w:rPr>
          <w:rFonts w:asciiTheme="majorHAnsi" w:hAnsiTheme="majorHAnsi" w:cs="Times New Roman"/>
          <w:b/>
          <w:sz w:val="28"/>
          <w:szCs w:val="28"/>
        </w:rPr>
        <w:t>параметрів</w:t>
      </w:r>
      <w:proofErr w:type="spellEnd"/>
      <w:r w:rsidRPr="00C210F6">
        <w:rPr>
          <w:rFonts w:ascii="Times New Roman" w:hAnsi="Times New Roman" w:cs="Times New Roman"/>
          <w:sz w:val="28"/>
          <w:szCs w:val="28"/>
        </w:rPr>
        <w:t xml:space="preserve"> - </w:t>
      </w:r>
      <w:proofErr w:type="spellStart"/>
      <w:r w:rsidRPr="00C210F6">
        <w:rPr>
          <w:rFonts w:ascii="Times New Roman" w:hAnsi="Times New Roman" w:cs="Times New Roman"/>
          <w:sz w:val="28"/>
          <w:szCs w:val="28"/>
        </w:rPr>
        <w:t>або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сигнатура</w:t>
      </w:r>
      <w:proofErr w:type="spellEnd"/>
      <w:r w:rsidRPr="00C210F6">
        <w:rPr>
          <w:rFonts w:ascii="Times New Roman" w:hAnsi="Times New Roman" w:cs="Times New Roman"/>
          <w:sz w:val="28"/>
          <w:szCs w:val="28"/>
        </w:rPr>
        <w:t xml:space="preserve">, є </w:t>
      </w:r>
      <w:proofErr w:type="spellStart"/>
      <w:r w:rsidRPr="00C210F6">
        <w:rPr>
          <w:rFonts w:ascii="Times New Roman" w:hAnsi="Times New Roman" w:cs="Times New Roman"/>
          <w:sz w:val="28"/>
          <w:szCs w:val="28"/>
        </w:rPr>
        <w:t>переліком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виразів</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кількість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яких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дорівнює</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кількості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формальних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параметрів</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Між</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формальними</w:t>
      </w:r>
      <w:proofErr w:type="spellEnd"/>
      <w:r w:rsidRPr="00C210F6">
        <w:rPr>
          <w:rFonts w:ascii="Times New Roman" w:hAnsi="Times New Roman" w:cs="Times New Roman"/>
          <w:sz w:val="28"/>
          <w:szCs w:val="28"/>
        </w:rPr>
        <w:t xml:space="preserve"> і </w:t>
      </w:r>
      <w:proofErr w:type="spellStart"/>
      <w:r w:rsidRPr="00C210F6">
        <w:rPr>
          <w:rFonts w:ascii="Times New Roman" w:hAnsi="Times New Roman" w:cs="Times New Roman"/>
          <w:sz w:val="28"/>
          <w:szCs w:val="28"/>
        </w:rPr>
        <w:t>фактичними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параметрами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повинна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бути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відповідність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типами</w:t>
      </w:r>
      <w:proofErr w:type="spellEnd"/>
      <w:r w:rsidRPr="00C210F6">
        <w:rPr>
          <w:rFonts w:ascii="Times New Roman" w:hAnsi="Times New Roman" w:cs="Times New Roman"/>
          <w:sz w:val="28"/>
          <w:szCs w:val="28"/>
        </w:rPr>
        <w:t xml:space="preserve">. В </w:t>
      </w:r>
      <w:proofErr w:type="spellStart"/>
      <w:r w:rsidRPr="00C210F6">
        <w:rPr>
          <w:rFonts w:ascii="Times New Roman" w:hAnsi="Times New Roman" w:cs="Times New Roman"/>
          <w:sz w:val="28"/>
          <w:szCs w:val="28"/>
        </w:rPr>
        <w:t>якості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фактичних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параметрів</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можна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використовувати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змінні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визначені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ініціалізовані</w:t>
      </w:r>
      <w:proofErr w:type="spellEnd"/>
      <w:r w:rsidRPr="00C210F6">
        <w:rPr>
          <w:rFonts w:ascii="Times New Roman" w:hAnsi="Times New Roman" w:cs="Times New Roman"/>
          <w:sz w:val="28"/>
          <w:szCs w:val="28"/>
        </w:rPr>
        <w:t xml:space="preserve"> у </w:t>
      </w:r>
      <w:proofErr w:type="spellStart"/>
      <w:r w:rsidRPr="00C210F6">
        <w:rPr>
          <w:rFonts w:ascii="Times New Roman" w:hAnsi="Times New Roman" w:cs="Times New Roman"/>
          <w:sz w:val="28"/>
          <w:szCs w:val="28"/>
        </w:rPr>
        <w:t>програмі</w:t>
      </w:r>
      <w:proofErr w:type="spellEnd"/>
      <w:r w:rsidRPr="00C210F6">
        <w:rPr>
          <w:rFonts w:ascii="Times New Roman" w:hAnsi="Times New Roman" w:cs="Times New Roman"/>
          <w:sz w:val="28"/>
          <w:szCs w:val="28"/>
        </w:rPr>
        <w:t xml:space="preserve">, з </w:t>
      </w:r>
      <w:proofErr w:type="spellStart"/>
      <w:r w:rsidRPr="00C210F6">
        <w:rPr>
          <w:rFonts w:ascii="Times New Roman" w:hAnsi="Times New Roman" w:cs="Times New Roman"/>
          <w:sz w:val="28"/>
          <w:szCs w:val="28"/>
        </w:rPr>
        <w:t>типами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що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відповідають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типам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формальних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параметрів</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Якщо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повертає</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значення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її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виклик</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можна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використати</w:t>
      </w:r>
      <w:proofErr w:type="spellEnd"/>
      <w:r w:rsidRPr="00C210F6">
        <w:rPr>
          <w:rFonts w:ascii="Times New Roman" w:hAnsi="Times New Roman" w:cs="Times New Roman"/>
          <w:sz w:val="28"/>
          <w:szCs w:val="28"/>
        </w:rPr>
        <w:t xml:space="preserve"> у </w:t>
      </w:r>
      <w:proofErr w:type="spellStart"/>
      <w:r w:rsidRPr="00C210F6">
        <w:rPr>
          <w:rFonts w:ascii="Times New Roman" w:hAnsi="Times New Roman" w:cs="Times New Roman"/>
          <w:sz w:val="28"/>
          <w:szCs w:val="28"/>
        </w:rPr>
        <w:t>правій</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частині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операції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присвоювання</w:t>
      </w:r>
      <w:proofErr w:type="spellEnd"/>
      <w:r w:rsidRPr="00C210F6">
        <w:rPr>
          <w:rFonts w:ascii="Times New Roman" w:hAnsi="Times New Roman" w:cs="Times New Roman"/>
          <w:sz w:val="28"/>
          <w:szCs w:val="28"/>
        </w:rPr>
        <w:t xml:space="preserve"> з </w:t>
      </w:r>
      <w:proofErr w:type="spellStart"/>
      <w:r w:rsidRPr="00C210F6">
        <w:rPr>
          <w:rFonts w:ascii="Times New Roman" w:hAnsi="Times New Roman" w:cs="Times New Roman"/>
          <w:sz w:val="28"/>
          <w:szCs w:val="28"/>
        </w:rPr>
        <w:t>метою</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передачі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результату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змінній</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тип</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якої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співпадає</w:t>
      </w:r>
      <w:proofErr w:type="spellEnd"/>
      <w:r w:rsidRPr="00C210F6">
        <w:rPr>
          <w:rFonts w:ascii="Times New Roman" w:hAnsi="Times New Roman" w:cs="Times New Roman"/>
          <w:sz w:val="28"/>
          <w:szCs w:val="28"/>
        </w:rPr>
        <w:t xml:space="preserve"> з </w:t>
      </w:r>
      <w:proofErr w:type="spellStart"/>
      <w:r w:rsidRPr="00C210F6">
        <w:rPr>
          <w:rFonts w:ascii="Times New Roman" w:hAnsi="Times New Roman" w:cs="Times New Roman"/>
          <w:sz w:val="28"/>
          <w:szCs w:val="28"/>
        </w:rPr>
        <w:t>типом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що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викликається</w:t>
      </w:r>
      <w:proofErr w:type="spellEnd"/>
      <w:r w:rsidRPr="00C210F6">
        <w:rPr>
          <w:rFonts w:ascii="Times New Roman" w:hAnsi="Times New Roman" w:cs="Times New Roman"/>
          <w:sz w:val="28"/>
          <w:szCs w:val="28"/>
        </w:rPr>
        <w:t>.</w:t>
      </w:r>
    </w:p>
    <w:p w14:paraId="5EE6487C" w14:textId="77777777" w:rsidR="00626761" w:rsidRPr="00C210F6" w:rsidRDefault="00626761" w:rsidP="00774CE2">
      <w:pPr>
        <w:jc w:val="both"/>
        <w:rPr>
          <w:rFonts w:ascii="Times New Roman" w:hAnsi="Times New Roman" w:cs="Times New Roman"/>
          <w:sz w:val="28"/>
          <w:szCs w:val="28"/>
        </w:rPr>
      </w:pPr>
      <w:proofErr w:type="spellStart"/>
      <w:proofErr w:type="gramStart"/>
      <w:r w:rsidRPr="00C210F6">
        <w:rPr>
          <w:rFonts w:ascii="Times New Roman" w:hAnsi="Times New Roman" w:cs="Times New Roman"/>
          <w:i/>
          <w:sz w:val="28"/>
          <w:szCs w:val="28"/>
          <w:u w:val="single"/>
        </w:rPr>
        <w:t>Наприклад</w:t>
      </w:r>
      <w:proofErr w:type="spellEnd"/>
      <w:r w:rsidRPr="00C210F6">
        <w:rPr>
          <w:rFonts w:ascii="Times New Roman" w:hAnsi="Times New Roman" w:cs="Times New Roman"/>
          <w:i/>
          <w:sz w:val="28"/>
          <w:szCs w:val="28"/>
          <w:u w:val="single"/>
        </w:rPr>
        <w:t>:,</w:t>
      </w:r>
      <w:proofErr w:type="gramEnd"/>
    </w:p>
    <w:p w14:paraId="4377B48F" w14:textId="77777777" w:rsidR="00626761" w:rsidRPr="00434C3C" w:rsidRDefault="00626761" w:rsidP="00774CE2">
      <w:pPr>
        <w:jc w:val="both"/>
        <w:rPr>
          <w:rFonts w:asciiTheme="minorHAnsi" w:hAnsiTheme="minorHAnsi" w:cs="Times New Roman"/>
          <w:sz w:val="28"/>
          <w:szCs w:val="28"/>
        </w:rPr>
      </w:pPr>
      <w:r w:rsidRPr="00434C3C">
        <w:rPr>
          <w:rFonts w:asciiTheme="minorHAnsi" w:hAnsiTheme="minorHAnsi" w:cs="Times New Roman"/>
          <w:color w:val="0070C0"/>
          <w:sz w:val="28"/>
          <w:szCs w:val="28"/>
        </w:rPr>
        <w:t>void</w:t>
      </w:r>
      <w:r w:rsidRPr="00434C3C">
        <w:rPr>
          <w:rFonts w:asciiTheme="minorHAnsi" w:hAnsiTheme="minorHAnsi" w:cs="Times New Roman"/>
          <w:sz w:val="28"/>
          <w:szCs w:val="28"/>
        </w:rPr>
        <w:t xml:space="preserve"> </w:t>
      </w:r>
      <w:proofErr w:type="gramStart"/>
      <w:r w:rsidRPr="00434C3C">
        <w:rPr>
          <w:rFonts w:asciiTheme="minorHAnsi" w:hAnsiTheme="minorHAnsi" w:cs="Times New Roman"/>
          <w:sz w:val="28"/>
          <w:szCs w:val="28"/>
        </w:rPr>
        <w:t>main(</w:t>
      </w:r>
      <w:proofErr w:type="gramEnd"/>
      <w:r w:rsidRPr="00434C3C">
        <w:rPr>
          <w:rFonts w:asciiTheme="minorHAnsi" w:hAnsiTheme="minorHAnsi" w:cs="Times New Roman"/>
          <w:sz w:val="28"/>
          <w:szCs w:val="28"/>
        </w:rPr>
        <w:t>){</w:t>
      </w:r>
    </w:p>
    <w:p w14:paraId="6256A0EC" w14:textId="77777777" w:rsidR="00626761" w:rsidRPr="00434C3C" w:rsidRDefault="00626761" w:rsidP="00774CE2">
      <w:pPr>
        <w:jc w:val="both"/>
        <w:rPr>
          <w:rFonts w:asciiTheme="minorHAnsi" w:hAnsiTheme="minorHAnsi" w:cs="Times New Roman"/>
          <w:sz w:val="28"/>
          <w:szCs w:val="28"/>
        </w:rPr>
      </w:pPr>
      <w:r w:rsidRPr="00434C3C">
        <w:rPr>
          <w:rFonts w:asciiTheme="minorHAnsi" w:hAnsiTheme="minorHAnsi" w:cs="Times New Roman"/>
          <w:color w:val="0070C0"/>
          <w:sz w:val="28"/>
          <w:szCs w:val="28"/>
        </w:rPr>
        <w:t>float</w:t>
      </w:r>
      <w:r w:rsidRPr="00434C3C">
        <w:rPr>
          <w:rFonts w:asciiTheme="minorHAnsi" w:hAnsiTheme="minorHAnsi" w:cs="Times New Roman"/>
          <w:sz w:val="28"/>
          <w:szCs w:val="28"/>
        </w:rPr>
        <w:t xml:space="preserve"> s, f=0.55; </w:t>
      </w:r>
    </w:p>
    <w:p w14:paraId="306868CF" w14:textId="77777777" w:rsidR="00626761" w:rsidRPr="00434C3C" w:rsidRDefault="00626761" w:rsidP="00774CE2">
      <w:pPr>
        <w:jc w:val="both"/>
        <w:rPr>
          <w:rFonts w:asciiTheme="minorHAnsi" w:hAnsiTheme="minorHAnsi" w:cs="Times New Roman"/>
          <w:sz w:val="28"/>
          <w:szCs w:val="28"/>
        </w:rPr>
      </w:pPr>
      <w:r w:rsidRPr="00434C3C">
        <w:rPr>
          <w:rFonts w:asciiTheme="minorHAnsi" w:hAnsiTheme="minorHAnsi" w:cs="Times New Roman"/>
          <w:sz w:val="28"/>
          <w:szCs w:val="28"/>
        </w:rPr>
        <w:t>s=cube(f);</w:t>
      </w:r>
    </w:p>
    <w:p w14:paraId="30899655" w14:textId="77777777" w:rsidR="00626761" w:rsidRPr="00434C3C" w:rsidRDefault="00626761" w:rsidP="00774CE2">
      <w:pPr>
        <w:jc w:val="both"/>
        <w:rPr>
          <w:rFonts w:asciiTheme="minorHAnsi" w:hAnsiTheme="minorHAnsi" w:cs="Times New Roman"/>
          <w:sz w:val="28"/>
          <w:szCs w:val="28"/>
        </w:rPr>
      </w:pPr>
      <w:r w:rsidRPr="00434C3C">
        <w:rPr>
          <w:rFonts w:asciiTheme="minorHAnsi" w:hAnsiTheme="minorHAnsi" w:cs="Times New Roman"/>
          <w:sz w:val="28"/>
          <w:szCs w:val="28"/>
        </w:rPr>
        <w:t>…}</w:t>
      </w:r>
    </w:p>
    <w:p w14:paraId="2958F925" w14:textId="77777777" w:rsidR="00626761" w:rsidRPr="00C210F6" w:rsidRDefault="00626761" w:rsidP="00774CE2">
      <w:pPr>
        <w:jc w:val="both"/>
        <w:rPr>
          <w:rFonts w:ascii="Times New Roman" w:hAnsi="Times New Roman" w:cs="Times New Roman"/>
          <w:sz w:val="28"/>
          <w:szCs w:val="28"/>
        </w:rPr>
      </w:pPr>
      <w:r w:rsidRPr="00C210F6">
        <w:rPr>
          <w:rFonts w:ascii="Times New Roman" w:hAnsi="Times New Roman" w:cs="Times New Roman"/>
          <w:sz w:val="28"/>
          <w:szCs w:val="28"/>
        </w:rPr>
        <w:t xml:space="preserve">В </w:t>
      </w:r>
      <w:proofErr w:type="spellStart"/>
      <w:r w:rsidRPr="00C210F6">
        <w:rPr>
          <w:rFonts w:ascii="Times New Roman" w:hAnsi="Times New Roman" w:cs="Times New Roman"/>
          <w:sz w:val="28"/>
          <w:szCs w:val="28"/>
        </w:rPr>
        <w:t>якості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фактичних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параметрів</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також</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можуть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виступати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явно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задані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константні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значення</w:t>
      </w:r>
      <w:proofErr w:type="spellEnd"/>
      <w:r w:rsidRPr="00C210F6">
        <w:rPr>
          <w:rFonts w:ascii="Times New Roman" w:hAnsi="Times New Roman" w:cs="Times New Roman"/>
          <w:sz w:val="28"/>
          <w:szCs w:val="28"/>
        </w:rPr>
        <w:t>:</w:t>
      </w:r>
    </w:p>
    <w:p w14:paraId="555AD81B" w14:textId="77777777" w:rsidR="00626761" w:rsidRPr="00C210F6" w:rsidRDefault="00626761" w:rsidP="00774CE2">
      <w:pPr>
        <w:jc w:val="both"/>
        <w:rPr>
          <w:rFonts w:ascii="Times New Roman" w:hAnsi="Times New Roman" w:cs="Times New Roman"/>
          <w:sz w:val="28"/>
          <w:szCs w:val="28"/>
        </w:rPr>
      </w:pPr>
      <w:proofErr w:type="spellStart"/>
      <w:r w:rsidRPr="00C210F6">
        <w:rPr>
          <w:rFonts w:ascii="Times New Roman" w:hAnsi="Times New Roman" w:cs="Times New Roman"/>
          <w:i/>
          <w:sz w:val="28"/>
          <w:szCs w:val="28"/>
          <w:u w:val="single"/>
        </w:rPr>
        <w:t>Наприклад</w:t>
      </w:r>
      <w:proofErr w:type="spellEnd"/>
      <w:r w:rsidRPr="00C210F6">
        <w:rPr>
          <w:rFonts w:ascii="Times New Roman" w:hAnsi="Times New Roman" w:cs="Times New Roman"/>
          <w:i/>
          <w:sz w:val="28"/>
          <w:szCs w:val="28"/>
        </w:rPr>
        <w:t xml:space="preserve">, </w:t>
      </w:r>
      <w:proofErr w:type="spellStart"/>
      <w:r w:rsidRPr="00C210F6">
        <w:rPr>
          <w:rFonts w:ascii="Times New Roman" w:hAnsi="Times New Roman" w:cs="Times New Roman"/>
          <w:sz w:val="28"/>
          <w:szCs w:val="28"/>
        </w:rPr>
        <w:t>виклик</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з </w:t>
      </w:r>
      <w:proofErr w:type="spellStart"/>
      <w:r w:rsidRPr="00C210F6">
        <w:rPr>
          <w:rFonts w:ascii="Times New Roman" w:hAnsi="Times New Roman" w:cs="Times New Roman"/>
          <w:i/>
          <w:sz w:val="28"/>
          <w:szCs w:val="28"/>
        </w:rPr>
        <w:t>прикладу</w:t>
      </w:r>
      <w:proofErr w:type="spellEnd"/>
      <w:r w:rsidRPr="00C210F6">
        <w:rPr>
          <w:rFonts w:ascii="Times New Roman" w:hAnsi="Times New Roman" w:cs="Times New Roman"/>
          <w:i/>
          <w:sz w:val="28"/>
          <w:szCs w:val="28"/>
        </w:rPr>
        <w:t xml:space="preserve"> 1 </w:t>
      </w:r>
      <w:proofErr w:type="spellStart"/>
      <w:r w:rsidRPr="00C210F6">
        <w:rPr>
          <w:rFonts w:ascii="Times New Roman" w:hAnsi="Times New Roman" w:cs="Times New Roman"/>
          <w:sz w:val="28"/>
          <w:szCs w:val="28"/>
        </w:rPr>
        <w:t>має</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наступний</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вигляд</w:t>
      </w:r>
      <w:proofErr w:type="spellEnd"/>
      <w:r w:rsidRPr="00C210F6">
        <w:rPr>
          <w:rFonts w:ascii="Times New Roman" w:hAnsi="Times New Roman" w:cs="Times New Roman"/>
          <w:sz w:val="28"/>
          <w:szCs w:val="28"/>
        </w:rPr>
        <w:t>:</w:t>
      </w:r>
    </w:p>
    <w:p w14:paraId="19217195" w14:textId="77777777" w:rsidR="00626761" w:rsidRPr="00434C3C" w:rsidRDefault="00626761" w:rsidP="00774CE2">
      <w:pPr>
        <w:jc w:val="both"/>
        <w:rPr>
          <w:rFonts w:asciiTheme="minorHAnsi" w:hAnsiTheme="minorHAnsi" w:cs="Times New Roman"/>
          <w:sz w:val="28"/>
          <w:szCs w:val="28"/>
        </w:rPr>
      </w:pPr>
      <w:r w:rsidRPr="00434C3C">
        <w:rPr>
          <w:rFonts w:asciiTheme="minorHAnsi" w:hAnsiTheme="minorHAnsi" w:cs="Times New Roman"/>
          <w:sz w:val="28"/>
          <w:szCs w:val="28"/>
        </w:rPr>
        <w:t xml:space="preserve">c = op </w:t>
      </w:r>
      <w:proofErr w:type="gramStart"/>
      <w:r w:rsidRPr="00434C3C">
        <w:rPr>
          <w:rFonts w:asciiTheme="minorHAnsi" w:hAnsiTheme="minorHAnsi" w:cs="Times New Roman"/>
          <w:sz w:val="28"/>
          <w:szCs w:val="28"/>
        </w:rPr>
        <w:t>( ‘</w:t>
      </w:r>
      <w:proofErr w:type="gramEnd"/>
      <w:r w:rsidRPr="00434C3C">
        <w:rPr>
          <w:rFonts w:asciiTheme="minorHAnsi" w:hAnsiTheme="minorHAnsi" w:cs="Times New Roman"/>
          <w:sz w:val="28"/>
          <w:szCs w:val="28"/>
        </w:rPr>
        <w:t>+’, 5 ,4 );</w:t>
      </w:r>
    </w:p>
    <w:p w14:paraId="330F1894" w14:textId="77777777" w:rsidR="00626761" w:rsidRPr="00C210F6" w:rsidRDefault="00626761" w:rsidP="00774CE2">
      <w:pPr>
        <w:jc w:val="both"/>
        <w:rPr>
          <w:rFonts w:ascii="Times New Roman" w:hAnsi="Times New Roman" w:cs="Times New Roman"/>
          <w:sz w:val="28"/>
          <w:szCs w:val="28"/>
        </w:rPr>
      </w:pPr>
    </w:p>
    <w:p w14:paraId="652EA920" w14:textId="77777777" w:rsidR="00626761" w:rsidRPr="00DE3893" w:rsidRDefault="00626761" w:rsidP="00774CE2">
      <w:pPr>
        <w:pStyle w:val="3"/>
        <w:spacing w:before="0" w:after="0"/>
        <w:jc w:val="both"/>
        <w:rPr>
          <w:rFonts w:ascii="Times New Roman" w:hAnsi="Times New Roman" w:cs="Times New Roman"/>
          <w:sz w:val="28"/>
          <w:szCs w:val="28"/>
          <w:lang w:val="uk-UA" w:eastAsia="ar-SA"/>
        </w:rPr>
      </w:pPr>
      <w:bookmarkStart w:id="22" w:name="q03"/>
      <w:bookmarkEnd w:id="22"/>
      <w:r w:rsidRPr="00DE3893">
        <w:rPr>
          <w:rFonts w:ascii="Times New Roman" w:hAnsi="Times New Roman" w:cs="Times New Roman"/>
          <w:sz w:val="28"/>
          <w:szCs w:val="28"/>
          <w:lang w:val="uk-UA" w:eastAsia="ar-SA"/>
        </w:rPr>
        <w:t xml:space="preserve">Тип </w:t>
      </w:r>
      <w:proofErr w:type="spellStart"/>
      <w:r w:rsidRPr="00DE3893">
        <w:rPr>
          <w:rFonts w:ascii="Times New Roman" w:hAnsi="Times New Roman" w:cs="Times New Roman"/>
          <w:sz w:val="28"/>
          <w:szCs w:val="28"/>
          <w:lang w:val="uk-UA" w:eastAsia="ar-SA"/>
        </w:rPr>
        <w:t>void</w:t>
      </w:r>
      <w:proofErr w:type="spellEnd"/>
    </w:p>
    <w:p w14:paraId="4A1B15C7" w14:textId="77777777" w:rsidR="00626761" w:rsidRPr="00C210F6" w:rsidRDefault="00626761" w:rsidP="00774CE2">
      <w:pPr>
        <w:jc w:val="both"/>
        <w:rPr>
          <w:rFonts w:ascii="Times New Roman" w:hAnsi="Times New Roman" w:cs="Times New Roman"/>
          <w:sz w:val="28"/>
          <w:szCs w:val="28"/>
        </w:rPr>
      </w:pPr>
      <w:proofErr w:type="spellStart"/>
      <w:r w:rsidRPr="00C210F6">
        <w:rPr>
          <w:rFonts w:ascii="Times New Roman" w:hAnsi="Times New Roman" w:cs="Times New Roman"/>
          <w:sz w:val="28"/>
          <w:szCs w:val="28"/>
        </w:rPr>
        <w:t>Якщо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повертає</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значення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тоді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вона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повинна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починатися</w:t>
      </w:r>
      <w:proofErr w:type="spellEnd"/>
      <w:r w:rsidRPr="00C210F6">
        <w:rPr>
          <w:rFonts w:ascii="Times New Roman" w:hAnsi="Times New Roman" w:cs="Times New Roman"/>
          <w:sz w:val="28"/>
          <w:szCs w:val="28"/>
        </w:rPr>
        <w:t xml:space="preserve"> з </w:t>
      </w:r>
      <w:proofErr w:type="spellStart"/>
      <w:r w:rsidRPr="00C210F6">
        <w:rPr>
          <w:rFonts w:ascii="Times New Roman" w:hAnsi="Times New Roman" w:cs="Times New Roman"/>
          <w:sz w:val="28"/>
          <w:szCs w:val="28"/>
        </w:rPr>
        <w:t>ключового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слова</w:t>
      </w:r>
      <w:proofErr w:type="spellEnd"/>
      <w:r w:rsidRPr="00C210F6">
        <w:rPr>
          <w:rFonts w:ascii="Times New Roman" w:hAnsi="Times New Roman" w:cs="Times New Roman"/>
          <w:sz w:val="28"/>
          <w:szCs w:val="28"/>
        </w:rPr>
        <w:t xml:space="preserve"> </w:t>
      </w:r>
      <w:r w:rsidRPr="00C210F6">
        <w:rPr>
          <w:rFonts w:ascii="Times New Roman" w:hAnsi="Times New Roman" w:cs="Times New Roman"/>
          <w:b/>
          <w:color w:val="0000FF"/>
          <w:sz w:val="28"/>
          <w:szCs w:val="28"/>
        </w:rPr>
        <w:t>void</w:t>
      </w:r>
      <w:r w:rsidRPr="00C210F6">
        <w:rPr>
          <w:rFonts w:ascii="Times New Roman" w:hAnsi="Times New Roman" w:cs="Times New Roman"/>
          <w:sz w:val="28"/>
          <w:szCs w:val="28"/>
        </w:rPr>
        <w:t xml:space="preserve">. </w:t>
      </w:r>
    </w:p>
    <w:p w14:paraId="0C1F5561" w14:textId="77777777" w:rsidR="00626761" w:rsidRPr="00C210F6" w:rsidRDefault="00626761" w:rsidP="00774CE2">
      <w:pPr>
        <w:jc w:val="both"/>
        <w:rPr>
          <w:rFonts w:ascii="Times New Roman" w:hAnsi="Times New Roman" w:cs="Times New Roman"/>
          <w:sz w:val="28"/>
          <w:szCs w:val="28"/>
        </w:rPr>
      </w:pPr>
      <w:proofErr w:type="spellStart"/>
      <w:r w:rsidRPr="00C210F6">
        <w:rPr>
          <w:rFonts w:ascii="Times New Roman" w:hAnsi="Times New Roman" w:cs="Times New Roman"/>
          <w:sz w:val="28"/>
          <w:szCs w:val="28"/>
        </w:rPr>
        <w:t>Він</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може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позначати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як</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відсутність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аргументів</w:t>
      </w:r>
      <w:proofErr w:type="spellEnd"/>
      <w:r w:rsidRPr="00C210F6">
        <w:rPr>
          <w:rFonts w:ascii="Times New Roman" w:hAnsi="Times New Roman" w:cs="Times New Roman"/>
          <w:sz w:val="28"/>
          <w:szCs w:val="28"/>
        </w:rPr>
        <w:t xml:space="preserve"> у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так</w:t>
      </w:r>
      <w:proofErr w:type="spellEnd"/>
      <w:r w:rsidRPr="00C210F6">
        <w:rPr>
          <w:rFonts w:ascii="Times New Roman" w:hAnsi="Times New Roman" w:cs="Times New Roman"/>
          <w:sz w:val="28"/>
          <w:szCs w:val="28"/>
        </w:rPr>
        <w:t xml:space="preserve"> і </w:t>
      </w:r>
      <w:proofErr w:type="spellStart"/>
      <w:r w:rsidRPr="00C210F6">
        <w:rPr>
          <w:rFonts w:ascii="Times New Roman" w:hAnsi="Times New Roman" w:cs="Times New Roman"/>
          <w:sz w:val="28"/>
          <w:szCs w:val="28"/>
        </w:rPr>
        <w:t>відсутність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результатів</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w:t>
      </w:r>
    </w:p>
    <w:p w14:paraId="291B14CD" w14:textId="77777777" w:rsidR="00626761" w:rsidRPr="00C210F6" w:rsidRDefault="00626761" w:rsidP="00774CE2">
      <w:pPr>
        <w:jc w:val="both"/>
        <w:rPr>
          <w:rFonts w:ascii="Times New Roman" w:hAnsi="Times New Roman" w:cs="Times New Roman"/>
          <w:sz w:val="28"/>
          <w:szCs w:val="28"/>
        </w:rPr>
      </w:pPr>
      <w:proofErr w:type="spellStart"/>
      <w:r w:rsidRPr="00C210F6">
        <w:rPr>
          <w:rFonts w:ascii="Times New Roman" w:hAnsi="Times New Roman" w:cs="Times New Roman"/>
          <w:sz w:val="28"/>
          <w:szCs w:val="28"/>
        </w:rPr>
        <w:t>Ключ</w:t>
      </w:r>
      <w:proofErr w:type="spellEnd"/>
      <w:r>
        <w:rPr>
          <w:rFonts w:ascii="Times New Roman" w:hAnsi="Times New Roman" w:cs="Times New Roman"/>
          <w:sz w:val="28"/>
          <w:szCs w:val="28"/>
          <w:lang w:val="ru-RU"/>
        </w:rPr>
        <w:t>о</w:t>
      </w:r>
      <w:proofErr w:type="spellStart"/>
      <w:r w:rsidRPr="00C210F6">
        <w:rPr>
          <w:rFonts w:ascii="Times New Roman" w:hAnsi="Times New Roman" w:cs="Times New Roman"/>
          <w:sz w:val="28"/>
          <w:szCs w:val="28"/>
        </w:rPr>
        <w:t>ве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слово</w:t>
      </w:r>
      <w:proofErr w:type="spellEnd"/>
      <w:r w:rsidRPr="00C210F6">
        <w:rPr>
          <w:rFonts w:ascii="Times New Roman" w:hAnsi="Times New Roman" w:cs="Times New Roman"/>
          <w:sz w:val="28"/>
          <w:szCs w:val="28"/>
        </w:rPr>
        <w:t xml:space="preserve"> </w:t>
      </w:r>
      <w:r w:rsidRPr="00C210F6">
        <w:rPr>
          <w:rFonts w:ascii="Times New Roman" w:hAnsi="Times New Roman" w:cs="Times New Roman"/>
          <w:b/>
          <w:color w:val="0000FF"/>
          <w:sz w:val="28"/>
          <w:szCs w:val="28"/>
        </w:rPr>
        <w:t>void</w:t>
      </w:r>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розглядається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як</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окремий</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тип</w:t>
      </w:r>
      <w:proofErr w:type="spellEnd"/>
      <w:r w:rsidRPr="00C210F6">
        <w:rPr>
          <w:rFonts w:ascii="Times New Roman" w:hAnsi="Times New Roman" w:cs="Times New Roman"/>
          <w:sz w:val="28"/>
          <w:szCs w:val="28"/>
        </w:rPr>
        <w:t xml:space="preserve"> в С/С++.  В </w:t>
      </w:r>
      <w:proofErr w:type="spellStart"/>
      <w:r w:rsidRPr="00C210F6">
        <w:rPr>
          <w:rFonts w:ascii="Times New Roman" w:hAnsi="Times New Roman" w:cs="Times New Roman"/>
          <w:sz w:val="28"/>
          <w:szCs w:val="28"/>
        </w:rPr>
        <w:t>стандарті</w:t>
      </w:r>
      <w:proofErr w:type="spellEnd"/>
      <w:r w:rsidRPr="00C210F6">
        <w:rPr>
          <w:rFonts w:ascii="Times New Roman" w:hAnsi="Times New Roman" w:cs="Times New Roman"/>
          <w:sz w:val="28"/>
          <w:szCs w:val="28"/>
        </w:rPr>
        <w:t xml:space="preserve"> С </w:t>
      </w:r>
      <w:proofErr w:type="spellStart"/>
      <w:r w:rsidRPr="00C210F6">
        <w:rPr>
          <w:rFonts w:ascii="Times New Roman" w:hAnsi="Times New Roman" w:cs="Times New Roman"/>
          <w:sz w:val="28"/>
          <w:szCs w:val="28"/>
        </w:rPr>
        <w:t>визначено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термін</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тип</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об'єкта</w:t>
      </w:r>
      <w:proofErr w:type="spellEnd"/>
      <w:r w:rsidRPr="00C210F6">
        <w:rPr>
          <w:rFonts w:ascii="Times New Roman" w:hAnsi="Times New Roman" w:cs="Times New Roman"/>
          <w:sz w:val="28"/>
          <w:szCs w:val="28"/>
        </w:rPr>
        <w:t xml:space="preserve">". У C99 і </w:t>
      </w:r>
      <w:proofErr w:type="spellStart"/>
      <w:r w:rsidRPr="00C210F6">
        <w:rPr>
          <w:rFonts w:ascii="Times New Roman" w:hAnsi="Times New Roman" w:cs="Times New Roman"/>
          <w:sz w:val="28"/>
          <w:szCs w:val="28"/>
        </w:rPr>
        <w:t>раніше</w:t>
      </w:r>
      <w:proofErr w:type="spellEnd"/>
      <w:r w:rsidRPr="00C210F6">
        <w:rPr>
          <w:rFonts w:ascii="Times New Roman" w:hAnsi="Times New Roman" w:cs="Times New Roman"/>
          <w:sz w:val="28"/>
          <w:szCs w:val="28"/>
        </w:rPr>
        <w:t xml:space="preserve">; </w:t>
      </w:r>
      <w:r w:rsidRPr="00C210F6">
        <w:rPr>
          <w:rFonts w:ascii="Times New Roman" w:hAnsi="Times New Roman" w:cs="Times New Roman"/>
          <w:b/>
          <w:color w:val="0000FF"/>
          <w:sz w:val="28"/>
          <w:szCs w:val="28"/>
        </w:rPr>
        <w:t>void</w:t>
      </w:r>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не</w:t>
      </w:r>
      <w:proofErr w:type="spellEnd"/>
      <w:r w:rsidRPr="00C210F6">
        <w:rPr>
          <w:rFonts w:ascii="Times New Roman" w:hAnsi="Times New Roman" w:cs="Times New Roman"/>
          <w:sz w:val="28"/>
          <w:szCs w:val="28"/>
        </w:rPr>
        <w:t xml:space="preserve"> є </w:t>
      </w:r>
      <w:proofErr w:type="spellStart"/>
      <w:r w:rsidRPr="00C210F6">
        <w:rPr>
          <w:rFonts w:ascii="Times New Roman" w:hAnsi="Times New Roman" w:cs="Times New Roman"/>
          <w:sz w:val="28"/>
          <w:szCs w:val="28"/>
        </w:rPr>
        <w:t>типом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об'єкта</w:t>
      </w:r>
      <w:proofErr w:type="spellEnd"/>
      <w:r w:rsidRPr="00C210F6">
        <w:rPr>
          <w:rFonts w:ascii="Times New Roman" w:hAnsi="Times New Roman" w:cs="Times New Roman"/>
          <w:sz w:val="28"/>
          <w:szCs w:val="28"/>
        </w:rPr>
        <w:t xml:space="preserve">; у C11, </w:t>
      </w:r>
      <w:proofErr w:type="spellStart"/>
      <w:r w:rsidRPr="00C210F6">
        <w:rPr>
          <w:rFonts w:ascii="Times New Roman" w:hAnsi="Times New Roman" w:cs="Times New Roman"/>
          <w:sz w:val="28"/>
          <w:szCs w:val="28"/>
        </w:rPr>
        <w:t>він</w:t>
      </w:r>
      <w:proofErr w:type="spellEnd"/>
      <w:r w:rsidRPr="00C210F6">
        <w:rPr>
          <w:rFonts w:ascii="Times New Roman" w:hAnsi="Times New Roman" w:cs="Times New Roman"/>
          <w:sz w:val="28"/>
          <w:szCs w:val="28"/>
        </w:rPr>
        <w:t xml:space="preserve"> є </w:t>
      </w:r>
      <w:proofErr w:type="spellStart"/>
      <w:r w:rsidRPr="00C210F6">
        <w:rPr>
          <w:rFonts w:ascii="Times New Roman" w:hAnsi="Times New Roman" w:cs="Times New Roman"/>
          <w:sz w:val="28"/>
          <w:szCs w:val="28"/>
        </w:rPr>
        <w:t>таким</w:t>
      </w:r>
      <w:proofErr w:type="spellEnd"/>
      <w:r w:rsidRPr="00C210F6">
        <w:rPr>
          <w:rFonts w:ascii="Times New Roman" w:hAnsi="Times New Roman" w:cs="Times New Roman"/>
          <w:sz w:val="28"/>
          <w:szCs w:val="28"/>
        </w:rPr>
        <w:t xml:space="preserve">. У </w:t>
      </w:r>
      <w:proofErr w:type="spellStart"/>
      <w:r w:rsidRPr="00C210F6">
        <w:rPr>
          <w:rFonts w:ascii="Times New Roman" w:hAnsi="Times New Roman" w:cs="Times New Roman"/>
          <w:sz w:val="28"/>
          <w:szCs w:val="28"/>
        </w:rPr>
        <w:t>всіх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версіях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стандарту</w:t>
      </w:r>
      <w:proofErr w:type="spellEnd"/>
      <w:r w:rsidRPr="00C210F6">
        <w:rPr>
          <w:rFonts w:ascii="Times New Roman" w:hAnsi="Times New Roman" w:cs="Times New Roman"/>
          <w:sz w:val="28"/>
          <w:szCs w:val="28"/>
        </w:rPr>
        <w:t xml:space="preserve"> </w:t>
      </w:r>
      <w:r w:rsidRPr="00C210F6">
        <w:rPr>
          <w:rFonts w:ascii="Times New Roman" w:hAnsi="Times New Roman" w:cs="Times New Roman"/>
          <w:b/>
          <w:color w:val="0000FF"/>
          <w:sz w:val="28"/>
          <w:szCs w:val="28"/>
        </w:rPr>
        <w:t>void</w:t>
      </w:r>
      <w:r w:rsidRPr="00C210F6">
        <w:rPr>
          <w:rFonts w:ascii="Times New Roman" w:hAnsi="Times New Roman" w:cs="Times New Roman"/>
          <w:sz w:val="28"/>
          <w:szCs w:val="28"/>
        </w:rPr>
        <w:t xml:space="preserve"> є </w:t>
      </w:r>
      <w:proofErr w:type="spellStart"/>
      <w:r w:rsidRPr="00C210F6">
        <w:rPr>
          <w:rFonts w:ascii="Times New Roman" w:hAnsi="Times New Roman" w:cs="Times New Roman"/>
          <w:sz w:val="28"/>
          <w:szCs w:val="28"/>
        </w:rPr>
        <w:t>неповним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типом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тобто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типом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який</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неможливо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завершити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відміну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від</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інших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неповних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типів</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які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можна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завершити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Це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означає</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що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можете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застосувати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оператор</w:t>
      </w:r>
      <w:proofErr w:type="spellEnd"/>
      <w:r w:rsidRPr="00C210F6">
        <w:rPr>
          <w:rFonts w:ascii="Times New Roman" w:hAnsi="Times New Roman" w:cs="Times New Roman"/>
          <w:sz w:val="28"/>
          <w:szCs w:val="28"/>
        </w:rPr>
        <w:t xml:space="preserve"> </w:t>
      </w:r>
      <w:proofErr w:type="spellStart"/>
      <w:r w:rsidRPr="001F51D6">
        <w:rPr>
          <w:rFonts w:ascii="Times New Roman" w:hAnsi="Times New Roman" w:cs="Times New Roman"/>
          <w:color w:val="0070C0"/>
          <w:sz w:val="28"/>
          <w:szCs w:val="28"/>
        </w:rPr>
        <w:t>sizeof</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до</w:t>
      </w:r>
      <w:proofErr w:type="spellEnd"/>
      <w:r w:rsidRPr="00C210F6">
        <w:rPr>
          <w:rFonts w:ascii="Times New Roman" w:hAnsi="Times New Roman" w:cs="Times New Roman"/>
          <w:sz w:val="28"/>
          <w:szCs w:val="28"/>
        </w:rPr>
        <w:t xml:space="preserve"> </w:t>
      </w:r>
      <w:r w:rsidRPr="00C210F6">
        <w:rPr>
          <w:rFonts w:ascii="Times New Roman" w:hAnsi="Times New Roman" w:cs="Times New Roman"/>
          <w:b/>
          <w:color w:val="0000FF"/>
          <w:sz w:val="28"/>
          <w:szCs w:val="28"/>
        </w:rPr>
        <w:t>void</w:t>
      </w:r>
      <w:r w:rsidRPr="00C210F6">
        <w:rPr>
          <w:rFonts w:ascii="Times New Roman" w:hAnsi="Times New Roman" w:cs="Times New Roman"/>
          <w:sz w:val="28"/>
          <w:szCs w:val="28"/>
        </w:rPr>
        <w:t xml:space="preserve"> і </w:t>
      </w:r>
      <w:proofErr w:type="spellStart"/>
      <w:r w:rsidRPr="00C210F6">
        <w:rPr>
          <w:rFonts w:ascii="Times New Roman" w:hAnsi="Times New Roman" w:cs="Times New Roman"/>
          <w:sz w:val="28"/>
          <w:szCs w:val="28"/>
        </w:rPr>
        <w:t>не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може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оголошувати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змінну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типу</w:t>
      </w:r>
      <w:proofErr w:type="spellEnd"/>
      <w:r w:rsidRPr="00C210F6">
        <w:rPr>
          <w:rFonts w:ascii="Times New Roman" w:hAnsi="Times New Roman" w:cs="Times New Roman"/>
          <w:sz w:val="28"/>
          <w:szCs w:val="28"/>
        </w:rPr>
        <w:t xml:space="preserve"> </w:t>
      </w:r>
      <w:r w:rsidRPr="00C210F6">
        <w:rPr>
          <w:rFonts w:ascii="Times New Roman" w:hAnsi="Times New Roman" w:cs="Times New Roman"/>
          <w:b/>
          <w:color w:val="0000FF"/>
          <w:sz w:val="28"/>
          <w:szCs w:val="28"/>
        </w:rPr>
        <w:t>void</w:t>
      </w:r>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але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можете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мати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покажчик</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неповний</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тип</w:t>
      </w:r>
      <w:proofErr w:type="spellEnd"/>
      <w:r w:rsidRPr="00C210F6">
        <w:rPr>
          <w:rFonts w:ascii="Times New Roman" w:hAnsi="Times New Roman" w:cs="Times New Roman"/>
          <w:sz w:val="28"/>
          <w:szCs w:val="28"/>
        </w:rPr>
        <w:t>.</w:t>
      </w:r>
    </w:p>
    <w:p w14:paraId="0EF9B68C" w14:textId="77777777" w:rsidR="00626761" w:rsidRPr="00C210F6" w:rsidRDefault="00626761" w:rsidP="00774CE2">
      <w:pPr>
        <w:jc w:val="both"/>
        <w:rPr>
          <w:rFonts w:ascii="Times New Roman" w:hAnsi="Times New Roman" w:cs="Times New Roman"/>
          <w:sz w:val="28"/>
          <w:szCs w:val="28"/>
        </w:rPr>
      </w:pPr>
      <w:r w:rsidRPr="00C210F6">
        <w:rPr>
          <w:rFonts w:ascii="Times New Roman" w:hAnsi="Times New Roman" w:cs="Times New Roman"/>
          <w:sz w:val="28"/>
          <w:szCs w:val="28"/>
        </w:rPr>
        <w:t xml:space="preserve">У C11 </w:t>
      </w:r>
      <w:proofErr w:type="spellStart"/>
      <w:r w:rsidRPr="00C210F6">
        <w:rPr>
          <w:rFonts w:ascii="Times New Roman" w:hAnsi="Times New Roman" w:cs="Times New Roman"/>
          <w:sz w:val="28"/>
          <w:szCs w:val="28"/>
        </w:rPr>
        <w:t>змінилося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що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неповні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типи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тепер</w:t>
      </w:r>
      <w:proofErr w:type="spellEnd"/>
      <w:r w:rsidRPr="00C210F6">
        <w:rPr>
          <w:rFonts w:ascii="Times New Roman" w:hAnsi="Times New Roman" w:cs="Times New Roman"/>
          <w:sz w:val="28"/>
          <w:szCs w:val="28"/>
        </w:rPr>
        <w:t xml:space="preserve"> є </w:t>
      </w:r>
      <w:proofErr w:type="spellStart"/>
      <w:r w:rsidRPr="00C210F6">
        <w:rPr>
          <w:rFonts w:ascii="Times New Roman" w:hAnsi="Times New Roman" w:cs="Times New Roman"/>
          <w:sz w:val="28"/>
          <w:szCs w:val="28"/>
        </w:rPr>
        <w:t>підмножиною</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типів</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об'єктів</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це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лише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зміна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термінології</w:t>
      </w:r>
      <w:proofErr w:type="spellEnd"/>
      <w:r w:rsidRPr="00C210F6">
        <w:rPr>
          <w:rFonts w:ascii="Times New Roman" w:hAnsi="Times New Roman" w:cs="Times New Roman"/>
          <w:sz w:val="28"/>
          <w:szCs w:val="28"/>
        </w:rPr>
        <w:t>. (</w:t>
      </w:r>
      <w:proofErr w:type="spellStart"/>
      <w:r w:rsidRPr="00C210F6">
        <w:rPr>
          <w:rFonts w:ascii="Times New Roman" w:hAnsi="Times New Roman" w:cs="Times New Roman"/>
          <w:sz w:val="28"/>
          <w:szCs w:val="28"/>
        </w:rPr>
        <w:t>Інший</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тип</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типу</w:t>
      </w:r>
      <w:proofErr w:type="spellEnd"/>
      <w:r w:rsidRPr="00C210F6">
        <w:rPr>
          <w:rFonts w:ascii="Times New Roman" w:hAnsi="Times New Roman" w:cs="Times New Roman"/>
          <w:sz w:val="28"/>
          <w:szCs w:val="28"/>
        </w:rPr>
        <w:t xml:space="preserve"> - </w:t>
      </w:r>
      <w:proofErr w:type="spellStart"/>
      <w:r w:rsidRPr="00C210F6">
        <w:rPr>
          <w:rFonts w:ascii="Times New Roman" w:hAnsi="Times New Roman" w:cs="Times New Roman"/>
          <w:sz w:val="28"/>
          <w:szCs w:val="28"/>
        </w:rPr>
        <w:t>тип</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w:t>
      </w:r>
    </w:p>
    <w:p w14:paraId="1CDCC392" w14:textId="77777777" w:rsidR="00626761" w:rsidRPr="00C210F6" w:rsidRDefault="00626761" w:rsidP="00774CE2">
      <w:pPr>
        <w:jc w:val="both"/>
        <w:rPr>
          <w:rFonts w:ascii="Times New Roman" w:hAnsi="Times New Roman" w:cs="Times New Roman"/>
          <w:sz w:val="28"/>
          <w:szCs w:val="28"/>
        </w:rPr>
      </w:pPr>
      <w:proofErr w:type="spellStart"/>
      <w:r w:rsidRPr="00C210F6">
        <w:rPr>
          <w:rFonts w:ascii="Times New Roman" w:hAnsi="Times New Roman" w:cs="Times New Roman"/>
          <w:sz w:val="28"/>
          <w:szCs w:val="28"/>
        </w:rPr>
        <w:t>Ключове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слово</w:t>
      </w:r>
      <w:proofErr w:type="spellEnd"/>
      <w:r w:rsidRPr="00C210F6">
        <w:rPr>
          <w:rFonts w:ascii="Times New Roman" w:hAnsi="Times New Roman" w:cs="Times New Roman"/>
          <w:sz w:val="28"/>
          <w:szCs w:val="28"/>
        </w:rPr>
        <w:t xml:space="preserve"> </w:t>
      </w:r>
      <w:r w:rsidRPr="00C210F6">
        <w:rPr>
          <w:rFonts w:ascii="Times New Roman" w:hAnsi="Times New Roman" w:cs="Times New Roman"/>
          <w:b/>
          <w:color w:val="0000FF"/>
          <w:sz w:val="28"/>
          <w:szCs w:val="28"/>
        </w:rPr>
        <w:t>void</w:t>
      </w:r>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також</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можна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використовувати</w:t>
      </w:r>
      <w:proofErr w:type="spellEnd"/>
      <w:r w:rsidRPr="00C210F6">
        <w:rPr>
          <w:rFonts w:ascii="Times New Roman" w:hAnsi="Times New Roman" w:cs="Times New Roman"/>
          <w:sz w:val="28"/>
          <w:szCs w:val="28"/>
        </w:rPr>
        <w:t xml:space="preserve"> в </w:t>
      </w:r>
      <w:proofErr w:type="spellStart"/>
      <w:r w:rsidRPr="00C210F6">
        <w:rPr>
          <w:rFonts w:ascii="Times New Roman" w:hAnsi="Times New Roman" w:cs="Times New Roman"/>
          <w:sz w:val="28"/>
          <w:szCs w:val="28"/>
        </w:rPr>
        <w:t>інших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контекстах</w:t>
      </w:r>
      <w:proofErr w:type="spellEnd"/>
      <w:r w:rsidRPr="00C210F6">
        <w:rPr>
          <w:rFonts w:ascii="Times New Roman" w:hAnsi="Times New Roman" w:cs="Times New Roman"/>
          <w:sz w:val="28"/>
          <w:szCs w:val="28"/>
        </w:rPr>
        <w:t>:</w:t>
      </w:r>
    </w:p>
    <w:p w14:paraId="5C47800B" w14:textId="77777777" w:rsidR="00626761" w:rsidRPr="00C210F6" w:rsidRDefault="00626761" w:rsidP="00774CE2">
      <w:pPr>
        <w:jc w:val="both"/>
        <w:rPr>
          <w:rFonts w:ascii="Times New Roman" w:hAnsi="Times New Roman" w:cs="Times New Roman"/>
          <w:sz w:val="28"/>
          <w:szCs w:val="28"/>
        </w:rPr>
      </w:pPr>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Як</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єдиний</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тип</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параметра</w:t>
      </w:r>
      <w:proofErr w:type="spellEnd"/>
      <w:r w:rsidRPr="00C210F6">
        <w:rPr>
          <w:rFonts w:ascii="Times New Roman" w:hAnsi="Times New Roman" w:cs="Times New Roman"/>
          <w:sz w:val="28"/>
          <w:szCs w:val="28"/>
        </w:rPr>
        <w:t xml:space="preserve"> в </w:t>
      </w:r>
      <w:proofErr w:type="spellStart"/>
      <w:r w:rsidRPr="00C210F6">
        <w:rPr>
          <w:rFonts w:ascii="Times New Roman" w:hAnsi="Times New Roman" w:cs="Times New Roman"/>
          <w:sz w:val="28"/>
          <w:szCs w:val="28"/>
        </w:rPr>
        <w:t>прототипі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як</w:t>
      </w:r>
      <w:proofErr w:type="spellEnd"/>
      <w:r w:rsidRPr="00C210F6">
        <w:rPr>
          <w:rFonts w:ascii="Times New Roman" w:hAnsi="Times New Roman" w:cs="Times New Roman"/>
          <w:sz w:val="28"/>
          <w:szCs w:val="28"/>
        </w:rPr>
        <w:t xml:space="preserve"> і в int </w:t>
      </w:r>
      <w:proofErr w:type="spellStart"/>
      <w:r w:rsidRPr="00C210F6">
        <w:rPr>
          <w:rFonts w:ascii="Times New Roman" w:hAnsi="Times New Roman" w:cs="Times New Roman"/>
          <w:sz w:val="28"/>
          <w:szCs w:val="28"/>
        </w:rPr>
        <w:t>func</w:t>
      </w:r>
      <w:proofErr w:type="spellEnd"/>
      <w:r w:rsidRPr="00C210F6">
        <w:rPr>
          <w:rFonts w:ascii="Times New Roman" w:hAnsi="Times New Roman" w:cs="Times New Roman"/>
          <w:sz w:val="28"/>
          <w:szCs w:val="28"/>
        </w:rPr>
        <w:t xml:space="preserve"> (</w:t>
      </w:r>
      <w:r w:rsidRPr="00C210F6">
        <w:rPr>
          <w:rFonts w:ascii="Times New Roman" w:hAnsi="Times New Roman" w:cs="Times New Roman"/>
          <w:b/>
          <w:color w:val="0000FF"/>
          <w:sz w:val="28"/>
          <w:szCs w:val="28"/>
        </w:rPr>
        <w:t>void</w:t>
      </w:r>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він</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вказує</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що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має</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параметрів</w:t>
      </w:r>
      <w:proofErr w:type="spellEnd"/>
      <w:r w:rsidRPr="00C210F6">
        <w:rPr>
          <w:rFonts w:ascii="Times New Roman" w:hAnsi="Times New Roman" w:cs="Times New Roman"/>
          <w:sz w:val="28"/>
          <w:szCs w:val="28"/>
        </w:rPr>
        <w:t xml:space="preserve">. (C ++ </w:t>
      </w:r>
      <w:proofErr w:type="spellStart"/>
      <w:r w:rsidRPr="00C210F6">
        <w:rPr>
          <w:rFonts w:ascii="Times New Roman" w:hAnsi="Times New Roman" w:cs="Times New Roman"/>
          <w:sz w:val="28"/>
          <w:szCs w:val="28"/>
        </w:rPr>
        <w:t>використовує</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пусті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дужки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для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цього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але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вони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означають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щось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інше</w:t>
      </w:r>
      <w:proofErr w:type="spellEnd"/>
      <w:r w:rsidRPr="00C210F6">
        <w:rPr>
          <w:rFonts w:ascii="Times New Roman" w:hAnsi="Times New Roman" w:cs="Times New Roman"/>
          <w:sz w:val="28"/>
          <w:szCs w:val="28"/>
        </w:rPr>
        <w:t xml:space="preserve"> в C.) </w:t>
      </w:r>
      <w:proofErr w:type="spellStart"/>
      <w:r w:rsidRPr="00C210F6">
        <w:rPr>
          <w:rFonts w:ascii="Times New Roman" w:hAnsi="Times New Roman" w:cs="Times New Roman"/>
          <w:sz w:val="28"/>
          <w:szCs w:val="28"/>
        </w:rPr>
        <w:t>При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використанні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для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списку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параметрів</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r w:rsidRPr="001F51D6">
        <w:rPr>
          <w:rFonts w:ascii="Times New Roman" w:hAnsi="Times New Roman" w:cs="Times New Roman"/>
          <w:color w:val="0070C0"/>
          <w:sz w:val="28"/>
          <w:szCs w:val="28"/>
        </w:rPr>
        <w:t>void</w:t>
      </w:r>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вказує</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що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приймає</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ніяких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параметрів</w:t>
      </w:r>
      <w:proofErr w:type="spellEnd"/>
      <w:r w:rsidRPr="00C210F6">
        <w:rPr>
          <w:rFonts w:ascii="Times New Roman" w:hAnsi="Times New Roman" w:cs="Times New Roman"/>
          <w:sz w:val="28"/>
          <w:szCs w:val="28"/>
        </w:rPr>
        <w:t>.</w:t>
      </w:r>
    </w:p>
    <w:p w14:paraId="3E081531" w14:textId="77777777" w:rsidR="00626761" w:rsidRPr="00C210F6" w:rsidRDefault="00626761" w:rsidP="00774CE2">
      <w:pPr>
        <w:jc w:val="both"/>
        <w:rPr>
          <w:rFonts w:ascii="Times New Roman" w:hAnsi="Times New Roman" w:cs="Times New Roman"/>
          <w:sz w:val="28"/>
          <w:szCs w:val="28"/>
        </w:rPr>
      </w:pPr>
      <w:r w:rsidRPr="00C210F6">
        <w:rPr>
          <w:rFonts w:ascii="Times New Roman" w:hAnsi="Times New Roman" w:cs="Times New Roman"/>
          <w:sz w:val="28"/>
          <w:szCs w:val="28"/>
        </w:rPr>
        <w:lastRenderedPageBreak/>
        <w:t xml:space="preserve">• </w:t>
      </w:r>
      <w:proofErr w:type="spellStart"/>
      <w:r w:rsidRPr="00C210F6">
        <w:rPr>
          <w:rFonts w:ascii="Times New Roman" w:hAnsi="Times New Roman" w:cs="Times New Roman"/>
          <w:sz w:val="28"/>
          <w:szCs w:val="28"/>
        </w:rPr>
        <w:t>Як</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тип</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повернення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як</w:t>
      </w:r>
      <w:proofErr w:type="spellEnd"/>
      <w:r w:rsidRPr="00C210F6">
        <w:rPr>
          <w:rFonts w:ascii="Times New Roman" w:hAnsi="Times New Roman" w:cs="Times New Roman"/>
          <w:sz w:val="28"/>
          <w:szCs w:val="28"/>
        </w:rPr>
        <w:t xml:space="preserve"> у </w:t>
      </w:r>
      <w:r w:rsidRPr="00C210F6">
        <w:rPr>
          <w:rFonts w:ascii="Times New Roman" w:hAnsi="Times New Roman" w:cs="Times New Roman"/>
          <w:b/>
          <w:color w:val="0000FF"/>
          <w:sz w:val="28"/>
          <w:szCs w:val="28"/>
        </w:rPr>
        <w:t>void</w:t>
      </w:r>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func</w:t>
      </w:r>
      <w:proofErr w:type="spellEnd"/>
      <w:r w:rsidRPr="00C210F6">
        <w:rPr>
          <w:rFonts w:ascii="Times New Roman" w:hAnsi="Times New Roman" w:cs="Times New Roman"/>
          <w:sz w:val="28"/>
          <w:szCs w:val="28"/>
        </w:rPr>
        <w:t xml:space="preserve"> (</w:t>
      </w:r>
      <w:r w:rsidRPr="001F51D6">
        <w:rPr>
          <w:rFonts w:ascii="Times New Roman" w:hAnsi="Times New Roman" w:cs="Times New Roman"/>
          <w:color w:val="0070C0"/>
          <w:sz w:val="28"/>
          <w:szCs w:val="28"/>
        </w:rPr>
        <w:t>int</w:t>
      </w:r>
      <w:r w:rsidRPr="00C210F6">
        <w:rPr>
          <w:rFonts w:ascii="Times New Roman" w:hAnsi="Times New Roman" w:cs="Times New Roman"/>
          <w:sz w:val="28"/>
          <w:szCs w:val="28"/>
        </w:rPr>
        <w:t xml:space="preserve"> n), </w:t>
      </w:r>
      <w:proofErr w:type="spellStart"/>
      <w:r w:rsidRPr="00C210F6">
        <w:rPr>
          <w:rFonts w:ascii="Times New Roman" w:hAnsi="Times New Roman" w:cs="Times New Roman"/>
          <w:sz w:val="28"/>
          <w:szCs w:val="28"/>
        </w:rPr>
        <w:t>це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вказує</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що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повертає</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результату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використанні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як</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тип</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повернення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ключове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слово</w:t>
      </w:r>
      <w:proofErr w:type="spellEnd"/>
      <w:r w:rsidRPr="00C210F6">
        <w:rPr>
          <w:rFonts w:ascii="Times New Roman" w:hAnsi="Times New Roman" w:cs="Times New Roman"/>
          <w:sz w:val="28"/>
          <w:szCs w:val="28"/>
        </w:rPr>
        <w:t xml:space="preserve"> </w:t>
      </w:r>
      <w:r w:rsidRPr="001F51D6">
        <w:rPr>
          <w:rFonts w:ascii="Times New Roman" w:hAnsi="Times New Roman" w:cs="Times New Roman"/>
          <w:color w:val="0070C0"/>
          <w:sz w:val="28"/>
          <w:szCs w:val="28"/>
        </w:rPr>
        <w:t>void</w:t>
      </w:r>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вказує</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що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повертає</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значення</w:t>
      </w:r>
      <w:proofErr w:type="spellEnd"/>
      <w:r w:rsidRPr="00C210F6">
        <w:rPr>
          <w:rFonts w:ascii="Times New Roman" w:hAnsi="Times New Roman" w:cs="Times New Roman"/>
          <w:sz w:val="28"/>
          <w:szCs w:val="28"/>
        </w:rPr>
        <w:t>.</w:t>
      </w:r>
    </w:p>
    <w:p w14:paraId="5721C18E" w14:textId="77777777" w:rsidR="00626761" w:rsidRPr="00C210F6" w:rsidRDefault="00626761" w:rsidP="00774CE2">
      <w:pPr>
        <w:jc w:val="both"/>
        <w:rPr>
          <w:rFonts w:ascii="Times New Roman" w:hAnsi="Times New Roman" w:cs="Times New Roman"/>
          <w:sz w:val="28"/>
          <w:szCs w:val="28"/>
        </w:rPr>
      </w:pPr>
      <w:r w:rsidRPr="00C210F6">
        <w:rPr>
          <w:rFonts w:ascii="Times New Roman" w:hAnsi="Times New Roman" w:cs="Times New Roman"/>
          <w:sz w:val="28"/>
          <w:szCs w:val="28"/>
        </w:rPr>
        <w:t xml:space="preserve">• </w:t>
      </w:r>
      <w:r w:rsidRPr="00C210F6">
        <w:rPr>
          <w:rFonts w:ascii="Times New Roman" w:hAnsi="Times New Roman" w:cs="Times New Roman"/>
          <w:b/>
          <w:color w:val="0000FF"/>
          <w:sz w:val="28"/>
          <w:szCs w:val="28"/>
        </w:rPr>
        <w:t>void</w:t>
      </w:r>
      <w:r w:rsidRPr="00C210F6">
        <w:rPr>
          <w:rFonts w:ascii="Times New Roman" w:hAnsi="Times New Roman" w:cs="Times New Roman"/>
          <w:sz w:val="28"/>
          <w:szCs w:val="28"/>
        </w:rPr>
        <w:t xml:space="preserve"> * - </w:t>
      </w:r>
      <w:proofErr w:type="spellStart"/>
      <w:r w:rsidRPr="00C210F6">
        <w:rPr>
          <w:rFonts w:ascii="Times New Roman" w:hAnsi="Times New Roman" w:cs="Times New Roman"/>
          <w:sz w:val="28"/>
          <w:szCs w:val="28"/>
        </w:rPr>
        <w:t>це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тип</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вказівника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який</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вказує</w:t>
      </w:r>
      <w:proofErr w:type="spellEnd"/>
      <w:r>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на</w:t>
      </w:r>
      <w:proofErr w:type="spellEnd"/>
      <w:r w:rsidRPr="00C210F6">
        <w:rPr>
          <w:rFonts w:ascii="Times New Roman" w:hAnsi="Times New Roman" w:cs="Times New Roman"/>
          <w:sz w:val="28"/>
          <w:szCs w:val="28"/>
        </w:rPr>
        <w:t xml:space="preserve"> </w:t>
      </w:r>
      <w:proofErr w:type="spellStart"/>
      <w:r>
        <w:rPr>
          <w:rFonts w:ascii="Times New Roman" w:hAnsi="Times New Roman" w:cs="Times New Roman"/>
          <w:sz w:val="28"/>
          <w:szCs w:val="28"/>
        </w:rPr>
        <w:t>конкретний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тип</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використанні</w:t>
      </w:r>
      <w:proofErr w:type="spellEnd"/>
      <w:r w:rsidRPr="00C210F6">
        <w:rPr>
          <w:rFonts w:ascii="Times New Roman" w:hAnsi="Times New Roman" w:cs="Times New Roman"/>
          <w:sz w:val="28"/>
          <w:szCs w:val="28"/>
        </w:rPr>
        <w:t xml:space="preserve"> в </w:t>
      </w:r>
      <w:proofErr w:type="spellStart"/>
      <w:r w:rsidRPr="00C210F6">
        <w:rPr>
          <w:rFonts w:ascii="Times New Roman" w:hAnsi="Times New Roman" w:cs="Times New Roman"/>
          <w:sz w:val="28"/>
          <w:szCs w:val="28"/>
        </w:rPr>
        <w:t>оголошенні</w:t>
      </w:r>
      <w:proofErr w:type="spellEnd"/>
      <w:r w:rsidRPr="00C210F6">
        <w:rPr>
          <w:rFonts w:ascii="Times New Roman" w:hAnsi="Times New Roman" w:cs="Times New Roman"/>
          <w:sz w:val="28"/>
          <w:szCs w:val="28"/>
        </w:rPr>
        <w:t xml:space="preserve"> </w:t>
      </w:r>
      <w:proofErr w:type="spellStart"/>
      <w:r>
        <w:rPr>
          <w:rFonts w:ascii="Times New Roman" w:hAnsi="Times New Roman" w:cs="Times New Roman"/>
          <w:sz w:val="28"/>
          <w:szCs w:val="28"/>
        </w:rPr>
        <w:t>вказівника</w:t>
      </w:r>
      <w:proofErr w:type="spellEnd"/>
      <w:r w:rsidRPr="00C210F6">
        <w:rPr>
          <w:rFonts w:ascii="Times New Roman" w:hAnsi="Times New Roman" w:cs="Times New Roman"/>
          <w:sz w:val="28"/>
          <w:szCs w:val="28"/>
        </w:rPr>
        <w:t xml:space="preserve"> </w:t>
      </w:r>
      <w:r w:rsidRPr="00C210F6">
        <w:rPr>
          <w:rFonts w:ascii="Times New Roman" w:hAnsi="Times New Roman" w:cs="Times New Roman"/>
          <w:b/>
          <w:color w:val="0000FF"/>
          <w:sz w:val="28"/>
          <w:szCs w:val="28"/>
        </w:rPr>
        <w:t>void</w:t>
      </w:r>
      <w:r>
        <w:rPr>
          <w:rFonts w:ascii="Times New Roman" w:hAnsi="Times New Roman" w:cs="Times New Roman"/>
          <w:b/>
          <w:color w:val="0000FF"/>
          <w:sz w:val="28"/>
          <w:szCs w:val="28"/>
        </w:rPr>
        <w:t xml:space="preserve">, </w:t>
      </w:r>
      <w:proofErr w:type="spellStart"/>
      <w:r w:rsidRPr="001F51D6">
        <w:rPr>
          <w:rFonts w:ascii="Times New Roman" w:hAnsi="Times New Roman" w:cs="Times New Roman"/>
          <w:color w:val="auto"/>
          <w:sz w:val="28"/>
          <w:szCs w:val="28"/>
        </w:rPr>
        <w:t>він</w:t>
      </w:r>
      <w:proofErr w:type="spellEnd"/>
      <w:r w:rsidRPr="001F51D6">
        <w:rPr>
          <w:rFonts w:ascii="Times New Roman" w:hAnsi="Times New Roman" w:cs="Times New Roman"/>
          <w:color w:val="auto"/>
          <w:sz w:val="28"/>
          <w:szCs w:val="28"/>
        </w:rPr>
        <w:t xml:space="preserve"> </w:t>
      </w:r>
      <w:proofErr w:type="spellStart"/>
      <w:r w:rsidRPr="00C210F6">
        <w:rPr>
          <w:rFonts w:ascii="Times New Roman" w:hAnsi="Times New Roman" w:cs="Times New Roman"/>
          <w:sz w:val="28"/>
          <w:szCs w:val="28"/>
        </w:rPr>
        <w:t>що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це</w:t>
      </w:r>
      <w:proofErr w:type="spellEnd"/>
      <w:r>
        <w:rPr>
          <w:rFonts w:ascii="Times New Roman" w:hAnsi="Times New Roman" w:cs="Times New Roman"/>
          <w:sz w:val="28"/>
          <w:szCs w:val="28"/>
        </w:rPr>
        <w:t xml:space="preserve"> </w:t>
      </w:r>
      <w:r w:rsidRPr="00C210F6">
        <w:rPr>
          <w:rFonts w:ascii="Times New Roman" w:hAnsi="Times New Roman" w:cs="Times New Roman"/>
          <w:sz w:val="28"/>
          <w:szCs w:val="28"/>
        </w:rPr>
        <w:t>"</w:t>
      </w:r>
      <w:proofErr w:type="spellStart"/>
      <w:r w:rsidRPr="00C210F6">
        <w:rPr>
          <w:rFonts w:ascii="Times New Roman" w:hAnsi="Times New Roman" w:cs="Times New Roman"/>
          <w:sz w:val="28"/>
          <w:szCs w:val="28"/>
        </w:rPr>
        <w:t>універсальний</w:t>
      </w:r>
      <w:proofErr w:type="spellEnd"/>
      <w:r w:rsidRPr="00C210F6">
        <w:rPr>
          <w:rFonts w:ascii="Times New Roman" w:hAnsi="Times New Roman" w:cs="Times New Roman"/>
          <w:sz w:val="28"/>
          <w:szCs w:val="28"/>
        </w:rPr>
        <w:t>"</w:t>
      </w:r>
      <w:r>
        <w:rPr>
          <w:rFonts w:ascii="Times New Roman" w:hAnsi="Times New Roman" w:cs="Times New Roman"/>
          <w:sz w:val="28"/>
          <w:szCs w:val="28"/>
        </w:rPr>
        <w:t xml:space="preserve"> </w:t>
      </w:r>
      <w:proofErr w:type="spellStart"/>
      <w:r>
        <w:rPr>
          <w:rFonts w:ascii="Times New Roman" w:hAnsi="Times New Roman" w:cs="Times New Roman"/>
          <w:sz w:val="28"/>
          <w:szCs w:val="28"/>
        </w:rPr>
        <w:t>вказівник</w:t>
      </w:r>
      <w:proofErr w:type="spellEnd"/>
      <w:r w:rsidRPr="00C210F6">
        <w:rPr>
          <w:rFonts w:ascii="Times New Roman" w:hAnsi="Times New Roman" w:cs="Times New Roman"/>
          <w:sz w:val="28"/>
          <w:szCs w:val="28"/>
        </w:rPr>
        <w:t>.</w:t>
      </w:r>
      <w:r>
        <w:rPr>
          <w:rFonts w:ascii="Times New Roman" w:hAnsi="Times New Roman" w:cs="Times New Roman"/>
          <w:sz w:val="28"/>
          <w:szCs w:val="28"/>
        </w:rPr>
        <w:t xml:space="preserve"> </w:t>
      </w:r>
      <w:proofErr w:type="spellStart"/>
      <w:r>
        <w:rPr>
          <w:rFonts w:ascii="Times New Roman" w:hAnsi="Times New Roman" w:cs="Times New Roman"/>
          <w:sz w:val="28"/>
          <w:szCs w:val="28"/>
        </w:rPr>
        <w:t>Тобто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я</w:t>
      </w:r>
      <w:r w:rsidRPr="00C210F6">
        <w:rPr>
          <w:rFonts w:ascii="Times New Roman" w:hAnsi="Times New Roman" w:cs="Times New Roman"/>
          <w:sz w:val="28"/>
          <w:szCs w:val="28"/>
        </w:rPr>
        <w:t>кщо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тип</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вказівника</w:t>
      </w:r>
      <w:proofErr w:type="spellEnd"/>
      <w:r w:rsidRPr="00C210F6">
        <w:rPr>
          <w:rFonts w:ascii="Times New Roman" w:hAnsi="Times New Roman" w:cs="Times New Roman"/>
          <w:sz w:val="28"/>
          <w:szCs w:val="28"/>
        </w:rPr>
        <w:t xml:space="preserve"> є </w:t>
      </w:r>
      <w:r w:rsidRPr="00C210F6">
        <w:rPr>
          <w:rFonts w:ascii="Times New Roman" w:hAnsi="Times New Roman" w:cs="Times New Roman"/>
          <w:b/>
          <w:color w:val="0000FF"/>
          <w:sz w:val="28"/>
          <w:szCs w:val="28"/>
        </w:rPr>
        <w:t>void</w:t>
      </w:r>
      <w:r w:rsidRPr="00C210F6">
        <w:rPr>
          <w:rFonts w:ascii="Times New Roman" w:hAnsi="Times New Roman" w:cs="Times New Roman"/>
          <w:sz w:val="28"/>
          <w:szCs w:val="28"/>
        </w:rPr>
        <w:t xml:space="preserve"> *, </w:t>
      </w:r>
      <w:proofErr w:type="spellStart"/>
      <w:r w:rsidRPr="00C210F6">
        <w:rPr>
          <w:rFonts w:ascii="Times New Roman" w:hAnsi="Times New Roman" w:cs="Times New Roman"/>
          <w:sz w:val="28"/>
          <w:szCs w:val="28"/>
        </w:rPr>
        <w:t>вказівник</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може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вказувати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будь-яку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змінну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яка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оголошена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ключовим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словом</w:t>
      </w:r>
      <w:proofErr w:type="spellEnd"/>
      <w:r w:rsidRPr="00C210F6">
        <w:rPr>
          <w:rFonts w:ascii="Times New Roman" w:hAnsi="Times New Roman" w:cs="Times New Roman"/>
          <w:sz w:val="28"/>
          <w:szCs w:val="28"/>
        </w:rPr>
        <w:t xml:space="preserve"> </w:t>
      </w:r>
      <w:r w:rsidRPr="001F51D6">
        <w:rPr>
          <w:rFonts w:ascii="Times New Roman" w:hAnsi="Times New Roman" w:cs="Times New Roman"/>
          <w:color w:val="0070C0"/>
          <w:sz w:val="28"/>
          <w:szCs w:val="28"/>
        </w:rPr>
        <w:t>const</w:t>
      </w:r>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або</w:t>
      </w:r>
      <w:proofErr w:type="spellEnd"/>
      <w:r w:rsidRPr="00C210F6">
        <w:rPr>
          <w:rFonts w:ascii="Times New Roman" w:hAnsi="Times New Roman" w:cs="Times New Roman"/>
          <w:sz w:val="28"/>
          <w:szCs w:val="28"/>
        </w:rPr>
        <w:t xml:space="preserve"> </w:t>
      </w:r>
      <w:r w:rsidRPr="001F51D6">
        <w:rPr>
          <w:rFonts w:ascii="Times New Roman" w:hAnsi="Times New Roman" w:cs="Times New Roman"/>
          <w:color w:val="0070C0"/>
          <w:sz w:val="28"/>
          <w:szCs w:val="28"/>
        </w:rPr>
        <w:t>volatile</w:t>
      </w:r>
      <w:r w:rsidRPr="00C210F6">
        <w:rPr>
          <w:rFonts w:ascii="Times New Roman" w:hAnsi="Times New Roman" w:cs="Times New Roman"/>
          <w:sz w:val="28"/>
          <w:szCs w:val="28"/>
        </w:rPr>
        <w:t xml:space="preserve">. </w:t>
      </w:r>
      <w:proofErr w:type="spellStart"/>
      <w:r>
        <w:rPr>
          <w:rFonts w:ascii="Times New Roman" w:hAnsi="Times New Roman" w:cs="Times New Roman"/>
          <w:sz w:val="28"/>
          <w:szCs w:val="28"/>
        </w:rPr>
        <w:t>Вказівник</w:t>
      </w:r>
      <w:proofErr w:type="spellEnd"/>
      <w:r w:rsidRPr="00C210F6">
        <w:rPr>
          <w:rFonts w:ascii="Times New Roman" w:hAnsi="Times New Roman" w:cs="Times New Roman"/>
          <w:sz w:val="28"/>
          <w:szCs w:val="28"/>
        </w:rPr>
        <w:t xml:space="preserve"> </w:t>
      </w:r>
      <w:r w:rsidRPr="00C210F6">
        <w:rPr>
          <w:rFonts w:ascii="Times New Roman" w:hAnsi="Times New Roman" w:cs="Times New Roman"/>
          <w:b/>
          <w:color w:val="0000FF"/>
          <w:sz w:val="28"/>
          <w:szCs w:val="28"/>
        </w:rPr>
        <w:t>void</w:t>
      </w:r>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може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бути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розіменований</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якщо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він</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буде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переданий</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іншому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типу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w:t>
      </w:r>
      <w:proofErr w:type="spellEnd"/>
      <w:r w:rsidRPr="00C210F6">
        <w:rPr>
          <w:rFonts w:ascii="Times New Roman" w:hAnsi="Times New Roman" w:cs="Times New Roman"/>
          <w:sz w:val="28"/>
          <w:szCs w:val="28"/>
        </w:rPr>
        <w:t xml:space="preserve"> </w:t>
      </w:r>
      <w:r w:rsidRPr="00C210F6">
        <w:rPr>
          <w:rFonts w:ascii="Times New Roman" w:hAnsi="Times New Roman" w:cs="Times New Roman"/>
          <w:b/>
          <w:color w:val="0000FF"/>
          <w:sz w:val="28"/>
          <w:szCs w:val="28"/>
        </w:rPr>
        <w:t>void</w:t>
      </w:r>
      <w:r>
        <w:rPr>
          <w:rFonts w:ascii="Times New Roman" w:hAnsi="Times New Roman" w:cs="Times New Roman"/>
          <w:b/>
          <w:color w:val="0000FF"/>
          <w:sz w:val="28"/>
          <w:szCs w:val="28"/>
        </w:rPr>
        <w:t>*</w:t>
      </w:r>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може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бути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перетворений</w:t>
      </w:r>
      <w:proofErr w:type="spellEnd"/>
      <w:r w:rsidRPr="00C210F6">
        <w:rPr>
          <w:rFonts w:ascii="Times New Roman" w:hAnsi="Times New Roman" w:cs="Times New Roman"/>
          <w:sz w:val="28"/>
          <w:szCs w:val="28"/>
        </w:rPr>
        <w:t xml:space="preserve"> у </w:t>
      </w:r>
      <w:proofErr w:type="spellStart"/>
      <w:r w:rsidRPr="00C210F6">
        <w:rPr>
          <w:rFonts w:ascii="Times New Roman" w:hAnsi="Times New Roman" w:cs="Times New Roman"/>
          <w:sz w:val="28"/>
          <w:szCs w:val="28"/>
        </w:rPr>
        <w:t>будь-який</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інший</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тип</w:t>
      </w:r>
      <w:proofErr w:type="spellEnd"/>
      <w:r w:rsidRPr="00C210F6">
        <w:rPr>
          <w:rFonts w:ascii="Times New Roman" w:hAnsi="Times New Roman" w:cs="Times New Roman"/>
          <w:sz w:val="28"/>
          <w:szCs w:val="28"/>
        </w:rPr>
        <w:t xml:space="preserve"> </w:t>
      </w:r>
      <w:proofErr w:type="spellStart"/>
      <w:r>
        <w:rPr>
          <w:rFonts w:ascii="Times New Roman" w:hAnsi="Times New Roman" w:cs="Times New Roman"/>
          <w:sz w:val="28"/>
          <w:szCs w:val="28"/>
        </w:rPr>
        <w:t>вказівника</w:t>
      </w:r>
      <w:proofErr w:type="spellEnd"/>
      <w:r w:rsidRPr="00C210F6">
        <w:rPr>
          <w:rFonts w:ascii="Times New Roman" w:hAnsi="Times New Roman" w:cs="Times New Roman"/>
          <w:sz w:val="28"/>
          <w:szCs w:val="28"/>
        </w:rPr>
        <w:t>.</w:t>
      </w:r>
      <w:r>
        <w:rPr>
          <w:rFonts w:ascii="Times New Roman" w:hAnsi="Times New Roman" w:cs="Times New Roman"/>
          <w:sz w:val="28"/>
          <w:szCs w:val="28"/>
        </w:rPr>
        <w:t xml:space="preserve"> </w:t>
      </w:r>
      <w:proofErr w:type="spellStart"/>
      <w:r>
        <w:rPr>
          <w:rFonts w:ascii="Times New Roman" w:hAnsi="Times New Roman" w:cs="Times New Roman"/>
          <w:sz w:val="28"/>
          <w:szCs w:val="28"/>
        </w:rPr>
        <w:t>Універсальний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вказівник</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може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вказувати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функцію</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але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повинні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розіменувати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його</w:t>
      </w:r>
      <w:proofErr w:type="spellEnd"/>
      <w:r>
        <w:rPr>
          <w:rFonts w:ascii="Times New Roman" w:hAnsi="Times New Roman" w:cs="Times New Roman"/>
          <w:sz w:val="28"/>
          <w:szCs w:val="28"/>
        </w:rPr>
        <w:t xml:space="preserve"> з</w:t>
      </w:r>
      <w:r w:rsidRPr="00C210F6">
        <w:rPr>
          <w:rFonts w:ascii="Times New Roman" w:hAnsi="Times New Roman" w:cs="Times New Roman"/>
          <w:sz w:val="28"/>
          <w:szCs w:val="28"/>
        </w:rPr>
        <w:t xml:space="preserve"> </w:t>
      </w:r>
      <w:proofErr w:type="spellStart"/>
      <w:r>
        <w:rPr>
          <w:rFonts w:ascii="Times New Roman" w:hAnsi="Times New Roman" w:cs="Times New Roman"/>
          <w:sz w:val="28"/>
          <w:szCs w:val="28"/>
        </w:rPr>
        <w:t>вказівником</w:t>
      </w:r>
      <w:proofErr w:type="spellEnd"/>
      <w:r w:rsidRPr="00C210F6">
        <w:rPr>
          <w:rFonts w:ascii="Times New Roman" w:hAnsi="Times New Roman" w:cs="Times New Roman"/>
          <w:sz w:val="28"/>
          <w:szCs w:val="28"/>
        </w:rPr>
        <w:t xml:space="preserve"> </w:t>
      </w:r>
      <w:r w:rsidRPr="00C210F6">
        <w:rPr>
          <w:rFonts w:ascii="Times New Roman" w:hAnsi="Times New Roman" w:cs="Times New Roman"/>
          <w:b/>
          <w:color w:val="0000FF"/>
          <w:sz w:val="28"/>
          <w:szCs w:val="28"/>
        </w:rPr>
        <w:t>void</w:t>
      </w:r>
      <w:r w:rsidRPr="00C210F6">
        <w:rPr>
          <w:rFonts w:ascii="Times New Roman" w:hAnsi="Times New Roman" w:cs="Times New Roman"/>
          <w:sz w:val="28"/>
          <w:szCs w:val="28"/>
        </w:rPr>
        <w:t xml:space="preserve"> * </w:t>
      </w:r>
      <w:proofErr w:type="spellStart"/>
      <w:r w:rsidRPr="00C210F6">
        <w:rPr>
          <w:rFonts w:ascii="Times New Roman" w:hAnsi="Times New Roman" w:cs="Times New Roman"/>
          <w:sz w:val="28"/>
          <w:szCs w:val="28"/>
        </w:rPr>
        <w:t>на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функцію</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для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подільшої</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роботи</w:t>
      </w:r>
      <w:proofErr w:type="spellEnd"/>
      <w:r w:rsidRPr="00C210F6">
        <w:rPr>
          <w:rFonts w:ascii="Times New Roman" w:hAnsi="Times New Roman" w:cs="Times New Roman"/>
          <w:sz w:val="28"/>
          <w:szCs w:val="28"/>
        </w:rPr>
        <w:t xml:space="preserve">, </w:t>
      </w:r>
      <w:proofErr w:type="spellStart"/>
      <w:r>
        <w:rPr>
          <w:rFonts w:ascii="Times New Roman" w:hAnsi="Times New Roman" w:cs="Times New Roman"/>
          <w:sz w:val="28"/>
          <w:szCs w:val="28"/>
        </w:rPr>
        <w:t>крім</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того</w:t>
      </w:r>
      <w:proofErr w:type="spellEnd"/>
      <w:r w:rsidRPr="00C210F6">
        <w:rPr>
          <w:rFonts w:ascii="Times New Roman" w:hAnsi="Times New Roman" w:cs="Times New Roman"/>
          <w:sz w:val="28"/>
          <w:szCs w:val="28"/>
        </w:rPr>
        <w:t xml:space="preserve"> </w:t>
      </w:r>
      <w:r w:rsidRPr="001F51D6">
        <w:rPr>
          <w:rFonts w:ascii="Times New Roman" w:hAnsi="Times New Roman" w:cs="Times New Roman"/>
          <w:color w:val="0070C0"/>
          <w:sz w:val="28"/>
          <w:szCs w:val="28"/>
        </w:rPr>
        <w:t>void</w:t>
      </w:r>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може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вказ</w:t>
      </w:r>
      <w:r>
        <w:rPr>
          <w:rFonts w:ascii="Times New Roman" w:hAnsi="Times New Roman" w:cs="Times New Roman"/>
          <w:sz w:val="28"/>
          <w:szCs w:val="28"/>
        </w:rPr>
        <w:t>ува</w:t>
      </w:r>
      <w:r w:rsidRPr="00C210F6">
        <w:rPr>
          <w:rFonts w:ascii="Times New Roman" w:hAnsi="Times New Roman" w:cs="Times New Roman"/>
          <w:sz w:val="28"/>
          <w:szCs w:val="28"/>
        </w:rPr>
        <w:t>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член</w:t>
      </w:r>
      <w:r>
        <w:rPr>
          <w:rFonts w:ascii="Times New Roman" w:hAnsi="Times New Roman" w:cs="Times New Roman"/>
          <w:sz w:val="28"/>
          <w:szCs w:val="28"/>
        </w:rPr>
        <w:t>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класу</w:t>
      </w:r>
      <w:proofErr w:type="spellEnd"/>
      <w:r w:rsidRPr="00C210F6">
        <w:rPr>
          <w:rFonts w:ascii="Times New Roman" w:hAnsi="Times New Roman" w:cs="Times New Roman"/>
          <w:sz w:val="28"/>
          <w:szCs w:val="28"/>
        </w:rPr>
        <w:t xml:space="preserve"> в </w:t>
      </w:r>
      <w:proofErr w:type="spellStart"/>
      <w:r w:rsidRPr="00C210F6">
        <w:rPr>
          <w:rFonts w:ascii="Times New Roman" w:hAnsi="Times New Roman" w:cs="Times New Roman"/>
          <w:sz w:val="28"/>
          <w:szCs w:val="28"/>
        </w:rPr>
        <w:t>C</w:t>
      </w:r>
      <w:r>
        <w:rPr>
          <w:rFonts w:ascii="Times New Roman" w:hAnsi="Times New Roman" w:cs="Times New Roman"/>
          <w:sz w:val="28"/>
          <w:szCs w:val="28"/>
        </w:rPr>
        <w:t>і</w:t>
      </w:r>
      <w:proofErr w:type="spellEnd"/>
      <w:r w:rsidRPr="00C210F6">
        <w:rPr>
          <w:rFonts w:ascii="Times New Roman" w:hAnsi="Times New Roman" w:cs="Times New Roman"/>
          <w:sz w:val="28"/>
          <w:szCs w:val="28"/>
        </w:rPr>
        <w:t>++.</w:t>
      </w:r>
    </w:p>
    <w:p w14:paraId="450B4CBC" w14:textId="77777777" w:rsidR="00626761" w:rsidRPr="00C210F6" w:rsidRDefault="00626761" w:rsidP="00774CE2">
      <w:pPr>
        <w:jc w:val="both"/>
        <w:rPr>
          <w:rFonts w:ascii="Times New Roman" w:hAnsi="Times New Roman" w:cs="Times New Roman"/>
          <w:sz w:val="28"/>
          <w:szCs w:val="28"/>
        </w:rPr>
      </w:pPr>
      <w:proofErr w:type="spellStart"/>
      <w:r w:rsidRPr="001F51D6">
        <w:rPr>
          <w:rFonts w:ascii="Times New Roman" w:hAnsi="Times New Roman" w:cs="Times New Roman"/>
          <w:b/>
          <w:sz w:val="28"/>
          <w:szCs w:val="28"/>
        </w:rPr>
        <w:t>Примітка</w:t>
      </w:r>
      <w:proofErr w:type="spellEnd"/>
      <w:r w:rsidRPr="001F51D6">
        <w:rPr>
          <w:rFonts w:ascii="Times New Roman" w:hAnsi="Times New Roman" w:cs="Times New Roman"/>
          <w:b/>
          <w:sz w:val="28"/>
          <w:szCs w:val="28"/>
        </w:rPr>
        <w:t>.</w:t>
      </w:r>
      <w:r>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застосуванні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функцій</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слово</w:t>
      </w:r>
      <w:proofErr w:type="spellEnd"/>
      <w:r w:rsidRPr="00C210F6">
        <w:rPr>
          <w:rFonts w:ascii="Times New Roman" w:hAnsi="Times New Roman" w:cs="Times New Roman"/>
          <w:sz w:val="28"/>
          <w:szCs w:val="28"/>
        </w:rPr>
        <w:t xml:space="preserve"> </w:t>
      </w:r>
      <w:r w:rsidRPr="00C210F6">
        <w:rPr>
          <w:rFonts w:ascii="Times New Roman" w:hAnsi="Times New Roman" w:cs="Times New Roman"/>
          <w:b/>
          <w:color w:val="0000FF"/>
          <w:sz w:val="28"/>
          <w:szCs w:val="28"/>
        </w:rPr>
        <w:t>void</w:t>
      </w:r>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як</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правило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використовують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лише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для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вказання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типу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результату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але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можна</w:t>
      </w:r>
      <w:proofErr w:type="spellEnd"/>
      <w:r w:rsidRPr="00C210F6">
        <w:rPr>
          <w:rFonts w:ascii="Times New Roman" w:hAnsi="Times New Roman" w:cs="Times New Roman"/>
          <w:sz w:val="28"/>
          <w:szCs w:val="28"/>
        </w:rPr>
        <w:t xml:space="preserve"> і </w:t>
      </w:r>
      <w:proofErr w:type="spellStart"/>
      <w:r w:rsidRPr="00C210F6">
        <w:rPr>
          <w:rFonts w:ascii="Times New Roman" w:hAnsi="Times New Roman" w:cs="Times New Roman"/>
          <w:sz w:val="28"/>
          <w:szCs w:val="28"/>
        </w:rPr>
        <w:t>повертати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його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вказувати</w:t>
      </w:r>
      <w:proofErr w:type="spellEnd"/>
      <w:r w:rsidRPr="00C210F6">
        <w:rPr>
          <w:rFonts w:ascii="Times New Roman" w:hAnsi="Times New Roman" w:cs="Times New Roman"/>
          <w:sz w:val="28"/>
          <w:szCs w:val="28"/>
        </w:rPr>
        <w:t xml:space="preserve"> в </w:t>
      </w:r>
      <w:proofErr w:type="spellStart"/>
      <w:r w:rsidRPr="00C210F6">
        <w:rPr>
          <w:rFonts w:ascii="Times New Roman" w:hAnsi="Times New Roman" w:cs="Times New Roman"/>
          <w:sz w:val="28"/>
          <w:szCs w:val="28"/>
        </w:rPr>
        <w:t>аргументах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рекомендовано</w:t>
      </w:r>
      <w:proofErr w:type="spellEnd"/>
      <w:r w:rsidRPr="00C210F6">
        <w:rPr>
          <w:rFonts w:ascii="Times New Roman" w:hAnsi="Times New Roman" w:cs="Times New Roman"/>
          <w:sz w:val="28"/>
          <w:szCs w:val="28"/>
        </w:rPr>
        <w:t xml:space="preserve"> в С++). </w:t>
      </w:r>
    </w:p>
    <w:p w14:paraId="5D8BB491" w14:textId="77777777" w:rsidR="00626761" w:rsidRPr="00C210F6" w:rsidRDefault="00626761" w:rsidP="00774CE2">
      <w:pPr>
        <w:jc w:val="both"/>
        <w:rPr>
          <w:rFonts w:ascii="Times New Roman" w:hAnsi="Times New Roman" w:cs="Times New Roman"/>
          <w:sz w:val="28"/>
          <w:szCs w:val="28"/>
        </w:rPr>
      </w:pPr>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Зокрема</w:t>
      </w:r>
      <w:proofErr w:type="spellEnd"/>
      <w:r w:rsidRPr="00C210F6">
        <w:rPr>
          <w:rFonts w:ascii="Times New Roman" w:hAnsi="Times New Roman" w:cs="Times New Roman"/>
          <w:sz w:val="28"/>
          <w:szCs w:val="28"/>
        </w:rPr>
        <w:t xml:space="preserve">, в С </w:t>
      </w:r>
      <w:proofErr w:type="spellStart"/>
      <w:r w:rsidRPr="00C210F6">
        <w:rPr>
          <w:rFonts w:ascii="Times New Roman" w:hAnsi="Times New Roman" w:cs="Times New Roman"/>
          <w:sz w:val="28"/>
          <w:szCs w:val="28"/>
        </w:rPr>
        <w:t>наступні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еквівалентні</w:t>
      </w:r>
      <w:proofErr w:type="spellEnd"/>
      <w:r w:rsidRPr="00C210F6">
        <w:rPr>
          <w:rFonts w:ascii="Times New Roman" w:hAnsi="Times New Roman" w:cs="Times New Roman"/>
          <w:sz w:val="28"/>
          <w:szCs w:val="28"/>
        </w:rPr>
        <w:t>:</w:t>
      </w:r>
    </w:p>
    <w:p w14:paraId="539B0A92" w14:textId="77777777" w:rsidR="00626761" w:rsidRPr="00434C3C" w:rsidRDefault="00626761" w:rsidP="00774CE2">
      <w:pPr>
        <w:jc w:val="both"/>
        <w:rPr>
          <w:rFonts w:asciiTheme="majorHAnsi" w:hAnsiTheme="majorHAnsi" w:cs="Times New Roman"/>
          <w:sz w:val="28"/>
          <w:szCs w:val="28"/>
        </w:rPr>
      </w:pPr>
      <w:r w:rsidRPr="00434C3C">
        <w:rPr>
          <w:rFonts w:asciiTheme="majorHAnsi" w:hAnsiTheme="majorHAnsi" w:cs="Times New Roman"/>
          <w:sz w:val="28"/>
          <w:szCs w:val="28"/>
        </w:rPr>
        <w:t xml:space="preserve">void </w:t>
      </w:r>
      <w:proofErr w:type="gramStart"/>
      <w:r w:rsidRPr="00434C3C">
        <w:rPr>
          <w:rFonts w:asciiTheme="majorHAnsi" w:hAnsiTheme="majorHAnsi" w:cs="Times New Roman"/>
          <w:sz w:val="28"/>
          <w:szCs w:val="28"/>
        </w:rPr>
        <w:t>f(</w:t>
      </w:r>
      <w:proofErr w:type="gramEnd"/>
      <w:r w:rsidRPr="00434C3C">
        <w:rPr>
          <w:rFonts w:asciiTheme="majorHAnsi" w:hAnsiTheme="majorHAnsi" w:cs="Times New Roman"/>
          <w:sz w:val="28"/>
          <w:szCs w:val="28"/>
        </w:rPr>
        <w:t>){};</w:t>
      </w:r>
    </w:p>
    <w:p w14:paraId="7DF17274" w14:textId="77777777" w:rsidR="00626761" w:rsidRPr="00434C3C" w:rsidRDefault="00626761" w:rsidP="00774CE2">
      <w:pPr>
        <w:jc w:val="both"/>
        <w:rPr>
          <w:rFonts w:asciiTheme="majorHAnsi" w:hAnsiTheme="majorHAnsi" w:cs="Times New Roman"/>
          <w:sz w:val="28"/>
          <w:szCs w:val="28"/>
        </w:rPr>
      </w:pPr>
      <w:r w:rsidRPr="00434C3C">
        <w:rPr>
          <w:rFonts w:asciiTheme="majorHAnsi" w:hAnsiTheme="majorHAnsi" w:cs="Times New Roman"/>
          <w:sz w:val="28"/>
          <w:szCs w:val="28"/>
        </w:rPr>
        <w:t>void f(void</w:t>
      </w:r>
      <w:proofErr w:type="gramStart"/>
      <w:r w:rsidRPr="00434C3C">
        <w:rPr>
          <w:rFonts w:asciiTheme="majorHAnsi" w:hAnsiTheme="majorHAnsi" w:cs="Times New Roman"/>
          <w:sz w:val="28"/>
          <w:szCs w:val="28"/>
        </w:rPr>
        <w:t>){</w:t>
      </w:r>
      <w:proofErr w:type="gramEnd"/>
      <w:r w:rsidRPr="00434C3C">
        <w:rPr>
          <w:rFonts w:asciiTheme="majorHAnsi" w:hAnsiTheme="majorHAnsi" w:cs="Times New Roman"/>
          <w:sz w:val="28"/>
          <w:szCs w:val="28"/>
        </w:rPr>
        <w:t>};</w:t>
      </w:r>
    </w:p>
    <w:p w14:paraId="32C0D02A" w14:textId="77777777" w:rsidR="00626761" w:rsidRPr="00434C3C" w:rsidRDefault="00626761" w:rsidP="00774CE2">
      <w:pPr>
        <w:jc w:val="both"/>
        <w:rPr>
          <w:rFonts w:asciiTheme="majorHAnsi" w:hAnsiTheme="majorHAnsi" w:cs="Times New Roman"/>
          <w:sz w:val="28"/>
          <w:szCs w:val="28"/>
        </w:rPr>
      </w:pPr>
      <w:r w:rsidRPr="00434C3C">
        <w:rPr>
          <w:rFonts w:asciiTheme="majorHAnsi" w:hAnsiTheme="majorHAnsi" w:cs="Times New Roman"/>
          <w:sz w:val="28"/>
          <w:szCs w:val="28"/>
        </w:rPr>
        <w:t xml:space="preserve">void </w:t>
      </w:r>
      <w:proofErr w:type="gramStart"/>
      <w:r w:rsidRPr="00434C3C">
        <w:rPr>
          <w:rFonts w:asciiTheme="majorHAnsi" w:hAnsiTheme="majorHAnsi" w:cs="Times New Roman"/>
          <w:sz w:val="28"/>
          <w:szCs w:val="28"/>
        </w:rPr>
        <w:t>f(</w:t>
      </w:r>
      <w:proofErr w:type="gramEnd"/>
      <w:r w:rsidRPr="00434C3C">
        <w:rPr>
          <w:rFonts w:asciiTheme="majorHAnsi" w:hAnsiTheme="majorHAnsi" w:cs="Times New Roman"/>
          <w:sz w:val="28"/>
          <w:szCs w:val="28"/>
        </w:rPr>
        <w:t>){ return void;}</w:t>
      </w:r>
    </w:p>
    <w:p w14:paraId="29FEB732" w14:textId="77777777" w:rsidR="00626761" w:rsidRPr="00434C3C" w:rsidRDefault="00626761" w:rsidP="00774CE2">
      <w:pPr>
        <w:jc w:val="both"/>
        <w:rPr>
          <w:rFonts w:asciiTheme="majorHAnsi" w:hAnsiTheme="majorHAnsi" w:cs="Times New Roman"/>
          <w:sz w:val="28"/>
          <w:szCs w:val="28"/>
        </w:rPr>
      </w:pPr>
      <w:r w:rsidRPr="00434C3C">
        <w:rPr>
          <w:rFonts w:asciiTheme="majorHAnsi" w:hAnsiTheme="majorHAnsi" w:cs="Times New Roman"/>
          <w:sz w:val="28"/>
          <w:szCs w:val="28"/>
        </w:rPr>
        <w:t>void f(void) {return;}</w:t>
      </w:r>
    </w:p>
    <w:p w14:paraId="2BC6CE22" w14:textId="77777777" w:rsidR="00626761" w:rsidRPr="00C210F6" w:rsidRDefault="00626761" w:rsidP="00774CE2">
      <w:pPr>
        <w:jc w:val="both"/>
        <w:rPr>
          <w:rFonts w:ascii="Times New Roman" w:hAnsi="Times New Roman" w:cs="Times New Roman"/>
          <w:sz w:val="28"/>
          <w:szCs w:val="28"/>
        </w:rPr>
      </w:pPr>
    </w:p>
    <w:p w14:paraId="04DEC772" w14:textId="77777777" w:rsidR="00626761" w:rsidRPr="00C210F6" w:rsidRDefault="00626761" w:rsidP="00774CE2">
      <w:pPr>
        <w:jc w:val="both"/>
        <w:rPr>
          <w:rFonts w:ascii="Times New Roman" w:hAnsi="Times New Roman" w:cs="Times New Roman"/>
          <w:sz w:val="28"/>
          <w:szCs w:val="28"/>
        </w:rPr>
      </w:pPr>
      <w:proofErr w:type="spellStart"/>
      <w:r w:rsidRPr="00C210F6">
        <w:rPr>
          <w:rStyle w:val="StrongEmphasis"/>
          <w:rFonts w:ascii="Times New Roman" w:hAnsi="Times New Roman" w:cs="Times New Roman"/>
          <w:sz w:val="28"/>
          <w:szCs w:val="28"/>
        </w:rPr>
        <w:t>Приклад</w:t>
      </w:r>
      <w:proofErr w:type="spellEnd"/>
      <w:r w:rsidRPr="00C210F6">
        <w:rPr>
          <w:rStyle w:val="StrongEmphasis"/>
          <w:rFonts w:ascii="Times New Roman" w:hAnsi="Times New Roman" w:cs="Times New Roman"/>
          <w:sz w:val="28"/>
          <w:szCs w:val="28"/>
        </w:rPr>
        <w:t xml:space="preserve"> 3.</w:t>
      </w:r>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Функція</w:t>
      </w:r>
      <w:proofErr w:type="spellEnd"/>
      <w:r w:rsidRPr="00C210F6">
        <w:rPr>
          <w:rFonts w:ascii="Times New Roman" w:hAnsi="Times New Roman" w:cs="Times New Roman"/>
          <w:sz w:val="28"/>
          <w:szCs w:val="28"/>
        </w:rPr>
        <w:t xml:space="preserve"> </w:t>
      </w:r>
      <w:r w:rsidRPr="00C210F6">
        <w:rPr>
          <w:rFonts w:ascii="Times New Roman" w:hAnsi="Times New Roman" w:cs="Times New Roman"/>
          <w:color w:val="0000FF"/>
          <w:sz w:val="28"/>
          <w:szCs w:val="28"/>
        </w:rPr>
        <w:t>MyFunc1()</w:t>
      </w:r>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без</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параметрів</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яка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повертає</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значення</w:t>
      </w:r>
      <w:proofErr w:type="spellEnd"/>
      <w:r w:rsidRPr="00C210F6">
        <w:rPr>
          <w:rFonts w:ascii="Times New Roman" w:hAnsi="Times New Roman" w:cs="Times New Roman"/>
          <w:sz w:val="28"/>
          <w:szCs w:val="28"/>
        </w:rPr>
        <w:t>.</w:t>
      </w:r>
    </w:p>
    <w:p w14:paraId="719612C3" w14:textId="77777777" w:rsidR="00626761" w:rsidRPr="00C210F6" w:rsidRDefault="00626761" w:rsidP="00774CE2">
      <w:pPr>
        <w:jc w:val="both"/>
        <w:rPr>
          <w:rFonts w:ascii="Times New Roman" w:hAnsi="Times New Roman" w:cs="Times New Roman"/>
          <w:sz w:val="28"/>
          <w:szCs w:val="28"/>
        </w:rPr>
      </w:pPr>
      <w:proofErr w:type="spellStart"/>
      <w:r w:rsidRPr="00C210F6">
        <w:rPr>
          <w:rFonts w:ascii="Times New Roman" w:hAnsi="Times New Roman" w:cs="Times New Roman"/>
          <w:sz w:val="28"/>
          <w:szCs w:val="28"/>
        </w:rPr>
        <w:t>Якщо</w:t>
      </w:r>
      <w:proofErr w:type="spellEnd"/>
      <w:r w:rsidRPr="00C210F6">
        <w:rPr>
          <w:rFonts w:ascii="Times New Roman" w:hAnsi="Times New Roman" w:cs="Times New Roman"/>
          <w:sz w:val="28"/>
          <w:szCs w:val="28"/>
        </w:rPr>
        <w:t xml:space="preserve"> в </w:t>
      </w:r>
      <w:proofErr w:type="spellStart"/>
      <w:r w:rsidRPr="00C210F6">
        <w:rPr>
          <w:rFonts w:ascii="Times New Roman" w:hAnsi="Times New Roman" w:cs="Times New Roman"/>
          <w:sz w:val="28"/>
          <w:szCs w:val="28"/>
        </w:rPr>
        <w:t>тілі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деякого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класу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або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модуля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описати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функцію</w:t>
      </w:r>
      <w:proofErr w:type="spellEnd"/>
      <w:r w:rsidRPr="00C210F6">
        <w:rPr>
          <w:rFonts w:ascii="Times New Roman" w:hAnsi="Times New Roman" w:cs="Times New Roman"/>
          <w:sz w:val="28"/>
          <w:szCs w:val="28"/>
        </w:rPr>
        <w:t>:</w:t>
      </w:r>
    </w:p>
    <w:p w14:paraId="255AC571" w14:textId="77777777" w:rsidR="00626761" w:rsidRPr="00434C3C" w:rsidRDefault="00626761" w:rsidP="00774CE2">
      <w:pPr>
        <w:jc w:val="both"/>
        <w:rPr>
          <w:rFonts w:asciiTheme="minorHAnsi" w:hAnsiTheme="minorHAnsi" w:cs="Times New Roman"/>
        </w:rPr>
      </w:pPr>
      <w:r w:rsidRPr="00434C3C">
        <w:rPr>
          <w:rFonts w:asciiTheme="minorHAnsi" w:hAnsiTheme="minorHAnsi" w:cs="Times New Roman"/>
          <w:color w:val="008000"/>
        </w:rPr>
        <w:t xml:space="preserve">// </w:t>
      </w:r>
      <w:proofErr w:type="spellStart"/>
      <w:r w:rsidRPr="00434C3C">
        <w:rPr>
          <w:rFonts w:asciiTheme="minorHAnsi" w:hAnsiTheme="minorHAnsi" w:cs="Times New Roman"/>
          <w:color w:val="008000"/>
        </w:rPr>
        <w:t>опис</w:t>
      </w:r>
      <w:proofErr w:type="spellEnd"/>
      <w:r w:rsidRPr="00434C3C">
        <w:rPr>
          <w:rFonts w:asciiTheme="minorHAnsi" w:hAnsiTheme="minorHAnsi" w:cs="Times New Roman"/>
          <w:color w:val="008000"/>
        </w:rPr>
        <w:t xml:space="preserve"> </w:t>
      </w:r>
      <w:proofErr w:type="spellStart"/>
      <w:r w:rsidRPr="00434C3C">
        <w:rPr>
          <w:rFonts w:asciiTheme="minorHAnsi" w:hAnsiTheme="minorHAnsi" w:cs="Times New Roman"/>
          <w:color w:val="008000"/>
        </w:rPr>
        <w:t>функції</w:t>
      </w:r>
      <w:proofErr w:type="spellEnd"/>
      <w:r w:rsidRPr="00434C3C">
        <w:rPr>
          <w:rFonts w:asciiTheme="minorHAnsi" w:hAnsiTheme="minorHAnsi" w:cs="Times New Roman"/>
          <w:color w:val="008000"/>
        </w:rPr>
        <w:t xml:space="preserve">, </w:t>
      </w:r>
      <w:proofErr w:type="spellStart"/>
      <w:r w:rsidRPr="00434C3C">
        <w:rPr>
          <w:rFonts w:asciiTheme="minorHAnsi" w:hAnsiTheme="minorHAnsi" w:cs="Times New Roman"/>
          <w:color w:val="008000"/>
        </w:rPr>
        <w:t>яка</w:t>
      </w:r>
      <w:proofErr w:type="spellEnd"/>
      <w:r w:rsidRPr="00434C3C">
        <w:rPr>
          <w:rFonts w:asciiTheme="minorHAnsi" w:hAnsiTheme="minorHAnsi" w:cs="Times New Roman"/>
          <w:color w:val="008000"/>
        </w:rPr>
        <w:t xml:space="preserve"> </w:t>
      </w:r>
      <w:proofErr w:type="spellStart"/>
      <w:r w:rsidRPr="00434C3C">
        <w:rPr>
          <w:rFonts w:asciiTheme="minorHAnsi" w:hAnsiTheme="minorHAnsi" w:cs="Times New Roman"/>
          <w:color w:val="008000"/>
        </w:rPr>
        <w:t>не</w:t>
      </w:r>
      <w:proofErr w:type="spellEnd"/>
      <w:r w:rsidRPr="00434C3C">
        <w:rPr>
          <w:rFonts w:asciiTheme="minorHAnsi" w:hAnsiTheme="minorHAnsi" w:cs="Times New Roman"/>
          <w:color w:val="008000"/>
        </w:rPr>
        <w:t xml:space="preserve"> </w:t>
      </w:r>
      <w:proofErr w:type="spellStart"/>
      <w:r w:rsidRPr="00434C3C">
        <w:rPr>
          <w:rFonts w:asciiTheme="minorHAnsi" w:hAnsiTheme="minorHAnsi" w:cs="Times New Roman"/>
          <w:color w:val="008000"/>
        </w:rPr>
        <w:t>отримує</w:t>
      </w:r>
      <w:proofErr w:type="spellEnd"/>
      <w:r w:rsidRPr="00434C3C">
        <w:rPr>
          <w:rFonts w:asciiTheme="minorHAnsi" w:hAnsiTheme="minorHAnsi" w:cs="Times New Roman"/>
          <w:color w:val="008000"/>
        </w:rPr>
        <w:t xml:space="preserve"> і </w:t>
      </w:r>
      <w:proofErr w:type="spellStart"/>
      <w:r w:rsidRPr="00434C3C">
        <w:rPr>
          <w:rFonts w:asciiTheme="minorHAnsi" w:hAnsiTheme="minorHAnsi" w:cs="Times New Roman"/>
          <w:color w:val="008000"/>
        </w:rPr>
        <w:t>не</w:t>
      </w:r>
      <w:proofErr w:type="spellEnd"/>
      <w:r w:rsidRPr="00434C3C">
        <w:rPr>
          <w:rFonts w:asciiTheme="minorHAnsi" w:hAnsiTheme="minorHAnsi" w:cs="Times New Roman"/>
          <w:color w:val="008000"/>
        </w:rPr>
        <w:t xml:space="preserve"> </w:t>
      </w:r>
      <w:proofErr w:type="spellStart"/>
      <w:r w:rsidRPr="00434C3C">
        <w:rPr>
          <w:rFonts w:asciiTheme="minorHAnsi" w:hAnsiTheme="minorHAnsi" w:cs="Times New Roman"/>
          <w:color w:val="008000"/>
        </w:rPr>
        <w:t>повертає</w:t>
      </w:r>
      <w:proofErr w:type="spellEnd"/>
      <w:r w:rsidRPr="00434C3C">
        <w:rPr>
          <w:rFonts w:asciiTheme="minorHAnsi" w:hAnsiTheme="minorHAnsi" w:cs="Times New Roman"/>
          <w:color w:val="008000"/>
        </w:rPr>
        <w:t xml:space="preserve"> </w:t>
      </w:r>
      <w:proofErr w:type="spellStart"/>
      <w:r w:rsidRPr="00434C3C">
        <w:rPr>
          <w:rFonts w:asciiTheme="minorHAnsi" w:hAnsiTheme="minorHAnsi" w:cs="Times New Roman"/>
          <w:color w:val="008000"/>
        </w:rPr>
        <w:t>параметрів</w:t>
      </w:r>
      <w:proofErr w:type="spellEnd"/>
    </w:p>
    <w:p w14:paraId="26554A9B" w14:textId="77777777" w:rsidR="00626761" w:rsidRPr="00434C3C" w:rsidRDefault="00626761" w:rsidP="00774CE2">
      <w:pPr>
        <w:jc w:val="both"/>
        <w:rPr>
          <w:rFonts w:asciiTheme="minorHAnsi" w:hAnsiTheme="minorHAnsi" w:cs="Times New Roman"/>
        </w:rPr>
      </w:pPr>
      <w:r w:rsidRPr="00434C3C">
        <w:rPr>
          <w:rFonts w:asciiTheme="minorHAnsi" w:hAnsiTheme="minorHAnsi" w:cs="Times New Roman"/>
          <w:color w:val="0000FF"/>
        </w:rPr>
        <w:t>void</w:t>
      </w:r>
      <w:r w:rsidRPr="00434C3C">
        <w:rPr>
          <w:rFonts w:asciiTheme="minorHAnsi" w:hAnsiTheme="minorHAnsi" w:cs="Times New Roman"/>
        </w:rPr>
        <w:t xml:space="preserve"> MyFunc1(</w:t>
      </w:r>
      <w:r w:rsidRPr="00434C3C">
        <w:rPr>
          <w:rFonts w:asciiTheme="minorHAnsi" w:hAnsiTheme="minorHAnsi" w:cs="Times New Roman"/>
          <w:color w:val="0000FF"/>
        </w:rPr>
        <w:t>void</w:t>
      </w:r>
      <w:proofErr w:type="gramStart"/>
      <w:r w:rsidRPr="00434C3C">
        <w:rPr>
          <w:rFonts w:asciiTheme="minorHAnsi" w:hAnsiTheme="minorHAnsi" w:cs="Times New Roman"/>
        </w:rPr>
        <w:t>){</w:t>
      </w:r>
      <w:proofErr w:type="gramEnd"/>
    </w:p>
    <w:p w14:paraId="311BEBE2" w14:textId="77777777" w:rsidR="00626761" w:rsidRPr="00434C3C" w:rsidRDefault="00626761" w:rsidP="00774CE2">
      <w:pPr>
        <w:jc w:val="both"/>
        <w:rPr>
          <w:rFonts w:asciiTheme="minorHAnsi" w:hAnsiTheme="minorHAnsi" w:cs="Times New Roman"/>
        </w:rPr>
      </w:pPr>
      <w:r w:rsidRPr="00434C3C">
        <w:rPr>
          <w:rFonts w:asciiTheme="minorHAnsi" w:hAnsiTheme="minorHAnsi" w:cs="Times New Roman"/>
          <w:lang w:eastAsia="en-US"/>
        </w:rPr>
        <w:t xml:space="preserve">    </w:t>
      </w:r>
      <w:r w:rsidRPr="00434C3C">
        <w:rPr>
          <w:rFonts w:asciiTheme="minorHAnsi" w:hAnsiTheme="minorHAnsi" w:cs="Times New Roman"/>
          <w:color w:val="008000"/>
        </w:rPr>
        <w:t xml:space="preserve">// </w:t>
      </w:r>
      <w:proofErr w:type="spellStart"/>
      <w:r w:rsidRPr="00434C3C">
        <w:rPr>
          <w:rFonts w:asciiTheme="minorHAnsi" w:hAnsiTheme="minorHAnsi" w:cs="Times New Roman"/>
          <w:color w:val="008000"/>
        </w:rPr>
        <w:t>тіло</w:t>
      </w:r>
      <w:proofErr w:type="spellEnd"/>
      <w:r w:rsidRPr="00434C3C">
        <w:rPr>
          <w:rFonts w:asciiTheme="minorHAnsi" w:hAnsiTheme="minorHAnsi" w:cs="Times New Roman"/>
          <w:color w:val="008000"/>
        </w:rPr>
        <w:t xml:space="preserve"> </w:t>
      </w:r>
      <w:proofErr w:type="spellStart"/>
      <w:r w:rsidRPr="00434C3C">
        <w:rPr>
          <w:rFonts w:asciiTheme="minorHAnsi" w:hAnsiTheme="minorHAnsi" w:cs="Times New Roman"/>
          <w:color w:val="008000"/>
        </w:rPr>
        <w:t>функції</w:t>
      </w:r>
      <w:proofErr w:type="spellEnd"/>
      <w:r w:rsidRPr="00434C3C">
        <w:rPr>
          <w:rFonts w:asciiTheme="minorHAnsi" w:hAnsiTheme="minorHAnsi" w:cs="Times New Roman"/>
          <w:color w:val="008000"/>
        </w:rPr>
        <w:t xml:space="preserve"> - </w:t>
      </w:r>
      <w:proofErr w:type="spellStart"/>
      <w:r w:rsidRPr="00434C3C">
        <w:rPr>
          <w:rFonts w:asciiTheme="minorHAnsi" w:hAnsiTheme="minorHAnsi" w:cs="Times New Roman"/>
          <w:color w:val="008000"/>
        </w:rPr>
        <w:t>вивід</w:t>
      </w:r>
      <w:proofErr w:type="spellEnd"/>
      <w:r w:rsidRPr="00434C3C">
        <w:rPr>
          <w:rFonts w:asciiTheme="minorHAnsi" w:hAnsiTheme="minorHAnsi" w:cs="Times New Roman"/>
          <w:color w:val="008000"/>
        </w:rPr>
        <w:t xml:space="preserve"> </w:t>
      </w:r>
      <w:proofErr w:type="spellStart"/>
      <w:r w:rsidRPr="00434C3C">
        <w:rPr>
          <w:rFonts w:asciiTheme="minorHAnsi" w:hAnsiTheme="minorHAnsi" w:cs="Times New Roman"/>
          <w:color w:val="008000"/>
        </w:rPr>
        <w:t>тексту</w:t>
      </w:r>
      <w:proofErr w:type="spellEnd"/>
      <w:r w:rsidRPr="00434C3C">
        <w:rPr>
          <w:rFonts w:asciiTheme="minorHAnsi" w:hAnsiTheme="minorHAnsi" w:cs="Times New Roman"/>
          <w:color w:val="008000"/>
        </w:rPr>
        <w:t xml:space="preserve"> </w:t>
      </w:r>
      <w:proofErr w:type="spellStart"/>
      <w:r w:rsidRPr="00434C3C">
        <w:rPr>
          <w:rFonts w:asciiTheme="minorHAnsi" w:hAnsiTheme="minorHAnsi" w:cs="Times New Roman"/>
          <w:color w:val="008000"/>
        </w:rPr>
        <w:t>на</w:t>
      </w:r>
      <w:proofErr w:type="spellEnd"/>
      <w:r w:rsidRPr="00434C3C">
        <w:rPr>
          <w:rFonts w:asciiTheme="minorHAnsi" w:hAnsiTheme="minorHAnsi" w:cs="Times New Roman"/>
          <w:color w:val="008000"/>
        </w:rPr>
        <w:t xml:space="preserve"> </w:t>
      </w:r>
      <w:proofErr w:type="spellStart"/>
      <w:r w:rsidRPr="00434C3C">
        <w:rPr>
          <w:rFonts w:asciiTheme="minorHAnsi" w:hAnsiTheme="minorHAnsi" w:cs="Times New Roman"/>
          <w:color w:val="008000"/>
        </w:rPr>
        <w:t>форму</w:t>
      </w:r>
      <w:proofErr w:type="spellEnd"/>
      <w:r w:rsidRPr="00434C3C">
        <w:rPr>
          <w:rFonts w:asciiTheme="minorHAnsi" w:hAnsiTheme="minorHAnsi" w:cs="Times New Roman"/>
          <w:color w:val="008000"/>
        </w:rPr>
        <w:t xml:space="preserve"> в </w:t>
      </w:r>
      <w:proofErr w:type="spellStart"/>
      <w:r w:rsidRPr="00434C3C">
        <w:rPr>
          <w:rFonts w:asciiTheme="minorHAnsi" w:hAnsiTheme="minorHAnsi" w:cs="Times New Roman"/>
          <w:color w:val="008000"/>
        </w:rPr>
        <w:t>компонент</w:t>
      </w:r>
      <w:proofErr w:type="spellEnd"/>
      <w:r w:rsidRPr="00434C3C">
        <w:rPr>
          <w:rFonts w:asciiTheme="minorHAnsi" w:hAnsiTheme="minorHAnsi" w:cs="Times New Roman"/>
          <w:color w:val="008000"/>
        </w:rPr>
        <w:t xml:space="preserve"> label1</w:t>
      </w:r>
    </w:p>
    <w:p w14:paraId="17351332" w14:textId="77777777" w:rsidR="00626761" w:rsidRPr="00434C3C" w:rsidRDefault="00626761" w:rsidP="00774CE2">
      <w:pPr>
        <w:jc w:val="both"/>
        <w:rPr>
          <w:rFonts w:asciiTheme="minorHAnsi" w:hAnsiTheme="minorHAnsi" w:cs="Times New Roman"/>
        </w:rPr>
      </w:pPr>
      <w:r w:rsidRPr="00434C3C">
        <w:rPr>
          <w:rFonts w:asciiTheme="minorHAnsi" w:hAnsiTheme="minorHAnsi" w:cs="Times New Roman"/>
          <w:lang w:eastAsia="en-US"/>
        </w:rPr>
        <w:t xml:space="preserve">    </w:t>
      </w:r>
      <w:r w:rsidRPr="00434C3C">
        <w:rPr>
          <w:rFonts w:asciiTheme="minorHAnsi" w:hAnsiTheme="minorHAnsi" w:cs="Times New Roman"/>
        </w:rPr>
        <w:t xml:space="preserve">label1-&gt;Text = </w:t>
      </w:r>
      <w:r w:rsidRPr="00434C3C">
        <w:rPr>
          <w:rFonts w:asciiTheme="minorHAnsi" w:hAnsiTheme="minorHAnsi" w:cs="Times New Roman"/>
          <w:color w:val="800000"/>
        </w:rPr>
        <w:t>"MyFunc1() is called"</w:t>
      </w:r>
      <w:r w:rsidRPr="00434C3C">
        <w:rPr>
          <w:rFonts w:asciiTheme="minorHAnsi" w:hAnsiTheme="minorHAnsi" w:cs="Times New Roman"/>
        </w:rPr>
        <w:t>;</w:t>
      </w:r>
    </w:p>
    <w:p w14:paraId="6A2E33B0" w14:textId="77777777" w:rsidR="00626761" w:rsidRPr="00434C3C" w:rsidRDefault="00626761" w:rsidP="00774CE2">
      <w:pPr>
        <w:jc w:val="both"/>
        <w:rPr>
          <w:rFonts w:asciiTheme="minorHAnsi" w:hAnsiTheme="minorHAnsi" w:cs="Times New Roman"/>
        </w:rPr>
      </w:pPr>
      <w:r w:rsidRPr="00434C3C">
        <w:rPr>
          <w:rFonts w:asciiTheme="minorHAnsi" w:hAnsiTheme="minorHAnsi" w:cs="Times New Roman"/>
          <w:lang w:eastAsia="en-US"/>
        </w:rPr>
        <w:t xml:space="preserve">    </w:t>
      </w:r>
      <w:r w:rsidRPr="00434C3C">
        <w:rPr>
          <w:rFonts w:asciiTheme="minorHAnsi" w:hAnsiTheme="minorHAnsi" w:cs="Times New Roman"/>
          <w:color w:val="0000FF"/>
        </w:rPr>
        <w:t>return</w:t>
      </w:r>
      <w:r w:rsidRPr="00434C3C">
        <w:rPr>
          <w:rFonts w:asciiTheme="minorHAnsi" w:hAnsiTheme="minorHAnsi" w:cs="Times New Roman"/>
        </w:rPr>
        <w:t xml:space="preserve">; </w:t>
      </w:r>
      <w:r w:rsidRPr="00434C3C">
        <w:rPr>
          <w:rFonts w:asciiTheme="minorHAnsi" w:hAnsiTheme="minorHAnsi" w:cs="Times New Roman"/>
          <w:color w:val="008000"/>
        </w:rPr>
        <w:t xml:space="preserve">// </w:t>
      </w:r>
      <w:proofErr w:type="spellStart"/>
      <w:r w:rsidRPr="00434C3C">
        <w:rPr>
          <w:rFonts w:asciiTheme="minorHAnsi" w:hAnsiTheme="minorHAnsi" w:cs="Times New Roman"/>
          <w:color w:val="008000"/>
        </w:rPr>
        <w:t>повернення</w:t>
      </w:r>
      <w:proofErr w:type="spellEnd"/>
      <w:r w:rsidRPr="00434C3C">
        <w:rPr>
          <w:rFonts w:asciiTheme="minorHAnsi" w:hAnsiTheme="minorHAnsi" w:cs="Times New Roman"/>
          <w:color w:val="008000"/>
        </w:rPr>
        <w:t xml:space="preserve"> з </w:t>
      </w:r>
      <w:proofErr w:type="spellStart"/>
      <w:r w:rsidRPr="00434C3C">
        <w:rPr>
          <w:rFonts w:asciiTheme="minorHAnsi" w:hAnsiTheme="minorHAnsi" w:cs="Times New Roman"/>
          <w:color w:val="008000"/>
        </w:rPr>
        <w:t>функції</w:t>
      </w:r>
      <w:proofErr w:type="spellEnd"/>
    </w:p>
    <w:p w14:paraId="0981CE91" w14:textId="77777777" w:rsidR="00626761" w:rsidRPr="00434C3C" w:rsidRDefault="00626761" w:rsidP="00774CE2">
      <w:pPr>
        <w:jc w:val="both"/>
        <w:rPr>
          <w:rFonts w:asciiTheme="minorHAnsi" w:hAnsiTheme="minorHAnsi" w:cs="Times New Roman"/>
        </w:rPr>
      </w:pPr>
      <w:r w:rsidRPr="00434C3C">
        <w:rPr>
          <w:rFonts w:asciiTheme="minorHAnsi" w:hAnsiTheme="minorHAnsi" w:cs="Times New Roman"/>
        </w:rPr>
        <w:t>}</w:t>
      </w:r>
    </w:p>
    <w:p w14:paraId="53DE4C2B" w14:textId="77777777" w:rsidR="00626761" w:rsidRPr="00C210F6" w:rsidRDefault="00626761" w:rsidP="00774CE2">
      <w:pPr>
        <w:jc w:val="both"/>
        <w:rPr>
          <w:rFonts w:ascii="Times New Roman" w:hAnsi="Times New Roman" w:cs="Times New Roman"/>
          <w:sz w:val="28"/>
          <w:szCs w:val="28"/>
        </w:rPr>
      </w:pPr>
      <w:proofErr w:type="spellStart"/>
      <w:r w:rsidRPr="00C210F6">
        <w:rPr>
          <w:rFonts w:ascii="Times New Roman" w:hAnsi="Times New Roman" w:cs="Times New Roman"/>
          <w:sz w:val="28"/>
          <w:szCs w:val="28"/>
        </w:rPr>
        <w:t>тоді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викликати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цю</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функцію</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можна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наступним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чином</w:t>
      </w:r>
      <w:proofErr w:type="spellEnd"/>
      <w:r w:rsidRPr="00C210F6">
        <w:rPr>
          <w:rFonts w:ascii="Times New Roman" w:hAnsi="Times New Roman" w:cs="Times New Roman"/>
          <w:sz w:val="28"/>
          <w:szCs w:val="28"/>
        </w:rPr>
        <w:t>:</w:t>
      </w:r>
    </w:p>
    <w:p w14:paraId="121CF001" w14:textId="77777777" w:rsidR="00626761" w:rsidRPr="00434C3C" w:rsidRDefault="00626761" w:rsidP="00774CE2">
      <w:pPr>
        <w:jc w:val="both"/>
        <w:rPr>
          <w:rFonts w:asciiTheme="minorHAnsi" w:hAnsiTheme="minorHAnsi" w:cs="Times New Roman"/>
          <w:sz w:val="28"/>
          <w:szCs w:val="28"/>
        </w:rPr>
      </w:pPr>
      <w:r w:rsidRPr="00434C3C">
        <w:rPr>
          <w:rFonts w:asciiTheme="minorHAnsi" w:hAnsiTheme="minorHAnsi" w:cs="Times New Roman"/>
          <w:color w:val="008000"/>
          <w:sz w:val="28"/>
          <w:szCs w:val="28"/>
        </w:rPr>
        <w:t xml:space="preserve">// </w:t>
      </w:r>
      <w:proofErr w:type="spellStart"/>
      <w:r w:rsidRPr="00434C3C">
        <w:rPr>
          <w:rFonts w:asciiTheme="minorHAnsi" w:hAnsiTheme="minorHAnsi" w:cs="Times New Roman"/>
          <w:color w:val="008000"/>
          <w:sz w:val="28"/>
          <w:szCs w:val="28"/>
        </w:rPr>
        <w:t>виклик</w:t>
      </w:r>
      <w:proofErr w:type="spellEnd"/>
      <w:r w:rsidRPr="00434C3C">
        <w:rPr>
          <w:rFonts w:asciiTheme="minorHAnsi" w:hAnsiTheme="minorHAnsi" w:cs="Times New Roman"/>
          <w:color w:val="008000"/>
          <w:sz w:val="28"/>
          <w:szCs w:val="28"/>
        </w:rPr>
        <w:t xml:space="preserve"> </w:t>
      </w:r>
      <w:proofErr w:type="spellStart"/>
      <w:r w:rsidRPr="00434C3C">
        <w:rPr>
          <w:rFonts w:asciiTheme="minorHAnsi" w:hAnsiTheme="minorHAnsi" w:cs="Times New Roman"/>
          <w:color w:val="008000"/>
          <w:sz w:val="28"/>
          <w:szCs w:val="28"/>
        </w:rPr>
        <w:t>функції</w:t>
      </w:r>
      <w:proofErr w:type="spellEnd"/>
      <w:r w:rsidRPr="00434C3C">
        <w:rPr>
          <w:rFonts w:asciiTheme="minorHAnsi" w:hAnsiTheme="minorHAnsi" w:cs="Times New Roman"/>
          <w:color w:val="008000"/>
          <w:sz w:val="28"/>
          <w:szCs w:val="28"/>
        </w:rPr>
        <w:t xml:space="preserve"> з </w:t>
      </w:r>
      <w:proofErr w:type="spellStart"/>
      <w:r w:rsidRPr="00434C3C">
        <w:rPr>
          <w:rFonts w:asciiTheme="minorHAnsi" w:hAnsiTheme="minorHAnsi" w:cs="Times New Roman"/>
          <w:color w:val="008000"/>
          <w:sz w:val="28"/>
          <w:szCs w:val="28"/>
        </w:rPr>
        <w:t>іншого</w:t>
      </w:r>
      <w:proofErr w:type="spellEnd"/>
      <w:r w:rsidRPr="00434C3C">
        <w:rPr>
          <w:rFonts w:asciiTheme="minorHAnsi" w:hAnsiTheme="minorHAnsi" w:cs="Times New Roman"/>
          <w:color w:val="008000"/>
          <w:sz w:val="28"/>
          <w:szCs w:val="28"/>
        </w:rPr>
        <w:t xml:space="preserve"> </w:t>
      </w:r>
      <w:proofErr w:type="spellStart"/>
      <w:r w:rsidRPr="00434C3C">
        <w:rPr>
          <w:rFonts w:asciiTheme="minorHAnsi" w:hAnsiTheme="minorHAnsi" w:cs="Times New Roman"/>
          <w:color w:val="008000"/>
          <w:sz w:val="28"/>
          <w:szCs w:val="28"/>
        </w:rPr>
        <w:t>програмного</w:t>
      </w:r>
      <w:proofErr w:type="spellEnd"/>
      <w:r w:rsidRPr="00434C3C">
        <w:rPr>
          <w:rFonts w:asciiTheme="minorHAnsi" w:hAnsiTheme="minorHAnsi" w:cs="Times New Roman"/>
          <w:color w:val="008000"/>
          <w:sz w:val="28"/>
          <w:szCs w:val="28"/>
        </w:rPr>
        <w:t xml:space="preserve"> </w:t>
      </w:r>
      <w:proofErr w:type="spellStart"/>
      <w:r w:rsidRPr="00434C3C">
        <w:rPr>
          <w:rFonts w:asciiTheme="minorHAnsi" w:hAnsiTheme="minorHAnsi" w:cs="Times New Roman"/>
          <w:color w:val="008000"/>
          <w:sz w:val="28"/>
          <w:szCs w:val="28"/>
        </w:rPr>
        <w:t>коду</w:t>
      </w:r>
      <w:proofErr w:type="spellEnd"/>
      <w:r w:rsidRPr="00434C3C">
        <w:rPr>
          <w:rFonts w:asciiTheme="minorHAnsi" w:hAnsiTheme="minorHAnsi" w:cs="Times New Roman"/>
          <w:color w:val="008000"/>
          <w:sz w:val="28"/>
          <w:szCs w:val="28"/>
        </w:rPr>
        <w:t xml:space="preserve"> (</w:t>
      </w:r>
      <w:proofErr w:type="spellStart"/>
      <w:r w:rsidRPr="00434C3C">
        <w:rPr>
          <w:rFonts w:asciiTheme="minorHAnsi" w:hAnsiTheme="minorHAnsi" w:cs="Times New Roman"/>
          <w:color w:val="008000"/>
          <w:sz w:val="28"/>
          <w:szCs w:val="28"/>
        </w:rPr>
        <w:t>наприклад</w:t>
      </w:r>
      <w:proofErr w:type="spellEnd"/>
      <w:r w:rsidRPr="00434C3C">
        <w:rPr>
          <w:rFonts w:asciiTheme="minorHAnsi" w:hAnsiTheme="minorHAnsi" w:cs="Times New Roman"/>
          <w:color w:val="008000"/>
          <w:sz w:val="28"/>
          <w:szCs w:val="28"/>
        </w:rPr>
        <w:t xml:space="preserve">, </w:t>
      </w:r>
      <w:proofErr w:type="spellStart"/>
      <w:r w:rsidRPr="00434C3C">
        <w:rPr>
          <w:rFonts w:asciiTheme="minorHAnsi" w:hAnsiTheme="minorHAnsi" w:cs="Times New Roman"/>
          <w:color w:val="008000"/>
          <w:sz w:val="28"/>
          <w:szCs w:val="28"/>
        </w:rPr>
        <w:t>обробника</w:t>
      </w:r>
      <w:proofErr w:type="spellEnd"/>
      <w:r w:rsidRPr="00434C3C">
        <w:rPr>
          <w:rFonts w:asciiTheme="minorHAnsi" w:hAnsiTheme="minorHAnsi" w:cs="Times New Roman"/>
          <w:color w:val="008000"/>
          <w:sz w:val="28"/>
          <w:szCs w:val="28"/>
        </w:rPr>
        <w:t xml:space="preserve"> </w:t>
      </w:r>
      <w:proofErr w:type="spellStart"/>
      <w:r w:rsidRPr="00434C3C">
        <w:rPr>
          <w:rFonts w:asciiTheme="minorHAnsi" w:hAnsiTheme="minorHAnsi" w:cs="Times New Roman"/>
          <w:color w:val="008000"/>
          <w:sz w:val="28"/>
          <w:szCs w:val="28"/>
        </w:rPr>
        <w:t>події</w:t>
      </w:r>
      <w:proofErr w:type="spellEnd"/>
      <w:r w:rsidRPr="00434C3C">
        <w:rPr>
          <w:rFonts w:asciiTheme="minorHAnsi" w:hAnsiTheme="minorHAnsi" w:cs="Times New Roman"/>
          <w:color w:val="008000"/>
          <w:sz w:val="28"/>
          <w:szCs w:val="28"/>
        </w:rPr>
        <w:t>)</w:t>
      </w:r>
    </w:p>
    <w:p w14:paraId="7B301CCB" w14:textId="77777777" w:rsidR="00626761" w:rsidRPr="00434C3C" w:rsidRDefault="00626761" w:rsidP="00774CE2">
      <w:pPr>
        <w:jc w:val="both"/>
        <w:rPr>
          <w:rFonts w:asciiTheme="minorHAnsi" w:hAnsiTheme="minorHAnsi" w:cs="Times New Roman"/>
          <w:sz w:val="28"/>
          <w:szCs w:val="28"/>
        </w:rPr>
      </w:pPr>
      <w:r w:rsidRPr="00434C3C">
        <w:rPr>
          <w:rFonts w:asciiTheme="minorHAnsi" w:hAnsiTheme="minorHAnsi" w:cs="Times New Roman"/>
          <w:sz w:val="28"/>
          <w:szCs w:val="28"/>
        </w:rPr>
        <w:t>MyFunc1();</w:t>
      </w:r>
    </w:p>
    <w:p w14:paraId="7FCD8E0E" w14:textId="77777777" w:rsidR="00626761" w:rsidRPr="00C210F6" w:rsidRDefault="00626761" w:rsidP="00774CE2">
      <w:pPr>
        <w:jc w:val="both"/>
        <w:rPr>
          <w:rFonts w:ascii="Times New Roman" w:hAnsi="Times New Roman" w:cs="Times New Roman"/>
          <w:sz w:val="28"/>
          <w:szCs w:val="28"/>
        </w:rPr>
      </w:pPr>
      <w:r w:rsidRPr="00C210F6">
        <w:rPr>
          <w:rFonts w:ascii="Times New Roman" w:hAnsi="Times New Roman" w:cs="Times New Roman"/>
          <w:sz w:val="28"/>
          <w:szCs w:val="28"/>
        </w:rPr>
        <w:t>...</w:t>
      </w:r>
    </w:p>
    <w:p w14:paraId="0BCFA819" w14:textId="77777777" w:rsidR="00626761" w:rsidRPr="00C210F6" w:rsidRDefault="00626761" w:rsidP="00774CE2">
      <w:pPr>
        <w:jc w:val="both"/>
        <w:rPr>
          <w:rFonts w:ascii="Times New Roman" w:hAnsi="Times New Roman" w:cs="Times New Roman"/>
          <w:sz w:val="28"/>
          <w:szCs w:val="28"/>
        </w:rPr>
      </w:pPr>
      <w:proofErr w:type="spellStart"/>
      <w:r w:rsidRPr="00C210F6">
        <w:rPr>
          <w:rStyle w:val="StrongEmphasis"/>
          <w:rFonts w:ascii="Times New Roman" w:hAnsi="Times New Roman" w:cs="Times New Roman"/>
          <w:sz w:val="28"/>
          <w:szCs w:val="28"/>
        </w:rPr>
        <w:t>Приклад</w:t>
      </w:r>
      <w:proofErr w:type="spellEnd"/>
      <w:r w:rsidRPr="00C210F6">
        <w:rPr>
          <w:rStyle w:val="StrongEmphasis"/>
          <w:rFonts w:ascii="Times New Roman" w:hAnsi="Times New Roman" w:cs="Times New Roman"/>
          <w:sz w:val="28"/>
          <w:szCs w:val="28"/>
        </w:rPr>
        <w:t xml:space="preserve"> 4.</w:t>
      </w:r>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Функція</w:t>
      </w:r>
      <w:proofErr w:type="spellEnd"/>
      <w:r w:rsidRPr="00C210F6">
        <w:rPr>
          <w:rFonts w:ascii="Times New Roman" w:hAnsi="Times New Roman" w:cs="Times New Roman"/>
          <w:sz w:val="28"/>
          <w:szCs w:val="28"/>
        </w:rPr>
        <w:t xml:space="preserve"> </w:t>
      </w:r>
      <w:r w:rsidRPr="00C210F6">
        <w:rPr>
          <w:rFonts w:ascii="Times New Roman" w:hAnsi="Times New Roman" w:cs="Times New Roman"/>
          <w:color w:val="0000FF"/>
          <w:sz w:val="28"/>
          <w:szCs w:val="28"/>
        </w:rPr>
        <w:t>MyFuncMult2()</w:t>
      </w:r>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яка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отримує</w:t>
      </w:r>
      <w:proofErr w:type="spellEnd"/>
      <w:r w:rsidRPr="00C210F6">
        <w:rPr>
          <w:rFonts w:ascii="Times New Roman" w:hAnsi="Times New Roman" w:cs="Times New Roman"/>
          <w:sz w:val="28"/>
          <w:szCs w:val="28"/>
        </w:rPr>
        <w:t xml:space="preserve"> 1 </w:t>
      </w:r>
      <w:proofErr w:type="spellStart"/>
      <w:r w:rsidRPr="00C210F6">
        <w:rPr>
          <w:rFonts w:ascii="Times New Roman" w:hAnsi="Times New Roman" w:cs="Times New Roman"/>
          <w:sz w:val="28"/>
          <w:szCs w:val="28"/>
        </w:rPr>
        <w:t>параметр</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цілого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типу</w:t>
      </w:r>
      <w:proofErr w:type="spellEnd"/>
      <w:r w:rsidRPr="00C210F6">
        <w:rPr>
          <w:rFonts w:ascii="Times New Roman" w:hAnsi="Times New Roman" w:cs="Times New Roman"/>
          <w:sz w:val="28"/>
          <w:szCs w:val="28"/>
        </w:rPr>
        <w:t xml:space="preserve"> і </w:t>
      </w:r>
      <w:proofErr w:type="spellStart"/>
      <w:r w:rsidRPr="00C210F6">
        <w:rPr>
          <w:rFonts w:ascii="Times New Roman" w:hAnsi="Times New Roman" w:cs="Times New Roman"/>
          <w:sz w:val="28"/>
          <w:szCs w:val="28"/>
        </w:rPr>
        <w:t>не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повертає</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значення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здійснює</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множення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отриманого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параметру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на</w:t>
      </w:r>
      <w:proofErr w:type="spellEnd"/>
      <w:r w:rsidRPr="00C210F6">
        <w:rPr>
          <w:rFonts w:ascii="Times New Roman" w:hAnsi="Times New Roman" w:cs="Times New Roman"/>
          <w:sz w:val="28"/>
          <w:szCs w:val="28"/>
        </w:rPr>
        <w:t xml:space="preserve"> 2 і </w:t>
      </w:r>
      <w:proofErr w:type="spellStart"/>
      <w:r w:rsidRPr="00C210F6">
        <w:rPr>
          <w:rFonts w:ascii="Times New Roman" w:hAnsi="Times New Roman" w:cs="Times New Roman"/>
          <w:sz w:val="28"/>
          <w:szCs w:val="28"/>
        </w:rPr>
        <w:t>виводить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результат</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форму</w:t>
      </w:r>
      <w:proofErr w:type="spellEnd"/>
      <w:r w:rsidRPr="00C210F6">
        <w:rPr>
          <w:rFonts w:ascii="Times New Roman" w:hAnsi="Times New Roman" w:cs="Times New Roman"/>
          <w:sz w:val="28"/>
          <w:szCs w:val="28"/>
        </w:rPr>
        <w:t xml:space="preserve"> в </w:t>
      </w:r>
      <w:proofErr w:type="spellStart"/>
      <w:r w:rsidRPr="00C210F6">
        <w:rPr>
          <w:rFonts w:ascii="Times New Roman" w:hAnsi="Times New Roman" w:cs="Times New Roman"/>
          <w:sz w:val="28"/>
          <w:szCs w:val="28"/>
        </w:rPr>
        <w:t>компонент</w:t>
      </w:r>
      <w:proofErr w:type="spellEnd"/>
      <w:r w:rsidRPr="00C210F6">
        <w:rPr>
          <w:rFonts w:ascii="Times New Roman" w:hAnsi="Times New Roman" w:cs="Times New Roman"/>
          <w:sz w:val="28"/>
          <w:szCs w:val="28"/>
        </w:rPr>
        <w:t xml:space="preserve"> </w:t>
      </w:r>
      <w:r w:rsidRPr="00C210F6">
        <w:rPr>
          <w:rFonts w:ascii="Times New Roman" w:hAnsi="Times New Roman" w:cs="Times New Roman"/>
          <w:color w:val="0000FF"/>
          <w:sz w:val="28"/>
          <w:szCs w:val="28"/>
        </w:rPr>
        <w:t>label1</w:t>
      </w:r>
      <w:r w:rsidRPr="00C210F6">
        <w:rPr>
          <w:rFonts w:ascii="Times New Roman" w:hAnsi="Times New Roman" w:cs="Times New Roman"/>
          <w:sz w:val="28"/>
          <w:szCs w:val="28"/>
        </w:rPr>
        <w:t>.</w:t>
      </w:r>
    </w:p>
    <w:p w14:paraId="3870880C" w14:textId="77777777" w:rsidR="00626761" w:rsidRPr="00434C3C" w:rsidRDefault="00626761" w:rsidP="00774CE2">
      <w:pPr>
        <w:jc w:val="both"/>
        <w:rPr>
          <w:rFonts w:asciiTheme="minorHAnsi" w:hAnsiTheme="minorHAnsi" w:cs="Times New Roman"/>
          <w:sz w:val="28"/>
          <w:szCs w:val="28"/>
        </w:rPr>
      </w:pPr>
      <w:r w:rsidRPr="00434C3C">
        <w:rPr>
          <w:rFonts w:asciiTheme="minorHAnsi" w:hAnsiTheme="minorHAnsi" w:cs="Times New Roman"/>
          <w:color w:val="008000"/>
          <w:sz w:val="28"/>
          <w:szCs w:val="28"/>
        </w:rPr>
        <w:t xml:space="preserve">// </w:t>
      </w:r>
      <w:proofErr w:type="spellStart"/>
      <w:r w:rsidRPr="00434C3C">
        <w:rPr>
          <w:rFonts w:asciiTheme="minorHAnsi" w:hAnsiTheme="minorHAnsi" w:cs="Times New Roman"/>
          <w:color w:val="008000"/>
          <w:sz w:val="28"/>
          <w:szCs w:val="28"/>
        </w:rPr>
        <w:t>функція</w:t>
      </w:r>
      <w:proofErr w:type="spellEnd"/>
      <w:r w:rsidRPr="00434C3C">
        <w:rPr>
          <w:rFonts w:asciiTheme="minorHAnsi" w:hAnsiTheme="minorHAnsi" w:cs="Times New Roman"/>
          <w:color w:val="008000"/>
          <w:sz w:val="28"/>
          <w:szCs w:val="28"/>
        </w:rPr>
        <w:t xml:space="preserve">, </w:t>
      </w:r>
      <w:proofErr w:type="spellStart"/>
      <w:r w:rsidRPr="00434C3C">
        <w:rPr>
          <w:rFonts w:asciiTheme="minorHAnsi" w:hAnsiTheme="minorHAnsi" w:cs="Times New Roman"/>
          <w:color w:val="008000"/>
          <w:sz w:val="28"/>
          <w:szCs w:val="28"/>
        </w:rPr>
        <w:t>що</w:t>
      </w:r>
      <w:proofErr w:type="spellEnd"/>
      <w:r w:rsidRPr="00434C3C">
        <w:rPr>
          <w:rFonts w:asciiTheme="minorHAnsi" w:hAnsiTheme="minorHAnsi" w:cs="Times New Roman"/>
          <w:color w:val="008000"/>
          <w:sz w:val="28"/>
          <w:szCs w:val="28"/>
        </w:rPr>
        <w:t xml:space="preserve"> </w:t>
      </w:r>
      <w:proofErr w:type="spellStart"/>
      <w:r w:rsidRPr="00434C3C">
        <w:rPr>
          <w:rFonts w:asciiTheme="minorHAnsi" w:hAnsiTheme="minorHAnsi" w:cs="Times New Roman"/>
          <w:color w:val="008000"/>
          <w:sz w:val="28"/>
          <w:szCs w:val="28"/>
        </w:rPr>
        <w:t>отримує</w:t>
      </w:r>
      <w:proofErr w:type="spellEnd"/>
      <w:r w:rsidRPr="00434C3C">
        <w:rPr>
          <w:rFonts w:asciiTheme="minorHAnsi" w:hAnsiTheme="minorHAnsi" w:cs="Times New Roman"/>
          <w:color w:val="008000"/>
          <w:sz w:val="28"/>
          <w:szCs w:val="28"/>
        </w:rPr>
        <w:t xml:space="preserve"> </w:t>
      </w:r>
      <w:proofErr w:type="spellStart"/>
      <w:r w:rsidRPr="00434C3C">
        <w:rPr>
          <w:rFonts w:asciiTheme="minorHAnsi" w:hAnsiTheme="minorHAnsi" w:cs="Times New Roman"/>
          <w:color w:val="008000"/>
          <w:sz w:val="28"/>
          <w:szCs w:val="28"/>
        </w:rPr>
        <w:t>ціле</w:t>
      </w:r>
      <w:proofErr w:type="spellEnd"/>
      <w:r w:rsidRPr="00434C3C">
        <w:rPr>
          <w:rFonts w:asciiTheme="minorHAnsi" w:hAnsiTheme="minorHAnsi" w:cs="Times New Roman"/>
          <w:color w:val="008000"/>
          <w:sz w:val="28"/>
          <w:szCs w:val="28"/>
        </w:rPr>
        <w:t xml:space="preserve"> </w:t>
      </w:r>
      <w:proofErr w:type="spellStart"/>
      <w:r w:rsidRPr="00434C3C">
        <w:rPr>
          <w:rFonts w:asciiTheme="minorHAnsi" w:hAnsiTheme="minorHAnsi" w:cs="Times New Roman"/>
          <w:color w:val="008000"/>
          <w:sz w:val="28"/>
          <w:szCs w:val="28"/>
        </w:rPr>
        <w:t>число</w:t>
      </w:r>
      <w:proofErr w:type="spellEnd"/>
      <w:r w:rsidRPr="00434C3C">
        <w:rPr>
          <w:rFonts w:asciiTheme="minorHAnsi" w:hAnsiTheme="minorHAnsi" w:cs="Times New Roman"/>
          <w:color w:val="008000"/>
          <w:sz w:val="28"/>
          <w:szCs w:val="28"/>
        </w:rPr>
        <w:t xml:space="preserve">, </w:t>
      </w:r>
      <w:proofErr w:type="spellStart"/>
      <w:r w:rsidRPr="00434C3C">
        <w:rPr>
          <w:rFonts w:asciiTheme="minorHAnsi" w:hAnsiTheme="minorHAnsi" w:cs="Times New Roman"/>
          <w:color w:val="008000"/>
          <w:sz w:val="28"/>
          <w:szCs w:val="28"/>
        </w:rPr>
        <w:t>множить</w:t>
      </w:r>
      <w:proofErr w:type="spellEnd"/>
      <w:r w:rsidRPr="00434C3C">
        <w:rPr>
          <w:rFonts w:asciiTheme="minorHAnsi" w:hAnsiTheme="minorHAnsi" w:cs="Times New Roman"/>
          <w:color w:val="008000"/>
          <w:sz w:val="28"/>
          <w:szCs w:val="28"/>
        </w:rPr>
        <w:t xml:space="preserve"> </w:t>
      </w:r>
      <w:proofErr w:type="spellStart"/>
      <w:r w:rsidRPr="00434C3C">
        <w:rPr>
          <w:rFonts w:asciiTheme="minorHAnsi" w:hAnsiTheme="minorHAnsi" w:cs="Times New Roman"/>
          <w:color w:val="008000"/>
          <w:sz w:val="28"/>
          <w:szCs w:val="28"/>
        </w:rPr>
        <w:t>його</w:t>
      </w:r>
      <w:proofErr w:type="spellEnd"/>
      <w:r w:rsidRPr="00434C3C">
        <w:rPr>
          <w:rFonts w:asciiTheme="minorHAnsi" w:hAnsiTheme="minorHAnsi" w:cs="Times New Roman"/>
          <w:color w:val="008000"/>
          <w:sz w:val="28"/>
          <w:szCs w:val="28"/>
        </w:rPr>
        <w:t xml:space="preserve"> </w:t>
      </w:r>
      <w:proofErr w:type="spellStart"/>
      <w:r w:rsidRPr="00434C3C">
        <w:rPr>
          <w:rFonts w:asciiTheme="minorHAnsi" w:hAnsiTheme="minorHAnsi" w:cs="Times New Roman"/>
          <w:color w:val="008000"/>
          <w:sz w:val="28"/>
          <w:szCs w:val="28"/>
        </w:rPr>
        <w:t>на</w:t>
      </w:r>
      <w:proofErr w:type="spellEnd"/>
      <w:r w:rsidRPr="00434C3C">
        <w:rPr>
          <w:rFonts w:asciiTheme="minorHAnsi" w:hAnsiTheme="minorHAnsi" w:cs="Times New Roman"/>
          <w:color w:val="008000"/>
          <w:sz w:val="28"/>
          <w:szCs w:val="28"/>
        </w:rPr>
        <w:t xml:space="preserve"> 2 і </w:t>
      </w:r>
      <w:proofErr w:type="spellStart"/>
      <w:r w:rsidRPr="00434C3C">
        <w:rPr>
          <w:rFonts w:asciiTheme="minorHAnsi" w:hAnsiTheme="minorHAnsi" w:cs="Times New Roman"/>
          <w:color w:val="008000"/>
          <w:sz w:val="28"/>
          <w:szCs w:val="28"/>
        </w:rPr>
        <w:t>виводить</w:t>
      </w:r>
      <w:proofErr w:type="spellEnd"/>
      <w:r w:rsidRPr="00434C3C">
        <w:rPr>
          <w:rFonts w:asciiTheme="minorHAnsi" w:hAnsiTheme="minorHAnsi" w:cs="Times New Roman"/>
          <w:color w:val="008000"/>
          <w:sz w:val="28"/>
          <w:szCs w:val="28"/>
        </w:rPr>
        <w:t xml:space="preserve"> </w:t>
      </w:r>
      <w:proofErr w:type="spellStart"/>
      <w:r w:rsidRPr="00434C3C">
        <w:rPr>
          <w:rFonts w:asciiTheme="minorHAnsi" w:hAnsiTheme="minorHAnsi" w:cs="Times New Roman"/>
          <w:color w:val="008000"/>
          <w:sz w:val="28"/>
          <w:szCs w:val="28"/>
        </w:rPr>
        <w:t>результат</w:t>
      </w:r>
      <w:proofErr w:type="spellEnd"/>
    </w:p>
    <w:p w14:paraId="501FFA57" w14:textId="77777777" w:rsidR="00626761" w:rsidRPr="00434C3C" w:rsidRDefault="00626761" w:rsidP="00774CE2">
      <w:pPr>
        <w:jc w:val="both"/>
        <w:rPr>
          <w:rFonts w:asciiTheme="minorHAnsi" w:hAnsiTheme="minorHAnsi" w:cs="Times New Roman"/>
          <w:sz w:val="28"/>
          <w:szCs w:val="28"/>
        </w:rPr>
      </w:pPr>
      <w:r w:rsidRPr="00434C3C">
        <w:rPr>
          <w:rFonts w:asciiTheme="minorHAnsi" w:hAnsiTheme="minorHAnsi" w:cs="Times New Roman"/>
          <w:color w:val="0000FF"/>
          <w:sz w:val="28"/>
          <w:szCs w:val="28"/>
        </w:rPr>
        <w:t>void</w:t>
      </w:r>
      <w:r w:rsidRPr="00434C3C">
        <w:rPr>
          <w:rFonts w:asciiTheme="minorHAnsi" w:hAnsiTheme="minorHAnsi" w:cs="Times New Roman"/>
          <w:sz w:val="28"/>
          <w:szCs w:val="28"/>
        </w:rPr>
        <w:t xml:space="preserve"> MyFuncMult2(</w:t>
      </w:r>
      <w:r w:rsidRPr="00434C3C">
        <w:rPr>
          <w:rFonts w:asciiTheme="minorHAnsi" w:hAnsiTheme="minorHAnsi" w:cs="Times New Roman"/>
          <w:color w:val="0000FF"/>
          <w:sz w:val="28"/>
          <w:szCs w:val="28"/>
        </w:rPr>
        <w:t>int</w:t>
      </w:r>
      <w:r w:rsidRPr="00434C3C">
        <w:rPr>
          <w:rFonts w:asciiTheme="minorHAnsi" w:hAnsiTheme="minorHAnsi" w:cs="Times New Roman"/>
          <w:sz w:val="28"/>
          <w:szCs w:val="28"/>
        </w:rPr>
        <w:t xml:space="preserve"> </w:t>
      </w:r>
      <w:proofErr w:type="gramStart"/>
      <w:r w:rsidRPr="00434C3C">
        <w:rPr>
          <w:rFonts w:asciiTheme="minorHAnsi" w:hAnsiTheme="minorHAnsi" w:cs="Times New Roman"/>
          <w:sz w:val="28"/>
          <w:szCs w:val="28"/>
        </w:rPr>
        <w:t>x){</w:t>
      </w:r>
      <w:proofErr w:type="gramEnd"/>
    </w:p>
    <w:p w14:paraId="75D3CE78" w14:textId="77777777" w:rsidR="00626761" w:rsidRPr="00434C3C" w:rsidRDefault="00626761" w:rsidP="00774CE2">
      <w:pPr>
        <w:jc w:val="both"/>
        <w:rPr>
          <w:rFonts w:asciiTheme="minorHAnsi" w:hAnsiTheme="minorHAnsi" w:cs="Times New Roman"/>
          <w:sz w:val="28"/>
          <w:szCs w:val="28"/>
        </w:rPr>
      </w:pPr>
      <w:r w:rsidRPr="00434C3C">
        <w:rPr>
          <w:rFonts w:asciiTheme="minorHAnsi" w:hAnsiTheme="minorHAnsi" w:cs="Times New Roman"/>
          <w:sz w:val="28"/>
          <w:szCs w:val="28"/>
          <w:lang w:eastAsia="en-US"/>
        </w:rPr>
        <w:t xml:space="preserve">    </w:t>
      </w:r>
      <w:r w:rsidRPr="00434C3C">
        <w:rPr>
          <w:rFonts w:asciiTheme="minorHAnsi" w:hAnsiTheme="minorHAnsi" w:cs="Times New Roman"/>
          <w:color w:val="0000FF"/>
          <w:sz w:val="28"/>
          <w:szCs w:val="28"/>
        </w:rPr>
        <w:t>int</w:t>
      </w:r>
      <w:r w:rsidRPr="00434C3C">
        <w:rPr>
          <w:rFonts w:asciiTheme="minorHAnsi" w:hAnsiTheme="minorHAnsi" w:cs="Times New Roman"/>
          <w:sz w:val="28"/>
          <w:szCs w:val="28"/>
        </w:rPr>
        <w:t xml:space="preserve"> </w:t>
      </w:r>
      <w:proofErr w:type="gramStart"/>
      <w:r w:rsidRPr="00434C3C">
        <w:rPr>
          <w:rFonts w:asciiTheme="minorHAnsi" w:hAnsiTheme="minorHAnsi" w:cs="Times New Roman"/>
          <w:sz w:val="28"/>
          <w:szCs w:val="28"/>
        </w:rPr>
        <w:t xml:space="preserve">res;   </w:t>
      </w:r>
      <w:proofErr w:type="gramEnd"/>
      <w:r w:rsidRPr="00434C3C">
        <w:rPr>
          <w:rFonts w:asciiTheme="minorHAnsi" w:hAnsiTheme="minorHAnsi" w:cs="Times New Roman"/>
          <w:sz w:val="28"/>
          <w:szCs w:val="28"/>
        </w:rPr>
        <w:t xml:space="preserve">  </w:t>
      </w:r>
      <w:r w:rsidRPr="00434C3C">
        <w:rPr>
          <w:rFonts w:asciiTheme="minorHAnsi" w:hAnsiTheme="minorHAnsi" w:cs="Times New Roman"/>
          <w:color w:val="008000"/>
          <w:sz w:val="28"/>
          <w:szCs w:val="28"/>
        </w:rPr>
        <w:t xml:space="preserve">// </w:t>
      </w:r>
      <w:proofErr w:type="spellStart"/>
      <w:r w:rsidRPr="00434C3C">
        <w:rPr>
          <w:rFonts w:asciiTheme="minorHAnsi" w:hAnsiTheme="minorHAnsi" w:cs="Times New Roman"/>
          <w:color w:val="008000"/>
          <w:sz w:val="28"/>
          <w:szCs w:val="28"/>
        </w:rPr>
        <w:t>внутрішня</w:t>
      </w:r>
      <w:proofErr w:type="spellEnd"/>
      <w:r w:rsidRPr="00434C3C">
        <w:rPr>
          <w:rFonts w:asciiTheme="minorHAnsi" w:hAnsiTheme="minorHAnsi" w:cs="Times New Roman"/>
          <w:color w:val="008000"/>
          <w:sz w:val="28"/>
          <w:szCs w:val="28"/>
        </w:rPr>
        <w:t xml:space="preserve"> </w:t>
      </w:r>
      <w:proofErr w:type="spellStart"/>
      <w:r w:rsidRPr="00434C3C">
        <w:rPr>
          <w:rFonts w:asciiTheme="minorHAnsi" w:hAnsiTheme="minorHAnsi" w:cs="Times New Roman"/>
          <w:color w:val="008000"/>
          <w:sz w:val="28"/>
          <w:szCs w:val="28"/>
        </w:rPr>
        <w:t>змінна</w:t>
      </w:r>
      <w:proofErr w:type="spellEnd"/>
    </w:p>
    <w:p w14:paraId="59A4BCE4" w14:textId="77777777" w:rsidR="00626761" w:rsidRPr="00434C3C" w:rsidRDefault="00626761" w:rsidP="00774CE2">
      <w:pPr>
        <w:jc w:val="both"/>
        <w:rPr>
          <w:rFonts w:asciiTheme="minorHAnsi" w:hAnsiTheme="minorHAnsi" w:cs="Times New Roman"/>
          <w:sz w:val="28"/>
          <w:szCs w:val="28"/>
        </w:rPr>
      </w:pPr>
      <w:r w:rsidRPr="00434C3C">
        <w:rPr>
          <w:rFonts w:asciiTheme="minorHAnsi" w:hAnsiTheme="minorHAnsi" w:cs="Times New Roman"/>
          <w:sz w:val="28"/>
          <w:szCs w:val="28"/>
          <w:lang w:eastAsia="en-US"/>
        </w:rPr>
        <w:t xml:space="preserve">    </w:t>
      </w:r>
      <w:r w:rsidRPr="00434C3C">
        <w:rPr>
          <w:rFonts w:asciiTheme="minorHAnsi" w:hAnsiTheme="minorHAnsi" w:cs="Times New Roman"/>
          <w:sz w:val="28"/>
          <w:szCs w:val="28"/>
        </w:rPr>
        <w:t xml:space="preserve">res = x * 2; </w:t>
      </w:r>
      <w:r w:rsidRPr="00434C3C">
        <w:rPr>
          <w:rFonts w:asciiTheme="minorHAnsi" w:hAnsiTheme="minorHAnsi" w:cs="Times New Roman"/>
          <w:color w:val="008000"/>
          <w:sz w:val="28"/>
          <w:szCs w:val="28"/>
        </w:rPr>
        <w:t xml:space="preserve">// </w:t>
      </w:r>
      <w:proofErr w:type="spellStart"/>
      <w:r w:rsidRPr="00434C3C">
        <w:rPr>
          <w:rFonts w:asciiTheme="minorHAnsi" w:hAnsiTheme="minorHAnsi" w:cs="Times New Roman"/>
          <w:color w:val="008000"/>
          <w:sz w:val="28"/>
          <w:szCs w:val="28"/>
        </w:rPr>
        <w:t>обчислення</w:t>
      </w:r>
      <w:proofErr w:type="spellEnd"/>
      <w:r w:rsidRPr="00434C3C">
        <w:rPr>
          <w:rFonts w:asciiTheme="minorHAnsi" w:hAnsiTheme="minorHAnsi" w:cs="Times New Roman"/>
          <w:color w:val="008000"/>
          <w:sz w:val="28"/>
          <w:szCs w:val="28"/>
        </w:rPr>
        <w:t xml:space="preserve"> </w:t>
      </w:r>
      <w:proofErr w:type="spellStart"/>
      <w:r w:rsidRPr="00434C3C">
        <w:rPr>
          <w:rFonts w:asciiTheme="minorHAnsi" w:hAnsiTheme="minorHAnsi" w:cs="Times New Roman"/>
          <w:color w:val="008000"/>
          <w:sz w:val="28"/>
          <w:szCs w:val="28"/>
        </w:rPr>
        <w:t>результату</w:t>
      </w:r>
      <w:proofErr w:type="spellEnd"/>
    </w:p>
    <w:p w14:paraId="1FEF54DE" w14:textId="77777777" w:rsidR="00626761" w:rsidRPr="00434C3C" w:rsidRDefault="00626761" w:rsidP="00774CE2">
      <w:pPr>
        <w:jc w:val="both"/>
        <w:rPr>
          <w:rFonts w:asciiTheme="minorHAnsi" w:hAnsiTheme="minorHAnsi" w:cs="Times New Roman"/>
          <w:sz w:val="28"/>
          <w:szCs w:val="28"/>
        </w:rPr>
      </w:pPr>
      <w:r w:rsidRPr="00434C3C">
        <w:rPr>
          <w:rFonts w:asciiTheme="minorHAnsi" w:hAnsiTheme="minorHAnsi" w:cs="Times New Roman"/>
          <w:sz w:val="28"/>
          <w:szCs w:val="28"/>
          <w:lang w:eastAsia="en-US"/>
        </w:rPr>
        <w:t xml:space="preserve">    </w:t>
      </w:r>
      <w:proofErr w:type="spellStart"/>
      <w:proofErr w:type="gramStart"/>
      <w:r w:rsidRPr="00434C3C">
        <w:rPr>
          <w:rFonts w:asciiTheme="minorHAnsi" w:hAnsiTheme="minorHAnsi" w:cs="Times New Roman"/>
          <w:sz w:val="28"/>
          <w:szCs w:val="28"/>
        </w:rPr>
        <w:t>printf</w:t>
      </w:r>
      <w:proofErr w:type="spellEnd"/>
      <w:r w:rsidRPr="00434C3C">
        <w:rPr>
          <w:rFonts w:asciiTheme="minorHAnsi" w:hAnsiTheme="minorHAnsi" w:cs="Times New Roman"/>
          <w:sz w:val="28"/>
          <w:szCs w:val="28"/>
        </w:rPr>
        <w:t>(</w:t>
      </w:r>
      <w:proofErr w:type="gramEnd"/>
      <w:r w:rsidRPr="00434C3C">
        <w:rPr>
          <w:rFonts w:asciiTheme="minorHAnsi" w:hAnsiTheme="minorHAnsi" w:cs="Times New Roman"/>
          <w:sz w:val="28"/>
          <w:szCs w:val="28"/>
        </w:rPr>
        <w:t xml:space="preserve">“r=%d”, res) </w:t>
      </w:r>
      <w:r w:rsidRPr="00434C3C">
        <w:rPr>
          <w:rFonts w:asciiTheme="minorHAnsi" w:hAnsiTheme="minorHAnsi" w:cs="Times New Roman"/>
          <w:color w:val="008000"/>
          <w:sz w:val="28"/>
          <w:szCs w:val="28"/>
        </w:rPr>
        <w:t xml:space="preserve">// </w:t>
      </w:r>
      <w:proofErr w:type="spellStart"/>
      <w:r w:rsidRPr="00434C3C">
        <w:rPr>
          <w:rFonts w:asciiTheme="minorHAnsi" w:hAnsiTheme="minorHAnsi" w:cs="Times New Roman"/>
          <w:color w:val="008000"/>
          <w:sz w:val="28"/>
          <w:szCs w:val="28"/>
        </w:rPr>
        <w:t>вивід</w:t>
      </w:r>
      <w:proofErr w:type="spellEnd"/>
      <w:r w:rsidRPr="00434C3C">
        <w:rPr>
          <w:rFonts w:asciiTheme="minorHAnsi" w:hAnsiTheme="minorHAnsi" w:cs="Times New Roman"/>
          <w:color w:val="008000"/>
          <w:sz w:val="28"/>
          <w:szCs w:val="28"/>
        </w:rPr>
        <w:t xml:space="preserve"> </w:t>
      </w:r>
      <w:proofErr w:type="spellStart"/>
      <w:r w:rsidRPr="00434C3C">
        <w:rPr>
          <w:rFonts w:asciiTheme="minorHAnsi" w:hAnsiTheme="minorHAnsi" w:cs="Times New Roman"/>
          <w:color w:val="008000"/>
          <w:sz w:val="28"/>
          <w:szCs w:val="28"/>
        </w:rPr>
        <w:t>результату</w:t>
      </w:r>
      <w:proofErr w:type="spellEnd"/>
      <w:r w:rsidRPr="00434C3C">
        <w:rPr>
          <w:rFonts w:asciiTheme="minorHAnsi" w:hAnsiTheme="minorHAnsi" w:cs="Times New Roman"/>
          <w:color w:val="008000"/>
          <w:sz w:val="28"/>
          <w:szCs w:val="28"/>
        </w:rPr>
        <w:t xml:space="preserve"> </w:t>
      </w:r>
    </w:p>
    <w:p w14:paraId="3B977A8D" w14:textId="77777777" w:rsidR="00626761" w:rsidRPr="00434C3C" w:rsidRDefault="00626761" w:rsidP="00774CE2">
      <w:pPr>
        <w:jc w:val="both"/>
        <w:rPr>
          <w:rFonts w:asciiTheme="minorHAnsi" w:hAnsiTheme="minorHAnsi" w:cs="Times New Roman"/>
          <w:sz w:val="28"/>
          <w:szCs w:val="28"/>
        </w:rPr>
      </w:pPr>
      <w:r w:rsidRPr="00434C3C">
        <w:rPr>
          <w:rFonts w:asciiTheme="minorHAnsi" w:hAnsiTheme="minorHAnsi" w:cs="Times New Roman"/>
          <w:sz w:val="28"/>
          <w:szCs w:val="28"/>
        </w:rPr>
        <w:t>}</w:t>
      </w:r>
    </w:p>
    <w:p w14:paraId="3D454C03" w14:textId="77777777" w:rsidR="00626761" w:rsidRPr="00C210F6" w:rsidRDefault="00626761" w:rsidP="00774CE2">
      <w:pPr>
        <w:jc w:val="both"/>
        <w:rPr>
          <w:rFonts w:ascii="Times New Roman" w:hAnsi="Times New Roman" w:cs="Times New Roman"/>
          <w:sz w:val="28"/>
          <w:szCs w:val="28"/>
        </w:rPr>
      </w:pPr>
      <w:proofErr w:type="spellStart"/>
      <w:r w:rsidRPr="00C210F6">
        <w:rPr>
          <w:rFonts w:ascii="Times New Roman" w:hAnsi="Times New Roman" w:cs="Times New Roman"/>
          <w:sz w:val="28"/>
          <w:szCs w:val="28"/>
        </w:rPr>
        <w:t>Виклик</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з </w:t>
      </w:r>
      <w:proofErr w:type="spellStart"/>
      <w:r w:rsidRPr="00C210F6">
        <w:rPr>
          <w:rFonts w:ascii="Times New Roman" w:hAnsi="Times New Roman" w:cs="Times New Roman"/>
          <w:sz w:val="28"/>
          <w:szCs w:val="28"/>
        </w:rPr>
        <w:t>іншого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програмного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коду</w:t>
      </w:r>
      <w:proofErr w:type="spellEnd"/>
      <w:r w:rsidRPr="00C210F6">
        <w:rPr>
          <w:rFonts w:ascii="Times New Roman" w:hAnsi="Times New Roman" w:cs="Times New Roman"/>
          <w:sz w:val="28"/>
          <w:szCs w:val="28"/>
        </w:rPr>
        <w:t>:</w:t>
      </w:r>
    </w:p>
    <w:p w14:paraId="2681F24C" w14:textId="77777777" w:rsidR="00626761" w:rsidRPr="00434C3C" w:rsidRDefault="00626761" w:rsidP="00774CE2">
      <w:pPr>
        <w:jc w:val="both"/>
        <w:rPr>
          <w:rFonts w:asciiTheme="minorHAnsi" w:hAnsiTheme="minorHAnsi" w:cs="Times New Roman"/>
          <w:sz w:val="28"/>
          <w:szCs w:val="28"/>
        </w:rPr>
      </w:pPr>
      <w:r w:rsidRPr="00434C3C">
        <w:rPr>
          <w:rFonts w:asciiTheme="minorHAnsi" w:hAnsiTheme="minorHAnsi" w:cs="Times New Roman"/>
          <w:color w:val="008000"/>
          <w:sz w:val="28"/>
          <w:szCs w:val="28"/>
        </w:rPr>
        <w:t xml:space="preserve">// </w:t>
      </w:r>
      <w:proofErr w:type="spellStart"/>
      <w:r w:rsidRPr="00434C3C">
        <w:rPr>
          <w:rFonts w:asciiTheme="minorHAnsi" w:hAnsiTheme="minorHAnsi" w:cs="Times New Roman"/>
          <w:color w:val="008000"/>
          <w:sz w:val="28"/>
          <w:szCs w:val="28"/>
        </w:rPr>
        <w:t>виклик</w:t>
      </w:r>
      <w:proofErr w:type="spellEnd"/>
      <w:r w:rsidRPr="00434C3C">
        <w:rPr>
          <w:rFonts w:asciiTheme="minorHAnsi" w:hAnsiTheme="minorHAnsi" w:cs="Times New Roman"/>
          <w:color w:val="008000"/>
          <w:sz w:val="28"/>
          <w:szCs w:val="28"/>
        </w:rPr>
        <w:t xml:space="preserve"> </w:t>
      </w:r>
      <w:proofErr w:type="spellStart"/>
      <w:r w:rsidRPr="00434C3C">
        <w:rPr>
          <w:rFonts w:asciiTheme="minorHAnsi" w:hAnsiTheme="minorHAnsi" w:cs="Times New Roman"/>
          <w:color w:val="008000"/>
          <w:sz w:val="28"/>
          <w:szCs w:val="28"/>
        </w:rPr>
        <w:t>функції</w:t>
      </w:r>
      <w:proofErr w:type="spellEnd"/>
      <w:r w:rsidRPr="00434C3C">
        <w:rPr>
          <w:rFonts w:asciiTheme="minorHAnsi" w:hAnsiTheme="minorHAnsi" w:cs="Times New Roman"/>
          <w:color w:val="008000"/>
          <w:sz w:val="28"/>
          <w:szCs w:val="28"/>
        </w:rPr>
        <w:t xml:space="preserve"> з </w:t>
      </w:r>
      <w:proofErr w:type="spellStart"/>
      <w:r w:rsidRPr="00434C3C">
        <w:rPr>
          <w:rFonts w:asciiTheme="minorHAnsi" w:hAnsiTheme="minorHAnsi" w:cs="Times New Roman"/>
          <w:color w:val="008000"/>
          <w:sz w:val="28"/>
          <w:szCs w:val="28"/>
        </w:rPr>
        <w:t>обробника</w:t>
      </w:r>
      <w:proofErr w:type="spellEnd"/>
      <w:r w:rsidRPr="00434C3C">
        <w:rPr>
          <w:rFonts w:asciiTheme="minorHAnsi" w:hAnsiTheme="minorHAnsi" w:cs="Times New Roman"/>
          <w:color w:val="008000"/>
          <w:sz w:val="28"/>
          <w:szCs w:val="28"/>
        </w:rPr>
        <w:t xml:space="preserve"> </w:t>
      </w:r>
      <w:proofErr w:type="spellStart"/>
      <w:r w:rsidRPr="00434C3C">
        <w:rPr>
          <w:rFonts w:asciiTheme="minorHAnsi" w:hAnsiTheme="minorHAnsi" w:cs="Times New Roman"/>
          <w:color w:val="008000"/>
          <w:sz w:val="28"/>
          <w:szCs w:val="28"/>
        </w:rPr>
        <w:t>події</w:t>
      </w:r>
      <w:proofErr w:type="spellEnd"/>
    </w:p>
    <w:p w14:paraId="623913F7" w14:textId="77777777" w:rsidR="00626761" w:rsidRPr="00434C3C" w:rsidRDefault="00626761" w:rsidP="00774CE2">
      <w:pPr>
        <w:jc w:val="both"/>
        <w:rPr>
          <w:rFonts w:asciiTheme="minorHAnsi" w:hAnsiTheme="minorHAnsi" w:cs="Times New Roman"/>
          <w:sz w:val="28"/>
          <w:szCs w:val="28"/>
        </w:rPr>
      </w:pPr>
      <w:r w:rsidRPr="00434C3C">
        <w:rPr>
          <w:rFonts w:asciiTheme="minorHAnsi" w:hAnsiTheme="minorHAnsi" w:cs="Times New Roman"/>
          <w:sz w:val="28"/>
          <w:szCs w:val="28"/>
        </w:rPr>
        <w:lastRenderedPageBreak/>
        <w:t xml:space="preserve">MyFuncMult2(42); </w:t>
      </w:r>
      <w:r w:rsidRPr="00434C3C">
        <w:rPr>
          <w:rFonts w:asciiTheme="minorHAnsi" w:hAnsiTheme="minorHAnsi" w:cs="Times New Roman"/>
          <w:color w:val="008000"/>
          <w:sz w:val="28"/>
          <w:szCs w:val="28"/>
        </w:rPr>
        <w:t xml:space="preserve">// </w:t>
      </w:r>
      <w:proofErr w:type="spellStart"/>
      <w:r w:rsidRPr="00434C3C">
        <w:rPr>
          <w:rFonts w:asciiTheme="minorHAnsi" w:hAnsiTheme="minorHAnsi" w:cs="Times New Roman"/>
          <w:color w:val="008000"/>
          <w:sz w:val="28"/>
          <w:szCs w:val="28"/>
        </w:rPr>
        <w:t>буде</w:t>
      </w:r>
      <w:proofErr w:type="spellEnd"/>
      <w:r w:rsidRPr="00434C3C">
        <w:rPr>
          <w:rFonts w:asciiTheme="minorHAnsi" w:hAnsiTheme="minorHAnsi" w:cs="Times New Roman"/>
          <w:color w:val="008000"/>
          <w:sz w:val="28"/>
          <w:szCs w:val="28"/>
        </w:rPr>
        <w:t xml:space="preserve"> </w:t>
      </w:r>
      <w:proofErr w:type="spellStart"/>
      <w:r w:rsidRPr="00434C3C">
        <w:rPr>
          <w:rFonts w:asciiTheme="minorHAnsi" w:hAnsiTheme="minorHAnsi" w:cs="Times New Roman"/>
          <w:color w:val="008000"/>
          <w:sz w:val="28"/>
          <w:szCs w:val="28"/>
        </w:rPr>
        <w:t>виведено</w:t>
      </w:r>
      <w:proofErr w:type="spellEnd"/>
      <w:r w:rsidRPr="00434C3C">
        <w:rPr>
          <w:rFonts w:asciiTheme="minorHAnsi" w:hAnsiTheme="minorHAnsi" w:cs="Times New Roman"/>
          <w:color w:val="008000"/>
          <w:sz w:val="28"/>
          <w:szCs w:val="28"/>
        </w:rPr>
        <w:t xml:space="preserve"> 84</w:t>
      </w:r>
    </w:p>
    <w:p w14:paraId="42BFDA13" w14:textId="77777777" w:rsidR="00626761" w:rsidRPr="00434C3C" w:rsidRDefault="00626761" w:rsidP="00774CE2">
      <w:pPr>
        <w:jc w:val="both"/>
        <w:rPr>
          <w:rFonts w:asciiTheme="minorHAnsi" w:hAnsiTheme="minorHAnsi" w:cs="Times New Roman"/>
          <w:sz w:val="28"/>
          <w:szCs w:val="28"/>
        </w:rPr>
      </w:pPr>
      <w:r w:rsidRPr="00434C3C">
        <w:rPr>
          <w:rFonts w:asciiTheme="minorHAnsi" w:hAnsiTheme="minorHAnsi" w:cs="Times New Roman"/>
          <w:sz w:val="28"/>
          <w:szCs w:val="28"/>
        </w:rPr>
        <w:t xml:space="preserve">MyFuncMult2(-8); </w:t>
      </w:r>
      <w:r w:rsidRPr="00434C3C">
        <w:rPr>
          <w:rFonts w:asciiTheme="minorHAnsi" w:hAnsiTheme="minorHAnsi" w:cs="Times New Roman"/>
          <w:color w:val="008000"/>
          <w:sz w:val="28"/>
          <w:szCs w:val="28"/>
        </w:rPr>
        <w:t>// -16</w:t>
      </w:r>
    </w:p>
    <w:p w14:paraId="551DE198" w14:textId="77777777" w:rsidR="00626761" w:rsidRPr="00C210F6" w:rsidRDefault="00626761" w:rsidP="00774CE2">
      <w:pPr>
        <w:jc w:val="both"/>
        <w:rPr>
          <w:rFonts w:ascii="Times New Roman" w:hAnsi="Times New Roman" w:cs="Times New Roman"/>
          <w:sz w:val="28"/>
          <w:szCs w:val="28"/>
        </w:rPr>
      </w:pPr>
      <w:proofErr w:type="spellStart"/>
      <w:r w:rsidRPr="00C210F6">
        <w:rPr>
          <w:rStyle w:val="StrongEmphasis"/>
          <w:rFonts w:ascii="Times New Roman" w:hAnsi="Times New Roman" w:cs="Times New Roman"/>
          <w:sz w:val="28"/>
          <w:szCs w:val="28"/>
        </w:rPr>
        <w:t>Приклад</w:t>
      </w:r>
      <w:proofErr w:type="spellEnd"/>
      <w:r w:rsidRPr="00C210F6">
        <w:rPr>
          <w:rStyle w:val="StrongEmphasis"/>
          <w:rFonts w:ascii="Times New Roman" w:hAnsi="Times New Roman" w:cs="Times New Roman"/>
          <w:sz w:val="28"/>
          <w:szCs w:val="28"/>
        </w:rPr>
        <w:t xml:space="preserve"> 5.</w:t>
      </w:r>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яка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отримує</w:t>
      </w:r>
      <w:proofErr w:type="spellEnd"/>
      <w:r w:rsidRPr="00C210F6">
        <w:rPr>
          <w:rFonts w:ascii="Times New Roman" w:hAnsi="Times New Roman" w:cs="Times New Roman"/>
          <w:sz w:val="28"/>
          <w:szCs w:val="28"/>
        </w:rPr>
        <w:t xml:space="preserve"> 2 </w:t>
      </w:r>
      <w:proofErr w:type="spellStart"/>
      <w:r w:rsidRPr="00C210F6">
        <w:rPr>
          <w:rFonts w:ascii="Times New Roman" w:hAnsi="Times New Roman" w:cs="Times New Roman"/>
          <w:sz w:val="28"/>
          <w:szCs w:val="28"/>
        </w:rPr>
        <w:t>параметри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типу</w:t>
      </w:r>
      <w:proofErr w:type="spellEnd"/>
      <w:r w:rsidRPr="00C210F6">
        <w:rPr>
          <w:rFonts w:ascii="Times New Roman" w:hAnsi="Times New Roman" w:cs="Times New Roman"/>
          <w:sz w:val="28"/>
          <w:szCs w:val="28"/>
        </w:rPr>
        <w:t xml:space="preserve"> </w:t>
      </w:r>
      <w:r w:rsidRPr="00C210F6">
        <w:rPr>
          <w:rFonts w:ascii="Times New Roman" w:hAnsi="Times New Roman" w:cs="Times New Roman"/>
          <w:color w:val="0000FF"/>
          <w:sz w:val="28"/>
          <w:szCs w:val="28"/>
        </w:rPr>
        <w:t>double</w:t>
      </w:r>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знаходить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їх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добуток</w:t>
      </w:r>
      <w:proofErr w:type="spellEnd"/>
      <w:r w:rsidRPr="00C210F6">
        <w:rPr>
          <w:rFonts w:ascii="Times New Roman" w:hAnsi="Times New Roman" w:cs="Times New Roman"/>
          <w:sz w:val="28"/>
          <w:szCs w:val="28"/>
        </w:rPr>
        <w:t xml:space="preserve"> і </w:t>
      </w:r>
      <w:proofErr w:type="spellStart"/>
      <w:r w:rsidRPr="00C210F6">
        <w:rPr>
          <w:rFonts w:ascii="Times New Roman" w:hAnsi="Times New Roman" w:cs="Times New Roman"/>
          <w:sz w:val="28"/>
          <w:szCs w:val="28"/>
        </w:rPr>
        <w:t>виводить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його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форму</w:t>
      </w:r>
      <w:proofErr w:type="spellEnd"/>
      <w:r w:rsidRPr="00C210F6">
        <w:rPr>
          <w:rFonts w:ascii="Times New Roman" w:hAnsi="Times New Roman" w:cs="Times New Roman"/>
          <w:sz w:val="28"/>
          <w:szCs w:val="28"/>
        </w:rPr>
        <w:t xml:space="preserve"> в </w:t>
      </w:r>
      <w:proofErr w:type="spellStart"/>
      <w:r w:rsidRPr="00C210F6">
        <w:rPr>
          <w:rFonts w:ascii="Times New Roman" w:hAnsi="Times New Roman" w:cs="Times New Roman"/>
          <w:sz w:val="28"/>
          <w:szCs w:val="28"/>
        </w:rPr>
        <w:t>елементі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управління</w:t>
      </w:r>
      <w:proofErr w:type="spellEnd"/>
      <w:r w:rsidRPr="00C210F6">
        <w:rPr>
          <w:rFonts w:ascii="Times New Roman" w:hAnsi="Times New Roman" w:cs="Times New Roman"/>
          <w:sz w:val="28"/>
          <w:szCs w:val="28"/>
        </w:rPr>
        <w:t xml:space="preserve"> </w:t>
      </w:r>
      <w:r w:rsidRPr="00C210F6">
        <w:rPr>
          <w:rFonts w:ascii="Times New Roman" w:hAnsi="Times New Roman" w:cs="Times New Roman"/>
          <w:color w:val="0000FF"/>
          <w:sz w:val="28"/>
          <w:szCs w:val="28"/>
        </w:rPr>
        <w:t>label1</w:t>
      </w:r>
      <w:r w:rsidRPr="00C210F6">
        <w:rPr>
          <w:rFonts w:ascii="Times New Roman" w:hAnsi="Times New Roman" w:cs="Times New Roman"/>
          <w:sz w:val="28"/>
          <w:szCs w:val="28"/>
        </w:rPr>
        <w:t>.</w:t>
      </w:r>
    </w:p>
    <w:p w14:paraId="76646420" w14:textId="77777777" w:rsidR="00626761" w:rsidRPr="00434C3C" w:rsidRDefault="00626761" w:rsidP="00774CE2">
      <w:pPr>
        <w:jc w:val="both"/>
        <w:rPr>
          <w:rFonts w:asciiTheme="minorHAnsi" w:hAnsiTheme="minorHAnsi" w:cs="Times New Roman"/>
          <w:sz w:val="28"/>
          <w:szCs w:val="28"/>
        </w:rPr>
      </w:pPr>
      <w:r w:rsidRPr="00434C3C">
        <w:rPr>
          <w:rFonts w:asciiTheme="minorHAnsi" w:hAnsiTheme="minorHAnsi" w:cs="Times New Roman"/>
          <w:color w:val="008000"/>
          <w:sz w:val="28"/>
          <w:szCs w:val="28"/>
        </w:rPr>
        <w:t xml:space="preserve">// </w:t>
      </w:r>
      <w:proofErr w:type="spellStart"/>
      <w:r w:rsidRPr="00434C3C">
        <w:rPr>
          <w:rFonts w:asciiTheme="minorHAnsi" w:hAnsiTheme="minorHAnsi" w:cs="Times New Roman"/>
          <w:color w:val="008000"/>
          <w:sz w:val="28"/>
          <w:szCs w:val="28"/>
        </w:rPr>
        <w:t>функція</w:t>
      </w:r>
      <w:proofErr w:type="spellEnd"/>
      <w:r w:rsidRPr="00434C3C">
        <w:rPr>
          <w:rFonts w:asciiTheme="minorHAnsi" w:hAnsiTheme="minorHAnsi" w:cs="Times New Roman"/>
          <w:color w:val="008000"/>
          <w:sz w:val="28"/>
          <w:szCs w:val="28"/>
        </w:rPr>
        <w:t xml:space="preserve">, </w:t>
      </w:r>
      <w:proofErr w:type="spellStart"/>
      <w:r w:rsidRPr="00434C3C">
        <w:rPr>
          <w:rFonts w:asciiTheme="minorHAnsi" w:hAnsiTheme="minorHAnsi" w:cs="Times New Roman"/>
          <w:color w:val="008000"/>
          <w:sz w:val="28"/>
          <w:szCs w:val="28"/>
        </w:rPr>
        <w:t>що</w:t>
      </w:r>
      <w:proofErr w:type="spellEnd"/>
      <w:r w:rsidRPr="00434C3C">
        <w:rPr>
          <w:rFonts w:asciiTheme="minorHAnsi" w:hAnsiTheme="minorHAnsi" w:cs="Times New Roman"/>
          <w:color w:val="008000"/>
          <w:sz w:val="28"/>
          <w:szCs w:val="28"/>
        </w:rPr>
        <w:t xml:space="preserve"> </w:t>
      </w:r>
      <w:proofErr w:type="spellStart"/>
      <w:r w:rsidRPr="00434C3C">
        <w:rPr>
          <w:rFonts w:asciiTheme="minorHAnsi" w:hAnsiTheme="minorHAnsi" w:cs="Times New Roman"/>
          <w:color w:val="008000"/>
          <w:sz w:val="28"/>
          <w:szCs w:val="28"/>
        </w:rPr>
        <w:t>множить</w:t>
      </w:r>
      <w:proofErr w:type="spellEnd"/>
      <w:r w:rsidRPr="00434C3C">
        <w:rPr>
          <w:rFonts w:asciiTheme="minorHAnsi" w:hAnsiTheme="minorHAnsi" w:cs="Times New Roman"/>
          <w:color w:val="008000"/>
          <w:sz w:val="28"/>
          <w:szCs w:val="28"/>
        </w:rPr>
        <w:t xml:space="preserve"> </w:t>
      </w:r>
      <w:proofErr w:type="spellStart"/>
      <w:r w:rsidRPr="00434C3C">
        <w:rPr>
          <w:rFonts w:asciiTheme="minorHAnsi" w:hAnsiTheme="minorHAnsi" w:cs="Times New Roman"/>
          <w:color w:val="008000"/>
          <w:sz w:val="28"/>
          <w:szCs w:val="28"/>
        </w:rPr>
        <w:t>параметр</w:t>
      </w:r>
      <w:proofErr w:type="spellEnd"/>
      <w:r w:rsidRPr="00434C3C">
        <w:rPr>
          <w:rFonts w:asciiTheme="minorHAnsi" w:hAnsiTheme="minorHAnsi" w:cs="Times New Roman"/>
          <w:color w:val="008000"/>
          <w:sz w:val="28"/>
          <w:szCs w:val="28"/>
        </w:rPr>
        <w:t xml:space="preserve"> x </w:t>
      </w:r>
      <w:proofErr w:type="spellStart"/>
      <w:r w:rsidRPr="00434C3C">
        <w:rPr>
          <w:rFonts w:asciiTheme="minorHAnsi" w:hAnsiTheme="minorHAnsi" w:cs="Times New Roman"/>
          <w:color w:val="008000"/>
          <w:sz w:val="28"/>
          <w:szCs w:val="28"/>
        </w:rPr>
        <w:t>на</w:t>
      </w:r>
      <w:proofErr w:type="spellEnd"/>
      <w:r w:rsidRPr="00434C3C">
        <w:rPr>
          <w:rFonts w:asciiTheme="minorHAnsi" w:hAnsiTheme="minorHAnsi" w:cs="Times New Roman"/>
          <w:color w:val="008000"/>
          <w:sz w:val="28"/>
          <w:szCs w:val="28"/>
        </w:rPr>
        <w:t xml:space="preserve"> </w:t>
      </w:r>
      <w:proofErr w:type="spellStart"/>
      <w:r w:rsidRPr="00434C3C">
        <w:rPr>
          <w:rFonts w:asciiTheme="minorHAnsi" w:hAnsiTheme="minorHAnsi" w:cs="Times New Roman"/>
          <w:color w:val="008000"/>
          <w:sz w:val="28"/>
          <w:szCs w:val="28"/>
        </w:rPr>
        <w:t>параметр</w:t>
      </w:r>
      <w:proofErr w:type="spellEnd"/>
      <w:r w:rsidRPr="00434C3C">
        <w:rPr>
          <w:rFonts w:asciiTheme="minorHAnsi" w:hAnsiTheme="minorHAnsi" w:cs="Times New Roman"/>
          <w:color w:val="008000"/>
          <w:sz w:val="28"/>
          <w:szCs w:val="28"/>
        </w:rPr>
        <w:t xml:space="preserve"> y і </w:t>
      </w:r>
      <w:proofErr w:type="spellStart"/>
      <w:r w:rsidRPr="00434C3C">
        <w:rPr>
          <w:rFonts w:asciiTheme="minorHAnsi" w:hAnsiTheme="minorHAnsi" w:cs="Times New Roman"/>
          <w:color w:val="008000"/>
          <w:sz w:val="28"/>
          <w:szCs w:val="28"/>
        </w:rPr>
        <w:t>виводить</w:t>
      </w:r>
      <w:proofErr w:type="spellEnd"/>
      <w:r w:rsidRPr="00434C3C">
        <w:rPr>
          <w:rFonts w:asciiTheme="minorHAnsi" w:hAnsiTheme="minorHAnsi" w:cs="Times New Roman"/>
          <w:color w:val="008000"/>
          <w:sz w:val="28"/>
          <w:szCs w:val="28"/>
        </w:rPr>
        <w:t xml:space="preserve"> </w:t>
      </w:r>
      <w:proofErr w:type="spellStart"/>
      <w:r w:rsidRPr="00434C3C">
        <w:rPr>
          <w:rFonts w:asciiTheme="minorHAnsi" w:hAnsiTheme="minorHAnsi" w:cs="Times New Roman"/>
          <w:color w:val="008000"/>
          <w:sz w:val="28"/>
          <w:szCs w:val="28"/>
        </w:rPr>
        <w:t>результат</w:t>
      </w:r>
      <w:proofErr w:type="spellEnd"/>
      <w:r w:rsidRPr="00434C3C">
        <w:rPr>
          <w:rFonts w:asciiTheme="minorHAnsi" w:hAnsiTheme="minorHAnsi" w:cs="Times New Roman"/>
          <w:color w:val="008000"/>
          <w:sz w:val="28"/>
          <w:szCs w:val="28"/>
        </w:rPr>
        <w:t xml:space="preserve"> </w:t>
      </w:r>
      <w:proofErr w:type="spellStart"/>
      <w:r w:rsidRPr="00434C3C">
        <w:rPr>
          <w:rFonts w:asciiTheme="minorHAnsi" w:hAnsiTheme="minorHAnsi" w:cs="Times New Roman"/>
          <w:color w:val="008000"/>
          <w:sz w:val="28"/>
          <w:szCs w:val="28"/>
        </w:rPr>
        <w:t>на</w:t>
      </w:r>
      <w:proofErr w:type="spellEnd"/>
      <w:r w:rsidRPr="00434C3C">
        <w:rPr>
          <w:rFonts w:asciiTheme="minorHAnsi" w:hAnsiTheme="minorHAnsi" w:cs="Times New Roman"/>
          <w:color w:val="008000"/>
          <w:sz w:val="28"/>
          <w:szCs w:val="28"/>
        </w:rPr>
        <w:t xml:space="preserve"> </w:t>
      </w:r>
      <w:proofErr w:type="spellStart"/>
      <w:r w:rsidRPr="00434C3C">
        <w:rPr>
          <w:rFonts w:asciiTheme="minorHAnsi" w:hAnsiTheme="minorHAnsi" w:cs="Times New Roman"/>
          <w:color w:val="008000"/>
          <w:sz w:val="28"/>
          <w:szCs w:val="28"/>
        </w:rPr>
        <w:t>форму</w:t>
      </w:r>
      <w:proofErr w:type="spellEnd"/>
    </w:p>
    <w:p w14:paraId="04620CA6" w14:textId="77777777" w:rsidR="00626761" w:rsidRPr="00434C3C" w:rsidRDefault="00626761" w:rsidP="00774CE2">
      <w:pPr>
        <w:jc w:val="both"/>
        <w:rPr>
          <w:rFonts w:asciiTheme="minorHAnsi" w:hAnsiTheme="minorHAnsi" w:cs="Times New Roman"/>
          <w:sz w:val="28"/>
          <w:szCs w:val="28"/>
        </w:rPr>
      </w:pPr>
      <w:r w:rsidRPr="00434C3C">
        <w:rPr>
          <w:rFonts w:asciiTheme="minorHAnsi" w:hAnsiTheme="minorHAnsi" w:cs="Times New Roman"/>
          <w:color w:val="0000FF"/>
          <w:sz w:val="28"/>
          <w:szCs w:val="28"/>
        </w:rPr>
        <w:t>void</w:t>
      </w:r>
      <w:r w:rsidRPr="00434C3C">
        <w:rPr>
          <w:rFonts w:asciiTheme="minorHAnsi" w:hAnsiTheme="minorHAnsi" w:cs="Times New Roman"/>
          <w:sz w:val="28"/>
          <w:szCs w:val="28"/>
        </w:rPr>
        <w:t xml:space="preserve"> </w:t>
      </w:r>
      <w:proofErr w:type="spellStart"/>
      <w:proofErr w:type="gramStart"/>
      <w:r w:rsidRPr="00434C3C">
        <w:rPr>
          <w:rFonts w:asciiTheme="minorHAnsi" w:hAnsiTheme="minorHAnsi" w:cs="Times New Roman"/>
          <w:sz w:val="28"/>
          <w:szCs w:val="28"/>
        </w:rPr>
        <w:t>MyFuncMultDouble</w:t>
      </w:r>
      <w:proofErr w:type="spellEnd"/>
      <w:r w:rsidRPr="00434C3C">
        <w:rPr>
          <w:rFonts w:asciiTheme="minorHAnsi" w:hAnsiTheme="minorHAnsi" w:cs="Times New Roman"/>
          <w:sz w:val="28"/>
          <w:szCs w:val="28"/>
        </w:rPr>
        <w:t>(</w:t>
      </w:r>
      <w:proofErr w:type="gramEnd"/>
      <w:r w:rsidRPr="00434C3C">
        <w:rPr>
          <w:rFonts w:asciiTheme="minorHAnsi" w:hAnsiTheme="minorHAnsi" w:cs="Times New Roman"/>
          <w:color w:val="0000FF"/>
          <w:sz w:val="28"/>
          <w:szCs w:val="28"/>
        </w:rPr>
        <w:t>double</w:t>
      </w:r>
      <w:r w:rsidRPr="00434C3C">
        <w:rPr>
          <w:rFonts w:asciiTheme="minorHAnsi" w:hAnsiTheme="minorHAnsi" w:cs="Times New Roman"/>
          <w:sz w:val="28"/>
          <w:szCs w:val="28"/>
        </w:rPr>
        <w:t xml:space="preserve"> x, </w:t>
      </w:r>
      <w:r w:rsidRPr="00434C3C">
        <w:rPr>
          <w:rFonts w:asciiTheme="minorHAnsi" w:hAnsiTheme="minorHAnsi" w:cs="Times New Roman"/>
          <w:color w:val="0000FF"/>
          <w:sz w:val="28"/>
          <w:szCs w:val="28"/>
        </w:rPr>
        <w:t>double</w:t>
      </w:r>
      <w:r w:rsidRPr="00434C3C">
        <w:rPr>
          <w:rFonts w:asciiTheme="minorHAnsi" w:hAnsiTheme="minorHAnsi" w:cs="Times New Roman"/>
          <w:sz w:val="28"/>
          <w:szCs w:val="28"/>
        </w:rPr>
        <w:t xml:space="preserve"> y){</w:t>
      </w:r>
    </w:p>
    <w:p w14:paraId="408BFADF" w14:textId="77777777" w:rsidR="00626761" w:rsidRPr="00434C3C" w:rsidRDefault="00626761" w:rsidP="00774CE2">
      <w:pPr>
        <w:jc w:val="both"/>
        <w:rPr>
          <w:rFonts w:asciiTheme="minorHAnsi" w:hAnsiTheme="minorHAnsi" w:cs="Times New Roman"/>
          <w:sz w:val="28"/>
          <w:szCs w:val="28"/>
        </w:rPr>
      </w:pPr>
      <w:r w:rsidRPr="00434C3C">
        <w:rPr>
          <w:rFonts w:asciiTheme="minorHAnsi" w:hAnsiTheme="minorHAnsi" w:cs="Times New Roman"/>
          <w:sz w:val="28"/>
          <w:szCs w:val="28"/>
          <w:lang w:eastAsia="en-US"/>
        </w:rPr>
        <w:t xml:space="preserve">    </w:t>
      </w:r>
      <w:r w:rsidRPr="00434C3C">
        <w:rPr>
          <w:rFonts w:asciiTheme="minorHAnsi" w:hAnsiTheme="minorHAnsi" w:cs="Times New Roman"/>
          <w:color w:val="0000FF"/>
          <w:sz w:val="28"/>
          <w:szCs w:val="28"/>
        </w:rPr>
        <w:t>double</w:t>
      </w:r>
      <w:r w:rsidRPr="00434C3C">
        <w:rPr>
          <w:rFonts w:asciiTheme="minorHAnsi" w:hAnsiTheme="minorHAnsi" w:cs="Times New Roman"/>
          <w:sz w:val="28"/>
          <w:szCs w:val="28"/>
        </w:rPr>
        <w:t xml:space="preserve"> z;</w:t>
      </w:r>
    </w:p>
    <w:p w14:paraId="55240A30" w14:textId="77777777" w:rsidR="00626761" w:rsidRPr="00434C3C" w:rsidRDefault="00626761" w:rsidP="00774CE2">
      <w:pPr>
        <w:jc w:val="both"/>
        <w:rPr>
          <w:rFonts w:asciiTheme="minorHAnsi" w:hAnsiTheme="minorHAnsi" w:cs="Times New Roman"/>
          <w:sz w:val="28"/>
          <w:szCs w:val="28"/>
        </w:rPr>
      </w:pPr>
      <w:r w:rsidRPr="00434C3C">
        <w:rPr>
          <w:rFonts w:asciiTheme="minorHAnsi" w:hAnsiTheme="minorHAnsi" w:cs="Times New Roman"/>
          <w:sz w:val="28"/>
          <w:szCs w:val="28"/>
          <w:lang w:eastAsia="en-US"/>
        </w:rPr>
        <w:t xml:space="preserve">    </w:t>
      </w:r>
      <w:r w:rsidRPr="00434C3C">
        <w:rPr>
          <w:rFonts w:asciiTheme="minorHAnsi" w:hAnsiTheme="minorHAnsi" w:cs="Times New Roman"/>
          <w:sz w:val="28"/>
          <w:szCs w:val="28"/>
        </w:rPr>
        <w:t>z = x*y;</w:t>
      </w:r>
    </w:p>
    <w:p w14:paraId="62A7B0B9" w14:textId="77777777" w:rsidR="00626761" w:rsidRPr="00434C3C" w:rsidRDefault="00626761" w:rsidP="00774CE2">
      <w:pPr>
        <w:jc w:val="both"/>
        <w:rPr>
          <w:rFonts w:asciiTheme="minorHAnsi" w:hAnsiTheme="minorHAnsi" w:cs="Times New Roman"/>
          <w:sz w:val="28"/>
          <w:szCs w:val="28"/>
        </w:rPr>
      </w:pPr>
      <w:r w:rsidRPr="00434C3C">
        <w:rPr>
          <w:rFonts w:asciiTheme="minorHAnsi" w:hAnsiTheme="minorHAnsi" w:cs="Times New Roman"/>
          <w:sz w:val="28"/>
          <w:szCs w:val="28"/>
          <w:lang w:eastAsia="en-US"/>
        </w:rPr>
        <w:t xml:space="preserve">    </w:t>
      </w:r>
      <w:proofErr w:type="spellStart"/>
      <w:proofErr w:type="gramStart"/>
      <w:r w:rsidRPr="00434C3C">
        <w:rPr>
          <w:rFonts w:asciiTheme="minorHAnsi" w:hAnsiTheme="minorHAnsi" w:cs="Times New Roman"/>
          <w:sz w:val="28"/>
          <w:szCs w:val="28"/>
        </w:rPr>
        <w:t>printf</w:t>
      </w:r>
      <w:proofErr w:type="spellEnd"/>
      <w:r w:rsidRPr="00434C3C">
        <w:rPr>
          <w:rFonts w:asciiTheme="minorHAnsi" w:hAnsiTheme="minorHAnsi" w:cs="Times New Roman"/>
          <w:sz w:val="28"/>
          <w:szCs w:val="28"/>
        </w:rPr>
        <w:t>(</w:t>
      </w:r>
      <w:proofErr w:type="gramEnd"/>
      <w:r w:rsidRPr="00434C3C">
        <w:rPr>
          <w:rFonts w:asciiTheme="minorHAnsi" w:hAnsiTheme="minorHAnsi" w:cs="Times New Roman"/>
          <w:sz w:val="28"/>
          <w:szCs w:val="28"/>
        </w:rPr>
        <w:t xml:space="preserve">“r=%f \n”, z) </w:t>
      </w:r>
      <w:r w:rsidRPr="00434C3C">
        <w:rPr>
          <w:rFonts w:asciiTheme="minorHAnsi" w:hAnsiTheme="minorHAnsi" w:cs="Times New Roman"/>
          <w:color w:val="008000"/>
          <w:sz w:val="28"/>
          <w:szCs w:val="28"/>
        </w:rPr>
        <w:t xml:space="preserve">// </w:t>
      </w:r>
      <w:proofErr w:type="spellStart"/>
      <w:r w:rsidRPr="00434C3C">
        <w:rPr>
          <w:rFonts w:asciiTheme="minorHAnsi" w:hAnsiTheme="minorHAnsi" w:cs="Times New Roman"/>
          <w:color w:val="008000"/>
          <w:sz w:val="28"/>
          <w:szCs w:val="28"/>
        </w:rPr>
        <w:t>вивід</w:t>
      </w:r>
      <w:proofErr w:type="spellEnd"/>
      <w:r w:rsidRPr="00434C3C">
        <w:rPr>
          <w:rFonts w:asciiTheme="minorHAnsi" w:hAnsiTheme="minorHAnsi" w:cs="Times New Roman"/>
          <w:color w:val="008000"/>
          <w:sz w:val="28"/>
          <w:szCs w:val="28"/>
        </w:rPr>
        <w:t xml:space="preserve"> </w:t>
      </w:r>
      <w:proofErr w:type="spellStart"/>
      <w:r w:rsidRPr="00434C3C">
        <w:rPr>
          <w:rFonts w:asciiTheme="minorHAnsi" w:hAnsiTheme="minorHAnsi" w:cs="Times New Roman"/>
          <w:color w:val="008000"/>
          <w:sz w:val="28"/>
          <w:szCs w:val="28"/>
        </w:rPr>
        <w:t>результату</w:t>
      </w:r>
      <w:proofErr w:type="spellEnd"/>
    </w:p>
    <w:p w14:paraId="56338884" w14:textId="77777777" w:rsidR="00626761" w:rsidRPr="00434C3C" w:rsidRDefault="00626761" w:rsidP="00774CE2">
      <w:pPr>
        <w:jc w:val="both"/>
        <w:rPr>
          <w:rFonts w:asciiTheme="minorHAnsi" w:hAnsiTheme="minorHAnsi" w:cs="Times New Roman"/>
          <w:sz w:val="28"/>
          <w:szCs w:val="28"/>
        </w:rPr>
      </w:pPr>
      <w:r w:rsidRPr="00434C3C">
        <w:rPr>
          <w:rFonts w:asciiTheme="minorHAnsi" w:hAnsiTheme="minorHAnsi" w:cs="Times New Roman"/>
          <w:sz w:val="28"/>
          <w:szCs w:val="28"/>
          <w:lang w:eastAsia="en-US"/>
        </w:rPr>
        <w:t xml:space="preserve">    </w:t>
      </w:r>
      <w:r w:rsidRPr="00434C3C">
        <w:rPr>
          <w:rFonts w:asciiTheme="minorHAnsi" w:hAnsiTheme="minorHAnsi" w:cs="Times New Roman"/>
          <w:color w:val="0000FF"/>
          <w:sz w:val="28"/>
          <w:szCs w:val="28"/>
        </w:rPr>
        <w:t>return</w:t>
      </w:r>
      <w:r w:rsidRPr="00434C3C">
        <w:rPr>
          <w:rFonts w:asciiTheme="minorHAnsi" w:hAnsiTheme="minorHAnsi" w:cs="Times New Roman"/>
          <w:sz w:val="28"/>
          <w:szCs w:val="28"/>
        </w:rPr>
        <w:t>;</w:t>
      </w:r>
    </w:p>
    <w:p w14:paraId="12090B98" w14:textId="77777777" w:rsidR="00626761" w:rsidRPr="00434C3C" w:rsidRDefault="00626761" w:rsidP="00774CE2">
      <w:pPr>
        <w:jc w:val="both"/>
        <w:rPr>
          <w:rFonts w:asciiTheme="minorHAnsi" w:hAnsiTheme="minorHAnsi" w:cs="Times New Roman"/>
          <w:sz w:val="28"/>
          <w:szCs w:val="28"/>
        </w:rPr>
      </w:pPr>
      <w:r w:rsidRPr="00434C3C">
        <w:rPr>
          <w:rFonts w:asciiTheme="minorHAnsi" w:hAnsiTheme="minorHAnsi" w:cs="Times New Roman"/>
          <w:sz w:val="28"/>
          <w:szCs w:val="28"/>
        </w:rPr>
        <w:t>}</w:t>
      </w:r>
    </w:p>
    <w:p w14:paraId="000E7F51" w14:textId="77777777" w:rsidR="00626761" w:rsidRPr="00C210F6" w:rsidRDefault="00626761" w:rsidP="00774CE2">
      <w:pPr>
        <w:jc w:val="both"/>
        <w:rPr>
          <w:rFonts w:ascii="Times New Roman" w:hAnsi="Times New Roman" w:cs="Times New Roman"/>
          <w:sz w:val="28"/>
          <w:szCs w:val="28"/>
        </w:rPr>
      </w:pPr>
      <w:proofErr w:type="spellStart"/>
      <w:r w:rsidRPr="00C210F6">
        <w:rPr>
          <w:rFonts w:ascii="Times New Roman" w:hAnsi="Times New Roman" w:cs="Times New Roman"/>
          <w:sz w:val="28"/>
          <w:szCs w:val="28"/>
        </w:rPr>
        <w:t>Виклик</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з </w:t>
      </w:r>
      <w:proofErr w:type="spellStart"/>
      <w:r w:rsidRPr="00C210F6">
        <w:rPr>
          <w:rFonts w:ascii="Times New Roman" w:hAnsi="Times New Roman" w:cs="Times New Roman"/>
          <w:sz w:val="28"/>
          <w:szCs w:val="28"/>
        </w:rPr>
        <w:t>іншого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програмного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коду</w:t>
      </w:r>
      <w:proofErr w:type="spellEnd"/>
      <w:r w:rsidRPr="00C210F6">
        <w:rPr>
          <w:rFonts w:ascii="Times New Roman" w:hAnsi="Times New Roman" w:cs="Times New Roman"/>
          <w:sz w:val="28"/>
          <w:szCs w:val="28"/>
        </w:rPr>
        <w:t>:</w:t>
      </w:r>
    </w:p>
    <w:p w14:paraId="473709A3" w14:textId="77777777" w:rsidR="00626761" w:rsidRPr="00434C3C" w:rsidRDefault="00626761" w:rsidP="00774CE2">
      <w:pPr>
        <w:jc w:val="both"/>
        <w:rPr>
          <w:rFonts w:asciiTheme="minorHAnsi" w:hAnsiTheme="minorHAnsi" w:cs="Times New Roman"/>
          <w:sz w:val="28"/>
          <w:szCs w:val="28"/>
        </w:rPr>
      </w:pPr>
      <w:proofErr w:type="spellStart"/>
      <w:proofErr w:type="gramStart"/>
      <w:r w:rsidRPr="00434C3C">
        <w:rPr>
          <w:rFonts w:asciiTheme="minorHAnsi" w:hAnsiTheme="minorHAnsi" w:cs="Times New Roman"/>
          <w:sz w:val="28"/>
          <w:szCs w:val="28"/>
        </w:rPr>
        <w:t>MyFuncMultDouble</w:t>
      </w:r>
      <w:proofErr w:type="spellEnd"/>
      <w:r w:rsidRPr="00434C3C">
        <w:rPr>
          <w:rFonts w:asciiTheme="minorHAnsi" w:hAnsiTheme="minorHAnsi" w:cs="Times New Roman"/>
          <w:sz w:val="28"/>
          <w:szCs w:val="28"/>
        </w:rPr>
        <w:t>(</w:t>
      </w:r>
      <w:proofErr w:type="gramEnd"/>
      <w:r w:rsidRPr="00434C3C">
        <w:rPr>
          <w:rFonts w:asciiTheme="minorHAnsi" w:hAnsiTheme="minorHAnsi" w:cs="Times New Roman"/>
          <w:sz w:val="28"/>
          <w:szCs w:val="28"/>
        </w:rPr>
        <w:t xml:space="preserve">2.5, -2.0); </w:t>
      </w:r>
      <w:r w:rsidRPr="00434C3C">
        <w:rPr>
          <w:rFonts w:asciiTheme="minorHAnsi" w:hAnsiTheme="minorHAnsi" w:cs="Times New Roman"/>
          <w:color w:val="008000"/>
          <w:sz w:val="28"/>
          <w:szCs w:val="28"/>
        </w:rPr>
        <w:t xml:space="preserve">// </w:t>
      </w:r>
      <w:proofErr w:type="spellStart"/>
      <w:r w:rsidRPr="00434C3C">
        <w:rPr>
          <w:rFonts w:asciiTheme="minorHAnsi" w:hAnsiTheme="minorHAnsi" w:cs="Times New Roman"/>
          <w:color w:val="008000"/>
          <w:sz w:val="28"/>
          <w:szCs w:val="28"/>
        </w:rPr>
        <w:t>буде</w:t>
      </w:r>
      <w:proofErr w:type="spellEnd"/>
      <w:r w:rsidRPr="00434C3C">
        <w:rPr>
          <w:rFonts w:asciiTheme="minorHAnsi" w:hAnsiTheme="minorHAnsi" w:cs="Times New Roman"/>
          <w:color w:val="008000"/>
          <w:sz w:val="28"/>
          <w:szCs w:val="28"/>
        </w:rPr>
        <w:t xml:space="preserve"> </w:t>
      </w:r>
      <w:proofErr w:type="spellStart"/>
      <w:r w:rsidRPr="00434C3C">
        <w:rPr>
          <w:rFonts w:asciiTheme="minorHAnsi" w:hAnsiTheme="minorHAnsi" w:cs="Times New Roman"/>
          <w:color w:val="008000"/>
          <w:sz w:val="28"/>
          <w:szCs w:val="28"/>
        </w:rPr>
        <w:t>виведено</w:t>
      </w:r>
      <w:proofErr w:type="spellEnd"/>
      <w:r w:rsidRPr="00434C3C">
        <w:rPr>
          <w:rFonts w:asciiTheme="minorHAnsi" w:hAnsiTheme="minorHAnsi" w:cs="Times New Roman"/>
          <w:color w:val="008000"/>
          <w:sz w:val="28"/>
          <w:szCs w:val="28"/>
        </w:rPr>
        <w:t xml:space="preserve"> -5</w:t>
      </w:r>
    </w:p>
    <w:p w14:paraId="2579896F" w14:textId="77777777" w:rsidR="00626761" w:rsidRPr="00434C3C" w:rsidRDefault="00626761" w:rsidP="00774CE2">
      <w:pPr>
        <w:jc w:val="both"/>
        <w:rPr>
          <w:rFonts w:asciiTheme="minorHAnsi" w:hAnsiTheme="minorHAnsi" w:cs="Times New Roman"/>
          <w:color w:val="008000"/>
          <w:sz w:val="28"/>
          <w:szCs w:val="28"/>
        </w:rPr>
      </w:pPr>
      <w:proofErr w:type="spellStart"/>
      <w:proofErr w:type="gramStart"/>
      <w:r w:rsidRPr="00434C3C">
        <w:rPr>
          <w:rFonts w:asciiTheme="minorHAnsi" w:hAnsiTheme="minorHAnsi" w:cs="Times New Roman"/>
          <w:sz w:val="28"/>
          <w:szCs w:val="28"/>
        </w:rPr>
        <w:t>MyFuncMultDouble</w:t>
      </w:r>
      <w:proofErr w:type="spellEnd"/>
      <w:r w:rsidRPr="00434C3C">
        <w:rPr>
          <w:rFonts w:asciiTheme="minorHAnsi" w:hAnsiTheme="minorHAnsi" w:cs="Times New Roman"/>
          <w:sz w:val="28"/>
          <w:szCs w:val="28"/>
        </w:rPr>
        <w:t>(</w:t>
      </w:r>
      <w:proofErr w:type="gramEnd"/>
      <w:r w:rsidRPr="00434C3C">
        <w:rPr>
          <w:rFonts w:asciiTheme="minorHAnsi" w:hAnsiTheme="minorHAnsi" w:cs="Times New Roman"/>
          <w:sz w:val="28"/>
          <w:szCs w:val="28"/>
        </w:rPr>
        <w:t xml:space="preserve">1.85, -2.23); </w:t>
      </w:r>
      <w:r w:rsidRPr="00434C3C">
        <w:rPr>
          <w:rFonts w:asciiTheme="minorHAnsi" w:hAnsiTheme="minorHAnsi" w:cs="Times New Roman"/>
          <w:color w:val="008000"/>
          <w:sz w:val="28"/>
          <w:szCs w:val="28"/>
        </w:rPr>
        <w:t xml:space="preserve">// </w:t>
      </w:r>
      <w:proofErr w:type="spellStart"/>
      <w:r w:rsidRPr="00434C3C">
        <w:rPr>
          <w:rFonts w:asciiTheme="minorHAnsi" w:hAnsiTheme="minorHAnsi" w:cs="Times New Roman"/>
          <w:color w:val="008000"/>
          <w:sz w:val="28"/>
          <w:szCs w:val="28"/>
        </w:rPr>
        <w:t>буде</w:t>
      </w:r>
      <w:proofErr w:type="spellEnd"/>
      <w:r w:rsidRPr="00434C3C">
        <w:rPr>
          <w:rFonts w:asciiTheme="minorHAnsi" w:hAnsiTheme="minorHAnsi" w:cs="Times New Roman"/>
          <w:color w:val="008000"/>
          <w:sz w:val="28"/>
          <w:szCs w:val="28"/>
        </w:rPr>
        <w:t xml:space="preserve"> </w:t>
      </w:r>
      <w:proofErr w:type="spellStart"/>
      <w:r w:rsidRPr="00434C3C">
        <w:rPr>
          <w:rFonts w:asciiTheme="minorHAnsi" w:hAnsiTheme="minorHAnsi" w:cs="Times New Roman"/>
          <w:color w:val="008000"/>
          <w:sz w:val="28"/>
          <w:szCs w:val="28"/>
        </w:rPr>
        <w:t>виведено</w:t>
      </w:r>
      <w:proofErr w:type="spellEnd"/>
      <w:r w:rsidRPr="00434C3C">
        <w:rPr>
          <w:rFonts w:asciiTheme="minorHAnsi" w:hAnsiTheme="minorHAnsi" w:cs="Times New Roman"/>
          <w:color w:val="008000"/>
          <w:sz w:val="28"/>
          <w:szCs w:val="28"/>
        </w:rPr>
        <w:t xml:space="preserve"> -4.1255</w:t>
      </w:r>
    </w:p>
    <w:p w14:paraId="429A38EC" w14:textId="77777777" w:rsidR="00626761" w:rsidRPr="00C210F6" w:rsidRDefault="00626761" w:rsidP="00774CE2">
      <w:pPr>
        <w:jc w:val="both"/>
        <w:rPr>
          <w:rFonts w:ascii="Times New Roman" w:hAnsi="Times New Roman" w:cs="Times New Roman"/>
          <w:sz w:val="28"/>
          <w:szCs w:val="28"/>
        </w:rPr>
      </w:pPr>
      <w:bookmarkStart w:id="23" w:name="q04"/>
      <w:bookmarkEnd w:id="23"/>
    </w:p>
    <w:p w14:paraId="31868828" w14:textId="77777777" w:rsidR="00626761" w:rsidRPr="00C210F6" w:rsidRDefault="00626761" w:rsidP="00774CE2">
      <w:pPr>
        <w:jc w:val="both"/>
        <w:rPr>
          <w:rFonts w:ascii="Times New Roman" w:hAnsi="Times New Roman" w:cs="Times New Roman"/>
          <w:sz w:val="28"/>
          <w:szCs w:val="28"/>
        </w:rPr>
      </w:pPr>
      <w:proofErr w:type="spellStart"/>
      <w:r w:rsidRPr="00C210F6">
        <w:rPr>
          <w:rFonts w:ascii="Times New Roman" w:hAnsi="Times New Roman" w:cs="Times New Roman"/>
          <w:sz w:val="28"/>
          <w:szCs w:val="28"/>
        </w:rPr>
        <w:t>Опис</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використання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функцій</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що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повертають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параметр</w:t>
      </w:r>
      <w:proofErr w:type="spellEnd"/>
    </w:p>
    <w:p w14:paraId="112238E1" w14:textId="77777777" w:rsidR="00626761" w:rsidRPr="00C210F6" w:rsidRDefault="00626761" w:rsidP="00774CE2">
      <w:pPr>
        <w:jc w:val="both"/>
        <w:rPr>
          <w:rFonts w:ascii="Times New Roman" w:hAnsi="Times New Roman" w:cs="Times New Roman"/>
          <w:sz w:val="28"/>
          <w:szCs w:val="28"/>
        </w:rPr>
      </w:pPr>
      <w:proofErr w:type="spellStart"/>
      <w:r w:rsidRPr="00C210F6">
        <w:rPr>
          <w:rFonts w:ascii="Times New Roman" w:hAnsi="Times New Roman" w:cs="Times New Roman"/>
          <w:sz w:val="28"/>
          <w:szCs w:val="28"/>
        </w:rPr>
        <w:t>Функція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може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отримувати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параметр</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значенням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або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адресою</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повертати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результат</w:t>
      </w:r>
      <w:proofErr w:type="spellEnd"/>
      <w:r w:rsidRPr="00C210F6">
        <w:rPr>
          <w:rFonts w:ascii="Times New Roman" w:hAnsi="Times New Roman" w:cs="Times New Roman"/>
          <w:sz w:val="28"/>
          <w:szCs w:val="28"/>
        </w:rPr>
        <w:t>.</w:t>
      </w:r>
    </w:p>
    <w:p w14:paraId="68ECDB1D" w14:textId="77777777" w:rsidR="00626761" w:rsidRPr="00C210F6" w:rsidRDefault="00626761" w:rsidP="00774CE2">
      <w:pPr>
        <w:jc w:val="both"/>
        <w:rPr>
          <w:rFonts w:ascii="Times New Roman" w:hAnsi="Times New Roman" w:cs="Times New Roman"/>
          <w:sz w:val="28"/>
          <w:szCs w:val="28"/>
        </w:rPr>
      </w:pPr>
      <w:proofErr w:type="spellStart"/>
      <w:r w:rsidRPr="00C210F6">
        <w:rPr>
          <w:rStyle w:val="StrongEmphasis"/>
          <w:rFonts w:ascii="Times New Roman" w:hAnsi="Times New Roman" w:cs="Times New Roman"/>
          <w:sz w:val="28"/>
          <w:szCs w:val="28"/>
        </w:rPr>
        <w:t>Приклад</w:t>
      </w:r>
      <w:proofErr w:type="spellEnd"/>
      <w:r w:rsidRPr="00C210F6">
        <w:rPr>
          <w:rStyle w:val="StrongEmphasis"/>
          <w:rFonts w:ascii="Times New Roman" w:hAnsi="Times New Roman" w:cs="Times New Roman"/>
          <w:sz w:val="28"/>
          <w:szCs w:val="28"/>
        </w:rPr>
        <w:t xml:space="preserve"> 6.</w:t>
      </w:r>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Отримання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параметру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значенням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яка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отримує</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один</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параметр</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цілого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типу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множить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його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на</w:t>
      </w:r>
      <w:proofErr w:type="spellEnd"/>
      <w:r w:rsidRPr="00C210F6">
        <w:rPr>
          <w:rFonts w:ascii="Times New Roman" w:hAnsi="Times New Roman" w:cs="Times New Roman"/>
          <w:sz w:val="28"/>
          <w:szCs w:val="28"/>
        </w:rPr>
        <w:t xml:space="preserve"> 5 і </w:t>
      </w:r>
      <w:proofErr w:type="spellStart"/>
      <w:r w:rsidRPr="00C210F6">
        <w:rPr>
          <w:rFonts w:ascii="Times New Roman" w:hAnsi="Times New Roman" w:cs="Times New Roman"/>
          <w:sz w:val="28"/>
          <w:szCs w:val="28"/>
        </w:rPr>
        <w:t>повертає</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результат</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виконує</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виведення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результату</w:t>
      </w:r>
      <w:proofErr w:type="spellEnd"/>
      <w:r w:rsidRPr="00C210F6">
        <w:rPr>
          <w:rFonts w:ascii="Times New Roman" w:hAnsi="Times New Roman" w:cs="Times New Roman"/>
          <w:sz w:val="28"/>
          <w:szCs w:val="28"/>
        </w:rPr>
        <w:t>.</w:t>
      </w:r>
    </w:p>
    <w:p w14:paraId="619EDD65" w14:textId="77777777" w:rsidR="00626761" w:rsidRPr="00434C3C" w:rsidRDefault="00626761" w:rsidP="00774CE2">
      <w:pPr>
        <w:jc w:val="both"/>
        <w:rPr>
          <w:rFonts w:asciiTheme="minorHAnsi" w:hAnsiTheme="minorHAnsi" w:cs="Times New Roman"/>
          <w:sz w:val="28"/>
          <w:szCs w:val="28"/>
        </w:rPr>
      </w:pPr>
      <w:r w:rsidRPr="00434C3C">
        <w:rPr>
          <w:rFonts w:asciiTheme="minorHAnsi" w:hAnsiTheme="minorHAnsi" w:cs="Times New Roman"/>
          <w:color w:val="008000"/>
          <w:sz w:val="28"/>
          <w:szCs w:val="28"/>
        </w:rPr>
        <w:t xml:space="preserve">// </w:t>
      </w:r>
      <w:proofErr w:type="spellStart"/>
      <w:r w:rsidRPr="00434C3C">
        <w:rPr>
          <w:rFonts w:asciiTheme="minorHAnsi" w:hAnsiTheme="minorHAnsi" w:cs="Times New Roman"/>
          <w:color w:val="008000"/>
          <w:sz w:val="28"/>
          <w:szCs w:val="28"/>
        </w:rPr>
        <w:t>функція</w:t>
      </w:r>
      <w:proofErr w:type="spellEnd"/>
      <w:r w:rsidRPr="00434C3C">
        <w:rPr>
          <w:rFonts w:asciiTheme="minorHAnsi" w:hAnsiTheme="minorHAnsi" w:cs="Times New Roman"/>
          <w:color w:val="008000"/>
          <w:sz w:val="28"/>
          <w:szCs w:val="28"/>
        </w:rPr>
        <w:t xml:space="preserve">, </w:t>
      </w:r>
      <w:proofErr w:type="spellStart"/>
      <w:r w:rsidRPr="00434C3C">
        <w:rPr>
          <w:rFonts w:asciiTheme="minorHAnsi" w:hAnsiTheme="minorHAnsi" w:cs="Times New Roman"/>
          <w:color w:val="008000"/>
          <w:sz w:val="28"/>
          <w:szCs w:val="28"/>
        </w:rPr>
        <w:t>що</w:t>
      </w:r>
      <w:proofErr w:type="spellEnd"/>
      <w:r w:rsidRPr="00434C3C">
        <w:rPr>
          <w:rFonts w:asciiTheme="minorHAnsi" w:hAnsiTheme="minorHAnsi" w:cs="Times New Roman"/>
          <w:color w:val="008000"/>
          <w:sz w:val="28"/>
          <w:szCs w:val="28"/>
        </w:rPr>
        <w:t xml:space="preserve"> </w:t>
      </w:r>
      <w:proofErr w:type="spellStart"/>
      <w:r w:rsidRPr="00434C3C">
        <w:rPr>
          <w:rFonts w:asciiTheme="minorHAnsi" w:hAnsiTheme="minorHAnsi" w:cs="Times New Roman"/>
          <w:color w:val="008000"/>
          <w:sz w:val="28"/>
          <w:szCs w:val="28"/>
        </w:rPr>
        <w:t>множить</w:t>
      </w:r>
      <w:proofErr w:type="spellEnd"/>
      <w:r w:rsidRPr="00434C3C">
        <w:rPr>
          <w:rFonts w:asciiTheme="minorHAnsi" w:hAnsiTheme="minorHAnsi" w:cs="Times New Roman"/>
          <w:color w:val="008000"/>
          <w:sz w:val="28"/>
          <w:szCs w:val="28"/>
        </w:rPr>
        <w:t xml:space="preserve"> </w:t>
      </w:r>
      <w:proofErr w:type="spellStart"/>
      <w:r w:rsidRPr="00434C3C">
        <w:rPr>
          <w:rFonts w:asciiTheme="minorHAnsi" w:hAnsiTheme="minorHAnsi" w:cs="Times New Roman"/>
          <w:color w:val="008000"/>
          <w:sz w:val="28"/>
          <w:szCs w:val="28"/>
        </w:rPr>
        <w:t>параметр</w:t>
      </w:r>
      <w:proofErr w:type="spellEnd"/>
      <w:r w:rsidRPr="00434C3C">
        <w:rPr>
          <w:rFonts w:asciiTheme="minorHAnsi" w:hAnsiTheme="minorHAnsi" w:cs="Times New Roman"/>
          <w:color w:val="008000"/>
          <w:sz w:val="28"/>
          <w:szCs w:val="28"/>
        </w:rPr>
        <w:t xml:space="preserve"> </w:t>
      </w:r>
      <w:proofErr w:type="spellStart"/>
      <w:r w:rsidRPr="00434C3C">
        <w:rPr>
          <w:rFonts w:asciiTheme="minorHAnsi" w:hAnsiTheme="minorHAnsi" w:cs="Times New Roman"/>
          <w:color w:val="008000"/>
          <w:sz w:val="28"/>
          <w:szCs w:val="28"/>
        </w:rPr>
        <w:t>на</w:t>
      </w:r>
      <w:proofErr w:type="spellEnd"/>
      <w:r w:rsidRPr="00434C3C">
        <w:rPr>
          <w:rFonts w:asciiTheme="minorHAnsi" w:hAnsiTheme="minorHAnsi" w:cs="Times New Roman"/>
          <w:color w:val="008000"/>
          <w:sz w:val="28"/>
          <w:szCs w:val="28"/>
        </w:rPr>
        <w:t xml:space="preserve"> 5</w:t>
      </w:r>
    </w:p>
    <w:p w14:paraId="26A0612E" w14:textId="77777777" w:rsidR="00626761" w:rsidRPr="00434C3C" w:rsidRDefault="00626761" w:rsidP="00774CE2">
      <w:pPr>
        <w:jc w:val="both"/>
        <w:rPr>
          <w:rFonts w:asciiTheme="minorHAnsi" w:hAnsiTheme="minorHAnsi" w:cs="Times New Roman"/>
          <w:sz w:val="28"/>
          <w:szCs w:val="28"/>
        </w:rPr>
      </w:pPr>
      <w:r w:rsidRPr="00434C3C">
        <w:rPr>
          <w:rFonts w:asciiTheme="minorHAnsi" w:hAnsiTheme="minorHAnsi" w:cs="Times New Roman"/>
          <w:color w:val="0000FF"/>
          <w:sz w:val="28"/>
          <w:szCs w:val="28"/>
        </w:rPr>
        <w:t>int</w:t>
      </w:r>
      <w:r w:rsidRPr="00434C3C">
        <w:rPr>
          <w:rFonts w:asciiTheme="minorHAnsi" w:hAnsiTheme="minorHAnsi" w:cs="Times New Roman"/>
          <w:sz w:val="28"/>
          <w:szCs w:val="28"/>
        </w:rPr>
        <w:t xml:space="preserve"> Mult5(</w:t>
      </w:r>
      <w:r w:rsidRPr="00434C3C">
        <w:rPr>
          <w:rFonts w:asciiTheme="minorHAnsi" w:hAnsiTheme="minorHAnsi" w:cs="Times New Roman"/>
          <w:color w:val="0000FF"/>
          <w:sz w:val="28"/>
          <w:szCs w:val="28"/>
        </w:rPr>
        <w:t>int</w:t>
      </w:r>
      <w:r w:rsidRPr="00434C3C">
        <w:rPr>
          <w:rFonts w:asciiTheme="minorHAnsi" w:hAnsiTheme="minorHAnsi" w:cs="Times New Roman"/>
          <w:sz w:val="28"/>
          <w:szCs w:val="28"/>
        </w:rPr>
        <w:t xml:space="preserve"> </w:t>
      </w:r>
      <w:proofErr w:type="gramStart"/>
      <w:r w:rsidRPr="00434C3C">
        <w:rPr>
          <w:rFonts w:asciiTheme="minorHAnsi" w:hAnsiTheme="minorHAnsi" w:cs="Times New Roman"/>
          <w:sz w:val="28"/>
          <w:szCs w:val="28"/>
        </w:rPr>
        <w:t>d){</w:t>
      </w:r>
      <w:proofErr w:type="gramEnd"/>
    </w:p>
    <w:p w14:paraId="71BCF45B" w14:textId="77777777" w:rsidR="00626761" w:rsidRPr="00434C3C" w:rsidRDefault="00626761" w:rsidP="00774CE2">
      <w:pPr>
        <w:jc w:val="both"/>
        <w:rPr>
          <w:rFonts w:asciiTheme="minorHAnsi" w:hAnsiTheme="minorHAnsi" w:cs="Times New Roman"/>
          <w:sz w:val="28"/>
          <w:szCs w:val="28"/>
        </w:rPr>
      </w:pPr>
      <w:r w:rsidRPr="00434C3C">
        <w:rPr>
          <w:rFonts w:asciiTheme="minorHAnsi" w:hAnsiTheme="minorHAnsi" w:cs="Times New Roman"/>
          <w:sz w:val="28"/>
          <w:szCs w:val="28"/>
          <w:lang w:eastAsia="en-US"/>
        </w:rPr>
        <w:t xml:space="preserve">    </w:t>
      </w:r>
      <w:r w:rsidRPr="00434C3C">
        <w:rPr>
          <w:rFonts w:asciiTheme="minorHAnsi" w:hAnsiTheme="minorHAnsi" w:cs="Times New Roman"/>
          <w:color w:val="0000FF"/>
          <w:sz w:val="28"/>
          <w:szCs w:val="28"/>
        </w:rPr>
        <w:t>int</w:t>
      </w:r>
      <w:r w:rsidRPr="00434C3C">
        <w:rPr>
          <w:rFonts w:asciiTheme="minorHAnsi" w:hAnsiTheme="minorHAnsi" w:cs="Times New Roman"/>
          <w:sz w:val="28"/>
          <w:szCs w:val="28"/>
        </w:rPr>
        <w:t xml:space="preserve"> res;</w:t>
      </w:r>
    </w:p>
    <w:p w14:paraId="78F72E4F" w14:textId="77777777" w:rsidR="00626761" w:rsidRPr="00434C3C" w:rsidRDefault="00626761" w:rsidP="00774CE2">
      <w:pPr>
        <w:jc w:val="both"/>
        <w:rPr>
          <w:rFonts w:asciiTheme="minorHAnsi" w:hAnsiTheme="minorHAnsi" w:cs="Times New Roman"/>
          <w:sz w:val="28"/>
          <w:szCs w:val="28"/>
        </w:rPr>
      </w:pPr>
      <w:r w:rsidRPr="00434C3C">
        <w:rPr>
          <w:rFonts w:asciiTheme="minorHAnsi" w:hAnsiTheme="minorHAnsi" w:cs="Times New Roman"/>
          <w:sz w:val="28"/>
          <w:szCs w:val="28"/>
          <w:lang w:eastAsia="en-US"/>
        </w:rPr>
        <w:t xml:space="preserve">    </w:t>
      </w:r>
      <w:r w:rsidRPr="00434C3C">
        <w:rPr>
          <w:rFonts w:asciiTheme="minorHAnsi" w:hAnsiTheme="minorHAnsi" w:cs="Times New Roman"/>
          <w:sz w:val="28"/>
          <w:szCs w:val="28"/>
        </w:rPr>
        <w:t>res = d * 5;</w:t>
      </w:r>
    </w:p>
    <w:p w14:paraId="3DB8723A" w14:textId="77777777" w:rsidR="00626761" w:rsidRPr="00434C3C" w:rsidRDefault="00626761" w:rsidP="00774CE2">
      <w:pPr>
        <w:jc w:val="both"/>
        <w:rPr>
          <w:rFonts w:asciiTheme="minorHAnsi" w:hAnsiTheme="minorHAnsi" w:cs="Times New Roman"/>
          <w:sz w:val="28"/>
          <w:szCs w:val="28"/>
        </w:rPr>
      </w:pPr>
      <w:r w:rsidRPr="00434C3C">
        <w:rPr>
          <w:rFonts w:asciiTheme="minorHAnsi" w:hAnsiTheme="minorHAnsi" w:cs="Times New Roman"/>
          <w:sz w:val="28"/>
          <w:szCs w:val="28"/>
          <w:lang w:eastAsia="en-US"/>
        </w:rPr>
        <w:t xml:space="preserve">    </w:t>
      </w:r>
      <w:r w:rsidRPr="00434C3C">
        <w:rPr>
          <w:rFonts w:asciiTheme="minorHAnsi" w:hAnsiTheme="minorHAnsi" w:cs="Times New Roman"/>
          <w:color w:val="0000FF"/>
          <w:sz w:val="28"/>
          <w:szCs w:val="28"/>
        </w:rPr>
        <w:t>return</w:t>
      </w:r>
      <w:r w:rsidRPr="00434C3C">
        <w:rPr>
          <w:rFonts w:asciiTheme="minorHAnsi" w:hAnsiTheme="minorHAnsi" w:cs="Times New Roman"/>
          <w:sz w:val="28"/>
          <w:szCs w:val="28"/>
        </w:rPr>
        <w:t xml:space="preserve"> res; </w:t>
      </w:r>
      <w:r w:rsidRPr="00434C3C">
        <w:rPr>
          <w:rFonts w:asciiTheme="minorHAnsi" w:hAnsiTheme="minorHAnsi" w:cs="Times New Roman"/>
          <w:color w:val="008000"/>
          <w:sz w:val="28"/>
          <w:szCs w:val="28"/>
        </w:rPr>
        <w:t xml:space="preserve">// </w:t>
      </w:r>
      <w:proofErr w:type="spellStart"/>
      <w:r w:rsidRPr="00434C3C">
        <w:rPr>
          <w:rFonts w:asciiTheme="minorHAnsi" w:hAnsiTheme="minorHAnsi" w:cs="Times New Roman"/>
          <w:color w:val="008000"/>
          <w:sz w:val="28"/>
          <w:szCs w:val="28"/>
        </w:rPr>
        <w:t>повернення</w:t>
      </w:r>
      <w:proofErr w:type="spellEnd"/>
      <w:r w:rsidRPr="00434C3C">
        <w:rPr>
          <w:rFonts w:asciiTheme="minorHAnsi" w:hAnsiTheme="minorHAnsi" w:cs="Times New Roman"/>
          <w:color w:val="008000"/>
          <w:sz w:val="28"/>
          <w:szCs w:val="28"/>
        </w:rPr>
        <w:t xml:space="preserve"> </w:t>
      </w:r>
      <w:proofErr w:type="spellStart"/>
      <w:r w:rsidRPr="00434C3C">
        <w:rPr>
          <w:rFonts w:asciiTheme="minorHAnsi" w:hAnsiTheme="minorHAnsi" w:cs="Times New Roman"/>
          <w:color w:val="008000"/>
          <w:sz w:val="28"/>
          <w:szCs w:val="28"/>
        </w:rPr>
        <w:t>результату</w:t>
      </w:r>
      <w:proofErr w:type="spellEnd"/>
    </w:p>
    <w:p w14:paraId="6802F9B4" w14:textId="77777777" w:rsidR="00626761" w:rsidRPr="00434C3C" w:rsidRDefault="00626761" w:rsidP="00774CE2">
      <w:pPr>
        <w:jc w:val="both"/>
        <w:rPr>
          <w:rFonts w:asciiTheme="minorHAnsi" w:hAnsiTheme="minorHAnsi" w:cs="Times New Roman"/>
          <w:sz w:val="28"/>
          <w:szCs w:val="28"/>
        </w:rPr>
      </w:pPr>
      <w:r w:rsidRPr="00434C3C">
        <w:rPr>
          <w:rFonts w:asciiTheme="minorHAnsi" w:hAnsiTheme="minorHAnsi" w:cs="Times New Roman"/>
          <w:sz w:val="28"/>
          <w:szCs w:val="28"/>
        </w:rPr>
        <w:t>}</w:t>
      </w:r>
    </w:p>
    <w:p w14:paraId="5532580A" w14:textId="77777777" w:rsidR="00626761" w:rsidRPr="00C210F6" w:rsidRDefault="00626761" w:rsidP="00774CE2">
      <w:pPr>
        <w:jc w:val="both"/>
        <w:rPr>
          <w:rFonts w:ascii="Times New Roman" w:hAnsi="Times New Roman" w:cs="Times New Roman"/>
          <w:sz w:val="28"/>
          <w:szCs w:val="28"/>
        </w:rPr>
      </w:pPr>
      <w:proofErr w:type="spellStart"/>
      <w:r w:rsidRPr="00C210F6">
        <w:rPr>
          <w:rFonts w:ascii="Times New Roman" w:hAnsi="Times New Roman" w:cs="Times New Roman"/>
          <w:sz w:val="28"/>
          <w:szCs w:val="28"/>
        </w:rPr>
        <w:t>Виклик</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з </w:t>
      </w:r>
      <w:proofErr w:type="spellStart"/>
      <w:r w:rsidRPr="00C210F6">
        <w:rPr>
          <w:rFonts w:ascii="Times New Roman" w:hAnsi="Times New Roman" w:cs="Times New Roman"/>
          <w:sz w:val="28"/>
          <w:szCs w:val="28"/>
        </w:rPr>
        <w:t>іншого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програмного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коду</w:t>
      </w:r>
      <w:proofErr w:type="spellEnd"/>
    </w:p>
    <w:p w14:paraId="076855D2" w14:textId="77777777" w:rsidR="00626761" w:rsidRPr="00434C3C" w:rsidRDefault="00626761" w:rsidP="00774CE2">
      <w:pPr>
        <w:jc w:val="both"/>
        <w:rPr>
          <w:rFonts w:asciiTheme="minorHAnsi" w:hAnsiTheme="minorHAnsi" w:cs="Times New Roman"/>
          <w:sz w:val="28"/>
          <w:szCs w:val="28"/>
        </w:rPr>
      </w:pPr>
      <w:r w:rsidRPr="00434C3C">
        <w:rPr>
          <w:rFonts w:asciiTheme="minorHAnsi" w:hAnsiTheme="minorHAnsi" w:cs="Times New Roman"/>
          <w:color w:val="008000"/>
          <w:sz w:val="28"/>
          <w:szCs w:val="28"/>
        </w:rPr>
        <w:t xml:space="preserve">// </w:t>
      </w:r>
      <w:proofErr w:type="spellStart"/>
      <w:r w:rsidRPr="00434C3C">
        <w:rPr>
          <w:rFonts w:asciiTheme="minorHAnsi" w:hAnsiTheme="minorHAnsi" w:cs="Times New Roman"/>
          <w:color w:val="008000"/>
          <w:sz w:val="28"/>
          <w:szCs w:val="28"/>
        </w:rPr>
        <w:t>виклик</w:t>
      </w:r>
      <w:proofErr w:type="spellEnd"/>
      <w:r w:rsidRPr="00434C3C">
        <w:rPr>
          <w:rFonts w:asciiTheme="minorHAnsi" w:hAnsiTheme="minorHAnsi" w:cs="Times New Roman"/>
          <w:color w:val="008000"/>
          <w:sz w:val="28"/>
          <w:szCs w:val="28"/>
        </w:rPr>
        <w:t xml:space="preserve"> </w:t>
      </w:r>
      <w:proofErr w:type="spellStart"/>
      <w:r w:rsidRPr="00434C3C">
        <w:rPr>
          <w:rFonts w:asciiTheme="minorHAnsi" w:hAnsiTheme="minorHAnsi" w:cs="Times New Roman"/>
          <w:color w:val="008000"/>
          <w:sz w:val="28"/>
          <w:szCs w:val="28"/>
        </w:rPr>
        <w:t>функції</w:t>
      </w:r>
      <w:proofErr w:type="spellEnd"/>
      <w:r w:rsidRPr="00434C3C">
        <w:rPr>
          <w:rFonts w:asciiTheme="minorHAnsi" w:hAnsiTheme="minorHAnsi" w:cs="Times New Roman"/>
          <w:color w:val="008000"/>
          <w:sz w:val="28"/>
          <w:szCs w:val="28"/>
        </w:rPr>
        <w:t xml:space="preserve"> з </w:t>
      </w:r>
      <w:proofErr w:type="spellStart"/>
      <w:r w:rsidRPr="00434C3C">
        <w:rPr>
          <w:rFonts w:asciiTheme="minorHAnsi" w:hAnsiTheme="minorHAnsi" w:cs="Times New Roman"/>
          <w:color w:val="008000"/>
          <w:sz w:val="28"/>
          <w:szCs w:val="28"/>
        </w:rPr>
        <w:t>іншого</w:t>
      </w:r>
      <w:proofErr w:type="spellEnd"/>
      <w:r w:rsidRPr="00434C3C">
        <w:rPr>
          <w:rFonts w:asciiTheme="minorHAnsi" w:hAnsiTheme="minorHAnsi" w:cs="Times New Roman"/>
          <w:color w:val="008000"/>
          <w:sz w:val="28"/>
          <w:szCs w:val="28"/>
        </w:rPr>
        <w:t xml:space="preserve"> </w:t>
      </w:r>
      <w:proofErr w:type="spellStart"/>
      <w:r w:rsidRPr="00434C3C">
        <w:rPr>
          <w:rFonts w:asciiTheme="minorHAnsi" w:hAnsiTheme="minorHAnsi" w:cs="Times New Roman"/>
          <w:color w:val="008000"/>
          <w:sz w:val="28"/>
          <w:szCs w:val="28"/>
        </w:rPr>
        <w:t>програмного</w:t>
      </w:r>
      <w:proofErr w:type="spellEnd"/>
      <w:r w:rsidRPr="00434C3C">
        <w:rPr>
          <w:rFonts w:asciiTheme="minorHAnsi" w:hAnsiTheme="minorHAnsi" w:cs="Times New Roman"/>
          <w:color w:val="008000"/>
          <w:sz w:val="28"/>
          <w:szCs w:val="28"/>
        </w:rPr>
        <w:t xml:space="preserve"> </w:t>
      </w:r>
      <w:proofErr w:type="spellStart"/>
      <w:r w:rsidRPr="00434C3C">
        <w:rPr>
          <w:rFonts w:asciiTheme="minorHAnsi" w:hAnsiTheme="minorHAnsi" w:cs="Times New Roman"/>
          <w:color w:val="008000"/>
          <w:sz w:val="28"/>
          <w:szCs w:val="28"/>
        </w:rPr>
        <w:t>коду</w:t>
      </w:r>
      <w:proofErr w:type="spellEnd"/>
    </w:p>
    <w:p w14:paraId="48B11921" w14:textId="77777777" w:rsidR="00626761" w:rsidRPr="00434C3C" w:rsidRDefault="00626761" w:rsidP="00774CE2">
      <w:pPr>
        <w:jc w:val="both"/>
        <w:rPr>
          <w:rFonts w:asciiTheme="minorHAnsi" w:hAnsiTheme="minorHAnsi" w:cs="Times New Roman"/>
          <w:sz w:val="28"/>
          <w:szCs w:val="28"/>
        </w:rPr>
      </w:pPr>
      <w:r w:rsidRPr="00434C3C">
        <w:rPr>
          <w:rFonts w:asciiTheme="minorHAnsi" w:hAnsiTheme="minorHAnsi" w:cs="Times New Roman"/>
          <w:color w:val="0000FF"/>
          <w:sz w:val="28"/>
          <w:szCs w:val="28"/>
        </w:rPr>
        <w:t>int</w:t>
      </w:r>
      <w:r w:rsidRPr="00434C3C">
        <w:rPr>
          <w:rFonts w:asciiTheme="minorHAnsi" w:hAnsiTheme="minorHAnsi" w:cs="Times New Roman"/>
          <w:sz w:val="28"/>
          <w:szCs w:val="28"/>
        </w:rPr>
        <w:t xml:space="preserve"> x, y;</w:t>
      </w:r>
    </w:p>
    <w:p w14:paraId="4D1DD789" w14:textId="77777777" w:rsidR="00626761" w:rsidRPr="00434C3C" w:rsidRDefault="00626761" w:rsidP="00774CE2">
      <w:pPr>
        <w:jc w:val="both"/>
        <w:rPr>
          <w:rFonts w:asciiTheme="minorHAnsi" w:hAnsiTheme="minorHAnsi" w:cs="Times New Roman"/>
          <w:sz w:val="28"/>
          <w:szCs w:val="28"/>
        </w:rPr>
      </w:pPr>
      <w:r w:rsidRPr="00434C3C">
        <w:rPr>
          <w:rFonts w:asciiTheme="minorHAnsi" w:hAnsiTheme="minorHAnsi" w:cs="Times New Roman"/>
          <w:sz w:val="28"/>
          <w:szCs w:val="28"/>
        </w:rPr>
        <w:t>x = 20;</w:t>
      </w:r>
    </w:p>
    <w:p w14:paraId="0CE286BA" w14:textId="77777777" w:rsidR="00626761" w:rsidRPr="00434C3C" w:rsidRDefault="00626761" w:rsidP="00774CE2">
      <w:pPr>
        <w:jc w:val="both"/>
        <w:rPr>
          <w:rFonts w:asciiTheme="minorHAnsi" w:hAnsiTheme="minorHAnsi" w:cs="Times New Roman"/>
          <w:sz w:val="28"/>
          <w:szCs w:val="28"/>
        </w:rPr>
      </w:pPr>
      <w:r w:rsidRPr="00434C3C">
        <w:rPr>
          <w:rFonts w:asciiTheme="minorHAnsi" w:hAnsiTheme="minorHAnsi" w:cs="Times New Roman"/>
          <w:sz w:val="28"/>
          <w:szCs w:val="28"/>
        </w:rPr>
        <w:t>y = Mult5(x</w:t>
      </w:r>
      <w:proofErr w:type="gramStart"/>
      <w:r w:rsidRPr="00434C3C">
        <w:rPr>
          <w:rFonts w:asciiTheme="minorHAnsi" w:hAnsiTheme="minorHAnsi" w:cs="Times New Roman"/>
          <w:sz w:val="28"/>
          <w:szCs w:val="28"/>
        </w:rPr>
        <w:t xml:space="preserve">);   </w:t>
      </w:r>
      <w:proofErr w:type="gramEnd"/>
      <w:r w:rsidRPr="00434C3C">
        <w:rPr>
          <w:rFonts w:asciiTheme="minorHAnsi" w:hAnsiTheme="minorHAnsi" w:cs="Times New Roman"/>
          <w:color w:val="008000"/>
          <w:sz w:val="28"/>
          <w:szCs w:val="28"/>
        </w:rPr>
        <w:t>// y = 100</w:t>
      </w:r>
    </w:p>
    <w:p w14:paraId="69574CE2" w14:textId="77777777" w:rsidR="00626761" w:rsidRPr="00434C3C" w:rsidRDefault="00626761" w:rsidP="00774CE2">
      <w:pPr>
        <w:jc w:val="both"/>
        <w:rPr>
          <w:rFonts w:asciiTheme="minorHAnsi" w:hAnsiTheme="minorHAnsi" w:cs="Times New Roman"/>
          <w:sz w:val="28"/>
          <w:szCs w:val="28"/>
        </w:rPr>
      </w:pPr>
      <w:r w:rsidRPr="00434C3C">
        <w:rPr>
          <w:rFonts w:asciiTheme="minorHAnsi" w:hAnsiTheme="minorHAnsi" w:cs="Times New Roman"/>
          <w:sz w:val="28"/>
          <w:szCs w:val="28"/>
        </w:rPr>
        <w:t xml:space="preserve">y = Mult5(-15); </w:t>
      </w:r>
      <w:r w:rsidRPr="00434C3C">
        <w:rPr>
          <w:rFonts w:asciiTheme="minorHAnsi" w:hAnsiTheme="minorHAnsi" w:cs="Times New Roman"/>
          <w:color w:val="008000"/>
          <w:sz w:val="28"/>
          <w:szCs w:val="28"/>
        </w:rPr>
        <w:t>// y = -75</w:t>
      </w:r>
    </w:p>
    <w:p w14:paraId="552D6699" w14:textId="77777777" w:rsidR="00626761" w:rsidRPr="00434C3C" w:rsidRDefault="00626761" w:rsidP="00774CE2">
      <w:pPr>
        <w:jc w:val="both"/>
        <w:rPr>
          <w:rStyle w:val="StrongEmphasis"/>
          <w:rFonts w:asciiTheme="minorHAnsi" w:hAnsiTheme="minorHAnsi" w:cs="Times New Roman"/>
          <w:sz w:val="28"/>
          <w:szCs w:val="28"/>
        </w:rPr>
      </w:pPr>
    </w:p>
    <w:p w14:paraId="49C5D605" w14:textId="77777777" w:rsidR="00626761" w:rsidRPr="00C210F6" w:rsidRDefault="00626761" w:rsidP="00774CE2">
      <w:pPr>
        <w:jc w:val="both"/>
        <w:rPr>
          <w:rFonts w:ascii="Times New Roman" w:hAnsi="Times New Roman" w:cs="Times New Roman"/>
          <w:sz w:val="28"/>
          <w:szCs w:val="28"/>
        </w:rPr>
      </w:pPr>
      <w:proofErr w:type="spellStart"/>
      <w:r w:rsidRPr="00C210F6">
        <w:rPr>
          <w:rStyle w:val="StrongEmphasis"/>
          <w:rFonts w:ascii="Times New Roman" w:hAnsi="Times New Roman" w:cs="Times New Roman"/>
          <w:sz w:val="28"/>
          <w:szCs w:val="28"/>
        </w:rPr>
        <w:t>Приклад</w:t>
      </w:r>
      <w:proofErr w:type="spellEnd"/>
      <w:r w:rsidRPr="00C210F6">
        <w:rPr>
          <w:rStyle w:val="StrongEmphasis"/>
          <w:rFonts w:ascii="Times New Roman" w:hAnsi="Times New Roman" w:cs="Times New Roman"/>
          <w:sz w:val="28"/>
          <w:szCs w:val="28"/>
        </w:rPr>
        <w:t xml:space="preserve"> 7.</w:t>
      </w:r>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обчислення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значення</w:t>
      </w:r>
      <w:proofErr w:type="spellEnd"/>
      <w:r w:rsidRPr="00C210F6">
        <w:rPr>
          <w:rFonts w:ascii="Times New Roman" w:hAnsi="Times New Roman" w:cs="Times New Roman"/>
          <w:sz w:val="28"/>
          <w:szCs w:val="28"/>
        </w:rPr>
        <w:t xml:space="preserve"> </w:t>
      </w:r>
      <w:r w:rsidRPr="00C210F6">
        <w:rPr>
          <w:rFonts w:ascii="Times New Roman" w:hAnsi="Times New Roman" w:cs="Times New Roman"/>
          <w:color w:val="0000FF"/>
          <w:sz w:val="28"/>
          <w:szCs w:val="28"/>
        </w:rPr>
        <w:t>y = sign(x)</w:t>
      </w:r>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що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визначається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правилом</w:t>
      </w:r>
      <w:proofErr w:type="spellEnd"/>
      <w:r w:rsidRPr="00C210F6">
        <w:rPr>
          <w:rFonts w:ascii="Times New Roman" w:hAnsi="Times New Roman" w:cs="Times New Roman"/>
          <w:sz w:val="28"/>
          <w:szCs w:val="28"/>
        </w:rPr>
        <w:t>:</w:t>
      </w:r>
    </w:p>
    <w:p w14:paraId="45B060DF" w14:textId="77777777" w:rsidR="00626761" w:rsidRPr="00C210F6" w:rsidRDefault="00626761" w:rsidP="00774CE2">
      <w:pPr>
        <w:jc w:val="both"/>
        <w:rPr>
          <w:rFonts w:ascii="Times New Roman" w:hAnsi="Times New Roman" w:cs="Times New Roman"/>
          <w:sz w:val="28"/>
          <w:szCs w:val="28"/>
        </w:rPr>
      </w:pPr>
      <w:proofErr w:type="spellStart"/>
      <w:r w:rsidRPr="00C210F6">
        <w:rPr>
          <w:rFonts w:ascii="Times New Roman" w:hAnsi="Times New Roman" w:cs="Times New Roman"/>
          <w:sz w:val="28"/>
          <w:szCs w:val="28"/>
        </w:rPr>
        <w:t>Реалізація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w:t>
      </w:r>
    </w:p>
    <w:p w14:paraId="1A8129CC" w14:textId="77777777" w:rsidR="00626761" w:rsidRPr="00434C3C" w:rsidRDefault="00626761" w:rsidP="00774CE2">
      <w:pPr>
        <w:jc w:val="both"/>
        <w:rPr>
          <w:rFonts w:asciiTheme="minorHAnsi" w:hAnsiTheme="minorHAnsi" w:cs="Times New Roman"/>
          <w:sz w:val="28"/>
          <w:szCs w:val="28"/>
        </w:rPr>
      </w:pPr>
      <w:r w:rsidRPr="00434C3C">
        <w:rPr>
          <w:rFonts w:asciiTheme="minorHAnsi" w:hAnsiTheme="minorHAnsi" w:cs="Times New Roman"/>
          <w:color w:val="0000FF"/>
          <w:sz w:val="28"/>
          <w:szCs w:val="28"/>
        </w:rPr>
        <w:t>int</w:t>
      </w:r>
      <w:r w:rsidRPr="00434C3C">
        <w:rPr>
          <w:rFonts w:asciiTheme="minorHAnsi" w:hAnsiTheme="minorHAnsi" w:cs="Times New Roman"/>
          <w:sz w:val="28"/>
          <w:szCs w:val="28"/>
        </w:rPr>
        <w:t xml:space="preserve"> </w:t>
      </w:r>
      <w:proofErr w:type="gramStart"/>
      <w:r w:rsidRPr="00434C3C">
        <w:rPr>
          <w:rFonts w:asciiTheme="minorHAnsi" w:hAnsiTheme="minorHAnsi" w:cs="Times New Roman"/>
          <w:sz w:val="28"/>
          <w:szCs w:val="28"/>
        </w:rPr>
        <w:t>sign(</w:t>
      </w:r>
      <w:proofErr w:type="gramEnd"/>
      <w:r w:rsidRPr="00434C3C">
        <w:rPr>
          <w:rFonts w:asciiTheme="minorHAnsi" w:hAnsiTheme="minorHAnsi" w:cs="Times New Roman"/>
          <w:color w:val="0000FF"/>
          <w:sz w:val="28"/>
          <w:szCs w:val="28"/>
        </w:rPr>
        <w:t>float</w:t>
      </w:r>
      <w:r w:rsidRPr="00434C3C">
        <w:rPr>
          <w:rFonts w:asciiTheme="minorHAnsi" w:hAnsiTheme="minorHAnsi" w:cs="Times New Roman"/>
          <w:sz w:val="28"/>
          <w:szCs w:val="28"/>
        </w:rPr>
        <w:t xml:space="preserve"> x)</w:t>
      </w:r>
    </w:p>
    <w:p w14:paraId="682D4854" w14:textId="77777777" w:rsidR="00626761" w:rsidRPr="00434C3C" w:rsidRDefault="00626761" w:rsidP="00774CE2">
      <w:pPr>
        <w:jc w:val="both"/>
        <w:rPr>
          <w:rFonts w:asciiTheme="minorHAnsi" w:hAnsiTheme="minorHAnsi" w:cs="Times New Roman"/>
          <w:sz w:val="28"/>
          <w:szCs w:val="28"/>
        </w:rPr>
      </w:pPr>
      <w:proofErr w:type="gramStart"/>
      <w:r w:rsidRPr="00434C3C">
        <w:rPr>
          <w:rFonts w:asciiTheme="minorHAnsi" w:hAnsiTheme="minorHAnsi" w:cs="Times New Roman"/>
          <w:sz w:val="28"/>
          <w:szCs w:val="28"/>
        </w:rPr>
        <w:t>{</w:t>
      </w:r>
      <w:r w:rsidRPr="00434C3C">
        <w:rPr>
          <w:rFonts w:asciiTheme="minorHAnsi" w:hAnsiTheme="minorHAnsi" w:cs="Times New Roman"/>
          <w:sz w:val="28"/>
          <w:szCs w:val="28"/>
          <w:lang w:eastAsia="en-US"/>
        </w:rPr>
        <w:t xml:space="preserve">  </w:t>
      </w:r>
      <w:proofErr w:type="gramEnd"/>
      <w:r w:rsidRPr="00434C3C">
        <w:rPr>
          <w:rFonts w:asciiTheme="minorHAnsi" w:hAnsiTheme="minorHAnsi" w:cs="Times New Roman"/>
          <w:sz w:val="28"/>
          <w:szCs w:val="28"/>
          <w:lang w:eastAsia="en-US"/>
        </w:rPr>
        <w:t xml:space="preserve">  </w:t>
      </w:r>
      <w:r w:rsidRPr="00434C3C">
        <w:rPr>
          <w:rFonts w:asciiTheme="minorHAnsi" w:hAnsiTheme="minorHAnsi" w:cs="Times New Roman"/>
          <w:color w:val="0000FF"/>
          <w:sz w:val="28"/>
          <w:szCs w:val="28"/>
        </w:rPr>
        <w:t>if</w:t>
      </w:r>
      <w:r w:rsidRPr="00434C3C">
        <w:rPr>
          <w:rFonts w:asciiTheme="minorHAnsi" w:hAnsiTheme="minorHAnsi" w:cs="Times New Roman"/>
          <w:sz w:val="28"/>
          <w:szCs w:val="28"/>
        </w:rPr>
        <w:t xml:space="preserve"> (x&lt;0) </w:t>
      </w:r>
      <w:r w:rsidRPr="00434C3C">
        <w:rPr>
          <w:rFonts w:asciiTheme="minorHAnsi" w:hAnsiTheme="minorHAnsi" w:cs="Times New Roman"/>
          <w:color w:val="0000FF"/>
          <w:sz w:val="28"/>
          <w:szCs w:val="28"/>
        </w:rPr>
        <w:t>return</w:t>
      </w:r>
      <w:r w:rsidRPr="00434C3C">
        <w:rPr>
          <w:rFonts w:asciiTheme="minorHAnsi" w:hAnsiTheme="minorHAnsi" w:cs="Times New Roman"/>
          <w:sz w:val="28"/>
          <w:szCs w:val="28"/>
        </w:rPr>
        <w:t xml:space="preserve"> -1;</w:t>
      </w:r>
    </w:p>
    <w:p w14:paraId="2C3CBAD3" w14:textId="77777777" w:rsidR="00626761" w:rsidRPr="00434C3C" w:rsidRDefault="00626761" w:rsidP="00774CE2">
      <w:pPr>
        <w:jc w:val="both"/>
        <w:rPr>
          <w:rFonts w:asciiTheme="minorHAnsi" w:hAnsiTheme="minorHAnsi" w:cs="Times New Roman"/>
          <w:sz w:val="28"/>
          <w:szCs w:val="28"/>
        </w:rPr>
      </w:pPr>
      <w:r w:rsidRPr="00434C3C">
        <w:rPr>
          <w:rFonts w:asciiTheme="minorHAnsi" w:hAnsiTheme="minorHAnsi" w:cs="Times New Roman"/>
          <w:sz w:val="28"/>
          <w:szCs w:val="28"/>
          <w:lang w:eastAsia="en-US"/>
        </w:rPr>
        <w:t xml:space="preserve">    </w:t>
      </w:r>
      <w:r w:rsidRPr="00434C3C">
        <w:rPr>
          <w:rFonts w:asciiTheme="minorHAnsi" w:hAnsiTheme="minorHAnsi" w:cs="Times New Roman"/>
          <w:color w:val="0000FF"/>
          <w:sz w:val="28"/>
          <w:szCs w:val="28"/>
        </w:rPr>
        <w:t>if</w:t>
      </w:r>
      <w:r w:rsidRPr="00434C3C">
        <w:rPr>
          <w:rFonts w:asciiTheme="minorHAnsi" w:hAnsiTheme="minorHAnsi" w:cs="Times New Roman"/>
          <w:sz w:val="28"/>
          <w:szCs w:val="28"/>
        </w:rPr>
        <w:t xml:space="preserve"> (x==0) </w:t>
      </w:r>
      <w:r w:rsidRPr="00434C3C">
        <w:rPr>
          <w:rFonts w:asciiTheme="minorHAnsi" w:hAnsiTheme="minorHAnsi" w:cs="Times New Roman"/>
          <w:color w:val="0000FF"/>
          <w:sz w:val="28"/>
          <w:szCs w:val="28"/>
        </w:rPr>
        <w:t>return</w:t>
      </w:r>
      <w:r w:rsidRPr="00434C3C">
        <w:rPr>
          <w:rFonts w:asciiTheme="minorHAnsi" w:hAnsiTheme="minorHAnsi" w:cs="Times New Roman"/>
          <w:sz w:val="28"/>
          <w:szCs w:val="28"/>
        </w:rPr>
        <w:t xml:space="preserve"> 0;</w:t>
      </w:r>
    </w:p>
    <w:p w14:paraId="30D7F13E" w14:textId="77777777" w:rsidR="00626761" w:rsidRPr="00434C3C" w:rsidRDefault="00626761" w:rsidP="00774CE2">
      <w:pPr>
        <w:jc w:val="both"/>
        <w:rPr>
          <w:rFonts w:asciiTheme="minorHAnsi" w:hAnsiTheme="minorHAnsi" w:cs="Times New Roman"/>
          <w:sz w:val="28"/>
          <w:szCs w:val="28"/>
        </w:rPr>
      </w:pPr>
      <w:r w:rsidRPr="00434C3C">
        <w:rPr>
          <w:rFonts w:asciiTheme="minorHAnsi" w:hAnsiTheme="minorHAnsi" w:cs="Times New Roman"/>
          <w:sz w:val="28"/>
          <w:szCs w:val="28"/>
          <w:lang w:eastAsia="en-US"/>
        </w:rPr>
        <w:t xml:space="preserve">    </w:t>
      </w:r>
      <w:r w:rsidRPr="00434C3C">
        <w:rPr>
          <w:rFonts w:asciiTheme="minorHAnsi" w:hAnsiTheme="minorHAnsi" w:cs="Times New Roman"/>
          <w:color w:val="0000FF"/>
          <w:sz w:val="28"/>
          <w:szCs w:val="28"/>
        </w:rPr>
        <w:t>if</w:t>
      </w:r>
      <w:r w:rsidRPr="00434C3C">
        <w:rPr>
          <w:rFonts w:asciiTheme="minorHAnsi" w:hAnsiTheme="minorHAnsi" w:cs="Times New Roman"/>
          <w:sz w:val="28"/>
          <w:szCs w:val="28"/>
        </w:rPr>
        <w:t xml:space="preserve"> (x&gt;0) </w:t>
      </w:r>
      <w:r w:rsidRPr="00434C3C">
        <w:rPr>
          <w:rFonts w:asciiTheme="minorHAnsi" w:hAnsiTheme="minorHAnsi" w:cs="Times New Roman"/>
          <w:color w:val="0000FF"/>
          <w:sz w:val="28"/>
          <w:szCs w:val="28"/>
        </w:rPr>
        <w:t>return</w:t>
      </w:r>
      <w:r w:rsidRPr="00434C3C">
        <w:rPr>
          <w:rFonts w:asciiTheme="minorHAnsi" w:hAnsiTheme="minorHAnsi" w:cs="Times New Roman"/>
          <w:sz w:val="28"/>
          <w:szCs w:val="28"/>
        </w:rPr>
        <w:t xml:space="preserve"> 1;</w:t>
      </w:r>
    </w:p>
    <w:p w14:paraId="674EA107" w14:textId="77777777" w:rsidR="00626761" w:rsidRPr="00434C3C" w:rsidRDefault="00626761" w:rsidP="00774CE2">
      <w:pPr>
        <w:jc w:val="both"/>
        <w:rPr>
          <w:rFonts w:asciiTheme="minorHAnsi" w:hAnsiTheme="minorHAnsi" w:cs="Times New Roman"/>
          <w:sz w:val="28"/>
          <w:szCs w:val="28"/>
        </w:rPr>
      </w:pPr>
      <w:r w:rsidRPr="00434C3C">
        <w:rPr>
          <w:rFonts w:asciiTheme="minorHAnsi" w:hAnsiTheme="minorHAnsi" w:cs="Times New Roman"/>
          <w:sz w:val="28"/>
          <w:szCs w:val="28"/>
        </w:rPr>
        <w:t>}</w:t>
      </w:r>
    </w:p>
    <w:p w14:paraId="4E846AA6" w14:textId="77777777" w:rsidR="00626761" w:rsidRPr="00C210F6" w:rsidRDefault="00626761" w:rsidP="00774CE2">
      <w:pPr>
        <w:jc w:val="both"/>
        <w:rPr>
          <w:rFonts w:ascii="Times New Roman" w:hAnsi="Times New Roman" w:cs="Times New Roman"/>
          <w:sz w:val="28"/>
          <w:szCs w:val="28"/>
        </w:rPr>
      </w:pPr>
      <w:proofErr w:type="spellStart"/>
      <w:r w:rsidRPr="00C210F6">
        <w:rPr>
          <w:rFonts w:ascii="Times New Roman" w:hAnsi="Times New Roman" w:cs="Times New Roman"/>
          <w:sz w:val="28"/>
          <w:szCs w:val="28"/>
        </w:rPr>
        <w:lastRenderedPageBreak/>
        <w:t>Виклик</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з </w:t>
      </w:r>
      <w:proofErr w:type="spellStart"/>
      <w:r w:rsidRPr="00C210F6">
        <w:rPr>
          <w:rFonts w:ascii="Times New Roman" w:hAnsi="Times New Roman" w:cs="Times New Roman"/>
          <w:sz w:val="28"/>
          <w:szCs w:val="28"/>
        </w:rPr>
        <w:t>іншого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програмного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коду</w:t>
      </w:r>
      <w:proofErr w:type="spellEnd"/>
      <w:r w:rsidRPr="00C210F6">
        <w:rPr>
          <w:rFonts w:ascii="Times New Roman" w:hAnsi="Times New Roman" w:cs="Times New Roman"/>
          <w:sz w:val="28"/>
          <w:szCs w:val="28"/>
        </w:rPr>
        <w:t>:</w:t>
      </w:r>
    </w:p>
    <w:p w14:paraId="48FC4BBB" w14:textId="77777777" w:rsidR="00626761" w:rsidRPr="00434C3C" w:rsidRDefault="00626761" w:rsidP="00774CE2">
      <w:pPr>
        <w:jc w:val="both"/>
        <w:rPr>
          <w:rFonts w:asciiTheme="minorHAnsi" w:hAnsiTheme="minorHAnsi" w:cs="Times New Roman"/>
          <w:sz w:val="28"/>
          <w:szCs w:val="28"/>
        </w:rPr>
      </w:pPr>
      <w:r w:rsidRPr="00434C3C">
        <w:rPr>
          <w:rFonts w:asciiTheme="minorHAnsi" w:hAnsiTheme="minorHAnsi" w:cs="Times New Roman"/>
          <w:color w:val="0000FF"/>
          <w:sz w:val="28"/>
          <w:szCs w:val="28"/>
        </w:rPr>
        <w:t>int</w:t>
      </w:r>
      <w:r w:rsidRPr="00434C3C">
        <w:rPr>
          <w:rFonts w:asciiTheme="minorHAnsi" w:hAnsiTheme="minorHAnsi" w:cs="Times New Roman"/>
          <w:sz w:val="28"/>
          <w:szCs w:val="28"/>
        </w:rPr>
        <w:t xml:space="preserve"> res;</w:t>
      </w:r>
    </w:p>
    <w:p w14:paraId="11F20E37" w14:textId="77777777" w:rsidR="00626761" w:rsidRPr="00434C3C" w:rsidRDefault="00626761" w:rsidP="00774CE2">
      <w:pPr>
        <w:jc w:val="both"/>
        <w:rPr>
          <w:rFonts w:asciiTheme="minorHAnsi" w:hAnsiTheme="minorHAnsi" w:cs="Times New Roman"/>
          <w:sz w:val="28"/>
          <w:szCs w:val="28"/>
        </w:rPr>
      </w:pPr>
      <w:r w:rsidRPr="00434C3C">
        <w:rPr>
          <w:rFonts w:asciiTheme="minorHAnsi" w:hAnsiTheme="minorHAnsi" w:cs="Times New Roman"/>
          <w:sz w:val="28"/>
          <w:szCs w:val="28"/>
        </w:rPr>
        <w:t xml:space="preserve">res = sign(-0.399f); </w:t>
      </w:r>
      <w:r w:rsidRPr="00434C3C">
        <w:rPr>
          <w:rFonts w:asciiTheme="minorHAnsi" w:hAnsiTheme="minorHAnsi" w:cs="Times New Roman"/>
          <w:color w:val="008000"/>
          <w:sz w:val="28"/>
          <w:szCs w:val="28"/>
        </w:rPr>
        <w:t>// res = -1</w:t>
      </w:r>
    </w:p>
    <w:p w14:paraId="0E182030" w14:textId="77777777" w:rsidR="00626761" w:rsidRPr="00434C3C" w:rsidRDefault="00626761" w:rsidP="00774CE2">
      <w:pPr>
        <w:jc w:val="both"/>
        <w:rPr>
          <w:rFonts w:asciiTheme="minorHAnsi" w:hAnsiTheme="minorHAnsi" w:cs="Times New Roman"/>
          <w:sz w:val="28"/>
          <w:szCs w:val="28"/>
        </w:rPr>
      </w:pPr>
      <w:r w:rsidRPr="00434C3C">
        <w:rPr>
          <w:rFonts w:asciiTheme="minorHAnsi" w:hAnsiTheme="minorHAnsi" w:cs="Times New Roman"/>
          <w:sz w:val="28"/>
          <w:szCs w:val="28"/>
        </w:rPr>
        <w:t xml:space="preserve">res = </w:t>
      </w:r>
      <w:proofErr w:type="gramStart"/>
      <w:r w:rsidRPr="00434C3C">
        <w:rPr>
          <w:rFonts w:asciiTheme="minorHAnsi" w:hAnsiTheme="minorHAnsi" w:cs="Times New Roman"/>
          <w:sz w:val="28"/>
          <w:szCs w:val="28"/>
        </w:rPr>
        <w:t>sign(</w:t>
      </w:r>
      <w:proofErr w:type="gramEnd"/>
      <w:r w:rsidRPr="00434C3C">
        <w:rPr>
          <w:rFonts w:asciiTheme="minorHAnsi" w:hAnsiTheme="minorHAnsi" w:cs="Times New Roman"/>
          <w:sz w:val="28"/>
          <w:szCs w:val="28"/>
        </w:rPr>
        <w:t xml:space="preserve">0.00f);   </w:t>
      </w:r>
      <w:r w:rsidRPr="00434C3C">
        <w:rPr>
          <w:rFonts w:asciiTheme="minorHAnsi" w:hAnsiTheme="minorHAnsi" w:cs="Times New Roman"/>
          <w:color w:val="008000"/>
          <w:sz w:val="28"/>
          <w:szCs w:val="28"/>
        </w:rPr>
        <w:t>// res = 0</w:t>
      </w:r>
    </w:p>
    <w:p w14:paraId="4E977A7F" w14:textId="77777777" w:rsidR="00626761" w:rsidRPr="00434C3C" w:rsidRDefault="00626761" w:rsidP="00774CE2">
      <w:pPr>
        <w:jc w:val="both"/>
        <w:rPr>
          <w:rFonts w:asciiTheme="minorHAnsi" w:hAnsiTheme="minorHAnsi" w:cs="Times New Roman"/>
          <w:sz w:val="28"/>
          <w:szCs w:val="28"/>
        </w:rPr>
      </w:pPr>
      <w:r w:rsidRPr="00434C3C">
        <w:rPr>
          <w:rFonts w:asciiTheme="minorHAnsi" w:hAnsiTheme="minorHAnsi" w:cs="Times New Roman"/>
          <w:sz w:val="28"/>
          <w:szCs w:val="28"/>
        </w:rPr>
        <w:t xml:space="preserve">res = </w:t>
      </w:r>
      <w:proofErr w:type="gramStart"/>
      <w:r w:rsidRPr="00434C3C">
        <w:rPr>
          <w:rFonts w:asciiTheme="minorHAnsi" w:hAnsiTheme="minorHAnsi" w:cs="Times New Roman"/>
          <w:sz w:val="28"/>
          <w:szCs w:val="28"/>
        </w:rPr>
        <w:t>sign(</w:t>
      </w:r>
      <w:proofErr w:type="gramEnd"/>
      <w:r w:rsidRPr="00434C3C">
        <w:rPr>
          <w:rFonts w:asciiTheme="minorHAnsi" w:hAnsiTheme="minorHAnsi" w:cs="Times New Roman"/>
          <w:sz w:val="28"/>
          <w:szCs w:val="28"/>
        </w:rPr>
        <w:t xml:space="preserve">2.39);    </w:t>
      </w:r>
      <w:r w:rsidRPr="00434C3C">
        <w:rPr>
          <w:rFonts w:asciiTheme="minorHAnsi" w:hAnsiTheme="minorHAnsi" w:cs="Times New Roman"/>
          <w:color w:val="008000"/>
          <w:sz w:val="28"/>
          <w:szCs w:val="28"/>
        </w:rPr>
        <w:t>// res = 1</w:t>
      </w:r>
    </w:p>
    <w:p w14:paraId="244348A8" w14:textId="77777777" w:rsidR="00626761" w:rsidRPr="00C210F6" w:rsidRDefault="00626761" w:rsidP="00774CE2">
      <w:pPr>
        <w:jc w:val="both"/>
        <w:rPr>
          <w:rFonts w:ascii="Times New Roman" w:hAnsi="Times New Roman" w:cs="Times New Roman"/>
          <w:sz w:val="28"/>
          <w:szCs w:val="28"/>
        </w:rPr>
      </w:pPr>
      <w:bookmarkStart w:id="24" w:name="q05"/>
      <w:bookmarkEnd w:id="24"/>
      <w:proofErr w:type="spellStart"/>
      <w:r w:rsidRPr="00C210F6">
        <w:rPr>
          <w:rFonts w:ascii="Times New Roman" w:hAnsi="Times New Roman" w:cs="Times New Roman"/>
          <w:sz w:val="28"/>
          <w:szCs w:val="28"/>
        </w:rPr>
        <w:t>Приклади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опису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використання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функцій</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що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отримують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два</w:t>
      </w:r>
      <w:proofErr w:type="spellEnd"/>
      <w:r w:rsidRPr="00C210F6">
        <w:rPr>
          <w:rFonts w:ascii="Times New Roman" w:hAnsi="Times New Roman" w:cs="Times New Roman"/>
          <w:sz w:val="28"/>
          <w:szCs w:val="28"/>
        </w:rPr>
        <w:t xml:space="preserve"> і </w:t>
      </w:r>
      <w:proofErr w:type="spellStart"/>
      <w:r w:rsidRPr="00C210F6">
        <w:rPr>
          <w:rFonts w:ascii="Times New Roman" w:hAnsi="Times New Roman" w:cs="Times New Roman"/>
          <w:sz w:val="28"/>
          <w:szCs w:val="28"/>
        </w:rPr>
        <w:t>більше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параметрів</w:t>
      </w:r>
      <w:proofErr w:type="spellEnd"/>
    </w:p>
    <w:p w14:paraId="44472BCC" w14:textId="77777777" w:rsidR="00626761" w:rsidRPr="00C210F6" w:rsidRDefault="00626761" w:rsidP="00774CE2">
      <w:pPr>
        <w:jc w:val="both"/>
        <w:rPr>
          <w:rFonts w:ascii="Times New Roman" w:hAnsi="Times New Roman" w:cs="Times New Roman"/>
          <w:sz w:val="28"/>
          <w:szCs w:val="28"/>
        </w:rPr>
      </w:pPr>
      <w:proofErr w:type="spellStart"/>
      <w:r w:rsidRPr="00C210F6">
        <w:rPr>
          <w:rStyle w:val="StrongEmphasis"/>
          <w:rFonts w:ascii="Times New Roman" w:hAnsi="Times New Roman" w:cs="Times New Roman"/>
          <w:sz w:val="28"/>
          <w:szCs w:val="28"/>
        </w:rPr>
        <w:t>Приклад</w:t>
      </w:r>
      <w:proofErr w:type="spellEnd"/>
      <w:r w:rsidRPr="00C210F6">
        <w:rPr>
          <w:rStyle w:val="StrongEmphasis"/>
          <w:rFonts w:ascii="Times New Roman" w:hAnsi="Times New Roman" w:cs="Times New Roman"/>
          <w:sz w:val="28"/>
          <w:szCs w:val="28"/>
        </w:rPr>
        <w:t xml:space="preserve"> 8.</w:t>
      </w:r>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Приклад</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proofErr w:type="gramStart"/>
      <w:r w:rsidRPr="00C210F6">
        <w:rPr>
          <w:rFonts w:ascii="Times New Roman" w:hAnsi="Times New Roman" w:cs="Times New Roman"/>
          <w:color w:val="0000FF"/>
          <w:sz w:val="28"/>
          <w:szCs w:val="28"/>
        </w:rPr>
        <w:t>MaxFloat</w:t>
      </w:r>
      <w:proofErr w:type="spellEnd"/>
      <w:r w:rsidRPr="00C210F6">
        <w:rPr>
          <w:rFonts w:ascii="Times New Roman" w:hAnsi="Times New Roman" w:cs="Times New Roman"/>
          <w:color w:val="0000FF"/>
          <w:sz w:val="28"/>
          <w:szCs w:val="28"/>
        </w:rPr>
        <w:t>(</w:t>
      </w:r>
      <w:proofErr w:type="gramEnd"/>
      <w:r w:rsidRPr="00C210F6">
        <w:rPr>
          <w:rFonts w:ascii="Times New Roman" w:hAnsi="Times New Roman" w:cs="Times New Roman"/>
          <w:color w:val="0000FF"/>
          <w:sz w:val="28"/>
          <w:szCs w:val="28"/>
        </w:rPr>
        <w:t>)</w:t>
      </w:r>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що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отримує</w:t>
      </w:r>
      <w:proofErr w:type="spellEnd"/>
      <w:r w:rsidRPr="00C210F6">
        <w:rPr>
          <w:rFonts w:ascii="Times New Roman" w:hAnsi="Times New Roman" w:cs="Times New Roman"/>
          <w:sz w:val="28"/>
          <w:szCs w:val="28"/>
        </w:rPr>
        <w:t xml:space="preserve"> 2 </w:t>
      </w:r>
      <w:proofErr w:type="spellStart"/>
      <w:r w:rsidRPr="00C210F6">
        <w:rPr>
          <w:rFonts w:ascii="Times New Roman" w:hAnsi="Times New Roman" w:cs="Times New Roman"/>
          <w:sz w:val="28"/>
          <w:szCs w:val="28"/>
        </w:rPr>
        <w:t>параметри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типу</w:t>
      </w:r>
      <w:proofErr w:type="spellEnd"/>
      <w:r w:rsidRPr="00C210F6">
        <w:rPr>
          <w:rFonts w:ascii="Times New Roman" w:hAnsi="Times New Roman" w:cs="Times New Roman"/>
          <w:sz w:val="28"/>
          <w:szCs w:val="28"/>
        </w:rPr>
        <w:t xml:space="preserve"> </w:t>
      </w:r>
      <w:r w:rsidRPr="00C210F6">
        <w:rPr>
          <w:rFonts w:ascii="Times New Roman" w:hAnsi="Times New Roman" w:cs="Times New Roman"/>
          <w:color w:val="0000FF"/>
          <w:sz w:val="28"/>
          <w:szCs w:val="28"/>
        </w:rPr>
        <w:t>float</w:t>
      </w:r>
      <w:r w:rsidRPr="00C210F6">
        <w:rPr>
          <w:rFonts w:ascii="Times New Roman" w:hAnsi="Times New Roman" w:cs="Times New Roman"/>
          <w:sz w:val="28"/>
          <w:szCs w:val="28"/>
        </w:rPr>
        <w:t xml:space="preserve"> і </w:t>
      </w:r>
      <w:proofErr w:type="spellStart"/>
      <w:r w:rsidRPr="00C210F6">
        <w:rPr>
          <w:rFonts w:ascii="Times New Roman" w:hAnsi="Times New Roman" w:cs="Times New Roman"/>
          <w:sz w:val="28"/>
          <w:szCs w:val="28"/>
        </w:rPr>
        <w:t>повертає</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максимальне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значення</w:t>
      </w:r>
      <w:proofErr w:type="spellEnd"/>
      <w:r w:rsidRPr="00C210F6">
        <w:rPr>
          <w:rFonts w:ascii="Times New Roman" w:hAnsi="Times New Roman" w:cs="Times New Roman"/>
          <w:sz w:val="28"/>
          <w:szCs w:val="28"/>
        </w:rPr>
        <w:t xml:space="preserve"> з </w:t>
      </w:r>
      <w:proofErr w:type="spellStart"/>
      <w:r w:rsidRPr="00C210F6">
        <w:rPr>
          <w:rFonts w:ascii="Times New Roman" w:hAnsi="Times New Roman" w:cs="Times New Roman"/>
          <w:sz w:val="28"/>
          <w:szCs w:val="28"/>
        </w:rPr>
        <w:t>них</w:t>
      </w:r>
      <w:proofErr w:type="spellEnd"/>
      <w:r w:rsidRPr="00C210F6">
        <w:rPr>
          <w:rFonts w:ascii="Times New Roman" w:hAnsi="Times New Roman" w:cs="Times New Roman"/>
          <w:sz w:val="28"/>
          <w:szCs w:val="28"/>
        </w:rPr>
        <w:t>.</w:t>
      </w:r>
    </w:p>
    <w:p w14:paraId="796817FC" w14:textId="77777777" w:rsidR="00626761" w:rsidRPr="00434C3C" w:rsidRDefault="00626761" w:rsidP="00774CE2">
      <w:pPr>
        <w:jc w:val="both"/>
        <w:rPr>
          <w:rFonts w:asciiTheme="minorHAnsi" w:hAnsiTheme="minorHAnsi" w:cs="Times New Roman"/>
          <w:sz w:val="28"/>
          <w:szCs w:val="28"/>
        </w:rPr>
      </w:pPr>
      <w:r w:rsidRPr="00434C3C">
        <w:rPr>
          <w:rFonts w:asciiTheme="minorHAnsi" w:hAnsiTheme="minorHAnsi" w:cs="Times New Roman"/>
          <w:color w:val="008000"/>
          <w:sz w:val="28"/>
          <w:szCs w:val="28"/>
        </w:rPr>
        <w:t xml:space="preserve">// </w:t>
      </w:r>
      <w:proofErr w:type="spellStart"/>
      <w:r w:rsidRPr="00434C3C">
        <w:rPr>
          <w:rFonts w:asciiTheme="minorHAnsi" w:hAnsiTheme="minorHAnsi" w:cs="Times New Roman"/>
          <w:color w:val="008000"/>
          <w:sz w:val="28"/>
          <w:szCs w:val="28"/>
        </w:rPr>
        <w:t>функція</w:t>
      </w:r>
      <w:proofErr w:type="spellEnd"/>
      <w:r w:rsidRPr="00434C3C">
        <w:rPr>
          <w:rFonts w:asciiTheme="minorHAnsi" w:hAnsiTheme="minorHAnsi" w:cs="Times New Roman"/>
          <w:color w:val="008000"/>
          <w:sz w:val="28"/>
          <w:szCs w:val="28"/>
        </w:rPr>
        <w:t xml:space="preserve">, </w:t>
      </w:r>
      <w:proofErr w:type="spellStart"/>
      <w:r w:rsidRPr="00434C3C">
        <w:rPr>
          <w:rFonts w:asciiTheme="minorHAnsi" w:hAnsiTheme="minorHAnsi" w:cs="Times New Roman"/>
          <w:color w:val="008000"/>
          <w:sz w:val="28"/>
          <w:szCs w:val="28"/>
        </w:rPr>
        <w:t>що</w:t>
      </w:r>
      <w:proofErr w:type="spellEnd"/>
      <w:r w:rsidRPr="00434C3C">
        <w:rPr>
          <w:rFonts w:asciiTheme="minorHAnsi" w:hAnsiTheme="minorHAnsi" w:cs="Times New Roman"/>
          <w:color w:val="008000"/>
          <w:sz w:val="28"/>
          <w:szCs w:val="28"/>
        </w:rPr>
        <w:t xml:space="preserve"> </w:t>
      </w:r>
      <w:proofErr w:type="spellStart"/>
      <w:r w:rsidRPr="00434C3C">
        <w:rPr>
          <w:rFonts w:asciiTheme="minorHAnsi" w:hAnsiTheme="minorHAnsi" w:cs="Times New Roman"/>
          <w:color w:val="008000"/>
          <w:sz w:val="28"/>
          <w:szCs w:val="28"/>
        </w:rPr>
        <w:t>знаходить</w:t>
      </w:r>
      <w:proofErr w:type="spellEnd"/>
      <w:r w:rsidRPr="00434C3C">
        <w:rPr>
          <w:rFonts w:asciiTheme="minorHAnsi" w:hAnsiTheme="minorHAnsi" w:cs="Times New Roman"/>
          <w:color w:val="008000"/>
          <w:sz w:val="28"/>
          <w:szCs w:val="28"/>
        </w:rPr>
        <w:t xml:space="preserve"> </w:t>
      </w:r>
      <w:proofErr w:type="spellStart"/>
      <w:r w:rsidRPr="00434C3C">
        <w:rPr>
          <w:rFonts w:asciiTheme="minorHAnsi" w:hAnsiTheme="minorHAnsi" w:cs="Times New Roman"/>
          <w:color w:val="008000"/>
          <w:sz w:val="28"/>
          <w:szCs w:val="28"/>
        </w:rPr>
        <w:t>максимум</w:t>
      </w:r>
      <w:proofErr w:type="spellEnd"/>
      <w:r w:rsidRPr="00434C3C">
        <w:rPr>
          <w:rFonts w:asciiTheme="minorHAnsi" w:hAnsiTheme="minorHAnsi" w:cs="Times New Roman"/>
          <w:color w:val="008000"/>
          <w:sz w:val="28"/>
          <w:szCs w:val="28"/>
        </w:rPr>
        <w:t xml:space="preserve"> </w:t>
      </w:r>
      <w:proofErr w:type="spellStart"/>
      <w:r w:rsidRPr="00434C3C">
        <w:rPr>
          <w:rFonts w:asciiTheme="minorHAnsi" w:hAnsiTheme="minorHAnsi" w:cs="Times New Roman"/>
          <w:color w:val="008000"/>
          <w:sz w:val="28"/>
          <w:szCs w:val="28"/>
        </w:rPr>
        <w:t>між</w:t>
      </w:r>
      <w:proofErr w:type="spellEnd"/>
      <w:r w:rsidRPr="00434C3C">
        <w:rPr>
          <w:rFonts w:asciiTheme="minorHAnsi" w:hAnsiTheme="minorHAnsi" w:cs="Times New Roman"/>
          <w:color w:val="008000"/>
          <w:sz w:val="28"/>
          <w:szCs w:val="28"/>
        </w:rPr>
        <w:t xml:space="preserve"> </w:t>
      </w:r>
      <w:proofErr w:type="spellStart"/>
      <w:r w:rsidRPr="00434C3C">
        <w:rPr>
          <w:rFonts w:asciiTheme="minorHAnsi" w:hAnsiTheme="minorHAnsi" w:cs="Times New Roman"/>
          <w:color w:val="008000"/>
          <w:sz w:val="28"/>
          <w:szCs w:val="28"/>
        </w:rPr>
        <w:t>двома</w:t>
      </w:r>
      <w:proofErr w:type="spellEnd"/>
      <w:r w:rsidRPr="00434C3C">
        <w:rPr>
          <w:rFonts w:asciiTheme="minorHAnsi" w:hAnsiTheme="minorHAnsi" w:cs="Times New Roman"/>
          <w:color w:val="008000"/>
          <w:sz w:val="28"/>
          <w:szCs w:val="28"/>
        </w:rPr>
        <w:t xml:space="preserve"> </w:t>
      </w:r>
      <w:proofErr w:type="spellStart"/>
      <w:r w:rsidRPr="00434C3C">
        <w:rPr>
          <w:rFonts w:asciiTheme="minorHAnsi" w:hAnsiTheme="minorHAnsi" w:cs="Times New Roman"/>
          <w:color w:val="008000"/>
          <w:sz w:val="28"/>
          <w:szCs w:val="28"/>
        </w:rPr>
        <w:t>дійсними</w:t>
      </w:r>
      <w:proofErr w:type="spellEnd"/>
      <w:r w:rsidRPr="00434C3C">
        <w:rPr>
          <w:rFonts w:asciiTheme="minorHAnsi" w:hAnsiTheme="minorHAnsi" w:cs="Times New Roman"/>
          <w:color w:val="008000"/>
          <w:sz w:val="28"/>
          <w:szCs w:val="28"/>
        </w:rPr>
        <w:t xml:space="preserve"> </w:t>
      </w:r>
      <w:proofErr w:type="spellStart"/>
      <w:r w:rsidRPr="00434C3C">
        <w:rPr>
          <w:rFonts w:asciiTheme="minorHAnsi" w:hAnsiTheme="minorHAnsi" w:cs="Times New Roman"/>
          <w:color w:val="008000"/>
          <w:sz w:val="28"/>
          <w:szCs w:val="28"/>
        </w:rPr>
        <w:t>числами</w:t>
      </w:r>
      <w:proofErr w:type="spellEnd"/>
    </w:p>
    <w:p w14:paraId="296D0773" w14:textId="77777777" w:rsidR="00626761" w:rsidRPr="00434C3C" w:rsidRDefault="00626761" w:rsidP="00774CE2">
      <w:pPr>
        <w:jc w:val="both"/>
        <w:rPr>
          <w:rFonts w:asciiTheme="minorHAnsi" w:hAnsiTheme="minorHAnsi" w:cs="Times New Roman"/>
          <w:sz w:val="28"/>
          <w:szCs w:val="28"/>
        </w:rPr>
      </w:pPr>
      <w:r w:rsidRPr="00434C3C">
        <w:rPr>
          <w:rFonts w:asciiTheme="minorHAnsi" w:hAnsiTheme="minorHAnsi" w:cs="Times New Roman"/>
          <w:color w:val="0000FF"/>
          <w:sz w:val="28"/>
          <w:szCs w:val="28"/>
        </w:rPr>
        <w:t>float</w:t>
      </w:r>
      <w:r w:rsidRPr="00434C3C">
        <w:rPr>
          <w:rFonts w:asciiTheme="minorHAnsi" w:hAnsiTheme="minorHAnsi" w:cs="Times New Roman"/>
          <w:sz w:val="28"/>
          <w:szCs w:val="28"/>
        </w:rPr>
        <w:t xml:space="preserve"> </w:t>
      </w:r>
      <w:proofErr w:type="spellStart"/>
      <w:proofErr w:type="gramStart"/>
      <w:r w:rsidRPr="00434C3C">
        <w:rPr>
          <w:rFonts w:asciiTheme="minorHAnsi" w:hAnsiTheme="minorHAnsi" w:cs="Times New Roman"/>
          <w:sz w:val="28"/>
          <w:szCs w:val="28"/>
        </w:rPr>
        <w:t>MaxFloat</w:t>
      </w:r>
      <w:proofErr w:type="spellEnd"/>
      <w:r w:rsidRPr="00434C3C">
        <w:rPr>
          <w:rFonts w:asciiTheme="minorHAnsi" w:hAnsiTheme="minorHAnsi" w:cs="Times New Roman"/>
          <w:sz w:val="28"/>
          <w:szCs w:val="28"/>
        </w:rPr>
        <w:t>(</w:t>
      </w:r>
      <w:proofErr w:type="gramEnd"/>
      <w:r w:rsidRPr="00434C3C">
        <w:rPr>
          <w:rFonts w:asciiTheme="minorHAnsi" w:hAnsiTheme="minorHAnsi" w:cs="Times New Roman"/>
          <w:color w:val="0000FF"/>
          <w:sz w:val="28"/>
          <w:szCs w:val="28"/>
        </w:rPr>
        <w:t>float</w:t>
      </w:r>
      <w:r w:rsidRPr="00434C3C">
        <w:rPr>
          <w:rFonts w:asciiTheme="minorHAnsi" w:hAnsiTheme="minorHAnsi" w:cs="Times New Roman"/>
          <w:sz w:val="28"/>
          <w:szCs w:val="28"/>
        </w:rPr>
        <w:t xml:space="preserve"> x, </w:t>
      </w:r>
      <w:r w:rsidRPr="00434C3C">
        <w:rPr>
          <w:rFonts w:asciiTheme="minorHAnsi" w:hAnsiTheme="minorHAnsi" w:cs="Times New Roman"/>
          <w:color w:val="0000FF"/>
          <w:sz w:val="28"/>
          <w:szCs w:val="28"/>
        </w:rPr>
        <w:t>float</w:t>
      </w:r>
      <w:r w:rsidRPr="00434C3C">
        <w:rPr>
          <w:rFonts w:asciiTheme="minorHAnsi" w:hAnsiTheme="minorHAnsi" w:cs="Times New Roman"/>
          <w:sz w:val="28"/>
          <w:szCs w:val="28"/>
        </w:rPr>
        <w:t xml:space="preserve"> y)</w:t>
      </w:r>
    </w:p>
    <w:p w14:paraId="56C385A4" w14:textId="77777777" w:rsidR="00626761" w:rsidRPr="00434C3C" w:rsidRDefault="00626761" w:rsidP="00774CE2">
      <w:pPr>
        <w:jc w:val="both"/>
        <w:rPr>
          <w:rFonts w:asciiTheme="minorHAnsi" w:hAnsiTheme="minorHAnsi" w:cs="Times New Roman"/>
          <w:sz w:val="28"/>
          <w:szCs w:val="28"/>
        </w:rPr>
      </w:pPr>
      <w:r w:rsidRPr="00434C3C">
        <w:rPr>
          <w:rFonts w:asciiTheme="minorHAnsi" w:hAnsiTheme="minorHAnsi" w:cs="Times New Roman"/>
          <w:sz w:val="28"/>
          <w:szCs w:val="28"/>
        </w:rPr>
        <w:t>{</w:t>
      </w:r>
    </w:p>
    <w:p w14:paraId="25EACDA1" w14:textId="77777777" w:rsidR="00626761" w:rsidRPr="00434C3C" w:rsidRDefault="00626761" w:rsidP="00774CE2">
      <w:pPr>
        <w:jc w:val="both"/>
        <w:rPr>
          <w:rFonts w:asciiTheme="minorHAnsi" w:hAnsiTheme="minorHAnsi" w:cs="Times New Roman"/>
          <w:sz w:val="28"/>
          <w:szCs w:val="28"/>
        </w:rPr>
      </w:pPr>
      <w:r w:rsidRPr="00434C3C">
        <w:rPr>
          <w:rFonts w:asciiTheme="minorHAnsi" w:hAnsiTheme="minorHAnsi" w:cs="Times New Roman"/>
          <w:sz w:val="28"/>
          <w:szCs w:val="28"/>
          <w:lang w:eastAsia="en-US"/>
        </w:rPr>
        <w:t xml:space="preserve">    </w:t>
      </w:r>
      <w:r w:rsidRPr="00434C3C">
        <w:rPr>
          <w:rFonts w:asciiTheme="minorHAnsi" w:hAnsiTheme="minorHAnsi" w:cs="Times New Roman"/>
          <w:color w:val="0000FF"/>
          <w:sz w:val="28"/>
          <w:szCs w:val="28"/>
        </w:rPr>
        <w:t>if</w:t>
      </w:r>
      <w:r w:rsidRPr="00434C3C">
        <w:rPr>
          <w:rFonts w:asciiTheme="minorHAnsi" w:hAnsiTheme="minorHAnsi" w:cs="Times New Roman"/>
          <w:sz w:val="28"/>
          <w:szCs w:val="28"/>
        </w:rPr>
        <w:t xml:space="preserve"> (x&gt;y) </w:t>
      </w:r>
      <w:r w:rsidRPr="00434C3C">
        <w:rPr>
          <w:rFonts w:asciiTheme="minorHAnsi" w:hAnsiTheme="minorHAnsi" w:cs="Times New Roman"/>
          <w:color w:val="0000FF"/>
          <w:sz w:val="28"/>
          <w:szCs w:val="28"/>
        </w:rPr>
        <w:t>return</w:t>
      </w:r>
      <w:r w:rsidRPr="00434C3C">
        <w:rPr>
          <w:rFonts w:asciiTheme="minorHAnsi" w:hAnsiTheme="minorHAnsi" w:cs="Times New Roman"/>
          <w:sz w:val="28"/>
          <w:szCs w:val="28"/>
        </w:rPr>
        <w:t xml:space="preserve"> x;</w:t>
      </w:r>
    </w:p>
    <w:p w14:paraId="3BDF664A" w14:textId="77777777" w:rsidR="00626761" w:rsidRPr="00434C3C" w:rsidRDefault="00626761" w:rsidP="00774CE2">
      <w:pPr>
        <w:jc w:val="both"/>
        <w:rPr>
          <w:rFonts w:asciiTheme="minorHAnsi" w:hAnsiTheme="minorHAnsi" w:cs="Times New Roman"/>
          <w:sz w:val="28"/>
          <w:szCs w:val="28"/>
        </w:rPr>
      </w:pPr>
      <w:r w:rsidRPr="00434C3C">
        <w:rPr>
          <w:rFonts w:asciiTheme="minorHAnsi" w:hAnsiTheme="minorHAnsi" w:cs="Times New Roman"/>
          <w:sz w:val="28"/>
          <w:szCs w:val="28"/>
          <w:lang w:eastAsia="en-US"/>
        </w:rPr>
        <w:t xml:space="preserve">    </w:t>
      </w:r>
      <w:r w:rsidRPr="00434C3C">
        <w:rPr>
          <w:rFonts w:asciiTheme="minorHAnsi" w:hAnsiTheme="minorHAnsi" w:cs="Times New Roman"/>
          <w:color w:val="0000FF"/>
          <w:sz w:val="28"/>
          <w:szCs w:val="28"/>
        </w:rPr>
        <w:t>else return</w:t>
      </w:r>
      <w:r w:rsidRPr="00434C3C">
        <w:rPr>
          <w:rFonts w:asciiTheme="minorHAnsi" w:hAnsiTheme="minorHAnsi" w:cs="Times New Roman"/>
          <w:sz w:val="28"/>
          <w:szCs w:val="28"/>
        </w:rPr>
        <w:t xml:space="preserve"> y;</w:t>
      </w:r>
    </w:p>
    <w:p w14:paraId="046405B2" w14:textId="77777777" w:rsidR="00626761" w:rsidRPr="00434C3C" w:rsidRDefault="00626761" w:rsidP="00774CE2">
      <w:pPr>
        <w:jc w:val="both"/>
        <w:rPr>
          <w:rFonts w:asciiTheme="minorHAnsi" w:hAnsiTheme="minorHAnsi" w:cs="Times New Roman"/>
          <w:sz w:val="28"/>
          <w:szCs w:val="28"/>
        </w:rPr>
      </w:pPr>
      <w:r w:rsidRPr="00434C3C">
        <w:rPr>
          <w:rFonts w:asciiTheme="minorHAnsi" w:hAnsiTheme="minorHAnsi" w:cs="Times New Roman"/>
          <w:sz w:val="28"/>
          <w:szCs w:val="28"/>
        </w:rPr>
        <w:t>}</w:t>
      </w:r>
    </w:p>
    <w:p w14:paraId="0C3B24DB" w14:textId="77777777" w:rsidR="00626761" w:rsidRPr="00C210F6" w:rsidRDefault="00626761" w:rsidP="00774CE2">
      <w:pPr>
        <w:jc w:val="both"/>
        <w:rPr>
          <w:rFonts w:ascii="Times New Roman" w:hAnsi="Times New Roman" w:cs="Times New Roman"/>
          <w:sz w:val="28"/>
          <w:szCs w:val="28"/>
        </w:rPr>
      </w:pPr>
      <w:proofErr w:type="spellStart"/>
      <w:r w:rsidRPr="00C210F6">
        <w:rPr>
          <w:rFonts w:ascii="Times New Roman" w:hAnsi="Times New Roman" w:cs="Times New Roman"/>
          <w:sz w:val="28"/>
          <w:szCs w:val="28"/>
        </w:rPr>
        <w:t>Слід</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звернути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увагу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що</w:t>
      </w:r>
      <w:proofErr w:type="spellEnd"/>
      <w:r w:rsidRPr="00C210F6">
        <w:rPr>
          <w:rFonts w:ascii="Times New Roman" w:hAnsi="Times New Roman" w:cs="Times New Roman"/>
          <w:sz w:val="28"/>
          <w:szCs w:val="28"/>
        </w:rPr>
        <w:t xml:space="preserve"> у </w:t>
      </w:r>
      <w:proofErr w:type="spellStart"/>
      <w:r w:rsidRPr="00C210F6">
        <w:rPr>
          <w:rFonts w:ascii="Times New Roman" w:hAnsi="Times New Roman" w:cs="Times New Roman"/>
          <w:sz w:val="28"/>
          <w:szCs w:val="28"/>
        </w:rPr>
        <w:t>даній</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2 </w:t>
      </w:r>
      <w:proofErr w:type="spellStart"/>
      <w:r w:rsidRPr="00C210F6">
        <w:rPr>
          <w:rFonts w:ascii="Times New Roman" w:hAnsi="Times New Roman" w:cs="Times New Roman"/>
          <w:sz w:val="28"/>
          <w:szCs w:val="28"/>
        </w:rPr>
        <w:t>рази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зустрічається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оператор</w:t>
      </w:r>
      <w:proofErr w:type="spellEnd"/>
      <w:r w:rsidRPr="00C210F6">
        <w:rPr>
          <w:rFonts w:ascii="Times New Roman" w:hAnsi="Times New Roman" w:cs="Times New Roman"/>
          <w:sz w:val="28"/>
          <w:szCs w:val="28"/>
        </w:rPr>
        <w:t xml:space="preserve"> </w:t>
      </w:r>
      <w:r w:rsidRPr="00C210F6">
        <w:rPr>
          <w:rFonts w:ascii="Times New Roman" w:hAnsi="Times New Roman" w:cs="Times New Roman"/>
          <w:color w:val="0000FF"/>
          <w:sz w:val="28"/>
          <w:szCs w:val="28"/>
        </w:rPr>
        <w:t>return</w:t>
      </w:r>
      <w:r w:rsidRPr="00C210F6">
        <w:rPr>
          <w:rFonts w:ascii="Times New Roman" w:hAnsi="Times New Roman" w:cs="Times New Roman"/>
          <w:sz w:val="28"/>
          <w:szCs w:val="28"/>
        </w:rPr>
        <w:t>.</w:t>
      </w:r>
    </w:p>
    <w:p w14:paraId="540198F5" w14:textId="77777777" w:rsidR="00626761" w:rsidRPr="00C210F6" w:rsidRDefault="00626761" w:rsidP="00774CE2">
      <w:pPr>
        <w:jc w:val="both"/>
        <w:rPr>
          <w:rFonts w:ascii="Times New Roman" w:hAnsi="Times New Roman" w:cs="Times New Roman"/>
          <w:sz w:val="28"/>
          <w:szCs w:val="28"/>
        </w:rPr>
      </w:pPr>
      <w:proofErr w:type="spellStart"/>
      <w:r w:rsidRPr="00C210F6">
        <w:rPr>
          <w:rFonts w:ascii="Times New Roman" w:hAnsi="Times New Roman" w:cs="Times New Roman"/>
          <w:sz w:val="28"/>
          <w:szCs w:val="28"/>
        </w:rPr>
        <w:t>Виклик</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proofErr w:type="gramStart"/>
      <w:r w:rsidRPr="00C210F6">
        <w:rPr>
          <w:rFonts w:ascii="Times New Roman" w:hAnsi="Times New Roman" w:cs="Times New Roman"/>
          <w:color w:val="0000FF"/>
          <w:sz w:val="28"/>
          <w:szCs w:val="28"/>
        </w:rPr>
        <w:t>MaxFloat</w:t>
      </w:r>
      <w:proofErr w:type="spellEnd"/>
      <w:r w:rsidRPr="00C210F6">
        <w:rPr>
          <w:rFonts w:ascii="Times New Roman" w:hAnsi="Times New Roman" w:cs="Times New Roman"/>
          <w:color w:val="0000FF"/>
          <w:sz w:val="28"/>
          <w:szCs w:val="28"/>
        </w:rPr>
        <w:t>(</w:t>
      </w:r>
      <w:proofErr w:type="gramEnd"/>
      <w:r w:rsidRPr="00C210F6">
        <w:rPr>
          <w:rFonts w:ascii="Times New Roman" w:hAnsi="Times New Roman" w:cs="Times New Roman"/>
          <w:color w:val="0000FF"/>
          <w:sz w:val="28"/>
          <w:szCs w:val="28"/>
        </w:rPr>
        <w:t>)</w:t>
      </w:r>
      <w:r w:rsidRPr="00C210F6">
        <w:rPr>
          <w:rFonts w:ascii="Times New Roman" w:hAnsi="Times New Roman" w:cs="Times New Roman"/>
          <w:sz w:val="28"/>
          <w:szCs w:val="28"/>
        </w:rPr>
        <w:t xml:space="preserve"> з </w:t>
      </w:r>
      <w:proofErr w:type="spellStart"/>
      <w:r w:rsidRPr="00C210F6">
        <w:rPr>
          <w:rFonts w:ascii="Times New Roman" w:hAnsi="Times New Roman" w:cs="Times New Roman"/>
          <w:sz w:val="28"/>
          <w:szCs w:val="28"/>
        </w:rPr>
        <w:t>іншого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програмного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коду</w:t>
      </w:r>
      <w:proofErr w:type="spellEnd"/>
      <w:r w:rsidRPr="00C210F6">
        <w:rPr>
          <w:rFonts w:ascii="Times New Roman" w:hAnsi="Times New Roman" w:cs="Times New Roman"/>
          <w:sz w:val="28"/>
          <w:szCs w:val="28"/>
        </w:rPr>
        <w:t>:</w:t>
      </w:r>
    </w:p>
    <w:p w14:paraId="5C55E012" w14:textId="77777777" w:rsidR="00626761" w:rsidRPr="00434C3C" w:rsidRDefault="00626761" w:rsidP="00774CE2">
      <w:pPr>
        <w:jc w:val="both"/>
        <w:rPr>
          <w:rFonts w:asciiTheme="minorHAnsi" w:hAnsiTheme="minorHAnsi" w:cs="Times New Roman"/>
          <w:sz w:val="28"/>
          <w:szCs w:val="28"/>
        </w:rPr>
      </w:pPr>
      <w:r w:rsidRPr="00434C3C">
        <w:rPr>
          <w:rFonts w:asciiTheme="minorHAnsi" w:hAnsiTheme="minorHAnsi" w:cs="Times New Roman"/>
          <w:color w:val="008000"/>
          <w:sz w:val="28"/>
          <w:szCs w:val="28"/>
        </w:rPr>
        <w:t xml:space="preserve">// </w:t>
      </w:r>
      <w:proofErr w:type="spellStart"/>
      <w:r w:rsidRPr="00434C3C">
        <w:rPr>
          <w:rFonts w:asciiTheme="minorHAnsi" w:hAnsiTheme="minorHAnsi" w:cs="Times New Roman"/>
          <w:color w:val="008000"/>
          <w:sz w:val="28"/>
          <w:szCs w:val="28"/>
        </w:rPr>
        <w:t>виклик</w:t>
      </w:r>
      <w:proofErr w:type="spellEnd"/>
      <w:r w:rsidRPr="00434C3C">
        <w:rPr>
          <w:rFonts w:asciiTheme="minorHAnsi" w:hAnsiTheme="minorHAnsi" w:cs="Times New Roman"/>
          <w:color w:val="008000"/>
          <w:sz w:val="28"/>
          <w:szCs w:val="28"/>
        </w:rPr>
        <w:t xml:space="preserve"> </w:t>
      </w:r>
      <w:proofErr w:type="spellStart"/>
      <w:r w:rsidRPr="00434C3C">
        <w:rPr>
          <w:rFonts w:asciiTheme="minorHAnsi" w:hAnsiTheme="minorHAnsi" w:cs="Times New Roman"/>
          <w:color w:val="008000"/>
          <w:sz w:val="28"/>
          <w:szCs w:val="28"/>
        </w:rPr>
        <w:t>функції</w:t>
      </w:r>
      <w:proofErr w:type="spellEnd"/>
      <w:r w:rsidRPr="00434C3C">
        <w:rPr>
          <w:rFonts w:asciiTheme="minorHAnsi" w:hAnsiTheme="minorHAnsi" w:cs="Times New Roman"/>
          <w:color w:val="008000"/>
          <w:sz w:val="28"/>
          <w:szCs w:val="28"/>
        </w:rPr>
        <w:t xml:space="preserve"> з </w:t>
      </w:r>
      <w:proofErr w:type="spellStart"/>
      <w:r w:rsidRPr="00434C3C">
        <w:rPr>
          <w:rFonts w:asciiTheme="minorHAnsi" w:hAnsiTheme="minorHAnsi" w:cs="Times New Roman"/>
          <w:color w:val="008000"/>
          <w:sz w:val="28"/>
          <w:szCs w:val="28"/>
        </w:rPr>
        <w:t>іншого</w:t>
      </w:r>
      <w:proofErr w:type="spellEnd"/>
      <w:r w:rsidRPr="00434C3C">
        <w:rPr>
          <w:rFonts w:asciiTheme="minorHAnsi" w:hAnsiTheme="minorHAnsi" w:cs="Times New Roman"/>
          <w:color w:val="008000"/>
          <w:sz w:val="28"/>
          <w:szCs w:val="28"/>
        </w:rPr>
        <w:t xml:space="preserve"> </w:t>
      </w:r>
      <w:proofErr w:type="spellStart"/>
      <w:r w:rsidRPr="00434C3C">
        <w:rPr>
          <w:rFonts w:asciiTheme="minorHAnsi" w:hAnsiTheme="minorHAnsi" w:cs="Times New Roman"/>
          <w:color w:val="008000"/>
          <w:sz w:val="28"/>
          <w:szCs w:val="28"/>
        </w:rPr>
        <w:t>програмного</w:t>
      </w:r>
      <w:proofErr w:type="spellEnd"/>
      <w:r w:rsidRPr="00434C3C">
        <w:rPr>
          <w:rFonts w:asciiTheme="minorHAnsi" w:hAnsiTheme="minorHAnsi" w:cs="Times New Roman"/>
          <w:color w:val="008000"/>
          <w:sz w:val="28"/>
          <w:szCs w:val="28"/>
        </w:rPr>
        <w:t xml:space="preserve"> </w:t>
      </w:r>
      <w:proofErr w:type="spellStart"/>
      <w:r w:rsidRPr="00434C3C">
        <w:rPr>
          <w:rFonts w:asciiTheme="minorHAnsi" w:hAnsiTheme="minorHAnsi" w:cs="Times New Roman"/>
          <w:color w:val="008000"/>
          <w:sz w:val="28"/>
          <w:szCs w:val="28"/>
        </w:rPr>
        <w:t>коду</w:t>
      </w:r>
      <w:proofErr w:type="spellEnd"/>
    </w:p>
    <w:p w14:paraId="6581F00C" w14:textId="77777777" w:rsidR="00626761" w:rsidRPr="00434C3C" w:rsidRDefault="00626761" w:rsidP="00774CE2">
      <w:pPr>
        <w:jc w:val="both"/>
        <w:rPr>
          <w:rFonts w:asciiTheme="minorHAnsi" w:hAnsiTheme="minorHAnsi" w:cs="Times New Roman"/>
          <w:sz w:val="28"/>
          <w:szCs w:val="28"/>
        </w:rPr>
      </w:pPr>
      <w:r w:rsidRPr="00434C3C">
        <w:rPr>
          <w:rFonts w:asciiTheme="minorHAnsi" w:hAnsiTheme="minorHAnsi" w:cs="Times New Roman"/>
          <w:sz w:val="28"/>
          <w:szCs w:val="28"/>
        </w:rPr>
        <w:t xml:space="preserve">float Max; </w:t>
      </w:r>
      <w:r w:rsidRPr="00434C3C">
        <w:rPr>
          <w:rFonts w:asciiTheme="minorHAnsi" w:hAnsiTheme="minorHAnsi" w:cs="Times New Roman"/>
          <w:color w:val="008000"/>
          <w:sz w:val="28"/>
          <w:szCs w:val="28"/>
        </w:rPr>
        <w:t xml:space="preserve">// </w:t>
      </w:r>
      <w:proofErr w:type="spellStart"/>
      <w:r w:rsidRPr="00434C3C">
        <w:rPr>
          <w:rFonts w:asciiTheme="minorHAnsi" w:hAnsiTheme="minorHAnsi" w:cs="Times New Roman"/>
          <w:color w:val="008000"/>
          <w:sz w:val="28"/>
          <w:szCs w:val="28"/>
        </w:rPr>
        <w:t>змінна</w:t>
      </w:r>
      <w:proofErr w:type="spellEnd"/>
      <w:r w:rsidRPr="00434C3C">
        <w:rPr>
          <w:rFonts w:asciiTheme="minorHAnsi" w:hAnsiTheme="minorHAnsi" w:cs="Times New Roman"/>
          <w:color w:val="008000"/>
          <w:sz w:val="28"/>
          <w:szCs w:val="28"/>
        </w:rPr>
        <w:t xml:space="preserve"> - </w:t>
      </w:r>
      <w:proofErr w:type="spellStart"/>
      <w:r w:rsidRPr="00434C3C">
        <w:rPr>
          <w:rFonts w:asciiTheme="minorHAnsi" w:hAnsiTheme="minorHAnsi" w:cs="Times New Roman"/>
          <w:color w:val="008000"/>
          <w:sz w:val="28"/>
          <w:szCs w:val="28"/>
        </w:rPr>
        <w:t>результат</w:t>
      </w:r>
      <w:proofErr w:type="spellEnd"/>
    </w:p>
    <w:p w14:paraId="44E2F093" w14:textId="77777777" w:rsidR="00626761" w:rsidRPr="00434C3C" w:rsidRDefault="00626761" w:rsidP="00774CE2">
      <w:pPr>
        <w:jc w:val="both"/>
        <w:rPr>
          <w:rFonts w:asciiTheme="minorHAnsi" w:hAnsiTheme="minorHAnsi" w:cs="Times New Roman"/>
          <w:sz w:val="28"/>
          <w:szCs w:val="28"/>
        </w:rPr>
      </w:pPr>
      <w:r w:rsidRPr="00434C3C">
        <w:rPr>
          <w:rFonts w:asciiTheme="minorHAnsi" w:hAnsiTheme="minorHAnsi" w:cs="Times New Roman"/>
          <w:sz w:val="28"/>
          <w:szCs w:val="28"/>
        </w:rPr>
        <w:t xml:space="preserve">Max = </w:t>
      </w:r>
      <w:proofErr w:type="spellStart"/>
      <w:proofErr w:type="gramStart"/>
      <w:r w:rsidRPr="00434C3C">
        <w:rPr>
          <w:rFonts w:asciiTheme="minorHAnsi" w:hAnsiTheme="minorHAnsi" w:cs="Times New Roman"/>
          <w:sz w:val="28"/>
          <w:szCs w:val="28"/>
        </w:rPr>
        <w:t>MaxFloat</w:t>
      </w:r>
      <w:proofErr w:type="spellEnd"/>
      <w:r w:rsidRPr="00434C3C">
        <w:rPr>
          <w:rFonts w:asciiTheme="minorHAnsi" w:hAnsiTheme="minorHAnsi" w:cs="Times New Roman"/>
          <w:sz w:val="28"/>
          <w:szCs w:val="28"/>
        </w:rPr>
        <w:t>(</w:t>
      </w:r>
      <w:proofErr w:type="gramEnd"/>
      <w:r w:rsidRPr="00434C3C">
        <w:rPr>
          <w:rFonts w:asciiTheme="minorHAnsi" w:hAnsiTheme="minorHAnsi" w:cs="Times New Roman"/>
          <w:sz w:val="28"/>
          <w:szCs w:val="28"/>
        </w:rPr>
        <w:t xml:space="preserve">29.65f, (float)30); </w:t>
      </w:r>
      <w:r w:rsidRPr="00434C3C">
        <w:rPr>
          <w:rFonts w:asciiTheme="minorHAnsi" w:hAnsiTheme="minorHAnsi" w:cs="Times New Roman"/>
          <w:color w:val="008000"/>
          <w:sz w:val="28"/>
          <w:szCs w:val="28"/>
        </w:rPr>
        <w:t>// Max = 30.0</w:t>
      </w:r>
    </w:p>
    <w:p w14:paraId="513406AD" w14:textId="77777777" w:rsidR="00626761" w:rsidRPr="00434C3C" w:rsidRDefault="00626761" w:rsidP="00774CE2">
      <w:pPr>
        <w:jc w:val="both"/>
        <w:rPr>
          <w:rFonts w:asciiTheme="minorHAnsi" w:hAnsiTheme="minorHAnsi" w:cs="Times New Roman"/>
          <w:color w:val="0000FF"/>
          <w:sz w:val="28"/>
          <w:szCs w:val="28"/>
        </w:rPr>
      </w:pPr>
    </w:p>
    <w:p w14:paraId="53F0FB6E" w14:textId="77777777" w:rsidR="00626761" w:rsidRPr="00434C3C" w:rsidRDefault="00626761" w:rsidP="00774CE2">
      <w:pPr>
        <w:jc w:val="both"/>
        <w:rPr>
          <w:rFonts w:asciiTheme="minorHAnsi" w:hAnsiTheme="minorHAnsi" w:cs="Times New Roman"/>
          <w:sz w:val="28"/>
          <w:szCs w:val="28"/>
        </w:rPr>
      </w:pPr>
      <w:r w:rsidRPr="00434C3C">
        <w:rPr>
          <w:rFonts w:asciiTheme="minorHAnsi" w:hAnsiTheme="minorHAnsi" w:cs="Times New Roman"/>
          <w:color w:val="0000FF"/>
          <w:sz w:val="28"/>
          <w:szCs w:val="28"/>
        </w:rPr>
        <w:t>double</w:t>
      </w:r>
      <w:r w:rsidRPr="00434C3C">
        <w:rPr>
          <w:rFonts w:asciiTheme="minorHAnsi" w:hAnsiTheme="minorHAnsi" w:cs="Times New Roman"/>
          <w:sz w:val="28"/>
          <w:szCs w:val="28"/>
        </w:rPr>
        <w:t xml:space="preserve"> x = 10.99;</w:t>
      </w:r>
    </w:p>
    <w:p w14:paraId="5EEA89F8" w14:textId="77777777" w:rsidR="00626761" w:rsidRPr="00434C3C" w:rsidRDefault="00626761" w:rsidP="00774CE2">
      <w:pPr>
        <w:jc w:val="both"/>
        <w:rPr>
          <w:rFonts w:asciiTheme="minorHAnsi" w:hAnsiTheme="minorHAnsi" w:cs="Times New Roman"/>
          <w:sz w:val="28"/>
          <w:szCs w:val="28"/>
        </w:rPr>
      </w:pPr>
      <w:r w:rsidRPr="00434C3C">
        <w:rPr>
          <w:rFonts w:asciiTheme="minorHAnsi" w:hAnsiTheme="minorHAnsi" w:cs="Times New Roman"/>
          <w:color w:val="0000FF"/>
          <w:sz w:val="28"/>
          <w:szCs w:val="28"/>
        </w:rPr>
        <w:t>double</w:t>
      </w:r>
      <w:r w:rsidRPr="00434C3C">
        <w:rPr>
          <w:rFonts w:asciiTheme="minorHAnsi" w:hAnsiTheme="minorHAnsi" w:cs="Times New Roman"/>
          <w:sz w:val="28"/>
          <w:szCs w:val="28"/>
        </w:rPr>
        <w:t xml:space="preserve"> y = 10.999;</w:t>
      </w:r>
    </w:p>
    <w:p w14:paraId="66BBD538" w14:textId="77777777" w:rsidR="00626761" w:rsidRPr="00434C3C" w:rsidRDefault="00626761" w:rsidP="00774CE2">
      <w:pPr>
        <w:jc w:val="both"/>
        <w:rPr>
          <w:rFonts w:asciiTheme="minorHAnsi" w:hAnsiTheme="minorHAnsi" w:cs="Times New Roman"/>
          <w:sz w:val="28"/>
          <w:szCs w:val="28"/>
        </w:rPr>
      </w:pPr>
      <w:r w:rsidRPr="00434C3C">
        <w:rPr>
          <w:rFonts w:asciiTheme="minorHAnsi" w:hAnsiTheme="minorHAnsi" w:cs="Times New Roman"/>
          <w:sz w:val="28"/>
          <w:szCs w:val="28"/>
        </w:rPr>
        <w:t xml:space="preserve">Max = </w:t>
      </w:r>
      <w:proofErr w:type="spellStart"/>
      <w:proofErr w:type="gramStart"/>
      <w:r w:rsidRPr="00434C3C">
        <w:rPr>
          <w:rFonts w:asciiTheme="minorHAnsi" w:hAnsiTheme="minorHAnsi" w:cs="Times New Roman"/>
          <w:sz w:val="28"/>
          <w:szCs w:val="28"/>
        </w:rPr>
        <w:t>MaxFloat</w:t>
      </w:r>
      <w:proofErr w:type="spellEnd"/>
      <w:r w:rsidRPr="00434C3C">
        <w:rPr>
          <w:rFonts w:asciiTheme="minorHAnsi" w:hAnsiTheme="minorHAnsi" w:cs="Times New Roman"/>
          <w:sz w:val="28"/>
          <w:szCs w:val="28"/>
        </w:rPr>
        <w:t>(</w:t>
      </w:r>
      <w:proofErr w:type="gramEnd"/>
      <w:r w:rsidRPr="00434C3C">
        <w:rPr>
          <w:rFonts w:asciiTheme="minorHAnsi" w:hAnsiTheme="minorHAnsi" w:cs="Times New Roman"/>
          <w:sz w:val="28"/>
          <w:szCs w:val="28"/>
        </w:rPr>
        <w:t xml:space="preserve">x, y); </w:t>
      </w:r>
      <w:r w:rsidRPr="00434C3C">
        <w:rPr>
          <w:rFonts w:asciiTheme="minorHAnsi" w:hAnsiTheme="minorHAnsi" w:cs="Times New Roman"/>
          <w:color w:val="008000"/>
          <w:sz w:val="28"/>
          <w:szCs w:val="28"/>
        </w:rPr>
        <w:t>// Max = 10.999</w:t>
      </w:r>
    </w:p>
    <w:p w14:paraId="4EEFB549" w14:textId="77777777" w:rsidR="00626761" w:rsidRPr="00434C3C" w:rsidRDefault="00626761" w:rsidP="00774CE2">
      <w:pPr>
        <w:jc w:val="both"/>
        <w:rPr>
          <w:rFonts w:asciiTheme="minorHAnsi" w:hAnsiTheme="minorHAnsi" w:cs="Times New Roman"/>
          <w:sz w:val="28"/>
          <w:szCs w:val="28"/>
        </w:rPr>
      </w:pPr>
      <w:r w:rsidRPr="00434C3C">
        <w:rPr>
          <w:rFonts w:asciiTheme="minorHAnsi" w:hAnsiTheme="minorHAnsi" w:cs="Times New Roman"/>
          <w:sz w:val="28"/>
          <w:szCs w:val="28"/>
        </w:rPr>
        <w:t xml:space="preserve">Max = </w:t>
      </w:r>
      <w:proofErr w:type="spellStart"/>
      <w:r w:rsidRPr="00434C3C">
        <w:rPr>
          <w:rFonts w:asciiTheme="minorHAnsi" w:hAnsiTheme="minorHAnsi" w:cs="Times New Roman"/>
          <w:sz w:val="28"/>
          <w:szCs w:val="28"/>
        </w:rPr>
        <w:t>MaxFloat</w:t>
      </w:r>
      <w:proofErr w:type="spellEnd"/>
      <w:r w:rsidRPr="00434C3C">
        <w:rPr>
          <w:rFonts w:asciiTheme="minorHAnsi" w:hAnsiTheme="minorHAnsi" w:cs="Times New Roman"/>
          <w:sz w:val="28"/>
          <w:szCs w:val="28"/>
        </w:rPr>
        <w:t>((</w:t>
      </w:r>
      <w:r w:rsidRPr="00434C3C">
        <w:rPr>
          <w:rFonts w:asciiTheme="minorHAnsi" w:hAnsiTheme="minorHAnsi" w:cs="Times New Roman"/>
          <w:color w:val="0000FF"/>
          <w:sz w:val="28"/>
          <w:szCs w:val="28"/>
        </w:rPr>
        <w:t>float</w:t>
      </w:r>
      <w:r w:rsidRPr="00434C3C">
        <w:rPr>
          <w:rFonts w:asciiTheme="minorHAnsi" w:hAnsiTheme="minorHAnsi" w:cs="Times New Roman"/>
          <w:sz w:val="28"/>
          <w:szCs w:val="28"/>
        </w:rPr>
        <w:t>)x, (</w:t>
      </w:r>
      <w:r w:rsidRPr="00434C3C">
        <w:rPr>
          <w:rFonts w:asciiTheme="minorHAnsi" w:hAnsiTheme="minorHAnsi" w:cs="Times New Roman"/>
          <w:color w:val="0000FF"/>
          <w:sz w:val="28"/>
          <w:szCs w:val="28"/>
        </w:rPr>
        <w:t>float</w:t>
      </w:r>
      <w:r w:rsidRPr="00434C3C">
        <w:rPr>
          <w:rFonts w:asciiTheme="minorHAnsi" w:hAnsiTheme="minorHAnsi" w:cs="Times New Roman"/>
          <w:sz w:val="28"/>
          <w:szCs w:val="28"/>
        </w:rPr>
        <w:t xml:space="preserve">)y); </w:t>
      </w:r>
      <w:r w:rsidRPr="00434C3C">
        <w:rPr>
          <w:rFonts w:asciiTheme="minorHAnsi" w:hAnsiTheme="minorHAnsi" w:cs="Times New Roman"/>
          <w:color w:val="008000"/>
          <w:sz w:val="28"/>
          <w:szCs w:val="28"/>
        </w:rPr>
        <w:t xml:space="preserve">// Max = 10.999 - </w:t>
      </w:r>
      <w:proofErr w:type="spellStart"/>
      <w:r w:rsidRPr="00434C3C">
        <w:rPr>
          <w:rFonts w:asciiTheme="minorHAnsi" w:hAnsiTheme="minorHAnsi" w:cs="Times New Roman"/>
          <w:color w:val="008000"/>
          <w:sz w:val="28"/>
          <w:szCs w:val="28"/>
        </w:rPr>
        <w:t>так</w:t>
      </w:r>
      <w:proofErr w:type="spellEnd"/>
      <w:r w:rsidRPr="00434C3C">
        <w:rPr>
          <w:rFonts w:asciiTheme="minorHAnsi" w:hAnsiTheme="minorHAnsi" w:cs="Times New Roman"/>
          <w:color w:val="008000"/>
          <w:sz w:val="28"/>
          <w:szCs w:val="28"/>
        </w:rPr>
        <w:t xml:space="preserve"> </w:t>
      </w:r>
      <w:proofErr w:type="spellStart"/>
      <w:r w:rsidRPr="00434C3C">
        <w:rPr>
          <w:rFonts w:asciiTheme="minorHAnsi" w:hAnsiTheme="minorHAnsi" w:cs="Times New Roman"/>
          <w:color w:val="008000"/>
          <w:sz w:val="28"/>
          <w:szCs w:val="28"/>
        </w:rPr>
        <w:t>надійніше</w:t>
      </w:r>
      <w:proofErr w:type="spellEnd"/>
    </w:p>
    <w:p w14:paraId="5D0A9998" w14:textId="77777777" w:rsidR="00626761" w:rsidRPr="00C210F6" w:rsidRDefault="00626761" w:rsidP="00774CE2">
      <w:pPr>
        <w:jc w:val="both"/>
        <w:rPr>
          <w:rFonts w:ascii="Times New Roman" w:hAnsi="Times New Roman" w:cs="Times New Roman"/>
          <w:sz w:val="28"/>
          <w:szCs w:val="28"/>
        </w:rPr>
      </w:pPr>
      <w:proofErr w:type="spellStart"/>
      <w:r w:rsidRPr="00C210F6">
        <w:rPr>
          <w:rStyle w:val="StrongEmphasis"/>
          <w:rFonts w:ascii="Times New Roman" w:hAnsi="Times New Roman" w:cs="Times New Roman"/>
          <w:sz w:val="28"/>
          <w:szCs w:val="28"/>
        </w:rPr>
        <w:t>Приклад</w:t>
      </w:r>
      <w:proofErr w:type="spellEnd"/>
      <w:r w:rsidRPr="00C210F6">
        <w:rPr>
          <w:rStyle w:val="StrongEmphasis"/>
          <w:rFonts w:ascii="Times New Roman" w:hAnsi="Times New Roman" w:cs="Times New Roman"/>
          <w:sz w:val="28"/>
          <w:szCs w:val="28"/>
        </w:rPr>
        <w:t xml:space="preserve"> 9.</w:t>
      </w:r>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Функція</w:t>
      </w:r>
      <w:proofErr w:type="spellEnd"/>
      <w:r w:rsidRPr="00C210F6">
        <w:rPr>
          <w:rFonts w:ascii="Times New Roman" w:hAnsi="Times New Roman" w:cs="Times New Roman"/>
          <w:sz w:val="28"/>
          <w:szCs w:val="28"/>
        </w:rPr>
        <w:t xml:space="preserve"> </w:t>
      </w:r>
      <w:r w:rsidRPr="00C210F6">
        <w:rPr>
          <w:rFonts w:ascii="Times New Roman" w:hAnsi="Times New Roman" w:cs="Times New Roman"/>
          <w:color w:val="0000FF"/>
          <w:sz w:val="28"/>
          <w:szCs w:val="28"/>
        </w:rPr>
        <w:t>MaxInt3()</w:t>
      </w:r>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яка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знаходить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максимальне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значення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між</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трьома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цілими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числами</w:t>
      </w:r>
      <w:proofErr w:type="spellEnd"/>
      <w:r w:rsidRPr="00C210F6">
        <w:rPr>
          <w:rFonts w:ascii="Times New Roman" w:hAnsi="Times New Roman" w:cs="Times New Roman"/>
          <w:sz w:val="28"/>
          <w:szCs w:val="28"/>
        </w:rPr>
        <w:t>.</w:t>
      </w:r>
    </w:p>
    <w:p w14:paraId="7AB34185" w14:textId="77777777" w:rsidR="00626761" w:rsidRPr="00434C3C" w:rsidRDefault="00626761" w:rsidP="00774CE2">
      <w:pPr>
        <w:jc w:val="both"/>
        <w:rPr>
          <w:rFonts w:asciiTheme="minorHAnsi" w:hAnsiTheme="minorHAnsi" w:cs="Times New Roman"/>
          <w:sz w:val="28"/>
          <w:szCs w:val="28"/>
        </w:rPr>
      </w:pPr>
      <w:r w:rsidRPr="00434C3C">
        <w:rPr>
          <w:rFonts w:asciiTheme="minorHAnsi" w:hAnsiTheme="minorHAnsi" w:cs="Times New Roman"/>
          <w:color w:val="008000"/>
          <w:sz w:val="28"/>
          <w:szCs w:val="28"/>
        </w:rPr>
        <w:t xml:space="preserve">// </w:t>
      </w:r>
      <w:proofErr w:type="spellStart"/>
      <w:r w:rsidRPr="00434C3C">
        <w:rPr>
          <w:rFonts w:asciiTheme="minorHAnsi" w:hAnsiTheme="minorHAnsi" w:cs="Times New Roman"/>
          <w:color w:val="008000"/>
          <w:sz w:val="28"/>
          <w:szCs w:val="28"/>
        </w:rPr>
        <w:t>функція</w:t>
      </w:r>
      <w:proofErr w:type="spellEnd"/>
      <w:r w:rsidRPr="00434C3C">
        <w:rPr>
          <w:rFonts w:asciiTheme="minorHAnsi" w:hAnsiTheme="minorHAnsi" w:cs="Times New Roman"/>
          <w:color w:val="008000"/>
          <w:sz w:val="28"/>
          <w:szCs w:val="28"/>
        </w:rPr>
        <w:t xml:space="preserve">, </w:t>
      </w:r>
      <w:proofErr w:type="spellStart"/>
      <w:r w:rsidRPr="00434C3C">
        <w:rPr>
          <w:rFonts w:asciiTheme="minorHAnsi" w:hAnsiTheme="minorHAnsi" w:cs="Times New Roman"/>
          <w:color w:val="008000"/>
          <w:sz w:val="28"/>
          <w:szCs w:val="28"/>
        </w:rPr>
        <w:t>що</w:t>
      </w:r>
      <w:proofErr w:type="spellEnd"/>
      <w:r w:rsidRPr="00434C3C">
        <w:rPr>
          <w:rFonts w:asciiTheme="minorHAnsi" w:hAnsiTheme="minorHAnsi" w:cs="Times New Roman"/>
          <w:color w:val="008000"/>
          <w:sz w:val="28"/>
          <w:szCs w:val="28"/>
        </w:rPr>
        <w:t xml:space="preserve"> </w:t>
      </w:r>
      <w:proofErr w:type="spellStart"/>
      <w:r w:rsidRPr="00434C3C">
        <w:rPr>
          <w:rFonts w:asciiTheme="minorHAnsi" w:hAnsiTheme="minorHAnsi" w:cs="Times New Roman"/>
          <w:color w:val="008000"/>
          <w:sz w:val="28"/>
          <w:szCs w:val="28"/>
        </w:rPr>
        <w:t>знаходить</w:t>
      </w:r>
      <w:proofErr w:type="spellEnd"/>
      <w:r w:rsidRPr="00434C3C">
        <w:rPr>
          <w:rFonts w:asciiTheme="minorHAnsi" w:hAnsiTheme="minorHAnsi" w:cs="Times New Roman"/>
          <w:color w:val="008000"/>
          <w:sz w:val="28"/>
          <w:szCs w:val="28"/>
        </w:rPr>
        <w:t xml:space="preserve"> </w:t>
      </w:r>
      <w:proofErr w:type="spellStart"/>
      <w:r w:rsidRPr="00434C3C">
        <w:rPr>
          <w:rFonts w:asciiTheme="minorHAnsi" w:hAnsiTheme="minorHAnsi" w:cs="Times New Roman"/>
          <w:color w:val="008000"/>
          <w:sz w:val="28"/>
          <w:szCs w:val="28"/>
        </w:rPr>
        <w:t>максимум</w:t>
      </w:r>
      <w:proofErr w:type="spellEnd"/>
      <w:r w:rsidRPr="00434C3C">
        <w:rPr>
          <w:rFonts w:asciiTheme="minorHAnsi" w:hAnsiTheme="minorHAnsi" w:cs="Times New Roman"/>
          <w:color w:val="008000"/>
          <w:sz w:val="28"/>
          <w:szCs w:val="28"/>
        </w:rPr>
        <w:t xml:space="preserve"> </w:t>
      </w:r>
      <w:proofErr w:type="spellStart"/>
      <w:r w:rsidRPr="00434C3C">
        <w:rPr>
          <w:rFonts w:asciiTheme="minorHAnsi" w:hAnsiTheme="minorHAnsi" w:cs="Times New Roman"/>
          <w:color w:val="008000"/>
          <w:sz w:val="28"/>
          <w:szCs w:val="28"/>
        </w:rPr>
        <w:t>між</w:t>
      </w:r>
      <w:proofErr w:type="spellEnd"/>
      <w:r w:rsidRPr="00434C3C">
        <w:rPr>
          <w:rFonts w:asciiTheme="minorHAnsi" w:hAnsiTheme="minorHAnsi" w:cs="Times New Roman"/>
          <w:color w:val="008000"/>
          <w:sz w:val="28"/>
          <w:szCs w:val="28"/>
        </w:rPr>
        <w:t xml:space="preserve"> </w:t>
      </w:r>
      <w:proofErr w:type="spellStart"/>
      <w:r w:rsidRPr="00434C3C">
        <w:rPr>
          <w:rFonts w:asciiTheme="minorHAnsi" w:hAnsiTheme="minorHAnsi" w:cs="Times New Roman"/>
          <w:color w:val="008000"/>
          <w:sz w:val="28"/>
          <w:szCs w:val="28"/>
        </w:rPr>
        <w:t>трьома</w:t>
      </w:r>
      <w:proofErr w:type="spellEnd"/>
      <w:r w:rsidRPr="00434C3C">
        <w:rPr>
          <w:rFonts w:asciiTheme="minorHAnsi" w:hAnsiTheme="minorHAnsi" w:cs="Times New Roman"/>
          <w:color w:val="008000"/>
          <w:sz w:val="28"/>
          <w:szCs w:val="28"/>
        </w:rPr>
        <w:t xml:space="preserve"> </w:t>
      </w:r>
      <w:proofErr w:type="spellStart"/>
      <w:r w:rsidRPr="00434C3C">
        <w:rPr>
          <w:rFonts w:asciiTheme="minorHAnsi" w:hAnsiTheme="minorHAnsi" w:cs="Times New Roman"/>
          <w:color w:val="008000"/>
          <w:sz w:val="28"/>
          <w:szCs w:val="28"/>
        </w:rPr>
        <w:t>цілими</w:t>
      </w:r>
      <w:proofErr w:type="spellEnd"/>
      <w:r w:rsidRPr="00434C3C">
        <w:rPr>
          <w:rFonts w:asciiTheme="minorHAnsi" w:hAnsiTheme="minorHAnsi" w:cs="Times New Roman"/>
          <w:color w:val="008000"/>
          <w:sz w:val="28"/>
          <w:szCs w:val="28"/>
        </w:rPr>
        <w:t xml:space="preserve"> </w:t>
      </w:r>
      <w:proofErr w:type="spellStart"/>
      <w:r w:rsidRPr="00434C3C">
        <w:rPr>
          <w:rFonts w:asciiTheme="minorHAnsi" w:hAnsiTheme="minorHAnsi" w:cs="Times New Roman"/>
          <w:color w:val="008000"/>
          <w:sz w:val="28"/>
          <w:szCs w:val="28"/>
        </w:rPr>
        <w:t>числами</w:t>
      </w:r>
      <w:proofErr w:type="spellEnd"/>
    </w:p>
    <w:p w14:paraId="49E57B55" w14:textId="77777777" w:rsidR="00626761" w:rsidRPr="00434C3C" w:rsidRDefault="00626761" w:rsidP="00774CE2">
      <w:pPr>
        <w:jc w:val="both"/>
        <w:rPr>
          <w:rFonts w:asciiTheme="minorHAnsi" w:hAnsiTheme="minorHAnsi" w:cs="Times New Roman"/>
          <w:sz w:val="28"/>
          <w:szCs w:val="28"/>
        </w:rPr>
      </w:pPr>
      <w:r w:rsidRPr="00434C3C">
        <w:rPr>
          <w:rFonts w:asciiTheme="minorHAnsi" w:hAnsiTheme="minorHAnsi" w:cs="Times New Roman"/>
          <w:color w:val="008000"/>
          <w:sz w:val="28"/>
          <w:szCs w:val="28"/>
        </w:rPr>
        <w:t xml:space="preserve">// </w:t>
      </w:r>
      <w:proofErr w:type="spellStart"/>
      <w:r w:rsidRPr="00434C3C">
        <w:rPr>
          <w:rFonts w:asciiTheme="minorHAnsi" w:hAnsiTheme="minorHAnsi" w:cs="Times New Roman"/>
          <w:color w:val="008000"/>
          <w:sz w:val="28"/>
          <w:szCs w:val="28"/>
        </w:rPr>
        <w:t>функція</w:t>
      </w:r>
      <w:proofErr w:type="spellEnd"/>
      <w:r w:rsidRPr="00434C3C">
        <w:rPr>
          <w:rFonts w:asciiTheme="minorHAnsi" w:hAnsiTheme="minorHAnsi" w:cs="Times New Roman"/>
          <w:color w:val="008000"/>
          <w:sz w:val="28"/>
          <w:szCs w:val="28"/>
        </w:rPr>
        <w:t xml:space="preserve"> </w:t>
      </w:r>
      <w:proofErr w:type="spellStart"/>
      <w:r w:rsidRPr="00434C3C">
        <w:rPr>
          <w:rFonts w:asciiTheme="minorHAnsi" w:hAnsiTheme="minorHAnsi" w:cs="Times New Roman"/>
          <w:color w:val="008000"/>
          <w:sz w:val="28"/>
          <w:szCs w:val="28"/>
        </w:rPr>
        <w:t>отримує</w:t>
      </w:r>
      <w:proofErr w:type="spellEnd"/>
      <w:r w:rsidRPr="00434C3C">
        <w:rPr>
          <w:rFonts w:asciiTheme="minorHAnsi" w:hAnsiTheme="minorHAnsi" w:cs="Times New Roman"/>
          <w:color w:val="008000"/>
          <w:sz w:val="28"/>
          <w:szCs w:val="28"/>
        </w:rPr>
        <w:t xml:space="preserve"> 3 </w:t>
      </w:r>
      <w:proofErr w:type="spellStart"/>
      <w:r w:rsidRPr="00434C3C">
        <w:rPr>
          <w:rFonts w:asciiTheme="minorHAnsi" w:hAnsiTheme="minorHAnsi" w:cs="Times New Roman"/>
          <w:color w:val="008000"/>
          <w:sz w:val="28"/>
          <w:szCs w:val="28"/>
        </w:rPr>
        <w:t>цілочисельних</w:t>
      </w:r>
      <w:proofErr w:type="spellEnd"/>
      <w:r w:rsidRPr="00434C3C">
        <w:rPr>
          <w:rFonts w:asciiTheme="minorHAnsi" w:hAnsiTheme="minorHAnsi" w:cs="Times New Roman"/>
          <w:color w:val="008000"/>
          <w:sz w:val="28"/>
          <w:szCs w:val="28"/>
        </w:rPr>
        <w:t xml:space="preserve"> </w:t>
      </w:r>
      <w:proofErr w:type="spellStart"/>
      <w:r w:rsidRPr="00434C3C">
        <w:rPr>
          <w:rFonts w:asciiTheme="minorHAnsi" w:hAnsiTheme="minorHAnsi" w:cs="Times New Roman"/>
          <w:color w:val="008000"/>
          <w:sz w:val="28"/>
          <w:szCs w:val="28"/>
        </w:rPr>
        <w:t>параметри</w:t>
      </w:r>
      <w:proofErr w:type="spellEnd"/>
      <w:r w:rsidRPr="00434C3C">
        <w:rPr>
          <w:rFonts w:asciiTheme="minorHAnsi" w:hAnsiTheme="minorHAnsi" w:cs="Times New Roman"/>
          <w:color w:val="008000"/>
          <w:sz w:val="28"/>
          <w:szCs w:val="28"/>
        </w:rPr>
        <w:t xml:space="preserve"> з </w:t>
      </w:r>
      <w:proofErr w:type="spellStart"/>
      <w:r w:rsidRPr="00434C3C">
        <w:rPr>
          <w:rFonts w:asciiTheme="minorHAnsi" w:hAnsiTheme="minorHAnsi" w:cs="Times New Roman"/>
          <w:color w:val="008000"/>
          <w:sz w:val="28"/>
          <w:szCs w:val="28"/>
        </w:rPr>
        <w:t>іменами</w:t>
      </w:r>
      <w:proofErr w:type="spellEnd"/>
      <w:r w:rsidRPr="00434C3C">
        <w:rPr>
          <w:rFonts w:asciiTheme="minorHAnsi" w:hAnsiTheme="minorHAnsi" w:cs="Times New Roman"/>
          <w:color w:val="008000"/>
          <w:sz w:val="28"/>
          <w:szCs w:val="28"/>
        </w:rPr>
        <w:t xml:space="preserve"> a, b, c</w:t>
      </w:r>
    </w:p>
    <w:p w14:paraId="03B95B00" w14:textId="77777777" w:rsidR="00626761" w:rsidRPr="00434C3C" w:rsidRDefault="00626761" w:rsidP="00774CE2">
      <w:pPr>
        <w:jc w:val="both"/>
        <w:rPr>
          <w:rFonts w:asciiTheme="minorHAnsi" w:hAnsiTheme="minorHAnsi" w:cs="Times New Roman"/>
          <w:sz w:val="28"/>
          <w:szCs w:val="28"/>
        </w:rPr>
      </w:pPr>
      <w:r w:rsidRPr="00434C3C">
        <w:rPr>
          <w:rFonts w:asciiTheme="minorHAnsi" w:hAnsiTheme="minorHAnsi" w:cs="Times New Roman"/>
          <w:color w:val="0000FF"/>
          <w:sz w:val="28"/>
          <w:szCs w:val="28"/>
        </w:rPr>
        <w:t>int</w:t>
      </w:r>
      <w:r w:rsidRPr="00434C3C">
        <w:rPr>
          <w:rFonts w:asciiTheme="minorHAnsi" w:hAnsiTheme="minorHAnsi" w:cs="Times New Roman"/>
          <w:sz w:val="28"/>
          <w:szCs w:val="28"/>
        </w:rPr>
        <w:t xml:space="preserve"> MaxInt3(</w:t>
      </w:r>
      <w:r w:rsidRPr="00434C3C">
        <w:rPr>
          <w:rFonts w:asciiTheme="minorHAnsi" w:hAnsiTheme="minorHAnsi" w:cs="Times New Roman"/>
          <w:color w:val="0000FF"/>
          <w:sz w:val="28"/>
          <w:szCs w:val="28"/>
        </w:rPr>
        <w:t>int</w:t>
      </w:r>
      <w:r w:rsidRPr="00434C3C">
        <w:rPr>
          <w:rFonts w:asciiTheme="minorHAnsi" w:hAnsiTheme="minorHAnsi" w:cs="Times New Roman"/>
          <w:sz w:val="28"/>
          <w:szCs w:val="28"/>
        </w:rPr>
        <w:t xml:space="preserve"> a, </w:t>
      </w:r>
      <w:r w:rsidRPr="00434C3C">
        <w:rPr>
          <w:rFonts w:asciiTheme="minorHAnsi" w:hAnsiTheme="minorHAnsi" w:cs="Times New Roman"/>
          <w:color w:val="0000FF"/>
          <w:sz w:val="28"/>
          <w:szCs w:val="28"/>
        </w:rPr>
        <w:t>int</w:t>
      </w:r>
      <w:r w:rsidRPr="00434C3C">
        <w:rPr>
          <w:rFonts w:asciiTheme="minorHAnsi" w:hAnsiTheme="minorHAnsi" w:cs="Times New Roman"/>
          <w:sz w:val="28"/>
          <w:szCs w:val="28"/>
        </w:rPr>
        <w:t xml:space="preserve"> b, </w:t>
      </w:r>
      <w:r w:rsidRPr="00434C3C">
        <w:rPr>
          <w:rFonts w:asciiTheme="minorHAnsi" w:hAnsiTheme="minorHAnsi" w:cs="Times New Roman"/>
          <w:color w:val="0000FF"/>
          <w:sz w:val="28"/>
          <w:szCs w:val="28"/>
        </w:rPr>
        <w:t>int</w:t>
      </w:r>
      <w:r w:rsidRPr="00434C3C">
        <w:rPr>
          <w:rFonts w:asciiTheme="minorHAnsi" w:hAnsiTheme="minorHAnsi" w:cs="Times New Roman"/>
          <w:sz w:val="28"/>
          <w:szCs w:val="28"/>
        </w:rPr>
        <w:t xml:space="preserve"> </w:t>
      </w:r>
      <w:proofErr w:type="gramStart"/>
      <w:r w:rsidRPr="00434C3C">
        <w:rPr>
          <w:rFonts w:asciiTheme="minorHAnsi" w:hAnsiTheme="minorHAnsi" w:cs="Times New Roman"/>
          <w:sz w:val="28"/>
          <w:szCs w:val="28"/>
        </w:rPr>
        <w:t>c){</w:t>
      </w:r>
      <w:proofErr w:type="gramEnd"/>
    </w:p>
    <w:p w14:paraId="78E4D0C9" w14:textId="77777777" w:rsidR="00626761" w:rsidRPr="00434C3C" w:rsidRDefault="00626761" w:rsidP="00774CE2">
      <w:pPr>
        <w:jc w:val="both"/>
        <w:rPr>
          <w:rFonts w:asciiTheme="minorHAnsi" w:hAnsiTheme="minorHAnsi" w:cs="Times New Roman"/>
          <w:sz w:val="28"/>
          <w:szCs w:val="28"/>
        </w:rPr>
      </w:pPr>
      <w:r w:rsidRPr="00434C3C">
        <w:rPr>
          <w:rFonts w:asciiTheme="minorHAnsi" w:hAnsiTheme="minorHAnsi" w:cs="Times New Roman"/>
          <w:sz w:val="28"/>
          <w:szCs w:val="28"/>
          <w:lang w:eastAsia="en-US"/>
        </w:rPr>
        <w:t xml:space="preserve">    </w:t>
      </w:r>
      <w:r w:rsidRPr="00434C3C">
        <w:rPr>
          <w:rFonts w:asciiTheme="minorHAnsi" w:hAnsiTheme="minorHAnsi" w:cs="Times New Roman"/>
          <w:color w:val="0000FF"/>
          <w:sz w:val="28"/>
          <w:szCs w:val="28"/>
        </w:rPr>
        <w:t>int</w:t>
      </w:r>
      <w:r w:rsidRPr="00434C3C">
        <w:rPr>
          <w:rFonts w:asciiTheme="minorHAnsi" w:hAnsiTheme="minorHAnsi" w:cs="Times New Roman"/>
          <w:sz w:val="28"/>
          <w:szCs w:val="28"/>
        </w:rPr>
        <w:t xml:space="preserve"> max;</w:t>
      </w:r>
    </w:p>
    <w:p w14:paraId="7D2A9B4A" w14:textId="77777777" w:rsidR="00626761" w:rsidRPr="00434C3C" w:rsidRDefault="00626761" w:rsidP="00774CE2">
      <w:pPr>
        <w:jc w:val="both"/>
        <w:rPr>
          <w:rFonts w:asciiTheme="minorHAnsi" w:hAnsiTheme="minorHAnsi" w:cs="Times New Roman"/>
          <w:sz w:val="28"/>
          <w:szCs w:val="28"/>
        </w:rPr>
      </w:pPr>
      <w:r w:rsidRPr="00434C3C">
        <w:rPr>
          <w:rFonts w:asciiTheme="minorHAnsi" w:hAnsiTheme="minorHAnsi" w:cs="Times New Roman"/>
          <w:sz w:val="28"/>
          <w:szCs w:val="28"/>
          <w:lang w:eastAsia="en-US"/>
        </w:rPr>
        <w:t xml:space="preserve">    </w:t>
      </w:r>
      <w:r w:rsidRPr="00434C3C">
        <w:rPr>
          <w:rFonts w:asciiTheme="minorHAnsi" w:hAnsiTheme="minorHAnsi" w:cs="Times New Roman"/>
          <w:sz w:val="28"/>
          <w:szCs w:val="28"/>
        </w:rPr>
        <w:t>max = a;</w:t>
      </w:r>
    </w:p>
    <w:p w14:paraId="669451DA" w14:textId="77777777" w:rsidR="00626761" w:rsidRPr="00434C3C" w:rsidRDefault="00626761" w:rsidP="00774CE2">
      <w:pPr>
        <w:jc w:val="both"/>
        <w:rPr>
          <w:rFonts w:asciiTheme="minorHAnsi" w:hAnsiTheme="minorHAnsi" w:cs="Times New Roman"/>
          <w:sz w:val="28"/>
          <w:szCs w:val="28"/>
        </w:rPr>
      </w:pPr>
      <w:r w:rsidRPr="00434C3C">
        <w:rPr>
          <w:rFonts w:asciiTheme="minorHAnsi" w:hAnsiTheme="minorHAnsi" w:cs="Times New Roman"/>
          <w:sz w:val="28"/>
          <w:szCs w:val="28"/>
          <w:lang w:eastAsia="en-US"/>
        </w:rPr>
        <w:t xml:space="preserve">    </w:t>
      </w:r>
      <w:r w:rsidRPr="00434C3C">
        <w:rPr>
          <w:rFonts w:asciiTheme="minorHAnsi" w:hAnsiTheme="minorHAnsi" w:cs="Times New Roman"/>
          <w:color w:val="0000FF"/>
          <w:sz w:val="28"/>
          <w:szCs w:val="28"/>
        </w:rPr>
        <w:t>if</w:t>
      </w:r>
      <w:r w:rsidRPr="00434C3C">
        <w:rPr>
          <w:rFonts w:asciiTheme="minorHAnsi" w:hAnsiTheme="minorHAnsi" w:cs="Times New Roman"/>
          <w:sz w:val="28"/>
          <w:szCs w:val="28"/>
        </w:rPr>
        <w:t xml:space="preserve"> (max&lt;b) max = b;</w:t>
      </w:r>
    </w:p>
    <w:p w14:paraId="63150EA8" w14:textId="77777777" w:rsidR="00626761" w:rsidRPr="00434C3C" w:rsidRDefault="00626761" w:rsidP="00774CE2">
      <w:pPr>
        <w:jc w:val="both"/>
        <w:rPr>
          <w:rFonts w:asciiTheme="minorHAnsi" w:hAnsiTheme="minorHAnsi" w:cs="Times New Roman"/>
          <w:sz w:val="28"/>
          <w:szCs w:val="28"/>
        </w:rPr>
      </w:pPr>
      <w:r w:rsidRPr="00434C3C">
        <w:rPr>
          <w:rFonts w:asciiTheme="minorHAnsi" w:hAnsiTheme="minorHAnsi" w:cs="Times New Roman"/>
          <w:sz w:val="28"/>
          <w:szCs w:val="28"/>
          <w:lang w:eastAsia="en-US"/>
        </w:rPr>
        <w:t xml:space="preserve">    </w:t>
      </w:r>
      <w:r w:rsidRPr="00434C3C">
        <w:rPr>
          <w:rFonts w:asciiTheme="minorHAnsi" w:hAnsiTheme="minorHAnsi" w:cs="Times New Roman"/>
          <w:color w:val="0000FF"/>
          <w:sz w:val="28"/>
          <w:szCs w:val="28"/>
        </w:rPr>
        <w:t>if</w:t>
      </w:r>
      <w:r w:rsidRPr="00434C3C">
        <w:rPr>
          <w:rFonts w:asciiTheme="minorHAnsi" w:hAnsiTheme="minorHAnsi" w:cs="Times New Roman"/>
          <w:sz w:val="28"/>
          <w:szCs w:val="28"/>
        </w:rPr>
        <w:t xml:space="preserve"> (max&lt;c) max = c;</w:t>
      </w:r>
    </w:p>
    <w:p w14:paraId="39E0238A" w14:textId="77777777" w:rsidR="00626761" w:rsidRPr="00434C3C" w:rsidRDefault="00626761" w:rsidP="00774CE2">
      <w:pPr>
        <w:jc w:val="both"/>
        <w:rPr>
          <w:rFonts w:asciiTheme="minorHAnsi" w:hAnsiTheme="minorHAnsi" w:cs="Times New Roman"/>
          <w:sz w:val="28"/>
          <w:szCs w:val="28"/>
        </w:rPr>
      </w:pPr>
      <w:r w:rsidRPr="00434C3C">
        <w:rPr>
          <w:rFonts w:asciiTheme="minorHAnsi" w:hAnsiTheme="minorHAnsi" w:cs="Times New Roman"/>
          <w:sz w:val="28"/>
          <w:szCs w:val="28"/>
          <w:lang w:eastAsia="en-US"/>
        </w:rPr>
        <w:t xml:space="preserve">    </w:t>
      </w:r>
      <w:r w:rsidRPr="00434C3C">
        <w:rPr>
          <w:rFonts w:asciiTheme="minorHAnsi" w:hAnsiTheme="minorHAnsi" w:cs="Times New Roman"/>
          <w:color w:val="0000FF"/>
          <w:sz w:val="28"/>
          <w:szCs w:val="28"/>
        </w:rPr>
        <w:t>return</w:t>
      </w:r>
      <w:r w:rsidRPr="00434C3C">
        <w:rPr>
          <w:rFonts w:asciiTheme="minorHAnsi" w:hAnsiTheme="minorHAnsi" w:cs="Times New Roman"/>
          <w:sz w:val="28"/>
          <w:szCs w:val="28"/>
        </w:rPr>
        <w:t xml:space="preserve"> max;</w:t>
      </w:r>
    </w:p>
    <w:p w14:paraId="66C03D2C" w14:textId="77777777" w:rsidR="00626761" w:rsidRPr="00434C3C" w:rsidRDefault="00626761" w:rsidP="00774CE2">
      <w:pPr>
        <w:jc w:val="both"/>
        <w:rPr>
          <w:rFonts w:asciiTheme="minorHAnsi" w:hAnsiTheme="minorHAnsi" w:cs="Times New Roman"/>
          <w:sz w:val="28"/>
          <w:szCs w:val="28"/>
        </w:rPr>
      </w:pPr>
      <w:r w:rsidRPr="00434C3C">
        <w:rPr>
          <w:rFonts w:asciiTheme="minorHAnsi" w:hAnsiTheme="minorHAnsi" w:cs="Times New Roman"/>
          <w:sz w:val="28"/>
          <w:szCs w:val="28"/>
        </w:rPr>
        <w:t>}</w:t>
      </w:r>
    </w:p>
    <w:p w14:paraId="77F7AB3B" w14:textId="77777777" w:rsidR="00626761" w:rsidRPr="00C210F6" w:rsidRDefault="00626761" w:rsidP="00774CE2">
      <w:pPr>
        <w:jc w:val="both"/>
        <w:rPr>
          <w:rFonts w:ascii="Times New Roman" w:hAnsi="Times New Roman" w:cs="Times New Roman"/>
          <w:sz w:val="28"/>
          <w:szCs w:val="28"/>
        </w:rPr>
      </w:pPr>
      <w:proofErr w:type="spellStart"/>
      <w:r w:rsidRPr="00C210F6">
        <w:rPr>
          <w:rFonts w:ascii="Times New Roman" w:hAnsi="Times New Roman" w:cs="Times New Roman"/>
          <w:sz w:val="28"/>
          <w:szCs w:val="28"/>
        </w:rPr>
        <w:t>Виклик</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з </w:t>
      </w:r>
      <w:proofErr w:type="spellStart"/>
      <w:r w:rsidRPr="00C210F6">
        <w:rPr>
          <w:rFonts w:ascii="Times New Roman" w:hAnsi="Times New Roman" w:cs="Times New Roman"/>
          <w:sz w:val="28"/>
          <w:szCs w:val="28"/>
        </w:rPr>
        <w:t>іншого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програмного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коду</w:t>
      </w:r>
      <w:proofErr w:type="spellEnd"/>
    </w:p>
    <w:p w14:paraId="7370E600" w14:textId="77777777" w:rsidR="00626761" w:rsidRPr="00434C3C" w:rsidRDefault="00626761" w:rsidP="00774CE2">
      <w:pPr>
        <w:jc w:val="both"/>
        <w:rPr>
          <w:rFonts w:asciiTheme="minorHAnsi" w:hAnsiTheme="minorHAnsi" w:cs="Times New Roman"/>
          <w:sz w:val="28"/>
          <w:szCs w:val="28"/>
        </w:rPr>
      </w:pPr>
      <w:r w:rsidRPr="00434C3C">
        <w:rPr>
          <w:rFonts w:asciiTheme="minorHAnsi" w:hAnsiTheme="minorHAnsi" w:cs="Times New Roman"/>
          <w:color w:val="008000"/>
          <w:sz w:val="28"/>
          <w:szCs w:val="28"/>
        </w:rPr>
        <w:t xml:space="preserve">// </w:t>
      </w:r>
      <w:proofErr w:type="spellStart"/>
      <w:r w:rsidRPr="00434C3C">
        <w:rPr>
          <w:rFonts w:asciiTheme="minorHAnsi" w:hAnsiTheme="minorHAnsi" w:cs="Times New Roman"/>
          <w:color w:val="008000"/>
          <w:sz w:val="28"/>
          <w:szCs w:val="28"/>
        </w:rPr>
        <w:t>виклик</w:t>
      </w:r>
      <w:proofErr w:type="spellEnd"/>
      <w:r w:rsidRPr="00434C3C">
        <w:rPr>
          <w:rFonts w:asciiTheme="minorHAnsi" w:hAnsiTheme="minorHAnsi" w:cs="Times New Roman"/>
          <w:color w:val="008000"/>
          <w:sz w:val="28"/>
          <w:szCs w:val="28"/>
        </w:rPr>
        <w:t xml:space="preserve"> </w:t>
      </w:r>
      <w:proofErr w:type="spellStart"/>
      <w:r w:rsidRPr="00434C3C">
        <w:rPr>
          <w:rFonts w:asciiTheme="minorHAnsi" w:hAnsiTheme="minorHAnsi" w:cs="Times New Roman"/>
          <w:color w:val="008000"/>
          <w:sz w:val="28"/>
          <w:szCs w:val="28"/>
        </w:rPr>
        <w:t>функції</w:t>
      </w:r>
      <w:proofErr w:type="spellEnd"/>
      <w:r w:rsidRPr="00434C3C">
        <w:rPr>
          <w:rFonts w:asciiTheme="minorHAnsi" w:hAnsiTheme="minorHAnsi" w:cs="Times New Roman"/>
          <w:color w:val="008000"/>
          <w:sz w:val="28"/>
          <w:szCs w:val="28"/>
        </w:rPr>
        <w:t xml:space="preserve"> з </w:t>
      </w:r>
      <w:proofErr w:type="spellStart"/>
      <w:r w:rsidRPr="00434C3C">
        <w:rPr>
          <w:rFonts w:asciiTheme="minorHAnsi" w:hAnsiTheme="minorHAnsi" w:cs="Times New Roman"/>
          <w:color w:val="008000"/>
          <w:sz w:val="28"/>
          <w:szCs w:val="28"/>
        </w:rPr>
        <w:t>іншого</w:t>
      </w:r>
      <w:proofErr w:type="spellEnd"/>
      <w:r w:rsidRPr="00434C3C">
        <w:rPr>
          <w:rFonts w:asciiTheme="minorHAnsi" w:hAnsiTheme="minorHAnsi" w:cs="Times New Roman"/>
          <w:color w:val="008000"/>
          <w:sz w:val="28"/>
          <w:szCs w:val="28"/>
        </w:rPr>
        <w:t xml:space="preserve"> </w:t>
      </w:r>
      <w:proofErr w:type="spellStart"/>
      <w:r w:rsidRPr="00434C3C">
        <w:rPr>
          <w:rFonts w:asciiTheme="minorHAnsi" w:hAnsiTheme="minorHAnsi" w:cs="Times New Roman"/>
          <w:color w:val="008000"/>
          <w:sz w:val="28"/>
          <w:szCs w:val="28"/>
        </w:rPr>
        <w:t>програмного</w:t>
      </w:r>
      <w:proofErr w:type="spellEnd"/>
      <w:r w:rsidRPr="00434C3C">
        <w:rPr>
          <w:rFonts w:asciiTheme="minorHAnsi" w:hAnsiTheme="minorHAnsi" w:cs="Times New Roman"/>
          <w:color w:val="008000"/>
          <w:sz w:val="28"/>
          <w:szCs w:val="28"/>
        </w:rPr>
        <w:t xml:space="preserve"> </w:t>
      </w:r>
      <w:proofErr w:type="spellStart"/>
      <w:r w:rsidRPr="00434C3C">
        <w:rPr>
          <w:rFonts w:asciiTheme="minorHAnsi" w:hAnsiTheme="minorHAnsi" w:cs="Times New Roman"/>
          <w:color w:val="008000"/>
          <w:sz w:val="28"/>
          <w:szCs w:val="28"/>
        </w:rPr>
        <w:t>коду</w:t>
      </w:r>
      <w:proofErr w:type="spellEnd"/>
    </w:p>
    <w:p w14:paraId="4D3479AC" w14:textId="77777777" w:rsidR="00626761" w:rsidRPr="00434C3C" w:rsidRDefault="00626761" w:rsidP="00774CE2">
      <w:pPr>
        <w:jc w:val="both"/>
        <w:rPr>
          <w:rFonts w:asciiTheme="minorHAnsi" w:hAnsiTheme="minorHAnsi" w:cs="Times New Roman"/>
          <w:sz w:val="28"/>
          <w:szCs w:val="28"/>
        </w:rPr>
      </w:pPr>
      <w:r w:rsidRPr="00434C3C">
        <w:rPr>
          <w:rFonts w:asciiTheme="minorHAnsi" w:hAnsiTheme="minorHAnsi" w:cs="Times New Roman"/>
          <w:color w:val="0000FF"/>
          <w:sz w:val="28"/>
          <w:szCs w:val="28"/>
        </w:rPr>
        <w:t>int</w:t>
      </w:r>
      <w:r w:rsidRPr="00434C3C">
        <w:rPr>
          <w:rFonts w:asciiTheme="minorHAnsi" w:hAnsiTheme="minorHAnsi" w:cs="Times New Roman"/>
          <w:sz w:val="28"/>
          <w:szCs w:val="28"/>
        </w:rPr>
        <w:t xml:space="preserve"> a = 8, b = 5, c = -10;</w:t>
      </w:r>
    </w:p>
    <w:p w14:paraId="712C9612" w14:textId="77777777" w:rsidR="00626761" w:rsidRPr="00434C3C" w:rsidRDefault="00626761" w:rsidP="00774CE2">
      <w:pPr>
        <w:jc w:val="both"/>
        <w:rPr>
          <w:rFonts w:asciiTheme="minorHAnsi" w:hAnsiTheme="minorHAnsi" w:cs="Times New Roman"/>
          <w:sz w:val="28"/>
          <w:szCs w:val="28"/>
        </w:rPr>
      </w:pPr>
      <w:r w:rsidRPr="00434C3C">
        <w:rPr>
          <w:rFonts w:asciiTheme="minorHAnsi" w:hAnsiTheme="minorHAnsi" w:cs="Times New Roman"/>
          <w:color w:val="0000FF"/>
          <w:sz w:val="28"/>
          <w:szCs w:val="28"/>
        </w:rPr>
        <w:t>int</w:t>
      </w:r>
      <w:r w:rsidRPr="00434C3C">
        <w:rPr>
          <w:rFonts w:asciiTheme="minorHAnsi" w:hAnsiTheme="minorHAnsi" w:cs="Times New Roman"/>
          <w:sz w:val="28"/>
          <w:szCs w:val="28"/>
        </w:rPr>
        <w:t xml:space="preserve"> res;</w:t>
      </w:r>
    </w:p>
    <w:p w14:paraId="56862188" w14:textId="77777777" w:rsidR="00626761" w:rsidRPr="00434C3C" w:rsidRDefault="00626761" w:rsidP="00774CE2">
      <w:pPr>
        <w:jc w:val="both"/>
        <w:rPr>
          <w:rFonts w:asciiTheme="minorHAnsi" w:hAnsiTheme="minorHAnsi" w:cs="Times New Roman"/>
          <w:sz w:val="28"/>
          <w:szCs w:val="28"/>
        </w:rPr>
      </w:pPr>
      <w:r w:rsidRPr="00434C3C">
        <w:rPr>
          <w:rFonts w:asciiTheme="minorHAnsi" w:hAnsiTheme="minorHAnsi" w:cs="Times New Roman"/>
          <w:sz w:val="28"/>
          <w:szCs w:val="28"/>
        </w:rPr>
        <w:t>res = MaxInt3(a, b, c</w:t>
      </w:r>
      <w:proofErr w:type="gramStart"/>
      <w:r w:rsidRPr="00434C3C">
        <w:rPr>
          <w:rFonts w:asciiTheme="minorHAnsi" w:hAnsiTheme="minorHAnsi" w:cs="Times New Roman"/>
          <w:sz w:val="28"/>
          <w:szCs w:val="28"/>
        </w:rPr>
        <w:t xml:space="preserve">);   </w:t>
      </w:r>
      <w:proofErr w:type="gramEnd"/>
      <w:r w:rsidRPr="00434C3C">
        <w:rPr>
          <w:rFonts w:asciiTheme="minorHAnsi" w:hAnsiTheme="minorHAnsi" w:cs="Times New Roman"/>
          <w:sz w:val="28"/>
          <w:szCs w:val="28"/>
        </w:rPr>
        <w:t xml:space="preserve">    </w:t>
      </w:r>
      <w:r w:rsidRPr="00434C3C">
        <w:rPr>
          <w:rFonts w:asciiTheme="minorHAnsi" w:hAnsiTheme="minorHAnsi" w:cs="Times New Roman"/>
          <w:color w:val="008000"/>
          <w:sz w:val="28"/>
          <w:szCs w:val="28"/>
        </w:rPr>
        <w:t>// res = 8</w:t>
      </w:r>
    </w:p>
    <w:p w14:paraId="72C134F2" w14:textId="77777777" w:rsidR="00626761" w:rsidRPr="00434C3C" w:rsidRDefault="00626761" w:rsidP="00774CE2">
      <w:pPr>
        <w:jc w:val="both"/>
        <w:rPr>
          <w:rFonts w:asciiTheme="minorHAnsi" w:hAnsiTheme="minorHAnsi" w:cs="Times New Roman"/>
          <w:sz w:val="28"/>
          <w:szCs w:val="28"/>
        </w:rPr>
      </w:pPr>
      <w:r w:rsidRPr="00434C3C">
        <w:rPr>
          <w:rFonts w:asciiTheme="minorHAnsi" w:hAnsiTheme="minorHAnsi" w:cs="Times New Roman"/>
          <w:sz w:val="28"/>
          <w:szCs w:val="28"/>
        </w:rPr>
        <w:t xml:space="preserve">res = MaxInt3(a, b+10, c+15); </w:t>
      </w:r>
      <w:r w:rsidRPr="00434C3C">
        <w:rPr>
          <w:rFonts w:asciiTheme="minorHAnsi" w:hAnsiTheme="minorHAnsi" w:cs="Times New Roman"/>
          <w:color w:val="008000"/>
          <w:sz w:val="28"/>
          <w:szCs w:val="28"/>
        </w:rPr>
        <w:t>// res = 15</w:t>
      </w:r>
    </w:p>
    <w:p w14:paraId="7919203F" w14:textId="77777777" w:rsidR="00626761" w:rsidRPr="00434C3C" w:rsidRDefault="00626761" w:rsidP="00774CE2">
      <w:pPr>
        <w:jc w:val="both"/>
        <w:rPr>
          <w:rFonts w:asciiTheme="minorHAnsi" w:hAnsiTheme="minorHAnsi" w:cs="Times New Roman"/>
          <w:sz w:val="28"/>
          <w:szCs w:val="28"/>
        </w:rPr>
      </w:pPr>
      <w:r w:rsidRPr="00434C3C">
        <w:rPr>
          <w:rFonts w:asciiTheme="minorHAnsi" w:hAnsiTheme="minorHAnsi" w:cs="Times New Roman"/>
          <w:sz w:val="28"/>
          <w:szCs w:val="28"/>
        </w:rPr>
        <w:lastRenderedPageBreak/>
        <w:t>res = MaxInt3(11, 2, 18</w:t>
      </w:r>
      <w:proofErr w:type="gramStart"/>
      <w:r w:rsidRPr="00434C3C">
        <w:rPr>
          <w:rFonts w:asciiTheme="minorHAnsi" w:hAnsiTheme="minorHAnsi" w:cs="Times New Roman"/>
          <w:sz w:val="28"/>
          <w:szCs w:val="28"/>
        </w:rPr>
        <w:t xml:space="preserve">);   </w:t>
      </w:r>
      <w:proofErr w:type="gramEnd"/>
      <w:r w:rsidRPr="00434C3C">
        <w:rPr>
          <w:rFonts w:asciiTheme="minorHAnsi" w:hAnsiTheme="minorHAnsi" w:cs="Times New Roman"/>
          <w:sz w:val="28"/>
          <w:szCs w:val="28"/>
        </w:rPr>
        <w:t xml:space="preserve">  </w:t>
      </w:r>
      <w:r w:rsidRPr="00434C3C">
        <w:rPr>
          <w:rFonts w:asciiTheme="minorHAnsi" w:hAnsiTheme="minorHAnsi" w:cs="Times New Roman"/>
          <w:color w:val="008000"/>
          <w:sz w:val="28"/>
          <w:szCs w:val="28"/>
        </w:rPr>
        <w:t>// res = 18</w:t>
      </w:r>
    </w:p>
    <w:p w14:paraId="53F7064C" w14:textId="77777777" w:rsidR="00626761" w:rsidRPr="00C210F6" w:rsidRDefault="00626761" w:rsidP="00774CE2">
      <w:pPr>
        <w:pStyle w:val="2"/>
        <w:jc w:val="both"/>
        <w:rPr>
          <w:rFonts w:ascii="Times New Roman" w:hAnsi="Times New Roman"/>
        </w:rPr>
      </w:pPr>
      <w:proofErr w:type="spellStart"/>
      <w:r w:rsidRPr="00C210F6">
        <w:rPr>
          <w:rFonts w:ascii="Times New Roman" w:hAnsi="Times New Roman"/>
        </w:rPr>
        <w:t>Прототип</w:t>
      </w:r>
      <w:proofErr w:type="spellEnd"/>
      <w:r w:rsidRPr="00C210F6">
        <w:rPr>
          <w:rFonts w:ascii="Times New Roman" w:hAnsi="Times New Roman"/>
        </w:rPr>
        <w:t xml:space="preserve"> </w:t>
      </w:r>
      <w:proofErr w:type="spellStart"/>
      <w:r w:rsidRPr="00C210F6">
        <w:rPr>
          <w:rFonts w:ascii="Times New Roman" w:hAnsi="Times New Roman"/>
        </w:rPr>
        <w:t>функції</w:t>
      </w:r>
      <w:proofErr w:type="spellEnd"/>
    </w:p>
    <w:p w14:paraId="46B983BA" w14:textId="77777777" w:rsidR="00626761" w:rsidRPr="00C210F6" w:rsidRDefault="00626761" w:rsidP="00774CE2">
      <w:pPr>
        <w:jc w:val="both"/>
        <w:rPr>
          <w:rFonts w:ascii="Times New Roman" w:hAnsi="Times New Roman" w:cs="Times New Roman"/>
          <w:sz w:val="28"/>
          <w:szCs w:val="28"/>
        </w:rPr>
      </w:pPr>
      <w:proofErr w:type="spellStart"/>
      <w:r w:rsidRPr="00C210F6">
        <w:rPr>
          <w:rFonts w:ascii="Times New Roman" w:hAnsi="Times New Roman" w:cs="Times New Roman"/>
          <w:sz w:val="28"/>
          <w:szCs w:val="28"/>
        </w:rPr>
        <w:t>Важливою</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особливістю</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мов</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Сі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Сі</w:t>
      </w:r>
      <w:proofErr w:type="spellEnd"/>
      <w:r w:rsidRPr="00C210F6">
        <w:rPr>
          <w:rFonts w:ascii="Times New Roman" w:hAnsi="Times New Roman" w:cs="Times New Roman"/>
          <w:sz w:val="28"/>
          <w:szCs w:val="28"/>
        </w:rPr>
        <w:t xml:space="preserve">++ є </w:t>
      </w:r>
      <w:proofErr w:type="spellStart"/>
      <w:r w:rsidRPr="00C210F6">
        <w:rPr>
          <w:rFonts w:ascii="Times New Roman" w:hAnsi="Times New Roman" w:cs="Times New Roman"/>
          <w:sz w:val="28"/>
          <w:szCs w:val="28"/>
        </w:rPr>
        <w:t>можливість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прототипування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функцій</w:t>
      </w:r>
      <w:proofErr w:type="spellEnd"/>
      <w:r w:rsidRPr="00C210F6">
        <w:rPr>
          <w:rFonts w:ascii="Times New Roman" w:hAnsi="Times New Roman" w:cs="Times New Roman"/>
          <w:sz w:val="28"/>
          <w:szCs w:val="28"/>
        </w:rPr>
        <w:t xml:space="preserve">. </w:t>
      </w:r>
    </w:p>
    <w:p w14:paraId="55FF428C" w14:textId="77777777" w:rsidR="00626761" w:rsidRPr="00C210F6" w:rsidRDefault="00626761" w:rsidP="00774CE2">
      <w:pPr>
        <w:jc w:val="both"/>
        <w:rPr>
          <w:rFonts w:ascii="Times New Roman" w:hAnsi="Times New Roman" w:cs="Times New Roman"/>
          <w:b/>
          <w:i/>
          <w:sz w:val="28"/>
          <w:szCs w:val="28"/>
        </w:rPr>
      </w:pPr>
      <w:proofErr w:type="spellStart"/>
      <w:r w:rsidRPr="00C210F6">
        <w:rPr>
          <w:rStyle w:val="StrongEmphasis"/>
          <w:rFonts w:ascii="Times New Roman" w:hAnsi="Times New Roman" w:cs="Times New Roman"/>
          <w:b w:val="0"/>
          <w:i/>
          <w:sz w:val="28"/>
          <w:szCs w:val="28"/>
        </w:rPr>
        <w:t>Прототип</w:t>
      </w:r>
      <w:proofErr w:type="spellEnd"/>
      <w:r w:rsidRPr="00C210F6">
        <w:rPr>
          <w:rStyle w:val="StrongEmphasis"/>
          <w:rFonts w:ascii="Times New Roman" w:hAnsi="Times New Roman" w:cs="Times New Roman"/>
          <w:b w:val="0"/>
          <w:i/>
          <w:sz w:val="28"/>
          <w:szCs w:val="28"/>
        </w:rPr>
        <w:t xml:space="preserve"> </w:t>
      </w:r>
      <w:proofErr w:type="spellStart"/>
      <w:r w:rsidRPr="00C210F6">
        <w:rPr>
          <w:rStyle w:val="StrongEmphasis"/>
          <w:rFonts w:ascii="Times New Roman" w:hAnsi="Times New Roman" w:cs="Times New Roman"/>
          <w:b w:val="0"/>
          <w:i/>
          <w:sz w:val="28"/>
          <w:szCs w:val="28"/>
        </w:rPr>
        <w:t>надає</w:t>
      </w:r>
      <w:proofErr w:type="spellEnd"/>
      <w:r w:rsidRPr="00C210F6">
        <w:rPr>
          <w:rStyle w:val="StrongEmphasis"/>
          <w:rFonts w:ascii="Times New Roman" w:hAnsi="Times New Roman" w:cs="Times New Roman"/>
          <w:b w:val="0"/>
          <w:i/>
          <w:sz w:val="28"/>
          <w:szCs w:val="28"/>
        </w:rPr>
        <w:t xml:space="preserve"> </w:t>
      </w:r>
      <w:proofErr w:type="spellStart"/>
      <w:r w:rsidRPr="00C210F6">
        <w:rPr>
          <w:rStyle w:val="StrongEmphasis"/>
          <w:rFonts w:ascii="Times New Roman" w:hAnsi="Times New Roman" w:cs="Times New Roman"/>
          <w:b w:val="0"/>
          <w:i/>
          <w:sz w:val="28"/>
          <w:szCs w:val="28"/>
        </w:rPr>
        <w:t>компіляторові</w:t>
      </w:r>
      <w:proofErr w:type="spellEnd"/>
      <w:r w:rsidRPr="00C210F6">
        <w:rPr>
          <w:rStyle w:val="StrongEmphasis"/>
          <w:rFonts w:ascii="Times New Roman" w:hAnsi="Times New Roman" w:cs="Times New Roman"/>
          <w:b w:val="0"/>
          <w:i/>
          <w:sz w:val="28"/>
          <w:szCs w:val="28"/>
        </w:rPr>
        <w:t xml:space="preserve"> </w:t>
      </w:r>
      <w:proofErr w:type="spellStart"/>
      <w:r w:rsidRPr="00C210F6">
        <w:rPr>
          <w:rStyle w:val="StrongEmphasis"/>
          <w:rFonts w:ascii="Times New Roman" w:hAnsi="Times New Roman" w:cs="Times New Roman"/>
          <w:b w:val="0"/>
          <w:i/>
          <w:sz w:val="28"/>
          <w:szCs w:val="28"/>
        </w:rPr>
        <w:t>інформацію</w:t>
      </w:r>
      <w:proofErr w:type="spellEnd"/>
      <w:r w:rsidRPr="00C210F6">
        <w:rPr>
          <w:rStyle w:val="StrongEmphasis"/>
          <w:rFonts w:ascii="Times New Roman" w:hAnsi="Times New Roman" w:cs="Times New Roman"/>
          <w:b w:val="0"/>
          <w:i/>
          <w:sz w:val="28"/>
          <w:szCs w:val="28"/>
        </w:rPr>
        <w:t xml:space="preserve"> </w:t>
      </w:r>
      <w:proofErr w:type="spellStart"/>
      <w:r w:rsidRPr="00C210F6">
        <w:rPr>
          <w:rStyle w:val="StrongEmphasis"/>
          <w:rFonts w:ascii="Times New Roman" w:hAnsi="Times New Roman" w:cs="Times New Roman"/>
          <w:b w:val="0"/>
          <w:i/>
          <w:sz w:val="28"/>
          <w:szCs w:val="28"/>
        </w:rPr>
        <w:t>про</w:t>
      </w:r>
      <w:proofErr w:type="spellEnd"/>
      <w:r w:rsidRPr="00C210F6">
        <w:rPr>
          <w:rStyle w:val="StrongEmphasis"/>
          <w:rFonts w:ascii="Times New Roman" w:hAnsi="Times New Roman" w:cs="Times New Roman"/>
          <w:b w:val="0"/>
          <w:i/>
          <w:sz w:val="28"/>
          <w:szCs w:val="28"/>
        </w:rPr>
        <w:t xml:space="preserve"> </w:t>
      </w:r>
      <w:proofErr w:type="spellStart"/>
      <w:r w:rsidRPr="00C210F6">
        <w:rPr>
          <w:rStyle w:val="StrongEmphasis"/>
          <w:rFonts w:ascii="Times New Roman" w:hAnsi="Times New Roman" w:cs="Times New Roman"/>
          <w:b w:val="0"/>
          <w:i/>
          <w:sz w:val="28"/>
          <w:szCs w:val="28"/>
        </w:rPr>
        <w:t>тип</w:t>
      </w:r>
      <w:proofErr w:type="spellEnd"/>
      <w:r w:rsidRPr="00C210F6">
        <w:rPr>
          <w:rStyle w:val="StrongEmphasis"/>
          <w:rFonts w:ascii="Times New Roman" w:hAnsi="Times New Roman" w:cs="Times New Roman"/>
          <w:b w:val="0"/>
          <w:i/>
          <w:sz w:val="28"/>
          <w:szCs w:val="28"/>
        </w:rPr>
        <w:t xml:space="preserve"> </w:t>
      </w:r>
      <w:proofErr w:type="spellStart"/>
      <w:r w:rsidRPr="00C210F6">
        <w:rPr>
          <w:rStyle w:val="StrongEmphasis"/>
          <w:rFonts w:ascii="Times New Roman" w:hAnsi="Times New Roman" w:cs="Times New Roman"/>
          <w:b w:val="0"/>
          <w:i/>
          <w:sz w:val="28"/>
          <w:szCs w:val="28"/>
        </w:rPr>
        <w:t>та</w:t>
      </w:r>
      <w:proofErr w:type="spellEnd"/>
      <w:r w:rsidRPr="00C210F6">
        <w:rPr>
          <w:rStyle w:val="StrongEmphasis"/>
          <w:rFonts w:ascii="Times New Roman" w:hAnsi="Times New Roman" w:cs="Times New Roman"/>
          <w:b w:val="0"/>
          <w:i/>
          <w:sz w:val="28"/>
          <w:szCs w:val="28"/>
        </w:rPr>
        <w:t xml:space="preserve"> </w:t>
      </w:r>
      <w:proofErr w:type="spellStart"/>
      <w:r w:rsidRPr="00C210F6">
        <w:rPr>
          <w:rStyle w:val="StrongEmphasis"/>
          <w:rFonts w:ascii="Times New Roman" w:hAnsi="Times New Roman" w:cs="Times New Roman"/>
          <w:b w:val="0"/>
          <w:i/>
          <w:sz w:val="28"/>
          <w:szCs w:val="28"/>
        </w:rPr>
        <w:t>ім'я</w:t>
      </w:r>
      <w:proofErr w:type="spellEnd"/>
      <w:r w:rsidRPr="00C210F6">
        <w:rPr>
          <w:rStyle w:val="StrongEmphasis"/>
          <w:rFonts w:ascii="Times New Roman" w:hAnsi="Times New Roman" w:cs="Times New Roman"/>
          <w:b w:val="0"/>
          <w:i/>
          <w:sz w:val="28"/>
          <w:szCs w:val="28"/>
        </w:rPr>
        <w:t xml:space="preserve"> </w:t>
      </w:r>
      <w:proofErr w:type="spellStart"/>
      <w:r w:rsidRPr="00C210F6">
        <w:rPr>
          <w:rStyle w:val="StrongEmphasis"/>
          <w:rFonts w:ascii="Times New Roman" w:hAnsi="Times New Roman" w:cs="Times New Roman"/>
          <w:b w:val="0"/>
          <w:i/>
          <w:sz w:val="28"/>
          <w:szCs w:val="28"/>
        </w:rPr>
        <w:t>функції</w:t>
      </w:r>
      <w:proofErr w:type="spellEnd"/>
      <w:r w:rsidRPr="00C210F6">
        <w:rPr>
          <w:rStyle w:val="StrongEmphasis"/>
          <w:rFonts w:ascii="Times New Roman" w:hAnsi="Times New Roman" w:cs="Times New Roman"/>
          <w:b w:val="0"/>
          <w:i/>
          <w:sz w:val="28"/>
          <w:szCs w:val="28"/>
        </w:rPr>
        <w:t xml:space="preserve">, а </w:t>
      </w:r>
      <w:proofErr w:type="spellStart"/>
      <w:r w:rsidRPr="00C210F6">
        <w:rPr>
          <w:rStyle w:val="StrongEmphasis"/>
          <w:rFonts w:ascii="Times New Roman" w:hAnsi="Times New Roman" w:cs="Times New Roman"/>
          <w:b w:val="0"/>
          <w:i/>
          <w:sz w:val="28"/>
          <w:szCs w:val="28"/>
        </w:rPr>
        <w:t>також</w:t>
      </w:r>
      <w:proofErr w:type="spellEnd"/>
      <w:r>
        <w:rPr>
          <w:rStyle w:val="StrongEmphasis"/>
          <w:rFonts w:ascii="Times New Roman" w:hAnsi="Times New Roman" w:cs="Times New Roman"/>
          <w:b w:val="0"/>
          <w:i/>
          <w:sz w:val="28"/>
          <w:szCs w:val="28"/>
        </w:rPr>
        <w:t xml:space="preserve"> </w:t>
      </w:r>
      <w:proofErr w:type="spellStart"/>
      <w:r>
        <w:rPr>
          <w:rStyle w:val="StrongEmphasis"/>
          <w:rFonts w:ascii="Times New Roman" w:hAnsi="Times New Roman" w:cs="Times New Roman"/>
          <w:b w:val="0"/>
          <w:i/>
          <w:sz w:val="28"/>
          <w:szCs w:val="28"/>
        </w:rPr>
        <w:t>інформацію</w:t>
      </w:r>
      <w:proofErr w:type="spellEnd"/>
      <w:r w:rsidRPr="00C210F6">
        <w:rPr>
          <w:rStyle w:val="StrongEmphasis"/>
          <w:rFonts w:ascii="Times New Roman" w:hAnsi="Times New Roman" w:cs="Times New Roman"/>
          <w:b w:val="0"/>
          <w:i/>
          <w:sz w:val="28"/>
          <w:szCs w:val="28"/>
        </w:rPr>
        <w:t xml:space="preserve"> </w:t>
      </w:r>
      <w:proofErr w:type="spellStart"/>
      <w:r w:rsidRPr="00C210F6">
        <w:rPr>
          <w:rStyle w:val="StrongEmphasis"/>
          <w:rFonts w:ascii="Times New Roman" w:hAnsi="Times New Roman" w:cs="Times New Roman"/>
          <w:b w:val="0"/>
          <w:i/>
          <w:sz w:val="28"/>
          <w:szCs w:val="28"/>
        </w:rPr>
        <w:t>про</w:t>
      </w:r>
      <w:proofErr w:type="spellEnd"/>
      <w:r w:rsidRPr="00C210F6">
        <w:rPr>
          <w:rStyle w:val="StrongEmphasis"/>
          <w:rFonts w:ascii="Times New Roman" w:hAnsi="Times New Roman" w:cs="Times New Roman"/>
          <w:b w:val="0"/>
          <w:i/>
          <w:sz w:val="28"/>
          <w:szCs w:val="28"/>
        </w:rPr>
        <w:t xml:space="preserve"> </w:t>
      </w:r>
      <w:proofErr w:type="spellStart"/>
      <w:r w:rsidRPr="00C210F6">
        <w:rPr>
          <w:rStyle w:val="StrongEmphasis"/>
          <w:rFonts w:ascii="Times New Roman" w:hAnsi="Times New Roman" w:cs="Times New Roman"/>
          <w:b w:val="0"/>
          <w:i/>
          <w:sz w:val="28"/>
          <w:szCs w:val="28"/>
        </w:rPr>
        <w:t>типи</w:t>
      </w:r>
      <w:proofErr w:type="spellEnd"/>
      <w:r w:rsidRPr="00C210F6">
        <w:rPr>
          <w:rStyle w:val="StrongEmphasis"/>
          <w:rFonts w:ascii="Times New Roman" w:hAnsi="Times New Roman" w:cs="Times New Roman"/>
          <w:b w:val="0"/>
          <w:i/>
          <w:sz w:val="28"/>
          <w:szCs w:val="28"/>
        </w:rPr>
        <w:t xml:space="preserve">, </w:t>
      </w:r>
      <w:proofErr w:type="spellStart"/>
      <w:r w:rsidRPr="00C210F6">
        <w:rPr>
          <w:rStyle w:val="StrongEmphasis"/>
          <w:rFonts w:ascii="Times New Roman" w:hAnsi="Times New Roman" w:cs="Times New Roman"/>
          <w:b w:val="0"/>
          <w:i/>
          <w:sz w:val="28"/>
          <w:szCs w:val="28"/>
        </w:rPr>
        <w:t>кількість</w:t>
      </w:r>
      <w:proofErr w:type="spellEnd"/>
      <w:r w:rsidRPr="00C210F6">
        <w:rPr>
          <w:rStyle w:val="StrongEmphasis"/>
          <w:rFonts w:ascii="Times New Roman" w:hAnsi="Times New Roman" w:cs="Times New Roman"/>
          <w:b w:val="0"/>
          <w:i/>
          <w:sz w:val="28"/>
          <w:szCs w:val="28"/>
        </w:rPr>
        <w:t xml:space="preserve"> </w:t>
      </w:r>
      <w:proofErr w:type="spellStart"/>
      <w:r w:rsidRPr="00C210F6">
        <w:rPr>
          <w:rStyle w:val="StrongEmphasis"/>
          <w:rFonts w:ascii="Times New Roman" w:hAnsi="Times New Roman" w:cs="Times New Roman"/>
          <w:b w:val="0"/>
          <w:i/>
          <w:sz w:val="28"/>
          <w:szCs w:val="28"/>
        </w:rPr>
        <w:t>та</w:t>
      </w:r>
      <w:proofErr w:type="spellEnd"/>
      <w:r w:rsidRPr="00C210F6">
        <w:rPr>
          <w:rStyle w:val="StrongEmphasis"/>
          <w:rFonts w:ascii="Times New Roman" w:hAnsi="Times New Roman" w:cs="Times New Roman"/>
          <w:b w:val="0"/>
          <w:i/>
          <w:sz w:val="28"/>
          <w:szCs w:val="28"/>
        </w:rPr>
        <w:t xml:space="preserve"> </w:t>
      </w:r>
      <w:proofErr w:type="spellStart"/>
      <w:r w:rsidRPr="00C210F6">
        <w:rPr>
          <w:rStyle w:val="StrongEmphasis"/>
          <w:rFonts w:ascii="Times New Roman" w:hAnsi="Times New Roman" w:cs="Times New Roman"/>
          <w:b w:val="0"/>
          <w:i/>
          <w:sz w:val="28"/>
          <w:szCs w:val="28"/>
        </w:rPr>
        <w:t>порядок</w:t>
      </w:r>
      <w:proofErr w:type="spellEnd"/>
      <w:r w:rsidRPr="00C210F6">
        <w:rPr>
          <w:rStyle w:val="StrongEmphasis"/>
          <w:rFonts w:ascii="Times New Roman" w:hAnsi="Times New Roman" w:cs="Times New Roman"/>
          <w:b w:val="0"/>
          <w:i/>
          <w:sz w:val="28"/>
          <w:szCs w:val="28"/>
        </w:rPr>
        <w:t xml:space="preserve"> </w:t>
      </w:r>
      <w:proofErr w:type="spellStart"/>
      <w:r w:rsidRPr="00C210F6">
        <w:rPr>
          <w:rStyle w:val="StrongEmphasis"/>
          <w:rFonts w:ascii="Times New Roman" w:hAnsi="Times New Roman" w:cs="Times New Roman"/>
          <w:b w:val="0"/>
          <w:i/>
          <w:sz w:val="28"/>
          <w:szCs w:val="28"/>
        </w:rPr>
        <w:t>розміщення</w:t>
      </w:r>
      <w:proofErr w:type="spellEnd"/>
      <w:r w:rsidRPr="00C210F6">
        <w:rPr>
          <w:rStyle w:val="StrongEmphasis"/>
          <w:rFonts w:ascii="Times New Roman" w:hAnsi="Times New Roman" w:cs="Times New Roman"/>
          <w:b w:val="0"/>
          <w:i/>
          <w:sz w:val="28"/>
          <w:szCs w:val="28"/>
        </w:rPr>
        <w:t xml:space="preserve"> </w:t>
      </w:r>
      <w:proofErr w:type="spellStart"/>
      <w:r w:rsidRPr="00C210F6">
        <w:rPr>
          <w:rStyle w:val="StrongEmphasis"/>
          <w:rFonts w:ascii="Times New Roman" w:hAnsi="Times New Roman" w:cs="Times New Roman"/>
          <w:b w:val="0"/>
          <w:i/>
          <w:sz w:val="28"/>
          <w:szCs w:val="28"/>
        </w:rPr>
        <w:t>параметрів</w:t>
      </w:r>
      <w:proofErr w:type="spellEnd"/>
      <w:r w:rsidRPr="00C210F6">
        <w:rPr>
          <w:rStyle w:val="StrongEmphasis"/>
          <w:rFonts w:ascii="Times New Roman" w:hAnsi="Times New Roman" w:cs="Times New Roman"/>
          <w:b w:val="0"/>
          <w:i/>
          <w:sz w:val="28"/>
          <w:szCs w:val="28"/>
        </w:rPr>
        <w:t xml:space="preserve">, </w:t>
      </w:r>
      <w:proofErr w:type="spellStart"/>
      <w:r w:rsidRPr="00C210F6">
        <w:rPr>
          <w:rStyle w:val="StrongEmphasis"/>
          <w:rFonts w:ascii="Times New Roman" w:hAnsi="Times New Roman" w:cs="Times New Roman"/>
          <w:b w:val="0"/>
          <w:i/>
          <w:sz w:val="28"/>
          <w:szCs w:val="28"/>
        </w:rPr>
        <w:t>які</w:t>
      </w:r>
      <w:proofErr w:type="spellEnd"/>
      <w:r w:rsidRPr="00C210F6">
        <w:rPr>
          <w:rStyle w:val="StrongEmphasis"/>
          <w:rFonts w:ascii="Times New Roman" w:hAnsi="Times New Roman" w:cs="Times New Roman"/>
          <w:b w:val="0"/>
          <w:i/>
          <w:sz w:val="28"/>
          <w:szCs w:val="28"/>
        </w:rPr>
        <w:t xml:space="preserve"> </w:t>
      </w:r>
      <w:proofErr w:type="spellStart"/>
      <w:r w:rsidRPr="00C210F6">
        <w:rPr>
          <w:rStyle w:val="StrongEmphasis"/>
          <w:rFonts w:ascii="Times New Roman" w:hAnsi="Times New Roman" w:cs="Times New Roman"/>
          <w:b w:val="0"/>
          <w:i/>
          <w:sz w:val="28"/>
          <w:szCs w:val="28"/>
        </w:rPr>
        <w:t>їй</w:t>
      </w:r>
      <w:proofErr w:type="spellEnd"/>
      <w:r w:rsidRPr="00C210F6">
        <w:rPr>
          <w:rStyle w:val="StrongEmphasis"/>
          <w:rFonts w:ascii="Times New Roman" w:hAnsi="Times New Roman" w:cs="Times New Roman"/>
          <w:b w:val="0"/>
          <w:i/>
          <w:sz w:val="28"/>
          <w:szCs w:val="28"/>
        </w:rPr>
        <w:t xml:space="preserve"> </w:t>
      </w:r>
      <w:proofErr w:type="spellStart"/>
      <w:r w:rsidRPr="00C210F6">
        <w:rPr>
          <w:rStyle w:val="StrongEmphasis"/>
          <w:rFonts w:ascii="Times New Roman" w:hAnsi="Times New Roman" w:cs="Times New Roman"/>
          <w:b w:val="0"/>
          <w:i/>
          <w:sz w:val="28"/>
          <w:szCs w:val="28"/>
        </w:rPr>
        <w:t>можна</w:t>
      </w:r>
      <w:proofErr w:type="spellEnd"/>
      <w:r w:rsidRPr="00C210F6">
        <w:rPr>
          <w:rStyle w:val="StrongEmphasis"/>
          <w:rFonts w:ascii="Times New Roman" w:hAnsi="Times New Roman" w:cs="Times New Roman"/>
          <w:b w:val="0"/>
          <w:i/>
          <w:sz w:val="28"/>
          <w:szCs w:val="28"/>
        </w:rPr>
        <w:t xml:space="preserve"> </w:t>
      </w:r>
      <w:proofErr w:type="spellStart"/>
      <w:r w:rsidRPr="00C210F6">
        <w:rPr>
          <w:rStyle w:val="StrongEmphasis"/>
          <w:rFonts w:ascii="Times New Roman" w:hAnsi="Times New Roman" w:cs="Times New Roman"/>
          <w:b w:val="0"/>
          <w:i/>
          <w:sz w:val="28"/>
          <w:szCs w:val="28"/>
        </w:rPr>
        <w:t>передавати</w:t>
      </w:r>
      <w:proofErr w:type="spellEnd"/>
      <w:r w:rsidRPr="00C210F6">
        <w:rPr>
          <w:rStyle w:val="StrongEmphasis"/>
          <w:rFonts w:ascii="Times New Roman" w:hAnsi="Times New Roman" w:cs="Times New Roman"/>
          <w:b w:val="0"/>
          <w:i/>
          <w:sz w:val="28"/>
          <w:szCs w:val="28"/>
        </w:rPr>
        <w:t xml:space="preserve">. </w:t>
      </w:r>
      <w:proofErr w:type="spellStart"/>
      <w:r w:rsidRPr="00C210F6">
        <w:rPr>
          <w:rStyle w:val="StrongEmphasis"/>
          <w:rFonts w:ascii="Times New Roman" w:hAnsi="Times New Roman" w:cs="Times New Roman"/>
          <w:b w:val="0"/>
          <w:i/>
          <w:sz w:val="28"/>
          <w:szCs w:val="28"/>
        </w:rPr>
        <w:t>Зважаючи</w:t>
      </w:r>
      <w:proofErr w:type="spellEnd"/>
      <w:r w:rsidRPr="00C210F6">
        <w:rPr>
          <w:rStyle w:val="StrongEmphasis"/>
          <w:rFonts w:ascii="Times New Roman" w:hAnsi="Times New Roman" w:cs="Times New Roman"/>
          <w:b w:val="0"/>
          <w:i/>
          <w:sz w:val="28"/>
          <w:szCs w:val="28"/>
        </w:rPr>
        <w:t xml:space="preserve"> </w:t>
      </w:r>
      <w:proofErr w:type="spellStart"/>
      <w:r w:rsidRPr="00C210F6">
        <w:rPr>
          <w:rStyle w:val="StrongEmphasis"/>
          <w:rFonts w:ascii="Times New Roman" w:hAnsi="Times New Roman" w:cs="Times New Roman"/>
          <w:b w:val="0"/>
          <w:i/>
          <w:sz w:val="28"/>
          <w:szCs w:val="28"/>
        </w:rPr>
        <w:t>на</w:t>
      </w:r>
      <w:proofErr w:type="spellEnd"/>
      <w:r w:rsidRPr="00C210F6">
        <w:rPr>
          <w:rStyle w:val="StrongEmphasis"/>
          <w:rFonts w:ascii="Times New Roman" w:hAnsi="Times New Roman" w:cs="Times New Roman"/>
          <w:b w:val="0"/>
          <w:i/>
          <w:sz w:val="28"/>
          <w:szCs w:val="28"/>
        </w:rPr>
        <w:t xml:space="preserve"> </w:t>
      </w:r>
      <w:proofErr w:type="spellStart"/>
      <w:r w:rsidRPr="00C210F6">
        <w:rPr>
          <w:rStyle w:val="StrongEmphasis"/>
          <w:rFonts w:ascii="Times New Roman" w:hAnsi="Times New Roman" w:cs="Times New Roman"/>
          <w:b w:val="0"/>
          <w:i/>
          <w:sz w:val="28"/>
          <w:szCs w:val="28"/>
        </w:rPr>
        <w:t>це</w:t>
      </w:r>
      <w:proofErr w:type="spellEnd"/>
      <w:r w:rsidRPr="00C210F6">
        <w:rPr>
          <w:rStyle w:val="StrongEmphasis"/>
          <w:rFonts w:ascii="Times New Roman" w:hAnsi="Times New Roman" w:cs="Times New Roman"/>
          <w:b w:val="0"/>
          <w:i/>
          <w:sz w:val="28"/>
          <w:szCs w:val="28"/>
        </w:rPr>
        <w:t xml:space="preserve">, </w:t>
      </w:r>
      <w:proofErr w:type="spellStart"/>
      <w:r w:rsidRPr="00C210F6">
        <w:rPr>
          <w:rStyle w:val="StrongEmphasis"/>
          <w:rFonts w:ascii="Times New Roman" w:hAnsi="Times New Roman" w:cs="Times New Roman"/>
          <w:b w:val="0"/>
          <w:i/>
          <w:sz w:val="28"/>
          <w:szCs w:val="28"/>
        </w:rPr>
        <w:t>імена</w:t>
      </w:r>
      <w:proofErr w:type="spellEnd"/>
      <w:r w:rsidRPr="00C210F6">
        <w:rPr>
          <w:rStyle w:val="StrongEmphasis"/>
          <w:rFonts w:ascii="Times New Roman" w:hAnsi="Times New Roman" w:cs="Times New Roman"/>
          <w:b w:val="0"/>
          <w:i/>
          <w:sz w:val="28"/>
          <w:szCs w:val="28"/>
        </w:rPr>
        <w:t xml:space="preserve"> </w:t>
      </w:r>
      <w:proofErr w:type="spellStart"/>
      <w:r w:rsidRPr="00C210F6">
        <w:rPr>
          <w:rStyle w:val="StrongEmphasis"/>
          <w:rFonts w:ascii="Times New Roman" w:hAnsi="Times New Roman" w:cs="Times New Roman"/>
          <w:b w:val="0"/>
          <w:i/>
          <w:sz w:val="28"/>
          <w:szCs w:val="28"/>
        </w:rPr>
        <w:t>формальних</w:t>
      </w:r>
      <w:proofErr w:type="spellEnd"/>
      <w:r w:rsidRPr="00C210F6">
        <w:rPr>
          <w:rStyle w:val="StrongEmphasis"/>
          <w:rFonts w:ascii="Times New Roman" w:hAnsi="Times New Roman" w:cs="Times New Roman"/>
          <w:b w:val="0"/>
          <w:i/>
          <w:sz w:val="28"/>
          <w:szCs w:val="28"/>
        </w:rPr>
        <w:t xml:space="preserve"> </w:t>
      </w:r>
      <w:proofErr w:type="spellStart"/>
      <w:r w:rsidRPr="00C210F6">
        <w:rPr>
          <w:rStyle w:val="StrongEmphasis"/>
          <w:rFonts w:ascii="Times New Roman" w:hAnsi="Times New Roman" w:cs="Times New Roman"/>
          <w:b w:val="0"/>
          <w:i/>
          <w:sz w:val="28"/>
          <w:szCs w:val="28"/>
        </w:rPr>
        <w:t>параметрів</w:t>
      </w:r>
      <w:proofErr w:type="spellEnd"/>
      <w:r w:rsidRPr="00C210F6">
        <w:rPr>
          <w:rStyle w:val="StrongEmphasis"/>
          <w:rFonts w:ascii="Times New Roman" w:hAnsi="Times New Roman" w:cs="Times New Roman"/>
          <w:b w:val="0"/>
          <w:i/>
          <w:sz w:val="28"/>
          <w:szCs w:val="28"/>
        </w:rPr>
        <w:t xml:space="preserve"> </w:t>
      </w:r>
      <w:proofErr w:type="spellStart"/>
      <w:r w:rsidRPr="00C210F6">
        <w:rPr>
          <w:rStyle w:val="StrongEmphasis"/>
          <w:rFonts w:ascii="Times New Roman" w:hAnsi="Times New Roman" w:cs="Times New Roman"/>
          <w:b w:val="0"/>
          <w:i/>
          <w:sz w:val="28"/>
          <w:szCs w:val="28"/>
        </w:rPr>
        <w:t>зазначати</w:t>
      </w:r>
      <w:proofErr w:type="spellEnd"/>
      <w:r w:rsidRPr="00C210F6">
        <w:rPr>
          <w:rStyle w:val="StrongEmphasis"/>
          <w:rFonts w:ascii="Times New Roman" w:hAnsi="Times New Roman" w:cs="Times New Roman"/>
          <w:b w:val="0"/>
          <w:i/>
          <w:sz w:val="28"/>
          <w:szCs w:val="28"/>
        </w:rPr>
        <w:t xml:space="preserve"> </w:t>
      </w:r>
      <w:proofErr w:type="spellStart"/>
      <w:r w:rsidRPr="00C210F6">
        <w:rPr>
          <w:rStyle w:val="StrongEmphasis"/>
          <w:rFonts w:ascii="Times New Roman" w:hAnsi="Times New Roman" w:cs="Times New Roman"/>
          <w:b w:val="0"/>
          <w:i/>
          <w:sz w:val="28"/>
          <w:szCs w:val="28"/>
        </w:rPr>
        <w:t>необов'язково</w:t>
      </w:r>
      <w:proofErr w:type="spellEnd"/>
      <w:r w:rsidRPr="00C210F6">
        <w:rPr>
          <w:rStyle w:val="StrongEmphasis"/>
          <w:rFonts w:ascii="Times New Roman" w:hAnsi="Times New Roman" w:cs="Times New Roman"/>
          <w:b w:val="0"/>
          <w:i/>
          <w:sz w:val="28"/>
          <w:szCs w:val="28"/>
        </w:rPr>
        <w:t xml:space="preserve">. </w:t>
      </w:r>
      <w:proofErr w:type="spellStart"/>
      <w:r w:rsidRPr="00C210F6">
        <w:rPr>
          <w:rStyle w:val="StrongEmphasis"/>
          <w:rFonts w:ascii="Times New Roman" w:hAnsi="Times New Roman" w:cs="Times New Roman"/>
          <w:b w:val="0"/>
          <w:i/>
          <w:sz w:val="28"/>
          <w:szCs w:val="28"/>
        </w:rPr>
        <w:t>Прототип</w:t>
      </w:r>
      <w:proofErr w:type="spellEnd"/>
      <w:r w:rsidRPr="00C210F6">
        <w:rPr>
          <w:rStyle w:val="StrongEmphasis"/>
          <w:rFonts w:ascii="Times New Roman" w:hAnsi="Times New Roman" w:cs="Times New Roman"/>
          <w:b w:val="0"/>
          <w:i/>
          <w:sz w:val="28"/>
          <w:szCs w:val="28"/>
        </w:rPr>
        <w:t xml:space="preserve"> </w:t>
      </w:r>
      <w:proofErr w:type="spellStart"/>
      <w:r w:rsidRPr="00C210F6">
        <w:rPr>
          <w:rStyle w:val="StrongEmphasis"/>
          <w:rFonts w:ascii="Times New Roman" w:hAnsi="Times New Roman" w:cs="Times New Roman"/>
          <w:b w:val="0"/>
          <w:i/>
          <w:sz w:val="28"/>
          <w:szCs w:val="28"/>
        </w:rPr>
        <w:t>являє</w:t>
      </w:r>
      <w:proofErr w:type="spellEnd"/>
      <w:r w:rsidRPr="00C210F6">
        <w:rPr>
          <w:rStyle w:val="StrongEmphasis"/>
          <w:rFonts w:ascii="Times New Roman" w:hAnsi="Times New Roman" w:cs="Times New Roman"/>
          <w:b w:val="0"/>
          <w:i/>
          <w:sz w:val="28"/>
          <w:szCs w:val="28"/>
        </w:rPr>
        <w:t xml:space="preserve"> </w:t>
      </w:r>
      <w:proofErr w:type="spellStart"/>
      <w:r w:rsidRPr="00C210F6">
        <w:rPr>
          <w:rStyle w:val="StrongEmphasis"/>
          <w:rFonts w:ascii="Times New Roman" w:hAnsi="Times New Roman" w:cs="Times New Roman"/>
          <w:b w:val="0"/>
          <w:i/>
          <w:sz w:val="28"/>
          <w:szCs w:val="28"/>
        </w:rPr>
        <w:t>собою</w:t>
      </w:r>
      <w:proofErr w:type="spellEnd"/>
      <w:r w:rsidRPr="00C210F6">
        <w:rPr>
          <w:rStyle w:val="StrongEmphasis"/>
          <w:rFonts w:ascii="Times New Roman" w:hAnsi="Times New Roman" w:cs="Times New Roman"/>
          <w:b w:val="0"/>
          <w:i/>
          <w:sz w:val="28"/>
          <w:szCs w:val="28"/>
        </w:rPr>
        <w:t xml:space="preserve"> </w:t>
      </w:r>
      <w:proofErr w:type="spellStart"/>
      <w:r w:rsidRPr="00C210F6">
        <w:rPr>
          <w:rStyle w:val="StrongEmphasis"/>
          <w:rFonts w:ascii="Times New Roman" w:hAnsi="Times New Roman" w:cs="Times New Roman"/>
          <w:b w:val="0"/>
          <w:i/>
          <w:sz w:val="28"/>
          <w:szCs w:val="28"/>
        </w:rPr>
        <w:t>зразок</w:t>
      </w:r>
      <w:proofErr w:type="spellEnd"/>
      <w:r w:rsidRPr="00C210F6">
        <w:rPr>
          <w:rStyle w:val="StrongEmphasis"/>
          <w:rFonts w:ascii="Times New Roman" w:hAnsi="Times New Roman" w:cs="Times New Roman"/>
          <w:b w:val="0"/>
          <w:i/>
          <w:sz w:val="28"/>
          <w:szCs w:val="28"/>
        </w:rPr>
        <w:t xml:space="preserve"> </w:t>
      </w:r>
      <w:proofErr w:type="spellStart"/>
      <w:r w:rsidRPr="00C210F6">
        <w:rPr>
          <w:rStyle w:val="StrongEmphasis"/>
          <w:rFonts w:ascii="Times New Roman" w:hAnsi="Times New Roman" w:cs="Times New Roman"/>
          <w:b w:val="0"/>
          <w:i/>
          <w:sz w:val="28"/>
          <w:szCs w:val="28"/>
        </w:rPr>
        <w:t>для</w:t>
      </w:r>
      <w:proofErr w:type="spellEnd"/>
      <w:r w:rsidRPr="00C210F6">
        <w:rPr>
          <w:rStyle w:val="StrongEmphasis"/>
          <w:rFonts w:ascii="Times New Roman" w:hAnsi="Times New Roman" w:cs="Times New Roman"/>
          <w:b w:val="0"/>
          <w:i/>
          <w:sz w:val="28"/>
          <w:szCs w:val="28"/>
        </w:rPr>
        <w:t xml:space="preserve"> </w:t>
      </w:r>
      <w:proofErr w:type="spellStart"/>
      <w:r w:rsidRPr="00C210F6">
        <w:rPr>
          <w:rStyle w:val="StrongEmphasis"/>
          <w:rFonts w:ascii="Times New Roman" w:hAnsi="Times New Roman" w:cs="Times New Roman"/>
          <w:b w:val="0"/>
          <w:i/>
          <w:sz w:val="28"/>
          <w:szCs w:val="28"/>
        </w:rPr>
        <w:t>здійснення</w:t>
      </w:r>
      <w:proofErr w:type="spellEnd"/>
      <w:r w:rsidRPr="00C210F6">
        <w:rPr>
          <w:rStyle w:val="StrongEmphasis"/>
          <w:rFonts w:ascii="Times New Roman" w:hAnsi="Times New Roman" w:cs="Times New Roman"/>
          <w:b w:val="0"/>
          <w:i/>
          <w:sz w:val="28"/>
          <w:szCs w:val="28"/>
        </w:rPr>
        <w:t xml:space="preserve"> </w:t>
      </w:r>
      <w:proofErr w:type="spellStart"/>
      <w:r w:rsidRPr="00C210F6">
        <w:rPr>
          <w:rStyle w:val="StrongEmphasis"/>
          <w:rFonts w:ascii="Times New Roman" w:hAnsi="Times New Roman" w:cs="Times New Roman"/>
          <w:b w:val="0"/>
          <w:i/>
          <w:sz w:val="28"/>
          <w:szCs w:val="28"/>
        </w:rPr>
        <w:t>синтаксичної</w:t>
      </w:r>
      <w:proofErr w:type="spellEnd"/>
      <w:r w:rsidRPr="00C210F6">
        <w:rPr>
          <w:rStyle w:val="StrongEmphasis"/>
          <w:rFonts w:ascii="Times New Roman" w:hAnsi="Times New Roman" w:cs="Times New Roman"/>
          <w:b w:val="0"/>
          <w:i/>
          <w:sz w:val="28"/>
          <w:szCs w:val="28"/>
        </w:rPr>
        <w:t xml:space="preserve"> </w:t>
      </w:r>
      <w:proofErr w:type="spellStart"/>
      <w:r w:rsidRPr="00C210F6">
        <w:rPr>
          <w:rStyle w:val="StrongEmphasis"/>
          <w:rFonts w:ascii="Times New Roman" w:hAnsi="Times New Roman" w:cs="Times New Roman"/>
          <w:b w:val="0"/>
          <w:i/>
          <w:sz w:val="28"/>
          <w:szCs w:val="28"/>
        </w:rPr>
        <w:t>перевірки</w:t>
      </w:r>
      <w:proofErr w:type="spellEnd"/>
      <w:r w:rsidRPr="00C210F6">
        <w:rPr>
          <w:rStyle w:val="StrongEmphasis"/>
          <w:rFonts w:ascii="Times New Roman" w:hAnsi="Times New Roman" w:cs="Times New Roman"/>
          <w:b w:val="0"/>
          <w:i/>
          <w:sz w:val="28"/>
          <w:szCs w:val="28"/>
        </w:rPr>
        <w:t xml:space="preserve"> </w:t>
      </w:r>
      <w:proofErr w:type="spellStart"/>
      <w:r w:rsidRPr="00C210F6">
        <w:rPr>
          <w:rStyle w:val="StrongEmphasis"/>
          <w:rFonts w:ascii="Times New Roman" w:hAnsi="Times New Roman" w:cs="Times New Roman"/>
          <w:b w:val="0"/>
          <w:i/>
          <w:sz w:val="28"/>
          <w:szCs w:val="28"/>
        </w:rPr>
        <w:t>компілятором</w:t>
      </w:r>
      <w:proofErr w:type="spellEnd"/>
      <w:r w:rsidRPr="00C210F6">
        <w:rPr>
          <w:rStyle w:val="StrongEmphasis"/>
          <w:rFonts w:ascii="Times New Roman" w:hAnsi="Times New Roman" w:cs="Times New Roman"/>
          <w:b w:val="0"/>
          <w:i/>
          <w:sz w:val="28"/>
          <w:szCs w:val="28"/>
        </w:rPr>
        <w:t xml:space="preserve">. </w:t>
      </w:r>
    </w:p>
    <w:p w14:paraId="3CA8D5BE" w14:textId="77777777" w:rsidR="00626761" w:rsidRPr="00C210F6" w:rsidRDefault="00626761" w:rsidP="00774CE2">
      <w:pPr>
        <w:jc w:val="both"/>
        <w:rPr>
          <w:rFonts w:ascii="Times New Roman" w:hAnsi="Times New Roman" w:cs="Times New Roman"/>
          <w:sz w:val="28"/>
          <w:szCs w:val="28"/>
        </w:rPr>
      </w:pPr>
      <w:proofErr w:type="spellStart"/>
      <w:r w:rsidRPr="00C210F6">
        <w:rPr>
          <w:rFonts w:ascii="Times New Roman" w:hAnsi="Times New Roman" w:cs="Times New Roman"/>
          <w:sz w:val="28"/>
          <w:szCs w:val="28"/>
        </w:rPr>
        <w:t>Прототипування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є </w:t>
      </w:r>
      <w:proofErr w:type="spellStart"/>
      <w:r w:rsidRPr="00C210F6">
        <w:rPr>
          <w:rFonts w:ascii="Times New Roman" w:hAnsi="Times New Roman" w:cs="Times New Roman"/>
          <w:sz w:val="28"/>
          <w:szCs w:val="28"/>
        </w:rPr>
        <w:t>за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смислом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схожим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декларування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визначення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змінних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перед</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використанням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Спочатку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створюється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прототип</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 </w:t>
      </w:r>
      <w:proofErr w:type="spellStart"/>
      <w:r w:rsidRPr="00C210F6">
        <w:rPr>
          <w:rFonts w:ascii="Times New Roman" w:hAnsi="Times New Roman" w:cs="Times New Roman"/>
          <w:sz w:val="28"/>
          <w:szCs w:val="28"/>
        </w:rPr>
        <w:t>тобто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її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визначення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як</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тип</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результату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назва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типи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її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аргументів</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список</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формальних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параметрів</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Після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цього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компілятор</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буде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видавати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помилку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компіляції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програми</w:t>
      </w:r>
      <w:proofErr w:type="spellEnd"/>
      <w:r w:rsidRPr="00C210F6">
        <w:rPr>
          <w:rFonts w:ascii="Times New Roman" w:hAnsi="Times New Roman" w:cs="Times New Roman"/>
          <w:sz w:val="28"/>
          <w:szCs w:val="28"/>
        </w:rPr>
        <w:t xml:space="preserve"> в </w:t>
      </w:r>
      <w:proofErr w:type="spellStart"/>
      <w:r w:rsidRPr="00C210F6">
        <w:rPr>
          <w:rFonts w:ascii="Times New Roman" w:hAnsi="Times New Roman" w:cs="Times New Roman"/>
          <w:sz w:val="28"/>
          <w:szCs w:val="28"/>
        </w:rPr>
        <w:t>місцях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будемо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її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викликати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але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лише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лінковщик</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вже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буде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шукати</w:t>
      </w:r>
      <w:proofErr w:type="spellEnd"/>
      <w:r w:rsidRPr="00C210F6">
        <w:rPr>
          <w:rFonts w:ascii="Times New Roman" w:hAnsi="Times New Roman" w:cs="Times New Roman"/>
          <w:sz w:val="28"/>
          <w:szCs w:val="28"/>
        </w:rPr>
        <w:t xml:space="preserve"> і </w:t>
      </w:r>
      <w:proofErr w:type="spellStart"/>
      <w:r w:rsidRPr="00C210F6">
        <w:rPr>
          <w:rFonts w:ascii="Times New Roman" w:hAnsi="Times New Roman" w:cs="Times New Roman"/>
          <w:sz w:val="28"/>
          <w:szCs w:val="28"/>
        </w:rPr>
        <w:t>підставляти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її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реалізацію</w:t>
      </w:r>
      <w:proofErr w:type="spellEnd"/>
      <w:r w:rsidRPr="00C210F6">
        <w:rPr>
          <w:rFonts w:ascii="Times New Roman" w:hAnsi="Times New Roman" w:cs="Times New Roman"/>
          <w:sz w:val="28"/>
          <w:szCs w:val="28"/>
        </w:rPr>
        <w:t xml:space="preserve"> в </w:t>
      </w:r>
      <w:proofErr w:type="spellStart"/>
      <w:r w:rsidRPr="00C210F6">
        <w:rPr>
          <w:rFonts w:ascii="Times New Roman" w:hAnsi="Times New Roman" w:cs="Times New Roman"/>
          <w:sz w:val="28"/>
          <w:szCs w:val="28"/>
        </w:rPr>
        <w:t>виконуваний</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файл</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Це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зроблено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зокрема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для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того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щоб</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мали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можливість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додавати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з </w:t>
      </w:r>
      <w:proofErr w:type="spellStart"/>
      <w:r w:rsidRPr="00C210F6">
        <w:rPr>
          <w:rFonts w:ascii="Times New Roman" w:hAnsi="Times New Roman" w:cs="Times New Roman"/>
          <w:sz w:val="28"/>
          <w:szCs w:val="28"/>
        </w:rPr>
        <w:t>інших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бібліотек</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що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включені</w:t>
      </w:r>
      <w:proofErr w:type="spellEnd"/>
      <w:r w:rsidRPr="00C210F6">
        <w:rPr>
          <w:rFonts w:ascii="Times New Roman" w:hAnsi="Times New Roman" w:cs="Times New Roman"/>
          <w:sz w:val="28"/>
          <w:szCs w:val="28"/>
        </w:rPr>
        <w:t xml:space="preserve"> в </w:t>
      </w:r>
      <w:proofErr w:type="spellStart"/>
      <w:r w:rsidRPr="00C210F6">
        <w:rPr>
          <w:rFonts w:ascii="Times New Roman" w:hAnsi="Times New Roman" w:cs="Times New Roman"/>
          <w:sz w:val="28"/>
          <w:szCs w:val="28"/>
        </w:rPr>
        <w:t>файл</w:t>
      </w:r>
      <w:proofErr w:type="spellEnd"/>
      <w:r w:rsidRPr="00C210F6">
        <w:rPr>
          <w:rFonts w:ascii="Times New Roman" w:hAnsi="Times New Roman" w:cs="Times New Roman"/>
          <w:sz w:val="28"/>
          <w:szCs w:val="28"/>
        </w:rPr>
        <w:t xml:space="preserve">, </w:t>
      </w:r>
      <w:proofErr w:type="spellStart"/>
      <w:r>
        <w:rPr>
          <w:rFonts w:ascii="Times New Roman" w:hAnsi="Times New Roman" w:cs="Times New Roman"/>
          <w:sz w:val="28"/>
          <w:szCs w:val="28"/>
        </w:rPr>
        <w:t>які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компілюється</w:t>
      </w:r>
      <w:proofErr w:type="spellEnd"/>
      <w:r w:rsidRPr="00C210F6">
        <w:rPr>
          <w:rFonts w:ascii="Times New Roman" w:hAnsi="Times New Roman" w:cs="Times New Roman"/>
          <w:sz w:val="28"/>
          <w:szCs w:val="28"/>
        </w:rPr>
        <w:t xml:space="preserve"> в </w:t>
      </w:r>
      <w:proofErr w:type="spellStart"/>
      <w:r w:rsidRPr="00C210F6">
        <w:rPr>
          <w:rFonts w:ascii="Times New Roman" w:hAnsi="Times New Roman" w:cs="Times New Roman"/>
          <w:sz w:val="28"/>
          <w:szCs w:val="28"/>
        </w:rPr>
        <w:t>даний</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момент</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Оскільки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визначення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функцій</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можуть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міститися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всередині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блоків</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складових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операторів</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тобто</w:t>
      </w:r>
      <w:proofErr w:type="spellEnd"/>
      <w:r w:rsidRPr="00C210F6">
        <w:rPr>
          <w:rFonts w:ascii="Times New Roman" w:hAnsi="Times New Roman" w:cs="Times New Roman"/>
          <w:sz w:val="28"/>
          <w:szCs w:val="28"/>
        </w:rPr>
        <w:t xml:space="preserve"> в </w:t>
      </w:r>
      <w:proofErr w:type="spellStart"/>
      <w:r w:rsidRPr="00C210F6">
        <w:rPr>
          <w:rFonts w:ascii="Times New Roman" w:hAnsi="Times New Roman" w:cs="Times New Roman"/>
          <w:sz w:val="28"/>
          <w:szCs w:val="28"/>
        </w:rPr>
        <w:t>інших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функціях</w:t>
      </w:r>
      <w:proofErr w:type="spellEnd"/>
      <w:r w:rsidRPr="00C210F6">
        <w:rPr>
          <w:rFonts w:ascii="Times New Roman" w:hAnsi="Times New Roman" w:cs="Times New Roman"/>
          <w:sz w:val="28"/>
          <w:szCs w:val="28"/>
        </w:rPr>
        <w:t xml:space="preserve">, у </w:t>
      </w:r>
      <w:proofErr w:type="spellStart"/>
      <w:r w:rsidRPr="00C210F6">
        <w:rPr>
          <w:rFonts w:ascii="Times New Roman" w:hAnsi="Times New Roman" w:cs="Times New Roman"/>
          <w:sz w:val="28"/>
          <w:szCs w:val="28"/>
        </w:rPr>
        <w:t>програмі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вони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можуть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розміщуватися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як</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так</w:t>
      </w:r>
      <w:proofErr w:type="spellEnd"/>
      <w:r w:rsidRPr="00C210F6">
        <w:rPr>
          <w:rFonts w:ascii="Times New Roman" w:hAnsi="Times New Roman" w:cs="Times New Roman"/>
          <w:sz w:val="28"/>
          <w:szCs w:val="28"/>
        </w:rPr>
        <w:t xml:space="preserve"> і </w:t>
      </w:r>
      <w:proofErr w:type="spellStart"/>
      <w:r w:rsidRPr="00C210F6">
        <w:rPr>
          <w:rFonts w:ascii="Times New Roman" w:hAnsi="Times New Roman" w:cs="Times New Roman"/>
          <w:sz w:val="28"/>
          <w:szCs w:val="28"/>
        </w:rPr>
        <w:t>після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яка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їх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викликає</w:t>
      </w:r>
      <w:proofErr w:type="spellEnd"/>
      <w:r w:rsidRPr="00C210F6">
        <w:rPr>
          <w:rFonts w:ascii="Times New Roman" w:hAnsi="Times New Roman" w:cs="Times New Roman"/>
          <w:sz w:val="28"/>
          <w:szCs w:val="28"/>
        </w:rPr>
        <w:t xml:space="preserve">. В </w:t>
      </w:r>
      <w:proofErr w:type="spellStart"/>
      <w:r w:rsidRPr="00C210F6">
        <w:rPr>
          <w:rFonts w:ascii="Times New Roman" w:hAnsi="Times New Roman" w:cs="Times New Roman"/>
          <w:sz w:val="28"/>
          <w:szCs w:val="28"/>
        </w:rPr>
        <w:t>останньому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випадку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перед</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використанням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у </w:t>
      </w:r>
      <w:proofErr w:type="spellStart"/>
      <w:r w:rsidRPr="00C210F6">
        <w:rPr>
          <w:rFonts w:ascii="Times New Roman" w:hAnsi="Times New Roman" w:cs="Times New Roman"/>
          <w:sz w:val="28"/>
          <w:szCs w:val="28"/>
        </w:rPr>
        <w:t>програмі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необхідно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розмістити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її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опис</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або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прототип</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інакше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виникатимуть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проблеми</w:t>
      </w:r>
      <w:proofErr w:type="spellEnd"/>
      <w:r w:rsidRPr="00C210F6">
        <w:rPr>
          <w:rFonts w:ascii="Times New Roman" w:hAnsi="Times New Roman" w:cs="Times New Roman"/>
          <w:sz w:val="28"/>
          <w:szCs w:val="28"/>
        </w:rPr>
        <w:t xml:space="preserve">. </w:t>
      </w:r>
    </w:p>
    <w:p w14:paraId="341CAE8B" w14:textId="77777777" w:rsidR="00626761" w:rsidRPr="00C210F6" w:rsidRDefault="00626761" w:rsidP="00774CE2">
      <w:pPr>
        <w:jc w:val="both"/>
        <w:rPr>
          <w:rFonts w:ascii="Times New Roman" w:hAnsi="Times New Roman" w:cs="Times New Roman"/>
          <w:sz w:val="28"/>
          <w:szCs w:val="28"/>
        </w:rPr>
      </w:pPr>
      <w:proofErr w:type="spellStart"/>
      <w:r w:rsidRPr="00C210F6">
        <w:rPr>
          <w:rFonts w:ascii="Times New Roman" w:hAnsi="Times New Roman" w:cs="Times New Roman"/>
          <w:sz w:val="28"/>
          <w:szCs w:val="28"/>
        </w:rPr>
        <w:t>Запис</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прототипу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може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містити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тільки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перелік</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типів</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формальних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параметрів</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без</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імен</w:t>
      </w:r>
      <w:proofErr w:type="spellEnd"/>
      <w:r w:rsidRPr="00C210F6">
        <w:rPr>
          <w:rFonts w:ascii="Times New Roman" w:hAnsi="Times New Roman" w:cs="Times New Roman"/>
          <w:sz w:val="28"/>
          <w:szCs w:val="28"/>
        </w:rPr>
        <w:t xml:space="preserve">, а </w:t>
      </w:r>
      <w:proofErr w:type="spellStart"/>
      <w:r w:rsidRPr="00C210F6">
        <w:rPr>
          <w:rFonts w:ascii="Times New Roman" w:hAnsi="Times New Roman" w:cs="Times New Roman"/>
          <w:sz w:val="28"/>
          <w:szCs w:val="28"/>
        </w:rPr>
        <w:t>наприкінці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прототипу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завжди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ставиться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символ</w:t>
      </w:r>
      <w:proofErr w:type="spellEnd"/>
      <w:r w:rsidRPr="00C210F6">
        <w:rPr>
          <w:rFonts w:ascii="Times New Roman" w:hAnsi="Times New Roman" w:cs="Times New Roman"/>
          <w:sz w:val="28"/>
          <w:szCs w:val="28"/>
        </w:rPr>
        <w:t xml:space="preserve"> </w:t>
      </w:r>
      <w:proofErr w:type="gramStart"/>
      <w:r w:rsidRPr="00C210F6">
        <w:rPr>
          <w:rFonts w:ascii="Times New Roman" w:hAnsi="Times New Roman" w:cs="Times New Roman"/>
          <w:sz w:val="28"/>
          <w:szCs w:val="28"/>
        </w:rPr>
        <w:t>«</w:t>
      </w:r>
      <w:r w:rsidRPr="00C210F6">
        <w:rPr>
          <w:rStyle w:val="StrongEmphasis"/>
          <w:rFonts w:ascii="Times New Roman" w:hAnsi="Times New Roman" w:cs="Times New Roman"/>
          <w:sz w:val="28"/>
          <w:szCs w:val="28"/>
        </w:rPr>
        <w:t>;»</w:t>
      </w:r>
      <w:proofErr w:type="gram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тоді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як</w:t>
      </w:r>
      <w:proofErr w:type="spellEnd"/>
      <w:r w:rsidRPr="00C210F6">
        <w:rPr>
          <w:rFonts w:ascii="Times New Roman" w:hAnsi="Times New Roman" w:cs="Times New Roman"/>
          <w:sz w:val="28"/>
          <w:szCs w:val="28"/>
        </w:rPr>
        <w:t xml:space="preserve"> у </w:t>
      </w:r>
      <w:proofErr w:type="spellStart"/>
      <w:r w:rsidRPr="00C210F6">
        <w:rPr>
          <w:rFonts w:ascii="Times New Roman" w:hAnsi="Times New Roman" w:cs="Times New Roman"/>
          <w:sz w:val="28"/>
          <w:szCs w:val="28"/>
        </w:rPr>
        <w:t>описі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визначенні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цей</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символ</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після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заголовка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присутній</w:t>
      </w:r>
      <w:proofErr w:type="spellEnd"/>
      <w:r w:rsidRPr="00C210F6">
        <w:rPr>
          <w:rFonts w:ascii="Times New Roman" w:hAnsi="Times New Roman" w:cs="Times New Roman"/>
          <w:sz w:val="28"/>
          <w:szCs w:val="28"/>
        </w:rPr>
        <w:t>.</w:t>
      </w:r>
    </w:p>
    <w:p w14:paraId="4B60E024" w14:textId="77777777" w:rsidR="00626761" w:rsidRPr="00C210F6" w:rsidRDefault="00626761" w:rsidP="00774CE2">
      <w:pPr>
        <w:jc w:val="both"/>
        <w:rPr>
          <w:rFonts w:ascii="Times New Roman" w:hAnsi="Times New Roman" w:cs="Times New Roman"/>
          <w:sz w:val="28"/>
          <w:szCs w:val="28"/>
        </w:rPr>
      </w:pPr>
      <w:proofErr w:type="spellStart"/>
      <w:r w:rsidRPr="00C210F6">
        <w:rPr>
          <w:rFonts w:ascii="Times New Roman" w:hAnsi="Times New Roman" w:cs="Times New Roman"/>
          <w:sz w:val="28"/>
          <w:szCs w:val="28"/>
        </w:rPr>
        <w:t>Механізм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передачі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параметрів</w:t>
      </w:r>
      <w:proofErr w:type="spellEnd"/>
      <w:r w:rsidRPr="00C210F6">
        <w:rPr>
          <w:rFonts w:ascii="Times New Roman" w:hAnsi="Times New Roman" w:cs="Times New Roman"/>
          <w:sz w:val="28"/>
          <w:szCs w:val="28"/>
        </w:rPr>
        <w:t xml:space="preserve"> є </w:t>
      </w:r>
      <w:proofErr w:type="spellStart"/>
      <w:r w:rsidRPr="00C210F6">
        <w:rPr>
          <w:rFonts w:ascii="Times New Roman" w:hAnsi="Times New Roman" w:cs="Times New Roman"/>
          <w:sz w:val="28"/>
          <w:szCs w:val="28"/>
        </w:rPr>
        <w:t>основним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засобом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обміну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інформацією</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між</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функцією</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що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викликається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функцією</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яка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викликає</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Параметри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котрі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зазначаються</w:t>
      </w:r>
      <w:proofErr w:type="spellEnd"/>
      <w:r w:rsidRPr="00C210F6">
        <w:rPr>
          <w:rFonts w:ascii="Times New Roman" w:hAnsi="Times New Roman" w:cs="Times New Roman"/>
          <w:sz w:val="28"/>
          <w:szCs w:val="28"/>
        </w:rPr>
        <w:t xml:space="preserve"> у </w:t>
      </w:r>
      <w:proofErr w:type="spellStart"/>
      <w:r w:rsidRPr="00C210F6">
        <w:rPr>
          <w:rFonts w:ascii="Times New Roman" w:hAnsi="Times New Roman" w:cs="Times New Roman"/>
          <w:sz w:val="28"/>
          <w:szCs w:val="28"/>
        </w:rPr>
        <w:t>заголовку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опису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називаються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формальними</w:t>
      </w:r>
      <w:proofErr w:type="spellEnd"/>
      <w:r w:rsidRPr="00C210F6">
        <w:rPr>
          <w:rFonts w:ascii="Times New Roman" w:hAnsi="Times New Roman" w:cs="Times New Roman"/>
          <w:sz w:val="28"/>
          <w:szCs w:val="28"/>
        </w:rPr>
        <w:t xml:space="preserve">, а </w:t>
      </w:r>
      <w:proofErr w:type="spellStart"/>
      <w:r w:rsidRPr="00C210F6">
        <w:rPr>
          <w:rFonts w:ascii="Times New Roman" w:hAnsi="Times New Roman" w:cs="Times New Roman"/>
          <w:sz w:val="28"/>
          <w:szCs w:val="28"/>
        </w:rPr>
        <w:t>параметри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які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записані</w:t>
      </w:r>
      <w:proofErr w:type="spellEnd"/>
      <w:r w:rsidRPr="00C210F6">
        <w:rPr>
          <w:rFonts w:ascii="Times New Roman" w:hAnsi="Times New Roman" w:cs="Times New Roman"/>
          <w:sz w:val="28"/>
          <w:szCs w:val="28"/>
        </w:rPr>
        <w:t xml:space="preserve"> у </w:t>
      </w:r>
      <w:proofErr w:type="spellStart"/>
      <w:r w:rsidRPr="00C210F6">
        <w:rPr>
          <w:rFonts w:ascii="Times New Roman" w:hAnsi="Times New Roman" w:cs="Times New Roman"/>
          <w:sz w:val="28"/>
          <w:szCs w:val="28"/>
        </w:rPr>
        <w:t>операторах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виклику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 </w:t>
      </w:r>
      <w:proofErr w:type="spellStart"/>
      <w:r w:rsidRPr="00C210F6">
        <w:rPr>
          <w:rFonts w:ascii="Times New Roman" w:hAnsi="Times New Roman" w:cs="Times New Roman"/>
          <w:sz w:val="28"/>
          <w:szCs w:val="28"/>
        </w:rPr>
        <w:t>фактичними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Наведе</w:t>
      </w:r>
      <w:r w:rsidRPr="00C210F6">
        <w:rPr>
          <w:rFonts w:ascii="Times New Roman" w:hAnsi="Times New Roman" w:cs="Times New Roman"/>
          <w:sz w:val="28"/>
          <w:szCs w:val="28"/>
        </w:rPr>
        <w:softHyphen/>
        <w:t>мо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приклад</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фрагмента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програми</w:t>
      </w:r>
      <w:proofErr w:type="spellEnd"/>
      <w:r w:rsidRPr="00C210F6">
        <w:rPr>
          <w:rFonts w:ascii="Times New Roman" w:hAnsi="Times New Roman" w:cs="Times New Roman"/>
          <w:sz w:val="28"/>
          <w:szCs w:val="28"/>
        </w:rPr>
        <w:t xml:space="preserve"> з </w:t>
      </w:r>
      <w:proofErr w:type="spellStart"/>
      <w:r w:rsidRPr="00C210F6">
        <w:rPr>
          <w:rFonts w:ascii="Times New Roman" w:hAnsi="Times New Roman" w:cs="Times New Roman"/>
          <w:sz w:val="28"/>
          <w:szCs w:val="28"/>
        </w:rPr>
        <w:t>використанням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функцій</w:t>
      </w:r>
      <w:proofErr w:type="spellEnd"/>
      <w:r w:rsidRPr="00C210F6">
        <w:rPr>
          <w:rFonts w:ascii="Times New Roman" w:hAnsi="Times New Roman" w:cs="Times New Roman"/>
          <w:sz w:val="28"/>
          <w:szCs w:val="28"/>
        </w:rPr>
        <w:t>:</w:t>
      </w:r>
    </w:p>
    <w:p w14:paraId="5E839028" w14:textId="77777777" w:rsidR="00626761" w:rsidRPr="00C210F6" w:rsidRDefault="00626761" w:rsidP="00774CE2">
      <w:pPr>
        <w:jc w:val="both"/>
        <w:rPr>
          <w:rFonts w:ascii="Times New Roman" w:hAnsi="Times New Roman" w:cs="Times New Roman"/>
          <w:sz w:val="28"/>
          <w:szCs w:val="28"/>
        </w:rPr>
      </w:pPr>
      <w:proofErr w:type="spellStart"/>
      <w:r w:rsidRPr="00C210F6">
        <w:rPr>
          <w:rFonts w:ascii="Times New Roman" w:hAnsi="Times New Roman" w:cs="Times New Roman"/>
          <w:sz w:val="28"/>
          <w:szCs w:val="28"/>
        </w:rPr>
        <w:t>Приклад</w:t>
      </w:r>
      <w:proofErr w:type="spellEnd"/>
      <w:r w:rsidRPr="00C210F6">
        <w:rPr>
          <w:rFonts w:ascii="Times New Roman" w:hAnsi="Times New Roman" w:cs="Times New Roman"/>
          <w:sz w:val="28"/>
          <w:szCs w:val="28"/>
        </w:rPr>
        <w:t>:</w:t>
      </w:r>
    </w:p>
    <w:p w14:paraId="783E2884" w14:textId="77777777" w:rsidR="00626761" w:rsidRPr="00434C3C" w:rsidRDefault="00626761" w:rsidP="00BA261B">
      <w:pPr>
        <w:rPr>
          <w:rFonts w:asciiTheme="minorHAnsi" w:hAnsiTheme="minorHAnsi" w:cs="Times New Roman"/>
          <w:color w:val="00B050"/>
          <w:sz w:val="28"/>
          <w:szCs w:val="28"/>
        </w:rPr>
      </w:pPr>
      <w:r w:rsidRPr="00434C3C">
        <w:rPr>
          <w:rFonts w:asciiTheme="minorHAnsi" w:hAnsiTheme="minorHAnsi" w:cs="Times New Roman"/>
          <w:color w:val="0070C0"/>
          <w:sz w:val="28"/>
          <w:szCs w:val="28"/>
        </w:rPr>
        <w:t>double</w:t>
      </w:r>
      <w:r w:rsidRPr="00434C3C">
        <w:rPr>
          <w:rFonts w:asciiTheme="minorHAnsi" w:hAnsiTheme="minorHAnsi" w:cs="Times New Roman"/>
          <w:sz w:val="28"/>
          <w:szCs w:val="28"/>
        </w:rPr>
        <w:t xml:space="preserve"> </w:t>
      </w:r>
      <w:proofErr w:type="spellStart"/>
      <w:r w:rsidRPr="00434C3C">
        <w:rPr>
          <w:rFonts w:asciiTheme="minorHAnsi" w:hAnsiTheme="minorHAnsi" w:cs="Times New Roman"/>
          <w:sz w:val="28"/>
          <w:szCs w:val="28"/>
        </w:rPr>
        <w:t>sqr</w:t>
      </w:r>
      <w:proofErr w:type="spellEnd"/>
      <w:r w:rsidRPr="00434C3C">
        <w:rPr>
          <w:rFonts w:asciiTheme="minorHAnsi" w:hAnsiTheme="minorHAnsi" w:cs="Times New Roman"/>
          <w:sz w:val="28"/>
          <w:szCs w:val="28"/>
        </w:rPr>
        <w:t xml:space="preserve"> (</w:t>
      </w:r>
      <w:r w:rsidRPr="00434C3C">
        <w:rPr>
          <w:rFonts w:asciiTheme="minorHAnsi" w:hAnsiTheme="minorHAnsi" w:cs="Times New Roman"/>
          <w:color w:val="0070C0"/>
          <w:sz w:val="28"/>
          <w:szCs w:val="28"/>
        </w:rPr>
        <w:t>double</w:t>
      </w:r>
      <w:r w:rsidRPr="00434C3C">
        <w:rPr>
          <w:rStyle w:val="StrongEmphasis"/>
          <w:rFonts w:asciiTheme="minorHAnsi" w:hAnsiTheme="minorHAnsi" w:cs="Times New Roman"/>
          <w:sz w:val="28"/>
          <w:szCs w:val="28"/>
        </w:rPr>
        <w:t>);</w:t>
      </w:r>
      <w:r w:rsidRPr="00434C3C">
        <w:rPr>
          <w:rFonts w:asciiTheme="minorHAnsi" w:hAnsiTheme="minorHAnsi" w:cs="Times New Roman"/>
          <w:sz w:val="28"/>
          <w:szCs w:val="28"/>
        </w:rPr>
        <w:t xml:space="preserve"> </w:t>
      </w:r>
      <w:r w:rsidRPr="00434C3C">
        <w:rPr>
          <w:rFonts w:asciiTheme="minorHAnsi" w:hAnsiTheme="minorHAnsi" w:cs="Times New Roman"/>
          <w:color w:val="00B050"/>
          <w:sz w:val="28"/>
          <w:szCs w:val="28"/>
        </w:rPr>
        <w:t xml:space="preserve">// </w:t>
      </w:r>
      <w:proofErr w:type="spellStart"/>
      <w:r w:rsidRPr="00434C3C">
        <w:rPr>
          <w:rStyle w:val="af2"/>
          <w:rFonts w:asciiTheme="minorHAnsi" w:hAnsiTheme="minorHAnsi"/>
          <w:color w:val="00B050"/>
          <w:sz w:val="28"/>
          <w:szCs w:val="28"/>
        </w:rPr>
        <w:t>прототип</w:t>
      </w:r>
      <w:proofErr w:type="spellEnd"/>
      <w:r w:rsidRPr="00434C3C">
        <w:rPr>
          <w:rStyle w:val="af2"/>
          <w:rFonts w:asciiTheme="minorHAnsi" w:hAnsiTheme="minorHAnsi"/>
          <w:color w:val="00B050"/>
          <w:sz w:val="28"/>
          <w:szCs w:val="28"/>
        </w:rPr>
        <w:t xml:space="preserve"> </w:t>
      </w:r>
      <w:proofErr w:type="spellStart"/>
      <w:r w:rsidRPr="00434C3C">
        <w:rPr>
          <w:rStyle w:val="af2"/>
          <w:rFonts w:asciiTheme="minorHAnsi" w:hAnsiTheme="minorHAnsi"/>
          <w:color w:val="00B050"/>
          <w:sz w:val="28"/>
          <w:szCs w:val="28"/>
        </w:rPr>
        <w:t>функції</w:t>
      </w:r>
      <w:proofErr w:type="spellEnd"/>
      <w:r w:rsidRPr="00434C3C">
        <w:rPr>
          <w:rStyle w:val="af2"/>
          <w:rFonts w:asciiTheme="minorHAnsi" w:hAnsiTheme="minorHAnsi"/>
          <w:color w:val="00B050"/>
          <w:sz w:val="28"/>
          <w:szCs w:val="28"/>
        </w:rPr>
        <w:t xml:space="preserve"> </w:t>
      </w:r>
      <w:proofErr w:type="spellStart"/>
      <w:proofErr w:type="gramStart"/>
      <w:r w:rsidRPr="00434C3C">
        <w:rPr>
          <w:rStyle w:val="af2"/>
          <w:rFonts w:asciiTheme="minorHAnsi" w:hAnsiTheme="minorHAnsi"/>
          <w:color w:val="00B050"/>
          <w:sz w:val="28"/>
          <w:szCs w:val="28"/>
        </w:rPr>
        <w:t>sqr</w:t>
      </w:r>
      <w:proofErr w:type="spellEnd"/>
      <w:r w:rsidRPr="00434C3C">
        <w:rPr>
          <w:rStyle w:val="af2"/>
          <w:rFonts w:asciiTheme="minorHAnsi" w:hAnsiTheme="minorHAnsi"/>
          <w:color w:val="00B050"/>
          <w:sz w:val="28"/>
          <w:szCs w:val="28"/>
        </w:rPr>
        <w:t>(</w:t>
      </w:r>
      <w:proofErr w:type="gramEnd"/>
      <w:r w:rsidRPr="00434C3C">
        <w:rPr>
          <w:rStyle w:val="af2"/>
          <w:rFonts w:asciiTheme="minorHAnsi" w:hAnsiTheme="minorHAnsi"/>
          <w:color w:val="00B050"/>
          <w:sz w:val="28"/>
          <w:szCs w:val="28"/>
        </w:rPr>
        <w:t>)</w:t>
      </w:r>
    </w:p>
    <w:p w14:paraId="03A555EE" w14:textId="77777777" w:rsidR="00626761" w:rsidRPr="00434C3C" w:rsidRDefault="00626761" w:rsidP="00BA261B">
      <w:pPr>
        <w:rPr>
          <w:rFonts w:asciiTheme="minorHAnsi" w:hAnsiTheme="minorHAnsi" w:cs="Times New Roman"/>
          <w:sz w:val="28"/>
          <w:szCs w:val="28"/>
        </w:rPr>
      </w:pPr>
      <w:r w:rsidRPr="00434C3C">
        <w:rPr>
          <w:rStyle w:val="StrongEmphasis"/>
          <w:rFonts w:asciiTheme="minorHAnsi" w:hAnsiTheme="minorHAnsi" w:cs="Times New Roman"/>
          <w:b w:val="0"/>
          <w:color w:val="0070C0"/>
          <w:sz w:val="28"/>
          <w:szCs w:val="28"/>
        </w:rPr>
        <w:t>int</w:t>
      </w:r>
      <w:r w:rsidRPr="00434C3C">
        <w:rPr>
          <w:rStyle w:val="StrongEmphasis"/>
          <w:rFonts w:asciiTheme="minorHAnsi" w:hAnsiTheme="minorHAnsi" w:cs="Times New Roman"/>
          <w:b w:val="0"/>
          <w:sz w:val="28"/>
          <w:szCs w:val="28"/>
        </w:rPr>
        <w:t xml:space="preserve"> </w:t>
      </w:r>
      <w:proofErr w:type="gramStart"/>
      <w:r w:rsidRPr="00434C3C">
        <w:rPr>
          <w:rStyle w:val="StrongEmphasis"/>
          <w:rFonts w:asciiTheme="minorHAnsi" w:hAnsiTheme="minorHAnsi" w:cs="Times New Roman"/>
          <w:b w:val="0"/>
          <w:sz w:val="28"/>
          <w:szCs w:val="28"/>
        </w:rPr>
        <w:t>main( )</w:t>
      </w:r>
      <w:proofErr w:type="gramEnd"/>
      <w:r w:rsidRPr="00434C3C">
        <w:rPr>
          <w:rFonts w:asciiTheme="minorHAnsi" w:hAnsiTheme="minorHAnsi" w:cs="Times New Roman"/>
          <w:sz w:val="28"/>
          <w:szCs w:val="28"/>
        </w:rPr>
        <w:t xml:space="preserve"> </w:t>
      </w:r>
      <w:r w:rsidRPr="00434C3C">
        <w:rPr>
          <w:rFonts w:asciiTheme="minorHAnsi" w:hAnsiTheme="minorHAnsi" w:cs="Times New Roman"/>
          <w:color w:val="00B050"/>
          <w:sz w:val="28"/>
          <w:szCs w:val="28"/>
        </w:rPr>
        <w:t xml:space="preserve">// </w:t>
      </w:r>
      <w:proofErr w:type="spellStart"/>
      <w:r w:rsidRPr="00434C3C">
        <w:rPr>
          <w:rStyle w:val="af2"/>
          <w:rFonts w:asciiTheme="minorHAnsi" w:hAnsiTheme="minorHAnsi"/>
          <w:color w:val="00B050"/>
          <w:sz w:val="28"/>
          <w:szCs w:val="28"/>
        </w:rPr>
        <w:t>голавна</w:t>
      </w:r>
      <w:proofErr w:type="spellEnd"/>
      <w:r w:rsidRPr="00434C3C">
        <w:rPr>
          <w:rStyle w:val="af2"/>
          <w:rFonts w:asciiTheme="minorHAnsi" w:hAnsiTheme="minorHAnsi"/>
          <w:color w:val="00B050"/>
          <w:sz w:val="28"/>
          <w:szCs w:val="28"/>
        </w:rPr>
        <w:t xml:space="preserve"> </w:t>
      </w:r>
      <w:proofErr w:type="spellStart"/>
      <w:r w:rsidRPr="00434C3C">
        <w:rPr>
          <w:rStyle w:val="af2"/>
          <w:rFonts w:asciiTheme="minorHAnsi" w:hAnsiTheme="minorHAnsi"/>
          <w:color w:val="00B050"/>
          <w:sz w:val="28"/>
          <w:szCs w:val="28"/>
        </w:rPr>
        <w:t>функція</w:t>
      </w:r>
      <w:proofErr w:type="spellEnd"/>
    </w:p>
    <w:p w14:paraId="78DE363E" w14:textId="77777777" w:rsidR="00626761" w:rsidRPr="00434C3C" w:rsidRDefault="00626761" w:rsidP="00BA261B">
      <w:pPr>
        <w:rPr>
          <w:rFonts w:asciiTheme="minorHAnsi" w:hAnsiTheme="minorHAnsi" w:cs="Times New Roman"/>
          <w:sz w:val="28"/>
          <w:szCs w:val="28"/>
        </w:rPr>
      </w:pPr>
      <w:proofErr w:type="gramStart"/>
      <w:r w:rsidRPr="00434C3C">
        <w:rPr>
          <w:rStyle w:val="StrongEmphasis"/>
          <w:rFonts w:asciiTheme="minorHAnsi" w:hAnsiTheme="minorHAnsi" w:cs="Times New Roman"/>
          <w:b w:val="0"/>
          <w:sz w:val="28"/>
          <w:szCs w:val="28"/>
        </w:rPr>
        <w:t>{</w:t>
      </w:r>
      <w:r w:rsidRPr="00434C3C">
        <w:rPr>
          <w:rFonts w:asciiTheme="minorHAnsi" w:hAnsiTheme="minorHAnsi" w:cs="Times New Roman"/>
          <w:sz w:val="28"/>
          <w:szCs w:val="28"/>
        </w:rPr>
        <w:t xml:space="preserve"> </w:t>
      </w:r>
      <w:r w:rsidRPr="00434C3C">
        <w:rPr>
          <w:rFonts w:asciiTheme="minorHAnsi" w:hAnsiTheme="minorHAnsi" w:cs="Times New Roman"/>
          <w:color w:val="00B050"/>
          <w:sz w:val="28"/>
          <w:szCs w:val="28"/>
        </w:rPr>
        <w:t>/</w:t>
      </w:r>
      <w:proofErr w:type="gramEnd"/>
      <w:r w:rsidRPr="00434C3C">
        <w:rPr>
          <w:rFonts w:asciiTheme="minorHAnsi" w:hAnsiTheme="minorHAnsi" w:cs="Times New Roman"/>
          <w:color w:val="00B050"/>
          <w:sz w:val="28"/>
          <w:szCs w:val="28"/>
        </w:rPr>
        <w:t xml:space="preserve">/---------------- </w:t>
      </w:r>
      <w:proofErr w:type="spellStart"/>
      <w:r w:rsidRPr="00434C3C">
        <w:rPr>
          <w:rStyle w:val="af2"/>
          <w:rFonts w:asciiTheme="minorHAnsi" w:hAnsiTheme="minorHAnsi"/>
          <w:color w:val="00B050"/>
          <w:sz w:val="28"/>
          <w:szCs w:val="28"/>
        </w:rPr>
        <w:t>виклик</w:t>
      </w:r>
      <w:proofErr w:type="spellEnd"/>
      <w:r w:rsidRPr="00434C3C">
        <w:rPr>
          <w:rStyle w:val="af2"/>
          <w:rFonts w:asciiTheme="minorHAnsi" w:hAnsiTheme="minorHAnsi"/>
          <w:color w:val="00B050"/>
          <w:sz w:val="28"/>
          <w:szCs w:val="28"/>
        </w:rPr>
        <w:t xml:space="preserve"> </w:t>
      </w:r>
      <w:proofErr w:type="spellStart"/>
      <w:r w:rsidRPr="00434C3C">
        <w:rPr>
          <w:rStyle w:val="af2"/>
          <w:rFonts w:asciiTheme="minorHAnsi" w:hAnsiTheme="minorHAnsi"/>
          <w:color w:val="00B050"/>
          <w:sz w:val="28"/>
          <w:szCs w:val="28"/>
        </w:rPr>
        <w:t>функції</w:t>
      </w:r>
      <w:proofErr w:type="spellEnd"/>
      <w:r w:rsidRPr="00434C3C">
        <w:rPr>
          <w:rStyle w:val="af2"/>
          <w:rFonts w:asciiTheme="minorHAnsi" w:hAnsiTheme="minorHAnsi"/>
          <w:color w:val="00B050"/>
          <w:sz w:val="28"/>
          <w:szCs w:val="28"/>
        </w:rPr>
        <w:t xml:space="preserve"> </w:t>
      </w:r>
      <w:proofErr w:type="spellStart"/>
      <w:r w:rsidRPr="00434C3C">
        <w:rPr>
          <w:rStyle w:val="af2"/>
          <w:rFonts w:asciiTheme="minorHAnsi" w:hAnsiTheme="minorHAnsi"/>
          <w:color w:val="00B050"/>
          <w:sz w:val="28"/>
          <w:szCs w:val="28"/>
        </w:rPr>
        <w:t>sqr</w:t>
      </w:r>
      <w:proofErr w:type="spellEnd"/>
      <w:r w:rsidRPr="00434C3C">
        <w:rPr>
          <w:rStyle w:val="af2"/>
          <w:rFonts w:asciiTheme="minorHAnsi" w:hAnsiTheme="minorHAnsi"/>
          <w:color w:val="00B050"/>
          <w:sz w:val="28"/>
          <w:szCs w:val="28"/>
        </w:rPr>
        <w:t>()</w:t>
      </w:r>
    </w:p>
    <w:p w14:paraId="7FD3DDDC" w14:textId="77777777" w:rsidR="00626761" w:rsidRPr="00434C3C" w:rsidRDefault="00626761" w:rsidP="00BA261B">
      <w:pPr>
        <w:rPr>
          <w:rFonts w:asciiTheme="minorHAnsi" w:hAnsiTheme="minorHAnsi" w:cs="Times New Roman"/>
          <w:sz w:val="28"/>
          <w:szCs w:val="28"/>
        </w:rPr>
      </w:pPr>
      <w:r w:rsidRPr="00434C3C">
        <w:rPr>
          <w:rStyle w:val="StrongEmphasis"/>
          <w:rFonts w:asciiTheme="minorHAnsi" w:hAnsiTheme="minorHAnsi" w:cs="Times New Roman"/>
          <w:b w:val="0"/>
          <w:sz w:val="28"/>
          <w:szCs w:val="28"/>
        </w:rPr>
        <w:t xml:space="preserve"> </w:t>
      </w:r>
      <w:proofErr w:type="spellStart"/>
      <w:proofErr w:type="gramStart"/>
      <w:r w:rsidRPr="00434C3C">
        <w:rPr>
          <w:rStyle w:val="StrongEmphasis"/>
          <w:rFonts w:asciiTheme="minorHAnsi" w:hAnsiTheme="minorHAnsi" w:cs="Times New Roman"/>
          <w:b w:val="0"/>
          <w:color w:val="0070C0"/>
          <w:sz w:val="28"/>
          <w:szCs w:val="28"/>
        </w:rPr>
        <w:t>printf</w:t>
      </w:r>
      <w:proofErr w:type="spellEnd"/>
      <w:r w:rsidRPr="00434C3C">
        <w:rPr>
          <w:rStyle w:val="StrongEmphasis"/>
          <w:rFonts w:asciiTheme="minorHAnsi" w:hAnsiTheme="minorHAnsi" w:cs="Times New Roman"/>
          <w:b w:val="0"/>
          <w:sz w:val="28"/>
          <w:szCs w:val="28"/>
        </w:rPr>
        <w:t>(</w:t>
      </w:r>
      <w:proofErr w:type="gramEnd"/>
      <w:r w:rsidRPr="00434C3C">
        <w:rPr>
          <w:rStyle w:val="StrongEmphasis"/>
          <w:rFonts w:asciiTheme="minorHAnsi" w:hAnsiTheme="minorHAnsi" w:cs="Times New Roman"/>
          <w:b w:val="0"/>
          <w:sz w:val="28"/>
          <w:szCs w:val="28"/>
        </w:rPr>
        <w:t>"</w:t>
      </w:r>
      <w:proofErr w:type="spellStart"/>
      <w:r w:rsidRPr="00434C3C">
        <w:rPr>
          <w:rStyle w:val="StrongEmphasis"/>
          <w:rFonts w:asciiTheme="minorHAnsi" w:hAnsiTheme="minorHAnsi" w:cs="Times New Roman"/>
          <w:b w:val="0"/>
          <w:sz w:val="28"/>
          <w:szCs w:val="28"/>
        </w:rPr>
        <w:t>Квадрат</w:t>
      </w:r>
      <w:proofErr w:type="spellEnd"/>
      <w:r w:rsidRPr="00434C3C">
        <w:rPr>
          <w:rStyle w:val="StrongEmphasis"/>
          <w:rFonts w:asciiTheme="minorHAnsi" w:hAnsiTheme="minorHAnsi" w:cs="Times New Roman"/>
          <w:b w:val="0"/>
          <w:sz w:val="28"/>
          <w:szCs w:val="28"/>
        </w:rPr>
        <w:t xml:space="preserve"> </w:t>
      </w:r>
      <w:proofErr w:type="spellStart"/>
      <w:r w:rsidRPr="00434C3C">
        <w:rPr>
          <w:rStyle w:val="StrongEmphasis"/>
          <w:rFonts w:asciiTheme="minorHAnsi" w:hAnsiTheme="minorHAnsi" w:cs="Times New Roman"/>
          <w:b w:val="0"/>
          <w:sz w:val="28"/>
          <w:szCs w:val="28"/>
        </w:rPr>
        <w:t>числа</w:t>
      </w:r>
      <w:proofErr w:type="spellEnd"/>
      <w:r w:rsidRPr="00434C3C">
        <w:rPr>
          <w:rStyle w:val="StrongEmphasis"/>
          <w:rFonts w:asciiTheme="minorHAnsi" w:hAnsiTheme="minorHAnsi" w:cs="Times New Roman"/>
          <w:b w:val="0"/>
          <w:sz w:val="28"/>
          <w:szCs w:val="28"/>
        </w:rPr>
        <w:t>=%</w:t>
      </w:r>
      <w:proofErr w:type="spellStart"/>
      <w:r w:rsidRPr="00434C3C">
        <w:rPr>
          <w:rStyle w:val="StrongEmphasis"/>
          <w:rFonts w:asciiTheme="minorHAnsi" w:hAnsiTheme="minorHAnsi" w:cs="Times New Roman"/>
          <w:b w:val="0"/>
          <w:sz w:val="28"/>
          <w:szCs w:val="28"/>
        </w:rPr>
        <w:t>lf</w:t>
      </w:r>
      <w:proofErr w:type="spellEnd"/>
      <w:r w:rsidRPr="00434C3C">
        <w:rPr>
          <w:rStyle w:val="StrongEmphasis"/>
          <w:rFonts w:asciiTheme="minorHAnsi" w:hAnsiTheme="minorHAnsi" w:cs="Times New Roman"/>
          <w:b w:val="0"/>
          <w:sz w:val="28"/>
          <w:szCs w:val="28"/>
        </w:rPr>
        <w:t xml:space="preserve"> \n",</w:t>
      </w:r>
      <w:r w:rsidRPr="00434C3C">
        <w:rPr>
          <w:rFonts w:asciiTheme="minorHAnsi" w:hAnsiTheme="minorHAnsi" w:cs="Times New Roman"/>
          <w:sz w:val="28"/>
          <w:szCs w:val="28"/>
        </w:rPr>
        <w:t xml:space="preserve"> </w:t>
      </w:r>
      <w:proofErr w:type="spellStart"/>
      <w:r w:rsidRPr="00434C3C">
        <w:rPr>
          <w:rStyle w:val="StrongEmphasis"/>
          <w:rFonts w:asciiTheme="minorHAnsi" w:hAnsiTheme="minorHAnsi" w:cs="Times New Roman"/>
          <w:b w:val="0"/>
          <w:sz w:val="28"/>
          <w:szCs w:val="28"/>
        </w:rPr>
        <w:t>sqr</w:t>
      </w:r>
      <w:proofErr w:type="spellEnd"/>
      <w:r w:rsidRPr="00434C3C">
        <w:rPr>
          <w:rStyle w:val="StrongEmphasis"/>
          <w:rFonts w:asciiTheme="minorHAnsi" w:hAnsiTheme="minorHAnsi" w:cs="Times New Roman"/>
          <w:b w:val="0"/>
          <w:sz w:val="28"/>
          <w:szCs w:val="28"/>
        </w:rPr>
        <w:t xml:space="preserve"> (9));</w:t>
      </w:r>
    </w:p>
    <w:p w14:paraId="7DF32C24" w14:textId="77777777" w:rsidR="00626761" w:rsidRPr="00434C3C" w:rsidRDefault="00626761" w:rsidP="00BA261B">
      <w:pPr>
        <w:rPr>
          <w:rStyle w:val="StrongEmphasis"/>
          <w:rFonts w:asciiTheme="minorHAnsi" w:hAnsiTheme="minorHAnsi" w:cs="Times New Roman"/>
          <w:b w:val="0"/>
          <w:sz w:val="28"/>
          <w:szCs w:val="28"/>
        </w:rPr>
      </w:pPr>
      <w:r w:rsidRPr="00434C3C">
        <w:rPr>
          <w:rStyle w:val="StrongEmphasis"/>
          <w:rFonts w:asciiTheme="minorHAnsi" w:hAnsiTheme="minorHAnsi" w:cs="Times New Roman"/>
          <w:b w:val="0"/>
          <w:sz w:val="28"/>
          <w:szCs w:val="28"/>
        </w:rPr>
        <w:t>}</w:t>
      </w:r>
    </w:p>
    <w:p w14:paraId="74F15E95" w14:textId="77777777" w:rsidR="00626761" w:rsidRPr="00434C3C" w:rsidRDefault="00626761" w:rsidP="00BA261B">
      <w:pPr>
        <w:rPr>
          <w:rFonts w:asciiTheme="minorHAnsi" w:hAnsiTheme="minorHAnsi" w:cs="Times New Roman"/>
          <w:sz w:val="28"/>
          <w:szCs w:val="28"/>
        </w:rPr>
      </w:pPr>
      <w:r w:rsidRPr="00434C3C">
        <w:rPr>
          <w:rStyle w:val="StrongEmphasis"/>
          <w:rFonts w:asciiTheme="minorHAnsi" w:hAnsiTheme="minorHAnsi" w:cs="Times New Roman"/>
          <w:b w:val="0"/>
          <w:color w:val="0070C0"/>
          <w:sz w:val="28"/>
          <w:szCs w:val="28"/>
        </w:rPr>
        <w:t>double</w:t>
      </w:r>
      <w:r w:rsidRPr="00434C3C">
        <w:rPr>
          <w:rStyle w:val="StrongEmphasis"/>
          <w:rFonts w:asciiTheme="minorHAnsi" w:hAnsiTheme="minorHAnsi" w:cs="Times New Roman"/>
          <w:b w:val="0"/>
          <w:sz w:val="28"/>
          <w:szCs w:val="28"/>
        </w:rPr>
        <w:t xml:space="preserve"> </w:t>
      </w:r>
      <w:proofErr w:type="spellStart"/>
      <w:r w:rsidRPr="00434C3C">
        <w:rPr>
          <w:rStyle w:val="StrongEmphasis"/>
          <w:rFonts w:asciiTheme="minorHAnsi" w:hAnsiTheme="minorHAnsi" w:cs="Times New Roman"/>
          <w:b w:val="0"/>
          <w:sz w:val="28"/>
          <w:szCs w:val="28"/>
        </w:rPr>
        <w:t>sqr</w:t>
      </w:r>
      <w:proofErr w:type="spellEnd"/>
      <w:r w:rsidRPr="00434C3C">
        <w:rPr>
          <w:rStyle w:val="StrongEmphasis"/>
          <w:rFonts w:asciiTheme="minorHAnsi" w:hAnsiTheme="minorHAnsi" w:cs="Times New Roman"/>
          <w:b w:val="0"/>
          <w:sz w:val="28"/>
          <w:szCs w:val="28"/>
        </w:rPr>
        <w:t xml:space="preserve"> (</w:t>
      </w:r>
      <w:r w:rsidRPr="00434C3C">
        <w:rPr>
          <w:rStyle w:val="StrongEmphasis"/>
          <w:rFonts w:asciiTheme="minorHAnsi" w:hAnsiTheme="minorHAnsi" w:cs="Times New Roman"/>
          <w:b w:val="0"/>
          <w:color w:val="0070C0"/>
          <w:sz w:val="28"/>
          <w:szCs w:val="28"/>
        </w:rPr>
        <w:t>double</w:t>
      </w:r>
      <w:r w:rsidRPr="00434C3C">
        <w:rPr>
          <w:rStyle w:val="StrongEmphasis"/>
          <w:rFonts w:asciiTheme="minorHAnsi" w:hAnsiTheme="minorHAnsi" w:cs="Times New Roman"/>
          <w:b w:val="0"/>
          <w:sz w:val="28"/>
          <w:szCs w:val="28"/>
        </w:rPr>
        <w:t xml:space="preserve"> p)</w:t>
      </w:r>
      <w:r w:rsidRPr="00434C3C">
        <w:rPr>
          <w:rFonts w:asciiTheme="minorHAnsi" w:hAnsiTheme="minorHAnsi" w:cs="Times New Roman"/>
          <w:sz w:val="28"/>
          <w:szCs w:val="28"/>
        </w:rPr>
        <w:t xml:space="preserve"> </w:t>
      </w:r>
      <w:r w:rsidRPr="00434C3C">
        <w:rPr>
          <w:rFonts w:asciiTheme="minorHAnsi" w:hAnsiTheme="minorHAnsi" w:cs="Times New Roman"/>
          <w:color w:val="00B050"/>
          <w:sz w:val="28"/>
          <w:szCs w:val="28"/>
        </w:rPr>
        <w:t>//</w:t>
      </w:r>
      <w:proofErr w:type="spellStart"/>
      <w:r w:rsidRPr="00434C3C">
        <w:rPr>
          <w:rFonts w:asciiTheme="minorHAnsi" w:hAnsiTheme="minorHAnsi" w:cs="Times New Roman"/>
          <w:color w:val="00B050"/>
          <w:sz w:val="28"/>
          <w:szCs w:val="28"/>
        </w:rPr>
        <w:t>реалізація</w:t>
      </w:r>
      <w:proofErr w:type="spellEnd"/>
      <w:r w:rsidRPr="00434C3C">
        <w:rPr>
          <w:rFonts w:asciiTheme="minorHAnsi" w:hAnsiTheme="minorHAnsi" w:cs="Times New Roman"/>
          <w:color w:val="00B050"/>
          <w:sz w:val="28"/>
          <w:szCs w:val="28"/>
        </w:rPr>
        <w:t xml:space="preserve"> </w:t>
      </w:r>
      <w:proofErr w:type="spellStart"/>
      <w:r w:rsidRPr="00434C3C">
        <w:rPr>
          <w:rStyle w:val="af2"/>
          <w:rFonts w:asciiTheme="minorHAnsi" w:hAnsiTheme="minorHAnsi"/>
          <w:color w:val="00B050"/>
          <w:sz w:val="28"/>
          <w:szCs w:val="28"/>
        </w:rPr>
        <w:t>функції</w:t>
      </w:r>
      <w:proofErr w:type="spellEnd"/>
      <w:r w:rsidRPr="00434C3C">
        <w:rPr>
          <w:rStyle w:val="af2"/>
          <w:rFonts w:asciiTheme="minorHAnsi" w:hAnsiTheme="minorHAnsi"/>
          <w:color w:val="00B050"/>
          <w:sz w:val="28"/>
          <w:szCs w:val="28"/>
        </w:rPr>
        <w:t xml:space="preserve"> </w:t>
      </w:r>
      <w:proofErr w:type="spellStart"/>
      <w:proofErr w:type="gramStart"/>
      <w:r w:rsidRPr="00434C3C">
        <w:rPr>
          <w:rStyle w:val="af2"/>
          <w:rFonts w:asciiTheme="minorHAnsi" w:hAnsiTheme="minorHAnsi"/>
          <w:color w:val="00B050"/>
          <w:sz w:val="28"/>
          <w:szCs w:val="28"/>
        </w:rPr>
        <w:t>sqr</w:t>
      </w:r>
      <w:proofErr w:type="spellEnd"/>
      <w:r w:rsidRPr="00434C3C">
        <w:rPr>
          <w:rStyle w:val="af2"/>
          <w:rFonts w:asciiTheme="minorHAnsi" w:hAnsiTheme="minorHAnsi"/>
          <w:color w:val="00B050"/>
          <w:sz w:val="28"/>
          <w:szCs w:val="28"/>
        </w:rPr>
        <w:t>(</w:t>
      </w:r>
      <w:proofErr w:type="gramEnd"/>
      <w:r w:rsidRPr="00434C3C">
        <w:rPr>
          <w:rStyle w:val="af2"/>
          <w:rFonts w:asciiTheme="minorHAnsi" w:hAnsiTheme="minorHAnsi"/>
          <w:color w:val="00B050"/>
          <w:sz w:val="28"/>
          <w:szCs w:val="28"/>
        </w:rPr>
        <w:t>)</w:t>
      </w:r>
    </w:p>
    <w:p w14:paraId="6AC65D8E" w14:textId="77777777" w:rsidR="00626761" w:rsidRPr="00434C3C" w:rsidRDefault="00626761" w:rsidP="00BA261B">
      <w:pPr>
        <w:rPr>
          <w:rFonts w:asciiTheme="minorHAnsi" w:hAnsiTheme="minorHAnsi" w:cs="Times New Roman"/>
          <w:sz w:val="28"/>
          <w:szCs w:val="28"/>
        </w:rPr>
      </w:pPr>
      <w:proofErr w:type="gramStart"/>
      <w:r w:rsidRPr="00434C3C">
        <w:rPr>
          <w:rStyle w:val="StrongEmphasis"/>
          <w:rFonts w:asciiTheme="minorHAnsi" w:hAnsiTheme="minorHAnsi" w:cs="Times New Roman"/>
          <w:b w:val="0"/>
          <w:sz w:val="28"/>
          <w:szCs w:val="28"/>
        </w:rPr>
        <w:t xml:space="preserve">{ </w:t>
      </w:r>
      <w:r w:rsidRPr="00434C3C">
        <w:rPr>
          <w:rStyle w:val="StrongEmphasis"/>
          <w:rFonts w:asciiTheme="minorHAnsi" w:hAnsiTheme="minorHAnsi" w:cs="Times New Roman"/>
          <w:b w:val="0"/>
          <w:color w:val="0070C0"/>
          <w:sz w:val="28"/>
          <w:szCs w:val="28"/>
        </w:rPr>
        <w:t>return</w:t>
      </w:r>
      <w:proofErr w:type="gramEnd"/>
      <w:r w:rsidRPr="00434C3C">
        <w:rPr>
          <w:rStyle w:val="StrongEmphasis"/>
          <w:rFonts w:asciiTheme="minorHAnsi" w:hAnsiTheme="minorHAnsi" w:cs="Times New Roman"/>
          <w:b w:val="0"/>
          <w:sz w:val="28"/>
          <w:szCs w:val="28"/>
        </w:rPr>
        <w:t xml:space="preserve"> p</w:t>
      </w:r>
      <w:r w:rsidRPr="00434C3C">
        <w:rPr>
          <w:rStyle w:val="StrongEmphasis"/>
          <w:rFonts w:asciiTheme="minorHAnsi" w:hAnsiTheme="minorHAnsi" w:cs="Times New Roman"/>
          <w:b w:val="0"/>
          <w:position w:val="7"/>
          <w:sz w:val="28"/>
          <w:szCs w:val="28"/>
        </w:rPr>
        <w:t>*</w:t>
      </w:r>
      <w:r w:rsidRPr="00434C3C">
        <w:rPr>
          <w:rStyle w:val="StrongEmphasis"/>
          <w:rFonts w:asciiTheme="minorHAnsi" w:hAnsiTheme="minorHAnsi" w:cs="Times New Roman"/>
          <w:b w:val="0"/>
          <w:sz w:val="28"/>
          <w:szCs w:val="28"/>
        </w:rPr>
        <w:t xml:space="preserve">p; } </w:t>
      </w:r>
      <w:r w:rsidRPr="00434C3C">
        <w:rPr>
          <w:rFonts w:asciiTheme="minorHAnsi" w:hAnsiTheme="minorHAnsi" w:cs="Times New Roman"/>
          <w:color w:val="00B050"/>
          <w:sz w:val="28"/>
          <w:szCs w:val="28"/>
        </w:rPr>
        <w:t>//</w:t>
      </w:r>
      <w:proofErr w:type="spellStart"/>
      <w:r w:rsidRPr="00434C3C">
        <w:rPr>
          <w:rFonts w:asciiTheme="minorHAnsi" w:hAnsiTheme="minorHAnsi" w:cs="Times New Roman"/>
          <w:color w:val="00B050"/>
          <w:sz w:val="28"/>
          <w:szCs w:val="28"/>
        </w:rPr>
        <w:t>повернення</w:t>
      </w:r>
      <w:proofErr w:type="spellEnd"/>
      <w:r w:rsidRPr="00434C3C">
        <w:rPr>
          <w:rFonts w:asciiTheme="minorHAnsi" w:hAnsiTheme="minorHAnsi" w:cs="Times New Roman"/>
          <w:color w:val="00B050"/>
          <w:sz w:val="28"/>
          <w:szCs w:val="28"/>
        </w:rPr>
        <w:t xml:space="preserve"> </w:t>
      </w:r>
      <w:proofErr w:type="spellStart"/>
      <w:r w:rsidRPr="00434C3C">
        <w:rPr>
          <w:rFonts w:asciiTheme="minorHAnsi" w:hAnsiTheme="minorHAnsi" w:cs="Times New Roman"/>
          <w:color w:val="00B050"/>
          <w:sz w:val="28"/>
          <w:szCs w:val="28"/>
        </w:rPr>
        <w:t>результату</w:t>
      </w:r>
      <w:proofErr w:type="spellEnd"/>
    </w:p>
    <w:p w14:paraId="57001249" w14:textId="77777777" w:rsidR="00626761" w:rsidRPr="00C210F6" w:rsidRDefault="00626761" w:rsidP="00BA261B">
      <w:pPr>
        <w:rPr>
          <w:rFonts w:ascii="Times New Roman" w:hAnsi="Times New Roman" w:cs="Times New Roman"/>
          <w:sz w:val="28"/>
          <w:szCs w:val="28"/>
        </w:rPr>
      </w:pPr>
      <w:r w:rsidRPr="00C210F6">
        <w:rPr>
          <w:rFonts w:ascii="Times New Roman" w:hAnsi="Times New Roman" w:cs="Times New Roman"/>
          <w:sz w:val="28"/>
          <w:szCs w:val="28"/>
        </w:rPr>
        <w:t xml:space="preserve">У </w:t>
      </w:r>
      <w:proofErr w:type="spellStart"/>
      <w:r w:rsidRPr="00C210F6">
        <w:rPr>
          <w:rFonts w:ascii="Times New Roman" w:hAnsi="Times New Roman" w:cs="Times New Roman"/>
          <w:sz w:val="28"/>
          <w:szCs w:val="28"/>
        </w:rPr>
        <w:t>результаті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виконання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програми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буде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виведено</w:t>
      </w:r>
      <w:proofErr w:type="spellEnd"/>
      <w:r w:rsidRPr="00C210F6">
        <w:rPr>
          <w:rFonts w:ascii="Times New Roman" w:hAnsi="Times New Roman" w:cs="Times New Roman"/>
          <w:sz w:val="28"/>
          <w:szCs w:val="28"/>
        </w:rPr>
        <w:t>:</w:t>
      </w:r>
    </w:p>
    <w:p w14:paraId="38CA648B" w14:textId="77777777" w:rsidR="00626761" w:rsidRPr="00434C3C" w:rsidRDefault="00626761" w:rsidP="00BA261B">
      <w:pPr>
        <w:rPr>
          <w:rStyle w:val="StrongEmphasis"/>
          <w:rFonts w:asciiTheme="majorHAnsi" w:hAnsiTheme="majorHAnsi" w:cs="Times New Roman"/>
          <w:b w:val="0"/>
        </w:rPr>
      </w:pPr>
      <w:proofErr w:type="spellStart"/>
      <w:r w:rsidRPr="00434C3C">
        <w:rPr>
          <w:rStyle w:val="StrongEmphasis"/>
          <w:rFonts w:asciiTheme="majorHAnsi" w:hAnsiTheme="majorHAnsi" w:cs="Times New Roman"/>
          <w:b w:val="0"/>
        </w:rPr>
        <w:t>Квадрат</w:t>
      </w:r>
      <w:proofErr w:type="spellEnd"/>
      <w:r w:rsidRPr="00434C3C">
        <w:rPr>
          <w:rStyle w:val="StrongEmphasis"/>
          <w:rFonts w:asciiTheme="majorHAnsi" w:hAnsiTheme="majorHAnsi" w:cs="Times New Roman"/>
          <w:b w:val="0"/>
        </w:rPr>
        <w:t xml:space="preserve"> </w:t>
      </w:r>
      <w:proofErr w:type="spellStart"/>
      <w:r w:rsidRPr="00434C3C">
        <w:rPr>
          <w:rStyle w:val="StrongEmphasis"/>
          <w:rFonts w:asciiTheme="majorHAnsi" w:hAnsiTheme="majorHAnsi" w:cs="Times New Roman"/>
          <w:b w:val="0"/>
        </w:rPr>
        <w:t>числа</w:t>
      </w:r>
      <w:proofErr w:type="spellEnd"/>
      <w:r w:rsidRPr="00434C3C">
        <w:rPr>
          <w:rStyle w:val="StrongEmphasis"/>
          <w:rFonts w:asciiTheme="majorHAnsi" w:hAnsiTheme="majorHAnsi" w:cs="Times New Roman"/>
          <w:b w:val="0"/>
        </w:rPr>
        <w:t xml:space="preserve"> = 81</w:t>
      </w:r>
    </w:p>
    <w:p w14:paraId="47800329" w14:textId="77777777" w:rsidR="00626761" w:rsidRPr="00C210F6" w:rsidRDefault="00626761" w:rsidP="00BA261B">
      <w:pPr>
        <w:rPr>
          <w:rFonts w:ascii="Times New Roman" w:hAnsi="Times New Roman" w:cs="Times New Roman"/>
          <w:b/>
          <w:sz w:val="28"/>
          <w:szCs w:val="28"/>
        </w:rPr>
      </w:pPr>
    </w:p>
    <w:p w14:paraId="15060D7F" w14:textId="77777777" w:rsidR="00626761" w:rsidRPr="00C210F6" w:rsidRDefault="00626761" w:rsidP="00774CE2">
      <w:pPr>
        <w:jc w:val="both"/>
        <w:rPr>
          <w:rFonts w:ascii="Times New Roman" w:hAnsi="Times New Roman" w:cs="Times New Roman"/>
          <w:sz w:val="28"/>
          <w:szCs w:val="28"/>
        </w:rPr>
      </w:pPr>
      <w:proofErr w:type="spellStart"/>
      <w:r w:rsidRPr="00C210F6">
        <w:rPr>
          <w:rFonts w:ascii="Times New Roman" w:hAnsi="Times New Roman" w:cs="Times New Roman"/>
          <w:sz w:val="28"/>
          <w:szCs w:val="28"/>
        </w:rPr>
        <w:t>Функція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завжди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має</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бути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визначена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або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оголошена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її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виклику</w:t>
      </w:r>
      <w:proofErr w:type="spellEnd"/>
      <w:r w:rsidRPr="00C210F6">
        <w:rPr>
          <w:rFonts w:ascii="Times New Roman" w:hAnsi="Times New Roman" w:cs="Times New Roman"/>
          <w:sz w:val="28"/>
          <w:szCs w:val="28"/>
        </w:rPr>
        <w:t xml:space="preserve">. </w:t>
      </w:r>
      <w:proofErr w:type="spellStart"/>
      <w:r w:rsidRPr="00C210F6">
        <w:rPr>
          <w:rStyle w:val="StrongEmphasis"/>
          <w:rFonts w:ascii="Times New Roman" w:hAnsi="Times New Roman" w:cs="Times New Roman"/>
          <w:sz w:val="28"/>
          <w:szCs w:val="28"/>
        </w:rPr>
        <w:t>При</w:t>
      </w:r>
      <w:proofErr w:type="spellEnd"/>
      <w:r w:rsidRPr="00C210F6">
        <w:rPr>
          <w:rStyle w:val="StrongEmphasis"/>
          <w:rFonts w:ascii="Times New Roman" w:hAnsi="Times New Roman" w:cs="Times New Roman"/>
          <w:sz w:val="28"/>
          <w:szCs w:val="28"/>
        </w:rPr>
        <w:t xml:space="preserve"> </w:t>
      </w:r>
      <w:proofErr w:type="spellStart"/>
      <w:r w:rsidRPr="00C210F6">
        <w:rPr>
          <w:rStyle w:val="StrongEmphasis"/>
          <w:rFonts w:ascii="Times New Roman" w:hAnsi="Times New Roman" w:cs="Times New Roman"/>
          <w:sz w:val="28"/>
          <w:szCs w:val="28"/>
        </w:rPr>
        <w:t>оголошенні</w:t>
      </w:r>
      <w:proofErr w:type="spellEnd"/>
      <w:r w:rsidRPr="00C210F6">
        <w:rPr>
          <w:rStyle w:val="StrongEmphasis"/>
          <w:rFonts w:ascii="Times New Roman" w:hAnsi="Times New Roman" w:cs="Times New Roman"/>
          <w:sz w:val="28"/>
          <w:szCs w:val="28"/>
        </w:rPr>
        <w:t xml:space="preserve">, </w:t>
      </w:r>
      <w:proofErr w:type="spellStart"/>
      <w:r w:rsidRPr="00C210F6">
        <w:rPr>
          <w:rStyle w:val="StrongEmphasis"/>
          <w:rFonts w:ascii="Times New Roman" w:hAnsi="Times New Roman" w:cs="Times New Roman"/>
          <w:sz w:val="28"/>
          <w:szCs w:val="28"/>
        </w:rPr>
        <w:t>визначенні</w:t>
      </w:r>
      <w:proofErr w:type="spellEnd"/>
      <w:r w:rsidRPr="00C210F6">
        <w:rPr>
          <w:rStyle w:val="StrongEmphasis"/>
          <w:rFonts w:ascii="Times New Roman" w:hAnsi="Times New Roman" w:cs="Times New Roman"/>
          <w:sz w:val="28"/>
          <w:szCs w:val="28"/>
        </w:rPr>
        <w:t xml:space="preserve"> </w:t>
      </w:r>
      <w:proofErr w:type="spellStart"/>
      <w:r w:rsidRPr="00C210F6">
        <w:rPr>
          <w:rStyle w:val="StrongEmphasis"/>
          <w:rFonts w:ascii="Times New Roman" w:hAnsi="Times New Roman" w:cs="Times New Roman"/>
          <w:sz w:val="28"/>
          <w:szCs w:val="28"/>
        </w:rPr>
        <w:t>та</w:t>
      </w:r>
      <w:proofErr w:type="spellEnd"/>
      <w:r w:rsidRPr="00C210F6">
        <w:rPr>
          <w:rStyle w:val="StrongEmphasis"/>
          <w:rFonts w:ascii="Times New Roman" w:hAnsi="Times New Roman" w:cs="Times New Roman"/>
          <w:sz w:val="28"/>
          <w:szCs w:val="28"/>
        </w:rPr>
        <w:t xml:space="preserve"> </w:t>
      </w:r>
      <w:proofErr w:type="spellStart"/>
      <w:r w:rsidRPr="00C210F6">
        <w:rPr>
          <w:rStyle w:val="StrongEmphasis"/>
          <w:rFonts w:ascii="Times New Roman" w:hAnsi="Times New Roman" w:cs="Times New Roman"/>
          <w:sz w:val="28"/>
          <w:szCs w:val="28"/>
        </w:rPr>
        <w:t>виклику</w:t>
      </w:r>
      <w:proofErr w:type="spellEnd"/>
      <w:r w:rsidRPr="00C210F6">
        <w:rPr>
          <w:rStyle w:val="StrongEmphasis"/>
          <w:rFonts w:ascii="Times New Roman" w:hAnsi="Times New Roman" w:cs="Times New Roman"/>
          <w:sz w:val="28"/>
          <w:szCs w:val="28"/>
        </w:rPr>
        <w:t xml:space="preserve"> </w:t>
      </w:r>
      <w:proofErr w:type="spellStart"/>
      <w:r w:rsidRPr="00C210F6">
        <w:rPr>
          <w:rStyle w:val="StrongEmphasis"/>
          <w:rFonts w:ascii="Times New Roman" w:hAnsi="Times New Roman" w:cs="Times New Roman"/>
          <w:sz w:val="28"/>
          <w:szCs w:val="28"/>
        </w:rPr>
        <w:t>тієї</w:t>
      </w:r>
      <w:proofErr w:type="spellEnd"/>
      <w:r w:rsidRPr="00C210F6">
        <w:rPr>
          <w:rStyle w:val="StrongEmphasis"/>
          <w:rFonts w:ascii="Times New Roman" w:hAnsi="Times New Roman" w:cs="Times New Roman"/>
          <w:sz w:val="28"/>
          <w:szCs w:val="28"/>
        </w:rPr>
        <w:t xml:space="preserve"> </w:t>
      </w:r>
      <w:proofErr w:type="spellStart"/>
      <w:r w:rsidRPr="00C210F6">
        <w:rPr>
          <w:rStyle w:val="StrongEmphasis"/>
          <w:rFonts w:ascii="Times New Roman" w:hAnsi="Times New Roman" w:cs="Times New Roman"/>
          <w:sz w:val="28"/>
          <w:szCs w:val="28"/>
        </w:rPr>
        <w:t>самої</w:t>
      </w:r>
      <w:proofErr w:type="spellEnd"/>
      <w:r w:rsidRPr="00C210F6">
        <w:rPr>
          <w:rStyle w:val="StrongEmphasis"/>
          <w:rFonts w:ascii="Times New Roman" w:hAnsi="Times New Roman" w:cs="Times New Roman"/>
          <w:sz w:val="28"/>
          <w:szCs w:val="28"/>
        </w:rPr>
        <w:t xml:space="preserve"> </w:t>
      </w:r>
      <w:proofErr w:type="spellStart"/>
      <w:r w:rsidRPr="00C210F6">
        <w:rPr>
          <w:rStyle w:val="StrongEmphasis"/>
          <w:rFonts w:ascii="Times New Roman" w:hAnsi="Times New Roman" w:cs="Times New Roman"/>
          <w:sz w:val="28"/>
          <w:szCs w:val="28"/>
        </w:rPr>
        <w:t>функції</w:t>
      </w:r>
      <w:proofErr w:type="spellEnd"/>
      <w:r w:rsidRPr="00C210F6">
        <w:rPr>
          <w:rStyle w:val="StrongEmphasis"/>
          <w:rFonts w:ascii="Times New Roman" w:hAnsi="Times New Roman" w:cs="Times New Roman"/>
          <w:sz w:val="28"/>
          <w:szCs w:val="28"/>
        </w:rPr>
        <w:t xml:space="preserve"> </w:t>
      </w:r>
      <w:proofErr w:type="spellStart"/>
      <w:r w:rsidRPr="00C210F6">
        <w:rPr>
          <w:rStyle w:val="StrongEmphasis"/>
          <w:rFonts w:ascii="Times New Roman" w:hAnsi="Times New Roman" w:cs="Times New Roman"/>
          <w:sz w:val="28"/>
          <w:szCs w:val="28"/>
        </w:rPr>
        <w:t>типи</w:t>
      </w:r>
      <w:proofErr w:type="spellEnd"/>
      <w:r w:rsidRPr="00C210F6">
        <w:rPr>
          <w:rStyle w:val="StrongEmphasis"/>
          <w:rFonts w:ascii="Times New Roman" w:hAnsi="Times New Roman" w:cs="Times New Roman"/>
          <w:sz w:val="28"/>
          <w:szCs w:val="28"/>
        </w:rPr>
        <w:t xml:space="preserve"> </w:t>
      </w:r>
      <w:proofErr w:type="spellStart"/>
      <w:r w:rsidRPr="00C210F6">
        <w:rPr>
          <w:rStyle w:val="StrongEmphasis"/>
          <w:rFonts w:ascii="Times New Roman" w:hAnsi="Times New Roman" w:cs="Times New Roman"/>
          <w:sz w:val="28"/>
          <w:szCs w:val="28"/>
        </w:rPr>
        <w:t>та</w:t>
      </w:r>
      <w:proofErr w:type="spellEnd"/>
      <w:r w:rsidRPr="00C210F6">
        <w:rPr>
          <w:rStyle w:val="StrongEmphasis"/>
          <w:rFonts w:ascii="Times New Roman" w:hAnsi="Times New Roman" w:cs="Times New Roman"/>
          <w:sz w:val="28"/>
          <w:szCs w:val="28"/>
        </w:rPr>
        <w:t xml:space="preserve"> </w:t>
      </w:r>
      <w:proofErr w:type="spellStart"/>
      <w:r w:rsidRPr="00C210F6">
        <w:rPr>
          <w:rStyle w:val="StrongEmphasis"/>
          <w:rFonts w:ascii="Times New Roman" w:hAnsi="Times New Roman" w:cs="Times New Roman"/>
          <w:sz w:val="28"/>
          <w:szCs w:val="28"/>
        </w:rPr>
        <w:t>послідовність</w:t>
      </w:r>
      <w:proofErr w:type="spellEnd"/>
      <w:r w:rsidRPr="00C210F6">
        <w:rPr>
          <w:rStyle w:val="StrongEmphasis"/>
          <w:rFonts w:ascii="Times New Roman" w:hAnsi="Times New Roman" w:cs="Times New Roman"/>
          <w:sz w:val="28"/>
          <w:szCs w:val="28"/>
        </w:rPr>
        <w:t xml:space="preserve"> </w:t>
      </w:r>
      <w:proofErr w:type="spellStart"/>
      <w:r w:rsidRPr="00C210F6">
        <w:rPr>
          <w:rStyle w:val="StrongEmphasis"/>
          <w:rFonts w:ascii="Times New Roman" w:hAnsi="Times New Roman" w:cs="Times New Roman"/>
          <w:sz w:val="28"/>
          <w:szCs w:val="28"/>
        </w:rPr>
        <w:t>параметрів</w:t>
      </w:r>
      <w:proofErr w:type="spellEnd"/>
      <w:r w:rsidRPr="00C210F6">
        <w:rPr>
          <w:rStyle w:val="StrongEmphasis"/>
          <w:rFonts w:ascii="Times New Roman" w:hAnsi="Times New Roman" w:cs="Times New Roman"/>
          <w:sz w:val="28"/>
          <w:szCs w:val="28"/>
        </w:rPr>
        <w:t xml:space="preserve"> </w:t>
      </w:r>
      <w:proofErr w:type="spellStart"/>
      <w:r w:rsidRPr="00C210F6">
        <w:rPr>
          <w:rStyle w:val="StrongEmphasis"/>
          <w:rFonts w:ascii="Times New Roman" w:hAnsi="Times New Roman" w:cs="Times New Roman"/>
          <w:sz w:val="28"/>
          <w:szCs w:val="28"/>
        </w:rPr>
        <w:t>повинні</w:t>
      </w:r>
      <w:proofErr w:type="spellEnd"/>
      <w:r w:rsidRPr="00C210F6">
        <w:rPr>
          <w:rStyle w:val="StrongEmphasis"/>
          <w:rFonts w:ascii="Times New Roman" w:hAnsi="Times New Roman" w:cs="Times New Roman"/>
          <w:sz w:val="28"/>
          <w:szCs w:val="28"/>
        </w:rPr>
        <w:t xml:space="preserve"> </w:t>
      </w:r>
      <w:proofErr w:type="spellStart"/>
      <w:r w:rsidRPr="00C210F6">
        <w:rPr>
          <w:rStyle w:val="StrongEmphasis"/>
          <w:rFonts w:ascii="Times New Roman" w:hAnsi="Times New Roman" w:cs="Times New Roman"/>
          <w:sz w:val="28"/>
          <w:szCs w:val="28"/>
        </w:rPr>
        <w:t>співпадати</w:t>
      </w:r>
      <w:proofErr w:type="spellEnd"/>
      <w:r w:rsidRPr="00C210F6">
        <w:rPr>
          <w:rStyle w:val="StrongEmphasis"/>
          <w:rFonts w:ascii="Times New Roman" w:hAnsi="Times New Roman" w:cs="Times New Roman"/>
          <w:sz w:val="28"/>
          <w:szCs w:val="28"/>
        </w:rPr>
        <w:t>.</w:t>
      </w:r>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імена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параметрів</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обмежень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lastRenderedPageBreak/>
        <w:t>відповідність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існує</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оскільки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функцію</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можна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викликати</w:t>
      </w:r>
      <w:proofErr w:type="spellEnd"/>
      <w:r w:rsidRPr="00C210F6">
        <w:rPr>
          <w:rFonts w:ascii="Times New Roman" w:hAnsi="Times New Roman" w:cs="Times New Roman"/>
          <w:sz w:val="28"/>
          <w:szCs w:val="28"/>
        </w:rPr>
        <w:t xml:space="preserve"> з </w:t>
      </w:r>
      <w:proofErr w:type="spellStart"/>
      <w:r w:rsidRPr="00C210F6">
        <w:rPr>
          <w:rFonts w:ascii="Times New Roman" w:hAnsi="Times New Roman" w:cs="Times New Roman"/>
          <w:sz w:val="28"/>
          <w:szCs w:val="28"/>
        </w:rPr>
        <w:t>різними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аргументами</w:t>
      </w:r>
      <w:proofErr w:type="spellEnd"/>
      <w:r w:rsidRPr="00C210F6">
        <w:rPr>
          <w:rFonts w:ascii="Times New Roman" w:hAnsi="Times New Roman" w:cs="Times New Roman"/>
          <w:sz w:val="28"/>
          <w:szCs w:val="28"/>
        </w:rPr>
        <w:t xml:space="preserve">, а в </w:t>
      </w:r>
      <w:proofErr w:type="spellStart"/>
      <w:r w:rsidRPr="00C210F6">
        <w:rPr>
          <w:rFonts w:ascii="Times New Roman" w:hAnsi="Times New Roman" w:cs="Times New Roman"/>
          <w:sz w:val="28"/>
          <w:szCs w:val="28"/>
        </w:rPr>
        <w:t>прототипах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імена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ігноруються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компілятором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вони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необхідні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тільки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для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покращення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читання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програми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Тип</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значення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що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повертає</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типи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параметрів</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спільно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визначають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тип</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w:t>
      </w:r>
    </w:p>
    <w:p w14:paraId="24406D32" w14:textId="77777777" w:rsidR="00626761" w:rsidRPr="00C210F6" w:rsidRDefault="00626761" w:rsidP="00774CE2">
      <w:pPr>
        <w:jc w:val="both"/>
        <w:rPr>
          <w:rFonts w:ascii="Times New Roman" w:hAnsi="Times New Roman" w:cs="Times New Roman"/>
          <w:sz w:val="28"/>
          <w:szCs w:val="28"/>
        </w:rPr>
      </w:pPr>
      <w:r w:rsidRPr="00C210F6">
        <w:rPr>
          <w:rFonts w:ascii="Times New Roman" w:hAnsi="Times New Roman" w:cs="Times New Roman"/>
          <w:sz w:val="28"/>
          <w:szCs w:val="28"/>
        </w:rPr>
        <w:t xml:space="preserve">У </w:t>
      </w:r>
      <w:proofErr w:type="spellStart"/>
      <w:r w:rsidRPr="00C210F6">
        <w:rPr>
          <w:rFonts w:ascii="Times New Roman" w:hAnsi="Times New Roman" w:cs="Times New Roman"/>
          <w:sz w:val="28"/>
          <w:szCs w:val="28"/>
        </w:rPr>
        <w:t>найпростішому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випадку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виклику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слід</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вказати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її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ім’я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яким</w:t>
      </w:r>
      <w:proofErr w:type="spellEnd"/>
      <w:r w:rsidRPr="00C210F6">
        <w:rPr>
          <w:rFonts w:ascii="Times New Roman" w:hAnsi="Times New Roman" w:cs="Times New Roman"/>
          <w:sz w:val="28"/>
          <w:szCs w:val="28"/>
        </w:rPr>
        <w:t xml:space="preserve"> у </w:t>
      </w:r>
      <w:proofErr w:type="spellStart"/>
      <w:r w:rsidRPr="00C210F6">
        <w:rPr>
          <w:rFonts w:ascii="Times New Roman" w:hAnsi="Times New Roman" w:cs="Times New Roman"/>
          <w:sz w:val="28"/>
          <w:szCs w:val="28"/>
        </w:rPr>
        <w:t>круглих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дужках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через</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кому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треба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перелічити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імена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аргументів</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що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передаються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Виклик</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може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здійс</w:t>
      </w:r>
      <w:r w:rsidRPr="00C210F6">
        <w:rPr>
          <w:rFonts w:ascii="Times New Roman" w:hAnsi="Times New Roman" w:cs="Times New Roman"/>
          <w:sz w:val="28"/>
          <w:szCs w:val="28"/>
        </w:rPr>
        <w:softHyphen/>
        <w:t>нюватися</w:t>
      </w:r>
      <w:proofErr w:type="spellEnd"/>
      <w:r w:rsidRPr="00C210F6">
        <w:rPr>
          <w:rFonts w:ascii="Times New Roman" w:hAnsi="Times New Roman" w:cs="Times New Roman"/>
          <w:sz w:val="28"/>
          <w:szCs w:val="28"/>
        </w:rPr>
        <w:t xml:space="preserve"> у </w:t>
      </w:r>
      <w:proofErr w:type="spellStart"/>
      <w:r w:rsidRPr="00C210F6">
        <w:rPr>
          <w:rFonts w:ascii="Times New Roman" w:hAnsi="Times New Roman" w:cs="Times New Roman"/>
          <w:sz w:val="28"/>
          <w:szCs w:val="28"/>
        </w:rPr>
        <w:t>будь-якому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місці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програми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синтаксисом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дозволяється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вираз</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того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типу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що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формує</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Якщо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тип</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значення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що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повертає</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не</w:t>
      </w:r>
      <w:proofErr w:type="spellEnd"/>
      <w:r w:rsidRPr="00C210F6">
        <w:rPr>
          <w:rFonts w:ascii="Times New Roman" w:hAnsi="Times New Roman" w:cs="Times New Roman"/>
          <w:sz w:val="28"/>
          <w:szCs w:val="28"/>
        </w:rPr>
        <w:t xml:space="preserve"> </w:t>
      </w:r>
      <w:r w:rsidRPr="00596540">
        <w:rPr>
          <w:rFonts w:ascii="Times New Roman" w:hAnsi="Times New Roman" w:cs="Times New Roman"/>
          <w:color w:val="0070C0"/>
          <w:sz w:val="28"/>
          <w:szCs w:val="28"/>
        </w:rPr>
        <w:t>void</w:t>
      </w:r>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вона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може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входити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складу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виразів</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або</w:t>
      </w:r>
      <w:proofErr w:type="spellEnd"/>
      <w:r w:rsidRPr="00C210F6">
        <w:rPr>
          <w:rFonts w:ascii="Times New Roman" w:hAnsi="Times New Roman" w:cs="Times New Roman"/>
          <w:sz w:val="28"/>
          <w:szCs w:val="28"/>
        </w:rPr>
        <w:t xml:space="preserve">, у </w:t>
      </w:r>
      <w:proofErr w:type="spellStart"/>
      <w:r w:rsidRPr="00C210F6">
        <w:rPr>
          <w:rFonts w:ascii="Times New Roman" w:hAnsi="Times New Roman" w:cs="Times New Roman"/>
          <w:sz w:val="28"/>
          <w:szCs w:val="28"/>
        </w:rPr>
        <w:t>поодинокому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випадку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розташовуватись</w:t>
      </w:r>
      <w:proofErr w:type="spellEnd"/>
      <w:r w:rsidRPr="00C210F6">
        <w:rPr>
          <w:rFonts w:ascii="Times New Roman" w:hAnsi="Times New Roman" w:cs="Times New Roman"/>
          <w:sz w:val="28"/>
          <w:szCs w:val="28"/>
        </w:rPr>
        <w:t xml:space="preserve"> у </w:t>
      </w:r>
      <w:proofErr w:type="spellStart"/>
      <w:r w:rsidRPr="00C210F6">
        <w:rPr>
          <w:rFonts w:ascii="Times New Roman" w:hAnsi="Times New Roman" w:cs="Times New Roman"/>
          <w:sz w:val="28"/>
          <w:szCs w:val="28"/>
        </w:rPr>
        <w:t>правій</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частині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оператора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присвоювання</w:t>
      </w:r>
      <w:proofErr w:type="spellEnd"/>
      <w:r w:rsidRPr="00C210F6">
        <w:rPr>
          <w:rFonts w:ascii="Times New Roman" w:hAnsi="Times New Roman" w:cs="Times New Roman"/>
          <w:sz w:val="28"/>
          <w:szCs w:val="28"/>
        </w:rPr>
        <w:t>.</w:t>
      </w:r>
    </w:p>
    <w:p w14:paraId="56A9E982" w14:textId="77777777" w:rsidR="00626761" w:rsidRPr="00C210F6" w:rsidRDefault="00626761" w:rsidP="00774CE2">
      <w:pPr>
        <w:jc w:val="both"/>
        <w:rPr>
          <w:rFonts w:ascii="Times New Roman" w:hAnsi="Times New Roman" w:cs="Times New Roman"/>
          <w:sz w:val="28"/>
          <w:szCs w:val="28"/>
        </w:rPr>
      </w:pPr>
      <w:proofErr w:type="spellStart"/>
      <w:r w:rsidRPr="00C210F6">
        <w:rPr>
          <w:rFonts w:ascii="Times New Roman" w:hAnsi="Times New Roman" w:cs="Times New Roman"/>
          <w:sz w:val="28"/>
          <w:szCs w:val="28"/>
        </w:rPr>
        <w:t>Компілятор</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передусім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послідовно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перевіряє</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коректність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виклику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використання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об'єктів</w:t>
      </w:r>
      <w:proofErr w:type="spellEnd"/>
      <w:r w:rsidRPr="00C210F6">
        <w:rPr>
          <w:rFonts w:ascii="Times New Roman" w:hAnsi="Times New Roman" w:cs="Times New Roman"/>
          <w:sz w:val="28"/>
          <w:szCs w:val="28"/>
        </w:rPr>
        <w:t xml:space="preserve"> у </w:t>
      </w:r>
      <w:proofErr w:type="spellStart"/>
      <w:r w:rsidRPr="00C210F6">
        <w:rPr>
          <w:rFonts w:ascii="Times New Roman" w:hAnsi="Times New Roman" w:cs="Times New Roman"/>
          <w:sz w:val="28"/>
          <w:szCs w:val="28"/>
        </w:rPr>
        <w:t>програмі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виявленні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яка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була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описана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чи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визначена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раніше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видасть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повідомлення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помилку</w:t>
      </w:r>
      <w:proofErr w:type="spellEnd"/>
      <w:r w:rsidRPr="00C210F6">
        <w:rPr>
          <w:rFonts w:ascii="Times New Roman" w:hAnsi="Times New Roman" w:cs="Times New Roman"/>
          <w:sz w:val="28"/>
          <w:szCs w:val="28"/>
        </w:rPr>
        <w:t xml:space="preserve"> і </w:t>
      </w:r>
      <w:proofErr w:type="spellStart"/>
      <w:r w:rsidRPr="00C210F6">
        <w:rPr>
          <w:rFonts w:ascii="Times New Roman" w:hAnsi="Times New Roman" w:cs="Times New Roman"/>
          <w:sz w:val="28"/>
          <w:szCs w:val="28"/>
        </w:rPr>
        <w:t>вказівку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що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повинна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містити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прототип</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саме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повідомлення</w:t>
      </w:r>
      <w:proofErr w:type="spellEnd"/>
      <w:r w:rsidRPr="00C210F6">
        <w:rPr>
          <w:rFonts w:ascii="Times New Roman" w:hAnsi="Times New Roman" w:cs="Times New Roman"/>
          <w:sz w:val="28"/>
          <w:szCs w:val="28"/>
        </w:rPr>
        <w:t xml:space="preserve"> </w:t>
      </w:r>
      <w:proofErr w:type="spellStart"/>
      <w:r>
        <w:rPr>
          <w:rFonts w:ascii="Times New Roman" w:hAnsi="Times New Roman" w:cs="Times New Roman"/>
          <w:sz w:val="28"/>
          <w:szCs w:val="28"/>
        </w:rPr>
        <w:t>можна</w:t>
      </w:r>
      <w:proofErr w:type="spellEnd"/>
      <w:r>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побачит</w:t>
      </w:r>
      <w:r>
        <w:rPr>
          <w:rFonts w:ascii="Times New Roman" w:hAnsi="Times New Roman" w:cs="Times New Roman"/>
          <w:sz w:val="28"/>
          <w:szCs w:val="28"/>
        </w:rPr>
        <w:t>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екрані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якщо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використ</w:t>
      </w:r>
      <w:r>
        <w:rPr>
          <w:rFonts w:ascii="Times New Roman" w:hAnsi="Times New Roman" w:cs="Times New Roman"/>
          <w:sz w:val="28"/>
          <w:szCs w:val="28"/>
        </w:rPr>
        <w:t>овувати</w:t>
      </w:r>
      <w:proofErr w:type="spellEnd"/>
      <w:r w:rsidRPr="00C210F6">
        <w:rPr>
          <w:rFonts w:ascii="Times New Roman" w:hAnsi="Times New Roman" w:cs="Times New Roman"/>
          <w:sz w:val="28"/>
          <w:szCs w:val="28"/>
        </w:rPr>
        <w:t xml:space="preserve"> у </w:t>
      </w:r>
      <w:proofErr w:type="spellStart"/>
      <w:r w:rsidRPr="00C210F6">
        <w:rPr>
          <w:rFonts w:ascii="Times New Roman" w:hAnsi="Times New Roman" w:cs="Times New Roman"/>
          <w:sz w:val="28"/>
          <w:szCs w:val="28"/>
        </w:rPr>
        <w:t>програмі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функцію</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стандартних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бібліотек</w:t>
      </w:r>
      <w:proofErr w:type="spellEnd"/>
      <w:r w:rsidRPr="00C210F6">
        <w:rPr>
          <w:rFonts w:ascii="Times New Roman" w:hAnsi="Times New Roman" w:cs="Times New Roman"/>
          <w:sz w:val="28"/>
          <w:szCs w:val="28"/>
        </w:rPr>
        <w:t xml:space="preserve"> і </w:t>
      </w:r>
      <w:proofErr w:type="spellStart"/>
      <w:r w:rsidRPr="00C210F6">
        <w:rPr>
          <w:rFonts w:ascii="Times New Roman" w:hAnsi="Times New Roman" w:cs="Times New Roman"/>
          <w:sz w:val="28"/>
          <w:szCs w:val="28"/>
        </w:rPr>
        <w:t>не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під'єдн</w:t>
      </w:r>
      <w:r>
        <w:rPr>
          <w:rFonts w:ascii="Times New Roman" w:hAnsi="Times New Roman" w:cs="Times New Roman"/>
          <w:sz w:val="28"/>
          <w:szCs w:val="28"/>
        </w:rPr>
        <w:t>увати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заголовний</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файл</w:t>
      </w:r>
      <w:proofErr w:type="spellEnd"/>
      <w:r w:rsidRPr="00C210F6">
        <w:rPr>
          <w:rFonts w:ascii="Times New Roman" w:hAnsi="Times New Roman" w:cs="Times New Roman"/>
          <w:sz w:val="28"/>
          <w:szCs w:val="28"/>
        </w:rPr>
        <w:t xml:space="preserve"> у </w:t>
      </w:r>
      <w:proofErr w:type="spellStart"/>
      <w:r w:rsidRPr="00C210F6">
        <w:rPr>
          <w:rFonts w:ascii="Times New Roman" w:hAnsi="Times New Roman" w:cs="Times New Roman"/>
          <w:sz w:val="28"/>
          <w:szCs w:val="28"/>
        </w:rPr>
        <w:t>якому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вона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описана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Прототип</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користувача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багато</w:t>
      </w:r>
      <w:proofErr w:type="spellEnd"/>
      <w:r w:rsidRPr="00C210F6">
        <w:rPr>
          <w:rFonts w:ascii="Times New Roman" w:hAnsi="Times New Roman" w:cs="Times New Roman"/>
          <w:sz w:val="28"/>
          <w:szCs w:val="28"/>
        </w:rPr>
        <w:t xml:space="preserve"> в </w:t>
      </w:r>
      <w:proofErr w:type="spellStart"/>
      <w:r w:rsidRPr="00C210F6">
        <w:rPr>
          <w:rFonts w:ascii="Times New Roman" w:hAnsi="Times New Roman" w:cs="Times New Roman"/>
          <w:sz w:val="28"/>
          <w:szCs w:val="28"/>
        </w:rPr>
        <w:t>чому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нагадує</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заголовок</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і </w:t>
      </w:r>
      <w:proofErr w:type="spellStart"/>
      <w:r w:rsidRPr="00C210F6">
        <w:rPr>
          <w:rFonts w:ascii="Times New Roman" w:hAnsi="Times New Roman" w:cs="Times New Roman"/>
          <w:sz w:val="28"/>
          <w:szCs w:val="28"/>
        </w:rPr>
        <w:t>має</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наступний</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формат</w:t>
      </w:r>
      <w:proofErr w:type="spellEnd"/>
      <w:r w:rsidRPr="00C210F6">
        <w:rPr>
          <w:rFonts w:ascii="Times New Roman" w:hAnsi="Times New Roman" w:cs="Times New Roman"/>
          <w:sz w:val="28"/>
          <w:szCs w:val="28"/>
        </w:rPr>
        <w:t>:</w:t>
      </w:r>
    </w:p>
    <w:p w14:paraId="4F7011F8" w14:textId="77777777" w:rsidR="00626761" w:rsidRPr="00C210F6" w:rsidRDefault="00626761" w:rsidP="00774CE2">
      <w:pPr>
        <w:jc w:val="both"/>
        <w:rPr>
          <w:rFonts w:asciiTheme="majorHAnsi" w:hAnsiTheme="majorHAnsi" w:cs="Times New Roman"/>
          <w:b/>
          <w:sz w:val="28"/>
          <w:szCs w:val="28"/>
        </w:rPr>
      </w:pPr>
      <w:r w:rsidRPr="00C210F6">
        <w:rPr>
          <w:rFonts w:asciiTheme="majorHAnsi" w:hAnsiTheme="majorHAnsi" w:cs="Times New Roman"/>
          <w:b/>
          <w:sz w:val="28"/>
          <w:szCs w:val="28"/>
        </w:rPr>
        <w:t>&lt;</w:t>
      </w:r>
      <w:proofErr w:type="spellStart"/>
      <w:r w:rsidRPr="00C210F6">
        <w:rPr>
          <w:rFonts w:asciiTheme="majorHAnsi" w:hAnsiTheme="majorHAnsi" w:cs="Times New Roman"/>
          <w:b/>
          <w:sz w:val="28"/>
          <w:szCs w:val="28"/>
        </w:rPr>
        <w:t>тип</w:t>
      </w:r>
      <w:proofErr w:type="spellEnd"/>
      <w:r w:rsidRPr="00C210F6">
        <w:rPr>
          <w:rFonts w:asciiTheme="majorHAnsi" w:hAnsiTheme="majorHAnsi" w:cs="Times New Roman"/>
          <w:b/>
          <w:sz w:val="28"/>
          <w:szCs w:val="28"/>
        </w:rPr>
        <w:t>&gt;&lt;</w:t>
      </w:r>
      <w:proofErr w:type="spellStart"/>
      <w:r w:rsidRPr="00C210F6">
        <w:rPr>
          <w:rFonts w:asciiTheme="majorHAnsi" w:hAnsiTheme="majorHAnsi" w:cs="Times New Roman"/>
          <w:b/>
          <w:sz w:val="28"/>
          <w:szCs w:val="28"/>
        </w:rPr>
        <w:t>ім’я_функції</w:t>
      </w:r>
      <w:proofErr w:type="spellEnd"/>
      <w:r w:rsidRPr="00C210F6">
        <w:rPr>
          <w:rFonts w:asciiTheme="majorHAnsi" w:hAnsiTheme="majorHAnsi" w:cs="Times New Roman"/>
          <w:b/>
          <w:sz w:val="28"/>
          <w:szCs w:val="28"/>
        </w:rPr>
        <w:t>&gt;(&lt;</w:t>
      </w:r>
      <w:proofErr w:type="spellStart"/>
      <w:r w:rsidRPr="00C210F6">
        <w:rPr>
          <w:rFonts w:asciiTheme="majorHAnsi" w:hAnsiTheme="majorHAnsi" w:cs="Times New Roman"/>
          <w:b/>
          <w:sz w:val="28"/>
          <w:szCs w:val="28"/>
        </w:rPr>
        <w:t>список_формальних_параметрів</w:t>
      </w:r>
      <w:proofErr w:type="spellEnd"/>
      <w:r w:rsidRPr="00C210F6">
        <w:rPr>
          <w:rFonts w:asciiTheme="majorHAnsi" w:hAnsiTheme="majorHAnsi" w:cs="Times New Roman"/>
          <w:b/>
          <w:sz w:val="28"/>
          <w:szCs w:val="28"/>
        </w:rPr>
        <w:t>&gt;);</w:t>
      </w:r>
    </w:p>
    <w:p w14:paraId="196E2698" w14:textId="77777777" w:rsidR="00626761" w:rsidRPr="00C210F6" w:rsidRDefault="00626761" w:rsidP="00774CE2">
      <w:pPr>
        <w:jc w:val="both"/>
        <w:rPr>
          <w:rFonts w:ascii="Times New Roman" w:hAnsi="Times New Roman" w:cs="Times New Roman"/>
          <w:sz w:val="28"/>
          <w:szCs w:val="28"/>
        </w:rPr>
      </w:pPr>
      <w:proofErr w:type="spellStart"/>
      <w:r w:rsidRPr="00C210F6">
        <w:rPr>
          <w:rFonts w:ascii="Times New Roman" w:hAnsi="Times New Roman" w:cs="Times New Roman"/>
          <w:sz w:val="28"/>
          <w:szCs w:val="28"/>
        </w:rPr>
        <w:t>Головною</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відмінністю</w:t>
      </w:r>
      <w:proofErr w:type="spellEnd"/>
      <w:r w:rsidRPr="00C210F6">
        <w:rPr>
          <w:rFonts w:ascii="Times New Roman" w:hAnsi="Times New Roman" w:cs="Times New Roman"/>
          <w:sz w:val="28"/>
          <w:szCs w:val="28"/>
        </w:rPr>
        <w:t xml:space="preserve"> є </w:t>
      </w:r>
      <w:proofErr w:type="spellStart"/>
      <w:r w:rsidRPr="00C210F6">
        <w:rPr>
          <w:rFonts w:ascii="Times New Roman" w:hAnsi="Times New Roman" w:cs="Times New Roman"/>
          <w:sz w:val="28"/>
          <w:szCs w:val="28"/>
        </w:rPr>
        <w:t>наявність</w:t>
      </w:r>
      <w:proofErr w:type="spellEnd"/>
      <w:r w:rsidRPr="00C210F6">
        <w:rPr>
          <w:rFonts w:ascii="Times New Roman" w:hAnsi="Times New Roman" w:cs="Times New Roman"/>
          <w:sz w:val="28"/>
          <w:szCs w:val="28"/>
        </w:rPr>
        <w:t xml:space="preserve"> в </w:t>
      </w:r>
      <w:proofErr w:type="spellStart"/>
      <w:r w:rsidRPr="00C210F6">
        <w:rPr>
          <w:rFonts w:ascii="Times New Roman" w:hAnsi="Times New Roman" w:cs="Times New Roman"/>
          <w:sz w:val="28"/>
          <w:szCs w:val="28"/>
        </w:rPr>
        <w:t>кінці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опису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крапки</w:t>
      </w:r>
      <w:proofErr w:type="spellEnd"/>
      <w:r w:rsidRPr="00C210F6">
        <w:rPr>
          <w:rFonts w:ascii="Times New Roman" w:hAnsi="Times New Roman" w:cs="Times New Roman"/>
          <w:sz w:val="28"/>
          <w:szCs w:val="28"/>
        </w:rPr>
        <w:t xml:space="preserve"> з </w:t>
      </w:r>
      <w:proofErr w:type="spellStart"/>
      <w:r w:rsidRPr="00C210F6">
        <w:rPr>
          <w:rFonts w:ascii="Times New Roman" w:hAnsi="Times New Roman" w:cs="Times New Roman"/>
          <w:sz w:val="28"/>
          <w:szCs w:val="28"/>
        </w:rPr>
        <w:t>комою</w:t>
      </w:r>
      <w:proofErr w:type="spellEnd"/>
      <w:r w:rsidRPr="00C210F6">
        <w:rPr>
          <w:rFonts w:ascii="Times New Roman" w:hAnsi="Times New Roman" w:cs="Times New Roman"/>
          <w:sz w:val="28"/>
          <w:szCs w:val="28"/>
        </w:rPr>
        <w:t xml:space="preserve">. </w:t>
      </w:r>
    </w:p>
    <w:p w14:paraId="31CB6458" w14:textId="77777777" w:rsidR="00626761" w:rsidRPr="00C210F6" w:rsidRDefault="00626761" w:rsidP="00774CE2">
      <w:pPr>
        <w:jc w:val="both"/>
        <w:rPr>
          <w:rFonts w:ascii="Times New Roman" w:hAnsi="Times New Roman" w:cs="Times New Roman"/>
          <w:sz w:val="28"/>
          <w:szCs w:val="28"/>
        </w:rPr>
      </w:pPr>
      <w:proofErr w:type="spellStart"/>
      <w:r w:rsidRPr="00C210F6">
        <w:rPr>
          <w:rFonts w:ascii="Times New Roman" w:hAnsi="Times New Roman" w:cs="Times New Roman"/>
          <w:sz w:val="28"/>
          <w:szCs w:val="28"/>
        </w:rPr>
        <w:t>Так</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прототипи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функцій</w:t>
      </w:r>
      <w:proofErr w:type="spellEnd"/>
      <w:r w:rsidRPr="00C210F6">
        <w:rPr>
          <w:rFonts w:ascii="Times New Roman" w:hAnsi="Times New Roman" w:cs="Times New Roman"/>
          <w:sz w:val="28"/>
          <w:szCs w:val="28"/>
        </w:rPr>
        <w:t xml:space="preserve"> з </w:t>
      </w:r>
      <w:proofErr w:type="spellStart"/>
      <w:r w:rsidRPr="00C210F6">
        <w:rPr>
          <w:rFonts w:ascii="Times New Roman" w:hAnsi="Times New Roman" w:cs="Times New Roman"/>
          <w:sz w:val="28"/>
          <w:szCs w:val="28"/>
        </w:rPr>
        <w:t>прикладів</w:t>
      </w:r>
      <w:proofErr w:type="spellEnd"/>
      <w:r w:rsidRPr="00C210F6">
        <w:rPr>
          <w:rFonts w:ascii="Times New Roman" w:hAnsi="Times New Roman" w:cs="Times New Roman"/>
          <w:sz w:val="28"/>
          <w:szCs w:val="28"/>
        </w:rPr>
        <w:t xml:space="preserve"> 5 </w:t>
      </w:r>
      <w:proofErr w:type="spellStart"/>
      <w:r w:rsidRPr="00C210F6">
        <w:rPr>
          <w:rFonts w:ascii="Times New Roman" w:hAnsi="Times New Roman" w:cs="Times New Roman"/>
          <w:sz w:val="28"/>
          <w:szCs w:val="28"/>
        </w:rPr>
        <w:t>та</w:t>
      </w:r>
      <w:proofErr w:type="spellEnd"/>
      <w:r w:rsidRPr="00C210F6">
        <w:rPr>
          <w:rFonts w:ascii="Times New Roman" w:hAnsi="Times New Roman" w:cs="Times New Roman"/>
          <w:sz w:val="28"/>
          <w:szCs w:val="28"/>
        </w:rPr>
        <w:t xml:space="preserve"> 6 </w:t>
      </w:r>
      <w:proofErr w:type="spellStart"/>
      <w:r w:rsidRPr="00C210F6">
        <w:rPr>
          <w:rFonts w:ascii="Times New Roman" w:hAnsi="Times New Roman" w:cs="Times New Roman"/>
          <w:sz w:val="28"/>
          <w:szCs w:val="28"/>
        </w:rPr>
        <w:t>матимуть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вигляд</w:t>
      </w:r>
      <w:proofErr w:type="spellEnd"/>
      <w:r w:rsidRPr="00C210F6">
        <w:rPr>
          <w:rFonts w:ascii="Times New Roman" w:hAnsi="Times New Roman" w:cs="Times New Roman"/>
          <w:sz w:val="28"/>
          <w:szCs w:val="28"/>
        </w:rPr>
        <w:t>:</w:t>
      </w:r>
    </w:p>
    <w:p w14:paraId="62D5569D" w14:textId="77777777" w:rsidR="00626761" w:rsidRPr="00434C3C" w:rsidRDefault="00626761" w:rsidP="00774CE2">
      <w:pPr>
        <w:jc w:val="both"/>
        <w:rPr>
          <w:rFonts w:asciiTheme="minorHAnsi" w:hAnsiTheme="minorHAnsi" w:cs="Times New Roman"/>
          <w:sz w:val="28"/>
          <w:szCs w:val="28"/>
        </w:rPr>
      </w:pPr>
      <w:r w:rsidRPr="00434C3C">
        <w:rPr>
          <w:rFonts w:asciiTheme="minorHAnsi" w:hAnsiTheme="minorHAnsi" w:cs="Times New Roman"/>
          <w:color w:val="0000FF"/>
          <w:sz w:val="28"/>
          <w:szCs w:val="28"/>
        </w:rPr>
        <w:t>int</w:t>
      </w:r>
      <w:r w:rsidRPr="00434C3C">
        <w:rPr>
          <w:rFonts w:asciiTheme="minorHAnsi" w:hAnsiTheme="minorHAnsi" w:cs="Times New Roman"/>
          <w:sz w:val="28"/>
          <w:szCs w:val="28"/>
        </w:rPr>
        <w:t xml:space="preserve"> Mult5(</w:t>
      </w:r>
      <w:r w:rsidRPr="00434C3C">
        <w:rPr>
          <w:rFonts w:asciiTheme="minorHAnsi" w:hAnsiTheme="minorHAnsi" w:cs="Times New Roman"/>
          <w:color w:val="0000FF"/>
          <w:sz w:val="28"/>
          <w:szCs w:val="28"/>
        </w:rPr>
        <w:t>int</w:t>
      </w:r>
      <w:r w:rsidRPr="00434C3C">
        <w:rPr>
          <w:rFonts w:asciiTheme="minorHAnsi" w:hAnsiTheme="minorHAnsi" w:cs="Times New Roman"/>
          <w:sz w:val="28"/>
          <w:szCs w:val="28"/>
        </w:rPr>
        <w:t xml:space="preserve"> d);</w:t>
      </w:r>
    </w:p>
    <w:p w14:paraId="2D68AC4A" w14:textId="77777777" w:rsidR="00626761" w:rsidRPr="00434C3C" w:rsidRDefault="00626761" w:rsidP="00774CE2">
      <w:pPr>
        <w:jc w:val="both"/>
        <w:rPr>
          <w:rFonts w:asciiTheme="minorHAnsi" w:hAnsiTheme="minorHAnsi" w:cs="Times New Roman"/>
          <w:sz w:val="28"/>
          <w:szCs w:val="28"/>
        </w:rPr>
      </w:pPr>
      <w:r w:rsidRPr="00434C3C">
        <w:rPr>
          <w:rFonts w:asciiTheme="minorHAnsi" w:hAnsiTheme="minorHAnsi" w:cs="Times New Roman"/>
          <w:color w:val="0000FF"/>
          <w:sz w:val="28"/>
          <w:szCs w:val="28"/>
        </w:rPr>
        <w:t>int</w:t>
      </w:r>
      <w:r w:rsidRPr="00434C3C">
        <w:rPr>
          <w:rFonts w:asciiTheme="minorHAnsi" w:hAnsiTheme="minorHAnsi" w:cs="Times New Roman"/>
          <w:sz w:val="28"/>
          <w:szCs w:val="28"/>
        </w:rPr>
        <w:t xml:space="preserve"> MaxInt3(</w:t>
      </w:r>
      <w:r w:rsidRPr="00434C3C">
        <w:rPr>
          <w:rFonts w:asciiTheme="minorHAnsi" w:hAnsiTheme="minorHAnsi" w:cs="Times New Roman"/>
          <w:color w:val="0000FF"/>
          <w:sz w:val="28"/>
          <w:szCs w:val="28"/>
        </w:rPr>
        <w:t>int</w:t>
      </w:r>
      <w:r w:rsidRPr="00434C3C">
        <w:rPr>
          <w:rFonts w:asciiTheme="minorHAnsi" w:hAnsiTheme="minorHAnsi" w:cs="Times New Roman"/>
          <w:sz w:val="28"/>
          <w:szCs w:val="28"/>
        </w:rPr>
        <w:t xml:space="preserve"> a, </w:t>
      </w:r>
      <w:r w:rsidRPr="00434C3C">
        <w:rPr>
          <w:rFonts w:asciiTheme="minorHAnsi" w:hAnsiTheme="minorHAnsi" w:cs="Times New Roman"/>
          <w:color w:val="0000FF"/>
          <w:sz w:val="28"/>
          <w:szCs w:val="28"/>
        </w:rPr>
        <w:t>int</w:t>
      </w:r>
      <w:r w:rsidRPr="00434C3C">
        <w:rPr>
          <w:rFonts w:asciiTheme="minorHAnsi" w:hAnsiTheme="minorHAnsi" w:cs="Times New Roman"/>
          <w:sz w:val="28"/>
          <w:szCs w:val="28"/>
        </w:rPr>
        <w:t xml:space="preserve"> b, </w:t>
      </w:r>
      <w:r w:rsidRPr="00434C3C">
        <w:rPr>
          <w:rFonts w:asciiTheme="minorHAnsi" w:hAnsiTheme="minorHAnsi" w:cs="Times New Roman"/>
          <w:color w:val="0000FF"/>
          <w:sz w:val="28"/>
          <w:szCs w:val="28"/>
        </w:rPr>
        <w:t>int</w:t>
      </w:r>
      <w:r w:rsidRPr="00434C3C">
        <w:rPr>
          <w:rFonts w:asciiTheme="minorHAnsi" w:hAnsiTheme="minorHAnsi" w:cs="Times New Roman"/>
          <w:sz w:val="28"/>
          <w:szCs w:val="28"/>
        </w:rPr>
        <w:t xml:space="preserve"> c);</w:t>
      </w:r>
    </w:p>
    <w:p w14:paraId="23A651E6" w14:textId="77777777" w:rsidR="00626761" w:rsidRPr="00C210F6" w:rsidRDefault="00626761" w:rsidP="00774CE2">
      <w:pPr>
        <w:jc w:val="both"/>
        <w:rPr>
          <w:rFonts w:ascii="Times New Roman" w:hAnsi="Times New Roman" w:cs="Times New Roman"/>
          <w:sz w:val="28"/>
          <w:szCs w:val="28"/>
        </w:rPr>
      </w:pPr>
      <w:proofErr w:type="spellStart"/>
      <w:r w:rsidRPr="00C210F6">
        <w:rPr>
          <w:rFonts w:ascii="Times New Roman" w:hAnsi="Times New Roman" w:cs="Times New Roman"/>
          <w:sz w:val="28"/>
          <w:szCs w:val="28"/>
        </w:rPr>
        <w:t>Прототип</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дозволяє</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компілятору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виконувати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більш</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надійну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перевірку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типу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Оскільки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прототип</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повідомляє</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компілятору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чого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очікувати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компілятор</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краще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зможе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позначити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будь-які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які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містять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очікуваної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інформації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Прототип</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Pr>
          <w:rFonts w:ascii="Times New Roman" w:hAnsi="Times New Roman" w:cs="Times New Roman"/>
          <w:sz w:val="28"/>
          <w:szCs w:val="28"/>
        </w:rPr>
        <w:t>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описує</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тіло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w:t>
      </w:r>
      <w:r w:rsidRPr="00C210F6">
        <w:rPr>
          <w:rFonts w:ascii="Times New Roman" w:hAnsi="Times New Roman" w:cs="Times New Roman"/>
          <w:sz w:val="28"/>
          <w:szCs w:val="28"/>
        </w:rPr>
        <w:br/>
      </w:r>
      <w:proofErr w:type="spellStart"/>
      <w:r w:rsidRPr="00596540">
        <w:rPr>
          <w:rFonts w:ascii="Times New Roman" w:hAnsi="Times New Roman" w:cs="Times New Roman"/>
          <w:b/>
          <w:sz w:val="28"/>
          <w:szCs w:val="28"/>
        </w:rPr>
        <w:t>Приклад</w:t>
      </w:r>
      <w:proofErr w:type="spellEnd"/>
      <w:r w:rsidRPr="00C210F6">
        <w:rPr>
          <w:rFonts w:ascii="Times New Roman" w:hAnsi="Times New Roman" w:cs="Times New Roman"/>
          <w:sz w:val="28"/>
          <w:szCs w:val="28"/>
        </w:rPr>
        <w:t>.</w:t>
      </w:r>
    </w:p>
    <w:p w14:paraId="3EA0B52E" w14:textId="77777777" w:rsidR="00626761" w:rsidRPr="00434C3C" w:rsidRDefault="00626761" w:rsidP="00774CE2">
      <w:pPr>
        <w:jc w:val="both"/>
        <w:rPr>
          <w:rFonts w:asciiTheme="minorHAnsi" w:hAnsiTheme="minorHAnsi" w:cs="Times New Roman"/>
          <w:sz w:val="28"/>
          <w:szCs w:val="28"/>
        </w:rPr>
      </w:pPr>
      <w:r w:rsidRPr="00434C3C">
        <w:rPr>
          <w:rFonts w:asciiTheme="minorHAnsi" w:hAnsiTheme="minorHAnsi" w:cs="Times New Roman"/>
          <w:color w:val="0070C0"/>
          <w:sz w:val="28"/>
          <w:szCs w:val="28"/>
        </w:rPr>
        <w:t>int</w:t>
      </w:r>
      <w:r w:rsidRPr="00434C3C">
        <w:rPr>
          <w:rFonts w:asciiTheme="minorHAnsi" w:hAnsiTheme="minorHAnsi" w:cs="Times New Roman"/>
          <w:sz w:val="28"/>
          <w:szCs w:val="28"/>
        </w:rPr>
        <w:t xml:space="preserve"> </w:t>
      </w:r>
      <w:proofErr w:type="spellStart"/>
      <w:r w:rsidRPr="00434C3C">
        <w:rPr>
          <w:rFonts w:asciiTheme="minorHAnsi" w:hAnsiTheme="minorHAnsi" w:cs="Times New Roman"/>
          <w:sz w:val="28"/>
          <w:szCs w:val="28"/>
        </w:rPr>
        <w:t>getsum</w:t>
      </w:r>
      <w:proofErr w:type="spellEnd"/>
      <w:r w:rsidRPr="00434C3C">
        <w:rPr>
          <w:rFonts w:asciiTheme="minorHAnsi" w:hAnsiTheme="minorHAnsi" w:cs="Times New Roman"/>
          <w:sz w:val="28"/>
          <w:szCs w:val="28"/>
        </w:rPr>
        <w:t xml:space="preserve"> (</w:t>
      </w:r>
      <w:r w:rsidRPr="00434C3C">
        <w:rPr>
          <w:rFonts w:asciiTheme="minorHAnsi" w:hAnsiTheme="minorHAnsi" w:cs="Times New Roman"/>
          <w:color w:val="0070C0"/>
          <w:sz w:val="28"/>
          <w:szCs w:val="28"/>
        </w:rPr>
        <w:t>float</w:t>
      </w:r>
      <w:r w:rsidRPr="00434C3C">
        <w:rPr>
          <w:rFonts w:asciiTheme="minorHAnsi" w:hAnsiTheme="minorHAnsi" w:cs="Times New Roman"/>
          <w:sz w:val="28"/>
          <w:szCs w:val="28"/>
        </w:rPr>
        <w:t xml:space="preserve"> x, </w:t>
      </w:r>
      <w:r w:rsidRPr="00434C3C">
        <w:rPr>
          <w:rFonts w:asciiTheme="minorHAnsi" w:hAnsiTheme="minorHAnsi" w:cs="Times New Roman"/>
          <w:color w:val="0070C0"/>
          <w:sz w:val="28"/>
          <w:szCs w:val="28"/>
        </w:rPr>
        <w:t>float</w:t>
      </w:r>
      <w:r w:rsidRPr="00434C3C">
        <w:rPr>
          <w:rFonts w:asciiTheme="minorHAnsi" w:hAnsiTheme="minorHAnsi" w:cs="Times New Roman"/>
          <w:sz w:val="28"/>
          <w:szCs w:val="28"/>
        </w:rPr>
        <w:t xml:space="preserve"> y);</w:t>
      </w:r>
    </w:p>
    <w:p w14:paraId="36536A45" w14:textId="77777777" w:rsidR="00626761" w:rsidRPr="00434C3C" w:rsidRDefault="00626761" w:rsidP="00774CE2">
      <w:pPr>
        <w:jc w:val="both"/>
        <w:rPr>
          <w:rFonts w:asciiTheme="minorHAnsi" w:hAnsiTheme="minorHAnsi" w:cs="Times New Roman"/>
          <w:sz w:val="28"/>
          <w:szCs w:val="28"/>
        </w:rPr>
      </w:pPr>
      <w:r w:rsidRPr="00434C3C">
        <w:rPr>
          <w:rFonts w:asciiTheme="minorHAnsi" w:hAnsiTheme="minorHAnsi" w:cs="Times New Roman"/>
          <w:color w:val="0070C0"/>
          <w:sz w:val="28"/>
          <w:szCs w:val="28"/>
        </w:rPr>
        <w:t>void</w:t>
      </w:r>
      <w:r w:rsidRPr="00434C3C">
        <w:rPr>
          <w:rFonts w:asciiTheme="minorHAnsi" w:hAnsiTheme="minorHAnsi" w:cs="Times New Roman"/>
          <w:sz w:val="28"/>
          <w:szCs w:val="28"/>
        </w:rPr>
        <w:t xml:space="preserve"> </w:t>
      </w:r>
      <w:proofErr w:type="spellStart"/>
      <w:proofErr w:type="gramStart"/>
      <w:r w:rsidRPr="00434C3C">
        <w:rPr>
          <w:rFonts w:asciiTheme="minorHAnsi" w:hAnsiTheme="minorHAnsi" w:cs="Times New Roman"/>
          <w:sz w:val="28"/>
          <w:szCs w:val="28"/>
        </w:rPr>
        <w:t>getIt</w:t>
      </w:r>
      <w:proofErr w:type="spellEnd"/>
      <w:r w:rsidRPr="00434C3C">
        <w:rPr>
          <w:rFonts w:asciiTheme="minorHAnsi" w:hAnsiTheme="minorHAnsi" w:cs="Times New Roman"/>
          <w:sz w:val="28"/>
          <w:szCs w:val="28"/>
        </w:rPr>
        <w:t>(</w:t>
      </w:r>
      <w:proofErr w:type="gramEnd"/>
      <w:r w:rsidRPr="00434C3C">
        <w:rPr>
          <w:rFonts w:asciiTheme="minorHAnsi" w:hAnsiTheme="minorHAnsi" w:cs="Times New Roman"/>
          <w:color w:val="0070C0"/>
          <w:sz w:val="28"/>
          <w:szCs w:val="28"/>
        </w:rPr>
        <w:t>int</w:t>
      </w:r>
      <w:r w:rsidRPr="00434C3C">
        <w:rPr>
          <w:rFonts w:asciiTheme="minorHAnsi" w:hAnsiTheme="minorHAnsi" w:cs="Times New Roman"/>
          <w:sz w:val="28"/>
          <w:szCs w:val="28"/>
        </w:rPr>
        <w:t xml:space="preserve"> y);</w:t>
      </w:r>
    </w:p>
    <w:p w14:paraId="3920BAA0" w14:textId="77777777" w:rsidR="00626761" w:rsidRPr="00C210F6" w:rsidRDefault="00626761" w:rsidP="00774CE2">
      <w:pPr>
        <w:jc w:val="both"/>
        <w:rPr>
          <w:rFonts w:ascii="Times New Roman" w:hAnsi="Times New Roman" w:cs="Times New Roman"/>
          <w:sz w:val="28"/>
          <w:szCs w:val="28"/>
        </w:rPr>
      </w:pPr>
      <w:proofErr w:type="spellStart"/>
      <w:r w:rsidRPr="00C210F6">
        <w:rPr>
          <w:rFonts w:ascii="Times New Roman" w:hAnsi="Times New Roman" w:cs="Times New Roman"/>
          <w:sz w:val="28"/>
          <w:szCs w:val="28"/>
        </w:rPr>
        <w:t>Прототипи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найчастіше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використовуються</w:t>
      </w:r>
      <w:proofErr w:type="spellEnd"/>
      <w:r w:rsidRPr="00C210F6">
        <w:rPr>
          <w:rFonts w:ascii="Times New Roman" w:hAnsi="Times New Roman" w:cs="Times New Roman"/>
          <w:sz w:val="28"/>
          <w:szCs w:val="28"/>
        </w:rPr>
        <w:t xml:space="preserve"> в </w:t>
      </w:r>
      <w:proofErr w:type="spellStart"/>
      <w:r w:rsidRPr="00C210F6">
        <w:rPr>
          <w:rFonts w:ascii="Times New Roman" w:hAnsi="Times New Roman" w:cs="Times New Roman"/>
          <w:sz w:val="28"/>
          <w:szCs w:val="28"/>
        </w:rPr>
        <w:t>файлах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заголовків</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хоча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вони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можуть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з'являтися</w:t>
      </w:r>
      <w:proofErr w:type="spellEnd"/>
      <w:r w:rsidRPr="00C210F6">
        <w:rPr>
          <w:rFonts w:ascii="Times New Roman" w:hAnsi="Times New Roman" w:cs="Times New Roman"/>
          <w:sz w:val="28"/>
          <w:szCs w:val="28"/>
        </w:rPr>
        <w:t xml:space="preserve"> в </w:t>
      </w:r>
      <w:proofErr w:type="spellStart"/>
      <w:r w:rsidRPr="00C210F6">
        <w:rPr>
          <w:rFonts w:ascii="Times New Roman" w:hAnsi="Times New Roman" w:cs="Times New Roman"/>
          <w:sz w:val="28"/>
          <w:szCs w:val="28"/>
        </w:rPr>
        <w:t>будь-якому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місці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програми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Це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дозволяє</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викликати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зовнішні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в </w:t>
      </w:r>
      <w:proofErr w:type="spellStart"/>
      <w:r w:rsidRPr="00C210F6">
        <w:rPr>
          <w:rFonts w:ascii="Times New Roman" w:hAnsi="Times New Roman" w:cs="Times New Roman"/>
          <w:sz w:val="28"/>
          <w:szCs w:val="28"/>
        </w:rPr>
        <w:t>інших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файлах</w:t>
      </w:r>
      <w:proofErr w:type="spellEnd"/>
      <w:r w:rsidRPr="00C210F6">
        <w:rPr>
          <w:rFonts w:ascii="Times New Roman" w:hAnsi="Times New Roman" w:cs="Times New Roman"/>
          <w:sz w:val="28"/>
          <w:szCs w:val="28"/>
        </w:rPr>
        <w:t xml:space="preserve">, а </w:t>
      </w:r>
      <w:proofErr w:type="spellStart"/>
      <w:r w:rsidRPr="00C210F6">
        <w:rPr>
          <w:rFonts w:ascii="Times New Roman" w:hAnsi="Times New Roman" w:cs="Times New Roman"/>
          <w:sz w:val="28"/>
          <w:szCs w:val="28"/>
        </w:rPr>
        <w:t>компілятор</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перевіряти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параметри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під</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час</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компіляції</w:t>
      </w:r>
      <w:proofErr w:type="spellEnd"/>
      <w:r w:rsidRPr="00C210F6">
        <w:rPr>
          <w:rFonts w:ascii="Times New Roman" w:hAnsi="Times New Roman" w:cs="Times New Roman"/>
          <w:sz w:val="28"/>
          <w:szCs w:val="28"/>
        </w:rPr>
        <w:t>.</w:t>
      </w:r>
    </w:p>
    <w:p w14:paraId="37A452A2" w14:textId="77777777" w:rsidR="00626761" w:rsidRPr="00C210F6" w:rsidRDefault="00626761" w:rsidP="00774CE2">
      <w:pPr>
        <w:jc w:val="both"/>
        <w:rPr>
          <w:rFonts w:ascii="Times New Roman" w:hAnsi="Times New Roman" w:cs="Times New Roman"/>
          <w:sz w:val="28"/>
          <w:szCs w:val="28"/>
        </w:rPr>
      </w:pPr>
      <w:proofErr w:type="spellStart"/>
      <w:r w:rsidRPr="00C210F6">
        <w:rPr>
          <w:rFonts w:ascii="Times New Roman" w:hAnsi="Times New Roman" w:cs="Times New Roman"/>
          <w:b/>
          <w:i/>
          <w:sz w:val="28"/>
          <w:szCs w:val="28"/>
        </w:rPr>
        <w:t>Мета</w:t>
      </w:r>
      <w:proofErr w:type="spellEnd"/>
      <w:r w:rsidRPr="00C210F6">
        <w:rPr>
          <w:rFonts w:ascii="Times New Roman" w:hAnsi="Times New Roman" w:cs="Times New Roman"/>
          <w:b/>
          <w:i/>
          <w:sz w:val="28"/>
          <w:szCs w:val="28"/>
        </w:rPr>
        <w:t xml:space="preserve"> </w:t>
      </w:r>
      <w:proofErr w:type="spellStart"/>
      <w:r w:rsidRPr="00C210F6">
        <w:rPr>
          <w:rFonts w:ascii="Times New Roman" w:hAnsi="Times New Roman" w:cs="Times New Roman"/>
          <w:b/>
          <w:i/>
          <w:sz w:val="28"/>
          <w:szCs w:val="28"/>
        </w:rPr>
        <w:t>прототипу</w:t>
      </w:r>
      <w:proofErr w:type="spellEnd"/>
      <w:r w:rsidRPr="00C210F6">
        <w:rPr>
          <w:rFonts w:ascii="Times New Roman" w:hAnsi="Times New Roman" w:cs="Times New Roman"/>
          <w:b/>
          <w:i/>
          <w:sz w:val="28"/>
          <w:szCs w:val="28"/>
        </w:rPr>
        <w:t xml:space="preserve"> </w:t>
      </w:r>
      <w:proofErr w:type="spellStart"/>
      <w:r w:rsidRPr="00C210F6">
        <w:rPr>
          <w:rFonts w:ascii="Times New Roman" w:hAnsi="Times New Roman" w:cs="Times New Roman"/>
          <w:b/>
          <w:i/>
          <w:sz w:val="28"/>
          <w:szCs w:val="28"/>
        </w:rPr>
        <w:t>функції</w:t>
      </w:r>
      <w:proofErr w:type="spellEnd"/>
    </w:p>
    <w:p w14:paraId="3602E7C5" w14:textId="77777777" w:rsidR="00626761" w:rsidRPr="00C210F6" w:rsidRDefault="00626761" w:rsidP="00774CE2">
      <w:pPr>
        <w:numPr>
          <w:ilvl w:val="0"/>
          <w:numId w:val="15"/>
        </w:numPr>
        <w:jc w:val="both"/>
        <w:rPr>
          <w:rFonts w:ascii="Times New Roman" w:hAnsi="Times New Roman" w:cs="Times New Roman"/>
          <w:sz w:val="28"/>
          <w:szCs w:val="28"/>
        </w:rPr>
      </w:pPr>
      <w:proofErr w:type="spellStart"/>
      <w:r w:rsidRPr="00C210F6">
        <w:rPr>
          <w:rFonts w:ascii="Times New Roman" w:hAnsi="Times New Roman" w:cs="Times New Roman"/>
          <w:sz w:val="28"/>
          <w:szCs w:val="28"/>
        </w:rPr>
        <w:t>Прототип</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гарантує</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що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виклики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виконуються</w:t>
      </w:r>
      <w:proofErr w:type="spellEnd"/>
      <w:r w:rsidRPr="00C210F6">
        <w:rPr>
          <w:rFonts w:ascii="Times New Roman" w:hAnsi="Times New Roman" w:cs="Times New Roman"/>
          <w:sz w:val="28"/>
          <w:szCs w:val="28"/>
        </w:rPr>
        <w:t xml:space="preserve"> з </w:t>
      </w:r>
      <w:proofErr w:type="spellStart"/>
      <w:r w:rsidRPr="00C210F6">
        <w:rPr>
          <w:rFonts w:ascii="Times New Roman" w:hAnsi="Times New Roman" w:cs="Times New Roman"/>
          <w:sz w:val="28"/>
          <w:szCs w:val="28"/>
        </w:rPr>
        <w:t>правильним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числом</w:t>
      </w:r>
      <w:proofErr w:type="spellEnd"/>
      <w:r w:rsidRPr="00C210F6">
        <w:rPr>
          <w:rFonts w:ascii="Times New Roman" w:hAnsi="Times New Roman" w:cs="Times New Roman"/>
          <w:sz w:val="28"/>
          <w:szCs w:val="28"/>
        </w:rPr>
        <w:t xml:space="preserve"> і </w:t>
      </w:r>
      <w:proofErr w:type="spellStart"/>
      <w:r w:rsidRPr="00C210F6">
        <w:rPr>
          <w:rFonts w:ascii="Times New Roman" w:hAnsi="Times New Roman" w:cs="Times New Roman"/>
          <w:sz w:val="28"/>
          <w:szCs w:val="28"/>
        </w:rPr>
        <w:t>типами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аргументів</w:t>
      </w:r>
      <w:proofErr w:type="spellEnd"/>
      <w:r w:rsidRPr="00C210F6">
        <w:rPr>
          <w:rFonts w:ascii="Times New Roman" w:hAnsi="Times New Roman" w:cs="Times New Roman"/>
          <w:sz w:val="28"/>
          <w:szCs w:val="28"/>
        </w:rPr>
        <w:t>.</w:t>
      </w:r>
    </w:p>
    <w:p w14:paraId="28823F05" w14:textId="77777777" w:rsidR="00626761" w:rsidRPr="00C210F6" w:rsidRDefault="00626761" w:rsidP="00774CE2">
      <w:pPr>
        <w:numPr>
          <w:ilvl w:val="0"/>
          <w:numId w:val="15"/>
        </w:numPr>
        <w:jc w:val="both"/>
        <w:rPr>
          <w:rFonts w:ascii="Times New Roman" w:hAnsi="Times New Roman" w:cs="Times New Roman"/>
          <w:sz w:val="28"/>
          <w:szCs w:val="28"/>
        </w:rPr>
      </w:pPr>
      <w:proofErr w:type="spellStart"/>
      <w:r w:rsidRPr="00C210F6">
        <w:rPr>
          <w:rFonts w:ascii="Times New Roman" w:hAnsi="Times New Roman" w:cs="Times New Roman"/>
          <w:sz w:val="28"/>
          <w:szCs w:val="28"/>
        </w:rPr>
        <w:t>Прототип</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визначає</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кількість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аргументів</w:t>
      </w:r>
      <w:proofErr w:type="spellEnd"/>
      <w:r w:rsidRPr="00C210F6">
        <w:rPr>
          <w:rFonts w:ascii="Times New Roman" w:hAnsi="Times New Roman" w:cs="Times New Roman"/>
          <w:sz w:val="28"/>
          <w:szCs w:val="28"/>
        </w:rPr>
        <w:t>.</w:t>
      </w:r>
    </w:p>
    <w:p w14:paraId="27B85D1D" w14:textId="77777777" w:rsidR="00626761" w:rsidRPr="00C210F6" w:rsidRDefault="00626761" w:rsidP="00774CE2">
      <w:pPr>
        <w:numPr>
          <w:ilvl w:val="0"/>
          <w:numId w:val="15"/>
        </w:numPr>
        <w:jc w:val="both"/>
        <w:rPr>
          <w:rFonts w:ascii="Times New Roman" w:hAnsi="Times New Roman" w:cs="Times New Roman"/>
          <w:sz w:val="28"/>
          <w:szCs w:val="28"/>
        </w:rPr>
      </w:pPr>
      <w:r w:rsidRPr="00C210F6">
        <w:rPr>
          <w:rFonts w:ascii="Times New Roman" w:hAnsi="Times New Roman" w:cs="Times New Roman"/>
          <w:sz w:val="28"/>
          <w:szCs w:val="28"/>
        </w:rPr>
        <w:t xml:space="preserve">У </w:t>
      </w:r>
      <w:proofErr w:type="spellStart"/>
      <w:r w:rsidRPr="00C210F6">
        <w:rPr>
          <w:rFonts w:ascii="Times New Roman" w:hAnsi="Times New Roman" w:cs="Times New Roman"/>
          <w:sz w:val="28"/>
          <w:szCs w:val="28"/>
        </w:rPr>
        <w:t>ньому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зазначається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тип</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даних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кожного</w:t>
      </w:r>
      <w:proofErr w:type="spellEnd"/>
      <w:r w:rsidRPr="00C210F6">
        <w:rPr>
          <w:rFonts w:ascii="Times New Roman" w:hAnsi="Times New Roman" w:cs="Times New Roman"/>
          <w:sz w:val="28"/>
          <w:szCs w:val="28"/>
        </w:rPr>
        <w:t xml:space="preserve"> з </w:t>
      </w:r>
      <w:proofErr w:type="spellStart"/>
      <w:r w:rsidRPr="00C210F6">
        <w:rPr>
          <w:rFonts w:ascii="Times New Roman" w:hAnsi="Times New Roman" w:cs="Times New Roman"/>
          <w:sz w:val="28"/>
          <w:szCs w:val="28"/>
        </w:rPr>
        <w:t>переданих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аргументів</w:t>
      </w:r>
      <w:proofErr w:type="spellEnd"/>
      <w:r w:rsidRPr="00C210F6">
        <w:rPr>
          <w:rFonts w:ascii="Times New Roman" w:hAnsi="Times New Roman" w:cs="Times New Roman"/>
          <w:sz w:val="28"/>
          <w:szCs w:val="28"/>
        </w:rPr>
        <w:t>.</w:t>
      </w:r>
    </w:p>
    <w:p w14:paraId="66D8E126" w14:textId="77777777" w:rsidR="00626761" w:rsidRPr="00C210F6" w:rsidRDefault="00626761" w:rsidP="00774CE2">
      <w:pPr>
        <w:numPr>
          <w:ilvl w:val="0"/>
          <w:numId w:val="15"/>
        </w:numPr>
        <w:jc w:val="both"/>
        <w:rPr>
          <w:rFonts w:ascii="Times New Roman" w:hAnsi="Times New Roman" w:cs="Times New Roman"/>
          <w:sz w:val="28"/>
          <w:szCs w:val="28"/>
        </w:rPr>
      </w:pPr>
      <w:proofErr w:type="spellStart"/>
      <w:r w:rsidRPr="00C210F6">
        <w:rPr>
          <w:rFonts w:ascii="Times New Roman" w:hAnsi="Times New Roman" w:cs="Times New Roman"/>
          <w:sz w:val="28"/>
          <w:szCs w:val="28"/>
        </w:rPr>
        <w:t>Він</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дає</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порядок</w:t>
      </w:r>
      <w:proofErr w:type="spellEnd"/>
      <w:r w:rsidRPr="00C210F6">
        <w:rPr>
          <w:rFonts w:ascii="Times New Roman" w:hAnsi="Times New Roman" w:cs="Times New Roman"/>
          <w:sz w:val="28"/>
          <w:szCs w:val="28"/>
        </w:rPr>
        <w:t xml:space="preserve">, в </w:t>
      </w:r>
      <w:proofErr w:type="spellStart"/>
      <w:r w:rsidRPr="00C210F6">
        <w:rPr>
          <w:rFonts w:ascii="Times New Roman" w:hAnsi="Times New Roman" w:cs="Times New Roman"/>
          <w:sz w:val="28"/>
          <w:szCs w:val="28"/>
        </w:rPr>
        <w:t>якому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аргументи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передаються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w:t>
      </w:r>
    </w:p>
    <w:p w14:paraId="294250D0" w14:textId="77777777" w:rsidR="00626761" w:rsidRPr="00C210F6" w:rsidRDefault="00626761" w:rsidP="00774CE2">
      <w:pPr>
        <w:numPr>
          <w:ilvl w:val="0"/>
          <w:numId w:val="15"/>
        </w:numPr>
        <w:jc w:val="both"/>
        <w:rPr>
          <w:rFonts w:ascii="Times New Roman" w:hAnsi="Times New Roman" w:cs="Times New Roman"/>
          <w:sz w:val="28"/>
          <w:szCs w:val="28"/>
        </w:rPr>
      </w:pPr>
      <w:proofErr w:type="spellStart"/>
      <w:r w:rsidRPr="00C210F6">
        <w:rPr>
          <w:rFonts w:ascii="Times New Roman" w:hAnsi="Times New Roman" w:cs="Times New Roman"/>
          <w:sz w:val="28"/>
          <w:szCs w:val="28"/>
        </w:rPr>
        <w:t>Прототип</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повідомляє</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компілятору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чого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очікувати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що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надати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і </w:t>
      </w:r>
      <w:proofErr w:type="spellStart"/>
      <w:r w:rsidRPr="00C210F6">
        <w:rPr>
          <w:rFonts w:ascii="Times New Roman" w:hAnsi="Times New Roman" w:cs="Times New Roman"/>
          <w:sz w:val="28"/>
          <w:szCs w:val="28"/>
        </w:rPr>
        <w:t>чого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очікувати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від</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w:t>
      </w:r>
    </w:p>
    <w:p w14:paraId="70230584" w14:textId="77777777" w:rsidR="00626761" w:rsidRPr="00C210F6" w:rsidRDefault="00626761" w:rsidP="00774CE2">
      <w:pPr>
        <w:jc w:val="both"/>
        <w:rPr>
          <w:rFonts w:ascii="Times New Roman" w:hAnsi="Times New Roman" w:cs="Times New Roman"/>
          <w:b/>
          <w:i/>
          <w:sz w:val="28"/>
          <w:szCs w:val="28"/>
        </w:rPr>
      </w:pPr>
      <w:proofErr w:type="spellStart"/>
      <w:r w:rsidRPr="00C210F6">
        <w:rPr>
          <w:rFonts w:ascii="Times New Roman" w:hAnsi="Times New Roman" w:cs="Times New Roman"/>
          <w:b/>
          <w:i/>
          <w:sz w:val="28"/>
          <w:szCs w:val="28"/>
        </w:rPr>
        <w:t>Переваги</w:t>
      </w:r>
      <w:proofErr w:type="spellEnd"/>
      <w:r w:rsidRPr="00C210F6">
        <w:rPr>
          <w:rFonts w:ascii="Times New Roman" w:hAnsi="Times New Roman" w:cs="Times New Roman"/>
          <w:b/>
          <w:i/>
          <w:sz w:val="28"/>
          <w:szCs w:val="28"/>
        </w:rPr>
        <w:t xml:space="preserve"> </w:t>
      </w:r>
      <w:proofErr w:type="spellStart"/>
      <w:r w:rsidRPr="00C210F6">
        <w:rPr>
          <w:rFonts w:ascii="Times New Roman" w:hAnsi="Times New Roman" w:cs="Times New Roman"/>
          <w:b/>
          <w:i/>
          <w:sz w:val="28"/>
          <w:szCs w:val="28"/>
        </w:rPr>
        <w:t>прототипів</w:t>
      </w:r>
      <w:proofErr w:type="spellEnd"/>
      <w:r w:rsidRPr="00C210F6">
        <w:rPr>
          <w:rFonts w:ascii="Times New Roman" w:hAnsi="Times New Roman" w:cs="Times New Roman"/>
          <w:b/>
          <w:i/>
          <w:sz w:val="28"/>
          <w:szCs w:val="28"/>
        </w:rPr>
        <w:t xml:space="preserve"> </w:t>
      </w:r>
      <w:proofErr w:type="spellStart"/>
      <w:r w:rsidRPr="00C210F6">
        <w:rPr>
          <w:rFonts w:ascii="Times New Roman" w:hAnsi="Times New Roman" w:cs="Times New Roman"/>
          <w:b/>
          <w:i/>
          <w:sz w:val="28"/>
          <w:szCs w:val="28"/>
        </w:rPr>
        <w:t>функцій</w:t>
      </w:r>
      <w:proofErr w:type="spellEnd"/>
    </w:p>
    <w:p w14:paraId="0A977D83" w14:textId="77777777" w:rsidR="00626761" w:rsidRPr="00C210F6" w:rsidRDefault="00626761" w:rsidP="00774CE2">
      <w:pPr>
        <w:numPr>
          <w:ilvl w:val="0"/>
          <w:numId w:val="16"/>
        </w:numPr>
        <w:jc w:val="both"/>
        <w:rPr>
          <w:rFonts w:ascii="Times New Roman" w:hAnsi="Times New Roman" w:cs="Times New Roman"/>
          <w:sz w:val="28"/>
          <w:szCs w:val="28"/>
        </w:rPr>
      </w:pPr>
      <w:proofErr w:type="spellStart"/>
      <w:r w:rsidRPr="00C210F6">
        <w:rPr>
          <w:rFonts w:ascii="Times New Roman" w:hAnsi="Times New Roman" w:cs="Times New Roman"/>
          <w:sz w:val="28"/>
          <w:szCs w:val="28"/>
        </w:rPr>
        <w:t>Прототипи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зберігають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час</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налагодження</w:t>
      </w:r>
      <w:proofErr w:type="spellEnd"/>
      <w:r w:rsidRPr="00C210F6">
        <w:rPr>
          <w:rFonts w:ascii="Times New Roman" w:hAnsi="Times New Roman" w:cs="Times New Roman"/>
          <w:sz w:val="28"/>
          <w:szCs w:val="28"/>
        </w:rPr>
        <w:t>.</w:t>
      </w:r>
      <w:r w:rsidRPr="00C210F6">
        <w:rPr>
          <w:rFonts w:ascii="Times New Roman" w:hAnsi="Times New Roman" w:cs="Times New Roman"/>
          <w:sz w:val="28"/>
          <w:szCs w:val="28"/>
        </w:rPr>
        <w:br/>
      </w:r>
      <w:proofErr w:type="spellStart"/>
      <w:r w:rsidRPr="00C210F6">
        <w:rPr>
          <w:rFonts w:ascii="Times New Roman" w:hAnsi="Times New Roman" w:cs="Times New Roman"/>
          <w:sz w:val="28"/>
          <w:szCs w:val="28"/>
        </w:rPr>
        <w:t>Прототипи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запобігають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проблемам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які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виникають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компіляції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lastRenderedPageBreak/>
        <w:t>допомогою</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функцій</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які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були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оголошені</w:t>
      </w:r>
      <w:proofErr w:type="spellEnd"/>
      <w:r w:rsidRPr="00C210F6">
        <w:rPr>
          <w:rFonts w:ascii="Times New Roman" w:hAnsi="Times New Roman" w:cs="Times New Roman"/>
          <w:sz w:val="28"/>
          <w:szCs w:val="28"/>
        </w:rPr>
        <w:t>.</w:t>
      </w:r>
      <w:r w:rsidRPr="00C210F6">
        <w:rPr>
          <w:rFonts w:ascii="Times New Roman" w:hAnsi="Times New Roman" w:cs="Times New Roman"/>
          <w:sz w:val="28"/>
          <w:szCs w:val="28"/>
        </w:rPr>
        <w:br/>
      </w:r>
      <w:proofErr w:type="spellStart"/>
      <w:r w:rsidRPr="00C210F6">
        <w:rPr>
          <w:rFonts w:ascii="Times New Roman" w:hAnsi="Times New Roman" w:cs="Times New Roman"/>
          <w:sz w:val="28"/>
          <w:szCs w:val="28"/>
        </w:rPr>
        <w:t>Коли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відбувається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перевантаження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прототипи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розрізняють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версію</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яку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потрібно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викликати</w:t>
      </w:r>
      <w:proofErr w:type="spellEnd"/>
      <w:r w:rsidRPr="00C210F6">
        <w:rPr>
          <w:rFonts w:ascii="Times New Roman" w:hAnsi="Times New Roman" w:cs="Times New Roman"/>
          <w:sz w:val="28"/>
          <w:szCs w:val="28"/>
        </w:rPr>
        <w:t>.</w:t>
      </w:r>
    </w:p>
    <w:p w14:paraId="70B6B512" w14:textId="77777777" w:rsidR="00626761" w:rsidRPr="00C210F6" w:rsidRDefault="00626761" w:rsidP="00774CE2">
      <w:pPr>
        <w:numPr>
          <w:ilvl w:val="0"/>
          <w:numId w:val="16"/>
        </w:numPr>
        <w:jc w:val="both"/>
        <w:rPr>
          <w:rFonts w:ascii="Times New Roman" w:hAnsi="Times New Roman" w:cs="Times New Roman"/>
          <w:sz w:val="28"/>
          <w:szCs w:val="28"/>
        </w:rPr>
      </w:pPr>
      <w:proofErr w:type="spellStart"/>
      <w:r w:rsidRPr="00C210F6">
        <w:rPr>
          <w:rFonts w:ascii="Times New Roman" w:hAnsi="Times New Roman" w:cs="Times New Roman"/>
          <w:sz w:val="28"/>
          <w:szCs w:val="28"/>
        </w:rPr>
        <w:t>Прототип</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дозволяє</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уникнути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помилок</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передаванні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фактичних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параметрів</w:t>
      </w:r>
      <w:proofErr w:type="spellEnd"/>
      <w:r w:rsidRPr="00C210F6">
        <w:rPr>
          <w:rFonts w:ascii="Times New Roman" w:hAnsi="Times New Roman" w:cs="Times New Roman"/>
          <w:sz w:val="28"/>
          <w:szCs w:val="28"/>
        </w:rPr>
        <w:t xml:space="preserve"> у </w:t>
      </w:r>
      <w:proofErr w:type="spellStart"/>
      <w:r w:rsidRPr="00C210F6">
        <w:rPr>
          <w:rFonts w:ascii="Times New Roman" w:hAnsi="Times New Roman" w:cs="Times New Roman"/>
          <w:sz w:val="28"/>
          <w:szCs w:val="28"/>
        </w:rPr>
        <w:t>формальні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параметри</w:t>
      </w:r>
      <w:proofErr w:type="spellEnd"/>
      <w:r w:rsidRPr="00C210F6">
        <w:rPr>
          <w:rFonts w:ascii="Times New Roman" w:hAnsi="Times New Roman" w:cs="Times New Roman"/>
          <w:sz w:val="28"/>
          <w:szCs w:val="28"/>
        </w:rPr>
        <w:t>.</w:t>
      </w:r>
    </w:p>
    <w:p w14:paraId="2C4D735E" w14:textId="77777777" w:rsidR="00626761" w:rsidRPr="00C210F6" w:rsidRDefault="00626761" w:rsidP="00774CE2">
      <w:pPr>
        <w:numPr>
          <w:ilvl w:val="0"/>
          <w:numId w:val="16"/>
        </w:numPr>
        <w:jc w:val="both"/>
        <w:rPr>
          <w:rFonts w:ascii="Times New Roman" w:hAnsi="Times New Roman" w:cs="Times New Roman"/>
          <w:sz w:val="28"/>
          <w:szCs w:val="28"/>
        </w:rPr>
      </w:pPr>
      <w:proofErr w:type="spellStart"/>
      <w:r w:rsidRPr="00C210F6">
        <w:rPr>
          <w:rFonts w:ascii="Times New Roman" w:hAnsi="Times New Roman" w:cs="Times New Roman"/>
          <w:sz w:val="28"/>
          <w:szCs w:val="28"/>
        </w:rPr>
        <w:t>Якщо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відсутній</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прототип</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компілятор</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приймає</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тип</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формальних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параметрів</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рівним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типу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фактичних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параметрів</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Це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може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призвести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помилки</w:t>
      </w:r>
      <w:proofErr w:type="spellEnd"/>
      <w:r w:rsidRPr="00C210F6">
        <w:rPr>
          <w:rFonts w:ascii="Times New Roman" w:hAnsi="Times New Roman" w:cs="Times New Roman"/>
          <w:sz w:val="28"/>
          <w:szCs w:val="28"/>
        </w:rPr>
        <w:t>.</w:t>
      </w:r>
    </w:p>
    <w:p w14:paraId="324FB27E" w14:textId="77777777" w:rsidR="00626761" w:rsidRPr="00C210F6" w:rsidRDefault="00626761" w:rsidP="00774CE2">
      <w:pPr>
        <w:numPr>
          <w:ilvl w:val="0"/>
          <w:numId w:val="16"/>
        </w:numPr>
        <w:jc w:val="both"/>
        <w:rPr>
          <w:rFonts w:ascii="Times New Roman" w:hAnsi="Times New Roman" w:cs="Times New Roman"/>
          <w:sz w:val="28"/>
          <w:szCs w:val="28"/>
        </w:rPr>
      </w:pPr>
      <w:proofErr w:type="spellStart"/>
      <w:r w:rsidRPr="00C210F6">
        <w:rPr>
          <w:rFonts w:ascii="Times New Roman" w:hAnsi="Times New Roman" w:cs="Times New Roman"/>
          <w:sz w:val="28"/>
          <w:szCs w:val="28"/>
        </w:rPr>
        <w:t>Прототип</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дає</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компілятору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інформацію</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тип</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формальних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параметрів</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всередині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Це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важливо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коли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тип</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фактичних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параметрів</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співпадає</w:t>
      </w:r>
      <w:proofErr w:type="spellEnd"/>
      <w:r w:rsidRPr="00C210F6">
        <w:rPr>
          <w:rFonts w:ascii="Times New Roman" w:hAnsi="Times New Roman" w:cs="Times New Roman"/>
          <w:sz w:val="28"/>
          <w:szCs w:val="28"/>
        </w:rPr>
        <w:t xml:space="preserve"> з </w:t>
      </w:r>
      <w:proofErr w:type="spellStart"/>
      <w:r w:rsidRPr="00C210F6">
        <w:rPr>
          <w:rFonts w:ascii="Times New Roman" w:hAnsi="Times New Roman" w:cs="Times New Roman"/>
          <w:sz w:val="28"/>
          <w:szCs w:val="28"/>
        </w:rPr>
        <w:t>типом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формальних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параметрів</w:t>
      </w:r>
      <w:proofErr w:type="spellEnd"/>
      <w:r w:rsidRPr="00C210F6">
        <w:rPr>
          <w:rFonts w:ascii="Times New Roman" w:hAnsi="Times New Roman" w:cs="Times New Roman"/>
          <w:sz w:val="28"/>
          <w:szCs w:val="28"/>
        </w:rPr>
        <w:t>.</w:t>
      </w:r>
    </w:p>
    <w:p w14:paraId="367F6158" w14:textId="77777777" w:rsidR="00626761" w:rsidRPr="00C210F6" w:rsidRDefault="00626761" w:rsidP="00774CE2">
      <w:pPr>
        <w:jc w:val="both"/>
        <w:rPr>
          <w:rFonts w:ascii="Times New Roman" w:hAnsi="Times New Roman" w:cs="Times New Roman"/>
          <w:sz w:val="28"/>
          <w:szCs w:val="28"/>
        </w:rPr>
      </w:pPr>
      <w:proofErr w:type="spellStart"/>
      <w:r w:rsidRPr="00C210F6">
        <w:rPr>
          <w:rStyle w:val="StrongEmphasis"/>
          <w:rFonts w:ascii="Times New Roman" w:hAnsi="Times New Roman" w:cs="Times New Roman"/>
          <w:sz w:val="28"/>
          <w:szCs w:val="28"/>
        </w:rPr>
        <w:t>Приклад</w:t>
      </w:r>
      <w:proofErr w:type="spellEnd"/>
      <w:r w:rsidRPr="00C210F6">
        <w:rPr>
          <w:rStyle w:val="StrongEmphasis"/>
          <w:rFonts w:ascii="Times New Roman" w:hAnsi="Times New Roman" w:cs="Times New Roman"/>
          <w:sz w:val="28"/>
          <w:szCs w:val="28"/>
        </w:rPr>
        <w:t>.</w:t>
      </w:r>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Нехай</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дано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функцію</w:t>
      </w:r>
      <w:proofErr w:type="spellEnd"/>
      <w:r w:rsidRPr="00C210F6">
        <w:rPr>
          <w:rFonts w:ascii="Times New Roman" w:hAnsi="Times New Roman" w:cs="Times New Roman"/>
          <w:sz w:val="28"/>
          <w:szCs w:val="28"/>
        </w:rPr>
        <w:t xml:space="preserve"> </w:t>
      </w:r>
      <w:proofErr w:type="spellStart"/>
      <w:proofErr w:type="gramStart"/>
      <w:r w:rsidRPr="00C210F6">
        <w:rPr>
          <w:rFonts w:ascii="Times New Roman" w:hAnsi="Times New Roman" w:cs="Times New Roman"/>
          <w:color w:val="0000FF"/>
          <w:sz w:val="28"/>
          <w:szCs w:val="28"/>
        </w:rPr>
        <w:t>Div</w:t>
      </w:r>
      <w:proofErr w:type="spellEnd"/>
      <w:r w:rsidRPr="00C210F6">
        <w:rPr>
          <w:rFonts w:ascii="Times New Roman" w:hAnsi="Times New Roman" w:cs="Times New Roman"/>
          <w:color w:val="0000FF"/>
          <w:sz w:val="28"/>
          <w:szCs w:val="28"/>
        </w:rPr>
        <w:t>(</w:t>
      </w:r>
      <w:proofErr w:type="gramEnd"/>
      <w:r w:rsidRPr="00C210F6">
        <w:rPr>
          <w:rFonts w:ascii="Times New Roman" w:hAnsi="Times New Roman" w:cs="Times New Roman"/>
          <w:color w:val="0000FF"/>
          <w:sz w:val="28"/>
          <w:szCs w:val="28"/>
        </w:rPr>
        <w:t>)</w:t>
      </w:r>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яка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отримує</w:t>
      </w:r>
      <w:proofErr w:type="spellEnd"/>
      <w:r w:rsidRPr="00C210F6">
        <w:rPr>
          <w:rFonts w:ascii="Times New Roman" w:hAnsi="Times New Roman" w:cs="Times New Roman"/>
          <w:sz w:val="28"/>
          <w:szCs w:val="28"/>
        </w:rPr>
        <w:t xml:space="preserve"> 2 </w:t>
      </w:r>
      <w:proofErr w:type="spellStart"/>
      <w:r w:rsidRPr="00C210F6">
        <w:rPr>
          <w:rFonts w:ascii="Times New Roman" w:hAnsi="Times New Roman" w:cs="Times New Roman"/>
          <w:sz w:val="28"/>
          <w:szCs w:val="28"/>
        </w:rPr>
        <w:t>числа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типу</w:t>
      </w:r>
      <w:proofErr w:type="spellEnd"/>
      <w:r w:rsidRPr="00C210F6">
        <w:rPr>
          <w:rFonts w:ascii="Times New Roman" w:hAnsi="Times New Roman" w:cs="Times New Roman"/>
          <w:sz w:val="28"/>
          <w:szCs w:val="28"/>
        </w:rPr>
        <w:t xml:space="preserve"> </w:t>
      </w:r>
      <w:r w:rsidRPr="00C210F6">
        <w:rPr>
          <w:rFonts w:ascii="Times New Roman" w:hAnsi="Times New Roman" w:cs="Times New Roman"/>
          <w:color w:val="0000FF"/>
          <w:sz w:val="28"/>
          <w:szCs w:val="28"/>
        </w:rPr>
        <w:t>long int</w:t>
      </w:r>
      <w:r w:rsidRPr="00C210F6">
        <w:rPr>
          <w:rFonts w:ascii="Times New Roman" w:hAnsi="Times New Roman" w:cs="Times New Roman"/>
          <w:sz w:val="28"/>
          <w:szCs w:val="28"/>
        </w:rPr>
        <w:t xml:space="preserve"> і </w:t>
      </w:r>
      <w:proofErr w:type="spellStart"/>
      <w:r w:rsidRPr="00C210F6">
        <w:rPr>
          <w:rFonts w:ascii="Times New Roman" w:hAnsi="Times New Roman" w:cs="Times New Roman"/>
          <w:sz w:val="28"/>
          <w:szCs w:val="28"/>
        </w:rPr>
        <w:t>повертає</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результат</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ділення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націло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цих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чисел</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Функція</w:t>
      </w:r>
      <w:proofErr w:type="spellEnd"/>
      <w:r w:rsidRPr="00C210F6">
        <w:rPr>
          <w:rFonts w:ascii="Times New Roman" w:hAnsi="Times New Roman" w:cs="Times New Roman"/>
          <w:sz w:val="28"/>
          <w:szCs w:val="28"/>
        </w:rPr>
        <w:t xml:space="preserve"> не </w:t>
      </w:r>
      <w:proofErr w:type="spellStart"/>
      <w:r w:rsidRPr="00C210F6">
        <w:rPr>
          <w:rFonts w:ascii="Times New Roman" w:hAnsi="Times New Roman" w:cs="Times New Roman"/>
          <w:sz w:val="28"/>
          <w:szCs w:val="28"/>
        </w:rPr>
        <w:t>має</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прототипу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див</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нижче</w:t>
      </w:r>
      <w:proofErr w:type="spellEnd"/>
      <w:r w:rsidRPr="00C210F6">
        <w:rPr>
          <w:rFonts w:ascii="Times New Roman" w:hAnsi="Times New Roman" w:cs="Times New Roman"/>
          <w:sz w:val="28"/>
          <w:szCs w:val="28"/>
        </w:rPr>
        <w:t>).</w:t>
      </w:r>
    </w:p>
    <w:p w14:paraId="4FC63114" w14:textId="77777777" w:rsidR="00626761" w:rsidRPr="00434C3C" w:rsidRDefault="00626761" w:rsidP="00774CE2">
      <w:pPr>
        <w:jc w:val="both"/>
        <w:rPr>
          <w:rFonts w:asciiTheme="minorHAnsi" w:hAnsiTheme="minorHAnsi" w:cs="Times New Roman"/>
          <w:sz w:val="28"/>
          <w:szCs w:val="28"/>
        </w:rPr>
      </w:pPr>
      <w:r w:rsidRPr="00434C3C">
        <w:rPr>
          <w:rFonts w:asciiTheme="minorHAnsi" w:hAnsiTheme="minorHAnsi" w:cs="Times New Roman"/>
          <w:color w:val="008000"/>
          <w:sz w:val="28"/>
          <w:szCs w:val="28"/>
        </w:rPr>
        <w:t xml:space="preserve">// </w:t>
      </w:r>
      <w:proofErr w:type="spellStart"/>
      <w:r w:rsidRPr="00434C3C">
        <w:rPr>
          <w:rFonts w:asciiTheme="minorHAnsi" w:hAnsiTheme="minorHAnsi" w:cs="Times New Roman"/>
          <w:color w:val="008000"/>
          <w:sz w:val="28"/>
          <w:szCs w:val="28"/>
        </w:rPr>
        <w:t>функція</w:t>
      </w:r>
      <w:proofErr w:type="spellEnd"/>
      <w:r w:rsidRPr="00434C3C">
        <w:rPr>
          <w:rFonts w:asciiTheme="minorHAnsi" w:hAnsiTheme="minorHAnsi" w:cs="Times New Roman"/>
          <w:color w:val="008000"/>
          <w:sz w:val="28"/>
          <w:szCs w:val="28"/>
        </w:rPr>
        <w:t xml:space="preserve">, </w:t>
      </w:r>
      <w:proofErr w:type="spellStart"/>
      <w:r w:rsidRPr="00434C3C">
        <w:rPr>
          <w:rFonts w:asciiTheme="minorHAnsi" w:hAnsiTheme="minorHAnsi" w:cs="Times New Roman"/>
          <w:color w:val="008000"/>
          <w:sz w:val="28"/>
          <w:szCs w:val="28"/>
        </w:rPr>
        <w:t>що</w:t>
      </w:r>
      <w:proofErr w:type="spellEnd"/>
      <w:r w:rsidRPr="00434C3C">
        <w:rPr>
          <w:rFonts w:asciiTheme="minorHAnsi" w:hAnsiTheme="minorHAnsi" w:cs="Times New Roman"/>
          <w:color w:val="008000"/>
          <w:sz w:val="28"/>
          <w:szCs w:val="28"/>
        </w:rPr>
        <w:t xml:space="preserve"> </w:t>
      </w:r>
      <w:proofErr w:type="spellStart"/>
      <w:r w:rsidRPr="00434C3C">
        <w:rPr>
          <w:rFonts w:asciiTheme="minorHAnsi" w:hAnsiTheme="minorHAnsi" w:cs="Times New Roman"/>
          <w:color w:val="008000"/>
          <w:sz w:val="28"/>
          <w:szCs w:val="28"/>
        </w:rPr>
        <w:t>ділить</w:t>
      </w:r>
      <w:proofErr w:type="spellEnd"/>
      <w:r w:rsidRPr="00434C3C">
        <w:rPr>
          <w:rFonts w:asciiTheme="minorHAnsi" w:hAnsiTheme="minorHAnsi" w:cs="Times New Roman"/>
          <w:color w:val="008000"/>
          <w:sz w:val="28"/>
          <w:szCs w:val="28"/>
        </w:rPr>
        <w:t xml:space="preserve"> 2 </w:t>
      </w:r>
      <w:proofErr w:type="spellStart"/>
      <w:r w:rsidRPr="00434C3C">
        <w:rPr>
          <w:rFonts w:asciiTheme="minorHAnsi" w:hAnsiTheme="minorHAnsi" w:cs="Times New Roman"/>
          <w:color w:val="008000"/>
          <w:sz w:val="28"/>
          <w:szCs w:val="28"/>
        </w:rPr>
        <w:t>числа</w:t>
      </w:r>
      <w:proofErr w:type="spellEnd"/>
      <w:r w:rsidRPr="00434C3C">
        <w:rPr>
          <w:rFonts w:asciiTheme="minorHAnsi" w:hAnsiTheme="minorHAnsi" w:cs="Times New Roman"/>
          <w:color w:val="008000"/>
          <w:sz w:val="28"/>
          <w:szCs w:val="28"/>
        </w:rPr>
        <w:t xml:space="preserve"> </w:t>
      </w:r>
      <w:proofErr w:type="spellStart"/>
      <w:r w:rsidRPr="00434C3C">
        <w:rPr>
          <w:rFonts w:asciiTheme="minorHAnsi" w:hAnsiTheme="minorHAnsi" w:cs="Times New Roman"/>
          <w:color w:val="008000"/>
          <w:sz w:val="28"/>
          <w:szCs w:val="28"/>
        </w:rPr>
        <w:t>націло</w:t>
      </w:r>
      <w:proofErr w:type="spellEnd"/>
    </w:p>
    <w:p w14:paraId="0155AA61" w14:textId="77777777" w:rsidR="00626761" w:rsidRPr="00434C3C" w:rsidRDefault="00626761" w:rsidP="00774CE2">
      <w:pPr>
        <w:jc w:val="both"/>
        <w:rPr>
          <w:rFonts w:asciiTheme="minorHAnsi" w:hAnsiTheme="minorHAnsi" w:cs="Times New Roman"/>
          <w:sz w:val="28"/>
          <w:szCs w:val="28"/>
        </w:rPr>
      </w:pPr>
      <w:r w:rsidRPr="00434C3C">
        <w:rPr>
          <w:rFonts w:asciiTheme="minorHAnsi" w:hAnsiTheme="minorHAnsi" w:cs="Times New Roman"/>
          <w:color w:val="0000FF"/>
          <w:sz w:val="28"/>
          <w:szCs w:val="28"/>
        </w:rPr>
        <w:t>long int</w:t>
      </w:r>
      <w:r w:rsidRPr="00434C3C">
        <w:rPr>
          <w:rFonts w:asciiTheme="minorHAnsi" w:hAnsiTheme="minorHAnsi" w:cs="Times New Roman"/>
          <w:sz w:val="28"/>
          <w:szCs w:val="28"/>
        </w:rPr>
        <w:t xml:space="preserve"> </w:t>
      </w:r>
      <w:proofErr w:type="spellStart"/>
      <w:proofErr w:type="gramStart"/>
      <w:r w:rsidRPr="00434C3C">
        <w:rPr>
          <w:rFonts w:asciiTheme="minorHAnsi" w:hAnsiTheme="minorHAnsi" w:cs="Times New Roman"/>
          <w:sz w:val="28"/>
          <w:szCs w:val="28"/>
        </w:rPr>
        <w:t>Div</w:t>
      </w:r>
      <w:proofErr w:type="spellEnd"/>
      <w:r w:rsidRPr="00434C3C">
        <w:rPr>
          <w:rFonts w:asciiTheme="minorHAnsi" w:hAnsiTheme="minorHAnsi" w:cs="Times New Roman"/>
          <w:sz w:val="28"/>
          <w:szCs w:val="28"/>
        </w:rPr>
        <w:t>(</w:t>
      </w:r>
      <w:proofErr w:type="gramEnd"/>
      <w:r w:rsidRPr="00434C3C">
        <w:rPr>
          <w:rFonts w:asciiTheme="minorHAnsi" w:hAnsiTheme="minorHAnsi" w:cs="Times New Roman"/>
          <w:color w:val="0000FF"/>
          <w:sz w:val="28"/>
          <w:szCs w:val="28"/>
        </w:rPr>
        <w:t>long int</w:t>
      </w:r>
      <w:r w:rsidRPr="00434C3C">
        <w:rPr>
          <w:rFonts w:asciiTheme="minorHAnsi" w:hAnsiTheme="minorHAnsi" w:cs="Times New Roman"/>
          <w:sz w:val="28"/>
          <w:szCs w:val="28"/>
        </w:rPr>
        <w:t xml:space="preserve"> x, </w:t>
      </w:r>
      <w:r w:rsidRPr="00434C3C">
        <w:rPr>
          <w:rFonts w:asciiTheme="minorHAnsi" w:hAnsiTheme="minorHAnsi" w:cs="Times New Roman"/>
          <w:color w:val="0000FF"/>
          <w:sz w:val="28"/>
          <w:szCs w:val="28"/>
        </w:rPr>
        <w:t>long int</w:t>
      </w:r>
      <w:r w:rsidRPr="00434C3C">
        <w:rPr>
          <w:rFonts w:asciiTheme="minorHAnsi" w:hAnsiTheme="minorHAnsi" w:cs="Times New Roman"/>
          <w:sz w:val="28"/>
          <w:szCs w:val="28"/>
        </w:rPr>
        <w:t xml:space="preserve"> y)</w:t>
      </w:r>
    </w:p>
    <w:p w14:paraId="4E76041C" w14:textId="77777777" w:rsidR="00626761" w:rsidRPr="00434C3C" w:rsidRDefault="00626761" w:rsidP="00774CE2">
      <w:pPr>
        <w:jc w:val="both"/>
        <w:rPr>
          <w:rFonts w:asciiTheme="minorHAnsi" w:hAnsiTheme="minorHAnsi" w:cs="Times New Roman"/>
          <w:sz w:val="28"/>
          <w:szCs w:val="28"/>
        </w:rPr>
      </w:pPr>
      <w:r w:rsidRPr="00434C3C">
        <w:rPr>
          <w:rFonts w:asciiTheme="minorHAnsi" w:hAnsiTheme="minorHAnsi" w:cs="Times New Roman"/>
          <w:sz w:val="28"/>
          <w:szCs w:val="28"/>
        </w:rPr>
        <w:t>{</w:t>
      </w:r>
    </w:p>
    <w:p w14:paraId="20887AD8" w14:textId="77777777" w:rsidR="00626761" w:rsidRPr="00434C3C" w:rsidRDefault="00626761" w:rsidP="00774CE2">
      <w:pPr>
        <w:jc w:val="both"/>
        <w:rPr>
          <w:rFonts w:asciiTheme="minorHAnsi" w:hAnsiTheme="minorHAnsi" w:cs="Times New Roman"/>
          <w:sz w:val="28"/>
          <w:szCs w:val="28"/>
        </w:rPr>
      </w:pPr>
      <w:r w:rsidRPr="00434C3C">
        <w:rPr>
          <w:rFonts w:asciiTheme="minorHAnsi" w:hAnsiTheme="minorHAnsi" w:cs="Times New Roman"/>
          <w:sz w:val="28"/>
          <w:szCs w:val="28"/>
          <w:lang w:eastAsia="en-US"/>
        </w:rPr>
        <w:t xml:space="preserve">    </w:t>
      </w:r>
      <w:r w:rsidRPr="00434C3C">
        <w:rPr>
          <w:rFonts w:asciiTheme="minorHAnsi" w:hAnsiTheme="minorHAnsi" w:cs="Times New Roman"/>
          <w:color w:val="0000FF"/>
          <w:sz w:val="28"/>
          <w:szCs w:val="28"/>
        </w:rPr>
        <w:t>long int</w:t>
      </w:r>
      <w:r w:rsidRPr="00434C3C">
        <w:rPr>
          <w:rFonts w:asciiTheme="minorHAnsi" w:hAnsiTheme="minorHAnsi" w:cs="Times New Roman"/>
          <w:sz w:val="28"/>
          <w:szCs w:val="28"/>
        </w:rPr>
        <w:t xml:space="preserve"> res;</w:t>
      </w:r>
    </w:p>
    <w:p w14:paraId="2EDD7927" w14:textId="77777777" w:rsidR="00626761" w:rsidRPr="00434C3C" w:rsidRDefault="00626761" w:rsidP="00774CE2">
      <w:pPr>
        <w:jc w:val="both"/>
        <w:rPr>
          <w:rFonts w:asciiTheme="minorHAnsi" w:hAnsiTheme="minorHAnsi" w:cs="Times New Roman"/>
          <w:sz w:val="28"/>
          <w:szCs w:val="28"/>
        </w:rPr>
      </w:pPr>
      <w:r w:rsidRPr="00434C3C">
        <w:rPr>
          <w:rFonts w:asciiTheme="minorHAnsi" w:hAnsiTheme="minorHAnsi" w:cs="Times New Roman"/>
          <w:sz w:val="28"/>
          <w:szCs w:val="28"/>
          <w:lang w:eastAsia="en-US"/>
        </w:rPr>
        <w:t xml:space="preserve">    </w:t>
      </w:r>
      <w:r w:rsidRPr="00434C3C">
        <w:rPr>
          <w:rFonts w:asciiTheme="minorHAnsi" w:hAnsiTheme="minorHAnsi" w:cs="Times New Roman"/>
          <w:sz w:val="28"/>
          <w:szCs w:val="28"/>
        </w:rPr>
        <w:t xml:space="preserve">res = x / y; </w:t>
      </w:r>
      <w:r w:rsidRPr="00434C3C">
        <w:rPr>
          <w:rFonts w:asciiTheme="minorHAnsi" w:hAnsiTheme="minorHAnsi" w:cs="Times New Roman"/>
          <w:color w:val="008000"/>
          <w:sz w:val="28"/>
          <w:szCs w:val="28"/>
        </w:rPr>
        <w:t xml:space="preserve">// </w:t>
      </w:r>
      <w:proofErr w:type="spellStart"/>
      <w:r w:rsidRPr="00434C3C">
        <w:rPr>
          <w:rFonts w:asciiTheme="minorHAnsi" w:hAnsiTheme="minorHAnsi" w:cs="Times New Roman"/>
          <w:color w:val="008000"/>
          <w:sz w:val="28"/>
          <w:szCs w:val="28"/>
        </w:rPr>
        <w:t>результат</w:t>
      </w:r>
      <w:proofErr w:type="spellEnd"/>
      <w:r w:rsidRPr="00434C3C">
        <w:rPr>
          <w:rFonts w:asciiTheme="minorHAnsi" w:hAnsiTheme="minorHAnsi" w:cs="Times New Roman"/>
          <w:color w:val="008000"/>
          <w:sz w:val="28"/>
          <w:szCs w:val="28"/>
        </w:rPr>
        <w:t xml:space="preserve"> - </w:t>
      </w:r>
      <w:proofErr w:type="spellStart"/>
      <w:r w:rsidRPr="00434C3C">
        <w:rPr>
          <w:rFonts w:asciiTheme="minorHAnsi" w:hAnsiTheme="minorHAnsi" w:cs="Times New Roman"/>
          <w:color w:val="008000"/>
          <w:sz w:val="28"/>
          <w:szCs w:val="28"/>
        </w:rPr>
        <w:t>ціле</w:t>
      </w:r>
      <w:proofErr w:type="spellEnd"/>
      <w:r w:rsidRPr="00434C3C">
        <w:rPr>
          <w:rFonts w:asciiTheme="minorHAnsi" w:hAnsiTheme="minorHAnsi" w:cs="Times New Roman"/>
          <w:color w:val="008000"/>
          <w:sz w:val="28"/>
          <w:szCs w:val="28"/>
        </w:rPr>
        <w:t xml:space="preserve"> </w:t>
      </w:r>
      <w:proofErr w:type="spellStart"/>
      <w:r w:rsidRPr="00434C3C">
        <w:rPr>
          <w:rFonts w:asciiTheme="minorHAnsi" w:hAnsiTheme="minorHAnsi" w:cs="Times New Roman"/>
          <w:color w:val="008000"/>
          <w:sz w:val="28"/>
          <w:szCs w:val="28"/>
        </w:rPr>
        <w:t>число</w:t>
      </w:r>
      <w:proofErr w:type="spellEnd"/>
    </w:p>
    <w:p w14:paraId="017D87FE" w14:textId="77777777" w:rsidR="00626761" w:rsidRPr="00434C3C" w:rsidRDefault="00626761" w:rsidP="00774CE2">
      <w:pPr>
        <w:jc w:val="both"/>
        <w:rPr>
          <w:rFonts w:asciiTheme="minorHAnsi" w:hAnsiTheme="minorHAnsi" w:cs="Times New Roman"/>
          <w:sz w:val="28"/>
          <w:szCs w:val="28"/>
        </w:rPr>
      </w:pPr>
      <w:r w:rsidRPr="00434C3C">
        <w:rPr>
          <w:rFonts w:asciiTheme="minorHAnsi" w:hAnsiTheme="minorHAnsi" w:cs="Times New Roman"/>
          <w:sz w:val="28"/>
          <w:szCs w:val="28"/>
          <w:lang w:eastAsia="en-US"/>
        </w:rPr>
        <w:t xml:space="preserve">    </w:t>
      </w:r>
      <w:r w:rsidRPr="00434C3C">
        <w:rPr>
          <w:rFonts w:asciiTheme="minorHAnsi" w:hAnsiTheme="minorHAnsi" w:cs="Times New Roman"/>
          <w:color w:val="0000FF"/>
          <w:sz w:val="28"/>
          <w:szCs w:val="28"/>
        </w:rPr>
        <w:t>return</w:t>
      </w:r>
      <w:r w:rsidRPr="00434C3C">
        <w:rPr>
          <w:rFonts w:asciiTheme="minorHAnsi" w:hAnsiTheme="minorHAnsi" w:cs="Times New Roman"/>
          <w:sz w:val="28"/>
          <w:szCs w:val="28"/>
        </w:rPr>
        <w:t xml:space="preserve"> res;</w:t>
      </w:r>
    </w:p>
    <w:p w14:paraId="47D6BEF0" w14:textId="77777777" w:rsidR="00626761" w:rsidRPr="00434C3C" w:rsidRDefault="00626761" w:rsidP="00774CE2">
      <w:pPr>
        <w:jc w:val="both"/>
        <w:rPr>
          <w:rFonts w:asciiTheme="minorHAnsi" w:hAnsiTheme="minorHAnsi" w:cs="Times New Roman"/>
          <w:sz w:val="28"/>
          <w:szCs w:val="28"/>
        </w:rPr>
      </w:pPr>
      <w:r w:rsidRPr="00434C3C">
        <w:rPr>
          <w:rFonts w:asciiTheme="minorHAnsi" w:hAnsiTheme="minorHAnsi" w:cs="Times New Roman"/>
          <w:sz w:val="28"/>
          <w:szCs w:val="28"/>
        </w:rPr>
        <w:t>}</w:t>
      </w:r>
    </w:p>
    <w:p w14:paraId="1467E8B7" w14:textId="77777777" w:rsidR="00626761" w:rsidRPr="00C210F6" w:rsidRDefault="00626761" w:rsidP="00774CE2">
      <w:pPr>
        <w:jc w:val="both"/>
        <w:rPr>
          <w:rFonts w:ascii="Times New Roman" w:hAnsi="Times New Roman" w:cs="Times New Roman"/>
          <w:sz w:val="28"/>
          <w:szCs w:val="28"/>
        </w:rPr>
      </w:pPr>
      <w:proofErr w:type="spellStart"/>
      <w:r w:rsidRPr="00C210F6">
        <w:rPr>
          <w:rFonts w:ascii="Times New Roman" w:hAnsi="Times New Roman" w:cs="Times New Roman"/>
          <w:sz w:val="28"/>
          <w:szCs w:val="28"/>
        </w:rPr>
        <w:t>Якщо</w:t>
      </w:r>
      <w:proofErr w:type="spellEnd"/>
      <w:r w:rsidRPr="00C210F6">
        <w:rPr>
          <w:rFonts w:ascii="Times New Roman" w:hAnsi="Times New Roman" w:cs="Times New Roman"/>
          <w:sz w:val="28"/>
          <w:szCs w:val="28"/>
        </w:rPr>
        <w:t xml:space="preserve"> в </w:t>
      </w:r>
      <w:proofErr w:type="spellStart"/>
      <w:r w:rsidRPr="00C210F6">
        <w:rPr>
          <w:rFonts w:ascii="Times New Roman" w:hAnsi="Times New Roman" w:cs="Times New Roman"/>
          <w:sz w:val="28"/>
          <w:szCs w:val="28"/>
        </w:rPr>
        <w:t>іншому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програмному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коді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написати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так</w:t>
      </w:r>
      <w:proofErr w:type="spellEnd"/>
      <w:r w:rsidRPr="00C210F6">
        <w:rPr>
          <w:rFonts w:ascii="Times New Roman" w:hAnsi="Times New Roman" w:cs="Times New Roman"/>
          <w:sz w:val="28"/>
          <w:szCs w:val="28"/>
        </w:rPr>
        <w:t>:</w:t>
      </w:r>
    </w:p>
    <w:p w14:paraId="71576628" w14:textId="77777777" w:rsidR="00626761" w:rsidRPr="00C210F6" w:rsidRDefault="00626761" w:rsidP="00774CE2">
      <w:pPr>
        <w:jc w:val="both"/>
        <w:rPr>
          <w:rFonts w:ascii="Times New Roman" w:hAnsi="Times New Roman" w:cs="Times New Roman"/>
          <w:sz w:val="28"/>
          <w:szCs w:val="28"/>
        </w:rPr>
      </w:pPr>
      <w:r w:rsidRPr="00C210F6">
        <w:rPr>
          <w:rFonts w:ascii="Times New Roman" w:hAnsi="Times New Roman" w:cs="Times New Roman"/>
          <w:sz w:val="28"/>
          <w:szCs w:val="28"/>
        </w:rPr>
        <w:t>...</w:t>
      </w:r>
    </w:p>
    <w:p w14:paraId="40F6F6C8" w14:textId="77777777" w:rsidR="00626761" w:rsidRPr="00434C3C" w:rsidRDefault="00626761" w:rsidP="00774CE2">
      <w:pPr>
        <w:jc w:val="both"/>
        <w:rPr>
          <w:rFonts w:asciiTheme="minorHAnsi" w:hAnsiTheme="minorHAnsi" w:cs="Times New Roman"/>
          <w:sz w:val="28"/>
          <w:szCs w:val="28"/>
        </w:rPr>
      </w:pPr>
      <w:r w:rsidRPr="00434C3C">
        <w:rPr>
          <w:rFonts w:asciiTheme="minorHAnsi" w:hAnsiTheme="minorHAnsi" w:cs="Times New Roman"/>
          <w:color w:val="008000"/>
          <w:sz w:val="28"/>
          <w:szCs w:val="28"/>
        </w:rPr>
        <w:t xml:space="preserve">// </w:t>
      </w:r>
      <w:proofErr w:type="spellStart"/>
      <w:r w:rsidRPr="00434C3C">
        <w:rPr>
          <w:rFonts w:asciiTheme="minorHAnsi" w:hAnsiTheme="minorHAnsi" w:cs="Times New Roman"/>
          <w:color w:val="008000"/>
          <w:sz w:val="28"/>
          <w:szCs w:val="28"/>
        </w:rPr>
        <w:t>виклик</w:t>
      </w:r>
      <w:proofErr w:type="spellEnd"/>
      <w:r w:rsidRPr="00434C3C">
        <w:rPr>
          <w:rFonts w:asciiTheme="minorHAnsi" w:hAnsiTheme="minorHAnsi" w:cs="Times New Roman"/>
          <w:color w:val="008000"/>
          <w:sz w:val="28"/>
          <w:szCs w:val="28"/>
        </w:rPr>
        <w:t xml:space="preserve"> </w:t>
      </w:r>
      <w:proofErr w:type="spellStart"/>
      <w:r w:rsidRPr="00434C3C">
        <w:rPr>
          <w:rFonts w:asciiTheme="minorHAnsi" w:hAnsiTheme="minorHAnsi" w:cs="Times New Roman"/>
          <w:color w:val="008000"/>
          <w:sz w:val="28"/>
          <w:szCs w:val="28"/>
        </w:rPr>
        <w:t>функції</w:t>
      </w:r>
      <w:proofErr w:type="spellEnd"/>
      <w:r w:rsidRPr="00434C3C">
        <w:rPr>
          <w:rFonts w:asciiTheme="minorHAnsi" w:hAnsiTheme="minorHAnsi" w:cs="Times New Roman"/>
          <w:color w:val="008000"/>
          <w:sz w:val="28"/>
          <w:szCs w:val="28"/>
        </w:rPr>
        <w:t xml:space="preserve"> з </w:t>
      </w:r>
      <w:proofErr w:type="spellStart"/>
      <w:r w:rsidRPr="00434C3C">
        <w:rPr>
          <w:rFonts w:asciiTheme="minorHAnsi" w:hAnsiTheme="minorHAnsi" w:cs="Times New Roman"/>
          <w:color w:val="008000"/>
          <w:sz w:val="28"/>
          <w:szCs w:val="28"/>
        </w:rPr>
        <w:t>іншого</w:t>
      </w:r>
      <w:proofErr w:type="spellEnd"/>
      <w:r w:rsidRPr="00434C3C">
        <w:rPr>
          <w:rFonts w:asciiTheme="minorHAnsi" w:hAnsiTheme="minorHAnsi" w:cs="Times New Roman"/>
          <w:color w:val="008000"/>
          <w:sz w:val="28"/>
          <w:szCs w:val="28"/>
        </w:rPr>
        <w:t xml:space="preserve"> </w:t>
      </w:r>
      <w:proofErr w:type="spellStart"/>
      <w:r w:rsidRPr="00434C3C">
        <w:rPr>
          <w:rFonts w:asciiTheme="minorHAnsi" w:hAnsiTheme="minorHAnsi" w:cs="Times New Roman"/>
          <w:color w:val="008000"/>
          <w:sz w:val="28"/>
          <w:szCs w:val="28"/>
        </w:rPr>
        <w:t>програмного</w:t>
      </w:r>
      <w:proofErr w:type="spellEnd"/>
      <w:r w:rsidRPr="00434C3C">
        <w:rPr>
          <w:rFonts w:asciiTheme="minorHAnsi" w:hAnsiTheme="minorHAnsi" w:cs="Times New Roman"/>
          <w:color w:val="008000"/>
          <w:sz w:val="28"/>
          <w:szCs w:val="28"/>
        </w:rPr>
        <w:t xml:space="preserve"> </w:t>
      </w:r>
      <w:proofErr w:type="spellStart"/>
      <w:r w:rsidRPr="00434C3C">
        <w:rPr>
          <w:rFonts w:asciiTheme="minorHAnsi" w:hAnsiTheme="minorHAnsi" w:cs="Times New Roman"/>
          <w:color w:val="008000"/>
          <w:sz w:val="28"/>
          <w:szCs w:val="28"/>
        </w:rPr>
        <w:t>коду</w:t>
      </w:r>
      <w:proofErr w:type="spellEnd"/>
    </w:p>
    <w:p w14:paraId="5D662002" w14:textId="77777777" w:rsidR="00626761" w:rsidRPr="00434C3C" w:rsidRDefault="00626761" w:rsidP="00774CE2">
      <w:pPr>
        <w:jc w:val="both"/>
        <w:rPr>
          <w:rFonts w:asciiTheme="minorHAnsi" w:hAnsiTheme="minorHAnsi" w:cs="Times New Roman"/>
          <w:sz w:val="28"/>
          <w:szCs w:val="28"/>
        </w:rPr>
      </w:pPr>
      <w:r w:rsidRPr="00434C3C">
        <w:rPr>
          <w:rFonts w:asciiTheme="minorHAnsi" w:hAnsiTheme="minorHAnsi" w:cs="Times New Roman"/>
          <w:color w:val="0000FF"/>
          <w:sz w:val="28"/>
          <w:szCs w:val="28"/>
        </w:rPr>
        <w:t>int</w:t>
      </w:r>
      <w:r w:rsidRPr="00434C3C">
        <w:rPr>
          <w:rFonts w:asciiTheme="minorHAnsi" w:hAnsiTheme="minorHAnsi" w:cs="Times New Roman"/>
          <w:sz w:val="28"/>
          <w:szCs w:val="28"/>
        </w:rPr>
        <w:t xml:space="preserve"> a, b, c;</w:t>
      </w:r>
    </w:p>
    <w:p w14:paraId="31E6E643" w14:textId="77777777" w:rsidR="00626761" w:rsidRPr="00434C3C" w:rsidRDefault="00626761" w:rsidP="00774CE2">
      <w:pPr>
        <w:jc w:val="both"/>
        <w:rPr>
          <w:rFonts w:asciiTheme="minorHAnsi" w:hAnsiTheme="minorHAnsi" w:cs="Times New Roman"/>
          <w:sz w:val="28"/>
          <w:szCs w:val="28"/>
        </w:rPr>
      </w:pPr>
      <w:r w:rsidRPr="00434C3C">
        <w:rPr>
          <w:rFonts w:asciiTheme="minorHAnsi" w:hAnsiTheme="minorHAnsi" w:cs="Times New Roman"/>
          <w:sz w:val="28"/>
          <w:szCs w:val="28"/>
        </w:rPr>
        <w:t>a = 290488;</w:t>
      </w:r>
    </w:p>
    <w:p w14:paraId="021C63A6" w14:textId="77777777" w:rsidR="00626761" w:rsidRPr="00434C3C" w:rsidRDefault="00626761" w:rsidP="00774CE2">
      <w:pPr>
        <w:jc w:val="both"/>
        <w:rPr>
          <w:rFonts w:asciiTheme="minorHAnsi" w:hAnsiTheme="minorHAnsi" w:cs="Times New Roman"/>
          <w:sz w:val="28"/>
          <w:szCs w:val="28"/>
        </w:rPr>
      </w:pPr>
      <w:r w:rsidRPr="00434C3C">
        <w:rPr>
          <w:rFonts w:asciiTheme="minorHAnsi" w:hAnsiTheme="minorHAnsi" w:cs="Times New Roman"/>
          <w:sz w:val="28"/>
          <w:szCs w:val="28"/>
        </w:rPr>
        <w:t>b = -223;</w:t>
      </w:r>
    </w:p>
    <w:p w14:paraId="1627797A" w14:textId="77777777" w:rsidR="00626761" w:rsidRPr="00434C3C" w:rsidRDefault="00626761" w:rsidP="00774CE2">
      <w:pPr>
        <w:jc w:val="both"/>
        <w:rPr>
          <w:rFonts w:asciiTheme="minorHAnsi" w:hAnsiTheme="minorHAnsi" w:cs="Times New Roman"/>
          <w:sz w:val="28"/>
          <w:szCs w:val="28"/>
        </w:rPr>
      </w:pPr>
      <w:r w:rsidRPr="00434C3C">
        <w:rPr>
          <w:rFonts w:asciiTheme="minorHAnsi" w:hAnsiTheme="minorHAnsi" w:cs="Times New Roman"/>
          <w:sz w:val="28"/>
          <w:szCs w:val="28"/>
        </w:rPr>
        <w:t xml:space="preserve">c = </w:t>
      </w:r>
      <w:proofErr w:type="spellStart"/>
      <w:proofErr w:type="gramStart"/>
      <w:r w:rsidRPr="00434C3C">
        <w:rPr>
          <w:rFonts w:asciiTheme="minorHAnsi" w:hAnsiTheme="minorHAnsi" w:cs="Times New Roman"/>
          <w:sz w:val="28"/>
          <w:szCs w:val="28"/>
        </w:rPr>
        <w:t>Div</w:t>
      </w:r>
      <w:proofErr w:type="spellEnd"/>
      <w:r w:rsidRPr="00434C3C">
        <w:rPr>
          <w:rFonts w:asciiTheme="minorHAnsi" w:hAnsiTheme="minorHAnsi" w:cs="Times New Roman"/>
          <w:sz w:val="28"/>
          <w:szCs w:val="28"/>
        </w:rPr>
        <w:t>(</w:t>
      </w:r>
      <w:proofErr w:type="gramEnd"/>
      <w:r w:rsidRPr="00434C3C">
        <w:rPr>
          <w:rFonts w:asciiTheme="minorHAnsi" w:hAnsiTheme="minorHAnsi" w:cs="Times New Roman"/>
          <w:sz w:val="28"/>
          <w:szCs w:val="28"/>
        </w:rPr>
        <w:t xml:space="preserve">a, b); </w:t>
      </w:r>
      <w:r w:rsidRPr="00434C3C">
        <w:rPr>
          <w:rFonts w:asciiTheme="minorHAnsi" w:hAnsiTheme="minorHAnsi" w:cs="Times New Roman"/>
          <w:color w:val="008000"/>
          <w:sz w:val="28"/>
          <w:szCs w:val="28"/>
        </w:rPr>
        <w:t xml:space="preserve">// </w:t>
      </w:r>
      <w:proofErr w:type="spellStart"/>
      <w:r w:rsidRPr="00434C3C">
        <w:rPr>
          <w:rFonts w:asciiTheme="minorHAnsi" w:hAnsiTheme="minorHAnsi" w:cs="Times New Roman"/>
          <w:color w:val="008000"/>
          <w:sz w:val="28"/>
          <w:szCs w:val="28"/>
        </w:rPr>
        <w:t>правильна</w:t>
      </w:r>
      <w:proofErr w:type="spellEnd"/>
      <w:r w:rsidRPr="00434C3C">
        <w:rPr>
          <w:rFonts w:asciiTheme="minorHAnsi" w:hAnsiTheme="minorHAnsi" w:cs="Times New Roman"/>
          <w:color w:val="008000"/>
          <w:sz w:val="28"/>
          <w:szCs w:val="28"/>
        </w:rPr>
        <w:t xml:space="preserve"> </w:t>
      </w:r>
      <w:proofErr w:type="spellStart"/>
      <w:r w:rsidRPr="00434C3C">
        <w:rPr>
          <w:rFonts w:asciiTheme="minorHAnsi" w:hAnsiTheme="minorHAnsi" w:cs="Times New Roman"/>
          <w:color w:val="008000"/>
          <w:sz w:val="28"/>
          <w:szCs w:val="28"/>
        </w:rPr>
        <w:t>відповідь</w:t>
      </w:r>
      <w:proofErr w:type="spellEnd"/>
      <w:r w:rsidRPr="00434C3C">
        <w:rPr>
          <w:rFonts w:asciiTheme="minorHAnsi" w:hAnsiTheme="minorHAnsi" w:cs="Times New Roman"/>
          <w:color w:val="008000"/>
          <w:sz w:val="28"/>
          <w:szCs w:val="28"/>
        </w:rPr>
        <w:t xml:space="preserve">: c = -1302. </w:t>
      </w:r>
      <w:proofErr w:type="spellStart"/>
      <w:r w:rsidRPr="00434C3C">
        <w:rPr>
          <w:rFonts w:asciiTheme="minorHAnsi" w:hAnsiTheme="minorHAnsi" w:cs="Times New Roman"/>
          <w:color w:val="008000"/>
          <w:sz w:val="28"/>
          <w:szCs w:val="28"/>
        </w:rPr>
        <w:t>Значення</w:t>
      </w:r>
      <w:proofErr w:type="spellEnd"/>
      <w:r w:rsidRPr="00434C3C">
        <w:rPr>
          <w:rFonts w:asciiTheme="minorHAnsi" w:hAnsiTheme="minorHAnsi" w:cs="Times New Roman"/>
          <w:color w:val="008000"/>
          <w:sz w:val="28"/>
          <w:szCs w:val="28"/>
        </w:rPr>
        <w:t xml:space="preserve"> c </w:t>
      </w:r>
      <w:proofErr w:type="spellStart"/>
      <w:r w:rsidRPr="00434C3C">
        <w:rPr>
          <w:rFonts w:asciiTheme="minorHAnsi" w:hAnsiTheme="minorHAnsi" w:cs="Times New Roman"/>
          <w:color w:val="008000"/>
          <w:sz w:val="28"/>
          <w:szCs w:val="28"/>
        </w:rPr>
        <w:t>може</w:t>
      </w:r>
      <w:proofErr w:type="spellEnd"/>
      <w:r w:rsidRPr="00434C3C">
        <w:rPr>
          <w:rFonts w:asciiTheme="minorHAnsi" w:hAnsiTheme="minorHAnsi" w:cs="Times New Roman"/>
          <w:color w:val="008000"/>
          <w:sz w:val="28"/>
          <w:szCs w:val="28"/>
        </w:rPr>
        <w:t xml:space="preserve"> </w:t>
      </w:r>
      <w:proofErr w:type="spellStart"/>
      <w:r w:rsidRPr="00434C3C">
        <w:rPr>
          <w:rFonts w:asciiTheme="minorHAnsi" w:hAnsiTheme="minorHAnsi" w:cs="Times New Roman"/>
          <w:color w:val="008000"/>
          <w:sz w:val="28"/>
          <w:szCs w:val="28"/>
        </w:rPr>
        <w:t>бути</w:t>
      </w:r>
      <w:proofErr w:type="spellEnd"/>
      <w:r w:rsidRPr="00434C3C">
        <w:rPr>
          <w:rFonts w:asciiTheme="minorHAnsi" w:hAnsiTheme="minorHAnsi" w:cs="Times New Roman"/>
          <w:color w:val="008000"/>
          <w:sz w:val="28"/>
          <w:szCs w:val="28"/>
        </w:rPr>
        <w:t xml:space="preserve"> </w:t>
      </w:r>
      <w:proofErr w:type="spellStart"/>
      <w:r w:rsidRPr="00434C3C">
        <w:rPr>
          <w:rFonts w:asciiTheme="minorHAnsi" w:hAnsiTheme="minorHAnsi" w:cs="Times New Roman"/>
          <w:color w:val="008000"/>
          <w:sz w:val="28"/>
          <w:szCs w:val="28"/>
        </w:rPr>
        <w:t>помилкове</w:t>
      </w:r>
      <w:proofErr w:type="spellEnd"/>
    </w:p>
    <w:p w14:paraId="036BEA35" w14:textId="77777777" w:rsidR="00626761" w:rsidRPr="00C210F6" w:rsidRDefault="00626761" w:rsidP="00774CE2">
      <w:pPr>
        <w:jc w:val="both"/>
        <w:rPr>
          <w:rFonts w:ascii="Times New Roman" w:hAnsi="Times New Roman" w:cs="Times New Roman"/>
          <w:sz w:val="28"/>
          <w:szCs w:val="28"/>
        </w:rPr>
      </w:pPr>
    </w:p>
    <w:p w14:paraId="5E04B62A" w14:textId="77777777" w:rsidR="00626761" w:rsidRPr="00C210F6" w:rsidRDefault="00626761" w:rsidP="00774CE2">
      <w:pPr>
        <w:jc w:val="both"/>
        <w:rPr>
          <w:rFonts w:ascii="Times New Roman" w:hAnsi="Times New Roman" w:cs="Times New Roman"/>
          <w:sz w:val="28"/>
          <w:szCs w:val="28"/>
        </w:rPr>
      </w:pPr>
      <w:proofErr w:type="spellStart"/>
      <w:r w:rsidRPr="00C210F6">
        <w:rPr>
          <w:rFonts w:ascii="Times New Roman" w:hAnsi="Times New Roman" w:cs="Times New Roman"/>
          <w:sz w:val="28"/>
          <w:szCs w:val="28"/>
        </w:rPr>
        <w:t>то</w:t>
      </w:r>
      <w:proofErr w:type="spellEnd"/>
      <w:r w:rsidRPr="00C210F6">
        <w:rPr>
          <w:rFonts w:ascii="Times New Roman" w:hAnsi="Times New Roman" w:cs="Times New Roman"/>
          <w:sz w:val="28"/>
          <w:szCs w:val="28"/>
        </w:rPr>
        <w:t xml:space="preserve"> є </w:t>
      </w:r>
      <w:proofErr w:type="spellStart"/>
      <w:r w:rsidRPr="00C210F6">
        <w:rPr>
          <w:rFonts w:ascii="Times New Roman" w:hAnsi="Times New Roman" w:cs="Times New Roman"/>
          <w:sz w:val="28"/>
          <w:szCs w:val="28"/>
        </w:rPr>
        <w:t>ризик</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виникнення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помилкового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результату</w:t>
      </w:r>
      <w:proofErr w:type="spellEnd"/>
      <w:r w:rsidRPr="00C210F6">
        <w:rPr>
          <w:rFonts w:ascii="Times New Roman" w:hAnsi="Times New Roman" w:cs="Times New Roman"/>
          <w:sz w:val="28"/>
          <w:szCs w:val="28"/>
        </w:rPr>
        <w:t xml:space="preserve"> в </w:t>
      </w:r>
      <w:proofErr w:type="spellStart"/>
      <w:r w:rsidRPr="00C210F6">
        <w:rPr>
          <w:rFonts w:ascii="Times New Roman" w:hAnsi="Times New Roman" w:cs="Times New Roman"/>
          <w:sz w:val="28"/>
          <w:szCs w:val="28"/>
        </w:rPr>
        <w:t>змінній</w:t>
      </w:r>
      <w:proofErr w:type="spellEnd"/>
      <w:r w:rsidRPr="00C210F6">
        <w:rPr>
          <w:rFonts w:ascii="Times New Roman" w:hAnsi="Times New Roman" w:cs="Times New Roman"/>
          <w:sz w:val="28"/>
          <w:szCs w:val="28"/>
        </w:rPr>
        <w:t xml:space="preserve"> </w:t>
      </w:r>
      <w:r w:rsidRPr="00C210F6">
        <w:rPr>
          <w:rFonts w:ascii="Times New Roman" w:hAnsi="Times New Roman" w:cs="Times New Roman"/>
          <w:color w:val="0000FF"/>
          <w:sz w:val="28"/>
          <w:szCs w:val="28"/>
        </w:rPr>
        <w:t>c</w:t>
      </w:r>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Це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пов’язано</w:t>
      </w:r>
      <w:proofErr w:type="spellEnd"/>
      <w:r w:rsidRPr="00C210F6">
        <w:rPr>
          <w:rFonts w:ascii="Times New Roman" w:hAnsi="Times New Roman" w:cs="Times New Roman"/>
          <w:sz w:val="28"/>
          <w:szCs w:val="28"/>
        </w:rPr>
        <w:t xml:space="preserve"> з </w:t>
      </w:r>
      <w:proofErr w:type="spellStart"/>
      <w:r w:rsidRPr="00C210F6">
        <w:rPr>
          <w:rFonts w:ascii="Times New Roman" w:hAnsi="Times New Roman" w:cs="Times New Roman"/>
          <w:sz w:val="28"/>
          <w:szCs w:val="28"/>
        </w:rPr>
        <w:t>тим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що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виклику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компілятор</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має</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інформації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тип</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формальних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параметрів</w:t>
      </w:r>
      <w:proofErr w:type="spellEnd"/>
      <w:r w:rsidRPr="00C210F6">
        <w:rPr>
          <w:rFonts w:ascii="Times New Roman" w:hAnsi="Times New Roman" w:cs="Times New Roman"/>
          <w:sz w:val="28"/>
          <w:szCs w:val="28"/>
        </w:rPr>
        <w:t xml:space="preserve"> (</w:t>
      </w:r>
      <w:r w:rsidRPr="00C210F6">
        <w:rPr>
          <w:rFonts w:ascii="Times New Roman" w:hAnsi="Times New Roman" w:cs="Times New Roman"/>
          <w:color w:val="0000FF"/>
          <w:sz w:val="28"/>
          <w:szCs w:val="28"/>
        </w:rPr>
        <w:t>x</w:t>
      </w:r>
      <w:r w:rsidRPr="00C210F6">
        <w:rPr>
          <w:rFonts w:ascii="Times New Roman" w:hAnsi="Times New Roman" w:cs="Times New Roman"/>
          <w:sz w:val="28"/>
          <w:szCs w:val="28"/>
        </w:rPr>
        <w:t xml:space="preserve">, </w:t>
      </w:r>
      <w:r w:rsidRPr="00C210F6">
        <w:rPr>
          <w:rFonts w:ascii="Times New Roman" w:hAnsi="Times New Roman" w:cs="Times New Roman"/>
          <w:color w:val="0000FF"/>
          <w:sz w:val="28"/>
          <w:szCs w:val="28"/>
        </w:rPr>
        <w:t>y</w:t>
      </w:r>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що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використовуються</w:t>
      </w:r>
      <w:proofErr w:type="spellEnd"/>
      <w:r w:rsidRPr="00C210F6">
        <w:rPr>
          <w:rFonts w:ascii="Times New Roman" w:hAnsi="Times New Roman" w:cs="Times New Roman"/>
          <w:sz w:val="28"/>
          <w:szCs w:val="28"/>
        </w:rPr>
        <w:t xml:space="preserve"> у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Компілятор</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вважає</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що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тип</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параметрів</w:t>
      </w:r>
      <w:proofErr w:type="spellEnd"/>
      <w:r w:rsidRPr="00C210F6">
        <w:rPr>
          <w:rFonts w:ascii="Times New Roman" w:hAnsi="Times New Roman" w:cs="Times New Roman"/>
          <w:sz w:val="28"/>
          <w:szCs w:val="28"/>
        </w:rPr>
        <w:t xml:space="preserve"> у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такий</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самий</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як</w:t>
      </w:r>
      <w:proofErr w:type="spellEnd"/>
      <w:r w:rsidRPr="00C210F6">
        <w:rPr>
          <w:rFonts w:ascii="Times New Roman" w:hAnsi="Times New Roman" w:cs="Times New Roman"/>
          <w:sz w:val="28"/>
          <w:szCs w:val="28"/>
        </w:rPr>
        <w:t xml:space="preserve"> і </w:t>
      </w:r>
      <w:proofErr w:type="spellStart"/>
      <w:r w:rsidRPr="00C210F6">
        <w:rPr>
          <w:rFonts w:ascii="Times New Roman" w:hAnsi="Times New Roman" w:cs="Times New Roman"/>
          <w:sz w:val="28"/>
          <w:szCs w:val="28"/>
        </w:rPr>
        <w:t>тип</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фактичних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параметрів</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змінні</w:t>
      </w:r>
      <w:proofErr w:type="spellEnd"/>
      <w:r w:rsidRPr="00C210F6">
        <w:rPr>
          <w:rFonts w:ascii="Times New Roman" w:hAnsi="Times New Roman" w:cs="Times New Roman"/>
          <w:sz w:val="28"/>
          <w:szCs w:val="28"/>
        </w:rPr>
        <w:t xml:space="preserve"> </w:t>
      </w:r>
      <w:r w:rsidRPr="00C210F6">
        <w:rPr>
          <w:rFonts w:ascii="Times New Roman" w:hAnsi="Times New Roman" w:cs="Times New Roman"/>
          <w:color w:val="0000FF"/>
          <w:sz w:val="28"/>
          <w:szCs w:val="28"/>
        </w:rPr>
        <w:t>a</w:t>
      </w:r>
      <w:r w:rsidRPr="00C210F6">
        <w:rPr>
          <w:rFonts w:ascii="Times New Roman" w:hAnsi="Times New Roman" w:cs="Times New Roman"/>
          <w:sz w:val="28"/>
          <w:szCs w:val="28"/>
        </w:rPr>
        <w:t xml:space="preserve">, </w:t>
      </w:r>
      <w:r w:rsidRPr="00C210F6">
        <w:rPr>
          <w:rFonts w:ascii="Times New Roman" w:hAnsi="Times New Roman" w:cs="Times New Roman"/>
          <w:color w:val="0000FF"/>
          <w:sz w:val="28"/>
          <w:szCs w:val="28"/>
        </w:rPr>
        <w:t>b</w:t>
      </w:r>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тобто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тип</w:t>
      </w:r>
      <w:proofErr w:type="spellEnd"/>
      <w:r w:rsidRPr="00C210F6">
        <w:rPr>
          <w:rFonts w:ascii="Times New Roman" w:hAnsi="Times New Roman" w:cs="Times New Roman"/>
          <w:sz w:val="28"/>
          <w:szCs w:val="28"/>
        </w:rPr>
        <w:t xml:space="preserve"> </w:t>
      </w:r>
      <w:r w:rsidRPr="00C210F6">
        <w:rPr>
          <w:rFonts w:ascii="Times New Roman" w:hAnsi="Times New Roman" w:cs="Times New Roman"/>
          <w:color w:val="0000FF"/>
          <w:sz w:val="28"/>
          <w:szCs w:val="28"/>
        </w:rPr>
        <w:t>int</w:t>
      </w:r>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Однак</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функція</w:t>
      </w:r>
      <w:proofErr w:type="spellEnd"/>
      <w:r w:rsidRPr="00C210F6">
        <w:rPr>
          <w:rFonts w:ascii="Times New Roman" w:hAnsi="Times New Roman" w:cs="Times New Roman"/>
          <w:sz w:val="28"/>
          <w:szCs w:val="28"/>
        </w:rPr>
        <w:t xml:space="preserve"> </w:t>
      </w:r>
      <w:proofErr w:type="spellStart"/>
      <w:proofErr w:type="gramStart"/>
      <w:r w:rsidRPr="00C210F6">
        <w:rPr>
          <w:rFonts w:ascii="Times New Roman" w:hAnsi="Times New Roman" w:cs="Times New Roman"/>
          <w:color w:val="0000FF"/>
          <w:sz w:val="28"/>
          <w:szCs w:val="28"/>
        </w:rPr>
        <w:t>Div</w:t>
      </w:r>
      <w:proofErr w:type="spellEnd"/>
      <w:r w:rsidRPr="00C210F6">
        <w:rPr>
          <w:rFonts w:ascii="Times New Roman" w:hAnsi="Times New Roman" w:cs="Times New Roman"/>
          <w:color w:val="0000FF"/>
          <w:sz w:val="28"/>
          <w:szCs w:val="28"/>
        </w:rPr>
        <w:t>(</w:t>
      </w:r>
      <w:proofErr w:type="gramEnd"/>
      <w:r w:rsidRPr="00C210F6">
        <w:rPr>
          <w:rFonts w:ascii="Times New Roman" w:hAnsi="Times New Roman" w:cs="Times New Roman"/>
          <w:color w:val="0000FF"/>
          <w:sz w:val="28"/>
          <w:szCs w:val="28"/>
        </w:rPr>
        <w:t>)</w:t>
      </w:r>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використовує</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значення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параметрів</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типу</w:t>
      </w:r>
      <w:proofErr w:type="spellEnd"/>
      <w:r w:rsidRPr="00C210F6">
        <w:rPr>
          <w:rFonts w:ascii="Times New Roman" w:hAnsi="Times New Roman" w:cs="Times New Roman"/>
          <w:sz w:val="28"/>
          <w:szCs w:val="28"/>
        </w:rPr>
        <w:t xml:space="preserve"> </w:t>
      </w:r>
      <w:r w:rsidRPr="00C210F6">
        <w:rPr>
          <w:rFonts w:ascii="Times New Roman" w:hAnsi="Times New Roman" w:cs="Times New Roman"/>
          <w:color w:val="0000FF"/>
          <w:sz w:val="28"/>
          <w:szCs w:val="28"/>
        </w:rPr>
        <w:t>long int</w:t>
      </w:r>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який</w:t>
      </w:r>
      <w:proofErr w:type="spellEnd"/>
      <w:r w:rsidRPr="00C210F6">
        <w:rPr>
          <w:rFonts w:ascii="Times New Roman" w:hAnsi="Times New Roman" w:cs="Times New Roman"/>
          <w:sz w:val="28"/>
          <w:szCs w:val="28"/>
        </w:rPr>
        <w:t xml:space="preserve"> в </w:t>
      </w:r>
      <w:proofErr w:type="spellStart"/>
      <w:r w:rsidRPr="00C210F6">
        <w:rPr>
          <w:rFonts w:ascii="Times New Roman" w:hAnsi="Times New Roman" w:cs="Times New Roman"/>
          <w:sz w:val="28"/>
          <w:szCs w:val="28"/>
        </w:rPr>
        <w:t>пам’яті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має</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більшу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розрядність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ніж</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тип</w:t>
      </w:r>
      <w:proofErr w:type="spellEnd"/>
      <w:r w:rsidRPr="00C210F6">
        <w:rPr>
          <w:rFonts w:ascii="Times New Roman" w:hAnsi="Times New Roman" w:cs="Times New Roman"/>
          <w:sz w:val="28"/>
          <w:szCs w:val="28"/>
        </w:rPr>
        <w:t xml:space="preserve"> </w:t>
      </w:r>
      <w:r w:rsidRPr="00C210F6">
        <w:rPr>
          <w:rFonts w:ascii="Times New Roman" w:hAnsi="Times New Roman" w:cs="Times New Roman"/>
          <w:color w:val="0000FF"/>
          <w:sz w:val="28"/>
          <w:szCs w:val="28"/>
        </w:rPr>
        <w:t>int</w:t>
      </w:r>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Тому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може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виникнути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спотворення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значень</w:t>
      </w:r>
      <w:proofErr w:type="spellEnd"/>
      <w:r w:rsidRPr="00C210F6">
        <w:rPr>
          <w:rFonts w:ascii="Times New Roman" w:hAnsi="Times New Roman" w:cs="Times New Roman"/>
          <w:sz w:val="28"/>
          <w:szCs w:val="28"/>
        </w:rPr>
        <w:t>.</w:t>
      </w:r>
    </w:p>
    <w:p w14:paraId="75CD4AF6" w14:textId="77777777" w:rsidR="00626761" w:rsidRPr="00C210F6" w:rsidRDefault="00626761" w:rsidP="00774CE2">
      <w:pPr>
        <w:jc w:val="both"/>
        <w:rPr>
          <w:rFonts w:ascii="Times New Roman" w:hAnsi="Times New Roman" w:cs="Times New Roman"/>
          <w:sz w:val="28"/>
          <w:szCs w:val="28"/>
        </w:rPr>
      </w:pPr>
      <w:proofErr w:type="spellStart"/>
      <w:r w:rsidRPr="00C210F6">
        <w:rPr>
          <w:rFonts w:ascii="Times New Roman" w:hAnsi="Times New Roman" w:cs="Times New Roman"/>
          <w:sz w:val="28"/>
          <w:szCs w:val="28"/>
        </w:rPr>
        <w:t>Щоб</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уникнути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такої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помилки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рекомендовано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давати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прототип</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У </w:t>
      </w:r>
      <w:proofErr w:type="spellStart"/>
      <w:r w:rsidRPr="00C210F6">
        <w:rPr>
          <w:rFonts w:ascii="Times New Roman" w:hAnsi="Times New Roman" w:cs="Times New Roman"/>
          <w:sz w:val="28"/>
          <w:szCs w:val="28"/>
        </w:rPr>
        <w:t>даному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випадку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прототип</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має</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вигляд</w:t>
      </w:r>
      <w:proofErr w:type="spellEnd"/>
      <w:r w:rsidRPr="00C210F6">
        <w:rPr>
          <w:rFonts w:ascii="Times New Roman" w:hAnsi="Times New Roman" w:cs="Times New Roman"/>
          <w:sz w:val="28"/>
          <w:szCs w:val="28"/>
        </w:rPr>
        <w:t>:</w:t>
      </w:r>
    </w:p>
    <w:p w14:paraId="5FC1BA2C" w14:textId="77777777" w:rsidR="00626761" w:rsidRPr="00434C3C" w:rsidRDefault="00626761" w:rsidP="00774CE2">
      <w:pPr>
        <w:jc w:val="both"/>
        <w:rPr>
          <w:rFonts w:asciiTheme="minorHAnsi" w:hAnsiTheme="minorHAnsi" w:cs="Times New Roman"/>
          <w:sz w:val="28"/>
          <w:szCs w:val="28"/>
        </w:rPr>
      </w:pPr>
      <w:r w:rsidRPr="00434C3C">
        <w:rPr>
          <w:rFonts w:asciiTheme="minorHAnsi" w:hAnsiTheme="minorHAnsi" w:cs="Times New Roman"/>
          <w:color w:val="0000FF"/>
          <w:sz w:val="28"/>
          <w:szCs w:val="28"/>
        </w:rPr>
        <w:t>long int</w:t>
      </w:r>
      <w:r w:rsidRPr="00434C3C">
        <w:rPr>
          <w:rFonts w:asciiTheme="minorHAnsi" w:hAnsiTheme="minorHAnsi" w:cs="Times New Roman"/>
          <w:sz w:val="28"/>
          <w:szCs w:val="28"/>
        </w:rPr>
        <w:t xml:space="preserve"> </w:t>
      </w:r>
      <w:proofErr w:type="spellStart"/>
      <w:proofErr w:type="gramStart"/>
      <w:r w:rsidRPr="00434C3C">
        <w:rPr>
          <w:rFonts w:asciiTheme="minorHAnsi" w:hAnsiTheme="minorHAnsi" w:cs="Times New Roman"/>
          <w:sz w:val="28"/>
          <w:szCs w:val="28"/>
        </w:rPr>
        <w:t>Div</w:t>
      </w:r>
      <w:proofErr w:type="spellEnd"/>
      <w:r w:rsidRPr="00434C3C">
        <w:rPr>
          <w:rFonts w:asciiTheme="minorHAnsi" w:hAnsiTheme="minorHAnsi" w:cs="Times New Roman"/>
          <w:sz w:val="28"/>
          <w:szCs w:val="28"/>
        </w:rPr>
        <w:t>(</w:t>
      </w:r>
      <w:proofErr w:type="gramEnd"/>
      <w:r w:rsidRPr="00434C3C">
        <w:rPr>
          <w:rFonts w:asciiTheme="minorHAnsi" w:hAnsiTheme="minorHAnsi" w:cs="Times New Roman"/>
          <w:color w:val="0000FF"/>
          <w:sz w:val="28"/>
          <w:szCs w:val="28"/>
        </w:rPr>
        <w:t>long int</w:t>
      </w:r>
      <w:r w:rsidRPr="00434C3C">
        <w:rPr>
          <w:rFonts w:asciiTheme="minorHAnsi" w:hAnsiTheme="minorHAnsi" w:cs="Times New Roman"/>
          <w:sz w:val="28"/>
          <w:szCs w:val="28"/>
        </w:rPr>
        <w:t xml:space="preserve">, </w:t>
      </w:r>
      <w:r w:rsidRPr="00434C3C">
        <w:rPr>
          <w:rFonts w:asciiTheme="minorHAnsi" w:hAnsiTheme="minorHAnsi" w:cs="Times New Roman"/>
          <w:color w:val="0000FF"/>
          <w:sz w:val="28"/>
          <w:szCs w:val="28"/>
        </w:rPr>
        <w:t>long int</w:t>
      </w:r>
      <w:r w:rsidRPr="00434C3C">
        <w:rPr>
          <w:rFonts w:asciiTheme="minorHAnsi" w:hAnsiTheme="minorHAnsi" w:cs="Times New Roman"/>
          <w:sz w:val="28"/>
          <w:szCs w:val="28"/>
        </w:rPr>
        <w:t>);</w:t>
      </w:r>
    </w:p>
    <w:p w14:paraId="26101F19" w14:textId="77777777" w:rsidR="00626761" w:rsidRPr="00C210F6" w:rsidRDefault="00626761" w:rsidP="00774CE2">
      <w:pPr>
        <w:jc w:val="both"/>
        <w:rPr>
          <w:rFonts w:cstheme="minorBidi"/>
        </w:rPr>
      </w:pPr>
      <w:proofErr w:type="spellStart"/>
      <w:r w:rsidRPr="00C210F6">
        <w:rPr>
          <w:rFonts w:ascii="Times New Roman" w:hAnsi="Times New Roman" w:cstheme="minorBidi"/>
          <w:sz w:val="28"/>
        </w:rPr>
        <w:t>Щоб</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уникнути</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такої</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помилки</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рекомендовано</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давати</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прототип</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функції</w:t>
      </w:r>
      <w:proofErr w:type="spellEnd"/>
      <w:r w:rsidRPr="00C210F6">
        <w:rPr>
          <w:rFonts w:ascii="Times New Roman" w:hAnsi="Times New Roman" w:cstheme="minorBidi"/>
          <w:sz w:val="28"/>
        </w:rPr>
        <w:t xml:space="preserve">. У </w:t>
      </w:r>
      <w:proofErr w:type="spellStart"/>
      <w:r w:rsidRPr="00C210F6">
        <w:rPr>
          <w:rFonts w:ascii="Times New Roman" w:hAnsi="Times New Roman" w:cstheme="minorBidi"/>
          <w:sz w:val="28"/>
        </w:rPr>
        <w:t>даному</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випадку</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прототип</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має</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вигляд</w:t>
      </w:r>
      <w:proofErr w:type="spellEnd"/>
      <w:r w:rsidRPr="00C210F6">
        <w:rPr>
          <w:rFonts w:ascii="Times New Roman" w:hAnsi="Times New Roman" w:cstheme="minorBidi"/>
          <w:sz w:val="28"/>
        </w:rPr>
        <w:t>:</w:t>
      </w:r>
    </w:p>
    <w:p w14:paraId="5385D840" w14:textId="77777777" w:rsidR="00626761" w:rsidRPr="00434C3C" w:rsidRDefault="00626761" w:rsidP="00774CE2">
      <w:pPr>
        <w:jc w:val="both"/>
        <w:rPr>
          <w:rFonts w:asciiTheme="minorHAnsi" w:hAnsiTheme="minorHAnsi" w:cstheme="minorBidi"/>
          <w:sz w:val="28"/>
          <w:szCs w:val="28"/>
        </w:rPr>
      </w:pPr>
      <w:r w:rsidRPr="00434C3C">
        <w:rPr>
          <w:rFonts w:asciiTheme="minorHAnsi" w:hAnsiTheme="minorHAnsi" w:cstheme="minorBidi"/>
          <w:color w:val="0070C0"/>
          <w:sz w:val="28"/>
          <w:szCs w:val="28"/>
        </w:rPr>
        <w:t>long</w:t>
      </w:r>
      <w:r w:rsidRPr="00434C3C">
        <w:rPr>
          <w:rFonts w:asciiTheme="minorHAnsi" w:hAnsiTheme="minorHAnsi" w:cstheme="minorBidi"/>
          <w:sz w:val="28"/>
          <w:szCs w:val="28"/>
        </w:rPr>
        <w:t xml:space="preserve"> </w:t>
      </w:r>
      <w:proofErr w:type="spellStart"/>
      <w:proofErr w:type="gramStart"/>
      <w:r w:rsidRPr="00434C3C">
        <w:rPr>
          <w:rFonts w:asciiTheme="minorHAnsi" w:hAnsiTheme="minorHAnsi" w:cstheme="minorBidi"/>
          <w:sz w:val="28"/>
          <w:szCs w:val="28"/>
        </w:rPr>
        <w:t>DivRigth</w:t>
      </w:r>
      <w:proofErr w:type="spellEnd"/>
      <w:r w:rsidRPr="00434C3C">
        <w:rPr>
          <w:rFonts w:asciiTheme="minorHAnsi" w:hAnsiTheme="minorHAnsi" w:cstheme="minorBidi"/>
          <w:sz w:val="28"/>
          <w:szCs w:val="28"/>
        </w:rPr>
        <w:t>(</w:t>
      </w:r>
      <w:proofErr w:type="gramEnd"/>
      <w:r w:rsidRPr="00434C3C">
        <w:rPr>
          <w:rFonts w:asciiTheme="minorHAnsi" w:hAnsiTheme="minorHAnsi" w:cstheme="minorBidi"/>
          <w:color w:val="0070C0"/>
          <w:sz w:val="28"/>
          <w:szCs w:val="28"/>
        </w:rPr>
        <w:t>long</w:t>
      </w:r>
      <w:r w:rsidRPr="00434C3C">
        <w:rPr>
          <w:rFonts w:asciiTheme="minorHAnsi" w:hAnsiTheme="minorHAnsi" w:cstheme="minorBidi"/>
          <w:sz w:val="28"/>
          <w:szCs w:val="28"/>
        </w:rPr>
        <w:t xml:space="preserve">, </w:t>
      </w:r>
      <w:r w:rsidRPr="00434C3C">
        <w:rPr>
          <w:rFonts w:asciiTheme="minorHAnsi" w:hAnsiTheme="minorHAnsi" w:cstheme="minorBidi"/>
          <w:color w:val="0070C0"/>
          <w:sz w:val="28"/>
          <w:szCs w:val="28"/>
        </w:rPr>
        <w:t>long</w:t>
      </w:r>
      <w:r w:rsidRPr="00434C3C">
        <w:rPr>
          <w:rFonts w:asciiTheme="minorHAnsi" w:hAnsiTheme="minorHAnsi" w:cstheme="minorBidi"/>
          <w:sz w:val="28"/>
          <w:szCs w:val="28"/>
        </w:rPr>
        <w:t>);</w:t>
      </w:r>
    </w:p>
    <w:p w14:paraId="50C5E4BE" w14:textId="77777777" w:rsidR="00626761" w:rsidRPr="00C210F6" w:rsidRDefault="00626761" w:rsidP="00774CE2">
      <w:pPr>
        <w:jc w:val="both"/>
        <w:rPr>
          <w:rFonts w:cstheme="minorBidi"/>
        </w:rPr>
      </w:pPr>
    </w:p>
    <w:p w14:paraId="52E53087" w14:textId="77777777" w:rsidR="00626761" w:rsidRPr="00C210F6" w:rsidRDefault="00626761" w:rsidP="00774CE2">
      <w:pPr>
        <w:jc w:val="both"/>
        <w:rPr>
          <w:rFonts w:cstheme="minorBidi"/>
          <w:sz w:val="28"/>
          <w:szCs w:val="28"/>
        </w:rPr>
      </w:pPr>
      <w:r w:rsidRPr="00C210F6">
        <w:rPr>
          <w:rFonts w:ascii="Cambria" w:hAnsi="Cambria" w:cstheme="minorBidi"/>
          <w:sz w:val="28"/>
          <w:szCs w:val="28"/>
        </w:rPr>
        <w:t xml:space="preserve">А </w:t>
      </w:r>
      <w:proofErr w:type="spellStart"/>
      <w:r w:rsidRPr="00C210F6">
        <w:rPr>
          <w:rFonts w:ascii="Cambria" w:hAnsi="Cambria" w:cstheme="minorBidi"/>
          <w:sz w:val="28"/>
          <w:szCs w:val="28"/>
        </w:rPr>
        <w:t>виклик</w:t>
      </w:r>
      <w:proofErr w:type="spellEnd"/>
      <w:r w:rsidRPr="00C210F6">
        <w:rPr>
          <w:rFonts w:ascii="Cambria" w:hAnsi="Cambria" w:cstheme="minorBidi"/>
          <w:sz w:val="28"/>
          <w:szCs w:val="28"/>
        </w:rPr>
        <w:t xml:space="preserve"> </w:t>
      </w:r>
      <w:proofErr w:type="spellStart"/>
      <w:r w:rsidRPr="00C210F6">
        <w:rPr>
          <w:rFonts w:ascii="Cambria" w:hAnsi="Cambria" w:cstheme="minorBidi"/>
          <w:sz w:val="28"/>
          <w:szCs w:val="28"/>
        </w:rPr>
        <w:t>буде</w:t>
      </w:r>
      <w:proofErr w:type="spellEnd"/>
      <w:r w:rsidRPr="00C210F6">
        <w:rPr>
          <w:rFonts w:ascii="Cambria" w:hAnsi="Cambria" w:cstheme="minorBidi"/>
          <w:sz w:val="28"/>
          <w:szCs w:val="28"/>
        </w:rPr>
        <w:t xml:space="preserve"> </w:t>
      </w:r>
      <w:proofErr w:type="spellStart"/>
      <w:r w:rsidRPr="00C210F6">
        <w:rPr>
          <w:rFonts w:ascii="Cambria" w:hAnsi="Cambria" w:cstheme="minorBidi"/>
          <w:sz w:val="28"/>
          <w:szCs w:val="28"/>
        </w:rPr>
        <w:t>наступним</w:t>
      </w:r>
      <w:proofErr w:type="spellEnd"/>
      <w:r w:rsidRPr="00C210F6">
        <w:rPr>
          <w:rFonts w:ascii="Cambria" w:hAnsi="Cambria" w:cstheme="minorBidi"/>
          <w:sz w:val="28"/>
          <w:szCs w:val="28"/>
        </w:rPr>
        <w:t>:</w:t>
      </w:r>
    </w:p>
    <w:p w14:paraId="3D838D46" w14:textId="77777777" w:rsidR="00626761" w:rsidRPr="00434C3C" w:rsidRDefault="00626761" w:rsidP="00774CE2">
      <w:pPr>
        <w:jc w:val="both"/>
        <w:rPr>
          <w:rFonts w:asciiTheme="minorHAnsi" w:hAnsiTheme="minorHAnsi" w:cstheme="minorBidi"/>
        </w:rPr>
      </w:pPr>
      <w:r w:rsidRPr="00434C3C">
        <w:rPr>
          <w:rFonts w:asciiTheme="minorHAnsi" w:hAnsiTheme="minorHAnsi" w:cstheme="minorBidi"/>
          <w:color w:val="0070C0"/>
          <w:sz w:val="28"/>
        </w:rPr>
        <w:lastRenderedPageBreak/>
        <w:t>long</w:t>
      </w:r>
      <w:r w:rsidRPr="00434C3C">
        <w:rPr>
          <w:rFonts w:asciiTheme="minorHAnsi" w:hAnsiTheme="minorHAnsi" w:cstheme="minorBidi"/>
          <w:sz w:val="28"/>
        </w:rPr>
        <w:t xml:space="preserve"> c2 = </w:t>
      </w:r>
      <w:proofErr w:type="spellStart"/>
      <w:r w:rsidRPr="00434C3C">
        <w:rPr>
          <w:rFonts w:asciiTheme="minorHAnsi" w:hAnsiTheme="minorHAnsi" w:cstheme="minorBidi"/>
          <w:sz w:val="28"/>
        </w:rPr>
        <w:t>DivRigth</w:t>
      </w:r>
      <w:proofErr w:type="spellEnd"/>
      <w:r w:rsidRPr="00434C3C">
        <w:rPr>
          <w:rFonts w:asciiTheme="minorHAnsi" w:hAnsiTheme="minorHAnsi" w:cstheme="minorBidi"/>
          <w:sz w:val="28"/>
        </w:rPr>
        <w:t>((</w:t>
      </w:r>
      <w:r w:rsidRPr="00434C3C">
        <w:rPr>
          <w:rFonts w:asciiTheme="minorHAnsi" w:hAnsiTheme="minorHAnsi" w:cstheme="minorBidi"/>
          <w:color w:val="0070C0"/>
          <w:sz w:val="28"/>
        </w:rPr>
        <w:t>long</w:t>
      </w:r>
      <w:r w:rsidRPr="00434C3C">
        <w:rPr>
          <w:rFonts w:asciiTheme="minorHAnsi" w:hAnsiTheme="minorHAnsi" w:cstheme="minorBidi"/>
          <w:sz w:val="28"/>
        </w:rPr>
        <w:t xml:space="preserve">)a, b); </w:t>
      </w:r>
      <w:r w:rsidRPr="00434C3C">
        <w:rPr>
          <w:rFonts w:asciiTheme="minorHAnsi" w:hAnsiTheme="minorHAnsi" w:cstheme="minorBidi"/>
          <w:color w:val="00B050"/>
          <w:sz w:val="28"/>
        </w:rPr>
        <w:t xml:space="preserve">// </w:t>
      </w:r>
      <w:proofErr w:type="spellStart"/>
      <w:r w:rsidRPr="00434C3C">
        <w:rPr>
          <w:rFonts w:asciiTheme="minorHAnsi" w:hAnsiTheme="minorHAnsi" w:cstheme="minorBidi"/>
          <w:color w:val="00B050"/>
          <w:sz w:val="28"/>
        </w:rPr>
        <w:t>правильна</w:t>
      </w:r>
      <w:proofErr w:type="spellEnd"/>
      <w:r w:rsidRPr="00434C3C">
        <w:rPr>
          <w:rFonts w:asciiTheme="minorHAnsi" w:hAnsiTheme="minorHAnsi" w:cstheme="minorBidi"/>
          <w:color w:val="00B050"/>
          <w:sz w:val="28"/>
        </w:rPr>
        <w:t xml:space="preserve"> </w:t>
      </w:r>
      <w:proofErr w:type="spellStart"/>
      <w:r w:rsidRPr="00434C3C">
        <w:rPr>
          <w:rFonts w:asciiTheme="minorHAnsi" w:hAnsiTheme="minorHAnsi" w:cstheme="minorBidi"/>
          <w:color w:val="00B050"/>
          <w:sz w:val="28"/>
        </w:rPr>
        <w:t>відповідь</w:t>
      </w:r>
      <w:proofErr w:type="spellEnd"/>
      <w:r w:rsidRPr="00434C3C">
        <w:rPr>
          <w:rFonts w:asciiTheme="minorHAnsi" w:hAnsiTheme="minorHAnsi" w:cstheme="minorBidi"/>
          <w:color w:val="00B050"/>
          <w:sz w:val="28"/>
        </w:rPr>
        <w:t>: c = -1302.</w:t>
      </w:r>
      <w:r w:rsidRPr="00434C3C">
        <w:rPr>
          <w:rFonts w:asciiTheme="minorHAnsi" w:hAnsiTheme="minorHAnsi" w:cstheme="minorBidi"/>
          <w:sz w:val="28"/>
        </w:rPr>
        <w:t xml:space="preserve"> </w:t>
      </w:r>
    </w:p>
    <w:p w14:paraId="7ACF9549" w14:textId="77777777" w:rsidR="00626761" w:rsidRPr="00434C3C" w:rsidRDefault="00626761" w:rsidP="00774CE2">
      <w:pPr>
        <w:jc w:val="both"/>
        <w:rPr>
          <w:rFonts w:asciiTheme="minorHAnsi" w:hAnsiTheme="minorHAnsi" w:cstheme="minorBidi"/>
        </w:rPr>
      </w:pPr>
      <w:proofErr w:type="spellStart"/>
      <w:r w:rsidRPr="00434C3C">
        <w:rPr>
          <w:rFonts w:asciiTheme="minorHAnsi" w:hAnsiTheme="minorHAnsi" w:cstheme="minorBidi"/>
          <w:color w:val="0070C0"/>
          <w:sz w:val="28"/>
        </w:rPr>
        <w:t>printf</w:t>
      </w:r>
      <w:proofErr w:type="spellEnd"/>
      <w:r w:rsidRPr="00434C3C">
        <w:rPr>
          <w:rFonts w:asciiTheme="minorHAnsi" w:hAnsiTheme="minorHAnsi" w:cstheme="minorBidi"/>
          <w:sz w:val="28"/>
        </w:rPr>
        <w:t>("c=%ld</w:t>
      </w:r>
      <w:proofErr w:type="gramStart"/>
      <w:r w:rsidRPr="00434C3C">
        <w:rPr>
          <w:rFonts w:asciiTheme="minorHAnsi" w:hAnsiTheme="minorHAnsi" w:cstheme="minorBidi"/>
          <w:sz w:val="28"/>
        </w:rPr>
        <w:t>",c</w:t>
      </w:r>
      <w:proofErr w:type="gramEnd"/>
      <w:r w:rsidRPr="00434C3C">
        <w:rPr>
          <w:rFonts w:asciiTheme="minorHAnsi" w:hAnsiTheme="minorHAnsi" w:cstheme="minorBidi"/>
          <w:sz w:val="28"/>
        </w:rPr>
        <w:t>2);</w:t>
      </w:r>
    </w:p>
    <w:p w14:paraId="089F1014" w14:textId="77777777" w:rsidR="00626761" w:rsidRPr="00C210F6" w:rsidRDefault="00626761" w:rsidP="00774CE2">
      <w:pPr>
        <w:jc w:val="both"/>
        <w:rPr>
          <w:rFonts w:cstheme="minorBidi"/>
        </w:rPr>
      </w:pPr>
    </w:p>
    <w:p w14:paraId="59387ACC" w14:textId="77777777" w:rsidR="00626761" w:rsidRPr="00C210F6" w:rsidRDefault="00626761" w:rsidP="00774CE2">
      <w:pPr>
        <w:jc w:val="both"/>
        <w:rPr>
          <w:rFonts w:cstheme="minorBidi"/>
        </w:rPr>
      </w:pPr>
      <w:proofErr w:type="spellStart"/>
      <w:r w:rsidRPr="00C210F6">
        <w:rPr>
          <w:rFonts w:ascii="Times New Roman" w:hAnsi="Times New Roman" w:cstheme="minorBidi"/>
          <w:sz w:val="28"/>
        </w:rPr>
        <w:t>Реалізація</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буде</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такою</w:t>
      </w:r>
      <w:proofErr w:type="spellEnd"/>
      <w:r w:rsidRPr="00C210F6">
        <w:rPr>
          <w:rFonts w:ascii="Times New Roman" w:hAnsi="Times New Roman" w:cstheme="minorBidi"/>
          <w:sz w:val="28"/>
        </w:rPr>
        <w:t xml:space="preserve"> ж </w:t>
      </w:r>
      <w:proofErr w:type="spellStart"/>
      <w:r w:rsidRPr="00C210F6">
        <w:rPr>
          <w:rFonts w:ascii="Times New Roman" w:hAnsi="Times New Roman" w:cstheme="minorBidi"/>
          <w:sz w:val="28"/>
        </w:rPr>
        <w:t>самою</w:t>
      </w:r>
      <w:proofErr w:type="spellEnd"/>
      <w:r w:rsidRPr="00C210F6">
        <w:rPr>
          <w:rFonts w:ascii="Times New Roman" w:hAnsi="Times New Roman" w:cstheme="minorBidi"/>
          <w:sz w:val="28"/>
        </w:rPr>
        <w:t>:</w:t>
      </w:r>
    </w:p>
    <w:p w14:paraId="66CBD267" w14:textId="77777777" w:rsidR="00626761" w:rsidRPr="00434C3C" w:rsidRDefault="00626761" w:rsidP="00774CE2">
      <w:pPr>
        <w:jc w:val="both"/>
        <w:rPr>
          <w:rFonts w:asciiTheme="minorHAnsi" w:hAnsiTheme="minorHAnsi" w:cstheme="minorBidi"/>
        </w:rPr>
      </w:pPr>
      <w:r w:rsidRPr="00434C3C">
        <w:rPr>
          <w:rFonts w:asciiTheme="minorHAnsi" w:hAnsiTheme="minorHAnsi" w:cstheme="minorBidi"/>
          <w:color w:val="0070C0"/>
          <w:sz w:val="28"/>
        </w:rPr>
        <w:t>long</w:t>
      </w:r>
      <w:r w:rsidRPr="00434C3C">
        <w:rPr>
          <w:rFonts w:asciiTheme="minorHAnsi" w:hAnsiTheme="minorHAnsi" w:cstheme="minorBidi"/>
          <w:sz w:val="28"/>
        </w:rPr>
        <w:t xml:space="preserve"> </w:t>
      </w:r>
      <w:proofErr w:type="spellStart"/>
      <w:proofErr w:type="gramStart"/>
      <w:r w:rsidRPr="00434C3C">
        <w:rPr>
          <w:rFonts w:asciiTheme="minorHAnsi" w:hAnsiTheme="minorHAnsi" w:cstheme="minorBidi"/>
          <w:sz w:val="28"/>
        </w:rPr>
        <w:t>DivRigth</w:t>
      </w:r>
      <w:proofErr w:type="spellEnd"/>
      <w:r w:rsidRPr="00434C3C">
        <w:rPr>
          <w:rFonts w:asciiTheme="minorHAnsi" w:hAnsiTheme="minorHAnsi" w:cstheme="minorBidi"/>
          <w:sz w:val="28"/>
        </w:rPr>
        <w:t>(</w:t>
      </w:r>
      <w:proofErr w:type="gramEnd"/>
      <w:r w:rsidRPr="00434C3C">
        <w:rPr>
          <w:rFonts w:asciiTheme="minorHAnsi" w:hAnsiTheme="minorHAnsi" w:cstheme="minorBidi"/>
          <w:color w:val="0070C0"/>
          <w:sz w:val="28"/>
        </w:rPr>
        <w:t>long</w:t>
      </w:r>
      <w:r w:rsidRPr="00434C3C">
        <w:rPr>
          <w:rFonts w:asciiTheme="minorHAnsi" w:hAnsiTheme="minorHAnsi" w:cstheme="minorBidi"/>
          <w:sz w:val="28"/>
        </w:rPr>
        <w:t xml:space="preserve"> x, </w:t>
      </w:r>
      <w:r w:rsidRPr="00434C3C">
        <w:rPr>
          <w:rFonts w:asciiTheme="minorHAnsi" w:hAnsiTheme="minorHAnsi" w:cstheme="minorBidi"/>
          <w:color w:val="0070C0"/>
          <w:sz w:val="28"/>
        </w:rPr>
        <w:t>long</w:t>
      </w:r>
      <w:r w:rsidRPr="00434C3C">
        <w:rPr>
          <w:rFonts w:asciiTheme="minorHAnsi" w:hAnsiTheme="minorHAnsi" w:cstheme="minorBidi"/>
          <w:sz w:val="28"/>
        </w:rPr>
        <w:t xml:space="preserve"> y){</w:t>
      </w:r>
    </w:p>
    <w:p w14:paraId="3453A1A5" w14:textId="77777777" w:rsidR="00626761" w:rsidRPr="00434C3C" w:rsidRDefault="00626761" w:rsidP="00774CE2">
      <w:pPr>
        <w:jc w:val="both"/>
        <w:rPr>
          <w:rFonts w:asciiTheme="minorHAnsi" w:hAnsiTheme="minorHAnsi" w:cstheme="minorBidi"/>
        </w:rPr>
      </w:pPr>
      <w:r w:rsidRPr="00434C3C">
        <w:rPr>
          <w:rFonts w:asciiTheme="minorHAnsi" w:hAnsiTheme="minorHAnsi" w:cstheme="minorBidi"/>
          <w:sz w:val="28"/>
        </w:rPr>
        <w:t xml:space="preserve">    </w:t>
      </w:r>
      <w:r w:rsidRPr="00434C3C">
        <w:rPr>
          <w:rFonts w:asciiTheme="minorHAnsi" w:hAnsiTheme="minorHAnsi" w:cstheme="minorBidi"/>
          <w:color w:val="0070C0"/>
          <w:sz w:val="28"/>
        </w:rPr>
        <w:t>long</w:t>
      </w:r>
      <w:r w:rsidRPr="00434C3C">
        <w:rPr>
          <w:rFonts w:asciiTheme="minorHAnsi" w:hAnsiTheme="minorHAnsi" w:cstheme="minorBidi"/>
          <w:sz w:val="28"/>
        </w:rPr>
        <w:t xml:space="preserve"> res;</w:t>
      </w:r>
    </w:p>
    <w:p w14:paraId="076D03D2" w14:textId="77777777" w:rsidR="00626761" w:rsidRPr="00434C3C" w:rsidRDefault="00626761" w:rsidP="00774CE2">
      <w:pPr>
        <w:jc w:val="both"/>
        <w:rPr>
          <w:rFonts w:asciiTheme="minorHAnsi" w:hAnsiTheme="minorHAnsi" w:cstheme="minorBidi"/>
        </w:rPr>
      </w:pPr>
      <w:r w:rsidRPr="00434C3C">
        <w:rPr>
          <w:rFonts w:asciiTheme="minorHAnsi" w:hAnsiTheme="minorHAnsi" w:cstheme="minorBidi"/>
          <w:sz w:val="28"/>
        </w:rPr>
        <w:t xml:space="preserve">    res = x / y; </w:t>
      </w:r>
      <w:r w:rsidRPr="00434C3C">
        <w:rPr>
          <w:rFonts w:asciiTheme="minorHAnsi" w:hAnsiTheme="minorHAnsi" w:cstheme="minorBidi"/>
          <w:color w:val="00B050"/>
          <w:sz w:val="28"/>
        </w:rPr>
        <w:t xml:space="preserve">// </w:t>
      </w:r>
      <w:proofErr w:type="spellStart"/>
      <w:r w:rsidRPr="00434C3C">
        <w:rPr>
          <w:rFonts w:asciiTheme="minorHAnsi" w:hAnsiTheme="minorHAnsi" w:cstheme="minorBidi"/>
          <w:color w:val="00B050"/>
          <w:sz w:val="28"/>
        </w:rPr>
        <w:t>результат</w:t>
      </w:r>
      <w:proofErr w:type="spellEnd"/>
      <w:r w:rsidRPr="00434C3C">
        <w:rPr>
          <w:rFonts w:asciiTheme="minorHAnsi" w:hAnsiTheme="minorHAnsi" w:cstheme="minorBidi"/>
          <w:color w:val="00B050"/>
          <w:sz w:val="28"/>
        </w:rPr>
        <w:t xml:space="preserve"> - </w:t>
      </w:r>
      <w:proofErr w:type="spellStart"/>
      <w:r w:rsidRPr="00434C3C">
        <w:rPr>
          <w:rFonts w:asciiTheme="minorHAnsi" w:hAnsiTheme="minorHAnsi" w:cstheme="minorBidi"/>
          <w:color w:val="00B050"/>
          <w:sz w:val="28"/>
        </w:rPr>
        <w:t>ціле</w:t>
      </w:r>
      <w:proofErr w:type="spellEnd"/>
      <w:r w:rsidRPr="00434C3C">
        <w:rPr>
          <w:rFonts w:asciiTheme="minorHAnsi" w:hAnsiTheme="minorHAnsi" w:cstheme="minorBidi"/>
          <w:color w:val="00B050"/>
          <w:sz w:val="28"/>
        </w:rPr>
        <w:t xml:space="preserve"> </w:t>
      </w:r>
      <w:proofErr w:type="spellStart"/>
      <w:r w:rsidRPr="00434C3C">
        <w:rPr>
          <w:rFonts w:asciiTheme="minorHAnsi" w:hAnsiTheme="minorHAnsi" w:cstheme="minorBidi"/>
          <w:color w:val="00B050"/>
          <w:sz w:val="28"/>
        </w:rPr>
        <w:t>число</w:t>
      </w:r>
      <w:proofErr w:type="spellEnd"/>
    </w:p>
    <w:p w14:paraId="7C3850B3" w14:textId="77777777" w:rsidR="00626761" w:rsidRPr="00434C3C" w:rsidRDefault="00626761" w:rsidP="00774CE2">
      <w:pPr>
        <w:jc w:val="both"/>
        <w:rPr>
          <w:rFonts w:asciiTheme="minorHAnsi" w:hAnsiTheme="minorHAnsi" w:cstheme="minorBidi"/>
        </w:rPr>
      </w:pPr>
      <w:r w:rsidRPr="00434C3C">
        <w:rPr>
          <w:rFonts w:asciiTheme="minorHAnsi" w:hAnsiTheme="minorHAnsi" w:cstheme="minorBidi"/>
          <w:sz w:val="28"/>
        </w:rPr>
        <w:t xml:space="preserve">    </w:t>
      </w:r>
      <w:r w:rsidRPr="00434C3C">
        <w:rPr>
          <w:rFonts w:asciiTheme="minorHAnsi" w:hAnsiTheme="minorHAnsi" w:cstheme="minorBidi"/>
          <w:color w:val="0070C0"/>
          <w:sz w:val="28"/>
        </w:rPr>
        <w:t>return</w:t>
      </w:r>
      <w:r w:rsidRPr="00434C3C">
        <w:rPr>
          <w:rFonts w:asciiTheme="minorHAnsi" w:hAnsiTheme="minorHAnsi" w:cstheme="minorBidi"/>
          <w:sz w:val="28"/>
        </w:rPr>
        <w:t xml:space="preserve"> res;</w:t>
      </w:r>
    </w:p>
    <w:p w14:paraId="177CD2D3" w14:textId="77777777" w:rsidR="00626761" w:rsidRPr="00434C3C" w:rsidRDefault="00626761" w:rsidP="00774CE2">
      <w:pPr>
        <w:jc w:val="both"/>
        <w:rPr>
          <w:rFonts w:asciiTheme="minorHAnsi" w:hAnsiTheme="minorHAnsi" w:cstheme="minorBidi"/>
        </w:rPr>
      </w:pPr>
      <w:r w:rsidRPr="00434C3C">
        <w:rPr>
          <w:rFonts w:asciiTheme="minorHAnsi" w:hAnsiTheme="minorHAnsi" w:cstheme="minorBidi"/>
          <w:sz w:val="28"/>
        </w:rPr>
        <w:t xml:space="preserve">    }</w:t>
      </w:r>
    </w:p>
    <w:p w14:paraId="2AB09C6E" w14:textId="77777777" w:rsidR="00626761" w:rsidRPr="00C210F6" w:rsidRDefault="00626761" w:rsidP="00774CE2">
      <w:pPr>
        <w:jc w:val="both"/>
        <w:rPr>
          <w:rFonts w:cstheme="minorBidi"/>
        </w:rPr>
      </w:pPr>
    </w:p>
    <w:p w14:paraId="546DEF24" w14:textId="77777777" w:rsidR="00626761" w:rsidRPr="00C210F6" w:rsidRDefault="00626761" w:rsidP="00774CE2">
      <w:pPr>
        <w:jc w:val="both"/>
        <w:rPr>
          <w:rFonts w:cstheme="minorBidi"/>
        </w:rPr>
      </w:pPr>
      <w:proofErr w:type="spellStart"/>
      <w:r w:rsidRPr="008B64B0">
        <w:rPr>
          <w:rFonts w:ascii="Times New Roman" w:hAnsi="Times New Roman" w:cstheme="minorBidi"/>
          <w:i/>
          <w:sz w:val="28"/>
        </w:rPr>
        <w:t>На</w:t>
      </w:r>
      <w:proofErr w:type="spellEnd"/>
      <w:r w:rsidRPr="008B64B0">
        <w:rPr>
          <w:rFonts w:ascii="Times New Roman" w:hAnsi="Times New Roman" w:cstheme="minorBidi"/>
          <w:i/>
          <w:sz w:val="28"/>
        </w:rPr>
        <w:t xml:space="preserve"> </w:t>
      </w:r>
      <w:proofErr w:type="spellStart"/>
      <w:r w:rsidRPr="008B64B0">
        <w:rPr>
          <w:rFonts w:ascii="Times New Roman" w:hAnsi="Times New Roman" w:cstheme="minorBidi"/>
          <w:i/>
          <w:sz w:val="28"/>
        </w:rPr>
        <w:t>С</w:t>
      </w:r>
      <w:r>
        <w:rPr>
          <w:rFonts w:ascii="Times New Roman" w:hAnsi="Times New Roman" w:cstheme="minorBidi"/>
          <w:i/>
          <w:sz w:val="28"/>
        </w:rPr>
        <w:t>і</w:t>
      </w:r>
      <w:proofErr w:type="spellEnd"/>
      <w:r>
        <w:rPr>
          <w:rFonts w:ascii="Times New Roman" w:hAnsi="Times New Roman" w:cstheme="minorBidi"/>
          <w:i/>
          <w:sz w:val="28"/>
        </w:rPr>
        <w:t xml:space="preserve">++ </w:t>
      </w:r>
      <w:proofErr w:type="spellStart"/>
      <w:r>
        <w:rPr>
          <w:rFonts w:ascii="Times New Roman" w:hAnsi="Times New Roman" w:cstheme="minorBidi"/>
          <w:i/>
          <w:sz w:val="28"/>
        </w:rPr>
        <w:t>я</w:t>
      </w:r>
      <w:r w:rsidRPr="00C210F6">
        <w:rPr>
          <w:rFonts w:ascii="Times New Roman" w:hAnsi="Times New Roman" w:cstheme="minorBidi"/>
          <w:i/>
          <w:sz w:val="28"/>
        </w:rPr>
        <w:t>кщо</w:t>
      </w:r>
      <w:proofErr w:type="spellEnd"/>
      <w:r w:rsidRPr="00C210F6">
        <w:rPr>
          <w:rFonts w:ascii="Times New Roman" w:hAnsi="Times New Roman" w:cstheme="minorBidi"/>
          <w:i/>
          <w:sz w:val="28"/>
        </w:rPr>
        <w:t xml:space="preserve"> </w:t>
      </w:r>
      <w:proofErr w:type="spellStart"/>
      <w:r w:rsidRPr="00C210F6">
        <w:rPr>
          <w:rFonts w:ascii="Times New Roman" w:hAnsi="Times New Roman" w:cstheme="minorBidi"/>
          <w:i/>
          <w:sz w:val="28"/>
        </w:rPr>
        <w:t>функція</w:t>
      </w:r>
      <w:proofErr w:type="spellEnd"/>
      <w:r w:rsidRPr="00C210F6">
        <w:rPr>
          <w:rFonts w:ascii="Times New Roman" w:hAnsi="Times New Roman" w:cstheme="minorBidi"/>
          <w:i/>
          <w:sz w:val="28"/>
        </w:rPr>
        <w:t xml:space="preserve"> </w:t>
      </w:r>
      <w:proofErr w:type="spellStart"/>
      <w:r w:rsidRPr="00C210F6">
        <w:rPr>
          <w:rFonts w:ascii="Times New Roman" w:hAnsi="Times New Roman" w:cstheme="minorBidi"/>
          <w:i/>
          <w:sz w:val="28"/>
        </w:rPr>
        <w:t>описується</w:t>
      </w:r>
      <w:proofErr w:type="spellEnd"/>
      <w:r w:rsidRPr="00C210F6">
        <w:rPr>
          <w:rFonts w:ascii="Times New Roman" w:hAnsi="Times New Roman" w:cstheme="minorBidi"/>
          <w:i/>
          <w:sz w:val="28"/>
        </w:rPr>
        <w:t xml:space="preserve"> в </w:t>
      </w:r>
      <w:proofErr w:type="spellStart"/>
      <w:r w:rsidRPr="00C210F6">
        <w:rPr>
          <w:rFonts w:ascii="Times New Roman" w:hAnsi="Times New Roman" w:cstheme="minorBidi"/>
          <w:i/>
          <w:sz w:val="28"/>
        </w:rPr>
        <w:t>класі</w:t>
      </w:r>
      <w:proofErr w:type="spellEnd"/>
      <w:r w:rsidRPr="00C210F6">
        <w:rPr>
          <w:rFonts w:ascii="Times New Roman" w:hAnsi="Times New Roman" w:cstheme="minorBidi"/>
          <w:i/>
          <w:sz w:val="28"/>
        </w:rPr>
        <w:t xml:space="preserve"> і </w:t>
      </w:r>
      <w:proofErr w:type="spellStart"/>
      <w:r w:rsidRPr="00C210F6">
        <w:rPr>
          <w:rFonts w:ascii="Times New Roman" w:hAnsi="Times New Roman" w:cstheme="minorBidi"/>
          <w:i/>
          <w:sz w:val="28"/>
        </w:rPr>
        <w:t>викликається</w:t>
      </w:r>
      <w:proofErr w:type="spellEnd"/>
      <w:r w:rsidRPr="00C210F6">
        <w:rPr>
          <w:rFonts w:ascii="Times New Roman" w:hAnsi="Times New Roman" w:cstheme="minorBidi"/>
          <w:i/>
          <w:sz w:val="28"/>
        </w:rPr>
        <w:t xml:space="preserve"> з </w:t>
      </w:r>
      <w:proofErr w:type="spellStart"/>
      <w:r w:rsidRPr="00C210F6">
        <w:rPr>
          <w:rFonts w:ascii="Times New Roman" w:hAnsi="Times New Roman" w:cstheme="minorBidi"/>
          <w:i/>
          <w:sz w:val="28"/>
        </w:rPr>
        <w:t>методів</w:t>
      </w:r>
      <w:proofErr w:type="spellEnd"/>
      <w:r w:rsidRPr="00C210F6">
        <w:rPr>
          <w:rFonts w:ascii="Times New Roman" w:hAnsi="Times New Roman" w:cstheme="minorBidi"/>
          <w:i/>
          <w:sz w:val="28"/>
        </w:rPr>
        <w:t xml:space="preserve"> </w:t>
      </w:r>
      <w:proofErr w:type="spellStart"/>
      <w:r w:rsidRPr="00C210F6">
        <w:rPr>
          <w:rFonts w:ascii="Times New Roman" w:hAnsi="Times New Roman" w:cstheme="minorBidi"/>
          <w:i/>
          <w:sz w:val="28"/>
        </w:rPr>
        <w:t>цього</w:t>
      </w:r>
      <w:proofErr w:type="spellEnd"/>
      <w:r w:rsidRPr="00C210F6">
        <w:rPr>
          <w:rFonts w:ascii="Times New Roman" w:hAnsi="Times New Roman" w:cstheme="minorBidi"/>
          <w:i/>
          <w:sz w:val="28"/>
        </w:rPr>
        <w:t xml:space="preserve"> </w:t>
      </w:r>
      <w:proofErr w:type="spellStart"/>
      <w:r w:rsidRPr="00C210F6">
        <w:rPr>
          <w:rFonts w:ascii="Times New Roman" w:hAnsi="Times New Roman" w:cstheme="minorBidi"/>
          <w:i/>
          <w:sz w:val="28"/>
        </w:rPr>
        <w:t>класу</w:t>
      </w:r>
      <w:proofErr w:type="spellEnd"/>
      <w:r w:rsidRPr="00C210F6">
        <w:rPr>
          <w:rFonts w:ascii="Times New Roman" w:hAnsi="Times New Roman" w:cstheme="minorBidi"/>
          <w:i/>
          <w:sz w:val="28"/>
        </w:rPr>
        <w:t xml:space="preserve">, </w:t>
      </w:r>
      <w:proofErr w:type="spellStart"/>
      <w:r w:rsidRPr="00C210F6">
        <w:rPr>
          <w:rFonts w:ascii="Times New Roman" w:hAnsi="Times New Roman" w:cstheme="minorBidi"/>
          <w:i/>
          <w:sz w:val="28"/>
        </w:rPr>
        <w:t>тоді</w:t>
      </w:r>
      <w:proofErr w:type="spellEnd"/>
      <w:r w:rsidRPr="00C210F6">
        <w:rPr>
          <w:rFonts w:ascii="Times New Roman" w:hAnsi="Times New Roman" w:cstheme="minorBidi"/>
          <w:i/>
          <w:sz w:val="28"/>
        </w:rPr>
        <w:t xml:space="preserve"> </w:t>
      </w:r>
      <w:proofErr w:type="spellStart"/>
      <w:r w:rsidRPr="00C210F6">
        <w:rPr>
          <w:rFonts w:ascii="Times New Roman" w:hAnsi="Times New Roman" w:cstheme="minorBidi"/>
          <w:i/>
          <w:sz w:val="28"/>
        </w:rPr>
        <w:t>подібних</w:t>
      </w:r>
      <w:proofErr w:type="spellEnd"/>
      <w:r w:rsidRPr="00C210F6">
        <w:rPr>
          <w:rFonts w:ascii="Times New Roman" w:hAnsi="Times New Roman" w:cstheme="minorBidi"/>
          <w:i/>
          <w:sz w:val="28"/>
        </w:rPr>
        <w:t xml:space="preserve"> </w:t>
      </w:r>
      <w:proofErr w:type="spellStart"/>
      <w:r w:rsidRPr="00C210F6">
        <w:rPr>
          <w:rFonts w:ascii="Times New Roman" w:hAnsi="Times New Roman" w:cstheme="minorBidi"/>
          <w:i/>
          <w:sz w:val="28"/>
        </w:rPr>
        <w:t>помилок</w:t>
      </w:r>
      <w:proofErr w:type="spellEnd"/>
      <w:r w:rsidRPr="00C210F6">
        <w:rPr>
          <w:rFonts w:ascii="Times New Roman" w:hAnsi="Times New Roman" w:cstheme="minorBidi"/>
          <w:i/>
          <w:sz w:val="28"/>
        </w:rPr>
        <w:t xml:space="preserve"> </w:t>
      </w:r>
      <w:proofErr w:type="spellStart"/>
      <w:r w:rsidRPr="00C210F6">
        <w:rPr>
          <w:rFonts w:ascii="Times New Roman" w:hAnsi="Times New Roman" w:cstheme="minorBidi"/>
          <w:i/>
          <w:sz w:val="28"/>
        </w:rPr>
        <w:t>не</w:t>
      </w:r>
      <w:proofErr w:type="spellEnd"/>
      <w:r w:rsidRPr="00C210F6">
        <w:rPr>
          <w:rFonts w:ascii="Times New Roman" w:hAnsi="Times New Roman" w:cstheme="minorBidi"/>
          <w:i/>
          <w:sz w:val="28"/>
        </w:rPr>
        <w:t xml:space="preserve"> </w:t>
      </w:r>
      <w:proofErr w:type="spellStart"/>
      <w:r w:rsidRPr="00C210F6">
        <w:rPr>
          <w:rFonts w:ascii="Times New Roman" w:hAnsi="Times New Roman" w:cstheme="minorBidi"/>
          <w:i/>
          <w:sz w:val="28"/>
        </w:rPr>
        <w:t>буде</w:t>
      </w:r>
      <w:proofErr w:type="spellEnd"/>
      <w:r w:rsidRPr="00C210F6">
        <w:rPr>
          <w:rFonts w:ascii="Times New Roman" w:hAnsi="Times New Roman" w:cstheme="minorBidi"/>
          <w:i/>
          <w:sz w:val="28"/>
        </w:rPr>
        <w:t xml:space="preserve">. </w:t>
      </w:r>
      <w:proofErr w:type="spellStart"/>
      <w:r w:rsidRPr="00C210F6">
        <w:rPr>
          <w:rFonts w:ascii="Times New Roman" w:hAnsi="Times New Roman" w:cstheme="minorBidi"/>
          <w:i/>
          <w:sz w:val="28"/>
        </w:rPr>
        <w:t>Це</w:t>
      </w:r>
      <w:proofErr w:type="spellEnd"/>
      <w:r w:rsidRPr="00C210F6">
        <w:rPr>
          <w:rFonts w:ascii="Times New Roman" w:hAnsi="Times New Roman" w:cstheme="minorBidi"/>
          <w:i/>
          <w:sz w:val="28"/>
        </w:rPr>
        <w:t xml:space="preserve"> </w:t>
      </w:r>
      <w:proofErr w:type="spellStart"/>
      <w:r w:rsidRPr="00C210F6">
        <w:rPr>
          <w:rFonts w:ascii="Times New Roman" w:hAnsi="Times New Roman" w:cstheme="minorBidi"/>
          <w:i/>
          <w:sz w:val="28"/>
        </w:rPr>
        <w:t>пов’язане</w:t>
      </w:r>
      <w:proofErr w:type="spellEnd"/>
      <w:r w:rsidRPr="00C210F6">
        <w:rPr>
          <w:rFonts w:ascii="Times New Roman" w:hAnsi="Times New Roman" w:cstheme="minorBidi"/>
          <w:i/>
          <w:sz w:val="28"/>
        </w:rPr>
        <w:t xml:space="preserve"> з </w:t>
      </w:r>
      <w:proofErr w:type="spellStart"/>
      <w:r w:rsidRPr="00C210F6">
        <w:rPr>
          <w:rFonts w:ascii="Times New Roman" w:hAnsi="Times New Roman" w:cstheme="minorBidi"/>
          <w:i/>
          <w:sz w:val="28"/>
        </w:rPr>
        <w:t>тим</w:t>
      </w:r>
      <w:proofErr w:type="spellEnd"/>
      <w:r w:rsidRPr="00C210F6">
        <w:rPr>
          <w:rFonts w:ascii="Times New Roman" w:hAnsi="Times New Roman" w:cstheme="minorBidi"/>
          <w:i/>
          <w:sz w:val="28"/>
        </w:rPr>
        <w:t xml:space="preserve">, </w:t>
      </w:r>
      <w:proofErr w:type="spellStart"/>
      <w:r w:rsidRPr="00C210F6">
        <w:rPr>
          <w:rFonts w:ascii="Times New Roman" w:hAnsi="Times New Roman" w:cstheme="minorBidi"/>
          <w:i/>
          <w:sz w:val="28"/>
        </w:rPr>
        <w:t>що</w:t>
      </w:r>
      <w:proofErr w:type="spellEnd"/>
      <w:r w:rsidRPr="00C210F6">
        <w:rPr>
          <w:rFonts w:ascii="Times New Roman" w:hAnsi="Times New Roman" w:cstheme="minorBidi"/>
          <w:i/>
          <w:sz w:val="28"/>
        </w:rPr>
        <w:t xml:space="preserve"> в </w:t>
      </w:r>
      <w:proofErr w:type="spellStart"/>
      <w:r w:rsidRPr="00C210F6">
        <w:rPr>
          <w:rFonts w:ascii="Times New Roman" w:hAnsi="Times New Roman" w:cstheme="minorBidi"/>
          <w:i/>
          <w:sz w:val="28"/>
        </w:rPr>
        <w:t>класі</w:t>
      </w:r>
      <w:proofErr w:type="spellEnd"/>
      <w:r w:rsidRPr="00C210F6">
        <w:rPr>
          <w:rFonts w:ascii="Times New Roman" w:hAnsi="Times New Roman" w:cstheme="minorBidi"/>
          <w:i/>
          <w:sz w:val="28"/>
        </w:rPr>
        <w:t xml:space="preserve"> </w:t>
      </w:r>
      <w:proofErr w:type="spellStart"/>
      <w:r w:rsidRPr="00C210F6">
        <w:rPr>
          <w:rFonts w:ascii="Times New Roman" w:hAnsi="Times New Roman" w:cstheme="minorBidi"/>
          <w:i/>
          <w:sz w:val="28"/>
        </w:rPr>
        <w:t>прототип</w:t>
      </w:r>
      <w:proofErr w:type="spellEnd"/>
      <w:r w:rsidRPr="00C210F6">
        <w:rPr>
          <w:rFonts w:ascii="Times New Roman" w:hAnsi="Times New Roman" w:cstheme="minorBidi"/>
          <w:i/>
          <w:sz w:val="28"/>
        </w:rPr>
        <w:t xml:space="preserve"> </w:t>
      </w:r>
      <w:proofErr w:type="spellStart"/>
      <w:r w:rsidRPr="00C210F6">
        <w:rPr>
          <w:rFonts w:ascii="Times New Roman" w:hAnsi="Times New Roman" w:cstheme="minorBidi"/>
          <w:i/>
          <w:sz w:val="28"/>
        </w:rPr>
        <w:t>функції</w:t>
      </w:r>
      <w:proofErr w:type="spellEnd"/>
      <w:r w:rsidRPr="00C210F6">
        <w:rPr>
          <w:rFonts w:ascii="Times New Roman" w:hAnsi="Times New Roman" w:cstheme="minorBidi"/>
          <w:i/>
          <w:sz w:val="28"/>
        </w:rPr>
        <w:t xml:space="preserve"> </w:t>
      </w:r>
      <w:proofErr w:type="spellStart"/>
      <w:r w:rsidRPr="00C210F6">
        <w:rPr>
          <w:rFonts w:ascii="Times New Roman" w:hAnsi="Times New Roman" w:cstheme="minorBidi"/>
          <w:i/>
          <w:sz w:val="28"/>
        </w:rPr>
        <w:t>відомий</w:t>
      </w:r>
      <w:proofErr w:type="spellEnd"/>
      <w:r w:rsidRPr="00C210F6">
        <w:rPr>
          <w:rFonts w:ascii="Times New Roman" w:hAnsi="Times New Roman" w:cstheme="minorBidi"/>
          <w:i/>
          <w:sz w:val="28"/>
        </w:rPr>
        <w:t xml:space="preserve"> </w:t>
      </w:r>
      <w:proofErr w:type="spellStart"/>
      <w:r w:rsidRPr="00C210F6">
        <w:rPr>
          <w:rFonts w:ascii="Times New Roman" w:hAnsi="Times New Roman" w:cstheme="minorBidi"/>
          <w:i/>
          <w:sz w:val="28"/>
        </w:rPr>
        <w:t>усім</w:t>
      </w:r>
      <w:proofErr w:type="spellEnd"/>
      <w:r w:rsidRPr="00C210F6">
        <w:rPr>
          <w:rFonts w:ascii="Times New Roman" w:hAnsi="Times New Roman" w:cstheme="minorBidi"/>
          <w:i/>
          <w:sz w:val="28"/>
        </w:rPr>
        <w:t xml:space="preserve"> </w:t>
      </w:r>
      <w:proofErr w:type="spellStart"/>
      <w:r w:rsidRPr="00C210F6">
        <w:rPr>
          <w:rFonts w:ascii="Times New Roman" w:hAnsi="Times New Roman" w:cstheme="minorBidi"/>
          <w:i/>
          <w:sz w:val="28"/>
        </w:rPr>
        <w:t>методам</w:t>
      </w:r>
      <w:proofErr w:type="spellEnd"/>
      <w:r w:rsidRPr="00C210F6">
        <w:rPr>
          <w:rFonts w:ascii="Times New Roman" w:hAnsi="Times New Roman" w:cstheme="minorBidi"/>
          <w:i/>
          <w:sz w:val="28"/>
        </w:rPr>
        <w:t xml:space="preserve"> </w:t>
      </w:r>
      <w:proofErr w:type="spellStart"/>
      <w:r w:rsidRPr="00C210F6">
        <w:rPr>
          <w:rFonts w:ascii="Times New Roman" w:hAnsi="Times New Roman" w:cstheme="minorBidi"/>
          <w:i/>
          <w:sz w:val="28"/>
        </w:rPr>
        <w:t>класу</w:t>
      </w:r>
      <w:proofErr w:type="spellEnd"/>
      <w:r w:rsidRPr="00C210F6">
        <w:rPr>
          <w:rFonts w:ascii="Times New Roman" w:hAnsi="Times New Roman" w:cstheme="minorBidi"/>
          <w:i/>
          <w:sz w:val="28"/>
        </w:rPr>
        <w:t>.</w:t>
      </w:r>
    </w:p>
    <w:p w14:paraId="187C2759" w14:textId="77777777" w:rsidR="00626761" w:rsidRDefault="00626761" w:rsidP="00BA261B">
      <w:pPr>
        <w:rPr>
          <w:rFonts w:asciiTheme="minorHAnsi" w:hAnsiTheme="minorHAnsi" w:cstheme="minorBidi"/>
        </w:rPr>
      </w:pPr>
    </w:p>
    <w:p w14:paraId="6DFE510E" w14:textId="77777777" w:rsidR="00626761" w:rsidRPr="00B34EF5" w:rsidRDefault="00626761" w:rsidP="00BA261B">
      <w:pPr>
        <w:pStyle w:val="2"/>
      </w:pPr>
      <w:proofErr w:type="spellStart"/>
      <w:r w:rsidRPr="00B34EF5">
        <w:t>Використання</w:t>
      </w:r>
      <w:proofErr w:type="spellEnd"/>
      <w:r w:rsidRPr="00B34EF5">
        <w:t xml:space="preserve"> </w:t>
      </w:r>
      <w:proofErr w:type="spellStart"/>
      <w:r w:rsidRPr="00B34EF5">
        <w:t>вказівників</w:t>
      </w:r>
      <w:proofErr w:type="spellEnd"/>
      <w:r w:rsidRPr="00B34EF5">
        <w:t xml:space="preserve"> в </w:t>
      </w:r>
      <w:proofErr w:type="spellStart"/>
      <w:r w:rsidRPr="00B34EF5">
        <w:t>функціях</w:t>
      </w:r>
      <w:proofErr w:type="spellEnd"/>
    </w:p>
    <w:p w14:paraId="50786A1D" w14:textId="77777777" w:rsidR="00626761" w:rsidRPr="00B34EF5" w:rsidRDefault="00626761" w:rsidP="00BA261B">
      <w:pPr>
        <w:rPr>
          <w:lang w:val="uk-UA"/>
        </w:rPr>
      </w:pPr>
    </w:p>
    <w:p w14:paraId="368BC742" w14:textId="77777777" w:rsidR="00626761" w:rsidRPr="00AA364D" w:rsidRDefault="00626761" w:rsidP="00AA364D">
      <w:pPr>
        <w:jc w:val="both"/>
        <w:rPr>
          <w:rFonts w:ascii="Times New Roman" w:hAnsi="Times New Roman" w:cs="Times New Roman"/>
          <w:sz w:val="28"/>
          <w:szCs w:val="28"/>
          <w:lang w:val="uk-UA"/>
        </w:rPr>
      </w:pPr>
      <w:r w:rsidRPr="00AA364D">
        <w:rPr>
          <w:rFonts w:ascii="Times New Roman" w:hAnsi="Times New Roman" w:cs="Times New Roman"/>
          <w:sz w:val="28"/>
          <w:szCs w:val="28"/>
          <w:lang w:val="uk-UA"/>
        </w:rPr>
        <w:t xml:space="preserve">Програмування </w:t>
      </w:r>
      <w:proofErr w:type="spellStart"/>
      <w:r w:rsidRPr="00AA364D">
        <w:rPr>
          <w:rFonts w:ascii="Times New Roman" w:hAnsi="Times New Roman" w:cs="Times New Roman"/>
          <w:sz w:val="28"/>
          <w:szCs w:val="28"/>
          <w:lang w:val="uk-UA"/>
        </w:rPr>
        <w:t>Cі</w:t>
      </w:r>
      <w:proofErr w:type="spellEnd"/>
      <w:r w:rsidRPr="00AA364D">
        <w:rPr>
          <w:rFonts w:ascii="Times New Roman" w:hAnsi="Times New Roman" w:cs="Times New Roman"/>
          <w:sz w:val="28"/>
          <w:szCs w:val="28"/>
          <w:lang w:val="uk-UA"/>
        </w:rPr>
        <w:t xml:space="preserve"> дозволяє використовувати вказівник у аргументах функції. Для цього просто потрібно оголосити параметр функції як тип вказівника.</w:t>
      </w:r>
    </w:p>
    <w:p w14:paraId="2B67F7F5" w14:textId="77777777" w:rsidR="00626761" w:rsidRPr="00AA364D" w:rsidRDefault="00626761" w:rsidP="00AA364D">
      <w:pPr>
        <w:jc w:val="both"/>
        <w:rPr>
          <w:rFonts w:ascii="Times New Roman" w:hAnsi="Times New Roman" w:cs="Times New Roman"/>
          <w:sz w:val="28"/>
          <w:szCs w:val="28"/>
          <w:lang w:val="uk-UA"/>
        </w:rPr>
      </w:pPr>
      <w:r w:rsidRPr="00AA364D">
        <w:rPr>
          <w:rFonts w:ascii="Times New Roman" w:hAnsi="Times New Roman" w:cs="Times New Roman"/>
          <w:sz w:val="28"/>
          <w:szCs w:val="28"/>
          <w:lang w:val="uk-UA"/>
        </w:rPr>
        <w:t>Нижче наведено простий приклад, де ми передаємо вказівник на довгий натуральний тип у функцію і змінюємо значення всередині функції, яке потім можна отримати як результат у функції, що викликається:</w:t>
      </w:r>
    </w:p>
    <w:p w14:paraId="4EA048B2" w14:textId="77777777" w:rsidR="00626761" w:rsidRPr="00AA364D" w:rsidRDefault="00626761" w:rsidP="00AA364D">
      <w:pPr>
        <w:jc w:val="both"/>
        <w:rPr>
          <w:rFonts w:ascii="Times New Roman" w:hAnsi="Times New Roman" w:cs="Times New Roman"/>
          <w:sz w:val="28"/>
          <w:szCs w:val="28"/>
          <w:lang w:val="uk-UA"/>
        </w:rPr>
      </w:pPr>
      <w:r w:rsidRPr="00AA364D">
        <w:rPr>
          <w:rFonts w:ascii="Times New Roman" w:hAnsi="Times New Roman" w:cs="Times New Roman"/>
          <w:sz w:val="28"/>
          <w:szCs w:val="28"/>
          <w:lang w:val="uk-UA"/>
        </w:rPr>
        <w:t>#</w:t>
      </w:r>
      <w:proofErr w:type="spellStart"/>
      <w:r w:rsidRPr="00AA364D">
        <w:rPr>
          <w:rFonts w:ascii="Times New Roman" w:hAnsi="Times New Roman" w:cs="Times New Roman"/>
          <w:sz w:val="28"/>
          <w:szCs w:val="28"/>
          <w:lang w:val="uk-UA"/>
        </w:rPr>
        <w:t>include</w:t>
      </w:r>
      <w:proofErr w:type="spellEnd"/>
      <w:r w:rsidRPr="00AA364D">
        <w:rPr>
          <w:rFonts w:ascii="Times New Roman" w:hAnsi="Times New Roman" w:cs="Times New Roman"/>
          <w:sz w:val="28"/>
          <w:szCs w:val="28"/>
          <w:lang w:val="uk-UA"/>
        </w:rPr>
        <w:t xml:space="preserve"> &lt;</w:t>
      </w:r>
      <w:proofErr w:type="spellStart"/>
      <w:r w:rsidRPr="00AA364D">
        <w:rPr>
          <w:rFonts w:ascii="Times New Roman" w:hAnsi="Times New Roman" w:cs="Times New Roman"/>
          <w:sz w:val="28"/>
          <w:szCs w:val="28"/>
          <w:lang w:val="uk-UA"/>
        </w:rPr>
        <w:t>stdio.h</w:t>
      </w:r>
      <w:proofErr w:type="spellEnd"/>
      <w:r w:rsidRPr="00AA364D">
        <w:rPr>
          <w:rFonts w:ascii="Times New Roman" w:hAnsi="Times New Roman" w:cs="Times New Roman"/>
          <w:sz w:val="28"/>
          <w:szCs w:val="28"/>
          <w:lang w:val="uk-UA"/>
        </w:rPr>
        <w:t>&gt;</w:t>
      </w:r>
    </w:p>
    <w:p w14:paraId="7611B492" w14:textId="77777777" w:rsidR="00626761" w:rsidRPr="00AA364D" w:rsidRDefault="00626761" w:rsidP="00AA364D">
      <w:pPr>
        <w:jc w:val="both"/>
        <w:rPr>
          <w:rFonts w:ascii="Times New Roman" w:hAnsi="Times New Roman" w:cs="Times New Roman"/>
          <w:sz w:val="28"/>
          <w:szCs w:val="28"/>
          <w:lang w:val="uk-UA"/>
        </w:rPr>
      </w:pPr>
      <w:r w:rsidRPr="00AA364D">
        <w:rPr>
          <w:rFonts w:ascii="Times New Roman" w:hAnsi="Times New Roman" w:cs="Times New Roman"/>
          <w:sz w:val="28"/>
          <w:szCs w:val="28"/>
          <w:lang w:val="uk-UA"/>
        </w:rPr>
        <w:t>#</w:t>
      </w:r>
      <w:proofErr w:type="spellStart"/>
      <w:r w:rsidRPr="00AA364D">
        <w:rPr>
          <w:rFonts w:ascii="Times New Roman" w:hAnsi="Times New Roman" w:cs="Times New Roman"/>
          <w:sz w:val="28"/>
          <w:szCs w:val="28"/>
          <w:lang w:val="uk-UA"/>
        </w:rPr>
        <w:t>include</w:t>
      </w:r>
      <w:proofErr w:type="spellEnd"/>
      <w:r w:rsidRPr="00AA364D">
        <w:rPr>
          <w:rFonts w:ascii="Times New Roman" w:hAnsi="Times New Roman" w:cs="Times New Roman"/>
          <w:sz w:val="28"/>
          <w:szCs w:val="28"/>
          <w:lang w:val="uk-UA"/>
        </w:rPr>
        <w:t xml:space="preserve"> &lt;</w:t>
      </w:r>
      <w:proofErr w:type="spellStart"/>
      <w:r w:rsidRPr="00AA364D">
        <w:rPr>
          <w:rFonts w:ascii="Times New Roman" w:hAnsi="Times New Roman" w:cs="Times New Roman"/>
          <w:sz w:val="28"/>
          <w:szCs w:val="28"/>
          <w:lang w:val="uk-UA"/>
        </w:rPr>
        <w:t>time.h</w:t>
      </w:r>
      <w:proofErr w:type="spellEnd"/>
      <w:r w:rsidRPr="00AA364D">
        <w:rPr>
          <w:rFonts w:ascii="Times New Roman" w:hAnsi="Times New Roman" w:cs="Times New Roman"/>
          <w:sz w:val="28"/>
          <w:szCs w:val="28"/>
          <w:lang w:val="uk-UA"/>
        </w:rPr>
        <w:t>&gt;</w:t>
      </w:r>
    </w:p>
    <w:p w14:paraId="20493210" w14:textId="77777777" w:rsidR="00626761" w:rsidRPr="00AA364D" w:rsidRDefault="00626761" w:rsidP="00AA364D">
      <w:pPr>
        <w:jc w:val="both"/>
        <w:rPr>
          <w:rFonts w:ascii="Times New Roman" w:hAnsi="Times New Roman" w:cs="Times New Roman"/>
          <w:sz w:val="28"/>
          <w:szCs w:val="28"/>
          <w:lang w:val="uk-UA"/>
        </w:rPr>
      </w:pPr>
    </w:p>
    <w:p w14:paraId="33124E61" w14:textId="77777777" w:rsidR="00626761" w:rsidRPr="00AA364D" w:rsidRDefault="00626761" w:rsidP="00AA364D">
      <w:pPr>
        <w:jc w:val="both"/>
        <w:rPr>
          <w:rFonts w:ascii="Times New Roman" w:hAnsi="Times New Roman" w:cs="Times New Roman"/>
          <w:sz w:val="28"/>
          <w:szCs w:val="28"/>
          <w:lang w:val="uk-UA"/>
        </w:rPr>
      </w:pPr>
      <w:proofErr w:type="spellStart"/>
      <w:r w:rsidRPr="00AA364D">
        <w:rPr>
          <w:rFonts w:ascii="Times New Roman" w:hAnsi="Times New Roman" w:cs="Times New Roman"/>
          <w:sz w:val="28"/>
          <w:szCs w:val="28"/>
          <w:lang w:val="uk-UA"/>
        </w:rPr>
        <w:t>void</w:t>
      </w:r>
      <w:proofErr w:type="spellEnd"/>
      <w:r w:rsidRPr="00AA364D">
        <w:rPr>
          <w:rFonts w:ascii="Times New Roman" w:hAnsi="Times New Roman" w:cs="Times New Roman"/>
          <w:sz w:val="28"/>
          <w:szCs w:val="28"/>
          <w:lang w:val="uk-UA"/>
        </w:rPr>
        <w:t xml:space="preserve"> </w:t>
      </w:r>
      <w:proofErr w:type="spellStart"/>
      <w:r w:rsidRPr="00AA364D">
        <w:rPr>
          <w:rFonts w:ascii="Times New Roman" w:hAnsi="Times New Roman" w:cs="Times New Roman"/>
          <w:sz w:val="28"/>
          <w:szCs w:val="28"/>
          <w:lang w:val="uk-UA"/>
        </w:rPr>
        <w:t>getSeconds</w:t>
      </w:r>
      <w:proofErr w:type="spellEnd"/>
      <w:r w:rsidRPr="00AA364D">
        <w:rPr>
          <w:rFonts w:ascii="Times New Roman" w:hAnsi="Times New Roman" w:cs="Times New Roman"/>
          <w:sz w:val="28"/>
          <w:szCs w:val="28"/>
          <w:lang w:val="uk-UA"/>
        </w:rPr>
        <w:t>(</w:t>
      </w:r>
      <w:proofErr w:type="spellStart"/>
      <w:r w:rsidRPr="00AA364D">
        <w:rPr>
          <w:rFonts w:ascii="Times New Roman" w:hAnsi="Times New Roman" w:cs="Times New Roman"/>
          <w:sz w:val="28"/>
          <w:szCs w:val="28"/>
          <w:lang w:val="uk-UA"/>
        </w:rPr>
        <w:t>unsigned</w:t>
      </w:r>
      <w:proofErr w:type="spellEnd"/>
      <w:r w:rsidRPr="00AA364D">
        <w:rPr>
          <w:rFonts w:ascii="Times New Roman" w:hAnsi="Times New Roman" w:cs="Times New Roman"/>
          <w:sz w:val="28"/>
          <w:szCs w:val="28"/>
          <w:lang w:val="uk-UA"/>
        </w:rPr>
        <w:t xml:space="preserve"> </w:t>
      </w:r>
      <w:proofErr w:type="spellStart"/>
      <w:r w:rsidRPr="00AA364D">
        <w:rPr>
          <w:rFonts w:ascii="Times New Roman" w:hAnsi="Times New Roman" w:cs="Times New Roman"/>
          <w:sz w:val="28"/>
          <w:szCs w:val="28"/>
          <w:lang w:val="uk-UA"/>
        </w:rPr>
        <w:t>long</w:t>
      </w:r>
      <w:proofErr w:type="spellEnd"/>
      <w:r w:rsidRPr="00AA364D">
        <w:rPr>
          <w:rFonts w:ascii="Times New Roman" w:hAnsi="Times New Roman" w:cs="Times New Roman"/>
          <w:sz w:val="28"/>
          <w:szCs w:val="28"/>
          <w:lang w:val="uk-UA"/>
        </w:rPr>
        <w:t xml:space="preserve"> *</w:t>
      </w:r>
      <w:proofErr w:type="spellStart"/>
      <w:r w:rsidRPr="00AA364D">
        <w:rPr>
          <w:rFonts w:ascii="Times New Roman" w:hAnsi="Times New Roman" w:cs="Times New Roman"/>
          <w:sz w:val="28"/>
          <w:szCs w:val="28"/>
          <w:lang w:val="uk-UA"/>
        </w:rPr>
        <w:t>par</w:t>
      </w:r>
      <w:proofErr w:type="spellEnd"/>
      <w:r w:rsidRPr="00AA364D">
        <w:rPr>
          <w:rFonts w:ascii="Times New Roman" w:hAnsi="Times New Roman" w:cs="Times New Roman"/>
          <w:sz w:val="28"/>
          <w:szCs w:val="28"/>
          <w:lang w:val="uk-UA"/>
        </w:rPr>
        <w:t>);</w:t>
      </w:r>
    </w:p>
    <w:p w14:paraId="6055AC6A" w14:textId="77777777" w:rsidR="00626761" w:rsidRPr="00AA364D" w:rsidRDefault="00626761" w:rsidP="00AA364D">
      <w:pPr>
        <w:jc w:val="both"/>
        <w:rPr>
          <w:rFonts w:ascii="Times New Roman" w:hAnsi="Times New Roman" w:cs="Times New Roman"/>
          <w:sz w:val="28"/>
          <w:szCs w:val="28"/>
          <w:lang w:val="uk-UA"/>
        </w:rPr>
      </w:pPr>
    </w:p>
    <w:p w14:paraId="51C43BCB" w14:textId="77777777" w:rsidR="00626761" w:rsidRPr="00AA364D" w:rsidRDefault="00626761" w:rsidP="00AA364D">
      <w:pPr>
        <w:jc w:val="both"/>
        <w:rPr>
          <w:rFonts w:ascii="Times New Roman" w:hAnsi="Times New Roman" w:cs="Times New Roman"/>
          <w:sz w:val="28"/>
          <w:szCs w:val="28"/>
          <w:lang w:val="uk-UA"/>
        </w:rPr>
      </w:pPr>
      <w:proofErr w:type="spellStart"/>
      <w:r w:rsidRPr="00AA364D">
        <w:rPr>
          <w:rFonts w:ascii="Times New Roman" w:hAnsi="Times New Roman" w:cs="Times New Roman"/>
          <w:sz w:val="28"/>
          <w:szCs w:val="28"/>
          <w:lang w:val="uk-UA"/>
        </w:rPr>
        <w:t>int</w:t>
      </w:r>
      <w:proofErr w:type="spellEnd"/>
      <w:r w:rsidRPr="00AA364D">
        <w:rPr>
          <w:rFonts w:ascii="Times New Roman" w:hAnsi="Times New Roman" w:cs="Times New Roman"/>
          <w:sz w:val="28"/>
          <w:szCs w:val="28"/>
          <w:lang w:val="uk-UA"/>
        </w:rPr>
        <w:t xml:space="preserve"> </w:t>
      </w:r>
      <w:proofErr w:type="spellStart"/>
      <w:r w:rsidRPr="00AA364D">
        <w:rPr>
          <w:rFonts w:ascii="Times New Roman" w:hAnsi="Times New Roman" w:cs="Times New Roman"/>
          <w:sz w:val="28"/>
          <w:szCs w:val="28"/>
          <w:lang w:val="uk-UA"/>
        </w:rPr>
        <w:t>main</w:t>
      </w:r>
      <w:proofErr w:type="spellEnd"/>
      <w:r w:rsidRPr="00AA364D">
        <w:rPr>
          <w:rFonts w:ascii="Times New Roman" w:hAnsi="Times New Roman" w:cs="Times New Roman"/>
          <w:sz w:val="28"/>
          <w:szCs w:val="28"/>
          <w:lang w:val="uk-UA"/>
        </w:rPr>
        <w:t xml:space="preserve"> () {</w:t>
      </w:r>
    </w:p>
    <w:p w14:paraId="7036BA0D" w14:textId="77777777" w:rsidR="00626761" w:rsidRPr="00AA364D" w:rsidRDefault="00626761" w:rsidP="00AA364D">
      <w:pPr>
        <w:jc w:val="both"/>
        <w:rPr>
          <w:rFonts w:ascii="Times New Roman" w:hAnsi="Times New Roman" w:cs="Times New Roman"/>
          <w:sz w:val="28"/>
          <w:szCs w:val="28"/>
          <w:lang w:val="uk-UA"/>
        </w:rPr>
      </w:pPr>
      <w:proofErr w:type="spellStart"/>
      <w:r w:rsidRPr="00AA364D">
        <w:rPr>
          <w:rFonts w:ascii="Times New Roman" w:hAnsi="Times New Roman" w:cs="Times New Roman"/>
          <w:sz w:val="28"/>
          <w:szCs w:val="28"/>
          <w:lang w:val="uk-UA"/>
        </w:rPr>
        <w:t>unsigned</w:t>
      </w:r>
      <w:proofErr w:type="spellEnd"/>
      <w:r w:rsidRPr="00AA364D">
        <w:rPr>
          <w:rFonts w:ascii="Times New Roman" w:hAnsi="Times New Roman" w:cs="Times New Roman"/>
          <w:sz w:val="28"/>
          <w:szCs w:val="28"/>
          <w:lang w:val="uk-UA"/>
        </w:rPr>
        <w:t xml:space="preserve"> </w:t>
      </w:r>
      <w:proofErr w:type="spellStart"/>
      <w:r w:rsidRPr="00AA364D">
        <w:rPr>
          <w:rFonts w:ascii="Times New Roman" w:hAnsi="Times New Roman" w:cs="Times New Roman"/>
          <w:sz w:val="28"/>
          <w:szCs w:val="28"/>
          <w:lang w:val="uk-UA"/>
        </w:rPr>
        <w:t>long</w:t>
      </w:r>
      <w:proofErr w:type="spellEnd"/>
      <w:r w:rsidRPr="00AA364D">
        <w:rPr>
          <w:rFonts w:ascii="Times New Roman" w:hAnsi="Times New Roman" w:cs="Times New Roman"/>
          <w:sz w:val="28"/>
          <w:szCs w:val="28"/>
          <w:lang w:val="uk-UA"/>
        </w:rPr>
        <w:t xml:space="preserve"> </w:t>
      </w:r>
      <w:proofErr w:type="spellStart"/>
      <w:r w:rsidRPr="00AA364D">
        <w:rPr>
          <w:rFonts w:ascii="Times New Roman" w:hAnsi="Times New Roman" w:cs="Times New Roman"/>
          <w:sz w:val="28"/>
          <w:szCs w:val="28"/>
          <w:lang w:val="uk-UA"/>
        </w:rPr>
        <w:t>sec</w:t>
      </w:r>
      <w:proofErr w:type="spellEnd"/>
      <w:r w:rsidRPr="00AA364D">
        <w:rPr>
          <w:rFonts w:ascii="Times New Roman" w:hAnsi="Times New Roman" w:cs="Times New Roman"/>
          <w:sz w:val="28"/>
          <w:szCs w:val="28"/>
          <w:lang w:val="uk-UA"/>
        </w:rPr>
        <w:t>;</w:t>
      </w:r>
    </w:p>
    <w:p w14:paraId="7E8C86B8" w14:textId="77777777" w:rsidR="00626761" w:rsidRPr="00AA364D" w:rsidRDefault="00626761" w:rsidP="00AA364D">
      <w:pPr>
        <w:jc w:val="both"/>
        <w:rPr>
          <w:rFonts w:ascii="Times New Roman" w:hAnsi="Times New Roman" w:cs="Times New Roman"/>
          <w:sz w:val="28"/>
          <w:szCs w:val="28"/>
          <w:lang w:val="uk-UA"/>
        </w:rPr>
      </w:pPr>
      <w:proofErr w:type="spellStart"/>
      <w:r w:rsidRPr="00AA364D">
        <w:rPr>
          <w:rFonts w:ascii="Times New Roman" w:hAnsi="Times New Roman" w:cs="Times New Roman"/>
          <w:sz w:val="28"/>
          <w:szCs w:val="28"/>
          <w:lang w:val="uk-UA"/>
        </w:rPr>
        <w:t>getSeconds</w:t>
      </w:r>
      <w:proofErr w:type="spellEnd"/>
      <w:r w:rsidRPr="00AA364D">
        <w:rPr>
          <w:rFonts w:ascii="Times New Roman" w:hAnsi="Times New Roman" w:cs="Times New Roman"/>
          <w:sz w:val="28"/>
          <w:szCs w:val="28"/>
          <w:lang w:val="uk-UA"/>
        </w:rPr>
        <w:t>( &amp;</w:t>
      </w:r>
      <w:proofErr w:type="spellStart"/>
      <w:r w:rsidRPr="00AA364D">
        <w:rPr>
          <w:rFonts w:ascii="Times New Roman" w:hAnsi="Times New Roman" w:cs="Times New Roman"/>
          <w:sz w:val="28"/>
          <w:szCs w:val="28"/>
          <w:lang w:val="uk-UA"/>
        </w:rPr>
        <w:t>sec</w:t>
      </w:r>
      <w:proofErr w:type="spellEnd"/>
      <w:r w:rsidRPr="00AA364D">
        <w:rPr>
          <w:rFonts w:ascii="Times New Roman" w:hAnsi="Times New Roman" w:cs="Times New Roman"/>
          <w:sz w:val="28"/>
          <w:szCs w:val="28"/>
          <w:lang w:val="uk-UA"/>
        </w:rPr>
        <w:t xml:space="preserve"> );</w:t>
      </w:r>
    </w:p>
    <w:p w14:paraId="701946BD" w14:textId="77777777" w:rsidR="00626761" w:rsidRPr="00AA364D" w:rsidRDefault="00626761" w:rsidP="00AA364D">
      <w:pPr>
        <w:jc w:val="both"/>
        <w:rPr>
          <w:rFonts w:ascii="Times New Roman" w:hAnsi="Times New Roman" w:cs="Times New Roman"/>
          <w:sz w:val="28"/>
          <w:szCs w:val="28"/>
          <w:lang w:val="uk-UA"/>
        </w:rPr>
      </w:pPr>
      <w:proofErr w:type="spellStart"/>
      <w:r w:rsidRPr="00AA364D">
        <w:rPr>
          <w:rFonts w:ascii="Times New Roman" w:hAnsi="Times New Roman" w:cs="Times New Roman"/>
          <w:sz w:val="28"/>
          <w:szCs w:val="28"/>
          <w:lang w:val="uk-UA"/>
        </w:rPr>
        <w:t>printf</w:t>
      </w:r>
      <w:proofErr w:type="spellEnd"/>
      <w:r w:rsidRPr="00AA364D">
        <w:rPr>
          <w:rFonts w:ascii="Times New Roman" w:hAnsi="Times New Roman" w:cs="Times New Roman"/>
          <w:sz w:val="28"/>
          <w:szCs w:val="28"/>
          <w:lang w:val="uk-UA"/>
        </w:rPr>
        <w:t>("</w:t>
      </w:r>
      <w:proofErr w:type="spellStart"/>
      <w:r w:rsidRPr="00AA364D">
        <w:rPr>
          <w:rFonts w:ascii="Times New Roman" w:hAnsi="Times New Roman" w:cs="Times New Roman"/>
          <w:sz w:val="28"/>
          <w:szCs w:val="28"/>
          <w:lang w:val="uk-UA"/>
        </w:rPr>
        <w:t>Number</w:t>
      </w:r>
      <w:proofErr w:type="spellEnd"/>
      <w:r w:rsidRPr="00AA364D">
        <w:rPr>
          <w:rFonts w:ascii="Times New Roman" w:hAnsi="Times New Roman" w:cs="Times New Roman"/>
          <w:sz w:val="28"/>
          <w:szCs w:val="28"/>
          <w:lang w:val="uk-UA"/>
        </w:rPr>
        <w:t xml:space="preserve"> </w:t>
      </w:r>
      <w:proofErr w:type="spellStart"/>
      <w:r w:rsidRPr="00AA364D">
        <w:rPr>
          <w:rFonts w:ascii="Times New Roman" w:hAnsi="Times New Roman" w:cs="Times New Roman"/>
          <w:sz w:val="28"/>
          <w:szCs w:val="28"/>
          <w:lang w:val="uk-UA"/>
        </w:rPr>
        <w:t>of</w:t>
      </w:r>
      <w:proofErr w:type="spellEnd"/>
      <w:r w:rsidRPr="00AA364D">
        <w:rPr>
          <w:rFonts w:ascii="Times New Roman" w:hAnsi="Times New Roman" w:cs="Times New Roman"/>
          <w:sz w:val="28"/>
          <w:szCs w:val="28"/>
          <w:lang w:val="uk-UA"/>
        </w:rPr>
        <w:t xml:space="preserve"> </w:t>
      </w:r>
      <w:proofErr w:type="spellStart"/>
      <w:r w:rsidRPr="00AA364D">
        <w:rPr>
          <w:rFonts w:ascii="Times New Roman" w:hAnsi="Times New Roman" w:cs="Times New Roman"/>
          <w:sz w:val="28"/>
          <w:szCs w:val="28"/>
          <w:lang w:val="uk-UA"/>
        </w:rPr>
        <w:t>seconds</w:t>
      </w:r>
      <w:proofErr w:type="spellEnd"/>
      <w:r w:rsidRPr="00AA364D">
        <w:rPr>
          <w:rFonts w:ascii="Times New Roman" w:hAnsi="Times New Roman" w:cs="Times New Roman"/>
          <w:sz w:val="28"/>
          <w:szCs w:val="28"/>
          <w:lang w:val="uk-UA"/>
        </w:rPr>
        <w:t>: %</w:t>
      </w:r>
      <w:proofErr w:type="spellStart"/>
      <w:r w:rsidRPr="00AA364D">
        <w:rPr>
          <w:rFonts w:ascii="Times New Roman" w:hAnsi="Times New Roman" w:cs="Times New Roman"/>
          <w:sz w:val="28"/>
          <w:szCs w:val="28"/>
          <w:lang w:val="uk-UA"/>
        </w:rPr>
        <w:t>ld</w:t>
      </w:r>
      <w:proofErr w:type="spellEnd"/>
      <w:r w:rsidRPr="00AA364D">
        <w:rPr>
          <w:rFonts w:ascii="Times New Roman" w:hAnsi="Times New Roman" w:cs="Times New Roman"/>
          <w:sz w:val="28"/>
          <w:szCs w:val="28"/>
          <w:lang w:val="uk-UA"/>
        </w:rPr>
        <w:t xml:space="preserve">\n", </w:t>
      </w:r>
      <w:proofErr w:type="spellStart"/>
      <w:r w:rsidRPr="00AA364D">
        <w:rPr>
          <w:rFonts w:ascii="Times New Roman" w:hAnsi="Times New Roman" w:cs="Times New Roman"/>
          <w:sz w:val="28"/>
          <w:szCs w:val="28"/>
          <w:lang w:val="uk-UA"/>
        </w:rPr>
        <w:t>sec</w:t>
      </w:r>
      <w:proofErr w:type="spellEnd"/>
      <w:r w:rsidRPr="00AA364D">
        <w:rPr>
          <w:rFonts w:ascii="Times New Roman" w:hAnsi="Times New Roman" w:cs="Times New Roman"/>
          <w:sz w:val="28"/>
          <w:szCs w:val="28"/>
          <w:lang w:val="uk-UA"/>
        </w:rPr>
        <w:t xml:space="preserve"> ); /* виводимо значення */</w:t>
      </w:r>
    </w:p>
    <w:p w14:paraId="14BBB148" w14:textId="77777777" w:rsidR="00626761" w:rsidRPr="00AA364D" w:rsidRDefault="00626761" w:rsidP="00AA364D">
      <w:pPr>
        <w:jc w:val="both"/>
        <w:rPr>
          <w:rFonts w:ascii="Times New Roman" w:hAnsi="Times New Roman" w:cs="Times New Roman"/>
          <w:sz w:val="28"/>
          <w:szCs w:val="28"/>
          <w:lang w:val="uk-UA"/>
        </w:rPr>
      </w:pPr>
      <w:proofErr w:type="spellStart"/>
      <w:r w:rsidRPr="00AA364D">
        <w:rPr>
          <w:rFonts w:ascii="Times New Roman" w:hAnsi="Times New Roman" w:cs="Times New Roman"/>
          <w:sz w:val="28"/>
          <w:szCs w:val="28"/>
          <w:lang w:val="uk-UA"/>
        </w:rPr>
        <w:t>return</w:t>
      </w:r>
      <w:proofErr w:type="spellEnd"/>
      <w:r w:rsidRPr="00AA364D">
        <w:rPr>
          <w:rFonts w:ascii="Times New Roman" w:hAnsi="Times New Roman" w:cs="Times New Roman"/>
          <w:sz w:val="28"/>
          <w:szCs w:val="28"/>
          <w:lang w:val="uk-UA"/>
        </w:rPr>
        <w:t xml:space="preserve"> 0;</w:t>
      </w:r>
    </w:p>
    <w:p w14:paraId="7F8CCAEE" w14:textId="77777777" w:rsidR="00626761" w:rsidRPr="00AA364D" w:rsidRDefault="00626761" w:rsidP="00AA364D">
      <w:pPr>
        <w:jc w:val="both"/>
        <w:rPr>
          <w:rFonts w:ascii="Times New Roman" w:hAnsi="Times New Roman" w:cs="Times New Roman"/>
          <w:sz w:val="28"/>
          <w:szCs w:val="28"/>
          <w:lang w:val="uk-UA"/>
        </w:rPr>
      </w:pPr>
      <w:r w:rsidRPr="00AA364D">
        <w:rPr>
          <w:rFonts w:ascii="Times New Roman" w:hAnsi="Times New Roman" w:cs="Times New Roman"/>
          <w:sz w:val="28"/>
          <w:szCs w:val="28"/>
          <w:lang w:val="uk-UA"/>
        </w:rPr>
        <w:t>}</w:t>
      </w:r>
    </w:p>
    <w:p w14:paraId="5751FA01" w14:textId="77777777" w:rsidR="00626761" w:rsidRPr="00AA364D" w:rsidRDefault="00626761" w:rsidP="00AA364D">
      <w:pPr>
        <w:jc w:val="both"/>
        <w:rPr>
          <w:rFonts w:ascii="Times New Roman" w:hAnsi="Times New Roman" w:cs="Times New Roman"/>
          <w:sz w:val="28"/>
          <w:szCs w:val="28"/>
          <w:lang w:val="uk-UA"/>
        </w:rPr>
      </w:pPr>
    </w:p>
    <w:p w14:paraId="7EF0E7C7" w14:textId="77777777" w:rsidR="00626761" w:rsidRPr="00AA364D" w:rsidRDefault="00626761" w:rsidP="00AA364D">
      <w:pPr>
        <w:jc w:val="both"/>
        <w:rPr>
          <w:rFonts w:ascii="Times New Roman" w:hAnsi="Times New Roman" w:cs="Times New Roman"/>
          <w:sz w:val="28"/>
          <w:szCs w:val="28"/>
          <w:lang w:val="uk-UA"/>
        </w:rPr>
      </w:pPr>
      <w:proofErr w:type="spellStart"/>
      <w:r w:rsidRPr="00AA364D">
        <w:rPr>
          <w:rFonts w:ascii="Times New Roman" w:hAnsi="Times New Roman" w:cs="Times New Roman"/>
          <w:sz w:val="28"/>
          <w:szCs w:val="28"/>
          <w:lang w:val="uk-UA"/>
        </w:rPr>
        <w:t>void</w:t>
      </w:r>
      <w:proofErr w:type="spellEnd"/>
      <w:r w:rsidRPr="00AA364D">
        <w:rPr>
          <w:rFonts w:ascii="Times New Roman" w:hAnsi="Times New Roman" w:cs="Times New Roman"/>
          <w:sz w:val="28"/>
          <w:szCs w:val="28"/>
          <w:lang w:val="uk-UA"/>
        </w:rPr>
        <w:t xml:space="preserve"> </w:t>
      </w:r>
      <w:proofErr w:type="spellStart"/>
      <w:r w:rsidRPr="00AA364D">
        <w:rPr>
          <w:rFonts w:ascii="Times New Roman" w:hAnsi="Times New Roman" w:cs="Times New Roman"/>
          <w:sz w:val="28"/>
          <w:szCs w:val="28"/>
          <w:lang w:val="uk-UA"/>
        </w:rPr>
        <w:t>getSeconds</w:t>
      </w:r>
      <w:proofErr w:type="spellEnd"/>
      <w:r w:rsidRPr="00AA364D">
        <w:rPr>
          <w:rFonts w:ascii="Times New Roman" w:hAnsi="Times New Roman" w:cs="Times New Roman"/>
          <w:sz w:val="28"/>
          <w:szCs w:val="28"/>
          <w:lang w:val="uk-UA"/>
        </w:rPr>
        <w:t>(</w:t>
      </w:r>
      <w:proofErr w:type="spellStart"/>
      <w:r w:rsidRPr="00AA364D">
        <w:rPr>
          <w:rFonts w:ascii="Times New Roman" w:hAnsi="Times New Roman" w:cs="Times New Roman"/>
          <w:sz w:val="28"/>
          <w:szCs w:val="28"/>
          <w:lang w:val="uk-UA"/>
        </w:rPr>
        <w:t>unsigned</w:t>
      </w:r>
      <w:proofErr w:type="spellEnd"/>
      <w:r w:rsidRPr="00AA364D">
        <w:rPr>
          <w:rFonts w:ascii="Times New Roman" w:hAnsi="Times New Roman" w:cs="Times New Roman"/>
          <w:sz w:val="28"/>
          <w:szCs w:val="28"/>
          <w:lang w:val="uk-UA"/>
        </w:rPr>
        <w:t xml:space="preserve"> </w:t>
      </w:r>
      <w:proofErr w:type="spellStart"/>
      <w:r w:rsidRPr="00AA364D">
        <w:rPr>
          <w:rFonts w:ascii="Times New Roman" w:hAnsi="Times New Roman" w:cs="Times New Roman"/>
          <w:sz w:val="28"/>
          <w:szCs w:val="28"/>
          <w:lang w:val="uk-UA"/>
        </w:rPr>
        <w:t>long</w:t>
      </w:r>
      <w:proofErr w:type="spellEnd"/>
      <w:r w:rsidRPr="00AA364D">
        <w:rPr>
          <w:rFonts w:ascii="Times New Roman" w:hAnsi="Times New Roman" w:cs="Times New Roman"/>
          <w:sz w:val="28"/>
          <w:szCs w:val="28"/>
          <w:lang w:val="uk-UA"/>
        </w:rPr>
        <w:t xml:space="preserve"> *</w:t>
      </w:r>
      <w:proofErr w:type="spellStart"/>
      <w:r w:rsidRPr="00AA364D">
        <w:rPr>
          <w:rFonts w:ascii="Times New Roman" w:hAnsi="Times New Roman" w:cs="Times New Roman"/>
          <w:sz w:val="28"/>
          <w:szCs w:val="28"/>
          <w:lang w:val="uk-UA"/>
        </w:rPr>
        <w:t>par</w:t>
      </w:r>
      <w:proofErr w:type="spellEnd"/>
      <w:r w:rsidRPr="00AA364D">
        <w:rPr>
          <w:rFonts w:ascii="Times New Roman" w:hAnsi="Times New Roman" w:cs="Times New Roman"/>
          <w:sz w:val="28"/>
          <w:szCs w:val="28"/>
          <w:lang w:val="uk-UA"/>
        </w:rPr>
        <w:t>) {</w:t>
      </w:r>
    </w:p>
    <w:p w14:paraId="7AF8C150" w14:textId="77777777" w:rsidR="00626761" w:rsidRPr="00AA364D" w:rsidRDefault="00626761" w:rsidP="00AA364D">
      <w:pPr>
        <w:jc w:val="both"/>
        <w:rPr>
          <w:rFonts w:ascii="Times New Roman" w:hAnsi="Times New Roman" w:cs="Times New Roman"/>
          <w:sz w:val="28"/>
          <w:szCs w:val="28"/>
          <w:lang w:val="uk-UA"/>
        </w:rPr>
      </w:pPr>
      <w:r w:rsidRPr="00AA364D">
        <w:rPr>
          <w:rFonts w:ascii="Times New Roman" w:hAnsi="Times New Roman" w:cs="Times New Roman"/>
          <w:sz w:val="28"/>
          <w:szCs w:val="28"/>
          <w:lang w:val="uk-UA"/>
        </w:rPr>
        <w:t>*</w:t>
      </w:r>
      <w:proofErr w:type="spellStart"/>
      <w:r w:rsidRPr="00AA364D">
        <w:rPr>
          <w:rFonts w:ascii="Times New Roman" w:hAnsi="Times New Roman" w:cs="Times New Roman"/>
          <w:sz w:val="28"/>
          <w:szCs w:val="28"/>
          <w:lang w:val="uk-UA"/>
        </w:rPr>
        <w:t>par</w:t>
      </w:r>
      <w:proofErr w:type="spellEnd"/>
      <w:r w:rsidRPr="00AA364D">
        <w:rPr>
          <w:rFonts w:ascii="Times New Roman" w:hAnsi="Times New Roman" w:cs="Times New Roman"/>
          <w:sz w:val="28"/>
          <w:szCs w:val="28"/>
          <w:lang w:val="uk-UA"/>
        </w:rPr>
        <w:t xml:space="preserve"> = </w:t>
      </w:r>
      <w:proofErr w:type="spellStart"/>
      <w:r w:rsidRPr="00AA364D">
        <w:rPr>
          <w:rFonts w:ascii="Times New Roman" w:hAnsi="Times New Roman" w:cs="Times New Roman"/>
          <w:sz w:val="28"/>
          <w:szCs w:val="28"/>
          <w:lang w:val="uk-UA"/>
        </w:rPr>
        <w:t>time</w:t>
      </w:r>
      <w:proofErr w:type="spellEnd"/>
      <w:r w:rsidRPr="00AA364D">
        <w:rPr>
          <w:rFonts w:ascii="Times New Roman" w:hAnsi="Times New Roman" w:cs="Times New Roman"/>
          <w:sz w:val="28"/>
          <w:szCs w:val="28"/>
          <w:lang w:val="uk-UA"/>
        </w:rPr>
        <w:t>( NULL ); /* отримаємо кількість секунд в поточному системному часі */</w:t>
      </w:r>
    </w:p>
    <w:p w14:paraId="341D1C5D" w14:textId="77777777" w:rsidR="00626761" w:rsidRPr="00AA364D" w:rsidRDefault="00626761" w:rsidP="00AA364D">
      <w:pPr>
        <w:jc w:val="both"/>
        <w:rPr>
          <w:rFonts w:ascii="Times New Roman" w:hAnsi="Times New Roman" w:cs="Times New Roman"/>
          <w:sz w:val="28"/>
          <w:szCs w:val="28"/>
          <w:lang w:val="uk-UA"/>
        </w:rPr>
      </w:pPr>
      <w:r w:rsidRPr="00AA364D">
        <w:rPr>
          <w:rFonts w:ascii="Times New Roman" w:hAnsi="Times New Roman" w:cs="Times New Roman"/>
          <w:sz w:val="28"/>
          <w:szCs w:val="28"/>
          <w:lang w:val="uk-UA"/>
        </w:rPr>
        <w:t>}</w:t>
      </w:r>
    </w:p>
    <w:p w14:paraId="5BD5F0D4" w14:textId="77777777" w:rsidR="00626761" w:rsidRPr="00AA364D" w:rsidRDefault="00626761" w:rsidP="00AA364D">
      <w:pPr>
        <w:jc w:val="both"/>
        <w:rPr>
          <w:rFonts w:ascii="Times New Roman" w:hAnsi="Times New Roman" w:cs="Times New Roman"/>
          <w:sz w:val="28"/>
          <w:szCs w:val="28"/>
          <w:lang w:val="uk-UA"/>
        </w:rPr>
      </w:pPr>
      <w:r w:rsidRPr="00AA364D">
        <w:rPr>
          <w:rFonts w:ascii="Times New Roman" w:hAnsi="Times New Roman" w:cs="Times New Roman"/>
          <w:sz w:val="28"/>
          <w:szCs w:val="28"/>
          <w:lang w:val="uk-UA"/>
        </w:rPr>
        <w:t>Результат:</w:t>
      </w:r>
    </w:p>
    <w:p w14:paraId="3984D513" w14:textId="77777777" w:rsidR="00626761" w:rsidRPr="00AA364D" w:rsidRDefault="00626761" w:rsidP="00AA364D">
      <w:pPr>
        <w:jc w:val="both"/>
        <w:rPr>
          <w:rFonts w:ascii="Times New Roman" w:hAnsi="Times New Roman" w:cs="Times New Roman"/>
          <w:sz w:val="28"/>
          <w:szCs w:val="28"/>
          <w:lang w:val="uk-UA"/>
        </w:rPr>
      </w:pPr>
      <w:proofErr w:type="spellStart"/>
      <w:r w:rsidRPr="00AA364D">
        <w:rPr>
          <w:rFonts w:ascii="Times New Roman" w:hAnsi="Times New Roman" w:cs="Times New Roman"/>
          <w:sz w:val="28"/>
          <w:szCs w:val="28"/>
          <w:lang w:val="uk-UA"/>
        </w:rPr>
        <w:t>Number</w:t>
      </w:r>
      <w:proofErr w:type="spellEnd"/>
      <w:r w:rsidRPr="00AA364D">
        <w:rPr>
          <w:rFonts w:ascii="Times New Roman" w:hAnsi="Times New Roman" w:cs="Times New Roman"/>
          <w:sz w:val="28"/>
          <w:szCs w:val="28"/>
          <w:lang w:val="uk-UA"/>
        </w:rPr>
        <w:t xml:space="preserve"> </w:t>
      </w:r>
      <w:proofErr w:type="spellStart"/>
      <w:r w:rsidRPr="00AA364D">
        <w:rPr>
          <w:rFonts w:ascii="Times New Roman" w:hAnsi="Times New Roman" w:cs="Times New Roman"/>
          <w:sz w:val="28"/>
          <w:szCs w:val="28"/>
          <w:lang w:val="uk-UA"/>
        </w:rPr>
        <w:t>of</w:t>
      </w:r>
      <w:proofErr w:type="spellEnd"/>
      <w:r w:rsidRPr="00AA364D">
        <w:rPr>
          <w:rFonts w:ascii="Times New Roman" w:hAnsi="Times New Roman" w:cs="Times New Roman"/>
          <w:sz w:val="28"/>
          <w:szCs w:val="28"/>
          <w:lang w:val="uk-UA"/>
        </w:rPr>
        <w:t xml:space="preserve"> </w:t>
      </w:r>
      <w:proofErr w:type="spellStart"/>
      <w:r w:rsidRPr="00AA364D">
        <w:rPr>
          <w:rFonts w:ascii="Times New Roman" w:hAnsi="Times New Roman" w:cs="Times New Roman"/>
          <w:sz w:val="28"/>
          <w:szCs w:val="28"/>
          <w:lang w:val="uk-UA"/>
        </w:rPr>
        <w:t>seconds</w:t>
      </w:r>
      <w:proofErr w:type="spellEnd"/>
      <w:r w:rsidRPr="00AA364D">
        <w:rPr>
          <w:rFonts w:ascii="Times New Roman" w:hAnsi="Times New Roman" w:cs="Times New Roman"/>
          <w:sz w:val="28"/>
          <w:szCs w:val="28"/>
          <w:lang w:val="uk-UA"/>
        </w:rPr>
        <w:t xml:space="preserve"> :1294450468</w:t>
      </w:r>
    </w:p>
    <w:p w14:paraId="37EF0E7F" w14:textId="77777777" w:rsidR="00626761" w:rsidRPr="00AA364D" w:rsidRDefault="00626761" w:rsidP="00AA364D">
      <w:pPr>
        <w:jc w:val="both"/>
        <w:rPr>
          <w:rFonts w:ascii="Times New Roman" w:hAnsi="Times New Roman" w:cs="Times New Roman"/>
          <w:sz w:val="28"/>
          <w:szCs w:val="28"/>
          <w:lang w:val="uk-UA"/>
        </w:rPr>
      </w:pPr>
    </w:p>
    <w:p w14:paraId="690BFABF" w14:textId="77777777" w:rsidR="00626761" w:rsidRPr="00AA364D" w:rsidRDefault="00626761" w:rsidP="00AA364D">
      <w:pPr>
        <w:jc w:val="both"/>
        <w:rPr>
          <w:rFonts w:ascii="Times New Roman" w:hAnsi="Times New Roman" w:cs="Times New Roman"/>
          <w:sz w:val="28"/>
          <w:szCs w:val="28"/>
          <w:lang w:val="uk-UA"/>
        </w:rPr>
      </w:pPr>
      <w:r w:rsidRPr="00AA364D">
        <w:rPr>
          <w:rFonts w:ascii="Times New Roman" w:hAnsi="Times New Roman" w:cs="Times New Roman"/>
          <w:sz w:val="28"/>
          <w:szCs w:val="28"/>
          <w:lang w:val="uk-UA"/>
        </w:rPr>
        <w:t xml:space="preserve">Бачимо, що в цьому випадку значення аргументу змінилося, тобто використання вказівника дозволяє робити </w:t>
      </w:r>
      <w:r w:rsidRPr="00AA364D">
        <w:rPr>
          <w:rFonts w:ascii="Times New Roman" w:hAnsi="Times New Roman" w:cs="Times New Roman"/>
          <w:b/>
          <w:i/>
          <w:sz w:val="28"/>
          <w:szCs w:val="28"/>
          <w:lang w:val="uk-UA"/>
        </w:rPr>
        <w:t>аргументи-змінні</w:t>
      </w:r>
      <w:r w:rsidRPr="00AA364D">
        <w:rPr>
          <w:rFonts w:ascii="Times New Roman" w:hAnsi="Times New Roman" w:cs="Times New Roman"/>
          <w:sz w:val="28"/>
          <w:szCs w:val="28"/>
          <w:lang w:val="uk-UA"/>
        </w:rPr>
        <w:t xml:space="preserve">, тобто це ще один шлях отримати результат з функції окрім просто прийняти </w:t>
      </w:r>
      <w:proofErr w:type="spellStart"/>
      <w:r w:rsidRPr="00AA364D">
        <w:rPr>
          <w:rFonts w:ascii="Times New Roman" w:hAnsi="Times New Roman" w:cs="Times New Roman"/>
          <w:sz w:val="28"/>
          <w:szCs w:val="28"/>
          <w:lang w:val="uk-UA"/>
        </w:rPr>
        <w:t>return</w:t>
      </w:r>
      <w:proofErr w:type="spellEnd"/>
      <w:r w:rsidRPr="00AA364D">
        <w:rPr>
          <w:rFonts w:ascii="Times New Roman" w:hAnsi="Times New Roman" w:cs="Times New Roman"/>
          <w:sz w:val="28"/>
          <w:szCs w:val="28"/>
          <w:lang w:val="uk-UA"/>
        </w:rPr>
        <w:t>.</w:t>
      </w:r>
    </w:p>
    <w:p w14:paraId="0B9F5EB6" w14:textId="77777777" w:rsidR="00626761" w:rsidRPr="00AA364D" w:rsidRDefault="00626761" w:rsidP="00AA364D">
      <w:pPr>
        <w:jc w:val="both"/>
        <w:rPr>
          <w:rFonts w:ascii="Times New Roman" w:hAnsi="Times New Roman" w:cs="Times New Roman"/>
          <w:sz w:val="28"/>
          <w:szCs w:val="28"/>
          <w:lang w:val="uk-UA"/>
        </w:rPr>
      </w:pPr>
      <w:r w:rsidRPr="00AA364D">
        <w:rPr>
          <w:rFonts w:ascii="Times New Roman" w:hAnsi="Times New Roman" w:cs="Times New Roman"/>
          <w:sz w:val="28"/>
          <w:szCs w:val="28"/>
          <w:lang w:val="uk-UA"/>
        </w:rPr>
        <w:lastRenderedPageBreak/>
        <w:t>Функція, що використовує як аргумент вказівник, також може приймати масив як аргумент.</w:t>
      </w:r>
    </w:p>
    <w:p w14:paraId="7C01201D" w14:textId="77777777" w:rsidR="00626761" w:rsidRPr="00AA364D" w:rsidRDefault="00626761" w:rsidP="00AA364D">
      <w:pPr>
        <w:jc w:val="both"/>
        <w:rPr>
          <w:rFonts w:ascii="Times New Roman" w:hAnsi="Times New Roman" w:cs="Times New Roman"/>
          <w:sz w:val="28"/>
          <w:szCs w:val="28"/>
          <w:lang w:val="uk-UA"/>
        </w:rPr>
      </w:pPr>
      <w:r w:rsidRPr="00AA364D">
        <w:rPr>
          <w:rFonts w:ascii="Times New Roman" w:hAnsi="Times New Roman" w:cs="Times New Roman"/>
          <w:sz w:val="28"/>
          <w:szCs w:val="28"/>
          <w:lang w:val="uk-UA"/>
        </w:rPr>
        <w:t xml:space="preserve">Тепер розглянемо наступну функцію, яка приймає масив як аргумент разом з іншим аргументом і на основі переданих аргументів, вона повертає середнє з чисел, переданих через масив наступним чином </w:t>
      </w:r>
    </w:p>
    <w:p w14:paraId="5239FAFC" w14:textId="77777777" w:rsidR="00626761" w:rsidRPr="00AA364D" w:rsidRDefault="00626761" w:rsidP="00AA364D">
      <w:pPr>
        <w:jc w:val="both"/>
        <w:rPr>
          <w:rFonts w:ascii="Times New Roman" w:hAnsi="Times New Roman" w:cs="Times New Roman"/>
          <w:sz w:val="28"/>
          <w:szCs w:val="28"/>
          <w:lang w:val="uk-UA"/>
        </w:rPr>
      </w:pPr>
    </w:p>
    <w:p w14:paraId="155E7888" w14:textId="77777777" w:rsidR="00626761" w:rsidRPr="00AA364D" w:rsidRDefault="00626761" w:rsidP="00AA364D">
      <w:pPr>
        <w:jc w:val="both"/>
        <w:rPr>
          <w:rFonts w:ascii="Times New Roman" w:hAnsi="Times New Roman" w:cs="Times New Roman"/>
          <w:sz w:val="28"/>
          <w:szCs w:val="28"/>
          <w:lang w:val="uk-UA"/>
        </w:rPr>
      </w:pPr>
      <w:r w:rsidRPr="00AA364D">
        <w:rPr>
          <w:rFonts w:ascii="Times New Roman" w:hAnsi="Times New Roman" w:cs="Times New Roman"/>
          <w:sz w:val="28"/>
          <w:szCs w:val="28"/>
          <w:lang w:val="uk-UA"/>
        </w:rPr>
        <w:t>#</w:t>
      </w:r>
      <w:proofErr w:type="spellStart"/>
      <w:r w:rsidRPr="00AA364D">
        <w:rPr>
          <w:rFonts w:ascii="Times New Roman" w:hAnsi="Times New Roman" w:cs="Times New Roman"/>
          <w:sz w:val="28"/>
          <w:szCs w:val="28"/>
          <w:lang w:val="uk-UA"/>
        </w:rPr>
        <w:t>include</w:t>
      </w:r>
      <w:proofErr w:type="spellEnd"/>
      <w:r w:rsidRPr="00AA364D">
        <w:rPr>
          <w:rFonts w:ascii="Times New Roman" w:hAnsi="Times New Roman" w:cs="Times New Roman"/>
          <w:sz w:val="28"/>
          <w:szCs w:val="28"/>
          <w:lang w:val="uk-UA"/>
        </w:rPr>
        <w:t xml:space="preserve"> &lt;</w:t>
      </w:r>
      <w:proofErr w:type="spellStart"/>
      <w:r w:rsidRPr="00AA364D">
        <w:rPr>
          <w:rFonts w:ascii="Times New Roman" w:hAnsi="Times New Roman" w:cs="Times New Roman"/>
          <w:sz w:val="28"/>
          <w:szCs w:val="28"/>
          <w:lang w:val="uk-UA"/>
        </w:rPr>
        <w:t>stdio.h</w:t>
      </w:r>
      <w:proofErr w:type="spellEnd"/>
      <w:r w:rsidRPr="00AA364D">
        <w:rPr>
          <w:rFonts w:ascii="Times New Roman" w:hAnsi="Times New Roman" w:cs="Times New Roman"/>
          <w:sz w:val="28"/>
          <w:szCs w:val="28"/>
          <w:lang w:val="uk-UA"/>
        </w:rPr>
        <w:t>&gt;</w:t>
      </w:r>
    </w:p>
    <w:p w14:paraId="6442AADB" w14:textId="77777777" w:rsidR="00626761" w:rsidRPr="00AA364D" w:rsidRDefault="00626761" w:rsidP="00AA364D">
      <w:pPr>
        <w:jc w:val="both"/>
        <w:rPr>
          <w:rFonts w:ascii="Times New Roman" w:hAnsi="Times New Roman" w:cs="Times New Roman"/>
          <w:sz w:val="28"/>
          <w:szCs w:val="28"/>
          <w:lang w:val="uk-UA"/>
        </w:rPr>
      </w:pPr>
      <w:proofErr w:type="spellStart"/>
      <w:r w:rsidRPr="00AA364D">
        <w:rPr>
          <w:rFonts w:ascii="Times New Roman" w:hAnsi="Times New Roman" w:cs="Times New Roman"/>
          <w:sz w:val="28"/>
          <w:szCs w:val="28"/>
          <w:lang w:val="uk-UA"/>
        </w:rPr>
        <w:t>double</w:t>
      </w:r>
      <w:proofErr w:type="spellEnd"/>
      <w:r w:rsidRPr="00AA364D">
        <w:rPr>
          <w:rFonts w:ascii="Times New Roman" w:hAnsi="Times New Roman" w:cs="Times New Roman"/>
          <w:sz w:val="28"/>
          <w:szCs w:val="28"/>
          <w:lang w:val="uk-UA"/>
        </w:rPr>
        <w:t xml:space="preserve"> </w:t>
      </w:r>
      <w:proofErr w:type="spellStart"/>
      <w:r w:rsidRPr="00AA364D">
        <w:rPr>
          <w:rFonts w:ascii="Times New Roman" w:hAnsi="Times New Roman" w:cs="Times New Roman"/>
          <w:sz w:val="28"/>
          <w:szCs w:val="28"/>
          <w:lang w:val="uk-UA"/>
        </w:rPr>
        <w:t>getAverage</w:t>
      </w:r>
      <w:proofErr w:type="spellEnd"/>
      <w:r w:rsidRPr="00AA364D">
        <w:rPr>
          <w:rFonts w:ascii="Times New Roman" w:hAnsi="Times New Roman" w:cs="Times New Roman"/>
          <w:sz w:val="28"/>
          <w:szCs w:val="28"/>
          <w:lang w:val="uk-UA"/>
        </w:rPr>
        <w:t>(</w:t>
      </w:r>
      <w:proofErr w:type="spellStart"/>
      <w:r w:rsidRPr="00AA364D">
        <w:rPr>
          <w:rFonts w:ascii="Times New Roman" w:hAnsi="Times New Roman" w:cs="Times New Roman"/>
          <w:sz w:val="28"/>
          <w:szCs w:val="28"/>
          <w:lang w:val="uk-UA"/>
        </w:rPr>
        <w:t>int</w:t>
      </w:r>
      <w:proofErr w:type="spellEnd"/>
      <w:r w:rsidRPr="00AA364D">
        <w:rPr>
          <w:rFonts w:ascii="Times New Roman" w:hAnsi="Times New Roman" w:cs="Times New Roman"/>
          <w:sz w:val="28"/>
          <w:szCs w:val="28"/>
          <w:lang w:val="uk-UA"/>
        </w:rPr>
        <w:t xml:space="preserve"> *</w:t>
      </w:r>
      <w:proofErr w:type="spellStart"/>
      <w:r w:rsidRPr="00AA364D">
        <w:rPr>
          <w:rFonts w:ascii="Times New Roman" w:hAnsi="Times New Roman" w:cs="Times New Roman"/>
          <w:sz w:val="28"/>
          <w:szCs w:val="28"/>
          <w:lang w:val="uk-UA"/>
        </w:rPr>
        <w:t>arr</w:t>
      </w:r>
      <w:proofErr w:type="spellEnd"/>
      <w:r w:rsidRPr="00AA364D">
        <w:rPr>
          <w:rFonts w:ascii="Times New Roman" w:hAnsi="Times New Roman" w:cs="Times New Roman"/>
          <w:sz w:val="28"/>
          <w:szCs w:val="28"/>
          <w:lang w:val="uk-UA"/>
        </w:rPr>
        <w:t xml:space="preserve">, </w:t>
      </w:r>
      <w:proofErr w:type="spellStart"/>
      <w:r w:rsidRPr="00AA364D">
        <w:rPr>
          <w:rFonts w:ascii="Times New Roman" w:hAnsi="Times New Roman" w:cs="Times New Roman"/>
          <w:sz w:val="28"/>
          <w:szCs w:val="28"/>
          <w:lang w:val="uk-UA"/>
        </w:rPr>
        <w:t>int</w:t>
      </w:r>
      <w:proofErr w:type="spellEnd"/>
      <w:r w:rsidRPr="00AA364D">
        <w:rPr>
          <w:rFonts w:ascii="Times New Roman" w:hAnsi="Times New Roman" w:cs="Times New Roman"/>
          <w:sz w:val="28"/>
          <w:szCs w:val="28"/>
          <w:lang w:val="uk-UA"/>
        </w:rPr>
        <w:t xml:space="preserve"> </w:t>
      </w:r>
      <w:proofErr w:type="spellStart"/>
      <w:r w:rsidRPr="00AA364D">
        <w:rPr>
          <w:rFonts w:ascii="Times New Roman" w:hAnsi="Times New Roman" w:cs="Times New Roman"/>
          <w:sz w:val="28"/>
          <w:szCs w:val="28"/>
          <w:lang w:val="uk-UA"/>
        </w:rPr>
        <w:t>size</w:t>
      </w:r>
      <w:proofErr w:type="spellEnd"/>
      <w:r w:rsidRPr="00AA364D">
        <w:rPr>
          <w:rFonts w:ascii="Times New Roman" w:hAnsi="Times New Roman" w:cs="Times New Roman"/>
          <w:sz w:val="28"/>
          <w:szCs w:val="28"/>
          <w:lang w:val="uk-UA"/>
        </w:rPr>
        <w:t>); /* декларація функції */</w:t>
      </w:r>
    </w:p>
    <w:p w14:paraId="6CA18F43" w14:textId="77777777" w:rsidR="00626761" w:rsidRPr="00AA364D" w:rsidRDefault="00626761" w:rsidP="00AA364D">
      <w:pPr>
        <w:jc w:val="both"/>
        <w:rPr>
          <w:rFonts w:ascii="Times New Roman" w:hAnsi="Times New Roman" w:cs="Times New Roman"/>
          <w:sz w:val="28"/>
          <w:szCs w:val="28"/>
          <w:lang w:val="uk-UA"/>
        </w:rPr>
      </w:pPr>
    </w:p>
    <w:p w14:paraId="0D01F946" w14:textId="77777777" w:rsidR="00626761" w:rsidRPr="00AA364D" w:rsidRDefault="00626761" w:rsidP="00AA364D">
      <w:pPr>
        <w:jc w:val="both"/>
        <w:rPr>
          <w:rFonts w:ascii="Times New Roman" w:hAnsi="Times New Roman" w:cs="Times New Roman"/>
          <w:sz w:val="28"/>
          <w:szCs w:val="28"/>
          <w:lang w:val="uk-UA"/>
        </w:rPr>
      </w:pPr>
      <w:proofErr w:type="spellStart"/>
      <w:r w:rsidRPr="00AA364D">
        <w:rPr>
          <w:rFonts w:ascii="Times New Roman" w:hAnsi="Times New Roman" w:cs="Times New Roman"/>
          <w:sz w:val="28"/>
          <w:szCs w:val="28"/>
          <w:lang w:val="uk-UA"/>
        </w:rPr>
        <w:t>int</w:t>
      </w:r>
      <w:proofErr w:type="spellEnd"/>
      <w:r w:rsidRPr="00AA364D">
        <w:rPr>
          <w:rFonts w:ascii="Times New Roman" w:hAnsi="Times New Roman" w:cs="Times New Roman"/>
          <w:sz w:val="28"/>
          <w:szCs w:val="28"/>
          <w:lang w:val="uk-UA"/>
        </w:rPr>
        <w:t xml:space="preserve"> </w:t>
      </w:r>
      <w:proofErr w:type="spellStart"/>
      <w:r w:rsidRPr="00AA364D">
        <w:rPr>
          <w:rFonts w:ascii="Times New Roman" w:hAnsi="Times New Roman" w:cs="Times New Roman"/>
          <w:sz w:val="28"/>
          <w:szCs w:val="28"/>
          <w:lang w:val="uk-UA"/>
        </w:rPr>
        <w:t>main</w:t>
      </w:r>
      <w:proofErr w:type="spellEnd"/>
      <w:r w:rsidRPr="00AA364D">
        <w:rPr>
          <w:rFonts w:ascii="Times New Roman" w:hAnsi="Times New Roman" w:cs="Times New Roman"/>
          <w:sz w:val="28"/>
          <w:szCs w:val="28"/>
          <w:lang w:val="uk-UA"/>
        </w:rPr>
        <w:t xml:space="preserve"> () {</w:t>
      </w:r>
    </w:p>
    <w:p w14:paraId="1FC4B6B1" w14:textId="77777777" w:rsidR="00626761" w:rsidRPr="00AA364D" w:rsidRDefault="00626761" w:rsidP="00AA364D">
      <w:pPr>
        <w:jc w:val="both"/>
        <w:rPr>
          <w:rFonts w:ascii="Times New Roman" w:hAnsi="Times New Roman" w:cs="Times New Roman"/>
          <w:sz w:val="28"/>
          <w:szCs w:val="28"/>
          <w:lang w:val="uk-UA"/>
        </w:rPr>
      </w:pPr>
      <w:r w:rsidRPr="00AA364D">
        <w:rPr>
          <w:rFonts w:ascii="Times New Roman" w:hAnsi="Times New Roman" w:cs="Times New Roman"/>
          <w:sz w:val="28"/>
          <w:szCs w:val="28"/>
          <w:lang w:val="uk-UA"/>
        </w:rPr>
        <w:t>/* масив 5 елементів */</w:t>
      </w:r>
    </w:p>
    <w:p w14:paraId="58A169FC" w14:textId="77777777" w:rsidR="00626761" w:rsidRPr="00AA364D" w:rsidRDefault="00626761" w:rsidP="00AA364D">
      <w:pPr>
        <w:jc w:val="both"/>
        <w:rPr>
          <w:rFonts w:ascii="Times New Roman" w:hAnsi="Times New Roman" w:cs="Times New Roman"/>
          <w:sz w:val="28"/>
          <w:szCs w:val="28"/>
          <w:lang w:val="uk-UA"/>
        </w:rPr>
      </w:pPr>
      <w:proofErr w:type="spellStart"/>
      <w:r w:rsidRPr="00AA364D">
        <w:rPr>
          <w:rFonts w:ascii="Times New Roman" w:hAnsi="Times New Roman" w:cs="Times New Roman"/>
          <w:sz w:val="28"/>
          <w:szCs w:val="28"/>
          <w:lang w:val="uk-UA"/>
        </w:rPr>
        <w:t>int</w:t>
      </w:r>
      <w:proofErr w:type="spellEnd"/>
      <w:r w:rsidRPr="00AA364D">
        <w:rPr>
          <w:rFonts w:ascii="Times New Roman" w:hAnsi="Times New Roman" w:cs="Times New Roman"/>
          <w:sz w:val="28"/>
          <w:szCs w:val="28"/>
          <w:lang w:val="uk-UA"/>
        </w:rPr>
        <w:t xml:space="preserve"> </w:t>
      </w:r>
      <w:proofErr w:type="spellStart"/>
      <w:r w:rsidRPr="00AA364D">
        <w:rPr>
          <w:rFonts w:ascii="Times New Roman" w:hAnsi="Times New Roman" w:cs="Times New Roman"/>
          <w:sz w:val="28"/>
          <w:szCs w:val="28"/>
          <w:lang w:val="uk-UA"/>
        </w:rPr>
        <w:t>balance</w:t>
      </w:r>
      <w:proofErr w:type="spellEnd"/>
      <w:r w:rsidRPr="00AA364D">
        <w:rPr>
          <w:rFonts w:ascii="Times New Roman" w:hAnsi="Times New Roman" w:cs="Times New Roman"/>
          <w:sz w:val="28"/>
          <w:szCs w:val="28"/>
          <w:lang w:val="uk-UA"/>
        </w:rPr>
        <w:t>[5] = {1000, 2, 3, 17, 50};</w:t>
      </w:r>
    </w:p>
    <w:p w14:paraId="436BBF8A" w14:textId="77777777" w:rsidR="00626761" w:rsidRPr="00AA364D" w:rsidRDefault="00626761" w:rsidP="00AA364D">
      <w:pPr>
        <w:jc w:val="both"/>
        <w:rPr>
          <w:rFonts w:ascii="Times New Roman" w:hAnsi="Times New Roman" w:cs="Times New Roman"/>
          <w:sz w:val="28"/>
          <w:szCs w:val="28"/>
          <w:lang w:val="uk-UA"/>
        </w:rPr>
      </w:pPr>
      <w:proofErr w:type="spellStart"/>
      <w:r w:rsidRPr="00AA364D">
        <w:rPr>
          <w:rFonts w:ascii="Times New Roman" w:hAnsi="Times New Roman" w:cs="Times New Roman"/>
          <w:sz w:val="28"/>
          <w:szCs w:val="28"/>
          <w:lang w:val="uk-UA"/>
        </w:rPr>
        <w:t>double</w:t>
      </w:r>
      <w:proofErr w:type="spellEnd"/>
      <w:r w:rsidRPr="00AA364D">
        <w:rPr>
          <w:rFonts w:ascii="Times New Roman" w:hAnsi="Times New Roman" w:cs="Times New Roman"/>
          <w:sz w:val="28"/>
          <w:szCs w:val="28"/>
          <w:lang w:val="uk-UA"/>
        </w:rPr>
        <w:t xml:space="preserve"> </w:t>
      </w:r>
      <w:proofErr w:type="spellStart"/>
      <w:r w:rsidRPr="00AA364D">
        <w:rPr>
          <w:rFonts w:ascii="Times New Roman" w:hAnsi="Times New Roman" w:cs="Times New Roman"/>
          <w:sz w:val="28"/>
          <w:szCs w:val="28"/>
          <w:lang w:val="uk-UA"/>
        </w:rPr>
        <w:t>avg</w:t>
      </w:r>
      <w:proofErr w:type="spellEnd"/>
      <w:r w:rsidRPr="00AA364D">
        <w:rPr>
          <w:rFonts w:ascii="Times New Roman" w:hAnsi="Times New Roman" w:cs="Times New Roman"/>
          <w:sz w:val="28"/>
          <w:szCs w:val="28"/>
          <w:lang w:val="uk-UA"/>
        </w:rPr>
        <w:t>;</w:t>
      </w:r>
    </w:p>
    <w:p w14:paraId="179FE68E" w14:textId="77777777" w:rsidR="00626761" w:rsidRPr="00AA364D" w:rsidRDefault="00626761" w:rsidP="00AA364D">
      <w:pPr>
        <w:jc w:val="both"/>
        <w:rPr>
          <w:rFonts w:ascii="Times New Roman" w:hAnsi="Times New Roman" w:cs="Times New Roman"/>
          <w:sz w:val="28"/>
          <w:szCs w:val="28"/>
          <w:lang w:val="uk-UA"/>
        </w:rPr>
      </w:pPr>
      <w:proofErr w:type="spellStart"/>
      <w:r w:rsidRPr="00AA364D">
        <w:rPr>
          <w:rFonts w:ascii="Times New Roman" w:hAnsi="Times New Roman" w:cs="Times New Roman"/>
          <w:sz w:val="28"/>
          <w:szCs w:val="28"/>
          <w:lang w:val="uk-UA"/>
        </w:rPr>
        <w:t>avg</w:t>
      </w:r>
      <w:proofErr w:type="spellEnd"/>
      <w:r w:rsidRPr="00AA364D">
        <w:rPr>
          <w:rFonts w:ascii="Times New Roman" w:hAnsi="Times New Roman" w:cs="Times New Roman"/>
          <w:sz w:val="28"/>
          <w:szCs w:val="28"/>
          <w:lang w:val="uk-UA"/>
        </w:rPr>
        <w:t xml:space="preserve"> = </w:t>
      </w:r>
      <w:proofErr w:type="spellStart"/>
      <w:r w:rsidRPr="00AA364D">
        <w:rPr>
          <w:rFonts w:ascii="Times New Roman" w:hAnsi="Times New Roman" w:cs="Times New Roman"/>
          <w:sz w:val="28"/>
          <w:szCs w:val="28"/>
          <w:lang w:val="uk-UA"/>
        </w:rPr>
        <w:t>getAverage</w:t>
      </w:r>
      <w:proofErr w:type="spellEnd"/>
      <w:r w:rsidRPr="00AA364D">
        <w:rPr>
          <w:rFonts w:ascii="Times New Roman" w:hAnsi="Times New Roman" w:cs="Times New Roman"/>
          <w:sz w:val="28"/>
          <w:szCs w:val="28"/>
          <w:lang w:val="uk-UA"/>
        </w:rPr>
        <w:t xml:space="preserve">( </w:t>
      </w:r>
      <w:proofErr w:type="spellStart"/>
      <w:r w:rsidRPr="00AA364D">
        <w:rPr>
          <w:rFonts w:ascii="Times New Roman" w:hAnsi="Times New Roman" w:cs="Times New Roman"/>
          <w:sz w:val="28"/>
          <w:szCs w:val="28"/>
          <w:lang w:val="uk-UA"/>
        </w:rPr>
        <w:t>balance</w:t>
      </w:r>
      <w:proofErr w:type="spellEnd"/>
      <w:r w:rsidRPr="00AA364D">
        <w:rPr>
          <w:rFonts w:ascii="Times New Roman" w:hAnsi="Times New Roman" w:cs="Times New Roman"/>
          <w:sz w:val="28"/>
          <w:szCs w:val="28"/>
          <w:lang w:val="uk-UA"/>
        </w:rPr>
        <w:t>, 5 ) ; /* передаємо вказівник на масив як аргумент */</w:t>
      </w:r>
    </w:p>
    <w:p w14:paraId="6C5C8BC2" w14:textId="77777777" w:rsidR="00626761" w:rsidRPr="00AA364D" w:rsidRDefault="00626761" w:rsidP="00AA364D">
      <w:pPr>
        <w:jc w:val="both"/>
        <w:rPr>
          <w:rFonts w:ascii="Times New Roman" w:hAnsi="Times New Roman" w:cs="Times New Roman"/>
          <w:sz w:val="28"/>
          <w:szCs w:val="28"/>
          <w:lang w:val="uk-UA"/>
        </w:rPr>
      </w:pPr>
      <w:proofErr w:type="spellStart"/>
      <w:r w:rsidRPr="00AA364D">
        <w:rPr>
          <w:rFonts w:ascii="Times New Roman" w:hAnsi="Times New Roman" w:cs="Times New Roman"/>
          <w:sz w:val="28"/>
          <w:szCs w:val="28"/>
          <w:lang w:val="uk-UA"/>
        </w:rPr>
        <w:t>printf</w:t>
      </w:r>
      <w:proofErr w:type="spellEnd"/>
      <w:r w:rsidRPr="00AA364D">
        <w:rPr>
          <w:rFonts w:ascii="Times New Roman" w:hAnsi="Times New Roman" w:cs="Times New Roman"/>
          <w:sz w:val="28"/>
          <w:szCs w:val="28"/>
          <w:lang w:val="uk-UA"/>
        </w:rPr>
        <w:t>("</w:t>
      </w:r>
      <w:proofErr w:type="spellStart"/>
      <w:r w:rsidRPr="00AA364D">
        <w:rPr>
          <w:rFonts w:ascii="Times New Roman" w:hAnsi="Times New Roman" w:cs="Times New Roman"/>
          <w:sz w:val="28"/>
          <w:szCs w:val="28"/>
          <w:lang w:val="uk-UA"/>
        </w:rPr>
        <w:t>Average</w:t>
      </w:r>
      <w:proofErr w:type="spellEnd"/>
      <w:r w:rsidRPr="00AA364D">
        <w:rPr>
          <w:rFonts w:ascii="Times New Roman" w:hAnsi="Times New Roman" w:cs="Times New Roman"/>
          <w:sz w:val="28"/>
          <w:szCs w:val="28"/>
          <w:lang w:val="uk-UA"/>
        </w:rPr>
        <w:t xml:space="preserve"> </w:t>
      </w:r>
      <w:proofErr w:type="spellStart"/>
      <w:r w:rsidRPr="00AA364D">
        <w:rPr>
          <w:rFonts w:ascii="Times New Roman" w:hAnsi="Times New Roman" w:cs="Times New Roman"/>
          <w:sz w:val="28"/>
          <w:szCs w:val="28"/>
          <w:lang w:val="uk-UA"/>
        </w:rPr>
        <w:t>value</w:t>
      </w:r>
      <w:proofErr w:type="spellEnd"/>
      <w:r w:rsidRPr="00AA364D">
        <w:rPr>
          <w:rFonts w:ascii="Times New Roman" w:hAnsi="Times New Roman" w:cs="Times New Roman"/>
          <w:sz w:val="28"/>
          <w:szCs w:val="28"/>
          <w:lang w:val="uk-UA"/>
        </w:rPr>
        <w:t xml:space="preserve"> </w:t>
      </w:r>
      <w:proofErr w:type="spellStart"/>
      <w:r w:rsidRPr="00AA364D">
        <w:rPr>
          <w:rFonts w:ascii="Times New Roman" w:hAnsi="Times New Roman" w:cs="Times New Roman"/>
          <w:sz w:val="28"/>
          <w:szCs w:val="28"/>
          <w:lang w:val="uk-UA"/>
        </w:rPr>
        <w:t>is</w:t>
      </w:r>
      <w:proofErr w:type="spellEnd"/>
      <w:r w:rsidRPr="00AA364D">
        <w:rPr>
          <w:rFonts w:ascii="Times New Roman" w:hAnsi="Times New Roman" w:cs="Times New Roman"/>
          <w:sz w:val="28"/>
          <w:szCs w:val="28"/>
          <w:lang w:val="uk-UA"/>
        </w:rPr>
        <w:t xml:space="preserve">: %f\n", </w:t>
      </w:r>
      <w:proofErr w:type="spellStart"/>
      <w:r w:rsidRPr="00AA364D">
        <w:rPr>
          <w:rFonts w:ascii="Times New Roman" w:hAnsi="Times New Roman" w:cs="Times New Roman"/>
          <w:sz w:val="28"/>
          <w:szCs w:val="28"/>
          <w:lang w:val="uk-UA"/>
        </w:rPr>
        <w:t>avg</w:t>
      </w:r>
      <w:proofErr w:type="spellEnd"/>
      <w:r w:rsidRPr="00AA364D">
        <w:rPr>
          <w:rFonts w:ascii="Times New Roman" w:hAnsi="Times New Roman" w:cs="Times New Roman"/>
          <w:sz w:val="28"/>
          <w:szCs w:val="28"/>
          <w:lang w:val="uk-UA"/>
        </w:rPr>
        <w:t xml:space="preserve"> ); /* виводимо результат */</w:t>
      </w:r>
    </w:p>
    <w:p w14:paraId="356A77D4" w14:textId="77777777" w:rsidR="00626761" w:rsidRPr="00AA364D" w:rsidRDefault="00626761" w:rsidP="00AA364D">
      <w:pPr>
        <w:jc w:val="both"/>
        <w:rPr>
          <w:rFonts w:ascii="Times New Roman" w:hAnsi="Times New Roman" w:cs="Times New Roman"/>
          <w:sz w:val="28"/>
          <w:szCs w:val="28"/>
          <w:lang w:val="uk-UA"/>
        </w:rPr>
      </w:pPr>
      <w:r w:rsidRPr="00AA364D">
        <w:rPr>
          <w:rFonts w:ascii="Times New Roman" w:hAnsi="Times New Roman" w:cs="Times New Roman"/>
          <w:sz w:val="28"/>
          <w:szCs w:val="28"/>
          <w:lang w:val="uk-UA"/>
        </w:rPr>
        <w:t>}</w:t>
      </w:r>
    </w:p>
    <w:p w14:paraId="5083DEA6" w14:textId="77777777" w:rsidR="00626761" w:rsidRPr="00AA364D" w:rsidRDefault="00626761" w:rsidP="00AA364D">
      <w:pPr>
        <w:jc w:val="both"/>
        <w:rPr>
          <w:rFonts w:ascii="Times New Roman" w:hAnsi="Times New Roman" w:cs="Times New Roman"/>
          <w:sz w:val="28"/>
          <w:szCs w:val="28"/>
          <w:lang w:val="uk-UA"/>
        </w:rPr>
      </w:pPr>
    </w:p>
    <w:p w14:paraId="6E016FF3" w14:textId="77777777" w:rsidR="00626761" w:rsidRPr="00AA364D" w:rsidRDefault="00626761" w:rsidP="00AA364D">
      <w:pPr>
        <w:jc w:val="both"/>
        <w:rPr>
          <w:rFonts w:ascii="Times New Roman" w:hAnsi="Times New Roman" w:cs="Times New Roman"/>
          <w:sz w:val="28"/>
          <w:szCs w:val="28"/>
          <w:lang w:val="uk-UA"/>
        </w:rPr>
      </w:pPr>
      <w:proofErr w:type="spellStart"/>
      <w:r w:rsidRPr="00AA364D">
        <w:rPr>
          <w:rFonts w:ascii="Times New Roman" w:hAnsi="Times New Roman" w:cs="Times New Roman"/>
          <w:sz w:val="28"/>
          <w:szCs w:val="28"/>
          <w:lang w:val="uk-UA"/>
        </w:rPr>
        <w:t>double</w:t>
      </w:r>
      <w:proofErr w:type="spellEnd"/>
      <w:r w:rsidRPr="00AA364D">
        <w:rPr>
          <w:rFonts w:ascii="Times New Roman" w:hAnsi="Times New Roman" w:cs="Times New Roman"/>
          <w:sz w:val="28"/>
          <w:szCs w:val="28"/>
          <w:lang w:val="uk-UA"/>
        </w:rPr>
        <w:t xml:space="preserve"> </w:t>
      </w:r>
      <w:proofErr w:type="spellStart"/>
      <w:r w:rsidRPr="00AA364D">
        <w:rPr>
          <w:rFonts w:ascii="Times New Roman" w:hAnsi="Times New Roman" w:cs="Times New Roman"/>
          <w:sz w:val="28"/>
          <w:szCs w:val="28"/>
          <w:lang w:val="uk-UA"/>
        </w:rPr>
        <w:t>getAverage</w:t>
      </w:r>
      <w:proofErr w:type="spellEnd"/>
      <w:r w:rsidRPr="00AA364D">
        <w:rPr>
          <w:rFonts w:ascii="Times New Roman" w:hAnsi="Times New Roman" w:cs="Times New Roman"/>
          <w:sz w:val="28"/>
          <w:szCs w:val="28"/>
          <w:lang w:val="uk-UA"/>
        </w:rPr>
        <w:t>(</w:t>
      </w:r>
      <w:proofErr w:type="spellStart"/>
      <w:r w:rsidRPr="00AA364D">
        <w:rPr>
          <w:rFonts w:ascii="Times New Roman" w:hAnsi="Times New Roman" w:cs="Times New Roman"/>
          <w:sz w:val="28"/>
          <w:szCs w:val="28"/>
          <w:lang w:val="uk-UA"/>
        </w:rPr>
        <w:t>int</w:t>
      </w:r>
      <w:proofErr w:type="spellEnd"/>
      <w:r w:rsidRPr="00AA364D">
        <w:rPr>
          <w:rFonts w:ascii="Times New Roman" w:hAnsi="Times New Roman" w:cs="Times New Roman"/>
          <w:sz w:val="28"/>
          <w:szCs w:val="28"/>
          <w:lang w:val="uk-UA"/>
        </w:rPr>
        <w:t xml:space="preserve"> *</w:t>
      </w:r>
      <w:proofErr w:type="spellStart"/>
      <w:r w:rsidRPr="00AA364D">
        <w:rPr>
          <w:rFonts w:ascii="Times New Roman" w:hAnsi="Times New Roman" w:cs="Times New Roman"/>
          <w:sz w:val="28"/>
          <w:szCs w:val="28"/>
          <w:lang w:val="uk-UA"/>
        </w:rPr>
        <w:t>arr</w:t>
      </w:r>
      <w:proofErr w:type="spellEnd"/>
      <w:r w:rsidRPr="00AA364D">
        <w:rPr>
          <w:rFonts w:ascii="Times New Roman" w:hAnsi="Times New Roman" w:cs="Times New Roman"/>
          <w:sz w:val="28"/>
          <w:szCs w:val="28"/>
          <w:lang w:val="uk-UA"/>
        </w:rPr>
        <w:t xml:space="preserve">, </w:t>
      </w:r>
      <w:proofErr w:type="spellStart"/>
      <w:r w:rsidRPr="00AA364D">
        <w:rPr>
          <w:rFonts w:ascii="Times New Roman" w:hAnsi="Times New Roman" w:cs="Times New Roman"/>
          <w:sz w:val="28"/>
          <w:szCs w:val="28"/>
          <w:lang w:val="uk-UA"/>
        </w:rPr>
        <w:t>int</w:t>
      </w:r>
      <w:proofErr w:type="spellEnd"/>
      <w:r w:rsidRPr="00AA364D">
        <w:rPr>
          <w:rFonts w:ascii="Times New Roman" w:hAnsi="Times New Roman" w:cs="Times New Roman"/>
          <w:sz w:val="28"/>
          <w:szCs w:val="28"/>
          <w:lang w:val="uk-UA"/>
        </w:rPr>
        <w:t xml:space="preserve"> </w:t>
      </w:r>
      <w:proofErr w:type="spellStart"/>
      <w:r w:rsidRPr="00AA364D">
        <w:rPr>
          <w:rFonts w:ascii="Times New Roman" w:hAnsi="Times New Roman" w:cs="Times New Roman"/>
          <w:sz w:val="28"/>
          <w:szCs w:val="28"/>
          <w:lang w:val="uk-UA"/>
        </w:rPr>
        <w:t>size</w:t>
      </w:r>
      <w:proofErr w:type="spellEnd"/>
      <w:r w:rsidRPr="00AA364D">
        <w:rPr>
          <w:rFonts w:ascii="Times New Roman" w:hAnsi="Times New Roman" w:cs="Times New Roman"/>
          <w:sz w:val="28"/>
          <w:szCs w:val="28"/>
          <w:lang w:val="uk-UA"/>
        </w:rPr>
        <w:t xml:space="preserve">) { </w:t>
      </w:r>
    </w:p>
    <w:p w14:paraId="4830C1D3" w14:textId="77777777" w:rsidR="00626761" w:rsidRPr="00AA364D" w:rsidRDefault="00626761" w:rsidP="00AA364D">
      <w:pPr>
        <w:jc w:val="both"/>
        <w:rPr>
          <w:rFonts w:ascii="Times New Roman" w:hAnsi="Times New Roman" w:cs="Times New Roman"/>
          <w:sz w:val="28"/>
          <w:szCs w:val="28"/>
          <w:lang w:val="uk-UA"/>
        </w:rPr>
      </w:pPr>
      <w:proofErr w:type="spellStart"/>
      <w:r w:rsidRPr="00AA364D">
        <w:rPr>
          <w:rFonts w:ascii="Times New Roman" w:hAnsi="Times New Roman" w:cs="Times New Roman"/>
          <w:sz w:val="28"/>
          <w:szCs w:val="28"/>
          <w:lang w:val="uk-UA"/>
        </w:rPr>
        <w:t>int</w:t>
      </w:r>
      <w:proofErr w:type="spellEnd"/>
      <w:r w:rsidRPr="00AA364D">
        <w:rPr>
          <w:rFonts w:ascii="Times New Roman" w:hAnsi="Times New Roman" w:cs="Times New Roman"/>
          <w:sz w:val="28"/>
          <w:szCs w:val="28"/>
          <w:lang w:val="uk-UA"/>
        </w:rPr>
        <w:t xml:space="preserve">  i, </w:t>
      </w:r>
      <w:proofErr w:type="spellStart"/>
      <w:r w:rsidRPr="00AA364D">
        <w:rPr>
          <w:rFonts w:ascii="Times New Roman" w:hAnsi="Times New Roman" w:cs="Times New Roman"/>
          <w:sz w:val="28"/>
          <w:szCs w:val="28"/>
          <w:lang w:val="uk-UA"/>
        </w:rPr>
        <w:t>sum</w:t>
      </w:r>
      <w:proofErr w:type="spellEnd"/>
      <w:r w:rsidRPr="00AA364D">
        <w:rPr>
          <w:rFonts w:ascii="Times New Roman" w:hAnsi="Times New Roman" w:cs="Times New Roman"/>
          <w:sz w:val="28"/>
          <w:szCs w:val="28"/>
          <w:lang w:val="uk-UA"/>
        </w:rPr>
        <w:t xml:space="preserve"> = 0;   /* реалізація функції: середнє значення*/</w:t>
      </w:r>
    </w:p>
    <w:p w14:paraId="1188A1EF" w14:textId="77777777" w:rsidR="00626761" w:rsidRPr="00AA364D" w:rsidRDefault="00626761" w:rsidP="00AA364D">
      <w:pPr>
        <w:jc w:val="both"/>
        <w:rPr>
          <w:rFonts w:ascii="Times New Roman" w:hAnsi="Times New Roman" w:cs="Times New Roman"/>
          <w:sz w:val="28"/>
          <w:szCs w:val="28"/>
          <w:lang w:val="uk-UA"/>
        </w:rPr>
      </w:pPr>
      <w:proofErr w:type="spellStart"/>
      <w:r w:rsidRPr="00AA364D">
        <w:rPr>
          <w:rFonts w:ascii="Times New Roman" w:hAnsi="Times New Roman" w:cs="Times New Roman"/>
          <w:sz w:val="28"/>
          <w:szCs w:val="28"/>
          <w:lang w:val="uk-UA"/>
        </w:rPr>
        <w:t>double</w:t>
      </w:r>
      <w:proofErr w:type="spellEnd"/>
      <w:r w:rsidRPr="00AA364D">
        <w:rPr>
          <w:rFonts w:ascii="Times New Roman" w:hAnsi="Times New Roman" w:cs="Times New Roman"/>
          <w:sz w:val="28"/>
          <w:szCs w:val="28"/>
          <w:lang w:val="uk-UA"/>
        </w:rPr>
        <w:t xml:space="preserve"> avg;          </w:t>
      </w:r>
    </w:p>
    <w:p w14:paraId="41B8FEFA" w14:textId="77777777" w:rsidR="00626761" w:rsidRPr="00AA364D" w:rsidRDefault="00626761" w:rsidP="00AA364D">
      <w:pPr>
        <w:jc w:val="both"/>
        <w:rPr>
          <w:rFonts w:ascii="Times New Roman" w:hAnsi="Times New Roman" w:cs="Times New Roman"/>
          <w:sz w:val="28"/>
          <w:szCs w:val="28"/>
          <w:lang w:val="uk-UA"/>
        </w:rPr>
      </w:pPr>
      <w:proofErr w:type="spellStart"/>
      <w:r w:rsidRPr="00AA364D">
        <w:rPr>
          <w:rFonts w:ascii="Times New Roman" w:hAnsi="Times New Roman" w:cs="Times New Roman"/>
          <w:sz w:val="28"/>
          <w:szCs w:val="28"/>
          <w:lang w:val="uk-UA"/>
        </w:rPr>
        <w:t>for</w:t>
      </w:r>
      <w:proofErr w:type="spellEnd"/>
      <w:r w:rsidRPr="00AA364D">
        <w:rPr>
          <w:rFonts w:ascii="Times New Roman" w:hAnsi="Times New Roman" w:cs="Times New Roman"/>
          <w:sz w:val="28"/>
          <w:szCs w:val="28"/>
          <w:lang w:val="uk-UA"/>
        </w:rPr>
        <w:t xml:space="preserve"> (i = 0; i &lt; </w:t>
      </w:r>
      <w:proofErr w:type="spellStart"/>
      <w:r w:rsidRPr="00AA364D">
        <w:rPr>
          <w:rFonts w:ascii="Times New Roman" w:hAnsi="Times New Roman" w:cs="Times New Roman"/>
          <w:sz w:val="28"/>
          <w:szCs w:val="28"/>
          <w:lang w:val="uk-UA"/>
        </w:rPr>
        <w:t>size</w:t>
      </w:r>
      <w:proofErr w:type="spellEnd"/>
      <w:r w:rsidRPr="00AA364D">
        <w:rPr>
          <w:rFonts w:ascii="Times New Roman" w:hAnsi="Times New Roman" w:cs="Times New Roman"/>
          <w:sz w:val="28"/>
          <w:szCs w:val="28"/>
          <w:lang w:val="uk-UA"/>
        </w:rPr>
        <w:t>; ++i) {</w:t>
      </w:r>
    </w:p>
    <w:p w14:paraId="711A9CA7" w14:textId="77777777" w:rsidR="00626761" w:rsidRPr="00AA364D" w:rsidRDefault="00626761" w:rsidP="00AA364D">
      <w:pPr>
        <w:jc w:val="both"/>
        <w:rPr>
          <w:rFonts w:ascii="Times New Roman" w:hAnsi="Times New Roman" w:cs="Times New Roman"/>
          <w:sz w:val="28"/>
          <w:szCs w:val="28"/>
          <w:lang w:val="uk-UA"/>
        </w:rPr>
      </w:pPr>
      <w:proofErr w:type="spellStart"/>
      <w:r w:rsidRPr="00AA364D">
        <w:rPr>
          <w:rFonts w:ascii="Times New Roman" w:hAnsi="Times New Roman" w:cs="Times New Roman"/>
          <w:sz w:val="28"/>
          <w:szCs w:val="28"/>
          <w:lang w:val="uk-UA"/>
        </w:rPr>
        <w:t>sum</w:t>
      </w:r>
      <w:proofErr w:type="spellEnd"/>
      <w:r w:rsidRPr="00AA364D">
        <w:rPr>
          <w:rFonts w:ascii="Times New Roman" w:hAnsi="Times New Roman" w:cs="Times New Roman"/>
          <w:sz w:val="28"/>
          <w:szCs w:val="28"/>
          <w:lang w:val="uk-UA"/>
        </w:rPr>
        <w:t xml:space="preserve"> += </w:t>
      </w:r>
      <w:proofErr w:type="spellStart"/>
      <w:r w:rsidRPr="00AA364D">
        <w:rPr>
          <w:rFonts w:ascii="Times New Roman" w:hAnsi="Times New Roman" w:cs="Times New Roman"/>
          <w:sz w:val="28"/>
          <w:szCs w:val="28"/>
          <w:lang w:val="uk-UA"/>
        </w:rPr>
        <w:t>arr</w:t>
      </w:r>
      <w:proofErr w:type="spellEnd"/>
      <w:r w:rsidRPr="00AA364D">
        <w:rPr>
          <w:rFonts w:ascii="Times New Roman" w:hAnsi="Times New Roman" w:cs="Times New Roman"/>
          <w:sz w:val="28"/>
          <w:szCs w:val="28"/>
          <w:lang w:val="uk-UA"/>
        </w:rPr>
        <w:t>[i];</w:t>
      </w:r>
    </w:p>
    <w:p w14:paraId="24F898B9" w14:textId="77777777" w:rsidR="00626761" w:rsidRPr="00AA364D" w:rsidRDefault="00626761" w:rsidP="00AA364D">
      <w:pPr>
        <w:jc w:val="both"/>
        <w:rPr>
          <w:rFonts w:ascii="Times New Roman" w:hAnsi="Times New Roman" w:cs="Times New Roman"/>
          <w:sz w:val="28"/>
          <w:szCs w:val="28"/>
          <w:lang w:val="uk-UA"/>
        </w:rPr>
      </w:pPr>
      <w:r w:rsidRPr="00AA364D">
        <w:rPr>
          <w:rFonts w:ascii="Times New Roman" w:hAnsi="Times New Roman" w:cs="Times New Roman"/>
          <w:sz w:val="28"/>
          <w:szCs w:val="28"/>
          <w:lang w:val="uk-UA"/>
        </w:rPr>
        <w:t>}</w:t>
      </w:r>
    </w:p>
    <w:p w14:paraId="7007B3F7" w14:textId="77777777" w:rsidR="00626761" w:rsidRPr="00AA364D" w:rsidRDefault="00626761" w:rsidP="00AA364D">
      <w:pPr>
        <w:jc w:val="both"/>
        <w:rPr>
          <w:rFonts w:ascii="Times New Roman" w:hAnsi="Times New Roman" w:cs="Times New Roman"/>
          <w:sz w:val="28"/>
          <w:szCs w:val="28"/>
          <w:lang w:val="uk-UA"/>
        </w:rPr>
      </w:pPr>
      <w:proofErr w:type="spellStart"/>
      <w:r w:rsidRPr="00AA364D">
        <w:rPr>
          <w:rFonts w:ascii="Times New Roman" w:hAnsi="Times New Roman" w:cs="Times New Roman"/>
          <w:sz w:val="28"/>
          <w:szCs w:val="28"/>
          <w:lang w:val="uk-UA"/>
        </w:rPr>
        <w:t>avg</w:t>
      </w:r>
      <w:proofErr w:type="spellEnd"/>
      <w:r w:rsidRPr="00AA364D">
        <w:rPr>
          <w:rFonts w:ascii="Times New Roman" w:hAnsi="Times New Roman" w:cs="Times New Roman"/>
          <w:sz w:val="28"/>
          <w:szCs w:val="28"/>
          <w:lang w:val="uk-UA"/>
        </w:rPr>
        <w:t xml:space="preserve"> = (</w:t>
      </w:r>
      <w:proofErr w:type="spellStart"/>
      <w:r w:rsidRPr="00AA364D">
        <w:rPr>
          <w:rFonts w:ascii="Times New Roman" w:hAnsi="Times New Roman" w:cs="Times New Roman"/>
          <w:sz w:val="28"/>
          <w:szCs w:val="28"/>
          <w:lang w:val="uk-UA"/>
        </w:rPr>
        <w:t>double</w:t>
      </w:r>
      <w:proofErr w:type="spellEnd"/>
      <w:r w:rsidRPr="00AA364D">
        <w:rPr>
          <w:rFonts w:ascii="Times New Roman" w:hAnsi="Times New Roman" w:cs="Times New Roman"/>
          <w:sz w:val="28"/>
          <w:szCs w:val="28"/>
          <w:lang w:val="uk-UA"/>
        </w:rPr>
        <w:t>)</w:t>
      </w:r>
      <w:proofErr w:type="spellStart"/>
      <w:r w:rsidRPr="00AA364D">
        <w:rPr>
          <w:rFonts w:ascii="Times New Roman" w:hAnsi="Times New Roman" w:cs="Times New Roman"/>
          <w:sz w:val="28"/>
          <w:szCs w:val="28"/>
          <w:lang w:val="uk-UA"/>
        </w:rPr>
        <w:t>sum</w:t>
      </w:r>
      <w:proofErr w:type="spellEnd"/>
      <w:r w:rsidRPr="00AA364D">
        <w:rPr>
          <w:rFonts w:ascii="Times New Roman" w:hAnsi="Times New Roman" w:cs="Times New Roman"/>
          <w:sz w:val="28"/>
          <w:szCs w:val="28"/>
          <w:lang w:val="uk-UA"/>
        </w:rPr>
        <w:t xml:space="preserve"> / </w:t>
      </w:r>
      <w:proofErr w:type="spellStart"/>
      <w:r w:rsidRPr="00AA364D">
        <w:rPr>
          <w:rFonts w:ascii="Times New Roman" w:hAnsi="Times New Roman" w:cs="Times New Roman"/>
          <w:sz w:val="28"/>
          <w:szCs w:val="28"/>
          <w:lang w:val="uk-UA"/>
        </w:rPr>
        <w:t>size</w:t>
      </w:r>
      <w:proofErr w:type="spellEnd"/>
      <w:r w:rsidRPr="00AA364D">
        <w:rPr>
          <w:rFonts w:ascii="Times New Roman" w:hAnsi="Times New Roman" w:cs="Times New Roman"/>
          <w:sz w:val="28"/>
          <w:szCs w:val="28"/>
          <w:lang w:val="uk-UA"/>
        </w:rPr>
        <w:t>;</w:t>
      </w:r>
    </w:p>
    <w:p w14:paraId="729004DC" w14:textId="77777777" w:rsidR="00626761" w:rsidRPr="00AA364D" w:rsidRDefault="00626761" w:rsidP="00AA364D">
      <w:pPr>
        <w:jc w:val="both"/>
        <w:rPr>
          <w:rFonts w:ascii="Times New Roman" w:hAnsi="Times New Roman" w:cs="Times New Roman"/>
          <w:sz w:val="28"/>
          <w:szCs w:val="28"/>
          <w:lang w:val="uk-UA"/>
        </w:rPr>
      </w:pPr>
      <w:proofErr w:type="spellStart"/>
      <w:r w:rsidRPr="00AA364D">
        <w:rPr>
          <w:rFonts w:ascii="Times New Roman" w:hAnsi="Times New Roman" w:cs="Times New Roman"/>
          <w:sz w:val="28"/>
          <w:szCs w:val="28"/>
          <w:lang w:val="uk-UA"/>
        </w:rPr>
        <w:t>return</w:t>
      </w:r>
      <w:proofErr w:type="spellEnd"/>
      <w:r w:rsidRPr="00AA364D">
        <w:rPr>
          <w:rFonts w:ascii="Times New Roman" w:hAnsi="Times New Roman" w:cs="Times New Roman"/>
          <w:sz w:val="28"/>
          <w:szCs w:val="28"/>
          <w:lang w:val="uk-UA"/>
        </w:rPr>
        <w:t xml:space="preserve"> </w:t>
      </w:r>
      <w:proofErr w:type="spellStart"/>
      <w:r w:rsidRPr="00AA364D">
        <w:rPr>
          <w:rFonts w:ascii="Times New Roman" w:hAnsi="Times New Roman" w:cs="Times New Roman"/>
          <w:sz w:val="28"/>
          <w:szCs w:val="28"/>
          <w:lang w:val="uk-UA"/>
        </w:rPr>
        <w:t>avg</w:t>
      </w:r>
      <w:proofErr w:type="spellEnd"/>
      <w:r w:rsidRPr="00AA364D">
        <w:rPr>
          <w:rFonts w:ascii="Times New Roman" w:hAnsi="Times New Roman" w:cs="Times New Roman"/>
          <w:sz w:val="28"/>
          <w:szCs w:val="28"/>
          <w:lang w:val="uk-UA"/>
        </w:rPr>
        <w:t>;</w:t>
      </w:r>
    </w:p>
    <w:p w14:paraId="1A176F20" w14:textId="77777777" w:rsidR="00626761" w:rsidRPr="00AA364D" w:rsidRDefault="00626761" w:rsidP="00AA364D">
      <w:pPr>
        <w:jc w:val="both"/>
        <w:rPr>
          <w:rFonts w:ascii="Times New Roman" w:hAnsi="Times New Roman" w:cs="Times New Roman"/>
          <w:sz w:val="28"/>
          <w:szCs w:val="28"/>
          <w:lang w:val="uk-UA"/>
        </w:rPr>
      </w:pPr>
      <w:r w:rsidRPr="00AA364D">
        <w:rPr>
          <w:rFonts w:ascii="Times New Roman" w:hAnsi="Times New Roman" w:cs="Times New Roman"/>
          <w:sz w:val="28"/>
          <w:szCs w:val="28"/>
          <w:lang w:val="uk-UA"/>
        </w:rPr>
        <w:t>}</w:t>
      </w:r>
    </w:p>
    <w:p w14:paraId="100ED434" w14:textId="77777777" w:rsidR="00626761" w:rsidRPr="00AA364D" w:rsidRDefault="00626761" w:rsidP="00AA364D">
      <w:pPr>
        <w:jc w:val="both"/>
        <w:rPr>
          <w:rFonts w:ascii="Times New Roman" w:hAnsi="Times New Roman" w:cs="Times New Roman"/>
          <w:sz w:val="28"/>
          <w:szCs w:val="28"/>
          <w:lang w:val="uk-UA"/>
        </w:rPr>
      </w:pPr>
      <w:r w:rsidRPr="00AA364D">
        <w:rPr>
          <w:rFonts w:ascii="Times New Roman" w:hAnsi="Times New Roman" w:cs="Times New Roman"/>
          <w:sz w:val="28"/>
          <w:szCs w:val="28"/>
          <w:lang w:val="uk-UA"/>
        </w:rPr>
        <w:t>Результат:</w:t>
      </w:r>
    </w:p>
    <w:p w14:paraId="23EF7D80" w14:textId="77777777" w:rsidR="00626761" w:rsidRPr="00AA364D" w:rsidRDefault="00626761" w:rsidP="00AA364D">
      <w:pPr>
        <w:jc w:val="both"/>
        <w:rPr>
          <w:rFonts w:ascii="Times New Roman" w:hAnsi="Times New Roman" w:cs="Times New Roman"/>
          <w:sz w:val="28"/>
          <w:szCs w:val="28"/>
          <w:lang w:val="uk-UA"/>
        </w:rPr>
      </w:pPr>
      <w:proofErr w:type="spellStart"/>
      <w:r w:rsidRPr="00AA364D">
        <w:rPr>
          <w:rFonts w:ascii="Times New Roman" w:hAnsi="Times New Roman" w:cs="Times New Roman"/>
          <w:sz w:val="28"/>
          <w:szCs w:val="28"/>
          <w:lang w:val="uk-UA"/>
        </w:rPr>
        <w:t>Average</w:t>
      </w:r>
      <w:proofErr w:type="spellEnd"/>
      <w:r w:rsidRPr="00AA364D">
        <w:rPr>
          <w:rFonts w:ascii="Times New Roman" w:hAnsi="Times New Roman" w:cs="Times New Roman"/>
          <w:sz w:val="28"/>
          <w:szCs w:val="28"/>
          <w:lang w:val="uk-UA"/>
        </w:rPr>
        <w:t xml:space="preserve"> </w:t>
      </w:r>
      <w:proofErr w:type="spellStart"/>
      <w:r w:rsidRPr="00AA364D">
        <w:rPr>
          <w:rFonts w:ascii="Times New Roman" w:hAnsi="Times New Roman" w:cs="Times New Roman"/>
          <w:sz w:val="28"/>
          <w:szCs w:val="28"/>
          <w:lang w:val="uk-UA"/>
        </w:rPr>
        <w:t>value</w:t>
      </w:r>
      <w:proofErr w:type="spellEnd"/>
      <w:r w:rsidRPr="00AA364D">
        <w:rPr>
          <w:rFonts w:ascii="Times New Roman" w:hAnsi="Times New Roman" w:cs="Times New Roman"/>
          <w:sz w:val="28"/>
          <w:szCs w:val="28"/>
          <w:lang w:val="uk-UA"/>
        </w:rPr>
        <w:t xml:space="preserve"> </w:t>
      </w:r>
      <w:proofErr w:type="spellStart"/>
      <w:r w:rsidRPr="00AA364D">
        <w:rPr>
          <w:rFonts w:ascii="Times New Roman" w:hAnsi="Times New Roman" w:cs="Times New Roman"/>
          <w:sz w:val="28"/>
          <w:szCs w:val="28"/>
          <w:lang w:val="uk-UA"/>
        </w:rPr>
        <w:t>is</w:t>
      </w:r>
      <w:proofErr w:type="spellEnd"/>
      <w:r w:rsidRPr="00AA364D">
        <w:rPr>
          <w:rFonts w:ascii="Times New Roman" w:hAnsi="Times New Roman" w:cs="Times New Roman"/>
          <w:sz w:val="28"/>
          <w:szCs w:val="28"/>
          <w:lang w:val="uk-UA"/>
        </w:rPr>
        <w:t>: 214.40000</w:t>
      </w:r>
    </w:p>
    <w:p w14:paraId="35AE4A3A" w14:textId="77777777" w:rsidR="00626761" w:rsidRPr="00AA364D" w:rsidRDefault="00626761" w:rsidP="00AA364D">
      <w:pPr>
        <w:jc w:val="both"/>
        <w:rPr>
          <w:rFonts w:ascii="Times New Roman" w:hAnsi="Times New Roman" w:cs="Times New Roman"/>
          <w:sz w:val="28"/>
          <w:szCs w:val="28"/>
          <w:lang w:val="uk-UA"/>
        </w:rPr>
      </w:pPr>
      <w:r w:rsidRPr="00AA364D">
        <w:rPr>
          <w:rFonts w:ascii="Times New Roman" w:hAnsi="Times New Roman" w:cs="Times New Roman"/>
          <w:sz w:val="28"/>
          <w:szCs w:val="28"/>
          <w:lang w:val="uk-UA"/>
        </w:rPr>
        <w:t xml:space="preserve">Ми бачили, що мова програмування </w:t>
      </w:r>
      <w:proofErr w:type="spellStart"/>
      <w:r w:rsidRPr="00AA364D">
        <w:rPr>
          <w:rFonts w:ascii="Times New Roman" w:hAnsi="Times New Roman" w:cs="Times New Roman"/>
          <w:sz w:val="28"/>
          <w:szCs w:val="28"/>
          <w:lang w:val="uk-UA"/>
        </w:rPr>
        <w:t>Cі</w:t>
      </w:r>
      <w:proofErr w:type="spellEnd"/>
      <w:r w:rsidRPr="00AA364D">
        <w:rPr>
          <w:rFonts w:ascii="Times New Roman" w:hAnsi="Times New Roman" w:cs="Times New Roman"/>
          <w:sz w:val="28"/>
          <w:szCs w:val="28"/>
          <w:lang w:val="uk-UA"/>
        </w:rPr>
        <w:t xml:space="preserve"> дозволяє повернути масив з функції. Аналогічно, </w:t>
      </w:r>
      <w:proofErr w:type="spellStart"/>
      <w:r w:rsidRPr="00AA364D">
        <w:rPr>
          <w:rFonts w:ascii="Times New Roman" w:hAnsi="Times New Roman" w:cs="Times New Roman"/>
          <w:sz w:val="28"/>
          <w:szCs w:val="28"/>
          <w:lang w:val="uk-UA"/>
        </w:rPr>
        <w:t>Cі</w:t>
      </w:r>
      <w:proofErr w:type="spellEnd"/>
      <w:r w:rsidRPr="00AA364D">
        <w:rPr>
          <w:rFonts w:ascii="Times New Roman" w:hAnsi="Times New Roman" w:cs="Times New Roman"/>
          <w:sz w:val="28"/>
          <w:szCs w:val="28"/>
          <w:lang w:val="uk-UA"/>
        </w:rPr>
        <w:t xml:space="preserve"> також дозволяє повернути вказівник функції. Для цього потрібно оголосити функцію, що повертає покажчик, як у наведеному нижче прикладі:</w:t>
      </w:r>
    </w:p>
    <w:p w14:paraId="7A626BC8" w14:textId="77777777" w:rsidR="00626761" w:rsidRPr="00AA364D" w:rsidRDefault="00626761" w:rsidP="00AA364D">
      <w:pPr>
        <w:jc w:val="both"/>
        <w:rPr>
          <w:rFonts w:ascii="Times New Roman" w:hAnsi="Times New Roman" w:cs="Times New Roman"/>
          <w:b/>
          <w:sz w:val="28"/>
          <w:szCs w:val="28"/>
          <w:lang w:val="uk-UA"/>
        </w:rPr>
      </w:pPr>
      <w:proofErr w:type="spellStart"/>
      <w:r w:rsidRPr="00AA364D">
        <w:rPr>
          <w:rFonts w:ascii="Times New Roman" w:hAnsi="Times New Roman" w:cs="Times New Roman"/>
          <w:b/>
          <w:sz w:val="28"/>
          <w:szCs w:val="28"/>
          <w:lang w:val="uk-UA"/>
        </w:rPr>
        <w:t>int</w:t>
      </w:r>
      <w:proofErr w:type="spellEnd"/>
      <w:r w:rsidRPr="00AA364D">
        <w:rPr>
          <w:rFonts w:ascii="Times New Roman" w:hAnsi="Times New Roman" w:cs="Times New Roman"/>
          <w:b/>
          <w:sz w:val="28"/>
          <w:szCs w:val="28"/>
          <w:lang w:val="uk-UA"/>
        </w:rPr>
        <w:t xml:space="preserve"> * </w:t>
      </w:r>
      <w:proofErr w:type="spellStart"/>
      <w:r w:rsidRPr="00AA364D">
        <w:rPr>
          <w:rFonts w:ascii="Times New Roman" w:hAnsi="Times New Roman" w:cs="Times New Roman"/>
          <w:b/>
          <w:sz w:val="28"/>
          <w:szCs w:val="28"/>
          <w:lang w:val="uk-UA"/>
        </w:rPr>
        <w:t>myFunction</w:t>
      </w:r>
      <w:proofErr w:type="spellEnd"/>
      <w:r w:rsidRPr="00AA364D">
        <w:rPr>
          <w:rFonts w:ascii="Times New Roman" w:hAnsi="Times New Roman" w:cs="Times New Roman"/>
          <w:b/>
          <w:sz w:val="28"/>
          <w:szCs w:val="28"/>
          <w:lang w:val="uk-UA"/>
        </w:rPr>
        <w:t>() {</w:t>
      </w:r>
    </w:p>
    <w:p w14:paraId="2CCDDA42" w14:textId="77777777" w:rsidR="00626761" w:rsidRPr="00AA364D" w:rsidRDefault="00626761" w:rsidP="00AA364D">
      <w:pPr>
        <w:jc w:val="both"/>
        <w:rPr>
          <w:rFonts w:ascii="Times New Roman" w:hAnsi="Times New Roman" w:cs="Times New Roman"/>
          <w:b/>
          <w:sz w:val="28"/>
          <w:szCs w:val="28"/>
          <w:lang w:val="uk-UA"/>
        </w:rPr>
      </w:pPr>
      <w:r w:rsidRPr="00AA364D">
        <w:rPr>
          <w:rFonts w:ascii="Times New Roman" w:hAnsi="Times New Roman" w:cs="Times New Roman"/>
          <w:b/>
          <w:sz w:val="28"/>
          <w:szCs w:val="28"/>
          <w:lang w:val="uk-UA"/>
        </w:rPr>
        <w:t>***</w:t>
      </w:r>
    </w:p>
    <w:p w14:paraId="703AE087" w14:textId="77777777" w:rsidR="00626761" w:rsidRPr="00AA364D" w:rsidRDefault="00626761" w:rsidP="00AA364D">
      <w:pPr>
        <w:jc w:val="both"/>
        <w:rPr>
          <w:rFonts w:ascii="Times New Roman" w:hAnsi="Times New Roman" w:cs="Times New Roman"/>
          <w:b/>
          <w:sz w:val="28"/>
          <w:szCs w:val="28"/>
          <w:lang w:val="uk-UA"/>
        </w:rPr>
      </w:pPr>
      <w:r w:rsidRPr="00AA364D">
        <w:rPr>
          <w:rFonts w:ascii="Times New Roman" w:hAnsi="Times New Roman" w:cs="Times New Roman"/>
          <w:b/>
          <w:sz w:val="28"/>
          <w:szCs w:val="28"/>
          <w:lang w:val="uk-UA"/>
        </w:rPr>
        <w:t>}</w:t>
      </w:r>
    </w:p>
    <w:p w14:paraId="1DC490FC" w14:textId="77777777" w:rsidR="00626761" w:rsidRPr="00AA364D" w:rsidRDefault="00626761" w:rsidP="00AA364D">
      <w:pPr>
        <w:jc w:val="both"/>
        <w:rPr>
          <w:rFonts w:ascii="Times New Roman" w:hAnsi="Times New Roman" w:cs="Times New Roman"/>
          <w:sz w:val="28"/>
          <w:szCs w:val="28"/>
          <w:lang w:val="uk-UA"/>
        </w:rPr>
      </w:pPr>
      <w:r w:rsidRPr="00AA364D">
        <w:rPr>
          <w:rFonts w:ascii="Times New Roman" w:hAnsi="Times New Roman" w:cs="Times New Roman"/>
          <w:sz w:val="28"/>
          <w:szCs w:val="28"/>
          <w:lang w:val="uk-UA"/>
        </w:rPr>
        <w:t xml:space="preserve">По-друге, слід пам'ятати, що не варто повертати адресу локальної змінної поза функцією, тому вам доведеться визначити локальну змінну як </w:t>
      </w:r>
      <w:r w:rsidRPr="00AA364D">
        <w:rPr>
          <w:rFonts w:ascii="Times New Roman" w:hAnsi="Times New Roman" w:cs="Times New Roman"/>
          <w:i/>
          <w:sz w:val="28"/>
          <w:szCs w:val="28"/>
          <w:lang w:val="uk-UA"/>
        </w:rPr>
        <w:t>статичну</w:t>
      </w:r>
      <w:r w:rsidRPr="00AA364D">
        <w:rPr>
          <w:rFonts w:ascii="Times New Roman" w:hAnsi="Times New Roman" w:cs="Times New Roman"/>
          <w:sz w:val="28"/>
          <w:szCs w:val="28"/>
          <w:lang w:val="uk-UA"/>
        </w:rPr>
        <w:t xml:space="preserve"> змінну.</w:t>
      </w:r>
    </w:p>
    <w:p w14:paraId="18FAC36E" w14:textId="77777777" w:rsidR="00626761" w:rsidRPr="00AA364D" w:rsidRDefault="00626761" w:rsidP="00AA364D">
      <w:pPr>
        <w:jc w:val="both"/>
        <w:rPr>
          <w:rFonts w:ascii="Times New Roman" w:hAnsi="Times New Roman" w:cs="Times New Roman"/>
          <w:sz w:val="28"/>
          <w:szCs w:val="28"/>
          <w:lang w:val="uk-UA"/>
        </w:rPr>
      </w:pPr>
      <w:r w:rsidRPr="00AA364D">
        <w:rPr>
          <w:rFonts w:ascii="Times New Roman" w:hAnsi="Times New Roman" w:cs="Times New Roman"/>
          <w:sz w:val="28"/>
          <w:szCs w:val="28"/>
          <w:lang w:val="uk-UA"/>
        </w:rPr>
        <w:t xml:space="preserve">Тепер розглянемо наступну функцію, яка генерує 10 випадкових чисел і повертає їх за допомогою імені масиву, який представляє вказівник, тобто адресу першого елемента масиву.  </w:t>
      </w:r>
    </w:p>
    <w:p w14:paraId="6728090F" w14:textId="77777777" w:rsidR="00626761" w:rsidRPr="00AA364D" w:rsidRDefault="00626761" w:rsidP="00AA364D">
      <w:pPr>
        <w:jc w:val="both"/>
        <w:rPr>
          <w:rFonts w:ascii="Times New Roman" w:hAnsi="Times New Roman" w:cs="Times New Roman"/>
          <w:sz w:val="28"/>
          <w:szCs w:val="28"/>
          <w:lang w:val="uk-UA"/>
        </w:rPr>
      </w:pPr>
    </w:p>
    <w:p w14:paraId="05F063D6" w14:textId="77777777" w:rsidR="00626761" w:rsidRPr="00AA364D" w:rsidRDefault="00626761" w:rsidP="00AA364D">
      <w:pPr>
        <w:jc w:val="both"/>
        <w:rPr>
          <w:rFonts w:ascii="Times New Roman" w:hAnsi="Times New Roman" w:cs="Times New Roman"/>
          <w:sz w:val="28"/>
          <w:szCs w:val="28"/>
          <w:lang w:val="uk-UA"/>
        </w:rPr>
      </w:pPr>
      <w:r w:rsidRPr="00AA364D">
        <w:rPr>
          <w:rFonts w:ascii="Times New Roman" w:hAnsi="Times New Roman" w:cs="Times New Roman"/>
          <w:sz w:val="28"/>
          <w:szCs w:val="28"/>
          <w:lang w:val="uk-UA"/>
        </w:rPr>
        <w:t>#</w:t>
      </w:r>
      <w:proofErr w:type="spellStart"/>
      <w:r w:rsidRPr="00AA364D">
        <w:rPr>
          <w:rFonts w:ascii="Times New Roman" w:hAnsi="Times New Roman" w:cs="Times New Roman"/>
          <w:sz w:val="28"/>
          <w:szCs w:val="28"/>
          <w:lang w:val="uk-UA"/>
        </w:rPr>
        <w:t>include</w:t>
      </w:r>
      <w:proofErr w:type="spellEnd"/>
      <w:r w:rsidRPr="00AA364D">
        <w:rPr>
          <w:rFonts w:ascii="Times New Roman" w:hAnsi="Times New Roman" w:cs="Times New Roman"/>
          <w:sz w:val="28"/>
          <w:szCs w:val="28"/>
          <w:lang w:val="uk-UA"/>
        </w:rPr>
        <w:t xml:space="preserve"> &lt;</w:t>
      </w:r>
      <w:proofErr w:type="spellStart"/>
      <w:r w:rsidRPr="00AA364D">
        <w:rPr>
          <w:rFonts w:ascii="Times New Roman" w:hAnsi="Times New Roman" w:cs="Times New Roman"/>
          <w:sz w:val="28"/>
          <w:szCs w:val="28"/>
          <w:lang w:val="uk-UA"/>
        </w:rPr>
        <w:t>stdio.h</w:t>
      </w:r>
      <w:proofErr w:type="spellEnd"/>
      <w:r w:rsidRPr="00AA364D">
        <w:rPr>
          <w:rFonts w:ascii="Times New Roman" w:hAnsi="Times New Roman" w:cs="Times New Roman"/>
          <w:sz w:val="28"/>
          <w:szCs w:val="28"/>
          <w:lang w:val="uk-UA"/>
        </w:rPr>
        <w:t>&gt;</w:t>
      </w:r>
    </w:p>
    <w:p w14:paraId="7232C4FB" w14:textId="77777777" w:rsidR="00626761" w:rsidRPr="00AA364D" w:rsidRDefault="00626761" w:rsidP="00AA364D">
      <w:pPr>
        <w:jc w:val="both"/>
        <w:rPr>
          <w:rFonts w:ascii="Times New Roman" w:hAnsi="Times New Roman" w:cs="Times New Roman"/>
          <w:sz w:val="28"/>
          <w:szCs w:val="28"/>
          <w:lang w:val="uk-UA"/>
        </w:rPr>
      </w:pPr>
      <w:r w:rsidRPr="00AA364D">
        <w:rPr>
          <w:rFonts w:ascii="Times New Roman" w:hAnsi="Times New Roman" w:cs="Times New Roman"/>
          <w:sz w:val="28"/>
          <w:szCs w:val="28"/>
          <w:lang w:val="uk-UA"/>
        </w:rPr>
        <w:t>#</w:t>
      </w:r>
      <w:proofErr w:type="spellStart"/>
      <w:r w:rsidRPr="00AA364D">
        <w:rPr>
          <w:rFonts w:ascii="Times New Roman" w:hAnsi="Times New Roman" w:cs="Times New Roman"/>
          <w:sz w:val="28"/>
          <w:szCs w:val="28"/>
          <w:lang w:val="uk-UA"/>
        </w:rPr>
        <w:t>include</w:t>
      </w:r>
      <w:proofErr w:type="spellEnd"/>
      <w:r w:rsidRPr="00AA364D">
        <w:rPr>
          <w:rFonts w:ascii="Times New Roman" w:hAnsi="Times New Roman" w:cs="Times New Roman"/>
          <w:sz w:val="28"/>
          <w:szCs w:val="28"/>
          <w:lang w:val="uk-UA"/>
        </w:rPr>
        <w:t xml:space="preserve"> &lt;</w:t>
      </w:r>
      <w:proofErr w:type="spellStart"/>
      <w:r w:rsidRPr="00AA364D">
        <w:rPr>
          <w:rFonts w:ascii="Times New Roman" w:hAnsi="Times New Roman" w:cs="Times New Roman"/>
          <w:sz w:val="28"/>
          <w:szCs w:val="28"/>
          <w:lang w:val="uk-UA"/>
        </w:rPr>
        <w:t>time.h</w:t>
      </w:r>
      <w:proofErr w:type="spellEnd"/>
      <w:r w:rsidRPr="00AA364D">
        <w:rPr>
          <w:rFonts w:ascii="Times New Roman" w:hAnsi="Times New Roman" w:cs="Times New Roman"/>
          <w:sz w:val="28"/>
          <w:szCs w:val="28"/>
          <w:lang w:val="uk-UA"/>
        </w:rPr>
        <w:t>&gt;</w:t>
      </w:r>
    </w:p>
    <w:p w14:paraId="20BBD2E3" w14:textId="77777777" w:rsidR="00626761" w:rsidRPr="00AA364D" w:rsidRDefault="00626761" w:rsidP="00AA364D">
      <w:pPr>
        <w:jc w:val="both"/>
        <w:rPr>
          <w:rFonts w:ascii="Times New Roman" w:hAnsi="Times New Roman" w:cs="Times New Roman"/>
          <w:sz w:val="28"/>
          <w:szCs w:val="28"/>
          <w:lang w:val="uk-UA"/>
        </w:rPr>
      </w:pPr>
    </w:p>
    <w:p w14:paraId="60961220" w14:textId="77777777" w:rsidR="00626761" w:rsidRPr="00AA364D" w:rsidRDefault="00626761" w:rsidP="00AA364D">
      <w:pPr>
        <w:jc w:val="both"/>
        <w:rPr>
          <w:rFonts w:ascii="Times New Roman" w:hAnsi="Times New Roman" w:cs="Times New Roman"/>
          <w:sz w:val="28"/>
          <w:szCs w:val="28"/>
          <w:lang w:val="uk-UA"/>
        </w:rPr>
      </w:pPr>
      <w:r w:rsidRPr="00AA364D">
        <w:rPr>
          <w:rFonts w:ascii="Times New Roman" w:hAnsi="Times New Roman" w:cs="Times New Roman"/>
          <w:sz w:val="28"/>
          <w:szCs w:val="28"/>
          <w:lang w:val="uk-UA"/>
        </w:rPr>
        <w:t>/* функція, що генерує масив випадкових чисел */</w:t>
      </w:r>
    </w:p>
    <w:p w14:paraId="78423049" w14:textId="77777777" w:rsidR="00626761" w:rsidRPr="00AA364D" w:rsidRDefault="00626761" w:rsidP="00AA364D">
      <w:pPr>
        <w:jc w:val="both"/>
        <w:rPr>
          <w:rFonts w:ascii="Times New Roman" w:hAnsi="Times New Roman" w:cs="Times New Roman"/>
          <w:sz w:val="28"/>
          <w:szCs w:val="28"/>
          <w:lang w:val="uk-UA"/>
        </w:rPr>
      </w:pPr>
      <w:proofErr w:type="spellStart"/>
      <w:r w:rsidRPr="00AA364D">
        <w:rPr>
          <w:rFonts w:ascii="Times New Roman" w:hAnsi="Times New Roman" w:cs="Times New Roman"/>
          <w:sz w:val="28"/>
          <w:szCs w:val="28"/>
          <w:lang w:val="uk-UA"/>
        </w:rPr>
        <w:lastRenderedPageBreak/>
        <w:t>int</w:t>
      </w:r>
      <w:proofErr w:type="spellEnd"/>
      <w:r w:rsidRPr="00AA364D">
        <w:rPr>
          <w:rFonts w:ascii="Times New Roman" w:hAnsi="Times New Roman" w:cs="Times New Roman"/>
          <w:sz w:val="28"/>
          <w:szCs w:val="28"/>
          <w:lang w:val="uk-UA"/>
        </w:rPr>
        <w:t xml:space="preserve"> * </w:t>
      </w:r>
      <w:proofErr w:type="spellStart"/>
      <w:r w:rsidRPr="00AA364D">
        <w:rPr>
          <w:rFonts w:ascii="Times New Roman" w:hAnsi="Times New Roman" w:cs="Times New Roman"/>
          <w:sz w:val="28"/>
          <w:szCs w:val="28"/>
          <w:lang w:val="uk-UA"/>
        </w:rPr>
        <w:t>getRandom</w:t>
      </w:r>
      <w:proofErr w:type="spellEnd"/>
      <w:r w:rsidRPr="00AA364D">
        <w:rPr>
          <w:rFonts w:ascii="Times New Roman" w:hAnsi="Times New Roman" w:cs="Times New Roman"/>
          <w:sz w:val="28"/>
          <w:szCs w:val="28"/>
          <w:lang w:val="uk-UA"/>
        </w:rPr>
        <w:t>( ) {</w:t>
      </w:r>
    </w:p>
    <w:p w14:paraId="1E43587B" w14:textId="77777777" w:rsidR="00626761" w:rsidRPr="00AA364D" w:rsidRDefault="00626761" w:rsidP="00AA364D">
      <w:pPr>
        <w:jc w:val="both"/>
        <w:rPr>
          <w:rFonts w:ascii="Times New Roman" w:hAnsi="Times New Roman" w:cs="Times New Roman"/>
          <w:sz w:val="28"/>
          <w:szCs w:val="28"/>
          <w:lang w:val="uk-UA"/>
        </w:rPr>
      </w:pPr>
      <w:proofErr w:type="spellStart"/>
      <w:r w:rsidRPr="00AA364D">
        <w:rPr>
          <w:rFonts w:ascii="Times New Roman" w:hAnsi="Times New Roman" w:cs="Times New Roman"/>
          <w:sz w:val="28"/>
          <w:szCs w:val="28"/>
          <w:lang w:val="uk-UA"/>
        </w:rPr>
        <w:t>static</w:t>
      </w:r>
      <w:proofErr w:type="spellEnd"/>
      <w:r w:rsidRPr="00AA364D">
        <w:rPr>
          <w:rFonts w:ascii="Times New Roman" w:hAnsi="Times New Roman" w:cs="Times New Roman"/>
          <w:sz w:val="28"/>
          <w:szCs w:val="28"/>
          <w:lang w:val="uk-UA"/>
        </w:rPr>
        <w:t xml:space="preserve"> </w:t>
      </w:r>
      <w:proofErr w:type="spellStart"/>
      <w:r w:rsidRPr="00AA364D">
        <w:rPr>
          <w:rFonts w:ascii="Times New Roman" w:hAnsi="Times New Roman" w:cs="Times New Roman"/>
          <w:sz w:val="28"/>
          <w:szCs w:val="28"/>
          <w:lang w:val="uk-UA"/>
        </w:rPr>
        <w:t>int</w:t>
      </w:r>
      <w:proofErr w:type="spellEnd"/>
      <w:r w:rsidRPr="00AA364D">
        <w:rPr>
          <w:rFonts w:ascii="Times New Roman" w:hAnsi="Times New Roman" w:cs="Times New Roman"/>
          <w:sz w:val="28"/>
          <w:szCs w:val="28"/>
          <w:lang w:val="uk-UA"/>
        </w:rPr>
        <w:t xml:space="preserve"> r[10];</w:t>
      </w:r>
    </w:p>
    <w:p w14:paraId="18A6392F" w14:textId="77777777" w:rsidR="00626761" w:rsidRPr="00AA364D" w:rsidRDefault="00626761" w:rsidP="00AA364D">
      <w:pPr>
        <w:jc w:val="both"/>
        <w:rPr>
          <w:rFonts w:ascii="Times New Roman" w:hAnsi="Times New Roman" w:cs="Times New Roman"/>
          <w:sz w:val="28"/>
          <w:szCs w:val="28"/>
          <w:lang w:val="uk-UA"/>
        </w:rPr>
      </w:pPr>
      <w:proofErr w:type="spellStart"/>
      <w:r w:rsidRPr="00AA364D">
        <w:rPr>
          <w:rFonts w:ascii="Times New Roman" w:hAnsi="Times New Roman" w:cs="Times New Roman"/>
          <w:sz w:val="28"/>
          <w:szCs w:val="28"/>
          <w:lang w:val="uk-UA"/>
        </w:rPr>
        <w:t>int</w:t>
      </w:r>
      <w:proofErr w:type="spellEnd"/>
      <w:r w:rsidRPr="00AA364D">
        <w:rPr>
          <w:rFonts w:ascii="Times New Roman" w:hAnsi="Times New Roman" w:cs="Times New Roman"/>
          <w:sz w:val="28"/>
          <w:szCs w:val="28"/>
          <w:lang w:val="uk-UA"/>
        </w:rPr>
        <w:t xml:space="preserve"> i;</w:t>
      </w:r>
    </w:p>
    <w:p w14:paraId="3BEC7307" w14:textId="77777777" w:rsidR="00626761" w:rsidRPr="00AA364D" w:rsidRDefault="00626761" w:rsidP="00AA364D">
      <w:pPr>
        <w:jc w:val="both"/>
        <w:rPr>
          <w:rFonts w:ascii="Times New Roman" w:hAnsi="Times New Roman" w:cs="Times New Roman"/>
          <w:sz w:val="28"/>
          <w:szCs w:val="28"/>
          <w:lang w:val="uk-UA"/>
        </w:rPr>
      </w:pPr>
      <w:r w:rsidRPr="00AA364D">
        <w:rPr>
          <w:rFonts w:ascii="Times New Roman" w:hAnsi="Times New Roman" w:cs="Times New Roman"/>
          <w:sz w:val="28"/>
          <w:szCs w:val="28"/>
          <w:lang w:val="uk-UA"/>
        </w:rPr>
        <w:t>/* встановлюємо сіль(</w:t>
      </w:r>
      <w:proofErr w:type="spellStart"/>
      <w:r w:rsidRPr="00AA364D">
        <w:rPr>
          <w:rFonts w:ascii="Times New Roman" w:hAnsi="Times New Roman" w:cs="Times New Roman"/>
          <w:sz w:val="28"/>
          <w:szCs w:val="28"/>
          <w:lang w:val="uk-UA"/>
        </w:rPr>
        <w:t>seed</w:t>
      </w:r>
      <w:proofErr w:type="spellEnd"/>
      <w:r w:rsidRPr="00AA364D">
        <w:rPr>
          <w:rFonts w:ascii="Times New Roman" w:hAnsi="Times New Roman" w:cs="Times New Roman"/>
          <w:sz w:val="28"/>
          <w:szCs w:val="28"/>
          <w:lang w:val="uk-UA"/>
        </w:rPr>
        <w:t>) */</w:t>
      </w:r>
    </w:p>
    <w:p w14:paraId="79059ACC" w14:textId="77777777" w:rsidR="00626761" w:rsidRPr="00AA364D" w:rsidRDefault="00626761" w:rsidP="00AA364D">
      <w:pPr>
        <w:jc w:val="both"/>
        <w:rPr>
          <w:rFonts w:ascii="Times New Roman" w:hAnsi="Times New Roman" w:cs="Times New Roman"/>
          <w:sz w:val="28"/>
          <w:szCs w:val="28"/>
          <w:lang w:val="uk-UA"/>
        </w:rPr>
      </w:pPr>
      <w:proofErr w:type="spellStart"/>
      <w:r w:rsidRPr="00AA364D">
        <w:rPr>
          <w:rFonts w:ascii="Times New Roman" w:hAnsi="Times New Roman" w:cs="Times New Roman"/>
          <w:sz w:val="28"/>
          <w:szCs w:val="28"/>
          <w:lang w:val="uk-UA"/>
        </w:rPr>
        <w:t>srand</w:t>
      </w:r>
      <w:proofErr w:type="spellEnd"/>
      <w:r w:rsidRPr="00AA364D">
        <w:rPr>
          <w:rFonts w:ascii="Times New Roman" w:hAnsi="Times New Roman" w:cs="Times New Roman"/>
          <w:sz w:val="28"/>
          <w:szCs w:val="28"/>
          <w:lang w:val="uk-UA"/>
        </w:rPr>
        <w:t>( (</w:t>
      </w:r>
      <w:proofErr w:type="spellStart"/>
      <w:r w:rsidRPr="00AA364D">
        <w:rPr>
          <w:rFonts w:ascii="Times New Roman" w:hAnsi="Times New Roman" w:cs="Times New Roman"/>
          <w:sz w:val="28"/>
          <w:szCs w:val="28"/>
          <w:lang w:val="uk-UA"/>
        </w:rPr>
        <w:t>unsigned</w:t>
      </w:r>
      <w:proofErr w:type="spellEnd"/>
      <w:r w:rsidRPr="00AA364D">
        <w:rPr>
          <w:rFonts w:ascii="Times New Roman" w:hAnsi="Times New Roman" w:cs="Times New Roman"/>
          <w:sz w:val="28"/>
          <w:szCs w:val="28"/>
          <w:lang w:val="uk-UA"/>
        </w:rPr>
        <w:t>)</w:t>
      </w:r>
      <w:proofErr w:type="spellStart"/>
      <w:r w:rsidRPr="00AA364D">
        <w:rPr>
          <w:rFonts w:ascii="Times New Roman" w:hAnsi="Times New Roman" w:cs="Times New Roman"/>
          <w:sz w:val="28"/>
          <w:szCs w:val="28"/>
          <w:lang w:val="uk-UA"/>
        </w:rPr>
        <w:t>time</w:t>
      </w:r>
      <w:proofErr w:type="spellEnd"/>
      <w:r w:rsidRPr="00AA364D">
        <w:rPr>
          <w:rFonts w:ascii="Times New Roman" w:hAnsi="Times New Roman" w:cs="Times New Roman"/>
          <w:sz w:val="28"/>
          <w:szCs w:val="28"/>
          <w:lang w:val="uk-UA"/>
        </w:rPr>
        <w:t>( NULL ) );</w:t>
      </w:r>
    </w:p>
    <w:p w14:paraId="67107A58" w14:textId="77777777" w:rsidR="00626761" w:rsidRPr="00AA364D" w:rsidRDefault="00626761" w:rsidP="00AA364D">
      <w:pPr>
        <w:jc w:val="both"/>
        <w:rPr>
          <w:rFonts w:ascii="Times New Roman" w:hAnsi="Times New Roman" w:cs="Times New Roman"/>
          <w:sz w:val="28"/>
          <w:szCs w:val="28"/>
          <w:lang w:val="uk-UA"/>
        </w:rPr>
      </w:pPr>
      <w:proofErr w:type="spellStart"/>
      <w:r w:rsidRPr="00AA364D">
        <w:rPr>
          <w:rFonts w:ascii="Times New Roman" w:hAnsi="Times New Roman" w:cs="Times New Roman"/>
          <w:sz w:val="28"/>
          <w:szCs w:val="28"/>
          <w:lang w:val="uk-UA"/>
        </w:rPr>
        <w:t>for</w:t>
      </w:r>
      <w:proofErr w:type="spellEnd"/>
      <w:r w:rsidRPr="00AA364D">
        <w:rPr>
          <w:rFonts w:ascii="Times New Roman" w:hAnsi="Times New Roman" w:cs="Times New Roman"/>
          <w:sz w:val="28"/>
          <w:szCs w:val="28"/>
          <w:lang w:val="uk-UA"/>
        </w:rPr>
        <w:t xml:space="preserve"> ( i = 0; i &lt; 10; ++i) {</w:t>
      </w:r>
    </w:p>
    <w:p w14:paraId="7E327415" w14:textId="77777777" w:rsidR="00626761" w:rsidRPr="00AA364D" w:rsidRDefault="00626761" w:rsidP="00AA364D">
      <w:pPr>
        <w:jc w:val="both"/>
        <w:rPr>
          <w:rFonts w:ascii="Times New Roman" w:hAnsi="Times New Roman" w:cs="Times New Roman"/>
          <w:sz w:val="28"/>
          <w:szCs w:val="28"/>
          <w:lang w:val="uk-UA"/>
        </w:rPr>
      </w:pPr>
      <w:r w:rsidRPr="00AA364D">
        <w:rPr>
          <w:rFonts w:ascii="Times New Roman" w:hAnsi="Times New Roman" w:cs="Times New Roman"/>
          <w:sz w:val="28"/>
          <w:szCs w:val="28"/>
          <w:lang w:val="uk-UA"/>
        </w:rPr>
        <w:t xml:space="preserve">r[i] = </w:t>
      </w:r>
      <w:proofErr w:type="spellStart"/>
      <w:r w:rsidRPr="00AA364D">
        <w:rPr>
          <w:rFonts w:ascii="Times New Roman" w:hAnsi="Times New Roman" w:cs="Times New Roman"/>
          <w:sz w:val="28"/>
          <w:szCs w:val="28"/>
          <w:lang w:val="uk-UA"/>
        </w:rPr>
        <w:t>rand</w:t>
      </w:r>
      <w:proofErr w:type="spellEnd"/>
      <w:r w:rsidRPr="00AA364D">
        <w:rPr>
          <w:rFonts w:ascii="Times New Roman" w:hAnsi="Times New Roman" w:cs="Times New Roman"/>
          <w:sz w:val="28"/>
          <w:szCs w:val="28"/>
          <w:lang w:val="uk-UA"/>
        </w:rPr>
        <w:t>();</w:t>
      </w:r>
    </w:p>
    <w:p w14:paraId="709C3BF8" w14:textId="77777777" w:rsidR="00626761" w:rsidRPr="00AA364D" w:rsidRDefault="00626761" w:rsidP="00AA364D">
      <w:pPr>
        <w:jc w:val="both"/>
        <w:rPr>
          <w:rFonts w:ascii="Times New Roman" w:hAnsi="Times New Roman" w:cs="Times New Roman"/>
          <w:sz w:val="28"/>
          <w:szCs w:val="28"/>
          <w:lang w:val="uk-UA"/>
        </w:rPr>
      </w:pPr>
      <w:proofErr w:type="spellStart"/>
      <w:r w:rsidRPr="00AA364D">
        <w:rPr>
          <w:rFonts w:ascii="Times New Roman" w:hAnsi="Times New Roman" w:cs="Times New Roman"/>
          <w:sz w:val="28"/>
          <w:szCs w:val="28"/>
          <w:lang w:val="uk-UA"/>
        </w:rPr>
        <w:t>printf</w:t>
      </w:r>
      <w:proofErr w:type="spellEnd"/>
      <w:r w:rsidRPr="00AA364D">
        <w:rPr>
          <w:rFonts w:ascii="Times New Roman" w:hAnsi="Times New Roman" w:cs="Times New Roman"/>
          <w:sz w:val="28"/>
          <w:szCs w:val="28"/>
          <w:lang w:val="uk-UA"/>
        </w:rPr>
        <w:t>("%d\n", r[i] );</w:t>
      </w:r>
    </w:p>
    <w:p w14:paraId="34B57A20" w14:textId="77777777" w:rsidR="00626761" w:rsidRPr="00AA364D" w:rsidRDefault="00626761" w:rsidP="00AA364D">
      <w:pPr>
        <w:jc w:val="both"/>
        <w:rPr>
          <w:rFonts w:ascii="Times New Roman" w:hAnsi="Times New Roman" w:cs="Times New Roman"/>
          <w:sz w:val="28"/>
          <w:szCs w:val="28"/>
          <w:lang w:val="uk-UA"/>
        </w:rPr>
      </w:pPr>
      <w:r w:rsidRPr="00AA364D">
        <w:rPr>
          <w:rFonts w:ascii="Times New Roman" w:hAnsi="Times New Roman" w:cs="Times New Roman"/>
          <w:sz w:val="28"/>
          <w:szCs w:val="28"/>
          <w:lang w:val="uk-UA"/>
        </w:rPr>
        <w:t>}</w:t>
      </w:r>
    </w:p>
    <w:p w14:paraId="311B0028" w14:textId="77777777" w:rsidR="00626761" w:rsidRPr="00AA364D" w:rsidRDefault="00626761" w:rsidP="00AA364D">
      <w:pPr>
        <w:jc w:val="both"/>
        <w:rPr>
          <w:rFonts w:ascii="Times New Roman" w:hAnsi="Times New Roman" w:cs="Times New Roman"/>
          <w:sz w:val="28"/>
          <w:szCs w:val="28"/>
          <w:lang w:val="uk-UA"/>
        </w:rPr>
      </w:pPr>
      <w:proofErr w:type="spellStart"/>
      <w:r w:rsidRPr="00AA364D">
        <w:rPr>
          <w:rFonts w:ascii="Times New Roman" w:hAnsi="Times New Roman" w:cs="Times New Roman"/>
          <w:sz w:val="28"/>
          <w:szCs w:val="28"/>
          <w:lang w:val="uk-UA"/>
        </w:rPr>
        <w:t>return</w:t>
      </w:r>
      <w:proofErr w:type="spellEnd"/>
      <w:r w:rsidRPr="00AA364D">
        <w:rPr>
          <w:rFonts w:ascii="Times New Roman" w:hAnsi="Times New Roman" w:cs="Times New Roman"/>
          <w:sz w:val="28"/>
          <w:szCs w:val="28"/>
          <w:lang w:val="uk-UA"/>
        </w:rPr>
        <w:t xml:space="preserve"> r;</w:t>
      </w:r>
    </w:p>
    <w:p w14:paraId="73E1D2E6" w14:textId="77777777" w:rsidR="00626761" w:rsidRPr="00AA364D" w:rsidRDefault="00626761" w:rsidP="00AA364D">
      <w:pPr>
        <w:jc w:val="both"/>
        <w:rPr>
          <w:rFonts w:ascii="Times New Roman" w:hAnsi="Times New Roman" w:cs="Times New Roman"/>
          <w:sz w:val="28"/>
          <w:szCs w:val="28"/>
          <w:lang w:val="uk-UA"/>
        </w:rPr>
      </w:pPr>
      <w:r w:rsidRPr="00AA364D">
        <w:rPr>
          <w:rFonts w:ascii="Times New Roman" w:hAnsi="Times New Roman" w:cs="Times New Roman"/>
          <w:sz w:val="28"/>
          <w:szCs w:val="28"/>
          <w:lang w:val="uk-UA"/>
        </w:rPr>
        <w:t>}</w:t>
      </w:r>
    </w:p>
    <w:p w14:paraId="3964AFA0" w14:textId="77777777" w:rsidR="00626761" w:rsidRPr="00AA364D" w:rsidRDefault="00626761" w:rsidP="00AA364D">
      <w:pPr>
        <w:jc w:val="both"/>
        <w:rPr>
          <w:rFonts w:ascii="Times New Roman" w:hAnsi="Times New Roman" w:cs="Times New Roman"/>
          <w:sz w:val="28"/>
          <w:szCs w:val="28"/>
          <w:lang w:val="uk-UA"/>
        </w:rPr>
      </w:pPr>
      <w:proofErr w:type="spellStart"/>
      <w:r w:rsidRPr="00AA364D">
        <w:rPr>
          <w:rFonts w:ascii="Times New Roman" w:hAnsi="Times New Roman" w:cs="Times New Roman"/>
          <w:sz w:val="28"/>
          <w:szCs w:val="28"/>
          <w:lang w:val="uk-UA"/>
        </w:rPr>
        <w:t>int</w:t>
      </w:r>
      <w:proofErr w:type="spellEnd"/>
      <w:r w:rsidRPr="00AA364D">
        <w:rPr>
          <w:rFonts w:ascii="Times New Roman" w:hAnsi="Times New Roman" w:cs="Times New Roman"/>
          <w:sz w:val="28"/>
          <w:szCs w:val="28"/>
          <w:lang w:val="uk-UA"/>
        </w:rPr>
        <w:t xml:space="preserve"> </w:t>
      </w:r>
      <w:proofErr w:type="spellStart"/>
      <w:r w:rsidRPr="00AA364D">
        <w:rPr>
          <w:rFonts w:ascii="Times New Roman" w:hAnsi="Times New Roman" w:cs="Times New Roman"/>
          <w:sz w:val="28"/>
          <w:szCs w:val="28"/>
          <w:lang w:val="uk-UA"/>
        </w:rPr>
        <w:t>main</w:t>
      </w:r>
      <w:proofErr w:type="spellEnd"/>
      <w:r w:rsidRPr="00AA364D">
        <w:rPr>
          <w:rFonts w:ascii="Times New Roman" w:hAnsi="Times New Roman" w:cs="Times New Roman"/>
          <w:sz w:val="28"/>
          <w:szCs w:val="28"/>
          <w:lang w:val="uk-UA"/>
        </w:rPr>
        <w:t xml:space="preserve"> () {</w:t>
      </w:r>
    </w:p>
    <w:p w14:paraId="66B26085" w14:textId="77777777" w:rsidR="00626761" w:rsidRPr="00AA364D" w:rsidRDefault="00626761" w:rsidP="00AA364D">
      <w:pPr>
        <w:jc w:val="both"/>
        <w:rPr>
          <w:rFonts w:ascii="Times New Roman" w:hAnsi="Times New Roman" w:cs="Times New Roman"/>
          <w:sz w:val="28"/>
          <w:szCs w:val="28"/>
          <w:lang w:val="uk-UA"/>
        </w:rPr>
      </w:pPr>
      <w:proofErr w:type="spellStart"/>
      <w:r w:rsidRPr="00AA364D">
        <w:rPr>
          <w:rFonts w:ascii="Times New Roman" w:hAnsi="Times New Roman" w:cs="Times New Roman"/>
          <w:sz w:val="28"/>
          <w:szCs w:val="28"/>
          <w:lang w:val="uk-UA"/>
        </w:rPr>
        <w:t>int</w:t>
      </w:r>
      <w:proofErr w:type="spellEnd"/>
      <w:r w:rsidRPr="00AA364D">
        <w:rPr>
          <w:rFonts w:ascii="Times New Roman" w:hAnsi="Times New Roman" w:cs="Times New Roman"/>
          <w:sz w:val="28"/>
          <w:szCs w:val="28"/>
          <w:lang w:val="uk-UA"/>
        </w:rPr>
        <w:t xml:space="preserve"> *p; /* створюємо вказівник на ціле число */</w:t>
      </w:r>
    </w:p>
    <w:p w14:paraId="642DAE86" w14:textId="77777777" w:rsidR="00626761" w:rsidRPr="00AA364D" w:rsidRDefault="00626761" w:rsidP="00AA364D">
      <w:pPr>
        <w:jc w:val="both"/>
        <w:rPr>
          <w:rFonts w:ascii="Times New Roman" w:hAnsi="Times New Roman" w:cs="Times New Roman"/>
          <w:sz w:val="28"/>
          <w:szCs w:val="28"/>
          <w:lang w:val="uk-UA"/>
        </w:rPr>
      </w:pPr>
      <w:proofErr w:type="spellStart"/>
      <w:r w:rsidRPr="00AA364D">
        <w:rPr>
          <w:rFonts w:ascii="Times New Roman" w:hAnsi="Times New Roman" w:cs="Times New Roman"/>
          <w:sz w:val="28"/>
          <w:szCs w:val="28"/>
          <w:lang w:val="uk-UA"/>
        </w:rPr>
        <w:t>int</w:t>
      </w:r>
      <w:proofErr w:type="spellEnd"/>
      <w:r w:rsidRPr="00AA364D">
        <w:rPr>
          <w:rFonts w:ascii="Times New Roman" w:hAnsi="Times New Roman" w:cs="Times New Roman"/>
          <w:sz w:val="28"/>
          <w:szCs w:val="28"/>
          <w:lang w:val="uk-UA"/>
        </w:rPr>
        <w:t xml:space="preserve"> i;</w:t>
      </w:r>
    </w:p>
    <w:p w14:paraId="478D2D36" w14:textId="77777777" w:rsidR="00626761" w:rsidRPr="00AA364D" w:rsidRDefault="00626761" w:rsidP="00AA364D">
      <w:pPr>
        <w:jc w:val="both"/>
        <w:rPr>
          <w:rFonts w:ascii="Times New Roman" w:hAnsi="Times New Roman" w:cs="Times New Roman"/>
          <w:sz w:val="28"/>
          <w:szCs w:val="28"/>
          <w:lang w:val="uk-UA"/>
        </w:rPr>
      </w:pPr>
      <w:r w:rsidRPr="00AA364D">
        <w:rPr>
          <w:rFonts w:ascii="Times New Roman" w:hAnsi="Times New Roman" w:cs="Times New Roman"/>
          <w:sz w:val="28"/>
          <w:szCs w:val="28"/>
          <w:lang w:val="uk-UA"/>
        </w:rPr>
        <w:t xml:space="preserve">p = </w:t>
      </w:r>
      <w:proofErr w:type="spellStart"/>
      <w:r w:rsidRPr="00AA364D">
        <w:rPr>
          <w:rFonts w:ascii="Times New Roman" w:hAnsi="Times New Roman" w:cs="Times New Roman"/>
          <w:sz w:val="28"/>
          <w:szCs w:val="28"/>
          <w:lang w:val="uk-UA"/>
        </w:rPr>
        <w:t>getRandom</w:t>
      </w:r>
      <w:proofErr w:type="spellEnd"/>
      <w:r w:rsidRPr="00AA364D">
        <w:rPr>
          <w:rFonts w:ascii="Times New Roman" w:hAnsi="Times New Roman" w:cs="Times New Roman"/>
          <w:sz w:val="28"/>
          <w:szCs w:val="28"/>
          <w:lang w:val="uk-UA"/>
        </w:rPr>
        <w:t>();</w:t>
      </w:r>
    </w:p>
    <w:p w14:paraId="0E0C44FD" w14:textId="77777777" w:rsidR="00626761" w:rsidRPr="00AA364D" w:rsidRDefault="00626761" w:rsidP="00AA364D">
      <w:pPr>
        <w:jc w:val="both"/>
        <w:rPr>
          <w:rFonts w:ascii="Times New Roman" w:hAnsi="Times New Roman" w:cs="Times New Roman"/>
          <w:sz w:val="28"/>
          <w:szCs w:val="28"/>
          <w:lang w:val="uk-UA"/>
        </w:rPr>
      </w:pPr>
    </w:p>
    <w:p w14:paraId="07BF659F" w14:textId="77777777" w:rsidR="00626761" w:rsidRPr="00AA364D" w:rsidRDefault="00626761" w:rsidP="00AA364D">
      <w:pPr>
        <w:jc w:val="both"/>
        <w:rPr>
          <w:rFonts w:ascii="Times New Roman" w:hAnsi="Times New Roman" w:cs="Times New Roman"/>
          <w:sz w:val="28"/>
          <w:szCs w:val="28"/>
          <w:lang w:val="uk-UA"/>
        </w:rPr>
      </w:pPr>
      <w:proofErr w:type="spellStart"/>
      <w:r w:rsidRPr="00AA364D">
        <w:rPr>
          <w:rFonts w:ascii="Times New Roman" w:hAnsi="Times New Roman" w:cs="Times New Roman"/>
          <w:sz w:val="28"/>
          <w:szCs w:val="28"/>
          <w:lang w:val="uk-UA"/>
        </w:rPr>
        <w:t>for</w:t>
      </w:r>
      <w:proofErr w:type="spellEnd"/>
      <w:r w:rsidRPr="00AA364D">
        <w:rPr>
          <w:rFonts w:ascii="Times New Roman" w:hAnsi="Times New Roman" w:cs="Times New Roman"/>
          <w:sz w:val="28"/>
          <w:szCs w:val="28"/>
          <w:lang w:val="uk-UA"/>
        </w:rPr>
        <w:t xml:space="preserve"> ( i = 0; i &lt; 10; i++ ) {</w:t>
      </w:r>
    </w:p>
    <w:p w14:paraId="54AA31B8" w14:textId="77777777" w:rsidR="00626761" w:rsidRPr="00AA364D" w:rsidRDefault="00626761" w:rsidP="00AA364D">
      <w:pPr>
        <w:jc w:val="both"/>
        <w:rPr>
          <w:rFonts w:ascii="Times New Roman" w:hAnsi="Times New Roman" w:cs="Times New Roman"/>
          <w:sz w:val="28"/>
          <w:szCs w:val="28"/>
          <w:lang w:val="uk-UA"/>
        </w:rPr>
      </w:pPr>
      <w:proofErr w:type="spellStart"/>
      <w:r w:rsidRPr="00AA364D">
        <w:rPr>
          <w:rFonts w:ascii="Times New Roman" w:hAnsi="Times New Roman" w:cs="Times New Roman"/>
          <w:sz w:val="28"/>
          <w:szCs w:val="28"/>
          <w:lang w:val="uk-UA"/>
        </w:rPr>
        <w:t>printf</w:t>
      </w:r>
      <w:proofErr w:type="spellEnd"/>
      <w:r w:rsidRPr="00AA364D">
        <w:rPr>
          <w:rFonts w:ascii="Times New Roman" w:hAnsi="Times New Roman" w:cs="Times New Roman"/>
          <w:sz w:val="28"/>
          <w:szCs w:val="28"/>
          <w:lang w:val="uk-UA"/>
        </w:rPr>
        <w:t>("*(p + [%d]) : %d\n", i, *(p + i) );</w:t>
      </w:r>
    </w:p>
    <w:p w14:paraId="20423916" w14:textId="77777777" w:rsidR="00626761" w:rsidRPr="00AA364D" w:rsidRDefault="00626761" w:rsidP="00AA364D">
      <w:pPr>
        <w:jc w:val="both"/>
        <w:rPr>
          <w:rFonts w:ascii="Times New Roman" w:hAnsi="Times New Roman" w:cs="Times New Roman"/>
          <w:sz w:val="28"/>
          <w:szCs w:val="28"/>
          <w:lang w:val="uk-UA"/>
        </w:rPr>
      </w:pPr>
      <w:r w:rsidRPr="00AA364D">
        <w:rPr>
          <w:rFonts w:ascii="Times New Roman" w:hAnsi="Times New Roman" w:cs="Times New Roman"/>
          <w:sz w:val="28"/>
          <w:szCs w:val="28"/>
          <w:lang w:val="uk-UA"/>
        </w:rPr>
        <w:t>}</w:t>
      </w:r>
    </w:p>
    <w:p w14:paraId="2794C148" w14:textId="77777777" w:rsidR="00626761" w:rsidRPr="00AA364D" w:rsidRDefault="00626761" w:rsidP="00AA364D">
      <w:pPr>
        <w:jc w:val="both"/>
        <w:rPr>
          <w:rFonts w:ascii="Times New Roman" w:hAnsi="Times New Roman" w:cs="Times New Roman"/>
          <w:sz w:val="28"/>
          <w:szCs w:val="28"/>
          <w:lang w:val="uk-UA"/>
        </w:rPr>
      </w:pPr>
      <w:r w:rsidRPr="00AA364D">
        <w:rPr>
          <w:rFonts w:ascii="Times New Roman" w:hAnsi="Times New Roman" w:cs="Times New Roman"/>
          <w:sz w:val="28"/>
          <w:szCs w:val="28"/>
          <w:lang w:val="uk-UA"/>
        </w:rPr>
        <w:t>}</w:t>
      </w:r>
    </w:p>
    <w:p w14:paraId="10C7BB27" w14:textId="77777777" w:rsidR="00626761" w:rsidRPr="00AA364D" w:rsidRDefault="00626761" w:rsidP="00AA364D">
      <w:pPr>
        <w:jc w:val="both"/>
        <w:rPr>
          <w:rFonts w:ascii="Times New Roman" w:hAnsi="Times New Roman" w:cs="Times New Roman"/>
          <w:sz w:val="28"/>
          <w:szCs w:val="28"/>
          <w:lang w:val="uk-UA"/>
        </w:rPr>
      </w:pPr>
      <w:r w:rsidRPr="00AA364D">
        <w:rPr>
          <w:rFonts w:ascii="Times New Roman" w:hAnsi="Times New Roman" w:cs="Times New Roman"/>
          <w:sz w:val="28"/>
          <w:szCs w:val="28"/>
          <w:lang w:val="uk-UA"/>
        </w:rPr>
        <w:t>Результат:</w:t>
      </w:r>
    </w:p>
    <w:p w14:paraId="59639265" w14:textId="77777777" w:rsidR="00626761" w:rsidRPr="00AA364D" w:rsidRDefault="00626761" w:rsidP="00AA364D">
      <w:pPr>
        <w:jc w:val="both"/>
        <w:rPr>
          <w:rFonts w:ascii="Times New Roman" w:hAnsi="Times New Roman" w:cs="Times New Roman"/>
          <w:sz w:val="28"/>
          <w:szCs w:val="28"/>
          <w:lang w:val="uk-UA"/>
        </w:rPr>
      </w:pPr>
      <w:r w:rsidRPr="00AA364D">
        <w:rPr>
          <w:rFonts w:ascii="Times New Roman" w:hAnsi="Times New Roman" w:cs="Times New Roman"/>
          <w:sz w:val="28"/>
          <w:szCs w:val="28"/>
          <w:lang w:val="uk-UA"/>
        </w:rPr>
        <w:t>1523198053</w:t>
      </w:r>
    </w:p>
    <w:p w14:paraId="5BF4149E" w14:textId="77777777" w:rsidR="00626761" w:rsidRPr="00AA364D" w:rsidRDefault="00626761" w:rsidP="00AA364D">
      <w:pPr>
        <w:jc w:val="both"/>
        <w:rPr>
          <w:rFonts w:ascii="Times New Roman" w:hAnsi="Times New Roman" w:cs="Times New Roman"/>
          <w:sz w:val="28"/>
          <w:szCs w:val="28"/>
          <w:lang w:val="uk-UA"/>
        </w:rPr>
      </w:pPr>
      <w:r w:rsidRPr="00AA364D">
        <w:rPr>
          <w:rFonts w:ascii="Times New Roman" w:hAnsi="Times New Roman" w:cs="Times New Roman"/>
          <w:sz w:val="28"/>
          <w:szCs w:val="28"/>
          <w:lang w:val="uk-UA"/>
        </w:rPr>
        <w:t>1187214107</w:t>
      </w:r>
    </w:p>
    <w:p w14:paraId="3DC7C8C4" w14:textId="77777777" w:rsidR="00626761" w:rsidRPr="00AA364D" w:rsidRDefault="00626761" w:rsidP="00AA364D">
      <w:pPr>
        <w:jc w:val="both"/>
        <w:rPr>
          <w:rFonts w:ascii="Times New Roman" w:hAnsi="Times New Roman" w:cs="Times New Roman"/>
          <w:sz w:val="28"/>
          <w:szCs w:val="28"/>
          <w:lang w:val="uk-UA"/>
        </w:rPr>
      </w:pPr>
      <w:r w:rsidRPr="00AA364D">
        <w:rPr>
          <w:rFonts w:ascii="Times New Roman" w:hAnsi="Times New Roman" w:cs="Times New Roman"/>
          <w:sz w:val="28"/>
          <w:szCs w:val="28"/>
          <w:lang w:val="uk-UA"/>
        </w:rPr>
        <w:t>1108300978</w:t>
      </w:r>
    </w:p>
    <w:p w14:paraId="346DD91A" w14:textId="77777777" w:rsidR="00626761" w:rsidRPr="00AA364D" w:rsidRDefault="00626761" w:rsidP="00AA364D">
      <w:pPr>
        <w:jc w:val="both"/>
        <w:rPr>
          <w:rFonts w:ascii="Times New Roman" w:hAnsi="Times New Roman" w:cs="Times New Roman"/>
          <w:sz w:val="28"/>
          <w:szCs w:val="28"/>
          <w:lang w:val="uk-UA"/>
        </w:rPr>
      </w:pPr>
      <w:r w:rsidRPr="00AA364D">
        <w:rPr>
          <w:rFonts w:ascii="Times New Roman" w:hAnsi="Times New Roman" w:cs="Times New Roman"/>
          <w:sz w:val="28"/>
          <w:szCs w:val="28"/>
          <w:lang w:val="uk-UA"/>
        </w:rPr>
        <w:t>430494959</w:t>
      </w:r>
    </w:p>
    <w:p w14:paraId="752E8260" w14:textId="77777777" w:rsidR="00626761" w:rsidRPr="00AA364D" w:rsidRDefault="00626761" w:rsidP="00AA364D">
      <w:pPr>
        <w:jc w:val="both"/>
        <w:rPr>
          <w:rFonts w:ascii="Times New Roman" w:hAnsi="Times New Roman" w:cs="Times New Roman"/>
          <w:sz w:val="28"/>
          <w:szCs w:val="28"/>
          <w:lang w:val="uk-UA"/>
        </w:rPr>
      </w:pPr>
      <w:r w:rsidRPr="00AA364D">
        <w:rPr>
          <w:rFonts w:ascii="Times New Roman" w:hAnsi="Times New Roman" w:cs="Times New Roman"/>
          <w:sz w:val="28"/>
          <w:szCs w:val="28"/>
          <w:lang w:val="uk-UA"/>
        </w:rPr>
        <w:t>1421301276</w:t>
      </w:r>
    </w:p>
    <w:p w14:paraId="144C851A" w14:textId="77777777" w:rsidR="00626761" w:rsidRPr="00AA364D" w:rsidRDefault="00626761" w:rsidP="00AA364D">
      <w:pPr>
        <w:jc w:val="both"/>
        <w:rPr>
          <w:rFonts w:ascii="Times New Roman" w:hAnsi="Times New Roman" w:cs="Times New Roman"/>
          <w:sz w:val="28"/>
          <w:szCs w:val="28"/>
          <w:lang w:val="uk-UA"/>
        </w:rPr>
      </w:pPr>
      <w:r w:rsidRPr="00AA364D">
        <w:rPr>
          <w:rFonts w:ascii="Times New Roman" w:hAnsi="Times New Roman" w:cs="Times New Roman"/>
          <w:sz w:val="28"/>
          <w:szCs w:val="28"/>
          <w:lang w:val="uk-UA"/>
        </w:rPr>
        <w:t>930971084</w:t>
      </w:r>
    </w:p>
    <w:p w14:paraId="569B0365" w14:textId="77777777" w:rsidR="00626761" w:rsidRPr="00AA364D" w:rsidRDefault="00626761" w:rsidP="00AA364D">
      <w:pPr>
        <w:jc w:val="both"/>
        <w:rPr>
          <w:rFonts w:ascii="Times New Roman" w:hAnsi="Times New Roman" w:cs="Times New Roman"/>
          <w:sz w:val="28"/>
          <w:szCs w:val="28"/>
          <w:lang w:val="uk-UA"/>
        </w:rPr>
      </w:pPr>
      <w:r w:rsidRPr="00AA364D">
        <w:rPr>
          <w:rFonts w:ascii="Times New Roman" w:hAnsi="Times New Roman" w:cs="Times New Roman"/>
          <w:sz w:val="28"/>
          <w:szCs w:val="28"/>
          <w:lang w:val="uk-UA"/>
        </w:rPr>
        <w:t>123250484</w:t>
      </w:r>
    </w:p>
    <w:p w14:paraId="13DE2870" w14:textId="77777777" w:rsidR="00626761" w:rsidRPr="00AA364D" w:rsidRDefault="00626761" w:rsidP="00AA364D">
      <w:pPr>
        <w:jc w:val="both"/>
        <w:rPr>
          <w:rFonts w:ascii="Times New Roman" w:hAnsi="Times New Roman" w:cs="Times New Roman"/>
          <w:sz w:val="28"/>
          <w:szCs w:val="28"/>
          <w:lang w:val="uk-UA"/>
        </w:rPr>
      </w:pPr>
      <w:r w:rsidRPr="00AA364D">
        <w:rPr>
          <w:rFonts w:ascii="Times New Roman" w:hAnsi="Times New Roman" w:cs="Times New Roman"/>
          <w:sz w:val="28"/>
          <w:szCs w:val="28"/>
          <w:lang w:val="uk-UA"/>
        </w:rPr>
        <w:t>106932140</w:t>
      </w:r>
    </w:p>
    <w:p w14:paraId="4CC215FF" w14:textId="77777777" w:rsidR="00626761" w:rsidRPr="00AA364D" w:rsidRDefault="00626761" w:rsidP="00AA364D">
      <w:pPr>
        <w:jc w:val="both"/>
        <w:rPr>
          <w:rFonts w:ascii="Times New Roman" w:hAnsi="Times New Roman" w:cs="Times New Roman"/>
          <w:sz w:val="28"/>
          <w:szCs w:val="28"/>
          <w:lang w:val="uk-UA"/>
        </w:rPr>
      </w:pPr>
      <w:r w:rsidRPr="00AA364D">
        <w:rPr>
          <w:rFonts w:ascii="Times New Roman" w:hAnsi="Times New Roman" w:cs="Times New Roman"/>
          <w:sz w:val="28"/>
          <w:szCs w:val="28"/>
          <w:lang w:val="uk-UA"/>
        </w:rPr>
        <w:t>1604461820</w:t>
      </w:r>
    </w:p>
    <w:p w14:paraId="4CD2B226" w14:textId="77777777" w:rsidR="00626761" w:rsidRPr="00AA364D" w:rsidRDefault="00626761" w:rsidP="00AA364D">
      <w:pPr>
        <w:jc w:val="both"/>
        <w:rPr>
          <w:rFonts w:ascii="Times New Roman" w:hAnsi="Times New Roman" w:cs="Times New Roman"/>
          <w:sz w:val="28"/>
          <w:szCs w:val="28"/>
          <w:lang w:val="uk-UA"/>
        </w:rPr>
      </w:pPr>
      <w:r w:rsidRPr="00AA364D">
        <w:rPr>
          <w:rFonts w:ascii="Times New Roman" w:hAnsi="Times New Roman" w:cs="Times New Roman"/>
          <w:sz w:val="28"/>
          <w:szCs w:val="28"/>
          <w:lang w:val="uk-UA"/>
        </w:rPr>
        <w:t>149169022</w:t>
      </w:r>
    </w:p>
    <w:p w14:paraId="4A0945D4" w14:textId="77777777" w:rsidR="00626761" w:rsidRPr="00AA364D" w:rsidRDefault="00626761" w:rsidP="00AA364D">
      <w:pPr>
        <w:jc w:val="both"/>
        <w:rPr>
          <w:rFonts w:ascii="Times New Roman" w:hAnsi="Times New Roman" w:cs="Times New Roman"/>
          <w:sz w:val="28"/>
          <w:szCs w:val="28"/>
          <w:lang w:val="uk-UA"/>
        </w:rPr>
      </w:pPr>
      <w:r w:rsidRPr="00AA364D">
        <w:rPr>
          <w:rFonts w:ascii="Times New Roman" w:hAnsi="Times New Roman" w:cs="Times New Roman"/>
          <w:sz w:val="28"/>
          <w:szCs w:val="28"/>
          <w:lang w:val="uk-UA"/>
        </w:rPr>
        <w:t>*(p + [0]) : 1523198053</w:t>
      </w:r>
    </w:p>
    <w:p w14:paraId="60C8B0AD" w14:textId="77777777" w:rsidR="00626761" w:rsidRPr="00AA364D" w:rsidRDefault="00626761" w:rsidP="00AA364D">
      <w:pPr>
        <w:jc w:val="both"/>
        <w:rPr>
          <w:rFonts w:ascii="Times New Roman" w:hAnsi="Times New Roman" w:cs="Times New Roman"/>
          <w:sz w:val="28"/>
          <w:szCs w:val="28"/>
          <w:lang w:val="uk-UA"/>
        </w:rPr>
      </w:pPr>
      <w:r w:rsidRPr="00AA364D">
        <w:rPr>
          <w:rFonts w:ascii="Times New Roman" w:hAnsi="Times New Roman" w:cs="Times New Roman"/>
          <w:sz w:val="28"/>
          <w:szCs w:val="28"/>
          <w:lang w:val="uk-UA"/>
        </w:rPr>
        <w:t>*(p + [1]) : 1187214107</w:t>
      </w:r>
    </w:p>
    <w:p w14:paraId="0E2ED4D0" w14:textId="77777777" w:rsidR="00626761" w:rsidRPr="00AA364D" w:rsidRDefault="00626761" w:rsidP="00AA364D">
      <w:pPr>
        <w:jc w:val="both"/>
        <w:rPr>
          <w:rFonts w:ascii="Times New Roman" w:hAnsi="Times New Roman" w:cs="Times New Roman"/>
          <w:sz w:val="28"/>
          <w:szCs w:val="28"/>
          <w:lang w:val="uk-UA"/>
        </w:rPr>
      </w:pPr>
      <w:r w:rsidRPr="00AA364D">
        <w:rPr>
          <w:rFonts w:ascii="Times New Roman" w:hAnsi="Times New Roman" w:cs="Times New Roman"/>
          <w:sz w:val="28"/>
          <w:szCs w:val="28"/>
          <w:lang w:val="uk-UA"/>
        </w:rPr>
        <w:t>*(p + [2]) : 1108300978</w:t>
      </w:r>
    </w:p>
    <w:p w14:paraId="35A6DB9F" w14:textId="77777777" w:rsidR="00626761" w:rsidRPr="00AA364D" w:rsidRDefault="00626761" w:rsidP="00AA364D">
      <w:pPr>
        <w:jc w:val="both"/>
        <w:rPr>
          <w:rFonts w:ascii="Times New Roman" w:hAnsi="Times New Roman" w:cs="Times New Roman"/>
          <w:sz w:val="28"/>
          <w:szCs w:val="28"/>
          <w:lang w:val="uk-UA"/>
        </w:rPr>
      </w:pPr>
      <w:r w:rsidRPr="00AA364D">
        <w:rPr>
          <w:rFonts w:ascii="Times New Roman" w:hAnsi="Times New Roman" w:cs="Times New Roman"/>
          <w:sz w:val="28"/>
          <w:szCs w:val="28"/>
          <w:lang w:val="uk-UA"/>
        </w:rPr>
        <w:t>*(p + [3]) : 430494959</w:t>
      </w:r>
    </w:p>
    <w:p w14:paraId="5D44351B" w14:textId="77777777" w:rsidR="00626761" w:rsidRPr="00AA364D" w:rsidRDefault="00626761" w:rsidP="00AA364D">
      <w:pPr>
        <w:jc w:val="both"/>
        <w:rPr>
          <w:rFonts w:ascii="Times New Roman" w:hAnsi="Times New Roman" w:cs="Times New Roman"/>
          <w:sz w:val="28"/>
          <w:szCs w:val="28"/>
          <w:lang w:val="uk-UA"/>
        </w:rPr>
      </w:pPr>
      <w:r w:rsidRPr="00AA364D">
        <w:rPr>
          <w:rFonts w:ascii="Times New Roman" w:hAnsi="Times New Roman" w:cs="Times New Roman"/>
          <w:sz w:val="28"/>
          <w:szCs w:val="28"/>
          <w:lang w:val="uk-UA"/>
        </w:rPr>
        <w:t>*(p + [4]) : 1421301276</w:t>
      </w:r>
    </w:p>
    <w:p w14:paraId="1CB63E8D" w14:textId="77777777" w:rsidR="00626761" w:rsidRPr="00AA364D" w:rsidRDefault="00626761" w:rsidP="00AA364D">
      <w:pPr>
        <w:jc w:val="both"/>
        <w:rPr>
          <w:rFonts w:ascii="Times New Roman" w:hAnsi="Times New Roman" w:cs="Times New Roman"/>
          <w:sz w:val="28"/>
          <w:szCs w:val="28"/>
          <w:lang w:val="uk-UA"/>
        </w:rPr>
      </w:pPr>
      <w:r w:rsidRPr="00AA364D">
        <w:rPr>
          <w:rFonts w:ascii="Times New Roman" w:hAnsi="Times New Roman" w:cs="Times New Roman"/>
          <w:sz w:val="28"/>
          <w:szCs w:val="28"/>
          <w:lang w:val="uk-UA"/>
        </w:rPr>
        <w:t>*(p + [5]) : 930971084</w:t>
      </w:r>
    </w:p>
    <w:p w14:paraId="168A76B9" w14:textId="77777777" w:rsidR="00626761" w:rsidRPr="00AA364D" w:rsidRDefault="00626761" w:rsidP="00AA364D">
      <w:pPr>
        <w:jc w:val="both"/>
        <w:rPr>
          <w:rFonts w:ascii="Times New Roman" w:hAnsi="Times New Roman" w:cs="Times New Roman"/>
          <w:sz w:val="28"/>
          <w:szCs w:val="28"/>
          <w:lang w:val="uk-UA"/>
        </w:rPr>
      </w:pPr>
      <w:r w:rsidRPr="00AA364D">
        <w:rPr>
          <w:rFonts w:ascii="Times New Roman" w:hAnsi="Times New Roman" w:cs="Times New Roman"/>
          <w:sz w:val="28"/>
          <w:szCs w:val="28"/>
          <w:lang w:val="uk-UA"/>
        </w:rPr>
        <w:t>*(p + [6]) : 123250484</w:t>
      </w:r>
    </w:p>
    <w:p w14:paraId="58F96655" w14:textId="77777777" w:rsidR="00626761" w:rsidRPr="00AA364D" w:rsidRDefault="00626761" w:rsidP="00AA364D">
      <w:pPr>
        <w:jc w:val="both"/>
        <w:rPr>
          <w:rFonts w:ascii="Times New Roman" w:hAnsi="Times New Roman" w:cs="Times New Roman"/>
          <w:sz w:val="28"/>
          <w:szCs w:val="28"/>
          <w:lang w:val="uk-UA"/>
        </w:rPr>
      </w:pPr>
      <w:r w:rsidRPr="00AA364D">
        <w:rPr>
          <w:rFonts w:ascii="Times New Roman" w:hAnsi="Times New Roman" w:cs="Times New Roman"/>
          <w:sz w:val="28"/>
          <w:szCs w:val="28"/>
          <w:lang w:val="uk-UA"/>
        </w:rPr>
        <w:t>*(p + [7]) : 106932140</w:t>
      </w:r>
    </w:p>
    <w:p w14:paraId="72D79D86" w14:textId="77777777" w:rsidR="00626761" w:rsidRPr="00AA364D" w:rsidRDefault="00626761" w:rsidP="00AA364D">
      <w:pPr>
        <w:jc w:val="both"/>
        <w:rPr>
          <w:rFonts w:ascii="Times New Roman" w:hAnsi="Times New Roman" w:cs="Times New Roman"/>
          <w:sz w:val="28"/>
          <w:szCs w:val="28"/>
          <w:lang w:val="uk-UA"/>
        </w:rPr>
      </w:pPr>
      <w:r w:rsidRPr="00AA364D">
        <w:rPr>
          <w:rFonts w:ascii="Times New Roman" w:hAnsi="Times New Roman" w:cs="Times New Roman"/>
          <w:sz w:val="28"/>
          <w:szCs w:val="28"/>
          <w:lang w:val="uk-UA"/>
        </w:rPr>
        <w:t>*(p + [8]) : 1604461820</w:t>
      </w:r>
    </w:p>
    <w:p w14:paraId="54C304EE" w14:textId="77777777" w:rsidR="00626761" w:rsidRPr="00AA364D" w:rsidRDefault="00626761" w:rsidP="00AA364D">
      <w:pPr>
        <w:jc w:val="both"/>
        <w:rPr>
          <w:rFonts w:ascii="Times New Roman" w:hAnsi="Times New Roman" w:cs="Times New Roman"/>
          <w:sz w:val="28"/>
          <w:szCs w:val="28"/>
          <w:lang w:val="uk-UA"/>
        </w:rPr>
      </w:pPr>
      <w:r w:rsidRPr="00AA364D">
        <w:rPr>
          <w:rStyle w:val="3f3f3f3f3f3f3f3f3f3f3f3f3f3f3f3f3f3f3f3f3f3f3f3f3f3f3f3f3f3f3f3f3f3f3f3f3f3f"/>
          <w:rFonts w:ascii="Times New Roman" w:hAnsi="Times New Roman" w:cs="Times New Roman"/>
          <w:sz w:val="28"/>
          <w:szCs w:val="28"/>
          <w:lang w:val="uk-UA"/>
        </w:rPr>
        <w:t>*(p + [9]) : 149169022</w:t>
      </w:r>
    </w:p>
    <w:p w14:paraId="58A103FD" w14:textId="77777777" w:rsidR="00626761" w:rsidRPr="00B34EF5" w:rsidRDefault="00626761" w:rsidP="00BA261B">
      <w:pPr>
        <w:rPr>
          <w:lang w:val="uk-UA"/>
        </w:rPr>
      </w:pPr>
    </w:p>
    <w:p w14:paraId="3422DF79" w14:textId="566660FD" w:rsidR="00626761" w:rsidRPr="00774CE2" w:rsidRDefault="00626761"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Масиви як аргументи функцій.</w:t>
      </w:r>
    </w:p>
    <w:p w14:paraId="30A3BD60" w14:textId="77777777" w:rsidR="00774CE2" w:rsidRPr="00774CE2" w:rsidRDefault="00774CE2" w:rsidP="00774CE2">
      <w:pPr>
        <w:jc w:val="both"/>
        <w:rPr>
          <w:rFonts w:ascii="Times New Roman" w:hAnsi="Times New Roman" w:cs="Times New Roman"/>
          <w:sz w:val="28"/>
          <w:szCs w:val="28"/>
          <w:lang w:val="uk-UA"/>
        </w:rPr>
      </w:pPr>
    </w:p>
    <w:p w14:paraId="38E3E146" w14:textId="77777777" w:rsidR="00626761" w:rsidRPr="00774CE2" w:rsidRDefault="00626761"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lastRenderedPageBreak/>
        <w:t>Якщо ви хочете передати масив одновимірних параметрів як аргумент у функції, вам доведеться оголосити формальний параметр одним з наступних трьох способів, і всі три методи декларування дають подібні результати, тому що кожен повідомляє компілятору про те, що використовується вказівник на ціле число для отримання результату. Аналогічно, ви можете передати багатовимірні масиви як формальні параметри.</w:t>
      </w:r>
    </w:p>
    <w:p w14:paraId="19461CBD" w14:textId="77777777" w:rsidR="00626761" w:rsidRPr="00774CE2" w:rsidRDefault="00626761"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Використання масивів як аргументи функції:</w:t>
      </w:r>
    </w:p>
    <w:p w14:paraId="31C93E20" w14:textId="77777777" w:rsidR="00626761" w:rsidRPr="00774CE2" w:rsidRDefault="00626761"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Формальні параметри як вказівник:</w:t>
      </w:r>
    </w:p>
    <w:p w14:paraId="106125B3" w14:textId="77777777" w:rsidR="00626761" w:rsidRPr="00774CE2" w:rsidRDefault="00626761" w:rsidP="00774CE2">
      <w:pPr>
        <w:jc w:val="both"/>
        <w:rPr>
          <w:rFonts w:ascii="Times New Roman" w:hAnsi="Times New Roman" w:cs="Times New Roman"/>
          <w:sz w:val="28"/>
          <w:szCs w:val="28"/>
          <w:lang w:val="uk-UA"/>
        </w:rPr>
      </w:pPr>
      <w:proofErr w:type="spellStart"/>
      <w:r w:rsidRPr="00774CE2">
        <w:rPr>
          <w:rFonts w:ascii="Times New Roman" w:hAnsi="Times New Roman" w:cs="Times New Roman"/>
          <w:color w:val="0070C0"/>
          <w:sz w:val="28"/>
          <w:szCs w:val="28"/>
          <w:lang w:val="uk-UA"/>
        </w:rPr>
        <w:t>void</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myFunction</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color w:val="0070C0"/>
          <w:sz w:val="28"/>
          <w:szCs w:val="28"/>
          <w:lang w:val="uk-UA"/>
        </w:rPr>
        <w:t>int</w:t>
      </w:r>
      <w:proofErr w:type="spellEnd"/>
      <w:r w:rsidRPr="00774CE2">
        <w:rPr>
          <w:rFonts w:ascii="Times New Roman" w:hAnsi="Times New Roman" w:cs="Times New Roman"/>
          <w:sz w:val="28"/>
          <w:szCs w:val="28"/>
          <w:lang w:val="uk-UA"/>
        </w:rPr>
        <w:t xml:space="preserve"> * </w:t>
      </w:r>
      <w:proofErr w:type="spellStart"/>
      <w:r w:rsidRPr="00774CE2">
        <w:rPr>
          <w:rFonts w:ascii="Times New Roman" w:hAnsi="Times New Roman" w:cs="Times New Roman"/>
          <w:sz w:val="28"/>
          <w:szCs w:val="28"/>
          <w:lang w:val="uk-UA"/>
        </w:rPr>
        <w:t>param</w:t>
      </w:r>
      <w:proofErr w:type="spellEnd"/>
      <w:r w:rsidRPr="00774CE2">
        <w:rPr>
          <w:rFonts w:ascii="Times New Roman" w:hAnsi="Times New Roman" w:cs="Times New Roman"/>
          <w:sz w:val="28"/>
          <w:szCs w:val="28"/>
          <w:lang w:val="uk-UA"/>
        </w:rPr>
        <w:t>) {</w:t>
      </w:r>
    </w:p>
    <w:p w14:paraId="79EFEFDB" w14:textId="77777777" w:rsidR="00626761" w:rsidRPr="00774CE2" w:rsidRDefault="00626761"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w:t>
      </w:r>
    </w:p>
    <w:p w14:paraId="04D1AEBB" w14:textId="77777777" w:rsidR="00626761" w:rsidRPr="00774CE2" w:rsidRDefault="00626761"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При цьому способі довжина масиву не має значення, оскільки функція приймає вказівник.</w:t>
      </w:r>
    </w:p>
    <w:p w14:paraId="7B28ED4F" w14:textId="77777777" w:rsidR="00626761" w:rsidRPr="00774CE2" w:rsidRDefault="00626761"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Формальні параметри як масив визначеного розміру:</w:t>
      </w:r>
    </w:p>
    <w:p w14:paraId="6C24E46F" w14:textId="77777777" w:rsidR="00626761" w:rsidRPr="00774CE2" w:rsidRDefault="00626761" w:rsidP="00774CE2">
      <w:pPr>
        <w:jc w:val="both"/>
        <w:rPr>
          <w:rFonts w:ascii="Times New Roman" w:hAnsi="Times New Roman" w:cs="Times New Roman"/>
          <w:sz w:val="28"/>
          <w:szCs w:val="28"/>
          <w:lang w:val="uk-UA"/>
        </w:rPr>
      </w:pPr>
      <w:proofErr w:type="spellStart"/>
      <w:r w:rsidRPr="00774CE2">
        <w:rPr>
          <w:rFonts w:ascii="Times New Roman" w:hAnsi="Times New Roman" w:cs="Times New Roman"/>
          <w:color w:val="0070C0"/>
          <w:sz w:val="28"/>
          <w:szCs w:val="28"/>
          <w:lang w:val="uk-UA"/>
        </w:rPr>
        <w:t>void</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myFunction</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color w:val="0070C0"/>
          <w:sz w:val="28"/>
          <w:szCs w:val="28"/>
          <w:lang w:val="uk-UA"/>
        </w:rPr>
        <w:t>int</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param</w:t>
      </w:r>
      <w:proofErr w:type="spellEnd"/>
      <w:r w:rsidRPr="00774CE2">
        <w:rPr>
          <w:rFonts w:ascii="Times New Roman" w:hAnsi="Times New Roman" w:cs="Times New Roman"/>
          <w:sz w:val="28"/>
          <w:szCs w:val="28"/>
          <w:lang w:val="uk-UA"/>
        </w:rPr>
        <w:t xml:space="preserve"> [10]) {</w:t>
      </w:r>
    </w:p>
    <w:p w14:paraId="5E5C7686" w14:textId="77777777" w:rsidR="00626761" w:rsidRPr="00774CE2" w:rsidRDefault="00626761"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w:t>
      </w:r>
    </w:p>
    <w:p w14:paraId="1C3BEACB" w14:textId="77777777" w:rsidR="00626761" w:rsidRPr="00774CE2" w:rsidRDefault="00626761"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Формальні параметри як безрозмірний масив:</w:t>
      </w:r>
    </w:p>
    <w:p w14:paraId="41AB27BE" w14:textId="77777777" w:rsidR="00626761" w:rsidRPr="00774CE2" w:rsidRDefault="00626761" w:rsidP="00774CE2">
      <w:pPr>
        <w:jc w:val="both"/>
        <w:rPr>
          <w:rFonts w:ascii="Times New Roman" w:hAnsi="Times New Roman" w:cs="Times New Roman"/>
          <w:sz w:val="28"/>
          <w:szCs w:val="28"/>
          <w:lang w:val="uk-UA"/>
        </w:rPr>
      </w:pPr>
      <w:proofErr w:type="spellStart"/>
      <w:r w:rsidRPr="00774CE2">
        <w:rPr>
          <w:rFonts w:ascii="Times New Roman" w:hAnsi="Times New Roman" w:cs="Times New Roman"/>
          <w:color w:val="0070C0"/>
          <w:sz w:val="28"/>
          <w:szCs w:val="28"/>
          <w:lang w:val="uk-UA"/>
        </w:rPr>
        <w:t>void</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myFunction</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color w:val="0070C0"/>
          <w:sz w:val="28"/>
          <w:szCs w:val="28"/>
          <w:lang w:val="uk-UA"/>
        </w:rPr>
        <w:t>int</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param</w:t>
      </w:r>
      <w:proofErr w:type="spellEnd"/>
      <w:r w:rsidRPr="00774CE2">
        <w:rPr>
          <w:rFonts w:ascii="Times New Roman" w:hAnsi="Times New Roman" w:cs="Times New Roman"/>
          <w:sz w:val="28"/>
          <w:szCs w:val="28"/>
          <w:lang w:val="uk-UA"/>
        </w:rPr>
        <w:t xml:space="preserve"> []) {</w:t>
      </w:r>
    </w:p>
    <w:p w14:paraId="5E206E20" w14:textId="77777777" w:rsidR="00626761" w:rsidRPr="00774CE2" w:rsidRDefault="00626761"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w:t>
      </w:r>
    </w:p>
    <w:p w14:paraId="1D2DB41E" w14:textId="77777777" w:rsidR="00626761" w:rsidRPr="00774CE2" w:rsidRDefault="00626761"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При цьому способі довжина масиву також не має значення, оскільки функція насправді приймає вказівник і цей спосіб є насправді еквівалентним першому.</w:t>
      </w:r>
    </w:p>
    <w:p w14:paraId="7D63AB5A" w14:textId="77777777" w:rsidR="00626761" w:rsidRPr="00774CE2" w:rsidRDefault="00626761" w:rsidP="00774CE2">
      <w:pPr>
        <w:jc w:val="both"/>
        <w:rPr>
          <w:rFonts w:ascii="Times New Roman" w:hAnsi="Times New Roman" w:cs="Times New Roman"/>
          <w:sz w:val="28"/>
          <w:szCs w:val="28"/>
          <w:lang w:val="uk-UA"/>
        </w:rPr>
      </w:pPr>
      <w:r w:rsidRPr="00774CE2">
        <w:rPr>
          <w:rFonts w:ascii="Times New Roman" w:hAnsi="Times New Roman" w:cs="Times New Roman"/>
          <w:b/>
          <w:sz w:val="28"/>
          <w:szCs w:val="28"/>
          <w:lang w:val="uk-UA"/>
        </w:rPr>
        <w:t>Повернення масивів з функції</w:t>
      </w:r>
    </w:p>
    <w:p w14:paraId="73B18E55" w14:textId="77777777" w:rsidR="00626761" w:rsidRPr="00774CE2" w:rsidRDefault="00626761"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Мова Сі не дозволяє повернути весь масив як аргумент функції. Однак, ви можете повернути вказівник на масив, вказавши ім'я масиву без індексу.</w:t>
      </w:r>
    </w:p>
    <w:p w14:paraId="7DAE4FC8" w14:textId="77777777" w:rsidR="00626761" w:rsidRPr="00774CE2" w:rsidRDefault="00626761"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Якщо ви хочете повернути одновимірний масив з функції, вам доведеться оголосити функцію, що повертає вказівник, як у наступному прикладі -</w:t>
      </w:r>
      <w:r w:rsidRPr="00774CE2">
        <w:rPr>
          <w:rFonts w:ascii="Times New Roman" w:hAnsi="Times New Roman" w:cs="Times New Roman"/>
          <w:sz w:val="28"/>
          <w:szCs w:val="28"/>
          <w:lang w:val="uk-UA"/>
        </w:rPr>
        <w:br/>
      </w:r>
      <w:proofErr w:type="spellStart"/>
      <w:r w:rsidRPr="00774CE2">
        <w:rPr>
          <w:rFonts w:ascii="Times New Roman" w:hAnsi="Times New Roman" w:cs="Times New Roman"/>
          <w:color w:val="0070C0"/>
          <w:sz w:val="28"/>
          <w:szCs w:val="28"/>
          <w:lang w:val="uk-UA"/>
        </w:rPr>
        <w:t>int</w:t>
      </w:r>
      <w:proofErr w:type="spellEnd"/>
      <w:r w:rsidRPr="00774CE2">
        <w:rPr>
          <w:rFonts w:ascii="Times New Roman" w:hAnsi="Times New Roman" w:cs="Times New Roman"/>
          <w:sz w:val="28"/>
          <w:szCs w:val="28"/>
          <w:lang w:val="uk-UA"/>
        </w:rPr>
        <w:t xml:space="preserve"> * </w:t>
      </w:r>
      <w:proofErr w:type="spellStart"/>
      <w:r w:rsidRPr="00774CE2">
        <w:rPr>
          <w:rFonts w:ascii="Times New Roman" w:hAnsi="Times New Roman" w:cs="Times New Roman"/>
          <w:sz w:val="28"/>
          <w:szCs w:val="28"/>
          <w:lang w:val="uk-UA"/>
        </w:rPr>
        <w:t>myFunction</w:t>
      </w:r>
      <w:proofErr w:type="spellEnd"/>
      <w:r w:rsidRPr="00774CE2">
        <w:rPr>
          <w:rFonts w:ascii="Times New Roman" w:hAnsi="Times New Roman" w:cs="Times New Roman"/>
          <w:sz w:val="28"/>
          <w:szCs w:val="28"/>
          <w:lang w:val="uk-UA"/>
        </w:rPr>
        <w:t xml:space="preserve"> () {</w:t>
      </w:r>
      <w:r w:rsidRPr="00774CE2">
        <w:rPr>
          <w:rFonts w:ascii="Times New Roman" w:hAnsi="Times New Roman" w:cs="Times New Roman"/>
          <w:sz w:val="28"/>
          <w:szCs w:val="28"/>
          <w:lang w:val="uk-UA"/>
        </w:rPr>
        <w:br/>
        <w:t>}</w:t>
      </w:r>
    </w:p>
    <w:p w14:paraId="2337A411" w14:textId="77777777" w:rsidR="00626761" w:rsidRPr="00774CE2" w:rsidRDefault="00626761"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 xml:space="preserve">По-друге, слід пам'ятати, що </w:t>
      </w:r>
      <w:proofErr w:type="spellStart"/>
      <w:r w:rsidRPr="00774CE2">
        <w:rPr>
          <w:rFonts w:ascii="Times New Roman" w:hAnsi="Times New Roman" w:cs="Times New Roman"/>
          <w:sz w:val="28"/>
          <w:szCs w:val="28"/>
          <w:lang w:val="uk-UA"/>
        </w:rPr>
        <w:t>Cі</w:t>
      </w:r>
      <w:proofErr w:type="spellEnd"/>
      <w:r w:rsidRPr="00774CE2">
        <w:rPr>
          <w:rFonts w:ascii="Times New Roman" w:hAnsi="Times New Roman" w:cs="Times New Roman"/>
          <w:sz w:val="28"/>
          <w:szCs w:val="28"/>
          <w:lang w:val="uk-UA"/>
        </w:rPr>
        <w:t xml:space="preserve"> не </w:t>
      </w:r>
      <w:proofErr w:type="spellStart"/>
      <w:r w:rsidRPr="00774CE2">
        <w:rPr>
          <w:rFonts w:ascii="Times New Roman" w:hAnsi="Times New Roman" w:cs="Times New Roman"/>
          <w:sz w:val="28"/>
          <w:szCs w:val="28"/>
          <w:lang w:val="uk-UA"/>
        </w:rPr>
        <w:t>одобрює</w:t>
      </w:r>
      <w:proofErr w:type="spellEnd"/>
      <w:r w:rsidRPr="00774CE2">
        <w:rPr>
          <w:rFonts w:ascii="Times New Roman" w:hAnsi="Times New Roman" w:cs="Times New Roman"/>
          <w:sz w:val="28"/>
          <w:szCs w:val="28"/>
          <w:lang w:val="uk-UA"/>
        </w:rPr>
        <w:t xml:space="preserve"> повернення адреси локальної змінної за межі функції, тому вам доведеться визначити локальну змінну як статичну змінну.</w:t>
      </w:r>
    </w:p>
    <w:p w14:paraId="289DF61F" w14:textId="77777777" w:rsidR="00626761" w:rsidRPr="00774CE2" w:rsidRDefault="00626761"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Тепер розглянемо наступну функцію, яка генерує 10 випадкових чисел і повертає їх за допомогою масиву і називає цю функцію наступним чином -</w:t>
      </w:r>
    </w:p>
    <w:p w14:paraId="4EF7C3D9" w14:textId="77777777" w:rsidR="00626761" w:rsidRPr="00774CE2" w:rsidRDefault="00626761"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w:t>
      </w:r>
      <w:proofErr w:type="spellStart"/>
      <w:r w:rsidRPr="00774CE2">
        <w:rPr>
          <w:rFonts w:ascii="Times New Roman" w:hAnsi="Times New Roman" w:cs="Times New Roman"/>
          <w:sz w:val="28"/>
          <w:szCs w:val="28"/>
          <w:lang w:val="uk-UA"/>
        </w:rPr>
        <w:t>include</w:t>
      </w:r>
      <w:proofErr w:type="spellEnd"/>
      <w:r w:rsidRPr="00774CE2">
        <w:rPr>
          <w:rFonts w:ascii="Times New Roman" w:hAnsi="Times New Roman" w:cs="Times New Roman"/>
          <w:sz w:val="28"/>
          <w:szCs w:val="28"/>
          <w:lang w:val="uk-UA"/>
        </w:rPr>
        <w:t xml:space="preserve"> &lt;</w:t>
      </w:r>
      <w:proofErr w:type="spellStart"/>
      <w:r w:rsidRPr="00774CE2">
        <w:rPr>
          <w:rFonts w:ascii="Times New Roman" w:hAnsi="Times New Roman" w:cs="Times New Roman"/>
          <w:sz w:val="28"/>
          <w:szCs w:val="28"/>
          <w:lang w:val="uk-UA"/>
        </w:rPr>
        <w:t>stdio.h</w:t>
      </w:r>
      <w:proofErr w:type="spellEnd"/>
      <w:r w:rsidRPr="00774CE2">
        <w:rPr>
          <w:rFonts w:ascii="Times New Roman" w:hAnsi="Times New Roman" w:cs="Times New Roman"/>
          <w:sz w:val="28"/>
          <w:szCs w:val="28"/>
          <w:lang w:val="uk-UA"/>
        </w:rPr>
        <w:t>&gt;</w:t>
      </w:r>
    </w:p>
    <w:p w14:paraId="12214BB4" w14:textId="77777777" w:rsidR="00626761" w:rsidRPr="00774CE2" w:rsidRDefault="00626761"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 функція генерації та повернення випадкових чисел */</w:t>
      </w:r>
    </w:p>
    <w:p w14:paraId="2261F323" w14:textId="77777777" w:rsidR="00626761" w:rsidRPr="00774CE2" w:rsidRDefault="00626761" w:rsidP="00774CE2">
      <w:pPr>
        <w:jc w:val="both"/>
        <w:rPr>
          <w:rFonts w:ascii="Times New Roman" w:hAnsi="Times New Roman" w:cs="Times New Roman"/>
          <w:sz w:val="28"/>
          <w:szCs w:val="28"/>
          <w:lang w:val="uk-UA"/>
        </w:rPr>
      </w:pPr>
      <w:proofErr w:type="spellStart"/>
      <w:r w:rsidRPr="00774CE2">
        <w:rPr>
          <w:rFonts w:ascii="Times New Roman" w:hAnsi="Times New Roman" w:cs="Times New Roman"/>
          <w:sz w:val="28"/>
          <w:szCs w:val="28"/>
          <w:lang w:val="uk-UA"/>
        </w:rPr>
        <w:t>int</w:t>
      </w:r>
      <w:proofErr w:type="spellEnd"/>
      <w:r w:rsidRPr="00774CE2">
        <w:rPr>
          <w:rFonts w:ascii="Times New Roman" w:hAnsi="Times New Roman" w:cs="Times New Roman"/>
          <w:sz w:val="28"/>
          <w:szCs w:val="28"/>
          <w:lang w:val="uk-UA"/>
        </w:rPr>
        <w:t xml:space="preserve"> * </w:t>
      </w:r>
      <w:proofErr w:type="spellStart"/>
      <w:r w:rsidRPr="00774CE2">
        <w:rPr>
          <w:rFonts w:ascii="Times New Roman" w:hAnsi="Times New Roman" w:cs="Times New Roman"/>
          <w:sz w:val="28"/>
          <w:szCs w:val="28"/>
          <w:lang w:val="uk-UA"/>
        </w:rPr>
        <w:t>getRandom</w:t>
      </w:r>
      <w:proofErr w:type="spellEnd"/>
      <w:r w:rsidRPr="00774CE2">
        <w:rPr>
          <w:rFonts w:ascii="Times New Roman" w:hAnsi="Times New Roman" w:cs="Times New Roman"/>
          <w:sz w:val="28"/>
          <w:szCs w:val="28"/>
          <w:lang w:val="uk-UA"/>
        </w:rPr>
        <w:t>( ) {</w:t>
      </w:r>
    </w:p>
    <w:p w14:paraId="22B948C7" w14:textId="77777777" w:rsidR="00626761" w:rsidRPr="00774CE2" w:rsidRDefault="00626761" w:rsidP="00774CE2">
      <w:pPr>
        <w:jc w:val="both"/>
        <w:rPr>
          <w:rFonts w:ascii="Times New Roman" w:hAnsi="Times New Roman" w:cs="Times New Roman"/>
          <w:sz w:val="28"/>
          <w:szCs w:val="28"/>
          <w:lang w:val="uk-UA"/>
        </w:rPr>
      </w:pPr>
      <w:proofErr w:type="spellStart"/>
      <w:r w:rsidRPr="00774CE2">
        <w:rPr>
          <w:rFonts w:ascii="Times New Roman" w:hAnsi="Times New Roman" w:cs="Times New Roman"/>
          <w:sz w:val="28"/>
          <w:szCs w:val="28"/>
          <w:lang w:val="uk-UA"/>
        </w:rPr>
        <w:t>static</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int</w:t>
      </w:r>
      <w:proofErr w:type="spellEnd"/>
      <w:r w:rsidRPr="00774CE2">
        <w:rPr>
          <w:rFonts w:ascii="Times New Roman" w:hAnsi="Times New Roman" w:cs="Times New Roman"/>
          <w:sz w:val="28"/>
          <w:szCs w:val="28"/>
          <w:lang w:val="uk-UA"/>
        </w:rPr>
        <w:t xml:space="preserve">  r[10];</w:t>
      </w:r>
    </w:p>
    <w:p w14:paraId="3929C393" w14:textId="77777777" w:rsidR="00626761" w:rsidRPr="00774CE2" w:rsidRDefault="00626761" w:rsidP="00774CE2">
      <w:pPr>
        <w:jc w:val="both"/>
        <w:rPr>
          <w:rFonts w:ascii="Times New Roman" w:hAnsi="Times New Roman" w:cs="Times New Roman"/>
          <w:sz w:val="28"/>
          <w:szCs w:val="28"/>
          <w:lang w:val="uk-UA"/>
        </w:rPr>
      </w:pPr>
      <w:proofErr w:type="spellStart"/>
      <w:r w:rsidRPr="00774CE2">
        <w:rPr>
          <w:rFonts w:ascii="Times New Roman" w:hAnsi="Times New Roman" w:cs="Times New Roman"/>
          <w:sz w:val="28"/>
          <w:szCs w:val="28"/>
          <w:lang w:val="uk-UA"/>
        </w:rPr>
        <w:t>int</w:t>
      </w:r>
      <w:proofErr w:type="spellEnd"/>
      <w:r w:rsidRPr="00774CE2">
        <w:rPr>
          <w:rFonts w:ascii="Times New Roman" w:hAnsi="Times New Roman" w:cs="Times New Roman"/>
          <w:sz w:val="28"/>
          <w:szCs w:val="28"/>
          <w:lang w:val="uk-UA"/>
        </w:rPr>
        <w:t xml:space="preserve"> i;</w:t>
      </w:r>
    </w:p>
    <w:p w14:paraId="1240AA9C" w14:textId="77777777" w:rsidR="00626761" w:rsidRPr="00774CE2" w:rsidRDefault="00626761"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 встановити початкове значення */</w:t>
      </w:r>
    </w:p>
    <w:p w14:paraId="55DDCBBB" w14:textId="77777777" w:rsidR="00626761" w:rsidRPr="00774CE2" w:rsidRDefault="00626761" w:rsidP="00774CE2">
      <w:pPr>
        <w:jc w:val="both"/>
        <w:rPr>
          <w:rFonts w:ascii="Times New Roman" w:hAnsi="Times New Roman" w:cs="Times New Roman"/>
          <w:sz w:val="28"/>
          <w:szCs w:val="28"/>
          <w:lang w:val="uk-UA"/>
        </w:rPr>
      </w:pPr>
      <w:proofErr w:type="spellStart"/>
      <w:r w:rsidRPr="00774CE2">
        <w:rPr>
          <w:rFonts w:ascii="Times New Roman" w:hAnsi="Times New Roman" w:cs="Times New Roman"/>
          <w:sz w:val="28"/>
          <w:szCs w:val="28"/>
          <w:lang w:val="uk-UA"/>
        </w:rPr>
        <w:t>srand</w:t>
      </w:r>
      <w:proofErr w:type="spellEnd"/>
      <w:r w:rsidRPr="00774CE2">
        <w:rPr>
          <w:rFonts w:ascii="Times New Roman" w:hAnsi="Times New Roman" w:cs="Times New Roman"/>
          <w:sz w:val="28"/>
          <w:szCs w:val="28"/>
          <w:lang w:val="uk-UA"/>
        </w:rPr>
        <w:t>( (</w:t>
      </w:r>
      <w:proofErr w:type="spellStart"/>
      <w:r w:rsidRPr="00774CE2">
        <w:rPr>
          <w:rFonts w:ascii="Times New Roman" w:hAnsi="Times New Roman" w:cs="Times New Roman"/>
          <w:sz w:val="28"/>
          <w:szCs w:val="28"/>
          <w:lang w:val="uk-UA"/>
        </w:rPr>
        <w:t>unsigned</w:t>
      </w:r>
      <w:proofErr w:type="spellEnd"/>
      <w:r w:rsidRPr="00774CE2">
        <w:rPr>
          <w:rFonts w:ascii="Times New Roman" w:hAnsi="Times New Roman" w:cs="Times New Roman"/>
          <w:sz w:val="28"/>
          <w:szCs w:val="28"/>
          <w:lang w:val="uk-UA"/>
        </w:rPr>
        <w:t>)</w:t>
      </w:r>
      <w:proofErr w:type="spellStart"/>
      <w:r w:rsidRPr="00774CE2">
        <w:rPr>
          <w:rFonts w:ascii="Times New Roman" w:hAnsi="Times New Roman" w:cs="Times New Roman"/>
          <w:sz w:val="28"/>
          <w:szCs w:val="28"/>
          <w:lang w:val="uk-UA"/>
        </w:rPr>
        <w:t>time</w:t>
      </w:r>
      <w:proofErr w:type="spellEnd"/>
      <w:r w:rsidRPr="00774CE2">
        <w:rPr>
          <w:rFonts w:ascii="Times New Roman" w:hAnsi="Times New Roman" w:cs="Times New Roman"/>
          <w:sz w:val="28"/>
          <w:szCs w:val="28"/>
          <w:lang w:val="uk-UA"/>
        </w:rPr>
        <w:t>( NULL ) );</w:t>
      </w:r>
    </w:p>
    <w:p w14:paraId="38DDB374" w14:textId="77777777" w:rsidR="00626761" w:rsidRPr="00774CE2" w:rsidRDefault="00626761" w:rsidP="00774CE2">
      <w:pPr>
        <w:jc w:val="both"/>
        <w:rPr>
          <w:rFonts w:ascii="Times New Roman" w:hAnsi="Times New Roman" w:cs="Times New Roman"/>
          <w:sz w:val="28"/>
          <w:szCs w:val="28"/>
          <w:lang w:val="uk-UA"/>
        </w:rPr>
      </w:pPr>
      <w:proofErr w:type="spellStart"/>
      <w:r w:rsidRPr="00774CE2">
        <w:rPr>
          <w:rFonts w:ascii="Times New Roman" w:hAnsi="Times New Roman" w:cs="Times New Roman"/>
          <w:sz w:val="28"/>
          <w:szCs w:val="28"/>
          <w:lang w:val="uk-UA"/>
        </w:rPr>
        <w:t>for</w:t>
      </w:r>
      <w:proofErr w:type="spellEnd"/>
      <w:r w:rsidRPr="00774CE2">
        <w:rPr>
          <w:rFonts w:ascii="Times New Roman" w:hAnsi="Times New Roman" w:cs="Times New Roman"/>
          <w:sz w:val="28"/>
          <w:szCs w:val="28"/>
          <w:lang w:val="uk-UA"/>
        </w:rPr>
        <w:t xml:space="preserve"> ( i = 0; i &lt; 10; ++i) {</w:t>
      </w:r>
    </w:p>
    <w:p w14:paraId="2C3A3FE9" w14:textId="77777777" w:rsidR="00626761" w:rsidRPr="00774CE2" w:rsidRDefault="00626761"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 xml:space="preserve">r[i] = </w:t>
      </w:r>
      <w:proofErr w:type="spellStart"/>
      <w:r w:rsidRPr="00774CE2">
        <w:rPr>
          <w:rFonts w:ascii="Times New Roman" w:hAnsi="Times New Roman" w:cs="Times New Roman"/>
          <w:sz w:val="28"/>
          <w:szCs w:val="28"/>
          <w:lang w:val="uk-UA"/>
        </w:rPr>
        <w:t>rand</w:t>
      </w:r>
      <w:proofErr w:type="spellEnd"/>
      <w:r w:rsidRPr="00774CE2">
        <w:rPr>
          <w:rFonts w:ascii="Times New Roman" w:hAnsi="Times New Roman" w:cs="Times New Roman"/>
          <w:sz w:val="28"/>
          <w:szCs w:val="28"/>
          <w:lang w:val="uk-UA"/>
        </w:rPr>
        <w:t>();</w:t>
      </w:r>
    </w:p>
    <w:p w14:paraId="51B28E28" w14:textId="77777777" w:rsidR="00626761" w:rsidRPr="00774CE2" w:rsidRDefault="00626761" w:rsidP="00774CE2">
      <w:pPr>
        <w:jc w:val="both"/>
        <w:rPr>
          <w:rFonts w:ascii="Times New Roman" w:hAnsi="Times New Roman" w:cs="Times New Roman"/>
          <w:sz w:val="28"/>
          <w:szCs w:val="28"/>
          <w:lang w:val="uk-UA"/>
        </w:rPr>
      </w:pPr>
      <w:proofErr w:type="spellStart"/>
      <w:r w:rsidRPr="00774CE2">
        <w:rPr>
          <w:rFonts w:ascii="Times New Roman" w:hAnsi="Times New Roman" w:cs="Times New Roman"/>
          <w:sz w:val="28"/>
          <w:szCs w:val="28"/>
          <w:lang w:val="uk-UA"/>
        </w:rPr>
        <w:t>printf</w:t>
      </w:r>
      <w:proofErr w:type="spellEnd"/>
      <w:r w:rsidRPr="00774CE2">
        <w:rPr>
          <w:rFonts w:ascii="Times New Roman" w:hAnsi="Times New Roman" w:cs="Times New Roman"/>
          <w:sz w:val="28"/>
          <w:szCs w:val="28"/>
          <w:lang w:val="uk-UA"/>
        </w:rPr>
        <w:t>( "r[%d] = %d\n", i, r[i]);</w:t>
      </w:r>
    </w:p>
    <w:p w14:paraId="4A047D6E" w14:textId="77777777" w:rsidR="00626761" w:rsidRPr="00774CE2" w:rsidRDefault="00626761"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w:t>
      </w:r>
    </w:p>
    <w:p w14:paraId="294CCA31" w14:textId="77777777" w:rsidR="00626761" w:rsidRPr="00774CE2" w:rsidRDefault="00626761" w:rsidP="00774CE2">
      <w:pPr>
        <w:jc w:val="both"/>
        <w:rPr>
          <w:rFonts w:ascii="Times New Roman" w:hAnsi="Times New Roman" w:cs="Times New Roman"/>
          <w:sz w:val="28"/>
          <w:szCs w:val="28"/>
          <w:lang w:val="uk-UA"/>
        </w:rPr>
      </w:pPr>
      <w:proofErr w:type="spellStart"/>
      <w:r w:rsidRPr="00774CE2">
        <w:rPr>
          <w:rFonts w:ascii="Times New Roman" w:hAnsi="Times New Roman" w:cs="Times New Roman"/>
          <w:sz w:val="28"/>
          <w:szCs w:val="28"/>
          <w:lang w:val="uk-UA"/>
        </w:rPr>
        <w:t>return</w:t>
      </w:r>
      <w:proofErr w:type="spellEnd"/>
      <w:r w:rsidRPr="00774CE2">
        <w:rPr>
          <w:rFonts w:ascii="Times New Roman" w:hAnsi="Times New Roman" w:cs="Times New Roman"/>
          <w:sz w:val="28"/>
          <w:szCs w:val="28"/>
          <w:lang w:val="uk-UA"/>
        </w:rPr>
        <w:t xml:space="preserve"> r;</w:t>
      </w:r>
    </w:p>
    <w:p w14:paraId="01F57C7E" w14:textId="77777777" w:rsidR="00626761" w:rsidRPr="00774CE2" w:rsidRDefault="00626761"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lastRenderedPageBreak/>
        <w:t>}</w:t>
      </w:r>
    </w:p>
    <w:p w14:paraId="41B59436" w14:textId="77777777" w:rsidR="00626761" w:rsidRPr="00774CE2" w:rsidRDefault="00626761"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 головна функція для тестування */</w:t>
      </w:r>
    </w:p>
    <w:p w14:paraId="6E03BC6D" w14:textId="77777777" w:rsidR="00626761" w:rsidRPr="00774CE2" w:rsidRDefault="00626761" w:rsidP="00774CE2">
      <w:pPr>
        <w:jc w:val="both"/>
        <w:rPr>
          <w:rFonts w:ascii="Times New Roman" w:hAnsi="Times New Roman" w:cs="Times New Roman"/>
          <w:sz w:val="28"/>
          <w:szCs w:val="28"/>
          <w:lang w:val="uk-UA"/>
        </w:rPr>
      </w:pPr>
      <w:proofErr w:type="spellStart"/>
      <w:r w:rsidRPr="00774CE2">
        <w:rPr>
          <w:rFonts w:ascii="Times New Roman" w:hAnsi="Times New Roman" w:cs="Times New Roman"/>
          <w:sz w:val="28"/>
          <w:szCs w:val="28"/>
          <w:lang w:val="uk-UA"/>
        </w:rPr>
        <w:t>int</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main</w:t>
      </w:r>
      <w:proofErr w:type="spellEnd"/>
      <w:r w:rsidRPr="00774CE2">
        <w:rPr>
          <w:rFonts w:ascii="Times New Roman" w:hAnsi="Times New Roman" w:cs="Times New Roman"/>
          <w:sz w:val="28"/>
          <w:szCs w:val="28"/>
          <w:lang w:val="uk-UA"/>
        </w:rPr>
        <w:t xml:space="preserve"> () {</w:t>
      </w:r>
    </w:p>
    <w:p w14:paraId="20608627" w14:textId="77777777" w:rsidR="00626761" w:rsidRPr="00774CE2" w:rsidRDefault="00626761" w:rsidP="00774CE2">
      <w:pPr>
        <w:jc w:val="both"/>
        <w:rPr>
          <w:rFonts w:ascii="Times New Roman" w:hAnsi="Times New Roman" w:cs="Times New Roman"/>
          <w:sz w:val="28"/>
          <w:szCs w:val="28"/>
          <w:lang w:val="uk-UA"/>
        </w:rPr>
      </w:pPr>
    </w:p>
    <w:p w14:paraId="32075704" w14:textId="77777777" w:rsidR="00626761" w:rsidRPr="00774CE2" w:rsidRDefault="00626761"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 xml:space="preserve">/* a </w:t>
      </w:r>
      <w:proofErr w:type="spellStart"/>
      <w:r w:rsidRPr="00774CE2">
        <w:rPr>
          <w:rFonts w:ascii="Times New Roman" w:hAnsi="Times New Roman" w:cs="Times New Roman"/>
          <w:sz w:val="28"/>
          <w:szCs w:val="28"/>
          <w:lang w:val="uk-UA"/>
        </w:rPr>
        <w:t>pointer</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to</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an</w:t>
      </w:r>
      <w:proofErr w:type="spellEnd"/>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int</w:t>
      </w:r>
      <w:proofErr w:type="spellEnd"/>
      <w:r w:rsidRPr="00774CE2">
        <w:rPr>
          <w:rFonts w:ascii="Times New Roman" w:hAnsi="Times New Roman" w:cs="Times New Roman"/>
          <w:sz w:val="28"/>
          <w:szCs w:val="28"/>
          <w:lang w:val="uk-UA"/>
        </w:rPr>
        <w:t xml:space="preserve"> */</w:t>
      </w:r>
    </w:p>
    <w:p w14:paraId="5EA20DEA" w14:textId="77777777" w:rsidR="00626761" w:rsidRPr="00774CE2" w:rsidRDefault="00626761" w:rsidP="00774CE2">
      <w:pPr>
        <w:jc w:val="both"/>
        <w:rPr>
          <w:rFonts w:ascii="Times New Roman" w:hAnsi="Times New Roman" w:cs="Times New Roman"/>
          <w:sz w:val="28"/>
          <w:szCs w:val="28"/>
          <w:lang w:val="uk-UA"/>
        </w:rPr>
      </w:pPr>
      <w:proofErr w:type="spellStart"/>
      <w:r w:rsidRPr="00774CE2">
        <w:rPr>
          <w:rFonts w:ascii="Times New Roman" w:hAnsi="Times New Roman" w:cs="Times New Roman"/>
          <w:sz w:val="28"/>
          <w:szCs w:val="28"/>
          <w:lang w:val="uk-UA"/>
        </w:rPr>
        <w:t>int</w:t>
      </w:r>
      <w:proofErr w:type="spellEnd"/>
      <w:r w:rsidRPr="00774CE2">
        <w:rPr>
          <w:rFonts w:ascii="Times New Roman" w:hAnsi="Times New Roman" w:cs="Times New Roman"/>
          <w:sz w:val="28"/>
          <w:szCs w:val="28"/>
          <w:lang w:val="uk-UA"/>
        </w:rPr>
        <w:t xml:space="preserve"> *p;</w:t>
      </w:r>
    </w:p>
    <w:p w14:paraId="09FCC591" w14:textId="77777777" w:rsidR="00626761" w:rsidRPr="00774CE2" w:rsidRDefault="00626761" w:rsidP="00774CE2">
      <w:pPr>
        <w:jc w:val="both"/>
        <w:rPr>
          <w:rFonts w:ascii="Times New Roman" w:hAnsi="Times New Roman" w:cs="Times New Roman"/>
          <w:sz w:val="28"/>
          <w:szCs w:val="28"/>
          <w:lang w:val="uk-UA"/>
        </w:rPr>
      </w:pPr>
      <w:proofErr w:type="spellStart"/>
      <w:r w:rsidRPr="00774CE2">
        <w:rPr>
          <w:rFonts w:ascii="Times New Roman" w:hAnsi="Times New Roman" w:cs="Times New Roman"/>
          <w:sz w:val="28"/>
          <w:szCs w:val="28"/>
          <w:lang w:val="uk-UA"/>
        </w:rPr>
        <w:t>int</w:t>
      </w:r>
      <w:proofErr w:type="spellEnd"/>
      <w:r w:rsidRPr="00774CE2">
        <w:rPr>
          <w:rFonts w:ascii="Times New Roman" w:hAnsi="Times New Roman" w:cs="Times New Roman"/>
          <w:sz w:val="28"/>
          <w:szCs w:val="28"/>
          <w:lang w:val="uk-UA"/>
        </w:rPr>
        <w:t xml:space="preserve"> i;</w:t>
      </w:r>
    </w:p>
    <w:p w14:paraId="4134134F" w14:textId="77777777" w:rsidR="00626761" w:rsidRPr="00774CE2" w:rsidRDefault="00626761"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 xml:space="preserve">p = </w:t>
      </w:r>
      <w:proofErr w:type="spellStart"/>
      <w:r w:rsidRPr="00774CE2">
        <w:rPr>
          <w:rFonts w:ascii="Times New Roman" w:hAnsi="Times New Roman" w:cs="Times New Roman"/>
          <w:sz w:val="28"/>
          <w:szCs w:val="28"/>
          <w:lang w:val="uk-UA"/>
        </w:rPr>
        <w:t>getRandom</w:t>
      </w:r>
      <w:proofErr w:type="spellEnd"/>
      <w:r w:rsidRPr="00774CE2">
        <w:rPr>
          <w:rFonts w:ascii="Times New Roman" w:hAnsi="Times New Roman" w:cs="Times New Roman"/>
          <w:sz w:val="28"/>
          <w:szCs w:val="28"/>
          <w:lang w:val="uk-UA"/>
        </w:rPr>
        <w:t>();</w:t>
      </w:r>
    </w:p>
    <w:p w14:paraId="05D58A0E" w14:textId="77777777" w:rsidR="00626761" w:rsidRPr="00774CE2" w:rsidRDefault="00626761" w:rsidP="00774CE2">
      <w:pPr>
        <w:jc w:val="both"/>
        <w:rPr>
          <w:rFonts w:ascii="Times New Roman" w:hAnsi="Times New Roman" w:cs="Times New Roman"/>
          <w:sz w:val="28"/>
          <w:szCs w:val="28"/>
          <w:lang w:val="uk-UA"/>
        </w:rPr>
      </w:pPr>
      <w:proofErr w:type="spellStart"/>
      <w:r w:rsidRPr="00774CE2">
        <w:rPr>
          <w:rFonts w:ascii="Times New Roman" w:hAnsi="Times New Roman" w:cs="Times New Roman"/>
          <w:sz w:val="28"/>
          <w:szCs w:val="28"/>
          <w:lang w:val="uk-UA"/>
        </w:rPr>
        <w:t>for</w:t>
      </w:r>
      <w:proofErr w:type="spellEnd"/>
      <w:r w:rsidRPr="00774CE2">
        <w:rPr>
          <w:rFonts w:ascii="Times New Roman" w:hAnsi="Times New Roman" w:cs="Times New Roman"/>
          <w:sz w:val="28"/>
          <w:szCs w:val="28"/>
          <w:lang w:val="uk-UA"/>
        </w:rPr>
        <w:t xml:space="preserve"> ( i = 0; i &lt; 10; i++ ) {</w:t>
      </w:r>
    </w:p>
    <w:p w14:paraId="6C1DF215" w14:textId="77777777" w:rsidR="00626761" w:rsidRPr="00774CE2" w:rsidRDefault="00626761"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 xml:space="preserve">   </w:t>
      </w:r>
      <w:proofErr w:type="spellStart"/>
      <w:r w:rsidRPr="00774CE2">
        <w:rPr>
          <w:rFonts w:ascii="Times New Roman" w:hAnsi="Times New Roman" w:cs="Times New Roman"/>
          <w:sz w:val="28"/>
          <w:szCs w:val="28"/>
          <w:lang w:val="uk-UA"/>
        </w:rPr>
        <w:t>printf</w:t>
      </w:r>
      <w:proofErr w:type="spellEnd"/>
      <w:r w:rsidRPr="00774CE2">
        <w:rPr>
          <w:rFonts w:ascii="Times New Roman" w:hAnsi="Times New Roman" w:cs="Times New Roman"/>
          <w:sz w:val="28"/>
          <w:szCs w:val="28"/>
          <w:lang w:val="uk-UA"/>
        </w:rPr>
        <w:t>( "*(p + %d) : %d\n", i, *(p + i));</w:t>
      </w:r>
    </w:p>
    <w:p w14:paraId="53DCF5E8" w14:textId="77777777" w:rsidR="00626761" w:rsidRPr="00774CE2" w:rsidRDefault="00626761"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w:t>
      </w:r>
    </w:p>
    <w:p w14:paraId="5ED29CDF" w14:textId="77777777" w:rsidR="00626761" w:rsidRPr="00774CE2" w:rsidRDefault="00626761"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w:t>
      </w:r>
    </w:p>
    <w:p w14:paraId="50D8FDD0" w14:textId="77777777" w:rsidR="00626761" w:rsidRPr="00774CE2" w:rsidRDefault="00626761"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результат її роботи</w:t>
      </w:r>
    </w:p>
    <w:p w14:paraId="2F8DF67F" w14:textId="77777777" w:rsidR="00626761" w:rsidRPr="00774CE2" w:rsidRDefault="00626761"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r[0] = 313959809</w:t>
      </w:r>
    </w:p>
    <w:p w14:paraId="7436291F" w14:textId="77777777" w:rsidR="00626761" w:rsidRPr="00774CE2" w:rsidRDefault="00626761"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r[1] = 1759055877</w:t>
      </w:r>
    </w:p>
    <w:p w14:paraId="5CD472EF" w14:textId="77777777" w:rsidR="00626761" w:rsidRPr="00774CE2" w:rsidRDefault="00626761"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r[2] = 1113101911</w:t>
      </w:r>
    </w:p>
    <w:p w14:paraId="5D4A3196" w14:textId="77777777" w:rsidR="00626761" w:rsidRPr="00774CE2" w:rsidRDefault="00626761"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r[3] = 2133832223</w:t>
      </w:r>
    </w:p>
    <w:p w14:paraId="025D1D84" w14:textId="77777777" w:rsidR="00626761" w:rsidRPr="00774CE2" w:rsidRDefault="00626761"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r[4] = 2073354073</w:t>
      </w:r>
    </w:p>
    <w:p w14:paraId="4941F225" w14:textId="77777777" w:rsidR="00626761" w:rsidRPr="00774CE2" w:rsidRDefault="00626761"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r[5] = 167288147</w:t>
      </w:r>
    </w:p>
    <w:p w14:paraId="01F36132" w14:textId="77777777" w:rsidR="00626761" w:rsidRPr="00774CE2" w:rsidRDefault="00626761"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r[6] = 1827471542</w:t>
      </w:r>
    </w:p>
    <w:p w14:paraId="70E466EB" w14:textId="77777777" w:rsidR="00626761" w:rsidRPr="00774CE2" w:rsidRDefault="00626761"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r[7] = 834791014</w:t>
      </w:r>
    </w:p>
    <w:p w14:paraId="054D4894" w14:textId="77777777" w:rsidR="00626761" w:rsidRPr="00774CE2" w:rsidRDefault="00626761"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r[8] = 1901409888</w:t>
      </w:r>
    </w:p>
    <w:p w14:paraId="00E5FBE9" w14:textId="77777777" w:rsidR="00626761" w:rsidRPr="00774CE2" w:rsidRDefault="00626761"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r[9] = 1990469526</w:t>
      </w:r>
    </w:p>
    <w:p w14:paraId="11FDB838" w14:textId="77777777" w:rsidR="00626761" w:rsidRPr="00774CE2" w:rsidRDefault="00626761"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*(p + 0) : 313959809</w:t>
      </w:r>
    </w:p>
    <w:p w14:paraId="4D90F404" w14:textId="77777777" w:rsidR="00626761" w:rsidRPr="00774CE2" w:rsidRDefault="00626761"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*(p + 1) : 1759055877</w:t>
      </w:r>
    </w:p>
    <w:p w14:paraId="4CEE2138" w14:textId="77777777" w:rsidR="00626761" w:rsidRPr="00774CE2" w:rsidRDefault="00626761"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*(p + 2) : 1113101911</w:t>
      </w:r>
    </w:p>
    <w:p w14:paraId="667D48BE" w14:textId="77777777" w:rsidR="00626761" w:rsidRPr="00774CE2" w:rsidRDefault="00626761"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*(p + 3) : 2133832223</w:t>
      </w:r>
    </w:p>
    <w:p w14:paraId="6F5C9456" w14:textId="77777777" w:rsidR="00626761" w:rsidRPr="00774CE2" w:rsidRDefault="00626761"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*(p + 4) : 2073354073</w:t>
      </w:r>
    </w:p>
    <w:p w14:paraId="4DB395FC" w14:textId="77777777" w:rsidR="00626761" w:rsidRPr="00774CE2" w:rsidRDefault="00626761"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*(p + 5) : 167288147</w:t>
      </w:r>
    </w:p>
    <w:p w14:paraId="7D8DD05E" w14:textId="77777777" w:rsidR="00626761" w:rsidRPr="00774CE2" w:rsidRDefault="00626761"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*(p + 6) : 1827471542</w:t>
      </w:r>
    </w:p>
    <w:p w14:paraId="447F8E99" w14:textId="77777777" w:rsidR="00626761" w:rsidRPr="00774CE2" w:rsidRDefault="00626761"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*(p + 7) : 834791014</w:t>
      </w:r>
    </w:p>
    <w:p w14:paraId="6C8E6583" w14:textId="77777777" w:rsidR="00626761" w:rsidRPr="00774CE2" w:rsidRDefault="00626761"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*(p + 8) : 1901409888</w:t>
      </w:r>
    </w:p>
    <w:p w14:paraId="2DD93BF1" w14:textId="77777777" w:rsidR="00626761" w:rsidRPr="00774CE2" w:rsidRDefault="00626761" w:rsidP="00774CE2">
      <w:pPr>
        <w:jc w:val="both"/>
        <w:rPr>
          <w:rFonts w:ascii="Times New Roman" w:hAnsi="Times New Roman" w:cs="Times New Roman"/>
          <w:sz w:val="28"/>
          <w:szCs w:val="28"/>
          <w:lang w:val="uk-UA"/>
        </w:rPr>
      </w:pPr>
      <w:r w:rsidRPr="00774CE2">
        <w:rPr>
          <w:rFonts w:ascii="Times New Roman" w:hAnsi="Times New Roman" w:cs="Times New Roman"/>
          <w:sz w:val="28"/>
          <w:szCs w:val="28"/>
          <w:lang w:val="uk-UA"/>
        </w:rPr>
        <w:t>*(p + 9) : 1990469526</w:t>
      </w:r>
    </w:p>
    <w:p w14:paraId="01DD4F04" w14:textId="77777777" w:rsidR="00626761" w:rsidRDefault="00626761" w:rsidP="00BA261B">
      <w:pPr>
        <w:rPr>
          <w:rFonts w:asciiTheme="minorHAnsi" w:hAnsiTheme="minorHAnsi" w:cstheme="minorBidi"/>
        </w:rPr>
      </w:pPr>
    </w:p>
    <w:p w14:paraId="222D045A" w14:textId="77777777" w:rsidR="00626761" w:rsidRPr="00DE3893" w:rsidRDefault="00626761" w:rsidP="00DE3893">
      <w:pPr>
        <w:pStyle w:val="2"/>
      </w:pPr>
      <w:proofErr w:type="spellStart"/>
      <w:r w:rsidRPr="00DE3893">
        <w:t>Рекурсія</w:t>
      </w:r>
      <w:proofErr w:type="spellEnd"/>
    </w:p>
    <w:p w14:paraId="340CB782" w14:textId="77777777" w:rsidR="00626761" w:rsidRPr="00C210F6" w:rsidRDefault="00626761" w:rsidP="00774CE2">
      <w:pPr>
        <w:jc w:val="both"/>
        <w:rPr>
          <w:rFonts w:ascii="Times New Roman" w:hAnsi="Times New Roman" w:cs="Times New Roman"/>
          <w:sz w:val="28"/>
          <w:szCs w:val="28"/>
        </w:rPr>
      </w:pPr>
      <w:proofErr w:type="spellStart"/>
      <w:r w:rsidRPr="00C210F6">
        <w:rPr>
          <w:rFonts w:ascii="Times New Roman" w:hAnsi="Times New Roman" w:cs="Times New Roman"/>
          <w:b/>
          <w:sz w:val="28"/>
          <w:szCs w:val="28"/>
        </w:rPr>
        <w:t>Рекурсія</w:t>
      </w:r>
      <w:proofErr w:type="spellEnd"/>
      <w:r w:rsidRPr="00C210F6">
        <w:rPr>
          <w:rFonts w:ascii="Times New Roman" w:hAnsi="Times New Roman" w:cs="Times New Roman"/>
          <w:sz w:val="28"/>
          <w:szCs w:val="28"/>
        </w:rPr>
        <w:t xml:space="preserve"> – </w:t>
      </w:r>
      <w:proofErr w:type="spellStart"/>
      <w:r w:rsidRPr="00C210F6">
        <w:rPr>
          <w:rFonts w:ascii="Times New Roman" w:hAnsi="Times New Roman" w:cs="Times New Roman"/>
          <w:sz w:val="28"/>
          <w:szCs w:val="28"/>
        </w:rPr>
        <w:t>це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алгоритмічна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конструкція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підпрограма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викликає</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сама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себе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Рекурсія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дає</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змогу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записувати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циклічний</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алгоритм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застосовуючи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команд</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циклу</w:t>
      </w:r>
      <w:proofErr w:type="spellEnd"/>
      <w:r w:rsidRPr="00C210F6">
        <w:rPr>
          <w:rFonts w:ascii="Times New Roman" w:hAnsi="Times New Roman" w:cs="Times New Roman"/>
          <w:sz w:val="28"/>
          <w:szCs w:val="28"/>
        </w:rPr>
        <w:t>.</w:t>
      </w:r>
    </w:p>
    <w:p w14:paraId="66E8B34B" w14:textId="77777777" w:rsidR="00626761" w:rsidRDefault="00626761" w:rsidP="00774CE2">
      <w:pPr>
        <w:jc w:val="both"/>
        <w:rPr>
          <w:rFonts w:ascii="Times New Roman" w:hAnsi="Times New Roman" w:cs="Times New Roman"/>
          <w:sz w:val="28"/>
          <w:szCs w:val="28"/>
        </w:rPr>
      </w:pPr>
      <w:proofErr w:type="spellStart"/>
      <w:r w:rsidRPr="00C210F6">
        <w:rPr>
          <w:rFonts w:ascii="Times New Roman" w:hAnsi="Times New Roman" w:cs="Times New Roman"/>
          <w:b/>
          <w:sz w:val="28"/>
          <w:szCs w:val="28"/>
        </w:rPr>
        <w:t>Пряма</w:t>
      </w:r>
      <w:proofErr w:type="spellEnd"/>
      <w:r w:rsidRPr="00C210F6">
        <w:rPr>
          <w:rFonts w:ascii="Times New Roman" w:hAnsi="Times New Roman" w:cs="Times New Roman"/>
          <w:b/>
          <w:sz w:val="28"/>
          <w:szCs w:val="28"/>
        </w:rPr>
        <w:t xml:space="preserve"> </w:t>
      </w:r>
      <w:proofErr w:type="spellStart"/>
      <w:r w:rsidRPr="00C210F6">
        <w:rPr>
          <w:rFonts w:ascii="Times New Roman" w:hAnsi="Times New Roman" w:cs="Times New Roman"/>
          <w:b/>
          <w:sz w:val="28"/>
          <w:szCs w:val="28"/>
        </w:rPr>
        <w:t>рекурсія</w:t>
      </w:r>
      <w:proofErr w:type="spellEnd"/>
      <w:r w:rsidRPr="00C210F6">
        <w:rPr>
          <w:rFonts w:ascii="Times New Roman" w:hAnsi="Times New Roman" w:cs="Times New Roman"/>
          <w:sz w:val="28"/>
          <w:szCs w:val="28"/>
        </w:rPr>
        <w:t xml:space="preserve"> – </w:t>
      </w:r>
      <w:proofErr w:type="spellStart"/>
      <w:r w:rsidRPr="00C210F6">
        <w:rPr>
          <w:rFonts w:ascii="Times New Roman" w:hAnsi="Times New Roman" w:cs="Times New Roman"/>
          <w:sz w:val="28"/>
          <w:szCs w:val="28"/>
        </w:rPr>
        <w:t>прямою</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безпосередньою</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рекурсією</w:t>
      </w:r>
      <w:proofErr w:type="spellEnd"/>
      <w:r w:rsidRPr="00C210F6">
        <w:rPr>
          <w:rFonts w:ascii="Times New Roman" w:hAnsi="Times New Roman" w:cs="Times New Roman"/>
          <w:sz w:val="28"/>
          <w:szCs w:val="28"/>
        </w:rPr>
        <w:t xml:space="preserve"> є </w:t>
      </w:r>
      <w:proofErr w:type="spellStart"/>
      <w:r w:rsidRPr="00C210F6">
        <w:rPr>
          <w:rFonts w:ascii="Times New Roman" w:hAnsi="Times New Roman" w:cs="Times New Roman"/>
          <w:sz w:val="28"/>
          <w:szCs w:val="28"/>
        </w:rPr>
        <w:t>виклик</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усередині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тіла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цієї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
    <w:p w14:paraId="08331F83" w14:textId="77777777" w:rsidR="00626761" w:rsidRPr="00C210F6" w:rsidRDefault="00626761" w:rsidP="00774CE2">
      <w:pPr>
        <w:jc w:val="both"/>
        <w:rPr>
          <w:rFonts w:ascii="Times New Roman" w:hAnsi="Times New Roman" w:cs="Times New Roman"/>
          <w:sz w:val="28"/>
          <w:szCs w:val="28"/>
        </w:rPr>
      </w:pPr>
      <w:proofErr w:type="gramStart"/>
      <w:r w:rsidRPr="00596540">
        <w:rPr>
          <w:rFonts w:ascii="Times New Roman" w:hAnsi="Times New Roman" w:cs="Times New Roman"/>
          <w:b/>
          <w:sz w:val="28"/>
          <w:szCs w:val="28"/>
        </w:rPr>
        <w:t>a(</w:t>
      </w:r>
      <w:proofErr w:type="gramEnd"/>
      <w:r w:rsidRPr="00596540">
        <w:rPr>
          <w:rFonts w:ascii="Times New Roman" w:hAnsi="Times New Roman" w:cs="Times New Roman"/>
          <w:b/>
          <w:sz w:val="28"/>
          <w:szCs w:val="28"/>
        </w:rPr>
        <w:t xml:space="preserve">) </w:t>
      </w:r>
      <w:r w:rsidRPr="00C210F6">
        <w:rPr>
          <w:rStyle w:val="StrongEmphasis"/>
          <w:rFonts w:ascii="Times New Roman" w:hAnsi="Times New Roman" w:cs="Times New Roman"/>
          <w:sz w:val="28"/>
          <w:szCs w:val="28"/>
        </w:rPr>
        <w:t>{.....a().....}</w:t>
      </w:r>
    </w:p>
    <w:p w14:paraId="2C4CA135" w14:textId="77777777" w:rsidR="00626761" w:rsidRPr="00C210F6" w:rsidRDefault="00626761" w:rsidP="00774CE2">
      <w:pPr>
        <w:jc w:val="both"/>
        <w:rPr>
          <w:rFonts w:ascii="Times New Roman" w:hAnsi="Times New Roman" w:cs="Times New Roman"/>
          <w:sz w:val="28"/>
          <w:szCs w:val="28"/>
        </w:rPr>
      </w:pPr>
    </w:p>
    <w:p w14:paraId="12D14613" w14:textId="77777777" w:rsidR="00626761" w:rsidRPr="00C210F6" w:rsidRDefault="00626761" w:rsidP="00774CE2">
      <w:pPr>
        <w:jc w:val="both"/>
        <w:rPr>
          <w:rFonts w:ascii="Times New Roman" w:hAnsi="Times New Roman" w:cs="Times New Roman"/>
          <w:sz w:val="28"/>
          <w:szCs w:val="28"/>
        </w:rPr>
      </w:pPr>
      <w:proofErr w:type="spellStart"/>
      <w:r w:rsidRPr="00C210F6">
        <w:rPr>
          <w:rFonts w:ascii="Times New Roman" w:hAnsi="Times New Roman" w:cs="Times New Roman"/>
          <w:sz w:val="28"/>
          <w:szCs w:val="28"/>
        </w:rPr>
        <w:lastRenderedPageBreak/>
        <w:t>Непряма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рекурсія</w:t>
      </w:r>
      <w:proofErr w:type="spellEnd"/>
      <w:r w:rsidRPr="00C210F6">
        <w:rPr>
          <w:rFonts w:ascii="Times New Roman" w:hAnsi="Times New Roman" w:cs="Times New Roman"/>
          <w:sz w:val="28"/>
          <w:szCs w:val="28"/>
        </w:rPr>
        <w:t xml:space="preserve"> – </w:t>
      </w:r>
      <w:proofErr w:type="spellStart"/>
      <w:r w:rsidRPr="00C210F6">
        <w:rPr>
          <w:rFonts w:ascii="Times New Roman" w:hAnsi="Times New Roman" w:cs="Times New Roman"/>
          <w:sz w:val="28"/>
          <w:szCs w:val="28"/>
        </w:rPr>
        <w:t>коли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здійснює</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рекурсивний</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виклик</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допомогою</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ланцюжка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виклику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інших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функцій</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Всі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що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входять</w:t>
      </w:r>
      <w:proofErr w:type="spellEnd"/>
      <w:r w:rsidRPr="00C210F6">
        <w:rPr>
          <w:rFonts w:ascii="Times New Roman" w:hAnsi="Times New Roman" w:cs="Times New Roman"/>
          <w:sz w:val="28"/>
          <w:szCs w:val="28"/>
        </w:rPr>
        <w:t xml:space="preserve"> в </w:t>
      </w:r>
      <w:proofErr w:type="spellStart"/>
      <w:r w:rsidRPr="00C210F6">
        <w:rPr>
          <w:rFonts w:ascii="Times New Roman" w:hAnsi="Times New Roman" w:cs="Times New Roman"/>
          <w:sz w:val="28"/>
          <w:szCs w:val="28"/>
        </w:rPr>
        <w:t>ланцюжок</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теж</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вважаються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рекурсивними</w:t>
      </w:r>
      <w:proofErr w:type="spellEnd"/>
      <w:r w:rsidRPr="00C210F6">
        <w:rPr>
          <w:rFonts w:ascii="Times New Roman" w:hAnsi="Times New Roman" w:cs="Times New Roman"/>
          <w:sz w:val="28"/>
          <w:szCs w:val="28"/>
        </w:rPr>
        <w:t xml:space="preserve">. </w:t>
      </w:r>
    </w:p>
    <w:p w14:paraId="0179F5E3" w14:textId="77777777" w:rsidR="00626761" w:rsidRPr="00C210F6" w:rsidRDefault="00626761" w:rsidP="00774CE2">
      <w:pPr>
        <w:jc w:val="both"/>
        <w:rPr>
          <w:rFonts w:ascii="Times New Roman" w:hAnsi="Times New Roman" w:cs="Times New Roman"/>
          <w:sz w:val="28"/>
          <w:szCs w:val="28"/>
        </w:rPr>
      </w:pPr>
      <w:proofErr w:type="spellStart"/>
      <w:r w:rsidRPr="00C210F6">
        <w:rPr>
          <w:rStyle w:val="StrongEmphasis"/>
          <w:rFonts w:ascii="Times New Roman" w:hAnsi="Times New Roman" w:cs="Times New Roman"/>
          <w:sz w:val="28"/>
          <w:szCs w:val="28"/>
        </w:rPr>
        <w:t>приклад</w:t>
      </w:r>
      <w:proofErr w:type="spellEnd"/>
      <w:r w:rsidRPr="00C210F6">
        <w:rPr>
          <w:rStyle w:val="StrongEmphasis"/>
          <w:rFonts w:ascii="Times New Roman" w:hAnsi="Times New Roman" w:cs="Times New Roman"/>
          <w:sz w:val="28"/>
          <w:szCs w:val="28"/>
        </w:rPr>
        <w:t>:</w:t>
      </w:r>
    </w:p>
    <w:p w14:paraId="3EDAB4AC" w14:textId="77777777" w:rsidR="00626761" w:rsidRPr="00C210F6" w:rsidRDefault="00626761" w:rsidP="00774CE2">
      <w:pPr>
        <w:jc w:val="both"/>
        <w:rPr>
          <w:rStyle w:val="StrongEmphasis"/>
          <w:rFonts w:ascii="Times New Roman" w:hAnsi="Times New Roman" w:cs="Times New Roman"/>
          <w:sz w:val="28"/>
          <w:szCs w:val="28"/>
        </w:rPr>
      </w:pPr>
      <w:r w:rsidRPr="00C210F6">
        <w:rPr>
          <w:rStyle w:val="StrongEmphasis"/>
          <w:rFonts w:ascii="Times New Roman" w:hAnsi="Times New Roman" w:cs="Times New Roman"/>
          <w:sz w:val="28"/>
          <w:szCs w:val="28"/>
        </w:rPr>
        <w:t>a</w:t>
      </w:r>
      <w:proofErr w:type="gramStart"/>
      <w:r w:rsidRPr="00C210F6">
        <w:rPr>
          <w:rStyle w:val="StrongEmphasis"/>
          <w:rFonts w:ascii="Times New Roman" w:hAnsi="Times New Roman" w:cs="Times New Roman"/>
          <w:sz w:val="28"/>
          <w:szCs w:val="28"/>
        </w:rPr>
        <w:t>(){</w:t>
      </w:r>
      <w:proofErr w:type="gramEnd"/>
      <w:r w:rsidRPr="00C210F6">
        <w:rPr>
          <w:rStyle w:val="StrongEmphasis"/>
          <w:rFonts w:ascii="Times New Roman" w:hAnsi="Times New Roman" w:cs="Times New Roman"/>
          <w:sz w:val="28"/>
          <w:szCs w:val="28"/>
        </w:rPr>
        <w:t xml:space="preserve">.....b().....} </w:t>
      </w:r>
    </w:p>
    <w:p w14:paraId="6751EE98" w14:textId="77777777" w:rsidR="00626761" w:rsidRPr="00C210F6" w:rsidRDefault="00626761" w:rsidP="00774CE2">
      <w:pPr>
        <w:jc w:val="both"/>
        <w:rPr>
          <w:rStyle w:val="StrongEmphasis"/>
          <w:rFonts w:ascii="Times New Roman" w:hAnsi="Times New Roman" w:cs="Times New Roman"/>
          <w:sz w:val="28"/>
          <w:szCs w:val="28"/>
        </w:rPr>
      </w:pPr>
      <w:r w:rsidRPr="00C210F6">
        <w:rPr>
          <w:rStyle w:val="StrongEmphasis"/>
          <w:rFonts w:ascii="Times New Roman" w:hAnsi="Times New Roman" w:cs="Times New Roman"/>
          <w:sz w:val="28"/>
          <w:szCs w:val="28"/>
        </w:rPr>
        <w:t>b</w:t>
      </w:r>
      <w:proofErr w:type="gramStart"/>
      <w:r w:rsidRPr="00C210F6">
        <w:rPr>
          <w:rStyle w:val="StrongEmphasis"/>
          <w:rFonts w:ascii="Times New Roman" w:hAnsi="Times New Roman" w:cs="Times New Roman"/>
          <w:sz w:val="28"/>
          <w:szCs w:val="28"/>
        </w:rPr>
        <w:t>(){</w:t>
      </w:r>
      <w:proofErr w:type="gramEnd"/>
      <w:r w:rsidRPr="00C210F6">
        <w:rPr>
          <w:rStyle w:val="StrongEmphasis"/>
          <w:rFonts w:ascii="Times New Roman" w:hAnsi="Times New Roman" w:cs="Times New Roman"/>
          <w:sz w:val="28"/>
          <w:szCs w:val="28"/>
        </w:rPr>
        <w:t>.....c().....}</w:t>
      </w:r>
    </w:p>
    <w:p w14:paraId="4D3B26CB" w14:textId="77777777" w:rsidR="00626761" w:rsidRPr="00C210F6" w:rsidRDefault="00626761" w:rsidP="00774CE2">
      <w:pPr>
        <w:jc w:val="both"/>
        <w:rPr>
          <w:rFonts w:ascii="Times New Roman" w:hAnsi="Times New Roman" w:cs="Times New Roman"/>
          <w:sz w:val="28"/>
          <w:szCs w:val="28"/>
        </w:rPr>
      </w:pPr>
      <w:r w:rsidRPr="00C210F6">
        <w:rPr>
          <w:rStyle w:val="StrongEmphasis"/>
          <w:rFonts w:ascii="Times New Roman" w:hAnsi="Times New Roman" w:cs="Times New Roman"/>
          <w:sz w:val="28"/>
          <w:szCs w:val="28"/>
        </w:rPr>
        <w:t>c</w:t>
      </w:r>
      <w:proofErr w:type="gramStart"/>
      <w:r w:rsidRPr="00C210F6">
        <w:rPr>
          <w:rStyle w:val="StrongEmphasis"/>
          <w:rFonts w:ascii="Times New Roman" w:hAnsi="Times New Roman" w:cs="Times New Roman"/>
          <w:sz w:val="28"/>
          <w:szCs w:val="28"/>
        </w:rPr>
        <w:t>(){</w:t>
      </w:r>
      <w:proofErr w:type="gramEnd"/>
      <w:r w:rsidRPr="00C210F6">
        <w:rPr>
          <w:rStyle w:val="StrongEmphasis"/>
          <w:rFonts w:ascii="Times New Roman" w:hAnsi="Times New Roman" w:cs="Times New Roman"/>
          <w:sz w:val="28"/>
          <w:szCs w:val="28"/>
        </w:rPr>
        <w:t>.....a().....} .</w:t>
      </w:r>
      <w:r w:rsidRPr="00C210F6">
        <w:rPr>
          <w:rFonts w:ascii="Times New Roman" w:hAnsi="Times New Roman" w:cs="Times New Roman"/>
          <w:sz w:val="28"/>
          <w:szCs w:val="28"/>
        </w:rPr>
        <w:t xml:space="preserve"> </w:t>
      </w:r>
    </w:p>
    <w:p w14:paraId="714C10F6" w14:textId="77777777" w:rsidR="00626761" w:rsidRPr="00C210F6" w:rsidRDefault="00626761" w:rsidP="00774CE2">
      <w:pPr>
        <w:jc w:val="both"/>
        <w:rPr>
          <w:rFonts w:ascii="Times New Roman" w:hAnsi="Times New Roman" w:cs="Times New Roman"/>
          <w:sz w:val="28"/>
          <w:szCs w:val="28"/>
        </w:rPr>
      </w:pPr>
      <w:proofErr w:type="spellStart"/>
      <w:r w:rsidRPr="00C210F6">
        <w:rPr>
          <w:rFonts w:ascii="Times New Roman" w:hAnsi="Times New Roman" w:cs="Times New Roman"/>
          <w:sz w:val="28"/>
          <w:szCs w:val="28"/>
        </w:rPr>
        <w:t>Всі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proofErr w:type="gramStart"/>
      <w:r w:rsidRPr="00C210F6">
        <w:rPr>
          <w:rFonts w:ascii="Times New Roman" w:hAnsi="Times New Roman" w:cs="Times New Roman"/>
          <w:sz w:val="28"/>
          <w:szCs w:val="28"/>
        </w:rPr>
        <w:t>а,b</w:t>
      </w:r>
      <w:proofErr w:type="gramEnd"/>
      <w:r w:rsidRPr="00C210F6">
        <w:rPr>
          <w:rFonts w:ascii="Times New Roman" w:hAnsi="Times New Roman" w:cs="Times New Roman"/>
          <w:sz w:val="28"/>
          <w:szCs w:val="28"/>
        </w:rPr>
        <w:t>,c</w:t>
      </w:r>
      <w:proofErr w:type="spellEnd"/>
      <w:r w:rsidRPr="00C210F6">
        <w:rPr>
          <w:rFonts w:ascii="Times New Roman" w:hAnsi="Times New Roman" w:cs="Times New Roman"/>
          <w:sz w:val="28"/>
          <w:szCs w:val="28"/>
        </w:rPr>
        <w:t xml:space="preserve"> є </w:t>
      </w:r>
      <w:proofErr w:type="spellStart"/>
      <w:r w:rsidRPr="00C210F6">
        <w:rPr>
          <w:rFonts w:ascii="Times New Roman" w:hAnsi="Times New Roman" w:cs="Times New Roman"/>
          <w:sz w:val="28"/>
          <w:szCs w:val="28"/>
        </w:rPr>
        <w:t>рекурсивними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оскільки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виклику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однієї</w:t>
      </w:r>
      <w:proofErr w:type="spellEnd"/>
      <w:r w:rsidRPr="00C210F6">
        <w:rPr>
          <w:rFonts w:ascii="Times New Roman" w:hAnsi="Times New Roman" w:cs="Times New Roman"/>
          <w:sz w:val="28"/>
          <w:szCs w:val="28"/>
        </w:rPr>
        <w:t xml:space="preserve"> з </w:t>
      </w:r>
      <w:proofErr w:type="spellStart"/>
      <w:r w:rsidRPr="00C210F6">
        <w:rPr>
          <w:rFonts w:ascii="Times New Roman" w:hAnsi="Times New Roman" w:cs="Times New Roman"/>
          <w:sz w:val="28"/>
          <w:szCs w:val="28"/>
        </w:rPr>
        <w:t>них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здійснюється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виклик</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інших</w:t>
      </w:r>
      <w:proofErr w:type="spellEnd"/>
      <w:r w:rsidRPr="00C210F6">
        <w:rPr>
          <w:rFonts w:ascii="Times New Roman" w:hAnsi="Times New Roman" w:cs="Times New Roman"/>
          <w:sz w:val="28"/>
          <w:szCs w:val="28"/>
        </w:rPr>
        <w:t xml:space="preserve"> і </w:t>
      </w:r>
      <w:proofErr w:type="spellStart"/>
      <w:r w:rsidRPr="00C210F6">
        <w:rPr>
          <w:rFonts w:ascii="Times New Roman" w:hAnsi="Times New Roman" w:cs="Times New Roman"/>
          <w:sz w:val="28"/>
          <w:szCs w:val="28"/>
        </w:rPr>
        <w:t>самій</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себе</w:t>
      </w:r>
      <w:proofErr w:type="spellEnd"/>
      <w:r w:rsidRPr="00C210F6">
        <w:rPr>
          <w:rFonts w:ascii="Times New Roman" w:hAnsi="Times New Roman" w:cs="Times New Roman"/>
          <w:sz w:val="28"/>
          <w:szCs w:val="28"/>
        </w:rPr>
        <w:t>.</w:t>
      </w:r>
    </w:p>
    <w:p w14:paraId="0E3397B2" w14:textId="77777777" w:rsidR="00626761" w:rsidRPr="00C210F6" w:rsidRDefault="00626761" w:rsidP="00774CE2">
      <w:pPr>
        <w:jc w:val="both"/>
        <w:rPr>
          <w:rFonts w:ascii="Times New Roman" w:hAnsi="Times New Roman" w:cs="Times New Roman"/>
          <w:sz w:val="28"/>
          <w:szCs w:val="28"/>
        </w:rPr>
      </w:pPr>
      <w:proofErr w:type="spellStart"/>
      <w:r w:rsidRPr="00C210F6">
        <w:rPr>
          <w:rFonts w:ascii="Times New Roman" w:hAnsi="Times New Roman" w:cs="Times New Roman"/>
          <w:sz w:val="28"/>
          <w:szCs w:val="28"/>
        </w:rPr>
        <w:t>Всі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в </w:t>
      </w:r>
      <w:proofErr w:type="spellStart"/>
      <w:r w:rsidRPr="00C210F6">
        <w:rPr>
          <w:rFonts w:ascii="Times New Roman" w:hAnsi="Times New Roman" w:cs="Times New Roman"/>
          <w:sz w:val="28"/>
          <w:szCs w:val="28"/>
        </w:rPr>
        <w:t>мові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Сі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можуть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бути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рекурсивними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тобто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будь-яка</w:t>
      </w:r>
      <w:proofErr w:type="spellEnd"/>
      <w:r w:rsidRPr="00C210F6">
        <w:rPr>
          <w:rFonts w:ascii="Times New Roman" w:hAnsi="Times New Roman" w:cs="Times New Roman"/>
          <w:sz w:val="28"/>
          <w:szCs w:val="28"/>
        </w:rPr>
        <w:t xml:space="preserve"> з </w:t>
      </w:r>
      <w:proofErr w:type="spellStart"/>
      <w:r w:rsidRPr="00C210F6">
        <w:rPr>
          <w:rFonts w:ascii="Times New Roman" w:hAnsi="Times New Roman" w:cs="Times New Roman"/>
          <w:sz w:val="28"/>
          <w:szCs w:val="28"/>
        </w:rPr>
        <w:t>них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може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викликати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саму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себе</w:t>
      </w:r>
      <w:proofErr w:type="spellEnd"/>
      <w:r w:rsidRPr="00C210F6">
        <w:rPr>
          <w:rFonts w:ascii="Times New Roman" w:hAnsi="Times New Roman" w:cs="Times New Roman"/>
          <w:sz w:val="28"/>
          <w:szCs w:val="28"/>
        </w:rPr>
        <w:t>.</w:t>
      </w:r>
    </w:p>
    <w:p w14:paraId="6C4F318C" w14:textId="77777777" w:rsidR="00626761" w:rsidRPr="00C210F6" w:rsidRDefault="00626761" w:rsidP="00774CE2">
      <w:pPr>
        <w:jc w:val="both"/>
        <w:rPr>
          <w:rFonts w:ascii="Times New Roman" w:hAnsi="Times New Roman" w:cs="Times New Roman"/>
          <w:sz w:val="28"/>
          <w:szCs w:val="28"/>
        </w:rPr>
      </w:pPr>
      <w:proofErr w:type="spellStart"/>
      <w:r w:rsidRPr="00C210F6">
        <w:rPr>
          <w:rStyle w:val="StrongEmphasis"/>
          <w:rFonts w:ascii="Times New Roman" w:hAnsi="Times New Roman" w:cs="Times New Roman"/>
          <w:sz w:val="28"/>
          <w:szCs w:val="28"/>
        </w:rPr>
        <w:t>Приклад</w:t>
      </w:r>
      <w:proofErr w:type="spellEnd"/>
      <w:r w:rsidRPr="00C210F6">
        <w:rPr>
          <w:rStyle w:val="StrongEmphasis"/>
          <w:rFonts w:ascii="Times New Roman" w:hAnsi="Times New Roman" w:cs="Times New Roman"/>
          <w:sz w:val="28"/>
          <w:szCs w:val="28"/>
        </w:rPr>
        <w:t>:</w:t>
      </w:r>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Скласти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функцію</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для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обчислення</w:t>
      </w:r>
      <w:proofErr w:type="spellEnd"/>
      <w:r w:rsidRPr="00C210F6">
        <w:rPr>
          <w:rFonts w:ascii="Times New Roman" w:hAnsi="Times New Roman" w:cs="Times New Roman"/>
          <w:sz w:val="28"/>
          <w:szCs w:val="28"/>
        </w:rPr>
        <w:t xml:space="preserve"> </w:t>
      </w:r>
      <w:proofErr w:type="gramStart"/>
      <w:r w:rsidRPr="00C210F6">
        <w:rPr>
          <w:rFonts w:ascii="Times New Roman" w:hAnsi="Times New Roman" w:cs="Times New Roman"/>
          <w:sz w:val="28"/>
          <w:szCs w:val="28"/>
        </w:rPr>
        <w:t>n!,</w:t>
      </w:r>
      <w:proofErr w:type="gram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використовуючи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рекурсію</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можна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так</w:t>
      </w:r>
      <w:proofErr w:type="spellEnd"/>
      <w:r w:rsidRPr="00C210F6">
        <w:rPr>
          <w:rFonts w:ascii="Times New Roman" w:hAnsi="Times New Roman" w:cs="Times New Roman"/>
          <w:sz w:val="28"/>
          <w:szCs w:val="28"/>
        </w:rPr>
        <w:t>:</w:t>
      </w:r>
    </w:p>
    <w:p w14:paraId="352CB64E" w14:textId="77777777" w:rsidR="00626761" w:rsidRPr="002F0B16" w:rsidRDefault="00626761" w:rsidP="00BA261B">
      <w:pPr>
        <w:rPr>
          <w:rFonts w:asciiTheme="minorHAnsi" w:hAnsiTheme="minorHAnsi" w:cs="Times New Roman"/>
          <w:color w:val="auto"/>
          <w:sz w:val="28"/>
          <w:szCs w:val="28"/>
        </w:rPr>
      </w:pPr>
      <w:r w:rsidRPr="002F0B16">
        <w:rPr>
          <w:rFonts w:asciiTheme="minorHAnsi" w:hAnsiTheme="minorHAnsi" w:cs="Times New Roman"/>
          <w:color w:val="auto"/>
          <w:sz w:val="28"/>
          <w:szCs w:val="28"/>
        </w:rPr>
        <w:t>#</w:t>
      </w:r>
      <w:r w:rsidRPr="002F0B16">
        <w:rPr>
          <w:rFonts w:asciiTheme="minorHAnsi" w:hAnsiTheme="minorHAnsi" w:cs="Times New Roman"/>
          <w:color w:val="0070C0"/>
          <w:sz w:val="28"/>
          <w:szCs w:val="28"/>
        </w:rPr>
        <w:t>include</w:t>
      </w:r>
      <w:r w:rsidRPr="002F0B16">
        <w:rPr>
          <w:rFonts w:asciiTheme="minorHAnsi" w:hAnsiTheme="minorHAnsi" w:cs="Times New Roman"/>
          <w:color w:val="auto"/>
          <w:sz w:val="28"/>
          <w:szCs w:val="28"/>
        </w:rPr>
        <w:t xml:space="preserve"> &lt;</w:t>
      </w:r>
      <w:proofErr w:type="spellStart"/>
      <w:r w:rsidRPr="002F0B16">
        <w:rPr>
          <w:rFonts w:asciiTheme="minorHAnsi" w:hAnsiTheme="minorHAnsi" w:cs="Times New Roman"/>
          <w:color w:val="auto"/>
          <w:sz w:val="28"/>
          <w:szCs w:val="28"/>
        </w:rPr>
        <w:t>stdio.h</w:t>
      </w:r>
      <w:proofErr w:type="spellEnd"/>
      <w:r w:rsidRPr="002F0B16">
        <w:rPr>
          <w:rFonts w:asciiTheme="minorHAnsi" w:hAnsiTheme="minorHAnsi" w:cs="Times New Roman"/>
          <w:color w:val="auto"/>
          <w:sz w:val="28"/>
          <w:szCs w:val="28"/>
        </w:rPr>
        <w:t>&gt;</w:t>
      </w:r>
    </w:p>
    <w:p w14:paraId="0F5A9E4A" w14:textId="77777777" w:rsidR="00626761" w:rsidRPr="002F0B16" w:rsidRDefault="00626761" w:rsidP="00BA261B">
      <w:pPr>
        <w:rPr>
          <w:rFonts w:asciiTheme="minorHAnsi" w:hAnsiTheme="minorHAnsi" w:cs="Times New Roman"/>
          <w:color w:val="auto"/>
          <w:sz w:val="28"/>
          <w:szCs w:val="28"/>
        </w:rPr>
      </w:pPr>
      <w:r w:rsidRPr="002F0B16">
        <w:rPr>
          <w:rFonts w:asciiTheme="minorHAnsi" w:hAnsiTheme="minorHAnsi" w:cs="Times New Roman"/>
          <w:color w:val="0070C0"/>
          <w:sz w:val="28"/>
          <w:szCs w:val="28"/>
        </w:rPr>
        <w:t>long int</w:t>
      </w:r>
      <w:r w:rsidRPr="002F0B16">
        <w:rPr>
          <w:rFonts w:asciiTheme="minorHAnsi" w:hAnsiTheme="minorHAnsi" w:cs="Times New Roman"/>
          <w:color w:val="auto"/>
          <w:sz w:val="28"/>
          <w:szCs w:val="28"/>
        </w:rPr>
        <w:t xml:space="preserve"> </w:t>
      </w:r>
      <w:proofErr w:type="gramStart"/>
      <w:r w:rsidRPr="002F0B16">
        <w:rPr>
          <w:rFonts w:asciiTheme="minorHAnsi" w:hAnsiTheme="minorHAnsi" w:cs="Times New Roman"/>
          <w:color w:val="auto"/>
          <w:sz w:val="28"/>
          <w:szCs w:val="28"/>
        </w:rPr>
        <w:t>factorial(</w:t>
      </w:r>
      <w:proofErr w:type="gramEnd"/>
      <w:r w:rsidRPr="002F0B16">
        <w:rPr>
          <w:rFonts w:asciiTheme="minorHAnsi" w:hAnsiTheme="minorHAnsi" w:cs="Times New Roman"/>
          <w:color w:val="0070C0"/>
          <w:sz w:val="28"/>
          <w:szCs w:val="28"/>
        </w:rPr>
        <w:t>int</w:t>
      </w:r>
      <w:r w:rsidRPr="002F0B16">
        <w:rPr>
          <w:rFonts w:asciiTheme="minorHAnsi" w:hAnsiTheme="minorHAnsi" w:cs="Times New Roman"/>
          <w:color w:val="auto"/>
          <w:sz w:val="28"/>
          <w:szCs w:val="28"/>
        </w:rPr>
        <w:t xml:space="preserve"> n)</w:t>
      </w:r>
    </w:p>
    <w:p w14:paraId="22772918" w14:textId="77777777" w:rsidR="00626761" w:rsidRPr="002F0B16" w:rsidRDefault="00626761" w:rsidP="00BA261B">
      <w:pPr>
        <w:rPr>
          <w:rFonts w:asciiTheme="minorHAnsi" w:hAnsiTheme="minorHAnsi" w:cs="Times New Roman"/>
          <w:color w:val="auto"/>
          <w:sz w:val="28"/>
          <w:szCs w:val="28"/>
        </w:rPr>
      </w:pPr>
      <w:r w:rsidRPr="002F0B16">
        <w:rPr>
          <w:rFonts w:asciiTheme="minorHAnsi" w:hAnsiTheme="minorHAnsi" w:cs="Times New Roman"/>
          <w:color w:val="auto"/>
          <w:sz w:val="28"/>
          <w:szCs w:val="28"/>
        </w:rPr>
        <w:t>{</w:t>
      </w:r>
    </w:p>
    <w:p w14:paraId="507037A3" w14:textId="77777777" w:rsidR="00626761" w:rsidRPr="002F0B16" w:rsidRDefault="00626761" w:rsidP="00BA261B">
      <w:pPr>
        <w:rPr>
          <w:rFonts w:asciiTheme="minorHAnsi" w:hAnsiTheme="minorHAnsi" w:cs="Times New Roman"/>
          <w:color w:val="auto"/>
          <w:sz w:val="28"/>
          <w:szCs w:val="28"/>
        </w:rPr>
      </w:pPr>
      <w:r w:rsidRPr="002F0B16">
        <w:rPr>
          <w:rFonts w:asciiTheme="minorHAnsi" w:hAnsiTheme="minorHAnsi" w:cs="Times New Roman"/>
          <w:color w:val="0070C0"/>
          <w:sz w:val="28"/>
          <w:szCs w:val="28"/>
        </w:rPr>
        <w:t>if</w:t>
      </w:r>
      <w:r w:rsidRPr="002F0B16">
        <w:rPr>
          <w:rFonts w:asciiTheme="minorHAnsi" w:hAnsiTheme="minorHAnsi" w:cs="Times New Roman"/>
          <w:color w:val="auto"/>
          <w:sz w:val="28"/>
          <w:szCs w:val="28"/>
        </w:rPr>
        <w:t xml:space="preserve"> (n==0 || n==1) </w:t>
      </w:r>
      <w:r w:rsidRPr="002F0B16">
        <w:rPr>
          <w:rFonts w:asciiTheme="minorHAnsi" w:hAnsiTheme="minorHAnsi" w:cs="Times New Roman"/>
          <w:color w:val="0070C0"/>
          <w:sz w:val="28"/>
          <w:szCs w:val="28"/>
        </w:rPr>
        <w:t>return</w:t>
      </w:r>
      <w:r w:rsidRPr="002F0B16">
        <w:rPr>
          <w:rFonts w:asciiTheme="minorHAnsi" w:hAnsiTheme="minorHAnsi" w:cs="Times New Roman"/>
          <w:color w:val="auto"/>
          <w:sz w:val="28"/>
          <w:szCs w:val="28"/>
        </w:rPr>
        <w:t xml:space="preserve"> 1;</w:t>
      </w:r>
    </w:p>
    <w:p w14:paraId="7C1351B6" w14:textId="77777777" w:rsidR="00626761" w:rsidRPr="002F0B16" w:rsidRDefault="00626761" w:rsidP="00BA261B">
      <w:pPr>
        <w:rPr>
          <w:rFonts w:asciiTheme="minorHAnsi" w:hAnsiTheme="minorHAnsi" w:cs="Times New Roman"/>
          <w:color w:val="auto"/>
          <w:sz w:val="28"/>
          <w:szCs w:val="28"/>
        </w:rPr>
      </w:pPr>
      <w:r w:rsidRPr="002F0B16">
        <w:rPr>
          <w:rFonts w:asciiTheme="minorHAnsi" w:hAnsiTheme="minorHAnsi" w:cs="Times New Roman"/>
          <w:color w:val="0070C0"/>
          <w:sz w:val="28"/>
          <w:szCs w:val="28"/>
        </w:rPr>
        <w:t>else</w:t>
      </w:r>
      <w:r w:rsidRPr="002F0B16">
        <w:rPr>
          <w:rFonts w:asciiTheme="minorHAnsi" w:hAnsiTheme="minorHAnsi" w:cs="Times New Roman"/>
          <w:color w:val="auto"/>
          <w:sz w:val="28"/>
          <w:szCs w:val="28"/>
        </w:rPr>
        <w:t xml:space="preserve"> </w:t>
      </w:r>
      <w:r w:rsidRPr="002F0B16">
        <w:rPr>
          <w:rFonts w:asciiTheme="minorHAnsi" w:hAnsiTheme="minorHAnsi" w:cs="Times New Roman"/>
          <w:color w:val="0070C0"/>
          <w:sz w:val="28"/>
          <w:szCs w:val="28"/>
        </w:rPr>
        <w:t>return</w:t>
      </w:r>
      <w:r w:rsidRPr="002F0B16">
        <w:rPr>
          <w:rFonts w:asciiTheme="minorHAnsi" w:hAnsiTheme="minorHAnsi" w:cs="Times New Roman"/>
          <w:color w:val="auto"/>
          <w:sz w:val="28"/>
          <w:szCs w:val="28"/>
        </w:rPr>
        <w:t xml:space="preserve"> n*factorial(n-1);</w:t>
      </w:r>
    </w:p>
    <w:p w14:paraId="0C32A9BB" w14:textId="77777777" w:rsidR="00626761" w:rsidRPr="002F0B16" w:rsidRDefault="00626761" w:rsidP="00BA261B">
      <w:pPr>
        <w:rPr>
          <w:rFonts w:asciiTheme="minorHAnsi" w:hAnsiTheme="minorHAnsi" w:cs="Times New Roman"/>
          <w:color w:val="auto"/>
          <w:sz w:val="28"/>
          <w:szCs w:val="28"/>
        </w:rPr>
      </w:pPr>
      <w:r w:rsidRPr="002F0B16">
        <w:rPr>
          <w:rFonts w:asciiTheme="minorHAnsi" w:hAnsiTheme="minorHAnsi" w:cs="Times New Roman"/>
          <w:color w:val="auto"/>
          <w:sz w:val="28"/>
          <w:szCs w:val="28"/>
        </w:rPr>
        <w:t>}</w:t>
      </w:r>
    </w:p>
    <w:p w14:paraId="0EA63318" w14:textId="77777777" w:rsidR="00626761" w:rsidRPr="002F0B16" w:rsidRDefault="00626761" w:rsidP="00BA261B">
      <w:pPr>
        <w:rPr>
          <w:rFonts w:asciiTheme="minorHAnsi" w:hAnsiTheme="minorHAnsi" w:cs="Times New Roman"/>
          <w:color w:val="auto"/>
          <w:sz w:val="28"/>
          <w:szCs w:val="28"/>
        </w:rPr>
      </w:pPr>
      <w:r w:rsidRPr="002F0B16">
        <w:rPr>
          <w:rFonts w:asciiTheme="minorHAnsi" w:hAnsiTheme="minorHAnsi" w:cs="Times New Roman"/>
          <w:color w:val="0070C0"/>
          <w:sz w:val="28"/>
          <w:szCs w:val="28"/>
        </w:rPr>
        <w:t>int</w:t>
      </w:r>
      <w:r w:rsidRPr="002F0B16">
        <w:rPr>
          <w:rFonts w:asciiTheme="minorHAnsi" w:hAnsiTheme="minorHAnsi" w:cs="Times New Roman"/>
          <w:color w:val="auto"/>
          <w:sz w:val="28"/>
          <w:szCs w:val="28"/>
        </w:rPr>
        <w:t xml:space="preserve"> </w:t>
      </w:r>
      <w:proofErr w:type="gramStart"/>
      <w:r w:rsidRPr="002F0B16">
        <w:rPr>
          <w:rFonts w:asciiTheme="minorHAnsi" w:hAnsiTheme="minorHAnsi" w:cs="Times New Roman"/>
          <w:color w:val="auto"/>
          <w:sz w:val="28"/>
          <w:szCs w:val="28"/>
        </w:rPr>
        <w:t>main(</w:t>
      </w:r>
      <w:proofErr w:type="gramEnd"/>
      <w:r w:rsidRPr="002F0B16">
        <w:rPr>
          <w:rFonts w:asciiTheme="minorHAnsi" w:hAnsiTheme="minorHAnsi" w:cs="Times New Roman"/>
          <w:color w:val="auto"/>
          <w:sz w:val="28"/>
          <w:szCs w:val="28"/>
        </w:rPr>
        <w:t>){</w:t>
      </w:r>
    </w:p>
    <w:p w14:paraId="1902D020" w14:textId="77777777" w:rsidR="00626761" w:rsidRPr="002F0B16" w:rsidRDefault="00626761" w:rsidP="00BA261B">
      <w:pPr>
        <w:rPr>
          <w:rFonts w:asciiTheme="minorHAnsi" w:hAnsiTheme="minorHAnsi" w:cs="Times New Roman"/>
          <w:color w:val="auto"/>
          <w:sz w:val="28"/>
          <w:szCs w:val="28"/>
        </w:rPr>
      </w:pPr>
      <w:r w:rsidRPr="002F0B16">
        <w:rPr>
          <w:rFonts w:asciiTheme="minorHAnsi" w:hAnsiTheme="minorHAnsi" w:cs="Times New Roman"/>
          <w:color w:val="0070C0"/>
          <w:sz w:val="28"/>
          <w:szCs w:val="28"/>
        </w:rPr>
        <w:t>int</w:t>
      </w:r>
      <w:r w:rsidRPr="002F0B16">
        <w:rPr>
          <w:rFonts w:asciiTheme="minorHAnsi" w:hAnsiTheme="minorHAnsi" w:cs="Times New Roman"/>
          <w:color w:val="auto"/>
          <w:sz w:val="28"/>
          <w:szCs w:val="28"/>
        </w:rPr>
        <w:t xml:space="preserve"> x;</w:t>
      </w:r>
    </w:p>
    <w:p w14:paraId="1BF71C24" w14:textId="77777777" w:rsidR="00626761" w:rsidRPr="002F0B16" w:rsidRDefault="00626761" w:rsidP="00BA261B">
      <w:pPr>
        <w:rPr>
          <w:rFonts w:asciiTheme="minorHAnsi" w:hAnsiTheme="minorHAnsi" w:cs="Times New Roman"/>
          <w:color w:val="auto"/>
          <w:sz w:val="28"/>
          <w:szCs w:val="28"/>
        </w:rPr>
      </w:pPr>
      <w:proofErr w:type="spellStart"/>
      <w:proofErr w:type="gramStart"/>
      <w:r w:rsidRPr="002F0B16">
        <w:rPr>
          <w:rFonts w:asciiTheme="minorHAnsi" w:hAnsiTheme="minorHAnsi" w:cs="Times New Roman"/>
          <w:color w:val="0070C0"/>
          <w:sz w:val="28"/>
          <w:szCs w:val="28"/>
        </w:rPr>
        <w:t>printf</w:t>
      </w:r>
      <w:proofErr w:type="spellEnd"/>
      <w:r w:rsidRPr="002F0B16">
        <w:rPr>
          <w:rFonts w:asciiTheme="minorHAnsi" w:hAnsiTheme="minorHAnsi" w:cs="Times New Roman"/>
          <w:color w:val="auto"/>
          <w:sz w:val="28"/>
          <w:szCs w:val="28"/>
        </w:rPr>
        <w:t>(</w:t>
      </w:r>
      <w:proofErr w:type="gramEnd"/>
      <w:r w:rsidRPr="002F0B16">
        <w:rPr>
          <w:rFonts w:asciiTheme="minorHAnsi" w:hAnsiTheme="minorHAnsi" w:cs="Times New Roman"/>
          <w:color w:val="auto"/>
          <w:sz w:val="28"/>
          <w:szCs w:val="28"/>
        </w:rPr>
        <w:t>"</w:t>
      </w:r>
      <w:proofErr w:type="spellStart"/>
      <w:r w:rsidRPr="002F0B16">
        <w:rPr>
          <w:rFonts w:asciiTheme="minorHAnsi" w:hAnsiTheme="minorHAnsi" w:cs="Times New Roman"/>
          <w:color w:val="auto"/>
          <w:sz w:val="28"/>
          <w:szCs w:val="28"/>
        </w:rPr>
        <w:t>Ввести</w:t>
      </w:r>
      <w:proofErr w:type="spellEnd"/>
      <w:r w:rsidRPr="002F0B16">
        <w:rPr>
          <w:rFonts w:asciiTheme="minorHAnsi" w:hAnsiTheme="minorHAnsi" w:cs="Times New Roman"/>
          <w:color w:val="auto"/>
          <w:sz w:val="28"/>
          <w:szCs w:val="28"/>
        </w:rPr>
        <w:t xml:space="preserve"> </w:t>
      </w:r>
      <w:proofErr w:type="spellStart"/>
      <w:r w:rsidRPr="002F0B16">
        <w:rPr>
          <w:rFonts w:asciiTheme="minorHAnsi" w:hAnsiTheme="minorHAnsi" w:cs="Times New Roman"/>
          <w:color w:val="auto"/>
          <w:sz w:val="28"/>
          <w:szCs w:val="28"/>
        </w:rPr>
        <w:t>число</w:t>
      </w:r>
      <w:proofErr w:type="spellEnd"/>
      <w:r w:rsidRPr="002F0B16">
        <w:rPr>
          <w:rFonts w:asciiTheme="minorHAnsi" w:hAnsiTheme="minorHAnsi" w:cs="Times New Roman"/>
          <w:color w:val="auto"/>
          <w:sz w:val="28"/>
          <w:szCs w:val="28"/>
        </w:rPr>
        <w:t xml:space="preserve"> x=");</w:t>
      </w:r>
      <w:proofErr w:type="spellStart"/>
      <w:r w:rsidRPr="002F0B16">
        <w:rPr>
          <w:rFonts w:asciiTheme="minorHAnsi" w:hAnsiTheme="minorHAnsi" w:cs="Times New Roman"/>
          <w:color w:val="0070C0"/>
          <w:sz w:val="28"/>
          <w:szCs w:val="28"/>
        </w:rPr>
        <w:t>scanf</w:t>
      </w:r>
      <w:proofErr w:type="spellEnd"/>
      <w:r w:rsidRPr="002F0B16">
        <w:rPr>
          <w:rFonts w:asciiTheme="minorHAnsi" w:hAnsiTheme="minorHAnsi" w:cs="Times New Roman"/>
          <w:color w:val="auto"/>
          <w:sz w:val="28"/>
          <w:szCs w:val="28"/>
        </w:rPr>
        <w:t>(“%</w:t>
      </w:r>
      <w:proofErr w:type="spellStart"/>
      <w:r w:rsidRPr="002F0B16">
        <w:rPr>
          <w:rFonts w:asciiTheme="minorHAnsi" w:hAnsiTheme="minorHAnsi" w:cs="Times New Roman"/>
          <w:color w:val="auto"/>
          <w:sz w:val="28"/>
          <w:szCs w:val="28"/>
        </w:rPr>
        <w:t>d”,&amp;x</w:t>
      </w:r>
      <w:proofErr w:type="spellEnd"/>
      <w:r w:rsidRPr="002F0B16">
        <w:rPr>
          <w:rFonts w:asciiTheme="minorHAnsi" w:hAnsiTheme="minorHAnsi" w:cs="Times New Roman"/>
          <w:color w:val="auto"/>
          <w:sz w:val="28"/>
          <w:szCs w:val="28"/>
        </w:rPr>
        <w:t>);</w:t>
      </w:r>
    </w:p>
    <w:p w14:paraId="71FF539D" w14:textId="77777777" w:rsidR="00626761" w:rsidRPr="002F0B16" w:rsidRDefault="00626761" w:rsidP="00BA261B">
      <w:pPr>
        <w:rPr>
          <w:rFonts w:asciiTheme="minorHAnsi" w:hAnsiTheme="minorHAnsi" w:cs="Times New Roman"/>
          <w:color w:val="auto"/>
          <w:sz w:val="28"/>
          <w:szCs w:val="28"/>
        </w:rPr>
      </w:pPr>
      <w:proofErr w:type="spellStart"/>
      <w:proofErr w:type="gramStart"/>
      <w:r w:rsidRPr="002F0B16">
        <w:rPr>
          <w:rFonts w:asciiTheme="minorHAnsi" w:hAnsiTheme="minorHAnsi" w:cs="Times New Roman"/>
          <w:color w:val="0070C0"/>
          <w:sz w:val="28"/>
          <w:szCs w:val="28"/>
        </w:rPr>
        <w:t>printf</w:t>
      </w:r>
      <w:proofErr w:type="spellEnd"/>
      <w:r w:rsidRPr="002F0B16">
        <w:rPr>
          <w:rFonts w:asciiTheme="minorHAnsi" w:hAnsiTheme="minorHAnsi" w:cs="Times New Roman"/>
          <w:color w:val="auto"/>
          <w:sz w:val="28"/>
          <w:szCs w:val="28"/>
        </w:rPr>
        <w:t>(</w:t>
      </w:r>
      <w:proofErr w:type="gramEnd"/>
      <w:r w:rsidRPr="002F0B16">
        <w:rPr>
          <w:rFonts w:asciiTheme="minorHAnsi" w:hAnsiTheme="minorHAnsi" w:cs="Times New Roman"/>
          <w:color w:val="auto"/>
          <w:sz w:val="28"/>
          <w:szCs w:val="28"/>
        </w:rPr>
        <w:t>"</w:t>
      </w:r>
      <w:proofErr w:type="spellStart"/>
      <w:r w:rsidRPr="002F0B16">
        <w:rPr>
          <w:rFonts w:asciiTheme="minorHAnsi" w:hAnsiTheme="minorHAnsi" w:cs="Times New Roman"/>
          <w:color w:val="auto"/>
          <w:sz w:val="28"/>
          <w:szCs w:val="28"/>
        </w:rPr>
        <w:t>Факторіал</w:t>
      </w:r>
      <w:proofErr w:type="spellEnd"/>
      <w:r w:rsidRPr="002F0B16">
        <w:rPr>
          <w:rFonts w:asciiTheme="minorHAnsi" w:hAnsiTheme="minorHAnsi" w:cs="Times New Roman"/>
          <w:color w:val="auto"/>
          <w:sz w:val="28"/>
          <w:szCs w:val="28"/>
        </w:rPr>
        <w:t xml:space="preserve"> x!=%</w:t>
      </w:r>
      <w:proofErr w:type="spellStart"/>
      <w:r w:rsidRPr="002F0B16">
        <w:rPr>
          <w:rFonts w:asciiTheme="minorHAnsi" w:hAnsiTheme="minorHAnsi" w:cs="Times New Roman"/>
          <w:color w:val="auto"/>
          <w:sz w:val="28"/>
          <w:szCs w:val="28"/>
        </w:rPr>
        <w:t>Ld</w:t>
      </w:r>
      <w:proofErr w:type="spellEnd"/>
      <w:r w:rsidRPr="002F0B16">
        <w:rPr>
          <w:rFonts w:asciiTheme="minorHAnsi" w:hAnsiTheme="minorHAnsi" w:cs="Times New Roman"/>
          <w:color w:val="auto"/>
          <w:sz w:val="28"/>
          <w:szCs w:val="28"/>
        </w:rPr>
        <w:t>",factorial(x));</w:t>
      </w:r>
    </w:p>
    <w:p w14:paraId="6B379343" w14:textId="77777777" w:rsidR="00626761" w:rsidRPr="002F0B16" w:rsidRDefault="00626761" w:rsidP="00BA261B">
      <w:pPr>
        <w:rPr>
          <w:rFonts w:asciiTheme="minorHAnsi" w:hAnsiTheme="minorHAnsi" w:cs="Times New Roman"/>
          <w:color w:val="auto"/>
          <w:sz w:val="28"/>
          <w:szCs w:val="28"/>
        </w:rPr>
      </w:pPr>
      <w:r w:rsidRPr="002F0B16">
        <w:rPr>
          <w:rFonts w:asciiTheme="minorHAnsi" w:hAnsiTheme="minorHAnsi" w:cs="Times New Roman"/>
          <w:color w:val="auto"/>
          <w:sz w:val="28"/>
          <w:szCs w:val="28"/>
        </w:rPr>
        <w:t>}</w:t>
      </w:r>
    </w:p>
    <w:p w14:paraId="4E195A77" w14:textId="77777777" w:rsidR="00626761" w:rsidRPr="00C210F6" w:rsidRDefault="00626761" w:rsidP="00BA261B">
      <w:pPr>
        <w:rPr>
          <w:rFonts w:ascii="Times New Roman" w:hAnsi="Times New Roman" w:cs="Times New Roman"/>
          <w:sz w:val="28"/>
          <w:szCs w:val="28"/>
        </w:rPr>
      </w:pPr>
    </w:p>
    <w:p w14:paraId="3DB05B13" w14:textId="77777777" w:rsidR="00626761" w:rsidRPr="00C210F6" w:rsidRDefault="00626761" w:rsidP="00774CE2">
      <w:pPr>
        <w:jc w:val="both"/>
        <w:rPr>
          <w:rFonts w:ascii="Times New Roman" w:hAnsi="Times New Roman" w:cs="Times New Roman"/>
          <w:sz w:val="28"/>
          <w:szCs w:val="28"/>
        </w:rPr>
      </w:pPr>
      <w:proofErr w:type="spellStart"/>
      <w:r w:rsidRPr="00C210F6">
        <w:rPr>
          <w:rStyle w:val="StrongEmphasis"/>
          <w:rFonts w:ascii="Times New Roman" w:hAnsi="Times New Roman" w:cs="Times New Roman"/>
          <w:sz w:val="28"/>
          <w:szCs w:val="28"/>
        </w:rPr>
        <w:t>Приклад</w:t>
      </w:r>
      <w:proofErr w:type="spellEnd"/>
      <w:r w:rsidRPr="00C210F6">
        <w:rPr>
          <w:rStyle w:val="StrongEmphasis"/>
          <w:rFonts w:ascii="Times New Roman" w:hAnsi="Times New Roman" w:cs="Times New Roman"/>
          <w:sz w:val="28"/>
          <w:szCs w:val="28"/>
        </w:rPr>
        <w:t>:</w:t>
      </w:r>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Рекурсивна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обчислення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добутку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цілих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чисел</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від</w:t>
      </w:r>
      <w:proofErr w:type="spellEnd"/>
      <w:r w:rsidRPr="00C210F6">
        <w:rPr>
          <w:rFonts w:ascii="Times New Roman" w:hAnsi="Times New Roman" w:cs="Times New Roman"/>
          <w:sz w:val="28"/>
          <w:szCs w:val="28"/>
        </w:rPr>
        <w:t xml:space="preserve"> </w:t>
      </w:r>
      <w:r w:rsidRPr="00C210F6">
        <w:rPr>
          <w:rStyle w:val="StrongEmphasis"/>
          <w:rFonts w:ascii="Times New Roman" w:hAnsi="Times New Roman" w:cs="Times New Roman"/>
          <w:sz w:val="28"/>
          <w:szCs w:val="28"/>
        </w:rPr>
        <w:t>а</w:t>
      </w:r>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до</w:t>
      </w:r>
      <w:proofErr w:type="spellEnd"/>
      <w:r w:rsidRPr="00C210F6">
        <w:rPr>
          <w:rFonts w:ascii="Times New Roman" w:hAnsi="Times New Roman" w:cs="Times New Roman"/>
          <w:sz w:val="28"/>
          <w:szCs w:val="28"/>
        </w:rPr>
        <w:t xml:space="preserve"> </w:t>
      </w:r>
      <w:r w:rsidRPr="00C210F6">
        <w:rPr>
          <w:rStyle w:val="StrongEmphasis"/>
          <w:rFonts w:ascii="Times New Roman" w:hAnsi="Times New Roman" w:cs="Times New Roman"/>
          <w:sz w:val="28"/>
          <w:szCs w:val="28"/>
        </w:rPr>
        <w:t>b</w:t>
      </w:r>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має</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вигляд</w:t>
      </w:r>
      <w:proofErr w:type="spellEnd"/>
      <w:r w:rsidRPr="00C210F6">
        <w:rPr>
          <w:rFonts w:ascii="Times New Roman" w:hAnsi="Times New Roman" w:cs="Times New Roman"/>
          <w:sz w:val="28"/>
          <w:szCs w:val="28"/>
        </w:rPr>
        <w:t>:</w:t>
      </w:r>
    </w:p>
    <w:p w14:paraId="31A2CB8F" w14:textId="77777777" w:rsidR="00626761" w:rsidRPr="00C210F6" w:rsidRDefault="00626761" w:rsidP="00774CE2">
      <w:pPr>
        <w:jc w:val="both"/>
        <w:rPr>
          <w:rFonts w:asciiTheme="minorHAnsi" w:hAnsiTheme="minorHAnsi" w:cs="Times New Roman"/>
          <w:sz w:val="28"/>
          <w:szCs w:val="28"/>
        </w:rPr>
      </w:pPr>
      <w:r w:rsidRPr="00C210F6">
        <w:rPr>
          <w:rFonts w:asciiTheme="minorHAnsi" w:hAnsiTheme="minorHAnsi" w:cs="Times New Roman"/>
          <w:color w:val="0070C0"/>
          <w:sz w:val="28"/>
          <w:szCs w:val="28"/>
        </w:rPr>
        <w:t>int</w:t>
      </w:r>
      <w:r w:rsidRPr="00C210F6">
        <w:rPr>
          <w:rFonts w:asciiTheme="minorHAnsi" w:hAnsiTheme="minorHAnsi" w:cs="Times New Roman"/>
          <w:sz w:val="28"/>
          <w:szCs w:val="28"/>
        </w:rPr>
        <w:t xml:space="preserve"> Suma (</w:t>
      </w:r>
      <w:r w:rsidRPr="00C210F6">
        <w:rPr>
          <w:rFonts w:asciiTheme="minorHAnsi" w:hAnsiTheme="minorHAnsi" w:cs="Times New Roman"/>
          <w:color w:val="0070C0"/>
          <w:sz w:val="28"/>
          <w:szCs w:val="28"/>
        </w:rPr>
        <w:t>int</w:t>
      </w:r>
      <w:r w:rsidRPr="00C210F6">
        <w:rPr>
          <w:rFonts w:asciiTheme="minorHAnsi" w:hAnsiTheme="minorHAnsi" w:cs="Times New Roman"/>
          <w:sz w:val="28"/>
          <w:szCs w:val="28"/>
        </w:rPr>
        <w:t xml:space="preserve"> a, </w:t>
      </w:r>
      <w:r w:rsidRPr="00C210F6">
        <w:rPr>
          <w:rFonts w:asciiTheme="minorHAnsi" w:hAnsiTheme="minorHAnsi" w:cs="Times New Roman"/>
          <w:color w:val="0070C0"/>
          <w:sz w:val="28"/>
          <w:szCs w:val="28"/>
        </w:rPr>
        <w:t>int</w:t>
      </w:r>
      <w:r w:rsidRPr="00C210F6">
        <w:rPr>
          <w:rFonts w:asciiTheme="minorHAnsi" w:hAnsiTheme="minorHAnsi" w:cs="Times New Roman"/>
          <w:sz w:val="28"/>
          <w:szCs w:val="28"/>
        </w:rPr>
        <w:t xml:space="preserve"> b) {</w:t>
      </w:r>
    </w:p>
    <w:p w14:paraId="4D67F6C1" w14:textId="77777777" w:rsidR="00626761" w:rsidRPr="00C210F6" w:rsidRDefault="00626761" w:rsidP="00774CE2">
      <w:pPr>
        <w:jc w:val="both"/>
        <w:rPr>
          <w:rFonts w:asciiTheme="minorHAnsi" w:hAnsiTheme="minorHAnsi" w:cs="Times New Roman"/>
          <w:sz w:val="28"/>
          <w:szCs w:val="28"/>
        </w:rPr>
      </w:pPr>
      <w:r w:rsidRPr="00C210F6">
        <w:rPr>
          <w:rFonts w:asciiTheme="minorHAnsi" w:hAnsiTheme="minorHAnsi" w:cs="Times New Roman"/>
          <w:color w:val="0070C0"/>
          <w:sz w:val="28"/>
          <w:szCs w:val="28"/>
        </w:rPr>
        <w:t>int</w:t>
      </w:r>
      <w:r w:rsidRPr="00C210F6">
        <w:rPr>
          <w:rFonts w:asciiTheme="minorHAnsi" w:hAnsiTheme="minorHAnsi" w:cs="Times New Roman"/>
          <w:sz w:val="28"/>
          <w:szCs w:val="28"/>
        </w:rPr>
        <w:t xml:space="preserve"> S;</w:t>
      </w:r>
    </w:p>
    <w:p w14:paraId="287220BB" w14:textId="77777777" w:rsidR="00626761" w:rsidRPr="00C210F6" w:rsidRDefault="00626761" w:rsidP="00774CE2">
      <w:pPr>
        <w:jc w:val="both"/>
        <w:rPr>
          <w:rFonts w:asciiTheme="minorHAnsi" w:hAnsiTheme="minorHAnsi" w:cs="Times New Roman"/>
          <w:sz w:val="28"/>
          <w:szCs w:val="28"/>
        </w:rPr>
      </w:pPr>
      <w:r w:rsidRPr="00C210F6">
        <w:rPr>
          <w:rFonts w:asciiTheme="minorHAnsi" w:hAnsiTheme="minorHAnsi" w:cs="Times New Roman"/>
          <w:color w:val="0070C0"/>
          <w:sz w:val="28"/>
          <w:szCs w:val="28"/>
        </w:rPr>
        <w:t>if</w:t>
      </w:r>
      <w:r w:rsidRPr="00C210F6">
        <w:rPr>
          <w:rFonts w:asciiTheme="minorHAnsi" w:hAnsiTheme="minorHAnsi" w:cs="Times New Roman"/>
          <w:sz w:val="28"/>
          <w:szCs w:val="28"/>
        </w:rPr>
        <w:t xml:space="preserve"> (a==b) S=a;</w:t>
      </w:r>
    </w:p>
    <w:p w14:paraId="3D5E7EE0" w14:textId="77777777" w:rsidR="00626761" w:rsidRPr="00C210F6" w:rsidRDefault="00626761" w:rsidP="00774CE2">
      <w:pPr>
        <w:jc w:val="both"/>
        <w:rPr>
          <w:rFonts w:asciiTheme="minorHAnsi" w:hAnsiTheme="minorHAnsi" w:cs="Times New Roman"/>
          <w:sz w:val="28"/>
          <w:szCs w:val="28"/>
        </w:rPr>
      </w:pPr>
      <w:r w:rsidRPr="00C210F6">
        <w:rPr>
          <w:rFonts w:asciiTheme="minorHAnsi" w:hAnsiTheme="minorHAnsi" w:cs="Times New Roman"/>
          <w:color w:val="0070C0"/>
          <w:sz w:val="28"/>
          <w:szCs w:val="28"/>
        </w:rPr>
        <w:t>else</w:t>
      </w:r>
      <w:r w:rsidRPr="00C210F6">
        <w:rPr>
          <w:rFonts w:asciiTheme="minorHAnsi" w:hAnsiTheme="minorHAnsi" w:cs="Times New Roman"/>
          <w:sz w:val="28"/>
          <w:szCs w:val="28"/>
        </w:rPr>
        <w:t xml:space="preserve"> S=</w:t>
      </w:r>
      <w:proofErr w:type="spellStart"/>
      <w:r w:rsidRPr="00C210F6">
        <w:rPr>
          <w:rFonts w:asciiTheme="minorHAnsi" w:hAnsiTheme="minorHAnsi" w:cs="Times New Roman"/>
          <w:sz w:val="28"/>
          <w:szCs w:val="28"/>
        </w:rPr>
        <w:t>b+Suma</w:t>
      </w:r>
      <w:proofErr w:type="spellEnd"/>
      <w:r w:rsidRPr="00C210F6">
        <w:rPr>
          <w:rFonts w:asciiTheme="minorHAnsi" w:hAnsiTheme="minorHAnsi" w:cs="Times New Roman"/>
          <w:sz w:val="28"/>
          <w:szCs w:val="28"/>
        </w:rPr>
        <w:t>(</w:t>
      </w:r>
      <w:proofErr w:type="gramStart"/>
      <w:r w:rsidRPr="00C210F6">
        <w:rPr>
          <w:rFonts w:asciiTheme="minorHAnsi" w:hAnsiTheme="minorHAnsi" w:cs="Times New Roman"/>
          <w:sz w:val="28"/>
          <w:szCs w:val="28"/>
        </w:rPr>
        <w:t>a,b</w:t>
      </w:r>
      <w:proofErr w:type="gramEnd"/>
      <w:r w:rsidRPr="00C210F6">
        <w:rPr>
          <w:rFonts w:asciiTheme="minorHAnsi" w:hAnsiTheme="minorHAnsi" w:cs="Times New Roman"/>
          <w:sz w:val="28"/>
          <w:szCs w:val="28"/>
        </w:rPr>
        <w:t>-1);</w:t>
      </w:r>
    </w:p>
    <w:p w14:paraId="6D362227" w14:textId="77777777" w:rsidR="00626761" w:rsidRPr="00C210F6" w:rsidRDefault="00626761" w:rsidP="00774CE2">
      <w:pPr>
        <w:jc w:val="both"/>
        <w:rPr>
          <w:rFonts w:asciiTheme="minorHAnsi" w:hAnsiTheme="minorHAnsi" w:cs="Times New Roman"/>
          <w:sz w:val="28"/>
          <w:szCs w:val="28"/>
        </w:rPr>
      </w:pPr>
      <w:r w:rsidRPr="00C210F6">
        <w:rPr>
          <w:rFonts w:asciiTheme="minorHAnsi" w:hAnsiTheme="minorHAnsi" w:cs="Times New Roman"/>
          <w:color w:val="0070C0"/>
          <w:sz w:val="28"/>
          <w:szCs w:val="28"/>
        </w:rPr>
        <w:t>return</w:t>
      </w:r>
      <w:r w:rsidRPr="00C210F6">
        <w:rPr>
          <w:rFonts w:asciiTheme="minorHAnsi" w:hAnsiTheme="minorHAnsi" w:cs="Times New Roman"/>
          <w:sz w:val="28"/>
          <w:szCs w:val="28"/>
        </w:rPr>
        <w:t xml:space="preserve"> S;</w:t>
      </w:r>
    </w:p>
    <w:p w14:paraId="50C916A5" w14:textId="77777777" w:rsidR="00626761" w:rsidRPr="00C210F6" w:rsidRDefault="00626761" w:rsidP="00774CE2">
      <w:pPr>
        <w:jc w:val="both"/>
        <w:rPr>
          <w:rFonts w:asciiTheme="minorHAnsi" w:hAnsiTheme="minorHAnsi" w:cs="Times New Roman"/>
          <w:sz w:val="28"/>
          <w:szCs w:val="28"/>
        </w:rPr>
      </w:pPr>
      <w:r w:rsidRPr="00C210F6">
        <w:rPr>
          <w:rFonts w:asciiTheme="minorHAnsi" w:hAnsiTheme="minorHAnsi" w:cs="Times New Roman"/>
          <w:sz w:val="28"/>
          <w:szCs w:val="28"/>
        </w:rPr>
        <w:t>}</w:t>
      </w:r>
    </w:p>
    <w:p w14:paraId="4D76A81C" w14:textId="77777777" w:rsidR="00626761" w:rsidRPr="00C210F6" w:rsidRDefault="00626761" w:rsidP="00774CE2">
      <w:pPr>
        <w:jc w:val="both"/>
        <w:rPr>
          <w:rFonts w:ascii="Times New Roman" w:hAnsi="Times New Roman" w:cs="Times New Roman"/>
          <w:sz w:val="28"/>
          <w:szCs w:val="28"/>
        </w:rPr>
      </w:pPr>
      <w:proofErr w:type="spellStart"/>
      <w:r w:rsidRPr="00C210F6">
        <w:rPr>
          <w:rFonts w:ascii="Times New Roman" w:hAnsi="Times New Roman" w:cs="Times New Roman"/>
          <w:sz w:val="28"/>
          <w:szCs w:val="28"/>
        </w:rPr>
        <w:t>Для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нормального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завершення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будь-яка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рекурсивна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повинна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містити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хоча</w:t>
      </w:r>
      <w:proofErr w:type="spellEnd"/>
      <w:r w:rsidRPr="00C210F6">
        <w:rPr>
          <w:rFonts w:ascii="Times New Roman" w:hAnsi="Times New Roman" w:cs="Times New Roman"/>
          <w:sz w:val="28"/>
          <w:szCs w:val="28"/>
        </w:rPr>
        <w:t xml:space="preserve"> б </w:t>
      </w:r>
      <w:proofErr w:type="spellStart"/>
      <w:r w:rsidRPr="00C210F6">
        <w:rPr>
          <w:rFonts w:ascii="Times New Roman" w:hAnsi="Times New Roman" w:cs="Times New Roman"/>
          <w:sz w:val="28"/>
          <w:szCs w:val="28"/>
        </w:rPr>
        <w:t>одну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нерекурсивну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галузь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що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закінчується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оператором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повернення</w:t>
      </w:r>
      <w:proofErr w:type="spellEnd"/>
      <w:r w:rsidRPr="00C210F6">
        <w:rPr>
          <w:rFonts w:ascii="Times New Roman" w:hAnsi="Times New Roman" w:cs="Times New Roman"/>
          <w:sz w:val="28"/>
          <w:szCs w:val="28"/>
        </w:rPr>
        <w:t>.</w:t>
      </w:r>
    </w:p>
    <w:p w14:paraId="5C1C10CA" w14:textId="77777777" w:rsidR="00626761" w:rsidRPr="00C210F6" w:rsidRDefault="00626761" w:rsidP="00774CE2">
      <w:pPr>
        <w:jc w:val="both"/>
        <w:rPr>
          <w:rFonts w:ascii="Times New Roman" w:hAnsi="Times New Roman" w:cs="Times New Roman"/>
          <w:color w:val="auto"/>
          <w:sz w:val="28"/>
          <w:szCs w:val="28"/>
        </w:rPr>
      </w:pPr>
      <w:proofErr w:type="spellStart"/>
      <w:r w:rsidRPr="00C210F6">
        <w:rPr>
          <w:rFonts w:ascii="Times New Roman" w:hAnsi="Times New Roman" w:cs="Times New Roman"/>
          <w:color w:val="auto"/>
          <w:sz w:val="28"/>
          <w:szCs w:val="28"/>
        </w:rPr>
        <w:t>Приклад</w:t>
      </w:r>
      <w:proofErr w:type="spellEnd"/>
      <w:r w:rsidRPr="00C210F6">
        <w:rPr>
          <w:rFonts w:ascii="Times New Roman" w:hAnsi="Times New Roman" w:cs="Times New Roman"/>
          <w:color w:val="auto"/>
          <w:sz w:val="28"/>
          <w:szCs w:val="28"/>
        </w:rPr>
        <w:t xml:space="preserve"> 3. З </w:t>
      </w:r>
      <w:proofErr w:type="spellStart"/>
      <w:r w:rsidRPr="00C210F6">
        <w:rPr>
          <w:rFonts w:ascii="Times New Roman" w:hAnsi="Times New Roman" w:cs="Times New Roman"/>
          <w:color w:val="auto"/>
          <w:sz w:val="28"/>
          <w:szCs w:val="28"/>
        </w:rPr>
        <w:t>функцією</w:t>
      </w:r>
      <w:proofErr w:type="spellEnd"/>
      <w:r w:rsidRPr="00C210F6">
        <w:rPr>
          <w:rFonts w:ascii="Times New Roman" w:hAnsi="Times New Roman" w:cs="Times New Roman"/>
          <w:color w:val="auto"/>
          <w:sz w:val="28"/>
          <w:szCs w:val="28"/>
        </w:rPr>
        <w:t xml:space="preserve"> </w:t>
      </w:r>
      <w:proofErr w:type="spellStart"/>
      <w:r w:rsidRPr="00C210F6">
        <w:rPr>
          <w:rFonts w:ascii="Times New Roman" w:hAnsi="Times New Roman" w:cs="Times New Roman"/>
          <w:color w:val="auto"/>
          <w:sz w:val="28"/>
          <w:szCs w:val="28"/>
        </w:rPr>
        <w:t>обчислення</w:t>
      </w:r>
      <w:proofErr w:type="spellEnd"/>
      <w:r w:rsidRPr="00C210F6">
        <w:rPr>
          <w:rFonts w:ascii="Times New Roman" w:hAnsi="Times New Roman" w:cs="Times New Roman"/>
          <w:color w:val="auto"/>
          <w:sz w:val="28"/>
          <w:szCs w:val="28"/>
        </w:rPr>
        <w:t xml:space="preserve"> </w:t>
      </w:r>
      <w:proofErr w:type="spellStart"/>
      <w:r w:rsidRPr="00C210F6">
        <w:rPr>
          <w:rFonts w:ascii="Times New Roman" w:hAnsi="Times New Roman" w:cs="Times New Roman"/>
          <w:color w:val="auto"/>
          <w:sz w:val="28"/>
          <w:szCs w:val="28"/>
        </w:rPr>
        <w:t>найбільшого</w:t>
      </w:r>
      <w:proofErr w:type="spellEnd"/>
      <w:r w:rsidRPr="00C210F6">
        <w:rPr>
          <w:rFonts w:ascii="Times New Roman" w:hAnsi="Times New Roman" w:cs="Times New Roman"/>
          <w:color w:val="auto"/>
          <w:sz w:val="28"/>
          <w:szCs w:val="28"/>
        </w:rPr>
        <w:t xml:space="preserve"> </w:t>
      </w:r>
      <w:proofErr w:type="spellStart"/>
      <w:r w:rsidRPr="00C210F6">
        <w:rPr>
          <w:rFonts w:ascii="Times New Roman" w:hAnsi="Times New Roman" w:cs="Times New Roman"/>
          <w:color w:val="auto"/>
          <w:sz w:val="28"/>
          <w:szCs w:val="28"/>
        </w:rPr>
        <w:t>спільного</w:t>
      </w:r>
      <w:proofErr w:type="spellEnd"/>
      <w:r w:rsidRPr="00C210F6">
        <w:rPr>
          <w:rFonts w:ascii="Times New Roman" w:hAnsi="Times New Roman" w:cs="Times New Roman"/>
          <w:color w:val="auto"/>
          <w:sz w:val="28"/>
          <w:szCs w:val="28"/>
        </w:rPr>
        <w:t xml:space="preserve"> </w:t>
      </w:r>
      <w:proofErr w:type="spellStart"/>
      <w:r w:rsidRPr="00C210F6">
        <w:rPr>
          <w:rFonts w:ascii="Times New Roman" w:hAnsi="Times New Roman" w:cs="Times New Roman"/>
          <w:color w:val="auto"/>
          <w:sz w:val="28"/>
          <w:szCs w:val="28"/>
        </w:rPr>
        <w:t>дільника</w:t>
      </w:r>
      <w:proofErr w:type="spellEnd"/>
      <w:r w:rsidRPr="00C210F6">
        <w:rPr>
          <w:rFonts w:ascii="Times New Roman" w:hAnsi="Times New Roman" w:cs="Times New Roman"/>
          <w:color w:val="auto"/>
          <w:sz w:val="28"/>
          <w:szCs w:val="28"/>
        </w:rPr>
        <w:t>:</w:t>
      </w:r>
    </w:p>
    <w:p w14:paraId="3BBCEE53" w14:textId="77777777" w:rsidR="00626761" w:rsidRPr="00C210F6" w:rsidRDefault="00626761" w:rsidP="00BA261B">
      <w:pPr>
        <w:rPr>
          <w:rFonts w:asciiTheme="minorHAnsi" w:hAnsiTheme="minorHAnsi" w:cs="Times New Roman"/>
          <w:sz w:val="28"/>
          <w:szCs w:val="28"/>
        </w:rPr>
      </w:pPr>
      <w:r w:rsidRPr="00C210F6">
        <w:rPr>
          <w:rFonts w:asciiTheme="minorHAnsi" w:hAnsiTheme="minorHAnsi" w:cs="Times New Roman"/>
          <w:color w:val="0070C0"/>
          <w:sz w:val="28"/>
          <w:szCs w:val="28"/>
        </w:rPr>
        <w:t>unsigned</w:t>
      </w:r>
      <w:r w:rsidRPr="00C210F6">
        <w:rPr>
          <w:rFonts w:asciiTheme="minorHAnsi" w:hAnsiTheme="minorHAnsi" w:cs="Times New Roman"/>
          <w:sz w:val="28"/>
          <w:szCs w:val="28"/>
        </w:rPr>
        <w:t xml:space="preserve"> </w:t>
      </w:r>
      <w:proofErr w:type="spellStart"/>
      <w:proofErr w:type="gramStart"/>
      <w:r w:rsidRPr="00C210F6">
        <w:rPr>
          <w:rFonts w:asciiTheme="minorHAnsi" w:hAnsiTheme="minorHAnsi" w:cs="Times New Roman"/>
          <w:sz w:val="28"/>
          <w:szCs w:val="28"/>
        </w:rPr>
        <w:t>gcd</w:t>
      </w:r>
      <w:proofErr w:type="spellEnd"/>
      <w:r w:rsidRPr="00C210F6">
        <w:rPr>
          <w:rFonts w:asciiTheme="minorHAnsi" w:hAnsiTheme="minorHAnsi" w:cs="Times New Roman"/>
          <w:sz w:val="28"/>
          <w:szCs w:val="28"/>
        </w:rPr>
        <w:t>(</w:t>
      </w:r>
      <w:proofErr w:type="gramEnd"/>
      <w:r w:rsidRPr="00C210F6">
        <w:rPr>
          <w:rFonts w:asciiTheme="minorHAnsi" w:hAnsiTheme="minorHAnsi" w:cs="Times New Roman"/>
          <w:color w:val="0070C0"/>
          <w:sz w:val="28"/>
          <w:szCs w:val="28"/>
        </w:rPr>
        <w:t>unsigned</w:t>
      </w:r>
      <w:r w:rsidRPr="00C210F6">
        <w:rPr>
          <w:rFonts w:asciiTheme="minorHAnsi" w:hAnsiTheme="minorHAnsi" w:cs="Times New Roman"/>
          <w:sz w:val="28"/>
          <w:szCs w:val="28"/>
        </w:rPr>
        <w:t xml:space="preserve"> x, </w:t>
      </w:r>
      <w:r w:rsidRPr="00C210F6">
        <w:rPr>
          <w:rFonts w:asciiTheme="minorHAnsi" w:hAnsiTheme="minorHAnsi" w:cs="Times New Roman"/>
          <w:color w:val="0070C0"/>
          <w:sz w:val="28"/>
          <w:szCs w:val="28"/>
        </w:rPr>
        <w:t>unsigned</w:t>
      </w:r>
      <w:r w:rsidRPr="00C210F6">
        <w:rPr>
          <w:rFonts w:asciiTheme="minorHAnsi" w:hAnsiTheme="minorHAnsi" w:cs="Times New Roman"/>
          <w:sz w:val="28"/>
          <w:szCs w:val="28"/>
        </w:rPr>
        <w:t xml:space="preserve"> y){</w:t>
      </w:r>
    </w:p>
    <w:p w14:paraId="5A0FB0EE" w14:textId="77777777" w:rsidR="00626761" w:rsidRPr="00C210F6" w:rsidRDefault="00626761" w:rsidP="00BA261B">
      <w:pPr>
        <w:rPr>
          <w:rFonts w:asciiTheme="minorHAnsi" w:hAnsiTheme="minorHAnsi" w:cs="Times New Roman"/>
          <w:sz w:val="28"/>
          <w:szCs w:val="28"/>
        </w:rPr>
      </w:pPr>
      <w:r w:rsidRPr="00C210F6">
        <w:rPr>
          <w:rFonts w:asciiTheme="minorHAnsi" w:hAnsiTheme="minorHAnsi" w:cs="Times New Roman"/>
          <w:sz w:val="28"/>
          <w:szCs w:val="28"/>
        </w:rPr>
        <w:t xml:space="preserve">  </w:t>
      </w:r>
      <w:r w:rsidRPr="00C210F6">
        <w:rPr>
          <w:rFonts w:asciiTheme="minorHAnsi" w:hAnsiTheme="minorHAnsi" w:cs="Times New Roman"/>
          <w:color w:val="0070C0"/>
          <w:sz w:val="28"/>
          <w:szCs w:val="28"/>
        </w:rPr>
        <w:t>if</w:t>
      </w:r>
      <w:r w:rsidRPr="00C210F6">
        <w:rPr>
          <w:rFonts w:asciiTheme="minorHAnsi" w:hAnsiTheme="minorHAnsi" w:cs="Times New Roman"/>
          <w:sz w:val="28"/>
          <w:szCs w:val="28"/>
        </w:rPr>
        <w:t xml:space="preserve">(y==0) </w:t>
      </w:r>
      <w:r w:rsidRPr="00C210F6">
        <w:rPr>
          <w:rFonts w:asciiTheme="minorHAnsi" w:hAnsiTheme="minorHAnsi" w:cs="Times New Roman"/>
          <w:color w:val="0070C0"/>
          <w:sz w:val="28"/>
          <w:szCs w:val="28"/>
        </w:rPr>
        <w:t>return</w:t>
      </w:r>
      <w:r w:rsidRPr="00C210F6">
        <w:rPr>
          <w:rFonts w:asciiTheme="minorHAnsi" w:hAnsiTheme="minorHAnsi" w:cs="Times New Roman"/>
          <w:sz w:val="28"/>
          <w:szCs w:val="28"/>
        </w:rPr>
        <w:t xml:space="preserve"> x;</w:t>
      </w:r>
    </w:p>
    <w:p w14:paraId="27037EF1" w14:textId="77777777" w:rsidR="00626761" w:rsidRPr="00C210F6" w:rsidRDefault="00626761" w:rsidP="00BA261B">
      <w:pPr>
        <w:rPr>
          <w:rFonts w:asciiTheme="minorHAnsi" w:hAnsiTheme="minorHAnsi" w:cs="Times New Roman"/>
          <w:sz w:val="28"/>
          <w:szCs w:val="28"/>
        </w:rPr>
      </w:pPr>
      <w:r w:rsidRPr="00C210F6">
        <w:rPr>
          <w:rFonts w:asciiTheme="minorHAnsi" w:hAnsiTheme="minorHAnsi" w:cs="Times New Roman"/>
          <w:sz w:val="28"/>
          <w:szCs w:val="28"/>
        </w:rPr>
        <w:t xml:space="preserve">  </w:t>
      </w:r>
      <w:r w:rsidRPr="00C210F6">
        <w:rPr>
          <w:rFonts w:asciiTheme="minorHAnsi" w:hAnsiTheme="minorHAnsi" w:cs="Times New Roman"/>
          <w:color w:val="0070C0"/>
          <w:sz w:val="28"/>
          <w:szCs w:val="28"/>
        </w:rPr>
        <w:t>return</w:t>
      </w:r>
      <w:r w:rsidRPr="00C210F6">
        <w:rPr>
          <w:rFonts w:asciiTheme="minorHAnsi" w:hAnsiTheme="minorHAnsi" w:cs="Times New Roman"/>
          <w:sz w:val="28"/>
          <w:szCs w:val="28"/>
        </w:rPr>
        <w:t xml:space="preserve"> </w:t>
      </w:r>
      <w:proofErr w:type="spellStart"/>
      <w:r w:rsidRPr="00C210F6">
        <w:rPr>
          <w:rFonts w:asciiTheme="minorHAnsi" w:hAnsiTheme="minorHAnsi" w:cs="Times New Roman"/>
          <w:sz w:val="28"/>
          <w:szCs w:val="28"/>
        </w:rPr>
        <w:t>gcd</w:t>
      </w:r>
      <w:proofErr w:type="spellEnd"/>
      <w:r w:rsidRPr="00C210F6">
        <w:rPr>
          <w:rFonts w:asciiTheme="minorHAnsi" w:hAnsiTheme="minorHAnsi" w:cs="Times New Roman"/>
          <w:sz w:val="28"/>
          <w:szCs w:val="28"/>
        </w:rPr>
        <w:t>(</w:t>
      </w:r>
      <w:proofErr w:type="spellStart"/>
      <w:proofErr w:type="gramStart"/>
      <w:r w:rsidRPr="00C210F6">
        <w:rPr>
          <w:rFonts w:asciiTheme="minorHAnsi" w:hAnsiTheme="minorHAnsi" w:cs="Times New Roman"/>
          <w:sz w:val="28"/>
          <w:szCs w:val="28"/>
        </w:rPr>
        <w:t>y,x</w:t>
      </w:r>
      <w:proofErr w:type="gramEnd"/>
      <w:r w:rsidRPr="00C210F6">
        <w:rPr>
          <w:rFonts w:asciiTheme="minorHAnsi" w:hAnsiTheme="minorHAnsi" w:cs="Times New Roman"/>
          <w:sz w:val="28"/>
          <w:szCs w:val="28"/>
        </w:rPr>
        <w:t>%y</w:t>
      </w:r>
      <w:proofErr w:type="spellEnd"/>
      <w:r w:rsidRPr="00C210F6">
        <w:rPr>
          <w:rFonts w:asciiTheme="minorHAnsi" w:hAnsiTheme="minorHAnsi" w:cs="Times New Roman"/>
          <w:sz w:val="28"/>
          <w:szCs w:val="28"/>
        </w:rPr>
        <w:t>);</w:t>
      </w:r>
    </w:p>
    <w:p w14:paraId="4C29AD48" w14:textId="77777777" w:rsidR="00626761" w:rsidRPr="00C210F6" w:rsidRDefault="00626761" w:rsidP="00BA261B">
      <w:pPr>
        <w:rPr>
          <w:rFonts w:asciiTheme="minorHAnsi" w:hAnsiTheme="minorHAnsi" w:cs="Times New Roman"/>
          <w:sz w:val="28"/>
          <w:szCs w:val="28"/>
        </w:rPr>
      </w:pPr>
      <w:r w:rsidRPr="00C210F6">
        <w:rPr>
          <w:rFonts w:asciiTheme="minorHAnsi" w:hAnsiTheme="minorHAnsi" w:cs="Times New Roman"/>
          <w:sz w:val="28"/>
          <w:szCs w:val="28"/>
        </w:rPr>
        <w:t>}</w:t>
      </w:r>
    </w:p>
    <w:p w14:paraId="75E972CD" w14:textId="77777777" w:rsidR="00626761" w:rsidRPr="00C210F6" w:rsidRDefault="00626761" w:rsidP="00BA261B">
      <w:pPr>
        <w:rPr>
          <w:rFonts w:asciiTheme="minorHAnsi" w:hAnsiTheme="minorHAnsi" w:cs="Times New Roman"/>
          <w:sz w:val="28"/>
          <w:szCs w:val="28"/>
        </w:rPr>
      </w:pPr>
      <w:r w:rsidRPr="00C210F6">
        <w:rPr>
          <w:rFonts w:asciiTheme="minorHAnsi" w:hAnsiTheme="minorHAnsi" w:cs="Times New Roman"/>
          <w:sz w:val="28"/>
          <w:szCs w:val="28"/>
        </w:rPr>
        <w:t>…</w:t>
      </w:r>
    </w:p>
    <w:p w14:paraId="17E625E6" w14:textId="77777777" w:rsidR="00626761" w:rsidRPr="00C210F6" w:rsidRDefault="00626761" w:rsidP="00BA261B">
      <w:pPr>
        <w:rPr>
          <w:rFonts w:asciiTheme="minorHAnsi" w:hAnsiTheme="minorHAnsi" w:cs="Times New Roman"/>
          <w:sz w:val="28"/>
          <w:szCs w:val="28"/>
        </w:rPr>
      </w:pPr>
      <w:r w:rsidRPr="00C210F6">
        <w:rPr>
          <w:rFonts w:asciiTheme="minorHAnsi" w:hAnsiTheme="minorHAnsi" w:cs="Times New Roman"/>
          <w:color w:val="0070C0"/>
          <w:sz w:val="28"/>
          <w:szCs w:val="28"/>
        </w:rPr>
        <w:t>unsigned</w:t>
      </w:r>
      <w:r w:rsidRPr="00C210F6">
        <w:rPr>
          <w:rFonts w:asciiTheme="minorHAnsi" w:hAnsiTheme="minorHAnsi" w:cs="Times New Roman"/>
          <w:sz w:val="28"/>
          <w:szCs w:val="28"/>
        </w:rPr>
        <w:t xml:space="preserve"> m=</w:t>
      </w:r>
      <w:proofErr w:type="spellStart"/>
      <w:proofErr w:type="gramStart"/>
      <w:r w:rsidRPr="00C210F6">
        <w:rPr>
          <w:rFonts w:asciiTheme="minorHAnsi" w:hAnsiTheme="minorHAnsi" w:cs="Times New Roman"/>
          <w:sz w:val="28"/>
          <w:szCs w:val="28"/>
        </w:rPr>
        <w:t>gcd</w:t>
      </w:r>
      <w:proofErr w:type="spellEnd"/>
      <w:r w:rsidRPr="00C210F6">
        <w:rPr>
          <w:rFonts w:asciiTheme="minorHAnsi" w:hAnsiTheme="minorHAnsi" w:cs="Times New Roman"/>
          <w:sz w:val="28"/>
          <w:szCs w:val="28"/>
        </w:rPr>
        <w:t>(</w:t>
      </w:r>
      <w:proofErr w:type="gramEnd"/>
      <w:r w:rsidRPr="00C210F6">
        <w:rPr>
          <w:rFonts w:asciiTheme="minorHAnsi" w:hAnsiTheme="minorHAnsi" w:cs="Times New Roman"/>
          <w:sz w:val="28"/>
          <w:szCs w:val="28"/>
        </w:rPr>
        <w:t>450,80);</w:t>
      </w:r>
    </w:p>
    <w:p w14:paraId="7348B31B" w14:textId="77777777" w:rsidR="00626761" w:rsidRPr="00C210F6" w:rsidRDefault="00626761" w:rsidP="00BA261B">
      <w:pPr>
        <w:rPr>
          <w:rFonts w:ascii="Times New Roman" w:hAnsi="Times New Roman" w:cs="Times New Roman"/>
          <w:sz w:val="28"/>
          <w:szCs w:val="28"/>
        </w:rPr>
      </w:pPr>
    </w:p>
    <w:p w14:paraId="470C08BF" w14:textId="77777777" w:rsidR="00626761" w:rsidRPr="00C210F6" w:rsidRDefault="00626761" w:rsidP="00BA261B">
      <w:pPr>
        <w:pStyle w:val="1"/>
        <w:jc w:val="center"/>
      </w:pPr>
      <w:proofErr w:type="spellStart"/>
      <w:r w:rsidRPr="00C210F6">
        <w:lastRenderedPageBreak/>
        <w:t>Типи</w:t>
      </w:r>
      <w:proofErr w:type="spellEnd"/>
      <w:r w:rsidRPr="00C210F6">
        <w:t xml:space="preserve"> </w:t>
      </w:r>
      <w:proofErr w:type="spellStart"/>
      <w:r w:rsidRPr="00C210F6">
        <w:t>змінних</w:t>
      </w:r>
      <w:proofErr w:type="spellEnd"/>
      <w:r w:rsidRPr="00C210F6">
        <w:t xml:space="preserve"> </w:t>
      </w:r>
      <w:proofErr w:type="spellStart"/>
      <w:r w:rsidRPr="00C210F6">
        <w:t>та</w:t>
      </w:r>
      <w:proofErr w:type="spellEnd"/>
      <w:r w:rsidRPr="00C210F6">
        <w:t xml:space="preserve"> </w:t>
      </w:r>
      <w:proofErr w:type="spellStart"/>
      <w:r w:rsidRPr="00C210F6">
        <w:t>області</w:t>
      </w:r>
      <w:proofErr w:type="spellEnd"/>
      <w:r w:rsidRPr="00C210F6">
        <w:t xml:space="preserve"> </w:t>
      </w:r>
      <w:proofErr w:type="spellStart"/>
      <w:r w:rsidRPr="00C210F6">
        <w:t>дії</w:t>
      </w:r>
      <w:proofErr w:type="spellEnd"/>
      <w:r w:rsidRPr="00C210F6">
        <w:t xml:space="preserve"> </w:t>
      </w:r>
      <w:proofErr w:type="spellStart"/>
      <w:r w:rsidRPr="00C210F6">
        <w:t>змінних</w:t>
      </w:r>
      <w:proofErr w:type="spellEnd"/>
    </w:p>
    <w:p w14:paraId="33B85DA1" w14:textId="77777777" w:rsidR="00626761" w:rsidRPr="00C210F6" w:rsidRDefault="00626761" w:rsidP="00BA261B">
      <w:pPr>
        <w:rPr>
          <w:rFonts w:ascii="Times New Roman" w:hAnsi="Times New Roman" w:cs="Times New Roman"/>
          <w:sz w:val="28"/>
          <w:szCs w:val="28"/>
        </w:rPr>
      </w:pPr>
    </w:p>
    <w:p w14:paraId="42ECC5F3" w14:textId="77777777" w:rsidR="00626761" w:rsidRPr="00C210F6" w:rsidRDefault="00626761" w:rsidP="00774CE2">
      <w:pPr>
        <w:jc w:val="both"/>
        <w:rPr>
          <w:rFonts w:ascii="Times New Roman" w:hAnsi="Times New Roman" w:cs="Times New Roman"/>
          <w:sz w:val="28"/>
          <w:szCs w:val="28"/>
        </w:rPr>
      </w:pPr>
      <w:proofErr w:type="spellStart"/>
      <w:r w:rsidRPr="00C210F6">
        <w:rPr>
          <w:rStyle w:val="StrongEmphasis"/>
          <w:rFonts w:ascii="Times New Roman" w:hAnsi="Times New Roman" w:cs="Times New Roman"/>
          <w:sz w:val="28"/>
          <w:szCs w:val="28"/>
        </w:rPr>
        <w:t>Існує</w:t>
      </w:r>
      <w:proofErr w:type="spellEnd"/>
      <w:r w:rsidRPr="00C210F6">
        <w:rPr>
          <w:rStyle w:val="StrongEmphasis"/>
          <w:rFonts w:ascii="Times New Roman" w:hAnsi="Times New Roman" w:cs="Times New Roman"/>
          <w:sz w:val="28"/>
          <w:szCs w:val="28"/>
        </w:rPr>
        <w:t xml:space="preserve"> </w:t>
      </w:r>
      <w:proofErr w:type="spellStart"/>
      <w:r w:rsidRPr="00C210F6">
        <w:rPr>
          <w:rStyle w:val="StrongEmphasis"/>
          <w:rFonts w:ascii="Times New Roman" w:hAnsi="Times New Roman" w:cs="Times New Roman"/>
          <w:sz w:val="28"/>
          <w:szCs w:val="28"/>
        </w:rPr>
        <w:t>три</w:t>
      </w:r>
      <w:proofErr w:type="spellEnd"/>
      <w:r w:rsidRPr="00C210F6">
        <w:rPr>
          <w:rStyle w:val="StrongEmphasis"/>
          <w:rFonts w:ascii="Times New Roman" w:hAnsi="Times New Roman" w:cs="Times New Roman"/>
          <w:sz w:val="28"/>
          <w:szCs w:val="28"/>
        </w:rPr>
        <w:t xml:space="preserve"> </w:t>
      </w:r>
      <w:proofErr w:type="spellStart"/>
      <w:r w:rsidRPr="00C210F6">
        <w:rPr>
          <w:rStyle w:val="StrongEmphasis"/>
          <w:rFonts w:ascii="Times New Roman" w:hAnsi="Times New Roman" w:cs="Times New Roman"/>
          <w:sz w:val="28"/>
          <w:szCs w:val="28"/>
        </w:rPr>
        <w:t>типи</w:t>
      </w:r>
      <w:proofErr w:type="spellEnd"/>
      <w:r w:rsidRPr="00C210F6">
        <w:rPr>
          <w:rStyle w:val="StrongEmphasis"/>
          <w:rFonts w:ascii="Times New Roman" w:hAnsi="Times New Roman" w:cs="Times New Roman"/>
          <w:sz w:val="28"/>
          <w:szCs w:val="28"/>
        </w:rPr>
        <w:t xml:space="preserve"> </w:t>
      </w:r>
      <w:proofErr w:type="spellStart"/>
      <w:r w:rsidRPr="00C210F6">
        <w:rPr>
          <w:rStyle w:val="StrongEmphasis"/>
          <w:rFonts w:ascii="Times New Roman" w:hAnsi="Times New Roman" w:cs="Times New Roman"/>
          <w:sz w:val="28"/>
          <w:szCs w:val="28"/>
        </w:rPr>
        <w:t>змінних</w:t>
      </w:r>
      <w:proofErr w:type="spellEnd"/>
      <w:r w:rsidRPr="00C210F6">
        <w:rPr>
          <w:rStyle w:val="StrongEmphasis"/>
          <w:rFonts w:ascii="Times New Roman" w:hAnsi="Times New Roman" w:cs="Times New Roman"/>
          <w:sz w:val="28"/>
          <w:szCs w:val="28"/>
        </w:rPr>
        <w:t xml:space="preserve"> у </w:t>
      </w:r>
      <w:proofErr w:type="spellStart"/>
      <w:r w:rsidRPr="00C210F6">
        <w:rPr>
          <w:rStyle w:val="StrongEmphasis"/>
          <w:rFonts w:ascii="Times New Roman" w:hAnsi="Times New Roman" w:cs="Times New Roman"/>
          <w:sz w:val="28"/>
          <w:szCs w:val="28"/>
        </w:rPr>
        <w:t>програмі</w:t>
      </w:r>
      <w:proofErr w:type="spellEnd"/>
      <w:r w:rsidRPr="00C210F6">
        <w:rPr>
          <w:rStyle w:val="StrongEmphasis"/>
          <w:rFonts w:ascii="Times New Roman" w:hAnsi="Times New Roman" w:cs="Times New Roman"/>
          <w:sz w:val="28"/>
          <w:szCs w:val="28"/>
        </w:rPr>
        <w:t xml:space="preserve"> C.</w:t>
      </w:r>
    </w:p>
    <w:p w14:paraId="1072DAAA" w14:textId="77777777" w:rsidR="00626761" w:rsidRPr="00C210F6" w:rsidRDefault="00626761" w:rsidP="00774CE2">
      <w:pPr>
        <w:numPr>
          <w:ilvl w:val="0"/>
          <w:numId w:val="18"/>
        </w:numPr>
        <w:jc w:val="both"/>
        <w:rPr>
          <w:rFonts w:ascii="Times New Roman" w:hAnsi="Times New Roman" w:cs="Times New Roman"/>
          <w:b/>
          <w:sz w:val="28"/>
          <w:szCs w:val="28"/>
        </w:rPr>
      </w:pPr>
      <w:proofErr w:type="spellStart"/>
      <w:r w:rsidRPr="00C210F6">
        <w:rPr>
          <w:rStyle w:val="StrongEmphasis"/>
          <w:rFonts w:ascii="Times New Roman" w:hAnsi="Times New Roman" w:cs="Times New Roman"/>
          <w:sz w:val="28"/>
          <w:szCs w:val="28"/>
        </w:rPr>
        <w:t>Локальні</w:t>
      </w:r>
      <w:proofErr w:type="spellEnd"/>
      <w:r w:rsidRPr="00C210F6">
        <w:rPr>
          <w:rStyle w:val="StrongEmphasis"/>
          <w:rFonts w:ascii="Times New Roman" w:hAnsi="Times New Roman" w:cs="Times New Roman"/>
          <w:sz w:val="28"/>
          <w:szCs w:val="28"/>
        </w:rPr>
        <w:t xml:space="preserve"> </w:t>
      </w:r>
      <w:proofErr w:type="spellStart"/>
      <w:r w:rsidRPr="00C210F6">
        <w:rPr>
          <w:rStyle w:val="StrongEmphasis"/>
          <w:rFonts w:ascii="Times New Roman" w:hAnsi="Times New Roman" w:cs="Times New Roman"/>
          <w:sz w:val="28"/>
          <w:szCs w:val="28"/>
        </w:rPr>
        <w:t>змінні</w:t>
      </w:r>
      <w:proofErr w:type="spellEnd"/>
    </w:p>
    <w:p w14:paraId="213B6801" w14:textId="77777777" w:rsidR="00626761" w:rsidRPr="00C210F6" w:rsidRDefault="00626761" w:rsidP="00774CE2">
      <w:pPr>
        <w:numPr>
          <w:ilvl w:val="0"/>
          <w:numId w:val="18"/>
        </w:numPr>
        <w:jc w:val="both"/>
        <w:rPr>
          <w:rFonts w:ascii="Times New Roman" w:hAnsi="Times New Roman" w:cs="Times New Roman"/>
          <w:b/>
          <w:sz w:val="28"/>
          <w:szCs w:val="28"/>
        </w:rPr>
      </w:pPr>
      <w:proofErr w:type="spellStart"/>
      <w:r w:rsidRPr="00C210F6">
        <w:rPr>
          <w:rStyle w:val="StrongEmphasis"/>
          <w:rFonts w:ascii="Times New Roman" w:hAnsi="Times New Roman" w:cs="Times New Roman"/>
          <w:sz w:val="28"/>
          <w:szCs w:val="28"/>
        </w:rPr>
        <w:t>Глобальна</w:t>
      </w:r>
      <w:proofErr w:type="spellEnd"/>
      <w:r w:rsidRPr="00C210F6">
        <w:rPr>
          <w:rStyle w:val="StrongEmphasis"/>
          <w:rFonts w:ascii="Times New Roman" w:hAnsi="Times New Roman" w:cs="Times New Roman"/>
          <w:sz w:val="28"/>
          <w:szCs w:val="28"/>
        </w:rPr>
        <w:t xml:space="preserve"> </w:t>
      </w:r>
      <w:proofErr w:type="spellStart"/>
      <w:r w:rsidRPr="00C210F6">
        <w:rPr>
          <w:rStyle w:val="StrongEmphasis"/>
          <w:rFonts w:ascii="Times New Roman" w:hAnsi="Times New Roman" w:cs="Times New Roman"/>
          <w:sz w:val="28"/>
          <w:szCs w:val="28"/>
        </w:rPr>
        <w:t>змінні</w:t>
      </w:r>
      <w:proofErr w:type="spellEnd"/>
    </w:p>
    <w:p w14:paraId="7F11A356" w14:textId="77777777" w:rsidR="00626761" w:rsidRPr="00C210F6" w:rsidRDefault="00626761" w:rsidP="00774CE2">
      <w:pPr>
        <w:numPr>
          <w:ilvl w:val="0"/>
          <w:numId w:val="18"/>
        </w:numPr>
        <w:jc w:val="both"/>
        <w:rPr>
          <w:rFonts w:ascii="Times New Roman" w:hAnsi="Times New Roman" w:cs="Times New Roman"/>
          <w:b/>
          <w:sz w:val="28"/>
          <w:szCs w:val="28"/>
        </w:rPr>
      </w:pPr>
      <w:proofErr w:type="spellStart"/>
      <w:r w:rsidRPr="00C210F6">
        <w:rPr>
          <w:rStyle w:val="StrongEmphasis"/>
          <w:rFonts w:ascii="Times New Roman" w:hAnsi="Times New Roman" w:cs="Times New Roman"/>
          <w:sz w:val="28"/>
          <w:szCs w:val="28"/>
        </w:rPr>
        <w:t>Формальні</w:t>
      </w:r>
      <w:proofErr w:type="spellEnd"/>
      <w:r w:rsidRPr="00C210F6">
        <w:rPr>
          <w:rStyle w:val="StrongEmphasis"/>
          <w:rFonts w:ascii="Times New Roman" w:hAnsi="Times New Roman" w:cs="Times New Roman"/>
          <w:sz w:val="28"/>
          <w:szCs w:val="28"/>
        </w:rPr>
        <w:t xml:space="preserve"> </w:t>
      </w:r>
      <w:proofErr w:type="spellStart"/>
      <w:proofErr w:type="gramStart"/>
      <w:r w:rsidRPr="00C210F6">
        <w:rPr>
          <w:rStyle w:val="StrongEmphasis"/>
          <w:rFonts w:ascii="Times New Roman" w:hAnsi="Times New Roman" w:cs="Times New Roman"/>
          <w:sz w:val="28"/>
          <w:szCs w:val="28"/>
        </w:rPr>
        <w:t>параметри</w:t>
      </w:r>
      <w:proofErr w:type="spellEnd"/>
      <w:r w:rsidRPr="00C210F6">
        <w:rPr>
          <w:rStyle w:val="StrongEmphasis"/>
          <w:rFonts w:ascii="Times New Roman" w:hAnsi="Times New Roman" w:cs="Times New Roman"/>
          <w:sz w:val="28"/>
          <w:szCs w:val="28"/>
        </w:rPr>
        <w:t>(</w:t>
      </w:r>
      <w:proofErr w:type="spellStart"/>
      <w:proofErr w:type="gramEnd"/>
      <w:r w:rsidRPr="00C210F6">
        <w:rPr>
          <w:rStyle w:val="StrongEmphasis"/>
          <w:rFonts w:ascii="Times New Roman" w:hAnsi="Times New Roman" w:cs="Times New Roman"/>
          <w:sz w:val="28"/>
          <w:szCs w:val="28"/>
        </w:rPr>
        <w:t>аргументи</w:t>
      </w:r>
      <w:proofErr w:type="spellEnd"/>
      <w:r w:rsidRPr="00C210F6">
        <w:rPr>
          <w:rStyle w:val="StrongEmphasis"/>
          <w:rFonts w:ascii="Times New Roman" w:hAnsi="Times New Roman" w:cs="Times New Roman"/>
          <w:sz w:val="28"/>
          <w:szCs w:val="28"/>
        </w:rPr>
        <w:t xml:space="preserve"> </w:t>
      </w:r>
      <w:proofErr w:type="spellStart"/>
      <w:r w:rsidRPr="00C210F6">
        <w:rPr>
          <w:rStyle w:val="StrongEmphasis"/>
          <w:rFonts w:ascii="Times New Roman" w:hAnsi="Times New Roman" w:cs="Times New Roman"/>
          <w:sz w:val="28"/>
          <w:szCs w:val="28"/>
        </w:rPr>
        <w:t>функції</w:t>
      </w:r>
      <w:proofErr w:type="spellEnd"/>
      <w:r w:rsidRPr="00C210F6">
        <w:rPr>
          <w:rStyle w:val="StrongEmphasis"/>
          <w:rFonts w:ascii="Times New Roman" w:hAnsi="Times New Roman" w:cs="Times New Roman"/>
          <w:sz w:val="28"/>
          <w:szCs w:val="28"/>
        </w:rPr>
        <w:t>).</w:t>
      </w:r>
    </w:p>
    <w:p w14:paraId="62B40430" w14:textId="77777777" w:rsidR="00626761" w:rsidRPr="00C210F6" w:rsidRDefault="00626761" w:rsidP="00774CE2">
      <w:pPr>
        <w:numPr>
          <w:ilvl w:val="0"/>
          <w:numId w:val="18"/>
        </w:numPr>
        <w:jc w:val="both"/>
        <w:rPr>
          <w:rFonts w:ascii="Times New Roman" w:hAnsi="Times New Roman" w:cs="Times New Roman"/>
          <w:b/>
          <w:sz w:val="28"/>
          <w:szCs w:val="28"/>
        </w:rPr>
      </w:pPr>
      <w:proofErr w:type="spellStart"/>
      <w:r w:rsidRPr="00C210F6">
        <w:rPr>
          <w:rFonts w:ascii="Times New Roman" w:hAnsi="Times New Roman" w:cs="Times New Roman"/>
          <w:b/>
          <w:sz w:val="28"/>
          <w:szCs w:val="28"/>
        </w:rPr>
        <w:t>Змінні</w:t>
      </w:r>
      <w:proofErr w:type="spellEnd"/>
      <w:r w:rsidRPr="00C210F6">
        <w:rPr>
          <w:rFonts w:ascii="Times New Roman" w:hAnsi="Times New Roman" w:cs="Times New Roman"/>
          <w:b/>
          <w:sz w:val="28"/>
          <w:szCs w:val="28"/>
        </w:rPr>
        <w:t xml:space="preserve"> </w:t>
      </w:r>
      <w:proofErr w:type="spellStart"/>
      <w:r w:rsidRPr="00C210F6">
        <w:rPr>
          <w:rFonts w:ascii="Times New Roman" w:hAnsi="Times New Roman" w:cs="Times New Roman"/>
          <w:b/>
          <w:sz w:val="28"/>
          <w:szCs w:val="28"/>
        </w:rPr>
        <w:t>оточення</w:t>
      </w:r>
      <w:proofErr w:type="spellEnd"/>
      <w:r w:rsidRPr="00C210F6">
        <w:rPr>
          <w:rFonts w:ascii="Times New Roman" w:hAnsi="Times New Roman" w:cs="Times New Roman"/>
          <w:b/>
          <w:sz w:val="28"/>
          <w:szCs w:val="28"/>
        </w:rPr>
        <w:t xml:space="preserve"> </w:t>
      </w:r>
    </w:p>
    <w:p w14:paraId="2F119FA6" w14:textId="77777777" w:rsidR="00626761" w:rsidRPr="00C210F6" w:rsidRDefault="00626761" w:rsidP="00774CE2">
      <w:pPr>
        <w:jc w:val="both"/>
        <w:rPr>
          <w:rFonts w:ascii="Times New Roman" w:hAnsi="Times New Roman" w:cs="Times New Roman"/>
          <w:sz w:val="28"/>
          <w:szCs w:val="28"/>
        </w:rPr>
      </w:pPr>
      <w:proofErr w:type="spellStart"/>
      <w:r w:rsidRPr="00C210F6">
        <w:rPr>
          <w:rFonts w:ascii="Times New Roman" w:hAnsi="Times New Roman" w:cs="Times New Roman"/>
          <w:b/>
          <w:sz w:val="28"/>
          <w:szCs w:val="28"/>
        </w:rPr>
        <w:t>Область</w:t>
      </w:r>
      <w:proofErr w:type="spellEnd"/>
      <w:r w:rsidRPr="00C210F6">
        <w:rPr>
          <w:rFonts w:ascii="Times New Roman" w:hAnsi="Times New Roman" w:cs="Times New Roman"/>
          <w:b/>
          <w:sz w:val="28"/>
          <w:szCs w:val="28"/>
        </w:rPr>
        <w:t xml:space="preserve"> </w:t>
      </w:r>
      <w:proofErr w:type="spellStart"/>
      <w:r w:rsidRPr="00C210F6">
        <w:rPr>
          <w:rFonts w:ascii="Times New Roman" w:hAnsi="Times New Roman" w:cs="Times New Roman"/>
          <w:b/>
          <w:sz w:val="28"/>
          <w:szCs w:val="28"/>
        </w:rPr>
        <w:t>видимості</w:t>
      </w:r>
      <w:proofErr w:type="spellEnd"/>
      <w:r w:rsidRPr="00C210F6">
        <w:rPr>
          <w:rFonts w:ascii="Times New Roman" w:hAnsi="Times New Roman" w:cs="Times New Roman"/>
          <w:sz w:val="28"/>
          <w:szCs w:val="28"/>
        </w:rPr>
        <w:t xml:space="preserve"> – </w:t>
      </w:r>
      <w:proofErr w:type="spellStart"/>
      <w:r w:rsidRPr="00C210F6">
        <w:rPr>
          <w:rFonts w:ascii="Times New Roman" w:hAnsi="Times New Roman" w:cs="Times New Roman"/>
          <w:sz w:val="28"/>
          <w:szCs w:val="28"/>
        </w:rPr>
        <w:t>це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ділянка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програмного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коду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визначена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змінна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існує</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межами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якої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змінні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може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бути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викликана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використана</w:t>
      </w:r>
      <w:proofErr w:type="spellEnd"/>
      <w:r w:rsidRPr="00C210F6">
        <w:rPr>
          <w:rFonts w:ascii="Times New Roman" w:hAnsi="Times New Roman" w:cs="Times New Roman"/>
          <w:sz w:val="28"/>
          <w:szCs w:val="28"/>
        </w:rPr>
        <w:t xml:space="preserve">). У C </w:t>
      </w:r>
      <w:proofErr w:type="spellStart"/>
      <w:r w:rsidRPr="00C210F6">
        <w:rPr>
          <w:rFonts w:ascii="Times New Roman" w:hAnsi="Times New Roman" w:cs="Times New Roman"/>
          <w:sz w:val="28"/>
          <w:szCs w:val="28"/>
        </w:rPr>
        <w:t>всі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ідентифікатори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пов’язані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лексично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або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статично</w:t>
      </w:r>
      <w:proofErr w:type="spellEnd"/>
      <w:r w:rsidRPr="00C210F6">
        <w:rPr>
          <w:rFonts w:ascii="Times New Roman" w:hAnsi="Times New Roman" w:cs="Times New Roman"/>
          <w:sz w:val="28"/>
          <w:szCs w:val="28"/>
        </w:rPr>
        <w:t xml:space="preserve">) з </w:t>
      </w:r>
      <w:proofErr w:type="spellStart"/>
      <w:r w:rsidRPr="00C210F6">
        <w:rPr>
          <w:rFonts w:ascii="Times New Roman" w:hAnsi="Times New Roman" w:cs="Times New Roman"/>
          <w:sz w:val="28"/>
          <w:szCs w:val="28"/>
        </w:rPr>
        <w:t>певними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областями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програмного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коду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типами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змінних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їх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декларації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виділяють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три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місця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означення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змінних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може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бути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використано</w:t>
      </w:r>
      <w:proofErr w:type="spellEnd"/>
      <w:r w:rsidRPr="00C210F6">
        <w:rPr>
          <w:rFonts w:ascii="Times New Roman" w:hAnsi="Times New Roman" w:cs="Times New Roman"/>
          <w:sz w:val="28"/>
          <w:szCs w:val="28"/>
        </w:rPr>
        <w:t>:</w:t>
      </w:r>
    </w:p>
    <w:p w14:paraId="52266098" w14:textId="77777777" w:rsidR="00626761" w:rsidRPr="00C210F6" w:rsidRDefault="00626761" w:rsidP="00774CE2">
      <w:pPr>
        <w:jc w:val="both"/>
        <w:rPr>
          <w:rFonts w:ascii="Times New Roman" w:hAnsi="Times New Roman" w:cs="Times New Roman"/>
          <w:sz w:val="28"/>
          <w:szCs w:val="28"/>
        </w:rPr>
      </w:pPr>
      <w:proofErr w:type="spellStart"/>
      <w:r w:rsidRPr="00C210F6">
        <w:rPr>
          <w:rStyle w:val="StrongEmphasis"/>
          <w:rFonts w:ascii="Times New Roman" w:hAnsi="Times New Roman" w:cs="Times New Roman"/>
          <w:sz w:val="28"/>
          <w:szCs w:val="28"/>
        </w:rPr>
        <w:t>Локальні</w:t>
      </w:r>
      <w:proofErr w:type="spellEnd"/>
      <w:r w:rsidRPr="00C210F6">
        <w:rPr>
          <w:rStyle w:val="StrongEmphasis"/>
          <w:rFonts w:ascii="Times New Roman" w:hAnsi="Times New Roman" w:cs="Times New Roman"/>
          <w:sz w:val="28"/>
          <w:szCs w:val="28"/>
        </w:rPr>
        <w:t xml:space="preserve"> </w:t>
      </w:r>
      <w:proofErr w:type="spellStart"/>
      <w:r w:rsidRPr="00C210F6">
        <w:rPr>
          <w:rStyle w:val="StrongEmphasis"/>
          <w:rFonts w:ascii="Times New Roman" w:hAnsi="Times New Roman" w:cs="Times New Roman"/>
          <w:sz w:val="28"/>
          <w:szCs w:val="28"/>
        </w:rPr>
        <w:t>змінні</w:t>
      </w:r>
      <w:proofErr w:type="spellEnd"/>
      <w:r w:rsidRPr="00C210F6">
        <w:rPr>
          <w:rStyle w:val="StrongEmphasis"/>
          <w:rFonts w:ascii="Times New Roman" w:hAnsi="Times New Roman" w:cs="Times New Roman"/>
          <w:sz w:val="28"/>
          <w:szCs w:val="28"/>
        </w:rPr>
        <w:t xml:space="preserve"> - </w:t>
      </w:r>
      <w:proofErr w:type="spellStart"/>
      <w:r w:rsidRPr="00C210F6">
        <w:rPr>
          <w:rStyle w:val="StrongEmphasis"/>
          <w:rFonts w:ascii="Times New Roman" w:hAnsi="Times New Roman" w:cs="Times New Roman"/>
          <w:sz w:val="28"/>
          <w:szCs w:val="28"/>
        </w:rPr>
        <w:t>всередині</w:t>
      </w:r>
      <w:proofErr w:type="spellEnd"/>
      <w:r w:rsidRPr="00C210F6">
        <w:rPr>
          <w:rStyle w:val="StrongEmphasis"/>
          <w:rFonts w:ascii="Times New Roman" w:hAnsi="Times New Roman" w:cs="Times New Roman"/>
          <w:sz w:val="28"/>
          <w:szCs w:val="28"/>
        </w:rPr>
        <w:t xml:space="preserve"> </w:t>
      </w:r>
      <w:proofErr w:type="spellStart"/>
      <w:r w:rsidRPr="00C210F6">
        <w:rPr>
          <w:rStyle w:val="StrongEmphasis"/>
          <w:rFonts w:ascii="Times New Roman" w:hAnsi="Times New Roman" w:cs="Times New Roman"/>
          <w:b w:val="0"/>
          <w:sz w:val="28"/>
          <w:szCs w:val="28"/>
        </w:rPr>
        <w:t>функції</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до</w:t>
      </w:r>
      <w:proofErr w:type="spellEnd"/>
      <w:r w:rsidRPr="00C210F6">
        <w:rPr>
          <w:rStyle w:val="StrongEmphasis"/>
          <w:rFonts w:ascii="Times New Roman" w:hAnsi="Times New Roman" w:cs="Times New Roman"/>
          <w:sz w:val="28"/>
          <w:szCs w:val="28"/>
        </w:rPr>
        <w:t xml:space="preserve"> </w:t>
      </w:r>
      <w:proofErr w:type="spellStart"/>
      <w:r w:rsidRPr="00C210F6">
        <w:rPr>
          <w:rStyle w:val="StrongEmphasis"/>
          <w:rFonts w:ascii="Times New Roman" w:hAnsi="Times New Roman" w:cs="Times New Roman"/>
          <w:sz w:val="28"/>
          <w:szCs w:val="28"/>
        </w:rPr>
        <w:t>програмного</w:t>
      </w:r>
      <w:proofErr w:type="spellEnd"/>
      <w:r w:rsidRPr="00C210F6">
        <w:rPr>
          <w:rStyle w:val="StrongEmphasis"/>
          <w:rFonts w:ascii="Times New Roman" w:hAnsi="Times New Roman" w:cs="Times New Roman"/>
          <w:sz w:val="28"/>
          <w:szCs w:val="28"/>
        </w:rPr>
        <w:t xml:space="preserve"> </w:t>
      </w:r>
      <w:proofErr w:type="spellStart"/>
      <w:r w:rsidRPr="00C210F6">
        <w:rPr>
          <w:rStyle w:val="StrongEmphasis"/>
          <w:rFonts w:ascii="Times New Roman" w:hAnsi="Times New Roman" w:cs="Times New Roman"/>
          <w:sz w:val="28"/>
          <w:szCs w:val="28"/>
        </w:rPr>
        <w:t>блоку</w:t>
      </w:r>
      <w:proofErr w:type="spellEnd"/>
      <w:r w:rsidRPr="00C210F6">
        <w:rPr>
          <w:rFonts w:ascii="Times New Roman" w:hAnsi="Times New Roman" w:cs="Times New Roman"/>
          <w:sz w:val="28"/>
          <w:szCs w:val="28"/>
        </w:rPr>
        <w:t>.</w:t>
      </w:r>
    </w:p>
    <w:p w14:paraId="25549763" w14:textId="77777777" w:rsidR="00626761" w:rsidRPr="00C210F6" w:rsidRDefault="00626761" w:rsidP="00774CE2">
      <w:pPr>
        <w:jc w:val="both"/>
        <w:rPr>
          <w:rFonts w:ascii="Times New Roman" w:hAnsi="Times New Roman" w:cs="Times New Roman"/>
          <w:b/>
          <w:sz w:val="28"/>
          <w:szCs w:val="28"/>
        </w:rPr>
      </w:pPr>
      <w:proofErr w:type="spellStart"/>
      <w:r w:rsidRPr="00C210F6">
        <w:rPr>
          <w:rFonts w:ascii="Times New Roman" w:hAnsi="Times New Roman" w:cs="Times New Roman"/>
          <w:b/>
          <w:sz w:val="28"/>
          <w:szCs w:val="28"/>
        </w:rPr>
        <w:t>Ззовні</w:t>
      </w:r>
      <w:proofErr w:type="spellEnd"/>
      <w:r w:rsidRPr="00C210F6">
        <w:rPr>
          <w:rFonts w:ascii="Times New Roman" w:hAnsi="Times New Roman" w:cs="Times New Roman"/>
          <w:b/>
          <w:sz w:val="28"/>
          <w:szCs w:val="28"/>
        </w:rPr>
        <w:t xml:space="preserve"> </w:t>
      </w:r>
      <w:proofErr w:type="spellStart"/>
      <w:r w:rsidRPr="00C210F6">
        <w:rPr>
          <w:rFonts w:ascii="Times New Roman" w:hAnsi="Times New Roman" w:cs="Times New Roman"/>
          <w:b/>
          <w:sz w:val="28"/>
          <w:szCs w:val="28"/>
        </w:rPr>
        <w:t>всіх</w:t>
      </w:r>
      <w:proofErr w:type="spellEnd"/>
      <w:r w:rsidRPr="00C210F6">
        <w:rPr>
          <w:rFonts w:ascii="Times New Roman" w:hAnsi="Times New Roman" w:cs="Times New Roman"/>
          <w:b/>
          <w:sz w:val="28"/>
          <w:szCs w:val="28"/>
        </w:rPr>
        <w:t xml:space="preserve"> </w:t>
      </w:r>
      <w:proofErr w:type="spellStart"/>
      <w:r w:rsidRPr="00C210F6">
        <w:rPr>
          <w:rFonts w:ascii="Times New Roman" w:hAnsi="Times New Roman" w:cs="Times New Roman"/>
          <w:b/>
          <w:sz w:val="28"/>
          <w:szCs w:val="28"/>
        </w:rPr>
        <w:t>функції</w:t>
      </w:r>
      <w:proofErr w:type="spellEnd"/>
      <w:r w:rsidRPr="00C210F6">
        <w:rPr>
          <w:rFonts w:ascii="Times New Roman" w:hAnsi="Times New Roman" w:cs="Times New Roman"/>
          <w:b/>
          <w:sz w:val="28"/>
          <w:szCs w:val="28"/>
        </w:rPr>
        <w:t xml:space="preserve"> - </w:t>
      </w:r>
      <w:proofErr w:type="spellStart"/>
      <w:r w:rsidRPr="00C210F6">
        <w:rPr>
          <w:rFonts w:ascii="Times New Roman" w:hAnsi="Times New Roman" w:cs="Times New Roman"/>
          <w:b/>
          <w:sz w:val="28"/>
          <w:szCs w:val="28"/>
        </w:rPr>
        <w:t>глобальні</w:t>
      </w:r>
      <w:proofErr w:type="spellEnd"/>
      <w:r w:rsidRPr="00C210F6">
        <w:rPr>
          <w:rFonts w:ascii="Times New Roman" w:hAnsi="Times New Roman" w:cs="Times New Roman"/>
          <w:b/>
          <w:sz w:val="28"/>
          <w:szCs w:val="28"/>
        </w:rPr>
        <w:t xml:space="preserve"> </w:t>
      </w:r>
      <w:proofErr w:type="spellStart"/>
      <w:r w:rsidRPr="00C210F6">
        <w:rPr>
          <w:rFonts w:ascii="Times New Roman" w:hAnsi="Times New Roman" w:cs="Times New Roman"/>
          <w:b/>
          <w:sz w:val="28"/>
          <w:szCs w:val="28"/>
        </w:rPr>
        <w:t>змінні</w:t>
      </w:r>
      <w:proofErr w:type="spellEnd"/>
      <w:r w:rsidRPr="00C210F6">
        <w:rPr>
          <w:rFonts w:ascii="Times New Roman" w:hAnsi="Times New Roman" w:cs="Times New Roman"/>
          <w:b/>
          <w:sz w:val="28"/>
          <w:szCs w:val="28"/>
        </w:rPr>
        <w:t xml:space="preserve"> (global variables).</w:t>
      </w:r>
    </w:p>
    <w:p w14:paraId="39408795" w14:textId="77777777" w:rsidR="00626761" w:rsidRPr="00C210F6" w:rsidRDefault="00626761" w:rsidP="00774CE2">
      <w:pPr>
        <w:jc w:val="both"/>
        <w:rPr>
          <w:rFonts w:ascii="Times New Roman" w:hAnsi="Times New Roman" w:cs="Times New Roman"/>
          <w:b/>
          <w:sz w:val="28"/>
          <w:szCs w:val="28"/>
        </w:rPr>
      </w:pPr>
      <w:r w:rsidRPr="00C210F6">
        <w:rPr>
          <w:rFonts w:ascii="Times New Roman" w:hAnsi="Times New Roman" w:cs="Times New Roman"/>
          <w:b/>
          <w:sz w:val="28"/>
          <w:szCs w:val="28"/>
        </w:rPr>
        <w:t xml:space="preserve">В </w:t>
      </w:r>
      <w:proofErr w:type="spellStart"/>
      <w:r w:rsidRPr="00C210F6">
        <w:rPr>
          <w:rFonts w:ascii="Times New Roman" w:hAnsi="Times New Roman" w:cs="Times New Roman"/>
          <w:b/>
          <w:sz w:val="28"/>
          <w:szCs w:val="28"/>
        </w:rPr>
        <w:t>визначенні</w:t>
      </w:r>
      <w:proofErr w:type="spellEnd"/>
      <w:r w:rsidRPr="00C210F6">
        <w:rPr>
          <w:rFonts w:ascii="Times New Roman" w:hAnsi="Times New Roman" w:cs="Times New Roman"/>
          <w:b/>
          <w:sz w:val="28"/>
          <w:szCs w:val="28"/>
        </w:rPr>
        <w:t xml:space="preserve"> </w:t>
      </w:r>
      <w:proofErr w:type="spellStart"/>
      <w:r w:rsidRPr="00C210F6">
        <w:rPr>
          <w:rFonts w:ascii="Times New Roman" w:hAnsi="Times New Roman" w:cs="Times New Roman"/>
          <w:b/>
          <w:sz w:val="28"/>
          <w:szCs w:val="28"/>
        </w:rPr>
        <w:t>функції</w:t>
      </w:r>
      <w:proofErr w:type="spellEnd"/>
      <w:r w:rsidRPr="00C210F6">
        <w:rPr>
          <w:rFonts w:ascii="Times New Roman" w:hAnsi="Times New Roman" w:cs="Times New Roman"/>
          <w:b/>
          <w:sz w:val="28"/>
          <w:szCs w:val="28"/>
        </w:rPr>
        <w:t xml:space="preserve">, в </w:t>
      </w:r>
      <w:proofErr w:type="spellStart"/>
      <w:r w:rsidRPr="00C210F6">
        <w:rPr>
          <w:rFonts w:ascii="Times New Roman" w:hAnsi="Times New Roman" w:cs="Times New Roman"/>
          <w:b/>
          <w:sz w:val="28"/>
          <w:szCs w:val="28"/>
        </w:rPr>
        <w:t>якості</w:t>
      </w:r>
      <w:proofErr w:type="spellEnd"/>
      <w:r w:rsidRPr="00C210F6">
        <w:rPr>
          <w:rFonts w:ascii="Times New Roman" w:hAnsi="Times New Roman" w:cs="Times New Roman"/>
          <w:b/>
          <w:sz w:val="28"/>
          <w:szCs w:val="28"/>
        </w:rPr>
        <w:t xml:space="preserve"> </w:t>
      </w:r>
      <w:proofErr w:type="spellStart"/>
      <w:r w:rsidRPr="00C210F6">
        <w:rPr>
          <w:rFonts w:ascii="Times New Roman" w:hAnsi="Times New Roman" w:cs="Times New Roman"/>
          <w:b/>
          <w:sz w:val="28"/>
          <w:szCs w:val="28"/>
        </w:rPr>
        <w:t>аргументів</w:t>
      </w:r>
      <w:proofErr w:type="spellEnd"/>
      <w:r w:rsidRPr="00C210F6">
        <w:rPr>
          <w:rFonts w:ascii="Times New Roman" w:hAnsi="Times New Roman" w:cs="Times New Roman"/>
          <w:b/>
          <w:sz w:val="28"/>
          <w:szCs w:val="28"/>
        </w:rPr>
        <w:t xml:space="preserve"> - </w:t>
      </w:r>
      <w:proofErr w:type="spellStart"/>
      <w:r w:rsidRPr="00C210F6">
        <w:rPr>
          <w:rFonts w:ascii="Times New Roman" w:hAnsi="Times New Roman" w:cs="Times New Roman"/>
          <w:b/>
          <w:sz w:val="28"/>
          <w:szCs w:val="28"/>
        </w:rPr>
        <w:t>формальні</w:t>
      </w:r>
      <w:proofErr w:type="spellEnd"/>
      <w:r w:rsidRPr="00C210F6">
        <w:rPr>
          <w:rFonts w:ascii="Times New Roman" w:hAnsi="Times New Roman" w:cs="Times New Roman"/>
          <w:b/>
          <w:sz w:val="28"/>
          <w:szCs w:val="28"/>
        </w:rPr>
        <w:t xml:space="preserve"> </w:t>
      </w:r>
      <w:proofErr w:type="spellStart"/>
      <w:r w:rsidRPr="00C210F6">
        <w:rPr>
          <w:rFonts w:ascii="Times New Roman" w:hAnsi="Times New Roman" w:cs="Times New Roman"/>
          <w:b/>
          <w:sz w:val="28"/>
          <w:szCs w:val="28"/>
        </w:rPr>
        <w:t>параметри</w:t>
      </w:r>
      <w:proofErr w:type="spellEnd"/>
      <w:r w:rsidRPr="00C210F6">
        <w:rPr>
          <w:rFonts w:ascii="Times New Roman" w:hAnsi="Times New Roman" w:cs="Times New Roman"/>
          <w:b/>
          <w:sz w:val="28"/>
          <w:szCs w:val="28"/>
        </w:rPr>
        <w:t xml:space="preserve"> (formal parameters).</w:t>
      </w:r>
    </w:p>
    <w:p w14:paraId="7B9E3811" w14:textId="77777777" w:rsidR="00626761" w:rsidRPr="00C210F6" w:rsidRDefault="00626761" w:rsidP="00774CE2">
      <w:pPr>
        <w:pStyle w:val="2"/>
        <w:jc w:val="both"/>
      </w:pPr>
      <w:proofErr w:type="spellStart"/>
      <w:r w:rsidRPr="00C210F6">
        <w:rPr>
          <w:rStyle w:val="StrongEmphasis"/>
          <w:rFonts w:ascii="Times New Roman" w:hAnsi="Times New Roman"/>
          <w:b/>
        </w:rPr>
        <w:t>Локальні</w:t>
      </w:r>
      <w:proofErr w:type="spellEnd"/>
      <w:r w:rsidRPr="00C210F6">
        <w:rPr>
          <w:rStyle w:val="StrongEmphasis"/>
          <w:rFonts w:ascii="Times New Roman" w:hAnsi="Times New Roman"/>
          <w:b/>
        </w:rPr>
        <w:t xml:space="preserve"> </w:t>
      </w:r>
      <w:proofErr w:type="spellStart"/>
      <w:r w:rsidRPr="00C210F6">
        <w:rPr>
          <w:rStyle w:val="StrongEmphasis"/>
          <w:rFonts w:ascii="Times New Roman" w:hAnsi="Times New Roman"/>
          <w:b/>
        </w:rPr>
        <w:t>змінні</w:t>
      </w:r>
      <w:proofErr w:type="spellEnd"/>
      <w:r w:rsidRPr="00C210F6">
        <w:rPr>
          <w:rStyle w:val="StrongEmphasis"/>
          <w:rFonts w:ascii="Times New Roman" w:hAnsi="Times New Roman"/>
          <w:b/>
        </w:rPr>
        <w:t xml:space="preserve"> в C:</w:t>
      </w:r>
    </w:p>
    <w:p w14:paraId="7FD9D550" w14:textId="77777777" w:rsidR="00626761" w:rsidRPr="00C210F6" w:rsidRDefault="00626761" w:rsidP="00774CE2">
      <w:pPr>
        <w:jc w:val="both"/>
        <w:rPr>
          <w:rFonts w:ascii="Times New Roman" w:hAnsi="Times New Roman" w:cs="Times New Roman"/>
          <w:sz w:val="28"/>
          <w:szCs w:val="28"/>
        </w:rPr>
      </w:pPr>
      <w:proofErr w:type="spellStart"/>
      <w:r w:rsidRPr="00C210F6">
        <w:rPr>
          <w:rStyle w:val="StrongEmphasis"/>
          <w:rFonts w:ascii="Times New Roman" w:hAnsi="Times New Roman" w:cs="Times New Roman"/>
          <w:sz w:val="28"/>
          <w:szCs w:val="28"/>
        </w:rPr>
        <w:t>Локальні</w:t>
      </w:r>
      <w:proofErr w:type="spellEnd"/>
      <w:r w:rsidRPr="00C210F6">
        <w:rPr>
          <w:rStyle w:val="StrongEmphasis"/>
          <w:rFonts w:ascii="Times New Roman" w:hAnsi="Times New Roman" w:cs="Times New Roman"/>
          <w:sz w:val="28"/>
          <w:szCs w:val="28"/>
        </w:rPr>
        <w:t xml:space="preserve"> </w:t>
      </w:r>
      <w:proofErr w:type="spellStart"/>
      <w:r w:rsidRPr="00C210F6">
        <w:rPr>
          <w:rStyle w:val="StrongEmphasis"/>
          <w:rFonts w:ascii="Times New Roman" w:hAnsi="Times New Roman" w:cs="Times New Roman"/>
          <w:sz w:val="28"/>
          <w:szCs w:val="28"/>
        </w:rPr>
        <w:t>змінні</w:t>
      </w:r>
      <w:proofErr w:type="spellEnd"/>
      <w:r w:rsidRPr="00C210F6">
        <w:rPr>
          <w:rStyle w:val="StrongEmphasis"/>
          <w:rFonts w:ascii="Times New Roman" w:hAnsi="Times New Roman" w:cs="Times New Roman"/>
          <w:sz w:val="28"/>
          <w:szCs w:val="28"/>
        </w:rPr>
        <w:t xml:space="preserve"> </w:t>
      </w:r>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це</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змінні</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що</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створюються</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тобто</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визначаються</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наживо</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ініціалізуються</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та</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присвоюються</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всередині</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функції</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або</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блоку</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програми</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тобто</w:t>
      </w:r>
      <w:proofErr w:type="spellEnd"/>
      <w:r w:rsidRPr="00C210F6">
        <w:rPr>
          <w:rStyle w:val="StrongEmphasis"/>
          <w:rFonts w:ascii="Times New Roman" w:hAnsi="Times New Roman" w:cs="Times New Roman"/>
          <w:b w:val="0"/>
          <w:sz w:val="28"/>
          <w:szCs w:val="28"/>
        </w:rPr>
        <w:t xml:space="preserve"> в </w:t>
      </w:r>
      <w:proofErr w:type="spellStart"/>
      <w:r w:rsidRPr="00C210F6">
        <w:rPr>
          <w:rStyle w:val="StrongEmphasis"/>
          <w:rFonts w:ascii="Times New Roman" w:hAnsi="Times New Roman" w:cs="Times New Roman"/>
          <w:b w:val="0"/>
          <w:sz w:val="28"/>
          <w:szCs w:val="28"/>
        </w:rPr>
        <w:t>ділянці</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що</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обмежена</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фігурними</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дужками</w:t>
      </w:r>
      <w:proofErr w:type="spellEnd"/>
      <w:r w:rsidRPr="00C210F6">
        <w:rPr>
          <w:rStyle w:val="StrongEmphasis"/>
          <w:rFonts w:ascii="Times New Roman" w:hAnsi="Times New Roman" w:cs="Times New Roman"/>
          <w:b w:val="0"/>
          <w:sz w:val="28"/>
          <w:szCs w:val="28"/>
        </w:rPr>
        <w:t>).</w:t>
      </w:r>
    </w:p>
    <w:p w14:paraId="62D9690D" w14:textId="77777777" w:rsidR="00626761" w:rsidRPr="00C210F6" w:rsidRDefault="00626761" w:rsidP="00774CE2">
      <w:pPr>
        <w:jc w:val="both"/>
        <w:rPr>
          <w:rFonts w:ascii="Times New Roman" w:hAnsi="Times New Roman" w:cs="Times New Roman"/>
          <w:sz w:val="28"/>
          <w:szCs w:val="28"/>
        </w:rPr>
      </w:pPr>
      <w:proofErr w:type="spellStart"/>
      <w:r w:rsidRPr="00C210F6">
        <w:rPr>
          <w:rStyle w:val="StrongEmphasis"/>
          <w:rFonts w:ascii="Times New Roman" w:hAnsi="Times New Roman" w:cs="Times New Roman"/>
          <w:sz w:val="28"/>
          <w:szCs w:val="28"/>
        </w:rPr>
        <w:t>Такі</w:t>
      </w:r>
      <w:proofErr w:type="spellEnd"/>
      <w:r w:rsidRPr="00C210F6">
        <w:rPr>
          <w:rStyle w:val="StrongEmphasis"/>
          <w:rFonts w:ascii="Times New Roman" w:hAnsi="Times New Roman" w:cs="Times New Roman"/>
          <w:sz w:val="28"/>
          <w:szCs w:val="28"/>
        </w:rPr>
        <w:t xml:space="preserve"> </w:t>
      </w:r>
      <w:proofErr w:type="spellStart"/>
      <w:r w:rsidRPr="00C210F6">
        <w:rPr>
          <w:rStyle w:val="StrongEmphasis"/>
          <w:rFonts w:ascii="Times New Roman" w:hAnsi="Times New Roman" w:cs="Times New Roman"/>
          <w:sz w:val="28"/>
          <w:szCs w:val="28"/>
        </w:rPr>
        <w:t>змінні</w:t>
      </w:r>
      <w:proofErr w:type="spellEnd"/>
      <w:r w:rsidRPr="00C210F6">
        <w:rPr>
          <w:rStyle w:val="StrongEmphasis"/>
          <w:rFonts w:ascii="Times New Roman" w:hAnsi="Times New Roman" w:cs="Times New Roman"/>
          <w:sz w:val="28"/>
          <w:szCs w:val="28"/>
        </w:rPr>
        <w:t>,</w:t>
      </w:r>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що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описані</w:t>
      </w:r>
      <w:proofErr w:type="spellEnd"/>
      <w:r w:rsidRPr="00C210F6">
        <w:rPr>
          <w:rFonts w:ascii="Times New Roman" w:hAnsi="Times New Roman" w:cs="Times New Roman"/>
          <w:sz w:val="28"/>
          <w:szCs w:val="28"/>
        </w:rPr>
        <w:t xml:space="preserve"> у </w:t>
      </w:r>
      <w:proofErr w:type="spellStart"/>
      <w:r w:rsidRPr="00C210F6">
        <w:rPr>
          <w:rFonts w:ascii="Times New Roman" w:hAnsi="Times New Roman" w:cs="Times New Roman"/>
          <w:sz w:val="28"/>
          <w:szCs w:val="28"/>
        </w:rPr>
        <w:t>тілі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називаються</w:t>
      </w:r>
      <w:proofErr w:type="spellEnd"/>
      <w:r w:rsidRPr="00C210F6">
        <w:rPr>
          <w:rFonts w:ascii="Times New Roman" w:hAnsi="Times New Roman" w:cs="Times New Roman"/>
          <w:sz w:val="28"/>
          <w:szCs w:val="28"/>
        </w:rPr>
        <w:t xml:space="preserve"> </w:t>
      </w:r>
      <w:proofErr w:type="spellStart"/>
      <w:r w:rsidRPr="00C210F6">
        <w:rPr>
          <w:rStyle w:val="StrongEmphasis"/>
          <w:rFonts w:ascii="Times New Roman" w:hAnsi="Times New Roman" w:cs="Times New Roman"/>
          <w:sz w:val="28"/>
          <w:szCs w:val="28"/>
        </w:rPr>
        <w:t>локальними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або</w:t>
      </w:r>
      <w:proofErr w:type="spellEnd"/>
      <w:r w:rsidRPr="00C210F6">
        <w:rPr>
          <w:rStyle w:val="StrongEmphasis"/>
          <w:rFonts w:ascii="Times New Roman" w:hAnsi="Times New Roman" w:cs="Times New Roman"/>
          <w:sz w:val="28"/>
          <w:szCs w:val="28"/>
        </w:rPr>
        <w:t xml:space="preserve"> </w:t>
      </w:r>
      <w:proofErr w:type="spellStart"/>
      <w:r w:rsidRPr="00C210F6">
        <w:rPr>
          <w:rStyle w:val="StrongEmphasis"/>
          <w:rFonts w:ascii="Times New Roman" w:hAnsi="Times New Roman" w:cs="Times New Roman"/>
          <w:sz w:val="28"/>
          <w:szCs w:val="28"/>
        </w:rPr>
        <w:t>автоматичними</w:t>
      </w:r>
      <w:proofErr w:type="spellEnd"/>
      <w:r w:rsidRPr="00C210F6">
        <w:rPr>
          <w:rStyle w:val="af2"/>
          <w:rFonts w:ascii="Times New Roman" w:hAnsi="Times New Roman"/>
          <w:sz w:val="28"/>
          <w:szCs w:val="28"/>
        </w:rPr>
        <w:t>.</w:t>
      </w:r>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Вони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існують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тільки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під</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час</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роботи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w:t>
      </w:r>
      <w:r w:rsidRPr="00C210F6">
        <w:rPr>
          <w:rFonts w:ascii="Times New Roman" w:hAnsi="Times New Roman" w:cs="Times New Roman"/>
          <w:sz w:val="28"/>
          <w:szCs w:val="28"/>
        </w:rPr>
        <w:softHyphen/>
        <w:t>ції</w:t>
      </w:r>
      <w:proofErr w:type="spellEnd"/>
      <w:r w:rsidRPr="00C210F6">
        <w:rPr>
          <w:rFonts w:ascii="Times New Roman" w:hAnsi="Times New Roman" w:cs="Times New Roman"/>
          <w:sz w:val="28"/>
          <w:szCs w:val="28"/>
        </w:rPr>
        <w:t xml:space="preserve">, а </w:t>
      </w:r>
      <w:proofErr w:type="spellStart"/>
      <w:r w:rsidRPr="00C210F6">
        <w:rPr>
          <w:rFonts w:ascii="Times New Roman" w:hAnsi="Times New Roman" w:cs="Times New Roman"/>
          <w:sz w:val="28"/>
          <w:szCs w:val="28"/>
        </w:rPr>
        <w:t>після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реалізації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система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видаляє</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локальні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змінні</w:t>
      </w:r>
      <w:proofErr w:type="spellEnd"/>
      <w:r w:rsidRPr="00C210F6">
        <w:rPr>
          <w:rFonts w:ascii="Times New Roman" w:hAnsi="Times New Roman" w:cs="Times New Roman"/>
          <w:sz w:val="28"/>
          <w:szCs w:val="28"/>
        </w:rPr>
        <w:t xml:space="preserve"> і </w:t>
      </w:r>
      <w:proofErr w:type="spellStart"/>
      <w:r w:rsidRPr="00C210F6">
        <w:rPr>
          <w:rFonts w:ascii="Times New Roman" w:hAnsi="Times New Roman" w:cs="Times New Roman"/>
          <w:sz w:val="28"/>
          <w:szCs w:val="28"/>
        </w:rPr>
        <w:t>звільняє</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пам’ять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Тобто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між</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викликами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вміст</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локаль</w:t>
      </w:r>
      <w:r w:rsidRPr="00C210F6">
        <w:rPr>
          <w:rFonts w:ascii="Times New Roman" w:hAnsi="Times New Roman" w:cs="Times New Roman"/>
          <w:sz w:val="28"/>
          <w:szCs w:val="28"/>
        </w:rPr>
        <w:softHyphen/>
        <w:t>них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змінних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знищується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тому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ініціювання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локальних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змінних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треба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робити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щоразу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під</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час</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виклику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
    <w:p w14:paraId="49A015D4" w14:textId="77777777" w:rsidR="00626761" w:rsidRPr="00C210F6" w:rsidRDefault="00626761" w:rsidP="00774CE2">
      <w:pPr>
        <w:jc w:val="both"/>
        <w:rPr>
          <w:rStyle w:val="StrongEmphasis"/>
          <w:rFonts w:ascii="Times New Roman" w:hAnsi="Times New Roman" w:cs="Times New Roman"/>
          <w:b w:val="0"/>
          <w:bCs/>
          <w:sz w:val="28"/>
          <w:szCs w:val="28"/>
        </w:rPr>
      </w:pPr>
      <w:proofErr w:type="spellStart"/>
      <w:r w:rsidRPr="00C210F6">
        <w:rPr>
          <w:rFonts w:ascii="Times New Roman" w:hAnsi="Times New Roman" w:cs="Times New Roman"/>
          <w:i/>
          <w:sz w:val="28"/>
          <w:szCs w:val="28"/>
        </w:rPr>
        <w:t>Тобто</w:t>
      </w:r>
      <w:proofErr w:type="spellEnd"/>
      <w:r w:rsidRPr="00C210F6">
        <w:rPr>
          <w:rFonts w:ascii="Times New Roman" w:hAnsi="Times New Roman" w:cs="Times New Roman"/>
          <w:i/>
          <w:sz w:val="28"/>
          <w:szCs w:val="28"/>
        </w:rPr>
        <w:t xml:space="preserve">, </w:t>
      </w:r>
      <w:proofErr w:type="spellStart"/>
      <w:r w:rsidRPr="00C210F6">
        <w:rPr>
          <w:rFonts w:ascii="Times New Roman" w:hAnsi="Times New Roman" w:cs="Times New Roman"/>
          <w:i/>
          <w:sz w:val="28"/>
          <w:szCs w:val="28"/>
        </w:rPr>
        <w:t>о</w:t>
      </w:r>
      <w:r w:rsidRPr="00C210F6">
        <w:rPr>
          <w:rStyle w:val="StrongEmphasis"/>
          <w:rFonts w:ascii="Times New Roman" w:hAnsi="Times New Roman" w:cs="Times New Roman"/>
          <w:b w:val="0"/>
          <w:i/>
          <w:sz w:val="28"/>
          <w:szCs w:val="28"/>
        </w:rPr>
        <w:t>бласть</w:t>
      </w:r>
      <w:proofErr w:type="spellEnd"/>
      <w:r w:rsidRPr="00C210F6">
        <w:rPr>
          <w:rStyle w:val="StrongEmphasis"/>
          <w:rFonts w:ascii="Times New Roman" w:hAnsi="Times New Roman" w:cs="Times New Roman"/>
          <w:b w:val="0"/>
          <w:i/>
          <w:sz w:val="28"/>
          <w:szCs w:val="28"/>
        </w:rPr>
        <w:t xml:space="preserve"> </w:t>
      </w:r>
      <w:proofErr w:type="spellStart"/>
      <w:r w:rsidRPr="00C210F6">
        <w:rPr>
          <w:rStyle w:val="StrongEmphasis"/>
          <w:rFonts w:ascii="Times New Roman" w:hAnsi="Times New Roman" w:cs="Times New Roman"/>
          <w:b w:val="0"/>
          <w:i/>
          <w:sz w:val="28"/>
          <w:szCs w:val="28"/>
        </w:rPr>
        <w:t>дії</w:t>
      </w:r>
      <w:proofErr w:type="spellEnd"/>
      <w:r w:rsidRPr="00C210F6">
        <w:rPr>
          <w:rStyle w:val="StrongEmphasis"/>
          <w:rFonts w:ascii="Times New Roman" w:hAnsi="Times New Roman" w:cs="Times New Roman"/>
          <w:b w:val="0"/>
          <w:i/>
          <w:sz w:val="28"/>
          <w:szCs w:val="28"/>
        </w:rPr>
        <w:t xml:space="preserve"> </w:t>
      </w:r>
      <w:proofErr w:type="spellStart"/>
      <w:r w:rsidRPr="00C210F6">
        <w:rPr>
          <w:rStyle w:val="StrongEmphasis"/>
          <w:rFonts w:ascii="Times New Roman" w:hAnsi="Times New Roman" w:cs="Times New Roman"/>
          <w:b w:val="0"/>
          <w:i/>
          <w:sz w:val="28"/>
          <w:szCs w:val="28"/>
        </w:rPr>
        <w:t>локальних</w:t>
      </w:r>
      <w:proofErr w:type="spellEnd"/>
      <w:r w:rsidRPr="00C210F6">
        <w:rPr>
          <w:rStyle w:val="StrongEmphasis"/>
          <w:rFonts w:ascii="Times New Roman" w:hAnsi="Times New Roman" w:cs="Times New Roman"/>
          <w:b w:val="0"/>
          <w:i/>
          <w:sz w:val="28"/>
          <w:szCs w:val="28"/>
        </w:rPr>
        <w:t xml:space="preserve"> </w:t>
      </w:r>
      <w:proofErr w:type="spellStart"/>
      <w:r w:rsidRPr="00C210F6">
        <w:rPr>
          <w:rStyle w:val="StrongEmphasis"/>
          <w:rFonts w:ascii="Times New Roman" w:hAnsi="Times New Roman" w:cs="Times New Roman"/>
          <w:b w:val="0"/>
          <w:i/>
          <w:sz w:val="28"/>
          <w:szCs w:val="28"/>
        </w:rPr>
        <w:t>змінних</w:t>
      </w:r>
      <w:proofErr w:type="spellEnd"/>
      <w:r w:rsidRPr="00C210F6">
        <w:rPr>
          <w:rStyle w:val="StrongEmphasis"/>
          <w:rFonts w:ascii="Times New Roman" w:hAnsi="Times New Roman" w:cs="Times New Roman"/>
          <w:b w:val="0"/>
          <w:i/>
          <w:sz w:val="28"/>
          <w:szCs w:val="28"/>
        </w:rPr>
        <w:t xml:space="preserve"> </w:t>
      </w:r>
      <w:proofErr w:type="spellStart"/>
      <w:r w:rsidRPr="00C210F6">
        <w:rPr>
          <w:rStyle w:val="StrongEmphasis"/>
          <w:rFonts w:ascii="Times New Roman" w:hAnsi="Times New Roman" w:cs="Times New Roman"/>
          <w:b w:val="0"/>
          <w:i/>
          <w:sz w:val="28"/>
          <w:szCs w:val="28"/>
        </w:rPr>
        <w:t>буде</w:t>
      </w:r>
      <w:proofErr w:type="spellEnd"/>
      <w:r w:rsidRPr="00C210F6">
        <w:rPr>
          <w:rStyle w:val="StrongEmphasis"/>
          <w:rFonts w:ascii="Times New Roman" w:hAnsi="Times New Roman" w:cs="Times New Roman"/>
          <w:b w:val="0"/>
          <w:i/>
          <w:sz w:val="28"/>
          <w:szCs w:val="28"/>
        </w:rPr>
        <w:t xml:space="preserve"> </w:t>
      </w:r>
      <w:proofErr w:type="spellStart"/>
      <w:r w:rsidRPr="00C210F6">
        <w:rPr>
          <w:rStyle w:val="StrongEmphasis"/>
          <w:rFonts w:ascii="Times New Roman" w:hAnsi="Times New Roman" w:cs="Times New Roman"/>
          <w:b w:val="0"/>
          <w:i/>
          <w:sz w:val="28"/>
          <w:szCs w:val="28"/>
        </w:rPr>
        <w:t>лише</w:t>
      </w:r>
      <w:proofErr w:type="spellEnd"/>
      <w:r w:rsidRPr="00C210F6">
        <w:rPr>
          <w:rStyle w:val="StrongEmphasis"/>
          <w:rFonts w:ascii="Times New Roman" w:hAnsi="Times New Roman" w:cs="Times New Roman"/>
          <w:b w:val="0"/>
          <w:i/>
          <w:sz w:val="28"/>
          <w:szCs w:val="28"/>
        </w:rPr>
        <w:t xml:space="preserve"> в </w:t>
      </w:r>
      <w:proofErr w:type="spellStart"/>
      <w:r w:rsidRPr="00C210F6">
        <w:rPr>
          <w:rStyle w:val="StrongEmphasis"/>
          <w:rFonts w:ascii="Times New Roman" w:hAnsi="Times New Roman" w:cs="Times New Roman"/>
          <w:b w:val="0"/>
          <w:i/>
          <w:sz w:val="28"/>
          <w:szCs w:val="28"/>
        </w:rPr>
        <w:t>межах</w:t>
      </w:r>
      <w:proofErr w:type="spellEnd"/>
      <w:r w:rsidRPr="00C210F6">
        <w:rPr>
          <w:rStyle w:val="StrongEmphasis"/>
          <w:rFonts w:ascii="Times New Roman" w:hAnsi="Times New Roman" w:cs="Times New Roman"/>
          <w:b w:val="0"/>
          <w:i/>
          <w:sz w:val="28"/>
          <w:szCs w:val="28"/>
        </w:rPr>
        <w:t xml:space="preserve"> </w:t>
      </w:r>
      <w:proofErr w:type="spellStart"/>
      <w:r w:rsidRPr="00C210F6">
        <w:rPr>
          <w:rStyle w:val="StrongEmphasis"/>
          <w:rFonts w:ascii="Times New Roman" w:hAnsi="Times New Roman" w:cs="Times New Roman"/>
          <w:b w:val="0"/>
          <w:i/>
          <w:sz w:val="28"/>
          <w:szCs w:val="28"/>
        </w:rPr>
        <w:t>функції</w:t>
      </w:r>
      <w:proofErr w:type="spellEnd"/>
      <w:r w:rsidRPr="00C210F6">
        <w:rPr>
          <w:rStyle w:val="StrongEmphasis"/>
          <w:rFonts w:ascii="Times New Roman" w:hAnsi="Times New Roman" w:cs="Times New Roman"/>
          <w:b w:val="0"/>
          <w:i/>
          <w:sz w:val="28"/>
          <w:szCs w:val="28"/>
        </w:rPr>
        <w:t>.</w:t>
      </w:r>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Ці</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змінні</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оголошуються</w:t>
      </w:r>
      <w:proofErr w:type="spellEnd"/>
      <w:r w:rsidRPr="00C210F6">
        <w:rPr>
          <w:rStyle w:val="StrongEmphasis"/>
          <w:rFonts w:ascii="Times New Roman" w:hAnsi="Times New Roman" w:cs="Times New Roman"/>
          <w:b w:val="0"/>
          <w:sz w:val="28"/>
          <w:szCs w:val="28"/>
        </w:rPr>
        <w:t xml:space="preserve"> в </w:t>
      </w:r>
      <w:proofErr w:type="spellStart"/>
      <w:r w:rsidRPr="00C210F6">
        <w:rPr>
          <w:rStyle w:val="StrongEmphasis"/>
          <w:rFonts w:ascii="Times New Roman" w:hAnsi="Times New Roman" w:cs="Times New Roman"/>
          <w:b w:val="0"/>
          <w:sz w:val="28"/>
          <w:szCs w:val="28"/>
        </w:rPr>
        <w:t>межах</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функції</w:t>
      </w:r>
      <w:proofErr w:type="spellEnd"/>
      <w:r w:rsidRPr="00C210F6">
        <w:rPr>
          <w:rStyle w:val="StrongEmphasis"/>
          <w:rFonts w:ascii="Times New Roman" w:hAnsi="Times New Roman" w:cs="Times New Roman"/>
          <w:b w:val="0"/>
          <w:sz w:val="28"/>
          <w:szCs w:val="28"/>
        </w:rPr>
        <w:t xml:space="preserve"> і </w:t>
      </w:r>
      <w:proofErr w:type="spellStart"/>
      <w:r w:rsidRPr="00C210F6">
        <w:rPr>
          <w:rStyle w:val="StrongEmphasis"/>
          <w:rFonts w:ascii="Times New Roman" w:hAnsi="Times New Roman" w:cs="Times New Roman"/>
          <w:b w:val="0"/>
          <w:sz w:val="28"/>
          <w:szCs w:val="28"/>
        </w:rPr>
        <w:t>не</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можуть</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бути</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доступні</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за</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межами</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функції</w:t>
      </w:r>
      <w:proofErr w:type="spellEnd"/>
      <w:r w:rsidRPr="00C210F6">
        <w:rPr>
          <w:rStyle w:val="StrongEmphasis"/>
          <w:rFonts w:ascii="Times New Roman" w:hAnsi="Times New Roman" w:cs="Times New Roman"/>
          <w:b w:val="0"/>
          <w:sz w:val="28"/>
          <w:szCs w:val="28"/>
        </w:rPr>
        <w:t>.</w:t>
      </w:r>
    </w:p>
    <w:p w14:paraId="1D723465" w14:textId="77777777" w:rsidR="00626761" w:rsidRPr="00C210F6" w:rsidRDefault="00626761" w:rsidP="00774CE2">
      <w:pPr>
        <w:jc w:val="both"/>
        <w:rPr>
          <w:rFonts w:ascii="Times New Roman" w:hAnsi="Times New Roman" w:cs="Times New Roman"/>
          <w:b/>
          <w:sz w:val="28"/>
          <w:szCs w:val="28"/>
        </w:rPr>
      </w:pPr>
      <w:r w:rsidRPr="00C210F6">
        <w:rPr>
          <w:rStyle w:val="StrongEmphasis"/>
          <w:rFonts w:ascii="Times New Roman" w:hAnsi="Times New Roman" w:cs="Times New Roman"/>
          <w:b w:val="0"/>
          <w:sz w:val="28"/>
          <w:szCs w:val="28"/>
        </w:rPr>
        <w:t xml:space="preserve">У </w:t>
      </w:r>
      <w:proofErr w:type="spellStart"/>
      <w:r w:rsidRPr="00C210F6">
        <w:rPr>
          <w:rStyle w:val="StrongEmphasis"/>
          <w:rFonts w:ascii="Times New Roman" w:hAnsi="Times New Roman" w:cs="Times New Roman"/>
          <w:b w:val="0"/>
          <w:sz w:val="28"/>
          <w:szCs w:val="28"/>
        </w:rPr>
        <w:t>наведеному</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нижче</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прикладі</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змінні</w:t>
      </w:r>
      <w:proofErr w:type="spellEnd"/>
      <w:r w:rsidRPr="00C210F6">
        <w:rPr>
          <w:rStyle w:val="StrongEmphasis"/>
          <w:rFonts w:ascii="Times New Roman" w:hAnsi="Times New Roman" w:cs="Times New Roman"/>
          <w:b w:val="0"/>
          <w:sz w:val="28"/>
          <w:szCs w:val="28"/>
        </w:rPr>
        <w:t xml:space="preserve"> m </w:t>
      </w:r>
      <w:proofErr w:type="spellStart"/>
      <w:r w:rsidRPr="00C210F6">
        <w:rPr>
          <w:rStyle w:val="StrongEmphasis"/>
          <w:rFonts w:ascii="Times New Roman" w:hAnsi="Times New Roman" w:cs="Times New Roman"/>
          <w:b w:val="0"/>
          <w:sz w:val="28"/>
          <w:szCs w:val="28"/>
        </w:rPr>
        <w:t>та</w:t>
      </w:r>
      <w:proofErr w:type="spellEnd"/>
      <w:r w:rsidRPr="00C210F6">
        <w:rPr>
          <w:rStyle w:val="StrongEmphasis"/>
          <w:rFonts w:ascii="Times New Roman" w:hAnsi="Times New Roman" w:cs="Times New Roman"/>
          <w:b w:val="0"/>
          <w:sz w:val="28"/>
          <w:szCs w:val="28"/>
        </w:rPr>
        <w:t xml:space="preserve"> n </w:t>
      </w:r>
      <w:proofErr w:type="spellStart"/>
      <w:r w:rsidRPr="00C210F6">
        <w:rPr>
          <w:rStyle w:val="StrongEmphasis"/>
          <w:rFonts w:ascii="Times New Roman" w:hAnsi="Times New Roman" w:cs="Times New Roman"/>
          <w:b w:val="0"/>
          <w:sz w:val="28"/>
          <w:szCs w:val="28"/>
        </w:rPr>
        <w:t>мають</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область</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дії</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тільки</w:t>
      </w:r>
      <w:proofErr w:type="spellEnd"/>
      <w:r w:rsidRPr="00C210F6">
        <w:rPr>
          <w:rStyle w:val="StrongEmphasis"/>
          <w:rFonts w:ascii="Times New Roman" w:hAnsi="Times New Roman" w:cs="Times New Roman"/>
          <w:b w:val="0"/>
          <w:sz w:val="28"/>
          <w:szCs w:val="28"/>
        </w:rPr>
        <w:t xml:space="preserve"> в </w:t>
      </w:r>
      <w:proofErr w:type="spellStart"/>
      <w:r w:rsidRPr="00C210F6">
        <w:rPr>
          <w:rStyle w:val="StrongEmphasis"/>
          <w:rFonts w:ascii="Times New Roman" w:hAnsi="Times New Roman" w:cs="Times New Roman"/>
          <w:b w:val="0"/>
          <w:sz w:val="28"/>
          <w:szCs w:val="28"/>
        </w:rPr>
        <w:t>межах</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основної</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функції</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Вони</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не</w:t>
      </w:r>
      <w:proofErr w:type="spellEnd"/>
      <w:r w:rsidRPr="00C210F6">
        <w:rPr>
          <w:rStyle w:val="StrongEmphasis"/>
          <w:rFonts w:ascii="Times New Roman" w:hAnsi="Times New Roman" w:cs="Times New Roman"/>
          <w:b w:val="0"/>
          <w:sz w:val="28"/>
          <w:szCs w:val="28"/>
        </w:rPr>
        <w:t xml:space="preserve"> є </w:t>
      </w:r>
      <w:proofErr w:type="spellStart"/>
      <w:r w:rsidRPr="00C210F6">
        <w:rPr>
          <w:rStyle w:val="StrongEmphasis"/>
          <w:rFonts w:ascii="Times New Roman" w:hAnsi="Times New Roman" w:cs="Times New Roman"/>
          <w:b w:val="0"/>
          <w:sz w:val="28"/>
          <w:szCs w:val="28"/>
        </w:rPr>
        <w:t>видимими</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для</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тестової</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функції</w:t>
      </w:r>
      <w:proofErr w:type="spellEnd"/>
      <w:r w:rsidRPr="00C210F6">
        <w:rPr>
          <w:rStyle w:val="StrongEmphasis"/>
          <w:rFonts w:ascii="Times New Roman" w:hAnsi="Times New Roman" w:cs="Times New Roman"/>
          <w:b w:val="0"/>
          <w:sz w:val="28"/>
          <w:szCs w:val="28"/>
        </w:rPr>
        <w:t>.</w:t>
      </w:r>
      <w:r w:rsidRPr="00C210F6">
        <w:rPr>
          <w:rFonts w:ascii="Times New Roman" w:hAnsi="Times New Roman" w:cs="Times New Roman"/>
          <w:b/>
          <w:sz w:val="28"/>
          <w:szCs w:val="28"/>
        </w:rPr>
        <w:br/>
      </w:r>
      <w:proofErr w:type="spellStart"/>
      <w:r w:rsidRPr="00C210F6">
        <w:rPr>
          <w:rStyle w:val="StrongEmphasis"/>
          <w:rFonts w:ascii="Times New Roman" w:hAnsi="Times New Roman" w:cs="Times New Roman"/>
          <w:b w:val="0"/>
          <w:sz w:val="28"/>
          <w:szCs w:val="28"/>
        </w:rPr>
        <w:t>Аналогічно</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змінні</w:t>
      </w:r>
      <w:proofErr w:type="spellEnd"/>
      <w:r w:rsidRPr="00C210F6">
        <w:rPr>
          <w:rStyle w:val="StrongEmphasis"/>
          <w:rFonts w:ascii="Times New Roman" w:hAnsi="Times New Roman" w:cs="Times New Roman"/>
          <w:b w:val="0"/>
          <w:sz w:val="28"/>
          <w:szCs w:val="28"/>
        </w:rPr>
        <w:t xml:space="preserve"> a </w:t>
      </w:r>
      <w:proofErr w:type="spellStart"/>
      <w:r w:rsidRPr="00C210F6">
        <w:rPr>
          <w:rStyle w:val="StrongEmphasis"/>
          <w:rFonts w:ascii="Times New Roman" w:hAnsi="Times New Roman" w:cs="Times New Roman"/>
          <w:b w:val="0"/>
          <w:sz w:val="28"/>
          <w:szCs w:val="28"/>
        </w:rPr>
        <w:t>та</w:t>
      </w:r>
      <w:proofErr w:type="spellEnd"/>
      <w:r w:rsidRPr="00C210F6">
        <w:rPr>
          <w:rStyle w:val="StrongEmphasis"/>
          <w:rFonts w:ascii="Times New Roman" w:hAnsi="Times New Roman" w:cs="Times New Roman"/>
          <w:b w:val="0"/>
          <w:sz w:val="28"/>
          <w:szCs w:val="28"/>
        </w:rPr>
        <w:t xml:space="preserve"> b </w:t>
      </w:r>
      <w:proofErr w:type="spellStart"/>
      <w:r w:rsidRPr="00C210F6">
        <w:rPr>
          <w:rStyle w:val="StrongEmphasis"/>
          <w:rFonts w:ascii="Times New Roman" w:hAnsi="Times New Roman" w:cs="Times New Roman"/>
          <w:b w:val="0"/>
          <w:sz w:val="28"/>
          <w:szCs w:val="28"/>
        </w:rPr>
        <w:t>мають</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видимі</w:t>
      </w:r>
      <w:proofErr w:type="spellEnd"/>
      <w:r w:rsidRPr="00C210F6">
        <w:rPr>
          <w:rStyle w:val="StrongEmphasis"/>
          <w:rFonts w:ascii="Times New Roman" w:hAnsi="Times New Roman" w:cs="Times New Roman"/>
          <w:b w:val="0"/>
          <w:sz w:val="28"/>
          <w:szCs w:val="28"/>
        </w:rPr>
        <w:t xml:space="preserve"> у </w:t>
      </w:r>
      <w:proofErr w:type="spellStart"/>
      <w:r w:rsidRPr="00C210F6">
        <w:rPr>
          <w:rStyle w:val="StrongEmphasis"/>
          <w:rFonts w:ascii="Times New Roman" w:hAnsi="Times New Roman" w:cs="Times New Roman"/>
          <w:b w:val="0"/>
          <w:sz w:val="28"/>
          <w:szCs w:val="28"/>
        </w:rPr>
        <w:t>тестовій</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функції</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Вони</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не</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видимі</w:t>
      </w:r>
      <w:proofErr w:type="spellEnd"/>
      <w:r w:rsidRPr="00C210F6">
        <w:rPr>
          <w:rStyle w:val="StrongEmphasis"/>
          <w:rFonts w:ascii="Times New Roman" w:hAnsi="Times New Roman" w:cs="Times New Roman"/>
          <w:b w:val="0"/>
          <w:sz w:val="28"/>
          <w:szCs w:val="28"/>
        </w:rPr>
        <w:t xml:space="preserve"> з </w:t>
      </w:r>
      <w:proofErr w:type="spellStart"/>
      <w:r w:rsidRPr="00C210F6">
        <w:rPr>
          <w:rStyle w:val="StrongEmphasis"/>
          <w:rFonts w:ascii="Times New Roman" w:hAnsi="Times New Roman" w:cs="Times New Roman"/>
          <w:b w:val="0"/>
          <w:sz w:val="28"/>
          <w:szCs w:val="28"/>
        </w:rPr>
        <w:t>основної</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функції</w:t>
      </w:r>
      <w:proofErr w:type="spellEnd"/>
      <w:r w:rsidRPr="00C210F6">
        <w:rPr>
          <w:rStyle w:val="StrongEmphasis"/>
          <w:rFonts w:ascii="Times New Roman" w:hAnsi="Times New Roman" w:cs="Times New Roman"/>
          <w:b w:val="0"/>
          <w:sz w:val="28"/>
          <w:szCs w:val="28"/>
        </w:rPr>
        <w:t>.</w:t>
      </w:r>
    </w:p>
    <w:p w14:paraId="4150BA04" w14:textId="77777777" w:rsidR="00626761" w:rsidRPr="00C210F6" w:rsidRDefault="00626761" w:rsidP="00774CE2">
      <w:pPr>
        <w:jc w:val="both"/>
        <w:rPr>
          <w:rFonts w:asciiTheme="minorHAnsi" w:hAnsiTheme="minorHAnsi" w:cs="Times New Roman"/>
          <w:sz w:val="28"/>
          <w:szCs w:val="28"/>
        </w:rPr>
      </w:pPr>
      <w:r w:rsidRPr="00C210F6">
        <w:rPr>
          <w:rFonts w:asciiTheme="minorHAnsi" w:hAnsiTheme="minorHAnsi" w:cs="Times New Roman"/>
          <w:color w:val="0070C0"/>
          <w:sz w:val="28"/>
          <w:szCs w:val="28"/>
        </w:rPr>
        <w:t>#include</w:t>
      </w:r>
      <w:r w:rsidRPr="00C210F6">
        <w:rPr>
          <w:rFonts w:asciiTheme="minorHAnsi" w:hAnsiTheme="minorHAnsi" w:cs="Times New Roman"/>
          <w:sz w:val="28"/>
          <w:szCs w:val="28"/>
        </w:rPr>
        <w:t>&lt;</w:t>
      </w:r>
      <w:proofErr w:type="spellStart"/>
      <w:r w:rsidRPr="00C210F6">
        <w:rPr>
          <w:rFonts w:asciiTheme="minorHAnsi" w:hAnsiTheme="minorHAnsi" w:cs="Times New Roman"/>
          <w:sz w:val="28"/>
          <w:szCs w:val="28"/>
        </w:rPr>
        <w:t>stdio.h</w:t>
      </w:r>
      <w:proofErr w:type="spellEnd"/>
      <w:r w:rsidRPr="00C210F6">
        <w:rPr>
          <w:rFonts w:asciiTheme="minorHAnsi" w:hAnsiTheme="minorHAnsi" w:cs="Times New Roman"/>
          <w:sz w:val="28"/>
          <w:szCs w:val="28"/>
        </w:rPr>
        <w:t>&gt;</w:t>
      </w:r>
    </w:p>
    <w:p w14:paraId="50FD158D" w14:textId="77777777" w:rsidR="00626761" w:rsidRPr="00C210F6" w:rsidRDefault="00626761" w:rsidP="00774CE2">
      <w:pPr>
        <w:jc w:val="both"/>
        <w:rPr>
          <w:rFonts w:asciiTheme="minorHAnsi" w:hAnsiTheme="minorHAnsi" w:cs="Times New Roman"/>
          <w:sz w:val="28"/>
          <w:szCs w:val="28"/>
        </w:rPr>
      </w:pPr>
      <w:r w:rsidRPr="00C210F6">
        <w:rPr>
          <w:rFonts w:asciiTheme="minorHAnsi" w:hAnsiTheme="minorHAnsi" w:cs="Times New Roman"/>
          <w:color w:val="0070C0"/>
          <w:sz w:val="28"/>
          <w:szCs w:val="28"/>
        </w:rPr>
        <w:t>void</w:t>
      </w:r>
      <w:r w:rsidRPr="00C210F6">
        <w:rPr>
          <w:rFonts w:asciiTheme="minorHAnsi" w:hAnsiTheme="minorHAnsi" w:cs="Times New Roman"/>
          <w:sz w:val="28"/>
          <w:szCs w:val="28"/>
        </w:rPr>
        <w:t xml:space="preserve"> </w:t>
      </w:r>
      <w:proofErr w:type="gramStart"/>
      <w:r w:rsidRPr="00C210F6">
        <w:rPr>
          <w:rFonts w:asciiTheme="minorHAnsi" w:hAnsiTheme="minorHAnsi" w:cs="Times New Roman"/>
          <w:sz w:val="28"/>
          <w:szCs w:val="28"/>
        </w:rPr>
        <w:t>test(</w:t>
      </w:r>
      <w:proofErr w:type="gramEnd"/>
      <w:r w:rsidRPr="00C210F6">
        <w:rPr>
          <w:rFonts w:asciiTheme="minorHAnsi" w:hAnsiTheme="minorHAnsi" w:cs="Times New Roman"/>
          <w:sz w:val="28"/>
          <w:szCs w:val="28"/>
        </w:rPr>
        <w:t xml:space="preserve">); </w:t>
      </w:r>
      <w:r w:rsidRPr="00C210F6">
        <w:rPr>
          <w:rFonts w:asciiTheme="minorHAnsi" w:hAnsiTheme="minorHAnsi" w:cs="Times New Roman"/>
          <w:color w:val="00B050"/>
          <w:sz w:val="28"/>
          <w:szCs w:val="28"/>
        </w:rPr>
        <w:t xml:space="preserve">// </w:t>
      </w:r>
      <w:proofErr w:type="spellStart"/>
      <w:r w:rsidRPr="00C210F6">
        <w:rPr>
          <w:rFonts w:asciiTheme="minorHAnsi" w:hAnsiTheme="minorHAnsi" w:cs="Times New Roman"/>
          <w:color w:val="00B050"/>
          <w:sz w:val="28"/>
          <w:szCs w:val="28"/>
        </w:rPr>
        <w:t>декларація</w:t>
      </w:r>
      <w:proofErr w:type="spellEnd"/>
      <w:r w:rsidRPr="00C210F6">
        <w:rPr>
          <w:rFonts w:asciiTheme="minorHAnsi" w:hAnsiTheme="minorHAnsi" w:cs="Times New Roman"/>
          <w:color w:val="00B050"/>
          <w:sz w:val="28"/>
          <w:szCs w:val="28"/>
        </w:rPr>
        <w:t xml:space="preserve"> </w:t>
      </w:r>
      <w:proofErr w:type="spellStart"/>
      <w:r w:rsidRPr="00C210F6">
        <w:rPr>
          <w:rFonts w:asciiTheme="minorHAnsi" w:hAnsiTheme="minorHAnsi" w:cs="Times New Roman"/>
          <w:color w:val="00B050"/>
          <w:sz w:val="28"/>
          <w:szCs w:val="28"/>
        </w:rPr>
        <w:t>функції</w:t>
      </w:r>
      <w:proofErr w:type="spellEnd"/>
      <w:r w:rsidRPr="00C210F6">
        <w:rPr>
          <w:rFonts w:asciiTheme="minorHAnsi" w:hAnsiTheme="minorHAnsi" w:cs="Times New Roman"/>
          <w:color w:val="00B050"/>
          <w:sz w:val="28"/>
          <w:szCs w:val="28"/>
        </w:rPr>
        <w:t xml:space="preserve"> test</w:t>
      </w:r>
    </w:p>
    <w:p w14:paraId="1830A3DB" w14:textId="77777777" w:rsidR="00626761" w:rsidRPr="00C210F6" w:rsidRDefault="00626761" w:rsidP="00774CE2">
      <w:pPr>
        <w:jc w:val="both"/>
        <w:rPr>
          <w:rFonts w:asciiTheme="minorHAnsi" w:hAnsiTheme="minorHAnsi" w:cs="Times New Roman"/>
          <w:sz w:val="28"/>
          <w:szCs w:val="28"/>
        </w:rPr>
      </w:pPr>
      <w:r w:rsidRPr="00C210F6">
        <w:rPr>
          <w:rFonts w:asciiTheme="minorHAnsi" w:hAnsiTheme="minorHAnsi" w:cs="Times New Roman"/>
          <w:color w:val="0070C0"/>
          <w:sz w:val="28"/>
          <w:szCs w:val="28"/>
        </w:rPr>
        <w:t>int</w:t>
      </w:r>
      <w:r w:rsidRPr="00C210F6">
        <w:rPr>
          <w:rFonts w:asciiTheme="minorHAnsi" w:hAnsiTheme="minorHAnsi" w:cs="Times New Roman"/>
          <w:sz w:val="28"/>
          <w:szCs w:val="28"/>
        </w:rPr>
        <w:t xml:space="preserve"> </w:t>
      </w:r>
      <w:proofErr w:type="gramStart"/>
      <w:r w:rsidRPr="00C210F6">
        <w:rPr>
          <w:rFonts w:asciiTheme="minorHAnsi" w:hAnsiTheme="minorHAnsi" w:cs="Times New Roman"/>
          <w:sz w:val="28"/>
          <w:szCs w:val="28"/>
        </w:rPr>
        <w:t>main(</w:t>
      </w:r>
      <w:proofErr w:type="gramEnd"/>
      <w:r w:rsidRPr="00C210F6">
        <w:rPr>
          <w:rFonts w:asciiTheme="minorHAnsi" w:hAnsiTheme="minorHAnsi" w:cs="Times New Roman"/>
          <w:sz w:val="28"/>
          <w:szCs w:val="28"/>
        </w:rPr>
        <w:t>){</w:t>
      </w:r>
    </w:p>
    <w:p w14:paraId="1D0AD609" w14:textId="77777777" w:rsidR="00626761" w:rsidRPr="00C210F6" w:rsidRDefault="00626761" w:rsidP="00774CE2">
      <w:pPr>
        <w:jc w:val="both"/>
        <w:rPr>
          <w:rFonts w:asciiTheme="minorHAnsi" w:hAnsiTheme="minorHAnsi" w:cs="Times New Roman"/>
          <w:sz w:val="28"/>
          <w:szCs w:val="28"/>
        </w:rPr>
      </w:pPr>
      <w:r w:rsidRPr="00C210F6">
        <w:rPr>
          <w:rFonts w:asciiTheme="minorHAnsi" w:hAnsiTheme="minorHAnsi" w:cs="Times New Roman"/>
          <w:color w:val="0070C0"/>
          <w:sz w:val="28"/>
          <w:szCs w:val="28"/>
        </w:rPr>
        <w:t>int</w:t>
      </w:r>
      <w:r w:rsidRPr="00C210F6">
        <w:rPr>
          <w:rFonts w:asciiTheme="minorHAnsi" w:hAnsiTheme="minorHAnsi" w:cs="Times New Roman"/>
          <w:sz w:val="28"/>
          <w:szCs w:val="28"/>
        </w:rPr>
        <w:t xml:space="preserve"> m = 22, n = 44</w:t>
      </w:r>
      <w:r w:rsidRPr="00C210F6">
        <w:rPr>
          <w:rFonts w:asciiTheme="minorHAnsi" w:hAnsiTheme="minorHAnsi" w:cs="Times New Roman"/>
          <w:color w:val="00B050"/>
          <w:sz w:val="28"/>
          <w:szCs w:val="28"/>
        </w:rPr>
        <w:t xml:space="preserve">;// m, </w:t>
      </w:r>
      <w:proofErr w:type="gramStart"/>
      <w:r w:rsidRPr="00C210F6">
        <w:rPr>
          <w:rFonts w:asciiTheme="minorHAnsi" w:hAnsiTheme="minorHAnsi" w:cs="Times New Roman"/>
          <w:color w:val="00B050"/>
          <w:sz w:val="28"/>
          <w:szCs w:val="28"/>
        </w:rPr>
        <w:t xml:space="preserve">n  </w:t>
      </w:r>
      <w:proofErr w:type="spellStart"/>
      <w:r w:rsidRPr="00C210F6">
        <w:rPr>
          <w:rFonts w:asciiTheme="minorHAnsi" w:hAnsiTheme="minorHAnsi" w:cs="Times New Roman"/>
          <w:color w:val="00B050"/>
          <w:sz w:val="28"/>
          <w:szCs w:val="28"/>
        </w:rPr>
        <w:t>локальні</w:t>
      </w:r>
      <w:proofErr w:type="spellEnd"/>
      <w:proofErr w:type="gramEnd"/>
      <w:r w:rsidRPr="00C210F6">
        <w:rPr>
          <w:rFonts w:asciiTheme="minorHAnsi" w:hAnsiTheme="minorHAnsi" w:cs="Times New Roman"/>
          <w:color w:val="00B050"/>
          <w:sz w:val="28"/>
          <w:szCs w:val="28"/>
        </w:rPr>
        <w:t xml:space="preserve"> </w:t>
      </w:r>
      <w:proofErr w:type="spellStart"/>
      <w:r w:rsidRPr="00C210F6">
        <w:rPr>
          <w:rFonts w:asciiTheme="minorHAnsi" w:hAnsiTheme="minorHAnsi" w:cs="Times New Roman"/>
          <w:color w:val="00B050"/>
          <w:sz w:val="28"/>
          <w:szCs w:val="28"/>
        </w:rPr>
        <w:t>змінні</w:t>
      </w:r>
      <w:proofErr w:type="spellEnd"/>
    </w:p>
    <w:p w14:paraId="43C1EA11" w14:textId="77777777" w:rsidR="00626761" w:rsidRPr="00C210F6" w:rsidRDefault="00626761" w:rsidP="00774CE2">
      <w:pPr>
        <w:jc w:val="both"/>
        <w:rPr>
          <w:rFonts w:asciiTheme="minorHAnsi" w:hAnsiTheme="minorHAnsi" w:cs="Times New Roman"/>
          <w:color w:val="006600"/>
          <w:sz w:val="28"/>
          <w:szCs w:val="28"/>
        </w:rPr>
      </w:pPr>
      <w:r w:rsidRPr="00C210F6">
        <w:rPr>
          <w:rFonts w:asciiTheme="minorHAnsi" w:hAnsiTheme="minorHAnsi" w:cs="Times New Roman"/>
          <w:color w:val="006600"/>
          <w:sz w:val="28"/>
          <w:szCs w:val="28"/>
        </w:rPr>
        <w:t xml:space="preserve">/*m </w:t>
      </w:r>
      <w:proofErr w:type="spellStart"/>
      <w:r w:rsidRPr="00C210F6">
        <w:rPr>
          <w:rFonts w:asciiTheme="minorHAnsi" w:hAnsiTheme="minorHAnsi" w:cs="Times New Roman"/>
          <w:color w:val="006600"/>
          <w:sz w:val="28"/>
          <w:szCs w:val="28"/>
        </w:rPr>
        <w:t>та</w:t>
      </w:r>
      <w:proofErr w:type="spellEnd"/>
      <w:r w:rsidRPr="00C210F6">
        <w:rPr>
          <w:rFonts w:asciiTheme="minorHAnsi" w:hAnsiTheme="minorHAnsi" w:cs="Times New Roman"/>
          <w:color w:val="006600"/>
          <w:sz w:val="28"/>
          <w:szCs w:val="28"/>
        </w:rPr>
        <w:t xml:space="preserve"> n </w:t>
      </w:r>
      <w:proofErr w:type="spellStart"/>
      <w:r w:rsidRPr="00C210F6">
        <w:rPr>
          <w:rFonts w:asciiTheme="minorHAnsi" w:hAnsiTheme="minorHAnsi" w:cs="Times New Roman"/>
          <w:color w:val="006600"/>
          <w:sz w:val="28"/>
          <w:szCs w:val="28"/>
        </w:rPr>
        <w:t>мають</w:t>
      </w:r>
      <w:proofErr w:type="spellEnd"/>
      <w:r w:rsidRPr="00C210F6">
        <w:rPr>
          <w:rFonts w:asciiTheme="minorHAnsi" w:hAnsiTheme="minorHAnsi" w:cs="Times New Roman"/>
          <w:color w:val="006600"/>
          <w:sz w:val="28"/>
          <w:szCs w:val="28"/>
        </w:rPr>
        <w:t xml:space="preserve"> </w:t>
      </w:r>
      <w:proofErr w:type="spellStart"/>
      <w:r w:rsidRPr="00C210F6">
        <w:rPr>
          <w:rFonts w:asciiTheme="minorHAnsi" w:hAnsiTheme="minorHAnsi" w:cs="Times New Roman"/>
          <w:color w:val="006600"/>
          <w:sz w:val="28"/>
          <w:szCs w:val="28"/>
        </w:rPr>
        <w:t>область</w:t>
      </w:r>
      <w:proofErr w:type="spellEnd"/>
      <w:r w:rsidRPr="00C210F6">
        <w:rPr>
          <w:rFonts w:asciiTheme="minorHAnsi" w:hAnsiTheme="minorHAnsi" w:cs="Times New Roman"/>
          <w:color w:val="006600"/>
          <w:sz w:val="28"/>
          <w:szCs w:val="28"/>
        </w:rPr>
        <w:t xml:space="preserve"> </w:t>
      </w:r>
      <w:proofErr w:type="spellStart"/>
      <w:r w:rsidRPr="00C210F6">
        <w:rPr>
          <w:rFonts w:asciiTheme="minorHAnsi" w:hAnsiTheme="minorHAnsi" w:cs="Times New Roman"/>
          <w:color w:val="006600"/>
          <w:sz w:val="28"/>
          <w:szCs w:val="28"/>
        </w:rPr>
        <w:t>дії</w:t>
      </w:r>
      <w:proofErr w:type="spellEnd"/>
      <w:r w:rsidRPr="00C210F6">
        <w:rPr>
          <w:rFonts w:asciiTheme="minorHAnsi" w:hAnsiTheme="minorHAnsi" w:cs="Times New Roman"/>
          <w:color w:val="006600"/>
          <w:sz w:val="28"/>
          <w:szCs w:val="28"/>
        </w:rPr>
        <w:t xml:space="preserve"> </w:t>
      </w:r>
      <w:proofErr w:type="spellStart"/>
      <w:r w:rsidRPr="00C210F6">
        <w:rPr>
          <w:rFonts w:asciiTheme="minorHAnsi" w:hAnsiTheme="minorHAnsi" w:cs="Times New Roman"/>
          <w:color w:val="006600"/>
          <w:sz w:val="28"/>
          <w:szCs w:val="28"/>
        </w:rPr>
        <w:t>всередині</w:t>
      </w:r>
      <w:proofErr w:type="spellEnd"/>
      <w:r w:rsidRPr="00C210F6">
        <w:rPr>
          <w:rFonts w:asciiTheme="minorHAnsi" w:hAnsiTheme="minorHAnsi" w:cs="Times New Roman"/>
          <w:color w:val="006600"/>
          <w:sz w:val="28"/>
          <w:szCs w:val="28"/>
        </w:rPr>
        <w:t xml:space="preserve"> </w:t>
      </w:r>
      <w:proofErr w:type="gramStart"/>
      <w:r w:rsidRPr="00C210F6">
        <w:rPr>
          <w:rFonts w:asciiTheme="minorHAnsi" w:hAnsiTheme="minorHAnsi" w:cs="Times New Roman"/>
          <w:color w:val="006600"/>
          <w:sz w:val="28"/>
          <w:szCs w:val="28"/>
        </w:rPr>
        <w:t>main(</w:t>
      </w:r>
      <w:proofErr w:type="gramEnd"/>
      <w:r w:rsidRPr="00C210F6">
        <w:rPr>
          <w:rFonts w:asciiTheme="minorHAnsi" w:hAnsiTheme="minorHAnsi" w:cs="Times New Roman"/>
          <w:color w:val="006600"/>
          <w:sz w:val="28"/>
          <w:szCs w:val="28"/>
        </w:rPr>
        <w:t>).</w:t>
      </w:r>
    </w:p>
    <w:p w14:paraId="013D5D01" w14:textId="77777777" w:rsidR="00626761" w:rsidRPr="00C210F6" w:rsidRDefault="00626761" w:rsidP="00774CE2">
      <w:pPr>
        <w:jc w:val="both"/>
        <w:rPr>
          <w:rFonts w:asciiTheme="minorHAnsi" w:hAnsiTheme="minorHAnsi" w:cs="Times New Roman"/>
          <w:color w:val="006600"/>
          <w:sz w:val="28"/>
          <w:szCs w:val="28"/>
        </w:rPr>
      </w:pPr>
      <w:proofErr w:type="spellStart"/>
      <w:r w:rsidRPr="00C210F6">
        <w:rPr>
          <w:rFonts w:asciiTheme="minorHAnsi" w:hAnsiTheme="minorHAnsi" w:cs="Times New Roman"/>
          <w:color w:val="006600"/>
          <w:sz w:val="28"/>
          <w:szCs w:val="28"/>
        </w:rPr>
        <w:t>Функція</w:t>
      </w:r>
      <w:proofErr w:type="spellEnd"/>
      <w:r w:rsidRPr="00C210F6">
        <w:rPr>
          <w:rFonts w:asciiTheme="minorHAnsi" w:hAnsiTheme="minorHAnsi" w:cs="Times New Roman"/>
          <w:color w:val="006600"/>
          <w:sz w:val="28"/>
          <w:szCs w:val="28"/>
        </w:rPr>
        <w:t xml:space="preserve"> test </w:t>
      </w:r>
      <w:proofErr w:type="spellStart"/>
      <w:r w:rsidRPr="00C210F6">
        <w:rPr>
          <w:rFonts w:asciiTheme="minorHAnsi" w:hAnsiTheme="minorHAnsi" w:cs="Times New Roman"/>
          <w:color w:val="006600"/>
          <w:sz w:val="28"/>
          <w:szCs w:val="28"/>
        </w:rPr>
        <w:t>їх</w:t>
      </w:r>
      <w:proofErr w:type="spellEnd"/>
      <w:r w:rsidRPr="00C210F6">
        <w:rPr>
          <w:rFonts w:asciiTheme="minorHAnsi" w:hAnsiTheme="minorHAnsi" w:cs="Times New Roman"/>
          <w:color w:val="006600"/>
          <w:sz w:val="28"/>
          <w:szCs w:val="28"/>
        </w:rPr>
        <w:t xml:space="preserve"> </w:t>
      </w:r>
      <w:proofErr w:type="spellStart"/>
      <w:r w:rsidRPr="00C210F6">
        <w:rPr>
          <w:rFonts w:asciiTheme="minorHAnsi" w:hAnsiTheme="minorHAnsi" w:cs="Times New Roman"/>
          <w:color w:val="006600"/>
          <w:sz w:val="28"/>
          <w:szCs w:val="28"/>
        </w:rPr>
        <w:t>не</w:t>
      </w:r>
      <w:proofErr w:type="spellEnd"/>
      <w:r w:rsidRPr="00C210F6">
        <w:rPr>
          <w:rFonts w:asciiTheme="minorHAnsi" w:hAnsiTheme="minorHAnsi" w:cs="Times New Roman"/>
          <w:color w:val="006600"/>
          <w:sz w:val="28"/>
          <w:szCs w:val="28"/>
        </w:rPr>
        <w:t xml:space="preserve"> </w:t>
      </w:r>
      <w:proofErr w:type="spellStart"/>
      <w:r w:rsidRPr="00C210F6">
        <w:rPr>
          <w:rFonts w:asciiTheme="minorHAnsi" w:hAnsiTheme="minorHAnsi" w:cs="Times New Roman"/>
          <w:color w:val="006600"/>
          <w:sz w:val="28"/>
          <w:szCs w:val="28"/>
        </w:rPr>
        <w:t>бачить</w:t>
      </w:r>
      <w:proofErr w:type="spellEnd"/>
      <w:r w:rsidRPr="00C210F6">
        <w:rPr>
          <w:rFonts w:asciiTheme="minorHAnsi" w:hAnsiTheme="minorHAnsi" w:cs="Times New Roman"/>
          <w:color w:val="006600"/>
          <w:sz w:val="28"/>
          <w:szCs w:val="28"/>
        </w:rPr>
        <w:t>.</w:t>
      </w:r>
    </w:p>
    <w:p w14:paraId="2A25A623" w14:textId="77777777" w:rsidR="00626761" w:rsidRPr="00C210F6" w:rsidRDefault="00626761" w:rsidP="00774CE2">
      <w:pPr>
        <w:jc w:val="both"/>
        <w:rPr>
          <w:rFonts w:asciiTheme="minorHAnsi" w:hAnsiTheme="minorHAnsi" w:cs="Times New Roman"/>
          <w:color w:val="006600"/>
          <w:sz w:val="28"/>
          <w:szCs w:val="28"/>
        </w:rPr>
      </w:pPr>
      <w:r w:rsidRPr="00C210F6">
        <w:rPr>
          <w:rFonts w:asciiTheme="minorHAnsi" w:hAnsiTheme="minorHAnsi" w:cs="Times New Roman"/>
          <w:color w:val="C00000"/>
          <w:sz w:val="28"/>
          <w:szCs w:val="28"/>
        </w:rPr>
        <w:t xml:space="preserve">m =a +b; --- </w:t>
      </w:r>
      <w:proofErr w:type="spellStart"/>
      <w:r w:rsidRPr="00C210F6">
        <w:rPr>
          <w:rFonts w:asciiTheme="minorHAnsi" w:hAnsiTheme="minorHAnsi" w:cs="Times New Roman"/>
          <w:color w:val="C00000"/>
          <w:sz w:val="28"/>
          <w:szCs w:val="28"/>
        </w:rPr>
        <w:t>помилка</w:t>
      </w:r>
      <w:proofErr w:type="spellEnd"/>
      <w:r w:rsidRPr="00C210F6">
        <w:rPr>
          <w:rFonts w:asciiTheme="minorHAnsi" w:hAnsiTheme="minorHAnsi" w:cs="Times New Roman"/>
          <w:color w:val="C00000"/>
          <w:sz w:val="28"/>
          <w:szCs w:val="28"/>
        </w:rPr>
        <w:t>!</w:t>
      </w:r>
      <w:r w:rsidRPr="00C210F6">
        <w:rPr>
          <w:rFonts w:asciiTheme="minorHAnsi" w:hAnsiTheme="minorHAnsi" w:cs="Times New Roman"/>
          <w:color w:val="006600"/>
          <w:sz w:val="28"/>
          <w:szCs w:val="28"/>
        </w:rPr>
        <w:t xml:space="preserve"> </w:t>
      </w:r>
      <w:proofErr w:type="spellStart"/>
      <w:r w:rsidRPr="00C210F6">
        <w:rPr>
          <w:rFonts w:asciiTheme="minorHAnsi" w:hAnsiTheme="minorHAnsi" w:cs="Times New Roman"/>
          <w:color w:val="006600"/>
          <w:sz w:val="28"/>
          <w:szCs w:val="28"/>
        </w:rPr>
        <w:t>При</w:t>
      </w:r>
      <w:proofErr w:type="spellEnd"/>
      <w:r w:rsidRPr="00C210F6">
        <w:rPr>
          <w:rFonts w:asciiTheme="minorHAnsi" w:hAnsiTheme="minorHAnsi" w:cs="Times New Roman"/>
          <w:color w:val="006600"/>
          <w:sz w:val="28"/>
          <w:szCs w:val="28"/>
        </w:rPr>
        <w:t xml:space="preserve"> </w:t>
      </w:r>
      <w:proofErr w:type="spellStart"/>
      <w:r w:rsidRPr="00C210F6">
        <w:rPr>
          <w:rFonts w:asciiTheme="minorHAnsi" w:hAnsiTheme="minorHAnsi" w:cs="Times New Roman"/>
          <w:color w:val="006600"/>
          <w:sz w:val="28"/>
          <w:szCs w:val="28"/>
        </w:rPr>
        <w:t>спробі</w:t>
      </w:r>
      <w:proofErr w:type="spellEnd"/>
      <w:r w:rsidRPr="00C210F6">
        <w:rPr>
          <w:rFonts w:asciiTheme="minorHAnsi" w:hAnsiTheme="minorHAnsi" w:cs="Times New Roman"/>
          <w:color w:val="006600"/>
          <w:sz w:val="28"/>
          <w:szCs w:val="28"/>
        </w:rPr>
        <w:t xml:space="preserve"> </w:t>
      </w:r>
      <w:proofErr w:type="spellStart"/>
      <w:r w:rsidRPr="00C210F6">
        <w:rPr>
          <w:rFonts w:asciiTheme="minorHAnsi" w:hAnsiTheme="minorHAnsi" w:cs="Times New Roman"/>
          <w:color w:val="006600"/>
          <w:sz w:val="28"/>
          <w:szCs w:val="28"/>
        </w:rPr>
        <w:t>використати</w:t>
      </w:r>
      <w:proofErr w:type="spellEnd"/>
      <w:r w:rsidRPr="00C210F6">
        <w:rPr>
          <w:rFonts w:asciiTheme="minorHAnsi" w:hAnsiTheme="minorHAnsi" w:cs="Times New Roman"/>
          <w:color w:val="006600"/>
          <w:sz w:val="28"/>
          <w:szCs w:val="28"/>
        </w:rPr>
        <w:t xml:space="preserve"> </w:t>
      </w:r>
      <w:proofErr w:type="spellStart"/>
      <w:r w:rsidRPr="00C210F6">
        <w:rPr>
          <w:rFonts w:asciiTheme="minorHAnsi" w:hAnsiTheme="minorHAnsi" w:cs="Times New Roman"/>
          <w:color w:val="006600"/>
          <w:sz w:val="28"/>
          <w:szCs w:val="28"/>
        </w:rPr>
        <w:t>тут</w:t>
      </w:r>
      <w:proofErr w:type="spellEnd"/>
      <w:r w:rsidRPr="00C210F6">
        <w:rPr>
          <w:rFonts w:asciiTheme="minorHAnsi" w:hAnsiTheme="minorHAnsi" w:cs="Times New Roman"/>
          <w:color w:val="006600"/>
          <w:sz w:val="28"/>
          <w:szCs w:val="28"/>
        </w:rPr>
        <w:t xml:space="preserve"> a </w:t>
      </w:r>
      <w:proofErr w:type="spellStart"/>
      <w:r w:rsidRPr="00C210F6">
        <w:rPr>
          <w:rFonts w:asciiTheme="minorHAnsi" w:hAnsiTheme="minorHAnsi" w:cs="Times New Roman"/>
          <w:color w:val="006600"/>
          <w:sz w:val="28"/>
          <w:szCs w:val="28"/>
        </w:rPr>
        <w:t>або</w:t>
      </w:r>
      <w:proofErr w:type="spellEnd"/>
      <w:r w:rsidRPr="00C210F6">
        <w:rPr>
          <w:rFonts w:asciiTheme="minorHAnsi" w:hAnsiTheme="minorHAnsi" w:cs="Times New Roman"/>
          <w:color w:val="006600"/>
          <w:sz w:val="28"/>
          <w:szCs w:val="28"/>
        </w:rPr>
        <w:t xml:space="preserve"> b і в </w:t>
      </w:r>
      <w:proofErr w:type="spellStart"/>
      <w:r w:rsidRPr="00C210F6">
        <w:rPr>
          <w:rFonts w:asciiTheme="minorHAnsi" w:hAnsiTheme="minorHAnsi" w:cs="Times New Roman"/>
          <w:color w:val="006600"/>
          <w:sz w:val="28"/>
          <w:szCs w:val="28"/>
        </w:rPr>
        <w:t>інших</w:t>
      </w:r>
      <w:proofErr w:type="spellEnd"/>
      <w:r w:rsidRPr="00C210F6">
        <w:rPr>
          <w:rFonts w:asciiTheme="minorHAnsi" w:hAnsiTheme="minorHAnsi" w:cs="Times New Roman"/>
          <w:color w:val="006600"/>
          <w:sz w:val="28"/>
          <w:szCs w:val="28"/>
        </w:rPr>
        <w:t xml:space="preserve"> </w:t>
      </w:r>
      <w:proofErr w:type="spellStart"/>
      <w:proofErr w:type="gramStart"/>
      <w:r w:rsidRPr="00C210F6">
        <w:rPr>
          <w:rFonts w:asciiTheme="minorHAnsi" w:hAnsiTheme="minorHAnsi" w:cs="Times New Roman"/>
          <w:color w:val="006600"/>
          <w:sz w:val="28"/>
          <w:szCs w:val="28"/>
        </w:rPr>
        <w:t>функціях,буде</w:t>
      </w:r>
      <w:proofErr w:type="spellEnd"/>
      <w:proofErr w:type="gramEnd"/>
      <w:r w:rsidRPr="00C210F6">
        <w:rPr>
          <w:rFonts w:asciiTheme="minorHAnsi" w:hAnsiTheme="minorHAnsi" w:cs="Times New Roman"/>
          <w:color w:val="006600"/>
          <w:sz w:val="28"/>
          <w:szCs w:val="28"/>
        </w:rPr>
        <w:t xml:space="preserve"> </w:t>
      </w:r>
      <w:proofErr w:type="spellStart"/>
      <w:r w:rsidRPr="00C210F6">
        <w:rPr>
          <w:rFonts w:asciiTheme="minorHAnsi" w:hAnsiTheme="minorHAnsi" w:cs="Times New Roman"/>
          <w:color w:val="006600"/>
          <w:sz w:val="28"/>
          <w:szCs w:val="28"/>
        </w:rPr>
        <w:t>помилка</w:t>
      </w:r>
      <w:proofErr w:type="spellEnd"/>
      <w:r w:rsidRPr="00C210F6">
        <w:rPr>
          <w:rFonts w:asciiTheme="minorHAnsi" w:hAnsiTheme="minorHAnsi" w:cs="Times New Roman"/>
          <w:color w:val="006600"/>
          <w:sz w:val="28"/>
          <w:szCs w:val="28"/>
        </w:rPr>
        <w:t xml:space="preserve"> 'a' undeclared </w:t>
      </w:r>
      <w:proofErr w:type="spellStart"/>
      <w:r w:rsidRPr="00C210F6">
        <w:rPr>
          <w:rFonts w:asciiTheme="minorHAnsi" w:hAnsiTheme="minorHAnsi" w:cs="Times New Roman"/>
          <w:color w:val="006600"/>
          <w:sz w:val="28"/>
          <w:szCs w:val="28"/>
        </w:rPr>
        <w:t>та</w:t>
      </w:r>
      <w:proofErr w:type="spellEnd"/>
      <w:r w:rsidRPr="00C210F6">
        <w:rPr>
          <w:rFonts w:asciiTheme="minorHAnsi" w:hAnsiTheme="minorHAnsi" w:cs="Times New Roman"/>
          <w:color w:val="006600"/>
          <w:sz w:val="28"/>
          <w:szCs w:val="28"/>
        </w:rPr>
        <w:t xml:space="preserve"> 'b' undeclared */</w:t>
      </w:r>
    </w:p>
    <w:p w14:paraId="01635E18" w14:textId="77777777" w:rsidR="00626761" w:rsidRPr="00C210F6" w:rsidRDefault="00626761" w:rsidP="00774CE2">
      <w:pPr>
        <w:jc w:val="both"/>
        <w:rPr>
          <w:rFonts w:asciiTheme="minorHAnsi" w:hAnsiTheme="minorHAnsi" w:cs="Times New Roman"/>
          <w:sz w:val="28"/>
          <w:szCs w:val="28"/>
        </w:rPr>
      </w:pPr>
      <w:proofErr w:type="spellStart"/>
      <w:proofErr w:type="gramStart"/>
      <w:r w:rsidRPr="00C210F6">
        <w:rPr>
          <w:rFonts w:asciiTheme="minorHAnsi" w:hAnsiTheme="minorHAnsi" w:cs="Times New Roman"/>
          <w:color w:val="0070C0"/>
          <w:sz w:val="28"/>
          <w:szCs w:val="28"/>
        </w:rPr>
        <w:t>printf</w:t>
      </w:r>
      <w:proofErr w:type="spellEnd"/>
      <w:r w:rsidRPr="00C210F6">
        <w:rPr>
          <w:rFonts w:asciiTheme="minorHAnsi" w:hAnsiTheme="minorHAnsi" w:cs="Times New Roman"/>
          <w:sz w:val="28"/>
          <w:szCs w:val="28"/>
        </w:rPr>
        <w:t>(</w:t>
      </w:r>
      <w:proofErr w:type="gramEnd"/>
      <w:r w:rsidRPr="00C210F6">
        <w:rPr>
          <w:rFonts w:asciiTheme="minorHAnsi" w:hAnsiTheme="minorHAnsi" w:cs="Times New Roman"/>
          <w:sz w:val="28"/>
          <w:szCs w:val="28"/>
        </w:rPr>
        <w:t>"\</w:t>
      </w:r>
      <w:proofErr w:type="spellStart"/>
      <w:r w:rsidRPr="00C210F6">
        <w:rPr>
          <w:rFonts w:asciiTheme="minorHAnsi" w:hAnsiTheme="minorHAnsi" w:cs="Times New Roman"/>
          <w:sz w:val="28"/>
          <w:szCs w:val="28"/>
        </w:rPr>
        <w:t>nvalues</w:t>
      </w:r>
      <w:proofErr w:type="spellEnd"/>
      <w:r w:rsidRPr="00C210F6">
        <w:rPr>
          <w:rFonts w:asciiTheme="minorHAnsi" w:hAnsiTheme="minorHAnsi" w:cs="Times New Roman"/>
          <w:sz w:val="28"/>
          <w:szCs w:val="28"/>
        </w:rPr>
        <w:t xml:space="preserve"> : m = %d and n = %d", m, n);</w:t>
      </w:r>
    </w:p>
    <w:p w14:paraId="5C1D615F" w14:textId="77777777" w:rsidR="00626761" w:rsidRPr="00C210F6" w:rsidRDefault="00626761" w:rsidP="00774CE2">
      <w:pPr>
        <w:jc w:val="both"/>
        <w:rPr>
          <w:rFonts w:asciiTheme="minorHAnsi" w:hAnsiTheme="minorHAnsi" w:cs="Times New Roman"/>
          <w:color w:val="00B050"/>
          <w:sz w:val="28"/>
          <w:szCs w:val="28"/>
        </w:rPr>
      </w:pPr>
      <w:proofErr w:type="gramStart"/>
      <w:r w:rsidRPr="00C210F6">
        <w:rPr>
          <w:rFonts w:asciiTheme="minorHAnsi" w:hAnsiTheme="minorHAnsi" w:cs="Times New Roman"/>
          <w:sz w:val="28"/>
          <w:szCs w:val="28"/>
        </w:rPr>
        <w:t>test(</w:t>
      </w:r>
      <w:proofErr w:type="gramEnd"/>
      <w:r w:rsidRPr="00C210F6">
        <w:rPr>
          <w:rFonts w:asciiTheme="minorHAnsi" w:hAnsiTheme="minorHAnsi" w:cs="Times New Roman"/>
          <w:sz w:val="28"/>
          <w:szCs w:val="28"/>
        </w:rPr>
        <w:t xml:space="preserve">); </w:t>
      </w:r>
      <w:r w:rsidRPr="00C210F6">
        <w:rPr>
          <w:rFonts w:asciiTheme="minorHAnsi" w:hAnsiTheme="minorHAnsi" w:cs="Times New Roman"/>
          <w:color w:val="00B050"/>
          <w:sz w:val="28"/>
          <w:szCs w:val="28"/>
        </w:rPr>
        <w:t xml:space="preserve">// </w:t>
      </w:r>
      <w:proofErr w:type="spellStart"/>
      <w:r w:rsidRPr="00C210F6">
        <w:rPr>
          <w:rFonts w:asciiTheme="minorHAnsi" w:hAnsiTheme="minorHAnsi" w:cs="Times New Roman"/>
          <w:color w:val="00B050"/>
          <w:sz w:val="28"/>
          <w:szCs w:val="28"/>
        </w:rPr>
        <w:t>Виклик</w:t>
      </w:r>
      <w:proofErr w:type="spellEnd"/>
      <w:r w:rsidRPr="00C210F6">
        <w:rPr>
          <w:rFonts w:asciiTheme="minorHAnsi" w:hAnsiTheme="minorHAnsi" w:cs="Times New Roman"/>
          <w:color w:val="00B050"/>
          <w:sz w:val="28"/>
          <w:szCs w:val="28"/>
        </w:rPr>
        <w:t xml:space="preserve"> test()</w:t>
      </w:r>
    </w:p>
    <w:p w14:paraId="6E2D66DE" w14:textId="77777777" w:rsidR="00626761" w:rsidRPr="00C210F6" w:rsidRDefault="00626761" w:rsidP="00774CE2">
      <w:pPr>
        <w:jc w:val="both"/>
        <w:rPr>
          <w:rFonts w:asciiTheme="minorHAnsi" w:hAnsiTheme="minorHAnsi" w:cs="Times New Roman"/>
          <w:sz w:val="28"/>
          <w:szCs w:val="28"/>
        </w:rPr>
      </w:pPr>
      <w:r w:rsidRPr="00C210F6">
        <w:rPr>
          <w:rFonts w:asciiTheme="minorHAnsi" w:hAnsiTheme="minorHAnsi" w:cs="Times New Roman"/>
          <w:sz w:val="28"/>
          <w:szCs w:val="28"/>
        </w:rPr>
        <w:t>}</w:t>
      </w:r>
    </w:p>
    <w:p w14:paraId="5ED04F2D" w14:textId="77777777" w:rsidR="00626761" w:rsidRPr="00C210F6" w:rsidRDefault="00626761" w:rsidP="00774CE2">
      <w:pPr>
        <w:jc w:val="both"/>
        <w:rPr>
          <w:rFonts w:asciiTheme="minorHAnsi" w:hAnsiTheme="minorHAnsi" w:cs="Times New Roman"/>
          <w:sz w:val="28"/>
          <w:szCs w:val="28"/>
        </w:rPr>
      </w:pPr>
    </w:p>
    <w:p w14:paraId="787A6D5A" w14:textId="77777777" w:rsidR="00626761" w:rsidRPr="00C210F6" w:rsidRDefault="00626761" w:rsidP="00774CE2">
      <w:pPr>
        <w:jc w:val="both"/>
        <w:rPr>
          <w:rFonts w:asciiTheme="minorHAnsi" w:hAnsiTheme="minorHAnsi" w:cs="Times New Roman"/>
          <w:sz w:val="28"/>
          <w:szCs w:val="28"/>
        </w:rPr>
      </w:pPr>
      <w:r w:rsidRPr="00C210F6">
        <w:rPr>
          <w:rFonts w:asciiTheme="minorHAnsi" w:hAnsiTheme="minorHAnsi" w:cs="Times New Roman"/>
          <w:color w:val="0070C0"/>
          <w:sz w:val="28"/>
          <w:szCs w:val="28"/>
        </w:rPr>
        <w:t>void</w:t>
      </w:r>
      <w:r w:rsidRPr="00C210F6">
        <w:rPr>
          <w:rFonts w:asciiTheme="minorHAnsi" w:hAnsiTheme="minorHAnsi" w:cs="Times New Roman"/>
          <w:sz w:val="28"/>
          <w:szCs w:val="28"/>
        </w:rPr>
        <w:t xml:space="preserve"> </w:t>
      </w:r>
      <w:proofErr w:type="gramStart"/>
      <w:r w:rsidRPr="00C210F6">
        <w:rPr>
          <w:rFonts w:asciiTheme="minorHAnsi" w:hAnsiTheme="minorHAnsi" w:cs="Times New Roman"/>
          <w:sz w:val="28"/>
          <w:szCs w:val="28"/>
        </w:rPr>
        <w:t>test(</w:t>
      </w:r>
      <w:proofErr w:type="gramEnd"/>
      <w:r w:rsidRPr="00C210F6">
        <w:rPr>
          <w:rFonts w:asciiTheme="minorHAnsi" w:hAnsiTheme="minorHAnsi" w:cs="Times New Roman"/>
          <w:sz w:val="28"/>
          <w:szCs w:val="28"/>
        </w:rPr>
        <w:t xml:space="preserve">) { </w:t>
      </w:r>
      <w:r w:rsidRPr="00C210F6">
        <w:rPr>
          <w:rFonts w:asciiTheme="minorHAnsi" w:hAnsiTheme="minorHAnsi" w:cs="Times New Roman"/>
          <w:color w:val="00B050"/>
          <w:sz w:val="28"/>
          <w:szCs w:val="28"/>
        </w:rPr>
        <w:t xml:space="preserve">// </w:t>
      </w:r>
      <w:proofErr w:type="spellStart"/>
      <w:r w:rsidRPr="00C210F6">
        <w:rPr>
          <w:rFonts w:asciiTheme="minorHAnsi" w:hAnsiTheme="minorHAnsi" w:cs="Times New Roman"/>
          <w:color w:val="00B050"/>
          <w:sz w:val="28"/>
          <w:szCs w:val="28"/>
        </w:rPr>
        <w:t>реалізація</w:t>
      </w:r>
      <w:proofErr w:type="spellEnd"/>
      <w:r w:rsidRPr="00C210F6">
        <w:rPr>
          <w:rFonts w:asciiTheme="minorHAnsi" w:hAnsiTheme="minorHAnsi" w:cs="Times New Roman"/>
          <w:color w:val="00B050"/>
          <w:sz w:val="28"/>
          <w:szCs w:val="28"/>
        </w:rPr>
        <w:t xml:space="preserve"> </w:t>
      </w:r>
      <w:proofErr w:type="spellStart"/>
      <w:r w:rsidRPr="00C210F6">
        <w:rPr>
          <w:rFonts w:asciiTheme="minorHAnsi" w:hAnsiTheme="minorHAnsi" w:cs="Times New Roman"/>
          <w:color w:val="00B050"/>
          <w:sz w:val="28"/>
          <w:szCs w:val="28"/>
        </w:rPr>
        <w:t>функції</w:t>
      </w:r>
      <w:proofErr w:type="spellEnd"/>
      <w:r w:rsidRPr="00C210F6">
        <w:rPr>
          <w:rFonts w:asciiTheme="minorHAnsi" w:hAnsiTheme="minorHAnsi" w:cs="Times New Roman"/>
          <w:color w:val="00B050"/>
          <w:sz w:val="28"/>
          <w:szCs w:val="28"/>
        </w:rPr>
        <w:t xml:space="preserve"> test</w:t>
      </w:r>
    </w:p>
    <w:p w14:paraId="0BC20724" w14:textId="77777777" w:rsidR="00626761" w:rsidRPr="00C210F6" w:rsidRDefault="00626761" w:rsidP="00774CE2">
      <w:pPr>
        <w:jc w:val="both"/>
        <w:rPr>
          <w:rFonts w:asciiTheme="minorHAnsi" w:hAnsiTheme="minorHAnsi" w:cs="Times New Roman"/>
          <w:sz w:val="28"/>
          <w:szCs w:val="28"/>
        </w:rPr>
      </w:pPr>
      <w:r w:rsidRPr="00C210F6">
        <w:rPr>
          <w:rFonts w:asciiTheme="minorHAnsi" w:hAnsiTheme="minorHAnsi" w:cs="Times New Roman"/>
          <w:color w:val="0070C0"/>
          <w:sz w:val="28"/>
          <w:szCs w:val="28"/>
        </w:rPr>
        <w:t>int</w:t>
      </w:r>
      <w:r w:rsidRPr="00C210F6">
        <w:rPr>
          <w:rFonts w:asciiTheme="minorHAnsi" w:hAnsiTheme="minorHAnsi" w:cs="Times New Roman"/>
          <w:sz w:val="28"/>
          <w:szCs w:val="28"/>
        </w:rPr>
        <w:t xml:space="preserve"> a = 50, b = 80; </w:t>
      </w:r>
      <w:r w:rsidRPr="00C210F6">
        <w:rPr>
          <w:rFonts w:asciiTheme="minorHAnsi" w:hAnsiTheme="minorHAnsi" w:cs="Times New Roman"/>
          <w:color w:val="00B050"/>
          <w:sz w:val="28"/>
          <w:szCs w:val="28"/>
        </w:rPr>
        <w:t xml:space="preserve">// a, b </w:t>
      </w:r>
      <w:proofErr w:type="spellStart"/>
      <w:r w:rsidRPr="00C210F6">
        <w:rPr>
          <w:rFonts w:asciiTheme="minorHAnsi" w:hAnsiTheme="minorHAnsi" w:cs="Times New Roman"/>
          <w:color w:val="00B050"/>
          <w:sz w:val="28"/>
          <w:szCs w:val="28"/>
        </w:rPr>
        <w:t>локальні</w:t>
      </w:r>
      <w:proofErr w:type="spellEnd"/>
      <w:r w:rsidRPr="00C210F6">
        <w:rPr>
          <w:rFonts w:asciiTheme="minorHAnsi" w:hAnsiTheme="minorHAnsi" w:cs="Times New Roman"/>
          <w:color w:val="00B050"/>
          <w:sz w:val="28"/>
          <w:szCs w:val="28"/>
        </w:rPr>
        <w:t xml:space="preserve"> </w:t>
      </w:r>
      <w:proofErr w:type="spellStart"/>
      <w:r w:rsidRPr="00C210F6">
        <w:rPr>
          <w:rFonts w:asciiTheme="minorHAnsi" w:hAnsiTheme="minorHAnsi" w:cs="Times New Roman"/>
          <w:color w:val="00B050"/>
          <w:sz w:val="28"/>
          <w:szCs w:val="28"/>
        </w:rPr>
        <w:t>змінні</w:t>
      </w:r>
      <w:proofErr w:type="spellEnd"/>
      <w:r w:rsidRPr="00C210F6">
        <w:rPr>
          <w:rFonts w:asciiTheme="minorHAnsi" w:hAnsiTheme="minorHAnsi" w:cs="Times New Roman"/>
          <w:color w:val="00B050"/>
          <w:sz w:val="28"/>
          <w:szCs w:val="28"/>
        </w:rPr>
        <w:t xml:space="preserve"> test function</w:t>
      </w:r>
    </w:p>
    <w:p w14:paraId="2D98A3DB" w14:textId="77777777" w:rsidR="00626761" w:rsidRPr="00C210F6" w:rsidRDefault="00626761" w:rsidP="00774CE2">
      <w:pPr>
        <w:jc w:val="both"/>
        <w:rPr>
          <w:rFonts w:asciiTheme="minorHAnsi" w:hAnsiTheme="minorHAnsi" w:cs="Times New Roman"/>
          <w:color w:val="006600"/>
          <w:sz w:val="28"/>
          <w:szCs w:val="28"/>
        </w:rPr>
      </w:pPr>
      <w:r w:rsidRPr="00C210F6">
        <w:rPr>
          <w:rFonts w:asciiTheme="minorHAnsi" w:hAnsiTheme="minorHAnsi" w:cs="Times New Roman"/>
          <w:sz w:val="28"/>
          <w:szCs w:val="28"/>
        </w:rPr>
        <w:t xml:space="preserve">             </w:t>
      </w:r>
      <w:r w:rsidRPr="00C210F6">
        <w:rPr>
          <w:rFonts w:asciiTheme="minorHAnsi" w:hAnsiTheme="minorHAnsi" w:cs="Times New Roman"/>
          <w:color w:val="006600"/>
          <w:sz w:val="28"/>
          <w:szCs w:val="28"/>
        </w:rPr>
        <w:t xml:space="preserve">/*a </w:t>
      </w:r>
      <w:proofErr w:type="spellStart"/>
      <w:r w:rsidRPr="00C210F6">
        <w:rPr>
          <w:rFonts w:asciiTheme="minorHAnsi" w:hAnsiTheme="minorHAnsi" w:cs="Times New Roman"/>
          <w:color w:val="006600"/>
          <w:sz w:val="28"/>
          <w:szCs w:val="28"/>
        </w:rPr>
        <w:t>та</w:t>
      </w:r>
      <w:proofErr w:type="spellEnd"/>
      <w:r w:rsidRPr="00C210F6">
        <w:rPr>
          <w:rFonts w:asciiTheme="minorHAnsi" w:hAnsiTheme="minorHAnsi" w:cs="Times New Roman"/>
          <w:color w:val="006600"/>
          <w:sz w:val="28"/>
          <w:szCs w:val="28"/>
        </w:rPr>
        <w:t xml:space="preserve"> b </w:t>
      </w:r>
      <w:proofErr w:type="spellStart"/>
      <w:r w:rsidRPr="00C210F6">
        <w:rPr>
          <w:rFonts w:asciiTheme="minorHAnsi" w:hAnsiTheme="minorHAnsi" w:cs="Times New Roman"/>
          <w:color w:val="006600"/>
          <w:sz w:val="28"/>
          <w:szCs w:val="28"/>
        </w:rPr>
        <w:t>мають</w:t>
      </w:r>
      <w:proofErr w:type="spellEnd"/>
      <w:r w:rsidRPr="00C210F6">
        <w:rPr>
          <w:rFonts w:asciiTheme="minorHAnsi" w:hAnsiTheme="minorHAnsi" w:cs="Times New Roman"/>
          <w:color w:val="006600"/>
          <w:sz w:val="28"/>
          <w:szCs w:val="28"/>
        </w:rPr>
        <w:t xml:space="preserve"> </w:t>
      </w:r>
      <w:proofErr w:type="spellStart"/>
      <w:r w:rsidRPr="00C210F6">
        <w:rPr>
          <w:rFonts w:asciiTheme="minorHAnsi" w:hAnsiTheme="minorHAnsi" w:cs="Times New Roman"/>
          <w:color w:val="006600"/>
          <w:sz w:val="28"/>
          <w:szCs w:val="28"/>
        </w:rPr>
        <w:t>область</w:t>
      </w:r>
      <w:proofErr w:type="spellEnd"/>
      <w:r w:rsidRPr="00C210F6">
        <w:rPr>
          <w:rFonts w:asciiTheme="minorHAnsi" w:hAnsiTheme="minorHAnsi" w:cs="Times New Roman"/>
          <w:color w:val="006600"/>
          <w:sz w:val="28"/>
          <w:szCs w:val="28"/>
        </w:rPr>
        <w:t xml:space="preserve"> </w:t>
      </w:r>
      <w:proofErr w:type="spellStart"/>
      <w:r w:rsidRPr="00C210F6">
        <w:rPr>
          <w:rFonts w:asciiTheme="minorHAnsi" w:hAnsiTheme="minorHAnsi" w:cs="Times New Roman"/>
          <w:color w:val="006600"/>
          <w:sz w:val="28"/>
          <w:szCs w:val="28"/>
        </w:rPr>
        <w:t>дії</w:t>
      </w:r>
      <w:proofErr w:type="spellEnd"/>
      <w:r w:rsidRPr="00C210F6">
        <w:rPr>
          <w:rFonts w:asciiTheme="minorHAnsi" w:hAnsiTheme="minorHAnsi" w:cs="Times New Roman"/>
          <w:color w:val="006600"/>
          <w:sz w:val="28"/>
          <w:szCs w:val="28"/>
        </w:rPr>
        <w:t xml:space="preserve"> </w:t>
      </w:r>
      <w:proofErr w:type="spellStart"/>
      <w:r w:rsidRPr="00C210F6">
        <w:rPr>
          <w:rFonts w:asciiTheme="minorHAnsi" w:hAnsiTheme="minorHAnsi" w:cs="Times New Roman"/>
          <w:color w:val="006600"/>
          <w:sz w:val="28"/>
          <w:szCs w:val="28"/>
        </w:rPr>
        <w:t>лише</w:t>
      </w:r>
      <w:proofErr w:type="spellEnd"/>
      <w:r w:rsidRPr="00C210F6">
        <w:rPr>
          <w:rFonts w:asciiTheme="minorHAnsi" w:hAnsiTheme="minorHAnsi" w:cs="Times New Roman"/>
          <w:color w:val="006600"/>
          <w:sz w:val="28"/>
          <w:szCs w:val="28"/>
        </w:rPr>
        <w:t xml:space="preserve"> в </w:t>
      </w:r>
      <w:proofErr w:type="spellStart"/>
      <w:r w:rsidRPr="00C210F6">
        <w:rPr>
          <w:rFonts w:asciiTheme="minorHAnsi" w:hAnsiTheme="minorHAnsi" w:cs="Times New Roman"/>
          <w:color w:val="006600"/>
          <w:sz w:val="28"/>
          <w:szCs w:val="28"/>
        </w:rPr>
        <w:t>цій</w:t>
      </w:r>
      <w:proofErr w:type="spellEnd"/>
      <w:r w:rsidRPr="00C210F6">
        <w:rPr>
          <w:rFonts w:asciiTheme="minorHAnsi" w:hAnsiTheme="minorHAnsi" w:cs="Times New Roman"/>
          <w:color w:val="006600"/>
          <w:sz w:val="28"/>
          <w:szCs w:val="28"/>
        </w:rPr>
        <w:t xml:space="preserve"> </w:t>
      </w:r>
      <w:proofErr w:type="spellStart"/>
      <w:r w:rsidRPr="00C210F6">
        <w:rPr>
          <w:rFonts w:asciiTheme="minorHAnsi" w:hAnsiTheme="minorHAnsi" w:cs="Times New Roman"/>
          <w:color w:val="006600"/>
          <w:sz w:val="28"/>
          <w:szCs w:val="28"/>
        </w:rPr>
        <w:t>функції</w:t>
      </w:r>
      <w:proofErr w:type="spellEnd"/>
      <w:r w:rsidRPr="00C210F6">
        <w:rPr>
          <w:rFonts w:asciiTheme="minorHAnsi" w:hAnsiTheme="minorHAnsi" w:cs="Times New Roman"/>
          <w:color w:val="006600"/>
          <w:sz w:val="28"/>
          <w:szCs w:val="28"/>
        </w:rPr>
        <w:t>.</w:t>
      </w:r>
      <w:r>
        <w:rPr>
          <w:rFonts w:asciiTheme="minorHAnsi" w:hAnsiTheme="minorHAnsi" w:cs="Times New Roman"/>
          <w:color w:val="006600"/>
          <w:sz w:val="28"/>
          <w:szCs w:val="28"/>
          <w:lang w:val="ru-RU"/>
        </w:rPr>
        <w:t xml:space="preserve"> </w:t>
      </w:r>
      <w:proofErr w:type="spellStart"/>
      <w:r w:rsidRPr="00C210F6">
        <w:rPr>
          <w:rFonts w:asciiTheme="minorHAnsi" w:hAnsiTheme="minorHAnsi" w:cs="Times New Roman"/>
          <w:color w:val="006600"/>
          <w:sz w:val="28"/>
          <w:szCs w:val="28"/>
        </w:rPr>
        <w:t>Їх</w:t>
      </w:r>
      <w:proofErr w:type="spellEnd"/>
      <w:r w:rsidRPr="00C210F6">
        <w:rPr>
          <w:rFonts w:asciiTheme="minorHAnsi" w:hAnsiTheme="minorHAnsi" w:cs="Times New Roman"/>
          <w:color w:val="006600"/>
          <w:sz w:val="28"/>
          <w:szCs w:val="28"/>
        </w:rPr>
        <w:t xml:space="preserve"> </w:t>
      </w:r>
      <w:proofErr w:type="spellStart"/>
      <w:r w:rsidRPr="00C210F6">
        <w:rPr>
          <w:rFonts w:asciiTheme="minorHAnsi" w:hAnsiTheme="minorHAnsi" w:cs="Times New Roman"/>
          <w:color w:val="006600"/>
          <w:sz w:val="28"/>
          <w:szCs w:val="28"/>
        </w:rPr>
        <w:t>не</w:t>
      </w:r>
      <w:proofErr w:type="spellEnd"/>
      <w:r w:rsidRPr="00C210F6">
        <w:rPr>
          <w:rFonts w:asciiTheme="minorHAnsi" w:hAnsiTheme="minorHAnsi" w:cs="Times New Roman"/>
          <w:color w:val="006600"/>
          <w:sz w:val="28"/>
          <w:szCs w:val="28"/>
        </w:rPr>
        <w:t xml:space="preserve"> </w:t>
      </w:r>
      <w:proofErr w:type="spellStart"/>
      <w:r w:rsidRPr="00C210F6">
        <w:rPr>
          <w:rFonts w:asciiTheme="minorHAnsi" w:hAnsiTheme="minorHAnsi" w:cs="Times New Roman"/>
          <w:color w:val="006600"/>
          <w:sz w:val="28"/>
          <w:szCs w:val="28"/>
        </w:rPr>
        <w:t>бачить</w:t>
      </w:r>
      <w:proofErr w:type="spellEnd"/>
      <w:r w:rsidRPr="00C210F6">
        <w:rPr>
          <w:rFonts w:asciiTheme="minorHAnsi" w:hAnsiTheme="minorHAnsi" w:cs="Times New Roman"/>
          <w:color w:val="006600"/>
          <w:sz w:val="28"/>
          <w:szCs w:val="28"/>
        </w:rPr>
        <w:t xml:space="preserve"> main function. </w:t>
      </w:r>
    </w:p>
    <w:p w14:paraId="53D2CFBD" w14:textId="77777777" w:rsidR="00626761" w:rsidRPr="00C210F6" w:rsidRDefault="00626761" w:rsidP="00774CE2">
      <w:pPr>
        <w:jc w:val="both"/>
        <w:rPr>
          <w:rFonts w:asciiTheme="minorHAnsi" w:hAnsiTheme="minorHAnsi" w:cs="Times New Roman"/>
          <w:color w:val="C00000"/>
          <w:sz w:val="28"/>
          <w:szCs w:val="28"/>
        </w:rPr>
      </w:pPr>
      <w:r w:rsidRPr="00C210F6">
        <w:rPr>
          <w:rFonts w:asciiTheme="minorHAnsi" w:hAnsiTheme="minorHAnsi" w:cs="Times New Roman"/>
          <w:color w:val="006600"/>
          <w:sz w:val="28"/>
          <w:szCs w:val="28"/>
        </w:rPr>
        <w:t xml:space="preserve">   </w:t>
      </w:r>
      <w:r w:rsidRPr="00C210F6">
        <w:rPr>
          <w:rFonts w:asciiTheme="minorHAnsi" w:hAnsiTheme="minorHAnsi" w:cs="Times New Roman"/>
          <w:color w:val="C00000"/>
          <w:sz w:val="28"/>
          <w:szCs w:val="28"/>
        </w:rPr>
        <w:t xml:space="preserve">a = </w:t>
      </w:r>
      <w:proofErr w:type="spellStart"/>
      <w:r w:rsidRPr="00C210F6">
        <w:rPr>
          <w:rFonts w:asciiTheme="minorHAnsi" w:hAnsiTheme="minorHAnsi" w:cs="Times New Roman"/>
          <w:color w:val="C00000"/>
          <w:sz w:val="28"/>
          <w:szCs w:val="28"/>
        </w:rPr>
        <w:t>n+m</w:t>
      </w:r>
      <w:proofErr w:type="spellEnd"/>
      <w:r w:rsidRPr="00C210F6">
        <w:rPr>
          <w:rFonts w:asciiTheme="minorHAnsi" w:hAnsiTheme="minorHAnsi" w:cs="Times New Roman"/>
          <w:color w:val="C00000"/>
          <w:sz w:val="28"/>
          <w:szCs w:val="28"/>
        </w:rPr>
        <w:t xml:space="preserve">; -- </w:t>
      </w:r>
      <w:proofErr w:type="spellStart"/>
      <w:r w:rsidRPr="00C210F6">
        <w:rPr>
          <w:rFonts w:asciiTheme="minorHAnsi" w:hAnsiTheme="minorHAnsi" w:cs="Times New Roman"/>
          <w:color w:val="C00000"/>
          <w:sz w:val="28"/>
          <w:szCs w:val="28"/>
        </w:rPr>
        <w:t>Помилка</w:t>
      </w:r>
      <w:proofErr w:type="spellEnd"/>
      <w:r w:rsidRPr="00C210F6">
        <w:rPr>
          <w:rFonts w:asciiTheme="minorHAnsi" w:hAnsiTheme="minorHAnsi" w:cs="Times New Roman"/>
          <w:color w:val="C00000"/>
          <w:sz w:val="28"/>
          <w:szCs w:val="28"/>
        </w:rPr>
        <w:t xml:space="preserve">! </w:t>
      </w:r>
    </w:p>
    <w:p w14:paraId="597874ED" w14:textId="77777777" w:rsidR="00626761" w:rsidRPr="00C210F6" w:rsidRDefault="00626761" w:rsidP="00774CE2">
      <w:pPr>
        <w:jc w:val="both"/>
        <w:rPr>
          <w:rFonts w:asciiTheme="minorHAnsi" w:hAnsiTheme="minorHAnsi" w:cs="Times New Roman"/>
          <w:color w:val="006600"/>
          <w:sz w:val="28"/>
          <w:szCs w:val="28"/>
        </w:rPr>
      </w:pPr>
      <w:proofErr w:type="spellStart"/>
      <w:r w:rsidRPr="00C210F6">
        <w:rPr>
          <w:rFonts w:asciiTheme="minorHAnsi" w:hAnsiTheme="minorHAnsi" w:cs="Times New Roman"/>
          <w:color w:val="006600"/>
          <w:sz w:val="28"/>
          <w:szCs w:val="28"/>
        </w:rPr>
        <w:t>При</w:t>
      </w:r>
      <w:proofErr w:type="spellEnd"/>
      <w:r w:rsidRPr="00C210F6">
        <w:rPr>
          <w:rFonts w:asciiTheme="minorHAnsi" w:hAnsiTheme="minorHAnsi" w:cs="Times New Roman"/>
          <w:color w:val="006600"/>
          <w:sz w:val="28"/>
          <w:szCs w:val="28"/>
        </w:rPr>
        <w:t xml:space="preserve"> </w:t>
      </w:r>
      <w:proofErr w:type="spellStart"/>
      <w:r w:rsidRPr="00C210F6">
        <w:rPr>
          <w:rFonts w:asciiTheme="minorHAnsi" w:hAnsiTheme="minorHAnsi" w:cs="Times New Roman"/>
          <w:color w:val="006600"/>
          <w:sz w:val="28"/>
          <w:szCs w:val="28"/>
        </w:rPr>
        <w:t>спробі</w:t>
      </w:r>
      <w:proofErr w:type="spellEnd"/>
      <w:r w:rsidRPr="00C210F6">
        <w:rPr>
          <w:rFonts w:asciiTheme="minorHAnsi" w:hAnsiTheme="minorHAnsi" w:cs="Times New Roman"/>
          <w:color w:val="006600"/>
          <w:sz w:val="28"/>
          <w:szCs w:val="28"/>
        </w:rPr>
        <w:t xml:space="preserve"> </w:t>
      </w:r>
      <w:proofErr w:type="spellStart"/>
      <w:r w:rsidRPr="00C210F6">
        <w:rPr>
          <w:rFonts w:asciiTheme="minorHAnsi" w:hAnsiTheme="minorHAnsi" w:cs="Times New Roman"/>
          <w:color w:val="006600"/>
          <w:sz w:val="28"/>
          <w:szCs w:val="28"/>
        </w:rPr>
        <w:t>використати</w:t>
      </w:r>
      <w:proofErr w:type="spellEnd"/>
      <w:r w:rsidRPr="00C210F6">
        <w:rPr>
          <w:rFonts w:asciiTheme="minorHAnsi" w:hAnsiTheme="minorHAnsi" w:cs="Times New Roman"/>
          <w:color w:val="006600"/>
          <w:sz w:val="28"/>
          <w:szCs w:val="28"/>
        </w:rPr>
        <w:t xml:space="preserve"> m </w:t>
      </w:r>
      <w:proofErr w:type="spellStart"/>
      <w:r w:rsidRPr="00C210F6">
        <w:rPr>
          <w:rFonts w:asciiTheme="minorHAnsi" w:hAnsiTheme="minorHAnsi" w:cs="Times New Roman"/>
          <w:color w:val="006600"/>
          <w:sz w:val="28"/>
          <w:szCs w:val="28"/>
        </w:rPr>
        <w:t>або</w:t>
      </w:r>
      <w:proofErr w:type="spellEnd"/>
      <w:r w:rsidRPr="00C210F6">
        <w:rPr>
          <w:rFonts w:asciiTheme="minorHAnsi" w:hAnsiTheme="minorHAnsi" w:cs="Times New Roman"/>
          <w:color w:val="006600"/>
          <w:sz w:val="28"/>
          <w:szCs w:val="28"/>
        </w:rPr>
        <w:t xml:space="preserve"> n </w:t>
      </w:r>
      <w:proofErr w:type="spellStart"/>
      <w:r w:rsidRPr="00C210F6">
        <w:rPr>
          <w:rFonts w:asciiTheme="minorHAnsi" w:hAnsiTheme="minorHAnsi" w:cs="Times New Roman"/>
          <w:color w:val="006600"/>
          <w:sz w:val="28"/>
          <w:szCs w:val="28"/>
        </w:rPr>
        <w:t>тут</w:t>
      </w:r>
      <w:proofErr w:type="spellEnd"/>
      <w:r w:rsidRPr="00C210F6">
        <w:rPr>
          <w:rFonts w:asciiTheme="minorHAnsi" w:hAnsiTheme="minorHAnsi" w:cs="Times New Roman"/>
          <w:color w:val="006600"/>
          <w:sz w:val="28"/>
          <w:szCs w:val="28"/>
        </w:rPr>
        <w:t xml:space="preserve"> і в </w:t>
      </w:r>
      <w:proofErr w:type="spellStart"/>
      <w:r w:rsidRPr="00C210F6">
        <w:rPr>
          <w:rFonts w:asciiTheme="minorHAnsi" w:hAnsiTheme="minorHAnsi" w:cs="Times New Roman"/>
          <w:color w:val="006600"/>
          <w:sz w:val="28"/>
          <w:szCs w:val="28"/>
        </w:rPr>
        <w:t>інших</w:t>
      </w:r>
      <w:proofErr w:type="spellEnd"/>
      <w:r w:rsidRPr="00C210F6">
        <w:rPr>
          <w:rFonts w:asciiTheme="minorHAnsi" w:hAnsiTheme="minorHAnsi" w:cs="Times New Roman"/>
          <w:color w:val="006600"/>
          <w:sz w:val="28"/>
          <w:szCs w:val="28"/>
        </w:rPr>
        <w:t xml:space="preserve"> </w:t>
      </w:r>
      <w:proofErr w:type="spellStart"/>
      <w:proofErr w:type="gramStart"/>
      <w:r w:rsidRPr="00C210F6">
        <w:rPr>
          <w:rFonts w:asciiTheme="minorHAnsi" w:hAnsiTheme="minorHAnsi" w:cs="Times New Roman"/>
          <w:color w:val="006600"/>
          <w:sz w:val="28"/>
          <w:szCs w:val="28"/>
        </w:rPr>
        <w:t>функціях,буде</w:t>
      </w:r>
      <w:proofErr w:type="spellEnd"/>
      <w:proofErr w:type="gramEnd"/>
      <w:r w:rsidRPr="00C210F6">
        <w:rPr>
          <w:rFonts w:asciiTheme="minorHAnsi" w:hAnsiTheme="minorHAnsi" w:cs="Times New Roman"/>
          <w:color w:val="006600"/>
          <w:sz w:val="28"/>
          <w:szCs w:val="28"/>
        </w:rPr>
        <w:t xml:space="preserve"> </w:t>
      </w:r>
      <w:proofErr w:type="spellStart"/>
      <w:r w:rsidRPr="00C210F6">
        <w:rPr>
          <w:rFonts w:asciiTheme="minorHAnsi" w:hAnsiTheme="minorHAnsi" w:cs="Times New Roman"/>
          <w:color w:val="006600"/>
          <w:sz w:val="28"/>
          <w:szCs w:val="28"/>
        </w:rPr>
        <w:t>помилка</w:t>
      </w:r>
      <w:proofErr w:type="spellEnd"/>
      <w:r w:rsidRPr="00C210F6">
        <w:rPr>
          <w:rFonts w:asciiTheme="minorHAnsi" w:hAnsiTheme="minorHAnsi" w:cs="Times New Roman"/>
          <w:color w:val="006600"/>
          <w:sz w:val="28"/>
          <w:szCs w:val="28"/>
        </w:rPr>
        <w:t xml:space="preserve"> 'm' undeclared </w:t>
      </w:r>
      <w:proofErr w:type="spellStart"/>
      <w:r w:rsidRPr="00C210F6">
        <w:rPr>
          <w:rFonts w:asciiTheme="minorHAnsi" w:hAnsiTheme="minorHAnsi" w:cs="Times New Roman"/>
          <w:color w:val="006600"/>
          <w:sz w:val="28"/>
          <w:szCs w:val="28"/>
        </w:rPr>
        <w:t>та</w:t>
      </w:r>
      <w:proofErr w:type="spellEnd"/>
      <w:r w:rsidRPr="00C210F6">
        <w:rPr>
          <w:rFonts w:asciiTheme="minorHAnsi" w:hAnsiTheme="minorHAnsi" w:cs="Times New Roman"/>
          <w:color w:val="006600"/>
          <w:sz w:val="28"/>
          <w:szCs w:val="28"/>
        </w:rPr>
        <w:t xml:space="preserve"> 'n' undeclared */</w:t>
      </w:r>
    </w:p>
    <w:p w14:paraId="7D2A9E2E" w14:textId="77777777" w:rsidR="00626761" w:rsidRPr="00C210F6" w:rsidRDefault="00626761" w:rsidP="00774CE2">
      <w:pPr>
        <w:jc w:val="both"/>
        <w:rPr>
          <w:rFonts w:asciiTheme="minorHAnsi" w:hAnsiTheme="minorHAnsi" w:cs="Times New Roman"/>
          <w:sz w:val="28"/>
          <w:szCs w:val="28"/>
        </w:rPr>
      </w:pPr>
      <w:proofErr w:type="spellStart"/>
      <w:proofErr w:type="gramStart"/>
      <w:r w:rsidRPr="00C210F6">
        <w:rPr>
          <w:rFonts w:asciiTheme="minorHAnsi" w:hAnsiTheme="minorHAnsi" w:cs="Times New Roman"/>
          <w:color w:val="0070C0"/>
          <w:sz w:val="28"/>
          <w:szCs w:val="28"/>
        </w:rPr>
        <w:t>printf</w:t>
      </w:r>
      <w:proofErr w:type="spellEnd"/>
      <w:r w:rsidRPr="00C210F6">
        <w:rPr>
          <w:rFonts w:asciiTheme="minorHAnsi" w:hAnsiTheme="minorHAnsi" w:cs="Times New Roman"/>
          <w:sz w:val="28"/>
          <w:szCs w:val="28"/>
        </w:rPr>
        <w:t>(</w:t>
      </w:r>
      <w:proofErr w:type="gramEnd"/>
      <w:r w:rsidRPr="00C210F6">
        <w:rPr>
          <w:rFonts w:asciiTheme="minorHAnsi" w:hAnsiTheme="minorHAnsi" w:cs="Times New Roman"/>
          <w:sz w:val="28"/>
          <w:szCs w:val="28"/>
        </w:rPr>
        <w:t>"\</w:t>
      </w:r>
      <w:proofErr w:type="spellStart"/>
      <w:r w:rsidRPr="00C210F6">
        <w:rPr>
          <w:rFonts w:asciiTheme="minorHAnsi" w:hAnsiTheme="minorHAnsi" w:cs="Times New Roman"/>
          <w:sz w:val="28"/>
          <w:szCs w:val="28"/>
        </w:rPr>
        <w:t>nvalues</w:t>
      </w:r>
      <w:proofErr w:type="spellEnd"/>
      <w:r w:rsidRPr="00C210F6">
        <w:rPr>
          <w:rFonts w:asciiTheme="minorHAnsi" w:hAnsiTheme="minorHAnsi" w:cs="Times New Roman"/>
          <w:sz w:val="28"/>
          <w:szCs w:val="28"/>
        </w:rPr>
        <w:t xml:space="preserve"> : a = %d and b = %d", a, b); </w:t>
      </w:r>
    </w:p>
    <w:p w14:paraId="6703551A" w14:textId="77777777" w:rsidR="00626761" w:rsidRPr="00C210F6" w:rsidRDefault="00626761" w:rsidP="00774CE2">
      <w:pPr>
        <w:jc w:val="both"/>
        <w:rPr>
          <w:rStyle w:val="StrongEmphasis"/>
          <w:rFonts w:asciiTheme="minorHAnsi" w:hAnsiTheme="minorHAnsi" w:cs="Times New Roman"/>
          <w:b w:val="0"/>
          <w:sz w:val="28"/>
          <w:szCs w:val="28"/>
        </w:rPr>
      </w:pPr>
      <w:r w:rsidRPr="00C210F6">
        <w:rPr>
          <w:rStyle w:val="StrongEmphasis"/>
          <w:rFonts w:asciiTheme="minorHAnsi" w:hAnsiTheme="minorHAnsi" w:cs="Times New Roman"/>
          <w:b w:val="0"/>
          <w:sz w:val="28"/>
          <w:szCs w:val="28"/>
        </w:rPr>
        <w:t>}</w:t>
      </w:r>
    </w:p>
    <w:p w14:paraId="05E4B32C" w14:textId="77777777" w:rsidR="00626761" w:rsidRPr="00C210F6" w:rsidRDefault="00626761" w:rsidP="00774CE2">
      <w:pPr>
        <w:jc w:val="both"/>
        <w:rPr>
          <w:rStyle w:val="StrongEmphasis"/>
          <w:rFonts w:ascii="Times New Roman" w:hAnsi="Times New Roman" w:cs="Times New Roman"/>
          <w:sz w:val="28"/>
          <w:szCs w:val="28"/>
        </w:rPr>
      </w:pPr>
      <w:proofErr w:type="spellStart"/>
      <w:r w:rsidRPr="00C210F6">
        <w:rPr>
          <w:rStyle w:val="StrongEmphasis"/>
          <w:rFonts w:ascii="Times New Roman" w:hAnsi="Times New Roman" w:cs="Times New Roman"/>
          <w:sz w:val="28"/>
          <w:szCs w:val="28"/>
        </w:rPr>
        <w:t>Результат</w:t>
      </w:r>
      <w:proofErr w:type="spellEnd"/>
      <w:r w:rsidRPr="00C210F6">
        <w:rPr>
          <w:rStyle w:val="StrongEmphasis"/>
          <w:rFonts w:ascii="Times New Roman" w:hAnsi="Times New Roman" w:cs="Times New Roman"/>
          <w:sz w:val="28"/>
          <w:szCs w:val="28"/>
        </w:rPr>
        <w:t>:</w:t>
      </w:r>
    </w:p>
    <w:p w14:paraId="31BA419A" w14:textId="77777777" w:rsidR="00626761" w:rsidRPr="00C210F6" w:rsidRDefault="00626761" w:rsidP="00774CE2">
      <w:pPr>
        <w:jc w:val="both"/>
        <w:rPr>
          <w:rFonts w:ascii="Times New Roman" w:hAnsi="Times New Roman" w:cs="Times New Roman"/>
          <w:sz w:val="28"/>
          <w:szCs w:val="28"/>
        </w:rPr>
      </w:pPr>
      <w:proofErr w:type="gramStart"/>
      <w:r w:rsidRPr="00C210F6">
        <w:rPr>
          <w:rFonts w:ascii="Times New Roman" w:hAnsi="Times New Roman" w:cs="Times New Roman"/>
          <w:sz w:val="28"/>
          <w:szCs w:val="28"/>
        </w:rPr>
        <w:t>values :</w:t>
      </w:r>
      <w:proofErr w:type="gramEnd"/>
      <w:r w:rsidRPr="00C210F6">
        <w:rPr>
          <w:rFonts w:ascii="Times New Roman" w:hAnsi="Times New Roman" w:cs="Times New Roman"/>
          <w:sz w:val="28"/>
          <w:szCs w:val="28"/>
        </w:rPr>
        <w:t xml:space="preserve"> m = 22 and n = 44</w:t>
      </w:r>
      <w:r w:rsidRPr="00C210F6">
        <w:rPr>
          <w:rStyle w:val="StrongEmphasis"/>
          <w:rFonts w:ascii="Times New Roman" w:hAnsi="Times New Roman" w:cs="Times New Roman"/>
          <w:b w:val="0"/>
          <w:sz w:val="28"/>
          <w:szCs w:val="28"/>
        </w:rPr>
        <w:t xml:space="preserve">values : a = 50 and b = 80 </w:t>
      </w:r>
    </w:p>
    <w:p w14:paraId="517387A3" w14:textId="77777777" w:rsidR="00626761" w:rsidRPr="00C210F6" w:rsidRDefault="00626761" w:rsidP="00774CE2">
      <w:pPr>
        <w:pStyle w:val="2"/>
        <w:jc w:val="both"/>
      </w:pPr>
      <w:proofErr w:type="spellStart"/>
      <w:r w:rsidRPr="00C210F6">
        <w:t>Глобальні</w:t>
      </w:r>
      <w:proofErr w:type="spellEnd"/>
      <w:r w:rsidRPr="00C210F6">
        <w:t xml:space="preserve"> </w:t>
      </w:r>
      <w:proofErr w:type="spellStart"/>
      <w:r w:rsidRPr="00C210F6">
        <w:t>змінні</w:t>
      </w:r>
      <w:proofErr w:type="spellEnd"/>
    </w:p>
    <w:p w14:paraId="5827581F" w14:textId="77777777" w:rsidR="00626761" w:rsidRPr="00C210F6" w:rsidRDefault="00626761" w:rsidP="00774CE2">
      <w:pPr>
        <w:jc w:val="both"/>
        <w:rPr>
          <w:rFonts w:ascii="Times New Roman" w:hAnsi="Times New Roman" w:cs="Times New Roman"/>
          <w:sz w:val="28"/>
          <w:szCs w:val="28"/>
        </w:rPr>
      </w:pPr>
      <w:proofErr w:type="spellStart"/>
      <w:r w:rsidRPr="00C210F6">
        <w:rPr>
          <w:rFonts w:ascii="Times New Roman" w:hAnsi="Times New Roman" w:cs="Times New Roman"/>
          <w:sz w:val="28"/>
          <w:szCs w:val="28"/>
        </w:rPr>
        <w:t>Змінні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які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описані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поза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всіма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функціями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тобто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початку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програми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називаються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глобальними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змінна</w:t>
      </w:r>
      <w:proofErr w:type="spellEnd"/>
      <w:r w:rsidRPr="00C210F6">
        <w:rPr>
          <w:rFonts w:ascii="Times New Roman" w:hAnsi="Times New Roman" w:cs="Times New Roman"/>
          <w:sz w:val="28"/>
          <w:szCs w:val="28"/>
        </w:rPr>
        <w:t xml:space="preserve"> m). </w:t>
      </w:r>
      <w:proofErr w:type="spellStart"/>
      <w:r w:rsidRPr="00C210F6">
        <w:rPr>
          <w:rFonts w:ascii="Times New Roman" w:hAnsi="Times New Roman" w:cs="Times New Roman"/>
          <w:sz w:val="28"/>
          <w:szCs w:val="28"/>
        </w:rPr>
        <w:t>До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глобальних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змінних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можна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звернутися</w:t>
      </w:r>
      <w:proofErr w:type="spellEnd"/>
      <w:r w:rsidRPr="00C210F6">
        <w:rPr>
          <w:rFonts w:ascii="Times New Roman" w:hAnsi="Times New Roman" w:cs="Times New Roman"/>
          <w:sz w:val="28"/>
          <w:szCs w:val="28"/>
        </w:rPr>
        <w:t xml:space="preserve"> з </w:t>
      </w:r>
      <w:proofErr w:type="spellStart"/>
      <w:r w:rsidRPr="00C210F6">
        <w:rPr>
          <w:rFonts w:ascii="Times New Roman" w:hAnsi="Times New Roman" w:cs="Times New Roman"/>
          <w:sz w:val="28"/>
          <w:szCs w:val="28"/>
        </w:rPr>
        <w:t>будь-якої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блока</w:t>
      </w:r>
      <w:proofErr w:type="spellEnd"/>
      <w:r w:rsidRPr="00C210F6">
        <w:rPr>
          <w:rFonts w:ascii="Times New Roman" w:hAnsi="Times New Roman" w:cs="Times New Roman"/>
          <w:sz w:val="28"/>
          <w:szCs w:val="28"/>
        </w:rPr>
        <w:t>.</w:t>
      </w:r>
    </w:p>
    <w:p w14:paraId="786C8A47" w14:textId="77777777" w:rsidR="00626761" w:rsidRPr="00C210F6" w:rsidRDefault="00626761" w:rsidP="00774CE2">
      <w:pPr>
        <w:jc w:val="both"/>
        <w:rPr>
          <w:rStyle w:val="StrongEmphasis"/>
          <w:rFonts w:ascii="Times New Roman" w:hAnsi="Times New Roman" w:cs="Times New Roman"/>
          <w:b w:val="0"/>
          <w:sz w:val="28"/>
          <w:szCs w:val="28"/>
        </w:rPr>
      </w:pPr>
      <w:proofErr w:type="spellStart"/>
      <w:r w:rsidRPr="00C210F6">
        <w:rPr>
          <w:rStyle w:val="StrongEmphasis"/>
          <w:rFonts w:ascii="Times New Roman" w:hAnsi="Times New Roman" w:cs="Times New Roman"/>
          <w:b w:val="0"/>
          <w:sz w:val="28"/>
          <w:szCs w:val="28"/>
        </w:rPr>
        <w:t>Глобальні</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об’єкти</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можуть</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використовуватися</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для</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повернення</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результату</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підпрограми</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Тобто</w:t>
      </w:r>
      <w:proofErr w:type="spellEnd"/>
      <w:r w:rsidRPr="00C210F6">
        <w:rPr>
          <w:rStyle w:val="StrongEmphasis"/>
          <w:rFonts w:ascii="Times New Roman" w:hAnsi="Times New Roman" w:cs="Times New Roman"/>
          <w:b w:val="0"/>
          <w:sz w:val="28"/>
          <w:szCs w:val="28"/>
        </w:rPr>
        <w:t xml:space="preserve"> в </w:t>
      </w:r>
      <w:proofErr w:type="spellStart"/>
      <w:r w:rsidRPr="00C210F6">
        <w:rPr>
          <w:rStyle w:val="StrongEmphasis"/>
          <w:rFonts w:ascii="Times New Roman" w:hAnsi="Times New Roman" w:cs="Times New Roman"/>
          <w:b w:val="0"/>
          <w:sz w:val="28"/>
          <w:szCs w:val="28"/>
        </w:rPr>
        <w:t>підпрограмі</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можна</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не</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використовувати</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команди</w:t>
      </w:r>
      <w:proofErr w:type="spellEnd"/>
      <w:r w:rsidRPr="00C210F6">
        <w:rPr>
          <w:rStyle w:val="StrongEmphasis"/>
          <w:rFonts w:ascii="Times New Roman" w:hAnsi="Times New Roman" w:cs="Times New Roman"/>
          <w:b w:val="0"/>
          <w:sz w:val="28"/>
          <w:szCs w:val="28"/>
        </w:rPr>
        <w:t xml:space="preserve"> return: </w:t>
      </w:r>
      <w:proofErr w:type="spellStart"/>
      <w:r w:rsidRPr="00C210F6">
        <w:rPr>
          <w:rStyle w:val="StrongEmphasis"/>
          <w:rFonts w:ascii="Times New Roman" w:hAnsi="Times New Roman" w:cs="Times New Roman"/>
          <w:b w:val="0"/>
          <w:sz w:val="28"/>
          <w:szCs w:val="28"/>
        </w:rPr>
        <w:t>передати</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значення</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головній</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програмі</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можна</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відразу</w:t>
      </w:r>
      <w:proofErr w:type="spellEnd"/>
      <w:r w:rsidRPr="00C210F6">
        <w:rPr>
          <w:rStyle w:val="StrongEmphasis"/>
          <w:rFonts w:ascii="Times New Roman" w:hAnsi="Times New Roman" w:cs="Times New Roman"/>
          <w:b w:val="0"/>
          <w:sz w:val="28"/>
          <w:szCs w:val="28"/>
        </w:rPr>
        <w:t xml:space="preserve"> в </w:t>
      </w:r>
      <w:proofErr w:type="spellStart"/>
      <w:r w:rsidRPr="00C210F6">
        <w:rPr>
          <w:rStyle w:val="StrongEmphasis"/>
          <w:rFonts w:ascii="Times New Roman" w:hAnsi="Times New Roman" w:cs="Times New Roman"/>
          <w:b w:val="0"/>
          <w:sz w:val="28"/>
          <w:szCs w:val="28"/>
        </w:rPr>
        <w:t>тілі</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підпрограми</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надавши</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значення</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глобальній</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змінній</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Але</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такий</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підхід</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не</w:t>
      </w:r>
      <w:proofErr w:type="spellEnd"/>
      <w:r w:rsidRPr="00C210F6">
        <w:rPr>
          <w:rStyle w:val="StrongEmphasis"/>
          <w:rFonts w:ascii="Times New Roman" w:hAnsi="Times New Roman" w:cs="Times New Roman"/>
          <w:b w:val="0"/>
          <w:sz w:val="28"/>
          <w:szCs w:val="28"/>
        </w:rPr>
        <w:t xml:space="preserve"> є </w:t>
      </w:r>
      <w:proofErr w:type="spellStart"/>
      <w:r w:rsidRPr="00C210F6">
        <w:rPr>
          <w:rStyle w:val="StrongEmphasis"/>
          <w:rFonts w:ascii="Times New Roman" w:hAnsi="Times New Roman" w:cs="Times New Roman"/>
          <w:b w:val="0"/>
          <w:sz w:val="28"/>
          <w:szCs w:val="28"/>
        </w:rPr>
        <w:t>професійним</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так</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як</w:t>
      </w:r>
      <w:proofErr w:type="spellEnd"/>
      <w:r w:rsidRPr="00C210F6">
        <w:rPr>
          <w:rStyle w:val="StrongEmphasis"/>
          <w:rFonts w:ascii="Times New Roman" w:hAnsi="Times New Roman" w:cs="Times New Roman"/>
          <w:b w:val="0"/>
          <w:sz w:val="28"/>
          <w:szCs w:val="28"/>
        </w:rPr>
        <w:t xml:space="preserve"> в </w:t>
      </w:r>
      <w:proofErr w:type="spellStart"/>
      <w:r w:rsidRPr="00C210F6">
        <w:rPr>
          <w:rStyle w:val="StrongEmphasis"/>
          <w:rFonts w:ascii="Times New Roman" w:hAnsi="Times New Roman" w:cs="Times New Roman"/>
          <w:b w:val="0"/>
          <w:sz w:val="28"/>
          <w:szCs w:val="28"/>
        </w:rPr>
        <w:t>цьому</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випадку</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підпрограму</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стає</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неможливо</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багаторазово</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використовувати</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для</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зміни</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значень</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різним</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глобальним</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об’єктам</w:t>
      </w:r>
      <w:proofErr w:type="spellEnd"/>
      <w:r w:rsidRPr="00C210F6">
        <w:rPr>
          <w:rStyle w:val="StrongEmphasis"/>
          <w:rFonts w:ascii="Times New Roman" w:hAnsi="Times New Roman" w:cs="Times New Roman"/>
          <w:b w:val="0"/>
          <w:sz w:val="28"/>
          <w:szCs w:val="28"/>
        </w:rPr>
        <w:t>.</w:t>
      </w:r>
    </w:p>
    <w:p w14:paraId="7701D102" w14:textId="77777777" w:rsidR="00626761" w:rsidRPr="00C210F6" w:rsidRDefault="00626761" w:rsidP="00774CE2">
      <w:pPr>
        <w:jc w:val="both"/>
        <w:rPr>
          <w:rFonts w:ascii="Times New Roman" w:hAnsi="Times New Roman" w:cs="Times New Roman"/>
          <w:b/>
          <w:sz w:val="28"/>
          <w:szCs w:val="28"/>
        </w:rPr>
      </w:pPr>
      <w:proofErr w:type="spellStart"/>
      <w:r w:rsidRPr="00C210F6">
        <w:rPr>
          <w:rStyle w:val="StrongEmphasis"/>
          <w:rFonts w:ascii="Times New Roman" w:hAnsi="Times New Roman" w:cs="Times New Roman"/>
          <w:b w:val="0"/>
          <w:sz w:val="28"/>
          <w:szCs w:val="28"/>
        </w:rPr>
        <w:t>Область</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дії</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глобальних</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змінних</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буде</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проходити</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протягом</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всієї</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програми</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Доступ</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до</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цих</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змінних</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можна</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отримати</w:t>
      </w:r>
      <w:proofErr w:type="spellEnd"/>
      <w:r w:rsidRPr="00C210F6">
        <w:rPr>
          <w:rStyle w:val="StrongEmphasis"/>
          <w:rFonts w:ascii="Times New Roman" w:hAnsi="Times New Roman" w:cs="Times New Roman"/>
          <w:b w:val="0"/>
          <w:sz w:val="28"/>
          <w:szCs w:val="28"/>
        </w:rPr>
        <w:t xml:space="preserve"> з </w:t>
      </w:r>
      <w:proofErr w:type="spellStart"/>
      <w:r w:rsidRPr="00C210F6">
        <w:rPr>
          <w:rStyle w:val="StrongEmphasis"/>
          <w:rFonts w:ascii="Times New Roman" w:hAnsi="Times New Roman" w:cs="Times New Roman"/>
          <w:b w:val="0"/>
          <w:sz w:val="28"/>
          <w:szCs w:val="28"/>
        </w:rPr>
        <w:t>будь-якої</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точки</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програми</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Глобальні</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змінні</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також</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визначається</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за</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межами</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основної</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функції</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Таким</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чином</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вони</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видимі</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для</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головної</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функції</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та</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всіх</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інших</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підфункцій</w:t>
      </w:r>
      <w:proofErr w:type="spellEnd"/>
      <w:r w:rsidRPr="00C210F6">
        <w:rPr>
          <w:rStyle w:val="StrongEmphasis"/>
          <w:rFonts w:ascii="Times New Roman" w:hAnsi="Times New Roman" w:cs="Times New Roman"/>
          <w:b w:val="0"/>
          <w:sz w:val="28"/>
          <w:szCs w:val="28"/>
        </w:rPr>
        <w:t>.</w:t>
      </w:r>
    </w:p>
    <w:p w14:paraId="1BBC2673" w14:textId="77777777" w:rsidR="00626761" w:rsidRPr="00C210F6" w:rsidRDefault="00626761" w:rsidP="00774CE2">
      <w:pPr>
        <w:jc w:val="both"/>
        <w:rPr>
          <w:rFonts w:ascii="Times New Roman" w:hAnsi="Times New Roman" w:cs="Times New Roman"/>
          <w:sz w:val="28"/>
          <w:szCs w:val="28"/>
        </w:rPr>
      </w:pPr>
    </w:p>
    <w:p w14:paraId="1C1BD2D6" w14:textId="77777777" w:rsidR="00626761" w:rsidRPr="00C210F6" w:rsidRDefault="00626761" w:rsidP="00774CE2">
      <w:pPr>
        <w:jc w:val="both"/>
        <w:rPr>
          <w:rFonts w:ascii="Times New Roman" w:hAnsi="Times New Roman" w:cs="Times New Roman"/>
          <w:sz w:val="28"/>
          <w:szCs w:val="28"/>
        </w:rPr>
      </w:pPr>
      <w:proofErr w:type="spellStart"/>
      <w:r w:rsidRPr="00C210F6">
        <w:rPr>
          <w:rStyle w:val="StrongEmphasis"/>
          <w:rFonts w:ascii="Times New Roman" w:hAnsi="Times New Roman" w:cs="Times New Roman"/>
          <w:sz w:val="28"/>
          <w:szCs w:val="28"/>
        </w:rPr>
        <w:t>Приклад</w:t>
      </w:r>
      <w:proofErr w:type="spellEnd"/>
      <w:r w:rsidRPr="00C210F6">
        <w:rPr>
          <w:rStyle w:val="StrongEmphasis"/>
          <w:rFonts w:ascii="Times New Roman" w:hAnsi="Times New Roman" w:cs="Times New Roman"/>
          <w:sz w:val="28"/>
          <w:szCs w:val="28"/>
        </w:rPr>
        <w:t xml:space="preserve"> </w:t>
      </w:r>
      <w:proofErr w:type="spellStart"/>
      <w:r w:rsidRPr="00C210F6">
        <w:rPr>
          <w:rStyle w:val="StrongEmphasis"/>
          <w:rFonts w:ascii="Times New Roman" w:hAnsi="Times New Roman" w:cs="Times New Roman"/>
          <w:sz w:val="28"/>
          <w:szCs w:val="28"/>
        </w:rPr>
        <w:t>програми</w:t>
      </w:r>
      <w:proofErr w:type="spellEnd"/>
      <w:r w:rsidRPr="00C210F6">
        <w:rPr>
          <w:rStyle w:val="StrongEmphasis"/>
          <w:rFonts w:ascii="Times New Roman" w:hAnsi="Times New Roman" w:cs="Times New Roman"/>
          <w:sz w:val="28"/>
          <w:szCs w:val="28"/>
        </w:rPr>
        <w:t xml:space="preserve"> </w:t>
      </w:r>
      <w:proofErr w:type="spellStart"/>
      <w:r w:rsidRPr="00C210F6">
        <w:rPr>
          <w:rStyle w:val="StrongEmphasis"/>
          <w:rFonts w:ascii="Times New Roman" w:hAnsi="Times New Roman" w:cs="Times New Roman"/>
          <w:sz w:val="28"/>
          <w:szCs w:val="28"/>
        </w:rPr>
        <w:t>для</w:t>
      </w:r>
      <w:proofErr w:type="spellEnd"/>
      <w:r w:rsidRPr="00C210F6">
        <w:rPr>
          <w:rStyle w:val="StrongEmphasis"/>
          <w:rFonts w:ascii="Times New Roman" w:hAnsi="Times New Roman" w:cs="Times New Roman"/>
          <w:sz w:val="28"/>
          <w:szCs w:val="28"/>
        </w:rPr>
        <w:t xml:space="preserve"> </w:t>
      </w:r>
      <w:proofErr w:type="spellStart"/>
      <w:r w:rsidRPr="00C210F6">
        <w:rPr>
          <w:rStyle w:val="StrongEmphasis"/>
          <w:rFonts w:ascii="Times New Roman" w:hAnsi="Times New Roman" w:cs="Times New Roman"/>
          <w:sz w:val="28"/>
          <w:szCs w:val="28"/>
        </w:rPr>
        <w:t>глобальної</w:t>
      </w:r>
      <w:proofErr w:type="spellEnd"/>
      <w:r w:rsidRPr="00C210F6">
        <w:rPr>
          <w:rStyle w:val="StrongEmphasis"/>
          <w:rFonts w:ascii="Times New Roman" w:hAnsi="Times New Roman" w:cs="Times New Roman"/>
          <w:sz w:val="28"/>
          <w:szCs w:val="28"/>
        </w:rPr>
        <w:t xml:space="preserve"> </w:t>
      </w:r>
      <w:proofErr w:type="spellStart"/>
      <w:r w:rsidRPr="00C210F6">
        <w:rPr>
          <w:rStyle w:val="StrongEmphasis"/>
          <w:rFonts w:ascii="Times New Roman" w:hAnsi="Times New Roman" w:cs="Times New Roman"/>
          <w:sz w:val="28"/>
          <w:szCs w:val="28"/>
        </w:rPr>
        <w:t>змінної</w:t>
      </w:r>
      <w:proofErr w:type="spellEnd"/>
      <w:r w:rsidRPr="00C210F6">
        <w:rPr>
          <w:rStyle w:val="StrongEmphasis"/>
          <w:rFonts w:ascii="Times New Roman" w:hAnsi="Times New Roman" w:cs="Times New Roman"/>
          <w:sz w:val="28"/>
          <w:szCs w:val="28"/>
        </w:rPr>
        <w:t xml:space="preserve"> в C:</w:t>
      </w:r>
    </w:p>
    <w:p w14:paraId="72741309" w14:textId="77777777" w:rsidR="00626761" w:rsidRPr="00C210F6" w:rsidRDefault="00626761" w:rsidP="00774CE2">
      <w:pPr>
        <w:jc w:val="both"/>
        <w:rPr>
          <w:rFonts w:asciiTheme="minorHAnsi" w:hAnsiTheme="minorHAnsi" w:cs="Times New Roman"/>
          <w:sz w:val="28"/>
          <w:szCs w:val="28"/>
        </w:rPr>
      </w:pPr>
      <w:r w:rsidRPr="00C210F6">
        <w:rPr>
          <w:rFonts w:asciiTheme="minorHAnsi" w:hAnsiTheme="minorHAnsi" w:cs="Times New Roman"/>
          <w:color w:val="0070C0"/>
          <w:sz w:val="28"/>
          <w:szCs w:val="28"/>
        </w:rPr>
        <w:t>#include</w:t>
      </w:r>
      <w:r w:rsidRPr="00C210F6">
        <w:rPr>
          <w:rFonts w:asciiTheme="minorHAnsi" w:hAnsiTheme="minorHAnsi" w:cs="Times New Roman"/>
          <w:sz w:val="28"/>
          <w:szCs w:val="28"/>
        </w:rPr>
        <w:t>&lt;</w:t>
      </w:r>
      <w:proofErr w:type="spellStart"/>
      <w:r w:rsidRPr="00C210F6">
        <w:rPr>
          <w:rFonts w:asciiTheme="minorHAnsi" w:hAnsiTheme="minorHAnsi" w:cs="Times New Roman"/>
          <w:sz w:val="28"/>
          <w:szCs w:val="28"/>
        </w:rPr>
        <w:t>stdio.h</w:t>
      </w:r>
      <w:proofErr w:type="spellEnd"/>
      <w:r w:rsidRPr="00C210F6">
        <w:rPr>
          <w:rFonts w:asciiTheme="minorHAnsi" w:hAnsiTheme="minorHAnsi" w:cs="Times New Roman"/>
          <w:sz w:val="28"/>
          <w:szCs w:val="28"/>
        </w:rPr>
        <w:t>&gt;</w:t>
      </w:r>
    </w:p>
    <w:p w14:paraId="6A0B426B" w14:textId="77777777" w:rsidR="00626761" w:rsidRPr="00C210F6" w:rsidRDefault="00626761" w:rsidP="00774CE2">
      <w:pPr>
        <w:jc w:val="both"/>
        <w:rPr>
          <w:rFonts w:asciiTheme="minorHAnsi" w:hAnsiTheme="minorHAnsi" w:cs="Times New Roman"/>
          <w:sz w:val="28"/>
          <w:szCs w:val="28"/>
        </w:rPr>
      </w:pPr>
      <w:r w:rsidRPr="00C210F6">
        <w:rPr>
          <w:rFonts w:asciiTheme="minorHAnsi" w:hAnsiTheme="minorHAnsi" w:cs="Times New Roman"/>
          <w:color w:val="0070C0"/>
          <w:sz w:val="28"/>
          <w:szCs w:val="28"/>
        </w:rPr>
        <w:t>void</w:t>
      </w:r>
      <w:r w:rsidRPr="00C210F6">
        <w:rPr>
          <w:rFonts w:asciiTheme="minorHAnsi" w:hAnsiTheme="minorHAnsi" w:cs="Times New Roman"/>
          <w:sz w:val="28"/>
          <w:szCs w:val="28"/>
        </w:rPr>
        <w:t xml:space="preserve"> </w:t>
      </w:r>
      <w:proofErr w:type="gramStart"/>
      <w:r w:rsidRPr="00C210F6">
        <w:rPr>
          <w:rFonts w:asciiTheme="minorHAnsi" w:hAnsiTheme="minorHAnsi" w:cs="Times New Roman"/>
          <w:sz w:val="28"/>
          <w:szCs w:val="28"/>
        </w:rPr>
        <w:t>test(</w:t>
      </w:r>
      <w:proofErr w:type="gramEnd"/>
      <w:r w:rsidRPr="00C210F6">
        <w:rPr>
          <w:rFonts w:asciiTheme="minorHAnsi" w:hAnsiTheme="minorHAnsi" w:cs="Times New Roman"/>
          <w:sz w:val="28"/>
          <w:szCs w:val="28"/>
        </w:rPr>
        <w:t>);</w:t>
      </w:r>
    </w:p>
    <w:p w14:paraId="4CFFF057" w14:textId="77777777" w:rsidR="00626761" w:rsidRPr="00C210F6" w:rsidRDefault="00626761" w:rsidP="00774CE2">
      <w:pPr>
        <w:jc w:val="both"/>
        <w:rPr>
          <w:rFonts w:asciiTheme="minorHAnsi" w:hAnsiTheme="minorHAnsi" w:cs="Times New Roman"/>
          <w:sz w:val="28"/>
          <w:szCs w:val="28"/>
        </w:rPr>
      </w:pPr>
      <w:r w:rsidRPr="00C210F6">
        <w:rPr>
          <w:rFonts w:asciiTheme="minorHAnsi" w:hAnsiTheme="minorHAnsi" w:cs="Times New Roman"/>
          <w:color w:val="0070C0"/>
          <w:sz w:val="28"/>
          <w:szCs w:val="28"/>
        </w:rPr>
        <w:t>int</w:t>
      </w:r>
      <w:r w:rsidRPr="00C210F6">
        <w:rPr>
          <w:rFonts w:asciiTheme="minorHAnsi" w:hAnsiTheme="minorHAnsi" w:cs="Times New Roman"/>
          <w:sz w:val="28"/>
          <w:szCs w:val="28"/>
        </w:rPr>
        <w:t xml:space="preserve"> m = 22, n = 44; </w:t>
      </w:r>
      <w:r w:rsidRPr="00C210F6">
        <w:rPr>
          <w:rFonts w:asciiTheme="minorHAnsi" w:hAnsiTheme="minorHAnsi" w:cs="Times New Roman"/>
          <w:color w:val="00B050"/>
          <w:sz w:val="28"/>
          <w:szCs w:val="28"/>
        </w:rPr>
        <w:t xml:space="preserve">// </w:t>
      </w:r>
      <w:proofErr w:type="spellStart"/>
      <w:r w:rsidRPr="00C210F6">
        <w:rPr>
          <w:rFonts w:asciiTheme="minorHAnsi" w:hAnsiTheme="minorHAnsi" w:cs="Times New Roman"/>
          <w:color w:val="00B050"/>
          <w:sz w:val="28"/>
          <w:szCs w:val="28"/>
        </w:rPr>
        <w:t>Глобальні</w:t>
      </w:r>
      <w:proofErr w:type="spellEnd"/>
      <w:r w:rsidRPr="00C210F6">
        <w:rPr>
          <w:rFonts w:asciiTheme="minorHAnsi" w:hAnsiTheme="minorHAnsi" w:cs="Times New Roman"/>
          <w:color w:val="00B050"/>
          <w:sz w:val="28"/>
          <w:szCs w:val="28"/>
        </w:rPr>
        <w:t xml:space="preserve"> </w:t>
      </w:r>
      <w:proofErr w:type="spellStart"/>
      <w:r w:rsidRPr="00C210F6">
        <w:rPr>
          <w:rFonts w:asciiTheme="minorHAnsi" w:hAnsiTheme="minorHAnsi" w:cs="Times New Roman"/>
          <w:color w:val="00B050"/>
          <w:sz w:val="28"/>
          <w:szCs w:val="28"/>
        </w:rPr>
        <w:t>змінні</w:t>
      </w:r>
      <w:proofErr w:type="spellEnd"/>
    </w:p>
    <w:p w14:paraId="11B421E9" w14:textId="77777777" w:rsidR="00626761" w:rsidRPr="00C210F6" w:rsidRDefault="00626761" w:rsidP="00774CE2">
      <w:pPr>
        <w:jc w:val="both"/>
        <w:rPr>
          <w:rFonts w:asciiTheme="minorHAnsi" w:hAnsiTheme="minorHAnsi" w:cs="Times New Roman"/>
          <w:sz w:val="28"/>
          <w:szCs w:val="28"/>
        </w:rPr>
      </w:pPr>
      <w:r w:rsidRPr="00C210F6">
        <w:rPr>
          <w:rFonts w:asciiTheme="minorHAnsi" w:hAnsiTheme="minorHAnsi" w:cs="Times New Roman"/>
          <w:color w:val="0070C0"/>
          <w:sz w:val="28"/>
          <w:szCs w:val="28"/>
        </w:rPr>
        <w:t>int</w:t>
      </w:r>
      <w:r w:rsidRPr="00C210F6">
        <w:rPr>
          <w:rFonts w:asciiTheme="minorHAnsi" w:hAnsiTheme="minorHAnsi" w:cs="Times New Roman"/>
          <w:sz w:val="28"/>
          <w:szCs w:val="28"/>
        </w:rPr>
        <w:t xml:space="preserve"> a = 50, b = 80; </w:t>
      </w:r>
      <w:r w:rsidRPr="00C210F6">
        <w:rPr>
          <w:rFonts w:asciiTheme="minorHAnsi" w:hAnsiTheme="minorHAnsi" w:cs="Times New Roman"/>
          <w:color w:val="00B050"/>
          <w:sz w:val="28"/>
          <w:szCs w:val="28"/>
        </w:rPr>
        <w:t xml:space="preserve">// </w:t>
      </w:r>
      <w:proofErr w:type="spellStart"/>
      <w:r w:rsidRPr="00C210F6">
        <w:rPr>
          <w:rFonts w:asciiTheme="minorHAnsi" w:hAnsiTheme="minorHAnsi" w:cs="Times New Roman"/>
          <w:color w:val="00B050"/>
          <w:sz w:val="28"/>
          <w:szCs w:val="28"/>
        </w:rPr>
        <w:t>Глобальні</w:t>
      </w:r>
      <w:proofErr w:type="spellEnd"/>
      <w:r w:rsidRPr="00C210F6">
        <w:rPr>
          <w:rFonts w:asciiTheme="minorHAnsi" w:hAnsiTheme="minorHAnsi" w:cs="Times New Roman"/>
          <w:color w:val="00B050"/>
          <w:sz w:val="28"/>
          <w:szCs w:val="28"/>
        </w:rPr>
        <w:t xml:space="preserve"> </w:t>
      </w:r>
      <w:proofErr w:type="spellStart"/>
      <w:r w:rsidRPr="00C210F6">
        <w:rPr>
          <w:rFonts w:asciiTheme="minorHAnsi" w:hAnsiTheme="minorHAnsi" w:cs="Times New Roman"/>
          <w:color w:val="00B050"/>
          <w:sz w:val="28"/>
          <w:szCs w:val="28"/>
        </w:rPr>
        <w:t>змінні</w:t>
      </w:r>
      <w:proofErr w:type="spellEnd"/>
    </w:p>
    <w:p w14:paraId="46859520" w14:textId="77777777" w:rsidR="00626761" w:rsidRPr="00C210F6" w:rsidRDefault="00626761" w:rsidP="00774CE2">
      <w:pPr>
        <w:jc w:val="both"/>
        <w:rPr>
          <w:rFonts w:asciiTheme="minorHAnsi" w:hAnsiTheme="minorHAnsi" w:cs="Times New Roman"/>
          <w:sz w:val="28"/>
          <w:szCs w:val="28"/>
        </w:rPr>
      </w:pPr>
    </w:p>
    <w:p w14:paraId="0DB6D048" w14:textId="77777777" w:rsidR="00626761" w:rsidRPr="00C210F6" w:rsidRDefault="00626761" w:rsidP="00774CE2">
      <w:pPr>
        <w:jc w:val="both"/>
        <w:rPr>
          <w:rFonts w:asciiTheme="minorHAnsi" w:hAnsiTheme="minorHAnsi" w:cs="Times New Roman"/>
          <w:sz w:val="28"/>
          <w:szCs w:val="28"/>
        </w:rPr>
      </w:pPr>
      <w:r w:rsidRPr="00C210F6">
        <w:rPr>
          <w:rFonts w:asciiTheme="minorHAnsi" w:hAnsiTheme="minorHAnsi" w:cs="Times New Roman"/>
          <w:color w:val="0070C0"/>
          <w:sz w:val="28"/>
          <w:szCs w:val="28"/>
        </w:rPr>
        <w:t>int</w:t>
      </w:r>
      <w:r w:rsidRPr="00C210F6">
        <w:rPr>
          <w:rFonts w:asciiTheme="minorHAnsi" w:hAnsiTheme="minorHAnsi" w:cs="Times New Roman"/>
          <w:sz w:val="28"/>
          <w:szCs w:val="28"/>
        </w:rPr>
        <w:t xml:space="preserve"> </w:t>
      </w:r>
      <w:proofErr w:type="gramStart"/>
      <w:r w:rsidRPr="00C210F6">
        <w:rPr>
          <w:rFonts w:asciiTheme="minorHAnsi" w:hAnsiTheme="minorHAnsi" w:cs="Times New Roman"/>
          <w:sz w:val="28"/>
          <w:szCs w:val="28"/>
        </w:rPr>
        <w:t>main(</w:t>
      </w:r>
      <w:proofErr w:type="gramEnd"/>
      <w:r w:rsidRPr="00C210F6">
        <w:rPr>
          <w:rFonts w:asciiTheme="minorHAnsi" w:hAnsiTheme="minorHAnsi" w:cs="Times New Roman"/>
          <w:sz w:val="28"/>
          <w:szCs w:val="28"/>
        </w:rPr>
        <w:t>){</w:t>
      </w:r>
    </w:p>
    <w:p w14:paraId="396123F6" w14:textId="77777777" w:rsidR="00626761" w:rsidRPr="00C210F6" w:rsidRDefault="00626761" w:rsidP="00774CE2">
      <w:pPr>
        <w:jc w:val="both"/>
        <w:rPr>
          <w:rFonts w:asciiTheme="minorHAnsi" w:hAnsiTheme="minorHAnsi" w:cs="Times New Roman"/>
          <w:sz w:val="28"/>
          <w:szCs w:val="28"/>
        </w:rPr>
      </w:pPr>
      <w:r w:rsidRPr="00C210F6">
        <w:rPr>
          <w:rFonts w:asciiTheme="minorHAnsi" w:hAnsiTheme="minorHAnsi" w:cs="Times New Roman"/>
          <w:sz w:val="28"/>
          <w:szCs w:val="28"/>
        </w:rPr>
        <w:t xml:space="preserve">    </w:t>
      </w:r>
      <w:proofErr w:type="spellStart"/>
      <w:proofErr w:type="gramStart"/>
      <w:r w:rsidRPr="00C210F6">
        <w:rPr>
          <w:rFonts w:asciiTheme="minorHAnsi" w:hAnsiTheme="minorHAnsi" w:cs="Times New Roman"/>
          <w:color w:val="0070C0"/>
          <w:sz w:val="28"/>
          <w:szCs w:val="28"/>
        </w:rPr>
        <w:t>printf</w:t>
      </w:r>
      <w:proofErr w:type="spellEnd"/>
      <w:r w:rsidRPr="00C210F6">
        <w:rPr>
          <w:rFonts w:asciiTheme="minorHAnsi" w:hAnsiTheme="minorHAnsi" w:cs="Times New Roman"/>
          <w:sz w:val="28"/>
          <w:szCs w:val="28"/>
        </w:rPr>
        <w:t>(</w:t>
      </w:r>
      <w:proofErr w:type="gramEnd"/>
      <w:r w:rsidRPr="00C210F6">
        <w:rPr>
          <w:rFonts w:asciiTheme="minorHAnsi" w:hAnsiTheme="minorHAnsi" w:cs="Times New Roman"/>
          <w:sz w:val="28"/>
          <w:szCs w:val="28"/>
        </w:rPr>
        <w:t>"All variables are accessed from main function");</w:t>
      </w:r>
    </w:p>
    <w:p w14:paraId="5EAD6AFC" w14:textId="77777777" w:rsidR="00626761" w:rsidRPr="00C210F6" w:rsidRDefault="00626761" w:rsidP="00774CE2">
      <w:pPr>
        <w:jc w:val="both"/>
        <w:rPr>
          <w:rFonts w:asciiTheme="minorHAnsi" w:hAnsiTheme="minorHAnsi" w:cs="Times New Roman"/>
          <w:color w:val="00B050"/>
          <w:sz w:val="28"/>
          <w:szCs w:val="28"/>
        </w:rPr>
      </w:pPr>
      <w:r w:rsidRPr="00C210F6">
        <w:rPr>
          <w:rFonts w:asciiTheme="minorHAnsi" w:hAnsiTheme="minorHAnsi" w:cs="Times New Roman"/>
          <w:sz w:val="28"/>
          <w:szCs w:val="28"/>
        </w:rPr>
        <w:t xml:space="preserve">    </w:t>
      </w:r>
      <w:proofErr w:type="spellStart"/>
      <w:proofErr w:type="gramStart"/>
      <w:r w:rsidRPr="00C210F6">
        <w:rPr>
          <w:rFonts w:asciiTheme="minorHAnsi" w:hAnsiTheme="minorHAnsi" w:cs="Times New Roman"/>
          <w:color w:val="0070C0"/>
          <w:sz w:val="28"/>
          <w:szCs w:val="28"/>
        </w:rPr>
        <w:t>printf</w:t>
      </w:r>
      <w:proofErr w:type="spellEnd"/>
      <w:r w:rsidRPr="00C210F6">
        <w:rPr>
          <w:rFonts w:asciiTheme="minorHAnsi" w:hAnsiTheme="minorHAnsi" w:cs="Times New Roman"/>
          <w:sz w:val="28"/>
          <w:szCs w:val="28"/>
        </w:rPr>
        <w:t>(</w:t>
      </w:r>
      <w:proofErr w:type="gramEnd"/>
      <w:r w:rsidRPr="00C210F6">
        <w:rPr>
          <w:rFonts w:asciiTheme="minorHAnsi" w:hAnsiTheme="minorHAnsi" w:cs="Times New Roman"/>
          <w:sz w:val="28"/>
          <w:szCs w:val="28"/>
        </w:rPr>
        <w:t>"\</w:t>
      </w:r>
      <w:proofErr w:type="spellStart"/>
      <w:r w:rsidRPr="00C210F6">
        <w:rPr>
          <w:rFonts w:asciiTheme="minorHAnsi" w:hAnsiTheme="minorHAnsi" w:cs="Times New Roman"/>
          <w:sz w:val="28"/>
          <w:szCs w:val="28"/>
        </w:rPr>
        <w:t>nvalues</w:t>
      </w:r>
      <w:proofErr w:type="spellEnd"/>
      <w:r w:rsidRPr="00C210F6">
        <w:rPr>
          <w:rFonts w:asciiTheme="minorHAnsi" w:hAnsiTheme="minorHAnsi" w:cs="Times New Roman"/>
          <w:sz w:val="28"/>
          <w:szCs w:val="28"/>
        </w:rPr>
        <w:t>: m=%</w:t>
      </w:r>
      <w:proofErr w:type="spellStart"/>
      <w:r w:rsidRPr="00C210F6">
        <w:rPr>
          <w:rFonts w:asciiTheme="minorHAnsi" w:hAnsiTheme="minorHAnsi" w:cs="Times New Roman"/>
          <w:sz w:val="28"/>
          <w:szCs w:val="28"/>
        </w:rPr>
        <w:t>d:n</w:t>
      </w:r>
      <w:proofErr w:type="spellEnd"/>
      <w:r w:rsidRPr="00C210F6">
        <w:rPr>
          <w:rFonts w:asciiTheme="minorHAnsi" w:hAnsiTheme="minorHAnsi" w:cs="Times New Roman"/>
          <w:sz w:val="28"/>
          <w:szCs w:val="28"/>
        </w:rPr>
        <w:t>=%</w:t>
      </w:r>
      <w:proofErr w:type="spellStart"/>
      <w:r w:rsidRPr="00C210F6">
        <w:rPr>
          <w:rFonts w:asciiTheme="minorHAnsi" w:hAnsiTheme="minorHAnsi" w:cs="Times New Roman"/>
          <w:sz w:val="28"/>
          <w:szCs w:val="28"/>
        </w:rPr>
        <w:t>d:a</w:t>
      </w:r>
      <w:proofErr w:type="spellEnd"/>
      <w:r w:rsidRPr="00C210F6">
        <w:rPr>
          <w:rFonts w:asciiTheme="minorHAnsi" w:hAnsiTheme="minorHAnsi" w:cs="Times New Roman"/>
          <w:sz w:val="28"/>
          <w:szCs w:val="28"/>
        </w:rPr>
        <w:t>=%</w:t>
      </w:r>
      <w:proofErr w:type="spellStart"/>
      <w:r w:rsidRPr="00C210F6">
        <w:rPr>
          <w:rFonts w:asciiTheme="minorHAnsi" w:hAnsiTheme="minorHAnsi" w:cs="Times New Roman"/>
          <w:sz w:val="28"/>
          <w:szCs w:val="28"/>
        </w:rPr>
        <w:t>d:b</w:t>
      </w:r>
      <w:proofErr w:type="spellEnd"/>
      <w:r w:rsidRPr="00C210F6">
        <w:rPr>
          <w:rFonts w:asciiTheme="minorHAnsi" w:hAnsiTheme="minorHAnsi" w:cs="Times New Roman"/>
          <w:sz w:val="28"/>
          <w:szCs w:val="28"/>
        </w:rPr>
        <w:t xml:space="preserve">=%d", </w:t>
      </w:r>
      <w:proofErr w:type="spellStart"/>
      <w:r w:rsidRPr="00C210F6">
        <w:rPr>
          <w:rFonts w:asciiTheme="minorHAnsi" w:hAnsiTheme="minorHAnsi" w:cs="Times New Roman"/>
          <w:sz w:val="28"/>
          <w:szCs w:val="28"/>
        </w:rPr>
        <w:t>m,n,a,b</w:t>
      </w:r>
      <w:proofErr w:type="spellEnd"/>
      <w:r w:rsidRPr="00C210F6">
        <w:rPr>
          <w:rFonts w:asciiTheme="minorHAnsi" w:hAnsiTheme="minorHAnsi" w:cs="Times New Roman"/>
          <w:sz w:val="28"/>
          <w:szCs w:val="28"/>
        </w:rPr>
        <w:t xml:space="preserve">); </w:t>
      </w:r>
      <w:r w:rsidRPr="00C210F6">
        <w:rPr>
          <w:rFonts w:asciiTheme="minorHAnsi" w:hAnsiTheme="minorHAnsi" w:cs="Times New Roman"/>
          <w:color w:val="00B050"/>
          <w:sz w:val="28"/>
          <w:szCs w:val="28"/>
        </w:rPr>
        <w:t xml:space="preserve">// </w:t>
      </w:r>
      <w:proofErr w:type="spellStart"/>
      <w:r w:rsidRPr="00C210F6">
        <w:rPr>
          <w:rFonts w:asciiTheme="minorHAnsi" w:hAnsiTheme="minorHAnsi" w:cs="Times New Roman"/>
          <w:color w:val="00B050"/>
          <w:sz w:val="28"/>
          <w:szCs w:val="28"/>
        </w:rPr>
        <w:t>всі</w:t>
      </w:r>
      <w:proofErr w:type="spellEnd"/>
      <w:r w:rsidRPr="00C210F6">
        <w:rPr>
          <w:rFonts w:asciiTheme="minorHAnsi" w:hAnsiTheme="minorHAnsi" w:cs="Times New Roman"/>
          <w:color w:val="00B050"/>
          <w:sz w:val="28"/>
          <w:szCs w:val="28"/>
        </w:rPr>
        <w:t xml:space="preserve"> </w:t>
      </w:r>
      <w:proofErr w:type="spellStart"/>
      <w:r w:rsidRPr="00C210F6">
        <w:rPr>
          <w:rFonts w:asciiTheme="minorHAnsi" w:hAnsiTheme="minorHAnsi" w:cs="Times New Roman"/>
          <w:color w:val="00B050"/>
          <w:sz w:val="28"/>
          <w:szCs w:val="28"/>
        </w:rPr>
        <w:t>змінні</w:t>
      </w:r>
      <w:proofErr w:type="spellEnd"/>
      <w:r w:rsidRPr="00C210F6">
        <w:rPr>
          <w:rFonts w:asciiTheme="minorHAnsi" w:hAnsiTheme="minorHAnsi" w:cs="Times New Roman"/>
          <w:color w:val="00B050"/>
          <w:sz w:val="28"/>
          <w:szCs w:val="28"/>
        </w:rPr>
        <w:t xml:space="preserve"> </w:t>
      </w:r>
      <w:proofErr w:type="spellStart"/>
      <w:r w:rsidRPr="00C210F6">
        <w:rPr>
          <w:rFonts w:asciiTheme="minorHAnsi" w:hAnsiTheme="minorHAnsi" w:cs="Times New Roman"/>
          <w:color w:val="00B050"/>
          <w:sz w:val="28"/>
          <w:szCs w:val="28"/>
        </w:rPr>
        <w:t>доступні</w:t>
      </w:r>
      <w:proofErr w:type="spellEnd"/>
    </w:p>
    <w:p w14:paraId="3DEE1E7D" w14:textId="77777777" w:rsidR="00626761" w:rsidRPr="00C210F6" w:rsidRDefault="00626761" w:rsidP="00774CE2">
      <w:pPr>
        <w:jc w:val="both"/>
        <w:rPr>
          <w:rFonts w:asciiTheme="minorHAnsi" w:hAnsiTheme="minorHAnsi" w:cs="Times New Roman"/>
          <w:sz w:val="28"/>
          <w:szCs w:val="28"/>
        </w:rPr>
      </w:pPr>
      <w:proofErr w:type="gramStart"/>
      <w:r w:rsidRPr="00C210F6">
        <w:rPr>
          <w:rFonts w:asciiTheme="minorHAnsi" w:hAnsiTheme="minorHAnsi" w:cs="Times New Roman"/>
          <w:sz w:val="28"/>
          <w:szCs w:val="28"/>
        </w:rPr>
        <w:t>test(</w:t>
      </w:r>
      <w:proofErr w:type="gramEnd"/>
      <w:r w:rsidRPr="00C210F6">
        <w:rPr>
          <w:rFonts w:asciiTheme="minorHAnsi" w:hAnsiTheme="minorHAnsi" w:cs="Times New Roman"/>
          <w:sz w:val="28"/>
          <w:szCs w:val="28"/>
        </w:rPr>
        <w:t>);</w:t>
      </w:r>
    </w:p>
    <w:p w14:paraId="73146C30" w14:textId="77777777" w:rsidR="00626761" w:rsidRPr="00C210F6" w:rsidRDefault="00626761" w:rsidP="00774CE2">
      <w:pPr>
        <w:jc w:val="both"/>
        <w:rPr>
          <w:rFonts w:asciiTheme="minorHAnsi" w:hAnsiTheme="minorHAnsi" w:cs="Times New Roman"/>
          <w:sz w:val="28"/>
          <w:szCs w:val="28"/>
        </w:rPr>
      </w:pPr>
      <w:r w:rsidRPr="00C210F6">
        <w:rPr>
          <w:rFonts w:asciiTheme="minorHAnsi" w:hAnsiTheme="minorHAnsi" w:cs="Times New Roman"/>
          <w:sz w:val="28"/>
          <w:szCs w:val="28"/>
        </w:rPr>
        <w:t>}</w:t>
      </w:r>
    </w:p>
    <w:p w14:paraId="718751EA" w14:textId="77777777" w:rsidR="00626761" w:rsidRPr="00C210F6" w:rsidRDefault="00626761" w:rsidP="00774CE2">
      <w:pPr>
        <w:jc w:val="both"/>
        <w:rPr>
          <w:rFonts w:asciiTheme="minorHAnsi" w:hAnsiTheme="minorHAnsi" w:cs="Times New Roman"/>
          <w:sz w:val="28"/>
          <w:szCs w:val="28"/>
        </w:rPr>
      </w:pPr>
    </w:p>
    <w:p w14:paraId="6F5E6E2C" w14:textId="77777777" w:rsidR="00626761" w:rsidRPr="00C210F6" w:rsidRDefault="00626761" w:rsidP="00774CE2">
      <w:pPr>
        <w:jc w:val="both"/>
        <w:rPr>
          <w:rFonts w:asciiTheme="minorHAnsi" w:hAnsiTheme="minorHAnsi" w:cs="Times New Roman"/>
          <w:sz w:val="28"/>
          <w:szCs w:val="28"/>
        </w:rPr>
      </w:pPr>
      <w:r w:rsidRPr="00C210F6">
        <w:rPr>
          <w:rFonts w:asciiTheme="minorHAnsi" w:hAnsiTheme="minorHAnsi" w:cs="Times New Roman"/>
          <w:color w:val="0070C0"/>
          <w:sz w:val="28"/>
          <w:szCs w:val="28"/>
        </w:rPr>
        <w:t>void</w:t>
      </w:r>
      <w:r w:rsidRPr="00C210F6">
        <w:rPr>
          <w:rFonts w:asciiTheme="minorHAnsi" w:hAnsiTheme="minorHAnsi" w:cs="Times New Roman"/>
          <w:sz w:val="28"/>
          <w:szCs w:val="28"/>
        </w:rPr>
        <w:t xml:space="preserve"> </w:t>
      </w:r>
      <w:proofErr w:type="gramStart"/>
      <w:r w:rsidRPr="00C210F6">
        <w:rPr>
          <w:rFonts w:asciiTheme="minorHAnsi" w:hAnsiTheme="minorHAnsi" w:cs="Times New Roman"/>
          <w:sz w:val="28"/>
          <w:szCs w:val="28"/>
        </w:rPr>
        <w:t>test(</w:t>
      </w:r>
      <w:proofErr w:type="gramEnd"/>
      <w:r w:rsidRPr="00C210F6">
        <w:rPr>
          <w:rFonts w:asciiTheme="minorHAnsi" w:hAnsiTheme="minorHAnsi" w:cs="Times New Roman"/>
          <w:sz w:val="28"/>
          <w:szCs w:val="28"/>
        </w:rPr>
        <w:t>){</w:t>
      </w:r>
    </w:p>
    <w:p w14:paraId="14B58B0B" w14:textId="77777777" w:rsidR="00626761" w:rsidRPr="00C210F6" w:rsidRDefault="00626761" w:rsidP="00774CE2">
      <w:pPr>
        <w:jc w:val="both"/>
        <w:rPr>
          <w:rFonts w:asciiTheme="minorHAnsi" w:hAnsiTheme="minorHAnsi" w:cs="Times New Roman"/>
          <w:sz w:val="28"/>
          <w:szCs w:val="28"/>
        </w:rPr>
      </w:pPr>
      <w:r w:rsidRPr="00C210F6">
        <w:rPr>
          <w:rFonts w:asciiTheme="minorHAnsi" w:hAnsiTheme="minorHAnsi" w:cs="Times New Roman"/>
          <w:sz w:val="28"/>
          <w:szCs w:val="28"/>
        </w:rPr>
        <w:t xml:space="preserve"> </w:t>
      </w:r>
      <w:proofErr w:type="spellStart"/>
      <w:proofErr w:type="gramStart"/>
      <w:r w:rsidRPr="00C210F6">
        <w:rPr>
          <w:rFonts w:asciiTheme="minorHAnsi" w:hAnsiTheme="minorHAnsi" w:cs="Times New Roman"/>
          <w:color w:val="0070C0"/>
          <w:sz w:val="28"/>
          <w:szCs w:val="28"/>
        </w:rPr>
        <w:t>printf</w:t>
      </w:r>
      <w:proofErr w:type="spellEnd"/>
      <w:r w:rsidRPr="00C210F6">
        <w:rPr>
          <w:rFonts w:asciiTheme="minorHAnsi" w:hAnsiTheme="minorHAnsi" w:cs="Times New Roman"/>
          <w:sz w:val="28"/>
          <w:szCs w:val="28"/>
        </w:rPr>
        <w:t>(</w:t>
      </w:r>
      <w:proofErr w:type="gramEnd"/>
      <w:r w:rsidRPr="00C210F6">
        <w:rPr>
          <w:rFonts w:asciiTheme="minorHAnsi" w:hAnsiTheme="minorHAnsi" w:cs="Times New Roman"/>
          <w:sz w:val="28"/>
          <w:szCs w:val="28"/>
        </w:rPr>
        <w:t>"\n\</w:t>
      </w:r>
      <w:proofErr w:type="spellStart"/>
      <w:r w:rsidRPr="00C210F6">
        <w:rPr>
          <w:rFonts w:asciiTheme="minorHAnsi" w:hAnsiTheme="minorHAnsi" w:cs="Times New Roman"/>
          <w:sz w:val="28"/>
          <w:szCs w:val="28"/>
        </w:rPr>
        <w:t>nAll</w:t>
      </w:r>
      <w:proofErr w:type="spellEnd"/>
      <w:r w:rsidRPr="00C210F6">
        <w:rPr>
          <w:rFonts w:asciiTheme="minorHAnsi" w:hAnsiTheme="minorHAnsi" w:cs="Times New Roman"/>
          <w:sz w:val="28"/>
          <w:szCs w:val="28"/>
        </w:rPr>
        <w:t xml:space="preserve"> variables are accessed from test function"); </w:t>
      </w:r>
      <w:r w:rsidRPr="00C210F6">
        <w:rPr>
          <w:rFonts w:asciiTheme="minorHAnsi" w:hAnsiTheme="minorHAnsi" w:cs="Times New Roman"/>
          <w:color w:val="00B050"/>
          <w:sz w:val="28"/>
          <w:szCs w:val="28"/>
        </w:rPr>
        <w:t xml:space="preserve">.. // </w:t>
      </w:r>
      <w:proofErr w:type="spellStart"/>
      <w:r w:rsidRPr="00C210F6">
        <w:rPr>
          <w:rFonts w:asciiTheme="minorHAnsi" w:hAnsiTheme="minorHAnsi" w:cs="Times New Roman"/>
          <w:color w:val="00B050"/>
          <w:sz w:val="28"/>
          <w:szCs w:val="28"/>
        </w:rPr>
        <w:t>всі</w:t>
      </w:r>
      <w:proofErr w:type="spellEnd"/>
      <w:r w:rsidRPr="00C210F6">
        <w:rPr>
          <w:rFonts w:asciiTheme="minorHAnsi" w:hAnsiTheme="minorHAnsi" w:cs="Times New Roman"/>
          <w:color w:val="00B050"/>
          <w:sz w:val="28"/>
          <w:szCs w:val="28"/>
        </w:rPr>
        <w:t xml:space="preserve"> </w:t>
      </w:r>
      <w:proofErr w:type="spellStart"/>
      <w:r w:rsidRPr="00C210F6">
        <w:rPr>
          <w:rFonts w:asciiTheme="minorHAnsi" w:hAnsiTheme="minorHAnsi" w:cs="Times New Roman"/>
          <w:color w:val="00B050"/>
          <w:sz w:val="28"/>
          <w:szCs w:val="28"/>
        </w:rPr>
        <w:t>змінні</w:t>
      </w:r>
      <w:proofErr w:type="spellEnd"/>
      <w:r w:rsidRPr="00C210F6">
        <w:rPr>
          <w:rFonts w:asciiTheme="minorHAnsi" w:hAnsiTheme="minorHAnsi" w:cs="Times New Roman"/>
          <w:color w:val="00B050"/>
          <w:sz w:val="28"/>
          <w:szCs w:val="28"/>
        </w:rPr>
        <w:t xml:space="preserve"> </w:t>
      </w:r>
      <w:proofErr w:type="spellStart"/>
      <w:r w:rsidRPr="00C210F6">
        <w:rPr>
          <w:rFonts w:asciiTheme="minorHAnsi" w:hAnsiTheme="minorHAnsi" w:cs="Times New Roman"/>
          <w:color w:val="00B050"/>
          <w:sz w:val="28"/>
          <w:szCs w:val="28"/>
        </w:rPr>
        <w:t>доступні</w:t>
      </w:r>
      <w:proofErr w:type="spellEnd"/>
    </w:p>
    <w:p w14:paraId="13A3DE9E" w14:textId="77777777" w:rsidR="00626761" w:rsidRPr="00C210F6" w:rsidRDefault="00626761" w:rsidP="00774CE2">
      <w:pPr>
        <w:jc w:val="both"/>
        <w:rPr>
          <w:rFonts w:asciiTheme="minorHAnsi" w:hAnsiTheme="minorHAnsi" w:cs="Times New Roman"/>
          <w:sz w:val="28"/>
          <w:szCs w:val="28"/>
        </w:rPr>
      </w:pPr>
      <w:r w:rsidRPr="00C210F6">
        <w:rPr>
          <w:rFonts w:asciiTheme="minorHAnsi" w:hAnsiTheme="minorHAnsi" w:cs="Times New Roman"/>
          <w:sz w:val="28"/>
          <w:szCs w:val="28"/>
          <w:lang w:eastAsia="en-US"/>
        </w:rPr>
        <w:t xml:space="preserve"> </w:t>
      </w:r>
      <w:proofErr w:type="spellStart"/>
      <w:proofErr w:type="gramStart"/>
      <w:r w:rsidRPr="00C210F6">
        <w:rPr>
          <w:rFonts w:asciiTheme="minorHAnsi" w:hAnsiTheme="minorHAnsi" w:cs="Times New Roman"/>
          <w:color w:val="0070C0"/>
          <w:sz w:val="28"/>
          <w:szCs w:val="28"/>
        </w:rPr>
        <w:t>printf</w:t>
      </w:r>
      <w:proofErr w:type="spellEnd"/>
      <w:r w:rsidRPr="00C210F6">
        <w:rPr>
          <w:rFonts w:asciiTheme="minorHAnsi" w:hAnsiTheme="minorHAnsi" w:cs="Times New Roman"/>
          <w:sz w:val="28"/>
          <w:szCs w:val="28"/>
        </w:rPr>
        <w:t>(</w:t>
      </w:r>
      <w:proofErr w:type="gramEnd"/>
      <w:r w:rsidRPr="00C210F6">
        <w:rPr>
          <w:rFonts w:asciiTheme="minorHAnsi" w:hAnsiTheme="minorHAnsi" w:cs="Times New Roman"/>
          <w:sz w:val="28"/>
          <w:szCs w:val="28"/>
        </w:rPr>
        <w:t>"\</w:t>
      </w:r>
      <w:proofErr w:type="spellStart"/>
      <w:r w:rsidRPr="00C210F6">
        <w:rPr>
          <w:rFonts w:asciiTheme="minorHAnsi" w:hAnsiTheme="minorHAnsi" w:cs="Times New Roman"/>
          <w:sz w:val="28"/>
          <w:szCs w:val="28"/>
        </w:rPr>
        <w:t>nvalues</w:t>
      </w:r>
      <w:proofErr w:type="spellEnd"/>
      <w:r w:rsidRPr="00C210F6">
        <w:rPr>
          <w:rFonts w:asciiTheme="minorHAnsi" w:hAnsiTheme="minorHAnsi" w:cs="Times New Roman"/>
          <w:sz w:val="28"/>
          <w:szCs w:val="28"/>
        </w:rPr>
        <w:t>: m=%</w:t>
      </w:r>
      <w:proofErr w:type="spellStart"/>
      <w:r w:rsidRPr="00C210F6">
        <w:rPr>
          <w:rFonts w:asciiTheme="minorHAnsi" w:hAnsiTheme="minorHAnsi" w:cs="Times New Roman"/>
          <w:sz w:val="28"/>
          <w:szCs w:val="28"/>
        </w:rPr>
        <w:t>d:n</w:t>
      </w:r>
      <w:proofErr w:type="spellEnd"/>
      <w:r w:rsidRPr="00C210F6">
        <w:rPr>
          <w:rFonts w:asciiTheme="minorHAnsi" w:hAnsiTheme="minorHAnsi" w:cs="Times New Roman"/>
          <w:sz w:val="28"/>
          <w:szCs w:val="28"/>
        </w:rPr>
        <w:t>=%</w:t>
      </w:r>
      <w:proofErr w:type="spellStart"/>
      <w:r w:rsidRPr="00C210F6">
        <w:rPr>
          <w:rFonts w:asciiTheme="minorHAnsi" w:hAnsiTheme="minorHAnsi" w:cs="Times New Roman"/>
          <w:sz w:val="28"/>
          <w:szCs w:val="28"/>
        </w:rPr>
        <w:t>d:a</w:t>
      </w:r>
      <w:proofErr w:type="spellEnd"/>
      <w:r w:rsidRPr="00C210F6">
        <w:rPr>
          <w:rFonts w:asciiTheme="minorHAnsi" w:hAnsiTheme="minorHAnsi" w:cs="Times New Roman"/>
          <w:sz w:val="28"/>
          <w:szCs w:val="28"/>
        </w:rPr>
        <w:t>=%</w:t>
      </w:r>
      <w:proofErr w:type="spellStart"/>
      <w:r w:rsidRPr="00C210F6">
        <w:rPr>
          <w:rFonts w:asciiTheme="minorHAnsi" w:hAnsiTheme="minorHAnsi" w:cs="Times New Roman"/>
          <w:sz w:val="28"/>
          <w:szCs w:val="28"/>
        </w:rPr>
        <w:t>d:b</w:t>
      </w:r>
      <w:proofErr w:type="spellEnd"/>
      <w:r w:rsidRPr="00C210F6">
        <w:rPr>
          <w:rFonts w:asciiTheme="minorHAnsi" w:hAnsiTheme="minorHAnsi" w:cs="Times New Roman"/>
          <w:sz w:val="28"/>
          <w:szCs w:val="28"/>
        </w:rPr>
        <w:t xml:space="preserve">=%d", </w:t>
      </w:r>
      <w:proofErr w:type="spellStart"/>
      <w:r w:rsidRPr="00C210F6">
        <w:rPr>
          <w:rFonts w:asciiTheme="minorHAnsi" w:hAnsiTheme="minorHAnsi" w:cs="Times New Roman"/>
          <w:sz w:val="28"/>
          <w:szCs w:val="28"/>
        </w:rPr>
        <w:t>m,n,a,b</w:t>
      </w:r>
      <w:proofErr w:type="spellEnd"/>
      <w:r w:rsidRPr="00C210F6">
        <w:rPr>
          <w:rFonts w:asciiTheme="minorHAnsi" w:hAnsiTheme="minorHAnsi" w:cs="Times New Roman"/>
          <w:sz w:val="28"/>
          <w:szCs w:val="28"/>
        </w:rPr>
        <w:t>);</w:t>
      </w:r>
    </w:p>
    <w:p w14:paraId="10A02107" w14:textId="77777777" w:rsidR="00626761" w:rsidRPr="00C210F6" w:rsidRDefault="00626761" w:rsidP="00774CE2">
      <w:pPr>
        <w:jc w:val="both"/>
        <w:rPr>
          <w:rFonts w:asciiTheme="minorHAnsi" w:hAnsiTheme="minorHAnsi" w:cs="Times New Roman"/>
          <w:sz w:val="28"/>
          <w:szCs w:val="28"/>
        </w:rPr>
      </w:pPr>
      <w:r w:rsidRPr="00C210F6">
        <w:rPr>
          <w:rFonts w:asciiTheme="minorHAnsi" w:hAnsiTheme="minorHAnsi" w:cs="Times New Roman"/>
          <w:sz w:val="28"/>
          <w:szCs w:val="28"/>
        </w:rPr>
        <w:t>}</w:t>
      </w:r>
    </w:p>
    <w:p w14:paraId="6A1FC3E9" w14:textId="77777777" w:rsidR="00626761" w:rsidRPr="00C210F6" w:rsidRDefault="00626761" w:rsidP="00774CE2">
      <w:pPr>
        <w:jc w:val="both"/>
        <w:rPr>
          <w:rFonts w:ascii="Times New Roman" w:hAnsi="Times New Roman" w:cs="Times New Roman"/>
          <w:sz w:val="28"/>
          <w:szCs w:val="28"/>
        </w:rPr>
      </w:pPr>
      <w:proofErr w:type="spellStart"/>
      <w:r w:rsidRPr="00C210F6">
        <w:rPr>
          <w:rStyle w:val="StrongEmphasis"/>
          <w:rFonts w:ascii="Times New Roman" w:hAnsi="Times New Roman" w:cs="Times New Roman"/>
          <w:b w:val="0"/>
          <w:sz w:val="28"/>
          <w:szCs w:val="28"/>
        </w:rPr>
        <w:lastRenderedPageBreak/>
        <w:t>результат</w:t>
      </w:r>
      <w:proofErr w:type="spellEnd"/>
      <w:r w:rsidRPr="00C210F6">
        <w:rPr>
          <w:rStyle w:val="StrongEmphasis"/>
          <w:rFonts w:ascii="Times New Roman" w:hAnsi="Times New Roman" w:cs="Times New Roman"/>
          <w:b w:val="0"/>
          <w:sz w:val="28"/>
          <w:szCs w:val="28"/>
        </w:rPr>
        <w:t>:</w:t>
      </w:r>
    </w:p>
    <w:p w14:paraId="5FABAE97" w14:textId="77777777" w:rsidR="00626761" w:rsidRPr="00C210F6" w:rsidRDefault="00626761" w:rsidP="00774CE2">
      <w:pPr>
        <w:jc w:val="both"/>
        <w:rPr>
          <w:rFonts w:ascii="Times New Roman" w:hAnsi="Times New Roman" w:cs="Times New Roman"/>
          <w:sz w:val="28"/>
          <w:szCs w:val="28"/>
        </w:rPr>
      </w:pPr>
      <w:r w:rsidRPr="00C210F6">
        <w:rPr>
          <w:rFonts w:ascii="Times New Roman" w:hAnsi="Times New Roman" w:cs="Times New Roman"/>
          <w:sz w:val="28"/>
          <w:szCs w:val="28"/>
        </w:rPr>
        <w:t>All variables are accessed from main function</w:t>
      </w:r>
    </w:p>
    <w:p w14:paraId="5855B4BD" w14:textId="77777777" w:rsidR="00626761" w:rsidRPr="00C210F6" w:rsidRDefault="00626761" w:rsidP="00774CE2">
      <w:pPr>
        <w:jc w:val="both"/>
        <w:rPr>
          <w:rFonts w:ascii="Times New Roman" w:hAnsi="Times New Roman" w:cs="Times New Roman"/>
          <w:sz w:val="28"/>
          <w:szCs w:val="28"/>
        </w:rPr>
      </w:pPr>
      <w:proofErr w:type="gramStart"/>
      <w:r w:rsidRPr="00C210F6">
        <w:rPr>
          <w:rFonts w:ascii="Times New Roman" w:hAnsi="Times New Roman" w:cs="Times New Roman"/>
          <w:sz w:val="28"/>
          <w:szCs w:val="28"/>
        </w:rPr>
        <w:t>values :</w:t>
      </w:r>
      <w:proofErr w:type="gramEnd"/>
      <w:r w:rsidRPr="00C210F6">
        <w:rPr>
          <w:rFonts w:ascii="Times New Roman" w:hAnsi="Times New Roman" w:cs="Times New Roman"/>
          <w:sz w:val="28"/>
          <w:szCs w:val="28"/>
        </w:rPr>
        <w:t xml:space="preserve"> m = 22 : n = 44 : a = 50 : b = 80</w:t>
      </w:r>
    </w:p>
    <w:p w14:paraId="6B03A75A" w14:textId="77777777" w:rsidR="00626761" w:rsidRPr="00C210F6" w:rsidRDefault="00626761" w:rsidP="00774CE2">
      <w:pPr>
        <w:jc w:val="both"/>
        <w:rPr>
          <w:rFonts w:ascii="Times New Roman" w:hAnsi="Times New Roman" w:cs="Times New Roman"/>
          <w:sz w:val="28"/>
          <w:szCs w:val="28"/>
        </w:rPr>
      </w:pPr>
      <w:r w:rsidRPr="00C210F6">
        <w:rPr>
          <w:rFonts w:ascii="Times New Roman" w:hAnsi="Times New Roman" w:cs="Times New Roman"/>
          <w:sz w:val="28"/>
          <w:szCs w:val="28"/>
        </w:rPr>
        <w:t>All variables are accessed from test function</w:t>
      </w:r>
    </w:p>
    <w:p w14:paraId="063808BB" w14:textId="77777777" w:rsidR="00626761" w:rsidRPr="00C210F6" w:rsidRDefault="00626761" w:rsidP="00774CE2">
      <w:pPr>
        <w:jc w:val="both"/>
        <w:rPr>
          <w:rFonts w:ascii="Times New Roman" w:hAnsi="Times New Roman" w:cs="Times New Roman"/>
          <w:sz w:val="28"/>
          <w:szCs w:val="28"/>
        </w:rPr>
      </w:pPr>
      <w:proofErr w:type="gramStart"/>
      <w:r w:rsidRPr="00C210F6">
        <w:rPr>
          <w:rFonts w:ascii="Times New Roman" w:hAnsi="Times New Roman" w:cs="Times New Roman"/>
          <w:sz w:val="28"/>
          <w:szCs w:val="28"/>
        </w:rPr>
        <w:t>values :</w:t>
      </w:r>
      <w:proofErr w:type="gramEnd"/>
      <w:r w:rsidRPr="00C210F6">
        <w:rPr>
          <w:rFonts w:ascii="Times New Roman" w:hAnsi="Times New Roman" w:cs="Times New Roman"/>
          <w:sz w:val="28"/>
          <w:szCs w:val="28"/>
        </w:rPr>
        <w:t xml:space="preserve"> m = 22 : n = 44 : a = 50 : b = 80</w:t>
      </w:r>
    </w:p>
    <w:p w14:paraId="2EB3AA1A" w14:textId="77777777" w:rsidR="00626761" w:rsidRPr="00C210F6" w:rsidRDefault="00626761" w:rsidP="00774CE2">
      <w:pPr>
        <w:jc w:val="both"/>
        <w:rPr>
          <w:rFonts w:ascii="Times New Roman" w:hAnsi="Times New Roman" w:cs="Times New Roman"/>
          <w:sz w:val="28"/>
          <w:szCs w:val="28"/>
        </w:rPr>
      </w:pPr>
    </w:p>
    <w:p w14:paraId="3D917BD1" w14:textId="77777777" w:rsidR="00626761" w:rsidRPr="00C210F6" w:rsidRDefault="00626761" w:rsidP="00774CE2">
      <w:pPr>
        <w:jc w:val="both"/>
        <w:rPr>
          <w:rFonts w:ascii="Times New Roman" w:hAnsi="Times New Roman" w:cs="Times New Roman"/>
          <w:i/>
        </w:rPr>
      </w:pPr>
      <w:proofErr w:type="spellStart"/>
      <w:r w:rsidRPr="00C210F6">
        <w:rPr>
          <w:rStyle w:val="StrongEmphasis"/>
          <w:rFonts w:ascii="Times New Roman" w:hAnsi="Times New Roman" w:cs="Times New Roman"/>
          <w:i/>
        </w:rPr>
        <w:t>Навіщо</w:t>
      </w:r>
      <w:proofErr w:type="spellEnd"/>
      <w:r w:rsidRPr="00C210F6">
        <w:rPr>
          <w:rStyle w:val="StrongEmphasis"/>
          <w:rFonts w:ascii="Times New Roman" w:hAnsi="Times New Roman" w:cs="Times New Roman"/>
          <w:i/>
        </w:rPr>
        <w:t xml:space="preserve"> </w:t>
      </w:r>
      <w:proofErr w:type="spellStart"/>
      <w:r w:rsidRPr="00C210F6">
        <w:rPr>
          <w:rStyle w:val="StrongEmphasis"/>
          <w:rFonts w:ascii="Times New Roman" w:hAnsi="Times New Roman" w:cs="Times New Roman"/>
          <w:i/>
        </w:rPr>
        <w:t>потрібні</w:t>
      </w:r>
      <w:proofErr w:type="spellEnd"/>
      <w:r w:rsidRPr="00C210F6">
        <w:rPr>
          <w:rStyle w:val="StrongEmphasis"/>
          <w:rFonts w:ascii="Times New Roman" w:hAnsi="Times New Roman" w:cs="Times New Roman"/>
          <w:i/>
        </w:rPr>
        <w:t xml:space="preserve"> </w:t>
      </w:r>
      <w:proofErr w:type="spellStart"/>
      <w:r w:rsidRPr="00C210F6">
        <w:rPr>
          <w:rStyle w:val="StrongEmphasis"/>
          <w:rFonts w:ascii="Times New Roman" w:hAnsi="Times New Roman" w:cs="Times New Roman"/>
          <w:i/>
        </w:rPr>
        <w:t>глобальні</w:t>
      </w:r>
      <w:proofErr w:type="spellEnd"/>
      <w:r w:rsidRPr="00C210F6">
        <w:rPr>
          <w:rStyle w:val="StrongEmphasis"/>
          <w:rFonts w:ascii="Times New Roman" w:hAnsi="Times New Roman" w:cs="Times New Roman"/>
          <w:i/>
        </w:rPr>
        <w:t xml:space="preserve"> </w:t>
      </w:r>
      <w:proofErr w:type="spellStart"/>
      <w:r w:rsidRPr="00C210F6">
        <w:rPr>
          <w:rStyle w:val="StrongEmphasis"/>
          <w:rFonts w:ascii="Times New Roman" w:hAnsi="Times New Roman" w:cs="Times New Roman"/>
          <w:i/>
        </w:rPr>
        <w:t>та</w:t>
      </w:r>
      <w:proofErr w:type="spellEnd"/>
      <w:r w:rsidRPr="00C210F6">
        <w:rPr>
          <w:rStyle w:val="StrongEmphasis"/>
          <w:rFonts w:ascii="Times New Roman" w:hAnsi="Times New Roman" w:cs="Times New Roman"/>
          <w:i/>
        </w:rPr>
        <w:t xml:space="preserve"> </w:t>
      </w:r>
      <w:proofErr w:type="spellStart"/>
      <w:r w:rsidRPr="00C210F6">
        <w:rPr>
          <w:rStyle w:val="StrongEmphasis"/>
          <w:rFonts w:ascii="Times New Roman" w:hAnsi="Times New Roman" w:cs="Times New Roman"/>
          <w:i/>
        </w:rPr>
        <w:t>локальні</w:t>
      </w:r>
      <w:proofErr w:type="spellEnd"/>
      <w:r w:rsidRPr="00C210F6">
        <w:rPr>
          <w:rStyle w:val="StrongEmphasis"/>
          <w:rFonts w:ascii="Times New Roman" w:hAnsi="Times New Roman" w:cs="Times New Roman"/>
          <w:i/>
        </w:rPr>
        <w:t xml:space="preserve"> </w:t>
      </w:r>
      <w:proofErr w:type="spellStart"/>
      <w:r w:rsidRPr="00C210F6">
        <w:rPr>
          <w:rStyle w:val="StrongEmphasis"/>
          <w:rFonts w:ascii="Times New Roman" w:hAnsi="Times New Roman" w:cs="Times New Roman"/>
          <w:i/>
        </w:rPr>
        <w:t>змінні</w:t>
      </w:r>
      <w:proofErr w:type="spellEnd"/>
    </w:p>
    <w:p w14:paraId="1147C8A3" w14:textId="77777777" w:rsidR="00626761" w:rsidRPr="00C210F6" w:rsidRDefault="00626761" w:rsidP="00774CE2">
      <w:pPr>
        <w:jc w:val="both"/>
        <w:rPr>
          <w:rFonts w:ascii="Times New Roman" w:hAnsi="Times New Roman" w:cs="Times New Roman"/>
          <w:i/>
        </w:rPr>
      </w:pPr>
    </w:p>
    <w:p w14:paraId="09E8C22D" w14:textId="77777777" w:rsidR="00626761" w:rsidRPr="00C210F6" w:rsidRDefault="00626761" w:rsidP="00774CE2">
      <w:pPr>
        <w:jc w:val="both"/>
        <w:rPr>
          <w:rFonts w:ascii="Times New Roman" w:hAnsi="Times New Roman" w:cs="Times New Roman"/>
          <w:i/>
        </w:rPr>
      </w:pPr>
      <w:proofErr w:type="spellStart"/>
      <w:r w:rsidRPr="00C210F6">
        <w:rPr>
          <w:rFonts w:ascii="Times New Roman" w:hAnsi="Times New Roman" w:cs="Times New Roman"/>
          <w:i/>
        </w:rPr>
        <w:t>Змінні</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можна</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вважати</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каналами</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комунікації</w:t>
      </w:r>
      <w:proofErr w:type="spellEnd"/>
      <w:r w:rsidRPr="00C210F6">
        <w:rPr>
          <w:rFonts w:ascii="Times New Roman" w:hAnsi="Times New Roman" w:cs="Times New Roman"/>
          <w:i/>
        </w:rPr>
        <w:t xml:space="preserve"> в </w:t>
      </w:r>
      <w:proofErr w:type="spellStart"/>
      <w:r w:rsidRPr="00C210F6">
        <w:rPr>
          <w:rFonts w:ascii="Times New Roman" w:hAnsi="Times New Roman" w:cs="Times New Roman"/>
          <w:i/>
        </w:rPr>
        <w:t>межах</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програми</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Коли</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встановлюється</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значення</w:t>
      </w:r>
      <w:proofErr w:type="spellEnd"/>
      <w:r w:rsidRPr="00C210F6">
        <w:rPr>
          <w:rFonts w:ascii="Times New Roman" w:hAnsi="Times New Roman" w:cs="Times New Roman"/>
          <w:i/>
        </w:rPr>
        <w:t xml:space="preserve"> у </w:t>
      </w:r>
      <w:proofErr w:type="spellStart"/>
      <w:r w:rsidRPr="00C210F6">
        <w:rPr>
          <w:rFonts w:ascii="Times New Roman" w:hAnsi="Times New Roman" w:cs="Times New Roman"/>
          <w:i/>
        </w:rPr>
        <w:t>змінній</w:t>
      </w:r>
      <w:proofErr w:type="spellEnd"/>
      <w:r w:rsidRPr="00C210F6">
        <w:rPr>
          <w:rFonts w:ascii="Times New Roman" w:hAnsi="Times New Roman" w:cs="Times New Roman"/>
          <w:i/>
        </w:rPr>
        <w:t xml:space="preserve"> в </w:t>
      </w:r>
      <w:proofErr w:type="spellStart"/>
      <w:r w:rsidRPr="00C210F6">
        <w:rPr>
          <w:rFonts w:ascii="Times New Roman" w:hAnsi="Times New Roman" w:cs="Times New Roman"/>
          <w:i/>
        </w:rPr>
        <w:t>одній</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точці</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програми</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то</w:t>
      </w:r>
      <w:proofErr w:type="spellEnd"/>
      <w:r w:rsidRPr="00C210F6">
        <w:rPr>
          <w:rFonts w:ascii="Times New Roman" w:hAnsi="Times New Roman" w:cs="Times New Roman"/>
          <w:i/>
        </w:rPr>
        <w:t xml:space="preserve"> в </w:t>
      </w:r>
      <w:proofErr w:type="spellStart"/>
      <w:r w:rsidRPr="00C210F6">
        <w:rPr>
          <w:rFonts w:ascii="Times New Roman" w:hAnsi="Times New Roman" w:cs="Times New Roman"/>
          <w:i/>
        </w:rPr>
        <w:t>іншій</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точці</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або</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точках</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ви</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читаєте</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значення</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знову</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Ці</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дві</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точки</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можуть</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бути</w:t>
      </w:r>
      <w:proofErr w:type="spellEnd"/>
      <w:r w:rsidRPr="00C210F6">
        <w:rPr>
          <w:rFonts w:ascii="Times New Roman" w:hAnsi="Times New Roman" w:cs="Times New Roman"/>
          <w:i/>
        </w:rPr>
        <w:t xml:space="preserve"> у </w:t>
      </w:r>
      <w:proofErr w:type="spellStart"/>
      <w:r w:rsidRPr="00C210F6">
        <w:rPr>
          <w:rFonts w:ascii="Times New Roman" w:hAnsi="Times New Roman" w:cs="Times New Roman"/>
          <w:i/>
        </w:rPr>
        <w:t>сусідніх</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висловлюваннях</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або</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вони</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можуть</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знаходитися</w:t>
      </w:r>
      <w:proofErr w:type="spellEnd"/>
      <w:r w:rsidRPr="00C210F6">
        <w:rPr>
          <w:rFonts w:ascii="Times New Roman" w:hAnsi="Times New Roman" w:cs="Times New Roman"/>
          <w:i/>
        </w:rPr>
        <w:t xml:space="preserve"> в </w:t>
      </w:r>
      <w:proofErr w:type="spellStart"/>
      <w:r w:rsidRPr="00C210F6">
        <w:rPr>
          <w:rFonts w:ascii="Times New Roman" w:hAnsi="Times New Roman" w:cs="Times New Roman"/>
          <w:i/>
        </w:rPr>
        <w:t>широко</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розділених</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частинах</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програми</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Скільки</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триває</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дія</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змінної</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Наскільки</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широко</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розділені</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можуть</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бути</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налаштування</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та</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вибірка</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частин</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програми</w:t>
      </w:r>
      <w:proofErr w:type="spellEnd"/>
      <w:r w:rsidRPr="00C210F6">
        <w:rPr>
          <w:rFonts w:ascii="Times New Roman" w:hAnsi="Times New Roman" w:cs="Times New Roman"/>
          <w:i/>
        </w:rPr>
        <w:t xml:space="preserve">, і </w:t>
      </w:r>
      <w:proofErr w:type="spellStart"/>
      <w:r w:rsidRPr="00C210F6">
        <w:rPr>
          <w:rFonts w:ascii="Times New Roman" w:hAnsi="Times New Roman" w:cs="Times New Roman"/>
          <w:i/>
        </w:rPr>
        <w:t>як</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довго</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після</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встановлення</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змінної</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вона</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зберігається</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Залежно</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від</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змінної</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та</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способу</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її</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використання</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вам</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можуть</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знадобитися</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різні</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відповіді</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на</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ці</w:t>
      </w:r>
      <w:proofErr w:type="spellEnd"/>
      <w:r w:rsidRPr="00C210F6">
        <w:rPr>
          <w:rFonts w:ascii="Times New Roman" w:hAnsi="Times New Roman" w:cs="Times New Roman"/>
          <w:i/>
        </w:rPr>
        <w:t xml:space="preserve"> </w:t>
      </w:r>
      <w:proofErr w:type="spellStart"/>
      <w:proofErr w:type="gramStart"/>
      <w:r w:rsidRPr="00C210F6">
        <w:rPr>
          <w:rFonts w:ascii="Times New Roman" w:hAnsi="Times New Roman" w:cs="Times New Roman"/>
          <w:i/>
        </w:rPr>
        <w:t>запитання.Видимість</w:t>
      </w:r>
      <w:proofErr w:type="spellEnd"/>
      <w:proofErr w:type="gramEnd"/>
      <w:r w:rsidRPr="00C210F6">
        <w:rPr>
          <w:rFonts w:ascii="Times New Roman" w:hAnsi="Times New Roman" w:cs="Times New Roman"/>
          <w:i/>
        </w:rPr>
        <w:t xml:space="preserve"> </w:t>
      </w:r>
      <w:proofErr w:type="spellStart"/>
      <w:r w:rsidRPr="00C210F6">
        <w:rPr>
          <w:rFonts w:ascii="Times New Roman" w:hAnsi="Times New Roman" w:cs="Times New Roman"/>
          <w:i/>
        </w:rPr>
        <w:t>змінної</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визначає</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скільки</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решти</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програми</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може</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отримати</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доступ</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до</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цієї</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змінної</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Ви</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можете</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організувати</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що</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змінна</w:t>
      </w:r>
      <w:proofErr w:type="spellEnd"/>
      <w:r w:rsidRPr="00C210F6">
        <w:rPr>
          <w:rFonts w:ascii="Times New Roman" w:hAnsi="Times New Roman" w:cs="Times New Roman"/>
          <w:i/>
        </w:rPr>
        <w:t xml:space="preserve"> є </w:t>
      </w:r>
      <w:proofErr w:type="spellStart"/>
      <w:r w:rsidRPr="00C210F6">
        <w:rPr>
          <w:rFonts w:ascii="Times New Roman" w:hAnsi="Times New Roman" w:cs="Times New Roman"/>
          <w:i/>
        </w:rPr>
        <w:t>видною</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тільки</w:t>
      </w:r>
      <w:proofErr w:type="spellEnd"/>
      <w:r w:rsidRPr="00C210F6">
        <w:rPr>
          <w:rFonts w:ascii="Times New Roman" w:hAnsi="Times New Roman" w:cs="Times New Roman"/>
          <w:i/>
        </w:rPr>
        <w:t xml:space="preserve"> в </w:t>
      </w:r>
      <w:proofErr w:type="spellStart"/>
      <w:r w:rsidRPr="00C210F6">
        <w:rPr>
          <w:rFonts w:ascii="Times New Roman" w:hAnsi="Times New Roman" w:cs="Times New Roman"/>
          <w:i/>
        </w:rPr>
        <w:t>межах</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однієї</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частини</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однієї</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функції</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або</w:t>
      </w:r>
      <w:proofErr w:type="spellEnd"/>
      <w:r w:rsidRPr="00C210F6">
        <w:rPr>
          <w:rFonts w:ascii="Times New Roman" w:hAnsi="Times New Roman" w:cs="Times New Roman"/>
          <w:i/>
        </w:rPr>
        <w:t xml:space="preserve"> в </w:t>
      </w:r>
      <w:proofErr w:type="spellStart"/>
      <w:r w:rsidRPr="00C210F6">
        <w:rPr>
          <w:rFonts w:ascii="Times New Roman" w:hAnsi="Times New Roman" w:cs="Times New Roman"/>
          <w:i/>
        </w:rPr>
        <w:t>одній</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функції</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або</w:t>
      </w:r>
      <w:proofErr w:type="spellEnd"/>
      <w:r w:rsidRPr="00C210F6">
        <w:rPr>
          <w:rFonts w:ascii="Times New Roman" w:hAnsi="Times New Roman" w:cs="Times New Roman"/>
          <w:i/>
        </w:rPr>
        <w:t xml:space="preserve"> в </w:t>
      </w:r>
      <w:proofErr w:type="spellStart"/>
      <w:r w:rsidRPr="00C210F6">
        <w:rPr>
          <w:rFonts w:ascii="Times New Roman" w:hAnsi="Times New Roman" w:cs="Times New Roman"/>
          <w:i/>
        </w:rPr>
        <w:t>одному</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вихідному</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файлі</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або</w:t>
      </w:r>
      <w:proofErr w:type="spellEnd"/>
      <w:r w:rsidRPr="00C210F6">
        <w:rPr>
          <w:rFonts w:ascii="Times New Roman" w:hAnsi="Times New Roman" w:cs="Times New Roman"/>
          <w:i/>
        </w:rPr>
        <w:t xml:space="preserve"> в </w:t>
      </w:r>
      <w:proofErr w:type="spellStart"/>
      <w:r w:rsidRPr="00C210F6">
        <w:rPr>
          <w:rFonts w:ascii="Times New Roman" w:hAnsi="Times New Roman" w:cs="Times New Roman"/>
          <w:i/>
        </w:rPr>
        <w:t>будь-якому</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місці</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програми</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Чому</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ви</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хочете</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обмежити</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видимість</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змінної</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Для</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максимальної</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гнучкості</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чи</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не</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було</w:t>
      </w:r>
      <w:proofErr w:type="spellEnd"/>
      <w:r w:rsidRPr="00C210F6">
        <w:rPr>
          <w:rFonts w:ascii="Times New Roman" w:hAnsi="Times New Roman" w:cs="Times New Roman"/>
          <w:i/>
        </w:rPr>
        <w:t xml:space="preserve"> б </w:t>
      </w:r>
      <w:proofErr w:type="spellStart"/>
      <w:r w:rsidRPr="00C210F6">
        <w:rPr>
          <w:rFonts w:ascii="Times New Roman" w:hAnsi="Times New Roman" w:cs="Times New Roman"/>
          <w:i/>
        </w:rPr>
        <w:t>зручно</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якщо</w:t>
      </w:r>
      <w:proofErr w:type="spellEnd"/>
      <w:r w:rsidRPr="00C210F6">
        <w:rPr>
          <w:rFonts w:ascii="Times New Roman" w:hAnsi="Times New Roman" w:cs="Times New Roman"/>
          <w:i/>
        </w:rPr>
        <w:t xml:space="preserve"> б </w:t>
      </w:r>
      <w:proofErr w:type="spellStart"/>
      <w:r w:rsidRPr="00C210F6">
        <w:rPr>
          <w:rFonts w:ascii="Times New Roman" w:hAnsi="Times New Roman" w:cs="Times New Roman"/>
          <w:i/>
        </w:rPr>
        <w:t>всі</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змінні</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були</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потенційно</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видимі</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скрізь</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Таке</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розташування</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буде</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занадто</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гнучким</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скрізь</w:t>
      </w:r>
      <w:proofErr w:type="spellEnd"/>
      <w:r w:rsidRPr="00C210F6">
        <w:rPr>
          <w:rFonts w:ascii="Times New Roman" w:hAnsi="Times New Roman" w:cs="Times New Roman"/>
          <w:i/>
        </w:rPr>
        <w:t xml:space="preserve"> у </w:t>
      </w:r>
      <w:proofErr w:type="spellStart"/>
      <w:r w:rsidRPr="00C210F6">
        <w:rPr>
          <w:rFonts w:ascii="Times New Roman" w:hAnsi="Times New Roman" w:cs="Times New Roman"/>
          <w:i/>
        </w:rPr>
        <w:t>програмі</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вам</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доведеться</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відстежувати</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імена</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всіх</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змінних</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які</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де-небудь</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вказуються</w:t>
      </w:r>
      <w:proofErr w:type="spellEnd"/>
      <w:r w:rsidRPr="00C210F6">
        <w:rPr>
          <w:rFonts w:ascii="Times New Roman" w:hAnsi="Times New Roman" w:cs="Times New Roman"/>
          <w:i/>
        </w:rPr>
        <w:t xml:space="preserve"> в </w:t>
      </w:r>
      <w:proofErr w:type="spellStart"/>
      <w:r w:rsidRPr="00C210F6">
        <w:rPr>
          <w:rFonts w:ascii="Times New Roman" w:hAnsi="Times New Roman" w:cs="Times New Roman"/>
          <w:i/>
        </w:rPr>
        <w:t>програмі</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щоб</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ви</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не</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випадково</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повторно</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використали</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його</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Всякий</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раз</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коли</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змінна</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помилково</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мала</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неправильне</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значення</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вам</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доведеться</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шукати</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всю</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помилку</w:t>
      </w:r>
      <w:proofErr w:type="spellEnd"/>
      <w:r w:rsidRPr="00C210F6">
        <w:rPr>
          <w:rFonts w:ascii="Times New Roman" w:hAnsi="Times New Roman" w:cs="Times New Roman"/>
          <w:i/>
        </w:rPr>
        <w:t xml:space="preserve"> в </w:t>
      </w:r>
      <w:proofErr w:type="spellStart"/>
      <w:r w:rsidRPr="00C210F6">
        <w:rPr>
          <w:rFonts w:ascii="Times New Roman" w:hAnsi="Times New Roman" w:cs="Times New Roman"/>
          <w:i/>
        </w:rPr>
        <w:t>програмі</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оскільки</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будь-яка</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операція</w:t>
      </w:r>
      <w:proofErr w:type="spellEnd"/>
      <w:r w:rsidRPr="00C210F6">
        <w:rPr>
          <w:rFonts w:ascii="Times New Roman" w:hAnsi="Times New Roman" w:cs="Times New Roman"/>
          <w:i/>
        </w:rPr>
        <w:t xml:space="preserve"> у </w:t>
      </w:r>
      <w:proofErr w:type="spellStart"/>
      <w:r w:rsidRPr="00C210F6">
        <w:rPr>
          <w:rFonts w:ascii="Times New Roman" w:hAnsi="Times New Roman" w:cs="Times New Roman"/>
          <w:i/>
        </w:rPr>
        <w:t>всій</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програмі</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могла</w:t>
      </w:r>
      <w:proofErr w:type="spellEnd"/>
      <w:r w:rsidRPr="00C210F6">
        <w:rPr>
          <w:rFonts w:ascii="Times New Roman" w:hAnsi="Times New Roman" w:cs="Times New Roman"/>
          <w:i/>
        </w:rPr>
        <w:t xml:space="preserve"> б </w:t>
      </w:r>
      <w:proofErr w:type="spellStart"/>
      <w:r w:rsidRPr="00C210F6">
        <w:rPr>
          <w:rFonts w:ascii="Times New Roman" w:hAnsi="Times New Roman" w:cs="Times New Roman"/>
          <w:i/>
        </w:rPr>
        <w:t>потенційно</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змінити</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цю</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змінну</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Ви</w:t>
      </w:r>
      <w:proofErr w:type="spellEnd"/>
      <w:r w:rsidRPr="00C210F6">
        <w:rPr>
          <w:rFonts w:ascii="Times New Roman" w:hAnsi="Times New Roman" w:cs="Times New Roman"/>
          <w:i/>
        </w:rPr>
        <w:t xml:space="preserve"> б </w:t>
      </w:r>
      <w:proofErr w:type="spellStart"/>
      <w:r w:rsidRPr="00C210F6">
        <w:rPr>
          <w:rFonts w:ascii="Times New Roman" w:hAnsi="Times New Roman" w:cs="Times New Roman"/>
          <w:i/>
        </w:rPr>
        <w:t>постійно</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кодували</w:t>
      </w:r>
      <w:proofErr w:type="spellEnd"/>
      <w:r w:rsidRPr="00C210F6">
        <w:rPr>
          <w:rFonts w:ascii="Times New Roman" w:hAnsi="Times New Roman" w:cs="Times New Roman"/>
          <w:i/>
        </w:rPr>
        <w:t xml:space="preserve"> в </w:t>
      </w:r>
      <w:proofErr w:type="spellStart"/>
      <w:r w:rsidRPr="00C210F6">
        <w:rPr>
          <w:rFonts w:ascii="Times New Roman" w:hAnsi="Times New Roman" w:cs="Times New Roman"/>
          <w:i/>
        </w:rPr>
        <w:t>великому</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обсязі</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коду</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використовуючи</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загальну</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назву</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змінної</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як</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i</w:t>
      </w:r>
      <w:proofErr w:type="spellEnd"/>
      <w:r w:rsidRPr="00C210F6">
        <w:rPr>
          <w:rFonts w:ascii="Times New Roman" w:hAnsi="Times New Roman" w:cs="Times New Roman"/>
          <w:i/>
        </w:rPr>
        <w:t xml:space="preserve"> в </w:t>
      </w:r>
      <w:proofErr w:type="spellStart"/>
      <w:r w:rsidRPr="00C210F6">
        <w:rPr>
          <w:rFonts w:ascii="Times New Roman" w:hAnsi="Times New Roman" w:cs="Times New Roman"/>
          <w:i/>
        </w:rPr>
        <w:t>двох</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частинах</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вашої</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програми</w:t>
      </w:r>
      <w:proofErr w:type="spellEnd"/>
      <w:r w:rsidRPr="00C210F6">
        <w:rPr>
          <w:rFonts w:ascii="Times New Roman" w:hAnsi="Times New Roman" w:cs="Times New Roman"/>
          <w:i/>
        </w:rPr>
        <w:t xml:space="preserve">, і </w:t>
      </w:r>
      <w:proofErr w:type="spellStart"/>
      <w:r w:rsidRPr="00C210F6">
        <w:rPr>
          <w:rFonts w:ascii="Times New Roman" w:hAnsi="Times New Roman" w:cs="Times New Roman"/>
          <w:i/>
        </w:rPr>
        <w:t>наявність</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одного</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фрагмента</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коду</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випадково</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перезаписувало</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значення</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що</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використовуються</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іншою</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частиною</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коду</w:t>
      </w:r>
      <w:proofErr w:type="spellEnd"/>
      <w:r w:rsidRPr="00C210F6">
        <w:rPr>
          <w:rFonts w:ascii="Times New Roman" w:hAnsi="Times New Roman" w:cs="Times New Roman"/>
          <w:i/>
        </w:rPr>
        <w:t xml:space="preserve">. </w:t>
      </w:r>
    </w:p>
    <w:p w14:paraId="416DEB39" w14:textId="77777777" w:rsidR="00626761" w:rsidRPr="00C210F6" w:rsidRDefault="00626761" w:rsidP="00774CE2">
      <w:pPr>
        <w:jc w:val="both"/>
        <w:rPr>
          <w:rFonts w:ascii="Times New Roman" w:hAnsi="Times New Roman" w:cs="Times New Roman"/>
          <w:i/>
        </w:rPr>
      </w:pPr>
      <w:proofErr w:type="spellStart"/>
      <w:r w:rsidRPr="00C210F6">
        <w:rPr>
          <w:rFonts w:ascii="Times New Roman" w:hAnsi="Times New Roman" w:cs="Times New Roman"/>
          <w:i/>
        </w:rPr>
        <w:t>Щоб</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уникнути</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цієї</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плутанини</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Сі</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зазвичай</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надає</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змінним</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найменшу</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або</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найменшу</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видимість</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Змінна</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оголошена</w:t>
      </w:r>
      <w:proofErr w:type="spellEnd"/>
      <w:r w:rsidRPr="00C210F6">
        <w:rPr>
          <w:rFonts w:ascii="Times New Roman" w:hAnsi="Times New Roman" w:cs="Times New Roman"/>
          <w:i/>
        </w:rPr>
        <w:t xml:space="preserve"> в </w:t>
      </w:r>
      <w:proofErr w:type="spellStart"/>
      <w:r w:rsidRPr="00C210F6">
        <w:rPr>
          <w:rFonts w:ascii="Times New Roman" w:hAnsi="Times New Roman" w:cs="Times New Roman"/>
          <w:i/>
        </w:rPr>
        <w:t>дужках</w:t>
      </w:r>
      <w:proofErr w:type="spellEnd"/>
      <w:r w:rsidRPr="00C210F6">
        <w:rPr>
          <w:rFonts w:ascii="Times New Roman" w:hAnsi="Times New Roman" w:cs="Times New Roman"/>
          <w:i/>
        </w:rPr>
        <w:t xml:space="preserve"> {} </w:t>
      </w:r>
      <w:proofErr w:type="spellStart"/>
      <w:r w:rsidRPr="00C210F6">
        <w:rPr>
          <w:rFonts w:ascii="Times New Roman" w:hAnsi="Times New Roman" w:cs="Times New Roman"/>
          <w:i/>
        </w:rPr>
        <w:t>функції</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видно</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тільки</w:t>
      </w:r>
      <w:proofErr w:type="spellEnd"/>
      <w:r w:rsidRPr="00C210F6">
        <w:rPr>
          <w:rFonts w:ascii="Times New Roman" w:hAnsi="Times New Roman" w:cs="Times New Roman"/>
          <w:i/>
        </w:rPr>
        <w:t xml:space="preserve"> в </w:t>
      </w:r>
      <w:proofErr w:type="spellStart"/>
      <w:r w:rsidRPr="00C210F6">
        <w:rPr>
          <w:rFonts w:ascii="Times New Roman" w:hAnsi="Times New Roman" w:cs="Times New Roman"/>
          <w:i/>
        </w:rPr>
        <w:t>межах</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цієї</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функції</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змінні</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оголошені</w:t>
      </w:r>
      <w:proofErr w:type="spellEnd"/>
      <w:r w:rsidRPr="00C210F6">
        <w:rPr>
          <w:rFonts w:ascii="Times New Roman" w:hAnsi="Times New Roman" w:cs="Times New Roman"/>
          <w:i/>
        </w:rPr>
        <w:t xml:space="preserve"> в </w:t>
      </w:r>
      <w:proofErr w:type="spellStart"/>
      <w:r w:rsidRPr="00C210F6">
        <w:rPr>
          <w:rFonts w:ascii="Times New Roman" w:hAnsi="Times New Roman" w:cs="Times New Roman"/>
          <w:i/>
        </w:rPr>
        <w:t>межах</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функцій</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називаються</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локальними</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змінними</w:t>
      </w:r>
      <w:proofErr w:type="spellEnd"/>
      <w:r w:rsidRPr="00C210F6">
        <w:rPr>
          <w:rFonts w:ascii="Times New Roman" w:hAnsi="Times New Roman" w:cs="Times New Roman"/>
          <w:i/>
        </w:rPr>
        <w:t>.</w:t>
      </w:r>
    </w:p>
    <w:p w14:paraId="30E5D05C" w14:textId="77777777" w:rsidR="00626761" w:rsidRPr="00C210F6" w:rsidRDefault="00626761" w:rsidP="00774CE2">
      <w:pPr>
        <w:jc w:val="both"/>
        <w:rPr>
          <w:rFonts w:ascii="Times New Roman" w:hAnsi="Times New Roman" w:cs="Times New Roman"/>
          <w:i/>
        </w:rPr>
      </w:pPr>
      <w:proofErr w:type="spellStart"/>
      <w:r w:rsidRPr="00C210F6">
        <w:rPr>
          <w:rFonts w:ascii="Times New Roman" w:hAnsi="Times New Roman" w:cs="Times New Roman"/>
          <w:i/>
        </w:rPr>
        <w:t>Якщо</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інша</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функція</w:t>
      </w:r>
      <w:proofErr w:type="spellEnd"/>
      <w:r w:rsidRPr="00C210F6">
        <w:rPr>
          <w:rFonts w:ascii="Times New Roman" w:hAnsi="Times New Roman" w:cs="Times New Roman"/>
          <w:i/>
        </w:rPr>
        <w:t xml:space="preserve"> в </w:t>
      </w:r>
      <w:proofErr w:type="spellStart"/>
      <w:r w:rsidRPr="00C210F6">
        <w:rPr>
          <w:rFonts w:ascii="Times New Roman" w:hAnsi="Times New Roman" w:cs="Times New Roman"/>
          <w:i/>
        </w:rPr>
        <w:t>іншому</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місці</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оголошує</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локальну</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змінну</w:t>
      </w:r>
      <w:proofErr w:type="spellEnd"/>
      <w:r w:rsidRPr="00C210F6">
        <w:rPr>
          <w:rFonts w:ascii="Times New Roman" w:hAnsi="Times New Roman" w:cs="Times New Roman"/>
          <w:i/>
        </w:rPr>
        <w:t xml:space="preserve"> з </w:t>
      </w:r>
      <w:proofErr w:type="spellStart"/>
      <w:r w:rsidRPr="00C210F6">
        <w:rPr>
          <w:rFonts w:ascii="Times New Roman" w:hAnsi="Times New Roman" w:cs="Times New Roman"/>
          <w:i/>
        </w:rPr>
        <w:t>тим</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же</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ім'ям</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то</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вона</w:t>
      </w:r>
      <w:proofErr w:type="spellEnd"/>
      <w:r w:rsidRPr="00C210F6">
        <w:rPr>
          <w:rFonts w:ascii="Times New Roman" w:hAnsi="Times New Roman" w:cs="Times New Roman"/>
          <w:i/>
        </w:rPr>
        <w:t xml:space="preserve"> є </w:t>
      </w:r>
      <w:proofErr w:type="spellStart"/>
      <w:r w:rsidRPr="00C210F6">
        <w:rPr>
          <w:rFonts w:ascii="Times New Roman" w:hAnsi="Times New Roman" w:cs="Times New Roman"/>
          <w:i/>
        </w:rPr>
        <w:t>іншою</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змінною</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цілком</w:t>
      </w:r>
      <w:proofErr w:type="spellEnd"/>
      <w:r w:rsidRPr="00C210F6">
        <w:rPr>
          <w:rFonts w:ascii="Times New Roman" w:hAnsi="Times New Roman" w:cs="Times New Roman"/>
          <w:i/>
        </w:rPr>
        <w:t xml:space="preserve">, і </w:t>
      </w:r>
      <w:proofErr w:type="spellStart"/>
      <w:r w:rsidRPr="00C210F6">
        <w:rPr>
          <w:rFonts w:ascii="Times New Roman" w:hAnsi="Times New Roman" w:cs="Times New Roman"/>
          <w:i/>
        </w:rPr>
        <w:t>обидві</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не</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зіткнуться</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один</w:t>
      </w:r>
      <w:proofErr w:type="spellEnd"/>
      <w:r w:rsidRPr="00C210F6">
        <w:rPr>
          <w:rFonts w:ascii="Times New Roman" w:hAnsi="Times New Roman" w:cs="Times New Roman"/>
          <w:i/>
        </w:rPr>
        <w:t xml:space="preserve"> з </w:t>
      </w:r>
      <w:proofErr w:type="spellStart"/>
      <w:r w:rsidRPr="00C210F6">
        <w:rPr>
          <w:rFonts w:ascii="Times New Roman" w:hAnsi="Times New Roman" w:cs="Times New Roman"/>
          <w:i/>
        </w:rPr>
        <w:t>одним</w:t>
      </w:r>
      <w:proofErr w:type="spellEnd"/>
      <w:r w:rsidRPr="00C210F6">
        <w:rPr>
          <w:rFonts w:ascii="Times New Roman" w:hAnsi="Times New Roman" w:cs="Times New Roman"/>
          <w:i/>
        </w:rPr>
        <w:t>.</w:t>
      </w:r>
    </w:p>
    <w:p w14:paraId="7B772D6A" w14:textId="77777777" w:rsidR="00626761" w:rsidRPr="00C210F6" w:rsidRDefault="00626761" w:rsidP="00774CE2">
      <w:pPr>
        <w:jc w:val="both"/>
        <w:rPr>
          <w:rFonts w:ascii="Times New Roman" w:hAnsi="Times New Roman" w:cs="Times New Roman"/>
          <w:i/>
        </w:rPr>
      </w:pPr>
      <w:r w:rsidRPr="00C210F6">
        <w:rPr>
          <w:rFonts w:ascii="Times New Roman" w:hAnsi="Times New Roman" w:cs="Times New Roman"/>
          <w:i/>
        </w:rPr>
        <w:t xml:space="preserve">З </w:t>
      </w:r>
      <w:proofErr w:type="spellStart"/>
      <w:r w:rsidRPr="00C210F6">
        <w:rPr>
          <w:rFonts w:ascii="Times New Roman" w:hAnsi="Times New Roman" w:cs="Times New Roman"/>
          <w:i/>
        </w:rPr>
        <w:t>іншого</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боку</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змінна</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оголошена</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поза</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будь-якої</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функції</w:t>
      </w:r>
      <w:proofErr w:type="spellEnd"/>
      <w:r w:rsidRPr="00C210F6">
        <w:rPr>
          <w:rFonts w:ascii="Times New Roman" w:hAnsi="Times New Roman" w:cs="Times New Roman"/>
          <w:i/>
        </w:rPr>
        <w:t xml:space="preserve">, є </w:t>
      </w:r>
      <w:proofErr w:type="spellStart"/>
      <w:r w:rsidRPr="00C210F6">
        <w:rPr>
          <w:rFonts w:ascii="Times New Roman" w:hAnsi="Times New Roman" w:cs="Times New Roman"/>
          <w:i/>
        </w:rPr>
        <w:t>глобальною</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змінною</w:t>
      </w:r>
      <w:proofErr w:type="spellEnd"/>
      <w:r w:rsidRPr="00C210F6">
        <w:rPr>
          <w:rFonts w:ascii="Times New Roman" w:hAnsi="Times New Roman" w:cs="Times New Roman"/>
          <w:i/>
        </w:rPr>
        <w:t xml:space="preserve">, і </w:t>
      </w:r>
      <w:proofErr w:type="spellStart"/>
      <w:r w:rsidRPr="00C210F6">
        <w:rPr>
          <w:rFonts w:ascii="Times New Roman" w:hAnsi="Times New Roman" w:cs="Times New Roman"/>
          <w:i/>
        </w:rPr>
        <w:t>вона</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потенційно</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може</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бути</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видимою</w:t>
      </w:r>
      <w:proofErr w:type="spellEnd"/>
      <w:r w:rsidRPr="00C210F6">
        <w:rPr>
          <w:rFonts w:ascii="Times New Roman" w:hAnsi="Times New Roman" w:cs="Times New Roman"/>
          <w:i/>
        </w:rPr>
        <w:t xml:space="preserve"> в </w:t>
      </w:r>
      <w:proofErr w:type="spellStart"/>
      <w:r w:rsidRPr="00C210F6">
        <w:rPr>
          <w:rFonts w:ascii="Times New Roman" w:hAnsi="Times New Roman" w:cs="Times New Roman"/>
          <w:i/>
        </w:rPr>
        <w:t>будь-якому</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місці</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програми</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Використовуйте</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глобальні</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змінні</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коли</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хочете</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щоб</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шлях</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комунікації</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міг</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подорожувати</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до</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будь-якої</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частини</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програми</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Коли</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ви</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оголошуєте</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глобальну</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змінну</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ви</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як</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правило</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даєте</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їй</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більш</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довге</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більш</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описове</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ім'я</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не</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щось</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загальне</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як</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i</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або</w:t>
      </w:r>
      <w:proofErr w:type="spellEnd"/>
      <w:r w:rsidRPr="00C210F6">
        <w:rPr>
          <w:rFonts w:ascii="Times New Roman" w:hAnsi="Times New Roman" w:cs="Times New Roman"/>
          <w:i/>
        </w:rPr>
        <w:t xml:space="preserve"> х), </w:t>
      </w:r>
      <w:proofErr w:type="spellStart"/>
      <w:r w:rsidRPr="00C210F6">
        <w:rPr>
          <w:rFonts w:ascii="Times New Roman" w:hAnsi="Times New Roman" w:cs="Times New Roman"/>
          <w:i/>
        </w:rPr>
        <w:t>так</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що</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всякий</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раз</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коли</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ви</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використовуєте</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його</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ви</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будете</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пам'ятати</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що</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це</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одна</w:t>
      </w:r>
      <w:proofErr w:type="spellEnd"/>
      <w:r w:rsidRPr="00C210F6">
        <w:rPr>
          <w:rFonts w:ascii="Times New Roman" w:hAnsi="Times New Roman" w:cs="Times New Roman"/>
          <w:i/>
        </w:rPr>
        <w:t xml:space="preserve"> і </w:t>
      </w:r>
      <w:proofErr w:type="spellStart"/>
      <w:r w:rsidRPr="00C210F6">
        <w:rPr>
          <w:rFonts w:ascii="Times New Roman" w:hAnsi="Times New Roman" w:cs="Times New Roman"/>
          <w:i/>
        </w:rPr>
        <w:t>та</w:t>
      </w:r>
      <w:proofErr w:type="spellEnd"/>
      <w:r w:rsidRPr="00C210F6">
        <w:rPr>
          <w:rFonts w:ascii="Times New Roman" w:hAnsi="Times New Roman" w:cs="Times New Roman"/>
          <w:i/>
        </w:rPr>
        <w:t xml:space="preserve"> ж </w:t>
      </w:r>
      <w:proofErr w:type="spellStart"/>
      <w:r w:rsidRPr="00C210F6">
        <w:rPr>
          <w:rFonts w:ascii="Times New Roman" w:hAnsi="Times New Roman" w:cs="Times New Roman"/>
          <w:i/>
        </w:rPr>
        <w:t>змінна</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всюди</w:t>
      </w:r>
      <w:proofErr w:type="spellEnd"/>
      <w:r w:rsidRPr="00C210F6">
        <w:rPr>
          <w:rFonts w:ascii="Times New Roman" w:hAnsi="Times New Roman" w:cs="Times New Roman"/>
          <w:i/>
        </w:rPr>
        <w:t>.</w:t>
      </w:r>
      <w:r w:rsidRPr="008B64B0">
        <w:rPr>
          <w:rFonts w:ascii="Times New Roman" w:hAnsi="Times New Roman" w:cs="Times New Roman"/>
          <w:i/>
        </w:rPr>
        <w:t xml:space="preserve"> </w:t>
      </w:r>
      <w:proofErr w:type="spellStart"/>
      <w:r w:rsidRPr="00C210F6">
        <w:rPr>
          <w:rFonts w:ascii="Times New Roman" w:hAnsi="Times New Roman" w:cs="Times New Roman"/>
          <w:i/>
        </w:rPr>
        <w:t>Іншим</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словом</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для</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видимості</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змінних</w:t>
      </w:r>
      <w:proofErr w:type="spellEnd"/>
      <w:r w:rsidRPr="00C210F6">
        <w:rPr>
          <w:rFonts w:ascii="Times New Roman" w:hAnsi="Times New Roman" w:cs="Times New Roman"/>
          <w:i/>
        </w:rPr>
        <w:t xml:space="preserve"> є </w:t>
      </w:r>
      <w:proofErr w:type="spellStart"/>
      <w:r w:rsidRPr="00C210F6">
        <w:rPr>
          <w:rFonts w:ascii="Times New Roman" w:hAnsi="Times New Roman" w:cs="Times New Roman"/>
          <w:i/>
        </w:rPr>
        <w:t>область</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застосування</w:t>
      </w:r>
      <w:proofErr w:type="spellEnd"/>
      <w:r w:rsidRPr="00C210F6">
        <w:rPr>
          <w:rFonts w:ascii="Times New Roman" w:hAnsi="Times New Roman" w:cs="Times New Roman"/>
          <w:i/>
        </w:rPr>
        <w:t>.</w:t>
      </w:r>
    </w:p>
    <w:p w14:paraId="26162D1A" w14:textId="77777777" w:rsidR="00626761" w:rsidRPr="00C210F6" w:rsidRDefault="00626761" w:rsidP="00774CE2">
      <w:pPr>
        <w:jc w:val="both"/>
        <w:rPr>
          <w:rFonts w:ascii="Times New Roman" w:hAnsi="Times New Roman" w:cs="Times New Roman"/>
          <w:i/>
        </w:rPr>
      </w:pPr>
      <w:proofErr w:type="spellStart"/>
      <w:r w:rsidRPr="00C210F6">
        <w:rPr>
          <w:rFonts w:ascii="Times New Roman" w:hAnsi="Times New Roman" w:cs="Times New Roman"/>
          <w:i/>
        </w:rPr>
        <w:t>Як</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довго</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тривають</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змінні</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За</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замовчуванням</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локальні</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змінні</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ті</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що</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оголошені</w:t>
      </w:r>
      <w:proofErr w:type="spellEnd"/>
      <w:r w:rsidRPr="00C210F6">
        <w:rPr>
          <w:rFonts w:ascii="Times New Roman" w:hAnsi="Times New Roman" w:cs="Times New Roman"/>
          <w:i/>
        </w:rPr>
        <w:t xml:space="preserve"> у </w:t>
      </w:r>
      <w:proofErr w:type="spellStart"/>
      <w:r w:rsidRPr="00C210F6">
        <w:rPr>
          <w:rFonts w:ascii="Times New Roman" w:hAnsi="Times New Roman" w:cs="Times New Roman"/>
          <w:i/>
        </w:rPr>
        <w:t>функції</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мають</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автоматичну</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тривалість</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вони</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виникають</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коли</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функція</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викликається</w:t>
      </w:r>
      <w:proofErr w:type="spellEnd"/>
      <w:r w:rsidRPr="00C210F6">
        <w:rPr>
          <w:rFonts w:ascii="Times New Roman" w:hAnsi="Times New Roman" w:cs="Times New Roman"/>
          <w:i/>
        </w:rPr>
        <w:t xml:space="preserve">, і </w:t>
      </w:r>
      <w:proofErr w:type="spellStart"/>
      <w:r w:rsidRPr="00C210F6">
        <w:rPr>
          <w:rFonts w:ascii="Times New Roman" w:hAnsi="Times New Roman" w:cs="Times New Roman"/>
          <w:i/>
        </w:rPr>
        <w:t>вони</w:t>
      </w:r>
      <w:proofErr w:type="spellEnd"/>
      <w:r w:rsidRPr="00C210F6">
        <w:rPr>
          <w:rFonts w:ascii="Times New Roman" w:hAnsi="Times New Roman" w:cs="Times New Roman"/>
          <w:i/>
        </w:rPr>
        <w:t xml:space="preserve"> (і </w:t>
      </w:r>
      <w:proofErr w:type="spellStart"/>
      <w:r w:rsidRPr="00C210F6">
        <w:rPr>
          <w:rFonts w:ascii="Times New Roman" w:hAnsi="Times New Roman" w:cs="Times New Roman"/>
          <w:i/>
        </w:rPr>
        <w:t>їх</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значення</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зникають</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коли</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функція</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повертається</w:t>
      </w:r>
      <w:proofErr w:type="spellEnd"/>
      <w:r w:rsidRPr="00C210F6">
        <w:rPr>
          <w:rFonts w:ascii="Times New Roman" w:hAnsi="Times New Roman" w:cs="Times New Roman"/>
          <w:i/>
        </w:rPr>
        <w:t xml:space="preserve">. З </w:t>
      </w:r>
      <w:proofErr w:type="spellStart"/>
      <w:r w:rsidRPr="00C210F6">
        <w:rPr>
          <w:rFonts w:ascii="Times New Roman" w:hAnsi="Times New Roman" w:cs="Times New Roman"/>
          <w:i/>
        </w:rPr>
        <w:t>іншого</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боку</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глобальні</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змінні</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мають</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статичну</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тривалість</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вони</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тривають</w:t>
      </w:r>
      <w:proofErr w:type="spellEnd"/>
      <w:r w:rsidRPr="00C210F6">
        <w:rPr>
          <w:rFonts w:ascii="Times New Roman" w:hAnsi="Times New Roman" w:cs="Times New Roman"/>
          <w:i/>
        </w:rPr>
        <w:t xml:space="preserve">, а </w:t>
      </w:r>
      <w:proofErr w:type="spellStart"/>
      <w:r w:rsidRPr="00C210F6">
        <w:rPr>
          <w:rFonts w:ascii="Times New Roman" w:hAnsi="Times New Roman" w:cs="Times New Roman"/>
          <w:i/>
        </w:rPr>
        <w:t>збережені</w:t>
      </w:r>
      <w:proofErr w:type="spellEnd"/>
      <w:r w:rsidRPr="00C210F6">
        <w:rPr>
          <w:rFonts w:ascii="Times New Roman" w:hAnsi="Times New Roman" w:cs="Times New Roman"/>
          <w:i/>
        </w:rPr>
        <w:t xml:space="preserve"> в </w:t>
      </w:r>
      <w:proofErr w:type="spellStart"/>
      <w:r w:rsidRPr="00C210F6">
        <w:rPr>
          <w:rFonts w:ascii="Times New Roman" w:hAnsi="Times New Roman" w:cs="Times New Roman"/>
          <w:i/>
        </w:rPr>
        <w:t>них</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значення</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зберігаються</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доки</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програма</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не</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закінчує</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виконання</w:t>
      </w:r>
      <w:proofErr w:type="spellEnd"/>
      <w:r w:rsidRPr="00C210F6">
        <w:rPr>
          <w:rFonts w:ascii="Times New Roman" w:hAnsi="Times New Roman" w:cs="Times New Roman"/>
          <w:i/>
        </w:rPr>
        <w:t>. (</w:t>
      </w:r>
      <w:proofErr w:type="spellStart"/>
      <w:r w:rsidRPr="00C210F6">
        <w:rPr>
          <w:rFonts w:ascii="Times New Roman" w:hAnsi="Times New Roman" w:cs="Times New Roman"/>
          <w:i/>
        </w:rPr>
        <w:t>Звичайно</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ці</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значення</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можуть</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бути</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перезаписані</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тому</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вони</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не</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обов'язково</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зберігаються</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назавжди</w:t>
      </w:r>
      <w:proofErr w:type="spellEnd"/>
      <w:r w:rsidRPr="00C210F6">
        <w:rPr>
          <w:rFonts w:ascii="Times New Roman" w:hAnsi="Times New Roman" w:cs="Times New Roman"/>
          <w:i/>
        </w:rPr>
        <w:t>.)</w:t>
      </w:r>
    </w:p>
    <w:p w14:paraId="3BCD0002" w14:textId="77777777" w:rsidR="00626761" w:rsidRPr="00C210F6" w:rsidRDefault="00626761" w:rsidP="00774CE2">
      <w:pPr>
        <w:jc w:val="both"/>
        <w:rPr>
          <w:rFonts w:ascii="Times New Roman" w:hAnsi="Times New Roman" w:cs="Times New Roman"/>
          <w:i/>
        </w:rPr>
      </w:pPr>
      <w:proofErr w:type="spellStart"/>
      <w:r w:rsidRPr="00C210F6">
        <w:rPr>
          <w:rFonts w:ascii="Times New Roman" w:hAnsi="Times New Roman" w:cs="Times New Roman"/>
          <w:i/>
        </w:rPr>
        <w:t>Нарешті</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можна</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розбити</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функцію</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на</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декілька</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вихідних</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файлів</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для</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полегшення</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обслуговування</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Коли</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кілька</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вихідних</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файлів</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об'єднані</w:t>
      </w:r>
      <w:proofErr w:type="spellEnd"/>
      <w:r w:rsidRPr="00C210F6">
        <w:rPr>
          <w:rFonts w:ascii="Times New Roman" w:hAnsi="Times New Roman" w:cs="Times New Roman"/>
          <w:i/>
        </w:rPr>
        <w:t xml:space="preserve"> в </w:t>
      </w:r>
      <w:proofErr w:type="spellStart"/>
      <w:r w:rsidRPr="00C210F6">
        <w:rPr>
          <w:rFonts w:ascii="Times New Roman" w:hAnsi="Times New Roman" w:cs="Times New Roman"/>
          <w:i/>
        </w:rPr>
        <w:t>одну</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програму</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компілятор</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повинен</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мати</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спосіб</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кореляції</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глобальних</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змінних</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які</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можуть</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бути</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використані</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для</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зв'язку</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між</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кількома</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вихідними</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файлами</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Крім</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того</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якщо</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глобальна</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змінна</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буде</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корисною</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для</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зв'язку</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повинна</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бути</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одна</w:t>
      </w:r>
      <w:proofErr w:type="spellEnd"/>
      <w:r w:rsidRPr="00C210F6">
        <w:rPr>
          <w:rFonts w:ascii="Times New Roman" w:hAnsi="Times New Roman" w:cs="Times New Roman"/>
          <w:i/>
        </w:rPr>
        <w:t xml:space="preserve"> з </w:t>
      </w:r>
      <w:proofErr w:type="spellStart"/>
      <w:r w:rsidRPr="00C210F6">
        <w:rPr>
          <w:rFonts w:ascii="Times New Roman" w:hAnsi="Times New Roman" w:cs="Times New Roman"/>
          <w:i/>
        </w:rPr>
        <w:t>них</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ви</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не</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хочете</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щоб</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одна</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функція</w:t>
      </w:r>
      <w:proofErr w:type="spellEnd"/>
      <w:r w:rsidRPr="00C210F6">
        <w:rPr>
          <w:rFonts w:ascii="Times New Roman" w:hAnsi="Times New Roman" w:cs="Times New Roman"/>
          <w:i/>
        </w:rPr>
        <w:t xml:space="preserve"> в </w:t>
      </w:r>
      <w:proofErr w:type="spellStart"/>
      <w:r w:rsidRPr="00C210F6">
        <w:rPr>
          <w:rFonts w:ascii="Times New Roman" w:hAnsi="Times New Roman" w:cs="Times New Roman"/>
          <w:i/>
        </w:rPr>
        <w:t>одному</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вихідному</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файлі</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зберігала</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lastRenderedPageBreak/>
        <w:t>значення</w:t>
      </w:r>
      <w:proofErr w:type="spellEnd"/>
      <w:r w:rsidRPr="00C210F6">
        <w:rPr>
          <w:rFonts w:ascii="Times New Roman" w:hAnsi="Times New Roman" w:cs="Times New Roman"/>
          <w:i/>
        </w:rPr>
        <w:t xml:space="preserve"> в </w:t>
      </w:r>
      <w:proofErr w:type="spellStart"/>
      <w:r w:rsidRPr="00C210F6">
        <w:rPr>
          <w:rFonts w:ascii="Times New Roman" w:hAnsi="Times New Roman" w:cs="Times New Roman"/>
          <w:i/>
        </w:rPr>
        <w:t>одній</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глобальній</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змінній</w:t>
      </w:r>
      <w:proofErr w:type="spellEnd"/>
      <w:r w:rsidRPr="00C210F6">
        <w:rPr>
          <w:rFonts w:ascii="Times New Roman" w:hAnsi="Times New Roman" w:cs="Times New Roman"/>
          <w:i/>
        </w:rPr>
        <w:t xml:space="preserve"> з </w:t>
      </w:r>
      <w:proofErr w:type="spellStart"/>
      <w:r w:rsidRPr="00C210F6">
        <w:rPr>
          <w:rFonts w:ascii="Times New Roman" w:hAnsi="Times New Roman" w:cs="Times New Roman"/>
          <w:i/>
        </w:rPr>
        <w:t>ім'ям</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globalvar</w:t>
      </w:r>
      <w:proofErr w:type="spellEnd"/>
      <w:r w:rsidRPr="00C210F6">
        <w:rPr>
          <w:rFonts w:ascii="Times New Roman" w:hAnsi="Times New Roman" w:cs="Times New Roman"/>
          <w:i/>
        </w:rPr>
        <w:t xml:space="preserve">, а </w:t>
      </w:r>
      <w:proofErr w:type="spellStart"/>
      <w:r w:rsidRPr="00C210F6">
        <w:rPr>
          <w:rFonts w:ascii="Times New Roman" w:hAnsi="Times New Roman" w:cs="Times New Roman"/>
          <w:i/>
        </w:rPr>
        <w:t>потім</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мали</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іншу</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функцію</w:t>
      </w:r>
      <w:proofErr w:type="spellEnd"/>
      <w:r w:rsidRPr="00C210F6">
        <w:rPr>
          <w:rFonts w:ascii="Times New Roman" w:hAnsi="Times New Roman" w:cs="Times New Roman"/>
          <w:i/>
        </w:rPr>
        <w:t xml:space="preserve"> в </w:t>
      </w:r>
      <w:proofErr w:type="spellStart"/>
      <w:r w:rsidRPr="00C210F6">
        <w:rPr>
          <w:rFonts w:ascii="Times New Roman" w:hAnsi="Times New Roman" w:cs="Times New Roman"/>
          <w:i/>
        </w:rPr>
        <w:t>інший</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вихідний</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файл</w:t>
      </w:r>
      <w:proofErr w:type="spellEnd"/>
      <w:r w:rsidRPr="00C210F6">
        <w:rPr>
          <w:rFonts w:ascii="Times New Roman" w:hAnsi="Times New Roman" w:cs="Times New Roman"/>
          <w:i/>
        </w:rPr>
        <w:t xml:space="preserve"> з </w:t>
      </w:r>
      <w:proofErr w:type="spellStart"/>
      <w:r w:rsidRPr="00C210F6">
        <w:rPr>
          <w:rFonts w:ascii="Times New Roman" w:hAnsi="Times New Roman" w:cs="Times New Roman"/>
          <w:i/>
        </w:rPr>
        <w:t>іншого</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глобальної</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змінної</w:t>
      </w:r>
      <w:proofErr w:type="spellEnd"/>
      <w:r w:rsidRPr="00C210F6">
        <w:rPr>
          <w:rFonts w:ascii="Times New Roman" w:hAnsi="Times New Roman" w:cs="Times New Roman"/>
          <w:i/>
        </w:rPr>
        <w:t xml:space="preserve"> з </w:t>
      </w:r>
      <w:proofErr w:type="spellStart"/>
      <w:r w:rsidRPr="00C210F6">
        <w:rPr>
          <w:rFonts w:ascii="Times New Roman" w:hAnsi="Times New Roman" w:cs="Times New Roman"/>
          <w:i/>
        </w:rPr>
        <w:t>ім'ям</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globalvar</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Таким</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чином</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глобальна</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змінна</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повинна</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мати</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точно</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один</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визначальний</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екземпляр</w:t>
      </w:r>
      <w:proofErr w:type="spellEnd"/>
      <w:r w:rsidRPr="00C210F6">
        <w:rPr>
          <w:rFonts w:ascii="Times New Roman" w:hAnsi="Times New Roman" w:cs="Times New Roman"/>
          <w:i/>
        </w:rPr>
        <w:t xml:space="preserve">, в </w:t>
      </w:r>
      <w:proofErr w:type="spellStart"/>
      <w:r w:rsidRPr="00C210F6">
        <w:rPr>
          <w:rFonts w:ascii="Times New Roman" w:hAnsi="Times New Roman" w:cs="Times New Roman"/>
          <w:i/>
        </w:rPr>
        <w:t>одному</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місці</w:t>
      </w:r>
      <w:proofErr w:type="spellEnd"/>
      <w:r w:rsidRPr="00C210F6">
        <w:rPr>
          <w:rFonts w:ascii="Times New Roman" w:hAnsi="Times New Roman" w:cs="Times New Roman"/>
          <w:i/>
        </w:rPr>
        <w:t xml:space="preserve"> в </w:t>
      </w:r>
      <w:proofErr w:type="spellStart"/>
      <w:r w:rsidRPr="00C210F6">
        <w:rPr>
          <w:rFonts w:ascii="Times New Roman" w:hAnsi="Times New Roman" w:cs="Times New Roman"/>
          <w:i/>
        </w:rPr>
        <w:t>одному</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вихідному</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файлі</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Якщо</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одна</w:t>
      </w:r>
      <w:proofErr w:type="spellEnd"/>
      <w:r w:rsidRPr="00C210F6">
        <w:rPr>
          <w:rFonts w:ascii="Times New Roman" w:hAnsi="Times New Roman" w:cs="Times New Roman"/>
          <w:i/>
        </w:rPr>
        <w:t xml:space="preserve"> і </w:t>
      </w:r>
      <w:proofErr w:type="spellStart"/>
      <w:r w:rsidRPr="00C210F6">
        <w:rPr>
          <w:rFonts w:ascii="Times New Roman" w:hAnsi="Times New Roman" w:cs="Times New Roman"/>
          <w:i/>
        </w:rPr>
        <w:t>та</w:t>
      </w:r>
      <w:proofErr w:type="spellEnd"/>
      <w:r w:rsidRPr="00C210F6">
        <w:rPr>
          <w:rFonts w:ascii="Times New Roman" w:hAnsi="Times New Roman" w:cs="Times New Roman"/>
          <w:i/>
        </w:rPr>
        <w:t xml:space="preserve"> ж </w:t>
      </w:r>
      <w:proofErr w:type="spellStart"/>
      <w:r w:rsidRPr="00C210F6">
        <w:rPr>
          <w:rFonts w:ascii="Times New Roman" w:hAnsi="Times New Roman" w:cs="Times New Roman"/>
          <w:i/>
        </w:rPr>
        <w:t>змінна</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буде</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використана</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де-небудь</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ще</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тобто</w:t>
      </w:r>
      <w:proofErr w:type="spellEnd"/>
      <w:r w:rsidRPr="00C210F6">
        <w:rPr>
          <w:rFonts w:ascii="Times New Roman" w:hAnsi="Times New Roman" w:cs="Times New Roman"/>
          <w:i/>
        </w:rPr>
        <w:t xml:space="preserve"> в </w:t>
      </w:r>
      <w:proofErr w:type="spellStart"/>
      <w:r w:rsidRPr="00C210F6">
        <w:rPr>
          <w:rFonts w:ascii="Times New Roman" w:hAnsi="Times New Roman" w:cs="Times New Roman"/>
          <w:i/>
        </w:rPr>
        <w:t>іншому</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вихідному</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файлі</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або</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файлі</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змінна</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оголошується</w:t>
      </w:r>
      <w:proofErr w:type="spellEnd"/>
      <w:r w:rsidRPr="00C210F6">
        <w:rPr>
          <w:rFonts w:ascii="Times New Roman" w:hAnsi="Times New Roman" w:cs="Times New Roman"/>
          <w:i/>
        </w:rPr>
        <w:t xml:space="preserve"> в </w:t>
      </w:r>
      <w:proofErr w:type="spellStart"/>
      <w:r w:rsidRPr="00C210F6">
        <w:rPr>
          <w:rFonts w:ascii="Times New Roman" w:hAnsi="Times New Roman" w:cs="Times New Roman"/>
          <w:i/>
        </w:rPr>
        <w:t>інших</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файлах</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із</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зовнішнім</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декларацією</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що</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не</w:t>
      </w:r>
      <w:proofErr w:type="spellEnd"/>
      <w:r w:rsidRPr="00C210F6">
        <w:rPr>
          <w:rFonts w:ascii="Times New Roman" w:hAnsi="Times New Roman" w:cs="Times New Roman"/>
          <w:i/>
        </w:rPr>
        <w:t xml:space="preserve"> є </w:t>
      </w:r>
      <w:proofErr w:type="spellStart"/>
      <w:r w:rsidRPr="00C210F6">
        <w:rPr>
          <w:rFonts w:ascii="Times New Roman" w:hAnsi="Times New Roman" w:cs="Times New Roman"/>
          <w:i/>
        </w:rPr>
        <w:t>визначальним</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екземпляром</w:t>
      </w:r>
      <w:proofErr w:type="spellEnd"/>
      <w:r w:rsidRPr="00C210F6">
        <w:rPr>
          <w:rFonts w:ascii="Times New Roman" w:hAnsi="Times New Roman" w:cs="Times New Roman"/>
          <w:i/>
        </w:rPr>
        <w:t xml:space="preserve">. </w:t>
      </w:r>
    </w:p>
    <w:p w14:paraId="42862418" w14:textId="77777777" w:rsidR="00626761" w:rsidRPr="00C210F6" w:rsidRDefault="00626761" w:rsidP="00774CE2">
      <w:pPr>
        <w:jc w:val="both"/>
        <w:rPr>
          <w:rFonts w:ascii="Times New Roman" w:hAnsi="Times New Roman" w:cs="Times New Roman"/>
          <w:i/>
        </w:rPr>
      </w:pPr>
      <w:r w:rsidRPr="00C210F6">
        <w:rPr>
          <w:rFonts w:ascii="Times New Roman" w:hAnsi="Times New Roman" w:cs="Times New Roman"/>
          <w:i/>
        </w:rPr>
        <w:t xml:space="preserve">У </w:t>
      </w:r>
      <w:proofErr w:type="spellStart"/>
      <w:r w:rsidRPr="00C210F6">
        <w:rPr>
          <w:rFonts w:ascii="Times New Roman" w:hAnsi="Times New Roman" w:cs="Times New Roman"/>
          <w:i/>
        </w:rPr>
        <w:t>зовнішній</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декларації</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дається</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інформація</w:t>
      </w:r>
      <w:proofErr w:type="spellEnd"/>
      <w:r w:rsidRPr="00C210F6">
        <w:rPr>
          <w:rFonts w:ascii="Times New Roman" w:hAnsi="Times New Roman" w:cs="Times New Roman"/>
          <w:i/>
        </w:rPr>
        <w:t xml:space="preserve">: </w:t>
      </w:r>
    </w:p>
    <w:p w14:paraId="2F237E9E" w14:textId="77777777" w:rsidR="00626761" w:rsidRPr="00C210F6" w:rsidRDefault="00626761" w:rsidP="00774CE2">
      <w:pPr>
        <w:numPr>
          <w:ilvl w:val="0"/>
          <w:numId w:val="17"/>
        </w:numPr>
        <w:jc w:val="both"/>
        <w:rPr>
          <w:rFonts w:ascii="Times New Roman" w:hAnsi="Times New Roman" w:cs="Times New Roman"/>
          <w:b/>
          <w:i/>
        </w:rPr>
      </w:pPr>
      <w:proofErr w:type="spellStart"/>
      <w:r w:rsidRPr="00C210F6">
        <w:rPr>
          <w:rFonts w:ascii="Times New Roman" w:hAnsi="Times New Roman" w:cs="Times New Roman"/>
          <w:b/>
          <w:i/>
        </w:rPr>
        <w:t>назва</w:t>
      </w:r>
      <w:proofErr w:type="spellEnd"/>
      <w:r w:rsidRPr="00C210F6">
        <w:rPr>
          <w:rFonts w:ascii="Times New Roman" w:hAnsi="Times New Roman" w:cs="Times New Roman"/>
          <w:b/>
          <w:i/>
        </w:rPr>
        <w:t xml:space="preserve"> </w:t>
      </w:r>
    </w:p>
    <w:p w14:paraId="7FBD3B53" w14:textId="77777777" w:rsidR="00626761" w:rsidRPr="00C210F6" w:rsidRDefault="00626761" w:rsidP="00774CE2">
      <w:pPr>
        <w:numPr>
          <w:ilvl w:val="0"/>
          <w:numId w:val="17"/>
        </w:numPr>
        <w:jc w:val="both"/>
        <w:rPr>
          <w:rFonts w:ascii="Times New Roman" w:hAnsi="Times New Roman" w:cs="Times New Roman"/>
          <w:b/>
          <w:i/>
        </w:rPr>
      </w:pPr>
      <w:proofErr w:type="spellStart"/>
      <w:r w:rsidRPr="00C210F6">
        <w:rPr>
          <w:rFonts w:ascii="Times New Roman" w:hAnsi="Times New Roman" w:cs="Times New Roman"/>
          <w:b/>
          <w:i/>
        </w:rPr>
        <w:t>тип</w:t>
      </w:r>
      <w:proofErr w:type="spellEnd"/>
      <w:r w:rsidRPr="00C210F6">
        <w:rPr>
          <w:rFonts w:ascii="Times New Roman" w:hAnsi="Times New Roman" w:cs="Times New Roman"/>
          <w:b/>
          <w:i/>
        </w:rPr>
        <w:t xml:space="preserve"> </w:t>
      </w:r>
      <w:proofErr w:type="spellStart"/>
      <w:r w:rsidRPr="00C210F6">
        <w:rPr>
          <w:rFonts w:ascii="Times New Roman" w:hAnsi="Times New Roman" w:cs="Times New Roman"/>
          <w:b/>
          <w:i/>
        </w:rPr>
        <w:t>глобальної</w:t>
      </w:r>
      <w:proofErr w:type="spellEnd"/>
      <w:r w:rsidRPr="00C210F6">
        <w:rPr>
          <w:rFonts w:ascii="Times New Roman" w:hAnsi="Times New Roman" w:cs="Times New Roman"/>
          <w:b/>
          <w:i/>
        </w:rPr>
        <w:t xml:space="preserve"> </w:t>
      </w:r>
      <w:proofErr w:type="spellStart"/>
      <w:r w:rsidRPr="00C210F6">
        <w:rPr>
          <w:rFonts w:ascii="Times New Roman" w:hAnsi="Times New Roman" w:cs="Times New Roman"/>
          <w:b/>
          <w:i/>
        </w:rPr>
        <w:t>змінної</w:t>
      </w:r>
      <w:proofErr w:type="spellEnd"/>
      <w:r w:rsidRPr="00C210F6">
        <w:rPr>
          <w:rFonts w:ascii="Times New Roman" w:hAnsi="Times New Roman" w:cs="Times New Roman"/>
          <w:b/>
          <w:i/>
        </w:rPr>
        <w:t xml:space="preserve">, </w:t>
      </w:r>
      <w:proofErr w:type="spellStart"/>
      <w:r w:rsidRPr="00C210F6">
        <w:rPr>
          <w:rFonts w:ascii="Times New Roman" w:hAnsi="Times New Roman" w:cs="Times New Roman"/>
          <w:b/>
          <w:i/>
        </w:rPr>
        <w:t>що</w:t>
      </w:r>
      <w:proofErr w:type="spellEnd"/>
      <w:r w:rsidRPr="00C210F6">
        <w:rPr>
          <w:rFonts w:ascii="Times New Roman" w:hAnsi="Times New Roman" w:cs="Times New Roman"/>
          <w:b/>
          <w:i/>
        </w:rPr>
        <w:t xml:space="preserve"> </w:t>
      </w:r>
      <w:proofErr w:type="spellStart"/>
      <w:r w:rsidRPr="00C210F6">
        <w:rPr>
          <w:rFonts w:ascii="Times New Roman" w:hAnsi="Times New Roman" w:cs="Times New Roman"/>
          <w:b/>
          <w:i/>
        </w:rPr>
        <w:t>використовується</w:t>
      </w:r>
      <w:proofErr w:type="spellEnd"/>
    </w:p>
    <w:p w14:paraId="1999EDBE" w14:textId="77777777" w:rsidR="00626761" w:rsidRPr="00C210F6" w:rsidRDefault="00626761" w:rsidP="00774CE2">
      <w:pPr>
        <w:jc w:val="both"/>
        <w:rPr>
          <w:rFonts w:ascii="Times New Roman" w:hAnsi="Times New Roman" w:cs="Times New Roman"/>
          <w:i/>
        </w:rPr>
      </w:pPr>
      <w:proofErr w:type="spellStart"/>
      <w:r w:rsidRPr="00C210F6">
        <w:rPr>
          <w:rFonts w:ascii="Times New Roman" w:hAnsi="Times New Roman" w:cs="Times New Roman"/>
          <w:i/>
        </w:rPr>
        <w:t>Але</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при</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цьому</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мається</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на</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увазі</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що</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вона</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не</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визначена</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тут</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та</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для</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неї</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невизначено</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місця</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вона</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визначена</w:t>
      </w:r>
      <w:proofErr w:type="spellEnd"/>
      <w:r w:rsidRPr="00C210F6">
        <w:rPr>
          <w:rFonts w:ascii="Times New Roman" w:hAnsi="Times New Roman" w:cs="Times New Roman"/>
          <w:i/>
        </w:rPr>
        <w:t xml:space="preserve"> в </w:t>
      </w:r>
      <w:proofErr w:type="spellStart"/>
      <w:r w:rsidRPr="00C210F6">
        <w:rPr>
          <w:rFonts w:ascii="Times New Roman" w:hAnsi="Times New Roman" w:cs="Times New Roman"/>
          <w:i/>
        </w:rPr>
        <w:t>іншому</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місці</w:t>
      </w:r>
      <w:proofErr w:type="spellEnd"/>
      <w:r w:rsidRPr="00C210F6">
        <w:rPr>
          <w:rFonts w:ascii="Times New Roman" w:hAnsi="Times New Roman" w:cs="Times New Roman"/>
          <w:i/>
        </w:rPr>
        <w:t xml:space="preserve">, і є </w:t>
      </w:r>
      <w:proofErr w:type="spellStart"/>
      <w:r w:rsidRPr="00C210F6">
        <w:rPr>
          <w:rFonts w:ascii="Times New Roman" w:hAnsi="Times New Roman" w:cs="Times New Roman"/>
          <w:i/>
        </w:rPr>
        <w:t>лише</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посилання</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на</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неї</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тут</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Якщо</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ви</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випадково</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маєте</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два</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різних</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примірника</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визначення</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змінної</w:t>
      </w:r>
      <w:proofErr w:type="spellEnd"/>
      <w:r w:rsidRPr="00C210F6">
        <w:rPr>
          <w:rFonts w:ascii="Times New Roman" w:hAnsi="Times New Roman" w:cs="Times New Roman"/>
          <w:i/>
        </w:rPr>
        <w:t xml:space="preserve"> з </w:t>
      </w:r>
      <w:proofErr w:type="spellStart"/>
      <w:r w:rsidRPr="00C210F6">
        <w:rPr>
          <w:rFonts w:ascii="Times New Roman" w:hAnsi="Times New Roman" w:cs="Times New Roman"/>
          <w:i/>
        </w:rPr>
        <w:t>однаковою</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назвою</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компілятор</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або</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лінкер</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скаржиться</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що</w:t>
      </w:r>
      <w:proofErr w:type="spellEnd"/>
      <w:r w:rsidRPr="00C210F6">
        <w:rPr>
          <w:rFonts w:ascii="Times New Roman" w:hAnsi="Times New Roman" w:cs="Times New Roman"/>
          <w:i/>
        </w:rPr>
        <w:t xml:space="preserve"> </w:t>
      </w:r>
      <w:proofErr w:type="spellStart"/>
      <w:r w:rsidRPr="00C210F6">
        <w:rPr>
          <w:rFonts w:ascii="Times New Roman" w:hAnsi="Times New Roman" w:cs="Times New Roman"/>
          <w:i/>
        </w:rPr>
        <w:t>це</w:t>
      </w:r>
      <w:proofErr w:type="spellEnd"/>
      <w:r w:rsidRPr="00C210F6">
        <w:rPr>
          <w:rFonts w:ascii="Times New Roman" w:hAnsi="Times New Roman" w:cs="Times New Roman"/>
          <w:i/>
        </w:rPr>
        <w:t xml:space="preserve"> "multiply defined''</w:t>
      </w:r>
    </w:p>
    <w:p w14:paraId="41425EFA" w14:textId="77777777" w:rsidR="00626761" w:rsidRPr="00C210F6" w:rsidRDefault="00626761" w:rsidP="00774CE2">
      <w:pPr>
        <w:jc w:val="both"/>
        <w:rPr>
          <w:rFonts w:ascii="Times New Roman" w:hAnsi="Times New Roman" w:cs="Times New Roman"/>
          <w:i/>
        </w:rPr>
      </w:pPr>
      <w:r w:rsidRPr="00C210F6">
        <w:rPr>
          <w:rStyle w:val="StrongEmphasis"/>
          <w:rFonts w:ascii="Times New Roman" w:hAnsi="Times New Roman" w:cs="Times New Roman"/>
          <w:i/>
        </w:rPr>
        <w:t xml:space="preserve">У </w:t>
      </w:r>
      <w:proofErr w:type="spellStart"/>
      <w:r w:rsidRPr="00C210F6">
        <w:rPr>
          <w:rStyle w:val="StrongEmphasis"/>
          <w:rFonts w:ascii="Times New Roman" w:hAnsi="Times New Roman" w:cs="Times New Roman"/>
          <w:i/>
        </w:rPr>
        <w:t>зв’язку</w:t>
      </w:r>
      <w:proofErr w:type="spellEnd"/>
      <w:r w:rsidRPr="00C210F6">
        <w:rPr>
          <w:rStyle w:val="StrongEmphasis"/>
          <w:rFonts w:ascii="Times New Roman" w:hAnsi="Times New Roman" w:cs="Times New Roman"/>
          <w:i/>
        </w:rPr>
        <w:t xml:space="preserve"> з </w:t>
      </w:r>
      <w:proofErr w:type="spellStart"/>
      <w:r w:rsidRPr="00C210F6">
        <w:rPr>
          <w:rStyle w:val="StrongEmphasis"/>
          <w:rFonts w:ascii="Times New Roman" w:hAnsi="Times New Roman" w:cs="Times New Roman"/>
          <w:i/>
        </w:rPr>
        <w:t>наявністю</w:t>
      </w:r>
      <w:proofErr w:type="spellEnd"/>
      <w:r w:rsidRPr="00C210F6">
        <w:rPr>
          <w:rStyle w:val="StrongEmphasis"/>
          <w:rFonts w:ascii="Times New Roman" w:hAnsi="Times New Roman" w:cs="Times New Roman"/>
          <w:i/>
        </w:rPr>
        <w:t xml:space="preserve"> </w:t>
      </w:r>
      <w:proofErr w:type="spellStart"/>
      <w:r w:rsidRPr="00C210F6">
        <w:rPr>
          <w:rStyle w:val="StrongEmphasis"/>
          <w:rFonts w:ascii="Times New Roman" w:hAnsi="Times New Roman" w:cs="Times New Roman"/>
          <w:i/>
        </w:rPr>
        <w:t>глобальних</w:t>
      </w:r>
      <w:proofErr w:type="spellEnd"/>
      <w:r w:rsidRPr="00C210F6">
        <w:rPr>
          <w:rStyle w:val="StrongEmphasis"/>
          <w:rFonts w:ascii="Times New Roman" w:hAnsi="Times New Roman" w:cs="Times New Roman"/>
          <w:i/>
        </w:rPr>
        <w:t xml:space="preserve"> </w:t>
      </w:r>
      <w:proofErr w:type="spellStart"/>
      <w:r w:rsidRPr="00C210F6">
        <w:rPr>
          <w:rStyle w:val="StrongEmphasis"/>
          <w:rFonts w:ascii="Times New Roman" w:hAnsi="Times New Roman" w:cs="Times New Roman"/>
          <w:i/>
        </w:rPr>
        <w:t>та</w:t>
      </w:r>
      <w:proofErr w:type="spellEnd"/>
      <w:r w:rsidRPr="00C210F6">
        <w:rPr>
          <w:rStyle w:val="StrongEmphasis"/>
          <w:rFonts w:ascii="Times New Roman" w:hAnsi="Times New Roman" w:cs="Times New Roman"/>
          <w:i/>
        </w:rPr>
        <w:t xml:space="preserve"> </w:t>
      </w:r>
      <w:proofErr w:type="spellStart"/>
      <w:r w:rsidRPr="00C210F6">
        <w:rPr>
          <w:rStyle w:val="StrongEmphasis"/>
          <w:rFonts w:ascii="Times New Roman" w:hAnsi="Times New Roman" w:cs="Times New Roman"/>
          <w:i/>
        </w:rPr>
        <w:t>локальних</w:t>
      </w:r>
      <w:proofErr w:type="spellEnd"/>
      <w:r w:rsidRPr="00C210F6">
        <w:rPr>
          <w:rStyle w:val="StrongEmphasis"/>
          <w:rFonts w:ascii="Times New Roman" w:hAnsi="Times New Roman" w:cs="Times New Roman"/>
          <w:i/>
        </w:rPr>
        <w:t xml:space="preserve"> </w:t>
      </w:r>
      <w:proofErr w:type="spellStart"/>
      <w:r w:rsidRPr="00C210F6">
        <w:rPr>
          <w:rStyle w:val="StrongEmphasis"/>
          <w:rFonts w:ascii="Times New Roman" w:hAnsi="Times New Roman" w:cs="Times New Roman"/>
          <w:i/>
        </w:rPr>
        <w:t>об’єктів</w:t>
      </w:r>
      <w:proofErr w:type="spellEnd"/>
      <w:r w:rsidRPr="00C210F6">
        <w:rPr>
          <w:rStyle w:val="StrongEmphasis"/>
          <w:rFonts w:ascii="Times New Roman" w:hAnsi="Times New Roman" w:cs="Times New Roman"/>
          <w:i/>
        </w:rPr>
        <w:t xml:space="preserve">, </w:t>
      </w:r>
      <w:proofErr w:type="spellStart"/>
      <w:r w:rsidRPr="00C210F6">
        <w:rPr>
          <w:rStyle w:val="StrongEmphasis"/>
          <w:rFonts w:ascii="Times New Roman" w:hAnsi="Times New Roman" w:cs="Times New Roman"/>
          <w:i/>
        </w:rPr>
        <w:t>оболонка</w:t>
      </w:r>
      <w:proofErr w:type="spellEnd"/>
      <w:r w:rsidRPr="00C210F6">
        <w:rPr>
          <w:rStyle w:val="StrongEmphasis"/>
          <w:rFonts w:ascii="Times New Roman" w:hAnsi="Times New Roman" w:cs="Times New Roman"/>
          <w:i/>
        </w:rPr>
        <w:t xml:space="preserve"> </w:t>
      </w:r>
      <w:proofErr w:type="spellStart"/>
      <w:r w:rsidRPr="00C210F6">
        <w:rPr>
          <w:rStyle w:val="StrongEmphasis"/>
          <w:rFonts w:ascii="Times New Roman" w:hAnsi="Times New Roman" w:cs="Times New Roman"/>
          <w:i/>
        </w:rPr>
        <w:t>капсули</w:t>
      </w:r>
      <w:proofErr w:type="spellEnd"/>
      <w:r w:rsidRPr="00C210F6">
        <w:rPr>
          <w:rStyle w:val="StrongEmphasis"/>
          <w:rFonts w:ascii="Times New Roman" w:hAnsi="Times New Roman" w:cs="Times New Roman"/>
          <w:i/>
        </w:rPr>
        <w:t xml:space="preserve"> є </w:t>
      </w:r>
      <w:proofErr w:type="spellStart"/>
      <w:r w:rsidRPr="00C210F6">
        <w:rPr>
          <w:rStyle w:val="StrongEmphasis"/>
          <w:rFonts w:ascii="Times New Roman" w:hAnsi="Times New Roman" w:cs="Times New Roman"/>
          <w:i/>
        </w:rPr>
        <w:t>блоком</w:t>
      </w:r>
      <w:proofErr w:type="spellEnd"/>
      <w:r w:rsidRPr="00C210F6">
        <w:rPr>
          <w:rStyle w:val="StrongEmphasis"/>
          <w:rFonts w:ascii="Times New Roman" w:hAnsi="Times New Roman" w:cs="Times New Roman"/>
          <w:i/>
        </w:rPr>
        <w:t xml:space="preserve"> і </w:t>
      </w:r>
      <w:proofErr w:type="spellStart"/>
      <w:r w:rsidRPr="00C210F6">
        <w:rPr>
          <w:rStyle w:val="StrongEmphasis"/>
          <w:rFonts w:ascii="Times New Roman" w:hAnsi="Times New Roman" w:cs="Times New Roman"/>
          <w:i/>
        </w:rPr>
        <w:t>діє</w:t>
      </w:r>
      <w:proofErr w:type="spellEnd"/>
      <w:r w:rsidRPr="00C210F6">
        <w:rPr>
          <w:rStyle w:val="StrongEmphasis"/>
          <w:rFonts w:ascii="Times New Roman" w:hAnsi="Times New Roman" w:cs="Times New Roman"/>
          <w:i/>
        </w:rPr>
        <w:t xml:space="preserve"> </w:t>
      </w:r>
      <w:proofErr w:type="spellStart"/>
      <w:r w:rsidRPr="00C210F6">
        <w:rPr>
          <w:rStyle w:val="StrongEmphasis"/>
          <w:rFonts w:ascii="Times New Roman" w:hAnsi="Times New Roman" w:cs="Times New Roman"/>
          <w:i/>
        </w:rPr>
        <w:t>як</w:t>
      </w:r>
      <w:proofErr w:type="spellEnd"/>
      <w:r w:rsidRPr="00C210F6">
        <w:rPr>
          <w:rStyle w:val="StrongEmphasis"/>
          <w:rFonts w:ascii="Times New Roman" w:hAnsi="Times New Roman" w:cs="Times New Roman"/>
          <w:i/>
        </w:rPr>
        <w:t xml:space="preserve"> </w:t>
      </w:r>
      <w:proofErr w:type="spellStart"/>
      <w:r w:rsidRPr="00C210F6">
        <w:rPr>
          <w:rStyle w:val="StrongEmphasis"/>
          <w:rFonts w:ascii="Times New Roman" w:hAnsi="Times New Roman" w:cs="Times New Roman"/>
          <w:i/>
        </w:rPr>
        <w:t>мембрана</w:t>
      </w:r>
      <w:proofErr w:type="spellEnd"/>
      <w:r w:rsidRPr="00C210F6">
        <w:rPr>
          <w:rStyle w:val="StrongEmphasis"/>
          <w:rFonts w:ascii="Times New Roman" w:hAnsi="Times New Roman" w:cs="Times New Roman"/>
          <w:i/>
        </w:rPr>
        <w:t xml:space="preserve">, </w:t>
      </w:r>
      <w:proofErr w:type="spellStart"/>
      <w:r w:rsidRPr="00C210F6">
        <w:rPr>
          <w:rStyle w:val="StrongEmphasis"/>
          <w:rFonts w:ascii="Times New Roman" w:hAnsi="Times New Roman" w:cs="Times New Roman"/>
          <w:i/>
        </w:rPr>
        <w:t>пропускаючи</w:t>
      </w:r>
      <w:proofErr w:type="spellEnd"/>
      <w:r w:rsidRPr="00C210F6">
        <w:rPr>
          <w:rStyle w:val="StrongEmphasis"/>
          <w:rFonts w:ascii="Times New Roman" w:hAnsi="Times New Roman" w:cs="Times New Roman"/>
          <w:i/>
        </w:rPr>
        <w:t xml:space="preserve"> в </w:t>
      </w:r>
      <w:proofErr w:type="spellStart"/>
      <w:r w:rsidRPr="00C210F6">
        <w:rPr>
          <w:rStyle w:val="StrongEmphasis"/>
          <w:rFonts w:ascii="Times New Roman" w:hAnsi="Times New Roman" w:cs="Times New Roman"/>
          <w:i/>
        </w:rPr>
        <w:t>себе</w:t>
      </w:r>
      <w:proofErr w:type="spellEnd"/>
      <w:r w:rsidRPr="00C210F6">
        <w:rPr>
          <w:rStyle w:val="StrongEmphasis"/>
          <w:rFonts w:ascii="Times New Roman" w:hAnsi="Times New Roman" w:cs="Times New Roman"/>
          <w:i/>
        </w:rPr>
        <w:t xml:space="preserve"> </w:t>
      </w:r>
      <w:proofErr w:type="spellStart"/>
      <w:r w:rsidRPr="00C210F6">
        <w:rPr>
          <w:rStyle w:val="StrongEmphasis"/>
          <w:rFonts w:ascii="Times New Roman" w:hAnsi="Times New Roman" w:cs="Times New Roman"/>
          <w:i/>
        </w:rPr>
        <w:t>глобальні</w:t>
      </w:r>
      <w:proofErr w:type="spellEnd"/>
      <w:r w:rsidRPr="00C210F6">
        <w:rPr>
          <w:rStyle w:val="StrongEmphasis"/>
          <w:rFonts w:ascii="Times New Roman" w:hAnsi="Times New Roman" w:cs="Times New Roman"/>
          <w:i/>
        </w:rPr>
        <w:t xml:space="preserve"> </w:t>
      </w:r>
      <w:proofErr w:type="spellStart"/>
      <w:r w:rsidRPr="00C210F6">
        <w:rPr>
          <w:rStyle w:val="StrongEmphasis"/>
          <w:rFonts w:ascii="Times New Roman" w:hAnsi="Times New Roman" w:cs="Times New Roman"/>
          <w:i/>
        </w:rPr>
        <w:t>об’єкти</w:t>
      </w:r>
      <w:proofErr w:type="spellEnd"/>
      <w:r w:rsidRPr="00C210F6">
        <w:rPr>
          <w:rStyle w:val="StrongEmphasis"/>
          <w:rFonts w:ascii="Times New Roman" w:hAnsi="Times New Roman" w:cs="Times New Roman"/>
          <w:i/>
        </w:rPr>
        <w:t xml:space="preserve"> і </w:t>
      </w:r>
      <w:proofErr w:type="spellStart"/>
      <w:r w:rsidRPr="00C210F6">
        <w:rPr>
          <w:rStyle w:val="StrongEmphasis"/>
          <w:rFonts w:ascii="Times New Roman" w:hAnsi="Times New Roman" w:cs="Times New Roman"/>
          <w:i/>
        </w:rPr>
        <w:t>не</w:t>
      </w:r>
      <w:proofErr w:type="spellEnd"/>
      <w:r w:rsidRPr="00C210F6">
        <w:rPr>
          <w:rStyle w:val="StrongEmphasis"/>
          <w:rFonts w:ascii="Times New Roman" w:hAnsi="Times New Roman" w:cs="Times New Roman"/>
          <w:i/>
        </w:rPr>
        <w:t xml:space="preserve"> </w:t>
      </w:r>
      <w:proofErr w:type="spellStart"/>
      <w:r w:rsidRPr="00C210F6">
        <w:rPr>
          <w:rStyle w:val="StrongEmphasis"/>
          <w:rFonts w:ascii="Times New Roman" w:hAnsi="Times New Roman" w:cs="Times New Roman"/>
          <w:i/>
        </w:rPr>
        <w:t>випускаючи</w:t>
      </w:r>
      <w:proofErr w:type="spellEnd"/>
      <w:r w:rsidRPr="00C210F6">
        <w:rPr>
          <w:rStyle w:val="StrongEmphasis"/>
          <w:rFonts w:ascii="Times New Roman" w:hAnsi="Times New Roman" w:cs="Times New Roman"/>
          <w:i/>
        </w:rPr>
        <w:t xml:space="preserve"> </w:t>
      </w:r>
      <w:proofErr w:type="spellStart"/>
      <w:r w:rsidRPr="00C210F6">
        <w:rPr>
          <w:rStyle w:val="StrongEmphasis"/>
          <w:rFonts w:ascii="Times New Roman" w:hAnsi="Times New Roman" w:cs="Times New Roman"/>
          <w:i/>
        </w:rPr>
        <w:t>локальних</w:t>
      </w:r>
      <w:proofErr w:type="spellEnd"/>
      <w:r w:rsidRPr="00C210F6">
        <w:rPr>
          <w:rStyle w:val="StrongEmphasis"/>
          <w:rFonts w:ascii="Times New Roman" w:hAnsi="Times New Roman" w:cs="Times New Roman"/>
          <w:i/>
        </w:rPr>
        <w:t xml:space="preserve">. </w:t>
      </w:r>
      <w:proofErr w:type="spellStart"/>
      <w:r w:rsidRPr="00C210F6">
        <w:rPr>
          <w:rStyle w:val="StrongEmphasis"/>
          <w:rFonts w:ascii="Times New Roman" w:hAnsi="Times New Roman" w:cs="Times New Roman"/>
          <w:i/>
        </w:rPr>
        <w:t>Цей</w:t>
      </w:r>
      <w:proofErr w:type="spellEnd"/>
      <w:r w:rsidRPr="00C210F6">
        <w:rPr>
          <w:rStyle w:val="StrongEmphasis"/>
          <w:rFonts w:ascii="Times New Roman" w:hAnsi="Times New Roman" w:cs="Times New Roman"/>
          <w:i/>
        </w:rPr>
        <w:t xml:space="preserve"> </w:t>
      </w:r>
      <w:proofErr w:type="spellStart"/>
      <w:r w:rsidRPr="00C210F6">
        <w:rPr>
          <w:rStyle w:val="StrongEmphasis"/>
          <w:rFonts w:ascii="Times New Roman" w:hAnsi="Times New Roman" w:cs="Times New Roman"/>
          <w:i/>
        </w:rPr>
        <w:t>ефект</w:t>
      </w:r>
      <w:proofErr w:type="spellEnd"/>
      <w:r w:rsidRPr="00C210F6">
        <w:rPr>
          <w:rStyle w:val="StrongEmphasis"/>
          <w:rFonts w:ascii="Times New Roman" w:hAnsi="Times New Roman" w:cs="Times New Roman"/>
          <w:i/>
        </w:rPr>
        <w:t xml:space="preserve"> в </w:t>
      </w:r>
      <w:proofErr w:type="spellStart"/>
      <w:r w:rsidRPr="00C210F6">
        <w:rPr>
          <w:rStyle w:val="StrongEmphasis"/>
          <w:rFonts w:ascii="Times New Roman" w:hAnsi="Times New Roman" w:cs="Times New Roman"/>
          <w:i/>
        </w:rPr>
        <w:t>програмуванні</w:t>
      </w:r>
      <w:proofErr w:type="spellEnd"/>
      <w:r w:rsidRPr="00C210F6">
        <w:rPr>
          <w:rStyle w:val="StrongEmphasis"/>
          <w:rFonts w:ascii="Times New Roman" w:hAnsi="Times New Roman" w:cs="Times New Roman"/>
          <w:i/>
        </w:rPr>
        <w:t xml:space="preserve"> </w:t>
      </w:r>
      <w:proofErr w:type="spellStart"/>
      <w:r w:rsidRPr="00C210F6">
        <w:rPr>
          <w:rStyle w:val="StrongEmphasis"/>
          <w:rFonts w:ascii="Times New Roman" w:hAnsi="Times New Roman" w:cs="Times New Roman"/>
          <w:i/>
        </w:rPr>
        <w:t>носить</w:t>
      </w:r>
      <w:proofErr w:type="spellEnd"/>
      <w:r w:rsidRPr="00C210F6">
        <w:rPr>
          <w:rStyle w:val="StrongEmphasis"/>
          <w:rFonts w:ascii="Times New Roman" w:hAnsi="Times New Roman" w:cs="Times New Roman"/>
          <w:i/>
        </w:rPr>
        <w:t xml:space="preserve"> </w:t>
      </w:r>
      <w:proofErr w:type="spellStart"/>
      <w:r w:rsidRPr="00C210F6">
        <w:rPr>
          <w:rStyle w:val="StrongEmphasis"/>
          <w:rFonts w:ascii="Times New Roman" w:hAnsi="Times New Roman" w:cs="Times New Roman"/>
          <w:i/>
        </w:rPr>
        <w:t>назву</w:t>
      </w:r>
      <w:proofErr w:type="spellEnd"/>
      <w:r w:rsidRPr="00C210F6">
        <w:rPr>
          <w:rStyle w:val="StrongEmphasis"/>
          <w:rFonts w:ascii="Times New Roman" w:hAnsi="Times New Roman" w:cs="Times New Roman"/>
          <w:i/>
        </w:rPr>
        <w:t xml:space="preserve"> </w:t>
      </w:r>
      <w:proofErr w:type="spellStart"/>
      <w:r w:rsidRPr="00C210F6">
        <w:rPr>
          <w:rStyle w:val="StrongEmphasis"/>
          <w:rFonts w:ascii="Times New Roman" w:hAnsi="Times New Roman" w:cs="Times New Roman"/>
          <w:i/>
        </w:rPr>
        <w:t>мембранного</w:t>
      </w:r>
      <w:proofErr w:type="spellEnd"/>
      <w:r w:rsidRPr="00C210F6">
        <w:rPr>
          <w:rStyle w:val="StrongEmphasis"/>
          <w:rFonts w:ascii="Times New Roman" w:hAnsi="Times New Roman" w:cs="Times New Roman"/>
          <w:i/>
        </w:rPr>
        <w:t xml:space="preserve"> </w:t>
      </w:r>
      <w:proofErr w:type="spellStart"/>
      <w:r w:rsidRPr="00C210F6">
        <w:rPr>
          <w:rStyle w:val="StrongEmphasis"/>
          <w:rFonts w:ascii="Times New Roman" w:hAnsi="Times New Roman" w:cs="Times New Roman"/>
          <w:i/>
        </w:rPr>
        <w:t>ефекту</w:t>
      </w:r>
      <w:proofErr w:type="spellEnd"/>
      <w:r w:rsidRPr="00C210F6">
        <w:rPr>
          <w:rStyle w:val="StrongEmphasis"/>
          <w:rFonts w:ascii="Times New Roman" w:hAnsi="Times New Roman" w:cs="Times New Roman"/>
          <w:i/>
        </w:rPr>
        <w:t xml:space="preserve">. </w:t>
      </w:r>
      <w:proofErr w:type="spellStart"/>
      <w:r w:rsidRPr="00C210F6">
        <w:rPr>
          <w:rStyle w:val="StrongEmphasis"/>
          <w:rFonts w:ascii="Times New Roman" w:hAnsi="Times New Roman" w:cs="Times New Roman"/>
          <w:i/>
        </w:rPr>
        <w:t>Але</w:t>
      </w:r>
      <w:proofErr w:type="spellEnd"/>
      <w:r w:rsidRPr="00C210F6">
        <w:rPr>
          <w:rStyle w:val="StrongEmphasis"/>
          <w:rFonts w:ascii="Times New Roman" w:hAnsi="Times New Roman" w:cs="Times New Roman"/>
          <w:i/>
        </w:rPr>
        <w:t xml:space="preserve"> </w:t>
      </w:r>
      <w:proofErr w:type="spellStart"/>
      <w:r w:rsidRPr="00C210F6">
        <w:rPr>
          <w:rStyle w:val="StrongEmphasis"/>
          <w:rFonts w:ascii="Times New Roman" w:hAnsi="Times New Roman" w:cs="Times New Roman"/>
          <w:i/>
        </w:rPr>
        <w:t>правило</w:t>
      </w:r>
      <w:proofErr w:type="spellEnd"/>
      <w:r w:rsidRPr="00C210F6">
        <w:rPr>
          <w:rStyle w:val="StrongEmphasis"/>
          <w:rFonts w:ascii="Times New Roman" w:hAnsi="Times New Roman" w:cs="Times New Roman"/>
          <w:i/>
        </w:rPr>
        <w:t xml:space="preserve"> </w:t>
      </w:r>
      <w:proofErr w:type="spellStart"/>
      <w:r w:rsidRPr="00C210F6">
        <w:rPr>
          <w:rStyle w:val="StrongEmphasis"/>
          <w:rFonts w:ascii="Times New Roman" w:hAnsi="Times New Roman" w:cs="Times New Roman"/>
          <w:i/>
        </w:rPr>
        <w:t>хорошого</w:t>
      </w:r>
      <w:proofErr w:type="spellEnd"/>
      <w:r w:rsidRPr="00C210F6">
        <w:rPr>
          <w:rStyle w:val="StrongEmphasis"/>
          <w:rFonts w:ascii="Times New Roman" w:hAnsi="Times New Roman" w:cs="Times New Roman"/>
          <w:i/>
        </w:rPr>
        <w:t xml:space="preserve"> </w:t>
      </w:r>
      <w:proofErr w:type="spellStart"/>
      <w:r w:rsidRPr="00C210F6">
        <w:rPr>
          <w:rStyle w:val="StrongEmphasis"/>
          <w:rFonts w:ascii="Times New Roman" w:hAnsi="Times New Roman" w:cs="Times New Roman"/>
          <w:i/>
        </w:rPr>
        <w:t>стилю</w:t>
      </w:r>
      <w:proofErr w:type="spellEnd"/>
      <w:r w:rsidRPr="00C210F6">
        <w:rPr>
          <w:rStyle w:val="StrongEmphasis"/>
          <w:rFonts w:ascii="Times New Roman" w:hAnsi="Times New Roman" w:cs="Times New Roman"/>
          <w:i/>
        </w:rPr>
        <w:t xml:space="preserve"> </w:t>
      </w:r>
      <w:proofErr w:type="spellStart"/>
      <w:r w:rsidRPr="00C210F6">
        <w:rPr>
          <w:rStyle w:val="StrongEmphasis"/>
          <w:rFonts w:ascii="Times New Roman" w:hAnsi="Times New Roman" w:cs="Times New Roman"/>
          <w:i/>
        </w:rPr>
        <w:t>програмування</w:t>
      </w:r>
      <w:proofErr w:type="spellEnd"/>
      <w:r w:rsidRPr="00C210F6">
        <w:rPr>
          <w:rStyle w:val="StrongEmphasis"/>
          <w:rFonts w:ascii="Times New Roman" w:hAnsi="Times New Roman" w:cs="Times New Roman"/>
          <w:i/>
        </w:rPr>
        <w:t xml:space="preserve"> </w:t>
      </w:r>
      <w:proofErr w:type="spellStart"/>
      <w:r w:rsidRPr="00C210F6">
        <w:rPr>
          <w:rStyle w:val="StrongEmphasis"/>
          <w:rFonts w:ascii="Times New Roman" w:hAnsi="Times New Roman" w:cs="Times New Roman"/>
          <w:i/>
        </w:rPr>
        <w:t>забороняє</w:t>
      </w:r>
      <w:proofErr w:type="spellEnd"/>
      <w:r w:rsidRPr="00C210F6">
        <w:rPr>
          <w:rStyle w:val="StrongEmphasis"/>
          <w:rFonts w:ascii="Times New Roman" w:hAnsi="Times New Roman" w:cs="Times New Roman"/>
          <w:i/>
        </w:rPr>
        <w:t xml:space="preserve"> </w:t>
      </w:r>
      <w:proofErr w:type="spellStart"/>
      <w:r w:rsidRPr="00C210F6">
        <w:rPr>
          <w:rStyle w:val="StrongEmphasis"/>
          <w:rFonts w:ascii="Times New Roman" w:hAnsi="Times New Roman" w:cs="Times New Roman"/>
          <w:i/>
        </w:rPr>
        <w:t>використання</w:t>
      </w:r>
      <w:proofErr w:type="spellEnd"/>
      <w:r w:rsidRPr="00C210F6">
        <w:rPr>
          <w:rStyle w:val="StrongEmphasis"/>
          <w:rFonts w:ascii="Times New Roman" w:hAnsi="Times New Roman" w:cs="Times New Roman"/>
          <w:i/>
        </w:rPr>
        <w:t xml:space="preserve"> </w:t>
      </w:r>
      <w:proofErr w:type="spellStart"/>
      <w:r w:rsidRPr="00C210F6">
        <w:rPr>
          <w:rStyle w:val="StrongEmphasis"/>
          <w:rFonts w:ascii="Times New Roman" w:hAnsi="Times New Roman" w:cs="Times New Roman"/>
          <w:i/>
        </w:rPr>
        <w:t>глобальних</w:t>
      </w:r>
      <w:proofErr w:type="spellEnd"/>
      <w:r w:rsidRPr="00C210F6">
        <w:rPr>
          <w:rStyle w:val="StrongEmphasis"/>
          <w:rFonts w:ascii="Times New Roman" w:hAnsi="Times New Roman" w:cs="Times New Roman"/>
          <w:i/>
        </w:rPr>
        <w:t xml:space="preserve"> </w:t>
      </w:r>
      <w:proofErr w:type="spellStart"/>
      <w:r w:rsidRPr="00C210F6">
        <w:rPr>
          <w:rStyle w:val="StrongEmphasis"/>
          <w:rFonts w:ascii="Times New Roman" w:hAnsi="Times New Roman" w:cs="Times New Roman"/>
          <w:i/>
        </w:rPr>
        <w:t>об’єктів</w:t>
      </w:r>
      <w:proofErr w:type="spellEnd"/>
      <w:r w:rsidRPr="00C210F6">
        <w:rPr>
          <w:rStyle w:val="StrongEmphasis"/>
          <w:rFonts w:ascii="Times New Roman" w:hAnsi="Times New Roman" w:cs="Times New Roman"/>
          <w:i/>
        </w:rPr>
        <w:t xml:space="preserve"> в </w:t>
      </w:r>
      <w:proofErr w:type="spellStart"/>
      <w:r w:rsidRPr="00C210F6">
        <w:rPr>
          <w:rStyle w:val="StrongEmphasis"/>
          <w:rFonts w:ascii="Times New Roman" w:hAnsi="Times New Roman" w:cs="Times New Roman"/>
          <w:i/>
        </w:rPr>
        <w:t>підпрограмі</w:t>
      </w:r>
      <w:proofErr w:type="spellEnd"/>
      <w:r w:rsidRPr="00C210F6">
        <w:rPr>
          <w:rStyle w:val="StrongEmphasis"/>
          <w:rFonts w:ascii="Times New Roman" w:hAnsi="Times New Roman" w:cs="Times New Roman"/>
          <w:i/>
        </w:rPr>
        <w:t xml:space="preserve"> (</w:t>
      </w:r>
      <w:proofErr w:type="spellStart"/>
      <w:r w:rsidRPr="00C210F6">
        <w:rPr>
          <w:rStyle w:val="StrongEmphasis"/>
          <w:rFonts w:ascii="Times New Roman" w:hAnsi="Times New Roman" w:cs="Times New Roman"/>
          <w:i/>
        </w:rPr>
        <w:t>для</w:t>
      </w:r>
      <w:proofErr w:type="spellEnd"/>
      <w:r w:rsidRPr="00C210F6">
        <w:rPr>
          <w:rStyle w:val="StrongEmphasis"/>
          <w:rFonts w:ascii="Times New Roman" w:hAnsi="Times New Roman" w:cs="Times New Roman"/>
          <w:i/>
        </w:rPr>
        <w:t xml:space="preserve"> </w:t>
      </w:r>
      <w:proofErr w:type="spellStart"/>
      <w:r w:rsidRPr="00C210F6">
        <w:rPr>
          <w:rStyle w:val="StrongEmphasis"/>
          <w:rFonts w:ascii="Times New Roman" w:hAnsi="Times New Roman" w:cs="Times New Roman"/>
          <w:i/>
        </w:rPr>
        <w:t>передачі</w:t>
      </w:r>
      <w:proofErr w:type="spellEnd"/>
      <w:r w:rsidRPr="00C210F6">
        <w:rPr>
          <w:rStyle w:val="StrongEmphasis"/>
          <w:rFonts w:ascii="Times New Roman" w:hAnsi="Times New Roman" w:cs="Times New Roman"/>
          <w:i/>
        </w:rPr>
        <w:t xml:space="preserve"> </w:t>
      </w:r>
      <w:proofErr w:type="spellStart"/>
      <w:r w:rsidRPr="00C210F6">
        <w:rPr>
          <w:rStyle w:val="StrongEmphasis"/>
          <w:rFonts w:ascii="Times New Roman" w:hAnsi="Times New Roman" w:cs="Times New Roman"/>
          <w:i/>
        </w:rPr>
        <w:t>значень</w:t>
      </w:r>
      <w:proofErr w:type="spellEnd"/>
      <w:r w:rsidRPr="00C210F6">
        <w:rPr>
          <w:rStyle w:val="StrongEmphasis"/>
          <w:rFonts w:ascii="Times New Roman" w:hAnsi="Times New Roman" w:cs="Times New Roman"/>
          <w:i/>
        </w:rPr>
        <w:t xml:space="preserve"> в </w:t>
      </w:r>
      <w:proofErr w:type="spellStart"/>
      <w:r w:rsidRPr="00C210F6">
        <w:rPr>
          <w:rStyle w:val="StrongEmphasis"/>
          <w:rFonts w:ascii="Times New Roman" w:hAnsi="Times New Roman" w:cs="Times New Roman"/>
          <w:i/>
        </w:rPr>
        <w:t>підпрограму</w:t>
      </w:r>
      <w:proofErr w:type="spellEnd"/>
      <w:r w:rsidRPr="00C210F6">
        <w:rPr>
          <w:rStyle w:val="StrongEmphasis"/>
          <w:rFonts w:ascii="Times New Roman" w:hAnsi="Times New Roman" w:cs="Times New Roman"/>
          <w:i/>
        </w:rPr>
        <w:t xml:space="preserve"> </w:t>
      </w:r>
      <w:proofErr w:type="spellStart"/>
      <w:r w:rsidRPr="00C210F6">
        <w:rPr>
          <w:rStyle w:val="StrongEmphasis"/>
          <w:rFonts w:ascii="Times New Roman" w:hAnsi="Times New Roman" w:cs="Times New Roman"/>
          <w:i/>
        </w:rPr>
        <w:t>використовуються</w:t>
      </w:r>
      <w:proofErr w:type="spellEnd"/>
      <w:r w:rsidRPr="00C210F6">
        <w:rPr>
          <w:rStyle w:val="StrongEmphasis"/>
          <w:rFonts w:ascii="Times New Roman" w:hAnsi="Times New Roman" w:cs="Times New Roman"/>
          <w:i/>
        </w:rPr>
        <w:t xml:space="preserve"> </w:t>
      </w:r>
      <w:proofErr w:type="spellStart"/>
      <w:r w:rsidRPr="00C210F6">
        <w:rPr>
          <w:rStyle w:val="StrongEmphasis"/>
          <w:rFonts w:ascii="Times New Roman" w:hAnsi="Times New Roman" w:cs="Times New Roman"/>
          <w:i/>
        </w:rPr>
        <w:t>параметри</w:t>
      </w:r>
      <w:proofErr w:type="spellEnd"/>
      <w:r w:rsidRPr="00C210F6">
        <w:rPr>
          <w:rStyle w:val="StrongEmphasis"/>
          <w:rFonts w:ascii="Times New Roman" w:hAnsi="Times New Roman" w:cs="Times New Roman"/>
          <w:i/>
        </w:rPr>
        <w:t xml:space="preserve">, а </w:t>
      </w:r>
      <w:proofErr w:type="spellStart"/>
      <w:r w:rsidRPr="00C210F6">
        <w:rPr>
          <w:rStyle w:val="StrongEmphasis"/>
          <w:rFonts w:ascii="Times New Roman" w:hAnsi="Times New Roman" w:cs="Times New Roman"/>
          <w:i/>
        </w:rPr>
        <w:t>для</w:t>
      </w:r>
      <w:proofErr w:type="spellEnd"/>
      <w:r w:rsidRPr="00C210F6">
        <w:rPr>
          <w:rStyle w:val="StrongEmphasis"/>
          <w:rFonts w:ascii="Times New Roman" w:hAnsi="Times New Roman" w:cs="Times New Roman"/>
          <w:i/>
        </w:rPr>
        <w:t xml:space="preserve"> </w:t>
      </w:r>
      <w:proofErr w:type="spellStart"/>
      <w:r w:rsidRPr="00C210F6">
        <w:rPr>
          <w:rStyle w:val="StrongEmphasis"/>
          <w:rFonts w:ascii="Times New Roman" w:hAnsi="Times New Roman" w:cs="Times New Roman"/>
          <w:i/>
        </w:rPr>
        <w:t>повернення</w:t>
      </w:r>
      <w:proofErr w:type="spellEnd"/>
      <w:r w:rsidRPr="00C210F6">
        <w:rPr>
          <w:rStyle w:val="StrongEmphasis"/>
          <w:rFonts w:ascii="Times New Roman" w:hAnsi="Times New Roman" w:cs="Times New Roman"/>
          <w:i/>
        </w:rPr>
        <w:t xml:space="preserve"> </w:t>
      </w:r>
      <w:proofErr w:type="spellStart"/>
      <w:r w:rsidRPr="00C210F6">
        <w:rPr>
          <w:rStyle w:val="StrongEmphasis"/>
          <w:rFonts w:ascii="Times New Roman" w:hAnsi="Times New Roman" w:cs="Times New Roman"/>
          <w:i/>
        </w:rPr>
        <w:t>значень</w:t>
      </w:r>
      <w:proofErr w:type="spellEnd"/>
      <w:r w:rsidRPr="00C210F6">
        <w:rPr>
          <w:rStyle w:val="StrongEmphasis"/>
          <w:rFonts w:ascii="Times New Roman" w:hAnsi="Times New Roman" w:cs="Times New Roman"/>
          <w:i/>
        </w:rPr>
        <w:t xml:space="preserve"> з </w:t>
      </w:r>
      <w:proofErr w:type="spellStart"/>
      <w:r w:rsidRPr="00C210F6">
        <w:rPr>
          <w:rStyle w:val="StrongEmphasis"/>
          <w:rFonts w:ascii="Times New Roman" w:hAnsi="Times New Roman" w:cs="Times New Roman"/>
          <w:i/>
        </w:rPr>
        <w:t>підпрограми</w:t>
      </w:r>
      <w:proofErr w:type="spellEnd"/>
      <w:r w:rsidRPr="00C210F6">
        <w:rPr>
          <w:rStyle w:val="StrongEmphasis"/>
          <w:rFonts w:ascii="Times New Roman" w:hAnsi="Times New Roman" w:cs="Times New Roman"/>
          <w:i/>
        </w:rPr>
        <w:t xml:space="preserve"> в </w:t>
      </w:r>
      <w:proofErr w:type="spellStart"/>
      <w:r w:rsidRPr="00C210F6">
        <w:rPr>
          <w:rStyle w:val="StrongEmphasis"/>
          <w:rFonts w:ascii="Times New Roman" w:hAnsi="Times New Roman" w:cs="Times New Roman"/>
          <w:i/>
        </w:rPr>
        <w:t>головну</w:t>
      </w:r>
      <w:proofErr w:type="spellEnd"/>
      <w:r w:rsidRPr="00C210F6">
        <w:rPr>
          <w:rStyle w:val="StrongEmphasis"/>
          <w:rFonts w:ascii="Times New Roman" w:hAnsi="Times New Roman" w:cs="Times New Roman"/>
          <w:i/>
        </w:rPr>
        <w:t xml:space="preserve"> </w:t>
      </w:r>
      <w:proofErr w:type="spellStart"/>
      <w:r w:rsidRPr="00C210F6">
        <w:rPr>
          <w:rStyle w:val="StrongEmphasis"/>
          <w:rFonts w:ascii="Times New Roman" w:hAnsi="Times New Roman" w:cs="Times New Roman"/>
          <w:i/>
        </w:rPr>
        <w:t>програму</w:t>
      </w:r>
      <w:proofErr w:type="spellEnd"/>
      <w:r w:rsidRPr="00C210F6">
        <w:rPr>
          <w:rStyle w:val="StrongEmphasis"/>
          <w:rFonts w:ascii="Times New Roman" w:hAnsi="Times New Roman" w:cs="Times New Roman"/>
          <w:i/>
        </w:rPr>
        <w:t xml:space="preserve"> – </w:t>
      </w:r>
      <w:proofErr w:type="spellStart"/>
      <w:r w:rsidRPr="00C210F6">
        <w:rPr>
          <w:rStyle w:val="StrongEmphasis"/>
          <w:rFonts w:ascii="Times New Roman" w:hAnsi="Times New Roman" w:cs="Times New Roman"/>
          <w:i/>
        </w:rPr>
        <w:t>використовують</w:t>
      </w:r>
      <w:proofErr w:type="spellEnd"/>
      <w:r w:rsidRPr="00C210F6">
        <w:rPr>
          <w:rStyle w:val="StrongEmphasis"/>
          <w:rFonts w:ascii="Times New Roman" w:hAnsi="Times New Roman" w:cs="Times New Roman"/>
          <w:i/>
        </w:rPr>
        <w:t xml:space="preserve"> </w:t>
      </w:r>
      <w:proofErr w:type="spellStart"/>
      <w:r w:rsidRPr="00C210F6">
        <w:rPr>
          <w:rStyle w:val="StrongEmphasis"/>
          <w:rFonts w:ascii="Times New Roman" w:hAnsi="Times New Roman" w:cs="Times New Roman"/>
          <w:i/>
        </w:rPr>
        <w:t>команду</w:t>
      </w:r>
      <w:proofErr w:type="spellEnd"/>
      <w:r w:rsidRPr="00C210F6">
        <w:rPr>
          <w:rStyle w:val="StrongEmphasis"/>
          <w:rFonts w:ascii="Times New Roman" w:hAnsi="Times New Roman" w:cs="Times New Roman"/>
          <w:i/>
        </w:rPr>
        <w:t xml:space="preserve"> return. </w:t>
      </w:r>
      <w:proofErr w:type="spellStart"/>
      <w:r w:rsidRPr="00C210F6">
        <w:rPr>
          <w:rStyle w:val="StrongEmphasis"/>
          <w:rFonts w:ascii="Times New Roman" w:hAnsi="Times New Roman" w:cs="Times New Roman"/>
          <w:i/>
        </w:rPr>
        <w:t>Це</w:t>
      </w:r>
      <w:proofErr w:type="spellEnd"/>
      <w:r w:rsidRPr="00C210F6">
        <w:rPr>
          <w:rStyle w:val="StrongEmphasis"/>
          <w:rFonts w:ascii="Times New Roman" w:hAnsi="Times New Roman" w:cs="Times New Roman"/>
          <w:i/>
        </w:rPr>
        <w:t xml:space="preserve"> </w:t>
      </w:r>
      <w:proofErr w:type="spellStart"/>
      <w:r w:rsidRPr="00C210F6">
        <w:rPr>
          <w:rStyle w:val="StrongEmphasis"/>
          <w:rFonts w:ascii="Times New Roman" w:hAnsi="Times New Roman" w:cs="Times New Roman"/>
          <w:i/>
        </w:rPr>
        <w:t>робить</w:t>
      </w:r>
      <w:proofErr w:type="spellEnd"/>
      <w:r w:rsidRPr="00C210F6">
        <w:rPr>
          <w:rStyle w:val="StrongEmphasis"/>
          <w:rFonts w:ascii="Times New Roman" w:hAnsi="Times New Roman" w:cs="Times New Roman"/>
          <w:i/>
        </w:rPr>
        <w:t xml:space="preserve"> </w:t>
      </w:r>
      <w:proofErr w:type="spellStart"/>
      <w:r w:rsidRPr="00C210F6">
        <w:rPr>
          <w:rStyle w:val="StrongEmphasis"/>
          <w:rFonts w:ascii="Times New Roman" w:hAnsi="Times New Roman" w:cs="Times New Roman"/>
          <w:i/>
        </w:rPr>
        <w:t>підпрограму</w:t>
      </w:r>
      <w:proofErr w:type="spellEnd"/>
      <w:r w:rsidRPr="00C210F6">
        <w:rPr>
          <w:rStyle w:val="StrongEmphasis"/>
          <w:rFonts w:ascii="Times New Roman" w:hAnsi="Times New Roman" w:cs="Times New Roman"/>
          <w:i/>
        </w:rPr>
        <w:t xml:space="preserve"> </w:t>
      </w:r>
      <w:proofErr w:type="spellStart"/>
      <w:r w:rsidRPr="00C210F6">
        <w:rPr>
          <w:rStyle w:val="StrongEmphasis"/>
          <w:rFonts w:ascii="Times New Roman" w:hAnsi="Times New Roman" w:cs="Times New Roman"/>
          <w:i/>
        </w:rPr>
        <w:t>універсальною</w:t>
      </w:r>
      <w:proofErr w:type="spellEnd"/>
      <w:r w:rsidRPr="00C210F6">
        <w:rPr>
          <w:rStyle w:val="StrongEmphasis"/>
          <w:rFonts w:ascii="Times New Roman" w:hAnsi="Times New Roman" w:cs="Times New Roman"/>
          <w:i/>
        </w:rPr>
        <w:t>).</w:t>
      </w:r>
    </w:p>
    <w:p w14:paraId="2A426534" w14:textId="77777777" w:rsidR="00626761" w:rsidRPr="00C210F6" w:rsidRDefault="00626761" w:rsidP="00774CE2">
      <w:pPr>
        <w:jc w:val="both"/>
        <w:rPr>
          <w:rFonts w:ascii="Times New Roman" w:hAnsi="Times New Roman" w:cs="Times New Roman"/>
          <w:sz w:val="28"/>
          <w:szCs w:val="28"/>
        </w:rPr>
      </w:pPr>
    </w:p>
    <w:p w14:paraId="50314133" w14:textId="77777777" w:rsidR="00626761" w:rsidRPr="00C210F6" w:rsidRDefault="00626761" w:rsidP="00774CE2">
      <w:pPr>
        <w:pStyle w:val="2"/>
        <w:jc w:val="both"/>
      </w:pPr>
      <w:proofErr w:type="spellStart"/>
      <w:r w:rsidRPr="00C210F6">
        <w:t>Ініціалізація</w:t>
      </w:r>
      <w:proofErr w:type="spellEnd"/>
      <w:r w:rsidRPr="00C210F6">
        <w:t xml:space="preserve"> </w:t>
      </w:r>
      <w:proofErr w:type="spellStart"/>
      <w:r w:rsidRPr="00C210F6">
        <w:t>локальних</w:t>
      </w:r>
      <w:proofErr w:type="spellEnd"/>
      <w:r w:rsidRPr="00C210F6">
        <w:t xml:space="preserve"> </w:t>
      </w:r>
      <w:proofErr w:type="spellStart"/>
      <w:r w:rsidRPr="00C210F6">
        <w:t>та</w:t>
      </w:r>
      <w:proofErr w:type="spellEnd"/>
      <w:r w:rsidRPr="00C210F6">
        <w:t xml:space="preserve"> </w:t>
      </w:r>
      <w:proofErr w:type="spellStart"/>
      <w:r w:rsidRPr="00C210F6">
        <w:t>глобальних</w:t>
      </w:r>
      <w:proofErr w:type="spellEnd"/>
      <w:r w:rsidRPr="00C210F6">
        <w:t xml:space="preserve"> </w:t>
      </w:r>
      <w:proofErr w:type="spellStart"/>
      <w:r w:rsidRPr="00C210F6">
        <w:t>змінних</w:t>
      </w:r>
      <w:proofErr w:type="spellEnd"/>
    </w:p>
    <w:p w14:paraId="0C9F1C0B" w14:textId="77777777" w:rsidR="00626761" w:rsidRPr="00C210F6" w:rsidRDefault="00626761" w:rsidP="00774CE2">
      <w:pPr>
        <w:jc w:val="both"/>
        <w:rPr>
          <w:rFonts w:ascii="Times New Roman" w:hAnsi="Times New Roman" w:cs="Times New Roman"/>
          <w:sz w:val="28"/>
          <w:szCs w:val="28"/>
        </w:rPr>
      </w:pPr>
      <w:proofErr w:type="spellStart"/>
      <w:r w:rsidRPr="00C210F6">
        <w:rPr>
          <w:rFonts w:ascii="Times New Roman" w:hAnsi="Times New Roman" w:cs="Times New Roman"/>
          <w:sz w:val="28"/>
          <w:szCs w:val="28"/>
        </w:rPr>
        <w:t>Коли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локальна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змінна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декларується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вона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ініціалізується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системою</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її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потрібно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ініціалізувати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самостійно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Глобальні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змінні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ініціалізовані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автоматично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коли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їх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декларують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таким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чином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як</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наведено</w:t>
      </w:r>
      <w:proofErr w:type="spellEnd"/>
      <w:r w:rsidRPr="00C210F6">
        <w:rPr>
          <w:rFonts w:ascii="Times New Roman" w:hAnsi="Times New Roman" w:cs="Times New Roman"/>
          <w:sz w:val="28"/>
          <w:szCs w:val="28"/>
        </w:rPr>
        <w:t xml:space="preserve"> в </w:t>
      </w:r>
      <w:proofErr w:type="spellStart"/>
      <w:r w:rsidRPr="00C210F6">
        <w:rPr>
          <w:rFonts w:ascii="Times New Roman" w:hAnsi="Times New Roman" w:cs="Times New Roman"/>
          <w:sz w:val="28"/>
          <w:szCs w:val="28"/>
        </w:rPr>
        <w:t>таблиці</w:t>
      </w:r>
      <w:proofErr w:type="spellEnd"/>
      <w:r w:rsidRPr="00C210F6">
        <w:rPr>
          <w:rFonts w:ascii="Times New Roman" w:hAnsi="Times New Roman" w:cs="Times New Roman"/>
          <w:sz w:val="28"/>
          <w:szCs w:val="28"/>
        </w:rPr>
        <w:t>:</w:t>
      </w:r>
    </w:p>
    <w:p w14:paraId="4F0395A8" w14:textId="77777777" w:rsidR="00626761" w:rsidRPr="00C210F6" w:rsidRDefault="00626761" w:rsidP="00774CE2">
      <w:pPr>
        <w:jc w:val="both"/>
        <w:rPr>
          <w:rFonts w:ascii="Times New Roman" w:hAnsi="Times New Roman" w:cs="Times New Roman"/>
          <w:sz w:val="28"/>
          <w:szCs w:val="28"/>
        </w:rPr>
      </w:pPr>
    </w:p>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328"/>
        <w:gridCol w:w="6308"/>
      </w:tblGrid>
      <w:tr w:rsidR="00626761" w:rsidRPr="00DE6A69" w14:paraId="18A40AC4" w14:textId="77777777" w:rsidTr="00774CE2">
        <w:tc>
          <w:tcPr>
            <w:tcW w:w="3328" w:type="dxa"/>
            <w:tcMar>
              <w:top w:w="28" w:type="dxa"/>
              <w:left w:w="28" w:type="dxa"/>
              <w:bottom w:w="28" w:type="dxa"/>
              <w:right w:w="28" w:type="dxa"/>
            </w:tcMar>
            <w:vAlign w:val="center"/>
          </w:tcPr>
          <w:p w14:paraId="579128B2" w14:textId="77777777" w:rsidR="00626761" w:rsidRPr="00DE6A69" w:rsidRDefault="00626761" w:rsidP="00774CE2">
            <w:pPr>
              <w:jc w:val="both"/>
              <w:rPr>
                <w:rFonts w:ascii="Times New Roman" w:eastAsiaTheme="minorEastAsia" w:hAnsi="Times New Roman" w:cs="Times New Roman"/>
                <w:sz w:val="28"/>
                <w:szCs w:val="28"/>
              </w:rPr>
            </w:pPr>
            <w:proofErr w:type="spellStart"/>
            <w:r w:rsidRPr="00DE6A69">
              <w:rPr>
                <w:rFonts w:ascii="Times New Roman" w:eastAsiaTheme="minorEastAsia" w:hAnsi="Times New Roman" w:cs="Times New Roman"/>
                <w:sz w:val="28"/>
                <w:szCs w:val="28"/>
              </w:rPr>
              <w:t>Тип</w:t>
            </w:r>
            <w:proofErr w:type="spellEnd"/>
            <w:r w:rsidRPr="00DE6A69">
              <w:rPr>
                <w:rFonts w:ascii="Times New Roman" w:eastAsiaTheme="minorEastAsia" w:hAnsi="Times New Roman" w:cs="Times New Roman"/>
                <w:sz w:val="28"/>
                <w:szCs w:val="28"/>
              </w:rPr>
              <w:t xml:space="preserve"> </w:t>
            </w:r>
            <w:proofErr w:type="spellStart"/>
            <w:r w:rsidRPr="00DE6A69">
              <w:rPr>
                <w:rFonts w:ascii="Times New Roman" w:eastAsiaTheme="minorEastAsia" w:hAnsi="Times New Roman" w:cs="Times New Roman"/>
                <w:sz w:val="28"/>
                <w:szCs w:val="28"/>
              </w:rPr>
              <w:t>даних</w:t>
            </w:r>
            <w:proofErr w:type="spellEnd"/>
          </w:p>
        </w:tc>
        <w:tc>
          <w:tcPr>
            <w:tcW w:w="6308" w:type="dxa"/>
            <w:tcMar>
              <w:top w:w="28" w:type="dxa"/>
              <w:left w:w="28" w:type="dxa"/>
              <w:bottom w:w="28" w:type="dxa"/>
              <w:right w:w="28" w:type="dxa"/>
            </w:tcMar>
            <w:vAlign w:val="center"/>
          </w:tcPr>
          <w:p w14:paraId="76D30642" w14:textId="77777777" w:rsidR="00626761" w:rsidRPr="00DE6A69" w:rsidRDefault="00626761" w:rsidP="00774CE2">
            <w:pPr>
              <w:jc w:val="both"/>
              <w:rPr>
                <w:rFonts w:ascii="Times New Roman" w:eastAsiaTheme="minorEastAsia" w:hAnsi="Times New Roman" w:cs="Times New Roman"/>
                <w:sz w:val="28"/>
                <w:szCs w:val="28"/>
              </w:rPr>
            </w:pPr>
            <w:proofErr w:type="spellStart"/>
            <w:r w:rsidRPr="00DE6A69">
              <w:rPr>
                <w:rFonts w:ascii="Times New Roman" w:eastAsiaTheme="minorEastAsia" w:hAnsi="Times New Roman" w:cs="Times New Roman"/>
                <w:sz w:val="28"/>
                <w:szCs w:val="28"/>
              </w:rPr>
              <w:t>Значення</w:t>
            </w:r>
            <w:proofErr w:type="spellEnd"/>
            <w:r w:rsidRPr="00DE6A69">
              <w:rPr>
                <w:rFonts w:ascii="Times New Roman" w:eastAsiaTheme="minorEastAsia" w:hAnsi="Times New Roman" w:cs="Times New Roman"/>
                <w:sz w:val="28"/>
                <w:szCs w:val="28"/>
              </w:rPr>
              <w:t xml:space="preserve"> </w:t>
            </w:r>
            <w:proofErr w:type="spellStart"/>
            <w:r w:rsidRPr="00DE6A69">
              <w:rPr>
                <w:rFonts w:ascii="Times New Roman" w:eastAsiaTheme="minorEastAsia" w:hAnsi="Times New Roman" w:cs="Times New Roman"/>
                <w:sz w:val="28"/>
                <w:szCs w:val="28"/>
              </w:rPr>
              <w:t>при</w:t>
            </w:r>
            <w:proofErr w:type="spellEnd"/>
            <w:r w:rsidRPr="00DE6A69">
              <w:rPr>
                <w:rFonts w:ascii="Times New Roman" w:eastAsiaTheme="minorEastAsia" w:hAnsi="Times New Roman" w:cs="Times New Roman"/>
                <w:sz w:val="28"/>
                <w:szCs w:val="28"/>
              </w:rPr>
              <w:t xml:space="preserve"> </w:t>
            </w:r>
            <w:proofErr w:type="spellStart"/>
            <w:r w:rsidRPr="00DE6A69">
              <w:rPr>
                <w:rFonts w:ascii="Times New Roman" w:eastAsiaTheme="minorEastAsia" w:hAnsi="Times New Roman" w:cs="Times New Roman"/>
                <w:sz w:val="28"/>
                <w:szCs w:val="28"/>
              </w:rPr>
              <w:t>створенні</w:t>
            </w:r>
            <w:proofErr w:type="spellEnd"/>
          </w:p>
        </w:tc>
      </w:tr>
      <w:tr w:rsidR="00626761" w:rsidRPr="00DE6A69" w14:paraId="5CFC826C" w14:textId="77777777" w:rsidTr="00774CE2">
        <w:tc>
          <w:tcPr>
            <w:tcW w:w="3328" w:type="dxa"/>
            <w:tcMar>
              <w:top w:w="28" w:type="dxa"/>
              <w:left w:w="28" w:type="dxa"/>
              <w:bottom w:w="28" w:type="dxa"/>
              <w:right w:w="28" w:type="dxa"/>
            </w:tcMar>
            <w:vAlign w:val="center"/>
          </w:tcPr>
          <w:p w14:paraId="683DAD2F" w14:textId="77777777" w:rsidR="00626761" w:rsidRPr="00DE6A69" w:rsidRDefault="00626761" w:rsidP="00774CE2">
            <w:pPr>
              <w:jc w:val="both"/>
              <w:rPr>
                <w:rFonts w:ascii="Times New Roman" w:eastAsiaTheme="minorEastAsia" w:hAnsi="Times New Roman" w:cs="Times New Roman"/>
                <w:color w:val="0070C0"/>
                <w:sz w:val="28"/>
                <w:szCs w:val="28"/>
              </w:rPr>
            </w:pPr>
            <w:r w:rsidRPr="00DE6A69">
              <w:rPr>
                <w:rFonts w:ascii="Times New Roman" w:eastAsiaTheme="minorEastAsia" w:hAnsi="Times New Roman" w:cs="Times New Roman"/>
                <w:color w:val="0070C0"/>
                <w:sz w:val="28"/>
                <w:szCs w:val="28"/>
              </w:rPr>
              <w:t>int</w:t>
            </w:r>
          </w:p>
        </w:tc>
        <w:tc>
          <w:tcPr>
            <w:tcW w:w="6308" w:type="dxa"/>
            <w:tcMar>
              <w:top w:w="28" w:type="dxa"/>
              <w:left w:w="28" w:type="dxa"/>
              <w:bottom w:w="28" w:type="dxa"/>
              <w:right w:w="28" w:type="dxa"/>
            </w:tcMar>
            <w:vAlign w:val="center"/>
          </w:tcPr>
          <w:p w14:paraId="2129D5D1" w14:textId="77777777" w:rsidR="00626761" w:rsidRPr="00DE6A69" w:rsidRDefault="00626761" w:rsidP="00774CE2">
            <w:pPr>
              <w:jc w:val="both"/>
              <w:rPr>
                <w:rFonts w:ascii="Times New Roman" w:eastAsiaTheme="minorEastAsia" w:hAnsi="Times New Roman" w:cs="Times New Roman"/>
                <w:sz w:val="28"/>
                <w:szCs w:val="28"/>
              </w:rPr>
            </w:pPr>
            <w:r w:rsidRPr="00DE6A69">
              <w:rPr>
                <w:rFonts w:ascii="Times New Roman" w:eastAsiaTheme="minorEastAsia" w:hAnsi="Times New Roman" w:cs="Times New Roman"/>
                <w:sz w:val="28"/>
                <w:szCs w:val="28"/>
              </w:rPr>
              <w:t xml:space="preserve">0 </w:t>
            </w:r>
          </w:p>
        </w:tc>
      </w:tr>
      <w:tr w:rsidR="00626761" w:rsidRPr="00DE6A69" w14:paraId="637DDF72" w14:textId="77777777" w:rsidTr="00774CE2">
        <w:tc>
          <w:tcPr>
            <w:tcW w:w="3328" w:type="dxa"/>
            <w:tcMar>
              <w:top w:w="28" w:type="dxa"/>
              <w:left w:w="28" w:type="dxa"/>
              <w:bottom w:w="28" w:type="dxa"/>
              <w:right w:w="28" w:type="dxa"/>
            </w:tcMar>
            <w:vAlign w:val="center"/>
          </w:tcPr>
          <w:p w14:paraId="5E245EB8" w14:textId="77777777" w:rsidR="00626761" w:rsidRPr="00DE6A69" w:rsidRDefault="00626761" w:rsidP="00774CE2">
            <w:pPr>
              <w:jc w:val="both"/>
              <w:rPr>
                <w:rFonts w:ascii="Times New Roman" w:eastAsiaTheme="minorEastAsia" w:hAnsi="Times New Roman" w:cs="Times New Roman"/>
                <w:color w:val="0070C0"/>
                <w:sz w:val="28"/>
                <w:szCs w:val="28"/>
              </w:rPr>
            </w:pPr>
            <w:r w:rsidRPr="00DE6A69">
              <w:rPr>
                <w:rFonts w:ascii="Times New Roman" w:eastAsiaTheme="minorEastAsia" w:hAnsi="Times New Roman" w:cs="Times New Roman"/>
                <w:color w:val="0070C0"/>
                <w:sz w:val="28"/>
                <w:szCs w:val="28"/>
              </w:rPr>
              <w:t>char</w:t>
            </w:r>
          </w:p>
        </w:tc>
        <w:tc>
          <w:tcPr>
            <w:tcW w:w="6308" w:type="dxa"/>
            <w:tcMar>
              <w:top w:w="28" w:type="dxa"/>
              <w:left w:w="28" w:type="dxa"/>
              <w:bottom w:w="28" w:type="dxa"/>
              <w:right w:w="28" w:type="dxa"/>
            </w:tcMar>
            <w:vAlign w:val="center"/>
          </w:tcPr>
          <w:p w14:paraId="3452B1DB" w14:textId="77777777" w:rsidR="00626761" w:rsidRPr="00DE6A69" w:rsidRDefault="00626761" w:rsidP="00774CE2">
            <w:pPr>
              <w:jc w:val="both"/>
              <w:rPr>
                <w:rFonts w:ascii="Times New Roman" w:eastAsiaTheme="minorEastAsia" w:hAnsi="Times New Roman" w:cs="Times New Roman"/>
                <w:sz w:val="28"/>
                <w:szCs w:val="28"/>
              </w:rPr>
            </w:pPr>
            <w:r w:rsidRPr="00DE6A69">
              <w:rPr>
                <w:rFonts w:ascii="Times New Roman" w:eastAsiaTheme="minorEastAsia" w:hAnsi="Times New Roman" w:cs="Times New Roman"/>
                <w:sz w:val="28"/>
                <w:szCs w:val="28"/>
              </w:rPr>
              <w:t>'\0'</w:t>
            </w:r>
          </w:p>
        </w:tc>
      </w:tr>
      <w:tr w:rsidR="00626761" w:rsidRPr="00DE6A69" w14:paraId="6B807212" w14:textId="77777777" w:rsidTr="00774CE2">
        <w:tc>
          <w:tcPr>
            <w:tcW w:w="3328" w:type="dxa"/>
            <w:tcMar>
              <w:top w:w="28" w:type="dxa"/>
              <w:left w:w="28" w:type="dxa"/>
              <w:bottom w:w="28" w:type="dxa"/>
              <w:right w:w="28" w:type="dxa"/>
            </w:tcMar>
            <w:vAlign w:val="center"/>
          </w:tcPr>
          <w:p w14:paraId="6EF1FDCA" w14:textId="77777777" w:rsidR="00626761" w:rsidRPr="00DE6A69" w:rsidRDefault="00626761" w:rsidP="00774CE2">
            <w:pPr>
              <w:jc w:val="both"/>
              <w:rPr>
                <w:rFonts w:ascii="Times New Roman" w:eastAsiaTheme="minorEastAsia" w:hAnsi="Times New Roman" w:cs="Times New Roman"/>
                <w:color w:val="0070C0"/>
                <w:sz w:val="28"/>
                <w:szCs w:val="28"/>
              </w:rPr>
            </w:pPr>
            <w:r w:rsidRPr="00DE6A69">
              <w:rPr>
                <w:rFonts w:ascii="Times New Roman" w:eastAsiaTheme="minorEastAsia" w:hAnsi="Times New Roman" w:cs="Times New Roman"/>
                <w:color w:val="0070C0"/>
                <w:sz w:val="28"/>
                <w:szCs w:val="28"/>
              </w:rPr>
              <w:t>float</w:t>
            </w:r>
          </w:p>
        </w:tc>
        <w:tc>
          <w:tcPr>
            <w:tcW w:w="6308" w:type="dxa"/>
            <w:tcMar>
              <w:top w:w="28" w:type="dxa"/>
              <w:left w:w="28" w:type="dxa"/>
              <w:bottom w:w="28" w:type="dxa"/>
              <w:right w:w="28" w:type="dxa"/>
            </w:tcMar>
            <w:vAlign w:val="center"/>
          </w:tcPr>
          <w:p w14:paraId="54A2255E" w14:textId="77777777" w:rsidR="00626761" w:rsidRPr="00DE6A69" w:rsidRDefault="00626761" w:rsidP="00774CE2">
            <w:pPr>
              <w:jc w:val="both"/>
              <w:rPr>
                <w:rFonts w:ascii="Times New Roman" w:eastAsiaTheme="minorEastAsia" w:hAnsi="Times New Roman" w:cs="Times New Roman"/>
                <w:sz w:val="28"/>
                <w:szCs w:val="28"/>
              </w:rPr>
            </w:pPr>
            <w:r w:rsidRPr="00DE6A69">
              <w:rPr>
                <w:rFonts w:ascii="Times New Roman" w:eastAsiaTheme="minorEastAsia" w:hAnsi="Times New Roman" w:cs="Times New Roman"/>
                <w:sz w:val="28"/>
                <w:szCs w:val="28"/>
              </w:rPr>
              <w:t>0</w:t>
            </w:r>
          </w:p>
        </w:tc>
      </w:tr>
      <w:tr w:rsidR="00626761" w:rsidRPr="00DE6A69" w14:paraId="77F8F683" w14:textId="77777777" w:rsidTr="00774CE2">
        <w:tc>
          <w:tcPr>
            <w:tcW w:w="3328" w:type="dxa"/>
            <w:tcMar>
              <w:top w:w="28" w:type="dxa"/>
              <w:left w:w="28" w:type="dxa"/>
              <w:bottom w:w="28" w:type="dxa"/>
              <w:right w:w="28" w:type="dxa"/>
            </w:tcMar>
            <w:vAlign w:val="center"/>
          </w:tcPr>
          <w:p w14:paraId="39A4FE19" w14:textId="77777777" w:rsidR="00626761" w:rsidRPr="00DE6A69" w:rsidRDefault="00626761" w:rsidP="00774CE2">
            <w:pPr>
              <w:jc w:val="both"/>
              <w:rPr>
                <w:rFonts w:ascii="Times New Roman" w:eastAsiaTheme="minorEastAsia" w:hAnsi="Times New Roman" w:cs="Times New Roman"/>
                <w:color w:val="0070C0"/>
                <w:sz w:val="28"/>
                <w:szCs w:val="28"/>
              </w:rPr>
            </w:pPr>
            <w:r w:rsidRPr="00DE6A69">
              <w:rPr>
                <w:rFonts w:ascii="Times New Roman" w:eastAsiaTheme="minorEastAsia" w:hAnsi="Times New Roman" w:cs="Times New Roman"/>
                <w:color w:val="0070C0"/>
                <w:sz w:val="28"/>
                <w:szCs w:val="28"/>
              </w:rPr>
              <w:t>double</w:t>
            </w:r>
          </w:p>
        </w:tc>
        <w:tc>
          <w:tcPr>
            <w:tcW w:w="6308" w:type="dxa"/>
            <w:tcMar>
              <w:top w:w="28" w:type="dxa"/>
              <w:left w:w="28" w:type="dxa"/>
              <w:bottom w:w="28" w:type="dxa"/>
              <w:right w:w="28" w:type="dxa"/>
            </w:tcMar>
            <w:vAlign w:val="center"/>
          </w:tcPr>
          <w:p w14:paraId="09B4CBBE" w14:textId="77777777" w:rsidR="00626761" w:rsidRPr="00DE6A69" w:rsidRDefault="00626761" w:rsidP="00774CE2">
            <w:pPr>
              <w:jc w:val="both"/>
              <w:rPr>
                <w:rFonts w:ascii="Times New Roman" w:eastAsiaTheme="minorEastAsia" w:hAnsi="Times New Roman" w:cs="Times New Roman"/>
                <w:sz w:val="28"/>
                <w:szCs w:val="28"/>
              </w:rPr>
            </w:pPr>
            <w:r w:rsidRPr="00DE6A69">
              <w:rPr>
                <w:rFonts w:ascii="Times New Roman" w:eastAsiaTheme="minorEastAsia" w:hAnsi="Times New Roman" w:cs="Times New Roman"/>
                <w:sz w:val="28"/>
                <w:szCs w:val="28"/>
              </w:rPr>
              <w:t>0</w:t>
            </w:r>
          </w:p>
        </w:tc>
      </w:tr>
      <w:tr w:rsidR="00626761" w:rsidRPr="00DE6A69" w14:paraId="255AC2C8" w14:textId="77777777" w:rsidTr="00774CE2">
        <w:tc>
          <w:tcPr>
            <w:tcW w:w="3328" w:type="dxa"/>
            <w:tcMar>
              <w:top w:w="28" w:type="dxa"/>
              <w:left w:w="28" w:type="dxa"/>
              <w:bottom w:w="28" w:type="dxa"/>
              <w:right w:w="28" w:type="dxa"/>
            </w:tcMar>
            <w:vAlign w:val="center"/>
          </w:tcPr>
          <w:p w14:paraId="2515EC2A" w14:textId="77777777" w:rsidR="00626761" w:rsidRPr="00E302BE" w:rsidRDefault="00626761" w:rsidP="00774CE2">
            <w:pPr>
              <w:jc w:val="both"/>
              <w:rPr>
                <w:rFonts w:ascii="Times New Roman" w:eastAsiaTheme="minorEastAsia" w:hAnsi="Times New Roman" w:cs="Times New Roman"/>
                <w:sz w:val="28"/>
                <w:szCs w:val="28"/>
                <w:lang w:val="ru-RU"/>
              </w:rPr>
            </w:pPr>
            <w:proofErr w:type="spellStart"/>
            <w:r>
              <w:rPr>
                <w:rFonts w:ascii="Times New Roman" w:eastAsiaTheme="minorEastAsia" w:hAnsi="Times New Roman" w:cs="Times New Roman"/>
                <w:sz w:val="28"/>
                <w:szCs w:val="28"/>
                <w:lang w:val="ru-RU"/>
              </w:rPr>
              <w:t>вказ</w:t>
            </w:r>
            <w:proofErr w:type="spellEnd"/>
            <w:r>
              <w:rPr>
                <w:rFonts w:ascii="Times New Roman" w:eastAsiaTheme="minorEastAsia" w:hAnsi="Times New Roman" w:cs="Times New Roman"/>
                <w:sz w:val="28"/>
                <w:szCs w:val="28"/>
              </w:rPr>
              <w:t>і</w:t>
            </w:r>
            <w:r>
              <w:rPr>
                <w:rFonts w:ascii="Times New Roman" w:eastAsiaTheme="minorEastAsia" w:hAnsi="Times New Roman" w:cs="Times New Roman"/>
                <w:sz w:val="28"/>
                <w:szCs w:val="28"/>
                <w:lang w:val="ru-RU"/>
              </w:rPr>
              <w:t>вник</w:t>
            </w:r>
          </w:p>
        </w:tc>
        <w:tc>
          <w:tcPr>
            <w:tcW w:w="6308" w:type="dxa"/>
            <w:tcMar>
              <w:top w:w="28" w:type="dxa"/>
              <w:left w:w="28" w:type="dxa"/>
              <w:bottom w:w="28" w:type="dxa"/>
              <w:right w:w="28" w:type="dxa"/>
            </w:tcMar>
            <w:vAlign w:val="center"/>
          </w:tcPr>
          <w:p w14:paraId="5511C260" w14:textId="77777777" w:rsidR="00626761" w:rsidRPr="00DE6A69" w:rsidRDefault="00626761" w:rsidP="00774CE2">
            <w:pPr>
              <w:jc w:val="both"/>
              <w:rPr>
                <w:rFonts w:ascii="Times New Roman" w:eastAsiaTheme="minorEastAsia" w:hAnsi="Times New Roman" w:cs="Times New Roman"/>
                <w:sz w:val="28"/>
                <w:szCs w:val="28"/>
              </w:rPr>
            </w:pPr>
            <w:r w:rsidRPr="00DE6A69">
              <w:rPr>
                <w:rFonts w:ascii="Times New Roman" w:eastAsiaTheme="minorEastAsia" w:hAnsi="Times New Roman" w:cs="Times New Roman"/>
                <w:sz w:val="28"/>
                <w:szCs w:val="28"/>
              </w:rPr>
              <w:t>NULL</w:t>
            </w:r>
          </w:p>
        </w:tc>
      </w:tr>
    </w:tbl>
    <w:p w14:paraId="25EF2755" w14:textId="77777777" w:rsidR="00626761" w:rsidRPr="00C210F6" w:rsidRDefault="00626761" w:rsidP="00774CE2">
      <w:pPr>
        <w:pStyle w:val="2"/>
        <w:jc w:val="both"/>
      </w:pPr>
      <w:proofErr w:type="spellStart"/>
      <w:r w:rsidRPr="00C210F6">
        <w:t>Формальні</w:t>
      </w:r>
      <w:proofErr w:type="spellEnd"/>
      <w:r w:rsidRPr="00C210F6">
        <w:t xml:space="preserve"> </w:t>
      </w:r>
      <w:proofErr w:type="spellStart"/>
      <w:r w:rsidRPr="00C210F6">
        <w:t>параметри</w:t>
      </w:r>
      <w:proofErr w:type="spellEnd"/>
    </w:p>
    <w:p w14:paraId="62C4B5F4" w14:textId="77777777" w:rsidR="00626761" w:rsidRPr="00C210F6" w:rsidRDefault="00626761" w:rsidP="00774CE2">
      <w:pPr>
        <w:jc w:val="both"/>
        <w:rPr>
          <w:rFonts w:ascii="Times New Roman" w:hAnsi="Times New Roman" w:cs="Times New Roman"/>
          <w:sz w:val="28"/>
          <w:szCs w:val="28"/>
        </w:rPr>
      </w:pPr>
      <w:proofErr w:type="spellStart"/>
      <w:r w:rsidRPr="00C210F6">
        <w:rPr>
          <w:rFonts w:ascii="Times New Roman" w:hAnsi="Times New Roman" w:cs="Times New Roman"/>
          <w:sz w:val="28"/>
          <w:szCs w:val="28"/>
        </w:rPr>
        <w:t>Формальні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параметри</w:t>
      </w:r>
      <w:proofErr w:type="spellEnd"/>
      <w:r w:rsidRPr="00C210F6">
        <w:rPr>
          <w:rFonts w:ascii="Times New Roman" w:hAnsi="Times New Roman" w:cs="Times New Roman"/>
          <w:sz w:val="28"/>
          <w:szCs w:val="28"/>
        </w:rPr>
        <w:t xml:space="preserve"> - </w:t>
      </w:r>
      <w:proofErr w:type="spellStart"/>
      <w:r w:rsidRPr="00C210F6">
        <w:rPr>
          <w:rFonts w:ascii="Times New Roman" w:hAnsi="Times New Roman" w:cs="Times New Roman"/>
          <w:sz w:val="28"/>
          <w:szCs w:val="28"/>
        </w:rPr>
        <w:t>це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аргументи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які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передаються</w:t>
      </w:r>
      <w:proofErr w:type="spellEnd"/>
      <w:r w:rsidRPr="00C210F6">
        <w:rPr>
          <w:rFonts w:ascii="Times New Roman" w:hAnsi="Times New Roman" w:cs="Times New Roman"/>
          <w:sz w:val="28"/>
          <w:szCs w:val="28"/>
        </w:rPr>
        <w:t xml:space="preserve"> в </w:t>
      </w:r>
      <w:proofErr w:type="spellStart"/>
      <w:r w:rsidRPr="00C210F6">
        <w:rPr>
          <w:rFonts w:ascii="Times New Roman" w:hAnsi="Times New Roman" w:cs="Times New Roman"/>
          <w:sz w:val="28"/>
          <w:szCs w:val="28"/>
        </w:rPr>
        <w:t>визначенні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перевантажують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якщо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їх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назви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співпадають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глобальні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змінні</w:t>
      </w:r>
      <w:proofErr w:type="spellEnd"/>
      <w:r w:rsidRPr="00C210F6">
        <w:rPr>
          <w:rFonts w:ascii="Times New Roman" w:hAnsi="Times New Roman" w:cs="Times New Roman"/>
          <w:sz w:val="28"/>
          <w:szCs w:val="28"/>
        </w:rPr>
        <w:t xml:space="preserve">. </w:t>
      </w:r>
    </w:p>
    <w:p w14:paraId="2F8535D2" w14:textId="77777777" w:rsidR="00626761" w:rsidRPr="00C210F6" w:rsidRDefault="00626761" w:rsidP="00774CE2">
      <w:pPr>
        <w:jc w:val="both"/>
        <w:rPr>
          <w:rFonts w:ascii="Times New Roman" w:hAnsi="Times New Roman" w:cs="Times New Roman"/>
          <w:sz w:val="28"/>
          <w:szCs w:val="28"/>
        </w:rPr>
      </w:pPr>
      <w:proofErr w:type="spellStart"/>
      <w:r w:rsidRPr="00C210F6">
        <w:rPr>
          <w:rFonts w:ascii="Times New Roman" w:hAnsi="Times New Roman" w:cs="Times New Roman"/>
          <w:sz w:val="28"/>
          <w:szCs w:val="28"/>
        </w:rPr>
        <w:t>Параметр</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сполучає</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підпрограму</w:t>
      </w:r>
      <w:proofErr w:type="spellEnd"/>
      <w:r w:rsidRPr="00C210F6">
        <w:rPr>
          <w:rFonts w:ascii="Times New Roman" w:hAnsi="Times New Roman" w:cs="Times New Roman"/>
          <w:sz w:val="28"/>
          <w:szCs w:val="28"/>
        </w:rPr>
        <w:t xml:space="preserve"> з </w:t>
      </w:r>
      <w:proofErr w:type="spellStart"/>
      <w:r w:rsidRPr="00C210F6">
        <w:rPr>
          <w:rFonts w:ascii="Times New Roman" w:hAnsi="Times New Roman" w:cs="Times New Roman"/>
          <w:sz w:val="28"/>
          <w:szCs w:val="28"/>
        </w:rPr>
        <w:t>її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оточенням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Параметри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використовуються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тільки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для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передачі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інформації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між</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оточенням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підпрограмою</w:t>
      </w:r>
      <w:proofErr w:type="spellEnd"/>
      <w:r w:rsidRPr="00C210F6">
        <w:rPr>
          <w:rFonts w:ascii="Times New Roman" w:hAnsi="Times New Roman" w:cs="Times New Roman"/>
          <w:sz w:val="28"/>
          <w:szCs w:val="28"/>
        </w:rPr>
        <w:t xml:space="preserve">. В </w:t>
      </w:r>
      <w:proofErr w:type="spellStart"/>
      <w:r w:rsidRPr="00C210F6">
        <w:rPr>
          <w:rFonts w:ascii="Times New Roman" w:hAnsi="Times New Roman" w:cs="Times New Roman"/>
          <w:sz w:val="28"/>
          <w:szCs w:val="28"/>
        </w:rPr>
        <w:t>описі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підпрограми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присутні</w:t>
      </w:r>
      <w:proofErr w:type="spellEnd"/>
      <w:r w:rsidRPr="00C210F6">
        <w:rPr>
          <w:rFonts w:ascii="Times New Roman" w:hAnsi="Times New Roman" w:cs="Times New Roman"/>
          <w:sz w:val="28"/>
          <w:szCs w:val="28"/>
        </w:rPr>
        <w:t xml:space="preserve"> </w:t>
      </w:r>
      <w:proofErr w:type="spellStart"/>
      <w:r w:rsidRPr="00C210F6">
        <w:rPr>
          <w:rStyle w:val="StrongEmphasis"/>
          <w:rFonts w:ascii="Times New Roman" w:hAnsi="Times New Roman" w:cs="Times New Roman"/>
          <w:sz w:val="28"/>
          <w:szCs w:val="28"/>
        </w:rPr>
        <w:t>формальні</w:t>
      </w:r>
      <w:proofErr w:type="spellEnd"/>
      <w:r w:rsidRPr="00C210F6">
        <w:rPr>
          <w:rStyle w:val="StrongEmphasis"/>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параметри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які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створюються</w:t>
      </w:r>
      <w:proofErr w:type="spellEnd"/>
      <w:r w:rsidRPr="00C210F6">
        <w:rPr>
          <w:rFonts w:ascii="Times New Roman" w:hAnsi="Times New Roman" w:cs="Times New Roman"/>
          <w:sz w:val="28"/>
          <w:szCs w:val="28"/>
        </w:rPr>
        <w:t xml:space="preserve"> в </w:t>
      </w:r>
      <w:proofErr w:type="spellStart"/>
      <w:r w:rsidRPr="00C210F6">
        <w:rPr>
          <w:rFonts w:ascii="Times New Roman" w:hAnsi="Times New Roman" w:cs="Times New Roman"/>
          <w:sz w:val="28"/>
          <w:szCs w:val="28"/>
        </w:rPr>
        <w:t>момент</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виклику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підпрограми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виклику</w:t>
      </w:r>
      <w:proofErr w:type="spellEnd"/>
      <w:r w:rsidRPr="00C210F6">
        <w:rPr>
          <w:rFonts w:ascii="Times New Roman" w:hAnsi="Times New Roman" w:cs="Times New Roman"/>
          <w:sz w:val="28"/>
          <w:szCs w:val="28"/>
        </w:rPr>
        <w:t xml:space="preserve"> з </w:t>
      </w:r>
      <w:proofErr w:type="spellStart"/>
      <w:r w:rsidRPr="00C210F6">
        <w:rPr>
          <w:rFonts w:ascii="Times New Roman" w:hAnsi="Times New Roman" w:cs="Times New Roman"/>
          <w:sz w:val="28"/>
          <w:szCs w:val="28"/>
        </w:rPr>
        <w:t>головної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програми</w:t>
      </w:r>
      <w:proofErr w:type="spellEnd"/>
      <w:r w:rsidRPr="00C210F6">
        <w:rPr>
          <w:rFonts w:ascii="Times New Roman" w:hAnsi="Times New Roman" w:cs="Times New Roman"/>
          <w:sz w:val="28"/>
          <w:szCs w:val="28"/>
        </w:rPr>
        <w:t xml:space="preserve"> у </w:t>
      </w:r>
      <w:proofErr w:type="spellStart"/>
      <w:r w:rsidRPr="00C210F6">
        <w:rPr>
          <w:rFonts w:ascii="Times New Roman" w:hAnsi="Times New Roman" w:cs="Times New Roman"/>
          <w:sz w:val="28"/>
          <w:szCs w:val="28"/>
        </w:rPr>
        <w:t>назві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підпрограми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перераховуються</w:t>
      </w:r>
      <w:proofErr w:type="spellEnd"/>
      <w:r w:rsidRPr="00C210F6">
        <w:rPr>
          <w:rFonts w:ascii="Times New Roman" w:hAnsi="Times New Roman" w:cs="Times New Roman"/>
          <w:sz w:val="28"/>
          <w:szCs w:val="28"/>
        </w:rPr>
        <w:t xml:space="preserve"> </w:t>
      </w:r>
      <w:proofErr w:type="spellStart"/>
      <w:r w:rsidRPr="00C210F6">
        <w:rPr>
          <w:rStyle w:val="StrongEmphasis"/>
          <w:rFonts w:ascii="Times New Roman" w:hAnsi="Times New Roman" w:cs="Times New Roman"/>
          <w:sz w:val="28"/>
          <w:szCs w:val="28"/>
        </w:rPr>
        <w:t>фактичні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параметри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які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повинні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мати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значення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Ці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значення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передаються</w:t>
      </w:r>
      <w:proofErr w:type="spellEnd"/>
      <w:r w:rsidRPr="00C210F6">
        <w:rPr>
          <w:rFonts w:ascii="Times New Roman" w:hAnsi="Times New Roman" w:cs="Times New Roman"/>
          <w:sz w:val="28"/>
          <w:szCs w:val="28"/>
        </w:rPr>
        <w:t xml:space="preserve"> </w:t>
      </w:r>
      <w:proofErr w:type="spellStart"/>
      <w:r w:rsidRPr="00C210F6">
        <w:rPr>
          <w:rStyle w:val="StrongEmphasis"/>
          <w:rFonts w:ascii="Times New Roman" w:hAnsi="Times New Roman" w:cs="Times New Roman"/>
          <w:sz w:val="28"/>
          <w:szCs w:val="28"/>
        </w:rPr>
        <w:t>формальним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параметрам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Локальні</w:t>
      </w:r>
      <w:proofErr w:type="spellEnd"/>
      <w:r w:rsidRPr="00C210F6">
        <w:rPr>
          <w:rFonts w:ascii="Times New Roman" w:hAnsi="Times New Roman" w:cs="Times New Roman"/>
          <w:sz w:val="28"/>
          <w:szCs w:val="28"/>
        </w:rPr>
        <w:t xml:space="preserve"> ж </w:t>
      </w:r>
      <w:proofErr w:type="spellStart"/>
      <w:r w:rsidRPr="00C210F6">
        <w:rPr>
          <w:rFonts w:ascii="Times New Roman" w:hAnsi="Times New Roman" w:cs="Times New Roman"/>
          <w:sz w:val="28"/>
          <w:szCs w:val="28"/>
        </w:rPr>
        <w:t>об’єкти</w:t>
      </w:r>
      <w:proofErr w:type="spellEnd"/>
      <w:r w:rsidRPr="00C210F6">
        <w:rPr>
          <w:rFonts w:ascii="Times New Roman" w:hAnsi="Times New Roman" w:cs="Times New Roman"/>
          <w:sz w:val="28"/>
          <w:szCs w:val="28"/>
        </w:rPr>
        <w:t xml:space="preserve"> є </w:t>
      </w:r>
      <w:proofErr w:type="spellStart"/>
      <w:r w:rsidRPr="00C210F6">
        <w:rPr>
          <w:rFonts w:ascii="Times New Roman" w:hAnsi="Times New Roman" w:cs="Times New Roman"/>
          <w:sz w:val="28"/>
          <w:szCs w:val="28"/>
        </w:rPr>
        <w:t>тимчасовими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ресурсами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необхідними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для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виконання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під</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програмної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капсули</w:t>
      </w:r>
      <w:proofErr w:type="spellEnd"/>
      <w:r w:rsidRPr="00C210F6">
        <w:rPr>
          <w:rFonts w:ascii="Times New Roman" w:hAnsi="Times New Roman" w:cs="Times New Roman"/>
          <w:sz w:val="28"/>
          <w:szCs w:val="28"/>
        </w:rPr>
        <w:t xml:space="preserve"> і є </w:t>
      </w:r>
      <w:proofErr w:type="spellStart"/>
      <w:r w:rsidRPr="00C210F6">
        <w:rPr>
          <w:rFonts w:ascii="Times New Roman" w:hAnsi="Times New Roman" w:cs="Times New Roman"/>
          <w:sz w:val="28"/>
          <w:szCs w:val="28"/>
        </w:rPr>
        <w:t>цілком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схованими</w:t>
      </w:r>
      <w:proofErr w:type="spellEnd"/>
      <w:r w:rsidRPr="00C210F6">
        <w:rPr>
          <w:rFonts w:ascii="Times New Roman" w:hAnsi="Times New Roman" w:cs="Times New Roman"/>
          <w:sz w:val="28"/>
          <w:szCs w:val="28"/>
        </w:rPr>
        <w:t xml:space="preserve"> в </w:t>
      </w:r>
      <w:proofErr w:type="spellStart"/>
      <w:r w:rsidRPr="00C210F6">
        <w:rPr>
          <w:rFonts w:ascii="Times New Roman" w:hAnsi="Times New Roman" w:cs="Times New Roman"/>
          <w:sz w:val="28"/>
          <w:szCs w:val="28"/>
        </w:rPr>
        <w:t>середині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підпрограми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Локальні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об’єкти</w:t>
      </w:r>
      <w:proofErr w:type="spellEnd"/>
      <w:r w:rsidRPr="00C210F6">
        <w:rPr>
          <w:rFonts w:ascii="Times New Roman" w:hAnsi="Times New Roman" w:cs="Times New Roman"/>
          <w:sz w:val="28"/>
          <w:szCs w:val="28"/>
        </w:rPr>
        <w:t xml:space="preserve"> – </w:t>
      </w:r>
      <w:proofErr w:type="spellStart"/>
      <w:r w:rsidRPr="00C210F6">
        <w:rPr>
          <w:rFonts w:ascii="Times New Roman" w:hAnsi="Times New Roman" w:cs="Times New Roman"/>
          <w:sz w:val="28"/>
          <w:szCs w:val="28"/>
        </w:rPr>
        <w:t>це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здебільшого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проміжні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lastRenderedPageBreak/>
        <w:t>змінні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необхідні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для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розв’язання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під</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задачі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що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ставиться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перед</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підпрограмною</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капсулою</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завершенню</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роботи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підпрограми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локальні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об’єкти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знищуються</w:t>
      </w:r>
      <w:proofErr w:type="spellEnd"/>
      <w:r w:rsidRPr="00C210F6">
        <w:rPr>
          <w:rFonts w:ascii="Times New Roman" w:hAnsi="Times New Roman" w:cs="Times New Roman"/>
          <w:sz w:val="28"/>
          <w:szCs w:val="28"/>
        </w:rPr>
        <w:t>.</w:t>
      </w:r>
    </w:p>
    <w:p w14:paraId="246E8D83" w14:textId="77777777" w:rsidR="00626761" w:rsidRPr="00C210F6" w:rsidRDefault="00626761" w:rsidP="00774CE2">
      <w:pPr>
        <w:jc w:val="both"/>
        <w:rPr>
          <w:rFonts w:ascii="Times New Roman" w:hAnsi="Times New Roman" w:cs="Times New Roman"/>
          <w:b/>
          <w:sz w:val="28"/>
          <w:szCs w:val="28"/>
        </w:rPr>
      </w:pPr>
    </w:p>
    <w:p w14:paraId="4037945C" w14:textId="77777777" w:rsidR="00626761" w:rsidRPr="00C210F6" w:rsidRDefault="00626761" w:rsidP="00774CE2">
      <w:pPr>
        <w:jc w:val="both"/>
        <w:rPr>
          <w:rFonts w:ascii="Times New Roman" w:hAnsi="Times New Roman" w:cs="Times New Roman"/>
          <w:sz w:val="28"/>
          <w:szCs w:val="28"/>
        </w:rPr>
      </w:pPr>
      <w:proofErr w:type="spellStart"/>
      <w:r w:rsidRPr="00C210F6">
        <w:rPr>
          <w:rStyle w:val="af2"/>
          <w:rFonts w:ascii="Times New Roman" w:hAnsi="Times New Roman"/>
          <w:b/>
          <w:sz w:val="28"/>
          <w:szCs w:val="28"/>
        </w:rPr>
        <w:t>Формальні</w:t>
      </w:r>
      <w:proofErr w:type="spellEnd"/>
      <w:r w:rsidRPr="00C210F6">
        <w:rPr>
          <w:rStyle w:val="af2"/>
          <w:rFonts w:ascii="Times New Roman" w:hAnsi="Times New Roman"/>
          <w:b/>
          <w:sz w:val="28"/>
          <w:szCs w:val="28"/>
        </w:rPr>
        <w:t xml:space="preserve"> </w:t>
      </w:r>
      <w:proofErr w:type="spellStart"/>
      <w:r w:rsidRPr="00C210F6">
        <w:rPr>
          <w:rStyle w:val="af2"/>
          <w:rFonts w:ascii="Times New Roman" w:hAnsi="Times New Roman"/>
          <w:b/>
          <w:sz w:val="28"/>
          <w:szCs w:val="28"/>
        </w:rPr>
        <w:t>параметри</w:t>
      </w:r>
      <w:proofErr w:type="spellEnd"/>
      <w:r w:rsidRPr="00C210F6">
        <w:rPr>
          <w:rFonts w:ascii="Times New Roman" w:hAnsi="Times New Roman" w:cs="Times New Roman"/>
          <w:sz w:val="28"/>
          <w:szCs w:val="28"/>
        </w:rPr>
        <w:t xml:space="preserve"> – </w:t>
      </w:r>
      <w:proofErr w:type="spellStart"/>
      <w:r w:rsidRPr="00C210F6">
        <w:rPr>
          <w:rFonts w:ascii="Times New Roman" w:hAnsi="Times New Roman" w:cs="Times New Roman"/>
          <w:sz w:val="28"/>
          <w:szCs w:val="28"/>
        </w:rPr>
        <w:t>це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змінні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що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приймають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значення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аргументів</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параметрів</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Якщо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має</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декілька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аргументів</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параметрів</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їх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тип</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імена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розділяються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комою</w:t>
      </w:r>
      <w:proofErr w:type="spellEnd"/>
      <w:r w:rsidRPr="00C210F6">
        <w:rPr>
          <w:rFonts w:ascii="Times New Roman" w:hAnsi="Times New Roman" w:cs="Times New Roman"/>
          <w:sz w:val="28"/>
          <w:szCs w:val="28"/>
        </w:rPr>
        <w:t xml:space="preserve"> </w:t>
      </w:r>
      <w:proofErr w:type="gramStart"/>
      <w:r w:rsidRPr="00C210F6">
        <w:rPr>
          <w:rFonts w:ascii="Times New Roman" w:hAnsi="Times New Roman" w:cs="Times New Roman"/>
          <w:color w:val="0000FF"/>
          <w:sz w:val="28"/>
          <w:szCs w:val="28"/>
        </w:rPr>
        <w:t>‘ ,</w:t>
      </w:r>
      <w:proofErr w:type="gramEnd"/>
      <w:r w:rsidRPr="00C210F6">
        <w:rPr>
          <w:rFonts w:ascii="Times New Roman" w:hAnsi="Times New Roman" w:cs="Times New Roman"/>
          <w:color w:val="0000FF"/>
          <w:sz w:val="28"/>
          <w:szCs w:val="28"/>
        </w:rPr>
        <w:t xml:space="preserve"> ‘</w:t>
      </w:r>
      <w:r w:rsidRPr="00C210F6">
        <w:rPr>
          <w:rFonts w:ascii="Times New Roman" w:hAnsi="Times New Roman" w:cs="Times New Roman"/>
          <w:sz w:val="28"/>
          <w:szCs w:val="28"/>
        </w:rPr>
        <w:t>.</w:t>
      </w:r>
    </w:p>
    <w:p w14:paraId="2F4368FC" w14:textId="77777777" w:rsidR="00626761" w:rsidRPr="00C210F6" w:rsidRDefault="00626761" w:rsidP="00774CE2">
      <w:pPr>
        <w:jc w:val="both"/>
        <w:rPr>
          <w:rFonts w:ascii="Times New Roman" w:hAnsi="Times New Roman" w:cs="Times New Roman"/>
          <w:sz w:val="28"/>
          <w:szCs w:val="28"/>
        </w:rPr>
      </w:pPr>
      <w:proofErr w:type="spellStart"/>
      <w:r w:rsidRPr="00C210F6">
        <w:rPr>
          <w:rStyle w:val="StrongEmphasis"/>
          <w:rFonts w:ascii="Times New Roman" w:hAnsi="Times New Roman" w:cs="Times New Roman"/>
          <w:sz w:val="28"/>
          <w:szCs w:val="28"/>
        </w:rPr>
        <w:t>список</w:t>
      </w:r>
      <w:proofErr w:type="spellEnd"/>
      <w:r w:rsidRPr="00C210F6">
        <w:rPr>
          <w:rStyle w:val="StrongEmphasis"/>
          <w:rFonts w:ascii="Times New Roman" w:hAnsi="Times New Roman" w:cs="Times New Roman"/>
          <w:sz w:val="28"/>
          <w:szCs w:val="28"/>
        </w:rPr>
        <w:t xml:space="preserve"> </w:t>
      </w:r>
      <w:proofErr w:type="spellStart"/>
      <w:r w:rsidRPr="00C210F6">
        <w:rPr>
          <w:rStyle w:val="StrongEmphasis"/>
          <w:rFonts w:ascii="Times New Roman" w:hAnsi="Times New Roman" w:cs="Times New Roman"/>
          <w:sz w:val="28"/>
          <w:szCs w:val="28"/>
        </w:rPr>
        <w:t>формальних</w:t>
      </w:r>
      <w:proofErr w:type="spellEnd"/>
      <w:r w:rsidRPr="00C210F6">
        <w:rPr>
          <w:rStyle w:val="StrongEmphasis"/>
          <w:rFonts w:ascii="Times New Roman" w:hAnsi="Times New Roman" w:cs="Times New Roman"/>
          <w:sz w:val="28"/>
          <w:szCs w:val="28"/>
        </w:rPr>
        <w:t xml:space="preserve"> </w:t>
      </w:r>
      <w:proofErr w:type="spellStart"/>
      <w:r w:rsidRPr="00C210F6">
        <w:rPr>
          <w:rStyle w:val="StrongEmphasis"/>
          <w:rFonts w:ascii="Times New Roman" w:hAnsi="Times New Roman" w:cs="Times New Roman"/>
          <w:sz w:val="28"/>
          <w:szCs w:val="28"/>
        </w:rPr>
        <w:t>аргументів</w:t>
      </w:r>
      <w:proofErr w:type="spellEnd"/>
      <w:r w:rsidRPr="00C210F6">
        <w:rPr>
          <w:rFonts w:ascii="Times New Roman" w:hAnsi="Times New Roman" w:cs="Times New Roman"/>
          <w:sz w:val="28"/>
          <w:szCs w:val="28"/>
        </w:rPr>
        <w:t xml:space="preserve"> — </w:t>
      </w:r>
      <w:proofErr w:type="spellStart"/>
      <w:r w:rsidRPr="00C210F6">
        <w:rPr>
          <w:rFonts w:ascii="Times New Roman" w:hAnsi="Times New Roman" w:cs="Times New Roman"/>
          <w:sz w:val="28"/>
          <w:szCs w:val="28"/>
        </w:rPr>
        <w:t>визначає</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кількість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тип</w:t>
      </w:r>
      <w:proofErr w:type="spellEnd"/>
      <w:r w:rsidRPr="00C210F6">
        <w:rPr>
          <w:rFonts w:ascii="Times New Roman" w:hAnsi="Times New Roman" w:cs="Times New Roman"/>
          <w:sz w:val="28"/>
          <w:szCs w:val="28"/>
        </w:rPr>
        <w:t xml:space="preserve"> і </w:t>
      </w:r>
      <w:proofErr w:type="spellStart"/>
      <w:r w:rsidRPr="00C210F6">
        <w:rPr>
          <w:rFonts w:ascii="Times New Roman" w:hAnsi="Times New Roman" w:cs="Times New Roman"/>
          <w:sz w:val="28"/>
          <w:szCs w:val="28"/>
        </w:rPr>
        <w:t>порядок</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проходження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переданих</w:t>
      </w:r>
      <w:proofErr w:type="spellEnd"/>
      <w:r w:rsidRPr="00C210F6">
        <w:rPr>
          <w:rFonts w:ascii="Times New Roman" w:hAnsi="Times New Roman" w:cs="Times New Roman"/>
          <w:sz w:val="28"/>
          <w:szCs w:val="28"/>
        </w:rPr>
        <w:t xml:space="preserve"> у </w:t>
      </w:r>
      <w:proofErr w:type="spellStart"/>
      <w:r w:rsidRPr="00C210F6">
        <w:rPr>
          <w:rFonts w:ascii="Times New Roman" w:hAnsi="Times New Roman" w:cs="Times New Roman"/>
          <w:sz w:val="28"/>
          <w:szCs w:val="28"/>
        </w:rPr>
        <w:t>функцію</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вхідних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аргумен</w:t>
      </w:r>
      <w:r w:rsidRPr="00C210F6">
        <w:rPr>
          <w:rFonts w:ascii="Times New Roman" w:hAnsi="Times New Roman" w:cs="Times New Roman"/>
          <w:sz w:val="28"/>
          <w:szCs w:val="28"/>
        </w:rPr>
        <w:softHyphen/>
        <w:t>тів</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які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розділяються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комою</w:t>
      </w:r>
      <w:proofErr w:type="spellEnd"/>
      <w:r w:rsidRPr="00C210F6">
        <w:rPr>
          <w:rFonts w:ascii="Times New Roman" w:hAnsi="Times New Roman" w:cs="Times New Roman"/>
          <w:sz w:val="28"/>
          <w:szCs w:val="28"/>
        </w:rPr>
        <w:t xml:space="preserve"> (</w:t>
      </w:r>
      <w:proofErr w:type="gramStart"/>
      <w:r w:rsidRPr="00C210F6">
        <w:rPr>
          <w:rStyle w:val="StrongEmphasis"/>
          <w:rFonts w:ascii="Times New Roman" w:hAnsi="Times New Roman" w:cs="Times New Roman"/>
          <w:sz w:val="28"/>
          <w:szCs w:val="28"/>
        </w:rPr>
        <w:t>«,»</w:t>
      </w:r>
      <w:proofErr w:type="gramEnd"/>
      <w:r w:rsidRPr="00C210F6">
        <w:rPr>
          <w:rFonts w:ascii="Times New Roman" w:hAnsi="Times New Roman" w:cs="Times New Roman"/>
          <w:sz w:val="28"/>
          <w:szCs w:val="28"/>
        </w:rPr>
        <w:t xml:space="preserve">). У </w:t>
      </w:r>
      <w:proofErr w:type="spellStart"/>
      <w:r w:rsidRPr="00C210F6">
        <w:rPr>
          <w:rFonts w:ascii="Times New Roman" w:hAnsi="Times New Roman" w:cs="Times New Roman"/>
          <w:sz w:val="28"/>
          <w:szCs w:val="28"/>
        </w:rPr>
        <w:t>випадку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коли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параметри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відсутні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дужки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залишаються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порожніми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або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містять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ключове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слово</w:t>
      </w:r>
      <w:proofErr w:type="spellEnd"/>
      <w:r w:rsidRPr="00C210F6">
        <w:rPr>
          <w:rFonts w:ascii="Times New Roman" w:hAnsi="Times New Roman" w:cs="Times New Roman"/>
          <w:sz w:val="28"/>
          <w:szCs w:val="28"/>
        </w:rPr>
        <w:t xml:space="preserve"> (</w:t>
      </w:r>
      <w:r w:rsidRPr="00C210F6">
        <w:rPr>
          <w:rStyle w:val="StrongEmphasis"/>
          <w:rFonts w:ascii="Times New Roman" w:hAnsi="Times New Roman" w:cs="Times New Roman"/>
          <w:sz w:val="28"/>
          <w:szCs w:val="28"/>
        </w:rPr>
        <w:t>void</w:t>
      </w:r>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Формальні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параметри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локалізовані</w:t>
      </w:r>
      <w:proofErr w:type="spellEnd"/>
      <w:r w:rsidRPr="00C210F6">
        <w:rPr>
          <w:rFonts w:ascii="Times New Roman" w:hAnsi="Times New Roman" w:cs="Times New Roman"/>
          <w:sz w:val="28"/>
          <w:szCs w:val="28"/>
        </w:rPr>
        <w:t xml:space="preserve"> в </w:t>
      </w:r>
      <w:proofErr w:type="spellStart"/>
      <w:r w:rsidRPr="00C210F6">
        <w:rPr>
          <w:rFonts w:ascii="Times New Roman" w:hAnsi="Times New Roman" w:cs="Times New Roman"/>
          <w:sz w:val="28"/>
          <w:szCs w:val="28"/>
        </w:rPr>
        <w:t>ній</w:t>
      </w:r>
      <w:proofErr w:type="spellEnd"/>
      <w:r w:rsidRPr="00C210F6">
        <w:rPr>
          <w:rFonts w:ascii="Times New Roman" w:hAnsi="Times New Roman" w:cs="Times New Roman"/>
          <w:sz w:val="28"/>
          <w:szCs w:val="28"/>
        </w:rPr>
        <w:t xml:space="preserve"> і </w:t>
      </w:r>
      <w:proofErr w:type="spellStart"/>
      <w:r w:rsidRPr="00C210F6">
        <w:rPr>
          <w:rFonts w:ascii="Times New Roman" w:hAnsi="Times New Roman" w:cs="Times New Roman"/>
          <w:sz w:val="28"/>
          <w:szCs w:val="28"/>
        </w:rPr>
        <w:t>недоступні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для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будь-яких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інших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функцій</w:t>
      </w:r>
      <w:proofErr w:type="spellEnd"/>
      <w:r w:rsidRPr="00C210F6">
        <w:rPr>
          <w:rFonts w:ascii="Times New Roman" w:hAnsi="Times New Roman" w:cs="Times New Roman"/>
          <w:sz w:val="28"/>
          <w:szCs w:val="28"/>
        </w:rPr>
        <w:t>.</w:t>
      </w:r>
    </w:p>
    <w:p w14:paraId="481F6409" w14:textId="77777777" w:rsidR="00626761" w:rsidRPr="00C210F6" w:rsidRDefault="00626761" w:rsidP="00774CE2">
      <w:pPr>
        <w:jc w:val="both"/>
        <w:rPr>
          <w:rFonts w:ascii="Times New Roman" w:hAnsi="Times New Roman" w:cs="Times New Roman"/>
          <w:sz w:val="28"/>
          <w:szCs w:val="28"/>
        </w:rPr>
      </w:pPr>
      <w:proofErr w:type="spellStart"/>
      <w:r w:rsidRPr="00C210F6">
        <w:rPr>
          <w:rFonts w:ascii="Times New Roman" w:hAnsi="Times New Roman" w:cs="Times New Roman"/>
          <w:sz w:val="28"/>
          <w:szCs w:val="28"/>
        </w:rPr>
        <w:t>Список</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формальних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аргументів</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має</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такий</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вигляд</w:t>
      </w:r>
      <w:proofErr w:type="spellEnd"/>
      <w:r w:rsidRPr="00C210F6">
        <w:rPr>
          <w:rFonts w:ascii="Times New Roman" w:hAnsi="Times New Roman" w:cs="Times New Roman"/>
          <w:sz w:val="28"/>
          <w:szCs w:val="28"/>
        </w:rPr>
        <w:t>:</w:t>
      </w:r>
    </w:p>
    <w:p w14:paraId="774D9AF6" w14:textId="77777777" w:rsidR="00626761" w:rsidRPr="00C210F6" w:rsidRDefault="00626761" w:rsidP="00774CE2">
      <w:pPr>
        <w:jc w:val="both"/>
        <w:rPr>
          <w:rFonts w:ascii="Times New Roman" w:hAnsi="Times New Roman" w:cs="Times New Roman"/>
          <w:b/>
          <w:sz w:val="28"/>
          <w:szCs w:val="28"/>
        </w:rPr>
      </w:pPr>
      <w:r w:rsidRPr="00C210F6">
        <w:rPr>
          <w:rFonts w:ascii="Times New Roman" w:hAnsi="Times New Roman" w:cs="Times New Roman"/>
          <w:b/>
          <w:sz w:val="28"/>
          <w:szCs w:val="28"/>
        </w:rPr>
        <w:t xml:space="preserve">([const] </w:t>
      </w:r>
      <w:proofErr w:type="spellStart"/>
      <w:r w:rsidRPr="00C210F6">
        <w:rPr>
          <w:rFonts w:ascii="Times New Roman" w:hAnsi="Times New Roman" w:cs="Times New Roman"/>
          <w:b/>
          <w:sz w:val="28"/>
          <w:szCs w:val="28"/>
        </w:rPr>
        <w:t>тип</w:t>
      </w:r>
      <w:proofErr w:type="spellEnd"/>
      <w:r w:rsidRPr="00C210F6">
        <w:rPr>
          <w:rFonts w:ascii="Times New Roman" w:hAnsi="Times New Roman" w:cs="Times New Roman"/>
          <w:b/>
          <w:sz w:val="28"/>
          <w:szCs w:val="28"/>
        </w:rPr>
        <w:t xml:space="preserve"> 1 [</w:t>
      </w:r>
      <w:proofErr w:type="spellStart"/>
      <w:r w:rsidRPr="00C210F6">
        <w:rPr>
          <w:rFonts w:ascii="Times New Roman" w:hAnsi="Times New Roman" w:cs="Times New Roman"/>
          <w:b/>
          <w:sz w:val="28"/>
          <w:szCs w:val="28"/>
        </w:rPr>
        <w:t>параметр</w:t>
      </w:r>
      <w:proofErr w:type="spellEnd"/>
      <w:r w:rsidRPr="00C210F6">
        <w:rPr>
          <w:rFonts w:ascii="Times New Roman" w:hAnsi="Times New Roman" w:cs="Times New Roman"/>
          <w:b/>
          <w:sz w:val="28"/>
          <w:szCs w:val="28"/>
        </w:rPr>
        <w:t xml:space="preserve"> 1], [const] </w:t>
      </w:r>
      <w:proofErr w:type="spellStart"/>
      <w:r w:rsidRPr="00C210F6">
        <w:rPr>
          <w:rFonts w:ascii="Times New Roman" w:hAnsi="Times New Roman" w:cs="Times New Roman"/>
          <w:b/>
          <w:sz w:val="28"/>
          <w:szCs w:val="28"/>
        </w:rPr>
        <w:t>тип</w:t>
      </w:r>
      <w:proofErr w:type="spellEnd"/>
      <w:r w:rsidRPr="00C210F6">
        <w:rPr>
          <w:rFonts w:ascii="Times New Roman" w:hAnsi="Times New Roman" w:cs="Times New Roman"/>
          <w:b/>
          <w:sz w:val="28"/>
          <w:szCs w:val="28"/>
        </w:rPr>
        <w:t xml:space="preserve"> 2 [</w:t>
      </w:r>
      <w:proofErr w:type="spellStart"/>
      <w:r w:rsidRPr="00C210F6">
        <w:rPr>
          <w:rFonts w:ascii="Times New Roman" w:hAnsi="Times New Roman" w:cs="Times New Roman"/>
          <w:b/>
          <w:sz w:val="28"/>
          <w:szCs w:val="28"/>
        </w:rPr>
        <w:t>параметр</w:t>
      </w:r>
      <w:proofErr w:type="spellEnd"/>
      <w:r w:rsidRPr="00C210F6">
        <w:rPr>
          <w:rFonts w:ascii="Times New Roman" w:hAnsi="Times New Roman" w:cs="Times New Roman"/>
          <w:b/>
          <w:sz w:val="28"/>
          <w:szCs w:val="28"/>
        </w:rPr>
        <w:t xml:space="preserve"> 2], . . .)</w:t>
      </w:r>
    </w:p>
    <w:p w14:paraId="773ECC92" w14:textId="77777777" w:rsidR="00626761" w:rsidRPr="00C210F6" w:rsidRDefault="00626761" w:rsidP="00774CE2">
      <w:pPr>
        <w:jc w:val="both"/>
        <w:rPr>
          <w:rFonts w:ascii="Times New Roman" w:hAnsi="Times New Roman" w:cs="Times New Roman"/>
          <w:sz w:val="28"/>
          <w:szCs w:val="28"/>
        </w:rPr>
      </w:pPr>
      <w:r w:rsidRPr="00C210F6">
        <w:rPr>
          <w:rFonts w:ascii="Times New Roman" w:hAnsi="Times New Roman" w:cs="Times New Roman"/>
          <w:sz w:val="28"/>
          <w:szCs w:val="28"/>
        </w:rPr>
        <w:t xml:space="preserve">У </w:t>
      </w:r>
      <w:proofErr w:type="spellStart"/>
      <w:r w:rsidRPr="00C210F6">
        <w:rPr>
          <w:rFonts w:ascii="Times New Roman" w:hAnsi="Times New Roman" w:cs="Times New Roman"/>
          <w:sz w:val="28"/>
          <w:szCs w:val="28"/>
        </w:rPr>
        <w:t>списку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формальних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аргументів</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для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кожного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парамет</w:t>
      </w:r>
      <w:r w:rsidRPr="00C210F6">
        <w:rPr>
          <w:rFonts w:ascii="Times New Roman" w:hAnsi="Times New Roman" w:cs="Times New Roman"/>
          <w:sz w:val="28"/>
          <w:szCs w:val="28"/>
        </w:rPr>
        <w:softHyphen/>
        <w:t>ра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треба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вказати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його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тип</w:t>
      </w:r>
      <w:proofErr w:type="spellEnd"/>
      <w:r w:rsidRPr="00C210F6">
        <w:rPr>
          <w:rStyle w:val="StrongEmphasis"/>
          <w:rFonts w:ascii="Times New Roman" w:hAnsi="Times New Roman" w:cs="Times New Roman"/>
          <w:sz w:val="28"/>
          <w:szCs w:val="28"/>
        </w:rPr>
        <w:t xml:space="preserve"> (</w:t>
      </w:r>
      <w:proofErr w:type="spellStart"/>
      <w:r w:rsidRPr="00C210F6">
        <w:rPr>
          <w:rStyle w:val="StrongEmphasis"/>
          <w:rFonts w:ascii="Times New Roman" w:hAnsi="Times New Roman" w:cs="Times New Roman"/>
          <w:sz w:val="28"/>
          <w:szCs w:val="28"/>
        </w:rPr>
        <w:t>не</w:t>
      </w:r>
      <w:proofErr w:type="spellEnd"/>
      <w:r w:rsidRPr="00C210F6">
        <w:rPr>
          <w:rStyle w:val="StrongEmphasis"/>
          <w:rFonts w:ascii="Times New Roman" w:hAnsi="Times New Roman" w:cs="Times New Roman"/>
          <w:sz w:val="28"/>
          <w:szCs w:val="28"/>
        </w:rPr>
        <w:t xml:space="preserve"> </w:t>
      </w:r>
      <w:proofErr w:type="spellStart"/>
      <w:r w:rsidRPr="00C210F6">
        <w:rPr>
          <w:rStyle w:val="StrongEmphasis"/>
          <w:rFonts w:ascii="Times New Roman" w:hAnsi="Times New Roman" w:cs="Times New Roman"/>
          <w:sz w:val="28"/>
          <w:szCs w:val="28"/>
        </w:rPr>
        <w:t>можна</w:t>
      </w:r>
      <w:proofErr w:type="spellEnd"/>
      <w:r w:rsidRPr="00C210F6">
        <w:rPr>
          <w:rStyle w:val="StrongEmphasis"/>
          <w:rFonts w:ascii="Times New Roman" w:hAnsi="Times New Roman" w:cs="Times New Roman"/>
          <w:sz w:val="28"/>
          <w:szCs w:val="28"/>
        </w:rPr>
        <w:t xml:space="preserve"> </w:t>
      </w:r>
      <w:proofErr w:type="spellStart"/>
      <w:r w:rsidRPr="00C210F6">
        <w:rPr>
          <w:rStyle w:val="StrongEmphasis"/>
          <w:rFonts w:ascii="Times New Roman" w:hAnsi="Times New Roman" w:cs="Times New Roman"/>
          <w:sz w:val="28"/>
          <w:szCs w:val="28"/>
        </w:rPr>
        <w:t>групувати</w:t>
      </w:r>
      <w:proofErr w:type="spellEnd"/>
      <w:r w:rsidRPr="00C210F6">
        <w:rPr>
          <w:rStyle w:val="StrongEmphasis"/>
          <w:rFonts w:ascii="Times New Roman" w:hAnsi="Times New Roman" w:cs="Times New Roman"/>
          <w:sz w:val="28"/>
          <w:szCs w:val="28"/>
        </w:rPr>
        <w:t xml:space="preserve"> </w:t>
      </w:r>
      <w:proofErr w:type="spellStart"/>
      <w:r w:rsidRPr="00C210F6">
        <w:rPr>
          <w:rStyle w:val="StrongEmphasis"/>
          <w:rFonts w:ascii="Times New Roman" w:hAnsi="Times New Roman" w:cs="Times New Roman"/>
          <w:sz w:val="28"/>
          <w:szCs w:val="28"/>
        </w:rPr>
        <w:t>параметри</w:t>
      </w:r>
      <w:proofErr w:type="spellEnd"/>
      <w:r w:rsidRPr="00C210F6">
        <w:rPr>
          <w:rStyle w:val="StrongEmphasis"/>
          <w:rFonts w:ascii="Times New Roman" w:hAnsi="Times New Roman" w:cs="Times New Roman"/>
          <w:sz w:val="28"/>
          <w:szCs w:val="28"/>
        </w:rPr>
        <w:t xml:space="preserve"> </w:t>
      </w:r>
      <w:proofErr w:type="spellStart"/>
      <w:r w:rsidRPr="00C210F6">
        <w:rPr>
          <w:rStyle w:val="StrongEmphasis"/>
          <w:rFonts w:ascii="Times New Roman" w:hAnsi="Times New Roman" w:cs="Times New Roman"/>
          <w:sz w:val="28"/>
          <w:szCs w:val="28"/>
        </w:rPr>
        <w:t>одного</w:t>
      </w:r>
      <w:proofErr w:type="spellEnd"/>
      <w:r w:rsidRPr="00C210F6">
        <w:rPr>
          <w:rStyle w:val="StrongEmphasis"/>
          <w:rFonts w:ascii="Times New Roman" w:hAnsi="Times New Roman" w:cs="Times New Roman"/>
          <w:sz w:val="28"/>
          <w:szCs w:val="28"/>
        </w:rPr>
        <w:t xml:space="preserve"> </w:t>
      </w:r>
      <w:proofErr w:type="spellStart"/>
      <w:r w:rsidRPr="00C210F6">
        <w:rPr>
          <w:rStyle w:val="StrongEmphasis"/>
          <w:rFonts w:ascii="Times New Roman" w:hAnsi="Times New Roman" w:cs="Times New Roman"/>
          <w:sz w:val="28"/>
          <w:szCs w:val="28"/>
        </w:rPr>
        <w:t>типу</w:t>
      </w:r>
      <w:proofErr w:type="spellEnd"/>
      <w:r w:rsidRPr="00C210F6">
        <w:rPr>
          <w:rStyle w:val="StrongEmphasis"/>
          <w:rFonts w:ascii="Times New Roman" w:hAnsi="Times New Roman" w:cs="Times New Roman"/>
          <w:sz w:val="28"/>
          <w:szCs w:val="28"/>
        </w:rPr>
        <w:t xml:space="preserve">, </w:t>
      </w:r>
      <w:proofErr w:type="spellStart"/>
      <w:r w:rsidRPr="00C210F6">
        <w:rPr>
          <w:rStyle w:val="StrongEmphasis"/>
          <w:rFonts w:ascii="Times New Roman" w:hAnsi="Times New Roman" w:cs="Times New Roman"/>
          <w:sz w:val="28"/>
          <w:szCs w:val="28"/>
        </w:rPr>
        <w:t>вказавши</w:t>
      </w:r>
      <w:proofErr w:type="spellEnd"/>
      <w:r w:rsidRPr="00C210F6">
        <w:rPr>
          <w:rStyle w:val="StrongEmphasis"/>
          <w:rFonts w:ascii="Times New Roman" w:hAnsi="Times New Roman" w:cs="Times New Roman"/>
          <w:sz w:val="28"/>
          <w:szCs w:val="28"/>
        </w:rPr>
        <w:t xml:space="preserve"> </w:t>
      </w:r>
      <w:proofErr w:type="spellStart"/>
      <w:r w:rsidRPr="00C210F6">
        <w:rPr>
          <w:rStyle w:val="StrongEmphasis"/>
          <w:rFonts w:ascii="Times New Roman" w:hAnsi="Times New Roman" w:cs="Times New Roman"/>
          <w:sz w:val="28"/>
          <w:szCs w:val="28"/>
        </w:rPr>
        <w:t>їх</w:t>
      </w:r>
      <w:proofErr w:type="spellEnd"/>
      <w:r w:rsidRPr="00C210F6">
        <w:rPr>
          <w:rStyle w:val="StrongEmphasis"/>
          <w:rFonts w:ascii="Times New Roman" w:hAnsi="Times New Roman" w:cs="Times New Roman"/>
          <w:sz w:val="28"/>
          <w:szCs w:val="28"/>
        </w:rPr>
        <w:t xml:space="preserve"> </w:t>
      </w:r>
      <w:proofErr w:type="spellStart"/>
      <w:r w:rsidRPr="00C210F6">
        <w:rPr>
          <w:rStyle w:val="StrongEmphasis"/>
          <w:rFonts w:ascii="Times New Roman" w:hAnsi="Times New Roman" w:cs="Times New Roman"/>
          <w:sz w:val="28"/>
          <w:szCs w:val="28"/>
        </w:rPr>
        <w:t>тип</w:t>
      </w:r>
      <w:proofErr w:type="spellEnd"/>
      <w:r w:rsidRPr="00C210F6">
        <w:rPr>
          <w:rStyle w:val="StrongEmphasis"/>
          <w:rFonts w:ascii="Times New Roman" w:hAnsi="Times New Roman" w:cs="Times New Roman"/>
          <w:sz w:val="28"/>
          <w:szCs w:val="28"/>
        </w:rPr>
        <w:t xml:space="preserve"> </w:t>
      </w:r>
      <w:proofErr w:type="spellStart"/>
      <w:r w:rsidRPr="00C210F6">
        <w:rPr>
          <w:rStyle w:val="StrongEmphasis"/>
          <w:rFonts w:ascii="Times New Roman" w:hAnsi="Times New Roman" w:cs="Times New Roman"/>
          <w:sz w:val="28"/>
          <w:szCs w:val="28"/>
        </w:rPr>
        <w:t>один</w:t>
      </w:r>
      <w:proofErr w:type="spellEnd"/>
      <w:r w:rsidRPr="00C210F6">
        <w:rPr>
          <w:rStyle w:val="StrongEmphasis"/>
          <w:rFonts w:ascii="Times New Roman" w:hAnsi="Times New Roman" w:cs="Times New Roman"/>
          <w:sz w:val="28"/>
          <w:szCs w:val="28"/>
        </w:rPr>
        <w:t xml:space="preserve"> </w:t>
      </w:r>
      <w:proofErr w:type="spellStart"/>
      <w:r w:rsidRPr="00C210F6">
        <w:rPr>
          <w:rStyle w:val="StrongEmphasis"/>
          <w:rFonts w:ascii="Times New Roman" w:hAnsi="Times New Roman" w:cs="Times New Roman"/>
          <w:sz w:val="28"/>
          <w:szCs w:val="28"/>
        </w:rPr>
        <w:t>раз</w:t>
      </w:r>
      <w:proofErr w:type="spellEnd"/>
      <w:r w:rsidRPr="00C210F6">
        <w:rPr>
          <w:rStyle w:val="StrongEmphasis"/>
          <w:rFonts w:ascii="Times New Roman" w:hAnsi="Times New Roman" w:cs="Times New Roman"/>
          <w:sz w:val="28"/>
          <w:szCs w:val="28"/>
        </w:rPr>
        <w:t>).</w:t>
      </w:r>
    </w:p>
    <w:p w14:paraId="3F3AEAF6" w14:textId="77777777" w:rsidR="00626761" w:rsidRPr="00C210F6" w:rsidRDefault="00626761" w:rsidP="00774CE2">
      <w:pPr>
        <w:jc w:val="both"/>
        <w:rPr>
          <w:rFonts w:ascii="Times New Roman" w:hAnsi="Times New Roman" w:cs="Times New Roman"/>
          <w:sz w:val="28"/>
          <w:szCs w:val="28"/>
        </w:rPr>
      </w:pPr>
      <w:proofErr w:type="spellStart"/>
      <w:r w:rsidRPr="00C210F6">
        <w:rPr>
          <w:rFonts w:ascii="Times New Roman" w:hAnsi="Times New Roman" w:cs="Times New Roman"/>
          <w:sz w:val="28"/>
          <w:szCs w:val="28"/>
        </w:rPr>
        <w:t>При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виклику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що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має</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аргументи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компілятор</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здійснює</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копіювання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копій</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формальних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аргументів</w:t>
      </w:r>
      <w:proofErr w:type="spellEnd"/>
      <w:r w:rsidRPr="00C210F6">
        <w:rPr>
          <w:rFonts w:ascii="Times New Roman" w:hAnsi="Times New Roman" w:cs="Times New Roman"/>
          <w:sz w:val="28"/>
          <w:szCs w:val="28"/>
        </w:rPr>
        <w:t xml:space="preserve"> в </w:t>
      </w:r>
      <w:proofErr w:type="spellStart"/>
      <w:r w:rsidRPr="00C210F6">
        <w:rPr>
          <w:rFonts w:ascii="Times New Roman" w:hAnsi="Times New Roman" w:cs="Times New Roman"/>
          <w:sz w:val="28"/>
          <w:szCs w:val="28"/>
        </w:rPr>
        <w:t>стек</w:t>
      </w:r>
      <w:proofErr w:type="spellEnd"/>
      <w:r w:rsidRPr="00C210F6">
        <w:rPr>
          <w:rFonts w:ascii="Times New Roman" w:hAnsi="Times New Roman" w:cs="Times New Roman"/>
          <w:sz w:val="28"/>
          <w:szCs w:val="28"/>
        </w:rPr>
        <w:t>.</w:t>
      </w:r>
    </w:p>
    <w:p w14:paraId="5254A4D3" w14:textId="77777777" w:rsidR="00626761" w:rsidRPr="00C210F6" w:rsidRDefault="00626761" w:rsidP="00774CE2">
      <w:pPr>
        <w:jc w:val="both"/>
        <w:rPr>
          <w:rFonts w:ascii="Times New Roman" w:hAnsi="Times New Roman" w:cs="Times New Roman"/>
          <w:sz w:val="28"/>
          <w:szCs w:val="28"/>
        </w:rPr>
      </w:pPr>
      <w:proofErr w:type="spellStart"/>
      <w:r w:rsidRPr="00C210F6">
        <w:rPr>
          <w:rStyle w:val="StrongEmphasis"/>
          <w:rFonts w:ascii="Times New Roman" w:hAnsi="Times New Roman" w:cs="Times New Roman"/>
          <w:sz w:val="28"/>
          <w:szCs w:val="28"/>
        </w:rPr>
        <w:t>Приклад</w:t>
      </w:r>
      <w:proofErr w:type="spellEnd"/>
      <w:r w:rsidRPr="00C210F6">
        <w:rPr>
          <w:rStyle w:val="StrongEmphasis"/>
          <w:rFonts w:ascii="Times New Roman" w:hAnsi="Times New Roman" w:cs="Times New Roman"/>
          <w:sz w:val="28"/>
          <w:szCs w:val="28"/>
        </w:rPr>
        <w:t xml:space="preserve"> 1.</w:t>
      </w:r>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Функція</w:t>
      </w:r>
      <w:proofErr w:type="spellEnd"/>
      <w:r w:rsidRPr="00C210F6">
        <w:rPr>
          <w:rFonts w:ascii="Times New Roman" w:hAnsi="Times New Roman" w:cs="Times New Roman"/>
          <w:sz w:val="28"/>
          <w:szCs w:val="28"/>
        </w:rPr>
        <w:t xml:space="preserve"> </w:t>
      </w:r>
      <w:proofErr w:type="spellStart"/>
      <w:proofErr w:type="gramStart"/>
      <w:r w:rsidRPr="00C210F6">
        <w:rPr>
          <w:rFonts w:ascii="Times New Roman" w:hAnsi="Times New Roman" w:cs="Times New Roman"/>
          <w:color w:val="0000FF"/>
          <w:sz w:val="28"/>
          <w:szCs w:val="28"/>
        </w:rPr>
        <w:t>MyAbs</w:t>
      </w:r>
      <w:proofErr w:type="spellEnd"/>
      <w:r w:rsidRPr="00C210F6">
        <w:rPr>
          <w:rFonts w:ascii="Times New Roman" w:hAnsi="Times New Roman" w:cs="Times New Roman"/>
          <w:color w:val="0000FF"/>
          <w:sz w:val="28"/>
          <w:szCs w:val="28"/>
        </w:rPr>
        <w:t>(</w:t>
      </w:r>
      <w:proofErr w:type="gramEnd"/>
      <w:r w:rsidRPr="00C210F6">
        <w:rPr>
          <w:rFonts w:ascii="Times New Roman" w:hAnsi="Times New Roman" w:cs="Times New Roman"/>
          <w:color w:val="0000FF"/>
          <w:sz w:val="28"/>
          <w:szCs w:val="28"/>
        </w:rPr>
        <w:t>)</w:t>
      </w:r>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що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знаходить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модуль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числа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має</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один</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формальний</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параметр</w:t>
      </w:r>
      <w:proofErr w:type="spellEnd"/>
      <w:r w:rsidRPr="00C210F6">
        <w:rPr>
          <w:rFonts w:ascii="Times New Roman" w:hAnsi="Times New Roman" w:cs="Times New Roman"/>
          <w:color w:val="0000FF"/>
          <w:sz w:val="28"/>
          <w:szCs w:val="28"/>
        </w:rPr>
        <w:t xml:space="preserve"> x</w:t>
      </w:r>
      <w:r w:rsidRPr="00C210F6">
        <w:rPr>
          <w:rFonts w:ascii="Times New Roman" w:hAnsi="Times New Roman" w:cs="Times New Roman"/>
          <w:sz w:val="28"/>
          <w:szCs w:val="28"/>
        </w:rPr>
        <w:t>.</w:t>
      </w:r>
    </w:p>
    <w:p w14:paraId="14441B1B" w14:textId="77777777" w:rsidR="00626761" w:rsidRPr="00C210F6" w:rsidRDefault="00626761" w:rsidP="00774CE2">
      <w:pPr>
        <w:jc w:val="both"/>
        <w:rPr>
          <w:rFonts w:asciiTheme="minorHAnsi" w:hAnsiTheme="minorHAnsi" w:cs="Times New Roman"/>
          <w:sz w:val="28"/>
          <w:szCs w:val="28"/>
        </w:rPr>
      </w:pPr>
      <w:r w:rsidRPr="00C210F6">
        <w:rPr>
          <w:rFonts w:asciiTheme="minorHAnsi" w:hAnsiTheme="minorHAnsi" w:cs="Times New Roman"/>
          <w:color w:val="008000"/>
          <w:sz w:val="28"/>
          <w:szCs w:val="28"/>
        </w:rPr>
        <w:t xml:space="preserve">// </w:t>
      </w:r>
      <w:proofErr w:type="spellStart"/>
      <w:r w:rsidRPr="00C210F6">
        <w:rPr>
          <w:rFonts w:asciiTheme="minorHAnsi" w:hAnsiTheme="minorHAnsi" w:cs="Times New Roman"/>
          <w:color w:val="008000"/>
          <w:sz w:val="28"/>
          <w:szCs w:val="28"/>
        </w:rPr>
        <w:t>функція</w:t>
      </w:r>
      <w:proofErr w:type="spellEnd"/>
      <w:r w:rsidRPr="00C210F6">
        <w:rPr>
          <w:rFonts w:asciiTheme="minorHAnsi" w:hAnsiTheme="minorHAnsi" w:cs="Times New Roman"/>
          <w:color w:val="008000"/>
          <w:sz w:val="28"/>
          <w:szCs w:val="28"/>
        </w:rPr>
        <w:t xml:space="preserve">, </w:t>
      </w:r>
      <w:proofErr w:type="spellStart"/>
      <w:r w:rsidRPr="00C210F6">
        <w:rPr>
          <w:rFonts w:asciiTheme="minorHAnsi" w:hAnsiTheme="minorHAnsi" w:cs="Times New Roman"/>
          <w:color w:val="008000"/>
          <w:sz w:val="28"/>
          <w:szCs w:val="28"/>
        </w:rPr>
        <w:t>що</w:t>
      </w:r>
      <w:proofErr w:type="spellEnd"/>
      <w:r w:rsidRPr="00C210F6">
        <w:rPr>
          <w:rFonts w:asciiTheme="minorHAnsi" w:hAnsiTheme="minorHAnsi" w:cs="Times New Roman"/>
          <w:color w:val="008000"/>
          <w:sz w:val="28"/>
          <w:szCs w:val="28"/>
        </w:rPr>
        <w:t xml:space="preserve"> </w:t>
      </w:r>
      <w:proofErr w:type="spellStart"/>
      <w:r w:rsidRPr="00C210F6">
        <w:rPr>
          <w:rFonts w:asciiTheme="minorHAnsi" w:hAnsiTheme="minorHAnsi" w:cs="Times New Roman"/>
          <w:color w:val="008000"/>
          <w:sz w:val="28"/>
          <w:szCs w:val="28"/>
        </w:rPr>
        <w:t>знаходить</w:t>
      </w:r>
      <w:proofErr w:type="spellEnd"/>
      <w:r w:rsidRPr="00C210F6">
        <w:rPr>
          <w:rFonts w:asciiTheme="minorHAnsi" w:hAnsiTheme="minorHAnsi" w:cs="Times New Roman"/>
          <w:color w:val="008000"/>
          <w:sz w:val="28"/>
          <w:szCs w:val="28"/>
        </w:rPr>
        <w:t xml:space="preserve"> </w:t>
      </w:r>
      <w:proofErr w:type="spellStart"/>
      <w:r w:rsidRPr="00C210F6">
        <w:rPr>
          <w:rFonts w:asciiTheme="minorHAnsi" w:hAnsiTheme="minorHAnsi" w:cs="Times New Roman"/>
          <w:color w:val="008000"/>
          <w:sz w:val="28"/>
          <w:szCs w:val="28"/>
        </w:rPr>
        <w:t>модуль</w:t>
      </w:r>
      <w:proofErr w:type="spellEnd"/>
      <w:r w:rsidRPr="00C210F6">
        <w:rPr>
          <w:rFonts w:asciiTheme="minorHAnsi" w:hAnsiTheme="minorHAnsi" w:cs="Times New Roman"/>
          <w:color w:val="008000"/>
          <w:sz w:val="28"/>
          <w:szCs w:val="28"/>
        </w:rPr>
        <w:t xml:space="preserve"> </w:t>
      </w:r>
      <w:proofErr w:type="spellStart"/>
      <w:r w:rsidRPr="00C210F6">
        <w:rPr>
          <w:rFonts w:asciiTheme="minorHAnsi" w:hAnsiTheme="minorHAnsi" w:cs="Times New Roman"/>
          <w:color w:val="008000"/>
          <w:sz w:val="28"/>
          <w:szCs w:val="28"/>
        </w:rPr>
        <w:t>дійсного</w:t>
      </w:r>
      <w:proofErr w:type="spellEnd"/>
      <w:r w:rsidRPr="00C210F6">
        <w:rPr>
          <w:rFonts w:asciiTheme="minorHAnsi" w:hAnsiTheme="minorHAnsi" w:cs="Times New Roman"/>
          <w:color w:val="008000"/>
          <w:sz w:val="28"/>
          <w:szCs w:val="28"/>
        </w:rPr>
        <w:t xml:space="preserve"> </w:t>
      </w:r>
      <w:proofErr w:type="spellStart"/>
      <w:r w:rsidRPr="00C210F6">
        <w:rPr>
          <w:rFonts w:asciiTheme="minorHAnsi" w:hAnsiTheme="minorHAnsi" w:cs="Times New Roman"/>
          <w:color w:val="008000"/>
          <w:sz w:val="28"/>
          <w:szCs w:val="28"/>
        </w:rPr>
        <w:t>числа</w:t>
      </w:r>
      <w:proofErr w:type="spellEnd"/>
    </w:p>
    <w:p w14:paraId="13D0963B" w14:textId="77777777" w:rsidR="00626761" w:rsidRPr="00C210F6" w:rsidRDefault="00626761" w:rsidP="00774CE2">
      <w:pPr>
        <w:jc w:val="both"/>
        <w:rPr>
          <w:rFonts w:asciiTheme="minorHAnsi" w:hAnsiTheme="minorHAnsi" w:cs="Times New Roman"/>
          <w:sz w:val="28"/>
          <w:szCs w:val="28"/>
        </w:rPr>
      </w:pPr>
      <w:r w:rsidRPr="00C210F6">
        <w:rPr>
          <w:rFonts w:asciiTheme="minorHAnsi" w:hAnsiTheme="minorHAnsi" w:cs="Times New Roman"/>
          <w:color w:val="0000FF"/>
          <w:sz w:val="28"/>
          <w:szCs w:val="28"/>
        </w:rPr>
        <w:t>float</w:t>
      </w:r>
      <w:r w:rsidRPr="00C210F6">
        <w:rPr>
          <w:rFonts w:asciiTheme="minorHAnsi" w:hAnsiTheme="minorHAnsi" w:cs="Times New Roman"/>
          <w:sz w:val="28"/>
          <w:szCs w:val="28"/>
        </w:rPr>
        <w:t xml:space="preserve"> </w:t>
      </w:r>
      <w:proofErr w:type="spellStart"/>
      <w:proofErr w:type="gramStart"/>
      <w:r w:rsidRPr="00C210F6">
        <w:rPr>
          <w:rFonts w:asciiTheme="minorHAnsi" w:hAnsiTheme="minorHAnsi" w:cs="Times New Roman"/>
          <w:sz w:val="28"/>
          <w:szCs w:val="28"/>
        </w:rPr>
        <w:t>MyAbs</w:t>
      </w:r>
      <w:proofErr w:type="spellEnd"/>
      <w:r w:rsidRPr="00C210F6">
        <w:rPr>
          <w:rFonts w:asciiTheme="minorHAnsi" w:hAnsiTheme="minorHAnsi" w:cs="Times New Roman"/>
          <w:sz w:val="28"/>
          <w:szCs w:val="28"/>
        </w:rPr>
        <w:t>(</w:t>
      </w:r>
      <w:proofErr w:type="gramEnd"/>
      <w:r w:rsidRPr="00C210F6">
        <w:rPr>
          <w:rFonts w:asciiTheme="minorHAnsi" w:hAnsiTheme="minorHAnsi" w:cs="Times New Roman"/>
          <w:color w:val="0000FF"/>
          <w:sz w:val="28"/>
          <w:szCs w:val="28"/>
        </w:rPr>
        <w:t>float</w:t>
      </w:r>
      <w:r w:rsidRPr="00C210F6">
        <w:rPr>
          <w:rFonts w:asciiTheme="minorHAnsi" w:hAnsiTheme="minorHAnsi" w:cs="Times New Roman"/>
          <w:sz w:val="28"/>
          <w:szCs w:val="28"/>
        </w:rPr>
        <w:t xml:space="preserve"> x) </w:t>
      </w:r>
      <w:r w:rsidRPr="00C210F6">
        <w:rPr>
          <w:rFonts w:asciiTheme="minorHAnsi" w:hAnsiTheme="minorHAnsi" w:cs="Times New Roman"/>
          <w:color w:val="008000"/>
          <w:sz w:val="28"/>
          <w:szCs w:val="28"/>
        </w:rPr>
        <w:t xml:space="preserve">// x - </w:t>
      </w:r>
      <w:proofErr w:type="spellStart"/>
      <w:r w:rsidRPr="00C210F6">
        <w:rPr>
          <w:rFonts w:asciiTheme="minorHAnsi" w:hAnsiTheme="minorHAnsi" w:cs="Times New Roman"/>
          <w:color w:val="008000"/>
          <w:sz w:val="28"/>
          <w:szCs w:val="28"/>
        </w:rPr>
        <w:t>формальний</w:t>
      </w:r>
      <w:proofErr w:type="spellEnd"/>
      <w:r w:rsidRPr="00C210F6">
        <w:rPr>
          <w:rFonts w:asciiTheme="minorHAnsi" w:hAnsiTheme="minorHAnsi" w:cs="Times New Roman"/>
          <w:color w:val="008000"/>
          <w:sz w:val="28"/>
          <w:szCs w:val="28"/>
        </w:rPr>
        <w:t xml:space="preserve"> </w:t>
      </w:r>
      <w:proofErr w:type="spellStart"/>
      <w:r w:rsidRPr="00C210F6">
        <w:rPr>
          <w:rFonts w:asciiTheme="minorHAnsi" w:hAnsiTheme="minorHAnsi" w:cs="Times New Roman"/>
          <w:color w:val="008000"/>
          <w:sz w:val="28"/>
          <w:szCs w:val="28"/>
        </w:rPr>
        <w:t>параметр</w:t>
      </w:r>
      <w:proofErr w:type="spellEnd"/>
    </w:p>
    <w:p w14:paraId="44200A7C" w14:textId="77777777" w:rsidR="00626761" w:rsidRPr="00C210F6" w:rsidRDefault="00626761" w:rsidP="00774CE2">
      <w:pPr>
        <w:jc w:val="both"/>
        <w:rPr>
          <w:rFonts w:asciiTheme="minorHAnsi" w:hAnsiTheme="minorHAnsi" w:cs="Times New Roman"/>
          <w:sz w:val="28"/>
          <w:szCs w:val="28"/>
        </w:rPr>
      </w:pPr>
      <w:r w:rsidRPr="00C210F6">
        <w:rPr>
          <w:rFonts w:asciiTheme="minorHAnsi" w:hAnsiTheme="minorHAnsi" w:cs="Times New Roman"/>
          <w:sz w:val="28"/>
          <w:szCs w:val="28"/>
        </w:rPr>
        <w:t>{</w:t>
      </w:r>
    </w:p>
    <w:p w14:paraId="1C3F019A" w14:textId="77777777" w:rsidR="00626761" w:rsidRPr="00C210F6" w:rsidRDefault="00626761" w:rsidP="00774CE2">
      <w:pPr>
        <w:jc w:val="both"/>
        <w:rPr>
          <w:rFonts w:asciiTheme="minorHAnsi" w:hAnsiTheme="minorHAnsi" w:cs="Times New Roman"/>
          <w:sz w:val="28"/>
          <w:szCs w:val="28"/>
        </w:rPr>
      </w:pPr>
      <w:r w:rsidRPr="00C210F6">
        <w:rPr>
          <w:rFonts w:asciiTheme="minorHAnsi" w:hAnsiTheme="minorHAnsi" w:cs="Times New Roman"/>
          <w:sz w:val="28"/>
          <w:szCs w:val="28"/>
          <w:lang w:eastAsia="en-US"/>
        </w:rPr>
        <w:t xml:space="preserve">    </w:t>
      </w:r>
      <w:r w:rsidRPr="00C210F6">
        <w:rPr>
          <w:rFonts w:asciiTheme="minorHAnsi" w:hAnsiTheme="minorHAnsi" w:cs="Times New Roman"/>
          <w:color w:val="0000FF"/>
          <w:sz w:val="28"/>
          <w:szCs w:val="28"/>
        </w:rPr>
        <w:t>if</w:t>
      </w:r>
      <w:r w:rsidRPr="00C210F6">
        <w:rPr>
          <w:rFonts w:asciiTheme="minorHAnsi" w:hAnsiTheme="minorHAnsi" w:cs="Times New Roman"/>
          <w:sz w:val="28"/>
          <w:szCs w:val="28"/>
        </w:rPr>
        <w:t xml:space="preserve"> (x&lt;0) </w:t>
      </w:r>
      <w:r w:rsidRPr="00C210F6">
        <w:rPr>
          <w:rFonts w:asciiTheme="minorHAnsi" w:hAnsiTheme="minorHAnsi" w:cs="Times New Roman"/>
          <w:color w:val="0000FF"/>
          <w:sz w:val="28"/>
          <w:szCs w:val="28"/>
        </w:rPr>
        <w:t>return</w:t>
      </w:r>
      <w:r w:rsidRPr="00C210F6">
        <w:rPr>
          <w:rFonts w:asciiTheme="minorHAnsi" w:hAnsiTheme="minorHAnsi" w:cs="Times New Roman"/>
          <w:sz w:val="28"/>
          <w:szCs w:val="28"/>
        </w:rPr>
        <w:t xml:space="preserve"> (</w:t>
      </w:r>
      <w:r w:rsidRPr="00C210F6">
        <w:rPr>
          <w:rFonts w:asciiTheme="minorHAnsi" w:hAnsiTheme="minorHAnsi" w:cs="Times New Roman"/>
          <w:color w:val="0000FF"/>
          <w:sz w:val="28"/>
          <w:szCs w:val="28"/>
        </w:rPr>
        <w:t>float</w:t>
      </w:r>
      <w:r w:rsidRPr="00C210F6">
        <w:rPr>
          <w:rFonts w:asciiTheme="minorHAnsi" w:hAnsiTheme="minorHAnsi" w:cs="Times New Roman"/>
          <w:sz w:val="28"/>
          <w:szCs w:val="28"/>
        </w:rPr>
        <w:t>)(-x);</w:t>
      </w:r>
    </w:p>
    <w:p w14:paraId="382D4085" w14:textId="77777777" w:rsidR="00626761" w:rsidRPr="00C210F6" w:rsidRDefault="00626761" w:rsidP="00774CE2">
      <w:pPr>
        <w:jc w:val="both"/>
        <w:rPr>
          <w:rFonts w:asciiTheme="minorHAnsi" w:hAnsiTheme="minorHAnsi" w:cs="Times New Roman"/>
          <w:sz w:val="28"/>
          <w:szCs w:val="28"/>
        </w:rPr>
      </w:pPr>
      <w:r w:rsidRPr="00C210F6">
        <w:rPr>
          <w:rFonts w:asciiTheme="minorHAnsi" w:hAnsiTheme="minorHAnsi" w:cs="Times New Roman"/>
          <w:sz w:val="28"/>
          <w:szCs w:val="28"/>
          <w:lang w:eastAsia="en-US"/>
        </w:rPr>
        <w:t xml:space="preserve">    </w:t>
      </w:r>
      <w:r w:rsidRPr="00C210F6">
        <w:rPr>
          <w:rFonts w:asciiTheme="minorHAnsi" w:hAnsiTheme="minorHAnsi" w:cs="Times New Roman"/>
          <w:color w:val="0000FF"/>
          <w:sz w:val="28"/>
          <w:szCs w:val="28"/>
        </w:rPr>
        <w:t>else return</w:t>
      </w:r>
      <w:r w:rsidRPr="00C210F6">
        <w:rPr>
          <w:rFonts w:asciiTheme="minorHAnsi" w:hAnsiTheme="minorHAnsi" w:cs="Times New Roman"/>
          <w:sz w:val="28"/>
          <w:szCs w:val="28"/>
        </w:rPr>
        <w:t xml:space="preserve"> x;</w:t>
      </w:r>
    </w:p>
    <w:p w14:paraId="3B110469" w14:textId="77777777" w:rsidR="00626761" w:rsidRPr="00C210F6" w:rsidRDefault="00626761" w:rsidP="00774CE2">
      <w:pPr>
        <w:jc w:val="both"/>
        <w:rPr>
          <w:rFonts w:asciiTheme="minorHAnsi" w:hAnsiTheme="minorHAnsi" w:cs="Times New Roman"/>
          <w:sz w:val="28"/>
          <w:szCs w:val="28"/>
        </w:rPr>
      </w:pPr>
      <w:r w:rsidRPr="00C210F6">
        <w:rPr>
          <w:rFonts w:asciiTheme="minorHAnsi" w:hAnsiTheme="minorHAnsi" w:cs="Times New Roman"/>
          <w:sz w:val="28"/>
          <w:szCs w:val="28"/>
        </w:rPr>
        <w:t>}</w:t>
      </w:r>
    </w:p>
    <w:p w14:paraId="16E2FEAC" w14:textId="77777777" w:rsidR="00626761" w:rsidRPr="00C210F6" w:rsidRDefault="00626761" w:rsidP="00774CE2">
      <w:pPr>
        <w:jc w:val="both"/>
        <w:rPr>
          <w:rFonts w:asciiTheme="minorHAnsi" w:hAnsiTheme="minorHAnsi" w:cs="Times New Roman"/>
          <w:sz w:val="28"/>
          <w:szCs w:val="28"/>
        </w:rPr>
      </w:pPr>
      <w:proofErr w:type="spellStart"/>
      <w:r w:rsidRPr="00C210F6">
        <w:rPr>
          <w:rFonts w:asciiTheme="minorHAnsi" w:hAnsiTheme="minorHAnsi" w:cs="Times New Roman"/>
          <w:sz w:val="28"/>
          <w:szCs w:val="28"/>
        </w:rPr>
        <w:t>Виклик</w:t>
      </w:r>
      <w:proofErr w:type="spellEnd"/>
      <w:r w:rsidRPr="00C210F6">
        <w:rPr>
          <w:rFonts w:asciiTheme="minorHAnsi" w:hAnsiTheme="minorHAnsi" w:cs="Times New Roman"/>
          <w:sz w:val="28"/>
          <w:szCs w:val="28"/>
        </w:rPr>
        <w:t xml:space="preserve"> </w:t>
      </w:r>
      <w:proofErr w:type="spellStart"/>
      <w:r w:rsidRPr="00C210F6">
        <w:rPr>
          <w:rFonts w:asciiTheme="minorHAnsi" w:hAnsiTheme="minorHAnsi" w:cs="Times New Roman"/>
          <w:sz w:val="28"/>
          <w:szCs w:val="28"/>
        </w:rPr>
        <w:t>функції</w:t>
      </w:r>
      <w:proofErr w:type="spellEnd"/>
      <w:r w:rsidRPr="00C210F6">
        <w:rPr>
          <w:rFonts w:asciiTheme="minorHAnsi" w:hAnsiTheme="minorHAnsi" w:cs="Times New Roman"/>
          <w:sz w:val="28"/>
          <w:szCs w:val="28"/>
        </w:rPr>
        <w:t xml:space="preserve"> з </w:t>
      </w:r>
      <w:proofErr w:type="spellStart"/>
      <w:r w:rsidRPr="00C210F6">
        <w:rPr>
          <w:rFonts w:asciiTheme="minorHAnsi" w:hAnsiTheme="minorHAnsi" w:cs="Times New Roman"/>
          <w:sz w:val="28"/>
          <w:szCs w:val="28"/>
        </w:rPr>
        <w:t>іншого</w:t>
      </w:r>
      <w:proofErr w:type="spellEnd"/>
      <w:r w:rsidRPr="00C210F6">
        <w:rPr>
          <w:rFonts w:asciiTheme="minorHAnsi" w:hAnsiTheme="minorHAnsi" w:cs="Times New Roman"/>
          <w:sz w:val="28"/>
          <w:szCs w:val="28"/>
        </w:rPr>
        <w:t xml:space="preserve"> </w:t>
      </w:r>
      <w:proofErr w:type="spellStart"/>
      <w:r w:rsidRPr="00C210F6">
        <w:rPr>
          <w:rFonts w:asciiTheme="minorHAnsi" w:hAnsiTheme="minorHAnsi" w:cs="Times New Roman"/>
          <w:sz w:val="28"/>
          <w:szCs w:val="28"/>
        </w:rPr>
        <w:t>програмного</w:t>
      </w:r>
      <w:proofErr w:type="spellEnd"/>
      <w:r w:rsidRPr="00C210F6">
        <w:rPr>
          <w:rFonts w:asciiTheme="minorHAnsi" w:hAnsiTheme="minorHAnsi" w:cs="Times New Roman"/>
          <w:sz w:val="28"/>
          <w:szCs w:val="28"/>
        </w:rPr>
        <w:t xml:space="preserve"> </w:t>
      </w:r>
      <w:proofErr w:type="spellStart"/>
      <w:r w:rsidRPr="00C210F6">
        <w:rPr>
          <w:rFonts w:asciiTheme="minorHAnsi" w:hAnsiTheme="minorHAnsi" w:cs="Times New Roman"/>
          <w:sz w:val="28"/>
          <w:szCs w:val="28"/>
        </w:rPr>
        <w:t>коду</w:t>
      </w:r>
      <w:proofErr w:type="spellEnd"/>
      <w:r w:rsidRPr="00C210F6">
        <w:rPr>
          <w:rFonts w:asciiTheme="minorHAnsi" w:hAnsiTheme="minorHAnsi" w:cs="Times New Roman"/>
          <w:sz w:val="28"/>
          <w:szCs w:val="28"/>
        </w:rPr>
        <w:t xml:space="preserve"> (</w:t>
      </w:r>
      <w:proofErr w:type="spellStart"/>
      <w:r w:rsidRPr="00C210F6">
        <w:rPr>
          <w:rFonts w:asciiTheme="minorHAnsi" w:hAnsiTheme="minorHAnsi" w:cs="Times New Roman"/>
          <w:sz w:val="28"/>
          <w:szCs w:val="28"/>
        </w:rPr>
        <w:t>іншої</w:t>
      </w:r>
      <w:proofErr w:type="spellEnd"/>
      <w:r w:rsidRPr="00C210F6">
        <w:rPr>
          <w:rFonts w:asciiTheme="minorHAnsi" w:hAnsiTheme="minorHAnsi" w:cs="Times New Roman"/>
          <w:sz w:val="28"/>
          <w:szCs w:val="28"/>
        </w:rPr>
        <w:t xml:space="preserve"> </w:t>
      </w:r>
      <w:proofErr w:type="spellStart"/>
      <w:r w:rsidRPr="00C210F6">
        <w:rPr>
          <w:rFonts w:asciiTheme="minorHAnsi" w:hAnsiTheme="minorHAnsi" w:cs="Times New Roman"/>
          <w:sz w:val="28"/>
          <w:szCs w:val="28"/>
        </w:rPr>
        <w:t>функції</w:t>
      </w:r>
      <w:proofErr w:type="spellEnd"/>
      <w:r w:rsidRPr="00C210F6">
        <w:rPr>
          <w:rFonts w:asciiTheme="minorHAnsi" w:hAnsiTheme="minorHAnsi" w:cs="Times New Roman"/>
          <w:sz w:val="28"/>
          <w:szCs w:val="28"/>
        </w:rPr>
        <w:t>)</w:t>
      </w:r>
    </w:p>
    <w:p w14:paraId="1D50CDC0" w14:textId="77777777" w:rsidR="00626761" w:rsidRPr="00C210F6" w:rsidRDefault="00626761" w:rsidP="00774CE2">
      <w:pPr>
        <w:jc w:val="both"/>
        <w:rPr>
          <w:rFonts w:asciiTheme="minorHAnsi" w:hAnsiTheme="minorHAnsi" w:cs="Times New Roman"/>
          <w:sz w:val="28"/>
          <w:szCs w:val="28"/>
        </w:rPr>
      </w:pPr>
      <w:r w:rsidRPr="00C210F6">
        <w:rPr>
          <w:rFonts w:asciiTheme="minorHAnsi" w:hAnsiTheme="minorHAnsi" w:cs="Times New Roman"/>
          <w:color w:val="008000"/>
          <w:sz w:val="28"/>
          <w:szCs w:val="28"/>
        </w:rPr>
        <w:t xml:space="preserve">// </w:t>
      </w:r>
      <w:proofErr w:type="spellStart"/>
      <w:r w:rsidRPr="00C210F6">
        <w:rPr>
          <w:rFonts w:asciiTheme="minorHAnsi" w:hAnsiTheme="minorHAnsi" w:cs="Times New Roman"/>
          <w:color w:val="008000"/>
          <w:sz w:val="28"/>
          <w:szCs w:val="28"/>
        </w:rPr>
        <w:t>виклик</w:t>
      </w:r>
      <w:proofErr w:type="spellEnd"/>
      <w:r w:rsidRPr="00C210F6">
        <w:rPr>
          <w:rFonts w:asciiTheme="minorHAnsi" w:hAnsiTheme="minorHAnsi" w:cs="Times New Roman"/>
          <w:color w:val="008000"/>
          <w:sz w:val="28"/>
          <w:szCs w:val="28"/>
        </w:rPr>
        <w:t xml:space="preserve"> </w:t>
      </w:r>
      <w:proofErr w:type="spellStart"/>
      <w:r w:rsidRPr="00C210F6">
        <w:rPr>
          <w:rFonts w:asciiTheme="minorHAnsi" w:hAnsiTheme="minorHAnsi" w:cs="Times New Roman"/>
          <w:color w:val="008000"/>
          <w:sz w:val="28"/>
          <w:szCs w:val="28"/>
        </w:rPr>
        <w:t>функції</w:t>
      </w:r>
      <w:proofErr w:type="spellEnd"/>
      <w:r w:rsidRPr="00C210F6">
        <w:rPr>
          <w:rFonts w:asciiTheme="minorHAnsi" w:hAnsiTheme="minorHAnsi" w:cs="Times New Roman"/>
          <w:color w:val="008000"/>
          <w:sz w:val="28"/>
          <w:szCs w:val="28"/>
        </w:rPr>
        <w:t xml:space="preserve"> з </w:t>
      </w:r>
      <w:proofErr w:type="spellStart"/>
      <w:r w:rsidRPr="00C210F6">
        <w:rPr>
          <w:rFonts w:asciiTheme="minorHAnsi" w:hAnsiTheme="minorHAnsi" w:cs="Times New Roman"/>
          <w:color w:val="008000"/>
          <w:sz w:val="28"/>
          <w:szCs w:val="28"/>
        </w:rPr>
        <w:t>іншого</w:t>
      </w:r>
      <w:proofErr w:type="spellEnd"/>
      <w:r w:rsidRPr="00C210F6">
        <w:rPr>
          <w:rFonts w:asciiTheme="minorHAnsi" w:hAnsiTheme="minorHAnsi" w:cs="Times New Roman"/>
          <w:color w:val="008000"/>
          <w:sz w:val="28"/>
          <w:szCs w:val="28"/>
        </w:rPr>
        <w:t xml:space="preserve"> </w:t>
      </w:r>
      <w:proofErr w:type="spellStart"/>
      <w:r w:rsidRPr="00C210F6">
        <w:rPr>
          <w:rFonts w:asciiTheme="minorHAnsi" w:hAnsiTheme="minorHAnsi" w:cs="Times New Roman"/>
          <w:color w:val="008000"/>
          <w:sz w:val="28"/>
          <w:szCs w:val="28"/>
        </w:rPr>
        <w:t>програмного</w:t>
      </w:r>
      <w:proofErr w:type="spellEnd"/>
      <w:r w:rsidRPr="00C210F6">
        <w:rPr>
          <w:rFonts w:asciiTheme="minorHAnsi" w:hAnsiTheme="minorHAnsi" w:cs="Times New Roman"/>
          <w:color w:val="008000"/>
          <w:sz w:val="28"/>
          <w:szCs w:val="28"/>
        </w:rPr>
        <w:t xml:space="preserve"> </w:t>
      </w:r>
      <w:proofErr w:type="spellStart"/>
      <w:r w:rsidRPr="00C210F6">
        <w:rPr>
          <w:rFonts w:asciiTheme="minorHAnsi" w:hAnsiTheme="minorHAnsi" w:cs="Times New Roman"/>
          <w:color w:val="008000"/>
          <w:sz w:val="28"/>
          <w:szCs w:val="28"/>
        </w:rPr>
        <w:t>коду</w:t>
      </w:r>
      <w:proofErr w:type="spellEnd"/>
    </w:p>
    <w:p w14:paraId="3FF1FA3E" w14:textId="77777777" w:rsidR="00626761" w:rsidRPr="00C210F6" w:rsidRDefault="00626761" w:rsidP="00774CE2">
      <w:pPr>
        <w:jc w:val="both"/>
        <w:rPr>
          <w:rFonts w:asciiTheme="minorHAnsi" w:hAnsiTheme="minorHAnsi" w:cs="Times New Roman"/>
          <w:sz w:val="28"/>
          <w:szCs w:val="28"/>
        </w:rPr>
      </w:pPr>
      <w:r w:rsidRPr="00C210F6">
        <w:rPr>
          <w:rFonts w:asciiTheme="minorHAnsi" w:hAnsiTheme="minorHAnsi" w:cs="Times New Roman"/>
          <w:color w:val="0000FF"/>
          <w:sz w:val="28"/>
          <w:szCs w:val="28"/>
        </w:rPr>
        <w:t>float</w:t>
      </w:r>
      <w:r w:rsidRPr="00C210F6">
        <w:rPr>
          <w:rFonts w:asciiTheme="minorHAnsi" w:hAnsiTheme="minorHAnsi" w:cs="Times New Roman"/>
          <w:sz w:val="28"/>
          <w:szCs w:val="28"/>
        </w:rPr>
        <w:t xml:space="preserve"> res, a;</w:t>
      </w:r>
    </w:p>
    <w:p w14:paraId="4119FEE8" w14:textId="77777777" w:rsidR="00626761" w:rsidRPr="00C210F6" w:rsidRDefault="00626761" w:rsidP="00774CE2">
      <w:pPr>
        <w:jc w:val="both"/>
        <w:rPr>
          <w:rFonts w:asciiTheme="minorHAnsi" w:hAnsiTheme="minorHAnsi" w:cs="Times New Roman"/>
          <w:sz w:val="28"/>
          <w:szCs w:val="28"/>
        </w:rPr>
      </w:pPr>
    </w:p>
    <w:p w14:paraId="1D54D0B7" w14:textId="77777777" w:rsidR="00626761" w:rsidRPr="00C210F6" w:rsidRDefault="00626761" w:rsidP="00774CE2">
      <w:pPr>
        <w:jc w:val="both"/>
        <w:rPr>
          <w:rFonts w:asciiTheme="minorHAnsi" w:hAnsiTheme="minorHAnsi" w:cs="Times New Roman"/>
          <w:sz w:val="28"/>
          <w:szCs w:val="28"/>
        </w:rPr>
      </w:pPr>
      <w:r w:rsidRPr="00C210F6">
        <w:rPr>
          <w:rFonts w:asciiTheme="minorHAnsi" w:hAnsiTheme="minorHAnsi" w:cs="Times New Roman"/>
          <w:sz w:val="28"/>
          <w:szCs w:val="28"/>
        </w:rPr>
        <w:t>a = -18.25f;</w:t>
      </w:r>
    </w:p>
    <w:p w14:paraId="59D7CC6D" w14:textId="77777777" w:rsidR="00626761" w:rsidRPr="00C210F6" w:rsidRDefault="00626761" w:rsidP="00774CE2">
      <w:pPr>
        <w:jc w:val="both"/>
        <w:rPr>
          <w:rFonts w:asciiTheme="minorHAnsi" w:hAnsiTheme="minorHAnsi" w:cs="Times New Roman"/>
          <w:sz w:val="28"/>
          <w:szCs w:val="28"/>
        </w:rPr>
      </w:pPr>
      <w:r w:rsidRPr="00C210F6">
        <w:rPr>
          <w:rFonts w:asciiTheme="minorHAnsi" w:hAnsiTheme="minorHAnsi" w:cs="Times New Roman"/>
          <w:sz w:val="28"/>
          <w:szCs w:val="28"/>
        </w:rPr>
        <w:t xml:space="preserve">res = </w:t>
      </w:r>
      <w:proofErr w:type="spellStart"/>
      <w:r w:rsidRPr="00C210F6">
        <w:rPr>
          <w:rFonts w:asciiTheme="minorHAnsi" w:hAnsiTheme="minorHAnsi" w:cs="Times New Roman"/>
          <w:sz w:val="28"/>
          <w:szCs w:val="28"/>
        </w:rPr>
        <w:t>MyAbs</w:t>
      </w:r>
      <w:proofErr w:type="spellEnd"/>
      <w:r w:rsidRPr="00C210F6">
        <w:rPr>
          <w:rFonts w:asciiTheme="minorHAnsi" w:hAnsiTheme="minorHAnsi" w:cs="Times New Roman"/>
          <w:sz w:val="28"/>
          <w:szCs w:val="28"/>
        </w:rPr>
        <w:t xml:space="preserve">(a); </w:t>
      </w:r>
      <w:r w:rsidRPr="00C210F6">
        <w:rPr>
          <w:rFonts w:asciiTheme="minorHAnsi" w:hAnsiTheme="minorHAnsi" w:cs="Times New Roman"/>
          <w:color w:val="008000"/>
          <w:sz w:val="28"/>
          <w:szCs w:val="28"/>
        </w:rPr>
        <w:t xml:space="preserve">// res = 18.25f; </w:t>
      </w:r>
      <w:proofErr w:type="spellStart"/>
      <w:r w:rsidRPr="00C210F6">
        <w:rPr>
          <w:rFonts w:asciiTheme="minorHAnsi" w:hAnsiTheme="minorHAnsi" w:cs="Times New Roman"/>
          <w:color w:val="008000"/>
          <w:sz w:val="28"/>
          <w:szCs w:val="28"/>
        </w:rPr>
        <w:t>змінна</w:t>
      </w:r>
      <w:proofErr w:type="spellEnd"/>
      <w:r w:rsidRPr="00C210F6">
        <w:rPr>
          <w:rFonts w:asciiTheme="minorHAnsi" w:hAnsiTheme="minorHAnsi" w:cs="Times New Roman"/>
          <w:color w:val="008000"/>
          <w:sz w:val="28"/>
          <w:szCs w:val="28"/>
        </w:rPr>
        <w:t xml:space="preserve"> a - </w:t>
      </w:r>
      <w:proofErr w:type="spellStart"/>
      <w:r w:rsidRPr="00C210F6">
        <w:rPr>
          <w:rFonts w:asciiTheme="minorHAnsi" w:hAnsiTheme="minorHAnsi" w:cs="Times New Roman"/>
          <w:color w:val="008000"/>
          <w:sz w:val="28"/>
          <w:szCs w:val="28"/>
        </w:rPr>
        <w:t>фактичний</w:t>
      </w:r>
      <w:proofErr w:type="spellEnd"/>
      <w:r w:rsidRPr="00C210F6">
        <w:rPr>
          <w:rFonts w:asciiTheme="minorHAnsi" w:hAnsiTheme="minorHAnsi" w:cs="Times New Roman"/>
          <w:color w:val="008000"/>
          <w:sz w:val="28"/>
          <w:szCs w:val="28"/>
        </w:rPr>
        <w:t xml:space="preserve"> </w:t>
      </w:r>
      <w:proofErr w:type="spellStart"/>
      <w:r w:rsidRPr="00C210F6">
        <w:rPr>
          <w:rFonts w:asciiTheme="minorHAnsi" w:hAnsiTheme="minorHAnsi" w:cs="Times New Roman"/>
          <w:color w:val="008000"/>
          <w:sz w:val="28"/>
          <w:szCs w:val="28"/>
        </w:rPr>
        <w:t>параметр</w:t>
      </w:r>
      <w:proofErr w:type="spellEnd"/>
    </w:p>
    <w:p w14:paraId="46CA6A88" w14:textId="77777777" w:rsidR="00626761" w:rsidRPr="00C210F6" w:rsidRDefault="00626761" w:rsidP="00774CE2">
      <w:pPr>
        <w:jc w:val="both"/>
        <w:rPr>
          <w:rFonts w:asciiTheme="minorHAnsi" w:hAnsiTheme="minorHAnsi" w:cs="Times New Roman"/>
          <w:sz w:val="28"/>
          <w:szCs w:val="28"/>
        </w:rPr>
      </w:pPr>
      <w:r w:rsidRPr="00C210F6">
        <w:rPr>
          <w:rFonts w:asciiTheme="minorHAnsi" w:hAnsiTheme="minorHAnsi" w:cs="Times New Roman"/>
          <w:sz w:val="28"/>
          <w:szCs w:val="28"/>
        </w:rPr>
        <w:t xml:space="preserve">res = </w:t>
      </w:r>
      <w:proofErr w:type="spellStart"/>
      <w:proofErr w:type="gramStart"/>
      <w:r w:rsidRPr="00C210F6">
        <w:rPr>
          <w:rFonts w:asciiTheme="minorHAnsi" w:hAnsiTheme="minorHAnsi" w:cs="Times New Roman"/>
          <w:sz w:val="28"/>
          <w:szCs w:val="28"/>
        </w:rPr>
        <w:t>MyAbs</w:t>
      </w:r>
      <w:proofErr w:type="spellEnd"/>
      <w:r w:rsidRPr="00C210F6">
        <w:rPr>
          <w:rFonts w:asciiTheme="minorHAnsi" w:hAnsiTheme="minorHAnsi" w:cs="Times New Roman"/>
          <w:sz w:val="28"/>
          <w:szCs w:val="28"/>
        </w:rPr>
        <w:t>(</w:t>
      </w:r>
      <w:proofErr w:type="gramEnd"/>
      <w:r w:rsidRPr="00C210F6">
        <w:rPr>
          <w:rFonts w:asciiTheme="minorHAnsi" w:hAnsiTheme="minorHAnsi" w:cs="Times New Roman"/>
          <w:sz w:val="28"/>
          <w:szCs w:val="28"/>
        </w:rPr>
        <w:t xml:space="preserve">-23); </w:t>
      </w:r>
      <w:r w:rsidRPr="00C210F6">
        <w:rPr>
          <w:rFonts w:asciiTheme="minorHAnsi" w:hAnsiTheme="minorHAnsi" w:cs="Times New Roman"/>
          <w:color w:val="008000"/>
          <w:sz w:val="28"/>
          <w:szCs w:val="28"/>
        </w:rPr>
        <w:t xml:space="preserve">// res = 23; </w:t>
      </w:r>
      <w:proofErr w:type="spellStart"/>
      <w:r w:rsidRPr="00C210F6">
        <w:rPr>
          <w:rFonts w:asciiTheme="minorHAnsi" w:hAnsiTheme="minorHAnsi" w:cs="Times New Roman"/>
          <w:color w:val="008000"/>
          <w:sz w:val="28"/>
          <w:szCs w:val="28"/>
        </w:rPr>
        <w:t>константа</w:t>
      </w:r>
      <w:proofErr w:type="spellEnd"/>
      <w:r w:rsidRPr="00C210F6">
        <w:rPr>
          <w:rFonts w:asciiTheme="minorHAnsi" w:hAnsiTheme="minorHAnsi" w:cs="Times New Roman"/>
          <w:color w:val="008000"/>
          <w:sz w:val="28"/>
          <w:szCs w:val="28"/>
        </w:rPr>
        <w:t xml:space="preserve"> 23 - </w:t>
      </w:r>
      <w:proofErr w:type="spellStart"/>
      <w:r w:rsidRPr="00C210F6">
        <w:rPr>
          <w:rFonts w:asciiTheme="minorHAnsi" w:hAnsiTheme="minorHAnsi" w:cs="Times New Roman"/>
          <w:color w:val="008000"/>
          <w:sz w:val="28"/>
          <w:szCs w:val="28"/>
        </w:rPr>
        <w:t>фактичний</w:t>
      </w:r>
      <w:proofErr w:type="spellEnd"/>
      <w:r w:rsidRPr="00C210F6">
        <w:rPr>
          <w:rFonts w:asciiTheme="minorHAnsi" w:hAnsiTheme="minorHAnsi" w:cs="Times New Roman"/>
          <w:color w:val="008000"/>
          <w:sz w:val="28"/>
          <w:szCs w:val="28"/>
        </w:rPr>
        <w:t xml:space="preserve"> </w:t>
      </w:r>
      <w:proofErr w:type="spellStart"/>
      <w:r w:rsidRPr="00C210F6">
        <w:rPr>
          <w:rFonts w:asciiTheme="minorHAnsi" w:hAnsiTheme="minorHAnsi" w:cs="Times New Roman"/>
          <w:color w:val="008000"/>
          <w:sz w:val="28"/>
          <w:szCs w:val="28"/>
        </w:rPr>
        <w:t>параметр</w:t>
      </w:r>
      <w:proofErr w:type="spellEnd"/>
    </w:p>
    <w:p w14:paraId="5E65C3B0" w14:textId="77777777" w:rsidR="00626761" w:rsidRPr="00C210F6" w:rsidRDefault="00626761" w:rsidP="00774CE2">
      <w:pPr>
        <w:jc w:val="both"/>
        <w:rPr>
          <w:rFonts w:ascii="Times New Roman" w:hAnsi="Times New Roman" w:cs="Times New Roman"/>
          <w:sz w:val="28"/>
          <w:szCs w:val="28"/>
        </w:rPr>
      </w:pPr>
      <w:proofErr w:type="spellStart"/>
      <w:r w:rsidRPr="00C210F6">
        <w:rPr>
          <w:rFonts w:ascii="Times New Roman" w:hAnsi="Times New Roman" w:cs="Times New Roman"/>
          <w:sz w:val="28"/>
          <w:szCs w:val="28"/>
        </w:rPr>
        <w:t>При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виклику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з </w:t>
      </w:r>
      <w:proofErr w:type="spellStart"/>
      <w:r w:rsidRPr="00C210F6">
        <w:rPr>
          <w:rFonts w:ascii="Times New Roman" w:hAnsi="Times New Roman" w:cs="Times New Roman"/>
          <w:sz w:val="28"/>
          <w:szCs w:val="28"/>
        </w:rPr>
        <w:t>іншого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програмного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коду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фігурує</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фактичний</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параметр</w:t>
      </w:r>
      <w:proofErr w:type="spellEnd"/>
      <w:r w:rsidRPr="00C210F6">
        <w:rPr>
          <w:rFonts w:ascii="Times New Roman" w:hAnsi="Times New Roman" w:cs="Times New Roman"/>
          <w:sz w:val="28"/>
          <w:szCs w:val="28"/>
        </w:rPr>
        <w:t xml:space="preserve">. У </w:t>
      </w:r>
      <w:proofErr w:type="spellStart"/>
      <w:r w:rsidRPr="00C210F6">
        <w:rPr>
          <w:rFonts w:ascii="Times New Roman" w:hAnsi="Times New Roman" w:cs="Times New Roman"/>
          <w:sz w:val="28"/>
          <w:szCs w:val="28"/>
        </w:rPr>
        <w:t>даному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прикладі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фактичний</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параметр</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це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змінна</w:t>
      </w:r>
      <w:proofErr w:type="spellEnd"/>
      <w:r w:rsidRPr="00C210F6">
        <w:rPr>
          <w:rFonts w:ascii="Times New Roman" w:hAnsi="Times New Roman" w:cs="Times New Roman"/>
          <w:sz w:val="28"/>
          <w:szCs w:val="28"/>
        </w:rPr>
        <w:t xml:space="preserve"> </w:t>
      </w:r>
      <w:r w:rsidRPr="00C210F6">
        <w:rPr>
          <w:rFonts w:ascii="Times New Roman" w:hAnsi="Times New Roman" w:cs="Times New Roman"/>
          <w:color w:val="0000FF"/>
          <w:sz w:val="28"/>
          <w:szCs w:val="28"/>
        </w:rPr>
        <w:t>a</w:t>
      </w:r>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константа</w:t>
      </w:r>
      <w:proofErr w:type="spellEnd"/>
      <w:r w:rsidRPr="00C210F6">
        <w:rPr>
          <w:rFonts w:ascii="Times New Roman" w:hAnsi="Times New Roman" w:cs="Times New Roman"/>
          <w:sz w:val="28"/>
          <w:szCs w:val="28"/>
        </w:rPr>
        <w:t xml:space="preserve"> 23.</w:t>
      </w:r>
    </w:p>
    <w:p w14:paraId="01112071" w14:textId="77777777" w:rsidR="00626761" w:rsidRPr="00C210F6" w:rsidRDefault="00626761" w:rsidP="00774CE2">
      <w:pPr>
        <w:jc w:val="both"/>
        <w:rPr>
          <w:rFonts w:ascii="Times New Roman" w:hAnsi="Times New Roman" w:cs="Times New Roman"/>
          <w:sz w:val="28"/>
          <w:szCs w:val="28"/>
        </w:rPr>
      </w:pPr>
      <w:proofErr w:type="spellStart"/>
      <w:r w:rsidRPr="00C210F6">
        <w:rPr>
          <w:rFonts w:ascii="Times New Roman" w:hAnsi="Times New Roman" w:cs="Times New Roman"/>
          <w:sz w:val="28"/>
          <w:szCs w:val="28"/>
        </w:rPr>
        <w:t>При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виклику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фактичні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параметри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копіюються</w:t>
      </w:r>
      <w:proofErr w:type="spellEnd"/>
      <w:r w:rsidRPr="00C210F6">
        <w:rPr>
          <w:rFonts w:ascii="Times New Roman" w:hAnsi="Times New Roman" w:cs="Times New Roman"/>
          <w:sz w:val="28"/>
          <w:szCs w:val="28"/>
        </w:rPr>
        <w:t xml:space="preserve"> в </w:t>
      </w:r>
      <w:proofErr w:type="spellStart"/>
      <w:r w:rsidRPr="00C210F6">
        <w:rPr>
          <w:rFonts w:ascii="Times New Roman" w:hAnsi="Times New Roman" w:cs="Times New Roman"/>
          <w:sz w:val="28"/>
          <w:szCs w:val="28"/>
        </w:rPr>
        <w:t>спеціальні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комірки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пам’яті</w:t>
      </w:r>
      <w:proofErr w:type="spellEnd"/>
      <w:r w:rsidRPr="00C210F6">
        <w:rPr>
          <w:rFonts w:ascii="Times New Roman" w:hAnsi="Times New Roman" w:cs="Times New Roman"/>
          <w:sz w:val="28"/>
          <w:szCs w:val="28"/>
        </w:rPr>
        <w:t xml:space="preserve"> в </w:t>
      </w:r>
      <w:proofErr w:type="spellStart"/>
      <w:r w:rsidRPr="00C210F6">
        <w:rPr>
          <w:rFonts w:ascii="Times New Roman" w:hAnsi="Times New Roman" w:cs="Times New Roman"/>
          <w:sz w:val="28"/>
          <w:szCs w:val="28"/>
        </w:rPr>
        <w:t>стеку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стек</w:t>
      </w:r>
      <w:proofErr w:type="spellEnd"/>
      <w:r w:rsidRPr="00C210F6">
        <w:rPr>
          <w:rFonts w:ascii="Times New Roman" w:hAnsi="Times New Roman" w:cs="Times New Roman"/>
          <w:sz w:val="28"/>
          <w:szCs w:val="28"/>
        </w:rPr>
        <w:t xml:space="preserve"> – </w:t>
      </w:r>
      <w:proofErr w:type="spellStart"/>
      <w:r w:rsidRPr="00C210F6">
        <w:rPr>
          <w:rFonts w:ascii="Times New Roman" w:hAnsi="Times New Roman" w:cs="Times New Roman"/>
          <w:sz w:val="28"/>
          <w:szCs w:val="28"/>
        </w:rPr>
        <w:t>частина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пам’яті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Ці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комірки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пам’яті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відведені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для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формальних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параметрів</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Таким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чином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формальні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параметри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через</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використання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стеку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отримують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значення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фактичних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параметрів</w:t>
      </w:r>
      <w:proofErr w:type="spellEnd"/>
      <w:r w:rsidRPr="00C210F6">
        <w:rPr>
          <w:rFonts w:ascii="Times New Roman" w:hAnsi="Times New Roman" w:cs="Times New Roman"/>
          <w:sz w:val="28"/>
          <w:szCs w:val="28"/>
        </w:rPr>
        <w:t>.</w:t>
      </w:r>
    </w:p>
    <w:p w14:paraId="091638F0" w14:textId="77777777" w:rsidR="00626761" w:rsidRPr="00C210F6" w:rsidRDefault="00626761" w:rsidP="00774CE2">
      <w:pPr>
        <w:jc w:val="both"/>
        <w:rPr>
          <w:rFonts w:ascii="Times New Roman" w:hAnsi="Times New Roman" w:cs="Times New Roman"/>
          <w:sz w:val="28"/>
          <w:szCs w:val="28"/>
        </w:rPr>
      </w:pPr>
      <w:proofErr w:type="spellStart"/>
      <w:r w:rsidRPr="00C210F6">
        <w:rPr>
          <w:rFonts w:ascii="Times New Roman" w:hAnsi="Times New Roman" w:cs="Times New Roman"/>
          <w:sz w:val="28"/>
          <w:szCs w:val="28"/>
        </w:rPr>
        <w:t>Оскільки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фактичні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параметри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копіюються</w:t>
      </w:r>
      <w:proofErr w:type="spellEnd"/>
      <w:r w:rsidRPr="00C210F6">
        <w:rPr>
          <w:rFonts w:ascii="Times New Roman" w:hAnsi="Times New Roman" w:cs="Times New Roman"/>
          <w:sz w:val="28"/>
          <w:szCs w:val="28"/>
        </w:rPr>
        <w:t xml:space="preserve"> в </w:t>
      </w:r>
      <w:proofErr w:type="spellStart"/>
      <w:r w:rsidRPr="00C210F6">
        <w:rPr>
          <w:rFonts w:ascii="Times New Roman" w:hAnsi="Times New Roman" w:cs="Times New Roman"/>
          <w:sz w:val="28"/>
          <w:szCs w:val="28"/>
        </w:rPr>
        <w:t>стек</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зміна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значень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формальних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параметрів</w:t>
      </w:r>
      <w:proofErr w:type="spellEnd"/>
      <w:r w:rsidRPr="00C210F6">
        <w:rPr>
          <w:rFonts w:ascii="Times New Roman" w:hAnsi="Times New Roman" w:cs="Times New Roman"/>
          <w:sz w:val="28"/>
          <w:szCs w:val="28"/>
        </w:rPr>
        <w:t xml:space="preserve"> в </w:t>
      </w:r>
      <w:proofErr w:type="spellStart"/>
      <w:r w:rsidRPr="00C210F6">
        <w:rPr>
          <w:rFonts w:ascii="Times New Roman" w:hAnsi="Times New Roman" w:cs="Times New Roman"/>
          <w:sz w:val="28"/>
          <w:szCs w:val="28"/>
        </w:rPr>
        <w:t>тілі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змінить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значень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фактичних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параметрів</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тому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що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це</w:t>
      </w:r>
      <w:proofErr w:type="spellEnd"/>
      <w:r w:rsidRPr="00C210F6">
        <w:rPr>
          <w:rFonts w:ascii="Times New Roman" w:hAnsi="Times New Roman" w:cs="Times New Roman"/>
          <w:sz w:val="28"/>
          <w:szCs w:val="28"/>
        </w:rPr>
        <w:t xml:space="preserve"> є </w:t>
      </w:r>
      <w:proofErr w:type="spellStart"/>
      <w:r w:rsidRPr="00C210F6">
        <w:rPr>
          <w:rFonts w:ascii="Times New Roman" w:hAnsi="Times New Roman" w:cs="Times New Roman"/>
          <w:sz w:val="28"/>
          <w:szCs w:val="28"/>
        </w:rPr>
        <w:t>копія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фактичних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параметрів</w:t>
      </w:r>
      <w:proofErr w:type="spellEnd"/>
      <w:r w:rsidRPr="00C210F6">
        <w:rPr>
          <w:rFonts w:ascii="Times New Roman" w:hAnsi="Times New Roman" w:cs="Times New Roman"/>
          <w:sz w:val="28"/>
          <w:szCs w:val="28"/>
        </w:rPr>
        <w:t>).</w:t>
      </w:r>
    </w:p>
    <w:p w14:paraId="34931745" w14:textId="77777777" w:rsidR="00626761" w:rsidRPr="00C210F6" w:rsidRDefault="00626761" w:rsidP="00774CE2">
      <w:pPr>
        <w:jc w:val="both"/>
        <w:rPr>
          <w:rFonts w:ascii="Times New Roman" w:hAnsi="Times New Roman" w:cs="Times New Roman"/>
          <w:sz w:val="28"/>
          <w:szCs w:val="28"/>
        </w:rPr>
      </w:pPr>
    </w:p>
    <w:p w14:paraId="09F08D5F" w14:textId="77777777" w:rsidR="00626761" w:rsidRPr="00C210F6" w:rsidRDefault="00626761" w:rsidP="00774CE2">
      <w:pPr>
        <w:jc w:val="both"/>
        <w:rPr>
          <w:rFonts w:ascii="Times New Roman" w:hAnsi="Times New Roman" w:cs="Times New Roman"/>
          <w:sz w:val="28"/>
          <w:szCs w:val="28"/>
        </w:rPr>
      </w:pPr>
      <w:proofErr w:type="spellStart"/>
      <w:r w:rsidRPr="00C210F6">
        <w:rPr>
          <w:rFonts w:ascii="Times New Roman" w:hAnsi="Times New Roman" w:cs="Times New Roman"/>
          <w:sz w:val="28"/>
          <w:szCs w:val="28"/>
        </w:rPr>
        <w:lastRenderedPageBreak/>
        <w:t>Область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видимості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формальних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параметрів</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визначається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межами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тіла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в </w:t>
      </w:r>
      <w:proofErr w:type="spellStart"/>
      <w:r w:rsidRPr="00C210F6">
        <w:rPr>
          <w:rFonts w:ascii="Times New Roman" w:hAnsi="Times New Roman" w:cs="Times New Roman"/>
          <w:sz w:val="28"/>
          <w:szCs w:val="28"/>
        </w:rPr>
        <w:t>якій</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вони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описані</w:t>
      </w:r>
      <w:proofErr w:type="spellEnd"/>
      <w:r w:rsidRPr="00C210F6">
        <w:rPr>
          <w:rFonts w:ascii="Times New Roman" w:hAnsi="Times New Roman" w:cs="Times New Roman"/>
          <w:sz w:val="28"/>
          <w:szCs w:val="28"/>
        </w:rPr>
        <w:t xml:space="preserve">. У </w:t>
      </w:r>
      <w:proofErr w:type="spellStart"/>
      <w:r w:rsidRPr="00C210F6">
        <w:rPr>
          <w:rFonts w:ascii="Times New Roman" w:hAnsi="Times New Roman" w:cs="Times New Roman"/>
          <w:sz w:val="28"/>
          <w:szCs w:val="28"/>
        </w:rPr>
        <w:t>наведеному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нижче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прикладі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формальний</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параметр</w:t>
      </w:r>
      <w:proofErr w:type="spellEnd"/>
      <w:r w:rsidRPr="00C210F6">
        <w:rPr>
          <w:rFonts w:ascii="Times New Roman" w:hAnsi="Times New Roman" w:cs="Times New Roman"/>
          <w:sz w:val="28"/>
          <w:szCs w:val="28"/>
        </w:rPr>
        <w:t xml:space="preserve"> </w:t>
      </w:r>
      <w:r w:rsidRPr="00C210F6">
        <w:rPr>
          <w:rFonts w:ascii="Times New Roman" w:hAnsi="Times New Roman" w:cs="Times New Roman"/>
          <w:color w:val="0000FF"/>
          <w:sz w:val="28"/>
          <w:szCs w:val="28"/>
        </w:rPr>
        <w:t>n</w:t>
      </w:r>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цілого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типу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має</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область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видимості</w:t>
      </w:r>
      <w:proofErr w:type="spellEnd"/>
      <w:r w:rsidRPr="00C210F6">
        <w:rPr>
          <w:rFonts w:ascii="Times New Roman" w:hAnsi="Times New Roman" w:cs="Times New Roman"/>
          <w:sz w:val="28"/>
          <w:szCs w:val="28"/>
        </w:rPr>
        <w:t xml:space="preserve"> в </w:t>
      </w:r>
      <w:proofErr w:type="spellStart"/>
      <w:r w:rsidRPr="00C210F6">
        <w:rPr>
          <w:rFonts w:ascii="Times New Roman" w:hAnsi="Times New Roman" w:cs="Times New Roman"/>
          <w:sz w:val="28"/>
          <w:szCs w:val="28"/>
        </w:rPr>
        <w:t>межах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фігурних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дужок</w:t>
      </w:r>
      <w:proofErr w:type="spellEnd"/>
      <w:r w:rsidRPr="00C210F6">
        <w:rPr>
          <w:rFonts w:ascii="Times New Roman" w:hAnsi="Times New Roman" w:cs="Times New Roman"/>
          <w:color w:val="0000FF"/>
          <w:sz w:val="28"/>
          <w:szCs w:val="28"/>
        </w:rPr>
        <w:t xml:space="preserve"> </w:t>
      </w:r>
      <w:proofErr w:type="gramStart"/>
      <w:r w:rsidRPr="00C210F6">
        <w:rPr>
          <w:rFonts w:ascii="Times New Roman" w:hAnsi="Times New Roman" w:cs="Times New Roman"/>
          <w:color w:val="0000FF"/>
          <w:sz w:val="28"/>
          <w:szCs w:val="28"/>
        </w:rPr>
        <w:t>{ }</w:t>
      </w:r>
      <w:proofErr w:type="gramEnd"/>
      <w:r w:rsidRPr="00C210F6">
        <w:rPr>
          <w:rFonts w:ascii="Times New Roman" w:hAnsi="Times New Roman" w:cs="Times New Roman"/>
          <w:sz w:val="28"/>
          <w:szCs w:val="28"/>
        </w:rPr>
        <w:t>.</w:t>
      </w:r>
    </w:p>
    <w:p w14:paraId="6C6C226E" w14:textId="77777777" w:rsidR="00626761" w:rsidRPr="00C210F6" w:rsidRDefault="00626761" w:rsidP="00774CE2">
      <w:pPr>
        <w:jc w:val="both"/>
        <w:rPr>
          <w:rFonts w:ascii="Times New Roman" w:hAnsi="Times New Roman" w:cs="Times New Roman"/>
          <w:sz w:val="28"/>
          <w:szCs w:val="28"/>
        </w:rPr>
      </w:pPr>
      <w:proofErr w:type="spellStart"/>
      <w:r w:rsidRPr="00C210F6">
        <w:rPr>
          <w:rStyle w:val="StrongEmphasis"/>
          <w:rFonts w:ascii="Times New Roman" w:hAnsi="Times New Roman" w:cs="Times New Roman"/>
          <w:sz w:val="28"/>
          <w:szCs w:val="28"/>
        </w:rPr>
        <w:t>Приклад</w:t>
      </w:r>
      <w:proofErr w:type="spellEnd"/>
      <w:r w:rsidRPr="00C210F6">
        <w:rPr>
          <w:rStyle w:val="StrongEmphasis"/>
          <w:rFonts w:ascii="Times New Roman" w:hAnsi="Times New Roman" w:cs="Times New Roman"/>
          <w:sz w:val="28"/>
          <w:szCs w:val="28"/>
        </w:rPr>
        <w:t>.</w:t>
      </w:r>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що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знаходить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факторіал</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цілого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числа</w:t>
      </w:r>
      <w:proofErr w:type="spellEnd"/>
      <w:r w:rsidRPr="00C210F6">
        <w:rPr>
          <w:rFonts w:ascii="Times New Roman" w:hAnsi="Times New Roman" w:cs="Times New Roman"/>
          <w:sz w:val="28"/>
          <w:szCs w:val="28"/>
        </w:rPr>
        <w:t xml:space="preserve"> </w:t>
      </w:r>
      <w:r w:rsidRPr="00C210F6">
        <w:rPr>
          <w:rFonts w:ascii="Times New Roman" w:hAnsi="Times New Roman" w:cs="Times New Roman"/>
          <w:color w:val="0000FF"/>
          <w:sz w:val="28"/>
          <w:szCs w:val="28"/>
        </w:rPr>
        <w:t>n</w:t>
      </w:r>
      <w:r w:rsidRPr="00C210F6">
        <w:rPr>
          <w:rFonts w:ascii="Times New Roman" w:hAnsi="Times New Roman" w:cs="Times New Roman"/>
          <w:sz w:val="28"/>
          <w:szCs w:val="28"/>
        </w:rPr>
        <w:t>.</w:t>
      </w:r>
    </w:p>
    <w:p w14:paraId="0B71BEE7" w14:textId="77777777" w:rsidR="00626761" w:rsidRPr="00C210F6" w:rsidRDefault="00626761" w:rsidP="00774CE2">
      <w:pPr>
        <w:jc w:val="both"/>
        <w:rPr>
          <w:rFonts w:asciiTheme="minorHAnsi" w:hAnsiTheme="minorHAnsi" w:cs="Times New Roman"/>
          <w:sz w:val="28"/>
          <w:szCs w:val="28"/>
        </w:rPr>
      </w:pPr>
      <w:r w:rsidRPr="00C210F6">
        <w:rPr>
          <w:rFonts w:asciiTheme="minorHAnsi" w:hAnsiTheme="minorHAnsi" w:cs="Times New Roman"/>
          <w:color w:val="008000"/>
          <w:sz w:val="28"/>
          <w:szCs w:val="28"/>
        </w:rPr>
        <w:t xml:space="preserve">// </w:t>
      </w:r>
      <w:proofErr w:type="spellStart"/>
      <w:r w:rsidRPr="00C210F6">
        <w:rPr>
          <w:rFonts w:asciiTheme="minorHAnsi" w:hAnsiTheme="minorHAnsi" w:cs="Times New Roman"/>
          <w:color w:val="008000"/>
          <w:sz w:val="28"/>
          <w:szCs w:val="28"/>
        </w:rPr>
        <w:t>функція</w:t>
      </w:r>
      <w:proofErr w:type="spellEnd"/>
      <w:r w:rsidRPr="00C210F6">
        <w:rPr>
          <w:rFonts w:asciiTheme="minorHAnsi" w:hAnsiTheme="minorHAnsi" w:cs="Times New Roman"/>
          <w:color w:val="008000"/>
          <w:sz w:val="28"/>
          <w:szCs w:val="28"/>
        </w:rPr>
        <w:t xml:space="preserve">, </w:t>
      </w:r>
      <w:proofErr w:type="spellStart"/>
      <w:r w:rsidRPr="00C210F6">
        <w:rPr>
          <w:rFonts w:asciiTheme="minorHAnsi" w:hAnsiTheme="minorHAnsi" w:cs="Times New Roman"/>
          <w:color w:val="008000"/>
          <w:sz w:val="28"/>
          <w:szCs w:val="28"/>
        </w:rPr>
        <w:t>що</w:t>
      </w:r>
      <w:proofErr w:type="spellEnd"/>
      <w:r w:rsidRPr="00C210F6">
        <w:rPr>
          <w:rFonts w:asciiTheme="minorHAnsi" w:hAnsiTheme="minorHAnsi" w:cs="Times New Roman"/>
          <w:color w:val="008000"/>
          <w:sz w:val="28"/>
          <w:szCs w:val="28"/>
        </w:rPr>
        <w:t xml:space="preserve"> </w:t>
      </w:r>
      <w:proofErr w:type="spellStart"/>
      <w:r w:rsidRPr="00C210F6">
        <w:rPr>
          <w:rFonts w:asciiTheme="minorHAnsi" w:hAnsiTheme="minorHAnsi" w:cs="Times New Roman"/>
          <w:color w:val="008000"/>
          <w:sz w:val="28"/>
          <w:szCs w:val="28"/>
        </w:rPr>
        <w:t>знаходить</w:t>
      </w:r>
      <w:proofErr w:type="spellEnd"/>
      <w:r w:rsidRPr="00C210F6">
        <w:rPr>
          <w:rFonts w:asciiTheme="minorHAnsi" w:hAnsiTheme="minorHAnsi" w:cs="Times New Roman"/>
          <w:color w:val="008000"/>
          <w:sz w:val="28"/>
          <w:szCs w:val="28"/>
        </w:rPr>
        <w:t xml:space="preserve"> n!</w:t>
      </w:r>
    </w:p>
    <w:p w14:paraId="25B55333" w14:textId="77777777" w:rsidR="00626761" w:rsidRPr="00C210F6" w:rsidRDefault="00626761" w:rsidP="00774CE2">
      <w:pPr>
        <w:jc w:val="both"/>
        <w:rPr>
          <w:rFonts w:asciiTheme="minorHAnsi" w:hAnsiTheme="minorHAnsi" w:cs="Times New Roman"/>
          <w:sz w:val="28"/>
          <w:szCs w:val="28"/>
        </w:rPr>
      </w:pPr>
      <w:r w:rsidRPr="00C210F6">
        <w:rPr>
          <w:rFonts w:asciiTheme="minorHAnsi" w:hAnsiTheme="minorHAnsi" w:cs="Times New Roman"/>
          <w:color w:val="0000FF"/>
          <w:sz w:val="28"/>
          <w:szCs w:val="28"/>
        </w:rPr>
        <w:t>unsigned long int</w:t>
      </w:r>
      <w:r w:rsidRPr="00C210F6">
        <w:rPr>
          <w:rFonts w:asciiTheme="minorHAnsi" w:hAnsiTheme="minorHAnsi" w:cs="Times New Roman"/>
          <w:sz w:val="28"/>
          <w:szCs w:val="28"/>
        </w:rPr>
        <w:t xml:space="preserve"> </w:t>
      </w:r>
      <w:proofErr w:type="spellStart"/>
      <w:proofErr w:type="gramStart"/>
      <w:r w:rsidRPr="00C210F6">
        <w:rPr>
          <w:rFonts w:asciiTheme="minorHAnsi" w:hAnsiTheme="minorHAnsi" w:cs="Times New Roman"/>
          <w:sz w:val="28"/>
          <w:szCs w:val="28"/>
        </w:rPr>
        <w:t>MyFact</w:t>
      </w:r>
      <w:proofErr w:type="spellEnd"/>
      <w:r w:rsidRPr="00C210F6">
        <w:rPr>
          <w:rFonts w:asciiTheme="minorHAnsi" w:hAnsiTheme="minorHAnsi" w:cs="Times New Roman"/>
          <w:sz w:val="28"/>
          <w:szCs w:val="28"/>
        </w:rPr>
        <w:t>(</w:t>
      </w:r>
      <w:proofErr w:type="gramEnd"/>
      <w:r w:rsidRPr="00C210F6">
        <w:rPr>
          <w:rFonts w:asciiTheme="minorHAnsi" w:hAnsiTheme="minorHAnsi" w:cs="Times New Roman"/>
          <w:color w:val="0000FF"/>
          <w:sz w:val="28"/>
          <w:szCs w:val="28"/>
        </w:rPr>
        <w:t>int</w:t>
      </w:r>
      <w:r w:rsidRPr="00C210F6">
        <w:rPr>
          <w:rFonts w:asciiTheme="minorHAnsi" w:hAnsiTheme="minorHAnsi" w:cs="Times New Roman"/>
          <w:sz w:val="28"/>
          <w:szCs w:val="28"/>
        </w:rPr>
        <w:t xml:space="preserve"> n) </w:t>
      </w:r>
      <w:r w:rsidRPr="00C210F6">
        <w:rPr>
          <w:rFonts w:asciiTheme="minorHAnsi" w:hAnsiTheme="minorHAnsi" w:cs="Times New Roman"/>
          <w:color w:val="008000"/>
          <w:sz w:val="28"/>
          <w:szCs w:val="28"/>
        </w:rPr>
        <w:t xml:space="preserve">// </w:t>
      </w:r>
      <w:proofErr w:type="spellStart"/>
      <w:r w:rsidRPr="00C210F6">
        <w:rPr>
          <w:rFonts w:asciiTheme="minorHAnsi" w:hAnsiTheme="minorHAnsi" w:cs="Times New Roman"/>
          <w:color w:val="008000"/>
          <w:sz w:val="28"/>
          <w:szCs w:val="28"/>
        </w:rPr>
        <w:t>початок</w:t>
      </w:r>
      <w:proofErr w:type="spellEnd"/>
      <w:r w:rsidRPr="00C210F6">
        <w:rPr>
          <w:rFonts w:asciiTheme="minorHAnsi" w:hAnsiTheme="minorHAnsi" w:cs="Times New Roman"/>
          <w:color w:val="008000"/>
          <w:sz w:val="28"/>
          <w:szCs w:val="28"/>
        </w:rPr>
        <w:t xml:space="preserve"> </w:t>
      </w:r>
      <w:proofErr w:type="spellStart"/>
      <w:r w:rsidRPr="00C210F6">
        <w:rPr>
          <w:rFonts w:asciiTheme="minorHAnsi" w:hAnsiTheme="minorHAnsi" w:cs="Times New Roman"/>
          <w:color w:val="008000"/>
          <w:sz w:val="28"/>
          <w:szCs w:val="28"/>
        </w:rPr>
        <w:t>області</w:t>
      </w:r>
      <w:proofErr w:type="spellEnd"/>
      <w:r w:rsidRPr="00C210F6">
        <w:rPr>
          <w:rFonts w:asciiTheme="minorHAnsi" w:hAnsiTheme="minorHAnsi" w:cs="Times New Roman"/>
          <w:color w:val="008000"/>
          <w:sz w:val="28"/>
          <w:szCs w:val="28"/>
        </w:rPr>
        <w:t xml:space="preserve"> </w:t>
      </w:r>
      <w:proofErr w:type="spellStart"/>
      <w:r w:rsidRPr="00C210F6">
        <w:rPr>
          <w:rFonts w:asciiTheme="minorHAnsi" w:hAnsiTheme="minorHAnsi" w:cs="Times New Roman"/>
          <w:color w:val="008000"/>
          <w:sz w:val="28"/>
          <w:szCs w:val="28"/>
        </w:rPr>
        <w:t>видимості</w:t>
      </w:r>
      <w:proofErr w:type="spellEnd"/>
      <w:r w:rsidRPr="00C210F6">
        <w:rPr>
          <w:rFonts w:asciiTheme="minorHAnsi" w:hAnsiTheme="minorHAnsi" w:cs="Times New Roman"/>
          <w:color w:val="008000"/>
          <w:sz w:val="28"/>
          <w:szCs w:val="28"/>
        </w:rPr>
        <w:t xml:space="preserve"> </w:t>
      </w:r>
      <w:proofErr w:type="spellStart"/>
      <w:r w:rsidRPr="00C210F6">
        <w:rPr>
          <w:rFonts w:asciiTheme="minorHAnsi" w:hAnsiTheme="minorHAnsi" w:cs="Times New Roman"/>
          <w:color w:val="008000"/>
          <w:sz w:val="28"/>
          <w:szCs w:val="28"/>
        </w:rPr>
        <w:t>формального</w:t>
      </w:r>
      <w:proofErr w:type="spellEnd"/>
      <w:r w:rsidRPr="00C210F6">
        <w:rPr>
          <w:rFonts w:asciiTheme="minorHAnsi" w:hAnsiTheme="minorHAnsi" w:cs="Times New Roman"/>
          <w:color w:val="008000"/>
          <w:sz w:val="28"/>
          <w:szCs w:val="28"/>
        </w:rPr>
        <w:t xml:space="preserve"> </w:t>
      </w:r>
      <w:proofErr w:type="spellStart"/>
      <w:r w:rsidRPr="00C210F6">
        <w:rPr>
          <w:rFonts w:asciiTheme="minorHAnsi" w:hAnsiTheme="minorHAnsi" w:cs="Times New Roman"/>
          <w:color w:val="008000"/>
          <w:sz w:val="28"/>
          <w:szCs w:val="28"/>
        </w:rPr>
        <w:t>параметру</w:t>
      </w:r>
      <w:proofErr w:type="spellEnd"/>
      <w:r w:rsidRPr="00C210F6">
        <w:rPr>
          <w:rFonts w:asciiTheme="minorHAnsi" w:hAnsiTheme="minorHAnsi" w:cs="Times New Roman"/>
          <w:color w:val="008000"/>
          <w:sz w:val="28"/>
          <w:szCs w:val="28"/>
        </w:rPr>
        <w:t xml:space="preserve"> n</w:t>
      </w:r>
    </w:p>
    <w:p w14:paraId="3845969B" w14:textId="77777777" w:rsidR="00626761" w:rsidRPr="00C210F6" w:rsidRDefault="00626761" w:rsidP="00774CE2">
      <w:pPr>
        <w:jc w:val="both"/>
        <w:rPr>
          <w:rFonts w:asciiTheme="minorHAnsi" w:hAnsiTheme="minorHAnsi" w:cs="Times New Roman"/>
          <w:sz w:val="28"/>
          <w:szCs w:val="28"/>
        </w:rPr>
      </w:pPr>
      <w:r w:rsidRPr="00C210F6">
        <w:rPr>
          <w:rFonts w:asciiTheme="minorHAnsi" w:hAnsiTheme="minorHAnsi" w:cs="Times New Roman"/>
          <w:sz w:val="28"/>
          <w:szCs w:val="28"/>
        </w:rPr>
        <w:t>{</w:t>
      </w:r>
    </w:p>
    <w:p w14:paraId="60AF924C" w14:textId="77777777" w:rsidR="00626761" w:rsidRPr="00C210F6" w:rsidRDefault="00626761" w:rsidP="00774CE2">
      <w:pPr>
        <w:jc w:val="both"/>
        <w:rPr>
          <w:rFonts w:asciiTheme="minorHAnsi" w:hAnsiTheme="minorHAnsi" w:cs="Times New Roman"/>
          <w:sz w:val="28"/>
          <w:szCs w:val="28"/>
        </w:rPr>
      </w:pPr>
      <w:r w:rsidRPr="00C210F6">
        <w:rPr>
          <w:rFonts w:asciiTheme="minorHAnsi" w:hAnsiTheme="minorHAnsi" w:cs="Times New Roman"/>
          <w:sz w:val="28"/>
          <w:szCs w:val="28"/>
          <w:lang w:eastAsia="en-US"/>
        </w:rPr>
        <w:t xml:space="preserve">    </w:t>
      </w:r>
      <w:r w:rsidRPr="00C210F6">
        <w:rPr>
          <w:rFonts w:asciiTheme="minorHAnsi" w:hAnsiTheme="minorHAnsi" w:cs="Times New Roman"/>
          <w:color w:val="0000FF"/>
          <w:sz w:val="28"/>
          <w:szCs w:val="28"/>
        </w:rPr>
        <w:t>int</w:t>
      </w:r>
      <w:r w:rsidRPr="00C210F6">
        <w:rPr>
          <w:rFonts w:asciiTheme="minorHAnsi" w:hAnsiTheme="minorHAnsi" w:cs="Times New Roman"/>
          <w:sz w:val="28"/>
          <w:szCs w:val="28"/>
        </w:rPr>
        <w:t xml:space="preserve"> </w:t>
      </w:r>
      <w:proofErr w:type="spellStart"/>
      <w:r w:rsidRPr="00C210F6">
        <w:rPr>
          <w:rFonts w:asciiTheme="minorHAnsi" w:hAnsiTheme="minorHAnsi" w:cs="Times New Roman"/>
          <w:sz w:val="28"/>
          <w:szCs w:val="28"/>
        </w:rPr>
        <w:t>i</w:t>
      </w:r>
      <w:proofErr w:type="spellEnd"/>
      <w:r w:rsidRPr="00C210F6">
        <w:rPr>
          <w:rFonts w:asciiTheme="minorHAnsi" w:hAnsiTheme="minorHAnsi" w:cs="Times New Roman"/>
          <w:sz w:val="28"/>
          <w:szCs w:val="28"/>
        </w:rPr>
        <w:t>;</w:t>
      </w:r>
    </w:p>
    <w:p w14:paraId="4A8C4D38" w14:textId="77777777" w:rsidR="00626761" w:rsidRPr="00C210F6" w:rsidRDefault="00626761" w:rsidP="00774CE2">
      <w:pPr>
        <w:jc w:val="both"/>
        <w:rPr>
          <w:rFonts w:asciiTheme="minorHAnsi" w:hAnsiTheme="minorHAnsi" w:cs="Times New Roman"/>
          <w:sz w:val="28"/>
          <w:szCs w:val="28"/>
        </w:rPr>
      </w:pPr>
      <w:r w:rsidRPr="00C210F6">
        <w:rPr>
          <w:rFonts w:asciiTheme="minorHAnsi" w:hAnsiTheme="minorHAnsi" w:cs="Times New Roman"/>
          <w:sz w:val="28"/>
          <w:szCs w:val="28"/>
          <w:lang w:eastAsia="en-US"/>
        </w:rPr>
        <w:t xml:space="preserve">    </w:t>
      </w:r>
      <w:r w:rsidRPr="00C210F6">
        <w:rPr>
          <w:rFonts w:asciiTheme="minorHAnsi" w:hAnsiTheme="minorHAnsi" w:cs="Times New Roman"/>
          <w:color w:val="0000FF"/>
          <w:sz w:val="28"/>
          <w:szCs w:val="28"/>
        </w:rPr>
        <w:t>unsigned long int</w:t>
      </w:r>
      <w:r w:rsidRPr="00C210F6">
        <w:rPr>
          <w:rFonts w:asciiTheme="minorHAnsi" w:hAnsiTheme="minorHAnsi" w:cs="Times New Roman"/>
          <w:sz w:val="28"/>
          <w:szCs w:val="28"/>
        </w:rPr>
        <w:t xml:space="preserve"> f = 1; </w:t>
      </w:r>
      <w:r w:rsidRPr="00C210F6">
        <w:rPr>
          <w:rFonts w:asciiTheme="minorHAnsi" w:hAnsiTheme="minorHAnsi" w:cs="Times New Roman"/>
          <w:color w:val="008000"/>
          <w:sz w:val="28"/>
          <w:szCs w:val="28"/>
        </w:rPr>
        <w:t xml:space="preserve">// </w:t>
      </w:r>
      <w:proofErr w:type="spellStart"/>
      <w:r w:rsidRPr="00C210F6">
        <w:rPr>
          <w:rFonts w:asciiTheme="minorHAnsi" w:hAnsiTheme="minorHAnsi" w:cs="Times New Roman"/>
          <w:color w:val="008000"/>
          <w:sz w:val="28"/>
          <w:szCs w:val="28"/>
        </w:rPr>
        <w:t>результат</w:t>
      </w:r>
      <w:proofErr w:type="spellEnd"/>
    </w:p>
    <w:p w14:paraId="037B2E7F" w14:textId="77777777" w:rsidR="00626761" w:rsidRPr="00C210F6" w:rsidRDefault="00626761" w:rsidP="00774CE2">
      <w:pPr>
        <w:jc w:val="both"/>
        <w:rPr>
          <w:rFonts w:asciiTheme="minorHAnsi" w:hAnsiTheme="minorHAnsi" w:cs="Times New Roman"/>
          <w:sz w:val="28"/>
          <w:szCs w:val="28"/>
        </w:rPr>
      </w:pPr>
    </w:p>
    <w:p w14:paraId="27B366C0" w14:textId="77777777" w:rsidR="00626761" w:rsidRPr="00C210F6" w:rsidRDefault="00626761" w:rsidP="00774CE2">
      <w:pPr>
        <w:jc w:val="both"/>
        <w:rPr>
          <w:rFonts w:asciiTheme="minorHAnsi" w:hAnsiTheme="minorHAnsi" w:cs="Times New Roman"/>
          <w:sz w:val="28"/>
          <w:szCs w:val="28"/>
        </w:rPr>
      </w:pPr>
      <w:r w:rsidRPr="00C210F6">
        <w:rPr>
          <w:rFonts w:asciiTheme="minorHAnsi" w:hAnsiTheme="minorHAnsi" w:cs="Times New Roman"/>
          <w:sz w:val="28"/>
          <w:szCs w:val="28"/>
          <w:lang w:eastAsia="en-US"/>
        </w:rPr>
        <w:t xml:space="preserve">    </w:t>
      </w:r>
      <w:r w:rsidRPr="00C210F6">
        <w:rPr>
          <w:rFonts w:asciiTheme="minorHAnsi" w:hAnsiTheme="minorHAnsi" w:cs="Times New Roman"/>
          <w:color w:val="0000FF"/>
          <w:sz w:val="28"/>
          <w:szCs w:val="28"/>
        </w:rPr>
        <w:t>for</w:t>
      </w:r>
      <w:r w:rsidRPr="00C210F6">
        <w:rPr>
          <w:rFonts w:asciiTheme="minorHAnsi" w:hAnsiTheme="minorHAnsi" w:cs="Times New Roman"/>
          <w:sz w:val="28"/>
          <w:szCs w:val="28"/>
        </w:rPr>
        <w:t xml:space="preserve"> (</w:t>
      </w:r>
      <w:proofErr w:type="spellStart"/>
      <w:r w:rsidRPr="00C210F6">
        <w:rPr>
          <w:rFonts w:asciiTheme="minorHAnsi" w:hAnsiTheme="minorHAnsi" w:cs="Times New Roman"/>
          <w:sz w:val="28"/>
          <w:szCs w:val="28"/>
        </w:rPr>
        <w:t>i</w:t>
      </w:r>
      <w:proofErr w:type="spellEnd"/>
      <w:r w:rsidRPr="00C210F6">
        <w:rPr>
          <w:rFonts w:asciiTheme="minorHAnsi" w:hAnsiTheme="minorHAnsi" w:cs="Times New Roman"/>
          <w:sz w:val="28"/>
          <w:szCs w:val="28"/>
        </w:rPr>
        <w:t xml:space="preserve">=1; </w:t>
      </w:r>
      <w:proofErr w:type="spellStart"/>
      <w:r w:rsidRPr="00C210F6">
        <w:rPr>
          <w:rFonts w:asciiTheme="minorHAnsi" w:hAnsiTheme="minorHAnsi" w:cs="Times New Roman"/>
          <w:sz w:val="28"/>
          <w:szCs w:val="28"/>
        </w:rPr>
        <w:t>i</w:t>
      </w:r>
      <w:proofErr w:type="spellEnd"/>
      <w:r w:rsidRPr="00C210F6">
        <w:rPr>
          <w:rFonts w:asciiTheme="minorHAnsi" w:hAnsiTheme="minorHAnsi" w:cs="Times New Roman"/>
          <w:sz w:val="28"/>
          <w:szCs w:val="28"/>
        </w:rPr>
        <w:t xml:space="preserve">&lt;=n; </w:t>
      </w:r>
      <w:proofErr w:type="spellStart"/>
      <w:r w:rsidRPr="00C210F6">
        <w:rPr>
          <w:rFonts w:asciiTheme="minorHAnsi" w:hAnsiTheme="minorHAnsi" w:cs="Times New Roman"/>
          <w:sz w:val="28"/>
          <w:szCs w:val="28"/>
        </w:rPr>
        <w:t>i</w:t>
      </w:r>
      <w:proofErr w:type="spellEnd"/>
      <w:r w:rsidRPr="00C210F6">
        <w:rPr>
          <w:rFonts w:asciiTheme="minorHAnsi" w:hAnsiTheme="minorHAnsi" w:cs="Times New Roman"/>
          <w:sz w:val="28"/>
          <w:szCs w:val="28"/>
        </w:rPr>
        <w:t>++)</w:t>
      </w:r>
    </w:p>
    <w:p w14:paraId="28799876" w14:textId="77777777" w:rsidR="00626761" w:rsidRPr="00C210F6" w:rsidRDefault="00626761" w:rsidP="00774CE2">
      <w:pPr>
        <w:jc w:val="both"/>
        <w:rPr>
          <w:rFonts w:asciiTheme="minorHAnsi" w:hAnsiTheme="minorHAnsi" w:cs="Times New Roman"/>
          <w:sz w:val="28"/>
          <w:szCs w:val="28"/>
        </w:rPr>
      </w:pPr>
      <w:r w:rsidRPr="00C210F6">
        <w:rPr>
          <w:rFonts w:asciiTheme="minorHAnsi" w:hAnsiTheme="minorHAnsi" w:cs="Times New Roman"/>
          <w:sz w:val="28"/>
          <w:szCs w:val="28"/>
          <w:lang w:eastAsia="en-US"/>
        </w:rPr>
        <w:t xml:space="preserve">        </w:t>
      </w:r>
      <w:r w:rsidRPr="00C210F6">
        <w:rPr>
          <w:rFonts w:asciiTheme="minorHAnsi" w:hAnsiTheme="minorHAnsi" w:cs="Times New Roman"/>
          <w:sz w:val="28"/>
          <w:szCs w:val="28"/>
        </w:rPr>
        <w:t>f = f*</w:t>
      </w:r>
      <w:proofErr w:type="spellStart"/>
      <w:r w:rsidRPr="00C210F6">
        <w:rPr>
          <w:rFonts w:asciiTheme="minorHAnsi" w:hAnsiTheme="minorHAnsi" w:cs="Times New Roman"/>
          <w:sz w:val="28"/>
          <w:szCs w:val="28"/>
        </w:rPr>
        <w:t>i</w:t>
      </w:r>
      <w:proofErr w:type="spellEnd"/>
      <w:r w:rsidRPr="00C210F6">
        <w:rPr>
          <w:rFonts w:asciiTheme="minorHAnsi" w:hAnsiTheme="minorHAnsi" w:cs="Times New Roman"/>
          <w:sz w:val="28"/>
          <w:szCs w:val="28"/>
        </w:rPr>
        <w:t>;</w:t>
      </w:r>
    </w:p>
    <w:p w14:paraId="5BDAAFFF" w14:textId="77777777" w:rsidR="00626761" w:rsidRPr="00C210F6" w:rsidRDefault="00626761" w:rsidP="00774CE2">
      <w:pPr>
        <w:jc w:val="both"/>
        <w:rPr>
          <w:rFonts w:asciiTheme="minorHAnsi" w:hAnsiTheme="minorHAnsi" w:cs="Times New Roman"/>
          <w:sz w:val="28"/>
          <w:szCs w:val="28"/>
        </w:rPr>
      </w:pPr>
    </w:p>
    <w:p w14:paraId="6F9EAE43" w14:textId="77777777" w:rsidR="00626761" w:rsidRPr="00C210F6" w:rsidRDefault="00626761" w:rsidP="00774CE2">
      <w:pPr>
        <w:jc w:val="both"/>
        <w:rPr>
          <w:rFonts w:asciiTheme="minorHAnsi" w:hAnsiTheme="minorHAnsi" w:cs="Times New Roman"/>
          <w:sz w:val="28"/>
          <w:szCs w:val="28"/>
        </w:rPr>
      </w:pPr>
      <w:r w:rsidRPr="00C210F6">
        <w:rPr>
          <w:rFonts w:asciiTheme="minorHAnsi" w:hAnsiTheme="minorHAnsi" w:cs="Times New Roman"/>
          <w:sz w:val="28"/>
          <w:szCs w:val="28"/>
          <w:lang w:eastAsia="en-US"/>
        </w:rPr>
        <w:t xml:space="preserve">    </w:t>
      </w:r>
      <w:r w:rsidRPr="00C210F6">
        <w:rPr>
          <w:rFonts w:asciiTheme="minorHAnsi" w:hAnsiTheme="minorHAnsi" w:cs="Times New Roman"/>
          <w:color w:val="0000FF"/>
          <w:sz w:val="28"/>
          <w:szCs w:val="28"/>
        </w:rPr>
        <w:t>return</w:t>
      </w:r>
      <w:r w:rsidRPr="00C210F6">
        <w:rPr>
          <w:rFonts w:asciiTheme="minorHAnsi" w:hAnsiTheme="minorHAnsi" w:cs="Times New Roman"/>
          <w:sz w:val="28"/>
          <w:szCs w:val="28"/>
        </w:rPr>
        <w:t xml:space="preserve"> </w:t>
      </w:r>
      <w:proofErr w:type="gramStart"/>
      <w:r w:rsidRPr="00C210F6">
        <w:rPr>
          <w:rFonts w:asciiTheme="minorHAnsi" w:hAnsiTheme="minorHAnsi" w:cs="Times New Roman"/>
          <w:sz w:val="28"/>
          <w:szCs w:val="28"/>
        </w:rPr>
        <w:t xml:space="preserve">f;   </w:t>
      </w:r>
      <w:proofErr w:type="gramEnd"/>
      <w:r w:rsidRPr="00C210F6">
        <w:rPr>
          <w:rFonts w:asciiTheme="minorHAnsi" w:hAnsiTheme="minorHAnsi" w:cs="Times New Roman"/>
          <w:color w:val="008000"/>
          <w:sz w:val="28"/>
          <w:szCs w:val="28"/>
        </w:rPr>
        <w:t xml:space="preserve">// </w:t>
      </w:r>
      <w:proofErr w:type="spellStart"/>
      <w:r w:rsidRPr="00C210F6">
        <w:rPr>
          <w:rFonts w:asciiTheme="minorHAnsi" w:hAnsiTheme="minorHAnsi" w:cs="Times New Roman"/>
          <w:color w:val="008000"/>
          <w:sz w:val="28"/>
          <w:szCs w:val="28"/>
        </w:rPr>
        <w:t>кінець</w:t>
      </w:r>
      <w:proofErr w:type="spellEnd"/>
      <w:r w:rsidRPr="00C210F6">
        <w:rPr>
          <w:rFonts w:asciiTheme="minorHAnsi" w:hAnsiTheme="minorHAnsi" w:cs="Times New Roman"/>
          <w:color w:val="008000"/>
          <w:sz w:val="28"/>
          <w:szCs w:val="28"/>
        </w:rPr>
        <w:t xml:space="preserve"> </w:t>
      </w:r>
      <w:proofErr w:type="spellStart"/>
      <w:r w:rsidRPr="00C210F6">
        <w:rPr>
          <w:rFonts w:asciiTheme="minorHAnsi" w:hAnsiTheme="minorHAnsi" w:cs="Times New Roman"/>
          <w:color w:val="008000"/>
          <w:sz w:val="28"/>
          <w:szCs w:val="28"/>
        </w:rPr>
        <w:t>області</w:t>
      </w:r>
      <w:proofErr w:type="spellEnd"/>
      <w:r w:rsidRPr="00C210F6">
        <w:rPr>
          <w:rFonts w:asciiTheme="minorHAnsi" w:hAnsiTheme="minorHAnsi" w:cs="Times New Roman"/>
          <w:color w:val="008000"/>
          <w:sz w:val="28"/>
          <w:szCs w:val="28"/>
        </w:rPr>
        <w:t xml:space="preserve"> </w:t>
      </w:r>
      <w:proofErr w:type="spellStart"/>
      <w:r w:rsidRPr="00C210F6">
        <w:rPr>
          <w:rFonts w:asciiTheme="minorHAnsi" w:hAnsiTheme="minorHAnsi" w:cs="Times New Roman"/>
          <w:color w:val="008000"/>
          <w:sz w:val="28"/>
          <w:szCs w:val="28"/>
        </w:rPr>
        <w:t>видимості</w:t>
      </w:r>
      <w:proofErr w:type="spellEnd"/>
      <w:r w:rsidRPr="00C210F6">
        <w:rPr>
          <w:rFonts w:asciiTheme="minorHAnsi" w:hAnsiTheme="minorHAnsi" w:cs="Times New Roman"/>
          <w:color w:val="008000"/>
          <w:sz w:val="28"/>
          <w:szCs w:val="28"/>
        </w:rPr>
        <w:t xml:space="preserve"> </w:t>
      </w:r>
      <w:proofErr w:type="spellStart"/>
      <w:r w:rsidRPr="00C210F6">
        <w:rPr>
          <w:rFonts w:asciiTheme="minorHAnsi" w:hAnsiTheme="minorHAnsi" w:cs="Times New Roman"/>
          <w:color w:val="008000"/>
          <w:sz w:val="28"/>
          <w:szCs w:val="28"/>
        </w:rPr>
        <w:t>формального</w:t>
      </w:r>
      <w:proofErr w:type="spellEnd"/>
      <w:r w:rsidRPr="00C210F6">
        <w:rPr>
          <w:rFonts w:asciiTheme="minorHAnsi" w:hAnsiTheme="minorHAnsi" w:cs="Times New Roman"/>
          <w:color w:val="008000"/>
          <w:sz w:val="28"/>
          <w:szCs w:val="28"/>
        </w:rPr>
        <w:t xml:space="preserve"> </w:t>
      </w:r>
      <w:proofErr w:type="spellStart"/>
      <w:r w:rsidRPr="00C210F6">
        <w:rPr>
          <w:rFonts w:asciiTheme="minorHAnsi" w:hAnsiTheme="minorHAnsi" w:cs="Times New Roman"/>
          <w:color w:val="008000"/>
          <w:sz w:val="28"/>
          <w:szCs w:val="28"/>
        </w:rPr>
        <w:t>параметру</w:t>
      </w:r>
      <w:proofErr w:type="spellEnd"/>
      <w:r w:rsidRPr="00C210F6">
        <w:rPr>
          <w:rFonts w:asciiTheme="minorHAnsi" w:hAnsiTheme="minorHAnsi" w:cs="Times New Roman"/>
          <w:color w:val="008000"/>
          <w:sz w:val="28"/>
          <w:szCs w:val="28"/>
        </w:rPr>
        <w:t xml:space="preserve"> n</w:t>
      </w:r>
    </w:p>
    <w:p w14:paraId="35903E5F" w14:textId="77777777" w:rsidR="00626761" w:rsidRPr="00C210F6" w:rsidRDefault="00626761" w:rsidP="00774CE2">
      <w:pPr>
        <w:jc w:val="both"/>
        <w:rPr>
          <w:rFonts w:asciiTheme="minorHAnsi" w:hAnsiTheme="minorHAnsi" w:cs="Times New Roman"/>
          <w:sz w:val="28"/>
          <w:szCs w:val="28"/>
        </w:rPr>
      </w:pPr>
      <w:r w:rsidRPr="00C210F6">
        <w:rPr>
          <w:rFonts w:asciiTheme="minorHAnsi" w:hAnsiTheme="minorHAnsi" w:cs="Times New Roman"/>
          <w:sz w:val="28"/>
          <w:szCs w:val="28"/>
        </w:rPr>
        <w:t>}</w:t>
      </w:r>
    </w:p>
    <w:p w14:paraId="79B58A11" w14:textId="77777777" w:rsidR="00626761" w:rsidRPr="00C210F6" w:rsidRDefault="00626761" w:rsidP="00774CE2">
      <w:pPr>
        <w:jc w:val="both"/>
        <w:rPr>
          <w:rFonts w:ascii="Times New Roman" w:hAnsi="Times New Roman" w:cs="Times New Roman"/>
          <w:sz w:val="28"/>
          <w:szCs w:val="28"/>
        </w:rPr>
      </w:pPr>
      <w:proofErr w:type="spellStart"/>
      <w:r w:rsidRPr="00C210F6">
        <w:rPr>
          <w:rFonts w:ascii="Times New Roman" w:hAnsi="Times New Roman" w:cs="Times New Roman"/>
          <w:sz w:val="28"/>
          <w:szCs w:val="28"/>
        </w:rPr>
        <w:t>Виклик</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з </w:t>
      </w:r>
      <w:proofErr w:type="spellStart"/>
      <w:r w:rsidRPr="00C210F6">
        <w:rPr>
          <w:rFonts w:ascii="Times New Roman" w:hAnsi="Times New Roman" w:cs="Times New Roman"/>
          <w:sz w:val="28"/>
          <w:szCs w:val="28"/>
        </w:rPr>
        <w:t>іншого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програмного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коду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іншої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w:t>
      </w:r>
    </w:p>
    <w:p w14:paraId="447E99EC" w14:textId="77777777" w:rsidR="00626761" w:rsidRPr="00C210F6" w:rsidRDefault="00626761" w:rsidP="00774CE2">
      <w:pPr>
        <w:jc w:val="both"/>
        <w:rPr>
          <w:rFonts w:asciiTheme="minorHAnsi" w:hAnsiTheme="minorHAnsi" w:cs="Times New Roman"/>
          <w:sz w:val="28"/>
          <w:szCs w:val="28"/>
        </w:rPr>
      </w:pPr>
      <w:r w:rsidRPr="00C210F6">
        <w:rPr>
          <w:rFonts w:asciiTheme="minorHAnsi" w:hAnsiTheme="minorHAnsi" w:cs="Times New Roman"/>
          <w:color w:val="008000"/>
          <w:sz w:val="28"/>
          <w:szCs w:val="28"/>
        </w:rPr>
        <w:t xml:space="preserve">// </w:t>
      </w:r>
      <w:proofErr w:type="spellStart"/>
      <w:r w:rsidRPr="00C210F6">
        <w:rPr>
          <w:rFonts w:asciiTheme="minorHAnsi" w:hAnsiTheme="minorHAnsi" w:cs="Times New Roman"/>
          <w:color w:val="008000"/>
          <w:sz w:val="28"/>
          <w:szCs w:val="28"/>
        </w:rPr>
        <w:t>виклик</w:t>
      </w:r>
      <w:proofErr w:type="spellEnd"/>
      <w:r w:rsidRPr="00C210F6">
        <w:rPr>
          <w:rFonts w:asciiTheme="minorHAnsi" w:hAnsiTheme="minorHAnsi" w:cs="Times New Roman"/>
          <w:color w:val="008000"/>
          <w:sz w:val="28"/>
          <w:szCs w:val="28"/>
        </w:rPr>
        <w:t xml:space="preserve"> </w:t>
      </w:r>
      <w:proofErr w:type="spellStart"/>
      <w:r w:rsidRPr="00C210F6">
        <w:rPr>
          <w:rFonts w:asciiTheme="minorHAnsi" w:hAnsiTheme="minorHAnsi" w:cs="Times New Roman"/>
          <w:color w:val="008000"/>
          <w:sz w:val="28"/>
          <w:szCs w:val="28"/>
        </w:rPr>
        <w:t>функції</w:t>
      </w:r>
      <w:proofErr w:type="spellEnd"/>
      <w:r w:rsidRPr="00C210F6">
        <w:rPr>
          <w:rFonts w:asciiTheme="minorHAnsi" w:hAnsiTheme="minorHAnsi" w:cs="Times New Roman"/>
          <w:color w:val="008000"/>
          <w:sz w:val="28"/>
          <w:szCs w:val="28"/>
        </w:rPr>
        <w:t xml:space="preserve"> з </w:t>
      </w:r>
      <w:proofErr w:type="spellStart"/>
      <w:r w:rsidRPr="00C210F6">
        <w:rPr>
          <w:rFonts w:asciiTheme="minorHAnsi" w:hAnsiTheme="minorHAnsi" w:cs="Times New Roman"/>
          <w:color w:val="008000"/>
          <w:sz w:val="28"/>
          <w:szCs w:val="28"/>
        </w:rPr>
        <w:t>іншого</w:t>
      </w:r>
      <w:proofErr w:type="spellEnd"/>
      <w:r w:rsidRPr="00C210F6">
        <w:rPr>
          <w:rFonts w:asciiTheme="minorHAnsi" w:hAnsiTheme="minorHAnsi" w:cs="Times New Roman"/>
          <w:color w:val="008000"/>
          <w:sz w:val="28"/>
          <w:szCs w:val="28"/>
        </w:rPr>
        <w:t xml:space="preserve"> </w:t>
      </w:r>
      <w:proofErr w:type="spellStart"/>
      <w:r w:rsidRPr="00C210F6">
        <w:rPr>
          <w:rFonts w:asciiTheme="minorHAnsi" w:hAnsiTheme="minorHAnsi" w:cs="Times New Roman"/>
          <w:color w:val="008000"/>
          <w:sz w:val="28"/>
          <w:szCs w:val="28"/>
        </w:rPr>
        <w:t>програмного</w:t>
      </w:r>
      <w:proofErr w:type="spellEnd"/>
      <w:r w:rsidRPr="00C210F6">
        <w:rPr>
          <w:rFonts w:asciiTheme="minorHAnsi" w:hAnsiTheme="minorHAnsi" w:cs="Times New Roman"/>
          <w:color w:val="008000"/>
          <w:sz w:val="28"/>
          <w:szCs w:val="28"/>
        </w:rPr>
        <w:t xml:space="preserve"> </w:t>
      </w:r>
      <w:proofErr w:type="spellStart"/>
      <w:r w:rsidRPr="00C210F6">
        <w:rPr>
          <w:rFonts w:asciiTheme="minorHAnsi" w:hAnsiTheme="minorHAnsi" w:cs="Times New Roman"/>
          <w:color w:val="008000"/>
          <w:sz w:val="28"/>
          <w:szCs w:val="28"/>
        </w:rPr>
        <w:t>коду</w:t>
      </w:r>
      <w:proofErr w:type="spellEnd"/>
    </w:p>
    <w:p w14:paraId="47E3D45E" w14:textId="77777777" w:rsidR="00626761" w:rsidRPr="00C210F6" w:rsidRDefault="00626761" w:rsidP="00774CE2">
      <w:pPr>
        <w:jc w:val="both"/>
        <w:rPr>
          <w:rFonts w:asciiTheme="minorHAnsi" w:hAnsiTheme="minorHAnsi" w:cs="Times New Roman"/>
          <w:sz w:val="28"/>
          <w:szCs w:val="28"/>
        </w:rPr>
      </w:pPr>
      <w:r w:rsidRPr="00C210F6">
        <w:rPr>
          <w:rFonts w:asciiTheme="minorHAnsi" w:hAnsiTheme="minorHAnsi" w:cs="Times New Roman"/>
          <w:color w:val="0000FF"/>
          <w:sz w:val="28"/>
          <w:szCs w:val="28"/>
        </w:rPr>
        <w:t>int</w:t>
      </w:r>
      <w:r w:rsidRPr="00C210F6">
        <w:rPr>
          <w:rFonts w:asciiTheme="minorHAnsi" w:hAnsiTheme="minorHAnsi" w:cs="Times New Roman"/>
          <w:sz w:val="28"/>
          <w:szCs w:val="28"/>
        </w:rPr>
        <w:t xml:space="preserve"> k;</w:t>
      </w:r>
    </w:p>
    <w:p w14:paraId="0A56E7A1" w14:textId="77777777" w:rsidR="00626761" w:rsidRPr="00C210F6" w:rsidRDefault="00626761" w:rsidP="00774CE2">
      <w:pPr>
        <w:jc w:val="both"/>
        <w:rPr>
          <w:rFonts w:asciiTheme="minorHAnsi" w:hAnsiTheme="minorHAnsi" w:cs="Times New Roman"/>
          <w:sz w:val="28"/>
          <w:szCs w:val="28"/>
        </w:rPr>
      </w:pPr>
      <w:r w:rsidRPr="00C210F6">
        <w:rPr>
          <w:rFonts w:asciiTheme="minorHAnsi" w:hAnsiTheme="minorHAnsi" w:cs="Times New Roman"/>
          <w:color w:val="0000FF"/>
          <w:sz w:val="28"/>
          <w:szCs w:val="28"/>
        </w:rPr>
        <w:t>unsigned long int</w:t>
      </w:r>
      <w:r w:rsidRPr="00C210F6">
        <w:rPr>
          <w:rFonts w:asciiTheme="minorHAnsi" w:hAnsiTheme="minorHAnsi" w:cs="Times New Roman"/>
          <w:sz w:val="28"/>
          <w:szCs w:val="28"/>
        </w:rPr>
        <w:t xml:space="preserve"> fact;</w:t>
      </w:r>
    </w:p>
    <w:p w14:paraId="4300B7EC" w14:textId="77777777" w:rsidR="00626761" w:rsidRPr="00C210F6" w:rsidRDefault="00626761" w:rsidP="00774CE2">
      <w:pPr>
        <w:jc w:val="both"/>
        <w:rPr>
          <w:rFonts w:asciiTheme="minorHAnsi" w:hAnsiTheme="minorHAnsi" w:cs="Times New Roman"/>
          <w:sz w:val="28"/>
          <w:szCs w:val="28"/>
        </w:rPr>
      </w:pPr>
      <w:r w:rsidRPr="00C210F6">
        <w:rPr>
          <w:rFonts w:asciiTheme="minorHAnsi" w:hAnsiTheme="minorHAnsi" w:cs="Times New Roman"/>
          <w:sz w:val="28"/>
          <w:szCs w:val="28"/>
        </w:rPr>
        <w:t>k = 6;</w:t>
      </w:r>
    </w:p>
    <w:p w14:paraId="0D9CA790" w14:textId="77777777" w:rsidR="00626761" w:rsidRPr="00C210F6" w:rsidRDefault="00626761" w:rsidP="00774CE2">
      <w:pPr>
        <w:jc w:val="both"/>
        <w:rPr>
          <w:rFonts w:asciiTheme="minorHAnsi" w:hAnsiTheme="minorHAnsi" w:cs="Times New Roman"/>
          <w:sz w:val="28"/>
          <w:szCs w:val="28"/>
        </w:rPr>
      </w:pPr>
      <w:r w:rsidRPr="00C210F6">
        <w:rPr>
          <w:rFonts w:asciiTheme="minorHAnsi" w:hAnsiTheme="minorHAnsi" w:cs="Times New Roman"/>
          <w:sz w:val="28"/>
          <w:szCs w:val="28"/>
        </w:rPr>
        <w:t xml:space="preserve">fact = </w:t>
      </w:r>
      <w:proofErr w:type="spellStart"/>
      <w:r w:rsidRPr="00C210F6">
        <w:rPr>
          <w:rFonts w:asciiTheme="minorHAnsi" w:hAnsiTheme="minorHAnsi" w:cs="Times New Roman"/>
          <w:sz w:val="28"/>
          <w:szCs w:val="28"/>
        </w:rPr>
        <w:t>MyFact</w:t>
      </w:r>
      <w:proofErr w:type="spellEnd"/>
      <w:r w:rsidRPr="00C210F6">
        <w:rPr>
          <w:rFonts w:asciiTheme="minorHAnsi" w:hAnsiTheme="minorHAnsi" w:cs="Times New Roman"/>
          <w:sz w:val="28"/>
          <w:szCs w:val="28"/>
        </w:rPr>
        <w:t xml:space="preserve">(k); </w:t>
      </w:r>
      <w:r w:rsidRPr="00C210F6">
        <w:rPr>
          <w:rFonts w:asciiTheme="minorHAnsi" w:hAnsiTheme="minorHAnsi" w:cs="Times New Roman"/>
          <w:color w:val="008000"/>
          <w:sz w:val="28"/>
          <w:szCs w:val="28"/>
        </w:rPr>
        <w:t>// fact = 6! = 720</w:t>
      </w:r>
    </w:p>
    <w:p w14:paraId="4DD4F616" w14:textId="77777777" w:rsidR="00626761" w:rsidRPr="00C210F6" w:rsidRDefault="00626761" w:rsidP="00774CE2">
      <w:pPr>
        <w:jc w:val="both"/>
        <w:rPr>
          <w:rFonts w:ascii="Times New Roman" w:hAnsi="Times New Roman" w:cs="Times New Roman"/>
          <w:sz w:val="28"/>
          <w:szCs w:val="28"/>
        </w:rPr>
      </w:pPr>
      <w:proofErr w:type="spellStart"/>
      <w:r w:rsidRPr="00C210F6">
        <w:rPr>
          <w:rFonts w:ascii="Times New Roman" w:hAnsi="Times New Roman" w:cs="Times New Roman"/>
          <w:sz w:val="28"/>
          <w:szCs w:val="28"/>
        </w:rPr>
        <w:t>Приклад</w:t>
      </w:r>
      <w:proofErr w:type="spellEnd"/>
    </w:p>
    <w:p w14:paraId="7DF17B5C" w14:textId="77777777" w:rsidR="00626761" w:rsidRPr="00C210F6" w:rsidRDefault="00626761" w:rsidP="00774CE2">
      <w:pPr>
        <w:jc w:val="both"/>
        <w:rPr>
          <w:rFonts w:asciiTheme="minorHAnsi" w:hAnsiTheme="minorHAnsi" w:cs="Times New Roman"/>
          <w:sz w:val="28"/>
          <w:szCs w:val="28"/>
        </w:rPr>
      </w:pPr>
      <w:r w:rsidRPr="00C210F6">
        <w:rPr>
          <w:rFonts w:asciiTheme="minorHAnsi" w:hAnsiTheme="minorHAnsi" w:cs="Times New Roman"/>
          <w:color w:val="0070C0"/>
          <w:sz w:val="28"/>
          <w:szCs w:val="28"/>
        </w:rPr>
        <w:t>#include</w:t>
      </w:r>
      <w:r w:rsidRPr="00C210F6">
        <w:rPr>
          <w:rFonts w:asciiTheme="minorHAnsi" w:hAnsiTheme="minorHAnsi" w:cs="Times New Roman"/>
          <w:sz w:val="28"/>
          <w:szCs w:val="28"/>
        </w:rPr>
        <w:t xml:space="preserve"> &lt;</w:t>
      </w:r>
      <w:proofErr w:type="spellStart"/>
      <w:r w:rsidRPr="00C210F6">
        <w:rPr>
          <w:rFonts w:asciiTheme="minorHAnsi" w:hAnsiTheme="minorHAnsi" w:cs="Times New Roman"/>
          <w:sz w:val="28"/>
          <w:szCs w:val="28"/>
        </w:rPr>
        <w:t>stdio.h</w:t>
      </w:r>
      <w:proofErr w:type="spellEnd"/>
      <w:r w:rsidRPr="00C210F6">
        <w:rPr>
          <w:rFonts w:asciiTheme="minorHAnsi" w:hAnsiTheme="minorHAnsi" w:cs="Times New Roman"/>
          <w:sz w:val="28"/>
          <w:szCs w:val="28"/>
        </w:rPr>
        <w:t>&gt;</w:t>
      </w:r>
    </w:p>
    <w:p w14:paraId="341682AA" w14:textId="77777777" w:rsidR="00626761" w:rsidRPr="00C210F6" w:rsidRDefault="00626761" w:rsidP="00774CE2">
      <w:pPr>
        <w:jc w:val="both"/>
        <w:rPr>
          <w:rFonts w:asciiTheme="minorHAnsi" w:hAnsiTheme="minorHAnsi" w:cs="Times New Roman"/>
          <w:sz w:val="28"/>
          <w:szCs w:val="28"/>
        </w:rPr>
      </w:pPr>
      <w:r w:rsidRPr="00C210F6">
        <w:rPr>
          <w:rFonts w:asciiTheme="minorHAnsi" w:hAnsiTheme="minorHAnsi" w:cs="Times New Roman"/>
          <w:color w:val="0070C0"/>
          <w:sz w:val="28"/>
          <w:szCs w:val="28"/>
        </w:rPr>
        <w:t>int</w:t>
      </w:r>
      <w:r w:rsidRPr="00C210F6">
        <w:rPr>
          <w:rFonts w:asciiTheme="minorHAnsi" w:hAnsiTheme="minorHAnsi" w:cs="Times New Roman"/>
          <w:sz w:val="28"/>
          <w:szCs w:val="28"/>
        </w:rPr>
        <w:t xml:space="preserve"> a = 20; /* </w:t>
      </w:r>
      <w:proofErr w:type="spellStart"/>
      <w:r w:rsidRPr="00C210F6">
        <w:rPr>
          <w:rFonts w:asciiTheme="minorHAnsi" w:hAnsiTheme="minorHAnsi" w:cs="Times New Roman"/>
          <w:sz w:val="28"/>
          <w:szCs w:val="28"/>
        </w:rPr>
        <w:t>глобальні</w:t>
      </w:r>
      <w:proofErr w:type="spellEnd"/>
      <w:r w:rsidRPr="00C210F6">
        <w:rPr>
          <w:rFonts w:asciiTheme="minorHAnsi" w:hAnsiTheme="minorHAnsi" w:cs="Times New Roman"/>
          <w:sz w:val="28"/>
          <w:szCs w:val="28"/>
        </w:rPr>
        <w:t xml:space="preserve"> </w:t>
      </w:r>
      <w:proofErr w:type="spellStart"/>
      <w:r w:rsidRPr="00C210F6">
        <w:rPr>
          <w:rFonts w:asciiTheme="minorHAnsi" w:hAnsiTheme="minorHAnsi" w:cs="Times New Roman"/>
          <w:sz w:val="28"/>
          <w:szCs w:val="28"/>
        </w:rPr>
        <w:t>змінні</w:t>
      </w:r>
      <w:proofErr w:type="spellEnd"/>
      <w:r w:rsidRPr="00C210F6">
        <w:rPr>
          <w:rFonts w:asciiTheme="minorHAnsi" w:hAnsiTheme="minorHAnsi" w:cs="Times New Roman"/>
          <w:sz w:val="28"/>
          <w:szCs w:val="28"/>
        </w:rPr>
        <w:t xml:space="preserve"> */</w:t>
      </w:r>
    </w:p>
    <w:p w14:paraId="5E9F928A" w14:textId="77777777" w:rsidR="00626761" w:rsidRPr="00C210F6" w:rsidRDefault="00626761" w:rsidP="00774CE2">
      <w:pPr>
        <w:jc w:val="both"/>
        <w:rPr>
          <w:rFonts w:asciiTheme="minorHAnsi" w:hAnsiTheme="minorHAnsi" w:cs="Times New Roman"/>
          <w:sz w:val="28"/>
          <w:szCs w:val="28"/>
        </w:rPr>
      </w:pPr>
      <w:r w:rsidRPr="00C210F6">
        <w:rPr>
          <w:rFonts w:asciiTheme="minorHAnsi" w:hAnsiTheme="minorHAnsi" w:cs="Times New Roman"/>
          <w:color w:val="0070C0"/>
          <w:sz w:val="28"/>
          <w:szCs w:val="28"/>
        </w:rPr>
        <w:t>int</w:t>
      </w:r>
      <w:r w:rsidRPr="00C210F6">
        <w:rPr>
          <w:rFonts w:asciiTheme="minorHAnsi" w:hAnsiTheme="minorHAnsi" w:cs="Times New Roman"/>
          <w:sz w:val="28"/>
          <w:szCs w:val="28"/>
        </w:rPr>
        <w:t xml:space="preserve"> </w:t>
      </w:r>
      <w:proofErr w:type="gramStart"/>
      <w:r w:rsidRPr="00C210F6">
        <w:rPr>
          <w:rFonts w:asciiTheme="minorHAnsi" w:hAnsiTheme="minorHAnsi" w:cs="Times New Roman"/>
          <w:sz w:val="28"/>
          <w:szCs w:val="28"/>
        </w:rPr>
        <w:t>sum(</w:t>
      </w:r>
      <w:proofErr w:type="gramEnd"/>
      <w:r w:rsidRPr="00C210F6">
        <w:rPr>
          <w:rFonts w:asciiTheme="minorHAnsi" w:hAnsiTheme="minorHAnsi" w:cs="Times New Roman"/>
          <w:color w:val="0070C0"/>
          <w:sz w:val="28"/>
          <w:szCs w:val="28"/>
        </w:rPr>
        <w:t>int</w:t>
      </w:r>
      <w:r w:rsidRPr="00C210F6">
        <w:rPr>
          <w:rFonts w:asciiTheme="minorHAnsi" w:hAnsiTheme="minorHAnsi" w:cs="Times New Roman"/>
          <w:sz w:val="28"/>
          <w:szCs w:val="28"/>
        </w:rPr>
        <w:t xml:space="preserve"> a, </w:t>
      </w:r>
      <w:r w:rsidRPr="00C210F6">
        <w:rPr>
          <w:rFonts w:asciiTheme="minorHAnsi" w:hAnsiTheme="minorHAnsi" w:cs="Times New Roman"/>
          <w:color w:val="0070C0"/>
          <w:sz w:val="28"/>
          <w:szCs w:val="28"/>
        </w:rPr>
        <w:t>int</w:t>
      </w:r>
      <w:r w:rsidRPr="00C210F6">
        <w:rPr>
          <w:rFonts w:asciiTheme="minorHAnsi" w:hAnsiTheme="minorHAnsi" w:cs="Times New Roman"/>
          <w:sz w:val="28"/>
          <w:szCs w:val="28"/>
        </w:rPr>
        <w:t xml:space="preserve"> b);</w:t>
      </w:r>
    </w:p>
    <w:p w14:paraId="2AC5AFB8" w14:textId="77777777" w:rsidR="00626761" w:rsidRPr="00C210F6" w:rsidRDefault="00626761" w:rsidP="00774CE2">
      <w:pPr>
        <w:jc w:val="both"/>
        <w:rPr>
          <w:rFonts w:asciiTheme="minorHAnsi" w:hAnsiTheme="minorHAnsi" w:cs="Times New Roman"/>
          <w:sz w:val="28"/>
          <w:szCs w:val="28"/>
        </w:rPr>
      </w:pPr>
      <w:r w:rsidRPr="00C210F6">
        <w:rPr>
          <w:rFonts w:asciiTheme="minorHAnsi" w:hAnsiTheme="minorHAnsi" w:cs="Times New Roman"/>
          <w:color w:val="0070C0"/>
          <w:sz w:val="28"/>
          <w:szCs w:val="28"/>
        </w:rPr>
        <w:t>int</w:t>
      </w:r>
      <w:r w:rsidRPr="00C210F6">
        <w:rPr>
          <w:rFonts w:asciiTheme="minorHAnsi" w:hAnsiTheme="minorHAnsi" w:cs="Times New Roman"/>
          <w:sz w:val="28"/>
          <w:szCs w:val="28"/>
        </w:rPr>
        <w:t xml:space="preserve"> main () </w:t>
      </w:r>
      <w:proofErr w:type="gramStart"/>
      <w:r w:rsidRPr="00C210F6">
        <w:rPr>
          <w:rFonts w:asciiTheme="minorHAnsi" w:hAnsiTheme="minorHAnsi" w:cs="Times New Roman"/>
          <w:sz w:val="28"/>
          <w:szCs w:val="28"/>
        </w:rPr>
        <w:t xml:space="preserve">{ </w:t>
      </w:r>
      <w:r w:rsidRPr="00C210F6">
        <w:rPr>
          <w:rFonts w:asciiTheme="minorHAnsi" w:hAnsiTheme="minorHAnsi" w:cs="Times New Roman"/>
          <w:sz w:val="28"/>
          <w:szCs w:val="28"/>
          <w:lang w:eastAsia="en-US"/>
        </w:rPr>
        <w:t xml:space="preserve"> </w:t>
      </w:r>
      <w:proofErr w:type="gramEnd"/>
      <w:r w:rsidRPr="00C210F6">
        <w:rPr>
          <w:rFonts w:asciiTheme="minorHAnsi" w:hAnsiTheme="minorHAnsi" w:cs="Times New Roman"/>
          <w:sz w:val="28"/>
          <w:szCs w:val="28"/>
          <w:lang w:eastAsia="en-US"/>
        </w:rPr>
        <w:t xml:space="preserve"> </w:t>
      </w:r>
      <w:r w:rsidRPr="00C210F6">
        <w:rPr>
          <w:rFonts w:asciiTheme="minorHAnsi" w:hAnsiTheme="minorHAnsi" w:cs="Times New Roman"/>
          <w:sz w:val="28"/>
          <w:szCs w:val="28"/>
        </w:rPr>
        <w:t xml:space="preserve">/* </w:t>
      </w:r>
      <w:proofErr w:type="spellStart"/>
      <w:r w:rsidRPr="00C210F6">
        <w:rPr>
          <w:rFonts w:asciiTheme="minorHAnsi" w:hAnsiTheme="minorHAnsi" w:cs="Times New Roman"/>
          <w:sz w:val="28"/>
          <w:szCs w:val="28"/>
        </w:rPr>
        <w:t>локальні</w:t>
      </w:r>
      <w:proofErr w:type="spellEnd"/>
      <w:r w:rsidRPr="00C210F6">
        <w:rPr>
          <w:rFonts w:asciiTheme="minorHAnsi" w:hAnsiTheme="minorHAnsi" w:cs="Times New Roman"/>
          <w:sz w:val="28"/>
          <w:szCs w:val="28"/>
        </w:rPr>
        <w:t xml:space="preserve"> </w:t>
      </w:r>
      <w:proofErr w:type="spellStart"/>
      <w:r w:rsidRPr="00C210F6">
        <w:rPr>
          <w:rFonts w:asciiTheme="minorHAnsi" w:hAnsiTheme="minorHAnsi" w:cs="Times New Roman"/>
          <w:sz w:val="28"/>
          <w:szCs w:val="28"/>
        </w:rPr>
        <w:t>змінні</w:t>
      </w:r>
      <w:proofErr w:type="spellEnd"/>
      <w:r w:rsidRPr="00C210F6">
        <w:rPr>
          <w:rFonts w:asciiTheme="minorHAnsi" w:hAnsiTheme="minorHAnsi" w:cs="Times New Roman"/>
          <w:sz w:val="28"/>
          <w:szCs w:val="28"/>
        </w:rPr>
        <w:t xml:space="preserve"> в main function */</w:t>
      </w:r>
    </w:p>
    <w:p w14:paraId="7CF2FBC8" w14:textId="77777777" w:rsidR="00626761" w:rsidRPr="00C210F6" w:rsidRDefault="00626761" w:rsidP="00774CE2">
      <w:pPr>
        <w:jc w:val="both"/>
        <w:rPr>
          <w:rFonts w:asciiTheme="minorHAnsi" w:hAnsiTheme="minorHAnsi" w:cs="Times New Roman"/>
          <w:sz w:val="28"/>
          <w:szCs w:val="28"/>
        </w:rPr>
      </w:pPr>
      <w:r w:rsidRPr="00C210F6">
        <w:rPr>
          <w:rFonts w:asciiTheme="minorHAnsi" w:hAnsiTheme="minorHAnsi" w:cs="Times New Roman"/>
          <w:sz w:val="28"/>
          <w:szCs w:val="28"/>
          <w:lang w:eastAsia="en-US"/>
        </w:rPr>
        <w:t xml:space="preserve">  </w:t>
      </w:r>
      <w:r w:rsidRPr="00C210F6">
        <w:rPr>
          <w:rFonts w:asciiTheme="minorHAnsi" w:hAnsiTheme="minorHAnsi" w:cs="Times New Roman"/>
          <w:color w:val="0070C0"/>
          <w:sz w:val="28"/>
          <w:szCs w:val="28"/>
        </w:rPr>
        <w:t>int</w:t>
      </w:r>
      <w:r w:rsidRPr="00C210F6">
        <w:rPr>
          <w:rFonts w:asciiTheme="minorHAnsi" w:hAnsiTheme="minorHAnsi" w:cs="Times New Roman"/>
          <w:sz w:val="28"/>
          <w:szCs w:val="28"/>
        </w:rPr>
        <w:t xml:space="preserve"> a = 10; </w:t>
      </w:r>
      <w:r w:rsidRPr="00C210F6">
        <w:rPr>
          <w:rFonts w:asciiTheme="minorHAnsi" w:hAnsiTheme="minorHAnsi" w:cs="Times New Roman"/>
          <w:color w:val="0070C0"/>
          <w:sz w:val="28"/>
          <w:szCs w:val="28"/>
        </w:rPr>
        <w:t>int</w:t>
      </w:r>
      <w:r w:rsidRPr="00C210F6">
        <w:rPr>
          <w:rFonts w:asciiTheme="minorHAnsi" w:hAnsiTheme="minorHAnsi" w:cs="Times New Roman"/>
          <w:sz w:val="28"/>
          <w:szCs w:val="28"/>
        </w:rPr>
        <w:t xml:space="preserve"> b = 20; </w:t>
      </w:r>
      <w:r w:rsidRPr="00C210F6">
        <w:rPr>
          <w:rFonts w:asciiTheme="minorHAnsi" w:hAnsiTheme="minorHAnsi" w:cs="Times New Roman"/>
          <w:color w:val="0070C0"/>
          <w:sz w:val="28"/>
          <w:szCs w:val="28"/>
        </w:rPr>
        <w:t>int</w:t>
      </w:r>
      <w:r w:rsidRPr="00C210F6">
        <w:rPr>
          <w:rFonts w:asciiTheme="minorHAnsi" w:hAnsiTheme="minorHAnsi" w:cs="Times New Roman"/>
          <w:sz w:val="28"/>
          <w:szCs w:val="28"/>
        </w:rPr>
        <w:t xml:space="preserve"> c = 0;</w:t>
      </w:r>
    </w:p>
    <w:p w14:paraId="10B234F9" w14:textId="77777777" w:rsidR="00626761" w:rsidRPr="00C210F6" w:rsidRDefault="00626761" w:rsidP="00774CE2">
      <w:pPr>
        <w:jc w:val="both"/>
        <w:rPr>
          <w:rFonts w:asciiTheme="minorHAnsi" w:hAnsiTheme="minorHAnsi" w:cs="Times New Roman"/>
          <w:sz w:val="28"/>
          <w:szCs w:val="28"/>
        </w:rPr>
      </w:pPr>
      <w:r w:rsidRPr="00C210F6">
        <w:rPr>
          <w:rFonts w:asciiTheme="minorHAnsi" w:hAnsiTheme="minorHAnsi" w:cs="Times New Roman"/>
          <w:sz w:val="28"/>
          <w:szCs w:val="28"/>
          <w:lang w:eastAsia="en-US"/>
        </w:rPr>
        <w:t xml:space="preserve">  </w:t>
      </w:r>
      <w:proofErr w:type="spellStart"/>
      <w:r w:rsidRPr="00C210F6">
        <w:rPr>
          <w:rFonts w:asciiTheme="minorHAnsi" w:hAnsiTheme="minorHAnsi" w:cs="Times New Roman"/>
          <w:color w:val="0070C0"/>
          <w:sz w:val="28"/>
          <w:szCs w:val="28"/>
        </w:rPr>
        <w:t>printf</w:t>
      </w:r>
      <w:proofErr w:type="spellEnd"/>
      <w:r w:rsidRPr="00C210F6">
        <w:rPr>
          <w:rFonts w:asciiTheme="minorHAnsi" w:hAnsiTheme="minorHAnsi" w:cs="Times New Roman"/>
          <w:sz w:val="28"/>
          <w:szCs w:val="28"/>
        </w:rPr>
        <w:t xml:space="preserve"> ("value of a in </w:t>
      </w:r>
      <w:proofErr w:type="gramStart"/>
      <w:r w:rsidRPr="00C210F6">
        <w:rPr>
          <w:rFonts w:asciiTheme="minorHAnsi" w:hAnsiTheme="minorHAnsi" w:cs="Times New Roman"/>
          <w:sz w:val="28"/>
          <w:szCs w:val="28"/>
        </w:rPr>
        <w:t>main(</w:t>
      </w:r>
      <w:proofErr w:type="gramEnd"/>
      <w:r w:rsidRPr="00C210F6">
        <w:rPr>
          <w:rFonts w:asciiTheme="minorHAnsi" w:hAnsiTheme="minorHAnsi" w:cs="Times New Roman"/>
          <w:sz w:val="28"/>
          <w:szCs w:val="28"/>
        </w:rPr>
        <w:t>) = %d\n",  a);</w:t>
      </w:r>
    </w:p>
    <w:p w14:paraId="1FA6FE1D" w14:textId="77777777" w:rsidR="00626761" w:rsidRPr="00C210F6" w:rsidRDefault="00626761" w:rsidP="00774CE2">
      <w:pPr>
        <w:jc w:val="both"/>
        <w:rPr>
          <w:rFonts w:asciiTheme="minorHAnsi" w:hAnsiTheme="minorHAnsi" w:cs="Times New Roman"/>
          <w:sz w:val="28"/>
          <w:szCs w:val="28"/>
        </w:rPr>
      </w:pPr>
      <w:r w:rsidRPr="00C210F6">
        <w:rPr>
          <w:rFonts w:asciiTheme="minorHAnsi" w:hAnsiTheme="minorHAnsi" w:cs="Times New Roman"/>
          <w:sz w:val="28"/>
          <w:szCs w:val="28"/>
          <w:lang w:eastAsia="en-US"/>
        </w:rPr>
        <w:t xml:space="preserve">  </w:t>
      </w:r>
      <w:r w:rsidRPr="00C210F6">
        <w:rPr>
          <w:rFonts w:asciiTheme="minorHAnsi" w:hAnsiTheme="minorHAnsi" w:cs="Times New Roman"/>
          <w:sz w:val="28"/>
          <w:szCs w:val="28"/>
        </w:rPr>
        <w:t xml:space="preserve">c = </w:t>
      </w:r>
      <w:proofErr w:type="gramStart"/>
      <w:r w:rsidRPr="00C210F6">
        <w:rPr>
          <w:rFonts w:asciiTheme="minorHAnsi" w:hAnsiTheme="minorHAnsi" w:cs="Times New Roman"/>
          <w:sz w:val="28"/>
          <w:szCs w:val="28"/>
        </w:rPr>
        <w:t>sum( a</w:t>
      </w:r>
      <w:proofErr w:type="gramEnd"/>
      <w:r w:rsidRPr="00C210F6">
        <w:rPr>
          <w:rFonts w:asciiTheme="minorHAnsi" w:hAnsiTheme="minorHAnsi" w:cs="Times New Roman"/>
          <w:sz w:val="28"/>
          <w:szCs w:val="28"/>
        </w:rPr>
        <w:t>, b);</w:t>
      </w:r>
    </w:p>
    <w:p w14:paraId="646F6737" w14:textId="77777777" w:rsidR="00626761" w:rsidRPr="00C210F6" w:rsidRDefault="00626761" w:rsidP="00774CE2">
      <w:pPr>
        <w:jc w:val="both"/>
        <w:rPr>
          <w:rFonts w:asciiTheme="minorHAnsi" w:hAnsiTheme="minorHAnsi" w:cs="Times New Roman"/>
          <w:sz w:val="28"/>
          <w:szCs w:val="28"/>
        </w:rPr>
      </w:pPr>
      <w:r w:rsidRPr="00C210F6">
        <w:rPr>
          <w:rFonts w:asciiTheme="minorHAnsi" w:hAnsiTheme="minorHAnsi" w:cs="Times New Roman"/>
          <w:sz w:val="28"/>
          <w:szCs w:val="28"/>
          <w:lang w:eastAsia="en-US"/>
        </w:rPr>
        <w:t xml:space="preserve">  </w:t>
      </w:r>
      <w:proofErr w:type="spellStart"/>
      <w:r w:rsidRPr="00C210F6">
        <w:rPr>
          <w:rFonts w:asciiTheme="minorHAnsi" w:hAnsiTheme="minorHAnsi" w:cs="Times New Roman"/>
          <w:color w:val="0070C0"/>
          <w:sz w:val="28"/>
          <w:szCs w:val="28"/>
        </w:rPr>
        <w:t>printf</w:t>
      </w:r>
      <w:proofErr w:type="spellEnd"/>
      <w:r w:rsidRPr="00C210F6">
        <w:rPr>
          <w:rFonts w:asciiTheme="minorHAnsi" w:hAnsiTheme="minorHAnsi" w:cs="Times New Roman"/>
          <w:sz w:val="28"/>
          <w:szCs w:val="28"/>
        </w:rPr>
        <w:t xml:space="preserve"> ("value of c in </w:t>
      </w:r>
      <w:proofErr w:type="gramStart"/>
      <w:r w:rsidRPr="00C210F6">
        <w:rPr>
          <w:rFonts w:asciiTheme="minorHAnsi" w:hAnsiTheme="minorHAnsi" w:cs="Times New Roman"/>
          <w:sz w:val="28"/>
          <w:szCs w:val="28"/>
        </w:rPr>
        <w:t>main(</w:t>
      </w:r>
      <w:proofErr w:type="gramEnd"/>
      <w:r w:rsidRPr="00C210F6">
        <w:rPr>
          <w:rFonts w:asciiTheme="minorHAnsi" w:hAnsiTheme="minorHAnsi" w:cs="Times New Roman"/>
          <w:sz w:val="28"/>
          <w:szCs w:val="28"/>
        </w:rPr>
        <w:t>) = %d\n",  c);</w:t>
      </w:r>
    </w:p>
    <w:p w14:paraId="20D78A2A" w14:textId="77777777" w:rsidR="00626761" w:rsidRPr="00C210F6" w:rsidRDefault="00626761" w:rsidP="00774CE2">
      <w:pPr>
        <w:jc w:val="both"/>
        <w:rPr>
          <w:rFonts w:asciiTheme="minorHAnsi" w:hAnsiTheme="minorHAnsi" w:cs="Times New Roman"/>
          <w:sz w:val="28"/>
          <w:szCs w:val="28"/>
        </w:rPr>
      </w:pPr>
      <w:r w:rsidRPr="00C210F6">
        <w:rPr>
          <w:rFonts w:asciiTheme="minorHAnsi" w:hAnsiTheme="minorHAnsi" w:cs="Times New Roman"/>
          <w:sz w:val="28"/>
          <w:szCs w:val="28"/>
          <w:lang w:eastAsia="en-US"/>
        </w:rPr>
        <w:t xml:space="preserve">  </w:t>
      </w:r>
      <w:r w:rsidRPr="00C210F6">
        <w:rPr>
          <w:rFonts w:asciiTheme="minorHAnsi" w:hAnsiTheme="minorHAnsi" w:cs="Times New Roman"/>
          <w:color w:val="0070C0"/>
          <w:sz w:val="28"/>
          <w:szCs w:val="28"/>
        </w:rPr>
        <w:t>return</w:t>
      </w:r>
      <w:r w:rsidRPr="00C210F6">
        <w:rPr>
          <w:rFonts w:asciiTheme="minorHAnsi" w:hAnsiTheme="minorHAnsi" w:cs="Times New Roman"/>
          <w:sz w:val="28"/>
          <w:szCs w:val="28"/>
        </w:rPr>
        <w:t xml:space="preserve"> 0;</w:t>
      </w:r>
    </w:p>
    <w:p w14:paraId="07DC374A" w14:textId="77777777" w:rsidR="00626761" w:rsidRPr="00C210F6" w:rsidRDefault="00626761" w:rsidP="00774CE2">
      <w:pPr>
        <w:jc w:val="both"/>
        <w:rPr>
          <w:rFonts w:asciiTheme="minorHAnsi" w:hAnsiTheme="minorHAnsi" w:cs="Times New Roman"/>
          <w:sz w:val="28"/>
          <w:szCs w:val="28"/>
        </w:rPr>
      </w:pPr>
      <w:r w:rsidRPr="00C210F6">
        <w:rPr>
          <w:rFonts w:asciiTheme="minorHAnsi" w:hAnsiTheme="minorHAnsi" w:cs="Times New Roman"/>
          <w:sz w:val="28"/>
          <w:szCs w:val="28"/>
        </w:rPr>
        <w:t>}</w:t>
      </w:r>
    </w:p>
    <w:p w14:paraId="2641D70B" w14:textId="77777777" w:rsidR="00626761" w:rsidRPr="00C210F6" w:rsidRDefault="00626761" w:rsidP="00774CE2">
      <w:pPr>
        <w:jc w:val="both"/>
        <w:rPr>
          <w:rFonts w:asciiTheme="minorHAnsi" w:hAnsiTheme="minorHAnsi" w:cs="Times New Roman"/>
          <w:sz w:val="28"/>
          <w:szCs w:val="28"/>
        </w:rPr>
      </w:pPr>
    </w:p>
    <w:p w14:paraId="46E38D93" w14:textId="77777777" w:rsidR="00626761" w:rsidRPr="00C210F6" w:rsidRDefault="00626761" w:rsidP="00774CE2">
      <w:pPr>
        <w:jc w:val="both"/>
        <w:rPr>
          <w:rFonts w:asciiTheme="minorHAnsi" w:hAnsiTheme="minorHAnsi" w:cs="Times New Roman"/>
          <w:sz w:val="28"/>
          <w:szCs w:val="28"/>
        </w:rPr>
      </w:pPr>
      <w:r w:rsidRPr="00C210F6">
        <w:rPr>
          <w:rFonts w:asciiTheme="minorHAnsi" w:hAnsiTheme="minorHAnsi" w:cs="Times New Roman"/>
          <w:sz w:val="28"/>
          <w:szCs w:val="28"/>
        </w:rPr>
        <w:t xml:space="preserve">/* </w:t>
      </w:r>
      <w:proofErr w:type="spellStart"/>
      <w:r w:rsidRPr="00C210F6">
        <w:rPr>
          <w:rFonts w:asciiTheme="minorHAnsi" w:hAnsiTheme="minorHAnsi" w:cs="Times New Roman"/>
          <w:sz w:val="28"/>
          <w:szCs w:val="28"/>
        </w:rPr>
        <w:t>функція</w:t>
      </w:r>
      <w:proofErr w:type="spellEnd"/>
      <w:r w:rsidRPr="00C210F6">
        <w:rPr>
          <w:rFonts w:asciiTheme="minorHAnsi" w:hAnsiTheme="minorHAnsi" w:cs="Times New Roman"/>
          <w:sz w:val="28"/>
          <w:szCs w:val="28"/>
        </w:rPr>
        <w:t xml:space="preserve"> </w:t>
      </w:r>
      <w:proofErr w:type="spellStart"/>
      <w:r w:rsidRPr="00C210F6">
        <w:rPr>
          <w:rFonts w:asciiTheme="minorHAnsi" w:hAnsiTheme="minorHAnsi" w:cs="Times New Roman"/>
          <w:sz w:val="28"/>
          <w:szCs w:val="28"/>
        </w:rPr>
        <w:t>додавання</w:t>
      </w:r>
      <w:proofErr w:type="spellEnd"/>
      <w:r w:rsidRPr="00C210F6">
        <w:rPr>
          <w:rFonts w:asciiTheme="minorHAnsi" w:hAnsiTheme="minorHAnsi" w:cs="Times New Roman"/>
          <w:sz w:val="28"/>
          <w:szCs w:val="28"/>
        </w:rPr>
        <w:t xml:space="preserve"> */</w:t>
      </w:r>
    </w:p>
    <w:p w14:paraId="22BB0C4F" w14:textId="77777777" w:rsidR="00626761" w:rsidRPr="00C210F6" w:rsidRDefault="00626761" w:rsidP="00774CE2">
      <w:pPr>
        <w:jc w:val="both"/>
        <w:rPr>
          <w:rFonts w:asciiTheme="minorHAnsi" w:hAnsiTheme="minorHAnsi" w:cs="Times New Roman"/>
          <w:sz w:val="28"/>
          <w:szCs w:val="28"/>
        </w:rPr>
      </w:pPr>
      <w:r w:rsidRPr="00C210F6">
        <w:rPr>
          <w:rFonts w:asciiTheme="minorHAnsi" w:hAnsiTheme="minorHAnsi" w:cs="Times New Roman"/>
          <w:color w:val="0070C0"/>
          <w:sz w:val="28"/>
          <w:szCs w:val="28"/>
        </w:rPr>
        <w:t>int</w:t>
      </w:r>
      <w:r w:rsidRPr="00C210F6">
        <w:rPr>
          <w:rFonts w:asciiTheme="minorHAnsi" w:hAnsiTheme="minorHAnsi" w:cs="Times New Roman"/>
          <w:sz w:val="28"/>
          <w:szCs w:val="28"/>
        </w:rPr>
        <w:t xml:space="preserve"> </w:t>
      </w:r>
      <w:proofErr w:type="gramStart"/>
      <w:r w:rsidRPr="00C210F6">
        <w:rPr>
          <w:rFonts w:asciiTheme="minorHAnsi" w:hAnsiTheme="minorHAnsi" w:cs="Times New Roman"/>
          <w:sz w:val="28"/>
          <w:szCs w:val="28"/>
        </w:rPr>
        <w:t>sum(</w:t>
      </w:r>
      <w:proofErr w:type="gramEnd"/>
      <w:r w:rsidRPr="00C210F6">
        <w:rPr>
          <w:rFonts w:asciiTheme="minorHAnsi" w:hAnsiTheme="minorHAnsi" w:cs="Times New Roman"/>
          <w:color w:val="0070C0"/>
          <w:sz w:val="28"/>
          <w:szCs w:val="28"/>
        </w:rPr>
        <w:t>int</w:t>
      </w:r>
      <w:r w:rsidRPr="00C210F6">
        <w:rPr>
          <w:rFonts w:asciiTheme="minorHAnsi" w:hAnsiTheme="minorHAnsi" w:cs="Times New Roman"/>
          <w:sz w:val="28"/>
          <w:szCs w:val="28"/>
        </w:rPr>
        <w:t xml:space="preserve"> a, </w:t>
      </w:r>
      <w:r w:rsidRPr="00C210F6">
        <w:rPr>
          <w:rFonts w:asciiTheme="minorHAnsi" w:hAnsiTheme="minorHAnsi" w:cs="Times New Roman"/>
          <w:color w:val="0070C0"/>
          <w:sz w:val="28"/>
          <w:szCs w:val="28"/>
        </w:rPr>
        <w:t>int</w:t>
      </w:r>
      <w:r w:rsidRPr="00C210F6">
        <w:rPr>
          <w:rFonts w:asciiTheme="minorHAnsi" w:hAnsiTheme="minorHAnsi" w:cs="Times New Roman"/>
          <w:sz w:val="28"/>
          <w:szCs w:val="28"/>
        </w:rPr>
        <w:t xml:space="preserve"> b) {</w:t>
      </w:r>
    </w:p>
    <w:p w14:paraId="7CD3E63F" w14:textId="77777777" w:rsidR="00626761" w:rsidRPr="00C210F6" w:rsidRDefault="00626761" w:rsidP="00774CE2">
      <w:pPr>
        <w:jc w:val="both"/>
        <w:rPr>
          <w:rFonts w:asciiTheme="minorHAnsi" w:hAnsiTheme="minorHAnsi" w:cs="Times New Roman"/>
          <w:sz w:val="28"/>
          <w:szCs w:val="28"/>
        </w:rPr>
      </w:pPr>
      <w:r w:rsidRPr="00C210F6">
        <w:rPr>
          <w:rFonts w:asciiTheme="minorHAnsi" w:hAnsiTheme="minorHAnsi" w:cs="Times New Roman"/>
          <w:sz w:val="28"/>
          <w:szCs w:val="28"/>
        </w:rPr>
        <w:t xml:space="preserve">   </w:t>
      </w:r>
      <w:proofErr w:type="spellStart"/>
      <w:r w:rsidRPr="00C210F6">
        <w:rPr>
          <w:rFonts w:asciiTheme="minorHAnsi" w:hAnsiTheme="minorHAnsi" w:cs="Times New Roman"/>
          <w:color w:val="0070C0"/>
          <w:sz w:val="28"/>
          <w:szCs w:val="28"/>
        </w:rPr>
        <w:t>printf</w:t>
      </w:r>
      <w:proofErr w:type="spellEnd"/>
      <w:r w:rsidRPr="00C210F6">
        <w:rPr>
          <w:rFonts w:asciiTheme="minorHAnsi" w:hAnsiTheme="minorHAnsi" w:cs="Times New Roman"/>
          <w:sz w:val="28"/>
          <w:szCs w:val="28"/>
        </w:rPr>
        <w:t xml:space="preserve"> ("value of a in </w:t>
      </w:r>
      <w:proofErr w:type="gramStart"/>
      <w:r w:rsidRPr="00C210F6">
        <w:rPr>
          <w:rFonts w:asciiTheme="minorHAnsi" w:hAnsiTheme="minorHAnsi" w:cs="Times New Roman"/>
          <w:sz w:val="28"/>
          <w:szCs w:val="28"/>
        </w:rPr>
        <w:t>sum(</w:t>
      </w:r>
      <w:proofErr w:type="gramEnd"/>
      <w:r w:rsidRPr="00C210F6">
        <w:rPr>
          <w:rFonts w:asciiTheme="minorHAnsi" w:hAnsiTheme="minorHAnsi" w:cs="Times New Roman"/>
          <w:sz w:val="28"/>
          <w:szCs w:val="28"/>
        </w:rPr>
        <w:t>) = %d\n",  a);</w:t>
      </w:r>
    </w:p>
    <w:p w14:paraId="6834FDE3" w14:textId="77777777" w:rsidR="00626761" w:rsidRPr="00C210F6" w:rsidRDefault="00626761" w:rsidP="00774CE2">
      <w:pPr>
        <w:jc w:val="both"/>
        <w:rPr>
          <w:rFonts w:asciiTheme="minorHAnsi" w:hAnsiTheme="minorHAnsi" w:cs="Times New Roman"/>
          <w:sz w:val="28"/>
          <w:szCs w:val="28"/>
        </w:rPr>
      </w:pPr>
      <w:r w:rsidRPr="00C210F6">
        <w:rPr>
          <w:rFonts w:asciiTheme="minorHAnsi" w:hAnsiTheme="minorHAnsi" w:cs="Times New Roman"/>
          <w:sz w:val="28"/>
          <w:szCs w:val="28"/>
          <w:lang w:eastAsia="en-US"/>
        </w:rPr>
        <w:t xml:space="preserve">   </w:t>
      </w:r>
      <w:proofErr w:type="spellStart"/>
      <w:r w:rsidRPr="00C210F6">
        <w:rPr>
          <w:rFonts w:asciiTheme="minorHAnsi" w:hAnsiTheme="minorHAnsi" w:cs="Times New Roman"/>
          <w:color w:val="0070C0"/>
          <w:sz w:val="28"/>
          <w:szCs w:val="28"/>
        </w:rPr>
        <w:t>printf</w:t>
      </w:r>
      <w:proofErr w:type="spellEnd"/>
      <w:r w:rsidRPr="00C210F6">
        <w:rPr>
          <w:rFonts w:asciiTheme="minorHAnsi" w:hAnsiTheme="minorHAnsi" w:cs="Times New Roman"/>
          <w:sz w:val="28"/>
          <w:szCs w:val="28"/>
        </w:rPr>
        <w:t xml:space="preserve"> ("value of b in </w:t>
      </w:r>
      <w:proofErr w:type="gramStart"/>
      <w:r w:rsidRPr="00C210F6">
        <w:rPr>
          <w:rFonts w:asciiTheme="minorHAnsi" w:hAnsiTheme="minorHAnsi" w:cs="Times New Roman"/>
          <w:sz w:val="28"/>
          <w:szCs w:val="28"/>
        </w:rPr>
        <w:t>sum(</w:t>
      </w:r>
      <w:proofErr w:type="gramEnd"/>
      <w:r w:rsidRPr="00C210F6">
        <w:rPr>
          <w:rFonts w:asciiTheme="minorHAnsi" w:hAnsiTheme="minorHAnsi" w:cs="Times New Roman"/>
          <w:sz w:val="28"/>
          <w:szCs w:val="28"/>
        </w:rPr>
        <w:t>) = %d\n",  b);</w:t>
      </w:r>
    </w:p>
    <w:p w14:paraId="53FCE92C" w14:textId="77777777" w:rsidR="00626761" w:rsidRPr="00C210F6" w:rsidRDefault="00626761" w:rsidP="00774CE2">
      <w:pPr>
        <w:jc w:val="both"/>
        <w:rPr>
          <w:rFonts w:asciiTheme="minorHAnsi" w:hAnsiTheme="minorHAnsi" w:cs="Times New Roman"/>
          <w:sz w:val="28"/>
          <w:szCs w:val="28"/>
        </w:rPr>
      </w:pPr>
      <w:r w:rsidRPr="00C210F6">
        <w:rPr>
          <w:rFonts w:asciiTheme="minorHAnsi" w:hAnsiTheme="minorHAnsi" w:cs="Times New Roman"/>
          <w:sz w:val="28"/>
          <w:szCs w:val="28"/>
          <w:lang w:eastAsia="en-US"/>
        </w:rPr>
        <w:t xml:space="preserve">   </w:t>
      </w:r>
      <w:r w:rsidRPr="00C210F6">
        <w:rPr>
          <w:rFonts w:asciiTheme="minorHAnsi" w:hAnsiTheme="minorHAnsi" w:cs="Times New Roman"/>
          <w:color w:val="0070C0"/>
          <w:sz w:val="28"/>
          <w:szCs w:val="28"/>
        </w:rPr>
        <w:t>return</w:t>
      </w:r>
      <w:r w:rsidRPr="00C210F6">
        <w:rPr>
          <w:rFonts w:asciiTheme="minorHAnsi" w:hAnsiTheme="minorHAnsi" w:cs="Times New Roman"/>
          <w:sz w:val="28"/>
          <w:szCs w:val="28"/>
        </w:rPr>
        <w:t xml:space="preserve"> a + b;</w:t>
      </w:r>
    </w:p>
    <w:p w14:paraId="288A128E" w14:textId="77777777" w:rsidR="00626761" w:rsidRPr="00C210F6" w:rsidRDefault="00626761" w:rsidP="00774CE2">
      <w:pPr>
        <w:jc w:val="both"/>
        <w:rPr>
          <w:rFonts w:asciiTheme="minorHAnsi" w:hAnsiTheme="minorHAnsi" w:cs="Times New Roman"/>
          <w:sz w:val="28"/>
          <w:szCs w:val="28"/>
        </w:rPr>
      </w:pPr>
      <w:r w:rsidRPr="00C210F6">
        <w:rPr>
          <w:rFonts w:asciiTheme="minorHAnsi" w:hAnsiTheme="minorHAnsi" w:cs="Times New Roman"/>
          <w:sz w:val="28"/>
          <w:szCs w:val="28"/>
        </w:rPr>
        <w:t>}</w:t>
      </w:r>
    </w:p>
    <w:p w14:paraId="53F695B2" w14:textId="77777777" w:rsidR="00626761" w:rsidRPr="00C210F6" w:rsidRDefault="00626761" w:rsidP="00774CE2">
      <w:pPr>
        <w:jc w:val="both"/>
        <w:rPr>
          <w:rFonts w:ascii="Times New Roman" w:hAnsi="Times New Roman" w:cs="Times New Roman"/>
          <w:sz w:val="28"/>
          <w:szCs w:val="28"/>
        </w:rPr>
      </w:pPr>
      <w:proofErr w:type="spellStart"/>
      <w:r w:rsidRPr="00C210F6">
        <w:rPr>
          <w:rFonts w:ascii="Times New Roman" w:hAnsi="Times New Roman" w:cs="Times New Roman"/>
          <w:sz w:val="28"/>
          <w:szCs w:val="28"/>
        </w:rPr>
        <w:t>Результат</w:t>
      </w:r>
      <w:proofErr w:type="spellEnd"/>
      <w:r w:rsidRPr="00C210F6">
        <w:rPr>
          <w:rFonts w:ascii="Times New Roman" w:hAnsi="Times New Roman" w:cs="Times New Roman"/>
          <w:sz w:val="28"/>
          <w:szCs w:val="28"/>
        </w:rPr>
        <w:t>:</w:t>
      </w:r>
    </w:p>
    <w:p w14:paraId="35D9ABC6" w14:textId="77777777" w:rsidR="00626761" w:rsidRPr="00C210F6" w:rsidRDefault="00626761" w:rsidP="00774CE2">
      <w:pPr>
        <w:jc w:val="both"/>
        <w:rPr>
          <w:rFonts w:ascii="Times New Roman" w:hAnsi="Times New Roman" w:cs="Times New Roman"/>
          <w:sz w:val="28"/>
          <w:szCs w:val="28"/>
        </w:rPr>
      </w:pPr>
      <w:r w:rsidRPr="00C210F6">
        <w:rPr>
          <w:rFonts w:ascii="Times New Roman" w:hAnsi="Times New Roman" w:cs="Times New Roman"/>
          <w:sz w:val="28"/>
          <w:szCs w:val="28"/>
        </w:rPr>
        <w:t xml:space="preserve">value of a in </w:t>
      </w:r>
      <w:proofErr w:type="gramStart"/>
      <w:r w:rsidRPr="00C210F6">
        <w:rPr>
          <w:rFonts w:ascii="Times New Roman" w:hAnsi="Times New Roman" w:cs="Times New Roman"/>
          <w:sz w:val="28"/>
          <w:szCs w:val="28"/>
        </w:rPr>
        <w:t>main(</w:t>
      </w:r>
      <w:proofErr w:type="gramEnd"/>
      <w:r w:rsidRPr="00C210F6">
        <w:rPr>
          <w:rFonts w:ascii="Times New Roman" w:hAnsi="Times New Roman" w:cs="Times New Roman"/>
          <w:sz w:val="28"/>
          <w:szCs w:val="28"/>
        </w:rPr>
        <w:t>) = 10</w:t>
      </w:r>
    </w:p>
    <w:p w14:paraId="7A9FAA29" w14:textId="77777777" w:rsidR="00626761" w:rsidRPr="00C210F6" w:rsidRDefault="00626761" w:rsidP="00774CE2">
      <w:pPr>
        <w:jc w:val="both"/>
        <w:rPr>
          <w:rFonts w:ascii="Times New Roman" w:hAnsi="Times New Roman" w:cs="Times New Roman"/>
          <w:sz w:val="28"/>
          <w:szCs w:val="28"/>
        </w:rPr>
      </w:pPr>
      <w:r w:rsidRPr="00C210F6">
        <w:rPr>
          <w:rFonts w:ascii="Times New Roman" w:hAnsi="Times New Roman" w:cs="Times New Roman"/>
          <w:sz w:val="28"/>
          <w:szCs w:val="28"/>
        </w:rPr>
        <w:lastRenderedPageBreak/>
        <w:t xml:space="preserve">value of a in </w:t>
      </w:r>
      <w:proofErr w:type="gramStart"/>
      <w:r w:rsidRPr="00C210F6">
        <w:rPr>
          <w:rFonts w:ascii="Times New Roman" w:hAnsi="Times New Roman" w:cs="Times New Roman"/>
          <w:sz w:val="28"/>
          <w:szCs w:val="28"/>
        </w:rPr>
        <w:t>sum(</w:t>
      </w:r>
      <w:proofErr w:type="gramEnd"/>
      <w:r w:rsidRPr="00C210F6">
        <w:rPr>
          <w:rFonts w:ascii="Times New Roman" w:hAnsi="Times New Roman" w:cs="Times New Roman"/>
          <w:sz w:val="28"/>
          <w:szCs w:val="28"/>
        </w:rPr>
        <w:t>) = 10</w:t>
      </w:r>
    </w:p>
    <w:p w14:paraId="5A4FE1ED" w14:textId="77777777" w:rsidR="00626761" w:rsidRPr="00C210F6" w:rsidRDefault="00626761" w:rsidP="00774CE2">
      <w:pPr>
        <w:jc w:val="both"/>
        <w:rPr>
          <w:rFonts w:ascii="Times New Roman" w:hAnsi="Times New Roman" w:cs="Times New Roman"/>
          <w:sz w:val="28"/>
          <w:szCs w:val="28"/>
        </w:rPr>
      </w:pPr>
      <w:r w:rsidRPr="00C210F6">
        <w:rPr>
          <w:rFonts w:ascii="Times New Roman" w:hAnsi="Times New Roman" w:cs="Times New Roman"/>
          <w:sz w:val="28"/>
          <w:szCs w:val="28"/>
        </w:rPr>
        <w:t xml:space="preserve">value of b in </w:t>
      </w:r>
      <w:proofErr w:type="gramStart"/>
      <w:r w:rsidRPr="00C210F6">
        <w:rPr>
          <w:rFonts w:ascii="Times New Roman" w:hAnsi="Times New Roman" w:cs="Times New Roman"/>
          <w:sz w:val="28"/>
          <w:szCs w:val="28"/>
        </w:rPr>
        <w:t>sum(</w:t>
      </w:r>
      <w:proofErr w:type="gramEnd"/>
      <w:r w:rsidRPr="00C210F6">
        <w:rPr>
          <w:rFonts w:ascii="Times New Roman" w:hAnsi="Times New Roman" w:cs="Times New Roman"/>
          <w:sz w:val="28"/>
          <w:szCs w:val="28"/>
        </w:rPr>
        <w:t>) = 20</w:t>
      </w:r>
    </w:p>
    <w:p w14:paraId="459B24D4" w14:textId="77777777" w:rsidR="00626761" w:rsidRPr="00C210F6" w:rsidRDefault="00626761" w:rsidP="00774CE2">
      <w:pPr>
        <w:jc w:val="both"/>
        <w:rPr>
          <w:rFonts w:ascii="Times New Roman" w:hAnsi="Times New Roman" w:cs="Times New Roman"/>
          <w:sz w:val="28"/>
          <w:szCs w:val="28"/>
        </w:rPr>
      </w:pPr>
      <w:r w:rsidRPr="00C210F6">
        <w:rPr>
          <w:rFonts w:ascii="Times New Roman" w:hAnsi="Times New Roman" w:cs="Times New Roman"/>
          <w:sz w:val="28"/>
          <w:szCs w:val="28"/>
        </w:rPr>
        <w:t xml:space="preserve">value of c in </w:t>
      </w:r>
      <w:proofErr w:type="gramStart"/>
      <w:r w:rsidRPr="00C210F6">
        <w:rPr>
          <w:rFonts w:ascii="Times New Roman" w:hAnsi="Times New Roman" w:cs="Times New Roman"/>
          <w:sz w:val="28"/>
          <w:szCs w:val="28"/>
        </w:rPr>
        <w:t>main(</w:t>
      </w:r>
      <w:proofErr w:type="gramEnd"/>
      <w:r w:rsidRPr="00C210F6">
        <w:rPr>
          <w:rFonts w:ascii="Times New Roman" w:hAnsi="Times New Roman" w:cs="Times New Roman"/>
          <w:sz w:val="28"/>
          <w:szCs w:val="28"/>
        </w:rPr>
        <w:t>) = 30</w:t>
      </w:r>
    </w:p>
    <w:p w14:paraId="6BE0A9C9" w14:textId="77777777" w:rsidR="00626761" w:rsidRPr="00C210F6" w:rsidRDefault="00626761" w:rsidP="00774CE2">
      <w:pPr>
        <w:jc w:val="both"/>
        <w:rPr>
          <w:rFonts w:ascii="Times New Roman" w:hAnsi="Times New Roman" w:cs="Times New Roman"/>
          <w:sz w:val="28"/>
          <w:szCs w:val="28"/>
        </w:rPr>
      </w:pPr>
    </w:p>
    <w:p w14:paraId="24DE7CE1" w14:textId="77777777" w:rsidR="00626761" w:rsidRPr="00C210F6" w:rsidRDefault="00626761" w:rsidP="00774CE2">
      <w:pPr>
        <w:jc w:val="both"/>
        <w:rPr>
          <w:rFonts w:ascii="Times New Roman" w:hAnsi="Times New Roman" w:cs="Times New Roman"/>
          <w:sz w:val="28"/>
          <w:szCs w:val="28"/>
        </w:rPr>
      </w:pPr>
      <w:proofErr w:type="spellStart"/>
      <w:r w:rsidRPr="00C210F6">
        <w:rPr>
          <w:rFonts w:ascii="Times New Roman" w:hAnsi="Times New Roman" w:cs="Times New Roman"/>
          <w:sz w:val="28"/>
          <w:szCs w:val="28"/>
        </w:rPr>
        <w:t>Таким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чином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як</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підсумок</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наступні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правила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областей</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змінних</w:t>
      </w:r>
      <w:proofErr w:type="spellEnd"/>
      <w:r w:rsidRPr="00C210F6">
        <w:rPr>
          <w:rFonts w:ascii="Times New Roman" w:hAnsi="Times New Roman" w:cs="Times New Roman"/>
          <w:sz w:val="28"/>
          <w:szCs w:val="28"/>
        </w:rPr>
        <w:t xml:space="preserve"> в </w:t>
      </w:r>
      <w:proofErr w:type="spellStart"/>
      <w:r w:rsidRPr="00C210F6">
        <w:rPr>
          <w:rFonts w:ascii="Times New Roman" w:hAnsi="Times New Roman" w:cs="Times New Roman"/>
          <w:sz w:val="28"/>
          <w:szCs w:val="28"/>
        </w:rPr>
        <w:t>Сі</w:t>
      </w:r>
      <w:proofErr w:type="spellEnd"/>
      <w:r w:rsidRPr="00C210F6">
        <w:rPr>
          <w:rFonts w:ascii="Times New Roman" w:hAnsi="Times New Roman" w:cs="Times New Roman"/>
          <w:sz w:val="28"/>
          <w:szCs w:val="28"/>
        </w:rPr>
        <w:t>:</w:t>
      </w:r>
    </w:p>
    <w:p w14:paraId="06699D22" w14:textId="77777777" w:rsidR="00626761" w:rsidRPr="00C210F6" w:rsidRDefault="00626761" w:rsidP="00774CE2">
      <w:pPr>
        <w:jc w:val="both"/>
        <w:rPr>
          <w:rFonts w:ascii="Times New Roman" w:hAnsi="Times New Roman" w:cs="Times New Roman"/>
          <w:sz w:val="28"/>
          <w:szCs w:val="28"/>
        </w:rPr>
      </w:pPr>
      <w:proofErr w:type="spellStart"/>
      <w:r w:rsidRPr="00C210F6">
        <w:rPr>
          <w:rFonts w:ascii="Times New Roman" w:hAnsi="Times New Roman" w:cs="Times New Roman"/>
          <w:b/>
          <w:sz w:val="28"/>
          <w:szCs w:val="28"/>
        </w:rPr>
        <w:t>Глобальна</w:t>
      </w:r>
      <w:proofErr w:type="spellEnd"/>
      <w:r w:rsidRPr="00C210F6">
        <w:rPr>
          <w:rFonts w:ascii="Times New Roman" w:hAnsi="Times New Roman" w:cs="Times New Roman"/>
          <w:b/>
          <w:sz w:val="28"/>
          <w:szCs w:val="28"/>
        </w:rPr>
        <w:t xml:space="preserve"> </w:t>
      </w:r>
      <w:proofErr w:type="spellStart"/>
      <w:r w:rsidRPr="00C210F6">
        <w:rPr>
          <w:rFonts w:ascii="Times New Roman" w:hAnsi="Times New Roman" w:cs="Times New Roman"/>
          <w:b/>
          <w:sz w:val="28"/>
          <w:szCs w:val="28"/>
        </w:rPr>
        <w:t>дія</w:t>
      </w:r>
      <w:proofErr w:type="spellEnd"/>
      <w:r w:rsidRPr="00C210F6">
        <w:rPr>
          <w:rFonts w:ascii="Times New Roman" w:hAnsi="Times New Roman" w:cs="Times New Roman"/>
          <w:b/>
          <w:sz w:val="28"/>
          <w:szCs w:val="28"/>
        </w:rPr>
        <w:t>:</w:t>
      </w:r>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Доступ</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та</w:t>
      </w:r>
      <w:proofErr w:type="spellEnd"/>
      <w:r w:rsidRPr="00C210F6">
        <w:rPr>
          <w:rFonts w:ascii="Times New Roman" w:hAnsi="Times New Roman" w:cs="Times New Roman"/>
          <w:sz w:val="28"/>
          <w:szCs w:val="28"/>
        </w:rPr>
        <w:t xml:space="preserve"> з </w:t>
      </w:r>
      <w:proofErr w:type="spellStart"/>
      <w:r w:rsidRPr="00C210F6">
        <w:rPr>
          <w:rFonts w:ascii="Times New Roman" w:hAnsi="Times New Roman" w:cs="Times New Roman"/>
          <w:sz w:val="28"/>
          <w:szCs w:val="28"/>
        </w:rPr>
        <w:t>будь-якої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точки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програми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програма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може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складатись</w:t>
      </w:r>
      <w:proofErr w:type="spellEnd"/>
      <w:r w:rsidRPr="00C210F6">
        <w:rPr>
          <w:rFonts w:ascii="Times New Roman" w:hAnsi="Times New Roman" w:cs="Times New Roman"/>
          <w:sz w:val="28"/>
          <w:szCs w:val="28"/>
        </w:rPr>
        <w:t xml:space="preserve"> і з </w:t>
      </w:r>
      <w:proofErr w:type="spellStart"/>
      <w:r w:rsidRPr="00C210F6">
        <w:rPr>
          <w:rFonts w:ascii="Times New Roman" w:hAnsi="Times New Roman" w:cs="Times New Roman"/>
          <w:sz w:val="28"/>
          <w:szCs w:val="28"/>
        </w:rPr>
        <w:t>кількох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файлів</w:t>
      </w:r>
      <w:proofErr w:type="spellEnd"/>
      <w:r w:rsidRPr="00C210F6">
        <w:rPr>
          <w:rFonts w:ascii="Times New Roman" w:hAnsi="Times New Roman" w:cs="Times New Roman"/>
          <w:sz w:val="28"/>
          <w:szCs w:val="28"/>
        </w:rPr>
        <w:t xml:space="preserve">). </w:t>
      </w:r>
    </w:p>
    <w:p w14:paraId="1CBDC937" w14:textId="77777777" w:rsidR="00626761" w:rsidRPr="00C210F6" w:rsidRDefault="00626761" w:rsidP="00774CE2">
      <w:pPr>
        <w:jc w:val="both"/>
      </w:pPr>
      <w:r w:rsidRPr="00C210F6">
        <w:rPr>
          <w:rFonts w:asciiTheme="minorHAnsi" w:hAnsiTheme="minorHAnsi" w:cs="Courier New"/>
          <w:color w:val="00B050"/>
        </w:rPr>
        <w:t xml:space="preserve">// </w:t>
      </w:r>
      <w:proofErr w:type="spellStart"/>
      <w:r w:rsidRPr="00C210F6">
        <w:rPr>
          <w:rFonts w:asciiTheme="minorHAnsi" w:hAnsiTheme="minorHAnsi" w:cs="Courier New"/>
          <w:color w:val="00B050"/>
        </w:rPr>
        <w:t>файл</w:t>
      </w:r>
      <w:proofErr w:type="spellEnd"/>
      <w:r w:rsidRPr="00C210F6">
        <w:rPr>
          <w:rFonts w:asciiTheme="minorHAnsi" w:hAnsiTheme="minorHAnsi" w:cs="Courier New"/>
          <w:color w:val="00B050"/>
        </w:rPr>
        <w:t>: file1.c</w:t>
      </w:r>
    </w:p>
    <w:p w14:paraId="37DD0EBC" w14:textId="77777777" w:rsidR="00626761" w:rsidRPr="00C210F6" w:rsidRDefault="00626761" w:rsidP="00774CE2">
      <w:pPr>
        <w:jc w:val="both"/>
        <w:rPr>
          <w:rFonts w:asciiTheme="minorHAnsi" w:hAnsiTheme="minorHAnsi" w:cs="Courier New"/>
        </w:rPr>
      </w:pPr>
      <w:r w:rsidRPr="00C210F6">
        <w:rPr>
          <w:rFonts w:asciiTheme="minorHAnsi" w:hAnsiTheme="minorHAnsi" w:cs="Courier New"/>
          <w:color w:val="0070C0"/>
        </w:rPr>
        <w:t>int</w:t>
      </w:r>
      <w:r w:rsidRPr="00C210F6">
        <w:rPr>
          <w:rFonts w:asciiTheme="minorHAnsi" w:hAnsiTheme="minorHAnsi" w:cs="Courier New"/>
        </w:rPr>
        <w:t xml:space="preserve"> a;</w:t>
      </w:r>
    </w:p>
    <w:p w14:paraId="368B0E46" w14:textId="77777777" w:rsidR="00626761" w:rsidRPr="00C210F6" w:rsidRDefault="00626761" w:rsidP="00774CE2">
      <w:pPr>
        <w:jc w:val="both"/>
        <w:rPr>
          <w:rFonts w:asciiTheme="minorHAnsi" w:hAnsiTheme="minorHAnsi" w:cs="Courier New"/>
        </w:rPr>
      </w:pPr>
      <w:r w:rsidRPr="00C210F6">
        <w:rPr>
          <w:rFonts w:asciiTheme="minorHAnsi" w:hAnsiTheme="minorHAnsi" w:cs="Courier New"/>
          <w:color w:val="0070C0"/>
        </w:rPr>
        <w:t>int</w:t>
      </w:r>
      <w:r w:rsidRPr="00C210F6">
        <w:rPr>
          <w:rFonts w:asciiTheme="minorHAnsi" w:hAnsiTheme="minorHAnsi" w:cs="Courier New"/>
        </w:rPr>
        <w:t xml:space="preserve"> main(</w:t>
      </w:r>
      <w:r w:rsidRPr="00C210F6">
        <w:rPr>
          <w:rFonts w:asciiTheme="minorHAnsi" w:hAnsiTheme="minorHAnsi" w:cs="Courier New"/>
          <w:color w:val="0070C0"/>
        </w:rPr>
        <w:t>void</w:t>
      </w:r>
      <w:proofErr w:type="gramStart"/>
      <w:r w:rsidRPr="00C210F6">
        <w:rPr>
          <w:rFonts w:asciiTheme="minorHAnsi" w:hAnsiTheme="minorHAnsi" w:cs="Courier New"/>
        </w:rPr>
        <w:t>){</w:t>
      </w:r>
      <w:proofErr w:type="gramEnd"/>
    </w:p>
    <w:p w14:paraId="0FAF7451" w14:textId="77777777" w:rsidR="00626761" w:rsidRPr="00C210F6" w:rsidRDefault="00626761" w:rsidP="00774CE2">
      <w:pPr>
        <w:jc w:val="both"/>
        <w:rPr>
          <w:rFonts w:asciiTheme="minorHAnsi" w:hAnsiTheme="minorHAnsi" w:cs="Courier New"/>
        </w:rPr>
      </w:pPr>
      <w:r w:rsidRPr="00C210F6">
        <w:rPr>
          <w:rFonts w:asciiTheme="minorHAnsi" w:hAnsiTheme="minorHAnsi" w:cs="Courier New"/>
        </w:rPr>
        <w:t xml:space="preserve">   a = 2;</w:t>
      </w:r>
    </w:p>
    <w:p w14:paraId="590DF595" w14:textId="77777777" w:rsidR="00626761" w:rsidRPr="00C210F6" w:rsidRDefault="00626761" w:rsidP="00774CE2">
      <w:pPr>
        <w:jc w:val="both"/>
        <w:rPr>
          <w:rFonts w:asciiTheme="minorHAnsi" w:hAnsiTheme="minorHAnsi" w:cs="Courier New"/>
        </w:rPr>
      </w:pPr>
      <w:r w:rsidRPr="00C210F6">
        <w:rPr>
          <w:rFonts w:asciiTheme="minorHAnsi" w:hAnsiTheme="minorHAnsi" w:cs="Courier New"/>
        </w:rPr>
        <w:t>}</w:t>
      </w:r>
    </w:p>
    <w:p w14:paraId="07932AC7" w14:textId="77777777" w:rsidR="00626761" w:rsidRPr="00C210F6" w:rsidRDefault="00626761" w:rsidP="00774CE2">
      <w:pPr>
        <w:jc w:val="both"/>
        <w:rPr>
          <w:rFonts w:asciiTheme="minorHAnsi" w:hAnsiTheme="minorHAnsi" w:cs="Courier New"/>
        </w:rPr>
      </w:pPr>
    </w:p>
    <w:p w14:paraId="33DCB902" w14:textId="77777777" w:rsidR="00626761" w:rsidRPr="00C210F6" w:rsidRDefault="00626761" w:rsidP="00774CE2">
      <w:pPr>
        <w:jc w:val="both"/>
        <w:rPr>
          <w:rFonts w:asciiTheme="minorHAnsi" w:hAnsiTheme="minorHAnsi" w:cs="Courier New"/>
          <w:color w:val="00B050"/>
        </w:rPr>
      </w:pPr>
      <w:r w:rsidRPr="00C210F6">
        <w:rPr>
          <w:rFonts w:asciiTheme="minorHAnsi" w:hAnsiTheme="minorHAnsi" w:cs="Courier New"/>
          <w:color w:val="00B050"/>
        </w:rPr>
        <w:t xml:space="preserve">/* </w:t>
      </w:r>
      <w:proofErr w:type="spellStart"/>
      <w:r w:rsidRPr="00C210F6">
        <w:rPr>
          <w:rFonts w:asciiTheme="minorHAnsi" w:hAnsiTheme="minorHAnsi" w:cs="Courier New"/>
          <w:color w:val="00B050"/>
        </w:rPr>
        <w:t>файл</w:t>
      </w:r>
      <w:proofErr w:type="spellEnd"/>
      <w:r w:rsidRPr="00C210F6">
        <w:rPr>
          <w:rFonts w:asciiTheme="minorHAnsi" w:hAnsiTheme="minorHAnsi" w:cs="Courier New"/>
          <w:color w:val="00B050"/>
        </w:rPr>
        <w:t xml:space="preserve">: file2.c - </w:t>
      </w:r>
      <w:proofErr w:type="spellStart"/>
      <w:r w:rsidRPr="00C210F6">
        <w:rPr>
          <w:rFonts w:asciiTheme="minorHAnsi" w:hAnsiTheme="minorHAnsi" w:cs="Courier New"/>
          <w:color w:val="00B050"/>
        </w:rPr>
        <w:t>Коли</w:t>
      </w:r>
      <w:proofErr w:type="spellEnd"/>
      <w:r w:rsidRPr="00C210F6">
        <w:rPr>
          <w:rFonts w:asciiTheme="minorHAnsi" w:hAnsiTheme="minorHAnsi" w:cs="Courier New"/>
          <w:color w:val="00B050"/>
        </w:rPr>
        <w:t xml:space="preserve"> </w:t>
      </w:r>
      <w:proofErr w:type="spellStart"/>
      <w:r w:rsidRPr="00C210F6">
        <w:rPr>
          <w:rFonts w:asciiTheme="minorHAnsi" w:hAnsiTheme="minorHAnsi" w:cs="Courier New"/>
          <w:color w:val="00B050"/>
        </w:rPr>
        <w:t>компілюємо</w:t>
      </w:r>
      <w:proofErr w:type="spellEnd"/>
      <w:r w:rsidRPr="00C210F6">
        <w:rPr>
          <w:rFonts w:asciiTheme="minorHAnsi" w:hAnsiTheme="minorHAnsi" w:cs="Courier New"/>
          <w:color w:val="00B050"/>
        </w:rPr>
        <w:t xml:space="preserve"> </w:t>
      </w:r>
      <w:proofErr w:type="spellStart"/>
      <w:r w:rsidRPr="00C210F6">
        <w:rPr>
          <w:rFonts w:asciiTheme="minorHAnsi" w:hAnsiTheme="minorHAnsi" w:cs="Courier New"/>
          <w:color w:val="00B050"/>
        </w:rPr>
        <w:t>його</w:t>
      </w:r>
      <w:proofErr w:type="spellEnd"/>
      <w:r w:rsidRPr="00C210F6">
        <w:rPr>
          <w:rFonts w:asciiTheme="minorHAnsi" w:hAnsiTheme="minorHAnsi" w:cs="Courier New"/>
          <w:color w:val="00B050"/>
        </w:rPr>
        <w:t xml:space="preserve"> з file1.c, </w:t>
      </w:r>
      <w:proofErr w:type="spellStart"/>
      <w:r w:rsidRPr="00C210F6">
        <w:rPr>
          <w:rFonts w:asciiTheme="minorHAnsi" w:hAnsiTheme="minorHAnsi" w:cs="Courier New"/>
          <w:color w:val="00B050"/>
        </w:rPr>
        <w:t>функції</w:t>
      </w:r>
      <w:proofErr w:type="spellEnd"/>
      <w:r w:rsidRPr="00C210F6">
        <w:rPr>
          <w:rFonts w:asciiTheme="minorHAnsi" w:hAnsiTheme="minorHAnsi" w:cs="Courier New"/>
          <w:color w:val="00B050"/>
        </w:rPr>
        <w:t xml:space="preserve"> </w:t>
      </w:r>
      <w:proofErr w:type="spellStart"/>
      <w:r w:rsidRPr="00C210F6">
        <w:rPr>
          <w:rFonts w:asciiTheme="minorHAnsi" w:hAnsiTheme="minorHAnsi" w:cs="Courier New"/>
          <w:color w:val="00B050"/>
        </w:rPr>
        <w:t>файлу</w:t>
      </w:r>
      <w:proofErr w:type="spellEnd"/>
      <w:r w:rsidRPr="00C210F6">
        <w:rPr>
          <w:rFonts w:asciiTheme="minorHAnsi" w:hAnsiTheme="minorHAnsi" w:cs="Courier New"/>
          <w:color w:val="00B050"/>
        </w:rPr>
        <w:t xml:space="preserve"> </w:t>
      </w:r>
      <w:proofErr w:type="spellStart"/>
      <w:r w:rsidRPr="00C210F6">
        <w:rPr>
          <w:rFonts w:asciiTheme="minorHAnsi" w:hAnsiTheme="minorHAnsi" w:cs="Courier New"/>
          <w:color w:val="00B050"/>
        </w:rPr>
        <w:t>можуть</w:t>
      </w:r>
      <w:proofErr w:type="spellEnd"/>
      <w:r w:rsidRPr="00C210F6">
        <w:rPr>
          <w:rFonts w:asciiTheme="minorHAnsi" w:hAnsiTheme="minorHAnsi" w:cs="Courier New"/>
          <w:color w:val="00B050"/>
        </w:rPr>
        <w:t xml:space="preserve"> </w:t>
      </w:r>
      <w:proofErr w:type="spellStart"/>
      <w:r w:rsidRPr="00C210F6">
        <w:rPr>
          <w:rFonts w:asciiTheme="minorHAnsi" w:hAnsiTheme="minorHAnsi" w:cs="Courier New"/>
          <w:color w:val="00B050"/>
        </w:rPr>
        <w:t>бачити</w:t>
      </w:r>
      <w:proofErr w:type="spellEnd"/>
      <w:r w:rsidRPr="00C210F6">
        <w:rPr>
          <w:rFonts w:asciiTheme="minorHAnsi" w:hAnsiTheme="minorHAnsi" w:cs="Courier New"/>
          <w:color w:val="00B050"/>
        </w:rPr>
        <w:t xml:space="preserve"> </w:t>
      </w:r>
      <w:proofErr w:type="spellStart"/>
      <w:r w:rsidRPr="00C210F6">
        <w:rPr>
          <w:rFonts w:asciiTheme="minorHAnsi" w:hAnsiTheme="minorHAnsi" w:cs="Courier New"/>
          <w:color w:val="00B050"/>
        </w:rPr>
        <w:t>зовнішню</w:t>
      </w:r>
      <w:proofErr w:type="spellEnd"/>
      <w:r w:rsidRPr="00C210F6">
        <w:rPr>
          <w:rFonts w:asciiTheme="minorHAnsi" w:hAnsiTheme="minorHAnsi" w:cs="Courier New"/>
          <w:color w:val="00B050"/>
        </w:rPr>
        <w:t xml:space="preserve"> (extern) </w:t>
      </w:r>
      <w:proofErr w:type="spellStart"/>
      <w:r w:rsidRPr="00C210F6">
        <w:rPr>
          <w:rFonts w:asciiTheme="minorHAnsi" w:hAnsiTheme="minorHAnsi" w:cs="Courier New"/>
          <w:color w:val="00B050"/>
        </w:rPr>
        <w:t>змінну</w:t>
      </w:r>
      <w:proofErr w:type="spellEnd"/>
      <w:r w:rsidRPr="00C210F6">
        <w:rPr>
          <w:rFonts w:asciiTheme="minorHAnsi" w:hAnsiTheme="minorHAnsi" w:cs="Courier New"/>
          <w:color w:val="00B050"/>
        </w:rPr>
        <w:t xml:space="preserve"> int a; */</w:t>
      </w:r>
    </w:p>
    <w:p w14:paraId="35B25BB7" w14:textId="77777777" w:rsidR="00626761" w:rsidRPr="00C210F6" w:rsidRDefault="00626761" w:rsidP="00774CE2">
      <w:pPr>
        <w:jc w:val="both"/>
        <w:rPr>
          <w:rFonts w:asciiTheme="minorHAnsi" w:hAnsiTheme="minorHAnsi" w:cs="Courier New"/>
        </w:rPr>
      </w:pPr>
      <w:r w:rsidRPr="00C210F6">
        <w:rPr>
          <w:rFonts w:asciiTheme="minorHAnsi" w:hAnsiTheme="minorHAnsi" w:cs="Courier New"/>
          <w:color w:val="0070C0"/>
        </w:rPr>
        <w:t>int</w:t>
      </w:r>
      <w:r w:rsidRPr="00C210F6">
        <w:rPr>
          <w:rFonts w:asciiTheme="minorHAnsi" w:hAnsiTheme="minorHAnsi" w:cs="Courier New"/>
        </w:rPr>
        <w:t xml:space="preserve"> </w:t>
      </w:r>
      <w:proofErr w:type="spellStart"/>
      <w:proofErr w:type="gramStart"/>
      <w:r w:rsidRPr="00C210F6">
        <w:rPr>
          <w:rFonts w:asciiTheme="minorHAnsi" w:hAnsiTheme="minorHAnsi" w:cs="Courier New"/>
        </w:rPr>
        <w:t>myfun</w:t>
      </w:r>
      <w:proofErr w:type="spellEnd"/>
      <w:r w:rsidRPr="00C210F6">
        <w:rPr>
          <w:rFonts w:asciiTheme="minorHAnsi" w:hAnsiTheme="minorHAnsi" w:cs="Courier New"/>
        </w:rPr>
        <w:t>(</w:t>
      </w:r>
      <w:proofErr w:type="gramEnd"/>
      <w:r w:rsidRPr="00C210F6">
        <w:rPr>
          <w:rFonts w:asciiTheme="minorHAnsi" w:hAnsiTheme="minorHAnsi" w:cs="Courier New"/>
        </w:rPr>
        <w:t>){</w:t>
      </w:r>
    </w:p>
    <w:p w14:paraId="16755B18" w14:textId="77777777" w:rsidR="00626761" w:rsidRPr="00C210F6" w:rsidRDefault="00626761" w:rsidP="00774CE2">
      <w:pPr>
        <w:jc w:val="both"/>
        <w:rPr>
          <w:rFonts w:asciiTheme="minorHAnsi" w:hAnsiTheme="minorHAnsi" w:cs="Courier New"/>
        </w:rPr>
      </w:pPr>
      <w:r w:rsidRPr="00C210F6">
        <w:rPr>
          <w:rFonts w:asciiTheme="minorHAnsi" w:hAnsiTheme="minorHAnsi" w:cs="Courier New"/>
        </w:rPr>
        <w:t xml:space="preserve">  a = 2;</w:t>
      </w:r>
    </w:p>
    <w:p w14:paraId="2F345281" w14:textId="77777777" w:rsidR="00626761" w:rsidRPr="00C210F6" w:rsidRDefault="00626761" w:rsidP="00774CE2">
      <w:pPr>
        <w:jc w:val="both"/>
        <w:rPr>
          <w:rFonts w:asciiTheme="minorHAnsi" w:hAnsiTheme="minorHAnsi" w:cs="Courier New"/>
        </w:rPr>
      </w:pPr>
      <w:r w:rsidRPr="00C210F6">
        <w:rPr>
          <w:rFonts w:asciiTheme="minorHAnsi" w:hAnsiTheme="minorHAnsi" w:cs="Courier New"/>
        </w:rPr>
        <w:t>}</w:t>
      </w:r>
    </w:p>
    <w:p w14:paraId="054DEDD7" w14:textId="77777777" w:rsidR="00626761" w:rsidRPr="00C210F6" w:rsidRDefault="00626761" w:rsidP="00774CE2">
      <w:pPr>
        <w:jc w:val="both"/>
        <w:rPr>
          <w:rStyle w:val="tlid-translation"/>
          <w:rFonts w:ascii="Times New Roman" w:hAnsi="Times New Roman"/>
          <w:sz w:val="28"/>
          <w:szCs w:val="28"/>
        </w:rPr>
      </w:pPr>
      <w:proofErr w:type="spellStart"/>
      <w:r w:rsidRPr="00C210F6">
        <w:rPr>
          <w:rStyle w:val="tlid-translation"/>
          <w:rFonts w:ascii="Times New Roman" w:hAnsi="Times New Roman"/>
          <w:sz w:val="28"/>
          <w:szCs w:val="28"/>
        </w:rPr>
        <w:t>Щоб</w:t>
      </w:r>
      <w:proofErr w:type="spellEnd"/>
      <w:r w:rsidRPr="00C210F6">
        <w:rPr>
          <w:rStyle w:val="tlid-translation"/>
          <w:rFonts w:ascii="Times New Roman" w:hAnsi="Times New Roman"/>
          <w:sz w:val="28"/>
          <w:szCs w:val="28"/>
        </w:rPr>
        <w:t xml:space="preserve"> </w:t>
      </w:r>
      <w:proofErr w:type="spellStart"/>
      <w:r w:rsidRPr="00C210F6">
        <w:rPr>
          <w:rStyle w:val="tlid-translation"/>
          <w:rFonts w:ascii="Times New Roman" w:hAnsi="Times New Roman"/>
          <w:sz w:val="28"/>
          <w:szCs w:val="28"/>
        </w:rPr>
        <w:t>обмежити</w:t>
      </w:r>
      <w:proofErr w:type="spellEnd"/>
      <w:r w:rsidRPr="00C210F6">
        <w:rPr>
          <w:rStyle w:val="tlid-translation"/>
          <w:rFonts w:ascii="Times New Roman" w:hAnsi="Times New Roman"/>
          <w:sz w:val="28"/>
          <w:szCs w:val="28"/>
        </w:rPr>
        <w:t xml:space="preserve"> </w:t>
      </w:r>
      <w:proofErr w:type="spellStart"/>
      <w:r w:rsidRPr="00C210F6">
        <w:rPr>
          <w:rStyle w:val="tlid-translation"/>
          <w:rFonts w:ascii="Times New Roman" w:hAnsi="Times New Roman"/>
          <w:sz w:val="28"/>
          <w:szCs w:val="28"/>
        </w:rPr>
        <w:t>доступ</w:t>
      </w:r>
      <w:proofErr w:type="spellEnd"/>
      <w:r w:rsidRPr="00C210F6">
        <w:rPr>
          <w:rStyle w:val="tlid-translation"/>
          <w:rFonts w:ascii="Times New Roman" w:hAnsi="Times New Roman"/>
          <w:sz w:val="28"/>
          <w:szCs w:val="28"/>
        </w:rPr>
        <w:t xml:space="preserve"> </w:t>
      </w:r>
      <w:proofErr w:type="spellStart"/>
      <w:r w:rsidRPr="00C210F6">
        <w:rPr>
          <w:rStyle w:val="tlid-translation"/>
          <w:rFonts w:ascii="Times New Roman" w:hAnsi="Times New Roman"/>
          <w:sz w:val="28"/>
          <w:szCs w:val="28"/>
        </w:rPr>
        <w:t>тільки</w:t>
      </w:r>
      <w:proofErr w:type="spellEnd"/>
      <w:r w:rsidRPr="00C210F6">
        <w:rPr>
          <w:rStyle w:val="tlid-translation"/>
          <w:rFonts w:ascii="Times New Roman" w:hAnsi="Times New Roman"/>
          <w:sz w:val="28"/>
          <w:szCs w:val="28"/>
        </w:rPr>
        <w:t xml:space="preserve"> </w:t>
      </w:r>
      <w:proofErr w:type="spellStart"/>
      <w:r w:rsidRPr="00C210F6">
        <w:rPr>
          <w:rStyle w:val="tlid-translation"/>
          <w:rFonts w:ascii="Times New Roman" w:hAnsi="Times New Roman"/>
          <w:sz w:val="28"/>
          <w:szCs w:val="28"/>
        </w:rPr>
        <w:t>до</w:t>
      </w:r>
      <w:proofErr w:type="spellEnd"/>
      <w:r w:rsidRPr="00C210F6">
        <w:rPr>
          <w:rStyle w:val="tlid-translation"/>
          <w:rFonts w:ascii="Times New Roman" w:hAnsi="Times New Roman"/>
          <w:sz w:val="28"/>
          <w:szCs w:val="28"/>
        </w:rPr>
        <w:t xml:space="preserve"> </w:t>
      </w:r>
      <w:proofErr w:type="spellStart"/>
      <w:r w:rsidRPr="00C210F6">
        <w:rPr>
          <w:rStyle w:val="tlid-translation"/>
          <w:rFonts w:ascii="Times New Roman" w:hAnsi="Times New Roman"/>
          <w:sz w:val="28"/>
          <w:szCs w:val="28"/>
        </w:rPr>
        <w:t>поточного</w:t>
      </w:r>
      <w:proofErr w:type="spellEnd"/>
      <w:r w:rsidRPr="00C210F6">
        <w:rPr>
          <w:rStyle w:val="tlid-translation"/>
          <w:rFonts w:ascii="Times New Roman" w:hAnsi="Times New Roman"/>
          <w:sz w:val="28"/>
          <w:szCs w:val="28"/>
        </w:rPr>
        <w:t xml:space="preserve"> </w:t>
      </w:r>
      <w:proofErr w:type="spellStart"/>
      <w:r w:rsidRPr="00C210F6">
        <w:rPr>
          <w:rStyle w:val="tlid-translation"/>
          <w:rFonts w:ascii="Times New Roman" w:hAnsi="Times New Roman"/>
          <w:sz w:val="28"/>
          <w:szCs w:val="28"/>
        </w:rPr>
        <w:t>файлу</w:t>
      </w:r>
      <w:proofErr w:type="spellEnd"/>
      <w:r w:rsidRPr="00C210F6">
        <w:rPr>
          <w:rStyle w:val="tlid-translation"/>
          <w:rFonts w:ascii="Times New Roman" w:hAnsi="Times New Roman"/>
          <w:sz w:val="28"/>
          <w:szCs w:val="28"/>
        </w:rPr>
        <w:t xml:space="preserve">, </w:t>
      </w:r>
      <w:proofErr w:type="spellStart"/>
      <w:r w:rsidRPr="00C210F6">
        <w:rPr>
          <w:rStyle w:val="tlid-translation"/>
          <w:rFonts w:ascii="Times New Roman" w:hAnsi="Times New Roman"/>
          <w:sz w:val="28"/>
          <w:szCs w:val="28"/>
        </w:rPr>
        <w:t>глобальні</w:t>
      </w:r>
      <w:proofErr w:type="spellEnd"/>
      <w:r w:rsidRPr="00C210F6">
        <w:rPr>
          <w:rStyle w:val="tlid-translation"/>
          <w:rFonts w:ascii="Times New Roman" w:hAnsi="Times New Roman"/>
          <w:sz w:val="28"/>
          <w:szCs w:val="28"/>
        </w:rPr>
        <w:t xml:space="preserve"> </w:t>
      </w:r>
      <w:proofErr w:type="spellStart"/>
      <w:r w:rsidRPr="00C210F6">
        <w:rPr>
          <w:rStyle w:val="tlid-translation"/>
          <w:rFonts w:ascii="Times New Roman" w:hAnsi="Times New Roman"/>
          <w:sz w:val="28"/>
          <w:szCs w:val="28"/>
        </w:rPr>
        <w:t>змінні</w:t>
      </w:r>
      <w:proofErr w:type="spellEnd"/>
      <w:r w:rsidRPr="00C210F6">
        <w:rPr>
          <w:rStyle w:val="tlid-translation"/>
          <w:rFonts w:ascii="Times New Roman" w:hAnsi="Times New Roman"/>
          <w:sz w:val="28"/>
          <w:szCs w:val="28"/>
        </w:rPr>
        <w:t xml:space="preserve"> </w:t>
      </w:r>
      <w:proofErr w:type="spellStart"/>
      <w:r w:rsidRPr="00C210F6">
        <w:rPr>
          <w:rStyle w:val="tlid-translation"/>
          <w:rFonts w:ascii="Times New Roman" w:hAnsi="Times New Roman"/>
          <w:sz w:val="28"/>
          <w:szCs w:val="28"/>
        </w:rPr>
        <w:t>можуть</w:t>
      </w:r>
      <w:proofErr w:type="spellEnd"/>
      <w:r w:rsidRPr="00C210F6">
        <w:rPr>
          <w:rStyle w:val="tlid-translation"/>
          <w:rFonts w:ascii="Times New Roman" w:hAnsi="Times New Roman"/>
          <w:sz w:val="28"/>
          <w:szCs w:val="28"/>
        </w:rPr>
        <w:t xml:space="preserve"> </w:t>
      </w:r>
      <w:proofErr w:type="spellStart"/>
      <w:r w:rsidRPr="00C210F6">
        <w:rPr>
          <w:rStyle w:val="tlid-translation"/>
          <w:rFonts w:ascii="Times New Roman" w:hAnsi="Times New Roman"/>
          <w:sz w:val="28"/>
          <w:szCs w:val="28"/>
        </w:rPr>
        <w:t>бути</w:t>
      </w:r>
      <w:proofErr w:type="spellEnd"/>
      <w:r w:rsidRPr="00C210F6">
        <w:rPr>
          <w:rStyle w:val="tlid-translation"/>
          <w:rFonts w:ascii="Times New Roman" w:hAnsi="Times New Roman"/>
          <w:sz w:val="28"/>
          <w:szCs w:val="28"/>
        </w:rPr>
        <w:t xml:space="preserve"> </w:t>
      </w:r>
      <w:proofErr w:type="spellStart"/>
      <w:r w:rsidRPr="00C210F6">
        <w:rPr>
          <w:rStyle w:val="tlid-translation"/>
          <w:rFonts w:ascii="Times New Roman" w:hAnsi="Times New Roman"/>
          <w:sz w:val="28"/>
          <w:szCs w:val="28"/>
        </w:rPr>
        <w:t>позначені</w:t>
      </w:r>
      <w:proofErr w:type="spellEnd"/>
      <w:r w:rsidRPr="00C210F6">
        <w:rPr>
          <w:rStyle w:val="tlid-translation"/>
          <w:rFonts w:ascii="Times New Roman" w:hAnsi="Times New Roman"/>
          <w:sz w:val="28"/>
          <w:szCs w:val="28"/>
        </w:rPr>
        <w:t xml:space="preserve"> </w:t>
      </w:r>
      <w:proofErr w:type="spellStart"/>
      <w:r w:rsidRPr="00C210F6">
        <w:rPr>
          <w:rStyle w:val="tlid-translation"/>
          <w:rFonts w:ascii="Times New Roman" w:hAnsi="Times New Roman"/>
          <w:sz w:val="28"/>
          <w:szCs w:val="28"/>
        </w:rPr>
        <w:t>як</w:t>
      </w:r>
      <w:proofErr w:type="spellEnd"/>
      <w:r w:rsidRPr="00C210F6">
        <w:rPr>
          <w:rStyle w:val="tlid-translation"/>
          <w:rFonts w:ascii="Times New Roman" w:hAnsi="Times New Roman"/>
          <w:sz w:val="28"/>
          <w:szCs w:val="28"/>
        </w:rPr>
        <w:t xml:space="preserve"> </w:t>
      </w:r>
      <w:proofErr w:type="spellStart"/>
      <w:r w:rsidRPr="00C210F6">
        <w:rPr>
          <w:rStyle w:val="tlid-translation"/>
          <w:rFonts w:ascii="Times New Roman" w:hAnsi="Times New Roman"/>
          <w:sz w:val="28"/>
          <w:szCs w:val="28"/>
        </w:rPr>
        <w:t>статичні</w:t>
      </w:r>
      <w:proofErr w:type="spellEnd"/>
      <w:r w:rsidRPr="00C210F6">
        <w:rPr>
          <w:rStyle w:val="tlid-translation"/>
          <w:rFonts w:ascii="Times New Roman" w:hAnsi="Times New Roman"/>
          <w:sz w:val="28"/>
          <w:szCs w:val="28"/>
        </w:rPr>
        <w:t>.</w:t>
      </w:r>
    </w:p>
    <w:p w14:paraId="19AA15D1" w14:textId="77777777" w:rsidR="00626761" w:rsidRPr="00C210F6" w:rsidRDefault="00626761" w:rsidP="00774CE2">
      <w:pPr>
        <w:pStyle w:val="Standard"/>
        <w:jc w:val="both"/>
        <w:rPr>
          <w:rStyle w:val="tlid-translation"/>
          <w:rFonts w:ascii="Times New Roman" w:eastAsia="Liberation Serif" w:hAnsi="Times New Roman"/>
          <w:sz w:val="28"/>
          <w:szCs w:val="28"/>
        </w:rPr>
      </w:pPr>
      <w:proofErr w:type="spellStart"/>
      <w:r w:rsidRPr="00C210F6">
        <w:rPr>
          <w:rStyle w:val="tlid-translation"/>
          <w:rFonts w:ascii="Times New Roman" w:eastAsia="Liberation Serif" w:hAnsi="Times New Roman"/>
          <w:b/>
          <w:sz w:val="28"/>
          <w:szCs w:val="28"/>
        </w:rPr>
        <w:t>Область</w:t>
      </w:r>
      <w:proofErr w:type="spellEnd"/>
      <w:r w:rsidRPr="00C210F6">
        <w:rPr>
          <w:rStyle w:val="tlid-translation"/>
          <w:rFonts w:ascii="Times New Roman" w:eastAsia="Liberation Serif" w:hAnsi="Times New Roman"/>
          <w:b/>
          <w:sz w:val="28"/>
          <w:szCs w:val="28"/>
        </w:rPr>
        <w:t xml:space="preserve"> </w:t>
      </w:r>
      <w:proofErr w:type="spellStart"/>
      <w:r w:rsidRPr="00C210F6">
        <w:rPr>
          <w:rStyle w:val="tlid-translation"/>
          <w:rFonts w:ascii="Times New Roman" w:eastAsia="Liberation Serif" w:hAnsi="Times New Roman"/>
          <w:b/>
          <w:sz w:val="28"/>
          <w:szCs w:val="28"/>
        </w:rPr>
        <w:t>блоку</w:t>
      </w:r>
      <w:proofErr w:type="spellEnd"/>
      <w:r w:rsidRPr="00C210F6">
        <w:rPr>
          <w:rStyle w:val="tlid-translation"/>
          <w:rFonts w:ascii="Times New Roman" w:eastAsia="Liberation Serif" w:hAnsi="Times New Roman"/>
          <w:sz w:val="28"/>
          <w:szCs w:val="28"/>
        </w:rPr>
        <w:t xml:space="preserve">: </w:t>
      </w:r>
      <w:proofErr w:type="spellStart"/>
      <w:r w:rsidRPr="00C210F6">
        <w:rPr>
          <w:rStyle w:val="tlid-translation"/>
          <w:rFonts w:ascii="Times New Roman" w:eastAsia="Liberation Serif" w:hAnsi="Times New Roman"/>
          <w:sz w:val="28"/>
          <w:szCs w:val="28"/>
        </w:rPr>
        <w:t>Блок</w:t>
      </w:r>
      <w:proofErr w:type="spellEnd"/>
      <w:r w:rsidRPr="00C210F6">
        <w:rPr>
          <w:rStyle w:val="tlid-translation"/>
          <w:rFonts w:ascii="Times New Roman" w:eastAsia="Liberation Serif" w:hAnsi="Times New Roman"/>
          <w:sz w:val="28"/>
          <w:szCs w:val="28"/>
        </w:rPr>
        <w:t xml:space="preserve"> - </w:t>
      </w:r>
      <w:proofErr w:type="spellStart"/>
      <w:r w:rsidRPr="00C210F6">
        <w:rPr>
          <w:rStyle w:val="tlid-translation"/>
          <w:rFonts w:ascii="Times New Roman" w:eastAsia="Liberation Serif" w:hAnsi="Times New Roman"/>
          <w:sz w:val="28"/>
          <w:szCs w:val="28"/>
        </w:rPr>
        <w:t>це</w:t>
      </w:r>
      <w:proofErr w:type="spellEnd"/>
      <w:r w:rsidRPr="00C210F6">
        <w:rPr>
          <w:rStyle w:val="tlid-translation"/>
          <w:rFonts w:ascii="Times New Roman" w:eastAsia="Liberation Serif" w:hAnsi="Times New Roman"/>
          <w:sz w:val="28"/>
          <w:szCs w:val="28"/>
        </w:rPr>
        <w:t xml:space="preserve"> </w:t>
      </w:r>
      <w:proofErr w:type="spellStart"/>
      <w:r w:rsidRPr="00C210F6">
        <w:rPr>
          <w:rStyle w:val="tlid-translation"/>
          <w:rFonts w:ascii="Times New Roman" w:eastAsia="Liberation Serif" w:hAnsi="Times New Roman"/>
          <w:sz w:val="28"/>
          <w:szCs w:val="28"/>
        </w:rPr>
        <w:t>набір</w:t>
      </w:r>
      <w:proofErr w:type="spellEnd"/>
      <w:r w:rsidRPr="00C210F6">
        <w:rPr>
          <w:rStyle w:val="tlid-translation"/>
          <w:rFonts w:ascii="Times New Roman" w:eastAsia="Liberation Serif" w:hAnsi="Times New Roman"/>
          <w:sz w:val="28"/>
          <w:szCs w:val="28"/>
        </w:rPr>
        <w:t xml:space="preserve"> </w:t>
      </w:r>
      <w:proofErr w:type="spellStart"/>
      <w:r w:rsidRPr="00C210F6">
        <w:rPr>
          <w:rStyle w:val="tlid-translation"/>
          <w:rFonts w:ascii="Times New Roman" w:eastAsia="Liberation Serif" w:hAnsi="Times New Roman"/>
          <w:sz w:val="28"/>
          <w:szCs w:val="28"/>
        </w:rPr>
        <w:t>висловлювань</w:t>
      </w:r>
      <w:proofErr w:type="spellEnd"/>
      <w:r w:rsidRPr="00C210F6">
        <w:rPr>
          <w:rStyle w:val="tlid-translation"/>
          <w:rFonts w:ascii="Times New Roman" w:eastAsia="Liberation Serif" w:hAnsi="Times New Roman"/>
          <w:sz w:val="28"/>
          <w:szCs w:val="28"/>
        </w:rPr>
        <w:t xml:space="preserve">, </w:t>
      </w:r>
      <w:proofErr w:type="spellStart"/>
      <w:r w:rsidRPr="00C210F6">
        <w:rPr>
          <w:rStyle w:val="tlid-translation"/>
          <w:rFonts w:ascii="Times New Roman" w:eastAsia="Liberation Serif" w:hAnsi="Times New Roman"/>
          <w:sz w:val="28"/>
          <w:szCs w:val="28"/>
        </w:rPr>
        <w:t>укладених</w:t>
      </w:r>
      <w:proofErr w:type="spellEnd"/>
      <w:r w:rsidRPr="00C210F6">
        <w:rPr>
          <w:rStyle w:val="tlid-translation"/>
          <w:rFonts w:ascii="Times New Roman" w:eastAsia="Liberation Serif" w:hAnsi="Times New Roman"/>
          <w:sz w:val="28"/>
          <w:szCs w:val="28"/>
        </w:rPr>
        <w:t xml:space="preserve"> у </w:t>
      </w:r>
      <w:proofErr w:type="spellStart"/>
      <w:r w:rsidRPr="00C210F6">
        <w:rPr>
          <w:rStyle w:val="tlid-translation"/>
          <w:rFonts w:ascii="Times New Roman" w:eastAsia="Liberation Serif" w:hAnsi="Times New Roman"/>
          <w:sz w:val="28"/>
          <w:szCs w:val="28"/>
        </w:rPr>
        <w:t>ліву</w:t>
      </w:r>
      <w:proofErr w:type="spellEnd"/>
      <w:r w:rsidRPr="00C210F6">
        <w:rPr>
          <w:rStyle w:val="tlid-translation"/>
          <w:rFonts w:ascii="Times New Roman" w:eastAsia="Liberation Serif" w:hAnsi="Times New Roman"/>
          <w:sz w:val="28"/>
          <w:szCs w:val="28"/>
        </w:rPr>
        <w:t xml:space="preserve"> </w:t>
      </w:r>
      <w:proofErr w:type="spellStart"/>
      <w:r w:rsidRPr="00C210F6">
        <w:rPr>
          <w:rStyle w:val="tlid-translation"/>
          <w:rFonts w:ascii="Times New Roman" w:eastAsia="Liberation Serif" w:hAnsi="Times New Roman"/>
          <w:sz w:val="28"/>
          <w:szCs w:val="28"/>
        </w:rPr>
        <w:t>та</w:t>
      </w:r>
      <w:proofErr w:type="spellEnd"/>
      <w:r w:rsidRPr="00C210F6">
        <w:rPr>
          <w:rStyle w:val="tlid-translation"/>
          <w:rFonts w:ascii="Times New Roman" w:eastAsia="Liberation Serif" w:hAnsi="Times New Roman"/>
          <w:sz w:val="28"/>
          <w:szCs w:val="28"/>
        </w:rPr>
        <w:t xml:space="preserve"> </w:t>
      </w:r>
      <w:proofErr w:type="spellStart"/>
      <w:r w:rsidRPr="00C210F6">
        <w:rPr>
          <w:rStyle w:val="tlid-translation"/>
          <w:rFonts w:ascii="Times New Roman" w:eastAsia="Liberation Serif" w:hAnsi="Times New Roman"/>
          <w:sz w:val="28"/>
          <w:szCs w:val="28"/>
        </w:rPr>
        <w:t>праву</w:t>
      </w:r>
      <w:proofErr w:type="spellEnd"/>
      <w:r w:rsidRPr="00C210F6">
        <w:rPr>
          <w:rStyle w:val="tlid-translation"/>
          <w:rFonts w:ascii="Times New Roman" w:eastAsia="Liberation Serif" w:hAnsi="Times New Roman"/>
          <w:sz w:val="28"/>
          <w:szCs w:val="28"/>
        </w:rPr>
        <w:t xml:space="preserve"> </w:t>
      </w:r>
      <w:proofErr w:type="spellStart"/>
      <w:r w:rsidRPr="00C210F6">
        <w:rPr>
          <w:rStyle w:val="tlid-translation"/>
          <w:rFonts w:ascii="Times New Roman" w:eastAsia="Liberation Serif" w:hAnsi="Times New Roman"/>
          <w:sz w:val="28"/>
          <w:szCs w:val="28"/>
        </w:rPr>
        <w:t>дужки</w:t>
      </w:r>
      <w:proofErr w:type="spellEnd"/>
      <w:r w:rsidRPr="00C210F6">
        <w:rPr>
          <w:rStyle w:val="tlid-translation"/>
          <w:rFonts w:ascii="Times New Roman" w:eastAsia="Liberation Serif" w:hAnsi="Times New Roman"/>
          <w:sz w:val="28"/>
          <w:szCs w:val="28"/>
        </w:rPr>
        <w:t xml:space="preserve"> ({</w:t>
      </w:r>
      <w:proofErr w:type="spellStart"/>
      <w:r w:rsidRPr="00C210F6">
        <w:rPr>
          <w:rStyle w:val="tlid-translation"/>
          <w:rFonts w:ascii="Times New Roman" w:eastAsia="Liberation Serif" w:hAnsi="Times New Roman"/>
          <w:sz w:val="28"/>
          <w:szCs w:val="28"/>
        </w:rPr>
        <w:t>та</w:t>
      </w:r>
      <w:proofErr w:type="spellEnd"/>
      <w:r w:rsidRPr="00C210F6">
        <w:rPr>
          <w:rStyle w:val="tlid-translation"/>
          <w:rFonts w:ascii="Times New Roman" w:eastAsia="Liberation Serif" w:hAnsi="Times New Roman"/>
          <w:sz w:val="28"/>
          <w:szCs w:val="28"/>
        </w:rPr>
        <w:t xml:space="preserve">} </w:t>
      </w:r>
      <w:proofErr w:type="spellStart"/>
      <w:r w:rsidRPr="00C210F6">
        <w:rPr>
          <w:rStyle w:val="tlid-translation"/>
          <w:rFonts w:ascii="Times New Roman" w:eastAsia="Liberation Serif" w:hAnsi="Times New Roman"/>
          <w:sz w:val="28"/>
          <w:szCs w:val="28"/>
        </w:rPr>
        <w:t>відповідно</w:t>
      </w:r>
      <w:proofErr w:type="spellEnd"/>
      <w:r w:rsidRPr="00C210F6">
        <w:rPr>
          <w:rStyle w:val="tlid-translation"/>
          <w:rFonts w:ascii="Times New Roman" w:eastAsia="Liberation Serif" w:hAnsi="Times New Roman"/>
          <w:sz w:val="28"/>
          <w:szCs w:val="28"/>
        </w:rPr>
        <w:t xml:space="preserve">). </w:t>
      </w:r>
      <w:proofErr w:type="spellStart"/>
      <w:r w:rsidRPr="00C210F6">
        <w:rPr>
          <w:rStyle w:val="tlid-translation"/>
          <w:rFonts w:ascii="Times New Roman" w:eastAsia="Liberation Serif" w:hAnsi="Times New Roman"/>
          <w:sz w:val="28"/>
          <w:szCs w:val="28"/>
        </w:rPr>
        <w:t>Блоки</w:t>
      </w:r>
      <w:proofErr w:type="spellEnd"/>
      <w:r w:rsidRPr="00C210F6">
        <w:rPr>
          <w:rStyle w:val="tlid-translation"/>
          <w:rFonts w:ascii="Times New Roman" w:eastAsia="Liberation Serif" w:hAnsi="Times New Roman"/>
          <w:sz w:val="28"/>
          <w:szCs w:val="28"/>
        </w:rPr>
        <w:t xml:space="preserve"> в C </w:t>
      </w:r>
      <w:proofErr w:type="spellStart"/>
      <w:r w:rsidRPr="00C210F6">
        <w:rPr>
          <w:rStyle w:val="tlid-translation"/>
          <w:rFonts w:ascii="Times New Roman" w:eastAsia="Liberation Serif" w:hAnsi="Times New Roman"/>
          <w:sz w:val="28"/>
          <w:szCs w:val="28"/>
        </w:rPr>
        <w:t>можуть</w:t>
      </w:r>
      <w:proofErr w:type="spellEnd"/>
      <w:r w:rsidRPr="00C210F6">
        <w:rPr>
          <w:rStyle w:val="tlid-translation"/>
          <w:rFonts w:ascii="Times New Roman" w:eastAsia="Liberation Serif" w:hAnsi="Times New Roman"/>
          <w:sz w:val="28"/>
          <w:szCs w:val="28"/>
        </w:rPr>
        <w:t xml:space="preserve"> </w:t>
      </w:r>
      <w:proofErr w:type="spellStart"/>
      <w:r w:rsidRPr="00C210F6">
        <w:rPr>
          <w:rStyle w:val="tlid-translation"/>
          <w:rFonts w:ascii="Times New Roman" w:eastAsia="Liberation Serif" w:hAnsi="Times New Roman"/>
          <w:sz w:val="28"/>
          <w:szCs w:val="28"/>
        </w:rPr>
        <w:t>бути</w:t>
      </w:r>
      <w:proofErr w:type="spellEnd"/>
      <w:r w:rsidRPr="00C210F6">
        <w:rPr>
          <w:rStyle w:val="tlid-translation"/>
          <w:rFonts w:ascii="Times New Roman" w:eastAsia="Liberation Serif" w:hAnsi="Times New Roman"/>
          <w:sz w:val="28"/>
          <w:szCs w:val="28"/>
        </w:rPr>
        <w:t xml:space="preserve"> </w:t>
      </w:r>
      <w:proofErr w:type="spellStart"/>
      <w:r w:rsidRPr="00C210F6">
        <w:rPr>
          <w:rStyle w:val="tlid-translation"/>
          <w:rFonts w:ascii="Times New Roman" w:eastAsia="Liberation Serif" w:hAnsi="Times New Roman"/>
          <w:sz w:val="28"/>
          <w:szCs w:val="28"/>
        </w:rPr>
        <w:t>вкладені</w:t>
      </w:r>
      <w:proofErr w:type="spellEnd"/>
      <w:r w:rsidRPr="00C210F6">
        <w:rPr>
          <w:rStyle w:val="tlid-translation"/>
          <w:rFonts w:ascii="Times New Roman" w:eastAsia="Liberation Serif" w:hAnsi="Times New Roman"/>
          <w:sz w:val="28"/>
          <w:szCs w:val="28"/>
        </w:rPr>
        <w:t xml:space="preserve"> (</w:t>
      </w:r>
      <w:proofErr w:type="spellStart"/>
      <w:r w:rsidRPr="00C210F6">
        <w:rPr>
          <w:rStyle w:val="tlid-translation"/>
          <w:rFonts w:ascii="Times New Roman" w:eastAsia="Liberation Serif" w:hAnsi="Times New Roman"/>
          <w:sz w:val="28"/>
          <w:szCs w:val="28"/>
        </w:rPr>
        <w:t>блок</w:t>
      </w:r>
      <w:proofErr w:type="spellEnd"/>
      <w:r w:rsidRPr="00C210F6">
        <w:rPr>
          <w:rStyle w:val="tlid-translation"/>
          <w:rFonts w:ascii="Times New Roman" w:eastAsia="Liberation Serif" w:hAnsi="Times New Roman"/>
          <w:sz w:val="28"/>
          <w:szCs w:val="28"/>
        </w:rPr>
        <w:t xml:space="preserve"> </w:t>
      </w:r>
      <w:proofErr w:type="spellStart"/>
      <w:r w:rsidRPr="00C210F6">
        <w:rPr>
          <w:rStyle w:val="tlid-translation"/>
          <w:rFonts w:ascii="Times New Roman" w:eastAsia="Liberation Serif" w:hAnsi="Times New Roman"/>
          <w:sz w:val="28"/>
          <w:szCs w:val="28"/>
        </w:rPr>
        <w:t>може</w:t>
      </w:r>
      <w:proofErr w:type="spellEnd"/>
      <w:r w:rsidRPr="00C210F6">
        <w:rPr>
          <w:rStyle w:val="tlid-translation"/>
          <w:rFonts w:ascii="Times New Roman" w:eastAsia="Liberation Serif" w:hAnsi="Times New Roman"/>
          <w:sz w:val="28"/>
          <w:szCs w:val="28"/>
        </w:rPr>
        <w:t xml:space="preserve"> </w:t>
      </w:r>
      <w:proofErr w:type="spellStart"/>
      <w:r w:rsidRPr="00C210F6">
        <w:rPr>
          <w:rStyle w:val="tlid-translation"/>
          <w:rFonts w:ascii="Times New Roman" w:eastAsia="Liberation Serif" w:hAnsi="Times New Roman"/>
          <w:sz w:val="28"/>
          <w:szCs w:val="28"/>
        </w:rPr>
        <w:t>містити</w:t>
      </w:r>
      <w:proofErr w:type="spellEnd"/>
      <w:r w:rsidRPr="00C210F6">
        <w:rPr>
          <w:rStyle w:val="tlid-translation"/>
          <w:rFonts w:ascii="Times New Roman" w:eastAsia="Liberation Serif" w:hAnsi="Times New Roman"/>
          <w:sz w:val="28"/>
          <w:szCs w:val="28"/>
        </w:rPr>
        <w:t xml:space="preserve"> </w:t>
      </w:r>
      <w:proofErr w:type="spellStart"/>
      <w:r w:rsidRPr="00C210F6">
        <w:rPr>
          <w:rStyle w:val="tlid-translation"/>
          <w:rFonts w:ascii="Times New Roman" w:eastAsia="Liberation Serif" w:hAnsi="Times New Roman"/>
          <w:sz w:val="28"/>
          <w:szCs w:val="28"/>
        </w:rPr>
        <w:t>інші</w:t>
      </w:r>
      <w:proofErr w:type="spellEnd"/>
      <w:r w:rsidRPr="00C210F6">
        <w:rPr>
          <w:rStyle w:val="tlid-translation"/>
          <w:rFonts w:ascii="Times New Roman" w:eastAsia="Liberation Serif" w:hAnsi="Times New Roman"/>
          <w:sz w:val="28"/>
          <w:szCs w:val="28"/>
        </w:rPr>
        <w:t xml:space="preserve"> </w:t>
      </w:r>
      <w:proofErr w:type="spellStart"/>
      <w:r w:rsidRPr="00C210F6">
        <w:rPr>
          <w:rStyle w:val="tlid-translation"/>
          <w:rFonts w:ascii="Times New Roman" w:eastAsia="Liberation Serif" w:hAnsi="Times New Roman"/>
          <w:sz w:val="28"/>
          <w:szCs w:val="28"/>
        </w:rPr>
        <w:t>блоки</w:t>
      </w:r>
      <w:proofErr w:type="spellEnd"/>
      <w:r w:rsidRPr="00C210F6">
        <w:rPr>
          <w:rStyle w:val="tlid-translation"/>
          <w:rFonts w:ascii="Times New Roman" w:eastAsia="Liberation Serif" w:hAnsi="Times New Roman"/>
          <w:sz w:val="28"/>
          <w:szCs w:val="28"/>
        </w:rPr>
        <w:t xml:space="preserve"> </w:t>
      </w:r>
      <w:proofErr w:type="spellStart"/>
      <w:r w:rsidRPr="00C210F6">
        <w:rPr>
          <w:rStyle w:val="tlid-translation"/>
          <w:rFonts w:ascii="Times New Roman" w:eastAsia="Liberation Serif" w:hAnsi="Times New Roman"/>
          <w:sz w:val="28"/>
          <w:szCs w:val="28"/>
        </w:rPr>
        <w:t>всередині</w:t>
      </w:r>
      <w:proofErr w:type="spellEnd"/>
      <w:r w:rsidRPr="00C210F6">
        <w:rPr>
          <w:rStyle w:val="tlid-translation"/>
          <w:rFonts w:ascii="Times New Roman" w:eastAsia="Liberation Serif" w:hAnsi="Times New Roman"/>
          <w:sz w:val="28"/>
          <w:szCs w:val="28"/>
        </w:rPr>
        <w:t xml:space="preserve"> </w:t>
      </w:r>
      <w:proofErr w:type="spellStart"/>
      <w:r w:rsidRPr="00C210F6">
        <w:rPr>
          <w:rStyle w:val="tlid-translation"/>
          <w:rFonts w:ascii="Times New Roman" w:eastAsia="Liberation Serif" w:hAnsi="Times New Roman"/>
          <w:sz w:val="28"/>
          <w:szCs w:val="28"/>
        </w:rPr>
        <w:t>нього</w:t>
      </w:r>
      <w:proofErr w:type="spellEnd"/>
      <w:r w:rsidRPr="00C210F6">
        <w:rPr>
          <w:rStyle w:val="tlid-translation"/>
          <w:rFonts w:ascii="Times New Roman" w:eastAsia="Liberation Serif" w:hAnsi="Times New Roman"/>
          <w:sz w:val="28"/>
          <w:szCs w:val="28"/>
        </w:rPr>
        <w:t xml:space="preserve">). </w:t>
      </w:r>
      <w:proofErr w:type="spellStart"/>
      <w:r w:rsidRPr="00C210F6">
        <w:rPr>
          <w:rStyle w:val="tlid-translation"/>
          <w:rFonts w:ascii="Times New Roman" w:eastAsia="Liberation Serif" w:hAnsi="Times New Roman"/>
          <w:sz w:val="28"/>
          <w:szCs w:val="28"/>
        </w:rPr>
        <w:t>Змінна</w:t>
      </w:r>
      <w:proofErr w:type="spellEnd"/>
      <w:r w:rsidRPr="00C210F6">
        <w:rPr>
          <w:rStyle w:val="tlid-translation"/>
          <w:rFonts w:ascii="Times New Roman" w:eastAsia="Liberation Serif" w:hAnsi="Times New Roman"/>
          <w:sz w:val="28"/>
          <w:szCs w:val="28"/>
        </w:rPr>
        <w:t xml:space="preserve">, </w:t>
      </w:r>
      <w:proofErr w:type="spellStart"/>
      <w:r w:rsidRPr="00C210F6">
        <w:rPr>
          <w:rStyle w:val="tlid-translation"/>
          <w:rFonts w:ascii="Times New Roman" w:eastAsia="Liberation Serif" w:hAnsi="Times New Roman"/>
          <w:sz w:val="28"/>
          <w:szCs w:val="28"/>
        </w:rPr>
        <w:t>оголошена</w:t>
      </w:r>
      <w:proofErr w:type="spellEnd"/>
      <w:r w:rsidRPr="00C210F6">
        <w:rPr>
          <w:rStyle w:val="tlid-translation"/>
          <w:rFonts w:ascii="Times New Roman" w:eastAsia="Liberation Serif" w:hAnsi="Times New Roman"/>
          <w:sz w:val="28"/>
          <w:szCs w:val="28"/>
        </w:rPr>
        <w:t xml:space="preserve"> в </w:t>
      </w:r>
      <w:proofErr w:type="spellStart"/>
      <w:r w:rsidRPr="00C210F6">
        <w:rPr>
          <w:rStyle w:val="tlid-translation"/>
          <w:rFonts w:ascii="Times New Roman" w:eastAsia="Liberation Serif" w:hAnsi="Times New Roman"/>
          <w:sz w:val="28"/>
          <w:szCs w:val="28"/>
        </w:rPr>
        <w:t>блоці</w:t>
      </w:r>
      <w:proofErr w:type="spellEnd"/>
      <w:r w:rsidRPr="00C210F6">
        <w:rPr>
          <w:rStyle w:val="tlid-translation"/>
          <w:rFonts w:ascii="Times New Roman" w:eastAsia="Liberation Serif" w:hAnsi="Times New Roman"/>
          <w:sz w:val="28"/>
          <w:szCs w:val="28"/>
        </w:rPr>
        <w:t xml:space="preserve">, </w:t>
      </w:r>
      <w:proofErr w:type="spellStart"/>
      <w:r w:rsidRPr="00C210F6">
        <w:rPr>
          <w:rStyle w:val="tlid-translation"/>
          <w:rFonts w:ascii="Times New Roman" w:eastAsia="Liberation Serif" w:hAnsi="Times New Roman"/>
          <w:sz w:val="28"/>
          <w:szCs w:val="28"/>
        </w:rPr>
        <w:t>доступна</w:t>
      </w:r>
      <w:proofErr w:type="spellEnd"/>
      <w:r w:rsidRPr="00C210F6">
        <w:rPr>
          <w:rStyle w:val="tlid-translation"/>
          <w:rFonts w:ascii="Times New Roman" w:eastAsia="Liberation Serif" w:hAnsi="Times New Roman"/>
          <w:sz w:val="28"/>
          <w:szCs w:val="28"/>
        </w:rPr>
        <w:t xml:space="preserve"> в </w:t>
      </w:r>
      <w:proofErr w:type="spellStart"/>
      <w:r w:rsidRPr="00C210F6">
        <w:rPr>
          <w:rStyle w:val="tlid-translation"/>
          <w:rFonts w:ascii="Times New Roman" w:eastAsia="Liberation Serif" w:hAnsi="Times New Roman"/>
          <w:sz w:val="28"/>
          <w:szCs w:val="28"/>
        </w:rPr>
        <w:t>блоці</w:t>
      </w:r>
      <w:proofErr w:type="spellEnd"/>
      <w:r w:rsidRPr="00C210F6">
        <w:rPr>
          <w:rStyle w:val="tlid-translation"/>
          <w:rFonts w:ascii="Times New Roman" w:eastAsia="Liberation Serif" w:hAnsi="Times New Roman"/>
          <w:sz w:val="28"/>
          <w:szCs w:val="28"/>
        </w:rPr>
        <w:t xml:space="preserve"> і </w:t>
      </w:r>
      <w:proofErr w:type="spellStart"/>
      <w:r w:rsidRPr="00C210F6">
        <w:rPr>
          <w:rStyle w:val="tlid-translation"/>
          <w:rFonts w:ascii="Times New Roman" w:eastAsia="Liberation Serif" w:hAnsi="Times New Roman"/>
          <w:sz w:val="28"/>
          <w:szCs w:val="28"/>
        </w:rPr>
        <w:t>всіх</w:t>
      </w:r>
      <w:proofErr w:type="spellEnd"/>
      <w:r w:rsidRPr="00C210F6">
        <w:rPr>
          <w:rStyle w:val="tlid-translation"/>
          <w:rFonts w:ascii="Times New Roman" w:eastAsia="Liberation Serif" w:hAnsi="Times New Roman"/>
          <w:sz w:val="28"/>
          <w:szCs w:val="28"/>
        </w:rPr>
        <w:t xml:space="preserve"> </w:t>
      </w:r>
      <w:proofErr w:type="spellStart"/>
      <w:r w:rsidRPr="00C210F6">
        <w:rPr>
          <w:rStyle w:val="tlid-translation"/>
          <w:rFonts w:ascii="Times New Roman" w:eastAsia="Liberation Serif" w:hAnsi="Times New Roman"/>
          <w:sz w:val="28"/>
          <w:szCs w:val="28"/>
        </w:rPr>
        <w:t>внутрішніх</w:t>
      </w:r>
      <w:proofErr w:type="spellEnd"/>
      <w:r w:rsidRPr="00C210F6">
        <w:rPr>
          <w:rStyle w:val="tlid-translation"/>
          <w:rFonts w:ascii="Times New Roman" w:eastAsia="Liberation Serif" w:hAnsi="Times New Roman"/>
          <w:sz w:val="28"/>
          <w:szCs w:val="28"/>
        </w:rPr>
        <w:t xml:space="preserve"> </w:t>
      </w:r>
      <w:proofErr w:type="spellStart"/>
      <w:r w:rsidRPr="00C210F6">
        <w:rPr>
          <w:rStyle w:val="tlid-translation"/>
          <w:rFonts w:ascii="Times New Roman" w:eastAsia="Liberation Serif" w:hAnsi="Times New Roman"/>
          <w:sz w:val="28"/>
          <w:szCs w:val="28"/>
        </w:rPr>
        <w:t>блоках</w:t>
      </w:r>
      <w:proofErr w:type="spellEnd"/>
      <w:r w:rsidRPr="00C210F6">
        <w:rPr>
          <w:rStyle w:val="tlid-translation"/>
          <w:rFonts w:ascii="Times New Roman" w:eastAsia="Liberation Serif" w:hAnsi="Times New Roman"/>
          <w:sz w:val="28"/>
          <w:szCs w:val="28"/>
        </w:rPr>
        <w:t xml:space="preserve"> </w:t>
      </w:r>
      <w:proofErr w:type="spellStart"/>
      <w:r w:rsidRPr="00C210F6">
        <w:rPr>
          <w:rStyle w:val="tlid-translation"/>
          <w:rFonts w:ascii="Times New Roman" w:eastAsia="Liberation Serif" w:hAnsi="Times New Roman"/>
          <w:sz w:val="28"/>
          <w:szCs w:val="28"/>
        </w:rPr>
        <w:t>цього</w:t>
      </w:r>
      <w:proofErr w:type="spellEnd"/>
      <w:r w:rsidRPr="00C210F6">
        <w:rPr>
          <w:rStyle w:val="tlid-translation"/>
          <w:rFonts w:ascii="Times New Roman" w:eastAsia="Liberation Serif" w:hAnsi="Times New Roman"/>
          <w:sz w:val="28"/>
          <w:szCs w:val="28"/>
        </w:rPr>
        <w:t xml:space="preserve"> </w:t>
      </w:r>
      <w:proofErr w:type="spellStart"/>
      <w:r w:rsidRPr="00C210F6">
        <w:rPr>
          <w:rStyle w:val="tlid-translation"/>
          <w:rFonts w:ascii="Times New Roman" w:eastAsia="Liberation Serif" w:hAnsi="Times New Roman"/>
          <w:sz w:val="28"/>
          <w:szCs w:val="28"/>
        </w:rPr>
        <w:t>блоку</w:t>
      </w:r>
      <w:proofErr w:type="spellEnd"/>
      <w:r w:rsidRPr="00C210F6">
        <w:rPr>
          <w:rStyle w:val="tlid-translation"/>
          <w:rFonts w:ascii="Times New Roman" w:eastAsia="Liberation Serif" w:hAnsi="Times New Roman"/>
          <w:sz w:val="28"/>
          <w:szCs w:val="28"/>
        </w:rPr>
        <w:t xml:space="preserve">, </w:t>
      </w:r>
      <w:proofErr w:type="spellStart"/>
      <w:r w:rsidRPr="00C210F6">
        <w:rPr>
          <w:rStyle w:val="tlid-translation"/>
          <w:rFonts w:ascii="Times New Roman" w:eastAsia="Liberation Serif" w:hAnsi="Times New Roman"/>
          <w:sz w:val="28"/>
          <w:szCs w:val="28"/>
        </w:rPr>
        <w:t>але</w:t>
      </w:r>
      <w:proofErr w:type="spellEnd"/>
      <w:r w:rsidRPr="00C210F6">
        <w:rPr>
          <w:rStyle w:val="tlid-translation"/>
          <w:rFonts w:ascii="Times New Roman" w:eastAsia="Liberation Serif" w:hAnsi="Times New Roman"/>
          <w:sz w:val="28"/>
          <w:szCs w:val="28"/>
        </w:rPr>
        <w:t xml:space="preserve"> </w:t>
      </w:r>
      <w:proofErr w:type="spellStart"/>
      <w:r w:rsidRPr="00C210F6">
        <w:rPr>
          <w:rStyle w:val="tlid-translation"/>
          <w:rFonts w:ascii="Times New Roman" w:eastAsia="Liberation Serif" w:hAnsi="Times New Roman"/>
          <w:sz w:val="28"/>
          <w:szCs w:val="28"/>
        </w:rPr>
        <w:t>недоступна</w:t>
      </w:r>
      <w:proofErr w:type="spellEnd"/>
      <w:r w:rsidRPr="00C210F6">
        <w:rPr>
          <w:rStyle w:val="tlid-translation"/>
          <w:rFonts w:ascii="Times New Roman" w:eastAsia="Liberation Serif" w:hAnsi="Times New Roman"/>
          <w:sz w:val="28"/>
          <w:szCs w:val="28"/>
        </w:rPr>
        <w:t xml:space="preserve"> </w:t>
      </w:r>
      <w:proofErr w:type="spellStart"/>
      <w:r w:rsidRPr="00C210F6">
        <w:rPr>
          <w:rStyle w:val="tlid-translation"/>
          <w:rFonts w:ascii="Times New Roman" w:eastAsia="Liberation Serif" w:hAnsi="Times New Roman"/>
          <w:sz w:val="28"/>
          <w:szCs w:val="28"/>
        </w:rPr>
        <w:t>поза</w:t>
      </w:r>
      <w:proofErr w:type="spellEnd"/>
      <w:r w:rsidRPr="00C210F6">
        <w:rPr>
          <w:rStyle w:val="tlid-translation"/>
          <w:rFonts w:ascii="Times New Roman" w:eastAsia="Liberation Serif" w:hAnsi="Times New Roman"/>
          <w:sz w:val="28"/>
          <w:szCs w:val="28"/>
        </w:rPr>
        <w:t xml:space="preserve"> </w:t>
      </w:r>
      <w:proofErr w:type="spellStart"/>
      <w:r w:rsidRPr="00C210F6">
        <w:rPr>
          <w:rStyle w:val="tlid-translation"/>
          <w:rFonts w:ascii="Times New Roman" w:eastAsia="Liberation Serif" w:hAnsi="Times New Roman"/>
          <w:sz w:val="28"/>
          <w:szCs w:val="28"/>
        </w:rPr>
        <w:t>блоком</w:t>
      </w:r>
      <w:proofErr w:type="spellEnd"/>
      <w:r w:rsidRPr="00C210F6">
        <w:rPr>
          <w:rStyle w:val="tlid-translation"/>
          <w:rFonts w:ascii="Times New Roman" w:eastAsia="Liberation Serif" w:hAnsi="Times New Roman"/>
          <w:sz w:val="28"/>
          <w:szCs w:val="28"/>
        </w:rPr>
        <w:t>.</w:t>
      </w:r>
    </w:p>
    <w:p w14:paraId="2D13BC0F" w14:textId="77777777" w:rsidR="00626761" w:rsidRPr="00C210F6" w:rsidRDefault="00626761" w:rsidP="00774CE2">
      <w:pPr>
        <w:jc w:val="both"/>
      </w:pPr>
      <w:proofErr w:type="spellStart"/>
      <w:r w:rsidRPr="00C210F6">
        <w:rPr>
          <w:rStyle w:val="tlid-translation"/>
          <w:rFonts w:ascii="Times New Roman" w:hAnsi="Times New Roman"/>
          <w:i/>
          <w:sz w:val="28"/>
          <w:szCs w:val="28"/>
        </w:rPr>
        <w:t>Якщо</w:t>
      </w:r>
      <w:proofErr w:type="spellEnd"/>
      <w:r w:rsidRPr="00C210F6">
        <w:rPr>
          <w:rStyle w:val="tlid-translation"/>
          <w:rFonts w:ascii="Times New Roman" w:hAnsi="Times New Roman"/>
          <w:i/>
          <w:sz w:val="28"/>
          <w:szCs w:val="28"/>
        </w:rPr>
        <w:t xml:space="preserve"> </w:t>
      </w:r>
      <w:proofErr w:type="spellStart"/>
      <w:r w:rsidRPr="00C210F6">
        <w:rPr>
          <w:rStyle w:val="tlid-translation"/>
          <w:rFonts w:ascii="Times New Roman" w:hAnsi="Times New Roman"/>
          <w:b/>
          <w:i/>
          <w:sz w:val="28"/>
          <w:szCs w:val="28"/>
        </w:rPr>
        <w:t>внутрішній</w:t>
      </w:r>
      <w:proofErr w:type="spellEnd"/>
      <w:r w:rsidRPr="00C210F6">
        <w:rPr>
          <w:rStyle w:val="tlid-translation"/>
          <w:rFonts w:ascii="Times New Roman" w:hAnsi="Times New Roman"/>
          <w:b/>
          <w:i/>
          <w:sz w:val="28"/>
          <w:szCs w:val="28"/>
        </w:rPr>
        <w:t xml:space="preserve"> </w:t>
      </w:r>
      <w:proofErr w:type="spellStart"/>
      <w:r w:rsidRPr="00C210F6">
        <w:rPr>
          <w:rStyle w:val="tlid-translation"/>
          <w:rFonts w:ascii="Times New Roman" w:hAnsi="Times New Roman"/>
          <w:b/>
          <w:i/>
          <w:sz w:val="28"/>
          <w:szCs w:val="28"/>
        </w:rPr>
        <w:t>блок</w:t>
      </w:r>
      <w:proofErr w:type="spellEnd"/>
      <w:r w:rsidRPr="00C210F6">
        <w:rPr>
          <w:rStyle w:val="tlid-translation"/>
          <w:rFonts w:ascii="Times New Roman" w:hAnsi="Times New Roman"/>
          <w:b/>
          <w:i/>
          <w:sz w:val="28"/>
          <w:szCs w:val="28"/>
        </w:rPr>
        <w:t xml:space="preserve"> </w:t>
      </w:r>
      <w:proofErr w:type="spellStart"/>
      <w:r w:rsidRPr="00C210F6">
        <w:rPr>
          <w:rStyle w:val="tlid-translation"/>
          <w:rFonts w:ascii="Times New Roman" w:hAnsi="Times New Roman"/>
          <w:b/>
          <w:i/>
          <w:sz w:val="28"/>
          <w:szCs w:val="28"/>
        </w:rPr>
        <w:t>оголошує</w:t>
      </w:r>
      <w:proofErr w:type="spellEnd"/>
      <w:r w:rsidRPr="00C210F6">
        <w:rPr>
          <w:rStyle w:val="tlid-translation"/>
          <w:rFonts w:ascii="Times New Roman" w:hAnsi="Times New Roman"/>
          <w:b/>
          <w:i/>
          <w:sz w:val="28"/>
          <w:szCs w:val="28"/>
        </w:rPr>
        <w:t xml:space="preserve"> </w:t>
      </w:r>
      <w:proofErr w:type="spellStart"/>
      <w:r w:rsidRPr="00C210F6">
        <w:rPr>
          <w:rStyle w:val="tlid-translation"/>
          <w:rFonts w:ascii="Times New Roman" w:hAnsi="Times New Roman"/>
          <w:b/>
          <w:i/>
          <w:sz w:val="28"/>
          <w:szCs w:val="28"/>
        </w:rPr>
        <w:t>змінну</w:t>
      </w:r>
      <w:proofErr w:type="spellEnd"/>
      <w:r w:rsidRPr="00C210F6">
        <w:rPr>
          <w:rStyle w:val="tlid-translation"/>
          <w:rFonts w:ascii="Times New Roman" w:hAnsi="Times New Roman"/>
          <w:b/>
          <w:i/>
          <w:sz w:val="28"/>
          <w:szCs w:val="28"/>
        </w:rPr>
        <w:t xml:space="preserve"> з </w:t>
      </w:r>
      <w:proofErr w:type="spellStart"/>
      <w:r w:rsidRPr="00C210F6">
        <w:rPr>
          <w:rStyle w:val="tlid-translation"/>
          <w:rFonts w:ascii="Times New Roman" w:hAnsi="Times New Roman"/>
          <w:b/>
          <w:i/>
          <w:sz w:val="28"/>
          <w:szCs w:val="28"/>
        </w:rPr>
        <w:t>такою</w:t>
      </w:r>
      <w:proofErr w:type="spellEnd"/>
      <w:r w:rsidRPr="00C210F6">
        <w:rPr>
          <w:rStyle w:val="tlid-translation"/>
          <w:rFonts w:ascii="Times New Roman" w:hAnsi="Times New Roman"/>
          <w:b/>
          <w:i/>
          <w:sz w:val="28"/>
          <w:szCs w:val="28"/>
        </w:rPr>
        <w:t xml:space="preserve"> ж </w:t>
      </w:r>
      <w:proofErr w:type="spellStart"/>
      <w:r w:rsidRPr="00C210F6">
        <w:rPr>
          <w:rStyle w:val="tlid-translation"/>
          <w:rFonts w:ascii="Times New Roman" w:hAnsi="Times New Roman"/>
          <w:b/>
          <w:i/>
          <w:sz w:val="28"/>
          <w:szCs w:val="28"/>
        </w:rPr>
        <w:t>назвою</w:t>
      </w:r>
      <w:proofErr w:type="spellEnd"/>
      <w:r w:rsidRPr="00C210F6">
        <w:rPr>
          <w:rStyle w:val="tlid-translation"/>
          <w:rFonts w:ascii="Times New Roman" w:hAnsi="Times New Roman"/>
          <w:b/>
          <w:i/>
          <w:sz w:val="28"/>
          <w:szCs w:val="28"/>
        </w:rPr>
        <w:t xml:space="preserve">, </w:t>
      </w:r>
      <w:proofErr w:type="spellStart"/>
      <w:r w:rsidRPr="00C210F6">
        <w:rPr>
          <w:rStyle w:val="tlid-translation"/>
          <w:rFonts w:ascii="Times New Roman" w:hAnsi="Times New Roman"/>
          <w:b/>
          <w:i/>
          <w:sz w:val="28"/>
          <w:szCs w:val="28"/>
        </w:rPr>
        <w:t>що</w:t>
      </w:r>
      <w:proofErr w:type="spellEnd"/>
      <w:r w:rsidRPr="00C210F6">
        <w:rPr>
          <w:rStyle w:val="tlid-translation"/>
          <w:rFonts w:ascii="Times New Roman" w:hAnsi="Times New Roman"/>
          <w:b/>
          <w:i/>
          <w:sz w:val="28"/>
          <w:szCs w:val="28"/>
        </w:rPr>
        <w:t xml:space="preserve"> і </w:t>
      </w:r>
      <w:proofErr w:type="spellStart"/>
      <w:r w:rsidRPr="00C210F6">
        <w:rPr>
          <w:rStyle w:val="tlid-translation"/>
          <w:rFonts w:ascii="Times New Roman" w:hAnsi="Times New Roman"/>
          <w:b/>
          <w:i/>
          <w:sz w:val="28"/>
          <w:szCs w:val="28"/>
        </w:rPr>
        <w:t>змінна</w:t>
      </w:r>
      <w:proofErr w:type="spellEnd"/>
      <w:r w:rsidRPr="00C210F6">
        <w:rPr>
          <w:rStyle w:val="tlid-translation"/>
          <w:rFonts w:ascii="Times New Roman" w:hAnsi="Times New Roman"/>
          <w:b/>
          <w:i/>
          <w:sz w:val="28"/>
          <w:szCs w:val="28"/>
        </w:rPr>
        <w:t xml:space="preserve">, </w:t>
      </w:r>
      <w:proofErr w:type="spellStart"/>
      <w:r w:rsidRPr="00C210F6">
        <w:rPr>
          <w:rStyle w:val="tlid-translation"/>
          <w:rFonts w:ascii="Times New Roman" w:hAnsi="Times New Roman"/>
          <w:b/>
          <w:i/>
          <w:sz w:val="28"/>
          <w:szCs w:val="28"/>
        </w:rPr>
        <w:t>оголошена</w:t>
      </w:r>
      <w:proofErr w:type="spellEnd"/>
      <w:r w:rsidRPr="00C210F6">
        <w:rPr>
          <w:rStyle w:val="tlid-translation"/>
          <w:rFonts w:ascii="Times New Roman" w:hAnsi="Times New Roman"/>
          <w:b/>
          <w:i/>
          <w:sz w:val="28"/>
          <w:szCs w:val="28"/>
        </w:rPr>
        <w:t xml:space="preserve"> </w:t>
      </w:r>
      <w:proofErr w:type="spellStart"/>
      <w:r w:rsidRPr="00C210F6">
        <w:rPr>
          <w:rStyle w:val="tlid-translation"/>
          <w:rFonts w:ascii="Times New Roman" w:hAnsi="Times New Roman"/>
          <w:b/>
          <w:i/>
          <w:sz w:val="28"/>
          <w:szCs w:val="28"/>
        </w:rPr>
        <w:t>зовнішнім</w:t>
      </w:r>
      <w:proofErr w:type="spellEnd"/>
      <w:r w:rsidRPr="00C210F6">
        <w:rPr>
          <w:rStyle w:val="tlid-translation"/>
          <w:rFonts w:ascii="Times New Roman" w:hAnsi="Times New Roman"/>
          <w:b/>
          <w:i/>
          <w:sz w:val="28"/>
          <w:szCs w:val="28"/>
        </w:rPr>
        <w:t xml:space="preserve"> </w:t>
      </w:r>
      <w:proofErr w:type="spellStart"/>
      <w:r w:rsidRPr="00C210F6">
        <w:rPr>
          <w:rStyle w:val="tlid-translation"/>
          <w:rFonts w:ascii="Times New Roman" w:hAnsi="Times New Roman"/>
          <w:b/>
          <w:i/>
          <w:sz w:val="28"/>
          <w:szCs w:val="28"/>
        </w:rPr>
        <w:t>блоком</w:t>
      </w:r>
      <w:proofErr w:type="spellEnd"/>
      <w:r w:rsidRPr="00C210F6">
        <w:rPr>
          <w:rStyle w:val="tlid-translation"/>
          <w:rFonts w:ascii="Times New Roman" w:hAnsi="Times New Roman"/>
          <w:i/>
          <w:sz w:val="28"/>
          <w:szCs w:val="28"/>
        </w:rPr>
        <w:t xml:space="preserve">, </w:t>
      </w:r>
      <w:proofErr w:type="spellStart"/>
      <w:r w:rsidRPr="00C210F6">
        <w:rPr>
          <w:rStyle w:val="tlid-translation"/>
          <w:rFonts w:ascii="Times New Roman" w:hAnsi="Times New Roman"/>
          <w:i/>
          <w:sz w:val="28"/>
          <w:szCs w:val="28"/>
        </w:rPr>
        <w:t>то</w:t>
      </w:r>
      <w:proofErr w:type="spellEnd"/>
      <w:r w:rsidRPr="00C210F6">
        <w:rPr>
          <w:rStyle w:val="tlid-translation"/>
          <w:rFonts w:ascii="Times New Roman" w:hAnsi="Times New Roman"/>
          <w:i/>
          <w:sz w:val="28"/>
          <w:szCs w:val="28"/>
        </w:rPr>
        <w:t xml:space="preserve"> </w:t>
      </w:r>
      <w:proofErr w:type="spellStart"/>
      <w:r w:rsidRPr="00C210F6">
        <w:rPr>
          <w:rStyle w:val="tlid-translation"/>
          <w:rFonts w:ascii="Times New Roman" w:hAnsi="Times New Roman"/>
          <w:i/>
          <w:sz w:val="28"/>
          <w:szCs w:val="28"/>
        </w:rPr>
        <w:t>видимість</w:t>
      </w:r>
      <w:proofErr w:type="spellEnd"/>
      <w:r w:rsidRPr="00C210F6">
        <w:rPr>
          <w:rStyle w:val="tlid-translation"/>
          <w:rFonts w:ascii="Times New Roman" w:hAnsi="Times New Roman"/>
          <w:i/>
          <w:sz w:val="28"/>
          <w:szCs w:val="28"/>
        </w:rPr>
        <w:t xml:space="preserve"> </w:t>
      </w:r>
      <w:proofErr w:type="spellStart"/>
      <w:r w:rsidRPr="00C210F6">
        <w:rPr>
          <w:rStyle w:val="tlid-translation"/>
          <w:rFonts w:ascii="Times New Roman" w:hAnsi="Times New Roman"/>
          <w:i/>
          <w:sz w:val="28"/>
          <w:szCs w:val="28"/>
        </w:rPr>
        <w:t>змінної</w:t>
      </w:r>
      <w:proofErr w:type="spellEnd"/>
      <w:r w:rsidRPr="00C210F6">
        <w:rPr>
          <w:rStyle w:val="tlid-translation"/>
          <w:rFonts w:ascii="Times New Roman" w:hAnsi="Times New Roman"/>
          <w:i/>
          <w:sz w:val="28"/>
          <w:szCs w:val="28"/>
        </w:rPr>
        <w:t xml:space="preserve"> </w:t>
      </w:r>
      <w:proofErr w:type="spellStart"/>
      <w:r w:rsidRPr="00C210F6">
        <w:rPr>
          <w:rStyle w:val="tlid-translation"/>
          <w:rFonts w:ascii="Times New Roman" w:hAnsi="Times New Roman"/>
          <w:i/>
          <w:sz w:val="28"/>
          <w:szCs w:val="28"/>
        </w:rPr>
        <w:t>зовнішнього</w:t>
      </w:r>
      <w:proofErr w:type="spellEnd"/>
      <w:r w:rsidRPr="00C210F6">
        <w:rPr>
          <w:rStyle w:val="tlid-translation"/>
          <w:rFonts w:ascii="Times New Roman" w:hAnsi="Times New Roman"/>
          <w:i/>
          <w:sz w:val="28"/>
          <w:szCs w:val="28"/>
        </w:rPr>
        <w:t xml:space="preserve"> </w:t>
      </w:r>
      <w:proofErr w:type="spellStart"/>
      <w:r w:rsidRPr="00C210F6">
        <w:rPr>
          <w:rStyle w:val="tlid-translation"/>
          <w:rFonts w:ascii="Times New Roman" w:hAnsi="Times New Roman"/>
          <w:i/>
          <w:sz w:val="28"/>
          <w:szCs w:val="28"/>
        </w:rPr>
        <w:t>блоку</w:t>
      </w:r>
      <w:proofErr w:type="spellEnd"/>
      <w:r w:rsidRPr="00C210F6">
        <w:rPr>
          <w:rStyle w:val="tlid-translation"/>
          <w:rFonts w:ascii="Times New Roman" w:hAnsi="Times New Roman"/>
          <w:i/>
          <w:sz w:val="28"/>
          <w:szCs w:val="28"/>
        </w:rPr>
        <w:t xml:space="preserve"> </w:t>
      </w:r>
      <w:proofErr w:type="spellStart"/>
      <w:r w:rsidRPr="00C210F6">
        <w:rPr>
          <w:rStyle w:val="tlid-translation"/>
          <w:rFonts w:ascii="Times New Roman" w:hAnsi="Times New Roman"/>
          <w:i/>
          <w:sz w:val="28"/>
          <w:szCs w:val="28"/>
        </w:rPr>
        <w:t>закінчується</w:t>
      </w:r>
      <w:proofErr w:type="spellEnd"/>
      <w:r w:rsidRPr="00C210F6">
        <w:rPr>
          <w:rStyle w:val="tlid-translation"/>
          <w:rFonts w:ascii="Times New Roman" w:hAnsi="Times New Roman"/>
          <w:i/>
          <w:sz w:val="28"/>
          <w:szCs w:val="28"/>
        </w:rPr>
        <w:t xml:space="preserve"> </w:t>
      </w:r>
      <w:proofErr w:type="spellStart"/>
      <w:r w:rsidRPr="00C210F6">
        <w:rPr>
          <w:rStyle w:val="tlid-translation"/>
          <w:rFonts w:ascii="Times New Roman" w:hAnsi="Times New Roman"/>
          <w:i/>
          <w:sz w:val="28"/>
          <w:szCs w:val="28"/>
        </w:rPr>
        <w:t>на</w:t>
      </w:r>
      <w:proofErr w:type="spellEnd"/>
      <w:r w:rsidRPr="00C210F6">
        <w:rPr>
          <w:rStyle w:val="tlid-translation"/>
          <w:rFonts w:ascii="Times New Roman" w:hAnsi="Times New Roman"/>
          <w:i/>
          <w:sz w:val="28"/>
          <w:szCs w:val="28"/>
        </w:rPr>
        <w:t xml:space="preserve"> </w:t>
      </w:r>
      <w:proofErr w:type="spellStart"/>
      <w:r w:rsidRPr="00C210F6">
        <w:rPr>
          <w:rStyle w:val="tlid-translation"/>
          <w:rFonts w:ascii="Times New Roman" w:hAnsi="Times New Roman"/>
          <w:b/>
          <w:i/>
          <w:sz w:val="28"/>
          <w:szCs w:val="28"/>
        </w:rPr>
        <w:t>початку</w:t>
      </w:r>
      <w:proofErr w:type="spellEnd"/>
      <w:r w:rsidRPr="00C210F6">
        <w:rPr>
          <w:rStyle w:val="tlid-translation"/>
          <w:rFonts w:ascii="Times New Roman" w:hAnsi="Times New Roman"/>
          <w:i/>
          <w:sz w:val="28"/>
          <w:szCs w:val="28"/>
        </w:rPr>
        <w:t xml:space="preserve"> </w:t>
      </w:r>
      <w:proofErr w:type="spellStart"/>
      <w:r w:rsidRPr="00C210F6">
        <w:rPr>
          <w:rStyle w:val="tlid-translation"/>
          <w:rFonts w:ascii="Times New Roman" w:hAnsi="Times New Roman"/>
          <w:i/>
          <w:sz w:val="28"/>
          <w:szCs w:val="28"/>
        </w:rPr>
        <w:t>декларації</w:t>
      </w:r>
      <w:proofErr w:type="spellEnd"/>
      <w:r w:rsidRPr="00C210F6">
        <w:rPr>
          <w:rStyle w:val="tlid-translation"/>
          <w:rFonts w:ascii="Times New Roman" w:hAnsi="Times New Roman"/>
          <w:i/>
          <w:sz w:val="28"/>
          <w:szCs w:val="28"/>
        </w:rPr>
        <w:t xml:space="preserve"> </w:t>
      </w:r>
      <w:proofErr w:type="spellStart"/>
      <w:r w:rsidRPr="00C210F6">
        <w:rPr>
          <w:rStyle w:val="tlid-translation"/>
          <w:rFonts w:ascii="Times New Roman" w:hAnsi="Times New Roman"/>
          <w:i/>
          <w:sz w:val="28"/>
          <w:szCs w:val="28"/>
        </w:rPr>
        <w:t>внутрішнім</w:t>
      </w:r>
      <w:proofErr w:type="spellEnd"/>
      <w:r w:rsidRPr="00C210F6">
        <w:rPr>
          <w:rStyle w:val="tlid-translation"/>
          <w:rFonts w:ascii="Times New Roman" w:hAnsi="Times New Roman"/>
          <w:i/>
          <w:sz w:val="28"/>
          <w:szCs w:val="28"/>
        </w:rPr>
        <w:t xml:space="preserve"> </w:t>
      </w:r>
      <w:proofErr w:type="spellStart"/>
      <w:r w:rsidRPr="00C210F6">
        <w:rPr>
          <w:rStyle w:val="tlid-translation"/>
          <w:rFonts w:ascii="Times New Roman" w:hAnsi="Times New Roman"/>
          <w:i/>
          <w:sz w:val="28"/>
          <w:szCs w:val="28"/>
        </w:rPr>
        <w:t>блоком</w:t>
      </w:r>
      <w:proofErr w:type="spellEnd"/>
      <w:r w:rsidRPr="00C210F6">
        <w:rPr>
          <w:rStyle w:val="tlid-translation"/>
          <w:rFonts w:ascii="Times New Roman" w:hAnsi="Times New Roman"/>
          <w:sz w:val="28"/>
          <w:szCs w:val="28"/>
        </w:rPr>
        <w:t>.</w:t>
      </w:r>
    </w:p>
    <w:p w14:paraId="692249B6" w14:textId="77777777" w:rsidR="00626761" w:rsidRPr="00C210F6" w:rsidRDefault="00626761" w:rsidP="00774CE2">
      <w:pPr>
        <w:jc w:val="both"/>
        <w:rPr>
          <w:rFonts w:asciiTheme="minorHAnsi" w:hAnsiTheme="minorHAnsi"/>
        </w:rPr>
      </w:pPr>
      <w:r w:rsidRPr="00C210F6">
        <w:rPr>
          <w:rFonts w:asciiTheme="minorHAnsi" w:hAnsiTheme="minorHAnsi"/>
          <w:color w:val="0070C0"/>
        </w:rPr>
        <w:t>#include</w:t>
      </w:r>
      <w:r w:rsidRPr="00C210F6">
        <w:rPr>
          <w:rFonts w:asciiTheme="minorHAnsi" w:hAnsiTheme="minorHAnsi"/>
        </w:rPr>
        <w:t xml:space="preserve"> &lt;</w:t>
      </w:r>
      <w:proofErr w:type="spellStart"/>
      <w:r w:rsidRPr="00C210F6">
        <w:rPr>
          <w:rFonts w:asciiTheme="minorHAnsi" w:hAnsiTheme="minorHAnsi"/>
        </w:rPr>
        <w:t>stdio.h</w:t>
      </w:r>
      <w:proofErr w:type="spellEnd"/>
      <w:r w:rsidRPr="00C210F6">
        <w:rPr>
          <w:rFonts w:asciiTheme="minorHAnsi" w:hAnsiTheme="minorHAnsi"/>
        </w:rPr>
        <w:t>&gt;</w:t>
      </w:r>
    </w:p>
    <w:p w14:paraId="6372C925" w14:textId="77777777" w:rsidR="00626761" w:rsidRPr="00C210F6" w:rsidRDefault="00626761" w:rsidP="00774CE2">
      <w:pPr>
        <w:jc w:val="both"/>
        <w:rPr>
          <w:rFonts w:asciiTheme="minorHAnsi" w:hAnsiTheme="minorHAnsi"/>
        </w:rPr>
      </w:pPr>
      <w:r w:rsidRPr="00C210F6">
        <w:rPr>
          <w:rFonts w:asciiTheme="minorHAnsi" w:hAnsiTheme="minorHAnsi"/>
          <w:color w:val="0070C0"/>
        </w:rPr>
        <w:t>int</w:t>
      </w:r>
      <w:r w:rsidRPr="00C210F6">
        <w:rPr>
          <w:rFonts w:asciiTheme="minorHAnsi" w:hAnsiTheme="minorHAnsi"/>
        </w:rPr>
        <w:t xml:space="preserve"> </w:t>
      </w:r>
      <w:proofErr w:type="gramStart"/>
      <w:r w:rsidRPr="00C210F6">
        <w:rPr>
          <w:rFonts w:asciiTheme="minorHAnsi" w:hAnsiTheme="minorHAnsi"/>
        </w:rPr>
        <w:t>main(</w:t>
      </w:r>
      <w:proofErr w:type="gramEnd"/>
      <w:r w:rsidRPr="00C210F6">
        <w:rPr>
          <w:rFonts w:asciiTheme="minorHAnsi" w:hAnsiTheme="minorHAnsi"/>
        </w:rPr>
        <w:t>)</w:t>
      </w:r>
    </w:p>
    <w:p w14:paraId="459B7E36" w14:textId="77777777" w:rsidR="00626761" w:rsidRPr="00C210F6" w:rsidRDefault="00626761" w:rsidP="00774CE2">
      <w:pPr>
        <w:jc w:val="both"/>
        <w:rPr>
          <w:rFonts w:asciiTheme="minorHAnsi" w:hAnsiTheme="minorHAnsi"/>
        </w:rPr>
      </w:pPr>
      <w:r w:rsidRPr="00C210F6">
        <w:rPr>
          <w:rFonts w:asciiTheme="minorHAnsi" w:hAnsiTheme="minorHAnsi"/>
        </w:rPr>
        <w:t>{</w:t>
      </w:r>
    </w:p>
    <w:p w14:paraId="7945BB6D" w14:textId="77777777" w:rsidR="00626761" w:rsidRPr="00C210F6" w:rsidRDefault="00626761" w:rsidP="00774CE2">
      <w:pPr>
        <w:jc w:val="both"/>
        <w:rPr>
          <w:rFonts w:asciiTheme="minorHAnsi" w:hAnsiTheme="minorHAnsi"/>
        </w:rPr>
      </w:pPr>
      <w:r w:rsidRPr="00C210F6">
        <w:rPr>
          <w:rFonts w:asciiTheme="minorHAnsi" w:hAnsiTheme="minorHAnsi"/>
        </w:rPr>
        <w:t xml:space="preserve">  {</w:t>
      </w:r>
    </w:p>
    <w:p w14:paraId="03342E53" w14:textId="77777777" w:rsidR="00626761" w:rsidRPr="00C210F6" w:rsidRDefault="00626761" w:rsidP="00774CE2">
      <w:pPr>
        <w:jc w:val="both"/>
        <w:rPr>
          <w:rFonts w:asciiTheme="minorHAnsi" w:hAnsiTheme="minorHAnsi"/>
        </w:rPr>
      </w:pPr>
      <w:r w:rsidRPr="00C210F6">
        <w:rPr>
          <w:rFonts w:asciiTheme="minorHAnsi" w:hAnsiTheme="minorHAnsi"/>
        </w:rPr>
        <w:t xml:space="preserve">      </w:t>
      </w:r>
      <w:r w:rsidRPr="00C210F6">
        <w:rPr>
          <w:rFonts w:asciiTheme="minorHAnsi" w:hAnsiTheme="minorHAnsi"/>
          <w:color w:val="0070C0"/>
        </w:rPr>
        <w:t>int</w:t>
      </w:r>
      <w:r w:rsidRPr="00C210F6">
        <w:rPr>
          <w:rFonts w:asciiTheme="minorHAnsi" w:hAnsiTheme="minorHAnsi"/>
        </w:rPr>
        <w:t xml:space="preserve"> x = 10, </w:t>
      </w:r>
      <w:proofErr w:type="gramStart"/>
      <w:r w:rsidRPr="00C210F6">
        <w:rPr>
          <w:rFonts w:asciiTheme="minorHAnsi" w:hAnsiTheme="minorHAnsi"/>
        </w:rPr>
        <w:t>y  =</w:t>
      </w:r>
      <w:proofErr w:type="gramEnd"/>
      <w:r w:rsidRPr="00C210F6">
        <w:rPr>
          <w:rFonts w:asciiTheme="minorHAnsi" w:hAnsiTheme="minorHAnsi"/>
        </w:rPr>
        <w:t xml:space="preserve"> 20;</w:t>
      </w:r>
    </w:p>
    <w:p w14:paraId="03E1E505" w14:textId="77777777" w:rsidR="00626761" w:rsidRPr="00C210F6" w:rsidRDefault="00626761" w:rsidP="00774CE2">
      <w:pPr>
        <w:jc w:val="both"/>
        <w:rPr>
          <w:rFonts w:asciiTheme="minorHAnsi" w:hAnsiTheme="minorHAnsi"/>
        </w:rPr>
      </w:pPr>
      <w:r w:rsidRPr="00C210F6">
        <w:rPr>
          <w:rFonts w:asciiTheme="minorHAnsi" w:hAnsiTheme="minorHAnsi"/>
        </w:rPr>
        <w:t xml:space="preserve">      {</w:t>
      </w:r>
    </w:p>
    <w:p w14:paraId="0C1BB382" w14:textId="77777777" w:rsidR="00626761" w:rsidRPr="00C210F6" w:rsidRDefault="00626761" w:rsidP="00774CE2">
      <w:pPr>
        <w:jc w:val="both"/>
        <w:rPr>
          <w:rFonts w:asciiTheme="minorHAnsi" w:hAnsiTheme="minorHAnsi"/>
          <w:color w:val="00B050"/>
        </w:rPr>
      </w:pPr>
      <w:r w:rsidRPr="00C210F6">
        <w:rPr>
          <w:rFonts w:asciiTheme="minorHAnsi" w:hAnsiTheme="minorHAnsi"/>
        </w:rPr>
        <w:t xml:space="preserve">          </w:t>
      </w:r>
      <w:r w:rsidRPr="00C210F6">
        <w:rPr>
          <w:rFonts w:asciiTheme="minorHAnsi" w:hAnsiTheme="minorHAnsi"/>
          <w:color w:val="00B050"/>
        </w:rPr>
        <w:t xml:space="preserve">// </w:t>
      </w:r>
      <w:proofErr w:type="spellStart"/>
      <w:r w:rsidRPr="00C210F6">
        <w:rPr>
          <w:rFonts w:asciiTheme="minorHAnsi" w:hAnsiTheme="minorHAnsi"/>
          <w:color w:val="00B050"/>
        </w:rPr>
        <w:t>зовнішній</w:t>
      </w:r>
      <w:proofErr w:type="spellEnd"/>
      <w:r w:rsidRPr="00C210F6">
        <w:rPr>
          <w:rFonts w:asciiTheme="minorHAnsi" w:hAnsiTheme="minorHAnsi"/>
          <w:color w:val="00B050"/>
        </w:rPr>
        <w:t xml:space="preserve"> </w:t>
      </w:r>
      <w:proofErr w:type="spellStart"/>
      <w:r w:rsidRPr="00C210F6">
        <w:rPr>
          <w:rFonts w:asciiTheme="minorHAnsi" w:hAnsiTheme="minorHAnsi"/>
          <w:color w:val="00B050"/>
        </w:rPr>
        <w:t>блок</w:t>
      </w:r>
      <w:proofErr w:type="spellEnd"/>
      <w:r w:rsidRPr="00C210F6">
        <w:rPr>
          <w:rFonts w:asciiTheme="minorHAnsi" w:hAnsiTheme="minorHAnsi"/>
          <w:color w:val="00B050"/>
        </w:rPr>
        <w:t xml:space="preserve"> x </w:t>
      </w:r>
      <w:proofErr w:type="spellStart"/>
      <w:r w:rsidRPr="00C210F6">
        <w:rPr>
          <w:rFonts w:asciiTheme="minorHAnsi" w:hAnsiTheme="minorHAnsi"/>
          <w:color w:val="00B050"/>
        </w:rPr>
        <w:t>та</w:t>
      </w:r>
      <w:proofErr w:type="spellEnd"/>
      <w:r w:rsidRPr="00C210F6">
        <w:rPr>
          <w:rFonts w:asciiTheme="minorHAnsi" w:hAnsiTheme="minorHAnsi"/>
          <w:color w:val="00B050"/>
        </w:rPr>
        <w:t xml:space="preserve"> y, </w:t>
      </w:r>
      <w:proofErr w:type="spellStart"/>
      <w:r w:rsidRPr="00C210F6">
        <w:rPr>
          <w:rFonts w:asciiTheme="minorHAnsi" w:hAnsiTheme="minorHAnsi"/>
          <w:color w:val="00B050"/>
        </w:rPr>
        <w:t>тому</w:t>
      </w:r>
      <w:proofErr w:type="spellEnd"/>
    </w:p>
    <w:p w14:paraId="1DC23FA9" w14:textId="77777777" w:rsidR="00626761" w:rsidRPr="00C210F6" w:rsidRDefault="00626761" w:rsidP="00774CE2">
      <w:pPr>
        <w:jc w:val="both"/>
        <w:rPr>
          <w:rFonts w:asciiTheme="minorHAnsi" w:hAnsiTheme="minorHAnsi"/>
          <w:color w:val="00B050"/>
        </w:rPr>
      </w:pPr>
      <w:r w:rsidRPr="00C210F6">
        <w:rPr>
          <w:rFonts w:asciiTheme="minorHAnsi" w:hAnsiTheme="minorHAnsi"/>
          <w:color w:val="00B050"/>
        </w:rPr>
        <w:t xml:space="preserve">          // </w:t>
      </w:r>
      <w:proofErr w:type="spellStart"/>
      <w:r w:rsidRPr="00C210F6">
        <w:rPr>
          <w:rFonts w:asciiTheme="minorHAnsi" w:hAnsiTheme="minorHAnsi"/>
          <w:color w:val="00B050"/>
        </w:rPr>
        <w:t>наступні</w:t>
      </w:r>
      <w:proofErr w:type="spellEnd"/>
      <w:r w:rsidRPr="00C210F6">
        <w:rPr>
          <w:rFonts w:asciiTheme="minorHAnsi" w:hAnsiTheme="minorHAnsi"/>
          <w:color w:val="00B050"/>
        </w:rPr>
        <w:t xml:space="preserve"> </w:t>
      </w:r>
      <w:proofErr w:type="spellStart"/>
      <w:r w:rsidRPr="00C210F6">
        <w:rPr>
          <w:rFonts w:asciiTheme="minorHAnsi" w:hAnsiTheme="minorHAnsi"/>
          <w:color w:val="00B050"/>
        </w:rPr>
        <w:t>команди</w:t>
      </w:r>
      <w:proofErr w:type="spellEnd"/>
      <w:r w:rsidRPr="00C210F6">
        <w:rPr>
          <w:rFonts w:asciiTheme="minorHAnsi" w:hAnsiTheme="minorHAnsi"/>
          <w:color w:val="00B050"/>
        </w:rPr>
        <w:t xml:space="preserve"> </w:t>
      </w:r>
      <w:proofErr w:type="spellStart"/>
      <w:r w:rsidRPr="00C210F6">
        <w:rPr>
          <w:rFonts w:asciiTheme="minorHAnsi" w:hAnsiTheme="minorHAnsi"/>
          <w:color w:val="00B050"/>
        </w:rPr>
        <w:t>коректні</w:t>
      </w:r>
      <w:proofErr w:type="spellEnd"/>
      <w:r w:rsidRPr="00C210F6">
        <w:rPr>
          <w:rFonts w:asciiTheme="minorHAnsi" w:hAnsiTheme="minorHAnsi"/>
          <w:color w:val="00B050"/>
        </w:rPr>
        <w:t xml:space="preserve"> </w:t>
      </w:r>
      <w:proofErr w:type="spellStart"/>
      <w:r w:rsidRPr="00C210F6">
        <w:rPr>
          <w:rFonts w:asciiTheme="minorHAnsi" w:hAnsiTheme="minorHAnsi"/>
          <w:color w:val="00B050"/>
        </w:rPr>
        <w:t>та</w:t>
      </w:r>
      <w:proofErr w:type="spellEnd"/>
      <w:r w:rsidRPr="00C210F6">
        <w:rPr>
          <w:rFonts w:asciiTheme="minorHAnsi" w:hAnsiTheme="minorHAnsi"/>
          <w:color w:val="00B050"/>
        </w:rPr>
        <w:t xml:space="preserve"> </w:t>
      </w:r>
      <w:proofErr w:type="spellStart"/>
      <w:r w:rsidRPr="00C210F6">
        <w:rPr>
          <w:rFonts w:asciiTheme="minorHAnsi" w:hAnsiTheme="minorHAnsi"/>
          <w:color w:val="00B050"/>
        </w:rPr>
        <w:t>друкують</w:t>
      </w:r>
      <w:proofErr w:type="spellEnd"/>
      <w:r w:rsidRPr="00C210F6">
        <w:rPr>
          <w:rFonts w:asciiTheme="minorHAnsi" w:hAnsiTheme="minorHAnsi"/>
          <w:color w:val="00B050"/>
        </w:rPr>
        <w:t xml:space="preserve"> 10 and 20</w:t>
      </w:r>
    </w:p>
    <w:p w14:paraId="4010FEE1" w14:textId="77777777" w:rsidR="00626761" w:rsidRPr="00C210F6" w:rsidRDefault="00626761" w:rsidP="00774CE2">
      <w:pPr>
        <w:jc w:val="both"/>
        <w:rPr>
          <w:rFonts w:asciiTheme="minorHAnsi" w:hAnsiTheme="minorHAnsi"/>
        </w:rPr>
      </w:pPr>
      <w:r w:rsidRPr="00C210F6">
        <w:rPr>
          <w:rFonts w:asciiTheme="minorHAnsi" w:hAnsiTheme="minorHAnsi"/>
        </w:rPr>
        <w:t xml:space="preserve">          </w:t>
      </w:r>
      <w:proofErr w:type="spellStart"/>
      <w:proofErr w:type="gramStart"/>
      <w:r w:rsidRPr="00C210F6">
        <w:rPr>
          <w:rFonts w:asciiTheme="minorHAnsi" w:hAnsiTheme="minorHAnsi"/>
          <w:color w:val="0070C0"/>
        </w:rPr>
        <w:t>printf</w:t>
      </w:r>
      <w:proofErr w:type="spellEnd"/>
      <w:r w:rsidRPr="00C210F6">
        <w:rPr>
          <w:rFonts w:asciiTheme="minorHAnsi" w:hAnsiTheme="minorHAnsi"/>
        </w:rPr>
        <w:t>(</w:t>
      </w:r>
      <w:proofErr w:type="gramEnd"/>
      <w:r w:rsidRPr="00C210F6">
        <w:rPr>
          <w:rFonts w:asciiTheme="minorHAnsi" w:hAnsiTheme="minorHAnsi"/>
        </w:rPr>
        <w:t>"x = %d, y = %d\n", x, y);</w:t>
      </w:r>
    </w:p>
    <w:p w14:paraId="670ED16E" w14:textId="77777777" w:rsidR="00626761" w:rsidRPr="00C210F6" w:rsidRDefault="00626761" w:rsidP="00774CE2">
      <w:pPr>
        <w:jc w:val="both"/>
        <w:rPr>
          <w:rFonts w:asciiTheme="minorHAnsi" w:hAnsiTheme="minorHAnsi"/>
        </w:rPr>
      </w:pPr>
      <w:r w:rsidRPr="00C210F6">
        <w:rPr>
          <w:rFonts w:asciiTheme="minorHAnsi" w:hAnsiTheme="minorHAnsi"/>
        </w:rPr>
        <w:t xml:space="preserve">          {</w:t>
      </w:r>
    </w:p>
    <w:p w14:paraId="3E85650B" w14:textId="77777777" w:rsidR="00626761" w:rsidRPr="00C210F6" w:rsidRDefault="00626761" w:rsidP="00774CE2">
      <w:pPr>
        <w:jc w:val="both"/>
        <w:rPr>
          <w:rFonts w:asciiTheme="minorHAnsi" w:hAnsiTheme="minorHAnsi"/>
          <w:color w:val="00B050"/>
        </w:rPr>
      </w:pPr>
      <w:r w:rsidRPr="00C210F6">
        <w:rPr>
          <w:rFonts w:asciiTheme="minorHAnsi" w:hAnsiTheme="minorHAnsi"/>
          <w:color w:val="00B050"/>
        </w:rPr>
        <w:t xml:space="preserve">              // y </w:t>
      </w:r>
      <w:proofErr w:type="spellStart"/>
      <w:r w:rsidRPr="00C210F6">
        <w:rPr>
          <w:rFonts w:asciiTheme="minorHAnsi" w:hAnsiTheme="minorHAnsi"/>
          <w:color w:val="00B050"/>
        </w:rPr>
        <w:t>декларуються</w:t>
      </w:r>
      <w:proofErr w:type="spellEnd"/>
      <w:r w:rsidRPr="00C210F6">
        <w:rPr>
          <w:rFonts w:asciiTheme="minorHAnsi" w:hAnsiTheme="minorHAnsi"/>
          <w:color w:val="00B050"/>
        </w:rPr>
        <w:t xml:space="preserve"> </w:t>
      </w:r>
      <w:proofErr w:type="spellStart"/>
      <w:r w:rsidRPr="00C210F6">
        <w:rPr>
          <w:rFonts w:asciiTheme="minorHAnsi" w:hAnsiTheme="minorHAnsi"/>
          <w:color w:val="00B050"/>
        </w:rPr>
        <w:t>знову</w:t>
      </w:r>
      <w:proofErr w:type="spellEnd"/>
      <w:r w:rsidRPr="00C210F6">
        <w:rPr>
          <w:rFonts w:asciiTheme="minorHAnsi" w:hAnsiTheme="minorHAnsi"/>
          <w:color w:val="00B050"/>
        </w:rPr>
        <w:t xml:space="preserve">, </w:t>
      </w:r>
      <w:proofErr w:type="spellStart"/>
      <w:r w:rsidRPr="00C210F6">
        <w:rPr>
          <w:rFonts w:asciiTheme="minorHAnsi" w:hAnsiTheme="minorHAnsi"/>
          <w:color w:val="00B050"/>
        </w:rPr>
        <w:t>тому</w:t>
      </w:r>
      <w:proofErr w:type="spellEnd"/>
      <w:r w:rsidRPr="00C210F6">
        <w:rPr>
          <w:rFonts w:asciiTheme="minorHAnsi" w:hAnsiTheme="minorHAnsi"/>
          <w:color w:val="00B050"/>
        </w:rPr>
        <w:t xml:space="preserve"> </w:t>
      </w:r>
      <w:proofErr w:type="spellStart"/>
      <w:r w:rsidRPr="00C210F6">
        <w:rPr>
          <w:rFonts w:asciiTheme="minorHAnsi" w:hAnsiTheme="minorHAnsi"/>
          <w:color w:val="00B050"/>
        </w:rPr>
        <w:t>зовнішнє</w:t>
      </w:r>
      <w:proofErr w:type="spellEnd"/>
      <w:r w:rsidRPr="00C210F6">
        <w:rPr>
          <w:rFonts w:asciiTheme="minorHAnsi" w:hAnsiTheme="minorHAnsi"/>
          <w:color w:val="00B050"/>
        </w:rPr>
        <w:t xml:space="preserve"> y </w:t>
      </w:r>
      <w:proofErr w:type="spellStart"/>
      <w:r w:rsidRPr="00C210F6">
        <w:rPr>
          <w:rFonts w:asciiTheme="minorHAnsi" w:hAnsiTheme="minorHAnsi"/>
          <w:color w:val="00B050"/>
        </w:rPr>
        <w:t>не</w:t>
      </w:r>
      <w:proofErr w:type="spellEnd"/>
      <w:r w:rsidRPr="00C210F6">
        <w:rPr>
          <w:rFonts w:asciiTheme="minorHAnsi" w:hAnsiTheme="minorHAnsi"/>
          <w:color w:val="00B050"/>
        </w:rPr>
        <w:t xml:space="preserve"> </w:t>
      </w:r>
      <w:proofErr w:type="spellStart"/>
      <w:r w:rsidRPr="00C210F6">
        <w:rPr>
          <w:rFonts w:asciiTheme="minorHAnsi" w:hAnsiTheme="minorHAnsi"/>
          <w:color w:val="00B050"/>
        </w:rPr>
        <w:t>доступне</w:t>
      </w:r>
      <w:proofErr w:type="spellEnd"/>
      <w:r w:rsidRPr="00C210F6">
        <w:rPr>
          <w:rFonts w:asciiTheme="minorHAnsi" w:hAnsiTheme="minorHAnsi"/>
          <w:color w:val="00B050"/>
        </w:rPr>
        <w:t xml:space="preserve"> в </w:t>
      </w:r>
      <w:proofErr w:type="spellStart"/>
      <w:r w:rsidRPr="00C210F6">
        <w:rPr>
          <w:rFonts w:asciiTheme="minorHAnsi" w:hAnsiTheme="minorHAnsi"/>
          <w:color w:val="00B050"/>
        </w:rPr>
        <w:t>цьому</w:t>
      </w:r>
      <w:proofErr w:type="spellEnd"/>
      <w:r w:rsidRPr="00C210F6">
        <w:rPr>
          <w:rFonts w:asciiTheme="minorHAnsi" w:hAnsiTheme="minorHAnsi"/>
          <w:color w:val="00B050"/>
        </w:rPr>
        <w:t xml:space="preserve"> </w:t>
      </w:r>
      <w:proofErr w:type="spellStart"/>
      <w:r w:rsidRPr="00C210F6">
        <w:rPr>
          <w:rFonts w:asciiTheme="minorHAnsi" w:hAnsiTheme="minorHAnsi"/>
          <w:color w:val="00B050"/>
        </w:rPr>
        <w:t>блоці</w:t>
      </w:r>
      <w:proofErr w:type="spellEnd"/>
    </w:p>
    <w:p w14:paraId="1E82290C" w14:textId="77777777" w:rsidR="00626761" w:rsidRPr="00C210F6" w:rsidRDefault="00626761" w:rsidP="00774CE2">
      <w:pPr>
        <w:jc w:val="both"/>
        <w:rPr>
          <w:rFonts w:asciiTheme="minorHAnsi" w:hAnsiTheme="minorHAnsi"/>
        </w:rPr>
      </w:pPr>
      <w:r w:rsidRPr="00C210F6">
        <w:rPr>
          <w:rFonts w:asciiTheme="minorHAnsi" w:hAnsiTheme="minorHAnsi"/>
        </w:rPr>
        <w:t xml:space="preserve">              </w:t>
      </w:r>
      <w:r w:rsidRPr="00C210F6">
        <w:rPr>
          <w:rFonts w:asciiTheme="minorHAnsi" w:hAnsiTheme="minorHAnsi"/>
          <w:color w:val="0070C0"/>
        </w:rPr>
        <w:t>int</w:t>
      </w:r>
      <w:r w:rsidRPr="00C210F6">
        <w:rPr>
          <w:rFonts w:asciiTheme="minorHAnsi" w:hAnsiTheme="minorHAnsi"/>
        </w:rPr>
        <w:t xml:space="preserve"> y = 40;</w:t>
      </w:r>
    </w:p>
    <w:p w14:paraId="026D60DE" w14:textId="77777777" w:rsidR="00626761" w:rsidRPr="00C210F6" w:rsidRDefault="00626761" w:rsidP="00774CE2">
      <w:pPr>
        <w:jc w:val="both"/>
        <w:rPr>
          <w:rFonts w:asciiTheme="minorHAnsi" w:hAnsiTheme="minorHAnsi"/>
        </w:rPr>
      </w:pPr>
      <w:r w:rsidRPr="00C210F6">
        <w:rPr>
          <w:rFonts w:asciiTheme="minorHAnsi" w:hAnsiTheme="minorHAnsi"/>
        </w:rPr>
        <w:t xml:space="preserve">              x++</w:t>
      </w:r>
      <w:proofErr w:type="gramStart"/>
      <w:r w:rsidRPr="00C210F6">
        <w:rPr>
          <w:rFonts w:asciiTheme="minorHAnsi" w:hAnsiTheme="minorHAnsi"/>
        </w:rPr>
        <w:t xml:space="preserve">;  </w:t>
      </w:r>
      <w:r w:rsidRPr="00C210F6">
        <w:rPr>
          <w:rFonts w:asciiTheme="minorHAnsi" w:hAnsiTheme="minorHAnsi"/>
          <w:color w:val="00B050"/>
        </w:rPr>
        <w:t>/</w:t>
      </w:r>
      <w:proofErr w:type="gramEnd"/>
      <w:r w:rsidRPr="00C210F6">
        <w:rPr>
          <w:rFonts w:asciiTheme="minorHAnsi" w:hAnsiTheme="minorHAnsi"/>
          <w:color w:val="00B050"/>
        </w:rPr>
        <w:t xml:space="preserve">/ </w:t>
      </w:r>
      <w:proofErr w:type="spellStart"/>
      <w:r w:rsidRPr="00C210F6">
        <w:rPr>
          <w:rFonts w:asciiTheme="minorHAnsi" w:hAnsiTheme="minorHAnsi"/>
          <w:color w:val="00B050"/>
        </w:rPr>
        <w:t>Змінює</w:t>
      </w:r>
      <w:proofErr w:type="spellEnd"/>
      <w:r w:rsidRPr="00C210F6">
        <w:rPr>
          <w:rFonts w:asciiTheme="minorHAnsi" w:hAnsiTheme="minorHAnsi"/>
          <w:color w:val="00B050"/>
        </w:rPr>
        <w:t xml:space="preserve"> x </w:t>
      </w:r>
      <w:proofErr w:type="spellStart"/>
      <w:r w:rsidRPr="00C210F6">
        <w:rPr>
          <w:rFonts w:asciiTheme="minorHAnsi" w:hAnsiTheme="minorHAnsi"/>
          <w:color w:val="00B050"/>
        </w:rPr>
        <w:t>до</w:t>
      </w:r>
      <w:proofErr w:type="spellEnd"/>
      <w:r w:rsidRPr="00C210F6">
        <w:rPr>
          <w:rFonts w:asciiTheme="minorHAnsi" w:hAnsiTheme="minorHAnsi"/>
          <w:color w:val="00B050"/>
        </w:rPr>
        <w:t xml:space="preserve"> 11</w:t>
      </w:r>
    </w:p>
    <w:p w14:paraId="3929DE45" w14:textId="77777777" w:rsidR="00626761" w:rsidRPr="00C210F6" w:rsidRDefault="00626761" w:rsidP="00774CE2">
      <w:pPr>
        <w:jc w:val="both"/>
        <w:rPr>
          <w:rFonts w:asciiTheme="minorHAnsi" w:hAnsiTheme="minorHAnsi"/>
        </w:rPr>
      </w:pPr>
      <w:r w:rsidRPr="00C210F6">
        <w:rPr>
          <w:rFonts w:asciiTheme="minorHAnsi" w:hAnsiTheme="minorHAnsi"/>
        </w:rPr>
        <w:t xml:space="preserve">              y++</w:t>
      </w:r>
      <w:proofErr w:type="gramStart"/>
      <w:r w:rsidRPr="00C210F6">
        <w:rPr>
          <w:rFonts w:asciiTheme="minorHAnsi" w:hAnsiTheme="minorHAnsi"/>
        </w:rPr>
        <w:t xml:space="preserve">;  </w:t>
      </w:r>
      <w:r w:rsidRPr="00C210F6">
        <w:rPr>
          <w:rFonts w:asciiTheme="minorHAnsi" w:hAnsiTheme="minorHAnsi"/>
          <w:color w:val="00B050"/>
        </w:rPr>
        <w:t>/</w:t>
      </w:r>
      <w:proofErr w:type="gramEnd"/>
      <w:r w:rsidRPr="00C210F6">
        <w:rPr>
          <w:rFonts w:asciiTheme="minorHAnsi" w:hAnsiTheme="minorHAnsi"/>
          <w:color w:val="00B050"/>
        </w:rPr>
        <w:t xml:space="preserve">/ </w:t>
      </w:r>
      <w:proofErr w:type="spellStart"/>
      <w:r w:rsidRPr="00C210F6">
        <w:rPr>
          <w:rFonts w:asciiTheme="minorHAnsi" w:hAnsiTheme="minorHAnsi"/>
          <w:color w:val="00B050"/>
        </w:rPr>
        <w:t>Змінює</w:t>
      </w:r>
      <w:proofErr w:type="spellEnd"/>
      <w:r w:rsidRPr="00C210F6">
        <w:rPr>
          <w:rFonts w:asciiTheme="minorHAnsi" w:hAnsiTheme="minorHAnsi"/>
          <w:color w:val="00B050"/>
        </w:rPr>
        <w:t xml:space="preserve"> y </w:t>
      </w:r>
      <w:proofErr w:type="spellStart"/>
      <w:r w:rsidRPr="00C210F6">
        <w:rPr>
          <w:rFonts w:asciiTheme="minorHAnsi" w:hAnsiTheme="minorHAnsi"/>
          <w:color w:val="00B050"/>
        </w:rPr>
        <w:t>до</w:t>
      </w:r>
      <w:proofErr w:type="spellEnd"/>
      <w:r w:rsidRPr="00C210F6">
        <w:rPr>
          <w:rFonts w:asciiTheme="minorHAnsi" w:hAnsiTheme="minorHAnsi"/>
          <w:color w:val="00B050"/>
        </w:rPr>
        <w:t xml:space="preserve"> 41</w:t>
      </w:r>
    </w:p>
    <w:p w14:paraId="1640CAB3" w14:textId="77777777" w:rsidR="00626761" w:rsidRPr="00C210F6" w:rsidRDefault="00626761" w:rsidP="00774CE2">
      <w:pPr>
        <w:jc w:val="both"/>
        <w:rPr>
          <w:rFonts w:asciiTheme="minorHAnsi" w:hAnsiTheme="minorHAnsi"/>
        </w:rPr>
      </w:pPr>
      <w:r w:rsidRPr="00C210F6">
        <w:rPr>
          <w:rFonts w:asciiTheme="minorHAnsi" w:hAnsiTheme="minorHAnsi"/>
        </w:rPr>
        <w:t xml:space="preserve">              </w:t>
      </w:r>
      <w:proofErr w:type="spellStart"/>
      <w:proofErr w:type="gramStart"/>
      <w:r w:rsidRPr="00C210F6">
        <w:rPr>
          <w:rFonts w:asciiTheme="minorHAnsi" w:hAnsiTheme="minorHAnsi"/>
          <w:color w:val="0070C0"/>
        </w:rPr>
        <w:t>printf</w:t>
      </w:r>
      <w:proofErr w:type="spellEnd"/>
      <w:r w:rsidRPr="00C210F6">
        <w:rPr>
          <w:rFonts w:asciiTheme="minorHAnsi" w:hAnsiTheme="minorHAnsi"/>
        </w:rPr>
        <w:t>(</w:t>
      </w:r>
      <w:proofErr w:type="gramEnd"/>
      <w:r w:rsidRPr="00C210F6">
        <w:rPr>
          <w:rFonts w:asciiTheme="minorHAnsi" w:hAnsiTheme="minorHAnsi"/>
        </w:rPr>
        <w:t>"x = %d, y = %d\n", x, y);</w:t>
      </w:r>
    </w:p>
    <w:p w14:paraId="4EACE009" w14:textId="77777777" w:rsidR="00626761" w:rsidRPr="00C210F6" w:rsidRDefault="00626761" w:rsidP="00774CE2">
      <w:pPr>
        <w:jc w:val="both"/>
        <w:rPr>
          <w:rFonts w:asciiTheme="minorHAnsi" w:hAnsiTheme="minorHAnsi"/>
        </w:rPr>
      </w:pPr>
      <w:r w:rsidRPr="00C210F6">
        <w:rPr>
          <w:rFonts w:asciiTheme="minorHAnsi" w:hAnsiTheme="minorHAnsi"/>
        </w:rPr>
        <w:t xml:space="preserve">          }</w:t>
      </w:r>
    </w:p>
    <w:p w14:paraId="591B9D26" w14:textId="77777777" w:rsidR="00626761" w:rsidRPr="00C210F6" w:rsidRDefault="00626761" w:rsidP="00774CE2">
      <w:pPr>
        <w:jc w:val="both"/>
        <w:rPr>
          <w:rFonts w:asciiTheme="minorHAnsi" w:hAnsiTheme="minorHAnsi"/>
          <w:color w:val="00B050"/>
        </w:rPr>
      </w:pPr>
      <w:r w:rsidRPr="00C210F6">
        <w:rPr>
          <w:rFonts w:asciiTheme="minorHAnsi" w:hAnsiTheme="minorHAnsi"/>
          <w:color w:val="00B050"/>
        </w:rPr>
        <w:t xml:space="preserve">          // </w:t>
      </w:r>
      <w:proofErr w:type="spellStart"/>
      <w:r w:rsidRPr="00C210F6">
        <w:rPr>
          <w:rFonts w:asciiTheme="minorHAnsi" w:hAnsiTheme="minorHAnsi"/>
          <w:color w:val="00B050"/>
        </w:rPr>
        <w:t>Ця</w:t>
      </w:r>
      <w:proofErr w:type="spellEnd"/>
      <w:r w:rsidRPr="00C210F6">
        <w:rPr>
          <w:rFonts w:asciiTheme="minorHAnsi" w:hAnsiTheme="minorHAnsi"/>
          <w:color w:val="00B050"/>
        </w:rPr>
        <w:t xml:space="preserve"> </w:t>
      </w:r>
      <w:proofErr w:type="spellStart"/>
      <w:r w:rsidRPr="00C210F6">
        <w:rPr>
          <w:rFonts w:asciiTheme="minorHAnsi" w:hAnsiTheme="minorHAnsi"/>
          <w:color w:val="00B050"/>
        </w:rPr>
        <w:t>команда</w:t>
      </w:r>
      <w:proofErr w:type="spellEnd"/>
      <w:r w:rsidRPr="00C210F6">
        <w:rPr>
          <w:rFonts w:asciiTheme="minorHAnsi" w:hAnsiTheme="minorHAnsi"/>
          <w:color w:val="00B050"/>
        </w:rPr>
        <w:t xml:space="preserve"> </w:t>
      </w:r>
      <w:proofErr w:type="spellStart"/>
      <w:r w:rsidRPr="00C210F6">
        <w:rPr>
          <w:rFonts w:asciiTheme="minorHAnsi" w:hAnsiTheme="minorHAnsi"/>
          <w:color w:val="00B050"/>
        </w:rPr>
        <w:t>стосується</w:t>
      </w:r>
      <w:proofErr w:type="spellEnd"/>
      <w:r w:rsidRPr="00C210F6">
        <w:rPr>
          <w:rFonts w:asciiTheme="minorHAnsi" w:hAnsiTheme="minorHAnsi"/>
          <w:color w:val="00B050"/>
        </w:rPr>
        <w:t xml:space="preserve"> </w:t>
      </w:r>
      <w:proofErr w:type="spellStart"/>
      <w:r w:rsidRPr="00C210F6">
        <w:rPr>
          <w:rFonts w:asciiTheme="minorHAnsi" w:hAnsiTheme="minorHAnsi"/>
          <w:color w:val="00B050"/>
        </w:rPr>
        <w:t>змінних</w:t>
      </w:r>
      <w:proofErr w:type="spellEnd"/>
      <w:r w:rsidRPr="00C210F6">
        <w:rPr>
          <w:rFonts w:asciiTheme="minorHAnsi" w:hAnsiTheme="minorHAnsi"/>
          <w:color w:val="00B050"/>
        </w:rPr>
        <w:t xml:space="preserve"> </w:t>
      </w:r>
      <w:proofErr w:type="spellStart"/>
      <w:r w:rsidRPr="00C210F6">
        <w:rPr>
          <w:rFonts w:asciiTheme="minorHAnsi" w:hAnsiTheme="minorHAnsi"/>
          <w:color w:val="00B050"/>
        </w:rPr>
        <w:t>зовнішнього</w:t>
      </w:r>
      <w:proofErr w:type="spellEnd"/>
      <w:r w:rsidRPr="00C210F6">
        <w:rPr>
          <w:rFonts w:asciiTheme="minorHAnsi" w:hAnsiTheme="minorHAnsi"/>
          <w:color w:val="00B050"/>
        </w:rPr>
        <w:t xml:space="preserve"> </w:t>
      </w:r>
      <w:proofErr w:type="spellStart"/>
      <w:r w:rsidRPr="00C210F6">
        <w:rPr>
          <w:rFonts w:asciiTheme="minorHAnsi" w:hAnsiTheme="minorHAnsi"/>
          <w:color w:val="00B050"/>
        </w:rPr>
        <w:t>блоку</w:t>
      </w:r>
      <w:proofErr w:type="spellEnd"/>
    </w:p>
    <w:p w14:paraId="13689984" w14:textId="77777777" w:rsidR="00626761" w:rsidRPr="00C210F6" w:rsidRDefault="00626761" w:rsidP="00774CE2">
      <w:pPr>
        <w:jc w:val="both"/>
        <w:rPr>
          <w:rFonts w:asciiTheme="minorHAnsi" w:hAnsiTheme="minorHAnsi"/>
        </w:rPr>
      </w:pPr>
      <w:r w:rsidRPr="00C210F6">
        <w:rPr>
          <w:rFonts w:asciiTheme="minorHAnsi" w:hAnsiTheme="minorHAnsi"/>
        </w:rPr>
        <w:t xml:space="preserve">          </w:t>
      </w:r>
      <w:proofErr w:type="spellStart"/>
      <w:proofErr w:type="gramStart"/>
      <w:r w:rsidRPr="00C210F6">
        <w:rPr>
          <w:rFonts w:asciiTheme="minorHAnsi" w:hAnsiTheme="minorHAnsi"/>
          <w:color w:val="0070C0"/>
        </w:rPr>
        <w:t>printf</w:t>
      </w:r>
      <w:proofErr w:type="spellEnd"/>
      <w:r w:rsidRPr="00C210F6">
        <w:rPr>
          <w:rFonts w:asciiTheme="minorHAnsi" w:hAnsiTheme="minorHAnsi"/>
        </w:rPr>
        <w:t>(</w:t>
      </w:r>
      <w:proofErr w:type="gramEnd"/>
      <w:r w:rsidRPr="00C210F6">
        <w:rPr>
          <w:rFonts w:asciiTheme="minorHAnsi" w:hAnsiTheme="minorHAnsi"/>
        </w:rPr>
        <w:t>"x = %d, y = %d\n", x, y);</w:t>
      </w:r>
    </w:p>
    <w:p w14:paraId="2ED62735" w14:textId="77777777" w:rsidR="00626761" w:rsidRPr="00C210F6" w:rsidRDefault="00626761" w:rsidP="00774CE2">
      <w:pPr>
        <w:jc w:val="both"/>
        <w:rPr>
          <w:rFonts w:asciiTheme="minorHAnsi" w:hAnsiTheme="minorHAnsi"/>
        </w:rPr>
      </w:pPr>
      <w:r w:rsidRPr="00C210F6">
        <w:rPr>
          <w:rFonts w:asciiTheme="minorHAnsi" w:hAnsiTheme="minorHAnsi"/>
        </w:rPr>
        <w:t xml:space="preserve">      }</w:t>
      </w:r>
    </w:p>
    <w:p w14:paraId="68AAF651" w14:textId="77777777" w:rsidR="00626761" w:rsidRPr="00C210F6" w:rsidRDefault="00626761" w:rsidP="00774CE2">
      <w:pPr>
        <w:jc w:val="both"/>
        <w:rPr>
          <w:rFonts w:asciiTheme="minorHAnsi" w:hAnsiTheme="minorHAnsi"/>
        </w:rPr>
      </w:pPr>
      <w:r w:rsidRPr="00C210F6">
        <w:rPr>
          <w:rFonts w:asciiTheme="minorHAnsi" w:hAnsiTheme="minorHAnsi"/>
        </w:rPr>
        <w:t xml:space="preserve">  }</w:t>
      </w:r>
    </w:p>
    <w:p w14:paraId="01B86802" w14:textId="77777777" w:rsidR="00626761" w:rsidRPr="00C210F6" w:rsidRDefault="00626761" w:rsidP="00774CE2">
      <w:pPr>
        <w:jc w:val="both"/>
        <w:rPr>
          <w:rFonts w:asciiTheme="minorHAnsi" w:hAnsiTheme="minorHAnsi"/>
        </w:rPr>
      </w:pPr>
      <w:r w:rsidRPr="00C210F6">
        <w:rPr>
          <w:rFonts w:asciiTheme="minorHAnsi" w:hAnsiTheme="minorHAnsi"/>
        </w:rPr>
        <w:lastRenderedPageBreak/>
        <w:t xml:space="preserve">  </w:t>
      </w:r>
      <w:r w:rsidRPr="00C210F6">
        <w:rPr>
          <w:rFonts w:asciiTheme="minorHAnsi" w:hAnsiTheme="minorHAnsi"/>
          <w:color w:val="0070C0"/>
        </w:rPr>
        <w:t>return</w:t>
      </w:r>
      <w:r w:rsidRPr="00C210F6">
        <w:rPr>
          <w:rFonts w:asciiTheme="minorHAnsi" w:hAnsiTheme="minorHAnsi"/>
        </w:rPr>
        <w:t xml:space="preserve"> 0;</w:t>
      </w:r>
    </w:p>
    <w:p w14:paraId="1A7ABB64" w14:textId="77777777" w:rsidR="00626761" w:rsidRPr="00C210F6" w:rsidRDefault="00626761" w:rsidP="00774CE2">
      <w:pPr>
        <w:jc w:val="both"/>
        <w:rPr>
          <w:rFonts w:asciiTheme="minorHAnsi" w:hAnsiTheme="minorHAnsi"/>
        </w:rPr>
      </w:pPr>
      <w:r w:rsidRPr="00C210F6">
        <w:rPr>
          <w:rFonts w:asciiTheme="minorHAnsi" w:hAnsiTheme="minorHAnsi"/>
        </w:rPr>
        <w:t>}</w:t>
      </w:r>
    </w:p>
    <w:p w14:paraId="7173BAAD" w14:textId="77777777" w:rsidR="00626761" w:rsidRPr="00C210F6" w:rsidRDefault="00626761" w:rsidP="00774CE2">
      <w:pPr>
        <w:jc w:val="both"/>
        <w:rPr>
          <w:rFonts w:asciiTheme="minorHAnsi" w:hAnsiTheme="minorHAnsi"/>
        </w:rPr>
      </w:pPr>
      <w:proofErr w:type="spellStart"/>
      <w:r w:rsidRPr="00C210F6">
        <w:t>Результат</w:t>
      </w:r>
      <w:proofErr w:type="spellEnd"/>
      <w:r w:rsidRPr="00C210F6">
        <w:rPr>
          <w:rFonts w:asciiTheme="minorHAnsi" w:hAnsiTheme="minorHAnsi"/>
        </w:rPr>
        <w:t>:</w:t>
      </w:r>
    </w:p>
    <w:p w14:paraId="7FCD7D66" w14:textId="77777777" w:rsidR="00626761" w:rsidRPr="00C210F6" w:rsidRDefault="00626761" w:rsidP="00774CE2">
      <w:pPr>
        <w:jc w:val="both"/>
        <w:rPr>
          <w:rFonts w:asciiTheme="minorHAnsi" w:hAnsiTheme="minorHAnsi"/>
        </w:rPr>
      </w:pPr>
      <w:r w:rsidRPr="00C210F6">
        <w:rPr>
          <w:rFonts w:asciiTheme="minorHAnsi" w:hAnsiTheme="minorHAnsi"/>
        </w:rPr>
        <w:t>x = 10, y = 20</w:t>
      </w:r>
    </w:p>
    <w:p w14:paraId="0950AA51" w14:textId="77777777" w:rsidR="00626761" w:rsidRPr="00C210F6" w:rsidRDefault="00626761" w:rsidP="00774CE2">
      <w:pPr>
        <w:jc w:val="both"/>
        <w:rPr>
          <w:rFonts w:asciiTheme="minorHAnsi" w:hAnsiTheme="minorHAnsi"/>
        </w:rPr>
      </w:pPr>
      <w:r w:rsidRPr="00C210F6">
        <w:rPr>
          <w:rFonts w:asciiTheme="minorHAnsi" w:hAnsiTheme="minorHAnsi"/>
        </w:rPr>
        <w:t>x = 11, y = 41</w:t>
      </w:r>
    </w:p>
    <w:p w14:paraId="76A2AD6E" w14:textId="77777777" w:rsidR="00626761" w:rsidRPr="00C210F6" w:rsidRDefault="00626761" w:rsidP="00774CE2">
      <w:pPr>
        <w:jc w:val="both"/>
        <w:rPr>
          <w:rFonts w:asciiTheme="minorHAnsi" w:hAnsiTheme="minorHAnsi"/>
        </w:rPr>
      </w:pPr>
      <w:r w:rsidRPr="00C210F6">
        <w:rPr>
          <w:rFonts w:asciiTheme="minorHAnsi" w:hAnsiTheme="minorHAnsi"/>
        </w:rPr>
        <w:t>x = 11, y = 20</w:t>
      </w:r>
    </w:p>
    <w:p w14:paraId="59E44427" w14:textId="77777777" w:rsidR="00626761" w:rsidRPr="00774CE2" w:rsidRDefault="00626761" w:rsidP="00774CE2">
      <w:pPr>
        <w:jc w:val="both"/>
        <w:rPr>
          <w:sz w:val="28"/>
          <w:szCs w:val="28"/>
        </w:rPr>
      </w:pPr>
      <w:proofErr w:type="spellStart"/>
      <w:r w:rsidRPr="00774CE2">
        <w:rPr>
          <w:b/>
          <w:sz w:val="28"/>
          <w:szCs w:val="28"/>
        </w:rPr>
        <w:t>Параметри</w:t>
      </w:r>
      <w:proofErr w:type="spellEnd"/>
      <w:r w:rsidRPr="00774CE2">
        <w:rPr>
          <w:b/>
          <w:sz w:val="28"/>
          <w:szCs w:val="28"/>
        </w:rPr>
        <w:t xml:space="preserve"> </w:t>
      </w:r>
      <w:proofErr w:type="spellStart"/>
      <w:r w:rsidRPr="00774CE2">
        <w:rPr>
          <w:b/>
          <w:sz w:val="28"/>
          <w:szCs w:val="28"/>
        </w:rPr>
        <w:t>функції</w:t>
      </w:r>
      <w:proofErr w:type="spellEnd"/>
      <w:r w:rsidRPr="00774CE2">
        <w:rPr>
          <w:b/>
          <w:sz w:val="28"/>
          <w:szCs w:val="28"/>
        </w:rPr>
        <w:t xml:space="preserve">: </w:t>
      </w:r>
      <w:proofErr w:type="spellStart"/>
      <w:r w:rsidRPr="00774CE2">
        <w:rPr>
          <w:sz w:val="28"/>
          <w:szCs w:val="28"/>
        </w:rPr>
        <w:t>Сама</w:t>
      </w:r>
      <w:proofErr w:type="spellEnd"/>
      <w:r w:rsidRPr="00774CE2">
        <w:rPr>
          <w:sz w:val="28"/>
          <w:szCs w:val="28"/>
        </w:rPr>
        <w:t xml:space="preserve"> </w:t>
      </w:r>
      <w:proofErr w:type="spellStart"/>
      <w:r w:rsidRPr="00774CE2">
        <w:rPr>
          <w:sz w:val="28"/>
          <w:szCs w:val="28"/>
        </w:rPr>
        <w:t>функція</w:t>
      </w:r>
      <w:proofErr w:type="spellEnd"/>
      <w:r w:rsidRPr="00774CE2">
        <w:rPr>
          <w:sz w:val="28"/>
          <w:szCs w:val="28"/>
        </w:rPr>
        <w:t xml:space="preserve"> є </w:t>
      </w:r>
      <w:proofErr w:type="spellStart"/>
      <w:r w:rsidRPr="00774CE2">
        <w:rPr>
          <w:sz w:val="28"/>
          <w:szCs w:val="28"/>
        </w:rPr>
        <w:t>блоком</w:t>
      </w:r>
      <w:proofErr w:type="spellEnd"/>
      <w:r w:rsidRPr="00774CE2">
        <w:rPr>
          <w:sz w:val="28"/>
          <w:szCs w:val="28"/>
        </w:rPr>
        <w:t xml:space="preserve">. </w:t>
      </w:r>
      <w:proofErr w:type="spellStart"/>
      <w:r w:rsidRPr="00774CE2">
        <w:rPr>
          <w:sz w:val="28"/>
          <w:szCs w:val="28"/>
        </w:rPr>
        <w:t>Параметри</w:t>
      </w:r>
      <w:proofErr w:type="spellEnd"/>
      <w:r w:rsidRPr="00774CE2">
        <w:rPr>
          <w:sz w:val="28"/>
          <w:szCs w:val="28"/>
        </w:rPr>
        <w:t xml:space="preserve"> </w:t>
      </w:r>
      <w:proofErr w:type="spellStart"/>
      <w:r w:rsidRPr="00774CE2">
        <w:rPr>
          <w:sz w:val="28"/>
          <w:szCs w:val="28"/>
        </w:rPr>
        <w:t>та</w:t>
      </w:r>
      <w:proofErr w:type="spellEnd"/>
      <w:r w:rsidRPr="00774CE2">
        <w:rPr>
          <w:sz w:val="28"/>
          <w:szCs w:val="28"/>
        </w:rPr>
        <w:t xml:space="preserve"> </w:t>
      </w:r>
      <w:proofErr w:type="spellStart"/>
      <w:r w:rsidRPr="00774CE2">
        <w:rPr>
          <w:sz w:val="28"/>
          <w:szCs w:val="28"/>
        </w:rPr>
        <w:t>інші</w:t>
      </w:r>
      <w:proofErr w:type="spellEnd"/>
      <w:r w:rsidRPr="00774CE2">
        <w:rPr>
          <w:sz w:val="28"/>
          <w:szCs w:val="28"/>
        </w:rPr>
        <w:t xml:space="preserve"> </w:t>
      </w:r>
      <w:proofErr w:type="spellStart"/>
      <w:r w:rsidRPr="00774CE2">
        <w:rPr>
          <w:sz w:val="28"/>
          <w:szCs w:val="28"/>
        </w:rPr>
        <w:t>локальні</w:t>
      </w:r>
      <w:proofErr w:type="spellEnd"/>
      <w:r w:rsidRPr="00774CE2">
        <w:rPr>
          <w:sz w:val="28"/>
          <w:szCs w:val="28"/>
        </w:rPr>
        <w:t xml:space="preserve"> </w:t>
      </w:r>
      <w:proofErr w:type="spellStart"/>
      <w:r w:rsidRPr="00774CE2">
        <w:rPr>
          <w:sz w:val="28"/>
          <w:szCs w:val="28"/>
        </w:rPr>
        <w:t>змінні</w:t>
      </w:r>
      <w:proofErr w:type="spellEnd"/>
      <w:r w:rsidRPr="00774CE2">
        <w:rPr>
          <w:sz w:val="28"/>
          <w:szCs w:val="28"/>
        </w:rPr>
        <w:t xml:space="preserve"> </w:t>
      </w:r>
      <w:proofErr w:type="spellStart"/>
      <w:r w:rsidRPr="00774CE2">
        <w:rPr>
          <w:sz w:val="28"/>
          <w:szCs w:val="28"/>
        </w:rPr>
        <w:t>функції</w:t>
      </w:r>
      <w:proofErr w:type="spellEnd"/>
      <w:r w:rsidRPr="00774CE2">
        <w:rPr>
          <w:sz w:val="28"/>
          <w:szCs w:val="28"/>
        </w:rPr>
        <w:t xml:space="preserve"> </w:t>
      </w:r>
      <w:proofErr w:type="spellStart"/>
      <w:r w:rsidRPr="00774CE2">
        <w:rPr>
          <w:sz w:val="28"/>
          <w:szCs w:val="28"/>
        </w:rPr>
        <w:t>виконуються</w:t>
      </w:r>
      <w:proofErr w:type="spellEnd"/>
      <w:r w:rsidRPr="00774CE2">
        <w:rPr>
          <w:sz w:val="28"/>
          <w:szCs w:val="28"/>
        </w:rPr>
        <w:t xml:space="preserve"> </w:t>
      </w:r>
      <w:proofErr w:type="spellStart"/>
      <w:r w:rsidRPr="00774CE2">
        <w:rPr>
          <w:sz w:val="28"/>
          <w:szCs w:val="28"/>
        </w:rPr>
        <w:t>за</w:t>
      </w:r>
      <w:proofErr w:type="spellEnd"/>
      <w:r w:rsidRPr="00774CE2">
        <w:rPr>
          <w:sz w:val="28"/>
          <w:szCs w:val="28"/>
        </w:rPr>
        <w:t xml:space="preserve"> </w:t>
      </w:r>
      <w:proofErr w:type="spellStart"/>
      <w:r w:rsidRPr="00774CE2">
        <w:rPr>
          <w:sz w:val="28"/>
          <w:szCs w:val="28"/>
        </w:rPr>
        <w:t>тими</w:t>
      </w:r>
      <w:proofErr w:type="spellEnd"/>
      <w:r w:rsidRPr="00774CE2">
        <w:rPr>
          <w:sz w:val="28"/>
          <w:szCs w:val="28"/>
        </w:rPr>
        <w:t xml:space="preserve"> ж </w:t>
      </w:r>
      <w:proofErr w:type="spellStart"/>
      <w:r w:rsidRPr="00774CE2">
        <w:rPr>
          <w:sz w:val="28"/>
          <w:szCs w:val="28"/>
        </w:rPr>
        <w:t>правилами</w:t>
      </w:r>
      <w:proofErr w:type="spellEnd"/>
      <w:r w:rsidRPr="00774CE2">
        <w:rPr>
          <w:sz w:val="28"/>
          <w:szCs w:val="28"/>
        </w:rPr>
        <w:t xml:space="preserve"> </w:t>
      </w:r>
      <w:proofErr w:type="spellStart"/>
      <w:r w:rsidRPr="00774CE2">
        <w:rPr>
          <w:sz w:val="28"/>
          <w:szCs w:val="28"/>
        </w:rPr>
        <w:t>блоку</w:t>
      </w:r>
      <w:proofErr w:type="spellEnd"/>
      <w:r w:rsidRPr="00774CE2">
        <w:rPr>
          <w:sz w:val="28"/>
          <w:szCs w:val="28"/>
        </w:rPr>
        <w:t xml:space="preserve">. </w:t>
      </w:r>
      <w:proofErr w:type="spellStart"/>
      <w:r w:rsidRPr="00774CE2">
        <w:rPr>
          <w:sz w:val="28"/>
          <w:szCs w:val="28"/>
        </w:rPr>
        <w:t>Змінна</w:t>
      </w:r>
      <w:proofErr w:type="spellEnd"/>
      <w:r w:rsidRPr="00774CE2">
        <w:rPr>
          <w:sz w:val="28"/>
          <w:szCs w:val="28"/>
        </w:rPr>
        <w:t xml:space="preserve">, </w:t>
      </w:r>
      <w:proofErr w:type="spellStart"/>
      <w:r w:rsidRPr="00774CE2">
        <w:rPr>
          <w:sz w:val="28"/>
          <w:szCs w:val="28"/>
        </w:rPr>
        <w:t>оголошена</w:t>
      </w:r>
      <w:proofErr w:type="spellEnd"/>
      <w:r w:rsidRPr="00774CE2">
        <w:rPr>
          <w:sz w:val="28"/>
          <w:szCs w:val="28"/>
        </w:rPr>
        <w:t xml:space="preserve"> в </w:t>
      </w:r>
      <w:proofErr w:type="spellStart"/>
      <w:r w:rsidRPr="00774CE2">
        <w:rPr>
          <w:sz w:val="28"/>
          <w:szCs w:val="28"/>
        </w:rPr>
        <w:t>блоці</w:t>
      </w:r>
      <w:proofErr w:type="spellEnd"/>
      <w:r w:rsidRPr="00774CE2">
        <w:rPr>
          <w:sz w:val="28"/>
          <w:szCs w:val="28"/>
        </w:rPr>
        <w:t xml:space="preserve">, </w:t>
      </w:r>
      <w:proofErr w:type="spellStart"/>
      <w:r w:rsidRPr="00774CE2">
        <w:rPr>
          <w:sz w:val="28"/>
          <w:szCs w:val="28"/>
        </w:rPr>
        <w:t>може</w:t>
      </w:r>
      <w:proofErr w:type="spellEnd"/>
      <w:r w:rsidRPr="00774CE2">
        <w:rPr>
          <w:sz w:val="28"/>
          <w:szCs w:val="28"/>
        </w:rPr>
        <w:t xml:space="preserve"> </w:t>
      </w:r>
      <w:proofErr w:type="spellStart"/>
      <w:r w:rsidRPr="00774CE2">
        <w:rPr>
          <w:sz w:val="28"/>
          <w:szCs w:val="28"/>
        </w:rPr>
        <w:t>бути</w:t>
      </w:r>
      <w:proofErr w:type="spellEnd"/>
      <w:r w:rsidRPr="00774CE2">
        <w:rPr>
          <w:sz w:val="28"/>
          <w:szCs w:val="28"/>
        </w:rPr>
        <w:t xml:space="preserve"> </w:t>
      </w:r>
      <w:proofErr w:type="spellStart"/>
      <w:r w:rsidRPr="00774CE2">
        <w:rPr>
          <w:sz w:val="28"/>
          <w:szCs w:val="28"/>
        </w:rPr>
        <w:t>доступна</w:t>
      </w:r>
      <w:proofErr w:type="spellEnd"/>
      <w:r w:rsidRPr="00774CE2">
        <w:rPr>
          <w:sz w:val="28"/>
          <w:szCs w:val="28"/>
        </w:rPr>
        <w:t xml:space="preserve"> </w:t>
      </w:r>
      <w:proofErr w:type="spellStart"/>
      <w:r w:rsidRPr="00774CE2">
        <w:rPr>
          <w:sz w:val="28"/>
          <w:szCs w:val="28"/>
        </w:rPr>
        <w:t>тільки</w:t>
      </w:r>
      <w:proofErr w:type="spellEnd"/>
      <w:r w:rsidRPr="00774CE2">
        <w:rPr>
          <w:sz w:val="28"/>
          <w:szCs w:val="28"/>
        </w:rPr>
        <w:t xml:space="preserve"> </w:t>
      </w:r>
      <w:proofErr w:type="spellStart"/>
      <w:r w:rsidRPr="00774CE2">
        <w:rPr>
          <w:sz w:val="28"/>
          <w:szCs w:val="28"/>
        </w:rPr>
        <w:t>всередині</w:t>
      </w:r>
      <w:proofErr w:type="spellEnd"/>
      <w:r w:rsidRPr="00774CE2">
        <w:rPr>
          <w:sz w:val="28"/>
          <w:szCs w:val="28"/>
        </w:rPr>
        <w:t xml:space="preserve"> </w:t>
      </w:r>
      <w:proofErr w:type="spellStart"/>
      <w:r w:rsidRPr="00774CE2">
        <w:rPr>
          <w:sz w:val="28"/>
          <w:szCs w:val="28"/>
        </w:rPr>
        <w:t>блоку</w:t>
      </w:r>
      <w:proofErr w:type="spellEnd"/>
      <w:r w:rsidRPr="00774CE2">
        <w:rPr>
          <w:sz w:val="28"/>
          <w:szCs w:val="28"/>
        </w:rPr>
        <w:t xml:space="preserve"> і </w:t>
      </w:r>
      <w:proofErr w:type="spellStart"/>
      <w:r w:rsidRPr="00774CE2">
        <w:rPr>
          <w:sz w:val="28"/>
          <w:szCs w:val="28"/>
        </w:rPr>
        <w:t>всіх</w:t>
      </w:r>
      <w:proofErr w:type="spellEnd"/>
      <w:r w:rsidRPr="00774CE2">
        <w:rPr>
          <w:sz w:val="28"/>
          <w:szCs w:val="28"/>
        </w:rPr>
        <w:t xml:space="preserve"> </w:t>
      </w:r>
      <w:proofErr w:type="spellStart"/>
      <w:r w:rsidRPr="00774CE2">
        <w:rPr>
          <w:sz w:val="28"/>
          <w:szCs w:val="28"/>
        </w:rPr>
        <w:t>внутрішніх</w:t>
      </w:r>
      <w:proofErr w:type="spellEnd"/>
      <w:r w:rsidRPr="00774CE2">
        <w:rPr>
          <w:sz w:val="28"/>
          <w:szCs w:val="28"/>
        </w:rPr>
        <w:t xml:space="preserve"> </w:t>
      </w:r>
      <w:proofErr w:type="spellStart"/>
      <w:r w:rsidRPr="00774CE2">
        <w:rPr>
          <w:sz w:val="28"/>
          <w:szCs w:val="28"/>
        </w:rPr>
        <w:t>блоків</w:t>
      </w:r>
      <w:proofErr w:type="spellEnd"/>
      <w:r w:rsidRPr="00774CE2">
        <w:rPr>
          <w:sz w:val="28"/>
          <w:szCs w:val="28"/>
        </w:rPr>
        <w:t xml:space="preserve"> </w:t>
      </w:r>
      <w:proofErr w:type="spellStart"/>
      <w:r w:rsidRPr="00774CE2">
        <w:rPr>
          <w:sz w:val="28"/>
          <w:szCs w:val="28"/>
        </w:rPr>
        <w:t>цього</w:t>
      </w:r>
      <w:proofErr w:type="spellEnd"/>
      <w:r w:rsidRPr="00774CE2">
        <w:rPr>
          <w:sz w:val="28"/>
          <w:szCs w:val="28"/>
        </w:rPr>
        <w:t xml:space="preserve"> </w:t>
      </w:r>
      <w:proofErr w:type="spellStart"/>
      <w:r w:rsidRPr="00774CE2">
        <w:rPr>
          <w:sz w:val="28"/>
          <w:szCs w:val="28"/>
        </w:rPr>
        <w:t>блоку</w:t>
      </w:r>
      <w:proofErr w:type="spellEnd"/>
      <w:r w:rsidRPr="00774CE2">
        <w:rPr>
          <w:sz w:val="28"/>
          <w:szCs w:val="28"/>
        </w:rPr>
        <w:t xml:space="preserve">. </w:t>
      </w:r>
      <w:proofErr w:type="spellStart"/>
      <w:r w:rsidRPr="00774CE2">
        <w:rPr>
          <w:sz w:val="28"/>
          <w:szCs w:val="28"/>
        </w:rPr>
        <w:t>Наприклад</w:t>
      </w:r>
      <w:proofErr w:type="spellEnd"/>
      <w:r w:rsidRPr="00774CE2">
        <w:rPr>
          <w:sz w:val="28"/>
          <w:szCs w:val="28"/>
        </w:rPr>
        <w:t xml:space="preserve">, </w:t>
      </w:r>
      <w:proofErr w:type="spellStart"/>
      <w:r w:rsidRPr="00774CE2">
        <w:rPr>
          <w:sz w:val="28"/>
          <w:szCs w:val="28"/>
        </w:rPr>
        <w:t>наступна</w:t>
      </w:r>
      <w:proofErr w:type="spellEnd"/>
      <w:r w:rsidRPr="00774CE2">
        <w:rPr>
          <w:sz w:val="28"/>
          <w:szCs w:val="28"/>
        </w:rPr>
        <w:t xml:space="preserve"> </w:t>
      </w:r>
      <w:proofErr w:type="spellStart"/>
      <w:r w:rsidRPr="00774CE2">
        <w:rPr>
          <w:sz w:val="28"/>
          <w:szCs w:val="28"/>
        </w:rPr>
        <w:t>програма</w:t>
      </w:r>
      <w:proofErr w:type="spellEnd"/>
      <w:r w:rsidRPr="00774CE2">
        <w:rPr>
          <w:sz w:val="28"/>
          <w:szCs w:val="28"/>
        </w:rPr>
        <w:t xml:space="preserve"> </w:t>
      </w:r>
      <w:proofErr w:type="spellStart"/>
      <w:r w:rsidRPr="00774CE2">
        <w:rPr>
          <w:sz w:val="28"/>
          <w:szCs w:val="28"/>
        </w:rPr>
        <w:t>виробляє</w:t>
      </w:r>
      <w:proofErr w:type="spellEnd"/>
      <w:r w:rsidRPr="00774CE2">
        <w:rPr>
          <w:sz w:val="28"/>
          <w:szCs w:val="28"/>
        </w:rPr>
        <w:t xml:space="preserve"> </w:t>
      </w:r>
      <w:proofErr w:type="spellStart"/>
      <w:r w:rsidRPr="00774CE2">
        <w:rPr>
          <w:sz w:val="28"/>
          <w:szCs w:val="28"/>
        </w:rPr>
        <w:t>помилку</w:t>
      </w:r>
      <w:proofErr w:type="spellEnd"/>
      <w:r w:rsidRPr="00774CE2">
        <w:rPr>
          <w:sz w:val="28"/>
          <w:szCs w:val="28"/>
        </w:rPr>
        <w:t xml:space="preserve"> </w:t>
      </w:r>
      <w:proofErr w:type="spellStart"/>
      <w:r w:rsidRPr="00774CE2">
        <w:rPr>
          <w:sz w:val="28"/>
          <w:szCs w:val="28"/>
        </w:rPr>
        <w:t>компілятора</w:t>
      </w:r>
      <w:proofErr w:type="spellEnd"/>
      <w:r w:rsidRPr="00774CE2">
        <w:rPr>
          <w:sz w:val="28"/>
          <w:szCs w:val="28"/>
        </w:rPr>
        <w:t>.</w:t>
      </w:r>
    </w:p>
    <w:p w14:paraId="25177B4A" w14:textId="77777777" w:rsidR="00626761" w:rsidRPr="00774CE2" w:rsidRDefault="00626761" w:rsidP="00774CE2">
      <w:pPr>
        <w:jc w:val="both"/>
        <w:rPr>
          <w:sz w:val="28"/>
          <w:szCs w:val="28"/>
        </w:rPr>
      </w:pPr>
      <w:r w:rsidRPr="00774CE2">
        <w:rPr>
          <w:sz w:val="28"/>
          <w:szCs w:val="28"/>
        </w:rPr>
        <w:t xml:space="preserve">int </w:t>
      </w:r>
      <w:proofErr w:type="gramStart"/>
      <w:r w:rsidRPr="00774CE2">
        <w:rPr>
          <w:sz w:val="28"/>
          <w:szCs w:val="28"/>
        </w:rPr>
        <w:t>main(</w:t>
      </w:r>
      <w:proofErr w:type="gramEnd"/>
      <w:r w:rsidRPr="00774CE2">
        <w:rPr>
          <w:sz w:val="28"/>
          <w:szCs w:val="28"/>
        </w:rPr>
        <w:t>)</w:t>
      </w:r>
    </w:p>
    <w:p w14:paraId="10E187AC" w14:textId="77777777" w:rsidR="00626761" w:rsidRPr="00774CE2" w:rsidRDefault="00626761" w:rsidP="00774CE2">
      <w:pPr>
        <w:jc w:val="both"/>
        <w:rPr>
          <w:rFonts w:asciiTheme="minorHAnsi" w:hAnsiTheme="minorHAnsi"/>
          <w:sz w:val="28"/>
          <w:szCs w:val="28"/>
        </w:rPr>
      </w:pPr>
      <w:r w:rsidRPr="00774CE2">
        <w:rPr>
          <w:rFonts w:asciiTheme="minorHAnsi" w:hAnsiTheme="minorHAnsi"/>
          <w:sz w:val="28"/>
          <w:szCs w:val="28"/>
        </w:rPr>
        <w:t>{</w:t>
      </w:r>
    </w:p>
    <w:p w14:paraId="371E9765" w14:textId="77777777" w:rsidR="00626761" w:rsidRPr="00774CE2" w:rsidRDefault="00626761" w:rsidP="00774CE2">
      <w:pPr>
        <w:jc w:val="both"/>
        <w:rPr>
          <w:rFonts w:asciiTheme="minorHAnsi" w:hAnsiTheme="minorHAnsi"/>
          <w:sz w:val="28"/>
          <w:szCs w:val="28"/>
        </w:rPr>
      </w:pPr>
      <w:r w:rsidRPr="00774CE2">
        <w:rPr>
          <w:rFonts w:asciiTheme="minorHAnsi" w:hAnsiTheme="minorHAnsi"/>
          <w:sz w:val="28"/>
          <w:szCs w:val="28"/>
        </w:rPr>
        <w:t xml:space="preserve">  {</w:t>
      </w:r>
    </w:p>
    <w:p w14:paraId="2BA2C33A" w14:textId="77777777" w:rsidR="00626761" w:rsidRPr="00774CE2" w:rsidRDefault="00626761" w:rsidP="00774CE2">
      <w:pPr>
        <w:jc w:val="both"/>
        <w:rPr>
          <w:rFonts w:asciiTheme="minorHAnsi" w:hAnsiTheme="minorHAnsi"/>
          <w:sz w:val="28"/>
          <w:szCs w:val="28"/>
        </w:rPr>
      </w:pPr>
      <w:r w:rsidRPr="00774CE2">
        <w:rPr>
          <w:rFonts w:asciiTheme="minorHAnsi" w:hAnsiTheme="minorHAnsi"/>
          <w:sz w:val="28"/>
          <w:szCs w:val="28"/>
        </w:rPr>
        <w:t xml:space="preserve">    </w:t>
      </w:r>
      <w:r w:rsidRPr="00774CE2">
        <w:rPr>
          <w:rFonts w:asciiTheme="minorHAnsi" w:hAnsiTheme="minorHAnsi"/>
          <w:color w:val="0070C0"/>
          <w:sz w:val="28"/>
          <w:szCs w:val="28"/>
        </w:rPr>
        <w:t>int</w:t>
      </w:r>
      <w:r w:rsidRPr="00774CE2">
        <w:rPr>
          <w:rFonts w:asciiTheme="minorHAnsi" w:hAnsiTheme="minorHAnsi"/>
          <w:sz w:val="28"/>
          <w:szCs w:val="28"/>
        </w:rPr>
        <w:t xml:space="preserve"> x = 10;</w:t>
      </w:r>
    </w:p>
    <w:p w14:paraId="1E285121" w14:textId="77777777" w:rsidR="00626761" w:rsidRPr="00774CE2" w:rsidRDefault="00626761" w:rsidP="00774CE2">
      <w:pPr>
        <w:jc w:val="both"/>
        <w:rPr>
          <w:rFonts w:asciiTheme="minorHAnsi" w:hAnsiTheme="minorHAnsi"/>
          <w:sz w:val="28"/>
          <w:szCs w:val="28"/>
        </w:rPr>
      </w:pPr>
      <w:r w:rsidRPr="00774CE2">
        <w:rPr>
          <w:rFonts w:asciiTheme="minorHAnsi" w:hAnsiTheme="minorHAnsi"/>
          <w:sz w:val="28"/>
          <w:szCs w:val="28"/>
        </w:rPr>
        <w:t>}</w:t>
      </w:r>
    </w:p>
    <w:p w14:paraId="0BBD164A" w14:textId="77777777" w:rsidR="00626761" w:rsidRPr="00774CE2" w:rsidRDefault="00626761" w:rsidP="00774CE2">
      <w:pPr>
        <w:jc w:val="both"/>
        <w:rPr>
          <w:rFonts w:asciiTheme="minorHAnsi" w:hAnsiTheme="minorHAnsi"/>
          <w:sz w:val="28"/>
          <w:szCs w:val="28"/>
        </w:rPr>
      </w:pPr>
      <w:r w:rsidRPr="00774CE2">
        <w:rPr>
          <w:rFonts w:asciiTheme="minorHAnsi" w:hAnsiTheme="minorHAnsi"/>
          <w:sz w:val="28"/>
          <w:szCs w:val="28"/>
        </w:rPr>
        <w:t>{</w:t>
      </w:r>
    </w:p>
    <w:p w14:paraId="700CCA4E" w14:textId="77777777" w:rsidR="00626761" w:rsidRPr="00774CE2" w:rsidRDefault="00626761" w:rsidP="00774CE2">
      <w:pPr>
        <w:jc w:val="both"/>
        <w:rPr>
          <w:rFonts w:asciiTheme="minorHAnsi" w:hAnsiTheme="minorHAnsi"/>
          <w:sz w:val="28"/>
          <w:szCs w:val="28"/>
        </w:rPr>
      </w:pPr>
      <w:r w:rsidRPr="00774CE2">
        <w:rPr>
          <w:rFonts w:asciiTheme="minorHAnsi" w:hAnsiTheme="minorHAnsi"/>
          <w:sz w:val="28"/>
          <w:szCs w:val="28"/>
        </w:rPr>
        <w:t xml:space="preserve">    </w:t>
      </w:r>
      <w:proofErr w:type="spellStart"/>
      <w:proofErr w:type="gramStart"/>
      <w:r w:rsidRPr="00774CE2">
        <w:rPr>
          <w:rFonts w:asciiTheme="minorHAnsi" w:hAnsiTheme="minorHAnsi"/>
          <w:color w:val="0070C0"/>
          <w:sz w:val="28"/>
          <w:szCs w:val="28"/>
        </w:rPr>
        <w:t>printf</w:t>
      </w:r>
      <w:proofErr w:type="spellEnd"/>
      <w:r w:rsidRPr="00774CE2">
        <w:rPr>
          <w:rFonts w:asciiTheme="minorHAnsi" w:hAnsiTheme="minorHAnsi"/>
          <w:sz w:val="28"/>
          <w:szCs w:val="28"/>
        </w:rPr>
        <w:t>(</w:t>
      </w:r>
      <w:proofErr w:type="gramEnd"/>
      <w:r w:rsidRPr="00774CE2">
        <w:rPr>
          <w:rFonts w:asciiTheme="minorHAnsi" w:hAnsiTheme="minorHAnsi"/>
          <w:sz w:val="28"/>
          <w:szCs w:val="28"/>
        </w:rPr>
        <w:t xml:space="preserve">"%d", x);  </w:t>
      </w:r>
      <w:r w:rsidRPr="00774CE2">
        <w:rPr>
          <w:rFonts w:asciiTheme="minorHAnsi" w:hAnsiTheme="minorHAnsi"/>
          <w:color w:val="C00000"/>
          <w:sz w:val="28"/>
          <w:szCs w:val="28"/>
        </w:rPr>
        <w:t>// Error: x is not accessible here</w:t>
      </w:r>
    </w:p>
    <w:p w14:paraId="35B9FFBB" w14:textId="77777777" w:rsidR="00626761" w:rsidRPr="00774CE2" w:rsidRDefault="00626761" w:rsidP="00774CE2">
      <w:pPr>
        <w:jc w:val="both"/>
        <w:rPr>
          <w:rFonts w:asciiTheme="minorHAnsi" w:hAnsiTheme="minorHAnsi"/>
          <w:sz w:val="28"/>
          <w:szCs w:val="28"/>
        </w:rPr>
      </w:pPr>
      <w:r w:rsidRPr="00774CE2">
        <w:rPr>
          <w:rFonts w:asciiTheme="minorHAnsi" w:hAnsiTheme="minorHAnsi"/>
          <w:sz w:val="28"/>
          <w:szCs w:val="28"/>
        </w:rPr>
        <w:t>}</w:t>
      </w:r>
    </w:p>
    <w:p w14:paraId="3B948A44" w14:textId="77777777" w:rsidR="00626761" w:rsidRPr="00774CE2" w:rsidRDefault="00626761" w:rsidP="00774CE2">
      <w:pPr>
        <w:jc w:val="both"/>
        <w:rPr>
          <w:rFonts w:asciiTheme="minorHAnsi" w:hAnsiTheme="minorHAnsi"/>
          <w:sz w:val="28"/>
          <w:szCs w:val="28"/>
        </w:rPr>
      </w:pPr>
      <w:r w:rsidRPr="00774CE2">
        <w:rPr>
          <w:rFonts w:asciiTheme="minorHAnsi" w:hAnsiTheme="minorHAnsi"/>
          <w:sz w:val="28"/>
          <w:szCs w:val="28"/>
        </w:rPr>
        <w:t xml:space="preserve">   </w:t>
      </w:r>
      <w:r w:rsidRPr="00774CE2">
        <w:rPr>
          <w:rFonts w:asciiTheme="minorHAnsi" w:hAnsiTheme="minorHAnsi"/>
          <w:color w:val="0070C0"/>
          <w:sz w:val="28"/>
          <w:szCs w:val="28"/>
        </w:rPr>
        <w:t>return</w:t>
      </w:r>
      <w:r w:rsidRPr="00774CE2">
        <w:rPr>
          <w:rFonts w:asciiTheme="minorHAnsi" w:hAnsiTheme="minorHAnsi"/>
          <w:sz w:val="28"/>
          <w:szCs w:val="28"/>
        </w:rPr>
        <w:t xml:space="preserve"> 0;</w:t>
      </w:r>
    </w:p>
    <w:p w14:paraId="4C892AAB" w14:textId="77777777" w:rsidR="00626761" w:rsidRPr="00774CE2" w:rsidRDefault="00626761" w:rsidP="00774CE2">
      <w:pPr>
        <w:jc w:val="both"/>
        <w:rPr>
          <w:rFonts w:asciiTheme="minorHAnsi" w:hAnsiTheme="minorHAnsi"/>
          <w:sz w:val="28"/>
          <w:szCs w:val="28"/>
        </w:rPr>
      </w:pPr>
      <w:r w:rsidRPr="00774CE2">
        <w:rPr>
          <w:rFonts w:asciiTheme="minorHAnsi" w:hAnsiTheme="minorHAnsi"/>
          <w:sz w:val="28"/>
          <w:szCs w:val="28"/>
        </w:rPr>
        <w:t>}</w:t>
      </w:r>
    </w:p>
    <w:p w14:paraId="4536C567" w14:textId="77777777" w:rsidR="00626761" w:rsidRPr="00774CE2" w:rsidRDefault="00626761" w:rsidP="00774CE2">
      <w:pPr>
        <w:jc w:val="both"/>
        <w:rPr>
          <w:sz w:val="28"/>
          <w:szCs w:val="28"/>
        </w:rPr>
      </w:pPr>
      <w:proofErr w:type="spellStart"/>
      <w:r w:rsidRPr="00774CE2">
        <w:rPr>
          <w:sz w:val="28"/>
          <w:szCs w:val="28"/>
        </w:rPr>
        <w:t>Результат</w:t>
      </w:r>
      <w:proofErr w:type="spellEnd"/>
      <w:r w:rsidRPr="00774CE2">
        <w:rPr>
          <w:sz w:val="28"/>
          <w:szCs w:val="28"/>
        </w:rPr>
        <w:t>:</w:t>
      </w:r>
    </w:p>
    <w:p w14:paraId="613FCDBE" w14:textId="77777777" w:rsidR="00626761" w:rsidRPr="00774CE2" w:rsidRDefault="00626761" w:rsidP="00774CE2">
      <w:pPr>
        <w:jc w:val="both"/>
        <w:rPr>
          <w:rFonts w:ascii="Courier New" w:hAnsi="Courier New" w:cs="Courier New"/>
          <w:sz w:val="28"/>
          <w:szCs w:val="28"/>
        </w:rPr>
      </w:pPr>
      <w:r w:rsidRPr="00774CE2">
        <w:rPr>
          <w:rFonts w:ascii="Courier New" w:hAnsi="Courier New" w:cs="Courier New"/>
          <w:sz w:val="28"/>
          <w:szCs w:val="28"/>
        </w:rPr>
        <w:t>error: 'x' undeclared (first use in this function)</w:t>
      </w:r>
    </w:p>
    <w:p w14:paraId="67C4DD3E" w14:textId="77777777" w:rsidR="00626761" w:rsidRPr="00C210F6" w:rsidRDefault="00626761" w:rsidP="00BA261B"/>
    <w:p w14:paraId="066890F5" w14:textId="77777777" w:rsidR="00626761" w:rsidRPr="00C210F6" w:rsidRDefault="00626761" w:rsidP="00BA261B">
      <w:pPr>
        <w:rPr>
          <w:rFonts w:ascii="Times New Roman" w:hAnsi="Times New Roman" w:cs="Times New Roman"/>
          <w:sz w:val="28"/>
          <w:szCs w:val="28"/>
        </w:rPr>
      </w:pPr>
    </w:p>
    <w:p w14:paraId="748DBD06" w14:textId="77777777" w:rsidR="00626761" w:rsidRPr="00C210F6" w:rsidRDefault="00626761" w:rsidP="00BA261B">
      <w:pPr>
        <w:pStyle w:val="3"/>
        <w:jc w:val="center"/>
        <w:rPr>
          <w:rFonts w:ascii="Times New Roman" w:hAnsi="Times New Roman"/>
          <w:b w:val="0"/>
          <w:sz w:val="24"/>
          <w:szCs w:val="24"/>
        </w:rPr>
      </w:pPr>
      <w:proofErr w:type="spellStart"/>
      <w:r w:rsidRPr="00C210F6">
        <w:rPr>
          <w:rStyle w:val="StrongEmphasis"/>
          <w:rFonts w:ascii="Times New Roman" w:hAnsi="Times New Roman"/>
          <w:b/>
          <w:sz w:val="24"/>
          <w:szCs w:val="24"/>
        </w:rPr>
        <w:t>Змінні</w:t>
      </w:r>
      <w:proofErr w:type="spellEnd"/>
      <w:r w:rsidRPr="00C210F6">
        <w:rPr>
          <w:rStyle w:val="StrongEmphasis"/>
          <w:rFonts w:ascii="Times New Roman" w:hAnsi="Times New Roman"/>
          <w:b/>
          <w:sz w:val="24"/>
          <w:szCs w:val="24"/>
        </w:rPr>
        <w:t xml:space="preserve"> </w:t>
      </w:r>
      <w:proofErr w:type="spellStart"/>
      <w:r w:rsidRPr="00C210F6">
        <w:rPr>
          <w:rStyle w:val="StrongEmphasis"/>
          <w:rFonts w:ascii="Times New Roman" w:hAnsi="Times New Roman"/>
          <w:b/>
          <w:sz w:val="24"/>
          <w:szCs w:val="24"/>
        </w:rPr>
        <w:t>оточення</w:t>
      </w:r>
      <w:proofErr w:type="spellEnd"/>
      <w:r w:rsidRPr="00C210F6">
        <w:rPr>
          <w:rStyle w:val="StrongEmphasis"/>
          <w:rFonts w:ascii="Times New Roman" w:hAnsi="Times New Roman"/>
          <w:b/>
          <w:sz w:val="24"/>
          <w:szCs w:val="24"/>
        </w:rPr>
        <w:t xml:space="preserve"> (</w:t>
      </w:r>
      <w:proofErr w:type="spellStart"/>
      <w:r w:rsidRPr="00C210F6">
        <w:rPr>
          <w:rStyle w:val="StrongEmphasis"/>
          <w:rFonts w:ascii="Times New Roman" w:hAnsi="Times New Roman"/>
          <w:b/>
          <w:sz w:val="24"/>
          <w:szCs w:val="24"/>
        </w:rPr>
        <w:t>середовища</w:t>
      </w:r>
      <w:proofErr w:type="spellEnd"/>
      <w:r w:rsidRPr="00C210F6">
        <w:rPr>
          <w:rStyle w:val="StrongEmphasis"/>
          <w:rFonts w:ascii="Times New Roman" w:hAnsi="Times New Roman"/>
          <w:b/>
          <w:sz w:val="24"/>
          <w:szCs w:val="24"/>
        </w:rPr>
        <w:t>) C:</w:t>
      </w:r>
    </w:p>
    <w:p w14:paraId="7C998DF4" w14:textId="77777777" w:rsidR="00626761" w:rsidRPr="00C210F6" w:rsidRDefault="00626761" w:rsidP="00774CE2">
      <w:pPr>
        <w:jc w:val="both"/>
        <w:rPr>
          <w:rFonts w:ascii="Times New Roman" w:hAnsi="Times New Roman" w:cs="Times New Roman"/>
          <w:b/>
        </w:rPr>
      </w:pPr>
      <w:proofErr w:type="spellStart"/>
      <w:r w:rsidRPr="00C210F6">
        <w:rPr>
          <w:rStyle w:val="StrongEmphasis"/>
          <w:rFonts w:ascii="Times New Roman" w:hAnsi="Times New Roman" w:cs="Times New Roman"/>
        </w:rPr>
        <w:t>Змінна</w:t>
      </w:r>
      <w:proofErr w:type="spellEnd"/>
      <w:r w:rsidRPr="00C210F6">
        <w:rPr>
          <w:rStyle w:val="StrongEmphasis"/>
          <w:rFonts w:ascii="Times New Roman" w:hAnsi="Times New Roman" w:cs="Times New Roman"/>
        </w:rPr>
        <w:t xml:space="preserve"> </w:t>
      </w:r>
      <w:proofErr w:type="spellStart"/>
      <w:r w:rsidRPr="00C210F6">
        <w:rPr>
          <w:rStyle w:val="StrongEmphasis"/>
          <w:rFonts w:ascii="Times New Roman" w:hAnsi="Times New Roman" w:cs="Times New Roman"/>
        </w:rPr>
        <w:t>середовища</w:t>
      </w:r>
      <w:proofErr w:type="spellEnd"/>
      <w:r w:rsidRPr="00C210F6">
        <w:rPr>
          <w:rStyle w:val="StrongEmphasis"/>
          <w:rFonts w:ascii="Times New Roman" w:hAnsi="Times New Roman" w:cs="Times New Roman"/>
          <w:b w:val="0"/>
        </w:rPr>
        <w:t xml:space="preserve"> - </w:t>
      </w:r>
      <w:proofErr w:type="spellStart"/>
      <w:r w:rsidRPr="00C210F6">
        <w:rPr>
          <w:rStyle w:val="StrongEmphasis"/>
          <w:rFonts w:ascii="Times New Roman" w:hAnsi="Times New Roman" w:cs="Times New Roman"/>
          <w:b w:val="0"/>
        </w:rPr>
        <w:t>це</w:t>
      </w:r>
      <w:proofErr w:type="spellEnd"/>
      <w:r w:rsidRPr="00C210F6">
        <w:rPr>
          <w:rStyle w:val="StrongEmphasis"/>
          <w:rFonts w:ascii="Times New Roman" w:hAnsi="Times New Roman" w:cs="Times New Roman"/>
          <w:b w:val="0"/>
        </w:rPr>
        <w:t xml:space="preserve"> </w:t>
      </w:r>
      <w:proofErr w:type="spellStart"/>
      <w:r w:rsidRPr="00C210F6">
        <w:rPr>
          <w:rStyle w:val="StrongEmphasis"/>
          <w:rFonts w:ascii="Times New Roman" w:hAnsi="Times New Roman" w:cs="Times New Roman"/>
          <w:b w:val="0"/>
        </w:rPr>
        <w:t>змінна</w:t>
      </w:r>
      <w:proofErr w:type="spellEnd"/>
      <w:r w:rsidRPr="00C210F6">
        <w:rPr>
          <w:rStyle w:val="StrongEmphasis"/>
          <w:rFonts w:ascii="Times New Roman" w:hAnsi="Times New Roman" w:cs="Times New Roman"/>
          <w:b w:val="0"/>
        </w:rPr>
        <w:t xml:space="preserve">, </w:t>
      </w:r>
      <w:proofErr w:type="spellStart"/>
      <w:r w:rsidRPr="00C210F6">
        <w:rPr>
          <w:rStyle w:val="StrongEmphasis"/>
          <w:rFonts w:ascii="Times New Roman" w:hAnsi="Times New Roman" w:cs="Times New Roman"/>
          <w:b w:val="0"/>
        </w:rPr>
        <w:t>яка</w:t>
      </w:r>
      <w:proofErr w:type="spellEnd"/>
      <w:r w:rsidRPr="00C210F6">
        <w:rPr>
          <w:rStyle w:val="StrongEmphasis"/>
          <w:rFonts w:ascii="Times New Roman" w:hAnsi="Times New Roman" w:cs="Times New Roman"/>
          <w:b w:val="0"/>
        </w:rPr>
        <w:t xml:space="preserve"> </w:t>
      </w:r>
      <w:proofErr w:type="spellStart"/>
      <w:r w:rsidRPr="00C210F6">
        <w:rPr>
          <w:rStyle w:val="StrongEmphasis"/>
          <w:rFonts w:ascii="Times New Roman" w:hAnsi="Times New Roman" w:cs="Times New Roman"/>
          <w:b w:val="0"/>
        </w:rPr>
        <w:t>буде</w:t>
      </w:r>
      <w:proofErr w:type="spellEnd"/>
      <w:r w:rsidRPr="00C210F6">
        <w:rPr>
          <w:rStyle w:val="StrongEmphasis"/>
          <w:rFonts w:ascii="Times New Roman" w:hAnsi="Times New Roman" w:cs="Times New Roman"/>
          <w:b w:val="0"/>
        </w:rPr>
        <w:t xml:space="preserve"> </w:t>
      </w:r>
      <w:proofErr w:type="spellStart"/>
      <w:r w:rsidRPr="00C210F6">
        <w:rPr>
          <w:rStyle w:val="StrongEmphasis"/>
          <w:rFonts w:ascii="Times New Roman" w:hAnsi="Times New Roman" w:cs="Times New Roman"/>
          <w:b w:val="0"/>
        </w:rPr>
        <w:t>доступна</w:t>
      </w:r>
      <w:proofErr w:type="spellEnd"/>
      <w:r w:rsidRPr="00C210F6">
        <w:rPr>
          <w:rStyle w:val="StrongEmphasis"/>
          <w:rFonts w:ascii="Times New Roman" w:hAnsi="Times New Roman" w:cs="Times New Roman"/>
          <w:b w:val="0"/>
        </w:rPr>
        <w:t xml:space="preserve"> </w:t>
      </w:r>
      <w:proofErr w:type="spellStart"/>
      <w:r w:rsidRPr="00C210F6">
        <w:rPr>
          <w:rStyle w:val="StrongEmphasis"/>
          <w:rFonts w:ascii="Times New Roman" w:hAnsi="Times New Roman" w:cs="Times New Roman"/>
          <w:b w:val="0"/>
        </w:rPr>
        <w:t>для</w:t>
      </w:r>
      <w:proofErr w:type="spellEnd"/>
      <w:r w:rsidRPr="00C210F6">
        <w:rPr>
          <w:rStyle w:val="StrongEmphasis"/>
          <w:rFonts w:ascii="Times New Roman" w:hAnsi="Times New Roman" w:cs="Times New Roman"/>
          <w:b w:val="0"/>
        </w:rPr>
        <w:t xml:space="preserve"> </w:t>
      </w:r>
      <w:proofErr w:type="spellStart"/>
      <w:r w:rsidRPr="00C210F6">
        <w:rPr>
          <w:rStyle w:val="StrongEmphasis"/>
          <w:rFonts w:ascii="Times New Roman" w:hAnsi="Times New Roman" w:cs="Times New Roman"/>
          <w:b w:val="0"/>
        </w:rPr>
        <w:t>всіх</w:t>
      </w:r>
      <w:proofErr w:type="spellEnd"/>
      <w:r w:rsidRPr="00C210F6">
        <w:rPr>
          <w:rStyle w:val="StrongEmphasis"/>
          <w:rFonts w:ascii="Times New Roman" w:hAnsi="Times New Roman" w:cs="Times New Roman"/>
          <w:b w:val="0"/>
        </w:rPr>
        <w:t xml:space="preserve"> </w:t>
      </w:r>
      <w:proofErr w:type="spellStart"/>
      <w:r w:rsidRPr="00C210F6">
        <w:rPr>
          <w:rStyle w:val="StrongEmphasis"/>
          <w:rFonts w:ascii="Times New Roman" w:hAnsi="Times New Roman" w:cs="Times New Roman"/>
          <w:b w:val="0"/>
        </w:rPr>
        <w:t>програм</w:t>
      </w:r>
      <w:proofErr w:type="spellEnd"/>
      <w:r w:rsidRPr="00C210F6">
        <w:rPr>
          <w:rStyle w:val="StrongEmphasis"/>
          <w:rFonts w:ascii="Times New Roman" w:hAnsi="Times New Roman" w:cs="Times New Roman"/>
          <w:b w:val="0"/>
        </w:rPr>
        <w:t xml:space="preserve"> </w:t>
      </w:r>
      <w:proofErr w:type="spellStart"/>
      <w:r w:rsidRPr="00C210F6">
        <w:rPr>
          <w:rStyle w:val="StrongEmphasis"/>
          <w:rFonts w:ascii="Times New Roman" w:hAnsi="Times New Roman" w:cs="Times New Roman"/>
          <w:b w:val="0"/>
        </w:rPr>
        <w:t>та</w:t>
      </w:r>
      <w:proofErr w:type="spellEnd"/>
      <w:r w:rsidRPr="00C210F6">
        <w:rPr>
          <w:rStyle w:val="StrongEmphasis"/>
          <w:rFonts w:ascii="Times New Roman" w:hAnsi="Times New Roman" w:cs="Times New Roman"/>
          <w:b w:val="0"/>
        </w:rPr>
        <w:t xml:space="preserve"> </w:t>
      </w:r>
      <w:proofErr w:type="spellStart"/>
      <w:r w:rsidRPr="00C210F6">
        <w:rPr>
          <w:rStyle w:val="StrongEmphasis"/>
          <w:rFonts w:ascii="Times New Roman" w:hAnsi="Times New Roman" w:cs="Times New Roman"/>
          <w:b w:val="0"/>
        </w:rPr>
        <w:t>застосувань</w:t>
      </w:r>
      <w:proofErr w:type="spellEnd"/>
      <w:r w:rsidRPr="00C210F6">
        <w:rPr>
          <w:rStyle w:val="StrongEmphasis"/>
          <w:rFonts w:ascii="Times New Roman" w:hAnsi="Times New Roman" w:cs="Times New Roman"/>
          <w:b w:val="0"/>
        </w:rPr>
        <w:t xml:space="preserve"> C.</w:t>
      </w:r>
    </w:p>
    <w:p w14:paraId="29E7D6BB" w14:textId="77777777" w:rsidR="00626761" w:rsidRPr="00C210F6" w:rsidRDefault="00626761" w:rsidP="00774CE2">
      <w:pPr>
        <w:jc w:val="both"/>
        <w:rPr>
          <w:rFonts w:ascii="Times New Roman" w:hAnsi="Times New Roman" w:cs="Times New Roman"/>
          <w:b/>
        </w:rPr>
      </w:pPr>
      <w:proofErr w:type="spellStart"/>
      <w:r w:rsidRPr="00C210F6">
        <w:rPr>
          <w:rStyle w:val="StrongEmphasis"/>
          <w:rFonts w:ascii="Times New Roman" w:hAnsi="Times New Roman" w:cs="Times New Roman"/>
          <w:b w:val="0"/>
        </w:rPr>
        <w:t>Ми</w:t>
      </w:r>
      <w:proofErr w:type="spellEnd"/>
      <w:r w:rsidRPr="00C210F6">
        <w:rPr>
          <w:rStyle w:val="StrongEmphasis"/>
          <w:rFonts w:ascii="Times New Roman" w:hAnsi="Times New Roman" w:cs="Times New Roman"/>
          <w:b w:val="0"/>
        </w:rPr>
        <w:t xml:space="preserve"> </w:t>
      </w:r>
      <w:proofErr w:type="spellStart"/>
      <w:r w:rsidRPr="00C210F6">
        <w:rPr>
          <w:rStyle w:val="StrongEmphasis"/>
          <w:rFonts w:ascii="Times New Roman" w:hAnsi="Times New Roman" w:cs="Times New Roman"/>
          <w:b w:val="0"/>
        </w:rPr>
        <w:t>можемо</w:t>
      </w:r>
      <w:proofErr w:type="spellEnd"/>
      <w:r w:rsidRPr="00C210F6">
        <w:rPr>
          <w:rStyle w:val="StrongEmphasis"/>
          <w:rFonts w:ascii="Times New Roman" w:hAnsi="Times New Roman" w:cs="Times New Roman"/>
          <w:b w:val="0"/>
        </w:rPr>
        <w:t xml:space="preserve"> </w:t>
      </w:r>
      <w:proofErr w:type="spellStart"/>
      <w:r w:rsidRPr="00C210F6">
        <w:rPr>
          <w:rStyle w:val="StrongEmphasis"/>
          <w:rFonts w:ascii="Times New Roman" w:hAnsi="Times New Roman" w:cs="Times New Roman"/>
          <w:b w:val="0"/>
        </w:rPr>
        <w:t>отримати</w:t>
      </w:r>
      <w:proofErr w:type="spellEnd"/>
      <w:r w:rsidRPr="00C210F6">
        <w:rPr>
          <w:rStyle w:val="StrongEmphasis"/>
          <w:rFonts w:ascii="Times New Roman" w:hAnsi="Times New Roman" w:cs="Times New Roman"/>
          <w:b w:val="0"/>
        </w:rPr>
        <w:t xml:space="preserve"> </w:t>
      </w:r>
      <w:proofErr w:type="spellStart"/>
      <w:r w:rsidRPr="00C210F6">
        <w:rPr>
          <w:rStyle w:val="StrongEmphasis"/>
          <w:rFonts w:ascii="Times New Roman" w:hAnsi="Times New Roman" w:cs="Times New Roman"/>
          <w:b w:val="0"/>
        </w:rPr>
        <w:t>доступ</w:t>
      </w:r>
      <w:proofErr w:type="spellEnd"/>
      <w:r w:rsidRPr="00C210F6">
        <w:rPr>
          <w:rStyle w:val="StrongEmphasis"/>
          <w:rFonts w:ascii="Times New Roman" w:hAnsi="Times New Roman" w:cs="Times New Roman"/>
          <w:b w:val="0"/>
        </w:rPr>
        <w:t xml:space="preserve"> </w:t>
      </w:r>
      <w:proofErr w:type="spellStart"/>
      <w:r w:rsidRPr="00C210F6">
        <w:rPr>
          <w:rStyle w:val="StrongEmphasis"/>
          <w:rFonts w:ascii="Times New Roman" w:hAnsi="Times New Roman" w:cs="Times New Roman"/>
          <w:b w:val="0"/>
        </w:rPr>
        <w:t>до</w:t>
      </w:r>
      <w:proofErr w:type="spellEnd"/>
      <w:r w:rsidRPr="00C210F6">
        <w:rPr>
          <w:rStyle w:val="StrongEmphasis"/>
          <w:rFonts w:ascii="Times New Roman" w:hAnsi="Times New Roman" w:cs="Times New Roman"/>
          <w:b w:val="0"/>
        </w:rPr>
        <w:t xml:space="preserve"> </w:t>
      </w:r>
      <w:proofErr w:type="spellStart"/>
      <w:r w:rsidRPr="00C210F6">
        <w:rPr>
          <w:rStyle w:val="StrongEmphasis"/>
          <w:rFonts w:ascii="Times New Roman" w:hAnsi="Times New Roman" w:cs="Times New Roman"/>
          <w:b w:val="0"/>
        </w:rPr>
        <w:t>цих</w:t>
      </w:r>
      <w:proofErr w:type="spellEnd"/>
      <w:r w:rsidRPr="00C210F6">
        <w:rPr>
          <w:rStyle w:val="StrongEmphasis"/>
          <w:rFonts w:ascii="Times New Roman" w:hAnsi="Times New Roman" w:cs="Times New Roman"/>
          <w:b w:val="0"/>
        </w:rPr>
        <w:t xml:space="preserve"> </w:t>
      </w:r>
      <w:proofErr w:type="spellStart"/>
      <w:r w:rsidRPr="00C210F6">
        <w:rPr>
          <w:rStyle w:val="StrongEmphasis"/>
          <w:rFonts w:ascii="Times New Roman" w:hAnsi="Times New Roman" w:cs="Times New Roman"/>
          <w:b w:val="0"/>
        </w:rPr>
        <w:t>змінних</w:t>
      </w:r>
      <w:proofErr w:type="spellEnd"/>
      <w:r w:rsidRPr="00C210F6">
        <w:rPr>
          <w:rStyle w:val="StrongEmphasis"/>
          <w:rFonts w:ascii="Times New Roman" w:hAnsi="Times New Roman" w:cs="Times New Roman"/>
          <w:b w:val="0"/>
        </w:rPr>
        <w:t xml:space="preserve"> з </w:t>
      </w:r>
      <w:proofErr w:type="spellStart"/>
      <w:r w:rsidRPr="00C210F6">
        <w:rPr>
          <w:rStyle w:val="StrongEmphasis"/>
          <w:rFonts w:ascii="Times New Roman" w:hAnsi="Times New Roman" w:cs="Times New Roman"/>
          <w:b w:val="0"/>
        </w:rPr>
        <w:t>будь-якої</w:t>
      </w:r>
      <w:proofErr w:type="spellEnd"/>
      <w:r w:rsidRPr="00C210F6">
        <w:rPr>
          <w:rStyle w:val="StrongEmphasis"/>
          <w:rFonts w:ascii="Times New Roman" w:hAnsi="Times New Roman" w:cs="Times New Roman"/>
          <w:b w:val="0"/>
        </w:rPr>
        <w:t xml:space="preserve"> </w:t>
      </w:r>
      <w:proofErr w:type="spellStart"/>
      <w:r w:rsidRPr="00C210F6">
        <w:rPr>
          <w:rStyle w:val="StrongEmphasis"/>
          <w:rFonts w:ascii="Times New Roman" w:hAnsi="Times New Roman" w:cs="Times New Roman"/>
          <w:b w:val="0"/>
        </w:rPr>
        <w:t>точки</w:t>
      </w:r>
      <w:proofErr w:type="spellEnd"/>
      <w:r w:rsidRPr="00C210F6">
        <w:rPr>
          <w:rStyle w:val="StrongEmphasis"/>
          <w:rFonts w:ascii="Times New Roman" w:hAnsi="Times New Roman" w:cs="Times New Roman"/>
          <w:b w:val="0"/>
        </w:rPr>
        <w:t xml:space="preserve"> </w:t>
      </w:r>
      <w:proofErr w:type="spellStart"/>
      <w:r w:rsidRPr="00C210F6">
        <w:rPr>
          <w:rStyle w:val="StrongEmphasis"/>
          <w:rFonts w:ascii="Times New Roman" w:hAnsi="Times New Roman" w:cs="Times New Roman"/>
          <w:b w:val="0"/>
        </w:rPr>
        <w:t>програми</w:t>
      </w:r>
      <w:proofErr w:type="spellEnd"/>
      <w:r w:rsidRPr="00C210F6">
        <w:rPr>
          <w:rStyle w:val="StrongEmphasis"/>
          <w:rFonts w:ascii="Times New Roman" w:hAnsi="Times New Roman" w:cs="Times New Roman"/>
          <w:b w:val="0"/>
        </w:rPr>
        <w:t xml:space="preserve"> C, </w:t>
      </w:r>
      <w:proofErr w:type="spellStart"/>
      <w:r w:rsidRPr="00C210F6">
        <w:rPr>
          <w:rStyle w:val="StrongEmphasis"/>
          <w:rFonts w:ascii="Times New Roman" w:hAnsi="Times New Roman" w:cs="Times New Roman"/>
          <w:b w:val="0"/>
        </w:rPr>
        <w:t>не</w:t>
      </w:r>
      <w:proofErr w:type="spellEnd"/>
      <w:r w:rsidRPr="00C210F6">
        <w:rPr>
          <w:rStyle w:val="StrongEmphasis"/>
          <w:rFonts w:ascii="Times New Roman" w:hAnsi="Times New Roman" w:cs="Times New Roman"/>
          <w:b w:val="0"/>
        </w:rPr>
        <w:t xml:space="preserve"> </w:t>
      </w:r>
      <w:proofErr w:type="spellStart"/>
      <w:r w:rsidRPr="00C210F6">
        <w:rPr>
          <w:rStyle w:val="StrongEmphasis"/>
          <w:rFonts w:ascii="Times New Roman" w:hAnsi="Times New Roman" w:cs="Times New Roman"/>
          <w:b w:val="0"/>
        </w:rPr>
        <w:t>оголошуючи</w:t>
      </w:r>
      <w:proofErr w:type="spellEnd"/>
      <w:r w:rsidRPr="00C210F6">
        <w:rPr>
          <w:rStyle w:val="StrongEmphasis"/>
          <w:rFonts w:ascii="Times New Roman" w:hAnsi="Times New Roman" w:cs="Times New Roman"/>
          <w:b w:val="0"/>
        </w:rPr>
        <w:t xml:space="preserve"> і </w:t>
      </w:r>
      <w:proofErr w:type="spellStart"/>
      <w:r w:rsidRPr="00C210F6">
        <w:rPr>
          <w:rStyle w:val="StrongEmphasis"/>
          <w:rFonts w:ascii="Times New Roman" w:hAnsi="Times New Roman" w:cs="Times New Roman"/>
          <w:b w:val="0"/>
        </w:rPr>
        <w:t>не</w:t>
      </w:r>
      <w:proofErr w:type="spellEnd"/>
      <w:r w:rsidRPr="00C210F6">
        <w:rPr>
          <w:rStyle w:val="StrongEmphasis"/>
          <w:rFonts w:ascii="Times New Roman" w:hAnsi="Times New Roman" w:cs="Times New Roman"/>
          <w:b w:val="0"/>
        </w:rPr>
        <w:t xml:space="preserve"> </w:t>
      </w:r>
      <w:proofErr w:type="spellStart"/>
      <w:r w:rsidRPr="00C210F6">
        <w:rPr>
          <w:rStyle w:val="StrongEmphasis"/>
          <w:rFonts w:ascii="Times New Roman" w:hAnsi="Times New Roman" w:cs="Times New Roman"/>
          <w:b w:val="0"/>
        </w:rPr>
        <w:t>ініціалізуючи</w:t>
      </w:r>
      <w:proofErr w:type="spellEnd"/>
      <w:r w:rsidRPr="00C210F6">
        <w:rPr>
          <w:rStyle w:val="StrongEmphasis"/>
          <w:rFonts w:ascii="Times New Roman" w:hAnsi="Times New Roman" w:cs="Times New Roman"/>
          <w:b w:val="0"/>
        </w:rPr>
        <w:t xml:space="preserve"> у </w:t>
      </w:r>
      <w:proofErr w:type="spellStart"/>
      <w:r w:rsidRPr="00C210F6">
        <w:rPr>
          <w:rStyle w:val="StrongEmphasis"/>
          <w:rFonts w:ascii="Times New Roman" w:hAnsi="Times New Roman" w:cs="Times New Roman"/>
          <w:b w:val="0"/>
        </w:rPr>
        <w:t>програмі</w:t>
      </w:r>
      <w:proofErr w:type="spellEnd"/>
      <w:r w:rsidRPr="00C210F6">
        <w:rPr>
          <w:rStyle w:val="StrongEmphasis"/>
          <w:rFonts w:ascii="Times New Roman" w:hAnsi="Times New Roman" w:cs="Times New Roman"/>
          <w:b w:val="0"/>
        </w:rPr>
        <w:t>.</w:t>
      </w:r>
    </w:p>
    <w:p w14:paraId="3E259EF9" w14:textId="77777777" w:rsidR="00626761" w:rsidRPr="00C210F6" w:rsidRDefault="00626761" w:rsidP="00774CE2">
      <w:pPr>
        <w:jc w:val="both"/>
        <w:rPr>
          <w:rFonts w:ascii="Times New Roman" w:hAnsi="Times New Roman" w:cs="Times New Roman"/>
          <w:b/>
        </w:rPr>
      </w:pPr>
      <w:proofErr w:type="spellStart"/>
      <w:r w:rsidRPr="00C210F6">
        <w:rPr>
          <w:rStyle w:val="StrongEmphasis"/>
          <w:rFonts w:ascii="Times New Roman" w:hAnsi="Times New Roman" w:cs="Times New Roman"/>
          <w:b w:val="0"/>
        </w:rPr>
        <w:t>Вбудовані</w:t>
      </w:r>
      <w:proofErr w:type="spellEnd"/>
      <w:r w:rsidRPr="00C210F6">
        <w:rPr>
          <w:rStyle w:val="StrongEmphasis"/>
          <w:rFonts w:ascii="Times New Roman" w:hAnsi="Times New Roman" w:cs="Times New Roman"/>
          <w:b w:val="0"/>
        </w:rPr>
        <w:t xml:space="preserve"> </w:t>
      </w:r>
      <w:proofErr w:type="spellStart"/>
      <w:r w:rsidRPr="00C210F6">
        <w:rPr>
          <w:rStyle w:val="StrongEmphasis"/>
          <w:rFonts w:ascii="Times New Roman" w:hAnsi="Times New Roman" w:cs="Times New Roman"/>
          <w:b w:val="0"/>
        </w:rPr>
        <w:t>функції</w:t>
      </w:r>
      <w:proofErr w:type="spellEnd"/>
      <w:r w:rsidRPr="00C210F6">
        <w:rPr>
          <w:rStyle w:val="StrongEmphasis"/>
          <w:rFonts w:ascii="Times New Roman" w:hAnsi="Times New Roman" w:cs="Times New Roman"/>
          <w:b w:val="0"/>
        </w:rPr>
        <w:t xml:space="preserve">, </w:t>
      </w:r>
      <w:proofErr w:type="spellStart"/>
      <w:r w:rsidRPr="00C210F6">
        <w:rPr>
          <w:rStyle w:val="StrongEmphasis"/>
          <w:rFonts w:ascii="Times New Roman" w:hAnsi="Times New Roman" w:cs="Times New Roman"/>
          <w:b w:val="0"/>
        </w:rPr>
        <w:t>які</w:t>
      </w:r>
      <w:proofErr w:type="spellEnd"/>
      <w:r w:rsidRPr="00C210F6">
        <w:rPr>
          <w:rStyle w:val="StrongEmphasis"/>
          <w:rFonts w:ascii="Times New Roman" w:hAnsi="Times New Roman" w:cs="Times New Roman"/>
          <w:b w:val="0"/>
        </w:rPr>
        <w:t xml:space="preserve"> </w:t>
      </w:r>
      <w:proofErr w:type="spellStart"/>
      <w:r w:rsidRPr="00C210F6">
        <w:rPr>
          <w:rStyle w:val="StrongEmphasis"/>
          <w:rFonts w:ascii="Times New Roman" w:hAnsi="Times New Roman" w:cs="Times New Roman"/>
          <w:b w:val="0"/>
        </w:rPr>
        <w:t>використовуються</w:t>
      </w:r>
      <w:proofErr w:type="spellEnd"/>
      <w:r w:rsidRPr="00C210F6">
        <w:rPr>
          <w:rStyle w:val="StrongEmphasis"/>
          <w:rFonts w:ascii="Times New Roman" w:hAnsi="Times New Roman" w:cs="Times New Roman"/>
          <w:b w:val="0"/>
        </w:rPr>
        <w:t xml:space="preserve"> </w:t>
      </w:r>
      <w:proofErr w:type="spellStart"/>
      <w:r w:rsidRPr="00C210F6">
        <w:rPr>
          <w:rStyle w:val="StrongEmphasis"/>
          <w:rFonts w:ascii="Times New Roman" w:hAnsi="Times New Roman" w:cs="Times New Roman"/>
          <w:b w:val="0"/>
        </w:rPr>
        <w:t>для</w:t>
      </w:r>
      <w:proofErr w:type="spellEnd"/>
      <w:r w:rsidRPr="00C210F6">
        <w:rPr>
          <w:rStyle w:val="StrongEmphasis"/>
          <w:rFonts w:ascii="Times New Roman" w:hAnsi="Times New Roman" w:cs="Times New Roman"/>
          <w:b w:val="0"/>
        </w:rPr>
        <w:t xml:space="preserve"> </w:t>
      </w:r>
      <w:proofErr w:type="spellStart"/>
      <w:r w:rsidRPr="00C210F6">
        <w:rPr>
          <w:rStyle w:val="StrongEmphasis"/>
          <w:rFonts w:ascii="Times New Roman" w:hAnsi="Times New Roman" w:cs="Times New Roman"/>
          <w:b w:val="0"/>
        </w:rPr>
        <w:t>доступу</w:t>
      </w:r>
      <w:proofErr w:type="spellEnd"/>
      <w:r w:rsidRPr="00C210F6">
        <w:rPr>
          <w:rStyle w:val="StrongEmphasis"/>
          <w:rFonts w:ascii="Times New Roman" w:hAnsi="Times New Roman" w:cs="Times New Roman"/>
          <w:b w:val="0"/>
        </w:rPr>
        <w:t xml:space="preserve">, </w:t>
      </w:r>
      <w:proofErr w:type="spellStart"/>
      <w:r w:rsidRPr="00C210F6">
        <w:rPr>
          <w:rStyle w:val="StrongEmphasis"/>
          <w:rFonts w:ascii="Times New Roman" w:hAnsi="Times New Roman" w:cs="Times New Roman"/>
          <w:b w:val="0"/>
        </w:rPr>
        <w:t>зміни</w:t>
      </w:r>
      <w:proofErr w:type="spellEnd"/>
      <w:r w:rsidRPr="00C210F6">
        <w:rPr>
          <w:rStyle w:val="StrongEmphasis"/>
          <w:rFonts w:ascii="Times New Roman" w:hAnsi="Times New Roman" w:cs="Times New Roman"/>
          <w:b w:val="0"/>
        </w:rPr>
        <w:t xml:space="preserve"> </w:t>
      </w:r>
      <w:proofErr w:type="spellStart"/>
      <w:r w:rsidRPr="00C210F6">
        <w:rPr>
          <w:rStyle w:val="StrongEmphasis"/>
          <w:rFonts w:ascii="Times New Roman" w:hAnsi="Times New Roman" w:cs="Times New Roman"/>
          <w:b w:val="0"/>
        </w:rPr>
        <w:t>та</w:t>
      </w:r>
      <w:proofErr w:type="spellEnd"/>
      <w:r w:rsidRPr="00C210F6">
        <w:rPr>
          <w:rStyle w:val="StrongEmphasis"/>
          <w:rFonts w:ascii="Times New Roman" w:hAnsi="Times New Roman" w:cs="Times New Roman"/>
          <w:b w:val="0"/>
        </w:rPr>
        <w:t xml:space="preserve"> </w:t>
      </w:r>
      <w:proofErr w:type="spellStart"/>
      <w:r w:rsidRPr="00C210F6">
        <w:rPr>
          <w:rStyle w:val="StrongEmphasis"/>
          <w:rFonts w:ascii="Times New Roman" w:hAnsi="Times New Roman" w:cs="Times New Roman"/>
          <w:b w:val="0"/>
        </w:rPr>
        <w:t>встановлення</w:t>
      </w:r>
      <w:proofErr w:type="spellEnd"/>
      <w:r w:rsidRPr="00C210F6">
        <w:rPr>
          <w:rStyle w:val="StrongEmphasis"/>
          <w:rFonts w:ascii="Times New Roman" w:hAnsi="Times New Roman" w:cs="Times New Roman"/>
          <w:b w:val="0"/>
        </w:rPr>
        <w:t xml:space="preserve"> </w:t>
      </w:r>
      <w:proofErr w:type="spellStart"/>
      <w:r w:rsidRPr="00C210F6">
        <w:rPr>
          <w:rStyle w:val="StrongEmphasis"/>
          <w:rFonts w:ascii="Times New Roman" w:hAnsi="Times New Roman" w:cs="Times New Roman"/>
          <w:b w:val="0"/>
        </w:rPr>
        <w:t>цих</w:t>
      </w:r>
      <w:proofErr w:type="spellEnd"/>
      <w:r w:rsidRPr="00C210F6">
        <w:rPr>
          <w:rStyle w:val="StrongEmphasis"/>
          <w:rFonts w:ascii="Times New Roman" w:hAnsi="Times New Roman" w:cs="Times New Roman"/>
          <w:b w:val="0"/>
        </w:rPr>
        <w:t xml:space="preserve"> </w:t>
      </w:r>
      <w:proofErr w:type="spellStart"/>
      <w:r w:rsidRPr="00C210F6">
        <w:rPr>
          <w:rStyle w:val="StrongEmphasis"/>
          <w:rFonts w:ascii="Times New Roman" w:hAnsi="Times New Roman" w:cs="Times New Roman"/>
          <w:b w:val="0"/>
        </w:rPr>
        <w:t>змінних</w:t>
      </w:r>
      <w:proofErr w:type="spellEnd"/>
      <w:r w:rsidRPr="00C210F6">
        <w:rPr>
          <w:rStyle w:val="StrongEmphasis"/>
          <w:rFonts w:ascii="Times New Roman" w:hAnsi="Times New Roman" w:cs="Times New Roman"/>
          <w:b w:val="0"/>
        </w:rPr>
        <w:t xml:space="preserve"> </w:t>
      </w:r>
      <w:proofErr w:type="spellStart"/>
      <w:r w:rsidRPr="00C210F6">
        <w:rPr>
          <w:rStyle w:val="StrongEmphasis"/>
          <w:rFonts w:ascii="Times New Roman" w:hAnsi="Times New Roman" w:cs="Times New Roman"/>
          <w:b w:val="0"/>
        </w:rPr>
        <w:t>оточення</w:t>
      </w:r>
      <w:proofErr w:type="spellEnd"/>
      <w:r w:rsidRPr="00C210F6">
        <w:rPr>
          <w:rStyle w:val="StrongEmphasis"/>
          <w:rFonts w:ascii="Times New Roman" w:hAnsi="Times New Roman" w:cs="Times New Roman"/>
          <w:b w:val="0"/>
        </w:rPr>
        <w:t xml:space="preserve">, </w:t>
      </w:r>
      <w:proofErr w:type="spellStart"/>
      <w:r w:rsidRPr="00C210F6">
        <w:rPr>
          <w:rStyle w:val="StrongEmphasis"/>
          <w:rFonts w:ascii="Times New Roman" w:hAnsi="Times New Roman" w:cs="Times New Roman"/>
          <w:b w:val="0"/>
        </w:rPr>
        <w:t>називаються</w:t>
      </w:r>
      <w:proofErr w:type="spellEnd"/>
      <w:r w:rsidRPr="00C210F6">
        <w:rPr>
          <w:rStyle w:val="StrongEmphasis"/>
          <w:rFonts w:ascii="Times New Roman" w:hAnsi="Times New Roman" w:cs="Times New Roman"/>
          <w:b w:val="0"/>
        </w:rPr>
        <w:t xml:space="preserve"> </w:t>
      </w:r>
      <w:proofErr w:type="spellStart"/>
      <w:r w:rsidRPr="00C210F6">
        <w:rPr>
          <w:rStyle w:val="StrongEmphasis"/>
          <w:rFonts w:ascii="Times New Roman" w:hAnsi="Times New Roman" w:cs="Times New Roman"/>
          <w:b w:val="0"/>
        </w:rPr>
        <w:t>функціями</w:t>
      </w:r>
      <w:proofErr w:type="spellEnd"/>
      <w:r w:rsidRPr="00C210F6">
        <w:rPr>
          <w:rStyle w:val="StrongEmphasis"/>
          <w:rFonts w:ascii="Times New Roman" w:hAnsi="Times New Roman" w:cs="Times New Roman"/>
          <w:b w:val="0"/>
        </w:rPr>
        <w:t xml:space="preserve"> </w:t>
      </w:r>
      <w:proofErr w:type="spellStart"/>
      <w:r w:rsidRPr="00C210F6">
        <w:rPr>
          <w:rStyle w:val="StrongEmphasis"/>
          <w:rFonts w:ascii="Times New Roman" w:hAnsi="Times New Roman" w:cs="Times New Roman"/>
          <w:b w:val="0"/>
        </w:rPr>
        <w:t>середовища</w:t>
      </w:r>
      <w:proofErr w:type="spellEnd"/>
      <w:r w:rsidRPr="00C210F6">
        <w:rPr>
          <w:rStyle w:val="StrongEmphasis"/>
          <w:rFonts w:ascii="Times New Roman" w:hAnsi="Times New Roman" w:cs="Times New Roman"/>
          <w:b w:val="0"/>
        </w:rPr>
        <w:t>.</w:t>
      </w:r>
    </w:p>
    <w:p w14:paraId="44508488" w14:textId="77777777" w:rsidR="00626761" w:rsidRPr="00C210F6" w:rsidRDefault="00626761" w:rsidP="00774CE2">
      <w:pPr>
        <w:jc w:val="both"/>
        <w:rPr>
          <w:rFonts w:ascii="Times New Roman" w:hAnsi="Times New Roman" w:cs="Times New Roman"/>
          <w:b/>
        </w:rPr>
      </w:pPr>
      <w:proofErr w:type="spellStart"/>
      <w:r w:rsidRPr="00C210F6">
        <w:rPr>
          <w:rStyle w:val="StrongEmphasis"/>
          <w:rFonts w:ascii="Times New Roman" w:hAnsi="Times New Roman" w:cs="Times New Roman"/>
          <w:b w:val="0"/>
        </w:rPr>
        <w:t>снують</w:t>
      </w:r>
      <w:proofErr w:type="spellEnd"/>
      <w:r w:rsidRPr="00C210F6">
        <w:rPr>
          <w:rStyle w:val="StrongEmphasis"/>
          <w:rFonts w:ascii="Times New Roman" w:hAnsi="Times New Roman" w:cs="Times New Roman"/>
          <w:b w:val="0"/>
        </w:rPr>
        <w:t xml:space="preserve"> 3 </w:t>
      </w:r>
      <w:proofErr w:type="spellStart"/>
      <w:r w:rsidRPr="00C210F6">
        <w:rPr>
          <w:rStyle w:val="StrongEmphasis"/>
          <w:rFonts w:ascii="Times New Roman" w:hAnsi="Times New Roman" w:cs="Times New Roman"/>
          <w:b w:val="0"/>
        </w:rPr>
        <w:t>функції</w:t>
      </w:r>
      <w:proofErr w:type="spellEnd"/>
      <w:r w:rsidRPr="00C210F6">
        <w:rPr>
          <w:rStyle w:val="StrongEmphasis"/>
          <w:rFonts w:ascii="Times New Roman" w:hAnsi="Times New Roman" w:cs="Times New Roman"/>
          <w:b w:val="0"/>
        </w:rPr>
        <w:t xml:space="preserve">, </w:t>
      </w:r>
      <w:proofErr w:type="spellStart"/>
      <w:r w:rsidRPr="00C210F6">
        <w:rPr>
          <w:rStyle w:val="StrongEmphasis"/>
          <w:rFonts w:ascii="Times New Roman" w:hAnsi="Times New Roman" w:cs="Times New Roman"/>
          <w:b w:val="0"/>
        </w:rPr>
        <w:t>які</w:t>
      </w:r>
      <w:proofErr w:type="spellEnd"/>
      <w:r w:rsidRPr="00C210F6">
        <w:rPr>
          <w:rStyle w:val="StrongEmphasis"/>
          <w:rFonts w:ascii="Times New Roman" w:hAnsi="Times New Roman" w:cs="Times New Roman"/>
          <w:b w:val="0"/>
        </w:rPr>
        <w:t xml:space="preserve"> </w:t>
      </w:r>
      <w:proofErr w:type="spellStart"/>
      <w:r w:rsidRPr="00C210F6">
        <w:rPr>
          <w:rStyle w:val="StrongEmphasis"/>
          <w:rFonts w:ascii="Times New Roman" w:hAnsi="Times New Roman" w:cs="Times New Roman"/>
          <w:b w:val="0"/>
        </w:rPr>
        <w:t>використовуються</w:t>
      </w:r>
      <w:proofErr w:type="spellEnd"/>
      <w:r w:rsidRPr="00C210F6">
        <w:rPr>
          <w:rStyle w:val="StrongEmphasis"/>
          <w:rFonts w:ascii="Times New Roman" w:hAnsi="Times New Roman" w:cs="Times New Roman"/>
          <w:b w:val="0"/>
        </w:rPr>
        <w:t xml:space="preserve"> </w:t>
      </w:r>
      <w:proofErr w:type="spellStart"/>
      <w:r w:rsidRPr="00C210F6">
        <w:rPr>
          <w:rStyle w:val="StrongEmphasis"/>
          <w:rFonts w:ascii="Times New Roman" w:hAnsi="Times New Roman" w:cs="Times New Roman"/>
          <w:b w:val="0"/>
        </w:rPr>
        <w:t>для</w:t>
      </w:r>
      <w:proofErr w:type="spellEnd"/>
      <w:r w:rsidRPr="00C210F6">
        <w:rPr>
          <w:rStyle w:val="StrongEmphasis"/>
          <w:rFonts w:ascii="Times New Roman" w:hAnsi="Times New Roman" w:cs="Times New Roman"/>
          <w:b w:val="0"/>
        </w:rPr>
        <w:t xml:space="preserve"> </w:t>
      </w:r>
      <w:proofErr w:type="spellStart"/>
      <w:r w:rsidRPr="00C210F6">
        <w:rPr>
          <w:rStyle w:val="StrongEmphasis"/>
          <w:rFonts w:ascii="Times New Roman" w:hAnsi="Times New Roman" w:cs="Times New Roman"/>
          <w:b w:val="0"/>
        </w:rPr>
        <w:t>доступу</w:t>
      </w:r>
      <w:proofErr w:type="spellEnd"/>
      <w:r w:rsidRPr="00C210F6">
        <w:rPr>
          <w:rStyle w:val="StrongEmphasis"/>
          <w:rFonts w:ascii="Times New Roman" w:hAnsi="Times New Roman" w:cs="Times New Roman"/>
          <w:b w:val="0"/>
        </w:rPr>
        <w:t xml:space="preserve">, </w:t>
      </w:r>
      <w:proofErr w:type="spellStart"/>
      <w:r w:rsidRPr="00C210F6">
        <w:rPr>
          <w:rStyle w:val="StrongEmphasis"/>
          <w:rFonts w:ascii="Times New Roman" w:hAnsi="Times New Roman" w:cs="Times New Roman"/>
          <w:b w:val="0"/>
        </w:rPr>
        <w:t>зміни</w:t>
      </w:r>
      <w:proofErr w:type="spellEnd"/>
      <w:r w:rsidRPr="00C210F6">
        <w:rPr>
          <w:rStyle w:val="StrongEmphasis"/>
          <w:rFonts w:ascii="Times New Roman" w:hAnsi="Times New Roman" w:cs="Times New Roman"/>
          <w:b w:val="0"/>
        </w:rPr>
        <w:t xml:space="preserve"> і </w:t>
      </w:r>
      <w:proofErr w:type="spellStart"/>
      <w:r w:rsidRPr="00C210F6">
        <w:rPr>
          <w:rStyle w:val="StrongEmphasis"/>
          <w:rFonts w:ascii="Times New Roman" w:hAnsi="Times New Roman" w:cs="Times New Roman"/>
          <w:b w:val="0"/>
        </w:rPr>
        <w:t>присвоєння</w:t>
      </w:r>
      <w:proofErr w:type="spellEnd"/>
      <w:r w:rsidRPr="00C210F6">
        <w:rPr>
          <w:rStyle w:val="StrongEmphasis"/>
          <w:rFonts w:ascii="Times New Roman" w:hAnsi="Times New Roman" w:cs="Times New Roman"/>
          <w:b w:val="0"/>
        </w:rPr>
        <w:t xml:space="preserve"> </w:t>
      </w:r>
      <w:proofErr w:type="spellStart"/>
      <w:r w:rsidRPr="00C210F6">
        <w:rPr>
          <w:rStyle w:val="StrongEmphasis"/>
          <w:rFonts w:ascii="Times New Roman" w:hAnsi="Times New Roman" w:cs="Times New Roman"/>
          <w:b w:val="0"/>
        </w:rPr>
        <w:t>змінної</w:t>
      </w:r>
      <w:proofErr w:type="spellEnd"/>
      <w:r w:rsidRPr="00C210F6">
        <w:rPr>
          <w:rStyle w:val="StrongEmphasis"/>
          <w:rFonts w:ascii="Times New Roman" w:hAnsi="Times New Roman" w:cs="Times New Roman"/>
          <w:b w:val="0"/>
        </w:rPr>
        <w:t xml:space="preserve"> </w:t>
      </w:r>
      <w:proofErr w:type="spellStart"/>
      <w:r w:rsidRPr="00C210F6">
        <w:rPr>
          <w:rStyle w:val="StrongEmphasis"/>
          <w:rFonts w:ascii="Times New Roman" w:hAnsi="Times New Roman" w:cs="Times New Roman"/>
          <w:b w:val="0"/>
        </w:rPr>
        <w:t>середовища</w:t>
      </w:r>
      <w:proofErr w:type="spellEnd"/>
      <w:r w:rsidRPr="00C210F6">
        <w:rPr>
          <w:rStyle w:val="StrongEmphasis"/>
          <w:rFonts w:ascii="Times New Roman" w:hAnsi="Times New Roman" w:cs="Times New Roman"/>
          <w:b w:val="0"/>
        </w:rPr>
        <w:t xml:space="preserve"> в C. </w:t>
      </w:r>
      <w:proofErr w:type="spellStart"/>
      <w:r w:rsidRPr="00C210F6">
        <w:rPr>
          <w:rStyle w:val="StrongEmphasis"/>
          <w:rFonts w:ascii="Times New Roman" w:hAnsi="Times New Roman" w:cs="Times New Roman"/>
          <w:b w:val="0"/>
        </w:rPr>
        <w:t>Це</w:t>
      </w:r>
      <w:proofErr w:type="spellEnd"/>
    </w:p>
    <w:p w14:paraId="5FF93995" w14:textId="77777777" w:rsidR="00626761" w:rsidRPr="00C210F6" w:rsidRDefault="00626761" w:rsidP="00774CE2">
      <w:pPr>
        <w:jc w:val="both"/>
        <w:rPr>
          <w:rFonts w:ascii="Times New Roman" w:hAnsi="Times New Roman" w:cs="Times New Roman"/>
        </w:rPr>
      </w:pPr>
      <w:r w:rsidRPr="00C210F6">
        <w:rPr>
          <w:rFonts w:ascii="Times New Roman" w:hAnsi="Times New Roman" w:cs="Times New Roman"/>
        </w:rPr>
        <w:t>1.</w:t>
      </w:r>
      <w:proofErr w:type="gramStart"/>
      <w:r w:rsidRPr="00C210F6">
        <w:rPr>
          <w:rFonts w:ascii="Times New Roman" w:hAnsi="Times New Roman" w:cs="Times New Roman"/>
        </w:rPr>
        <w:t>setenv(</w:t>
      </w:r>
      <w:proofErr w:type="gramEnd"/>
      <w:r w:rsidRPr="00C210F6">
        <w:rPr>
          <w:rFonts w:ascii="Times New Roman" w:hAnsi="Times New Roman" w:cs="Times New Roman"/>
        </w:rPr>
        <w:t xml:space="preserve">)  (int </w:t>
      </w:r>
      <w:proofErr w:type="spellStart"/>
      <w:r w:rsidRPr="00C210F6">
        <w:rPr>
          <w:rFonts w:ascii="Times New Roman" w:hAnsi="Times New Roman" w:cs="Times New Roman"/>
        </w:rPr>
        <w:t>setenv</w:t>
      </w:r>
      <w:proofErr w:type="spellEnd"/>
      <w:r w:rsidRPr="00C210F6">
        <w:rPr>
          <w:rFonts w:ascii="Times New Roman" w:hAnsi="Times New Roman" w:cs="Times New Roman"/>
        </w:rPr>
        <w:t xml:space="preserve">(char* </w:t>
      </w:r>
      <w:proofErr w:type="spellStart"/>
      <w:r w:rsidRPr="00C210F6">
        <w:rPr>
          <w:rFonts w:ascii="Times New Roman" w:hAnsi="Times New Roman" w:cs="Times New Roman"/>
        </w:rPr>
        <w:t>envname</w:t>
      </w:r>
      <w:proofErr w:type="spellEnd"/>
      <w:r w:rsidRPr="00C210F6">
        <w:rPr>
          <w:rFonts w:ascii="Times New Roman" w:hAnsi="Times New Roman" w:cs="Times New Roman"/>
        </w:rPr>
        <w:t>))</w:t>
      </w:r>
    </w:p>
    <w:p w14:paraId="772303B5" w14:textId="77777777" w:rsidR="00626761" w:rsidRPr="00C210F6" w:rsidRDefault="00626761" w:rsidP="00774CE2">
      <w:pPr>
        <w:jc w:val="both"/>
        <w:rPr>
          <w:rStyle w:val="tlid-translation"/>
          <w:rFonts w:ascii="Times New Roman" w:hAnsi="Times New Roman"/>
        </w:rPr>
      </w:pPr>
      <w:proofErr w:type="spellStart"/>
      <w:r w:rsidRPr="00C210F6">
        <w:rPr>
          <w:rStyle w:val="tlid-translation"/>
          <w:rFonts w:ascii="Times New Roman" w:hAnsi="Times New Roman"/>
        </w:rPr>
        <w:t>Функція</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setenv</w:t>
      </w:r>
      <w:proofErr w:type="spellEnd"/>
      <w:r w:rsidRPr="00C210F6">
        <w:rPr>
          <w:rStyle w:val="tlid-translation"/>
          <w:rFonts w:ascii="Times New Roman" w:hAnsi="Times New Roman"/>
        </w:rPr>
        <w:t xml:space="preserve"> () </w:t>
      </w:r>
      <w:proofErr w:type="spellStart"/>
      <w:r w:rsidRPr="00C210F6">
        <w:rPr>
          <w:rStyle w:val="tlid-translation"/>
          <w:rFonts w:ascii="Times New Roman" w:hAnsi="Times New Roman"/>
        </w:rPr>
        <w:t>повинна</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оновлювати</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або</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додавати</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змінну</w:t>
      </w:r>
      <w:proofErr w:type="spellEnd"/>
      <w:r w:rsidRPr="00C210F6">
        <w:rPr>
          <w:rStyle w:val="tlid-translation"/>
          <w:rFonts w:ascii="Times New Roman" w:hAnsi="Times New Roman"/>
        </w:rPr>
        <w:t xml:space="preserve"> в </w:t>
      </w:r>
      <w:proofErr w:type="spellStart"/>
      <w:r w:rsidRPr="00C210F6">
        <w:rPr>
          <w:rStyle w:val="tlid-translation"/>
          <w:rFonts w:ascii="Times New Roman" w:hAnsi="Times New Roman"/>
        </w:rPr>
        <w:t>середовищі</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де</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викликається</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процес</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Аргумент</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envname</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вказує</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на</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рядок</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що</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містить</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назву</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змінної</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середовища</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яку</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потрібно</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додати</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або</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змінити</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Змінна</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середовища</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повинна</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бути</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задана</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значенням</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до</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якого</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належать</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точки</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envval</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Функція</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повинна</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вийти</w:t>
      </w:r>
      <w:proofErr w:type="spellEnd"/>
      <w:r w:rsidRPr="00C210F6">
        <w:rPr>
          <w:rStyle w:val="tlid-translation"/>
          <w:rFonts w:ascii="Times New Roman" w:hAnsi="Times New Roman"/>
        </w:rPr>
        <w:t xml:space="preserve"> з </w:t>
      </w:r>
      <w:proofErr w:type="spellStart"/>
      <w:r w:rsidRPr="00C210F6">
        <w:rPr>
          <w:rStyle w:val="tlid-translation"/>
          <w:rFonts w:ascii="Times New Roman" w:hAnsi="Times New Roman"/>
        </w:rPr>
        <w:t>ладу</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якщо</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envname</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вказує</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на</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рядок</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який</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містить</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символ</w:t>
      </w:r>
      <w:proofErr w:type="spellEnd"/>
      <w:r w:rsidRPr="00C210F6">
        <w:rPr>
          <w:rStyle w:val="tlid-translation"/>
          <w:rFonts w:ascii="Times New Roman" w:hAnsi="Times New Roman"/>
        </w:rPr>
        <w:t xml:space="preserve"> '='. </w:t>
      </w:r>
      <w:proofErr w:type="spellStart"/>
      <w:r w:rsidRPr="00C210F6">
        <w:rPr>
          <w:rStyle w:val="tlid-translation"/>
          <w:rFonts w:ascii="Times New Roman" w:hAnsi="Times New Roman"/>
        </w:rPr>
        <w:t>Якщо</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змінна</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середовища</w:t>
      </w:r>
      <w:proofErr w:type="spellEnd"/>
      <w:r w:rsidRPr="00C210F6">
        <w:rPr>
          <w:rStyle w:val="tlid-translation"/>
          <w:rFonts w:ascii="Times New Roman" w:hAnsi="Times New Roman"/>
        </w:rPr>
        <w:t xml:space="preserve"> з </w:t>
      </w:r>
      <w:proofErr w:type="spellStart"/>
      <w:r w:rsidRPr="00C210F6">
        <w:rPr>
          <w:rStyle w:val="tlid-translation"/>
          <w:rFonts w:ascii="Times New Roman" w:hAnsi="Times New Roman"/>
        </w:rPr>
        <w:t>іменем</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envname</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вже</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існує</w:t>
      </w:r>
      <w:proofErr w:type="spellEnd"/>
      <w:r w:rsidRPr="00C210F6">
        <w:rPr>
          <w:rStyle w:val="tlid-translation"/>
          <w:rFonts w:ascii="Times New Roman" w:hAnsi="Times New Roman"/>
        </w:rPr>
        <w:t xml:space="preserve">, а </w:t>
      </w:r>
      <w:proofErr w:type="spellStart"/>
      <w:r w:rsidRPr="00C210F6">
        <w:rPr>
          <w:rStyle w:val="tlid-translation"/>
          <w:rFonts w:ascii="Times New Roman" w:hAnsi="Times New Roman"/>
        </w:rPr>
        <w:t>значення</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що</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перезаписується</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не</w:t>
      </w:r>
      <w:proofErr w:type="spellEnd"/>
      <w:r w:rsidRPr="00C210F6">
        <w:rPr>
          <w:rStyle w:val="tlid-translation"/>
          <w:rFonts w:ascii="Times New Roman" w:hAnsi="Times New Roman"/>
        </w:rPr>
        <w:t xml:space="preserve"> є </w:t>
      </w:r>
      <w:proofErr w:type="spellStart"/>
      <w:r w:rsidRPr="00C210F6">
        <w:rPr>
          <w:rStyle w:val="tlid-translation"/>
          <w:rFonts w:ascii="Times New Roman" w:hAnsi="Times New Roman"/>
        </w:rPr>
        <w:t>нулем</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функція</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повертає</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успіх</w:t>
      </w:r>
      <w:proofErr w:type="spellEnd"/>
      <w:r w:rsidRPr="00C210F6">
        <w:rPr>
          <w:rStyle w:val="tlid-translation"/>
          <w:rFonts w:ascii="Times New Roman" w:hAnsi="Times New Roman"/>
        </w:rPr>
        <w:t xml:space="preserve">, і </w:t>
      </w:r>
      <w:proofErr w:type="spellStart"/>
      <w:r w:rsidRPr="00C210F6">
        <w:rPr>
          <w:rStyle w:val="tlid-translation"/>
          <w:rFonts w:ascii="Times New Roman" w:hAnsi="Times New Roman"/>
        </w:rPr>
        <w:t>середовище</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має</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бути</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оновлено</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Якщо</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змінна</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середовища</w:t>
      </w:r>
      <w:proofErr w:type="spellEnd"/>
      <w:r w:rsidRPr="00C210F6">
        <w:rPr>
          <w:rStyle w:val="tlid-translation"/>
          <w:rFonts w:ascii="Times New Roman" w:hAnsi="Times New Roman"/>
        </w:rPr>
        <w:t xml:space="preserve"> з </w:t>
      </w:r>
      <w:proofErr w:type="spellStart"/>
      <w:r w:rsidRPr="00C210F6">
        <w:rPr>
          <w:rStyle w:val="tlid-translation"/>
          <w:rFonts w:ascii="Times New Roman" w:hAnsi="Times New Roman"/>
        </w:rPr>
        <w:t>іменем</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envname</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вже</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існує</w:t>
      </w:r>
      <w:proofErr w:type="spellEnd"/>
      <w:r w:rsidRPr="00C210F6">
        <w:rPr>
          <w:rStyle w:val="tlid-translation"/>
          <w:rFonts w:ascii="Times New Roman" w:hAnsi="Times New Roman"/>
        </w:rPr>
        <w:t xml:space="preserve">, а </w:t>
      </w:r>
      <w:proofErr w:type="spellStart"/>
      <w:r w:rsidRPr="00C210F6">
        <w:rPr>
          <w:rStyle w:val="tlid-translation"/>
          <w:rFonts w:ascii="Times New Roman" w:hAnsi="Times New Roman"/>
        </w:rPr>
        <w:t>значення</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перезапису</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дорівнює</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нулю</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функція</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повертає</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успіх</w:t>
      </w:r>
      <w:proofErr w:type="spellEnd"/>
      <w:r w:rsidRPr="00C210F6">
        <w:rPr>
          <w:rStyle w:val="tlid-translation"/>
          <w:rFonts w:ascii="Times New Roman" w:hAnsi="Times New Roman"/>
        </w:rPr>
        <w:t xml:space="preserve">, а </w:t>
      </w:r>
      <w:proofErr w:type="spellStart"/>
      <w:r w:rsidRPr="00C210F6">
        <w:rPr>
          <w:rStyle w:val="tlid-translation"/>
          <w:rFonts w:ascii="Times New Roman" w:hAnsi="Times New Roman"/>
        </w:rPr>
        <w:t>середовище</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залишається</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незмінним</w:t>
      </w:r>
      <w:proofErr w:type="spellEnd"/>
      <w:r w:rsidRPr="00C210F6">
        <w:rPr>
          <w:rStyle w:val="tlid-translation"/>
          <w:rFonts w:ascii="Times New Roman" w:hAnsi="Times New Roman"/>
        </w:rPr>
        <w:t>.</w:t>
      </w:r>
    </w:p>
    <w:p w14:paraId="15523D41" w14:textId="77777777" w:rsidR="00626761" w:rsidRPr="00C210F6" w:rsidRDefault="00626761" w:rsidP="00774CE2">
      <w:pPr>
        <w:jc w:val="both"/>
        <w:rPr>
          <w:rStyle w:val="tlid-translation"/>
          <w:rFonts w:ascii="Times New Roman" w:hAnsi="Times New Roman"/>
        </w:rPr>
      </w:pPr>
      <w:proofErr w:type="spellStart"/>
      <w:r w:rsidRPr="00C210F6">
        <w:rPr>
          <w:rStyle w:val="tlid-translation"/>
          <w:rFonts w:ascii="Times New Roman" w:hAnsi="Times New Roman"/>
        </w:rPr>
        <w:t>Якщо</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програма</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змінює</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середовище</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або</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покажчики</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на</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які</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вона</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вказує</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поведінка</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setenv</w:t>
      </w:r>
      <w:proofErr w:type="spellEnd"/>
      <w:r w:rsidRPr="00C210F6">
        <w:rPr>
          <w:rStyle w:val="tlid-translation"/>
          <w:rFonts w:ascii="Times New Roman" w:hAnsi="Times New Roman"/>
        </w:rPr>
        <w:t xml:space="preserve"> () </w:t>
      </w:r>
      <w:proofErr w:type="spellStart"/>
      <w:r w:rsidRPr="00C210F6">
        <w:rPr>
          <w:rStyle w:val="tlid-translation"/>
          <w:rFonts w:ascii="Times New Roman" w:hAnsi="Times New Roman"/>
        </w:rPr>
        <w:t>не</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визначена</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Функція</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setenv</w:t>
      </w:r>
      <w:proofErr w:type="spellEnd"/>
      <w:r w:rsidRPr="00C210F6">
        <w:rPr>
          <w:rStyle w:val="tlid-translation"/>
          <w:rFonts w:ascii="Times New Roman" w:hAnsi="Times New Roman"/>
        </w:rPr>
        <w:t xml:space="preserve"> () </w:t>
      </w:r>
      <w:proofErr w:type="spellStart"/>
      <w:r w:rsidRPr="00C210F6">
        <w:rPr>
          <w:rStyle w:val="tlid-translation"/>
          <w:rFonts w:ascii="Times New Roman" w:hAnsi="Times New Roman"/>
        </w:rPr>
        <w:t>повинна</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оновлювати</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список</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покажчиків</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на</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які</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вказуються</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точки</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оточення</w:t>
      </w:r>
      <w:proofErr w:type="spellEnd"/>
      <w:r w:rsidRPr="00C210F6">
        <w:rPr>
          <w:rStyle w:val="tlid-translation"/>
          <w:rFonts w:ascii="Times New Roman" w:hAnsi="Times New Roman"/>
        </w:rPr>
        <w:t>.</w:t>
      </w:r>
    </w:p>
    <w:p w14:paraId="0F049BE4" w14:textId="77777777" w:rsidR="00626761" w:rsidRPr="00C210F6" w:rsidRDefault="00626761" w:rsidP="00774CE2">
      <w:pPr>
        <w:jc w:val="both"/>
        <w:rPr>
          <w:rStyle w:val="tlid-translation"/>
          <w:rFonts w:ascii="Times New Roman" w:hAnsi="Times New Roman"/>
        </w:rPr>
      </w:pPr>
      <w:proofErr w:type="spellStart"/>
      <w:r w:rsidRPr="00C210F6">
        <w:rPr>
          <w:rStyle w:val="tlid-translation"/>
          <w:rFonts w:ascii="Times New Roman" w:hAnsi="Times New Roman"/>
        </w:rPr>
        <w:t>Рядки</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описані</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envname</w:t>
      </w:r>
      <w:proofErr w:type="spellEnd"/>
      <w:r w:rsidRPr="00C210F6">
        <w:rPr>
          <w:rStyle w:val="tlid-translation"/>
          <w:rFonts w:ascii="Times New Roman" w:hAnsi="Times New Roman"/>
        </w:rPr>
        <w:t xml:space="preserve"> і </w:t>
      </w:r>
      <w:proofErr w:type="spellStart"/>
      <w:r w:rsidRPr="00C210F6">
        <w:rPr>
          <w:rStyle w:val="tlid-translation"/>
          <w:rFonts w:ascii="Times New Roman" w:hAnsi="Times New Roman"/>
        </w:rPr>
        <w:t>envval</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копіюються</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цією</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функцією</w:t>
      </w:r>
      <w:proofErr w:type="spellEnd"/>
      <w:r w:rsidRPr="00C210F6">
        <w:rPr>
          <w:rStyle w:val="tlid-translation"/>
          <w:rFonts w:ascii="Times New Roman" w:hAnsi="Times New Roman"/>
        </w:rPr>
        <w:t>.</w:t>
      </w:r>
    </w:p>
    <w:p w14:paraId="3EDD32ED" w14:textId="77777777" w:rsidR="00626761" w:rsidRPr="00C210F6" w:rsidRDefault="00626761" w:rsidP="00774CE2">
      <w:pPr>
        <w:jc w:val="both"/>
        <w:rPr>
          <w:rStyle w:val="tlid-translation"/>
          <w:rFonts w:ascii="Times New Roman" w:hAnsi="Times New Roman"/>
        </w:rPr>
      </w:pPr>
      <w:proofErr w:type="spellStart"/>
      <w:r w:rsidRPr="00C210F6">
        <w:rPr>
          <w:rStyle w:val="tlid-translation"/>
          <w:rFonts w:ascii="Times New Roman" w:hAnsi="Times New Roman"/>
        </w:rPr>
        <w:lastRenderedPageBreak/>
        <w:t>Функція</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setenv</w:t>
      </w:r>
      <w:proofErr w:type="spellEnd"/>
      <w:r w:rsidRPr="00C210F6">
        <w:rPr>
          <w:rStyle w:val="tlid-translation"/>
          <w:rFonts w:ascii="Times New Roman" w:hAnsi="Times New Roman"/>
        </w:rPr>
        <w:t xml:space="preserve"> () </w:t>
      </w:r>
      <w:proofErr w:type="spellStart"/>
      <w:r w:rsidRPr="00C210F6">
        <w:rPr>
          <w:rStyle w:val="tlid-translation"/>
          <w:rFonts w:ascii="Times New Roman" w:hAnsi="Times New Roman"/>
        </w:rPr>
        <w:t>не</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повинна</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бути</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повторно</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вбудованою</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Функція</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яка</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не</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повинна</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бути</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повторно</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введеною</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не</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обов'язково</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має</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бути</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потокобезпечною</w:t>
      </w:r>
      <w:proofErr w:type="spellEnd"/>
      <w:r w:rsidRPr="00C210F6">
        <w:rPr>
          <w:rStyle w:val="tlid-translation"/>
          <w:rFonts w:ascii="Times New Roman" w:hAnsi="Times New Roman"/>
        </w:rPr>
        <w:t>.</w:t>
      </w:r>
    </w:p>
    <w:p w14:paraId="46F7714F" w14:textId="77777777" w:rsidR="00626761" w:rsidRPr="00C210F6" w:rsidRDefault="00626761" w:rsidP="00774CE2">
      <w:pPr>
        <w:jc w:val="both"/>
        <w:rPr>
          <w:rFonts w:ascii="Times New Roman" w:hAnsi="Times New Roman" w:cs="Times New Roman"/>
        </w:rPr>
      </w:pPr>
      <w:proofErr w:type="spellStart"/>
      <w:r w:rsidRPr="00C210F6">
        <w:rPr>
          <w:rStyle w:val="tlid-translation"/>
          <w:rFonts w:ascii="Times New Roman" w:hAnsi="Times New Roman"/>
        </w:rPr>
        <w:t>Після</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успішного</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завершення</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повертається</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нуль</w:t>
      </w:r>
      <w:proofErr w:type="spellEnd"/>
      <w:r w:rsidRPr="00C210F6">
        <w:rPr>
          <w:rStyle w:val="tlid-translation"/>
          <w:rFonts w:ascii="Times New Roman" w:hAnsi="Times New Roman"/>
        </w:rPr>
        <w:t xml:space="preserve">. В </w:t>
      </w:r>
      <w:proofErr w:type="spellStart"/>
      <w:r w:rsidRPr="00C210F6">
        <w:rPr>
          <w:rStyle w:val="tlid-translation"/>
          <w:rFonts w:ascii="Times New Roman" w:hAnsi="Times New Roman"/>
        </w:rPr>
        <w:t>іншому</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випадку</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повертається</w:t>
      </w:r>
      <w:proofErr w:type="spellEnd"/>
      <w:r w:rsidRPr="00C210F6">
        <w:rPr>
          <w:rStyle w:val="tlid-translation"/>
          <w:rFonts w:ascii="Times New Roman" w:hAnsi="Times New Roman"/>
        </w:rPr>
        <w:t xml:space="preserve"> -1, </w:t>
      </w:r>
      <w:proofErr w:type="spellStart"/>
      <w:r w:rsidRPr="00C210F6">
        <w:rPr>
          <w:rStyle w:val="tlid-translation"/>
          <w:rFonts w:ascii="Times New Roman" w:hAnsi="Times New Roman"/>
        </w:rPr>
        <w:t>errno</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встановлюється</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для</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вказівки</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помилки</w:t>
      </w:r>
      <w:proofErr w:type="spellEnd"/>
      <w:r w:rsidRPr="00C210F6">
        <w:rPr>
          <w:rStyle w:val="tlid-translation"/>
          <w:rFonts w:ascii="Times New Roman" w:hAnsi="Times New Roman"/>
        </w:rPr>
        <w:t xml:space="preserve">, і </w:t>
      </w:r>
      <w:proofErr w:type="spellStart"/>
      <w:r w:rsidRPr="00C210F6">
        <w:rPr>
          <w:rStyle w:val="tlid-translation"/>
          <w:rFonts w:ascii="Times New Roman" w:hAnsi="Times New Roman"/>
        </w:rPr>
        <w:t>середовище</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не</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повинно</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бути</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зміненим</w:t>
      </w:r>
      <w:proofErr w:type="spellEnd"/>
      <w:r w:rsidRPr="00C210F6">
        <w:rPr>
          <w:rStyle w:val="tlid-translation"/>
          <w:rFonts w:ascii="Times New Roman" w:hAnsi="Times New Roman"/>
        </w:rPr>
        <w:t>.</w:t>
      </w:r>
    </w:p>
    <w:p w14:paraId="1DC2BAEB" w14:textId="77777777" w:rsidR="00626761" w:rsidRPr="00C210F6" w:rsidRDefault="00626761" w:rsidP="00774CE2">
      <w:pPr>
        <w:jc w:val="both"/>
        <w:rPr>
          <w:rFonts w:ascii="Times New Roman" w:hAnsi="Times New Roman" w:cs="Times New Roman"/>
        </w:rPr>
      </w:pPr>
      <w:r w:rsidRPr="00C210F6">
        <w:rPr>
          <w:rFonts w:ascii="Times New Roman" w:hAnsi="Times New Roman" w:cs="Times New Roman"/>
        </w:rPr>
        <w:t>2.</w:t>
      </w:r>
      <w:proofErr w:type="gramStart"/>
      <w:r w:rsidRPr="00C210F6">
        <w:rPr>
          <w:rFonts w:ascii="Times New Roman" w:hAnsi="Times New Roman" w:cs="Times New Roman"/>
        </w:rPr>
        <w:t>getenv(</w:t>
      </w:r>
      <w:proofErr w:type="gramEnd"/>
      <w:r w:rsidRPr="00C210F6">
        <w:rPr>
          <w:rFonts w:ascii="Times New Roman" w:hAnsi="Times New Roman" w:cs="Times New Roman"/>
        </w:rPr>
        <w:t xml:space="preserve">)   (char* </w:t>
      </w:r>
      <w:proofErr w:type="spellStart"/>
      <w:r w:rsidRPr="00C210F6">
        <w:rPr>
          <w:rFonts w:ascii="Times New Roman" w:hAnsi="Times New Roman" w:cs="Times New Roman"/>
        </w:rPr>
        <w:t>getenv</w:t>
      </w:r>
      <w:proofErr w:type="spellEnd"/>
      <w:r w:rsidRPr="00C210F6">
        <w:rPr>
          <w:rFonts w:ascii="Times New Roman" w:hAnsi="Times New Roman" w:cs="Times New Roman"/>
        </w:rPr>
        <w:t>(char* name))</w:t>
      </w:r>
    </w:p>
    <w:p w14:paraId="52898D55" w14:textId="77777777" w:rsidR="00626761" w:rsidRPr="00C210F6" w:rsidRDefault="00626761" w:rsidP="00774CE2">
      <w:pPr>
        <w:jc w:val="both"/>
        <w:rPr>
          <w:rStyle w:val="tlid-translation"/>
          <w:rFonts w:ascii="Times New Roman" w:hAnsi="Times New Roman"/>
        </w:rPr>
      </w:pPr>
      <w:r w:rsidRPr="00C210F6">
        <w:rPr>
          <w:rStyle w:val="tlid-translation"/>
          <w:rFonts w:ascii="Times New Roman" w:hAnsi="Times New Roman"/>
        </w:rPr>
        <w:t xml:space="preserve">name - </w:t>
      </w:r>
      <w:proofErr w:type="spellStart"/>
      <w:r w:rsidRPr="00C210F6">
        <w:rPr>
          <w:rStyle w:val="tlid-translation"/>
          <w:rFonts w:ascii="Times New Roman" w:hAnsi="Times New Roman"/>
        </w:rPr>
        <w:t>це</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рядок</w:t>
      </w:r>
      <w:proofErr w:type="spellEnd"/>
      <w:r w:rsidRPr="00C210F6">
        <w:rPr>
          <w:rStyle w:val="tlid-translation"/>
          <w:rFonts w:ascii="Times New Roman" w:hAnsi="Times New Roman"/>
        </w:rPr>
        <w:t xml:space="preserve"> C, </w:t>
      </w:r>
      <w:proofErr w:type="spellStart"/>
      <w:r w:rsidRPr="00C210F6">
        <w:rPr>
          <w:rStyle w:val="tlid-translation"/>
          <w:rFonts w:ascii="Times New Roman" w:hAnsi="Times New Roman"/>
        </w:rPr>
        <w:t>що</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містить</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ім'я</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запитуваної</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змінної</w:t>
      </w:r>
      <w:proofErr w:type="spellEnd"/>
      <w:r w:rsidRPr="00C210F6">
        <w:rPr>
          <w:rStyle w:val="tlid-translation"/>
          <w:rFonts w:ascii="Times New Roman" w:hAnsi="Times New Roman"/>
        </w:rPr>
        <w:t>.</w:t>
      </w:r>
    </w:p>
    <w:p w14:paraId="01FFC60E" w14:textId="77777777" w:rsidR="00626761" w:rsidRPr="00C210F6" w:rsidRDefault="00626761" w:rsidP="00774CE2">
      <w:pPr>
        <w:jc w:val="both"/>
        <w:rPr>
          <w:rFonts w:ascii="Times New Roman" w:hAnsi="Times New Roman" w:cs="Times New Roman"/>
        </w:rPr>
      </w:pPr>
      <w:proofErr w:type="spellStart"/>
      <w:r w:rsidRPr="00C210F6">
        <w:rPr>
          <w:rStyle w:val="tlid-translation"/>
          <w:rFonts w:ascii="Times New Roman" w:hAnsi="Times New Roman"/>
        </w:rPr>
        <w:t>Ця</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функція</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повертає</w:t>
      </w:r>
      <w:proofErr w:type="spellEnd"/>
      <w:r w:rsidRPr="00C210F6">
        <w:rPr>
          <w:rStyle w:val="tlid-translation"/>
          <w:rFonts w:ascii="Times New Roman" w:hAnsi="Times New Roman"/>
        </w:rPr>
        <w:t xml:space="preserve"> C-</w:t>
      </w:r>
      <w:proofErr w:type="spellStart"/>
      <w:proofErr w:type="gramStart"/>
      <w:r w:rsidRPr="00C210F6">
        <w:rPr>
          <w:rStyle w:val="tlid-translation"/>
          <w:rFonts w:ascii="Times New Roman" w:hAnsi="Times New Roman"/>
        </w:rPr>
        <w:t>рядок</w:t>
      </w:r>
      <w:proofErr w:type="spellEnd"/>
      <w:r w:rsidRPr="00C210F6">
        <w:rPr>
          <w:rStyle w:val="tlid-translation"/>
          <w:rFonts w:ascii="Times New Roman" w:hAnsi="Times New Roman"/>
        </w:rPr>
        <w:t>(</w:t>
      </w:r>
      <w:proofErr w:type="spellStart"/>
      <w:proofErr w:type="gramEnd"/>
      <w:r w:rsidRPr="00C210F6">
        <w:rPr>
          <w:rStyle w:val="tlid-translation"/>
          <w:rFonts w:ascii="Times New Roman" w:hAnsi="Times New Roman"/>
        </w:rPr>
        <w:t>що</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зак</w:t>
      </w:r>
      <w:r>
        <w:rPr>
          <w:rStyle w:val="tlid-translation"/>
          <w:rFonts w:ascii="Times New Roman" w:hAnsi="Times New Roman"/>
        </w:rPr>
        <w:t>і</w:t>
      </w:r>
      <w:r w:rsidRPr="00C210F6">
        <w:rPr>
          <w:rStyle w:val="tlid-translation"/>
          <w:rFonts w:ascii="Times New Roman" w:hAnsi="Times New Roman"/>
        </w:rPr>
        <w:t>нчується</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нулевим</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символом</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із</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значенням</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запитаної</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змінної</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середовища</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або</w:t>
      </w:r>
      <w:proofErr w:type="spellEnd"/>
      <w:r w:rsidRPr="00C210F6">
        <w:rPr>
          <w:rStyle w:val="tlid-translation"/>
          <w:rFonts w:ascii="Times New Roman" w:hAnsi="Times New Roman"/>
        </w:rPr>
        <w:t xml:space="preserve"> NULL, </w:t>
      </w:r>
      <w:proofErr w:type="spellStart"/>
      <w:r w:rsidRPr="00C210F6">
        <w:rPr>
          <w:rStyle w:val="tlid-translation"/>
          <w:rFonts w:ascii="Times New Roman" w:hAnsi="Times New Roman"/>
        </w:rPr>
        <w:t>якщо</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ця</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змінна</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середовища</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не</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існує</w:t>
      </w:r>
      <w:proofErr w:type="spellEnd"/>
    </w:p>
    <w:p w14:paraId="4C5DC833" w14:textId="77777777" w:rsidR="00626761" w:rsidRPr="00C210F6" w:rsidRDefault="00626761" w:rsidP="00774CE2">
      <w:pPr>
        <w:jc w:val="both"/>
        <w:rPr>
          <w:rFonts w:ascii="Times New Roman" w:hAnsi="Times New Roman" w:cs="Times New Roman"/>
        </w:rPr>
      </w:pPr>
      <w:r w:rsidRPr="00C210F6">
        <w:rPr>
          <w:rFonts w:ascii="Times New Roman" w:hAnsi="Times New Roman" w:cs="Times New Roman"/>
        </w:rPr>
        <w:t xml:space="preserve">3. </w:t>
      </w:r>
      <w:proofErr w:type="spellStart"/>
      <w:proofErr w:type="gramStart"/>
      <w:r w:rsidRPr="00C210F6">
        <w:rPr>
          <w:rFonts w:ascii="Times New Roman" w:hAnsi="Times New Roman" w:cs="Times New Roman"/>
        </w:rPr>
        <w:t>putenv</w:t>
      </w:r>
      <w:proofErr w:type="spellEnd"/>
      <w:r w:rsidRPr="00C210F6">
        <w:rPr>
          <w:rFonts w:ascii="Times New Roman" w:hAnsi="Times New Roman" w:cs="Times New Roman"/>
        </w:rPr>
        <w:t>(</w:t>
      </w:r>
      <w:proofErr w:type="gramEnd"/>
      <w:r w:rsidRPr="00C210F6">
        <w:rPr>
          <w:rFonts w:ascii="Times New Roman" w:hAnsi="Times New Roman" w:cs="Times New Roman"/>
        </w:rPr>
        <w:t>)</w:t>
      </w:r>
    </w:p>
    <w:p w14:paraId="44D62073" w14:textId="77777777" w:rsidR="00626761" w:rsidRPr="00C210F6" w:rsidRDefault="00626761" w:rsidP="00774CE2">
      <w:pPr>
        <w:jc w:val="both"/>
        <w:rPr>
          <w:rStyle w:val="tlid-translation"/>
          <w:rFonts w:ascii="Times New Roman" w:hAnsi="Times New Roman"/>
        </w:rPr>
      </w:pPr>
      <w:proofErr w:type="spellStart"/>
      <w:r w:rsidRPr="00C210F6">
        <w:rPr>
          <w:rStyle w:val="tlid-translation"/>
          <w:rFonts w:ascii="Times New Roman" w:hAnsi="Times New Roman"/>
        </w:rPr>
        <w:t>Функція</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putenv</w:t>
      </w:r>
      <w:proofErr w:type="spellEnd"/>
      <w:r w:rsidRPr="00C210F6">
        <w:rPr>
          <w:rStyle w:val="tlid-translation"/>
          <w:rFonts w:ascii="Times New Roman" w:hAnsi="Times New Roman"/>
        </w:rPr>
        <w:t xml:space="preserve"> () </w:t>
      </w:r>
      <w:proofErr w:type="spellStart"/>
      <w:r w:rsidRPr="00C210F6">
        <w:rPr>
          <w:rStyle w:val="tlid-translation"/>
          <w:rFonts w:ascii="Times New Roman" w:hAnsi="Times New Roman"/>
        </w:rPr>
        <w:t>встановлює</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значення</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змінної</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оточення</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змінюючи</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існуючу</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змінну</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або</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створюючи</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нову</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Параметр</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varname</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вказує</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на</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рядок</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форми</w:t>
      </w:r>
      <w:proofErr w:type="spellEnd"/>
      <w:r w:rsidRPr="00C210F6">
        <w:rPr>
          <w:rStyle w:val="tlid-translation"/>
          <w:rFonts w:ascii="Times New Roman" w:hAnsi="Times New Roman"/>
        </w:rPr>
        <w:t xml:space="preserve"> var = x, </w:t>
      </w:r>
      <w:proofErr w:type="spellStart"/>
      <w:r w:rsidRPr="00C210F6">
        <w:rPr>
          <w:rStyle w:val="tlid-translation"/>
          <w:rFonts w:ascii="Times New Roman" w:hAnsi="Times New Roman"/>
        </w:rPr>
        <w:t>де</w:t>
      </w:r>
      <w:proofErr w:type="spellEnd"/>
      <w:r w:rsidRPr="00C210F6">
        <w:rPr>
          <w:rStyle w:val="tlid-translation"/>
          <w:rFonts w:ascii="Times New Roman" w:hAnsi="Times New Roman"/>
        </w:rPr>
        <w:t xml:space="preserve"> x - </w:t>
      </w:r>
      <w:proofErr w:type="spellStart"/>
      <w:r w:rsidRPr="00C210F6">
        <w:rPr>
          <w:rStyle w:val="tlid-translation"/>
          <w:rFonts w:ascii="Times New Roman" w:hAnsi="Times New Roman"/>
        </w:rPr>
        <w:t>нове</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значення</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змінної</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середовища</w:t>
      </w:r>
      <w:proofErr w:type="spellEnd"/>
      <w:r w:rsidRPr="00C210F6">
        <w:rPr>
          <w:rStyle w:val="tlid-translation"/>
          <w:rFonts w:ascii="Times New Roman" w:hAnsi="Times New Roman"/>
        </w:rPr>
        <w:t xml:space="preserve"> var.</w:t>
      </w:r>
    </w:p>
    <w:p w14:paraId="65A7B70A" w14:textId="77777777" w:rsidR="00626761" w:rsidRPr="00C210F6" w:rsidRDefault="00626761" w:rsidP="00774CE2">
      <w:pPr>
        <w:jc w:val="both"/>
        <w:rPr>
          <w:rStyle w:val="tlid-translation"/>
          <w:rFonts w:ascii="Times New Roman" w:hAnsi="Times New Roman"/>
        </w:rPr>
      </w:pPr>
      <w:proofErr w:type="spellStart"/>
      <w:r w:rsidRPr="00C210F6">
        <w:rPr>
          <w:rStyle w:val="tlid-translation"/>
          <w:rFonts w:ascii="Times New Roman" w:hAnsi="Times New Roman"/>
        </w:rPr>
        <w:t>Ім'я</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не</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може</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містити</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порожній</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символ</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або</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символ</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рівного</w:t>
      </w:r>
      <w:proofErr w:type="spellEnd"/>
      <w:r w:rsidRPr="00C210F6">
        <w:rPr>
          <w:rStyle w:val="tlid-translation"/>
          <w:rFonts w:ascii="Times New Roman" w:hAnsi="Times New Roman"/>
        </w:rPr>
        <w:t xml:space="preserve"> (=). </w:t>
      </w:r>
      <w:proofErr w:type="spellStart"/>
      <w:r w:rsidRPr="00C210F6">
        <w:rPr>
          <w:rStyle w:val="tlid-translation"/>
          <w:rFonts w:ascii="Times New Roman" w:hAnsi="Times New Roman"/>
        </w:rPr>
        <w:t>Наприклад</w:t>
      </w:r>
      <w:proofErr w:type="spellEnd"/>
      <w:r w:rsidRPr="00C210F6">
        <w:rPr>
          <w:rStyle w:val="tlid-translation"/>
          <w:rFonts w:ascii="Times New Roman" w:hAnsi="Times New Roman"/>
        </w:rPr>
        <w:t>,</w:t>
      </w:r>
    </w:p>
    <w:p w14:paraId="6E25DD9C" w14:textId="77777777" w:rsidR="00626761" w:rsidRPr="00C210F6" w:rsidRDefault="00626761" w:rsidP="00774CE2">
      <w:pPr>
        <w:jc w:val="both"/>
        <w:rPr>
          <w:rStyle w:val="tlid-translation"/>
          <w:rFonts w:ascii="Times New Roman" w:hAnsi="Times New Roman"/>
        </w:rPr>
      </w:pPr>
      <w:r w:rsidRPr="00C210F6">
        <w:rPr>
          <w:rStyle w:val="tlid-translation"/>
          <w:rFonts w:ascii="Times New Roman" w:hAnsi="Times New Roman"/>
        </w:rPr>
        <w:t xml:space="preserve">PATH NAME = / </w:t>
      </w:r>
      <w:proofErr w:type="spellStart"/>
      <w:r w:rsidRPr="00C210F6">
        <w:rPr>
          <w:rStyle w:val="tlid-translation"/>
          <w:rFonts w:ascii="Times New Roman" w:hAnsi="Times New Roman"/>
        </w:rPr>
        <w:t>my_lib</w:t>
      </w:r>
      <w:proofErr w:type="spellEnd"/>
      <w:r w:rsidRPr="00C210F6">
        <w:rPr>
          <w:rStyle w:val="tlid-translation"/>
          <w:rFonts w:ascii="Times New Roman" w:hAnsi="Times New Roman"/>
        </w:rPr>
        <w:t xml:space="preserve"> / </w:t>
      </w:r>
      <w:proofErr w:type="spellStart"/>
      <w:r w:rsidRPr="00C210F6">
        <w:rPr>
          <w:rStyle w:val="tlid-translation"/>
          <w:rFonts w:ascii="Times New Roman" w:hAnsi="Times New Roman"/>
        </w:rPr>
        <w:t>joe_user</w:t>
      </w:r>
      <w:proofErr w:type="spellEnd"/>
      <w:r w:rsidRPr="00C210F6">
        <w:rPr>
          <w:rFonts w:ascii="Times New Roman" w:hAnsi="Times New Roman" w:cs="Times New Roman"/>
        </w:rPr>
        <w:br/>
      </w:r>
      <w:proofErr w:type="spellStart"/>
      <w:r w:rsidRPr="00C210F6">
        <w:rPr>
          <w:rStyle w:val="tlid-translation"/>
          <w:rFonts w:ascii="Times New Roman" w:hAnsi="Times New Roman"/>
        </w:rPr>
        <w:t>недійсний</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через</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пробіл</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між</w:t>
      </w:r>
      <w:proofErr w:type="spellEnd"/>
      <w:r w:rsidRPr="00C210F6">
        <w:rPr>
          <w:rStyle w:val="tlid-translation"/>
          <w:rFonts w:ascii="Times New Roman" w:hAnsi="Times New Roman"/>
        </w:rPr>
        <w:t xml:space="preserve"> PATH і NAME. </w:t>
      </w:r>
      <w:proofErr w:type="spellStart"/>
      <w:r w:rsidRPr="00C210F6">
        <w:rPr>
          <w:rStyle w:val="tlid-translation"/>
          <w:rFonts w:ascii="Times New Roman" w:hAnsi="Times New Roman"/>
        </w:rPr>
        <w:t>Аналогічно</w:t>
      </w:r>
      <w:proofErr w:type="spellEnd"/>
      <w:r w:rsidRPr="00C210F6">
        <w:rPr>
          <w:rStyle w:val="tlid-translation"/>
          <w:rFonts w:ascii="Times New Roman" w:hAnsi="Times New Roman"/>
        </w:rPr>
        <w:t>,</w:t>
      </w:r>
    </w:p>
    <w:p w14:paraId="3DB3A7DA" w14:textId="77777777" w:rsidR="00626761" w:rsidRPr="00C210F6" w:rsidRDefault="00626761" w:rsidP="00774CE2">
      <w:pPr>
        <w:jc w:val="both"/>
        <w:rPr>
          <w:rStyle w:val="tlid-translation"/>
          <w:rFonts w:ascii="Times New Roman" w:hAnsi="Times New Roman"/>
        </w:rPr>
      </w:pPr>
      <w:r w:rsidRPr="00C210F6">
        <w:rPr>
          <w:rStyle w:val="tlid-translation"/>
          <w:rFonts w:ascii="Times New Roman" w:hAnsi="Times New Roman"/>
        </w:rPr>
        <w:t xml:space="preserve">PATH = NAME = / </w:t>
      </w:r>
      <w:proofErr w:type="spellStart"/>
      <w:r w:rsidRPr="00C210F6">
        <w:rPr>
          <w:rStyle w:val="tlid-translation"/>
          <w:rFonts w:ascii="Times New Roman" w:hAnsi="Times New Roman"/>
        </w:rPr>
        <w:t>my_lib</w:t>
      </w:r>
      <w:proofErr w:type="spellEnd"/>
      <w:r w:rsidRPr="00C210F6">
        <w:rPr>
          <w:rStyle w:val="tlid-translation"/>
          <w:rFonts w:ascii="Times New Roman" w:hAnsi="Times New Roman"/>
        </w:rPr>
        <w:t xml:space="preserve"> / </w:t>
      </w:r>
      <w:proofErr w:type="spellStart"/>
      <w:r w:rsidRPr="00C210F6">
        <w:rPr>
          <w:rStyle w:val="tlid-translation"/>
          <w:rFonts w:ascii="Times New Roman" w:hAnsi="Times New Roman"/>
        </w:rPr>
        <w:t>joe_user</w:t>
      </w:r>
      <w:proofErr w:type="spellEnd"/>
    </w:p>
    <w:p w14:paraId="303B2B8A" w14:textId="77777777" w:rsidR="00626761" w:rsidRPr="00C210F6" w:rsidRDefault="00626761" w:rsidP="00774CE2">
      <w:pPr>
        <w:jc w:val="both"/>
        <w:rPr>
          <w:rStyle w:val="tlid-translation"/>
          <w:rFonts w:ascii="Times New Roman" w:hAnsi="Times New Roman"/>
        </w:rPr>
      </w:pPr>
      <w:proofErr w:type="spellStart"/>
      <w:r w:rsidRPr="00C210F6">
        <w:rPr>
          <w:rStyle w:val="tlid-translation"/>
          <w:rFonts w:ascii="Times New Roman" w:hAnsi="Times New Roman"/>
        </w:rPr>
        <w:t>не</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дійсний</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через</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символ</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рівності</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між</w:t>
      </w:r>
      <w:proofErr w:type="spellEnd"/>
      <w:r w:rsidRPr="00C210F6">
        <w:rPr>
          <w:rStyle w:val="tlid-translation"/>
          <w:rFonts w:ascii="Times New Roman" w:hAnsi="Times New Roman"/>
        </w:rPr>
        <w:t xml:space="preserve"> PATH і NAME. </w:t>
      </w:r>
      <w:proofErr w:type="spellStart"/>
      <w:r w:rsidRPr="00C210F6">
        <w:rPr>
          <w:rStyle w:val="tlid-translation"/>
          <w:rFonts w:ascii="Times New Roman" w:hAnsi="Times New Roman"/>
        </w:rPr>
        <w:t>Система</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інтерпретує</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всі</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символи</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що</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йдуть</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за</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першим</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рівним</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символом</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як</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значення</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змінної</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середовища</w:t>
      </w:r>
      <w:proofErr w:type="spellEnd"/>
      <w:r w:rsidRPr="00C210F6">
        <w:rPr>
          <w:rStyle w:val="tlid-translation"/>
          <w:rFonts w:ascii="Times New Roman" w:hAnsi="Times New Roman"/>
        </w:rPr>
        <w:t>.</w:t>
      </w:r>
    </w:p>
    <w:p w14:paraId="690222B3" w14:textId="77777777" w:rsidR="00626761" w:rsidRPr="00C210F6" w:rsidRDefault="00626761" w:rsidP="00774CE2">
      <w:pPr>
        <w:jc w:val="both"/>
        <w:rPr>
          <w:rStyle w:val="tlid-translation"/>
          <w:rFonts w:ascii="Times New Roman" w:hAnsi="Times New Roman"/>
        </w:rPr>
      </w:pPr>
      <w:proofErr w:type="spellStart"/>
      <w:r w:rsidRPr="00C210F6">
        <w:rPr>
          <w:rStyle w:val="tlid-translation"/>
          <w:rFonts w:ascii="Times New Roman" w:hAnsi="Times New Roman"/>
        </w:rPr>
        <w:t>Функція</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putenv</w:t>
      </w:r>
      <w:proofErr w:type="spellEnd"/>
      <w:r w:rsidRPr="00C210F6">
        <w:rPr>
          <w:rStyle w:val="tlid-translation"/>
          <w:rFonts w:ascii="Times New Roman" w:hAnsi="Times New Roman"/>
        </w:rPr>
        <w:t xml:space="preserve"> () </w:t>
      </w:r>
      <w:proofErr w:type="spellStart"/>
      <w:r w:rsidRPr="00C210F6">
        <w:rPr>
          <w:rStyle w:val="tlid-translation"/>
          <w:rFonts w:ascii="Times New Roman" w:hAnsi="Times New Roman"/>
        </w:rPr>
        <w:t>повертає</w:t>
      </w:r>
      <w:proofErr w:type="spellEnd"/>
      <w:r w:rsidRPr="00C210F6">
        <w:rPr>
          <w:rStyle w:val="tlid-translation"/>
          <w:rFonts w:ascii="Times New Roman" w:hAnsi="Times New Roman"/>
        </w:rPr>
        <w:t xml:space="preserve"> 0 у </w:t>
      </w:r>
      <w:proofErr w:type="spellStart"/>
      <w:r w:rsidRPr="00C210F6">
        <w:rPr>
          <w:rStyle w:val="tlid-translation"/>
          <w:rFonts w:ascii="Times New Roman" w:hAnsi="Times New Roman"/>
        </w:rPr>
        <w:t>разі</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успіху</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Якщо</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putenv</w:t>
      </w:r>
      <w:proofErr w:type="spellEnd"/>
      <w:r w:rsidRPr="00C210F6">
        <w:rPr>
          <w:rStyle w:val="tlid-translation"/>
          <w:rFonts w:ascii="Times New Roman" w:hAnsi="Times New Roman"/>
        </w:rPr>
        <w:t xml:space="preserve"> () </w:t>
      </w:r>
      <w:proofErr w:type="spellStart"/>
      <w:r w:rsidRPr="00C210F6">
        <w:rPr>
          <w:rStyle w:val="tlid-translation"/>
          <w:rFonts w:ascii="Times New Roman" w:hAnsi="Times New Roman"/>
        </w:rPr>
        <w:t>не</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вдається</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то</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повертається</w:t>
      </w:r>
      <w:proofErr w:type="spellEnd"/>
      <w:r w:rsidRPr="00C210F6">
        <w:rPr>
          <w:rStyle w:val="tlid-translation"/>
          <w:rFonts w:ascii="Times New Roman" w:hAnsi="Times New Roman"/>
        </w:rPr>
        <w:t xml:space="preserve"> -1 і </w:t>
      </w:r>
      <w:proofErr w:type="spellStart"/>
      <w:r w:rsidRPr="00C210F6">
        <w:rPr>
          <w:rStyle w:val="tlid-translation"/>
          <w:rFonts w:ascii="Times New Roman" w:hAnsi="Times New Roman"/>
        </w:rPr>
        <w:t>errno</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встановлюється</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для</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вказівки</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помилки</w:t>
      </w:r>
      <w:proofErr w:type="spellEnd"/>
      <w:r w:rsidRPr="00C210F6">
        <w:rPr>
          <w:rStyle w:val="tlid-translation"/>
          <w:rFonts w:ascii="Times New Roman" w:hAnsi="Times New Roman"/>
        </w:rPr>
        <w:t>.</w:t>
      </w:r>
    </w:p>
    <w:p w14:paraId="11FA1781" w14:textId="77777777" w:rsidR="00626761" w:rsidRPr="00C210F6" w:rsidRDefault="00626761" w:rsidP="00BA261B">
      <w:pPr>
        <w:rPr>
          <w:rFonts w:ascii="Times New Roman" w:hAnsi="Times New Roman" w:cs="Times New Roman"/>
        </w:rPr>
      </w:pPr>
    </w:p>
    <w:p w14:paraId="4264679C" w14:textId="77777777" w:rsidR="00626761" w:rsidRPr="00C210F6" w:rsidRDefault="00626761" w:rsidP="00BA261B">
      <w:pPr>
        <w:rPr>
          <w:rFonts w:ascii="Times New Roman" w:hAnsi="Times New Roman" w:cs="Times New Roman"/>
        </w:rPr>
      </w:pPr>
      <w:proofErr w:type="spellStart"/>
      <w:r w:rsidRPr="00C210F6">
        <w:rPr>
          <w:rStyle w:val="StrongEmphasis"/>
          <w:rFonts w:ascii="Times New Roman" w:hAnsi="Times New Roman" w:cs="Times New Roman"/>
        </w:rPr>
        <w:t>Приклад</w:t>
      </w:r>
      <w:proofErr w:type="spellEnd"/>
      <w:r w:rsidRPr="00C210F6">
        <w:rPr>
          <w:rStyle w:val="StrongEmphasis"/>
          <w:rFonts w:ascii="Times New Roman" w:hAnsi="Times New Roman" w:cs="Times New Roman"/>
        </w:rPr>
        <w:t xml:space="preserve"> </w:t>
      </w:r>
      <w:proofErr w:type="spellStart"/>
      <w:proofErr w:type="gramStart"/>
      <w:r w:rsidRPr="00C210F6">
        <w:rPr>
          <w:rStyle w:val="StrongEmphasis"/>
          <w:rFonts w:ascii="Times New Roman" w:hAnsi="Times New Roman" w:cs="Times New Roman"/>
        </w:rPr>
        <w:t>getenv</w:t>
      </w:r>
      <w:proofErr w:type="spellEnd"/>
      <w:r w:rsidRPr="00C210F6">
        <w:rPr>
          <w:rStyle w:val="StrongEmphasis"/>
          <w:rFonts w:ascii="Times New Roman" w:hAnsi="Times New Roman" w:cs="Times New Roman"/>
        </w:rPr>
        <w:t>(</w:t>
      </w:r>
      <w:proofErr w:type="gramEnd"/>
      <w:r w:rsidRPr="00C210F6">
        <w:rPr>
          <w:rStyle w:val="StrongEmphasis"/>
          <w:rFonts w:ascii="Times New Roman" w:hAnsi="Times New Roman" w:cs="Times New Roman"/>
        </w:rPr>
        <w:t>) в C:</w:t>
      </w:r>
    </w:p>
    <w:p w14:paraId="20E7AAE8" w14:textId="77777777" w:rsidR="00626761" w:rsidRPr="00C210F6" w:rsidRDefault="00626761" w:rsidP="00BA261B">
      <w:pPr>
        <w:rPr>
          <w:rFonts w:ascii="Times New Roman" w:hAnsi="Times New Roman" w:cs="Times New Roman"/>
        </w:rPr>
      </w:pPr>
      <w:proofErr w:type="spellStart"/>
      <w:r w:rsidRPr="00C210F6">
        <w:rPr>
          <w:rStyle w:val="StrongEmphasis"/>
          <w:rFonts w:ascii="Times New Roman" w:hAnsi="Times New Roman" w:cs="Times New Roman"/>
        </w:rPr>
        <w:t>Ця</w:t>
      </w:r>
      <w:proofErr w:type="spellEnd"/>
      <w:r w:rsidRPr="00C210F6">
        <w:rPr>
          <w:rStyle w:val="StrongEmphasis"/>
          <w:rFonts w:ascii="Times New Roman" w:hAnsi="Times New Roman" w:cs="Times New Roman"/>
        </w:rPr>
        <w:t xml:space="preserve"> </w:t>
      </w:r>
      <w:proofErr w:type="spellStart"/>
      <w:r w:rsidRPr="00C210F6">
        <w:rPr>
          <w:rStyle w:val="StrongEmphasis"/>
          <w:rFonts w:ascii="Times New Roman" w:hAnsi="Times New Roman" w:cs="Times New Roman"/>
        </w:rPr>
        <w:t>програма</w:t>
      </w:r>
      <w:proofErr w:type="spellEnd"/>
      <w:r w:rsidRPr="00C210F6">
        <w:rPr>
          <w:rStyle w:val="StrongEmphasis"/>
          <w:rFonts w:ascii="Times New Roman" w:hAnsi="Times New Roman" w:cs="Times New Roman"/>
        </w:rPr>
        <w:t xml:space="preserve"> </w:t>
      </w:r>
      <w:proofErr w:type="spellStart"/>
      <w:r w:rsidRPr="00C210F6">
        <w:rPr>
          <w:rStyle w:val="StrongEmphasis"/>
          <w:rFonts w:ascii="Times New Roman" w:hAnsi="Times New Roman" w:cs="Times New Roman"/>
        </w:rPr>
        <w:t>отримує</w:t>
      </w:r>
      <w:proofErr w:type="spellEnd"/>
      <w:r w:rsidRPr="00C210F6">
        <w:rPr>
          <w:rStyle w:val="StrongEmphasis"/>
          <w:rFonts w:ascii="Times New Roman" w:hAnsi="Times New Roman" w:cs="Times New Roman"/>
        </w:rPr>
        <w:t xml:space="preserve"> </w:t>
      </w:r>
      <w:proofErr w:type="spellStart"/>
      <w:r w:rsidRPr="00C210F6">
        <w:rPr>
          <w:rStyle w:val="StrongEmphasis"/>
          <w:rFonts w:ascii="Times New Roman" w:hAnsi="Times New Roman" w:cs="Times New Roman"/>
        </w:rPr>
        <w:t>значення</w:t>
      </w:r>
      <w:proofErr w:type="spellEnd"/>
      <w:r w:rsidRPr="00C210F6">
        <w:rPr>
          <w:rStyle w:val="StrongEmphasis"/>
          <w:rFonts w:ascii="Times New Roman" w:hAnsi="Times New Roman" w:cs="Times New Roman"/>
        </w:rPr>
        <w:t xml:space="preserve"> </w:t>
      </w:r>
      <w:proofErr w:type="spellStart"/>
      <w:r w:rsidRPr="00C210F6">
        <w:rPr>
          <w:rStyle w:val="StrongEmphasis"/>
          <w:rFonts w:ascii="Times New Roman" w:hAnsi="Times New Roman" w:cs="Times New Roman"/>
        </w:rPr>
        <w:t>змінної</w:t>
      </w:r>
      <w:proofErr w:type="spellEnd"/>
      <w:r w:rsidRPr="00C210F6">
        <w:rPr>
          <w:rStyle w:val="StrongEmphasis"/>
          <w:rFonts w:ascii="Times New Roman" w:hAnsi="Times New Roman" w:cs="Times New Roman"/>
        </w:rPr>
        <w:t xml:space="preserve"> </w:t>
      </w:r>
      <w:proofErr w:type="spellStart"/>
      <w:r w:rsidRPr="00C210F6">
        <w:rPr>
          <w:rStyle w:val="StrongEmphasis"/>
          <w:rFonts w:ascii="Times New Roman" w:hAnsi="Times New Roman" w:cs="Times New Roman"/>
        </w:rPr>
        <w:t>оточення</w:t>
      </w:r>
      <w:proofErr w:type="spellEnd"/>
      <w:r w:rsidRPr="00C210F6">
        <w:rPr>
          <w:rStyle w:val="StrongEmphasis"/>
          <w:rFonts w:ascii="Times New Roman" w:hAnsi="Times New Roman" w:cs="Times New Roman"/>
        </w:rPr>
        <w:t xml:space="preserve">. </w:t>
      </w:r>
      <w:proofErr w:type="spellStart"/>
      <w:r w:rsidRPr="00C210F6">
        <w:rPr>
          <w:rStyle w:val="StrongEmphasis"/>
          <w:rFonts w:ascii="Times New Roman" w:hAnsi="Times New Roman" w:cs="Times New Roman"/>
        </w:rPr>
        <w:t>Припустимо</w:t>
      </w:r>
      <w:proofErr w:type="spellEnd"/>
      <w:r w:rsidRPr="00C210F6">
        <w:rPr>
          <w:rStyle w:val="StrongEmphasis"/>
          <w:rFonts w:ascii="Times New Roman" w:hAnsi="Times New Roman" w:cs="Times New Roman"/>
        </w:rPr>
        <w:t xml:space="preserve">, </w:t>
      </w:r>
      <w:proofErr w:type="spellStart"/>
      <w:r w:rsidRPr="00C210F6">
        <w:rPr>
          <w:rStyle w:val="StrongEmphasis"/>
          <w:rFonts w:ascii="Times New Roman" w:hAnsi="Times New Roman" w:cs="Times New Roman"/>
        </w:rPr>
        <w:t>що</w:t>
      </w:r>
      <w:proofErr w:type="spellEnd"/>
      <w:r w:rsidRPr="00C210F6">
        <w:rPr>
          <w:rFonts w:ascii="Times New Roman" w:hAnsi="Times New Roman" w:cs="Times New Roman"/>
        </w:rPr>
        <w:t xml:space="preserve"> DIR </w:t>
      </w:r>
      <w:proofErr w:type="spellStart"/>
      <w:r w:rsidRPr="00C210F6">
        <w:rPr>
          <w:rFonts w:ascii="Times New Roman" w:hAnsi="Times New Roman" w:cs="Times New Roman"/>
        </w:rPr>
        <w:t>визначено</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як</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usr</w:t>
      </w:r>
      <w:proofErr w:type="spellEnd"/>
      <w:r w:rsidRPr="00C210F6">
        <w:rPr>
          <w:rFonts w:ascii="Times New Roman" w:hAnsi="Times New Roman" w:cs="Times New Roman"/>
        </w:rPr>
        <w:t>/bin/test/”.</w:t>
      </w:r>
    </w:p>
    <w:p w14:paraId="72945AF3" w14:textId="77777777" w:rsidR="00626761" w:rsidRPr="00C210F6" w:rsidRDefault="00626761" w:rsidP="00BA261B">
      <w:pPr>
        <w:rPr>
          <w:rFonts w:ascii="Times New Roman" w:hAnsi="Times New Roman" w:cs="Times New Roman"/>
        </w:rPr>
      </w:pPr>
      <w:r w:rsidRPr="00C210F6">
        <w:rPr>
          <w:rFonts w:ascii="Times New Roman" w:hAnsi="Times New Roman" w:cs="Times New Roman"/>
        </w:rPr>
        <w:t>#include &lt;</w:t>
      </w:r>
      <w:proofErr w:type="spellStart"/>
      <w:r w:rsidRPr="00C210F6">
        <w:rPr>
          <w:rFonts w:ascii="Times New Roman" w:hAnsi="Times New Roman" w:cs="Times New Roman"/>
        </w:rPr>
        <w:t>stdio.h</w:t>
      </w:r>
      <w:proofErr w:type="spellEnd"/>
      <w:r w:rsidRPr="00C210F6">
        <w:rPr>
          <w:rFonts w:ascii="Times New Roman" w:hAnsi="Times New Roman" w:cs="Times New Roman"/>
        </w:rPr>
        <w:t>&gt;</w:t>
      </w:r>
    </w:p>
    <w:p w14:paraId="4071FFDB" w14:textId="77777777" w:rsidR="00626761" w:rsidRPr="00C210F6" w:rsidRDefault="00626761" w:rsidP="00BA261B">
      <w:pPr>
        <w:rPr>
          <w:rFonts w:ascii="Times New Roman" w:hAnsi="Times New Roman" w:cs="Times New Roman"/>
        </w:rPr>
      </w:pPr>
      <w:r w:rsidRPr="00C210F6">
        <w:rPr>
          <w:rFonts w:ascii="Times New Roman" w:hAnsi="Times New Roman" w:cs="Times New Roman"/>
        </w:rPr>
        <w:t>#include &lt;</w:t>
      </w:r>
      <w:proofErr w:type="spellStart"/>
      <w:r w:rsidRPr="00C210F6">
        <w:rPr>
          <w:rFonts w:ascii="Times New Roman" w:hAnsi="Times New Roman" w:cs="Times New Roman"/>
        </w:rPr>
        <w:t>stdlib.h</w:t>
      </w:r>
      <w:proofErr w:type="spellEnd"/>
      <w:r w:rsidRPr="00C210F6">
        <w:rPr>
          <w:rFonts w:ascii="Times New Roman" w:hAnsi="Times New Roman" w:cs="Times New Roman"/>
        </w:rPr>
        <w:t>&gt;</w:t>
      </w:r>
    </w:p>
    <w:p w14:paraId="70715DD5" w14:textId="77777777" w:rsidR="00626761" w:rsidRPr="00C210F6" w:rsidRDefault="00626761" w:rsidP="00BA261B">
      <w:pPr>
        <w:rPr>
          <w:rFonts w:ascii="Times New Roman" w:hAnsi="Times New Roman" w:cs="Times New Roman"/>
        </w:rPr>
      </w:pPr>
      <w:r w:rsidRPr="00C210F6">
        <w:rPr>
          <w:rFonts w:ascii="Times New Roman" w:hAnsi="Times New Roman" w:cs="Times New Roman"/>
        </w:rPr>
        <w:t xml:space="preserve">int </w:t>
      </w:r>
      <w:proofErr w:type="gramStart"/>
      <w:r w:rsidRPr="00C210F6">
        <w:rPr>
          <w:rFonts w:ascii="Times New Roman" w:hAnsi="Times New Roman" w:cs="Times New Roman"/>
        </w:rPr>
        <w:t>main(</w:t>
      </w:r>
      <w:proofErr w:type="gramEnd"/>
      <w:r w:rsidRPr="00C210F6">
        <w:rPr>
          <w:rFonts w:ascii="Times New Roman" w:hAnsi="Times New Roman" w:cs="Times New Roman"/>
        </w:rPr>
        <w:t>)</w:t>
      </w:r>
    </w:p>
    <w:p w14:paraId="48299616" w14:textId="77777777" w:rsidR="00626761" w:rsidRPr="00C210F6" w:rsidRDefault="00626761" w:rsidP="00BA261B">
      <w:pPr>
        <w:rPr>
          <w:rFonts w:ascii="Times New Roman" w:hAnsi="Times New Roman" w:cs="Times New Roman"/>
        </w:rPr>
      </w:pPr>
      <w:r w:rsidRPr="00C210F6">
        <w:rPr>
          <w:rFonts w:ascii="Times New Roman" w:hAnsi="Times New Roman" w:cs="Times New Roman"/>
        </w:rPr>
        <w:t>{</w:t>
      </w:r>
    </w:p>
    <w:p w14:paraId="7E6F9E6F" w14:textId="77777777" w:rsidR="00626761" w:rsidRPr="00C210F6" w:rsidRDefault="00626761" w:rsidP="00BA261B">
      <w:pPr>
        <w:rPr>
          <w:rFonts w:ascii="Times New Roman" w:hAnsi="Times New Roman" w:cs="Times New Roman"/>
        </w:rPr>
      </w:pPr>
      <w:proofErr w:type="spellStart"/>
      <w:proofErr w:type="gramStart"/>
      <w:r w:rsidRPr="00C210F6">
        <w:rPr>
          <w:rFonts w:ascii="Times New Roman" w:hAnsi="Times New Roman" w:cs="Times New Roman"/>
        </w:rPr>
        <w:t>printf</w:t>
      </w:r>
      <w:proofErr w:type="spellEnd"/>
      <w:r w:rsidRPr="00C210F6">
        <w:rPr>
          <w:rFonts w:ascii="Times New Roman" w:hAnsi="Times New Roman" w:cs="Times New Roman"/>
        </w:rPr>
        <w:t>(</w:t>
      </w:r>
      <w:proofErr w:type="gramEnd"/>
      <w:r w:rsidRPr="00C210F6">
        <w:rPr>
          <w:rFonts w:ascii="Times New Roman" w:hAnsi="Times New Roman" w:cs="Times New Roman"/>
        </w:rPr>
        <w:t>"Directory = %s\n",</w:t>
      </w:r>
      <w:proofErr w:type="spellStart"/>
      <w:r w:rsidRPr="00C210F6">
        <w:rPr>
          <w:rFonts w:ascii="Times New Roman" w:hAnsi="Times New Roman" w:cs="Times New Roman"/>
        </w:rPr>
        <w:t>getenv</w:t>
      </w:r>
      <w:proofErr w:type="spellEnd"/>
      <w:r w:rsidRPr="00C210F6">
        <w:rPr>
          <w:rFonts w:ascii="Times New Roman" w:hAnsi="Times New Roman" w:cs="Times New Roman"/>
        </w:rPr>
        <w:t>("DIR"));</w:t>
      </w:r>
    </w:p>
    <w:p w14:paraId="1B1DFD5D" w14:textId="77777777" w:rsidR="00626761" w:rsidRPr="00C210F6" w:rsidRDefault="00626761" w:rsidP="00BA261B">
      <w:pPr>
        <w:rPr>
          <w:rFonts w:ascii="Times New Roman" w:hAnsi="Times New Roman" w:cs="Times New Roman"/>
        </w:rPr>
      </w:pPr>
      <w:r w:rsidRPr="00C210F6">
        <w:rPr>
          <w:rFonts w:ascii="Times New Roman" w:hAnsi="Times New Roman" w:cs="Times New Roman"/>
        </w:rPr>
        <w:t>return 0;</w:t>
      </w:r>
    </w:p>
    <w:p w14:paraId="688DA822" w14:textId="77777777" w:rsidR="00626761" w:rsidRPr="00C210F6" w:rsidRDefault="00626761" w:rsidP="00BA261B">
      <w:pPr>
        <w:rPr>
          <w:rFonts w:ascii="Times New Roman" w:hAnsi="Times New Roman" w:cs="Times New Roman"/>
        </w:rPr>
      </w:pPr>
      <w:r w:rsidRPr="00C210F6">
        <w:rPr>
          <w:rFonts w:ascii="Times New Roman" w:hAnsi="Times New Roman" w:cs="Times New Roman"/>
        </w:rPr>
        <w:t>}</w:t>
      </w:r>
    </w:p>
    <w:p w14:paraId="1D7807E8" w14:textId="77777777" w:rsidR="00626761" w:rsidRPr="00C210F6" w:rsidRDefault="00626761" w:rsidP="00BA261B">
      <w:pPr>
        <w:rPr>
          <w:rFonts w:ascii="Times New Roman" w:hAnsi="Times New Roman" w:cs="Times New Roman"/>
        </w:rPr>
      </w:pPr>
      <w:proofErr w:type="spellStart"/>
      <w:r w:rsidRPr="00C210F6">
        <w:rPr>
          <w:rFonts w:ascii="Times New Roman" w:hAnsi="Times New Roman" w:cs="Times New Roman"/>
        </w:rPr>
        <w:t>Результат</w:t>
      </w:r>
      <w:proofErr w:type="spellEnd"/>
      <w:r w:rsidRPr="00C210F6">
        <w:rPr>
          <w:rFonts w:ascii="Times New Roman" w:hAnsi="Times New Roman" w:cs="Times New Roman"/>
        </w:rPr>
        <w:t>:</w:t>
      </w:r>
    </w:p>
    <w:p w14:paraId="20D403CF" w14:textId="77777777" w:rsidR="00626761" w:rsidRPr="00C210F6" w:rsidRDefault="00626761" w:rsidP="00BA261B">
      <w:pPr>
        <w:rPr>
          <w:rFonts w:ascii="Times New Roman" w:hAnsi="Times New Roman" w:cs="Times New Roman"/>
        </w:rPr>
      </w:pPr>
      <w:r w:rsidRPr="00C210F6">
        <w:rPr>
          <w:rFonts w:ascii="Times New Roman" w:hAnsi="Times New Roman" w:cs="Times New Roman"/>
        </w:rPr>
        <w:t>/</w:t>
      </w:r>
      <w:proofErr w:type="spellStart"/>
      <w:r w:rsidRPr="00C210F6">
        <w:rPr>
          <w:rFonts w:ascii="Times New Roman" w:hAnsi="Times New Roman" w:cs="Times New Roman"/>
        </w:rPr>
        <w:t>usr</w:t>
      </w:r>
      <w:proofErr w:type="spellEnd"/>
      <w:r w:rsidRPr="00C210F6">
        <w:rPr>
          <w:rFonts w:ascii="Times New Roman" w:hAnsi="Times New Roman" w:cs="Times New Roman"/>
        </w:rPr>
        <w:t>/bin/test/</w:t>
      </w:r>
    </w:p>
    <w:p w14:paraId="00A2DC58" w14:textId="77777777" w:rsidR="00626761" w:rsidRPr="00C210F6" w:rsidRDefault="00626761" w:rsidP="00BA261B">
      <w:pPr>
        <w:rPr>
          <w:rFonts w:ascii="Times New Roman" w:hAnsi="Times New Roman" w:cs="Times New Roman"/>
        </w:rPr>
      </w:pPr>
      <w:r w:rsidRPr="00C210F6">
        <w:rPr>
          <w:rStyle w:val="StrongEmphasis"/>
          <w:rFonts w:ascii="Times New Roman" w:hAnsi="Times New Roman" w:cs="Times New Roman"/>
          <w:lang w:eastAsia="en-US"/>
        </w:rPr>
        <w:t xml:space="preserve"> </w:t>
      </w:r>
      <w:proofErr w:type="spellStart"/>
      <w:r w:rsidRPr="00C210F6">
        <w:rPr>
          <w:rStyle w:val="StrongEmphasis"/>
          <w:rFonts w:ascii="Times New Roman" w:hAnsi="Times New Roman" w:cs="Times New Roman"/>
        </w:rPr>
        <w:t>Приклад</w:t>
      </w:r>
      <w:proofErr w:type="spellEnd"/>
      <w:r w:rsidRPr="00C210F6">
        <w:rPr>
          <w:rStyle w:val="StrongEmphasis"/>
          <w:rFonts w:ascii="Times New Roman" w:hAnsi="Times New Roman" w:cs="Times New Roman"/>
        </w:rPr>
        <w:t xml:space="preserve"> </w:t>
      </w:r>
      <w:proofErr w:type="spellStart"/>
      <w:r w:rsidRPr="00C210F6">
        <w:rPr>
          <w:rStyle w:val="StrongEmphasis"/>
          <w:rFonts w:ascii="Times New Roman" w:hAnsi="Times New Roman" w:cs="Times New Roman"/>
        </w:rPr>
        <w:t>програми</w:t>
      </w:r>
      <w:proofErr w:type="spellEnd"/>
      <w:r w:rsidRPr="00C210F6">
        <w:rPr>
          <w:rStyle w:val="StrongEmphasis"/>
          <w:rFonts w:ascii="Times New Roman" w:hAnsi="Times New Roman" w:cs="Times New Roman"/>
        </w:rPr>
        <w:t xml:space="preserve"> з </w:t>
      </w:r>
      <w:proofErr w:type="spellStart"/>
      <w:proofErr w:type="gramStart"/>
      <w:r w:rsidRPr="00C210F6">
        <w:rPr>
          <w:rStyle w:val="StrongEmphasis"/>
          <w:rFonts w:ascii="Times New Roman" w:hAnsi="Times New Roman" w:cs="Times New Roman"/>
        </w:rPr>
        <w:t>setenv</w:t>
      </w:r>
      <w:proofErr w:type="spellEnd"/>
      <w:r w:rsidRPr="00C210F6">
        <w:rPr>
          <w:rStyle w:val="StrongEmphasis"/>
          <w:rFonts w:ascii="Times New Roman" w:hAnsi="Times New Roman" w:cs="Times New Roman"/>
        </w:rPr>
        <w:t>(</w:t>
      </w:r>
      <w:proofErr w:type="gramEnd"/>
      <w:r w:rsidRPr="00C210F6">
        <w:rPr>
          <w:rStyle w:val="StrongEmphasis"/>
          <w:rFonts w:ascii="Times New Roman" w:hAnsi="Times New Roman" w:cs="Times New Roman"/>
        </w:rPr>
        <w:t>) в C:</w:t>
      </w:r>
    </w:p>
    <w:p w14:paraId="02EBBBAB" w14:textId="77777777" w:rsidR="00626761" w:rsidRPr="00C210F6" w:rsidRDefault="00626761" w:rsidP="00BA261B">
      <w:pPr>
        <w:rPr>
          <w:rFonts w:ascii="Times New Roman" w:hAnsi="Times New Roman" w:cs="Times New Roman"/>
        </w:rPr>
      </w:pPr>
      <w:proofErr w:type="spellStart"/>
      <w:r w:rsidRPr="00C210F6">
        <w:rPr>
          <w:rStyle w:val="StrongEmphasis"/>
          <w:rFonts w:ascii="Times New Roman" w:hAnsi="Times New Roman" w:cs="Times New Roman"/>
        </w:rPr>
        <w:t>Ця</w:t>
      </w:r>
      <w:proofErr w:type="spellEnd"/>
      <w:r w:rsidRPr="00C210F6">
        <w:rPr>
          <w:rStyle w:val="StrongEmphasis"/>
          <w:rFonts w:ascii="Times New Roman" w:hAnsi="Times New Roman" w:cs="Times New Roman"/>
        </w:rPr>
        <w:t xml:space="preserve"> </w:t>
      </w:r>
      <w:proofErr w:type="spellStart"/>
      <w:r w:rsidRPr="00C210F6">
        <w:rPr>
          <w:rStyle w:val="StrongEmphasis"/>
          <w:rFonts w:ascii="Times New Roman" w:hAnsi="Times New Roman" w:cs="Times New Roman"/>
        </w:rPr>
        <w:t>програма</w:t>
      </w:r>
      <w:proofErr w:type="spellEnd"/>
      <w:r w:rsidRPr="00C210F6">
        <w:rPr>
          <w:rStyle w:val="StrongEmphasis"/>
          <w:rFonts w:ascii="Times New Roman" w:hAnsi="Times New Roman" w:cs="Times New Roman"/>
        </w:rPr>
        <w:t xml:space="preserve"> </w:t>
      </w:r>
      <w:proofErr w:type="spellStart"/>
      <w:r w:rsidRPr="00C210F6">
        <w:rPr>
          <w:rStyle w:val="StrongEmphasis"/>
          <w:rFonts w:ascii="Times New Roman" w:hAnsi="Times New Roman" w:cs="Times New Roman"/>
        </w:rPr>
        <w:t>присвоює</w:t>
      </w:r>
      <w:proofErr w:type="spellEnd"/>
      <w:r w:rsidRPr="00C210F6">
        <w:rPr>
          <w:rStyle w:val="StrongEmphasis"/>
          <w:rFonts w:ascii="Times New Roman" w:hAnsi="Times New Roman" w:cs="Times New Roman"/>
        </w:rPr>
        <w:t xml:space="preserve"> </w:t>
      </w:r>
      <w:proofErr w:type="spellStart"/>
      <w:r w:rsidRPr="00C210F6">
        <w:rPr>
          <w:rStyle w:val="StrongEmphasis"/>
          <w:rFonts w:ascii="Times New Roman" w:hAnsi="Times New Roman" w:cs="Times New Roman"/>
        </w:rPr>
        <w:t>значення</w:t>
      </w:r>
      <w:proofErr w:type="spellEnd"/>
      <w:r w:rsidRPr="00C210F6">
        <w:rPr>
          <w:rStyle w:val="StrongEmphasis"/>
          <w:rFonts w:ascii="Times New Roman" w:hAnsi="Times New Roman" w:cs="Times New Roman"/>
        </w:rPr>
        <w:t xml:space="preserve"> </w:t>
      </w:r>
      <w:proofErr w:type="spellStart"/>
      <w:r w:rsidRPr="00C210F6">
        <w:rPr>
          <w:rStyle w:val="StrongEmphasis"/>
          <w:rFonts w:ascii="Times New Roman" w:hAnsi="Times New Roman" w:cs="Times New Roman"/>
        </w:rPr>
        <w:t>змінної</w:t>
      </w:r>
      <w:proofErr w:type="spellEnd"/>
      <w:r w:rsidRPr="00C210F6">
        <w:rPr>
          <w:rStyle w:val="StrongEmphasis"/>
          <w:rFonts w:ascii="Times New Roman" w:hAnsi="Times New Roman" w:cs="Times New Roman"/>
        </w:rPr>
        <w:t xml:space="preserve"> </w:t>
      </w:r>
      <w:proofErr w:type="spellStart"/>
      <w:r w:rsidRPr="00C210F6">
        <w:rPr>
          <w:rStyle w:val="StrongEmphasis"/>
          <w:rFonts w:ascii="Times New Roman" w:hAnsi="Times New Roman" w:cs="Times New Roman"/>
        </w:rPr>
        <w:t>оточення</w:t>
      </w:r>
      <w:proofErr w:type="spellEnd"/>
      <w:r w:rsidRPr="00C210F6">
        <w:rPr>
          <w:rStyle w:val="StrongEmphasis"/>
          <w:rFonts w:ascii="Times New Roman" w:hAnsi="Times New Roman" w:cs="Times New Roman"/>
        </w:rPr>
        <w:t xml:space="preserve">. </w:t>
      </w:r>
      <w:proofErr w:type="spellStart"/>
      <w:r w:rsidRPr="00C210F6">
        <w:rPr>
          <w:rStyle w:val="StrongEmphasis"/>
          <w:rFonts w:ascii="Times New Roman" w:hAnsi="Times New Roman" w:cs="Times New Roman"/>
        </w:rPr>
        <w:t>Припустимо</w:t>
      </w:r>
      <w:proofErr w:type="spellEnd"/>
      <w:r w:rsidRPr="00C210F6">
        <w:rPr>
          <w:rStyle w:val="StrongEmphasis"/>
          <w:rFonts w:ascii="Times New Roman" w:hAnsi="Times New Roman" w:cs="Times New Roman"/>
        </w:rPr>
        <w:t xml:space="preserve">, </w:t>
      </w:r>
      <w:proofErr w:type="spellStart"/>
      <w:r w:rsidRPr="00C210F6">
        <w:rPr>
          <w:rStyle w:val="StrongEmphasis"/>
          <w:rFonts w:ascii="Times New Roman" w:hAnsi="Times New Roman" w:cs="Times New Roman"/>
        </w:rPr>
        <w:t>що</w:t>
      </w:r>
      <w:proofErr w:type="spellEnd"/>
      <w:r w:rsidRPr="00C210F6">
        <w:rPr>
          <w:rStyle w:val="StrongEmphasis"/>
          <w:rFonts w:ascii="Times New Roman" w:hAnsi="Times New Roman" w:cs="Times New Roman"/>
        </w:rPr>
        <w:t xml:space="preserve"> </w:t>
      </w:r>
      <w:proofErr w:type="spellStart"/>
      <w:r w:rsidRPr="00C210F6">
        <w:rPr>
          <w:rStyle w:val="StrongEmphasis"/>
          <w:rFonts w:ascii="Times New Roman" w:hAnsi="Times New Roman" w:cs="Times New Roman"/>
        </w:rPr>
        <w:t>змінна</w:t>
      </w:r>
      <w:proofErr w:type="spellEnd"/>
      <w:r w:rsidRPr="00C210F6">
        <w:rPr>
          <w:rStyle w:val="StrongEmphasis"/>
          <w:rFonts w:ascii="Times New Roman" w:hAnsi="Times New Roman" w:cs="Times New Roman"/>
        </w:rPr>
        <w:t xml:space="preserve"> FILE </w:t>
      </w:r>
      <w:proofErr w:type="spellStart"/>
      <w:r w:rsidRPr="00C210F6">
        <w:rPr>
          <w:rStyle w:val="StrongEmphasis"/>
          <w:rFonts w:ascii="Times New Roman" w:hAnsi="Times New Roman" w:cs="Times New Roman"/>
        </w:rPr>
        <w:t>присвоюється</w:t>
      </w:r>
      <w:proofErr w:type="spellEnd"/>
      <w:r w:rsidRPr="00C210F6">
        <w:rPr>
          <w:rStyle w:val="StrongEmphasis"/>
          <w:rFonts w:ascii="Times New Roman" w:hAnsi="Times New Roman" w:cs="Times New Roman"/>
        </w:rPr>
        <w:t xml:space="preserve"> “/</w:t>
      </w:r>
      <w:proofErr w:type="spellStart"/>
      <w:r w:rsidRPr="00C210F6">
        <w:rPr>
          <w:rStyle w:val="StrongEmphasis"/>
          <w:rFonts w:ascii="Times New Roman" w:hAnsi="Times New Roman" w:cs="Times New Roman"/>
        </w:rPr>
        <w:t>usr</w:t>
      </w:r>
      <w:proofErr w:type="spellEnd"/>
      <w:r w:rsidRPr="00C210F6">
        <w:rPr>
          <w:rStyle w:val="StrongEmphasis"/>
          <w:rFonts w:ascii="Times New Roman" w:hAnsi="Times New Roman" w:cs="Times New Roman"/>
        </w:rPr>
        <w:t>/bin/</w:t>
      </w:r>
      <w:proofErr w:type="spellStart"/>
      <w:r w:rsidRPr="00C210F6">
        <w:rPr>
          <w:rStyle w:val="StrongEmphasis"/>
          <w:rFonts w:ascii="Times New Roman" w:hAnsi="Times New Roman" w:cs="Times New Roman"/>
        </w:rPr>
        <w:t>example.c</w:t>
      </w:r>
      <w:proofErr w:type="spellEnd"/>
      <w:r w:rsidRPr="00C210F6">
        <w:rPr>
          <w:rStyle w:val="StrongEmphasis"/>
          <w:rFonts w:ascii="Times New Roman" w:hAnsi="Times New Roman" w:cs="Times New Roman"/>
        </w:rPr>
        <w:t>”</w:t>
      </w:r>
    </w:p>
    <w:p w14:paraId="288B3C3B" w14:textId="77777777" w:rsidR="00626761" w:rsidRPr="00C210F6" w:rsidRDefault="00626761" w:rsidP="00BA261B">
      <w:pPr>
        <w:rPr>
          <w:rFonts w:ascii="Times New Roman" w:hAnsi="Times New Roman" w:cs="Times New Roman"/>
        </w:rPr>
      </w:pPr>
      <w:r w:rsidRPr="00C210F6">
        <w:rPr>
          <w:rFonts w:ascii="Times New Roman" w:hAnsi="Times New Roman" w:cs="Times New Roman"/>
        </w:rPr>
        <w:t>#include &lt;</w:t>
      </w:r>
      <w:proofErr w:type="spellStart"/>
      <w:r w:rsidRPr="00C210F6">
        <w:rPr>
          <w:rFonts w:ascii="Times New Roman" w:hAnsi="Times New Roman" w:cs="Times New Roman"/>
        </w:rPr>
        <w:t>stdio.h</w:t>
      </w:r>
      <w:proofErr w:type="spellEnd"/>
      <w:r w:rsidRPr="00C210F6">
        <w:rPr>
          <w:rFonts w:ascii="Times New Roman" w:hAnsi="Times New Roman" w:cs="Times New Roman"/>
        </w:rPr>
        <w:t>&gt;</w:t>
      </w:r>
    </w:p>
    <w:p w14:paraId="00926FC0" w14:textId="77777777" w:rsidR="00626761" w:rsidRPr="00C210F6" w:rsidRDefault="00626761" w:rsidP="00BA261B">
      <w:pPr>
        <w:rPr>
          <w:rFonts w:ascii="Times New Roman" w:hAnsi="Times New Roman" w:cs="Times New Roman"/>
        </w:rPr>
      </w:pPr>
      <w:r w:rsidRPr="00C210F6">
        <w:rPr>
          <w:rFonts w:ascii="Times New Roman" w:hAnsi="Times New Roman" w:cs="Times New Roman"/>
        </w:rPr>
        <w:t>#include &lt;</w:t>
      </w:r>
      <w:proofErr w:type="spellStart"/>
      <w:r w:rsidRPr="00C210F6">
        <w:rPr>
          <w:rFonts w:ascii="Times New Roman" w:hAnsi="Times New Roman" w:cs="Times New Roman"/>
        </w:rPr>
        <w:t>stdlib.h</w:t>
      </w:r>
      <w:proofErr w:type="spellEnd"/>
      <w:r w:rsidRPr="00C210F6">
        <w:rPr>
          <w:rFonts w:ascii="Times New Roman" w:hAnsi="Times New Roman" w:cs="Times New Roman"/>
        </w:rPr>
        <w:t>&gt;</w:t>
      </w:r>
    </w:p>
    <w:p w14:paraId="0CD5C872" w14:textId="77777777" w:rsidR="00626761" w:rsidRPr="00C210F6" w:rsidRDefault="00626761" w:rsidP="00BA261B">
      <w:pPr>
        <w:rPr>
          <w:rFonts w:ascii="Times New Roman" w:hAnsi="Times New Roman" w:cs="Times New Roman"/>
        </w:rPr>
      </w:pPr>
      <w:r w:rsidRPr="00C210F6">
        <w:rPr>
          <w:rFonts w:ascii="Times New Roman" w:hAnsi="Times New Roman" w:cs="Times New Roman"/>
        </w:rPr>
        <w:t xml:space="preserve">int </w:t>
      </w:r>
      <w:proofErr w:type="gramStart"/>
      <w:r w:rsidRPr="00C210F6">
        <w:rPr>
          <w:rFonts w:ascii="Times New Roman" w:hAnsi="Times New Roman" w:cs="Times New Roman"/>
        </w:rPr>
        <w:t>main(</w:t>
      </w:r>
      <w:proofErr w:type="gramEnd"/>
      <w:r w:rsidRPr="00C210F6">
        <w:rPr>
          <w:rFonts w:ascii="Times New Roman" w:hAnsi="Times New Roman" w:cs="Times New Roman"/>
        </w:rPr>
        <w:t>){</w:t>
      </w:r>
    </w:p>
    <w:p w14:paraId="00777547" w14:textId="77777777" w:rsidR="00626761" w:rsidRPr="00C210F6" w:rsidRDefault="00626761" w:rsidP="00BA261B">
      <w:pPr>
        <w:rPr>
          <w:rFonts w:ascii="Times New Roman" w:hAnsi="Times New Roman" w:cs="Times New Roman"/>
        </w:rPr>
      </w:pPr>
      <w:proofErr w:type="spellStart"/>
      <w:proofErr w:type="gramStart"/>
      <w:r w:rsidRPr="00C210F6">
        <w:rPr>
          <w:rFonts w:ascii="Times New Roman" w:hAnsi="Times New Roman" w:cs="Times New Roman"/>
        </w:rPr>
        <w:t>setenv</w:t>
      </w:r>
      <w:proofErr w:type="spellEnd"/>
      <w:r w:rsidRPr="00C210F6">
        <w:rPr>
          <w:rFonts w:ascii="Times New Roman" w:hAnsi="Times New Roman" w:cs="Times New Roman"/>
        </w:rPr>
        <w:t>(</w:t>
      </w:r>
      <w:proofErr w:type="gramEnd"/>
      <w:r w:rsidRPr="00C210F6">
        <w:rPr>
          <w:rFonts w:ascii="Times New Roman" w:hAnsi="Times New Roman" w:cs="Times New Roman"/>
        </w:rPr>
        <w:t>"FILE", "/</w:t>
      </w:r>
      <w:proofErr w:type="spellStart"/>
      <w:r w:rsidRPr="00C210F6">
        <w:rPr>
          <w:rFonts w:ascii="Times New Roman" w:hAnsi="Times New Roman" w:cs="Times New Roman"/>
        </w:rPr>
        <w:t>usr</w:t>
      </w:r>
      <w:proofErr w:type="spellEnd"/>
      <w:r w:rsidRPr="00C210F6">
        <w:rPr>
          <w:rFonts w:ascii="Times New Roman" w:hAnsi="Times New Roman" w:cs="Times New Roman"/>
        </w:rPr>
        <w:t>/bin/example.c",50);</w:t>
      </w:r>
    </w:p>
    <w:p w14:paraId="01DAE071" w14:textId="77777777" w:rsidR="00626761" w:rsidRPr="00C210F6" w:rsidRDefault="00626761" w:rsidP="00BA261B">
      <w:pPr>
        <w:rPr>
          <w:rFonts w:ascii="Times New Roman" w:hAnsi="Times New Roman" w:cs="Times New Roman"/>
        </w:rPr>
      </w:pPr>
      <w:proofErr w:type="spellStart"/>
      <w:proofErr w:type="gramStart"/>
      <w:r w:rsidRPr="00C210F6">
        <w:rPr>
          <w:rFonts w:ascii="Times New Roman" w:hAnsi="Times New Roman" w:cs="Times New Roman"/>
        </w:rPr>
        <w:t>printf</w:t>
      </w:r>
      <w:proofErr w:type="spellEnd"/>
      <w:r w:rsidRPr="00C210F6">
        <w:rPr>
          <w:rFonts w:ascii="Times New Roman" w:hAnsi="Times New Roman" w:cs="Times New Roman"/>
        </w:rPr>
        <w:t>(</w:t>
      </w:r>
      <w:proofErr w:type="gramEnd"/>
      <w:r w:rsidRPr="00C210F6">
        <w:rPr>
          <w:rFonts w:ascii="Times New Roman" w:hAnsi="Times New Roman" w:cs="Times New Roman"/>
        </w:rPr>
        <w:t xml:space="preserve">"File = %s\n", </w:t>
      </w:r>
      <w:proofErr w:type="spellStart"/>
      <w:r w:rsidRPr="00C210F6">
        <w:rPr>
          <w:rFonts w:ascii="Times New Roman" w:hAnsi="Times New Roman" w:cs="Times New Roman"/>
        </w:rPr>
        <w:t>getenv</w:t>
      </w:r>
      <w:proofErr w:type="spellEnd"/>
      <w:r w:rsidRPr="00C210F6">
        <w:rPr>
          <w:rFonts w:ascii="Times New Roman" w:hAnsi="Times New Roman" w:cs="Times New Roman"/>
        </w:rPr>
        <w:t>("FILE"));</w:t>
      </w:r>
    </w:p>
    <w:p w14:paraId="44E0F2A5" w14:textId="77777777" w:rsidR="00626761" w:rsidRPr="00C210F6" w:rsidRDefault="00626761" w:rsidP="00BA261B">
      <w:pPr>
        <w:rPr>
          <w:rFonts w:ascii="Times New Roman" w:hAnsi="Times New Roman" w:cs="Times New Roman"/>
        </w:rPr>
      </w:pPr>
      <w:r w:rsidRPr="00C210F6">
        <w:rPr>
          <w:rFonts w:ascii="Times New Roman" w:hAnsi="Times New Roman" w:cs="Times New Roman"/>
        </w:rPr>
        <w:t>return 0;</w:t>
      </w:r>
    </w:p>
    <w:p w14:paraId="04C96DA3" w14:textId="77777777" w:rsidR="00626761" w:rsidRPr="00C210F6" w:rsidRDefault="00626761" w:rsidP="00BA261B">
      <w:pPr>
        <w:rPr>
          <w:rFonts w:ascii="Times New Roman" w:hAnsi="Times New Roman" w:cs="Times New Roman"/>
        </w:rPr>
      </w:pPr>
      <w:r w:rsidRPr="00C210F6">
        <w:rPr>
          <w:rFonts w:ascii="Times New Roman" w:hAnsi="Times New Roman" w:cs="Times New Roman"/>
        </w:rPr>
        <w:t>}</w:t>
      </w:r>
    </w:p>
    <w:p w14:paraId="3E7FA83C" w14:textId="77777777" w:rsidR="00626761" w:rsidRPr="00C210F6" w:rsidRDefault="00626761" w:rsidP="00BA261B">
      <w:pPr>
        <w:rPr>
          <w:rFonts w:ascii="Times New Roman" w:hAnsi="Times New Roman" w:cs="Times New Roman"/>
        </w:rPr>
      </w:pPr>
      <w:r w:rsidRPr="00C210F6">
        <w:rPr>
          <w:rFonts w:ascii="Times New Roman" w:hAnsi="Times New Roman" w:cs="Times New Roman"/>
        </w:rPr>
        <w:t>File = /</w:t>
      </w:r>
      <w:proofErr w:type="spellStart"/>
      <w:r w:rsidRPr="00C210F6">
        <w:rPr>
          <w:rFonts w:ascii="Times New Roman" w:hAnsi="Times New Roman" w:cs="Times New Roman"/>
        </w:rPr>
        <w:t>usr</w:t>
      </w:r>
      <w:proofErr w:type="spellEnd"/>
      <w:r w:rsidRPr="00C210F6">
        <w:rPr>
          <w:rFonts w:ascii="Times New Roman" w:hAnsi="Times New Roman" w:cs="Times New Roman"/>
        </w:rPr>
        <w:t>/bin/</w:t>
      </w:r>
      <w:proofErr w:type="spellStart"/>
      <w:r w:rsidRPr="00C210F6">
        <w:rPr>
          <w:rFonts w:ascii="Times New Roman" w:hAnsi="Times New Roman" w:cs="Times New Roman"/>
        </w:rPr>
        <w:t>example.c</w:t>
      </w:r>
      <w:proofErr w:type="spellEnd"/>
    </w:p>
    <w:p w14:paraId="4265CB1B" w14:textId="77777777" w:rsidR="00626761" w:rsidRPr="00C210F6" w:rsidRDefault="00626761" w:rsidP="00BA261B">
      <w:pPr>
        <w:rPr>
          <w:rFonts w:ascii="Times New Roman" w:hAnsi="Times New Roman" w:cs="Times New Roman"/>
        </w:rPr>
      </w:pPr>
      <w:proofErr w:type="spellStart"/>
      <w:r w:rsidRPr="00C210F6">
        <w:rPr>
          <w:rStyle w:val="StrongEmphasis"/>
          <w:rFonts w:ascii="Times New Roman" w:hAnsi="Times New Roman" w:cs="Times New Roman"/>
        </w:rPr>
        <w:t>Приклад</w:t>
      </w:r>
      <w:proofErr w:type="spellEnd"/>
      <w:r w:rsidRPr="00C210F6">
        <w:rPr>
          <w:rStyle w:val="StrongEmphasis"/>
          <w:rFonts w:ascii="Times New Roman" w:hAnsi="Times New Roman" w:cs="Times New Roman"/>
        </w:rPr>
        <w:t xml:space="preserve"> </w:t>
      </w:r>
      <w:proofErr w:type="spellStart"/>
      <w:proofErr w:type="gramStart"/>
      <w:r w:rsidRPr="00C210F6">
        <w:rPr>
          <w:rStyle w:val="StrongEmphasis"/>
          <w:rFonts w:ascii="Times New Roman" w:hAnsi="Times New Roman" w:cs="Times New Roman"/>
        </w:rPr>
        <w:t>putenv</w:t>
      </w:r>
      <w:proofErr w:type="spellEnd"/>
      <w:r w:rsidRPr="00C210F6">
        <w:rPr>
          <w:rStyle w:val="StrongEmphasis"/>
          <w:rFonts w:ascii="Times New Roman" w:hAnsi="Times New Roman" w:cs="Times New Roman"/>
        </w:rPr>
        <w:t>(</w:t>
      </w:r>
      <w:proofErr w:type="gramEnd"/>
      <w:r w:rsidRPr="00C210F6">
        <w:rPr>
          <w:rStyle w:val="StrongEmphasis"/>
          <w:rFonts w:ascii="Times New Roman" w:hAnsi="Times New Roman" w:cs="Times New Roman"/>
        </w:rPr>
        <w:t>)  в C:</w:t>
      </w:r>
    </w:p>
    <w:p w14:paraId="562DA552" w14:textId="77777777" w:rsidR="00626761" w:rsidRPr="00C210F6" w:rsidRDefault="00626761" w:rsidP="00BA261B">
      <w:pPr>
        <w:rPr>
          <w:rFonts w:ascii="Times New Roman" w:hAnsi="Times New Roman" w:cs="Times New Roman"/>
        </w:rPr>
      </w:pPr>
      <w:proofErr w:type="spellStart"/>
      <w:r w:rsidRPr="00C210F6">
        <w:rPr>
          <w:rStyle w:val="StrongEmphasis"/>
          <w:rFonts w:ascii="Times New Roman" w:hAnsi="Times New Roman" w:cs="Times New Roman"/>
        </w:rPr>
        <w:t>Ця</w:t>
      </w:r>
      <w:proofErr w:type="spellEnd"/>
      <w:r w:rsidRPr="00C210F6">
        <w:rPr>
          <w:rStyle w:val="StrongEmphasis"/>
          <w:rFonts w:ascii="Times New Roman" w:hAnsi="Times New Roman" w:cs="Times New Roman"/>
        </w:rPr>
        <w:t xml:space="preserve"> </w:t>
      </w:r>
      <w:proofErr w:type="spellStart"/>
      <w:r w:rsidRPr="00C210F6">
        <w:rPr>
          <w:rStyle w:val="StrongEmphasis"/>
          <w:rFonts w:ascii="Times New Roman" w:hAnsi="Times New Roman" w:cs="Times New Roman"/>
        </w:rPr>
        <w:t>функція</w:t>
      </w:r>
      <w:proofErr w:type="spellEnd"/>
      <w:r w:rsidRPr="00C210F6">
        <w:rPr>
          <w:rStyle w:val="StrongEmphasis"/>
          <w:rFonts w:ascii="Times New Roman" w:hAnsi="Times New Roman" w:cs="Times New Roman"/>
        </w:rPr>
        <w:t xml:space="preserve"> </w:t>
      </w:r>
      <w:proofErr w:type="spellStart"/>
      <w:r w:rsidRPr="00C210F6">
        <w:rPr>
          <w:rStyle w:val="StrongEmphasis"/>
          <w:rFonts w:ascii="Times New Roman" w:hAnsi="Times New Roman" w:cs="Times New Roman"/>
        </w:rPr>
        <w:t>модифікує</w:t>
      </w:r>
      <w:proofErr w:type="spellEnd"/>
      <w:r w:rsidRPr="00C210F6">
        <w:rPr>
          <w:rStyle w:val="StrongEmphasis"/>
          <w:rFonts w:ascii="Times New Roman" w:hAnsi="Times New Roman" w:cs="Times New Roman"/>
        </w:rPr>
        <w:t xml:space="preserve"> </w:t>
      </w:r>
      <w:proofErr w:type="spellStart"/>
      <w:r w:rsidRPr="00C210F6">
        <w:rPr>
          <w:rStyle w:val="StrongEmphasis"/>
          <w:rFonts w:ascii="Times New Roman" w:hAnsi="Times New Roman" w:cs="Times New Roman"/>
        </w:rPr>
        <w:t>значення</w:t>
      </w:r>
      <w:proofErr w:type="spellEnd"/>
      <w:r w:rsidRPr="00C210F6">
        <w:rPr>
          <w:rStyle w:val="StrongEmphasis"/>
          <w:rFonts w:ascii="Times New Roman" w:hAnsi="Times New Roman" w:cs="Times New Roman"/>
        </w:rPr>
        <w:t xml:space="preserve"> </w:t>
      </w:r>
      <w:proofErr w:type="spellStart"/>
      <w:r w:rsidRPr="00C210F6">
        <w:rPr>
          <w:rStyle w:val="StrongEmphasis"/>
          <w:rFonts w:ascii="Times New Roman" w:hAnsi="Times New Roman" w:cs="Times New Roman"/>
        </w:rPr>
        <w:t>змінній</w:t>
      </w:r>
      <w:proofErr w:type="spellEnd"/>
      <w:r w:rsidRPr="00C210F6">
        <w:rPr>
          <w:rStyle w:val="StrongEmphasis"/>
          <w:rFonts w:ascii="Times New Roman" w:hAnsi="Times New Roman" w:cs="Times New Roman"/>
        </w:rPr>
        <w:t xml:space="preserve"> </w:t>
      </w:r>
      <w:proofErr w:type="spellStart"/>
      <w:r w:rsidRPr="00C210F6">
        <w:rPr>
          <w:rStyle w:val="StrongEmphasis"/>
          <w:rFonts w:ascii="Times New Roman" w:hAnsi="Times New Roman" w:cs="Times New Roman"/>
        </w:rPr>
        <w:t>оточення</w:t>
      </w:r>
      <w:proofErr w:type="spellEnd"/>
      <w:r w:rsidRPr="00C210F6">
        <w:rPr>
          <w:rStyle w:val="StrongEmphasis"/>
          <w:rFonts w:ascii="Times New Roman" w:hAnsi="Times New Roman" w:cs="Times New Roman"/>
        </w:rPr>
        <w:t xml:space="preserve"> </w:t>
      </w:r>
    </w:p>
    <w:p w14:paraId="302C24D0" w14:textId="77777777" w:rsidR="00626761" w:rsidRPr="00C210F6" w:rsidRDefault="00626761" w:rsidP="00BA261B">
      <w:pPr>
        <w:rPr>
          <w:rFonts w:ascii="Times New Roman" w:hAnsi="Times New Roman" w:cs="Times New Roman"/>
        </w:rPr>
      </w:pPr>
      <w:r w:rsidRPr="00C210F6">
        <w:rPr>
          <w:rFonts w:ascii="Times New Roman" w:hAnsi="Times New Roman" w:cs="Times New Roman"/>
        </w:rPr>
        <w:t>#include &lt;</w:t>
      </w:r>
      <w:proofErr w:type="spellStart"/>
      <w:r w:rsidRPr="00C210F6">
        <w:rPr>
          <w:rFonts w:ascii="Times New Roman" w:hAnsi="Times New Roman" w:cs="Times New Roman"/>
        </w:rPr>
        <w:t>stdio.h</w:t>
      </w:r>
      <w:proofErr w:type="spellEnd"/>
      <w:r w:rsidRPr="00C210F6">
        <w:rPr>
          <w:rFonts w:ascii="Times New Roman" w:hAnsi="Times New Roman" w:cs="Times New Roman"/>
        </w:rPr>
        <w:t>&gt;</w:t>
      </w:r>
    </w:p>
    <w:p w14:paraId="288D1A3A" w14:textId="77777777" w:rsidR="00626761" w:rsidRPr="00C210F6" w:rsidRDefault="00626761" w:rsidP="00BA261B">
      <w:pPr>
        <w:rPr>
          <w:rFonts w:ascii="Times New Roman" w:hAnsi="Times New Roman" w:cs="Times New Roman"/>
        </w:rPr>
      </w:pPr>
      <w:r w:rsidRPr="00C210F6">
        <w:rPr>
          <w:rFonts w:ascii="Times New Roman" w:hAnsi="Times New Roman" w:cs="Times New Roman"/>
        </w:rPr>
        <w:t>#include &lt;</w:t>
      </w:r>
      <w:proofErr w:type="spellStart"/>
      <w:r w:rsidRPr="00C210F6">
        <w:rPr>
          <w:rFonts w:ascii="Times New Roman" w:hAnsi="Times New Roman" w:cs="Times New Roman"/>
        </w:rPr>
        <w:t>stdlib.h</w:t>
      </w:r>
      <w:proofErr w:type="spellEnd"/>
      <w:r w:rsidRPr="00C210F6">
        <w:rPr>
          <w:rFonts w:ascii="Times New Roman" w:hAnsi="Times New Roman" w:cs="Times New Roman"/>
        </w:rPr>
        <w:t>&gt;</w:t>
      </w:r>
    </w:p>
    <w:p w14:paraId="4833F4AB" w14:textId="77777777" w:rsidR="00626761" w:rsidRPr="00C210F6" w:rsidRDefault="00626761" w:rsidP="00BA261B">
      <w:pPr>
        <w:rPr>
          <w:rFonts w:ascii="Times New Roman" w:hAnsi="Times New Roman" w:cs="Times New Roman"/>
        </w:rPr>
      </w:pPr>
      <w:r w:rsidRPr="00C210F6">
        <w:rPr>
          <w:rFonts w:ascii="Times New Roman" w:hAnsi="Times New Roman" w:cs="Times New Roman"/>
        </w:rPr>
        <w:t xml:space="preserve">int </w:t>
      </w:r>
      <w:proofErr w:type="gramStart"/>
      <w:r w:rsidRPr="00C210F6">
        <w:rPr>
          <w:rFonts w:ascii="Times New Roman" w:hAnsi="Times New Roman" w:cs="Times New Roman"/>
        </w:rPr>
        <w:t>main(</w:t>
      </w:r>
      <w:proofErr w:type="gramEnd"/>
      <w:r w:rsidRPr="00C210F6">
        <w:rPr>
          <w:rFonts w:ascii="Times New Roman" w:hAnsi="Times New Roman" w:cs="Times New Roman"/>
        </w:rPr>
        <w:t>){</w:t>
      </w:r>
    </w:p>
    <w:p w14:paraId="0C3E168C" w14:textId="77777777" w:rsidR="00626761" w:rsidRPr="00C210F6" w:rsidRDefault="00626761" w:rsidP="00BA261B">
      <w:pPr>
        <w:rPr>
          <w:rFonts w:ascii="Times New Roman" w:hAnsi="Times New Roman" w:cs="Times New Roman"/>
        </w:rPr>
      </w:pPr>
      <w:proofErr w:type="spellStart"/>
      <w:proofErr w:type="gramStart"/>
      <w:r w:rsidRPr="00C210F6">
        <w:rPr>
          <w:rFonts w:ascii="Times New Roman" w:hAnsi="Times New Roman" w:cs="Times New Roman"/>
        </w:rPr>
        <w:t>setenv</w:t>
      </w:r>
      <w:proofErr w:type="spellEnd"/>
      <w:r w:rsidRPr="00C210F6">
        <w:rPr>
          <w:rFonts w:ascii="Times New Roman" w:hAnsi="Times New Roman" w:cs="Times New Roman"/>
        </w:rPr>
        <w:t>(</w:t>
      </w:r>
      <w:proofErr w:type="gramEnd"/>
      <w:r w:rsidRPr="00C210F6">
        <w:rPr>
          <w:rFonts w:ascii="Times New Roman" w:hAnsi="Times New Roman" w:cs="Times New Roman"/>
        </w:rPr>
        <w:t>"DIR", "/</w:t>
      </w:r>
      <w:proofErr w:type="spellStart"/>
      <w:r w:rsidRPr="00C210F6">
        <w:rPr>
          <w:rFonts w:ascii="Times New Roman" w:hAnsi="Times New Roman" w:cs="Times New Roman"/>
        </w:rPr>
        <w:t>usr</w:t>
      </w:r>
      <w:proofErr w:type="spellEnd"/>
      <w:r w:rsidRPr="00C210F6">
        <w:rPr>
          <w:rFonts w:ascii="Times New Roman" w:hAnsi="Times New Roman" w:cs="Times New Roman"/>
        </w:rPr>
        <w:t>/bin/example/",50);</w:t>
      </w:r>
    </w:p>
    <w:p w14:paraId="44F3A4D8" w14:textId="77777777" w:rsidR="00626761" w:rsidRPr="00C210F6" w:rsidRDefault="00626761" w:rsidP="00BA261B">
      <w:pPr>
        <w:rPr>
          <w:rFonts w:ascii="Times New Roman" w:hAnsi="Times New Roman" w:cs="Times New Roman"/>
        </w:rPr>
      </w:pPr>
      <w:proofErr w:type="spellStart"/>
      <w:proofErr w:type="gramStart"/>
      <w:r w:rsidRPr="00C210F6">
        <w:rPr>
          <w:rFonts w:ascii="Times New Roman" w:hAnsi="Times New Roman" w:cs="Times New Roman"/>
        </w:rPr>
        <w:t>printf</w:t>
      </w:r>
      <w:proofErr w:type="spellEnd"/>
      <w:r w:rsidRPr="00C210F6">
        <w:rPr>
          <w:rFonts w:ascii="Times New Roman" w:hAnsi="Times New Roman" w:cs="Times New Roman"/>
        </w:rPr>
        <w:t>(</w:t>
      </w:r>
      <w:proofErr w:type="gramEnd"/>
      <w:r w:rsidRPr="00C210F6">
        <w:rPr>
          <w:rFonts w:ascii="Times New Roman" w:hAnsi="Times New Roman" w:cs="Times New Roman"/>
        </w:rPr>
        <w:t xml:space="preserve">"Directory name before modifying = " \"%s\n", </w:t>
      </w:r>
      <w:proofErr w:type="spellStart"/>
      <w:r w:rsidRPr="00C210F6">
        <w:rPr>
          <w:rFonts w:ascii="Times New Roman" w:hAnsi="Times New Roman" w:cs="Times New Roman"/>
        </w:rPr>
        <w:t>getenv</w:t>
      </w:r>
      <w:proofErr w:type="spellEnd"/>
      <w:r w:rsidRPr="00C210F6">
        <w:rPr>
          <w:rFonts w:ascii="Times New Roman" w:hAnsi="Times New Roman" w:cs="Times New Roman"/>
        </w:rPr>
        <w:t>("DIR"));</w:t>
      </w:r>
    </w:p>
    <w:p w14:paraId="5207BDD9" w14:textId="77777777" w:rsidR="00626761" w:rsidRPr="00C210F6" w:rsidRDefault="00626761" w:rsidP="00BA261B">
      <w:pPr>
        <w:rPr>
          <w:rFonts w:ascii="Times New Roman" w:hAnsi="Times New Roman" w:cs="Times New Roman"/>
        </w:rPr>
      </w:pPr>
      <w:proofErr w:type="spellStart"/>
      <w:r w:rsidRPr="00C210F6">
        <w:rPr>
          <w:rFonts w:ascii="Times New Roman" w:hAnsi="Times New Roman" w:cs="Times New Roman"/>
        </w:rPr>
        <w:lastRenderedPageBreak/>
        <w:t>putenv</w:t>
      </w:r>
      <w:proofErr w:type="spellEnd"/>
      <w:r w:rsidRPr="00C210F6">
        <w:rPr>
          <w:rFonts w:ascii="Times New Roman" w:hAnsi="Times New Roman" w:cs="Times New Roman"/>
        </w:rPr>
        <w:t>("DIR=/</w:t>
      </w:r>
      <w:proofErr w:type="spellStart"/>
      <w:r w:rsidRPr="00C210F6">
        <w:rPr>
          <w:rFonts w:ascii="Times New Roman" w:hAnsi="Times New Roman" w:cs="Times New Roman"/>
        </w:rPr>
        <w:t>usr</w:t>
      </w:r>
      <w:proofErr w:type="spellEnd"/>
      <w:r w:rsidRPr="00C210F6">
        <w:rPr>
          <w:rFonts w:ascii="Times New Roman" w:hAnsi="Times New Roman" w:cs="Times New Roman"/>
        </w:rPr>
        <w:t>/home/");</w:t>
      </w:r>
    </w:p>
    <w:p w14:paraId="0E0AFD56" w14:textId="77777777" w:rsidR="00626761" w:rsidRPr="00C210F6" w:rsidRDefault="00626761" w:rsidP="00BA261B">
      <w:pPr>
        <w:rPr>
          <w:rFonts w:ascii="Times New Roman" w:hAnsi="Times New Roman" w:cs="Times New Roman"/>
        </w:rPr>
      </w:pPr>
      <w:proofErr w:type="spellStart"/>
      <w:proofErr w:type="gramStart"/>
      <w:r w:rsidRPr="00C210F6">
        <w:rPr>
          <w:rFonts w:ascii="Times New Roman" w:hAnsi="Times New Roman" w:cs="Times New Roman"/>
        </w:rPr>
        <w:t>printf</w:t>
      </w:r>
      <w:proofErr w:type="spellEnd"/>
      <w:r w:rsidRPr="00C210F6">
        <w:rPr>
          <w:rFonts w:ascii="Times New Roman" w:hAnsi="Times New Roman" w:cs="Times New Roman"/>
        </w:rPr>
        <w:t>(</w:t>
      </w:r>
      <w:proofErr w:type="gramEnd"/>
      <w:r w:rsidRPr="00C210F6">
        <w:rPr>
          <w:rFonts w:ascii="Times New Roman" w:hAnsi="Times New Roman" w:cs="Times New Roman"/>
        </w:rPr>
        <w:t xml:space="preserve">"Directory name after modifying = " \"%s\n", </w:t>
      </w:r>
      <w:proofErr w:type="spellStart"/>
      <w:r w:rsidRPr="00C210F6">
        <w:rPr>
          <w:rFonts w:ascii="Times New Roman" w:hAnsi="Times New Roman" w:cs="Times New Roman"/>
        </w:rPr>
        <w:t>getenv</w:t>
      </w:r>
      <w:proofErr w:type="spellEnd"/>
      <w:r w:rsidRPr="00C210F6">
        <w:rPr>
          <w:rFonts w:ascii="Times New Roman" w:hAnsi="Times New Roman" w:cs="Times New Roman"/>
        </w:rPr>
        <w:t>("DIR"));</w:t>
      </w:r>
    </w:p>
    <w:p w14:paraId="56A57501" w14:textId="77777777" w:rsidR="00626761" w:rsidRPr="00C210F6" w:rsidRDefault="00626761" w:rsidP="00BA261B">
      <w:pPr>
        <w:rPr>
          <w:rFonts w:ascii="Times New Roman" w:hAnsi="Times New Roman" w:cs="Times New Roman"/>
        </w:rPr>
      </w:pPr>
      <w:r w:rsidRPr="00C210F6">
        <w:rPr>
          <w:rFonts w:ascii="Times New Roman" w:hAnsi="Times New Roman" w:cs="Times New Roman"/>
        </w:rPr>
        <w:t>return 0;</w:t>
      </w:r>
    </w:p>
    <w:p w14:paraId="24867A03" w14:textId="77777777" w:rsidR="00626761" w:rsidRPr="00C210F6" w:rsidRDefault="00626761" w:rsidP="00BA261B">
      <w:pPr>
        <w:rPr>
          <w:rFonts w:ascii="Times New Roman" w:hAnsi="Times New Roman" w:cs="Times New Roman"/>
        </w:rPr>
      </w:pPr>
      <w:r w:rsidRPr="00C210F6">
        <w:rPr>
          <w:rFonts w:ascii="Times New Roman" w:hAnsi="Times New Roman" w:cs="Times New Roman"/>
        </w:rPr>
        <w:t>}</w:t>
      </w:r>
    </w:p>
    <w:p w14:paraId="560385FA" w14:textId="77777777" w:rsidR="00626761" w:rsidRPr="00C210F6" w:rsidRDefault="00626761" w:rsidP="00BA261B">
      <w:pPr>
        <w:rPr>
          <w:rFonts w:ascii="Times New Roman" w:hAnsi="Times New Roman" w:cs="Times New Roman"/>
        </w:rPr>
      </w:pPr>
      <w:r w:rsidRPr="00C210F6">
        <w:rPr>
          <w:rStyle w:val="StrongEmphasis"/>
          <w:rFonts w:ascii="Times New Roman" w:hAnsi="Times New Roman" w:cs="Times New Roman"/>
        </w:rPr>
        <w:t>Output:</w:t>
      </w:r>
    </w:p>
    <w:p w14:paraId="6037AD32" w14:textId="77777777" w:rsidR="00626761" w:rsidRPr="00C210F6" w:rsidRDefault="00626761" w:rsidP="00BA261B">
      <w:pPr>
        <w:rPr>
          <w:rFonts w:ascii="Times New Roman" w:hAnsi="Times New Roman" w:cs="Times New Roman"/>
        </w:rPr>
      </w:pPr>
      <w:r w:rsidRPr="00C210F6">
        <w:rPr>
          <w:rStyle w:val="StrongEmphasis"/>
          <w:rFonts w:ascii="Times New Roman" w:hAnsi="Times New Roman" w:cs="Times New Roman"/>
        </w:rPr>
        <w:t>Directory name before modifying = /</w:t>
      </w:r>
      <w:proofErr w:type="spellStart"/>
      <w:r w:rsidRPr="00C210F6">
        <w:rPr>
          <w:rStyle w:val="StrongEmphasis"/>
          <w:rFonts w:ascii="Times New Roman" w:hAnsi="Times New Roman" w:cs="Times New Roman"/>
        </w:rPr>
        <w:t>usr</w:t>
      </w:r>
      <w:proofErr w:type="spellEnd"/>
      <w:r w:rsidRPr="00C210F6">
        <w:rPr>
          <w:rStyle w:val="StrongEmphasis"/>
          <w:rFonts w:ascii="Times New Roman" w:hAnsi="Times New Roman" w:cs="Times New Roman"/>
        </w:rPr>
        <w:t>/bin/example/</w:t>
      </w:r>
      <w:r w:rsidRPr="00C210F6">
        <w:rPr>
          <w:rFonts w:ascii="Times New Roman" w:hAnsi="Times New Roman" w:cs="Times New Roman"/>
        </w:rPr>
        <w:br/>
      </w:r>
      <w:r w:rsidRPr="00C210F6">
        <w:rPr>
          <w:rStyle w:val="StrongEmphasis"/>
          <w:rFonts w:ascii="Times New Roman" w:hAnsi="Times New Roman" w:cs="Times New Roman"/>
        </w:rPr>
        <w:t>Directory name after modifying = /</w:t>
      </w:r>
      <w:proofErr w:type="spellStart"/>
      <w:r w:rsidRPr="00C210F6">
        <w:rPr>
          <w:rStyle w:val="StrongEmphasis"/>
          <w:rFonts w:ascii="Times New Roman" w:hAnsi="Times New Roman" w:cs="Times New Roman"/>
        </w:rPr>
        <w:t>usr</w:t>
      </w:r>
      <w:proofErr w:type="spellEnd"/>
      <w:r w:rsidRPr="00C210F6">
        <w:rPr>
          <w:rStyle w:val="StrongEmphasis"/>
          <w:rFonts w:ascii="Times New Roman" w:hAnsi="Times New Roman" w:cs="Times New Roman"/>
        </w:rPr>
        <w:t>/home/</w:t>
      </w:r>
    </w:p>
    <w:p w14:paraId="52FC4E26" w14:textId="77777777" w:rsidR="00626761" w:rsidRDefault="00626761" w:rsidP="00BA261B">
      <w:pPr>
        <w:rPr>
          <w:rFonts w:ascii="Times New Roman" w:hAnsi="Times New Roman" w:cs="Times New Roman"/>
          <w:sz w:val="28"/>
          <w:szCs w:val="28"/>
        </w:rPr>
      </w:pPr>
    </w:p>
    <w:p w14:paraId="344EF2BA" w14:textId="77777777" w:rsidR="00626761" w:rsidRPr="00C210F6" w:rsidRDefault="00626761" w:rsidP="00BA261B">
      <w:pPr>
        <w:pStyle w:val="2"/>
        <w:jc w:val="center"/>
      </w:pPr>
      <w:proofErr w:type="spellStart"/>
      <w:r w:rsidRPr="00C210F6">
        <w:t>Шляхи</w:t>
      </w:r>
      <w:proofErr w:type="spellEnd"/>
      <w:r w:rsidRPr="00C210F6">
        <w:t xml:space="preserve"> </w:t>
      </w:r>
      <w:proofErr w:type="spellStart"/>
      <w:r w:rsidRPr="00C210F6">
        <w:t>передачі</w:t>
      </w:r>
      <w:proofErr w:type="spellEnd"/>
      <w:r w:rsidRPr="00C210F6">
        <w:t xml:space="preserve"> </w:t>
      </w:r>
      <w:proofErr w:type="spellStart"/>
      <w:r w:rsidRPr="00C210F6">
        <w:t>значень</w:t>
      </w:r>
      <w:proofErr w:type="spellEnd"/>
      <w:r w:rsidRPr="00C210F6">
        <w:t xml:space="preserve"> у </w:t>
      </w:r>
      <w:proofErr w:type="spellStart"/>
      <w:r w:rsidRPr="00C210F6">
        <w:t>функцію</w:t>
      </w:r>
      <w:proofErr w:type="spellEnd"/>
    </w:p>
    <w:p w14:paraId="53C2AB20" w14:textId="77777777" w:rsidR="00626761" w:rsidRPr="00C210F6" w:rsidRDefault="00626761" w:rsidP="00774CE2">
      <w:pPr>
        <w:jc w:val="both"/>
        <w:rPr>
          <w:rFonts w:ascii="Times New Roman" w:hAnsi="Times New Roman" w:cs="Times New Roman"/>
          <w:sz w:val="28"/>
          <w:szCs w:val="28"/>
        </w:rPr>
      </w:pPr>
      <w:r w:rsidRPr="00C210F6">
        <w:rPr>
          <w:rFonts w:ascii="Times New Roman" w:hAnsi="Times New Roman" w:cs="Times New Roman"/>
          <w:sz w:val="28"/>
          <w:szCs w:val="28"/>
        </w:rPr>
        <w:t xml:space="preserve">В </w:t>
      </w:r>
      <w:proofErr w:type="spellStart"/>
      <w:r w:rsidRPr="00C210F6">
        <w:rPr>
          <w:rFonts w:ascii="Times New Roman" w:hAnsi="Times New Roman" w:cs="Times New Roman"/>
          <w:sz w:val="28"/>
          <w:szCs w:val="28"/>
        </w:rPr>
        <w:t>мовах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програмування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звичайно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використовують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два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способи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передачі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w:t>
      </w:r>
      <w:r>
        <w:rPr>
          <w:rFonts w:ascii="Times New Roman" w:hAnsi="Times New Roman" w:cs="Times New Roman"/>
          <w:sz w:val="28"/>
          <w:szCs w:val="28"/>
        </w:rPr>
        <w:t>а</w:t>
      </w:r>
      <w:r w:rsidRPr="00C210F6">
        <w:rPr>
          <w:rFonts w:ascii="Times New Roman" w:hAnsi="Times New Roman" w:cs="Times New Roman"/>
          <w:sz w:val="28"/>
          <w:szCs w:val="28"/>
        </w:rPr>
        <w:t>р</w:t>
      </w:r>
      <w:r>
        <w:rPr>
          <w:rFonts w:ascii="Times New Roman" w:hAnsi="Times New Roman" w:cs="Times New Roman"/>
          <w:sz w:val="28"/>
          <w:szCs w:val="28"/>
        </w:rPr>
        <w:t>а</w:t>
      </w:r>
      <w:r w:rsidRPr="00C210F6">
        <w:rPr>
          <w:rFonts w:ascii="Times New Roman" w:hAnsi="Times New Roman" w:cs="Times New Roman"/>
          <w:sz w:val="28"/>
          <w:szCs w:val="28"/>
        </w:rPr>
        <w:t>метрів</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значенням</w:t>
      </w:r>
      <w:proofErr w:type="spellEnd"/>
      <w:r w:rsidRPr="00C210F6">
        <w:rPr>
          <w:rFonts w:ascii="Times New Roman" w:hAnsi="Times New Roman" w:cs="Times New Roman"/>
          <w:sz w:val="28"/>
          <w:szCs w:val="28"/>
        </w:rPr>
        <w:t xml:space="preserve"> і </w:t>
      </w:r>
      <w:proofErr w:type="spellStart"/>
      <w:r w:rsidRPr="00C210F6">
        <w:rPr>
          <w:rFonts w:ascii="Times New Roman" w:hAnsi="Times New Roman" w:cs="Times New Roman"/>
          <w:sz w:val="28"/>
          <w:szCs w:val="28"/>
        </w:rPr>
        <w:t>за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посиланням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передачі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параметра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значенню</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аргументом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може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бути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довільний</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вираз</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значення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якого</w:t>
      </w:r>
      <w:proofErr w:type="spellEnd"/>
      <w:r w:rsidRPr="00C210F6">
        <w:rPr>
          <w:rFonts w:ascii="Times New Roman" w:hAnsi="Times New Roman" w:cs="Times New Roman"/>
          <w:sz w:val="28"/>
          <w:szCs w:val="28"/>
        </w:rPr>
        <w:t xml:space="preserve"> і </w:t>
      </w:r>
      <w:proofErr w:type="spellStart"/>
      <w:r w:rsidRPr="00C210F6">
        <w:rPr>
          <w:rFonts w:ascii="Times New Roman" w:hAnsi="Times New Roman" w:cs="Times New Roman"/>
          <w:sz w:val="28"/>
          <w:szCs w:val="28"/>
        </w:rPr>
        <w:t>передається</w:t>
      </w:r>
      <w:proofErr w:type="spellEnd"/>
      <w:r w:rsidRPr="00C210F6">
        <w:rPr>
          <w:rFonts w:ascii="Times New Roman" w:hAnsi="Times New Roman" w:cs="Times New Roman"/>
          <w:sz w:val="28"/>
          <w:szCs w:val="28"/>
        </w:rPr>
        <w:t xml:space="preserve"> в </w:t>
      </w:r>
      <w:proofErr w:type="spellStart"/>
      <w:r w:rsidRPr="00C210F6">
        <w:rPr>
          <w:rFonts w:ascii="Times New Roman" w:hAnsi="Times New Roman" w:cs="Times New Roman"/>
          <w:sz w:val="28"/>
          <w:szCs w:val="28"/>
        </w:rPr>
        <w:t>підпрограму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передачі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параметра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посиланню</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значенням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може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бути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тільки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змінна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як</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проста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так</w:t>
      </w:r>
      <w:proofErr w:type="spellEnd"/>
      <w:r w:rsidRPr="00C210F6">
        <w:rPr>
          <w:rFonts w:ascii="Times New Roman" w:hAnsi="Times New Roman" w:cs="Times New Roman"/>
          <w:sz w:val="28"/>
          <w:szCs w:val="28"/>
        </w:rPr>
        <w:t xml:space="preserve"> і </w:t>
      </w:r>
      <w:proofErr w:type="spellStart"/>
      <w:r w:rsidRPr="00C210F6">
        <w:rPr>
          <w:rFonts w:ascii="Times New Roman" w:hAnsi="Times New Roman" w:cs="Times New Roman"/>
          <w:sz w:val="28"/>
          <w:szCs w:val="28"/>
        </w:rPr>
        <w:t>структурована</w:t>
      </w:r>
      <w:proofErr w:type="spellEnd"/>
      <w:r w:rsidRPr="00C210F6">
        <w:rPr>
          <w:rFonts w:ascii="Times New Roman" w:hAnsi="Times New Roman" w:cs="Times New Roman"/>
          <w:sz w:val="28"/>
          <w:szCs w:val="28"/>
        </w:rPr>
        <w:t>).</w:t>
      </w:r>
    </w:p>
    <w:p w14:paraId="6E2BD77E" w14:textId="77777777" w:rsidR="00626761" w:rsidRPr="00C210F6" w:rsidRDefault="00626761" w:rsidP="00774CE2">
      <w:pPr>
        <w:jc w:val="both"/>
        <w:rPr>
          <w:rFonts w:ascii="Times New Roman" w:hAnsi="Times New Roman" w:cs="Times New Roman"/>
          <w:sz w:val="28"/>
          <w:szCs w:val="28"/>
        </w:rPr>
      </w:pPr>
      <w:r w:rsidRPr="00C210F6">
        <w:rPr>
          <w:rFonts w:ascii="Times New Roman" w:hAnsi="Times New Roman" w:cs="Times New Roman"/>
          <w:sz w:val="28"/>
          <w:szCs w:val="28"/>
        </w:rPr>
        <w:t xml:space="preserve">В </w:t>
      </w:r>
      <w:proofErr w:type="spellStart"/>
      <w:r w:rsidRPr="00C210F6">
        <w:rPr>
          <w:rFonts w:ascii="Times New Roman" w:hAnsi="Times New Roman" w:cs="Times New Roman"/>
          <w:sz w:val="28"/>
          <w:szCs w:val="28"/>
        </w:rPr>
        <w:t>цьому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випадку</w:t>
      </w:r>
      <w:proofErr w:type="spellEnd"/>
      <w:r w:rsidRPr="00C210F6">
        <w:rPr>
          <w:rFonts w:ascii="Times New Roman" w:hAnsi="Times New Roman" w:cs="Times New Roman"/>
          <w:sz w:val="28"/>
          <w:szCs w:val="28"/>
        </w:rPr>
        <w:t xml:space="preserve"> в </w:t>
      </w:r>
      <w:proofErr w:type="spellStart"/>
      <w:r w:rsidRPr="00C210F6">
        <w:rPr>
          <w:rFonts w:ascii="Times New Roman" w:hAnsi="Times New Roman" w:cs="Times New Roman"/>
          <w:sz w:val="28"/>
          <w:szCs w:val="28"/>
        </w:rPr>
        <w:t>підпрограму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передається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значення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змінної</w:t>
      </w:r>
      <w:proofErr w:type="spellEnd"/>
      <w:r w:rsidRPr="00C210F6">
        <w:rPr>
          <w:rFonts w:ascii="Times New Roman" w:hAnsi="Times New Roman" w:cs="Times New Roman"/>
          <w:sz w:val="28"/>
          <w:szCs w:val="28"/>
        </w:rPr>
        <w:t xml:space="preserve">, а </w:t>
      </w:r>
      <w:proofErr w:type="spellStart"/>
      <w:r w:rsidRPr="00C210F6">
        <w:rPr>
          <w:rFonts w:ascii="Times New Roman" w:hAnsi="Times New Roman" w:cs="Times New Roman"/>
          <w:sz w:val="28"/>
          <w:szCs w:val="28"/>
        </w:rPr>
        <w:t>її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адреса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для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того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щоб</w:t>
      </w:r>
      <w:proofErr w:type="spellEnd"/>
      <w:r w:rsidRPr="00C210F6">
        <w:rPr>
          <w:rFonts w:ascii="Times New Roman" w:hAnsi="Times New Roman" w:cs="Times New Roman"/>
          <w:sz w:val="28"/>
          <w:szCs w:val="28"/>
        </w:rPr>
        <w:t xml:space="preserve"> в </w:t>
      </w:r>
      <w:proofErr w:type="spellStart"/>
      <w:r w:rsidRPr="00C210F6">
        <w:rPr>
          <w:rFonts w:ascii="Times New Roman" w:hAnsi="Times New Roman" w:cs="Times New Roman"/>
          <w:sz w:val="28"/>
          <w:szCs w:val="28"/>
        </w:rPr>
        <w:t>цю</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адресу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можна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було</w:t>
      </w:r>
      <w:proofErr w:type="spellEnd"/>
      <w:r w:rsidRPr="00C210F6">
        <w:rPr>
          <w:rFonts w:ascii="Times New Roman" w:hAnsi="Times New Roman" w:cs="Times New Roman"/>
          <w:sz w:val="28"/>
          <w:szCs w:val="28"/>
        </w:rPr>
        <w:t xml:space="preserve"> б </w:t>
      </w:r>
      <w:proofErr w:type="spellStart"/>
      <w:r w:rsidRPr="00C210F6">
        <w:rPr>
          <w:rFonts w:ascii="Times New Roman" w:hAnsi="Times New Roman" w:cs="Times New Roman"/>
          <w:sz w:val="28"/>
          <w:szCs w:val="28"/>
        </w:rPr>
        <w:t>записати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нове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значення</w:t>
      </w:r>
      <w:proofErr w:type="spellEnd"/>
      <w:r w:rsidRPr="00C210F6">
        <w:rPr>
          <w:rFonts w:ascii="Times New Roman" w:hAnsi="Times New Roman" w:cs="Times New Roman"/>
          <w:sz w:val="28"/>
          <w:szCs w:val="28"/>
        </w:rPr>
        <w:t xml:space="preserve"> і </w:t>
      </w:r>
      <w:proofErr w:type="spellStart"/>
      <w:r w:rsidRPr="00C210F6">
        <w:rPr>
          <w:rFonts w:ascii="Times New Roman" w:hAnsi="Times New Roman" w:cs="Times New Roman"/>
          <w:sz w:val="28"/>
          <w:szCs w:val="28"/>
        </w:rPr>
        <w:t>тим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самим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змінити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значення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змінної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котра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передавалась</w:t>
      </w:r>
      <w:proofErr w:type="spellEnd"/>
      <w:r w:rsidRPr="00C210F6">
        <w:rPr>
          <w:rFonts w:ascii="Times New Roman" w:hAnsi="Times New Roman" w:cs="Times New Roman"/>
          <w:sz w:val="28"/>
          <w:szCs w:val="28"/>
        </w:rPr>
        <w:t xml:space="preserve"> в </w:t>
      </w:r>
      <w:proofErr w:type="spellStart"/>
      <w:r w:rsidRPr="00C210F6">
        <w:rPr>
          <w:rFonts w:ascii="Times New Roman" w:hAnsi="Times New Roman" w:cs="Times New Roman"/>
          <w:sz w:val="28"/>
          <w:szCs w:val="28"/>
        </w:rPr>
        <w:t>якості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параметра</w:t>
      </w:r>
      <w:proofErr w:type="spellEnd"/>
      <w:r w:rsidRPr="00C210F6">
        <w:rPr>
          <w:rFonts w:ascii="Times New Roman" w:hAnsi="Times New Roman" w:cs="Times New Roman"/>
          <w:sz w:val="28"/>
          <w:szCs w:val="28"/>
        </w:rPr>
        <w:t>.</w:t>
      </w:r>
    </w:p>
    <w:p w14:paraId="22F6FA0E" w14:textId="77777777" w:rsidR="00626761" w:rsidRPr="00C210F6" w:rsidRDefault="00626761" w:rsidP="00774CE2">
      <w:pPr>
        <w:jc w:val="both"/>
        <w:rPr>
          <w:rFonts w:ascii="Times New Roman" w:hAnsi="Times New Roman" w:cs="Times New Roman"/>
          <w:sz w:val="28"/>
          <w:szCs w:val="28"/>
        </w:rPr>
      </w:pPr>
      <w:r w:rsidRPr="00C210F6">
        <w:rPr>
          <w:rFonts w:ascii="Times New Roman" w:hAnsi="Times New Roman" w:cs="Times New Roman"/>
          <w:sz w:val="28"/>
          <w:szCs w:val="28"/>
        </w:rPr>
        <w:t xml:space="preserve">В </w:t>
      </w:r>
      <w:proofErr w:type="spellStart"/>
      <w:r w:rsidRPr="00C210F6">
        <w:rPr>
          <w:rFonts w:ascii="Times New Roman" w:hAnsi="Times New Roman" w:cs="Times New Roman"/>
          <w:sz w:val="28"/>
          <w:szCs w:val="28"/>
        </w:rPr>
        <w:t>різних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мовах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використовуються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різні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рішення</w:t>
      </w:r>
      <w:proofErr w:type="spellEnd"/>
      <w:r w:rsidRPr="00C210F6">
        <w:rPr>
          <w:rFonts w:ascii="Times New Roman" w:hAnsi="Times New Roman" w:cs="Times New Roman"/>
          <w:sz w:val="28"/>
          <w:szCs w:val="28"/>
        </w:rPr>
        <w:t xml:space="preserve">. В </w:t>
      </w:r>
      <w:proofErr w:type="spellStart"/>
      <w:r w:rsidRPr="00C210F6">
        <w:rPr>
          <w:rFonts w:ascii="Times New Roman" w:hAnsi="Times New Roman" w:cs="Times New Roman"/>
          <w:sz w:val="28"/>
          <w:szCs w:val="28"/>
        </w:rPr>
        <w:t>одних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всі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аргументи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передаються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посиланню</w:t>
      </w:r>
      <w:proofErr w:type="spellEnd"/>
      <w:r w:rsidRPr="00C210F6">
        <w:rPr>
          <w:rFonts w:ascii="Times New Roman" w:hAnsi="Times New Roman" w:cs="Times New Roman"/>
          <w:sz w:val="28"/>
          <w:szCs w:val="28"/>
        </w:rPr>
        <w:t xml:space="preserve">; в </w:t>
      </w:r>
      <w:proofErr w:type="spellStart"/>
      <w:r w:rsidRPr="00C210F6">
        <w:rPr>
          <w:rFonts w:ascii="Times New Roman" w:hAnsi="Times New Roman" w:cs="Times New Roman"/>
          <w:sz w:val="28"/>
          <w:szCs w:val="28"/>
        </w:rPr>
        <w:t>інших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використовуються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обидва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механізми</w:t>
      </w:r>
      <w:proofErr w:type="spellEnd"/>
      <w:r w:rsidRPr="00C210F6">
        <w:rPr>
          <w:rFonts w:ascii="Times New Roman" w:hAnsi="Times New Roman" w:cs="Times New Roman"/>
          <w:sz w:val="28"/>
          <w:szCs w:val="28"/>
        </w:rPr>
        <w:t xml:space="preserve">, і </w:t>
      </w:r>
      <w:proofErr w:type="spellStart"/>
      <w:r w:rsidRPr="00C210F6">
        <w:rPr>
          <w:rFonts w:ascii="Times New Roman" w:hAnsi="Times New Roman" w:cs="Times New Roman"/>
          <w:sz w:val="28"/>
          <w:szCs w:val="28"/>
        </w:rPr>
        <w:t>тоді</w:t>
      </w:r>
      <w:proofErr w:type="spellEnd"/>
      <w:r w:rsidRPr="00C210F6">
        <w:rPr>
          <w:rFonts w:ascii="Times New Roman" w:hAnsi="Times New Roman" w:cs="Times New Roman"/>
          <w:sz w:val="28"/>
          <w:szCs w:val="28"/>
        </w:rPr>
        <w:t xml:space="preserve"> в </w:t>
      </w:r>
      <w:proofErr w:type="spellStart"/>
      <w:r w:rsidRPr="00C210F6">
        <w:rPr>
          <w:rFonts w:ascii="Times New Roman" w:hAnsi="Times New Roman" w:cs="Times New Roman"/>
          <w:sz w:val="28"/>
          <w:szCs w:val="28"/>
        </w:rPr>
        <w:t>списку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параметрів</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вказуються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спеціальні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ключові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слова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котрі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показують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що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значення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аргументу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може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змінюватись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підпрограмою</w:t>
      </w:r>
      <w:proofErr w:type="spellEnd"/>
      <w:r w:rsidRPr="00C210F6">
        <w:rPr>
          <w:rFonts w:ascii="Times New Roman" w:hAnsi="Times New Roman" w:cs="Times New Roman"/>
          <w:sz w:val="28"/>
          <w:szCs w:val="28"/>
        </w:rPr>
        <w:t>.</w:t>
      </w:r>
    </w:p>
    <w:p w14:paraId="77E3B988" w14:textId="77777777" w:rsidR="00626761" w:rsidRPr="00C210F6" w:rsidRDefault="00626761" w:rsidP="00774CE2">
      <w:pPr>
        <w:jc w:val="both"/>
        <w:rPr>
          <w:rFonts w:ascii="Times New Roman" w:hAnsi="Times New Roman" w:cs="Times New Roman"/>
          <w:sz w:val="28"/>
          <w:szCs w:val="28"/>
        </w:rPr>
      </w:pPr>
      <w:r w:rsidRPr="00C210F6">
        <w:rPr>
          <w:rFonts w:ascii="Times New Roman" w:hAnsi="Times New Roman" w:cs="Times New Roman"/>
          <w:sz w:val="28"/>
          <w:szCs w:val="28"/>
        </w:rPr>
        <w:t xml:space="preserve">В </w:t>
      </w:r>
      <w:proofErr w:type="spellStart"/>
      <w:r w:rsidRPr="00C210F6">
        <w:rPr>
          <w:rFonts w:ascii="Times New Roman" w:hAnsi="Times New Roman" w:cs="Times New Roman"/>
          <w:sz w:val="28"/>
          <w:szCs w:val="28"/>
        </w:rPr>
        <w:t>мові</w:t>
      </w:r>
      <w:proofErr w:type="spellEnd"/>
      <w:r w:rsidRPr="00C210F6">
        <w:rPr>
          <w:rFonts w:ascii="Times New Roman" w:hAnsi="Times New Roman" w:cs="Times New Roman"/>
          <w:sz w:val="28"/>
          <w:szCs w:val="28"/>
        </w:rPr>
        <w:t xml:space="preserve"> С++ </w:t>
      </w:r>
      <w:proofErr w:type="spellStart"/>
      <w:r w:rsidRPr="00C210F6">
        <w:rPr>
          <w:rFonts w:ascii="Times New Roman" w:hAnsi="Times New Roman" w:cs="Times New Roman"/>
          <w:sz w:val="28"/>
          <w:szCs w:val="28"/>
        </w:rPr>
        <w:t>використано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третє</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рішення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тобто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всі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аргументи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передаються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значенню</w:t>
      </w:r>
      <w:proofErr w:type="spellEnd"/>
      <w:r w:rsidRPr="00C210F6">
        <w:rPr>
          <w:rFonts w:ascii="Times New Roman" w:hAnsi="Times New Roman" w:cs="Times New Roman"/>
          <w:sz w:val="28"/>
          <w:szCs w:val="28"/>
        </w:rPr>
        <w:t xml:space="preserve">, а </w:t>
      </w:r>
      <w:proofErr w:type="spellStart"/>
      <w:r w:rsidRPr="00C210F6">
        <w:rPr>
          <w:rFonts w:ascii="Times New Roman" w:hAnsi="Times New Roman" w:cs="Times New Roman"/>
          <w:sz w:val="28"/>
          <w:szCs w:val="28"/>
        </w:rPr>
        <w:t>для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передачі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аргументу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посиланню</w:t>
      </w:r>
      <w:proofErr w:type="spellEnd"/>
      <w:r w:rsidRPr="00C210F6">
        <w:rPr>
          <w:rFonts w:ascii="Times New Roman" w:hAnsi="Times New Roman" w:cs="Times New Roman"/>
          <w:sz w:val="28"/>
          <w:szCs w:val="28"/>
        </w:rPr>
        <w:t xml:space="preserve"> в </w:t>
      </w:r>
      <w:proofErr w:type="spellStart"/>
      <w:r w:rsidRPr="00C210F6">
        <w:rPr>
          <w:rFonts w:ascii="Times New Roman" w:hAnsi="Times New Roman" w:cs="Times New Roman"/>
          <w:sz w:val="28"/>
          <w:szCs w:val="28"/>
        </w:rPr>
        <w:t>підпрограму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передається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адреса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потрібної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змінної</w:t>
      </w:r>
      <w:proofErr w:type="spellEnd"/>
      <w:r w:rsidRPr="00C210F6">
        <w:rPr>
          <w:rFonts w:ascii="Times New Roman" w:hAnsi="Times New Roman" w:cs="Times New Roman"/>
          <w:sz w:val="28"/>
          <w:szCs w:val="28"/>
        </w:rPr>
        <w:t xml:space="preserve"> з </w:t>
      </w:r>
      <w:proofErr w:type="spellStart"/>
      <w:r w:rsidRPr="00C210F6">
        <w:rPr>
          <w:rFonts w:ascii="Times New Roman" w:hAnsi="Times New Roman" w:cs="Times New Roman"/>
          <w:sz w:val="28"/>
          <w:szCs w:val="28"/>
        </w:rPr>
        <w:t>допомогою</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операції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отримання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адреси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об'єкта</w:t>
      </w:r>
      <w:proofErr w:type="spellEnd"/>
      <w:r w:rsidRPr="00C210F6">
        <w:rPr>
          <w:rFonts w:ascii="Times New Roman" w:hAnsi="Times New Roman" w:cs="Times New Roman"/>
          <w:sz w:val="28"/>
          <w:szCs w:val="28"/>
        </w:rPr>
        <w:t xml:space="preserve"> (&amp;).</w:t>
      </w:r>
    </w:p>
    <w:p w14:paraId="76519D6D" w14:textId="77777777" w:rsidR="00626761" w:rsidRPr="00C210F6" w:rsidRDefault="00626761" w:rsidP="00774CE2">
      <w:pPr>
        <w:jc w:val="both"/>
        <w:rPr>
          <w:rFonts w:ascii="Times New Roman" w:hAnsi="Times New Roman" w:cs="Times New Roman"/>
          <w:sz w:val="28"/>
          <w:szCs w:val="28"/>
        </w:rPr>
      </w:pPr>
      <w:proofErr w:type="spellStart"/>
      <w:r w:rsidRPr="00C210F6">
        <w:rPr>
          <w:rFonts w:ascii="Times New Roman" w:hAnsi="Times New Roman" w:cs="Times New Roman"/>
          <w:sz w:val="28"/>
          <w:szCs w:val="28"/>
        </w:rPr>
        <w:t>Вказівники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дозволяють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нам</w:t>
      </w:r>
      <w:proofErr w:type="spellEnd"/>
      <w:r w:rsidRPr="00C210F6">
        <w:rPr>
          <w:rFonts w:ascii="Times New Roman" w:hAnsi="Times New Roman" w:cs="Times New Roman"/>
          <w:sz w:val="28"/>
          <w:szCs w:val="28"/>
        </w:rPr>
        <w:t xml:space="preserve"> в </w:t>
      </w:r>
      <w:proofErr w:type="spellStart"/>
      <w:r w:rsidRPr="00C210F6">
        <w:rPr>
          <w:rFonts w:ascii="Times New Roman" w:hAnsi="Times New Roman" w:cs="Times New Roman"/>
          <w:sz w:val="28"/>
          <w:szCs w:val="28"/>
        </w:rPr>
        <w:t>одній</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змінній</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зберігати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адрес</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іншої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змінної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Для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роботи</w:t>
      </w:r>
      <w:proofErr w:type="spellEnd"/>
      <w:r w:rsidRPr="00C210F6">
        <w:rPr>
          <w:rFonts w:ascii="Times New Roman" w:hAnsi="Times New Roman" w:cs="Times New Roman"/>
          <w:sz w:val="28"/>
          <w:szCs w:val="28"/>
        </w:rPr>
        <w:t xml:space="preserve"> з </w:t>
      </w:r>
      <w:proofErr w:type="spellStart"/>
      <w:r w:rsidRPr="00C210F6">
        <w:rPr>
          <w:rFonts w:ascii="Times New Roman" w:hAnsi="Times New Roman" w:cs="Times New Roman"/>
          <w:sz w:val="28"/>
          <w:szCs w:val="28"/>
        </w:rPr>
        <w:t>вказівниками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використовуються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дві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операції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отримання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адреси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змінної</w:t>
      </w:r>
      <w:proofErr w:type="spellEnd"/>
      <w:r w:rsidRPr="00C210F6">
        <w:rPr>
          <w:rFonts w:ascii="Times New Roman" w:hAnsi="Times New Roman" w:cs="Times New Roman"/>
          <w:sz w:val="28"/>
          <w:szCs w:val="28"/>
        </w:rPr>
        <w:t xml:space="preserve"> (&amp;) </w:t>
      </w:r>
      <w:proofErr w:type="spellStart"/>
      <w:r w:rsidRPr="00C210F6">
        <w:rPr>
          <w:rFonts w:ascii="Times New Roman" w:hAnsi="Times New Roman" w:cs="Times New Roman"/>
          <w:sz w:val="28"/>
          <w:szCs w:val="28"/>
        </w:rPr>
        <w:t>та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вибір</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значення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змінної</w:t>
      </w:r>
      <w:proofErr w:type="spellEnd"/>
      <w:r w:rsidRPr="00C210F6">
        <w:rPr>
          <w:rFonts w:ascii="Times New Roman" w:hAnsi="Times New Roman" w:cs="Times New Roman"/>
          <w:sz w:val="28"/>
          <w:szCs w:val="28"/>
        </w:rPr>
        <w:t xml:space="preserve"> з </w:t>
      </w:r>
      <w:proofErr w:type="spellStart"/>
      <w:r w:rsidRPr="00C210F6">
        <w:rPr>
          <w:rFonts w:ascii="Times New Roman" w:hAnsi="Times New Roman" w:cs="Times New Roman"/>
          <w:sz w:val="28"/>
          <w:szCs w:val="28"/>
        </w:rPr>
        <w:t>використанням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вказівника</w:t>
      </w:r>
      <w:proofErr w:type="spellEnd"/>
      <w:r w:rsidRPr="00C210F6">
        <w:rPr>
          <w:rFonts w:ascii="Times New Roman" w:hAnsi="Times New Roman" w:cs="Times New Roman"/>
          <w:sz w:val="28"/>
          <w:szCs w:val="28"/>
        </w:rPr>
        <w:t xml:space="preserve"> (*). </w:t>
      </w:r>
      <w:proofErr w:type="spellStart"/>
      <w:r w:rsidRPr="00C210F6">
        <w:rPr>
          <w:rFonts w:ascii="Times New Roman" w:hAnsi="Times New Roman" w:cs="Times New Roman"/>
          <w:sz w:val="28"/>
          <w:szCs w:val="28"/>
        </w:rPr>
        <w:t>Щоб</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вказати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компілятору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що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зміна</w:t>
      </w:r>
      <w:proofErr w:type="spellEnd"/>
      <w:r w:rsidRPr="00C210F6">
        <w:rPr>
          <w:rFonts w:ascii="Times New Roman" w:hAnsi="Times New Roman" w:cs="Times New Roman"/>
          <w:sz w:val="28"/>
          <w:szCs w:val="28"/>
        </w:rPr>
        <w:t xml:space="preserve"> є </w:t>
      </w:r>
      <w:proofErr w:type="spellStart"/>
      <w:r w:rsidRPr="00C210F6">
        <w:rPr>
          <w:rFonts w:ascii="Times New Roman" w:hAnsi="Times New Roman" w:cs="Times New Roman"/>
          <w:sz w:val="28"/>
          <w:szCs w:val="28"/>
        </w:rPr>
        <w:t>вказівником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значення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деякого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типу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перед</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іменем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змінної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ставлять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зірочку</w:t>
      </w:r>
      <w:proofErr w:type="spellEnd"/>
      <w:r w:rsidRPr="00C210F6">
        <w:rPr>
          <w:rFonts w:ascii="Times New Roman" w:hAnsi="Times New Roman" w:cs="Times New Roman"/>
          <w:sz w:val="28"/>
          <w:szCs w:val="28"/>
        </w:rPr>
        <w:t xml:space="preserve"> (*).</w:t>
      </w:r>
    </w:p>
    <w:p w14:paraId="341144BA" w14:textId="6557D671" w:rsidR="00626761" w:rsidRDefault="00626761" w:rsidP="00774CE2">
      <w:pPr>
        <w:jc w:val="both"/>
        <w:rPr>
          <w:rStyle w:val="af2"/>
          <w:rFonts w:ascii="Times New Roman" w:hAnsi="Times New Roman"/>
          <w:sz w:val="28"/>
          <w:szCs w:val="28"/>
        </w:rPr>
      </w:pPr>
      <w:r w:rsidRPr="00C210F6">
        <w:rPr>
          <w:rStyle w:val="af2"/>
          <w:rFonts w:ascii="Times New Roman" w:hAnsi="Times New Roman"/>
          <w:sz w:val="28"/>
          <w:szCs w:val="28"/>
        </w:rPr>
        <w:t xml:space="preserve">У </w:t>
      </w:r>
      <w:proofErr w:type="spellStart"/>
      <w:r w:rsidRPr="00C210F6">
        <w:rPr>
          <w:rStyle w:val="af2"/>
          <w:rFonts w:ascii="Times New Roman" w:hAnsi="Times New Roman"/>
          <w:sz w:val="28"/>
          <w:szCs w:val="28"/>
        </w:rPr>
        <w:t>мові</w:t>
      </w:r>
      <w:proofErr w:type="spellEnd"/>
      <w:r w:rsidRPr="00C210F6">
        <w:rPr>
          <w:rStyle w:val="af2"/>
          <w:rFonts w:ascii="Times New Roman" w:hAnsi="Times New Roman"/>
          <w:sz w:val="28"/>
          <w:szCs w:val="28"/>
        </w:rPr>
        <w:t xml:space="preserve"> С++ </w:t>
      </w:r>
      <w:proofErr w:type="spellStart"/>
      <w:r w:rsidRPr="00C210F6">
        <w:rPr>
          <w:rStyle w:val="af2"/>
          <w:rFonts w:ascii="Times New Roman" w:hAnsi="Times New Roman"/>
          <w:sz w:val="28"/>
          <w:szCs w:val="28"/>
        </w:rPr>
        <w:t>визначено</w:t>
      </w:r>
      <w:proofErr w:type="spellEnd"/>
      <w:r w:rsidRPr="00C210F6">
        <w:rPr>
          <w:rStyle w:val="af2"/>
          <w:rFonts w:ascii="Times New Roman" w:hAnsi="Times New Roman"/>
          <w:sz w:val="28"/>
          <w:szCs w:val="28"/>
        </w:rPr>
        <w:t xml:space="preserve"> </w:t>
      </w:r>
      <w:proofErr w:type="spellStart"/>
      <w:r w:rsidRPr="00C210F6">
        <w:rPr>
          <w:rStyle w:val="af2"/>
          <w:rFonts w:ascii="Times New Roman" w:hAnsi="Times New Roman"/>
          <w:sz w:val="28"/>
          <w:szCs w:val="28"/>
        </w:rPr>
        <w:t>декілька</w:t>
      </w:r>
      <w:proofErr w:type="spellEnd"/>
      <w:r w:rsidRPr="00C210F6">
        <w:rPr>
          <w:rStyle w:val="af2"/>
          <w:rFonts w:ascii="Times New Roman" w:hAnsi="Times New Roman"/>
          <w:sz w:val="28"/>
          <w:szCs w:val="28"/>
        </w:rPr>
        <w:t xml:space="preserve"> </w:t>
      </w:r>
      <w:proofErr w:type="spellStart"/>
      <w:r w:rsidRPr="00C210F6">
        <w:rPr>
          <w:rStyle w:val="af2"/>
          <w:rFonts w:ascii="Times New Roman" w:hAnsi="Times New Roman"/>
          <w:sz w:val="28"/>
          <w:szCs w:val="28"/>
        </w:rPr>
        <w:t>способів</w:t>
      </w:r>
      <w:proofErr w:type="spellEnd"/>
      <w:r w:rsidRPr="00C210F6">
        <w:rPr>
          <w:rStyle w:val="af2"/>
          <w:rFonts w:ascii="Times New Roman" w:hAnsi="Times New Roman"/>
          <w:sz w:val="28"/>
          <w:szCs w:val="28"/>
        </w:rPr>
        <w:t xml:space="preserve"> </w:t>
      </w:r>
      <w:proofErr w:type="spellStart"/>
      <w:r w:rsidRPr="00C210F6">
        <w:rPr>
          <w:rStyle w:val="af2"/>
          <w:rFonts w:ascii="Times New Roman" w:hAnsi="Times New Roman"/>
          <w:sz w:val="28"/>
          <w:szCs w:val="28"/>
        </w:rPr>
        <w:t>передачі</w:t>
      </w:r>
      <w:proofErr w:type="spellEnd"/>
      <w:r w:rsidRPr="00C210F6">
        <w:rPr>
          <w:rStyle w:val="af2"/>
          <w:rFonts w:ascii="Times New Roman" w:hAnsi="Times New Roman"/>
          <w:sz w:val="28"/>
          <w:szCs w:val="28"/>
        </w:rPr>
        <w:t xml:space="preserve"> </w:t>
      </w:r>
      <w:proofErr w:type="spellStart"/>
      <w:r w:rsidRPr="00C210F6">
        <w:rPr>
          <w:rStyle w:val="af2"/>
          <w:rFonts w:ascii="Times New Roman" w:hAnsi="Times New Roman"/>
          <w:sz w:val="28"/>
          <w:szCs w:val="28"/>
        </w:rPr>
        <w:t>параметрів</w:t>
      </w:r>
      <w:proofErr w:type="spellEnd"/>
      <w:r w:rsidRPr="00C210F6">
        <w:rPr>
          <w:rStyle w:val="af2"/>
          <w:rFonts w:ascii="Times New Roman" w:hAnsi="Times New Roman"/>
          <w:sz w:val="28"/>
          <w:szCs w:val="28"/>
        </w:rPr>
        <w:t xml:space="preserve"> і </w:t>
      </w:r>
      <w:proofErr w:type="spellStart"/>
      <w:r w:rsidRPr="00C210F6">
        <w:rPr>
          <w:rStyle w:val="af2"/>
          <w:rFonts w:ascii="Times New Roman" w:hAnsi="Times New Roman"/>
          <w:sz w:val="28"/>
          <w:szCs w:val="28"/>
        </w:rPr>
        <w:t>повернення</w:t>
      </w:r>
      <w:proofErr w:type="spellEnd"/>
      <w:r w:rsidRPr="00C210F6">
        <w:rPr>
          <w:rStyle w:val="af2"/>
          <w:rFonts w:ascii="Times New Roman" w:hAnsi="Times New Roman"/>
          <w:sz w:val="28"/>
          <w:szCs w:val="28"/>
        </w:rPr>
        <w:t xml:space="preserve"> </w:t>
      </w:r>
      <w:proofErr w:type="spellStart"/>
      <w:r w:rsidRPr="00C210F6">
        <w:rPr>
          <w:rStyle w:val="af2"/>
          <w:rFonts w:ascii="Times New Roman" w:hAnsi="Times New Roman"/>
          <w:sz w:val="28"/>
          <w:szCs w:val="28"/>
        </w:rPr>
        <w:t>результату</w:t>
      </w:r>
      <w:proofErr w:type="spellEnd"/>
      <w:r w:rsidRPr="00C210F6">
        <w:rPr>
          <w:rStyle w:val="af2"/>
          <w:rFonts w:ascii="Times New Roman" w:hAnsi="Times New Roman"/>
          <w:sz w:val="28"/>
          <w:szCs w:val="28"/>
        </w:rPr>
        <w:t xml:space="preserve"> </w:t>
      </w:r>
      <w:proofErr w:type="spellStart"/>
      <w:r w:rsidRPr="00C210F6">
        <w:rPr>
          <w:rStyle w:val="af2"/>
          <w:rFonts w:ascii="Times New Roman" w:hAnsi="Times New Roman"/>
          <w:sz w:val="28"/>
          <w:szCs w:val="28"/>
        </w:rPr>
        <w:t>обчислень</w:t>
      </w:r>
      <w:proofErr w:type="spellEnd"/>
      <w:r w:rsidRPr="00C210F6">
        <w:rPr>
          <w:rStyle w:val="af2"/>
          <w:rFonts w:ascii="Times New Roman" w:hAnsi="Times New Roman"/>
          <w:sz w:val="28"/>
          <w:szCs w:val="28"/>
        </w:rPr>
        <w:t xml:space="preserve"> </w:t>
      </w:r>
      <w:proofErr w:type="spellStart"/>
      <w:r w:rsidRPr="00C210F6">
        <w:rPr>
          <w:rStyle w:val="af2"/>
          <w:rFonts w:ascii="Times New Roman" w:hAnsi="Times New Roman"/>
          <w:sz w:val="28"/>
          <w:szCs w:val="28"/>
        </w:rPr>
        <w:t>функцій</w:t>
      </w:r>
      <w:proofErr w:type="spellEnd"/>
      <w:r w:rsidRPr="00C210F6">
        <w:rPr>
          <w:rStyle w:val="af2"/>
          <w:rFonts w:ascii="Times New Roman" w:hAnsi="Times New Roman"/>
          <w:sz w:val="28"/>
          <w:szCs w:val="28"/>
        </w:rPr>
        <w:t xml:space="preserve">, </w:t>
      </w:r>
      <w:proofErr w:type="spellStart"/>
      <w:r w:rsidRPr="00C210F6">
        <w:rPr>
          <w:rStyle w:val="af2"/>
          <w:rFonts w:ascii="Times New Roman" w:hAnsi="Times New Roman"/>
          <w:sz w:val="28"/>
          <w:szCs w:val="28"/>
        </w:rPr>
        <w:t>серед</w:t>
      </w:r>
      <w:proofErr w:type="spellEnd"/>
      <w:r w:rsidRPr="00C210F6">
        <w:rPr>
          <w:rStyle w:val="af2"/>
          <w:rFonts w:ascii="Times New Roman" w:hAnsi="Times New Roman"/>
          <w:sz w:val="28"/>
          <w:szCs w:val="28"/>
        </w:rPr>
        <w:t xml:space="preserve"> </w:t>
      </w:r>
      <w:proofErr w:type="spellStart"/>
      <w:r w:rsidRPr="00C210F6">
        <w:rPr>
          <w:rStyle w:val="af2"/>
          <w:rFonts w:ascii="Times New Roman" w:hAnsi="Times New Roman"/>
          <w:sz w:val="28"/>
          <w:szCs w:val="28"/>
        </w:rPr>
        <w:t>них</w:t>
      </w:r>
      <w:proofErr w:type="spellEnd"/>
      <w:r w:rsidRPr="00C210F6">
        <w:rPr>
          <w:rStyle w:val="af2"/>
          <w:rFonts w:ascii="Times New Roman" w:hAnsi="Times New Roman"/>
          <w:sz w:val="28"/>
          <w:szCs w:val="28"/>
        </w:rPr>
        <w:t xml:space="preserve"> </w:t>
      </w:r>
      <w:proofErr w:type="spellStart"/>
      <w:r w:rsidRPr="00C210F6">
        <w:rPr>
          <w:rStyle w:val="af2"/>
          <w:rFonts w:ascii="Times New Roman" w:hAnsi="Times New Roman"/>
          <w:sz w:val="28"/>
          <w:szCs w:val="28"/>
        </w:rPr>
        <w:t>найбільш</w:t>
      </w:r>
      <w:proofErr w:type="spellEnd"/>
      <w:r w:rsidRPr="00C210F6">
        <w:rPr>
          <w:rStyle w:val="af2"/>
          <w:rFonts w:ascii="Times New Roman" w:hAnsi="Times New Roman"/>
          <w:sz w:val="28"/>
          <w:szCs w:val="28"/>
        </w:rPr>
        <w:t xml:space="preserve"> </w:t>
      </w:r>
      <w:proofErr w:type="spellStart"/>
      <w:r w:rsidRPr="00C210F6">
        <w:rPr>
          <w:rStyle w:val="af2"/>
          <w:rFonts w:ascii="Times New Roman" w:hAnsi="Times New Roman"/>
          <w:sz w:val="28"/>
          <w:szCs w:val="28"/>
        </w:rPr>
        <w:t>широке</w:t>
      </w:r>
      <w:proofErr w:type="spellEnd"/>
      <w:r w:rsidRPr="00C210F6">
        <w:rPr>
          <w:rStyle w:val="af2"/>
          <w:rFonts w:ascii="Times New Roman" w:hAnsi="Times New Roman"/>
          <w:sz w:val="28"/>
          <w:szCs w:val="28"/>
        </w:rPr>
        <w:t xml:space="preserve"> </w:t>
      </w:r>
      <w:proofErr w:type="spellStart"/>
      <w:r w:rsidRPr="00C210F6">
        <w:rPr>
          <w:rStyle w:val="af2"/>
          <w:rFonts w:ascii="Times New Roman" w:hAnsi="Times New Roman"/>
          <w:sz w:val="28"/>
          <w:szCs w:val="28"/>
        </w:rPr>
        <w:t>використання</w:t>
      </w:r>
      <w:proofErr w:type="spellEnd"/>
      <w:r w:rsidRPr="00C210F6">
        <w:rPr>
          <w:rStyle w:val="af2"/>
          <w:rFonts w:ascii="Times New Roman" w:hAnsi="Times New Roman"/>
          <w:sz w:val="28"/>
          <w:szCs w:val="28"/>
        </w:rPr>
        <w:t xml:space="preserve"> </w:t>
      </w:r>
      <w:proofErr w:type="spellStart"/>
      <w:r w:rsidRPr="00C210F6">
        <w:rPr>
          <w:rStyle w:val="af2"/>
          <w:rFonts w:ascii="Times New Roman" w:hAnsi="Times New Roman"/>
          <w:sz w:val="28"/>
          <w:szCs w:val="28"/>
        </w:rPr>
        <w:t>набули</w:t>
      </w:r>
      <w:proofErr w:type="spellEnd"/>
      <w:r w:rsidRPr="00C210F6">
        <w:rPr>
          <w:rStyle w:val="af2"/>
          <w:rFonts w:ascii="Times New Roman" w:hAnsi="Times New Roman"/>
          <w:sz w:val="28"/>
          <w:szCs w:val="28"/>
        </w:rPr>
        <w:t>:</w:t>
      </w:r>
    </w:p>
    <w:p w14:paraId="75CA94F9" w14:textId="034358EA" w:rsidR="008D5EEC" w:rsidRPr="008D5EEC" w:rsidRDefault="008D5EEC" w:rsidP="00774CE2">
      <w:pPr>
        <w:pStyle w:val="a3"/>
        <w:numPr>
          <w:ilvl w:val="0"/>
          <w:numId w:val="19"/>
        </w:numPr>
        <w:jc w:val="both"/>
        <w:rPr>
          <w:rFonts w:ascii="Times New Roman" w:hAnsi="Times New Roman" w:cs="Times New Roman"/>
          <w:i/>
          <w:sz w:val="28"/>
          <w:szCs w:val="28"/>
        </w:rPr>
      </w:pPr>
      <w:r>
        <w:rPr>
          <w:rFonts w:ascii="Times New Roman" w:hAnsi="Times New Roman" w:cs="Times New Roman"/>
          <w:b/>
          <w:sz w:val="28"/>
          <w:szCs w:val="28"/>
          <w:lang w:val="uk-UA"/>
        </w:rPr>
        <w:t>В</w:t>
      </w:r>
      <w:proofErr w:type="spellStart"/>
      <w:r w:rsidRPr="008D5EEC">
        <w:rPr>
          <w:rFonts w:ascii="Times New Roman" w:hAnsi="Times New Roman" w:cs="Times New Roman"/>
          <w:b/>
          <w:sz w:val="28"/>
          <w:szCs w:val="28"/>
        </w:rPr>
        <w:t>иклик</w:t>
      </w:r>
      <w:proofErr w:type="spellEnd"/>
      <w:r w:rsidRPr="008D5EEC">
        <w:rPr>
          <w:rFonts w:ascii="Times New Roman" w:hAnsi="Times New Roman" w:cs="Times New Roman"/>
          <w:b/>
          <w:sz w:val="28"/>
          <w:szCs w:val="28"/>
        </w:rPr>
        <w:t xml:space="preserve"> </w:t>
      </w:r>
      <w:proofErr w:type="spellStart"/>
      <w:r w:rsidRPr="008D5EEC">
        <w:rPr>
          <w:rFonts w:ascii="Times New Roman" w:hAnsi="Times New Roman" w:cs="Times New Roman"/>
          <w:b/>
          <w:sz w:val="28"/>
          <w:szCs w:val="28"/>
        </w:rPr>
        <w:t>функції</w:t>
      </w:r>
      <w:proofErr w:type="spellEnd"/>
      <w:r w:rsidRPr="008D5EEC">
        <w:rPr>
          <w:rFonts w:ascii="Times New Roman" w:hAnsi="Times New Roman" w:cs="Times New Roman"/>
          <w:b/>
          <w:sz w:val="28"/>
          <w:szCs w:val="28"/>
        </w:rPr>
        <w:t xml:space="preserve"> з </w:t>
      </w:r>
      <w:proofErr w:type="spellStart"/>
      <w:r w:rsidRPr="008D5EEC">
        <w:rPr>
          <w:rFonts w:ascii="Times New Roman" w:hAnsi="Times New Roman" w:cs="Times New Roman"/>
          <w:b/>
          <w:sz w:val="28"/>
          <w:szCs w:val="28"/>
        </w:rPr>
        <w:t>передачею</w:t>
      </w:r>
      <w:proofErr w:type="spellEnd"/>
      <w:r w:rsidRPr="008D5EEC">
        <w:rPr>
          <w:rFonts w:ascii="Times New Roman" w:hAnsi="Times New Roman" w:cs="Times New Roman"/>
          <w:b/>
          <w:sz w:val="28"/>
          <w:szCs w:val="28"/>
        </w:rPr>
        <w:t xml:space="preserve"> </w:t>
      </w:r>
      <w:proofErr w:type="spellStart"/>
      <w:r w:rsidRPr="008D5EEC">
        <w:rPr>
          <w:rFonts w:ascii="Times New Roman" w:hAnsi="Times New Roman" w:cs="Times New Roman"/>
          <w:b/>
          <w:sz w:val="28"/>
          <w:szCs w:val="28"/>
        </w:rPr>
        <w:t>параметрів</w:t>
      </w:r>
      <w:proofErr w:type="spellEnd"/>
    </w:p>
    <w:p w14:paraId="15865D3A" w14:textId="77777777" w:rsidR="00626761" w:rsidRPr="00C210F6" w:rsidRDefault="00626761" w:rsidP="00774CE2">
      <w:pPr>
        <w:jc w:val="both"/>
        <w:rPr>
          <w:rFonts w:ascii="Times New Roman" w:hAnsi="Times New Roman" w:cs="Times New Roman"/>
          <w:sz w:val="28"/>
          <w:szCs w:val="28"/>
        </w:rPr>
      </w:pPr>
      <w:proofErr w:type="spellStart"/>
      <w:r w:rsidRPr="00C210F6">
        <w:rPr>
          <w:rFonts w:ascii="Times New Roman" w:hAnsi="Times New Roman" w:cs="Times New Roman"/>
          <w:b/>
          <w:sz w:val="28"/>
          <w:szCs w:val="28"/>
        </w:rPr>
        <w:t>виклик</w:t>
      </w:r>
      <w:proofErr w:type="spellEnd"/>
      <w:r w:rsidRPr="00C210F6">
        <w:rPr>
          <w:rFonts w:ascii="Times New Roman" w:hAnsi="Times New Roman" w:cs="Times New Roman"/>
          <w:b/>
          <w:sz w:val="28"/>
          <w:szCs w:val="28"/>
        </w:rPr>
        <w:t xml:space="preserve"> </w:t>
      </w:r>
      <w:proofErr w:type="spellStart"/>
      <w:r w:rsidRPr="00C210F6">
        <w:rPr>
          <w:rFonts w:ascii="Times New Roman" w:hAnsi="Times New Roman" w:cs="Times New Roman"/>
          <w:b/>
          <w:sz w:val="28"/>
          <w:szCs w:val="28"/>
        </w:rPr>
        <w:t>функції</w:t>
      </w:r>
      <w:proofErr w:type="spellEnd"/>
      <w:r w:rsidRPr="00C210F6">
        <w:rPr>
          <w:rFonts w:ascii="Times New Roman" w:hAnsi="Times New Roman" w:cs="Times New Roman"/>
          <w:b/>
          <w:sz w:val="28"/>
          <w:szCs w:val="28"/>
        </w:rPr>
        <w:t xml:space="preserve"> з </w:t>
      </w:r>
      <w:proofErr w:type="spellStart"/>
      <w:r w:rsidRPr="00C210F6">
        <w:rPr>
          <w:rFonts w:ascii="Times New Roman" w:hAnsi="Times New Roman" w:cs="Times New Roman"/>
          <w:b/>
          <w:sz w:val="28"/>
          <w:szCs w:val="28"/>
        </w:rPr>
        <w:t>передачею</w:t>
      </w:r>
      <w:proofErr w:type="spellEnd"/>
      <w:r w:rsidRPr="00C210F6">
        <w:rPr>
          <w:rFonts w:ascii="Times New Roman" w:hAnsi="Times New Roman" w:cs="Times New Roman"/>
          <w:b/>
          <w:sz w:val="28"/>
          <w:szCs w:val="28"/>
        </w:rPr>
        <w:t xml:space="preserve"> </w:t>
      </w:r>
      <w:proofErr w:type="spellStart"/>
      <w:r w:rsidRPr="00C210F6">
        <w:rPr>
          <w:rFonts w:ascii="Times New Roman" w:hAnsi="Times New Roman" w:cs="Times New Roman"/>
          <w:b/>
          <w:sz w:val="28"/>
          <w:szCs w:val="28"/>
        </w:rPr>
        <w:t>параметрів</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допомогою</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формальних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аргументів-значень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або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передача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аргументів</w:t>
      </w:r>
      <w:proofErr w:type="spellEnd"/>
      <w:r w:rsidRPr="00C210F6">
        <w:rPr>
          <w:rFonts w:ascii="Times New Roman" w:hAnsi="Times New Roman" w:cs="Times New Roman"/>
          <w:sz w:val="28"/>
          <w:szCs w:val="28"/>
        </w:rPr>
        <w:t xml:space="preserve"> </w:t>
      </w:r>
      <w:proofErr w:type="spellStart"/>
      <w:r w:rsidRPr="00C210F6">
        <w:rPr>
          <w:rStyle w:val="StrongEmphasis"/>
          <w:rFonts w:ascii="Times New Roman" w:hAnsi="Times New Roman" w:cs="Times New Roman"/>
          <w:sz w:val="28"/>
          <w:szCs w:val="28"/>
        </w:rPr>
        <w:t>за</w:t>
      </w:r>
      <w:proofErr w:type="spellEnd"/>
      <w:r w:rsidRPr="00C210F6">
        <w:rPr>
          <w:rStyle w:val="StrongEmphasis"/>
          <w:rFonts w:ascii="Times New Roman" w:hAnsi="Times New Roman" w:cs="Times New Roman"/>
          <w:sz w:val="28"/>
          <w:szCs w:val="28"/>
        </w:rPr>
        <w:t xml:space="preserve"> </w:t>
      </w:r>
      <w:proofErr w:type="spellStart"/>
      <w:r w:rsidRPr="00C210F6">
        <w:rPr>
          <w:rStyle w:val="StrongEmphasis"/>
          <w:rFonts w:ascii="Times New Roman" w:hAnsi="Times New Roman" w:cs="Times New Roman"/>
          <w:sz w:val="28"/>
          <w:szCs w:val="28"/>
        </w:rPr>
        <w:t>значенням</w:t>
      </w:r>
      <w:proofErr w:type="spellEnd"/>
      <w:r w:rsidRPr="00C210F6">
        <w:rPr>
          <w:rFonts w:ascii="Times New Roman" w:hAnsi="Times New Roman" w:cs="Times New Roman"/>
          <w:sz w:val="28"/>
          <w:szCs w:val="28"/>
        </w:rPr>
        <w:t xml:space="preserve"> (</w:t>
      </w:r>
      <w:r w:rsidRPr="00C210F6">
        <w:rPr>
          <w:rFonts w:ascii="Times New Roman" w:hAnsi="Times New Roman" w:cs="Times New Roman"/>
          <w:color w:val="0000FF"/>
          <w:sz w:val="28"/>
          <w:szCs w:val="28"/>
        </w:rPr>
        <w:t>Call-By-Value</w:t>
      </w:r>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Це</w:t>
      </w:r>
      <w:proofErr w:type="spellEnd"/>
      <w:r w:rsidRPr="00C210F6">
        <w:rPr>
          <w:rFonts w:ascii="Times New Roman" w:hAnsi="Times New Roman" w:cs="Times New Roman"/>
          <w:sz w:val="28"/>
          <w:szCs w:val="28"/>
        </w:rPr>
        <w:t xml:space="preserve"> є </w:t>
      </w:r>
      <w:proofErr w:type="spellStart"/>
      <w:r w:rsidRPr="00C210F6">
        <w:rPr>
          <w:rFonts w:ascii="Times New Roman" w:hAnsi="Times New Roman" w:cs="Times New Roman"/>
          <w:sz w:val="28"/>
          <w:szCs w:val="28"/>
        </w:rPr>
        <w:t>проста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передача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копій</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змінних</w:t>
      </w:r>
      <w:proofErr w:type="spellEnd"/>
      <w:r w:rsidRPr="00C210F6">
        <w:rPr>
          <w:rFonts w:ascii="Times New Roman" w:hAnsi="Times New Roman" w:cs="Times New Roman"/>
          <w:sz w:val="28"/>
          <w:szCs w:val="28"/>
        </w:rPr>
        <w:t xml:space="preserve"> в </w:t>
      </w:r>
      <w:proofErr w:type="spellStart"/>
      <w:r w:rsidRPr="00C210F6">
        <w:rPr>
          <w:rFonts w:ascii="Times New Roman" w:hAnsi="Times New Roman" w:cs="Times New Roman"/>
          <w:sz w:val="28"/>
          <w:szCs w:val="28"/>
        </w:rPr>
        <w:t>функцію</w:t>
      </w:r>
      <w:proofErr w:type="spellEnd"/>
      <w:r w:rsidRPr="00C210F6">
        <w:rPr>
          <w:rFonts w:ascii="Times New Roman" w:hAnsi="Times New Roman" w:cs="Times New Roman"/>
          <w:sz w:val="28"/>
          <w:szCs w:val="28"/>
        </w:rPr>
        <w:t xml:space="preserve">. У </w:t>
      </w:r>
      <w:proofErr w:type="spellStart"/>
      <w:r w:rsidRPr="00C210F6">
        <w:rPr>
          <w:rFonts w:ascii="Times New Roman" w:hAnsi="Times New Roman" w:cs="Times New Roman"/>
          <w:sz w:val="28"/>
          <w:szCs w:val="28"/>
        </w:rPr>
        <w:t>цьому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випадку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зміна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значень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параметрів</w:t>
      </w:r>
      <w:proofErr w:type="spellEnd"/>
      <w:r w:rsidRPr="00C210F6">
        <w:rPr>
          <w:rFonts w:ascii="Times New Roman" w:hAnsi="Times New Roman" w:cs="Times New Roman"/>
          <w:sz w:val="28"/>
          <w:szCs w:val="28"/>
        </w:rPr>
        <w:t xml:space="preserve"> в </w:t>
      </w:r>
      <w:proofErr w:type="spellStart"/>
      <w:r w:rsidRPr="00C210F6">
        <w:rPr>
          <w:rFonts w:ascii="Times New Roman" w:hAnsi="Times New Roman" w:cs="Times New Roman"/>
          <w:sz w:val="28"/>
          <w:szCs w:val="28"/>
        </w:rPr>
        <w:t>тілі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змінить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значення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що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передавались</w:t>
      </w:r>
      <w:proofErr w:type="spellEnd"/>
      <w:r w:rsidRPr="00C210F6">
        <w:rPr>
          <w:rFonts w:ascii="Times New Roman" w:hAnsi="Times New Roman" w:cs="Times New Roman"/>
          <w:sz w:val="28"/>
          <w:szCs w:val="28"/>
        </w:rPr>
        <w:t xml:space="preserve"> у </w:t>
      </w:r>
      <w:proofErr w:type="spellStart"/>
      <w:r w:rsidRPr="00C210F6">
        <w:rPr>
          <w:rFonts w:ascii="Times New Roman" w:hAnsi="Times New Roman" w:cs="Times New Roman"/>
          <w:sz w:val="28"/>
          <w:szCs w:val="28"/>
        </w:rPr>
        <w:t>функцію</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ззовні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її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виклику</w:t>
      </w:r>
      <w:proofErr w:type="spellEnd"/>
      <w:r w:rsidRPr="00C210F6">
        <w:rPr>
          <w:rFonts w:ascii="Times New Roman" w:hAnsi="Times New Roman" w:cs="Times New Roman"/>
          <w:sz w:val="28"/>
          <w:szCs w:val="28"/>
        </w:rPr>
        <w:t>)</w:t>
      </w:r>
    </w:p>
    <w:p w14:paraId="5EB342C0" w14:textId="77777777" w:rsidR="00626761" w:rsidRPr="00C210F6" w:rsidRDefault="00626761" w:rsidP="00774CE2">
      <w:pPr>
        <w:jc w:val="both"/>
        <w:rPr>
          <w:rFonts w:ascii="Times New Roman" w:hAnsi="Times New Roman" w:cs="Times New Roman"/>
          <w:sz w:val="28"/>
          <w:szCs w:val="28"/>
        </w:rPr>
      </w:pPr>
      <w:proofErr w:type="spellStart"/>
      <w:r w:rsidRPr="00C210F6">
        <w:rPr>
          <w:rStyle w:val="StrongEmphasis"/>
          <w:rFonts w:ascii="Times New Roman" w:hAnsi="Times New Roman" w:cs="Times New Roman"/>
          <w:b w:val="0"/>
          <w:sz w:val="28"/>
          <w:szCs w:val="28"/>
        </w:rPr>
        <w:t>Виклик</w:t>
      </w:r>
      <w:proofErr w:type="spellEnd"/>
      <w:r w:rsidRPr="00C210F6">
        <w:rPr>
          <w:rStyle w:val="StrongEmphasis"/>
          <w:rFonts w:ascii="Times New Roman" w:hAnsi="Times New Roman" w:cs="Times New Roman"/>
          <w:b w:val="0"/>
          <w:sz w:val="28"/>
          <w:szCs w:val="28"/>
        </w:rPr>
        <w:t xml:space="preserve"> </w:t>
      </w:r>
      <w:proofErr w:type="spellStart"/>
      <w:r w:rsidRPr="00C210F6">
        <w:rPr>
          <w:rStyle w:val="StrongEmphasis"/>
          <w:rFonts w:ascii="Times New Roman" w:hAnsi="Times New Roman" w:cs="Times New Roman"/>
          <w:b w:val="0"/>
          <w:sz w:val="28"/>
          <w:szCs w:val="28"/>
        </w:rPr>
        <w:t>функції</w:t>
      </w:r>
      <w:proofErr w:type="spellEnd"/>
      <w:r w:rsidRPr="00C210F6">
        <w:rPr>
          <w:rStyle w:val="StrongEmphasis"/>
          <w:rFonts w:ascii="Times New Roman" w:hAnsi="Times New Roman" w:cs="Times New Roman"/>
          <w:b w:val="0"/>
          <w:sz w:val="28"/>
          <w:szCs w:val="28"/>
        </w:rPr>
        <w:t xml:space="preserve"> з </w:t>
      </w:r>
      <w:proofErr w:type="spellStart"/>
      <w:r w:rsidRPr="00C210F6">
        <w:rPr>
          <w:rStyle w:val="StrongEmphasis"/>
          <w:rFonts w:ascii="Times New Roman" w:hAnsi="Times New Roman" w:cs="Times New Roman"/>
          <w:b w:val="0"/>
          <w:sz w:val="28"/>
          <w:szCs w:val="28"/>
        </w:rPr>
        <w:t>передачею</w:t>
      </w:r>
      <w:proofErr w:type="spellEnd"/>
      <w:r w:rsidRPr="00C210F6">
        <w:rPr>
          <w:rStyle w:val="StrongEmphasis"/>
          <w:rFonts w:ascii="Times New Roman" w:hAnsi="Times New Roman" w:cs="Times New Roman"/>
          <w:b w:val="0"/>
          <w:sz w:val="28"/>
          <w:szCs w:val="28"/>
        </w:rPr>
        <w:t xml:space="preserve"> </w:t>
      </w:r>
      <w:proofErr w:type="spellStart"/>
      <w:r w:rsidRPr="00C210F6">
        <w:rPr>
          <w:rFonts w:ascii="Times New Roman" w:hAnsi="Times New Roman" w:cs="Times New Roman"/>
          <w:b/>
          <w:sz w:val="28"/>
          <w:szCs w:val="28"/>
        </w:rPr>
        <w:t>параметрів</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полягає</w:t>
      </w:r>
      <w:proofErr w:type="spellEnd"/>
      <w:r w:rsidRPr="00C210F6">
        <w:rPr>
          <w:rFonts w:ascii="Times New Roman" w:hAnsi="Times New Roman" w:cs="Times New Roman"/>
          <w:sz w:val="28"/>
          <w:szCs w:val="28"/>
        </w:rPr>
        <w:t xml:space="preserve"> у </w:t>
      </w:r>
      <w:proofErr w:type="spellStart"/>
      <w:r w:rsidRPr="00C210F6">
        <w:rPr>
          <w:rFonts w:ascii="Times New Roman" w:hAnsi="Times New Roman" w:cs="Times New Roman"/>
          <w:sz w:val="28"/>
          <w:szCs w:val="28"/>
        </w:rPr>
        <w:t>тому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що</w:t>
      </w:r>
      <w:proofErr w:type="spellEnd"/>
      <w:r w:rsidRPr="00C210F6">
        <w:rPr>
          <w:rFonts w:ascii="Times New Roman" w:hAnsi="Times New Roman" w:cs="Times New Roman"/>
          <w:sz w:val="28"/>
          <w:szCs w:val="28"/>
        </w:rPr>
        <w:t xml:space="preserve"> у </w:t>
      </w:r>
      <w:proofErr w:type="spellStart"/>
      <w:r w:rsidRPr="00C210F6">
        <w:rPr>
          <w:rFonts w:ascii="Times New Roman" w:hAnsi="Times New Roman" w:cs="Times New Roman"/>
          <w:sz w:val="28"/>
          <w:szCs w:val="28"/>
        </w:rPr>
        <w:t>функцію</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передаються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самі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аргументи</w:t>
      </w:r>
      <w:proofErr w:type="spellEnd"/>
      <w:r w:rsidRPr="00C210F6">
        <w:rPr>
          <w:rFonts w:ascii="Times New Roman" w:hAnsi="Times New Roman" w:cs="Times New Roman"/>
          <w:sz w:val="28"/>
          <w:szCs w:val="28"/>
        </w:rPr>
        <w:t xml:space="preserve">, а </w:t>
      </w:r>
      <w:proofErr w:type="spellStart"/>
      <w:r w:rsidRPr="00C210F6">
        <w:rPr>
          <w:rFonts w:ascii="Times New Roman" w:hAnsi="Times New Roman" w:cs="Times New Roman"/>
          <w:sz w:val="28"/>
          <w:szCs w:val="28"/>
        </w:rPr>
        <w:t>їх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копії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Ці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копії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можна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змінювати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всередині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і </w:t>
      </w:r>
      <w:proofErr w:type="spellStart"/>
      <w:r w:rsidRPr="00C210F6">
        <w:rPr>
          <w:rFonts w:ascii="Times New Roman" w:hAnsi="Times New Roman" w:cs="Times New Roman"/>
          <w:sz w:val="28"/>
          <w:szCs w:val="28"/>
        </w:rPr>
        <w:t>це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ніяк</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позначиться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значеннях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аргументів</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що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межами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залишаться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без</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зміни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наприклад</w:t>
      </w:r>
      <w:proofErr w:type="spellEnd"/>
      <w:r w:rsidRPr="00C210F6">
        <w:rPr>
          <w:rFonts w:ascii="Times New Roman" w:hAnsi="Times New Roman" w:cs="Times New Roman"/>
          <w:sz w:val="28"/>
          <w:szCs w:val="28"/>
        </w:rPr>
        <w:t>:</w:t>
      </w:r>
    </w:p>
    <w:p w14:paraId="1E14A0EF" w14:textId="77777777" w:rsidR="00626761" w:rsidRPr="00C210F6" w:rsidRDefault="00626761" w:rsidP="00774CE2">
      <w:pPr>
        <w:jc w:val="both"/>
        <w:rPr>
          <w:rFonts w:asciiTheme="majorHAnsi" w:hAnsiTheme="majorHAnsi" w:cs="Times New Roman"/>
        </w:rPr>
      </w:pPr>
      <w:r w:rsidRPr="00C210F6">
        <w:rPr>
          <w:rFonts w:asciiTheme="majorHAnsi" w:hAnsiTheme="majorHAnsi" w:cs="Times New Roman"/>
          <w:color w:val="0070C0"/>
        </w:rPr>
        <w:t>void</w:t>
      </w:r>
      <w:r w:rsidRPr="00C210F6">
        <w:rPr>
          <w:rFonts w:asciiTheme="majorHAnsi" w:hAnsiTheme="majorHAnsi" w:cs="Times New Roman"/>
        </w:rPr>
        <w:t xml:space="preserve"> fun (</w:t>
      </w:r>
      <w:r w:rsidRPr="00C210F6">
        <w:rPr>
          <w:rFonts w:asciiTheme="majorHAnsi" w:hAnsiTheme="majorHAnsi" w:cs="Times New Roman"/>
          <w:color w:val="0070C0"/>
        </w:rPr>
        <w:t>int</w:t>
      </w:r>
      <w:r w:rsidRPr="00C210F6">
        <w:rPr>
          <w:rFonts w:asciiTheme="majorHAnsi" w:hAnsiTheme="majorHAnsi" w:cs="Times New Roman"/>
        </w:rPr>
        <w:t xml:space="preserve"> </w:t>
      </w:r>
      <w:r w:rsidRPr="00C210F6">
        <w:rPr>
          <w:rStyle w:val="StrongEmphasis"/>
          <w:rFonts w:asciiTheme="majorHAnsi" w:hAnsiTheme="majorHAnsi" w:cs="Times New Roman"/>
          <w:b w:val="0"/>
        </w:rPr>
        <w:t>р)</w:t>
      </w:r>
      <w:r w:rsidRPr="00C210F6">
        <w:rPr>
          <w:rFonts w:asciiTheme="majorHAnsi" w:hAnsiTheme="majorHAnsi" w:cs="Times New Roman"/>
        </w:rPr>
        <w:t xml:space="preserve"> </w:t>
      </w:r>
      <w:r w:rsidRPr="00C210F6">
        <w:rPr>
          <w:rFonts w:asciiTheme="majorHAnsi" w:hAnsiTheme="majorHAnsi" w:cs="Times New Roman"/>
          <w:color w:val="00B050"/>
        </w:rPr>
        <w:t xml:space="preserve">// </w:t>
      </w:r>
      <w:proofErr w:type="spellStart"/>
      <w:r w:rsidRPr="00C210F6">
        <w:rPr>
          <w:rStyle w:val="af2"/>
          <w:rFonts w:asciiTheme="majorHAnsi" w:hAnsiTheme="majorHAnsi"/>
          <w:color w:val="00B050"/>
        </w:rPr>
        <w:t>функция</w:t>
      </w:r>
      <w:proofErr w:type="spellEnd"/>
      <w:r w:rsidRPr="00C210F6">
        <w:rPr>
          <w:rStyle w:val="af2"/>
          <w:rFonts w:asciiTheme="majorHAnsi" w:hAnsiTheme="majorHAnsi"/>
          <w:color w:val="00B050"/>
        </w:rPr>
        <w:t xml:space="preserve"> </w:t>
      </w:r>
      <w:proofErr w:type="gramStart"/>
      <w:r w:rsidRPr="00C210F6">
        <w:rPr>
          <w:rStyle w:val="af2"/>
          <w:rFonts w:asciiTheme="majorHAnsi" w:hAnsiTheme="majorHAnsi"/>
          <w:color w:val="00B050"/>
        </w:rPr>
        <w:t>fun(</w:t>
      </w:r>
      <w:proofErr w:type="gramEnd"/>
      <w:r w:rsidRPr="00C210F6">
        <w:rPr>
          <w:rStyle w:val="af2"/>
          <w:rFonts w:asciiTheme="majorHAnsi" w:hAnsiTheme="majorHAnsi"/>
          <w:color w:val="00B050"/>
        </w:rPr>
        <w:t>)</w:t>
      </w:r>
    </w:p>
    <w:p w14:paraId="186EBADB" w14:textId="77777777" w:rsidR="00626761" w:rsidRPr="00C210F6" w:rsidRDefault="00626761" w:rsidP="00774CE2">
      <w:pPr>
        <w:jc w:val="both"/>
        <w:rPr>
          <w:rStyle w:val="StrongEmphasis"/>
          <w:rFonts w:asciiTheme="majorHAnsi" w:hAnsiTheme="majorHAnsi" w:cs="Times New Roman"/>
          <w:b w:val="0"/>
        </w:rPr>
      </w:pPr>
      <w:r w:rsidRPr="00C210F6">
        <w:rPr>
          <w:rStyle w:val="StrongEmphasis"/>
          <w:rFonts w:asciiTheme="majorHAnsi" w:hAnsiTheme="majorHAnsi" w:cs="Times New Roman"/>
          <w:b w:val="0"/>
        </w:rPr>
        <w:t>{++p;</w:t>
      </w:r>
    </w:p>
    <w:p w14:paraId="6B0328B7" w14:textId="77777777" w:rsidR="00626761" w:rsidRPr="00C210F6" w:rsidRDefault="00626761" w:rsidP="00774CE2">
      <w:pPr>
        <w:jc w:val="both"/>
        <w:rPr>
          <w:rFonts w:asciiTheme="majorHAnsi" w:hAnsiTheme="majorHAnsi" w:cs="Times New Roman"/>
        </w:rPr>
      </w:pPr>
      <w:proofErr w:type="spellStart"/>
      <w:r w:rsidRPr="00C210F6">
        <w:rPr>
          <w:rStyle w:val="StrongEmphasis"/>
          <w:rFonts w:asciiTheme="majorHAnsi" w:hAnsiTheme="majorHAnsi" w:cs="Times New Roman"/>
          <w:b w:val="0"/>
          <w:color w:val="0070C0"/>
        </w:rPr>
        <w:t>printf</w:t>
      </w:r>
      <w:proofErr w:type="spellEnd"/>
      <w:r w:rsidRPr="00C210F6">
        <w:rPr>
          <w:rStyle w:val="StrongEmphasis"/>
          <w:rFonts w:asciiTheme="majorHAnsi" w:hAnsiTheme="majorHAnsi" w:cs="Times New Roman"/>
          <w:b w:val="0"/>
        </w:rPr>
        <w:t>(“%</w:t>
      </w:r>
      <w:proofErr w:type="spellStart"/>
      <w:r w:rsidRPr="00C210F6">
        <w:rPr>
          <w:rStyle w:val="StrongEmphasis"/>
          <w:rFonts w:asciiTheme="majorHAnsi" w:hAnsiTheme="majorHAnsi" w:cs="Times New Roman"/>
          <w:b w:val="0"/>
        </w:rPr>
        <w:t>d</w:t>
      </w:r>
      <w:proofErr w:type="gramStart"/>
      <w:r w:rsidRPr="00C210F6">
        <w:rPr>
          <w:rStyle w:val="StrongEmphasis"/>
          <w:rFonts w:asciiTheme="majorHAnsi" w:hAnsiTheme="majorHAnsi" w:cs="Times New Roman"/>
          <w:b w:val="0"/>
        </w:rPr>
        <w:t>”,p</w:t>
      </w:r>
      <w:proofErr w:type="spellEnd"/>
      <w:proofErr w:type="gramEnd"/>
      <w:r w:rsidRPr="00C210F6">
        <w:rPr>
          <w:rStyle w:val="StrongEmphasis"/>
          <w:rFonts w:asciiTheme="majorHAnsi" w:hAnsiTheme="majorHAnsi" w:cs="Times New Roman"/>
          <w:b w:val="0"/>
        </w:rPr>
        <w:t>);</w:t>
      </w:r>
    </w:p>
    <w:p w14:paraId="733DE76B" w14:textId="77777777" w:rsidR="00626761" w:rsidRPr="00C210F6" w:rsidRDefault="00626761" w:rsidP="00774CE2">
      <w:pPr>
        <w:jc w:val="both"/>
        <w:rPr>
          <w:rFonts w:asciiTheme="majorHAnsi" w:hAnsiTheme="majorHAnsi" w:cs="Times New Roman"/>
        </w:rPr>
      </w:pPr>
      <w:r w:rsidRPr="00C210F6">
        <w:rPr>
          <w:rStyle w:val="StrongEmphasis"/>
          <w:rFonts w:asciiTheme="majorHAnsi" w:hAnsiTheme="majorHAnsi" w:cs="Times New Roman"/>
          <w:b w:val="0"/>
        </w:rPr>
        <w:t>}</w:t>
      </w:r>
    </w:p>
    <w:p w14:paraId="28E3E64A" w14:textId="77777777" w:rsidR="00626761" w:rsidRPr="00C210F6" w:rsidRDefault="00626761" w:rsidP="00774CE2">
      <w:pPr>
        <w:jc w:val="both"/>
        <w:rPr>
          <w:rFonts w:asciiTheme="majorHAnsi" w:hAnsiTheme="majorHAnsi" w:cs="Times New Roman"/>
        </w:rPr>
      </w:pPr>
    </w:p>
    <w:p w14:paraId="4A066672" w14:textId="77777777" w:rsidR="00626761" w:rsidRPr="00C210F6" w:rsidRDefault="00626761" w:rsidP="00774CE2">
      <w:pPr>
        <w:jc w:val="both"/>
        <w:rPr>
          <w:rFonts w:asciiTheme="majorHAnsi" w:hAnsiTheme="majorHAnsi" w:cs="Times New Roman"/>
        </w:rPr>
      </w:pPr>
      <w:r w:rsidRPr="00C210F6">
        <w:rPr>
          <w:rStyle w:val="StrongEmphasis"/>
          <w:rFonts w:asciiTheme="majorHAnsi" w:hAnsiTheme="majorHAnsi" w:cs="Times New Roman"/>
          <w:b w:val="0"/>
          <w:color w:val="0070C0"/>
        </w:rPr>
        <w:t>void</w:t>
      </w:r>
      <w:r w:rsidRPr="00C210F6">
        <w:rPr>
          <w:rStyle w:val="StrongEmphasis"/>
          <w:rFonts w:asciiTheme="majorHAnsi" w:hAnsiTheme="majorHAnsi" w:cs="Times New Roman"/>
          <w:b w:val="0"/>
        </w:rPr>
        <w:t xml:space="preserve"> main </w:t>
      </w:r>
      <w:proofErr w:type="gramStart"/>
      <w:r w:rsidRPr="00C210F6">
        <w:rPr>
          <w:rStyle w:val="StrongEmphasis"/>
          <w:rFonts w:asciiTheme="majorHAnsi" w:hAnsiTheme="majorHAnsi" w:cs="Times New Roman"/>
          <w:b w:val="0"/>
        </w:rPr>
        <w:t>( )</w:t>
      </w:r>
      <w:proofErr w:type="gramEnd"/>
      <w:r w:rsidRPr="00C210F6">
        <w:rPr>
          <w:rStyle w:val="StrongEmphasis"/>
          <w:rFonts w:asciiTheme="majorHAnsi" w:hAnsiTheme="majorHAnsi" w:cs="Times New Roman"/>
          <w:b w:val="0"/>
        </w:rPr>
        <w:t xml:space="preserve"> </w:t>
      </w:r>
      <w:r w:rsidRPr="00C210F6">
        <w:rPr>
          <w:rFonts w:asciiTheme="majorHAnsi" w:hAnsiTheme="majorHAnsi" w:cs="Times New Roman"/>
          <w:color w:val="00B050"/>
        </w:rPr>
        <w:t xml:space="preserve">//----------- </w:t>
      </w:r>
      <w:proofErr w:type="spellStart"/>
      <w:r w:rsidRPr="00C210F6">
        <w:rPr>
          <w:rStyle w:val="af2"/>
          <w:rFonts w:asciiTheme="majorHAnsi" w:hAnsiTheme="majorHAnsi"/>
          <w:color w:val="00B050"/>
        </w:rPr>
        <w:t>головна</w:t>
      </w:r>
      <w:proofErr w:type="spellEnd"/>
      <w:r w:rsidRPr="00C210F6">
        <w:rPr>
          <w:rStyle w:val="af2"/>
          <w:rFonts w:asciiTheme="majorHAnsi" w:hAnsiTheme="majorHAnsi"/>
          <w:color w:val="00B050"/>
        </w:rPr>
        <w:t xml:space="preserve"> </w:t>
      </w:r>
      <w:proofErr w:type="spellStart"/>
      <w:r w:rsidRPr="00C210F6">
        <w:rPr>
          <w:rStyle w:val="af2"/>
          <w:rFonts w:asciiTheme="majorHAnsi" w:hAnsiTheme="majorHAnsi"/>
          <w:color w:val="00B050"/>
        </w:rPr>
        <w:t>функция</w:t>
      </w:r>
      <w:proofErr w:type="spellEnd"/>
    </w:p>
    <w:p w14:paraId="7294FAC7" w14:textId="77777777" w:rsidR="00626761" w:rsidRPr="00C210F6" w:rsidRDefault="00626761" w:rsidP="00774CE2">
      <w:pPr>
        <w:jc w:val="both"/>
        <w:rPr>
          <w:rStyle w:val="StrongEmphasis"/>
          <w:rFonts w:asciiTheme="majorHAnsi" w:hAnsiTheme="majorHAnsi" w:cs="Times New Roman"/>
          <w:b w:val="0"/>
        </w:rPr>
      </w:pPr>
      <w:r w:rsidRPr="00C210F6">
        <w:rPr>
          <w:rStyle w:val="StrongEmphasis"/>
          <w:rFonts w:asciiTheme="majorHAnsi" w:hAnsiTheme="majorHAnsi" w:cs="Times New Roman"/>
          <w:b w:val="0"/>
        </w:rPr>
        <w:t>{</w:t>
      </w:r>
    </w:p>
    <w:p w14:paraId="58659C8D" w14:textId="77777777" w:rsidR="00626761" w:rsidRPr="00C210F6" w:rsidRDefault="00626761" w:rsidP="00774CE2">
      <w:pPr>
        <w:jc w:val="both"/>
        <w:rPr>
          <w:rFonts w:asciiTheme="majorHAnsi" w:hAnsiTheme="majorHAnsi" w:cs="Times New Roman"/>
        </w:rPr>
      </w:pPr>
      <w:r w:rsidRPr="00C210F6">
        <w:rPr>
          <w:rStyle w:val="StrongEmphasis"/>
          <w:rFonts w:asciiTheme="majorHAnsi" w:hAnsiTheme="majorHAnsi" w:cs="Times New Roman"/>
          <w:b w:val="0"/>
          <w:color w:val="0070C0"/>
        </w:rPr>
        <w:t>int</w:t>
      </w:r>
      <w:r w:rsidRPr="00C210F6">
        <w:rPr>
          <w:rStyle w:val="StrongEmphasis"/>
          <w:rFonts w:asciiTheme="majorHAnsi" w:hAnsiTheme="majorHAnsi" w:cs="Times New Roman"/>
          <w:b w:val="0"/>
        </w:rPr>
        <w:t xml:space="preserve"> x = 10; </w:t>
      </w:r>
    </w:p>
    <w:p w14:paraId="4D33BB97" w14:textId="77777777" w:rsidR="00626761" w:rsidRPr="00C210F6" w:rsidRDefault="00626761" w:rsidP="00774CE2">
      <w:pPr>
        <w:jc w:val="both"/>
        <w:rPr>
          <w:rFonts w:asciiTheme="majorHAnsi" w:hAnsiTheme="majorHAnsi" w:cs="Times New Roman"/>
        </w:rPr>
      </w:pPr>
      <w:r w:rsidRPr="00C210F6">
        <w:rPr>
          <w:rStyle w:val="StrongEmphasis"/>
          <w:rFonts w:asciiTheme="majorHAnsi" w:hAnsiTheme="majorHAnsi" w:cs="Times New Roman"/>
          <w:b w:val="0"/>
        </w:rPr>
        <w:t xml:space="preserve">fun (x); </w:t>
      </w:r>
      <w:r w:rsidRPr="00C210F6">
        <w:rPr>
          <w:rFonts w:asciiTheme="majorHAnsi" w:hAnsiTheme="majorHAnsi" w:cs="Times New Roman"/>
          <w:color w:val="00B050"/>
        </w:rPr>
        <w:t xml:space="preserve">//----------- </w:t>
      </w:r>
      <w:proofErr w:type="spellStart"/>
      <w:r w:rsidRPr="00C210F6">
        <w:rPr>
          <w:rStyle w:val="af2"/>
          <w:rFonts w:asciiTheme="majorHAnsi" w:hAnsiTheme="majorHAnsi"/>
          <w:color w:val="00B050"/>
        </w:rPr>
        <w:t>виклик</w:t>
      </w:r>
      <w:proofErr w:type="spellEnd"/>
      <w:r w:rsidRPr="00C210F6">
        <w:rPr>
          <w:rStyle w:val="af2"/>
          <w:rFonts w:asciiTheme="majorHAnsi" w:hAnsiTheme="majorHAnsi"/>
          <w:color w:val="00B050"/>
        </w:rPr>
        <w:t xml:space="preserve"> </w:t>
      </w:r>
      <w:proofErr w:type="spellStart"/>
      <w:r w:rsidRPr="00C210F6">
        <w:rPr>
          <w:rStyle w:val="af2"/>
          <w:rFonts w:asciiTheme="majorHAnsi" w:hAnsiTheme="majorHAnsi"/>
          <w:color w:val="00B050"/>
        </w:rPr>
        <w:t>функції</w:t>
      </w:r>
      <w:proofErr w:type="spellEnd"/>
    </w:p>
    <w:p w14:paraId="54B07F0C" w14:textId="77777777" w:rsidR="00626761" w:rsidRPr="00C210F6" w:rsidRDefault="00626761" w:rsidP="00774CE2">
      <w:pPr>
        <w:jc w:val="both"/>
        <w:rPr>
          <w:rFonts w:asciiTheme="majorHAnsi" w:hAnsiTheme="majorHAnsi" w:cs="Times New Roman"/>
        </w:rPr>
      </w:pPr>
      <w:proofErr w:type="spellStart"/>
      <w:r w:rsidRPr="00C210F6">
        <w:rPr>
          <w:rStyle w:val="StrongEmphasis"/>
          <w:rFonts w:asciiTheme="majorHAnsi" w:hAnsiTheme="majorHAnsi" w:cs="Times New Roman"/>
          <w:b w:val="0"/>
          <w:color w:val="0070C0"/>
        </w:rPr>
        <w:t>printf</w:t>
      </w:r>
      <w:proofErr w:type="spellEnd"/>
      <w:r w:rsidRPr="00C210F6">
        <w:rPr>
          <w:rStyle w:val="StrongEmphasis"/>
          <w:rFonts w:asciiTheme="majorHAnsi" w:hAnsiTheme="majorHAnsi" w:cs="Times New Roman"/>
          <w:b w:val="0"/>
        </w:rPr>
        <w:t>(“%</w:t>
      </w:r>
      <w:proofErr w:type="spellStart"/>
      <w:r w:rsidRPr="00C210F6">
        <w:rPr>
          <w:rStyle w:val="StrongEmphasis"/>
          <w:rFonts w:asciiTheme="majorHAnsi" w:hAnsiTheme="majorHAnsi" w:cs="Times New Roman"/>
          <w:b w:val="0"/>
        </w:rPr>
        <w:t>d</w:t>
      </w:r>
      <w:proofErr w:type="gramStart"/>
      <w:r w:rsidRPr="00C210F6">
        <w:rPr>
          <w:rStyle w:val="StrongEmphasis"/>
          <w:rFonts w:asciiTheme="majorHAnsi" w:hAnsiTheme="majorHAnsi" w:cs="Times New Roman"/>
          <w:b w:val="0"/>
        </w:rPr>
        <w:t>”,x</w:t>
      </w:r>
      <w:proofErr w:type="spellEnd"/>
      <w:proofErr w:type="gramEnd"/>
      <w:r w:rsidRPr="00C210F6">
        <w:rPr>
          <w:rStyle w:val="StrongEmphasis"/>
          <w:rFonts w:asciiTheme="majorHAnsi" w:hAnsiTheme="majorHAnsi" w:cs="Times New Roman"/>
          <w:b w:val="0"/>
        </w:rPr>
        <w:t>);</w:t>
      </w:r>
    </w:p>
    <w:p w14:paraId="1206DE7B" w14:textId="77777777" w:rsidR="00626761" w:rsidRPr="00C210F6" w:rsidRDefault="00626761" w:rsidP="00774CE2">
      <w:pPr>
        <w:jc w:val="both"/>
        <w:rPr>
          <w:rFonts w:asciiTheme="majorHAnsi" w:hAnsiTheme="majorHAnsi" w:cs="Times New Roman"/>
        </w:rPr>
      </w:pPr>
      <w:r w:rsidRPr="00C210F6">
        <w:rPr>
          <w:rStyle w:val="StrongEmphasis"/>
          <w:rFonts w:asciiTheme="majorHAnsi" w:hAnsiTheme="majorHAnsi" w:cs="Times New Roman"/>
          <w:b w:val="0"/>
        </w:rPr>
        <w:t>}</w:t>
      </w:r>
    </w:p>
    <w:p w14:paraId="2C91D679" w14:textId="77777777" w:rsidR="00626761" w:rsidRPr="00C210F6" w:rsidRDefault="00626761" w:rsidP="00774CE2">
      <w:pPr>
        <w:jc w:val="both"/>
        <w:rPr>
          <w:rFonts w:ascii="Times New Roman" w:hAnsi="Times New Roman" w:cs="Times New Roman"/>
          <w:sz w:val="28"/>
          <w:szCs w:val="28"/>
        </w:rPr>
      </w:pPr>
      <w:proofErr w:type="spellStart"/>
      <w:r w:rsidRPr="00C210F6">
        <w:rPr>
          <w:rFonts w:ascii="Times New Roman" w:hAnsi="Times New Roman" w:cs="Times New Roman"/>
          <w:sz w:val="28"/>
          <w:szCs w:val="28"/>
        </w:rPr>
        <w:t>Результат</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роботи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цього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фрагмента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програми</w:t>
      </w:r>
      <w:proofErr w:type="spellEnd"/>
      <w:r w:rsidRPr="00C210F6">
        <w:rPr>
          <w:rFonts w:ascii="Times New Roman" w:hAnsi="Times New Roman" w:cs="Times New Roman"/>
          <w:sz w:val="28"/>
          <w:szCs w:val="28"/>
        </w:rPr>
        <w:t>:</w:t>
      </w:r>
      <w:r w:rsidRPr="00C210F6">
        <w:rPr>
          <w:rFonts w:ascii="Times New Roman" w:hAnsi="Times New Roman" w:cs="Times New Roman"/>
          <w:sz w:val="28"/>
          <w:szCs w:val="28"/>
        </w:rPr>
        <w:br/>
      </w:r>
      <w:r w:rsidRPr="00C210F6">
        <w:rPr>
          <w:rStyle w:val="StrongEmphasis"/>
          <w:rFonts w:asciiTheme="majorHAnsi" w:hAnsiTheme="majorHAnsi" w:cs="Times New Roman"/>
        </w:rPr>
        <w:t>р=11, х=10,</w:t>
      </w:r>
    </w:p>
    <w:p w14:paraId="71DDA5DD" w14:textId="77777777" w:rsidR="00626761" w:rsidRPr="00C210F6" w:rsidRDefault="00626761" w:rsidP="00774CE2">
      <w:pPr>
        <w:jc w:val="both"/>
        <w:rPr>
          <w:rFonts w:ascii="Times New Roman" w:hAnsi="Times New Roman" w:cs="Times New Roman"/>
          <w:sz w:val="28"/>
          <w:szCs w:val="28"/>
        </w:rPr>
      </w:pPr>
      <w:proofErr w:type="spellStart"/>
      <w:r w:rsidRPr="00C210F6">
        <w:rPr>
          <w:rFonts w:ascii="Times New Roman" w:hAnsi="Times New Roman" w:cs="Times New Roman"/>
          <w:sz w:val="28"/>
          <w:szCs w:val="28"/>
        </w:rPr>
        <w:t>оскільки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для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виклику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fun(x) </w:t>
      </w:r>
      <w:proofErr w:type="spellStart"/>
      <w:r w:rsidRPr="00C210F6">
        <w:rPr>
          <w:rFonts w:ascii="Times New Roman" w:hAnsi="Times New Roman" w:cs="Times New Roman"/>
          <w:sz w:val="28"/>
          <w:szCs w:val="28"/>
        </w:rPr>
        <w:t>до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неї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передається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копія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значення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що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дорівнює</w:t>
      </w:r>
      <w:proofErr w:type="spellEnd"/>
      <w:r w:rsidRPr="00C210F6">
        <w:rPr>
          <w:rFonts w:ascii="Times New Roman" w:hAnsi="Times New Roman" w:cs="Times New Roman"/>
          <w:sz w:val="28"/>
          <w:szCs w:val="28"/>
        </w:rPr>
        <w:t xml:space="preserve"> </w:t>
      </w:r>
      <w:r w:rsidRPr="00C210F6">
        <w:rPr>
          <w:rStyle w:val="StrongEmphasis"/>
          <w:rFonts w:ascii="Times New Roman" w:hAnsi="Times New Roman" w:cs="Times New Roman"/>
          <w:sz w:val="28"/>
          <w:szCs w:val="28"/>
        </w:rPr>
        <w:t>10</w:t>
      </w:r>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Всередині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значення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копії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змінної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збільшується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на</w:t>
      </w:r>
      <w:proofErr w:type="spellEnd"/>
      <w:r w:rsidRPr="00C210F6">
        <w:rPr>
          <w:rFonts w:ascii="Times New Roman" w:hAnsi="Times New Roman" w:cs="Times New Roman"/>
          <w:sz w:val="28"/>
          <w:szCs w:val="28"/>
        </w:rPr>
        <w:t xml:space="preserve"> </w:t>
      </w:r>
      <w:r w:rsidRPr="00C210F6">
        <w:rPr>
          <w:rStyle w:val="StrongEmphasis"/>
          <w:rFonts w:ascii="Times New Roman" w:hAnsi="Times New Roman" w:cs="Times New Roman"/>
          <w:sz w:val="28"/>
          <w:szCs w:val="28"/>
        </w:rPr>
        <w:t>1</w:t>
      </w:r>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тобто</w:t>
      </w:r>
      <w:proofErr w:type="spellEnd"/>
      <w:r w:rsidRPr="00C210F6">
        <w:rPr>
          <w:rFonts w:ascii="Times New Roman" w:hAnsi="Times New Roman" w:cs="Times New Roman"/>
          <w:sz w:val="28"/>
          <w:szCs w:val="28"/>
        </w:rPr>
        <w:t xml:space="preserve"> </w:t>
      </w:r>
      <w:r w:rsidRPr="00C210F6">
        <w:rPr>
          <w:rStyle w:val="StrongEmphasis"/>
          <w:rFonts w:ascii="Times New Roman" w:hAnsi="Times New Roman" w:cs="Times New Roman"/>
          <w:sz w:val="28"/>
          <w:szCs w:val="28"/>
        </w:rPr>
        <w:t>(++р)</w:t>
      </w:r>
      <w:r w:rsidRPr="00C210F6">
        <w:rPr>
          <w:rFonts w:ascii="Times New Roman" w:hAnsi="Times New Roman" w:cs="Times New Roman"/>
          <w:sz w:val="28"/>
          <w:szCs w:val="28"/>
        </w:rPr>
        <w:t xml:space="preserve">, і </w:t>
      </w:r>
      <w:proofErr w:type="spellStart"/>
      <w:r w:rsidRPr="00C210F6">
        <w:rPr>
          <w:rFonts w:ascii="Times New Roman" w:hAnsi="Times New Roman" w:cs="Times New Roman"/>
          <w:sz w:val="28"/>
          <w:szCs w:val="28"/>
        </w:rPr>
        <w:t>тому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виводиться</w:t>
      </w:r>
      <w:proofErr w:type="spellEnd"/>
      <w:r w:rsidRPr="00C210F6">
        <w:rPr>
          <w:rFonts w:ascii="Times New Roman" w:hAnsi="Times New Roman" w:cs="Times New Roman"/>
          <w:sz w:val="28"/>
          <w:szCs w:val="28"/>
        </w:rPr>
        <w:t xml:space="preserve"> </w:t>
      </w:r>
      <w:r w:rsidRPr="00C210F6">
        <w:rPr>
          <w:rStyle w:val="StrongEmphasis"/>
          <w:rFonts w:ascii="Times New Roman" w:hAnsi="Times New Roman" w:cs="Times New Roman"/>
          <w:sz w:val="28"/>
          <w:szCs w:val="28"/>
        </w:rPr>
        <w:t>р = = 11</w:t>
      </w:r>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але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межами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параметр</w:t>
      </w:r>
      <w:proofErr w:type="spellEnd"/>
      <w:r w:rsidRPr="00C210F6">
        <w:rPr>
          <w:rFonts w:ascii="Times New Roman" w:hAnsi="Times New Roman" w:cs="Times New Roman"/>
          <w:sz w:val="28"/>
          <w:szCs w:val="28"/>
        </w:rPr>
        <w:t xml:space="preserve"> </w:t>
      </w:r>
      <w:r w:rsidRPr="00C210F6">
        <w:rPr>
          <w:rStyle w:val="StrongEmphasis"/>
          <w:rFonts w:ascii="Times New Roman" w:hAnsi="Times New Roman" w:cs="Times New Roman"/>
          <w:sz w:val="28"/>
          <w:szCs w:val="28"/>
        </w:rPr>
        <w:t>р</w:t>
      </w:r>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змінюється</w:t>
      </w:r>
      <w:proofErr w:type="spellEnd"/>
      <w:r w:rsidRPr="00C210F6">
        <w:rPr>
          <w:rFonts w:ascii="Times New Roman" w:hAnsi="Times New Roman" w:cs="Times New Roman"/>
          <w:sz w:val="28"/>
          <w:szCs w:val="28"/>
        </w:rPr>
        <w:t xml:space="preserve">. У </w:t>
      </w:r>
      <w:proofErr w:type="spellStart"/>
      <w:r w:rsidRPr="00C210F6">
        <w:rPr>
          <w:rFonts w:ascii="Times New Roman" w:hAnsi="Times New Roman" w:cs="Times New Roman"/>
          <w:sz w:val="28"/>
          <w:szCs w:val="28"/>
        </w:rPr>
        <w:t>цьому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випадку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повертає</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ніякого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значення</w:t>
      </w:r>
      <w:proofErr w:type="spellEnd"/>
      <w:r w:rsidRPr="00C210F6">
        <w:rPr>
          <w:rFonts w:ascii="Times New Roman" w:hAnsi="Times New Roman" w:cs="Times New Roman"/>
          <w:sz w:val="28"/>
          <w:szCs w:val="28"/>
        </w:rPr>
        <w:t>.</w:t>
      </w:r>
    </w:p>
    <w:p w14:paraId="5F30FB2E" w14:textId="77777777" w:rsidR="00626761" w:rsidRPr="00C210F6" w:rsidRDefault="00626761" w:rsidP="00774CE2">
      <w:pPr>
        <w:jc w:val="both"/>
        <w:rPr>
          <w:rFonts w:ascii="Times New Roman" w:hAnsi="Times New Roman" w:cs="Times New Roman"/>
          <w:sz w:val="28"/>
          <w:szCs w:val="28"/>
        </w:rPr>
      </w:pPr>
      <w:proofErr w:type="spellStart"/>
      <w:r w:rsidRPr="00C210F6">
        <w:rPr>
          <w:rStyle w:val="af2"/>
          <w:rFonts w:ascii="Times New Roman" w:hAnsi="Times New Roman"/>
          <w:sz w:val="28"/>
          <w:szCs w:val="28"/>
        </w:rPr>
        <w:t>При</w:t>
      </w:r>
      <w:proofErr w:type="spellEnd"/>
      <w:r w:rsidRPr="00C210F6">
        <w:rPr>
          <w:rStyle w:val="af2"/>
          <w:rFonts w:ascii="Times New Roman" w:hAnsi="Times New Roman"/>
          <w:sz w:val="28"/>
          <w:szCs w:val="28"/>
        </w:rPr>
        <w:t xml:space="preserve"> </w:t>
      </w:r>
      <w:proofErr w:type="spellStart"/>
      <w:r w:rsidRPr="00C210F6">
        <w:rPr>
          <w:rStyle w:val="af2"/>
          <w:rFonts w:ascii="Times New Roman" w:hAnsi="Times New Roman"/>
          <w:sz w:val="28"/>
          <w:szCs w:val="28"/>
        </w:rPr>
        <w:t>цьому</w:t>
      </w:r>
      <w:proofErr w:type="spellEnd"/>
      <w:r w:rsidRPr="00C210F6">
        <w:rPr>
          <w:rStyle w:val="af2"/>
          <w:rFonts w:ascii="Times New Roman" w:hAnsi="Times New Roman"/>
          <w:sz w:val="28"/>
          <w:szCs w:val="28"/>
        </w:rPr>
        <w:t xml:space="preserve"> </w:t>
      </w:r>
      <w:proofErr w:type="spellStart"/>
      <w:r w:rsidRPr="00C210F6">
        <w:rPr>
          <w:rStyle w:val="af2"/>
          <w:rFonts w:ascii="Times New Roman" w:hAnsi="Times New Roman"/>
          <w:sz w:val="28"/>
          <w:szCs w:val="28"/>
        </w:rPr>
        <w:t>способі</w:t>
      </w:r>
      <w:proofErr w:type="spellEnd"/>
      <w:r w:rsidRPr="00C210F6">
        <w:rPr>
          <w:rStyle w:val="af2"/>
          <w:rFonts w:ascii="Times New Roman" w:hAnsi="Times New Roman"/>
          <w:sz w:val="28"/>
          <w:szCs w:val="28"/>
        </w:rPr>
        <w:t xml:space="preserve"> </w:t>
      </w:r>
      <w:proofErr w:type="spellStart"/>
      <w:r w:rsidRPr="00C210F6">
        <w:rPr>
          <w:rStyle w:val="af2"/>
          <w:rFonts w:ascii="Times New Roman" w:hAnsi="Times New Roman"/>
          <w:sz w:val="28"/>
          <w:szCs w:val="28"/>
        </w:rPr>
        <w:t>для</w:t>
      </w:r>
      <w:proofErr w:type="spellEnd"/>
      <w:r w:rsidRPr="00C210F6">
        <w:rPr>
          <w:rStyle w:val="af2"/>
          <w:rFonts w:ascii="Times New Roman" w:hAnsi="Times New Roman"/>
          <w:sz w:val="28"/>
          <w:szCs w:val="28"/>
        </w:rPr>
        <w:t xml:space="preserve"> </w:t>
      </w:r>
      <w:proofErr w:type="spellStart"/>
      <w:r w:rsidRPr="00C210F6">
        <w:rPr>
          <w:rStyle w:val="af2"/>
          <w:rFonts w:ascii="Times New Roman" w:hAnsi="Times New Roman"/>
          <w:sz w:val="28"/>
          <w:szCs w:val="28"/>
        </w:rPr>
        <w:t>звертання</w:t>
      </w:r>
      <w:proofErr w:type="spellEnd"/>
      <w:r w:rsidRPr="00C210F6">
        <w:rPr>
          <w:rStyle w:val="af2"/>
          <w:rFonts w:ascii="Times New Roman" w:hAnsi="Times New Roman"/>
          <w:sz w:val="28"/>
          <w:szCs w:val="28"/>
        </w:rPr>
        <w:t xml:space="preserve"> </w:t>
      </w:r>
      <w:proofErr w:type="spellStart"/>
      <w:r w:rsidRPr="00C210F6">
        <w:rPr>
          <w:rStyle w:val="af2"/>
          <w:rFonts w:ascii="Times New Roman" w:hAnsi="Times New Roman"/>
          <w:sz w:val="28"/>
          <w:szCs w:val="28"/>
        </w:rPr>
        <w:t>до</w:t>
      </w:r>
      <w:proofErr w:type="spellEnd"/>
      <w:r w:rsidRPr="00C210F6">
        <w:rPr>
          <w:rStyle w:val="af2"/>
          <w:rFonts w:ascii="Times New Roman" w:hAnsi="Times New Roman"/>
          <w:sz w:val="28"/>
          <w:szCs w:val="28"/>
        </w:rPr>
        <w:t xml:space="preserve"> </w:t>
      </w:r>
      <w:proofErr w:type="spellStart"/>
      <w:r w:rsidRPr="00C210F6">
        <w:rPr>
          <w:rStyle w:val="af2"/>
          <w:rFonts w:ascii="Times New Roman" w:hAnsi="Times New Roman"/>
          <w:sz w:val="28"/>
          <w:szCs w:val="28"/>
        </w:rPr>
        <w:t>функції</w:t>
      </w:r>
      <w:proofErr w:type="spellEnd"/>
      <w:r w:rsidRPr="00C210F6">
        <w:rPr>
          <w:rStyle w:val="af2"/>
          <w:rFonts w:ascii="Times New Roman" w:hAnsi="Times New Roman"/>
          <w:sz w:val="28"/>
          <w:szCs w:val="28"/>
        </w:rPr>
        <w:t xml:space="preserve"> </w:t>
      </w:r>
      <w:proofErr w:type="spellStart"/>
      <w:r w:rsidRPr="00C210F6">
        <w:rPr>
          <w:rStyle w:val="af2"/>
          <w:rFonts w:ascii="Times New Roman" w:hAnsi="Times New Roman"/>
          <w:sz w:val="28"/>
          <w:szCs w:val="28"/>
        </w:rPr>
        <w:t>достатньо</w:t>
      </w:r>
      <w:proofErr w:type="spellEnd"/>
      <w:r w:rsidRPr="00C210F6">
        <w:rPr>
          <w:rStyle w:val="af2"/>
          <w:rFonts w:ascii="Times New Roman" w:hAnsi="Times New Roman"/>
          <w:sz w:val="28"/>
          <w:szCs w:val="28"/>
        </w:rPr>
        <w:t xml:space="preserve"> </w:t>
      </w:r>
      <w:proofErr w:type="spellStart"/>
      <w:r w:rsidRPr="00C210F6">
        <w:rPr>
          <w:rStyle w:val="af2"/>
          <w:rFonts w:ascii="Times New Roman" w:hAnsi="Times New Roman"/>
          <w:sz w:val="28"/>
          <w:szCs w:val="28"/>
        </w:rPr>
        <w:t>написати</w:t>
      </w:r>
      <w:proofErr w:type="spellEnd"/>
      <w:r w:rsidRPr="00C210F6">
        <w:rPr>
          <w:rStyle w:val="af2"/>
          <w:rFonts w:ascii="Times New Roman" w:hAnsi="Times New Roman"/>
          <w:sz w:val="28"/>
          <w:szCs w:val="28"/>
        </w:rPr>
        <w:t xml:space="preserve"> </w:t>
      </w:r>
      <w:proofErr w:type="spellStart"/>
      <w:r w:rsidRPr="00C210F6">
        <w:rPr>
          <w:rStyle w:val="af2"/>
          <w:rFonts w:ascii="Times New Roman" w:hAnsi="Times New Roman"/>
          <w:sz w:val="28"/>
          <w:szCs w:val="28"/>
        </w:rPr>
        <w:t>її</w:t>
      </w:r>
      <w:proofErr w:type="spellEnd"/>
      <w:r w:rsidRPr="00C210F6">
        <w:rPr>
          <w:rStyle w:val="af2"/>
          <w:rFonts w:ascii="Times New Roman" w:hAnsi="Times New Roman"/>
          <w:sz w:val="28"/>
          <w:szCs w:val="28"/>
        </w:rPr>
        <w:t xml:space="preserve"> </w:t>
      </w:r>
      <w:proofErr w:type="spellStart"/>
      <w:r w:rsidRPr="00C210F6">
        <w:rPr>
          <w:rStyle w:val="af2"/>
          <w:rFonts w:ascii="Times New Roman" w:hAnsi="Times New Roman"/>
          <w:sz w:val="28"/>
          <w:szCs w:val="28"/>
        </w:rPr>
        <w:t>ім’я</w:t>
      </w:r>
      <w:proofErr w:type="spellEnd"/>
      <w:r w:rsidRPr="00C210F6">
        <w:rPr>
          <w:rStyle w:val="af2"/>
          <w:rFonts w:ascii="Times New Roman" w:hAnsi="Times New Roman"/>
          <w:sz w:val="28"/>
          <w:szCs w:val="28"/>
        </w:rPr>
        <w:t xml:space="preserve">, а в </w:t>
      </w:r>
      <w:proofErr w:type="spellStart"/>
      <w:r w:rsidRPr="00C210F6">
        <w:rPr>
          <w:rStyle w:val="af2"/>
          <w:rFonts w:ascii="Times New Roman" w:hAnsi="Times New Roman"/>
          <w:sz w:val="28"/>
          <w:szCs w:val="28"/>
        </w:rPr>
        <w:t>дужках</w:t>
      </w:r>
      <w:proofErr w:type="spellEnd"/>
      <w:r w:rsidRPr="00C210F6">
        <w:rPr>
          <w:rStyle w:val="af2"/>
          <w:rFonts w:ascii="Times New Roman" w:hAnsi="Times New Roman"/>
          <w:sz w:val="28"/>
          <w:szCs w:val="28"/>
        </w:rPr>
        <w:t xml:space="preserve"> </w:t>
      </w:r>
      <w:proofErr w:type="spellStart"/>
      <w:r w:rsidRPr="00C210F6">
        <w:rPr>
          <w:rStyle w:val="af2"/>
          <w:rFonts w:ascii="Times New Roman" w:hAnsi="Times New Roman"/>
          <w:sz w:val="28"/>
          <w:szCs w:val="28"/>
        </w:rPr>
        <w:t>значення</w:t>
      </w:r>
      <w:proofErr w:type="spellEnd"/>
      <w:r w:rsidRPr="00C210F6">
        <w:rPr>
          <w:rStyle w:val="af2"/>
          <w:rFonts w:ascii="Times New Roman" w:hAnsi="Times New Roman"/>
          <w:sz w:val="28"/>
          <w:szCs w:val="28"/>
        </w:rPr>
        <w:t xml:space="preserve"> </w:t>
      </w:r>
      <w:proofErr w:type="spellStart"/>
      <w:r w:rsidRPr="00C210F6">
        <w:rPr>
          <w:rStyle w:val="af2"/>
          <w:rFonts w:ascii="Times New Roman" w:hAnsi="Times New Roman"/>
          <w:sz w:val="28"/>
          <w:szCs w:val="28"/>
        </w:rPr>
        <w:t>або</w:t>
      </w:r>
      <w:proofErr w:type="spellEnd"/>
      <w:r w:rsidRPr="00C210F6">
        <w:rPr>
          <w:rStyle w:val="af2"/>
          <w:rFonts w:ascii="Times New Roman" w:hAnsi="Times New Roman"/>
          <w:sz w:val="28"/>
          <w:szCs w:val="28"/>
        </w:rPr>
        <w:t xml:space="preserve"> </w:t>
      </w:r>
      <w:proofErr w:type="spellStart"/>
      <w:r w:rsidRPr="00C210F6">
        <w:rPr>
          <w:rStyle w:val="af2"/>
          <w:rFonts w:ascii="Times New Roman" w:hAnsi="Times New Roman"/>
          <w:sz w:val="28"/>
          <w:szCs w:val="28"/>
        </w:rPr>
        <w:t>перелік</w:t>
      </w:r>
      <w:proofErr w:type="spellEnd"/>
      <w:r w:rsidRPr="00C210F6">
        <w:rPr>
          <w:rStyle w:val="af2"/>
          <w:rFonts w:ascii="Times New Roman" w:hAnsi="Times New Roman"/>
          <w:sz w:val="28"/>
          <w:szCs w:val="28"/>
        </w:rPr>
        <w:t xml:space="preserve"> </w:t>
      </w:r>
      <w:proofErr w:type="spellStart"/>
      <w:r w:rsidRPr="00C210F6">
        <w:rPr>
          <w:rStyle w:val="af2"/>
          <w:rFonts w:ascii="Times New Roman" w:hAnsi="Times New Roman"/>
          <w:sz w:val="28"/>
          <w:szCs w:val="28"/>
        </w:rPr>
        <w:t>фактичних</w:t>
      </w:r>
      <w:proofErr w:type="spellEnd"/>
      <w:r w:rsidRPr="00C210F6">
        <w:rPr>
          <w:rStyle w:val="af2"/>
          <w:rFonts w:ascii="Times New Roman" w:hAnsi="Times New Roman"/>
          <w:sz w:val="28"/>
          <w:szCs w:val="28"/>
        </w:rPr>
        <w:t xml:space="preserve"> </w:t>
      </w:r>
      <w:proofErr w:type="spellStart"/>
      <w:r w:rsidRPr="00C210F6">
        <w:rPr>
          <w:rStyle w:val="af2"/>
          <w:rFonts w:ascii="Times New Roman" w:hAnsi="Times New Roman"/>
          <w:sz w:val="28"/>
          <w:szCs w:val="28"/>
        </w:rPr>
        <w:t>аргументів</w:t>
      </w:r>
      <w:proofErr w:type="spellEnd"/>
      <w:r w:rsidRPr="00C210F6">
        <w:rPr>
          <w:rStyle w:val="af2"/>
          <w:rFonts w:ascii="Times New Roman" w:hAnsi="Times New Roman"/>
          <w:sz w:val="28"/>
          <w:szCs w:val="28"/>
        </w:rPr>
        <w:t>.</w:t>
      </w:r>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Фактичні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аргументи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повинні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бути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записані</w:t>
      </w:r>
      <w:proofErr w:type="spellEnd"/>
      <w:r w:rsidRPr="00C210F6">
        <w:rPr>
          <w:rFonts w:ascii="Times New Roman" w:hAnsi="Times New Roman" w:cs="Times New Roman"/>
          <w:sz w:val="28"/>
          <w:szCs w:val="28"/>
        </w:rPr>
        <w:t xml:space="preserve"> в </w:t>
      </w:r>
      <w:proofErr w:type="spellStart"/>
      <w:r w:rsidRPr="00C210F6">
        <w:rPr>
          <w:rFonts w:ascii="Times New Roman" w:hAnsi="Times New Roman" w:cs="Times New Roman"/>
          <w:sz w:val="28"/>
          <w:szCs w:val="28"/>
        </w:rPr>
        <w:t>тій</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же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послідовності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що</w:t>
      </w:r>
      <w:proofErr w:type="spellEnd"/>
      <w:r w:rsidRPr="00C210F6">
        <w:rPr>
          <w:rFonts w:ascii="Times New Roman" w:hAnsi="Times New Roman" w:cs="Times New Roman"/>
          <w:sz w:val="28"/>
          <w:szCs w:val="28"/>
        </w:rPr>
        <w:t xml:space="preserve"> і </w:t>
      </w:r>
      <w:proofErr w:type="spellStart"/>
      <w:r w:rsidRPr="00C210F6">
        <w:rPr>
          <w:rFonts w:ascii="Times New Roman" w:hAnsi="Times New Roman" w:cs="Times New Roman"/>
          <w:sz w:val="28"/>
          <w:szCs w:val="28"/>
        </w:rPr>
        <w:t>формальні</w:t>
      </w:r>
      <w:proofErr w:type="spellEnd"/>
      <w:r w:rsidRPr="00C210F6">
        <w:rPr>
          <w:rFonts w:ascii="Times New Roman" w:hAnsi="Times New Roman" w:cs="Times New Roman"/>
          <w:sz w:val="28"/>
          <w:szCs w:val="28"/>
        </w:rPr>
        <w:t xml:space="preserve">, і </w:t>
      </w:r>
      <w:proofErr w:type="spellStart"/>
      <w:r w:rsidRPr="00C210F6">
        <w:rPr>
          <w:rFonts w:ascii="Times New Roman" w:hAnsi="Times New Roman" w:cs="Times New Roman"/>
          <w:sz w:val="28"/>
          <w:szCs w:val="28"/>
        </w:rPr>
        <w:t>мати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відповідний</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тип</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крім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аргументів</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замовчуванням</w:t>
      </w:r>
      <w:proofErr w:type="spellEnd"/>
      <w:r w:rsidRPr="00C210F6">
        <w:rPr>
          <w:rFonts w:ascii="Times New Roman" w:hAnsi="Times New Roman" w:cs="Times New Roman"/>
          <w:sz w:val="28"/>
          <w:szCs w:val="28"/>
        </w:rPr>
        <w:t xml:space="preserve"> і </w:t>
      </w:r>
      <w:proofErr w:type="spellStart"/>
      <w:r w:rsidRPr="00C210F6">
        <w:rPr>
          <w:rFonts w:ascii="Times New Roman" w:hAnsi="Times New Roman" w:cs="Times New Roman"/>
          <w:sz w:val="28"/>
          <w:szCs w:val="28"/>
        </w:rPr>
        <w:t>перевантажених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функцій</w:t>
      </w:r>
      <w:proofErr w:type="spellEnd"/>
      <w:r w:rsidRPr="00C210F6">
        <w:rPr>
          <w:rFonts w:ascii="Times New Roman" w:hAnsi="Times New Roman" w:cs="Times New Roman"/>
          <w:sz w:val="28"/>
          <w:szCs w:val="28"/>
        </w:rPr>
        <w:t>).</w:t>
      </w:r>
    </w:p>
    <w:p w14:paraId="75210320" w14:textId="77777777" w:rsidR="00626761" w:rsidRPr="00C210F6" w:rsidRDefault="00626761" w:rsidP="00774CE2">
      <w:pPr>
        <w:jc w:val="both"/>
        <w:rPr>
          <w:rFonts w:ascii="Times New Roman" w:hAnsi="Times New Roman" w:cs="Times New Roman"/>
          <w:sz w:val="28"/>
          <w:szCs w:val="28"/>
        </w:rPr>
      </w:pPr>
      <w:proofErr w:type="spellStart"/>
      <w:r w:rsidRPr="00C210F6">
        <w:rPr>
          <w:rFonts w:ascii="Times New Roman" w:hAnsi="Times New Roman" w:cs="Times New Roman"/>
          <w:sz w:val="28"/>
          <w:szCs w:val="28"/>
        </w:rPr>
        <w:t>Якщо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формальними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аргументами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є </w:t>
      </w:r>
      <w:proofErr w:type="spellStart"/>
      <w:r w:rsidRPr="00C210F6">
        <w:rPr>
          <w:rFonts w:ascii="Times New Roman" w:hAnsi="Times New Roman" w:cs="Times New Roman"/>
          <w:sz w:val="28"/>
          <w:szCs w:val="28"/>
        </w:rPr>
        <w:t>параметри-значення</w:t>
      </w:r>
      <w:proofErr w:type="spellEnd"/>
      <w:r w:rsidRPr="00C210F6">
        <w:rPr>
          <w:rFonts w:ascii="Times New Roman" w:hAnsi="Times New Roman" w:cs="Times New Roman"/>
          <w:sz w:val="28"/>
          <w:szCs w:val="28"/>
        </w:rPr>
        <w:t xml:space="preserve"> і в </w:t>
      </w:r>
      <w:proofErr w:type="spellStart"/>
      <w:r w:rsidRPr="00C210F6">
        <w:rPr>
          <w:rFonts w:ascii="Times New Roman" w:hAnsi="Times New Roman" w:cs="Times New Roman"/>
          <w:sz w:val="28"/>
          <w:szCs w:val="28"/>
        </w:rPr>
        <w:t>ній</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використовуються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глобальні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змінні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може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передати</w:t>
      </w:r>
      <w:proofErr w:type="spellEnd"/>
      <w:r w:rsidRPr="00C210F6">
        <w:rPr>
          <w:rFonts w:ascii="Times New Roman" w:hAnsi="Times New Roman" w:cs="Times New Roman"/>
          <w:sz w:val="28"/>
          <w:szCs w:val="28"/>
        </w:rPr>
        <w:t xml:space="preserve"> у </w:t>
      </w:r>
      <w:proofErr w:type="spellStart"/>
      <w:r w:rsidRPr="00C210F6">
        <w:rPr>
          <w:rFonts w:ascii="Times New Roman" w:hAnsi="Times New Roman" w:cs="Times New Roman"/>
          <w:sz w:val="28"/>
          <w:szCs w:val="28"/>
        </w:rPr>
        <w:t>програму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що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її</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викликає</w:t>
      </w:r>
      <w:proofErr w:type="spellEnd"/>
      <w:r>
        <w:rPr>
          <w:rFonts w:ascii="Times New Roman" w:hAnsi="Times New Roman" w:cs="Times New Roman"/>
          <w:sz w:val="28"/>
          <w:szCs w:val="28"/>
        </w:rPr>
        <w:t>,</w:t>
      </w:r>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лише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одне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значення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що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записується</w:t>
      </w:r>
      <w:proofErr w:type="spellEnd"/>
      <w:r w:rsidRPr="00C210F6">
        <w:rPr>
          <w:rFonts w:ascii="Times New Roman" w:hAnsi="Times New Roman" w:cs="Times New Roman"/>
          <w:sz w:val="28"/>
          <w:szCs w:val="28"/>
        </w:rPr>
        <w:t xml:space="preserve"> в </w:t>
      </w:r>
      <w:proofErr w:type="spellStart"/>
      <w:r w:rsidRPr="00C210F6">
        <w:rPr>
          <w:rFonts w:ascii="Times New Roman" w:hAnsi="Times New Roman" w:cs="Times New Roman"/>
          <w:sz w:val="28"/>
          <w:szCs w:val="28"/>
        </w:rPr>
        <w:t>операторі</w:t>
      </w:r>
      <w:proofErr w:type="spellEnd"/>
      <w:r w:rsidRPr="00C210F6">
        <w:rPr>
          <w:rFonts w:ascii="Times New Roman" w:hAnsi="Times New Roman" w:cs="Times New Roman"/>
          <w:sz w:val="28"/>
          <w:szCs w:val="28"/>
        </w:rPr>
        <w:t xml:space="preserve"> return. </w:t>
      </w:r>
      <w:proofErr w:type="spellStart"/>
      <w:r w:rsidRPr="00C210F6">
        <w:rPr>
          <w:rFonts w:ascii="Times New Roman" w:hAnsi="Times New Roman" w:cs="Times New Roman"/>
          <w:sz w:val="28"/>
          <w:szCs w:val="28"/>
        </w:rPr>
        <w:t>Це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значення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передається</w:t>
      </w:r>
      <w:proofErr w:type="spellEnd"/>
      <w:r w:rsidRPr="00C210F6">
        <w:rPr>
          <w:rFonts w:ascii="Times New Roman" w:hAnsi="Times New Roman" w:cs="Times New Roman"/>
          <w:sz w:val="28"/>
          <w:szCs w:val="28"/>
        </w:rPr>
        <w:t xml:space="preserve"> в </w:t>
      </w:r>
      <w:proofErr w:type="spellStart"/>
      <w:r w:rsidRPr="00C210F6">
        <w:rPr>
          <w:rFonts w:ascii="Times New Roman" w:hAnsi="Times New Roman" w:cs="Times New Roman"/>
          <w:sz w:val="28"/>
          <w:szCs w:val="28"/>
        </w:rPr>
        <w:t>місце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виклику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Достроковий</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вихід</w:t>
      </w:r>
      <w:proofErr w:type="spellEnd"/>
      <w:r w:rsidRPr="00C210F6">
        <w:rPr>
          <w:rFonts w:ascii="Times New Roman" w:hAnsi="Times New Roman" w:cs="Times New Roman"/>
          <w:sz w:val="28"/>
          <w:szCs w:val="28"/>
        </w:rPr>
        <w:t xml:space="preserve"> з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можна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також</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організувати</w:t>
      </w:r>
      <w:proofErr w:type="spellEnd"/>
      <w:r w:rsidRPr="00C210F6">
        <w:rPr>
          <w:rFonts w:ascii="Times New Roman" w:hAnsi="Times New Roman" w:cs="Times New Roman"/>
          <w:sz w:val="28"/>
          <w:szCs w:val="28"/>
        </w:rPr>
        <w:t xml:space="preserve"> з </w:t>
      </w:r>
      <w:proofErr w:type="spellStart"/>
      <w:r w:rsidRPr="00C210F6">
        <w:rPr>
          <w:rFonts w:ascii="Times New Roman" w:hAnsi="Times New Roman" w:cs="Times New Roman"/>
          <w:sz w:val="28"/>
          <w:szCs w:val="28"/>
        </w:rPr>
        <w:t>використанням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оператора</w:t>
      </w:r>
      <w:proofErr w:type="spellEnd"/>
      <w:r w:rsidRPr="00C210F6">
        <w:rPr>
          <w:rFonts w:ascii="Times New Roman" w:hAnsi="Times New Roman" w:cs="Times New Roman"/>
          <w:sz w:val="28"/>
          <w:szCs w:val="28"/>
        </w:rPr>
        <w:t xml:space="preserve"> return.</w:t>
      </w:r>
    </w:p>
    <w:p w14:paraId="0E81E6A7" w14:textId="77777777" w:rsidR="00626761" w:rsidRPr="00C210F6" w:rsidRDefault="00626761" w:rsidP="00774CE2">
      <w:pPr>
        <w:jc w:val="both"/>
        <w:rPr>
          <w:rFonts w:ascii="Times New Roman" w:hAnsi="Times New Roman" w:cs="Times New Roman"/>
          <w:sz w:val="28"/>
          <w:szCs w:val="28"/>
        </w:rPr>
      </w:pPr>
    </w:p>
    <w:p w14:paraId="2E002E69" w14:textId="467D19A8" w:rsidR="008D5EEC" w:rsidRPr="008D5EEC" w:rsidRDefault="008D5EEC" w:rsidP="00774CE2">
      <w:pPr>
        <w:pStyle w:val="a3"/>
        <w:ind w:left="720"/>
        <w:jc w:val="both"/>
        <w:rPr>
          <w:rFonts w:ascii="Times New Roman" w:hAnsi="Times New Roman" w:cs="Times New Roman"/>
          <w:i/>
          <w:sz w:val="28"/>
          <w:szCs w:val="28"/>
        </w:rPr>
      </w:pPr>
      <w:r>
        <w:rPr>
          <w:rFonts w:ascii="Times New Roman" w:hAnsi="Times New Roman" w:cs="Times New Roman"/>
          <w:b/>
          <w:sz w:val="28"/>
          <w:szCs w:val="28"/>
          <w:lang w:val="uk-UA"/>
        </w:rPr>
        <w:t>В</w:t>
      </w:r>
      <w:proofErr w:type="spellStart"/>
      <w:r w:rsidRPr="008D5EEC">
        <w:rPr>
          <w:rFonts w:ascii="Times New Roman" w:hAnsi="Times New Roman" w:cs="Times New Roman"/>
          <w:b/>
          <w:sz w:val="28"/>
          <w:szCs w:val="28"/>
        </w:rPr>
        <w:t>иклик</w:t>
      </w:r>
      <w:proofErr w:type="spellEnd"/>
      <w:r w:rsidRPr="008D5EEC">
        <w:rPr>
          <w:rFonts w:ascii="Times New Roman" w:hAnsi="Times New Roman" w:cs="Times New Roman"/>
          <w:b/>
          <w:sz w:val="28"/>
          <w:szCs w:val="28"/>
        </w:rPr>
        <w:t xml:space="preserve"> </w:t>
      </w:r>
      <w:proofErr w:type="spellStart"/>
      <w:r w:rsidRPr="008D5EEC">
        <w:rPr>
          <w:rFonts w:ascii="Times New Roman" w:hAnsi="Times New Roman" w:cs="Times New Roman"/>
          <w:b/>
          <w:sz w:val="28"/>
          <w:szCs w:val="28"/>
        </w:rPr>
        <w:t>функції</w:t>
      </w:r>
      <w:proofErr w:type="spellEnd"/>
      <w:r>
        <w:rPr>
          <w:rFonts w:ascii="Times New Roman" w:hAnsi="Times New Roman" w:cs="Times New Roman"/>
          <w:b/>
          <w:sz w:val="28"/>
          <w:szCs w:val="28"/>
          <w:lang w:val="uk-UA"/>
        </w:rPr>
        <w:t xml:space="preserve"> з передачею</w:t>
      </w:r>
      <w:r w:rsidRPr="008D5EEC">
        <w:rPr>
          <w:rFonts w:ascii="Times New Roman" w:hAnsi="Times New Roman" w:cs="Times New Roman"/>
          <w:b/>
          <w:sz w:val="28"/>
          <w:szCs w:val="28"/>
        </w:rPr>
        <w:t xml:space="preserve"> </w:t>
      </w:r>
      <w:r>
        <w:rPr>
          <w:rFonts w:ascii="Times New Roman" w:hAnsi="Times New Roman" w:cs="Times New Roman"/>
          <w:b/>
          <w:sz w:val="28"/>
          <w:szCs w:val="28"/>
          <w:lang w:val="uk-UA"/>
        </w:rPr>
        <w:t>адрес параметрів</w:t>
      </w:r>
    </w:p>
    <w:p w14:paraId="287A4A3E" w14:textId="77777777" w:rsidR="00626761" w:rsidRPr="00C210F6" w:rsidRDefault="00626761" w:rsidP="00774CE2">
      <w:pPr>
        <w:jc w:val="both"/>
        <w:rPr>
          <w:rFonts w:ascii="Times New Roman" w:hAnsi="Times New Roman" w:cs="Times New Roman"/>
          <w:sz w:val="28"/>
          <w:szCs w:val="28"/>
        </w:rPr>
      </w:pPr>
    </w:p>
    <w:p w14:paraId="767F017D" w14:textId="2C0EFCBA" w:rsidR="00626761" w:rsidRPr="00C210F6" w:rsidRDefault="008D5EEC" w:rsidP="00774CE2">
      <w:pPr>
        <w:jc w:val="both"/>
        <w:rPr>
          <w:rFonts w:ascii="Times New Roman" w:hAnsi="Times New Roman" w:cs="Times New Roman"/>
          <w:sz w:val="28"/>
          <w:szCs w:val="28"/>
        </w:rPr>
      </w:pPr>
      <w:r>
        <w:rPr>
          <w:rFonts w:ascii="Times New Roman" w:hAnsi="Times New Roman" w:cs="Times New Roman"/>
          <w:b/>
          <w:sz w:val="28"/>
          <w:szCs w:val="28"/>
          <w:lang w:val="uk-UA"/>
        </w:rPr>
        <w:t>В</w:t>
      </w:r>
      <w:proofErr w:type="spellStart"/>
      <w:r w:rsidR="00626761" w:rsidRPr="00C210F6">
        <w:rPr>
          <w:rFonts w:ascii="Times New Roman" w:hAnsi="Times New Roman" w:cs="Times New Roman"/>
          <w:b/>
          <w:sz w:val="28"/>
          <w:szCs w:val="28"/>
        </w:rPr>
        <w:t>иклик</w:t>
      </w:r>
      <w:proofErr w:type="spellEnd"/>
      <w:r w:rsidR="00626761" w:rsidRPr="00C210F6">
        <w:rPr>
          <w:rFonts w:ascii="Times New Roman" w:hAnsi="Times New Roman" w:cs="Times New Roman"/>
          <w:b/>
          <w:sz w:val="28"/>
          <w:szCs w:val="28"/>
        </w:rPr>
        <w:t xml:space="preserve"> </w:t>
      </w:r>
      <w:proofErr w:type="spellStart"/>
      <w:r w:rsidR="00626761" w:rsidRPr="00C210F6">
        <w:rPr>
          <w:rFonts w:ascii="Times New Roman" w:hAnsi="Times New Roman" w:cs="Times New Roman"/>
          <w:b/>
          <w:sz w:val="28"/>
          <w:szCs w:val="28"/>
        </w:rPr>
        <w:t>функції</w:t>
      </w:r>
      <w:proofErr w:type="spellEnd"/>
      <w:r w:rsidR="00626761" w:rsidRPr="00C210F6">
        <w:rPr>
          <w:rFonts w:ascii="Times New Roman" w:hAnsi="Times New Roman" w:cs="Times New Roman"/>
          <w:b/>
          <w:sz w:val="28"/>
          <w:szCs w:val="28"/>
        </w:rPr>
        <w:t xml:space="preserve"> з </w:t>
      </w:r>
      <w:proofErr w:type="spellStart"/>
      <w:r w:rsidR="00626761" w:rsidRPr="00C210F6">
        <w:rPr>
          <w:rFonts w:ascii="Times New Roman" w:hAnsi="Times New Roman" w:cs="Times New Roman"/>
          <w:b/>
          <w:sz w:val="28"/>
          <w:szCs w:val="28"/>
        </w:rPr>
        <w:t>передачею</w:t>
      </w:r>
      <w:proofErr w:type="spellEnd"/>
      <w:r w:rsidR="00626761" w:rsidRPr="00C210F6">
        <w:rPr>
          <w:rFonts w:ascii="Times New Roman" w:hAnsi="Times New Roman" w:cs="Times New Roman"/>
          <w:b/>
          <w:sz w:val="28"/>
          <w:szCs w:val="28"/>
        </w:rPr>
        <w:t xml:space="preserve"> </w:t>
      </w:r>
      <w:proofErr w:type="spellStart"/>
      <w:r w:rsidR="00626761" w:rsidRPr="00C210F6">
        <w:rPr>
          <w:rFonts w:ascii="Times New Roman" w:hAnsi="Times New Roman" w:cs="Times New Roman"/>
          <w:b/>
          <w:sz w:val="28"/>
          <w:szCs w:val="28"/>
        </w:rPr>
        <w:t>адрес</w:t>
      </w:r>
      <w:proofErr w:type="spellEnd"/>
      <w:r>
        <w:rPr>
          <w:rFonts w:ascii="Times New Roman" w:hAnsi="Times New Roman" w:cs="Times New Roman"/>
          <w:b/>
          <w:sz w:val="28"/>
          <w:szCs w:val="28"/>
          <w:lang w:val="uk-UA"/>
        </w:rPr>
        <w:t>и</w:t>
      </w:r>
      <w:r w:rsidR="00626761" w:rsidRPr="00C210F6">
        <w:rPr>
          <w:rFonts w:ascii="Times New Roman" w:hAnsi="Times New Roman" w:cs="Times New Roman"/>
          <w:b/>
          <w:sz w:val="28"/>
          <w:szCs w:val="28"/>
        </w:rPr>
        <w:t xml:space="preserve"> </w:t>
      </w:r>
      <w:proofErr w:type="spellStart"/>
      <w:r w:rsidR="00626761" w:rsidRPr="00C210F6">
        <w:rPr>
          <w:rFonts w:ascii="Times New Roman" w:hAnsi="Times New Roman" w:cs="Times New Roman"/>
          <w:b/>
          <w:sz w:val="28"/>
          <w:szCs w:val="28"/>
        </w:rPr>
        <w:t>за</w:t>
      </w:r>
      <w:proofErr w:type="spellEnd"/>
      <w:r w:rsidR="00626761" w:rsidRPr="00C210F6">
        <w:rPr>
          <w:rFonts w:ascii="Times New Roman" w:hAnsi="Times New Roman" w:cs="Times New Roman"/>
          <w:b/>
          <w:sz w:val="28"/>
          <w:szCs w:val="28"/>
        </w:rPr>
        <w:t xml:space="preserve"> </w:t>
      </w:r>
      <w:proofErr w:type="spellStart"/>
      <w:r w:rsidR="00626761" w:rsidRPr="00C210F6">
        <w:rPr>
          <w:rFonts w:ascii="Times New Roman" w:hAnsi="Times New Roman" w:cs="Times New Roman"/>
          <w:b/>
          <w:sz w:val="28"/>
          <w:szCs w:val="28"/>
        </w:rPr>
        <w:t>допомогою</w:t>
      </w:r>
      <w:proofErr w:type="spellEnd"/>
      <w:r w:rsidR="00626761" w:rsidRPr="00C210F6">
        <w:rPr>
          <w:rFonts w:ascii="Times New Roman" w:hAnsi="Times New Roman" w:cs="Times New Roman"/>
          <w:b/>
          <w:sz w:val="28"/>
          <w:szCs w:val="28"/>
        </w:rPr>
        <w:t xml:space="preserve"> </w:t>
      </w:r>
      <w:proofErr w:type="spellStart"/>
      <w:r w:rsidR="00626761" w:rsidRPr="00C210F6">
        <w:rPr>
          <w:rFonts w:ascii="Times New Roman" w:hAnsi="Times New Roman" w:cs="Times New Roman"/>
          <w:b/>
          <w:sz w:val="28"/>
          <w:szCs w:val="28"/>
        </w:rPr>
        <w:t>параметрів</w:t>
      </w:r>
      <w:proofErr w:type="spellEnd"/>
      <w:r w:rsidR="00626761" w:rsidRPr="00C210F6">
        <w:rPr>
          <w:rFonts w:ascii="Times New Roman" w:hAnsi="Times New Roman" w:cs="Times New Roman"/>
          <w:b/>
          <w:sz w:val="28"/>
          <w:szCs w:val="28"/>
        </w:rPr>
        <w:t>-</w:t>
      </w:r>
      <w:r>
        <w:rPr>
          <w:rFonts w:ascii="Times New Roman" w:hAnsi="Times New Roman" w:cs="Times New Roman"/>
          <w:b/>
          <w:sz w:val="28"/>
          <w:szCs w:val="28"/>
          <w:lang w:val="uk-UA"/>
        </w:rPr>
        <w:t>вказівників</w:t>
      </w:r>
      <w:r w:rsidR="00626761" w:rsidRPr="00C210F6">
        <w:rPr>
          <w:rFonts w:ascii="Times New Roman" w:hAnsi="Times New Roman" w:cs="Times New Roman"/>
          <w:b/>
          <w:sz w:val="28"/>
          <w:szCs w:val="28"/>
        </w:rPr>
        <w:t xml:space="preserve"> </w:t>
      </w:r>
      <w:proofErr w:type="spellStart"/>
      <w:r w:rsidR="00626761" w:rsidRPr="00C210F6">
        <w:rPr>
          <w:rFonts w:ascii="Times New Roman" w:hAnsi="Times New Roman" w:cs="Times New Roman"/>
          <w:b/>
          <w:sz w:val="28"/>
          <w:szCs w:val="28"/>
        </w:rPr>
        <w:t>або</w:t>
      </w:r>
      <w:proofErr w:type="spellEnd"/>
      <w:r w:rsidR="00626761" w:rsidRPr="00C210F6">
        <w:rPr>
          <w:rFonts w:ascii="Times New Roman" w:hAnsi="Times New Roman" w:cs="Times New Roman"/>
          <w:b/>
          <w:sz w:val="28"/>
          <w:szCs w:val="28"/>
        </w:rPr>
        <w:t xml:space="preserve"> </w:t>
      </w:r>
      <w:proofErr w:type="spellStart"/>
      <w:r w:rsidR="00626761" w:rsidRPr="00C210F6">
        <w:rPr>
          <w:rFonts w:ascii="Times New Roman" w:hAnsi="Times New Roman" w:cs="Times New Roman"/>
          <w:sz w:val="28"/>
          <w:szCs w:val="28"/>
        </w:rPr>
        <w:t>передача</w:t>
      </w:r>
      <w:proofErr w:type="spellEnd"/>
      <w:r w:rsidR="00626761" w:rsidRPr="00C210F6">
        <w:rPr>
          <w:rFonts w:ascii="Times New Roman" w:hAnsi="Times New Roman" w:cs="Times New Roman"/>
          <w:sz w:val="28"/>
          <w:szCs w:val="28"/>
        </w:rPr>
        <w:t xml:space="preserve"> </w:t>
      </w:r>
      <w:proofErr w:type="spellStart"/>
      <w:r w:rsidR="00626761" w:rsidRPr="00C210F6">
        <w:rPr>
          <w:rFonts w:ascii="Times New Roman" w:hAnsi="Times New Roman" w:cs="Times New Roman"/>
          <w:sz w:val="28"/>
          <w:szCs w:val="28"/>
        </w:rPr>
        <w:t>параметру</w:t>
      </w:r>
      <w:proofErr w:type="spellEnd"/>
      <w:r w:rsidR="00626761" w:rsidRPr="00C210F6">
        <w:rPr>
          <w:rFonts w:ascii="Times New Roman" w:hAnsi="Times New Roman" w:cs="Times New Roman"/>
          <w:sz w:val="28"/>
          <w:szCs w:val="28"/>
        </w:rPr>
        <w:t xml:space="preserve"> </w:t>
      </w:r>
      <w:proofErr w:type="spellStart"/>
      <w:r w:rsidR="00626761" w:rsidRPr="00C210F6">
        <w:rPr>
          <w:rStyle w:val="StrongEmphasis"/>
          <w:rFonts w:ascii="Times New Roman" w:hAnsi="Times New Roman" w:cs="Times New Roman"/>
          <w:sz w:val="28"/>
          <w:szCs w:val="28"/>
        </w:rPr>
        <w:t>за</w:t>
      </w:r>
      <w:proofErr w:type="spellEnd"/>
      <w:r w:rsidR="00626761" w:rsidRPr="00C210F6">
        <w:rPr>
          <w:rStyle w:val="StrongEmphasis"/>
          <w:rFonts w:ascii="Times New Roman" w:hAnsi="Times New Roman" w:cs="Times New Roman"/>
          <w:sz w:val="28"/>
          <w:szCs w:val="28"/>
        </w:rPr>
        <w:t xml:space="preserve"> </w:t>
      </w:r>
      <w:proofErr w:type="spellStart"/>
      <w:r w:rsidR="00626761" w:rsidRPr="00C210F6">
        <w:rPr>
          <w:rStyle w:val="StrongEmphasis"/>
          <w:rFonts w:ascii="Times New Roman" w:hAnsi="Times New Roman" w:cs="Times New Roman"/>
          <w:sz w:val="28"/>
          <w:szCs w:val="28"/>
        </w:rPr>
        <w:t>посиланням</w:t>
      </w:r>
      <w:proofErr w:type="spellEnd"/>
      <w:r w:rsidR="00626761" w:rsidRPr="00C210F6">
        <w:rPr>
          <w:rFonts w:ascii="Times New Roman" w:hAnsi="Times New Roman" w:cs="Times New Roman"/>
          <w:sz w:val="28"/>
          <w:szCs w:val="28"/>
        </w:rPr>
        <w:t xml:space="preserve"> (</w:t>
      </w:r>
      <w:r w:rsidR="00626761" w:rsidRPr="00C210F6">
        <w:rPr>
          <w:rFonts w:ascii="Times New Roman" w:hAnsi="Times New Roman" w:cs="Times New Roman"/>
          <w:color w:val="0000FF"/>
          <w:sz w:val="28"/>
          <w:szCs w:val="28"/>
        </w:rPr>
        <w:t>Call-By-Reference</w:t>
      </w:r>
      <w:r w:rsidR="00626761" w:rsidRPr="00C210F6">
        <w:rPr>
          <w:rFonts w:ascii="Times New Roman" w:hAnsi="Times New Roman" w:cs="Times New Roman"/>
          <w:sz w:val="28"/>
          <w:szCs w:val="28"/>
        </w:rPr>
        <w:t xml:space="preserve">). </w:t>
      </w:r>
      <w:proofErr w:type="spellStart"/>
      <w:r w:rsidR="00626761" w:rsidRPr="00C210F6">
        <w:rPr>
          <w:rFonts w:ascii="Times New Roman" w:hAnsi="Times New Roman" w:cs="Times New Roman"/>
          <w:sz w:val="28"/>
          <w:szCs w:val="28"/>
        </w:rPr>
        <w:t>Передається</w:t>
      </w:r>
      <w:proofErr w:type="spellEnd"/>
      <w:r w:rsidR="00626761" w:rsidRPr="00C210F6">
        <w:rPr>
          <w:rFonts w:ascii="Times New Roman" w:hAnsi="Times New Roman" w:cs="Times New Roman"/>
          <w:sz w:val="28"/>
          <w:szCs w:val="28"/>
        </w:rPr>
        <w:t xml:space="preserve"> </w:t>
      </w:r>
      <w:proofErr w:type="spellStart"/>
      <w:r w:rsidR="00626761" w:rsidRPr="00C210F6">
        <w:rPr>
          <w:rFonts w:ascii="Times New Roman" w:hAnsi="Times New Roman" w:cs="Times New Roman"/>
          <w:sz w:val="28"/>
          <w:szCs w:val="28"/>
        </w:rPr>
        <w:t>посилання</w:t>
      </w:r>
      <w:proofErr w:type="spellEnd"/>
      <w:r w:rsidR="00626761" w:rsidRPr="00C210F6">
        <w:rPr>
          <w:rFonts w:ascii="Times New Roman" w:hAnsi="Times New Roman" w:cs="Times New Roman"/>
          <w:sz w:val="28"/>
          <w:szCs w:val="28"/>
        </w:rPr>
        <w:t xml:space="preserve"> (</w:t>
      </w:r>
      <w:r>
        <w:rPr>
          <w:rFonts w:ascii="Times New Roman" w:hAnsi="Times New Roman" w:cs="Times New Roman"/>
          <w:sz w:val="28"/>
          <w:szCs w:val="28"/>
          <w:lang w:val="uk-UA"/>
        </w:rPr>
        <w:t>вказівник</w:t>
      </w:r>
      <w:r w:rsidR="00626761" w:rsidRPr="00C210F6">
        <w:rPr>
          <w:rFonts w:ascii="Times New Roman" w:hAnsi="Times New Roman" w:cs="Times New Roman"/>
          <w:sz w:val="28"/>
          <w:szCs w:val="28"/>
        </w:rPr>
        <w:t xml:space="preserve">) </w:t>
      </w:r>
      <w:proofErr w:type="spellStart"/>
      <w:r w:rsidR="00626761" w:rsidRPr="00C210F6">
        <w:rPr>
          <w:rFonts w:ascii="Times New Roman" w:hAnsi="Times New Roman" w:cs="Times New Roman"/>
          <w:sz w:val="28"/>
          <w:szCs w:val="28"/>
        </w:rPr>
        <w:t>на</w:t>
      </w:r>
      <w:proofErr w:type="spellEnd"/>
      <w:r w:rsidR="00626761" w:rsidRPr="00C210F6">
        <w:rPr>
          <w:rFonts w:ascii="Times New Roman" w:hAnsi="Times New Roman" w:cs="Times New Roman"/>
          <w:sz w:val="28"/>
          <w:szCs w:val="28"/>
        </w:rPr>
        <w:t xml:space="preserve"> </w:t>
      </w:r>
      <w:proofErr w:type="spellStart"/>
      <w:r w:rsidR="00626761" w:rsidRPr="00C210F6">
        <w:rPr>
          <w:rFonts w:ascii="Times New Roman" w:hAnsi="Times New Roman" w:cs="Times New Roman"/>
          <w:sz w:val="28"/>
          <w:szCs w:val="28"/>
        </w:rPr>
        <w:t>об’єкт</w:t>
      </w:r>
      <w:proofErr w:type="spellEnd"/>
      <w:r w:rsidR="00626761" w:rsidRPr="00C210F6">
        <w:rPr>
          <w:rFonts w:ascii="Times New Roman" w:hAnsi="Times New Roman" w:cs="Times New Roman"/>
          <w:sz w:val="28"/>
          <w:szCs w:val="28"/>
        </w:rPr>
        <w:t xml:space="preserve"> (</w:t>
      </w:r>
      <w:proofErr w:type="spellStart"/>
      <w:r w:rsidR="00626761" w:rsidRPr="00C210F6">
        <w:rPr>
          <w:rFonts w:ascii="Times New Roman" w:hAnsi="Times New Roman" w:cs="Times New Roman"/>
          <w:sz w:val="28"/>
          <w:szCs w:val="28"/>
        </w:rPr>
        <w:t>змінну</w:t>
      </w:r>
      <w:proofErr w:type="spellEnd"/>
      <w:r w:rsidR="00626761" w:rsidRPr="00C210F6">
        <w:rPr>
          <w:rFonts w:ascii="Times New Roman" w:hAnsi="Times New Roman" w:cs="Times New Roman"/>
          <w:sz w:val="28"/>
          <w:szCs w:val="28"/>
        </w:rPr>
        <w:t xml:space="preserve">), </w:t>
      </w:r>
      <w:proofErr w:type="spellStart"/>
      <w:r w:rsidR="00626761" w:rsidRPr="00C210F6">
        <w:rPr>
          <w:rFonts w:ascii="Times New Roman" w:hAnsi="Times New Roman" w:cs="Times New Roman"/>
          <w:sz w:val="28"/>
          <w:szCs w:val="28"/>
        </w:rPr>
        <w:t>що</w:t>
      </w:r>
      <w:proofErr w:type="spellEnd"/>
      <w:r w:rsidR="00626761" w:rsidRPr="00C210F6">
        <w:rPr>
          <w:rFonts w:ascii="Times New Roman" w:hAnsi="Times New Roman" w:cs="Times New Roman"/>
          <w:sz w:val="28"/>
          <w:szCs w:val="28"/>
        </w:rPr>
        <w:t xml:space="preserve"> </w:t>
      </w:r>
      <w:proofErr w:type="spellStart"/>
      <w:r w:rsidR="00626761" w:rsidRPr="00C210F6">
        <w:rPr>
          <w:rFonts w:ascii="Times New Roman" w:hAnsi="Times New Roman" w:cs="Times New Roman"/>
          <w:sz w:val="28"/>
          <w:szCs w:val="28"/>
        </w:rPr>
        <w:t>дозволяє</w:t>
      </w:r>
      <w:proofErr w:type="spellEnd"/>
      <w:r w:rsidR="00626761" w:rsidRPr="00C210F6">
        <w:rPr>
          <w:rFonts w:ascii="Times New Roman" w:hAnsi="Times New Roman" w:cs="Times New Roman"/>
          <w:sz w:val="28"/>
          <w:szCs w:val="28"/>
        </w:rPr>
        <w:t xml:space="preserve"> </w:t>
      </w:r>
      <w:proofErr w:type="spellStart"/>
      <w:r w:rsidR="00626761" w:rsidRPr="00C210F6">
        <w:rPr>
          <w:rFonts w:ascii="Times New Roman" w:hAnsi="Times New Roman" w:cs="Times New Roman"/>
          <w:sz w:val="28"/>
          <w:szCs w:val="28"/>
        </w:rPr>
        <w:t>синтаксично</w:t>
      </w:r>
      <w:proofErr w:type="spellEnd"/>
      <w:r w:rsidR="00626761" w:rsidRPr="00C210F6">
        <w:rPr>
          <w:rFonts w:ascii="Times New Roman" w:hAnsi="Times New Roman" w:cs="Times New Roman"/>
          <w:sz w:val="28"/>
          <w:szCs w:val="28"/>
        </w:rPr>
        <w:t xml:space="preserve"> </w:t>
      </w:r>
      <w:proofErr w:type="spellStart"/>
      <w:r w:rsidR="00626761" w:rsidRPr="00C210F6">
        <w:rPr>
          <w:rFonts w:ascii="Times New Roman" w:hAnsi="Times New Roman" w:cs="Times New Roman"/>
          <w:sz w:val="28"/>
          <w:szCs w:val="28"/>
        </w:rPr>
        <w:t>використовувати</w:t>
      </w:r>
      <w:proofErr w:type="spellEnd"/>
      <w:r w:rsidR="00626761" w:rsidRPr="00C210F6">
        <w:rPr>
          <w:rFonts w:ascii="Times New Roman" w:hAnsi="Times New Roman" w:cs="Times New Roman"/>
          <w:sz w:val="28"/>
          <w:szCs w:val="28"/>
        </w:rPr>
        <w:t xml:space="preserve"> </w:t>
      </w:r>
      <w:proofErr w:type="spellStart"/>
      <w:r w:rsidR="00626761" w:rsidRPr="00C210F6">
        <w:rPr>
          <w:rFonts w:ascii="Times New Roman" w:hAnsi="Times New Roman" w:cs="Times New Roman"/>
          <w:sz w:val="28"/>
          <w:szCs w:val="28"/>
        </w:rPr>
        <w:t>це</w:t>
      </w:r>
      <w:proofErr w:type="spellEnd"/>
      <w:r w:rsidR="00626761" w:rsidRPr="00C210F6">
        <w:rPr>
          <w:rFonts w:ascii="Times New Roman" w:hAnsi="Times New Roman" w:cs="Times New Roman"/>
          <w:sz w:val="28"/>
          <w:szCs w:val="28"/>
        </w:rPr>
        <w:t xml:space="preserve"> </w:t>
      </w:r>
      <w:proofErr w:type="spellStart"/>
      <w:r w:rsidR="00626761" w:rsidRPr="00C210F6">
        <w:rPr>
          <w:rFonts w:ascii="Times New Roman" w:hAnsi="Times New Roman" w:cs="Times New Roman"/>
          <w:sz w:val="28"/>
          <w:szCs w:val="28"/>
        </w:rPr>
        <w:t>посилання</w:t>
      </w:r>
      <w:proofErr w:type="spellEnd"/>
      <w:r w:rsidR="00626761" w:rsidRPr="00C210F6">
        <w:rPr>
          <w:rFonts w:ascii="Times New Roman" w:hAnsi="Times New Roman" w:cs="Times New Roman"/>
          <w:sz w:val="28"/>
          <w:szCs w:val="28"/>
        </w:rPr>
        <w:t xml:space="preserve"> </w:t>
      </w:r>
      <w:proofErr w:type="spellStart"/>
      <w:r w:rsidR="00626761" w:rsidRPr="00C210F6">
        <w:rPr>
          <w:rFonts w:ascii="Times New Roman" w:hAnsi="Times New Roman" w:cs="Times New Roman"/>
          <w:sz w:val="28"/>
          <w:szCs w:val="28"/>
        </w:rPr>
        <w:t>як</w:t>
      </w:r>
      <w:proofErr w:type="spellEnd"/>
      <w:r w:rsidR="00626761" w:rsidRPr="00C210F6">
        <w:rPr>
          <w:rFonts w:ascii="Times New Roman" w:hAnsi="Times New Roman" w:cs="Times New Roman"/>
          <w:sz w:val="28"/>
          <w:szCs w:val="28"/>
        </w:rPr>
        <w:t xml:space="preserve"> </w:t>
      </w:r>
      <w:r>
        <w:rPr>
          <w:rFonts w:ascii="Times New Roman" w:hAnsi="Times New Roman" w:cs="Times New Roman"/>
          <w:sz w:val="28"/>
          <w:szCs w:val="28"/>
          <w:lang w:val="uk-UA"/>
        </w:rPr>
        <w:t>вказівник</w:t>
      </w:r>
      <w:r w:rsidR="00626761" w:rsidRPr="00C210F6">
        <w:rPr>
          <w:rFonts w:ascii="Times New Roman" w:hAnsi="Times New Roman" w:cs="Times New Roman"/>
          <w:sz w:val="28"/>
          <w:szCs w:val="28"/>
        </w:rPr>
        <w:t xml:space="preserve"> і </w:t>
      </w:r>
      <w:proofErr w:type="spellStart"/>
      <w:r w:rsidR="00626761" w:rsidRPr="00C210F6">
        <w:rPr>
          <w:rFonts w:ascii="Times New Roman" w:hAnsi="Times New Roman" w:cs="Times New Roman"/>
          <w:sz w:val="28"/>
          <w:szCs w:val="28"/>
        </w:rPr>
        <w:t>як</w:t>
      </w:r>
      <w:proofErr w:type="spellEnd"/>
      <w:r w:rsidR="00626761" w:rsidRPr="00C210F6">
        <w:rPr>
          <w:rFonts w:ascii="Times New Roman" w:hAnsi="Times New Roman" w:cs="Times New Roman"/>
          <w:sz w:val="28"/>
          <w:szCs w:val="28"/>
        </w:rPr>
        <w:t xml:space="preserve"> </w:t>
      </w:r>
      <w:proofErr w:type="spellStart"/>
      <w:r w:rsidR="00626761" w:rsidRPr="00C210F6">
        <w:rPr>
          <w:rFonts w:ascii="Times New Roman" w:hAnsi="Times New Roman" w:cs="Times New Roman"/>
          <w:sz w:val="28"/>
          <w:szCs w:val="28"/>
        </w:rPr>
        <w:t>значення</w:t>
      </w:r>
      <w:proofErr w:type="spellEnd"/>
      <w:r w:rsidR="00626761" w:rsidRPr="00C210F6">
        <w:rPr>
          <w:rFonts w:ascii="Times New Roman" w:hAnsi="Times New Roman" w:cs="Times New Roman"/>
          <w:sz w:val="28"/>
          <w:szCs w:val="28"/>
        </w:rPr>
        <w:t xml:space="preserve">. </w:t>
      </w:r>
      <w:proofErr w:type="spellStart"/>
      <w:r w:rsidR="00626761" w:rsidRPr="00C210F6">
        <w:rPr>
          <w:rFonts w:ascii="Times New Roman" w:hAnsi="Times New Roman" w:cs="Times New Roman"/>
          <w:sz w:val="28"/>
          <w:szCs w:val="28"/>
        </w:rPr>
        <w:t>Зміни</w:t>
      </w:r>
      <w:proofErr w:type="spellEnd"/>
      <w:r w:rsidR="00626761" w:rsidRPr="00C210F6">
        <w:rPr>
          <w:rFonts w:ascii="Times New Roman" w:hAnsi="Times New Roman" w:cs="Times New Roman"/>
          <w:sz w:val="28"/>
          <w:szCs w:val="28"/>
        </w:rPr>
        <w:t xml:space="preserve">, </w:t>
      </w:r>
      <w:proofErr w:type="spellStart"/>
      <w:r w:rsidR="00626761" w:rsidRPr="00C210F6">
        <w:rPr>
          <w:rFonts w:ascii="Times New Roman" w:hAnsi="Times New Roman" w:cs="Times New Roman"/>
          <w:sz w:val="28"/>
          <w:szCs w:val="28"/>
        </w:rPr>
        <w:t>внесені</w:t>
      </w:r>
      <w:proofErr w:type="spellEnd"/>
      <w:r w:rsidR="00626761" w:rsidRPr="00C210F6">
        <w:rPr>
          <w:rFonts w:ascii="Times New Roman" w:hAnsi="Times New Roman" w:cs="Times New Roman"/>
          <w:sz w:val="28"/>
          <w:szCs w:val="28"/>
        </w:rPr>
        <w:t xml:space="preserve"> в </w:t>
      </w:r>
      <w:proofErr w:type="spellStart"/>
      <w:r w:rsidR="00626761" w:rsidRPr="00C210F6">
        <w:rPr>
          <w:rFonts w:ascii="Times New Roman" w:hAnsi="Times New Roman" w:cs="Times New Roman"/>
          <w:sz w:val="28"/>
          <w:szCs w:val="28"/>
        </w:rPr>
        <w:t>параметр</w:t>
      </w:r>
      <w:proofErr w:type="spellEnd"/>
      <w:r w:rsidR="00626761" w:rsidRPr="00C210F6">
        <w:rPr>
          <w:rFonts w:ascii="Times New Roman" w:hAnsi="Times New Roman" w:cs="Times New Roman"/>
          <w:sz w:val="28"/>
          <w:szCs w:val="28"/>
        </w:rPr>
        <w:t xml:space="preserve">, </w:t>
      </w:r>
      <w:proofErr w:type="spellStart"/>
      <w:r w:rsidR="00626761" w:rsidRPr="00C210F6">
        <w:rPr>
          <w:rFonts w:ascii="Times New Roman" w:hAnsi="Times New Roman" w:cs="Times New Roman"/>
          <w:sz w:val="28"/>
          <w:szCs w:val="28"/>
        </w:rPr>
        <w:t>що</w:t>
      </w:r>
      <w:proofErr w:type="spellEnd"/>
      <w:r w:rsidR="00626761" w:rsidRPr="00C210F6">
        <w:rPr>
          <w:rFonts w:ascii="Times New Roman" w:hAnsi="Times New Roman" w:cs="Times New Roman"/>
          <w:sz w:val="28"/>
          <w:szCs w:val="28"/>
        </w:rPr>
        <w:t xml:space="preserve"> </w:t>
      </w:r>
      <w:proofErr w:type="spellStart"/>
      <w:r w:rsidR="00626761" w:rsidRPr="00C210F6">
        <w:rPr>
          <w:rFonts w:ascii="Times New Roman" w:hAnsi="Times New Roman" w:cs="Times New Roman"/>
          <w:sz w:val="28"/>
          <w:szCs w:val="28"/>
        </w:rPr>
        <w:t>переданий</w:t>
      </w:r>
      <w:proofErr w:type="spellEnd"/>
      <w:r w:rsidR="00626761" w:rsidRPr="00C210F6">
        <w:rPr>
          <w:rFonts w:ascii="Times New Roman" w:hAnsi="Times New Roman" w:cs="Times New Roman"/>
          <w:sz w:val="28"/>
          <w:szCs w:val="28"/>
        </w:rPr>
        <w:t xml:space="preserve"> </w:t>
      </w:r>
      <w:proofErr w:type="spellStart"/>
      <w:r w:rsidR="00626761" w:rsidRPr="00C210F6">
        <w:rPr>
          <w:rFonts w:ascii="Times New Roman" w:hAnsi="Times New Roman" w:cs="Times New Roman"/>
          <w:sz w:val="28"/>
          <w:szCs w:val="28"/>
        </w:rPr>
        <w:t>за</w:t>
      </w:r>
      <w:proofErr w:type="spellEnd"/>
      <w:r w:rsidR="00626761" w:rsidRPr="00C210F6">
        <w:rPr>
          <w:rFonts w:ascii="Times New Roman" w:hAnsi="Times New Roman" w:cs="Times New Roman"/>
          <w:sz w:val="28"/>
          <w:szCs w:val="28"/>
        </w:rPr>
        <w:t xml:space="preserve"> </w:t>
      </w:r>
      <w:proofErr w:type="spellStart"/>
      <w:r w:rsidR="00626761" w:rsidRPr="00C210F6">
        <w:rPr>
          <w:rFonts w:ascii="Times New Roman" w:hAnsi="Times New Roman" w:cs="Times New Roman"/>
          <w:sz w:val="28"/>
          <w:szCs w:val="28"/>
        </w:rPr>
        <w:t>посиланням</w:t>
      </w:r>
      <w:proofErr w:type="spellEnd"/>
      <w:r w:rsidR="00626761" w:rsidRPr="00C210F6">
        <w:rPr>
          <w:rFonts w:ascii="Times New Roman" w:hAnsi="Times New Roman" w:cs="Times New Roman"/>
          <w:sz w:val="28"/>
          <w:szCs w:val="28"/>
        </w:rPr>
        <w:t xml:space="preserve">, </w:t>
      </w:r>
      <w:proofErr w:type="spellStart"/>
      <w:r w:rsidR="00626761" w:rsidRPr="00C210F6">
        <w:rPr>
          <w:rFonts w:ascii="Times New Roman" w:hAnsi="Times New Roman" w:cs="Times New Roman"/>
          <w:sz w:val="28"/>
          <w:szCs w:val="28"/>
        </w:rPr>
        <w:t>змінюють</w:t>
      </w:r>
      <w:proofErr w:type="spellEnd"/>
      <w:r w:rsidR="00626761" w:rsidRPr="00C210F6">
        <w:rPr>
          <w:rFonts w:ascii="Times New Roman" w:hAnsi="Times New Roman" w:cs="Times New Roman"/>
          <w:sz w:val="28"/>
          <w:szCs w:val="28"/>
        </w:rPr>
        <w:t xml:space="preserve"> </w:t>
      </w:r>
      <w:proofErr w:type="spellStart"/>
      <w:r w:rsidR="00626761" w:rsidRPr="00C210F6">
        <w:rPr>
          <w:rFonts w:ascii="Times New Roman" w:hAnsi="Times New Roman" w:cs="Times New Roman"/>
          <w:sz w:val="28"/>
          <w:szCs w:val="28"/>
        </w:rPr>
        <w:t>вихідну</w:t>
      </w:r>
      <w:proofErr w:type="spellEnd"/>
      <w:r w:rsidR="00626761" w:rsidRPr="00C210F6">
        <w:rPr>
          <w:rFonts w:ascii="Times New Roman" w:hAnsi="Times New Roman" w:cs="Times New Roman"/>
          <w:sz w:val="28"/>
          <w:szCs w:val="28"/>
        </w:rPr>
        <w:t xml:space="preserve"> </w:t>
      </w:r>
      <w:proofErr w:type="spellStart"/>
      <w:r w:rsidR="00626761" w:rsidRPr="00C210F6">
        <w:rPr>
          <w:rFonts w:ascii="Times New Roman" w:hAnsi="Times New Roman" w:cs="Times New Roman"/>
          <w:sz w:val="28"/>
          <w:szCs w:val="28"/>
        </w:rPr>
        <w:t>копію</w:t>
      </w:r>
      <w:proofErr w:type="spellEnd"/>
      <w:r w:rsidR="00626761" w:rsidRPr="00C210F6">
        <w:rPr>
          <w:rFonts w:ascii="Times New Roman" w:hAnsi="Times New Roman" w:cs="Times New Roman"/>
          <w:sz w:val="28"/>
          <w:szCs w:val="28"/>
        </w:rPr>
        <w:t xml:space="preserve"> </w:t>
      </w:r>
      <w:proofErr w:type="spellStart"/>
      <w:r w:rsidR="00626761" w:rsidRPr="00C210F6">
        <w:rPr>
          <w:rFonts w:ascii="Times New Roman" w:hAnsi="Times New Roman" w:cs="Times New Roman"/>
          <w:sz w:val="28"/>
          <w:szCs w:val="28"/>
        </w:rPr>
        <w:t>параметра</w:t>
      </w:r>
      <w:proofErr w:type="spellEnd"/>
      <w:r w:rsidR="00626761" w:rsidRPr="00C210F6">
        <w:rPr>
          <w:rFonts w:ascii="Times New Roman" w:hAnsi="Times New Roman" w:cs="Times New Roman"/>
          <w:sz w:val="28"/>
          <w:szCs w:val="28"/>
        </w:rPr>
        <w:t xml:space="preserve"> </w:t>
      </w:r>
      <w:proofErr w:type="spellStart"/>
      <w:r w:rsidR="00626761" w:rsidRPr="00C210F6">
        <w:rPr>
          <w:rFonts w:ascii="Times New Roman" w:hAnsi="Times New Roman" w:cs="Times New Roman"/>
          <w:sz w:val="28"/>
          <w:szCs w:val="28"/>
        </w:rPr>
        <w:t>функції</w:t>
      </w:r>
      <w:proofErr w:type="spellEnd"/>
      <w:r w:rsidR="00626761">
        <w:rPr>
          <w:rFonts w:ascii="Times New Roman" w:hAnsi="Times New Roman" w:cs="Times New Roman"/>
          <w:sz w:val="28"/>
          <w:szCs w:val="28"/>
        </w:rPr>
        <w:t xml:space="preserve">, </w:t>
      </w:r>
      <w:proofErr w:type="spellStart"/>
      <w:r w:rsidR="00626761">
        <w:rPr>
          <w:rFonts w:ascii="Times New Roman" w:hAnsi="Times New Roman" w:cs="Times New Roman"/>
          <w:sz w:val="28"/>
          <w:szCs w:val="28"/>
        </w:rPr>
        <w:t>яка</w:t>
      </w:r>
      <w:proofErr w:type="spellEnd"/>
      <w:r w:rsidR="00626761">
        <w:rPr>
          <w:rFonts w:ascii="Times New Roman" w:hAnsi="Times New Roman" w:cs="Times New Roman"/>
          <w:sz w:val="28"/>
          <w:szCs w:val="28"/>
        </w:rPr>
        <w:t xml:space="preserve"> </w:t>
      </w:r>
      <w:proofErr w:type="spellStart"/>
      <w:r w:rsidR="00626761">
        <w:rPr>
          <w:rFonts w:ascii="Times New Roman" w:hAnsi="Times New Roman" w:cs="Times New Roman"/>
          <w:sz w:val="28"/>
          <w:szCs w:val="28"/>
        </w:rPr>
        <w:t>викликається</w:t>
      </w:r>
      <w:proofErr w:type="spellEnd"/>
      <w:r w:rsidR="00626761" w:rsidRPr="00C210F6">
        <w:rPr>
          <w:rFonts w:ascii="Times New Roman" w:hAnsi="Times New Roman" w:cs="Times New Roman"/>
          <w:sz w:val="28"/>
          <w:szCs w:val="28"/>
        </w:rPr>
        <w:t xml:space="preserve">. </w:t>
      </w:r>
    </w:p>
    <w:p w14:paraId="016917DE" w14:textId="77777777" w:rsidR="00626761" w:rsidRPr="00C210F6" w:rsidRDefault="00626761" w:rsidP="00774CE2">
      <w:pPr>
        <w:jc w:val="both"/>
        <w:rPr>
          <w:rFonts w:ascii="Times New Roman" w:hAnsi="Times New Roman" w:cs="Times New Roman"/>
          <w:sz w:val="28"/>
          <w:szCs w:val="28"/>
        </w:rPr>
      </w:pPr>
      <w:proofErr w:type="spellStart"/>
      <w:r w:rsidRPr="00C210F6">
        <w:rPr>
          <w:rStyle w:val="StrongEmphasis"/>
          <w:rFonts w:ascii="Times New Roman" w:hAnsi="Times New Roman" w:cs="Times New Roman"/>
          <w:sz w:val="28"/>
          <w:szCs w:val="28"/>
        </w:rPr>
        <w:t>Приклад</w:t>
      </w:r>
      <w:proofErr w:type="spellEnd"/>
      <w:r w:rsidRPr="00C210F6">
        <w:rPr>
          <w:rStyle w:val="StrongEmphasis"/>
          <w:rFonts w:ascii="Times New Roman" w:hAnsi="Times New Roman" w:cs="Times New Roman"/>
          <w:sz w:val="28"/>
          <w:szCs w:val="28"/>
        </w:rPr>
        <w:t>.</w:t>
      </w:r>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Цей</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приклад</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демонструє</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відмінність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між</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передачею</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параметрів</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значенням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передачею</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параметрів</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адресою</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передачею</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параметрів</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посиланням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Описується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що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отримує</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три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параметри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Перший</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параметр</w:t>
      </w:r>
      <w:proofErr w:type="spellEnd"/>
      <w:r w:rsidRPr="00C210F6">
        <w:rPr>
          <w:rFonts w:ascii="Times New Roman" w:hAnsi="Times New Roman" w:cs="Times New Roman"/>
          <w:sz w:val="28"/>
          <w:szCs w:val="28"/>
        </w:rPr>
        <w:t xml:space="preserve"> (</w:t>
      </w:r>
      <w:r w:rsidRPr="00C210F6">
        <w:rPr>
          <w:rFonts w:ascii="Times New Roman" w:hAnsi="Times New Roman" w:cs="Times New Roman"/>
          <w:color w:val="0000FF"/>
          <w:sz w:val="28"/>
          <w:szCs w:val="28"/>
        </w:rPr>
        <w:t>x</w:t>
      </w:r>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передається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значенням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Другий</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параметр</w:t>
      </w:r>
      <w:proofErr w:type="spellEnd"/>
      <w:r w:rsidRPr="00C210F6">
        <w:rPr>
          <w:rFonts w:ascii="Times New Roman" w:hAnsi="Times New Roman" w:cs="Times New Roman"/>
          <w:sz w:val="28"/>
          <w:szCs w:val="28"/>
        </w:rPr>
        <w:t xml:space="preserve"> (</w:t>
      </w:r>
      <w:r w:rsidRPr="00C210F6">
        <w:rPr>
          <w:rFonts w:ascii="Times New Roman" w:hAnsi="Times New Roman" w:cs="Times New Roman"/>
          <w:color w:val="0000FF"/>
          <w:sz w:val="28"/>
          <w:szCs w:val="28"/>
        </w:rPr>
        <w:t>y</w:t>
      </w:r>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передається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адресою</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як</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покажчик</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Третій</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параметр</w:t>
      </w:r>
      <w:proofErr w:type="spellEnd"/>
      <w:r w:rsidRPr="00C210F6">
        <w:rPr>
          <w:rFonts w:ascii="Times New Roman" w:hAnsi="Times New Roman" w:cs="Times New Roman"/>
          <w:sz w:val="28"/>
          <w:szCs w:val="28"/>
        </w:rPr>
        <w:t xml:space="preserve"> (</w:t>
      </w:r>
      <w:r w:rsidRPr="00C210F6">
        <w:rPr>
          <w:rFonts w:ascii="Times New Roman" w:hAnsi="Times New Roman" w:cs="Times New Roman"/>
          <w:color w:val="0000FF"/>
          <w:sz w:val="28"/>
          <w:szCs w:val="28"/>
        </w:rPr>
        <w:t>z</w:t>
      </w:r>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передається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посиланням</w:t>
      </w:r>
      <w:proofErr w:type="spellEnd"/>
      <w:r w:rsidRPr="00C210F6">
        <w:rPr>
          <w:rFonts w:ascii="Times New Roman" w:hAnsi="Times New Roman" w:cs="Times New Roman"/>
          <w:sz w:val="28"/>
          <w:szCs w:val="28"/>
        </w:rPr>
        <w:t>.</w:t>
      </w:r>
    </w:p>
    <w:p w14:paraId="37C55213" w14:textId="77777777" w:rsidR="00626761" w:rsidRPr="00C210F6" w:rsidRDefault="00626761" w:rsidP="00774CE2">
      <w:pPr>
        <w:jc w:val="both"/>
        <w:rPr>
          <w:rFonts w:asciiTheme="minorHAnsi" w:hAnsiTheme="minorHAnsi" w:cs="Times New Roman"/>
          <w:sz w:val="28"/>
          <w:szCs w:val="28"/>
        </w:rPr>
      </w:pPr>
      <w:r w:rsidRPr="00C210F6">
        <w:rPr>
          <w:rFonts w:asciiTheme="minorHAnsi" w:hAnsiTheme="minorHAnsi" w:cs="Times New Roman"/>
          <w:color w:val="008000"/>
          <w:sz w:val="28"/>
          <w:szCs w:val="28"/>
        </w:rPr>
        <w:t xml:space="preserve">// </w:t>
      </w:r>
      <w:proofErr w:type="spellStart"/>
      <w:r w:rsidRPr="00C210F6">
        <w:rPr>
          <w:rFonts w:asciiTheme="minorHAnsi" w:hAnsiTheme="minorHAnsi" w:cs="Times New Roman"/>
          <w:color w:val="008000"/>
          <w:sz w:val="28"/>
          <w:szCs w:val="28"/>
        </w:rPr>
        <w:t>функція</w:t>
      </w:r>
      <w:proofErr w:type="spellEnd"/>
      <w:r w:rsidRPr="00C210F6">
        <w:rPr>
          <w:rFonts w:asciiTheme="minorHAnsi" w:hAnsiTheme="minorHAnsi" w:cs="Times New Roman"/>
          <w:color w:val="008000"/>
          <w:sz w:val="28"/>
          <w:szCs w:val="28"/>
        </w:rPr>
        <w:t xml:space="preserve"> </w:t>
      </w:r>
      <w:proofErr w:type="spellStart"/>
      <w:r w:rsidRPr="00C210F6">
        <w:rPr>
          <w:rFonts w:asciiTheme="minorHAnsi" w:hAnsiTheme="minorHAnsi" w:cs="Times New Roman"/>
          <w:color w:val="008000"/>
          <w:sz w:val="28"/>
          <w:szCs w:val="28"/>
        </w:rPr>
        <w:t>MyFunction</w:t>
      </w:r>
      <w:proofErr w:type="spellEnd"/>
    </w:p>
    <w:p w14:paraId="27EA861C" w14:textId="77777777" w:rsidR="00626761" w:rsidRPr="00C210F6" w:rsidRDefault="00626761" w:rsidP="00774CE2">
      <w:pPr>
        <w:jc w:val="both"/>
        <w:rPr>
          <w:rFonts w:asciiTheme="minorHAnsi" w:hAnsiTheme="minorHAnsi" w:cs="Times New Roman"/>
          <w:sz w:val="28"/>
          <w:szCs w:val="28"/>
        </w:rPr>
      </w:pPr>
      <w:r w:rsidRPr="00C210F6">
        <w:rPr>
          <w:rFonts w:asciiTheme="minorHAnsi" w:hAnsiTheme="minorHAnsi" w:cs="Times New Roman"/>
          <w:color w:val="008000"/>
          <w:sz w:val="28"/>
          <w:szCs w:val="28"/>
        </w:rPr>
        <w:t xml:space="preserve">// </w:t>
      </w:r>
      <w:proofErr w:type="spellStart"/>
      <w:r w:rsidRPr="00C210F6">
        <w:rPr>
          <w:rFonts w:asciiTheme="minorHAnsi" w:hAnsiTheme="minorHAnsi" w:cs="Times New Roman"/>
          <w:color w:val="008000"/>
          <w:sz w:val="28"/>
          <w:szCs w:val="28"/>
        </w:rPr>
        <w:t>параметр</w:t>
      </w:r>
      <w:proofErr w:type="spellEnd"/>
      <w:r w:rsidRPr="00C210F6">
        <w:rPr>
          <w:rFonts w:asciiTheme="minorHAnsi" w:hAnsiTheme="minorHAnsi" w:cs="Times New Roman"/>
          <w:color w:val="008000"/>
          <w:sz w:val="28"/>
          <w:szCs w:val="28"/>
        </w:rPr>
        <w:t xml:space="preserve"> x - </w:t>
      </w:r>
      <w:proofErr w:type="spellStart"/>
      <w:r w:rsidRPr="00C210F6">
        <w:rPr>
          <w:rFonts w:asciiTheme="minorHAnsi" w:hAnsiTheme="minorHAnsi" w:cs="Times New Roman"/>
          <w:color w:val="008000"/>
          <w:sz w:val="28"/>
          <w:szCs w:val="28"/>
        </w:rPr>
        <w:t>передається</w:t>
      </w:r>
      <w:proofErr w:type="spellEnd"/>
      <w:r w:rsidRPr="00C210F6">
        <w:rPr>
          <w:rFonts w:asciiTheme="minorHAnsi" w:hAnsiTheme="minorHAnsi" w:cs="Times New Roman"/>
          <w:color w:val="008000"/>
          <w:sz w:val="28"/>
          <w:szCs w:val="28"/>
        </w:rPr>
        <w:t xml:space="preserve"> </w:t>
      </w:r>
      <w:proofErr w:type="spellStart"/>
      <w:r w:rsidRPr="00C210F6">
        <w:rPr>
          <w:rFonts w:asciiTheme="minorHAnsi" w:hAnsiTheme="minorHAnsi" w:cs="Times New Roman"/>
          <w:color w:val="008000"/>
          <w:sz w:val="28"/>
          <w:szCs w:val="28"/>
        </w:rPr>
        <w:t>за</w:t>
      </w:r>
      <w:proofErr w:type="spellEnd"/>
      <w:r w:rsidRPr="00C210F6">
        <w:rPr>
          <w:rFonts w:asciiTheme="minorHAnsi" w:hAnsiTheme="minorHAnsi" w:cs="Times New Roman"/>
          <w:color w:val="008000"/>
          <w:sz w:val="28"/>
          <w:szCs w:val="28"/>
        </w:rPr>
        <w:t xml:space="preserve"> </w:t>
      </w:r>
      <w:proofErr w:type="spellStart"/>
      <w:r w:rsidRPr="00C210F6">
        <w:rPr>
          <w:rFonts w:asciiTheme="minorHAnsi" w:hAnsiTheme="minorHAnsi" w:cs="Times New Roman"/>
          <w:color w:val="008000"/>
          <w:sz w:val="28"/>
          <w:szCs w:val="28"/>
        </w:rPr>
        <w:t>значенням</w:t>
      </w:r>
      <w:proofErr w:type="spellEnd"/>
      <w:r w:rsidRPr="00C210F6">
        <w:rPr>
          <w:rFonts w:asciiTheme="minorHAnsi" w:hAnsiTheme="minorHAnsi" w:cs="Times New Roman"/>
          <w:color w:val="008000"/>
          <w:sz w:val="28"/>
          <w:szCs w:val="28"/>
        </w:rPr>
        <w:t xml:space="preserve"> (</w:t>
      </w:r>
      <w:proofErr w:type="spellStart"/>
      <w:r w:rsidRPr="00C210F6">
        <w:rPr>
          <w:rFonts w:asciiTheme="minorHAnsi" w:hAnsiTheme="minorHAnsi" w:cs="Times New Roman"/>
          <w:color w:val="008000"/>
          <w:sz w:val="28"/>
          <w:szCs w:val="28"/>
        </w:rPr>
        <w:t>параметр-значення</w:t>
      </w:r>
      <w:proofErr w:type="spellEnd"/>
      <w:r w:rsidRPr="00C210F6">
        <w:rPr>
          <w:rFonts w:asciiTheme="minorHAnsi" w:hAnsiTheme="minorHAnsi" w:cs="Times New Roman"/>
          <w:color w:val="008000"/>
          <w:sz w:val="28"/>
          <w:szCs w:val="28"/>
        </w:rPr>
        <w:t>)</w:t>
      </w:r>
    </w:p>
    <w:p w14:paraId="6B27B1FE" w14:textId="77777777" w:rsidR="00626761" w:rsidRPr="00C210F6" w:rsidRDefault="00626761" w:rsidP="00774CE2">
      <w:pPr>
        <w:jc w:val="both"/>
        <w:rPr>
          <w:rFonts w:asciiTheme="minorHAnsi" w:hAnsiTheme="minorHAnsi" w:cs="Times New Roman"/>
          <w:sz w:val="28"/>
          <w:szCs w:val="28"/>
        </w:rPr>
      </w:pPr>
      <w:r w:rsidRPr="00C210F6">
        <w:rPr>
          <w:rFonts w:asciiTheme="minorHAnsi" w:hAnsiTheme="minorHAnsi" w:cs="Times New Roman"/>
          <w:color w:val="008000"/>
          <w:sz w:val="28"/>
          <w:szCs w:val="28"/>
        </w:rPr>
        <w:t xml:space="preserve">// </w:t>
      </w:r>
      <w:proofErr w:type="spellStart"/>
      <w:r w:rsidRPr="00C210F6">
        <w:rPr>
          <w:rFonts w:asciiTheme="minorHAnsi" w:hAnsiTheme="minorHAnsi" w:cs="Times New Roman"/>
          <w:color w:val="008000"/>
          <w:sz w:val="28"/>
          <w:szCs w:val="28"/>
        </w:rPr>
        <w:t>параметр</w:t>
      </w:r>
      <w:proofErr w:type="spellEnd"/>
      <w:r w:rsidRPr="00C210F6">
        <w:rPr>
          <w:rFonts w:asciiTheme="minorHAnsi" w:hAnsiTheme="minorHAnsi" w:cs="Times New Roman"/>
          <w:color w:val="008000"/>
          <w:sz w:val="28"/>
          <w:szCs w:val="28"/>
        </w:rPr>
        <w:t xml:space="preserve"> y - </w:t>
      </w:r>
      <w:proofErr w:type="spellStart"/>
      <w:r w:rsidRPr="00C210F6">
        <w:rPr>
          <w:rFonts w:asciiTheme="minorHAnsi" w:hAnsiTheme="minorHAnsi" w:cs="Times New Roman"/>
          <w:color w:val="008000"/>
          <w:sz w:val="28"/>
          <w:szCs w:val="28"/>
        </w:rPr>
        <w:t>передається</w:t>
      </w:r>
      <w:proofErr w:type="spellEnd"/>
      <w:r w:rsidRPr="00C210F6">
        <w:rPr>
          <w:rFonts w:asciiTheme="minorHAnsi" w:hAnsiTheme="minorHAnsi" w:cs="Times New Roman"/>
          <w:color w:val="008000"/>
          <w:sz w:val="28"/>
          <w:szCs w:val="28"/>
        </w:rPr>
        <w:t xml:space="preserve"> </w:t>
      </w:r>
      <w:proofErr w:type="spellStart"/>
      <w:r w:rsidRPr="00C210F6">
        <w:rPr>
          <w:rFonts w:asciiTheme="minorHAnsi" w:hAnsiTheme="minorHAnsi" w:cs="Times New Roman"/>
          <w:color w:val="008000"/>
          <w:sz w:val="28"/>
          <w:szCs w:val="28"/>
        </w:rPr>
        <w:t>за</w:t>
      </w:r>
      <w:proofErr w:type="spellEnd"/>
      <w:r w:rsidRPr="00C210F6">
        <w:rPr>
          <w:rFonts w:asciiTheme="minorHAnsi" w:hAnsiTheme="minorHAnsi" w:cs="Times New Roman"/>
          <w:color w:val="008000"/>
          <w:sz w:val="28"/>
          <w:szCs w:val="28"/>
        </w:rPr>
        <w:t xml:space="preserve"> </w:t>
      </w:r>
      <w:proofErr w:type="spellStart"/>
      <w:r w:rsidRPr="00C210F6">
        <w:rPr>
          <w:rFonts w:asciiTheme="minorHAnsi" w:hAnsiTheme="minorHAnsi" w:cs="Times New Roman"/>
          <w:color w:val="008000"/>
          <w:sz w:val="28"/>
          <w:szCs w:val="28"/>
        </w:rPr>
        <w:t>адресою</w:t>
      </w:r>
      <w:proofErr w:type="spellEnd"/>
    </w:p>
    <w:p w14:paraId="6CE44499" w14:textId="77777777" w:rsidR="00626761" w:rsidRPr="00C210F6" w:rsidRDefault="00626761" w:rsidP="00774CE2">
      <w:pPr>
        <w:jc w:val="both"/>
        <w:rPr>
          <w:rFonts w:asciiTheme="minorHAnsi" w:hAnsiTheme="minorHAnsi" w:cs="Times New Roman"/>
          <w:sz w:val="28"/>
          <w:szCs w:val="28"/>
        </w:rPr>
      </w:pPr>
      <w:r w:rsidRPr="00C210F6">
        <w:rPr>
          <w:rFonts w:asciiTheme="minorHAnsi" w:hAnsiTheme="minorHAnsi" w:cs="Times New Roman"/>
          <w:color w:val="008000"/>
          <w:sz w:val="28"/>
          <w:szCs w:val="28"/>
        </w:rPr>
        <w:t xml:space="preserve">// </w:t>
      </w:r>
      <w:proofErr w:type="spellStart"/>
      <w:r w:rsidRPr="00C210F6">
        <w:rPr>
          <w:rFonts w:asciiTheme="minorHAnsi" w:hAnsiTheme="minorHAnsi" w:cs="Times New Roman"/>
          <w:color w:val="008000"/>
          <w:sz w:val="28"/>
          <w:szCs w:val="28"/>
        </w:rPr>
        <w:t>параметр</w:t>
      </w:r>
      <w:proofErr w:type="spellEnd"/>
      <w:r w:rsidRPr="00C210F6">
        <w:rPr>
          <w:rFonts w:asciiTheme="minorHAnsi" w:hAnsiTheme="minorHAnsi" w:cs="Times New Roman"/>
          <w:color w:val="008000"/>
          <w:sz w:val="28"/>
          <w:szCs w:val="28"/>
        </w:rPr>
        <w:t xml:space="preserve"> z - </w:t>
      </w:r>
      <w:proofErr w:type="spellStart"/>
      <w:r w:rsidRPr="00C210F6">
        <w:rPr>
          <w:rFonts w:asciiTheme="minorHAnsi" w:hAnsiTheme="minorHAnsi" w:cs="Times New Roman"/>
          <w:color w:val="008000"/>
          <w:sz w:val="28"/>
          <w:szCs w:val="28"/>
        </w:rPr>
        <w:t>передається</w:t>
      </w:r>
      <w:proofErr w:type="spellEnd"/>
      <w:r w:rsidRPr="00C210F6">
        <w:rPr>
          <w:rFonts w:asciiTheme="minorHAnsi" w:hAnsiTheme="minorHAnsi" w:cs="Times New Roman"/>
          <w:color w:val="008000"/>
          <w:sz w:val="28"/>
          <w:szCs w:val="28"/>
        </w:rPr>
        <w:t xml:space="preserve"> </w:t>
      </w:r>
      <w:proofErr w:type="spellStart"/>
      <w:r w:rsidRPr="00C210F6">
        <w:rPr>
          <w:rFonts w:asciiTheme="minorHAnsi" w:hAnsiTheme="minorHAnsi" w:cs="Times New Roman"/>
          <w:color w:val="008000"/>
          <w:sz w:val="28"/>
          <w:szCs w:val="28"/>
        </w:rPr>
        <w:t>за</w:t>
      </w:r>
      <w:proofErr w:type="spellEnd"/>
      <w:r w:rsidRPr="00C210F6">
        <w:rPr>
          <w:rFonts w:asciiTheme="minorHAnsi" w:hAnsiTheme="minorHAnsi" w:cs="Times New Roman"/>
          <w:color w:val="008000"/>
          <w:sz w:val="28"/>
          <w:szCs w:val="28"/>
        </w:rPr>
        <w:t xml:space="preserve"> </w:t>
      </w:r>
      <w:proofErr w:type="spellStart"/>
      <w:r w:rsidRPr="00C210F6">
        <w:rPr>
          <w:rFonts w:asciiTheme="minorHAnsi" w:hAnsiTheme="minorHAnsi" w:cs="Times New Roman"/>
          <w:color w:val="008000"/>
          <w:sz w:val="28"/>
          <w:szCs w:val="28"/>
        </w:rPr>
        <w:t>посиланням</w:t>
      </w:r>
      <w:proofErr w:type="spellEnd"/>
    </w:p>
    <w:p w14:paraId="0C288E02" w14:textId="77777777" w:rsidR="00626761" w:rsidRPr="00C210F6" w:rsidRDefault="00626761" w:rsidP="00774CE2">
      <w:pPr>
        <w:jc w:val="both"/>
        <w:rPr>
          <w:rFonts w:asciiTheme="minorHAnsi" w:hAnsiTheme="minorHAnsi" w:cs="Times New Roman"/>
          <w:sz w:val="28"/>
          <w:szCs w:val="28"/>
        </w:rPr>
      </w:pPr>
      <w:r w:rsidRPr="00C210F6">
        <w:rPr>
          <w:rFonts w:asciiTheme="minorHAnsi" w:hAnsiTheme="minorHAnsi" w:cs="Times New Roman"/>
          <w:color w:val="0000FF"/>
          <w:sz w:val="28"/>
          <w:szCs w:val="28"/>
        </w:rPr>
        <w:t>void</w:t>
      </w:r>
      <w:r w:rsidRPr="00C210F6">
        <w:rPr>
          <w:rFonts w:asciiTheme="minorHAnsi" w:hAnsiTheme="minorHAnsi" w:cs="Times New Roman"/>
          <w:sz w:val="28"/>
          <w:szCs w:val="28"/>
        </w:rPr>
        <w:t xml:space="preserve"> </w:t>
      </w:r>
      <w:proofErr w:type="spellStart"/>
      <w:proofErr w:type="gramStart"/>
      <w:r w:rsidRPr="00C210F6">
        <w:rPr>
          <w:rFonts w:asciiTheme="minorHAnsi" w:hAnsiTheme="minorHAnsi" w:cs="Times New Roman"/>
          <w:sz w:val="28"/>
          <w:szCs w:val="28"/>
        </w:rPr>
        <w:t>MyFunction</w:t>
      </w:r>
      <w:proofErr w:type="spellEnd"/>
      <w:r w:rsidRPr="00C210F6">
        <w:rPr>
          <w:rFonts w:asciiTheme="minorHAnsi" w:hAnsiTheme="minorHAnsi" w:cs="Times New Roman"/>
          <w:sz w:val="28"/>
          <w:szCs w:val="28"/>
        </w:rPr>
        <w:t>(</w:t>
      </w:r>
      <w:proofErr w:type="gramEnd"/>
      <w:r w:rsidRPr="00C210F6">
        <w:rPr>
          <w:rFonts w:asciiTheme="minorHAnsi" w:hAnsiTheme="minorHAnsi" w:cs="Times New Roman"/>
          <w:color w:val="0000FF"/>
          <w:sz w:val="28"/>
          <w:szCs w:val="28"/>
        </w:rPr>
        <w:t>int</w:t>
      </w:r>
      <w:r w:rsidRPr="00C210F6">
        <w:rPr>
          <w:rFonts w:asciiTheme="minorHAnsi" w:hAnsiTheme="minorHAnsi" w:cs="Times New Roman"/>
          <w:sz w:val="28"/>
          <w:szCs w:val="28"/>
        </w:rPr>
        <w:t xml:space="preserve"> x, </w:t>
      </w:r>
      <w:r w:rsidRPr="00C210F6">
        <w:rPr>
          <w:rFonts w:asciiTheme="minorHAnsi" w:hAnsiTheme="minorHAnsi" w:cs="Times New Roman"/>
          <w:color w:val="0000FF"/>
          <w:sz w:val="28"/>
          <w:szCs w:val="28"/>
        </w:rPr>
        <w:t>int</w:t>
      </w:r>
      <w:r w:rsidRPr="00C210F6">
        <w:rPr>
          <w:rFonts w:asciiTheme="minorHAnsi" w:hAnsiTheme="minorHAnsi" w:cs="Times New Roman"/>
          <w:sz w:val="28"/>
          <w:szCs w:val="28"/>
        </w:rPr>
        <w:t xml:space="preserve">* y, </w:t>
      </w:r>
      <w:r w:rsidRPr="00C210F6">
        <w:rPr>
          <w:rFonts w:asciiTheme="minorHAnsi" w:hAnsiTheme="minorHAnsi" w:cs="Times New Roman"/>
          <w:color w:val="0000FF"/>
          <w:sz w:val="28"/>
          <w:szCs w:val="28"/>
        </w:rPr>
        <w:t>int</w:t>
      </w:r>
      <w:r w:rsidRPr="00C210F6">
        <w:rPr>
          <w:rFonts w:asciiTheme="minorHAnsi" w:hAnsiTheme="minorHAnsi" w:cs="Times New Roman"/>
          <w:sz w:val="28"/>
          <w:szCs w:val="28"/>
        </w:rPr>
        <w:t>&amp; c){</w:t>
      </w:r>
    </w:p>
    <w:p w14:paraId="0ADC8FE9" w14:textId="77777777" w:rsidR="00626761" w:rsidRPr="00C210F6" w:rsidRDefault="00626761" w:rsidP="00774CE2">
      <w:pPr>
        <w:jc w:val="both"/>
        <w:rPr>
          <w:rFonts w:asciiTheme="minorHAnsi" w:hAnsiTheme="minorHAnsi" w:cs="Times New Roman"/>
          <w:sz w:val="28"/>
          <w:szCs w:val="28"/>
        </w:rPr>
      </w:pPr>
      <w:r w:rsidRPr="00C210F6">
        <w:rPr>
          <w:rFonts w:asciiTheme="minorHAnsi" w:hAnsiTheme="minorHAnsi" w:cs="Times New Roman"/>
          <w:sz w:val="28"/>
          <w:szCs w:val="28"/>
          <w:lang w:eastAsia="en-US"/>
        </w:rPr>
        <w:t xml:space="preserve">    </w:t>
      </w:r>
      <w:r w:rsidRPr="00C210F6">
        <w:rPr>
          <w:rFonts w:asciiTheme="minorHAnsi" w:hAnsiTheme="minorHAnsi" w:cs="Times New Roman"/>
          <w:sz w:val="28"/>
          <w:szCs w:val="28"/>
        </w:rPr>
        <w:t xml:space="preserve">x = 8; </w:t>
      </w:r>
      <w:r w:rsidRPr="00C210F6">
        <w:rPr>
          <w:rFonts w:asciiTheme="minorHAnsi" w:hAnsiTheme="minorHAnsi" w:cs="Times New Roman"/>
          <w:color w:val="008000"/>
          <w:sz w:val="28"/>
          <w:szCs w:val="28"/>
        </w:rPr>
        <w:t xml:space="preserve">// </w:t>
      </w:r>
      <w:proofErr w:type="spellStart"/>
      <w:r w:rsidRPr="00C210F6">
        <w:rPr>
          <w:rFonts w:asciiTheme="minorHAnsi" w:hAnsiTheme="minorHAnsi" w:cs="Times New Roman"/>
          <w:color w:val="008000"/>
          <w:sz w:val="28"/>
          <w:szCs w:val="28"/>
        </w:rPr>
        <w:t>значення</w:t>
      </w:r>
      <w:proofErr w:type="spellEnd"/>
      <w:r w:rsidRPr="00C210F6">
        <w:rPr>
          <w:rFonts w:asciiTheme="minorHAnsi" w:hAnsiTheme="minorHAnsi" w:cs="Times New Roman"/>
          <w:color w:val="008000"/>
          <w:sz w:val="28"/>
          <w:szCs w:val="28"/>
        </w:rPr>
        <w:t xml:space="preserve"> </w:t>
      </w:r>
      <w:proofErr w:type="spellStart"/>
      <w:r w:rsidRPr="00C210F6">
        <w:rPr>
          <w:rFonts w:asciiTheme="minorHAnsi" w:hAnsiTheme="minorHAnsi" w:cs="Times New Roman"/>
          <w:color w:val="008000"/>
          <w:sz w:val="28"/>
          <w:szCs w:val="28"/>
        </w:rPr>
        <w:t>параметра</w:t>
      </w:r>
      <w:proofErr w:type="spellEnd"/>
      <w:r w:rsidRPr="00C210F6">
        <w:rPr>
          <w:rFonts w:asciiTheme="minorHAnsi" w:hAnsiTheme="minorHAnsi" w:cs="Times New Roman"/>
          <w:color w:val="008000"/>
          <w:sz w:val="28"/>
          <w:szCs w:val="28"/>
        </w:rPr>
        <w:t xml:space="preserve"> </w:t>
      </w:r>
      <w:proofErr w:type="spellStart"/>
      <w:r w:rsidRPr="00C210F6">
        <w:rPr>
          <w:rFonts w:asciiTheme="minorHAnsi" w:hAnsiTheme="minorHAnsi" w:cs="Times New Roman"/>
          <w:color w:val="008000"/>
          <w:sz w:val="28"/>
          <w:szCs w:val="28"/>
        </w:rPr>
        <w:t>змінюється</w:t>
      </w:r>
      <w:proofErr w:type="spellEnd"/>
      <w:r w:rsidRPr="00C210F6">
        <w:rPr>
          <w:rFonts w:asciiTheme="minorHAnsi" w:hAnsiTheme="minorHAnsi" w:cs="Times New Roman"/>
          <w:color w:val="008000"/>
          <w:sz w:val="28"/>
          <w:szCs w:val="28"/>
        </w:rPr>
        <w:t xml:space="preserve"> </w:t>
      </w:r>
      <w:proofErr w:type="spellStart"/>
      <w:r w:rsidRPr="00C210F6">
        <w:rPr>
          <w:rFonts w:asciiTheme="minorHAnsi" w:hAnsiTheme="minorHAnsi" w:cs="Times New Roman"/>
          <w:color w:val="008000"/>
          <w:sz w:val="28"/>
          <w:szCs w:val="28"/>
        </w:rPr>
        <w:t>тільки</w:t>
      </w:r>
      <w:proofErr w:type="spellEnd"/>
      <w:r w:rsidRPr="00C210F6">
        <w:rPr>
          <w:rFonts w:asciiTheme="minorHAnsi" w:hAnsiTheme="minorHAnsi" w:cs="Times New Roman"/>
          <w:color w:val="008000"/>
          <w:sz w:val="28"/>
          <w:szCs w:val="28"/>
        </w:rPr>
        <w:t xml:space="preserve"> в </w:t>
      </w:r>
      <w:proofErr w:type="spellStart"/>
      <w:r w:rsidRPr="00C210F6">
        <w:rPr>
          <w:rFonts w:asciiTheme="minorHAnsi" w:hAnsiTheme="minorHAnsi" w:cs="Times New Roman"/>
          <w:color w:val="008000"/>
          <w:sz w:val="28"/>
          <w:szCs w:val="28"/>
        </w:rPr>
        <w:t>межах</w:t>
      </w:r>
      <w:proofErr w:type="spellEnd"/>
      <w:r w:rsidRPr="00C210F6">
        <w:rPr>
          <w:rFonts w:asciiTheme="minorHAnsi" w:hAnsiTheme="minorHAnsi" w:cs="Times New Roman"/>
          <w:color w:val="008000"/>
          <w:sz w:val="28"/>
          <w:szCs w:val="28"/>
        </w:rPr>
        <w:t xml:space="preserve"> </w:t>
      </w:r>
      <w:proofErr w:type="spellStart"/>
      <w:r w:rsidRPr="00C210F6">
        <w:rPr>
          <w:rFonts w:asciiTheme="minorHAnsi" w:hAnsiTheme="minorHAnsi" w:cs="Times New Roman"/>
          <w:color w:val="008000"/>
          <w:sz w:val="28"/>
          <w:szCs w:val="28"/>
        </w:rPr>
        <w:t>тіла</w:t>
      </w:r>
      <w:proofErr w:type="spellEnd"/>
      <w:r w:rsidRPr="00C210F6">
        <w:rPr>
          <w:rFonts w:asciiTheme="minorHAnsi" w:hAnsiTheme="minorHAnsi" w:cs="Times New Roman"/>
          <w:color w:val="008000"/>
          <w:sz w:val="28"/>
          <w:szCs w:val="28"/>
        </w:rPr>
        <w:t xml:space="preserve"> </w:t>
      </w:r>
      <w:proofErr w:type="spellStart"/>
      <w:r w:rsidRPr="00C210F6">
        <w:rPr>
          <w:rFonts w:asciiTheme="minorHAnsi" w:hAnsiTheme="minorHAnsi" w:cs="Times New Roman"/>
          <w:color w:val="008000"/>
          <w:sz w:val="28"/>
          <w:szCs w:val="28"/>
        </w:rPr>
        <w:t>функції</w:t>
      </w:r>
      <w:proofErr w:type="spellEnd"/>
    </w:p>
    <w:p w14:paraId="4A89A56D" w14:textId="77777777" w:rsidR="00626761" w:rsidRPr="00C210F6" w:rsidRDefault="00626761" w:rsidP="00774CE2">
      <w:pPr>
        <w:jc w:val="both"/>
        <w:rPr>
          <w:rFonts w:asciiTheme="minorHAnsi" w:hAnsiTheme="minorHAnsi" w:cs="Times New Roman"/>
          <w:sz w:val="28"/>
          <w:szCs w:val="28"/>
        </w:rPr>
      </w:pPr>
      <w:r w:rsidRPr="00C210F6">
        <w:rPr>
          <w:rFonts w:asciiTheme="minorHAnsi" w:hAnsiTheme="minorHAnsi" w:cs="Times New Roman"/>
          <w:sz w:val="28"/>
          <w:szCs w:val="28"/>
          <w:lang w:eastAsia="en-US"/>
        </w:rPr>
        <w:t xml:space="preserve">    </w:t>
      </w:r>
      <w:r w:rsidRPr="00C210F6">
        <w:rPr>
          <w:rFonts w:asciiTheme="minorHAnsi" w:hAnsiTheme="minorHAnsi" w:cs="Times New Roman"/>
          <w:sz w:val="28"/>
          <w:szCs w:val="28"/>
        </w:rPr>
        <w:t xml:space="preserve">*y = 8; </w:t>
      </w:r>
      <w:r w:rsidRPr="00C210F6">
        <w:rPr>
          <w:rFonts w:asciiTheme="minorHAnsi" w:hAnsiTheme="minorHAnsi" w:cs="Times New Roman"/>
          <w:color w:val="008000"/>
          <w:sz w:val="28"/>
          <w:szCs w:val="28"/>
        </w:rPr>
        <w:t xml:space="preserve">// </w:t>
      </w:r>
      <w:proofErr w:type="spellStart"/>
      <w:r w:rsidRPr="00C210F6">
        <w:rPr>
          <w:rFonts w:asciiTheme="minorHAnsi" w:hAnsiTheme="minorHAnsi" w:cs="Times New Roman"/>
          <w:color w:val="008000"/>
          <w:sz w:val="28"/>
          <w:szCs w:val="28"/>
        </w:rPr>
        <w:t>значення</w:t>
      </w:r>
      <w:proofErr w:type="spellEnd"/>
      <w:r w:rsidRPr="00C210F6">
        <w:rPr>
          <w:rFonts w:asciiTheme="minorHAnsi" w:hAnsiTheme="minorHAnsi" w:cs="Times New Roman"/>
          <w:color w:val="008000"/>
          <w:sz w:val="28"/>
          <w:szCs w:val="28"/>
        </w:rPr>
        <w:t xml:space="preserve"> </w:t>
      </w:r>
      <w:proofErr w:type="spellStart"/>
      <w:r w:rsidRPr="00C210F6">
        <w:rPr>
          <w:rFonts w:asciiTheme="minorHAnsi" w:hAnsiTheme="minorHAnsi" w:cs="Times New Roman"/>
          <w:color w:val="008000"/>
          <w:sz w:val="28"/>
          <w:szCs w:val="28"/>
        </w:rPr>
        <w:t>параметра</w:t>
      </w:r>
      <w:proofErr w:type="spellEnd"/>
      <w:r w:rsidRPr="00C210F6">
        <w:rPr>
          <w:rFonts w:asciiTheme="minorHAnsi" w:hAnsiTheme="minorHAnsi" w:cs="Times New Roman"/>
          <w:color w:val="008000"/>
          <w:sz w:val="28"/>
          <w:szCs w:val="28"/>
        </w:rPr>
        <w:t xml:space="preserve"> </w:t>
      </w:r>
      <w:proofErr w:type="spellStart"/>
      <w:r w:rsidRPr="00C210F6">
        <w:rPr>
          <w:rFonts w:asciiTheme="minorHAnsi" w:hAnsiTheme="minorHAnsi" w:cs="Times New Roman"/>
          <w:color w:val="008000"/>
          <w:sz w:val="28"/>
          <w:szCs w:val="28"/>
        </w:rPr>
        <w:t>змінюється</w:t>
      </w:r>
      <w:proofErr w:type="spellEnd"/>
      <w:r w:rsidRPr="00C210F6">
        <w:rPr>
          <w:rFonts w:asciiTheme="minorHAnsi" w:hAnsiTheme="minorHAnsi" w:cs="Times New Roman"/>
          <w:color w:val="008000"/>
          <w:sz w:val="28"/>
          <w:szCs w:val="28"/>
        </w:rPr>
        <w:t xml:space="preserve"> </w:t>
      </w:r>
      <w:proofErr w:type="spellStart"/>
      <w:r w:rsidRPr="00C210F6">
        <w:rPr>
          <w:rFonts w:asciiTheme="minorHAnsi" w:hAnsiTheme="minorHAnsi" w:cs="Times New Roman"/>
          <w:color w:val="008000"/>
          <w:sz w:val="28"/>
          <w:szCs w:val="28"/>
        </w:rPr>
        <w:t>також</w:t>
      </w:r>
      <w:proofErr w:type="spellEnd"/>
      <w:r w:rsidRPr="00C210F6">
        <w:rPr>
          <w:rFonts w:asciiTheme="minorHAnsi" w:hAnsiTheme="minorHAnsi" w:cs="Times New Roman"/>
          <w:color w:val="008000"/>
          <w:sz w:val="28"/>
          <w:szCs w:val="28"/>
        </w:rPr>
        <w:t xml:space="preserve"> </w:t>
      </w:r>
      <w:proofErr w:type="spellStart"/>
      <w:r w:rsidRPr="00C210F6">
        <w:rPr>
          <w:rFonts w:asciiTheme="minorHAnsi" w:hAnsiTheme="minorHAnsi" w:cs="Times New Roman"/>
          <w:color w:val="008000"/>
          <w:sz w:val="28"/>
          <w:szCs w:val="28"/>
        </w:rPr>
        <w:t>за</w:t>
      </w:r>
      <w:proofErr w:type="spellEnd"/>
      <w:r w:rsidRPr="00C210F6">
        <w:rPr>
          <w:rFonts w:asciiTheme="minorHAnsi" w:hAnsiTheme="minorHAnsi" w:cs="Times New Roman"/>
          <w:color w:val="008000"/>
          <w:sz w:val="28"/>
          <w:szCs w:val="28"/>
        </w:rPr>
        <w:t xml:space="preserve"> </w:t>
      </w:r>
      <w:proofErr w:type="spellStart"/>
      <w:r w:rsidRPr="00C210F6">
        <w:rPr>
          <w:rFonts w:asciiTheme="minorHAnsi" w:hAnsiTheme="minorHAnsi" w:cs="Times New Roman"/>
          <w:color w:val="008000"/>
          <w:sz w:val="28"/>
          <w:szCs w:val="28"/>
        </w:rPr>
        <w:t>межами</w:t>
      </w:r>
      <w:proofErr w:type="spellEnd"/>
      <w:r w:rsidRPr="00C210F6">
        <w:rPr>
          <w:rFonts w:asciiTheme="minorHAnsi" w:hAnsiTheme="minorHAnsi" w:cs="Times New Roman"/>
          <w:color w:val="008000"/>
          <w:sz w:val="28"/>
          <w:szCs w:val="28"/>
        </w:rPr>
        <w:t xml:space="preserve"> </w:t>
      </w:r>
      <w:proofErr w:type="spellStart"/>
      <w:r w:rsidRPr="00C210F6">
        <w:rPr>
          <w:rFonts w:asciiTheme="minorHAnsi" w:hAnsiTheme="minorHAnsi" w:cs="Times New Roman"/>
          <w:color w:val="008000"/>
          <w:sz w:val="28"/>
          <w:szCs w:val="28"/>
        </w:rPr>
        <w:t>функції</w:t>
      </w:r>
      <w:proofErr w:type="spellEnd"/>
    </w:p>
    <w:p w14:paraId="1D9C20E4" w14:textId="77777777" w:rsidR="00626761" w:rsidRPr="00C210F6" w:rsidRDefault="00626761" w:rsidP="00774CE2">
      <w:pPr>
        <w:jc w:val="both"/>
        <w:rPr>
          <w:rFonts w:asciiTheme="minorHAnsi" w:hAnsiTheme="minorHAnsi" w:cs="Times New Roman"/>
          <w:sz w:val="28"/>
          <w:szCs w:val="28"/>
        </w:rPr>
      </w:pPr>
      <w:r w:rsidRPr="00C210F6">
        <w:rPr>
          <w:rFonts w:asciiTheme="minorHAnsi" w:hAnsiTheme="minorHAnsi" w:cs="Times New Roman"/>
          <w:color w:val="008000"/>
          <w:sz w:val="28"/>
          <w:szCs w:val="28"/>
          <w:lang w:eastAsia="en-US"/>
        </w:rPr>
        <w:t xml:space="preserve">    </w:t>
      </w:r>
      <w:r w:rsidRPr="00C210F6">
        <w:rPr>
          <w:rFonts w:asciiTheme="minorHAnsi" w:hAnsiTheme="minorHAnsi" w:cs="Times New Roman"/>
          <w:color w:val="333333"/>
          <w:sz w:val="28"/>
          <w:szCs w:val="28"/>
        </w:rPr>
        <w:t xml:space="preserve">c = 8; </w:t>
      </w:r>
      <w:r w:rsidRPr="00C210F6">
        <w:rPr>
          <w:rFonts w:asciiTheme="minorHAnsi" w:hAnsiTheme="minorHAnsi" w:cs="Times New Roman"/>
          <w:color w:val="008000"/>
          <w:sz w:val="28"/>
          <w:szCs w:val="28"/>
        </w:rPr>
        <w:t xml:space="preserve">// </w:t>
      </w:r>
      <w:proofErr w:type="spellStart"/>
      <w:r w:rsidRPr="00C210F6">
        <w:rPr>
          <w:rFonts w:asciiTheme="minorHAnsi" w:hAnsiTheme="minorHAnsi" w:cs="Times New Roman"/>
          <w:color w:val="008000"/>
          <w:sz w:val="28"/>
          <w:szCs w:val="28"/>
        </w:rPr>
        <w:t>значення</w:t>
      </w:r>
      <w:proofErr w:type="spellEnd"/>
      <w:r w:rsidRPr="00C210F6">
        <w:rPr>
          <w:rFonts w:asciiTheme="minorHAnsi" w:hAnsiTheme="minorHAnsi" w:cs="Times New Roman"/>
          <w:color w:val="008000"/>
          <w:sz w:val="28"/>
          <w:szCs w:val="28"/>
        </w:rPr>
        <w:t xml:space="preserve"> </w:t>
      </w:r>
      <w:proofErr w:type="spellStart"/>
      <w:r w:rsidRPr="00C210F6">
        <w:rPr>
          <w:rFonts w:asciiTheme="minorHAnsi" w:hAnsiTheme="minorHAnsi" w:cs="Times New Roman"/>
          <w:color w:val="008000"/>
          <w:sz w:val="28"/>
          <w:szCs w:val="28"/>
        </w:rPr>
        <w:t>параметра</w:t>
      </w:r>
      <w:proofErr w:type="spellEnd"/>
      <w:r w:rsidRPr="00C210F6">
        <w:rPr>
          <w:rFonts w:asciiTheme="minorHAnsi" w:hAnsiTheme="minorHAnsi" w:cs="Times New Roman"/>
          <w:color w:val="008000"/>
          <w:sz w:val="28"/>
          <w:szCs w:val="28"/>
        </w:rPr>
        <w:t xml:space="preserve"> </w:t>
      </w:r>
      <w:proofErr w:type="spellStart"/>
      <w:r w:rsidRPr="00C210F6">
        <w:rPr>
          <w:rFonts w:asciiTheme="minorHAnsi" w:hAnsiTheme="minorHAnsi" w:cs="Times New Roman"/>
          <w:color w:val="008000"/>
          <w:sz w:val="28"/>
          <w:szCs w:val="28"/>
        </w:rPr>
        <w:t>змінюється</w:t>
      </w:r>
      <w:proofErr w:type="spellEnd"/>
      <w:r w:rsidRPr="00C210F6">
        <w:rPr>
          <w:rFonts w:asciiTheme="minorHAnsi" w:hAnsiTheme="minorHAnsi" w:cs="Times New Roman"/>
          <w:color w:val="008000"/>
          <w:sz w:val="28"/>
          <w:szCs w:val="28"/>
        </w:rPr>
        <w:t xml:space="preserve"> </w:t>
      </w:r>
      <w:proofErr w:type="spellStart"/>
      <w:r w:rsidRPr="00C210F6">
        <w:rPr>
          <w:rFonts w:asciiTheme="minorHAnsi" w:hAnsiTheme="minorHAnsi" w:cs="Times New Roman"/>
          <w:color w:val="008000"/>
          <w:sz w:val="28"/>
          <w:szCs w:val="28"/>
        </w:rPr>
        <w:t>також</w:t>
      </w:r>
      <w:proofErr w:type="spellEnd"/>
      <w:r w:rsidRPr="00C210F6">
        <w:rPr>
          <w:rFonts w:asciiTheme="minorHAnsi" w:hAnsiTheme="minorHAnsi" w:cs="Times New Roman"/>
          <w:color w:val="008000"/>
          <w:sz w:val="28"/>
          <w:szCs w:val="28"/>
        </w:rPr>
        <w:t xml:space="preserve"> </w:t>
      </w:r>
      <w:proofErr w:type="spellStart"/>
      <w:r w:rsidRPr="00C210F6">
        <w:rPr>
          <w:rFonts w:asciiTheme="minorHAnsi" w:hAnsiTheme="minorHAnsi" w:cs="Times New Roman"/>
          <w:color w:val="008000"/>
          <w:sz w:val="28"/>
          <w:szCs w:val="28"/>
        </w:rPr>
        <w:t>за</w:t>
      </w:r>
      <w:proofErr w:type="spellEnd"/>
      <w:r w:rsidRPr="00C210F6">
        <w:rPr>
          <w:rFonts w:asciiTheme="minorHAnsi" w:hAnsiTheme="minorHAnsi" w:cs="Times New Roman"/>
          <w:color w:val="008000"/>
          <w:sz w:val="28"/>
          <w:szCs w:val="28"/>
        </w:rPr>
        <w:t xml:space="preserve"> </w:t>
      </w:r>
      <w:proofErr w:type="spellStart"/>
      <w:r w:rsidRPr="00C210F6">
        <w:rPr>
          <w:rFonts w:asciiTheme="minorHAnsi" w:hAnsiTheme="minorHAnsi" w:cs="Times New Roman"/>
          <w:color w:val="008000"/>
          <w:sz w:val="28"/>
          <w:szCs w:val="28"/>
        </w:rPr>
        <w:t>межами</w:t>
      </w:r>
      <w:proofErr w:type="spellEnd"/>
      <w:r w:rsidRPr="00C210F6">
        <w:rPr>
          <w:rFonts w:asciiTheme="minorHAnsi" w:hAnsiTheme="minorHAnsi" w:cs="Times New Roman"/>
          <w:color w:val="008000"/>
          <w:sz w:val="28"/>
          <w:szCs w:val="28"/>
        </w:rPr>
        <w:t xml:space="preserve"> </w:t>
      </w:r>
      <w:proofErr w:type="spellStart"/>
      <w:r w:rsidRPr="00C210F6">
        <w:rPr>
          <w:rFonts w:asciiTheme="minorHAnsi" w:hAnsiTheme="minorHAnsi" w:cs="Times New Roman"/>
          <w:color w:val="008000"/>
          <w:sz w:val="28"/>
          <w:szCs w:val="28"/>
        </w:rPr>
        <w:t>функції</w:t>
      </w:r>
      <w:proofErr w:type="spellEnd"/>
    </w:p>
    <w:p w14:paraId="09A67996" w14:textId="77777777" w:rsidR="00626761" w:rsidRPr="00C210F6" w:rsidRDefault="00626761" w:rsidP="00774CE2">
      <w:pPr>
        <w:jc w:val="both"/>
        <w:rPr>
          <w:rFonts w:asciiTheme="minorHAnsi" w:hAnsiTheme="minorHAnsi" w:cs="Times New Roman"/>
          <w:sz w:val="28"/>
          <w:szCs w:val="28"/>
        </w:rPr>
      </w:pPr>
      <w:r w:rsidRPr="00C210F6">
        <w:rPr>
          <w:rFonts w:asciiTheme="minorHAnsi" w:hAnsiTheme="minorHAnsi" w:cs="Times New Roman"/>
          <w:sz w:val="28"/>
          <w:szCs w:val="28"/>
          <w:lang w:eastAsia="en-US"/>
        </w:rPr>
        <w:lastRenderedPageBreak/>
        <w:t xml:space="preserve">    </w:t>
      </w:r>
      <w:r w:rsidRPr="00C210F6">
        <w:rPr>
          <w:rFonts w:asciiTheme="minorHAnsi" w:hAnsiTheme="minorHAnsi" w:cs="Times New Roman"/>
          <w:color w:val="0000FF"/>
          <w:sz w:val="28"/>
          <w:szCs w:val="28"/>
        </w:rPr>
        <w:t>return</w:t>
      </w:r>
      <w:r w:rsidRPr="00C210F6">
        <w:rPr>
          <w:rFonts w:asciiTheme="minorHAnsi" w:hAnsiTheme="minorHAnsi" w:cs="Times New Roman"/>
          <w:sz w:val="28"/>
          <w:szCs w:val="28"/>
        </w:rPr>
        <w:t>;</w:t>
      </w:r>
    </w:p>
    <w:p w14:paraId="52933028" w14:textId="77777777" w:rsidR="00626761" w:rsidRPr="00C210F6" w:rsidRDefault="00626761" w:rsidP="00774CE2">
      <w:pPr>
        <w:jc w:val="both"/>
        <w:rPr>
          <w:rFonts w:asciiTheme="minorHAnsi" w:hAnsiTheme="minorHAnsi" w:cs="Times New Roman"/>
          <w:sz w:val="28"/>
          <w:szCs w:val="28"/>
        </w:rPr>
      </w:pPr>
      <w:r w:rsidRPr="00C210F6">
        <w:rPr>
          <w:rFonts w:asciiTheme="minorHAnsi" w:hAnsiTheme="minorHAnsi" w:cs="Times New Roman"/>
          <w:sz w:val="28"/>
          <w:szCs w:val="28"/>
        </w:rPr>
        <w:t>}</w:t>
      </w:r>
    </w:p>
    <w:p w14:paraId="73AB3F00" w14:textId="77777777" w:rsidR="00626761" w:rsidRPr="00C210F6" w:rsidRDefault="00626761" w:rsidP="00774CE2">
      <w:pPr>
        <w:jc w:val="both"/>
        <w:rPr>
          <w:rFonts w:ascii="Times New Roman" w:hAnsi="Times New Roman" w:cs="Times New Roman"/>
          <w:sz w:val="28"/>
          <w:szCs w:val="28"/>
        </w:rPr>
      </w:pPr>
      <w:proofErr w:type="spellStart"/>
      <w:r w:rsidRPr="00C210F6">
        <w:rPr>
          <w:rFonts w:ascii="Times New Roman" w:hAnsi="Times New Roman" w:cs="Times New Roman"/>
          <w:sz w:val="28"/>
          <w:szCs w:val="28"/>
        </w:rPr>
        <w:t>Демонстрація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виклику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proofErr w:type="gramStart"/>
      <w:r w:rsidRPr="00C210F6">
        <w:rPr>
          <w:rFonts w:ascii="Times New Roman" w:hAnsi="Times New Roman" w:cs="Times New Roman"/>
          <w:color w:val="0000FF"/>
          <w:sz w:val="28"/>
          <w:szCs w:val="28"/>
        </w:rPr>
        <w:t>MyFunction</w:t>
      </w:r>
      <w:proofErr w:type="spellEnd"/>
      <w:r w:rsidRPr="00C210F6">
        <w:rPr>
          <w:rFonts w:ascii="Times New Roman" w:hAnsi="Times New Roman" w:cs="Times New Roman"/>
          <w:color w:val="0000FF"/>
          <w:sz w:val="28"/>
          <w:szCs w:val="28"/>
        </w:rPr>
        <w:t>(</w:t>
      </w:r>
      <w:proofErr w:type="gramEnd"/>
      <w:r w:rsidRPr="00C210F6">
        <w:rPr>
          <w:rFonts w:ascii="Times New Roman" w:hAnsi="Times New Roman" w:cs="Times New Roman"/>
          <w:color w:val="0000FF"/>
          <w:sz w:val="28"/>
          <w:szCs w:val="28"/>
        </w:rPr>
        <w:t>)</w:t>
      </w:r>
      <w:r w:rsidRPr="00C210F6">
        <w:rPr>
          <w:rFonts w:ascii="Times New Roman" w:hAnsi="Times New Roman" w:cs="Times New Roman"/>
          <w:sz w:val="28"/>
          <w:szCs w:val="28"/>
        </w:rPr>
        <w:t xml:space="preserve"> з </w:t>
      </w:r>
      <w:proofErr w:type="spellStart"/>
      <w:r w:rsidRPr="00C210F6">
        <w:rPr>
          <w:rFonts w:ascii="Times New Roman" w:hAnsi="Times New Roman" w:cs="Times New Roman"/>
          <w:sz w:val="28"/>
          <w:szCs w:val="28"/>
        </w:rPr>
        <w:t>іншого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програмного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коду</w:t>
      </w:r>
      <w:proofErr w:type="spellEnd"/>
      <w:r w:rsidRPr="00C210F6">
        <w:rPr>
          <w:rFonts w:ascii="Times New Roman" w:hAnsi="Times New Roman" w:cs="Times New Roman"/>
          <w:sz w:val="28"/>
          <w:szCs w:val="28"/>
        </w:rPr>
        <w:t>:</w:t>
      </w:r>
    </w:p>
    <w:p w14:paraId="0B9CE65A" w14:textId="77777777" w:rsidR="00626761" w:rsidRPr="00C210F6" w:rsidRDefault="00626761" w:rsidP="00774CE2">
      <w:pPr>
        <w:jc w:val="both"/>
        <w:rPr>
          <w:rFonts w:ascii="Times New Roman" w:hAnsi="Times New Roman" w:cs="Times New Roman"/>
          <w:sz w:val="28"/>
          <w:szCs w:val="28"/>
        </w:rPr>
      </w:pPr>
      <w:r w:rsidRPr="00C210F6">
        <w:rPr>
          <w:rFonts w:ascii="Times New Roman" w:hAnsi="Times New Roman" w:cs="Times New Roman"/>
          <w:color w:val="0000FF"/>
          <w:sz w:val="28"/>
          <w:szCs w:val="28"/>
        </w:rPr>
        <w:t>int</w:t>
      </w:r>
      <w:r w:rsidRPr="00C210F6">
        <w:rPr>
          <w:rFonts w:ascii="Times New Roman" w:hAnsi="Times New Roman" w:cs="Times New Roman"/>
          <w:sz w:val="28"/>
          <w:szCs w:val="28"/>
        </w:rPr>
        <w:t xml:space="preserve"> a, b, c;</w:t>
      </w:r>
    </w:p>
    <w:p w14:paraId="1D3DCE35" w14:textId="77777777" w:rsidR="00626761" w:rsidRPr="00C210F6" w:rsidRDefault="00626761" w:rsidP="00774CE2">
      <w:pPr>
        <w:jc w:val="both"/>
        <w:rPr>
          <w:rFonts w:ascii="Times New Roman" w:hAnsi="Times New Roman" w:cs="Times New Roman"/>
          <w:sz w:val="28"/>
          <w:szCs w:val="28"/>
        </w:rPr>
      </w:pPr>
      <w:r w:rsidRPr="00C210F6">
        <w:rPr>
          <w:rFonts w:ascii="Times New Roman" w:hAnsi="Times New Roman" w:cs="Times New Roman"/>
          <w:sz w:val="28"/>
          <w:szCs w:val="28"/>
        </w:rPr>
        <w:t>a = b = c = 5;</w:t>
      </w:r>
    </w:p>
    <w:p w14:paraId="671C93FA" w14:textId="77777777" w:rsidR="00626761" w:rsidRPr="00C210F6" w:rsidRDefault="00626761" w:rsidP="00774CE2">
      <w:pPr>
        <w:jc w:val="both"/>
        <w:rPr>
          <w:rFonts w:asciiTheme="minorHAnsi" w:hAnsiTheme="minorHAnsi" w:cs="Times New Roman"/>
          <w:sz w:val="28"/>
          <w:szCs w:val="28"/>
        </w:rPr>
      </w:pPr>
      <w:r w:rsidRPr="00C210F6">
        <w:rPr>
          <w:rFonts w:asciiTheme="minorHAnsi" w:hAnsiTheme="minorHAnsi" w:cs="Times New Roman"/>
          <w:color w:val="008000"/>
          <w:sz w:val="28"/>
          <w:szCs w:val="28"/>
        </w:rPr>
        <w:t xml:space="preserve">// </w:t>
      </w:r>
      <w:proofErr w:type="spellStart"/>
      <w:r w:rsidRPr="00C210F6">
        <w:rPr>
          <w:rFonts w:asciiTheme="minorHAnsi" w:hAnsiTheme="minorHAnsi" w:cs="Times New Roman"/>
          <w:color w:val="008000"/>
          <w:sz w:val="28"/>
          <w:szCs w:val="28"/>
        </w:rPr>
        <w:t>виклик</w:t>
      </w:r>
      <w:proofErr w:type="spellEnd"/>
      <w:r w:rsidRPr="00C210F6">
        <w:rPr>
          <w:rFonts w:asciiTheme="minorHAnsi" w:hAnsiTheme="minorHAnsi" w:cs="Times New Roman"/>
          <w:color w:val="008000"/>
          <w:sz w:val="28"/>
          <w:szCs w:val="28"/>
        </w:rPr>
        <w:t xml:space="preserve"> </w:t>
      </w:r>
      <w:proofErr w:type="spellStart"/>
      <w:r w:rsidRPr="00C210F6">
        <w:rPr>
          <w:rFonts w:asciiTheme="minorHAnsi" w:hAnsiTheme="minorHAnsi" w:cs="Times New Roman"/>
          <w:color w:val="008000"/>
          <w:sz w:val="28"/>
          <w:szCs w:val="28"/>
        </w:rPr>
        <w:t>функції</w:t>
      </w:r>
      <w:proofErr w:type="spellEnd"/>
      <w:r w:rsidRPr="00C210F6">
        <w:rPr>
          <w:rFonts w:asciiTheme="minorHAnsi" w:hAnsiTheme="minorHAnsi" w:cs="Times New Roman"/>
          <w:color w:val="008000"/>
          <w:sz w:val="28"/>
          <w:szCs w:val="28"/>
        </w:rPr>
        <w:t xml:space="preserve"> </w:t>
      </w:r>
      <w:proofErr w:type="spellStart"/>
      <w:proofErr w:type="gramStart"/>
      <w:r w:rsidRPr="00C210F6">
        <w:rPr>
          <w:rFonts w:asciiTheme="minorHAnsi" w:hAnsiTheme="minorHAnsi" w:cs="Times New Roman"/>
          <w:color w:val="008000"/>
          <w:sz w:val="28"/>
          <w:szCs w:val="28"/>
        </w:rPr>
        <w:t>MyFunction</w:t>
      </w:r>
      <w:proofErr w:type="spellEnd"/>
      <w:r w:rsidRPr="00C210F6">
        <w:rPr>
          <w:rFonts w:asciiTheme="minorHAnsi" w:hAnsiTheme="minorHAnsi" w:cs="Times New Roman"/>
          <w:color w:val="008000"/>
          <w:sz w:val="28"/>
          <w:szCs w:val="28"/>
        </w:rPr>
        <w:t>(</w:t>
      </w:r>
      <w:proofErr w:type="gramEnd"/>
      <w:r w:rsidRPr="00C210F6">
        <w:rPr>
          <w:rFonts w:asciiTheme="minorHAnsi" w:hAnsiTheme="minorHAnsi" w:cs="Times New Roman"/>
          <w:color w:val="008000"/>
          <w:sz w:val="28"/>
          <w:szCs w:val="28"/>
        </w:rPr>
        <w:t>)</w:t>
      </w:r>
    </w:p>
    <w:p w14:paraId="4E65DE06" w14:textId="77777777" w:rsidR="00626761" w:rsidRPr="00C210F6" w:rsidRDefault="00626761" w:rsidP="00774CE2">
      <w:pPr>
        <w:jc w:val="both"/>
        <w:rPr>
          <w:rFonts w:asciiTheme="minorHAnsi" w:hAnsiTheme="minorHAnsi" w:cs="Times New Roman"/>
          <w:sz w:val="28"/>
          <w:szCs w:val="28"/>
        </w:rPr>
      </w:pPr>
      <w:r w:rsidRPr="00C210F6">
        <w:rPr>
          <w:rFonts w:asciiTheme="minorHAnsi" w:hAnsiTheme="minorHAnsi" w:cs="Times New Roman"/>
          <w:color w:val="008000"/>
          <w:sz w:val="28"/>
          <w:szCs w:val="28"/>
        </w:rPr>
        <w:t xml:space="preserve">// </w:t>
      </w:r>
      <w:proofErr w:type="spellStart"/>
      <w:r w:rsidRPr="00C210F6">
        <w:rPr>
          <w:rFonts w:asciiTheme="minorHAnsi" w:hAnsiTheme="minorHAnsi" w:cs="Times New Roman"/>
          <w:color w:val="008000"/>
          <w:sz w:val="28"/>
          <w:szCs w:val="28"/>
        </w:rPr>
        <w:t>параметр</w:t>
      </w:r>
      <w:proofErr w:type="spellEnd"/>
      <w:r w:rsidRPr="00C210F6">
        <w:rPr>
          <w:rFonts w:asciiTheme="minorHAnsi" w:hAnsiTheme="minorHAnsi" w:cs="Times New Roman"/>
          <w:color w:val="008000"/>
          <w:sz w:val="28"/>
          <w:szCs w:val="28"/>
        </w:rPr>
        <w:t xml:space="preserve"> a </w:t>
      </w:r>
      <w:proofErr w:type="spellStart"/>
      <w:r w:rsidRPr="00C210F6">
        <w:rPr>
          <w:rFonts w:asciiTheme="minorHAnsi" w:hAnsiTheme="minorHAnsi" w:cs="Times New Roman"/>
          <w:color w:val="008000"/>
          <w:sz w:val="28"/>
          <w:szCs w:val="28"/>
        </w:rPr>
        <w:t>передається</w:t>
      </w:r>
      <w:proofErr w:type="spellEnd"/>
      <w:r w:rsidRPr="00C210F6">
        <w:rPr>
          <w:rFonts w:asciiTheme="minorHAnsi" w:hAnsiTheme="minorHAnsi" w:cs="Times New Roman"/>
          <w:color w:val="008000"/>
          <w:sz w:val="28"/>
          <w:szCs w:val="28"/>
        </w:rPr>
        <w:t xml:space="preserve"> </w:t>
      </w:r>
      <w:proofErr w:type="spellStart"/>
      <w:r w:rsidRPr="00C210F6">
        <w:rPr>
          <w:rFonts w:asciiTheme="minorHAnsi" w:hAnsiTheme="minorHAnsi" w:cs="Times New Roman"/>
          <w:color w:val="008000"/>
          <w:sz w:val="28"/>
          <w:szCs w:val="28"/>
        </w:rPr>
        <w:t>за</w:t>
      </w:r>
      <w:proofErr w:type="spellEnd"/>
      <w:r w:rsidRPr="00C210F6">
        <w:rPr>
          <w:rFonts w:asciiTheme="minorHAnsi" w:hAnsiTheme="minorHAnsi" w:cs="Times New Roman"/>
          <w:color w:val="008000"/>
          <w:sz w:val="28"/>
          <w:szCs w:val="28"/>
        </w:rPr>
        <w:t xml:space="preserve"> </w:t>
      </w:r>
      <w:proofErr w:type="spellStart"/>
      <w:r w:rsidRPr="00C210F6">
        <w:rPr>
          <w:rFonts w:asciiTheme="minorHAnsi" w:hAnsiTheme="minorHAnsi" w:cs="Times New Roman"/>
          <w:color w:val="008000"/>
          <w:sz w:val="28"/>
          <w:szCs w:val="28"/>
        </w:rPr>
        <w:t>значенням</w:t>
      </w:r>
      <w:proofErr w:type="spellEnd"/>
      <w:r w:rsidRPr="00C210F6">
        <w:rPr>
          <w:rFonts w:asciiTheme="minorHAnsi" w:hAnsiTheme="minorHAnsi" w:cs="Times New Roman"/>
          <w:color w:val="008000"/>
          <w:sz w:val="28"/>
          <w:szCs w:val="28"/>
        </w:rPr>
        <w:t xml:space="preserve"> a-&gt;x</w:t>
      </w:r>
    </w:p>
    <w:p w14:paraId="35035DDA" w14:textId="77777777" w:rsidR="00626761" w:rsidRPr="00C210F6" w:rsidRDefault="00626761" w:rsidP="00774CE2">
      <w:pPr>
        <w:jc w:val="both"/>
        <w:rPr>
          <w:rFonts w:asciiTheme="minorHAnsi" w:hAnsiTheme="minorHAnsi" w:cs="Times New Roman"/>
          <w:sz w:val="28"/>
          <w:szCs w:val="28"/>
        </w:rPr>
      </w:pPr>
      <w:r w:rsidRPr="00C210F6">
        <w:rPr>
          <w:rFonts w:asciiTheme="minorHAnsi" w:hAnsiTheme="minorHAnsi" w:cs="Times New Roman"/>
          <w:color w:val="008000"/>
          <w:sz w:val="28"/>
          <w:szCs w:val="28"/>
        </w:rPr>
        <w:t xml:space="preserve">// </w:t>
      </w:r>
      <w:proofErr w:type="spellStart"/>
      <w:r w:rsidRPr="00C210F6">
        <w:rPr>
          <w:rFonts w:asciiTheme="minorHAnsi" w:hAnsiTheme="minorHAnsi" w:cs="Times New Roman"/>
          <w:color w:val="008000"/>
          <w:sz w:val="28"/>
          <w:szCs w:val="28"/>
        </w:rPr>
        <w:t>параметр</w:t>
      </w:r>
      <w:proofErr w:type="spellEnd"/>
      <w:r w:rsidRPr="00C210F6">
        <w:rPr>
          <w:rFonts w:asciiTheme="minorHAnsi" w:hAnsiTheme="minorHAnsi" w:cs="Times New Roman"/>
          <w:color w:val="008000"/>
          <w:sz w:val="28"/>
          <w:szCs w:val="28"/>
        </w:rPr>
        <w:t xml:space="preserve"> b </w:t>
      </w:r>
      <w:proofErr w:type="spellStart"/>
      <w:r w:rsidRPr="00C210F6">
        <w:rPr>
          <w:rFonts w:asciiTheme="minorHAnsi" w:hAnsiTheme="minorHAnsi" w:cs="Times New Roman"/>
          <w:color w:val="008000"/>
          <w:sz w:val="28"/>
          <w:szCs w:val="28"/>
        </w:rPr>
        <w:t>передається</w:t>
      </w:r>
      <w:proofErr w:type="spellEnd"/>
      <w:r w:rsidRPr="00C210F6">
        <w:rPr>
          <w:rFonts w:asciiTheme="minorHAnsi" w:hAnsiTheme="minorHAnsi" w:cs="Times New Roman"/>
          <w:color w:val="008000"/>
          <w:sz w:val="28"/>
          <w:szCs w:val="28"/>
        </w:rPr>
        <w:t xml:space="preserve"> </w:t>
      </w:r>
      <w:proofErr w:type="spellStart"/>
      <w:r w:rsidRPr="00C210F6">
        <w:rPr>
          <w:rFonts w:asciiTheme="minorHAnsi" w:hAnsiTheme="minorHAnsi" w:cs="Times New Roman"/>
          <w:color w:val="008000"/>
          <w:sz w:val="28"/>
          <w:szCs w:val="28"/>
        </w:rPr>
        <w:t>за</w:t>
      </w:r>
      <w:proofErr w:type="spellEnd"/>
      <w:r w:rsidRPr="00C210F6">
        <w:rPr>
          <w:rFonts w:asciiTheme="minorHAnsi" w:hAnsiTheme="minorHAnsi" w:cs="Times New Roman"/>
          <w:color w:val="008000"/>
          <w:sz w:val="28"/>
          <w:szCs w:val="28"/>
        </w:rPr>
        <w:t xml:space="preserve"> </w:t>
      </w:r>
      <w:proofErr w:type="spellStart"/>
      <w:r w:rsidRPr="00C210F6">
        <w:rPr>
          <w:rFonts w:asciiTheme="minorHAnsi" w:hAnsiTheme="minorHAnsi" w:cs="Times New Roman"/>
          <w:color w:val="008000"/>
          <w:sz w:val="28"/>
          <w:szCs w:val="28"/>
        </w:rPr>
        <w:t>адресою</w:t>
      </w:r>
      <w:proofErr w:type="spellEnd"/>
      <w:r w:rsidRPr="00C210F6">
        <w:rPr>
          <w:rFonts w:asciiTheme="minorHAnsi" w:hAnsiTheme="minorHAnsi" w:cs="Times New Roman"/>
          <w:color w:val="008000"/>
          <w:sz w:val="28"/>
          <w:szCs w:val="28"/>
        </w:rPr>
        <w:t xml:space="preserve">   b-&gt;y</w:t>
      </w:r>
    </w:p>
    <w:p w14:paraId="5D344D95" w14:textId="77777777" w:rsidR="00626761" w:rsidRPr="00C210F6" w:rsidRDefault="00626761" w:rsidP="00774CE2">
      <w:pPr>
        <w:jc w:val="both"/>
        <w:rPr>
          <w:rFonts w:asciiTheme="minorHAnsi" w:hAnsiTheme="minorHAnsi" w:cs="Times New Roman"/>
          <w:sz w:val="28"/>
          <w:szCs w:val="28"/>
        </w:rPr>
      </w:pPr>
      <w:r w:rsidRPr="00C210F6">
        <w:rPr>
          <w:rFonts w:asciiTheme="minorHAnsi" w:hAnsiTheme="minorHAnsi" w:cs="Times New Roman"/>
          <w:color w:val="008000"/>
          <w:sz w:val="28"/>
          <w:szCs w:val="28"/>
        </w:rPr>
        <w:t xml:space="preserve">// </w:t>
      </w:r>
      <w:proofErr w:type="spellStart"/>
      <w:r w:rsidRPr="00C210F6">
        <w:rPr>
          <w:rFonts w:asciiTheme="minorHAnsi" w:hAnsiTheme="minorHAnsi" w:cs="Times New Roman"/>
          <w:color w:val="008000"/>
          <w:sz w:val="28"/>
          <w:szCs w:val="28"/>
        </w:rPr>
        <w:t>параметр</w:t>
      </w:r>
      <w:proofErr w:type="spellEnd"/>
      <w:r w:rsidRPr="00C210F6">
        <w:rPr>
          <w:rFonts w:asciiTheme="minorHAnsi" w:hAnsiTheme="minorHAnsi" w:cs="Times New Roman"/>
          <w:color w:val="008000"/>
          <w:sz w:val="28"/>
          <w:szCs w:val="28"/>
        </w:rPr>
        <w:t xml:space="preserve"> c </w:t>
      </w:r>
      <w:proofErr w:type="spellStart"/>
      <w:r w:rsidRPr="00C210F6">
        <w:rPr>
          <w:rFonts w:asciiTheme="minorHAnsi" w:hAnsiTheme="minorHAnsi" w:cs="Times New Roman"/>
          <w:color w:val="008000"/>
          <w:sz w:val="28"/>
          <w:szCs w:val="28"/>
        </w:rPr>
        <w:t>передається</w:t>
      </w:r>
      <w:proofErr w:type="spellEnd"/>
      <w:r w:rsidRPr="00C210F6">
        <w:rPr>
          <w:rFonts w:asciiTheme="minorHAnsi" w:hAnsiTheme="minorHAnsi" w:cs="Times New Roman"/>
          <w:color w:val="008000"/>
          <w:sz w:val="28"/>
          <w:szCs w:val="28"/>
        </w:rPr>
        <w:t xml:space="preserve"> </w:t>
      </w:r>
      <w:proofErr w:type="spellStart"/>
      <w:r w:rsidRPr="00C210F6">
        <w:rPr>
          <w:rFonts w:asciiTheme="minorHAnsi" w:hAnsiTheme="minorHAnsi" w:cs="Times New Roman"/>
          <w:color w:val="008000"/>
          <w:sz w:val="28"/>
          <w:szCs w:val="28"/>
        </w:rPr>
        <w:t>за</w:t>
      </w:r>
      <w:proofErr w:type="spellEnd"/>
      <w:r w:rsidRPr="00C210F6">
        <w:rPr>
          <w:rFonts w:asciiTheme="minorHAnsi" w:hAnsiTheme="minorHAnsi" w:cs="Times New Roman"/>
          <w:color w:val="008000"/>
          <w:sz w:val="28"/>
          <w:szCs w:val="28"/>
        </w:rPr>
        <w:t xml:space="preserve"> </w:t>
      </w:r>
      <w:proofErr w:type="spellStart"/>
      <w:r w:rsidRPr="00C210F6">
        <w:rPr>
          <w:rFonts w:asciiTheme="minorHAnsi" w:hAnsiTheme="minorHAnsi" w:cs="Times New Roman"/>
          <w:color w:val="008000"/>
          <w:sz w:val="28"/>
          <w:szCs w:val="28"/>
        </w:rPr>
        <w:t>посиланням</w:t>
      </w:r>
      <w:proofErr w:type="spellEnd"/>
      <w:r w:rsidRPr="00C210F6">
        <w:rPr>
          <w:rFonts w:asciiTheme="minorHAnsi" w:hAnsiTheme="minorHAnsi" w:cs="Times New Roman"/>
          <w:color w:val="008000"/>
          <w:sz w:val="28"/>
          <w:szCs w:val="28"/>
        </w:rPr>
        <w:t xml:space="preserve"> c-&gt;z</w:t>
      </w:r>
    </w:p>
    <w:p w14:paraId="3A9141B8" w14:textId="77777777" w:rsidR="00626761" w:rsidRPr="00C210F6" w:rsidRDefault="00626761" w:rsidP="00774CE2">
      <w:pPr>
        <w:jc w:val="both"/>
        <w:rPr>
          <w:rFonts w:asciiTheme="minorHAnsi" w:hAnsiTheme="minorHAnsi" w:cs="Times New Roman"/>
          <w:sz w:val="28"/>
          <w:szCs w:val="28"/>
        </w:rPr>
      </w:pPr>
      <w:proofErr w:type="spellStart"/>
      <w:proofErr w:type="gramStart"/>
      <w:r w:rsidRPr="00C210F6">
        <w:rPr>
          <w:rFonts w:asciiTheme="minorHAnsi" w:hAnsiTheme="minorHAnsi" w:cs="Times New Roman"/>
          <w:sz w:val="28"/>
          <w:szCs w:val="28"/>
        </w:rPr>
        <w:t>MyFunction</w:t>
      </w:r>
      <w:proofErr w:type="spellEnd"/>
      <w:r w:rsidRPr="00C210F6">
        <w:rPr>
          <w:rFonts w:asciiTheme="minorHAnsi" w:hAnsiTheme="minorHAnsi" w:cs="Times New Roman"/>
          <w:sz w:val="28"/>
          <w:szCs w:val="28"/>
        </w:rPr>
        <w:t>(</w:t>
      </w:r>
      <w:proofErr w:type="gramEnd"/>
      <w:r w:rsidRPr="00C210F6">
        <w:rPr>
          <w:rFonts w:asciiTheme="minorHAnsi" w:hAnsiTheme="minorHAnsi" w:cs="Times New Roman"/>
          <w:sz w:val="28"/>
          <w:szCs w:val="28"/>
        </w:rPr>
        <w:t xml:space="preserve">a, &amp;b, c); </w:t>
      </w:r>
      <w:r w:rsidRPr="00C210F6">
        <w:rPr>
          <w:rFonts w:asciiTheme="minorHAnsi" w:hAnsiTheme="minorHAnsi" w:cs="Times New Roman"/>
          <w:color w:val="008000"/>
          <w:sz w:val="28"/>
          <w:szCs w:val="28"/>
        </w:rPr>
        <w:t xml:space="preserve">// </w:t>
      </w:r>
      <w:proofErr w:type="spellStart"/>
      <w:r w:rsidRPr="00C210F6">
        <w:rPr>
          <w:rFonts w:asciiTheme="minorHAnsi" w:hAnsiTheme="minorHAnsi" w:cs="Times New Roman"/>
          <w:color w:val="008000"/>
          <w:sz w:val="28"/>
          <w:szCs w:val="28"/>
        </w:rPr>
        <w:t>на</w:t>
      </w:r>
      <w:proofErr w:type="spellEnd"/>
      <w:r w:rsidRPr="00C210F6">
        <w:rPr>
          <w:rFonts w:asciiTheme="minorHAnsi" w:hAnsiTheme="minorHAnsi" w:cs="Times New Roman"/>
          <w:color w:val="008000"/>
          <w:sz w:val="28"/>
          <w:szCs w:val="28"/>
        </w:rPr>
        <w:t xml:space="preserve"> </w:t>
      </w:r>
      <w:proofErr w:type="spellStart"/>
      <w:r w:rsidRPr="00C210F6">
        <w:rPr>
          <w:rFonts w:asciiTheme="minorHAnsi" w:hAnsiTheme="minorHAnsi" w:cs="Times New Roman"/>
          <w:color w:val="008000"/>
          <w:sz w:val="28"/>
          <w:szCs w:val="28"/>
        </w:rPr>
        <w:t>виході</w:t>
      </w:r>
      <w:proofErr w:type="spellEnd"/>
      <w:r w:rsidRPr="00C210F6">
        <w:rPr>
          <w:rFonts w:asciiTheme="minorHAnsi" w:hAnsiTheme="minorHAnsi" w:cs="Times New Roman"/>
          <w:color w:val="008000"/>
          <w:sz w:val="28"/>
          <w:szCs w:val="28"/>
        </w:rPr>
        <w:t xml:space="preserve"> a = 5; b = 8; c = 8;</w:t>
      </w:r>
    </w:p>
    <w:p w14:paraId="7192FB98" w14:textId="77777777" w:rsidR="00626761" w:rsidRPr="00C210F6" w:rsidRDefault="00626761" w:rsidP="00774CE2">
      <w:pPr>
        <w:jc w:val="both"/>
        <w:rPr>
          <w:rFonts w:ascii="Times New Roman" w:hAnsi="Times New Roman" w:cs="Times New Roman"/>
          <w:sz w:val="28"/>
          <w:szCs w:val="28"/>
        </w:rPr>
      </w:pPr>
      <w:proofErr w:type="spellStart"/>
      <w:r w:rsidRPr="00C210F6">
        <w:rPr>
          <w:rFonts w:ascii="Times New Roman" w:hAnsi="Times New Roman" w:cs="Times New Roman"/>
          <w:sz w:val="28"/>
          <w:szCs w:val="28"/>
        </w:rPr>
        <w:t>Як</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видно</w:t>
      </w:r>
      <w:proofErr w:type="spellEnd"/>
      <w:r w:rsidRPr="00C210F6">
        <w:rPr>
          <w:rFonts w:ascii="Times New Roman" w:hAnsi="Times New Roman" w:cs="Times New Roman"/>
          <w:sz w:val="28"/>
          <w:szCs w:val="28"/>
        </w:rPr>
        <w:t xml:space="preserve"> з </w:t>
      </w:r>
      <w:proofErr w:type="spellStart"/>
      <w:r w:rsidRPr="00C210F6">
        <w:rPr>
          <w:rFonts w:ascii="Times New Roman" w:hAnsi="Times New Roman" w:cs="Times New Roman"/>
          <w:sz w:val="28"/>
          <w:szCs w:val="28"/>
        </w:rPr>
        <w:t>результату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значення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змінної</w:t>
      </w:r>
      <w:proofErr w:type="spellEnd"/>
      <w:r w:rsidRPr="00C210F6">
        <w:rPr>
          <w:rFonts w:ascii="Times New Roman" w:hAnsi="Times New Roman" w:cs="Times New Roman"/>
          <w:sz w:val="28"/>
          <w:szCs w:val="28"/>
        </w:rPr>
        <w:t xml:space="preserve"> a </w:t>
      </w:r>
      <w:proofErr w:type="spellStart"/>
      <w:r w:rsidRPr="00C210F6">
        <w:rPr>
          <w:rFonts w:ascii="Times New Roman" w:hAnsi="Times New Roman" w:cs="Times New Roman"/>
          <w:sz w:val="28"/>
          <w:szCs w:val="28"/>
        </w:rPr>
        <w:t>не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змінилось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Тому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що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змінна</w:t>
      </w:r>
      <w:proofErr w:type="spellEnd"/>
      <w:r w:rsidRPr="00C210F6">
        <w:rPr>
          <w:rFonts w:ascii="Times New Roman" w:hAnsi="Times New Roman" w:cs="Times New Roman"/>
          <w:sz w:val="28"/>
          <w:szCs w:val="28"/>
        </w:rPr>
        <w:t xml:space="preserve"> </w:t>
      </w:r>
      <w:r w:rsidRPr="00C210F6">
        <w:rPr>
          <w:rFonts w:ascii="Times New Roman" w:hAnsi="Times New Roman" w:cs="Times New Roman"/>
          <w:color w:val="0000FF"/>
          <w:sz w:val="28"/>
          <w:szCs w:val="28"/>
        </w:rPr>
        <w:t>a</w:t>
      </w:r>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передавалась</w:t>
      </w:r>
      <w:proofErr w:type="spellEnd"/>
      <w:r w:rsidRPr="00C210F6">
        <w:rPr>
          <w:rFonts w:ascii="Times New Roman" w:hAnsi="Times New Roman" w:cs="Times New Roman"/>
          <w:sz w:val="28"/>
          <w:szCs w:val="28"/>
        </w:rPr>
        <w:t xml:space="preserve"> у </w:t>
      </w:r>
      <w:proofErr w:type="spellStart"/>
      <w:r w:rsidRPr="00C210F6">
        <w:rPr>
          <w:rFonts w:ascii="Times New Roman" w:hAnsi="Times New Roman" w:cs="Times New Roman"/>
          <w:sz w:val="28"/>
          <w:szCs w:val="28"/>
        </w:rPr>
        <w:t>функцію</w:t>
      </w:r>
      <w:proofErr w:type="spellEnd"/>
      <w:r w:rsidRPr="00C210F6">
        <w:rPr>
          <w:rFonts w:ascii="Times New Roman" w:hAnsi="Times New Roman" w:cs="Times New Roman"/>
          <w:sz w:val="28"/>
          <w:szCs w:val="28"/>
        </w:rPr>
        <w:t xml:space="preserve"> </w:t>
      </w:r>
      <w:proofErr w:type="spellStart"/>
      <w:proofErr w:type="gramStart"/>
      <w:r w:rsidRPr="00C210F6">
        <w:rPr>
          <w:rFonts w:ascii="Times New Roman" w:hAnsi="Times New Roman" w:cs="Times New Roman"/>
          <w:color w:val="0000FF"/>
          <w:sz w:val="28"/>
          <w:szCs w:val="28"/>
        </w:rPr>
        <w:t>MyFunction</w:t>
      </w:r>
      <w:proofErr w:type="spellEnd"/>
      <w:r w:rsidRPr="00C210F6">
        <w:rPr>
          <w:rFonts w:ascii="Times New Roman" w:hAnsi="Times New Roman" w:cs="Times New Roman"/>
          <w:color w:val="0000FF"/>
          <w:sz w:val="28"/>
          <w:szCs w:val="28"/>
        </w:rPr>
        <w:t>(</w:t>
      </w:r>
      <w:proofErr w:type="gramEnd"/>
      <w:r w:rsidRPr="00C210F6">
        <w:rPr>
          <w:rFonts w:ascii="Times New Roman" w:hAnsi="Times New Roman" w:cs="Times New Roman"/>
          <w:color w:val="0000FF"/>
          <w:sz w:val="28"/>
          <w:szCs w:val="28"/>
        </w:rPr>
        <w:t>)</w:t>
      </w:r>
      <w:r w:rsidRPr="00C210F6">
        <w:rPr>
          <w:rFonts w:ascii="Times New Roman" w:hAnsi="Times New Roman" w:cs="Times New Roman"/>
          <w:sz w:val="28"/>
          <w:szCs w:val="28"/>
        </w:rPr>
        <w:t xml:space="preserve"> з </w:t>
      </w:r>
      <w:proofErr w:type="spellStart"/>
      <w:r w:rsidRPr="00C210F6">
        <w:rPr>
          <w:rFonts w:ascii="Times New Roman" w:hAnsi="Times New Roman" w:cs="Times New Roman"/>
          <w:sz w:val="28"/>
          <w:szCs w:val="28"/>
        </w:rPr>
        <w:t>передачею</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значення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перший</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параметр</w:t>
      </w:r>
      <w:proofErr w:type="spellEnd"/>
      <w:r w:rsidRPr="00C210F6">
        <w:rPr>
          <w:rFonts w:ascii="Times New Roman" w:hAnsi="Times New Roman" w:cs="Times New Roman"/>
          <w:sz w:val="28"/>
          <w:szCs w:val="28"/>
        </w:rPr>
        <w:t>).</w:t>
      </w:r>
    </w:p>
    <w:p w14:paraId="2ECAE890" w14:textId="77777777" w:rsidR="00626761" w:rsidRPr="00C210F6" w:rsidRDefault="00626761" w:rsidP="00774CE2">
      <w:pPr>
        <w:jc w:val="both"/>
        <w:rPr>
          <w:rFonts w:ascii="Times New Roman" w:hAnsi="Times New Roman" w:cs="Times New Roman"/>
          <w:sz w:val="28"/>
          <w:szCs w:val="28"/>
        </w:rPr>
      </w:pPr>
      <w:proofErr w:type="spellStart"/>
      <w:r w:rsidRPr="00C210F6">
        <w:rPr>
          <w:rFonts w:ascii="Times New Roman" w:hAnsi="Times New Roman" w:cs="Times New Roman"/>
          <w:sz w:val="28"/>
          <w:szCs w:val="28"/>
        </w:rPr>
        <w:t>Однак</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значення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змінної</w:t>
      </w:r>
      <w:proofErr w:type="spellEnd"/>
      <w:r w:rsidRPr="00C210F6">
        <w:rPr>
          <w:rFonts w:ascii="Times New Roman" w:hAnsi="Times New Roman" w:cs="Times New Roman"/>
          <w:sz w:val="28"/>
          <w:szCs w:val="28"/>
        </w:rPr>
        <w:t xml:space="preserve"> </w:t>
      </w:r>
      <w:r w:rsidRPr="00C210F6">
        <w:rPr>
          <w:rFonts w:ascii="Times New Roman" w:hAnsi="Times New Roman" w:cs="Times New Roman"/>
          <w:color w:val="0000FF"/>
          <w:sz w:val="28"/>
          <w:szCs w:val="28"/>
        </w:rPr>
        <w:t>b</w:t>
      </w:r>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після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виклику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proofErr w:type="gramStart"/>
      <w:r w:rsidRPr="00C210F6">
        <w:rPr>
          <w:rFonts w:ascii="Times New Roman" w:hAnsi="Times New Roman" w:cs="Times New Roman"/>
          <w:color w:val="0000FF"/>
          <w:sz w:val="28"/>
          <w:szCs w:val="28"/>
        </w:rPr>
        <w:t>MyFunction</w:t>
      </w:r>
      <w:proofErr w:type="spellEnd"/>
      <w:r w:rsidRPr="00C210F6">
        <w:rPr>
          <w:rFonts w:ascii="Times New Roman" w:hAnsi="Times New Roman" w:cs="Times New Roman"/>
          <w:color w:val="0000FF"/>
          <w:sz w:val="28"/>
          <w:szCs w:val="28"/>
        </w:rPr>
        <w:t>(</w:t>
      </w:r>
      <w:proofErr w:type="gramEnd"/>
      <w:r w:rsidRPr="00C210F6">
        <w:rPr>
          <w:rFonts w:ascii="Times New Roman" w:hAnsi="Times New Roman" w:cs="Times New Roman"/>
          <w:color w:val="0000FF"/>
          <w:sz w:val="28"/>
          <w:szCs w:val="28"/>
        </w:rPr>
        <w:t>)</w:t>
      </w:r>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змінилось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Це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пов’язано</w:t>
      </w:r>
      <w:proofErr w:type="spellEnd"/>
      <w:r w:rsidRPr="00C210F6">
        <w:rPr>
          <w:rFonts w:ascii="Times New Roman" w:hAnsi="Times New Roman" w:cs="Times New Roman"/>
          <w:sz w:val="28"/>
          <w:szCs w:val="28"/>
        </w:rPr>
        <w:t xml:space="preserve"> з </w:t>
      </w:r>
      <w:proofErr w:type="spellStart"/>
      <w:r w:rsidRPr="00C210F6">
        <w:rPr>
          <w:rFonts w:ascii="Times New Roman" w:hAnsi="Times New Roman" w:cs="Times New Roman"/>
          <w:sz w:val="28"/>
          <w:szCs w:val="28"/>
        </w:rPr>
        <w:t>тим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що</w:t>
      </w:r>
      <w:proofErr w:type="spellEnd"/>
      <w:r w:rsidRPr="00C210F6">
        <w:rPr>
          <w:rFonts w:ascii="Times New Roman" w:hAnsi="Times New Roman" w:cs="Times New Roman"/>
          <w:sz w:val="28"/>
          <w:szCs w:val="28"/>
        </w:rPr>
        <w:t xml:space="preserve"> в </w:t>
      </w:r>
      <w:proofErr w:type="spellStart"/>
      <w:r w:rsidRPr="00C210F6">
        <w:rPr>
          <w:rFonts w:ascii="Times New Roman" w:hAnsi="Times New Roman" w:cs="Times New Roman"/>
          <w:sz w:val="28"/>
          <w:szCs w:val="28"/>
        </w:rPr>
        <w:t>функцію</w:t>
      </w:r>
      <w:proofErr w:type="spellEnd"/>
      <w:r w:rsidRPr="00C210F6">
        <w:rPr>
          <w:rFonts w:ascii="Times New Roman" w:hAnsi="Times New Roman" w:cs="Times New Roman"/>
          <w:sz w:val="28"/>
          <w:szCs w:val="28"/>
        </w:rPr>
        <w:t xml:space="preserve"> </w:t>
      </w:r>
      <w:proofErr w:type="spellStart"/>
      <w:proofErr w:type="gramStart"/>
      <w:r w:rsidRPr="00C210F6">
        <w:rPr>
          <w:rFonts w:ascii="Times New Roman" w:hAnsi="Times New Roman" w:cs="Times New Roman"/>
          <w:color w:val="0000FF"/>
          <w:sz w:val="28"/>
          <w:szCs w:val="28"/>
        </w:rPr>
        <w:t>MyFunction</w:t>
      </w:r>
      <w:proofErr w:type="spellEnd"/>
      <w:r w:rsidRPr="00C210F6">
        <w:rPr>
          <w:rFonts w:ascii="Times New Roman" w:hAnsi="Times New Roman" w:cs="Times New Roman"/>
          <w:color w:val="0000FF"/>
          <w:sz w:val="28"/>
          <w:szCs w:val="28"/>
        </w:rPr>
        <w:t>(</w:t>
      </w:r>
      <w:proofErr w:type="gramEnd"/>
      <w:r w:rsidRPr="00C210F6">
        <w:rPr>
          <w:rFonts w:ascii="Times New Roman" w:hAnsi="Times New Roman" w:cs="Times New Roman"/>
          <w:color w:val="0000FF"/>
          <w:sz w:val="28"/>
          <w:szCs w:val="28"/>
        </w:rPr>
        <w:t>)</w:t>
      </w:r>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передавалось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значення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адреси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змінної</w:t>
      </w:r>
      <w:proofErr w:type="spellEnd"/>
      <w:r w:rsidRPr="00C210F6">
        <w:rPr>
          <w:rFonts w:ascii="Times New Roman" w:hAnsi="Times New Roman" w:cs="Times New Roman"/>
          <w:sz w:val="28"/>
          <w:szCs w:val="28"/>
        </w:rPr>
        <w:t xml:space="preserve"> </w:t>
      </w:r>
      <w:r w:rsidRPr="00C210F6">
        <w:rPr>
          <w:rFonts w:ascii="Times New Roman" w:hAnsi="Times New Roman" w:cs="Times New Roman"/>
          <w:color w:val="0000FF"/>
          <w:sz w:val="28"/>
          <w:szCs w:val="28"/>
        </w:rPr>
        <w:t>b</w:t>
      </w:r>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Маючи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адресу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змінної</w:t>
      </w:r>
      <w:proofErr w:type="spellEnd"/>
      <w:r w:rsidRPr="00C210F6">
        <w:rPr>
          <w:rFonts w:ascii="Times New Roman" w:hAnsi="Times New Roman" w:cs="Times New Roman"/>
          <w:sz w:val="28"/>
          <w:szCs w:val="28"/>
        </w:rPr>
        <w:t xml:space="preserve"> </w:t>
      </w:r>
      <w:r w:rsidRPr="00C210F6">
        <w:rPr>
          <w:rFonts w:ascii="Times New Roman" w:hAnsi="Times New Roman" w:cs="Times New Roman"/>
          <w:color w:val="0000FF"/>
          <w:sz w:val="28"/>
          <w:szCs w:val="28"/>
        </w:rPr>
        <w:t>b</w:t>
      </w:r>
      <w:r w:rsidRPr="00C210F6">
        <w:rPr>
          <w:rFonts w:ascii="Times New Roman" w:hAnsi="Times New Roman" w:cs="Times New Roman"/>
          <w:sz w:val="28"/>
          <w:szCs w:val="28"/>
        </w:rPr>
        <w:t xml:space="preserve"> в </w:t>
      </w:r>
      <w:proofErr w:type="spellStart"/>
      <w:r w:rsidRPr="00C210F6">
        <w:rPr>
          <w:rFonts w:ascii="Times New Roman" w:hAnsi="Times New Roman" w:cs="Times New Roman"/>
          <w:sz w:val="28"/>
          <w:szCs w:val="28"/>
        </w:rPr>
        <w:t>пам’яті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комп’ютера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всередині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color w:val="0000FF"/>
          <w:sz w:val="28"/>
          <w:szCs w:val="28"/>
        </w:rPr>
        <w:t>MyFunction</w:t>
      </w:r>
      <w:proofErr w:type="spellEnd"/>
      <w:r w:rsidRPr="00C210F6">
        <w:rPr>
          <w:rFonts w:ascii="Times New Roman" w:hAnsi="Times New Roman" w:cs="Times New Roman"/>
          <w:color w:val="0000FF"/>
          <w:sz w:val="28"/>
          <w:szCs w:val="28"/>
        </w:rPr>
        <w:t>()</w:t>
      </w:r>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можна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змінювати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значення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цієї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змінної</w:t>
      </w:r>
      <w:proofErr w:type="spellEnd"/>
      <w:r w:rsidRPr="00C210F6">
        <w:rPr>
          <w:rFonts w:ascii="Times New Roman" w:hAnsi="Times New Roman" w:cs="Times New Roman"/>
          <w:sz w:val="28"/>
          <w:szCs w:val="28"/>
        </w:rPr>
        <w:t xml:space="preserve"> з </w:t>
      </w:r>
      <w:proofErr w:type="spellStart"/>
      <w:r w:rsidRPr="00C210F6">
        <w:rPr>
          <w:rFonts w:ascii="Times New Roman" w:hAnsi="Times New Roman" w:cs="Times New Roman"/>
          <w:sz w:val="28"/>
          <w:szCs w:val="28"/>
        </w:rPr>
        <w:t>допомогою</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покажчика</w:t>
      </w:r>
      <w:proofErr w:type="spellEnd"/>
      <w:r w:rsidRPr="00C210F6">
        <w:rPr>
          <w:rFonts w:ascii="Times New Roman" w:hAnsi="Times New Roman" w:cs="Times New Roman"/>
          <w:sz w:val="28"/>
          <w:szCs w:val="28"/>
        </w:rPr>
        <w:t xml:space="preserve"> </w:t>
      </w:r>
      <w:r w:rsidRPr="00C210F6">
        <w:rPr>
          <w:rFonts w:ascii="Times New Roman" w:hAnsi="Times New Roman" w:cs="Times New Roman"/>
          <w:color w:val="0000FF"/>
          <w:sz w:val="28"/>
          <w:szCs w:val="28"/>
        </w:rPr>
        <w:t>y</w:t>
      </w:r>
      <w:r w:rsidRPr="00C210F6">
        <w:rPr>
          <w:rFonts w:ascii="Times New Roman" w:hAnsi="Times New Roman" w:cs="Times New Roman"/>
          <w:sz w:val="28"/>
          <w:szCs w:val="28"/>
        </w:rPr>
        <w:t>.</w:t>
      </w:r>
    </w:p>
    <w:p w14:paraId="394896FB" w14:textId="77777777" w:rsidR="00626761" w:rsidRPr="00C210F6" w:rsidRDefault="00626761" w:rsidP="00774CE2">
      <w:pPr>
        <w:jc w:val="both"/>
        <w:rPr>
          <w:rFonts w:ascii="Times New Roman" w:hAnsi="Times New Roman" w:cs="Times New Roman"/>
          <w:sz w:val="28"/>
          <w:szCs w:val="28"/>
        </w:rPr>
      </w:pPr>
      <w:proofErr w:type="spellStart"/>
      <w:r w:rsidRPr="00C210F6">
        <w:rPr>
          <w:rFonts w:ascii="Times New Roman" w:hAnsi="Times New Roman" w:cs="Times New Roman"/>
          <w:sz w:val="28"/>
          <w:szCs w:val="28"/>
        </w:rPr>
        <w:t>Також</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змінилось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значення</w:t>
      </w:r>
      <w:proofErr w:type="spellEnd"/>
      <w:r w:rsidRPr="00C210F6">
        <w:rPr>
          <w:rFonts w:ascii="Times New Roman" w:hAnsi="Times New Roman" w:cs="Times New Roman"/>
          <w:sz w:val="28"/>
          <w:szCs w:val="28"/>
        </w:rPr>
        <w:t xml:space="preserve"> </w:t>
      </w:r>
      <w:r w:rsidRPr="00C210F6">
        <w:rPr>
          <w:rStyle w:val="StrongEmphasis"/>
          <w:rFonts w:ascii="Times New Roman" w:hAnsi="Times New Roman" w:cs="Times New Roman"/>
          <w:color w:val="0000FF"/>
          <w:sz w:val="28"/>
          <w:szCs w:val="28"/>
        </w:rPr>
        <w:t>c</w:t>
      </w:r>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після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виклику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Посилання</w:t>
      </w:r>
      <w:proofErr w:type="spellEnd"/>
      <w:r w:rsidRPr="00C210F6">
        <w:rPr>
          <w:rFonts w:ascii="Times New Roman" w:hAnsi="Times New Roman" w:cs="Times New Roman"/>
          <w:sz w:val="28"/>
          <w:szCs w:val="28"/>
        </w:rPr>
        <w:t xml:space="preserve"> є </w:t>
      </w:r>
      <w:proofErr w:type="spellStart"/>
      <w:r w:rsidRPr="00C210F6">
        <w:rPr>
          <w:rFonts w:ascii="Times New Roman" w:hAnsi="Times New Roman" w:cs="Times New Roman"/>
          <w:sz w:val="28"/>
          <w:szCs w:val="28"/>
        </w:rPr>
        <w:t>адресою</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об’єкту</w:t>
      </w:r>
      <w:proofErr w:type="spellEnd"/>
      <w:r w:rsidRPr="00C210F6">
        <w:rPr>
          <w:rFonts w:ascii="Times New Roman" w:hAnsi="Times New Roman" w:cs="Times New Roman"/>
          <w:sz w:val="28"/>
          <w:szCs w:val="28"/>
        </w:rPr>
        <w:t xml:space="preserve"> в </w:t>
      </w:r>
      <w:proofErr w:type="spellStart"/>
      <w:r w:rsidRPr="00C210F6">
        <w:rPr>
          <w:rFonts w:ascii="Times New Roman" w:hAnsi="Times New Roman" w:cs="Times New Roman"/>
          <w:sz w:val="28"/>
          <w:szCs w:val="28"/>
        </w:rPr>
        <w:t>пам’яті</w:t>
      </w:r>
      <w:proofErr w:type="spellEnd"/>
      <w:r w:rsidRPr="00C210F6">
        <w:rPr>
          <w:rFonts w:ascii="Times New Roman" w:hAnsi="Times New Roman" w:cs="Times New Roman"/>
          <w:sz w:val="28"/>
          <w:szCs w:val="28"/>
        </w:rPr>
        <w:t xml:space="preserve">. З </w:t>
      </w:r>
      <w:proofErr w:type="spellStart"/>
      <w:r w:rsidRPr="00C210F6">
        <w:rPr>
          <w:rFonts w:ascii="Times New Roman" w:hAnsi="Times New Roman" w:cs="Times New Roman"/>
          <w:sz w:val="28"/>
          <w:szCs w:val="28"/>
        </w:rPr>
        <w:t>допомогою</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цієї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адреси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можна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мати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доступ</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значення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об’єкта</w:t>
      </w:r>
      <w:proofErr w:type="spellEnd"/>
      <w:r w:rsidRPr="00C210F6">
        <w:rPr>
          <w:rFonts w:ascii="Times New Roman" w:hAnsi="Times New Roman" w:cs="Times New Roman"/>
          <w:sz w:val="28"/>
          <w:szCs w:val="28"/>
        </w:rPr>
        <w:t>.</w:t>
      </w:r>
    </w:p>
    <w:p w14:paraId="30D4FDA4" w14:textId="77777777" w:rsidR="00626761" w:rsidRPr="00C210F6" w:rsidRDefault="00626761" w:rsidP="00774CE2">
      <w:pPr>
        <w:jc w:val="both"/>
        <w:rPr>
          <w:rFonts w:ascii="Times New Roman" w:hAnsi="Times New Roman" w:cs="Times New Roman"/>
          <w:sz w:val="28"/>
          <w:szCs w:val="28"/>
        </w:rPr>
      </w:pPr>
    </w:p>
    <w:p w14:paraId="761349FA" w14:textId="77777777" w:rsidR="00626761" w:rsidRPr="00C210F6" w:rsidRDefault="00626761" w:rsidP="00774CE2">
      <w:pPr>
        <w:jc w:val="both"/>
        <w:rPr>
          <w:rFonts w:ascii="Times New Roman" w:hAnsi="Times New Roman" w:cs="Times New Roman"/>
          <w:b/>
          <w:sz w:val="28"/>
          <w:szCs w:val="28"/>
        </w:rPr>
      </w:pPr>
      <w:proofErr w:type="spellStart"/>
      <w:r w:rsidRPr="00C210F6">
        <w:rPr>
          <w:rFonts w:ascii="Times New Roman" w:hAnsi="Times New Roman" w:cs="Times New Roman"/>
          <w:b/>
          <w:sz w:val="28"/>
          <w:szCs w:val="28"/>
        </w:rPr>
        <w:t>Виклик</w:t>
      </w:r>
      <w:proofErr w:type="spellEnd"/>
      <w:r w:rsidRPr="00C210F6">
        <w:rPr>
          <w:rFonts w:ascii="Times New Roman" w:hAnsi="Times New Roman" w:cs="Times New Roman"/>
          <w:b/>
          <w:sz w:val="28"/>
          <w:szCs w:val="28"/>
        </w:rPr>
        <w:t xml:space="preserve"> </w:t>
      </w:r>
      <w:proofErr w:type="spellStart"/>
      <w:r w:rsidRPr="00C210F6">
        <w:rPr>
          <w:rFonts w:ascii="Times New Roman" w:hAnsi="Times New Roman" w:cs="Times New Roman"/>
          <w:b/>
          <w:sz w:val="28"/>
          <w:szCs w:val="28"/>
        </w:rPr>
        <w:t>функцій</w:t>
      </w:r>
      <w:proofErr w:type="spellEnd"/>
      <w:r w:rsidRPr="00C210F6">
        <w:rPr>
          <w:rFonts w:ascii="Times New Roman" w:hAnsi="Times New Roman" w:cs="Times New Roman"/>
          <w:b/>
          <w:sz w:val="28"/>
          <w:szCs w:val="28"/>
        </w:rPr>
        <w:t xml:space="preserve"> з </w:t>
      </w:r>
      <w:proofErr w:type="spellStart"/>
      <w:r w:rsidRPr="00C210F6">
        <w:rPr>
          <w:rFonts w:ascii="Times New Roman" w:hAnsi="Times New Roman" w:cs="Times New Roman"/>
          <w:b/>
          <w:sz w:val="28"/>
          <w:szCs w:val="28"/>
        </w:rPr>
        <w:t>передачею</w:t>
      </w:r>
      <w:proofErr w:type="spellEnd"/>
      <w:r w:rsidRPr="00C210F6">
        <w:rPr>
          <w:rFonts w:ascii="Times New Roman" w:hAnsi="Times New Roman" w:cs="Times New Roman"/>
          <w:b/>
          <w:sz w:val="28"/>
          <w:szCs w:val="28"/>
        </w:rPr>
        <w:t xml:space="preserve"> </w:t>
      </w:r>
      <w:proofErr w:type="spellStart"/>
      <w:r w:rsidRPr="00C210F6">
        <w:rPr>
          <w:rFonts w:ascii="Times New Roman" w:hAnsi="Times New Roman" w:cs="Times New Roman"/>
          <w:b/>
          <w:sz w:val="28"/>
          <w:szCs w:val="28"/>
        </w:rPr>
        <w:t>даних</w:t>
      </w:r>
      <w:proofErr w:type="spellEnd"/>
      <w:r w:rsidRPr="00C210F6">
        <w:rPr>
          <w:rFonts w:ascii="Times New Roman" w:hAnsi="Times New Roman" w:cs="Times New Roman"/>
          <w:b/>
          <w:sz w:val="28"/>
          <w:szCs w:val="28"/>
        </w:rPr>
        <w:t xml:space="preserve"> </w:t>
      </w:r>
      <w:proofErr w:type="spellStart"/>
      <w:r w:rsidRPr="00C210F6">
        <w:rPr>
          <w:rFonts w:ascii="Times New Roman" w:hAnsi="Times New Roman" w:cs="Times New Roman"/>
          <w:b/>
          <w:sz w:val="28"/>
          <w:szCs w:val="28"/>
        </w:rPr>
        <w:t>за</w:t>
      </w:r>
      <w:proofErr w:type="spellEnd"/>
      <w:r w:rsidRPr="00C210F6">
        <w:rPr>
          <w:rFonts w:ascii="Times New Roman" w:hAnsi="Times New Roman" w:cs="Times New Roman"/>
          <w:b/>
          <w:sz w:val="28"/>
          <w:szCs w:val="28"/>
        </w:rPr>
        <w:t xml:space="preserve"> </w:t>
      </w:r>
      <w:proofErr w:type="spellStart"/>
      <w:r w:rsidRPr="00C210F6">
        <w:rPr>
          <w:rFonts w:ascii="Times New Roman" w:hAnsi="Times New Roman" w:cs="Times New Roman"/>
          <w:b/>
          <w:sz w:val="28"/>
          <w:szCs w:val="28"/>
        </w:rPr>
        <w:t>допомогою</w:t>
      </w:r>
      <w:proofErr w:type="spellEnd"/>
      <w:r w:rsidRPr="00C210F6">
        <w:rPr>
          <w:rFonts w:ascii="Times New Roman" w:hAnsi="Times New Roman" w:cs="Times New Roman"/>
          <w:b/>
          <w:sz w:val="28"/>
          <w:szCs w:val="28"/>
        </w:rPr>
        <w:t xml:space="preserve"> </w:t>
      </w:r>
      <w:proofErr w:type="spellStart"/>
      <w:r w:rsidRPr="00C210F6">
        <w:rPr>
          <w:rFonts w:ascii="Times New Roman" w:hAnsi="Times New Roman" w:cs="Times New Roman"/>
          <w:b/>
          <w:sz w:val="28"/>
          <w:szCs w:val="28"/>
        </w:rPr>
        <w:t>глобальних</w:t>
      </w:r>
      <w:proofErr w:type="spellEnd"/>
      <w:r w:rsidRPr="00C210F6">
        <w:rPr>
          <w:rFonts w:ascii="Times New Roman" w:hAnsi="Times New Roman" w:cs="Times New Roman"/>
          <w:b/>
          <w:sz w:val="28"/>
          <w:szCs w:val="28"/>
        </w:rPr>
        <w:t xml:space="preserve"> </w:t>
      </w:r>
      <w:proofErr w:type="spellStart"/>
      <w:r w:rsidRPr="00C210F6">
        <w:rPr>
          <w:rFonts w:ascii="Times New Roman" w:hAnsi="Times New Roman" w:cs="Times New Roman"/>
          <w:b/>
          <w:sz w:val="28"/>
          <w:szCs w:val="28"/>
        </w:rPr>
        <w:t>змінних</w:t>
      </w:r>
      <w:proofErr w:type="spellEnd"/>
      <w:r w:rsidRPr="00C210F6">
        <w:rPr>
          <w:rFonts w:ascii="Times New Roman" w:hAnsi="Times New Roman" w:cs="Times New Roman"/>
          <w:b/>
          <w:sz w:val="28"/>
          <w:szCs w:val="28"/>
        </w:rPr>
        <w:t xml:space="preserve">; </w:t>
      </w:r>
    </w:p>
    <w:p w14:paraId="5D09EE02" w14:textId="77777777" w:rsidR="00626761" w:rsidRPr="00C210F6" w:rsidRDefault="00626761" w:rsidP="00774CE2">
      <w:pPr>
        <w:jc w:val="both"/>
        <w:rPr>
          <w:rFonts w:ascii="Times New Roman" w:hAnsi="Times New Roman" w:cs="Times New Roman"/>
          <w:sz w:val="28"/>
          <w:szCs w:val="28"/>
        </w:rPr>
      </w:pPr>
    </w:p>
    <w:p w14:paraId="60FCBC09" w14:textId="77777777" w:rsidR="00626761" w:rsidRPr="00C210F6" w:rsidRDefault="00626761" w:rsidP="00774CE2">
      <w:pPr>
        <w:jc w:val="both"/>
        <w:rPr>
          <w:rFonts w:ascii="Times New Roman" w:hAnsi="Times New Roman" w:cs="Times New Roman"/>
          <w:sz w:val="28"/>
          <w:szCs w:val="28"/>
        </w:rPr>
      </w:pPr>
      <w:proofErr w:type="spellStart"/>
      <w:r w:rsidRPr="00C210F6">
        <w:rPr>
          <w:rFonts w:ascii="Times New Roman" w:hAnsi="Times New Roman" w:cs="Times New Roman"/>
          <w:sz w:val="28"/>
          <w:szCs w:val="28"/>
        </w:rPr>
        <w:t>Використовувати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глобальні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змінні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для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передачі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даних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між</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функціями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дуже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легко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оскільки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вони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видимі</w:t>
      </w:r>
      <w:proofErr w:type="spellEnd"/>
      <w:r w:rsidRPr="00C210F6">
        <w:rPr>
          <w:rFonts w:ascii="Times New Roman" w:hAnsi="Times New Roman" w:cs="Times New Roman"/>
          <w:sz w:val="28"/>
          <w:szCs w:val="28"/>
        </w:rPr>
        <w:t xml:space="preserve"> в </w:t>
      </w:r>
      <w:proofErr w:type="spellStart"/>
      <w:r w:rsidRPr="00C210F6">
        <w:rPr>
          <w:rFonts w:ascii="Times New Roman" w:hAnsi="Times New Roman" w:cs="Times New Roman"/>
          <w:sz w:val="28"/>
          <w:szCs w:val="28"/>
        </w:rPr>
        <w:t>усіх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функціях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описані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локальні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змінні</w:t>
      </w:r>
      <w:proofErr w:type="spellEnd"/>
      <w:r w:rsidRPr="00C210F6">
        <w:rPr>
          <w:rFonts w:ascii="Times New Roman" w:hAnsi="Times New Roman" w:cs="Times New Roman"/>
          <w:sz w:val="28"/>
          <w:szCs w:val="28"/>
        </w:rPr>
        <w:t xml:space="preserve"> з </w:t>
      </w:r>
      <w:proofErr w:type="spellStart"/>
      <w:r w:rsidRPr="00C210F6">
        <w:rPr>
          <w:rFonts w:ascii="Times New Roman" w:hAnsi="Times New Roman" w:cs="Times New Roman"/>
          <w:sz w:val="28"/>
          <w:szCs w:val="28"/>
        </w:rPr>
        <w:t>тими</w:t>
      </w:r>
      <w:proofErr w:type="spellEnd"/>
      <w:r w:rsidRPr="00C210F6">
        <w:rPr>
          <w:rFonts w:ascii="Times New Roman" w:hAnsi="Times New Roman" w:cs="Times New Roman"/>
          <w:sz w:val="28"/>
          <w:szCs w:val="28"/>
        </w:rPr>
        <w:t xml:space="preserve"> ж </w:t>
      </w:r>
      <w:proofErr w:type="spellStart"/>
      <w:r w:rsidRPr="00C210F6">
        <w:rPr>
          <w:rFonts w:ascii="Times New Roman" w:hAnsi="Times New Roman" w:cs="Times New Roman"/>
          <w:sz w:val="28"/>
          <w:szCs w:val="28"/>
        </w:rPr>
        <w:t>іменами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Але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такий</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спосіб</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не</w:t>
      </w:r>
      <w:proofErr w:type="spellEnd"/>
      <w:r w:rsidRPr="00C210F6">
        <w:rPr>
          <w:rFonts w:ascii="Times New Roman" w:hAnsi="Times New Roman" w:cs="Times New Roman"/>
          <w:sz w:val="28"/>
          <w:szCs w:val="28"/>
        </w:rPr>
        <w:t xml:space="preserve"> є </w:t>
      </w:r>
      <w:proofErr w:type="spellStart"/>
      <w:r w:rsidRPr="00C210F6">
        <w:rPr>
          <w:rFonts w:ascii="Times New Roman" w:hAnsi="Times New Roman" w:cs="Times New Roman"/>
          <w:sz w:val="28"/>
          <w:szCs w:val="28"/>
        </w:rPr>
        <w:t>поширеним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тому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що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ускладнює</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налагодження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програми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перешкоджає</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розташуванню</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у </w:t>
      </w:r>
      <w:proofErr w:type="spellStart"/>
      <w:r w:rsidRPr="00C210F6">
        <w:rPr>
          <w:rFonts w:ascii="Times New Roman" w:hAnsi="Times New Roman" w:cs="Times New Roman"/>
          <w:sz w:val="28"/>
          <w:szCs w:val="28"/>
        </w:rPr>
        <w:t>бібліотеці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загального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використання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Слід</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прагнути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щоб</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були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максимально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незалежними</w:t>
      </w:r>
      <w:proofErr w:type="spellEnd"/>
      <w:r w:rsidRPr="00C210F6">
        <w:rPr>
          <w:rFonts w:ascii="Times New Roman" w:hAnsi="Times New Roman" w:cs="Times New Roman"/>
          <w:sz w:val="28"/>
          <w:szCs w:val="28"/>
        </w:rPr>
        <w:t xml:space="preserve">, а </w:t>
      </w:r>
      <w:proofErr w:type="spellStart"/>
      <w:r w:rsidRPr="00C210F6">
        <w:rPr>
          <w:rFonts w:ascii="Times New Roman" w:hAnsi="Times New Roman" w:cs="Times New Roman"/>
          <w:sz w:val="28"/>
          <w:szCs w:val="28"/>
        </w:rPr>
        <w:t>їхній</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інтерфейс</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повністю</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визначався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прототипом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Наведемо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приклад</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використання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глобальних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змінних</w:t>
      </w:r>
      <w:proofErr w:type="spellEnd"/>
      <w:r w:rsidRPr="00C210F6">
        <w:rPr>
          <w:rFonts w:ascii="Times New Roman" w:hAnsi="Times New Roman" w:cs="Times New Roman"/>
          <w:sz w:val="28"/>
          <w:szCs w:val="28"/>
        </w:rPr>
        <w:t>:</w:t>
      </w:r>
    </w:p>
    <w:p w14:paraId="5AC68208" w14:textId="77777777" w:rsidR="00626761" w:rsidRPr="00C210F6" w:rsidRDefault="00626761" w:rsidP="00774CE2">
      <w:pPr>
        <w:jc w:val="both"/>
        <w:rPr>
          <w:rFonts w:asciiTheme="majorHAnsi" w:hAnsiTheme="majorHAnsi" w:cs="Times New Roman"/>
        </w:rPr>
      </w:pPr>
      <w:r w:rsidRPr="00C210F6">
        <w:rPr>
          <w:rFonts w:asciiTheme="majorHAnsi" w:hAnsiTheme="majorHAnsi" w:cs="Times New Roman"/>
          <w:color w:val="0070C0"/>
        </w:rPr>
        <w:t>#include</w:t>
      </w:r>
      <w:r w:rsidRPr="00C210F6">
        <w:rPr>
          <w:rFonts w:asciiTheme="majorHAnsi" w:hAnsiTheme="majorHAnsi" w:cs="Times New Roman"/>
        </w:rPr>
        <w:t xml:space="preserve"> </w:t>
      </w:r>
      <w:r w:rsidRPr="00C210F6">
        <w:rPr>
          <w:rStyle w:val="StrongEmphasis"/>
          <w:rFonts w:asciiTheme="majorHAnsi" w:hAnsiTheme="majorHAnsi" w:cs="Times New Roman"/>
          <w:b w:val="0"/>
        </w:rPr>
        <w:t xml:space="preserve">&lt; </w:t>
      </w:r>
      <w:proofErr w:type="spellStart"/>
      <w:r w:rsidRPr="00C210F6">
        <w:rPr>
          <w:rStyle w:val="StrongEmphasis"/>
          <w:rFonts w:asciiTheme="majorHAnsi" w:hAnsiTheme="majorHAnsi" w:cs="Times New Roman"/>
          <w:b w:val="0"/>
        </w:rPr>
        <w:t>stdio.h</w:t>
      </w:r>
      <w:proofErr w:type="spellEnd"/>
      <w:r w:rsidRPr="00C210F6">
        <w:rPr>
          <w:rStyle w:val="StrongEmphasis"/>
          <w:rFonts w:asciiTheme="majorHAnsi" w:hAnsiTheme="majorHAnsi" w:cs="Times New Roman"/>
          <w:b w:val="0"/>
        </w:rPr>
        <w:t xml:space="preserve"> &gt;</w:t>
      </w:r>
    </w:p>
    <w:p w14:paraId="0C7741CE" w14:textId="77777777" w:rsidR="00626761" w:rsidRPr="00C210F6" w:rsidRDefault="00626761" w:rsidP="00774CE2">
      <w:pPr>
        <w:jc w:val="both"/>
        <w:rPr>
          <w:rFonts w:asciiTheme="majorHAnsi" w:hAnsiTheme="majorHAnsi" w:cs="Times New Roman"/>
        </w:rPr>
      </w:pPr>
      <w:r w:rsidRPr="00C210F6">
        <w:rPr>
          <w:rStyle w:val="StrongEmphasis"/>
          <w:rFonts w:asciiTheme="majorHAnsi" w:hAnsiTheme="majorHAnsi" w:cs="Times New Roman"/>
          <w:b w:val="0"/>
          <w:color w:val="0070C0"/>
        </w:rPr>
        <w:t>int</w:t>
      </w:r>
      <w:r w:rsidRPr="00C210F6">
        <w:rPr>
          <w:rStyle w:val="StrongEmphasis"/>
          <w:rFonts w:asciiTheme="majorHAnsi" w:hAnsiTheme="majorHAnsi" w:cs="Times New Roman"/>
          <w:b w:val="0"/>
        </w:rPr>
        <w:t xml:space="preserve"> a, b, </w:t>
      </w:r>
      <w:proofErr w:type="gramStart"/>
      <w:r w:rsidRPr="00C210F6">
        <w:rPr>
          <w:rStyle w:val="StrongEmphasis"/>
          <w:rFonts w:asciiTheme="majorHAnsi" w:hAnsiTheme="majorHAnsi" w:cs="Times New Roman"/>
          <w:b w:val="0"/>
        </w:rPr>
        <w:t>с;</w:t>
      </w:r>
      <w:r w:rsidRPr="00C210F6">
        <w:rPr>
          <w:rFonts w:asciiTheme="majorHAnsi" w:hAnsiTheme="majorHAnsi" w:cs="Times New Roman"/>
        </w:rPr>
        <w:t xml:space="preserve">   </w:t>
      </w:r>
      <w:proofErr w:type="gramEnd"/>
      <w:r w:rsidRPr="00C210F6">
        <w:rPr>
          <w:rFonts w:asciiTheme="majorHAnsi" w:hAnsiTheme="majorHAnsi" w:cs="Times New Roman"/>
          <w:color w:val="00B050"/>
        </w:rPr>
        <w:t xml:space="preserve">// </w:t>
      </w:r>
      <w:proofErr w:type="spellStart"/>
      <w:r w:rsidRPr="00C210F6">
        <w:rPr>
          <w:rStyle w:val="af2"/>
          <w:rFonts w:asciiTheme="majorHAnsi" w:hAnsiTheme="majorHAnsi"/>
          <w:color w:val="00B050"/>
        </w:rPr>
        <w:t>глобальні</w:t>
      </w:r>
      <w:proofErr w:type="spellEnd"/>
      <w:r w:rsidRPr="00C210F6">
        <w:rPr>
          <w:rStyle w:val="af2"/>
          <w:rFonts w:asciiTheme="majorHAnsi" w:hAnsiTheme="majorHAnsi"/>
          <w:color w:val="00B050"/>
        </w:rPr>
        <w:t xml:space="preserve"> </w:t>
      </w:r>
      <w:proofErr w:type="spellStart"/>
      <w:r w:rsidRPr="00C210F6">
        <w:rPr>
          <w:rStyle w:val="af2"/>
          <w:rFonts w:asciiTheme="majorHAnsi" w:hAnsiTheme="majorHAnsi"/>
          <w:color w:val="00B050"/>
        </w:rPr>
        <w:t>параметри</w:t>
      </w:r>
      <w:proofErr w:type="spellEnd"/>
    </w:p>
    <w:p w14:paraId="56242798" w14:textId="77777777" w:rsidR="00626761" w:rsidRPr="00C210F6" w:rsidRDefault="00626761" w:rsidP="00774CE2">
      <w:pPr>
        <w:jc w:val="both"/>
        <w:rPr>
          <w:rFonts w:asciiTheme="majorHAnsi" w:hAnsiTheme="majorHAnsi" w:cs="Times New Roman"/>
        </w:rPr>
      </w:pPr>
      <w:r w:rsidRPr="00C210F6">
        <w:rPr>
          <w:rStyle w:val="StrongEmphasis"/>
          <w:rFonts w:asciiTheme="majorHAnsi" w:hAnsiTheme="majorHAnsi" w:cs="Times New Roman"/>
          <w:b w:val="0"/>
          <w:color w:val="0070C0"/>
        </w:rPr>
        <w:t>int</w:t>
      </w:r>
      <w:r w:rsidRPr="00C210F6">
        <w:rPr>
          <w:rStyle w:val="StrongEmphasis"/>
          <w:rFonts w:asciiTheme="majorHAnsi" w:hAnsiTheme="majorHAnsi" w:cs="Times New Roman"/>
          <w:b w:val="0"/>
        </w:rPr>
        <w:t xml:space="preserve"> sum </w:t>
      </w:r>
      <w:proofErr w:type="gramStart"/>
      <w:r w:rsidRPr="00C210F6">
        <w:rPr>
          <w:rStyle w:val="StrongEmphasis"/>
          <w:rFonts w:asciiTheme="majorHAnsi" w:hAnsiTheme="majorHAnsi" w:cs="Times New Roman"/>
          <w:b w:val="0"/>
        </w:rPr>
        <w:t>( )</w:t>
      </w:r>
      <w:proofErr w:type="gramEnd"/>
      <w:r w:rsidRPr="00C210F6">
        <w:rPr>
          <w:rStyle w:val="StrongEmphasis"/>
          <w:rFonts w:asciiTheme="majorHAnsi" w:hAnsiTheme="majorHAnsi" w:cs="Times New Roman"/>
          <w:b w:val="0"/>
        </w:rPr>
        <w:t>;</w:t>
      </w:r>
      <w:r w:rsidRPr="00C210F6">
        <w:rPr>
          <w:rFonts w:asciiTheme="majorHAnsi" w:hAnsiTheme="majorHAnsi" w:cs="Times New Roman"/>
        </w:rPr>
        <w:t xml:space="preserve">   </w:t>
      </w:r>
      <w:r w:rsidRPr="00C210F6">
        <w:rPr>
          <w:rFonts w:asciiTheme="majorHAnsi" w:hAnsiTheme="majorHAnsi" w:cs="Times New Roman"/>
          <w:color w:val="00B050"/>
        </w:rPr>
        <w:t xml:space="preserve">//----------- </w:t>
      </w:r>
      <w:proofErr w:type="spellStart"/>
      <w:r w:rsidRPr="00C210F6">
        <w:rPr>
          <w:rStyle w:val="af2"/>
          <w:rFonts w:asciiTheme="majorHAnsi" w:hAnsiTheme="majorHAnsi"/>
          <w:color w:val="00B050"/>
        </w:rPr>
        <w:t>прототип</w:t>
      </w:r>
      <w:proofErr w:type="spellEnd"/>
      <w:r w:rsidRPr="00C210F6">
        <w:rPr>
          <w:rStyle w:val="af2"/>
          <w:rFonts w:asciiTheme="majorHAnsi" w:hAnsiTheme="majorHAnsi"/>
          <w:color w:val="00B050"/>
        </w:rPr>
        <w:t xml:space="preserve"> </w:t>
      </w:r>
      <w:proofErr w:type="spellStart"/>
      <w:r w:rsidRPr="00C210F6">
        <w:rPr>
          <w:rStyle w:val="af2"/>
          <w:rFonts w:asciiTheme="majorHAnsi" w:hAnsiTheme="majorHAnsi"/>
          <w:color w:val="00B050"/>
        </w:rPr>
        <w:t>функц</w:t>
      </w:r>
      <w:r>
        <w:rPr>
          <w:rStyle w:val="af2"/>
          <w:rFonts w:asciiTheme="majorHAnsi" w:hAnsiTheme="majorHAnsi"/>
          <w:color w:val="00B050"/>
        </w:rPr>
        <w:t>ії</w:t>
      </w:r>
      <w:proofErr w:type="spellEnd"/>
    </w:p>
    <w:p w14:paraId="440FCF0E" w14:textId="77777777" w:rsidR="00626761" w:rsidRPr="00C210F6" w:rsidRDefault="00626761" w:rsidP="00774CE2">
      <w:pPr>
        <w:jc w:val="both"/>
        <w:rPr>
          <w:rFonts w:asciiTheme="majorHAnsi" w:hAnsiTheme="majorHAnsi" w:cs="Times New Roman"/>
        </w:rPr>
      </w:pPr>
    </w:p>
    <w:p w14:paraId="2D8727F3" w14:textId="77777777" w:rsidR="00626761" w:rsidRPr="00C210F6" w:rsidRDefault="00626761" w:rsidP="00774CE2">
      <w:pPr>
        <w:jc w:val="both"/>
        <w:rPr>
          <w:rFonts w:asciiTheme="majorHAnsi" w:hAnsiTheme="majorHAnsi" w:cs="Times New Roman"/>
        </w:rPr>
      </w:pPr>
      <w:r w:rsidRPr="00C210F6">
        <w:rPr>
          <w:rStyle w:val="StrongEmphasis"/>
          <w:rFonts w:asciiTheme="majorHAnsi" w:hAnsiTheme="majorHAnsi" w:cs="Times New Roman"/>
          <w:b w:val="0"/>
          <w:color w:val="0070C0"/>
        </w:rPr>
        <w:t>int</w:t>
      </w:r>
      <w:r w:rsidRPr="00C210F6">
        <w:rPr>
          <w:rStyle w:val="StrongEmphasis"/>
          <w:rFonts w:asciiTheme="majorHAnsi" w:hAnsiTheme="majorHAnsi" w:cs="Times New Roman"/>
          <w:b w:val="0"/>
        </w:rPr>
        <w:t xml:space="preserve"> main </w:t>
      </w:r>
      <w:proofErr w:type="gramStart"/>
      <w:r w:rsidRPr="00C210F6">
        <w:rPr>
          <w:rStyle w:val="StrongEmphasis"/>
          <w:rFonts w:asciiTheme="majorHAnsi" w:hAnsiTheme="majorHAnsi" w:cs="Times New Roman"/>
          <w:b w:val="0"/>
        </w:rPr>
        <w:t>( )</w:t>
      </w:r>
      <w:proofErr w:type="gramEnd"/>
      <w:r w:rsidRPr="00C210F6">
        <w:rPr>
          <w:rFonts w:asciiTheme="majorHAnsi" w:hAnsiTheme="majorHAnsi" w:cs="Times New Roman"/>
        </w:rPr>
        <w:t xml:space="preserve"> {</w:t>
      </w:r>
    </w:p>
    <w:p w14:paraId="35146347" w14:textId="77777777" w:rsidR="00626761" w:rsidRPr="00C210F6" w:rsidRDefault="00626761" w:rsidP="00774CE2">
      <w:pPr>
        <w:jc w:val="both"/>
        <w:rPr>
          <w:rFonts w:asciiTheme="majorHAnsi" w:hAnsiTheme="majorHAnsi" w:cs="Times New Roman"/>
        </w:rPr>
      </w:pPr>
      <w:r w:rsidRPr="00C210F6">
        <w:rPr>
          <w:rFonts w:asciiTheme="majorHAnsi" w:hAnsiTheme="majorHAnsi" w:cs="Times New Roman"/>
        </w:rPr>
        <w:t xml:space="preserve"> </w:t>
      </w:r>
      <w:proofErr w:type="spellStart"/>
      <w:proofErr w:type="gramStart"/>
      <w:r w:rsidRPr="00C210F6">
        <w:rPr>
          <w:rStyle w:val="StrongEmphasis"/>
          <w:rFonts w:asciiTheme="majorHAnsi" w:hAnsiTheme="majorHAnsi" w:cs="Times New Roman"/>
          <w:b w:val="0"/>
          <w:color w:val="0070C0"/>
        </w:rPr>
        <w:t>scanf</w:t>
      </w:r>
      <w:proofErr w:type="spellEnd"/>
      <w:r w:rsidRPr="00C210F6">
        <w:rPr>
          <w:rStyle w:val="StrongEmphasis"/>
          <w:rFonts w:asciiTheme="majorHAnsi" w:hAnsiTheme="majorHAnsi" w:cs="Times New Roman"/>
          <w:b w:val="0"/>
        </w:rPr>
        <w:t>(</w:t>
      </w:r>
      <w:proofErr w:type="gramEnd"/>
      <w:r w:rsidRPr="00C210F6">
        <w:rPr>
          <w:rStyle w:val="StrongEmphasis"/>
          <w:rFonts w:asciiTheme="majorHAnsi" w:hAnsiTheme="majorHAnsi" w:cs="Times New Roman"/>
          <w:b w:val="0"/>
        </w:rPr>
        <w:t>“%d %</w:t>
      </w:r>
      <w:proofErr w:type="spellStart"/>
      <w:r w:rsidRPr="00C210F6">
        <w:rPr>
          <w:rStyle w:val="StrongEmphasis"/>
          <w:rFonts w:asciiTheme="majorHAnsi" w:hAnsiTheme="majorHAnsi" w:cs="Times New Roman"/>
          <w:b w:val="0"/>
        </w:rPr>
        <w:t>d”,&amp;a,&amp;b</w:t>
      </w:r>
      <w:proofErr w:type="spellEnd"/>
      <w:r w:rsidRPr="00C210F6">
        <w:rPr>
          <w:rStyle w:val="StrongEmphasis"/>
          <w:rFonts w:asciiTheme="majorHAnsi" w:hAnsiTheme="majorHAnsi" w:cs="Times New Roman"/>
          <w:b w:val="0"/>
        </w:rPr>
        <w:t>);</w:t>
      </w:r>
    </w:p>
    <w:p w14:paraId="6A317800" w14:textId="77777777" w:rsidR="00626761" w:rsidRPr="00C210F6" w:rsidRDefault="00626761" w:rsidP="00774CE2">
      <w:pPr>
        <w:jc w:val="both"/>
        <w:rPr>
          <w:rFonts w:asciiTheme="majorHAnsi" w:hAnsiTheme="majorHAnsi" w:cs="Times New Roman"/>
          <w:color w:val="00B050"/>
        </w:rPr>
      </w:pPr>
      <w:proofErr w:type="gramStart"/>
      <w:r w:rsidRPr="00C210F6">
        <w:rPr>
          <w:rStyle w:val="StrongEmphasis"/>
          <w:rFonts w:asciiTheme="majorHAnsi" w:hAnsiTheme="majorHAnsi" w:cs="Times New Roman"/>
          <w:b w:val="0"/>
        </w:rPr>
        <w:t>sum</w:t>
      </w:r>
      <w:r w:rsidRPr="00C210F6">
        <w:rPr>
          <w:rStyle w:val="StrongEmphasis"/>
          <w:rFonts w:asciiTheme="majorHAnsi" w:hAnsiTheme="majorHAnsi" w:cs="Times New Roman"/>
          <w:b w:val="0"/>
          <w:color w:val="00B050"/>
        </w:rPr>
        <w:t>(</w:t>
      </w:r>
      <w:proofErr w:type="gramEnd"/>
      <w:r w:rsidRPr="00C210F6">
        <w:rPr>
          <w:rStyle w:val="StrongEmphasis"/>
          <w:rFonts w:asciiTheme="majorHAnsi" w:hAnsiTheme="majorHAnsi" w:cs="Times New Roman"/>
          <w:b w:val="0"/>
          <w:color w:val="00B050"/>
        </w:rPr>
        <w:t xml:space="preserve">);  </w:t>
      </w:r>
      <w:r w:rsidRPr="00C210F6">
        <w:rPr>
          <w:rFonts w:asciiTheme="majorHAnsi" w:hAnsiTheme="majorHAnsi" w:cs="Times New Roman"/>
          <w:color w:val="00B050"/>
        </w:rPr>
        <w:t xml:space="preserve">//----------- </w:t>
      </w:r>
      <w:proofErr w:type="spellStart"/>
      <w:r w:rsidRPr="00C210F6">
        <w:rPr>
          <w:rStyle w:val="af2"/>
          <w:rFonts w:asciiTheme="majorHAnsi" w:hAnsiTheme="majorHAnsi"/>
          <w:color w:val="00B050"/>
        </w:rPr>
        <w:t>виклик</w:t>
      </w:r>
      <w:proofErr w:type="spellEnd"/>
      <w:r w:rsidRPr="00C210F6">
        <w:rPr>
          <w:rStyle w:val="af2"/>
          <w:rFonts w:asciiTheme="majorHAnsi" w:hAnsiTheme="majorHAnsi"/>
          <w:color w:val="00B050"/>
        </w:rPr>
        <w:t xml:space="preserve"> sum()</w:t>
      </w:r>
    </w:p>
    <w:p w14:paraId="06D596B5" w14:textId="77777777" w:rsidR="00626761" w:rsidRPr="00C210F6" w:rsidRDefault="00626761" w:rsidP="00774CE2">
      <w:pPr>
        <w:jc w:val="both"/>
        <w:rPr>
          <w:rFonts w:asciiTheme="majorHAnsi" w:hAnsiTheme="majorHAnsi" w:cs="Times New Roman"/>
        </w:rPr>
      </w:pPr>
      <w:proofErr w:type="spellStart"/>
      <w:r w:rsidRPr="00C210F6">
        <w:rPr>
          <w:rStyle w:val="StrongEmphasis"/>
          <w:rFonts w:asciiTheme="majorHAnsi" w:hAnsiTheme="majorHAnsi" w:cs="Times New Roman"/>
          <w:b w:val="0"/>
          <w:color w:val="0070C0"/>
        </w:rPr>
        <w:t>printf</w:t>
      </w:r>
      <w:proofErr w:type="spellEnd"/>
      <w:r w:rsidRPr="00C210F6">
        <w:rPr>
          <w:rStyle w:val="StrongEmphasis"/>
          <w:rFonts w:asciiTheme="majorHAnsi" w:hAnsiTheme="majorHAnsi" w:cs="Times New Roman"/>
          <w:b w:val="0"/>
        </w:rPr>
        <w:t>(“c=%</w:t>
      </w:r>
      <w:proofErr w:type="spellStart"/>
      <w:r w:rsidRPr="00C210F6">
        <w:rPr>
          <w:rStyle w:val="StrongEmphasis"/>
          <w:rFonts w:asciiTheme="majorHAnsi" w:hAnsiTheme="majorHAnsi" w:cs="Times New Roman"/>
          <w:b w:val="0"/>
        </w:rPr>
        <w:t>d</w:t>
      </w:r>
      <w:proofErr w:type="gramStart"/>
      <w:r w:rsidRPr="00C210F6">
        <w:rPr>
          <w:rStyle w:val="StrongEmphasis"/>
          <w:rFonts w:asciiTheme="majorHAnsi" w:hAnsiTheme="majorHAnsi" w:cs="Times New Roman"/>
          <w:b w:val="0"/>
        </w:rPr>
        <w:t>”,c</w:t>
      </w:r>
      <w:proofErr w:type="spellEnd"/>
      <w:proofErr w:type="gramEnd"/>
      <w:r w:rsidRPr="00C210F6">
        <w:rPr>
          <w:rStyle w:val="StrongEmphasis"/>
          <w:rFonts w:asciiTheme="majorHAnsi" w:hAnsiTheme="majorHAnsi" w:cs="Times New Roman"/>
          <w:b w:val="0"/>
        </w:rPr>
        <w:t>);</w:t>
      </w:r>
    </w:p>
    <w:p w14:paraId="4B035726" w14:textId="77777777" w:rsidR="00626761" w:rsidRPr="00C210F6" w:rsidRDefault="00626761" w:rsidP="00774CE2">
      <w:pPr>
        <w:jc w:val="both"/>
        <w:rPr>
          <w:rFonts w:asciiTheme="majorHAnsi" w:hAnsiTheme="majorHAnsi" w:cs="Times New Roman"/>
        </w:rPr>
      </w:pPr>
      <w:r w:rsidRPr="00C210F6">
        <w:rPr>
          <w:rStyle w:val="StrongEmphasis"/>
          <w:rFonts w:asciiTheme="majorHAnsi" w:hAnsiTheme="majorHAnsi" w:cs="Times New Roman"/>
          <w:b w:val="0"/>
        </w:rPr>
        <w:t>}</w:t>
      </w:r>
    </w:p>
    <w:p w14:paraId="5A332BE3" w14:textId="77777777" w:rsidR="00626761" w:rsidRPr="00C210F6" w:rsidRDefault="00626761" w:rsidP="00774CE2">
      <w:pPr>
        <w:jc w:val="both"/>
        <w:rPr>
          <w:rFonts w:asciiTheme="majorHAnsi" w:hAnsiTheme="majorHAnsi" w:cs="Times New Roman"/>
        </w:rPr>
      </w:pPr>
    </w:p>
    <w:p w14:paraId="7827908F" w14:textId="77777777" w:rsidR="00626761" w:rsidRPr="00C210F6" w:rsidRDefault="00626761" w:rsidP="00774CE2">
      <w:pPr>
        <w:jc w:val="both"/>
        <w:rPr>
          <w:rFonts w:asciiTheme="majorHAnsi" w:hAnsiTheme="majorHAnsi" w:cs="Times New Roman"/>
        </w:rPr>
      </w:pPr>
      <w:proofErr w:type="gramStart"/>
      <w:r w:rsidRPr="00C210F6">
        <w:rPr>
          <w:rStyle w:val="StrongEmphasis"/>
          <w:rFonts w:asciiTheme="majorHAnsi" w:hAnsiTheme="majorHAnsi" w:cs="Times New Roman"/>
          <w:b w:val="0"/>
          <w:color w:val="0070C0"/>
        </w:rPr>
        <w:t>int</w:t>
      </w:r>
      <w:r w:rsidRPr="00C210F6">
        <w:rPr>
          <w:rStyle w:val="StrongEmphasis"/>
          <w:rFonts w:asciiTheme="majorHAnsi" w:hAnsiTheme="majorHAnsi" w:cs="Times New Roman"/>
          <w:b w:val="0"/>
        </w:rPr>
        <w:t xml:space="preserve">  sum</w:t>
      </w:r>
      <w:proofErr w:type="gramEnd"/>
      <w:r w:rsidRPr="00C210F6">
        <w:rPr>
          <w:rStyle w:val="StrongEmphasis"/>
          <w:rFonts w:asciiTheme="majorHAnsi" w:hAnsiTheme="majorHAnsi" w:cs="Times New Roman"/>
          <w:b w:val="0"/>
        </w:rPr>
        <w:t>( )</w:t>
      </w:r>
      <w:r w:rsidRPr="00C210F6">
        <w:rPr>
          <w:rFonts w:asciiTheme="majorHAnsi" w:hAnsiTheme="majorHAnsi" w:cs="Times New Roman"/>
        </w:rPr>
        <w:t xml:space="preserve">   </w:t>
      </w:r>
      <w:r w:rsidRPr="00C210F6">
        <w:rPr>
          <w:rFonts w:asciiTheme="majorHAnsi" w:hAnsiTheme="majorHAnsi" w:cs="Times New Roman"/>
          <w:color w:val="00B050"/>
        </w:rPr>
        <w:t xml:space="preserve">//----------- </w:t>
      </w:r>
      <w:proofErr w:type="spellStart"/>
      <w:r w:rsidRPr="00C210F6">
        <w:rPr>
          <w:rStyle w:val="af2"/>
          <w:rFonts w:asciiTheme="majorHAnsi" w:hAnsiTheme="majorHAnsi"/>
          <w:color w:val="00B050"/>
        </w:rPr>
        <w:t>функц</w:t>
      </w:r>
      <w:r>
        <w:rPr>
          <w:rStyle w:val="af2"/>
          <w:rFonts w:asciiTheme="majorHAnsi" w:hAnsiTheme="majorHAnsi"/>
          <w:color w:val="00B050"/>
        </w:rPr>
        <w:t>і</w:t>
      </w:r>
      <w:r w:rsidRPr="00C210F6">
        <w:rPr>
          <w:rStyle w:val="af2"/>
          <w:rFonts w:asciiTheme="majorHAnsi" w:hAnsiTheme="majorHAnsi"/>
          <w:color w:val="00B050"/>
        </w:rPr>
        <w:t>я</w:t>
      </w:r>
      <w:proofErr w:type="spellEnd"/>
      <w:r w:rsidRPr="00C210F6">
        <w:rPr>
          <w:rStyle w:val="af2"/>
          <w:rFonts w:asciiTheme="majorHAnsi" w:hAnsiTheme="majorHAnsi"/>
          <w:color w:val="00B050"/>
        </w:rPr>
        <w:t xml:space="preserve"> sum()</w:t>
      </w:r>
    </w:p>
    <w:p w14:paraId="20E1A9C6" w14:textId="77777777" w:rsidR="00626761" w:rsidRPr="00C210F6" w:rsidRDefault="00626761" w:rsidP="00774CE2">
      <w:pPr>
        <w:jc w:val="both"/>
        <w:rPr>
          <w:rFonts w:asciiTheme="majorHAnsi" w:hAnsiTheme="majorHAnsi" w:cs="Times New Roman"/>
        </w:rPr>
      </w:pPr>
      <w:proofErr w:type="gramStart"/>
      <w:r w:rsidRPr="00C210F6">
        <w:rPr>
          <w:rStyle w:val="StrongEmphasis"/>
          <w:rFonts w:asciiTheme="majorHAnsi" w:hAnsiTheme="majorHAnsi" w:cs="Times New Roman"/>
          <w:b w:val="0"/>
        </w:rPr>
        <w:t>{ с</w:t>
      </w:r>
      <w:proofErr w:type="gramEnd"/>
      <w:r w:rsidRPr="00C210F6">
        <w:rPr>
          <w:rStyle w:val="StrongEmphasis"/>
          <w:rFonts w:asciiTheme="majorHAnsi" w:hAnsiTheme="majorHAnsi" w:cs="Times New Roman"/>
          <w:b w:val="0"/>
        </w:rPr>
        <w:t xml:space="preserve"> </w:t>
      </w:r>
      <w:r w:rsidRPr="00C210F6">
        <w:rPr>
          <w:rFonts w:asciiTheme="majorHAnsi" w:hAnsiTheme="majorHAnsi" w:cs="Times New Roman"/>
        </w:rPr>
        <w:t>=</w:t>
      </w:r>
      <w:r w:rsidRPr="00C210F6">
        <w:rPr>
          <w:rStyle w:val="StrongEmphasis"/>
          <w:rFonts w:asciiTheme="majorHAnsi" w:hAnsiTheme="majorHAnsi" w:cs="Times New Roman"/>
          <w:b w:val="0"/>
        </w:rPr>
        <w:t xml:space="preserve"> а</w:t>
      </w:r>
      <w:r w:rsidRPr="00C210F6">
        <w:rPr>
          <w:rFonts w:asciiTheme="majorHAnsi" w:hAnsiTheme="majorHAnsi" w:cs="Times New Roman"/>
        </w:rPr>
        <w:t xml:space="preserve"> </w:t>
      </w:r>
      <w:r w:rsidRPr="00C210F6">
        <w:rPr>
          <w:rStyle w:val="StrongEmphasis"/>
          <w:rFonts w:asciiTheme="majorHAnsi" w:hAnsiTheme="majorHAnsi" w:cs="Times New Roman"/>
          <w:b w:val="0"/>
        </w:rPr>
        <w:t>+ b;</w:t>
      </w:r>
      <w:r w:rsidRPr="00C210F6">
        <w:rPr>
          <w:rFonts w:asciiTheme="majorHAnsi" w:hAnsiTheme="majorHAnsi" w:cs="Times New Roman"/>
        </w:rPr>
        <w:t xml:space="preserve"> </w:t>
      </w:r>
      <w:r w:rsidRPr="00C210F6">
        <w:rPr>
          <w:rStyle w:val="StrongEmphasis"/>
          <w:rFonts w:asciiTheme="majorHAnsi" w:hAnsiTheme="majorHAnsi" w:cs="Times New Roman"/>
          <w:b w:val="0"/>
        </w:rPr>
        <w:t>}</w:t>
      </w:r>
    </w:p>
    <w:p w14:paraId="0C3AD318" w14:textId="77777777" w:rsidR="00626761" w:rsidRPr="00C210F6" w:rsidRDefault="00626761" w:rsidP="00774CE2">
      <w:pPr>
        <w:jc w:val="both"/>
        <w:rPr>
          <w:rFonts w:asciiTheme="majorHAnsi" w:hAnsiTheme="majorHAnsi" w:cs="Times New Roman"/>
        </w:rPr>
      </w:pPr>
    </w:p>
    <w:p w14:paraId="47C1021B" w14:textId="77777777" w:rsidR="00626761" w:rsidRPr="00C210F6" w:rsidRDefault="00626761" w:rsidP="00774CE2">
      <w:pPr>
        <w:jc w:val="both"/>
        <w:rPr>
          <w:rFonts w:ascii="Times New Roman" w:hAnsi="Times New Roman" w:cs="Times New Roman"/>
          <w:b/>
          <w:sz w:val="28"/>
          <w:szCs w:val="28"/>
        </w:rPr>
      </w:pPr>
      <w:proofErr w:type="spellStart"/>
      <w:r w:rsidRPr="00C210F6">
        <w:rPr>
          <w:rFonts w:ascii="Times New Roman" w:hAnsi="Times New Roman" w:cs="Times New Roman"/>
          <w:b/>
          <w:sz w:val="28"/>
          <w:szCs w:val="28"/>
        </w:rPr>
        <w:t>Виклик</w:t>
      </w:r>
      <w:proofErr w:type="spellEnd"/>
      <w:r w:rsidRPr="00C210F6">
        <w:rPr>
          <w:rFonts w:ascii="Times New Roman" w:hAnsi="Times New Roman" w:cs="Times New Roman"/>
          <w:b/>
          <w:sz w:val="28"/>
          <w:szCs w:val="28"/>
        </w:rPr>
        <w:t xml:space="preserve"> </w:t>
      </w:r>
      <w:proofErr w:type="spellStart"/>
      <w:r w:rsidRPr="00C210F6">
        <w:rPr>
          <w:rFonts w:ascii="Times New Roman" w:hAnsi="Times New Roman" w:cs="Times New Roman"/>
          <w:b/>
          <w:sz w:val="28"/>
          <w:szCs w:val="28"/>
        </w:rPr>
        <w:t>функцій</w:t>
      </w:r>
      <w:proofErr w:type="spellEnd"/>
      <w:r w:rsidRPr="00C210F6">
        <w:rPr>
          <w:rFonts w:ascii="Times New Roman" w:hAnsi="Times New Roman" w:cs="Times New Roman"/>
          <w:b/>
          <w:sz w:val="28"/>
          <w:szCs w:val="28"/>
        </w:rPr>
        <w:t xml:space="preserve"> з </w:t>
      </w:r>
      <w:proofErr w:type="spellStart"/>
      <w:r w:rsidRPr="00C210F6">
        <w:rPr>
          <w:rFonts w:ascii="Times New Roman" w:hAnsi="Times New Roman" w:cs="Times New Roman"/>
          <w:b/>
          <w:sz w:val="28"/>
          <w:szCs w:val="28"/>
        </w:rPr>
        <w:t>застосуванням</w:t>
      </w:r>
      <w:proofErr w:type="spellEnd"/>
      <w:r w:rsidRPr="00C210F6">
        <w:rPr>
          <w:rFonts w:ascii="Times New Roman" w:hAnsi="Times New Roman" w:cs="Times New Roman"/>
          <w:b/>
          <w:sz w:val="28"/>
          <w:szCs w:val="28"/>
        </w:rPr>
        <w:t xml:space="preserve"> </w:t>
      </w:r>
      <w:proofErr w:type="spellStart"/>
      <w:r w:rsidRPr="00C210F6">
        <w:rPr>
          <w:rFonts w:ascii="Times New Roman" w:hAnsi="Times New Roman" w:cs="Times New Roman"/>
          <w:b/>
          <w:sz w:val="28"/>
          <w:szCs w:val="28"/>
        </w:rPr>
        <w:t>параметрів</w:t>
      </w:r>
      <w:proofErr w:type="spellEnd"/>
      <w:r w:rsidRPr="00C210F6">
        <w:rPr>
          <w:rFonts w:ascii="Times New Roman" w:hAnsi="Times New Roman" w:cs="Times New Roman"/>
          <w:b/>
          <w:sz w:val="28"/>
          <w:szCs w:val="28"/>
        </w:rPr>
        <w:t xml:space="preserve">, </w:t>
      </w:r>
      <w:proofErr w:type="spellStart"/>
      <w:r w:rsidRPr="00C210F6">
        <w:rPr>
          <w:rFonts w:ascii="Times New Roman" w:hAnsi="Times New Roman" w:cs="Times New Roman"/>
          <w:b/>
          <w:sz w:val="28"/>
          <w:szCs w:val="28"/>
        </w:rPr>
        <w:t>що</w:t>
      </w:r>
      <w:proofErr w:type="spellEnd"/>
      <w:r w:rsidRPr="00C210F6">
        <w:rPr>
          <w:rFonts w:ascii="Times New Roman" w:hAnsi="Times New Roman" w:cs="Times New Roman"/>
          <w:b/>
          <w:sz w:val="28"/>
          <w:szCs w:val="28"/>
        </w:rPr>
        <w:t xml:space="preserve"> </w:t>
      </w:r>
      <w:proofErr w:type="spellStart"/>
      <w:r w:rsidRPr="00C210F6">
        <w:rPr>
          <w:rFonts w:ascii="Times New Roman" w:hAnsi="Times New Roman" w:cs="Times New Roman"/>
          <w:b/>
          <w:sz w:val="28"/>
          <w:szCs w:val="28"/>
        </w:rPr>
        <w:t>задані</w:t>
      </w:r>
      <w:proofErr w:type="spellEnd"/>
      <w:r w:rsidRPr="00C210F6">
        <w:rPr>
          <w:rFonts w:ascii="Times New Roman" w:hAnsi="Times New Roman" w:cs="Times New Roman"/>
          <w:b/>
          <w:sz w:val="28"/>
          <w:szCs w:val="28"/>
        </w:rPr>
        <w:t xml:space="preserve"> </w:t>
      </w:r>
      <w:proofErr w:type="spellStart"/>
      <w:r w:rsidRPr="00C210F6">
        <w:rPr>
          <w:rFonts w:ascii="Times New Roman" w:hAnsi="Times New Roman" w:cs="Times New Roman"/>
          <w:b/>
          <w:sz w:val="28"/>
          <w:szCs w:val="28"/>
        </w:rPr>
        <w:t>за</w:t>
      </w:r>
      <w:proofErr w:type="spellEnd"/>
      <w:r w:rsidRPr="00C210F6">
        <w:rPr>
          <w:rFonts w:ascii="Times New Roman" w:hAnsi="Times New Roman" w:cs="Times New Roman"/>
          <w:b/>
          <w:sz w:val="28"/>
          <w:szCs w:val="28"/>
        </w:rPr>
        <w:t xml:space="preserve"> </w:t>
      </w:r>
      <w:proofErr w:type="spellStart"/>
      <w:r w:rsidRPr="00C210F6">
        <w:rPr>
          <w:rFonts w:ascii="Times New Roman" w:hAnsi="Times New Roman" w:cs="Times New Roman"/>
          <w:b/>
          <w:sz w:val="28"/>
          <w:szCs w:val="28"/>
        </w:rPr>
        <w:t>замовчуванням</w:t>
      </w:r>
      <w:proofErr w:type="spellEnd"/>
      <w:r w:rsidRPr="00C210F6">
        <w:rPr>
          <w:rFonts w:ascii="Times New Roman" w:hAnsi="Times New Roman" w:cs="Times New Roman"/>
          <w:b/>
          <w:sz w:val="28"/>
          <w:szCs w:val="28"/>
        </w:rPr>
        <w:t xml:space="preserve">, </w:t>
      </w:r>
      <w:proofErr w:type="spellStart"/>
      <w:r w:rsidRPr="00C210F6">
        <w:rPr>
          <w:rFonts w:ascii="Times New Roman" w:hAnsi="Times New Roman" w:cs="Times New Roman"/>
          <w:b/>
          <w:sz w:val="28"/>
          <w:szCs w:val="28"/>
        </w:rPr>
        <w:t>при</w:t>
      </w:r>
      <w:proofErr w:type="spellEnd"/>
      <w:r w:rsidRPr="00C210F6">
        <w:rPr>
          <w:rFonts w:ascii="Times New Roman" w:hAnsi="Times New Roman" w:cs="Times New Roman"/>
          <w:b/>
          <w:sz w:val="28"/>
          <w:szCs w:val="28"/>
        </w:rPr>
        <w:t xml:space="preserve"> </w:t>
      </w:r>
      <w:proofErr w:type="spellStart"/>
      <w:r w:rsidRPr="00C210F6">
        <w:rPr>
          <w:rFonts w:ascii="Times New Roman" w:hAnsi="Times New Roman" w:cs="Times New Roman"/>
          <w:b/>
          <w:sz w:val="28"/>
          <w:szCs w:val="28"/>
        </w:rPr>
        <w:t>цьому</w:t>
      </w:r>
      <w:proofErr w:type="spellEnd"/>
      <w:r w:rsidRPr="00C210F6">
        <w:rPr>
          <w:rFonts w:ascii="Times New Roman" w:hAnsi="Times New Roman" w:cs="Times New Roman"/>
          <w:b/>
          <w:sz w:val="28"/>
          <w:szCs w:val="28"/>
        </w:rPr>
        <w:t xml:space="preserve"> </w:t>
      </w:r>
      <w:proofErr w:type="spellStart"/>
      <w:r w:rsidRPr="00C210F6">
        <w:rPr>
          <w:rFonts w:ascii="Times New Roman" w:hAnsi="Times New Roman" w:cs="Times New Roman"/>
          <w:b/>
          <w:sz w:val="28"/>
          <w:szCs w:val="28"/>
        </w:rPr>
        <w:t>можна</w:t>
      </w:r>
      <w:proofErr w:type="spellEnd"/>
      <w:r w:rsidRPr="00C210F6">
        <w:rPr>
          <w:rFonts w:ascii="Times New Roman" w:hAnsi="Times New Roman" w:cs="Times New Roman"/>
          <w:b/>
          <w:sz w:val="28"/>
          <w:szCs w:val="28"/>
        </w:rPr>
        <w:t xml:space="preserve"> </w:t>
      </w:r>
      <w:proofErr w:type="spellStart"/>
      <w:r w:rsidRPr="00C210F6">
        <w:rPr>
          <w:rFonts w:ascii="Times New Roman" w:hAnsi="Times New Roman" w:cs="Times New Roman"/>
          <w:b/>
          <w:sz w:val="28"/>
          <w:szCs w:val="28"/>
        </w:rPr>
        <w:t>використовувати</w:t>
      </w:r>
      <w:proofErr w:type="spellEnd"/>
      <w:r w:rsidRPr="00C210F6">
        <w:rPr>
          <w:rFonts w:ascii="Times New Roman" w:hAnsi="Times New Roman" w:cs="Times New Roman"/>
          <w:b/>
          <w:sz w:val="28"/>
          <w:szCs w:val="28"/>
        </w:rPr>
        <w:t xml:space="preserve"> </w:t>
      </w:r>
      <w:proofErr w:type="spellStart"/>
      <w:r w:rsidRPr="00C210F6">
        <w:rPr>
          <w:rFonts w:ascii="Times New Roman" w:hAnsi="Times New Roman" w:cs="Times New Roman"/>
          <w:b/>
          <w:sz w:val="28"/>
          <w:szCs w:val="28"/>
        </w:rPr>
        <w:t>або</w:t>
      </w:r>
      <w:proofErr w:type="spellEnd"/>
      <w:r w:rsidRPr="00C210F6">
        <w:rPr>
          <w:rFonts w:ascii="Times New Roman" w:hAnsi="Times New Roman" w:cs="Times New Roman"/>
          <w:b/>
          <w:sz w:val="28"/>
          <w:szCs w:val="28"/>
        </w:rPr>
        <w:t xml:space="preserve"> </w:t>
      </w:r>
      <w:proofErr w:type="spellStart"/>
      <w:r w:rsidRPr="00C210F6">
        <w:rPr>
          <w:rFonts w:ascii="Times New Roman" w:hAnsi="Times New Roman" w:cs="Times New Roman"/>
          <w:b/>
          <w:sz w:val="28"/>
          <w:szCs w:val="28"/>
        </w:rPr>
        <w:t>всі</w:t>
      </w:r>
      <w:proofErr w:type="spellEnd"/>
      <w:r w:rsidRPr="00C210F6">
        <w:rPr>
          <w:rFonts w:ascii="Times New Roman" w:hAnsi="Times New Roman" w:cs="Times New Roman"/>
          <w:b/>
          <w:sz w:val="28"/>
          <w:szCs w:val="28"/>
        </w:rPr>
        <w:t xml:space="preserve"> </w:t>
      </w:r>
      <w:proofErr w:type="spellStart"/>
      <w:r w:rsidRPr="00C210F6">
        <w:rPr>
          <w:rFonts w:ascii="Times New Roman" w:hAnsi="Times New Roman" w:cs="Times New Roman"/>
          <w:b/>
          <w:sz w:val="28"/>
          <w:szCs w:val="28"/>
        </w:rPr>
        <w:t>аргументи</w:t>
      </w:r>
      <w:proofErr w:type="spellEnd"/>
      <w:r w:rsidRPr="00C210F6">
        <w:rPr>
          <w:rFonts w:ascii="Times New Roman" w:hAnsi="Times New Roman" w:cs="Times New Roman"/>
          <w:b/>
          <w:sz w:val="28"/>
          <w:szCs w:val="28"/>
        </w:rPr>
        <w:t xml:space="preserve">, </w:t>
      </w:r>
      <w:proofErr w:type="spellStart"/>
      <w:r w:rsidRPr="00C210F6">
        <w:rPr>
          <w:rFonts w:ascii="Times New Roman" w:hAnsi="Times New Roman" w:cs="Times New Roman"/>
          <w:b/>
          <w:sz w:val="28"/>
          <w:szCs w:val="28"/>
        </w:rPr>
        <w:t>або</w:t>
      </w:r>
      <w:proofErr w:type="spellEnd"/>
      <w:r w:rsidRPr="00C210F6">
        <w:rPr>
          <w:rFonts w:ascii="Times New Roman" w:hAnsi="Times New Roman" w:cs="Times New Roman"/>
          <w:b/>
          <w:sz w:val="28"/>
          <w:szCs w:val="28"/>
        </w:rPr>
        <w:t xml:space="preserve"> </w:t>
      </w:r>
      <w:proofErr w:type="spellStart"/>
      <w:r w:rsidRPr="00C210F6">
        <w:rPr>
          <w:rFonts w:ascii="Times New Roman" w:hAnsi="Times New Roman" w:cs="Times New Roman"/>
          <w:b/>
          <w:sz w:val="28"/>
          <w:szCs w:val="28"/>
        </w:rPr>
        <w:t>їх</w:t>
      </w:r>
      <w:proofErr w:type="spellEnd"/>
      <w:r w:rsidRPr="00C210F6">
        <w:rPr>
          <w:rFonts w:ascii="Times New Roman" w:hAnsi="Times New Roman" w:cs="Times New Roman"/>
          <w:b/>
          <w:sz w:val="28"/>
          <w:szCs w:val="28"/>
        </w:rPr>
        <w:t xml:space="preserve"> </w:t>
      </w:r>
      <w:proofErr w:type="spellStart"/>
      <w:r w:rsidRPr="00C210F6">
        <w:rPr>
          <w:rFonts w:ascii="Times New Roman" w:hAnsi="Times New Roman" w:cs="Times New Roman"/>
          <w:b/>
          <w:sz w:val="28"/>
          <w:szCs w:val="28"/>
        </w:rPr>
        <w:t>частину</w:t>
      </w:r>
      <w:proofErr w:type="spellEnd"/>
      <w:r w:rsidRPr="00C210F6">
        <w:rPr>
          <w:rFonts w:ascii="Times New Roman" w:hAnsi="Times New Roman" w:cs="Times New Roman"/>
          <w:b/>
          <w:sz w:val="28"/>
          <w:szCs w:val="28"/>
        </w:rPr>
        <w:t xml:space="preserve"> (C++). </w:t>
      </w:r>
    </w:p>
    <w:p w14:paraId="527A9D19" w14:textId="3955F6CF" w:rsidR="00626761" w:rsidRPr="00C210F6" w:rsidRDefault="00626761" w:rsidP="00774CE2">
      <w:pPr>
        <w:jc w:val="both"/>
        <w:rPr>
          <w:rFonts w:ascii="Times New Roman" w:hAnsi="Times New Roman" w:cs="Times New Roman"/>
          <w:sz w:val="28"/>
          <w:szCs w:val="28"/>
        </w:rPr>
      </w:pPr>
      <w:r w:rsidRPr="00C210F6">
        <w:rPr>
          <w:rFonts w:ascii="Times New Roman" w:hAnsi="Times New Roman" w:cs="Times New Roman"/>
          <w:sz w:val="28"/>
          <w:szCs w:val="28"/>
        </w:rPr>
        <w:t xml:space="preserve">В </w:t>
      </w:r>
      <w:r w:rsidR="008D5EEC">
        <w:rPr>
          <w:rFonts w:ascii="Times New Roman" w:hAnsi="Times New Roman" w:cs="Times New Roman"/>
          <w:sz w:val="28"/>
          <w:szCs w:val="28"/>
          <w:lang w:val="uk-UA"/>
        </w:rPr>
        <w:t>сучасних версіях</w:t>
      </w:r>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мови</w:t>
      </w:r>
      <w:proofErr w:type="spellEnd"/>
      <w:r w:rsidRPr="00C210F6">
        <w:rPr>
          <w:rFonts w:ascii="Times New Roman" w:hAnsi="Times New Roman" w:cs="Times New Roman"/>
          <w:sz w:val="28"/>
          <w:szCs w:val="28"/>
        </w:rPr>
        <w:t xml:space="preserve"> С++ </w:t>
      </w:r>
      <w:proofErr w:type="spellStart"/>
      <w:r w:rsidRPr="00C210F6">
        <w:rPr>
          <w:rFonts w:ascii="Times New Roman" w:hAnsi="Times New Roman" w:cs="Times New Roman"/>
          <w:sz w:val="28"/>
          <w:szCs w:val="28"/>
        </w:rPr>
        <w:t>з’явилася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можливість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переда</w:t>
      </w:r>
      <w:r w:rsidRPr="00C210F6">
        <w:rPr>
          <w:rFonts w:ascii="Times New Roman" w:hAnsi="Times New Roman" w:cs="Times New Roman"/>
          <w:sz w:val="28"/>
          <w:szCs w:val="28"/>
        </w:rPr>
        <w:softHyphen/>
        <w:t>вати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дані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замовчуванням</w:t>
      </w:r>
      <w:proofErr w:type="spellEnd"/>
      <w:r w:rsidRPr="00C210F6">
        <w:rPr>
          <w:rFonts w:ascii="Times New Roman" w:hAnsi="Times New Roman" w:cs="Times New Roman"/>
          <w:sz w:val="28"/>
          <w:szCs w:val="28"/>
        </w:rPr>
        <w:t xml:space="preserve">. У </w:t>
      </w:r>
      <w:proofErr w:type="spellStart"/>
      <w:r w:rsidRPr="00C210F6">
        <w:rPr>
          <w:rFonts w:ascii="Times New Roman" w:hAnsi="Times New Roman" w:cs="Times New Roman"/>
          <w:sz w:val="28"/>
          <w:szCs w:val="28"/>
        </w:rPr>
        <w:t>цьому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випадку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написанні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всім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аргументам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або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lastRenderedPageBreak/>
        <w:t>декільком</w:t>
      </w:r>
      <w:proofErr w:type="spellEnd"/>
      <w:r w:rsidRPr="00C210F6">
        <w:rPr>
          <w:rFonts w:ascii="Times New Roman" w:hAnsi="Times New Roman" w:cs="Times New Roman"/>
          <w:sz w:val="28"/>
          <w:szCs w:val="28"/>
        </w:rPr>
        <w:t xml:space="preserve"> з </w:t>
      </w:r>
      <w:proofErr w:type="spellStart"/>
      <w:r w:rsidRPr="00C210F6">
        <w:rPr>
          <w:rFonts w:ascii="Times New Roman" w:hAnsi="Times New Roman" w:cs="Times New Roman"/>
          <w:sz w:val="28"/>
          <w:szCs w:val="28"/>
        </w:rPr>
        <w:t>них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присвоюються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початкові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значення</w:t>
      </w:r>
      <w:proofErr w:type="spellEnd"/>
      <w:r w:rsidRPr="00C210F6">
        <w:rPr>
          <w:rFonts w:ascii="Times New Roman" w:hAnsi="Times New Roman" w:cs="Times New Roman"/>
          <w:sz w:val="28"/>
          <w:szCs w:val="28"/>
        </w:rPr>
        <w:t xml:space="preserve"> і </w:t>
      </w:r>
      <w:proofErr w:type="spellStart"/>
      <w:r w:rsidRPr="00C210F6">
        <w:rPr>
          <w:rFonts w:ascii="Times New Roman" w:hAnsi="Times New Roman" w:cs="Times New Roman"/>
          <w:sz w:val="28"/>
          <w:szCs w:val="28"/>
        </w:rPr>
        <w:t>задовольняються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такі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вимоги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коли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якому-небудь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аргументу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присвоєно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значення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замовчуванням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всі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аргументи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що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розташовані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ним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тобто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записані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право</w:t>
      </w:r>
      <w:r w:rsidRPr="00C210F6">
        <w:rPr>
          <w:rFonts w:ascii="Times New Roman" w:hAnsi="Times New Roman" w:cs="Times New Roman"/>
          <w:sz w:val="28"/>
          <w:szCs w:val="28"/>
        </w:rPr>
        <w:softHyphen/>
        <w:t>руч</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повинні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мати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значення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замовчуванням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Таким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чином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список</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параметрів</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поділяється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дві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частини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параметри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що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мають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значення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замовчуванням</w:t>
      </w:r>
      <w:proofErr w:type="spellEnd"/>
      <w:r w:rsidRPr="00C210F6">
        <w:rPr>
          <w:rFonts w:ascii="Times New Roman" w:hAnsi="Times New Roman" w:cs="Times New Roman"/>
          <w:sz w:val="28"/>
          <w:szCs w:val="28"/>
        </w:rPr>
        <w:t xml:space="preserve">, і </w:t>
      </w:r>
      <w:proofErr w:type="spellStart"/>
      <w:r w:rsidRPr="00C210F6">
        <w:rPr>
          <w:rFonts w:ascii="Times New Roman" w:hAnsi="Times New Roman" w:cs="Times New Roman"/>
          <w:sz w:val="28"/>
          <w:szCs w:val="28"/>
        </w:rPr>
        <w:t>параметри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що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мають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такі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значення</w:t>
      </w:r>
      <w:proofErr w:type="spellEnd"/>
      <w:r w:rsidRPr="00C210F6">
        <w:rPr>
          <w:rFonts w:ascii="Times New Roman" w:hAnsi="Times New Roman" w:cs="Times New Roman"/>
          <w:sz w:val="28"/>
          <w:szCs w:val="28"/>
        </w:rPr>
        <w:t>.</w:t>
      </w:r>
    </w:p>
    <w:p w14:paraId="44E9B960" w14:textId="77777777" w:rsidR="00626761" w:rsidRPr="00C210F6" w:rsidRDefault="00626761" w:rsidP="00774CE2">
      <w:pPr>
        <w:jc w:val="both"/>
        <w:rPr>
          <w:rFonts w:ascii="Times New Roman" w:hAnsi="Times New Roman" w:cs="Times New Roman"/>
          <w:sz w:val="28"/>
          <w:szCs w:val="28"/>
        </w:rPr>
      </w:pPr>
      <w:r w:rsidRPr="00C210F6">
        <w:rPr>
          <w:rFonts w:ascii="Times New Roman" w:hAnsi="Times New Roman" w:cs="Times New Roman"/>
          <w:sz w:val="28"/>
          <w:szCs w:val="28"/>
        </w:rPr>
        <w:t xml:space="preserve">У </w:t>
      </w:r>
      <w:proofErr w:type="spellStart"/>
      <w:r w:rsidRPr="00C210F6">
        <w:rPr>
          <w:rFonts w:ascii="Times New Roman" w:hAnsi="Times New Roman" w:cs="Times New Roman"/>
          <w:sz w:val="28"/>
          <w:szCs w:val="28"/>
        </w:rPr>
        <w:t>випадку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виклику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для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параметрів</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що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мають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значень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замовчуванням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обов’язково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повинен</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бути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фактичний</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аргумент</w:t>
      </w:r>
      <w:proofErr w:type="spellEnd"/>
      <w:r w:rsidRPr="00C210F6">
        <w:rPr>
          <w:rFonts w:ascii="Times New Roman" w:hAnsi="Times New Roman" w:cs="Times New Roman"/>
          <w:sz w:val="28"/>
          <w:szCs w:val="28"/>
        </w:rPr>
        <w:t xml:space="preserve">, а </w:t>
      </w:r>
      <w:proofErr w:type="spellStart"/>
      <w:r w:rsidRPr="00C210F6">
        <w:rPr>
          <w:rFonts w:ascii="Times New Roman" w:hAnsi="Times New Roman" w:cs="Times New Roman"/>
          <w:sz w:val="28"/>
          <w:szCs w:val="28"/>
        </w:rPr>
        <w:t>для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параметрів</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що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мають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значення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замовчуванням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фактичні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аргументи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можна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опускати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коли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ці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зна</w:t>
      </w:r>
      <w:r w:rsidRPr="00C210F6">
        <w:rPr>
          <w:rFonts w:ascii="Times New Roman" w:hAnsi="Times New Roman" w:cs="Times New Roman"/>
          <w:sz w:val="28"/>
          <w:szCs w:val="28"/>
        </w:rPr>
        <w:softHyphen/>
        <w:t>чення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треба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змінювати</w:t>
      </w:r>
      <w:proofErr w:type="spellEnd"/>
      <w:r w:rsidRPr="00C210F6">
        <w:rPr>
          <w:rFonts w:ascii="Times New Roman" w:hAnsi="Times New Roman" w:cs="Times New Roman"/>
          <w:sz w:val="28"/>
          <w:szCs w:val="28"/>
        </w:rPr>
        <w:t>.</w:t>
      </w:r>
    </w:p>
    <w:p w14:paraId="557963ED" w14:textId="77777777" w:rsidR="00626761" w:rsidRPr="00C210F6" w:rsidRDefault="00626761" w:rsidP="00774CE2">
      <w:pPr>
        <w:jc w:val="both"/>
        <w:rPr>
          <w:rFonts w:ascii="Times New Roman" w:hAnsi="Times New Roman" w:cs="Times New Roman"/>
          <w:sz w:val="28"/>
          <w:szCs w:val="28"/>
        </w:rPr>
      </w:pPr>
      <w:proofErr w:type="spellStart"/>
      <w:r w:rsidRPr="00C210F6">
        <w:rPr>
          <w:rFonts w:ascii="Times New Roman" w:hAnsi="Times New Roman" w:cs="Times New Roman"/>
          <w:sz w:val="28"/>
          <w:szCs w:val="28"/>
        </w:rPr>
        <w:t>Якщо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деякий</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параметр</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має</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значення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замовчуванням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для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нього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відсутній</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фактичний</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аргумент</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то</w:t>
      </w:r>
      <w:proofErr w:type="spellEnd"/>
      <w:r w:rsidRPr="00C210F6">
        <w:rPr>
          <w:rFonts w:ascii="Times New Roman" w:hAnsi="Times New Roman" w:cs="Times New Roman"/>
          <w:sz w:val="28"/>
          <w:szCs w:val="28"/>
        </w:rPr>
        <w:t xml:space="preserve"> і </w:t>
      </w:r>
      <w:proofErr w:type="spellStart"/>
      <w:r w:rsidRPr="00C210F6">
        <w:rPr>
          <w:rFonts w:ascii="Times New Roman" w:hAnsi="Times New Roman" w:cs="Times New Roman"/>
          <w:sz w:val="28"/>
          <w:szCs w:val="28"/>
        </w:rPr>
        <w:t>для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всіх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наступних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тобто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записаних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пізніше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параметрів</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фактичні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аргументи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повинні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бути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відсутні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тобто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їхні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значення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передаються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замовчуванням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наприклад</w:t>
      </w:r>
      <w:proofErr w:type="spellEnd"/>
      <w:r w:rsidRPr="00C210F6">
        <w:rPr>
          <w:rFonts w:ascii="Times New Roman" w:hAnsi="Times New Roman" w:cs="Times New Roman"/>
          <w:sz w:val="28"/>
          <w:szCs w:val="28"/>
        </w:rPr>
        <w:t>:</w:t>
      </w:r>
    </w:p>
    <w:p w14:paraId="2CFB62F3" w14:textId="77777777" w:rsidR="00626761" w:rsidRPr="00C210F6" w:rsidRDefault="00626761" w:rsidP="00BA261B">
      <w:pPr>
        <w:rPr>
          <w:rFonts w:ascii="Times New Roman" w:hAnsi="Times New Roman" w:cs="Times New Roman"/>
          <w:color w:val="00B050"/>
          <w:sz w:val="28"/>
          <w:szCs w:val="28"/>
        </w:rPr>
      </w:pPr>
      <w:r w:rsidRPr="00C210F6">
        <w:rPr>
          <w:rFonts w:ascii="Times New Roman" w:hAnsi="Times New Roman" w:cs="Times New Roman"/>
          <w:color w:val="00B050"/>
          <w:sz w:val="28"/>
          <w:szCs w:val="28"/>
        </w:rPr>
        <w:t xml:space="preserve">// C++ </w:t>
      </w:r>
      <w:proofErr w:type="spellStart"/>
      <w:r w:rsidRPr="00C210F6">
        <w:rPr>
          <w:rFonts w:ascii="Times New Roman" w:hAnsi="Times New Roman" w:cs="Times New Roman"/>
          <w:color w:val="00B050"/>
          <w:sz w:val="28"/>
          <w:szCs w:val="28"/>
        </w:rPr>
        <w:t>код</w:t>
      </w:r>
      <w:proofErr w:type="spellEnd"/>
      <w:r w:rsidRPr="00C210F6">
        <w:rPr>
          <w:rFonts w:ascii="Times New Roman" w:hAnsi="Times New Roman" w:cs="Times New Roman"/>
          <w:color w:val="00B050"/>
          <w:sz w:val="28"/>
          <w:szCs w:val="28"/>
        </w:rPr>
        <w:t xml:space="preserve">: </w:t>
      </w:r>
      <w:proofErr w:type="spellStart"/>
      <w:r w:rsidRPr="00C210F6">
        <w:rPr>
          <w:rFonts w:ascii="Times New Roman" w:hAnsi="Times New Roman" w:cs="Times New Roman"/>
          <w:color w:val="00B050"/>
          <w:sz w:val="28"/>
          <w:szCs w:val="28"/>
        </w:rPr>
        <w:t>аргументи</w:t>
      </w:r>
      <w:proofErr w:type="spellEnd"/>
      <w:r w:rsidRPr="00C210F6">
        <w:rPr>
          <w:rFonts w:ascii="Times New Roman" w:hAnsi="Times New Roman" w:cs="Times New Roman"/>
          <w:color w:val="00B050"/>
          <w:sz w:val="28"/>
          <w:szCs w:val="28"/>
        </w:rPr>
        <w:t xml:space="preserve"> </w:t>
      </w:r>
      <w:proofErr w:type="spellStart"/>
      <w:r w:rsidRPr="00C210F6">
        <w:rPr>
          <w:rFonts w:ascii="Times New Roman" w:hAnsi="Times New Roman" w:cs="Times New Roman"/>
          <w:color w:val="00B050"/>
          <w:sz w:val="28"/>
          <w:szCs w:val="28"/>
        </w:rPr>
        <w:t>за</w:t>
      </w:r>
      <w:proofErr w:type="spellEnd"/>
      <w:r w:rsidRPr="00C210F6">
        <w:rPr>
          <w:rFonts w:ascii="Times New Roman" w:hAnsi="Times New Roman" w:cs="Times New Roman"/>
          <w:color w:val="00B050"/>
          <w:sz w:val="28"/>
          <w:szCs w:val="28"/>
        </w:rPr>
        <w:t xml:space="preserve"> </w:t>
      </w:r>
      <w:proofErr w:type="spellStart"/>
      <w:r w:rsidRPr="00C210F6">
        <w:rPr>
          <w:rFonts w:ascii="Times New Roman" w:hAnsi="Times New Roman" w:cs="Times New Roman"/>
          <w:color w:val="00B050"/>
          <w:sz w:val="28"/>
          <w:szCs w:val="28"/>
        </w:rPr>
        <w:t>замовченням</w:t>
      </w:r>
      <w:proofErr w:type="spellEnd"/>
      <w:r w:rsidRPr="00C210F6">
        <w:rPr>
          <w:rFonts w:ascii="Times New Roman" w:hAnsi="Times New Roman" w:cs="Times New Roman"/>
          <w:color w:val="00B050"/>
          <w:sz w:val="28"/>
          <w:szCs w:val="28"/>
        </w:rPr>
        <w:t xml:space="preserve"> </w:t>
      </w:r>
    </w:p>
    <w:p w14:paraId="430FD4AD" w14:textId="77777777" w:rsidR="00626761" w:rsidRPr="00C210F6" w:rsidRDefault="00626761" w:rsidP="00BA261B">
      <w:pPr>
        <w:rPr>
          <w:rFonts w:asciiTheme="minorHAnsi" w:hAnsiTheme="minorHAnsi" w:cs="Times New Roman"/>
          <w:sz w:val="28"/>
          <w:szCs w:val="28"/>
        </w:rPr>
      </w:pPr>
      <w:r w:rsidRPr="00C210F6">
        <w:rPr>
          <w:rStyle w:val="StrongEmphasis"/>
          <w:rFonts w:asciiTheme="minorHAnsi" w:hAnsiTheme="minorHAnsi" w:cs="Times New Roman"/>
          <w:b w:val="0"/>
          <w:color w:val="4BACC6" w:themeColor="accent5"/>
          <w:sz w:val="28"/>
          <w:szCs w:val="28"/>
        </w:rPr>
        <w:t>void</w:t>
      </w:r>
      <w:r w:rsidRPr="00C210F6">
        <w:rPr>
          <w:rStyle w:val="StrongEmphasis"/>
          <w:rFonts w:asciiTheme="minorHAnsi" w:hAnsiTheme="minorHAnsi" w:cs="Times New Roman"/>
          <w:b w:val="0"/>
          <w:sz w:val="28"/>
          <w:szCs w:val="28"/>
        </w:rPr>
        <w:t xml:space="preserve"> funct1 (</w:t>
      </w:r>
      <w:r w:rsidRPr="00C210F6">
        <w:rPr>
          <w:rStyle w:val="StrongEmphasis"/>
          <w:rFonts w:asciiTheme="minorHAnsi" w:hAnsiTheme="minorHAnsi" w:cs="Times New Roman"/>
          <w:b w:val="0"/>
          <w:color w:val="4BACC6" w:themeColor="accent5"/>
          <w:sz w:val="28"/>
          <w:szCs w:val="28"/>
        </w:rPr>
        <w:t>float</w:t>
      </w:r>
      <w:r w:rsidRPr="00C210F6">
        <w:rPr>
          <w:rStyle w:val="StrongEmphasis"/>
          <w:rFonts w:asciiTheme="minorHAnsi" w:hAnsiTheme="minorHAnsi" w:cs="Times New Roman"/>
          <w:b w:val="0"/>
          <w:sz w:val="28"/>
          <w:szCs w:val="28"/>
        </w:rPr>
        <w:t xml:space="preserve"> х, </w:t>
      </w:r>
      <w:r w:rsidRPr="00C210F6">
        <w:rPr>
          <w:rStyle w:val="StrongEmphasis"/>
          <w:rFonts w:asciiTheme="minorHAnsi" w:hAnsiTheme="minorHAnsi" w:cs="Times New Roman"/>
          <w:b w:val="0"/>
          <w:color w:val="4BACC6" w:themeColor="accent5"/>
          <w:sz w:val="28"/>
          <w:szCs w:val="28"/>
        </w:rPr>
        <w:t>int</w:t>
      </w:r>
      <w:r w:rsidRPr="00C210F6">
        <w:rPr>
          <w:rStyle w:val="StrongEmphasis"/>
          <w:rFonts w:asciiTheme="minorHAnsi" w:hAnsiTheme="minorHAnsi" w:cs="Times New Roman"/>
          <w:b w:val="0"/>
          <w:sz w:val="28"/>
          <w:szCs w:val="28"/>
        </w:rPr>
        <w:t xml:space="preserve"> у, </w:t>
      </w:r>
      <w:r w:rsidRPr="00C210F6">
        <w:rPr>
          <w:rStyle w:val="StrongEmphasis"/>
          <w:rFonts w:asciiTheme="minorHAnsi" w:hAnsiTheme="minorHAnsi" w:cs="Times New Roman"/>
          <w:b w:val="0"/>
          <w:color w:val="4BACC6" w:themeColor="accent5"/>
          <w:sz w:val="28"/>
          <w:szCs w:val="28"/>
        </w:rPr>
        <w:t>int</w:t>
      </w:r>
      <w:r w:rsidRPr="00C210F6">
        <w:rPr>
          <w:rStyle w:val="StrongEmphasis"/>
          <w:rFonts w:asciiTheme="minorHAnsi" w:hAnsiTheme="minorHAnsi" w:cs="Times New Roman"/>
          <w:b w:val="0"/>
          <w:sz w:val="28"/>
          <w:szCs w:val="28"/>
        </w:rPr>
        <w:t xml:space="preserve"> z = 8)</w:t>
      </w:r>
    </w:p>
    <w:p w14:paraId="515EC6DD" w14:textId="77777777" w:rsidR="00626761" w:rsidRPr="00C210F6" w:rsidRDefault="00626761" w:rsidP="00BA261B">
      <w:pPr>
        <w:rPr>
          <w:rFonts w:asciiTheme="minorHAnsi" w:hAnsiTheme="minorHAnsi" w:cs="Times New Roman"/>
          <w:sz w:val="28"/>
          <w:szCs w:val="28"/>
        </w:rPr>
      </w:pPr>
      <w:proofErr w:type="gramStart"/>
      <w:r w:rsidRPr="00C210F6">
        <w:rPr>
          <w:rStyle w:val="StrongEmphasis"/>
          <w:rFonts w:asciiTheme="minorHAnsi" w:hAnsiTheme="minorHAnsi" w:cs="Times New Roman"/>
          <w:b w:val="0"/>
          <w:sz w:val="28"/>
          <w:szCs w:val="28"/>
        </w:rPr>
        <w:t xml:space="preserve">{ </w:t>
      </w:r>
      <w:r w:rsidRPr="00C210F6">
        <w:rPr>
          <w:rStyle w:val="StrongEmphasis"/>
          <w:rFonts w:asciiTheme="minorHAnsi" w:hAnsiTheme="minorHAnsi" w:cs="Times New Roman"/>
          <w:b w:val="0"/>
          <w:color w:val="4BACC6" w:themeColor="accent5"/>
          <w:sz w:val="28"/>
          <w:szCs w:val="28"/>
        </w:rPr>
        <w:t>std::</w:t>
      </w:r>
      <w:proofErr w:type="spellStart"/>
      <w:proofErr w:type="gramEnd"/>
      <w:r w:rsidRPr="00C210F6">
        <w:rPr>
          <w:rStyle w:val="StrongEmphasis"/>
          <w:rFonts w:asciiTheme="minorHAnsi" w:hAnsiTheme="minorHAnsi" w:cs="Times New Roman"/>
          <w:b w:val="0"/>
          <w:color w:val="4BACC6" w:themeColor="accent5"/>
          <w:sz w:val="28"/>
          <w:szCs w:val="28"/>
        </w:rPr>
        <w:t>cout</w:t>
      </w:r>
      <w:proofErr w:type="spellEnd"/>
      <w:r w:rsidRPr="00C210F6">
        <w:rPr>
          <w:rStyle w:val="StrongEmphasis"/>
          <w:rFonts w:asciiTheme="minorHAnsi" w:hAnsiTheme="minorHAnsi" w:cs="Times New Roman"/>
          <w:b w:val="0"/>
          <w:sz w:val="28"/>
          <w:szCs w:val="28"/>
        </w:rPr>
        <w:t xml:space="preserve"> &lt;&lt;"x = " &lt;&lt; x &lt;&lt; " у = " &lt;&lt; у &lt;&lt; "z = " &lt;&lt; z</w:t>
      </w:r>
      <w:r w:rsidRPr="00C210F6">
        <w:rPr>
          <w:rFonts w:asciiTheme="minorHAnsi" w:hAnsiTheme="minorHAnsi" w:cs="Times New Roman"/>
          <w:sz w:val="28"/>
          <w:szCs w:val="28"/>
        </w:rPr>
        <w:t xml:space="preserve"> </w:t>
      </w:r>
      <w:r w:rsidRPr="00C210F6">
        <w:rPr>
          <w:rStyle w:val="StrongEmphasis"/>
          <w:rFonts w:asciiTheme="minorHAnsi" w:hAnsiTheme="minorHAnsi" w:cs="Times New Roman"/>
          <w:b w:val="0"/>
          <w:sz w:val="28"/>
          <w:szCs w:val="28"/>
        </w:rPr>
        <w:t>&lt;&lt; </w:t>
      </w:r>
      <w:proofErr w:type="spellStart"/>
      <w:r w:rsidRPr="00C210F6">
        <w:rPr>
          <w:rStyle w:val="StrongEmphasis"/>
          <w:rFonts w:asciiTheme="minorHAnsi" w:hAnsiTheme="minorHAnsi" w:cs="Times New Roman"/>
          <w:b w:val="0"/>
          <w:sz w:val="28"/>
          <w:szCs w:val="28"/>
        </w:rPr>
        <w:t>endl</w:t>
      </w:r>
      <w:proofErr w:type="spellEnd"/>
      <w:r w:rsidRPr="00C210F6">
        <w:rPr>
          <w:rStyle w:val="StrongEmphasis"/>
          <w:rFonts w:asciiTheme="minorHAnsi" w:hAnsiTheme="minorHAnsi" w:cs="Times New Roman"/>
          <w:b w:val="0"/>
          <w:sz w:val="28"/>
          <w:szCs w:val="28"/>
        </w:rPr>
        <w:t>; }</w:t>
      </w:r>
    </w:p>
    <w:p w14:paraId="3BFFFA35" w14:textId="77777777" w:rsidR="00626761" w:rsidRPr="00C210F6" w:rsidRDefault="00626761" w:rsidP="00BA261B">
      <w:pPr>
        <w:rPr>
          <w:rStyle w:val="StrongEmphasis"/>
          <w:rFonts w:asciiTheme="minorHAnsi" w:hAnsiTheme="minorHAnsi" w:cs="Times New Roman"/>
          <w:b w:val="0"/>
          <w:sz w:val="28"/>
          <w:szCs w:val="28"/>
        </w:rPr>
      </w:pPr>
    </w:p>
    <w:p w14:paraId="662E88A3" w14:textId="77777777" w:rsidR="00626761" w:rsidRPr="00C210F6" w:rsidRDefault="00626761" w:rsidP="00BA261B">
      <w:pPr>
        <w:rPr>
          <w:rFonts w:asciiTheme="minorHAnsi" w:hAnsiTheme="minorHAnsi" w:cs="Times New Roman"/>
          <w:sz w:val="28"/>
          <w:szCs w:val="28"/>
        </w:rPr>
      </w:pPr>
      <w:r w:rsidRPr="00C210F6">
        <w:rPr>
          <w:rStyle w:val="StrongEmphasis"/>
          <w:rFonts w:asciiTheme="minorHAnsi" w:hAnsiTheme="minorHAnsi" w:cs="Times New Roman"/>
          <w:b w:val="0"/>
          <w:color w:val="4BACC6" w:themeColor="accent5"/>
          <w:sz w:val="28"/>
          <w:szCs w:val="28"/>
        </w:rPr>
        <w:t>void</w:t>
      </w:r>
      <w:r w:rsidRPr="00C210F6">
        <w:rPr>
          <w:rStyle w:val="StrongEmphasis"/>
          <w:rFonts w:asciiTheme="minorHAnsi" w:hAnsiTheme="minorHAnsi" w:cs="Times New Roman"/>
          <w:b w:val="0"/>
          <w:sz w:val="28"/>
          <w:szCs w:val="28"/>
        </w:rPr>
        <w:t xml:space="preserve"> funct2 (</w:t>
      </w:r>
      <w:r w:rsidRPr="00C210F6">
        <w:rPr>
          <w:rStyle w:val="StrongEmphasis"/>
          <w:rFonts w:asciiTheme="minorHAnsi" w:hAnsiTheme="minorHAnsi" w:cs="Times New Roman"/>
          <w:b w:val="0"/>
          <w:color w:val="4BACC6" w:themeColor="accent5"/>
          <w:sz w:val="28"/>
          <w:szCs w:val="28"/>
        </w:rPr>
        <w:t>float</w:t>
      </w:r>
      <w:r w:rsidRPr="00C210F6">
        <w:rPr>
          <w:rStyle w:val="StrongEmphasis"/>
          <w:rFonts w:asciiTheme="minorHAnsi" w:hAnsiTheme="minorHAnsi" w:cs="Times New Roman"/>
          <w:b w:val="0"/>
          <w:sz w:val="28"/>
          <w:szCs w:val="28"/>
        </w:rPr>
        <w:t xml:space="preserve"> x, </w:t>
      </w:r>
      <w:r w:rsidRPr="00C210F6">
        <w:rPr>
          <w:rStyle w:val="StrongEmphasis"/>
          <w:rFonts w:asciiTheme="minorHAnsi" w:hAnsiTheme="minorHAnsi" w:cs="Times New Roman"/>
          <w:b w:val="0"/>
          <w:color w:val="4BACC6" w:themeColor="accent5"/>
          <w:sz w:val="28"/>
          <w:szCs w:val="28"/>
        </w:rPr>
        <w:t>int</w:t>
      </w:r>
      <w:r w:rsidRPr="00C210F6">
        <w:rPr>
          <w:rStyle w:val="StrongEmphasis"/>
          <w:rFonts w:asciiTheme="minorHAnsi" w:hAnsiTheme="minorHAnsi" w:cs="Times New Roman"/>
          <w:b w:val="0"/>
          <w:sz w:val="28"/>
          <w:szCs w:val="28"/>
        </w:rPr>
        <w:t xml:space="preserve"> у = 2, </w:t>
      </w:r>
      <w:r w:rsidRPr="00C210F6">
        <w:rPr>
          <w:rStyle w:val="StrongEmphasis"/>
          <w:rFonts w:asciiTheme="minorHAnsi" w:hAnsiTheme="minorHAnsi" w:cs="Times New Roman"/>
          <w:b w:val="0"/>
          <w:color w:val="4BACC6" w:themeColor="accent5"/>
          <w:sz w:val="28"/>
          <w:szCs w:val="28"/>
        </w:rPr>
        <w:t>int</w:t>
      </w:r>
      <w:r w:rsidRPr="00C210F6">
        <w:rPr>
          <w:rStyle w:val="StrongEmphasis"/>
          <w:rFonts w:asciiTheme="minorHAnsi" w:hAnsiTheme="minorHAnsi" w:cs="Times New Roman"/>
          <w:b w:val="0"/>
          <w:sz w:val="28"/>
          <w:szCs w:val="28"/>
        </w:rPr>
        <w:t xml:space="preserve"> z = 10)</w:t>
      </w:r>
    </w:p>
    <w:p w14:paraId="223CB6B3" w14:textId="77777777" w:rsidR="00626761" w:rsidRPr="00C210F6" w:rsidRDefault="00626761" w:rsidP="00BA261B">
      <w:pPr>
        <w:rPr>
          <w:rFonts w:asciiTheme="minorHAnsi" w:hAnsiTheme="minorHAnsi" w:cs="Times New Roman"/>
          <w:sz w:val="28"/>
          <w:szCs w:val="28"/>
        </w:rPr>
      </w:pPr>
      <w:proofErr w:type="gramStart"/>
      <w:r w:rsidRPr="00C210F6">
        <w:rPr>
          <w:rStyle w:val="StrongEmphasis"/>
          <w:rFonts w:asciiTheme="minorHAnsi" w:hAnsiTheme="minorHAnsi" w:cs="Times New Roman"/>
          <w:b w:val="0"/>
          <w:sz w:val="28"/>
          <w:szCs w:val="28"/>
        </w:rPr>
        <w:t xml:space="preserve">{ </w:t>
      </w:r>
      <w:r w:rsidRPr="00C210F6">
        <w:rPr>
          <w:rStyle w:val="StrongEmphasis"/>
          <w:rFonts w:asciiTheme="minorHAnsi" w:hAnsiTheme="minorHAnsi" w:cs="Times New Roman"/>
          <w:b w:val="0"/>
          <w:color w:val="4BACC6" w:themeColor="accent5"/>
          <w:sz w:val="28"/>
          <w:szCs w:val="28"/>
        </w:rPr>
        <w:t>std::</w:t>
      </w:r>
      <w:proofErr w:type="spellStart"/>
      <w:proofErr w:type="gramEnd"/>
      <w:r w:rsidRPr="00C210F6">
        <w:rPr>
          <w:rStyle w:val="StrongEmphasis"/>
          <w:rFonts w:asciiTheme="minorHAnsi" w:hAnsiTheme="minorHAnsi" w:cs="Times New Roman"/>
          <w:b w:val="0"/>
          <w:color w:val="4BACC6" w:themeColor="accent5"/>
          <w:sz w:val="28"/>
          <w:szCs w:val="28"/>
        </w:rPr>
        <w:t>cout</w:t>
      </w:r>
      <w:proofErr w:type="spellEnd"/>
      <w:r w:rsidRPr="00C210F6">
        <w:rPr>
          <w:rStyle w:val="StrongEmphasis"/>
          <w:rFonts w:asciiTheme="minorHAnsi" w:hAnsiTheme="minorHAnsi" w:cs="Times New Roman"/>
          <w:b w:val="0"/>
          <w:sz w:val="28"/>
          <w:szCs w:val="28"/>
        </w:rPr>
        <w:t xml:space="preserve"> &lt;&lt;"x = " &lt;&lt; x &lt;&lt; "y = " &lt;&lt; у &lt;&lt; "z = " &lt;&lt; z &lt;&lt; </w:t>
      </w:r>
      <w:proofErr w:type="spellStart"/>
      <w:r w:rsidRPr="00C210F6">
        <w:rPr>
          <w:rStyle w:val="StrongEmphasis"/>
          <w:rFonts w:asciiTheme="minorHAnsi" w:hAnsiTheme="minorHAnsi" w:cs="Times New Roman"/>
          <w:b w:val="0"/>
          <w:sz w:val="28"/>
          <w:szCs w:val="28"/>
        </w:rPr>
        <w:t>endl</w:t>
      </w:r>
      <w:proofErr w:type="spellEnd"/>
      <w:r w:rsidRPr="00C210F6">
        <w:rPr>
          <w:rStyle w:val="StrongEmphasis"/>
          <w:rFonts w:asciiTheme="minorHAnsi" w:hAnsiTheme="minorHAnsi" w:cs="Times New Roman"/>
          <w:b w:val="0"/>
          <w:sz w:val="28"/>
          <w:szCs w:val="28"/>
        </w:rPr>
        <w:t>; }</w:t>
      </w:r>
    </w:p>
    <w:p w14:paraId="0E39B092" w14:textId="77777777" w:rsidR="00626761" w:rsidRPr="00C210F6" w:rsidRDefault="00626761" w:rsidP="00BA261B">
      <w:pPr>
        <w:rPr>
          <w:rFonts w:asciiTheme="minorHAnsi" w:hAnsiTheme="minorHAnsi" w:cs="Times New Roman"/>
          <w:sz w:val="28"/>
          <w:szCs w:val="28"/>
        </w:rPr>
      </w:pPr>
    </w:p>
    <w:p w14:paraId="563785B6" w14:textId="77777777" w:rsidR="00626761" w:rsidRPr="00C210F6" w:rsidRDefault="00626761" w:rsidP="00BA261B">
      <w:pPr>
        <w:rPr>
          <w:rFonts w:asciiTheme="minorHAnsi" w:hAnsiTheme="minorHAnsi" w:cs="Times New Roman"/>
          <w:sz w:val="28"/>
          <w:szCs w:val="28"/>
        </w:rPr>
      </w:pPr>
      <w:r w:rsidRPr="00C210F6">
        <w:rPr>
          <w:rStyle w:val="StrongEmphasis"/>
          <w:rFonts w:asciiTheme="minorHAnsi" w:hAnsiTheme="minorHAnsi" w:cs="Times New Roman"/>
          <w:b w:val="0"/>
          <w:color w:val="4BACC6" w:themeColor="accent5"/>
          <w:sz w:val="28"/>
          <w:szCs w:val="28"/>
        </w:rPr>
        <w:t>void</w:t>
      </w:r>
      <w:r w:rsidRPr="00C210F6">
        <w:rPr>
          <w:rStyle w:val="StrongEmphasis"/>
          <w:rFonts w:asciiTheme="minorHAnsi" w:hAnsiTheme="minorHAnsi" w:cs="Times New Roman"/>
          <w:b w:val="0"/>
          <w:sz w:val="28"/>
          <w:szCs w:val="28"/>
        </w:rPr>
        <w:t xml:space="preserve"> funct3 (</w:t>
      </w:r>
      <w:r w:rsidRPr="00C210F6">
        <w:rPr>
          <w:rStyle w:val="StrongEmphasis"/>
          <w:rFonts w:asciiTheme="minorHAnsi" w:hAnsiTheme="minorHAnsi" w:cs="Times New Roman"/>
          <w:b w:val="0"/>
          <w:color w:val="4BACC6" w:themeColor="accent5"/>
          <w:sz w:val="28"/>
          <w:szCs w:val="28"/>
        </w:rPr>
        <w:t>float</w:t>
      </w:r>
      <w:r w:rsidRPr="00C210F6">
        <w:rPr>
          <w:rStyle w:val="StrongEmphasis"/>
          <w:rFonts w:asciiTheme="minorHAnsi" w:hAnsiTheme="minorHAnsi" w:cs="Times New Roman"/>
          <w:b w:val="0"/>
          <w:sz w:val="28"/>
          <w:szCs w:val="28"/>
        </w:rPr>
        <w:t xml:space="preserve"> x = 3.15, </w:t>
      </w:r>
      <w:r w:rsidRPr="00C210F6">
        <w:rPr>
          <w:rStyle w:val="StrongEmphasis"/>
          <w:rFonts w:asciiTheme="minorHAnsi" w:hAnsiTheme="minorHAnsi" w:cs="Times New Roman"/>
          <w:b w:val="0"/>
          <w:color w:val="4BACC6" w:themeColor="accent5"/>
          <w:sz w:val="28"/>
          <w:szCs w:val="28"/>
        </w:rPr>
        <w:t>int</w:t>
      </w:r>
      <w:r w:rsidRPr="00C210F6">
        <w:rPr>
          <w:rStyle w:val="StrongEmphasis"/>
          <w:rFonts w:asciiTheme="minorHAnsi" w:hAnsiTheme="minorHAnsi" w:cs="Times New Roman"/>
          <w:b w:val="0"/>
          <w:sz w:val="28"/>
          <w:szCs w:val="28"/>
        </w:rPr>
        <w:t xml:space="preserve"> у = 42, </w:t>
      </w:r>
      <w:r w:rsidRPr="00C210F6">
        <w:rPr>
          <w:rStyle w:val="StrongEmphasis"/>
          <w:rFonts w:asciiTheme="minorHAnsi" w:hAnsiTheme="minorHAnsi" w:cs="Times New Roman"/>
          <w:b w:val="0"/>
          <w:color w:val="4BACC6" w:themeColor="accent5"/>
          <w:sz w:val="28"/>
          <w:szCs w:val="28"/>
        </w:rPr>
        <w:t>int</w:t>
      </w:r>
      <w:r w:rsidRPr="00C210F6">
        <w:rPr>
          <w:rStyle w:val="StrongEmphasis"/>
          <w:rFonts w:asciiTheme="minorHAnsi" w:hAnsiTheme="minorHAnsi" w:cs="Times New Roman"/>
          <w:b w:val="0"/>
          <w:sz w:val="28"/>
          <w:szCs w:val="28"/>
        </w:rPr>
        <w:t xml:space="preserve"> z = 202)</w:t>
      </w:r>
    </w:p>
    <w:p w14:paraId="2B118B8F" w14:textId="77777777" w:rsidR="00626761" w:rsidRPr="00C210F6" w:rsidRDefault="00626761" w:rsidP="00BA261B">
      <w:pPr>
        <w:rPr>
          <w:rFonts w:asciiTheme="minorHAnsi" w:hAnsiTheme="minorHAnsi" w:cs="Times New Roman"/>
          <w:sz w:val="28"/>
          <w:szCs w:val="28"/>
        </w:rPr>
      </w:pPr>
      <w:proofErr w:type="gramStart"/>
      <w:r w:rsidRPr="00C210F6">
        <w:rPr>
          <w:rStyle w:val="StrongEmphasis"/>
          <w:rFonts w:asciiTheme="minorHAnsi" w:hAnsiTheme="minorHAnsi" w:cs="Times New Roman"/>
          <w:b w:val="0"/>
          <w:sz w:val="28"/>
          <w:szCs w:val="28"/>
        </w:rPr>
        <w:t xml:space="preserve">{ </w:t>
      </w:r>
      <w:r w:rsidRPr="00C210F6">
        <w:rPr>
          <w:rStyle w:val="StrongEmphasis"/>
          <w:rFonts w:asciiTheme="minorHAnsi" w:hAnsiTheme="minorHAnsi" w:cs="Times New Roman"/>
          <w:b w:val="0"/>
          <w:color w:val="4BACC6" w:themeColor="accent5"/>
          <w:sz w:val="28"/>
          <w:szCs w:val="28"/>
        </w:rPr>
        <w:t>std::</w:t>
      </w:r>
      <w:proofErr w:type="spellStart"/>
      <w:proofErr w:type="gramEnd"/>
      <w:r w:rsidRPr="00C210F6">
        <w:rPr>
          <w:rStyle w:val="StrongEmphasis"/>
          <w:rFonts w:asciiTheme="minorHAnsi" w:hAnsiTheme="minorHAnsi" w:cs="Times New Roman"/>
          <w:b w:val="0"/>
          <w:color w:val="4BACC6" w:themeColor="accent5"/>
          <w:sz w:val="28"/>
          <w:szCs w:val="28"/>
        </w:rPr>
        <w:t>cout</w:t>
      </w:r>
      <w:proofErr w:type="spellEnd"/>
      <w:r w:rsidRPr="00C210F6">
        <w:rPr>
          <w:rStyle w:val="StrongEmphasis"/>
          <w:rFonts w:asciiTheme="minorHAnsi" w:hAnsiTheme="minorHAnsi" w:cs="Times New Roman"/>
          <w:b w:val="0"/>
          <w:sz w:val="28"/>
          <w:szCs w:val="28"/>
        </w:rPr>
        <w:t xml:space="preserve"> &lt;&lt; "x = " &lt;&lt; x &lt;&lt; "y = " &lt;&lt; у &lt;&lt; "z = " &lt;&lt; z &lt;&lt; </w:t>
      </w:r>
      <w:proofErr w:type="spellStart"/>
      <w:r w:rsidRPr="00C210F6">
        <w:rPr>
          <w:rStyle w:val="StrongEmphasis"/>
          <w:rFonts w:asciiTheme="minorHAnsi" w:hAnsiTheme="minorHAnsi" w:cs="Times New Roman"/>
          <w:b w:val="0"/>
          <w:sz w:val="28"/>
          <w:szCs w:val="28"/>
        </w:rPr>
        <w:t>endl</w:t>
      </w:r>
      <w:proofErr w:type="spellEnd"/>
      <w:r w:rsidRPr="00C210F6">
        <w:rPr>
          <w:rStyle w:val="StrongEmphasis"/>
          <w:rFonts w:asciiTheme="minorHAnsi" w:hAnsiTheme="minorHAnsi" w:cs="Times New Roman"/>
          <w:b w:val="0"/>
          <w:sz w:val="28"/>
          <w:szCs w:val="28"/>
        </w:rPr>
        <w:t>; }</w:t>
      </w:r>
    </w:p>
    <w:p w14:paraId="5B23AAC4" w14:textId="77777777" w:rsidR="00626761" w:rsidRPr="00C210F6" w:rsidRDefault="00626761" w:rsidP="00BA261B">
      <w:pPr>
        <w:rPr>
          <w:rFonts w:asciiTheme="minorHAnsi" w:hAnsiTheme="minorHAnsi" w:cs="Times New Roman"/>
          <w:sz w:val="28"/>
          <w:szCs w:val="28"/>
        </w:rPr>
      </w:pPr>
    </w:p>
    <w:p w14:paraId="025AF56D" w14:textId="77777777" w:rsidR="00626761" w:rsidRPr="00C210F6" w:rsidRDefault="00626761" w:rsidP="00BA261B">
      <w:pPr>
        <w:rPr>
          <w:rFonts w:asciiTheme="minorHAnsi" w:hAnsiTheme="minorHAnsi" w:cs="Times New Roman"/>
          <w:sz w:val="28"/>
          <w:szCs w:val="28"/>
        </w:rPr>
      </w:pPr>
      <w:r w:rsidRPr="00C210F6">
        <w:rPr>
          <w:rStyle w:val="StrongEmphasis"/>
          <w:rFonts w:asciiTheme="minorHAnsi" w:hAnsiTheme="minorHAnsi" w:cs="Times New Roman"/>
          <w:b w:val="0"/>
          <w:sz w:val="28"/>
          <w:szCs w:val="28"/>
        </w:rPr>
        <w:t xml:space="preserve">main </w:t>
      </w:r>
      <w:proofErr w:type="gramStart"/>
      <w:r w:rsidRPr="00C210F6">
        <w:rPr>
          <w:rStyle w:val="StrongEmphasis"/>
          <w:rFonts w:asciiTheme="minorHAnsi" w:hAnsiTheme="minorHAnsi" w:cs="Times New Roman"/>
          <w:b w:val="0"/>
          <w:sz w:val="28"/>
          <w:szCs w:val="28"/>
        </w:rPr>
        <w:t>( )</w:t>
      </w:r>
      <w:proofErr w:type="gramEnd"/>
      <w:r w:rsidRPr="00C210F6">
        <w:rPr>
          <w:rStyle w:val="StrongEmphasis"/>
          <w:rFonts w:asciiTheme="minorHAnsi" w:hAnsiTheme="minorHAnsi" w:cs="Times New Roman"/>
          <w:b w:val="0"/>
          <w:sz w:val="28"/>
          <w:szCs w:val="28"/>
        </w:rPr>
        <w:t xml:space="preserve"> {</w:t>
      </w:r>
    </w:p>
    <w:p w14:paraId="7686105D" w14:textId="77777777" w:rsidR="00626761" w:rsidRPr="00C210F6" w:rsidRDefault="00626761" w:rsidP="00BA261B">
      <w:pPr>
        <w:rPr>
          <w:rFonts w:asciiTheme="minorHAnsi" w:hAnsiTheme="minorHAnsi" w:cs="Times New Roman"/>
          <w:sz w:val="28"/>
          <w:szCs w:val="28"/>
        </w:rPr>
      </w:pPr>
      <w:r w:rsidRPr="00C210F6">
        <w:rPr>
          <w:rStyle w:val="StrongEmphasis"/>
          <w:rFonts w:asciiTheme="minorHAnsi" w:hAnsiTheme="minorHAnsi" w:cs="Times New Roman"/>
          <w:b w:val="0"/>
          <w:sz w:val="28"/>
          <w:szCs w:val="28"/>
        </w:rPr>
        <w:t>funct1 (2.1, 10);</w:t>
      </w:r>
      <w:r w:rsidRPr="00C210F6">
        <w:rPr>
          <w:rFonts w:asciiTheme="minorHAnsi" w:hAnsiTheme="minorHAnsi" w:cs="Times New Roman"/>
          <w:sz w:val="28"/>
          <w:szCs w:val="28"/>
        </w:rPr>
        <w:t xml:space="preserve"> //</w:t>
      </w:r>
      <w:proofErr w:type="spellStart"/>
      <w:r>
        <w:rPr>
          <w:rStyle w:val="af2"/>
          <w:rFonts w:asciiTheme="minorHAnsi" w:hAnsiTheme="minorHAnsi"/>
          <w:sz w:val="28"/>
          <w:szCs w:val="28"/>
        </w:rPr>
        <w:t>за</w:t>
      </w:r>
      <w:proofErr w:type="spellEnd"/>
      <w:r w:rsidRPr="00C210F6">
        <w:rPr>
          <w:rStyle w:val="af2"/>
          <w:rFonts w:asciiTheme="minorHAnsi" w:hAnsiTheme="minorHAnsi"/>
          <w:sz w:val="28"/>
          <w:szCs w:val="28"/>
        </w:rPr>
        <w:t xml:space="preserve"> </w:t>
      </w:r>
      <w:proofErr w:type="spellStart"/>
      <w:r w:rsidRPr="00C210F6">
        <w:rPr>
          <w:rStyle w:val="af2"/>
          <w:rFonts w:asciiTheme="minorHAnsi" w:hAnsiTheme="minorHAnsi"/>
          <w:sz w:val="28"/>
          <w:szCs w:val="28"/>
        </w:rPr>
        <w:t>замовченн</w:t>
      </w:r>
      <w:r>
        <w:rPr>
          <w:rStyle w:val="af2"/>
          <w:rFonts w:asciiTheme="minorHAnsi" w:hAnsiTheme="minorHAnsi"/>
          <w:sz w:val="28"/>
          <w:szCs w:val="28"/>
        </w:rPr>
        <w:t>ям</w:t>
      </w:r>
      <w:proofErr w:type="spellEnd"/>
      <w:r w:rsidRPr="00C210F6">
        <w:rPr>
          <w:rStyle w:val="af2"/>
          <w:rFonts w:asciiTheme="minorHAnsi" w:hAnsiTheme="minorHAnsi"/>
          <w:sz w:val="28"/>
          <w:szCs w:val="28"/>
        </w:rPr>
        <w:t xml:space="preserve"> є </w:t>
      </w:r>
      <w:proofErr w:type="spellStart"/>
      <w:r w:rsidRPr="00C210F6">
        <w:rPr>
          <w:rStyle w:val="af2"/>
          <w:rFonts w:asciiTheme="minorHAnsi" w:hAnsiTheme="minorHAnsi"/>
          <w:sz w:val="28"/>
          <w:szCs w:val="28"/>
        </w:rPr>
        <w:t>один</w:t>
      </w:r>
      <w:proofErr w:type="spellEnd"/>
      <w:r w:rsidRPr="00C210F6">
        <w:rPr>
          <w:rStyle w:val="af2"/>
          <w:rFonts w:asciiTheme="minorHAnsi" w:hAnsiTheme="minorHAnsi"/>
          <w:sz w:val="28"/>
          <w:szCs w:val="28"/>
        </w:rPr>
        <w:t xml:space="preserve"> </w:t>
      </w:r>
      <w:proofErr w:type="spellStart"/>
      <w:r w:rsidRPr="00C210F6">
        <w:rPr>
          <w:rStyle w:val="af2"/>
          <w:rFonts w:asciiTheme="minorHAnsi" w:hAnsiTheme="minorHAnsi"/>
          <w:sz w:val="28"/>
          <w:szCs w:val="28"/>
        </w:rPr>
        <w:t>аргумент</w:t>
      </w:r>
      <w:proofErr w:type="spellEnd"/>
      <w:r w:rsidRPr="00C210F6">
        <w:rPr>
          <w:rStyle w:val="af2"/>
          <w:rFonts w:asciiTheme="minorHAnsi" w:hAnsiTheme="minorHAnsi"/>
          <w:sz w:val="28"/>
          <w:szCs w:val="28"/>
        </w:rPr>
        <w:t xml:space="preserve"> — z </w:t>
      </w:r>
    </w:p>
    <w:p w14:paraId="102EC1B7" w14:textId="77777777" w:rsidR="00626761" w:rsidRPr="00C210F6" w:rsidRDefault="00626761" w:rsidP="00BA261B">
      <w:pPr>
        <w:rPr>
          <w:rFonts w:asciiTheme="minorHAnsi" w:hAnsiTheme="minorHAnsi" w:cs="Times New Roman"/>
          <w:sz w:val="28"/>
          <w:szCs w:val="28"/>
        </w:rPr>
      </w:pPr>
      <w:r w:rsidRPr="00C210F6">
        <w:rPr>
          <w:rStyle w:val="StrongEmphasis"/>
          <w:rFonts w:asciiTheme="minorHAnsi" w:hAnsiTheme="minorHAnsi" w:cs="Times New Roman"/>
          <w:b w:val="0"/>
          <w:sz w:val="28"/>
          <w:szCs w:val="28"/>
        </w:rPr>
        <w:t>funct2 (9.2);</w:t>
      </w:r>
      <w:r w:rsidRPr="00C210F6">
        <w:rPr>
          <w:rFonts w:asciiTheme="minorHAnsi" w:hAnsiTheme="minorHAnsi" w:cs="Times New Roman"/>
          <w:sz w:val="28"/>
          <w:szCs w:val="28"/>
        </w:rPr>
        <w:t xml:space="preserve"> //</w:t>
      </w:r>
      <w:r w:rsidRPr="00C210F6">
        <w:rPr>
          <w:rStyle w:val="af2"/>
          <w:rFonts w:asciiTheme="minorHAnsi" w:hAnsiTheme="minorHAnsi"/>
          <w:sz w:val="28"/>
          <w:szCs w:val="28"/>
        </w:rPr>
        <w:t xml:space="preserve"> </w:t>
      </w:r>
      <w:proofErr w:type="spellStart"/>
      <w:r>
        <w:rPr>
          <w:rStyle w:val="af2"/>
          <w:rFonts w:asciiTheme="minorHAnsi" w:hAnsiTheme="minorHAnsi"/>
          <w:sz w:val="28"/>
          <w:szCs w:val="28"/>
        </w:rPr>
        <w:t>за</w:t>
      </w:r>
      <w:proofErr w:type="spellEnd"/>
      <w:r w:rsidRPr="00C210F6">
        <w:rPr>
          <w:rStyle w:val="af2"/>
          <w:rFonts w:asciiTheme="minorHAnsi" w:hAnsiTheme="minorHAnsi"/>
          <w:sz w:val="28"/>
          <w:szCs w:val="28"/>
        </w:rPr>
        <w:t xml:space="preserve"> </w:t>
      </w:r>
      <w:proofErr w:type="spellStart"/>
      <w:r w:rsidRPr="00C210F6">
        <w:rPr>
          <w:rStyle w:val="af2"/>
          <w:rFonts w:asciiTheme="minorHAnsi" w:hAnsiTheme="minorHAnsi"/>
          <w:sz w:val="28"/>
          <w:szCs w:val="28"/>
        </w:rPr>
        <w:t>замовченн</w:t>
      </w:r>
      <w:r>
        <w:rPr>
          <w:rStyle w:val="af2"/>
          <w:rFonts w:asciiTheme="minorHAnsi" w:hAnsiTheme="minorHAnsi"/>
          <w:sz w:val="28"/>
          <w:szCs w:val="28"/>
        </w:rPr>
        <w:t>ям</w:t>
      </w:r>
      <w:proofErr w:type="spellEnd"/>
      <w:r w:rsidRPr="00C210F6">
        <w:rPr>
          <w:rStyle w:val="af2"/>
          <w:rFonts w:asciiTheme="minorHAnsi" w:hAnsiTheme="minorHAnsi"/>
          <w:sz w:val="28"/>
          <w:szCs w:val="28"/>
        </w:rPr>
        <w:t xml:space="preserve"> є </w:t>
      </w:r>
      <w:proofErr w:type="spellStart"/>
      <w:r w:rsidRPr="00C210F6">
        <w:rPr>
          <w:rStyle w:val="af2"/>
          <w:rFonts w:asciiTheme="minorHAnsi" w:hAnsiTheme="minorHAnsi"/>
          <w:sz w:val="28"/>
          <w:szCs w:val="28"/>
        </w:rPr>
        <w:t>два</w:t>
      </w:r>
      <w:proofErr w:type="spellEnd"/>
      <w:r w:rsidRPr="00C210F6">
        <w:rPr>
          <w:rStyle w:val="af2"/>
          <w:rFonts w:asciiTheme="minorHAnsi" w:hAnsiTheme="minorHAnsi"/>
          <w:sz w:val="28"/>
          <w:szCs w:val="28"/>
        </w:rPr>
        <w:t xml:space="preserve"> </w:t>
      </w:r>
      <w:proofErr w:type="spellStart"/>
      <w:r w:rsidRPr="00C210F6">
        <w:rPr>
          <w:rStyle w:val="af2"/>
          <w:rFonts w:asciiTheme="minorHAnsi" w:hAnsiTheme="minorHAnsi"/>
          <w:sz w:val="28"/>
          <w:szCs w:val="28"/>
        </w:rPr>
        <w:t>аргумента</w:t>
      </w:r>
      <w:proofErr w:type="spellEnd"/>
      <w:r w:rsidRPr="00C210F6">
        <w:rPr>
          <w:rStyle w:val="af2"/>
          <w:rFonts w:asciiTheme="minorHAnsi" w:hAnsiTheme="minorHAnsi"/>
          <w:sz w:val="28"/>
          <w:szCs w:val="28"/>
        </w:rPr>
        <w:t xml:space="preserve"> — у, z</w:t>
      </w:r>
    </w:p>
    <w:p w14:paraId="6CCA52AF" w14:textId="77777777" w:rsidR="00626761" w:rsidRPr="00C210F6" w:rsidRDefault="00626761" w:rsidP="00BA261B">
      <w:pPr>
        <w:rPr>
          <w:rFonts w:asciiTheme="minorHAnsi" w:hAnsiTheme="minorHAnsi" w:cs="Times New Roman"/>
          <w:sz w:val="28"/>
          <w:szCs w:val="28"/>
        </w:rPr>
      </w:pPr>
      <w:r w:rsidRPr="00C210F6">
        <w:rPr>
          <w:rStyle w:val="StrongEmphasis"/>
          <w:rFonts w:asciiTheme="minorHAnsi" w:hAnsiTheme="minorHAnsi" w:cs="Times New Roman"/>
          <w:b w:val="0"/>
          <w:sz w:val="28"/>
          <w:szCs w:val="28"/>
        </w:rPr>
        <w:t xml:space="preserve">funct3 </w:t>
      </w:r>
      <w:proofErr w:type="gramStart"/>
      <w:r w:rsidRPr="00C210F6">
        <w:rPr>
          <w:rStyle w:val="StrongEmphasis"/>
          <w:rFonts w:asciiTheme="minorHAnsi" w:hAnsiTheme="minorHAnsi" w:cs="Times New Roman"/>
          <w:b w:val="0"/>
          <w:sz w:val="28"/>
          <w:szCs w:val="28"/>
        </w:rPr>
        <w:t>( )</w:t>
      </w:r>
      <w:proofErr w:type="gramEnd"/>
      <w:r w:rsidRPr="00C210F6">
        <w:rPr>
          <w:rStyle w:val="StrongEmphasis"/>
          <w:rFonts w:asciiTheme="minorHAnsi" w:hAnsiTheme="minorHAnsi" w:cs="Times New Roman"/>
          <w:b w:val="0"/>
          <w:sz w:val="28"/>
          <w:szCs w:val="28"/>
        </w:rPr>
        <w:t>;</w:t>
      </w:r>
      <w:r w:rsidRPr="00C210F6">
        <w:rPr>
          <w:rFonts w:asciiTheme="minorHAnsi" w:hAnsiTheme="minorHAnsi" w:cs="Times New Roman"/>
          <w:sz w:val="28"/>
          <w:szCs w:val="28"/>
        </w:rPr>
        <w:t xml:space="preserve"> // </w:t>
      </w:r>
      <w:proofErr w:type="spellStart"/>
      <w:r>
        <w:rPr>
          <w:rStyle w:val="af2"/>
          <w:rFonts w:asciiTheme="minorHAnsi" w:hAnsiTheme="minorHAnsi"/>
          <w:sz w:val="28"/>
          <w:szCs w:val="28"/>
        </w:rPr>
        <w:t>за</w:t>
      </w:r>
      <w:proofErr w:type="spellEnd"/>
      <w:r w:rsidRPr="00C210F6">
        <w:rPr>
          <w:rStyle w:val="af2"/>
          <w:rFonts w:asciiTheme="minorHAnsi" w:hAnsiTheme="minorHAnsi"/>
          <w:sz w:val="28"/>
          <w:szCs w:val="28"/>
        </w:rPr>
        <w:t xml:space="preserve"> </w:t>
      </w:r>
      <w:proofErr w:type="spellStart"/>
      <w:r w:rsidRPr="00C210F6">
        <w:rPr>
          <w:rStyle w:val="af2"/>
          <w:rFonts w:asciiTheme="minorHAnsi" w:hAnsiTheme="minorHAnsi"/>
          <w:sz w:val="28"/>
          <w:szCs w:val="28"/>
        </w:rPr>
        <w:t>замовченн</w:t>
      </w:r>
      <w:r>
        <w:rPr>
          <w:rStyle w:val="af2"/>
          <w:rFonts w:asciiTheme="minorHAnsi" w:hAnsiTheme="minorHAnsi"/>
          <w:sz w:val="28"/>
          <w:szCs w:val="28"/>
        </w:rPr>
        <w:t>ям</w:t>
      </w:r>
      <w:proofErr w:type="spellEnd"/>
      <w:r w:rsidRPr="00C210F6">
        <w:rPr>
          <w:rStyle w:val="af2"/>
          <w:rFonts w:asciiTheme="minorHAnsi" w:hAnsiTheme="minorHAnsi"/>
          <w:sz w:val="28"/>
          <w:szCs w:val="28"/>
        </w:rPr>
        <w:t xml:space="preserve"> є </w:t>
      </w:r>
      <w:proofErr w:type="spellStart"/>
      <w:r w:rsidRPr="00C210F6">
        <w:rPr>
          <w:rStyle w:val="af2"/>
          <w:rFonts w:asciiTheme="minorHAnsi" w:hAnsiTheme="minorHAnsi"/>
          <w:sz w:val="28"/>
          <w:szCs w:val="28"/>
        </w:rPr>
        <w:t>всі</w:t>
      </w:r>
      <w:proofErr w:type="spellEnd"/>
      <w:r w:rsidRPr="00C210F6">
        <w:rPr>
          <w:rStyle w:val="af2"/>
          <w:rFonts w:asciiTheme="minorHAnsi" w:hAnsiTheme="minorHAnsi"/>
          <w:sz w:val="28"/>
          <w:szCs w:val="28"/>
        </w:rPr>
        <w:t xml:space="preserve"> </w:t>
      </w:r>
      <w:proofErr w:type="spellStart"/>
      <w:r w:rsidRPr="00C210F6">
        <w:rPr>
          <w:rStyle w:val="af2"/>
          <w:rFonts w:asciiTheme="minorHAnsi" w:hAnsiTheme="minorHAnsi"/>
          <w:sz w:val="28"/>
          <w:szCs w:val="28"/>
        </w:rPr>
        <w:t>три</w:t>
      </w:r>
      <w:proofErr w:type="spellEnd"/>
      <w:r w:rsidRPr="00C210F6">
        <w:rPr>
          <w:rStyle w:val="af2"/>
          <w:rFonts w:asciiTheme="minorHAnsi" w:hAnsiTheme="minorHAnsi"/>
          <w:sz w:val="28"/>
          <w:szCs w:val="28"/>
        </w:rPr>
        <w:t xml:space="preserve"> </w:t>
      </w:r>
      <w:proofErr w:type="spellStart"/>
      <w:r w:rsidRPr="00C210F6">
        <w:rPr>
          <w:rStyle w:val="af2"/>
          <w:rFonts w:asciiTheme="minorHAnsi" w:hAnsiTheme="minorHAnsi"/>
          <w:sz w:val="28"/>
          <w:szCs w:val="28"/>
        </w:rPr>
        <w:t>аргументи</w:t>
      </w:r>
      <w:proofErr w:type="spellEnd"/>
    </w:p>
    <w:p w14:paraId="28D2EF2C" w14:textId="77777777" w:rsidR="00626761" w:rsidRPr="00C210F6" w:rsidRDefault="00626761" w:rsidP="00BA261B">
      <w:pPr>
        <w:rPr>
          <w:rFonts w:asciiTheme="minorHAnsi" w:hAnsiTheme="minorHAnsi" w:cs="Times New Roman"/>
          <w:sz w:val="28"/>
          <w:szCs w:val="28"/>
        </w:rPr>
      </w:pPr>
      <w:r w:rsidRPr="00C210F6">
        <w:rPr>
          <w:rFonts w:asciiTheme="minorHAnsi" w:hAnsiTheme="minorHAnsi" w:cs="Times New Roman"/>
          <w:sz w:val="28"/>
          <w:szCs w:val="28"/>
        </w:rPr>
        <w:t>}</w:t>
      </w:r>
    </w:p>
    <w:p w14:paraId="3F2E3E88" w14:textId="77777777" w:rsidR="00626761" w:rsidRPr="00C210F6" w:rsidRDefault="00626761" w:rsidP="00774CE2">
      <w:pPr>
        <w:jc w:val="both"/>
        <w:rPr>
          <w:rFonts w:ascii="Times New Roman" w:hAnsi="Times New Roman" w:cs="Times New Roman"/>
          <w:sz w:val="28"/>
          <w:szCs w:val="28"/>
        </w:rPr>
      </w:pPr>
      <w:proofErr w:type="spellStart"/>
      <w:r w:rsidRPr="00C210F6">
        <w:rPr>
          <w:rFonts w:ascii="Times New Roman" w:hAnsi="Times New Roman" w:cs="Times New Roman"/>
          <w:sz w:val="28"/>
          <w:szCs w:val="28"/>
        </w:rPr>
        <w:t>На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екрані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буде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виведено</w:t>
      </w:r>
      <w:proofErr w:type="spellEnd"/>
      <w:r w:rsidRPr="00C210F6">
        <w:rPr>
          <w:rFonts w:ascii="Times New Roman" w:hAnsi="Times New Roman" w:cs="Times New Roman"/>
          <w:sz w:val="28"/>
          <w:szCs w:val="28"/>
        </w:rPr>
        <w:t>:</w:t>
      </w:r>
    </w:p>
    <w:p w14:paraId="6C21AF2F" w14:textId="77777777" w:rsidR="00626761" w:rsidRPr="00C210F6" w:rsidRDefault="00626761" w:rsidP="00774CE2">
      <w:pPr>
        <w:jc w:val="both"/>
        <w:rPr>
          <w:rFonts w:ascii="Times New Roman" w:hAnsi="Times New Roman" w:cs="Times New Roman"/>
          <w:sz w:val="28"/>
          <w:szCs w:val="28"/>
        </w:rPr>
      </w:pPr>
      <w:r w:rsidRPr="00C210F6">
        <w:rPr>
          <w:rStyle w:val="StrongEmphasis"/>
          <w:rFonts w:ascii="Times New Roman" w:hAnsi="Times New Roman" w:cs="Times New Roman"/>
          <w:sz w:val="28"/>
          <w:szCs w:val="28"/>
        </w:rPr>
        <w:t>х = 2.1       у = 10      z = 8</w:t>
      </w:r>
    </w:p>
    <w:p w14:paraId="634A9EB9" w14:textId="77777777" w:rsidR="00626761" w:rsidRPr="00C210F6" w:rsidRDefault="00626761" w:rsidP="00774CE2">
      <w:pPr>
        <w:jc w:val="both"/>
        <w:rPr>
          <w:rFonts w:ascii="Times New Roman" w:hAnsi="Times New Roman" w:cs="Times New Roman"/>
          <w:sz w:val="28"/>
          <w:szCs w:val="28"/>
        </w:rPr>
      </w:pPr>
      <w:r w:rsidRPr="00C210F6">
        <w:rPr>
          <w:rStyle w:val="StrongEmphasis"/>
          <w:rFonts w:ascii="Times New Roman" w:hAnsi="Times New Roman" w:cs="Times New Roman"/>
          <w:sz w:val="28"/>
          <w:szCs w:val="28"/>
        </w:rPr>
        <w:t>х = 9.2    у = 2      z = 10</w:t>
      </w:r>
    </w:p>
    <w:p w14:paraId="40B81AC4" w14:textId="77777777" w:rsidR="00626761" w:rsidRPr="00C210F6" w:rsidRDefault="00626761" w:rsidP="00774CE2">
      <w:pPr>
        <w:jc w:val="both"/>
        <w:rPr>
          <w:rFonts w:ascii="Times New Roman" w:hAnsi="Times New Roman" w:cs="Times New Roman"/>
          <w:sz w:val="28"/>
          <w:szCs w:val="28"/>
        </w:rPr>
      </w:pPr>
      <w:r w:rsidRPr="00C210F6">
        <w:rPr>
          <w:rStyle w:val="StrongEmphasis"/>
          <w:rFonts w:ascii="Times New Roman" w:hAnsi="Times New Roman" w:cs="Times New Roman"/>
          <w:sz w:val="28"/>
          <w:szCs w:val="28"/>
        </w:rPr>
        <w:t>х = 3.15      у = 42      z = 202</w:t>
      </w:r>
    </w:p>
    <w:p w14:paraId="71E798D5" w14:textId="77777777" w:rsidR="00626761" w:rsidRPr="00C210F6" w:rsidRDefault="00626761" w:rsidP="00774CE2">
      <w:pPr>
        <w:jc w:val="both"/>
        <w:rPr>
          <w:rFonts w:ascii="Times New Roman" w:hAnsi="Times New Roman" w:cs="Times New Roman"/>
          <w:sz w:val="28"/>
          <w:szCs w:val="28"/>
        </w:rPr>
      </w:pPr>
      <w:r w:rsidRPr="00C210F6">
        <w:rPr>
          <w:rFonts w:ascii="Times New Roman" w:hAnsi="Times New Roman" w:cs="Times New Roman"/>
          <w:sz w:val="28"/>
          <w:szCs w:val="28"/>
        </w:rPr>
        <w:t xml:space="preserve">З </w:t>
      </w:r>
      <w:proofErr w:type="spellStart"/>
      <w:r w:rsidRPr="00C210F6">
        <w:rPr>
          <w:rFonts w:ascii="Times New Roman" w:hAnsi="Times New Roman" w:cs="Times New Roman"/>
          <w:sz w:val="28"/>
          <w:szCs w:val="28"/>
        </w:rPr>
        <w:t>цієї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ілюстраційної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програми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видно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що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аргумент</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замов</w:t>
      </w:r>
      <w:r w:rsidRPr="00C210F6">
        <w:rPr>
          <w:rFonts w:ascii="Times New Roman" w:hAnsi="Times New Roman" w:cs="Times New Roman"/>
          <w:sz w:val="28"/>
          <w:szCs w:val="28"/>
        </w:rPr>
        <w:softHyphen/>
        <w:t>чуванням</w:t>
      </w:r>
      <w:proofErr w:type="spellEnd"/>
      <w:r w:rsidRPr="00C210F6">
        <w:rPr>
          <w:rFonts w:ascii="Times New Roman" w:hAnsi="Times New Roman" w:cs="Times New Roman"/>
          <w:sz w:val="28"/>
          <w:szCs w:val="28"/>
        </w:rPr>
        <w:t xml:space="preserve"> — </w:t>
      </w:r>
      <w:proofErr w:type="spellStart"/>
      <w:r w:rsidRPr="00C210F6">
        <w:rPr>
          <w:rFonts w:ascii="Times New Roman" w:hAnsi="Times New Roman" w:cs="Times New Roman"/>
          <w:sz w:val="28"/>
          <w:szCs w:val="28"/>
        </w:rPr>
        <w:t>це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той</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аргумент</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значення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якого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задане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описі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заголовка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а </w:t>
      </w:r>
      <w:proofErr w:type="spellStart"/>
      <w:r w:rsidRPr="00C210F6">
        <w:rPr>
          <w:rFonts w:ascii="Times New Roman" w:hAnsi="Times New Roman" w:cs="Times New Roman"/>
          <w:sz w:val="28"/>
          <w:szCs w:val="28"/>
        </w:rPr>
        <w:t>при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її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виклику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його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можна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вказувати</w:t>
      </w:r>
      <w:proofErr w:type="spellEnd"/>
      <w:r w:rsidRPr="00C210F6">
        <w:rPr>
          <w:rFonts w:ascii="Times New Roman" w:hAnsi="Times New Roman" w:cs="Times New Roman"/>
          <w:sz w:val="28"/>
          <w:szCs w:val="28"/>
        </w:rPr>
        <w:t>.</w:t>
      </w:r>
    </w:p>
    <w:p w14:paraId="5CDF1618" w14:textId="77777777" w:rsidR="00626761" w:rsidRPr="00C210F6" w:rsidRDefault="00626761" w:rsidP="00774CE2">
      <w:pPr>
        <w:jc w:val="both"/>
        <w:rPr>
          <w:rFonts w:ascii="Times New Roman" w:hAnsi="Times New Roman" w:cs="Times New Roman"/>
          <w:sz w:val="28"/>
          <w:szCs w:val="28"/>
        </w:rPr>
      </w:pPr>
      <w:proofErr w:type="spellStart"/>
      <w:r w:rsidRPr="00C210F6">
        <w:rPr>
          <w:rFonts w:ascii="Times New Roman" w:hAnsi="Times New Roman" w:cs="Times New Roman"/>
          <w:sz w:val="28"/>
          <w:szCs w:val="28"/>
        </w:rPr>
        <w:t>Якщо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замість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параметра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заданого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замовчуванням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звертанні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записується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інше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значення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фактичного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параметра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значення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замовчуванням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перекривається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заданим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фактичним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значенням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Так</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наприклад</w:t>
      </w:r>
      <w:proofErr w:type="spellEnd"/>
      <w:r w:rsidRPr="00C210F6">
        <w:rPr>
          <w:rFonts w:ascii="Times New Roman" w:hAnsi="Times New Roman" w:cs="Times New Roman"/>
          <w:sz w:val="28"/>
          <w:szCs w:val="28"/>
        </w:rPr>
        <w:t xml:space="preserve">, в </w:t>
      </w:r>
      <w:proofErr w:type="spellStart"/>
      <w:r w:rsidRPr="00C210F6">
        <w:rPr>
          <w:rFonts w:ascii="Times New Roman" w:hAnsi="Times New Roman" w:cs="Times New Roman"/>
          <w:sz w:val="28"/>
          <w:szCs w:val="28"/>
        </w:rPr>
        <w:t>останньому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програмному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фрагменті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виклику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r w:rsidRPr="00C210F6">
        <w:rPr>
          <w:rStyle w:val="StrongEmphasis"/>
          <w:rFonts w:ascii="Times New Roman" w:hAnsi="Times New Roman" w:cs="Times New Roman"/>
          <w:sz w:val="28"/>
          <w:szCs w:val="28"/>
        </w:rPr>
        <w:t>funct2 (13.5, 75);</w:t>
      </w:r>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екрані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буде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виведено</w:t>
      </w:r>
      <w:proofErr w:type="spellEnd"/>
      <w:r w:rsidRPr="00C210F6">
        <w:rPr>
          <w:rFonts w:ascii="Times New Roman" w:hAnsi="Times New Roman" w:cs="Times New Roman"/>
          <w:sz w:val="28"/>
          <w:szCs w:val="28"/>
        </w:rPr>
        <w:t>:</w:t>
      </w:r>
    </w:p>
    <w:p w14:paraId="755F7427" w14:textId="77777777" w:rsidR="00626761" w:rsidRPr="00C210F6" w:rsidRDefault="00626761" w:rsidP="00774CE2">
      <w:pPr>
        <w:jc w:val="both"/>
        <w:rPr>
          <w:rFonts w:ascii="Times New Roman" w:hAnsi="Times New Roman" w:cs="Times New Roman"/>
          <w:sz w:val="28"/>
          <w:szCs w:val="28"/>
        </w:rPr>
      </w:pPr>
      <w:r w:rsidRPr="00C210F6">
        <w:rPr>
          <w:rStyle w:val="StrongEmphasis"/>
          <w:rFonts w:ascii="Times New Roman" w:hAnsi="Times New Roman" w:cs="Times New Roman"/>
          <w:sz w:val="28"/>
          <w:szCs w:val="28"/>
        </w:rPr>
        <w:t>х = 13.5</w:t>
      </w:r>
      <w:r w:rsidRPr="00C210F6">
        <w:rPr>
          <w:rFonts w:ascii="Times New Roman" w:hAnsi="Times New Roman" w:cs="Times New Roman"/>
          <w:sz w:val="28"/>
          <w:szCs w:val="28"/>
        </w:rPr>
        <w:t xml:space="preserve">        </w:t>
      </w:r>
      <w:r w:rsidRPr="00C210F6">
        <w:rPr>
          <w:rStyle w:val="StrongEmphasis"/>
          <w:rFonts w:ascii="Times New Roman" w:hAnsi="Times New Roman" w:cs="Times New Roman"/>
          <w:sz w:val="28"/>
          <w:szCs w:val="28"/>
        </w:rPr>
        <w:t>у = 75       z = 10,</w:t>
      </w:r>
    </w:p>
    <w:p w14:paraId="69F7E969" w14:textId="77777777" w:rsidR="00626761" w:rsidRPr="00C210F6" w:rsidRDefault="00626761" w:rsidP="00774CE2">
      <w:pPr>
        <w:jc w:val="both"/>
        <w:rPr>
          <w:rFonts w:ascii="Times New Roman" w:hAnsi="Times New Roman" w:cs="Times New Roman"/>
          <w:sz w:val="28"/>
          <w:szCs w:val="28"/>
        </w:rPr>
      </w:pPr>
      <w:proofErr w:type="spellStart"/>
      <w:r w:rsidRPr="00C210F6">
        <w:rPr>
          <w:rFonts w:ascii="Times New Roman" w:hAnsi="Times New Roman" w:cs="Times New Roman"/>
          <w:sz w:val="28"/>
          <w:szCs w:val="28"/>
        </w:rPr>
        <w:t>тобто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лише</w:t>
      </w:r>
      <w:proofErr w:type="spellEnd"/>
      <w:r w:rsidRPr="00C210F6">
        <w:rPr>
          <w:rFonts w:ascii="Times New Roman" w:hAnsi="Times New Roman" w:cs="Times New Roman"/>
          <w:sz w:val="28"/>
          <w:szCs w:val="28"/>
        </w:rPr>
        <w:t xml:space="preserve"> </w:t>
      </w:r>
      <w:r w:rsidRPr="00C210F6">
        <w:rPr>
          <w:rStyle w:val="StrongEmphasis"/>
          <w:rFonts w:ascii="Times New Roman" w:hAnsi="Times New Roman" w:cs="Times New Roman"/>
          <w:sz w:val="28"/>
          <w:szCs w:val="28"/>
        </w:rPr>
        <w:t xml:space="preserve">z </w:t>
      </w:r>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прийнято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замовчуванням</w:t>
      </w:r>
      <w:proofErr w:type="spellEnd"/>
      <w:r w:rsidRPr="00C210F6">
        <w:rPr>
          <w:rFonts w:ascii="Times New Roman" w:hAnsi="Times New Roman" w:cs="Times New Roman"/>
          <w:sz w:val="28"/>
          <w:szCs w:val="28"/>
        </w:rPr>
        <w:t>.</w:t>
      </w:r>
    </w:p>
    <w:p w14:paraId="66C25B0D" w14:textId="77777777" w:rsidR="00626761" w:rsidRPr="00C210F6" w:rsidRDefault="00626761" w:rsidP="00774CE2">
      <w:pPr>
        <w:jc w:val="both"/>
        <w:rPr>
          <w:rStyle w:val="StrongEmphasis"/>
          <w:rFonts w:ascii="Times New Roman" w:hAnsi="Times New Roman" w:cs="Times New Roman"/>
          <w:sz w:val="28"/>
          <w:szCs w:val="28"/>
        </w:rPr>
      </w:pPr>
    </w:p>
    <w:p w14:paraId="492BEFDE" w14:textId="77777777" w:rsidR="00626761" w:rsidRPr="00C210F6" w:rsidRDefault="00626761" w:rsidP="00774CE2">
      <w:pPr>
        <w:pStyle w:val="3"/>
        <w:jc w:val="both"/>
        <w:rPr>
          <w:rStyle w:val="StrongEmphasis"/>
          <w:b/>
          <w:szCs w:val="28"/>
        </w:rPr>
      </w:pPr>
      <w:proofErr w:type="spellStart"/>
      <w:r w:rsidRPr="00C210F6">
        <w:rPr>
          <w:rStyle w:val="StrongEmphasis"/>
          <w:b/>
          <w:szCs w:val="28"/>
        </w:rPr>
        <w:t>Використання</w:t>
      </w:r>
      <w:proofErr w:type="spellEnd"/>
      <w:r w:rsidRPr="00C210F6">
        <w:rPr>
          <w:rStyle w:val="StrongEmphasis"/>
          <w:b/>
          <w:szCs w:val="28"/>
        </w:rPr>
        <w:t xml:space="preserve"> </w:t>
      </w:r>
      <w:proofErr w:type="spellStart"/>
      <w:r w:rsidRPr="00C210F6">
        <w:rPr>
          <w:rStyle w:val="StrongEmphasis"/>
          <w:b/>
          <w:szCs w:val="28"/>
        </w:rPr>
        <w:t>типів</w:t>
      </w:r>
      <w:proofErr w:type="spellEnd"/>
      <w:r w:rsidRPr="00C210F6">
        <w:rPr>
          <w:rStyle w:val="StrongEmphasis"/>
          <w:b/>
          <w:szCs w:val="28"/>
        </w:rPr>
        <w:t xml:space="preserve"> </w:t>
      </w:r>
      <w:proofErr w:type="spellStart"/>
      <w:r w:rsidRPr="00C210F6">
        <w:rPr>
          <w:rStyle w:val="StrongEmphasis"/>
          <w:b/>
          <w:szCs w:val="28"/>
        </w:rPr>
        <w:t>передачі</w:t>
      </w:r>
      <w:proofErr w:type="spellEnd"/>
      <w:r w:rsidRPr="00C210F6">
        <w:rPr>
          <w:rStyle w:val="StrongEmphasis"/>
          <w:b/>
          <w:szCs w:val="28"/>
        </w:rPr>
        <w:t xml:space="preserve"> </w:t>
      </w:r>
      <w:proofErr w:type="spellStart"/>
      <w:r w:rsidRPr="00C210F6">
        <w:rPr>
          <w:rStyle w:val="StrongEmphasis"/>
          <w:b/>
          <w:szCs w:val="28"/>
        </w:rPr>
        <w:t>даних</w:t>
      </w:r>
      <w:proofErr w:type="spellEnd"/>
    </w:p>
    <w:p w14:paraId="359DF1F0" w14:textId="77777777" w:rsidR="00626761" w:rsidRPr="00C210F6" w:rsidRDefault="00626761" w:rsidP="00774CE2">
      <w:pPr>
        <w:jc w:val="both"/>
        <w:rPr>
          <w:rFonts w:ascii="Times New Roman" w:hAnsi="Times New Roman" w:cs="Times New Roman"/>
          <w:sz w:val="28"/>
          <w:szCs w:val="28"/>
        </w:rPr>
      </w:pPr>
      <w:proofErr w:type="spellStart"/>
      <w:r w:rsidRPr="00C210F6">
        <w:rPr>
          <w:rFonts w:ascii="Times New Roman" w:hAnsi="Times New Roman" w:cs="Times New Roman"/>
          <w:sz w:val="28"/>
          <w:szCs w:val="28"/>
        </w:rPr>
        <w:t>При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виклику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локальним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змінним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відводиться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пам'ять</w:t>
      </w:r>
      <w:proofErr w:type="spellEnd"/>
      <w:r w:rsidRPr="00C210F6">
        <w:rPr>
          <w:rFonts w:ascii="Times New Roman" w:hAnsi="Times New Roman" w:cs="Times New Roman"/>
          <w:sz w:val="28"/>
          <w:szCs w:val="28"/>
        </w:rPr>
        <w:t xml:space="preserve"> в </w:t>
      </w:r>
      <w:proofErr w:type="spellStart"/>
      <w:r w:rsidRPr="00C210F6">
        <w:rPr>
          <w:rFonts w:ascii="Times New Roman" w:hAnsi="Times New Roman" w:cs="Times New Roman"/>
          <w:sz w:val="28"/>
          <w:szCs w:val="28"/>
        </w:rPr>
        <w:t>стеку</w:t>
      </w:r>
      <w:proofErr w:type="spellEnd"/>
      <w:r w:rsidRPr="00C210F6">
        <w:rPr>
          <w:rFonts w:ascii="Times New Roman" w:hAnsi="Times New Roman" w:cs="Times New Roman"/>
          <w:sz w:val="28"/>
          <w:szCs w:val="28"/>
        </w:rPr>
        <w:t xml:space="preserve"> і </w:t>
      </w:r>
      <w:proofErr w:type="spellStart"/>
      <w:r w:rsidRPr="00C210F6">
        <w:rPr>
          <w:rFonts w:ascii="Times New Roman" w:hAnsi="Times New Roman" w:cs="Times New Roman"/>
          <w:sz w:val="28"/>
          <w:szCs w:val="28"/>
        </w:rPr>
        <w:t>проводиться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їх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ініціалізація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Управління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передається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першому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операторові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тіла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і </w:t>
      </w:r>
      <w:proofErr w:type="spellStart"/>
      <w:r w:rsidRPr="00C210F6">
        <w:rPr>
          <w:rFonts w:ascii="Times New Roman" w:hAnsi="Times New Roman" w:cs="Times New Roman"/>
          <w:sz w:val="28"/>
          <w:szCs w:val="28"/>
        </w:rPr>
        <w:t>починається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виконання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яке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продовжується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пір</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поки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зустрінеться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оператор</w:t>
      </w:r>
      <w:proofErr w:type="spellEnd"/>
      <w:r w:rsidRPr="00C210F6">
        <w:rPr>
          <w:rFonts w:ascii="Times New Roman" w:hAnsi="Times New Roman" w:cs="Times New Roman"/>
          <w:sz w:val="28"/>
          <w:szCs w:val="28"/>
        </w:rPr>
        <w:t xml:space="preserve"> </w:t>
      </w:r>
      <w:r w:rsidRPr="00C210F6">
        <w:rPr>
          <w:rStyle w:val="StrongEmphasis"/>
          <w:rFonts w:ascii="Times New Roman" w:hAnsi="Times New Roman" w:cs="Times New Roman"/>
          <w:sz w:val="28"/>
          <w:szCs w:val="28"/>
        </w:rPr>
        <w:t>return</w:t>
      </w:r>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або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останній</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оператор</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тіла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Управління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цьому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повертається</w:t>
      </w:r>
      <w:proofErr w:type="spellEnd"/>
      <w:r w:rsidRPr="00C210F6">
        <w:rPr>
          <w:rFonts w:ascii="Times New Roman" w:hAnsi="Times New Roman" w:cs="Times New Roman"/>
          <w:sz w:val="28"/>
          <w:szCs w:val="28"/>
        </w:rPr>
        <w:t xml:space="preserve"> в </w:t>
      </w:r>
      <w:proofErr w:type="spellStart"/>
      <w:r w:rsidRPr="00C210F6">
        <w:rPr>
          <w:rFonts w:ascii="Times New Roman" w:hAnsi="Times New Roman" w:cs="Times New Roman"/>
          <w:sz w:val="28"/>
          <w:szCs w:val="28"/>
        </w:rPr>
        <w:t>точку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наступну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точкою</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виклику</w:t>
      </w:r>
      <w:proofErr w:type="spellEnd"/>
      <w:r w:rsidRPr="00C210F6">
        <w:rPr>
          <w:rFonts w:ascii="Times New Roman" w:hAnsi="Times New Roman" w:cs="Times New Roman"/>
          <w:sz w:val="28"/>
          <w:szCs w:val="28"/>
        </w:rPr>
        <w:t xml:space="preserve">, а </w:t>
      </w:r>
      <w:proofErr w:type="spellStart"/>
      <w:r w:rsidRPr="00C210F6">
        <w:rPr>
          <w:rFonts w:ascii="Times New Roman" w:hAnsi="Times New Roman" w:cs="Times New Roman"/>
          <w:sz w:val="28"/>
          <w:szCs w:val="28"/>
        </w:rPr>
        <w:t>локальні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змінні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стають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недоступними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новому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виклику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для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локальних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змінних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пам'ять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розподіляється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знов</w:t>
      </w:r>
      <w:proofErr w:type="spellEnd"/>
      <w:r w:rsidRPr="00C210F6">
        <w:rPr>
          <w:rFonts w:ascii="Times New Roman" w:hAnsi="Times New Roman" w:cs="Times New Roman"/>
          <w:sz w:val="28"/>
          <w:szCs w:val="28"/>
        </w:rPr>
        <w:t xml:space="preserve">, і </w:t>
      </w:r>
      <w:proofErr w:type="spellStart"/>
      <w:r w:rsidRPr="00C210F6">
        <w:rPr>
          <w:rFonts w:ascii="Times New Roman" w:hAnsi="Times New Roman" w:cs="Times New Roman"/>
          <w:sz w:val="28"/>
          <w:szCs w:val="28"/>
        </w:rPr>
        <w:t>тому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старі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значення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локальних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змінних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втрачаються</w:t>
      </w:r>
      <w:proofErr w:type="spellEnd"/>
      <w:r w:rsidRPr="00C210F6">
        <w:rPr>
          <w:rFonts w:ascii="Times New Roman" w:hAnsi="Times New Roman" w:cs="Times New Roman"/>
          <w:sz w:val="28"/>
          <w:szCs w:val="28"/>
        </w:rPr>
        <w:t>.</w:t>
      </w:r>
    </w:p>
    <w:p w14:paraId="0757594F" w14:textId="77777777" w:rsidR="00626761" w:rsidRPr="00C210F6" w:rsidRDefault="00626761" w:rsidP="00774CE2">
      <w:pPr>
        <w:jc w:val="both"/>
        <w:rPr>
          <w:rFonts w:ascii="Times New Roman" w:hAnsi="Times New Roman" w:cs="Times New Roman"/>
          <w:sz w:val="28"/>
          <w:szCs w:val="28"/>
        </w:rPr>
      </w:pPr>
      <w:proofErr w:type="spellStart"/>
      <w:r w:rsidRPr="00C210F6">
        <w:rPr>
          <w:rFonts w:ascii="Times New Roman" w:hAnsi="Times New Roman" w:cs="Times New Roman"/>
          <w:sz w:val="28"/>
          <w:szCs w:val="28"/>
        </w:rPr>
        <w:t>Параметри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передаються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значенням</w:t>
      </w:r>
      <w:proofErr w:type="spellEnd"/>
      <w:r w:rsidRPr="00C210F6">
        <w:rPr>
          <w:rFonts w:ascii="Times New Roman" w:hAnsi="Times New Roman" w:cs="Times New Roman"/>
          <w:sz w:val="28"/>
          <w:szCs w:val="28"/>
        </w:rPr>
        <w:t xml:space="preserve"> і </w:t>
      </w:r>
      <w:proofErr w:type="spellStart"/>
      <w:r w:rsidRPr="00C210F6">
        <w:rPr>
          <w:rFonts w:ascii="Times New Roman" w:hAnsi="Times New Roman" w:cs="Times New Roman"/>
          <w:sz w:val="28"/>
          <w:szCs w:val="28"/>
        </w:rPr>
        <w:t>можуть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розглядатися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як</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локальні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змінні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для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яких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виділяється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пам'ять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виклику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і </w:t>
      </w:r>
      <w:proofErr w:type="spellStart"/>
      <w:r w:rsidRPr="00C210F6">
        <w:rPr>
          <w:rFonts w:ascii="Times New Roman" w:hAnsi="Times New Roman" w:cs="Times New Roman"/>
          <w:sz w:val="28"/>
          <w:szCs w:val="28"/>
        </w:rPr>
        <w:t>проводиться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ініціалізація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значеннями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фактичних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параметрів</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виході</w:t>
      </w:r>
      <w:proofErr w:type="spellEnd"/>
      <w:r w:rsidRPr="00C210F6">
        <w:rPr>
          <w:rFonts w:ascii="Times New Roman" w:hAnsi="Times New Roman" w:cs="Times New Roman"/>
          <w:sz w:val="28"/>
          <w:szCs w:val="28"/>
        </w:rPr>
        <w:t xml:space="preserve"> з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значення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цих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змінних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втрачаються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Оскільки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передача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параметрів</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відбувається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значенням</w:t>
      </w:r>
      <w:proofErr w:type="spellEnd"/>
      <w:r w:rsidRPr="00C210F6">
        <w:rPr>
          <w:rFonts w:ascii="Times New Roman" w:hAnsi="Times New Roman" w:cs="Times New Roman"/>
          <w:sz w:val="28"/>
          <w:szCs w:val="28"/>
        </w:rPr>
        <w:t xml:space="preserve">, в </w:t>
      </w:r>
      <w:proofErr w:type="spellStart"/>
      <w:r w:rsidRPr="00C210F6">
        <w:rPr>
          <w:rFonts w:ascii="Times New Roman" w:hAnsi="Times New Roman" w:cs="Times New Roman"/>
          <w:sz w:val="28"/>
          <w:szCs w:val="28"/>
        </w:rPr>
        <w:t>тілі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можна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змінити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значення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змінних</w:t>
      </w:r>
      <w:proofErr w:type="spellEnd"/>
      <w:r w:rsidRPr="00C210F6">
        <w:rPr>
          <w:rFonts w:ascii="Times New Roman" w:hAnsi="Times New Roman" w:cs="Times New Roman"/>
          <w:sz w:val="28"/>
          <w:szCs w:val="28"/>
        </w:rPr>
        <w:t xml:space="preserve"> в </w:t>
      </w:r>
      <w:proofErr w:type="spellStart"/>
      <w:r w:rsidRPr="00C210F6">
        <w:rPr>
          <w:rFonts w:ascii="Times New Roman" w:hAnsi="Times New Roman" w:cs="Times New Roman"/>
          <w:sz w:val="28"/>
          <w:szCs w:val="28"/>
        </w:rPr>
        <w:t>зухвалій</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що</w:t>
      </w:r>
      <w:proofErr w:type="spellEnd"/>
      <w:r w:rsidRPr="00C210F6">
        <w:rPr>
          <w:rFonts w:ascii="Times New Roman" w:hAnsi="Times New Roman" w:cs="Times New Roman"/>
          <w:sz w:val="28"/>
          <w:szCs w:val="28"/>
        </w:rPr>
        <w:t xml:space="preserve"> є </w:t>
      </w:r>
      <w:proofErr w:type="spellStart"/>
      <w:r w:rsidRPr="00C210F6">
        <w:rPr>
          <w:rFonts w:ascii="Times New Roman" w:hAnsi="Times New Roman" w:cs="Times New Roman"/>
          <w:sz w:val="28"/>
          <w:szCs w:val="28"/>
        </w:rPr>
        <w:t>фактичними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параметрами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Проте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якщо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як</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параметр</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передати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покажчик</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деяку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змінну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використовуючи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операцію</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реадресації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можна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змінити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значення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цієї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змінної</w:t>
      </w:r>
      <w:proofErr w:type="spellEnd"/>
      <w:r w:rsidRPr="00C210F6">
        <w:rPr>
          <w:rFonts w:ascii="Times New Roman" w:hAnsi="Times New Roman" w:cs="Times New Roman"/>
          <w:sz w:val="28"/>
          <w:szCs w:val="28"/>
        </w:rPr>
        <w:t xml:space="preserve">. </w:t>
      </w:r>
    </w:p>
    <w:p w14:paraId="3D09EC5D" w14:textId="77777777" w:rsidR="00626761" w:rsidRPr="00C210F6" w:rsidRDefault="00626761" w:rsidP="00774CE2">
      <w:pPr>
        <w:jc w:val="both"/>
        <w:rPr>
          <w:rFonts w:ascii="Times New Roman" w:hAnsi="Times New Roman" w:cs="Times New Roman"/>
          <w:sz w:val="28"/>
          <w:szCs w:val="28"/>
        </w:rPr>
      </w:pPr>
      <w:proofErr w:type="spellStart"/>
      <w:r w:rsidRPr="00C210F6">
        <w:rPr>
          <w:rStyle w:val="StrongEmphasis"/>
          <w:rFonts w:ascii="Times New Roman" w:hAnsi="Times New Roman" w:cs="Times New Roman"/>
          <w:sz w:val="28"/>
          <w:szCs w:val="28"/>
        </w:rPr>
        <w:t>Приклад</w:t>
      </w:r>
      <w:proofErr w:type="spellEnd"/>
      <w:r w:rsidRPr="00C210F6">
        <w:rPr>
          <w:rStyle w:val="StrongEmphasis"/>
          <w:rFonts w:ascii="Times New Roman" w:hAnsi="Times New Roman" w:cs="Times New Roman"/>
          <w:sz w:val="28"/>
          <w:szCs w:val="28"/>
        </w:rPr>
        <w:t>:</w:t>
      </w:r>
    </w:p>
    <w:p w14:paraId="40BD7C42" w14:textId="77777777" w:rsidR="00626761" w:rsidRPr="00C210F6" w:rsidRDefault="00626761" w:rsidP="00774CE2">
      <w:pPr>
        <w:jc w:val="both"/>
        <w:rPr>
          <w:rFonts w:asciiTheme="minorHAnsi" w:hAnsiTheme="minorHAnsi" w:cs="Times New Roman"/>
          <w:sz w:val="28"/>
          <w:szCs w:val="28"/>
        </w:rPr>
      </w:pPr>
      <w:r w:rsidRPr="00C210F6">
        <w:rPr>
          <w:rFonts w:asciiTheme="minorHAnsi" w:hAnsiTheme="minorHAnsi" w:cs="Times New Roman"/>
          <w:sz w:val="28"/>
          <w:szCs w:val="28"/>
        </w:rPr>
        <w:t xml:space="preserve">/* </w:t>
      </w:r>
      <w:proofErr w:type="spellStart"/>
      <w:r w:rsidRPr="00C210F6">
        <w:rPr>
          <w:rFonts w:asciiTheme="minorHAnsi" w:hAnsiTheme="minorHAnsi" w:cs="Times New Roman"/>
          <w:sz w:val="28"/>
          <w:szCs w:val="28"/>
        </w:rPr>
        <w:t>Неправильне</w:t>
      </w:r>
      <w:proofErr w:type="spellEnd"/>
      <w:r w:rsidRPr="00C210F6">
        <w:rPr>
          <w:rFonts w:asciiTheme="minorHAnsi" w:hAnsiTheme="minorHAnsi" w:cs="Times New Roman"/>
          <w:sz w:val="28"/>
          <w:szCs w:val="28"/>
        </w:rPr>
        <w:t xml:space="preserve"> </w:t>
      </w:r>
      <w:proofErr w:type="spellStart"/>
      <w:r w:rsidRPr="00C210F6">
        <w:rPr>
          <w:rFonts w:asciiTheme="minorHAnsi" w:hAnsiTheme="minorHAnsi" w:cs="Times New Roman"/>
          <w:sz w:val="28"/>
          <w:szCs w:val="28"/>
        </w:rPr>
        <w:t>використання</w:t>
      </w:r>
      <w:proofErr w:type="spellEnd"/>
      <w:r w:rsidRPr="00C210F6">
        <w:rPr>
          <w:rFonts w:asciiTheme="minorHAnsi" w:hAnsiTheme="minorHAnsi" w:cs="Times New Roman"/>
          <w:sz w:val="28"/>
          <w:szCs w:val="28"/>
        </w:rPr>
        <w:t xml:space="preserve"> </w:t>
      </w:r>
      <w:proofErr w:type="spellStart"/>
      <w:r w:rsidRPr="00C210F6">
        <w:rPr>
          <w:rFonts w:asciiTheme="minorHAnsi" w:hAnsiTheme="minorHAnsi" w:cs="Times New Roman"/>
          <w:sz w:val="28"/>
          <w:szCs w:val="28"/>
        </w:rPr>
        <w:t>параметрів</w:t>
      </w:r>
      <w:proofErr w:type="spellEnd"/>
      <w:r w:rsidRPr="00C210F6">
        <w:rPr>
          <w:rFonts w:asciiTheme="minorHAnsi" w:hAnsiTheme="minorHAnsi" w:cs="Times New Roman"/>
          <w:sz w:val="28"/>
          <w:szCs w:val="28"/>
        </w:rPr>
        <w:t xml:space="preserve"> */</w:t>
      </w:r>
    </w:p>
    <w:p w14:paraId="4054CCF6" w14:textId="77777777" w:rsidR="00626761" w:rsidRPr="00C210F6" w:rsidRDefault="00626761" w:rsidP="00774CE2">
      <w:pPr>
        <w:jc w:val="both"/>
        <w:rPr>
          <w:rFonts w:asciiTheme="minorHAnsi" w:hAnsiTheme="minorHAnsi" w:cs="Times New Roman"/>
          <w:sz w:val="28"/>
          <w:szCs w:val="28"/>
        </w:rPr>
      </w:pPr>
      <w:r w:rsidRPr="00C210F6">
        <w:rPr>
          <w:rFonts w:asciiTheme="minorHAnsi" w:hAnsiTheme="minorHAnsi" w:cs="Times New Roman"/>
          <w:sz w:val="28"/>
          <w:szCs w:val="28"/>
        </w:rPr>
        <w:t xml:space="preserve"> </w:t>
      </w:r>
      <w:r w:rsidRPr="00C210F6">
        <w:rPr>
          <w:rFonts w:asciiTheme="minorHAnsi" w:hAnsiTheme="minorHAnsi" w:cs="Times New Roman"/>
          <w:color w:val="0070C0"/>
          <w:sz w:val="28"/>
          <w:szCs w:val="28"/>
        </w:rPr>
        <w:t>void</w:t>
      </w:r>
      <w:r w:rsidRPr="00C210F6">
        <w:rPr>
          <w:rFonts w:asciiTheme="minorHAnsi" w:hAnsiTheme="minorHAnsi" w:cs="Times New Roman"/>
          <w:sz w:val="28"/>
          <w:szCs w:val="28"/>
        </w:rPr>
        <w:t xml:space="preserve"> change (</w:t>
      </w:r>
      <w:r w:rsidRPr="00C210F6">
        <w:rPr>
          <w:rFonts w:asciiTheme="minorHAnsi" w:hAnsiTheme="minorHAnsi" w:cs="Times New Roman"/>
          <w:color w:val="0070C0"/>
          <w:sz w:val="28"/>
          <w:szCs w:val="28"/>
        </w:rPr>
        <w:t>int</w:t>
      </w:r>
      <w:r w:rsidRPr="00C210F6">
        <w:rPr>
          <w:rFonts w:asciiTheme="minorHAnsi" w:hAnsiTheme="minorHAnsi" w:cs="Times New Roman"/>
          <w:sz w:val="28"/>
          <w:szCs w:val="28"/>
        </w:rPr>
        <w:t xml:space="preserve"> x, </w:t>
      </w:r>
      <w:r w:rsidRPr="00C210F6">
        <w:rPr>
          <w:rFonts w:asciiTheme="minorHAnsi" w:hAnsiTheme="minorHAnsi" w:cs="Times New Roman"/>
          <w:color w:val="0070C0"/>
          <w:sz w:val="28"/>
          <w:szCs w:val="28"/>
        </w:rPr>
        <w:t>int</w:t>
      </w:r>
      <w:r w:rsidRPr="00C210F6">
        <w:rPr>
          <w:rFonts w:asciiTheme="minorHAnsi" w:hAnsiTheme="minorHAnsi" w:cs="Times New Roman"/>
          <w:sz w:val="28"/>
          <w:szCs w:val="28"/>
        </w:rPr>
        <w:t xml:space="preserve"> y) </w:t>
      </w:r>
      <w:proofErr w:type="gramStart"/>
      <w:r w:rsidRPr="00C210F6">
        <w:rPr>
          <w:rFonts w:asciiTheme="minorHAnsi" w:hAnsiTheme="minorHAnsi" w:cs="Times New Roman"/>
          <w:sz w:val="28"/>
          <w:szCs w:val="28"/>
        </w:rPr>
        <w:t xml:space="preserve">{ </w:t>
      </w:r>
      <w:r w:rsidRPr="00C210F6">
        <w:rPr>
          <w:rFonts w:asciiTheme="minorHAnsi" w:hAnsiTheme="minorHAnsi" w:cs="Times New Roman"/>
          <w:color w:val="0070C0"/>
          <w:sz w:val="28"/>
          <w:szCs w:val="28"/>
        </w:rPr>
        <w:t>int</w:t>
      </w:r>
      <w:proofErr w:type="gramEnd"/>
      <w:r w:rsidRPr="00C210F6">
        <w:rPr>
          <w:rFonts w:asciiTheme="minorHAnsi" w:hAnsiTheme="minorHAnsi" w:cs="Times New Roman"/>
          <w:sz w:val="28"/>
          <w:szCs w:val="28"/>
        </w:rPr>
        <w:t xml:space="preserve"> k=x; x=y; y=k; } </w:t>
      </w:r>
    </w:p>
    <w:p w14:paraId="1047E32B" w14:textId="77777777" w:rsidR="00626761" w:rsidRPr="00C210F6" w:rsidRDefault="00626761" w:rsidP="00774CE2">
      <w:pPr>
        <w:jc w:val="both"/>
        <w:rPr>
          <w:rFonts w:ascii="Times New Roman" w:hAnsi="Times New Roman" w:cs="Times New Roman"/>
          <w:sz w:val="28"/>
          <w:szCs w:val="28"/>
        </w:rPr>
      </w:pPr>
      <w:r w:rsidRPr="00C210F6">
        <w:rPr>
          <w:rFonts w:ascii="Times New Roman" w:hAnsi="Times New Roman" w:cs="Times New Roman"/>
          <w:sz w:val="28"/>
          <w:szCs w:val="28"/>
        </w:rPr>
        <w:t xml:space="preserve">У </w:t>
      </w:r>
      <w:proofErr w:type="spellStart"/>
      <w:r w:rsidRPr="00C210F6">
        <w:rPr>
          <w:rFonts w:ascii="Times New Roman" w:hAnsi="Times New Roman" w:cs="Times New Roman"/>
          <w:sz w:val="28"/>
          <w:szCs w:val="28"/>
        </w:rPr>
        <w:t>даній</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значення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змінних</w:t>
      </w:r>
      <w:proofErr w:type="spellEnd"/>
      <w:r w:rsidRPr="00C210F6">
        <w:rPr>
          <w:rFonts w:ascii="Times New Roman" w:hAnsi="Times New Roman" w:cs="Times New Roman"/>
          <w:sz w:val="28"/>
          <w:szCs w:val="28"/>
        </w:rPr>
        <w:t xml:space="preserve"> </w:t>
      </w:r>
      <w:r w:rsidRPr="00C210F6">
        <w:rPr>
          <w:rStyle w:val="StrongEmphasis"/>
          <w:rFonts w:ascii="Times New Roman" w:hAnsi="Times New Roman" w:cs="Times New Roman"/>
          <w:sz w:val="28"/>
          <w:szCs w:val="28"/>
        </w:rPr>
        <w:t>x</w:t>
      </w:r>
      <w:r w:rsidRPr="00C210F6">
        <w:rPr>
          <w:rFonts w:ascii="Times New Roman" w:hAnsi="Times New Roman" w:cs="Times New Roman"/>
          <w:sz w:val="28"/>
          <w:szCs w:val="28"/>
        </w:rPr>
        <w:t xml:space="preserve"> і </w:t>
      </w:r>
      <w:r w:rsidRPr="00C210F6">
        <w:rPr>
          <w:rStyle w:val="StrongEmphasis"/>
          <w:rFonts w:ascii="Times New Roman" w:hAnsi="Times New Roman" w:cs="Times New Roman"/>
          <w:sz w:val="28"/>
          <w:szCs w:val="28"/>
        </w:rPr>
        <w:t>у</w:t>
      </w:r>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що</w:t>
      </w:r>
      <w:proofErr w:type="spellEnd"/>
      <w:r w:rsidRPr="00C210F6">
        <w:rPr>
          <w:rFonts w:ascii="Times New Roman" w:hAnsi="Times New Roman" w:cs="Times New Roman"/>
          <w:sz w:val="28"/>
          <w:szCs w:val="28"/>
        </w:rPr>
        <w:t xml:space="preserve"> є </w:t>
      </w:r>
      <w:proofErr w:type="spellStart"/>
      <w:r w:rsidRPr="00C210F6">
        <w:rPr>
          <w:rFonts w:ascii="Times New Roman" w:hAnsi="Times New Roman" w:cs="Times New Roman"/>
          <w:sz w:val="28"/>
          <w:szCs w:val="28"/>
        </w:rPr>
        <w:t>формальними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параметрами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міняються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місцями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але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оскільки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ці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змінні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існують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тільки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усередині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r w:rsidRPr="00C210F6">
        <w:rPr>
          <w:rStyle w:val="StrongEmphasis"/>
          <w:rFonts w:ascii="Times New Roman" w:hAnsi="Times New Roman" w:cs="Times New Roman"/>
          <w:sz w:val="28"/>
          <w:szCs w:val="28"/>
        </w:rPr>
        <w:t>change</w:t>
      </w:r>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значення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фактичних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параметрів</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використовуваних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виклику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залишаться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незмінними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Для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того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щоб</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мінялися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місцями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значення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фактичних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аргументів</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можна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використовувати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функцію</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приведену</w:t>
      </w:r>
      <w:proofErr w:type="spellEnd"/>
      <w:r w:rsidRPr="00C210F6">
        <w:rPr>
          <w:rFonts w:ascii="Times New Roman" w:hAnsi="Times New Roman" w:cs="Times New Roman"/>
          <w:sz w:val="28"/>
          <w:szCs w:val="28"/>
        </w:rPr>
        <w:t xml:space="preserve"> в </w:t>
      </w:r>
      <w:proofErr w:type="spellStart"/>
      <w:r w:rsidRPr="00C210F6">
        <w:rPr>
          <w:rFonts w:ascii="Times New Roman" w:hAnsi="Times New Roman" w:cs="Times New Roman"/>
          <w:sz w:val="28"/>
          <w:szCs w:val="28"/>
        </w:rPr>
        <w:t>наступному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прикладі</w:t>
      </w:r>
      <w:proofErr w:type="spellEnd"/>
      <w:r w:rsidRPr="00C210F6">
        <w:rPr>
          <w:rFonts w:ascii="Times New Roman" w:hAnsi="Times New Roman" w:cs="Times New Roman"/>
          <w:sz w:val="28"/>
          <w:szCs w:val="28"/>
        </w:rPr>
        <w:t xml:space="preserve">. </w:t>
      </w:r>
    </w:p>
    <w:p w14:paraId="30E2AE61" w14:textId="77777777" w:rsidR="00626761" w:rsidRPr="00C210F6" w:rsidRDefault="00626761" w:rsidP="00BA261B">
      <w:pPr>
        <w:rPr>
          <w:rFonts w:ascii="Times New Roman" w:hAnsi="Times New Roman" w:cs="Times New Roman"/>
          <w:sz w:val="28"/>
          <w:szCs w:val="28"/>
        </w:rPr>
      </w:pPr>
      <w:proofErr w:type="spellStart"/>
      <w:r w:rsidRPr="00C210F6">
        <w:rPr>
          <w:rStyle w:val="StrongEmphasis"/>
          <w:rFonts w:ascii="Times New Roman" w:hAnsi="Times New Roman" w:cs="Times New Roman"/>
          <w:sz w:val="28"/>
          <w:szCs w:val="28"/>
        </w:rPr>
        <w:t>Приклад</w:t>
      </w:r>
      <w:proofErr w:type="spellEnd"/>
      <w:r w:rsidRPr="00C210F6">
        <w:rPr>
          <w:rStyle w:val="StrongEmphasis"/>
          <w:rFonts w:ascii="Times New Roman" w:hAnsi="Times New Roman" w:cs="Times New Roman"/>
          <w:sz w:val="28"/>
          <w:szCs w:val="28"/>
        </w:rPr>
        <w:t>:</w:t>
      </w:r>
    </w:p>
    <w:p w14:paraId="03489D34" w14:textId="77777777" w:rsidR="00626761" w:rsidRPr="00C210F6" w:rsidRDefault="00626761" w:rsidP="00774CE2">
      <w:pPr>
        <w:jc w:val="both"/>
        <w:rPr>
          <w:rFonts w:asciiTheme="minorHAnsi" w:hAnsiTheme="minorHAnsi" w:cs="Times New Roman"/>
          <w:sz w:val="28"/>
          <w:szCs w:val="28"/>
        </w:rPr>
      </w:pPr>
      <w:r w:rsidRPr="00C210F6">
        <w:rPr>
          <w:rFonts w:asciiTheme="minorHAnsi" w:hAnsiTheme="minorHAnsi" w:cs="Times New Roman"/>
          <w:sz w:val="28"/>
          <w:szCs w:val="28"/>
        </w:rPr>
        <w:t xml:space="preserve">/* </w:t>
      </w:r>
      <w:proofErr w:type="spellStart"/>
      <w:r w:rsidRPr="00C210F6">
        <w:rPr>
          <w:rFonts w:asciiTheme="minorHAnsi" w:hAnsiTheme="minorHAnsi" w:cs="Times New Roman"/>
          <w:sz w:val="28"/>
          <w:szCs w:val="28"/>
        </w:rPr>
        <w:t>Правильне</w:t>
      </w:r>
      <w:proofErr w:type="spellEnd"/>
      <w:r w:rsidRPr="00C210F6">
        <w:rPr>
          <w:rFonts w:asciiTheme="minorHAnsi" w:hAnsiTheme="minorHAnsi" w:cs="Times New Roman"/>
          <w:sz w:val="28"/>
          <w:szCs w:val="28"/>
        </w:rPr>
        <w:t xml:space="preserve"> </w:t>
      </w:r>
      <w:proofErr w:type="spellStart"/>
      <w:r w:rsidRPr="00C210F6">
        <w:rPr>
          <w:rFonts w:asciiTheme="minorHAnsi" w:hAnsiTheme="minorHAnsi" w:cs="Times New Roman"/>
          <w:sz w:val="28"/>
          <w:szCs w:val="28"/>
        </w:rPr>
        <w:t>використання</w:t>
      </w:r>
      <w:proofErr w:type="spellEnd"/>
      <w:r w:rsidRPr="00C210F6">
        <w:rPr>
          <w:rFonts w:asciiTheme="minorHAnsi" w:hAnsiTheme="minorHAnsi" w:cs="Times New Roman"/>
          <w:sz w:val="28"/>
          <w:szCs w:val="28"/>
        </w:rPr>
        <w:t xml:space="preserve"> </w:t>
      </w:r>
      <w:proofErr w:type="spellStart"/>
      <w:r w:rsidRPr="00C210F6">
        <w:rPr>
          <w:rFonts w:asciiTheme="minorHAnsi" w:hAnsiTheme="minorHAnsi" w:cs="Times New Roman"/>
          <w:sz w:val="28"/>
          <w:szCs w:val="28"/>
        </w:rPr>
        <w:t>параметрів</w:t>
      </w:r>
      <w:proofErr w:type="spellEnd"/>
      <w:r w:rsidRPr="00C210F6">
        <w:rPr>
          <w:rFonts w:asciiTheme="minorHAnsi" w:hAnsiTheme="minorHAnsi" w:cs="Times New Roman"/>
          <w:sz w:val="28"/>
          <w:szCs w:val="28"/>
        </w:rPr>
        <w:t xml:space="preserve"> */</w:t>
      </w:r>
    </w:p>
    <w:p w14:paraId="13C37ED4" w14:textId="77777777" w:rsidR="00626761" w:rsidRPr="00C210F6" w:rsidRDefault="00626761" w:rsidP="00774CE2">
      <w:pPr>
        <w:jc w:val="both"/>
        <w:rPr>
          <w:rFonts w:asciiTheme="minorHAnsi" w:hAnsiTheme="minorHAnsi" w:cs="Times New Roman"/>
          <w:sz w:val="28"/>
          <w:szCs w:val="28"/>
        </w:rPr>
      </w:pPr>
      <w:r w:rsidRPr="00C210F6">
        <w:rPr>
          <w:rFonts w:asciiTheme="minorHAnsi" w:hAnsiTheme="minorHAnsi" w:cs="Times New Roman"/>
          <w:color w:val="0070C0"/>
          <w:sz w:val="28"/>
          <w:szCs w:val="28"/>
        </w:rPr>
        <w:t>void</w:t>
      </w:r>
      <w:r w:rsidRPr="00C210F6">
        <w:rPr>
          <w:rFonts w:asciiTheme="minorHAnsi" w:hAnsiTheme="minorHAnsi" w:cs="Times New Roman"/>
          <w:sz w:val="28"/>
          <w:szCs w:val="28"/>
        </w:rPr>
        <w:t xml:space="preserve"> change (</w:t>
      </w:r>
      <w:r w:rsidRPr="00C210F6">
        <w:rPr>
          <w:rFonts w:asciiTheme="minorHAnsi" w:hAnsiTheme="minorHAnsi" w:cs="Times New Roman"/>
          <w:color w:val="0070C0"/>
          <w:sz w:val="28"/>
          <w:szCs w:val="28"/>
        </w:rPr>
        <w:t>int</w:t>
      </w:r>
      <w:r w:rsidRPr="00C210F6">
        <w:rPr>
          <w:rFonts w:asciiTheme="minorHAnsi" w:hAnsiTheme="minorHAnsi" w:cs="Times New Roman"/>
          <w:sz w:val="28"/>
          <w:szCs w:val="28"/>
        </w:rPr>
        <w:t xml:space="preserve"> *x, </w:t>
      </w:r>
      <w:r w:rsidRPr="00C210F6">
        <w:rPr>
          <w:rFonts w:asciiTheme="minorHAnsi" w:hAnsiTheme="minorHAnsi" w:cs="Times New Roman"/>
          <w:color w:val="0070C0"/>
          <w:sz w:val="28"/>
          <w:szCs w:val="28"/>
        </w:rPr>
        <w:t>int</w:t>
      </w:r>
      <w:r w:rsidRPr="00C210F6">
        <w:rPr>
          <w:rFonts w:asciiTheme="minorHAnsi" w:hAnsiTheme="minorHAnsi" w:cs="Times New Roman"/>
          <w:sz w:val="28"/>
          <w:szCs w:val="28"/>
        </w:rPr>
        <w:t xml:space="preserve"> *y) </w:t>
      </w:r>
      <w:proofErr w:type="gramStart"/>
      <w:r w:rsidRPr="00C210F6">
        <w:rPr>
          <w:rFonts w:asciiTheme="minorHAnsi" w:hAnsiTheme="minorHAnsi" w:cs="Times New Roman"/>
          <w:sz w:val="28"/>
          <w:szCs w:val="28"/>
        </w:rPr>
        <w:t xml:space="preserve">{ </w:t>
      </w:r>
      <w:r w:rsidRPr="00C210F6">
        <w:rPr>
          <w:rFonts w:asciiTheme="minorHAnsi" w:hAnsiTheme="minorHAnsi" w:cs="Times New Roman"/>
          <w:color w:val="0070C0"/>
          <w:sz w:val="28"/>
          <w:szCs w:val="28"/>
        </w:rPr>
        <w:t>int</w:t>
      </w:r>
      <w:proofErr w:type="gramEnd"/>
      <w:r w:rsidRPr="00C210F6">
        <w:rPr>
          <w:rFonts w:asciiTheme="minorHAnsi" w:hAnsiTheme="minorHAnsi" w:cs="Times New Roman"/>
          <w:sz w:val="28"/>
          <w:szCs w:val="28"/>
        </w:rPr>
        <w:t xml:space="preserve"> k=*x; *x=*y; *y=k; } </w:t>
      </w:r>
    </w:p>
    <w:p w14:paraId="4DE54191" w14:textId="77777777" w:rsidR="00626761" w:rsidRPr="00C210F6" w:rsidRDefault="00626761" w:rsidP="00774CE2">
      <w:pPr>
        <w:jc w:val="both"/>
        <w:rPr>
          <w:rFonts w:ascii="Times New Roman" w:hAnsi="Times New Roman" w:cs="Times New Roman"/>
          <w:sz w:val="28"/>
          <w:szCs w:val="28"/>
        </w:rPr>
      </w:pPr>
      <w:proofErr w:type="spellStart"/>
      <w:r w:rsidRPr="00C210F6">
        <w:rPr>
          <w:rFonts w:ascii="Times New Roman" w:hAnsi="Times New Roman" w:cs="Times New Roman"/>
          <w:sz w:val="28"/>
          <w:szCs w:val="28"/>
        </w:rPr>
        <w:t>При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виклику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такої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як</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фактичні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параметри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повинні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бути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використані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значення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змінних</w:t>
      </w:r>
      <w:proofErr w:type="spellEnd"/>
      <w:r w:rsidRPr="00C210F6">
        <w:rPr>
          <w:rFonts w:ascii="Times New Roman" w:hAnsi="Times New Roman" w:cs="Times New Roman"/>
          <w:sz w:val="28"/>
          <w:szCs w:val="28"/>
        </w:rPr>
        <w:t xml:space="preserve">, а </w:t>
      </w:r>
      <w:proofErr w:type="spellStart"/>
      <w:r w:rsidRPr="00C210F6">
        <w:rPr>
          <w:rFonts w:ascii="Times New Roman" w:hAnsi="Times New Roman" w:cs="Times New Roman"/>
          <w:sz w:val="28"/>
          <w:szCs w:val="28"/>
        </w:rPr>
        <w:t>їх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адреси</w:t>
      </w:r>
      <w:proofErr w:type="spellEnd"/>
      <w:r w:rsidRPr="00C210F6">
        <w:rPr>
          <w:rFonts w:ascii="Times New Roman" w:hAnsi="Times New Roman" w:cs="Times New Roman"/>
          <w:sz w:val="28"/>
          <w:szCs w:val="28"/>
        </w:rPr>
        <w:t xml:space="preserve"> </w:t>
      </w:r>
      <w:r w:rsidRPr="00C210F6">
        <w:rPr>
          <w:rStyle w:val="StrongEmphasis"/>
          <w:rFonts w:ascii="Times New Roman" w:hAnsi="Times New Roman" w:cs="Times New Roman"/>
          <w:sz w:val="28"/>
          <w:szCs w:val="28"/>
        </w:rPr>
        <w:t>change (&amp;</w:t>
      </w:r>
      <w:proofErr w:type="spellStart"/>
      <w:proofErr w:type="gramStart"/>
      <w:r w:rsidRPr="00C210F6">
        <w:rPr>
          <w:rStyle w:val="StrongEmphasis"/>
          <w:rFonts w:ascii="Times New Roman" w:hAnsi="Times New Roman" w:cs="Times New Roman"/>
          <w:sz w:val="28"/>
          <w:szCs w:val="28"/>
        </w:rPr>
        <w:t>а,&amp;</w:t>
      </w:r>
      <w:proofErr w:type="gramEnd"/>
      <w:r w:rsidRPr="00C210F6">
        <w:rPr>
          <w:rStyle w:val="StrongEmphasis"/>
          <w:rFonts w:ascii="Times New Roman" w:hAnsi="Times New Roman" w:cs="Times New Roman"/>
          <w:sz w:val="28"/>
          <w:szCs w:val="28"/>
        </w:rPr>
        <w:t>b</w:t>
      </w:r>
      <w:proofErr w:type="spellEnd"/>
      <w:r w:rsidRPr="00C210F6">
        <w:rPr>
          <w:rStyle w:val="StrongEmphasis"/>
          <w:rFonts w:ascii="Times New Roman" w:hAnsi="Times New Roman" w:cs="Times New Roman"/>
          <w:sz w:val="28"/>
          <w:szCs w:val="28"/>
        </w:rPr>
        <w:t>);</w:t>
      </w:r>
    </w:p>
    <w:p w14:paraId="6F112B25" w14:textId="77777777" w:rsidR="00626761" w:rsidRPr="00C210F6" w:rsidRDefault="00626761" w:rsidP="00774CE2">
      <w:pPr>
        <w:jc w:val="both"/>
        <w:rPr>
          <w:rFonts w:ascii="Times New Roman" w:hAnsi="Times New Roman" w:cs="Times New Roman"/>
          <w:b/>
          <w:sz w:val="28"/>
          <w:szCs w:val="28"/>
        </w:rPr>
      </w:pPr>
      <w:r w:rsidRPr="00C210F6">
        <w:rPr>
          <w:rFonts w:ascii="Times New Roman" w:hAnsi="Times New Roman" w:cs="Times New Roman"/>
          <w:b/>
          <w:sz w:val="28"/>
          <w:szCs w:val="28"/>
        </w:rPr>
        <w:t xml:space="preserve">В </w:t>
      </w:r>
      <w:proofErr w:type="spellStart"/>
      <w:r w:rsidRPr="00C210F6">
        <w:rPr>
          <w:rFonts w:ascii="Times New Roman" w:hAnsi="Times New Roman" w:cs="Times New Roman"/>
          <w:b/>
          <w:sz w:val="28"/>
          <w:szCs w:val="28"/>
        </w:rPr>
        <w:t>мові</w:t>
      </w:r>
      <w:proofErr w:type="spellEnd"/>
      <w:r w:rsidRPr="00C210F6">
        <w:rPr>
          <w:rFonts w:ascii="Times New Roman" w:hAnsi="Times New Roman" w:cs="Times New Roman"/>
          <w:b/>
          <w:sz w:val="28"/>
          <w:szCs w:val="28"/>
        </w:rPr>
        <w:t xml:space="preserve"> </w:t>
      </w:r>
      <w:proofErr w:type="spellStart"/>
      <w:r w:rsidRPr="00C210F6">
        <w:rPr>
          <w:rFonts w:ascii="Times New Roman" w:hAnsi="Times New Roman" w:cs="Times New Roman"/>
          <w:b/>
          <w:sz w:val="28"/>
          <w:szCs w:val="28"/>
        </w:rPr>
        <w:t>Сі</w:t>
      </w:r>
      <w:proofErr w:type="spellEnd"/>
      <w:r w:rsidRPr="00C210F6">
        <w:rPr>
          <w:rFonts w:ascii="Times New Roman" w:hAnsi="Times New Roman" w:cs="Times New Roman"/>
          <w:b/>
          <w:sz w:val="28"/>
          <w:szCs w:val="28"/>
        </w:rPr>
        <w:t xml:space="preserve"> </w:t>
      </w:r>
      <w:proofErr w:type="spellStart"/>
      <w:r w:rsidRPr="00C210F6">
        <w:rPr>
          <w:rFonts w:ascii="Times New Roman" w:hAnsi="Times New Roman" w:cs="Times New Roman"/>
          <w:b/>
          <w:sz w:val="28"/>
          <w:szCs w:val="28"/>
        </w:rPr>
        <w:t>можна</w:t>
      </w:r>
      <w:proofErr w:type="spellEnd"/>
      <w:r w:rsidRPr="00C210F6">
        <w:rPr>
          <w:rFonts w:ascii="Times New Roman" w:hAnsi="Times New Roman" w:cs="Times New Roman"/>
          <w:b/>
          <w:sz w:val="28"/>
          <w:szCs w:val="28"/>
        </w:rPr>
        <w:t xml:space="preserve"> </w:t>
      </w:r>
      <w:proofErr w:type="spellStart"/>
      <w:r w:rsidRPr="00C210F6">
        <w:rPr>
          <w:rFonts w:ascii="Times New Roman" w:hAnsi="Times New Roman" w:cs="Times New Roman"/>
          <w:b/>
          <w:sz w:val="28"/>
          <w:szCs w:val="28"/>
        </w:rPr>
        <w:t>описувати</w:t>
      </w:r>
      <w:proofErr w:type="spellEnd"/>
      <w:r w:rsidRPr="00C210F6">
        <w:rPr>
          <w:rFonts w:ascii="Times New Roman" w:hAnsi="Times New Roman" w:cs="Times New Roman"/>
          <w:b/>
          <w:sz w:val="28"/>
          <w:szCs w:val="28"/>
        </w:rPr>
        <w:t xml:space="preserve"> </w:t>
      </w:r>
      <w:proofErr w:type="spellStart"/>
      <w:r w:rsidRPr="00C210F6">
        <w:rPr>
          <w:rFonts w:ascii="Times New Roman" w:hAnsi="Times New Roman" w:cs="Times New Roman"/>
          <w:b/>
          <w:sz w:val="28"/>
          <w:szCs w:val="28"/>
        </w:rPr>
        <w:t>змінні</w:t>
      </w:r>
      <w:proofErr w:type="spellEnd"/>
      <w:r w:rsidRPr="00C210F6">
        <w:rPr>
          <w:rFonts w:ascii="Times New Roman" w:hAnsi="Times New Roman" w:cs="Times New Roman"/>
          <w:b/>
          <w:sz w:val="28"/>
          <w:szCs w:val="28"/>
        </w:rPr>
        <w:t xml:space="preserve">, </w:t>
      </w:r>
      <w:proofErr w:type="spellStart"/>
      <w:r w:rsidRPr="00C210F6">
        <w:rPr>
          <w:rFonts w:ascii="Times New Roman" w:hAnsi="Times New Roman" w:cs="Times New Roman"/>
          <w:b/>
          <w:sz w:val="28"/>
          <w:szCs w:val="28"/>
        </w:rPr>
        <w:t>котрі</w:t>
      </w:r>
      <w:proofErr w:type="spellEnd"/>
      <w:r w:rsidRPr="00C210F6">
        <w:rPr>
          <w:rFonts w:ascii="Times New Roman" w:hAnsi="Times New Roman" w:cs="Times New Roman"/>
          <w:b/>
          <w:sz w:val="28"/>
          <w:szCs w:val="28"/>
        </w:rPr>
        <w:t xml:space="preserve"> </w:t>
      </w:r>
      <w:proofErr w:type="spellStart"/>
      <w:r w:rsidRPr="00C210F6">
        <w:rPr>
          <w:rFonts w:ascii="Times New Roman" w:hAnsi="Times New Roman" w:cs="Times New Roman"/>
          <w:b/>
          <w:sz w:val="28"/>
          <w:szCs w:val="28"/>
        </w:rPr>
        <w:t>містять</w:t>
      </w:r>
      <w:proofErr w:type="spellEnd"/>
      <w:r w:rsidRPr="00C210F6">
        <w:rPr>
          <w:rFonts w:ascii="Times New Roman" w:hAnsi="Times New Roman" w:cs="Times New Roman"/>
          <w:b/>
          <w:sz w:val="28"/>
          <w:szCs w:val="28"/>
        </w:rPr>
        <w:t xml:space="preserve"> </w:t>
      </w:r>
      <w:proofErr w:type="spellStart"/>
      <w:r w:rsidRPr="00C210F6">
        <w:rPr>
          <w:rFonts w:ascii="Times New Roman" w:hAnsi="Times New Roman" w:cs="Times New Roman"/>
          <w:b/>
          <w:sz w:val="28"/>
          <w:szCs w:val="28"/>
        </w:rPr>
        <w:t>вказівники</w:t>
      </w:r>
      <w:proofErr w:type="spellEnd"/>
      <w:r w:rsidRPr="00C210F6">
        <w:rPr>
          <w:rFonts w:ascii="Times New Roman" w:hAnsi="Times New Roman" w:cs="Times New Roman"/>
          <w:b/>
          <w:sz w:val="28"/>
          <w:szCs w:val="28"/>
        </w:rPr>
        <w:t xml:space="preserve"> </w:t>
      </w:r>
      <w:proofErr w:type="spellStart"/>
      <w:r w:rsidRPr="00C210F6">
        <w:rPr>
          <w:rFonts w:ascii="Times New Roman" w:hAnsi="Times New Roman" w:cs="Times New Roman"/>
          <w:b/>
          <w:sz w:val="28"/>
          <w:szCs w:val="28"/>
        </w:rPr>
        <w:t>на</w:t>
      </w:r>
      <w:proofErr w:type="spellEnd"/>
      <w:r w:rsidRPr="00C210F6">
        <w:rPr>
          <w:rFonts w:ascii="Times New Roman" w:hAnsi="Times New Roman" w:cs="Times New Roman"/>
          <w:b/>
          <w:sz w:val="28"/>
          <w:szCs w:val="28"/>
        </w:rPr>
        <w:t xml:space="preserve"> </w:t>
      </w:r>
      <w:proofErr w:type="spellStart"/>
      <w:r w:rsidRPr="00C210F6">
        <w:rPr>
          <w:rFonts w:ascii="Times New Roman" w:hAnsi="Times New Roman" w:cs="Times New Roman"/>
          <w:b/>
          <w:sz w:val="28"/>
          <w:szCs w:val="28"/>
        </w:rPr>
        <w:t>функції</w:t>
      </w:r>
      <w:proofErr w:type="spellEnd"/>
      <w:r w:rsidRPr="00C210F6">
        <w:rPr>
          <w:rFonts w:ascii="Times New Roman" w:hAnsi="Times New Roman" w:cs="Times New Roman"/>
          <w:b/>
          <w:sz w:val="28"/>
          <w:szCs w:val="28"/>
        </w:rPr>
        <w:t xml:space="preserve">, </w:t>
      </w:r>
      <w:proofErr w:type="spellStart"/>
      <w:r w:rsidRPr="00C210F6">
        <w:rPr>
          <w:rFonts w:ascii="Times New Roman" w:hAnsi="Times New Roman" w:cs="Times New Roman"/>
          <w:b/>
          <w:sz w:val="28"/>
          <w:szCs w:val="28"/>
        </w:rPr>
        <w:t>тобто</w:t>
      </w:r>
      <w:proofErr w:type="spellEnd"/>
      <w:r w:rsidRPr="00C210F6">
        <w:rPr>
          <w:rFonts w:ascii="Times New Roman" w:hAnsi="Times New Roman" w:cs="Times New Roman"/>
          <w:b/>
          <w:sz w:val="28"/>
          <w:szCs w:val="28"/>
        </w:rPr>
        <w:t xml:space="preserve"> </w:t>
      </w:r>
      <w:proofErr w:type="spellStart"/>
      <w:r w:rsidRPr="00C210F6">
        <w:rPr>
          <w:rFonts w:ascii="Times New Roman" w:hAnsi="Times New Roman" w:cs="Times New Roman"/>
          <w:b/>
          <w:sz w:val="28"/>
          <w:szCs w:val="28"/>
        </w:rPr>
        <w:t>адреси</w:t>
      </w:r>
      <w:proofErr w:type="spellEnd"/>
      <w:r w:rsidRPr="00C210F6">
        <w:rPr>
          <w:rFonts w:ascii="Times New Roman" w:hAnsi="Times New Roman" w:cs="Times New Roman"/>
          <w:b/>
          <w:sz w:val="28"/>
          <w:szCs w:val="28"/>
        </w:rPr>
        <w:t xml:space="preserve"> </w:t>
      </w:r>
      <w:proofErr w:type="spellStart"/>
      <w:r w:rsidRPr="00C210F6">
        <w:rPr>
          <w:rFonts w:ascii="Times New Roman" w:hAnsi="Times New Roman" w:cs="Times New Roman"/>
          <w:b/>
          <w:sz w:val="28"/>
          <w:szCs w:val="28"/>
        </w:rPr>
        <w:t>функцій</w:t>
      </w:r>
      <w:proofErr w:type="spellEnd"/>
      <w:r w:rsidRPr="00C210F6">
        <w:rPr>
          <w:rFonts w:ascii="Times New Roman" w:hAnsi="Times New Roman" w:cs="Times New Roman"/>
          <w:b/>
          <w:sz w:val="28"/>
          <w:szCs w:val="28"/>
        </w:rPr>
        <w:t xml:space="preserve">, і </w:t>
      </w:r>
      <w:proofErr w:type="spellStart"/>
      <w:r w:rsidRPr="00C210F6">
        <w:rPr>
          <w:rFonts w:ascii="Times New Roman" w:hAnsi="Times New Roman" w:cs="Times New Roman"/>
          <w:b/>
          <w:sz w:val="28"/>
          <w:szCs w:val="28"/>
        </w:rPr>
        <w:t>здійснювати</w:t>
      </w:r>
      <w:proofErr w:type="spellEnd"/>
      <w:r w:rsidRPr="00C210F6">
        <w:rPr>
          <w:rFonts w:ascii="Times New Roman" w:hAnsi="Times New Roman" w:cs="Times New Roman"/>
          <w:b/>
          <w:sz w:val="28"/>
          <w:szCs w:val="28"/>
        </w:rPr>
        <w:t xml:space="preserve"> </w:t>
      </w:r>
      <w:proofErr w:type="spellStart"/>
      <w:r w:rsidRPr="00C210F6">
        <w:rPr>
          <w:rFonts w:ascii="Times New Roman" w:hAnsi="Times New Roman" w:cs="Times New Roman"/>
          <w:b/>
          <w:sz w:val="28"/>
          <w:szCs w:val="28"/>
        </w:rPr>
        <w:t>звертання</w:t>
      </w:r>
      <w:proofErr w:type="spellEnd"/>
      <w:r w:rsidRPr="00C210F6">
        <w:rPr>
          <w:rFonts w:ascii="Times New Roman" w:hAnsi="Times New Roman" w:cs="Times New Roman"/>
          <w:b/>
          <w:sz w:val="28"/>
          <w:szCs w:val="28"/>
        </w:rPr>
        <w:t xml:space="preserve"> </w:t>
      </w:r>
      <w:proofErr w:type="spellStart"/>
      <w:r w:rsidRPr="00C210F6">
        <w:rPr>
          <w:rFonts w:ascii="Times New Roman" w:hAnsi="Times New Roman" w:cs="Times New Roman"/>
          <w:b/>
          <w:sz w:val="28"/>
          <w:szCs w:val="28"/>
        </w:rPr>
        <w:t>до</w:t>
      </w:r>
      <w:proofErr w:type="spellEnd"/>
      <w:r w:rsidRPr="00C210F6">
        <w:rPr>
          <w:rFonts w:ascii="Times New Roman" w:hAnsi="Times New Roman" w:cs="Times New Roman"/>
          <w:b/>
          <w:sz w:val="28"/>
          <w:szCs w:val="28"/>
        </w:rPr>
        <w:t xml:space="preserve"> </w:t>
      </w:r>
      <w:proofErr w:type="spellStart"/>
      <w:r w:rsidRPr="00C210F6">
        <w:rPr>
          <w:rFonts w:ascii="Times New Roman" w:hAnsi="Times New Roman" w:cs="Times New Roman"/>
          <w:b/>
          <w:sz w:val="28"/>
          <w:szCs w:val="28"/>
        </w:rPr>
        <w:t>функцій</w:t>
      </w:r>
      <w:proofErr w:type="spellEnd"/>
      <w:r w:rsidRPr="00C210F6">
        <w:rPr>
          <w:rFonts w:ascii="Times New Roman" w:hAnsi="Times New Roman" w:cs="Times New Roman"/>
          <w:b/>
          <w:sz w:val="28"/>
          <w:szCs w:val="28"/>
        </w:rPr>
        <w:t xml:space="preserve"> з </w:t>
      </w:r>
      <w:proofErr w:type="spellStart"/>
      <w:r w:rsidRPr="00C210F6">
        <w:rPr>
          <w:rFonts w:ascii="Times New Roman" w:hAnsi="Times New Roman" w:cs="Times New Roman"/>
          <w:b/>
          <w:sz w:val="28"/>
          <w:szCs w:val="28"/>
        </w:rPr>
        <w:t>допомогою</w:t>
      </w:r>
      <w:proofErr w:type="spellEnd"/>
      <w:r w:rsidRPr="00C210F6">
        <w:rPr>
          <w:rFonts w:ascii="Times New Roman" w:hAnsi="Times New Roman" w:cs="Times New Roman"/>
          <w:b/>
          <w:sz w:val="28"/>
          <w:szCs w:val="28"/>
        </w:rPr>
        <w:t xml:space="preserve"> </w:t>
      </w:r>
      <w:proofErr w:type="spellStart"/>
      <w:r w:rsidRPr="00C210F6">
        <w:rPr>
          <w:rFonts w:ascii="Times New Roman" w:hAnsi="Times New Roman" w:cs="Times New Roman"/>
          <w:b/>
          <w:sz w:val="28"/>
          <w:szCs w:val="28"/>
        </w:rPr>
        <w:t>цих</w:t>
      </w:r>
      <w:proofErr w:type="spellEnd"/>
      <w:r w:rsidRPr="00C210F6">
        <w:rPr>
          <w:rFonts w:ascii="Times New Roman" w:hAnsi="Times New Roman" w:cs="Times New Roman"/>
          <w:b/>
          <w:sz w:val="28"/>
          <w:szCs w:val="28"/>
        </w:rPr>
        <w:t xml:space="preserve"> </w:t>
      </w:r>
      <w:proofErr w:type="spellStart"/>
      <w:r w:rsidRPr="00C210F6">
        <w:rPr>
          <w:rFonts w:ascii="Times New Roman" w:hAnsi="Times New Roman" w:cs="Times New Roman"/>
          <w:b/>
          <w:sz w:val="28"/>
          <w:szCs w:val="28"/>
        </w:rPr>
        <w:t>вказівників</w:t>
      </w:r>
      <w:proofErr w:type="spellEnd"/>
      <w:r w:rsidRPr="00C210F6">
        <w:rPr>
          <w:rFonts w:ascii="Times New Roman" w:hAnsi="Times New Roman" w:cs="Times New Roman"/>
          <w:b/>
          <w:sz w:val="28"/>
          <w:szCs w:val="28"/>
        </w:rPr>
        <w:t>.</w:t>
      </w:r>
    </w:p>
    <w:p w14:paraId="00B1119F" w14:textId="77777777" w:rsidR="00626761" w:rsidRPr="00C210F6" w:rsidRDefault="00626761" w:rsidP="00774CE2">
      <w:pPr>
        <w:jc w:val="both"/>
        <w:rPr>
          <w:rFonts w:ascii="Times New Roman" w:hAnsi="Times New Roman" w:cs="Times New Roman"/>
          <w:sz w:val="28"/>
          <w:szCs w:val="28"/>
        </w:rPr>
      </w:pPr>
      <w:proofErr w:type="spellStart"/>
      <w:r w:rsidRPr="00C210F6">
        <w:rPr>
          <w:rStyle w:val="StrongEmphasis"/>
          <w:rFonts w:ascii="Times New Roman" w:hAnsi="Times New Roman" w:cs="Times New Roman"/>
          <w:sz w:val="28"/>
          <w:szCs w:val="28"/>
        </w:rPr>
        <w:t>Приклад</w:t>
      </w:r>
      <w:proofErr w:type="spellEnd"/>
      <w:r w:rsidRPr="00C210F6">
        <w:rPr>
          <w:rStyle w:val="StrongEmphasis"/>
          <w:rFonts w:ascii="Times New Roman" w:hAnsi="Times New Roman" w:cs="Times New Roman"/>
          <w:sz w:val="28"/>
          <w:szCs w:val="28"/>
        </w:rPr>
        <w:t>:</w:t>
      </w:r>
    </w:p>
    <w:p w14:paraId="23FDB8E3" w14:textId="77777777" w:rsidR="00626761" w:rsidRPr="00C210F6" w:rsidRDefault="00626761" w:rsidP="00774CE2">
      <w:pPr>
        <w:jc w:val="both"/>
        <w:rPr>
          <w:rFonts w:asciiTheme="minorHAnsi" w:hAnsiTheme="minorHAnsi" w:cs="Times New Roman"/>
          <w:sz w:val="28"/>
          <w:szCs w:val="28"/>
        </w:rPr>
      </w:pPr>
      <w:r w:rsidRPr="00C210F6">
        <w:rPr>
          <w:rFonts w:asciiTheme="minorHAnsi" w:hAnsiTheme="minorHAnsi" w:cs="Times New Roman"/>
          <w:color w:val="0070C0"/>
          <w:sz w:val="28"/>
          <w:szCs w:val="28"/>
        </w:rPr>
        <w:t>double</w:t>
      </w:r>
      <w:r w:rsidRPr="00C210F6">
        <w:rPr>
          <w:rFonts w:asciiTheme="minorHAnsi" w:hAnsiTheme="minorHAnsi" w:cs="Times New Roman"/>
          <w:sz w:val="28"/>
          <w:szCs w:val="28"/>
        </w:rPr>
        <w:t xml:space="preserve"> y;</w:t>
      </w:r>
    </w:p>
    <w:p w14:paraId="57AA91D0" w14:textId="77777777" w:rsidR="00626761" w:rsidRPr="00C210F6" w:rsidRDefault="00626761" w:rsidP="00774CE2">
      <w:pPr>
        <w:jc w:val="both"/>
        <w:rPr>
          <w:rFonts w:asciiTheme="minorHAnsi" w:hAnsiTheme="minorHAnsi" w:cs="Times New Roman"/>
          <w:sz w:val="28"/>
          <w:szCs w:val="28"/>
        </w:rPr>
      </w:pPr>
      <w:r w:rsidRPr="00C210F6">
        <w:rPr>
          <w:rFonts w:asciiTheme="minorHAnsi" w:hAnsiTheme="minorHAnsi" w:cs="Times New Roman"/>
          <w:sz w:val="28"/>
          <w:szCs w:val="28"/>
        </w:rPr>
        <w:t xml:space="preserve">/* </w:t>
      </w:r>
      <w:proofErr w:type="spellStart"/>
      <w:r w:rsidRPr="00C210F6">
        <w:rPr>
          <w:rFonts w:asciiTheme="minorHAnsi" w:hAnsiTheme="minorHAnsi" w:cs="Times New Roman"/>
          <w:sz w:val="28"/>
          <w:szCs w:val="28"/>
        </w:rPr>
        <w:t>Опис</w:t>
      </w:r>
      <w:proofErr w:type="spellEnd"/>
      <w:r w:rsidRPr="00C210F6">
        <w:rPr>
          <w:rFonts w:asciiTheme="minorHAnsi" w:hAnsiTheme="minorHAnsi" w:cs="Times New Roman"/>
          <w:sz w:val="28"/>
          <w:szCs w:val="28"/>
        </w:rPr>
        <w:t xml:space="preserve"> </w:t>
      </w:r>
      <w:proofErr w:type="spellStart"/>
      <w:r w:rsidRPr="00C210F6">
        <w:rPr>
          <w:rFonts w:asciiTheme="minorHAnsi" w:hAnsiTheme="minorHAnsi" w:cs="Times New Roman"/>
          <w:sz w:val="28"/>
          <w:szCs w:val="28"/>
        </w:rPr>
        <w:t>функції</w:t>
      </w:r>
      <w:proofErr w:type="spellEnd"/>
      <w:r w:rsidRPr="00C210F6">
        <w:rPr>
          <w:rFonts w:asciiTheme="minorHAnsi" w:hAnsiTheme="minorHAnsi" w:cs="Times New Roman"/>
          <w:sz w:val="28"/>
          <w:szCs w:val="28"/>
        </w:rPr>
        <w:t xml:space="preserve"> */</w:t>
      </w:r>
    </w:p>
    <w:p w14:paraId="45A8CA7E" w14:textId="77777777" w:rsidR="00626761" w:rsidRPr="00C210F6" w:rsidRDefault="00626761" w:rsidP="00774CE2">
      <w:pPr>
        <w:jc w:val="both"/>
        <w:rPr>
          <w:rFonts w:asciiTheme="minorHAnsi" w:hAnsiTheme="minorHAnsi" w:cs="Times New Roman"/>
          <w:sz w:val="28"/>
          <w:szCs w:val="28"/>
        </w:rPr>
      </w:pPr>
      <w:r w:rsidRPr="00C210F6">
        <w:rPr>
          <w:rFonts w:asciiTheme="minorHAnsi" w:hAnsiTheme="minorHAnsi" w:cs="Times New Roman"/>
          <w:color w:val="0070C0"/>
          <w:sz w:val="28"/>
          <w:szCs w:val="28"/>
        </w:rPr>
        <w:t>double</w:t>
      </w:r>
      <w:r w:rsidRPr="00C210F6">
        <w:rPr>
          <w:rFonts w:asciiTheme="minorHAnsi" w:hAnsiTheme="minorHAnsi" w:cs="Times New Roman"/>
          <w:sz w:val="28"/>
          <w:szCs w:val="28"/>
        </w:rPr>
        <w:t xml:space="preserve"> </w:t>
      </w:r>
      <w:proofErr w:type="spellStart"/>
      <w:r w:rsidRPr="00C210F6">
        <w:rPr>
          <w:rFonts w:asciiTheme="minorHAnsi" w:hAnsiTheme="minorHAnsi" w:cs="Times New Roman"/>
          <w:sz w:val="28"/>
          <w:szCs w:val="28"/>
        </w:rPr>
        <w:t>linefunc</w:t>
      </w:r>
      <w:proofErr w:type="spellEnd"/>
      <w:r w:rsidRPr="00C210F6">
        <w:rPr>
          <w:rFonts w:asciiTheme="minorHAnsi" w:hAnsiTheme="minorHAnsi" w:cs="Times New Roman"/>
          <w:sz w:val="28"/>
          <w:szCs w:val="28"/>
        </w:rPr>
        <w:t xml:space="preserve"> (</w:t>
      </w:r>
      <w:r w:rsidRPr="00C210F6">
        <w:rPr>
          <w:rFonts w:asciiTheme="minorHAnsi" w:hAnsiTheme="minorHAnsi" w:cs="Times New Roman"/>
          <w:color w:val="0070C0"/>
          <w:sz w:val="28"/>
          <w:szCs w:val="28"/>
        </w:rPr>
        <w:t>double</w:t>
      </w:r>
      <w:r w:rsidRPr="00C210F6">
        <w:rPr>
          <w:rFonts w:asciiTheme="minorHAnsi" w:hAnsiTheme="minorHAnsi" w:cs="Times New Roman"/>
          <w:sz w:val="28"/>
          <w:szCs w:val="28"/>
        </w:rPr>
        <w:t xml:space="preserve"> </w:t>
      </w:r>
      <w:proofErr w:type="spellStart"/>
      <w:proofErr w:type="gramStart"/>
      <w:r w:rsidRPr="00C210F6">
        <w:rPr>
          <w:rFonts w:asciiTheme="minorHAnsi" w:hAnsiTheme="minorHAnsi" w:cs="Times New Roman"/>
          <w:sz w:val="28"/>
          <w:szCs w:val="28"/>
        </w:rPr>
        <w:t>x,</w:t>
      </w:r>
      <w:r w:rsidRPr="00C210F6">
        <w:rPr>
          <w:rFonts w:asciiTheme="minorHAnsi" w:hAnsiTheme="minorHAnsi" w:cs="Times New Roman"/>
          <w:color w:val="0070C0"/>
          <w:sz w:val="28"/>
          <w:szCs w:val="28"/>
        </w:rPr>
        <w:t>double</w:t>
      </w:r>
      <w:proofErr w:type="spellEnd"/>
      <w:proofErr w:type="gramEnd"/>
      <w:r w:rsidRPr="00C210F6">
        <w:rPr>
          <w:rFonts w:asciiTheme="minorHAnsi" w:hAnsiTheme="minorHAnsi" w:cs="Times New Roman"/>
          <w:sz w:val="28"/>
          <w:szCs w:val="28"/>
        </w:rPr>
        <w:t xml:space="preserve"> a, </w:t>
      </w:r>
      <w:r w:rsidRPr="00C210F6">
        <w:rPr>
          <w:rFonts w:asciiTheme="minorHAnsi" w:hAnsiTheme="minorHAnsi" w:cs="Times New Roman"/>
          <w:color w:val="0070C0"/>
          <w:sz w:val="28"/>
          <w:szCs w:val="28"/>
        </w:rPr>
        <w:t>double</w:t>
      </w:r>
      <w:r w:rsidRPr="00C210F6">
        <w:rPr>
          <w:rFonts w:asciiTheme="minorHAnsi" w:hAnsiTheme="minorHAnsi" w:cs="Times New Roman"/>
          <w:sz w:val="28"/>
          <w:szCs w:val="28"/>
        </w:rPr>
        <w:t xml:space="preserve"> b);</w:t>
      </w:r>
    </w:p>
    <w:p w14:paraId="776D118C" w14:textId="77777777" w:rsidR="00626761" w:rsidRPr="00C210F6" w:rsidRDefault="00626761" w:rsidP="00774CE2">
      <w:pPr>
        <w:jc w:val="both"/>
        <w:rPr>
          <w:rFonts w:asciiTheme="minorHAnsi" w:hAnsiTheme="minorHAnsi" w:cs="Times New Roman"/>
          <w:sz w:val="28"/>
          <w:szCs w:val="28"/>
        </w:rPr>
      </w:pPr>
      <w:r w:rsidRPr="00C210F6">
        <w:rPr>
          <w:rFonts w:asciiTheme="minorHAnsi" w:hAnsiTheme="minorHAnsi" w:cs="Times New Roman"/>
          <w:color w:val="0070C0"/>
          <w:sz w:val="28"/>
          <w:szCs w:val="28"/>
        </w:rPr>
        <w:t>double</w:t>
      </w:r>
      <w:r w:rsidRPr="00C210F6">
        <w:rPr>
          <w:rFonts w:asciiTheme="minorHAnsi" w:hAnsiTheme="minorHAnsi" w:cs="Times New Roman"/>
          <w:sz w:val="28"/>
          <w:szCs w:val="28"/>
        </w:rPr>
        <w:t xml:space="preserve"> *</w:t>
      </w:r>
      <w:proofErr w:type="spellStart"/>
      <w:r w:rsidRPr="00C210F6">
        <w:rPr>
          <w:rFonts w:asciiTheme="minorHAnsi" w:hAnsiTheme="minorHAnsi" w:cs="Times New Roman"/>
          <w:sz w:val="28"/>
          <w:szCs w:val="28"/>
        </w:rPr>
        <w:t>func</w:t>
      </w:r>
      <w:proofErr w:type="spellEnd"/>
      <w:r w:rsidRPr="00C210F6">
        <w:rPr>
          <w:rFonts w:asciiTheme="minorHAnsi" w:hAnsiTheme="minorHAnsi" w:cs="Times New Roman"/>
          <w:sz w:val="28"/>
          <w:szCs w:val="28"/>
        </w:rPr>
        <w:t>;</w:t>
      </w:r>
    </w:p>
    <w:p w14:paraId="2E471688" w14:textId="77777777" w:rsidR="00626761" w:rsidRPr="00C210F6" w:rsidRDefault="00626761" w:rsidP="00774CE2">
      <w:pPr>
        <w:jc w:val="both"/>
        <w:rPr>
          <w:rFonts w:asciiTheme="minorHAnsi" w:hAnsiTheme="minorHAnsi" w:cs="Times New Roman"/>
          <w:sz w:val="28"/>
          <w:szCs w:val="28"/>
        </w:rPr>
      </w:pPr>
      <w:proofErr w:type="spellStart"/>
      <w:r w:rsidRPr="00C210F6">
        <w:rPr>
          <w:rFonts w:asciiTheme="minorHAnsi" w:hAnsiTheme="minorHAnsi" w:cs="Times New Roman"/>
          <w:sz w:val="28"/>
          <w:szCs w:val="28"/>
        </w:rPr>
        <w:t>func</w:t>
      </w:r>
      <w:proofErr w:type="spellEnd"/>
      <w:r w:rsidRPr="00C210F6">
        <w:rPr>
          <w:rFonts w:asciiTheme="minorHAnsi" w:hAnsiTheme="minorHAnsi" w:cs="Times New Roman"/>
          <w:sz w:val="28"/>
          <w:szCs w:val="28"/>
        </w:rPr>
        <w:t>=&amp;</w:t>
      </w:r>
      <w:proofErr w:type="spellStart"/>
      <w:r w:rsidRPr="00C210F6">
        <w:rPr>
          <w:rFonts w:asciiTheme="minorHAnsi" w:hAnsiTheme="minorHAnsi" w:cs="Times New Roman"/>
          <w:sz w:val="28"/>
          <w:szCs w:val="28"/>
        </w:rPr>
        <w:t>linefunc</w:t>
      </w:r>
      <w:proofErr w:type="spellEnd"/>
      <w:r w:rsidRPr="00C210F6">
        <w:rPr>
          <w:rFonts w:asciiTheme="minorHAnsi" w:hAnsiTheme="minorHAnsi" w:cs="Times New Roman"/>
          <w:sz w:val="28"/>
          <w:szCs w:val="28"/>
        </w:rPr>
        <w:t>;</w:t>
      </w:r>
    </w:p>
    <w:p w14:paraId="78381DD2" w14:textId="77777777" w:rsidR="00626761" w:rsidRPr="00C210F6" w:rsidRDefault="00626761" w:rsidP="00774CE2">
      <w:pPr>
        <w:jc w:val="both"/>
        <w:rPr>
          <w:rFonts w:asciiTheme="minorHAnsi" w:hAnsiTheme="minorHAnsi" w:cs="Times New Roman"/>
          <w:sz w:val="28"/>
          <w:szCs w:val="28"/>
        </w:rPr>
      </w:pPr>
      <w:r w:rsidRPr="00C210F6">
        <w:rPr>
          <w:rFonts w:asciiTheme="minorHAnsi" w:hAnsiTheme="minorHAnsi" w:cs="Times New Roman"/>
          <w:sz w:val="28"/>
          <w:szCs w:val="28"/>
        </w:rPr>
        <w:t>y=(*</w:t>
      </w:r>
      <w:proofErr w:type="spellStart"/>
      <w:proofErr w:type="gramStart"/>
      <w:r w:rsidRPr="00C210F6">
        <w:rPr>
          <w:rFonts w:asciiTheme="minorHAnsi" w:hAnsiTheme="minorHAnsi" w:cs="Times New Roman"/>
          <w:sz w:val="28"/>
          <w:szCs w:val="28"/>
        </w:rPr>
        <w:t>func</w:t>
      </w:r>
      <w:proofErr w:type="spellEnd"/>
      <w:r w:rsidRPr="00C210F6">
        <w:rPr>
          <w:rFonts w:asciiTheme="minorHAnsi" w:hAnsiTheme="minorHAnsi" w:cs="Times New Roman"/>
          <w:sz w:val="28"/>
          <w:szCs w:val="28"/>
        </w:rPr>
        <w:t>)(</w:t>
      </w:r>
      <w:proofErr w:type="gramEnd"/>
      <w:r w:rsidRPr="00C210F6">
        <w:rPr>
          <w:rFonts w:asciiTheme="minorHAnsi" w:hAnsiTheme="minorHAnsi" w:cs="Times New Roman"/>
          <w:sz w:val="28"/>
          <w:szCs w:val="28"/>
        </w:rPr>
        <w:t>2.4,-5.1,7.);</w:t>
      </w:r>
    </w:p>
    <w:p w14:paraId="1BDCE6E5" w14:textId="77777777" w:rsidR="00626761" w:rsidRPr="00C210F6" w:rsidRDefault="00626761" w:rsidP="00774CE2">
      <w:pPr>
        <w:jc w:val="both"/>
        <w:rPr>
          <w:rFonts w:ascii="Times New Roman" w:hAnsi="Times New Roman" w:cs="Times New Roman"/>
          <w:sz w:val="28"/>
          <w:szCs w:val="28"/>
        </w:rPr>
      </w:pPr>
      <w:proofErr w:type="spellStart"/>
      <w:r w:rsidRPr="00C210F6">
        <w:rPr>
          <w:rFonts w:ascii="Times New Roman" w:hAnsi="Times New Roman" w:cs="Times New Roman"/>
          <w:sz w:val="28"/>
          <w:szCs w:val="28"/>
        </w:rPr>
        <w:t>Вказівник</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цю</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функцію</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можна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також</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передати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як</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аргумент</w:t>
      </w:r>
      <w:proofErr w:type="spellEnd"/>
      <w:r w:rsidRPr="00C210F6">
        <w:rPr>
          <w:rFonts w:ascii="Times New Roman" w:hAnsi="Times New Roman" w:cs="Times New Roman"/>
          <w:sz w:val="28"/>
          <w:szCs w:val="28"/>
        </w:rPr>
        <w:t xml:space="preserve"> в </w:t>
      </w:r>
      <w:proofErr w:type="spellStart"/>
      <w:r w:rsidRPr="00C210F6">
        <w:rPr>
          <w:rFonts w:ascii="Times New Roman" w:hAnsi="Times New Roman" w:cs="Times New Roman"/>
          <w:sz w:val="28"/>
          <w:szCs w:val="28"/>
        </w:rPr>
        <w:t>іншу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функцію</w:t>
      </w:r>
      <w:proofErr w:type="spellEnd"/>
      <w:r w:rsidRPr="00C210F6">
        <w:rPr>
          <w:rFonts w:ascii="Times New Roman" w:hAnsi="Times New Roman" w:cs="Times New Roman"/>
          <w:sz w:val="28"/>
          <w:szCs w:val="28"/>
        </w:rPr>
        <w:t>.</w:t>
      </w:r>
    </w:p>
    <w:p w14:paraId="04929E5C" w14:textId="77777777" w:rsidR="00626761" w:rsidRPr="00C210F6" w:rsidRDefault="00626761" w:rsidP="00774CE2">
      <w:pPr>
        <w:jc w:val="both"/>
        <w:rPr>
          <w:rFonts w:ascii="Times New Roman" w:hAnsi="Times New Roman" w:cs="Times New Roman"/>
          <w:sz w:val="28"/>
          <w:szCs w:val="28"/>
        </w:rPr>
      </w:pPr>
      <w:proofErr w:type="spellStart"/>
      <w:r w:rsidRPr="00C210F6">
        <w:rPr>
          <w:rStyle w:val="StrongEmphasis"/>
          <w:rFonts w:ascii="Times New Roman" w:hAnsi="Times New Roman" w:cs="Times New Roman"/>
          <w:sz w:val="28"/>
          <w:szCs w:val="28"/>
        </w:rPr>
        <w:lastRenderedPageBreak/>
        <w:t>Виклик</w:t>
      </w:r>
      <w:proofErr w:type="spellEnd"/>
      <w:r w:rsidRPr="00C210F6">
        <w:rPr>
          <w:rStyle w:val="StrongEmphasis"/>
          <w:rFonts w:ascii="Times New Roman" w:hAnsi="Times New Roman" w:cs="Times New Roman"/>
          <w:sz w:val="28"/>
          <w:szCs w:val="28"/>
        </w:rPr>
        <w:t xml:space="preserve"> </w:t>
      </w:r>
      <w:proofErr w:type="spellStart"/>
      <w:r w:rsidRPr="00C210F6">
        <w:rPr>
          <w:rStyle w:val="StrongEmphasis"/>
          <w:rFonts w:ascii="Times New Roman" w:hAnsi="Times New Roman" w:cs="Times New Roman"/>
          <w:sz w:val="28"/>
          <w:szCs w:val="28"/>
        </w:rPr>
        <w:t>функції</w:t>
      </w:r>
      <w:proofErr w:type="spellEnd"/>
      <w:r w:rsidRPr="00C210F6">
        <w:rPr>
          <w:rStyle w:val="StrongEmphasis"/>
          <w:rFonts w:ascii="Times New Roman" w:hAnsi="Times New Roman" w:cs="Times New Roman"/>
          <w:sz w:val="28"/>
          <w:szCs w:val="28"/>
        </w:rPr>
        <w:t xml:space="preserve"> </w:t>
      </w:r>
      <w:proofErr w:type="spellStart"/>
      <w:r w:rsidRPr="00C210F6">
        <w:rPr>
          <w:rStyle w:val="StrongEmphasis"/>
          <w:rFonts w:ascii="Times New Roman" w:hAnsi="Times New Roman" w:cs="Times New Roman"/>
          <w:sz w:val="28"/>
          <w:szCs w:val="28"/>
        </w:rPr>
        <w:t>зі</w:t>
      </w:r>
      <w:proofErr w:type="spellEnd"/>
      <w:r w:rsidRPr="00C210F6">
        <w:rPr>
          <w:rStyle w:val="StrongEmphasis"/>
          <w:rFonts w:ascii="Times New Roman" w:hAnsi="Times New Roman" w:cs="Times New Roman"/>
          <w:sz w:val="28"/>
          <w:szCs w:val="28"/>
        </w:rPr>
        <w:t xml:space="preserve"> </w:t>
      </w:r>
      <w:proofErr w:type="spellStart"/>
      <w:r w:rsidRPr="00C210F6">
        <w:rPr>
          <w:rStyle w:val="StrongEmphasis"/>
          <w:rFonts w:ascii="Times New Roman" w:hAnsi="Times New Roman" w:cs="Times New Roman"/>
          <w:sz w:val="28"/>
          <w:szCs w:val="28"/>
        </w:rPr>
        <w:t>змінною</w:t>
      </w:r>
      <w:proofErr w:type="spellEnd"/>
      <w:r w:rsidRPr="00C210F6">
        <w:rPr>
          <w:rStyle w:val="StrongEmphasis"/>
          <w:rFonts w:ascii="Times New Roman" w:hAnsi="Times New Roman" w:cs="Times New Roman"/>
          <w:sz w:val="28"/>
          <w:szCs w:val="28"/>
        </w:rPr>
        <w:t xml:space="preserve"> </w:t>
      </w:r>
      <w:proofErr w:type="spellStart"/>
      <w:r w:rsidRPr="00C210F6">
        <w:rPr>
          <w:rStyle w:val="StrongEmphasis"/>
          <w:rFonts w:ascii="Times New Roman" w:hAnsi="Times New Roman" w:cs="Times New Roman"/>
          <w:sz w:val="28"/>
          <w:szCs w:val="28"/>
        </w:rPr>
        <w:t>кількістю</w:t>
      </w:r>
      <w:proofErr w:type="spellEnd"/>
      <w:r w:rsidRPr="00C210F6">
        <w:rPr>
          <w:rStyle w:val="StrongEmphasis"/>
          <w:rFonts w:ascii="Times New Roman" w:hAnsi="Times New Roman" w:cs="Times New Roman"/>
          <w:sz w:val="28"/>
          <w:szCs w:val="28"/>
        </w:rPr>
        <w:t xml:space="preserve"> </w:t>
      </w:r>
      <w:proofErr w:type="spellStart"/>
      <w:r w:rsidRPr="00C210F6">
        <w:rPr>
          <w:rStyle w:val="StrongEmphasis"/>
          <w:rFonts w:ascii="Times New Roman" w:hAnsi="Times New Roman" w:cs="Times New Roman"/>
          <w:sz w:val="28"/>
          <w:szCs w:val="28"/>
        </w:rPr>
        <w:t>параметрів</w:t>
      </w:r>
      <w:proofErr w:type="spellEnd"/>
      <w:r w:rsidRPr="00C210F6">
        <w:rPr>
          <w:rStyle w:val="StrongEmphasis"/>
          <w:rFonts w:ascii="Times New Roman" w:hAnsi="Times New Roman" w:cs="Times New Roman"/>
          <w:sz w:val="28"/>
          <w:szCs w:val="28"/>
        </w:rPr>
        <w:t>.</w:t>
      </w:r>
    </w:p>
    <w:p w14:paraId="07D1E79F" w14:textId="77777777" w:rsidR="00626761" w:rsidRPr="00C210F6" w:rsidRDefault="00626761" w:rsidP="00774CE2">
      <w:pPr>
        <w:jc w:val="both"/>
        <w:rPr>
          <w:rFonts w:ascii="Times New Roman" w:hAnsi="Times New Roman" w:cs="Times New Roman"/>
          <w:sz w:val="28"/>
          <w:szCs w:val="28"/>
        </w:rPr>
      </w:pPr>
      <w:proofErr w:type="spellStart"/>
      <w:r w:rsidRPr="00C210F6">
        <w:rPr>
          <w:rFonts w:ascii="Times New Roman" w:hAnsi="Times New Roman" w:cs="Times New Roman"/>
          <w:sz w:val="28"/>
          <w:szCs w:val="28"/>
        </w:rPr>
        <w:t>При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виклику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із</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змінним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числом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параметрів</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задається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будь-яке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необхідне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число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аргументів</w:t>
      </w:r>
      <w:proofErr w:type="spellEnd"/>
      <w:r w:rsidRPr="00C210F6">
        <w:rPr>
          <w:rFonts w:ascii="Times New Roman" w:hAnsi="Times New Roman" w:cs="Times New Roman"/>
          <w:sz w:val="28"/>
          <w:szCs w:val="28"/>
        </w:rPr>
        <w:t xml:space="preserve">. У </w:t>
      </w:r>
      <w:proofErr w:type="spellStart"/>
      <w:r w:rsidRPr="00C210F6">
        <w:rPr>
          <w:rFonts w:ascii="Times New Roman" w:hAnsi="Times New Roman" w:cs="Times New Roman"/>
          <w:sz w:val="28"/>
          <w:szCs w:val="28"/>
        </w:rPr>
        <w:t>оголошенні</w:t>
      </w:r>
      <w:proofErr w:type="spellEnd"/>
      <w:r w:rsidRPr="00C210F6">
        <w:rPr>
          <w:rFonts w:ascii="Times New Roman" w:hAnsi="Times New Roman" w:cs="Times New Roman"/>
          <w:sz w:val="28"/>
          <w:szCs w:val="28"/>
        </w:rPr>
        <w:t xml:space="preserve"> і </w:t>
      </w:r>
      <w:proofErr w:type="spellStart"/>
      <w:r w:rsidRPr="00C210F6">
        <w:rPr>
          <w:rFonts w:ascii="Times New Roman" w:hAnsi="Times New Roman" w:cs="Times New Roman"/>
          <w:sz w:val="28"/>
          <w:szCs w:val="28"/>
        </w:rPr>
        <w:t>визначенні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такої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змінне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число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аргументів</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задається</w:t>
      </w:r>
      <w:proofErr w:type="spellEnd"/>
      <w:r w:rsidRPr="00C210F6">
        <w:rPr>
          <w:rFonts w:ascii="Times New Roman" w:hAnsi="Times New Roman" w:cs="Times New Roman"/>
          <w:sz w:val="28"/>
          <w:szCs w:val="28"/>
        </w:rPr>
        <w:t xml:space="preserve"> </w:t>
      </w:r>
      <w:proofErr w:type="spellStart"/>
      <w:r>
        <w:rPr>
          <w:rFonts w:ascii="Times New Roman" w:hAnsi="Times New Roman" w:cs="Times New Roman"/>
          <w:sz w:val="28"/>
          <w:szCs w:val="28"/>
        </w:rPr>
        <w:t>три</w:t>
      </w:r>
      <w:r w:rsidRPr="00C210F6">
        <w:rPr>
          <w:rFonts w:ascii="Times New Roman" w:hAnsi="Times New Roman" w:cs="Times New Roman"/>
          <w:sz w:val="28"/>
          <w:szCs w:val="28"/>
        </w:rPr>
        <w:t>крапкою</w:t>
      </w:r>
      <w:proofErr w:type="spellEnd"/>
      <w:r w:rsidRPr="00C210F6">
        <w:rPr>
          <w:rFonts w:ascii="Times New Roman" w:hAnsi="Times New Roman" w:cs="Times New Roman"/>
          <w:sz w:val="28"/>
          <w:szCs w:val="28"/>
        </w:rPr>
        <w:t xml:space="preserve"> в </w:t>
      </w:r>
      <w:proofErr w:type="spellStart"/>
      <w:r w:rsidRPr="00C210F6">
        <w:rPr>
          <w:rFonts w:ascii="Times New Roman" w:hAnsi="Times New Roman" w:cs="Times New Roman"/>
          <w:sz w:val="28"/>
          <w:szCs w:val="28"/>
        </w:rPr>
        <w:t>кінці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списку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формальних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параметрів</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або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списку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типів</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аргументів</w:t>
      </w:r>
      <w:proofErr w:type="spellEnd"/>
      <w:r w:rsidRPr="00C210F6">
        <w:rPr>
          <w:rFonts w:ascii="Times New Roman" w:hAnsi="Times New Roman" w:cs="Times New Roman"/>
          <w:sz w:val="28"/>
          <w:szCs w:val="28"/>
        </w:rPr>
        <w:t>.</w:t>
      </w:r>
    </w:p>
    <w:p w14:paraId="1AAF7B15" w14:textId="77777777" w:rsidR="00626761" w:rsidRPr="00C210F6" w:rsidRDefault="00626761" w:rsidP="00774CE2">
      <w:pPr>
        <w:jc w:val="both"/>
        <w:rPr>
          <w:rFonts w:ascii="Times New Roman" w:hAnsi="Times New Roman" w:cs="Times New Roman"/>
          <w:sz w:val="28"/>
          <w:szCs w:val="28"/>
        </w:rPr>
      </w:pPr>
      <w:proofErr w:type="spellStart"/>
      <w:r w:rsidRPr="00C210F6">
        <w:rPr>
          <w:rFonts w:ascii="Times New Roman" w:hAnsi="Times New Roman" w:cs="Times New Roman"/>
          <w:sz w:val="28"/>
          <w:szCs w:val="28"/>
        </w:rPr>
        <w:t>Всі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аргументи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задані</w:t>
      </w:r>
      <w:proofErr w:type="spellEnd"/>
      <w:r w:rsidRPr="00C210F6">
        <w:rPr>
          <w:rFonts w:ascii="Times New Roman" w:hAnsi="Times New Roman" w:cs="Times New Roman"/>
          <w:sz w:val="28"/>
          <w:szCs w:val="28"/>
        </w:rPr>
        <w:t xml:space="preserve"> у </w:t>
      </w:r>
      <w:proofErr w:type="spellStart"/>
      <w:r w:rsidRPr="00C210F6">
        <w:rPr>
          <w:rFonts w:ascii="Times New Roman" w:hAnsi="Times New Roman" w:cs="Times New Roman"/>
          <w:sz w:val="28"/>
          <w:szCs w:val="28"/>
        </w:rPr>
        <w:t>виклику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розміщуються</w:t>
      </w:r>
      <w:proofErr w:type="spellEnd"/>
      <w:r w:rsidRPr="00C210F6">
        <w:rPr>
          <w:rFonts w:ascii="Times New Roman" w:hAnsi="Times New Roman" w:cs="Times New Roman"/>
          <w:sz w:val="28"/>
          <w:szCs w:val="28"/>
        </w:rPr>
        <w:t xml:space="preserve"> в </w:t>
      </w:r>
      <w:proofErr w:type="spellStart"/>
      <w:r w:rsidRPr="00C210F6">
        <w:rPr>
          <w:rFonts w:ascii="Times New Roman" w:hAnsi="Times New Roman" w:cs="Times New Roman"/>
          <w:sz w:val="28"/>
          <w:szCs w:val="28"/>
        </w:rPr>
        <w:t>стеку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Кількість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формальних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параметрів</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оголошених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для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визначається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числом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аргументів</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які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беруться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із</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стека</w:t>
      </w:r>
      <w:proofErr w:type="spellEnd"/>
      <w:r w:rsidRPr="00C210F6">
        <w:rPr>
          <w:rFonts w:ascii="Times New Roman" w:hAnsi="Times New Roman" w:cs="Times New Roman"/>
          <w:sz w:val="28"/>
          <w:szCs w:val="28"/>
        </w:rPr>
        <w:t xml:space="preserve"> і </w:t>
      </w:r>
      <w:proofErr w:type="spellStart"/>
      <w:r w:rsidRPr="00C210F6">
        <w:rPr>
          <w:rFonts w:ascii="Times New Roman" w:hAnsi="Times New Roman" w:cs="Times New Roman"/>
          <w:sz w:val="28"/>
          <w:szCs w:val="28"/>
        </w:rPr>
        <w:t>привласнюються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формальним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параметрам</w:t>
      </w:r>
      <w:proofErr w:type="spellEnd"/>
      <w:r w:rsidRPr="00C210F6">
        <w:rPr>
          <w:rFonts w:ascii="Times New Roman" w:hAnsi="Times New Roman" w:cs="Times New Roman"/>
          <w:sz w:val="28"/>
          <w:szCs w:val="28"/>
        </w:rPr>
        <w:t>.</w:t>
      </w:r>
    </w:p>
    <w:p w14:paraId="59119092" w14:textId="77777777" w:rsidR="00626761" w:rsidRPr="00C210F6" w:rsidRDefault="00626761" w:rsidP="00774CE2">
      <w:pPr>
        <w:jc w:val="both"/>
        <w:rPr>
          <w:rFonts w:ascii="Times New Roman" w:hAnsi="Times New Roman" w:cs="Times New Roman"/>
          <w:sz w:val="28"/>
          <w:szCs w:val="28"/>
        </w:rPr>
      </w:pPr>
      <w:proofErr w:type="spellStart"/>
      <w:r w:rsidRPr="00C210F6">
        <w:rPr>
          <w:rFonts w:ascii="Times New Roman" w:hAnsi="Times New Roman" w:cs="Times New Roman"/>
          <w:sz w:val="28"/>
          <w:szCs w:val="28"/>
        </w:rPr>
        <w:t>Програміст</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відповідає</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правильність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вибору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додаткових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аргументів</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із</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стека</w:t>
      </w:r>
      <w:proofErr w:type="spellEnd"/>
      <w:r w:rsidRPr="00C210F6">
        <w:rPr>
          <w:rFonts w:ascii="Times New Roman" w:hAnsi="Times New Roman" w:cs="Times New Roman"/>
          <w:sz w:val="28"/>
          <w:szCs w:val="28"/>
        </w:rPr>
        <w:t xml:space="preserve"> і </w:t>
      </w:r>
      <w:proofErr w:type="spellStart"/>
      <w:r w:rsidRPr="00C210F6">
        <w:rPr>
          <w:rFonts w:ascii="Times New Roman" w:hAnsi="Times New Roman" w:cs="Times New Roman"/>
          <w:sz w:val="28"/>
          <w:szCs w:val="28"/>
        </w:rPr>
        <w:t>визначення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числа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аргументів</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що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знаходяться</w:t>
      </w:r>
      <w:proofErr w:type="spellEnd"/>
      <w:r w:rsidRPr="00C210F6">
        <w:rPr>
          <w:rFonts w:ascii="Times New Roman" w:hAnsi="Times New Roman" w:cs="Times New Roman"/>
          <w:sz w:val="28"/>
          <w:szCs w:val="28"/>
        </w:rPr>
        <w:t xml:space="preserve"> в </w:t>
      </w:r>
      <w:proofErr w:type="spellStart"/>
      <w:r w:rsidRPr="00C210F6">
        <w:rPr>
          <w:rFonts w:ascii="Times New Roman" w:hAnsi="Times New Roman" w:cs="Times New Roman"/>
          <w:sz w:val="28"/>
          <w:szCs w:val="28"/>
        </w:rPr>
        <w:t>стеку</w:t>
      </w:r>
      <w:proofErr w:type="spellEnd"/>
      <w:r w:rsidRPr="00C210F6">
        <w:rPr>
          <w:rFonts w:ascii="Times New Roman" w:hAnsi="Times New Roman" w:cs="Times New Roman"/>
          <w:sz w:val="28"/>
          <w:szCs w:val="28"/>
        </w:rPr>
        <w:t>.</w:t>
      </w:r>
    </w:p>
    <w:p w14:paraId="11E416DF" w14:textId="77777777" w:rsidR="00626761" w:rsidRPr="00C210F6" w:rsidRDefault="00626761" w:rsidP="00774CE2">
      <w:pPr>
        <w:jc w:val="both"/>
        <w:rPr>
          <w:rFonts w:ascii="Times New Roman" w:hAnsi="Times New Roman" w:cs="Times New Roman"/>
          <w:sz w:val="28"/>
          <w:szCs w:val="28"/>
        </w:rPr>
      </w:pPr>
      <w:proofErr w:type="spellStart"/>
      <w:r w:rsidRPr="00C210F6">
        <w:rPr>
          <w:rFonts w:ascii="Times New Roman" w:hAnsi="Times New Roman" w:cs="Times New Roman"/>
          <w:sz w:val="28"/>
          <w:szCs w:val="28"/>
        </w:rPr>
        <w:t>Прикладами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функцій</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із</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змінним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числом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параметрів</w:t>
      </w:r>
      <w:proofErr w:type="spellEnd"/>
      <w:r w:rsidRPr="00C210F6">
        <w:rPr>
          <w:rFonts w:ascii="Times New Roman" w:hAnsi="Times New Roman" w:cs="Times New Roman"/>
          <w:sz w:val="28"/>
          <w:szCs w:val="28"/>
        </w:rPr>
        <w:t xml:space="preserve"> є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з </w:t>
      </w:r>
      <w:proofErr w:type="spellStart"/>
      <w:r w:rsidRPr="00C210F6">
        <w:rPr>
          <w:rFonts w:ascii="Times New Roman" w:hAnsi="Times New Roman" w:cs="Times New Roman"/>
          <w:sz w:val="28"/>
          <w:szCs w:val="28"/>
        </w:rPr>
        <w:t>бібліотеки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функцій</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мови</w:t>
      </w:r>
      <w:proofErr w:type="spellEnd"/>
      <w:r w:rsidRPr="00C210F6">
        <w:rPr>
          <w:rFonts w:ascii="Times New Roman" w:hAnsi="Times New Roman" w:cs="Times New Roman"/>
          <w:sz w:val="28"/>
          <w:szCs w:val="28"/>
        </w:rPr>
        <w:t xml:space="preserve"> С++, </w:t>
      </w:r>
      <w:proofErr w:type="spellStart"/>
      <w:r w:rsidRPr="00C210F6">
        <w:rPr>
          <w:rFonts w:ascii="Times New Roman" w:hAnsi="Times New Roman" w:cs="Times New Roman"/>
          <w:sz w:val="28"/>
          <w:szCs w:val="28"/>
        </w:rPr>
        <w:t>що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здійснюють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операції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введення-виводу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інформації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color w:val="0070C0"/>
          <w:sz w:val="28"/>
          <w:szCs w:val="28"/>
        </w:rPr>
        <w:t>printf</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color w:val="0070C0"/>
          <w:sz w:val="28"/>
          <w:szCs w:val="28"/>
        </w:rPr>
        <w:t>scanf</w:t>
      </w:r>
      <w:proofErr w:type="spellEnd"/>
      <w:r w:rsidRPr="00C210F6">
        <w:rPr>
          <w:rFonts w:ascii="Times New Roman" w:hAnsi="Times New Roman" w:cs="Times New Roman"/>
          <w:sz w:val="28"/>
          <w:szCs w:val="28"/>
        </w:rPr>
        <w:t xml:space="preserve"> і </w:t>
      </w:r>
      <w:proofErr w:type="spellStart"/>
      <w:r w:rsidRPr="00C210F6">
        <w:rPr>
          <w:rFonts w:ascii="Times New Roman" w:hAnsi="Times New Roman" w:cs="Times New Roman"/>
          <w:sz w:val="28"/>
          <w:szCs w:val="28"/>
        </w:rPr>
        <w:t>тому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подібне</w:t>
      </w:r>
      <w:proofErr w:type="spellEnd"/>
      <w:r w:rsidRPr="00C210F6">
        <w:rPr>
          <w:rFonts w:ascii="Times New Roman" w:hAnsi="Times New Roman" w:cs="Times New Roman"/>
          <w:sz w:val="28"/>
          <w:szCs w:val="28"/>
        </w:rPr>
        <w:t>).</w:t>
      </w:r>
    </w:p>
    <w:p w14:paraId="764E16B7" w14:textId="77777777" w:rsidR="00626761" w:rsidRPr="00C210F6" w:rsidRDefault="00626761" w:rsidP="00774CE2">
      <w:pPr>
        <w:pStyle w:val="1"/>
        <w:jc w:val="center"/>
      </w:pPr>
      <w:proofErr w:type="spellStart"/>
      <w:r w:rsidRPr="00C210F6">
        <w:t>Головна</w:t>
      </w:r>
      <w:proofErr w:type="spellEnd"/>
      <w:r w:rsidRPr="00C210F6">
        <w:t xml:space="preserve"> </w:t>
      </w:r>
      <w:proofErr w:type="spellStart"/>
      <w:r w:rsidRPr="00C210F6">
        <w:t>функція</w:t>
      </w:r>
      <w:proofErr w:type="spellEnd"/>
    </w:p>
    <w:p w14:paraId="2CCA630B" w14:textId="77777777" w:rsidR="00626761" w:rsidRPr="00C210F6" w:rsidRDefault="00626761" w:rsidP="00774CE2">
      <w:pPr>
        <w:pStyle w:val="Textbody0"/>
        <w:spacing w:line="240" w:lineRule="auto"/>
        <w:jc w:val="both"/>
        <w:rPr>
          <w:rStyle w:val="SourceText"/>
          <w:rFonts w:ascii="Times New Roman" w:eastAsiaTheme="minorEastAsia" w:hAnsi="Times New Roman" w:cs="Times New Roman"/>
          <w:sz w:val="28"/>
          <w:szCs w:val="28"/>
        </w:rPr>
      </w:pPr>
      <w:r w:rsidRPr="00C210F6">
        <w:rPr>
          <w:rFonts w:ascii="Times New Roman" w:hAnsi="Times New Roman" w:cs="Times New Roman"/>
          <w:sz w:val="28"/>
          <w:szCs w:val="28"/>
        </w:rPr>
        <w:t xml:space="preserve">Тепер, знаючі синтаксис визначення функцій можна зрозуміти, що таке оце </w:t>
      </w:r>
      <w:proofErr w:type="spellStart"/>
      <w:r w:rsidRPr="00C210F6">
        <w:rPr>
          <w:rFonts w:ascii="Times New Roman" w:hAnsi="Times New Roman" w:cs="Times New Roman"/>
          <w:sz w:val="28"/>
          <w:szCs w:val="28"/>
        </w:rPr>
        <w:t>main</w:t>
      </w:r>
      <w:proofErr w:type="spellEnd"/>
      <w:r w:rsidRPr="00C210F6">
        <w:rPr>
          <w:rFonts w:ascii="Times New Roman" w:hAnsi="Times New Roman" w:cs="Times New Roman"/>
          <w:sz w:val="28"/>
          <w:szCs w:val="28"/>
        </w:rPr>
        <w:t xml:space="preserve">(), що завжди писалося в програмі – це так звана головна функція. При компіляції програми для її виконання потрібно вказати, яка ж з функцій виконується першою. Зауважимо, що якщо нашою метою є створення бібліотеки, то існування цієї головної функції не є необхідною умовою, тобто програмний код для бібліотеки може складатись лише з набору функцій, які просто може виконувати користувач бібліотеки. У той же час, якщо потрібно створити виконуваний файл, то потрібно якось передати комп’ютеру звідки і як потрібно виконувати функції, що </w:t>
      </w:r>
      <w:proofErr w:type="spellStart"/>
      <w:r w:rsidRPr="00C210F6">
        <w:rPr>
          <w:rFonts w:ascii="Times New Roman" w:hAnsi="Times New Roman" w:cs="Times New Roman"/>
          <w:sz w:val="28"/>
          <w:szCs w:val="28"/>
        </w:rPr>
        <w:t>імплементовані</w:t>
      </w:r>
      <w:proofErr w:type="spellEnd"/>
      <w:r w:rsidRPr="00C210F6">
        <w:rPr>
          <w:rFonts w:ascii="Times New Roman" w:hAnsi="Times New Roman" w:cs="Times New Roman"/>
          <w:sz w:val="28"/>
          <w:szCs w:val="28"/>
        </w:rPr>
        <w:t xml:space="preserve"> в програмному коді, тобто описати точку входу. В деяких мовах програмування компілятор для цього обирає першу команду, що записана в потрібному місті, деякі мови вимагають що користувач сам вказав потрібну точку входу за допомогою командного рядку або середовища, але в мові Сі потрібно вказати одну і лише одну функцію з назвою </w:t>
      </w:r>
      <w:proofErr w:type="spellStart"/>
      <w:r w:rsidRPr="00C210F6">
        <w:rPr>
          <w:rStyle w:val="SourceText"/>
          <w:rFonts w:ascii="Times New Roman" w:eastAsiaTheme="minorEastAsia" w:hAnsi="Times New Roman" w:cs="Times New Roman"/>
          <w:sz w:val="28"/>
          <w:szCs w:val="28"/>
        </w:rPr>
        <w:t>main</w:t>
      </w:r>
      <w:proofErr w:type="spellEnd"/>
      <w:r w:rsidRPr="00C210F6">
        <w:rPr>
          <w:rStyle w:val="SourceText"/>
          <w:rFonts w:ascii="Times New Roman" w:eastAsiaTheme="minorEastAsia" w:hAnsi="Times New Roman" w:cs="Times New Roman"/>
          <w:sz w:val="28"/>
          <w:szCs w:val="28"/>
        </w:rPr>
        <w:t>().</w:t>
      </w:r>
    </w:p>
    <w:p w14:paraId="6B465A83" w14:textId="77777777" w:rsidR="00626761" w:rsidRPr="00C210F6" w:rsidRDefault="00626761" w:rsidP="00774CE2">
      <w:pPr>
        <w:pStyle w:val="Textbody0"/>
        <w:spacing w:line="240" w:lineRule="auto"/>
        <w:jc w:val="both"/>
        <w:rPr>
          <w:rStyle w:val="SourceText"/>
          <w:rFonts w:ascii="Times New Roman" w:eastAsiaTheme="minorEastAsia" w:hAnsi="Times New Roman" w:cs="Times New Roman"/>
          <w:sz w:val="28"/>
          <w:szCs w:val="28"/>
        </w:rPr>
      </w:pPr>
      <w:r w:rsidRPr="00C210F6">
        <w:rPr>
          <w:rStyle w:val="SourceText"/>
          <w:rFonts w:ascii="Times New Roman" w:eastAsiaTheme="minorEastAsia" w:hAnsi="Times New Roman" w:cs="Times New Roman"/>
          <w:sz w:val="28"/>
          <w:szCs w:val="28"/>
        </w:rPr>
        <w:t>Формат цієї команди може бути лише одним з вказаних:</w:t>
      </w:r>
    </w:p>
    <w:p w14:paraId="050B324E" w14:textId="77777777" w:rsidR="00626761" w:rsidRPr="00C210F6" w:rsidRDefault="00626761" w:rsidP="00BA261B">
      <w:pPr>
        <w:pStyle w:val="Textbody0"/>
        <w:spacing w:line="240" w:lineRule="auto"/>
        <w:rPr>
          <w:rFonts w:asciiTheme="minorHAnsi" w:hAnsiTheme="minorHAnsi" w:cs="Times New Roman"/>
          <w:b/>
          <w:sz w:val="28"/>
          <w:szCs w:val="28"/>
        </w:rPr>
      </w:pPr>
      <w:proofErr w:type="spellStart"/>
      <w:r w:rsidRPr="00C210F6">
        <w:rPr>
          <w:rFonts w:asciiTheme="minorHAnsi" w:hAnsiTheme="minorHAnsi" w:cs="Times New Roman"/>
          <w:b/>
          <w:color w:val="0070C0"/>
          <w:sz w:val="28"/>
          <w:szCs w:val="28"/>
        </w:rPr>
        <w:t>int</w:t>
      </w:r>
      <w:proofErr w:type="spellEnd"/>
      <w:r w:rsidRPr="00C210F6">
        <w:rPr>
          <w:rFonts w:asciiTheme="minorHAnsi" w:hAnsiTheme="minorHAnsi" w:cs="Times New Roman"/>
          <w:b/>
          <w:sz w:val="28"/>
          <w:szCs w:val="28"/>
        </w:rPr>
        <w:t xml:space="preserve"> </w:t>
      </w:r>
      <w:proofErr w:type="spellStart"/>
      <w:r w:rsidRPr="00C210F6">
        <w:rPr>
          <w:rFonts w:asciiTheme="minorHAnsi" w:hAnsiTheme="minorHAnsi" w:cs="Times New Roman"/>
          <w:b/>
          <w:sz w:val="28"/>
          <w:szCs w:val="28"/>
        </w:rPr>
        <w:t>main</w:t>
      </w:r>
      <w:proofErr w:type="spellEnd"/>
      <w:r w:rsidRPr="00C210F6">
        <w:rPr>
          <w:rFonts w:asciiTheme="minorHAnsi" w:hAnsiTheme="minorHAnsi" w:cs="Times New Roman"/>
          <w:b/>
          <w:sz w:val="28"/>
          <w:szCs w:val="28"/>
        </w:rPr>
        <w:t>(){ …}</w:t>
      </w:r>
    </w:p>
    <w:p w14:paraId="19957E3B" w14:textId="77777777" w:rsidR="00626761" w:rsidRPr="00C210F6" w:rsidRDefault="00626761" w:rsidP="00BA261B">
      <w:pPr>
        <w:pStyle w:val="Textbody0"/>
        <w:spacing w:line="240" w:lineRule="auto"/>
        <w:rPr>
          <w:rFonts w:asciiTheme="minorHAnsi" w:hAnsiTheme="minorHAnsi" w:cs="Times New Roman"/>
          <w:b/>
          <w:sz w:val="28"/>
          <w:szCs w:val="28"/>
        </w:rPr>
      </w:pPr>
      <w:proofErr w:type="spellStart"/>
      <w:r w:rsidRPr="00C210F6">
        <w:rPr>
          <w:rFonts w:asciiTheme="minorHAnsi" w:hAnsiTheme="minorHAnsi" w:cs="Times New Roman"/>
          <w:b/>
          <w:color w:val="0070C0"/>
          <w:sz w:val="28"/>
          <w:szCs w:val="28"/>
        </w:rPr>
        <w:t>int</w:t>
      </w:r>
      <w:proofErr w:type="spellEnd"/>
      <w:r w:rsidRPr="00C210F6">
        <w:rPr>
          <w:rFonts w:asciiTheme="minorHAnsi" w:hAnsiTheme="minorHAnsi" w:cs="Times New Roman"/>
          <w:b/>
          <w:sz w:val="28"/>
          <w:szCs w:val="28"/>
        </w:rPr>
        <w:t xml:space="preserve"> </w:t>
      </w:r>
      <w:proofErr w:type="spellStart"/>
      <w:r w:rsidRPr="00C210F6">
        <w:rPr>
          <w:rFonts w:asciiTheme="minorHAnsi" w:hAnsiTheme="minorHAnsi" w:cs="Times New Roman"/>
          <w:b/>
          <w:sz w:val="28"/>
          <w:szCs w:val="28"/>
        </w:rPr>
        <w:t>main</w:t>
      </w:r>
      <w:proofErr w:type="spellEnd"/>
      <w:r w:rsidRPr="00C210F6">
        <w:rPr>
          <w:rFonts w:asciiTheme="minorHAnsi" w:hAnsiTheme="minorHAnsi" w:cs="Times New Roman"/>
          <w:b/>
          <w:sz w:val="28"/>
          <w:szCs w:val="28"/>
        </w:rPr>
        <w:t>(</w:t>
      </w:r>
      <w:proofErr w:type="spellStart"/>
      <w:r w:rsidRPr="00C210F6">
        <w:rPr>
          <w:rFonts w:asciiTheme="minorHAnsi" w:hAnsiTheme="minorHAnsi" w:cs="Times New Roman"/>
          <w:b/>
          <w:color w:val="0070C0"/>
          <w:sz w:val="28"/>
          <w:szCs w:val="28"/>
        </w:rPr>
        <w:t>int</w:t>
      </w:r>
      <w:proofErr w:type="spellEnd"/>
      <w:r w:rsidRPr="00C210F6">
        <w:rPr>
          <w:rFonts w:asciiTheme="minorHAnsi" w:hAnsiTheme="minorHAnsi" w:cs="Times New Roman"/>
          <w:b/>
          <w:sz w:val="28"/>
          <w:szCs w:val="28"/>
        </w:rPr>
        <w:t xml:space="preserve"> </w:t>
      </w:r>
      <w:proofErr w:type="spellStart"/>
      <w:r w:rsidRPr="00C210F6">
        <w:rPr>
          <w:rFonts w:asciiTheme="minorHAnsi" w:hAnsiTheme="minorHAnsi" w:cs="Times New Roman"/>
          <w:b/>
          <w:sz w:val="28"/>
          <w:szCs w:val="28"/>
        </w:rPr>
        <w:t>argc</w:t>
      </w:r>
      <w:proofErr w:type="spellEnd"/>
      <w:r w:rsidRPr="00C210F6">
        <w:rPr>
          <w:rFonts w:asciiTheme="minorHAnsi" w:hAnsiTheme="minorHAnsi" w:cs="Times New Roman"/>
          <w:b/>
          <w:sz w:val="28"/>
          <w:szCs w:val="28"/>
        </w:rPr>
        <w:t xml:space="preserve">, </w:t>
      </w:r>
      <w:proofErr w:type="spellStart"/>
      <w:r w:rsidRPr="00C210F6">
        <w:rPr>
          <w:rFonts w:asciiTheme="minorHAnsi" w:hAnsiTheme="minorHAnsi" w:cs="Times New Roman"/>
          <w:b/>
          <w:color w:val="0070C0"/>
          <w:sz w:val="28"/>
          <w:szCs w:val="28"/>
        </w:rPr>
        <w:t>char</w:t>
      </w:r>
      <w:proofErr w:type="spellEnd"/>
      <w:r w:rsidRPr="00C210F6">
        <w:rPr>
          <w:rFonts w:asciiTheme="minorHAnsi" w:hAnsiTheme="minorHAnsi" w:cs="Times New Roman"/>
          <w:b/>
          <w:sz w:val="28"/>
          <w:szCs w:val="28"/>
        </w:rPr>
        <w:t xml:space="preserve">** </w:t>
      </w:r>
      <w:proofErr w:type="spellStart"/>
      <w:r w:rsidRPr="00C210F6">
        <w:rPr>
          <w:rFonts w:asciiTheme="minorHAnsi" w:hAnsiTheme="minorHAnsi" w:cs="Times New Roman"/>
          <w:b/>
          <w:sz w:val="28"/>
          <w:szCs w:val="28"/>
        </w:rPr>
        <w:t>argv</w:t>
      </w:r>
      <w:proofErr w:type="spellEnd"/>
      <w:r w:rsidRPr="00C210F6">
        <w:rPr>
          <w:rFonts w:asciiTheme="minorHAnsi" w:hAnsiTheme="minorHAnsi" w:cs="Times New Roman"/>
          <w:b/>
          <w:sz w:val="28"/>
          <w:szCs w:val="28"/>
        </w:rPr>
        <w:t>) {…}</w:t>
      </w:r>
    </w:p>
    <w:p w14:paraId="17185123" w14:textId="77777777" w:rsidR="00626761" w:rsidRPr="00C210F6" w:rsidRDefault="00626761" w:rsidP="00BA261B">
      <w:pPr>
        <w:pStyle w:val="Textbody0"/>
        <w:spacing w:line="240" w:lineRule="auto"/>
        <w:rPr>
          <w:rFonts w:asciiTheme="minorHAnsi" w:hAnsiTheme="minorHAnsi" w:cs="Times New Roman"/>
          <w:b/>
          <w:sz w:val="28"/>
          <w:szCs w:val="28"/>
        </w:rPr>
      </w:pPr>
      <w:proofErr w:type="spellStart"/>
      <w:r w:rsidRPr="00C210F6">
        <w:rPr>
          <w:rFonts w:asciiTheme="minorHAnsi" w:hAnsiTheme="minorHAnsi" w:cs="Times New Roman"/>
          <w:b/>
          <w:color w:val="0070C0"/>
          <w:sz w:val="28"/>
          <w:szCs w:val="28"/>
        </w:rPr>
        <w:t>int</w:t>
      </w:r>
      <w:proofErr w:type="spellEnd"/>
      <w:r w:rsidRPr="00C210F6">
        <w:rPr>
          <w:rFonts w:asciiTheme="minorHAnsi" w:hAnsiTheme="minorHAnsi" w:cs="Times New Roman"/>
          <w:b/>
          <w:sz w:val="28"/>
          <w:szCs w:val="28"/>
        </w:rPr>
        <w:t xml:space="preserve"> </w:t>
      </w:r>
      <w:proofErr w:type="spellStart"/>
      <w:r w:rsidRPr="00C210F6">
        <w:rPr>
          <w:rFonts w:asciiTheme="minorHAnsi" w:hAnsiTheme="minorHAnsi" w:cs="Times New Roman"/>
          <w:b/>
          <w:sz w:val="28"/>
          <w:szCs w:val="28"/>
        </w:rPr>
        <w:t>main</w:t>
      </w:r>
      <w:proofErr w:type="spellEnd"/>
      <w:r w:rsidRPr="00C210F6">
        <w:rPr>
          <w:rFonts w:asciiTheme="minorHAnsi" w:hAnsiTheme="minorHAnsi" w:cs="Times New Roman"/>
          <w:b/>
          <w:sz w:val="28"/>
          <w:szCs w:val="28"/>
        </w:rPr>
        <w:t>(</w:t>
      </w:r>
      <w:proofErr w:type="spellStart"/>
      <w:r w:rsidRPr="00C210F6">
        <w:rPr>
          <w:rFonts w:asciiTheme="minorHAnsi" w:hAnsiTheme="minorHAnsi" w:cs="Times New Roman"/>
          <w:b/>
          <w:color w:val="0070C0"/>
          <w:sz w:val="28"/>
          <w:szCs w:val="28"/>
        </w:rPr>
        <w:t>int</w:t>
      </w:r>
      <w:proofErr w:type="spellEnd"/>
      <w:r w:rsidRPr="00C210F6">
        <w:rPr>
          <w:rFonts w:asciiTheme="minorHAnsi" w:hAnsiTheme="minorHAnsi" w:cs="Times New Roman"/>
          <w:b/>
          <w:sz w:val="28"/>
          <w:szCs w:val="28"/>
        </w:rPr>
        <w:t xml:space="preserve"> </w:t>
      </w:r>
      <w:proofErr w:type="spellStart"/>
      <w:r w:rsidRPr="00C210F6">
        <w:rPr>
          <w:rFonts w:asciiTheme="minorHAnsi" w:hAnsiTheme="minorHAnsi" w:cs="Times New Roman"/>
          <w:b/>
          <w:sz w:val="28"/>
          <w:szCs w:val="28"/>
        </w:rPr>
        <w:t>argc</w:t>
      </w:r>
      <w:proofErr w:type="spellEnd"/>
      <w:r w:rsidRPr="00C210F6">
        <w:rPr>
          <w:rFonts w:asciiTheme="minorHAnsi" w:hAnsiTheme="minorHAnsi" w:cs="Times New Roman"/>
          <w:b/>
          <w:sz w:val="28"/>
          <w:szCs w:val="28"/>
        </w:rPr>
        <w:t xml:space="preserve">, </w:t>
      </w:r>
      <w:proofErr w:type="spellStart"/>
      <w:r w:rsidRPr="00C210F6">
        <w:rPr>
          <w:rFonts w:asciiTheme="minorHAnsi" w:hAnsiTheme="minorHAnsi" w:cs="Times New Roman"/>
          <w:b/>
          <w:color w:val="0070C0"/>
          <w:sz w:val="28"/>
          <w:szCs w:val="28"/>
        </w:rPr>
        <w:t>char</w:t>
      </w:r>
      <w:proofErr w:type="spellEnd"/>
      <w:r w:rsidRPr="00C210F6">
        <w:rPr>
          <w:rFonts w:asciiTheme="minorHAnsi" w:hAnsiTheme="minorHAnsi" w:cs="Times New Roman"/>
          <w:b/>
          <w:sz w:val="28"/>
          <w:szCs w:val="28"/>
        </w:rPr>
        <w:t xml:space="preserve">* </w:t>
      </w:r>
      <w:proofErr w:type="spellStart"/>
      <w:r w:rsidRPr="00C210F6">
        <w:rPr>
          <w:rFonts w:asciiTheme="minorHAnsi" w:hAnsiTheme="minorHAnsi" w:cs="Times New Roman"/>
          <w:b/>
          <w:sz w:val="28"/>
          <w:szCs w:val="28"/>
        </w:rPr>
        <w:t>argv</w:t>
      </w:r>
      <w:proofErr w:type="spellEnd"/>
      <w:r w:rsidRPr="00C210F6">
        <w:rPr>
          <w:rFonts w:asciiTheme="minorHAnsi" w:hAnsiTheme="minorHAnsi" w:cs="Times New Roman"/>
          <w:b/>
          <w:sz w:val="28"/>
          <w:szCs w:val="28"/>
        </w:rPr>
        <w:t>[]) {…}</w:t>
      </w:r>
    </w:p>
    <w:p w14:paraId="1AED6BEE" w14:textId="77777777" w:rsidR="00626761" w:rsidRPr="00C210F6" w:rsidRDefault="00626761" w:rsidP="00BA261B">
      <w:pPr>
        <w:pStyle w:val="Textbody0"/>
        <w:spacing w:line="240" w:lineRule="auto"/>
        <w:rPr>
          <w:rFonts w:ascii="Times New Roman" w:hAnsi="Times New Roman" w:cs="Times New Roman"/>
          <w:sz w:val="28"/>
          <w:szCs w:val="28"/>
        </w:rPr>
      </w:pPr>
      <w:r w:rsidRPr="00C210F6">
        <w:rPr>
          <w:rFonts w:ascii="Times New Roman" w:hAnsi="Times New Roman" w:cs="Times New Roman"/>
          <w:sz w:val="28"/>
          <w:szCs w:val="28"/>
        </w:rPr>
        <w:t xml:space="preserve">Тут: </w:t>
      </w:r>
    </w:p>
    <w:p w14:paraId="2152567D" w14:textId="77777777" w:rsidR="00626761" w:rsidRPr="00C210F6" w:rsidRDefault="00626761" w:rsidP="00BA261B">
      <w:pPr>
        <w:pStyle w:val="Textbody0"/>
        <w:spacing w:line="240" w:lineRule="auto"/>
        <w:rPr>
          <w:rFonts w:ascii="Times New Roman" w:hAnsi="Times New Roman" w:cs="Times New Roman"/>
          <w:sz w:val="28"/>
          <w:szCs w:val="28"/>
        </w:rPr>
      </w:pPr>
      <w:proofErr w:type="spellStart"/>
      <w:r w:rsidRPr="00C210F6">
        <w:rPr>
          <w:rFonts w:ascii="Times New Roman" w:hAnsi="Times New Roman" w:cs="Times New Roman"/>
          <w:b/>
          <w:sz w:val="28"/>
          <w:szCs w:val="28"/>
        </w:rPr>
        <w:t>argc</w:t>
      </w:r>
      <w:proofErr w:type="spellEnd"/>
      <w:r w:rsidRPr="00C210F6">
        <w:rPr>
          <w:rFonts w:ascii="Times New Roman" w:hAnsi="Times New Roman" w:cs="Times New Roman"/>
          <w:sz w:val="28"/>
          <w:szCs w:val="28"/>
        </w:rPr>
        <w:t xml:space="preserve"> – натуральне число, що представляє кількість аргументів, що передаються в програму з </w:t>
      </w:r>
      <w:proofErr w:type="spellStart"/>
      <w:r w:rsidRPr="00C210F6">
        <w:rPr>
          <w:rFonts w:ascii="Times New Roman" w:hAnsi="Times New Roman" w:cs="Times New Roman"/>
          <w:sz w:val="28"/>
          <w:szCs w:val="28"/>
        </w:rPr>
        <w:t>зовнішього</w:t>
      </w:r>
      <w:proofErr w:type="spellEnd"/>
      <w:r w:rsidRPr="00C210F6">
        <w:rPr>
          <w:rFonts w:ascii="Times New Roman" w:hAnsi="Times New Roman" w:cs="Times New Roman"/>
          <w:sz w:val="28"/>
          <w:szCs w:val="28"/>
        </w:rPr>
        <w:t xml:space="preserve"> середовища, тобто як аргументи в команді що передається з програмного середовища, або командного рядка що запускає програміст.</w:t>
      </w:r>
    </w:p>
    <w:p w14:paraId="6ECCC8C2" w14:textId="77777777" w:rsidR="00626761" w:rsidRPr="00C210F6" w:rsidRDefault="00626761" w:rsidP="00BA261B">
      <w:pPr>
        <w:pStyle w:val="Textbody0"/>
        <w:spacing w:line="240" w:lineRule="auto"/>
        <w:rPr>
          <w:rFonts w:ascii="Times New Roman" w:hAnsi="Times New Roman" w:cs="Times New Roman"/>
          <w:sz w:val="28"/>
          <w:szCs w:val="28"/>
        </w:rPr>
      </w:pPr>
      <w:proofErr w:type="spellStart"/>
      <w:r w:rsidRPr="00C210F6">
        <w:rPr>
          <w:rFonts w:ascii="Times New Roman" w:hAnsi="Times New Roman" w:cs="Times New Roman"/>
          <w:b/>
          <w:sz w:val="28"/>
          <w:szCs w:val="28"/>
        </w:rPr>
        <w:t>argv</w:t>
      </w:r>
      <w:proofErr w:type="spellEnd"/>
      <w:r w:rsidRPr="00C210F6">
        <w:rPr>
          <w:rFonts w:ascii="Times New Roman" w:hAnsi="Times New Roman" w:cs="Times New Roman"/>
          <w:sz w:val="28"/>
          <w:szCs w:val="28"/>
        </w:rPr>
        <w:t xml:space="preserve"> – вказівник на масив рядків (рядків Сі стилю, тобто рядків, що закінчуються </w:t>
      </w:r>
      <w:proofErr w:type="spellStart"/>
      <w:r w:rsidRPr="00C210F6">
        <w:rPr>
          <w:rFonts w:ascii="Times New Roman" w:hAnsi="Times New Roman" w:cs="Times New Roman"/>
          <w:sz w:val="28"/>
          <w:szCs w:val="28"/>
        </w:rPr>
        <w:t>нулевим</w:t>
      </w:r>
      <w:proofErr w:type="spellEnd"/>
      <w:r w:rsidRPr="00C210F6">
        <w:rPr>
          <w:rFonts w:ascii="Times New Roman" w:hAnsi="Times New Roman" w:cs="Times New Roman"/>
          <w:sz w:val="28"/>
          <w:szCs w:val="28"/>
        </w:rPr>
        <w:t xml:space="preserve"> символом (</w:t>
      </w:r>
      <w:proofErr w:type="spellStart"/>
      <w:r w:rsidRPr="00C210F6">
        <w:rPr>
          <w:rFonts w:ascii="Times New Roman" w:hAnsi="Times New Roman" w:cs="Times New Roman"/>
          <w:i/>
          <w:sz w:val="28"/>
          <w:szCs w:val="28"/>
        </w:rPr>
        <w:t>null-terminated</w:t>
      </w:r>
      <w:proofErr w:type="spellEnd"/>
      <w:r w:rsidRPr="00C210F6">
        <w:rPr>
          <w:rFonts w:ascii="Times New Roman" w:hAnsi="Times New Roman" w:cs="Times New Roman"/>
          <w:i/>
          <w:sz w:val="28"/>
          <w:szCs w:val="28"/>
        </w:rPr>
        <w:t xml:space="preserve"> </w:t>
      </w:r>
      <w:proofErr w:type="spellStart"/>
      <w:r w:rsidRPr="00C210F6">
        <w:rPr>
          <w:rFonts w:ascii="Times New Roman" w:hAnsi="Times New Roman" w:cs="Times New Roman"/>
          <w:i/>
          <w:sz w:val="28"/>
          <w:szCs w:val="28"/>
        </w:rPr>
        <w:t>multibyte</w:t>
      </w:r>
      <w:proofErr w:type="spellEnd"/>
      <w:r w:rsidRPr="00C210F6">
        <w:rPr>
          <w:rFonts w:ascii="Times New Roman" w:hAnsi="Times New Roman" w:cs="Times New Roman"/>
          <w:i/>
          <w:sz w:val="28"/>
          <w:szCs w:val="28"/>
        </w:rPr>
        <w:t xml:space="preserve"> </w:t>
      </w:r>
      <w:proofErr w:type="spellStart"/>
      <w:r w:rsidRPr="00C210F6">
        <w:rPr>
          <w:rFonts w:ascii="Times New Roman" w:hAnsi="Times New Roman" w:cs="Times New Roman"/>
          <w:i/>
          <w:sz w:val="28"/>
          <w:szCs w:val="28"/>
        </w:rPr>
        <w:t>strings</w:t>
      </w:r>
      <w:proofErr w:type="spellEnd"/>
      <w:r w:rsidRPr="00C210F6">
        <w:rPr>
          <w:rFonts w:ascii="Times New Roman" w:hAnsi="Times New Roman" w:cs="Times New Roman"/>
          <w:sz w:val="28"/>
          <w:szCs w:val="28"/>
        </w:rPr>
        <w:t xml:space="preserve">)), які передаються з програмного середовища, або командного рядка що запускає </w:t>
      </w:r>
      <w:r w:rsidRPr="00C210F6">
        <w:rPr>
          <w:rFonts w:ascii="Times New Roman" w:hAnsi="Times New Roman" w:cs="Times New Roman"/>
          <w:sz w:val="28"/>
          <w:szCs w:val="28"/>
        </w:rPr>
        <w:lastRenderedPageBreak/>
        <w:t xml:space="preserve">програміст. Ці рядки – це розділені пробілами рядки, кількість яких дорівнює </w:t>
      </w:r>
      <w:proofErr w:type="spellStart"/>
      <w:r w:rsidRPr="00C210F6">
        <w:rPr>
          <w:rFonts w:ascii="Times New Roman" w:hAnsi="Times New Roman" w:cs="Times New Roman"/>
          <w:sz w:val="28"/>
          <w:szCs w:val="28"/>
        </w:rPr>
        <w:t>argc</w:t>
      </w:r>
      <w:proofErr w:type="spellEnd"/>
      <w:r w:rsidRPr="00C210F6">
        <w:rPr>
          <w:rFonts w:ascii="Times New Roman" w:hAnsi="Times New Roman" w:cs="Times New Roman"/>
          <w:sz w:val="28"/>
          <w:szCs w:val="28"/>
        </w:rPr>
        <w:t xml:space="preserve">, вигляду </w:t>
      </w:r>
      <w:proofErr w:type="spellStart"/>
      <w:r w:rsidRPr="00C210F6">
        <w:rPr>
          <w:rFonts w:ascii="Times New Roman" w:hAnsi="Times New Roman" w:cs="Times New Roman"/>
          <w:sz w:val="28"/>
          <w:szCs w:val="28"/>
        </w:rPr>
        <w:t>argv</w:t>
      </w:r>
      <w:proofErr w:type="spellEnd"/>
      <w:r w:rsidRPr="00C210F6">
        <w:rPr>
          <w:rFonts w:ascii="Times New Roman" w:hAnsi="Times New Roman" w:cs="Times New Roman"/>
          <w:sz w:val="28"/>
          <w:szCs w:val="28"/>
        </w:rPr>
        <w:t xml:space="preserve">[0] … </w:t>
      </w:r>
      <w:proofErr w:type="spellStart"/>
      <w:r w:rsidRPr="00C210F6">
        <w:rPr>
          <w:rFonts w:ascii="Times New Roman" w:hAnsi="Times New Roman" w:cs="Times New Roman"/>
          <w:sz w:val="28"/>
          <w:szCs w:val="28"/>
        </w:rPr>
        <w:t>argv</w:t>
      </w:r>
      <w:proofErr w:type="spellEnd"/>
      <w:r w:rsidRPr="00C210F6">
        <w:rPr>
          <w:rFonts w:ascii="Times New Roman" w:hAnsi="Times New Roman" w:cs="Times New Roman"/>
          <w:sz w:val="28"/>
          <w:szCs w:val="28"/>
        </w:rPr>
        <w:t xml:space="preserve">[argc-1] . Значення </w:t>
      </w:r>
      <w:proofErr w:type="spellStart"/>
      <w:r w:rsidRPr="00C210F6">
        <w:rPr>
          <w:rFonts w:ascii="Times New Roman" w:hAnsi="Times New Roman" w:cs="Times New Roman"/>
          <w:sz w:val="28"/>
          <w:szCs w:val="28"/>
        </w:rPr>
        <w:t>argv</w:t>
      </w:r>
      <w:proofErr w:type="spellEnd"/>
      <w:r w:rsidRPr="00C210F6">
        <w:rPr>
          <w:rFonts w:ascii="Times New Roman" w:hAnsi="Times New Roman" w:cs="Times New Roman"/>
          <w:sz w:val="28"/>
          <w:szCs w:val="28"/>
        </w:rPr>
        <w:t>[</w:t>
      </w:r>
      <w:proofErr w:type="spellStart"/>
      <w:r w:rsidRPr="00C210F6">
        <w:rPr>
          <w:rFonts w:ascii="Times New Roman" w:hAnsi="Times New Roman" w:cs="Times New Roman"/>
          <w:sz w:val="28"/>
          <w:szCs w:val="28"/>
        </w:rPr>
        <w:t>argc</w:t>
      </w:r>
      <w:proofErr w:type="spellEnd"/>
      <w:r w:rsidRPr="00C210F6">
        <w:rPr>
          <w:rFonts w:ascii="Times New Roman" w:hAnsi="Times New Roman" w:cs="Times New Roman"/>
          <w:sz w:val="28"/>
          <w:szCs w:val="28"/>
        </w:rPr>
        <w:t xml:space="preserve">] повинно бути нульовим. </w:t>
      </w:r>
    </w:p>
    <w:p w14:paraId="413EA207" w14:textId="77777777" w:rsidR="00626761" w:rsidRPr="00774CE2" w:rsidRDefault="00626761" w:rsidP="00774CE2">
      <w:pPr>
        <w:pStyle w:val="Textbody0"/>
        <w:spacing w:line="240" w:lineRule="auto"/>
        <w:jc w:val="both"/>
        <w:rPr>
          <w:rStyle w:val="SourceText"/>
          <w:rFonts w:ascii="Times New Roman" w:eastAsiaTheme="minorEastAsia" w:hAnsi="Times New Roman" w:cs="Times New Roman"/>
          <w:sz w:val="28"/>
          <w:szCs w:val="28"/>
        </w:rPr>
      </w:pPr>
      <w:r w:rsidRPr="00774CE2">
        <w:rPr>
          <w:rStyle w:val="SourceText"/>
          <w:rFonts w:ascii="Times New Roman" w:eastAsiaTheme="minorEastAsia" w:hAnsi="Times New Roman" w:cs="Times New Roman"/>
          <w:b/>
          <w:sz w:val="28"/>
          <w:szCs w:val="28"/>
        </w:rPr>
        <w:t>Примітка</w:t>
      </w:r>
      <w:r w:rsidRPr="00774CE2">
        <w:rPr>
          <w:rStyle w:val="SourceText"/>
          <w:rFonts w:ascii="Times New Roman" w:eastAsiaTheme="minorEastAsia" w:hAnsi="Times New Roman" w:cs="Times New Roman"/>
          <w:sz w:val="28"/>
          <w:szCs w:val="28"/>
        </w:rPr>
        <w:t xml:space="preserve">. Зауважимо що деякі компілятори дозволяють писати головну функцію у вигляді </w:t>
      </w:r>
    </w:p>
    <w:p w14:paraId="1ADAC195" w14:textId="77777777" w:rsidR="00626761" w:rsidRPr="00774CE2" w:rsidRDefault="00626761" w:rsidP="00774CE2">
      <w:pPr>
        <w:pStyle w:val="Textbody0"/>
        <w:spacing w:line="240" w:lineRule="auto"/>
        <w:jc w:val="both"/>
        <w:rPr>
          <w:rStyle w:val="SourceText"/>
          <w:rFonts w:asciiTheme="minorHAnsi" w:eastAsiaTheme="minorEastAsia" w:hAnsiTheme="minorHAnsi" w:cs="Times New Roman"/>
          <w:sz w:val="28"/>
          <w:szCs w:val="28"/>
        </w:rPr>
      </w:pPr>
      <w:proofErr w:type="spellStart"/>
      <w:r w:rsidRPr="00774CE2">
        <w:rPr>
          <w:rStyle w:val="SourceText"/>
          <w:rFonts w:asciiTheme="minorHAnsi" w:eastAsiaTheme="minorEastAsia" w:hAnsiTheme="minorHAnsi" w:cs="Times New Roman"/>
          <w:sz w:val="28"/>
          <w:szCs w:val="28"/>
        </w:rPr>
        <w:t>void</w:t>
      </w:r>
      <w:proofErr w:type="spellEnd"/>
      <w:r w:rsidRPr="00774CE2">
        <w:rPr>
          <w:rStyle w:val="SourceText"/>
          <w:rFonts w:asciiTheme="minorHAnsi" w:eastAsiaTheme="minorEastAsia" w:hAnsiTheme="minorHAnsi" w:cs="Times New Roman"/>
          <w:sz w:val="28"/>
          <w:szCs w:val="28"/>
        </w:rPr>
        <w:t xml:space="preserve"> </w:t>
      </w:r>
      <w:proofErr w:type="spellStart"/>
      <w:r w:rsidRPr="00774CE2">
        <w:rPr>
          <w:rStyle w:val="SourceText"/>
          <w:rFonts w:asciiTheme="minorHAnsi" w:eastAsiaTheme="minorEastAsia" w:hAnsiTheme="minorHAnsi" w:cs="Times New Roman"/>
          <w:sz w:val="28"/>
          <w:szCs w:val="28"/>
        </w:rPr>
        <w:t>main</w:t>
      </w:r>
      <w:proofErr w:type="spellEnd"/>
      <w:r w:rsidRPr="00774CE2">
        <w:rPr>
          <w:rStyle w:val="SourceText"/>
          <w:rFonts w:asciiTheme="minorHAnsi" w:eastAsiaTheme="minorEastAsia" w:hAnsiTheme="minorHAnsi" w:cs="Times New Roman"/>
          <w:sz w:val="28"/>
          <w:szCs w:val="28"/>
        </w:rPr>
        <w:t xml:space="preserve">(); </w:t>
      </w:r>
    </w:p>
    <w:p w14:paraId="55413F34" w14:textId="77777777" w:rsidR="00626761" w:rsidRPr="00774CE2" w:rsidRDefault="00626761" w:rsidP="00774CE2">
      <w:pPr>
        <w:pStyle w:val="Textbody0"/>
        <w:spacing w:line="240" w:lineRule="auto"/>
        <w:jc w:val="both"/>
        <w:rPr>
          <w:rStyle w:val="SourceText"/>
          <w:rFonts w:ascii="Times New Roman" w:eastAsiaTheme="minorEastAsia" w:hAnsi="Times New Roman" w:cs="Times New Roman"/>
          <w:sz w:val="28"/>
          <w:szCs w:val="28"/>
        </w:rPr>
      </w:pPr>
      <w:r w:rsidRPr="00774CE2">
        <w:rPr>
          <w:rStyle w:val="SourceText"/>
          <w:rFonts w:ascii="Times New Roman" w:eastAsiaTheme="minorEastAsia" w:hAnsi="Times New Roman" w:cs="Times New Roman"/>
          <w:sz w:val="28"/>
          <w:szCs w:val="28"/>
        </w:rPr>
        <w:t xml:space="preserve">Однак, це не є офіційно дозволеною формою, зокрема </w:t>
      </w:r>
      <w:proofErr w:type="spellStart"/>
      <w:r w:rsidRPr="00774CE2">
        <w:rPr>
          <w:rStyle w:val="SourceText"/>
          <w:rFonts w:ascii="Times New Roman" w:eastAsiaTheme="minorEastAsia" w:hAnsi="Times New Roman" w:cs="Times New Roman"/>
          <w:sz w:val="28"/>
          <w:szCs w:val="28"/>
        </w:rPr>
        <w:t>gcc</w:t>
      </w:r>
      <w:proofErr w:type="spellEnd"/>
      <w:r w:rsidRPr="00774CE2">
        <w:rPr>
          <w:rStyle w:val="SourceText"/>
          <w:rFonts w:ascii="Times New Roman" w:eastAsiaTheme="minorEastAsia" w:hAnsi="Times New Roman" w:cs="Times New Roman"/>
          <w:sz w:val="28"/>
          <w:szCs w:val="28"/>
        </w:rPr>
        <w:t xml:space="preserve"> такої форми не дозволяє.</w:t>
      </w:r>
    </w:p>
    <w:p w14:paraId="43229212" w14:textId="77777777" w:rsidR="00626761" w:rsidRPr="00774CE2" w:rsidRDefault="00626761" w:rsidP="00774CE2">
      <w:pPr>
        <w:pStyle w:val="Textbody0"/>
        <w:spacing w:line="240" w:lineRule="auto"/>
        <w:jc w:val="both"/>
        <w:rPr>
          <w:rStyle w:val="SourceText"/>
          <w:rFonts w:ascii="Times New Roman" w:eastAsiaTheme="minorEastAsia" w:hAnsi="Times New Roman" w:cs="Times New Roman"/>
          <w:sz w:val="28"/>
          <w:szCs w:val="28"/>
        </w:rPr>
      </w:pPr>
      <w:r w:rsidRPr="00774CE2">
        <w:rPr>
          <w:rStyle w:val="SourceText"/>
          <w:rFonts w:ascii="Times New Roman" w:eastAsiaTheme="minorEastAsia" w:hAnsi="Times New Roman" w:cs="Times New Roman"/>
          <w:b/>
          <w:sz w:val="28"/>
          <w:szCs w:val="28"/>
        </w:rPr>
        <w:t>Примітка 2</w:t>
      </w:r>
      <w:r w:rsidRPr="00774CE2">
        <w:rPr>
          <w:rStyle w:val="SourceText"/>
          <w:rFonts w:ascii="Times New Roman" w:eastAsiaTheme="minorEastAsia" w:hAnsi="Times New Roman" w:cs="Times New Roman"/>
          <w:sz w:val="28"/>
          <w:szCs w:val="28"/>
        </w:rPr>
        <w:t xml:space="preserve">. Наявність типу головної функції не вимагає (хоча деякі старі компілятори такі вимагають) того, щоб тіло головної функції закінчувалося </w:t>
      </w:r>
      <w:proofErr w:type="spellStart"/>
      <w:r w:rsidRPr="00774CE2">
        <w:rPr>
          <w:rStyle w:val="SourceText"/>
          <w:rFonts w:ascii="Times New Roman" w:eastAsiaTheme="minorEastAsia" w:hAnsi="Times New Roman" w:cs="Times New Roman"/>
          <w:sz w:val="28"/>
          <w:szCs w:val="28"/>
        </w:rPr>
        <w:t>return</w:t>
      </w:r>
      <w:proofErr w:type="spellEnd"/>
      <w:r w:rsidRPr="00774CE2">
        <w:rPr>
          <w:rStyle w:val="SourceText"/>
          <w:rFonts w:ascii="Times New Roman" w:eastAsiaTheme="minorEastAsia" w:hAnsi="Times New Roman" w:cs="Times New Roman"/>
          <w:sz w:val="28"/>
          <w:szCs w:val="28"/>
        </w:rPr>
        <w:t xml:space="preserve"> &lt;ціле значення&gt;; . </w:t>
      </w:r>
    </w:p>
    <w:p w14:paraId="204A90C3" w14:textId="77777777" w:rsidR="00626761" w:rsidRPr="00774CE2" w:rsidRDefault="00626761" w:rsidP="00774CE2">
      <w:pPr>
        <w:pStyle w:val="Textbody0"/>
        <w:spacing w:line="240" w:lineRule="auto"/>
        <w:jc w:val="both"/>
        <w:rPr>
          <w:rStyle w:val="SourceText"/>
          <w:rFonts w:ascii="Times New Roman" w:eastAsiaTheme="minorEastAsia" w:hAnsi="Times New Roman" w:cs="Times New Roman"/>
          <w:sz w:val="28"/>
          <w:szCs w:val="28"/>
        </w:rPr>
      </w:pPr>
      <w:r w:rsidRPr="00774CE2">
        <w:rPr>
          <w:rStyle w:val="SourceText"/>
          <w:rFonts w:ascii="Times New Roman" w:eastAsiaTheme="minorEastAsia" w:hAnsi="Times New Roman" w:cs="Times New Roman"/>
          <w:b/>
          <w:sz w:val="28"/>
          <w:szCs w:val="28"/>
        </w:rPr>
        <w:t>Примітка 3</w:t>
      </w:r>
      <w:r w:rsidRPr="00774CE2">
        <w:rPr>
          <w:rStyle w:val="SourceText"/>
          <w:rFonts w:ascii="Times New Roman" w:eastAsiaTheme="minorEastAsia" w:hAnsi="Times New Roman" w:cs="Times New Roman"/>
          <w:sz w:val="28"/>
          <w:szCs w:val="28"/>
        </w:rPr>
        <w:t>. Крім того, оскільки за замовченням будь-яка функція в Сі повертає цілий 0(окрім старого до С89 стандарту та навпаки нового С11 стандарту), це може виконуватись автоматично і тому така форма теж можлива</w:t>
      </w:r>
    </w:p>
    <w:p w14:paraId="67A0429C" w14:textId="77777777" w:rsidR="00626761" w:rsidRPr="00774CE2" w:rsidRDefault="00626761" w:rsidP="00774CE2">
      <w:pPr>
        <w:pStyle w:val="Textbody0"/>
        <w:spacing w:line="240" w:lineRule="auto"/>
        <w:jc w:val="both"/>
        <w:rPr>
          <w:rStyle w:val="SourceText"/>
          <w:rFonts w:asciiTheme="minorHAnsi" w:eastAsiaTheme="minorEastAsia" w:hAnsiTheme="minorHAnsi" w:cs="Times New Roman"/>
          <w:sz w:val="28"/>
          <w:szCs w:val="28"/>
        </w:rPr>
      </w:pPr>
      <w:proofErr w:type="spellStart"/>
      <w:r w:rsidRPr="00774CE2">
        <w:rPr>
          <w:rStyle w:val="SourceText"/>
          <w:rFonts w:asciiTheme="minorHAnsi" w:eastAsiaTheme="minorEastAsia" w:hAnsiTheme="minorHAnsi" w:cs="Times New Roman"/>
          <w:sz w:val="28"/>
          <w:szCs w:val="28"/>
        </w:rPr>
        <w:t>main</w:t>
      </w:r>
      <w:proofErr w:type="spellEnd"/>
      <w:r w:rsidRPr="00774CE2">
        <w:rPr>
          <w:rStyle w:val="SourceText"/>
          <w:rFonts w:asciiTheme="minorHAnsi" w:eastAsiaTheme="minorEastAsia" w:hAnsiTheme="minorHAnsi" w:cs="Times New Roman"/>
          <w:sz w:val="28"/>
          <w:szCs w:val="28"/>
        </w:rPr>
        <w:t>();</w:t>
      </w:r>
    </w:p>
    <w:p w14:paraId="0A28363D" w14:textId="77777777" w:rsidR="00626761" w:rsidRPr="00774CE2" w:rsidRDefault="00626761" w:rsidP="00774CE2">
      <w:pPr>
        <w:pStyle w:val="Textbody0"/>
        <w:spacing w:line="240" w:lineRule="auto"/>
        <w:jc w:val="both"/>
        <w:rPr>
          <w:rStyle w:val="SourceText"/>
          <w:rFonts w:asciiTheme="minorHAnsi" w:eastAsiaTheme="minorEastAsia" w:hAnsiTheme="minorHAnsi" w:cs="Times New Roman"/>
          <w:sz w:val="28"/>
          <w:szCs w:val="28"/>
        </w:rPr>
      </w:pPr>
      <w:proofErr w:type="spellStart"/>
      <w:r w:rsidRPr="00774CE2">
        <w:rPr>
          <w:rStyle w:val="SourceText"/>
          <w:rFonts w:asciiTheme="minorHAnsi" w:eastAsiaTheme="minorEastAsia" w:hAnsiTheme="minorHAnsi" w:cs="Times New Roman"/>
          <w:sz w:val="28"/>
          <w:szCs w:val="28"/>
        </w:rPr>
        <w:t>main</w:t>
      </w:r>
      <w:proofErr w:type="spellEnd"/>
      <w:r w:rsidRPr="00774CE2">
        <w:rPr>
          <w:rStyle w:val="SourceText"/>
          <w:rFonts w:asciiTheme="minorHAnsi" w:eastAsiaTheme="minorEastAsia" w:hAnsiTheme="minorHAnsi" w:cs="Times New Roman"/>
          <w:sz w:val="28"/>
          <w:szCs w:val="28"/>
        </w:rPr>
        <w:t>(</w:t>
      </w:r>
      <w:proofErr w:type="spellStart"/>
      <w:r w:rsidRPr="00774CE2">
        <w:rPr>
          <w:rFonts w:asciiTheme="minorHAnsi" w:hAnsiTheme="minorHAnsi" w:cs="Times New Roman"/>
          <w:sz w:val="28"/>
          <w:szCs w:val="28"/>
        </w:rPr>
        <w:t>int</w:t>
      </w:r>
      <w:proofErr w:type="spellEnd"/>
      <w:r w:rsidRPr="00774CE2">
        <w:rPr>
          <w:rFonts w:asciiTheme="minorHAnsi" w:hAnsiTheme="minorHAnsi" w:cs="Times New Roman"/>
          <w:sz w:val="28"/>
          <w:szCs w:val="28"/>
        </w:rPr>
        <w:t xml:space="preserve"> </w:t>
      </w:r>
      <w:proofErr w:type="spellStart"/>
      <w:r w:rsidRPr="00774CE2">
        <w:rPr>
          <w:rFonts w:asciiTheme="minorHAnsi" w:hAnsiTheme="minorHAnsi" w:cs="Times New Roman"/>
          <w:sz w:val="28"/>
          <w:szCs w:val="28"/>
        </w:rPr>
        <w:t>argc</w:t>
      </w:r>
      <w:proofErr w:type="spellEnd"/>
      <w:r w:rsidRPr="00774CE2">
        <w:rPr>
          <w:rFonts w:asciiTheme="minorHAnsi" w:hAnsiTheme="minorHAnsi" w:cs="Times New Roman"/>
          <w:sz w:val="28"/>
          <w:szCs w:val="28"/>
        </w:rPr>
        <w:t xml:space="preserve">, </w:t>
      </w:r>
      <w:proofErr w:type="spellStart"/>
      <w:r w:rsidRPr="00774CE2">
        <w:rPr>
          <w:rFonts w:asciiTheme="minorHAnsi" w:hAnsiTheme="minorHAnsi" w:cs="Times New Roman"/>
          <w:sz w:val="28"/>
          <w:szCs w:val="28"/>
        </w:rPr>
        <w:t>char</w:t>
      </w:r>
      <w:proofErr w:type="spellEnd"/>
      <w:r w:rsidRPr="00774CE2">
        <w:rPr>
          <w:rFonts w:asciiTheme="minorHAnsi" w:hAnsiTheme="minorHAnsi" w:cs="Times New Roman"/>
          <w:sz w:val="28"/>
          <w:szCs w:val="28"/>
        </w:rPr>
        <w:t xml:space="preserve">** </w:t>
      </w:r>
      <w:proofErr w:type="spellStart"/>
      <w:r w:rsidRPr="00774CE2">
        <w:rPr>
          <w:rFonts w:asciiTheme="minorHAnsi" w:hAnsiTheme="minorHAnsi" w:cs="Times New Roman"/>
          <w:sz w:val="28"/>
          <w:szCs w:val="28"/>
        </w:rPr>
        <w:t>argv</w:t>
      </w:r>
      <w:proofErr w:type="spellEnd"/>
      <w:r w:rsidRPr="00774CE2">
        <w:rPr>
          <w:rStyle w:val="SourceText"/>
          <w:rFonts w:asciiTheme="minorHAnsi" w:eastAsiaTheme="minorEastAsia" w:hAnsiTheme="minorHAnsi" w:cs="Times New Roman"/>
          <w:sz w:val="28"/>
          <w:szCs w:val="28"/>
        </w:rPr>
        <w:t xml:space="preserve">);  </w:t>
      </w:r>
    </w:p>
    <w:p w14:paraId="43B5744A" w14:textId="77777777" w:rsidR="00626761" w:rsidRPr="00774CE2" w:rsidRDefault="00626761" w:rsidP="00774CE2">
      <w:pPr>
        <w:pStyle w:val="Textbody0"/>
        <w:spacing w:line="240" w:lineRule="auto"/>
        <w:jc w:val="both"/>
        <w:rPr>
          <w:rStyle w:val="SourceText"/>
          <w:rFonts w:ascii="Times New Roman" w:eastAsiaTheme="minorEastAsia" w:hAnsi="Times New Roman" w:cs="Times New Roman"/>
          <w:sz w:val="28"/>
          <w:szCs w:val="28"/>
        </w:rPr>
      </w:pPr>
      <w:r w:rsidRPr="00774CE2">
        <w:rPr>
          <w:rStyle w:val="SourceText"/>
          <w:rFonts w:ascii="Times New Roman" w:eastAsiaTheme="minorEastAsia" w:hAnsi="Times New Roman" w:cs="Times New Roman"/>
          <w:sz w:val="28"/>
          <w:szCs w:val="28"/>
        </w:rPr>
        <w:t xml:space="preserve">Однак, загальна порада все ж таки писати </w:t>
      </w:r>
      <w:proofErr w:type="spellStart"/>
      <w:r w:rsidRPr="00774CE2">
        <w:rPr>
          <w:rFonts w:asciiTheme="minorHAnsi" w:hAnsiTheme="minorHAnsi" w:cs="Times New Roman"/>
          <w:sz w:val="28"/>
          <w:szCs w:val="28"/>
        </w:rPr>
        <w:t>int</w:t>
      </w:r>
      <w:proofErr w:type="spellEnd"/>
      <w:r w:rsidRPr="00774CE2">
        <w:rPr>
          <w:rFonts w:ascii="Times New Roman" w:hAnsi="Times New Roman" w:cs="Times New Roman"/>
          <w:sz w:val="28"/>
          <w:szCs w:val="28"/>
        </w:rPr>
        <w:t xml:space="preserve"> перед </w:t>
      </w:r>
      <w:proofErr w:type="spellStart"/>
      <w:r w:rsidRPr="00774CE2">
        <w:rPr>
          <w:rStyle w:val="SourceText"/>
          <w:rFonts w:asciiTheme="minorHAnsi" w:eastAsiaTheme="minorEastAsia" w:hAnsiTheme="minorHAnsi" w:cs="Times New Roman"/>
          <w:sz w:val="28"/>
          <w:szCs w:val="28"/>
        </w:rPr>
        <w:t>main</w:t>
      </w:r>
      <w:proofErr w:type="spellEnd"/>
      <w:r w:rsidRPr="00774CE2">
        <w:rPr>
          <w:rStyle w:val="SourceText"/>
          <w:rFonts w:ascii="Times New Roman" w:eastAsiaTheme="minorEastAsia" w:hAnsi="Times New Roman" w:cs="Times New Roman"/>
          <w:sz w:val="28"/>
          <w:szCs w:val="28"/>
        </w:rPr>
        <w:t>, бо деякі стандарти цього вимагають.</w:t>
      </w:r>
    </w:p>
    <w:p w14:paraId="233B0237" w14:textId="77777777" w:rsidR="00626761" w:rsidRPr="00C210F6" w:rsidRDefault="00626761" w:rsidP="00774CE2">
      <w:pPr>
        <w:pStyle w:val="Textbody0"/>
        <w:spacing w:line="240" w:lineRule="auto"/>
        <w:jc w:val="both"/>
        <w:rPr>
          <w:rFonts w:ascii="Times New Roman" w:hAnsi="Times New Roman" w:cs="Times New Roman"/>
          <w:sz w:val="28"/>
          <w:szCs w:val="28"/>
        </w:rPr>
      </w:pPr>
      <w:r w:rsidRPr="00C210F6">
        <w:rPr>
          <w:rFonts w:ascii="Times New Roman" w:hAnsi="Times New Roman" w:cs="Times New Roman"/>
          <w:sz w:val="28"/>
          <w:szCs w:val="28"/>
        </w:rPr>
        <w:t xml:space="preserve">Якщо використовується перша форма, тобто якщо функція </w:t>
      </w:r>
      <w:proofErr w:type="spellStart"/>
      <w:r w:rsidRPr="00C210F6">
        <w:rPr>
          <w:rStyle w:val="SourceText"/>
          <w:rFonts w:asciiTheme="minorHAnsi" w:eastAsiaTheme="minorEastAsia" w:hAnsiTheme="minorHAnsi" w:cs="Times New Roman"/>
          <w:sz w:val="28"/>
          <w:szCs w:val="28"/>
        </w:rPr>
        <w:t>main</w:t>
      </w:r>
      <w:proofErr w:type="spellEnd"/>
      <w:r w:rsidRPr="00C210F6">
        <w:rPr>
          <w:rStyle w:val="SourceText"/>
          <w:rFonts w:asciiTheme="minorHAnsi" w:eastAsiaTheme="minorEastAsia" w:hAnsiTheme="minorHAnsi" w:cs="Times New Roman"/>
          <w:sz w:val="28"/>
          <w:szCs w:val="28"/>
        </w:rPr>
        <w:t>()</w:t>
      </w:r>
      <w:r w:rsidRPr="00C210F6">
        <w:rPr>
          <w:rStyle w:val="SourceText"/>
          <w:rFonts w:ascii="Times New Roman" w:eastAsiaTheme="minorEastAsia" w:hAnsi="Times New Roman" w:cs="Times New Roman"/>
          <w:sz w:val="28"/>
          <w:szCs w:val="28"/>
        </w:rPr>
        <w:t xml:space="preserve"> </w:t>
      </w:r>
      <w:r w:rsidRPr="00C210F6">
        <w:rPr>
          <w:rFonts w:ascii="Times New Roman" w:hAnsi="Times New Roman" w:cs="Times New Roman"/>
          <w:sz w:val="28"/>
          <w:szCs w:val="28"/>
        </w:rPr>
        <w:t xml:space="preserve">визначена без параметрів, то програма не може отримати доступ до команд і аргументів командного рядку. </w:t>
      </w:r>
    </w:p>
    <w:p w14:paraId="29D0CED3" w14:textId="77777777" w:rsidR="00626761" w:rsidRPr="00C210F6" w:rsidRDefault="00626761" w:rsidP="00774CE2">
      <w:pPr>
        <w:jc w:val="both"/>
        <w:rPr>
          <w:rFonts w:ascii="Times New Roman" w:hAnsi="Times New Roman" w:cs="Times New Roman"/>
          <w:sz w:val="28"/>
          <w:szCs w:val="28"/>
        </w:rPr>
      </w:pPr>
      <w:proofErr w:type="spellStart"/>
      <w:r w:rsidRPr="00C210F6">
        <w:rPr>
          <w:rFonts w:ascii="Times New Roman" w:hAnsi="Times New Roman" w:cs="Times New Roman"/>
          <w:sz w:val="28"/>
          <w:szCs w:val="28"/>
        </w:rPr>
        <w:t>Щоб</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отримати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доступ</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переданих</w:t>
      </w:r>
      <w:proofErr w:type="spellEnd"/>
      <w:r w:rsidRPr="00C210F6">
        <w:rPr>
          <w:rFonts w:ascii="Times New Roman" w:hAnsi="Times New Roman" w:cs="Times New Roman"/>
          <w:sz w:val="28"/>
          <w:szCs w:val="28"/>
        </w:rPr>
        <w:t xml:space="preserve"> в </w:t>
      </w:r>
      <w:proofErr w:type="spellStart"/>
      <w:r w:rsidRPr="00C210F6">
        <w:rPr>
          <w:rFonts w:ascii="Times New Roman" w:hAnsi="Times New Roman" w:cs="Times New Roman"/>
          <w:sz w:val="28"/>
          <w:szCs w:val="28"/>
        </w:rPr>
        <w:t>програму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даними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їх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необхідно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присвоїти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змінним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Оскільки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аргументи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відразу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передаються</w:t>
      </w:r>
      <w:proofErr w:type="spellEnd"/>
      <w:r w:rsidRPr="00C210F6">
        <w:rPr>
          <w:rFonts w:ascii="Times New Roman" w:hAnsi="Times New Roman" w:cs="Times New Roman"/>
          <w:sz w:val="28"/>
          <w:szCs w:val="28"/>
        </w:rPr>
        <w:t xml:space="preserve"> в </w:t>
      </w:r>
      <w:r w:rsidRPr="00C210F6">
        <w:rPr>
          <w:rFonts w:asciiTheme="minorHAnsi" w:hAnsiTheme="minorHAnsi" w:cs="Times New Roman"/>
          <w:sz w:val="28"/>
          <w:szCs w:val="28"/>
        </w:rPr>
        <w:t>main</w:t>
      </w:r>
      <w:r w:rsidRPr="00C210F6">
        <w:rPr>
          <w:rFonts w:ascii="Times New Roman" w:hAnsi="Times New Roman" w:cs="Times New Roman"/>
          <w:sz w:val="28"/>
          <w:szCs w:val="28"/>
        </w:rPr>
        <w:t xml:space="preserve"> (), </w:t>
      </w:r>
      <w:proofErr w:type="spellStart"/>
      <w:r w:rsidRPr="00C210F6">
        <w:rPr>
          <w:rFonts w:ascii="Times New Roman" w:hAnsi="Times New Roman" w:cs="Times New Roman"/>
          <w:sz w:val="28"/>
          <w:szCs w:val="28"/>
        </w:rPr>
        <w:t>то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її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заголовок</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повинен</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виглядати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таким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чином</w:t>
      </w:r>
      <w:proofErr w:type="spellEnd"/>
      <w:r w:rsidRPr="00C210F6">
        <w:rPr>
          <w:rFonts w:ascii="Times New Roman" w:hAnsi="Times New Roman" w:cs="Times New Roman"/>
          <w:sz w:val="28"/>
          <w:szCs w:val="28"/>
        </w:rPr>
        <w:t>:</w:t>
      </w:r>
    </w:p>
    <w:p w14:paraId="4A9B3C22" w14:textId="77777777" w:rsidR="00626761" w:rsidRPr="00C210F6" w:rsidRDefault="00626761" w:rsidP="00774CE2">
      <w:pPr>
        <w:jc w:val="both"/>
        <w:rPr>
          <w:rFonts w:asciiTheme="minorHAnsi" w:hAnsiTheme="minorHAnsi" w:cs="Courier New"/>
          <w:sz w:val="28"/>
          <w:szCs w:val="28"/>
        </w:rPr>
      </w:pPr>
      <w:r w:rsidRPr="00C210F6">
        <w:rPr>
          <w:rFonts w:asciiTheme="minorHAnsi" w:hAnsiTheme="minorHAnsi" w:cs="Courier New"/>
          <w:sz w:val="28"/>
          <w:szCs w:val="28"/>
        </w:rPr>
        <w:t xml:space="preserve">int main (int n, char * </w:t>
      </w:r>
      <w:proofErr w:type="spellStart"/>
      <w:r w:rsidRPr="00C210F6">
        <w:rPr>
          <w:rFonts w:asciiTheme="minorHAnsi" w:hAnsiTheme="minorHAnsi" w:cs="Courier New"/>
          <w:sz w:val="28"/>
          <w:szCs w:val="28"/>
        </w:rPr>
        <w:t>arr</w:t>
      </w:r>
      <w:proofErr w:type="spellEnd"/>
      <w:r w:rsidRPr="00C210F6">
        <w:rPr>
          <w:rFonts w:asciiTheme="minorHAnsi" w:hAnsiTheme="minorHAnsi" w:cs="Courier New"/>
          <w:sz w:val="28"/>
          <w:szCs w:val="28"/>
        </w:rPr>
        <w:t xml:space="preserve"> [])</w:t>
      </w:r>
    </w:p>
    <w:p w14:paraId="405EC921" w14:textId="76E155DC" w:rsidR="00626761" w:rsidRPr="00C210F6" w:rsidRDefault="00626761" w:rsidP="00774CE2">
      <w:pPr>
        <w:jc w:val="both"/>
        <w:rPr>
          <w:rFonts w:ascii="Times New Roman" w:hAnsi="Times New Roman" w:cs="Times New Roman"/>
          <w:sz w:val="28"/>
          <w:szCs w:val="28"/>
        </w:rPr>
      </w:pPr>
      <w:r w:rsidRPr="00C210F6">
        <w:rPr>
          <w:rFonts w:ascii="Times New Roman" w:hAnsi="Times New Roman" w:cs="Times New Roman"/>
          <w:sz w:val="28"/>
          <w:szCs w:val="28"/>
        </w:rPr>
        <w:t xml:space="preserve">У </w:t>
      </w:r>
      <w:proofErr w:type="spellStart"/>
      <w:r w:rsidRPr="00C210F6">
        <w:rPr>
          <w:rFonts w:ascii="Times New Roman" w:hAnsi="Times New Roman" w:cs="Times New Roman"/>
          <w:sz w:val="28"/>
          <w:szCs w:val="28"/>
        </w:rPr>
        <w:t>першій</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змінн</w:t>
      </w:r>
      <w:r w:rsidR="00066283">
        <w:rPr>
          <w:rFonts w:ascii="Times New Roman" w:hAnsi="Times New Roman" w:cs="Times New Roman"/>
          <w:sz w:val="28"/>
          <w:szCs w:val="28"/>
          <w:lang w:val="uk-UA"/>
        </w:rPr>
        <w:t>ій</w:t>
      </w:r>
      <w:proofErr w:type="spellEnd"/>
      <w:r w:rsidRPr="00C210F6">
        <w:rPr>
          <w:rFonts w:ascii="Times New Roman" w:hAnsi="Times New Roman" w:cs="Times New Roman"/>
          <w:sz w:val="28"/>
          <w:szCs w:val="28"/>
        </w:rPr>
        <w:t xml:space="preserve"> (n) </w:t>
      </w:r>
      <w:proofErr w:type="spellStart"/>
      <w:r w:rsidRPr="00C210F6">
        <w:rPr>
          <w:rFonts w:ascii="Times New Roman" w:hAnsi="Times New Roman" w:cs="Times New Roman"/>
          <w:sz w:val="28"/>
          <w:szCs w:val="28"/>
        </w:rPr>
        <w:t>міститься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кількість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слів</w:t>
      </w:r>
      <w:proofErr w:type="spellEnd"/>
      <w:r w:rsidRPr="00C210F6">
        <w:rPr>
          <w:rFonts w:ascii="Times New Roman" w:hAnsi="Times New Roman" w:cs="Times New Roman"/>
          <w:sz w:val="28"/>
          <w:szCs w:val="28"/>
        </w:rPr>
        <w:t xml:space="preserve">, а в </w:t>
      </w:r>
      <w:proofErr w:type="spellStart"/>
      <w:r w:rsidRPr="00C210F6">
        <w:rPr>
          <w:rFonts w:ascii="Times New Roman" w:hAnsi="Times New Roman" w:cs="Times New Roman"/>
          <w:sz w:val="28"/>
          <w:szCs w:val="28"/>
        </w:rPr>
        <w:t>другій</w:t>
      </w:r>
      <w:proofErr w:type="spellEnd"/>
      <w:r w:rsidRPr="00C210F6">
        <w:rPr>
          <w:rFonts w:ascii="Times New Roman" w:hAnsi="Times New Roman" w:cs="Times New Roman"/>
          <w:sz w:val="28"/>
          <w:szCs w:val="28"/>
        </w:rPr>
        <w:t xml:space="preserve"> - </w:t>
      </w:r>
      <w:proofErr w:type="spellStart"/>
      <w:r w:rsidRPr="00C210F6">
        <w:rPr>
          <w:rFonts w:ascii="Times New Roman" w:hAnsi="Times New Roman" w:cs="Times New Roman"/>
          <w:sz w:val="28"/>
          <w:szCs w:val="28"/>
        </w:rPr>
        <w:t>покажчик</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масив</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рядків</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Часто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другий</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параметр</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записують</w:t>
      </w:r>
      <w:proofErr w:type="spellEnd"/>
      <w:r w:rsidRPr="00C210F6">
        <w:rPr>
          <w:rFonts w:ascii="Times New Roman" w:hAnsi="Times New Roman" w:cs="Times New Roman"/>
          <w:sz w:val="28"/>
          <w:szCs w:val="28"/>
        </w:rPr>
        <w:t xml:space="preserve"> у </w:t>
      </w:r>
      <w:proofErr w:type="spellStart"/>
      <w:r w:rsidRPr="00C210F6">
        <w:rPr>
          <w:rFonts w:ascii="Times New Roman" w:hAnsi="Times New Roman" w:cs="Times New Roman"/>
          <w:sz w:val="28"/>
          <w:szCs w:val="28"/>
        </w:rPr>
        <w:t>вигляді</w:t>
      </w:r>
      <w:proofErr w:type="spellEnd"/>
      <w:r w:rsidRPr="00C210F6">
        <w:rPr>
          <w:rFonts w:ascii="Times New Roman" w:hAnsi="Times New Roman" w:cs="Times New Roman"/>
          <w:sz w:val="28"/>
          <w:szCs w:val="28"/>
        </w:rPr>
        <w:t xml:space="preserve"> ** arr. </w:t>
      </w:r>
    </w:p>
    <w:p w14:paraId="0F56DC98" w14:textId="77777777" w:rsidR="00626761" w:rsidRPr="00C210F6" w:rsidRDefault="00626761" w:rsidP="00774CE2">
      <w:pPr>
        <w:jc w:val="both"/>
        <w:rPr>
          <w:rFonts w:ascii="Times New Roman" w:hAnsi="Times New Roman" w:cs="Times New Roman"/>
          <w:sz w:val="28"/>
          <w:szCs w:val="28"/>
        </w:rPr>
      </w:pPr>
      <w:proofErr w:type="spellStart"/>
      <w:r w:rsidRPr="00C210F6">
        <w:rPr>
          <w:rFonts w:ascii="Times New Roman" w:hAnsi="Times New Roman" w:cs="Times New Roman"/>
          <w:sz w:val="28"/>
          <w:szCs w:val="28"/>
        </w:rPr>
        <w:t>Приклад</w:t>
      </w:r>
      <w:proofErr w:type="spellEnd"/>
    </w:p>
    <w:p w14:paraId="12597263" w14:textId="77777777" w:rsidR="00626761" w:rsidRPr="00C210F6" w:rsidRDefault="00626761" w:rsidP="00774CE2">
      <w:pPr>
        <w:jc w:val="both"/>
        <w:rPr>
          <w:rFonts w:asciiTheme="minorHAnsi" w:hAnsiTheme="minorHAnsi" w:cs="Courier New"/>
          <w:sz w:val="28"/>
          <w:szCs w:val="28"/>
        </w:rPr>
      </w:pPr>
      <w:r w:rsidRPr="00C210F6">
        <w:rPr>
          <w:rFonts w:asciiTheme="minorHAnsi" w:hAnsiTheme="minorHAnsi" w:cs="Courier New"/>
          <w:color w:val="0070C0"/>
          <w:sz w:val="28"/>
          <w:szCs w:val="28"/>
        </w:rPr>
        <w:t>#include</w:t>
      </w:r>
      <w:r w:rsidRPr="00C210F6">
        <w:rPr>
          <w:rFonts w:asciiTheme="minorHAnsi" w:hAnsiTheme="minorHAnsi" w:cs="Courier New"/>
          <w:sz w:val="28"/>
          <w:szCs w:val="28"/>
        </w:rPr>
        <w:t xml:space="preserve"> &lt;</w:t>
      </w:r>
      <w:proofErr w:type="spellStart"/>
      <w:r w:rsidRPr="00C210F6">
        <w:rPr>
          <w:rFonts w:asciiTheme="minorHAnsi" w:hAnsiTheme="minorHAnsi" w:cs="Courier New"/>
          <w:sz w:val="28"/>
          <w:szCs w:val="28"/>
        </w:rPr>
        <w:t>stdio.h</w:t>
      </w:r>
      <w:proofErr w:type="spellEnd"/>
      <w:r w:rsidRPr="00C210F6">
        <w:rPr>
          <w:rFonts w:asciiTheme="minorHAnsi" w:hAnsiTheme="minorHAnsi" w:cs="Courier New"/>
          <w:sz w:val="28"/>
          <w:szCs w:val="28"/>
        </w:rPr>
        <w:t>&gt;</w:t>
      </w:r>
      <w:r w:rsidRPr="00C210F6">
        <w:rPr>
          <w:rFonts w:asciiTheme="minorHAnsi" w:hAnsiTheme="minorHAnsi" w:cs="Courier New"/>
          <w:sz w:val="28"/>
          <w:szCs w:val="28"/>
        </w:rPr>
        <w:br/>
      </w:r>
      <w:r w:rsidRPr="00C210F6">
        <w:rPr>
          <w:rFonts w:asciiTheme="minorHAnsi" w:hAnsiTheme="minorHAnsi" w:cs="Courier New"/>
          <w:color w:val="0070C0"/>
          <w:sz w:val="28"/>
          <w:szCs w:val="28"/>
        </w:rPr>
        <w:t>int</w:t>
      </w:r>
      <w:r w:rsidRPr="00C210F6">
        <w:rPr>
          <w:rFonts w:asciiTheme="minorHAnsi" w:hAnsiTheme="minorHAnsi" w:cs="Courier New"/>
          <w:sz w:val="28"/>
          <w:szCs w:val="28"/>
        </w:rPr>
        <w:t xml:space="preserve"> main (</w:t>
      </w:r>
      <w:r w:rsidRPr="00C210F6">
        <w:rPr>
          <w:rFonts w:asciiTheme="minorHAnsi" w:hAnsiTheme="minorHAnsi" w:cs="Courier New"/>
          <w:color w:val="0070C0"/>
          <w:sz w:val="28"/>
          <w:szCs w:val="28"/>
        </w:rPr>
        <w:t>int</w:t>
      </w:r>
      <w:r w:rsidRPr="00C210F6">
        <w:rPr>
          <w:rFonts w:asciiTheme="minorHAnsi" w:hAnsiTheme="minorHAnsi" w:cs="Courier New"/>
          <w:sz w:val="28"/>
          <w:szCs w:val="28"/>
        </w:rPr>
        <w:t xml:space="preserve"> </w:t>
      </w:r>
      <w:proofErr w:type="spellStart"/>
      <w:r w:rsidRPr="00C210F6">
        <w:rPr>
          <w:rFonts w:asciiTheme="minorHAnsi" w:hAnsiTheme="minorHAnsi" w:cs="Courier New"/>
          <w:sz w:val="28"/>
          <w:szCs w:val="28"/>
        </w:rPr>
        <w:t>argc</w:t>
      </w:r>
      <w:proofErr w:type="spellEnd"/>
      <w:r w:rsidRPr="00C210F6">
        <w:rPr>
          <w:rFonts w:asciiTheme="minorHAnsi" w:hAnsiTheme="minorHAnsi" w:cs="Courier New"/>
          <w:sz w:val="28"/>
          <w:szCs w:val="28"/>
        </w:rPr>
        <w:t xml:space="preserve">, </w:t>
      </w:r>
      <w:r w:rsidRPr="00C210F6">
        <w:rPr>
          <w:rFonts w:asciiTheme="minorHAnsi" w:hAnsiTheme="minorHAnsi" w:cs="Courier New"/>
          <w:color w:val="0070C0"/>
          <w:sz w:val="28"/>
          <w:szCs w:val="28"/>
        </w:rPr>
        <w:t>char</w:t>
      </w:r>
      <w:r w:rsidRPr="00C210F6">
        <w:rPr>
          <w:rFonts w:asciiTheme="minorHAnsi" w:hAnsiTheme="minorHAnsi" w:cs="Courier New"/>
          <w:sz w:val="28"/>
          <w:szCs w:val="28"/>
        </w:rPr>
        <w:t xml:space="preserve">** </w:t>
      </w:r>
      <w:proofErr w:type="spellStart"/>
      <w:r w:rsidRPr="00C210F6">
        <w:rPr>
          <w:rFonts w:asciiTheme="minorHAnsi" w:hAnsiTheme="minorHAnsi" w:cs="Courier New"/>
          <w:sz w:val="28"/>
          <w:szCs w:val="28"/>
        </w:rPr>
        <w:t>argv</w:t>
      </w:r>
      <w:proofErr w:type="spellEnd"/>
      <w:r w:rsidRPr="00C210F6">
        <w:rPr>
          <w:rFonts w:asciiTheme="minorHAnsi" w:hAnsiTheme="minorHAnsi" w:cs="Courier New"/>
          <w:sz w:val="28"/>
          <w:szCs w:val="28"/>
        </w:rPr>
        <w:t>) {</w:t>
      </w:r>
    </w:p>
    <w:p w14:paraId="0C85F82A" w14:textId="77777777" w:rsidR="00626761" w:rsidRPr="00C210F6" w:rsidRDefault="00626761" w:rsidP="00774CE2">
      <w:pPr>
        <w:jc w:val="both"/>
        <w:rPr>
          <w:rFonts w:asciiTheme="minorHAnsi" w:hAnsiTheme="minorHAnsi" w:cs="Courier New"/>
          <w:sz w:val="28"/>
          <w:szCs w:val="28"/>
        </w:rPr>
      </w:pPr>
      <w:r w:rsidRPr="00C210F6">
        <w:rPr>
          <w:rFonts w:asciiTheme="minorHAnsi" w:hAnsiTheme="minorHAnsi" w:cs="Courier New"/>
          <w:color w:val="0070C0"/>
          <w:sz w:val="28"/>
          <w:szCs w:val="28"/>
        </w:rPr>
        <w:t>int</w:t>
      </w:r>
      <w:r w:rsidRPr="00C210F6">
        <w:rPr>
          <w:rFonts w:asciiTheme="minorHAnsi" w:hAnsiTheme="minorHAnsi" w:cs="Courier New"/>
          <w:sz w:val="28"/>
          <w:szCs w:val="28"/>
        </w:rPr>
        <w:t xml:space="preserve"> </w:t>
      </w:r>
      <w:proofErr w:type="spellStart"/>
      <w:r w:rsidRPr="00C210F6">
        <w:rPr>
          <w:rFonts w:asciiTheme="minorHAnsi" w:hAnsiTheme="minorHAnsi" w:cs="Courier New"/>
          <w:sz w:val="28"/>
          <w:szCs w:val="28"/>
        </w:rPr>
        <w:t>i</w:t>
      </w:r>
      <w:proofErr w:type="spellEnd"/>
      <w:r w:rsidRPr="00C210F6">
        <w:rPr>
          <w:rFonts w:asciiTheme="minorHAnsi" w:hAnsiTheme="minorHAnsi" w:cs="Courier New"/>
          <w:sz w:val="28"/>
          <w:szCs w:val="28"/>
        </w:rPr>
        <w:t>;</w:t>
      </w:r>
    </w:p>
    <w:p w14:paraId="0A8E1F94" w14:textId="77777777" w:rsidR="00626761" w:rsidRPr="00C210F6" w:rsidRDefault="00626761" w:rsidP="00774CE2">
      <w:pPr>
        <w:jc w:val="both"/>
        <w:rPr>
          <w:rFonts w:asciiTheme="minorHAnsi" w:hAnsiTheme="minorHAnsi" w:cs="Courier New"/>
          <w:sz w:val="28"/>
          <w:szCs w:val="28"/>
        </w:rPr>
      </w:pPr>
      <w:proofErr w:type="spellStart"/>
      <w:r w:rsidRPr="00C210F6">
        <w:rPr>
          <w:rFonts w:asciiTheme="minorHAnsi" w:hAnsiTheme="minorHAnsi" w:cs="Courier New"/>
          <w:color w:val="0070C0"/>
          <w:sz w:val="28"/>
          <w:szCs w:val="28"/>
        </w:rPr>
        <w:t>printf</w:t>
      </w:r>
      <w:proofErr w:type="spellEnd"/>
      <w:r w:rsidRPr="00C210F6">
        <w:rPr>
          <w:rFonts w:asciiTheme="minorHAnsi" w:hAnsiTheme="minorHAnsi" w:cs="Courier New"/>
          <w:sz w:val="28"/>
          <w:szCs w:val="28"/>
        </w:rPr>
        <w:t xml:space="preserve"> </w:t>
      </w:r>
      <w:proofErr w:type="gramStart"/>
      <w:r w:rsidRPr="00C210F6">
        <w:rPr>
          <w:rFonts w:asciiTheme="minorHAnsi" w:hAnsiTheme="minorHAnsi" w:cs="Courier New"/>
          <w:sz w:val="28"/>
          <w:szCs w:val="28"/>
        </w:rPr>
        <w:t>( "</w:t>
      </w:r>
      <w:proofErr w:type="gramEnd"/>
      <w:r w:rsidRPr="00C210F6">
        <w:rPr>
          <w:rFonts w:asciiTheme="minorHAnsi" w:hAnsiTheme="minorHAnsi" w:cs="Courier New"/>
          <w:sz w:val="28"/>
          <w:szCs w:val="28"/>
        </w:rPr>
        <w:t xml:space="preserve">% d \ n", </w:t>
      </w:r>
      <w:proofErr w:type="spellStart"/>
      <w:r w:rsidRPr="00C210F6">
        <w:rPr>
          <w:rFonts w:asciiTheme="minorHAnsi" w:hAnsiTheme="minorHAnsi" w:cs="Courier New"/>
          <w:sz w:val="28"/>
          <w:szCs w:val="28"/>
        </w:rPr>
        <w:t>argc</w:t>
      </w:r>
      <w:proofErr w:type="spellEnd"/>
      <w:r w:rsidRPr="00C210F6">
        <w:rPr>
          <w:rFonts w:asciiTheme="minorHAnsi" w:hAnsiTheme="minorHAnsi" w:cs="Courier New"/>
          <w:sz w:val="28"/>
          <w:szCs w:val="28"/>
        </w:rPr>
        <w:t>);</w:t>
      </w:r>
    </w:p>
    <w:p w14:paraId="095E2CB6" w14:textId="77777777" w:rsidR="00626761" w:rsidRPr="00C210F6" w:rsidRDefault="00626761" w:rsidP="00774CE2">
      <w:pPr>
        <w:jc w:val="both"/>
        <w:rPr>
          <w:rFonts w:asciiTheme="minorHAnsi" w:hAnsiTheme="minorHAnsi" w:cs="Courier New"/>
          <w:sz w:val="28"/>
          <w:szCs w:val="28"/>
        </w:rPr>
      </w:pPr>
      <w:r w:rsidRPr="00C210F6">
        <w:rPr>
          <w:rFonts w:asciiTheme="minorHAnsi" w:hAnsiTheme="minorHAnsi" w:cs="Courier New"/>
          <w:sz w:val="28"/>
          <w:szCs w:val="28"/>
        </w:rPr>
        <w:t>for (</w:t>
      </w:r>
      <w:proofErr w:type="spellStart"/>
      <w:r w:rsidRPr="00C210F6">
        <w:rPr>
          <w:rFonts w:asciiTheme="minorHAnsi" w:hAnsiTheme="minorHAnsi" w:cs="Courier New"/>
          <w:sz w:val="28"/>
          <w:szCs w:val="28"/>
        </w:rPr>
        <w:t>i</w:t>
      </w:r>
      <w:proofErr w:type="spellEnd"/>
      <w:r w:rsidRPr="00C210F6">
        <w:rPr>
          <w:rFonts w:asciiTheme="minorHAnsi" w:hAnsiTheme="minorHAnsi" w:cs="Courier New"/>
          <w:sz w:val="28"/>
          <w:szCs w:val="28"/>
        </w:rPr>
        <w:t xml:space="preserve"> = 0; </w:t>
      </w:r>
      <w:proofErr w:type="spellStart"/>
      <w:r w:rsidRPr="00C210F6">
        <w:rPr>
          <w:rFonts w:asciiTheme="minorHAnsi" w:hAnsiTheme="minorHAnsi" w:cs="Courier New"/>
          <w:sz w:val="28"/>
          <w:szCs w:val="28"/>
        </w:rPr>
        <w:t>i</w:t>
      </w:r>
      <w:proofErr w:type="spellEnd"/>
      <w:r w:rsidRPr="00C210F6">
        <w:rPr>
          <w:rFonts w:asciiTheme="minorHAnsi" w:hAnsiTheme="minorHAnsi" w:cs="Courier New"/>
          <w:sz w:val="28"/>
          <w:szCs w:val="28"/>
        </w:rPr>
        <w:t xml:space="preserve"> &lt;</w:t>
      </w:r>
      <w:proofErr w:type="spellStart"/>
      <w:r w:rsidRPr="00C210F6">
        <w:rPr>
          <w:rFonts w:asciiTheme="minorHAnsi" w:hAnsiTheme="minorHAnsi" w:cs="Courier New"/>
          <w:sz w:val="28"/>
          <w:szCs w:val="28"/>
        </w:rPr>
        <w:t>argc</w:t>
      </w:r>
      <w:proofErr w:type="spellEnd"/>
      <w:r w:rsidRPr="00C210F6">
        <w:rPr>
          <w:rFonts w:asciiTheme="minorHAnsi" w:hAnsiTheme="minorHAnsi" w:cs="Courier New"/>
          <w:sz w:val="28"/>
          <w:szCs w:val="28"/>
        </w:rPr>
        <w:t xml:space="preserve">; </w:t>
      </w:r>
      <w:proofErr w:type="spellStart"/>
      <w:r w:rsidRPr="00C210F6">
        <w:rPr>
          <w:rFonts w:asciiTheme="minorHAnsi" w:hAnsiTheme="minorHAnsi" w:cs="Courier New"/>
          <w:sz w:val="28"/>
          <w:szCs w:val="28"/>
        </w:rPr>
        <w:t>i</w:t>
      </w:r>
      <w:proofErr w:type="spellEnd"/>
      <w:r w:rsidRPr="00C210F6">
        <w:rPr>
          <w:rFonts w:asciiTheme="minorHAnsi" w:hAnsiTheme="minorHAnsi" w:cs="Courier New"/>
          <w:sz w:val="28"/>
          <w:szCs w:val="28"/>
        </w:rPr>
        <w:t xml:space="preserve"> +</w:t>
      </w:r>
      <w:proofErr w:type="gramStart"/>
      <w:r w:rsidRPr="00C210F6">
        <w:rPr>
          <w:rFonts w:asciiTheme="minorHAnsi" w:hAnsiTheme="minorHAnsi" w:cs="Courier New"/>
          <w:sz w:val="28"/>
          <w:szCs w:val="28"/>
        </w:rPr>
        <w:t>+){</w:t>
      </w:r>
      <w:proofErr w:type="gramEnd"/>
    </w:p>
    <w:p w14:paraId="7CE60194" w14:textId="77777777" w:rsidR="00626761" w:rsidRPr="00C210F6" w:rsidRDefault="00626761" w:rsidP="00774CE2">
      <w:pPr>
        <w:ind w:left="706" w:firstLine="706"/>
        <w:jc w:val="both"/>
        <w:rPr>
          <w:rFonts w:asciiTheme="minorHAnsi" w:hAnsiTheme="minorHAnsi" w:cs="Courier New"/>
          <w:sz w:val="28"/>
          <w:szCs w:val="28"/>
        </w:rPr>
      </w:pPr>
      <w:r w:rsidRPr="00C210F6">
        <w:rPr>
          <w:rFonts w:asciiTheme="minorHAnsi" w:hAnsiTheme="minorHAnsi" w:cs="Courier New"/>
          <w:color w:val="0070C0"/>
          <w:sz w:val="28"/>
          <w:szCs w:val="28"/>
        </w:rPr>
        <w:t>puts</w:t>
      </w:r>
      <w:r w:rsidRPr="00C210F6">
        <w:rPr>
          <w:rFonts w:asciiTheme="minorHAnsi" w:hAnsiTheme="minorHAnsi" w:cs="Courier New"/>
          <w:sz w:val="28"/>
          <w:szCs w:val="28"/>
        </w:rPr>
        <w:t xml:space="preserve"> (</w:t>
      </w:r>
      <w:proofErr w:type="spellStart"/>
      <w:r w:rsidRPr="00C210F6">
        <w:rPr>
          <w:rFonts w:asciiTheme="minorHAnsi" w:hAnsiTheme="minorHAnsi" w:cs="Courier New"/>
          <w:sz w:val="28"/>
          <w:szCs w:val="28"/>
        </w:rPr>
        <w:t>argv</w:t>
      </w:r>
      <w:proofErr w:type="spellEnd"/>
      <w:r w:rsidRPr="00C210F6">
        <w:rPr>
          <w:rFonts w:asciiTheme="minorHAnsi" w:hAnsiTheme="minorHAnsi" w:cs="Courier New"/>
          <w:sz w:val="28"/>
          <w:szCs w:val="28"/>
        </w:rPr>
        <w:t xml:space="preserve"> [</w:t>
      </w:r>
      <w:proofErr w:type="spellStart"/>
      <w:r w:rsidRPr="00C210F6">
        <w:rPr>
          <w:rFonts w:asciiTheme="minorHAnsi" w:hAnsiTheme="minorHAnsi" w:cs="Courier New"/>
          <w:sz w:val="28"/>
          <w:szCs w:val="28"/>
        </w:rPr>
        <w:t>i</w:t>
      </w:r>
      <w:proofErr w:type="spellEnd"/>
      <w:r w:rsidRPr="00C210F6">
        <w:rPr>
          <w:rFonts w:asciiTheme="minorHAnsi" w:hAnsiTheme="minorHAnsi" w:cs="Courier New"/>
          <w:sz w:val="28"/>
          <w:szCs w:val="28"/>
        </w:rPr>
        <w:t>]);</w:t>
      </w:r>
    </w:p>
    <w:p w14:paraId="1ED78533" w14:textId="77777777" w:rsidR="00626761" w:rsidRPr="00C210F6" w:rsidRDefault="00626761" w:rsidP="00774CE2">
      <w:pPr>
        <w:ind w:firstLine="706"/>
        <w:jc w:val="both"/>
        <w:rPr>
          <w:rFonts w:asciiTheme="minorHAnsi" w:hAnsiTheme="minorHAnsi" w:cs="Courier New"/>
          <w:sz w:val="28"/>
          <w:szCs w:val="28"/>
        </w:rPr>
      </w:pPr>
      <w:r w:rsidRPr="00C210F6">
        <w:rPr>
          <w:rFonts w:asciiTheme="minorHAnsi" w:hAnsiTheme="minorHAnsi" w:cs="Courier New"/>
          <w:sz w:val="28"/>
          <w:szCs w:val="28"/>
        </w:rPr>
        <w:t>}</w:t>
      </w:r>
    </w:p>
    <w:p w14:paraId="4D1DC7E0" w14:textId="77777777" w:rsidR="00626761" w:rsidRPr="00C210F6" w:rsidRDefault="00626761" w:rsidP="00774CE2">
      <w:pPr>
        <w:jc w:val="both"/>
        <w:rPr>
          <w:rFonts w:asciiTheme="minorHAnsi" w:hAnsiTheme="minorHAnsi" w:cs="Courier New"/>
          <w:sz w:val="28"/>
          <w:szCs w:val="28"/>
        </w:rPr>
      </w:pPr>
      <w:r w:rsidRPr="00C210F6">
        <w:rPr>
          <w:rFonts w:asciiTheme="minorHAnsi" w:hAnsiTheme="minorHAnsi" w:cs="Courier New"/>
          <w:sz w:val="28"/>
          <w:szCs w:val="28"/>
        </w:rPr>
        <w:t>}</w:t>
      </w:r>
    </w:p>
    <w:p w14:paraId="0A89A7C2" w14:textId="77777777" w:rsidR="00626761" w:rsidRPr="00C210F6" w:rsidRDefault="00626761" w:rsidP="00774CE2">
      <w:pPr>
        <w:jc w:val="both"/>
        <w:rPr>
          <w:rFonts w:asciiTheme="minorHAnsi" w:hAnsiTheme="minorHAnsi" w:cs="Courier New"/>
          <w:sz w:val="28"/>
          <w:szCs w:val="28"/>
        </w:rPr>
      </w:pPr>
    </w:p>
    <w:p w14:paraId="5DF5669C" w14:textId="77777777" w:rsidR="00626761" w:rsidRPr="00C210F6" w:rsidRDefault="00626761" w:rsidP="00774CE2">
      <w:pPr>
        <w:jc w:val="both"/>
        <w:rPr>
          <w:rFonts w:asciiTheme="minorHAnsi" w:hAnsiTheme="minorHAnsi" w:cs="Courier New"/>
          <w:sz w:val="28"/>
          <w:szCs w:val="28"/>
        </w:rPr>
      </w:pPr>
      <w:proofErr w:type="spellStart"/>
      <w:r w:rsidRPr="00C210F6">
        <w:rPr>
          <w:rFonts w:ascii="Times New Roman" w:hAnsi="Times New Roman" w:cs="Times New Roman"/>
          <w:sz w:val="28"/>
          <w:szCs w:val="28"/>
        </w:rPr>
        <w:lastRenderedPageBreak/>
        <w:t>Програма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виводить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кількість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слів</w:t>
      </w:r>
      <w:proofErr w:type="spellEnd"/>
      <w:r w:rsidRPr="00C210F6">
        <w:rPr>
          <w:rFonts w:ascii="Times New Roman" w:hAnsi="Times New Roman" w:cs="Times New Roman"/>
          <w:sz w:val="28"/>
          <w:szCs w:val="28"/>
        </w:rPr>
        <w:t xml:space="preserve"> у </w:t>
      </w:r>
      <w:proofErr w:type="spellStart"/>
      <w:r w:rsidRPr="00C210F6">
        <w:rPr>
          <w:rFonts w:ascii="Times New Roman" w:hAnsi="Times New Roman" w:cs="Times New Roman"/>
          <w:sz w:val="28"/>
          <w:szCs w:val="28"/>
        </w:rPr>
        <w:t>командному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рядку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її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виклику</w:t>
      </w:r>
      <w:proofErr w:type="spellEnd"/>
      <w:r w:rsidRPr="00C210F6">
        <w:rPr>
          <w:rFonts w:ascii="Times New Roman" w:hAnsi="Times New Roman" w:cs="Times New Roman"/>
          <w:sz w:val="28"/>
          <w:szCs w:val="28"/>
        </w:rPr>
        <w:t xml:space="preserve"> і </w:t>
      </w:r>
      <w:proofErr w:type="spellStart"/>
      <w:r w:rsidRPr="00C210F6">
        <w:rPr>
          <w:rFonts w:ascii="Times New Roman" w:hAnsi="Times New Roman" w:cs="Times New Roman"/>
          <w:sz w:val="28"/>
          <w:szCs w:val="28"/>
        </w:rPr>
        <w:t>кожне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слово</w:t>
      </w:r>
      <w:proofErr w:type="spellEnd"/>
      <w:r w:rsidRPr="00C210F6">
        <w:rPr>
          <w:rFonts w:ascii="Times New Roman" w:hAnsi="Times New Roman" w:cs="Times New Roman"/>
          <w:sz w:val="28"/>
          <w:szCs w:val="28"/>
        </w:rPr>
        <w:t xml:space="preserve"> з </w:t>
      </w:r>
      <w:proofErr w:type="spellStart"/>
      <w:r w:rsidRPr="00C210F6">
        <w:rPr>
          <w:rFonts w:ascii="Times New Roman" w:hAnsi="Times New Roman" w:cs="Times New Roman"/>
          <w:sz w:val="28"/>
          <w:szCs w:val="28"/>
        </w:rPr>
        <w:t>нового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рядка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Викличте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її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без</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аргументів</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командного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рядка</w:t>
      </w:r>
      <w:proofErr w:type="spellEnd"/>
      <w:r w:rsidRPr="00C210F6">
        <w:rPr>
          <w:rFonts w:ascii="Times New Roman" w:hAnsi="Times New Roman" w:cs="Times New Roman"/>
          <w:sz w:val="28"/>
          <w:szCs w:val="28"/>
        </w:rPr>
        <w:t xml:space="preserve"> і з </w:t>
      </w:r>
      <w:proofErr w:type="spellStart"/>
      <w:r w:rsidRPr="00C210F6">
        <w:rPr>
          <w:rFonts w:ascii="Times New Roman" w:hAnsi="Times New Roman" w:cs="Times New Roman"/>
          <w:sz w:val="28"/>
          <w:szCs w:val="28"/>
        </w:rPr>
        <w:t>аргументами</w:t>
      </w:r>
      <w:proofErr w:type="spellEnd"/>
      <w:r w:rsidRPr="00C210F6">
        <w:rPr>
          <w:rFonts w:ascii="Times New Roman" w:hAnsi="Times New Roman" w:cs="Times New Roman"/>
          <w:sz w:val="28"/>
          <w:szCs w:val="28"/>
        </w:rPr>
        <w:t>.</w:t>
      </w:r>
    </w:p>
    <w:p w14:paraId="2A6E6429" w14:textId="77777777" w:rsidR="00626761" w:rsidRPr="00C210F6" w:rsidRDefault="00626761" w:rsidP="00774CE2">
      <w:pPr>
        <w:jc w:val="both"/>
        <w:rPr>
          <w:rFonts w:ascii="Times New Roman" w:hAnsi="Times New Roman" w:cs="Times New Roman"/>
          <w:sz w:val="28"/>
          <w:szCs w:val="28"/>
        </w:rPr>
      </w:pPr>
      <w:r w:rsidRPr="00C210F6">
        <w:rPr>
          <w:rFonts w:ascii="Times New Roman" w:hAnsi="Times New Roman" w:cs="Times New Roman"/>
          <w:sz w:val="28"/>
          <w:szCs w:val="28"/>
        </w:rPr>
        <w:t xml:space="preserve">У </w:t>
      </w:r>
      <w:proofErr w:type="spellStart"/>
      <w:r w:rsidRPr="00C210F6">
        <w:rPr>
          <w:rFonts w:ascii="Times New Roman" w:hAnsi="Times New Roman" w:cs="Times New Roman"/>
          <w:sz w:val="28"/>
          <w:szCs w:val="28"/>
        </w:rPr>
        <w:t>програмі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використовували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змінні-параметри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argc</w:t>
      </w:r>
      <w:proofErr w:type="spellEnd"/>
      <w:r w:rsidRPr="00C210F6">
        <w:rPr>
          <w:rFonts w:ascii="Times New Roman" w:hAnsi="Times New Roman" w:cs="Times New Roman"/>
          <w:sz w:val="28"/>
          <w:szCs w:val="28"/>
        </w:rPr>
        <w:t xml:space="preserve"> і </w:t>
      </w:r>
      <w:proofErr w:type="spellStart"/>
      <w:r w:rsidRPr="00C210F6">
        <w:rPr>
          <w:rFonts w:ascii="Times New Roman" w:hAnsi="Times New Roman" w:cs="Times New Roman"/>
          <w:sz w:val="28"/>
          <w:szCs w:val="28"/>
        </w:rPr>
        <w:t>argv</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Прийнято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використовувати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саме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такі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імена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але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насправді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вони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можуть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бути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будь-якими</w:t>
      </w:r>
      <w:proofErr w:type="spellEnd"/>
      <w:r w:rsidRPr="00C210F6">
        <w:rPr>
          <w:rFonts w:ascii="Times New Roman" w:hAnsi="Times New Roman" w:cs="Times New Roman"/>
          <w:sz w:val="28"/>
          <w:szCs w:val="28"/>
        </w:rPr>
        <w:t xml:space="preserve">. </w:t>
      </w:r>
      <w:proofErr w:type="spellStart"/>
      <w:r>
        <w:rPr>
          <w:rFonts w:ascii="Times New Roman" w:hAnsi="Times New Roman" w:cs="Times New Roman"/>
          <w:sz w:val="28"/>
          <w:szCs w:val="28"/>
        </w:rPr>
        <w:t>Та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все</w:t>
      </w:r>
      <w:proofErr w:type="spellEnd"/>
      <w:r>
        <w:rPr>
          <w:rFonts w:ascii="Times New Roman" w:hAnsi="Times New Roman" w:cs="Times New Roman"/>
          <w:sz w:val="28"/>
          <w:szCs w:val="28"/>
        </w:rPr>
        <w:t xml:space="preserve"> ж </w:t>
      </w:r>
      <w:proofErr w:type="spellStart"/>
      <w:r>
        <w:rPr>
          <w:rFonts w:ascii="Times New Roman" w:hAnsi="Times New Roman" w:cs="Times New Roman"/>
          <w:sz w:val="28"/>
          <w:szCs w:val="28"/>
        </w:rPr>
        <w:t>таки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w:t>
      </w:r>
      <w:r w:rsidRPr="00C210F6">
        <w:rPr>
          <w:rFonts w:ascii="Times New Roman" w:hAnsi="Times New Roman" w:cs="Times New Roman"/>
          <w:sz w:val="28"/>
          <w:szCs w:val="28"/>
        </w:rPr>
        <w:t>раще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дотримуватися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цього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стандарту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щоб</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ваші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програми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були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більш</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зрозумілі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тільки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вам</w:t>
      </w:r>
      <w:proofErr w:type="spellEnd"/>
      <w:r w:rsidRPr="00C210F6">
        <w:rPr>
          <w:rFonts w:ascii="Times New Roman" w:hAnsi="Times New Roman" w:cs="Times New Roman"/>
          <w:sz w:val="28"/>
          <w:szCs w:val="28"/>
        </w:rPr>
        <w:t xml:space="preserve">, а й </w:t>
      </w:r>
      <w:proofErr w:type="spellStart"/>
      <w:r w:rsidRPr="00C210F6">
        <w:rPr>
          <w:rFonts w:ascii="Times New Roman" w:hAnsi="Times New Roman" w:cs="Times New Roman"/>
          <w:sz w:val="28"/>
          <w:szCs w:val="28"/>
        </w:rPr>
        <w:t>іншим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програмістам</w:t>
      </w:r>
      <w:proofErr w:type="spellEnd"/>
      <w:r w:rsidRPr="00C210F6">
        <w:rPr>
          <w:rFonts w:ascii="Times New Roman" w:hAnsi="Times New Roman" w:cs="Times New Roman"/>
          <w:sz w:val="28"/>
          <w:szCs w:val="28"/>
        </w:rPr>
        <w:t>.</w:t>
      </w:r>
    </w:p>
    <w:p w14:paraId="68054B8A" w14:textId="77777777" w:rsidR="00626761" w:rsidRPr="00C210F6" w:rsidRDefault="00626761" w:rsidP="00BA261B">
      <w:pPr>
        <w:rPr>
          <w:rFonts w:ascii="Times New Roman" w:hAnsi="Times New Roman" w:cs="Times New Roman"/>
          <w:sz w:val="28"/>
          <w:szCs w:val="28"/>
        </w:rPr>
      </w:pPr>
    </w:p>
    <w:p w14:paraId="2E2FD463" w14:textId="77777777" w:rsidR="00626761" w:rsidRPr="00C210F6" w:rsidRDefault="00626761" w:rsidP="00BA261B">
      <w:pPr>
        <w:pStyle w:val="1"/>
        <w:jc w:val="center"/>
      </w:pPr>
      <w:proofErr w:type="spellStart"/>
      <w:r w:rsidRPr="00C210F6">
        <w:rPr>
          <w:rStyle w:val="StrongEmphasis"/>
          <w:rFonts w:ascii="Times New Roman" w:hAnsi="Times New Roman"/>
          <w:b/>
          <w:i/>
          <w:sz w:val="28"/>
          <w:szCs w:val="28"/>
        </w:rPr>
        <w:t>Специфікатори</w:t>
      </w:r>
      <w:proofErr w:type="spellEnd"/>
      <w:r w:rsidRPr="00C210F6">
        <w:rPr>
          <w:rStyle w:val="StrongEmphasis"/>
          <w:rFonts w:ascii="Times New Roman" w:hAnsi="Times New Roman"/>
          <w:b/>
          <w:i/>
          <w:sz w:val="28"/>
          <w:szCs w:val="28"/>
        </w:rPr>
        <w:t xml:space="preserve"> </w:t>
      </w:r>
      <w:proofErr w:type="spellStart"/>
      <w:r w:rsidRPr="00C210F6">
        <w:rPr>
          <w:rStyle w:val="StrongEmphasis"/>
          <w:rFonts w:ascii="Times New Roman" w:hAnsi="Times New Roman"/>
          <w:b/>
          <w:i/>
          <w:sz w:val="28"/>
          <w:szCs w:val="28"/>
        </w:rPr>
        <w:t>змінних</w:t>
      </w:r>
      <w:proofErr w:type="spellEnd"/>
    </w:p>
    <w:p w14:paraId="7BF398FA" w14:textId="77777777" w:rsidR="00626761" w:rsidRPr="00C210F6" w:rsidRDefault="00626761" w:rsidP="00774CE2">
      <w:pPr>
        <w:jc w:val="both"/>
        <w:rPr>
          <w:rFonts w:ascii="Times New Roman" w:hAnsi="Times New Roman" w:cs="Times New Roman"/>
          <w:sz w:val="28"/>
          <w:szCs w:val="28"/>
        </w:rPr>
      </w:pPr>
      <w:r w:rsidRPr="00C210F6">
        <w:rPr>
          <w:rFonts w:ascii="Times New Roman" w:hAnsi="Times New Roman" w:cs="Times New Roman"/>
          <w:sz w:val="28"/>
          <w:szCs w:val="28"/>
        </w:rPr>
        <w:t xml:space="preserve">В </w:t>
      </w:r>
      <w:proofErr w:type="spellStart"/>
      <w:r w:rsidRPr="00C210F6">
        <w:rPr>
          <w:rFonts w:ascii="Times New Roman" w:hAnsi="Times New Roman" w:cs="Times New Roman"/>
          <w:sz w:val="28"/>
          <w:szCs w:val="28"/>
        </w:rPr>
        <w:t>мові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Сі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Сі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перед</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типом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змінної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її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визначенні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може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стояти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специфікатор</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або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специфікатори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що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визначають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або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область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змінної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або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особливості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її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зберігання</w:t>
      </w:r>
      <w:proofErr w:type="spellEnd"/>
      <w:r w:rsidRPr="00C210F6">
        <w:rPr>
          <w:rFonts w:ascii="Times New Roman" w:hAnsi="Times New Roman" w:cs="Times New Roman"/>
          <w:sz w:val="28"/>
          <w:szCs w:val="28"/>
        </w:rPr>
        <w:t xml:space="preserve"> в </w:t>
      </w:r>
      <w:proofErr w:type="spellStart"/>
      <w:r w:rsidRPr="00C210F6">
        <w:rPr>
          <w:rFonts w:ascii="Times New Roman" w:hAnsi="Times New Roman" w:cs="Times New Roman"/>
          <w:sz w:val="28"/>
          <w:szCs w:val="28"/>
        </w:rPr>
        <w:t>пам’яті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комп’ютера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Їх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ділять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два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типи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специфікатори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зберігання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специфікатори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дії</w:t>
      </w:r>
      <w:proofErr w:type="spellEnd"/>
      <w:r w:rsidRPr="00C210F6">
        <w:rPr>
          <w:rFonts w:ascii="Times New Roman" w:hAnsi="Times New Roman" w:cs="Times New Roman"/>
          <w:sz w:val="28"/>
          <w:szCs w:val="28"/>
        </w:rPr>
        <w:t xml:space="preserve">: </w:t>
      </w:r>
    </w:p>
    <w:p w14:paraId="4B40A5CE" w14:textId="77777777" w:rsidR="00626761" w:rsidRPr="00C210F6" w:rsidRDefault="00626761" w:rsidP="00774CE2">
      <w:pPr>
        <w:jc w:val="both"/>
        <w:rPr>
          <w:rFonts w:cstheme="minorBidi"/>
        </w:rPr>
      </w:pPr>
      <w:proofErr w:type="spellStart"/>
      <w:r w:rsidRPr="00C210F6">
        <w:rPr>
          <w:rStyle w:val="StrongEmphasis"/>
          <w:rFonts w:ascii="Times New Roman" w:hAnsi="Times New Roman" w:cstheme="minorBidi"/>
          <w:sz w:val="28"/>
        </w:rPr>
        <w:t>Відсутність</w:t>
      </w:r>
      <w:proofErr w:type="spellEnd"/>
      <w:r w:rsidRPr="00C210F6">
        <w:rPr>
          <w:rStyle w:val="StrongEmphasis"/>
          <w:rFonts w:ascii="Times New Roman" w:hAnsi="Times New Roman" w:cstheme="minorBidi"/>
          <w:sz w:val="28"/>
        </w:rPr>
        <w:t xml:space="preserve"> </w:t>
      </w:r>
      <w:proofErr w:type="spellStart"/>
      <w:r w:rsidRPr="00C210F6">
        <w:rPr>
          <w:rStyle w:val="StrongEmphasis"/>
          <w:rFonts w:ascii="Times New Roman" w:hAnsi="Times New Roman" w:cstheme="minorBidi"/>
          <w:sz w:val="28"/>
        </w:rPr>
        <w:t>специфікаторів</w:t>
      </w:r>
      <w:proofErr w:type="spellEnd"/>
      <w:r w:rsidRPr="00C210F6">
        <w:rPr>
          <w:rStyle w:val="StrongEmphasis"/>
          <w:rFonts w:ascii="Times New Roman" w:hAnsi="Times New Roman" w:cstheme="minorBidi"/>
          <w:sz w:val="28"/>
        </w:rPr>
        <w:t>(auto)</w:t>
      </w:r>
      <w:r w:rsidRPr="00C210F6">
        <w:rPr>
          <w:rFonts w:ascii="Times New Roman" w:hAnsi="Times New Roman" w:cstheme="minorBidi"/>
          <w:sz w:val="28"/>
        </w:rPr>
        <w:t xml:space="preserve"> – </w:t>
      </w:r>
      <w:proofErr w:type="spellStart"/>
      <w:r w:rsidRPr="00C210F6">
        <w:rPr>
          <w:rFonts w:ascii="Times New Roman" w:hAnsi="Times New Roman" w:cstheme="minorBidi"/>
          <w:sz w:val="28"/>
        </w:rPr>
        <w:t>застосовується</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для</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локальних</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змінних</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по</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замовчуванню</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i/>
          <w:sz w:val="28"/>
        </w:rPr>
        <w:t>Область</w:t>
      </w:r>
      <w:proofErr w:type="spellEnd"/>
      <w:r w:rsidRPr="00C210F6">
        <w:rPr>
          <w:rFonts w:ascii="Times New Roman" w:hAnsi="Times New Roman" w:cstheme="minorBidi"/>
          <w:i/>
          <w:sz w:val="28"/>
        </w:rPr>
        <w:t xml:space="preserve"> </w:t>
      </w:r>
      <w:proofErr w:type="spellStart"/>
      <w:r w:rsidRPr="00C210F6">
        <w:rPr>
          <w:rFonts w:ascii="Times New Roman" w:hAnsi="Times New Roman" w:cstheme="minorBidi"/>
          <w:i/>
          <w:sz w:val="28"/>
        </w:rPr>
        <w:t>видимості</w:t>
      </w:r>
      <w:proofErr w:type="spellEnd"/>
      <w:r w:rsidRPr="00C210F6">
        <w:rPr>
          <w:rFonts w:ascii="Times New Roman" w:hAnsi="Times New Roman" w:cstheme="minorBidi"/>
          <w:i/>
          <w:sz w:val="28"/>
        </w:rPr>
        <w:t xml:space="preserve"> – </w:t>
      </w:r>
      <w:proofErr w:type="spellStart"/>
      <w:r w:rsidRPr="00C210F6">
        <w:rPr>
          <w:rFonts w:ascii="Times New Roman" w:hAnsi="Times New Roman" w:cstheme="minorBidi"/>
          <w:i/>
          <w:sz w:val="28"/>
        </w:rPr>
        <w:t>обмежена</w:t>
      </w:r>
      <w:proofErr w:type="spellEnd"/>
      <w:r w:rsidRPr="00C210F6">
        <w:rPr>
          <w:rFonts w:ascii="Times New Roman" w:hAnsi="Times New Roman" w:cstheme="minorBidi"/>
          <w:i/>
          <w:sz w:val="28"/>
        </w:rPr>
        <w:t xml:space="preserve"> </w:t>
      </w:r>
      <w:proofErr w:type="spellStart"/>
      <w:r w:rsidRPr="00C210F6">
        <w:rPr>
          <w:rFonts w:ascii="Times New Roman" w:hAnsi="Times New Roman" w:cstheme="minorBidi"/>
          <w:i/>
          <w:sz w:val="28"/>
        </w:rPr>
        <w:t>блоком</w:t>
      </w:r>
      <w:proofErr w:type="spellEnd"/>
      <w:r w:rsidRPr="00C210F6">
        <w:rPr>
          <w:rFonts w:ascii="Times New Roman" w:hAnsi="Times New Roman" w:cstheme="minorBidi"/>
          <w:i/>
          <w:sz w:val="28"/>
        </w:rPr>
        <w:t xml:space="preserve">, в </w:t>
      </w:r>
      <w:proofErr w:type="spellStart"/>
      <w:r w:rsidRPr="00C210F6">
        <w:rPr>
          <w:rFonts w:ascii="Times New Roman" w:hAnsi="Times New Roman" w:cstheme="minorBidi"/>
          <w:i/>
          <w:sz w:val="28"/>
        </w:rPr>
        <w:t>якому</w:t>
      </w:r>
      <w:proofErr w:type="spellEnd"/>
      <w:r w:rsidRPr="00C210F6">
        <w:rPr>
          <w:rFonts w:ascii="Times New Roman" w:hAnsi="Times New Roman" w:cstheme="minorBidi"/>
          <w:i/>
          <w:sz w:val="28"/>
        </w:rPr>
        <w:t xml:space="preserve"> </w:t>
      </w:r>
      <w:proofErr w:type="spellStart"/>
      <w:r w:rsidRPr="00C210F6">
        <w:rPr>
          <w:rFonts w:ascii="Times New Roman" w:hAnsi="Times New Roman" w:cstheme="minorBidi"/>
          <w:i/>
          <w:sz w:val="28"/>
        </w:rPr>
        <w:t>вони</w:t>
      </w:r>
      <w:proofErr w:type="spellEnd"/>
      <w:r w:rsidRPr="00C210F6">
        <w:rPr>
          <w:rFonts w:ascii="Times New Roman" w:hAnsi="Times New Roman" w:cstheme="minorBidi"/>
          <w:i/>
          <w:sz w:val="28"/>
        </w:rPr>
        <w:t xml:space="preserve"> </w:t>
      </w:r>
      <w:proofErr w:type="spellStart"/>
      <w:r w:rsidRPr="00C210F6">
        <w:rPr>
          <w:rFonts w:ascii="Times New Roman" w:hAnsi="Times New Roman" w:cstheme="minorBidi"/>
          <w:i/>
          <w:sz w:val="28"/>
        </w:rPr>
        <w:t>оголошені</w:t>
      </w:r>
      <w:proofErr w:type="spellEnd"/>
      <w:r w:rsidRPr="00C210F6">
        <w:rPr>
          <w:rFonts w:ascii="Times New Roman" w:hAnsi="Times New Roman" w:cstheme="minorBidi"/>
          <w:sz w:val="28"/>
        </w:rPr>
        <w:t xml:space="preserve">; </w:t>
      </w:r>
    </w:p>
    <w:p w14:paraId="0A25BAC3" w14:textId="77777777" w:rsidR="00626761" w:rsidRPr="00C210F6" w:rsidRDefault="00626761" w:rsidP="00774CE2">
      <w:pPr>
        <w:jc w:val="both"/>
        <w:rPr>
          <w:rFonts w:cstheme="minorBidi"/>
        </w:rPr>
      </w:pPr>
    </w:p>
    <w:p w14:paraId="647A8608" w14:textId="77777777" w:rsidR="00626761" w:rsidRPr="00C210F6" w:rsidRDefault="00626761" w:rsidP="00774CE2">
      <w:pPr>
        <w:jc w:val="both"/>
        <w:rPr>
          <w:rFonts w:cstheme="minorBidi"/>
        </w:rPr>
      </w:pPr>
      <w:r w:rsidRPr="00C210F6">
        <w:rPr>
          <w:rStyle w:val="StrongEmphasis"/>
          <w:rFonts w:ascii="Times New Roman" w:hAnsi="Times New Roman" w:cstheme="minorBidi"/>
          <w:sz w:val="28"/>
        </w:rPr>
        <w:t>static</w:t>
      </w:r>
      <w:r w:rsidRPr="00C210F6">
        <w:rPr>
          <w:rFonts w:ascii="Times New Roman" w:hAnsi="Times New Roman" w:cstheme="minorBidi"/>
          <w:sz w:val="28"/>
        </w:rPr>
        <w:t xml:space="preserve"> – </w:t>
      </w:r>
      <w:proofErr w:type="spellStart"/>
      <w:r w:rsidRPr="00C210F6">
        <w:rPr>
          <w:rFonts w:ascii="Times New Roman" w:hAnsi="Times New Roman" w:cstheme="minorBidi"/>
          <w:sz w:val="28"/>
        </w:rPr>
        <w:t>застосовується</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як</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для</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локальних</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так</w:t>
      </w:r>
      <w:proofErr w:type="spellEnd"/>
      <w:r w:rsidRPr="00C210F6">
        <w:rPr>
          <w:rFonts w:ascii="Times New Roman" w:hAnsi="Times New Roman" w:cstheme="minorBidi"/>
          <w:sz w:val="28"/>
        </w:rPr>
        <w:t xml:space="preserve"> і </w:t>
      </w:r>
      <w:proofErr w:type="spellStart"/>
      <w:r w:rsidRPr="00C210F6">
        <w:rPr>
          <w:rFonts w:ascii="Times New Roman" w:hAnsi="Times New Roman" w:cstheme="minorBidi"/>
          <w:sz w:val="28"/>
        </w:rPr>
        <w:t>для</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глобальних</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змінних</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Область</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видимості</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локальної</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статичної</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змінної</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зберігається</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після</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виходу</w:t>
      </w:r>
      <w:proofErr w:type="spellEnd"/>
      <w:r w:rsidRPr="00C210F6">
        <w:rPr>
          <w:rFonts w:ascii="Times New Roman" w:hAnsi="Times New Roman" w:cstheme="minorBidi"/>
          <w:sz w:val="28"/>
        </w:rPr>
        <w:t xml:space="preserve"> з </w:t>
      </w:r>
      <w:proofErr w:type="spellStart"/>
      <w:r w:rsidRPr="00C210F6">
        <w:rPr>
          <w:rFonts w:ascii="Times New Roman" w:hAnsi="Times New Roman" w:cstheme="minorBidi"/>
          <w:sz w:val="28"/>
        </w:rPr>
        <w:t>блока</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чи</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функції</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де</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ця</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змінна</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оголошена</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Під</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час</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повторного</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виклику</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функції</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змінна</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зберігає</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своє</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попереднє</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значення</w:t>
      </w:r>
      <w:proofErr w:type="spellEnd"/>
      <w:r w:rsidRPr="00C210F6">
        <w:rPr>
          <w:rFonts w:ascii="Times New Roman" w:hAnsi="Times New Roman" w:cstheme="minorBidi"/>
          <w:sz w:val="28"/>
        </w:rPr>
        <w:t>.</w:t>
      </w:r>
    </w:p>
    <w:p w14:paraId="4B74CDC7" w14:textId="77777777" w:rsidR="00626761" w:rsidRPr="00C210F6" w:rsidRDefault="00626761" w:rsidP="00774CE2">
      <w:pPr>
        <w:jc w:val="both"/>
        <w:rPr>
          <w:rFonts w:cstheme="minorBidi"/>
        </w:rPr>
      </w:pPr>
      <w:proofErr w:type="spellStart"/>
      <w:r w:rsidRPr="00C210F6">
        <w:rPr>
          <w:rFonts w:ascii="Times New Roman" w:hAnsi="Times New Roman" w:cstheme="minorBidi"/>
          <w:sz w:val="28"/>
        </w:rPr>
        <w:t>Цей</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специфікатор</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потрібен</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при</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необхідності</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збереження</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значень</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які</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підраховує</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функція</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для</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їх</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врахування</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при</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наступному</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виклику</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функції</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Наприклад</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це</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використовується</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для</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підрахунку</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виклику</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функцій</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чи</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при</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створенні</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випадкових</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чисел</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щоб</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не</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було</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повторень</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значень</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при</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новому</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виклику</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функції</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Тоді</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їх</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треба</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описати</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як</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статичні</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за</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допомогою</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службового</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слова</w:t>
      </w:r>
      <w:proofErr w:type="spellEnd"/>
      <w:r w:rsidRPr="00C210F6">
        <w:rPr>
          <w:rFonts w:ascii="Times New Roman" w:hAnsi="Times New Roman" w:cstheme="minorBidi"/>
          <w:sz w:val="28"/>
        </w:rPr>
        <w:t xml:space="preserve"> static, </w:t>
      </w:r>
      <w:proofErr w:type="spellStart"/>
      <w:r w:rsidRPr="00C210F6">
        <w:rPr>
          <w:rFonts w:ascii="Times New Roman" w:hAnsi="Times New Roman" w:cstheme="minorBidi"/>
          <w:sz w:val="28"/>
        </w:rPr>
        <w:t>наприклад</w:t>
      </w:r>
      <w:proofErr w:type="spellEnd"/>
      <w:r w:rsidRPr="00C210F6">
        <w:rPr>
          <w:rFonts w:ascii="Times New Roman" w:hAnsi="Times New Roman" w:cstheme="minorBidi"/>
          <w:sz w:val="28"/>
        </w:rPr>
        <w:t>:</w:t>
      </w:r>
    </w:p>
    <w:p w14:paraId="5B072235" w14:textId="77777777" w:rsidR="00626761" w:rsidRPr="00C210F6" w:rsidRDefault="00626761" w:rsidP="00774CE2">
      <w:pPr>
        <w:jc w:val="both"/>
        <w:rPr>
          <w:rFonts w:asciiTheme="minorHAnsi" w:hAnsiTheme="minorHAnsi" w:cstheme="minorBidi"/>
          <w:sz w:val="28"/>
          <w:szCs w:val="28"/>
        </w:rPr>
      </w:pPr>
      <w:r w:rsidRPr="00C210F6">
        <w:rPr>
          <w:rFonts w:asciiTheme="minorHAnsi" w:hAnsiTheme="minorHAnsi" w:cstheme="minorBidi"/>
          <w:sz w:val="28"/>
          <w:szCs w:val="28"/>
        </w:rPr>
        <w:t xml:space="preserve">static int </w:t>
      </w:r>
      <w:r w:rsidRPr="00C210F6">
        <w:rPr>
          <w:rStyle w:val="StrongEmphasis"/>
          <w:rFonts w:asciiTheme="minorHAnsi" w:hAnsiTheme="minorHAnsi" w:cstheme="minorBidi"/>
          <w:b w:val="0"/>
          <w:sz w:val="28"/>
          <w:szCs w:val="28"/>
        </w:rPr>
        <w:t>х, у;</w:t>
      </w:r>
    </w:p>
    <w:p w14:paraId="3BB84011" w14:textId="77777777" w:rsidR="00626761" w:rsidRPr="00C210F6" w:rsidRDefault="00626761" w:rsidP="00774CE2">
      <w:pPr>
        <w:jc w:val="both"/>
        <w:rPr>
          <w:rFonts w:asciiTheme="minorHAnsi" w:hAnsiTheme="minorHAnsi" w:cstheme="minorBidi"/>
          <w:sz w:val="28"/>
          <w:szCs w:val="28"/>
        </w:rPr>
      </w:pPr>
      <w:r w:rsidRPr="00C210F6">
        <w:rPr>
          <w:rStyle w:val="StrongEmphasis"/>
          <w:rFonts w:asciiTheme="minorHAnsi" w:hAnsiTheme="minorHAnsi" w:cstheme="minorBidi"/>
          <w:b w:val="0"/>
          <w:sz w:val="28"/>
          <w:szCs w:val="28"/>
        </w:rPr>
        <w:t xml:space="preserve">static float р = </w:t>
      </w:r>
      <w:proofErr w:type="gramStart"/>
      <w:r w:rsidRPr="00C210F6">
        <w:rPr>
          <w:rStyle w:val="StrongEmphasis"/>
          <w:rFonts w:asciiTheme="minorHAnsi" w:hAnsiTheme="minorHAnsi" w:cstheme="minorBidi"/>
          <w:b w:val="0"/>
          <w:sz w:val="28"/>
          <w:szCs w:val="28"/>
        </w:rPr>
        <w:t>3.25;.</w:t>
      </w:r>
      <w:proofErr w:type="gramEnd"/>
    </w:p>
    <w:p w14:paraId="267EACD6" w14:textId="77777777" w:rsidR="00626761" w:rsidRPr="00C210F6" w:rsidRDefault="00626761" w:rsidP="00774CE2">
      <w:pPr>
        <w:jc w:val="both"/>
        <w:rPr>
          <w:rFonts w:cstheme="minorBidi"/>
        </w:rPr>
      </w:pPr>
      <w:proofErr w:type="spellStart"/>
      <w:r w:rsidRPr="00C210F6">
        <w:rPr>
          <w:rStyle w:val="af2"/>
          <w:rFonts w:ascii="Times New Roman" w:hAnsi="Times New Roman" w:cstheme="minorBidi"/>
          <w:b/>
          <w:sz w:val="28"/>
        </w:rPr>
        <w:t>Статична</w:t>
      </w:r>
      <w:proofErr w:type="spellEnd"/>
      <w:r w:rsidRPr="00C210F6">
        <w:rPr>
          <w:rStyle w:val="af2"/>
          <w:rFonts w:ascii="Times New Roman" w:hAnsi="Times New Roman" w:cstheme="minorBidi"/>
          <w:b/>
          <w:sz w:val="28"/>
        </w:rPr>
        <w:t xml:space="preserve"> </w:t>
      </w:r>
      <w:proofErr w:type="spellStart"/>
      <w:r w:rsidRPr="00C210F6">
        <w:rPr>
          <w:rStyle w:val="af2"/>
          <w:rFonts w:ascii="Times New Roman" w:hAnsi="Times New Roman" w:cstheme="minorBidi"/>
          <w:b/>
          <w:sz w:val="28"/>
        </w:rPr>
        <w:t>змінна</w:t>
      </w:r>
      <w:proofErr w:type="spellEnd"/>
      <w:r w:rsidRPr="00C210F6">
        <w:rPr>
          <w:rStyle w:val="af2"/>
          <w:rFonts w:ascii="Times New Roman" w:hAnsi="Times New Roman" w:cstheme="minorBidi"/>
          <w:b/>
          <w:sz w:val="28"/>
        </w:rPr>
        <w:t xml:space="preserve"> </w:t>
      </w:r>
      <w:proofErr w:type="spellStart"/>
      <w:r w:rsidRPr="00C210F6">
        <w:rPr>
          <w:rStyle w:val="af2"/>
          <w:rFonts w:ascii="Times New Roman" w:hAnsi="Times New Roman" w:cstheme="minorBidi"/>
          <w:b/>
          <w:sz w:val="28"/>
        </w:rPr>
        <w:t>схожа</w:t>
      </w:r>
      <w:proofErr w:type="spellEnd"/>
      <w:r w:rsidRPr="00C210F6">
        <w:rPr>
          <w:rStyle w:val="af2"/>
          <w:rFonts w:ascii="Times New Roman" w:hAnsi="Times New Roman" w:cstheme="minorBidi"/>
          <w:b/>
          <w:sz w:val="28"/>
        </w:rPr>
        <w:t xml:space="preserve"> </w:t>
      </w:r>
      <w:proofErr w:type="spellStart"/>
      <w:r w:rsidRPr="00C210F6">
        <w:rPr>
          <w:rStyle w:val="af2"/>
          <w:rFonts w:ascii="Times New Roman" w:hAnsi="Times New Roman" w:cstheme="minorBidi"/>
          <w:b/>
          <w:sz w:val="28"/>
        </w:rPr>
        <w:t>на</w:t>
      </w:r>
      <w:proofErr w:type="spellEnd"/>
      <w:r w:rsidRPr="00C210F6">
        <w:rPr>
          <w:rStyle w:val="af2"/>
          <w:rFonts w:ascii="Times New Roman" w:hAnsi="Times New Roman" w:cstheme="minorBidi"/>
          <w:b/>
          <w:sz w:val="28"/>
        </w:rPr>
        <w:t xml:space="preserve"> </w:t>
      </w:r>
      <w:proofErr w:type="spellStart"/>
      <w:r w:rsidRPr="00C210F6">
        <w:rPr>
          <w:rStyle w:val="af2"/>
          <w:rFonts w:ascii="Times New Roman" w:hAnsi="Times New Roman" w:cstheme="minorBidi"/>
          <w:b/>
          <w:sz w:val="28"/>
        </w:rPr>
        <w:t>глобальну</w:t>
      </w:r>
      <w:proofErr w:type="spellEnd"/>
      <w:r w:rsidRPr="00C210F6">
        <w:rPr>
          <w:rStyle w:val="af2"/>
          <w:rFonts w:ascii="Times New Roman" w:hAnsi="Times New Roman" w:cstheme="minorBidi"/>
          <w:b/>
          <w:sz w:val="28"/>
        </w:rPr>
        <w:t>,</w:t>
      </w:r>
      <w:r w:rsidRPr="00C210F6">
        <w:rPr>
          <w:rFonts w:ascii="Times New Roman" w:hAnsi="Times New Roman" w:cstheme="minorBidi"/>
          <w:sz w:val="28"/>
        </w:rPr>
        <w:t xml:space="preserve"> </w:t>
      </w:r>
      <w:proofErr w:type="spellStart"/>
      <w:r w:rsidRPr="00C210F6">
        <w:rPr>
          <w:rFonts w:ascii="Times New Roman" w:hAnsi="Times New Roman" w:cstheme="minorBidi"/>
          <w:sz w:val="28"/>
        </w:rPr>
        <w:t>але</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діє</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тільки</w:t>
      </w:r>
      <w:proofErr w:type="spellEnd"/>
      <w:r w:rsidRPr="00C210F6">
        <w:rPr>
          <w:rFonts w:ascii="Times New Roman" w:hAnsi="Times New Roman" w:cstheme="minorBidi"/>
          <w:sz w:val="28"/>
        </w:rPr>
        <w:t xml:space="preserve"> у </w:t>
      </w:r>
      <w:proofErr w:type="spellStart"/>
      <w:r w:rsidRPr="00C210F6">
        <w:rPr>
          <w:rFonts w:ascii="Times New Roman" w:hAnsi="Times New Roman" w:cstheme="minorBidi"/>
          <w:sz w:val="28"/>
        </w:rPr>
        <w:t>тій</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функції</w:t>
      </w:r>
      <w:proofErr w:type="spellEnd"/>
      <w:r w:rsidRPr="00C210F6">
        <w:rPr>
          <w:rFonts w:ascii="Times New Roman" w:hAnsi="Times New Roman" w:cstheme="minorBidi"/>
          <w:sz w:val="28"/>
        </w:rPr>
        <w:t xml:space="preserve">, в </w:t>
      </w:r>
      <w:proofErr w:type="spellStart"/>
      <w:r w:rsidRPr="00C210F6">
        <w:rPr>
          <w:rFonts w:ascii="Times New Roman" w:hAnsi="Times New Roman" w:cstheme="minorBidi"/>
          <w:sz w:val="28"/>
        </w:rPr>
        <w:t>якій</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вона</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оголошена</w:t>
      </w:r>
      <w:proofErr w:type="spellEnd"/>
      <w:r w:rsidRPr="00C210F6">
        <w:rPr>
          <w:rFonts w:ascii="Times New Roman" w:hAnsi="Times New Roman" w:cstheme="minorBidi"/>
          <w:sz w:val="28"/>
        </w:rPr>
        <w:t>.</w:t>
      </w:r>
    </w:p>
    <w:p w14:paraId="64B94D5B" w14:textId="77777777" w:rsidR="00626761" w:rsidRPr="00C210F6" w:rsidRDefault="00626761" w:rsidP="00774CE2">
      <w:pPr>
        <w:jc w:val="both"/>
        <w:rPr>
          <w:rFonts w:cstheme="minorBidi"/>
        </w:rPr>
      </w:pPr>
      <w:proofErr w:type="spellStart"/>
      <w:r w:rsidRPr="00C210F6">
        <w:rPr>
          <w:rFonts w:ascii="Times New Roman" w:hAnsi="Times New Roman" w:cstheme="minorBidi"/>
          <w:sz w:val="28"/>
        </w:rPr>
        <w:t>При</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цьому</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специфікаторі</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змінна</w:t>
      </w:r>
      <w:proofErr w:type="spellEnd"/>
      <w:r w:rsidRPr="00C210F6">
        <w:rPr>
          <w:rFonts w:ascii="Times New Roman" w:hAnsi="Times New Roman" w:cstheme="minorBidi"/>
          <w:sz w:val="28"/>
        </w:rPr>
        <w:t xml:space="preserve"> є </w:t>
      </w:r>
      <w:proofErr w:type="spellStart"/>
      <w:r w:rsidRPr="00C210F6">
        <w:rPr>
          <w:rFonts w:ascii="Times New Roman" w:hAnsi="Times New Roman" w:cstheme="minorBidi"/>
          <w:sz w:val="28"/>
        </w:rPr>
        <w:t>глобальною</w:t>
      </w:r>
      <w:proofErr w:type="spellEnd"/>
      <w:r w:rsidRPr="00C210F6">
        <w:rPr>
          <w:rFonts w:ascii="Times New Roman" w:hAnsi="Times New Roman" w:cstheme="minorBidi"/>
          <w:sz w:val="28"/>
        </w:rPr>
        <w:t xml:space="preserve"> в </w:t>
      </w:r>
      <w:proofErr w:type="spellStart"/>
      <w:r w:rsidRPr="00C210F6">
        <w:rPr>
          <w:rFonts w:ascii="Times New Roman" w:hAnsi="Times New Roman" w:cstheme="minorBidi"/>
          <w:sz w:val="28"/>
        </w:rPr>
        <w:t>тому</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сенсі</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що</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вона</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оголошена</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за</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межами</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будь-якої</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функції</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але</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приватна</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для</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одного</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вихідного</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файлу</w:t>
      </w:r>
      <w:proofErr w:type="spellEnd"/>
      <w:r w:rsidRPr="00C210F6">
        <w:rPr>
          <w:rFonts w:ascii="Times New Roman" w:hAnsi="Times New Roman" w:cstheme="minorBidi"/>
          <w:sz w:val="28"/>
        </w:rPr>
        <w:t xml:space="preserve">, в </w:t>
      </w:r>
      <w:proofErr w:type="spellStart"/>
      <w:r w:rsidRPr="00C210F6">
        <w:rPr>
          <w:rFonts w:ascii="Times New Roman" w:hAnsi="Times New Roman" w:cstheme="minorBidi"/>
          <w:sz w:val="28"/>
        </w:rPr>
        <w:t>якому</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вона</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визначена</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Така</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змінна</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видима</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для</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функцій</w:t>
      </w:r>
      <w:proofErr w:type="spellEnd"/>
      <w:r w:rsidRPr="00C210F6">
        <w:rPr>
          <w:rFonts w:ascii="Times New Roman" w:hAnsi="Times New Roman" w:cstheme="minorBidi"/>
          <w:sz w:val="28"/>
        </w:rPr>
        <w:t xml:space="preserve"> у </w:t>
      </w:r>
      <w:proofErr w:type="spellStart"/>
      <w:r w:rsidRPr="00C210F6">
        <w:rPr>
          <w:rFonts w:ascii="Times New Roman" w:hAnsi="Times New Roman" w:cstheme="minorBidi"/>
          <w:sz w:val="28"/>
        </w:rPr>
        <w:t>цьому</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вихідному</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файлі</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але</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не</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для</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будь-якої</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функції</w:t>
      </w:r>
      <w:proofErr w:type="spellEnd"/>
      <w:r w:rsidRPr="00C210F6">
        <w:rPr>
          <w:rFonts w:ascii="Times New Roman" w:hAnsi="Times New Roman" w:cstheme="minorBidi"/>
          <w:sz w:val="28"/>
        </w:rPr>
        <w:t xml:space="preserve"> в </w:t>
      </w:r>
      <w:proofErr w:type="spellStart"/>
      <w:r w:rsidRPr="00C210F6">
        <w:rPr>
          <w:rFonts w:ascii="Times New Roman" w:hAnsi="Times New Roman" w:cstheme="minorBidi"/>
          <w:sz w:val="28"/>
        </w:rPr>
        <w:t>будь-яких</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інших</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вихідних</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файлах</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навіть</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якщо</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вони</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намагаються</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надіслати</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відповідну</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декларацію</w:t>
      </w:r>
      <w:proofErr w:type="spellEnd"/>
      <w:r w:rsidRPr="00C210F6">
        <w:rPr>
          <w:rFonts w:ascii="Times New Roman" w:hAnsi="Times New Roman" w:cstheme="minorBidi"/>
          <w:sz w:val="28"/>
        </w:rPr>
        <w:t xml:space="preserve">. </w:t>
      </w:r>
    </w:p>
    <w:p w14:paraId="33D97E11" w14:textId="77777777" w:rsidR="00626761" w:rsidRPr="00C210F6" w:rsidRDefault="00626761" w:rsidP="00774CE2">
      <w:pPr>
        <w:jc w:val="both"/>
        <w:rPr>
          <w:rFonts w:cstheme="minorBidi"/>
        </w:rPr>
      </w:pPr>
      <w:proofErr w:type="spellStart"/>
      <w:r w:rsidRPr="00C210F6">
        <w:rPr>
          <w:rStyle w:val="StrongEmphasis"/>
          <w:rFonts w:ascii="Times New Roman" w:hAnsi="Times New Roman" w:cstheme="minorBidi"/>
          <w:b w:val="0"/>
          <w:sz w:val="28"/>
        </w:rPr>
        <w:t>Таким</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чином</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отримується</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будь-який</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додатковий</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контроль</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який</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може</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знадобитися</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під</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час</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видимості</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та</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тривалості</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життя</w:t>
      </w:r>
      <w:proofErr w:type="spellEnd"/>
      <w:r w:rsidRPr="00C210F6">
        <w:rPr>
          <w:rStyle w:val="StrongEmphasis"/>
          <w:rFonts w:ascii="Times New Roman" w:hAnsi="Times New Roman" w:cstheme="minorBidi"/>
          <w:b w:val="0"/>
          <w:sz w:val="28"/>
        </w:rPr>
        <w:t xml:space="preserve">, і </w:t>
      </w:r>
      <w:proofErr w:type="spellStart"/>
      <w:r w:rsidRPr="00C210F6">
        <w:rPr>
          <w:rStyle w:val="StrongEmphasis"/>
          <w:rFonts w:ascii="Times New Roman" w:hAnsi="Times New Roman" w:cstheme="minorBidi"/>
          <w:b w:val="0"/>
          <w:sz w:val="28"/>
        </w:rPr>
        <w:t>можна</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розрізнити</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визначення</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примірників</w:t>
      </w:r>
      <w:proofErr w:type="spellEnd"/>
      <w:r w:rsidRPr="00C210F6">
        <w:rPr>
          <w:rStyle w:val="StrongEmphasis"/>
          <w:rFonts w:ascii="Times New Roman" w:hAnsi="Times New Roman" w:cstheme="minorBidi"/>
          <w:b w:val="0"/>
          <w:sz w:val="28"/>
        </w:rPr>
        <w:t xml:space="preserve"> і </w:t>
      </w:r>
      <w:proofErr w:type="spellStart"/>
      <w:r w:rsidRPr="00C210F6">
        <w:rPr>
          <w:rStyle w:val="StrongEmphasis"/>
          <w:rFonts w:ascii="Times New Roman" w:hAnsi="Times New Roman" w:cstheme="minorBidi"/>
          <w:b w:val="0"/>
          <w:sz w:val="28"/>
        </w:rPr>
        <w:t>зовнішніх</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декларацій</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використовуючи</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класи</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зберігання</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sz w:val="28"/>
        </w:rPr>
        <w:t>Клас</w:t>
      </w:r>
      <w:proofErr w:type="spellEnd"/>
      <w:r w:rsidRPr="00C210F6">
        <w:rPr>
          <w:rStyle w:val="StrongEmphasis"/>
          <w:rFonts w:ascii="Times New Roman" w:hAnsi="Times New Roman" w:cstheme="minorBidi"/>
          <w:sz w:val="28"/>
        </w:rPr>
        <w:t xml:space="preserve"> </w:t>
      </w:r>
      <w:proofErr w:type="spellStart"/>
      <w:r w:rsidRPr="00C210F6">
        <w:rPr>
          <w:rStyle w:val="StrongEmphasis"/>
          <w:rFonts w:ascii="Times New Roman" w:hAnsi="Times New Roman" w:cstheme="minorBidi"/>
          <w:sz w:val="28"/>
        </w:rPr>
        <w:t>зберігання</w:t>
      </w:r>
      <w:proofErr w:type="spellEnd"/>
      <w:r w:rsidRPr="00C210F6">
        <w:rPr>
          <w:rStyle w:val="StrongEmphasis"/>
          <w:rFonts w:ascii="Times New Roman" w:hAnsi="Times New Roman" w:cstheme="minorBidi"/>
          <w:b w:val="0"/>
          <w:sz w:val="28"/>
        </w:rPr>
        <w:t xml:space="preserve"> – </w:t>
      </w:r>
      <w:proofErr w:type="spellStart"/>
      <w:r w:rsidRPr="00C210F6">
        <w:rPr>
          <w:rStyle w:val="StrongEmphasis"/>
          <w:rFonts w:ascii="Times New Roman" w:hAnsi="Times New Roman" w:cstheme="minorBidi"/>
          <w:b w:val="0"/>
          <w:sz w:val="28"/>
        </w:rPr>
        <w:t>це</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додаткове</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ключове</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слово</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на</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початку</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декларації</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яке</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певним</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чином</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змінює</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декларацію</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Як</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правило</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клас</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зберігання</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якщо</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такий</w:t>
      </w:r>
      <w:proofErr w:type="spellEnd"/>
      <w:r w:rsidRPr="00C210F6">
        <w:rPr>
          <w:rStyle w:val="StrongEmphasis"/>
          <w:rFonts w:ascii="Times New Roman" w:hAnsi="Times New Roman" w:cstheme="minorBidi"/>
          <w:b w:val="0"/>
          <w:sz w:val="28"/>
        </w:rPr>
        <w:t xml:space="preserve"> є) є </w:t>
      </w:r>
      <w:proofErr w:type="spellStart"/>
      <w:r w:rsidRPr="00C210F6">
        <w:rPr>
          <w:rStyle w:val="StrongEmphasis"/>
          <w:rFonts w:ascii="Times New Roman" w:hAnsi="Times New Roman" w:cstheme="minorBidi"/>
          <w:b w:val="0"/>
          <w:sz w:val="28"/>
        </w:rPr>
        <w:t>першим</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словом</w:t>
      </w:r>
      <w:proofErr w:type="spellEnd"/>
      <w:r w:rsidRPr="00C210F6">
        <w:rPr>
          <w:rStyle w:val="StrongEmphasis"/>
          <w:rFonts w:ascii="Times New Roman" w:hAnsi="Times New Roman" w:cstheme="minorBidi"/>
          <w:b w:val="0"/>
          <w:sz w:val="28"/>
        </w:rPr>
        <w:t xml:space="preserve"> у </w:t>
      </w:r>
      <w:proofErr w:type="spellStart"/>
      <w:r w:rsidRPr="00C210F6">
        <w:rPr>
          <w:rStyle w:val="StrongEmphasis"/>
          <w:rFonts w:ascii="Times New Roman" w:hAnsi="Times New Roman" w:cstheme="minorBidi"/>
          <w:b w:val="0"/>
          <w:sz w:val="28"/>
        </w:rPr>
        <w:t>декларації</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що</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передує</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назві</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типу</w:t>
      </w:r>
      <w:proofErr w:type="spellEnd"/>
      <w:r w:rsidRPr="00C210F6">
        <w:rPr>
          <w:rStyle w:val="StrongEmphasis"/>
          <w:rFonts w:ascii="Times New Roman" w:hAnsi="Times New Roman" w:cstheme="minorBidi"/>
          <w:b w:val="0"/>
          <w:sz w:val="28"/>
        </w:rPr>
        <w:t>. (</w:t>
      </w:r>
      <w:proofErr w:type="spellStart"/>
      <w:r w:rsidRPr="00C210F6">
        <w:rPr>
          <w:rStyle w:val="StrongEmphasis"/>
          <w:rFonts w:ascii="Times New Roman" w:hAnsi="Times New Roman" w:cstheme="minorBidi"/>
          <w:b w:val="0"/>
          <w:sz w:val="28"/>
        </w:rPr>
        <w:t>Строго</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кажучи</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цей</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порядок</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традиційно</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не</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був</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необхідним</w:t>
      </w:r>
      <w:proofErr w:type="spellEnd"/>
      <w:r w:rsidRPr="00C210F6">
        <w:rPr>
          <w:rStyle w:val="StrongEmphasis"/>
          <w:rFonts w:ascii="Times New Roman" w:hAnsi="Times New Roman" w:cstheme="minorBidi"/>
          <w:b w:val="0"/>
          <w:sz w:val="28"/>
        </w:rPr>
        <w:t xml:space="preserve">, і </w:t>
      </w:r>
      <w:proofErr w:type="spellStart"/>
      <w:r w:rsidRPr="00C210F6">
        <w:rPr>
          <w:rStyle w:val="StrongEmphasis"/>
          <w:rFonts w:ascii="Times New Roman" w:hAnsi="Times New Roman" w:cstheme="minorBidi"/>
          <w:b w:val="0"/>
          <w:sz w:val="28"/>
        </w:rPr>
        <w:t>зустрічається</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код</w:t>
      </w:r>
      <w:proofErr w:type="spellEnd"/>
      <w:r w:rsidRPr="00C210F6">
        <w:rPr>
          <w:rStyle w:val="StrongEmphasis"/>
          <w:rFonts w:ascii="Times New Roman" w:hAnsi="Times New Roman" w:cstheme="minorBidi"/>
          <w:b w:val="0"/>
          <w:sz w:val="28"/>
        </w:rPr>
        <w:t xml:space="preserve"> з </w:t>
      </w:r>
      <w:proofErr w:type="spellStart"/>
      <w:r w:rsidRPr="00C210F6">
        <w:rPr>
          <w:rStyle w:val="StrongEmphasis"/>
          <w:rFonts w:ascii="Times New Roman" w:hAnsi="Times New Roman" w:cstheme="minorBidi"/>
          <w:b w:val="0"/>
          <w:sz w:val="28"/>
        </w:rPr>
        <w:t>класом</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зберігання</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назвою</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типу</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та</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іншими</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частинами</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декларації</w:t>
      </w:r>
      <w:proofErr w:type="spellEnd"/>
      <w:r w:rsidRPr="00C210F6">
        <w:rPr>
          <w:rStyle w:val="StrongEmphasis"/>
          <w:rFonts w:ascii="Times New Roman" w:hAnsi="Times New Roman" w:cstheme="minorBidi"/>
          <w:b w:val="0"/>
          <w:sz w:val="28"/>
        </w:rPr>
        <w:t xml:space="preserve"> в </w:t>
      </w:r>
      <w:proofErr w:type="spellStart"/>
      <w:r w:rsidRPr="00C210F6">
        <w:rPr>
          <w:rFonts w:ascii="Times New Roman" w:hAnsi="Times New Roman" w:cstheme="minorBidi"/>
          <w:sz w:val="28"/>
        </w:rPr>
        <w:t>функції</w:t>
      </w:r>
      <w:proofErr w:type="spellEnd"/>
      <w:r w:rsidRPr="00C210F6">
        <w:rPr>
          <w:rFonts w:ascii="Times New Roman" w:hAnsi="Times New Roman" w:cstheme="minorBidi"/>
          <w:sz w:val="28"/>
        </w:rPr>
        <w:t xml:space="preserve">. </w:t>
      </w:r>
    </w:p>
    <w:p w14:paraId="39C61C21" w14:textId="77777777" w:rsidR="00626761" w:rsidRPr="00C210F6" w:rsidRDefault="00626761" w:rsidP="00774CE2">
      <w:pPr>
        <w:jc w:val="both"/>
        <w:rPr>
          <w:rFonts w:ascii="Times New Roman" w:hAnsi="Times New Roman" w:cstheme="minorBidi"/>
          <w:sz w:val="28"/>
        </w:rPr>
      </w:pPr>
    </w:p>
    <w:p w14:paraId="0032028C" w14:textId="77777777" w:rsidR="00626761" w:rsidRPr="00C210F6" w:rsidRDefault="00626761" w:rsidP="00774CE2">
      <w:pPr>
        <w:jc w:val="both"/>
        <w:rPr>
          <w:rFonts w:cstheme="minorBidi"/>
        </w:rPr>
      </w:pPr>
      <w:r w:rsidRPr="00C210F6">
        <w:rPr>
          <w:rStyle w:val="StrongEmphasis"/>
          <w:rFonts w:ascii="Times New Roman" w:hAnsi="Times New Roman" w:cstheme="minorBidi"/>
          <w:sz w:val="28"/>
        </w:rPr>
        <w:lastRenderedPageBreak/>
        <w:t>register</w:t>
      </w:r>
      <w:r w:rsidRPr="00C210F6">
        <w:rPr>
          <w:rFonts w:ascii="Times New Roman" w:hAnsi="Times New Roman" w:cstheme="minorBidi"/>
          <w:sz w:val="28"/>
        </w:rPr>
        <w:t xml:space="preserve"> – </w:t>
      </w:r>
      <w:proofErr w:type="spellStart"/>
      <w:r w:rsidRPr="00C210F6">
        <w:rPr>
          <w:rFonts w:ascii="Times New Roman" w:hAnsi="Times New Roman" w:cstheme="minorBidi"/>
          <w:sz w:val="28"/>
        </w:rPr>
        <w:t>вказує</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компілятору</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що</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значення</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слід</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зберігати</w:t>
      </w:r>
      <w:proofErr w:type="spellEnd"/>
      <w:r w:rsidRPr="00C210F6">
        <w:rPr>
          <w:rFonts w:ascii="Times New Roman" w:hAnsi="Times New Roman" w:cstheme="minorBidi"/>
          <w:sz w:val="28"/>
        </w:rPr>
        <w:t xml:space="preserve"> в </w:t>
      </w:r>
      <w:proofErr w:type="spellStart"/>
      <w:r w:rsidRPr="00C210F6">
        <w:rPr>
          <w:rFonts w:ascii="Times New Roman" w:hAnsi="Times New Roman" w:cstheme="minorBidi"/>
          <w:sz w:val="28"/>
        </w:rPr>
        <w:t>регістрах</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процесора</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не</w:t>
      </w:r>
      <w:proofErr w:type="spellEnd"/>
      <w:r w:rsidRPr="00C210F6">
        <w:rPr>
          <w:rFonts w:ascii="Times New Roman" w:hAnsi="Times New Roman" w:cstheme="minorBidi"/>
          <w:sz w:val="28"/>
        </w:rPr>
        <w:t xml:space="preserve"> в </w:t>
      </w:r>
      <w:proofErr w:type="spellStart"/>
      <w:r w:rsidRPr="00C210F6">
        <w:rPr>
          <w:rFonts w:ascii="Times New Roman" w:hAnsi="Times New Roman" w:cstheme="minorBidi"/>
          <w:sz w:val="28"/>
        </w:rPr>
        <w:t>оперативній</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пам’яті</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Це</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зменшує</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час</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доступу</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до</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змінної</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що</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прискорює</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виконання</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програми</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i/>
          <w:sz w:val="28"/>
        </w:rPr>
        <w:t>Область</w:t>
      </w:r>
      <w:proofErr w:type="spellEnd"/>
      <w:r w:rsidRPr="00C210F6">
        <w:rPr>
          <w:rFonts w:ascii="Times New Roman" w:hAnsi="Times New Roman" w:cstheme="minorBidi"/>
          <w:i/>
          <w:sz w:val="28"/>
        </w:rPr>
        <w:t xml:space="preserve"> </w:t>
      </w:r>
      <w:proofErr w:type="spellStart"/>
      <w:r w:rsidRPr="00C210F6">
        <w:rPr>
          <w:rFonts w:ascii="Times New Roman" w:hAnsi="Times New Roman" w:cstheme="minorBidi"/>
          <w:i/>
          <w:sz w:val="28"/>
        </w:rPr>
        <w:t>видимості</w:t>
      </w:r>
      <w:proofErr w:type="spellEnd"/>
      <w:r w:rsidRPr="00C210F6">
        <w:rPr>
          <w:rFonts w:ascii="Times New Roman" w:hAnsi="Times New Roman" w:cstheme="minorBidi"/>
          <w:i/>
          <w:sz w:val="28"/>
        </w:rPr>
        <w:t xml:space="preserve"> – </w:t>
      </w:r>
      <w:proofErr w:type="spellStart"/>
      <w:r w:rsidRPr="00C210F6">
        <w:rPr>
          <w:rFonts w:ascii="Times New Roman" w:hAnsi="Times New Roman" w:cstheme="minorBidi"/>
          <w:i/>
          <w:sz w:val="28"/>
        </w:rPr>
        <w:t>обмежена</w:t>
      </w:r>
      <w:proofErr w:type="spellEnd"/>
      <w:r w:rsidRPr="00C210F6">
        <w:rPr>
          <w:rFonts w:ascii="Times New Roman" w:hAnsi="Times New Roman" w:cstheme="minorBidi"/>
          <w:i/>
          <w:sz w:val="28"/>
        </w:rPr>
        <w:t xml:space="preserve"> </w:t>
      </w:r>
      <w:proofErr w:type="spellStart"/>
      <w:r w:rsidRPr="00C210F6">
        <w:rPr>
          <w:rFonts w:ascii="Times New Roman" w:hAnsi="Times New Roman" w:cstheme="minorBidi"/>
          <w:i/>
          <w:sz w:val="28"/>
        </w:rPr>
        <w:t>блоком</w:t>
      </w:r>
      <w:proofErr w:type="spellEnd"/>
      <w:r w:rsidRPr="00C210F6">
        <w:rPr>
          <w:rFonts w:ascii="Times New Roman" w:hAnsi="Times New Roman" w:cstheme="minorBidi"/>
          <w:i/>
          <w:sz w:val="28"/>
        </w:rPr>
        <w:t xml:space="preserve">, в </w:t>
      </w:r>
      <w:proofErr w:type="spellStart"/>
      <w:r w:rsidRPr="00C210F6">
        <w:rPr>
          <w:rFonts w:ascii="Times New Roman" w:hAnsi="Times New Roman" w:cstheme="minorBidi"/>
          <w:i/>
          <w:sz w:val="28"/>
        </w:rPr>
        <w:t>якому</w:t>
      </w:r>
      <w:proofErr w:type="spellEnd"/>
      <w:r w:rsidRPr="00C210F6">
        <w:rPr>
          <w:rFonts w:ascii="Times New Roman" w:hAnsi="Times New Roman" w:cstheme="minorBidi"/>
          <w:i/>
          <w:sz w:val="28"/>
        </w:rPr>
        <w:t xml:space="preserve"> </w:t>
      </w:r>
      <w:proofErr w:type="spellStart"/>
      <w:r w:rsidRPr="00C210F6">
        <w:rPr>
          <w:rFonts w:ascii="Times New Roman" w:hAnsi="Times New Roman" w:cstheme="minorBidi"/>
          <w:i/>
          <w:sz w:val="28"/>
        </w:rPr>
        <w:t>вони</w:t>
      </w:r>
      <w:proofErr w:type="spellEnd"/>
      <w:r w:rsidRPr="00C210F6">
        <w:rPr>
          <w:rFonts w:ascii="Times New Roman" w:hAnsi="Times New Roman" w:cstheme="minorBidi"/>
          <w:i/>
          <w:sz w:val="28"/>
        </w:rPr>
        <w:t xml:space="preserve"> </w:t>
      </w:r>
      <w:proofErr w:type="spellStart"/>
      <w:r w:rsidRPr="00C210F6">
        <w:rPr>
          <w:rFonts w:ascii="Times New Roman" w:hAnsi="Times New Roman" w:cstheme="minorBidi"/>
          <w:i/>
          <w:sz w:val="28"/>
        </w:rPr>
        <w:t>оголошені</w:t>
      </w:r>
      <w:proofErr w:type="spellEnd"/>
      <w:r w:rsidRPr="00C210F6">
        <w:rPr>
          <w:rFonts w:ascii="Times New Roman" w:hAnsi="Times New Roman" w:cstheme="minorBidi"/>
          <w:i/>
          <w:sz w:val="28"/>
        </w:rPr>
        <w:t xml:space="preserve">. </w:t>
      </w:r>
    </w:p>
    <w:p w14:paraId="19985F32" w14:textId="77777777" w:rsidR="00626761" w:rsidRPr="00C210F6" w:rsidRDefault="00626761" w:rsidP="00774CE2">
      <w:pPr>
        <w:jc w:val="both"/>
        <w:rPr>
          <w:rFonts w:cstheme="minorBidi"/>
        </w:rPr>
      </w:pPr>
    </w:p>
    <w:p w14:paraId="0588CCB2" w14:textId="77777777" w:rsidR="00626761" w:rsidRPr="00C210F6" w:rsidRDefault="00626761" w:rsidP="00774CE2">
      <w:pPr>
        <w:jc w:val="both"/>
        <w:rPr>
          <w:rFonts w:cstheme="minorBidi"/>
        </w:rPr>
      </w:pPr>
      <w:r w:rsidRPr="00C210F6">
        <w:rPr>
          <w:rStyle w:val="StrongEmphasis"/>
          <w:rFonts w:ascii="Times New Roman" w:hAnsi="Times New Roman" w:cstheme="minorBidi"/>
          <w:sz w:val="28"/>
        </w:rPr>
        <w:t>extern</w:t>
      </w:r>
      <w:r w:rsidRPr="00C210F6">
        <w:rPr>
          <w:rFonts w:ascii="Times New Roman" w:hAnsi="Times New Roman" w:cstheme="minorBidi"/>
          <w:sz w:val="28"/>
        </w:rPr>
        <w:t xml:space="preserve"> – </w:t>
      </w:r>
      <w:proofErr w:type="spellStart"/>
      <w:r w:rsidRPr="00C210F6">
        <w:rPr>
          <w:rFonts w:ascii="Times New Roman" w:hAnsi="Times New Roman" w:cstheme="minorBidi"/>
          <w:sz w:val="28"/>
        </w:rPr>
        <w:t>використовується</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для</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передачі</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для</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передачі</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значень</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глобальних</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змінних</w:t>
      </w:r>
      <w:proofErr w:type="spellEnd"/>
      <w:r w:rsidRPr="00C210F6">
        <w:rPr>
          <w:rFonts w:ascii="Times New Roman" w:hAnsi="Times New Roman" w:cstheme="minorBidi"/>
          <w:sz w:val="28"/>
        </w:rPr>
        <w:t xml:space="preserve"> з </w:t>
      </w:r>
      <w:proofErr w:type="spellStart"/>
      <w:r w:rsidRPr="00C210F6">
        <w:rPr>
          <w:rFonts w:ascii="Times New Roman" w:hAnsi="Times New Roman" w:cstheme="minorBidi"/>
          <w:sz w:val="28"/>
        </w:rPr>
        <w:t>одного</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файлу</w:t>
      </w:r>
      <w:proofErr w:type="spellEnd"/>
      <w:r w:rsidRPr="00C210F6">
        <w:rPr>
          <w:rFonts w:ascii="Times New Roman" w:hAnsi="Times New Roman" w:cstheme="minorBidi"/>
          <w:sz w:val="28"/>
        </w:rPr>
        <w:t xml:space="preserve"> в </w:t>
      </w:r>
      <w:proofErr w:type="spellStart"/>
      <w:r w:rsidRPr="00C210F6">
        <w:rPr>
          <w:rFonts w:ascii="Times New Roman" w:hAnsi="Times New Roman" w:cstheme="minorBidi"/>
          <w:sz w:val="28"/>
        </w:rPr>
        <w:t>інший</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часто</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великі</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програми</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складаються</w:t>
      </w:r>
      <w:proofErr w:type="spellEnd"/>
      <w:r w:rsidRPr="00C210F6">
        <w:rPr>
          <w:rFonts w:ascii="Times New Roman" w:hAnsi="Times New Roman" w:cstheme="minorBidi"/>
          <w:sz w:val="28"/>
        </w:rPr>
        <w:t xml:space="preserve"> з </w:t>
      </w:r>
      <w:proofErr w:type="spellStart"/>
      <w:r w:rsidRPr="00C210F6">
        <w:rPr>
          <w:rFonts w:ascii="Times New Roman" w:hAnsi="Times New Roman" w:cstheme="minorBidi"/>
          <w:sz w:val="28"/>
        </w:rPr>
        <w:t>кількох</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файлів</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Область</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дії</w:t>
      </w:r>
      <w:proofErr w:type="spellEnd"/>
      <w:r w:rsidRPr="00C210F6">
        <w:rPr>
          <w:rFonts w:ascii="Times New Roman" w:hAnsi="Times New Roman" w:cstheme="minorBidi"/>
          <w:sz w:val="28"/>
        </w:rPr>
        <w:t xml:space="preserve"> – </w:t>
      </w:r>
      <w:proofErr w:type="spellStart"/>
      <w:r w:rsidRPr="00C210F6">
        <w:rPr>
          <w:rFonts w:ascii="Times New Roman" w:hAnsi="Times New Roman" w:cstheme="minorBidi"/>
          <w:sz w:val="28"/>
        </w:rPr>
        <w:t>всі</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файли</w:t>
      </w:r>
      <w:proofErr w:type="spellEnd"/>
      <w:r w:rsidRPr="00C210F6">
        <w:rPr>
          <w:rFonts w:ascii="Times New Roman" w:hAnsi="Times New Roman" w:cstheme="minorBidi"/>
          <w:sz w:val="28"/>
        </w:rPr>
        <w:t xml:space="preserve">, з </w:t>
      </w:r>
      <w:proofErr w:type="spellStart"/>
      <w:r w:rsidRPr="00C210F6">
        <w:rPr>
          <w:rFonts w:ascii="Times New Roman" w:hAnsi="Times New Roman" w:cstheme="minorBidi"/>
          <w:sz w:val="28"/>
        </w:rPr>
        <w:t>яких</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складається</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програма</w:t>
      </w:r>
      <w:proofErr w:type="spellEnd"/>
      <w:r w:rsidRPr="00C210F6">
        <w:rPr>
          <w:rFonts w:ascii="Times New Roman" w:hAnsi="Times New Roman" w:cstheme="minorBidi"/>
          <w:sz w:val="28"/>
        </w:rPr>
        <w:t>.</w:t>
      </w:r>
    </w:p>
    <w:p w14:paraId="6C218E1A" w14:textId="77777777" w:rsidR="00626761" w:rsidRPr="00C210F6" w:rsidRDefault="00626761" w:rsidP="00774CE2">
      <w:pPr>
        <w:jc w:val="both"/>
        <w:rPr>
          <w:rFonts w:cstheme="minorBidi"/>
        </w:rPr>
      </w:pPr>
    </w:p>
    <w:p w14:paraId="5E556BBE" w14:textId="77777777" w:rsidR="00626761" w:rsidRPr="00C210F6" w:rsidRDefault="00626761" w:rsidP="00774CE2">
      <w:pPr>
        <w:jc w:val="both"/>
        <w:rPr>
          <w:rFonts w:cstheme="minorBidi"/>
        </w:rPr>
      </w:pPr>
      <w:proofErr w:type="spellStart"/>
      <w:r w:rsidRPr="00C210F6">
        <w:rPr>
          <w:rFonts w:ascii="Times New Roman" w:hAnsi="Times New Roman" w:cstheme="minorBidi"/>
          <w:sz w:val="28"/>
        </w:rPr>
        <w:t>Підсумуємо</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використання</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специфікаторів</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зберігання</w:t>
      </w:r>
      <w:proofErr w:type="spellEnd"/>
    </w:p>
    <w:p w14:paraId="0E134473" w14:textId="77777777" w:rsidR="00626761" w:rsidRPr="00C210F6" w:rsidRDefault="00626761" w:rsidP="00774CE2">
      <w:pPr>
        <w:jc w:val="both"/>
        <w:rPr>
          <w:rFonts w:ascii="Times New Roman" w:hAnsi="Times New Roman" w:cstheme="minorBidi"/>
          <w:sz w:val="28"/>
        </w:rPr>
      </w:pPr>
    </w:p>
    <w:p w14:paraId="14359CE3" w14:textId="77777777" w:rsidR="00626761" w:rsidRPr="00434C3C" w:rsidRDefault="00626761" w:rsidP="00774CE2">
      <w:pPr>
        <w:jc w:val="both"/>
        <w:rPr>
          <w:rFonts w:asciiTheme="minorHAnsi" w:hAnsiTheme="minorHAnsi" w:cstheme="minorBidi"/>
        </w:rPr>
      </w:pPr>
      <w:r w:rsidRPr="00434C3C">
        <w:rPr>
          <w:rFonts w:asciiTheme="minorHAnsi" w:hAnsiTheme="minorHAnsi" w:cstheme="minorBidi"/>
          <w:color w:val="0070C0"/>
          <w:sz w:val="28"/>
        </w:rPr>
        <w:t>int</w:t>
      </w:r>
      <w:r w:rsidRPr="00434C3C">
        <w:rPr>
          <w:rFonts w:asciiTheme="minorHAnsi" w:hAnsiTheme="minorHAnsi" w:cstheme="minorBidi"/>
          <w:sz w:val="28"/>
        </w:rPr>
        <w:t xml:space="preserve"> </w:t>
      </w:r>
      <w:proofErr w:type="spellStart"/>
      <w:r w:rsidRPr="00434C3C">
        <w:rPr>
          <w:rFonts w:asciiTheme="minorHAnsi" w:hAnsiTheme="minorHAnsi" w:cstheme="minorBidi"/>
          <w:sz w:val="28"/>
        </w:rPr>
        <w:t>globalvar</w:t>
      </w:r>
      <w:proofErr w:type="spellEnd"/>
      <w:r w:rsidRPr="00434C3C">
        <w:rPr>
          <w:rFonts w:asciiTheme="minorHAnsi" w:hAnsiTheme="minorHAnsi" w:cstheme="minorBidi"/>
          <w:sz w:val="28"/>
        </w:rPr>
        <w:t xml:space="preserve"> = 1;</w:t>
      </w:r>
    </w:p>
    <w:p w14:paraId="67D07147" w14:textId="77777777" w:rsidR="00626761" w:rsidRPr="00434C3C" w:rsidRDefault="00626761" w:rsidP="00774CE2">
      <w:pPr>
        <w:jc w:val="both"/>
        <w:rPr>
          <w:rFonts w:asciiTheme="minorHAnsi" w:hAnsiTheme="minorHAnsi" w:cstheme="minorBidi"/>
        </w:rPr>
      </w:pPr>
      <w:r w:rsidRPr="00434C3C">
        <w:rPr>
          <w:rFonts w:asciiTheme="minorHAnsi" w:hAnsiTheme="minorHAnsi" w:cstheme="minorBidi"/>
          <w:color w:val="0070C0"/>
          <w:sz w:val="28"/>
        </w:rPr>
        <w:t>extern int</w:t>
      </w:r>
      <w:r w:rsidRPr="00434C3C">
        <w:rPr>
          <w:rFonts w:asciiTheme="minorHAnsi" w:hAnsiTheme="minorHAnsi" w:cstheme="minorBidi"/>
          <w:sz w:val="28"/>
        </w:rPr>
        <w:t xml:space="preserve"> </w:t>
      </w:r>
      <w:proofErr w:type="spellStart"/>
      <w:r w:rsidRPr="00434C3C">
        <w:rPr>
          <w:rFonts w:asciiTheme="minorHAnsi" w:hAnsiTheme="minorHAnsi" w:cstheme="minorBidi"/>
          <w:sz w:val="28"/>
        </w:rPr>
        <w:t>anotherglobalvar</w:t>
      </w:r>
      <w:proofErr w:type="spellEnd"/>
      <w:r w:rsidRPr="00434C3C">
        <w:rPr>
          <w:rFonts w:asciiTheme="minorHAnsi" w:hAnsiTheme="minorHAnsi" w:cstheme="minorBidi"/>
          <w:sz w:val="28"/>
        </w:rPr>
        <w:t>;</w:t>
      </w:r>
    </w:p>
    <w:p w14:paraId="42968F34" w14:textId="77777777" w:rsidR="00626761" w:rsidRPr="00434C3C" w:rsidRDefault="00626761" w:rsidP="00774CE2">
      <w:pPr>
        <w:jc w:val="both"/>
        <w:rPr>
          <w:rFonts w:asciiTheme="minorHAnsi" w:hAnsiTheme="minorHAnsi" w:cstheme="minorBidi"/>
        </w:rPr>
      </w:pPr>
      <w:r w:rsidRPr="00434C3C">
        <w:rPr>
          <w:rFonts w:asciiTheme="minorHAnsi" w:hAnsiTheme="minorHAnsi" w:cstheme="minorBidi"/>
          <w:color w:val="0070C0"/>
          <w:sz w:val="28"/>
        </w:rPr>
        <w:t>static int</w:t>
      </w:r>
      <w:r w:rsidRPr="00434C3C">
        <w:rPr>
          <w:rFonts w:asciiTheme="minorHAnsi" w:hAnsiTheme="minorHAnsi" w:cstheme="minorBidi"/>
          <w:sz w:val="28"/>
        </w:rPr>
        <w:t xml:space="preserve"> </w:t>
      </w:r>
      <w:proofErr w:type="spellStart"/>
      <w:r w:rsidRPr="00434C3C">
        <w:rPr>
          <w:rFonts w:asciiTheme="minorHAnsi" w:hAnsiTheme="minorHAnsi" w:cstheme="minorBidi"/>
          <w:sz w:val="28"/>
        </w:rPr>
        <w:t>privatevar</w:t>
      </w:r>
      <w:proofErr w:type="spellEnd"/>
      <w:r w:rsidRPr="00434C3C">
        <w:rPr>
          <w:rFonts w:asciiTheme="minorHAnsi" w:hAnsiTheme="minorHAnsi" w:cstheme="minorBidi"/>
          <w:sz w:val="28"/>
        </w:rPr>
        <w:t>;</w:t>
      </w:r>
    </w:p>
    <w:p w14:paraId="250092A3" w14:textId="77777777" w:rsidR="00626761" w:rsidRPr="00434C3C" w:rsidRDefault="00626761" w:rsidP="00774CE2">
      <w:pPr>
        <w:jc w:val="both"/>
        <w:rPr>
          <w:rFonts w:asciiTheme="minorHAnsi" w:hAnsiTheme="minorHAnsi" w:cstheme="minorBidi"/>
        </w:rPr>
      </w:pPr>
      <w:proofErr w:type="gramStart"/>
      <w:r w:rsidRPr="00434C3C">
        <w:rPr>
          <w:rFonts w:asciiTheme="minorHAnsi" w:hAnsiTheme="minorHAnsi" w:cstheme="minorBidi"/>
          <w:sz w:val="28"/>
        </w:rPr>
        <w:t>f(</w:t>
      </w:r>
      <w:proofErr w:type="gramEnd"/>
      <w:r w:rsidRPr="00434C3C">
        <w:rPr>
          <w:rFonts w:asciiTheme="minorHAnsi" w:hAnsiTheme="minorHAnsi" w:cstheme="minorBidi"/>
          <w:sz w:val="28"/>
        </w:rPr>
        <w:t xml:space="preserve">){             </w:t>
      </w:r>
    </w:p>
    <w:p w14:paraId="22063B67" w14:textId="77777777" w:rsidR="00626761" w:rsidRPr="00434C3C" w:rsidRDefault="00626761" w:rsidP="00774CE2">
      <w:pPr>
        <w:jc w:val="both"/>
        <w:rPr>
          <w:rFonts w:asciiTheme="minorHAnsi" w:hAnsiTheme="minorHAnsi" w:cstheme="minorBidi"/>
        </w:rPr>
      </w:pPr>
      <w:r w:rsidRPr="00434C3C">
        <w:rPr>
          <w:rFonts w:asciiTheme="minorHAnsi" w:hAnsiTheme="minorHAnsi" w:cstheme="minorBidi"/>
          <w:sz w:val="28"/>
          <w:lang w:eastAsia="uk-UA"/>
        </w:rPr>
        <w:t xml:space="preserve">   </w:t>
      </w:r>
      <w:r w:rsidRPr="00434C3C">
        <w:rPr>
          <w:rFonts w:asciiTheme="minorHAnsi" w:hAnsiTheme="minorHAnsi" w:cstheme="minorBidi"/>
          <w:color w:val="0070C0"/>
          <w:sz w:val="28"/>
        </w:rPr>
        <w:t>int</w:t>
      </w:r>
      <w:r w:rsidRPr="00434C3C">
        <w:rPr>
          <w:rFonts w:asciiTheme="minorHAnsi" w:hAnsiTheme="minorHAnsi" w:cstheme="minorBidi"/>
          <w:sz w:val="28"/>
        </w:rPr>
        <w:t xml:space="preserve"> </w:t>
      </w:r>
      <w:proofErr w:type="spellStart"/>
      <w:r w:rsidRPr="00434C3C">
        <w:rPr>
          <w:rFonts w:asciiTheme="minorHAnsi" w:hAnsiTheme="minorHAnsi" w:cstheme="minorBidi"/>
          <w:sz w:val="28"/>
        </w:rPr>
        <w:t>localvar</w:t>
      </w:r>
      <w:proofErr w:type="spellEnd"/>
      <w:r w:rsidRPr="00434C3C">
        <w:rPr>
          <w:rFonts w:asciiTheme="minorHAnsi" w:hAnsiTheme="minorHAnsi" w:cstheme="minorBidi"/>
          <w:sz w:val="28"/>
        </w:rPr>
        <w:t>;</w:t>
      </w:r>
    </w:p>
    <w:p w14:paraId="64219D22" w14:textId="77777777" w:rsidR="00626761" w:rsidRPr="00434C3C" w:rsidRDefault="00626761" w:rsidP="00774CE2">
      <w:pPr>
        <w:jc w:val="both"/>
        <w:rPr>
          <w:rFonts w:asciiTheme="minorHAnsi" w:hAnsiTheme="minorHAnsi" w:cstheme="minorBidi"/>
        </w:rPr>
      </w:pPr>
      <w:r w:rsidRPr="00434C3C">
        <w:rPr>
          <w:rFonts w:asciiTheme="minorHAnsi" w:hAnsiTheme="minorHAnsi" w:cstheme="minorBidi"/>
          <w:sz w:val="28"/>
          <w:lang w:eastAsia="uk-UA"/>
        </w:rPr>
        <w:t xml:space="preserve">   </w:t>
      </w:r>
      <w:r w:rsidRPr="00434C3C">
        <w:rPr>
          <w:rFonts w:asciiTheme="minorHAnsi" w:hAnsiTheme="minorHAnsi" w:cstheme="minorBidi"/>
          <w:color w:val="0070C0"/>
          <w:sz w:val="28"/>
        </w:rPr>
        <w:t>int</w:t>
      </w:r>
      <w:r w:rsidRPr="00434C3C">
        <w:rPr>
          <w:rFonts w:asciiTheme="minorHAnsi" w:hAnsiTheme="minorHAnsi" w:cstheme="minorBidi"/>
          <w:sz w:val="28"/>
        </w:rPr>
        <w:t xml:space="preserve"> localvar2 = 2;</w:t>
      </w:r>
    </w:p>
    <w:p w14:paraId="7895FC76" w14:textId="77777777" w:rsidR="00626761" w:rsidRPr="00434C3C" w:rsidRDefault="00626761" w:rsidP="00774CE2">
      <w:pPr>
        <w:jc w:val="both"/>
        <w:rPr>
          <w:rFonts w:asciiTheme="minorHAnsi" w:hAnsiTheme="minorHAnsi" w:cstheme="minorBidi"/>
        </w:rPr>
      </w:pPr>
      <w:r w:rsidRPr="00434C3C">
        <w:rPr>
          <w:rFonts w:asciiTheme="minorHAnsi" w:hAnsiTheme="minorHAnsi" w:cstheme="minorBidi"/>
          <w:sz w:val="28"/>
          <w:lang w:eastAsia="uk-UA"/>
        </w:rPr>
        <w:t xml:space="preserve">   </w:t>
      </w:r>
      <w:r w:rsidRPr="00434C3C">
        <w:rPr>
          <w:rFonts w:asciiTheme="minorHAnsi" w:hAnsiTheme="minorHAnsi" w:cstheme="minorBidi"/>
          <w:color w:val="0070C0"/>
          <w:sz w:val="28"/>
        </w:rPr>
        <w:t>static int</w:t>
      </w:r>
      <w:r w:rsidRPr="00434C3C">
        <w:rPr>
          <w:rFonts w:asciiTheme="minorHAnsi" w:hAnsiTheme="minorHAnsi" w:cstheme="minorBidi"/>
          <w:sz w:val="28"/>
        </w:rPr>
        <w:t xml:space="preserve"> </w:t>
      </w:r>
      <w:proofErr w:type="spellStart"/>
      <w:r w:rsidRPr="00434C3C">
        <w:rPr>
          <w:rFonts w:asciiTheme="minorHAnsi" w:hAnsiTheme="minorHAnsi" w:cstheme="minorBidi"/>
          <w:sz w:val="28"/>
        </w:rPr>
        <w:t>persistentvar</w:t>
      </w:r>
      <w:proofErr w:type="spellEnd"/>
      <w:r w:rsidRPr="00434C3C">
        <w:rPr>
          <w:rFonts w:asciiTheme="minorHAnsi" w:hAnsiTheme="minorHAnsi" w:cstheme="minorBidi"/>
          <w:sz w:val="28"/>
        </w:rPr>
        <w:t>;</w:t>
      </w:r>
    </w:p>
    <w:p w14:paraId="2D033647" w14:textId="77777777" w:rsidR="00626761" w:rsidRPr="00434C3C" w:rsidRDefault="00626761" w:rsidP="00774CE2">
      <w:pPr>
        <w:jc w:val="both"/>
        <w:rPr>
          <w:rFonts w:asciiTheme="minorHAnsi" w:hAnsiTheme="minorHAnsi" w:cstheme="minorBidi"/>
        </w:rPr>
      </w:pPr>
      <w:r w:rsidRPr="00434C3C">
        <w:rPr>
          <w:rFonts w:asciiTheme="minorHAnsi" w:hAnsiTheme="minorHAnsi" w:cstheme="minorBidi"/>
          <w:sz w:val="28"/>
        </w:rPr>
        <w:t>}</w:t>
      </w:r>
    </w:p>
    <w:p w14:paraId="6F45FB8F" w14:textId="77777777" w:rsidR="00626761" w:rsidRPr="00C210F6" w:rsidRDefault="00626761" w:rsidP="00774CE2">
      <w:pPr>
        <w:jc w:val="both"/>
        <w:rPr>
          <w:rFonts w:ascii="Cambria" w:hAnsi="Cambria" w:cstheme="minorBidi"/>
          <w:sz w:val="28"/>
        </w:rPr>
      </w:pPr>
    </w:p>
    <w:p w14:paraId="6AD09EDF" w14:textId="77777777" w:rsidR="00626761" w:rsidRPr="00C210F6" w:rsidRDefault="00626761" w:rsidP="00774CE2">
      <w:pPr>
        <w:jc w:val="both"/>
        <w:rPr>
          <w:rFonts w:cstheme="minorBidi"/>
        </w:rPr>
      </w:pPr>
      <w:proofErr w:type="spellStart"/>
      <w:r w:rsidRPr="00C210F6">
        <w:rPr>
          <w:rFonts w:ascii="Times New Roman" w:hAnsi="Times New Roman" w:cstheme="minorBidi"/>
          <w:sz w:val="28"/>
        </w:rPr>
        <w:t>Тут</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ми</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маємо</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шість</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змінних</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три</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оголошені</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зовні</w:t>
      </w:r>
      <w:proofErr w:type="spellEnd"/>
      <w:r w:rsidRPr="00C210F6">
        <w:rPr>
          <w:rFonts w:ascii="Times New Roman" w:hAnsi="Times New Roman" w:cstheme="minorBidi"/>
          <w:sz w:val="28"/>
        </w:rPr>
        <w:t xml:space="preserve"> і </w:t>
      </w:r>
      <w:proofErr w:type="spellStart"/>
      <w:r w:rsidRPr="00C210F6">
        <w:rPr>
          <w:rFonts w:ascii="Times New Roman" w:hAnsi="Times New Roman" w:cstheme="minorBidi"/>
          <w:sz w:val="28"/>
        </w:rPr>
        <w:t>три</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оголошені</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всередині</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функції</w:t>
      </w:r>
      <w:proofErr w:type="spellEnd"/>
      <w:r w:rsidRPr="00C210F6">
        <w:rPr>
          <w:rFonts w:ascii="Times New Roman" w:hAnsi="Times New Roman" w:cstheme="minorBidi"/>
          <w:sz w:val="28"/>
        </w:rPr>
        <w:t xml:space="preserve"> f (</w:t>
      </w:r>
      <w:proofErr w:type="gramStart"/>
      <w:r w:rsidRPr="00C210F6">
        <w:rPr>
          <w:rFonts w:ascii="Times New Roman" w:hAnsi="Times New Roman" w:cstheme="minorBidi"/>
          <w:sz w:val="28"/>
        </w:rPr>
        <w:t>).</w:t>
      </w:r>
      <w:proofErr w:type="spellStart"/>
      <w:r w:rsidRPr="00C210F6">
        <w:rPr>
          <w:rFonts w:ascii="Times New Roman" w:hAnsi="Times New Roman" w:cstheme="minorBidi"/>
          <w:sz w:val="28"/>
        </w:rPr>
        <w:t>globalvar</w:t>
      </w:r>
      <w:proofErr w:type="spellEnd"/>
      <w:proofErr w:type="gramEnd"/>
      <w:r w:rsidRPr="00C210F6">
        <w:rPr>
          <w:rFonts w:ascii="Times New Roman" w:hAnsi="Times New Roman" w:cstheme="minorBidi"/>
          <w:sz w:val="28"/>
        </w:rPr>
        <w:t xml:space="preserve"> - </w:t>
      </w:r>
      <w:proofErr w:type="spellStart"/>
      <w:r w:rsidRPr="00C210F6">
        <w:rPr>
          <w:rFonts w:ascii="Times New Roman" w:hAnsi="Times New Roman" w:cstheme="minorBidi"/>
          <w:sz w:val="28"/>
        </w:rPr>
        <w:t>глобальна</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змінна</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Декларація</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яку</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ми</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бачимо</w:t>
      </w:r>
      <w:proofErr w:type="spellEnd"/>
      <w:r w:rsidRPr="00C210F6">
        <w:rPr>
          <w:rFonts w:ascii="Times New Roman" w:hAnsi="Times New Roman" w:cstheme="minorBidi"/>
          <w:sz w:val="28"/>
        </w:rPr>
        <w:t xml:space="preserve">, є </w:t>
      </w:r>
      <w:proofErr w:type="spellStart"/>
      <w:r w:rsidRPr="00C210F6">
        <w:rPr>
          <w:rFonts w:ascii="Times New Roman" w:hAnsi="Times New Roman" w:cstheme="minorBidi"/>
          <w:sz w:val="28"/>
        </w:rPr>
        <w:t>її</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визначальним</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екземпляром</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також</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відбувається</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включення</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початкового</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значення</w:t>
      </w:r>
      <w:proofErr w:type="spellEnd"/>
      <w:r w:rsidRPr="00C210F6">
        <w:rPr>
          <w:rFonts w:ascii="Times New Roman" w:hAnsi="Times New Roman" w:cstheme="minorBidi"/>
          <w:sz w:val="28"/>
        </w:rPr>
        <w:t xml:space="preserve">). </w:t>
      </w:r>
    </w:p>
    <w:p w14:paraId="606BD003" w14:textId="77777777" w:rsidR="00626761" w:rsidRPr="00C210F6" w:rsidRDefault="00626761" w:rsidP="00774CE2">
      <w:pPr>
        <w:jc w:val="both"/>
        <w:rPr>
          <w:rFonts w:cstheme="minorBidi"/>
        </w:rPr>
      </w:pPr>
      <w:proofErr w:type="spellStart"/>
      <w:r w:rsidRPr="00C210F6">
        <w:rPr>
          <w:rFonts w:ascii="Times New Roman" w:hAnsi="Times New Roman" w:cstheme="minorBidi"/>
          <w:b/>
          <w:sz w:val="28"/>
        </w:rPr>
        <w:t>globalvar</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може</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бути</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використаний</w:t>
      </w:r>
      <w:proofErr w:type="spellEnd"/>
      <w:r w:rsidRPr="00C210F6">
        <w:rPr>
          <w:rFonts w:ascii="Times New Roman" w:hAnsi="Times New Roman" w:cstheme="minorBidi"/>
          <w:sz w:val="28"/>
        </w:rPr>
        <w:t xml:space="preserve"> в </w:t>
      </w:r>
      <w:proofErr w:type="spellStart"/>
      <w:r w:rsidRPr="00C210F6">
        <w:rPr>
          <w:rFonts w:ascii="Times New Roman" w:hAnsi="Times New Roman" w:cstheme="minorBidi"/>
          <w:sz w:val="28"/>
        </w:rPr>
        <w:t>будь-якому</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місці</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цього</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вихідного</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файлу</w:t>
      </w:r>
      <w:proofErr w:type="spellEnd"/>
      <w:r w:rsidRPr="00C210F6">
        <w:rPr>
          <w:rFonts w:ascii="Times New Roman" w:hAnsi="Times New Roman" w:cstheme="minorBidi"/>
          <w:sz w:val="28"/>
        </w:rPr>
        <w:t xml:space="preserve">, і </w:t>
      </w:r>
      <w:proofErr w:type="spellStart"/>
      <w:r w:rsidRPr="00C210F6">
        <w:rPr>
          <w:rFonts w:ascii="Times New Roman" w:hAnsi="Times New Roman" w:cstheme="minorBidi"/>
          <w:sz w:val="28"/>
        </w:rPr>
        <w:t>він</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також</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може</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бути</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використаний</w:t>
      </w:r>
      <w:proofErr w:type="spellEnd"/>
      <w:r w:rsidRPr="00C210F6">
        <w:rPr>
          <w:rFonts w:ascii="Times New Roman" w:hAnsi="Times New Roman" w:cstheme="minorBidi"/>
          <w:sz w:val="28"/>
        </w:rPr>
        <w:t xml:space="preserve"> в </w:t>
      </w:r>
      <w:proofErr w:type="spellStart"/>
      <w:r w:rsidRPr="00C210F6">
        <w:rPr>
          <w:rFonts w:ascii="Times New Roman" w:hAnsi="Times New Roman" w:cstheme="minorBidi"/>
          <w:sz w:val="28"/>
        </w:rPr>
        <w:t>інших</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вихідних</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файлах</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якщо</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відповідні</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зовнішні</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декларації</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видаються</w:t>
      </w:r>
      <w:proofErr w:type="spellEnd"/>
      <w:r w:rsidRPr="00C210F6">
        <w:rPr>
          <w:rFonts w:ascii="Times New Roman" w:hAnsi="Times New Roman" w:cstheme="minorBidi"/>
          <w:sz w:val="28"/>
        </w:rPr>
        <w:t xml:space="preserve"> в </w:t>
      </w:r>
      <w:proofErr w:type="spellStart"/>
      <w:r w:rsidRPr="00C210F6">
        <w:rPr>
          <w:rFonts w:ascii="Times New Roman" w:hAnsi="Times New Roman" w:cstheme="minorBidi"/>
          <w:sz w:val="28"/>
        </w:rPr>
        <w:t>інших</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вихідних</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файлах</w:t>
      </w:r>
      <w:proofErr w:type="spellEnd"/>
      <w:r w:rsidRPr="00C210F6">
        <w:rPr>
          <w:rFonts w:ascii="Times New Roman" w:hAnsi="Times New Roman" w:cstheme="minorBidi"/>
          <w:sz w:val="28"/>
        </w:rPr>
        <w:t>).</w:t>
      </w:r>
    </w:p>
    <w:p w14:paraId="2317FECC" w14:textId="77777777" w:rsidR="00626761" w:rsidRPr="00C210F6" w:rsidRDefault="00626761" w:rsidP="00774CE2">
      <w:pPr>
        <w:jc w:val="both"/>
        <w:rPr>
          <w:rFonts w:cstheme="minorBidi"/>
        </w:rPr>
      </w:pPr>
      <w:proofErr w:type="spellStart"/>
      <w:r w:rsidRPr="00C210F6">
        <w:rPr>
          <w:rFonts w:ascii="Times New Roman" w:hAnsi="Times New Roman" w:cstheme="minorBidi"/>
          <w:b/>
          <w:sz w:val="28"/>
        </w:rPr>
        <w:t>anotherglobalvar</w:t>
      </w:r>
      <w:proofErr w:type="spellEnd"/>
      <w:r w:rsidRPr="00C210F6">
        <w:rPr>
          <w:rFonts w:ascii="Times New Roman" w:hAnsi="Times New Roman" w:cstheme="minorBidi"/>
          <w:sz w:val="28"/>
        </w:rPr>
        <w:t xml:space="preserve"> є </w:t>
      </w:r>
      <w:proofErr w:type="spellStart"/>
      <w:r w:rsidRPr="00C210F6">
        <w:rPr>
          <w:rFonts w:ascii="Times New Roman" w:hAnsi="Times New Roman" w:cstheme="minorBidi"/>
          <w:sz w:val="28"/>
        </w:rPr>
        <w:t>другою</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глобальною</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змінною</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Тут</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не</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визначено</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визначальний</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екземпляр</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для</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нього</w:t>
      </w:r>
      <w:proofErr w:type="spellEnd"/>
      <w:r w:rsidRPr="00C210F6">
        <w:rPr>
          <w:rFonts w:ascii="Times New Roman" w:hAnsi="Times New Roman" w:cstheme="minorBidi"/>
          <w:sz w:val="28"/>
        </w:rPr>
        <w:t xml:space="preserve"> (і </w:t>
      </w:r>
      <w:proofErr w:type="spellStart"/>
      <w:r w:rsidRPr="00C210F6">
        <w:rPr>
          <w:rFonts w:ascii="Times New Roman" w:hAnsi="Times New Roman" w:cstheme="minorBidi"/>
          <w:sz w:val="28"/>
        </w:rPr>
        <w:t>його</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ініціалізація</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знаходиться</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десь</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ще</w:t>
      </w:r>
      <w:proofErr w:type="spellEnd"/>
      <w:r w:rsidRPr="00C210F6">
        <w:rPr>
          <w:rFonts w:ascii="Times New Roman" w:hAnsi="Times New Roman" w:cstheme="minorBidi"/>
          <w:sz w:val="28"/>
        </w:rPr>
        <w:t>.</w:t>
      </w:r>
    </w:p>
    <w:p w14:paraId="6A96ADAD" w14:textId="77777777" w:rsidR="00626761" w:rsidRPr="00C210F6" w:rsidRDefault="00626761" w:rsidP="00774CE2">
      <w:pPr>
        <w:jc w:val="both"/>
        <w:rPr>
          <w:rFonts w:cstheme="minorBidi"/>
        </w:rPr>
      </w:pPr>
      <w:proofErr w:type="spellStart"/>
      <w:r w:rsidRPr="00C210F6">
        <w:rPr>
          <w:rFonts w:ascii="Times New Roman" w:hAnsi="Times New Roman" w:cstheme="minorBidi"/>
          <w:b/>
          <w:sz w:val="28"/>
        </w:rPr>
        <w:t>privatevar</w:t>
      </w:r>
      <w:proofErr w:type="spellEnd"/>
      <w:r w:rsidRPr="00C210F6">
        <w:rPr>
          <w:rFonts w:ascii="Times New Roman" w:hAnsi="Times New Roman" w:cstheme="minorBidi"/>
          <w:sz w:val="28"/>
        </w:rPr>
        <w:t xml:space="preserve"> є "</w:t>
      </w:r>
      <w:proofErr w:type="spellStart"/>
      <w:r w:rsidRPr="00C210F6">
        <w:rPr>
          <w:rFonts w:ascii="Times New Roman" w:hAnsi="Times New Roman" w:cstheme="minorBidi"/>
          <w:sz w:val="28"/>
        </w:rPr>
        <w:t>приватною</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глобальною</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змінною</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Він</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може</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використовуватися</w:t>
      </w:r>
      <w:proofErr w:type="spellEnd"/>
      <w:r w:rsidRPr="00C210F6">
        <w:rPr>
          <w:rFonts w:ascii="Times New Roman" w:hAnsi="Times New Roman" w:cstheme="minorBidi"/>
          <w:sz w:val="28"/>
        </w:rPr>
        <w:t xml:space="preserve"> в </w:t>
      </w:r>
      <w:proofErr w:type="spellStart"/>
      <w:r w:rsidRPr="00C210F6">
        <w:rPr>
          <w:rFonts w:ascii="Times New Roman" w:hAnsi="Times New Roman" w:cstheme="minorBidi"/>
          <w:sz w:val="28"/>
        </w:rPr>
        <w:t>будь-якому</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місці</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цього</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вихідного</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файлу</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але</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функції</w:t>
      </w:r>
      <w:proofErr w:type="spellEnd"/>
      <w:r w:rsidRPr="00C210F6">
        <w:rPr>
          <w:rFonts w:ascii="Times New Roman" w:hAnsi="Times New Roman" w:cstheme="minorBidi"/>
          <w:sz w:val="28"/>
        </w:rPr>
        <w:t xml:space="preserve"> в </w:t>
      </w:r>
      <w:proofErr w:type="spellStart"/>
      <w:r w:rsidRPr="00C210F6">
        <w:rPr>
          <w:rFonts w:ascii="Times New Roman" w:hAnsi="Times New Roman" w:cstheme="minorBidi"/>
          <w:sz w:val="28"/>
        </w:rPr>
        <w:t>інших</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вихідних</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файлах</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не</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можуть</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отримати</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до</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нього</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доступ</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навіть</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якщо</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вони</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намагаються</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видати</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зовнішні</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декларації</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для</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нього</w:t>
      </w:r>
      <w:proofErr w:type="spellEnd"/>
      <w:r w:rsidRPr="00C210F6">
        <w:rPr>
          <w:rFonts w:ascii="Times New Roman" w:hAnsi="Times New Roman" w:cstheme="minorBidi"/>
          <w:sz w:val="28"/>
        </w:rPr>
        <w:t>. (</w:t>
      </w:r>
      <w:proofErr w:type="spellStart"/>
      <w:r w:rsidRPr="00C210F6">
        <w:rPr>
          <w:rFonts w:ascii="Times New Roman" w:hAnsi="Times New Roman" w:cstheme="minorBidi"/>
          <w:sz w:val="28"/>
        </w:rPr>
        <w:t>Якщо</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інші</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вихідні</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файли</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намагаються</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оголосити</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глобальну</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змінну</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під</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назвою</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b/>
          <w:sz w:val="28"/>
        </w:rPr>
        <w:t>privatevar</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вони</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отримають</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свої</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власні</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вони</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не</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будуть</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обмінюватися</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цією</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Оскільки</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вона</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має</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статичну</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тривалість</w:t>
      </w:r>
      <w:proofErr w:type="spellEnd"/>
      <w:r w:rsidRPr="00C210F6">
        <w:rPr>
          <w:rFonts w:ascii="Times New Roman" w:hAnsi="Times New Roman" w:cstheme="minorBidi"/>
          <w:sz w:val="28"/>
        </w:rPr>
        <w:t xml:space="preserve"> і </w:t>
      </w:r>
      <w:proofErr w:type="spellStart"/>
      <w:r w:rsidRPr="00C210F6">
        <w:rPr>
          <w:rFonts w:ascii="Times New Roman" w:hAnsi="Times New Roman" w:cstheme="minorBidi"/>
          <w:sz w:val="28"/>
        </w:rPr>
        <w:t>не</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отримує</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явної</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ініціалізації</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b/>
          <w:sz w:val="28"/>
        </w:rPr>
        <w:t>privatevar</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буде</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ініціалізовано</w:t>
      </w:r>
      <w:proofErr w:type="spellEnd"/>
      <w:r w:rsidRPr="00C210F6">
        <w:rPr>
          <w:rFonts w:ascii="Times New Roman" w:hAnsi="Times New Roman" w:cstheme="minorBidi"/>
          <w:sz w:val="28"/>
        </w:rPr>
        <w:t xml:space="preserve"> 0.</w:t>
      </w:r>
    </w:p>
    <w:p w14:paraId="3191B052" w14:textId="77777777" w:rsidR="00626761" w:rsidRPr="00C210F6" w:rsidRDefault="00626761" w:rsidP="00774CE2">
      <w:pPr>
        <w:jc w:val="both"/>
        <w:rPr>
          <w:rFonts w:cstheme="minorBidi"/>
        </w:rPr>
      </w:pPr>
      <w:proofErr w:type="spellStart"/>
      <w:r w:rsidRPr="00C210F6">
        <w:rPr>
          <w:rFonts w:ascii="Times New Roman" w:hAnsi="Times New Roman" w:cstheme="minorBidi"/>
          <w:b/>
          <w:sz w:val="28"/>
        </w:rPr>
        <w:t>localvar</w:t>
      </w:r>
      <w:proofErr w:type="spellEnd"/>
      <w:r w:rsidRPr="00C210F6">
        <w:rPr>
          <w:rFonts w:ascii="Times New Roman" w:hAnsi="Times New Roman" w:cstheme="minorBidi"/>
          <w:sz w:val="28"/>
        </w:rPr>
        <w:t xml:space="preserve"> є </w:t>
      </w:r>
      <w:proofErr w:type="spellStart"/>
      <w:r w:rsidRPr="00C210F6">
        <w:rPr>
          <w:rFonts w:ascii="Times New Roman" w:hAnsi="Times New Roman" w:cstheme="minorBidi"/>
          <w:sz w:val="28"/>
        </w:rPr>
        <w:t>локальною</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змінною</w:t>
      </w:r>
      <w:proofErr w:type="spellEnd"/>
      <w:r w:rsidRPr="00C210F6">
        <w:rPr>
          <w:rFonts w:ascii="Times New Roman" w:hAnsi="Times New Roman" w:cstheme="minorBidi"/>
          <w:sz w:val="28"/>
        </w:rPr>
        <w:t xml:space="preserve"> у </w:t>
      </w:r>
      <w:proofErr w:type="spellStart"/>
      <w:r w:rsidRPr="00C210F6">
        <w:rPr>
          <w:rFonts w:ascii="Times New Roman" w:hAnsi="Times New Roman" w:cstheme="minorBidi"/>
          <w:sz w:val="28"/>
        </w:rPr>
        <w:t>функції</w:t>
      </w:r>
      <w:proofErr w:type="spellEnd"/>
      <w:r w:rsidRPr="00C210F6">
        <w:rPr>
          <w:rFonts w:ascii="Times New Roman" w:hAnsi="Times New Roman" w:cstheme="minorBidi"/>
          <w:sz w:val="28"/>
        </w:rPr>
        <w:t xml:space="preserve"> f (). </w:t>
      </w:r>
      <w:proofErr w:type="spellStart"/>
      <w:r w:rsidRPr="00C210F6">
        <w:rPr>
          <w:rFonts w:ascii="Times New Roman" w:hAnsi="Times New Roman" w:cstheme="minorBidi"/>
          <w:sz w:val="28"/>
        </w:rPr>
        <w:t>Доступ</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до</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нього</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можна</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отримати</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тільки</w:t>
      </w:r>
      <w:proofErr w:type="spellEnd"/>
      <w:r w:rsidRPr="00C210F6">
        <w:rPr>
          <w:rFonts w:ascii="Times New Roman" w:hAnsi="Times New Roman" w:cstheme="minorBidi"/>
          <w:sz w:val="28"/>
        </w:rPr>
        <w:t xml:space="preserve"> в </w:t>
      </w:r>
      <w:proofErr w:type="spellStart"/>
      <w:r w:rsidRPr="00C210F6">
        <w:rPr>
          <w:rFonts w:ascii="Times New Roman" w:hAnsi="Times New Roman" w:cstheme="minorBidi"/>
          <w:sz w:val="28"/>
        </w:rPr>
        <w:t>межах</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функції</w:t>
      </w:r>
      <w:proofErr w:type="spellEnd"/>
      <w:r w:rsidRPr="00C210F6">
        <w:rPr>
          <w:rFonts w:ascii="Times New Roman" w:hAnsi="Times New Roman" w:cstheme="minorBidi"/>
          <w:sz w:val="28"/>
        </w:rPr>
        <w:t xml:space="preserve"> f (). (</w:t>
      </w:r>
      <w:proofErr w:type="spellStart"/>
      <w:r w:rsidRPr="00C210F6">
        <w:rPr>
          <w:rFonts w:ascii="Times New Roman" w:hAnsi="Times New Roman" w:cstheme="minorBidi"/>
          <w:sz w:val="28"/>
        </w:rPr>
        <w:t>Якщо</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будь-яка</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інша</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частина</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програми</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оголошує</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змінну</w:t>
      </w:r>
      <w:proofErr w:type="spellEnd"/>
      <w:r w:rsidRPr="00C210F6">
        <w:rPr>
          <w:rFonts w:ascii="Times New Roman" w:hAnsi="Times New Roman" w:cstheme="minorBidi"/>
          <w:sz w:val="28"/>
        </w:rPr>
        <w:t xml:space="preserve"> з </w:t>
      </w:r>
      <w:proofErr w:type="spellStart"/>
      <w:r w:rsidRPr="00C210F6">
        <w:rPr>
          <w:rFonts w:ascii="Times New Roman" w:hAnsi="Times New Roman" w:cstheme="minorBidi"/>
          <w:sz w:val="28"/>
        </w:rPr>
        <w:t>ім'ям</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b/>
          <w:sz w:val="28"/>
        </w:rPr>
        <w:t>localvar</w:t>
      </w:r>
      <w:proofErr w:type="spellEnd"/>
      <w:r w:rsidRPr="00C210F6">
        <w:rPr>
          <w:rFonts w:ascii="Times New Roman" w:hAnsi="Times New Roman" w:cstheme="minorBidi"/>
          <w:b/>
          <w:sz w:val="28"/>
        </w:rPr>
        <w:t>''</w:t>
      </w:r>
      <w:r w:rsidRPr="00C210F6">
        <w:rPr>
          <w:rFonts w:ascii="Times New Roman" w:hAnsi="Times New Roman" w:cstheme="minorBidi"/>
          <w:sz w:val="28"/>
        </w:rPr>
        <w:t xml:space="preserve">, </w:t>
      </w:r>
      <w:proofErr w:type="spellStart"/>
      <w:r w:rsidRPr="00C210F6">
        <w:rPr>
          <w:rFonts w:ascii="Times New Roman" w:hAnsi="Times New Roman" w:cstheme="minorBidi"/>
          <w:sz w:val="28"/>
        </w:rPr>
        <w:t>то</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ця</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змінна</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буде</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відмінною</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від</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тієї</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яку</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ми</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розглядаємо</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тут</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Змінна</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b/>
          <w:sz w:val="28"/>
        </w:rPr>
        <w:t>localvar</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концептуально</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створюється</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кожного</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разу</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коли</w:t>
      </w:r>
      <w:proofErr w:type="spellEnd"/>
      <w:r w:rsidRPr="00C210F6">
        <w:rPr>
          <w:rFonts w:ascii="Times New Roman" w:hAnsi="Times New Roman" w:cstheme="minorBidi"/>
          <w:sz w:val="28"/>
        </w:rPr>
        <w:t xml:space="preserve"> f () </w:t>
      </w:r>
      <w:proofErr w:type="spellStart"/>
      <w:r w:rsidRPr="00C210F6">
        <w:rPr>
          <w:rFonts w:ascii="Times New Roman" w:hAnsi="Times New Roman" w:cstheme="minorBidi"/>
          <w:sz w:val="28"/>
        </w:rPr>
        <w:t>викликається</w:t>
      </w:r>
      <w:proofErr w:type="spellEnd"/>
      <w:r w:rsidRPr="00C210F6">
        <w:rPr>
          <w:rFonts w:ascii="Times New Roman" w:hAnsi="Times New Roman" w:cstheme="minorBidi"/>
          <w:sz w:val="28"/>
        </w:rPr>
        <w:t xml:space="preserve">, і </w:t>
      </w:r>
      <w:proofErr w:type="spellStart"/>
      <w:r w:rsidRPr="00C210F6">
        <w:rPr>
          <w:rFonts w:ascii="Times New Roman" w:hAnsi="Times New Roman" w:cstheme="minorBidi"/>
          <w:sz w:val="28"/>
        </w:rPr>
        <w:t>видаляється</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коли</w:t>
      </w:r>
      <w:proofErr w:type="spellEnd"/>
      <w:r w:rsidRPr="00C210F6">
        <w:rPr>
          <w:rFonts w:ascii="Times New Roman" w:hAnsi="Times New Roman" w:cstheme="minorBidi"/>
          <w:sz w:val="28"/>
        </w:rPr>
        <w:t xml:space="preserve"> f () </w:t>
      </w:r>
      <w:proofErr w:type="spellStart"/>
      <w:r w:rsidRPr="00C210F6">
        <w:rPr>
          <w:rFonts w:ascii="Times New Roman" w:hAnsi="Times New Roman" w:cstheme="minorBidi"/>
          <w:sz w:val="28"/>
        </w:rPr>
        <w:t>повертає</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значення</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Будь-яке</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значення</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яке</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було</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збережено</w:t>
      </w:r>
      <w:proofErr w:type="spellEnd"/>
      <w:r w:rsidRPr="00C210F6">
        <w:rPr>
          <w:rFonts w:ascii="Times New Roman" w:hAnsi="Times New Roman" w:cstheme="minorBidi"/>
          <w:sz w:val="28"/>
        </w:rPr>
        <w:t xml:space="preserve"> в </w:t>
      </w:r>
      <w:proofErr w:type="spellStart"/>
      <w:r w:rsidRPr="00C210F6">
        <w:rPr>
          <w:rFonts w:ascii="Times New Roman" w:hAnsi="Times New Roman" w:cstheme="minorBidi"/>
          <w:b/>
          <w:sz w:val="28"/>
        </w:rPr>
        <w:t>localvar</w:t>
      </w:r>
      <w:proofErr w:type="spellEnd"/>
      <w:r w:rsidRPr="00C210F6">
        <w:rPr>
          <w:rFonts w:ascii="Times New Roman" w:hAnsi="Times New Roman" w:cstheme="minorBidi"/>
          <w:sz w:val="28"/>
        </w:rPr>
        <w:t xml:space="preserve"> в </w:t>
      </w:r>
      <w:proofErr w:type="spellStart"/>
      <w:r w:rsidRPr="00C210F6">
        <w:rPr>
          <w:rFonts w:ascii="Times New Roman" w:hAnsi="Times New Roman" w:cstheme="minorBidi"/>
          <w:sz w:val="28"/>
        </w:rPr>
        <w:t>останній</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раз</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коли</w:t>
      </w:r>
      <w:proofErr w:type="spellEnd"/>
      <w:r w:rsidRPr="00C210F6">
        <w:rPr>
          <w:rFonts w:ascii="Times New Roman" w:hAnsi="Times New Roman" w:cstheme="minorBidi"/>
          <w:sz w:val="28"/>
        </w:rPr>
        <w:t xml:space="preserve"> f () </w:t>
      </w:r>
      <w:proofErr w:type="spellStart"/>
      <w:r w:rsidRPr="00C210F6">
        <w:rPr>
          <w:rFonts w:ascii="Times New Roman" w:hAnsi="Times New Roman" w:cstheme="minorBidi"/>
          <w:sz w:val="28"/>
        </w:rPr>
        <w:t>було</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запущено</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буде</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втрачено</w:t>
      </w:r>
      <w:proofErr w:type="spellEnd"/>
      <w:r w:rsidRPr="00C210F6">
        <w:rPr>
          <w:rFonts w:ascii="Times New Roman" w:hAnsi="Times New Roman" w:cstheme="minorBidi"/>
          <w:sz w:val="28"/>
        </w:rPr>
        <w:t xml:space="preserve"> і </w:t>
      </w:r>
      <w:proofErr w:type="spellStart"/>
      <w:r w:rsidRPr="00C210F6">
        <w:rPr>
          <w:rFonts w:ascii="Times New Roman" w:hAnsi="Times New Roman" w:cstheme="minorBidi"/>
          <w:sz w:val="28"/>
        </w:rPr>
        <w:t>не</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буде</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доступним</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наступного</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разу</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коли</w:t>
      </w:r>
      <w:proofErr w:type="spellEnd"/>
      <w:r w:rsidRPr="00C210F6">
        <w:rPr>
          <w:rFonts w:ascii="Times New Roman" w:hAnsi="Times New Roman" w:cstheme="minorBidi"/>
          <w:sz w:val="28"/>
        </w:rPr>
        <w:t xml:space="preserve"> f () </w:t>
      </w:r>
      <w:proofErr w:type="spellStart"/>
      <w:r w:rsidRPr="00C210F6">
        <w:rPr>
          <w:rFonts w:ascii="Times New Roman" w:hAnsi="Times New Roman" w:cstheme="minorBidi"/>
          <w:sz w:val="28"/>
        </w:rPr>
        <w:t>викликається</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Крім</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того</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оскільки</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lastRenderedPageBreak/>
        <w:t>він</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не</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має</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явного</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ініціалізатора</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значення</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b/>
          <w:sz w:val="28"/>
        </w:rPr>
        <w:t>localvar</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буде</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взагалі</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сміттям</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кожного</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разу</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коли</w:t>
      </w:r>
      <w:proofErr w:type="spellEnd"/>
      <w:r w:rsidRPr="00C210F6">
        <w:rPr>
          <w:rFonts w:ascii="Times New Roman" w:hAnsi="Times New Roman" w:cstheme="minorBidi"/>
          <w:sz w:val="28"/>
        </w:rPr>
        <w:t xml:space="preserve"> </w:t>
      </w:r>
      <w:proofErr w:type="gramStart"/>
      <w:r w:rsidRPr="00C210F6">
        <w:rPr>
          <w:rFonts w:ascii="Times New Roman" w:hAnsi="Times New Roman" w:cstheme="minorBidi"/>
          <w:sz w:val="28"/>
        </w:rPr>
        <w:t>f(</w:t>
      </w:r>
      <w:proofErr w:type="gram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викликається</w:t>
      </w:r>
      <w:proofErr w:type="spellEnd"/>
      <w:r w:rsidRPr="00C210F6">
        <w:rPr>
          <w:rFonts w:ascii="Times New Roman" w:hAnsi="Times New Roman" w:cstheme="minorBidi"/>
          <w:sz w:val="28"/>
        </w:rPr>
        <w:t>.</w:t>
      </w:r>
    </w:p>
    <w:p w14:paraId="3D2617E6" w14:textId="77777777" w:rsidR="00626761" w:rsidRPr="00C210F6" w:rsidRDefault="00626761" w:rsidP="00774CE2">
      <w:pPr>
        <w:jc w:val="both"/>
        <w:rPr>
          <w:rFonts w:cstheme="minorBidi"/>
        </w:rPr>
      </w:pPr>
      <w:r w:rsidRPr="00C210F6">
        <w:rPr>
          <w:rFonts w:ascii="Times New Roman" w:hAnsi="Times New Roman" w:cstheme="minorBidi"/>
          <w:b/>
          <w:sz w:val="28"/>
        </w:rPr>
        <w:t>localvar2</w:t>
      </w:r>
      <w:r w:rsidRPr="00C210F6">
        <w:rPr>
          <w:rFonts w:ascii="Times New Roman" w:hAnsi="Times New Roman" w:cstheme="minorBidi"/>
          <w:sz w:val="28"/>
        </w:rPr>
        <w:t xml:space="preserve"> </w:t>
      </w:r>
      <w:proofErr w:type="spellStart"/>
      <w:r w:rsidRPr="00C210F6">
        <w:rPr>
          <w:rFonts w:ascii="Times New Roman" w:hAnsi="Times New Roman" w:cstheme="minorBidi"/>
          <w:sz w:val="28"/>
        </w:rPr>
        <w:t>також</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локальна</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змінна</w:t>
      </w:r>
      <w:proofErr w:type="spellEnd"/>
      <w:r w:rsidRPr="00C210F6">
        <w:rPr>
          <w:rFonts w:ascii="Times New Roman" w:hAnsi="Times New Roman" w:cstheme="minorBidi"/>
          <w:sz w:val="28"/>
        </w:rPr>
        <w:t xml:space="preserve">, і </w:t>
      </w:r>
      <w:proofErr w:type="spellStart"/>
      <w:r w:rsidRPr="00C210F6">
        <w:rPr>
          <w:rFonts w:ascii="Times New Roman" w:hAnsi="Times New Roman" w:cstheme="minorBidi"/>
          <w:sz w:val="28"/>
        </w:rPr>
        <w:t>все</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що</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ми</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говорили</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про</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b/>
          <w:sz w:val="28"/>
        </w:rPr>
        <w:t>localvar</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застосовується</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до</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нього</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за</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винятком</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того</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що</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оскільки</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його</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декларація</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включає</w:t>
      </w:r>
      <w:proofErr w:type="spellEnd"/>
      <w:r w:rsidRPr="00C210F6">
        <w:rPr>
          <w:rFonts w:ascii="Times New Roman" w:hAnsi="Times New Roman" w:cstheme="minorBidi"/>
          <w:sz w:val="28"/>
        </w:rPr>
        <w:t xml:space="preserve"> в </w:t>
      </w:r>
      <w:proofErr w:type="spellStart"/>
      <w:r w:rsidRPr="00C210F6">
        <w:rPr>
          <w:rFonts w:ascii="Times New Roman" w:hAnsi="Times New Roman" w:cstheme="minorBidi"/>
          <w:sz w:val="28"/>
        </w:rPr>
        <w:t>себе</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явний</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ініціалізатор</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вона</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буде</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ініціалізована</w:t>
      </w:r>
      <w:proofErr w:type="spellEnd"/>
      <w:r w:rsidRPr="00C210F6">
        <w:rPr>
          <w:rFonts w:ascii="Times New Roman" w:hAnsi="Times New Roman" w:cstheme="minorBidi"/>
          <w:sz w:val="28"/>
        </w:rPr>
        <w:t xml:space="preserve"> 2 </w:t>
      </w:r>
      <w:proofErr w:type="spellStart"/>
      <w:r w:rsidRPr="00C210F6">
        <w:rPr>
          <w:rFonts w:ascii="Times New Roman" w:hAnsi="Times New Roman" w:cstheme="minorBidi"/>
          <w:sz w:val="28"/>
        </w:rPr>
        <w:t>кожного</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разу</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коли</w:t>
      </w:r>
      <w:proofErr w:type="spellEnd"/>
      <w:r w:rsidRPr="00C210F6">
        <w:rPr>
          <w:rFonts w:ascii="Times New Roman" w:hAnsi="Times New Roman" w:cstheme="minorBidi"/>
          <w:sz w:val="28"/>
        </w:rPr>
        <w:t xml:space="preserve"> f () </w:t>
      </w:r>
      <w:proofErr w:type="spellStart"/>
      <w:r w:rsidRPr="00C210F6">
        <w:rPr>
          <w:rFonts w:ascii="Times New Roman" w:hAnsi="Times New Roman" w:cstheme="minorBidi"/>
          <w:sz w:val="28"/>
        </w:rPr>
        <w:t>викликається</w:t>
      </w:r>
      <w:proofErr w:type="spellEnd"/>
      <w:r w:rsidRPr="00C210F6">
        <w:rPr>
          <w:rFonts w:ascii="Times New Roman" w:hAnsi="Times New Roman" w:cstheme="minorBidi"/>
          <w:sz w:val="28"/>
        </w:rPr>
        <w:t>.</w:t>
      </w:r>
    </w:p>
    <w:p w14:paraId="796FB1C9" w14:textId="77777777" w:rsidR="00626761" w:rsidRPr="00C210F6" w:rsidRDefault="00626761" w:rsidP="00774CE2">
      <w:pPr>
        <w:jc w:val="both"/>
        <w:rPr>
          <w:rFonts w:cstheme="minorBidi"/>
        </w:rPr>
      </w:pPr>
      <w:proofErr w:type="spellStart"/>
      <w:r w:rsidRPr="00C210F6">
        <w:rPr>
          <w:rFonts w:ascii="Times New Roman" w:hAnsi="Times New Roman" w:cstheme="minorBidi"/>
          <w:sz w:val="28"/>
        </w:rPr>
        <w:t>Нарешті</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b/>
          <w:sz w:val="28"/>
        </w:rPr>
        <w:t>persistentvar</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знову</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локальна</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змінна</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до</w:t>
      </w:r>
      <w:proofErr w:type="spellEnd"/>
      <w:r w:rsidRPr="00C210F6">
        <w:rPr>
          <w:rFonts w:ascii="Times New Roman" w:hAnsi="Times New Roman" w:cstheme="minorBidi"/>
          <w:sz w:val="28"/>
        </w:rPr>
        <w:t xml:space="preserve"> f (), </w:t>
      </w:r>
      <w:proofErr w:type="spellStart"/>
      <w:r w:rsidRPr="00C210F6">
        <w:rPr>
          <w:rFonts w:ascii="Times New Roman" w:hAnsi="Times New Roman" w:cstheme="minorBidi"/>
          <w:sz w:val="28"/>
        </w:rPr>
        <w:t>але</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він</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зберігає</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своє</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значення</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між</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викликами</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до</w:t>
      </w:r>
      <w:proofErr w:type="spellEnd"/>
      <w:r w:rsidRPr="00C210F6">
        <w:rPr>
          <w:rFonts w:ascii="Times New Roman" w:hAnsi="Times New Roman" w:cstheme="minorBidi"/>
          <w:sz w:val="28"/>
        </w:rPr>
        <w:t xml:space="preserve"> f (). </w:t>
      </w:r>
      <w:proofErr w:type="spellStart"/>
      <w:r w:rsidRPr="00C210F6">
        <w:rPr>
          <w:rFonts w:ascii="Times New Roman" w:hAnsi="Times New Roman" w:cstheme="minorBidi"/>
          <w:sz w:val="28"/>
        </w:rPr>
        <w:t>Він</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має</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статичну</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тривалість</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але</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не</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має</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явного</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ініціалізатора</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тому</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його</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початкове</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значення</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буде</w:t>
      </w:r>
      <w:proofErr w:type="spellEnd"/>
      <w:r w:rsidRPr="00C210F6">
        <w:rPr>
          <w:rFonts w:ascii="Times New Roman" w:hAnsi="Times New Roman" w:cstheme="minorBidi"/>
          <w:sz w:val="28"/>
        </w:rPr>
        <w:t xml:space="preserve"> 0.</w:t>
      </w:r>
    </w:p>
    <w:p w14:paraId="4D04670D" w14:textId="77777777" w:rsidR="00626761" w:rsidRPr="00C210F6" w:rsidRDefault="00626761" w:rsidP="00774CE2">
      <w:pPr>
        <w:jc w:val="both"/>
        <w:rPr>
          <w:rFonts w:ascii="Times New Roman" w:hAnsi="Times New Roman" w:cstheme="minorBidi"/>
          <w:sz w:val="28"/>
        </w:rPr>
      </w:pPr>
    </w:p>
    <w:p w14:paraId="3CF24174" w14:textId="77777777" w:rsidR="00626761" w:rsidRPr="00C210F6" w:rsidRDefault="00626761" w:rsidP="00774CE2">
      <w:pPr>
        <w:pStyle w:val="2"/>
        <w:jc w:val="both"/>
      </w:pPr>
      <w:proofErr w:type="spellStart"/>
      <w:r w:rsidRPr="00C210F6">
        <w:t>Специфікатори</w:t>
      </w:r>
      <w:proofErr w:type="spellEnd"/>
      <w:r w:rsidRPr="00C210F6">
        <w:t xml:space="preserve"> </w:t>
      </w:r>
      <w:proofErr w:type="spellStart"/>
      <w:r w:rsidRPr="00C210F6">
        <w:t>доступу</w:t>
      </w:r>
      <w:proofErr w:type="spellEnd"/>
    </w:p>
    <w:p w14:paraId="34C5CFEA" w14:textId="77777777" w:rsidR="00626761" w:rsidRPr="00C210F6" w:rsidRDefault="00626761" w:rsidP="00774CE2">
      <w:pPr>
        <w:jc w:val="both"/>
        <w:rPr>
          <w:rFonts w:cstheme="minorBidi"/>
        </w:rPr>
      </w:pPr>
      <w:proofErr w:type="spellStart"/>
      <w:r w:rsidRPr="00C210F6">
        <w:rPr>
          <w:rFonts w:ascii="Times New Roman" w:hAnsi="Times New Roman" w:cstheme="minorBidi"/>
          <w:sz w:val="28"/>
        </w:rPr>
        <w:t>Крім</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специфікаторів</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зберігання</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використовуються</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також</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специфікатори</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доступу</w:t>
      </w:r>
      <w:proofErr w:type="spellEnd"/>
    </w:p>
    <w:p w14:paraId="23C61682" w14:textId="77777777" w:rsidR="00626761" w:rsidRPr="00C210F6" w:rsidRDefault="00626761" w:rsidP="00774CE2">
      <w:pPr>
        <w:jc w:val="both"/>
        <w:rPr>
          <w:rFonts w:cstheme="minorBidi"/>
        </w:rPr>
      </w:pPr>
    </w:p>
    <w:p w14:paraId="015A2C2F" w14:textId="77777777" w:rsidR="00626761" w:rsidRPr="00C210F6" w:rsidRDefault="00626761" w:rsidP="00774CE2">
      <w:pPr>
        <w:jc w:val="both"/>
        <w:rPr>
          <w:rFonts w:cstheme="minorBidi"/>
        </w:rPr>
      </w:pPr>
      <w:bookmarkStart w:id="25" w:name="__DdeLink__160468_3844339824"/>
      <w:r w:rsidRPr="00C210F6">
        <w:rPr>
          <w:rFonts w:ascii="Times New Roman" w:hAnsi="Times New Roman" w:cstheme="minorBidi"/>
          <w:b/>
          <w:sz w:val="28"/>
        </w:rPr>
        <w:t>const</w:t>
      </w:r>
      <w:bookmarkEnd w:id="25"/>
      <w:r w:rsidRPr="00C210F6">
        <w:rPr>
          <w:rFonts w:ascii="Times New Roman" w:hAnsi="Times New Roman" w:cstheme="minorBidi"/>
          <w:sz w:val="28"/>
        </w:rPr>
        <w:t xml:space="preserve"> - </w:t>
      </w:r>
      <w:proofErr w:type="spellStart"/>
      <w:r w:rsidRPr="00C210F6">
        <w:rPr>
          <w:rFonts w:ascii="Times New Roman" w:hAnsi="Times New Roman" w:cstheme="minorBidi"/>
          <w:sz w:val="28"/>
        </w:rPr>
        <w:t>цей</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специфікатор</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вказує</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що</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даній</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змінна</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не</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може</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бути</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модифікована</w:t>
      </w:r>
      <w:proofErr w:type="spellEnd"/>
      <w:r w:rsidRPr="00C210F6">
        <w:rPr>
          <w:rFonts w:ascii="Times New Roman" w:hAnsi="Times New Roman" w:cstheme="minorBidi"/>
          <w:sz w:val="28"/>
        </w:rPr>
        <w:t xml:space="preserve"> в </w:t>
      </w:r>
      <w:proofErr w:type="spellStart"/>
      <w:r w:rsidRPr="00C210F6">
        <w:rPr>
          <w:rFonts w:ascii="Times New Roman" w:hAnsi="Times New Roman" w:cstheme="minorBidi"/>
          <w:sz w:val="28"/>
        </w:rPr>
        <w:t>процесі</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роботи</w:t>
      </w:r>
      <w:proofErr w:type="spellEnd"/>
      <w:r w:rsidRPr="00C210F6">
        <w:rPr>
          <w:rFonts w:ascii="Times New Roman" w:hAnsi="Times New Roman" w:cstheme="minorBidi"/>
          <w:sz w:val="28"/>
        </w:rPr>
        <w:t xml:space="preserve"> з </w:t>
      </w:r>
      <w:proofErr w:type="spellStart"/>
      <w:r w:rsidRPr="00C210F6">
        <w:rPr>
          <w:rFonts w:ascii="Times New Roman" w:hAnsi="Times New Roman" w:cstheme="minorBidi"/>
          <w:sz w:val="28"/>
        </w:rPr>
        <w:t>нею</w:t>
      </w:r>
      <w:proofErr w:type="spellEnd"/>
      <w:r w:rsidRPr="00C210F6">
        <w:rPr>
          <w:rFonts w:ascii="Times New Roman" w:hAnsi="Times New Roman" w:cstheme="minorBidi"/>
          <w:sz w:val="28"/>
        </w:rPr>
        <w:t xml:space="preserve"> і </w:t>
      </w:r>
      <w:proofErr w:type="spellStart"/>
      <w:r w:rsidRPr="00C210F6">
        <w:rPr>
          <w:rFonts w:ascii="Times New Roman" w:hAnsi="Times New Roman" w:cstheme="minorBidi"/>
          <w:sz w:val="28"/>
        </w:rPr>
        <w:t>залишиться</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константою</w:t>
      </w:r>
      <w:proofErr w:type="spellEnd"/>
      <w:r w:rsidRPr="00C210F6">
        <w:rPr>
          <w:rFonts w:ascii="Times New Roman" w:hAnsi="Times New Roman" w:cstheme="minorBidi"/>
          <w:sz w:val="28"/>
        </w:rPr>
        <w:t>;</w:t>
      </w:r>
    </w:p>
    <w:p w14:paraId="7B5DA7F7" w14:textId="77777777" w:rsidR="00626761" w:rsidRPr="00C210F6" w:rsidRDefault="00626761" w:rsidP="00774CE2">
      <w:pPr>
        <w:jc w:val="both"/>
        <w:rPr>
          <w:rFonts w:cstheme="minorBidi"/>
        </w:rPr>
      </w:pPr>
      <w:r w:rsidRPr="00C210F6">
        <w:rPr>
          <w:rStyle w:val="StrongEmphasis"/>
          <w:rFonts w:ascii="Times New Roman" w:hAnsi="Times New Roman" w:cstheme="minorBidi"/>
          <w:sz w:val="28"/>
        </w:rPr>
        <w:t>volatile</w:t>
      </w:r>
      <w:r w:rsidRPr="00C210F6">
        <w:rPr>
          <w:rFonts w:ascii="Times New Roman" w:hAnsi="Times New Roman" w:cstheme="minorBidi"/>
          <w:sz w:val="28"/>
        </w:rPr>
        <w:t xml:space="preserve"> – </w:t>
      </w:r>
      <w:proofErr w:type="spellStart"/>
      <w:r w:rsidRPr="00C210F6">
        <w:rPr>
          <w:rFonts w:ascii="Times New Roman" w:hAnsi="Times New Roman" w:cstheme="minorBidi"/>
          <w:sz w:val="28"/>
        </w:rPr>
        <w:t>застосовується</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до</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глобальних</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змінних</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значення</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яких</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можуть</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надходити</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від</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периферійних</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пристроїв</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наприклад</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від</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системного</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таймера</w:t>
      </w:r>
      <w:proofErr w:type="spellEnd"/>
      <w:r w:rsidRPr="00C210F6">
        <w:rPr>
          <w:rFonts w:ascii="Times New Roman" w:hAnsi="Times New Roman" w:cstheme="minorBidi"/>
          <w:sz w:val="28"/>
        </w:rPr>
        <w:t>);</w:t>
      </w:r>
    </w:p>
    <w:p w14:paraId="5301A4F8" w14:textId="77777777" w:rsidR="00626761" w:rsidRDefault="00626761" w:rsidP="00774CE2">
      <w:pPr>
        <w:jc w:val="both"/>
        <w:rPr>
          <w:rFonts w:ascii="Times New Roman" w:hAnsi="Times New Roman" w:cstheme="minorBidi"/>
          <w:sz w:val="28"/>
        </w:rPr>
      </w:pPr>
      <w:r w:rsidRPr="00C210F6">
        <w:rPr>
          <w:rFonts w:ascii="Times New Roman" w:hAnsi="Times New Roman" w:cstheme="minorBidi"/>
          <w:b/>
          <w:sz w:val="28"/>
        </w:rPr>
        <w:t>mutable</w:t>
      </w:r>
      <w:r w:rsidRPr="00C210F6">
        <w:rPr>
          <w:rFonts w:ascii="Times New Roman" w:hAnsi="Times New Roman" w:cstheme="minorBidi"/>
          <w:sz w:val="28"/>
        </w:rPr>
        <w:t xml:space="preserve"> – </w:t>
      </w:r>
      <w:proofErr w:type="spellStart"/>
      <w:r w:rsidRPr="00C210F6">
        <w:rPr>
          <w:rFonts w:ascii="Times New Roman" w:hAnsi="Times New Roman" w:cstheme="minorBidi"/>
          <w:sz w:val="28"/>
        </w:rPr>
        <w:t>застосовується</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для</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відміни</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специфікатору</w:t>
      </w:r>
      <w:proofErr w:type="spellEnd"/>
      <w:r w:rsidRPr="00C210F6">
        <w:rPr>
          <w:rFonts w:ascii="Times New Roman" w:hAnsi="Times New Roman" w:cstheme="minorBidi"/>
          <w:sz w:val="28"/>
        </w:rPr>
        <w:t xml:space="preserve"> </w:t>
      </w:r>
      <w:r w:rsidRPr="00C210F6">
        <w:rPr>
          <w:rFonts w:ascii="Times New Roman" w:hAnsi="Times New Roman" w:cstheme="minorBidi"/>
          <w:color w:val="0070C0"/>
          <w:sz w:val="28"/>
        </w:rPr>
        <w:t>const</w:t>
      </w:r>
      <w:r w:rsidRPr="00C210F6">
        <w:rPr>
          <w:rFonts w:ascii="Times New Roman" w:hAnsi="Times New Roman" w:cstheme="minorBidi"/>
          <w:sz w:val="28"/>
        </w:rPr>
        <w:t>.</w:t>
      </w:r>
    </w:p>
    <w:p w14:paraId="0122953D" w14:textId="77777777" w:rsidR="00626761" w:rsidRPr="00057210" w:rsidRDefault="00626761" w:rsidP="00774CE2">
      <w:pPr>
        <w:jc w:val="both"/>
        <w:rPr>
          <w:rFonts w:cstheme="minorBidi"/>
        </w:rPr>
      </w:pPr>
      <w:proofErr w:type="spellStart"/>
      <w:r w:rsidRPr="00057210">
        <w:rPr>
          <w:rFonts w:ascii="Times New Roman" w:hAnsi="Times New Roman" w:cstheme="minorBidi"/>
          <w:b/>
          <w:sz w:val="28"/>
        </w:rPr>
        <w:t>Примітка</w:t>
      </w:r>
      <w:proofErr w:type="spellEnd"/>
      <w:r w:rsidRPr="00057210">
        <w:rPr>
          <w:rFonts w:ascii="Times New Roman" w:hAnsi="Times New Roman" w:cstheme="minorBidi"/>
          <w:b/>
          <w:sz w:val="28"/>
        </w:rPr>
        <w:t>.</w:t>
      </w:r>
      <w:r>
        <w:rPr>
          <w:rFonts w:ascii="Times New Roman" w:hAnsi="Times New Roman" w:cstheme="minorBidi"/>
          <w:sz w:val="28"/>
        </w:rPr>
        <w:t xml:space="preserve"> З </w:t>
      </w:r>
      <w:proofErr w:type="spellStart"/>
      <w:r>
        <w:rPr>
          <w:rFonts w:ascii="Times New Roman" w:hAnsi="Times New Roman" w:cstheme="minorBidi"/>
          <w:sz w:val="28"/>
        </w:rPr>
        <w:t>стандарту</w:t>
      </w:r>
      <w:proofErr w:type="spellEnd"/>
      <w:r>
        <w:rPr>
          <w:rFonts w:ascii="Times New Roman" w:hAnsi="Times New Roman" w:cstheme="minorBidi"/>
          <w:sz w:val="28"/>
        </w:rPr>
        <w:t xml:space="preserve"> С11</w:t>
      </w:r>
      <w:r>
        <w:rPr>
          <w:rFonts w:ascii="Times New Roman" w:hAnsi="Times New Roman" w:cstheme="minorBidi"/>
          <w:sz w:val="28"/>
          <w:lang w:val="ru-RU"/>
        </w:rPr>
        <w:t xml:space="preserve"> додано </w:t>
      </w:r>
      <w:proofErr w:type="spellStart"/>
      <w:r>
        <w:rPr>
          <w:rFonts w:ascii="Times New Roman" w:hAnsi="Times New Roman" w:cstheme="minorBidi"/>
          <w:sz w:val="28"/>
          <w:lang w:val="ru-RU"/>
        </w:rPr>
        <w:t>що</w:t>
      </w:r>
      <w:proofErr w:type="spellEnd"/>
      <w:r>
        <w:rPr>
          <w:rFonts w:ascii="Times New Roman" w:hAnsi="Times New Roman" w:cstheme="minorBidi"/>
          <w:sz w:val="28"/>
          <w:lang w:val="ru-RU"/>
        </w:rPr>
        <w:t xml:space="preserve"> </w:t>
      </w:r>
      <w:proofErr w:type="spellStart"/>
      <w:r>
        <w:rPr>
          <w:rFonts w:ascii="Times New Roman" w:hAnsi="Times New Roman" w:cstheme="minorBidi"/>
          <w:sz w:val="28"/>
          <w:lang w:val="ru-RU"/>
        </w:rPr>
        <w:t>специф</w:t>
      </w:r>
      <w:r>
        <w:rPr>
          <w:rFonts w:ascii="Times New Roman" w:hAnsi="Times New Roman" w:cstheme="minorBidi"/>
          <w:sz w:val="28"/>
        </w:rPr>
        <w:t>ікатор</w:t>
      </w:r>
      <w:proofErr w:type="spellEnd"/>
      <w:r>
        <w:rPr>
          <w:rFonts w:ascii="Times New Roman" w:hAnsi="Times New Roman" w:cstheme="minorBidi"/>
          <w:sz w:val="28"/>
        </w:rPr>
        <w:t xml:space="preserve"> _</w:t>
      </w:r>
      <w:proofErr w:type="spellStart"/>
      <w:r>
        <w:rPr>
          <w:rFonts w:ascii="Times New Roman" w:hAnsi="Times New Roman" w:cstheme="minorBidi"/>
          <w:sz w:val="28"/>
        </w:rPr>
        <w:t>Thread_local</w:t>
      </w:r>
      <w:proofErr w:type="spellEnd"/>
      <w:r>
        <w:rPr>
          <w:rFonts w:ascii="Times New Roman" w:hAnsi="Times New Roman" w:cstheme="minorBidi"/>
          <w:sz w:val="28"/>
        </w:rPr>
        <w:t xml:space="preserve"> </w:t>
      </w:r>
      <w:proofErr w:type="spellStart"/>
      <w:r>
        <w:rPr>
          <w:rFonts w:ascii="Times New Roman" w:hAnsi="Times New Roman" w:cstheme="minorBidi"/>
          <w:sz w:val="28"/>
        </w:rPr>
        <w:t>для</w:t>
      </w:r>
      <w:proofErr w:type="spellEnd"/>
      <w:r>
        <w:rPr>
          <w:rFonts w:ascii="Times New Roman" w:hAnsi="Times New Roman" w:cstheme="minorBidi"/>
          <w:sz w:val="28"/>
        </w:rPr>
        <w:t xml:space="preserve"> </w:t>
      </w:r>
      <w:proofErr w:type="spellStart"/>
      <w:r>
        <w:rPr>
          <w:rFonts w:ascii="Times New Roman" w:hAnsi="Times New Roman" w:cstheme="minorBidi"/>
          <w:sz w:val="28"/>
        </w:rPr>
        <w:t>керування</w:t>
      </w:r>
      <w:proofErr w:type="spellEnd"/>
      <w:r>
        <w:rPr>
          <w:rFonts w:ascii="Times New Roman" w:hAnsi="Times New Roman" w:cstheme="minorBidi"/>
          <w:sz w:val="28"/>
        </w:rPr>
        <w:t xml:space="preserve"> </w:t>
      </w:r>
      <w:proofErr w:type="spellStart"/>
      <w:r>
        <w:rPr>
          <w:rFonts w:ascii="Times New Roman" w:hAnsi="Times New Roman" w:cstheme="minorBidi"/>
          <w:sz w:val="28"/>
        </w:rPr>
        <w:t>доступом</w:t>
      </w:r>
      <w:proofErr w:type="spellEnd"/>
      <w:r>
        <w:rPr>
          <w:rFonts w:ascii="Times New Roman" w:hAnsi="Times New Roman" w:cstheme="minorBidi"/>
          <w:sz w:val="28"/>
        </w:rPr>
        <w:t xml:space="preserve"> в </w:t>
      </w:r>
      <w:proofErr w:type="spellStart"/>
      <w:r>
        <w:rPr>
          <w:rFonts w:ascii="Times New Roman" w:hAnsi="Times New Roman" w:cstheme="minorBidi"/>
          <w:sz w:val="28"/>
        </w:rPr>
        <w:t>багатопоточних</w:t>
      </w:r>
      <w:proofErr w:type="spellEnd"/>
      <w:r>
        <w:rPr>
          <w:rFonts w:ascii="Times New Roman" w:hAnsi="Times New Roman" w:cstheme="minorBidi"/>
          <w:sz w:val="28"/>
        </w:rPr>
        <w:t xml:space="preserve"> </w:t>
      </w:r>
      <w:proofErr w:type="spellStart"/>
      <w:r>
        <w:rPr>
          <w:rFonts w:ascii="Times New Roman" w:hAnsi="Times New Roman" w:cstheme="minorBidi"/>
          <w:sz w:val="28"/>
        </w:rPr>
        <w:t>застосуваннях</w:t>
      </w:r>
      <w:proofErr w:type="spellEnd"/>
      <w:r>
        <w:rPr>
          <w:rFonts w:ascii="Times New Roman" w:hAnsi="Times New Roman" w:cstheme="minorBidi"/>
          <w:sz w:val="28"/>
        </w:rPr>
        <w:t>.</w:t>
      </w:r>
    </w:p>
    <w:p w14:paraId="26C40227" w14:textId="77777777" w:rsidR="00626761" w:rsidRDefault="00626761" w:rsidP="00774CE2">
      <w:pPr>
        <w:jc w:val="both"/>
        <w:rPr>
          <w:rFonts w:ascii="Times New Roman" w:hAnsi="Times New Roman" w:cstheme="minorBidi"/>
          <w:sz w:val="28"/>
        </w:rPr>
      </w:pPr>
    </w:p>
    <w:p w14:paraId="48936677" w14:textId="77777777" w:rsidR="00626761" w:rsidRPr="00C210F6" w:rsidRDefault="00626761" w:rsidP="00774CE2">
      <w:pPr>
        <w:jc w:val="both"/>
        <w:rPr>
          <w:rFonts w:cstheme="minorBidi"/>
        </w:rPr>
      </w:pPr>
      <w:proofErr w:type="spellStart"/>
      <w:r>
        <w:rPr>
          <w:rFonts w:ascii="Times New Roman" w:hAnsi="Times New Roman" w:cstheme="minorBidi"/>
          <w:sz w:val="28"/>
        </w:rPr>
        <w:t>С</w:t>
      </w:r>
      <w:r w:rsidRPr="00C210F6">
        <w:rPr>
          <w:rFonts w:ascii="Times New Roman" w:hAnsi="Times New Roman" w:cstheme="minorBidi"/>
          <w:sz w:val="28"/>
        </w:rPr>
        <w:t>пецифікатори</w:t>
      </w:r>
      <w:proofErr w:type="spellEnd"/>
      <w:r>
        <w:rPr>
          <w:rFonts w:ascii="Times New Roman" w:hAnsi="Times New Roman" w:cstheme="minorBidi"/>
          <w:sz w:val="28"/>
        </w:rPr>
        <w:t xml:space="preserve"> </w:t>
      </w:r>
      <w:r w:rsidRPr="00C210F6">
        <w:rPr>
          <w:rStyle w:val="StrongEmphasis"/>
          <w:rFonts w:ascii="Times New Roman" w:hAnsi="Times New Roman" w:cstheme="minorBidi"/>
          <w:b w:val="0"/>
          <w:color w:val="0070C0"/>
          <w:sz w:val="28"/>
        </w:rPr>
        <w:t>volatile</w:t>
      </w:r>
      <w:r w:rsidRPr="00C210F6">
        <w:rPr>
          <w:rFonts w:ascii="Times New Roman" w:hAnsi="Times New Roman" w:cstheme="minorBidi"/>
          <w:sz w:val="28"/>
        </w:rPr>
        <w:t xml:space="preserve"> </w:t>
      </w:r>
      <w:proofErr w:type="spellStart"/>
      <w:r>
        <w:rPr>
          <w:rFonts w:ascii="Times New Roman" w:hAnsi="Times New Roman" w:cstheme="minorBidi"/>
          <w:sz w:val="28"/>
        </w:rPr>
        <w:t>та</w:t>
      </w:r>
      <w:proofErr w:type="spellEnd"/>
      <w:r>
        <w:rPr>
          <w:rFonts w:ascii="Times New Roman" w:hAnsi="Times New Roman" w:cstheme="minorBidi"/>
          <w:sz w:val="28"/>
        </w:rPr>
        <w:t xml:space="preserve"> </w:t>
      </w:r>
      <w:r w:rsidRPr="00C210F6">
        <w:rPr>
          <w:rStyle w:val="StrongEmphasis"/>
          <w:rFonts w:ascii="Times New Roman" w:hAnsi="Times New Roman" w:cstheme="minorBidi"/>
          <w:b w:val="0"/>
          <w:color w:val="0070C0"/>
          <w:sz w:val="28"/>
        </w:rPr>
        <w:t>mutable</w:t>
      </w:r>
      <w:r w:rsidRPr="00C210F6">
        <w:rPr>
          <w:rStyle w:val="StrongEmphasis"/>
          <w:rFonts w:ascii="Times New Roman" w:hAnsi="Times New Roman" w:cstheme="minorBidi"/>
          <w:b w:val="0"/>
          <w:sz w:val="28"/>
        </w:rPr>
        <w:t xml:space="preserve"> </w:t>
      </w:r>
      <w:proofErr w:type="spellStart"/>
      <w:r w:rsidRPr="00C210F6">
        <w:rPr>
          <w:rFonts w:ascii="Times New Roman" w:hAnsi="Times New Roman" w:cstheme="minorBidi"/>
          <w:sz w:val="28"/>
        </w:rPr>
        <w:t>зустрічаються</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не</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надто</w:t>
      </w:r>
      <w:proofErr w:type="spellEnd"/>
      <w:r w:rsidRPr="00C210F6">
        <w:rPr>
          <w:rFonts w:ascii="Times New Roman" w:hAnsi="Times New Roman" w:cstheme="minorBidi"/>
          <w:sz w:val="28"/>
        </w:rPr>
        <w:t xml:space="preserve"> </w:t>
      </w:r>
      <w:proofErr w:type="spellStart"/>
      <w:r w:rsidRPr="00C210F6">
        <w:rPr>
          <w:rFonts w:ascii="Times New Roman" w:hAnsi="Times New Roman" w:cstheme="minorBidi"/>
          <w:sz w:val="28"/>
        </w:rPr>
        <w:t>часто</w:t>
      </w:r>
      <w:proofErr w:type="spellEnd"/>
      <w:r w:rsidRPr="00C210F6">
        <w:rPr>
          <w:rFonts w:ascii="Times New Roman" w:hAnsi="Times New Roman" w:cstheme="minorBidi"/>
          <w:sz w:val="28"/>
        </w:rPr>
        <w:t xml:space="preserve">, </w:t>
      </w:r>
      <w:r w:rsidRPr="00C210F6">
        <w:rPr>
          <w:rStyle w:val="StrongEmphasis"/>
          <w:rFonts w:ascii="Times New Roman" w:hAnsi="Times New Roman" w:cstheme="minorBidi"/>
          <w:b w:val="0"/>
          <w:color w:val="0070C0"/>
          <w:sz w:val="28"/>
        </w:rPr>
        <w:t>volatile</w:t>
      </w:r>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частіше</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за</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все</w:t>
      </w:r>
      <w:proofErr w:type="spellEnd"/>
      <w:r w:rsidRPr="00C210F6">
        <w:rPr>
          <w:rStyle w:val="StrongEmphasis"/>
          <w:rFonts w:ascii="Times New Roman" w:hAnsi="Times New Roman" w:cstheme="minorBidi"/>
          <w:b w:val="0"/>
          <w:sz w:val="28"/>
        </w:rPr>
        <w:t xml:space="preserve"> в </w:t>
      </w:r>
      <w:proofErr w:type="spellStart"/>
      <w:r w:rsidRPr="00C210F6">
        <w:rPr>
          <w:rStyle w:val="StrongEmphasis"/>
          <w:rFonts w:ascii="Times New Roman" w:hAnsi="Times New Roman" w:cstheme="minorBidi"/>
          <w:b w:val="0"/>
          <w:sz w:val="28"/>
        </w:rPr>
        <w:t>програмах</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яким</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потрібно</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щось</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робити</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на</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низькому</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рівні</w:t>
      </w:r>
      <w:proofErr w:type="spellEnd"/>
      <w:r w:rsidRPr="00C210F6">
        <w:rPr>
          <w:rStyle w:val="StrongEmphasis"/>
          <w:rFonts w:ascii="Times New Roman" w:hAnsi="Times New Roman" w:cstheme="minorBidi"/>
          <w:b w:val="0"/>
          <w:sz w:val="28"/>
        </w:rPr>
        <w:t xml:space="preserve">, а </w:t>
      </w:r>
      <w:r w:rsidRPr="00C210F6">
        <w:rPr>
          <w:rStyle w:val="StrongEmphasis"/>
          <w:rFonts w:ascii="Times New Roman" w:hAnsi="Times New Roman" w:cstheme="minorBidi"/>
          <w:b w:val="0"/>
          <w:color w:val="0070C0"/>
          <w:sz w:val="28"/>
        </w:rPr>
        <w:t>mutable</w:t>
      </w:r>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частіше</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за</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все</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використовується</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для</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швидких</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переробок</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старого</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коду</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що</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буває</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інколи</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не</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сумісний</w:t>
      </w:r>
      <w:proofErr w:type="spellEnd"/>
      <w:r w:rsidRPr="00C210F6">
        <w:rPr>
          <w:rStyle w:val="StrongEmphasis"/>
          <w:rFonts w:ascii="Times New Roman" w:hAnsi="Times New Roman" w:cstheme="minorBidi"/>
          <w:b w:val="0"/>
          <w:sz w:val="28"/>
        </w:rPr>
        <w:t xml:space="preserve"> з </w:t>
      </w:r>
      <w:proofErr w:type="spellStart"/>
      <w:r w:rsidRPr="00C210F6">
        <w:rPr>
          <w:rStyle w:val="StrongEmphasis"/>
          <w:rFonts w:ascii="Times New Roman" w:hAnsi="Times New Roman" w:cstheme="minorBidi"/>
          <w:b w:val="0"/>
          <w:sz w:val="28"/>
        </w:rPr>
        <w:t>певним</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використанням</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специфікатору</w:t>
      </w:r>
      <w:proofErr w:type="spellEnd"/>
      <w:r w:rsidRPr="00C210F6">
        <w:rPr>
          <w:rStyle w:val="StrongEmphasis"/>
          <w:rFonts w:ascii="Times New Roman" w:hAnsi="Times New Roman" w:cstheme="minorBidi"/>
          <w:b w:val="0"/>
          <w:sz w:val="28"/>
        </w:rPr>
        <w:t xml:space="preserve"> </w:t>
      </w:r>
      <w:r w:rsidRPr="00C210F6">
        <w:rPr>
          <w:rStyle w:val="StrongEmphasis"/>
          <w:rFonts w:ascii="Times New Roman" w:hAnsi="Times New Roman" w:cstheme="minorBidi"/>
          <w:b w:val="0"/>
          <w:color w:val="0070C0"/>
          <w:sz w:val="28"/>
        </w:rPr>
        <w:t>const</w:t>
      </w:r>
      <w:r w:rsidRPr="00C210F6">
        <w:rPr>
          <w:rStyle w:val="StrongEmphasis"/>
          <w:rFonts w:ascii="Times New Roman" w:hAnsi="Times New Roman" w:cstheme="minorBidi"/>
          <w:b w:val="0"/>
          <w:sz w:val="28"/>
        </w:rPr>
        <w:t>.</w:t>
      </w:r>
    </w:p>
    <w:p w14:paraId="59CEAF78" w14:textId="77777777" w:rsidR="00626761" w:rsidRPr="00C210F6" w:rsidRDefault="00626761" w:rsidP="00774CE2">
      <w:pPr>
        <w:jc w:val="both"/>
        <w:rPr>
          <w:rFonts w:cstheme="minorBidi"/>
        </w:rPr>
      </w:pPr>
      <w:r w:rsidRPr="00C210F6">
        <w:rPr>
          <w:rStyle w:val="StrongEmphasis"/>
          <w:rFonts w:ascii="Times New Roman" w:hAnsi="Times New Roman" w:cstheme="minorBidi"/>
          <w:b w:val="0"/>
          <w:sz w:val="28"/>
        </w:rPr>
        <w:t xml:space="preserve">А </w:t>
      </w:r>
      <w:proofErr w:type="spellStart"/>
      <w:r w:rsidRPr="00C210F6">
        <w:rPr>
          <w:rStyle w:val="StrongEmphasis"/>
          <w:rFonts w:ascii="Times New Roman" w:hAnsi="Times New Roman" w:cstheme="minorBidi"/>
          <w:b w:val="0"/>
          <w:sz w:val="28"/>
        </w:rPr>
        <w:t>ось</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як</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раз</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специфікатор</w:t>
      </w:r>
      <w:proofErr w:type="spellEnd"/>
      <w:r w:rsidRPr="00C210F6">
        <w:rPr>
          <w:rStyle w:val="StrongEmphasis"/>
          <w:rFonts w:ascii="Times New Roman" w:hAnsi="Times New Roman" w:cstheme="minorBidi"/>
          <w:b w:val="0"/>
          <w:sz w:val="28"/>
        </w:rPr>
        <w:t xml:space="preserve"> </w:t>
      </w:r>
      <w:r w:rsidRPr="00C210F6">
        <w:rPr>
          <w:rStyle w:val="StrongEmphasis"/>
          <w:rFonts w:ascii="Times New Roman" w:hAnsi="Times New Roman" w:cstheme="minorBidi"/>
          <w:b w:val="0"/>
          <w:color w:val="0070C0"/>
          <w:sz w:val="28"/>
        </w:rPr>
        <w:t>const</w:t>
      </w:r>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використовується</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часто</w:t>
      </w:r>
      <w:proofErr w:type="spellEnd"/>
      <w:r w:rsidRPr="00C210F6">
        <w:rPr>
          <w:rStyle w:val="StrongEmphasis"/>
          <w:rFonts w:ascii="Times New Roman" w:hAnsi="Times New Roman" w:cstheme="minorBidi"/>
          <w:b w:val="0"/>
          <w:sz w:val="28"/>
        </w:rPr>
        <w:t xml:space="preserve"> і </w:t>
      </w:r>
      <w:proofErr w:type="spellStart"/>
      <w:r w:rsidRPr="00C210F6">
        <w:rPr>
          <w:rStyle w:val="StrongEmphasis"/>
          <w:rFonts w:ascii="Times New Roman" w:hAnsi="Times New Roman" w:cstheme="minorBidi"/>
          <w:b w:val="0"/>
          <w:sz w:val="28"/>
        </w:rPr>
        <w:t>навіть</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завжди</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рекомендується</w:t>
      </w:r>
      <w:proofErr w:type="spellEnd"/>
      <w:r w:rsidRPr="00C210F6">
        <w:rPr>
          <w:rStyle w:val="StrongEmphasis"/>
          <w:rFonts w:ascii="Times New Roman" w:hAnsi="Times New Roman" w:cstheme="minorBidi"/>
          <w:b w:val="0"/>
          <w:sz w:val="28"/>
        </w:rPr>
        <w:t xml:space="preserve"> к </w:t>
      </w:r>
      <w:proofErr w:type="spellStart"/>
      <w:r w:rsidRPr="00C210F6">
        <w:rPr>
          <w:rStyle w:val="StrongEmphasis"/>
          <w:rFonts w:ascii="Times New Roman" w:hAnsi="Times New Roman" w:cstheme="minorBidi"/>
          <w:b w:val="0"/>
          <w:sz w:val="28"/>
        </w:rPr>
        <w:t>використанню</w:t>
      </w:r>
      <w:proofErr w:type="spellEnd"/>
      <w:r w:rsidRPr="00C210F6">
        <w:rPr>
          <w:rStyle w:val="StrongEmphasis"/>
          <w:rFonts w:ascii="Times New Roman" w:hAnsi="Times New Roman" w:cstheme="minorBidi"/>
          <w:b w:val="0"/>
          <w:sz w:val="28"/>
        </w:rPr>
        <w:t>:</w:t>
      </w:r>
    </w:p>
    <w:p w14:paraId="692E74A5" w14:textId="77777777" w:rsidR="00626761" w:rsidRPr="00C210F6" w:rsidRDefault="00626761" w:rsidP="00774CE2">
      <w:pPr>
        <w:jc w:val="both"/>
        <w:rPr>
          <w:rFonts w:cstheme="minorBidi"/>
        </w:rPr>
      </w:pPr>
      <w:r w:rsidRPr="00C210F6">
        <w:rPr>
          <w:rStyle w:val="StrongEmphasis"/>
          <w:rFonts w:ascii="Times New Roman" w:hAnsi="Times New Roman" w:cstheme="minorBidi"/>
          <w:b w:val="0"/>
          <w:sz w:val="28"/>
        </w:rPr>
        <w:t xml:space="preserve">а) </w:t>
      </w:r>
      <w:proofErr w:type="spellStart"/>
      <w:r w:rsidRPr="00C210F6">
        <w:rPr>
          <w:rStyle w:val="StrongEmphasis"/>
          <w:rFonts w:ascii="Times New Roman" w:hAnsi="Times New Roman" w:cstheme="minorBidi"/>
          <w:b w:val="0"/>
          <w:sz w:val="28"/>
        </w:rPr>
        <w:t>коли</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потрібно</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визначити</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змінну</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що</w:t>
      </w:r>
      <w:proofErr w:type="spellEnd"/>
      <w:r w:rsidRPr="00C210F6">
        <w:rPr>
          <w:rStyle w:val="StrongEmphasis"/>
          <w:rFonts w:ascii="Times New Roman" w:hAnsi="Times New Roman" w:cstheme="minorBidi"/>
          <w:b w:val="0"/>
          <w:sz w:val="28"/>
        </w:rPr>
        <w:t xml:space="preserve"> є </w:t>
      </w:r>
      <w:proofErr w:type="spellStart"/>
      <w:r w:rsidRPr="00C210F6">
        <w:rPr>
          <w:rStyle w:val="StrongEmphasis"/>
          <w:rFonts w:ascii="Times New Roman" w:hAnsi="Times New Roman" w:cstheme="minorBidi"/>
          <w:b w:val="0"/>
          <w:sz w:val="28"/>
        </w:rPr>
        <w:t>реальною</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константою</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наприклад</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число</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Пі</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чи</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кількість</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елементів</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певного</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масиву</w:t>
      </w:r>
      <w:proofErr w:type="spellEnd"/>
      <w:r w:rsidRPr="00C210F6">
        <w:rPr>
          <w:rStyle w:val="StrongEmphasis"/>
          <w:rFonts w:ascii="Times New Roman" w:hAnsi="Times New Roman" w:cstheme="minorBidi"/>
          <w:b w:val="0"/>
          <w:sz w:val="28"/>
        </w:rPr>
        <w:t>;</w:t>
      </w:r>
    </w:p>
    <w:p w14:paraId="363DC6EB" w14:textId="77777777" w:rsidR="00626761" w:rsidRPr="00C210F6" w:rsidRDefault="00626761" w:rsidP="00774CE2">
      <w:pPr>
        <w:jc w:val="both"/>
        <w:rPr>
          <w:rStyle w:val="StrongEmphasis"/>
          <w:rFonts w:ascii="Times New Roman" w:hAnsi="Times New Roman" w:cstheme="minorBidi"/>
          <w:b w:val="0"/>
          <w:sz w:val="28"/>
        </w:rPr>
      </w:pPr>
      <w:r w:rsidRPr="00C210F6">
        <w:rPr>
          <w:rStyle w:val="StrongEmphasis"/>
          <w:rFonts w:ascii="Times New Roman" w:hAnsi="Times New Roman" w:cstheme="minorBidi"/>
          <w:b w:val="0"/>
          <w:sz w:val="28"/>
        </w:rPr>
        <w:t xml:space="preserve">б) </w:t>
      </w:r>
      <w:proofErr w:type="spellStart"/>
      <w:r w:rsidRPr="00C210F6">
        <w:rPr>
          <w:rStyle w:val="StrongEmphasis"/>
          <w:rFonts w:ascii="Times New Roman" w:hAnsi="Times New Roman" w:cstheme="minorBidi"/>
          <w:b w:val="0"/>
          <w:sz w:val="28"/>
        </w:rPr>
        <w:t>коли</w:t>
      </w:r>
      <w:proofErr w:type="spellEnd"/>
      <w:r w:rsidRPr="00C210F6">
        <w:rPr>
          <w:rStyle w:val="StrongEmphasis"/>
          <w:rFonts w:ascii="Times New Roman" w:hAnsi="Times New Roman" w:cstheme="minorBidi"/>
          <w:b w:val="0"/>
          <w:sz w:val="28"/>
        </w:rPr>
        <w:t xml:space="preserve"> в </w:t>
      </w:r>
      <w:proofErr w:type="spellStart"/>
      <w:r w:rsidRPr="00C210F6">
        <w:rPr>
          <w:rStyle w:val="StrongEmphasis"/>
          <w:rFonts w:ascii="Times New Roman" w:hAnsi="Times New Roman" w:cstheme="minorBidi"/>
          <w:b w:val="0"/>
          <w:sz w:val="28"/>
        </w:rPr>
        <w:t>формальних</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аргументах</w:t>
      </w:r>
      <w:proofErr w:type="spellEnd"/>
      <w:r w:rsidRPr="00C210F6">
        <w:rPr>
          <w:rStyle w:val="StrongEmphasis"/>
          <w:rFonts w:ascii="Times New Roman" w:hAnsi="Times New Roman" w:cstheme="minorBidi"/>
          <w:b w:val="0"/>
          <w:sz w:val="28"/>
        </w:rPr>
        <w:t xml:space="preserve"> є </w:t>
      </w:r>
      <w:proofErr w:type="spellStart"/>
      <w:r w:rsidRPr="00C210F6">
        <w:rPr>
          <w:rStyle w:val="StrongEmphasis"/>
          <w:rFonts w:ascii="Times New Roman" w:hAnsi="Times New Roman" w:cstheme="minorBidi"/>
          <w:b w:val="0"/>
          <w:sz w:val="28"/>
        </w:rPr>
        <w:t>структура</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клас</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або</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масив</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чи</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вказівник</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що</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не</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повинні</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змінюватись</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протягом</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виконання</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функції</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Саме</w:t>
      </w:r>
      <w:proofErr w:type="spellEnd"/>
      <w:r w:rsidRPr="00C210F6">
        <w:rPr>
          <w:rStyle w:val="StrongEmphasis"/>
          <w:rFonts w:ascii="Times New Roman" w:hAnsi="Times New Roman" w:cstheme="minorBidi"/>
          <w:b w:val="0"/>
          <w:sz w:val="28"/>
        </w:rPr>
        <w:t xml:space="preserve"> в </w:t>
      </w:r>
      <w:proofErr w:type="spellStart"/>
      <w:r w:rsidRPr="00C210F6">
        <w:rPr>
          <w:rStyle w:val="StrongEmphasis"/>
          <w:rFonts w:ascii="Times New Roman" w:hAnsi="Times New Roman" w:cstheme="minorBidi"/>
          <w:b w:val="0"/>
          <w:sz w:val="28"/>
        </w:rPr>
        <w:t>таких</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випадках</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використання</w:t>
      </w:r>
      <w:proofErr w:type="spellEnd"/>
      <w:r w:rsidRPr="00C210F6">
        <w:rPr>
          <w:rStyle w:val="StrongEmphasis"/>
          <w:rFonts w:ascii="Times New Roman" w:hAnsi="Times New Roman" w:cstheme="minorBidi"/>
          <w:b w:val="0"/>
          <w:sz w:val="28"/>
        </w:rPr>
        <w:t xml:space="preserve"> </w:t>
      </w:r>
      <w:r w:rsidRPr="00C210F6">
        <w:rPr>
          <w:rStyle w:val="StrongEmphasis"/>
          <w:rFonts w:ascii="Times New Roman" w:hAnsi="Times New Roman" w:cstheme="minorBidi"/>
          <w:b w:val="0"/>
          <w:color w:val="0070C0"/>
          <w:sz w:val="28"/>
        </w:rPr>
        <w:t>const</w:t>
      </w:r>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інколи</w:t>
      </w:r>
      <w:proofErr w:type="spellEnd"/>
      <w:r w:rsidRPr="00C210F6">
        <w:rPr>
          <w:rStyle w:val="StrongEmphasis"/>
          <w:rFonts w:ascii="Times New Roman" w:hAnsi="Times New Roman" w:cstheme="minorBidi"/>
          <w:b w:val="0"/>
          <w:sz w:val="28"/>
        </w:rPr>
        <w:t xml:space="preserve"> є </w:t>
      </w:r>
      <w:proofErr w:type="spellStart"/>
      <w:r w:rsidRPr="00C210F6">
        <w:rPr>
          <w:rStyle w:val="StrongEmphasis"/>
          <w:rFonts w:ascii="Times New Roman" w:hAnsi="Times New Roman" w:cstheme="minorBidi"/>
          <w:b w:val="0"/>
          <w:sz w:val="28"/>
        </w:rPr>
        <w:t>не</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лише</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гарним</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стилем</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коду</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але</w:t>
      </w:r>
      <w:proofErr w:type="spellEnd"/>
      <w:r w:rsidRPr="00C210F6">
        <w:rPr>
          <w:rStyle w:val="StrongEmphasis"/>
          <w:rFonts w:ascii="Times New Roman" w:hAnsi="Times New Roman" w:cstheme="minorBidi"/>
          <w:b w:val="0"/>
          <w:sz w:val="28"/>
        </w:rPr>
        <w:t xml:space="preserve"> й </w:t>
      </w:r>
      <w:proofErr w:type="spellStart"/>
      <w:r w:rsidRPr="00C210F6">
        <w:rPr>
          <w:rStyle w:val="StrongEmphasis"/>
          <w:rFonts w:ascii="Times New Roman" w:hAnsi="Times New Roman" w:cstheme="minorBidi"/>
          <w:b w:val="0"/>
          <w:sz w:val="28"/>
        </w:rPr>
        <w:t>суворою</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вимогою</w:t>
      </w:r>
      <w:proofErr w:type="spellEnd"/>
      <w:r w:rsidRPr="00C210F6">
        <w:rPr>
          <w:rStyle w:val="StrongEmphasis"/>
          <w:rFonts w:ascii="Times New Roman" w:hAnsi="Times New Roman" w:cstheme="minorBidi"/>
          <w:b w:val="0"/>
          <w:sz w:val="28"/>
        </w:rPr>
        <w:t>.</w:t>
      </w:r>
    </w:p>
    <w:p w14:paraId="7B04EB33" w14:textId="77777777" w:rsidR="00626761" w:rsidRPr="00057210" w:rsidRDefault="00626761" w:rsidP="00774CE2">
      <w:pPr>
        <w:pStyle w:val="2"/>
        <w:jc w:val="both"/>
        <w:rPr>
          <w:rStyle w:val="StrongEmphasis"/>
          <w:b/>
        </w:rPr>
      </w:pPr>
      <w:proofErr w:type="spellStart"/>
      <w:r w:rsidRPr="00057210">
        <w:rPr>
          <w:rStyle w:val="StrongEmphasis"/>
          <w:b/>
        </w:rPr>
        <w:t>Специфікатори</w:t>
      </w:r>
      <w:proofErr w:type="spellEnd"/>
      <w:r w:rsidRPr="00057210">
        <w:rPr>
          <w:rStyle w:val="StrongEmphasis"/>
          <w:b/>
        </w:rPr>
        <w:t xml:space="preserve"> </w:t>
      </w:r>
      <w:proofErr w:type="spellStart"/>
      <w:r w:rsidRPr="00057210">
        <w:rPr>
          <w:rStyle w:val="StrongEmphasis"/>
          <w:b/>
        </w:rPr>
        <w:t>функцій</w:t>
      </w:r>
      <w:proofErr w:type="spellEnd"/>
    </w:p>
    <w:p w14:paraId="06C00ED3" w14:textId="77777777" w:rsidR="00626761" w:rsidRPr="00C210F6" w:rsidRDefault="00626761" w:rsidP="00774CE2">
      <w:pPr>
        <w:jc w:val="both"/>
        <w:rPr>
          <w:rStyle w:val="StrongEmphasis"/>
          <w:rFonts w:ascii="Times New Roman" w:hAnsi="Times New Roman" w:cstheme="minorBidi"/>
          <w:b w:val="0"/>
          <w:sz w:val="28"/>
        </w:rPr>
      </w:pPr>
    </w:p>
    <w:p w14:paraId="11055B8B" w14:textId="6CBA0181" w:rsidR="00626761" w:rsidRPr="00C210F6" w:rsidRDefault="00626761" w:rsidP="00774CE2">
      <w:pPr>
        <w:jc w:val="both"/>
        <w:rPr>
          <w:rStyle w:val="StrongEmphasis"/>
          <w:rFonts w:ascii="Times New Roman" w:hAnsi="Times New Roman" w:cstheme="minorBidi"/>
          <w:b w:val="0"/>
          <w:sz w:val="28"/>
        </w:rPr>
      </w:pPr>
      <w:proofErr w:type="spellStart"/>
      <w:r w:rsidRPr="00C210F6">
        <w:rPr>
          <w:rStyle w:val="StrongEmphasis"/>
          <w:rFonts w:ascii="Times New Roman" w:hAnsi="Times New Roman" w:cstheme="minorBidi"/>
          <w:b w:val="0"/>
          <w:sz w:val="28"/>
        </w:rPr>
        <w:t>Деякі</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специфікатори</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можуть</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також</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відносит</w:t>
      </w:r>
      <w:r w:rsidR="00066283">
        <w:rPr>
          <w:rStyle w:val="StrongEmphasis"/>
          <w:rFonts w:ascii="Times New Roman" w:hAnsi="Times New Roman" w:cstheme="minorBidi"/>
          <w:b w:val="0"/>
          <w:sz w:val="28"/>
          <w:lang w:val="uk-UA"/>
        </w:rPr>
        <w:t>ис</w:t>
      </w:r>
      <w:proofErr w:type="spellEnd"/>
      <w:r w:rsidRPr="00C210F6">
        <w:rPr>
          <w:rStyle w:val="StrongEmphasis"/>
          <w:rFonts w:ascii="Times New Roman" w:hAnsi="Times New Roman" w:cstheme="minorBidi"/>
          <w:b w:val="0"/>
          <w:sz w:val="28"/>
        </w:rPr>
        <w:t xml:space="preserve">ь і </w:t>
      </w:r>
      <w:proofErr w:type="spellStart"/>
      <w:r w:rsidRPr="00C210F6">
        <w:rPr>
          <w:rStyle w:val="StrongEmphasis"/>
          <w:rFonts w:ascii="Times New Roman" w:hAnsi="Times New Roman" w:cstheme="minorBidi"/>
          <w:b w:val="0"/>
          <w:sz w:val="28"/>
        </w:rPr>
        <w:t>до</w:t>
      </w:r>
      <w:proofErr w:type="spellEnd"/>
      <w:r w:rsidRPr="00C210F6">
        <w:rPr>
          <w:rStyle w:val="StrongEmphasis"/>
          <w:rFonts w:ascii="Times New Roman" w:hAnsi="Times New Roman" w:cstheme="minorBidi"/>
          <w:b w:val="0"/>
          <w:sz w:val="28"/>
        </w:rPr>
        <w:t xml:space="preserve"> </w:t>
      </w:r>
      <w:proofErr w:type="spellStart"/>
      <w:r w:rsidRPr="00C210F6">
        <w:rPr>
          <w:rStyle w:val="StrongEmphasis"/>
          <w:rFonts w:ascii="Times New Roman" w:hAnsi="Times New Roman" w:cstheme="minorBidi"/>
          <w:b w:val="0"/>
          <w:sz w:val="28"/>
        </w:rPr>
        <w:t>функцій</w:t>
      </w:r>
      <w:proofErr w:type="spellEnd"/>
      <w:r w:rsidRPr="00C210F6">
        <w:rPr>
          <w:rStyle w:val="StrongEmphasis"/>
          <w:rFonts w:ascii="Times New Roman" w:hAnsi="Times New Roman" w:cstheme="minorBidi"/>
          <w:b w:val="0"/>
          <w:sz w:val="28"/>
        </w:rPr>
        <w:t>.</w:t>
      </w:r>
    </w:p>
    <w:p w14:paraId="1595A164" w14:textId="77777777" w:rsidR="00626761" w:rsidRPr="00C210F6" w:rsidRDefault="00626761" w:rsidP="00774CE2">
      <w:pPr>
        <w:pStyle w:val="3"/>
        <w:jc w:val="both"/>
      </w:pPr>
      <w:proofErr w:type="spellStart"/>
      <w:r w:rsidRPr="00C210F6">
        <w:t>Статичні</w:t>
      </w:r>
      <w:proofErr w:type="spellEnd"/>
      <w:r w:rsidRPr="00C210F6">
        <w:t xml:space="preserve"> </w:t>
      </w:r>
      <w:proofErr w:type="spellStart"/>
      <w:r w:rsidRPr="00C210F6">
        <w:t>функції</w:t>
      </w:r>
      <w:proofErr w:type="spellEnd"/>
      <w:r w:rsidRPr="00C210F6">
        <w:t xml:space="preserve"> (Static C functions)</w:t>
      </w:r>
    </w:p>
    <w:p w14:paraId="285D2E28" w14:textId="2B600BB7" w:rsidR="00626761" w:rsidRPr="00C210F6" w:rsidRDefault="00626761" w:rsidP="00774CE2">
      <w:pPr>
        <w:jc w:val="both"/>
        <w:rPr>
          <w:rStyle w:val="StrongEmphasis"/>
          <w:rFonts w:ascii="Times New Roman" w:hAnsi="Times New Roman" w:cs="Times New Roman"/>
          <w:b w:val="0"/>
          <w:sz w:val="28"/>
          <w:szCs w:val="28"/>
        </w:rPr>
      </w:pPr>
      <w:r w:rsidRPr="00C210F6">
        <w:rPr>
          <w:rFonts w:ascii="Times New Roman" w:hAnsi="Times New Roman" w:cs="Times New Roman"/>
          <w:sz w:val="28"/>
          <w:szCs w:val="28"/>
        </w:rPr>
        <w:t xml:space="preserve">У C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замовчуванням</w:t>
      </w:r>
      <w:proofErr w:type="spellEnd"/>
      <w:r w:rsidRPr="00C210F6">
        <w:rPr>
          <w:rFonts w:ascii="Times New Roman" w:hAnsi="Times New Roman" w:cs="Times New Roman"/>
          <w:sz w:val="28"/>
          <w:szCs w:val="28"/>
        </w:rPr>
        <w:t xml:space="preserve"> є </w:t>
      </w:r>
      <w:proofErr w:type="spellStart"/>
      <w:r w:rsidRPr="00C210F6">
        <w:rPr>
          <w:rFonts w:ascii="Times New Roman" w:hAnsi="Times New Roman" w:cs="Times New Roman"/>
          <w:sz w:val="28"/>
          <w:szCs w:val="28"/>
        </w:rPr>
        <w:t>глобальними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Ключове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слово</w:t>
      </w:r>
      <w:proofErr w:type="spellEnd"/>
      <w:r w:rsidRPr="00C210F6">
        <w:rPr>
          <w:rFonts w:ascii="Times New Roman" w:hAnsi="Times New Roman" w:cs="Times New Roman"/>
          <w:sz w:val="28"/>
          <w:szCs w:val="28"/>
        </w:rPr>
        <w:t xml:space="preserve"> "</w:t>
      </w:r>
      <w:r w:rsidRPr="00C210F6">
        <w:rPr>
          <w:rFonts w:ascii="Times New Roman" w:hAnsi="Times New Roman" w:cs="Times New Roman"/>
          <w:color w:val="0070C0"/>
          <w:sz w:val="28"/>
          <w:szCs w:val="28"/>
        </w:rPr>
        <w:t>static</w:t>
      </w:r>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перед</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ім</w:t>
      </w:r>
      <w:r w:rsidR="00D63BC9">
        <w:rPr>
          <w:rFonts w:ascii="Times New Roman" w:hAnsi="Times New Roman" w:cs="Times New Roman"/>
          <w:sz w:val="28"/>
          <w:szCs w:val="28"/>
          <w:lang w:val="uk-UA"/>
        </w:rPr>
        <w:t>енем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робить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його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статичним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Наприклад</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нижче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функція</w:t>
      </w:r>
      <w:proofErr w:type="spellEnd"/>
      <w:r w:rsidRPr="00C210F6">
        <w:rPr>
          <w:rFonts w:ascii="Times New Roman" w:hAnsi="Times New Roman" w:cs="Times New Roman"/>
          <w:sz w:val="28"/>
          <w:szCs w:val="28"/>
        </w:rPr>
        <w:t xml:space="preserve"> fun () є </w:t>
      </w:r>
      <w:proofErr w:type="spellStart"/>
      <w:r w:rsidRPr="00C210F6">
        <w:rPr>
          <w:rFonts w:ascii="Times New Roman" w:hAnsi="Times New Roman" w:cs="Times New Roman"/>
          <w:sz w:val="28"/>
          <w:szCs w:val="28"/>
        </w:rPr>
        <w:t>статичною</w:t>
      </w:r>
      <w:proofErr w:type="spellEnd"/>
      <w:r w:rsidRPr="00C210F6">
        <w:rPr>
          <w:rFonts w:ascii="Times New Roman" w:hAnsi="Times New Roman" w:cs="Times New Roman"/>
          <w:sz w:val="28"/>
          <w:szCs w:val="28"/>
        </w:rPr>
        <w:t>.</w:t>
      </w:r>
    </w:p>
    <w:p w14:paraId="19C06A2F" w14:textId="77777777" w:rsidR="00626761" w:rsidRPr="00C210F6" w:rsidRDefault="00626761" w:rsidP="00774CE2">
      <w:pPr>
        <w:pStyle w:val="Standard"/>
        <w:jc w:val="both"/>
        <w:rPr>
          <w:rFonts w:ascii="Times New Roman" w:hAnsi="Times New Roman" w:cs="Times New Roman"/>
          <w:sz w:val="28"/>
          <w:szCs w:val="28"/>
        </w:rPr>
      </w:pPr>
      <w:r w:rsidRPr="00C210F6">
        <w:rPr>
          <w:rFonts w:ascii="Times New Roman" w:hAnsi="Times New Roman" w:cs="Times New Roman"/>
          <w:color w:val="0070C0"/>
          <w:sz w:val="28"/>
          <w:szCs w:val="28"/>
        </w:rPr>
        <w:lastRenderedPageBreak/>
        <w:t>static int</w:t>
      </w:r>
      <w:r w:rsidRPr="00C210F6">
        <w:rPr>
          <w:rFonts w:ascii="Times New Roman" w:hAnsi="Times New Roman" w:cs="Times New Roman"/>
          <w:sz w:val="28"/>
          <w:szCs w:val="28"/>
        </w:rPr>
        <w:t xml:space="preserve"> fun(void</w:t>
      </w:r>
      <w:proofErr w:type="gramStart"/>
      <w:r w:rsidRPr="00C210F6">
        <w:rPr>
          <w:rFonts w:ascii="Times New Roman" w:hAnsi="Times New Roman" w:cs="Times New Roman"/>
          <w:sz w:val="28"/>
          <w:szCs w:val="28"/>
        </w:rPr>
        <w:t>){</w:t>
      </w:r>
      <w:proofErr w:type="gramEnd"/>
    </w:p>
    <w:p w14:paraId="05B642A7" w14:textId="77777777" w:rsidR="00626761" w:rsidRPr="00C210F6" w:rsidRDefault="00626761" w:rsidP="00774CE2">
      <w:pPr>
        <w:pStyle w:val="Standard"/>
        <w:ind w:firstLine="706"/>
        <w:jc w:val="both"/>
        <w:rPr>
          <w:rFonts w:ascii="Times New Roman" w:hAnsi="Times New Roman" w:cs="Times New Roman"/>
          <w:sz w:val="28"/>
          <w:szCs w:val="28"/>
        </w:rPr>
      </w:pPr>
      <w:proofErr w:type="spellStart"/>
      <w:proofErr w:type="gramStart"/>
      <w:r w:rsidRPr="00C210F6">
        <w:rPr>
          <w:rFonts w:ascii="Times New Roman" w:hAnsi="Times New Roman" w:cs="Times New Roman"/>
          <w:color w:val="0070C0"/>
          <w:sz w:val="28"/>
          <w:szCs w:val="28"/>
        </w:rPr>
        <w:t>printf</w:t>
      </w:r>
      <w:proofErr w:type="spellEnd"/>
      <w:r w:rsidRPr="00C210F6">
        <w:rPr>
          <w:rFonts w:ascii="Times New Roman" w:hAnsi="Times New Roman" w:cs="Times New Roman"/>
          <w:sz w:val="28"/>
          <w:szCs w:val="28"/>
        </w:rPr>
        <w:t>(</w:t>
      </w:r>
      <w:proofErr w:type="gramEnd"/>
      <w:r w:rsidRPr="00C210F6">
        <w:rPr>
          <w:rFonts w:ascii="Times New Roman" w:hAnsi="Times New Roman" w:cs="Times New Roman"/>
          <w:sz w:val="28"/>
          <w:szCs w:val="28"/>
        </w:rPr>
        <w:t>"I am a static function ");</w:t>
      </w:r>
    </w:p>
    <w:p w14:paraId="3C27AF46" w14:textId="77777777" w:rsidR="00626761" w:rsidRPr="00C210F6" w:rsidRDefault="00626761" w:rsidP="00774CE2">
      <w:pPr>
        <w:pStyle w:val="Standard"/>
        <w:jc w:val="both"/>
        <w:rPr>
          <w:rFonts w:ascii="Times New Roman" w:hAnsi="Times New Roman" w:cs="Times New Roman"/>
          <w:sz w:val="28"/>
          <w:szCs w:val="28"/>
        </w:rPr>
      </w:pPr>
      <w:r w:rsidRPr="00C210F6">
        <w:rPr>
          <w:rFonts w:ascii="Times New Roman" w:hAnsi="Times New Roman" w:cs="Times New Roman"/>
          <w:sz w:val="28"/>
          <w:szCs w:val="28"/>
        </w:rPr>
        <w:t>}</w:t>
      </w:r>
    </w:p>
    <w:p w14:paraId="597BE985" w14:textId="77777777" w:rsidR="00626761" w:rsidRPr="00C210F6" w:rsidRDefault="00626761" w:rsidP="00774CE2">
      <w:pPr>
        <w:jc w:val="both"/>
        <w:rPr>
          <w:rFonts w:ascii="Times New Roman" w:hAnsi="Times New Roman" w:cs="Times New Roman"/>
          <w:sz w:val="28"/>
          <w:szCs w:val="28"/>
        </w:rPr>
      </w:pPr>
      <w:proofErr w:type="spellStart"/>
      <w:r w:rsidRPr="00C210F6">
        <w:rPr>
          <w:rFonts w:ascii="Times New Roman" w:hAnsi="Times New Roman" w:cs="Times New Roman"/>
          <w:sz w:val="28"/>
          <w:szCs w:val="28"/>
        </w:rPr>
        <w:t>На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відміну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від</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глобальних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функцій</w:t>
      </w:r>
      <w:proofErr w:type="spellEnd"/>
      <w:r w:rsidRPr="00C210F6">
        <w:rPr>
          <w:rFonts w:ascii="Times New Roman" w:hAnsi="Times New Roman" w:cs="Times New Roman"/>
          <w:sz w:val="28"/>
          <w:szCs w:val="28"/>
        </w:rPr>
        <w:t xml:space="preserve"> у </w:t>
      </w:r>
      <w:proofErr w:type="spellStart"/>
      <w:r w:rsidRPr="00C210F6">
        <w:rPr>
          <w:rFonts w:ascii="Times New Roman" w:hAnsi="Times New Roman" w:cs="Times New Roman"/>
          <w:sz w:val="28"/>
          <w:szCs w:val="28"/>
        </w:rPr>
        <w:t>C</w:t>
      </w:r>
      <w:r>
        <w:rPr>
          <w:rFonts w:ascii="Times New Roman" w:hAnsi="Times New Roman" w:cs="Times New Roman"/>
          <w:sz w:val="28"/>
          <w:szCs w:val="28"/>
        </w:rPr>
        <w:t>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доступ</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статичних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функцій</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обмежується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файлом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вони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оголошені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Тому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коли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хочемо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обмежити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доступ</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функцій</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їх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роблять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статичними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Іншою</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причиною</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для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використання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статичних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функцій</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може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бути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повторне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використання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тієї</w:t>
      </w:r>
      <w:proofErr w:type="spellEnd"/>
      <w:r w:rsidRPr="00C210F6">
        <w:rPr>
          <w:rFonts w:ascii="Times New Roman" w:hAnsi="Times New Roman" w:cs="Times New Roman"/>
          <w:sz w:val="28"/>
          <w:szCs w:val="28"/>
        </w:rPr>
        <w:t xml:space="preserve"> ж </w:t>
      </w:r>
      <w:proofErr w:type="spellStart"/>
      <w:r w:rsidRPr="00C210F6">
        <w:rPr>
          <w:rFonts w:ascii="Times New Roman" w:hAnsi="Times New Roman" w:cs="Times New Roman"/>
          <w:sz w:val="28"/>
          <w:szCs w:val="28"/>
        </w:rPr>
        <w:t>назви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в </w:t>
      </w:r>
      <w:proofErr w:type="spellStart"/>
      <w:r w:rsidRPr="00C210F6">
        <w:rPr>
          <w:rFonts w:ascii="Times New Roman" w:hAnsi="Times New Roman" w:cs="Times New Roman"/>
          <w:sz w:val="28"/>
          <w:szCs w:val="28"/>
        </w:rPr>
        <w:t>інших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файлах</w:t>
      </w:r>
      <w:proofErr w:type="spellEnd"/>
      <w:r w:rsidRPr="00C210F6">
        <w:rPr>
          <w:rFonts w:ascii="Times New Roman" w:hAnsi="Times New Roman" w:cs="Times New Roman"/>
          <w:sz w:val="28"/>
          <w:szCs w:val="28"/>
        </w:rPr>
        <w:t>.</w:t>
      </w:r>
    </w:p>
    <w:p w14:paraId="01BA6C09" w14:textId="77777777" w:rsidR="00626761" w:rsidRPr="00C210F6" w:rsidRDefault="00626761" w:rsidP="00774CE2">
      <w:pPr>
        <w:jc w:val="both"/>
        <w:rPr>
          <w:rFonts w:ascii="Times New Roman" w:hAnsi="Times New Roman" w:cs="Times New Roman"/>
          <w:sz w:val="28"/>
          <w:szCs w:val="28"/>
        </w:rPr>
      </w:pPr>
      <w:proofErr w:type="spellStart"/>
      <w:r w:rsidRPr="00C210F6">
        <w:rPr>
          <w:rFonts w:ascii="Times New Roman" w:hAnsi="Times New Roman" w:cs="Times New Roman"/>
          <w:sz w:val="28"/>
          <w:szCs w:val="28"/>
        </w:rPr>
        <w:t>Наприклад</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якщо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зберегти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наступну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програму</w:t>
      </w:r>
      <w:proofErr w:type="spellEnd"/>
      <w:r w:rsidRPr="00C210F6">
        <w:rPr>
          <w:rFonts w:ascii="Times New Roman" w:hAnsi="Times New Roman" w:cs="Times New Roman"/>
          <w:sz w:val="28"/>
          <w:szCs w:val="28"/>
        </w:rPr>
        <w:t xml:space="preserve"> в </w:t>
      </w:r>
      <w:proofErr w:type="spellStart"/>
      <w:r w:rsidRPr="00C210F6">
        <w:rPr>
          <w:rFonts w:ascii="Times New Roman" w:hAnsi="Times New Roman" w:cs="Times New Roman"/>
          <w:sz w:val="28"/>
          <w:szCs w:val="28"/>
        </w:rPr>
        <w:t>одному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файлі</w:t>
      </w:r>
      <w:proofErr w:type="spellEnd"/>
      <w:r w:rsidRPr="00C210F6">
        <w:rPr>
          <w:rFonts w:ascii="Times New Roman" w:hAnsi="Times New Roman" w:cs="Times New Roman"/>
          <w:sz w:val="28"/>
          <w:szCs w:val="28"/>
        </w:rPr>
        <w:t xml:space="preserve"> file1.c:</w:t>
      </w:r>
    </w:p>
    <w:p w14:paraId="67CF4B24" w14:textId="77777777" w:rsidR="00626761" w:rsidRPr="00C210F6" w:rsidRDefault="00626761" w:rsidP="00774CE2">
      <w:pPr>
        <w:pStyle w:val="Standard"/>
        <w:jc w:val="both"/>
        <w:rPr>
          <w:rFonts w:ascii="Times New Roman" w:hAnsi="Times New Roman" w:cs="Times New Roman"/>
          <w:color w:val="00B050"/>
          <w:sz w:val="28"/>
          <w:szCs w:val="28"/>
        </w:rPr>
      </w:pPr>
      <w:r w:rsidRPr="00C210F6">
        <w:rPr>
          <w:rFonts w:ascii="Times New Roman" w:hAnsi="Times New Roman" w:cs="Times New Roman"/>
          <w:color w:val="00B050"/>
          <w:sz w:val="28"/>
          <w:szCs w:val="28"/>
        </w:rPr>
        <w:t xml:space="preserve">/* </w:t>
      </w:r>
      <w:proofErr w:type="spellStart"/>
      <w:r w:rsidRPr="00C210F6">
        <w:rPr>
          <w:rFonts w:ascii="Times New Roman" w:hAnsi="Times New Roman" w:cs="Times New Roman"/>
          <w:color w:val="00B050"/>
          <w:sz w:val="28"/>
          <w:szCs w:val="28"/>
        </w:rPr>
        <w:t>Всередині</w:t>
      </w:r>
      <w:proofErr w:type="spellEnd"/>
      <w:r w:rsidRPr="00C210F6">
        <w:rPr>
          <w:rFonts w:ascii="Times New Roman" w:hAnsi="Times New Roman" w:cs="Times New Roman"/>
          <w:color w:val="00B050"/>
          <w:sz w:val="28"/>
          <w:szCs w:val="28"/>
        </w:rPr>
        <w:t xml:space="preserve"> file1.c */ </w:t>
      </w:r>
    </w:p>
    <w:p w14:paraId="168294ED" w14:textId="77777777" w:rsidR="00626761" w:rsidRPr="00C210F6" w:rsidRDefault="00626761" w:rsidP="00774CE2">
      <w:pPr>
        <w:pStyle w:val="Standard"/>
        <w:jc w:val="both"/>
        <w:rPr>
          <w:rFonts w:ascii="Times New Roman" w:hAnsi="Times New Roman" w:cs="Times New Roman"/>
          <w:sz w:val="28"/>
          <w:szCs w:val="28"/>
        </w:rPr>
      </w:pPr>
      <w:r w:rsidRPr="00C210F6">
        <w:rPr>
          <w:rFonts w:ascii="Times New Roman" w:hAnsi="Times New Roman" w:cs="Times New Roman"/>
          <w:color w:val="0070C0"/>
          <w:sz w:val="28"/>
          <w:szCs w:val="28"/>
        </w:rPr>
        <w:t>static void</w:t>
      </w:r>
      <w:r w:rsidRPr="00C210F6">
        <w:rPr>
          <w:rFonts w:ascii="Times New Roman" w:hAnsi="Times New Roman" w:cs="Times New Roman"/>
          <w:sz w:val="28"/>
          <w:szCs w:val="28"/>
        </w:rPr>
        <w:t xml:space="preserve"> fun1(void</w:t>
      </w:r>
      <w:proofErr w:type="gramStart"/>
      <w:r w:rsidRPr="00C210F6">
        <w:rPr>
          <w:rFonts w:ascii="Times New Roman" w:hAnsi="Times New Roman" w:cs="Times New Roman"/>
          <w:sz w:val="28"/>
          <w:szCs w:val="28"/>
        </w:rPr>
        <w:t>){</w:t>
      </w:r>
      <w:proofErr w:type="gramEnd"/>
    </w:p>
    <w:p w14:paraId="2A980158" w14:textId="77777777" w:rsidR="00626761" w:rsidRPr="00C210F6" w:rsidRDefault="00626761" w:rsidP="00774CE2">
      <w:pPr>
        <w:pStyle w:val="Standard"/>
        <w:jc w:val="both"/>
        <w:rPr>
          <w:rFonts w:ascii="Times New Roman" w:hAnsi="Times New Roman" w:cs="Times New Roman"/>
          <w:sz w:val="28"/>
          <w:szCs w:val="28"/>
        </w:rPr>
      </w:pPr>
      <w:r w:rsidRPr="00C210F6">
        <w:rPr>
          <w:rFonts w:ascii="Times New Roman" w:hAnsi="Times New Roman" w:cs="Times New Roman"/>
          <w:sz w:val="28"/>
          <w:szCs w:val="28"/>
        </w:rPr>
        <w:t xml:space="preserve">   </w:t>
      </w:r>
      <w:proofErr w:type="gramStart"/>
      <w:r w:rsidRPr="00C210F6">
        <w:rPr>
          <w:rFonts w:ascii="Times New Roman" w:hAnsi="Times New Roman" w:cs="Times New Roman"/>
          <w:color w:val="0070C0"/>
          <w:sz w:val="28"/>
          <w:szCs w:val="28"/>
        </w:rPr>
        <w:t>puts</w:t>
      </w:r>
      <w:r w:rsidRPr="00C210F6">
        <w:rPr>
          <w:rFonts w:ascii="Times New Roman" w:hAnsi="Times New Roman" w:cs="Times New Roman"/>
          <w:sz w:val="28"/>
          <w:szCs w:val="28"/>
        </w:rPr>
        <w:t>(</w:t>
      </w:r>
      <w:proofErr w:type="gramEnd"/>
      <w:r w:rsidRPr="00C210F6">
        <w:rPr>
          <w:rFonts w:ascii="Times New Roman" w:hAnsi="Times New Roman" w:cs="Times New Roman"/>
          <w:sz w:val="28"/>
          <w:szCs w:val="28"/>
        </w:rPr>
        <w:t>"fun1 called");</w:t>
      </w:r>
    </w:p>
    <w:p w14:paraId="24785E1E" w14:textId="77777777" w:rsidR="00626761" w:rsidRPr="00C210F6" w:rsidRDefault="00626761" w:rsidP="00774CE2">
      <w:pPr>
        <w:pStyle w:val="Standard"/>
        <w:jc w:val="both"/>
        <w:rPr>
          <w:rFonts w:ascii="Times New Roman" w:hAnsi="Times New Roman" w:cs="Times New Roman"/>
          <w:sz w:val="28"/>
          <w:szCs w:val="28"/>
        </w:rPr>
      </w:pPr>
      <w:r w:rsidRPr="00C210F6">
        <w:rPr>
          <w:rFonts w:ascii="Times New Roman" w:hAnsi="Times New Roman" w:cs="Times New Roman"/>
          <w:sz w:val="28"/>
          <w:szCs w:val="28"/>
        </w:rPr>
        <w:t>}</w:t>
      </w:r>
    </w:p>
    <w:p w14:paraId="38BF73E0" w14:textId="77777777" w:rsidR="00626761" w:rsidRPr="00C210F6" w:rsidRDefault="00626761" w:rsidP="00774CE2">
      <w:pPr>
        <w:pStyle w:val="Standard"/>
        <w:jc w:val="both"/>
        <w:rPr>
          <w:rFonts w:ascii="Times New Roman" w:hAnsi="Times New Roman" w:cs="Times New Roman"/>
          <w:sz w:val="28"/>
          <w:szCs w:val="28"/>
        </w:rPr>
      </w:pPr>
      <w:proofErr w:type="spellStart"/>
      <w:r w:rsidRPr="00C210F6">
        <w:rPr>
          <w:rFonts w:ascii="Times New Roman" w:hAnsi="Times New Roman" w:cs="Times New Roman"/>
          <w:sz w:val="28"/>
          <w:szCs w:val="28"/>
        </w:rPr>
        <w:t>Та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записати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наступну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функцію</w:t>
      </w:r>
      <w:proofErr w:type="spellEnd"/>
      <w:r w:rsidRPr="00C210F6">
        <w:rPr>
          <w:rFonts w:ascii="Times New Roman" w:hAnsi="Times New Roman" w:cs="Times New Roman"/>
          <w:sz w:val="28"/>
          <w:szCs w:val="28"/>
        </w:rPr>
        <w:t xml:space="preserve"> в </w:t>
      </w:r>
      <w:proofErr w:type="gramStart"/>
      <w:r w:rsidRPr="00C210F6">
        <w:rPr>
          <w:rFonts w:ascii="Times New Roman" w:hAnsi="Times New Roman" w:cs="Times New Roman"/>
          <w:sz w:val="28"/>
          <w:szCs w:val="28"/>
        </w:rPr>
        <w:t>file2.c :</w:t>
      </w:r>
      <w:proofErr w:type="gramEnd"/>
    </w:p>
    <w:p w14:paraId="23CD1D16" w14:textId="77777777" w:rsidR="00626761" w:rsidRPr="00C210F6" w:rsidRDefault="00626761" w:rsidP="00774CE2">
      <w:pPr>
        <w:pStyle w:val="Standard"/>
        <w:jc w:val="both"/>
        <w:rPr>
          <w:rFonts w:ascii="Times New Roman" w:hAnsi="Times New Roman" w:cs="Times New Roman"/>
          <w:color w:val="00B050"/>
          <w:sz w:val="28"/>
          <w:szCs w:val="28"/>
        </w:rPr>
      </w:pPr>
      <w:r w:rsidRPr="00C210F6">
        <w:rPr>
          <w:rFonts w:ascii="Times New Roman" w:hAnsi="Times New Roman" w:cs="Times New Roman"/>
          <w:color w:val="00B050"/>
          <w:sz w:val="28"/>
          <w:szCs w:val="28"/>
        </w:rPr>
        <w:t xml:space="preserve">/* </w:t>
      </w:r>
      <w:proofErr w:type="spellStart"/>
      <w:r w:rsidRPr="00C210F6">
        <w:rPr>
          <w:rFonts w:ascii="Times New Roman" w:hAnsi="Times New Roman" w:cs="Times New Roman"/>
          <w:color w:val="00B050"/>
          <w:sz w:val="28"/>
          <w:szCs w:val="28"/>
        </w:rPr>
        <w:t>Всередині</w:t>
      </w:r>
      <w:proofErr w:type="spellEnd"/>
      <w:r w:rsidRPr="00C210F6">
        <w:rPr>
          <w:rFonts w:ascii="Times New Roman" w:hAnsi="Times New Roman" w:cs="Times New Roman"/>
          <w:color w:val="00B050"/>
          <w:sz w:val="28"/>
          <w:szCs w:val="28"/>
        </w:rPr>
        <w:t xml:space="preserve"> file2.c */</w:t>
      </w:r>
    </w:p>
    <w:p w14:paraId="0EE19E20" w14:textId="77777777" w:rsidR="00626761" w:rsidRPr="00C210F6" w:rsidRDefault="00626761" w:rsidP="00774CE2">
      <w:pPr>
        <w:pStyle w:val="Standard"/>
        <w:jc w:val="both"/>
        <w:rPr>
          <w:rFonts w:ascii="Times New Roman" w:hAnsi="Times New Roman" w:cs="Times New Roman"/>
          <w:sz w:val="28"/>
          <w:szCs w:val="28"/>
        </w:rPr>
      </w:pPr>
      <w:r w:rsidRPr="00C210F6">
        <w:rPr>
          <w:rFonts w:ascii="Times New Roman" w:hAnsi="Times New Roman" w:cs="Times New Roman"/>
          <w:color w:val="0070C0"/>
          <w:sz w:val="28"/>
          <w:szCs w:val="28"/>
        </w:rPr>
        <w:t>int</w:t>
      </w:r>
      <w:r w:rsidRPr="00C210F6">
        <w:rPr>
          <w:rFonts w:ascii="Times New Roman" w:hAnsi="Times New Roman" w:cs="Times New Roman"/>
          <w:sz w:val="28"/>
          <w:szCs w:val="28"/>
        </w:rPr>
        <w:t xml:space="preserve"> main(</w:t>
      </w:r>
      <w:r w:rsidRPr="00C210F6">
        <w:rPr>
          <w:rFonts w:ascii="Times New Roman" w:hAnsi="Times New Roman" w:cs="Times New Roman"/>
          <w:color w:val="0070C0"/>
          <w:sz w:val="28"/>
          <w:szCs w:val="28"/>
        </w:rPr>
        <w:t>void</w:t>
      </w:r>
      <w:proofErr w:type="gramStart"/>
      <w:r w:rsidRPr="00C210F6">
        <w:rPr>
          <w:rFonts w:ascii="Times New Roman" w:hAnsi="Times New Roman" w:cs="Times New Roman"/>
          <w:sz w:val="28"/>
          <w:szCs w:val="28"/>
        </w:rPr>
        <w:t>){</w:t>
      </w:r>
      <w:proofErr w:type="gramEnd"/>
    </w:p>
    <w:p w14:paraId="007BEFE5" w14:textId="77777777" w:rsidR="00626761" w:rsidRPr="00C210F6" w:rsidRDefault="00626761" w:rsidP="00774CE2">
      <w:pPr>
        <w:pStyle w:val="Standard"/>
        <w:jc w:val="both"/>
        <w:rPr>
          <w:rFonts w:ascii="Times New Roman" w:hAnsi="Times New Roman" w:cs="Times New Roman"/>
          <w:sz w:val="28"/>
          <w:szCs w:val="28"/>
        </w:rPr>
      </w:pPr>
      <w:r w:rsidRPr="00C210F6">
        <w:rPr>
          <w:rFonts w:ascii="Times New Roman" w:hAnsi="Times New Roman" w:cs="Times New Roman"/>
          <w:sz w:val="28"/>
          <w:szCs w:val="28"/>
        </w:rPr>
        <w:t xml:space="preserve">   fun1(); </w:t>
      </w:r>
    </w:p>
    <w:p w14:paraId="2DAED57F" w14:textId="77777777" w:rsidR="00626761" w:rsidRPr="00C210F6" w:rsidRDefault="00626761" w:rsidP="00774CE2">
      <w:pPr>
        <w:pStyle w:val="Standard"/>
        <w:jc w:val="both"/>
        <w:rPr>
          <w:rFonts w:ascii="Times New Roman" w:hAnsi="Times New Roman" w:cs="Times New Roman"/>
          <w:sz w:val="28"/>
          <w:szCs w:val="28"/>
        </w:rPr>
      </w:pPr>
      <w:r w:rsidRPr="00C210F6">
        <w:rPr>
          <w:rFonts w:ascii="Times New Roman" w:hAnsi="Times New Roman" w:cs="Times New Roman"/>
          <w:color w:val="0070C0"/>
          <w:sz w:val="28"/>
          <w:szCs w:val="28"/>
        </w:rPr>
        <w:t xml:space="preserve">   </w:t>
      </w:r>
      <w:proofErr w:type="spellStart"/>
      <w:proofErr w:type="gramStart"/>
      <w:r w:rsidRPr="00C210F6">
        <w:rPr>
          <w:rFonts w:ascii="Times New Roman" w:hAnsi="Times New Roman" w:cs="Times New Roman"/>
          <w:color w:val="0070C0"/>
          <w:sz w:val="28"/>
          <w:szCs w:val="28"/>
        </w:rPr>
        <w:t>getchar</w:t>
      </w:r>
      <w:proofErr w:type="spellEnd"/>
      <w:r w:rsidRPr="00C210F6">
        <w:rPr>
          <w:rFonts w:ascii="Times New Roman" w:hAnsi="Times New Roman" w:cs="Times New Roman"/>
          <w:sz w:val="28"/>
          <w:szCs w:val="28"/>
        </w:rPr>
        <w:t>(</w:t>
      </w:r>
      <w:proofErr w:type="gramEnd"/>
      <w:r w:rsidRPr="00C210F6">
        <w:rPr>
          <w:rFonts w:ascii="Times New Roman" w:hAnsi="Times New Roman" w:cs="Times New Roman"/>
          <w:sz w:val="28"/>
          <w:szCs w:val="28"/>
        </w:rPr>
        <w:t>);</w:t>
      </w:r>
    </w:p>
    <w:p w14:paraId="2741308C" w14:textId="77777777" w:rsidR="00626761" w:rsidRPr="00C210F6" w:rsidRDefault="00626761" w:rsidP="00774CE2">
      <w:pPr>
        <w:pStyle w:val="Standard"/>
        <w:jc w:val="both"/>
        <w:rPr>
          <w:rFonts w:ascii="Times New Roman" w:hAnsi="Times New Roman" w:cs="Times New Roman"/>
          <w:sz w:val="28"/>
          <w:szCs w:val="28"/>
        </w:rPr>
      </w:pPr>
      <w:r w:rsidRPr="00C210F6">
        <w:rPr>
          <w:rFonts w:ascii="Times New Roman" w:hAnsi="Times New Roman" w:cs="Times New Roman"/>
          <w:color w:val="0070C0"/>
          <w:sz w:val="28"/>
          <w:szCs w:val="28"/>
        </w:rPr>
        <w:t xml:space="preserve">   return</w:t>
      </w:r>
      <w:r w:rsidRPr="00C210F6">
        <w:rPr>
          <w:rFonts w:ascii="Times New Roman" w:hAnsi="Times New Roman" w:cs="Times New Roman"/>
          <w:sz w:val="28"/>
          <w:szCs w:val="28"/>
        </w:rPr>
        <w:t xml:space="preserve"> 0;  </w:t>
      </w:r>
    </w:p>
    <w:p w14:paraId="0AF02DD0" w14:textId="77777777" w:rsidR="00626761" w:rsidRPr="00C210F6" w:rsidRDefault="00626761" w:rsidP="00774CE2">
      <w:pPr>
        <w:pStyle w:val="Standard"/>
        <w:jc w:val="both"/>
        <w:rPr>
          <w:rFonts w:ascii="Times New Roman" w:hAnsi="Times New Roman" w:cs="Times New Roman"/>
          <w:sz w:val="28"/>
          <w:szCs w:val="28"/>
        </w:rPr>
      </w:pPr>
      <w:r w:rsidRPr="00C210F6">
        <w:rPr>
          <w:rFonts w:ascii="Times New Roman" w:hAnsi="Times New Roman" w:cs="Times New Roman"/>
          <w:sz w:val="28"/>
          <w:szCs w:val="28"/>
        </w:rPr>
        <w:t>}</w:t>
      </w:r>
    </w:p>
    <w:p w14:paraId="3B1A3035" w14:textId="77777777" w:rsidR="00626761" w:rsidRPr="00C210F6" w:rsidRDefault="00626761" w:rsidP="00774CE2">
      <w:pPr>
        <w:pStyle w:val="Standard"/>
        <w:jc w:val="both"/>
        <w:rPr>
          <w:rFonts w:ascii="Times New Roman" w:hAnsi="Times New Roman" w:cs="Times New Roman"/>
          <w:sz w:val="28"/>
          <w:szCs w:val="28"/>
        </w:rPr>
      </w:pPr>
      <w:proofErr w:type="spellStart"/>
      <w:r w:rsidRPr="00C210F6">
        <w:rPr>
          <w:rStyle w:val="tlid-translation"/>
          <w:rFonts w:ascii="Times New Roman" w:eastAsia="Liberation Serif" w:hAnsi="Times New Roman"/>
          <w:sz w:val="28"/>
          <w:szCs w:val="28"/>
        </w:rPr>
        <w:t>Тепер</w:t>
      </w:r>
      <w:proofErr w:type="spellEnd"/>
      <w:r w:rsidRPr="00C210F6">
        <w:rPr>
          <w:rStyle w:val="tlid-translation"/>
          <w:rFonts w:ascii="Times New Roman" w:eastAsia="Liberation Serif" w:hAnsi="Times New Roman"/>
          <w:sz w:val="28"/>
          <w:szCs w:val="28"/>
        </w:rPr>
        <w:t xml:space="preserve">, </w:t>
      </w:r>
      <w:proofErr w:type="spellStart"/>
      <w:r w:rsidRPr="00C210F6">
        <w:rPr>
          <w:rStyle w:val="tlid-translation"/>
          <w:rFonts w:ascii="Times New Roman" w:eastAsia="Liberation Serif" w:hAnsi="Times New Roman"/>
          <w:sz w:val="28"/>
          <w:szCs w:val="28"/>
        </w:rPr>
        <w:t>якщо</w:t>
      </w:r>
      <w:proofErr w:type="spellEnd"/>
      <w:r w:rsidRPr="00C210F6">
        <w:rPr>
          <w:rStyle w:val="tlid-translation"/>
          <w:rFonts w:ascii="Times New Roman" w:eastAsia="Liberation Serif" w:hAnsi="Times New Roman"/>
          <w:sz w:val="28"/>
          <w:szCs w:val="28"/>
        </w:rPr>
        <w:t xml:space="preserve"> </w:t>
      </w:r>
      <w:proofErr w:type="spellStart"/>
      <w:r w:rsidRPr="00C210F6">
        <w:rPr>
          <w:rStyle w:val="tlid-translation"/>
          <w:rFonts w:ascii="Times New Roman" w:eastAsia="Liberation Serif" w:hAnsi="Times New Roman"/>
          <w:sz w:val="28"/>
          <w:szCs w:val="28"/>
        </w:rPr>
        <w:t>ми</w:t>
      </w:r>
      <w:proofErr w:type="spellEnd"/>
      <w:r w:rsidRPr="00C210F6">
        <w:rPr>
          <w:rStyle w:val="tlid-translation"/>
          <w:rFonts w:ascii="Times New Roman" w:eastAsia="Liberation Serif" w:hAnsi="Times New Roman"/>
          <w:sz w:val="28"/>
          <w:szCs w:val="28"/>
        </w:rPr>
        <w:t xml:space="preserve"> </w:t>
      </w:r>
      <w:proofErr w:type="spellStart"/>
      <w:r w:rsidRPr="00C210F6">
        <w:rPr>
          <w:rStyle w:val="tlid-translation"/>
          <w:rFonts w:ascii="Times New Roman" w:eastAsia="Liberation Serif" w:hAnsi="Times New Roman"/>
          <w:sz w:val="28"/>
          <w:szCs w:val="28"/>
        </w:rPr>
        <w:t>компілюємо</w:t>
      </w:r>
      <w:proofErr w:type="spellEnd"/>
      <w:r w:rsidRPr="00C210F6">
        <w:rPr>
          <w:rStyle w:val="tlid-translation"/>
          <w:rFonts w:ascii="Times New Roman" w:eastAsia="Liberation Serif" w:hAnsi="Times New Roman"/>
          <w:sz w:val="28"/>
          <w:szCs w:val="28"/>
        </w:rPr>
        <w:t xml:space="preserve"> </w:t>
      </w:r>
      <w:proofErr w:type="spellStart"/>
      <w:r w:rsidRPr="00C210F6">
        <w:rPr>
          <w:rStyle w:val="tlid-translation"/>
          <w:rFonts w:ascii="Times New Roman" w:eastAsia="Liberation Serif" w:hAnsi="Times New Roman"/>
          <w:sz w:val="28"/>
          <w:szCs w:val="28"/>
        </w:rPr>
        <w:t>вищевказаний</w:t>
      </w:r>
      <w:proofErr w:type="spellEnd"/>
      <w:r w:rsidRPr="00C210F6">
        <w:rPr>
          <w:rStyle w:val="tlid-translation"/>
          <w:rFonts w:ascii="Times New Roman" w:eastAsia="Liberation Serif" w:hAnsi="Times New Roman"/>
          <w:sz w:val="28"/>
          <w:szCs w:val="28"/>
        </w:rPr>
        <w:t xml:space="preserve"> </w:t>
      </w:r>
      <w:proofErr w:type="spellStart"/>
      <w:r w:rsidRPr="00C210F6">
        <w:rPr>
          <w:rStyle w:val="tlid-translation"/>
          <w:rFonts w:ascii="Times New Roman" w:eastAsia="Liberation Serif" w:hAnsi="Times New Roman"/>
          <w:sz w:val="28"/>
          <w:szCs w:val="28"/>
        </w:rPr>
        <w:t>код</w:t>
      </w:r>
      <w:proofErr w:type="spellEnd"/>
      <w:r w:rsidRPr="00C210F6">
        <w:rPr>
          <w:rStyle w:val="tlid-translation"/>
          <w:rFonts w:ascii="Times New Roman" w:eastAsia="Liberation Serif" w:hAnsi="Times New Roman"/>
          <w:sz w:val="28"/>
          <w:szCs w:val="28"/>
        </w:rPr>
        <w:t xml:space="preserve"> з </w:t>
      </w:r>
      <w:proofErr w:type="spellStart"/>
      <w:r w:rsidRPr="00C210F6">
        <w:rPr>
          <w:rStyle w:val="tlid-translation"/>
          <w:rFonts w:ascii="Times New Roman" w:eastAsia="Liberation Serif" w:hAnsi="Times New Roman"/>
          <w:sz w:val="28"/>
          <w:szCs w:val="28"/>
        </w:rPr>
        <w:t>командою</w:t>
      </w:r>
      <w:proofErr w:type="spellEnd"/>
      <w:r w:rsidRPr="00C210F6">
        <w:rPr>
          <w:rFonts w:ascii="Times New Roman" w:hAnsi="Times New Roman" w:cs="Times New Roman"/>
          <w:sz w:val="28"/>
          <w:szCs w:val="28"/>
        </w:rPr>
        <w:t xml:space="preserve"> “</w:t>
      </w:r>
      <w:proofErr w:type="spellStart"/>
      <w:r w:rsidRPr="00C210F6">
        <w:rPr>
          <w:rFonts w:asciiTheme="majorHAnsi" w:hAnsiTheme="majorHAnsi" w:cs="Times New Roman"/>
          <w:sz w:val="28"/>
          <w:szCs w:val="28"/>
        </w:rPr>
        <w:t>gcc</w:t>
      </w:r>
      <w:proofErr w:type="spellEnd"/>
      <w:r w:rsidRPr="00C210F6">
        <w:rPr>
          <w:rFonts w:asciiTheme="majorHAnsi" w:hAnsiTheme="majorHAnsi" w:cs="Times New Roman"/>
          <w:sz w:val="28"/>
          <w:szCs w:val="28"/>
        </w:rPr>
        <w:t xml:space="preserve"> file2.c file1.c</w:t>
      </w:r>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отримаємо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помилку</w:t>
      </w:r>
      <w:proofErr w:type="spellEnd"/>
      <w:r w:rsidRPr="00C210F6">
        <w:rPr>
          <w:rFonts w:ascii="Times New Roman" w:hAnsi="Times New Roman" w:cs="Times New Roman"/>
          <w:sz w:val="28"/>
          <w:szCs w:val="28"/>
        </w:rPr>
        <w:t xml:space="preserve"> “</w:t>
      </w:r>
      <w:r w:rsidRPr="00C210F6">
        <w:rPr>
          <w:rFonts w:asciiTheme="majorHAnsi" w:hAnsiTheme="majorHAnsi" w:cs="Times New Roman"/>
          <w:sz w:val="28"/>
          <w:szCs w:val="28"/>
        </w:rPr>
        <w:t>undefined reference to `fun1</w:t>
      </w:r>
      <w:r w:rsidRPr="00C210F6">
        <w:rPr>
          <w:rFonts w:ascii="Times New Roman" w:hAnsi="Times New Roman" w:cs="Times New Roman"/>
          <w:sz w:val="28"/>
          <w:szCs w:val="28"/>
        </w:rPr>
        <w:t xml:space="preserve">”. </w:t>
      </w:r>
      <w:proofErr w:type="spellStart"/>
      <w:r w:rsidRPr="00C210F6">
        <w:rPr>
          <w:rFonts w:ascii="Times New Roman" w:hAnsi="Times New Roman" w:cs="Times New Roman"/>
          <w:kern w:val="1"/>
          <w:sz w:val="28"/>
          <w:szCs w:val="28"/>
        </w:rPr>
        <w:t>Це</w:t>
      </w:r>
      <w:proofErr w:type="spellEnd"/>
      <w:r w:rsidRPr="00C210F6">
        <w:rPr>
          <w:rFonts w:ascii="Times New Roman" w:hAnsi="Times New Roman" w:cs="Times New Roman"/>
          <w:kern w:val="1"/>
          <w:sz w:val="28"/>
          <w:szCs w:val="28"/>
        </w:rPr>
        <w:t xml:space="preserve"> </w:t>
      </w:r>
      <w:proofErr w:type="spellStart"/>
      <w:r w:rsidRPr="00C210F6">
        <w:rPr>
          <w:rFonts w:ascii="Times New Roman" w:hAnsi="Times New Roman" w:cs="Times New Roman"/>
          <w:kern w:val="1"/>
          <w:sz w:val="28"/>
          <w:szCs w:val="28"/>
        </w:rPr>
        <w:t>тому</w:t>
      </w:r>
      <w:proofErr w:type="spellEnd"/>
      <w:r w:rsidRPr="00C210F6">
        <w:rPr>
          <w:rFonts w:ascii="Times New Roman" w:hAnsi="Times New Roman" w:cs="Times New Roman"/>
          <w:kern w:val="1"/>
          <w:sz w:val="28"/>
          <w:szCs w:val="28"/>
        </w:rPr>
        <w:t xml:space="preserve">, </w:t>
      </w:r>
      <w:proofErr w:type="spellStart"/>
      <w:r w:rsidRPr="00C210F6">
        <w:rPr>
          <w:rFonts w:ascii="Times New Roman" w:hAnsi="Times New Roman" w:cs="Times New Roman"/>
          <w:kern w:val="1"/>
          <w:sz w:val="28"/>
          <w:szCs w:val="28"/>
        </w:rPr>
        <w:t>що</w:t>
      </w:r>
      <w:proofErr w:type="spellEnd"/>
      <w:r w:rsidRPr="00C210F6">
        <w:rPr>
          <w:rFonts w:ascii="Times New Roman" w:hAnsi="Times New Roman" w:cs="Times New Roman"/>
          <w:kern w:val="1"/>
          <w:sz w:val="28"/>
          <w:szCs w:val="28"/>
        </w:rPr>
        <w:t xml:space="preserve"> </w:t>
      </w:r>
      <w:proofErr w:type="spellStart"/>
      <w:r w:rsidRPr="00C210F6">
        <w:rPr>
          <w:rFonts w:ascii="Times New Roman" w:hAnsi="Times New Roman" w:cs="Times New Roman"/>
          <w:kern w:val="1"/>
          <w:sz w:val="28"/>
          <w:szCs w:val="28"/>
        </w:rPr>
        <w:t>функцію</w:t>
      </w:r>
      <w:proofErr w:type="spellEnd"/>
      <w:r w:rsidRPr="00C210F6">
        <w:rPr>
          <w:rFonts w:ascii="Times New Roman" w:hAnsi="Times New Roman" w:cs="Times New Roman"/>
          <w:kern w:val="1"/>
          <w:sz w:val="28"/>
          <w:szCs w:val="28"/>
        </w:rPr>
        <w:t xml:space="preserve"> fun1 () </w:t>
      </w:r>
      <w:proofErr w:type="spellStart"/>
      <w:r w:rsidRPr="00C210F6">
        <w:rPr>
          <w:rFonts w:ascii="Times New Roman" w:hAnsi="Times New Roman" w:cs="Times New Roman"/>
          <w:kern w:val="1"/>
          <w:sz w:val="28"/>
          <w:szCs w:val="28"/>
        </w:rPr>
        <w:t>оголошено</w:t>
      </w:r>
      <w:proofErr w:type="spellEnd"/>
      <w:r w:rsidRPr="00C210F6">
        <w:rPr>
          <w:rFonts w:ascii="Times New Roman" w:hAnsi="Times New Roman" w:cs="Times New Roman"/>
          <w:kern w:val="1"/>
          <w:sz w:val="28"/>
          <w:szCs w:val="28"/>
        </w:rPr>
        <w:t xml:space="preserve"> </w:t>
      </w:r>
      <w:proofErr w:type="spellStart"/>
      <w:r w:rsidRPr="00C210F6">
        <w:rPr>
          <w:rFonts w:ascii="Times New Roman" w:hAnsi="Times New Roman" w:cs="Times New Roman"/>
          <w:kern w:val="1"/>
          <w:sz w:val="28"/>
          <w:szCs w:val="28"/>
        </w:rPr>
        <w:t>статичною</w:t>
      </w:r>
      <w:proofErr w:type="spellEnd"/>
      <w:r w:rsidRPr="00C210F6">
        <w:rPr>
          <w:rFonts w:ascii="Times New Roman" w:hAnsi="Times New Roman" w:cs="Times New Roman"/>
          <w:kern w:val="1"/>
          <w:sz w:val="28"/>
          <w:szCs w:val="28"/>
        </w:rPr>
        <w:t xml:space="preserve"> </w:t>
      </w:r>
      <w:proofErr w:type="spellStart"/>
      <w:r w:rsidRPr="00C210F6">
        <w:rPr>
          <w:rFonts w:ascii="Times New Roman" w:hAnsi="Times New Roman" w:cs="Times New Roman"/>
          <w:kern w:val="1"/>
          <w:sz w:val="28"/>
          <w:szCs w:val="28"/>
        </w:rPr>
        <w:t>функцією</w:t>
      </w:r>
      <w:proofErr w:type="spellEnd"/>
      <w:r w:rsidRPr="00C210F6">
        <w:rPr>
          <w:rFonts w:ascii="Times New Roman" w:hAnsi="Times New Roman" w:cs="Times New Roman"/>
          <w:kern w:val="1"/>
          <w:sz w:val="28"/>
          <w:szCs w:val="28"/>
        </w:rPr>
        <w:t xml:space="preserve"> у файлі1.c і </w:t>
      </w:r>
      <w:proofErr w:type="spellStart"/>
      <w:r w:rsidRPr="00C210F6">
        <w:rPr>
          <w:rFonts w:ascii="Times New Roman" w:hAnsi="Times New Roman" w:cs="Times New Roman"/>
          <w:kern w:val="1"/>
          <w:sz w:val="28"/>
          <w:szCs w:val="28"/>
        </w:rPr>
        <w:t>не</w:t>
      </w:r>
      <w:proofErr w:type="spellEnd"/>
      <w:r w:rsidRPr="00C210F6">
        <w:rPr>
          <w:rFonts w:ascii="Times New Roman" w:hAnsi="Times New Roman" w:cs="Times New Roman"/>
          <w:kern w:val="1"/>
          <w:sz w:val="28"/>
          <w:szCs w:val="28"/>
        </w:rPr>
        <w:t xml:space="preserve"> </w:t>
      </w:r>
      <w:proofErr w:type="spellStart"/>
      <w:r w:rsidRPr="00C210F6">
        <w:rPr>
          <w:rFonts w:ascii="Times New Roman" w:hAnsi="Times New Roman" w:cs="Times New Roman"/>
          <w:kern w:val="1"/>
          <w:sz w:val="28"/>
          <w:szCs w:val="28"/>
        </w:rPr>
        <w:t>може</w:t>
      </w:r>
      <w:proofErr w:type="spellEnd"/>
      <w:r w:rsidRPr="00C210F6">
        <w:rPr>
          <w:rFonts w:ascii="Times New Roman" w:hAnsi="Times New Roman" w:cs="Times New Roman"/>
          <w:kern w:val="1"/>
          <w:sz w:val="28"/>
          <w:szCs w:val="28"/>
        </w:rPr>
        <w:t xml:space="preserve"> </w:t>
      </w:r>
      <w:proofErr w:type="spellStart"/>
      <w:r w:rsidRPr="00C210F6">
        <w:rPr>
          <w:rFonts w:ascii="Times New Roman" w:hAnsi="Times New Roman" w:cs="Times New Roman"/>
          <w:kern w:val="1"/>
          <w:sz w:val="28"/>
          <w:szCs w:val="28"/>
        </w:rPr>
        <w:t>бути</w:t>
      </w:r>
      <w:proofErr w:type="spellEnd"/>
      <w:r w:rsidRPr="00C210F6">
        <w:rPr>
          <w:rFonts w:ascii="Times New Roman" w:hAnsi="Times New Roman" w:cs="Times New Roman"/>
          <w:kern w:val="1"/>
          <w:sz w:val="28"/>
          <w:szCs w:val="28"/>
        </w:rPr>
        <w:t xml:space="preserve"> </w:t>
      </w:r>
      <w:proofErr w:type="spellStart"/>
      <w:r w:rsidRPr="00C210F6">
        <w:rPr>
          <w:rFonts w:ascii="Times New Roman" w:hAnsi="Times New Roman" w:cs="Times New Roman"/>
          <w:kern w:val="1"/>
          <w:sz w:val="28"/>
          <w:szCs w:val="28"/>
        </w:rPr>
        <w:t>використано</w:t>
      </w:r>
      <w:proofErr w:type="spellEnd"/>
      <w:r w:rsidRPr="00C210F6">
        <w:rPr>
          <w:rFonts w:ascii="Times New Roman" w:hAnsi="Times New Roman" w:cs="Times New Roman"/>
          <w:kern w:val="1"/>
          <w:sz w:val="28"/>
          <w:szCs w:val="28"/>
        </w:rPr>
        <w:t xml:space="preserve"> у файлі</w:t>
      </w:r>
      <w:proofErr w:type="gramStart"/>
      <w:r w:rsidRPr="00C210F6">
        <w:rPr>
          <w:rFonts w:ascii="Times New Roman" w:hAnsi="Times New Roman" w:cs="Times New Roman"/>
          <w:kern w:val="1"/>
          <w:sz w:val="28"/>
          <w:szCs w:val="28"/>
        </w:rPr>
        <w:t>2 .</w:t>
      </w:r>
      <w:proofErr w:type="gramEnd"/>
      <w:r w:rsidRPr="00C210F6">
        <w:rPr>
          <w:rFonts w:ascii="Times New Roman" w:hAnsi="Times New Roman" w:cs="Times New Roman"/>
          <w:kern w:val="1"/>
          <w:sz w:val="28"/>
          <w:szCs w:val="28"/>
        </w:rPr>
        <w:t>c.</w:t>
      </w:r>
    </w:p>
    <w:p w14:paraId="76B846D1" w14:textId="77777777" w:rsidR="00626761" w:rsidRPr="00C210F6" w:rsidRDefault="00626761" w:rsidP="00774CE2">
      <w:pPr>
        <w:pStyle w:val="3"/>
        <w:jc w:val="both"/>
      </w:pPr>
      <w:proofErr w:type="spellStart"/>
      <w:r w:rsidRPr="00C210F6">
        <w:t>Зовнішні</w:t>
      </w:r>
      <w:proofErr w:type="spellEnd"/>
      <w:r w:rsidRPr="00C210F6">
        <w:t xml:space="preserve"> </w:t>
      </w:r>
      <w:proofErr w:type="spellStart"/>
      <w:r w:rsidRPr="00C210F6">
        <w:t>функції</w:t>
      </w:r>
      <w:proofErr w:type="spellEnd"/>
      <w:r w:rsidRPr="00C210F6">
        <w:t xml:space="preserve"> (Extern function)</w:t>
      </w:r>
    </w:p>
    <w:p w14:paraId="1681B51E" w14:textId="77777777" w:rsidR="00626761" w:rsidRPr="00C210F6" w:rsidRDefault="00626761" w:rsidP="00774CE2">
      <w:pPr>
        <w:pStyle w:val="Textbody0"/>
        <w:spacing w:line="240" w:lineRule="auto"/>
        <w:jc w:val="both"/>
        <w:rPr>
          <w:rFonts w:ascii="Times New Roman" w:hAnsi="Times New Roman" w:cs="Times New Roman"/>
          <w:sz w:val="28"/>
          <w:szCs w:val="28"/>
        </w:rPr>
      </w:pPr>
      <w:r w:rsidRPr="00C210F6">
        <w:rPr>
          <w:rFonts w:ascii="Times New Roman" w:hAnsi="Times New Roman" w:cs="Times New Roman"/>
          <w:sz w:val="28"/>
          <w:szCs w:val="28"/>
        </w:rPr>
        <w:t>Цей специфікатор означає протилежну властивість до «</w:t>
      </w:r>
      <w:proofErr w:type="spellStart"/>
      <w:r w:rsidRPr="00C210F6">
        <w:rPr>
          <w:rFonts w:ascii="Times New Roman" w:hAnsi="Times New Roman" w:cs="Times New Roman"/>
          <w:color w:val="0070C0"/>
          <w:sz w:val="28"/>
          <w:szCs w:val="28"/>
        </w:rPr>
        <w:t>static</w:t>
      </w:r>
      <w:proofErr w:type="spellEnd"/>
      <w:r w:rsidRPr="00C210F6">
        <w:rPr>
          <w:rFonts w:ascii="Times New Roman" w:hAnsi="Times New Roman" w:cs="Times New Roman"/>
          <w:sz w:val="28"/>
          <w:szCs w:val="28"/>
        </w:rPr>
        <w:t>». За замовчуванням, декларації та визначення функцій в C оголошують властивість "</w:t>
      </w:r>
      <w:proofErr w:type="spellStart"/>
      <w:r w:rsidRPr="00C210F6">
        <w:rPr>
          <w:rFonts w:ascii="Times New Roman" w:hAnsi="Times New Roman" w:cs="Times New Roman"/>
          <w:sz w:val="28"/>
          <w:szCs w:val="28"/>
        </w:rPr>
        <w:t>extern</w:t>
      </w:r>
      <w:proofErr w:type="spellEnd"/>
      <w:r w:rsidRPr="00C210F6">
        <w:rPr>
          <w:rFonts w:ascii="Times New Roman" w:hAnsi="Times New Roman" w:cs="Times New Roman"/>
          <w:sz w:val="28"/>
          <w:szCs w:val="28"/>
        </w:rPr>
        <w:t xml:space="preserve">" до них. Це означає, що навіть якщо ми не використовуємо </w:t>
      </w:r>
      <w:proofErr w:type="spellStart"/>
      <w:r w:rsidRPr="00C210F6">
        <w:rPr>
          <w:rFonts w:ascii="Times New Roman" w:hAnsi="Times New Roman" w:cs="Times New Roman"/>
          <w:color w:val="0070C0"/>
          <w:sz w:val="28"/>
          <w:szCs w:val="28"/>
        </w:rPr>
        <w:t>extern</w:t>
      </w:r>
      <w:proofErr w:type="spellEnd"/>
      <w:r w:rsidRPr="00C210F6">
        <w:rPr>
          <w:rFonts w:ascii="Times New Roman" w:hAnsi="Times New Roman" w:cs="Times New Roman"/>
          <w:sz w:val="28"/>
          <w:szCs w:val="28"/>
        </w:rPr>
        <w:t xml:space="preserve"> з оголошенням / визначенням функцій C, він присутній. Наприклад, коли ми пишемо.</w:t>
      </w:r>
    </w:p>
    <w:p w14:paraId="090DF6AD" w14:textId="77777777" w:rsidR="00626761" w:rsidRPr="00C210F6" w:rsidRDefault="00626761" w:rsidP="00774CE2">
      <w:pPr>
        <w:pStyle w:val="PreformattedText"/>
        <w:spacing w:after="283"/>
        <w:jc w:val="both"/>
        <w:rPr>
          <w:rFonts w:ascii="Times New Roman" w:hAnsi="Times New Roman" w:cs="Times New Roman"/>
          <w:sz w:val="28"/>
          <w:szCs w:val="28"/>
          <w:lang w:val="uk-UA"/>
        </w:rPr>
      </w:pPr>
      <w:r w:rsidRPr="00C210F6">
        <w:rPr>
          <w:rFonts w:ascii="Times New Roman" w:hAnsi="Times New Roman" w:cs="Times New Roman"/>
          <w:sz w:val="28"/>
          <w:szCs w:val="28"/>
          <w:lang w:val="uk-UA"/>
        </w:rPr>
        <w:t xml:space="preserve">    </w:t>
      </w:r>
      <w:proofErr w:type="spellStart"/>
      <w:r w:rsidRPr="00C210F6">
        <w:rPr>
          <w:rFonts w:ascii="Times New Roman" w:hAnsi="Times New Roman" w:cs="Times New Roman"/>
          <w:color w:val="0070C0"/>
          <w:sz w:val="28"/>
          <w:szCs w:val="28"/>
          <w:lang w:val="uk-UA"/>
        </w:rPr>
        <w:t>int</w:t>
      </w:r>
      <w:proofErr w:type="spellEnd"/>
      <w:r w:rsidRPr="00C210F6">
        <w:rPr>
          <w:rFonts w:ascii="Times New Roman" w:hAnsi="Times New Roman" w:cs="Times New Roman"/>
          <w:sz w:val="28"/>
          <w:szCs w:val="28"/>
          <w:lang w:val="uk-UA"/>
        </w:rPr>
        <w:t xml:space="preserve"> </w:t>
      </w:r>
      <w:proofErr w:type="spellStart"/>
      <w:r w:rsidRPr="00C210F6">
        <w:rPr>
          <w:rFonts w:ascii="Times New Roman" w:hAnsi="Times New Roman" w:cs="Times New Roman"/>
          <w:sz w:val="28"/>
          <w:szCs w:val="28"/>
          <w:lang w:val="uk-UA"/>
        </w:rPr>
        <w:t>foo</w:t>
      </w:r>
      <w:proofErr w:type="spellEnd"/>
      <w:r w:rsidRPr="00C210F6">
        <w:rPr>
          <w:rFonts w:ascii="Times New Roman" w:hAnsi="Times New Roman" w:cs="Times New Roman"/>
          <w:sz w:val="28"/>
          <w:szCs w:val="28"/>
          <w:lang w:val="uk-UA"/>
        </w:rPr>
        <w:t>(</w:t>
      </w:r>
      <w:proofErr w:type="spellStart"/>
      <w:r w:rsidRPr="00C210F6">
        <w:rPr>
          <w:rFonts w:ascii="Times New Roman" w:hAnsi="Times New Roman" w:cs="Times New Roman"/>
          <w:color w:val="0070C0"/>
          <w:sz w:val="28"/>
          <w:szCs w:val="28"/>
          <w:lang w:val="uk-UA"/>
        </w:rPr>
        <w:t>int</w:t>
      </w:r>
      <w:proofErr w:type="spellEnd"/>
      <w:r w:rsidRPr="00C210F6">
        <w:rPr>
          <w:rFonts w:ascii="Times New Roman" w:hAnsi="Times New Roman" w:cs="Times New Roman"/>
          <w:sz w:val="28"/>
          <w:szCs w:val="28"/>
          <w:lang w:val="uk-UA"/>
        </w:rPr>
        <w:t xml:space="preserve"> arg1, </w:t>
      </w:r>
      <w:proofErr w:type="spellStart"/>
      <w:r w:rsidRPr="00C210F6">
        <w:rPr>
          <w:rFonts w:ascii="Times New Roman" w:hAnsi="Times New Roman" w:cs="Times New Roman"/>
          <w:color w:val="0070C0"/>
          <w:sz w:val="28"/>
          <w:szCs w:val="28"/>
          <w:lang w:val="uk-UA"/>
        </w:rPr>
        <w:t>char</w:t>
      </w:r>
      <w:proofErr w:type="spellEnd"/>
      <w:r w:rsidRPr="00C210F6">
        <w:rPr>
          <w:rFonts w:ascii="Times New Roman" w:hAnsi="Times New Roman" w:cs="Times New Roman"/>
          <w:sz w:val="28"/>
          <w:szCs w:val="28"/>
          <w:lang w:val="uk-UA"/>
        </w:rPr>
        <w:t xml:space="preserve"> arg2);</w:t>
      </w:r>
    </w:p>
    <w:p w14:paraId="77BCF5DA" w14:textId="77777777" w:rsidR="00626761" w:rsidRPr="00C210F6" w:rsidRDefault="00626761" w:rsidP="00774CE2">
      <w:pPr>
        <w:pStyle w:val="PreformattedText"/>
        <w:spacing w:after="283"/>
        <w:jc w:val="both"/>
        <w:rPr>
          <w:rFonts w:ascii="Times New Roman" w:eastAsiaTheme="minorEastAsia" w:hAnsi="Times New Roman" w:cs="Times New Roman"/>
          <w:sz w:val="28"/>
          <w:szCs w:val="28"/>
          <w:lang w:val="uk-UA"/>
        </w:rPr>
      </w:pPr>
      <w:r w:rsidRPr="00C210F6">
        <w:rPr>
          <w:rFonts w:ascii="Times New Roman" w:eastAsiaTheme="minorEastAsia" w:hAnsi="Times New Roman" w:cs="Times New Roman"/>
          <w:sz w:val="28"/>
          <w:szCs w:val="28"/>
          <w:lang w:val="uk-UA"/>
        </w:rPr>
        <w:t xml:space="preserve">На початку присутній </w:t>
      </w:r>
      <w:proofErr w:type="spellStart"/>
      <w:r w:rsidRPr="00C210F6">
        <w:rPr>
          <w:rFonts w:ascii="Times New Roman" w:eastAsiaTheme="minorEastAsia" w:hAnsi="Times New Roman" w:cs="Times New Roman"/>
          <w:color w:val="0070C0"/>
          <w:sz w:val="28"/>
          <w:szCs w:val="28"/>
          <w:lang w:val="uk-UA"/>
        </w:rPr>
        <w:t>extern</w:t>
      </w:r>
      <w:proofErr w:type="spellEnd"/>
      <w:r w:rsidRPr="00C210F6">
        <w:rPr>
          <w:rFonts w:ascii="Times New Roman" w:eastAsiaTheme="minorEastAsia" w:hAnsi="Times New Roman" w:cs="Times New Roman"/>
          <w:sz w:val="28"/>
          <w:szCs w:val="28"/>
          <w:lang w:val="uk-UA"/>
        </w:rPr>
        <w:t>, що прихований, і компілятор розглядає його, як показано нижче.</w:t>
      </w:r>
    </w:p>
    <w:p w14:paraId="2730B671" w14:textId="77777777" w:rsidR="00626761" w:rsidRPr="00C210F6" w:rsidRDefault="00626761" w:rsidP="00774CE2">
      <w:pPr>
        <w:pStyle w:val="PreformattedText"/>
        <w:spacing w:after="283"/>
        <w:jc w:val="both"/>
        <w:rPr>
          <w:rFonts w:ascii="Times New Roman" w:hAnsi="Times New Roman" w:cs="Times New Roman"/>
          <w:sz w:val="28"/>
          <w:szCs w:val="28"/>
          <w:lang w:val="uk-UA"/>
        </w:rPr>
      </w:pPr>
      <w:r w:rsidRPr="00C210F6">
        <w:rPr>
          <w:rFonts w:ascii="Times New Roman" w:hAnsi="Times New Roman" w:cs="Times New Roman"/>
          <w:sz w:val="28"/>
          <w:szCs w:val="28"/>
          <w:lang w:val="uk-UA"/>
        </w:rPr>
        <w:t xml:space="preserve">    </w:t>
      </w:r>
      <w:proofErr w:type="spellStart"/>
      <w:r w:rsidRPr="00C210F6">
        <w:rPr>
          <w:rFonts w:ascii="Times New Roman" w:hAnsi="Times New Roman" w:cs="Times New Roman"/>
          <w:color w:val="0070C0"/>
          <w:sz w:val="28"/>
          <w:szCs w:val="28"/>
          <w:lang w:val="uk-UA"/>
        </w:rPr>
        <w:t>extern</w:t>
      </w:r>
      <w:proofErr w:type="spellEnd"/>
      <w:r w:rsidRPr="00C210F6">
        <w:rPr>
          <w:rFonts w:ascii="Times New Roman" w:hAnsi="Times New Roman" w:cs="Times New Roman"/>
          <w:color w:val="0070C0"/>
          <w:sz w:val="28"/>
          <w:szCs w:val="28"/>
          <w:lang w:val="uk-UA"/>
        </w:rPr>
        <w:t xml:space="preserve"> </w:t>
      </w:r>
      <w:proofErr w:type="spellStart"/>
      <w:r w:rsidRPr="00C210F6">
        <w:rPr>
          <w:rFonts w:ascii="Times New Roman" w:hAnsi="Times New Roman" w:cs="Times New Roman"/>
          <w:color w:val="0070C0"/>
          <w:sz w:val="28"/>
          <w:szCs w:val="28"/>
          <w:lang w:val="uk-UA"/>
        </w:rPr>
        <w:t>int</w:t>
      </w:r>
      <w:proofErr w:type="spellEnd"/>
      <w:r w:rsidRPr="00C210F6">
        <w:rPr>
          <w:rFonts w:ascii="Times New Roman" w:hAnsi="Times New Roman" w:cs="Times New Roman"/>
          <w:sz w:val="28"/>
          <w:szCs w:val="28"/>
          <w:lang w:val="uk-UA"/>
        </w:rPr>
        <w:t xml:space="preserve"> </w:t>
      </w:r>
      <w:proofErr w:type="spellStart"/>
      <w:r w:rsidRPr="00C210F6">
        <w:rPr>
          <w:rFonts w:ascii="Times New Roman" w:hAnsi="Times New Roman" w:cs="Times New Roman"/>
          <w:sz w:val="28"/>
          <w:szCs w:val="28"/>
          <w:lang w:val="uk-UA"/>
        </w:rPr>
        <w:t>foo</w:t>
      </w:r>
      <w:proofErr w:type="spellEnd"/>
      <w:r w:rsidRPr="00C210F6">
        <w:rPr>
          <w:rFonts w:ascii="Times New Roman" w:hAnsi="Times New Roman" w:cs="Times New Roman"/>
          <w:sz w:val="28"/>
          <w:szCs w:val="28"/>
          <w:lang w:val="uk-UA"/>
        </w:rPr>
        <w:t>(</w:t>
      </w:r>
      <w:proofErr w:type="spellStart"/>
      <w:r w:rsidRPr="00C210F6">
        <w:rPr>
          <w:rFonts w:ascii="Times New Roman" w:hAnsi="Times New Roman" w:cs="Times New Roman"/>
          <w:color w:val="0070C0"/>
          <w:sz w:val="28"/>
          <w:szCs w:val="28"/>
          <w:lang w:val="uk-UA"/>
        </w:rPr>
        <w:t>int</w:t>
      </w:r>
      <w:proofErr w:type="spellEnd"/>
      <w:r w:rsidRPr="00C210F6">
        <w:rPr>
          <w:rFonts w:ascii="Times New Roman" w:hAnsi="Times New Roman" w:cs="Times New Roman"/>
          <w:sz w:val="28"/>
          <w:szCs w:val="28"/>
          <w:lang w:val="uk-UA"/>
        </w:rPr>
        <w:t xml:space="preserve"> arg1, </w:t>
      </w:r>
      <w:proofErr w:type="spellStart"/>
      <w:r w:rsidRPr="00C210F6">
        <w:rPr>
          <w:rFonts w:ascii="Times New Roman" w:hAnsi="Times New Roman" w:cs="Times New Roman"/>
          <w:color w:val="0070C0"/>
          <w:sz w:val="28"/>
          <w:szCs w:val="28"/>
          <w:lang w:val="uk-UA"/>
        </w:rPr>
        <w:t>char</w:t>
      </w:r>
      <w:proofErr w:type="spellEnd"/>
      <w:r w:rsidRPr="00C210F6">
        <w:rPr>
          <w:rFonts w:ascii="Times New Roman" w:hAnsi="Times New Roman" w:cs="Times New Roman"/>
          <w:sz w:val="28"/>
          <w:szCs w:val="28"/>
          <w:lang w:val="uk-UA"/>
        </w:rPr>
        <w:t xml:space="preserve"> arg2);</w:t>
      </w:r>
    </w:p>
    <w:p w14:paraId="12D3C57A" w14:textId="77777777" w:rsidR="00626761" w:rsidRPr="00C210F6" w:rsidRDefault="00626761" w:rsidP="00774CE2">
      <w:pPr>
        <w:jc w:val="both"/>
        <w:rPr>
          <w:rFonts w:ascii="Times New Roman" w:hAnsi="Times New Roman" w:cs="Times New Roman"/>
          <w:sz w:val="28"/>
          <w:szCs w:val="28"/>
        </w:rPr>
      </w:pPr>
      <w:proofErr w:type="spellStart"/>
      <w:r w:rsidRPr="00C210F6">
        <w:rPr>
          <w:rFonts w:ascii="Times New Roman" w:hAnsi="Times New Roman" w:cs="Times New Roman"/>
          <w:sz w:val="28"/>
          <w:szCs w:val="28"/>
        </w:rPr>
        <w:t>Те</w:t>
      </w:r>
      <w:proofErr w:type="spellEnd"/>
      <w:r w:rsidRPr="00C210F6">
        <w:rPr>
          <w:rFonts w:ascii="Times New Roman" w:hAnsi="Times New Roman" w:cs="Times New Roman"/>
          <w:sz w:val="28"/>
          <w:szCs w:val="28"/>
        </w:rPr>
        <w:t xml:space="preserve"> ж </w:t>
      </w:r>
      <w:proofErr w:type="spellStart"/>
      <w:r w:rsidRPr="00C210F6">
        <w:rPr>
          <w:rFonts w:ascii="Times New Roman" w:hAnsi="Times New Roman" w:cs="Times New Roman"/>
          <w:sz w:val="28"/>
          <w:szCs w:val="28"/>
        </w:rPr>
        <w:t>саме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відбувається</w:t>
      </w:r>
      <w:proofErr w:type="spellEnd"/>
      <w:r w:rsidRPr="00C210F6">
        <w:rPr>
          <w:rFonts w:ascii="Times New Roman" w:hAnsi="Times New Roman" w:cs="Times New Roman"/>
          <w:sz w:val="28"/>
          <w:szCs w:val="28"/>
        </w:rPr>
        <w:t xml:space="preserve"> і з </w:t>
      </w:r>
      <w:proofErr w:type="spellStart"/>
      <w:r w:rsidRPr="00C210F6">
        <w:rPr>
          <w:rFonts w:ascii="Times New Roman" w:hAnsi="Times New Roman" w:cs="Times New Roman"/>
          <w:sz w:val="28"/>
          <w:szCs w:val="28"/>
        </w:rPr>
        <w:t>визначенням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C (</w:t>
      </w:r>
      <w:proofErr w:type="spellStart"/>
      <w:r w:rsidRPr="00C210F6">
        <w:rPr>
          <w:rFonts w:ascii="Times New Roman" w:hAnsi="Times New Roman" w:cs="Times New Roman"/>
          <w:sz w:val="28"/>
          <w:szCs w:val="28"/>
        </w:rPr>
        <w:t>визначення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C </w:t>
      </w:r>
      <w:proofErr w:type="spellStart"/>
      <w:r w:rsidRPr="00C210F6">
        <w:rPr>
          <w:rFonts w:ascii="Times New Roman" w:hAnsi="Times New Roman" w:cs="Times New Roman"/>
          <w:sz w:val="28"/>
          <w:szCs w:val="28"/>
        </w:rPr>
        <w:t>означає</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написання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тіла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w:t>
      </w:r>
      <w:r>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Отже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коли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визначаємо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функцію</w:t>
      </w:r>
      <w:proofErr w:type="spellEnd"/>
      <w:r w:rsidRPr="00C210F6">
        <w:rPr>
          <w:rFonts w:ascii="Times New Roman" w:hAnsi="Times New Roman" w:cs="Times New Roman"/>
          <w:sz w:val="28"/>
          <w:szCs w:val="28"/>
        </w:rPr>
        <w:t xml:space="preserve"> C, </w:t>
      </w:r>
      <w:proofErr w:type="spellStart"/>
      <w:r w:rsidRPr="00C210F6">
        <w:rPr>
          <w:rFonts w:ascii="Times New Roman" w:hAnsi="Times New Roman" w:cs="Times New Roman"/>
          <w:sz w:val="28"/>
          <w:szCs w:val="28"/>
        </w:rPr>
        <w:t>екстерн</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присутній</w:t>
      </w:r>
      <w:proofErr w:type="spellEnd"/>
      <w:r w:rsidRPr="00C210F6">
        <w:rPr>
          <w:rFonts w:ascii="Times New Roman" w:hAnsi="Times New Roman" w:cs="Times New Roman"/>
          <w:sz w:val="28"/>
          <w:szCs w:val="28"/>
        </w:rPr>
        <w:t xml:space="preserve"> у </w:t>
      </w:r>
      <w:proofErr w:type="spellStart"/>
      <w:r w:rsidRPr="00C210F6">
        <w:rPr>
          <w:rFonts w:ascii="Times New Roman" w:hAnsi="Times New Roman" w:cs="Times New Roman"/>
          <w:sz w:val="28"/>
          <w:szCs w:val="28"/>
        </w:rPr>
        <w:t>початку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визначення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Оскільки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декларація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може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виконуватися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будь-яку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кількість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разів</w:t>
      </w:r>
      <w:proofErr w:type="spellEnd"/>
      <w:r w:rsidRPr="00C210F6">
        <w:rPr>
          <w:rFonts w:ascii="Times New Roman" w:hAnsi="Times New Roman" w:cs="Times New Roman"/>
          <w:sz w:val="28"/>
          <w:szCs w:val="28"/>
        </w:rPr>
        <w:t xml:space="preserve"> і </w:t>
      </w:r>
      <w:proofErr w:type="spellStart"/>
      <w:r w:rsidRPr="00C210F6">
        <w:rPr>
          <w:rFonts w:ascii="Times New Roman" w:hAnsi="Times New Roman" w:cs="Times New Roman"/>
          <w:sz w:val="28"/>
          <w:szCs w:val="28"/>
        </w:rPr>
        <w:t>визначення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можна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робити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лише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один</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раз</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оголошення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можна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додавати</w:t>
      </w:r>
      <w:proofErr w:type="spellEnd"/>
      <w:r w:rsidRPr="00C210F6">
        <w:rPr>
          <w:rFonts w:ascii="Times New Roman" w:hAnsi="Times New Roman" w:cs="Times New Roman"/>
          <w:sz w:val="28"/>
          <w:szCs w:val="28"/>
        </w:rPr>
        <w:t xml:space="preserve"> в </w:t>
      </w:r>
      <w:proofErr w:type="spellStart"/>
      <w:r w:rsidRPr="00C210F6">
        <w:rPr>
          <w:rFonts w:ascii="Times New Roman" w:hAnsi="Times New Roman" w:cs="Times New Roman"/>
          <w:sz w:val="28"/>
          <w:szCs w:val="28"/>
        </w:rPr>
        <w:t>декількох</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файлах</w:t>
      </w:r>
      <w:proofErr w:type="spellEnd"/>
      <w:r w:rsidRPr="00C210F6">
        <w:rPr>
          <w:rFonts w:ascii="Times New Roman" w:hAnsi="Times New Roman" w:cs="Times New Roman"/>
          <w:sz w:val="28"/>
          <w:szCs w:val="28"/>
        </w:rPr>
        <w:t xml:space="preserve"> C / H </w:t>
      </w:r>
      <w:proofErr w:type="spellStart"/>
      <w:r w:rsidRPr="00C210F6">
        <w:rPr>
          <w:rFonts w:ascii="Times New Roman" w:hAnsi="Times New Roman" w:cs="Times New Roman"/>
          <w:sz w:val="28"/>
          <w:szCs w:val="28"/>
        </w:rPr>
        <w:t>або</w:t>
      </w:r>
      <w:proofErr w:type="spellEnd"/>
      <w:r w:rsidRPr="00C210F6">
        <w:rPr>
          <w:rFonts w:ascii="Times New Roman" w:hAnsi="Times New Roman" w:cs="Times New Roman"/>
          <w:sz w:val="28"/>
          <w:szCs w:val="28"/>
        </w:rPr>
        <w:t xml:space="preserve"> в </w:t>
      </w:r>
      <w:proofErr w:type="spellStart"/>
      <w:r w:rsidRPr="00C210F6">
        <w:rPr>
          <w:rFonts w:ascii="Times New Roman" w:hAnsi="Times New Roman" w:cs="Times New Roman"/>
          <w:sz w:val="28"/>
          <w:szCs w:val="28"/>
        </w:rPr>
        <w:t>одному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файлі</w:t>
      </w:r>
      <w:proofErr w:type="spellEnd"/>
      <w:r w:rsidRPr="00C210F6">
        <w:rPr>
          <w:rFonts w:ascii="Times New Roman" w:hAnsi="Times New Roman" w:cs="Times New Roman"/>
          <w:sz w:val="28"/>
          <w:szCs w:val="28"/>
        </w:rPr>
        <w:t xml:space="preserve"> C / H </w:t>
      </w:r>
      <w:proofErr w:type="spellStart"/>
      <w:r w:rsidRPr="00C210F6">
        <w:rPr>
          <w:rFonts w:ascii="Times New Roman" w:hAnsi="Times New Roman" w:cs="Times New Roman"/>
          <w:sz w:val="28"/>
          <w:szCs w:val="28"/>
        </w:rPr>
        <w:t>кілька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разів</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Але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помічаємо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фактичне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визначення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тільки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один</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раз</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тобто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тільки</w:t>
      </w:r>
      <w:proofErr w:type="spellEnd"/>
      <w:r w:rsidRPr="00C210F6">
        <w:rPr>
          <w:rFonts w:ascii="Times New Roman" w:hAnsi="Times New Roman" w:cs="Times New Roman"/>
          <w:sz w:val="28"/>
          <w:szCs w:val="28"/>
        </w:rPr>
        <w:t xml:space="preserve"> в </w:t>
      </w:r>
      <w:proofErr w:type="spellStart"/>
      <w:r w:rsidRPr="00C210F6">
        <w:rPr>
          <w:rFonts w:ascii="Times New Roman" w:hAnsi="Times New Roman" w:cs="Times New Roman"/>
          <w:sz w:val="28"/>
          <w:szCs w:val="28"/>
        </w:rPr>
        <w:t>одному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файлі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Оскільки</w:t>
      </w:r>
      <w:proofErr w:type="spellEnd"/>
      <w:r w:rsidRPr="00C210F6">
        <w:rPr>
          <w:rFonts w:ascii="Times New Roman" w:hAnsi="Times New Roman" w:cs="Times New Roman"/>
          <w:sz w:val="28"/>
          <w:szCs w:val="28"/>
        </w:rPr>
        <w:t xml:space="preserve"> extern </w:t>
      </w:r>
      <w:proofErr w:type="spellStart"/>
      <w:r w:rsidRPr="00C210F6">
        <w:rPr>
          <w:rFonts w:ascii="Times New Roman" w:hAnsi="Times New Roman" w:cs="Times New Roman"/>
          <w:sz w:val="28"/>
          <w:szCs w:val="28"/>
        </w:rPr>
        <w:t>розширює</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видимість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всієї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lastRenderedPageBreak/>
        <w:t>програми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можуть</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використовуватися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декларуватися</w:t>
      </w:r>
      <w:proofErr w:type="spellEnd"/>
      <w:r w:rsidRPr="00C210F6">
        <w:rPr>
          <w:rFonts w:ascii="Times New Roman" w:hAnsi="Times New Roman" w:cs="Times New Roman"/>
          <w:sz w:val="28"/>
          <w:szCs w:val="28"/>
        </w:rPr>
        <w:t xml:space="preserve">) в </w:t>
      </w:r>
      <w:proofErr w:type="spellStart"/>
      <w:r w:rsidRPr="00C210F6">
        <w:rPr>
          <w:rFonts w:ascii="Times New Roman" w:hAnsi="Times New Roman" w:cs="Times New Roman"/>
          <w:sz w:val="28"/>
          <w:szCs w:val="28"/>
        </w:rPr>
        <w:t>будь-якому</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файлі</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всієї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програми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якщо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відома</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Таким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чином</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знаючи</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декларацію</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компілятор</w:t>
      </w:r>
      <w:proofErr w:type="spellEnd"/>
      <w:r w:rsidRPr="00C210F6">
        <w:rPr>
          <w:rFonts w:ascii="Times New Roman" w:hAnsi="Times New Roman" w:cs="Times New Roman"/>
          <w:sz w:val="28"/>
          <w:szCs w:val="28"/>
        </w:rPr>
        <w:t xml:space="preserve"> C </w:t>
      </w:r>
      <w:proofErr w:type="spellStart"/>
      <w:r w:rsidRPr="00C210F6">
        <w:rPr>
          <w:rFonts w:ascii="Times New Roman" w:hAnsi="Times New Roman" w:cs="Times New Roman"/>
          <w:sz w:val="28"/>
          <w:szCs w:val="28"/>
        </w:rPr>
        <w:t>знає</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що</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визначення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функції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існує</w:t>
      </w:r>
      <w:proofErr w:type="spellEnd"/>
      <w:r w:rsidRPr="00C210F6">
        <w:rPr>
          <w:rFonts w:ascii="Times New Roman" w:hAnsi="Times New Roman" w:cs="Times New Roman"/>
          <w:sz w:val="28"/>
          <w:szCs w:val="28"/>
        </w:rPr>
        <w:t xml:space="preserve"> і </w:t>
      </w:r>
      <w:proofErr w:type="spellStart"/>
      <w:r w:rsidRPr="00C210F6">
        <w:rPr>
          <w:rFonts w:ascii="Times New Roman" w:hAnsi="Times New Roman" w:cs="Times New Roman"/>
          <w:sz w:val="28"/>
          <w:szCs w:val="28"/>
        </w:rPr>
        <w:t>йде</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вперед</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для</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компіляції</w:t>
      </w:r>
      <w:proofErr w:type="spellEnd"/>
      <w:r w:rsidRPr="00C210F6">
        <w:rPr>
          <w:rFonts w:ascii="Times New Roman" w:hAnsi="Times New Roman" w:cs="Times New Roman"/>
          <w:sz w:val="28"/>
          <w:szCs w:val="28"/>
        </w:rPr>
        <w:t xml:space="preserve"> </w:t>
      </w:r>
      <w:proofErr w:type="spellStart"/>
      <w:r w:rsidRPr="00C210F6">
        <w:rPr>
          <w:rFonts w:ascii="Times New Roman" w:hAnsi="Times New Roman" w:cs="Times New Roman"/>
          <w:sz w:val="28"/>
          <w:szCs w:val="28"/>
        </w:rPr>
        <w:t>програми</w:t>
      </w:r>
      <w:proofErr w:type="spellEnd"/>
      <w:r w:rsidRPr="00C210F6">
        <w:rPr>
          <w:rFonts w:ascii="Times New Roman" w:hAnsi="Times New Roman" w:cs="Times New Roman"/>
          <w:sz w:val="28"/>
          <w:szCs w:val="28"/>
        </w:rPr>
        <w:t>.</w:t>
      </w:r>
    </w:p>
    <w:p w14:paraId="614B842D" w14:textId="77777777" w:rsidR="00626761" w:rsidRPr="00C210F6" w:rsidRDefault="00626761" w:rsidP="00774CE2">
      <w:pPr>
        <w:jc w:val="both"/>
        <w:rPr>
          <w:rFonts w:ascii="Times New Roman" w:hAnsi="Times New Roman" w:cs="Times New Roman"/>
          <w:i/>
          <w:sz w:val="28"/>
          <w:szCs w:val="28"/>
        </w:rPr>
      </w:pPr>
      <w:proofErr w:type="spellStart"/>
      <w:r w:rsidRPr="00C210F6">
        <w:rPr>
          <w:rFonts w:ascii="Times New Roman" w:hAnsi="Times New Roman" w:cs="Times New Roman"/>
          <w:i/>
          <w:sz w:val="28"/>
          <w:szCs w:val="28"/>
        </w:rPr>
        <w:t>Незважаючи</w:t>
      </w:r>
      <w:proofErr w:type="spellEnd"/>
      <w:r w:rsidRPr="00C210F6">
        <w:rPr>
          <w:rFonts w:ascii="Times New Roman" w:hAnsi="Times New Roman" w:cs="Times New Roman"/>
          <w:i/>
          <w:sz w:val="28"/>
          <w:szCs w:val="28"/>
        </w:rPr>
        <w:t xml:space="preserve"> </w:t>
      </w:r>
      <w:proofErr w:type="spellStart"/>
      <w:r w:rsidRPr="00C210F6">
        <w:rPr>
          <w:rFonts w:ascii="Times New Roman" w:hAnsi="Times New Roman" w:cs="Times New Roman"/>
          <w:i/>
          <w:sz w:val="28"/>
          <w:szCs w:val="28"/>
        </w:rPr>
        <w:t>на</w:t>
      </w:r>
      <w:proofErr w:type="spellEnd"/>
      <w:r w:rsidRPr="00C210F6">
        <w:rPr>
          <w:rFonts w:ascii="Times New Roman" w:hAnsi="Times New Roman" w:cs="Times New Roman"/>
          <w:i/>
          <w:sz w:val="28"/>
          <w:szCs w:val="28"/>
        </w:rPr>
        <w:t xml:space="preserve"> </w:t>
      </w:r>
      <w:proofErr w:type="spellStart"/>
      <w:r w:rsidRPr="00C210F6">
        <w:rPr>
          <w:rFonts w:ascii="Times New Roman" w:hAnsi="Times New Roman" w:cs="Times New Roman"/>
          <w:i/>
          <w:sz w:val="28"/>
          <w:szCs w:val="28"/>
        </w:rPr>
        <w:t>те</w:t>
      </w:r>
      <w:proofErr w:type="spellEnd"/>
      <w:r w:rsidRPr="00C210F6">
        <w:rPr>
          <w:rFonts w:ascii="Times New Roman" w:hAnsi="Times New Roman" w:cs="Times New Roman"/>
          <w:i/>
          <w:sz w:val="28"/>
          <w:szCs w:val="28"/>
        </w:rPr>
        <w:t xml:space="preserve">, </w:t>
      </w:r>
      <w:proofErr w:type="spellStart"/>
      <w:r w:rsidRPr="00C210F6">
        <w:rPr>
          <w:rFonts w:ascii="Times New Roman" w:hAnsi="Times New Roman" w:cs="Times New Roman"/>
          <w:i/>
          <w:sz w:val="28"/>
          <w:szCs w:val="28"/>
        </w:rPr>
        <w:t>що</w:t>
      </w:r>
      <w:proofErr w:type="spellEnd"/>
      <w:r w:rsidRPr="00C210F6">
        <w:rPr>
          <w:rFonts w:ascii="Times New Roman" w:hAnsi="Times New Roman" w:cs="Times New Roman"/>
          <w:i/>
          <w:sz w:val="28"/>
          <w:szCs w:val="28"/>
        </w:rPr>
        <w:t xml:space="preserve"> </w:t>
      </w:r>
      <w:proofErr w:type="spellStart"/>
      <w:r w:rsidRPr="00C210F6">
        <w:rPr>
          <w:rFonts w:ascii="Times New Roman" w:hAnsi="Times New Roman" w:cs="Times New Roman"/>
          <w:i/>
          <w:sz w:val="28"/>
          <w:szCs w:val="28"/>
        </w:rPr>
        <w:t>специфікатор</w:t>
      </w:r>
      <w:proofErr w:type="spellEnd"/>
      <w:r w:rsidRPr="00C210F6">
        <w:rPr>
          <w:rFonts w:ascii="Times New Roman" w:hAnsi="Times New Roman" w:cs="Times New Roman"/>
          <w:i/>
          <w:sz w:val="28"/>
          <w:szCs w:val="28"/>
        </w:rPr>
        <w:t xml:space="preserve"> </w:t>
      </w:r>
      <w:r w:rsidRPr="00C210F6">
        <w:rPr>
          <w:rFonts w:ascii="Times New Roman" w:hAnsi="Times New Roman" w:cs="Times New Roman"/>
          <w:i/>
          <w:color w:val="0070C0"/>
          <w:sz w:val="28"/>
          <w:szCs w:val="28"/>
        </w:rPr>
        <w:t>extern</w:t>
      </w:r>
      <w:r w:rsidRPr="00C210F6">
        <w:rPr>
          <w:rFonts w:ascii="Times New Roman" w:hAnsi="Times New Roman" w:cs="Times New Roman"/>
          <w:i/>
          <w:sz w:val="28"/>
          <w:szCs w:val="28"/>
        </w:rPr>
        <w:t xml:space="preserve"> </w:t>
      </w:r>
      <w:proofErr w:type="spellStart"/>
      <w:r w:rsidRPr="00C210F6">
        <w:rPr>
          <w:rFonts w:ascii="Times New Roman" w:hAnsi="Times New Roman" w:cs="Times New Roman"/>
          <w:i/>
          <w:sz w:val="28"/>
          <w:szCs w:val="28"/>
        </w:rPr>
        <w:t>додається</w:t>
      </w:r>
      <w:proofErr w:type="spellEnd"/>
      <w:r w:rsidRPr="00C210F6">
        <w:rPr>
          <w:rFonts w:ascii="Times New Roman" w:hAnsi="Times New Roman" w:cs="Times New Roman"/>
          <w:i/>
          <w:sz w:val="28"/>
          <w:szCs w:val="28"/>
        </w:rPr>
        <w:t xml:space="preserve"> </w:t>
      </w:r>
      <w:proofErr w:type="spellStart"/>
      <w:r w:rsidRPr="00C210F6">
        <w:rPr>
          <w:rFonts w:ascii="Times New Roman" w:hAnsi="Times New Roman" w:cs="Times New Roman"/>
          <w:i/>
          <w:sz w:val="28"/>
          <w:szCs w:val="28"/>
        </w:rPr>
        <w:t>автоматично</w:t>
      </w:r>
      <w:proofErr w:type="spellEnd"/>
      <w:r w:rsidRPr="00C210F6">
        <w:rPr>
          <w:rFonts w:ascii="Times New Roman" w:hAnsi="Times New Roman" w:cs="Times New Roman"/>
          <w:i/>
          <w:sz w:val="28"/>
          <w:szCs w:val="28"/>
        </w:rPr>
        <w:t xml:space="preserve">, </w:t>
      </w:r>
      <w:proofErr w:type="spellStart"/>
      <w:r w:rsidRPr="00C210F6">
        <w:rPr>
          <w:rFonts w:ascii="Times New Roman" w:hAnsi="Times New Roman" w:cs="Times New Roman"/>
          <w:i/>
          <w:sz w:val="28"/>
          <w:szCs w:val="28"/>
        </w:rPr>
        <w:t>гарним</w:t>
      </w:r>
      <w:proofErr w:type="spellEnd"/>
      <w:r w:rsidRPr="00C210F6">
        <w:rPr>
          <w:rFonts w:ascii="Times New Roman" w:hAnsi="Times New Roman" w:cs="Times New Roman"/>
          <w:i/>
          <w:sz w:val="28"/>
          <w:szCs w:val="28"/>
        </w:rPr>
        <w:t xml:space="preserve"> </w:t>
      </w:r>
      <w:proofErr w:type="spellStart"/>
      <w:r w:rsidRPr="00C210F6">
        <w:rPr>
          <w:rFonts w:ascii="Times New Roman" w:hAnsi="Times New Roman" w:cs="Times New Roman"/>
          <w:i/>
          <w:sz w:val="28"/>
          <w:szCs w:val="28"/>
        </w:rPr>
        <w:t>стилем</w:t>
      </w:r>
      <w:proofErr w:type="spellEnd"/>
      <w:r w:rsidRPr="00C210F6">
        <w:rPr>
          <w:rFonts w:ascii="Times New Roman" w:hAnsi="Times New Roman" w:cs="Times New Roman"/>
          <w:i/>
          <w:sz w:val="28"/>
          <w:szCs w:val="28"/>
        </w:rPr>
        <w:t xml:space="preserve"> є </w:t>
      </w:r>
      <w:proofErr w:type="spellStart"/>
      <w:r w:rsidRPr="00C210F6">
        <w:rPr>
          <w:rFonts w:ascii="Times New Roman" w:hAnsi="Times New Roman" w:cs="Times New Roman"/>
          <w:i/>
          <w:sz w:val="28"/>
          <w:szCs w:val="28"/>
        </w:rPr>
        <w:t>використання</w:t>
      </w:r>
      <w:proofErr w:type="spellEnd"/>
      <w:r w:rsidRPr="00C210F6">
        <w:rPr>
          <w:rFonts w:ascii="Times New Roman" w:hAnsi="Times New Roman" w:cs="Times New Roman"/>
          <w:i/>
          <w:sz w:val="28"/>
          <w:szCs w:val="28"/>
        </w:rPr>
        <w:t xml:space="preserve"> </w:t>
      </w:r>
      <w:proofErr w:type="spellStart"/>
      <w:r w:rsidRPr="00C210F6">
        <w:rPr>
          <w:rFonts w:ascii="Times New Roman" w:hAnsi="Times New Roman" w:cs="Times New Roman"/>
          <w:i/>
          <w:sz w:val="28"/>
          <w:szCs w:val="28"/>
        </w:rPr>
        <w:t>цього</w:t>
      </w:r>
      <w:proofErr w:type="spellEnd"/>
      <w:r w:rsidRPr="00C210F6">
        <w:rPr>
          <w:rFonts w:ascii="Times New Roman" w:hAnsi="Times New Roman" w:cs="Times New Roman"/>
          <w:i/>
          <w:sz w:val="28"/>
          <w:szCs w:val="28"/>
        </w:rPr>
        <w:t xml:space="preserve"> </w:t>
      </w:r>
      <w:proofErr w:type="spellStart"/>
      <w:r w:rsidRPr="00C210F6">
        <w:rPr>
          <w:rFonts w:ascii="Times New Roman" w:hAnsi="Times New Roman" w:cs="Times New Roman"/>
          <w:i/>
          <w:sz w:val="28"/>
          <w:szCs w:val="28"/>
        </w:rPr>
        <w:t>специфікатора</w:t>
      </w:r>
      <w:proofErr w:type="spellEnd"/>
      <w:r w:rsidRPr="00C210F6">
        <w:rPr>
          <w:rFonts w:ascii="Times New Roman" w:hAnsi="Times New Roman" w:cs="Times New Roman"/>
          <w:i/>
          <w:sz w:val="28"/>
          <w:szCs w:val="28"/>
        </w:rPr>
        <w:t xml:space="preserve"> </w:t>
      </w:r>
      <w:proofErr w:type="spellStart"/>
      <w:r w:rsidRPr="00C210F6">
        <w:rPr>
          <w:rFonts w:ascii="Times New Roman" w:hAnsi="Times New Roman" w:cs="Times New Roman"/>
          <w:i/>
          <w:sz w:val="28"/>
          <w:szCs w:val="28"/>
        </w:rPr>
        <w:t>при</w:t>
      </w:r>
      <w:proofErr w:type="spellEnd"/>
      <w:r w:rsidRPr="00C210F6">
        <w:rPr>
          <w:rFonts w:ascii="Times New Roman" w:hAnsi="Times New Roman" w:cs="Times New Roman"/>
          <w:i/>
          <w:sz w:val="28"/>
          <w:szCs w:val="28"/>
        </w:rPr>
        <w:t xml:space="preserve"> </w:t>
      </w:r>
      <w:proofErr w:type="spellStart"/>
      <w:r w:rsidRPr="00C210F6">
        <w:rPr>
          <w:rFonts w:ascii="Times New Roman" w:hAnsi="Times New Roman" w:cs="Times New Roman"/>
          <w:i/>
          <w:sz w:val="28"/>
          <w:szCs w:val="28"/>
        </w:rPr>
        <w:t>декларації</w:t>
      </w:r>
      <w:proofErr w:type="spellEnd"/>
      <w:r w:rsidRPr="00C210F6">
        <w:rPr>
          <w:rFonts w:ascii="Times New Roman" w:hAnsi="Times New Roman" w:cs="Times New Roman"/>
          <w:i/>
          <w:sz w:val="28"/>
          <w:szCs w:val="28"/>
        </w:rPr>
        <w:t xml:space="preserve"> </w:t>
      </w:r>
      <w:proofErr w:type="spellStart"/>
      <w:r w:rsidRPr="00C210F6">
        <w:rPr>
          <w:rFonts w:ascii="Times New Roman" w:hAnsi="Times New Roman" w:cs="Times New Roman"/>
          <w:i/>
          <w:sz w:val="28"/>
          <w:szCs w:val="28"/>
        </w:rPr>
        <w:t>функції</w:t>
      </w:r>
      <w:proofErr w:type="spellEnd"/>
      <w:r w:rsidRPr="00C210F6">
        <w:rPr>
          <w:rFonts w:ascii="Times New Roman" w:hAnsi="Times New Roman" w:cs="Times New Roman"/>
          <w:i/>
          <w:sz w:val="28"/>
          <w:szCs w:val="28"/>
        </w:rPr>
        <w:t xml:space="preserve"> в </w:t>
      </w:r>
      <w:proofErr w:type="spellStart"/>
      <w:r w:rsidRPr="00C210F6">
        <w:rPr>
          <w:rFonts w:ascii="Times New Roman" w:hAnsi="Times New Roman" w:cs="Times New Roman"/>
          <w:i/>
          <w:sz w:val="28"/>
          <w:szCs w:val="28"/>
        </w:rPr>
        <w:t>заголовочному</w:t>
      </w:r>
      <w:proofErr w:type="spellEnd"/>
      <w:r w:rsidRPr="00C210F6">
        <w:rPr>
          <w:rFonts w:ascii="Times New Roman" w:hAnsi="Times New Roman" w:cs="Times New Roman"/>
          <w:i/>
          <w:sz w:val="28"/>
          <w:szCs w:val="28"/>
        </w:rPr>
        <w:t xml:space="preserve"> </w:t>
      </w:r>
      <w:proofErr w:type="spellStart"/>
      <w:r w:rsidRPr="00C210F6">
        <w:rPr>
          <w:rFonts w:ascii="Times New Roman" w:hAnsi="Times New Roman" w:cs="Times New Roman"/>
          <w:i/>
          <w:sz w:val="28"/>
          <w:szCs w:val="28"/>
        </w:rPr>
        <w:t>файлі</w:t>
      </w:r>
      <w:proofErr w:type="spellEnd"/>
      <w:r w:rsidRPr="00C210F6">
        <w:rPr>
          <w:rFonts w:ascii="Times New Roman" w:hAnsi="Times New Roman" w:cs="Times New Roman"/>
          <w:i/>
          <w:sz w:val="28"/>
          <w:szCs w:val="28"/>
        </w:rPr>
        <w:t>.</w:t>
      </w:r>
    </w:p>
    <w:p w14:paraId="291AAEA8" w14:textId="569DBE0D" w:rsidR="00626761" w:rsidRPr="00774CE2" w:rsidRDefault="00626761" w:rsidP="00774CE2">
      <w:pPr>
        <w:jc w:val="both"/>
        <w:rPr>
          <w:rFonts w:ascii="Times New Roman" w:hAnsi="Times New Roman" w:cs="Times New Roman"/>
          <w:sz w:val="28"/>
          <w:szCs w:val="28"/>
          <w:lang w:val="uk-UA"/>
        </w:rPr>
      </w:pPr>
      <w:proofErr w:type="spellStart"/>
      <w:r w:rsidRPr="00774CE2">
        <w:rPr>
          <w:rFonts w:ascii="Times New Roman" w:hAnsi="Times New Roman" w:cs="Times New Roman"/>
          <w:sz w:val="28"/>
          <w:szCs w:val="28"/>
        </w:rPr>
        <w:t>Підсумовуючи</w:t>
      </w:r>
      <w:proofErr w:type="spellEnd"/>
      <w:r w:rsidR="00774CE2">
        <w:rPr>
          <w:rFonts w:ascii="Times New Roman" w:hAnsi="Times New Roman" w:cs="Times New Roman"/>
          <w:sz w:val="28"/>
          <w:szCs w:val="28"/>
          <w:lang w:val="uk-UA"/>
        </w:rPr>
        <w:t>:</w:t>
      </w:r>
    </w:p>
    <w:p w14:paraId="7FAB239E" w14:textId="77777777" w:rsidR="00626761" w:rsidRPr="00774CE2" w:rsidRDefault="00626761" w:rsidP="00774CE2">
      <w:pPr>
        <w:jc w:val="both"/>
        <w:rPr>
          <w:rFonts w:ascii="Times New Roman" w:hAnsi="Times New Roman" w:cs="Times New Roman"/>
          <w:sz w:val="28"/>
          <w:szCs w:val="28"/>
        </w:rPr>
      </w:pPr>
      <w:r w:rsidRPr="00774CE2">
        <w:rPr>
          <w:rFonts w:ascii="Times New Roman" w:hAnsi="Times New Roman" w:cs="Times New Roman"/>
          <w:sz w:val="28"/>
          <w:szCs w:val="28"/>
        </w:rPr>
        <w:t xml:space="preserve">1. </w:t>
      </w:r>
      <w:proofErr w:type="spellStart"/>
      <w:r w:rsidRPr="00774CE2">
        <w:rPr>
          <w:rFonts w:ascii="Times New Roman" w:hAnsi="Times New Roman" w:cs="Times New Roman"/>
          <w:sz w:val="28"/>
          <w:szCs w:val="28"/>
        </w:rPr>
        <w:t>Декларація</w:t>
      </w:r>
      <w:proofErr w:type="spellEnd"/>
      <w:r w:rsidRPr="00774CE2">
        <w:rPr>
          <w:rFonts w:ascii="Times New Roman" w:hAnsi="Times New Roman" w:cs="Times New Roman"/>
          <w:sz w:val="28"/>
          <w:szCs w:val="28"/>
        </w:rPr>
        <w:t xml:space="preserve"> </w:t>
      </w:r>
      <w:proofErr w:type="spellStart"/>
      <w:r w:rsidRPr="00774CE2">
        <w:rPr>
          <w:rFonts w:ascii="Times New Roman" w:hAnsi="Times New Roman" w:cs="Times New Roman"/>
          <w:sz w:val="28"/>
          <w:szCs w:val="28"/>
        </w:rPr>
        <w:t>може</w:t>
      </w:r>
      <w:proofErr w:type="spellEnd"/>
      <w:r w:rsidRPr="00774CE2">
        <w:rPr>
          <w:rFonts w:ascii="Times New Roman" w:hAnsi="Times New Roman" w:cs="Times New Roman"/>
          <w:sz w:val="28"/>
          <w:szCs w:val="28"/>
        </w:rPr>
        <w:t xml:space="preserve"> </w:t>
      </w:r>
      <w:proofErr w:type="spellStart"/>
      <w:r w:rsidRPr="00774CE2">
        <w:rPr>
          <w:rFonts w:ascii="Times New Roman" w:hAnsi="Times New Roman" w:cs="Times New Roman"/>
          <w:sz w:val="28"/>
          <w:szCs w:val="28"/>
        </w:rPr>
        <w:t>бути</w:t>
      </w:r>
      <w:proofErr w:type="spellEnd"/>
      <w:r w:rsidRPr="00774CE2">
        <w:rPr>
          <w:rFonts w:ascii="Times New Roman" w:hAnsi="Times New Roman" w:cs="Times New Roman"/>
          <w:sz w:val="28"/>
          <w:szCs w:val="28"/>
        </w:rPr>
        <w:t xml:space="preserve"> </w:t>
      </w:r>
      <w:proofErr w:type="spellStart"/>
      <w:r w:rsidRPr="00774CE2">
        <w:rPr>
          <w:rFonts w:ascii="Times New Roman" w:hAnsi="Times New Roman" w:cs="Times New Roman"/>
          <w:sz w:val="28"/>
          <w:szCs w:val="28"/>
        </w:rPr>
        <w:t>зроблена</w:t>
      </w:r>
      <w:proofErr w:type="spellEnd"/>
      <w:r w:rsidRPr="00774CE2">
        <w:rPr>
          <w:rFonts w:ascii="Times New Roman" w:hAnsi="Times New Roman" w:cs="Times New Roman"/>
          <w:sz w:val="28"/>
          <w:szCs w:val="28"/>
        </w:rPr>
        <w:t xml:space="preserve"> </w:t>
      </w:r>
      <w:proofErr w:type="spellStart"/>
      <w:r w:rsidRPr="00774CE2">
        <w:rPr>
          <w:rFonts w:ascii="Times New Roman" w:hAnsi="Times New Roman" w:cs="Times New Roman"/>
          <w:sz w:val="28"/>
          <w:szCs w:val="28"/>
        </w:rPr>
        <w:t>будь-яку</w:t>
      </w:r>
      <w:proofErr w:type="spellEnd"/>
      <w:r w:rsidRPr="00774CE2">
        <w:rPr>
          <w:rFonts w:ascii="Times New Roman" w:hAnsi="Times New Roman" w:cs="Times New Roman"/>
          <w:sz w:val="28"/>
          <w:szCs w:val="28"/>
        </w:rPr>
        <w:t xml:space="preserve"> </w:t>
      </w:r>
      <w:proofErr w:type="spellStart"/>
      <w:r w:rsidRPr="00774CE2">
        <w:rPr>
          <w:rFonts w:ascii="Times New Roman" w:hAnsi="Times New Roman" w:cs="Times New Roman"/>
          <w:sz w:val="28"/>
          <w:szCs w:val="28"/>
        </w:rPr>
        <w:t>кількість</w:t>
      </w:r>
      <w:proofErr w:type="spellEnd"/>
      <w:r w:rsidRPr="00774CE2">
        <w:rPr>
          <w:rFonts w:ascii="Times New Roman" w:hAnsi="Times New Roman" w:cs="Times New Roman"/>
          <w:sz w:val="28"/>
          <w:szCs w:val="28"/>
        </w:rPr>
        <w:t xml:space="preserve"> </w:t>
      </w:r>
      <w:proofErr w:type="spellStart"/>
      <w:r w:rsidRPr="00774CE2">
        <w:rPr>
          <w:rFonts w:ascii="Times New Roman" w:hAnsi="Times New Roman" w:cs="Times New Roman"/>
          <w:sz w:val="28"/>
          <w:szCs w:val="28"/>
        </w:rPr>
        <w:t>разів</w:t>
      </w:r>
      <w:proofErr w:type="spellEnd"/>
      <w:r w:rsidRPr="00774CE2">
        <w:rPr>
          <w:rFonts w:ascii="Times New Roman" w:hAnsi="Times New Roman" w:cs="Times New Roman"/>
          <w:sz w:val="28"/>
          <w:szCs w:val="28"/>
        </w:rPr>
        <w:t xml:space="preserve">, </w:t>
      </w:r>
      <w:proofErr w:type="spellStart"/>
      <w:r w:rsidRPr="00774CE2">
        <w:rPr>
          <w:rFonts w:ascii="Times New Roman" w:hAnsi="Times New Roman" w:cs="Times New Roman"/>
          <w:sz w:val="28"/>
          <w:szCs w:val="28"/>
        </w:rPr>
        <w:t>але</w:t>
      </w:r>
      <w:proofErr w:type="spellEnd"/>
      <w:r w:rsidRPr="00774CE2">
        <w:rPr>
          <w:rFonts w:ascii="Times New Roman" w:hAnsi="Times New Roman" w:cs="Times New Roman"/>
          <w:sz w:val="28"/>
          <w:szCs w:val="28"/>
        </w:rPr>
        <w:t xml:space="preserve"> </w:t>
      </w:r>
      <w:proofErr w:type="spellStart"/>
      <w:r w:rsidRPr="00774CE2">
        <w:rPr>
          <w:rFonts w:ascii="Times New Roman" w:hAnsi="Times New Roman" w:cs="Times New Roman"/>
          <w:sz w:val="28"/>
          <w:szCs w:val="28"/>
        </w:rPr>
        <w:t>визначення</w:t>
      </w:r>
      <w:proofErr w:type="spellEnd"/>
      <w:r w:rsidRPr="00774CE2">
        <w:rPr>
          <w:rFonts w:ascii="Times New Roman" w:hAnsi="Times New Roman" w:cs="Times New Roman"/>
          <w:sz w:val="28"/>
          <w:szCs w:val="28"/>
        </w:rPr>
        <w:t xml:space="preserve"> </w:t>
      </w:r>
      <w:proofErr w:type="spellStart"/>
      <w:r w:rsidRPr="00774CE2">
        <w:rPr>
          <w:rFonts w:ascii="Times New Roman" w:hAnsi="Times New Roman" w:cs="Times New Roman"/>
          <w:sz w:val="28"/>
          <w:szCs w:val="28"/>
        </w:rPr>
        <w:t>тільки</w:t>
      </w:r>
      <w:proofErr w:type="spellEnd"/>
      <w:r w:rsidRPr="00774CE2">
        <w:rPr>
          <w:rFonts w:ascii="Times New Roman" w:hAnsi="Times New Roman" w:cs="Times New Roman"/>
          <w:sz w:val="28"/>
          <w:szCs w:val="28"/>
        </w:rPr>
        <w:t xml:space="preserve"> </w:t>
      </w:r>
      <w:proofErr w:type="spellStart"/>
      <w:r w:rsidRPr="00774CE2">
        <w:rPr>
          <w:rFonts w:ascii="Times New Roman" w:hAnsi="Times New Roman" w:cs="Times New Roman"/>
          <w:sz w:val="28"/>
          <w:szCs w:val="28"/>
        </w:rPr>
        <w:t>один</w:t>
      </w:r>
      <w:proofErr w:type="spellEnd"/>
      <w:r w:rsidRPr="00774CE2">
        <w:rPr>
          <w:rFonts w:ascii="Times New Roman" w:hAnsi="Times New Roman" w:cs="Times New Roman"/>
          <w:sz w:val="28"/>
          <w:szCs w:val="28"/>
        </w:rPr>
        <w:t xml:space="preserve"> </w:t>
      </w:r>
      <w:proofErr w:type="spellStart"/>
      <w:r w:rsidRPr="00774CE2">
        <w:rPr>
          <w:rFonts w:ascii="Times New Roman" w:hAnsi="Times New Roman" w:cs="Times New Roman"/>
          <w:sz w:val="28"/>
          <w:szCs w:val="28"/>
        </w:rPr>
        <w:t>раз</w:t>
      </w:r>
      <w:proofErr w:type="spellEnd"/>
      <w:r w:rsidRPr="00774CE2">
        <w:rPr>
          <w:rFonts w:ascii="Times New Roman" w:hAnsi="Times New Roman" w:cs="Times New Roman"/>
          <w:sz w:val="28"/>
          <w:szCs w:val="28"/>
        </w:rPr>
        <w:t>.</w:t>
      </w:r>
    </w:p>
    <w:p w14:paraId="63825444" w14:textId="77777777" w:rsidR="00626761" w:rsidRPr="00774CE2" w:rsidRDefault="00626761" w:rsidP="00774CE2">
      <w:pPr>
        <w:jc w:val="both"/>
        <w:rPr>
          <w:rFonts w:ascii="Times New Roman" w:hAnsi="Times New Roman" w:cs="Times New Roman"/>
          <w:sz w:val="28"/>
          <w:szCs w:val="28"/>
        </w:rPr>
      </w:pPr>
      <w:r w:rsidRPr="00774CE2">
        <w:rPr>
          <w:rFonts w:ascii="Times New Roman" w:hAnsi="Times New Roman" w:cs="Times New Roman"/>
          <w:sz w:val="28"/>
          <w:szCs w:val="28"/>
        </w:rPr>
        <w:t xml:space="preserve">2. </w:t>
      </w:r>
      <w:proofErr w:type="spellStart"/>
      <w:r w:rsidRPr="00774CE2">
        <w:rPr>
          <w:rFonts w:ascii="Times New Roman" w:hAnsi="Times New Roman" w:cs="Times New Roman"/>
          <w:sz w:val="28"/>
          <w:szCs w:val="28"/>
        </w:rPr>
        <w:t>Ключове</w:t>
      </w:r>
      <w:proofErr w:type="spellEnd"/>
      <w:r w:rsidRPr="00774CE2">
        <w:rPr>
          <w:rFonts w:ascii="Times New Roman" w:hAnsi="Times New Roman" w:cs="Times New Roman"/>
          <w:sz w:val="28"/>
          <w:szCs w:val="28"/>
        </w:rPr>
        <w:t xml:space="preserve"> </w:t>
      </w:r>
      <w:proofErr w:type="spellStart"/>
      <w:r w:rsidRPr="00774CE2">
        <w:rPr>
          <w:rFonts w:ascii="Times New Roman" w:hAnsi="Times New Roman" w:cs="Times New Roman"/>
          <w:sz w:val="28"/>
          <w:szCs w:val="28"/>
        </w:rPr>
        <w:t>слово</w:t>
      </w:r>
      <w:proofErr w:type="spellEnd"/>
      <w:r w:rsidRPr="00774CE2">
        <w:rPr>
          <w:rFonts w:ascii="Times New Roman" w:hAnsi="Times New Roman" w:cs="Times New Roman"/>
          <w:sz w:val="28"/>
          <w:szCs w:val="28"/>
        </w:rPr>
        <w:t xml:space="preserve"> "extern" </w:t>
      </w:r>
      <w:proofErr w:type="spellStart"/>
      <w:r w:rsidRPr="00774CE2">
        <w:rPr>
          <w:rFonts w:ascii="Times New Roman" w:hAnsi="Times New Roman" w:cs="Times New Roman"/>
          <w:sz w:val="28"/>
          <w:szCs w:val="28"/>
        </w:rPr>
        <w:t>використовується</w:t>
      </w:r>
      <w:proofErr w:type="spellEnd"/>
      <w:r w:rsidRPr="00774CE2">
        <w:rPr>
          <w:rFonts w:ascii="Times New Roman" w:hAnsi="Times New Roman" w:cs="Times New Roman"/>
          <w:sz w:val="28"/>
          <w:szCs w:val="28"/>
        </w:rPr>
        <w:t xml:space="preserve"> </w:t>
      </w:r>
      <w:proofErr w:type="spellStart"/>
      <w:r w:rsidRPr="00774CE2">
        <w:rPr>
          <w:rFonts w:ascii="Times New Roman" w:hAnsi="Times New Roman" w:cs="Times New Roman"/>
          <w:sz w:val="28"/>
          <w:szCs w:val="28"/>
        </w:rPr>
        <w:t>для</w:t>
      </w:r>
      <w:proofErr w:type="spellEnd"/>
      <w:r w:rsidRPr="00774CE2">
        <w:rPr>
          <w:rFonts w:ascii="Times New Roman" w:hAnsi="Times New Roman" w:cs="Times New Roman"/>
          <w:sz w:val="28"/>
          <w:szCs w:val="28"/>
        </w:rPr>
        <w:t xml:space="preserve"> </w:t>
      </w:r>
      <w:proofErr w:type="spellStart"/>
      <w:r w:rsidRPr="00774CE2">
        <w:rPr>
          <w:rFonts w:ascii="Times New Roman" w:hAnsi="Times New Roman" w:cs="Times New Roman"/>
          <w:sz w:val="28"/>
          <w:szCs w:val="28"/>
        </w:rPr>
        <w:t>розширення</w:t>
      </w:r>
      <w:proofErr w:type="spellEnd"/>
      <w:r w:rsidRPr="00774CE2">
        <w:rPr>
          <w:rFonts w:ascii="Times New Roman" w:hAnsi="Times New Roman" w:cs="Times New Roman"/>
          <w:sz w:val="28"/>
          <w:szCs w:val="28"/>
        </w:rPr>
        <w:t xml:space="preserve"> </w:t>
      </w:r>
      <w:proofErr w:type="spellStart"/>
      <w:r w:rsidRPr="00774CE2">
        <w:rPr>
          <w:rFonts w:ascii="Times New Roman" w:hAnsi="Times New Roman" w:cs="Times New Roman"/>
          <w:sz w:val="28"/>
          <w:szCs w:val="28"/>
        </w:rPr>
        <w:t>видимості</w:t>
      </w:r>
      <w:proofErr w:type="spellEnd"/>
      <w:r w:rsidRPr="00774CE2">
        <w:rPr>
          <w:rFonts w:ascii="Times New Roman" w:hAnsi="Times New Roman" w:cs="Times New Roman"/>
          <w:sz w:val="28"/>
          <w:szCs w:val="28"/>
        </w:rPr>
        <w:t xml:space="preserve"> </w:t>
      </w:r>
      <w:proofErr w:type="spellStart"/>
      <w:r w:rsidRPr="00774CE2">
        <w:rPr>
          <w:rFonts w:ascii="Times New Roman" w:hAnsi="Times New Roman" w:cs="Times New Roman"/>
          <w:sz w:val="28"/>
          <w:szCs w:val="28"/>
        </w:rPr>
        <w:t>змінних</w:t>
      </w:r>
      <w:proofErr w:type="spellEnd"/>
      <w:r w:rsidRPr="00774CE2">
        <w:rPr>
          <w:rFonts w:ascii="Times New Roman" w:hAnsi="Times New Roman" w:cs="Times New Roman"/>
          <w:sz w:val="28"/>
          <w:szCs w:val="28"/>
        </w:rPr>
        <w:t xml:space="preserve"> / </w:t>
      </w:r>
      <w:proofErr w:type="spellStart"/>
      <w:r w:rsidRPr="00774CE2">
        <w:rPr>
          <w:rFonts w:ascii="Times New Roman" w:hAnsi="Times New Roman" w:cs="Times New Roman"/>
          <w:sz w:val="28"/>
          <w:szCs w:val="28"/>
        </w:rPr>
        <w:t>функцій</w:t>
      </w:r>
      <w:proofErr w:type="spellEnd"/>
      <w:r w:rsidRPr="00774CE2">
        <w:rPr>
          <w:rFonts w:ascii="Times New Roman" w:hAnsi="Times New Roman" w:cs="Times New Roman"/>
          <w:sz w:val="28"/>
          <w:szCs w:val="28"/>
        </w:rPr>
        <w:t xml:space="preserve"> ().</w:t>
      </w:r>
    </w:p>
    <w:p w14:paraId="19E795E3" w14:textId="77777777" w:rsidR="00626761" w:rsidRPr="00774CE2" w:rsidRDefault="00626761" w:rsidP="00774CE2">
      <w:pPr>
        <w:jc w:val="both"/>
        <w:rPr>
          <w:rFonts w:ascii="Times New Roman" w:hAnsi="Times New Roman" w:cs="Times New Roman"/>
          <w:sz w:val="28"/>
          <w:szCs w:val="28"/>
        </w:rPr>
      </w:pPr>
      <w:r w:rsidRPr="00774CE2">
        <w:rPr>
          <w:rFonts w:ascii="Times New Roman" w:hAnsi="Times New Roman" w:cs="Times New Roman"/>
          <w:sz w:val="28"/>
          <w:szCs w:val="28"/>
        </w:rPr>
        <w:t xml:space="preserve">3. </w:t>
      </w:r>
      <w:proofErr w:type="spellStart"/>
      <w:r w:rsidRPr="00774CE2">
        <w:rPr>
          <w:rFonts w:ascii="Times New Roman" w:hAnsi="Times New Roman" w:cs="Times New Roman"/>
          <w:sz w:val="28"/>
          <w:szCs w:val="28"/>
        </w:rPr>
        <w:t>Оскільки</w:t>
      </w:r>
      <w:proofErr w:type="spellEnd"/>
      <w:r w:rsidRPr="00774CE2">
        <w:rPr>
          <w:rFonts w:ascii="Times New Roman" w:hAnsi="Times New Roman" w:cs="Times New Roman"/>
          <w:sz w:val="28"/>
          <w:szCs w:val="28"/>
        </w:rPr>
        <w:t xml:space="preserve"> </w:t>
      </w:r>
      <w:proofErr w:type="spellStart"/>
      <w:r w:rsidRPr="00774CE2">
        <w:rPr>
          <w:rFonts w:ascii="Times New Roman" w:hAnsi="Times New Roman" w:cs="Times New Roman"/>
          <w:sz w:val="28"/>
          <w:szCs w:val="28"/>
        </w:rPr>
        <w:t>функції</w:t>
      </w:r>
      <w:proofErr w:type="spellEnd"/>
      <w:r w:rsidRPr="00774CE2">
        <w:rPr>
          <w:rFonts w:ascii="Times New Roman" w:hAnsi="Times New Roman" w:cs="Times New Roman"/>
          <w:sz w:val="28"/>
          <w:szCs w:val="28"/>
        </w:rPr>
        <w:t xml:space="preserve"> </w:t>
      </w:r>
      <w:proofErr w:type="spellStart"/>
      <w:r w:rsidRPr="00774CE2">
        <w:rPr>
          <w:rFonts w:ascii="Times New Roman" w:hAnsi="Times New Roman" w:cs="Times New Roman"/>
          <w:sz w:val="28"/>
          <w:szCs w:val="28"/>
        </w:rPr>
        <w:t>відображаються</w:t>
      </w:r>
      <w:proofErr w:type="spellEnd"/>
      <w:r w:rsidRPr="00774CE2">
        <w:rPr>
          <w:rFonts w:ascii="Times New Roman" w:hAnsi="Times New Roman" w:cs="Times New Roman"/>
          <w:sz w:val="28"/>
          <w:szCs w:val="28"/>
        </w:rPr>
        <w:t xml:space="preserve"> </w:t>
      </w:r>
      <w:proofErr w:type="spellStart"/>
      <w:r w:rsidRPr="00774CE2">
        <w:rPr>
          <w:rFonts w:ascii="Times New Roman" w:hAnsi="Times New Roman" w:cs="Times New Roman"/>
          <w:sz w:val="28"/>
          <w:szCs w:val="28"/>
        </w:rPr>
        <w:t>по</w:t>
      </w:r>
      <w:proofErr w:type="spellEnd"/>
      <w:r w:rsidRPr="00774CE2">
        <w:rPr>
          <w:rFonts w:ascii="Times New Roman" w:hAnsi="Times New Roman" w:cs="Times New Roman"/>
          <w:sz w:val="28"/>
          <w:szCs w:val="28"/>
        </w:rPr>
        <w:t xml:space="preserve"> </w:t>
      </w:r>
      <w:proofErr w:type="spellStart"/>
      <w:r w:rsidRPr="00774CE2">
        <w:rPr>
          <w:rFonts w:ascii="Times New Roman" w:hAnsi="Times New Roman" w:cs="Times New Roman"/>
          <w:sz w:val="28"/>
          <w:szCs w:val="28"/>
        </w:rPr>
        <w:t>всій</w:t>
      </w:r>
      <w:proofErr w:type="spellEnd"/>
      <w:r w:rsidRPr="00774CE2">
        <w:rPr>
          <w:rFonts w:ascii="Times New Roman" w:hAnsi="Times New Roman" w:cs="Times New Roman"/>
          <w:sz w:val="28"/>
          <w:szCs w:val="28"/>
        </w:rPr>
        <w:t xml:space="preserve"> </w:t>
      </w:r>
      <w:proofErr w:type="spellStart"/>
      <w:r w:rsidRPr="00774CE2">
        <w:rPr>
          <w:rFonts w:ascii="Times New Roman" w:hAnsi="Times New Roman" w:cs="Times New Roman"/>
          <w:sz w:val="28"/>
          <w:szCs w:val="28"/>
        </w:rPr>
        <w:t>програмі</w:t>
      </w:r>
      <w:proofErr w:type="spellEnd"/>
      <w:r w:rsidRPr="00774CE2">
        <w:rPr>
          <w:rFonts w:ascii="Times New Roman" w:hAnsi="Times New Roman" w:cs="Times New Roman"/>
          <w:sz w:val="28"/>
          <w:szCs w:val="28"/>
        </w:rPr>
        <w:t xml:space="preserve"> </w:t>
      </w:r>
      <w:proofErr w:type="spellStart"/>
      <w:r w:rsidRPr="00774CE2">
        <w:rPr>
          <w:rFonts w:ascii="Times New Roman" w:hAnsi="Times New Roman" w:cs="Times New Roman"/>
          <w:sz w:val="28"/>
          <w:szCs w:val="28"/>
        </w:rPr>
        <w:t>за</w:t>
      </w:r>
      <w:proofErr w:type="spellEnd"/>
      <w:r w:rsidRPr="00774CE2">
        <w:rPr>
          <w:rFonts w:ascii="Times New Roman" w:hAnsi="Times New Roman" w:cs="Times New Roman"/>
          <w:sz w:val="28"/>
          <w:szCs w:val="28"/>
        </w:rPr>
        <w:t xml:space="preserve"> </w:t>
      </w:r>
      <w:proofErr w:type="spellStart"/>
      <w:r w:rsidRPr="00774CE2">
        <w:rPr>
          <w:rFonts w:ascii="Times New Roman" w:hAnsi="Times New Roman" w:cs="Times New Roman"/>
          <w:sz w:val="28"/>
          <w:szCs w:val="28"/>
        </w:rPr>
        <w:t>замовчуванням</w:t>
      </w:r>
      <w:proofErr w:type="spellEnd"/>
      <w:r w:rsidRPr="00774CE2">
        <w:rPr>
          <w:rFonts w:ascii="Times New Roman" w:hAnsi="Times New Roman" w:cs="Times New Roman"/>
          <w:sz w:val="28"/>
          <w:szCs w:val="28"/>
        </w:rPr>
        <w:t xml:space="preserve">. </w:t>
      </w:r>
      <w:proofErr w:type="spellStart"/>
      <w:r w:rsidRPr="00774CE2">
        <w:rPr>
          <w:rFonts w:ascii="Times New Roman" w:hAnsi="Times New Roman" w:cs="Times New Roman"/>
          <w:sz w:val="28"/>
          <w:szCs w:val="28"/>
        </w:rPr>
        <w:t>Використання</w:t>
      </w:r>
      <w:proofErr w:type="spellEnd"/>
      <w:r w:rsidRPr="00774CE2">
        <w:rPr>
          <w:rFonts w:ascii="Times New Roman" w:hAnsi="Times New Roman" w:cs="Times New Roman"/>
          <w:sz w:val="28"/>
          <w:szCs w:val="28"/>
        </w:rPr>
        <w:t xml:space="preserve"> extern </w:t>
      </w:r>
      <w:proofErr w:type="spellStart"/>
      <w:r w:rsidRPr="00774CE2">
        <w:rPr>
          <w:rFonts w:ascii="Times New Roman" w:hAnsi="Times New Roman" w:cs="Times New Roman"/>
          <w:sz w:val="28"/>
          <w:szCs w:val="28"/>
        </w:rPr>
        <w:t>не</w:t>
      </w:r>
      <w:proofErr w:type="spellEnd"/>
      <w:r w:rsidRPr="00774CE2">
        <w:rPr>
          <w:rFonts w:ascii="Times New Roman" w:hAnsi="Times New Roman" w:cs="Times New Roman"/>
          <w:sz w:val="28"/>
          <w:szCs w:val="28"/>
        </w:rPr>
        <w:t xml:space="preserve"> </w:t>
      </w:r>
      <w:proofErr w:type="spellStart"/>
      <w:r w:rsidRPr="00774CE2">
        <w:rPr>
          <w:rFonts w:ascii="Times New Roman" w:hAnsi="Times New Roman" w:cs="Times New Roman"/>
          <w:sz w:val="28"/>
          <w:szCs w:val="28"/>
        </w:rPr>
        <w:t>потрібне</w:t>
      </w:r>
      <w:proofErr w:type="spellEnd"/>
      <w:r w:rsidRPr="00774CE2">
        <w:rPr>
          <w:rFonts w:ascii="Times New Roman" w:hAnsi="Times New Roman" w:cs="Times New Roman"/>
          <w:sz w:val="28"/>
          <w:szCs w:val="28"/>
        </w:rPr>
        <w:t xml:space="preserve"> </w:t>
      </w:r>
      <w:proofErr w:type="spellStart"/>
      <w:r w:rsidRPr="00774CE2">
        <w:rPr>
          <w:rFonts w:ascii="Times New Roman" w:hAnsi="Times New Roman" w:cs="Times New Roman"/>
          <w:sz w:val="28"/>
          <w:szCs w:val="28"/>
        </w:rPr>
        <w:t>для</w:t>
      </w:r>
      <w:proofErr w:type="spellEnd"/>
      <w:r w:rsidRPr="00774CE2">
        <w:rPr>
          <w:rFonts w:ascii="Times New Roman" w:hAnsi="Times New Roman" w:cs="Times New Roman"/>
          <w:sz w:val="28"/>
          <w:szCs w:val="28"/>
        </w:rPr>
        <w:t xml:space="preserve"> </w:t>
      </w:r>
      <w:proofErr w:type="spellStart"/>
      <w:r w:rsidRPr="00774CE2">
        <w:rPr>
          <w:rFonts w:ascii="Times New Roman" w:hAnsi="Times New Roman" w:cs="Times New Roman"/>
          <w:sz w:val="28"/>
          <w:szCs w:val="28"/>
        </w:rPr>
        <w:t>оголошення</w:t>
      </w:r>
      <w:proofErr w:type="spellEnd"/>
      <w:r w:rsidRPr="00774CE2">
        <w:rPr>
          <w:rFonts w:ascii="Times New Roman" w:hAnsi="Times New Roman" w:cs="Times New Roman"/>
          <w:sz w:val="28"/>
          <w:szCs w:val="28"/>
        </w:rPr>
        <w:t xml:space="preserve"> / </w:t>
      </w:r>
      <w:proofErr w:type="spellStart"/>
      <w:r w:rsidRPr="00774CE2">
        <w:rPr>
          <w:rFonts w:ascii="Times New Roman" w:hAnsi="Times New Roman" w:cs="Times New Roman"/>
          <w:sz w:val="28"/>
          <w:szCs w:val="28"/>
        </w:rPr>
        <w:t>визначення</w:t>
      </w:r>
      <w:proofErr w:type="spellEnd"/>
      <w:r w:rsidRPr="00774CE2">
        <w:rPr>
          <w:rFonts w:ascii="Times New Roman" w:hAnsi="Times New Roman" w:cs="Times New Roman"/>
          <w:sz w:val="28"/>
          <w:szCs w:val="28"/>
        </w:rPr>
        <w:t xml:space="preserve"> </w:t>
      </w:r>
      <w:proofErr w:type="spellStart"/>
      <w:r w:rsidRPr="00774CE2">
        <w:rPr>
          <w:rFonts w:ascii="Times New Roman" w:hAnsi="Times New Roman" w:cs="Times New Roman"/>
          <w:sz w:val="28"/>
          <w:szCs w:val="28"/>
        </w:rPr>
        <w:t>функції</w:t>
      </w:r>
      <w:proofErr w:type="spellEnd"/>
      <w:r w:rsidRPr="00774CE2">
        <w:rPr>
          <w:rFonts w:ascii="Times New Roman" w:hAnsi="Times New Roman" w:cs="Times New Roman"/>
          <w:sz w:val="28"/>
          <w:szCs w:val="28"/>
        </w:rPr>
        <w:t xml:space="preserve">. </w:t>
      </w:r>
      <w:proofErr w:type="spellStart"/>
      <w:r w:rsidRPr="00774CE2">
        <w:rPr>
          <w:rFonts w:ascii="Times New Roman" w:hAnsi="Times New Roman" w:cs="Times New Roman"/>
          <w:sz w:val="28"/>
          <w:szCs w:val="28"/>
        </w:rPr>
        <w:t>Його</w:t>
      </w:r>
      <w:proofErr w:type="spellEnd"/>
      <w:r w:rsidRPr="00774CE2">
        <w:rPr>
          <w:rFonts w:ascii="Times New Roman" w:hAnsi="Times New Roman" w:cs="Times New Roman"/>
          <w:sz w:val="28"/>
          <w:szCs w:val="28"/>
        </w:rPr>
        <w:t xml:space="preserve"> </w:t>
      </w:r>
      <w:proofErr w:type="spellStart"/>
      <w:r w:rsidRPr="00774CE2">
        <w:rPr>
          <w:rFonts w:ascii="Times New Roman" w:hAnsi="Times New Roman" w:cs="Times New Roman"/>
          <w:sz w:val="28"/>
          <w:szCs w:val="28"/>
        </w:rPr>
        <w:t>використання</w:t>
      </w:r>
      <w:proofErr w:type="spellEnd"/>
      <w:r w:rsidRPr="00774CE2">
        <w:rPr>
          <w:rFonts w:ascii="Times New Roman" w:hAnsi="Times New Roman" w:cs="Times New Roman"/>
          <w:sz w:val="28"/>
          <w:szCs w:val="28"/>
        </w:rPr>
        <w:t xml:space="preserve"> є </w:t>
      </w:r>
      <w:proofErr w:type="spellStart"/>
      <w:r w:rsidRPr="00774CE2">
        <w:rPr>
          <w:rFonts w:ascii="Times New Roman" w:hAnsi="Times New Roman" w:cs="Times New Roman"/>
          <w:sz w:val="28"/>
          <w:szCs w:val="28"/>
        </w:rPr>
        <w:t>надмірним</w:t>
      </w:r>
      <w:proofErr w:type="spellEnd"/>
      <w:r w:rsidRPr="00774CE2">
        <w:rPr>
          <w:rFonts w:ascii="Times New Roman" w:hAnsi="Times New Roman" w:cs="Times New Roman"/>
          <w:sz w:val="28"/>
          <w:szCs w:val="28"/>
        </w:rPr>
        <w:t>.</w:t>
      </w:r>
    </w:p>
    <w:p w14:paraId="646DEF7E" w14:textId="77777777" w:rsidR="00626761" w:rsidRPr="00774CE2" w:rsidRDefault="00626761" w:rsidP="00774CE2">
      <w:pPr>
        <w:jc w:val="both"/>
        <w:rPr>
          <w:rFonts w:ascii="Times New Roman" w:hAnsi="Times New Roman" w:cs="Times New Roman"/>
          <w:sz w:val="28"/>
          <w:szCs w:val="28"/>
        </w:rPr>
      </w:pPr>
      <w:r w:rsidRPr="00774CE2">
        <w:rPr>
          <w:rFonts w:ascii="Times New Roman" w:hAnsi="Times New Roman" w:cs="Times New Roman"/>
          <w:sz w:val="28"/>
          <w:szCs w:val="28"/>
        </w:rPr>
        <w:t xml:space="preserve">4. </w:t>
      </w:r>
      <w:proofErr w:type="spellStart"/>
      <w:r w:rsidRPr="00774CE2">
        <w:rPr>
          <w:rFonts w:ascii="Times New Roman" w:hAnsi="Times New Roman" w:cs="Times New Roman"/>
          <w:sz w:val="28"/>
          <w:szCs w:val="28"/>
        </w:rPr>
        <w:t>Коли</w:t>
      </w:r>
      <w:proofErr w:type="spellEnd"/>
      <w:r w:rsidRPr="00774CE2">
        <w:rPr>
          <w:rFonts w:ascii="Times New Roman" w:hAnsi="Times New Roman" w:cs="Times New Roman"/>
          <w:sz w:val="28"/>
          <w:szCs w:val="28"/>
        </w:rPr>
        <w:t xml:space="preserve"> extern </w:t>
      </w:r>
      <w:proofErr w:type="spellStart"/>
      <w:r w:rsidRPr="00774CE2">
        <w:rPr>
          <w:rFonts w:ascii="Times New Roman" w:hAnsi="Times New Roman" w:cs="Times New Roman"/>
          <w:sz w:val="28"/>
          <w:szCs w:val="28"/>
        </w:rPr>
        <w:t>використовується</w:t>
      </w:r>
      <w:proofErr w:type="spellEnd"/>
      <w:r w:rsidRPr="00774CE2">
        <w:rPr>
          <w:rFonts w:ascii="Times New Roman" w:hAnsi="Times New Roman" w:cs="Times New Roman"/>
          <w:sz w:val="28"/>
          <w:szCs w:val="28"/>
        </w:rPr>
        <w:t xml:space="preserve"> з </w:t>
      </w:r>
      <w:proofErr w:type="spellStart"/>
      <w:r w:rsidRPr="00774CE2">
        <w:rPr>
          <w:rFonts w:ascii="Times New Roman" w:hAnsi="Times New Roman" w:cs="Times New Roman"/>
          <w:sz w:val="28"/>
          <w:szCs w:val="28"/>
        </w:rPr>
        <w:t>змінною</w:t>
      </w:r>
      <w:proofErr w:type="spellEnd"/>
      <w:r w:rsidRPr="00774CE2">
        <w:rPr>
          <w:rFonts w:ascii="Times New Roman" w:hAnsi="Times New Roman" w:cs="Times New Roman"/>
          <w:sz w:val="28"/>
          <w:szCs w:val="28"/>
        </w:rPr>
        <w:t xml:space="preserve">, </w:t>
      </w:r>
      <w:proofErr w:type="spellStart"/>
      <w:r w:rsidRPr="00774CE2">
        <w:rPr>
          <w:rFonts w:ascii="Times New Roman" w:hAnsi="Times New Roman" w:cs="Times New Roman"/>
          <w:sz w:val="28"/>
          <w:szCs w:val="28"/>
        </w:rPr>
        <w:t>вона</w:t>
      </w:r>
      <w:proofErr w:type="spellEnd"/>
      <w:r w:rsidRPr="00774CE2">
        <w:rPr>
          <w:rFonts w:ascii="Times New Roman" w:hAnsi="Times New Roman" w:cs="Times New Roman"/>
          <w:sz w:val="28"/>
          <w:szCs w:val="28"/>
        </w:rPr>
        <w:t xml:space="preserve"> </w:t>
      </w:r>
      <w:proofErr w:type="spellStart"/>
      <w:r w:rsidRPr="00774CE2">
        <w:rPr>
          <w:rFonts w:ascii="Times New Roman" w:hAnsi="Times New Roman" w:cs="Times New Roman"/>
          <w:sz w:val="28"/>
          <w:szCs w:val="28"/>
        </w:rPr>
        <w:t>оголошена</w:t>
      </w:r>
      <w:proofErr w:type="spellEnd"/>
      <w:r w:rsidRPr="00774CE2">
        <w:rPr>
          <w:rFonts w:ascii="Times New Roman" w:hAnsi="Times New Roman" w:cs="Times New Roman"/>
          <w:sz w:val="28"/>
          <w:szCs w:val="28"/>
        </w:rPr>
        <w:t xml:space="preserve"> </w:t>
      </w:r>
      <w:proofErr w:type="spellStart"/>
      <w:r w:rsidRPr="00774CE2">
        <w:rPr>
          <w:rFonts w:ascii="Times New Roman" w:hAnsi="Times New Roman" w:cs="Times New Roman"/>
          <w:sz w:val="28"/>
          <w:szCs w:val="28"/>
        </w:rPr>
        <w:t>але</w:t>
      </w:r>
      <w:proofErr w:type="spellEnd"/>
      <w:r w:rsidRPr="00774CE2">
        <w:rPr>
          <w:rFonts w:ascii="Times New Roman" w:hAnsi="Times New Roman" w:cs="Times New Roman"/>
          <w:sz w:val="28"/>
          <w:szCs w:val="28"/>
        </w:rPr>
        <w:t xml:space="preserve"> </w:t>
      </w:r>
      <w:proofErr w:type="spellStart"/>
      <w:r w:rsidRPr="00774CE2">
        <w:rPr>
          <w:rFonts w:ascii="Times New Roman" w:hAnsi="Times New Roman" w:cs="Times New Roman"/>
          <w:sz w:val="28"/>
          <w:szCs w:val="28"/>
        </w:rPr>
        <w:t>не</w:t>
      </w:r>
      <w:proofErr w:type="spellEnd"/>
      <w:r w:rsidRPr="00774CE2">
        <w:rPr>
          <w:rFonts w:ascii="Times New Roman" w:hAnsi="Times New Roman" w:cs="Times New Roman"/>
          <w:sz w:val="28"/>
          <w:szCs w:val="28"/>
        </w:rPr>
        <w:t xml:space="preserve"> </w:t>
      </w:r>
      <w:proofErr w:type="spellStart"/>
      <w:r w:rsidRPr="00774CE2">
        <w:rPr>
          <w:rFonts w:ascii="Times New Roman" w:hAnsi="Times New Roman" w:cs="Times New Roman"/>
          <w:sz w:val="28"/>
          <w:szCs w:val="28"/>
        </w:rPr>
        <w:t>визначена</w:t>
      </w:r>
      <w:proofErr w:type="spellEnd"/>
      <w:r w:rsidRPr="00774CE2">
        <w:rPr>
          <w:rFonts w:ascii="Times New Roman" w:hAnsi="Times New Roman" w:cs="Times New Roman"/>
          <w:sz w:val="28"/>
          <w:szCs w:val="28"/>
        </w:rPr>
        <w:t>.</w:t>
      </w:r>
    </w:p>
    <w:p w14:paraId="6889A04B" w14:textId="77777777" w:rsidR="00626761" w:rsidRPr="00774CE2" w:rsidRDefault="00626761" w:rsidP="00774CE2">
      <w:pPr>
        <w:jc w:val="both"/>
        <w:rPr>
          <w:rFonts w:ascii="Times New Roman" w:hAnsi="Times New Roman" w:cs="Times New Roman"/>
          <w:sz w:val="28"/>
          <w:szCs w:val="28"/>
        </w:rPr>
      </w:pPr>
      <w:r w:rsidRPr="00774CE2">
        <w:rPr>
          <w:rFonts w:ascii="Times New Roman" w:hAnsi="Times New Roman" w:cs="Times New Roman"/>
          <w:sz w:val="28"/>
          <w:szCs w:val="28"/>
        </w:rPr>
        <w:t xml:space="preserve">5. </w:t>
      </w:r>
      <w:proofErr w:type="spellStart"/>
      <w:r w:rsidRPr="00774CE2">
        <w:rPr>
          <w:rFonts w:ascii="Times New Roman" w:hAnsi="Times New Roman" w:cs="Times New Roman"/>
          <w:sz w:val="28"/>
          <w:szCs w:val="28"/>
        </w:rPr>
        <w:t>Як</w:t>
      </w:r>
      <w:proofErr w:type="spellEnd"/>
      <w:r w:rsidRPr="00774CE2">
        <w:rPr>
          <w:rFonts w:ascii="Times New Roman" w:hAnsi="Times New Roman" w:cs="Times New Roman"/>
          <w:sz w:val="28"/>
          <w:szCs w:val="28"/>
        </w:rPr>
        <w:t xml:space="preserve"> </w:t>
      </w:r>
      <w:proofErr w:type="spellStart"/>
      <w:r w:rsidRPr="00774CE2">
        <w:rPr>
          <w:rFonts w:ascii="Times New Roman" w:hAnsi="Times New Roman" w:cs="Times New Roman"/>
          <w:sz w:val="28"/>
          <w:szCs w:val="28"/>
        </w:rPr>
        <w:t>виняток</w:t>
      </w:r>
      <w:proofErr w:type="spellEnd"/>
      <w:r w:rsidRPr="00774CE2">
        <w:rPr>
          <w:rFonts w:ascii="Times New Roman" w:hAnsi="Times New Roman" w:cs="Times New Roman"/>
          <w:sz w:val="28"/>
          <w:szCs w:val="28"/>
        </w:rPr>
        <w:t xml:space="preserve">, </w:t>
      </w:r>
      <w:proofErr w:type="spellStart"/>
      <w:r w:rsidRPr="00774CE2">
        <w:rPr>
          <w:rFonts w:ascii="Times New Roman" w:hAnsi="Times New Roman" w:cs="Times New Roman"/>
          <w:sz w:val="28"/>
          <w:szCs w:val="28"/>
        </w:rPr>
        <w:t>коли</w:t>
      </w:r>
      <w:proofErr w:type="spellEnd"/>
      <w:r w:rsidRPr="00774CE2">
        <w:rPr>
          <w:rFonts w:ascii="Times New Roman" w:hAnsi="Times New Roman" w:cs="Times New Roman"/>
          <w:sz w:val="28"/>
          <w:szCs w:val="28"/>
        </w:rPr>
        <w:t xml:space="preserve"> </w:t>
      </w:r>
      <w:proofErr w:type="spellStart"/>
      <w:r w:rsidRPr="00774CE2">
        <w:rPr>
          <w:rFonts w:ascii="Times New Roman" w:hAnsi="Times New Roman" w:cs="Times New Roman"/>
          <w:sz w:val="28"/>
          <w:szCs w:val="28"/>
        </w:rPr>
        <w:t>змінна</w:t>
      </w:r>
      <w:proofErr w:type="spellEnd"/>
      <w:r w:rsidRPr="00774CE2">
        <w:rPr>
          <w:rFonts w:ascii="Times New Roman" w:hAnsi="Times New Roman" w:cs="Times New Roman"/>
          <w:sz w:val="28"/>
          <w:szCs w:val="28"/>
        </w:rPr>
        <w:t xml:space="preserve"> extern </w:t>
      </w:r>
      <w:proofErr w:type="spellStart"/>
      <w:r w:rsidRPr="00774CE2">
        <w:rPr>
          <w:rFonts w:ascii="Times New Roman" w:hAnsi="Times New Roman" w:cs="Times New Roman"/>
          <w:sz w:val="28"/>
          <w:szCs w:val="28"/>
        </w:rPr>
        <w:t>оголошується</w:t>
      </w:r>
      <w:proofErr w:type="spellEnd"/>
      <w:r w:rsidRPr="00774CE2">
        <w:rPr>
          <w:rFonts w:ascii="Times New Roman" w:hAnsi="Times New Roman" w:cs="Times New Roman"/>
          <w:sz w:val="28"/>
          <w:szCs w:val="28"/>
        </w:rPr>
        <w:t xml:space="preserve"> з </w:t>
      </w:r>
      <w:proofErr w:type="spellStart"/>
      <w:r w:rsidRPr="00774CE2">
        <w:rPr>
          <w:rFonts w:ascii="Times New Roman" w:hAnsi="Times New Roman" w:cs="Times New Roman"/>
          <w:sz w:val="28"/>
          <w:szCs w:val="28"/>
        </w:rPr>
        <w:t>ініціалізацією</w:t>
      </w:r>
      <w:proofErr w:type="spellEnd"/>
      <w:r w:rsidRPr="00774CE2">
        <w:rPr>
          <w:rFonts w:ascii="Times New Roman" w:hAnsi="Times New Roman" w:cs="Times New Roman"/>
          <w:sz w:val="28"/>
          <w:szCs w:val="28"/>
        </w:rPr>
        <w:t xml:space="preserve">, </w:t>
      </w:r>
      <w:proofErr w:type="spellStart"/>
      <w:r w:rsidRPr="00774CE2">
        <w:rPr>
          <w:rFonts w:ascii="Times New Roman" w:hAnsi="Times New Roman" w:cs="Times New Roman"/>
          <w:sz w:val="28"/>
          <w:szCs w:val="28"/>
        </w:rPr>
        <w:t>вона</w:t>
      </w:r>
      <w:proofErr w:type="spellEnd"/>
      <w:r w:rsidRPr="00774CE2">
        <w:rPr>
          <w:rFonts w:ascii="Times New Roman" w:hAnsi="Times New Roman" w:cs="Times New Roman"/>
          <w:sz w:val="28"/>
          <w:szCs w:val="28"/>
        </w:rPr>
        <w:t xml:space="preserve"> </w:t>
      </w:r>
      <w:proofErr w:type="spellStart"/>
      <w:r w:rsidRPr="00774CE2">
        <w:rPr>
          <w:rFonts w:ascii="Times New Roman" w:hAnsi="Times New Roman" w:cs="Times New Roman"/>
          <w:sz w:val="28"/>
          <w:szCs w:val="28"/>
        </w:rPr>
        <w:t>також</w:t>
      </w:r>
      <w:proofErr w:type="spellEnd"/>
      <w:r w:rsidRPr="00774CE2">
        <w:rPr>
          <w:rFonts w:ascii="Times New Roman" w:hAnsi="Times New Roman" w:cs="Times New Roman"/>
          <w:sz w:val="28"/>
          <w:szCs w:val="28"/>
        </w:rPr>
        <w:t xml:space="preserve"> </w:t>
      </w:r>
      <w:proofErr w:type="spellStart"/>
      <w:r w:rsidRPr="00774CE2">
        <w:rPr>
          <w:rFonts w:ascii="Times New Roman" w:hAnsi="Times New Roman" w:cs="Times New Roman"/>
          <w:sz w:val="28"/>
          <w:szCs w:val="28"/>
        </w:rPr>
        <w:t>приймається</w:t>
      </w:r>
      <w:proofErr w:type="spellEnd"/>
      <w:r w:rsidRPr="00774CE2">
        <w:rPr>
          <w:rFonts w:ascii="Times New Roman" w:hAnsi="Times New Roman" w:cs="Times New Roman"/>
          <w:sz w:val="28"/>
          <w:szCs w:val="28"/>
        </w:rPr>
        <w:t xml:space="preserve"> </w:t>
      </w:r>
      <w:proofErr w:type="spellStart"/>
      <w:r w:rsidRPr="00774CE2">
        <w:rPr>
          <w:rFonts w:ascii="Times New Roman" w:hAnsi="Times New Roman" w:cs="Times New Roman"/>
          <w:sz w:val="28"/>
          <w:szCs w:val="28"/>
        </w:rPr>
        <w:t>як</w:t>
      </w:r>
      <w:proofErr w:type="spellEnd"/>
      <w:r w:rsidRPr="00774CE2">
        <w:rPr>
          <w:rFonts w:ascii="Times New Roman" w:hAnsi="Times New Roman" w:cs="Times New Roman"/>
          <w:sz w:val="28"/>
          <w:szCs w:val="28"/>
        </w:rPr>
        <w:t xml:space="preserve"> </w:t>
      </w:r>
      <w:proofErr w:type="spellStart"/>
      <w:r w:rsidRPr="00774CE2">
        <w:rPr>
          <w:rFonts w:ascii="Times New Roman" w:hAnsi="Times New Roman" w:cs="Times New Roman"/>
          <w:sz w:val="28"/>
          <w:szCs w:val="28"/>
        </w:rPr>
        <w:t>визначення</w:t>
      </w:r>
      <w:proofErr w:type="spellEnd"/>
      <w:r w:rsidRPr="00774CE2">
        <w:rPr>
          <w:rFonts w:ascii="Times New Roman" w:hAnsi="Times New Roman" w:cs="Times New Roman"/>
          <w:sz w:val="28"/>
          <w:szCs w:val="28"/>
        </w:rPr>
        <w:t xml:space="preserve"> </w:t>
      </w:r>
      <w:proofErr w:type="spellStart"/>
      <w:r w:rsidRPr="00774CE2">
        <w:rPr>
          <w:rFonts w:ascii="Times New Roman" w:hAnsi="Times New Roman" w:cs="Times New Roman"/>
          <w:sz w:val="28"/>
          <w:szCs w:val="28"/>
        </w:rPr>
        <w:t>змінної</w:t>
      </w:r>
      <w:proofErr w:type="spellEnd"/>
      <w:r w:rsidRPr="00774CE2">
        <w:rPr>
          <w:rFonts w:ascii="Times New Roman" w:hAnsi="Times New Roman" w:cs="Times New Roman"/>
          <w:sz w:val="28"/>
          <w:szCs w:val="28"/>
        </w:rPr>
        <w:t>.</w:t>
      </w:r>
    </w:p>
    <w:p w14:paraId="02D75031" w14:textId="77777777" w:rsidR="00626761" w:rsidRPr="00C210F6" w:rsidRDefault="00626761" w:rsidP="00774CE2">
      <w:pPr>
        <w:jc w:val="both"/>
        <w:rPr>
          <w:rStyle w:val="StrongEmphasis"/>
          <w:rFonts w:ascii="Times New Roman" w:hAnsi="Times New Roman" w:cs="Times New Roman"/>
          <w:b w:val="0"/>
          <w:sz w:val="28"/>
          <w:szCs w:val="28"/>
        </w:rPr>
      </w:pPr>
    </w:p>
    <w:p w14:paraId="192C0D58" w14:textId="77777777" w:rsidR="00626761" w:rsidRPr="00C210F6" w:rsidRDefault="00626761" w:rsidP="00774CE2">
      <w:pPr>
        <w:pStyle w:val="Textbody0"/>
        <w:spacing w:line="240" w:lineRule="auto"/>
        <w:jc w:val="both"/>
        <w:rPr>
          <w:rStyle w:val="StrongEmphasis"/>
          <w:rFonts w:asciiTheme="minorHAnsi" w:hAnsiTheme="minorHAnsi"/>
        </w:rPr>
      </w:pPr>
      <w:proofErr w:type="spellStart"/>
      <w:r w:rsidRPr="00C210F6">
        <w:rPr>
          <w:rStyle w:val="StrongEmphasis"/>
        </w:rPr>
        <w:t>Inline</w:t>
      </w:r>
      <w:proofErr w:type="spellEnd"/>
      <w:r w:rsidRPr="00C210F6">
        <w:rPr>
          <w:rStyle w:val="StrongEmphasis"/>
        </w:rPr>
        <w:t xml:space="preserve"> </w:t>
      </w:r>
      <w:proofErr w:type="spellStart"/>
      <w:r w:rsidRPr="00C210F6">
        <w:rPr>
          <w:rStyle w:val="StrongEmphasis"/>
        </w:rPr>
        <w:t>Function</w:t>
      </w:r>
      <w:proofErr w:type="spellEnd"/>
    </w:p>
    <w:p w14:paraId="4A089C85" w14:textId="77777777" w:rsidR="00626761" w:rsidRPr="00C210F6" w:rsidRDefault="00626761" w:rsidP="00774CE2">
      <w:pPr>
        <w:pStyle w:val="Textbody0"/>
        <w:spacing w:line="240" w:lineRule="auto"/>
        <w:jc w:val="both"/>
        <w:rPr>
          <w:rFonts w:ascii="Times New Roman" w:hAnsi="Times New Roman" w:cs="Times New Roman"/>
          <w:sz w:val="20"/>
          <w:szCs w:val="20"/>
        </w:rPr>
      </w:pPr>
      <w:proofErr w:type="spellStart"/>
      <w:r w:rsidRPr="00C210F6">
        <w:rPr>
          <w:rStyle w:val="StrongEmphasis"/>
          <w:rFonts w:ascii="Times New Roman" w:hAnsi="Times New Roman" w:cs="Times New Roman"/>
        </w:rPr>
        <w:t>Inline</w:t>
      </w:r>
      <w:proofErr w:type="spellEnd"/>
      <w:r w:rsidRPr="00C210F6">
        <w:rPr>
          <w:rStyle w:val="StrongEmphasis"/>
          <w:rFonts w:ascii="Times New Roman" w:hAnsi="Times New Roman" w:cs="Times New Roman"/>
        </w:rPr>
        <w:t xml:space="preserve"> </w:t>
      </w:r>
      <w:proofErr w:type="spellStart"/>
      <w:r w:rsidRPr="00C210F6">
        <w:rPr>
          <w:rStyle w:val="StrongEmphasis"/>
          <w:rFonts w:ascii="Times New Roman" w:hAnsi="Times New Roman" w:cs="Times New Roman"/>
        </w:rPr>
        <w:t>Function</w:t>
      </w:r>
      <w:proofErr w:type="spellEnd"/>
      <w:r w:rsidRPr="00CC6577">
        <w:rPr>
          <w:rStyle w:val="StrongEmphasis"/>
          <w:rFonts w:ascii="Times New Roman" w:hAnsi="Times New Roman" w:cs="Times New Roman"/>
        </w:rPr>
        <w:t xml:space="preserve"> (__</w:t>
      </w:r>
      <w:proofErr w:type="spellStart"/>
      <w:r w:rsidRPr="00CC6577">
        <w:rPr>
          <w:rStyle w:val="StrongEmphasis"/>
          <w:rFonts w:ascii="Times New Roman" w:hAnsi="Times New Roman" w:cs="Times New Roman"/>
        </w:rPr>
        <w:t>inline</w:t>
      </w:r>
      <w:proofErr w:type="spellEnd"/>
      <w:r w:rsidRPr="00CC6577">
        <w:rPr>
          <w:rStyle w:val="StrongEmphasis"/>
          <w:rFonts w:ascii="Times New Roman" w:hAnsi="Times New Roman" w:cs="Times New Roman"/>
        </w:rPr>
        <w:t xml:space="preserve"> в деяких комп</w:t>
      </w:r>
      <w:r>
        <w:rPr>
          <w:rStyle w:val="StrongEmphasis"/>
          <w:rFonts w:ascii="Times New Roman" w:hAnsi="Times New Roman" w:cs="Times New Roman"/>
        </w:rPr>
        <w:t>і</w:t>
      </w:r>
      <w:r w:rsidRPr="00CC6577">
        <w:rPr>
          <w:rStyle w:val="StrongEmphasis"/>
          <w:rFonts w:ascii="Times New Roman" w:hAnsi="Times New Roman" w:cs="Times New Roman"/>
        </w:rPr>
        <w:t>ляторах)</w:t>
      </w:r>
      <w:r w:rsidRPr="00C210F6">
        <w:rPr>
          <w:rFonts w:ascii="Times New Roman" w:hAnsi="Times New Roman" w:cs="Times New Roman"/>
        </w:rPr>
        <w:t xml:space="preserve"> це ті функції, </w:t>
      </w:r>
      <w:r w:rsidRPr="00C210F6">
        <w:rPr>
          <w:rFonts w:ascii="Times New Roman" w:hAnsi="Times New Roman" w:cs="Times New Roman"/>
          <w:b/>
        </w:rPr>
        <w:t>чиї</w:t>
      </w:r>
      <w:r w:rsidRPr="00C210F6">
        <w:rPr>
          <w:rFonts w:ascii="Times New Roman" w:hAnsi="Times New Roman" w:cs="Times New Roman"/>
        </w:rPr>
        <w:t xml:space="preserve"> визначення невеликі і автоматично підставляються в місця, де відбувається кожен виклик функції. Підстановка функцій є повністю вибором компілятора.</w:t>
      </w:r>
    </w:p>
    <w:tbl>
      <w:tblPr>
        <w:tblW w:w="5300" w:type="dxa"/>
        <w:tblLayout w:type="fixed"/>
        <w:tblCellMar>
          <w:left w:w="10" w:type="dxa"/>
          <w:right w:w="10" w:type="dxa"/>
        </w:tblCellMar>
        <w:tblLook w:val="04A0" w:firstRow="1" w:lastRow="0" w:firstColumn="1" w:lastColumn="0" w:noHBand="0" w:noVBand="1"/>
      </w:tblPr>
      <w:tblGrid>
        <w:gridCol w:w="5300"/>
      </w:tblGrid>
      <w:tr w:rsidR="00626761" w:rsidRPr="00DE6A69" w14:paraId="1F5CD844" w14:textId="77777777" w:rsidTr="00D63BC9">
        <w:tc>
          <w:tcPr>
            <w:tcW w:w="5300" w:type="dxa"/>
            <w:vAlign w:val="center"/>
          </w:tcPr>
          <w:p w14:paraId="476989F6" w14:textId="77777777" w:rsidR="00626761" w:rsidRPr="00DE6A69" w:rsidRDefault="00626761" w:rsidP="00774CE2">
            <w:pPr>
              <w:pStyle w:val="TableContents"/>
              <w:jc w:val="both"/>
              <w:rPr>
                <w:rFonts w:asciiTheme="minorHAnsi" w:eastAsiaTheme="minorEastAsia" w:hAnsiTheme="minorHAnsi"/>
                <w:sz w:val="20"/>
                <w:szCs w:val="20"/>
                <w:lang w:val="uk-UA"/>
              </w:rPr>
            </w:pPr>
            <w:r w:rsidRPr="00C210F6">
              <w:rPr>
                <w:rStyle w:val="SourceText"/>
                <w:rFonts w:asciiTheme="minorHAnsi" w:eastAsiaTheme="minorEastAsia" w:hAnsiTheme="minorHAnsi"/>
                <w:sz w:val="20"/>
                <w:szCs w:val="20"/>
                <w:lang w:val="uk-UA"/>
              </w:rPr>
              <w:t>#</w:t>
            </w:r>
            <w:proofErr w:type="spellStart"/>
            <w:r w:rsidRPr="00C210F6">
              <w:rPr>
                <w:rStyle w:val="SourceText"/>
                <w:rFonts w:asciiTheme="minorHAnsi" w:eastAsiaTheme="minorEastAsia" w:hAnsiTheme="minorHAnsi"/>
                <w:sz w:val="20"/>
                <w:szCs w:val="20"/>
                <w:lang w:val="uk-UA"/>
              </w:rPr>
              <w:t>include</w:t>
            </w:r>
            <w:proofErr w:type="spellEnd"/>
            <w:r w:rsidRPr="00C210F6">
              <w:rPr>
                <w:rStyle w:val="SourceText"/>
                <w:rFonts w:asciiTheme="minorHAnsi" w:eastAsiaTheme="minorEastAsia" w:hAnsiTheme="minorHAnsi"/>
                <w:sz w:val="20"/>
                <w:szCs w:val="20"/>
                <w:lang w:val="uk-UA"/>
              </w:rPr>
              <w:t xml:space="preserve"> &lt;</w:t>
            </w:r>
            <w:proofErr w:type="spellStart"/>
            <w:r w:rsidRPr="00C210F6">
              <w:rPr>
                <w:rStyle w:val="SourceText"/>
                <w:rFonts w:asciiTheme="minorHAnsi" w:eastAsiaTheme="minorEastAsia" w:hAnsiTheme="minorHAnsi"/>
                <w:sz w:val="20"/>
                <w:szCs w:val="20"/>
                <w:lang w:val="uk-UA"/>
              </w:rPr>
              <w:t>stdio.h</w:t>
            </w:r>
            <w:proofErr w:type="spellEnd"/>
            <w:r w:rsidRPr="00C210F6">
              <w:rPr>
                <w:rStyle w:val="SourceText"/>
                <w:rFonts w:asciiTheme="minorHAnsi" w:eastAsiaTheme="minorEastAsia" w:hAnsiTheme="minorHAnsi"/>
                <w:sz w:val="20"/>
                <w:szCs w:val="20"/>
                <w:lang w:val="uk-UA"/>
              </w:rPr>
              <w:t>&gt;</w:t>
            </w:r>
          </w:p>
          <w:p w14:paraId="36DE6E92" w14:textId="77777777" w:rsidR="00626761" w:rsidRPr="00DE6A69" w:rsidRDefault="00626761" w:rsidP="00774CE2">
            <w:pPr>
              <w:pStyle w:val="TableContents"/>
              <w:jc w:val="both"/>
              <w:rPr>
                <w:rFonts w:asciiTheme="minorHAnsi" w:eastAsiaTheme="minorEastAsia" w:hAnsiTheme="minorHAnsi"/>
                <w:sz w:val="20"/>
                <w:szCs w:val="20"/>
                <w:lang w:val="uk-UA"/>
              </w:rPr>
            </w:pPr>
            <w:r w:rsidRPr="00C210F6">
              <w:rPr>
                <w:rStyle w:val="SourceText"/>
                <w:rFonts w:asciiTheme="minorHAnsi" w:eastAsiaTheme="minorEastAsia" w:hAnsiTheme="minorHAnsi"/>
                <w:sz w:val="20"/>
                <w:szCs w:val="20"/>
                <w:lang w:val="uk-UA"/>
              </w:rPr>
              <w:t> </w:t>
            </w:r>
            <w:r w:rsidRPr="00DE6A69">
              <w:rPr>
                <w:rFonts w:asciiTheme="minorHAnsi" w:eastAsiaTheme="minorEastAsia" w:hAnsiTheme="minorHAnsi"/>
                <w:sz w:val="20"/>
                <w:szCs w:val="20"/>
                <w:lang w:val="uk-UA"/>
              </w:rPr>
              <w:t> </w:t>
            </w:r>
          </w:p>
          <w:p w14:paraId="0E44A677" w14:textId="77777777" w:rsidR="00626761" w:rsidRPr="00DE6A69" w:rsidRDefault="00626761" w:rsidP="00774CE2">
            <w:pPr>
              <w:pStyle w:val="TableContents"/>
              <w:jc w:val="both"/>
              <w:rPr>
                <w:rFonts w:asciiTheme="minorHAnsi" w:eastAsiaTheme="minorEastAsia" w:hAnsiTheme="minorHAnsi"/>
                <w:sz w:val="20"/>
                <w:szCs w:val="20"/>
                <w:lang w:val="uk-UA"/>
              </w:rPr>
            </w:pPr>
            <w:r w:rsidRPr="00C210F6">
              <w:rPr>
                <w:rStyle w:val="SourceText"/>
                <w:rFonts w:asciiTheme="minorHAnsi" w:eastAsiaTheme="minorEastAsia" w:hAnsiTheme="minorHAnsi"/>
                <w:sz w:val="20"/>
                <w:szCs w:val="20"/>
                <w:lang w:val="uk-UA"/>
              </w:rPr>
              <w:t xml:space="preserve">// </w:t>
            </w:r>
            <w:proofErr w:type="spellStart"/>
            <w:r w:rsidRPr="00C210F6">
              <w:rPr>
                <w:rStyle w:val="SourceText"/>
                <w:rFonts w:asciiTheme="minorHAnsi" w:eastAsiaTheme="minorEastAsia" w:hAnsiTheme="minorHAnsi"/>
                <w:sz w:val="20"/>
                <w:szCs w:val="20"/>
                <w:lang w:val="uk-UA"/>
              </w:rPr>
              <w:t>Inline</w:t>
            </w:r>
            <w:proofErr w:type="spellEnd"/>
            <w:r w:rsidRPr="00C210F6">
              <w:rPr>
                <w:rStyle w:val="SourceText"/>
                <w:rFonts w:asciiTheme="minorHAnsi" w:eastAsiaTheme="minorEastAsia" w:hAnsiTheme="minorHAnsi"/>
                <w:sz w:val="20"/>
                <w:szCs w:val="20"/>
                <w:lang w:val="uk-UA"/>
              </w:rPr>
              <w:t xml:space="preserve"> </w:t>
            </w:r>
            <w:proofErr w:type="spellStart"/>
            <w:r w:rsidRPr="00C210F6">
              <w:rPr>
                <w:rStyle w:val="SourceText"/>
                <w:rFonts w:asciiTheme="minorHAnsi" w:eastAsiaTheme="minorEastAsia" w:hAnsiTheme="minorHAnsi"/>
                <w:sz w:val="20"/>
                <w:szCs w:val="20"/>
                <w:lang w:val="uk-UA"/>
              </w:rPr>
              <w:t>function</w:t>
            </w:r>
            <w:proofErr w:type="spellEnd"/>
            <w:r w:rsidRPr="00C210F6">
              <w:rPr>
                <w:rStyle w:val="SourceText"/>
                <w:rFonts w:asciiTheme="minorHAnsi" w:eastAsiaTheme="minorEastAsia" w:hAnsiTheme="minorHAnsi"/>
                <w:sz w:val="20"/>
                <w:szCs w:val="20"/>
                <w:lang w:val="uk-UA"/>
              </w:rPr>
              <w:t xml:space="preserve"> </w:t>
            </w:r>
            <w:proofErr w:type="spellStart"/>
            <w:r w:rsidRPr="00C210F6">
              <w:rPr>
                <w:rStyle w:val="SourceText"/>
                <w:rFonts w:asciiTheme="minorHAnsi" w:eastAsiaTheme="minorEastAsia" w:hAnsiTheme="minorHAnsi"/>
                <w:sz w:val="20"/>
                <w:szCs w:val="20"/>
                <w:lang w:val="uk-UA"/>
              </w:rPr>
              <w:t>in</w:t>
            </w:r>
            <w:proofErr w:type="spellEnd"/>
            <w:r w:rsidRPr="00C210F6">
              <w:rPr>
                <w:rStyle w:val="SourceText"/>
                <w:rFonts w:asciiTheme="minorHAnsi" w:eastAsiaTheme="minorEastAsia" w:hAnsiTheme="minorHAnsi"/>
                <w:sz w:val="20"/>
                <w:szCs w:val="20"/>
                <w:lang w:val="uk-UA"/>
              </w:rPr>
              <w:t xml:space="preserve"> C</w:t>
            </w:r>
          </w:p>
          <w:p w14:paraId="7AB2EB62" w14:textId="77777777" w:rsidR="00626761" w:rsidRPr="00DE6A69" w:rsidRDefault="00626761" w:rsidP="00774CE2">
            <w:pPr>
              <w:pStyle w:val="TableContents"/>
              <w:jc w:val="both"/>
              <w:rPr>
                <w:rFonts w:asciiTheme="minorHAnsi" w:eastAsiaTheme="minorEastAsia" w:hAnsiTheme="minorHAnsi"/>
                <w:sz w:val="20"/>
                <w:szCs w:val="20"/>
                <w:lang w:val="uk-UA"/>
              </w:rPr>
            </w:pPr>
            <w:proofErr w:type="spellStart"/>
            <w:r w:rsidRPr="00C210F6">
              <w:rPr>
                <w:rStyle w:val="SourceText"/>
                <w:rFonts w:asciiTheme="minorHAnsi" w:eastAsiaTheme="minorEastAsia" w:hAnsiTheme="minorHAnsi"/>
                <w:sz w:val="20"/>
                <w:szCs w:val="20"/>
                <w:lang w:val="uk-UA"/>
              </w:rPr>
              <w:t>inline</w:t>
            </w:r>
            <w:proofErr w:type="spellEnd"/>
            <w:r w:rsidRPr="00DE6A69">
              <w:rPr>
                <w:rFonts w:asciiTheme="minorHAnsi" w:eastAsiaTheme="minorEastAsia" w:hAnsiTheme="minorHAnsi"/>
                <w:sz w:val="20"/>
                <w:szCs w:val="20"/>
                <w:lang w:val="uk-UA"/>
              </w:rPr>
              <w:t xml:space="preserve"> </w:t>
            </w:r>
            <w:proofErr w:type="spellStart"/>
            <w:r w:rsidRPr="00C210F6">
              <w:rPr>
                <w:rStyle w:val="SourceText"/>
                <w:rFonts w:asciiTheme="minorHAnsi" w:eastAsiaTheme="minorEastAsia" w:hAnsiTheme="minorHAnsi"/>
                <w:sz w:val="20"/>
                <w:szCs w:val="20"/>
                <w:lang w:val="uk-UA"/>
              </w:rPr>
              <w:t>int</w:t>
            </w:r>
            <w:proofErr w:type="spellEnd"/>
            <w:r w:rsidRPr="00DE6A69">
              <w:rPr>
                <w:rFonts w:asciiTheme="minorHAnsi" w:eastAsiaTheme="minorEastAsia" w:hAnsiTheme="minorHAnsi"/>
                <w:sz w:val="20"/>
                <w:szCs w:val="20"/>
                <w:lang w:val="uk-UA"/>
              </w:rPr>
              <w:t xml:space="preserve"> </w:t>
            </w:r>
            <w:proofErr w:type="spellStart"/>
            <w:r w:rsidRPr="00C210F6">
              <w:rPr>
                <w:rStyle w:val="SourceText"/>
                <w:rFonts w:asciiTheme="minorHAnsi" w:eastAsiaTheme="minorEastAsia" w:hAnsiTheme="minorHAnsi"/>
                <w:sz w:val="20"/>
                <w:szCs w:val="20"/>
                <w:lang w:val="uk-UA"/>
              </w:rPr>
              <w:t>foo</w:t>
            </w:r>
            <w:proofErr w:type="spellEnd"/>
            <w:r w:rsidRPr="00C210F6">
              <w:rPr>
                <w:rStyle w:val="SourceText"/>
                <w:rFonts w:asciiTheme="minorHAnsi" w:eastAsiaTheme="minorEastAsia" w:hAnsiTheme="minorHAnsi"/>
                <w:sz w:val="20"/>
                <w:szCs w:val="20"/>
                <w:lang w:val="uk-UA"/>
              </w:rPr>
              <w:t>()</w:t>
            </w:r>
          </w:p>
          <w:p w14:paraId="3CFD0BBB" w14:textId="77777777" w:rsidR="00626761" w:rsidRPr="00DE6A69" w:rsidRDefault="00626761" w:rsidP="00774CE2">
            <w:pPr>
              <w:pStyle w:val="TableContents"/>
              <w:jc w:val="both"/>
              <w:rPr>
                <w:rFonts w:asciiTheme="minorHAnsi" w:eastAsiaTheme="minorEastAsia" w:hAnsiTheme="minorHAnsi"/>
                <w:sz w:val="20"/>
                <w:szCs w:val="20"/>
                <w:lang w:val="uk-UA"/>
              </w:rPr>
            </w:pPr>
            <w:r w:rsidRPr="00C210F6">
              <w:rPr>
                <w:rStyle w:val="SourceText"/>
                <w:rFonts w:asciiTheme="minorHAnsi" w:eastAsiaTheme="minorEastAsia" w:hAnsiTheme="minorHAnsi"/>
                <w:sz w:val="20"/>
                <w:szCs w:val="20"/>
                <w:lang w:val="uk-UA"/>
              </w:rPr>
              <w:t>{</w:t>
            </w:r>
          </w:p>
          <w:p w14:paraId="52B7EBF6" w14:textId="77777777" w:rsidR="00626761" w:rsidRPr="00DE6A69" w:rsidRDefault="00626761" w:rsidP="00774CE2">
            <w:pPr>
              <w:pStyle w:val="TableContents"/>
              <w:jc w:val="both"/>
              <w:rPr>
                <w:rFonts w:asciiTheme="minorHAnsi" w:eastAsiaTheme="minorEastAsia" w:hAnsiTheme="minorHAnsi"/>
                <w:sz w:val="20"/>
                <w:szCs w:val="20"/>
                <w:lang w:val="uk-UA"/>
              </w:rPr>
            </w:pPr>
            <w:r w:rsidRPr="00C210F6">
              <w:rPr>
                <w:rStyle w:val="SourceText"/>
                <w:rFonts w:asciiTheme="minorHAnsi" w:eastAsiaTheme="minorEastAsia" w:hAnsiTheme="minorHAnsi"/>
                <w:sz w:val="20"/>
                <w:szCs w:val="20"/>
                <w:lang w:val="uk-UA"/>
              </w:rPr>
              <w:t>    </w:t>
            </w:r>
            <w:proofErr w:type="spellStart"/>
            <w:r w:rsidRPr="00C210F6">
              <w:rPr>
                <w:rStyle w:val="SourceText"/>
                <w:rFonts w:asciiTheme="minorHAnsi" w:eastAsiaTheme="minorEastAsia" w:hAnsiTheme="minorHAnsi"/>
                <w:sz w:val="20"/>
                <w:szCs w:val="20"/>
                <w:lang w:val="uk-UA"/>
              </w:rPr>
              <w:t>return</w:t>
            </w:r>
            <w:proofErr w:type="spellEnd"/>
            <w:r w:rsidRPr="00DE6A69">
              <w:rPr>
                <w:rFonts w:asciiTheme="minorHAnsi" w:eastAsiaTheme="minorEastAsia" w:hAnsiTheme="minorHAnsi"/>
                <w:sz w:val="20"/>
                <w:szCs w:val="20"/>
                <w:lang w:val="uk-UA"/>
              </w:rPr>
              <w:t xml:space="preserve"> </w:t>
            </w:r>
            <w:r w:rsidRPr="00C210F6">
              <w:rPr>
                <w:rStyle w:val="SourceText"/>
                <w:rFonts w:asciiTheme="minorHAnsi" w:eastAsiaTheme="minorEastAsia" w:hAnsiTheme="minorHAnsi"/>
                <w:sz w:val="20"/>
                <w:szCs w:val="20"/>
                <w:lang w:val="uk-UA"/>
              </w:rPr>
              <w:t>2;</w:t>
            </w:r>
          </w:p>
          <w:p w14:paraId="74E40CD6" w14:textId="77777777" w:rsidR="00626761" w:rsidRPr="00DE6A69" w:rsidRDefault="00626761" w:rsidP="00774CE2">
            <w:pPr>
              <w:pStyle w:val="TableContents"/>
              <w:jc w:val="both"/>
              <w:rPr>
                <w:rFonts w:asciiTheme="minorHAnsi" w:eastAsiaTheme="minorEastAsia" w:hAnsiTheme="minorHAnsi"/>
                <w:sz w:val="20"/>
                <w:szCs w:val="20"/>
                <w:lang w:val="uk-UA"/>
              </w:rPr>
            </w:pPr>
            <w:r w:rsidRPr="00C210F6">
              <w:rPr>
                <w:rStyle w:val="SourceText"/>
                <w:rFonts w:asciiTheme="minorHAnsi" w:eastAsiaTheme="minorEastAsia" w:hAnsiTheme="minorHAnsi"/>
                <w:sz w:val="20"/>
                <w:szCs w:val="20"/>
                <w:lang w:val="uk-UA"/>
              </w:rPr>
              <w:t>}</w:t>
            </w:r>
          </w:p>
          <w:p w14:paraId="6BCD7117" w14:textId="77777777" w:rsidR="00626761" w:rsidRPr="00DE6A69" w:rsidRDefault="00626761" w:rsidP="00774CE2">
            <w:pPr>
              <w:pStyle w:val="TableContents"/>
              <w:jc w:val="both"/>
              <w:rPr>
                <w:rFonts w:asciiTheme="minorHAnsi" w:eastAsiaTheme="minorEastAsia" w:hAnsiTheme="minorHAnsi"/>
                <w:sz w:val="20"/>
                <w:szCs w:val="20"/>
                <w:lang w:val="uk-UA"/>
              </w:rPr>
            </w:pPr>
            <w:r w:rsidRPr="00C210F6">
              <w:rPr>
                <w:rStyle w:val="SourceText"/>
                <w:rFonts w:asciiTheme="minorHAnsi" w:eastAsiaTheme="minorEastAsia" w:hAnsiTheme="minorHAnsi"/>
                <w:sz w:val="20"/>
                <w:szCs w:val="20"/>
                <w:lang w:val="uk-UA"/>
              </w:rPr>
              <w:t> </w:t>
            </w:r>
            <w:r w:rsidRPr="00DE6A69">
              <w:rPr>
                <w:rFonts w:asciiTheme="minorHAnsi" w:eastAsiaTheme="minorEastAsia" w:hAnsiTheme="minorHAnsi"/>
                <w:sz w:val="20"/>
                <w:szCs w:val="20"/>
                <w:lang w:val="uk-UA"/>
              </w:rPr>
              <w:t> </w:t>
            </w:r>
          </w:p>
          <w:p w14:paraId="4378693B" w14:textId="77777777" w:rsidR="00626761" w:rsidRPr="00DE6A69" w:rsidRDefault="00626761" w:rsidP="00774CE2">
            <w:pPr>
              <w:pStyle w:val="TableContents"/>
              <w:jc w:val="both"/>
              <w:rPr>
                <w:rFonts w:asciiTheme="minorHAnsi" w:eastAsiaTheme="minorEastAsia" w:hAnsiTheme="minorHAnsi"/>
                <w:sz w:val="20"/>
                <w:szCs w:val="20"/>
                <w:lang w:val="uk-UA"/>
              </w:rPr>
            </w:pPr>
            <w:r w:rsidRPr="00C210F6">
              <w:rPr>
                <w:rStyle w:val="SourceText"/>
                <w:rFonts w:asciiTheme="minorHAnsi" w:eastAsiaTheme="minorEastAsia" w:hAnsiTheme="minorHAnsi"/>
                <w:sz w:val="20"/>
                <w:szCs w:val="20"/>
                <w:lang w:val="uk-UA"/>
              </w:rPr>
              <w:t xml:space="preserve">// </w:t>
            </w:r>
            <w:proofErr w:type="spellStart"/>
            <w:r w:rsidRPr="00C210F6">
              <w:rPr>
                <w:rStyle w:val="SourceText"/>
                <w:rFonts w:asciiTheme="minorHAnsi" w:eastAsiaTheme="minorEastAsia" w:hAnsiTheme="minorHAnsi"/>
                <w:sz w:val="20"/>
                <w:szCs w:val="20"/>
                <w:lang w:val="uk-UA"/>
              </w:rPr>
              <w:t>Driver</w:t>
            </w:r>
            <w:proofErr w:type="spellEnd"/>
            <w:r w:rsidRPr="00C210F6">
              <w:rPr>
                <w:rStyle w:val="SourceText"/>
                <w:rFonts w:asciiTheme="minorHAnsi" w:eastAsiaTheme="minorEastAsia" w:hAnsiTheme="minorHAnsi"/>
                <w:sz w:val="20"/>
                <w:szCs w:val="20"/>
                <w:lang w:val="uk-UA"/>
              </w:rPr>
              <w:t xml:space="preserve"> </w:t>
            </w:r>
            <w:proofErr w:type="spellStart"/>
            <w:r w:rsidRPr="00C210F6">
              <w:rPr>
                <w:rStyle w:val="SourceText"/>
                <w:rFonts w:asciiTheme="minorHAnsi" w:eastAsiaTheme="minorEastAsia" w:hAnsiTheme="minorHAnsi"/>
                <w:sz w:val="20"/>
                <w:szCs w:val="20"/>
                <w:lang w:val="uk-UA"/>
              </w:rPr>
              <w:t>code</w:t>
            </w:r>
            <w:proofErr w:type="spellEnd"/>
          </w:p>
          <w:p w14:paraId="7D69C93B" w14:textId="77777777" w:rsidR="00626761" w:rsidRPr="00DE6A69" w:rsidRDefault="00626761" w:rsidP="00774CE2">
            <w:pPr>
              <w:pStyle w:val="TableContents"/>
              <w:jc w:val="both"/>
              <w:rPr>
                <w:rFonts w:asciiTheme="minorHAnsi" w:eastAsiaTheme="minorEastAsia" w:hAnsiTheme="minorHAnsi"/>
                <w:sz w:val="20"/>
                <w:szCs w:val="20"/>
                <w:lang w:val="uk-UA"/>
              </w:rPr>
            </w:pPr>
            <w:proofErr w:type="spellStart"/>
            <w:r w:rsidRPr="00C210F6">
              <w:rPr>
                <w:rStyle w:val="SourceText"/>
                <w:rFonts w:asciiTheme="minorHAnsi" w:eastAsiaTheme="minorEastAsia" w:hAnsiTheme="minorHAnsi"/>
                <w:sz w:val="20"/>
                <w:szCs w:val="20"/>
                <w:lang w:val="uk-UA"/>
              </w:rPr>
              <w:t>int</w:t>
            </w:r>
            <w:proofErr w:type="spellEnd"/>
            <w:r w:rsidRPr="00DE6A69">
              <w:rPr>
                <w:rFonts w:asciiTheme="minorHAnsi" w:eastAsiaTheme="minorEastAsia" w:hAnsiTheme="minorHAnsi"/>
                <w:sz w:val="20"/>
                <w:szCs w:val="20"/>
                <w:lang w:val="uk-UA"/>
              </w:rPr>
              <w:t xml:space="preserve"> </w:t>
            </w:r>
            <w:proofErr w:type="spellStart"/>
            <w:r w:rsidRPr="00C210F6">
              <w:rPr>
                <w:rStyle w:val="SourceText"/>
                <w:rFonts w:asciiTheme="minorHAnsi" w:eastAsiaTheme="minorEastAsia" w:hAnsiTheme="minorHAnsi"/>
                <w:sz w:val="20"/>
                <w:szCs w:val="20"/>
                <w:lang w:val="uk-UA"/>
              </w:rPr>
              <w:t>main</w:t>
            </w:r>
            <w:proofErr w:type="spellEnd"/>
            <w:r w:rsidRPr="00C210F6">
              <w:rPr>
                <w:rStyle w:val="SourceText"/>
                <w:rFonts w:asciiTheme="minorHAnsi" w:eastAsiaTheme="minorEastAsia" w:hAnsiTheme="minorHAnsi"/>
                <w:sz w:val="20"/>
                <w:szCs w:val="20"/>
                <w:lang w:val="uk-UA"/>
              </w:rPr>
              <w:t>()</w:t>
            </w:r>
          </w:p>
          <w:p w14:paraId="5E59E39A" w14:textId="77777777" w:rsidR="00626761" w:rsidRPr="00DE6A69" w:rsidRDefault="00626761" w:rsidP="00774CE2">
            <w:pPr>
              <w:pStyle w:val="TableContents"/>
              <w:jc w:val="both"/>
              <w:rPr>
                <w:rFonts w:asciiTheme="minorHAnsi" w:eastAsiaTheme="minorEastAsia" w:hAnsiTheme="minorHAnsi"/>
                <w:sz w:val="20"/>
                <w:szCs w:val="20"/>
                <w:lang w:val="uk-UA"/>
              </w:rPr>
            </w:pPr>
            <w:r w:rsidRPr="00C210F6">
              <w:rPr>
                <w:rStyle w:val="SourceText"/>
                <w:rFonts w:asciiTheme="minorHAnsi" w:eastAsiaTheme="minorEastAsia" w:hAnsiTheme="minorHAnsi"/>
                <w:sz w:val="20"/>
                <w:szCs w:val="20"/>
                <w:lang w:val="uk-UA"/>
              </w:rPr>
              <w:t>{</w:t>
            </w:r>
          </w:p>
          <w:p w14:paraId="397D7EDC" w14:textId="77777777" w:rsidR="00626761" w:rsidRPr="00DE6A69" w:rsidRDefault="00626761" w:rsidP="00774CE2">
            <w:pPr>
              <w:pStyle w:val="TableContents"/>
              <w:jc w:val="both"/>
              <w:rPr>
                <w:rFonts w:asciiTheme="minorHAnsi" w:eastAsiaTheme="minorEastAsia" w:hAnsiTheme="minorHAnsi"/>
                <w:sz w:val="20"/>
                <w:szCs w:val="20"/>
                <w:lang w:val="uk-UA"/>
              </w:rPr>
            </w:pPr>
            <w:r w:rsidRPr="00C210F6">
              <w:rPr>
                <w:rStyle w:val="SourceText"/>
                <w:rFonts w:asciiTheme="minorHAnsi" w:eastAsiaTheme="minorEastAsia" w:hAnsiTheme="minorHAnsi"/>
                <w:sz w:val="20"/>
                <w:szCs w:val="20"/>
                <w:lang w:val="uk-UA"/>
              </w:rPr>
              <w:t> </w:t>
            </w:r>
            <w:r w:rsidRPr="00DE6A69">
              <w:rPr>
                <w:rFonts w:asciiTheme="minorHAnsi" w:eastAsiaTheme="minorEastAsia" w:hAnsiTheme="minorHAnsi"/>
                <w:sz w:val="20"/>
                <w:szCs w:val="20"/>
                <w:lang w:val="uk-UA"/>
              </w:rPr>
              <w:t> </w:t>
            </w:r>
          </w:p>
          <w:p w14:paraId="1E7897B0" w14:textId="77777777" w:rsidR="00626761" w:rsidRPr="00DE6A69" w:rsidRDefault="00626761" w:rsidP="00774CE2">
            <w:pPr>
              <w:pStyle w:val="TableContents"/>
              <w:jc w:val="both"/>
              <w:rPr>
                <w:rFonts w:asciiTheme="minorHAnsi" w:eastAsiaTheme="minorEastAsia" w:hAnsiTheme="minorHAnsi"/>
                <w:sz w:val="20"/>
                <w:szCs w:val="20"/>
                <w:lang w:val="uk-UA"/>
              </w:rPr>
            </w:pPr>
            <w:r w:rsidRPr="00C210F6">
              <w:rPr>
                <w:rStyle w:val="SourceText"/>
                <w:rFonts w:asciiTheme="minorHAnsi" w:eastAsiaTheme="minorEastAsia" w:hAnsiTheme="minorHAnsi"/>
                <w:sz w:val="20"/>
                <w:szCs w:val="20"/>
                <w:lang w:val="uk-UA"/>
              </w:rPr>
              <w:t>    </w:t>
            </w:r>
            <w:proofErr w:type="spellStart"/>
            <w:r w:rsidRPr="00C210F6">
              <w:rPr>
                <w:rStyle w:val="SourceText"/>
                <w:rFonts w:asciiTheme="minorHAnsi" w:eastAsiaTheme="minorEastAsia" w:hAnsiTheme="minorHAnsi"/>
                <w:sz w:val="20"/>
                <w:szCs w:val="20"/>
                <w:lang w:val="uk-UA"/>
              </w:rPr>
              <w:t>int</w:t>
            </w:r>
            <w:proofErr w:type="spellEnd"/>
            <w:r w:rsidRPr="00DE6A69">
              <w:rPr>
                <w:rFonts w:asciiTheme="minorHAnsi" w:eastAsiaTheme="minorEastAsia" w:hAnsiTheme="minorHAnsi"/>
                <w:sz w:val="20"/>
                <w:szCs w:val="20"/>
                <w:lang w:val="uk-UA"/>
              </w:rPr>
              <w:t xml:space="preserve"> </w:t>
            </w:r>
            <w:proofErr w:type="spellStart"/>
            <w:r w:rsidRPr="00C210F6">
              <w:rPr>
                <w:rStyle w:val="SourceText"/>
                <w:rFonts w:asciiTheme="minorHAnsi" w:eastAsiaTheme="minorEastAsia" w:hAnsiTheme="minorHAnsi"/>
                <w:sz w:val="20"/>
                <w:szCs w:val="20"/>
                <w:lang w:val="uk-UA"/>
              </w:rPr>
              <w:t>ret</w:t>
            </w:r>
            <w:proofErr w:type="spellEnd"/>
            <w:r w:rsidRPr="00C210F6">
              <w:rPr>
                <w:rStyle w:val="SourceText"/>
                <w:rFonts w:asciiTheme="minorHAnsi" w:eastAsiaTheme="minorEastAsia" w:hAnsiTheme="minorHAnsi"/>
                <w:sz w:val="20"/>
                <w:szCs w:val="20"/>
                <w:lang w:val="uk-UA"/>
              </w:rPr>
              <w:t>;</w:t>
            </w:r>
          </w:p>
          <w:p w14:paraId="136005A5" w14:textId="77777777" w:rsidR="00626761" w:rsidRPr="00DE6A69" w:rsidRDefault="00626761" w:rsidP="00774CE2">
            <w:pPr>
              <w:pStyle w:val="TableContents"/>
              <w:jc w:val="both"/>
              <w:rPr>
                <w:rFonts w:asciiTheme="minorHAnsi" w:eastAsiaTheme="minorEastAsia" w:hAnsiTheme="minorHAnsi"/>
                <w:sz w:val="20"/>
                <w:szCs w:val="20"/>
                <w:lang w:val="uk-UA"/>
              </w:rPr>
            </w:pPr>
            <w:r w:rsidRPr="00C210F6">
              <w:rPr>
                <w:rStyle w:val="SourceText"/>
                <w:rFonts w:asciiTheme="minorHAnsi" w:eastAsiaTheme="minorEastAsia" w:hAnsiTheme="minorHAnsi"/>
                <w:sz w:val="20"/>
                <w:szCs w:val="20"/>
                <w:lang w:val="uk-UA"/>
              </w:rPr>
              <w:t> </w:t>
            </w:r>
            <w:r w:rsidRPr="00DE6A69">
              <w:rPr>
                <w:rFonts w:asciiTheme="minorHAnsi" w:eastAsiaTheme="minorEastAsia" w:hAnsiTheme="minorHAnsi"/>
                <w:sz w:val="20"/>
                <w:szCs w:val="20"/>
                <w:lang w:val="uk-UA"/>
              </w:rPr>
              <w:t> </w:t>
            </w:r>
          </w:p>
          <w:p w14:paraId="65C54216" w14:textId="77777777" w:rsidR="00626761" w:rsidRPr="00DE6A69" w:rsidRDefault="00626761" w:rsidP="00774CE2">
            <w:pPr>
              <w:pStyle w:val="TableContents"/>
              <w:jc w:val="both"/>
              <w:rPr>
                <w:rFonts w:asciiTheme="minorHAnsi" w:eastAsiaTheme="minorEastAsia" w:hAnsiTheme="minorHAnsi"/>
                <w:sz w:val="20"/>
                <w:szCs w:val="20"/>
                <w:lang w:val="uk-UA"/>
              </w:rPr>
            </w:pPr>
            <w:r w:rsidRPr="00C210F6">
              <w:rPr>
                <w:rStyle w:val="SourceText"/>
                <w:rFonts w:asciiTheme="minorHAnsi" w:eastAsiaTheme="minorEastAsia" w:hAnsiTheme="minorHAnsi"/>
                <w:sz w:val="20"/>
                <w:szCs w:val="20"/>
                <w:lang w:val="uk-UA"/>
              </w:rPr>
              <w:t xml:space="preserve">    // </w:t>
            </w:r>
            <w:proofErr w:type="spellStart"/>
            <w:r w:rsidRPr="00C210F6">
              <w:rPr>
                <w:rStyle w:val="SourceText"/>
                <w:rFonts w:asciiTheme="minorHAnsi" w:eastAsiaTheme="minorEastAsia" w:hAnsiTheme="minorHAnsi"/>
                <w:sz w:val="20"/>
                <w:szCs w:val="20"/>
                <w:lang w:val="uk-UA"/>
              </w:rPr>
              <w:t>inline</w:t>
            </w:r>
            <w:proofErr w:type="spellEnd"/>
            <w:r w:rsidRPr="00C210F6">
              <w:rPr>
                <w:rStyle w:val="SourceText"/>
                <w:rFonts w:asciiTheme="minorHAnsi" w:eastAsiaTheme="minorEastAsia" w:hAnsiTheme="minorHAnsi"/>
                <w:sz w:val="20"/>
                <w:szCs w:val="20"/>
                <w:lang w:val="uk-UA"/>
              </w:rPr>
              <w:t xml:space="preserve"> </w:t>
            </w:r>
            <w:proofErr w:type="spellStart"/>
            <w:r w:rsidRPr="00C210F6">
              <w:rPr>
                <w:rStyle w:val="SourceText"/>
                <w:rFonts w:asciiTheme="minorHAnsi" w:eastAsiaTheme="minorEastAsia" w:hAnsiTheme="minorHAnsi"/>
                <w:sz w:val="20"/>
                <w:szCs w:val="20"/>
                <w:lang w:val="uk-UA"/>
              </w:rPr>
              <w:t>function</w:t>
            </w:r>
            <w:proofErr w:type="spellEnd"/>
            <w:r w:rsidRPr="00C210F6">
              <w:rPr>
                <w:rStyle w:val="SourceText"/>
                <w:rFonts w:asciiTheme="minorHAnsi" w:eastAsiaTheme="minorEastAsia" w:hAnsiTheme="minorHAnsi"/>
                <w:sz w:val="20"/>
                <w:szCs w:val="20"/>
                <w:lang w:val="uk-UA"/>
              </w:rPr>
              <w:t xml:space="preserve"> </w:t>
            </w:r>
            <w:proofErr w:type="spellStart"/>
            <w:r w:rsidRPr="00C210F6">
              <w:rPr>
                <w:rStyle w:val="SourceText"/>
                <w:rFonts w:asciiTheme="minorHAnsi" w:eastAsiaTheme="minorEastAsia" w:hAnsiTheme="minorHAnsi"/>
                <w:sz w:val="20"/>
                <w:szCs w:val="20"/>
                <w:lang w:val="uk-UA"/>
              </w:rPr>
              <w:t>call</w:t>
            </w:r>
            <w:proofErr w:type="spellEnd"/>
          </w:p>
          <w:p w14:paraId="5B853A34" w14:textId="77777777" w:rsidR="00626761" w:rsidRPr="00DE6A69" w:rsidRDefault="00626761" w:rsidP="00774CE2">
            <w:pPr>
              <w:pStyle w:val="TableContents"/>
              <w:jc w:val="both"/>
              <w:rPr>
                <w:rFonts w:asciiTheme="minorHAnsi" w:eastAsiaTheme="minorEastAsia" w:hAnsiTheme="minorHAnsi"/>
                <w:sz w:val="20"/>
                <w:szCs w:val="20"/>
                <w:lang w:val="uk-UA"/>
              </w:rPr>
            </w:pPr>
            <w:r w:rsidRPr="00C210F6">
              <w:rPr>
                <w:rStyle w:val="SourceText"/>
                <w:rFonts w:asciiTheme="minorHAnsi" w:eastAsiaTheme="minorEastAsia" w:hAnsiTheme="minorHAnsi"/>
                <w:sz w:val="20"/>
                <w:szCs w:val="20"/>
                <w:lang w:val="uk-UA"/>
              </w:rPr>
              <w:t>    </w:t>
            </w:r>
            <w:proofErr w:type="spellStart"/>
            <w:r w:rsidRPr="00C210F6">
              <w:rPr>
                <w:rStyle w:val="SourceText"/>
                <w:rFonts w:asciiTheme="minorHAnsi" w:eastAsiaTheme="minorEastAsia" w:hAnsiTheme="minorHAnsi"/>
                <w:sz w:val="20"/>
                <w:szCs w:val="20"/>
                <w:lang w:val="uk-UA"/>
              </w:rPr>
              <w:t>ret</w:t>
            </w:r>
            <w:proofErr w:type="spellEnd"/>
            <w:r w:rsidRPr="00C210F6">
              <w:rPr>
                <w:rStyle w:val="SourceText"/>
                <w:rFonts w:asciiTheme="minorHAnsi" w:eastAsiaTheme="minorEastAsia" w:hAnsiTheme="minorHAnsi"/>
                <w:sz w:val="20"/>
                <w:szCs w:val="20"/>
                <w:lang w:val="uk-UA"/>
              </w:rPr>
              <w:t xml:space="preserve"> = </w:t>
            </w:r>
            <w:proofErr w:type="spellStart"/>
            <w:r w:rsidRPr="00C210F6">
              <w:rPr>
                <w:rStyle w:val="SourceText"/>
                <w:rFonts w:asciiTheme="minorHAnsi" w:eastAsiaTheme="minorEastAsia" w:hAnsiTheme="minorHAnsi"/>
                <w:sz w:val="20"/>
                <w:szCs w:val="20"/>
                <w:lang w:val="uk-UA"/>
              </w:rPr>
              <w:t>foo</w:t>
            </w:r>
            <w:proofErr w:type="spellEnd"/>
            <w:r w:rsidRPr="00C210F6">
              <w:rPr>
                <w:rStyle w:val="SourceText"/>
                <w:rFonts w:asciiTheme="minorHAnsi" w:eastAsiaTheme="minorEastAsia" w:hAnsiTheme="minorHAnsi"/>
                <w:sz w:val="20"/>
                <w:szCs w:val="20"/>
                <w:lang w:val="uk-UA"/>
              </w:rPr>
              <w:t>();</w:t>
            </w:r>
          </w:p>
          <w:p w14:paraId="2116D288" w14:textId="77777777" w:rsidR="00626761" w:rsidRPr="00DE6A69" w:rsidRDefault="00626761" w:rsidP="00774CE2">
            <w:pPr>
              <w:pStyle w:val="TableContents"/>
              <w:jc w:val="both"/>
              <w:rPr>
                <w:rFonts w:asciiTheme="minorHAnsi" w:eastAsiaTheme="minorEastAsia" w:hAnsiTheme="minorHAnsi"/>
                <w:sz w:val="20"/>
                <w:szCs w:val="20"/>
                <w:lang w:val="uk-UA"/>
              </w:rPr>
            </w:pPr>
            <w:r w:rsidRPr="00C210F6">
              <w:rPr>
                <w:rStyle w:val="SourceText"/>
                <w:rFonts w:asciiTheme="minorHAnsi" w:eastAsiaTheme="minorEastAsia" w:hAnsiTheme="minorHAnsi"/>
                <w:sz w:val="20"/>
                <w:szCs w:val="20"/>
                <w:lang w:val="uk-UA"/>
              </w:rPr>
              <w:t> </w:t>
            </w:r>
            <w:r w:rsidRPr="00DE6A69">
              <w:rPr>
                <w:rFonts w:asciiTheme="minorHAnsi" w:eastAsiaTheme="minorEastAsia" w:hAnsiTheme="minorHAnsi"/>
                <w:sz w:val="20"/>
                <w:szCs w:val="20"/>
                <w:lang w:val="uk-UA"/>
              </w:rPr>
              <w:t> </w:t>
            </w:r>
          </w:p>
          <w:p w14:paraId="039765A1" w14:textId="77777777" w:rsidR="00626761" w:rsidRPr="00DE6A69" w:rsidRDefault="00626761" w:rsidP="00774CE2">
            <w:pPr>
              <w:pStyle w:val="TableContents"/>
              <w:jc w:val="both"/>
              <w:rPr>
                <w:rFonts w:asciiTheme="minorHAnsi" w:eastAsiaTheme="minorEastAsia" w:hAnsiTheme="minorHAnsi"/>
                <w:sz w:val="20"/>
                <w:szCs w:val="20"/>
                <w:lang w:val="uk-UA"/>
              </w:rPr>
            </w:pPr>
            <w:r w:rsidRPr="00C210F6">
              <w:rPr>
                <w:rStyle w:val="SourceText"/>
                <w:rFonts w:asciiTheme="minorHAnsi" w:eastAsiaTheme="minorEastAsia" w:hAnsiTheme="minorHAnsi"/>
                <w:sz w:val="20"/>
                <w:szCs w:val="20"/>
                <w:lang w:val="uk-UA"/>
              </w:rPr>
              <w:t>    </w:t>
            </w:r>
            <w:proofErr w:type="spellStart"/>
            <w:r w:rsidRPr="00C210F6">
              <w:rPr>
                <w:rStyle w:val="SourceText"/>
                <w:rFonts w:asciiTheme="minorHAnsi" w:eastAsiaTheme="minorEastAsia" w:hAnsiTheme="minorHAnsi"/>
                <w:sz w:val="20"/>
                <w:szCs w:val="20"/>
                <w:lang w:val="uk-UA"/>
              </w:rPr>
              <w:t>printf</w:t>
            </w:r>
            <w:proofErr w:type="spellEnd"/>
            <w:r w:rsidRPr="00C210F6">
              <w:rPr>
                <w:rStyle w:val="SourceText"/>
                <w:rFonts w:asciiTheme="minorHAnsi" w:eastAsiaTheme="minorEastAsia" w:hAnsiTheme="minorHAnsi"/>
                <w:sz w:val="20"/>
                <w:szCs w:val="20"/>
                <w:lang w:val="uk-UA"/>
              </w:rPr>
              <w:t>("</w:t>
            </w:r>
            <w:proofErr w:type="spellStart"/>
            <w:r w:rsidRPr="00C210F6">
              <w:rPr>
                <w:rStyle w:val="SourceText"/>
                <w:rFonts w:asciiTheme="minorHAnsi" w:eastAsiaTheme="minorEastAsia" w:hAnsiTheme="minorHAnsi"/>
                <w:sz w:val="20"/>
                <w:szCs w:val="20"/>
                <w:lang w:val="uk-UA"/>
              </w:rPr>
              <w:t>Output</w:t>
            </w:r>
            <w:proofErr w:type="spellEnd"/>
            <w:r w:rsidRPr="00C210F6">
              <w:rPr>
                <w:rStyle w:val="SourceText"/>
                <w:rFonts w:asciiTheme="minorHAnsi" w:eastAsiaTheme="minorEastAsia" w:hAnsiTheme="minorHAnsi"/>
                <w:sz w:val="20"/>
                <w:szCs w:val="20"/>
                <w:lang w:val="uk-UA"/>
              </w:rPr>
              <w:t xml:space="preserve"> </w:t>
            </w:r>
            <w:proofErr w:type="spellStart"/>
            <w:r w:rsidRPr="00C210F6">
              <w:rPr>
                <w:rStyle w:val="SourceText"/>
                <w:rFonts w:asciiTheme="minorHAnsi" w:eastAsiaTheme="minorEastAsia" w:hAnsiTheme="minorHAnsi"/>
                <w:sz w:val="20"/>
                <w:szCs w:val="20"/>
                <w:lang w:val="uk-UA"/>
              </w:rPr>
              <w:t>is</w:t>
            </w:r>
            <w:proofErr w:type="spellEnd"/>
            <w:r w:rsidRPr="00C210F6">
              <w:rPr>
                <w:rStyle w:val="SourceText"/>
                <w:rFonts w:asciiTheme="minorHAnsi" w:eastAsiaTheme="minorEastAsia" w:hAnsiTheme="minorHAnsi"/>
                <w:sz w:val="20"/>
                <w:szCs w:val="20"/>
                <w:lang w:val="uk-UA"/>
              </w:rPr>
              <w:t xml:space="preserve">: %d\n", </w:t>
            </w:r>
            <w:proofErr w:type="spellStart"/>
            <w:r w:rsidRPr="00C210F6">
              <w:rPr>
                <w:rStyle w:val="SourceText"/>
                <w:rFonts w:asciiTheme="minorHAnsi" w:eastAsiaTheme="minorEastAsia" w:hAnsiTheme="minorHAnsi"/>
                <w:sz w:val="20"/>
                <w:szCs w:val="20"/>
                <w:lang w:val="uk-UA"/>
              </w:rPr>
              <w:t>ret</w:t>
            </w:r>
            <w:proofErr w:type="spellEnd"/>
            <w:r w:rsidRPr="00C210F6">
              <w:rPr>
                <w:rStyle w:val="SourceText"/>
                <w:rFonts w:asciiTheme="minorHAnsi" w:eastAsiaTheme="minorEastAsia" w:hAnsiTheme="minorHAnsi"/>
                <w:sz w:val="20"/>
                <w:szCs w:val="20"/>
                <w:lang w:val="uk-UA"/>
              </w:rPr>
              <w:t>);</w:t>
            </w:r>
          </w:p>
          <w:p w14:paraId="62228A22" w14:textId="77777777" w:rsidR="00626761" w:rsidRPr="00DE6A69" w:rsidRDefault="00626761" w:rsidP="00774CE2">
            <w:pPr>
              <w:pStyle w:val="TableContents"/>
              <w:jc w:val="both"/>
              <w:rPr>
                <w:rFonts w:asciiTheme="minorHAnsi" w:eastAsiaTheme="minorEastAsia" w:hAnsiTheme="minorHAnsi"/>
                <w:sz w:val="20"/>
                <w:szCs w:val="20"/>
                <w:lang w:val="uk-UA"/>
              </w:rPr>
            </w:pPr>
            <w:r w:rsidRPr="00C210F6">
              <w:rPr>
                <w:rStyle w:val="SourceText"/>
                <w:rFonts w:asciiTheme="minorHAnsi" w:eastAsiaTheme="minorEastAsia" w:hAnsiTheme="minorHAnsi"/>
                <w:sz w:val="20"/>
                <w:szCs w:val="20"/>
                <w:lang w:val="uk-UA"/>
              </w:rPr>
              <w:t>    </w:t>
            </w:r>
            <w:proofErr w:type="spellStart"/>
            <w:r w:rsidRPr="00C210F6">
              <w:rPr>
                <w:rStyle w:val="SourceText"/>
                <w:rFonts w:asciiTheme="minorHAnsi" w:eastAsiaTheme="minorEastAsia" w:hAnsiTheme="minorHAnsi"/>
                <w:sz w:val="20"/>
                <w:szCs w:val="20"/>
                <w:lang w:val="uk-UA"/>
              </w:rPr>
              <w:t>return</w:t>
            </w:r>
            <w:proofErr w:type="spellEnd"/>
            <w:r w:rsidRPr="00DE6A69">
              <w:rPr>
                <w:rFonts w:asciiTheme="minorHAnsi" w:eastAsiaTheme="minorEastAsia" w:hAnsiTheme="minorHAnsi"/>
                <w:sz w:val="20"/>
                <w:szCs w:val="20"/>
                <w:lang w:val="uk-UA"/>
              </w:rPr>
              <w:t xml:space="preserve"> </w:t>
            </w:r>
            <w:r w:rsidRPr="00C210F6">
              <w:rPr>
                <w:rStyle w:val="SourceText"/>
                <w:rFonts w:asciiTheme="minorHAnsi" w:eastAsiaTheme="minorEastAsia" w:hAnsiTheme="minorHAnsi"/>
                <w:sz w:val="20"/>
                <w:szCs w:val="20"/>
                <w:lang w:val="uk-UA"/>
              </w:rPr>
              <w:t>0;</w:t>
            </w:r>
          </w:p>
          <w:p w14:paraId="621A207A" w14:textId="77777777" w:rsidR="00626761" w:rsidRPr="00DE6A69" w:rsidRDefault="00626761" w:rsidP="00774CE2">
            <w:pPr>
              <w:pStyle w:val="TableContents"/>
              <w:jc w:val="both"/>
              <w:rPr>
                <w:rFonts w:asciiTheme="minorHAnsi" w:eastAsiaTheme="minorEastAsia" w:hAnsiTheme="minorHAnsi"/>
                <w:sz w:val="20"/>
                <w:szCs w:val="20"/>
                <w:lang w:val="uk-UA"/>
              </w:rPr>
            </w:pPr>
            <w:r w:rsidRPr="00C210F6">
              <w:rPr>
                <w:rStyle w:val="SourceText"/>
                <w:rFonts w:asciiTheme="minorHAnsi" w:eastAsiaTheme="minorEastAsia" w:hAnsiTheme="minorHAnsi"/>
                <w:sz w:val="20"/>
                <w:szCs w:val="20"/>
                <w:lang w:val="uk-UA"/>
              </w:rPr>
              <w:t>}</w:t>
            </w:r>
          </w:p>
        </w:tc>
      </w:tr>
    </w:tbl>
    <w:p w14:paraId="47E16A6A" w14:textId="77777777" w:rsidR="00626761" w:rsidRPr="00C210F6" w:rsidRDefault="00626761" w:rsidP="00774CE2">
      <w:pPr>
        <w:jc w:val="both"/>
        <w:rPr>
          <w:rFonts w:asciiTheme="minorHAnsi" w:hAnsiTheme="minorHAnsi"/>
          <w:sz w:val="20"/>
          <w:szCs w:val="20"/>
        </w:rPr>
        <w:sectPr w:rsidR="00626761" w:rsidRPr="00C210F6">
          <w:footerReference w:type="default" r:id="rId240"/>
          <w:type w:val="continuous"/>
          <w:pgSz w:w="11906" w:h="16838"/>
          <w:pgMar w:top="1134" w:right="1134" w:bottom="1134" w:left="1134" w:header="720" w:footer="720" w:gutter="0"/>
          <w:cols w:space="0"/>
        </w:sectPr>
      </w:pPr>
    </w:p>
    <w:p w14:paraId="2DBC49D0" w14:textId="77777777" w:rsidR="00626761" w:rsidRPr="00C210F6" w:rsidRDefault="00626761" w:rsidP="00774CE2">
      <w:pPr>
        <w:pStyle w:val="Textbody0"/>
        <w:spacing w:line="240" w:lineRule="auto"/>
        <w:jc w:val="both"/>
        <w:rPr>
          <w:rFonts w:asciiTheme="minorHAnsi" w:hAnsiTheme="minorHAnsi"/>
          <w:b/>
          <w:sz w:val="20"/>
          <w:szCs w:val="20"/>
        </w:rPr>
      </w:pPr>
      <w:proofErr w:type="spellStart"/>
      <w:r w:rsidRPr="00C210F6">
        <w:rPr>
          <w:rFonts w:asciiTheme="minorHAnsi" w:hAnsiTheme="minorHAnsi"/>
          <w:b/>
          <w:sz w:val="20"/>
          <w:szCs w:val="20"/>
        </w:rPr>
        <w:t>Compiler</w:t>
      </w:r>
      <w:proofErr w:type="spellEnd"/>
      <w:r w:rsidRPr="00C210F6">
        <w:rPr>
          <w:rFonts w:asciiTheme="minorHAnsi" w:hAnsiTheme="minorHAnsi"/>
          <w:b/>
          <w:sz w:val="20"/>
          <w:szCs w:val="20"/>
        </w:rPr>
        <w:t xml:space="preserve"> </w:t>
      </w:r>
      <w:proofErr w:type="spellStart"/>
      <w:r w:rsidRPr="00C210F6">
        <w:rPr>
          <w:rFonts w:asciiTheme="minorHAnsi" w:hAnsiTheme="minorHAnsi"/>
          <w:b/>
          <w:sz w:val="20"/>
          <w:szCs w:val="20"/>
        </w:rPr>
        <w:t>Error</w:t>
      </w:r>
      <w:proofErr w:type="spellEnd"/>
      <w:r w:rsidRPr="00C210F6">
        <w:rPr>
          <w:rFonts w:asciiTheme="minorHAnsi" w:hAnsiTheme="minorHAnsi"/>
          <w:b/>
          <w:sz w:val="20"/>
          <w:szCs w:val="20"/>
        </w:rPr>
        <w:t>:</w:t>
      </w:r>
    </w:p>
    <w:p w14:paraId="2B687A38" w14:textId="77777777" w:rsidR="00626761" w:rsidRPr="00C210F6" w:rsidRDefault="00626761" w:rsidP="00774CE2">
      <w:pPr>
        <w:pStyle w:val="PreformattedText"/>
        <w:jc w:val="both"/>
        <w:rPr>
          <w:rFonts w:asciiTheme="minorHAnsi" w:hAnsiTheme="minorHAnsi"/>
          <w:lang w:val="uk-UA"/>
        </w:rPr>
      </w:pPr>
      <w:proofErr w:type="spellStart"/>
      <w:r w:rsidRPr="00C210F6">
        <w:rPr>
          <w:rFonts w:asciiTheme="minorHAnsi" w:hAnsiTheme="minorHAnsi"/>
          <w:lang w:val="uk-UA"/>
        </w:rPr>
        <w:t>In</w:t>
      </w:r>
      <w:proofErr w:type="spellEnd"/>
      <w:r w:rsidRPr="00C210F6">
        <w:rPr>
          <w:rFonts w:asciiTheme="minorHAnsi" w:hAnsiTheme="minorHAnsi"/>
          <w:lang w:val="uk-UA"/>
        </w:rPr>
        <w:t xml:space="preserve"> </w:t>
      </w:r>
      <w:proofErr w:type="spellStart"/>
      <w:r w:rsidRPr="00C210F6">
        <w:rPr>
          <w:rFonts w:asciiTheme="minorHAnsi" w:hAnsiTheme="minorHAnsi"/>
          <w:lang w:val="uk-UA"/>
        </w:rPr>
        <w:t>function</w:t>
      </w:r>
      <w:proofErr w:type="spellEnd"/>
      <w:r w:rsidRPr="00C210F6">
        <w:rPr>
          <w:rFonts w:asciiTheme="minorHAnsi" w:hAnsiTheme="minorHAnsi"/>
          <w:lang w:val="uk-UA"/>
        </w:rPr>
        <w:t xml:space="preserve"> `</w:t>
      </w:r>
      <w:proofErr w:type="spellStart"/>
      <w:r w:rsidRPr="00C210F6">
        <w:rPr>
          <w:rFonts w:asciiTheme="minorHAnsi" w:hAnsiTheme="minorHAnsi"/>
          <w:lang w:val="uk-UA"/>
        </w:rPr>
        <w:t>main</w:t>
      </w:r>
      <w:proofErr w:type="spellEnd"/>
      <w:r w:rsidRPr="00C210F6">
        <w:rPr>
          <w:rFonts w:asciiTheme="minorHAnsi" w:hAnsiTheme="minorHAnsi"/>
          <w:lang w:val="uk-UA"/>
        </w:rPr>
        <w:t>':</w:t>
      </w:r>
    </w:p>
    <w:p w14:paraId="62257F06" w14:textId="77777777" w:rsidR="00626761" w:rsidRPr="00C210F6" w:rsidRDefault="00626761" w:rsidP="00774CE2">
      <w:pPr>
        <w:pStyle w:val="PreformattedText"/>
        <w:spacing w:after="283"/>
        <w:jc w:val="both"/>
        <w:rPr>
          <w:rFonts w:asciiTheme="minorHAnsi" w:hAnsiTheme="minorHAnsi"/>
          <w:lang w:val="uk-UA"/>
        </w:rPr>
      </w:pPr>
      <w:proofErr w:type="spellStart"/>
      <w:r w:rsidRPr="00C210F6">
        <w:rPr>
          <w:rFonts w:asciiTheme="minorHAnsi" w:hAnsiTheme="minorHAnsi"/>
          <w:lang w:val="uk-UA"/>
        </w:rPr>
        <w:t>undefined</w:t>
      </w:r>
      <w:proofErr w:type="spellEnd"/>
      <w:r w:rsidRPr="00C210F6">
        <w:rPr>
          <w:rFonts w:asciiTheme="minorHAnsi" w:hAnsiTheme="minorHAnsi"/>
          <w:lang w:val="uk-UA"/>
        </w:rPr>
        <w:t xml:space="preserve"> </w:t>
      </w:r>
      <w:proofErr w:type="spellStart"/>
      <w:r w:rsidRPr="00C210F6">
        <w:rPr>
          <w:rFonts w:asciiTheme="minorHAnsi" w:hAnsiTheme="minorHAnsi"/>
          <w:lang w:val="uk-UA"/>
        </w:rPr>
        <w:t>reference</w:t>
      </w:r>
      <w:proofErr w:type="spellEnd"/>
      <w:r w:rsidRPr="00C210F6">
        <w:rPr>
          <w:rFonts w:asciiTheme="minorHAnsi" w:hAnsiTheme="minorHAnsi"/>
          <w:lang w:val="uk-UA"/>
        </w:rPr>
        <w:t xml:space="preserve"> </w:t>
      </w:r>
      <w:proofErr w:type="spellStart"/>
      <w:r w:rsidRPr="00C210F6">
        <w:rPr>
          <w:rFonts w:asciiTheme="minorHAnsi" w:hAnsiTheme="minorHAnsi"/>
          <w:lang w:val="uk-UA"/>
        </w:rPr>
        <w:t>to</w:t>
      </w:r>
      <w:proofErr w:type="spellEnd"/>
      <w:r w:rsidRPr="00C210F6">
        <w:rPr>
          <w:rFonts w:asciiTheme="minorHAnsi" w:hAnsiTheme="minorHAnsi"/>
          <w:lang w:val="uk-UA"/>
        </w:rPr>
        <w:t xml:space="preserve"> `</w:t>
      </w:r>
      <w:proofErr w:type="spellStart"/>
      <w:r w:rsidRPr="00C210F6">
        <w:rPr>
          <w:rFonts w:asciiTheme="minorHAnsi" w:hAnsiTheme="minorHAnsi"/>
          <w:lang w:val="uk-UA"/>
        </w:rPr>
        <w:t>foo</w:t>
      </w:r>
      <w:proofErr w:type="spellEnd"/>
      <w:r w:rsidRPr="00C210F6">
        <w:rPr>
          <w:rFonts w:asciiTheme="minorHAnsi" w:hAnsiTheme="minorHAnsi"/>
          <w:lang w:val="uk-UA"/>
        </w:rPr>
        <w:t>'</w:t>
      </w:r>
    </w:p>
    <w:p w14:paraId="5386EA5C" w14:textId="7C6ADF37" w:rsidR="00626761" w:rsidRPr="00C210F6" w:rsidRDefault="00626761" w:rsidP="00774CE2">
      <w:pPr>
        <w:pStyle w:val="Textbody0"/>
        <w:spacing w:line="240" w:lineRule="auto"/>
        <w:jc w:val="both"/>
        <w:rPr>
          <w:rFonts w:ascii="Times New Roman" w:hAnsi="Times New Roman" w:cs="Times New Roman"/>
        </w:rPr>
      </w:pPr>
      <w:r w:rsidRPr="00C210F6">
        <w:rPr>
          <w:rFonts w:ascii="Times New Roman" w:hAnsi="Times New Roman" w:cs="Times New Roman"/>
        </w:rPr>
        <w:lastRenderedPageBreak/>
        <w:t xml:space="preserve">Це один з побічних ефектів GCC, як він обробляє функцію </w:t>
      </w:r>
      <w:proofErr w:type="spellStart"/>
      <w:r w:rsidRPr="00C210F6">
        <w:rPr>
          <w:rFonts w:ascii="Times New Roman" w:hAnsi="Times New Roman" w:cs="Times New Roman"/>
        </w:rPr>
        <w:t>inline</w:t>
      </w:r>
      <w:proofErr w:type="spellEnd"/>
      <w:r w:rsidRPr="00C210F6">
        <w:rPr>
          <w:rFonts w:ascii="Times New Roman" w:hAnsi="Times New Roman" w:cs="Times New Roman"/>
        </w:rPr>
        <w:t>. При компіляції GCC виконує вбудоване заміщення як частин</w:t>
      </w:r>
      <w:r w:rsidR="00B815AF">
        <w:rPr>
          <w:rFonts w:ascii="Times New Roman" w:hAnsi="Times New Roman" w:cs="Times New Roman"/>
        </w:rPr>
        <w:t>у</w:t>
      </w:r>
      <w:r w:rsidRPr="00C210F6">
        <w:rPr>
          <w:rFonts w:ascii="Times New Roman" w:hAnsi="Times New Roman" w:cs="Times New Roman"/>
        </w:rPr>
        <w:t xml:space="preserve"> оптимізації. Отже, в головному не існує жодного виклику функції (</w:t>
      </w:r>
      <w:proofErr w:type="spellStart"/>
      <w:r w:rsidRPr="00C210F6">
        <w:rPr>
          <w:rFonts w:ascii="Times New Roman" w:hAnsi="Times New Roman" w:cs="Times New Roman"/>
        </w:rPr>
        <w:t>foo</w:t>
      </w:r>
      <w:proofErr w:type="spellEnd"/>
      <w:r w:rsidRPr="00C210F6">
        <w:rPr>
          <w:rFonts w:ascii="Times New Roman" w:hAnsi="Times New Roman" w:cs="Times New Roman"/>
        </w:rPr>
        <w:t xml:space="preserve">). </w:t>
      </w:r>
    </w:p>
    <w:p w14:paraId="79D9BBD0" w14:textId="77777777" w:rsidR="00626761" w:rsidRPr="00C210F6" w:rsidRDefault="00626761" w:rsidP="00774CE2">
      <w:pPr>
        <w:pStyle w:val="Textbody0"/>
        <w:spacing w:line="240" w:lineRule="auto"/>
        <w:jc w:val="both"/>
        <w:rPr>
          <w:rFonts w:asciiTheme="minorHAnsi" w:hAnsiTheme="minorHAnsi"/>
        </w:rPr>
      </w:pPr>
      <w:r w:rsidRPr="00C210F6">
        <w:rPr>
          <w:rFonts w:ascii="Times New Roman" w:hAnsi="Times New Roman" w:cs="Times New Roman"/>
        </w:rPr>
        <w:t xml:space="preserve">Як правило, обсяг файлу GCC є "не зовнішнім </w:t>
      </w:r>
      <w:proofErr w:type="spellStart"/>
      <w:r w:rsidRPr="00C210F6">
        <w:rPr>
          <w:rFonts w:ascii="Times New Roman" w:hAnsi="Times New Roman" w:cs="Times New Roman"/>
        </w:rPr>
        <w:t>лінкером</w:t>
      </w:r>
      <w:proofErr w:type="spellEnd"/>
      <w:r w:rsidRPr="00C210F6">
        <w:rPr>
          <w:rFonts w:ascii="Times New Roman" w:hAnsi="Times New Roman" w:cs="Times New Roman"/>
        </w:rPr>
        <w:t xml:space="preserve">". Це означає, що вбудована функція ніколи не надається </w:t>
      </w:r>
      <w:proofErr w:type="spellStart"/>
      <w:r w:rsidRPr="00C210F6">
        <w:rPr>
          <w:rFonts w:ascii="Times New Roman" w:hAnsi="Times New Roman" w:cs="Times New Roman"/>
        </w:rPr>
        <w:t>лінкеру</w:t>
      </w:r>
      <w:proofErr w:type="spellEnd"/>
      <w:r w:rsidRPr="00C210F6">
        <w:rPr>
          <w:rFonts w:ascii="Times New Roman" w:hAnsi="Times New Roman" w:cs="Times New Roman"/>
        </w:rPr>
        <w:t xml:space="preserve">, який викликає помилку </w:t>
      </w:r>
      <w:proofErr w:type="spellStart"/>
      <w:r w:rsidRPr="00C210F6">
        <w:rPr>
          <w:rFonts w:ascii="Times New Roman" w:hAnsi="Times New Roman" w:cs="Times New Roman"/>
        </w:rPr>
        <w:t>лінкера</w:t>
      </w:r>
      <w:proofErr w:type="spellEnd"/>
      <w:r w:rsidRPr="00C210F6">
        <w:rPr>
          <w:rFonts w:ascii="Times New Roman" w:hAnsi="Times New Roman" w:cs="Times New Roman"/>
        </w:rPr>
        <w:t>, згадану вище. Щоб вирішити цю проблему, використовуйте “</w:t>
      </w:r>
      <w:proofErr w:type="spellStart"/>
      <w:r w:rsidRPr="00C210F6">
        <w:rPr>
          <w:rFonts w:ascii="Times New Roman" w:hAnsi="Times New Roman" w:cs="Times New Roman"/>
        </w:rPr>
        <w:t>static</w:t>
      </w:r>
      <w:proofErr w:type="spellEnd"/>
      <w:r w:rsidRPr="00C210F6">
        <w:rPr>
          <w:rFonts w:ascii="Times New Roman" w:hAnsi="Times New Roman" w:cs="Times New Roman"/>
        </w:rPr>
        <w:t xml:space="preserve">” перед вбудованим. Використання статичного ключового слова змушує компілятор враховувати цю вбудовану функцію в </w:t>
      </w:r>
      <w:proofErr w:type="spellStart"/>
      <w:r w:rsidRPr="00C210F6">
        <w:rPr>
          <w:rFonts w:ascii="Times New Roman" w:hAnsi="Times New Roman" w:cs="Times New Roman"/>
        </w:rPr>
        <w:t>компонувальнику</w:t>
      </w:r>
      <w:proofErr w:type="spellEnd"/>
      <w:r w:rsidRPr="00C210F6">
        <w:rPr>
          <w:rFonts w:ascii="Times New Roman" w:hAnsi="Times New Roman" w:cs="Times New Roman"/>
        </w:rPr>
        <w:t>, і, отже, програма компілюється і виконується успішно</w:t>
      </w:r>
      <w:r w:rsidRPr="00C210F6">
        <w:t>.</w:t>
      </w:r>
    </w:p>
    <w:tbl>
      <w:tblPr>
        <w:tblW w:w="5300" w:type="dxa"/>
        <w:tblLayout w:type="fixed"/>
        <w:tblCellMar>
          <w:left w:w="10" w:type="dxa"/>
          <w:right w:w="10" w:type="dxa"/>
        </w:tblCellMar>
        <w:tblLook w:val="04A0" w:firstRow="1" w:lastRow="0" w:firstColumn="1" w:lastColumn="0" w:noHBand="0" w:noVBand="1"/>
      </w:tblPr>
      <w:tblGrid>
        <w:gridCol w:w="5300"/>
      </w:tblGrid>
      <w:tr w:rsidR="00626761" w:rsidRPr="00DE6A69" w14:paraId="31F626CA" w14:textId="77777777" w:rsidTr="00D63BC9">
        <w:tc>
          <w:tcPr>
            <w:tcW w:w="5300" w:type="dxa"/>
            <w:vAlign w:val="center"/>
          </w:tcPr>
          <w:p w14:paraId="31070616" w14:textId="77777777" w:rsidR="00626761" w:rsidRPr="00DE6A69" w:rsidRDefault="00626761" w:rsidP="00774CE2">
            <w:pPr>
              <w:pStyle w:val="TableContents"/>
              <w:jc w:val="both"/>
              <w:rPr>
                <w:rFonts w:asciiTheme="minorHAnsi" w:eastAsiaTheme="minorEastAsia" w:hAnsiTheme="minorHAnsi"/>
                <w:lang w:val="uk-UA"/>
              </w:rPr>
            </w:pPr>
            <w:r w:rsidRPr="00C210F6">
              <w:rPr>
                <w:rStyle w:val="SourceText"/>
                <w:rFonts w:asciiTheme="minorHAnsi" w:eastAsiaTheme="minorEastAsia" w:hAnsiTheme="minorHAnsi"/>
                <w:lang w:val="uk-UA"/>
              </w:rPr>
              <w:t>#</w:t>
            </w:r>
            <w:proofErr w:type="spellStart"/>
            <w:r w:rsidRPr="00C210F6">
              <w:rPr>
                <w:rStyle w:val="SourceText"/>
                <w:rFonts w:asciiTheme="minorHAnsi" w:eastAsiaTheme="minorEastAsia" w:hAnsiTheme="minorHAnsi"/>
                <w:lang w:val="uk-UA"/>
              </w:rPr>
              <w:t>include</w:t>
            </w:r>
            <w:proofErr w:type="spellEnd"/>
            <w:r w:rsidRPr="00C210F6">
              <w:rPr>
                <w:rStyle w:val="SourceText"/>
                <w:rFonts w:asciiTheme="minorHAnsi" w:eastAsiaTheme="minorEastAsia" w:hAnsiTheme="minorHAnsi"/>
                <w:lang w:val="uk-UA"/>
              </w:rPr>
              <w:t xml:space="preserve"> &lt;</w:t>
            </w:r>
            <w:proofErr w:type="spellStart"/>
            <w:r w:rsidRPr="00C210F6">
              <w:rPr>
                <w:rStyle w:val="SourceText"/>
                <w:rFonts w:asciiTheme="minorHAnsi" w:eastAsiaTheme="minorEastAsia" w:hAnsiTheme="minorHAnsi"/>
                <w:lang w:val="uk-UA"/>
              </w:rPr>
              <w:t>stdio.h</w:t>
            </w:r>
            <w:proofErr w:type="spellEnd"/>
            <w:r w:rsidRPr="00C210F6">
              <w:rPr>
                <w:rStyle w:val="SourceText"/>
                <w:rFonts w:asciiTheme="minorHAnsi" w:eastAsiaTheme="minorEastAsia" w:hAnsiTheme="minorHAnsi"/>
                <w:lang w:val="uk-UA"/>
              </w:rPr>
              <w:t>&gt;</w:t>
            </w:r>
          </w:p>
          <w:p w14:paraId="758146A4" w14:textId="77777777" w:rsidR="00626761" w:rsidRPr="00DE6A69" w:rsidRDefault="00626761" w:rsidP="00774CE2">
            <w:pPr>
              <w:pStyle w:val="TableContents"/>
              <w:jc w:val="both"/>
              <w:rPr>
                <w:rFonts w:asciiTheme="minorHAnsi" w:eastAsiaTheme="minorEastAsia" w:hAnsiTheme="minorHAnsi"/>
                <w:lang w:val="uk-UA"/>
              </w:rPr>
            </w:pPr>
            <w:r w:rsidRPr="00C210F6">
              <w:rPr>
                <w:rStyle w:val="SourceText"/>
                <w:rFonts w:asciiTheme="minorHAnsi" w:eastAsiaTheme="minorEastAsia" w:hAnsiTheme="minorHAnsi"/>
                <w:lang w:val="uk-UA"/>
              </w:rPr>
              <w:t> </w:t>
            </w:r>
            <w:r w:rsidRPr="00DE6A69">
              <w:rPr>
                <w:rFonts w:asciiTheme="minorHAnsi" w:eastAsiaTheme="minorEastAsia" w:hAnsiTheme="minorHAnsi"/>
                <w:lang w:val="uk-UA"/>
              </w:rPr>
              <w:t> </w:t>
            </w:r>
          </w:p>
          <w:p w14:paraId="7B7FFACF" w14:textId="77777777" w:rsidR="00626761" w:rsidRPr="00DE6A69" w:rsidRDefault="00626761" w:rsidP="00774CE2">
            <w:pPr>
              <w:pStyle w:val="TableContents"/>
              <w:jc w:val="both"/>
              <w:rPr>
                <w:rFonts w:asciiTheme="minorHAnsi" w:eastAsiaTheme="minorEastAsia" w:hAnsiTheme="minorHAnsi"/>
                <w:lang w:val="uk-UA"/>
              </w:rPr>
            </w:pPr>
            <w:r w:rsidRPr="00C210F6">
              <w:rPr>
                <w:rStyle w:val="SourceText"/>
                <w:rFonts w:asciiTheme="minorHAnsi" w:eastAsiaTheme="minorEastAsia" w:hAnsiTheme="minorHAnsi"/>
                <w:lang w:val="uk-UA"/>
              </w:rPr>
              <w:t xml:space="preserve">// </w:t>
            </w:r>
            <w:proofErr w:type="spellStart"/>
            <w:r w:rsidRPr="00C210F6">
              <w:rPr>
                <w:rStyle w:val="SourceText"/>
                <w:rFonts w:asciiTheme="minorHAnsi" w:eastAsiaTheme="minorEastAsia" w:hAnsiTheme="minorHAnsi"/>
                <w:lang w:val="uk-UA"/>
              </w:rPr>
              <w:t>Inline</w:t>
            </w:r>
            <w:proofErr w:type="spellEnd"/>
            <w:r w:rsidRPr="00C210F6">
              <w:rPr>
                <w:rStyle w:val="SourceText"/>
                <w:rFonts w:asciiTheme="minorHAnsi" w:eastAsiaTheme="minorEastAsia" w:hAnsiTheme="minorHAnsi"/>
                <w:lang w:val="uk-UA"/>
              </w:rPr>
              <w:t xml:space="preserve"> </w:t>
            </w:r>
            <w:proofErr w:type="spellStart"/>
            <w:r w:rsidRPr="00C210F6">
              <w:rPr>
                <w:rStyle w:val="SourceText"/>
                <w:rFonts w:asciiTheme="minorHAnsi" w:eastAsiaTheme="minorEastAsia" w:hAnsiTheme="minorHAnsi"/>
                <w:lang w:val="uk-UA"/>
              </w:rPr>
              <w:t>function</w:t>
            </w:r>
            <w:proofErr w:type="spellEnd"/>
            <w:r w:rsidRPr="00C210F6">
              <w:rPr>
                <w:rStyle w:val="SourceText"/>
                <w:rFonts w:asciiTheme="minorHAnsi" w:eastAsiaTheme="minorEastAsia" w:hAnsiTheme="minorHAnsi"/>
                <w:lang w:val="uk-UA"/>
              </w:rPr>
              <w:t xml:space="preserve"> </w:t>
            </w:r>
            <w:proofErr w:type="spellStart"/>
            <w:r w:rsidRPr="00C210F6">
              <w:rPr>
                <w:rStyle w:val="SourceText"/>
                <w:rFonts w:asciiTheme="minorHAnsi" w:eastAsiaTheme="minorEastAsia" w:hAnsiTheme="minorHAnsi"/>
                <w:lang w:val="uk-UA"/>
              </w:rPr>
              <w:t>in</w:t>
            </w:r>
            <w:proofErr w:type="spellEnd"/>
            <w:r w:rsidRPr="00C210F6">
              <w:rPr>
                <w:rStyle w:val="SourceText"/>
                <w:rFonts w:asciiTheme="minorHAnsi" w:eastAsiaTheme="minorEastAsia" w:hAnsiTheme="minorHAnsi"/>
                <w:lang w:val="uk-UA"/>
              </w:rPr>
              <w:t xml:space="preserve"> C</w:t>
            </w:r>
          </w:p>
          <w:p w14:paraId="77C5D381" w14:textId="77777777" w:rsidR="00626761" w:rsidRPr="00DE6A69" w:rsidRDefault="00626761" w:rsidP="00774CE2">
            <w:pPr>
              <w:pStyle w:val="TableContents"/>
              <w:jc w:val="both"/>
              <w:rPr>
                <w:rFonts w:asciiTheme="minorHAnsi" w:eastAsiaTheme="minorEastAsia" w:hAnsiTheme="minorHAnsi"/>
                <w:lang w:val="uk-UA"/>
              </w:rPr>
            </w:pPr>
            <w:proofErr w:type="spellStart"/>
            <w:r w:rsidRPr="00C210F6">
              <w:rPr>
                <w:rStyle w:val="SourceText"/>
                <w:rFonts w:asciiTheme="minorHAnsi" w:eastAsiaTheme="minorEastAsia" w:hAnsiTheme="minorHAnsi"/>
                <w:lang w:val="uk-UA"/>
              </w:rPr>
              <w:t>static</w:t>
            </w:r>
            <w:proofErr w:type="spellEnd"/>
            <w:r w:rsidRPr="00DE6A69">
              <w:rPr>
                <w:rFonts w:asciiTheme="minorHAnsi" w:eastAsiaTheme="minorEastAsia" w:hAnsiTheme="minorHAnsi"/>
                <w:lang w:val="uk-UA"/>
              </w:rPr>
              <w:t xml:space="preserve"> </w:t>
            </w:r>
            <w:proofErr w:type="spellStart"/>
            <w:r w:rsidRPr="00C210F6">
              <w:rPr>
                <w:rStyle w:val="SourceText"/>
                <w:rFonts w:asciiTheme="minorHAnsi" w:eastAsiaTheme="minorEastAsia" w:hAnsiTheme="minorHAnsi"/>
                <w:lang w:val="uk-UA"/>
              </w:rPr>
              <w:t>inline</w:t>
            </w:r>
            <w:proofErr w:type="spellEnd"/>
            <w:r w:rsidRPr="00DE6A69">
              <w:rPr>
                <w:rFonts w:asciiTheme="minorHAnsi" w:eastAsiaTheme="minorEastAsia" w:hAnsiTheme="minorHAnsi"/>
                <w:lang w:val="uk-UA"/>
              </w:rPr>
              <w:t xml:space="preserve"> </w:t>
            </w:r>
            <w:proofErr w:type="spellStart"/>
            <w:r w:rsidRPr="00C210F6">
              <w:rPr>
                <w:rStyle w:val="SourceText"/>
                <w:rFonts w:asciiTheme="minorHAnsi" w:eastAsiaTheme="minorEastAsia" w:hAnsiTheme="minorHAnsi"/>
                <w:lang w:val="uk-UA"/>
              </w:rPr>
              <w:t>int</w:t>
            </w:r>
            <w:proofErr w:type="spellEnd"/>
            <w:r w:rsidRPr="00DE6A69">
              <w:rPr>
                <w:rFonts w:asciiTheme="minorHAnsi" w:eastAsiaTheme="minorEastAsia" w:hAnsiTheme="minorHAnsi"/>
                <w:lang w:val="uk-UA"/>
              </w:rPr>
              <w:t xml:space="preserve"> </w:t>
            </w:r>
            <w:proofErr w:type="spellStart"/>
            <w:r w:rsidRPr="00C210F6">
              <w:rPr>
                <w:rStyle w:val="SourceText"/>
                <w:rFonts w:asciiTheme="minorHAnsi" w:eastAsiaTheme="minorEastAsia" w:hAnsiTheme="minorHAnsi"/>
                <w:lang w:val="uk-UA"/>
              </w:rPr>
              <w:t>foo</w:t>
            </w:r>
            <w:proofErr w:type="spellEnd"/>
            <w:r w:rsidRPr="00C210F6">
              <w:rPr>
                <w:rStyle w:val="SourceText"/>
                <w:rFonts w:asciiTheme="minorHAnsi" w:eastAsiaTheme="minorEastAsia" w:hAnsiTheme="minorHAnsi"/>
                <w:lang w:val="uk-UA"/>
              </w:rPr>
              <w:t>()</w:t>
            </w:r>
          </w:p>
          <w:p w14:paraId="7B4FE2E3" w14:textId="77777777" w:rsidR="00626761" w:rsidRPr="00C210F6" w:rsidRDefault="00626761" w:rsidP="00774CE2">
            <w:pPr>
              <w:pStyle w:val="TableContents"/>
              <w:jc w:val="both"/>
              <w:rPr>
                <w:rStyle w:val="SourceText"/>
                <w:rFonts w:asciiTheme="minorHAnsi" w:eastAsiaTheme="minorEastAsia" w:hAnsiTheme="minorHAnsi"/>
                <w:lang w:val="uk-UA"/>
              </w:rPr>
            </w:pPr>
            <w:r w:rsidRPr="00C210F6">
              <w:rPr>
                <w:rStyle w:val="SourceText"/>
                <w:rFonts w:asciiTheme="minorHAnsi" w:eastAsiaTheme="minorEastAsia" w:hAnsiTheme="minorHAnsi"/>
                <w:lang w:val="uk-UA"/>
              </w:rPr>
              <w:t>{</w:t>
            </w:r>
          </w:p>
          <w:p w14:paraId="42C01560" w14:textId="77777777" w:rsidR="00626761" w:rsidRPr="00DE6A69" w:rsidRDefault="00626761" w:rsidP="00774CE2">
            <w:pPr>
              <w:pStyle w:val="TableContents"/>
              <w:jc w:val="both"/>
              <w:rPr>
                <w:rFonts w:asciiTheme="minorHAnsi" w:eastAsiaTheme="minorEastAsia" w:hAnsiTheme="minorHAnsi"/>
                <w:lang w:val="uk-UA"/>
              </w:rPr>
            </w:pPr>
            <w:proofErr w:type="spellStart"/>
            <w:r w:rsidRPr="00C210F6">
              <w:rPr>
                <w:rStyle w:val="SourceText"/>
                <w:rFonts w:asciiTheme="minorHAnsi" w:eastAsiaTheme="minorEastAsia" w:hAnsiTheme="minorHAnsi"/>
                <w:lang w:val="uk-UA"/>
              </w:rPr>
              <w:t>return</w:t>
            </w:r>
            <w:proofErr w:type="spellEnd"/>
            <w:r w:rsidRPr="00DE6A69">
              <w:rPr>
                <w:rFonts w:asciiTheme="minorHAnsi" w:eastAsiaTheme="minorEastAsia" w:hAnsiTheme="minorHAnsi"/>
                <w:lang w:val="uk-UA"/>
              </w:rPr>
              <w:t xml:space="preserve"> </w:t>
            </w:r>
            <w:r w:rsidRPr="00C210F6">
              <w:rPr>
                <w:rStyle w:val="SourceText"/>
                <w:rFonts w:asciiTheme="minorHAnsi" w:eastAsiaTheme="minorEastAsia" w:hAnsiTheme="minorHAnsi"/>
                <w:lang w:val="uk-UA"/>
              </w:rPr>
              <w:t>2;</w:t>
            </w:r>
          </w:p>
          <w:p w14:paraId="5E00E7E7" w14:textId="77777777" w:rsidR="00626761" w:rsidRPr="00DE6A69" w:rsidRDefault="00626761" w:rsidP="00774CE2">
            <w:pPr>
              <w:pStyle w:val="TableContents"/>
              <w:jc w:val="both"/>
              <w:rPr>
                <w:rFonts w:asciiTheme="minorHAnsi" w:eastAsiaTheme="minorEastAsia" w:hAnsiTheme="minorHAnsi"/>
                <w:lang w:val="uk-UA"/>
              </w:rPr>
            </w:pPr>
            <w:r w:rsidRPr="00C210F6">
              <w:rPr>
                <w:rStyle w:val="SourceText"/>
                <w:rFonts w:asciiTheme="minorHAnsi" w:eastAsiaTheme="minorEastAsia" w:hAnsiTheme="minorHAnsi"/>
                <w:lang w:val="uk-UA"/>
              </w:rPr>
              <w:t>}</w:t>
            </w:r>
          </w:p>
          <w:p w14:paraId="63CD7590" w14:textId="77777777" w:rsidR="00626761" w:rsidRPr="00DE6A69" w:rsidRDefault="00626761" w:rsidP="00774CE2">
            <w:pPr>
              <w:pStyle w:val="TableContents"/>
              <w:jc w:val="both"/>
              <w:rPr>
                <w:rFonts w:asciiTheme="minorHAnsi" w:eastAsiaTheme="minorEastAsia" w:hAnsiTheme="minorHAnsi"/>
                <w:lang w:val="uk-UA"/>
              </w:rPr>
            </w:pPr>
            <w:r w:rsidRPr="00C210F6">
              <w:rPr>
                <w:rStyle w:val="SourceText"/>
                <w:rFonts w:asciiTheme="minorHAnsi" w:eastAsiaTheme="minorEastAsia" w:hAnsiTheme="minorHAnsi"/>
                <w:lang w:val="uk-UA"/>
              </w:rPr>
              <w:t xml:space="preserve">// </w:t>
            </w:r>
            <w:proofErr w:type="spellStart"/>
            <w:r w:rsidRPr="00C210F6">
              <w:rPr>
                <w:rStyle w:val="SourceText"/>
                <w:rFonts w:asciiTheme="minorHAnsi" w:eastAsiaTheme="minorEastAsia" w:hAnsiTheme="minorHAnsi"/>
                <w:lang w:val="uk-UA"/>
              </w:rPr>
              <w:t>Driver</w:t>
            </w:r>
            <w:proofErr w:type="spellEnd"/>
            <w:r w:rsidRPr="00C210F6">
              <w:rPr>
                <w:rStyle w:val="SourceText"/>
                <w:rFonts w:asciiTheme="minorHAnsi" w:eastAsiaTheme="minorEastAsia" w:hAnsiTheme="minorHAnsi"/>
                <w:lang w:val="uk-UA"/>
              </w:rPr>
              <w:t xml:space="preserve"> </w:t>
            </w:r>
            <w:proofErr w:type="spellStart"/>
            <w:r w:rsidRPr="00C210F6">
              <w:rPr>
                <w:rStyle w:val="SourceText"/>
                <w:rFonts w:asciiTheme="minorHAnsi" w:eastAsiaTheme="minorEastAsia" w:hAnsiTheme="minorHAnsi"/>
                <w:lang w:val="uk-UA"/>
              </w:rPr>
              <w:t>code</w:t>
            </w:r>
            <w:proofErr w:type="spellEnd"/>
          </w:p>
          <w:p w14:paraId="5C23FDB0" w14:textId="77777777" w:rsidR="00626761" w:rsidRPr="00DE6A69" w:rsidRDefault="00626761" w:rsidP="00774CE2">
            <w:pPr>
              <w:pStyle w:val="TableContents"/>
              <w:jc w:val="both"/>
              <w:rPr>
                <w:rFonts w:asciiTheme="minorHAnsi" w:eastAsiaTheme="minorEastAsia" w:hAnsiTheme="minorHAnsi"/>
                <w:lang w:val="uk-UA"/>
              </w:rPr>
            </w:pPr>
            <w:proofErr w:type="spellStart"/>
            <w:r w:rsidRPr="00C210F6">
              <w:rPr>
                <w:rStyle w:val="SourceText"/>
                <w:rFonts w:asciiTheme="minorHAnsi" w:eastAsiaTheme="minorEastAsia" w:hAnsiTheme="minorHAnsi"/>
                <w:lang w:val="uk-UA"/>
              </w:rPr>
              <w:t>int</w:t>
            </w:r>
            <w:proofErr w:type="spellEnd"/>
            <w:r w:rsidRPr="00DE6A69">
              <w:rPr>
                <w:rFonts w:asciiTheme="minorHAnsi" w:eastAsiaTheme="minorEastAsia" w:hAnsiTheme="minorHAnsi"/>
                <w:lang w:val="uk-UA"/>
              </w:rPr>
              <w:t xml:space="preserve"> </w:t>
            </w:r>
            <w:proofErr w:type="spellStart"/>
            <w:r w:rsidRPr="00C210F6">
              <w:rPr>
                <w:rStyle w:val="SourceText"/>
                <w:rFonts w:asciiTheme="minorHAnsi" w:eastAsiaTheme="minorEastAsia" w:hAnsiTheme="minorHAnsi"/>
                <w:lang w:val="uk-UA"/>
              </w:rPr>
              <w:t>main</w:t>
            </w:r>
            <w:proofErr w:type="spellEnd"/>
            <w:r w:rsidRPr="00C210F6">
              <w:rPr>
                <w:rStyle w:val="SourceText"/>
                <w:rFonts w:asciiTheme="minorHAnsi" w:eastAsiaTheme="minorEastAsia" w:hAnsiTheme="minorHAnsi"/>
                <w:lang w:val="uk-UA"/>
              </w:rPr>
              <w:t>()</w:t>
            </w:r>
          </w:p>
          <w:p w14:paraId="6BC823C0" w14:textId="77777777" w:rsidR="00626761" w:rsidRPr="00DE6A69" w:rsidRDefault="00626761" w:rsidP="00774CE2">
            <w:pPr>
              <w:pStyle w:val="TableContents"/>
              <w:jc w:val="both"/>
              <w:rPr>
                <w:rFonts w:asciiTheme="minorHAnsi" w:eastAsiaTheme="minorEastAsia" w:hAnsiTheme="minorHAnsi"/>
                <w:lang w:val="uk-UA"/>
              </w:rPr>
            </w:pPr>
            <w:r w:rsidRPr="00C210F6">
              <w:rPr>
                <w:rStyle w:val="SourceText"/>
                <w:rFonts w:asciiTheme="minorHAnsi" w:eastAsiaTheme="minorEastAsia" w:hAnsiTheme="minorHAnsi"/>
                <w:lang w:val="uk-UA"/>
              </w:rPr>
              <w:t>{</w:t>
            </w:r>
          </w:p>
          <w:p w14:paraId="78105C48" w14:textId="77777777" w:rsidR="00626761" w:rsidRPr="00DE6A69" w:rsidRDefault="00626761" w:rsidP="00774CE2">
            <w:pPr>
              <w:pStyle w:val="TableContents"/>
              <w:jc w:val="both"/>
              <w:rPr>
                <w:rFonts w:asciiTheme="minorHAnsi" w:eastAsiaTheme="minorEastAsia" w:hAnsiTheme="minorHAnsi"/>
                <w:lang w:val="uk-UA"/>
              </w:rPr>
            </w:pPr>
            <w:proofErr w:type="spellStart"/>
            <w:r w:rsidRPr="00C210F6">
              <w:rPr>
                <w:rStyle w:val="SourceText"/>
                <w:rFonts w:asciiTheme="minorHAnsi" w:eastAsiaTheme="minorEastAsia" w:hAnsiTheme="minorHAnsi"/>
                <w:lang w:val="uk-UA"/>
              </w:rPr>
              <w:t>int</w:t>
            </w:r>
            <w:proofErr w:type="spellEnd"/>
            <w:r w:rsidRPr="00DE6A69">
              <w:rPr>
                <w:rFonts w:asciiTheme="minorHAnsi" w:eastAsiaTheme="minorEastAsia" w:hAnsiTheme="minorHAnsi"/>
                <w:lang w:val="uk-UA"/>
              </w:rPr>
              <w:t xml:space="preserve"> </w:t>
            </w:r>
            <w:proofErr w:type="spellStart"/>
            <w:r w:rsidRPr="00C210F6">
              <w:rPr>
                <w:rStyle w:val="SourceText"/>
                <w:rFonts w:asciiTheme="minorHAnsi" w:eastAsiaTheme="minorEastAsia" w:hAnsiTheme="minorHAnsi"/>
                <w:lang w:val="uk-UA"/>
              </w:rPr>
              <w:t>ret</w:t>
            </w:r>
            <w:proofErr w:type="spellEnd"/>
            <w:r w:rsidRPr="00C210F6">
              <w:rPr>
                <w:rStyle w:val="SourceText"/>
                <w:rFonts w:asciiTheme="minorHAnsi" w:eastAsiaTheme="minorEastAsia" w:hAnsiTheme="minorHAnsi"/>
                <w:lang w:val="uk-UA"/>
              </w:rPr>
              <w:t>;</w:t>
            </w:r>
          </w:p>
          <w:p w14:paraId="26B126C6" w14:textId="77777777" w:rsidR="00626761" w:rsidRPr="00DE6A69" w:rsidRDefault="00626761" w:rsidP="00774CE2">
            <w:pPr>
              <w:pStyle w:val="TableContents"/>
              <w:jc w:val="both"/>
              <w:rPr>
                <w:rFonts w:asciiTheme="minorHAnsi" w:eastAsiaTheme="minorEastAsia" w:hAnsiTheme="minorHAnsi"/>
                <w:lang w:val="uk-UA"/>
              </w:rPr>
            </w:pPr>
            <w:r w:rsidRPr="00C210F6">
              <w:rPr>
                <w:rStyle w:val="SourceText"/>
                <w:rFonts w:asciiTheme="minorHAnsi" w:eastAsiaTheme="minorEastAsia" w:hAnsiTheme="minorHAnsi"/>
                <w:lang w:val="uk-UA"/>
              </w:rPr>
              <w:t xml:space="preserve">// </w:t>
            </w:r>
            <w:proofErr w:type="spellStart"/>
            <w:r w:rsidRPr="00C210F6">
              <w:rPr>
                <w:rStyle w:val="SourceText"/>
                <w:rFonts w:asciiTheme="minorHAnsi" w:eastAsiaTheme="minorEastAsia" w:hAnsiTheme="minorHAnsi"/>
                <w:lang w:val="uk-UA"/>
              </w:rPr>
              <w:t>inline</w:t>
            </w:r>
            <w:proofErr w:type="spellEnd"/>
            <w:r w:rsidRPr="00C210F6">
              <w:rPr>
                <w:rStyle w:val="SourceText"/>
                <w:rFonts w:asciiTheme="minorHAnsi" w:eastAsiaTheme="minorEastAsia" w:hAnsiTheme="minorHAnsi"/>
                <w:lang w:val="uk-UA"/>
              </w:rPr>
              <w:t xml:space="preserve"> </w:t>
            </w:r>
            <w:proofErr w:type="spellStart"/>
            <w:r w:rsidRPr="00C210F6">
              <w:rPr>
                <w:rStyle w:val="SourceText"/>
                <w:rFonts w:asciiTheme="minorHAnsi" w:eastAsiaTheme="minorEastAsia" w:hAnsiTheme="minorHAnsi"/>
                <w:lang w:val="uk-UA"/>
              </w:rPr>
              <w:t>function</w:t>
            </w:r>
            <w:proofErr w:type="spellEnd"/>
            <w:r w:rsidRPr="00C210F6">
              <w:rPr>
                <w:rStyle w:val="SourceText"/>
                <w:rFonts w:asciiTheme="minorHAnsi" w:eastAsiaTheme="minorEastAsia" w:hAnsiTheme="minorHAnsi"/>
                <w:lang w:val="uk-UA"/>
              </w:rPr>
              <w:t xml:space="preserve"> </w:t>
            </w:r>
            <w:proofErr w:type="spellStart"/>
            <w:r w:rsidRPr="00C210F6">
              <w:rPr>
                <w:rStyle w:val="SourceText"/>
                <w:rFonts w:asciiTheme="minorHAnsi" w:eastAsiaTheme="minorEastAsia" w:hAnsiTheme="minorHAnsi"/>
                <w:lang w:val="uk-UA"/>
              </w:rPr>
              <w:t>call</w:t>
            </w:r>
            <w:proofErr w:type="spellEnd"/>
          </w:p>
          <w:p w14:paraId="75295411" w14:textId="77777777" w:rsidR="00626761" w:rsidRPr="00DE6A69" w:rsidRDefault="00626761" w:rsidP="00774CE2">
            <w:pPr>
              <w:pStyle w:val="TableContents"/>
              <w:jc w:val="both"/>
              <w:rPr>
                <w:rFonts w:asciiTheme="minorHAnsi" w:eastAsiaTheme="minorEastAsia" w:hAnsiTheme="minorHAnsi"/>
                <w:lang w:val="uk-UA"/>
              </w:rPr>
            </w:pPr>
            <w:proofErr w:type="spellStart"/>
            <w:r w:rsidRPr="00C210F6">
              <w:rPr>
                <w:rStyle w:val="SourceText"/>
                <w:rFonts w:asciiTheme="minorHAnsi" w:eastAsiaTheme="minorEastAsia" w:hAnsiTheme="minorHAnsi"/>
                <w:lang w:val="uk-UA"/>
              </w:rPr>
              <w:t>ret</w:t>
            </w:r>
            <w:proofErr w:type="spellEnd"/>
            <w:r w:rsidRPr="00C210F6">
              <w:rPr>
                <w:rStyle w:val="SourceText"/>
                <w:rFonts w:asciiTheme="minorHAnsi" w:eastAsiaTheme="minorEastAsia" w:hAnsiTheme="minorHAnsi"/>
                <w:lang w:val="uk-UA"/>
              </w:rPr>
              <w:t xml:space="preserve"> = </w:t>
            </w:r>
            <w:proofErr w:type="spellStart"/>
            <w:r w:rsidRPr="00C210F6">
              <w:rPr>
                <w:rStyle w:val="SourceText"/>
                <w:rFonts w:asciiTheme="minorHAnsi" w:eastAsiaTheme="minorEastAsia" w:hAnsiTheme="minorHAnsi"/>
                <w:lang w:val="uk-UA"/>
              </w:rPr>
              <w:t>foo</w:t>
            </w:r>
            <w:proofErr w:type="spellEnd"/>
            <w:r w:rsidRPr="00C210F6">
              <w:rPr>
                <w:rStyle w:val="SourceText"/>
                <w:rFonts w:asciiTheme="minorHAnsi" w:eastAsiaTheme="minorEastAsia" w:hAnsiTheme="minorHAnsi"/>
                <w:lang w:val="uk-UA"/>
              </w:rPr>
              <w:t>();</w:t>
            </w:r>
          </w:p>
          <w:p w14:paraId="4D8AFDB8" w14:textId="77777777" w:rsidR="00626761" w:rsidRPr="00DE6A69" w:rsidRDefault="00626761" w:rsidP="00774CE2">
            <w:pPr>
              <w:pStyle w:val="TableContents"/>
              <w:jc w:val="both"/>
              <w:rPr>
                <w:rFonts w:asciiTheme="minorHAnsi" w:eastAsiaTheme="minorEastAsia" w:hAnsiTheme="minorHAnsi"/>
                <w:lang w:val="uk-UA"/>
              </w:rPr>
            </w:pPr>
            <w:proofErr w:type="spellStart"/>
            <w:r w:rsidRPr="00C210F6">
              <w:rPr>
                <w:rStyle w:val="SourceText"/>
                <w:rFonts w:asciiTheme="minorHAnsi" w:eastAsiaTheme="minorEastAsia" w:hAnsiTheme="minorHAnsi"/>
                <w:lang w:val="uk-UA"/>
              </w:rPr>
              <w:t>printf</w:t>
            </w:r>
            <w:proofErr w:type="spellEnd"/>
            <w:r w:rsidRPr="00C210F6">
              <w:rPr>
                <w:rStyle w:val="SourceText"/>
                <w:rFonts w:asciiTheme="minorHAnsi" w:eastAsiaTheme="minorEastAsia" w:hAnsiTheme="minorHAnsi"/>
                <w:lang w:val="uk-UA"/>
              </w:rPr>
              <w:t>("</w:t>
            </w:r>
            <w:proofErr w:type="spellStart"/>
            <w:r w:rsidRPr="00C210F6">
              <w:rPr>
                <w:rStyle w:val="SourceText"/>
                <w:rFonts w:asciiTheme="minorHAnsi" w:eastAsiaTheme="minorEastAsia" w:hAnsiTheme="minorHAnsi"/>
                <w:lang w:val="uk-UA"/>
              </w:rPr>
              <w:t>Output</w:t>
            </w:r>
            <w:proofErr w:type="spellEnd"/>
            <w:r w:rsidRPr="00C210F6">
              <w:rPr>
                <w:rStyle w:val="SourceText"/>
                <w:rFonts w:asciiTheme="minorHAnsi" w:eastAsiaTheme="minorEastAsia" w:hAnsiTheme="minorHAnsi"/>
                <w:lang w:val="uk-UA"/>
              </w:rPr>
              <w:t xml:space="preserve"> </w:t>
            </w:r>
            <w:proofErr w:type="spellStart"/>
            <w:r w:rsidRPr="00C210F6">
              <w:rPr>
                <w:rStyle w:val="SourceText"/>
                <w:rFonts w:asciiTheme="minorHAnsi" w:eastAsiaTheme="minorEastAsia" w:hAnsiTheme="minorHAnsi"/>
                <w:lang w:val="uk-UA"/>
              </w:rPr>
              <w:t>is</w:t>
            </w:r>
            <w:proofErr w:type="spellEnd"/>
            <w:r w:rsidRPr="00C210F6">
              <w:rPr>
                <w:rStyle w:val="SourceText"/>
                <w:rFonts w:asciiTheme="minorHAnsi" w:eastAsiaTheme="minorEastAsia" w:hAnsiTheme="minorHAnsi"/>
                <w:lang w:val="uk-UA"/>
              </w:rPr>
              <w:t xml:space="preserve">: %d\n", </w:t>
            </w:r>
            <w:proofErr w:type="spellStart"/>
            <w:r w:rsidRPr="00C210F6">
              <w:rPr>
                <w:rStyle w:val="SourceText"/>
                <w:rFonts w:asciiTheme="minorHAnsi" w:eastAsiaTheme="minorEastAsia" w:hAnsiTheme="minorHAnsi"/>
                <w:lang w:val="uk-UA"/>
              </w:rPr>
              <w:t>ret</w:t>
            </w:r>
            <w:proofErr w:type="spellEnd"/>
            <w:r w:rsidRPr="00C210F6">
              <w:rPr>
                <w:rStyle w:val="SourceText"/>
                <w:rFonts w:asciiTheme="minorHAnsi" w:eastAsiaTheme="minorEastAsia" w:hAnsiTheme="minorHAnsi"/>
                <w:lang w:val="uk-UA"/>
              </w:rPr>
              <w:t>);</w:t>
            </w:r>
          </w:p>
          <w:p w14:paraId="68346B43" w14:textId="77777777" w:rsidR="00626761" w:rsidRPr="00DE6A69" w:rsidRDefault="00626761" w:rsidP="00774CE2">
            <w:pPr>
              <w:pStyle w:val="TableContents"/>
              <w:jc w:val="both"/>
              <w:rPr>
                <w:rFonts w:asciiTheme="minorHAnsi" w:eastAsiaTheme="minorEastAsia" w:hAnsiTheme="minorHAnsi"/>
                <w:lang w:val="uk-UA"/>
              </w:rPr>
            </w:pPr>
            <w:r w:rsidRPr="00C210F6">
              <w:rPr>
                <w:rStyle w:val="SourceText"/>
                <w:rFonts w:asciiTheme="minorHAnsi" w:eastAsiaTheme="minorEastAsia" w:hAnsiTheme="minorHAnsi"/>
                <w:lang w:val="uk-UA"/>
              </w:rPr>
              <w:t xml:space="preserve"> </w:t>
            </w:r>
            <w:proofErr w:type="spellStart"/>
            <w:r w:rsidRPr="00C210F6">
              <w:rPr>
                <w:rStyle w:val="SourceText"/>
                <w:rFonts w:asciiTheme="minorHAnsi" w:eastAsiaTheme="minorEastAsia" w:hAnsiTheme="minorHAnsi"/>
                <w:lang w:val="uk-UA"/>
              </w:rPr>
              <w:t>return</w:t>
            </w:r>
            <w:proofErr w:type="spellEnd"/>
            <w:r w:rsidRPr="00DE6A69">
              <w:rPr>
                <w:rFonts w:asciiTheme="minorHAnsi" w:eastAsiaTheme="minorEastAsia" w:hAnsiTheme="minorHAnsi"/>
                <w:lang w:val="uk-UA"/>
              </w:rPr>
              <w:t xml:space="preserve"> </w:t>
            </w:r>
            <w:r w:rsidRPr="00C210F6">
              <w:rPr>
                <w:rStyle w:val="SourceText"/>
                <w:rFonts w:asciiTheme="minorHAnsi" w:eastAsiaTheme="minorEastAsia" w:hAnsiTheme="minorHAnsi"/>
                <w:lang w:val="uk-UA"/>
              </w:rPr>
              <w:t>0;</w:t>
            </w:r>
          </w:p>
          <w:p w14:paraId="3E03C700" w14:textId="77777777" w:rsidR="00626761" w:rsidRPr="00DE6A69" w:rsidRDefault="00626761" w:rsidP="00774CE2">
            <w:pPr>
              <w:pStyle w:val="TableContents"/>
              <w:jc w:val="both"/>
              <w:rPr>
                <w:rFonts w:eastAsiaTheme="minorEastAsia"/>
                <w:lang w:val="uk-UA"/>
              </w:rPr>
            </w:pPr>
            <w:r w:rsidRPr="00C210F6">
              <w:rPr>
                <w:rStyle w:val="SourceText"/>
                <w:rFonts w:asciiTheme="minorHAnsi" w:eastAsiaTheme="minorEastAsia" w:hAnsiTheme="minorHAnsi"/>
                <w:lang w:val="uk-UA"/>
              </w:rPr>
              <w:t>}</w:t>
            </w:r>
          </w:p>
        </w:tc>
      </w:tr>
    </w:tbl>
    <w:p w14:paraId="4B3ADA6A" w14:textId="77777777" w:rsidR="00626761" w:rsidRPr="00C210F6" w:rsidRDefault="00626761" w:rsidP="00774CE2">
      <w:pPr>
        <w:jc w:val="both"/>
        <w:sectPr w:rsidR="00626761" w:rsidRPr="00C210F6">
          <w:type w:val="continuous"/>
          <w:pgSz w:w="11906" w:h="16838"/>
          <w:pgMar w:top="1134" w:right="1134" w:bottom="1134" w:left="1134" w:header="720" w:footer="720" w:gutter="0"/>
          <w:cols w:space="0"/>
        </w:sectPr>
      </w:pPr>
    </w:p>
    <w:p w14:paraId="2BD9F5D7" w14:textId="77777777" w:rsidR="00626761" w:rsidRPr="00C210F6" w:rsidRDefault="00626761" w:rsidP="00774CE2">
      <w:pPr>
        <w:pStyle w:val="Textbody0"/>
        <w:spacing w:line="240" w:lineRule="auto"/>
        <w:jc w:val="both"/>
      </w:pPr>
      <w:proofErr w:type="spellStart"/>
      <w:r w:rsidRPr="00C210F6">
        <w:rPr>
          <w:b/>
        </w:rPr>
        <w:t>Output</w:t>
      </w:r>
      <w:proofErr w:type="spellEnd"/>
      <w:r w:rsidRPr="00C210F6">
        <w:rPr>
          <w:b/>
        </w:rPr>
        <w:t>:</w:t>
      </w:r>
    </w:p>
    <w:p w14:paraId="63B91112" w14:textId="77777777" w:rsidR="00626761" w:rsidRPr="00C210F6" w:rsidRDefault="00626761" w:rsidP="00774CE2">
      <w:pPr>
        <w:pStyle w:val="PreformattedText"/>
        <w:spacing w:after="283"/>
        <w:jc w:val="both"/>
        <w:rPr>
          <w:lang w:val="uk-UA"/>
        </w:rPr>
      </w:pPr>
      <w:proofErr w:type="spellStart"/>
      <w:r w:rsidRPr="00C210F6">
        <w:rPr>
          <w:lang w:val="uk-UA"/>
        </w:rPr>
        <w:t>Output</w:t>
      </w:r>
      <w:proofErr w:type="spellEnd"/>
      <w:r w:rsidRPr="00C210F6">
        <w:rPr>
          <w:lang w:val="uk-UA"/>
        </w:rPr>
        <w:t xml:space="preserve"> </w:t>
      </w:r>
      <w:proofErr w:type="spellStart"/>
      <w:r w:rsidRPr="00C210F6">
        <w:rPr>
          <w:lang w:val="uk-UA"/>
        </w:rPr>
        <w:t>is</w:t>
      </w:r>
      <w:proofErr w:type="spellEnd"/>
      <w:r w:rsidRPr="00C210F6">
        <w:rPr>
          <w:lang w:val="uk-UA"/>
        </w:rPr>
        <w:t>: 2</w:t>
      </w:r>
    </w:p>
    <w:p w14:paraId="4DD0C2D2" w14:textId="77777777" w:rsidR="00626761" w:rsidRPr="00C210F6" w:rsidRDefault="00626761" w:rsidP="00BA261B">
      <w:pPr>
        <w:rPr>
          <w:rFonts w:ascii="Times New Roman" w:hAnsi="Times New Roman" w:cs="Times New Roman"/>
          <w:sz w:val="28"/>
          <w:szCs w:val="28"/>
        </w:rPr>
      </w:pPr>
      <w:r w:rsidRPr="00C210F6">
        <w:rPr>
          <w:rFonts w:ascii="Times New Roman" w:hAnsi="Times New Roman" w:cs="Times New Roman"/>
          <w:sz w:val="28"/>
          <w:szCs w:val="28"/>
        </w:rPr>
        <w:t> </w:t>
      </w:r>
    </w:p>
    <w:p w14:paraId="5CCEBF9D" w14:textId="77777777" w:rsidR="00626761" w:rsidRPr="00DE3893" w:rsidRDefault="00626761" w:rsidP="00DE3893">
      <w:pPr>
        <w:pStyle w:val="1"/>
        <w:jc w:val="center"/>
        <w:rPr>
          <w:rStyle w:val="StrongEmphasis"/>
          <w:rFonts w:ascii="Times New Roman" w:hAnsi="Times New Roman"/>
          <w:bCs w:val="0"/>
          <w:iCs/>
          <w:szCs w:val="28"/>
        </w:rPr>
      </w:pPr>
      <w:proofErr w:type="spellStart"/>
      <w:r w:rsidRPr="00DE3893">
        <w:rPr>
          <w:rStyle w:val="StrongEmphasis"/>
          <w:rFonts w:ascii="Times New Roman" w:hAnsi="Times New Roman"/>
          <w:bCs w:val="0"/>
          <w:iCs/>
          <w:szCs w:val="28"/>
        </w:rPr>
        <w:t>Перетворення</w:t>
      </w:r>
      <w:proofErr w:type="spellEnd"/>
      <w:r w:rsidRPr="00DE3893">
        <w:rPr>
          <w:rStyle w:val="StrongEmphasis"/>
          <w:rFonts w:ascii="Times New Roman" w:hAnsi="Times New Roman"/>
          <w:bCs w:val="0"/>
          <w:iCs/>
          <w:szCs w:val="28"/>
        </w:rPr>
        <w:t xml:space="preserve"> </w:t>
      </w:r>
      <w:proofErr w:type="spellStart"/>
      <w:r w:rsidRPr="00DE3893">
        <w:rPr>
          <w:rStyle w:val="StrongEmphasis"/>
          <w:rFonts w:ascii="Times New Roman" w:hAnsi="Times New Roman"/>
          <w:bCs w:val="0"/>
          <w:iCs/>
          <w:szCs w:val="28"/>
        </w:rPr>
        <w:t>типів</w:t>
      </w:r>
      <w:proofErr w:type="spellEnd"/>
      <w:r w:rsidRPr="00DE3893">
        <w:rPr>
          <w:rStyle w:val="StrongEmphasis"/>
          <w:rFonts w:ascii="Times New Roman" w:hAnsi="Times New Roman"/>
          <w:bCs w:val="0"/>
          <w:iCs/>
          <w:szCs w:val="28"/>
        </w:rPr>
        <w:t xml:space="preserve"> </w:t>
      </w:r>
      <w:proofErr w:type="spellStart"/>
      <w:r w:rsidRPr="00DE3893">
        <w:rPr>
          <w:rStyle w:val="StrongEmphasis"/>
          <w:rFonts w:ascii="Times New Roman" w:hAnsi="Times New Roman"/>
          <w:bCs w:val="0"/>
          <w:iCs/>
          <w:szCs w:val="28"/>
        </w:rPr>
        <w:t>даних</w:t>
      </w:r>
      <w:proofErr w:type="spellEnd"/>
    </w:p>
    <w:p w14:paraId="0299D543" w14:textId="77777777" w:rsidR="00626761" w:rsidRPr="00DE3893" w:rsidRDefault="00626761" w:rsidP="00551C8A">
      <w:pPr>
        <w:pStyle w:val="2"/>
        <w:jc w:val="both"/>
        <w:rPr>
          <w:rStyle w:val="tlid-translation"/>
          <w:rFonts w:ascii="Times New Roman" w:hAnsi="Times New Roman"/>
        </w:rPr>
      </w:pPr>
      <w:proofErr w:type="spellStart"/>
      <w:r w:rsidRPr="00DE3893">
        <w:rPr>
          <w:rStyle w:val="tlid-translation"/>
          <w:rFonts w:ascii="Times New Roman" w:hAnsi="Times New Roman"/>
        </w:rPr>
        <w:t>Автоматичні</w:t>
      </w:r>
      <w:proofErr w:type="spellEnd"/>
      <w:r w:rsidRPr="00DE3893">
        <w:rPr>
          <w:rStyle w:val="tlid-translation"/>
          <w:rFonts w:ascii="Times New Roman" w:hAnsi="Times New Roman"/>
        </w:rPr>
        <w:t xml:space="preserve"> </w:t>
      </w:r>
      <w:proofErr w:type="spellStart"/>
      <w:r w:rsidRPr="00DE3893">
        <w:rPr>
          <w:rStyle w:val="tlid-translation"/>
          <w:rFonts w:ascii="Times New Roman" w:hAnsi="Times New Roman"/>
        </w:rPr>
        <w:t>перетворення</w:t>
      </w:r>
      <w:proofErr w:type="spellEnd"/>
    </w:p>
    <w:p w14:paraId="62971C0B" w14:textId="77777777" w:rsidR="00626761" w:rsidRPr="00C210F6" w:rsidRDefault="00626761" w:rsidP="00551C8A">
      <w:pPr>
        <w:jc w:val="both"/>
        <w:rPr>
          <w:rFonts w:ascii="Times New Roman" w:hAnsi="Times New Roman" w:cs="Times New Roman"/>
        </w:rPr>
      </w:pPr>
      <w:r w:rsidRPr="00C210F6">
        <w:rPr>
          <w:rFonts w:ascii="Times New Roman" w:hAnsi="Times New Roman" w:cs="Times New Roman"/>
        </w:rPr>
        <w:t xml:space="preserve">C </w:t>
      </w:r>
      <w:proofErr w:type="spellStart"/>
      <w:r w:rsidRPr="00C210F6">
        <w:rPr>
          <w:rFonts w:ascii="Times New Roman" w:hAnsi="Times New Roman" w:cs="Times New Roman"/>
        </w:rPr>
        <w:t>виконує</w:t>
      </w:r>
      <w:proofErr w:type="spellEnd"/>
      <w:r>
        <w:rPr>
          <w:rFonts w:ascii="Times New Roman" w:hAnsi="Times New Roman" w:cs="Times New Roman"/>
        </w:rPr>
        <w:t xml:space="preserve"> </w:t>
      </w:r>
      <w:proofErr w:type="spellStart"/>
      <w:r>
        <w:rPr>
          <w:rFonts w:ascii="Times New Roman" w:hAnsi="Times New Roman" w:cs="Times New Roman"/>
        </w:rPr>
        <w:t>автоматичні</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перетворення</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типу</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даних</w:t>
      </w:r>
      <w:proofErr w:type="spellEnd"/>
      <w:r w:rsidRPr="00C210F6">
        <w:rPr>
          <w:rFonts w:ascii="Times New Roman" w:hAnsi="Times New Roman" w:cs="Times New Roman"/>
        </w:rPr>
        <w:t xml:space="preserve"> у </w:t>
      </w:r>
      <w:proofErr w:type="spellStart"/>
      <w:r w:rsidRPr="00C210F6">
        <w:rPr>
          <w:rFonts w:ascii="Times New Roman" w:hAnsi="Times New Roman" w:cs="Times New Roman"/>
        </w:rPr>
        <w:t>наступних</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чотирьох</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ситуаціях</w:t>
      </w:r>
      <w:proofErr w:type="spellEnd"/>
      <w:r w:rsidRPr="00C210F6">
        <w:rPr>
          <w:rFonts w:ascii="Times New Roman" w:hAnsi="Times New Roman" w:cs="Times New Roman"/>
        </w:rPr>
        <w:t>:</w:t>
      </w:r>
      <w:r w:rsidRPr="00C210F6">
        <w:rPr>
          <w:rFonts w:ascii="Times New Roman" w:hAnsi="Times New Roman" w:cs="Times New Roman"/>
        </w:rPr>
        <w:br/>
        <w:t xml:space="preserve">    • </w:t>
      </w:r>
      <w:proofErr w:type="spellStart"/>
      <w:r w:rsidRPr="00C210F6">
        <w:rPr>
          <w:rFonts w:ascii="Times New Roman" w:hAnsi="Times New Roman" w:cs="Times New Roman"/>
        </w:rPr>
        <w:t>Коли</w:t>
      </w:r>
      <w:proofErr w:type="spellEnd"/>
      <w:r w:rsidRPr="00C210F6">
        <w:rPr>
          <w:rFonts w:ascii="Times New Roman" w:hAnsi="Times New Roman" w:cs="Times New Roman"/>
        </w:rPr>
        <w:t xml:space="preserve"> у </w:t>
      </w:r>
      <w:proofErr w:type="spellStart"/>
      <w:r w:rsidRPr="00C210F6">
        <w:rPr>
          <w:rFonts w:ascii="Times New Roman" w:hAnsi="Times New Roman" w:cs="Times New Roman"/>
        </w:rPr>
        <w:t>виразі</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з'являються</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два</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або</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більше</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операндів</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різних</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типів</w:t>
      </w:r>
      <w:proofErr w:type="spellEnd"/>
      <w:r w:rsidRPr="00C210F6">
        <w:rPr>
          <w:rFonts w:ascii="Times New Roman" w:hAnsi="Times New Roman" w:cs="Times New Roman"/>
        </w:rPr>
        <w:t>.</w:t>
      </w:r>
      <w:r w:rsidRPr="00C210F6">
        <w:rPr>
          <w:rFonts w:ascii="Times New Roman" w:hAnsi="Times New Roman" w:cs="Times New Roman"/>
        </w:rPr>
        <w:br/>
        <w:t xml:space="preserve">    • </w:t>
      </w:r>
      <w:proofErr w:type="spellStart"/>
      <w:r w:rsidRPr="00C210F6">
        <w:rPr>
          <w:rFonts w:ascii="Times New Roman" w:hAnsi="Times New Roman" w:cs="Times New Roman"/>
        </w:rPr>
        <w:t>Коли</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аргументи</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типу</w:t>
      </w:r>
      <w:proofErr w:type="spellEnd"/>
      <w:r w:rsidRPr="00C210F6">
        <w:rPr>
          <w:rFonts w:ascii="Times New Roman" w:hAnsi="Times New Roman" w:cs="Times New Roman"/>
        </w:rPr>
        <w:t xml:space="preserve"> char, short і float </w:t>
      </w:r>
      <w:proofErr w:type="spellStart"/>
      <w:r w:rsidRPr="00C210F6">
        <w:rPr>
          <w:rFonts w:ascii="Times New Roman" w:hAnsi="Times New Roman" w:cs="Times New Roman"/>
        </w:rPr>
        <w:t>передаються</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функції</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використовуючи</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стару</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декларацію</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стилю</w:t>
      </w:r>
      <w:proofErr w:type="spellEnd"/>
      <w:r w:rsidRPr="00C210F6">
        <w:rPr>
          <w:rFonts w:ascii="Times New Roman" w:hAnsi="Times New Roman" w:cs="Times New Roman"/>
        </w:rPr>
        <w:t>.</w:t>
      </w:r>
      <w:r w:rsidRPr="00C210F6">
        <w:rPr>
          <w:rFonts w:ascii="Times New Roman" w:hAnsi="Times New Roman" w:cs="Times New Roman"/>
        </w:rPr>
        <w:br/>
        <w:t xml:space="preserve">    • </w:t>
      </w:r>
      <w:proofErr w:type="spellStart"/>
      <w:r w:rsidRPr="00C210F6">
        <w:rPr>
          <w:rFonts w:ascii="Times New Roman" w:hAnsi="Times New Roman" w:cs="Times New Roman"/>
        </w:rPr>
        <w:t>Якщо</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аргументи</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які</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не</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відповідають</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точно</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параметрам</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оголошеним</w:t>
      </w:r>
      <w:proofErr w:type="spellEnd"/>
      <w:r w:rsidRPr="00C210F6">
        <w:rPr>
          <w:rFonts w:ascii="Times New Roman" w:hAnsi="Times New Roman" w:cs="Times New Roman"/>
        </w:rPr>
        <w:t xml:space="preserve"> у </w:t>
      </w:r>
      <w:proofErr w:type="spellStart"/>
      <w:r w:rsidRPr="00C210F6">
        <w:rPr>
          <w:rFonts w:ascii="Times New Roman" w:hAnsi="Times New Roman" w:cs="Times New Roman"/>
        </w:rPr>
        <w:t>прототипі</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функції</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передаються</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функції</w:t>
      </w:r>
      <w:proofErr w:type="spellEnd"/>
      <w:r w:rsidRPr="00C210F6">
        <w:rPr>
          <w:rFonts w:ascii="Times New Roman" w:hAnsi="Times New Roman" w:cs="Times New Roman"/>
        </w:rPr>
        <w:t>.</w:t>
      </w:r>
      <w:r w:rsidRPr="00C210F6">
        <w:rPr>
          <w:rFonts w:ascii="Times New Roman" w:hAnsi="Times New Roman" w:cs="Times New Roman"/>
        </w:rPr>
        <w:br/>
        <w:t xml:space="preserve">    • </w:t>
      </w:r>
      <w:proofErr w:type="spellStart"/>
      <w:r w:rsidRPr="00C210F6">
        <w:rPr>
          <w:rFonts w:ascii="Times New Roman" w:hAnsi="Times New Roman" w:cs="Times New Roman"/>
        </w:rPr>
        <w:t>Коли</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тип</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даних</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операнда</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навмисно</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перетворений</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оператором</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операції</w:t>
      </w:r>
      <w:proofErr w:type="spellEnd"/>
      <w:r w:rsidRPr="00C210F6">
        <w:rPr>
          <w:rFonts w:ascii="Times New Roman" w:hAnsi="Times New Roman" w:cs="Times New Roman"/>
        </w:rPr>
        <w:t xml:space="preserve">. </w:t>
      </w:r>
    </w:p>
    <w:p w14:paraId="5A1BAE62" w14:textId="77777777" w:rsidR="00626761" w:rsidRPr="00C210F6" w:rsidRDefault="00626761" w:rsidP="00551C8A">
      <w:pPr>
        <w:jc w:val="both"/>
        <w:rPr>
          <w:rFonts w:ascii="Times New Roman" w:hAnsi="Times New Roman" w:cs="Times New Roman"/>
        </w:rPr>
      </w:pPr>
      <w:r w:rsidRPr="00057210">
        <w:rPr>
          <w:rFonts w:ascii="Times New Roman" w:hAnsi="Times New Roman" w:cs="Times New Roman"/>
          <w:b/>
        </w:rPr>
        <w:t xml:space="preserve"> </w:t>
      </w:r>
      <w:proofErr w:type="spellStart"/>
      <w:r w:rsidRPr="00057210">
        <w:rPr>
          <w:rFonts w:ascii="Times New Roman" w:hAnsi="Times New Roman" w:cs="Times New Roman"/>
          <w:b/>
        </w:rPr>
        <w:t>Звичайні</w:t>
      </w:r>
      <w:proofErr w:type="spellEnd"/>
      <w:r w:rsidRPr="00057210">
        <w:rPr>
          <w:rFonts w:ascii="Times New Roman" w:hAnsi="Times New Roman" w:cs="Times New Roman"/>
          <w:b/>
        </w:rPr>
        <w:t xml:space="preserve"> </w:t>
      </w:r>
      <w:proofErr w:type="spellStart"/>
      <w:r w:rsidRPr="00057210">
        <w:rPr>
          <w:rFonts w:ascii="Times New Roman" w:hAnsi="Times New Roman" w:cs="Times New Roman"/>
          <w:b/>
        </w:rPr>
        <w:t>арифметичні</w:t>
      </w:r>
      <w:proofErr w:type="spellEnd"/>
      <w:r w:rsidRPr="00057210">
        <w:rPr>
          <w:rFonts w:ascii="Times New Roman" w:hAnsi="Times New Roman" w:cs="Times New Roman"/>
          <w:b/>
        </w:rPr>
        <w:t xml:space="preserve"> </w:t>
      </w:r>
      <w:proofErr w:type="spellStart"/>
      <w:r w:rsidRPr="00057210">
        <w:rPr>
          <w:rFonts w:ascii="Times New Roman" w:hAnsi="Times New Roman" w:cs="Times New Roman"/>
          <w:b/>
        </w:rPr>
        <w:t>перетворення</w:t>
      </w:r>
      <w:proofErr w:type="spellEnd"/>
      <w:r w:rsidRPr="00C210F6">
        <w:rPr>
          <w:rFonts w:ascii="Times New Roman" w:hAnsi="Times New Roman" w:cs="Times New Roman"/>
        </w:rPr>
        <w:br/>
      </w:r>
      <w:proofErr w:type="spellStart"/>
      <w:r w:rsidRPr="00C210F6">
        <w:rPr>
          <w:rFonts w:ascii="Times New Roman" w:hAnsi="Times New Roman" w:cs="Times New Roman"/>
        </w:rPr>
        <w:t>Наступні</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правила</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які</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називаються</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звичайними</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арифметичними</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перетвореннями</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регулюють</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перетворення</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всіх</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операндів</w:t>
      </w:r>
      <w:proofErr w:type="spellEnd"/>
      <w:r w:rsidRPr="00C210F6">
        <w:rPr>
          <w:rFonts w:ascii="Times New Roman" w:hAnsi="Times New Roman" w:cs="Times New Roman"/>
        </w:rPr>
        <w:t xml:space="preserve"> у </w:t>
      </w:r>
      <w:proofErr w:type="spellStart"/>
      <w:r w:rsidRPr="00C210F6">
        <w:rPr>
          <w:rFonts w:ascii="Times New Roman" w:hAnsi="Times New Roman" w:cs="Times New Roman"/>
        </w:rPr>
        <w:t>арифметичні</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вирази</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Ефект</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полягає</w:t>
      </w:r>
      <w:proofErr w:type="spellEnd"/>
      <w:r w:rsidRPr="00C210F6">
        <w:rPr>
          <w:rFonts w:ascii="Times New Roman" w:hAnsi="Times New Roman" w:cs="Times New Roman"/>
        </w:rPr>
        <w:t xml:space="preserve"> в </w:t>
      </w:r>
      <w:proofErr w:type="spellStart"/>
      <w:r w:rsidRPr="00C210F6">
        <w:rPr>
          <w:rFonts w:ascii="Times New Roman" w:hAnsi="Times New Roman" w:cs="Times New Roman"/>
        </w:rPr>
        <w:t>доведенні</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операндів</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до</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загального</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типу</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який</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також</w:t>
      </w:r>
      <w:proofErr w:type="spellEnd"/>
      <w:r w:rsidRPr="00C210F6">
        <w:rPr>
          <w:rFonts w:ascii="Times New Roman" w:hAnsi="Times New Roman" w:cs="Times New Roman"/>
        </w:rPr>
        <w:t xml:space="preserve"> є </w:t>
      </w:r>
      <w:proofErr w:type="spellStart"/>
      <w:r w:rsidRPr="00C210F6">
        <w:rPr>
          <w:rFonts w:ascii="Times New Roman" w:hAnsi="Times New Roman" w:cs="Times New Roman"/>
        </w:rPr>
        <w:t>типом</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результату</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Правила</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регулюються</w:t>
      </w:r>
      <w:proofErr w:type="spellEnd"/>
      <w:r w:rsidRPr="00C210F6">
        <w:rPr>
          <w:rFonts w:ascii="Times New Roman" w:hAnsi="Times New Roman" w:cs="Times New Roman"/>
        </w:rPr>
        <w:t xml:space="preserve"> в </w:t>
      </w:r>
      <w:proofErr w:type="spellStart"/>
      <w:r w:rsidRPr="00C210F6">
        <w:rPr>
          <w:rFonts w:ascii="Times New Roman" w:hAnsi="Times New Roman" w:cs="Times New Roman"/>
        </w:rPr>
        <w:t>такому</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порядку</w:t>
      </w:r>
      <w:proofErr w:type="spellEnd"/>
      <w:r w:rsidRPr="00C210F6">
        <w:rPr>
          <w:rFonts w:ascii="Times New Roman" w:hAnsi="Times New Roman" w:cs="Times New Roman"/>
        </w:rPr>
        <w:t>:</w:t>
      </w:r>
      <w:r w:rsidRPr="00C210F6">
        <w:rPr>
          <w:rFonts w:ascii="Times New Roman" w:hAnsi="Times New Roman" w:cs="Times New Roman"/>
        </w:rPr>
        <w:br/>
        <w:t xml:space="preserve">    1. </w:t>
      </w:r>
      <w:proofErr w:type="spellStart"/>
      <w:r w:rsidRPr="00C210F6">
        <w:rPr>
          <w:rFonts w:ascii="Times New Roman" w:hAnsi="Times New Roman" w:cs="Times New Roman"/>
        </w:rPr>
        <w:t>Якщо</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будь-який</w:t>
      </w:r>
      <w:proofErr w:type="spellEnd"/>
      <w:r w:rsidRPr="00C210F6">
        <w:rPr>
          <w:rFonts w:ascii="Times New Roman" w:hAnsi="Times New Roman" w:cs="Times New Roman"/>
        </w:rPr>
        <w:t xml:space="preserve"> з </w:t>
      </w:r>
      <w:proofErr w:type="spellStart"/>
      <w:r w:rsidRPr="00C210F6">
        <w:rPr>
          <w:rFonts w:ascii="Times New Roman" w:hAnsi="Times New Roman" w:cs="Times New Roman"/>
        </w:rPr>
        <w:t>операндів</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не</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має</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арифметичного</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типу</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то</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перетворення</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не</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виконується</w:t>
      </w:r>
      <w:proofErr w:type="spellEnd"/>
      <w:r w:rsidRPr="00C210F6">
        <w:rPr>
          <w:rFonts w:ascii="Times New Roman" w:hAnsi="Times New Roman" w:cs="Times New Roman"/>
        </w:rPr>
        <w:t>.</w:t>
      </w:r>
      <w:r w:rsidRPr="00C210F6">
        <w:rPr>
          <w:rFonts w:ascii="Times New Roman" w:hAnsi="Times New Roman" w:cs="Times New Roman"/>
        </w:rPr>
        <w:br/>
        <w:t xml:space="preserve">    2. </w:t>
      </w:r>
      <w:proofErr w:type="spellStart"/>
      <w:r w:rsidRPr="00C210F6">
        <w:rPr>
          <w:rFonts w:ascii="Times New Roman" w:hAnsi="Times New Roman" w:cs="Times New Roman"/>
        </w:rPr>
        <w:t>Якщо</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будь-який</w:t>
      </w:r>
      <w:proofErr w:type="spellEnd"/>
      <w:r w:rsidRPr="00C210F6">
        <w:rPr>
          <w:rFonts w:ascii="Times New Roman" w:hAnsi="Times New Roman" w:cs="Times New Roman"/>
        </w:rPr>
        <w:t xml:space="preserve"> з </w:t>
      </w:r>
      <w:proofErr w:type="spellStart"/>
      <w:r w:rsidRPr="00C210F6">
        <w:rPr>
          <w:rFonts w:ascii="Times New Roman" w:hAnsi="Times New Roman" w:cs="Times New Roman"/>
        </w:rPr>
        <w:t>операндів</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має</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тип</w:t>
      </w:r>
      <w:proofErr w:type="spellEnd"/>
      <w:r w:rsidRPr="00C210F6">
        <w:rPr>
          <w:rFonts w:ascii="Times New Roman" w:hAnsi="Times New Roman" w:cs="Times New Roman"/>
        </w:rPr>
        <w:t xml:space="preserve"> long double, </w:t>
      </w:r>
      <w:proofErr w:type="spellStart"/>
      <w:r w:rsidRPr="00C210F6">
        <w:rPr>
          <w:rFonts w:ascii="Times New Roman" w:hAnsi="Times New Roman" w:cs="Times New Roman"/>
        </w:rPr>
        <w:t>інший</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операнд</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перетворюється</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на</w:t>
      </w:r>
      <w:proofErr w:type="spellEnd"/>
      <w:r w:rsidRPr="00C210F6">
        <w:rPr>
          <w:rFonts w:ascii="Times New Roman" w:hAnsi="Times New Roman" w:cs="Times New Roman"/>
        </w:rPr>
        <w:t xml:space="preserve"> long double.</w:t>
      </w:r>
      <w:r w:rsidRPr="00C210F6">
        <w:rPr>
          <w:rFonts w:ascii="Times New Roman" w:hAnsi="Times New Roman" w:cs="Times New Roman"/>
        </w:rPr>
        <w:br/>
        <w:t xml:space="preserve">    3. В </w:t>
      </w:r>
      <w:proofErr w:type="spellStart"/>
      <w:r w:rsidRPr="00C210F6">
        <w:rPr>
          <w:rFonts w:ascii="Times New Roman" w:hAnsi="Times New Roman" w:cs="Times New Roman"/>
        </w:rPr>
        <w:t>іншому</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випадку</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якщо</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один</w:t>
      </w:r>
      <w:proofErr w:type="spellEnd"/>
      <w:r w:rsidRPr="00C210F6">
        <w:rPr>
          <w:rFonts w:ascii="Times New Roman" w:hAnsi="Times New Roman" w:cs="Times New Roman"/>
        </w:rPr>
        <w:t xml:space="preserve"> з </w:t>
      </w:r>
      <w:proofErr w:type="spellStart"/>
      <w:r w:rsidRPr="00C210F6">
        <w:rPr>
          <w:rFonts w:ascii="Times New Roman" w:hAnsi="Times New Roman" w:cs="Times New Roman"/>
        </w:rPr>
        <w:t>операндів</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має</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тип</w:t>
      </w:r>
      <w:proofErr w:type="spellEnd"/>
      <w:r w:rsidRPr="00C210F6">
        <w:rPr>
          <w:rFonts w:ascii="Times New Roman" w:hAnsi="Times New Roman" w:cs="Times New Roman"/>
        </w:rPr>
        <w:t xml:space="preserve"> double, </w:t>
      </w:r>
      <w:proofErr w:type="spellStart"/>
      <w:r w:rsidRPr="00C210F6">
        <w:rPr>
          <w:rFonts w:ascii="Times New Roman" w:hAnsi="Times New Roman" w:cs="Times New Roman"/>
        </w:rPr>
        <w:t>інший</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операнд</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перетворюється</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lastRenderedPageBreak/>
        <w:t>на</w:t>
      </w:r>
      <w:proofErr w:type="spellEnd"/>
      <w:r w:rsidRPr="00C210F6">
        <w:rPr>
          <w:rFonts w:ascii="Times New Roman" w:hAnsi="Times New Roman" w:cs="Times New Roman"/>
        </w:rPr>
        <w:t xml:space="preserve"> double.</w:t>
      </w:r>
      <w:r w:rsidRPr="00C210F6">
        <w:rPr>
          <w:rFonts w:ascii="Times New Roman" w:hAnsi="Times New Roman" w:cs="Times New Roman"/>
        </w:rPr>
        <w:br/>
        <w:t xml:space="preserve">    4. В </w:t>
      </w:r>
      <w:proofErr w:type="spellStart"/>
      <w:r w:rsidRPr="00C210F6">
        <w:rPr>
          <w:rFonts w:ascii="Times New Roman" w:hAnsi="Times New Roman" w:cs="Times New Roman"/>
        </w:rPr>
        <w:t>іншому</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випадку</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якщо</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один</w:t>
      </w:r>
      <w:proofErr w:type="spellEnd"/>
      <w:r w:rsidRPr="00C210F6">
        <w:rPr>
          <w:rFonts w:ascii="Times New Roman" w:hAnsi="Times New Roman" w:cs="Times New Roman"/>
        </w:rPr>
        <w:t xml:space="preserve"> з </w:t>
      </w:r>
      <w:proofErr w:type="spellStart"/>
      <w:r w:rsidRPr="00C210F6">
        <w:rPr>
          <w:rFonts w:ascii="Times New Roman" w:hAnsi="Times New Roman" w:cs="Times New Roman"/>
        </w:rPr>
        <w:t>операндів</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має</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тип</w:t>
      </w:r>
      <w:proofErr w:type="spellEnd"/>
      <w:r w:rsidRPr="00C210F6">
        <w:rPr>
          <w:rFonts w:ascii="Times New Roman" w:hAnsi="Times New Roman" w:cs="Times New Roman"/>
        </w:rPr>
        <w:t xml:space="preserve"> float, </w:t>
      </w:r>
      <w:proofErr w:type="spellStart"/>
      <w:r w:rsidRPr="00C210F6">
        <w:rPr>
          <w:rFonts w:ascii="Times New Roman" w:hAnsi="Times New Roman" w:cs="Times New Roman"/>
        </w:rPr>
        <w:t>інший</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операнд</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перетворюється</w:t>
      </w:r>
      <w:proofErr w:type="spellEnd"/>
      <w:r w:rsidRPr="00C210F6">
        <w:rPr>
          <w:rFonts w:ascii="Times New Roman" w:hAnsi="Times New Roman" w:cs="Times New Roman"/>
        </w:rPr>
        <w:t xml:space="preserve"> у float.</w:t>
      </w:r>
      <w:r w:rsidRPr="00C210F6">
        <w:rPr>
          <w:rFonts w:ascii="Times New Roman" w:hAnsi="Times New Roman" w:cs="Times New Roman"/>
        </w:rPr>
        <w:br/>
        <w:t xml:space="preserve">    5. В </w:t>
      </w:r>
      <w:proofErr w:type="spellStart"/>
      <w:r w:rsidRPr="00C210F6">
        <w:rPr>
          <w:rFonts w:ascii="Times New Roman" w:hAnsi="Times New Roman" w:cs="Times New Roman"/>
        </w:rPr>
        <w:t>іншому</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випадку</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інтегральні</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промо-акції</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виконуються</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на</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обох</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операндах</w:t>
      </w:r>
      <w:proofErr w:type="spellEnd"/>
      <w:r w:rsidRPr="00C210F6">
        <w:rPr>
          <w:rFonts w:ascii="Times New Roman" w:hAnsi="Times New Roman" w:cs="Times New Roman"/>
        </w:rPr>
        <w:t xml:space="preserve"> і </w:t>
      </w:r>
      <w:proofErr w:type="spellStart"/>
      <w:r w:rsidRPr="00C210F6">
        <w:rPr>
          <w:rFonts w:ascii="Times New Roman" w:hAnsi="Times New Roman" w:cs="Times New Roman"/>
        </w:rPr>
        <w:t>застосовуються</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наступні</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правила</w:t>
      </w:r>
      <w:proofErr w:type="spellEnd"/>
      <w:r w:rsidRPr="00C210F6">
        <w:rPr>
          <w:rFonts w:ascii="Times New Roman" w:hAnsi="Times New Roman" w:cs="Times New Roman"/>
        </w:rPr>
        <w:t>:</w:t>
      </w:r>
      <w:r w:rsidRPr="00C210F6">
        <w:rPr>
          <w:rFonts w:ascii="Times New Roman" w:hAnsi="Times New Roman" w:cs="Times New Roman"/>
        </w:rPr>
        <w:br/>
        <w:t xml:space="preserve">        1. </w:t>
      </w:r>
      <w:proofErr w:type="spellStart"/>
      <w:r w:rsidRPr="00C210F6">
        <w:rPr>
          <w:rFonts w:ascii="Times New Roman" w:hAnsi="Times New Roman" w:cs="Times New Roman"/>
        </w:rPr>
        <w:t>Якщо</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будь-який</w:t>
      </w:r>
      <w:proofErr w:type="spellEnd"/>
      <w:r w:rsidRPr="00C210F6">
        <w:rPr>
          <w:rFonts w:ascii="Times New Roman" w:hAnsi="Times New Roman" w:cs="Times New Roman"/>
        </w:rPr>
        <w:t xml:space="preserve"> з </w:t>
      </w:r>
      <w:proofErr w:type="spellStart"/>
      <w:r w:rsidRPr="00C210F6">
        <w:rPr>
          <w:rFonts w:ascii="Times New Roman" w:hAnsi="Times New Roman" w:cs="Times New Roman"/>
        </w:rPr>
        <w:t>операндів</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має</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тип</w:t>
      </w:r>
      <w:proofErr w:type="spellEnd"/>
      <w:r w:rsidRPr="00C210F6">
        <w:rPr>
          <w:rFonts w:ascii="Times New Roman" w:hAnsi="Times New Roman" w:cs="Times New Roman"/>
        </w:rPr>
        <w:t xml:space="preserve"> unsigned long int, </w:t>
      </w:r>
      <w:proofErr w:type="spellStart"/>
      <w:r w:rsidRPr="00C210F6">
        <w:rPr>
          <w:rFonts w:ascii="Times New Roman" w:hAnsi="Times New Roman" w:cs="Times New Roman"/>
        </w:rPr>
        <w:t>то</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інший</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операнд</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перетворюється</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на</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довгий</w:t>
      </w:r>
      <w:proofErr w:type="spellEnd"/>
      <w:r w:rsidRPr="00C210F6">
        <w:rPr>
          <w:rFonts w:ascii="Times New Roman" w:hAnsi="Times New Roman" w:cs="Times New Roman"/>
        </w:rPr>
        <w:t xml:space="preserve"> int.</w:t>
      </w:r>
      <w:r w:rsidRPr="00C210F6">
        <w:rPr>
          <w:rFonts w:ascii="Times New Roman" w:hAnsi="Times New Roman" w:cs="Times New Roman"/>
        </w:rPr>
        <w:br/>
        <w:t xml:space="preserve">        В </w:t>
      </w:r>
      <w:proofErr w:type="spellStart"/>
      <w:r w:rsidRPr="00C210F6">
        <w:rPr>
          <w:rFonts w:ascii="Times New Roman" w:hAnsi="Times New Roman" w:cs="Times New Roman"/>
        </w:rPr>
        <w:t>іншому</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випадку</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якщо</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один</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операнд</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має</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тип</w:t>
      </w:r>
      <w:proofErr w:type="spellEnd"/>
      <w:r w:rsidRPr="00C210F6">
        <w:rPr>
          <w:rFonts w:ascii="Times New Roman" w:hAnsi="Times New Roman" w:cs="Times New Roman"/>
        </w:rPr>
        <w:t xml:space="preserve"> long int, а </w:t>
      </w:r>
      <w:proofErr w:type="spellStart"/>
      <w:r w:rsidRPr="00C210F6">
        <w:rPr>
          <w:rFonts w:ascii="Times New Roman" w:hAnsi="Times New Roman" w:cs="Times New Roman"/>
        </w:rPr>
        <w:t>інший</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має</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тип</w:t>
      </w:r>
      <w:proofErr w:type="spellEnd"/>
      <w:r w:rsidRPr="00C210F6">
        <w:rPr>
          <w:rFonts w:ascii="Times New Roman" w:hAnsi="Times New Roman" w:cs="Times New Roman"/>
        </w:rPr>
        <w:t xml:space="preserve"> unsigned int, і </w:t>
      </w:r>
      <w:proofErr w:type="spellStart"/>
      <w:r w:rsidRPr="00C210F6">
        <w:rPr>
          <w:rFonts w:ascii="Times New Roman" w:hAnsi="Times New Roman" w:cs="Times New Roman"/>
        </w:rPr>
        <w:t>якщо</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довгий</w:t>
      </w:r>
      <w:proofErr w:type="spellEnd"/>
      <w:r w:rsidRPr="00C210F6">
        <w:rPr>
          <w:rFonts w:ascii="Times New Roman" w:hAnsi="Times New Roman" w:cs="Times New Roman"/>
        </w:rPr>
        <w:t xml:space="preserve"> int </w:t>
      </w:r>
      <w:proofErr w:type="spellStart"/>
      <w:r w:rsidRPr="00C210F6">
        <w:rPr>
          <w:rFonts w:ascii="Times New Roman" w:hAnsi="Times New Roman" w:cs="Times New Roman"/>
        </w:rPr>
        <w:t>може</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представляти</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всі</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значення</w:t>
      </w:r>
      <w:proofErr w:type="spellEnd"/>
      <w:r w:rsidRPr="00C210F6">
        <w:rPr>
          <w:rFonts w:ascii="Times New Roman" w:hAnsi="Times New Roman" w:cs="Times New Roman"/>
        </w:rPr>
        <w:t xml:space="preserve"> unsigned int, </w:t>
      </w:r>
      <w:proofErr w:type="spellStart"/>
      <w:r w:rsidRPr="00C210F6">
        <w:rPr>
          <w:rFonts w:ascii="Times New Roman" w:hAnsi="Times New Roman" w:cs="Times New Roman"/>
        </w:rPr>
        <w:t>операнд</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типу</w:t>
      </w:r>
      <w:proofErr w:type="spellEnd"/>
      <w:r w:rsidRPr="00C210F6">
        <w:rPr>
          <w:rFonts w:ascii="Times New Roman" w:hAnsi="Times New Roman" w:cs="Times New Roman"/>
        </w:rPr>
        <w:t xml:space="preserve"> unsigned int </w:t>
      </w:r>
      <w:proofErr w:type="spellStart"/>
      <w:r w:rsidRPr="00C210F6">
        <w:rPr>
          <w:rFonts w:ascii="Times New Roman" w:hAnsi="Times New Roman" w:cs="Times New Roman"/>
        </w:rPr>
        <w:t>перетворюється</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на</w:t>
      </w:r>
      <w:proofErr w:type="spellEnd"/>
      <w:r w:rsidRPr="00C210F6">
        <w:rPr>
          <w:rFonts w:ascii="Times New Roman" w:hAnsi="Times New Roman" w:cs="Times New Roman"/>
        </w:rPr>
        <w:t xml:space="preserve"> long int. </w:t>
      </w:r>
      <w:proofErr w:type="spellStart"/>
      <w:r w:rsidRPr="00C210F6">
        <w:rPr>
          <w:rFonts w:ascii="Times New Roman" w:hAnsi="Times New Roman" w:cs="Times New Roman"/>
        </w:rPr>
        <w:t>Якщо</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довгий</w:t>
      </w:r>
      <w:proofErr w:type="spellEnd"/>
      <w:r w:rsidRPr="00C210F6">
        <w:rPr>
          <w:rFonts w:ascii="Times New Roman" w:hAnsi="Times New Roman" w:cs="Times New Roman"/>
        </w:rPr>
        <w:t xml:space="preserve"> int </w:t>
      </w:r>
      <w:proofErr w:type="spellStart"/>
      <w:r w:rsidRPr="00C210F6">
        <w:rPr>
          <w:rFonts w:ascii="Times New Roman" w:hAnsi="Times New Roman" w:cs="Times New Roman"/>
        </w:rPr>
        <w:t>не</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може</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представляти</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всі</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значення</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непідписаного</w:t>
      </w:r>
      <w:proofErr w:type="spellEnd"/>
      <w:r w:rsidRPr="00C210F6">
        <w:rPr>
          <w:rFonts w:ascii="Times New Roman" w:hAnsi="Times New Roman" w:cs="Times New Roman"/>
        </w:rPr>
        <w:t xml:space="preserve"> int, </w:t>
      </w:r>
      <w:proofErr w:type="spellStart"/>
      <w:r w:rsidRPr="00C210F6">
        <w:rPr>
          <w:rFonts w:ascii="Times New Roman" w:hAnsi="Times New Roman" w:cs="Times New Roman"/>
        </w:rPr>
        <w:t>обидва</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операнди</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перетворюються</w:t>
      </w:r>
      <w:proofErr w:type="spellEnd"/>
      <w:r w:rsidRPr="00C210F6">
        <w:rPr>
          <w:rFonts w:ascii="Times New Roman" w:hAnsi="Times New Roman" w:cs="Times New Roman"/>
        </w:rPr>
        <w:t xml:space="preserve"> в довгу int.</w:t>
      </w:r>
      <w:r w:rsidRPr="00C210F6">
        <w:rPr>
          <w:rFonts w:ascii="Times New Roman" w:hAnsi="Times New Roman" w:cs="Times New Roman"/>
        </w:rPr>
        <w:br/>
        <w:t xml:space="preserve">        3. В </w:t>
      </w:r>
      <w:proofErr w:type="spellStart"/>
      <w:r w:rsidRPr="00C210F6">
        <w:rPr>
          <w:rFonts w:ascii="Times New Roman" w:hAnsi="Times New Roman" w:cs="Times New Roman"/>
        </w:rPr>
        <w:t>іншому</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випадку</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якщо</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один</w:t>
      </w:r>
      <w:proofErr w:type="spellEnd"/>
      <w:r w:rsidRPr="00C210F6">
        <w:rPr>
          <w:rFonts w:ascii="Times New Roman" w:hAnsi="Times New Roman" w:cs="Times New Roman"/>
        </w:rPr>
        <w:t xml:space="preserve"> з </w:t>
      </w:r>
      <w:proofErr w:type="spellStart"/>
      <w:r w:rsidRPr="00C210F6">
        <w:rPr>
          <w:rFonts w:ascii="Times New Roman" w:hAnsi="Times New Roman" w:cs="Times New Roman"/>
        </w:rPr>
        <w:t>операндів</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має</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тип</w:t>
      </w:r>
      <w:proofErr w:type="spellEnd"/>
      <w:r w:rsidRPr="00C210F6">
        <w:rPr>
          <w:rFonts w:ascii="Times New Roman" w:hAnsi="Times New Roman" w:cs="Times New Roman"/>
        </w:rPr>
        <w:t xml:space="preserve"> long int, </w:t>
      </w:r>
      <w:proofErr w:type="spellStart"/>
      <w:r w:rsidRPr="00C210F6">
        <w:rPr>
          <w:rFonts w:ascii="Times New Roman" w:hAnsi="Times New Roman" w:cs="Times New Roman"/>
        </w:rPr>
        <w:t>інший</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операнд</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перетворюється</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на</w:t>
      </w:r>
      <w:proofErr w:type="spellEnd"/>
      <w:r w:rsidRPr="00C210F6">
        <w:rPr>
          <w:rFonts w:ascii="Times New Roman" w:hAnsi="Times New Roman" w:cs="Times New Roman"/>
        </w:rPr>
        <w:t xml:space="preserve"> long int.</w:t>
      </w:r>
      <w:r w:rsidRPr="00C210F6">
        <w:rPr>
          <w:rFonts w:ascii="Times New Roman" w:hAnsi="Times New Roman" w:cs="Times New Roman"/>
        </w:rPr>
        <w:br/>
        <w:t xml:space="preserve">        4. В </w:t>
      </w:r>
      <w:proofErr w:type="spellStart"/>
      <w:r w:rsidRPr="00C210F6">
        <w:rPr>
          <w:rFonts w:ascii="Times New Roman" w:hAnsi="Times New Roman" w:cs="Times New Roman"/>
        </w:rPr>
        <w:t>іншому</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випадку</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якщо</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один</w:t>
      </w:r>
      <w:proofErr w:type="spellEnd"/>
      <w:r w:rsidRPr="00C210F6">
        <w:rPr>
          <w:rFonts w:ascii="Times New Roman" w:hAnsi="Times New Roman" w:cs="Times New Roman"/>
        </w:rPr>
        <w:t xml:space="preserve"> з </w:t>
      </w:r>
      <w:proofErr w:type="spellStart"/>
      <w:r w:rsidRPr="00C210F6">
        <w:rPr>
          <w:rFonts w:ascii="Times New Roman" w:hAnsi="Times New Roman" w:cs="Times New Roman"/>
        </w:rPr>
        <w:t>операндів</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має</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тип</w:t>
      </w:r>
      <w:proofErr w:type="spellEnd"/>
      <w:r w:rsidRPr="00C210F6">
        <w:rPr>
          <w:rFonts w:ascii="Times New Roman" w:hAnsi="Times New Roman" w:cs="Times New Roman"/>
        </w:rPr>
        <w:t xml:space="preserve"> unsigned int, </w:t>
      </w:r>
      <w:proofErr w:type="spellStart"/>
      <w:r w:rsidRPr="00C210F6">
        <w:rPr>
          <w:rFonts w:ascii="Times New Roman" w:hAnsi="Times New Roman" w:cs="Times New Roman"/>
        </w:rPr>
        <w:t>інший</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операнд</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перетворюється</w:t>
      </w:r>
      <w:proofErr w:type="spellEnd"/>
      <w:r w:rsidRPr="00C210F6">
        <w:rPr>
          <w:rFonts w:ascii="Times New Roman" w:hAnsi="Times New Roman" w:cs="Times New Roman"/>
        </w:rPr>
        <w:t xml:space="preserve"> в unsigned int.</w:t>
      </w:r>
      <w:r w:rsidRPr="00C210F6">
        <w:rPr>
          <w:rFonts w:ascii="Times New Roman" w:hAnsi="Times New Roman" w:cs="Times New Roman"/>
        </w:rPr>
        <w:br/>
        <w:t xml:space="preserve">        5. В </w:t>
      </w:r>
      <w:proofErr w:type="spellStart"/>
      <w:r w:rsidRPr="00C210F6">
        <w:rPr>
          <w:rFonts w:ascii="Times New Roman" w:hAnsi="Times New Roman" w:cs="Times New Roman"/>
        </w:rPr>
        <w:t>іншому</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випадку</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обидва</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операнда</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мають</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тип</w:t>
      </w:r>
      <w:proofErr w:type="spellEnd"/>
      <w:r w:rsidRPr="00C210F6">
        <w:rPr>
          <w:rFonts w:ascii="Times New Roman" w:hAnsi="Times New Roman" w:cs="Times New Roman"/>
        </w:rPr>
        <w:t xml:space="preserve"> int.</w:t>
      </w:r>
      <w:r w:rsidRPr="00C210F6">
        <w:rPr>
          <w:rFonts w:ascii="Times New Roman" w:hAnsi="Times New Roman" w:cs="Times New Roman"/>
        </w:rPr>
        <w:br/>
      </w:r>
      <w:proofErr w:type="spellStart"/>
      <w:r w:rsidRPr="00C210F6">
        <w:rPr>
          <w:rFonts w:ascii="Times New Roman" w:hAnsi="Times New Roman" w:cs="Times New Roman"/>
        </w:rPr>
        <w:t>Звичайні</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правила</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арифметичного</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перетворення</w:t>
      </w:r>
      <w:proofErr w:type="spellEnd"/>
      <w:r w:rsidRPr="00C210F6">
        <w:rPr>
          <w:rFonts w:ascii="Times New Roman" w:hAnsi="Times New Roman" w:cs="Times New Roman"/>
        </w:rPr>
        <w:t>.</w:t>
      </w:r>
      <w:r w:rsidRPr="00C210F6">
        <w:rPr>
          <w:rFonts w:ascii="Times New Roman" w:hAnsi="Times New Roman" w:cs="Times New Roman"/>
        </w:rPr>
        <w:br/>
        <w:t xml:space="preserve"> </w:t>
      </w:r>
      <w:proofErr w:type="spellStart"/>
      <w:r w:rsidRPr="00C210F6">
        <w:rPr>
          <w:rFonts w:ascii="Times New Roman" w:hAnsi="Times New Roman" w:cs="Times New Roman"/>
          <w:b/>
        </w:rPr>
        <w:t>Символи</w:t>
      </w:r>
      <w:proofErr w:type="spellEnd"/>
      <w:r w:rsidRPr="00C210F6">
        <w:rPr>
          <w:rFonts w:ascii="Times New Roman" w:hAnsi="Times New Roman" w:cs="Times New Roman"/>
          <w:b/>
        </w:rPr>
        <w:t xml:space="preserve"> </w:t>
      </w:r>
      <w:proofErr w:type="spellStart"/>
      <w:r w:rsidRPr="00C210F6">
        <w:rPr>
          <w:rFonts w:ascii="Times New Roman" w:hAnsi="Times New Roman" w:cs="Times New Roman"/>
          <w:b/>
        </w:rPr>
        <w:t>та</w:t>
      </w:r>
      <w:proofErr w:type="spellEnd"/>
      <w:r w:rsidRPr="00C210F6">
        <w:rPr>
          <w:rFonts w:ascii="Times New Roman" w:hAnsi="Times New Roman" w:cs="Times New Roman"/>
          <w:b/>
        </w:rPr>
        <w:t xml:space="preserve"> </w:t>
      </w:r>
      <w:proofErr w:type="spellStart"/>
      <w:r w:rsidRPr="00C210F6">
        <w:rPr>
          <w:rFonts w:ascii="Times New Roman" w:hAnsi="Times New Roman" w:cs="Times New Roman"/>
          <w:b/>
        </w:rPr>
        <w:t>цілі</w:t>
      </w:r>
      <w:proofErr w:type="spellEnd"/>
      <w:r w:rsidRPr="00C210F6">
        <w:rPr>
          <w:rFonts w:ascii="Times New Roman" w:hAnsi="Times New Roman" w:cs="Times New Roman"/>
          <w:b/>
        </w:rPr>
        <w:t xml:space="preserve"> </w:t>
      </w:r>
      <w:proofErr w:type="spellStart"/>
      <w:r w:rsidRPr="00C210F6">
        <w:rPr>
          <w:rFonts w:ascii="Times New Roman" w:hAnsi="Times New Roman" w:cs="Times New Roman"/>
          <w:b/>
        </w:rPr>
        <w:t>числа</w:t>
      </w:r>
      <w:proofErr w:type="spellEnd"/>
      <w:r w:rsidRPr="00C210F6">
        <w:rPr>
          <w:rFonts w:ascii="Times New Roman" w:hAnsi="Times New Roman" w:cs="Times New Roman"/>
        </w:rPr>
        <w:br/>
      </w:r>
      <w:proofErr w:type="spellStart"/>
      <w:r w:rsidRPr="00C210F6">
        <w:rPr>
          <w:rFonts w:ascii="Times New Roman" w:hAnsi="Times New Roman" w:cs="Times New Roman"/>
        </w:rPr>
        <w:t>Поле</w:t>
      </w:r>
      <w:proofErr w:type="spellEnd"/>
      <w:r w:rsidRPr="00C210F6">
        <w:rPr>
          <w:rFonts w:ascii="Times New Roman" w:hAnsi="Times New Roman" w:cs="Times New Roman"/>
        </w:rPr>
        <w:t xml:space="preserve"> char, short int </w:t>
      </w:r>
      <w:proofErr w:type="spellStart"/>
      <w:r w:rsidRPr="00C210F6">
        <w:rPr>
          <w:rFonts w:ascii="Times New Roman" w:hAnsi="Times New Roman" w:cs="Times New Roman"/>
        </w:rPr>
        <w:t>або</w:t>
      </w:r>
      <w:proofErr w:type="spellEnd"/>
      <w:r w:rsidRPr="00C210F6">
        <w:rPr>
          <w:rFonts w:ascii="Times New Roman" w:hAnsi="Times New Roman" w:cs="Times New Roman"/>
        </w:rPr>
        <w:t xml:space="preserve"> int, </w:t>
      </w:r>
      <w:proofErr w:type="spellStart"/>
      <w:r w:rsidRPr="00C210F6">
        <w:rPr>
          <w:rFonts w:ascii="Times New Roman" w:hAnsi="Times New Roman" w:cs="Times New Roman"/>
        </w:rPr>
        <w:t>або</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підписаний</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або</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без</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знака</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або</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об'єкт</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що</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має</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тип</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переліку</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можна</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використовувати</w:t>
      </w:r>
      <w:proofErr w:type="spellEnd"/>
      <w:r w:rsidRPr="00C210F6">
        <w:rPr>
          <w:rFonts w:ascii="Times New Roman" w:hAnsi="Times New Roman" w:cs="Times New Roman"/>
        </w:rPr>
        <w:t xml:space="preserve"> у </w:t>
      </w:r>
      <w:proofErr w:type="spellStart"/>
      <w:r w:rsidRPr="00C210F6">
        <w:rPr>
          <w:rFonts w:ascii="Times New Roman" w:hAnsi="Times New Roman" w:cs="Times New Roman"/>
        </w:rPr>
        <w:t>виразі</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де</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дозволено</w:t>
      </w:r>
      <w:proofErr w:type="spellEnd"/>
      <w:r w:rsidRPr="00C210F6">
        <w:rPr>
          <w:rFonts w:ascii="Times New Roman" w:hAnsi="Times New Roman" w:cs="Times New Roman"/>
        </w:rPr>
        <w:t xml:space="preserve"> int </w:t>
      </w:r>
      <w:proofErr w:type="spellStart"/>
      <w:r w:rsidRPr="00C210F6">
        <w:rPr>
          <w:rFonts w:ascii="Times New Roman" w:hAnsi="Times New Roman" w:cs="Times New Roman"/>
        </w:rPr>
        <w:t>або</w:t>
      </w:r>
      <w:proofErr w:type="spellEnd"/>
      <w:r w:rsidRPr="00C210F6">
        <w:rPr>
          <w:rFonts w:ascii="Times New Roman" w:hAnsi="Times New Roman" w:cs="Times New Roman"/>
        </w:rPr>
        <w:t xml:space="preserve"> unsigned int. </w:t>
      </w:r>
      <w:proofErr w:type="spellStart"/>
      <w:r w:rsidRPr="00C210F6">
        <w:rPr>
          <w:rFonts w:ascii="Times New Roman" w:hAnsi="Times New Roman" w:cs="Times New Roman"/>
        </w:rPr>
        <w:t>Якщо</w:t>
      </w:r>
      <w:proofErr w:type="spellEnd"/>
      <w:r w:rsidRPr="00C210F6">
        <w:rPr>
          <w:rFonts w:ascii="Times New Roman" w:hAnsi="Times New Roman" w:cs="Times New Roman"/>
        </w:rPr>
        <w:t xml:space="preserve"> int </w:t>
      </w:r>
      <w:proofErr w:type="spellStart"/>
      <w:r w:rsidRPr="00C210F6">
        <w:rPr>
          <w:rFonts w:ascii="Times New Roman" w:hAnsi="Times New Roman" w:cs="Times New Roman"/>
        </w:rPr>
        <w:t>може</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представляти</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всі</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значення</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вихідного</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типу</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значення</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перетворюється</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на</w:t>
      </w:r>
      <w:proofErr w:type="spellEnd"/>
      <w:r w:rsidRPr="00C210F6">
        <w:rPr>
          <w:rFonts w:ascii="Times New Roman" w:hAnsi="Times New Roman" w:cs="Times New Roman"/>
        </w:rPr>
        <w:t xml:space="preserve"> int. В </w:t>
      </w:r>
      <w:proofErr w:type="spellStart"/>
      <w:r w:rsidRPr="00C210F6">
        <w:rPr>
          <w:rFonts w:ascii="Times New Roman" w:hAnsi="Times New Roman" w:cs="Times New Roman"/>
        </w:rPr>
        <w:t>іншому</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випадку</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він</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перетворюється</w:t>
      </w:r>
      <w:proofErr w:type="spellEnd"/>
      <w:r w:rsidRPr="00C210F6">
        <w:rPr>
          <w:rFonts w:ascii="Times New Roman" w:hAnsi="Times New Roman" w:cs="Times New Roman"/>
        </w:rPr>
        <w:t xml:space="preserve"> в unsigned int. </w:t>
      </w:r>
      <w:proofErr w:type="spellStart"/>
      <w:r w:rsidRPr="00C210F6">
        <w:rPr>
          <w:rFonts w:ascii="Times New Roman" w:hAnsi="Times New Roman" w:cs="Times New Roman"/>
        </w:rPr>
        <w:t>Ці</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правила</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перетворення</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називаються</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інтегральними</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промо-акціями</w:t>
      </w:r>
      <w:proofErr w:type="spellEnd"/>
      <w:r w:rsidRPr="00C210F6">
        <w:rPr>
          <w:rFonts w:ascii="Times New Roman" w:hAnsi="Times New Roman" w:cs="Times New Roman"/>
        </w:rPr>
        <w:t>.</w:t>
      </w:r>
      <w:r w:rsidRPr="00C210F6">
        <w:rPr>
          <w:rFonts w:ascii="Times New Roman" w:hAnsi="Times New Roman" w:cs="Times New Roman"/>
        </w:rPr>
        <w:br/>
      </w:r>
      <w:proofErr w:type="spellStart"/>
      <w:r w:rsidRPr="00C210F6">
        <w:rPr>
          <w:rFonts w:ascii="Times New Roman" w:hAnsi="Times New Roman" w:cs="Times New Roman"/>
        </w:rPr>
        <w:t>Ця</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реалізація</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інтегрального</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просування</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називається</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збереженням</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значень</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на</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відміну</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від</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непідписаного</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збереження</w:t>
      </w:r>
      <w:proofErr w:type="spellEnd"/>
      <w:r w:rsidRPr="00C210F6">
        <w:rPr>
          <w:rFonts w:ascii="Times New Roman" w:hAnsi="Times New Roman" w:cs="Times New Roman"/>
        </w:rPr>
        <w:t xml:space="preserve">, в </w:t>
      </w:r>
      <w:proofErr w:type="spellStart"/>
      <w:r w:rsidRPr="00C210F6">
        <w:rPr>
          <w:rFonts w:ascii="Times New Roman" w:hAnsi="Times New Roman" w:cs="Times New Roman"/>
        </w:rPr>
        <w:t>якому</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непідписані</w:t>
      </w:r>
      <w:proofErr w:type="spellEnd"/>
      <w:r w:rsidRPr="00C210F6">
        <w:rPr>
          <w:rFonts w:ascii="Times New Roman" w:hAnsi="Times New Roman" w:cs="Times New Roman"/>
        </w:rPr>
        <w:t xml:space="preserve"> char і unsigned short </w:t>
      </w:r>
      <w:proofErr w:type="spellStart"/>
      <w:r w:rsidRPr="00C210F6">
        <w:rPr>
          <w:rFonts w:ascii="Times New Roman" w:hAnsi="Times New Roman" w:cs="Times New Roman"/>
        </w:rPr>
        <w:t>розширюються</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до</w:t>
      </w:r>
      <w:proofErr w:type="spellEnd"/>
      <w:r w:rsidRPr="00C210F6">
        <w:rPr>
          <w:rFonts w:ascii="Times New Roman" w:hAnsi="Times New Roman" w:cs="Times New Roman"/>
        </w:rPr>
        <w:t xml:space="preserve"> unsigned int. DEC C </w:t>
      </w:r>
      <w:proofErr w:type="spellStart"/>
      <w:r w:rsidRPr="00C210F6">
        <w:rPr>
          <w:rFonts w:ascii="Times New Roman" w:hAnsi="Times New Roman" w:cs="Times New Roman"/>
        </w:rPr>
        <w:t>використовує</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підтримку</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збереження</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цінностей</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як</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це</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вимагається</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стандартом</w:t>
      </w:r>
      <w:proofErr w:type="spellEnd"/>
      <w:r w:rsidRPr="00C210F6">
        <w:rPr>
          <w:rFonts w:ascii="Times New Roman" w:hAnsi="Times New Roman" w:cs="Times New Roman"/>
        </w:rPr>
        <w:t xml:space="preserve"> ANSI C, </w:t>
      </w:r>
      <w:proofErr w:type="spellStart"/>
      <w:r w:rsidRPr="00C210F6">
        <w:rPr>
          <w:rFonts w:ascii="Times New Roman" w:hAnsi="Times New Roman" w:cs="Times New Roman"/>
        </w:rPr>
        <w:t>якщо</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не</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вказано</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загальний</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режим</w:t>
      </w:r>
      <w:proofErr w:type="spellEnd"/>
      <w:r w:rsidRPr="00C210F6">
        <w:rPr>
          <w:rFonts w:ascii="Times New Roman" w:hAnsi="Times New Roman" w:cs="Times New Roman"/>
        </w:rPr>
        <w:t xml:space="preserve"> C.</w:t>
      </w:r>
      <w:r w:rsidRPr="00C210F6">
        <w:rPr>
          <w:rFonts w:ascii="Times New Roman" w:hAnsi="Times New Roman" w:cs="Times New Roman"/>
        </w:rPr>
        <w:br/>
      </w:r>
      <w:proofErr w:type="spellStart"/>
      <w:r w:rsidRPr="00C210F6">
        <w:rPr>
          <w:rFonts w:ascii="Times New Roman" w:hAnsi="Times New Roman" w:cs="Times New Roman"/>
        </w:rPr>
        <w:t>Щоб</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допомогти</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знайти</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арифметичні</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перетворення</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які</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залежать</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від</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незмінених</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правил</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збереження</w:t>
      </w:r>
      <w:proofErr w:type="spellEnd"/>
      <w:r w:rsidRPr="00C210F6">
        <w:rPr>
          <w:rFonts w:ascii="Times New Roman" w:hAnsi="Times New Roman" w:cs="Times New Roman"/>
        </w:rPr>
        <w:t xml:space="preserve">, DEC C, з </w:t>
      </w:r>
      <w:proofErr w:type="spellStart"/>
      <w:r w:rsidRPr="00C210F6">
        <w:rPr>
          <w:rFonts w:ascii="Times New Roman" w:hAnsi="Times New Roman" w:cs="Times New Roman"/>
        </w:rPr>
        <w:t>включеною</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опцією</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перевірки</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позначає</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будь-які</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інтегральні</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промоції</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непідписаних</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символів</w:t>
      </w:r>
      <w:proofErr w:type="spellEnd"/>
      <w:r w:rsidRPr="00C210F6">
        <w:rPr>
          <w:rFonts w:ascii="Times New Roman" w:hAnsi="Times New Roman" w:cs="Times New Roman"/>
        </w:rPr>
        <w:t xml:space="preserve"> і </w:t>
      </w:r>
      <w:proofErr w:type="spellStart"/>
      <w:r w:rsidRPr="00C210F6">
        <w:rPr>
          <w:rFonts w:ascii="Times New Roman" w:hAnsi="Times New Roman" w:cs="Times New Roman"/>
        </w:rPr>
        <w:t>непідписаних</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коротких</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до</w:t>
      </w:r>
      <w:proofErr w:type="spellEnd"/>
      <w:r w:rsidRPr="00C210F6">
        <w:rPr>
          <w:rFonts w:ascii="Times New Roman" w:hAnsi="Times New Roman" w:cs="Times New Roman"/>
        </w:rPr>
        <w:t xml:space="preserve"> int, </w:t>
      </w:r>
      <w:proofErr w:type="spellStart"/>
      <w:r w:rsidRPr="00C210F6">
        <w:rPr>
          <w:rFonts w:ascii="Times New Roman" w:hAnsi="Times New Roman" w:cs="Times New Roman"/>
        </w:rPr>
        <w:t>які</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можуть</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впливати</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на</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підхід</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збереження</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цінності</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для</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інтегральних</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промоцій</w:t>
      </w:r>
      <w:proofErr w:type="spellEnd"/>
      <w:r w:rsidRPr="00C210F6">
        <w:rPr>
          <w:rFonts w:ascii="Times New Roman" w:hAnsi="Times New Roman" w:cs="Times New Roman"/>
        </w:rPr>
        <w:t>.</w:t>
      </w:r>
      <w:r w:rsidRPr="00C210F6">
        <w:rPr>
          <w:rFonts w:ascii="Times New Roman" w:hAnsi="Times New Roman" w:cs="Times New Roman"/>
        </w:rPr>
        <w:br/>
      </w:r>
      <w:proofErr w:type="spellStart"/>
      <w:r w:rsidRPr="00C210F6">
        <w:rPr>
          <w:rFonts w:ascii="Times New Roman" w:hAnsi="Times New Roman" w:cs="Times New Roman"/>
        </w:rPr>
        <w:t>Всі</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інші</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арифметичні</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типи</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не</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змінюються</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інтегральними</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промоціями</w:t>
      </w:r>
      <w:proofErr w:type="spellEnd"/>
      <w:r w:rsidRPr="00C210F6">
        <w:rPr>
          <w:rFonts w:ascii="Times New Roman" w:hAnsi="Times New Roman" w:cs="Times New Roman"/>
        </w:rPr>
        <w:t>.</w:t>
      </w:r>
      <w:r w:rsidRPr="00C210F6">
        <w:rPr>
          <w:rFonts w:ascii="Times New Roman" w:hAnsi="Times New Roman" w:cs="Times New Roman"/>
        </w:rPr>
        <w:br/>
        <w:t xml:space="preserve">У DEC C </w:t>
      </w:r>
      <w:proofErr w:type="spellStart"/>
      <w:r w:rsidRPr="00C210F6">
        <w:rPr>
          <w:rFonts w:ascii="Times New Roman" w:hAnsi="Times New Roman" w:cs="Times New Roman"/>
        </w:rPr>
        <w:t>змінні</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типу</w:t>
      </w:r>
      <w:proofErr w:type="spellEnd"/>
      <w:r w:rsidRPr="00C210F6">
        <w:rPr>
          <w:rFonts w:ascii="Times New Roman" w:hAnsi="Times New Roman" w:cs="Times New Roman"/>
        </w:rPr>
        <w:t xml:space="preserve"> char - </w:t>
      </w:r>
      <w:proofErr w:type="spellStart"/>
      <w:r w:rsidRPr="00C210F6">
        <w:rPr>
          <w:rFonts w:ascii="Times New Roman" w:hAnsi="Times New Roman" w:cs="Times New Roman"/>
        </w:rPr>
        <w:t>це</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байти</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що</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розглядаються</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як</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ціле</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число</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Коли</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довше</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ціле</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число</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перетворюється</w:t>
      </w:r>
      <w:proofErr w:type="spellEnd"/>
      <w:r w:rsidRPr="00C210F6">
        <w:rPr>
          <w:rFonts w:ascii="Times New Roman" w:hAnsi="Times New Roman" w:cs="Times New Roman"/>
        </w:rPr>
        <w:t xml:space="preserve"> в </w:t>
      </w:r>
      <w:proofErr w:type="spellStart"/>
      <w:r w:rsidRPr="00C210F6">
        <w:rPr>
          <w:rFonts w:ascii="Times New Roman" w:hAnsi="Times New Roman" w:cs="Times New Roman"/>
        </w:rPr>
        <w:t>коротше</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ціле</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або</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до</w:t>
      </w:r>
      <w:proofErr w:type="spellEnd"/>
      <w:r w:rsidRPr="00C210F6">
        <w:rPr>
          <w:rFonts w:ascii="Times New Roman" w:hAnsi="Times New Roman" w:cs="Times New Roman"/>
        </w:rPr>
        <w:t xml:space="preserve"> char, </w:t>
      </w:r>
      <w:proofErr w:type="spellStart"/>
      <w:r w:rsidRPr="00C210F6">
        <w:rPr>
          <w:rFonts w:ascii="Times New Roman" w:hAnsi="Times New Roman" w:cs="Times New Roman"/>
        </w:rPr>
        <w:t>воно</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урізається</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зліва</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надлишкові</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біти</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відкидаються</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Наприклад</w:t>
      </w:r>
      <w:proofErr w:type="spellEnd"/>
      <w:r w:rsidRPr="00C210F6">
        <w:rPr>
          <w:rFonts w:ascii="Times New Roman" w:hAnsi="Times New Roman" w:cs="Times New Roman"/>
        </w:rPr>
        <w:t>:</w:t>
      </w:r>
      <w:r w:rsidRPr="00C210F6">
        <w:rPr>
          <w:rFonts w:ascii="Times New Roman" w:hAnsi="Times New Roman" w:cs="Times New Roman"/>
        </w:rPr>
        <w:br/>
        <w:t xml:space="preserve">int </w:t>
      </w:r>
      <w:proofErr w:type="spellStart"/>
      <w:r w:rsidRPr="00C210F6">
        <w:rPr>
          <w:rFonts w:ascii="Times New Roman" w:hAnsi="Times New Roman" w:cs="Times New Roman"/>
        </w:rPr>
        <w:t>i</w:t>
      </w:r>
      <w:proofErr w:type="spellEnd"/>
      <w:r w:rsidRPr="00C210F6">
        <w:rPr>
          <w:rFonts w:ascii="Times New Roman" w:hAnsi="Times New Roman" w:cs="Times New Roman"/>
        </w:rPr>
        <w:t>;</w:t>
      </w:r>
      <w:r w:rsidRPr="00C210F6">
        <w:rPr>
          <w:rFonts w:ascii="Times New Roman" w:hAnsi="Times New Roman" w:cs="Times New Roman"/>
        </w:rPr>
        <w:br/>
        <w:t>char c;</w:t>
      </w:r>
      <w:r w:rsidRPr="00C210F6">
        <w:rPr>
          <w:rFonts w:ascii="Times New Roman" w:hAnsi="Times New Roman" w:cs="Times New Roman"/>
        </w:rPr>
        <w:br/>
      </w:r>
      <w:proofErr w:type="spellStart"/>
      <w:r w:rsidRPr="00C210F6">
        <w:rPr>
          <w:rFonts w:ascii="Times New Roman" w:hAnsi="Times New Roman" w:cs="Times New Roman"/>
        </w:rPr>
        <w:t>i</w:t>
      </w:r>
      <w:proofErr w:type="spellEnd"/>
      <w:r w:rsidRPr="00C210F6">
        <w:rPr>
          <w:rFonts w:ascii="Times New Roman" w:hAnsi="Times New Roman" w:cs="Times New Roman"/>
        </w:rPr>
        <w:t xml:space="preserve"> = 0xFFFFFF41;</w:t>
      </w:r>
      <w:r w:rsidRPr="00C210F6">
        <w:rPr>
          <w:rFonts w:ascii="Times New Roman" w:hAnsi="Times New Roman" w:cs="Times New Roman"/>
        </w:rPr>
        <w:br/>
        <w:t xml:space="preserve">c = </w:t>
      </w:r>
      <w:proofErr w:type="spellStart"/>
      <w:r w:rsidRPr="00C210F6">
        <w:rPr>
          <w:rFonts w:ascii="Times New Roman" w:hAnsi="Times New Roman" w:cs="Times New Roman"/>
        </w:rPr>
        <w:t>i</w:t>
      </w:r>
      <w:proofErr w:type="spellEnd"/>
      <w:r w:rsidRPr="00C210F6">
        <w:rPr>
          <w:rFonts w:ascii="Times New Roman" w:hAnsi="Times New Roman" w:cs="Times New Roman"/>
        </w:rPr>
        <w:t>;</w:t>
      </w:r>
      <w:r w:rsidRPr="00C210F6">
        <w:rPr>
          <w:rFonts w:ascii="Times New Roman" w:hAnsi="Times New Roman" w:cs="Times New Roman"/>
        </w:rPr>
        <w:br/>
      </w:r>
      <w:proofErr w:type="spellStart"/>
      <w:r w:rsidRPr="00C210F6">
        <w:rPr>
          <w:rFonts w:ascii="Times New Roman" w:hAnsi="Times New Roman" w:cs="Times New Roman"/>
        </w:rPr>
        <w:t>Цей</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код</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призначає</w:t>
      </w:r>
      <w:proofErr w:type="spellEnd"/>
      <w:r w:rsidRPr="00C210F6">
        <w:rPr>
          <w:rFonts w:ascii="Times New Roman" w:hAnsi="Times New Roman" w:cs="Times New Roman"/>
        </w:rPr>
        <w:t xml:space="preserve"> hex 41 ('A') c. </w:t>
      </w:r>
      <w:proofErr w:type="spellStart"/>
      <w:r w:rsidRPr="00C210F6">
        <w:rPr>
          <w:rFonts w:ascii="Times New Roman" w:hAnsi="Times New Roman" w:cs="Times New Roman"/>
        </w:rPr>
        <w:t>Компілятор</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перетворює</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коротші</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цілі</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числа</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що</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підписуються</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на</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більш</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довгі</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за</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розширенням</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знаків</w:t>
      </w:r>
      <w:proofErr w:type="spellEnd"/>
      <w:r w:rsidRPr="00C210F6">
        <w:rPr>
          <w:rFonts w:ascii="Times New Roman" w:hAnsi="Times New Roman" w:cs="Times New Roman"/>
        </w:rPr>
        <w:t>.</w:t>
      </w:r>
      <w:r w:rsidRPr="00C210F6">
        <w:rPr>
          <w:rFonts w:ascii="Times New Roman" w:hAnsi="Times New Roman" w:cs="Times New Roman"/>
        </w:rPr>
        <w:br/>
      </w:r>
      <w:proofErr w:type="spellStart"/>
      <w:r w:rsidRPr="00C210F6">
        <w:rPr>
          <w:rFonts w:ascii="Times New Roman" w:hAnsi="Times New Roman" w:cs="Times New Roman"/>
        </w:rPr>
        <w:t>Натуральні</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та</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звичайні</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цілі</w:t>
      </w:r>
      <w:proofErr w:type="spellEnd"/>
    </w:p>
    <w:p w14:paraId="72FDD504" w14:textId="77777777" w:rsidR="00626761" w:rsidRPr="00C210F6" w:rsidRDefault="00626761" w:rsidP="00551C8A">
      <w:pPr>
        <w:jc w:val="both"/>
        <w:rPr>
          <w:rFonts w:ascii="Times New Roman" w:hAnsi="Times New Roman" w:cs="Times New Roman"/>
        </w:rPr>
      </w:pPr>
      <w:proofErr w:type="spellStart"/>
      <w:r w:rsidRPr="00C210F6">
        <w:rPr>
          <w:rFonts w:ascii="Times New Roman" w:hAnsi="Times New Roman" w:cs="Times New Roman"/>
        </w:rPr>
        <w:t>Переходи</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також</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відбуваються</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між</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різними</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типами</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цілих</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чисел</w:t>
      </w:r>
      <w:proofErr w:type="spellEnd"/>
      <w:r w:rsidRPr="00C210F6">
        <w:rPr>
          <w:rFonts w:ascii="Times New Roman" w:hAnsi="Times New Roman" w:cs="Times New Roman"/>
        </w:rPr>
        <w:t>.</w:t>
      </w:r>
    </w:p>
    <w:p w14:paraId="0EE1FE7B" w14:textId="77777777" w:rsidR="00626761" w:rsidRPr="00C210F6" w:rsidRDefault="00626761" w:rsidP="00551C8A">
      <w:pPr>
        <w:jc w:val="both"/>
        <w:rPr>
          <w:rFonts w:ascii="Times New Roman" w:hAnsi="Times New Roman" w:cs="Times New Roman"/>
        </w:rPr>
      </w:pPr>
      <w:proofErr w:type="spellStart"/>
      <w:r w:rsidRPr="00C210F6">
        <w:rPr>
          <w:rFonts w:ascii="Times New Roman" w:hAnsi="Times New Roman" w:cs="Times New Roman"/>
        </w:rPr>
        <w:t>Коли</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значення</w:t>
      </w:r>
      <w:proofErr w:type="spellEnd"/>
      <w:r w:rsidRPr="00C210F6">
        <w:rPr>
          <w:rFonts w:ascii="Times New Roman" w:hAnsi="Times New Roman" w:cs="Times New Roman"/>
        </w:rPr>
        <w:t xml:space="preserve"> з </w:t>
      </w:r>
      <w:proofErr w:type="spellStart"/>
      <w:r w:rsidRPr="00C210F6">
        <w:rPr>
          <w:rFonts w:ascii="Times New Roman" w:hAnsi="Times New Roman" w:cs="Times New Roman"/>
        </w:rPr>
        <w:t>інтегральним</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типом</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перетворюється</w:t>
      </w:r>
      <w:proofErr w:type="spellEnd"/>
      <w:r w:rsidRPr="00C210F6">
        <w:rPr>
          <w:rFonts w:ascii="Times New Roman" w:hAnsi="Times New Roman" w:cs="Times New Roman"/>
        </w:rPr>
        <w:t xml:space="preserve"> в </w:t>
      </w:r>
      <w:proofErr w:type="spellStart"/>
      <w:r w:rsidRPr="00C210F6">
        <w:rPr>
          <w:rFonts w:ascii="Times New Roman" w:hAnsi="Times New Roman" w:cs="Times New Roman"/>
        </w:rPr>
        <w:t>інший</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цілий</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тип</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наприклад</w:t>
      </w:r>
      <w:proofErr w:type="spellEnd"/>
      <w:r w:rsidRPr="00C210F6">
        <w:rPr>
          <w:rFonts w:ascii="Times New Roman" w:hAnsi="Times New Roman" w:cs="Times New Roman"/>
        </w:rPr>
        <w:t xml:space="preserve">, int </w:t>
      </w:r>
      <w:proofErr w:type="spellStart"/>
      <w:r w:rsidRPr="00C210F6">
        <w:rPr>
          <w:rFonts w:ascii="Times New Roman" w:hAnsi="Times New Roman" w:cs="Times New Roman"/>
        </w:rPr>
        <w:t>перетворено</w:t>
      </w:r>
      <w:proofErr w:type="spellEnd"/>
      <w:r w:rsidRPr="00C210F6">
        <w:rPr>
          <w:rFonts w:ascii="Times New Roman" w:hAnsi="Times New Roman" w:cs="Times New Roman"/>
        </w:rPr>
        <w:t xml:space="preserve"> в long int) і </w:t>
      </w:r>
      <w:proofErr w:type="spellStart"/>
      <w:r w:rsidRPr="00C210F6">
        <w:rPr>
          <w:rFonts w:ascii="Times New Roman" w:hAnsi="Times New Roman" w:cs="Times New Roman"/>
        </w:rPr>
        <w:t>значення</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може</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бути</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представлено</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новим</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типом</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значення</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не</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змінюється</w:t>
      </w:r>
      <w:proofErr w:type="spellEnd"/>
      <w:r w:rsidRPr="00C210F6">
        <w:rPr>
          <w:rFonts w:ascii="Times New Roman" w:hAnsi="Times New Roman" w:cs="Times New Roman"/>
        </w:rPr>
        <w:t>.</w:t>
      </w:r>
    </w:p>
    <w:p w14:paraId="0EEC6A43" w14:textId="77777777" w:rsidR="00626761" w:rsidRPr="00C210F6" w:rsidRDefault="00626761" w:rsidP="00551C8A">
      <w:pPr>
        <w:jc w:val="both"/>
        <w:rPr>
          <w:rFonts w:ascii="Times New Roman" w:hAnsi="Times New Roman" w:cs="Times New Roman"/>
        </w:rPr>
      </w:pPr>
      <w:proofErr w:type="spellStart"/>
      <w:r w:rsidRPr="00C210F6">
        <w:rPr>
          <w:rFonts w:ascii="Times New Roman" w:hAnsi="Times New Roman" w:cs="Times New Roman"/>
        </w:rPr>
        <w:t>Коли</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знакове</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ціле</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число</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перетворюється</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на</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ціле</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число</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без</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знака</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що</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дорівнює</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або</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більшому</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розміру</w:t>
      </w:r>
      <w:proofErr w:type="spellEnd"/>
      <w:r w:rsidRPr="00C210F6">
        <w:rPr>
          <w:rFonts w:ascii="Times New Roman" w:hAnsi="Times New Roman" w:cs="Times New Roman"/>
        </w:rPr>
        <w:t xml:space="preserve">, а </w:t>
      </w:r>
      <w:proofErr w:type="spellStart"/>
      <w:r w:rsidRPr="00C210F6">
        <w:rPr>
          <w:rFonts w:ascii="Times New Roman" w:hAnsi="Times New Roman" w:cs="Times New Roman"/>
        </w:rPr>
        <w:t>значення</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цілого</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знаку</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невід'ємне</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його</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значення</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не</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змінюється</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Якщо</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ціле</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значення</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підпису</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негативне</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то</w:t>
      </w:r>
      <w:proofErr w:type="spellEnd"/>
      <w:r w:rsidRPr="00C210F6">
        <w:rPr>
          <w:rFonts w:ascii="Times New Roman" w:hAnsi="Times New Roman" w:cs="Times New Roman"/>
        </w:rPr>
        <w:t>:</w:t>
      </w:r>
    </w:p>
    <w:p w14:paraId="1EB53AF3" w14:textId="77777777" w:rsidR="00626761" w:rsidRPr="00C210F6" w:rsidRDefault="00626761" w:rsidP="00551C8A">
      <w:pPr>
        <w:jc w:val="both"/>
        <w:rPr>
          <w:rFonts w:ascii="Times New Roman" w:hAnsi="Times New Roman" w:cs="Times New Roman"/>
        </w:rPr>
      </w:pPr>
      <w:r w:rsidRPr="00C210F6">
        <w:rPr>
          <w:rFonts w:ascii="Times New Roman" w:hAnsi="Times New Roman" w:cs="Times New Roman"/>
        </w:rPr>
        <w:lastRenderedPageBreak/>
        <w:t xml:space="preserve">• </w:t>
      </w:r>
      <w:proofErr w:type="spellStart"/>
      <w:r w:rsidRPr="00C210F6">
        <w:rPr>
          <w:rFonts w:ascii="Times New Roman" w:hAnsi="Times New Roman" w:cs="Times New Roman"/>
        </w:rPr>
        <w:t>Якщо</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тип</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беззнакового</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цілого</w:t>
      </w:r>
      <w:proofErr w:type="spellEnd"/>
      <w:r w:rsidRPr="00C210F6">
        <w:rPr>
          <w:rFonts w:ascii="Times New Roman" w:hAnsi="Times New Roman" w:cs="Times New Roman"/>
        </w:rPr>
        <w:t xml:space="preserve"> є </w:t>
      </w:r>
      <w:proofErr w:type="spellStart"/>
      <w:r w:rsidRPr="00C210F6">
        <w:rPr>
          <w:rFonts w:ascii="Times New Roman" w:hAnsi="Times New Roman" w:cs="Times New Roman"/>
        </w:rPr>
        <w:t>більшим</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спочатку</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ціле</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число</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підписується</w:t>
      </w:r>
      <w:proofErr w:type="spellEnd"/>
      <w:r w:rsidRPr="00C210F6">
        <w:rPr>
          <w:rFonts w:ascii="Times New Roman" w:hAnsi="Times New Roman" w:cs="Times New Roman"/>
        </w:rPr>
        <w:t xml:space="preserve"> в </w:t>
      </w:r>
      <w:proofErr w:type="spellStart"/>
      <w:r w:rsidRPr="00C210F6">
        <w:rPr>
          <w:rFonts w:ascii="Times New Roman" w:hAnsi="Times New Roman" w:cs="Times New Roman"/>
        </w:rPr>
        <w:t>ціле</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число</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яке</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відповідає</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цілому</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числу</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без</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знака</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потім</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значення</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перетворюється</w:t>
      </w:r>
      <w:proofErr w:type="spellEnd"/>
      <w:r w:rsidRPr="00C210F6">
        <w:rPr>
          <w:rFonts w:ascii="Times New Roman" w:hAnsi="Times New Roman" w:cs="Times New Roman"/>
        </w:rPr>
        <w:t xml:space="preserve"> в </w:t>
      </w:r>
      <w:proofErr w:type="spellStart"/>
      <w:r w:rsidRPr="00C210F6">
        <w:rPr>
          <w:rFonts w:ascii="Times New Roman" w:hAnsi="Times New Roman" w:cs="Times New Roman"/>
        </w:rPr>
        <w:t>беззнакове</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додаючи</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до</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нього</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більше</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ніж</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найбільше</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число</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яке</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може</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бути</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представлено</w:t>
      </w:r>
      <w:proofErr w:type="spellEnd"/>
      <w:r w:rsidRPr="00C210F6">
        <w:rPr>
          <w:rFonts w:ascii="Times New Roman" w:hAnsi="Times New Roman" w:cs="Times New Roman"/>
        </w:rPr>
        <w:t xml:space="preserve"> в </w:t>
      </w:r>
      <w:proofErr w:type="spellStart"/>
      <w:r w:rsidRPr="00C210F6">
        <w:rPr>
          <w:rFonts w:ascii="Times New Roman" w:hAnsi="Times New Roman" w:cs="Times New Roman"/>
        </w:rPr>
        <w:t>цілому</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цілому</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типу</w:t>
      </w:r>
      <w:proofErr w:type="spellEnd"/>
      <w:r w:rsidRPr="00C210F6">
        <w:rPr>
          <w:rFonts w:ascii="Times New Roman" w:hAnsi="Times New Roman" w:cs="Times New Roman"/>
        </w:rPr>
        <w:t>.</w:t>
      </w:r>
    </w:p>
    <w:p w14:paraId="29A32F01" w14:textId="77777777" w:rsidR="00626761" w:rsidRPr="00C210F6" w:rsidRDefault="00626761" w:rsidP="00551C8A">
      <w:pPr>
        <w:jc w:val="both"/>
        <w:rPr>
          <w:rFonts w:ascii="Times New Roman" w:hAnsi="Times New Roman" w:cs="Times New Roman"/>
        </w:rPr>
      </w:pPr>
      <w:r w:rsidRPr="00C210F6">
        <w:rPr>
          <w:rFonts w:ascii="Times New Roman" w:hAnsi="Times New Roman" w:cs="Times New Roman"/>
        </w:rPr>
        <w:t xml:space="preserve">• </w:t>
      </w:r>
      <w:proofErr w:type="spellStart"/>
      <w:r w:rsidRPr="00C210F6">
        <w:rPr>
          <w:rFonts w:ascii="Times New Roman" w:hAnsi="Times New Roman" w:cs="Times New Roman"/>
        </w:rPr>
        <w:t>Якщо</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цілий</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тип</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без</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знака</w:t>
      </w:r>
      <w:proofErr w:type="spellEnd"/>
      <w:r w:rsidRPr="00C210F6">
        <w:rPr>
          <w:rFonts w:ascii="Times New Roman" w:hAnsi="Times New Roman" w:cs="Times New Roman"/>
        </w:rPr>
        <w:t xml:space="preserve"> є </w:t>
      </w:r>
      <w:proofErr w:type="spellStart"/>
      <w:r w:rsidRPr="00C210F6">
        <w:rPr>
          <w:rFonts w:ascii="Times New Roman" w:hAnsi="Times New Roman" w:cs="Times New Roman"/>
        </w:rPr>
        <w:t>рівним</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або</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меншим</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ніж</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тип</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цілого</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цілого</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що</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підписується</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то</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значення</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перетворюється</w:t>
      </w:r>
      <w:proofErr w:type="spellEnd"/>
      <w:r w:rsidRPr="00C210F6">
        <w:rPr>
          <w:rFonts w:ascii="Times New Roman" w:hAnsi="Times New Roman" w:cs="Times New Roman"/>
        </w:rPr>
        <w:t xml:space="preserve"> в </w:t>
      </w:r>
      <w:proofErr w:type="spellStart"/>
      <w:r w:rsidRPr="00C210F6">
        <w:rPr>
          <w:rFonts w:ascii="Times New Roman" w:hAnsi="Times New Roman" w:cs="Times New Roman"/>
        </w:rPr>
        <w:t>беззнаковий</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додаючи</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до</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нього</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одне</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більше</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ніж</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найбільше</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число</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яке</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може</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бути</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представлено</w:t>
      </w:r>
      <w:proofErr w:type="spellEnd"/>
      <w:r w:rsidRPr="00C210F6">
        <w:rPr>
          <w:rFonts w:ascii="Times New Roman" w:hAnsi="Times New Roman" w:cs="Times New Roman"/>
        </w:rPr>
        <w:t xml:space="preserve"> в </w:t>
      </w:r>
      <w:proofErr w:type="spellStart"/>
      <w:r w:rsidRPr="00C210F6">
        <w:rPr>
          <w:rFonts w:ascii="Times New Roman" w:hAnsi="Times New Roman" w:cs="Times New Roman"/>
        </w:rPr>
        <w:t>цілому</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цілому</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типу</w:t>
      </w:r>
      <w:proofErr w:type="spellEnd"/>
      <w:r w:rsidRPr="00C210F6">
        <w:rPr>
          <w:rFonts w:ascii="Times New Roman" w:hAnsi="Times New Roman" w:cs="Times New Roman"/>
        </w:rPr>
        <w:t>.</w:t>
      </w:r>
    </w:p>
    <w:p w14:paraId="744F1213" w14:textId="77777777" w:rsidR="00626761" w:rsidRPr="00C210F6" w:rsidRDefault="00626761" w:rsidP="00551C8A">
      <w:pPr>
        <w:jc w:val="both"/>
        <w:rPr>
          <w:rFonts w:ascii="Times New Roman" w:hAnsi="Times New Roman" w:cs="Times New Roman"/>
        </w:rPr>
      </w:pPr>
      <w:proofErr w:type="spellStart"/>
      <w:r w:rsidRPr="00C210F6">
        <w:rPr>
          <w:rFonts w:ascii="Times New Roman" w:hAnsi="Times New Roman" w:cs="Times New Roman"/>
        </w:rPr>
        <w:t>Коли</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ціле</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значення</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знижується</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до</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цілого</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числа</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без</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знака</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меншого</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розміру</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результатом</w:t>
      </w:r>
      <w:proofErr w:type="spellEnd"/>
      <w:r w:rsidRPr="00C210F6">
        <w:rPr>
          <w:rFonts w:ascii="Times New Roman" w:hAnsi="Times New Roman" w:cs="Times New Roman"/>
        </w:rPr>
        <w:t xml:space="preserve"> є </w:t>
      </w:r>
      <w:proofErr w:type="spellStart"/>
      <w:r w:rsidRPr="00C210F6">
        <w:rPr>
          <w:rFonts w:ascii="Times New Roman" w:hAnsi="Times New Roman" w:cs="Times New Roman"/>
        </w:rPr>
        <w:t>невід'ємний</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залишок</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значення</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поділений</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на</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номер</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один</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більший</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за</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найбільше</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представлене</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значення</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без</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знака</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для</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нового</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інтегрального</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типу</w:t>
      </w:r>
      <w:proofErr w:type="spellEnd"/>
      <w:r w:rsidRPr="00C210F6">
        <w:rPr>
          <w:rFonts w:ascii="Times New Roman" w:hAnsi="Times New Roman" w:cs="Times New Roman"/>
        </w:rPr>
        <w:t>.</w:t>
      </w:r>
      <w:r w:rsidRPr="00C210F6">
        <w:rPr>
          <w:rFonts w:ascii="Times New Roman" w:hAnsi="Times New Roman" w:cs="Times New Roman"/>
        </w:rPr>
        <w:br/>
      </w:r>
      <w:proofErr w:type="spellStart"/>
      <w:r w:rsidRPr="00C210F6">
        <w:rPr>
          <w:rFonts w:ascii="Times New Roman" w:hAnsi="Times New Roman" w:cs="Times New Roman"/>
        </w:rPr>
        <w:t>Коли</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ціле</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значення</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знижується</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до</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цілого</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числа</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підписаного</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меншим</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розміром</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або</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ціле</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число</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без</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знака</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перетворюється</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на</w:t>
      </w:r>
      <w:proofErr w:type="spellEnd"/>
      <w:r w:rsidRPr="00C210F6">
        <w:rPr>
          <w:rFonts w:ascii="Times New Roman" w:hAnsi="Times New Roman" w:cs="Times New Roman"/>
        </w:rPr>
        <w:t xml:space="preserve"> </w:t>
      </w:r>
      <w:proofErr w:type="spellStart"/>
      <w:r w:rsidRPr="00C210F6">
        <w:rPr>
          <w:rFonts w:ascii="Times New Roman" w:hAnsi="Times New Roman" w:cs="Times New Roman"/>
        </w:rPr>
        <w:t>нього</w:t>
      </w:r>
      <w:proofErr w:type="spellEnd"/>
      <w:r w:rsidRPr="00C210F6">
        <w:rPr>
          <w:rFonts w:ascii="Times New Roman" w:hAnsi="Times New Roman" w:cs="Times New Roman"/>
        </w:rPr>
        <w:t xml:space="preserve"> </w:t>
      </w:r>
    </w:p>
    <w:p w14:paraId="18756581" w14:textId="77777777" w:rsidR="00626761" w:rsidRPr="00C210F6" w:rsidRDefault="00626761" w:rsidP="00551C8A">
      <w:pPr>
        <w:jc w:val="both"/>
        <w:rPr>
          <w:rFonts w:ascii="Times New Roman" w:hAnsi="Times New Roman" w:cs="Times New Roman"/>
        </w:rPr>
      </w:pPr>
    </w:p>
    <w:p w14:paraId="6AC3D06A" w14:textId="77777777" w:rsidR="00626761" w:rsidRPr="00C210F6" w:rsidRDefault="00626761" w:rsidP="00551C8A">
      <w:pPr>
        <w:jc w:val="both"/>
        <w:rPr>
          <w:rFonts w:ascii="Times New Roman" w:hAnsi="Times New Roman" w:cs="Times New Roman"/>
          <w:b/>
        </w:rPr>
      </w:pPr>
      <w:bookmarkStart w:id="26" w:name="float_and_integral_conv_sec"/>
      <w:bookmarkEnd w:id="26"/>
      <w:proofErr w:type="spellStart"/>
      <w:r w:rsidRPr="00C210F6">
        <w:rPr>
          <w:rFonts w:ascii="Times New Roman" w:hAnsi="Times New Roman" w:cs="Times New Roman"/>
          <w:b/>
        </w:rPr>
        <w:t>Дійсні</w:t>
      </w:r>
      <w:proofErr w:type="spellEnd"/>
      <w:r w:rsidRPr="00C210F6">
        <w:rPr>
          <w:rFonts w:ascii="Times New Roman" w:hAnsi="Times New Roman" w:cs="Times New Roman"/>
          <w:b/>
        </w:rPr>
        <w:t xml:space="preserve"> </w:t>
      </w:r>
      <w:proofErr w:type="spellStart"/>
      <w:r w:rsidRPr="00C210F6">
        <w:rPr>
          <w:rFonts w:ascii="Times New Roman" w:hAnsi="Times New Roman" w:cs="Times New Roman"/>
          <w:b/>
        </w:rPr>
        <w:t>та</w:t>
      </w:r>
      <w:proofErr w:type="spellEnd"/>
      <w:r w:rsidRPr="00C210F6">
        <w:rPr>
          <w:rFonts w:ascii="Times New Roman" w:hAnsi="Times New Roman" w:cs="Times New Roman"/>
          <w:b/>
        </w:rPr>
        <w:t xml:space="preserve"> </w:t>
      </w:r>
      <w:proofErr w:type="spellStart"/>
      <w:r w:rsidRPr="00C210F6">
        <w:rPr>
          <w:rFonts w:ascii="Times New Roman" w:hAnsi="Times New Roman" w:cs="Times New Roman"/>
          <w:b/>
        </w:rPr>
        <w:t>цілі</w:t>
      </w:r>
      <w:proofErr w:type="spellEnd"/>
      <w:r w:rsidRPr="00C210F6">
        <w:rPr>
          <w:rFonts w:ascii="Times New Roman" w:hAnsi="Times New Roman" w:cs="Times New Roman"/>
          <w:b/>
        </w:rPr>
        <w:t xml:space="preserve"> </w:t>
      </w:r>
      <w:proofErr w:type="spellStart"/>
      <w:r w:rsidRPr="00C210F6">
        <w:rPr>
          <w:rFonts w:ascii="Times New Roman" w:hAnsi="Times New Roman" w:cs="Times New Roman"/>
          <w:b/>
        </w:rPr>
        <w:t>типи</w:t>
      </w:r>
      <w:proofErr w:type="spellEnd"/>
      <w:r w:rsidRPr="00C210F6">
        <w:rPr>
          <w:rFonts w:ascii="Times New Roman" w:hAnsi="Times New Roman" w:cs="Times New Roman"/>
          <w:b/>
        </w:rPr>
        <w:t xml:space="preserve"> (Floating and </w:t>
      </w:r>
      <w:proofErr w:type="gramStart"/>
      <w:r w:rsidRPr="00C210F6">
        <w:rPr>
          <w:rFonts w:ascii="Times New Roman" w:hAnsi="Times New Roman" w:cs="Times New Roman"/>
          <w:b/>
        </w:rPr>
        <w:t>Integral )</w:t>
      </w:r>
      <w:proofErr w:type="gramEnd"/>
    </w:p>
    <w:p w14:paraId="751F6871" w14:textId="77777777" w:rsidR="00626761" w:rsidRPr="00C210F6" w:rsidRDefault="00626761" w:rsidP="00551C8A">
      <w:pPr>
        <w:jc w:val="both"/>
        <w:rPr>
          <w:rFonts w:ascii="Times New Roman" w:hAnsi="Times New Roman" w:cs="Times New Roman"/>
        </w:rPr>
      </w:pPr>
    </w:p>
    <w:p w14:paraId="50F6B382" w14:textId="77777777" w:rsidR="00626761" w:rsidRPr="00C210F6" w:rsidRDefault="00626761" w:rsidP="00551C8A">
      <w:pPr>
        <w:jc w:val="both"/>
        <w:rPr>
          <w:rStyle w:val="tlid-translation"/>
          <w:rFonts w:ascii="Times New Roman" w:hAnsi="Times New Roman"/>
          <w:b/>
        </w:rPr>
      </w:pPr>
      <w:proofErr w:type="spellStart"/>
      <w:r w:rsidRPr="00C210F6">
        <w:rPr>
          <w:rStyle w:val="tlid-translation"/>
          <w:rFonts w:ascii="Times New Roman" w:hAnsi="Times New Roman"/>
        </w:rPr>
        <w:t>Коли</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операнд</w:t>
      </w:r>
      <w:proofErr w:type="spellEnd"/>
      <w:r w:rsidRPr="00C210F6">
        <w:rPr>
          <w:rStyle w:val="tlid-translation"/>
          <w:rFonts w:ascii="Times New Roman" w:hAnsi="Times New Roman"/>
        </w:rPr>
        <w:t xml:space="preserve"> з </w:t>
      </w:r>
      <w:proofErr w:type="spellStart"/>
      <w:r w:rsidRPr="00C210F6">
        <w:rPr>
          <w:rStyle w:val="tlid-translation"/>
          <w:rFonts w:ascii="Times New Roman" w:hAnsi="Times New Roman"/>
        </w:rPr>
        <w:t>плаваючим</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типом</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перетворюється</w:t>
      </w:r>
      <w:proofErr w:type="spellEnd"/>
      <w:r w:rsidRPr="00C210F6">
        <w:rPr>
          <w:rStyle w:val="tlid-translation"/>
          <w:rFonts w:ascii="Times New Roman" w:hAnsi="Times New Roman"/>
        </w:rPr>
        <w:t xml:space="preserve"> в </w:t>
      </w:r>
      <w:proofErr w:type="spellStart"/>
      <w:r w:rsidRPr="00C210F6">
        <w:rPr>
          <w:rStyle w:val="tlid-translation"/>
          <w:rFonts w:ascii="Times New Roman" w:hAnsi="Times New Roman"/>
        </w:rPr>
        <w:t>ціле</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число</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дробову</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частину</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відкидають</w:t>
      </w:r>
      <w:proofErr w:type="spellEnd"/>
      <w:r w:rsidRPr="00C210F6">
        <w:rPr>
          <w:rStyle w:val="tlid-translation"/>
          <w:rFonts w:ascii="Times New Roman" w:hAnsi="Times New Roman"/>
        </w:rPr>
        <w:t>.</w:t>
      </w:r>
      <w:r w:rsidRPr="00C210F6">
        <w:rPr>
          <w:rFonts w:ascii="Times New Roman" w:hAnsi="Times New Roman" w:cs="Times New Roman"/>
        </w:rPr>
        <w:br/>
      </w:r>
      <w:proofErr w:type="spellStart"/>
      <w:r w:rsidRPr="00C210F6">
        <w:rPr>
          <w:rStyle w:val="tlid-translation"/>
          <w:rFonts w:ascii="Times New Roman" w:hAnsi="Times New Roman"/>
        </w:rPr>
        <w:t>Коли</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значення</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плаваючого</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типу</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має</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бути</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конвертовано</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під</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час</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компіляції</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до</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цілого</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чи</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іншого</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плаваючого</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типу</w:t>
      </w:r>
      <w:proofErr w:type="spellEnd"/>
      <w:r w:rsidRPr="00C210F6">
        <w:rPr>
          <w:rStyle w:val="tlid-translation"/>
          <w:rFonts w:ascii="Times New Roman" w:hAnsi="Times New Roman"/>
        </w:rPr>
        <w:t xml:space="preserve">, і </w:t>
      </w:r>
      <w:proofErr w:type="spellStart"/>
      <w:r w:rsidRPr="00C210F6">
        <w:rPr>
          <w:rStyle w:val="tlid-translation"/>
          <w:rFonts w:ascii="Times New Roman" w:hAnsi="Times New Roman"/>
        </w:rPr>
        <w:t>результат</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не</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може</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бути</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представлений</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компілятор</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повідомляє</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про</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застереження</w:t>
      </w:r>
      <w:proofErr w:type="spellEnd"/>
      <w:r w:rsidRPr="00C210F6">
        <w:rPr>
          <w:rStyle w:val="tlid-translation"/>
          <w:rFonts w:ascii="Times New Roman" w:hAnsi="Times New Roman"/>
        </w:rPr>
        <w:t xml:space="preserve"> в </w:t>
      </w:r>
      <w:proofErr w:type="spellStart"/>
      <w:r w:rsidRPr="00C210F6">
        <w:rPr>
          <w:rStyle w:val="tlid-translation"/>
          <w:rFonts w:ascii="Times New Roman" w:hAnsi="Times New Roman"/>
        </w:rPr>
        <w:t>таких</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випадках</w:t>
      </w:r>
      <w:proofErr w:type="spellEnd"/>
      <w:r w:rsidRPr="00C210F6">
        <w:rPr>
          <w:rStyle w:val="tlid-translation"/>
          <w:rFonts w:ascii="Times New Roman" w:hAnsi="Times New Roman"/>
        </w:rPr>
        <w:t>:</w:t>
      </w:r>
      <w:r w:rsidRPr="00C210F6">
        <w:rPr>
          <w:rFonts w:ascii="Times New Roman" w:hAnsi="Times New Roman" w:cs="Times New Roman"/>
        </w:rPr>
        <w:br/>
      </w:r>
      <w:proofErr w:type="spellStart"/>
      <w:r w:rsidRPr="00C210F6">
        <w:rPr>
          <w:rStyle w:val="tlid-translation"/>
          <w:rFonts w:ascii="Times New Roman" w:hAnsi="Times New Roman"/>
        </w:rPr>
        <w:t>Перетворення</w:t>
      </w:r>
      <w:proofErr w:type="spellEnd"/>
      <w:r w:rsidRPr="00C210F6">
        <w:rPr>
          <w:rStyle w:val="tlid-translation"/>
          <w:rFonts w:ascii="Times New Roman" w:hAnsi="Times New Roman"/>
        </w:rPr>
        <w:t xml:space="preserve"> в unsigned int і </w:t>
      </w:r>
      <w:proofErr w:type="spellStart"/>
      <w:r w:rsidRPr="00C210F6">
        <w:rPr>
          <w:rStyle w:val="tlid-translation"/>
          <w:rFonts w:ascii="Times New Roman" w:hAnsi="Times New Roman"/>
        </w:rPr>
        <w:t>результат</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не</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може</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бути</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представлений</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непідписаним</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типом</w:t>
      </w:r>
      <w:proofErr w:type="spellEnd"/>
      <w:r w:rsidRPr="00C210F6">
        <w:rPr>
          <w:rStyle w:val="tlid-translation"/>
          <w:rFonts w:ascii="Times New Roman" w:hAnsi="Times New Roman"/>
        </w:rPr>
        <w:t xml:space="preserve"> int.</w:t>
      </w:r>
      <w:r w:rsidRPr="00C210F6">
        <w:rPr>
          <w:rFonts w:ascii="Times New Roman" w:hAnsi="Times New Roman" w:cs="Times New Roman"/>
        </w:rPr>
        <w:br/>
      </w:r>
      <w:proofErr w:type="spellStart"/>
      <w:r w:rsidRPr="00C210F6">
        <w:rPr>
          <w:rStyle w:val="tlid-translation"/>
          <w:rFonts w:ascii="Times New Roman" w:hAnsi="Times New Roman"/>
        </w:rPr>
        <w:t>Перетворення</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має</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тип</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відмінний</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від</w:t>
      </w:r>
      <w:proofErr w:type="spellEnd"/>
      <w:r w:rsidRPr="00C210F6">
        <w:rPr>
          <w:rStyle w:val="tlid-translation"/>
          <w:rFonts w:ascii="Times New Roman" w:hAnsi="Times New Roman"/>
        </w:rPr>
        <w:t xml:space="preserve"> unsigned int, і </w:t>
      </w:r>
      <w:proofErr w:type="spellStart"/>
      <w:r w:rsidRPr="00C210F6">
        <w:rPr>
          <w:rStyle w:val="tlid-translation"/>
          <w:rFonts w:ascii="Times New Roman" w:hAnsi="Times New Roman"/>
        </w:rPr>
        <w:t>результат</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не</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може</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бути</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представлений</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типом</w:t>
      </w:r>
      <w:proofErr w:type="spellEnd"/>
      <w:r w:rsidRPr="00C210F6">
        <w:rPr>
          <w:rStyle w:val="tlid-translation"/>
          <w:rFonts w:ascii="Times New Roman" w:hAnsi="Times New Roman"/>
        </w:rPr>
        <w:t xml:space="preserve"> int.</w:t>
      </w:r>
      <w:r>
        <w:rPr>
          <w:rStyle w:val="tlid-translation"/>
          <w:rFonts w:ascii="Times New Roman" w:hAnsi="Times New Roman"/>
        </w:rPr>
        <w:t xml:space="preserve"> </w:t>
      </w:r>
      <w:proofErr w:type="spellStart"/>
      <w:r w:rsidRPr="00C210F6">
        <w:rPr>
          <w:rStyle w:val="tlid-translation"/>
          <w:rFonts w:ascii="Times New Roman" w:hAnsi="Times New Roman"/>
        </w:rPr>
        <w:t>Коли</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значення</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інтегрального</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типу</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перетворюється</w:t>
      </w:r>
      <w:proofErr w:type="spellEnd"/>
      <w:r w:rsidRPr="00C210F6">
        <w:rPr>
          <w:rStyle w:val="tlid-translation"/>
          <w:rFonts w:ascii="Times New Roman" w:hAnsi="Times New Roman"/>
        </w:rPr>
        <w:t xml:space="preserve"> в </w:t>
      </w:r>
      <w:proofErr w:type="spellStart"/>
      <w:r w:rsidRPr="00C210F6">
        <w:rPr>
          <w:rStyle w:val="tlid-translation"/>
          <w:rFonts w:ascii="Times New Roman" w:hAnsi="Times New Roman"/>
        </w:rPr>
        <w:t>плаваючий</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тип</w:t>
      </w:r>
      <w:proofErr w:type="spellEnd"/>
      <w:r w:rsidRPr="00C210F6">
        <w:rPr>
          <w:rStyle w:val="tlid-translation"/>
          <w:rFonts w:ascii="Times New Roman" w:hAnsi="Times New Roman"/>
        </w:rPr>
        <w:t xml:space="preserve">, а </w:t>
      </w:r>
      <w:proofErr w:type="spellStart"/>
      <w:r w:rsidRPr="00C210F6">
        <w:rPr>
          <w:rStyle w:val="tlid-translation"/>
          <w:rFonts w:ascii="Times New Roman" w:hAnsi="Times New Roman"/>
        </w:rPr>
        <w:t>значення</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знаходиться</w:t>
      </w:r>
      <w:proofErr w:type="spellEnd"/>
      <w:r w:rsidRPr="00C210F6">
        <w:rPr>
          <w:rStyle w:val="tlid-translation"/>
          <w:rFonts w:ascii="Times New Roman" w:hAnsi="Times New Roman"/>
        </w:rPr>
        <w:t xml:space="preserve"> в </w:t>
      </w:r>
      <w:proofErr w:type="spellStart"/>
      <w:r w:rsidRPr="00C210F6">
        <w:rPr>
          <w:rStyle w:val="tlid-translation"/>
          <w:rFonts w:ascii="Times New Roman" w:hAnsi="Times New Roman"/>
        </w:rPr>
        <w:t>діапазоні</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значень</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які</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можуть</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бути</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представлені</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але</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не</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зовсім</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точно</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результатом</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перетворення</w:t>
      </w:r>
      <w:proofErr w:type="spellEnd"/>
      <w:r w:rsidRPr="00C210F6">
        <w:rPr>
          <w:rStyle w:val="tlid-translation"/>
          <w:rFonts w:ascii="Times New Roman" w:hAnsi="Times New Roman"/>
        </w:rPr>
        <w:t xml:space="preserve"> є </w:t>
      </w:r>
      <w:proofErr w:type="spellStart"/>
      <w:r w:rsidRPr="00C210F6">
        <w:rPr>
          <w:rStyle w:val="tlid-translation"/>
          <w:rFonts w:ascii="Times New Roman" w:hAnsi="Times New Roman"/>
        </w:rPr>
        <w:t>або</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наступне</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більш</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високе</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або</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наступне</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нижнє</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значення</w:t>
      </w:r>
      <w:proofErr w:type="spellEnd"/>
      <w:r w:rsidRPr="00C210F6">
        <w:rPr>
          <w:rStyle w:val="tlid-translation"/>
          <w:rFonts w:ascii="Times New Roman" w:hAnsi="Times New Roman"/>
        </w:rPr>
        <w:t xml:space="preserve">, в </w:t>
      </w:r>
      <w:proofErr w:type="spellStart"/>
      <w:r w:rsidRPr="00C210F6">
        <w:rPr>
          <w:rStyle w:val="tlid-translation"/>
          <w:rFonts w:ascii="Times New Roman" w:hAnsi="Times New Roman"/>
        </w:rPr>
        <w:t>залежності</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від</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того</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що</w:t>
      </w:r>
      <w:proofErr w:type="spellEnd"/>
      <w:r w:rsidRPr="00C210F6">
        <w:rPr>
          <w:rStyle w:val="tlid-translation"/>
          <w:rFonts w:ascii="Times New Roman" w:hAnsi="Times New Roman"/>
        </w:rPr>
        <w:t xml:space="preserve"> є </w:t>
      </w:r>
      <w:proofErr w:type="spellStart"/>
      <w:r w:rsidRPr="00C210F6">
        <w:rPr>
          <w:rStyle w:val="tlid-translation"/>
          <w:rFonts w:ascii="Times New Roman" w:hAnsi="Times New Roman"/>
        </w:rPr>
        <w:t>природним</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результатом</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перетворення</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на</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апаратне</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забезпечення</w:t>
      </w:r>
      <w:proofErr w:type="spellEnd"/>
      <w:r w:rsidRPr="00C210F6">
        <w:rPr>
          <w:rStyle w:val="tlid-translation"/>
          <w:rFonts w:ascii="Times New Roman" w:hAnsi="Times New Roman"/>
        </w:rPr>
        <w:t xml:space="preserve">. </w:t>
      </w:r>
      <w:proofErr w:type="spellStart"/>
      <w:r>
        <w:rPr>
          <w:rStyle w:val="tlid-translation"/>
          <w:rFonts w:ascii="Times New Roman" w:hAnsi="Times New Roman"/>
        </w:rPr>
        <w:t>Потрібно</w:t>
      </w:r>
      <w:proofErr w:type="spellEnd"/>
      <w:r>
        <w:rPr>
          <w:rStyle w:val="tlid-translation"/>
          <w:rFonts w:ascii="Times New Roman" w:hAnsi="Times New Roman"/>
        </w:rPr>
        <w:t xml:space="preserve"> </w:t>
      </w:r>
      <w:proofErr w:type="spellStart"/>
      <w:r>
        <w:rPr>
          <w:rStyle w:val="tlid-translation"/>
          <w:rFonts w:ascii="Times New Roman" w:hAnsi="Times New Roman"/>
        </w:rPr>
        <w:t>дивитися</w:t>
      </w:r>
      <w:proofErr w:type="spellEnd"/>
      <w:r w:rsidRPr="00C210F6">
        <w:rPr>
          <w:rStyle w:val="tlid-translation"/>
          <w:rFonts w:ascii="Times New Roman" w:hAnsi="Times New Roman"/>
        </w:rPr>
        <w:t xml:space="preserve"> </w:t>
      </w:r>
      <w:proofErr w:type="spellStart"/>
      <w:r>
        <w:rPr>
          <w:rStyle w:val="tlid-translation"/>
          <w:rFonts w:ascii="Times New Roman" w:hAnsi="Times New Roman"/>
        </w:rPr>
        <w:t>д</w:t>
      </w:r>
      <w:r w:rsidRPr="00C210F6">
        <w:rPr>
          <w:rStyle w:val="tlid-translation"/>
          <w:rFonts w:ascii="Times New Roman" w:hAnsi="Times New Roman"/>
        </w:rPr>
        <w:t>окументацію</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для</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результатів</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перетворення</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на</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вашій</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платформі</w:t>
      </w:r>
      <w:proofErr w:type="spellEnd"/>
      <w:r w:rsidRPr="00C210F6">
        <w:rPr>
          <w:rStyle w:val="tlid-translation"/>
          <w:rFonts w:ascii="Times New Roman" w:hAnsi="Times New Roman"/>
        </w:rPr>
        <w:t>.</w:t>
      </w:r>
      <w:r w:rsidRPr="00C210F6">
        <w:rPr>
          <w:rFonts w:ascii="Times New Roman" w:hAnsi="Times New Roman" w:cs="Times New Roman"/>
        </w:rPr>
        <w:br/>
      </w:r>
      <w:proofErr w:type="spellStart"/>
      <w:r w:rsidRPr="00C210F6">
        <w:rPr>
          <w:rStyle w:val="tlid-translation"/>
          <w:rFonts w:ascii="Times New Roman" w:hAnsi="Times New Roman"/>
          <w:b/>
        </w:rPr>
        <w:t>Дійсні</w:t>
      </w:r>
      <w:proofErr w:type="spellEnd"/>
      <w:r w:rsidRPr="00C210F6">
        <w:rPr>
          <w:rStyle w:val="tlid-translation"/>
          <w:rFonts w:ascii="Times New Roman" w:hAnsi="Times New Roman"/>
          <w:b/>
        </w:rPr>
        <w:t xml:space="preserve"> </w:t>
      </w:r>
      <w:proofErr w:type="spellStart"/>
      <w:r w:rsidRPr="00C210F6">
        <w:rPr>
          <w:rStyle w:val="tlid-translation"/>
          <w:rFonts w:ascii="Times New Roman" w:hAnsi="Times New Roman"/>
          <w:b/>
        </w:rPr>
        <w:t>типи</w:t>
      </w:r>
      <w:proofErr w:type="spellEnd"/>
    </w:p>
    <w:p w14:paraId="235150D4" w14:textId="77777777" w:rsidR="00626761" w:rsidRPr="00C210F6" w:rsidRDefault="00626761" w:rsidP="00551C8A">
      <w:pPr>
        <w:jc w:val="both"/>
        <w:rPr>
          <w:rStyle w:val="tlid-translation"/>
          <w:rFonts w:ascii="Times New Roman" w:hAnsi="Times New Roman"/>
          <w:b/>
        </w:rPr>
      </w:pPr>
      <w:proofErr w:type="spellStart"/>
      <w:r w:rsidRPr="00C210F6">
        <w:rPr>
          <w:rStyle w:val="tlid-translation"/>
          <w:rFonts w:ascii="Times New Roman" w:hAnsi="Times New Roman"/>
        </w:rPr>
        <w:t>Якщо</w:t>
      </w:r>
      <w:proofErr w:type="spellEnd"/>
      <w:r w:rsidRPr="00C210F6">
        <w:rPr>
          <w:rStyle w:val="tlid-translation"/>
          <w:rFonts w:ascii="Times New Roman" w:hAnsi="Times New Roman"/>
        </w:rPr>
        <w:t xml:space="preserve"> в </w:t>
      </w:r>
      <w:proofErr w:type="spellStart"/>
      <w:r w:rsidRPr="00C210F6">
        <w:rPr>
          <w:rStyle w:val="tlid-translation"/>
          <w:rFonts w:ascii="Times New Roman" w:hAnsi="Times New Roman"/>
        </w:rPr>
        <w:t>виразі</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з'являється</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операнд</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типу</w:t>
      </w:r>
      <w:proofErr w:type="spellEnd"/>
      <w:r w:rsidRPr="00C210F6">
        <w:rPr>
          <w:rStyle w:val="tlid-translation"/>
          <w:rFonts w:ascii="Times New Roman" w:hAnsi="Times New Roman"/>
        </w:rPr>
        <w:t xml:space="preserve"> float, </w:t>
      </w:r>
      <w:proofErr w:type="spellStart"/>
      <w:r w:rsidRPr="00C210F6">
        <w:rPr>
          <w:rStyle w:val="tlid-translation"/>
          <w:rFonts w:ascii="Times New Roman" w:hAnsi="Times New Roman"/>
        </w:rPr>
        <w:t>він</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розглядається</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як</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об'єкт</w:t>
      </w:r>
      <w:proofErr w:type="spellEnd"/>
      <w:r w:rsidRPr="00C210F6">
        <w:rPr>
          <w:rStyle w:val="tlid-translation"/>
          <w:rFonts w:ascii="Times New Roman" w:hAnsi="Times New Roman"/>
        </w:rPr>
        <w:t xml:space="preserve"> з </w:t>
      </w:r>
      <w:proofErr w:type="spellStart"/>
      <w:r w:rsidRPr="00C210F6">
        <w:rPr>
          <w:rStyle w:val="tlid-translation"/>
          <w:rFonts w:ascii="Times New Roman" w:hAnsi="Times New Roman"/>
        </w:rPr>
        <w:t>однією</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точністю</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якщо</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вираз</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не</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включає</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об'єкт</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типу</w:t>
      </w:r>
      <w:proofErr w:type="spellEnd"/>
      <w:r w:rsidRPr="00C210F6">
        <w:rPr>
          <w:rStyle w:val="tlid-translation"/>
          <w:rFonts w:ascii="Times New Roman" w:hAnsi="Times New Roman"/>
        </w:rPr>
        <w:t xml:space="preserve"> double </w:t>
      </w:r>
      <w:proofErr w:type="spellStart"/>
      <w:r w:rsidRPr="00C210F6">
        <w:rPr>
          <w:rStyle w:val="tlid-translation"/>
          <w:rFonts w:ascii="Times New Roman" w:hAnsi="Times New Roman"/>
        </w:rPr>
        <w:t>або</w:t>
      </w:r>
      <w:proofErr w:type="spellEnd"/>
      <w:r w:rsidRPr="00C210F6">
        <w:rPr>
          <w:rStyle w:val="tlid-translation"/>
          <w:rFonts w:ascii="Times New Roman" w:hAnsi="Times New Roman"/>
        </w:rPr>
        <w:t xml:space="preserve"> long double, і в </w:t>
      </w:r>
      <w:proofErr w:type="spellStart"/>
      <w:r w:rsidRPr="00C210F6">
        <w:rPr>
          <w:rStyle w:val="tlid-translation"/>
          <w:rFonts w:ascii="Times New Roman" w:hAnsi="Times New Roman"/>
        </w:rPr>
        <w:t>цьому</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випадку</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застосовується</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звичайне</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арифметичне</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перетворення</w:t>
      </w:r>
      <w:proofErr w:type="spellEnd"/>
      <w:r w:rsidRPr="00C210F6">
        <w:rPr>
          <w:rStyle w:val="tlid-translation"/>
          <w:rFonts w:ascii="Times New Roman" w:hAnsi="Times New Roman"/>
        </w:rPr>
        <w:t>.</w:t>
      </w:r>
      <w:r w:rsidRPr="00C210F6">
        <w:rPr>
          <w:rFonts w:ascii="Times New Roman" w:hAnsi="Times New Roman" w:cs="Times New Roman"/>
        </w:rPr>
        <w:br/>
      </w:r>
      <w:proofErr w:type="spellStart"/>
      <w:r w:rsidRPr="00C210F6">
        <w:rPr>
          <w:rStyle w:val="tlid-translation"/>
          <w:rFonts w:ascii="Times New Roman" w:hAnsi="Times New Roman"/>
        </w:rPr>
        <w:t>Коли</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плаваюча</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позиція</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підвищується</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до</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подвійного</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або</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довгого</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подвійного</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або</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подвійний</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підвищується</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до</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довгого</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подвійного</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його</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значення</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не</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зміниться</w:t>
      </w:r>
      <w:proofErr w:type="spellEnd"/>
      <w:r w:rsidRPr="00C210F6">
        <w:rPr>
          <w:rStyle w:val="tlid-translation"/>
          <w:rFonts w:ascii="Times New Roman" w:hAnsi="Times New Roman"/>
        </w:rPr>
        <w:t>.</w:t>
      </w:r>
      <w:r w:rsidRPr="00C210F6">
        <w:rPr>
          <w:rFonts w:ascii="Times New Roman" w:hAnsi="Times New Roman" w:cs="Times New Roman"/>
        </w:rPr>
        <w:br/>
      </w:r>
      <w:proofErr w:type="spellStart"/>
      <w:r w:rsidRPr="00C210F6">
        <w:rPr>
          <w:rStyle w:val="tlid-translation"/>
          <w:rFonts w:ascii="Times New Roman" w:hAnsi="Times New Roman"/>
        </w:rPr>
        <w:t>Поведінка</w:t>
      </w:r>
      <w:proofErr w:type="spellEnd"/>
      <w:r w:rsidRPr="00C210F6">
        <w:rPr>
          <w:rStyle w:val="tlid-translation"/>
          <w:rFonts w:ascii="Times New Roman" w:hAnsi="Times New Roman"/>
        </w:rPr>
        <w:t xml:space="preserve"> є </w:t>
      </w:r>
      <w:proofErr w:type="spellStart"/>
      <w:r w:rsidRPr="00C210F6">
        <w:rPr>
          <w:rStyle w:val="tlid-translation"/>
          <w:rFonts w:ascii="Times New Roman" w:hAnsi="Times New Roman"/>
        </w:rPr>
        <w:t>невизначеною</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коли</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подвійний</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параметр</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понижений</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до</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плаваючого</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чи</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довгий</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подвійний</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або</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подвійний</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або</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плаваючий</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якщо</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значення</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що</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перетворюється</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знаходиться</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поза</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діапазону</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значень</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які</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можуть</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бути</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представлені</w:t>
      </w:r>
      <w:proofErr w:type="spellEnd"/>
      <w:r w:rsidRPr="00C210F6">
        <w:rPr>
          <w:rStyle w:val="tlid-translation"/>
          <w:rFonts w:ascii="Times New Roman" w:hAnsi="Times New Roman"/>
        </w:rPr>
        <w:t>.</w:t>
      </w:r>
      <w:r w:rsidRPr="00C210F6">
        <w:rPr>
          <w:rFonts w:ascii="Times New Roman" w:hAnsi="Times New Roman" w:cs="Times New Roman"/>
        </w:rPr>
        <w:br/>
      </w:r>
      <w:proofErr w:type="spellStart"/>
      <w:r w:rsidRPr="00C210F6">
        <w:rPr>
          <w:rStyle w:val="tlid-translation"/>
          <w:rFonts w:ascii="Times New Roman" w:hAnsi="Times New Roman"/>
        </w:rPr>
        <w:t>Якщо</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значення</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яке</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перетворюється</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знаходиться</w:t>
      </w:r>
      <w:proofErr w:type="spellEnd"/>
      <w:r w:rsidRPr="00C210F6">
        <w:rPr>
          <w:rStyle w:val="tlid-translation"/>
          <w:rFonts w:ascii="Times New Roman" w:hAnsi="Times New Roman"/>
        </w:rPr>
        <w:t xml:space="preserve"> в </w:t>
      </w:r>
      <w:proofErr w:type="spellStart"/>
      <w:r w:rsidRPr="00C210F6">
        <w:rPr>
          <w:rStyle w:val="tlid-translation"/>
          <w:rFonts w:ascii="Times New Roman" w:hAnsi="Times New Roman"/>
        </w:rPr>
        <w:t>діапазоні</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значень</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які</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можуть</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бути</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представлені</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але</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не</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зовсім</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точно</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результат</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округлюється</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до</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наступного</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більш</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високого</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або</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наступного</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нижчого</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значення</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яке</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може</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бути</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представлено</w:t>
      </w:r>
      <w:proofErr w:type="spellEnd"/>
      <w:r w:rsidRPr="00C210F6">
        <w:rPr>
          <w:rStyle w:val="tlid-translation"/>
          <w:rFonts w:ascii="Times New Roman" w:hAnsi="Times New Roman"/>
        </w:rPr>
        <w:t>.</w:t>
      </w:r>
      <w:r w:rsidRPr="00C210F6">
        <w:rPr>
          <w:rFonts w:ascii="Times New Roman" w:hAnsi="Times New Roman" w:cs="Times New Roman"/>
        </w:rPr>
        <w:br/>
      </w:r>
      <w:proofErr w:type="spellStart"/>
      <w:r w:rsidRPr="00C210F6">
        <w:rPr>
          <w:rStyle w:val="tlid-translation"/>
          <w:rFonts w:ascii="Times New Roman" w:hAnsi="Times New Roman"/>
          <w:b/>
        </w:rPr>
        <w:t>Перетворення</w:t>
      </w:r>
      <w:proofErr w:type="spellEnd"/>
      <w:r w:rsidRPr="00C210F6">
        <w:rPr>
          <w:rStyle w:val="tlid-translation"/>
          <w:rFonts w:ascii="Times New Roman" w:hAnsi="Times New Roman"/>
          <w:b/>
        </w:rPr>
        <w:t xml:space="preserve"> </w:t>
      </w:r>
      <w:proofErr w:type="spellStart"/>
      <w:r w:rsidRPr="00C210F6">
        <w:rPr>
          <w:rStyle w:val="tlid-translation"/>
          <w:rFonts w:ascii="Times New Roman" w:hAnsi="Times New Roman"/>
          <w:b/>
        </w:rPr>
        <w:t>вказівників</w:t>
      </w:r>
      <w:proofErr w:type="spellEnd"/>
    </w:p>
    <w:p w14:paraId="01969D40" w14:textId="77777777" w:rsidR="00626761" w:rsidRPr="00C210F6" w:rsidRDefault="00626761" w:rsidP="00551C8A">
      <w:pPr>
        <w:jc w:val="both"/>
        <w:rPr>
          <w:rStyle w:val="tlid-translation"/>
          <w:rFonts w:ascii="Times New Roman" w:hAnsi="Times New Roman"/>
        </w:rPr>
      </w:pPr>
      <w:proofErr w:type="spellStart"/>
      <w:r w:rsidRPr="00C210F6">
        <w:rPr>
          <w:rStyle w:val="tlid-translation"/>
          <w:rFonts w:ascii="Times New Roman" w:hAnsi="Times New Roman"/>
        </w:rPr>
        <w:t>Хоча</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два</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типи</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наприклад</w:t>
      </w:r>
      <w:proofErr w:type="spellEnd"/>
      <w:r w:rsidRPr="00C210F6">
        <w:rPr>
          <w:rStyle w:val="tlid-translation"/>
          <w:rFonts w:ascii="Times New Roman" w:hAnsi="Times New Roman"/>
        </w:rPr>
        <w:t xml:space="preserve">, int і long) </w:t>
      </w:r>
      <w:proofErr w:type="spellStart"/>
      <w:r w:rsidRPr="00C210F6">
        <w:rPr>
          <w:rStyle w:val="tlid-translation"/>
          <w:rFonts w:ascii="Times New Roman" w:hAnsi="Times New Roman"/>
        </w:rPr>
        <w:t>можуть</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мати</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однакове</w:t>
      </w:r>
      <w:proofErr w:type="spellEnd"/>
      <w:r w:rsidRPr="00C210F6">
        <w:rPr>
          <w:rStyle w:val="tlid-translation"/>
          <w:rFonts w:ascii="Times New Roman" w:hAnsi="Times New Roman"/>
        </w:rPr>
        <w:t xml:space="preserve"> </w:t>
      </w:r>
      <w:proofErr w:type="spellStart"/>
      <w:r>
        <w:rPr>
          <w:rStyle w:val="tlid-translation"/>
          <w:rFonts w:ascii="Times New Roman" w:hAnsi="Times New Roman"/>
        </w:rPr>
        <w:t>представлення</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вони</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все</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ще</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різні</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типи</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Це</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означає</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що</w:t>
      </w:r>
      <w:proofErr w:type="spellEnd"/>
      <w:r w:rsidRPr="00C210F6">
        <w:rPr>
          <w:rStyle w:val="tlid-translation"/>
          <w:rFonts w:ascii="Times New Roman" w:hAnsi="Times New Roman"/>
        </w:rPr>
        <w:t xml:space="preserve"> </w:t>
      </w:r>
      <w:proofErr w:type="spellStart"/>
      <w:r>
        <w:rPr>
          <w:rStyle w:val="tlid-translation"/>
          <w:rFonts w:ascii="Times New Roman" w:hAnsi="Times New Roman"/>
        </w:rPr>
        <w:t>вказівник</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на</w:t>
      </w:r>
      <w:proofErr w:type="spellEnd"/>
      <w:r w:rsidRPr="00C210F6">
        <w:rPr>
          <w:rStyle w:val="tlid-translation"/>
          <w:rFonts w:ascii="Times New Roman" w:hAnsi="Times New Roman"/>
        </w:rPr>
        <w:t xml:space="preserve"> int </w:t>
      </w:r>
      <w:proofErr w:type="spellStart"/>
      <w:r w:rsidRPr="00C210F6">
        <w:rPr>
          <w:rStyle w:val="tlid-translation"/>
          <w:rFonts w:ascii="Times New Roman" w:hAnsi="Times New Roman"/>
        </w:rPr>
        <w:t>не</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може</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бути</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присвоєно</w:t>
      </w:r>
      <w:proofErr w:type="spellEnd"/>
      <w:r w:rsidRPr="00C210F6">
        <w:rPr>
          <w:rStyle w:val="tlid-translation"/>
          <w:rFonts w:ascii="Times New Roman" w:hAnsi="Times New Roman"/>
        </w:rPr>
        <w:t xml:space="preserve"> </w:t>
      </w:r>
      <w:proofErr w:type="spellStart"/>
      <w:r>
        <w:rPr>
          <w:rStyle w:val="tlid-translation"/>
          <w:rFonts w:ascii="Times New Roman" w:hAnsi="Times New Roman"/>
        </w:rPr>
        <w:t>вказівнику</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на</w:t>
      </w:r>
      <w:proofErr w:type="spellEnd"/>
      <w:r w:rsidRPr="00C210F6">
        <w:rPr>
          <w:rStyle w:val="tlid-translation"/>
          <w:rFonts w:ascii="Times New Roman" w:hAnsi="Times New Roman"/>
        </w:rPr>
        <w:t xml:space="preserve"> long </w:t>
      </w:r>
      <w:proofErr w:type="spellStart"/>
      <w:r w:rsidRPr="00C210F6">
        <w:rPr>
          <w:rStyle w:val="tlid-translation"/>
          <w:rFonts w:ascii="Times New Roman" w:hAnsi="Times New Roman"/>
        </w:rPr>
        <w:t>без</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використання</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приведення</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Вказівник</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на</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функцію</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одного</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типу</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також</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не</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може</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бути</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призначений</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покажчику</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на</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функцію</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іншого</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типу</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без</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використання</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приведення</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Крім</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того</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вказів</w:t>
      </w:r>
      <w:r>
        <w:rPr>
          <w:rStyle w:val="tlid-translation"/>
          <w:rFonts w:ascii="Times New Roman" w:hAnsi="Times New Roman"/>
        </w:rPr>
        <w:t>ни</w:t>
      </w:r>
      <w:r w:rsidRPr="00C210F6">
        <w:rPr>
          <w:rStyle w:val="tlid-translation"/>
          <w:rFonts w:ascii="Times New Roman" w:hAnsi="Times New Roman"/>
        </w:rPr>
        <w:t>ки</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на</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функції</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які</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мають</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різну</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інформацію</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про</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тип</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параметрів</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включаючи</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відсутність</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інформації</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про</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тип</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параметрів</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старого</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стилю</w:t>
      </w:r>
      <w:proofErr w:type="spellEnd"/>
      <w:r w:rsidRPr="00C210F6">
        <w:rPr>
          <w:rStyle w:val="tlid-translation"/>
          <w:rFonts w:ascii="Times New Roman" w:hAnsi="Times New Roman"/>
        </w:rPr>
        <w:t xml:space="preserve">, є </w:t>
      </w:r>
      <w:proofErr w:type="spellStart"/>
      <w:r w:rsidRPr="00C210F6">
        <w:rPr>
          <w:rStyle w:val="tlid-translation"/>
          <w:rFonts w:ascii="Times New Roman" w:hAnsi="Times New Roman"/>
        </w:rPr>
        <w:t>різними</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типами</w:t>
      </w:r>
      <w:proofErr w:type="spellEnd"/>
      <w:r w:rsidRPr="00C210F6">
        <w:rPr>
          <w:rStyle w:val="tlid-translation"/>
          <w:rFonts w:ascii="Times New Roman" w:hAnsi="Times New Roman"/>
        </w:rPr>
        <w:t xml:space="preserve">. У </w:t>
      </w:r>
      <w:proofErr w:type="spellStart"/>
      <w:r w:rsidRPr="00C210F6">
        <w:rPr>
          <w:rStyle w:val="tlid-translation"/>
          <w:rFonts w:ascii="Times New Roman" w:hAnsi="Times New Roman"/>
        </w:rPr>
        <w:t>цих</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випадках</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якщо</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приклад</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не</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використовується</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компілятор</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видає</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помилку</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Оскільки</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існують</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обмеження</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на</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вирівнювання</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для</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деяких</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цільових</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процесорів</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доступ</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через</w:t>
      </w:r>
      <w:proofErr w:type="spellEnd"/>
      <w:r w:rsidRPr="00C210F6">
        <w:rPr>
          <w:rStyle w:val="tlid-translation"/>
          <w:rFonts w:ascii="Times New Roman" w:hAnsi="Times New Roman"/>
        </w:rPr>
        <w:t xml:space="preserve"> </w:t>
      </w:r>
      <w:proofErr w:type="spellStart"/>
      <w:r>
        <w:rPr>
          <w:rStyle w:val="tlid-translation"/>
          <w:rFonts w:ascii="Times New Roman" w:hAnsi="Times New Roman"/>
        </w:rPr>
        <w:t>невизначений</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покажчик</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може</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призвести</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до</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набагато</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більш</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повільного</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часу</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доступу</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або</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виключення</w:t>
      </w:r>
      <w:proofErr w:type="spellEnd"/>
      <w:r w:rsidRPr="00C210F6">
        <w:rPr>
          <w:rStyle w:val="tlid-translation"/>
          <w:rFonts w:ascii="Times New Roman" w:hAnsi="Times New Roman"/>
        </w:rPr>
        <w:t>.</w:t>
      </w:r>
      <w:r w:rsidRPr="00C210F6">
        <w:rPr>
          <w:rFonts w:ascii="Times New Roman" w:hAnsi="Times New Roman" w:cs="Times New Roman"/>
        </w:rPr>
        <w:br/>
      </w:r>
      <w:proofErr w:type="spellStart"/>
      <w:r w:rsidRPr="00C210F6">
        <w:rPr>
          <w:rStyle w:val="tlid-translation"/>
          <w:rFonts w:ascii="Times New Roman" w:hAnsi="Times New Roman"/>
        </w:rPr>
        <w:t>Вказівник</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на</w:t>
      </w:r>
      <w:proofErr w:type="spellEnd"/>
      <w:r w:rsidRPr="00C210F6">
        <w:rPr>
          <w:rStyle w:val="tlid-translation"/>
          <w:rFonts w:ascii="Times New Roman" w:hAnsi="Times New Roman"/>
        </w:rPr>
        <w:t xml:space="preserve"> void </w:t>
      </w:r>
      <w:proofErr w:type="spellStart"/>
      <w:r w:rsidRPr="00C210F6">
        <w:rPr>
          <w:rStyle w:val="tlid-translation"/>
          <w:rFonts w:ascii="Times New Roman" w:hAnsi="Times New Roman"/>
        </w:rPr>
        <w:t>може</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бути</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перетворений</w:t>
      </w:r>
      <w:proofErr w:type="spellEnd"/>
      <w:r w:rsidRPr="00C210F6">
        <w:rPr>
          <w:rStyle w:val="tlid-translation"/>
          <w:rFonts w:ascii="Times New Roman" w:hAnsi="Times New Roman"/>
        </w:rPr>
        <w:t xml:space="preserve"> в </w:t>
      </w:r>
      <w:proofErr w:type="spellStart"/>
      <w:r w:rsidRPr="00C210F6">
        <w:rPr>
          <w:rStyle w:val="tlid-translation"/>
          <w:rFonts w:ascii="Times New Roman" w:hAnsi="Times New Roman"/>
        </w:rPr>
        <w:t>або</w:t>
      </w:r>
      <w:proofErr w:type="spellEnd"/>
      <w:r w:rsidRPr="00C210F6">
        <w:rPr>
          <w:rStyle w:val="tlid-translation"/>
          <w:rFonts w:ascii="Times New Roman" w:hAnsi="Times New Roman"/>
        </w:rPr>
        <w:t xml:space="preserve"> з </w:t>
      </w:r>
      <w:proofErr w:type="spellStart"/>
      <w:r w:rsidRPr="00C210F6">
        <w:rPr>
          <w:rStyle w:val="tlid-translation"/>
          <w:rFonts w:ascii="Times New Roman" w:hAnsi="Times New Roman"/>
        </w:rPr>
        <w:t>покажчика</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на</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будь-який</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неповний</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або</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об'єктний</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тип</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Якщо</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вказівник</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на</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будь-який</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неповний</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або</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об'єктний</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тип</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перетворюється</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на</w:t>
      </w:r>
      <w:proofErr w:type="spellEnd"/>
      <w:r w:rsidRPr="00C210F6">
        <w:rPr>
          <w:rStyle w:val="tlid-translation"/>
          <w:rFonts w:ascii="Times New Roman" w:hAnsi="Times New Roman"/>
        </w:rPr>
        <w:t xml:space="preserve"> </w:t>
      </w:r>
      <w:proofErr w:type="spellStart"/>
      <w:r>
        <w:rPr>
          <w:rStyle w:val="tlid-translation"/>
          <w:rFonts w:ascii="Times New Roman" w:hAnsi="Times New Roman"/>
        </w:rPr>
        <w:t>вказівник</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на</w:t>
      </w:r>
      <w:proofErr w:type="spellEnd"/>
      <w:r w:rsidRPr="00C210F6">
        <w:rPr>
          <w:rStyle w:val="tlid-translation"/>
          <w:rFonts w:ascii="Times New Roman" w:hAnsi="Times New Roman"/>
        </w:rPr>
        <w:t xml:space="preserve"> void і </w:t>
      </w:r>
      <w:proofErr w:type="spellStart"/>
      <w:r w:rsidRPr="00C210F6">
        <w:rPr>
          <w:rStyle w:val="tlid-translation"/>
          <w:rFonts w:ascii="Times New Roman" w:hAnsi="Times New Roman"/>
        </w:rPr>
        <w:t>назад</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результат</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порівнюється</w:t>
      </w:r>
      <w:proofErr w:type="spellEnd"/>
      <w:r w:rsidRPr="00C210F6">
        <w:rPr>
          <w:rStyle w:val="tlid-translation"/>
          <w:rFonts w:ascii="Times New Roman" w:hAnsi="Times New Roman"/>
        </w:rPr>
        <w:t xml:space="preserve"> з </w:t>
      </w:r>
      <w:proofErr w:type="spellStart"/>
      <w:r w:rsidRPr="00C210F6">
        <w:rPr>
          <w:rStyle w:val="tlid-translation"/>
          <w:rFonts w:ascii="Times New Roman" w:hAnsi="Times New Roman"/>
        </w:rPr>
        <w:t>вихідним</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покажчиком</w:t>
      </w:r>
      <w:proofErr w:type="spellEnd"/>
      <w:r w:rsidRPr="00C210F6">
        <w:rPr>
          <w:rStyle w:val="tlid-translation"/>
          <w:rFonts w:ascii="Times New Roman" w:hAnsi="Times New Roman"/>
        </w:rPr>
        <w:t>.</w:t>
      </w:r>
      <w:r w:rsidRPr="00C210F6">
        <w:rPr>
          <w:rFonts w:ascii="Times New Roman" w:hAnsi="Times New Roman" w:cs="Times New Roman"/>
        </w:rPr>
        <w:br/>
      </w:r>
      <w:proofErr w:type="spellStart"/>
      <w:r w:rsidRPr="00C210F6">
        <w:rPr>
          <w:rStyle w:val="tlid-translation"/>
          <w:rFonts w:ascii="Times New Roman" w:hAnsi="Times New Roman"/>
        </w:rPr>
        <w:lastRenderedPageBreak/>
        <w:t>Інтегральна</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постійна</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вираз</w:t>
      </w:r>
      <w:r>
        <w:rPr>
          <w:rStyle w:val="tlid-translation"/>
          <w:rFonts w:ascii="Times New Roman" w:hAnsi="Times New Roman"/>
        </w:rPr>
        <w:t>у</w:t>
      </w:r>
      <w:proofErr w:type="spellEnd"/>
      <w:r w:rsidRPr="00C210F6">
        <w:rPr>
          <w:rStyle w:val="tlid-translation"/>
          <w:rFonts w:ascii="Times New Roman" w:hAnsi="Times New Roman"/>
        </w:rPr>
        <w:t>,</w:t>
      </w:r>
      <w:r>
        <w:rPr>
          <w:rStyle w:val="tlid-translation"/>
          <w:rFonts w:ascii="Times New Roman" w:hAnsi="Times New Roman"/>
        </w:rPr>
        <w:t xml:space="preserve"> </w:t>
      </w:r>
      <w:proofErr w:type="spellStart"/>
      <w:r>
        <w:rPr>
          <w:rStyle w:val="tlid-translation"/>
          <w:rFonts w:ascii="Times New Roman" w:hAnsi="Times New Roman"/>
        </w:rPr>
        <w:t>що</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рівна</w:t>
      </w:r>
      <w:proofErr w:type="spellEnd"/>
      <w:r w:rsidRPr="00C210F6">
        <w:rPr>
          <w:rStyle w:val="tlid-translation"/>
          <w:rFonts w:ascii="Times New Roman" w:hAnsi="Times New Roman"/>
        </w:rPr>
        <w:t xml:space="preserve"> 0, </w:t>
      </w:r>
      <w:proofErr w:type="spellStart"/>
      <w:r w:rsidRPr="00C210F6">
        <w:rPr>
          <w:rStyle w:val="tlid-translation"/>
          <w:rFonts w:ascii="Times New Roman" w:hAnsi="Times New Roman"/>
        </w:rPr>
        <w:t>або</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такий</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вираз</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що</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передається</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типу</w:t>
      </w:r>
      <w:proofErr w:type="spellEnd"/>
      <w:r w:rsidRPr="00C210F6">
        <w:rPr>
          <w:rStyle w:val="tlid-translation"/>
          <w:rFonts w:ascii="Times New Roman" w:hAnsi="Times New Roman"/>
        </w:rPr>
        <w:t xml:space="preserve"> void *, </w:t>
      </w:r>
      <w:proofErr w:type="spellStart"/>
      <w:r w:rsidRPr="00C210F6">
        <w:rPr>
          <w:rStyle w:val="tlid-translation"/>
          <w:rFonts w:ascii="Times New Roman" w:hAnsi="Times New Roman"/>
        </w:rPr>
        <w:t>називається</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константою</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нульового</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покажчика</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Якщо</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константа</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нульового</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вказівника</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присвоюється</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або</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порівнюється</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для</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рівності</w:t>
      </w:r>
      <w:proofErr w:type="spellEnd"/>
      <w:r w:rsidRPr="00C210F6">
        <w:rPr>
          <w:rStyle w:val="tlid-translation"/>
          <w:rFonts w:ascii="Times New Roman" w:hAnsi="Times New Roman"/>
        </w:rPr>
        <w:t xml:space="preserve"> з </w:t>
      </w:r>
      <w:proofErr w:type="spellStart"/>
      <w:r w:rsidRPr="00C210F6">
        <w:rPr>
          <w:rStyle w:val="tlid-translation"/>
          <w:rFonts w:ascii="Times New Roman" w:hAnsi="Times New Roman"/>
        </w:rPr>
        <w:t>покажчиком</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константа</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перетворюється</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на</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покажчик</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цього</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типу</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Такий</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покажчик</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називається</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нульовим</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покажчиком</w:t>
      </w:r>
      <w:proofErr w:type="spellEnd"/>
      <w:r w:rsidRPr="00C210F6">
        <w:rPr>
          <w:rStyle w:val="tlid-translation"/>
          <w:rFonts w:ascii="Times New Roman" w:hAnsi="Times New Roman"/>
        </w:rPr>
        <w:t xml:space="preserve"> і </w:t>
      </w:r>
      <w:proofErr w:type="spellStart"/>
      <w:r w:rsidRPr="00C210F6">
        <w:rPr>
          <w:rStyle w:val="tlid-translation"/>
          <w:rFonts w:ascii="Times New Roman" w:hAnsi="Times New Roman"/>
        </w:rPr>
        <w:t>гарантовано</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порівнюється</w:t>
      </w:r>
      <w:proofErr w:type="spellEnd"/>
      <w:r w:rsidRPr="00C210F6">
        <w:rPr>
          <w:rStyle w:val="tlid-translation"/>
          <w:rFonts w:ascii="Times New Roman" w:hAnsi="Times New Roman"/>
        </w:rPr>
        <w:t xml:space="preserve"> з </w:t>
      </w:r>
      <w:proofErr w:type="spellStart"/>
      <w:r w:rsidRPr="00C210F6">
        <w:rPr>
          <w:rStyle w:val="tlid-translation"/>
          <w:rFonts w:ascii="Times New Roman" w:hAnsi="Times New Roman"/>
        </w:rPr>
        <w:t>нерівним</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покажчиком</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на</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будь-який</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об'єкт</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або</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функцію</w:t>
      </w:r>
      <w:proofErr w:type="spellEnd"/>
      <w:r w:rsidRPr="00C210F6">
        <w:rPr>
          <w:rStyle w:val="tlid-translation"/>
          <w:rFonts w:ascii="Times New Roman" w:hAnsi="Times New Roman"/>
        </w:rPr>
        <w:t>.</w:t>
      </w:r>
    </w:p>
    <w:p w14:paraId="0A1B57A0" w14:textId="77777777" w:rsidR="00626761" w:rsidRPr="00C210F6" w:rsidRDefault="00626761" w:rsidP="00551C8A">
      <w:pPr>
        <w:jc w:val="both"/>
        <w:rPr>
          <w:rStyle w:val="tlid-translation"/>
          <w:rFonts w:ascii="Times New Roman" w:hAnsi="Times New Roman"/>
        </w:rPr>
      </w:pPr>
      <w:proofErr w:type="spellStart"/>
      <w:r>
        <w:rPr>
          <w:rStyle w:val="tlid-translation"/>
          <w:rFonts w:ascii="Times New Roman" w:hAnsi="Times New Roman"/>
        </w:rPr>
        <w:t>Вказівник</w:t>
      </w:r>
      <w:proofErr w:type="spellEnd"/>
      <w:r>
        <w:rPr>
          <w:rStyle w:val="tlid-translation"/>
          <w:rFonts w:ascii="Times New Roman" w:hAnsi="Times New Roman"/>
        </w:rPr>
        <w:t xml:space="preserve"> </w:t>
      </w:r>
      <w:proofErr w:type="spellStart"/>
      <w:r>
        <w:rPr>
          <w:rStyle w:val="tlid-translation"/>
          <w:rFonts w:ascii="Times New Roman" w:hAnsi="Times New Roman"/>
        </w:rPr>
        <w:t>на</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масив</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автоматично</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перетворюється</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на</w:t>
      </w:r>
      <w:proofErr w:type="spellEnd"/>
      <w:r w:rsidRPr="00C210F6">
        <w:rPr>
          <w:rStyle w:val="tlid-translation"/>
          <w:rFonts w:ascii="Times New Roman" w:hAnsi="Times New Roman"/>
        </w:rPr>
        <w:t xml:space="preserve"> </w:t>
      </w:r>
      <w:proofErr w:type="spellStart"/>
      <w:r>
        <w:rPr>
          <w:rStyle w:val="tlid-translation"/>
          <w:rFonts w:ascii="Times New Roman" w:hAnsi="Times New Roman"/>
        </w:rPr>
        <w:t>вказівник</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на</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тип</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масиву</w:t>
      </w:r>
      <w:proofErr w:type="spellEnd"/>
      <w:r w:rsidRPr="00C210F6">
        <w:rPr>
          <w:rStyle w:val="tlid-translation"/>
          <w:rFonts w:ascii="Times New Roman" w:hAnsi="Times New Roman"/>
        </w:rPr>
        <w:t xml:space="preserve">, </w:t>
      </w:r>
      <w:proofErr w:type="spellStart"/>
      <w:r>
        <w:rPr>
          <w:rStyle w:val="tlid-translation"/>
          <w:rFonts w:ascii="Times New Roman" w:hAnsi="Times New Roman"/>
        </w:rPr>
        <w:t>де</w:t>
      </w:r>
      <w:proofErr w:type="spellEnd"/>
      <w:r w:rsidRPr="00C210F6">
        <w:rPr>
          <w:rStyle w:val="tlid-translation"/>
          <w:rFonts w:ascii="Times New Roman" w:hAnsi="Times New Roman"/>
        </w:rPr>
        <w:t xml:space="preserve"> </w:t>
      </w:r>
      <w:proofErr w:type="spellStart"/>
      <w:r>
        <w:rPr>
          <w:rStyle w:val="tlid-translation"/>
          <w:rFonts w:ascii="Times New Roman" w:hAnsi="Times New Roman"/>
        </w:rPr>
        <w:t>він</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вказує</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на</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перший</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елемент</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масиву</w:t>
      </w:r>
      <w:proofErr w:type="spellEnd"/>
      <w:r w:rsidRPr="00C210F6">
        <w:rPr>
          <w:rStyle w:val="tlid-translation"/>
          <w:rFonts w:ascii="Times New Roman" w:hAnsi="Times New Roman"/>
        </w:rPr>
        <w:t>.</w:t>
      </w:r>
    </w:p>
    <w:p w14:paraId="55FD5184" w14:textId="77777777" w:rsidR="00626761" w:rsidRPr="00C210F6" w:rsidRDefault="00626761" w:rsidP="00551C8A">
      <w:pPr>
        <w:jc w:val="both"/>
        <w:rPr>
          <w:rStyle w:val="tlid-translation"/>
          <w:rFonts w:ascii="Times New Roman" w:hAnsi="Times New Roman"/>
          <w:b/>
        </w:rPr>
      </w:pPr>
      <w:proofErr w:type="spellStart"/>
      <w:r w:rsidRPr="00C210F6">
        <w:rPr>
          <w:rStyle w:val="tlid-translation"/>
          <w:rFonts w:ascii="Times New Roman" w:hAnsi="Times New Roman"/>
          <w:b/>
        </w:rPr>
        <w:t>Перетворення</w:t>
      </w:r>
      <w:proofErr w:type="spellEnd"/>
      <w:r w:rsidRPr="00C210F6">
        <w:rPr>
          <w:rStyle w:val="tlid-translation"/>
          <w:rFonts w:ascii="Times New Roman" w:hAnsi="Times New Roman"/>
          <w:b/>
        </w:rPr>
        <w:t xml:space="preserve"> </w:t>
      </w:r>
      <w:proofErr w:type="spellStart"/>
      <w:r w:rsidRPr="00C210F6">
        <w:rPr>
          <w:rStyle w:val="tlid-translation"/>
          <w:rFonts w:ascii="Times New Roman" w:hAnsi="Times New Roman"/>
          <w:b/>
        </w:rPr>
        <w:t>функцій</w:t>
      </w:r>
      <w:proofErr w:type="spellEnd"/>
      <w:r w:rsidRPr="00C210F6">
        <w:rPr>
          <w:rStyle w:val="tlid-translation"/>
          <w:rFonts w:ascii="Times New Roman" w:hAnsi="Times New Roman"/>
          <w:b/>
        </w:rPr>
        <w:t xml:space="preserve"> </w:t>
      </w:r>
      <w:proofErr w:type="spellStart"/>
      <w:r w:rsidRPr="00C210F6">
        <w:rPr>
          <w:rStyle w:val="tlid-translation"/>
          <w:rFonts w:ascii="Times New Roman" w:hAnsi="Times New Roman"/>
          <w:b/>
        </w:rPr>
        <w:t>аргументу</w:t>
      </w:r>
      <w:proofErr w:type="spellEnd"/>
    </w:p>
    <w:p w14:paraId="722D29BA" w14:textId="77777777" w:rsidR="00626761" w:rsidRPr="00C210F6" w:rsidRDefault="00626761" w:rsidP="00551C8A">
      <w:pPr>
        <w:jc w:val="both"/>
        <w:rPr>
          <w:rStyle w:val="tlid-translation"/>
          <w:rFonts w:ascii="Times New Roman" w:hAnsi="Times New Roman"/>
        </w:rPr>
      </w:pPr>
      <w:proofErr w:type="spellStart"/>
      <w:r w:rsidRPr="00C210F6">
        <w:rPr>
          <w:rStyle w:val="tlid-translation"/>
          <w:rFonts w:ascii="Times New Roman" w:hAnsi="Times New Roman"/>
        </w:rPr>
        <w:t>Передбачається</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що</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типи</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даних</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аргументів</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функції</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відповідають</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типам</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формальних</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параметрів</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якщо</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не</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існує</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декларація</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про</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прототип</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функції</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При</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наявності</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прототипу</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функції</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всі</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аргументи</w:t>
      </w:r>
      <w:proofErr w:type="spellEnd"/>
      <w:r w:rsidRPr="00C210F6">
        <w:rPr>
          <w:rStyle w:val="tlid-translation"/>
          <w:rFonts w:ascii="Times New Roman" w:hAnsi="Times New Roman"/>
        </w:rPr>
        <w:t xml:space="preserve"> у </w:t>
      </w:r>
      <w:proofErr w:type="spellStart"/>
      <w:r w:rsidRPr="00C210F6">
        <w:rPr>
          <w:rStyle w:val="tlid-translation"/>
          <w:rFonts w:ascii="Times New Roman" w:hAnsi="Times New Roman"/>
        </w:rPr>
        <w:t>виклику</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функції</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порівнюються</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для</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сумісності</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призначення</w:t>
      </w:r>
      <w:proofErr w:type="spellEnd"/>
      <w:r w:rsidRPr="00C210F6">
        <w:rPr>
          <w:rStyle w:val="tlid-translation"/>
          <w:rFonts w:ascii="Times New Roman" w:hAnsi="Times New Roman"/>
        </w:rPr>
        <w:t xml:space="preserve"> з </w:t>
      </w:r>
      <w:proofErr w:type="spellStart"/>
      <w:r w:rsidRPr="00C210F6">
        <w:rPr>
          <w:rStyle w:val="tlid-translation"/>
          <w:rFonts w:ascii="Times New Roman" w:hAnsi="Times New Roman"/>
        </w:rPr>
        <w:t>усіма</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параметрами</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заявленими</w:t>
      </w:r>
      <w:proofErr w:type="spellEnd"/>
      <w:r w:rsidRPr="00C210F6">
        <w:rPr>
          <w:rStyle w:val="tlid-translation"/>
          <w:rFonts w:ascii="Times New Roman" w:hAnsi="Times New Roman"/>
        </w:rPr>
        <w:t xml:space="preserve"> в </w:t>
      </w:r>
      <w:proofErr w:type="spellStart"/>
      <w:r w:rsidRPr="00C210F6">
        <w:rPr>
          <w:rStyle w:val="tlid-translation"/>
          <w:rFonts w:ascii="Times New Roman" w:hAnsi="Times New Roman"/>
        </w:rPr>
        <w:t>декларації</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прототипу</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функції</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Якщо</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тип</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аргументу</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не</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відповідає</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типу</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параметра</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але</w:t>
      </w:r>
      <w:proofErr w:type="spellEnd"/>
      <w:r w:rsidRPr="00C210F6">
        <w:rPr>
          <w:rStyle w:val="tlid-translation"/>
          <w:rFonts w:ascii="Times New Roman" w:hAnsi="Times New Roman"/>
        </w:rPr>
        <w:t xml:space="preserve"> є </w:t>
      </w:r>
      <w:proofErr w:type="spellStart"/>
      <w:r w:rsidRPr="00C210F6">
        <w:rPr>
          <w:rStyle w:val="tlid-translation"/>
          <w:rFonts w:ascii="Times New Roman" w:hAnsi="Times New Roman"/>
        </w:rPr>
        <w:t>сумісним</w:t>
      </w:r>
      <w:proofErr w:type="spellEnd"/>
      <w:r w:rsidRPr="00C210F6">
        <w:rPr>
          <w:rStyle w:val="tlid-translation"/>
          <w:rFonts w:ascii="Times New Roman" w:hAnsi="Times New Roman"/>
        </w:rPr>
        <w:t xml:space="preserve"> з </w:t>
      </w:r>
      <w:proofErr w:type="spellStart"/>
      <w:r w:rsidRPr="00C210F6">
        <w:rPr>
          <w:rStyle w:val="tlid-translation"/>
          <w:rFonts w:ascii="Times New Roman" w:hAnsi="Times New Roman"/>
        </w:rPr>
        <w:t>призначенням</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C</w:t>
      </w:r>
      <w:r>
        <w:rPr>
          <w:rStyle w:val="tlid-translation"/>
          <w:rFonts w:ascii="Times New Roman" w:hAnsi="Times New Roman"/>
        </w:rPr>
        <w:t>і</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перетворює</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аргумент</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на</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тип</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параметра</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Якщо</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аргумент</w:t>
      </w:r>
      <w:proofErr w:type="spellEnd"/>
      <w:r w:rsidRPr="00C210F6">
        <w:rPr>
          <w:rStyle w:val="tlid-translation"/>
          <w:rFonts w:ascii="Times New Roman" w:hAnsi="Times New Roman"/>
        </w:rPr>
        <w:t xml:space="preserve"> у </w:t>
      </w:r>
      <w:proofErr w:type="spellStart"/>
      <w:r w:rsidRPr="00C210F6">
        <w:rPr>
          <w:rStyle w:val="tlid-translation"/>
          <w:rFonts w:ascii="Times New Roman" w:hAnsi="Times New Roman"/>
        </w:rPr>
        <w:t>виклику</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функції</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не</w:t>
      </w:r>
      <w:proofErr w:type="spellEnd"/>
      <w:r w:rsidRPr="00C210F6">
        <w:rPr>
          <w:rStyle w:val="tlid-translation"/>
          <w:rFonts w:ascii="Times New Roman" w:hAnsi="Times New Roman"/>
        </w:rPr>
        <w:t xml:space="preserve"> є </w:t>
      </w:r>
      <w:proofErr w:type="spellStart"/>
      <w:r w:rsidRPr="00C210F6">
        <w:rPr>
          <w:rStyle w:val="tlid-translation"/>
          <w:rFonts w:ascii="Times New Roman" w:hAnsi="Times New Roman"/>
        </w:rPr>
        <w:t>призначенням</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сумісним</w:t>
      </w:r>
      <w:proofErr w:type="spellEnd"/>
      <w:r w:rsidRPr="00C210F6">
        <w:rPr>
          <w:rStyle w:val="tlid-translation"/>
          <w:rFonts w:ascii="Times New Roman" w:hAnsi="Times New Roman"/>
        </w:rPr>
        <w:t xml:space="preserve"> з </w:t>
      </w:r>
      <w:proofErr w:type="spellStart"/>
      <w:r w:rsidRPr="00C210F6">
        <w:rPr>
          <w:rStyle w:val="tlid-translation"/>
          <w:rFonts w:ascii="Times New Roman" w:hAnsi="Times New Roman"/>
        </w:rPr>
        <w:t>параметром</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оголошеним</w:t>
      </w:r>
      <w:proofErr w:type="spellEnd"/>
      <w:r w:rsidRPr="00C210F6">
        <w:rPr>
          <w:rStyle w:val="tlid-translation"/>
          <w:rFonts w:ascii="Times New Roman" w:hAnsi="Times New Roman"/>
        </w:rPr>
        <w:t xml:space="preserve"> у </w:t>
      </w:r>
      <w:proofErr w:type="spellStart"/>
      <w:r w:rsidRPr="00C210F6">
        <w:rPr>
          <w:rStyle w:val="tlid-translation"/>
          <w:rFonts w:ascii="Times New Roman" w:hAnsi="Times New Roman"/>
        </w:rPr>
        <w:t>декларації</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прототипу</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функції</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генерується</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повідомлення</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про</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помилку</w:t>
      </w:r>
      <w:proofErr w:type="spellEnd"/>
      <w:r w:rsidRPr="00C210F6">
        <w:rPr>
          <w:rStyle w:val="tlid-translation"/>
          <w:rFonts w:ascii="Times New Roman" w:hAnsi="Times New Roman"/>
        </w:rPr>
        <w:t>.</w:t>
      </w:r>
    </w:p>
    <w:p w14:paraId="49A6B4F6" w14:textId="77777777" w:rsidR="00626761" w:rsidRPr="00C210F6" w:rsidRDefault="00626761" w:rsidP="00551C8A">
      <w:pPr>
        <w:jc w:val="both"/>
        <w:rPr>
          <w:rStyle w:val="tlid-translation"/>
          <w:rFonts w:ascii="Times New Roman" w:hAnsi="Times New Roman"/>
        </w:rPr>
      </w:pPr>
      <w:proofErr w:type="spellStart"/>
      <w:r w:rsidRPr="00C210F6">
        <w:rPr>
          <w:rStyle w:val="tlid-translation"/>
          <w:rFonts w:ascii="Times New Roman" w:hAnsi="Times New Roman"/>
        </w:rPr>
        <w:t>Якщо</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прототипу</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функції</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немає</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всі</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аргументи</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типу</w:t>
      </w:r>
      <w:proofErr w:type="spellEnd"/>
      <w:r w:rsidRPr="00C210F6">
        <w:rPr>
          <w:rStyle w:val="tlid-translation"/>
          <w:rFonts w:ascii="Times New Roman" w:hAnsi="Times New Roman"/>
        </w:rPr>
        <w:t xml:space="preserve"> float </w:t>
      </w:r>
      <w:proofErr w:type="spellStart"/>
      <w:r w:rsidRPr="00C210F6">
        <w:rPr>
          <w:rStyle w:val="tlid-translation"/>
          <w:rFonts w:ascii="Times New Roman" w:hAnsi="Times New Roman"/>
        </w:rPr>
        <w:t>перетворюються</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на</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подвійні</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всі</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аргументи</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типу</w:t>
      </w:r>
      <w:proofErr w:type="spellEnd"/>
      <w:r w:rsidRPr="00C210F6">
        <w:rPr>
          <w:rStyle w:val="tlid-translation"/>
          <w:rFonts w:ascii="Times New Roman" w:hAnsi="Times New Roman"/>
        </w:rPr>
        <w:t xml:space="preserve"> char </w:t>
      </w:r>
      <w:proofErr w:type="spellStart"/>
      <w:r w:rsidRPr="00C210F6">
        <w:rPr>
          <w:rStyle w:val="tlid-translation"/>
          <w:rFonts w:ascii="Times New Roman" w:hAnsi="Times New Roman"/>
        </w:rPr>
        <w:t>або</w:t>
      </w:r>
      <w:proofErr w:type="spellEnd"/>
      <w:r w:rsidRPr="00C210F6">
        <w:rPr>
          <w:rStyle w:val="tlid-translation"/>
          <w:rFonts w:ascii="Times New Roman" w:hAnsi="Times New Roman"/>
        </w:rPr>
        <w:t xml:space="preserve"> short </w:t>
      </w:r>
      <w:proofErr w:type="spellStart"/>
      <w:r w:rsidRPr="00C210F6">
        <w:rPr>
          <w:rStyle w:val="tlid-translation"/>
          <w:rFonts w:ascii="Times New Roman" w:hAnsi="Times New Roman"/>
        </w:rPr>
        <w:t>перетворюються</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на</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тип</w:t>
      </w:r>
      <w:proofErr w:type="spellEnd"/>
      <w:r w:rsidRPr="00C210F6">
        <w:rPr>
          <w:rStyle w:val="tlid-translation"/>
          <w:rFonts w:ascii="Times New Roman" w:hAnsi="Times New Roman"/>
        </w:rPr>
        <w:t xml:space="preserve"> int, </w:t>
      </w:r>
      <w:proofErr w:type="spellStart"/>
      <w:r w:rsidRPr="00C210F6">
        <w:rPr>
          <w:rStyle w:val="tlid-translation"/>
          <w:rFonts w:ascii="Times New Roman" w:hAnsi="Times New Roman"/>
        </w:rPr>
        <w:t>всі</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аргументи</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типу</w:t>
      </w:r>
      <w:proofErr w:type="spellEnd"/>
      <w:r w:rsidRPr="00C210F6">
        <w:rPr>
          <w:rStyle w:val="tlid-translation"/>
          <w:rFonts w:ascii="Times New Roman" w:hAnsi="Times New Roman"/>
        </w:rPr>
        <w:t xml:space="preserve"> unsigned char і unsigned short </w:t>
      </w:r>
      <w:proofErr w:type="spellStart"/>
      <w:r w:rsidRPr="00C210F6">
        <w:rPr>
          <w:rStyle w:val="tlid-translation"/>
          <w:rFonts w:ascii="Times New Roman" w:hAnsi="Times New Roman"/>
        </w:rPr>
        <w:t>перетворюються</w:t>
      </w:r>
      <w:proofErr w:type="spellEnd"/>
      <w:r w:rsidRPr="00C210F6">
        <w:rPr>
          <w:rStyle w:val="tlid-translation"/>
          <w:rFonts w:ascii="Times New Roman" w:hAnsi="Times New Roman"/>
        </w:rPr>
        <w:t xml:space="preserve"> в unsigned int, а </w:t>
      </w:r>
      <w:proofErr w:type="spellStart"/>
      <w:r w:rsidRPr="00C210F6">
        <w:rPr>
          <w:rStyle w:val="tlid-translation"/>
          <w:rFonts w:ascii="Times New Roman" w:hAnsi="Times New Roman"/>
        </w:rPr>
        <w:t>масив</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або</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назва</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функції</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перетворюється</w:t>
      </w:r>
      <w:proofErr w:type="spellEnd"/>
      <w:r w:rsidRPr="00C210F6">
        <w:rPr>
          <w:rStyle w:val="tlid-translation"/>
          <w:rFonts w:ascii="Times New Roman" w:hAnsi="Times New Roman"/>
        </w:rPr>
        <w:t xml:space="preserve"> в </w:t>
      </w:r>
      <w:proofErr w:type="spellStart"/>
      <w:r w:rsidRPr="00C210F6">
        <w:rPr>
          <w:rStyle w:val="tlid-translation"/>
          <w:rFonts w:ascii="Times New Roman" w:hAnsi="Times New Roman"/>
        </w:rPr>
        <w:t>адресу</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імені</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масиву</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або</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функції</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Компілятор</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не</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виконує</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ніяких</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інших</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перетворень</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автоматично</w:t>
      </w:r>
      <w:proofErr w:type="spellEnd"/>
      <w:r w:rsidRPr="00C210F6">
        <w:rPr>
          <w:rStyle w:val="tlid-translation"/>
          <w:rFonts w:ascii="Times New Roman" w:hAnsi="Times New Roman"/>
        </w:rPr>
        <w:t xml:space="preserve">, а </w:t>
      </w:r>
      <w:proofErr w:type="spellStart"/>
      <w:r w:rsidRPr="00C210F6">
        <w:rPr>
          <w:rStyle w:val="tlid-translation"/>
          <w:rFonts w:ascii="Times New Roman" w:hAnsi="Times New Roman"/>
        </w:rPr>
        <w:t>будь-які</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невідповідності</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після</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цих</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перетворень</w:t>
      </w:r>
      <w:proofErr w:type="spellEnd"/>
      <w:r w:rsidRPr="00C210F6">
        <w:rPr>
          <w:rStyle w:val="tlid-translation"/>
          <w:rFonts w:ascii="Times New Roman" w:hAnsi="Times New Roman"/>
        </w:rPr>
        <w:t xml:space="preserve"> є </w:t>
      </w:r>
      <w:proofErr w:type="spellStart"/>
      <w:r w:rsidRPr="00C210F6">
        <w:rPr>
          <w:rStyle w:val="tlid-translation"/>
          <w:rFonts w:ascii="Times New Roman" w:hAnsi="Times New Roman"/>
        </w:rPr>
        <w:t>помилками</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програмування</w:t>
      </w:r>
      <w:proofErr w:type="spellEnd"/>
      <w:r w:rsidRPr="00C210F6">
        <w:rPr>
          <w:rStyle w:val="tlid-translation"/>
          <w:rFonts w:ascii="Times New Roman" w:hAnsi="Times New Roman"/>
        </w:rPr>
        <w:t>.</w:t>
      </w:r>
    </w:p>
    <w:p w14:paraId="1B792CE4" w14:textId="77777777" w:rsidR="00626761" w:rsidRPr="00C210F6" w:rsidRDefault="00626761" w:rsidP="00551C8A">
      <w:pPr>
        <w:jc w:val="both"/>
        <w:rPr>
          <w:rFonts w:ascii="Times New Roman" w:hAnsi="Times New Roman" w:cs="Times New Roman"/>
        </w:rPr>
      </w:pPr>
      <w:proofErr w:type="spellStart"/>
      <w:r w:rsidRPr="00C210F6">
        <w:rPr>
          <w:rStyle w:val="tlid-translation"/>
          <w:rFonts w:ascii="Times New Roman" w:hAnsi="Times New Roman"/>
        </w:rPr>
        <w:t>Покажчик</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функції</w:t>
      </w:r>
      <w:proofErr w:type="spellEnd"/>
      <w:r w:rsidRPr="00C210F6">
        <w:rPr>
          <w:rStyle w:val="tlid-translation"/>
          <w:rFonts w:ascii="Times New Roman" w:hAnsi="Times New Roman"/>
        </w:rPr>
        <w:t xml:space="preserve"> - </w:t>
      </w:r>
      <w:proofErr w:type="spellStart"/>
      <w:r w:rsidRPr="00C210F6">
        <w:rPr>
          <w:rStyle w:val="tlid-translation"/>
          <w:rFonts w:ascii="Times New Roman" w:hAnsi="Times New Roman"/>
        </w:rPr>
        <w:t>це</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вираз</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який</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має</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тип</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функції</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За</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винятком</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випадків</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коли</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це</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операнд</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оператора</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sizeof</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або</w:t>
      </w:r>
      <w:proofErr w:type="spellEnd"/>
      <w:r w:rsidRPr="00C210F6">
        <w:rPr>
          <w:rStyle w:val="tlid-translation"/>
          <w:rFonts w:ascii="Times New Roman" w:hAnsi="Times New Roman"/>
        </w:rPr>
        <w:t xml:space="preserve"> unary &amp; operator, </w:t>
      </w:r>
      <w:proofErr w:type="spellStart"/>
      <w:r w:rsidRPr="00C210F6">
        <w:rPr>
          <w:rStyle w:val="tlid-translation"/>
          <w:rFonts w:ascii="Times New Roman" w:hAnsi="Times New Roman"/>
        </w:rPr>
        <w:t>призначення</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функції</w:t>
      </w:r>
      <w:proofErr w:type="spellEnd"/>
      <w:r w:rsidRPr="00C210F6">
        <w:rPr>
          <w:rStyle w:val="tlid-translation"/>
          <w:rFonts w:ascii="Times New Roman" w:hAnsi="Times New Roman"/>
        </w:rPr>
        <w:t xml:space="preserve"> з </w:t>
      </w:r>
      <w:proofErr w:type="spellStart"/>
      <w:r w:rsidRPr="00C210F6">
        <w:rPr>
          <w:rStyle w:val="tlid-translation"/>
          <w:rFonts w:ascii="Times New Roman" w:hAnsi="Times New Roman"/>
        </w:rPr>
        <w:t>типом</w:t>
      </w:r>
      <w:proofErr w:type="spellEnd"/>
      <w:r w:rsidRPr="00C210F6">
        <w:rPr>
          <w:rStyle w:val="tlid-translation"/>
          <w:rFonts w:ascii="Times New Roman" w:hAnsi="Times New Roman"/>
        </w:rPr>
        <w:t xml:space="preserve"> "function returning type" </w:t>
      </w:r>
      <w:proofErr w:type="spellStart"/>
      <w:r w:rsidRPr="00C210F6">
        <w:rPr>
          <w:rStyle w:val="tlid-translation"/>
          <w:rFonts w:ascii="Times New Roman" w:hAnsi="Times New Roman"/>
        </w:rPr>
        <w:t>перетворюється</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на</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вираз</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який</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має</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тип</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покажчик</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на</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функцію</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повернення</w:t>
      </w:r>
      <w:proofErr w:type="spellEnd"/>
      <w:r w:rsidRPr="00C210F6">
        <w:rPr>
          <w:rStyle w:val="tlid-translation"/>
          <w:rFonts w:ascii="Times New Roman" w:hAnsi="Times New Roman"/>
        </w:rPr>
        <w:t xml:space="preserve"> </w:t>
      </w:r>
      <w:proofErr w:type="spellStart"/>
      <w:r w:rsidRPr="00C210F6">
        <w:rPr>
          <w:rStyle w:val="tlid-translation"/>
          <w:rFonts w:ascii="Times New Roman" w:hAnsi="Times New Roman"/>
        </w:rPr>
        <w:t>типу</w:t>
      </w:r>
      <w:proofErr w:type="spellEnd"/>
      <w:r w:rsidRPr="00C210F6">
        <w:rPr>
          <w:rStyle w:val="tlid-translation"/>
          <w:rFonts w:ascii="Times New Roman" w:hAnsi="Times New Roman"/>
        </w:rPr>
        <w:t>".</w:t>
      </w:r>
    </w:p>
    <w:p w14:paraId="12BBF368" w14:textId="77777777" w:rsidR="00626761" w:rsidRPr="00C210F6" w:rsidRDefault="00626761" w:rsidP="00551C8A">
      <w:pPr>
        <w:jc w:val="both"/>
        <w:rPr>
          <w:rFonts w:ascii="Times New Roman" w:hAnsi="Times New Roman" w:cs="Times New Roman"/>
        </w:rPr>
      </w:pPr>
    </w:p>
    <w:p w14:paraId="4F75A8AF" w14:textId="77777777" w:rsidR="00626761" w:rsidRPr="00057210" w:rsidRDefault="00626761" w:rsidP="00551C8A">
      <w:pPr>
        <w:pStyle w:val="2"/>
        <w:jc w:val="both"/>
      </w:pPr>
      <w:proofErr w:type="spellStart"/>
      <w:r w:rsidRPr="00057210">
        <w:rPr>
          <w:rStyle w:val="tlid-translation"/>
          <w:rFonts w:ascii="Times New Roman" w:hAnsi="Times New Roman"/>
        </w:rPr>
        <w:t>Перетворення</w:t>
      </w:r>
      <w:proofErr w:type="spellEnd"/>
      <w:r w:rsidRPr="00057210">
        <w:rPr>
          <w:rStyle w:val="tlid-translation"/>
          <w:rFonts w:ascii="Times New Roman" w:hAnsi="Times New Roman"/>
        </w:rPr>
        <w:t xml:space="preserve"> </w:t>
      </w:r>
      <w:proofErr w:type="spellStart"/>
      <w:r w:rsidRPr="00057210">
        <w:rPr>
          <w:rStyle w:val="tlid-translation"/>
          <w:rFonts w:ascii="Times New Roman" w:hAnsi="Times New Roman"/>
        </w:rPr>
        <w:t>типів</w:t>
      </w:r>
      <w:proofErr w:type="spellEnd"/>
    </w:p>
    <w:p w14:paraId="6FD51B7C" w14:textId="77777777" w:rsidR="00626761" w:rsidRPr="00551C8A" w:rsidRDefault="00626761" w:rsidP="00551C8A">
      <w:pPr>
        <w:jc w:val="both"/>
        <w:rPr>
          <w:rStyle w:val="tlid-translation"/>
          <w:rFonts w:ascii="Times New Roman" w:hAnsi="Times New Roman"/>
          <w:sz w:val="28"/>
          <w:szCs w:val="28"/>
        </w:rPr>
      </w:pPr>
      <w:proofErr w:type="spellStart"/>
      <w:r w:rsidRPr="00551C8A">
        <w:rPr>
          <w:rStyle w:val="tlid-translation"/>
          <w:rFonts w:ascii="Times New Roman" w:hAnsi="Times New Roman"/>
          <w:sz w:val="28"/>
          <w:szCs w:val="28"/>
        </w:rPr>
        <w:t>Перетворення</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типів</w:t>
      </w:r>
      <w:proofErr w:type="spellEnd"/>
      <w:r w:rsidRPr="00551C8A">
        <w:rPr>
          <w:rStyle w:val="tlid-translation"/>
          <w:rFonts w:ascii="Times New Roman" w:hAnsi="Times New Roman"/>
          <w:sz w:val="28"/>
          <w:szCs w:val="28"/>
        </w:rPr>
        <w:t xml:space="preserve"> (type casting) - </w:t>
      </w:r>
      <w:proofErr w:type="spellStart"/>
      <w:r w:rsidRPr="00551C8A">
        <w:rPr>
          <w:rStyle w:val="tlid-translation"/>
          <w:rFonts w:ascii="Times New Roman" w:hAnsi="Times New Roman"/>
          <w:sz w:val="28"/>
          <w:szCs w:val="28"/>
        </w:rPr>
        <w:t>це</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спосіб</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перетворення</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змінної</w:t>
      </w:r>
      <w:proofErr w:type="spellEnd"/>
      <w:r w:rsidRPr="00551C8A">
        <w:rPr>
          <w:rStyle w:val="tlid-translation"/>
          <w:rFonts w:ascii="Times New Roman" w:hAnsi="Times New Roman"/>
          <w:sz w:val="28"/>
          <w:szCs w:val="28"/>
        </w:rPr>
        <w:t xml:space="preserve"> з </w:t>
      </w:r>
      <w:proofErr w:type="spellStart"/>
      <w:r w:rsidRPr="00551C8A">
        <w:rPr>
          <w:rStyle w:val="tlid-translation"/>
          <w:rFonts w:ascii="Times New Roman" w:hAnsi="Times New Roman"/>
          <w:sz w:val="28"/>
          <w:szCs w:val="28"/>
        </w:rPr>
        <w:t>одного</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типу</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даних</w:t>
      </w:r>
      <w:proofErr w:type="spellEnd"/>
      <w:r w:rsidRPr="00551C8A">
        <w:rPr>
          <w:rStyle w:val="tlid-translation"/>
          <w:rFonts w:ascii="Times New Roman" w:hAnsi="Times New Roman"/>
          <w:sz w:val="28"/>
          <w:szCs w:val="28"/>
        </w:rPr>
        <w:t xml:space="preserve"> в </w:t>
      </w:r>
      <w:proofErr w:type="spellStart"/>
      <w:r w:rsidRPr="00551C8A">
        <w:rPr>
          <w:rStyle w:val="tlid-translation"/>
          <w:rFonts w:ascii="Times New Roman" w:hAnsi="Times New Roman"/>
          <w:sz w:val="28"/>
          <w:szCs w:val="28"/>
        </w:rPr>
        <w:t>інший</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тип</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даних</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Наприклад</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якщо</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ви</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хочете</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зберегти</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значення</w:t>
      </w:r>
      <w:proofErr w:type="spellEnd"/>
      <w:r w:rsidRPr="00551C8A">
        <w:rPr>
          <w:rStyle w:val="tlid-translation"/>
          <w:rFonts w:ascii="Times New Roman" w:hAnsi="Times New Roman"/>
          <w:sz w:val="28"/>
          <w:szCs w:val="28"/>
        </w:rPr>
        <w:t xml:space="preserve"> 'long' у </w:t>
      </w:r>
      <w:proofErr w:type="spellStart"/>
      <w:r w:rsidRPr="00551C8A">
        <w:rPr>
          <w:rStyle w:val="tlid-translation"/>
          <w:rFonts w:ascii="Times New Roman" w:hAnsi="Times New Roman"/>
          <w:sz w:val="28"/>
          <w:szCs w:val="28"/>
        </w:rPr>
        <w:t>просте</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ціле</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число</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ви</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можете</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ввести</w:t>
      </w:r>
      <w:proofErr w:type="spellEnd"/>
      <w:r w:rsidRPr="00551C8A">
        <w:rPr>
          <w:rStyle w:val="tlid-translation"/>
          <w:rFonts w:ascii="Times New Roman" w:hAnsi="Times New Roman"/>
          <w:sz w:val="28"/>
          <w:szCs w:val="28"/>
        </w:rPr>
        <w:t xml:space="preserve"> cast 'long' </w:t>
      </w:r>
      <w:proofErr w:type="spellStart"/>
      <w:r w:rsidRPr="00551C8A">
        <w:rPr>
          <w:rStyle w:val="tlid-translation"/>
          <w:rFonts w:ascii="Times New Roman" w:hAnsi="Times New Roman"/>
          <w:sz w:val="28"/>
          <w:szCs w:val="28"/>
        </w:rPr>
        <w:t>до</w:t>
      </w:r>
      <w:proofErr w:type="spellEnd"/>
      <w:r w:rsidRPr="00551C8A">
        <w:rPr>
          <w:rStyle w:val="tlid-translation"/>
          <w:rFonts w:ascii="Times New Roman" w:hAnsi="Times New Roman"/>
          <w:sz w:val="28"/>
          <w:szCs w:val="28"/>
        </w:rPr>
        <w:t xml:space="preserve"> 'int'. </w:t>
      </w:r>
      <w:proofErr w:type="spellStart"/>
      <w:r w:rsidRPr="00551C8A">
        <w:rPr>
          <w:rStyle w:val="tlid-translation"/>
          <w:rFonts w:ascii="Times New Roman" w:hAnsi="Times New Roman"/>
          <w:sz w:val="28"/>
          <w:szCs w:val="28"/>
        </w:rPr>
        <w:t>Ви</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можете</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перетворити</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значення</w:t>
      </w:r>
      <w:proofErr w:type="spellEnd"/>
      <w:r w:rsidRPr="00551C8A">
        <w:rPr>
          <w:rStyle w:val="tlid-translation"/>
          <w:rFonts w:ascii="Times New Roman" w:hAnsi="Times New Roman"/>
          <w:sz w:val="28"/>
          <w:szCs w:val="28"/>
        </w:rPr>
        <w:t xml:space="preserve"> з </w:t>
      </w:r>
      <w:proofErr w:type="spellStart"/>
      <w:r w:rsidRPr="00551C8A">
        <w:rPr>
          <w:rStyle w:val="tlid-translation"/>
          <w:rFonts w:ascii="Times New Roman" w:hAnsi="Times New Roman"/>
          <w:sz w:val="28"/>
          <w:szCs w:val="28"/>
        </w:rPr>
        <w:t>одного</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типу</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на</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інший</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явно</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використовуючи</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оператор</w:t>
      </w:r>
      <w:proofErr w:type="spellEnd"/>
      <w:r w:rsidRPr="00551C8A">
        <w:rPr>
          <w:rStyle w:val="tlid-translation"/>
          <w:rFonts w:ascii="Times New Roman" w:hAnsi="Times New Roman"/>
          <w:sz w:val="28"/>
          <w:szCs w:val="28"/>
        </w:rPr>
        <w:t xml:space="preserve"> cast </w:t>
      </w:r>
      <w:proofErr w:type="spellStart"/>
      <w:r w:rsidRPr="00551C8A">
        <w:rPr>
          <w:rStyle w:val="tlid-translation"/>
          <w:rFonts w:ascii="Times New Roman" w:hAnsi="Times New Roman"/>
          <w:sz w:val="28"/>
          <w:szCs w:val="28"/>
        </w:rPr>
        <w:t>наступним</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чином</w:t>
      </w:r>
      <w:proofErr w:type="spellEnd"/>
      <w:r w:rsidRPr="00551C8A">
        <w:rPr>
          <w:rStyle w:val="tlid-translation"/>
          <w:rFonts w:ascii="Times New Roman" w:hAnsi="Times New Roman"/>
          <w:sz w:val="28"/>
          <w:szCs w:val="28"/>
        </w:rPr>
        <w:t xml:space="preserve"> </w:t>
      </w:r>
    </w:p>
    <w:p w14:paraId="5D8C630D" w14:textId="77777777" w:rsidR="00626761" w:rsidRPr="00551C8A" w:rsidRDefault="00626761" w:rsidP="00551C8A">
      <w:pPr>
        <w:jc w:val="both"/>
        <w:rPr>
          <w:rFonts w:ascii="Times New Roman" w:hAnsi="Times New Roman" w:cs="Times New Roman"/>
          <w:sz w:val="28"/>
          <w:szCs w:val="28"/>
        </w:rPr>
      </w:pPr>
      <w:r w:rsidRPr="00551C8A">
        <w:rPr>
          <w:rStyle w:val="tlid-translation"/>
          <w:rFonts w:ascii="Times New Roman" w:hAnsi="Times New Roman"/>
          <w:b/>
          <w:sz w:val="28"/>
          <w:szCs w:val="28"/>
        </w:rPr>
        <w:t>(</w:t>
      </w:r>
      <w:proofErr w:type="spellStart"/>
      <w:r w:rsidRPr="00551C8A">
        <w:rPr>
          <w:rStyle w:val="tlid-translation"/>
          <w:rFonts w:ascii="Times New Roman" w:hAnsi="Times New Roman"/>
          <w:b/>
          <w:sz w:val="28"/>
          <w:szCs w:val="28"/>
        </w:rPr>
        <w:t>type_name</w:t>
      </w:r>
      <w:proofErr w:type="spellEnd"/>
      <w:r w:rsidRPr="00551C8A">
        <w:rPr>
          <w:rStyle w:val="tlid-translation"/>
          <w:rFonts w:ascii="Times New Roman" w:hAnsi="Times New Roman"/>
          <w:b/>
          <w:sz w:val="28"/>
          <w:szCs w:val="28"/>
        </w:rPr>
        <w:t xml:space="preserve">) </w:t>
      </w:r>
      <w:proofErr w:type="spellStart"/>
      <w:r w:rsidRPr="00551C8A">
        <w:rPr>
          <w:rStyle w:val="tlid-translation"/>
          <w:rFonts w:ascii="Times New Roman" w:hAnsi="Times New Roman"/>
          <w:b/>
          <w:sz w:val="28"/>
          <w:szCs w:val="28"/>
        </w:rPr>
        <w:t>вираз</w:t>
      </w:r>
      <w:proofErr w:type="spellEnd"/>
      <w:r w:rsidRPr="00551C8A">
        <w:rPr>
          <w:rFonts w:ascii="Times New Roman" w:hAnsi="Times New Roman" w:cs="Times New Roman"/>
          <w:sz w:val="28"/>
          <w:szCs w:val="28"/>
        </w:rPr>
        <w:br/>
      </w:r>
      <w:proofErr w:type="spellStart"/>
      <w:r w:rsidRPr="00551C8A">
        <w:rPr>
          <w:rStyle w:val="tlid-translation"/>
          <w:rFonts w:ascii="Times New Roman" w:hAnsi="Times New Roman"/>
          <w:sz w:val="28"/>
          <w:szCs w:val="28"/>
        </w:rPr>
        <w:t>Розглянемо</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наступний</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приклад</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коли</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оператор</w:t>
      </w:r>
      <w:proofErr w:type="spellEnd"/>
      <w:r w:rsidRPr="00551C8A">
        <w:rPr>
          <w:rStyle w:val="tlid-translation"/>
          <w:rFonts w:ascii="Times New Roman" w:hAnsi="Times New Roman"/>
          <w:sz w:val="28"/>
          <w:szCs w:val="28"/>
        </w:rPr>
        <w:t xml:space="preserve"> cast </w:t>
      </w:r>
      <w:proofErr w:type="spellStart"/>
      <w:r w:rsidRPr="00551C8A">
        <w:rPr>
          <w:rStyle w:val="tlid-translation"/>
          <w:rFonts w:ascii="Times New Roman" w:hAnsi="Times New Roman"/>
          <w:sz w:val="28"/>
          <w:szCs w:val="28"/>
        </w:rPr>
        <w:t>викликає</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поділ</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однієї</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цілої</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змінної</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на</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іншу</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як</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операцію</w:t>
      </w:r>
      <w:proofErr w:type="spellEnd"/>
      <w:r w:rsidRPr="00551C8A">
        <w:rPr>
          <w:rStyle w:val="tlid-translation"/>
          <w:rFonts w:ascii="Times New Roman" w:hAnsi="Times New Roman"/>
          <w:sz w:val="28"/>
          <w:szCs w:val="28"/>
        </w:rPr>
        <w:t xml:space="preserve"> з </w:t>
      </w:r>
      <w:proofErr w:type="spellStart"/>
      <w:r w:rsidRPr="00551C8A">
        <w:rPr>
          <w:rStyle w:val="tlid-translation"/>
          <w:rFonts w:ascii="Times New Roman" w:hAnsi="Times New Roman"/>
          <w:sz w:val="28"/>
          <w:szCs w:val="28"/>
        </w:rPr>
        <w:t>дійсними</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числами</w:t>
      </w:r>
      <w:proofErr w:type="spellEnd"/>
      <w:r w:rsidRPr="00551C8A">
        <w:rPr>
          <w:rStyle w:val="tlid-translation"/>
          <w:rFonts w:ascii="Times New Roman" w:hAnsi="Times New Roman"/>
          <w:sz w:val="28"/>
          <w:szCs w:val="28"/>
        </w:rPr>
        <w:t>:</w:t>
      </w:r>
      <w:r w:rsidRPr="00551C8A">
        <w:rPr>
          <w:rFonts w:ascii="Times New Roman" w:hAnsi="Times New Roman" w:cs="Times New Roman"/>
          <w:sz w:val="28"/>
          <w:szCs w:val="28"/>
        </w:rPr>
        <w:t xml:space="preserve"> </w:t>
      </w:r>
    </w:p>
    <w:p w14:paraId="6DC0BF10" w14:textId="77777777" w:rsidR="00626761" w:rsidRPr="00551C8A" w:rsidRDefault="00626761" w:rsidP="00551C8A">
      <w:pPr>
        <w:jc w:val="both"/>
        <w:rPr>
          <w:rFonts w:asciiTheme="minorHAnsi" w:hAnsiTheme="minorHAnsi" w:cs="Times New Roman"/>
          <w:sz w:val="28"/>
          <w:szCs w:val="28"/>
        </w:rPr>
      </w:pPr>
      <w:r w:rsidRPr="00551C8A">
        <w:rPr>
          <w:rFonts w:asciiTheme="minorHAnsi" w:hAnsiTheme="minorHAnsi" w:cs="Times New Roman"/>
          <w:color w:val="0070C0"/>
          <w:sz w:val="28"/>
          <w:szCs w:val="28"/>
        </w:rPr>
        <w:t>#include</w:t>
      </w:r>
      <w:r w:rsidRPr="00551C8A">
        <w:rPr>
          <w:rFonts w:asciiTheme="minorHAnsi" w:hAnsiTheme="minorHAnsi" w:cs="Times New Roman"/>
          <w:sz w:val="28"/>
          <w:szCs w:val="28"/>
        </w:rPr>
        <w:t xml:space="preserve"> &lt;</w:t>
      </w:r>
      <w:proofErr w:type="spellStart"/>
      <w:r w:rsidRPr="00551C8A">
        <w:rPr>
          <w:rFonts w:asciiTheme="minorHAnsi" w:hAnsiTheme="minorHAnsi" w:cs="Times New Roman"/>
          <w:sz w:val="28"/>
          <w:szCs w:val="28"/>
        </w:rPr>
        <w:t>stdio.h</w:t>
      </w:r>
      <w:proofErr w:type="spellEnd"/>
      <w:r w:rsidRPr="00551C8A">
        <w:rPr>
          <w:rFonts w:asciiTheme="minorHAnsi" w:hAnsiTheme="minorHAnsi" w:cs="Times New Roman"/>
          <w:sz w:val="28"/>
          <w:szCs w:val="28"/>
        </w:rPr>
        <w:t>&gt;</w:t>
      </w:r>
    </w:p>
    <w:p w14:paraId="166EC4BF" w14:textId="77777777" w:rsidR="00626761" w:rsidRPr="00551C8A" w:rsidRDefault="00626761" w:rsidP="00551C8A">
      <w:pPr>
        <w:jc w:val="both"/>
        <w:rPr>
          <w:rFonts w:asciiTheme="minorHAnsi" w:hAnsiTheme="minorHAnsi" w:cs="Times New Roman"/>
          <w:sz w:val="28"/>
          <w:szCs w:val="28"/>
        </w:rPr>
      </w:pPr>
    </w:p>
    <w:p w14:paraId="327E97A6" w14:textId="77777777" w:rsidR="00626761" w:rsidRPr="00551C8A" w:rsidRDefault="00626761" w:rsidP="00551C8A">
      <w:pPr>
        <w:jc w:val="both"/>
        <w:rPr>
          <w:rFonts w:asciiTheme="minorHAnsi" w:hAnsiTheme="minorHAnsi" w:cs="Times New Roman"/>
          <w:sz w:val="28"/>
          <w:szCs w:val="28"/>
        </w:rPr>
      </w:pPr>
      <w:proofErr w:type="gramStart"/>
      <w:r w:rsidRPr="00551C8A">
        <w:rPr>
          <w:rFonts w:asciiTheme="minorHAnsi" w:hAnsiTheme="minorHAnsi" w:cs="Times New Roman"/>
          <w:sz w:val="28"/>
          <w:szCs w:val="28"/>
        </w:rPr>
        <w:t>main(</w:t>
      </w:r>
      <w:proofErr w:type="gramEnd"/>
      <w:r w:rsidRPr="00551C8A">
        <w:rPr>
          <w:rFonts w:asciiTheme="minorHAnsi" w:hAnsiTheme="minorHAnsi" w:cs="Times New Roman"/>
          <w:sz w:val="28"/>
          <w:szCs w:val="28"/>
        </w:rPr>
        <w:t>) {</w:t>
      </w:r>
    </w:p>
    <w:p w14:paraId="3D8C80FD" w14:textId="77777777" w:rsidR="00626761" w:rsidRPr="00551C8A" w:rsidRDefault="00626761" w:rsidP="00551C8A">
      <w:pPr>
        <w:jc w:val="both"/>
        <w:rPr>
          <w:rFonts w:asciiTheme="minorHAnsi" w:hAnsiTheme="minorHAnsi" w:cs="Times New Roman"/>
          <w:sz w:val="28"/>
          <w:szCs w:val="28"/>
        </w:rPr>
      </w:pPr>
      <w:r w:rsidRPr="00551C8A">
        <w:rPr>
          <w:rFonts w:asciiTheme="minorHAnsi" w:hAnsiTheme="minorHAnsi" w:cs="Times New Roman"/>
          <w:sz w:val="28"/>
          <w:szCs w:val="28"/>
          <w:lang w:eastAsia="en-US"/>
        </w:rPr>
        <w:t xml:space="preserve">   </w:t>
      </w:r>
      <w:r w:rsidRPr="00551C8A">
        <w:rPr>
          <w:rFonts w:asciiTheme="minorHAnsi" w:hAnsiTheme="minorHAnsi" w:cs="Times New Roman"/>
          <w:color w:val="0070C0"/>
          <w:sz w:val="28"/>
          <w:szCs w:val="28"/>
        </w:rPr>
        <w:t>int</w:t>
      </w:r>
      <w:r w:rsidRPr="00551C8A">
        <w:rPr>
          <w:rFonts w:asciiTheme="minorHAnsi" w:hAnsiTheme="minorHAnsi" w:cs="Times New Roman"/>
          <w:sz w:val="28"/>
          <w:szCs w:val="28"/>
        </w:rPr>
        <w:t xml:space="preserve"> sum = 17, count = 5;</w:t>
      </w:r>
    </w:p>
    <w:p w14:paraId="523D40E7" w14:textId="77777777" w:rsidR="00626761" w:rsidRPr="00551C8A" w:rsidRDefault="00626761" w:rsidP="00551C8A">
      <w:pPr>
        <w:jc w:val="both"/>
        <w:rPr>
          <w:rFonts w:asciiTheme="minorHAnsi" w:hAnsiTheme="minorHAnsi" w:cs="Times New Roman"/>
          <w:sz w:val="28"/>
          <w:szCs w:val="28"/>
        </w:rPr>
      </w:pPr>
      <w:r w:rsidRPr="00551C8A">
        <w:rPr>
          <w:rFonts w:asciiTheme="minorHAnsi" w:hAnsiTheme="minorHAnsi" w:cs="Times New Roman"/>
          <w:sz w:val="28"/>
          <w:szCs w:val="28"/>
          <w:lang w:eastAsia="en-US"/>
        </w:rPr>
        <w:t xml:space="preserve">   </w:t>
      </w:r>
      <w:r w:rsidRPr="00551C8A">
        <w:rPr>
          <w:rFonts w:asciiTheme="minorHAnsi" w:hAnsiTheme="minorHAnsi" w:cs="Times New Roman"/>
          <w:color w:val="0070C0"/>
          <w:sz w:val="28"/>
          <w:szCs w:val="28"/>
        </w:rPr>
        <w:t>double</w:t>
      </w:r>
      <w:r w:rsidRPr="00551C8A">
        <w:rPr>
          <w:rFonts w:asciiTheme="minorHAnsi" w:hAnsiTheme="minorHAnsi" w:cs="Times New Roman"/>
          <w:sz w:val="28"/>
          <w:szCs w:val="28"/>
        </w:rPr>
        <w:t xml:space="preserve"> mean;</w:t>
      </w:r>
    </w:p>
    <w:p w14:paraId="12EFB357" w14:textId="77777777" w:rsidR="00626761" w:rsidRPr="00551C8A" w:rsidRDefault="00626761" w:rsidP="00551C8A">
      <w:pPr>
        <w:jc w:val="both"/>
        <w:rPr>
          <w:rFonts w:asciiTheme="minorHAnsi" w:hAnsiTheme="minorHAnsi" w:cs="Times New Roman"/>
          <w:sz w:val="28"/>
          <w:szCs w:val="28"/>
        </w:rPr>
      </w:pPr>
      <w:r w:rsidRPr="00551C8A">
        <w:rPr>
          <w:rFonts w:asciiTheme="minorHAnsi" w:hAnsiTheme="minorHAnsi" w:cs="Times New Roman"/>
          <w:sz w:val="28"/>
          <w:szCs w:val="28"/>
          <w:lang w:eastAsia="en-US"/>
        </w:rPr>
        <w:t xml:space="preserve">   </w:t>
      </w:r>
      <w:r w:rsidRPr="00551C8A">
        <w:rPr>
          <w:rFonts w:asciiTheme="minorHAnsi" w:hAnsiTheme="minorHAnsi" w:cs="Times New Roman"/>
          <w:sz w:val="28"/>
          <w:szCs w:val="28"/>
        </w:rPr>
        <w:t>mean = (</w:t>
      </w:r>
      <w:r w:rsidRPr="00551C8A">
        <w:rPr>
          <w:rFonts w:asciiTheme="minorHAnsi" w:hAnsiTheme="minorHAnsi" w:cs="Times New Roman"/>
          <w:color w:val="0070C0"/>
          <w:sz w:val="28"/>
          <w:szCs w:val="28"/>
        </w:rPr>
        <w:t>double</w:t>
      </w:r>
      <w:r w:rsidRPr="00551C8A">
        <w:rPr>
          <w:rFonts w:asciiTheme="minorHAnsi" w:hAnsiTheme="minorHAnsi" w:cs="Times New Roman"/>
          <w:sz w:val="28"/>
          <w:szCs w:val="28"/>
        </w:rPr>
        <w:t>) sum / count;</w:t>
      </w:r>
    </w:p>
    <w:p w14:paraId="10BFC6C8" w14:textId="77777777" w:rsidR="00626761" w:rsidRPr="00551C8A" w:rsidRDefault="00626761" w:rsidP="00551C8A">
      <w:pPr>
        <w:jc w:val="both"/>
        <w:rPr>
          <w:rFonts w:asciiTheme="minorHAnsi" w:hAnsiTheme="minorHAnsi" w:cs="Times New Roman"/>
          <w:sz w:val="28"/>
          <w:szCs w:val="28"/>
        </w:rPr>
      </w:pPr>
      <w:r w:rsidRPr="00551C8A">
        <w:rPr>
          <w:rFonts w:asciiTheme="minorHAnsi" w:hAnsiTheme="minorHAnsi" w:cs="Times New Roman"/>
          <w:sz w:val="28"/>
          <w:szCs w:val="28"/>
          <w:lang w:eastAsia="en-US"/>
        </w:rPr>
        <w:t xml:space="preserve">   </w:t>
      </w:r>
      <w:proofErr w:type="spellStart"/>
      <w:proofErr w:type="gramStart"/>
      <w:r w:rsidRPr="00551C8A">
        <w:rPr>
          <w:rFonts w:asciiTheme="minorHAnsi" w:hAnsiTheme="minorHAnsi" w:cs="Times New Roman"/>
          <w:color w:val="0070C0"/>
          <w:sz w:val="28"/>
          <w:szCs w:val="28"/>
        </w:rPr>
        <w:t>printf</w:t>
      </w:r>
      <w:proofErr w:type="spellEnd"/>
      <w:r w:rsidRPr="00551C8A">
        <w:rPr>
          <w:rFonts w:asciiTheme="minorHAnsi" w:hAnsiTheme="minorHAnsi" w:cs="Times New Roman"/>
          <w:sz w:val="28"/>
          <w:szCs w:val="28"/>
        </w:rPr>
        <w:t>(</w:t>
      </w:r>
      <w:proofErr w:type="gramEnd"/>
      <w:r w:rsidRPr="00551C8A">
        <w:rPr>
          <w:rFonts w:asciiTheme="minorHAnsi" w:hAnsiTheme="minorHAnsi" w:cs="Times New Roman"/>
          <w:sz w:val="28"/>
          <w:szCs w:val="28"/>
        </w:rPr>
        <w:t>"Value of mean : %f\n", mean );</w:t>
      </w:r>
    </w:p>
    <w:p w14:paraId="2839A6A6" w14:textId="77777777" w:rsidR="00626761" w:rsidRPr="00551C8A" w:rsidRDefault="00626761" w:rsidP="00551C8A">
      <w:pPr>
        <w:jc w:val="both"/>
        <w:rPr>
          <w:rFonts w:asciiTheme="minorHAnsi" w:hAnsiTheme="minorHAnsi" w:cs="Times New Roman"/>
          <w:sz w:val="28"/>
          <w:szCs w:val="28"/>
        </w:rPr>
      </w:pPr>
      <w:r w:rsidRPr="00551C8A">
        <w:rPr>
          <w:rFonts w:asciiTheme="minorHAnsi" w:hAnsiTheme="minorHAnsi" w:cs="Times New Roman"/>
          <w:sz w:val="28"/>
          <w:szCs w:val="28"/>
        </w:rPr>
        <w:t>}</w:t>
      </w:r>
    </w:p>
    <w:p w14:paraId="46BAE66D" w14:textId="5B44762A" w:rsidR="00626761" w:rsidRPr="00551C8A" w:rsidRDefault="00626761" w:rsidP="00551C8A">
      <w:pPr>
        <w:jc w:val="both"/>
        <w:rPr>
          <w:rStyle w:val="tlid-translation"/>
          <w:rFonts w:ascii="Times New Roman" w:hAnsi="Times New Roman"/>
          <w:sz w:val="28"/>
          <w:szCs w:val="28"/>
        </w:rPr>
      </w:pPr>
      <w:proofErr w:type="spellStart"/>
      <w:r w:rsidRPr="00551C8A">
        <w:rPr>
          <w:rStyle w:val="tlid-translation"/>
          <w:rFonts w:ascii="Times New Roman" w:hAnsi="Times New Roman"/>
          <w:sz w:val="28"/>
          <w:szCs w:val="28"/>
        </w:rPr>
        <w:t>Коли</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вищезгаданий</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код</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компілюється</w:t>
      </w:r>
      <w:proofErr w:type="spellEnd"/>
      <w:r w:rsidRPr="00551C8A">
        <w:rPr>
          <w:rStyle w:val="tlid-translation"/>
          <w:rFonts w:ascii="Times New Roman" w:hAnsi="Times New Roman"/>
          <w:sz w:val="28"/>
          <w:szCs w:val="28"/>
        </w:rPr>
        <w:t xml:space="preserve"> і </w:t>
      </w:r>
      <w:proofErr w:type="spellStart"/>
      <w:r w:rsidRPr="00551C8A">
        <w:rPr>
          <w:rStyle w:val="tlid-translation"/>
          <w:rFonts w:ascii="Times New Roman" w:hAnsi="Times New Roman"/>
          <w:sz w:val="28"/>
          <w:szCs w:val="28"/>
        </w:rPr>
        <w:t>виконується</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він</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дає</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наступний</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результат</w:t>
      </w:r>
      <w:proofErr w:type="spellEnd"/>
      <w:r w:rsidRPr="00551C8A">
        <w:rPr>
          <w:rStyle w:val="tlid-translation"/>
          <w:rFonts w:ascii="Times New Roman" w:hAnsi="Times New Roman"/>
          <w:sz w:val="28"/>
          <w:szCs w:val="28"/>
        </w:rPr>
        <w:t xml:space="preserve"> -</w:t>
      </w:r>
      <w:r w:rsidRPr="00551C8A">
        <w:rPr>
          <w:rFonts w:ascii="Times New Roman" w:hAnsi="Times New Roman" w:cs="Times New Roman"/>
          <w:sz w:val="28"/>
          <w:szCs w:val="28"/>
        </w:rPr>
        <w:br/>
      </w:r>
      <w:proofErr w:type="spellStart"/>
      <w:r w:rsidRPr="00551C8A">
        <w:rPr>
          <w:rStyle w:val="tlid-translation"/>
          <w:rFonts w:ascii="Times New Roman" w:hAnsi="Times New Roman"/>
          <w:sz w:val="28"/>
          <w:szCs w:val="28"/>
        </w:rPr>
        <w:t>Значення</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середнього</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значення</w:t>
      </w:r>
      <w:proofErr w:type="spellEnd"/>
      <w:r w:rsidRPr="00551C8A">
        <w:rPr>
          <w:rStyle w:val="tlid-translation"/>
          <w:rFonts w:ascii="Times New Roman" w:hAnsi="Times New Roman"/>
          <w:sz w:val="28"/>
          <w:szCs w:val="28"/>
        </w:rPr>
        <w:t>: 3.400000</w:t>
      </w:r>
      <w:r w:rsidRPr="00551C8A">
        <w:rPr>
          <w:rFonts w:ascii="Times New Roman" w:hAnsi="Times New Roman" w:cs="Times New Roman"/>
          <w:sz w:val="28"/>
          <w:szCs w:val="28"/>
        </w:rPr>
        <w:br/>
      </w:r>
      <w:proofErr w:type="spellStart"/>
      <w:r w:rsidRPr="00551C8A">
        <w:rPr>
          <w:rStyle w:val="tlid-translation"/>
          <w:rFonts w:ascii="Times New Roman" w:hAnsi="Times New Roman"/>
          <w:sz w:val="28"/>
          <w:szCs w:val="28"/>
        </w:rPr>
        <w:t>Слід</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зазначити</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що</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оператор</w:t>
      </w:r>
      <w:proofErr w:type="spellEnd"/>
      <w:r w:rsidRPr="00551C8A">
        <w:rPr>
          <w:rStyle w:val="tlid-translation"/>
          <w:rFonts w:ascii="Times New Roman" w:hAnsi="Times New Roman"/>
          <w:sz w:val="28"/>
          <w:szCs w:val="28"/>
        </w:rPr>
        <w:t xml:space="preserve"> </w:t>
      </w:r>
      <w:r w:rsidR="008F3713" w:rsidRPr="00551C8A">
        <w:rPr>
          <w:rStyle w:val="tlid-translation"/>
          <w:rFonts w:ascii="Times New Roman" w:hAnsi="Times New Roman"/>
          <w:sz w:val="28"/>
          <w:szCs w:val="28"/>
          <w:lang w:val="uk-UA"/>
        </w:rPr>
        <w:t>перетворення типу (тип)</w:t>
      </w:r>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має</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пріоритет</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над</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lastRenderedPageBreak/>
        <w:t>діленням</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тому</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значення</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суми</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спочатку</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перетворюється</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на</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тип</w:t>
      </w:r>
      <w:proofErr w:type="spellEnd"/>
      <w:r w:rsidRPr="00551C8A">
        <w:rPr>
          <w:rStyle w:val="tlid-translation"/>
          <w:rFonts w:ascii="Times New Roman" w:hAnsi="Times New Roman"/>
          <w:sz w:val="28"/>
          <w:szCs w:val="28"/>
        </w:rPr>
        <w:t xml:space="preserve"> double і, </w:t>
      </w:r>
      <w:proofErr w:type="spellStart"/>
      <w:r w:rsidRPr="00551C8A">
        <w:rPr>
          <w:rStyle w:val="tlid-translation"/>
          <w:rFonts w:ascii="Times New Roman" w:hAnsi="Times New Roman"/>
          <w:sz w:val="28"/>
          <w:szCs w:val="28"/>
        </w:rPr>
        <w:t>нарешті</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ділиться</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на</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кількість</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даючи</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подвійне</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значення</w:t>
      </w:r>
      <w:proofErr w:type="spellEnd"/>
      <w:r w:rsidRPr="00551C8A">
        <w:rPr>
          <w:rStyle w:val="tlid-translation"/>
          <w:rFonts w:ascii="Times New Roman" w:hAnsi="Times New Roman"/>
          <w:sz w:val="28"/>
          <w:szCs w:val="28"/>
        </w:rPr>
        <w:t>.</w:t>
      </w:r>
      <w:r w:rsidRPr="00551C8A">
        <w:rPr>
          <w:rFonts w:ascii="Times New Roman" w:hAnsi="Times New Roman" w:cs="Times New Roman"/>
          <w:sz w:val="28"/>
          <w:szCs w:val="28"/>
        </w:rPr>
        <w:br/>
      </w:r>
      <w:proofErr w:type="spellStart"/>
      <w:r w:rsidRPr="00551C8A">
        <w:rPr>
          <w:rStyle w:val="tlid-translation"/>
          <w:rFonts w:ascii="Times New Roman" w:hAnsi="Times New Roman"/>
          <w:sz w:val="28"/>
          <w:szCs w:val="28"/>
        </w:rPr>
        <w:t>Перетворення</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типу</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можуть</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бути</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неявними</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які</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виконуються</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компілятором</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автоматично</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або</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можуть</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бути</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вказані</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явно</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через</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використання</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оператора</w:t>
      </w:r>
      <w:proofErr w:type="spellEnd"/>
      <w:r w:rsidRPr="00551C8A">
        <w:rPr>
          <w:rStyle w:val="tlid-translation"/>
          <w:rFonts w:ascii="Times New Roman" w:hAnsi="Times New Roman"/>
          <w:sz w:val="28"/>
          <w:szCs w:val="28"/>
        </w:rPr>
        <w:t xml:space="preserve"> cast. </w:t>
      </w:r>
      <w:proofErr w:type="spellStart"/>
      <w:r w:rsidRPr="00551C8A">
        <w:rPr>
          <w:rStyle w:val="tlid-translation"/>
          <w:rFonts w:ascii="Times New Roman" w:hAnsi="Times New Roman"/>
          <w:sz w:val="28"/>
          <w:szCs w:val="28"/>
        </w:rPr>
        <w:t>Вважається</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гарною</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практикою</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програмування</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використання</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оператора</w:t>
      </w:r>
      <w:proofErr w:type="spellEnd"/>
      <w:r w:rsidRPr="00551C8A">
        <w:rPr>
          <w:rStyle w:val="tlid-translation"/>
          <w:rFonts w:ascii="Times New Roman" w:hAnsi="Times New Roman"/>
          <w:sz w:val="28"/>
          <w:szCs w:val="28"/>
        </w:rPr>
        <w:t xml:space="preserve"> cast, </w:t>
      </w:r>
      <w:proofErr w:type="spellStart"/>
      <w:r w:rsidRPr="00551C8A">
        <w:rPr>
          <w:rStyle w:val="tlid-translation"/>
          <w:rFonts w:ascii="Times New Roman" w:hAnsi="Times New Roman"/>
          <w:sz w:val="28"/>
          <w:szCs w:val="28"/>
        </w:rPr>
        <w:t>коли</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необхідні</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перетворення</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типу</w:t>
      </w:r>
      <w:proofErr w:type="spellEnd"/>
      <w:r w:rsidRPr="00551C8A">
        <w:rPr>
          <w:rStyle w:val="tlid-translation"/>
          <w:rFonts w:ascii="Times New Roman" w:hAnsi="Times New Roman"/>
          <w:sz w:val="28"/>
          <w:szCs w:val="28"/>
        </w:rPr>
        <w:t>.</w:t>
      </w:r>
    </w:p>
    <w:p w14:paraId="0B26BF50" w14:textId="77777777" w:rsidR="00626761" w:rsidRPr="00551C8A" w:rsidRDefault="00626761" w:rsidP="00551C8A">
      <w:pPr>
        <w:jc w:val="both"/>
        <w:rPr>
          <w:rStyle w:val="tlid-translation"/>
          <w:rFonts w:ascii="Times New Roman" w:hAnsi="Times New Roman"/>
          <w:sz w:val="28"/>
          <w:szCs w:val="28"/>
        </w:rPr>
      </w:pPr>
      <w:proofErr w:type="spellStart"/>
      <w:r w:rsidRPr="00551C8A">
        <w:rPr>
          <w:rStyle w:val="tlid-translation"/>
          <w:rFonts w:ascii="Times New Roman" w:hAnsi="Times New Roman"/>
          <w:sz w:val="28"/>
          <w:szCs w:val="28"/>
        </w:rPr>
        <w:t>Просування</w:t>
      </w:r>
      <w:proofErr w:type="spellEnd"/>
      <w:r w:rsidRPr="00551C8A">
        <w:rPr>
          <w:rStyle w:val="tlid-translation"/>
          <w:rFonts w:ascii="Times New Roman" w:hAnsi="Times New Roman"/>
          <w:sz w:val="28"/>
          <w:szCs w:val="28"/>
        </w:rPr>
        <w:t>(</w:t>
      </w:r>
      <w:proofErr w:type="spellStart"/>
      <w:r w:rsidRPr="00551C8A">
        <w:rPr>
          <w:rStyle w:val="tlid-translation"/>
          <w:rFonts w:ascii="Times New Roman" w:hAnsi="Times New Roman"/>
          <w:sz w:val="28"/>
          <w:szCs w:val="28"/>
        </w:rPr>
        <w:t>промошн</w:t>
      </w:r>
      <w:proofErr w:type="spellEnd"/>
      <w:r w:rsidRPr="00551C8A">
        <w:rPr>
          <w:rStyle w:val="tlid-translation"/>
          <w:rFonts w:ascii="Times New Roman" w:hAnsi="Times New Roman"/>
          <w:sz w:val="28"/>
          <w:szCs w:val="28"/>
        </w:rPr>
        <w:t xml:space="preserve">) в </w:t>
      </w:r>
      <w:proofErr w:type="spellStart"/>
      <w:r w:rsidRPr="00551C8A">
        <w:rPr>
          <w:rStyle w:val="tlid-translation"/>
          <w:rFonts w:ascii="Times New Roman" w:hAnsi="Times New Roman"/>
          <w:sz w:val="28"/>
          <w:szCs w:val="28"/>
        </w:rPr>
        <w:t>цілому</w:t>
      </w:r>
      <w:proofErr w:type="spellEnd"/>
      <w:r w:rsidRPr="00551C8A">
        <w:rPr>
          <w:rFonts w:ascii="Times New Roman" w:hAnsi="Times New Roman" w:cs="Times New Roman"/>
          <w:sz w:val="28"/>
          <w:szCs w:val="28"/>
        </w:rPr>
        <w:br/>
      </w:r>
      <w:proofErr w:type="spellStart"/>
      <w:r w:rsidRPr="00551C8A">
        <w:rPr>
          <w:rStyle w:val="tlid-translation"/>
          <w:rFonts w:ascii="Times New Roman" w:hAnsi="Times New Roman"/>
          <w:sz w:val="28"/>
          <w:szCs w:val="28"/>
        </w:rPr>
        <w:t>Цілеспрямоване</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просування</w:t>
      </w:r>
      <w:proofErr w:type="spellEnd"/>
      <w:r w:rsidRPr="00551C8A">
        <w:rPr>
          <w:rStyle w:val="tlid-translation"/>
          <w:rFonts w:ascii="Times New Roman" w:hAnsi="Times New Roman"/>
          <w:sz w:val="28"/>
          <w:szCs w:val="28"/>
        </w:rPr>
        <w:t xml:space="preserve"> - </w:t>
      </w:r>
      <w:proofErr w:type="spellStart"/>
      <w:r w:rsidRPr="00551C8A">
        <w:rPr>
          <w:rStyle w:val="tlid-translation"/>
          <w:rFonts w:ascii="Times New Roman" w:hAnsi="Times New Roman"/>
          <w:sz w:val="28"/>
          <w:szCs w:val="28"/>
        </w:rPr>
        <w:t>це</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процес</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за</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допомогою</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якого</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значення</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цілочисельного</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типу</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менше</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ніж</w:t>
      </w:r>
      <w:proofErr w:type="spellEnd"/>
      <w:r w:rsidRPr="00551C8A">
        <w:rPr>
          <w:rStyle w:val="tlid-translation"/>
          <w:rFonts w:ascii="Times New Roman" w:hAnsi="Times New Roman"/>
          <w:sz w:val="28"/>
          <w:szCs w:val="28"/>
        </w:rPr>
        <w:t xml:space="preserve"> </w:t>
      </w:r>
      <w:r w:rsidRPr="00551C8A">
        <w:rPr>
          <w:rStyle w:val="tlid-translation"/>
          <w:rFonts w:ascii="Times New Roman" w:hAnsi="Times New Roman"/>
          <w:color w:val="0070C0"/>
          <w:sz w:val="28"/>
          <w:szCs w:val="28"/>
        </w:rPr>
        <w:t>int</w:t>
      </w:r>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або</w:t>
      </w:r>
      <w:proofErr w:type="spellEnd"/>
      <w:r w:rsidRPr="00551C8A">
        <w:rPr>
          <w:rStyle w:val="tlid-translation"/>
          <w:rFonts w:ascii="Times New Roman" w:hAnsi="Times New Roman"/>
          <w:sz w:val="28"/>
          <w:szCs w:val="28"/>
        </w:rPr>
        <w:t xml:space="preserve"> </w:t>
      </w:r>
      <w:r w:rsidRPr="00551C8A">
        <w:rPr>
          <w:rStyle w:val="tlid-translation"/>
          <w:rFonts w:ascii="Times New Roman" w:hAnsi="Times New Roman"/>
          <w:color w:val="0070C0"/>
          <w:sz w:val="28"/>
          <w:szCs w:val="28"/>
        </w:rPr>
        <w:t>unsigned int</w:t>
      </w:r>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перетворюються</w:t>
      </w:r>
      <w:proofErr w:type="spellEnd"/>
      <w:r w:rsidRPr="00551C8A">
        <w:rPr>
          <w:rStyle w:val="tlid-translation"/>
          <w:rFonts w:ascii="Times New Roman" w:hAnsi="Times New Roman"/>
          <w:sz w:val="28"/>
          <w:szCs w:val="28"/>
        </w:rPr>
        <w:t xml:space="preserve"> в int </w:t>
      </w:r>
      <w:proofErr w:type="spellStart"/>
      <w:r w:rsidRPr="00551C8A">
        <w:rPr>
          <w:rStyle w:val="tlid-translation"/>
          <w:rFonts w:ascii="Times New Roman" w:hAnsi="Times New Roman"/>
          <w:sz w:val="28"/>
          <w:szCs w:val="28"/>
        </w:rPr>
        <w:t>або</w:t>
      </w:r>
      <w:proofErr w:type="spellEnd"/>
      <w:r w:rsidRPr="00551C8A">
        <w:rPr>
          <w:rStyle w:val="tlid-translation"/>
          <w:rFonts w:ascii="Times New Roman" w:hAnsi="Times New Roman"/>
          <w:sz w:val="28"/>
          <w:szCs w:val="28"/>
        </w:rPr>
        <w:t xml:space="preserve"> unsigned int. </w:t>
      </w:r>
      <w:proofErr w:type="spellStart"/>
      <w:r w:rsidRPr="00551C8A">
        <w:rPr>
          <w:rStyle w:val="tlid-translation"/>
          <w:rFonts w:ascii="Times New Roman" w:hAnsi="Times New Roman"/>
          <w:sz w:val="28"/>
          <w:szCs w:val="28"/>
        </w:rPr>
        <w:t>Розглянемо</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приклад</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додавання</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символу</w:t>
      </w:r>
      <w:proofErr w:type="spellEnd"/>
      <w:r w:rsidRPr="00551C8A">
        <w:rPr>
          <w:rStyle w:val="tlid-translation"/>
          <w:rFonts w:ascii="Times New Roman" w:hAnsi="Times New Roman"/>
          <w:sz w:val="28"/>
          <w:szCs w:val="28"/>
        </w:rPr>
        <w:t xml:space="preserve"> з </w:t>
      </w:r>
      <w:proofErr w:type="spellStart"/>
      <w:r w:rsidRPr="00551C8A">
        <w:rPr>
          <w:rStyle w:val="tlid-translation"/>
          <w:rFonts w:ascii="Times New Roman" w:hAnsi="Times New Roman"/>
          <w:sz w:val="28"/>
          <w:szCs w:val="28"/>
        </w:rPr>
        <w:t>цілим</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числом</w:t>
      </w:r>
      <w:proofErr w:type="spellEnd"/>
      <w:r w:rsidRPr="00551C8A">
        <w:rPr>
          <w:rStyle w:val="tlid-translation"/>
          <w:rFonts w:ascii="Times New Roman" w:hAnsi="Times New Roman"/>
          <w:sz w:val="28"/>
          <w:szCs w:val="28"/>
        </w:rPr>
        <w:t xml:space="preserve"> </w:t>
      </w:r>
    </w:p>
    <w:p w14:paraId="68862020" w14:textId="77777777" w:rsidR="00626761" w:rsidRPr="00551C8A" w:rsidRDefault="00626761" w:rsidP="00551C8A">
      <w:pPr>
        <w:jc w:val="both"/>
        <w:rPr>
          <w:rFonts w:ascii="Times New Roman" w:hAnsi="Times New Roman" w:cs="Times New Roman"/>
          <w:sz w:val="28"/>
          <w:szCs w:val="28"/>
        </w:rPr>
      </w:pPr>
      <w:r w:rsidRPr="00551C8A">
        <w:rPr>
          <w:rFonts w:ascii="Times New Roman" w:hAnsi="Times New Roman" w:cs="Times New Roman"/>
          <w:color w:val="0070C0"/>
          <w:sz w:val="28"/>
          <w:szCs w:val="28"/>
        </w:rPr>
        <w:t>#include</w:t>
      </w:r>
      <w:r w:rsidRPr="00551C8A">
        <w:rPr>
          <w:rFonts w:ascii="Times New Roman" w:hAnsi="Times New Roman" w:cs="Times New Roman"/>
          <w:sz w:val="28"/>
          <w:szCs w:val="28"/>
        </w:rPr>
        <w:t xml:space="preserve"> &lt;</w:t>
      </w:r>
      <w:proofErr w:type="spellStart"/>
      <w:r w:rsidRPr="00551C8A">
        <w:rPr>
          <w:rFonts w:ascii="Times New Roman" w:hAnsi="Times New Roman" w:cs="Times New Roman"/>
          <w:sz w:val="28"/>
          <w:szCs w:val="28"/>
        </w:rPr>
        <w:t>stdio.h</w:t>
      </w:r>
      <w:proofErr w:type="spellEnd"/>
      <w:r w:rsidRPr="00551C8A">
        <w:rPr>
          <w:rFonts w:ascii="Times New Roman" w:hAnsi="Times New Roman" w:cs="Times New Roman"/>
          <w:sz w:val="28"/>
          <w:szCs w:val="28"/>
        </w:rPr>
        <w:t>&gt;</w:t>
      </w:r>
    </w:p>
    <w:p w14:paraId="7C8B5113" w14:textId="77777777" w:rsidR="00626761" w:rsidRPr="00551C8A" w:rsidRDefault="00626761" w:rsidP="00551C8A">
      <w:pPr>
        <w:jc w:val="both"/>
        <w:rPr>
          <w:rFonts w:ascii="Times New Roman" w:hAnsi="Times New Roman" w:cs="Times New Roman"/>
          <w:sz w:val="28"/>
          <w:szCs w:val="28"/>
        </w:rPr>
      </w:pPr>
      <w:proofErr w:type="gramStart"/>
      <w:r w:rsidRPr="00551C8A">
        <w:rPr>
          <w:rFonts w:ascii="Times New Roman" w:hAnsi="Times New Roman" w:cs="Times New Roman"/>
          <w:sz w:val="28"/>
          <w:szCs w:val="28"/>
        </w:rPr>
        <w:t>main(</w:t>
      </w:r>
      <w:proofErr w:type="gramEnd"/>
      <w:r w:rsidRPr="00551C8A">
        <w:rPr>
          <w:rFonts w:ascii="Times New Roman" w:hAnsi="Times New Roman" w:cs="Times New Roman"/>
          <w:sz w:val="28"/>
          <w:szCs w:val="28"/>
        </w:rPr>
        <w:t>) {</w:t>
      </w:r>
    </w:p>
    <w:p w14:paraId="07B243DC" w14:textId="77777777" w:rsidR="00626761" w:rsidRPr="00551C8A" w:rsidRDefault="00626761" w:rsidP="00551C8A">
      <w:pPr>
        <w:jc w:val="both"/>
        <w:rPr>
          <w:rFonts w:ascii="Times New Roman" w:hAnsi="Times New Roman" w:cs="Times New Roman"/>
          <w:sz w:val="28"/>
          <w:szCs w:val="28"/>
        </w:rPr>
      </w:pPr>
      <w:r w:rsidRPr="00551C8A">
        <w:rPr>
          <w:rFonts w:ascii="Times New Roman" w:hAnsi="Times New Roman" w:cs="Times New Roman"/>
          <w:sz w:val="28"/>
          <w:szCs w:val="28"/>
          <w:lang w:eastAsia="en-US"/>
        </w:rPr>
        <w:t xml:space="preserve">   </w:t>
      </w:r>
      <w:proofErr w:type="gramStart"/>
      <w:r w:rsidRPr="00551C8A">
        <w:rPr>
          <w:rFonts w:ascii="Times New Roman" w:hAnsi="Times New Roman" w:cs="Times New Roman"/>
          <w:color w:val="0070C0"/>
          <w:sz w:val="28"/>
          <w:szCs w:val="28"/>
        </w:rPr>
        <w:t>int</w:t>
      </w:r>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i</w:t>
      </w:r>
      <w:proofErr w:type="spellEnd"/>
      <w:proofErr w:type="gramEnd"/>
      <w:r w:rsidRPr="00551C8A">
        <w:rPr>
          <w:rFonts w:ascii="Times New Roman" w:hAnsi="Times New Roman" w:cs="Times New Roman"/>
          <w:sz w:val="28"/>
          <w:szCs w:val="28"/>
        </w:rPr>
        <w:t xml:space="preserve"> = 17;</w:t>
      </w:r>
    </w:p>
    <w:p w14:paraId="5CE20F6F" w14:textId="77777777" w:rsidR="00626761" w:rsidRPr="00551C8A" w:rsidRDefault="00626761" w:rsidP="00551C8A">
      <w:pPr>
        <w:jc w:val="both"/>
        <w:rPr>
          <w:rFonts w:ascii="Times New Roman" w:hAnsi="Times New Roman" w:cs="Times New Roman"/>
          <w:sz w:val="28"/>
          <w:szCs w:val="28"/>
        </w:rPr>
      </w:pPr>
      <w:r w:rsidRPr="00551C8A">
        <w:rPr>
          <w:rFonts w:ascii="Times New Roman" w:hAnsi="Times New Roman" w:cs="Times New Roman"/>
          <w:sz w:val="28"/>
          <w:szCs w:val="28"/>
          <w:lang w:eastAsia="en-US"/>
        </w:rPr>
        <w:t xml:space="preserve">   </w:t>
      </w:r>
      <w:r w:rsidRPr="00551C8A">
        <w:rPr>
          <w:rFonts w:ascii="Times New Roman" w:hAnsi="Times New Roman" w:cs="Times New Roman"/>
          <w:color w:val="0070C0"/>
          <w:sz w:val="28"/>
          <w:szCs w:val="28"/>
        </w:rPr>
        <w:t>char</w:t>
      </w:r>
      <w:r w:rsidRPr="00551C8A">
        <w:rPr>
          <w:rFonts w:ascii="Times New Roman" w:hAnsi="Times New Roman" w:cs="Times New Roman"/>
          <w:sz w:val="28"/>
          <w:szCs w:val="28"/>
        </w:rPr>
        <w:t xml:space="preserve"> c = 'c'; /* ascii value is 99 */</w:t>
      </w:r>
    </w:p>
    <w:p w14:paraId="6776FE39" w14:textId="77777777" w:rsidR="00626761" w:rsidRPr="00551C8A" w:rsidRDefault="00626761" w:rsidP="00551C8A">
      <w:pPr>
        <w:jc w:val="both"/>
        <w:rPr>
          <w:rFonts w:ascii="Times New Roman" w:hAnsi="Times New Roman" w:cs="Times New Roman"/>
          <w:sz w:val="28"/>
          <w:szCs w:val="28"/>
        </w:rPr>
      </w:pPr>
      <w:r w:rsidRPr="00551C8A">
        <w:rPr>
          <w:rFonts w:ascii="Times New Roman" w:hAnsi="Times New Roman" w:cs="Times New Roman"/>
          <w:sz w:val="28"/>
          <w:szCs w:val="28"/>
          <w:lang w:eastAsia="en-US"/>
        </w:rPr>
        <w:t xml:space="preserve">   </w:t>
      </w:r>
      <w:r w:rsidRPr="00551C8A">
        <w:rPr>
          <w:rFonts w:ascii="Times New Roman" w:hAnsi="Times New Roman" w:cs="Times New Roman"/>
          <w:color w:val="0070C0"/>
          <w:sz w:val="28"/>
          <w:szCs w:val="28"/>
        </w:rPr>
        <w:t>int</w:t>
      </w:r>
      <w:r w:rsidRPr="00551C8A">
        <w:rPr>
          <w:rFonts w:ascii="Times New Roman" w:hAnsi="Times New Roman" w:cs="Times New Roman"/>
          <w:sz w:val="28"/>
          <w:szCs w:val="28"/>
        </w:rPr>
        <w:t xml:space="preserve"> sum;</w:t>
      </w:r>
    </w:p>
    <w:p w14:paraId="5B03B5EF" w14:textId="77777777" w:rsidR="00626761" w:rsidRPr="00551C8A" w:rsidRDefault="00626761" w:rsidP="00551C8A">
      <w:pPr>
        <w:jc w:val="both"/>
        <w:rPr>
          <w:rFonts w:ascii="Times New Roman" w:hAnsi="Times New Roman" w:cs="Times New Roman"/>
          <w:sz w:val="28"/>
          <w:szCs w:val="28"/>
        </w:rPr>
      </w:pPr>
      <w:r w:rsidRPr="00551C8A">
        <w:rPr>
          <w:rFonts w:ascii="Times New Roman" w:hAnsi="Times New Roman" w:cs="Times New Roman"/>
          <w:sz w:val="28"/>
          <w:szCs w:val="28"/>
          <w:lang w:eastAsia="en-US"/>
        </w:rPr>
        <w:t xml:space="preserve">   </w:t>
      </w:r>
      <w:r w:rsidRPr="00551C8A">
        <w:rPr>
          <w:rFonts w:ascii="Times New Roman" w:hAnsi="Times New Roman" w:cs="Times New Roman"/>
          <w:sz w:val="28"/>
          <w:szCs w:val="28"/>
        </w:rPr>
        <w:t xml:space="preserve">sum = </w:t>
      </w:r>
      <w:proofErr w:type="spellStart"/>
      <w:r w:rsidRPr="00551C8A">
        <w:rPr>
          <w:rFonts w:ascii="Times New Roman" w:hAnsi="Times New Roman" w:cs="Times New Roman"/>
          <w:sz w:val="28"/>
          <w:szCs w:val="28"/>
        </w:rPr>
        <w:t>i</w:t>
      </w:r>
      <w:proofErr w:type="spellEnd"/>
      <w:r w:rsidRPr="00551C8A">
        <w:rPr>
          <w:rFonts w:ascii="Times New Roman" w:hAnsi="Times New Roman" w:cs="Times New Roman"/>
          <w:sz w:val="28"/>
          <w:szCs w:val="28"/>
        </w:rPr>
        <w:t xml:space="preserve"> + c;</w:t>
      </w:r>
    </w:p>
    <w:p w14:paraId="38677AE0" w14:textId="77777777" w:rsidR="00626761" w:rsidRPr="00551C8A" w:rsidRDefault="00626761" w:rsidP="00551C8A">
      <w:pPr>
        <w:jc w:val="both"/>
        <w:rPr>
          <w:rFonts w:ascii="Times New Roman" w:hAnsi="Times New Roman" w:cs="Times New Roman"/>
          <w:sz w:val="28"/>
          <w:szCs w:val="28"/>
        </w:rPr>
      </w:pPr>
      <w:r w:rsidRPr="00551C8A">
        <w:rPr>
          <w:rFonts w:ascii="Times New Roman" w:hAnsi="Times New Roman" w:cs="Times New Roman"/>
          <w:sz w:val="28"/>
          <w:szCs w:val="28"/>
          <w:lang w:eastAsia="en-US"/>
        </w:rPr>
        <w:t xml:space="preserve">   </w:t>
      </w:r>
      <w:proofErr w:type="spellStart"/>
      <w:proofErr w:type="gramStart"/>
      <w:r w:rsidRPr="00551C8A">
        <w:rPr>
          <w:rFonts w:ascii="Times New Roman" w:hAnsi="Times New Roman" w:cs="Times New Roman"/>
          <w:color w:val="0070C0"/>
          <w:sz w:val="28"/>
          <w:szCs w:val="28"/>
        </w:rPr>
        <w:t>printf</w:t>
      </w:r>
      <w:proofErr w:type="spellEnd"/>
      <w:r w:rsidRPr="00551C8A">
        <w:rPr>
          <w:rFonts w:ascii="Times New Roman" w:hAnsi="Times New Roman" w:cs="Times New Roman"/>
          <w:sz w:val="28"/>
          <w:szCs w:val="28"/>
        </w:rPr>
        <w:t>(</w:t>
      </w:r>
      <w:proofErr w:type="gramEnd"/>
      <w:r w:rsidRPr="00551C8A">
        <w:rPr>
          <w:rFonts w:ascii="Times New Roman" w:hAnsi="Times New Roman" w:cs="Times New Roman"/>
          <w:sz w:val="28"/>
          <w:szCs w:val="28"/>
        </w:rPr>
        <w:t>"Value of sum : %d\n", sum );</w:t>
      </w:r>
    </w:p>
    <w:p w14:paraId="74E1B02C" w14:textId="77777777" w:rsidR="00626761" w:rsidRPr="00551C8A" w:rsidRDefault="00626761" w:rsidP="00551C8A">
      <w:pPr>
        <w:jc w:val="both"/>
        <w:rPr>
          <w:rFonts w:ascii="Times New Roman" w:hAnsi="Times New Roman" w:cs="Times New Roman"/>
          <w:sz w:val="28"/>
          <w:szCs w:val="28"/>
        </w:rPr>
      </w:pPr>
      <w:r w:rsidRPr="00551C8A">
        <w:rPr>
          <w:rFonts w:ascii="Times New Roman" w:hAnsi="Times New Roman" w:cs="Times New Roman"/>
          <w:sz w:val="28"/>
          <w:szCs w:val="28"/>
        </w:rPr>
        <w:t>}</w:t>
      </w:r>
    </w:p>
    <w:p w14:paraId="11308F28" w14:textId="77777777" w:rsidR="00626761" w:rsidRPr="00551C8A" w:rsidRDefault="00626761" w:rsidP="00551C8A">
      <w:pPr>
        <w:jc w:val="both"/>
        <w:rPr>
          <w:rStyle w:val="tlid-translation"/>
          <w:rFonts w:ascii="Times New Roman" w:hAnsi="Times New Roman"/>
          <w:sz w:val="28"/>
          <w:szCs w:val="28"/>
        </w:rPr>
      </w:pPr>
      <w:proofErr w:type="spellStart"/>
      <w:r w:rsidRPr="00551C8A">
        <w:rPr>
          <w:rStyle w:val="tlid-translation"/>
          <w:rFonts w:ascii="Times New Roman" w:hAnsi="Times New Roman"/>
          <w:sz w:val="28"/>
          <w:szCs w:val="28"/>
        </w:rPr>
        <w:t>Коли</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вищезгаданий</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код</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компілюється</w:t>
      </w:r>
      <w:proofErr w:type="spellEnd"/>
      <w:r w:rsidRPr="00551C8A">
        <w:rPr>
          <w:rStyle w:val="tlid-translation"/>
          <w:rFonts w:ascii="Times New Roman" w:hAnsi="Times New Roman"/>
          <w:sz w:val="28"/>
          <w:szCs w:val="28"/>
        </w:rPr>
        <w:t xml:space="preserve"> і </w:t>
      </w:r>
      <w:proofErr w:type="spellStart"/>
      <w:r w:rsidRPr="00551C8A">
        <w:rPr>
          <w:rStyle w:val="tlid-translation"/>
          <w:rFonts w:ascii="Times New Roman" w:hAnsi="Times New Roman"/>
          <w:sz w:val="28"/>
          <w:szCs w:val="28"/>
        </w:rPr>
        <w:t>виконується</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він</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дає</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наступний</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результат</w:t>
      </w:r>
      <w:proofErr w:type="spellEnd"/>
      <w:r w:rsidRPr="00551C8A">
        <w:rPr>
          <w:rStyle w:val="tlid-translation"/>
          <w:rFonts w:ascii="Times New Roman" w:hAnsi="Times New Roman"/>
          <w:sz w:val="28"/>
          <w:szCs w:val="28"/>
        </w:rPr>
        <w:t xml:space="preserve"> -</w:t>
      </w:r>
      <w:r w:rsidRPr="00551C8A">
        <w:rPr>
          <w:rFonts w:ascii="Times New Roman" w:hAnsi="Times New Roman" w:cs="Times New Roman"/>
          <w:sz w:val="28"/>
          <w:szCs w:val="28"/>
        </w:rPr>
        <w:br/>
      </w:r>
      <w:proofErr w:type="spellStart"/>
      <w:r w:rsidRPr="00551C8A">
        <w:rPr>
          <w:rStyle w:val="tlid-translation"/>
          <w:rFonts w:ascii="Times New Roman" w:hAnsi="Times New Roman"/>
          <w:sz w:val="28"/>
          <w:szCs w:val="28"/>
        </w:rPr>
        <w:t>Значення</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суми</w:t>
      </w:r>
      <w:proofErr w:type="spellEnd"/>
      <w:r w:rsidRPr="00551C8A">
        <w:rPr>
          <w:rStyle w:val="tlid-translation"/>
          <w:rFonts w:ascii="Times New Roman" w:hAnsi="Times New Roman"/>
          <w:sz w:val="28"/>
          <w:szCs w:val="28"/>
        </w:rPr>
        <w:t>: 116</w:t>
      </w:r>
      <w:r w:rsidRPr="00551C8A">
        <w:rPr>
          <w:rFonts w:ascii="Times New Roman" w:hAnsi="Times New Roman" w:cs="Times New Roman"/>
          <w:sz w:val="28"/>
          <w:szCs w:val="28"/>
        </w:rPr>
        <w:br/>
      </w:r>
      <w:proofErr w:type="spellStart"/>
      <w:r w:rsidRPr="00551C8A">
        <w:rPr>
          <w:rStyle w:val="tlid-translation"/>
          <w:rFonts w:ascii="Times New Roman" w:hAnsi="Times New Roman"/>
          <w:sz w:val="28"/>
          <w:szCs w:val="28"/>
        </w:rPr>
        <w:t>Тут</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значення</w:t>
      </w:r>
      <w:proofErr w:type="spellEnd"/>
      <w:r w:rsidRPr="00551C8A">
        <w:rPr>
          <w:rStyle w:val="tlid-translation"/>
          <w:rFonts w:ascii="Times New Roman" w:hAnsi="Times New Roman"/>
          <w:sz w:val="28"/>
          <w:szCs w:val="28"/>
        </w:rPr>
        <w:t xml:space="preserve"> sum </w:t>
      </w:r>
      <w:proofErr w:type="spellStart"/>
      <w:r w:rsidRPr="00551C8A">
        <w:rPr>
          <w:rStyle w:val="tlid-translation"/>
          <w:rFonts w:ascii="Times New Roman" w:hAnsi="Times New Roman"/>
          <w:sz w:val="28"/>
          <w:szCs w:val="28"/>
        </w:rPr>
        <w:t>складає</w:t>
      </w:r>
      <w:proofErr w:type="spellEnd"/>
      <w:r w:rsidRPr="00551C8A">
        <w:rPr>
          <w:rStyle w:val="tlid-translation"/>
          <w:rFonts w:ascii="Times New Roman" w:hAnsi="Times New Roman"/>
          <w:sz w:val="28"/>
          <w:szCs w:val="28"/>
        </w:rPr>
        <w:t xml:space="preserve"> 116, </w:t>
      </w:r>
      <w:proofErr w:type="spellStart"/>
      <w:r w:rsidRPr="00551C8A">
        <w:rPr>
          <w:rStyle w:val="tlid-translation"/>
          <w:rFonts w:ascii="Times New Roman" w:hAnsi="Times New Roman"/>
          <w:sz w:val="28"/>
          <w:szCs w:val="28"/>
        </w:rPr>
        <w:t>оскільки</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компілятор</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робить</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ціле</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просування</w:t>
      </w:r>
      <w:proofErr w:type="spellEnd"/>
      <w:r w:rsidRPr="00551C8A">
        <w:rPr>
          <w:rStyle w:val="tlid-translation"/>
          <w:rFonts w:ascii="Times New Roman" w:hAnsi="Times New Roman"/>
          <w:sz w:val="28"/>
          <w:szCs w:val="28"/>
        </w:rPr>
        <w:t xml:space="preserve"> і </w:t>
      </w:r>
      <w:proofErr w:type="spellStart"/>
      <w:r w:rsidRPr="00551C8A">
        <w:rPr>
          <w:rStyle w:val="tlid-translation"/>
          <w:rFonts w:ascii="Times New Roman" w:hAnsi="Times New Roman"/>
          <w:sz w:val="28"/>
          <w:szCs w:val="28"/>
        </w:rPr>
        <w:t>перетворює</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значення</w:t>
      </w:r>
      <w:proofErr w:type="spellEnd"/>
      <w:r w:rsidRPr="00551C8A">
        <w:rPr>
          <w:rStyle w:val="tlid-translation"/>
          <w:rFonts w:ascii="Times New Roman" w:hAnsi="Times New Roman"/>
          <w:sz w:val="28"/>
          <w:szCs w:val="28"/>
        </w:rPr>
        <w:t xml:space="preserve"> 'c' в ASCII </w:t>
      </w:r>
      <w:proofErr w:type="spellStart"/>
      <w:r w:rsidRPr="00551C8A">
        <w:rPr>
          <w:rStyle w:val="tlid-translation"/>
          <w:rFonts w:ascii="Times New Roman" w:hAnsi="Times New Roman"/>
          <w:sz w:val="28"/>
          <w:szCs w:val="28"/>
        </w:rPr>
        <w:t>перед</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виконанням</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фактичної</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операції</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додавання</w:t>
      </w:r>
      <w:proofErr w:type="spellEnd"/>
      <w:r w:rsidRPr="00551C8A">
        <w:rPr>
          <w:rStyle w:val="tlid-translation"/>
          <w:rFonts w:ascii="Times New Roman" w:hAnsi="Times New Roman"/>
          <w:sz w:val="28"/>
          <w:szCs w:val="28"/>
        </w:rPr>
        <w:t>.</w:t>
      </w:r>
      <w:r w:rsidRPr="00551C8A">
        <w:rPr>
          <w:rFonts w:ascii="Times New Roman" w:hAnsi="Times New Roman" w:cs="Times New Roman"/>
          <w:sz w:val="28"/>
          <w:szCs w:val="28"/>
        </w:rPr>
        <w:br/>
      </w:r>
      <w:proofErr w:type="spellStart"/>
      <w:r w:rsidRPr="00551C8A">
        <w:rPr>
          <w:rStyle w:val="tlid-translation"/>
          <w:rFonts w:ascii="Times New Roman" w:hAnsi="Times New Roman"/>
          <w:sz w:val="28"/>
          <w:szCs w:val="28"/>
        </w:rPr>
        <w:t>Звичайне</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арифметичне</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перетворення</w:t>
      </w:r>
      <w:proofErr w:type="spellEnd"/>
      <w:r w:rsidRPr="00551C8A">
        <w:rPr>
          <w:rFonts w:ascii="Times New Roman" w:hAnsi="Times New Roman" w:cs="Times New Roman"/>
          <w:sz w:val="28"/>
          <w:szCs w:val="28"/>
        </w:rPr>
        <w:br/>
      </w:r>
      <w:proofErr w:type="spellStart"/>
      <w:r w:rsidRPr="00551C8A">
        <w:rPr>
          <w:rStyle w:val="tlid-translation"/>
          <w:rFonts w:ascii="Times New Roman" w:hAnsi="Times New Roman"/>
          <w:sz w:val="28"/>
          <w:szCs w:val="28"/>
        </w:rPr>
        <w:t>Звичайні</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арифметичні</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перетворення</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неявно</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виконуються</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для</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передачі</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їх</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значень</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загальному</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типу</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Компілятор</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спочатку</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виконує</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ціле</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просування</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якщо</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операнди</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все</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ще</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мають</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різні</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типи</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то</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вони</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перетворюються</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на</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тип</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який</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виглядає</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найвищим</w:t>
      </w:r>
      <w:proofErr w:type="spellEnd"/>
      <w:r w:rsidRPr="00551C8A">
        <w:rPr>
          <w:rStyle w:val="tlid-translation"/>
          <w:rFonts w:ascii="Times New Roman" w:hAnsi="Times New Roman"/>
          <w:sz w:val="28"/>
          <w:szCs w:val="28"/>
        </w:rPr>
        <w:t xml:space="preserve"> у </w:t>
      </w:r>
      <w:proofErr w:type="spellStart"/>
      <w:r w:rsidRPr="00551C8A">
        <w:rPr>
          <w:rStyle w:val="tlid-translation"/>
          <w:rFonts w:ascii="Times New Roman" w:hAnsi="Times New Roman"/>
          <w:sz w:val="28"/>
          <w:szCs w:val="28"/>
        </w:rPr>
        <w:t>наступній</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ієрархії</w:t>
      </w:r>
      <w:proofErr w:type="spellEnd"/>
      <w:r w:rsidRPr="00551C8A">
        <w:rPr>
          <w:rStyle w:val="tlid-translation"/>
          <w:rFonts w:ascii="Times New Roman" w:hAnsi="Times New Roman"/>
          <w:sz w:val="28"/>
          <w:szCs w:val="28"/>
        </w:rPr>
        <w:t xml:space="preserve"> </w:t>
      </w:r>
    </w:p>
    <w:p w14:paraId="0EF0BF16" w14:textId="77777777" w:rsidR="00626761" w:rsidRPr="00551C8A" w:rsidRDefault="00626761" w:rsidP="00551C8A">
      <w:pPr>
        <w:pStyle w:val="PreformattedText"/>
        <w:jc w:val="both"/>
        <w:rPr>
          <w:sz w:val="28"/>
          <w:szCs w:val="28"/>
          <w:lang w:val="uk-UA"/>
        </w:rPr>
      </w:pPr>
      <w:r w:rsidRPr="00551C8A">
        <w:rPr>
          <w:rStyle w:val="StrongEmphasis"/>
          <w:sz w:val="28"/>
          <w:szCs w:val="28"/>
          <w:lang w:val="uk-UA"/>
        </w:rPr>
        <w:t xml:space="preserve">   </w:t>
      </w:r>
      <w:proofErr w:type="spellStart"/>
      <w:r w:rsidRPr="00551C8A">
        <w:rPr>
          <w:rStyle w:val="StrongEmphasis"/>
          <w:sz w:val="28"/>
          <w:szCs w:val="28"/>
          <w:lang w:val="uk-UA"/>
        </w:rPr>
        <w:t>bool</w:t>
      </w:r>
      <w:proofErr w:type="spellEnd"/>
      <w:r w:rsidRPr="00551C8A">
        <w:rPr>
          <w:rStyle w:val="StrongEmphasis"/>
          <w:sz w:val="28"/>
          <w:szCs w:val="28"/>
          <w:lang w:val="uk-UA"/>
        </w:rPr>
        <w:t xml:space="preserve"> -&gt; </w:t>
      </w:r>
      <w:proofErr w:type="spellStart"/>
      <w:r w:rsidRPr="00551C8A">
        <w:rPr>
          <w:rStyle w:val="StrongEmphasis"/>
          <w:sz w:val="28"/>
          <w:szCs w:val="28"/>
          <w:lang w:val="uk-UA"/>
        </w:rPr>
        <w:t>char</w:t>
      </w:r>
      <w:proofErr w:type="spellEnd"/>
      <w:r w:rsidRPr="00551C8A">
        <w:rPr>
          <w:rStyle w:val="StrongEmphasis"/>
          <w:sz w:val="28"/>
          <w:szCs w:val="28"/>
          <w:lang w:val="uk-UA"/>
        </w:rPr>
        <w:t xml:space="preserve"> -&gt; </w:t>
      </w:r>
      <w:proofErr w:type="spellStart"/>
      <w:r w:rsidRPr="00551C8A">
        <w:rPr>
          <w:rStyle w:val="StrongEmphasis"/>
          <w:sz w:val="28"/>
          <w:szCs w:val="28"/>
          <w:lang w:val="uk-UA"/>
        </w:rPr>
        <w:t>short</w:t>
      </w:r>
      <w:proofErr w:type="spellEnd"/>
      <w:r w:rsidRPr="00551C8A">
        <w:rPr>
          <w:rStyle w:val="StrongEmphasis"/>
          <w:sz w:val="28"/>
          <w:szCs w:val="28"/>
          <w:lang w:val="uk-UA"/>
        </w:rPr>
        <w:t xml:space="preserve"> </w:t>
      </w:r>
      <w:proofErr w:type="spellStart"/>
      <w:r w:rsidRPr="00551C8A">
        <w:rPr>
          <w:rStyle w:val="StrongEmphasis"/>
          <w:sz w:val="28"/>
          <w:szCs w:val="28"/>
          <w:lang w:val="uk-UA"/>
        </w:rPr>
        <w:t>int</w:t>
      </w:r>
      <w:proofErr w:type="spellEnd"/>
      <w:r w:rsidRPr="00551C8A">
        <w:rPr>
          <w:rStyle w:val="StrongEmphasis"/>
          <w:sz w:val="28"/>
          <w:szCs w:val="28"/>
          <w:lang w:val="uk-UA"/>
        </w:rPr>
        <w:t xml:space="preserve"> -&gt; </w:t>
      </w:r>
      <w:proofErr w:type="spellStart"/>
      <w:r w:rsidRPr="00551C8A">
        <w:rPr>
          <w:rStyle w:val="StrongEmphasis"/>
          <w:sz w:val="28"/>
          <w:szCs w:val="28"/>
          <w:lang w:val="uk-UA"/>
        </w:rPr>
        <w:t>int</w:t>
      </w:r>
      <w:proofErr w:type="spellEnd"/>
      <w:r w:rsidRPr="00551C8A">
        <w:rPr>
          <w:rStyle w:val="StrongEmphasis"/>
          <w:sz w:val="28"/>
          <w:szCs w:val="28"/>
          <w:lang w:val="uk-UA"/>
        </w:rPr>
        <w:t xml:space="preserve"> -&gt;</w:t>
      </w:r>
      <w:r w:rsidRPr="00551C8A">
        <w:rPr>
          <w:rStyle w:val="StrongEmphasis"/>
          <w:rFonts w:asciiTheme="minorHAnsi" w:hAnsiTheme="minorHAnsi"/>
          <w:sz w:val="28"/>
          <w:szCs w:val="28"/>
          <w:lang w:val="uk-UA"/>
        </w:rPr>
        <w:t xml:space="preserve"> </w:t>
      </w:r>
      <w:proofErr w:type="spellStart"/>
      <w:r w:rsidRPr="00551C8A">
        <w:rPr>
          <w:rStyle w:val="StrongEmphasis"/>
          <w:sz w:val="28"/>
          <w:szCs w:val="28"/>
          <w:lang w:val="uk-UA"/>
        </w:rPr>
        <w:t>unsigned</w:t>
      </w:r>
      <w:proofErr w:type="spellEnd"/>
      <w:r w:rsidRPr="00551C8A">
        <w:rPr>
          <w:rStyle w:val="StrongEmphasis"/>
          <w:sz w:val="28"/>
          <w:szCs w:val="28"/>
          <w:lang w:val="uk-UA"/>
        </w:rPr>
        <w:t xml:space="preserve"> </w:t>
      </w:r>
      <w:proofErr w:type="spellStart"/>
      <w:r w:rsidRPr="00551C8A">
        <w:rPr>
          <w:rStyle w:val="StrongEmphasis"/>
          <w:sz w:val="28"/>
          <w:szCs w:val="28"/>
          <w:lang w:val="uk-UA"/>
        </w:rPr>
        <w:t>int</w:t>
      </w:r>
      <w:proofErr w:type="spellEnd"/>
      <w:r w:rsidRPr="00551C8A">
        <w:rPr>
          <w:rStyle w:val="StrongEmphasis"/>
          <w:sz w:val="28"/>
          <w:szCs w:val="28"/>
          <w:lang w:val="uk-UA"/>
        </w:rPr>
        <w:t xml:space="preserve"> -&gt; </w:t>
      </w:r>
      <w:proofErr w:type="spellStart"/>
      <w:r w:rsidRPr="00551C8A">
        <w:rPr>
          <w:rStyle w:val="StrongEmphasis"/>
          <w:sz w:val="28"/>
          <w:szCs w:val="28"/>
          <w:lang w:val="uk-UA"/>
        </w:rPr>
        <w:t>long</w:t>
      </w:r>
      <w:proofErr w:type="spellEnd"/>
      <w:r w:rsidRPr="00551C8A">
        <w:rPr>
          <w:rStyle w:val="StrongEmphasis"/>
          <w:sz w:val="28"/>
          <w:szCs w:val="28"/>
          <w:lang w:val="uk-UA"/>
        </w:rPr>
        <w:t xml:space="preserve"> -&gt; </w:t>
      </w:r>
      <w:proofErr w:type="spellStart"/>
      <w:r w:rsidRPr="00551C8A">
        <w:rPr>
          <w:rStyle w:val="StrongEmphasis"/>
          <w:sz w:val="28"/>
          <w:szCs w:val="28"/>
          <w:lang w:val="uk-UA"/>
        </w:rPr>
        <w:t>unsigned</w:t>
      </w:r>
      <w:proofErr w:type="spellEnd"/>
      <w:r w:rsidRPr="00551C8A">
        <w:rPr>
          <w:rStyle w:val="StrongEmphasis"/>
          <w:sz w:val="28"/>
          <w:szCs w:val="28"/>
          <w:lang w:val="uk-UA"/>
        </w:rPr>
        <w:t xml:space="preserve"> -&gt;</w:t>
      </w:r>
      <w:r w:rsidRPr="00551C8A">
        <w:rPr>
          <w:rStyle w:val="StrongEmphasis"/>
          <w:rFonts w:asciiTheme="minorHAnsi" w:hAnsiTheme="minorHAnsi"/>
          <w:sz w:val="28"/>
          <w:szCs w:val="28"/>
          <w:lang w:val="uk-UA"/>
        </w:rPr>
        <w:t xml:space="preserve"> </w:t>
      </w:r>
      <w:proofErr w:type="spellStart"/>
      <w:r w:rsidRPr="00551C8A">
        <w:rPr>
          <w:rStyle w:val="StrongEmphasis"/>
          <w:sz w:val="28"/>
          <w:szCs w:val="28"/>
          <w:lang w:val="uk-UA"/>
        </w:rPr>
        <w:t>long</w:t>
      </w:r>
      <w:proofErr w:type="spellEnd"/>
      <w:r w:rsidRPr="00551C8A">
        <w:rPr>
          <w:rStyle w:val="StrongEmphasis"/>
          <w:sz w:val="28"/>
          <w:szCs w:val="28"/>
          <w:lang w:val="uk-UA"/>
        </w:rPr>
        <w:t xml:space="preserve"> </w:t>
      </w:r>
      <w:proofErr w:type="spellStart"/>
      <w:r w:rsidRPr="00551C8A">
        <w:rPr>
          <w:rStyle w:val="StrongEmphasis"/>
          <w:sz w:val="28"/>
          <w:szCs w:val="28"/>
          <w:lang w:val="uk-UA"/>
        </w:rPr>
        <w:t>long</w:t>
      </w:r>
      <w:proofErr w:type="spellEnd"/>
      <w:r w:rsidRPr="00551C8A">
        <w:rPr>
          <w:rStyle w:val="StrongEmphasis"/>
          <w:sz w:val="28"/>
          <w:szCs w:val="28"/>
          <w:lang w:val="uk-UA"/>
        </w:rPr>
        <w:t xml:space="preserve"> -&gt; </w:t>
      </w:r>
      <w:proofErr w:type="spellStart"/>
      <w:r w:rsidRPr="00551C8A">
        <w:rPr>
          <w:rStyle w:val="StrongEmphasis"/>
          <w:sz w:val="28"/>
          <w:szCs w:val="28"/>
          <w:lang w:val="uk-UA"/>
        </w:rPr>
        <w:t>float</w:t>
      </w:r>
      <w:proofErr w:type="spellEnd"/>
      <w:r w:rsidRPr="00551C8A">
        <w:rPr>
          <w:rStyle w:val="StrongEmphasis"/>
          <w:sz w:val="28"/>
          <w:szCs w:val="28"/>
          <w:lang w:val="uk-UA"/>
        </w:rPr>
        <w:t xml:space="preserve"> -&gt; </w:t>
      </w:r>
      <w:proofErr w:type="spellStart"/>
      <w:r w:rsidRPr="00551C8A">
        <w:rPr>
          <w:rStyle w:val="StrongEmphasis"/>
          <w:sz w:val="28"/>
          <w:szCs w:val="28"/>
          <w:lang w:val="uk-UA"/>
        </w:rPr>
        <w:t>double</w:t>
      </w:r>
      <w:proofErr w:type="spellEnd"/>
      <w:r w:rsidRPr="00551C8A">
        <w:rPr>
          <w:rStyle w:val="StrongEmphasis"/>
          <w:sz w:val="28"/>
          <w:szCs w:val="28"/>
          <w:lang w:val="uk-UA"/>
        </w:rPr>
        <w:t xml:space="preserve"> -&gt; </w:t>
      </w:r>
      <w:proofErr w:type="spellStart"/>
      <w:r w:rsidRPr="00551C8A">
        <w:rPr>
          <w:rStyle w:val="StrongEmphasis"/>
          <w:sz w:val="28"/>
          <w:szCs w:val="28"/>
          <w:lang w:val="uk-UA"/>
        </w:rPr>
        <w:t>long</w:t>
      </w:r>
      <w:proofErr w:type="spellEnd"/>
      <w:r w:rsidRPr="00551C8A">
        <w:rPr>
          <w:rStyle w:val="StrongEmphasis"/>
          <w:sz w:val="28"/>
          <w:szCs w:val="28"/>
          <w:lang w:val="uk-UA"/>
        </w:rPr>
        <w:t xml:space="preserve"> </w:t>
      </w:r>
      <w:proofErr w:type="spellStart"/>
      <w:r w:rsidRPr="00551C8A">
        <w:rPr>
          <w:rStyle w:val="StrongEmphasis"/>
          <w:sz w:val="28"/>
          <w:szCs w:val="28"/>
          <w:lang w:val="uk-UA"/>
        </w:rPr>
        <w:t>double</w:t>
      </w:r>
      <w:proofErr w:type="spellEnd"/>
    </w:p>
    <w:p w14:paraId="44DF6265" w14:textId="77777777" w:rsidR="00626761" w:rsidRPr="00551C8A" w:rsidRDefault="00626761" w:rsidP="00551C8A">
      <w:pPr>
        <w:jc w:val="both"/>
        <w:rPr>
          <w:rFonts w:ascii="Times New Roman" w:hAnsi="Times New Roman" w:cs="Times New Roman"/>
          <w:sz w:val="28"/>
          <w:szCs w:val="28"/>
        </w:rPr>
      </w:pPr>
    </w:p>
    <w:p w14:paraId="48CE8765" w14:textId="77777777" w:rsidR="00626761" w:rsidRPr="00551C8A" w:rsidRDefault="00626761" w:rsidP="00551C8A">
      <w:pPr>
        <w:jc w:val="both"/>
        <w:rPr>
          <w:rStyle w:val="tlid-translation"/>
          <w:rFonts w:ascii="Times New Roman" w:hAnsi="Times New Roman"/>
          <w:sz w:val="28"/>
          <w:szCs w:val="28"/>
        </w:rPr>
      </w:pPr>
      <w:proofErr w:type="spellStart"/>
      <w:r w:rsidRPr="00551C8A">
        <w:rPr>
          <w:rStyle w:val="tlid-translation"/>
          <w:rFonts w:ascii="Times New Roman" w:hAnsi="Times New Roman"/>
          <w:sz w:val="28"/>
          <w:szCs w:val="28"/>
        </w:rPr>
        <w:t>Звичайні</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арифметичні</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перетворення</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не</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виконуються</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для</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операторів</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присвоєння</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ані</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для</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логічних</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операторів</w:t>
      </w:r>
      <w:proofErr w:type="spellEnd"/>
      <w:r w:rsidRPr="00551C8A">
        <w:rPr>
          <w:rStyle w:val="tlid-translation"/>
          <w:rFonts w:ascii="Times New Roman" w:hAnsi="Times New Roman"/>
          <w:sz w:val="28"/>
          <w:szCs w:val="28"/>
        </w:rPr>
        <w:t xml:space="preserve"> &amp;&amp; і ||. </w:t>
      </w:r>
      <w:proofErr w:type="spellStart"/>
      <w:r w:rsidRPr="00551C8A">
        <w:rPr>
          <w:rStyle w:val="tlid-translation"/>
          <w:rFonts w:ascii="Times New Roman" w:hAnsi="Times New Roman"/>
          <w:sz w:val="28"/>
          <w:szCs w:val="28"/>
        </w:rPr>
        <w:t>Візьмемо</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наступний</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приклад</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щоб</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зрозуміти</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концепцію</w:t>
      </w:r>
      <w:proofErr w:type="spellEnd"/>
      <w:r w:rsidRPr="00551C8A">
        <w:rPr>
          <w:rStyle w:val="tlid-translation"/>
          <w:rFonts w:ascii="Times New Roman" w:hAnsi="Times New Roman"/>
          <w:sz w:val="28"/>
          <w:szCs w:val="28"/>
        </w:rPr>
        <w:t xml:space="preserve"> </w:t>
      </w:r>
    </w:p>
    <w:p w14:paraId="362D0B34" w14:textId="77777777" w:rsidR="00626761" w:rsidRPr="00551C8A" w:rsidRDefault="00626761" w:rsidP="00551C8A">
      <w:pPr>
        <w:jc w:val="both"/>
        <w:rPr>
          <w:rFonts w:ascii="Times New Roman" w:hAnsi="Times New Roman" w:cs="Times New Roman"/>
          <w:sz w:val="28"/>
          <w:szCs w:val="28"/>
        </w:rPr>
      </w:pPr>
      <w:r w:rsidRPr="00551C8A">
        <w:rPr>
          <w:rFonts w:ascii="Times New Roman" w:hAnsi="Times New Roman" w:cs="Times New Roman"/>
          <w:color w:val="0070C0"/>
          <w:sz w:val="28"/>
          <w:szCs w:val="28"/>
        </w:rPr>
        <w:t>#include</w:t>
      </w:r>
      <w:r w:rsidRPr="00551C8A">
        <w:rPr>
          <w:rFonts w:ascii="Times New Roman" w:hAnsi="Times New Roman" w:cs="Times New Roman"/>
          <w:sz w:val="28"/>
          <w:szCs w:val="28"/>
        </w:rPr>
        <w:t xml:space="preserve"> &lt;</w:t>
      </w:r>
      <w:proofErr w:type="spellStart"/>
      <w:r w:rsidRPr="00551C8A">
        <w:rPr>
          <w:rFonts w:ascii="Times New Roman" w:hAnsi="Times New Roman" w:cs="Times New Roman"/>
          <w:sz w:val="28"/>
          <w:szCs w:val="28"/>
        </w:rPr>
        <w:t>stdio.h</w:t>
      </w:r>
      <w:proofErr w:type="spellEnd"/>
      <w:r w:rsidRPr="00551C8A">
        <w:rPr>
          <w:rFonts w:ascii="Times New Roman" w:hAnsi="Times New Roman" w:cs="Times New Roman"/>
          <w:sz w:val="28"/>
          <w:szCs w:val="28"/>
        </w:rPr>
        <w:t>&gt;</w:t>
      </w:r>
    </w:p>
    <w:p w14:paraId="791397BD" w14:textId="77777777" w:rsidR="00626761" w:rsidRPr="00551C8A" w:rsidRDefault="00626761" w:rsidP="00551C8A">
      <w:pPr>
        <w:jc w:val="both"/>
        <w:rPr>
          <w:rFonts w:ascii="Times New Roman" w:hAnsi="Times New Roman" w:cs="Times New Roman"/>
          <w:sz w:val="28"/>
          <w:szCs w:val="28"/>
        </w:rPr>
      </w:pPr>
    </w:p>
    <w:p w14:paraId="7FB1234B" w14:textId="77777777" w:rsidR="00626761" w:rsidRPr="00551C8A" w:rsidRDefault="00626761" w:rsidP="00551C8A">
      <w:pPr>
        <w:jc w:val="both"/>
        <w:rPr>
          <w:rFonts w:ascii="Times New Roman" w:hAnsi="Times New Roman" w:cs="Times New Roman"/>
          <w:sz w:val="28"/>
          <w:szCs w:val="28"/>
        </w:rPr>
      </w:pPr>
      <w:proofErr w:type="gramStart"/>
      <w:r w:rsidRPr="00551C8A">
        <w:rPr>
          <w:rFonts w:ascii="Times New Roman" w:hAnsi="Times New Roman" w:cs="Times New Roman"/>
          <w:sz w:val="28"/>
          <w:szCs w:val="28"/>
        </w:rPr>
        <w:t>main(</w:t>
      </w:r>
      <w:proofErr w:type="gramEnd"/>
      <w:r w:rsidRPr="00551C8A">
        <w:rPr>
          <w:rFonts w:ascii="Times New Roman" w:hAnsi="Times New Roman" w:cs="Times New Roman"/>
          <w:sz w:val="28"/>
          <w:szCs w:val="28"/>
        </w:rPr>
        <w:t>) {</w:t>
      </w:r>
    </w:p>
    <w:p w14:paraId="49A3FB57" w14:textId="77777777" w:rsidR="00626761" w:rsidRPr="00551C8A" w:rsidRDefault="00626761" w:rsidP="00551C8A">
      <w:pPr>
        <w:jc w:val="both"/>
        <w:rPr>
          <w:rFonts w:ascii="Times New Roman" w:hAnsi="Times New Roman" w:cs="Times New Roman"/>
          <w:sz w:val="28"/>
          <w:szCs w:val="28"/>
        </w:rPr>
      </w:pPr>
    </w:p>
    <w:p w14:paraId="32EE25A1" w14:textId="77777777" w:rsidR="00626761" w:rsidRPr="00551C8A" w:rsidRDefault="00626761" w:rsidP="00551C8A">
      <w:pPr>
        <w:jc w:val="both"/>
        <w:rPr>
          <w:rFonts w:ascii="Times New Roman" w:hAnsi="Times New Roman" w:cs="Times New Roman"/>
          <w:sz w:val="28"/>
          <w:szCs w:val="28"/>
        </w:rPr>
      </w:pPr>
      <w:r w:rsidRPr="00551C8A">
        <w:rPr>
          <w:rFonts w:ascii="Times New Roman" w:hAnsi="Times New Roman" w:cs="Times New Roman"/>
          <w:sz w:val="28"/>
          <w:szCs w:val="28"/>
          <w:lang w:eastAsia="en-US"/>
        </w:rPr>
        <w:t xml:space="preserve">   </w:t>
      </w:r>
      <w:proofErr w:type="gramStart"/>
      <w:r w:rsidRPr="00551C8A">
        <w:rPr>
          <w:rFonts w:ascii="Times New Roman" w:hAnsi="Times New Roman" w:cs="Times New Roman"/>
          <w:color w:val="0070C0"/>
          <w:sz w:val="28"/>
          <w:szCs w:val="28"/>
        </w:rPr>
        <w:t>int</w:t>
      </w:r>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i</w:t>
      </w:r>
      <w:proofErr w:type="spellEnd"/>
      <w:proofErr w:type="gramEnd"/>
      <w:r w:rsidRPr="00551C8A">
        <w:rPr>
          <w:rFonts w:ascii="Times New Roman" w:hAnsi="Times New Roman" w:cs="Times New Roman"/>
          <w:sz w:val="28"/>
          <w:szCs w:val="28"/>
        </w:rPr>
        <w:t xml:space="preserve"> = 17;</w:t>
      </w:r>
    </w:p>
    <w:p w14:paraId="75264FFA" w14:textId="77777777" w:rsidR="00626761" w:rsidRPr="00551C8A" w:rsidRDefault="00626761" w:rsidP="00551C8A">
      <w:pPr>
        <w:jc w:val="both"/>
        <w:rPr>
          <w:rFonts w:ascii="Times New Roman" w:hAnsi="Times New Roman" w:cs="Times New Roman"/>
          <w:sz w:val="28"/>
          <w:szCs w:val="28"/>
        </w:rPr>
      </w:pPr>
      <w:r w:rsidRPr="00551C8A">
        <w:rPr>
          <w:rFonts w:ascii="Times New Roman" w:hAnsi="Times New Roman" w:cs="Times New Roman"/>
          <w:sz w:val="28"/>
          <w:szCs w:val="28"/>
          <w:lang w:eastAsia="en-US"/>
        </w:rPr>
        <w:t xml:space="preserve">   </w:t>
      </w:r>
      <w:r w:rsidRPr="00551C8A">
        <w:rPr>
          <w:rFonts w:ascii="Times New Roman" w:hAnsi="Times New Roman" w:cs="Times New Roman"/>
          <w:color w:val="0070C0"/>
          <w:sz w:val="28"/>
          <w:szCs w:val="28"/>
        </w:rPr>
        <w:t>char</w:t>
      </w:r>
      <w:r w:rsidRPr="00551C8A">
        <w:rPr>
          <w:rFonts w:ascii="Times New Roman" w:hAnsi="Times New Roman" w:cs="Times New Roman"/>
          <w:sz w:val="28"/>
          <w:szCs w:val="28"/>
        </w:rPr>
        <w:t xml:space="preserve"> c = 'c'; /* ascii value is 99 */</w:t>
      </w:r>
    </w:p>
    <w:p w14:paraId="59D71664" w14:textId="77777777" w:rsidR="00626761" w:rsidRPr="00551C8A" w:rsidRDefault="00626761" w:rsidP="00551C8A">
      <w:pPr>
        <w:jc w:val="both"/>
        <w:rPr>
          <w:rFonts w:ascii="Times New Roman" w:hAnsi="Times New Roman" w:cs="Times New Roman"/>
          <w:sz w:val="28"/>
          <w:szCs w:val="28"/>
        </w:rPr>
      </w:pPr>
      <w:r w:rsidRPr="00551C8A">
        <w:rPr>
          <w:rFonts w:ascii="Times New Roman" w:hAnsi="Times New Roman" w:cs="Times New Roman"/>
          <w:sz w:val="28"/>
          <w:szCs w:val="28"/>
          <w:lang w:eastAsia="en-US"/>
        </w:rPr>
        <w:t xml:space="preserve">   </w:t>
      </w:r>
      <w:r w:rsidRPr="00551C8A">
        <w:rPr>
          <w:rFonts w:ascii="Times New Roman" w:hAnsi="Times New Roman" w:cs="Times New Roman"/>
          <w:color w:val="0070C0"/>
          <w:sz w:val="28"/>
          <w:szCs w:val="28"/>
        </w:rPr>
        <w:t>float</w:t>
      </w:r>
      <w:r w:rsidRPr="00551C8A">
        <w:rPr>
          <w:rFonts w:ascii="Times New Roman" w:hAnsi="Times New Roman" w:cs="Times New Roman"/>
          <w:sz w:val="28"/>
          <w:szCs w:val="28"/>
        </w:rPr>
        <w:t xml:space="preserve"> sum;</w:t>
      </w:r>
    </w:p>
    <w:p w14:paraId="2B82DBD0" w14:textId="77777777" w:rsidR="00626761" w:rsidRPr="00551C8A" w:rsidRDefault="00626761" w:rsidP="00551C8A">
      <w:pPr>
        <w:jc w:val="both"/>
        <w:rPr>
          <w:rFonts w:ascii="Times New Roman" w:hAnsi="Times New Roman" w:cs="Times New Roman"/>
          <w:sz w:val="28"/>
          <w:szCs w:val="28"/>
        </w:rPr>
      </w:pPr>
    </w:p>
    <w:p w14:paraId="56377A1A" w14:textId="77777777" w:rsidR="00626761" w:rsidRPr="00551C8A" w:rsidRDefault="00626761" w:rsidP="00551C8A">
      <w:pPr>
        <w:jc w:val="both"/>
        <w:rPr>
          <w:rFonts w:ascii="Times New Roman" w:hAnsi="Times New Roman" w:cs="Times New Roman"/>
          <w:sz w:val="28"/>
          <w:szCs w:val="28"/>
        </w:rPr>
      </w:pPr>
      <w:r w:rsidRPr="00551C8A">
        <w:rPr>
          <w:rFonts w:ascii="Times New Roman" w:hAnsi="Times New Roman" w:cs="Times New Roman"/>
          <w:sz w:val="28"/>
          <w:szCs w:val="28"/>
          <w:lang w:eastAsia="en-US"/>
        </w:rPr>
        <w:t xml:space="preserve">   </w:t>
      </w:r>
      <w:r w:rsidRPr="00551C8A">
        <w:rPr>
          <w:rFonts w:ascii="Times New Roman" w:hAnsi="Times New Roman" w:cs="Times New Roman"/>
          <w:sz w:val="28"/>
          <w:szCs w:val="28"/>
        </w:rPr>
        <w:t xml:space="preserve">sum = </w:t>
      </w:r>
      <w:proofErr w:type="spellStart"/>
      <w:r w:rsidRPr="00551C8A">
        <w:rPr>
          <w:rFonts w:ascii="Times New Roman" w:hAnsi="Times New Roman" w:cs="Times New Roman"/>
          <w:sz w:val="28"/>
          <w:szCs w:val="28"/>
        </w:rPr>
        <w:t>i</w:t>
      </w:r>
      <w:proofErr w:type="spellEnd"/>
      <w:r w:rsidRPr="00551C8A">
        <w:rPr>
          <w:rFonts w:ascii="Times New Roman" w:hAnsi="Times New Roman" w:cs="Times New Roman"/>
          <w:sz w:val="28"/>
          <w:szCs w:val="28"/>
        </w:rPr>
        <w:t xml:space="preserve"> + c;</w:t>
      </w:r>
    </w:p>
    <w:p w14:paraId="2954127C" w14:textId="77777777" w:rsidR="00626761" w:rsidRPr="00551C8A" w:rsidRDefault="00626761" w:rsidP="00551C8A">
      <w:pPr>
        <w:jc w:val="both"/>
        <w:rPr>
          <w:rFonts w:ascii="Times New Roman" w:hAnsi="Times New Roman" w:cs="Times New Roman"/>
          <w:sz w:val="28"/>
          <w:szCs w:val="28"/>
        </w:rPr>
      </w:pPr>
      <w:r w:rsidRPr="00551C8A">
        <w:rPr>
          <w:rFonts w:ascii="Times New Roman" w:hAnsi="Times New Roman" w:cs="Times New Roman"/>
          <w:sz w:val="28"/>
          <w:szCs w:val="28"/>
          <w:lang w:eastAsia="en-US"/>
        </w:rPr>
        <w:lastRenderedPageBreak/>
        <w:t xml:space="preserve">   </w:t>
      </w:r>
      <w:proofErr w:type="spellStart"/>
      <w:proofErr w:type="gramStart"/>
      <w:r w:rsidRPr="00551C8A">
        <w:rPr>
          <w:rFonts w:ascii="Times New Roman" w:hAnsi="Times New Roman" w:cs="Times New Roman"/>
          <w:color w:val="0070C0"/>
          <w:sz w:val="28"/>
          <w:szCs w:val="28"/>
        </w:rPr>
        <w:t>printf</w:t>
      </w:r>
      <w:proofErr w:type="spellEnd"/>
      <w:r w:rsidRPr="00551C8A">
        <w:rPr>
          <w:rFonts w:ascii="Times New Roman" w:hAnsi="Times New Roman" w:cs="Times New Roman"/>
          <w:sz w:val="28"/>
          <w:szCs w:val="28"/>
        </w:rPr>
        <w:t>(</w:t>
      </w:r>
      <w:proofErr w:type="gramEnd"/>
      <w:r w:rsidRPr="00551C8A">
        <w:rPr>
          <w:rFonts w:ascii="Times New Roman" w:hAnsi="Times New Roman" w:cs="Times New Roman"/>
          <w:sz w:val="28"/>
          <w:szCs w:val="28"/>
        </w:rPr>
        <w:t>"Value of sum : %f\n", sum );</w:t>
      </w:r>
    </w:p>
    <w:p w14:paraId="1955ED20" w14:textId="77777777" w:rsidR="00626761" w:rsidRPr="00551C8A" w:rsidRDefault="00626761" w:rsidP="00551C8A">
      <w:pPr>
        <w:jc w:val="both"/>
        <w:rPr>
          <w:rFonts w:ascii="Times New Roman" w:hAnsi="Times New Roman" w:cs="Times New Roman"/>
          <w:sz w:val="28"/>
          <w:szCs w:val="28"/>
        </w:rPr>
      </w:pPr>
      <w:r w:rsidRPr="00551C8A">
        <w:rPr>
          <w:rFonts w:ascii="Times New Roman" w:hAnsi="Times New Roman" w:cs="Times New Roman"/>
          <w:sz w:val="28"/>
          <w:szCs w:val="28"/>
        </w:rPr>
        <w:t>}</w:t>
      </w:r>
    </w:p>
    <w:p w14:paraId="1076A272" w14:textId="77777777" w:rsidR="00626761" w:rsidRPr="00551C8A" w:rsidRDefault="00626761" w:rsidP="00551C8A">
      <w:pPr>
        <w:jc w:val="both"/>
        <w:rPr>
          <w:rStyle w:val="tlid-translation"/>
          <w:rFonts w:ascii="Times New Roman" w:hAnsi="Times New Roman"/>
          <w:sz w:val="28"/>
          <w:szCs w:val="28"/>
        </w:rPr>
      </w:pPr>
      <w:proofErr w:type="spellStart"/>
      <w:r w:rsidRPr="00551C8A">
        <w:rPr>
          <w:rStyle w:val="tlid-translation"/>
          <w:rFonts w:ascii="Times New Roman" w:hAnsi="Times New Roman"/>
          <w:sz w:val="28"/>
          <w:szCs w:val="28"/>
        </w:rPr>
        <w:t>Коли</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вищезгаданий</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код</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компілюється</w:t>
      </w:r>
      <w:proofErr w:type="spellEnd"/>
      <w:r w:rsidRPr="00551C8A">
        <w:rPr>
          <w:rStyle w:val="tlid-translation"/>
          <w:rFonts w:ascii="Times New Roman" w:hAnsi="Times New Roman"/>
          <w:sz w:val="28"/>
          <w:szCs w:val="28"/>
        </w:rPr>
        <w:t xml:space="preserve"> і </w:t>
      </w:r>
      <w:proofErr w:type="spellStart"/>
      <w:r w:rsidRPr="00551C8A">
        <w:rPr>
          <w:rStyle w:val="tlid-translation"/>
          <w:rFonts w:ascii="Times New Roman" w:hAnsi="Times New Roman"/>
          <w:sz w:val="28"/>
          <w:szCs w:val="28"/>
        </w:rPr>
        <w:t>виконується</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він</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дає</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наступний</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результат</w:t>
      </w:r>
      <w:proofErr w:type="spellEnd"/>
      <w:r w:rsidRPr="00551C8A">
        <w:rPr>
          <w:rStyle w:val="tlid-translation"/>
          <w:rFonts w:ascii="Times New Roman" w:hAnsi="Times New Roman"/>
          <w:sz w:val="28"/>
          <w:szCs w:val="28"/>
        </w:rPr>
        <w:t>:</w:t>
      </w:r>
    </w:p>
    <w:p w14:paraId="32429D45" w14:textId="77777777" w:rsidR="00626761" w:rsidRPr="00551C8A" w:rsidRDefault="00626761" w:rsidP="00551C8A">
      <w:pPr>
        <w:jc w:val="both"/>
        <w:rPr>
          <w:rFonts w:ascii="Times New Roman" w:hAnsi="Times New Roman" w:cs="Times New Roman"/>
          <w:sz w:val="28"/>
          <w:szCs w:val="28"/>
        </w:rPr>
      </w:pPr>
      <w:proofErr w:type="spellStart"/>
      <w:r w:rsidRPr="00551C8A">
        <w:rPr>
          <w:rStyle w:val="tlid-translation"/>
          <w:rFonts w:ascii="Times New Roman" w:hAnsi="Times New Roman"/>
          <w:sz w:val="28"/>
          <w:szCs w:val="28"/>
        </w:rPr>
        <w:t>Значення</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суми</w:t>
      </w:r>
      <w:proofErr w:type="spellEnd"/>
      <w:r w:rsidRPr="00551C8A">
        <w:rPr>
          <w:rStyle w:val="tlid-translation"/>
          <w:rFonts w:ascii="Times New Roman" w:hAnsi="Times New Roman"/>
          <w:sz w:val="28"/>
          <w:szCs w:val="28"/>
        </w:rPr>
        <w:t>: 116.000000</w:t>
      </w:r>
      <w:r w:rsidRPr="00551C8A">
        <w:rPr>
          <w:rFonts w:ascii="Times New Roman" w:hAnsi="Times New Roman" w:cs="Times New Roman"/>
          <w:sz w:val="28"/>
          <w:szCs w:val="28"/>
        </w:rPr>
        <w:br/>
      </w:r>
      <w:proofErr w:type="spellStart"/>
      <w:r w:rsidRPr="00551C8A">
        <w:rPr>
          <w:rStyle w:val="tlid-translation"/>
          <w:rFonts w:ascii="Times New Roman" w:hAnsi="Times New Roman"/>
          <w:sz w:val="28"/>
          <w:szCs w:val="28"/>
        </w:rPr>
        <w:t>Тут</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легко</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зрозуміти</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що</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перший</w:t>
      </w:r>
      <w:proofErr w:type="spellEnd"/>
      <w:r w:rsidRPr="00551C8A">
        <w:rPr>
          <w:rStyle w:val="tlid-translation"/>
          <w:rFonts w:ascii="Times New Roman" w:hAnsi="Times New Roman"/>
          <w:sz w:val="28"/>
          <w:szCs w:val="28"/>
        </w:rPr>
        <w:t xml:space="preserve"> c </w:t>
      </w:r>
      <w:proofErr w:type="spellStart"/>
      <w:r w:rsidRPr="00551C8A">
        <w:rPr>
          <w:rStyle w:val="tlid-translation"/>
          <w:rFonts w:ascii="Times New Roman" w:hAnsi="Times New Roman"/>
          <w:sz w:val="28"/>
          <w:szCs w:val="28"/>
        </w:rPr>
        <w:t>перетворюється</w:t>
      </w:r>
      <w:proofErr w:type="spellEnd"/>
      <w:r w:rsidRPr="00551C8A">
        <w:rPr>
          <w:rStyle w:val="tlid-translation"/>
          <w:rFonts w:ascii="Times New Roman" w:hAnsi="Times New Roman"/>
          <w:sz w:val="28"/>
          <w:szCs w:val="28"/>
        </w:rPr>
        <w:t xml:space="preserve"> в </w:t>
      </w:r>
      <w:proofErr w:type="spellStart"/>
      <w:r w:rsidRPr="00551C8A">
        <w:rPr>
          <w:rStyle w:val="tlid-translation"/>
          <w:rFonts w:ascii="Times New Roman" w:hAnsi="Times New Roman"/>
          <w:sz w:val="28"/>
          <w:szCs w:val="28"/>
        </w:rPr>
        <w:t>ціле</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число</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але</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оскільки</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кінцеве</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значення</w:t>
      </w:r>
      <w:proofErr w:type="spellEnd"/>
      <w:r w:rsidRPr="00551C8A">
        <w:rPr>
          <w:rStyle w:val="tlid-translation"/>
          <w:rFonts w:ascii="Times New Roman" w:hAnsi="Times New Roman"/>
          <w:sz w:val="28"/>
          <w:szCs w:val="28"/>
        </w:rPr>
        <w:t xml:space="preserve"> є </w:t>
      </w:r>
      <w:proofErr w:type="spellStart"/>
      <w:r w:rsidRPr="00551C8A">
        <w:rPr>
          <w:rStyle w:val="tlid-translation"/>
          <w:rFonts w:ascii="Times New Roman" w:hAnsi="Times New Roman"/>
          <w:sz w:val="28"/>
          <w:szCs w:val="28"/>
        </w:rPr>
        <w:t>подвійним</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застосовується</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звичайне</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арифметичне</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перетворення</w:t>
      </w:r>
      <w:proofErr w:type="spellEnd"/>
      <w:r w:rsidRPr="00551C8A">
        <w:rPr>
          <w:rStyle w:val="tlid-translation"/>
          <w:rFonts w:ascii="Times New Roman" w:hAnsi="Times New Roman"/>
          <w:sz w:val="28"/>
          <w:szCs w:val="28"/>
        </w:rPr>
        <w:t xml:space="preserve">, і </w:t>
      </w:r>
      <w:proofErr w:type="spellStart"/>
      <w:r w:rsidRPr="00551C8A">
        <w:rPr>
          <w:rStyle w:val="tlid-translation"/>
          <w:rFonts w:ascii="Times New Roman" w:hAnsi="Times New Roman"/>
          <w:sz w:val="28"/>
          <w:szCs w:val="28"/>
        </w:rPr>
        <w:t>компілятор</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перетворює</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i</w:t>
      </w:r>
      <w:proofErr w:type="spellEnd"/>
      <w:r w:rsidRPr="00551C8A">
        <w:rPr>
          <w:rStyle w:val="tlid-translation"/>
          <w:rFonts w:ascii="Times New Roman" w:hAnsi="Times New Roman"/>
          <w:sz w:val="28"/>
          <w:szCs w:val="28"/>
        </w:rPr>
        <w:t xml:space="preserve"> і c у 'float' і </w:t>
      </w:r>
      <w:proofErr w:type="spellStart"/>
      <w:r w:rsidRPr="00551C8A">
        <w:rPr>
          <w:rStyle w:val="tlid-translation"/>
          <w:rFonts w:ascii="Times New Roman" w:hAnsi="Times New Roman"/>
          <w:sz w:val="28"/>
          <w:szCs w:val="28"/>
        </w:rPr>
        <w:t>додає</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їх</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даючи</w:t>
      </w:r>
      <w:proofErr w:type="spellEnd"/>
      <w:r w:rsidRPr="00551C8A">
        <w:rPr>
          <w:rStyle w:val="tlid-translation"/>
          <w:rFonts w:ascii="Times New Roman" w:hAnsi="Times New Roman"/>
          <w:sz w:val="28"/>
          <w:szCs w:val="28"/>
        </w:rPr>
        <w:t xml:space="preserve"> </w:t>
      </w:r>
      <w:proofErr w:type="spellStart"/>
      <w:r w:rsidRPr="00551C8A">
        <w:rPr>
          <w:rStyle w:val="tlid-translation"/>
          <w:rFonts w:ascii="Times New Roman" w:hAnsi="Times New Roman"/>
          <w:sz w:val="28"/>
          <w:szCs w:val="28"/>
        </w:rPr>
        <w:t>результат</w:t>
      </w:r>
      <w:proofErr w:type="spellEnd"/>
      <w:r w:rsidRPr="00551C8A">
        <w:rPr>
          <w:rStyle w:val="tlid-translation"/>
          <w:rFonts w:ascii="Times New Roman" w:hAnsi="Times New Roman"/>
          <w:sz w:val="28"/>
          <w:szCs w:val="28"/>
        </w:rPr>
        <w:t xml:space="preserve"> 'float'.</w:t>
      </w:r>
    </w:p>
    <w:p w14:paraId="40984033" w14:textId="77777777" w:rsidR="00626761" w:rsidRPr="00551C8A" w:rsidRDefault="00626761" w:rsidP="00551C8A">
      <w:pPr>
        <w:jc w:val="both"/>
        <w:rPr>
          <w:rFonts w:ascii="Times New Roman" w:hAnsi="Times New Roman" w:cs="Times New Roman"/>
          <w:sz w:val="28"/>
          <w:szCs w:val="28"/>
        </w:rPr>
      </w:pPr>
      <w:bookmarkStart w:id="27" w:name="28"/>
      <w:bookmarkStart w:id="28" w:name="27"/>
      <w:bookmarkStart w:id="29" w:name="29"/>
      <w:bookmarkEnd w:id="27"/>
      <w:bookmarkEnd w:id="28"/>
      <w:bookmarkEnd w:id="29"/>
    </w:p>
    <w:p w14:paraId="2BE3C017" w14:textId="77777777" w:rsidR="00626761" w:rsidRPr="00551C8A" w:rsidRDefault="00626761" w:rsidP="00551C8A">
      <w:pPr>
        <w:jc w:val="both"/>
        <w:rPr>
          <w:rFonts w:ascii="Times New Roman" w:hAnsi="Times New Roman" w:cs="Times New Roman"/>
          <w:b/>
          <w:sz w:val="28"/>
          <w:szCs w:val="28"/>
        </w:rPr>
      </w:pPr>
      <w:proofErr w:type="spellStart"/>
      <w:r w:rsidRPr="00551C8A">
        <w:rPr>
          <w:rFonts w:ascii="Times New Roman" w:hAnsi="Times New Roman" w:cs="Times New Roman"/>
          <w:b/>
          <w:sz w:val="28"/>
          <w:szCs w:val="28"/>
        </w:rPr>
        <w:t>Передача</w:t>
      </w:r>
      <w:proofErr w:type="spellEnd"/>
      <w:r w:rsidRPr="00551C8A">
        <w:rPr>
          <w:rFonts w:ascii="Times New Roman" w:hAnsi="Times New Roman" w:cs="Times New Roman"/>
          <w:b/>
          <w:sz w:val="28"/>
          <w:szCs w:val="28"/>
        </w:rPr>
        <w:t xml:space="preserve"> </w:t>
      </w:r>
      <w:proofErr w:type="spellStart"/>
      <w:r w:rsidRPr="00551C8A">
        <w:rPr>
          <w:rFonts w:ascii="Times New Roman" w:hAnsi="Times New Roman" w:cs="Times New Roman"/>
          <w:b/>
          <w:sz w:val="28"/>
          <w:szCs w:val="28"/>
        </w:rPr>
        <w:t>масивів</w:t>
      </w:r>
      <w:proofErr w:type="spellEnd"/>
      <w:r w:rsidRPr="00551C8A">
        <w:rPr>
          <w:rFonts w:ascii="Times New Roman" w:hAnsi="Times New Roman" w:cs="Times New Roman"/>
          <w:b/>
          <w:sz w:val="28"/>
          <w:szCs w:val="28"/>
        </w:rPr>
        <w:t xml:space="preserve"> у </w:t>
      </w:r>
      <w:proofErr w:type="spellStart"/>
      <w:r w:rsidRPr="00551C8A">
        <w:rPr>
          <w:rFonts w:ascii="Times New Roman" w:hAnsi="Times New Roman" w:cs="Times New Roman"/>
          <w:b/>
          <w:sz w:val="28"/>
          <w:szCs w:val="28"/>
        </w:rPr>
        <w:t>функцію</w:t>
      </w:r>
      <w:proofErr w:type="spellEnd"/>
    </w:p>
    <w:p w14:paraId="5B4D0AD8" w14:textId="77777777" w:rsidR="00626761" w:rsidRPr="00551C8A" w:rsidRDefault="00626761" w:rsidP="00551C8A">
      <w:pPr>
        <w:jc w:val="both"/>
        <w:rPr>
          <w:rFonts w:ascii="Times New Roman" w:hAnsi="Times New Roman" w:cs="Times New Roman"/>
          <w:sz w:val="28"/>
          <w:szCs w:val="28"/>
        </w:rPr>
      </w:pPr>
      <w:proofErr w:type="spellStart"/>
      <w:r w:rsidRPr="00551C8A">
        <w:rPr>
          <w:rFonts w:ascii="Times New Roman" w:hAnsi="Times New Roman" w:cs="Times New Roman"/>
          <w:sz w:val="28"/>
          <w:szCs w:val="28"/>
        </w:rPr>
        <w:t>Якщо</w:t>
      </w:r>
      <w:proofErr w:type="spellEnd"/>
      <w:r w:rsidRPr="00551C8A">
        <w:rPr>
          <w:rFonts w:ascii="Times New Roman" w:hAnsi="Times New Roman" w:cs="Times New Roman"/>
          <w:sz w:val="28"/>
          <w:szCs w:val="28"/>
        </w:rPr>
        <w:t xml:space="preserve"> в </w:t>
      </w:r>
      <w:proofErr w:type="spellStart"/>
      <w:r w:rsidRPr="00551C8A">
        <w:rPr>
          <w:rFonts w:ascii="Times New Roman" w:hAnsi="Times New Roman" w:cs="Times New Roman"/>
          <w:sz w:val="28"/>
          <w:szCs w:val="28"/>
        </w:rPr>
        <w:t>якості</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параметру</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функції</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використовується</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позначення</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масиву</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необхідно</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передати</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до</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функції</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його</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розмірність</w:t>
      </w:r>
      <w:proofErr w:type="spellEnd"/>
      <w:r w:rsidRPr="00551C8A">
        <w:rPr>
          <w:rFonts w:ascii="Times New Roman" w:hAnsi="Times New Roman" w:cs="Times New Roman"/>
          <w:sz w:val="28"/>
          <w:szCs w:val="28"/>
        </w:rPr>
        <w:t>.</w:t>
      </w:r>
    </w:p>
    <w:p w14:paraId="35A5EE2A" w14:textId="77777777" w:rsidR="00626761" w:rsidRPr="00551C8A" w:rsidRDefault="00626761" w:rsidP="00551C8A">
      <w:pPr>
        <w:jc w:val="both"/>
        <w:rPr>
          <w:rFonts w:ascii="Times New Roman" w:hAnsi="Times New Roman" w:cs="Times New Roman"/>
          <w:sz w:val="28"/>
          <w:szCs w:val="28"/>
        </w:rPr>
      </w:pPr>
      <w:proofErr w:type="spellStart"/>
      <w:r w:rsidRPr="00551C8A">
        <w:rPr>
          <w:rFonts w:ascii="Times New Roman" w:hAnsi="Times New Roman" w:cs="Times New Roman"/>
          <w:i/>
          <w:sz w:val="28"/>
          <w:szCs w:val="28"/>
          <w:u w:val="single"/>
        </w:rPr>
        <w:t>Приклад</w:t>
      </w:r>
      <w:proofErr w:type="spellEnd"/>
      <w:r w:rsidRPr="00551C8A">
        <w:rPr>
          <w:rFonts w:ascii="Times New Roman" w:hAnsi="Times New Roman" w:cs="Times New Roman"/>
          <w:i/>
          <w:sz w:val="28"/>
          <w:szCs w:val="28"/>
          <w:u w:val="single"/>
        </w:rPr>
        <w:t xml:space="preserve"> </w:t>
      </w:r>
      <w:proofErr w:type="gramStart"/>
      <w:r w:rsidRPr="00551C8A">
        <w:rPr>
          <w:rFonts w:ascii="Times New Roman" w:hAnsi="Times New Roman" w:cs="Times New Roman"/>
          <w:i/>
          <w:sz w:val="28"/>
          <w:szCs w:val="28"/>
          <w:u w:val="single"/>
        </w:rPr>
        <w:t>3:</w:t>
      </w:r>
      <w:r w:rsidRPr="00551C8A">
        <w:rPr>
          <w:rFonts w:ascii="Times New Roman" w:hAnsi="Times New Roman" w:cs="Times New Roman"/>
          <w:sz w:val="28"/>
          <w:szCs w:val="28"/>
        </w:rPr>
        <w:t>Обчислення</w:t>
      </w:r>
      <w:proofErr w:type="gram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суми</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елементів</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масиву</w:t>
      </w:r>
      <w:proofErr w:type="spellEnd"/>
    </w:p>
    <w:p w14:paraId="39AE981A" w14:textId="77777777" w:rsidR="00626761" w:rsidRPr="00551C8A" w:rsidRDefault="00626761" w:rsidP="00551C8A">
      <w:pPr>
        <w:jc w:val="both"/>
        <w:rPr>
          <w:rFonts w:ascii="Times New Roman" w:hAnsi="Times New Roman" w:cs="Times New Roman"/>
          <w:sz w:val="28"/>
          <w:szCs w:val="28"/>
        </w:rPr>
      </w:pPr>
      <w:r w:rsidRPr="00551C8A">
        <w:rPr>
          <w:rFonts w:ascii="Times New Roman" w:hAnsi="Times New Roman" w:cs="Times New Roman"/>
          <w:color w:val="0070C0"/>
          <w:sz w:val="28"/>
          <w:szCs w:val="28"/>
        </w:rPr>
        <w:t>int</w:t>
      </w:r>
      <w:r w:rsidRPr="00551C8A">
        <w:rPr>
          <w:rFonts w:ascii="Times New Roman" w:hAnsi="Times New Roman" w:cs="Times New Roman"/>
          <w:sz w:val="28"/>
          <w:szCs w:val="28"/>
        </w:rPr>
        <w:t xml:space="preserve"> sum (</w:t>
      </w:r>
      <w:r w:rsidRPr="00551C8A">
        <w:rPr>
          <w:rFonts w:ascii="Times New Roman" w:hAnsi="Times New Roman" w:cs="Times New Roman"/>
          <w:color w:val="0070C0"/>
          <w:sz w:val="28"/>
          <w:szCs w:val="28"/>
        </w:rPr>
        <w:t>int</w:t>
      </w:r>
      <w:r w:rsidRPr="00551C8A">
        <w:rPr>
          <w:rFonts w:ascii="Times New Roman" w:hAnsi="Times New Roman" w:cs="Times New Roman"/>
          <w:sz w:val="28"/>
          <w:szCs w:val="28"/>
        </w:rPr>
        <w:t xml:space="preserve"> n, </w:t>
      </w:r>
      <w:r w:rsidRPr="00551C8A">
        <w:rPr>
          <w:rFonts w:ascii="Times New Roman" w:hAnsi="Times New Roman" w:cs="Times New Roman"/>
          <w:color w:val="0070C0"/>
          <w:sz w:val="28"/>
          <w:szCs w:val="28"/>
        </w:rPr>
        <w:t>int</w:t>
      </w:r>
      <w:r w:rsidRPr="00551C8A">
        <w:rPr>
          <w:rFonts w:ascii="Times New Roman" w:hAnsi="Times New Roman" w:cs="Times New Roman"/>
          <w:sz w:val="28"/>
          <w:szCs w:val="28"/>
        </w:rPr>
        <w:t xml:space="preserve"> </w:t>
      </w:r>
      <w:proofErr w:type="gramStart"/>
      <w:r w:rsidRPr="00551C8A">
        <w:rPr>
          <w:rFonts w:ascii="Times New Roman" w:hAnsi="Times New Roman" w:cs="Times New Roman"/>
          <w:sz w:val="28"/>
          <w:szCs w:val="28"/>
        </w:rPr>
        <w:t>a[</w:t>
      </w:r>
      <w:proofErr w:type="gramEnd"/>
      <w:r w:rsidRPr="00551C8A">
        <w:rPr>
          <w:rFonts w:ascii="Times New Roman" w:hAnsi="Times New Roman" w:cs="Times New Roman"/>
          <w:sz w:val="28"/>
          <w:szCs w:val="28"/>
        </w:rPr>
        <w:t>] )</w:t>
      </w:r>
    </w:p>
    <w:p w14:paraId="7A0DE4EC" w14:textId="77777777" w:rsidR="00626761" w:rsidRPr="00551C8A" w:rsidRDefault="00626761" w:rsidP="00551C8A">
      <w:pPr>
        <w:jc w:val="both"/>
        <w:rPr>
          <w:rFonts w:ascii="Times New Roman" w:hAnsi="Times New Roman" w:cs="Times New Roman"/>
          <w:sz w:val="28"/>
          <w:szCs w:val="28"/>
        </w:rPr>
      </w:pPr>
      <w:proofErr w:type="gramStart"/>
      <w:r w:rsidRPr="00551C8A">
        <w:rPr>
          <w:rFonts w:ascii="Times New Roman" w:hAnsi="Times New Roman" w:cs="Times New Roman"/>
          <w:sz w:val="28"/>
          <w:szCs w:val="28"/>
        </w:rPr>
        <w:t xml:space="preserve">{ </w:t>
      </w:r>
      <w:r w:rsidRPr="00551C8A">
        <w:rPr>
          <w:rFonts w:ascii="Times New Roman" w:hAnsi="Times New Roman" w:cs="Times New Roman"/>
          <w:color w:val="0070C0"/>
          <w:sz w:val="28"/>
          <w:szCs w:val="28"/>
        </w:rPr>
        <w:t>int</w:t>
      </w:r>
      <w:proofErr w:type="gram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i</w:t>
      </w:r>
      <w:proofErr w:type="spellEnd"/>
      <w:r w:rsidRPr="00551C8A">
        <w:rPr>
          <w:rFonts w:ascii="Times New Roman" w:hAnsi="Times New Roman" w:cs="Times New Roman"/>
          <w:sz w:val="28"/>
          <w:szCs w:val="28"/>
        </w:rPr>
        <w:t>, s=0;</w:t>
      </w:r>
    </w:p>
    <w:p w14:paraId="02143CE1" w14:textId="77777777" w:rsidR="00626761" w:rsidRPr="00551C8A" w:rsidRDefault="00626761" w:rsidP="00551C8A">
      <w:pPr>
        <w:jc w:val="both"/>
        <w:rPr>
          <w:rFonts w:ascii="Times New Roman" w:hAnsi="Times New Roman" w:cs="Times New Roman"/>
          <w:sz w:val="28"/>
          <w:szCs w:val="28"/>
        </w:rPr>
      </w:pPr>
      <w:proofErr w:type="gramStart"/>
      <w:r w:rsidRPr="00551C8A">
        <w:rPr>
          <w:rFonts w:ascii="Times New Roman" w:hAnsi="Times New Roman" w:cs="Times New Roman"/>
          <w:color w:val="0070C0"/>
          <w:sz w:val="28"/>
          <w:szCs w:val="28"/>
        </w:rPr>
        <w:t>for</w:t>
      </w:r>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i</w:t>
      </w:r>
      <w:proofErr w:type="spellEnd"/>
      <w:proofErr w:type="gramEnd"/>
      <w:r w:rsidRPr="00551C8A">
        <w:rPr>
          <w:rFonts w:ascii="Times New Roman" w:hAnsi="Times New Roman" w:cs="Times New Roman"/>
          <w:sz w:val="28"/>
          <w:szCs w:val="28"/>
        </w:rPr>
        <w:t xml:space="preserve">=0; </w:t>
      </w:r>
      <w:proofErr w:type="spellStart"/>
      <w:r w:rsidRPr="00551C8A">
        <w:rPr>
          <w:rFonts w:ascii="Times New Roman" w:hAnsi="Times New Roman" w:cs="Times New Roman"/>
          <w:sz w:val="28"/>
          <w:szCs w:val="28"/>
        </w:rPr>
        <w:t>i</w:t>
      </w:r>
      <w:proofErr w:type="spellEnd"/>
      <w:r w:rsidRPr="00551C8A">
        <w:rPr>
          <w:rFonts w:ascii="Times New Roman" w:hAnsi="Times New Roman" w:cs="Times New Roman"/>
          <w:sz w:val="28"/>
          <w:szCs w:val="28"/>
        </w:rPr>
        <w:t xml:space="preserve">&lt;n; </w:t>
      </w:r>
      <w:proofErr w:type="spellStart"/>
      <w:r w:rsidRPr="00551C8A">
        <w:rPr>
          <w:rFonts w:ascii="Times New Roman" w:hAnsi="Times New Roman" w:cs="Times New Roman"/>
          <w:sz w:val="28"/>
          <w:szCs w:val="28"/>
        </w:rPr>
        <w:t>i</w:t>
      </w:r>
      <w:proofErr w:type="spellEnd"/>
      <w:r w:rsidRPr="00551C8A">
        <w:rPr>
          <w:rFonts w:ascii="Times New Roman" w:hAnsi="Times New Roman" w:cs="Times New Roman"/>
          <w:sz w:val="28"/>
          <w:szCs w:val="28"/>
        </w:rPr>
        <w:t>++ )</w:t>
      </w:r>
    </w:p>
    <w:p w14:paraId="5D70430D" w14:textId="77777777" w:rsidR="00626761" w:rsidRPr="00551C8A" w:rsidRDefault="00626761" w:rsidP="00551C8A">
      <w:pPr>
        <w:jc w:val="both"/>
        <w:rPr>
          <w:rFonts w:ascii="Times New Roman" w:hAnsi="Times New Roman" w:cs="Times New Roman"/>
          <w:sz w:val="28"/>
          <w:szCs w:val="28"/>
        </w:rPr>
      </w:pPr>
      <w:r w:rsidRPr="00551C8A">
        <w:rPr>
          <w:rFonts w:ascii="Times New Roman" w:hAnsi="Times New Roman" w:cs="Times New Roman"/>
          <w:sz w:val="28"/>
          <w:szCs w:val="28"/>
        </w:rPr>
        <w:t>s+=a[</w:t>
      </w:r>
      <w:proofErr w:type="spellStart"/>
      <w:r w:rsidRPr="00551C8A">
        <w:rPr>
          <w:rFonts w:ascii="Times New Roman" w:hAnsi="Times New Roman" w:cs="Times New Roman"/>
          <w:sz w:val="28"/>
          <w:szCs w:val="28"/>
        </w:rPr>
        <w:t>i</w:t>
      </w:r>
      <w:proofErr w:type="spellEnd"/>
      <w:r w:rsidRPr="00551C8A">
        <w:rPr>
          <w:rFonts w:ascii="Times New Roman" w:hAnsi="Times New Roman" w:cs="Times New Roman"/>
          <w:sz w:val="28"/>
          <w:szCs w:val="28"/>
        </w:rPr>
        <w:t>];</w:t>
      </w:r>
    </w:p>
    <w:p w14:paraId="36C93639" w14:textId="77777777" w:rsidR="00626761" w:rsidRPr="00551C8A" w:rsidRDefault="00626761" w:rsidP="00551C8A">
      <w:pPr>
        <w:jc w:val="both"/>
        <w:rPr>
          <w:rFonts w:ascii="Times New Roman" w:hAnsi="Times New Roman" w:cs="Times New Roman"/>
          <w:sz w:val="28"/>
          <w:szCs w:val="28"/>
        </w:rPr>
      </w:pPr>
      <w:r w:rsidRPr="00551C8A">
        <w:rPr>
          <w:rFonts w:ascii="Times New Roman" w:hAnsi="Times New Roman" w:cs="Times New Roman"/>
          <w:color w:val="0070C0"/>
          <w:sz w:val="28"/>
          <w:szCs w:val="28"/>
        </w:rPr>
        <w:t>return</w:t>
      </w:r>
      <w:r w:rsidRPr="00551C8A">
        <w:rPr>
          <w:rFonts w:ascii="Times New Roman" w:hAnsi="Times New Roman" w:cs="Times New Roman"/>
          <w:sz w:val="28"/>
          <w:szCs w:val="28"/>
        </w:rPr>
        <w:t xml:space="preserve"> s;</w:t>
      </w:r>
    </w:p>
    <w:p w14:paraId="6031F3C9" w14:textId="77777777" w:rsidR="00626761" w:rsidRPr="00551C8A" w:rsidRDefault="00626761" w:rsidP="00551C8A">
      <w:pPr>
        <w:jc w:val="both"/>
        <w:rPr>
          <w:rFonts w:ascii="Times New Roman" w:hAnsi="Times New Roman" w:cs="Times New Roman"/>
          <w:sz w:val="28"/>
          <w:szCs w:val="28"/>
        </w:rPr>
      </w:pPr>
      <w:r w:rsidRPr="00551C8A">
        <w:rPr>
          <w:rFonts w:ascii="Times New Roman" w:hAnsi="Times New Roman" w:cs="Times New Roman"/>
          <w:sz w:val="28"/>
          <w:szCs w:val="28"/>
        </w:rPr>
        <w:t>}</w:t>
      </w:r>
    </w:p>
    <w:p w14:paraId="77624001" w14:textId="77777777" w:rsidR="00626761" w:rsidRPr="00551C8A" w:rsidRDefault="00626761" w:rsidP="00551C8A">
      <w:pPr>
        <w:jc w:val="both"/>
        <w:rPr>
          <w:rFonts w:ascii="Times New Roman" w:hAnsi="Times New Roman" w:cs="Times New Roman"/>
          <w:sz w:val="28"/>
          <w:szCs w:val="28"/>
        </w:rPr>
      </w:pPr>
      <w:r w:rsidRPr="00551C8A">
        <w:rPr>
          <w:rFonts w:ascii="Times New Roman" w:hAnsi="Times New Roman" w:cs="Times New Roman"/>
          <w:color w:val="0070C0"/>
          <w:sz w:val="28"/>
          <w:szCs w:val="28"/>
        </w:rPr>
        <w:t>void</w:t>
      </w:r>
      <w:r w:rsidRPr="00551C8A">
        <w:rPr>
          <w:rFonts w:ascii="Times New Roman" w:hAnsi="Times New Roman" w:cs="Times New Roman"/>
          <w:sz w:val="28"/>
          <w:szCs w:val="28"/>
        </w:rPr>
        <w:t xml:space="preserve"> </w:t>
      </w:r>
      <w:proofErr w:type="gramStart"/>
      <w:r w:rsidRPr="00551C8A">
        <w:rPr>
          <w:rFonts w:ascii="Times New Roman" w:hAnsi="Times New Roman" w:cs="Times New Roman"/>
          <w:sz w:val="28"/>
          <w:szCs w:val="28"/>
        </w:rPr>
        <w:t>main(</w:t>
      </w:r>
      <w:proofErr w:type="gramEnd"/>
      <w:r w:rsidRPr="00551C8A">
        <w:rPr>
          <w:rFonts w:ascii="Times New Roman" w:hAnsi="Times New Roman" w:cs="Times New Roman"/>
          <w:sz w:val="28"/>
          <w:szCs w:val="28"/>
        </w:rPr>
        <w:t>)</w:t>
      </w:r>
    </w:p>
    <w:p w14:paraId="0F3E6C57" w14:textId="77777777" w:rsidR="00626761" w:rsidRPr="00551C8A" w:rsidRDefault="00626761" w:rsidP="00551C8A">
      <w:pPr>
        <w:jc w:val="both"/>
        <w:rPr>
          <w:rFonts w:ascii="Times New Roman" w:hAnsi="Times New Roman" w:cs="Times New Roman"/>
          <w:sz w:val="28"/>
          <w:szCs w:val="28"/>
        </w:rPr>
      </w:pPr>
      <w:proofErr w:type="gramStart"/>
      <w:r w:rsidRPr="00551C8A">
        <w:rPr>
          <w:rFonts w:ascii="Times New Roman" w:hAnsi="Times New Roman" w:cs="Times New Roman"/>
          <w:sz w:val="28"/>
          <w:szCs w:val="28"/>
        </w:rPr>
        <w:t xml:space="preserve">{ </w:t>
      </w:r>
      <w:r w:rsidRPr="00551C8A">
        <w:rPr>
          <w:rFonts w:ascii="Times New Roman" w:hAnsi="Times New Roman" w:cs="Times New Roman"/>
          <w:color w:val="0070C0"/>
          <w:sz w:val="28"/>
          <w:szCs w:val="28"/>
        </w:rPr>
        <w:t>int</w:t>
      </w:r>
      <w:proofErr w:type="gramEnd"/>
      <w:r w:rsidRPr="00551C8A">
        <w:rPr>
          <w:rFonts w:ascii="Times New Roman" w:hAnsi="Times New Roman" w:cs="Times New Roman"/>
          <w:sz w:val="28"/>
          <w:szCs w:val="28"/>
        </w:rPr>
        <w:t xml:space="preserve"> a[]={ 3, 5, 7, 9, 11, 13, 15 };</w:t>
      </w:r>
    </w:p>
    <w:p w14:paraId="68CEF063" w14:textId="77777777" w:rsidR="00626761" w:rsidRPr="00551C8A" w:rsidRDefault="00626761" w:rsidP="00551C8A">
      <w:pPr>
        <w:jc w:val="both"/>
        <w:rPr>
          <w:rFonts w:ascii="Times New Roman" w:hAnsi="Times New Roman" w:cs="Times New Roman"/>
          <w:sz w:val="28"/>
          <w:szCs w:val="28"/>
        </w:rPr>
      </w:pPr>
      <w:r w:rsidRPr="00551C8A">
        <w:rPr>
          <w:rFonts w:ascii="Times New Roman" w:hAnsi="Times New Roman" w:cs="Times New Roman"/>
          <w:color w:val="0070C0"/>
          <w:sz w:val="28"/>
          <w:szCs w:val="28"/>
        </w:rPr>
        <w:t>int</w:t>
      </w:r>
      <w:r w:rsidRPr="00551C8A">
        <w:rPr>
          <w:rFonts w:ascii="Times New Roman" w:hAnsi="Times New Roman" w:cs="Times New Roman"/>
          <w:sz w:val="28"/>
          <w:szCs w:val="28"/>
        </w:rPr>
        <w:t xml:space="preserve"> s = </w:t>
      </w:r>
      <w:proofErr w:type="gramStart"/>
      <w:r w:rsidRPr="00551C8A">
        <w:rPr>
          <w:rFonts w:ascii="Times New Roman" w:hAnsi="Times New Roman" w:cs="Times New Roman"/>
          <w:sz w:val="28"/>
          <w:szCs w:val="28"/>
        </w:rPr>
        <w:t>sum( 7</w:t>
      </w:r>
      <w:proofErr w:type="gramEnd"/>
      <w:r w:rsidRPr="00551C8A">
        <w:rPr>
          <w:rFonts w:ascii="Times New Roman" w:hAnsi="Times New Roman" w:cs="Times New Roman"/>
          <w:sz w:val="28"/>
          <w:szCs w:val="28"/>
        </w:rPr>
        <w:t>, a );</w:t>
      </w:r>
    </w:p>
    <w:p w14:paraId="65E8FB4D" w14:textId="77777777" w:rsidR="00626761" w:rsidRPr="00551C8A" w:rsidRDefault="00626761" w:rsidP="00551C8A">
      <w:pPr>
        <w:jc w:val="both"/>
        <w:rPr>
          <w:rFonts w:ascii="Times New Roman" w:hAnsi="Times New Roman" w:cs="Times New Roman"/>
          <w:sz w:val="28"/>
          <w:szCs w:val="28"/>
        </w:rPr>
      </w:pPr>
      <w:proofErr w:type="spellStart"/>
      <w:r w:rsidRPr="00551C8A">
        <w:rPr>
          <w:rFonts w:ascii="Times New Roman" w:hAnsi="Times New Roman" w:cs="Times New Roman"/>
          <w:color w:val="0070C0"/>
          <w:sz w:val="28"/>
          <w:szCs w:val="28"/>
        </w:rPr>
        <w:t>printf</w:t>
      </w:r>
      <w:proofErr w:type="spellEnd"/>
      <w:r w:rsidRPr="00551C8A">
        <w:rPr>
          <w:rFonts w:ascii="Times New Roman" w:hAnsi="Times New Roman" w:cs="Times New Roman"/>
          <w:sz w:val="28"/>
          <w:szCs w:val="28"/>
        </w:rPr>
        <w:t>(“s=%</w:t>
      </w:r>
      <w:proofErr w:type="spellStart"/>
      <w:r w:rsidRPr="00551C8A">
        <w:rPr>
          <w:rFonts w:ascii="Times New Roman" w:hAnsi="Times New Roman" w:cs="Times New Roman"/>
          <w:sz w:val="28"/>
          <w:szCs w:val="28"/>
        </w:rPr>
        <w:t>d</w:t>
      </w:r>
      <w:proofErr w:type="gramStart"/>
      <w:r w:rsidRPr="00551C8A">
        <w:rPr>
          <w:rFonts w:ascii="Times New Roman" w:hAnsi="Times New Roman" w:cs="Times New Roman"/>
          <w:sz w:val="28"/>
          <w:szCs w:val="28"/>
        </w:rPr>
        <w:t>”,s</w:t>
      </w:r>
      <w:proofErr w:type="spellEnd"/>
      <w:proofErr w:type="gramEnd"/>
      <w:r w:rsidRPr="00551C8A">
        <w:rPr>
          <w:rFonts w:ascii="Times New Roman" w:hAnsi="Times New Roman" w:cs="Times New Roman"/>
          <w:sz w:val="28"/>
          <w:szCs w:val="28"/>
        </w:rPr>
        <w:t>);</w:t>
      </w:r>
    </w:p>
    <w:p w14:paraId="35FDA40C" w14:textId="77777777" w:rsidR="00626761" w:rsidRPr="00551C8A" w:rsidRDefault="00626761" w:rsidP="00551C8A">
      <w:pPr>
        <w:jc w:val="both"/>
        <w:rPr>
          <w:rFonts w:ascii="Times New Roman" w:hAnsi="Times New Roman" w:cs="Times New Roman"/>
          <w:sz w:val="28"/>
          <w:szCs w:val="28"/>
        </w:rPr>
      </w:pPr>
      <w:r w:rsidRPr="00551C8A">
        <w:rPr>
          <w:rFonts w:ascii="Times New Roman" w:hAnsi="Times New Roman" w:cs="Times New Roman"/>
          <w:sz w:val="28"/>
          <w:szCs w:val="28"/>
        </w:rPr>
        <w:t>}</w:t>
      </w:r>
    </w:p>
    <w:p w14:paraId="5E8B297D" w14:textId="77777777" w:rsidR="00626761" w:rsidRPr="00551C8A" w:rsidRDefault="00626761" w:rsidP="00551C8A">
      <w:pPr>
        <w:jc w:val="both"/>
        <w:rPr>
          <w:rFonts w:ascii="Times New Roman" w:hAnsi="Times New Roman" w:cs="Times New Roman"/>
          <w:sz w:val="28"/>
          <w:szCs w:val="28"/>
        </w:rPr>
      </w:pPr>
      <w:proofErr w:type="spellStart"/>
      <w:r w:rsidRPr="00551C8A">
        <w:rPr>
          <w:rFonts w:ascii="Times New Roman" w:hAnsi="Times New Roman" w:cs="Times New Roman"/>
          <w:sz w:val="28"/>
          <w:szCs w:val="28"/>
        </w:rPr>
        <w:t>Рядки</w:t>
      </w:r>
      <w:proofErr w:type="spellEnd"/>
      <w:r w:rsidRPr="00551C8A">
        <w:rPr>
          <w:rFonts w:ascii="Times New Roman" w:hAnsi="Times New Roman" w:cs="Times New Roman"/>
          <w:sz w:val="28"/>
          <w:szCs w:val="28"/>
        </w:rPr>
        <w:t xml:space="preserve"> в </w:t>
      </w:r>
      <w:proofErr w:type="spellStart"/>
      <w:r w:rsidRPr="00551C8A">
        <w:rPr>
          <w:rFonts w:ascii="Times New Roman" w:hAnsi="Times New Roman" w:cs="Times New Roman"/>
          <w:sz w:val="28"/>
          <w:szCs w:val="28"/>
        </w:rPr>
        <w:t>якості</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фактичних</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параметрів</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можуть</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визначатися</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або</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як</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одновимірні</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масиви</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типу</w:t>
      </w:r>
      <w:proofErr w:type="spellEnd"/>
      <w:r w:rsidRPr="00551C8A">
        <w:rPr>
          <w:rFonts w:ascii="Times New Roman" w:hAnsi="Times New Roman" w:cs="Times New Roman"/>
          <w:sz w:val="28"/>
          <w:szCs w:val="28"/>
        </w:rPr>
        <w:t xml:space="preserve"> </w:t>
      </w:r>
      <w:proofErr w:type="gramStart"/>
      <w:r w:rsidRPr="00551C8A">
        <w:rPr>
          <w:rFonts w:ascii="Times New Roman" w:hAnsi="Times New Roman" w:cs="Times New Roman"/>
          <w:color w:val="0070C0"/>
          <w:sz w:val="28"/>
          <w:szCs w:val="28"/>
        </w:rPr>
        <w:t>char</w:t>
      </w:r>
      <w:r w:rsidRPr="00551C8A">
        <w:rPr>
          <w:rFonts w:ascii="Times New Roman" w:hAnsi="Times New Roman" w:cs="Times New Roman"/>
          <w:sz w:val="28"/>
          <w:szCs w:val="28"/>
        </w:rPr>
        <w:t>[</w:t>
      </w:r>
      <w:proofErr w:type="gramEnd"/>
      <w:r w:rsidRPr="00551C8A">
        <w:rPr>
          <w:rFonts w:ascii="Times New Roman" w:hAnsi="Times New Roman" w:cs="Times New Roman"/>
          <w:sz w:val="28"/>
          <w:szCs w:val="28"/>
        </w:rPr>
        <w:t>],</w:t>
      </w:r>
      <w:proofErr w:type="spellStart"/>
      <w:r w:rsidRPr="00551C8A">
        <w:rPr>
          <w:rFonts w:ascii="Times New Roman" w:hAnsi="Times New Roman" w:cs="Times New Roman"/>
          <w:sz w:val="28"/>
          <w:szCs w:val="28"/>
        </w:rPr>
        <w:t>або</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як</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вказівники</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типу</w:t>
      </w:r>
      <w:proofErr w:type="spellEnd"/>
      <w:r w:rsidRPr="00551C8A">
        <w:rPr>
          <w:rFonts w:ascii="Times New Roman" w:hAnsi="Times New Roman" w:cs="Times New Roman"/>
          <w:sz w:val="28"/>
          <w:szCs w:val="28"/>
        </w:rPr>
        <w:t xml:space="preserve"> </w:t>
      </w:r>
      <w:r w:rsidRPr="00551C8A">
        <w:rPr>
          <w:rFonts w:ascii="Times New Roman" w:hAnsi="Times New Roman" w:cs="Times New Roman"/>
          <w:color w:val="0070C0"/>
          <w:sz w:val="28"/>
          <w:szCs w:val="28"/>
        </w:rPr>
        <w:t>char*</w:t>
      </w:r>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На</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відміну</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від</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звичайних</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масивів</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для</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рядків</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немає</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необхідності</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явно</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вказувати</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довжину</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рядка</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оскільки</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будь-який</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рядок</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обмежується</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нуль-символом</w:t>
      </w:r>
      <w:proofErr w:type="spellEnd"/>
      <w:r w:rsidRPr="00551C8A">
        <w:rPr>
          <w:rFonts w:ascii="Times New Roman" w:hAnsi="Times New Roman" w:cs="Times New Roman"/>
          <w:sz w:val="28"/>
          <w:szCs w:val="28"/>
        </w:rPr>
        <w:t>.</w:t>
      </w:r>
    </w:p>
    <w:p w14:paraId="1BC3850B" w14:textId="77777777" w:rsidR="00626761" w:rsidRPr="00551C8A" w:rsidRDefault="00626761" w:rsidP="00551C8A">
      <w:pPr>
        <w:jc w:val="both"/>
        <w:rPr>
          <w:rFonts w:ascii="Times New Roman" w:hAnsi="Times New Roman" w:cs="Times New Roman"/>
          <w:sz w:val="28"/>
          <w:szCs w:val="28"/>
        </w:rPr>
      </w:pPr>
      <w:proofErr w:type="spellStart"/>
      <w:r w:rsidRPr="00551C8A">
        <w:rPr>
          <w:rFonts w:ascii="Times New Roman" w:hAnsi="Times New Roman" w:cs="Times New Roman"/>
          <w:sz w:val="28"/>
          <w:szCs w:val="28"/>
        </w:rPr>
        <w:t>При</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передачі</w:t>
      </w:r>
      <w:proofErr w:type="spellEnd"/>
      <w:r w:rsidRPr="00551C8A">
        <w:rPr>
          <w:rFonts w:ascii="Times New Roman" w:hAnsi="Times New Roman" w:cs="Times New Roman"/>
          <w:sz w:val="28"/>
          <w:szCs w:val="28"/>
        </w:rPr>
        <w:t xml:space="preserve"> у </w:t>
      </w:r>
      <w:proofErr w:type="spellStart"/>
      <w:r w:rsidRPr="00551C8A">
        <w:rPr>
          <w:rFonts w:ascii="Times New Roman" w:hAnsi="Times New Roman" w:cs="Times New Roman"/>
          <w:sz w:val="28"/>
          <w:szCs w:val="28"/>
        </w:rPr>
        <w:t>функцію</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двовимірного</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масиву</w:t>
      </w:r>
      <w:proofErr w:type="spellEnd"/>
      <w:r w:rsidRPr="00551C8A">
        <w:rPr>
          <w:rFonts w:ascii="Times New Roman" w:hAnsi="Times New Roman" w:cs="Times New Roman"/>
          <w:sz w:val="28"/>
          <w:szCs w:val="28"/>
        </w:rPr>
        <w:t xml:space="preserve"> в </w:t>
      </w:r>
      <w:proofErr w:type="spellStart"/>
      <w:r w:rsidRPr="00551C8A">
        <w:rPr>
          <w:rFonts w:ascii="Times New Roman" w:hAnsi="Times New Roman" w:cs="Times New Roman"/>
          <w:sz w:val="28"/>
          <w:szCs w:val="28"/>
        </w:rPr>
        <w:t>якості</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параметру</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так</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само</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необхідно</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задавати</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кінцеві</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розміри</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масиву</w:t>
      </w:r>
      <w:proofErr w:type="spellEnd"/>
      <w:r w:rsidRPr="00551C8A">
        <w:rPr>
          <w:rFonts w:ascii="Times New Roman" w:hAnsi="Times New Roman" w:cs="Times New Roman"/>
          <w:sz w:val="28"/>
          <w:szCs w:val="28"/>
        </w:rPr>
        <w:t xml:space="preserve"> у </w:t>
      </w:r>
      <w:proofErr w:type="spellStart"/>
      <w:r w:rsidRPr="00551C8A">
        <w:rPr>
          <w:rFonts w:ascii="Times New Roman" w:hAnsi="Times New Roman" w:cs="Times New Roman"/>
          <w:sz w:val="28"/>
          <w:szCs w:val="28"/>
        </w:rPr>
        <w:t>заголовку</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функції</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Робити</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це</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можна</w:t>
      </w:r>
      <w:proofErr w:type="spellEnd"/>
      <w:r w:rsidRPr="00551C8A">
        <w:rPr>
          <w:rFonts w:ascii="Times New Roman" w:hAnsi="Times New Roman" w:cs="Times New Roman"/>
          <w:sz w:val="28"/>
          <w:szCs w:val="28"/>
        </w:rPr>
        <w:t>:</w:t>
      </w:r>
    </w:p>
    <w:p w14:paraId="36D3A84D" w14:textId="77777777" w:rsidR="00626761" w:rsidRPr="00551C8A" w:rsidRDefault="00626761" w:rsidP="00551C8A">
      <w:pPr>
        <w:jc w:val="both"/>
        <w:rPr>
          <w:rFonts w:ascii="Times New Roman" w:hAnsi="Times New Roman" w:cs="Times New Roman"/>
          <w:sz w:val="28"/>
          <w:szCs w:val="28"/>
        </w:rPr>
      </w:pPr>
      <w:r w:rsidRPr="00551C8A">
        <w:rPr>
          <w:rFonts w:ascii="Times New Roman" w:hAnsi="Times New Roman" w:cs="Times New Roman"/>
          <w:sz w:val="28"/>
          <w:szCs w:val="28"/>
        </w:rPr>
        <w:t xml:space="preserve">а) </w:t>
      </w:r>
      <w:proofErr w:type="spellStart"/>
      <w:r w:rsidRPr="00551C8A">
        <w:rPr>
          <w:rFonts w:ascii="Times New Roman" w:hAnsi="Times New Roman" w:cs="Times New Roman"/>
          <w:sz w:val="28"/>
          <w:szCs w:val="28"/>
        </w:rPr>
        <w:t>явним</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чином</w:t>
      </w:r>
      <w:proofErr w:type="spellEnd"/>
      <w:r w:rsidRPr="00551C8A">
        <w:rPr>
          <w:rFonts w:ascii="Times New Roman" w:hAnsi="Times New Roman" w:cs="Times New Roman"/>
          <w:sz w:val="28"/>
          <w:szCs w:val="28"/>
        </w:rPr>
        <w:t xml:space="preserve"> (</w:t>
      </w:r>
      <w:proofErr w:type="gramStart"/>
      <w:r w:rsidRPr="00551C8A">
        <w:rPr>
          <w:rFonts w:ascii="Times New Roman" w:hAnsi="Times New Roman" w:cs="Times New Roman"/>
          <w:sz w:val="28"/>
          <w:szCs w:val="28"/>
        </w:rPr>
        <w:t>а[</w:t>
      </w:r>
      <w:proofErr w:type="gramEnd"/>
      <w:r w:rsidRPr="00551C8A">
        <w:rPr>
          <w:rFonts w:ascii="Times New Roman" w:hAnsi="Times New Roman" w:cs="Times New Roman"/>
          <w:sz w:val="28"/>
          <w:szCs w:val="28"/>
        </w:rPr>
        <w:t xml:space="preserve">3][4] </w:t>
      </w:r>
      <w:proofErr w:type="spellStart"/>
      <w:r w:rsidRPr="00551C8A">
        <w:rPr>
          <w:rFonts w:ascii="Times New Roman" w:hAnsi="Times New Roman" w:cs="Times New Roman"/>
          <w:sz w:val="28"/>
          <w:szCs w:val="28"/>
        </w:rPr>
        <w:t>тоді</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функція</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працюватиме</w:t>
      </w:r>
      <w:proofErr w:type="spellEnd"/>
      <w:r w:rsidRPr="00551C8A">
        <w:rPr>
          <w:rFonts w:ascii="Times New Roman" w:hAnsi="Times New Roman" w:cs="Times New Roman"/>
          <w:sz w:val="28"/>
          <w:szCs w:val="28"/>
        </w:rPr>
        <w:t xml:space="preserve"> з </w:t>
      </w:r>
      <w:proofErr w:type="spellStart"/>
      <w:r w:rsidRPr="00551C8A">
        <w:rPr>
          <w:rFonts w:ascii="Times New Roman" w:hAnsi="Times New Roman" w:cs="Times New Roman"/>
          <w:sz w:val="28"/>
          <w:szCs w:val="28"/>
        </w:rPr>
        <w:t>масивами</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лише</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заданої</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розмірності</w:t>
      </w:r>
      <w:proofErr w:type="spellEnd"/>
      <w:r w:rsidRPr="00551C8A">
        <w:rPr>
          <w:rFonts w:ascii="Times New Roman" w:hAnsi="Times New Roman" w:cs="Times New Roman"/>
          <w:sz w:val="28"/>
          <w:szCs w:val="28"/>
        </w:rPr>
        <w:t>);</w:t>
      </w:r>
    </w:p>
    <w:p w14:paraId="70EC5960" w14:textId="77777777" w:rsidR="00626761" w:rsidRPr="00551C8A" w:rsidRDefault="00626761" w:rsidP="00551C8A">
      <w:pPr>
        <w:jc w:val="both"/>
        <w:rPr>
          <w:rFonts w:ascii="Times New Roman" w:hAnsi="Times New Roman" w:cs="Times New Roman"/>
          <w:sz w:val="28"/>
          <w:szCs w:val="28"/>
        </w:rPr>
      </w:pPr>
      <w:r w:rsidRPr="00551C8A">
        <w:rPr>
          <w:rFonts w:ascii="Times New Roman" w:hAnsi="Times New Roman" w:cs="Times New Roman"/>
          <w:sz w:val="28"/>
          <w:szCs w:val="28"/>
        </w:rPr>
        <w:t xml:space="preserve">б) </w:t>
      </w:r>
      <w:proofErr w:type="spellStart"/>
      <w:r w:rsidRPr="00551C8A">
        <w:rPr>
          <w:rFonts w:ascii="Times New Roman" w:hAnsi="Times New Roman" w:cs="Times New Roman"/>
          <w:sz w:val="28"/>
          <w:szCs w:val="28"/>
        </w:rPr>
        <w:t>можна</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спробувати</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для</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квадратної</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матриці</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через</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додатковий</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параметр</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ввести</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розмірність</w:t>
      </w:r>
      <w:proofErr w:type="spellEnd"/>
      <w:r w:rsidRPr="00551C8A">
        <w:rPr>
          <w:rFonts w:ascii="Times New Roman" w:hAnsi="Times New Roman" w:cs="Times New Roman"/>
          <w:sz w:val="28"/>
          <w:szCs w:val="28"/>
        </w:rPr>
        <w:t xml:space="preserve"> (</w:t>
      </w:r>
      <w:r w:rsidRPr="00551C8A">
        <w:rPr>
          <w:rFonts w:ascii="Times New Roman" w:hAnsi="Times New Roman" w:cs="Times New Roman"/>
          <w:color w:val="0070C0"/>
          <w:sz w:val="28"/>
          <w:szCs w:val="28"/>
        </w:rPr>
        <w:t>void</w:t>
      </w:r>
      <w:r w:rsidRPr="00551C8A">
        <w:rPr>
          <w:rFonts w:ascii="Times New Roman" w:hAnsi="Times New Roman" w:cs="Times New Roman"/>
          <w:sz w:val="28"/>
          <w:szCs w:val="28"/>
        </w:rPr>
        <w:t xml:space="preserve"> </w:t>
      </w:r>
      <w:proofErr w:type="gramStart"/>
      <w:r w:rsidRPr="00551C8A">
        <w:rPr>
          <w:rFonts w:ascii="Times New Roman" w:hAnsi="Times New Roman" w:cs="Times New Roman"/>
          <w:sz w:val="28"/>
          <w:szCs w:val="28"/>
        </w:rPr>
        <w:t>matrix(</w:t>
      </w:r>
      <w:proofErr w:type="gramEnd"/>
      <w:r w:rsidRPr="00551C8A">
        <w:rPr>
          <w:rFonts w:ascii="Times New Roman" w:hAnsi="Times New Roman" w:cs="Times New Roman"/>
          <w:color w:val="0070C0"/>
          <w:sz w:val="28"/>
          <w:szCs w:val="28"/>
        </w:rPr>
        <w:t>double</w:t>
      </w:r>
      <w:r w:rsidRPr="00551C8A">
        <w:rPr>
          <w:rFonts w:ascii="Times New Roman" w:hAnsi="Times New Roman" w:cs="Times New Roman"/>
          <w:sz w:val="28"/>
          <w:szCs w:val="28"/>
        </w:rPr>
        <w:t xml:space="preserve"> x[][], int n)), </w:t>
      </w:r>
      <w:proofErr w:type="spellStart"/>
      <w:r w:rsidRPr="00551C8A">
        <w:rPr>
          <w:rFonts w:ascii="Times New Roman" w:hAnsi="Times New Roman" w:cs="Times New Roman"/>
          <w:sz w:val="28"/>
          <w:szCs w:val="28"/>
        </w:rPr>
        <w:t>де</w:t>
      </w:r>
      <w:proofErr w:type="spellEnd"/>
      <w:r w:rsidRPr="00551C8A">
        <w:rPr>
          <w:rFonts w:ascii="Times New Roman" w:hAnsi="Times New Roman" w:cs="Times New Roman"/>
          <w:sz w:val="28"/>
          <w:szCs w:val="28"/>
        </w:rPr>
        <w:t xml:space="preserve"> n – </w:t>
      </w:r>
      <w:proofErr w:type="spellStart"/>
      <w:r w:rsidRPr="00551C8A">
        <w:rPr>
          <w:rFonts w:ascii="Times New Roman" w:hAnsi="Times New Roman" w:cs="Times New Roman"/>
          <w:sz w:val="28"/>
          <w:szCs w:val="28"/>
        </w:rPr>
        <w:t>порядок</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квадратної</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матриці</w:t>
      </w:r>
      <w:proofErr w:type="spellEnd"/>
      <w:r w:rsidRPr="00551C8A">
        <w:rPr>
          <w:rFonts w:ascii="Times New Roman" w:hAnsi="Times New Roman" w:cs="Times New Roman"/>
          <w:sz w:val="28"/>
          <w:szCs w:val="28"/>
        </w:rPr>
        <w:t xml:space="preserve">, а </w:t>
      </w:r>
      <w:r w:rsidRPr="00551C8A">
        <w:rPr>
          <w:rFonts w:ascii="Times New Roman" w:hAnsi="Times New Roman" w:cs="Times New Roman"/>
          <w:color w:val="0070C0"/>
          <w:sz w:val="28"/>
          <w:szCs w:val="28"/>
        </w:rPr>
        <w:t>double</w:t>
      </w:r>
      <w:r w:rsidRPr="00551C8A">
        <w:rPr>
          <w:rFonts w:ascii="Times New Roman" w:hAnsi="Times New Roman" w:cs="Times New Roman"/>
          <w:sz w:val="28"/>
          <w:szCs w:val="28"/>
        </w:rPr>
        <w:t xml:space="preserve"> x[][]– </w:t>
      </w:r>
      <w:proofErr w:type="spellStart"/>
      <w:r w:rsidRPr="00551C8A">
        <w:rPr>
          <w:rFonts w:ascii="Times New Roman" w:hAnsi="Times New Roman" w:cs="Times New Roman"/>
          <w:sz w:val="28"/>
          <w:szCs w:val="28"/>
        </w:rPr>
        <w:t>спроба</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визначення</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двовимірного</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масиву</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зі</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заздалегідь</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невизначеними</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розмірами</w:t>
      </w:r>
      <w:proofErr w:type="spellEnd"/>
      <w:r w:rsidRPr="00551C8A">
        <w:rPr>
          <w:rFonts w:ascii="Times New Roman" w:hAnsi="Times New Roman" w:cs="Times New Roman"/>
          <w:sz w:val="28"/>
          <w:szCs w:val="28"/>
        </w:rPr>
        <w:t xml:space="preserve">. В </w:t>
      </w:r>
      <w:proofErr w:type="spellStart"/>
      <w:r w:rsidRPr="00551C8A">
        <w:rPr>
          <w:rFonts w:ascii="Times New Roman" w:hAnsi="Times New Roman" w:cs="Times New Roman"/>
          <w:sz w:val="28"/>
          <w:szCs w:val="28"/>
        </w:rPr>
        <w:t>результаті</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на</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таку</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спробу</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компілятор</w:t>
      </w:r>
      <w:proofErr w:type="spellEnd"/>
      <w:r w:rsidRPr="00551C8A">
        <w:rPr>
          <w:rFonts w:ascii="Times New Roman" w:hAnsi="Times New Roman" w:cs="Times New Roman"/>
          <w:sz w:val="28"/>
          <w:szCs w:val="28"/>
        </w:rPr>
        <w:t xml:space="preserve"> </w:t>
      </w:r>
      <w:proofErr w:type="spellStart"/>
      <w:proofErr w:type="gramStart"/>
      <w:r w:rsidRPr="00551C8A">
        <w:rPr>
          <w:rFonts w:ascii="Times New Roman" w:hAnsi="Times New Roman" w:cs="Times New Roman"/>
          <w:sz w:val="28"/>
          <w:szCs w:val="28"/>
        </w:rPr>
        <w:t>відповість:</w:t>
      </w:r>
      <w:r w:rsidRPr="00551C8A">
        <w:rPr>
          <w:rFonts w:asciiTheme="majorHAnsi" w:hAnsiTheme="majorHAnsi" w:cs="Times New Roman"/>
          <w:sz w:val="28"/>
          <w:szCs w:val="28"/>
        </w:rPr>
        <w:t>Error</w:t>
      </w:r>
      <w:proofErr w:type="spellEnd"/>
      <w:proofErr w:type="gramEnd"/>
      <w:r w:rsidRPr="00551C8A">
        <w:rPr>
          <w:rFonts w:asciiTheme="majorHAnsi" w:hAnsiTheme="majorHAnsi" w:cs="Times New Roman"/>
          <w:sz w:val="28"/>
          <w:szCs w:val="28"/>
        </w:rPr>
        <w:t>…: Size of type is unknown or zero</w:t>
      </w:r>
      <w:r w:rsidRPr="00551C8A">
        <w:rPr>
          <w:rFonts w:ascii="Times New Roman" w:hAnsi="Times New Roman" w:cs="Times New Roman"/>
          <w:sz w:val="28"/>
          <w:szCs w:val="28"/>
        </w:rPr>
        <w:t>;</w:t>
      </w:r>
    </w:p>
    <w:p w14:paraId="362DBC0D" w14:textId="77777777" w:rsidR="00626761" w:rsidRPr="00551C8A" w:rsidRDefault="00626761" w:rsidP="00551C8A">
      <w:pPr>
        <w:jc w:val="both"/>
        <w:rPr>
          <w:rFonts w:ascii="Times New Roman" w:hAnsi="Times New Roman" w:cs="Times New Roman"/>
          <w:sz w:val="28"/>
          <w:szCs w:val="28"/>
        </w:rPr>
      </w:pPr>
      <w:r w:rsidRPr="00551C8A">
        <w:rPr>
          <w:rFonts w:ascii="Times New Roman" w:hAnsi="Times New Roman" w:cs="Times New Roman"/>
          <w:sz w:val="28"/>
          <w:szCs w:val="28"/>
        </w:rPr>
        <w:t xml:space="preserve">в) </w:t>
      </w:r>
      <w:proofErr w:type="spellStart"/>
      <w:r w:rsidRPr="00551C8A">
        <w:rPr>
          <w:rFonts w:ascii="Times New Roman" w:hAnsi="Times New Roman" w:cs="Times New Roman"/>
          <w:sz w:val="28"/>
          <w:szCs w:val="28"/>
        </w:rPr>
        <w:t>найзручнішим</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вважається</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спосіб</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представлення</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та</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передачі</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двовимірної</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матриці</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за</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допомогою</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допоміжних</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масивів</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вказівників</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на</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одновимірні</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масиви</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якими</w:t>
      </w:r>
      <w:proofErr w:type="spellEnd"/>
      <w:r w:rsidRPr="00551C8A">
        <w:rPr>
          <w:rFonts w:ascii="Times New Roman" w:hAnsi="Times New Roman" w:cs="Times New Roman"/>
          <w:sz w:val="28"/>
          <w:szCs w:val="28"/>
        </w:rPr>
        <w:t xml:space="preserve"> в </w:t>
      </w:r>
      <w:proofErr w:type="spellStart"/>
      <w:r w:rsidRPr="00551C8A">
        <w:rPr>
          <w:rFonts w:ascii="Times New Roman" w:hAnsi="Times New Roman" w:cs="Times New Roman"/>
          <w:sz w:val="28"/>
          <w:szCs w:val="28"/>
        </w:rPr>
        <w:t>даному</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випадку</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виступають</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рядки</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двовимірного</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масиву</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Всі</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дії</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виконуються</w:t>
      </w:r>
      <w:proofErr w:type="spellEnd"/>
      <w:r w:rsidRPr="00551C8A">
        <w:rPr>
          <w:rFonts w:ascii="Times New Roman" w:hAnsi="Times New Roman" w:cs="Times New Roman"/>
          <w:sz w:val="28"/>
          <w:szCs w:val="28"/>
        </w:rPr>
        <w:t xml:space="preserve"> в </w:t>
      </w:r>
      <w:proofErr w:type="spellStart"/>
      <w:r w:rsidRPr="00551C8A">
        <w:rPr>
          <w:rFonts w:ascii="Times New Roman" w:hAnsi="Times New Roman" w:cs="Times New Roman"/>
          <w:sz w:val="28"/>
          <w:szCs w:val="28"/>
        </w:rPr>
        <w:t>межах</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рядків</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розмір</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яких</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передається</w:t>
      </w:r>
      <w:proofErr w:type="spellEnd"/>
      <w:r w:rsidRPr="00551C8A">
        <w:rPr>
          <w:rFonts w:ascii="Times New Roman" w:hAnsi="Times New Roman" w:cs="Times New Roman"/>
          <w:sz w:val="28"/>
          <w:szCs w:val="28"/>
        </w:rPr>
        <w:t xml:space="preserve"> у </w:t>
      </w:r>
      <w:proofErr w:type="spellStart"/>
      <w:r w:rsidRPr="00551C8A">
        <w:rPr>
          <w:rFonts w:ascii="Times New Roman" w:hAnsi="Times New Roman" w:cs="Times New Roman"/>
          <w:sz w:val="28"/>
          <w:szCs w:val="28"/>
        </w:rPr>
        <w:t>функцію</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за</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допомогою</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додаткового</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формального</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параметру</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або</w:t>
      </w:r>
      <w:proofErr w:type="spellEnd"/>
      <w:r w:rsidRPr="00551C8A">
        <w:rPr>
          <w:rFonts w:ascii="Times New Roman" w:hAnsi="Times New Roman" w:cs="Times New Roman"/>
          <w:sz w:val="28"/>
          <w:szCs w:val="28"/>
        </w:rPr>
        <w:t xml:space="preserve"> з </w:t>
      </w:r>
      <w:proofErr w:type="spellStart"/>
      <w:r w:rsidRPr="00551C8A">
        <w:rPr>
          <w:rFonts w:ascii="Times New Roman" w:hAnsi="Times New Roman" w:cs="Times New Roman"/>
          <w:sz w:val="28"/>
          <w:szCs w:val="28"/>
        </w:rPr>
        <w:t>використанням</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глобальних</w:t>
      </w:r>
      <w:proofErr w:type="spellEnd"/>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змінних</w:t>
      </w:r>
      <w:proofErr w:type="spellEnd"/>
      <w:r w:rsidRPr="00551C8A">
        <w:rPr>
          <w:rFonts w:ascii="Times New Roman" w:hAnsi="Times New Roman" w:cs="Times New Roman"/>
          <w:sz w:val="28"/>
          <w:szCs w:val="28"/>
        </w:rPr>
        <w:t xml:space="preserve">. </w:t>
      </w:r>
    </w:p>
    <w:p w14:paraId="13940216" w14:textId="77777777" w:rsidR="00626761" w:rsidRPr="00551C8A" w:rsidRDefault="00626761" w:rsidP="00BA261B">
      <w:pPr>
        <w:rPr>
          <w:rFonts w:ascii="Times New Roman" w:hAnsi="Times New Roman" w:cs="Times New Roman"/>
          <w:sz w:val="28"/>
          <w:szCs w:val="28"/>
        </w:rPr>
      </w:pPr>
      <w:proofErr w:type="spellStart"/>
      <w:r w:rsidRPr="00551C8A">
        <w:rPr>
          <w:rFonts w:ascii="Times New Roman" w:hAnsi="Times New Roman" w:cs="Times New Roman"/>
          <w:i/>
          <w:sz w:val="28"/>
          <w:szCs w:val="28"/>
          <w:u w:val="single"/>
        </w:rPr>
        <w:t>Приклад</w:t>
      </w:r>
      <w:proofErr w:type="spellEnd"/>
      <w:r w:rsidRPr="00551C8A">
        <w:rPr>
          <w:rFonts w:ascii="Times New Roman" w:hAnsi="Times New Roman" w:cs="Times New Roman"/>
          <w:i/>
          <w:sz w:val="28"/>
          <w:szCs w:val="28"/>
          <w:u w:val="single"/>
        </w:rPr>
        <w:t xml:space="preserve"> 4.</w:t>
      </w:r>
    </w:p>
    <w:p w14:paraId="3020C4C9" w14:textId="77777777" w:rsidR="00626761" w:rsidRPr="00551C8A" w:rsidRDefault="00626761" w:rsidP="00BA261B">
      <w:pPr>
        <w:rPr>
          <w:rFonts w:ascii="Times New Roman" w:hAnsi="Times New Roman" w:cs="Times New Roman"/>
          <w:sz w:val="28"/>
          <w:szCs w:val="28"/>
        </w:rPr>
      </w:pPr>
      <w:r w:rsidRPr="00551C8A">
        <w:rPr>
          <w:rFonts w:ascii="Times New Roman" w:hAnsi="Times New Roman" w:cs="Times New Roman"/>
          <w:sz w:val="28"/>
          <w:szCs w:val="28"/>
        </w:rPr>
        <w:lastRenderedPageBreak/>
        <w:t># include&lt;</w:t>
      </w:r>
      <w:proofErr w:type="spellStart"/>
      <w:r w:rsidRPr="00551C8A">
        <w:rPr>
          <w:rFonts w:ascii="Times New Roman" w:hAnsi="Times New Roman" w:cs="Times New Roman"/>
          <w:sz w:val="28"/>
          <w:szCs w:val="28"/>
        </w:rPr>
        <w:t>stdio.h</w:t>
      </w:r>
      <w:proofErr w:type="spellEnd"/>
      <w:r w:rsidRPr="00551C8A">
        <w:rPr>
          <w:rFonts w:ascii="Times New Roman" w:hAnsi="Times New Roman" w:cs="Times New Roman"/>
          <w:sz w:val="28"/>
          <w:szCs w:val="28"/>
        </w:rPr>
        <w:t>&gt;</w:t>
      </w:r>
    </w:p>
    <w:p w14:paraId="742A0EBC" w14:textId="77777777" w:rsidR="00626761" w:rsidRPr="00551C8A" w:rsidRDefault="00626761" w:rsidP="00BA261B">
      <w:pPr>
        <w:rPr>
          <w:rFonts w:ascii="Times New Roman" w:hAnsi="Times New Roman" w:cs="Times New Roman"/>
          <w:color w:val="00B050"/>
          <w:sz w:val="28"/>
          <w:szCs w:val="28"/>
        </w:rPr>
      </w:pPr>
      <w:r w:rsidRPr="00551C8A">
        <w:rPr>
          <w:rFonts w:ascii="Times New Roman" w:hAnsi="Times New Roman" w:cs="Times New Roman"/>
          <w:color w:val="00B050"/>
          <w:sz w:val="28"/>
          <w:szCs w:val="28"/>
        </w:rPr>
        <w:t>//</w:t>
      </w:r>
      <w:proofErr w:type="spellStart"/>
      <w:r w:rsidRPr="00551C8A">
        <w:rPr>
          <w:rFonts w:ascii="Times New Roman" w:hAnsi="Times New Roman" w:cs="Times New Roman"/>
          <w:color w:val="00B050"/>
          <w:sz w:val="28"/>
          <w:szCs w:val="28"/>
        </w:rPr>
        <w:t>Функція</w:t>
      </w:r>
      <w:proofErr w:type="spellEnd"/>
      <w:r w:rsidRPr="00551C8A">
        <w:rPr>
          <w:rFonts w:ascii="Times New Roman" w:hAnsi="Times New Roman" w:cs="Times New Roman"/>
          <w:color w:val="00B050"/>
          <w:sz w:val="28"/>
          <w:szCs w:val="28"/>
        </w:rPr>
        <w:t xml:space="preserve"> </w:t>
      </w:r>
      <w:proofErr w:type="spellStart"/>
      <w:r w:rsidRPr="00551C8A">
        <w:rPr>
          <w:rFonts w:ascii="Times New Roman" w:hAnsi="Times New Roman" w:cs="Times New Roman"/>
          <w:color w:val="00B050"/>
          <w:sz w:val="28"/>
          <w:szCs w:val="28"/>
        </w:rPr>
        <w:t>транспонування</w:t>
      </w:r>
      <w:proofErr w:type="spellEnd"/>
      <w:r w:rsidRPr="00551C8A">
        <w:rPr>
          <w:rFonts w:ascii="Times New Roman" w:hAnsi="Times New Roman" w:cs="Times New Roman"/>
          <w:color w:val="00B050"/>
          <w:sz w:val="28"/>
          <w:szCs w:val="28"/>
        </w:rPr>
        <w:t xml:space="preserve"> </w:t>
      </w:r>
      <w:proofErr w:type="spellStart"/>
      <w:r w:rsidRPr="00551C8A">
        <w:rPr>
          <w:rFonts w:ascii="Times New Roman" w:hAnsi="Times New Roman" w:cs="Times New Roman"/>
          <w:color w:val="00B050"/>
          <w:sz w:val="28"/>
          <w:szCs w:val="28"/>
        </w:rPr>
        <w:t>квадратної</w:t>
      </w:r>
      <w:proofErr w:type="spellEnd"/>
      <w:r w:rsidRPr="00551C8A">
        <w:rPr>
          <w:rFonts w:ascii="Times New Roman" w:hAnsi="Times New Roman" w:cs="Times New Roman"/>
          <w:color w:val="00B050"/>
          <w:sz w:val="28"/>
          <w:szCs w:val="28"/>
        </w:rPr>
        <w:t xml:space="preserve"> </w:t>
      </w:r>
      <w:proofErr w:type="spellStart"/>
      <w:r w:rsidRPr="00551C8A">
        <w:rPr>
          <w:rFonts w:ascii="Times New Roman" w:hAnsi="Times New Roman" w:cs="Times New Roman"/>
          <w:color w:val="00B050"/>
          <w:sz w:val="28"/>
          <w:szCs w:val="28"/>
        </w:rPr>
        <w:t>матриці</w:t>
      </w:r>
      <w:proofErr w:type="spellEnd"/>
    </w:p>
    <w:p w14:paraId="0C843996" w14:textId="77777777" w:rsidR="00626761" w:rsidRPr="00551C8A" w:rsidRDefault="00626761" w:rsidP="00BA261B">
      <w:pPr>
        <w:rPr>
          <w:rFonts w:ascii="Times New Roman" w:hAnsi="Times New Roman" w:cs="Times New Roman"/>
          <w:sz w:val="28"/>
          <w:szCs w:val="28"/>
        </w:rPr>
      </w:pPr>
      <w:r w:rsidRPr="00551C8A">
        <w:rPr>
          <w:rFonts w:ascii="Times New Roman" w:hAnsi="Times New Roman" w:cs="Times New Roman"/>
          <w:color w:val="0070C0"/>
          <w:sz w:val="28"/>
          <w:szCs w:val="28"/>
        </w:rPr>
        <w:t>void</w:t>
      </w:r>
      <w:r w:rsidRPr="00551C8A">
        <w:rPr>
          <w:rFonts w:ascii="Times New Roman" w:hAnsi="Times New Roman" w:cs="Times New Roman"/>
          <w:sz w:val="28"/>
          <w:szCs w:val="28"/>
        </w:rPr>
        <w:t xml:space="preserve"> trans (</w:t>
      </w:r>
      <w:r w:rsidRPr="00551C8A">
        <w:rPr>
          <w:rFonts w:ascii="Times New Roman" w:hAnsi="Times New Roman" w:cs="Times New Roman"/>
          <w:color w:val="0070C0"/>
          <w:sz w:val="28"/>
          <w:szCs w:val="28"/>
        </w:rPr>
        <w:t>int</w:t>
      </w:r>
      <w:r w:rsidRPr="00551C8A">
        <w:rPr>
          <w:rFonts w:ascii="Times New Roman" w:hAnsi="Times New Roman" w:cs="Times New Roman"/>
          <w:sz w:val="28"/>
          <w:szCs w:val="28"/>
        </w:rPr>
        <w:t xml:space="preserve"> n, </w:t>
      </w:r>
      <w:r w:rsidRPr="00551C8A">
        <w:rPr>
          <w:rFonts w:ascii="Times New Roman" w:hAnsi="Times New Roman" w:cs="Times New Roman"/>
          <w:color w:val="0070C0"/>
          <w:sz w:val="28"/>
          <w:szCs w:val="28"/>
        </w:rPr>
        <w:t>double</w:t>
      </w:r>
      <w:r w:rsidRPr="00551C8A">
        <w:rPr>
          <w:rFonts w:ascii="Times New Roman" w:hAnsi="Times New Roman" w:cs="Times New Roman"/>
          <w:sz w:val="28"/>
          <w:szCs w:val="28"/>
        </w:rPr>
        <w:t>*</w:t>
      </w:r>
      <w:proofErr w:type="gramStart"/>
      <w:r w:rsidRPr="00551C8A">
        <w:rPr>
          <w:rFonts w:ascii="Times New Roman" w:hAnsi="Times New Roman" w:cs="Times New Roman"/>
          <w:sz w:val="28"/>
          <w:szCs w:val="28"/>
        </w:rPr>
        <w:t>p[</w:t>
      </w:r>
      <w:proofErr w:type="gramEnd"/>
      <w:r w:rsidRPr="00551C8A">
        <w:rPr>
          <w:rFonts w:ascii="Times New Roman" w:hAnsi="Times New Roman" w:cs="Times New Roman"/>
          <w:sz w:val="28"/>
          <w:szCs w:val="28"/>
        </w:rPr>
        <w:t xml:space="preserve">]) </w:t>
      </w:r>
    </w:p>
    <w:p w14:paraId="47A1E990" w14:textId="77777777" w:rsidR="00626761" w:rsidRPr="00551C8A" w:rsidRDefault="00626761" w:rsidP="00BA261B">
      <w:pPr>
        <w:rPr>
          <w:rFonts w:ascii="Times New Roman" w:hAnsi="Times New Roman" w:cs="Times New Roman"/>
          <w:sz w:val="28"/>
          <w:szCs w:val="28"/>
        </w:rPr>
      </w:pPr>
      <w:r w:rsidRPr="00551C8A">
        <w:rPr>
          <w:rFonts w:ascii="Times New Roman" w:hAnsi="Times New Roman" w:cs="Times New Roman"/>
          <w:sz w:val="28"/>
          <w:szCs w:val="28"/>
        </w:rPr>
        <w:t>{</w:t>
      </w:r>
      <w:r w:rsidRPr="00551C8A">
        <w:rPr>
          <w:rFonts w:ascii="Times New Roman" w:hAnsi="Times New Roman" w:cs="Times New Roman"/>
          <w:color w:val="0070C0"/>
          <w:sz w:val="28"/>
          <w:szCs w:val="28"/>
        </w:rPr>
        <w:t>double</w:t>
      </w:r>
      <w:r w:rsidRPr="00551C8A">
        <w:rPr>
          <w:rFonts w:ascii="Times New Roman" w:hAnsi="Times New Roman" w:cs="Times New Roman"/>
          <w:sz w:val="28"/>
          <w:szCs w:val="28"/>
        </w:rPr>
        <w:t xml:space="preserve"> x;</w:t>
      </w:r>
    </w:p>
    <w:p w14:paraId="298A0A63" w14:textId="77777777" w:rsidR="00626761" w:rsidRPr="00551C8A" w:rsidRDefault="00626761" w:rsidP="00BA261B">
      <w:pPr>
        <w:rPr>
          <w:rFonts w:ascii="Times New Roman" w:hAnsi="Times New Roman" w:cs="Times New Roman"/>
          <w:sz w:val="28"/>
          <w:szCs w:val="28"/>
        </w:rPr>
      </w:pPr>
      <w:r w:rsidRPr="00551C8A">
        <w:rPr>
          <w:rFonts w:ascii="Times New Roman" w:hAnsi="Times New Roman" w:cs="Times New Roman"/>
          <w:color w:val="0070C0"/>
          <w:sz w:val="28"/>
          <w:szCs w:val="28"/>
        </w:rPr>
        <w:t>for</w:t>
      </w:r>
      <w:r w:rsidRPr="00551C8A">
        <w:rPr>
          <w:rFonts w:ascii="Times New Roman" w:hAnsi="Times New Roman" w:cs="Times New Roman"/>
          <w:sz w:val="28"/>
          <w:szCs w:val="28"/>
        </w:rPr>
        <w:t xml:space="preserve"> (</w:t>
      </w:r>
      <w:r w:rsidRPr="00551C8A">
        <w:rPr>
          <w:rFonts w:ascii="Times New Roman" w:hAnsi="Times New Roman" w:cs="Times New Roman"/>
          <w:color w:val="0070C0"/>
          <w:sz w:val="28"/>
          <w:szCs w:val="28"/>
        </w:rPr>
        <w:t>int</w:t>
      </w:r>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i</w:t>
      </w:r>
      <w:proofErr w:type="spellEnd"/>
      <w:r w:rsidRPr="00551C8A">
        <w:rPr>
          <w:rFonts w:ascii="Times New Roman" w:hAnsi="Times New Roman" w:cs="Times New Roman"/>
          <w:sz w:val="28"/>
          <w:szCs w:val="28"/>
        </w:rPr>
        <w:t xml:space="preserve">=0; </w:t>
      </w:r>
      <w:proofErr w:type="spellStart"/>
      <w:r w:rsidRPr="00551C8A">
        <w:rPr>
          <w:rFonts w:ascii="Times New Roman" w:hAnsi="Times New Roman" w:cs="Times New Roman"/>
          <w:sz w:val="28"/>
          <w:szCs w:val="28"/>
        </w:rPr>
        <w:t>i</w:t>
      </w:r>
      <w:proofErr w:type="spellEnd"/>
      <w:r w:rsidRPr="00551C8A">
        <w:rPr>
          <w:rFonts w:ascii="Times New Roman" w:hAnsi="Times New Roman" w:cs="Times New Roman"/>
          <w:sz w:val="28"/>
          <w:szCs w:val="28"/>
        </w:rPr>
        <w:t xml:space="preserve">&lt;n-1; </w:t>
      </w:r>
      <w:proofErr w:type="spellStart"/>
      <w:r w:rsidRPr="00551C8A">
        <w:rPr>
          <w:rFonts w:ascii="Times New Roman" w:hAnsi="Times New Roman" w:cs="Times New Roman"/>
          <w:sz w:val="28"/>
          <w:szCs w:val="28"/>
        </w:rPr>
        <w:t>i</w:t>
      </w:r>
      <w:proofErr w:type="spellEnd"/>
      <w:r w:rsidRPr="00551C8A">
        <w:rPr>
          <w:rFonts w:ascii="Times New Roman" w:hAnsi="Times New Roman" w:cs="Times New Roman"/>
          <w:sz w:val="28"/>
          <w:szCs w:val="28"/>
        </w:rPr>
        <w:t>++)</w:t>
      </w:r>
    </w:p>
    <w:p w14:paraId="2FBD3FF9" w14:textId="77777777" w:rsidR="00626761" w:rsidRPr="00551C8A" w:rsidRDefault="00626761" w:rsidP="00BA261B">
      <w:pPr>
        <w:rPr>
          <w:rFonts w:ascii="Times New Roman" w:hAnsi="Times New Roman" w:cs="Times New Roman"/>
          <w:sz w:val="28"/>
          <w:szCs w:val="28"/>
        </w:rPr>
      </w:pPr>
      <w:proofErr w:type="gramStart"/>
      <w:r w:rsidRPr="00551C8A">
        <w:rPr>
          <w:rFonts w:ascii="Times New Roman" w:hAnsi="Times New Roman" w:cs="Times New Roman"/>
          <w:color w:val="0070C0"/>
          <w:sz w:val="28"/>
          <w:szCs w:val="28"/>
        </w:rPr>
        <w:t>for</w:t>
      </w:r>
      <w:r w:rsidRPr="00551C8A">
        <w:rPr>
          <w:rFonts w:ascii="Times New Roman" w:hAnsi="Times New Roman" w:cs="Times New Roman"/>
          <w:sz w:val="28"/>
          <w:szCs w:val="28"/>
        </w:rPr>
        <w:t>(</w:t>
      </w:r>
      <w:proofErr w:type="gramEnd"/>
      <w:r w:rsidRPr="00551C8A">
        <w:rPr>
          <w:rFonts w:ascii="Times New Roman" w:hAnsi="Times New Roman" w:cs="Times New Roman"/>
          <w:color w:val="0070C0"/>
          <w:sz w:val="28"/>
          <w:szCs w:val="28"/>
        </w:rPr>
        <w:t>int</w:t>
      </w:r>
      <w:r w:rsidRPr="00551C8A">
        <w:rPr>
          <w:rFonts w:ascii="Times New Roman" w:hAnsi="Times New Roman" w:cs="Times New Roman"/>
          <w:sz w:val="28"/>
          <w:szCs w:val="28"/>
        </w:rPr>
        <w:t xml:space="preserve"> j=i+1; j&lt;n; </w:t>
      </w:r>
      <w:proofErr w:type="spellStart"/>
      <w:r w:rsidRPr="00551C8A">
        <w:rPr>
          <w:rFonts w:ascii="Times New Roman" w:hAnsi="Times New Roman" w:cs="Times New Roman"/>
          <w:sz w:val="28"/>
          <w:szCs w:val="28"/>
        </w:rPr>
        <w:t>j++</w:t>
      </w:r>
      <w:proofErr w:type="spellEnd"/>
      <w:r w:rsidRPr="00551C8A">
        <w:rPr>
          <w:rFonts w:ascii="Times New Roman" w:hAnsi="Times New Roman" w:cs="Times New Roman"/>
          <w:sz w:val="28"/>
          <w:szCs w:val="28"/>
        </w:rPr>
        <w:t>)</w:t>
      </w:r>
    </w:p>
    <w:p w14:paraId="0A4BFC4A" w14:textId="77777777" w:rsidR="00626761" w:rsidRPr="00551C8A" w:rsidRDefault="00626761" w:rsidP="00BA261B">
      <w:pPr>
        <w:rPr>
          <w:rFonts w:ascii="Times New Roman" w:hAnsi="Times New Roman" w:cs="Times New Roman"/>
          <w:sz w:val="28"/>
          <w:szCs w:val="28"/>
        </w:rPr>
      </w:pPr>
      <w:r w:rsidRPr="00551C8A">
        <w:rPr>
          <w:rFonts w:ascii="Times New Roman" w:hAnsi="Times New Roman" w:cs="Times New Roman"/>
          <w:sz w:val="28"/>
          <w:szCs w:val="28"/>
        </w:rPr>
        <w:t>{x=p[</w:t>
      </w:r>
      <w:proofErr w:type="spellStart"/>
      <w:r w:rsidRPr="00551C8A">
        <w:rPr>
          <w:rFonts w:ascii="Times New Roman" w:hAnsi="Times New Roman" w:cs="Times New Roman"/>
          <w:sz w:val="28"/>
          <w:szCs w:val="28"/>
        </w:rPr>
        <w:t>i</w:t>
      </w:r>
      <w:proofErr w:type="spellEnd"/>
      <w:r w:rsidRPr="00551C8A">
        <w:rPr>
          <w:rFonts w:ascii="Times New Roman" w:hAnsi="Times New Roman" w:cs="Times New Roman"/>
          <w:sz w:val="28"/>
          <w:szCs w:val="28"/>
        </w:rPr>
        <w:t>][j];</w:t>
      </w:r>
    </w:p>
    <w:p w14:paraId="201A6BA4" w14:textId="77777777" w:rsidR="00626761" w:rsidRPr="00551C8A" w:rsidRDefault="00626761" w:rsidP="00BA261B">
      <w:pPr>
        <w:rPr>
          <w:rFonts w:ascii="Times New Roman" w:hAnsi="Times New Roman" w:cs="Times New Roman"/>
          <w:sz w:val="28"/>
          <w:szCs w:val="28"/>
        </w:rPr>
      </w:pPr>
      <w:r w:rsidRPr="00551C8A">
        <w:rPr>
          <w:rFonts w:ascii="Times New Roman" w:hAnsi="Times New Roman" w:cs="Times New Roman"/>
          <w:sz w:val="28"/>
          <w:szCs w:val="28"/>
        </w:rPr>
        <w:t>p[</w:t>
      </w:r>
      <w:proofErr w:type="spellStart"/>
      <w:r w:rsidRPr="00551C8A">
        <w:rPr>
          <w:rFonts w:ascii="Times New Roman" w:hAnsi="Times New Roman" w:cs="Times New Roman"/>
          <w:sz w:val="28"/>
          <w:szCs w:val="28"/>
        </w:rPr>
        <w:t>i</w:t>
      </w:r>
      <w:proofErr w:type="spellEnd"/>
      <w:r w:rsidRPr="00551C8A">
        <w:rPr>
          <w:rFonts w:ascii="Times New Roman" w:hAnsi="Times New Roman" w:cs="Times New Roman"/>
          <w:sz w:val="28"/>
          <w:szCs w:val="28"/>
        </w:rPr>
        <w:t>][</w:t>
      </w:r>
      <w:proofErr w:type="gramStart"/>
      <w:r w:rsidRPr="00551C8A">
        <w:rPr>
          <w:rFonts w:ascii="Times New Roman" w:hAnsi="Times New Roman" w:cs="Times New Roman"/>
          <w:sz w:val="28"/>
          <w:szCs w:val="28"/>
        </w:rPr>
        <w:t>j]=</w:t>
      </w:r>
      <w:proofErr w:type="gramEnd"/>
      <w:r w:rsidRPr="00551C8A">
        <w:rPr>
          <w:rFonts w:ascii="Times New Roman" w:hAnsi="Times New Roman" w:cs="Times New Roman"/>
          <w:sz w:val="28"/>
          <w:szCs w:val="28"/>
        </w:rPr>
        <w:t>p[j][</w:t>
      </w:r>
      <w:proofErr w:type="spellStart"/>
      <w:r w:rsidRPr="00551C8A">
        <w:rPr>
          <w:rFonts w:ascii="Times New Roman" w:hAnsi="Times New Roman" w:cs="Times New Roman"/>
          <w:sz w:val="28"/>
          <w:szCs w:val="28"/>
        </w:rPr>
        <w:t>i</w:t>
      </w:r>
      <w:proofErr w:type="spellEnd"/>
      <w:r w:rsidRPr="00551C8A">
        <w:rPr>
          <w:rFonts w:ascii="Times New Roman" w:hAnsi="Times New Roman" w:cs="Times New Roman"/>
          <w:sz w:val="28"/>
          <w:szCs w:val="28"/>
        </w:rPr>
        <w:t>];</w:t>
      </w:r>
    </w:p>
    <w:p w14:paraId="30A0345E" w14:textId="77777777" w:rsidR="00626761" w:rsidRPr="00551C8A" w:rsidRDefault="00626761" w:rsidP="00BA261B">
      <w:pPr>
        <w:rPr>
          <w:rFonts w:ascii="Times New Roman" w:hAnsi="Times New Roman" w:cs="Times New Roman"/>
          <w:sz w:val="28"/>
          <w:szCs w:val="28"/>
        </w:rPr>
      </w:pPr>
      <w:r w:rsidRPr="00551C8A">
        <w:rPr>
          <w:rFonts w:ascii="Times New Roman" w:hAnsi="Times New Roman" w:cs="Times New Roman"/>
          <w:sz w:val="28"/>
          <w:szCs w:val="28"/>
        </w:rPr>
        <w:t>p[j][</w:t>
      </w:r>
      <w:proofErr w:type="spellStart"/>
      <w:proofErr w:type="gramStart"/>
      <w:r w:rsidRPr="00551C8A">
        <w:rPr>
          <w:rFonts w:ascii="Times New Roman" w:hAnsi="Times New Roman" w:cs="Times New Roman"/>
          <w:sz w:val="28"/>
          <w:szCs w:val="28"/>
        </w:rPr>
        <w:t>i</w:t>
      </w:r>
      <w:proofErr w:type="spellEnd"/>
      <w:r w:rsidRPr="00551C8A">
        <w:rPr>
          <w:rFonts w:ascii="Times New Roman" w:hAnsi="Times New Roman" w:cs="Times New Roman"/>
          <w:sz w:val="28"/>
          <w:szCs w:val="28"/>
        </w:rPr>
        <w:t>]=</w:t>
      </w:r>
      <w:proofErr w:type="gramEnd"/>
      <w:r w:rsidRPr="00551C8A">
        <w:rPr>
          <w:rFonts w:ascii="Times New Roman" w:hAnsi="Times New Roman" w:cs="Times New Roman"/>
          <w:sz w:val="28"/>
          <w:szCs w:val="28"/>
        </w:rPr>
        <w:t>x;</w:t>
      </w:r>
    </w:p>
    <w:p w14:paraId="0D05C00F" w14:textId="77777777" w:rsidR="00626761" w:rsidRPr="00551C8A" w:rsidRDefault="00626761" w:rsidP="00BA261B">
      <w:pPr>
        <w:rPr>
          <w:rFonts w:ascii="Times New Roman" w:hAnsi="Times New Roman" w:cs="Times New Roman"/>
          <w:sz w:val="28"/>
          <w:szCs w:val="28"/>
        </w:rPr>
      </w:pPr>
      <w:r w:rsidRPr="00551C8A">
        <w:rPr>
          <w:rFonts w:ascii="Times New Roman" w:hAnsi="Times New Roman" w:cs="Times New Roman"/>
          <w:sz w:val="28"/>
          <w:szCs w:val="28"/>
        </w:rPr>
        <w:t>}</w:t>
      </w:r>
    </w:p>
    <w:p w14:paraId="30A5C4FC" w14:textId="77777777" w:rsidR="00626761" w:rsidRPr="00551C8A" w:rsidRDefault="00626761" w:rsidP="00BA261B">
      <w:pPr>
        <w:rPr>
          <w:rFonts w:ascii="Times New Roman" w:hAnsi="Times New Roman" w:cs="Times New Roman"/>
          <w:sz w:val="28"/>
          <w:szCs w:val="28"/>
        </w:rPr>
      </w:pPr>
      <w:r w:rsidRPr="00551C8A">
        <w:rPr>
          <w:rFonts w:ascii="Times New Roman" w:hAnsi="Times New Roman" w:cs="Times New Roman"/>
          <w:sz w:val="28"/>
          <w:szCs w:val="28"/>
        </w:rPr>
        <w:t>}</w:t>
      </w:r>
    </w:p>
    <w:p w14:paraId="6282C09A" w14:textId="77777777" w:rsidR="00626761" w:rsidRPr="00551C8A" w:rsidRDefault="00626761" w:rsidP="00BA261B">
      <w:pPr>
        <w:rPr>
          <w:rFonts w:ascii="Times New Roman" w:hAnsi="Times New Roman" w:cs="Times New Roman"/>
          <w:sz w:val="28"/>
          <w:szCs w:val="28"/>
        </w:rPr>
      </w:pPr>
      <w:r w:rsidRPr="00551C8A">
        <w:rPr>
          <w:rFonts w:ascii="Times New Roman" w:hAnsi="Times New Roman" w:cs="Times New Roman"/>
          <w:color w:val="0070C0"/>
          <w:sz w:val="28"/>
          <w:szCs w:val="28"/>
        </w:rPr>
        <w:t>int</w:t>
      </w:r>
      <w:r w:rsidRPr="00551C8A">
        <w:rPr>
          <w:rFonts w:ascii="Times New Roman" w:hAnsi="Times New Roman" w:cs="Times New Roman"/>
          <w:sz w:val="28"/>
          <w:szCs w:val="28"/>
        </w:rPr>
        <w:t xml:space="preserve"> </w:t>
      </w:r>
      <w:proofErr w:type="gramStart"/>
      <w:r w:rsidRPr="00551C8A">
        <w:rPr>
          <w:rFonts w:ascii="Times New Roman" w:hAnsi="Times New Roman" w:cs="Times New Roman"/>
          <w:sz w:val="28"/>
          <w:szCs w:val="28"/>
        </w:rPr>
        <w:t>main(</w:t>
      </w:r>
      <w:proofErr w:type="gramEnd"/>
      <w:r w:rsidRPr="00551C8A">
        <w:rPr>
          <w:rFonts w:ascii="Times New Roman" w:hAnsi="Times New Roman" w:cs="Times New Roman"/>
          <w:sz w:val="28"/>
          <w:szCs w:val="28"/>
        </w:rPr>
        <w:t>){</w:t>
      </w:r>
    </w:p>
    <w:p w14:paraId="4D23B19B" w14:textId="77777777" w:rsidR="00626761" w:rsidRPr="00551C8A" w:rsidRDefault="00626761" w:rsidP="00BA261B">
      <w:pPr>
        <w:rPr>
          <w:rFonts w:ascii="Times New Roman" w:hAnsi="Times New Roman" w:cs="Times New Roman"/>
          <w:color w:val="00B050"/>
          <w:sz w:val="28"/>
          <w:szCs w:val="28"/>
        </w:rPr>
      </w:pPr>
      <w:r w:rsidRPr="00551C8A">
        <w:rPr>
          <w:rFonts w:ascii="Times New Roman" w:hAnsi="Times New Roman" w:cs="Times New Roman"/>
          <w:color w:val="00B050"/>
          <w:sz w:val="28"/>
          <w:szCs w:val="28"/>
        </w:rPr>
        <w:t xml:space="preserve">// </w:t>
      </w:r>
      <w:proofErr w:type="spellStart"/>
      <w:r w:rsidRPr="00551C8A">
        <w:rPr>
          <w:rFonts w:ascii="Times New Roman" w:hAnsi="Times New Roman" w:cs="Times New Roman"/>
          <w:color w:val="00B050"/>
          <w:sz w:val="28"/>
          <w:szCs w:val="28"/>
        </w:rPr>
        <w:t>Задано</w:t>
      </w:r>
      <w:proofErr w:type="spellEnd"/>
      <w:r w:rsidRPr="00551C8A">
        <w:rPr>
          <w:rFonts w:ascii="Times New Roman" w:hAnsi="Times New Roman" w:cs="Times New Roman"/>
          <w:color w:val="00B050"/>
          <w:sz w:val="28"/>
          <w:szCs w:val="28"/>
        </w:rPr>
        <w:t xml:space="preserve"> </w:t>
      </w:r>
      <w:proofErr w:type="spellStart"/>
      <w:r w:rsidRPr="00551C8A">
        <w:rPr>
          <w:rFonts w:ascii="Times New Roman" w:hAnsi="Times New Roman" w:cs="Times New Roman"/>
          <w:color w:val="00B050"/>
          <w:sz w:val="28"/>
          <w:szCs w:val="28"/>
        </w:rPr>
        <w:t>масив</w:t>
      </w:r>
      <w:proofErr w:type="spellEnd"/>
      <w:r w:rsidRPr="00551C8A">
        <w:rPr>
          <w:rFonts w:ascii="Times New Roman" w:hAnsi="Times New Roman" w:cs="Times New Roman"/>
          <w:color w:val="00B050"/>
          <w:sz w:val="28"/>
          <w:szCs w:val="28"/>
        </w:rPr>
        <w:t xml:space="preserve"> </w:t>
      </w:r>
      <w:proofErr w:type="spellStart"/>
      <w:r w:rsidRPr="00551C8A">
        <w:rPr>
          <w:rFonts w:ascii="Times New Roman" w:hAnsi="Times New Roman" w:cs="Times New Roman"/>
          <w:color w:val="00B050"/>
          <w:sz w:val="28"/>
          <w:szCs w:val="28"/>
        </w:rPr>
        <w:t>для</w:t>
      </w:r>
      <w:proofErr w:type="spellEnd"/>
      <w:r w:rsidRPr="00551C8A">
        <w:rPr>
          <w:rFonts w:ascii="Times New Roman" w:hAnsi="Times New Roman" w:cs="Times New Roman"/>
          <w:color w:val="00B050"/>
          <w:sz w:val="28"/>
          <w:szCs w:val="28"/>
        </w:rPr>
        <w:t xml:space="preserve"> </w:t>
      </w:r>
      <w:proofErr w:type="spellStart"/>
      <w:r w:rsidRPr="00551C8A">
        <w:rPr>
          <w:rFonts w:ascii="Times New Roman" w:hAnsi="Times New Roman" w:cs="Times New Roman"/>
          <w:color w:val="00B050"/>
          <w:sz w:val="28"/>
          <w:szCs w:val="28"/>
        </w:rPr>
        <w:t>транспонування</w:t>
      </w:r>
      <w:proofErr w:type="spellEnd"/>
    </w:p>
    <w:p w14:paraId="6D616318" w14:textId="77777777" w:rsidR="00626761" w:rsidRPr="00551C8A" w:rsidRDefault="00626761" w:rsidP="00BA261B">
      <w:pPr>
        <w:rPr>
          <w:rFonts w:ascii="Times New Roman" w:hAnsi="Times New Roman" w:cs="Times New Roman"/>
          <w:sz w:val="28"/>
          <w:szCs w:val="28"/>
        </w:rPr>
      </w:pPr>
      <w:r w:rsidRPr="00551C8A">
        <w:rPr>
          <w:rFonts w:ascii="Times New Roman" w:hAnsi="Times New Roman" w:cs="Times New Roman"/>
          <w:color w:val="0070C0"/>
          <w:sz w:val="28"/>
          <w:szCs w:val="28"/>
        </w:rPr>
        <w:t>double</w:t>
      </w:r>
      <w:r w:rsidRPr="00551C8A">
        <w:rPr>
          <w:rFonts w:ascii="Times New Roman" w:hAnsi="Times New Roman" w:cs="Times New Roman"/>
          <w:sz w:val="28"/>
          <w:szCs w:val="28"/>
        </w:rPr>
        <w:t xml:space="preserve"> </w:t>
      </w:r>
      <w:proofErr w:type="gramStart"/>
      <w:r w:rsidRPr="00551C8A">
        <w:rPr>
          <w:rFonts w:ascii="Times New Roman" w:hAnsi="Times New Roman" w:cs="Times New Roman"/>
          <w:sz w:val="28"/>
          <w:szCs w:val="28"/>
        </w:rPr>
        <w:t>A[</w:t>
      </w:r>
      <w:proofErr w:type="gramEnd"/>
      <w:r w:rsidRPr="00551C8A">
        <w:rPr>
          <w:rFonts w:ascii="Times New Roman" w:hAnsi="Times New Roman" w:cs="Times New Roman"/>
          <w:sz w:val="28"/>
          <w:szCs w:val="28"/>
        </w:rPr>
        <w:t>4][4]={11, 12, 13, 14</w:t>
      </w:r>
    </w:p>
    <w:p w14:paraId="4C237D1D" w14:textId="77777777" w:rsidR="00626761" w:rsidRPr="00551C8A" w:rsidRDefault="00626761" w:rsidP="00BA261B">
      <w:pPr>
        <w:rPr>
          <w:rFonts w:ascii="Times New Roman" w:hAnsi="Times New Roman" w:cs="Times New Roman"/>
          <w:sz w:val="28"/>
          <w:szCs w:val="28"/>
        </w:rPr>
      </w:pPr>
      <w:r w:rsidRPr="00551C8A">
        <w:rPr>
          <w:rFonts w:ascii="Times New Roman" w:hAnsi="Times New Roman" w:cs="Times New Roman"/>
          <w:sz w:val="28"/>
          <w:szCs w:val="28"/>
        </w:rPr>
        <w:t>21, 22, 23, 24</w:t>
      </w:r>
    </w:p>
    <w:p w14:paraId="0883A2DF" w14:textId="77777777" w:rsidR="00626761" w:rsidRPr="00551C8A" w:rsidRDefault="00626761" w:rsidP="00BA261B">
      <w:pPr>
        <w:rPr>
          <w:rFonts w:ascii="Times New Roman" w:hAnsi="Times New Roman" w:cs="Times New Roman"/>
          <w:sz w:val="28"/>
          <w:szCs w:val="28"/>
        </w:rPr>
      </w:pPr>
      <w:r w:rsidRPr="00551C8A">
        <w:rPr>
          <w:rFonts w:ascii="Times New Roman" w:hAnsi="Times New Roman" w:cs="Times New Roman"/>
          <w:sz w:val="28"/>
          <w:szCs w:val="28"/>
        </w:rPr>
        <w:t>31, 32, 33, 34</w:t>
      </w:r>
    </w:p>
    <w:p w14:paraId="3D0BF69D" w14:textId="77777777" w:rsidR="00626761" w:rsidRPr="00551C8A" w:rsidRDefault="00626761" w:rsidP="00BA261B">
      <w:pPr>
        <w:rPr>
          <w:rFonts w:ascii="Times New Roman" w:hAnsi="Times New Roman" w:cs="Times New Roman"/>
          <w:sz w:val="28"/>
          <w:szCs w:val="28"/>
        </w:rPr>
      </w:pPr>
      <w:r w:rsidRPr="00551C8A">
        <w:rPr>
          <w:rFonts w:ascii="Times New Roman" w:hAnsi="Times New Roman" w:cs="Times New Roman"/>
          <w:sz w:val="28"/>
          <w:szCs w:val="28"/>
        </w:rPr>
        <w:t>41, 42, 43, 44};</w:t>
      </w:r>
    </w:p>
    <w:p w14:paraId="0F00C852" w14:textId="77777777" w:rsidR="00626761" w:rsidRPr="00551C8A" w:rsidRDefault="00626761" w:rsidP="00BA261B">
      <w:pPr>
        <w:rPr>
          <w:rFonts w:ascii="Times New Roman" w:hAnsi="Times New Roman" w:cs="Times New Roman"/>
          <w:color w:val="00B050"/>
          <w:sz w:val="28"/>
          <w:szCs w:val="28"/>
        </w:rPr>
      </w:pPr>
      <w:r w:rsidRPr="00551C8A">
        <w:rPr>
          <w:rFonts w:ascii="Times New Roman" w:hAnsi="Times New Roman" w:cs="Times New Roman"/>
          <w:color w:val="00B050"/>
          <w:sz w:val="28"/>
          <w:szCs w:val="28"/>
        </w:rPr>
        <w:t xml:space="preserve">// </w:t>
      </w:r>
      <w:proofErr w:type="spellStart"/>
      <w:r w:rsidRPr="00551C8A">
        <w:rPr>
          <w:rFonts w:ascii="Times New Roman" w:hAnsi="Times New Roman" w:cs="Times New Roman"/>
          <w:color w:val="00B050"/>
          <w:sz w:val="28"/>
          <w:szCs w:val="28"/>
        </w:rPr>
        <w:t>Допоміжний</w:t>
      </w:r>
      <w:proofErr w:type="spellEnd"/>
      <w:r w:rsidRPr="00551C8A">
        <w:rPr>
          <w:rFonts w:ascii="Times New Roman" w:hAnsi="Times New Roman" w:cs="Times New Roman"/>
          <w:color w:val="00B050"/>
          <w:sz w:val="28"/>
          <w:szCs w:val="28"/>
        </w:rPr>
        <w:t xml:space="preserve"> </w:t>
      </w:r>
      <w:proofErr w:type="spellStart"/>
      <w:r w:rsidRPr="00551C8A">
        <w:rPr>
          <w:rFonts w:ascii="Times New Roman" w:hAnsi="Times New Roman" w:cs="Times New Roman"/>
          <w:color w:val="00B050"/>
          <w:sz w:val="28"/>
          <w:szCs w:val="28"/>
        </w:rPr>
        <w:t>двовимірний</w:t>
      </w:r>
      <w:proofErr w:type="spellEnd"/>
      <w:r w:rsidRPr="00551C8A">
        <w:rPr>
          <w:rFonts w:ascii="Times New Roman" w:hAnsi="Times New Roman" w:cs="Times New Roman"/>
          <w:color w:val="00B050"/>
          <w:sz w:val="28"/>
          <w:szCs w:val="28"/>
        </w:rPr>
        <w:t xml:space="preserve"> </w:t>
      </w:r>
      <w:proofErr w:type="spellStart"/>
      <w:r w:rsidRPr="00551C8A">
        <w:rPr>
          <w:rFonts w:ascii="Times New Roman" w:hAnsi="Times New Roman" w:cs="Times New Roman"/>
          <w:color w:val="00B050"/>
          <w:sz w:val="28"/>
          <w:szCs w:val="28"/>
        </w:rPr>
        <w:t>масив</w:t>
      </w:r>
      <w:proofErr w:type="spellEnd"/>
      <w:r w:rsidRPr="00551C8A">
        <w:rPr>
          <w:rFonts w:ascii="Times New Roman" w:hAnsi="Times New Roman" w:cs="Times New Roman"/>
          <w:color w:val="00B050"/>
          <w:sz w:val="28"/>
          <w:szCs w:val="28"/>
        </w:rPr>
        <w:t xml:space="preserve"> </w:t>
      </w:r>
      <w:proofErr w:type="spellStart"/>
      <w:r w:rsidRPr="00551C8A">
        <w:rPr>
          <w:rFonts w:ascii="Times New Roman" w:hAnsi="Times New Roman" w:cs="Times New Roman"/>
          <w:color w:val="00B050"/>
          <w:sz w:val="28"/>
          <w:szCs w:val="28"/>
        </w:rPr>
        <w:t>вказівників</w:t>
      </w:r>
      <w:proofErr w:type="spellEnd"/>
    </w:p>
    <w:p w14:paraId="2C1198C1" w14:textId="77777777" w:rsidR="00626761" w:rsidRPr="00551C8A" w:rsidRDefault="00626761" w:rsidP="00BA261B">
      <w:pPr>
        <w:rPr>
          <w:rFonts w:ascii="Times New Roman" w:hAnsi="Times New Roman" w:cs="Times New Roman"/>
          <w:sz w:val="28"/>
          <w:szCs w:val="28"/>
        </w:rPr>
      </w:pPr>
      <w:r w:rsidRPr="00551C8A">
        <w:rPr>
          <w:rFonts w:ascii="Times New Roman" w:hAnsi="Times New Roman" w:cs="Times New Roman"/>
          <w:color w:val="0070C0"/>
          <w:sz w:val="28"/>
          <w:szCs w:val="28"/>
        </w:rPr>
        <w:t>double</w:t>
      </w:r>
      <w:r w:rsidRPr="00551C8A">
        <w:rPr>
          <w:rFonts w:ascii="Times New Roman" w:hAnsi="Times New Roman" w:cs="Times New Roman"/>
          <w:sz w:val="28"/>
          <w:szCs w:val="28"/>
        </w:rPr>
        <w:t xml:space="preserve"> * </w:t>
      </w:r>
      <w:proofErr w:type="spellStart"/>
      <w:r w:rsidRPr="00551C8A">
        <w:rPr>
          <w:rFonts w:ascii="Times New Roman" w:hAnsi="Times New Roman" w:cs="Times New Roman"/>
          <w:sz w:val="28"/>
          <w:szCs w:val="28"/>
        </w:rPr>
        <w:t>ptr</w:t>
      </w:r>
      <w:proofErr w:type="spellEnd"/>
      <w:proofErr w:type="gramStart"/>
      <w:r w:rsidRPr="00551C8A">
        <w:rPr>
          <w:rFonts w:ascii="Times New Roman" w:hAnsi="Times New Roman" w:cs="Times New Roman"/>
          <w:sz w:val="28"/>
          <w:szCs w:val="28"/>
        </w:rPr>
        <w:t>[]=</w:t>
      </w:r>
      <w:proofErr w:type="gramEnd"/>
      <w:r w:rsidRPr="00551C8A">
        <w:rPr>
          <w:rFonts w:ascii="Times New Roman" w:hAnsi="Times New Roman" w:cs="Times New Roman"/>
          <w:sz w:val="28"/>
          <w:szCs w:val="28"/>
        </w:rPr>
        <w:t>{(</w:t>
      </w:r>
      <w:r w:rsidRPr="00551C8A">
        <w:rPr>
          <w:rFonts w:ascii="Times New Roman" w:hAnsi="Times New Roman" w:cs="Times New Roman"/>
          <w:color w:val="0070C0"/>
          <w:sz w:val="28"/>
          <w:szCs w:val="28"/>
        </w:rPr>
        <w:t>double</w:t>
      </w:r>
      <w:r w:rsidRPr="00551C8A">
        <w:rPr>
          <w:rFonts w:ascii="Times New Roman" w:hAnsi="Times New Roman" w:cs="Times New Roman"/>
          <w:sz w:val="28"/>
          <w:szCs w:val="28"/>
        </w:rPr>
        <w:t>*)&amp;A[0], (</w:t>
      </w:r>
      <w:r w:rsidRPr="00551C8A">
        <w:rPr>
          <w:rFonts w:ascii="Times New Roman" w:hAnsi="Times New Roman" w:cs="Times New Roman"/>
          <w:color w:val="0070C0"/>
          <w:sz w:val="28"/>
          <w:szCs w:val="28"/>
        </w:rPr>
        <w:t>double</w:t>
      </w:r>
      <w:r w:rsidRPr="00551C8A">
        <w:rPr>
          <w:rFonts w:ascii="Times New Roman" w:hAnsi="Times New Roman" w:cs="Times New Roman"/>
          <w:sz w:val="28"/>
          <w:szCs w:val="28"/>
        </w:rPr>
        <w:t>*)&amp;A[1],</w:t>
      </w:r>
    </w:p>
    <w:p w14:paraId="3A1DE8F9" w14:textId="77777777" w:rsidR="00626761" w:rsidRPr="00551C8A" w:rsidRDefault="00626761" w:rsidP="00BA261B">
      <w:pPr>
        <w:rPr>
          <w:rFonts w:ascii="Times New Roman" w:hAnsi="Times New Roman" w:cs="Times New Roman"/>
          <w:sz w:val="28"/>
          <w:szCs w:val="28"/>
        </w:rPr>
      </w:pPr>
      <w:r w:rsidRPr="00551C8A">
        <w:rPr>
          <w:rFonts w:ascii="Times New Roman" w:hAnsi="Times New Roman" w:cs="Times New Roman"/>
          <w:sz w:val="28"/>
          <w:szCs w:val="28"/>
        </w:rPr>
        <w:t>(</w:t>
      </w:r>
      <w:r w:rsidRPr="00551C8A">
        <w:rPr>
          <w:rFonts w:ascii="Times New Roman" w:hAnsi="Times New Roman" w:cs="Times New Roman"/>
          <w:color w:val="0070C0"/>
          <w:sz w:val="28"/>
          <w:szCs w:val="28"/>
        </w:rPr>
        <w:t>double</w:t>
      </w:r>
      <w:proofErr w:type="gramStart"/>
      <w:r w:rsidRPr="00551C8A">
        <w:rPr>
          <w:rFonts w:ascii="Times New Roman" w:hAnsi="Times New Roman" w:cs="Times New Roman"/>
          <w:sz w:val="28"/>
          <w:szCs w:val="28"/>
        </w:rPr>
        <w:t>*)&amp;</w:t>
      </w:r>
      <w:proofErr w:type="gramEnd"/>
      <w:r w:rsidRPr="00551C8A">
        <w:rPr>
          <w:rFonts w:ascii="Times New Roman" w:hAnsi="Times New Roman" w:cs="Times New Roman"/>
          <w:sz w:val="28"/>
          <w:szCs w:val="28"/>
        </w:rPr>
        <w:t>A[2], (</w:t>
      </w:r>
      <w:r w:rsidRPr="00551C8A">
        <w:rPr>
          <w:rFonts w:ascii="Times New Roman" w:hAnsi="Times New Roman" w:cs="Times New Roman"/>
          <w:color w:val="0070C0"/>
          <w:sz w:val="28"/>
          <w:szCs w:val="28"/>
        </w:rPr>
        <w:t>double</w:t>
      </w:r>
      <w:r w:rsidRPr="00551C8A">
        <w:rPr>
          <w:rFonts w:ascii="Times New Roman" w:hAnsi="Times New Roman" w:cs="Times New Roman"/>
          <w:sz w:val="28"/>
          <w:szCs w:val="28"/>
        </w:rPr>
        <w:t>*)&amp;A[3]};</w:t>
      </w:r>
    </w:p>
    <w:p w14:paraId="287F6F87" w14:textId="77777777" w:rsidR="00626761" w:rsidRPr="00551C8A" w:rsidRDefault="00626761" w:rsidP="00BA261B">
      <w:pPr>
        <w:rPr>
          <w:rFonts w:ascii="Times New Roman" w:hAnsi="Times New Roman" w:cs="Times New Roman"/>
          <w:color w:val="00B050"/>
          <w:sz w:val="28"/>
          <w:szCs w:val="28"/>
        </w:rPr>
      </w:pPr>
      <w:r w:rsidRPr="00551C8A">
        <w:rPr>
          <w:rFonts w:ascii="Times New Roman" w:hAnsi="Times New Roman" w:cs="Times New Roman"/>
          <w:color w:val="00B050"/>
          <w:sz w:val="28"/>
          <w:szCs w:val="28"/>
        </w:rPr>
        <w:t xml:space="preserve">// </w:t>
      </w:r>
      <w:proofErr w:type="spellStart"/>
      <w:r w:rsidRPr="00551C8A">
        <w:rPr>
          <w:rFonts w:ascii="Times New Roman" w:hAnsi="Times New Roman" w:cs="Times New Roman"/>
          <w:color w:val="00B050"/>
          <w:sz w:val="28"/>
          <w:szCs w:val="28"/>
        </w:rPr>
        <w:t>Виклик</w:t>
      </w:r>
      <w:proofErr w:type="spellEnd"/>
      <w:r w:rsidRPr="00551C8A">
        <w:rPr>
          <w:rFonts w:ascii="Times New Roman" w:hAnsi="Times New Roman" w:cs="Times New Roman"/>
          <w:color w:val="00B050"/>
          <w:sz w:val="28"/>
          <w:szCs w:val="28"/>
        </w:rPr>
        <w:t xml:space="preserve"> </w:t>
      </w:r>
      <w:proofErr w:type="spellStart"/>
      <w:r w:rsidRPr="00551C8A">
        <w:rPr>
          <w:rFonts w:ascii="Times New Roman" w:hAnsi="Times New Roman" w:cs="Times New Roman"/>
          <w:color w:val="00B050"/>
          <w:sz w:val="28"/>
          <w:szCs w:val="28"/>
        </w:rPr>
        <w:t>функції</w:t>
      </w:r>
      <w:proofErr w:type="spellEnd"/>
    </w:p>
    <w:p w14:paraId="3BE64411" w14:textId="77777777" w:rsidR="00626761" w:rsidRPr="00551C8A" w:rsidRDefault="00626761" w:rsidP="00BA261B">
      <w:pPr>
        <w:rPr>
          <w:rFonts w:ascii="Times New Roman" w:hAnsi="Times New Roman" w:cs="Times New Roman"/>
          <w:sz w:val="28"/>
          <w:szCs w:val="28"/>
        </w:rPr>
      </w:pPr>
      <w:r w:rsidRPr="00551C8A">
        <w:rPr>
          <w:rFonts w:ascii="Times New Roman" w:hAnsi="Times New Roman" w:cs="Times New Roman"/>
          <w:color w:val="0070C0"/>
          <w:sz w:val="28"/>
          <w:szCs w:val="28"/>
        </w:rPr>
        <w:t>int</w:t>
      </w:r>
      <w:r w:rsidRPr="00551C8A">
        <w:rPr>
          <w:rFonts w:ascii="Times New Roman" w:hAnsi="Times New Roman" w:cs="Times New Roman"/>
          <w:sz w:val="28"/>
          <w:szCs w:val="28"/>
        </w:rPr>
        <w:t xml:space="preserve"> n=4;</w:t>
      </w:r>
    </w:p>
    <w:p w14:paraId="0BCE1898" w14:textId="77777777" w:rsidR="00626761" w:rsidRPr="00551C8A" w:rsidRDefault="00626761" w:rsidP="00BA261B">
      <w:pPr>
        <w:rPr>
          <w:rFonts w:ascii="Times New Roman" w:hAnsi="Times New Roman" w:cs="Times New Roman"/>
          <w:sz w:val="28"/>
          <w:szCs w:val="28"/>
        </w:rPr>
      </w:pPr>
      <w:proofErr w:type="gramStart"/>
      <w:r w:rsidRPr="00551C8A">
        <w:rPr>
          <w:rFonts w:ascii="Times New Roman" w:hAnsi="Times New Roman" w:cs="Times New Roman"/>
          <w:sz w:val="28"/>
          <w:szCs w:val="28"/>
        </w:rPr>
        <w:t>trans(</w:t>
      </w:r>
      <w:proofErr w:type="gramEnd"/>
      <w:r w:rsidRPr="00551C8A">
        <w:rPr>
          <w:rFonts w:ascii="Times New Roman" w:hAnsi="Times New Roman" w:cs="Times New Roman"/>
          <w:sz w:val="28"/>
          <w:szCs w:val="28"/>
        </w:rPr>
        <w:t xml:space="preserve">n, </w:t>
      </w:r>
      <w:proofErr w:type="spellStart"/>
      <w:r w:rsidRPr="00551C8A">
        <w:rPr>
          <w:rFonts w:ascii="Times New Roman" w:hAnsi="Times New Roman" w:cs="Times New Roman"/>
          <w:sz w:val="28"/>
          <w:szCs w:val="28"/>
        </w:rPr>
        <w:t>ptr</w:t>
      </w:r>
      <w:proofErr w:type="spellEnd"/>
      <w:r w:rsidRPr="00551C8A">
        <w:rPr>
          <w:rFonts w:ascii="Times New Roman" w:hAnsi="Times New Roman" w:cs="Times New Roman"/>
          <w:sz w:val="28"/>
          <w:szCs w:val="28"/>
        </w:rPr>
        <w:t>);</w:t>
      </w:r>
    </w:p>
    <w:p w14:paraId="7C923F94" w14:textId="77777777" w:rsidR="00626761" w:rsidRPr="00551C8A" w:rsidRDefault="00626761" w:rsidP="00BA261B">
      <w:pPr>
        <w:rPr>
          <w:rFonts w:ascii="Times New Roman" w:hAnsi="Times New Roman" w:cs="Times New Roman"/>
          <w:sz w:val="28"/>
          <w:szCs w:val="28"/>
        </w:rPr>
      </w:pPr>
      <w:proofErr w:type="gramStart"/>
      <w:r w:rsidRPr="00551C8A">
        <w:rPr>
          <w:rFonts w:ascii="Times New Roman" w:hAnsi="Times New Roman" w:cs="Times New Roman"/>
          <w:color w:val="0070C0"/>
          <w:sz w:val="28"/>
          <w:szCs w:val="28"/>
        </w:rPr>
        <w:t>for</w:t>
      </w:r>
      <w:r w:rsidRPr="00551C8A">
        <w:rPr>
          <w:rFonts w:ascii="Times New Roman" w:hAnsi="Times New Roman" w:cs="Times New Roman"/>
          <w:sz w:val="28"/>
          <w:szCs w:val="28"/>
        </w:rPr>
        <w:t>(</w:t>
      </w:r>
      <w:proofErr w:type="gramEnd"/>
      <w:r w:rsidRPr="00551C8A">
        <w:rPr>
          <w:rFonts w:ascii="Times New Roman" w:hAnsi="Times New Roman" w:cs="Times New Roman"/>
          <w:color w:val="0070C0"/>
          <w:sz w:val="28"/>
          <w:szCs w:val="28"/>
        </w:rPr>
        <w:t>int</w:t>
      </w:r>
      <w:r w:rsidRPr="00551C8A">
        <w:rPr>
          <w:rFonts w:ascii="Times New Roman" w:hAnsi="Times New Roman" w:cs="Times New Roman"/>
          <w:sz w:val="28"/>
          <w:szCs w:val="28"/>
        </w:rPr>
        <w:t xml:space="preserve"> </w:t>
      </w:r>
      <w:proofErr w:type="spellStart"/>
      <w:r w:rsidRPr="00551C8A">
        <w:rPr>
          <w:rFonts w:ascii="Times New Roman" w:hAnsi="Times New Roman" w:cs="Times New Roman"/>
          <w:sz w:val="28"/>
          <w:szCs w:val="28"/>
        </w:rPr>
        <w:t>i</w:t>
      </w:r>
      <w:proofErr w:type="spellEnd"/>
      <w:r w:rsidRPr="00551C8A">
        <w:rPr>
          <w:rFonts w:ascii="Times New Roman" w:hAnsi="Times New Roman" w:cs="Times New Roman"/>
          <w:sz w:val="28"/>
          <w:szCs w:val="28"/>
        </w:rPr>
        <w:t xml:space="preserve">=0; </w:t>
      </w:r>
      <w:proofErr w:type="spellStart"/>
      <w:r w:rsidRPr="00551C8A">
        <w:rPr>
          <w:rFonts w:ascii="Times New Roman" w:hAnsi="Times New Roman" w:cs="Times New Roman"/>
          <w:sz w:val="28"/>
          <w:szCs w:val="28"/>
        </w:rPr>
        <w:t>i</w:t>
      </w:r>
      <w:proofErr w:type="spellEnd"/>
      <w:r w:rsidRPr="00551C8A">
        <w:rPr>
          <w:rFonts w:ascii="Times New Roman" w:hAnsi="Times New Roman" w:cs="Times New Roman"/>
          <w:sz w:val="28"/>
          <w:szCs w:val="28"/>
        </w:rPr>
        <w:t>&lt;</w:t>
      </w:r>
      <w:proofErr w:type="spellStart"/>
      <w:r w:rsidRPr="00551C8A">
        <w:rPr>
          <w:rFonts w:ascii="Times New Roman" w:hAnsi="Times New Roman" w:cs="Times New Roman"/>
          <w:sz w:val="28"/>
          <w:szCs w:val="28"/>
        </w:rPr>
        <w:t>n;i</w:t>
      </w:r>
      <w:proofErr w:type="spellEnd"/>
      <w:r w:rsidRPr="00551C8A">
        <w:rPr>
          <w:rFonts w:ascii="Times New Roman" w:hAnsi="Times New Roman" w:cs="Times New Roman"/>
          <w:sz w:val="28"/>
          <w:szCs w:val="28"/>
        </w:rPr>
        <w:t>++){</w:t>
      </w:r>
    </w:p>
    <w:p w14:paraId="119E1218" w14:textId="77777777" w:rsidR="00626761" w:rsidRPr="00551C8A" w:rsidRDefault="00626761" w:rsidP="00BA261B">
      <w:pPr>
        <w:ind w:firstLine="706"/>
        <w:rPr>
          <w:rFonts w:ascii="Times New Roman" w:hAnsi="Times New Roman" w:cs="Times New Roman"/>
          <w:sz w:val="28"/>
          <w:szCs w:val="28"/>
        </w:rPr>
      </w:pPr>
      <w:proofErr w:type="spellStart"/>
      <w:proofErr w:type="gramStart"/>
      <w:r w:rsidRPr="00551C8A">
        <w:rPr>
          <w:rFonts w:ascii="Times New Roman" w:hAnsi="Times New Roman" w:cs="Times New Roman"/>
          <w:color w:val="0070C0"/>
          <w:sz w:val="28"/>
          <w:szCs w:val="28"/>
        </w:rPr>
        <w:t>printf</w:t>
      </w:r>
      <w:proofErr w:type="spellEnd"/>
      <w:r w:rsidRPr="00551C8A">
        <w:rPr>
          <w:rFonts w:ascii="Times New Roman" w:hAnsi="Times New Roman" w:cs="Times New Roman"/>
          <w:sz w:val="28"/>
          <w:szCs w:val="28"/>
        </w:rPr>
        <w:t>(</w:t>
      </w:r>
      <w:proofErr w:type="gramEnd"/>
      <w:r w:rsidRPr="00551C8A">
        <w:rPr>
          <w:rFonts w:ascii="Times New Roman" w:hAnsi="Times New Roman" w:cs="Times New Roman"/>
          <w:sz w:val="28"/>
          <w:szCs w:val="28"/>
        </w:rPr>
        <w:t xml:space="preserve">”\n </w:t>
      </w:r>
      <w:proofErr w:type="spellStart"/>
      <w:r w:rsidRPr="00551C8A">
        <w:rPr>
          <w:rFonts w:ascii="Times New Roman" w:hAnsi="Times New Roman" w:cs="Times New Roman"/>
          <w:sz w:val="28"/>
          <w:szCs w:val="28"/>
        </w:rPr>
        <w:t>Рядок</w:t>
      </w:r>
      <w:proofErr w:type="spellEnd"/>
      <w:r w:rsidRPr="00551C8A">
        <w:rPr>
          <w:rFonts w:ascii="Times New Roman" w:hAnsi="Times New Roman" w:cs="Times New Roman"/>
          <w:sz w:val="28"/>
          <w:szCs w:val="28"/>
        </w:rPr>
        <w:t xml:space="preserve"> %d : ”,(i+1)”);</w:t>
      </w:r>
    </w:p>
    <w:p w14:paraId="7828E9F9" w14:textId="77777777" w:rsidR="00626761" w:rsidRPr="00551C8A" w:rsidRDefault="00626761" w:rsidP="00BA261B">
      <w:pPr>
        <w:ind w:left="706" w:firstLine="706"/>
        <w:rPr>
          <w:rFonts w:ascii="Times New Roman" w:hAnsi="Times New Roman" w:cs="Times New Roman"/>
          <w:sz w:val="28"/>
          <w:szCs w:val="28"/>
        </w:rPr>
      </w:pPr>
      <w:proofErr w:type="gramStart"/>
      <w:r w:rsidRPr="00551C8A">
        <w:rPr>
          <w:rFonts w:ascii="Times New Roman" w:hAnsi="Times New Roman" w:cs="Times New Roman"/>
          <w:color w:val="0070C0"/>
          <w:sz w:val="28"/>
          <w:szCs w:val="28"/>
        </w:rPr>
        <w:t>for</w:t>
      </w:r>
      <w:r w:rsidRPr="00551C8A">
        <w:rPr>
          <w:rFonts w:ascii="Times New Roman" w:hAnsi="Times New Roman" w:cs="Times New Roman"/>
          <w:sz w:val="28"/>
          <w:szCs w:val="28"/>
        </w:rPr>
        <w:t>(</w:t>
      </w:r>
      <w:proofErr w:type="gramEnd"/>
      <w:r w:rsidRPr="00551C8A">
        <w:rPr>
          <w:rFonts w:ascii="Times New Roman" w:hAnsi="Times New Roman" w:cs="Times New Roman"/>
          <w:color w:val="0070C0"/>
          <w:sz w:val="28"/>
          <w:szCs w:val="28"/>
        </w:rPr>
        <w:t>int</w:t>
      </w:r>
      <w:r w:rsidRPr="00551C8A">
        <w:rPr>
          <w:rFonts w:ascii="Times New Roman" w:hAnsi="Times New Roman" w:cs="Times New Roman"/>
          <w:sz w:val="28"/>
          <w:szCs w:val="28"/>
        </w:rPr>
        <w:t xml:space="preserve"> j=0; j&lt;n; </w:t>
      </w:r>
      <w:proofErr w:type="spellStart"/>
      <w:r w:rsidRPr="00551C8A">
        <w:rPr>
          <w:rFonts w:ascii="Times New Roman" w:hAnsi="Times New Roman" w:cs="Times New Roman"/>
          <w:sz w:val="28"/>
          <w:szCs w:val="28"/>
        </w:rPr>
        <w:t>j++</w:t>
      </w:r>
      <w:proofErr w:type="spellEnd"/>
      <w:r w:rsidRPr="00551C8A">
        <w:rPr>
          <w:rFonts w:ascii="Times New Roman" w:hAnsi="Times New Roman" w:cs="Times New Roman"/>
          <w:sz w:val="28"/>
          <w:szCs w:val="28"/>
        </w:rPr>
        <w:t>){</w:t>
      </w:r>
    </w:p>
    <w:p w14:paraId="54A4EBB1" w14:textId="77777777" w:rsidR="00626761" w:rsidRPr="00551C8A" w:rsidRDefault="00626761" w:rsidP="00BA261B">
      <w:pPr>
        <w:ind w:left="1412" w:firstLine="706"/>
        <w:rPr>
          <w:rFonts w:ascii="Times New Roman" w:hAnsi="Times New Roman" w:cs="Times New Roman"/>
          <w:sz w:val="28"/>
          <w:szCs w:val="28"/>
        </w:rPr>
      </w:pPr>
      <w:proofErr w:type="spellStart"/>
      <w:proofErr w:type="gramStart"/>
      <w:r w:rsidRPr="00551C8A">
        <w:rPr>
          <w:rFonts w:ascii="Times New Roman" w:hAnsi="Times New Roman" w:cs="Times New Roman"/>
          <w:color w:val="0070C0"/>
          <w:sz w:val="28"/>
          <w:szCs w:val="28"/>
        </w:rPr>
        <w:t>printf</w:t>
      </w:r>
      <w:proofErr w:type="spellEnd"/>
      <w:r w:rsidRPr="00551C8A">
        <w:rPr>
          <w:rFonts w:ascii="Times New Roman" w:hAnsi="Times New Roman" w:cs="Times New Roman"/>
          <w:sz w:val="28"/>
          <w:szCs w:val="28"/>
        </w:rPr>
        <w:t>(</w:t>
      </w:r>
      <w:proofErr w:type="gramEnd"/>
      <w:r w:rsidRPr="00551C8A">
        <w:rPr>
          <w:rFonts w:ascii="Times New Roman" w:hAnsi="Times New Roman" w:cs="Times New Roman"/>
          <w:sz w:val="28"/>
          <w:szCs w:val="28"/>
        </w:rPr>
        <w:t>”\t %3.3f ”, A[</w:t>
      </w:r>
      <w:proofErr w:type="spellStart"/>
      <w:r w:rsidRPr="00551C8A">
        <w:rPr>
          <w:rFonts w:ascii="Times New Roman" w:hAnsi="Times New Roman" w:cs="Times New Roman"/>
          <w:sz w:val="28"/>
          <w:szCs w:val="28"/>
        </w:rPr>
        <w:t>i</w:t>
      </w:r>
      <w:proofErr w:type="spellEnd"/>
      <w:r w:rsidRPr="00551C8A">
        <w:rPr>
          <w:rFonts w:ascii="Times New Roman" w:hAnsi="Times New Roman" w:cs="Times New Roman"/>
          <w:sz w:val="28"/>
          <w:szCs w:val="28"/>
        </w:rPr>
        <w:t>][j]);</w:t>
      </w:r>
    </w:p>
    <w:p w14:paraId="55F2D76A" w14:textId="77777777" w:rsidR="00626761" w:rsidRPr="00551C8A" w:rsidRDefault="00626761" w:rsidP="00BA261B">
      <w:pPr>
        <w:ind w:left="706" w:firstLine="706"/>
        <w:rPr>
          <w:rFonts w:ascii="Times New Roman" w:hAnsi="Times New Roman" w:cs="Times New Roman"/>
          <w:sz w:val="28"/>
          <w:szCs w:val="28"/>
        </w:rPr>
      </w:pPr>
      <w:r w:rsidRPr="00551C8A">
        <w:rPr>
          <w:rFonts w:ascii="Times New Roman" w:hAnsi="Times New Roman" w:cs="Times New Roman"/>
          <w:sz w:val="28"/>
          <w:szCs w:val="28"/>
        </w:rPr>
        <w:t>}</w:t>
      </w:r>
    </w:p>
    <w:p w14:paraId="603EEFD9" w14:textId="77777777" w:rsidR="00626761" w:rsidRPr="00551C8A" w:rsidRDefault="00626761" w:rsidP="00BA261B">
      <w:pPr>
        <w:rPr>
          <w:rFonts w:ascii="Times New Roman" w:hAnsi="Times New Roman" w:cs="Times New Roman"/>
          <w:sz w:val="28"/>
          <w:szCs w:val="28"/>
        </w:rPr>
      </w:pPr>
      <w:r w:rsidRPr="00551C8A">
        <w:rPr>
          <w:rFonts w:ascii="Times New Roman" w:hAnsi="Times New Roman" w:cs="Times New Roman"/>
          <w:sz w:val="28"/>
          <w:szCs w:val="28"/>
        </w:rPr>
        <w:t xml:space="preserve">     }</w:t>
      </w:r>
    </w:p>
    <w:p w14:paraId="698438B6" w14:textId="77777777" w:rsidR="00626761" w:rsidRPr="00551C8A" w:rsidRDefault="00626761" w:rsidP="00BA261B">
      <w:pPr>
        <w:rPr>
          <w:rFonts w:ascii="Times New Roman" w:hAnsi="Times New Roman" w:cs="Times New Roman"/>
          <w:sz w:val="28"/>
          <w:szCs w:val="28"/>
        </w:rPr>
      </w:pPr>
      <w:r w:rsidRPr="00551C8A">
        <w:rPr>
          <w:rFonts w:ascii="Times New Roman" w:hAnsi="Times New Roman" w:cs="Times New Roman"/>
          <w:sz w:val="28"/>
          <w:szCs w:val="28"/>
        </w:rPr>
        <w:t>}</w:t>
      </w:r>
    </w:p>
    <w:p w14:paraId="18D555A6" w14:textId="77777777" w:rsidR="008D1CA6" w:rsidRDefault="008D1CA6" w:rsidP="00BA261B">
      <w:pPr>
        <w:rPr>
          <w:rFonts w:cstheme="minorBidi"/>
        </w:rPr>
      </w:pPr>
    </w:p>
    <w:p w14:paraId="002561AB" w14:textId="77777777" w:rsidR="00CD6DFF" w:rsidRPr="00A57A71" w:rsidRDefault="00CD6DFF" w:rsidP="00015FF7">
      <w:pPr>
        <w:pStyle w:val="1"/>
        <w:numPr>
          <w:ilvl w:val="0"/>
          <w:numId w:val="3"/>
        </w:numPr>
        <w:spacing w:before="0" w:after="0"/>
        <w:jc w:val="center"/>
      </w:pPr>
      <w:proofErr w:type="spellStart"/>
      <w:r w:rsidRPr="00395667">
        <w:t>Типи</w:t>
      </w:r>
      <w:proofErr w:type="spellEnd"/>
      <w:r w:rsidRPr="00395667">
        <w:t xml:space="preserve"> </w:t>
      </w:r>
      <w:proofErr w:type="spellStart"/>
      <w:r w:rsidRPr="00395667">
        <w:t>даних</w:t>
      </w:r>
      <w:proofErr w:type="spellEnd"/>
      <w:r w:rsidRPr="00395667">
        <w:t xml:space="preserve">, </w:t>
      </w:r>
      <w:proofErr w:type="spellStart"/>
      <w:r w:rsidRPr="00395667">
        <w:t>що</w:t>
      </w:r>
      <w:proofErr w:type="spellEnd"/>
      <w:r w:rsidRPr="00395667">
        <w:t xml:space="preserve"> </w:t>
      </w:r>
      <w:proofErr w:type="spellStart"/>
      <w:r w:rsidRPr="00395667">
        <w:t>визначені</w:t>
      </w:r>
      <w:proofErr w:type="spellEnd"/>
      <w:r w:rsidRPr="00395667">
        <w:t xml:space="preserve"> користувачем. Структури. Робота з файлами</w:t>
      </w:r>
    </w:p>
    <w:p w14:paraId="352090D3"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p>
    <w:p w14:paraId="3D60AEDE" w14:textId="77777777" w:rsidR="00CD6DFF" w:rsidRPr="000C457F" w:rsidRDefault="00CD6DFF" w:rsidP="00551C8A">
      <w:pPr>
        <w:pStyle w:val="3f3f3f3f3f3f3f3f3f2"/>
        <w:spacing w:before="0" w:after="0"/>
        <w:jc w:val="both"/>
        <w:rPr>
          <w:rFonts w:ascii="Times New Roman" w:cstheme="minorBidi"/>
          <w:b w:val="0"/>
          <w:bCs w:val="0"/>
          <w:iCs w:val="0"/>
          <w:szCs w:val="24"/>
          <w:lang w:val="uk-UA" w:eastAsia="uk-UA"/>
        </w:rPr>
      </w:pPr>
      <w:r w:rsidRPr="000C457F">
        <w:rPr>
          <w:rFonts w:ascii="Times New Roman" w:cstheme="minorBidi"/>
          <w:b w:val="0"/>
          <w:bCs w:val="0"/>
          <w:iCs w:val="0"/>
          <w:szCs w:val="24"/>
          <w:lang w:val="uk-UA" w:eastAsia="uk-UA"/>
        </w:rPr>
        <w:t>Структури</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Декларація</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та</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ініціалізація</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структур</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Анонімна</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структура</w:t>
      </w:r>
      <w:r w:rsidRPr="000C457F">
        <w:rPr>
          <w:rFonts w:ascii="Times New Roman" w:cstheme="minorBidi"/>
          <w:b w:val="0"/>
          <w:bCs w:val="0"/>
          <w:iCs w:val="0"/>
          <w:szCs w:val="24"/>
          <w:lang w:val="uk-UA" w:eastAsia="uk-UA"/>
        </w:rPr>
        <w:t>.</w:t>
      </w:r>
    </w:p>
    <w:p w14:paraId="41215610" w14:textId="77777777" w:rsidR="00CD6DFF" w:rsidRPr="000C457F" w:rsidRDefault="00CD6DFF" w:rsidP="00551C8A">
      <w:pPr>
        <w:pStyle w:val="3f3f3f3f3f3f3f3f3f2"/>
        <w:spacing w:before="0" w:after="0"/>
        <w:jc w:val="both"/>
        <w:rPr>
          <w:rFonts w:ascii="Times New Roman" w:cstheme="minorBidi"/>
          <w:b w:val="0"/>
          <w:bCs w:val="0"/>
          <w:iCs w:val="0"/>
          <w:szCs w:val="24"/>
          <w:lang w:val="uk-UA" w:eastAsia="uk-UA"/>
        </w:rPr>
      </w:pPr>
      <w:r w:rsidRPr="000C457F">
        <w:rPr>
          <w:rFonts w:ascii="Times New Roman" w:cstheme="minorBidi"/>
          <w:b w:val="0"/>
          <w:bCs w:val="0"/>
          <w:iCs w:val="0"/>
          <w:szCs w:val="24"/>
          <w:lang w:val="uk-UA" w:eastAsia="uk-UA"/>
        </w:rPr>
        <w:t>Визначення</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власного</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типу</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ключове</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слово</w:t>
      </w:r>
      <w:r w:rsidRPr="000C457F">
        <w:rPr>
          <w:rFonts w:ascii="Times New Roman" w:cstheme="minorBidi"/>
          <w:b w:val="0"/>
          <w:bCs w:val="0"/>
          <w:iCs w:val="0"/>
          <w:szCs w:val="24"/>
          <w:lang w:val="uk-UA" w:eastAsia="uk-UA"/>
        </w:rPr>
        <w:t xml:space="preserve"> </w:t>
      </w:r>
      <w:proofErr w:type="spellStart"/>
      <w:r w:rsidRPr="000C457F">
        <w:rPr>
          <w:rFonts w:ascii="Times New Roman" w:cstheme="minorBidi"/>
          <w:b w:val="0"/>
          <w:bCs w:val="0"/>
          <w:iCs w:val="0"/>
          <w:szCs w:val="24"/>
          <w:lang w:val="uk-UA" w:eastAsia="uk-UA"/>
        </w:rPr>
        <w:t>typedef</w:t>
      </w:r>
      <w:proofErr w:type="spellEnd"/>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Вказівники</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на</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структури</w:t>
      </w:r>
      <w:r w:rsidRPr="000C457F">
        <w:rPr>
          <w:rFonts w:ascii="Times New Roman" w:cstheme="minorBidi"/>
          <w:b w:val="0"/>
          <w:bCs w:val="0"/>
          <w:iCs w:val="0"/>
          <w:szCs w:val="24"/>
          <w:lang w:val="uk-UA" w:eastAsia="uk-UA"/>
        </w:rPr>
        <w:t>.</w:t>
      </w:r>
    </w:p>
    <w:p w14:paraId="36EF6E5E" w14:textId="77777777" w:rsidR="00CD6DFF" w:rsidRPr="000C457F" w:rsidRDefault="00CD6DFF" w:rsidP="00551C8A">
      <w:pPr>
        <w:pStyle w:val="3f3f3f3f3f3f3f3f3f2"/>
        <w:spacing w:before="0" w:after="0"/>
        <w:jc w:val="both"/>
        <w:rPr>
          <w:rFonts w:ascii="Times New Roman" w:cstheme="minorBidi"/>
          <w:b w:val="0"/>
          <w:bCs w:val="0"/>
          <w:iCs w:val="0"/>
          <w:szCs w:val="24"/>
          <w:lang w:val="uk-UA" w:eastAsia="uk-UA"/>
        </w:rPr>
      </w:pPr>
      <w:r w:rsidRPr="000C457F">
        <w:rPr>
          <w:rFonts w:ascii="Times New Roman" w:cstheme="minorBidi"/>
          <w:b w:val="0"/>
          <w:bCs w:val="0"/>
          <w:iCs w:val="0"/>
          <w:szCs w:val="24"/>
          <w:lang w:val="uk-UA" w:eastAsia="uk-UA"/>
        </w:rPr>
        <w:t>Робота</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з</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файлами</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Текстові</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та</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бінарні</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файли</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Відкриття</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файлів</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та</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файлові</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змінні</w:t>
      </w:r>
      <w:r w:rsidRPr="000C457F">
        <w:rPr>
          <w:rFonts w:ascii="Times New Roman" w:cstheme="minorBidi"/>
          <w:b w:val="0"/>
          <w:bCs w:val="0"/>
          <w:iCs w:val="0"/>
          <w:szCs w:val="24"/>
          <w:lang w:val="uk-UA" w:eastAsia="uk-UA"/>
        </w:rPr>
        <w:t>.</w:t>
      </w:r>
    </w:p>
    <w:p w14:paraId="1A69DBBA" w14:textId="77777777" w:rsidR="00CD6DFF" w:rsidRPr="000C457F" w:rsidRDefault="00CD6DFF" w:rsidP="00551C8A">
      <w:pPr>
        <w:pStyle w:val="3f3f3f3f3f3f3f3f3f2"/>
        <w:spacing w:before="0" w:after="0"/>
        <w:jc w:val="both"/>
        <w:rPr>
          <w:rFonts w:ascii="Times New Roman" w:cstheme="minorBidi"/>
          <w:b w:val="0"/>
          <w:bCs w:val="0"/>
          <w:iCs w:val="0"/>
          <w:szCs w:val="24"/>
          <w:lang w:val="uk-UA" w:eastAsia="uk-UA"/>
        </w:rPr>
      </w:pPr>
      <w:r w:rsidRPr="000C457F">
        <w:rPr>
          <w:rFonts w:ascii="Times New Roman" w:cstheme="minorBidi"/>
          <w:b w:val="0"/>
          <w:bCs w:val="0"/>
          <w:iCs w:val="0"/>
          <w:szCs w:val="24"/>
          <w:lang w:val="uk-UA" w:eastAsia="uk-UA"/>
        </w:rPr>
        <w:t>Робота</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з</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символьними</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та</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текстовими</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файлами</w:t>
      </w:r>
      <w:r w:rsidRPr="000C457F">
        <w:rPr>
          <w:rFonts w:ascii="Times New Roman" w:cstheme="minorBidi"/>
          <w:b w:val="0"/>
          <w:bCs w:val="0"/>
          <w:iCs w:val="0"/>
          <w:szCs w:val="24"/>
          <w:lang w:val="uk-UA" w:eastAsia="uk-UA"/>
        </w:rPr>
        <w:t>.</w:t>
      </w:r>
    </w:p>
    <w:p w14:paraId="6A1F1E4C" w14:textId="77777777" w:rsidR="00CD6DFF" w:rsidRPr="000C457F" w:rsidRDefault="00CD6DFF" w:rsidP="00551C8A">
      <w:pPr>
        <w:pStyle w:val="3f3f3f3f3f3f3f3f3f2"/>
        <w:spacing w:before="0" w:after="0"/>
        <w:jc w:val="both"/>
        <w:rPr>
          <w:rFonts w:ascii="Times New Roman" w:cstheme="minorBidi"/>
          <w:b w:val="0"/>
          <w:bCs w:val="0"/>
          <w:iCs w:val="0"/>
          <w:szCs w:val="24"/>
          <w:lang w:val="uk-UA" w:eastAsia="uk-UA"/>
        </w:rPr>
      </w:pPr>
      <w:r w:rsidRPr="000C457F">
        <w:rPr>
          <w:rFonts w:ascii="Times New Roman" w:cstheme="minorBidi"/>
          <w:b w:val="0"/>
          <w:bCs w:val="0"/>
          <w:iCs w:val="0"/>
          <w:szCs w:val="24"/>
          <w:lang w:val="uk-UA" w:eastAsia="uk-UA"/>
        </w:rPr>
        <w:t>Робота</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з</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бінарними</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файлами</w:t>
      </w:r>
      <w:r w:rsidRPr="000C457F">
        <w:rPr>
          <w:rFonts w:ascii="Times New Roman" w:cstheme="minorBidi"/>
          <w:b w:val="0"/>
          <w:bCs w:val="0"/>
          <w:iCs w:val="0"/>
          <w:szCs w:val="24"/>
          <w:lang w:val="uk-UA" w:eastAsia="uk-UA"/>
        </w:rPr>
        <w:t>.</w:t>
      </w:r>
    </w:p>
    <w:p w14:paraId="46DA3E7F"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p>
    <w:p w14:paraId="3D9C75C3" w14:textId="77777777" w:rsidR="00CD6DFF" w:rsidRPr="009C2347" w:rsidRDefault="00CD6DFF" w:rsidP="00BA261B">
      <w:pPr>
        <w:pStyle w:val="2"/>
        <w:jc w:val="center"/>
        <w:rPr>
          <w:lang w:val="ru-RU" w:eastAsia="uk-UA"/>
        </w:rPr>
      </w:pPr>
      <w:r w:rsidRPr="009C2347">
        <w:rPr>
          <w:lang w:val="ru-RU" w:eastAsia="uk-UA"/>
        </w:rPr>
        <w:lastRenderedPageBreak/>
        <w:t>Структури</w:t>
      </w:r>
    </w:p>
    <w:p w14:paraId="365E9BB2"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Style w:val="af3"/>
          <w:rFonts w:ascii="Times New Roman" w:hAnsi="Times New Roman" w:cs="Times New Roman"/>
          <w:sz w:val="28"/>
          <w:szCs w:val="28"/>
          <w:lang w:val="uk-UA"/>
        </w:rPr>
        <w:t>Структура</w:t>
      </w:r>
      <w:r w:rsidRPr="00A57A71">
        <w:rPr>
          <w:rFonts w:ascii="Times New Roman" w:hAnsi="Times New Roman" w:cs="Times New Roman"/>
          <w:sz w:val="28"/>
          <w:szCs w:val="28"/>
          <w:lang w:val="uk-UA"/>
        </w:rPr>
        <w:t xml:space="preserve"> — це сукупність різнотипних елементів або </w:t>
      </w:r>
      <w:proofErr w:type="spellStart"/>
      <w:r w:rsidRPr="00A57A71">
        <w:rPr>
          <w:rFonts w:ascii="Times New Roman" w:hAnsi="Times New Roman" w:cs="Times New Roman"/>
          <w:sz w:val="28"/>
          <w:szCs w:val="28"/>
          <w:lang w:val="uk-UA"/>
        </w:rPr>
        <w:t>логічно</w:t>
      </w:r>
      <w:proofErr w:type="spellEnd"/>
      <w:r w:rsidRPr="00A57A71">
        <w:rPr>
          <w:rFonts w:ascii="Times New Roman" w:hAnsi="Times New Roman" w:cs="Times New Roman"/>
          <w:sz w:val="28"/>
          <w:szCs w:val="28"/>
          <w:lang w:val="uk-UA"/>
        </w:rPr>
        <w:t xml:space="preserve"> зв'язаних змінних,  в який входять елементи будь-яких типів ( на старому Сі - за винятком функцій, хоча можна використовувати вказівник на функції, на сучасному Сі та Сі++ можна використовувати й функції), яким присвоюється одне ім’я (на мові Сі воно може бути відсутнім – так звана </w:t>
      </w:r>
      <w:r w:rsidRPr="00A57A71">
        <w:rPr>
          <w:rFonts w:ascii="Times New Roman" w:hAnsi="Times New Roman" w:cs="Times New Roman"/>
          <w:i/>
          <w:sz w:val="28"/>
          <w:szCs w:val="28"/>
          <w:lang w:val="uk-UA"/>
        </w:rPr>
        <w:t>анонімна структура</w:t>
      </w:r>
      <w:r w:rsidRPr="00A57A71">
        <w:rPr>
          <w:rFonts w:ascii="Times New Roman" w:hAnsi="Times New Roman" w:cs="Times New Roman"/>
          <w:sz w:val="28"/>
          <w:szCs w:val="28"/>
          <w:lang w:val="uk-UA"/>
        </w:rPr>
        <w:t xml:space="preserve">) для зручності подальшої обробки , що займає одну ділянку пам’яті, тобто визначено як окремий тип. Елементи, що складають структуру, називаються </w:t>
      </w:r>
      <w:r w:rsidRPr="00A57A71">
        <w:rPr>
          <w:rStyle w:val="af2"/>
          <w:rFonts w:ascii="Times New Roman" w:hAnsi="Times New Roman"/>
          <w:sz w:val="28"/>
          <w:szCs w:val="28"/>
          <w:lang w:val="uk-UA"/>
        </w:rPr>
        <w:t>полями</w:t>
      </w:r>
      <w:r w:rsidRPr="00A57A71">
        <w:rPr>
          <w:rFonts w:ascii="Times New Roman" w:hAnsi="Times New Roman" w:cs="Times New Roman"/>
          <w:sz w:val="28"/>
          <w:szCs w:val="28"/>
          <w:lang w:val="uk-UA"/>
        </w:rPr>
        <w:t>.</w:t>
      </w:r>
    </w:p>
    <w:p w14:paraId="6687DE0B"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На відміну від масиву, який є однорідним об'єктом, структура може бути неоднорідною.</w:t>
      </w:r>
    </w:p>
    <w:p w14:paraId="055E38CC" w14:textId="77777777" w:rsidR="00CD6DFF" w:rsidRPr="00A57A71" w:rsidRDefault="00CD6DFF" w:rsidP="00BA261B">
      <w:pPr>
        <w:pStyle w:val="TextBody"/>
        <w:spacing w:after="0" w:line="240" w:lineRule="auto"/>
        <w:jc w:val="both"/>
        <w:rPr>
          <w:rFonts w:ascii="Times New Roman" w:hAnsi="Times New Roman" w:cs="Times New Roman"/>
          <w:i/>
          <w:sz w:val="28"/>
          <w:szCs w:val="28"/>
          <w:lang w:val="uk-UA"/>
        </w:rPr>
      </w:pPr>
      <w:r w:rsidRPr="00A57A71">
        <w:rPr>
          <w:rFonts w:ascii="Times New Roman" w:hAnsi="Times New Roman" w:cs="Times New Roman"/>
          <w:sz w:val="28"/>
          <w:szCs w:val="28"/>
          <w:lang w:val="uk-UA"/>
        </w:rPr>
        <w:t>Традиційним прикладом структури служить облікова картка того, що працює: службовець підприємства описується набором атрибутів, таких, як табельний номер, ім'я, дата народження, стать, адрес, зарплата. У свою чергу, деякі з цих атрибутів самі можуть виявитися структурами. Такі, наприклад: ім'я, дата народження, адрес, що мають декілька компонент</w:t>
      </w:r>
      <w:r w:rsidRPr="00A57A71">
        <w:rPr>
          <w:rFonts w:ascii="Times New Roman" w:hAnsi="Times New Roman" w:cs="Times New Roman"/>
          <w:i/>
          <w:sz w:val="28"/>
          <w:szCs w:val="28"/>
          <w:lang w:val="uk-UA"/>
        </w:rPr>
        <w:t>.</w:t>
      </w:r>
    </w:p>
    <w:p w14:paraId="0AB593B3"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p>
    <w:p w14:paraId="72EFE63B" w14:textId="77777777" w:rsidR="00CD6DFF" w:rsidRPr="00A57A71" w:rsidRDefault="00CD6DFF" w:rsidP="00BA261B">
      <w:pPr>
        <w:pStyle w:val="3"/>
        <w:rPr>
          <w:rStyle w:val="af3"/>
          <w:b/>
          <w:szCs w:val="28"/>
          <w:lang w:val="uk-UA"/>
        </w:rPr>
      </w:pPr>
      <w:r w:rsidRPr="00A57A71">
        <w:rPr>
          <w:rStyle w:val="af3"/>
          <w:szCs w:val="28"/>
          <w:lang w:val="uk-UA"/>
        </w:rPr>
        <w:t>Декларація структури</w:t>
      </w:r>
    </w:p>
    <w:p w14:paraId="78606C14"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Змінна типу структура, як і будь-яка змінна, повинна бути описана. Цей опис складається з двох кроків: опису шаблону (тобто складу) або типу структури та опису змінних структур</w:t>
      </w:r>
      <w:r w:rsidRPr="00A57A71">
        <w:rPr>
          <w:rFonts w:ascii="Times New Roman" w:hAnsi="Times New Roman" w:cs="Times New Roman"/>
          <w:sz w:val="28"/>
          <w:szCs w:val="28"/>
          <w:lang w:val="uk-UA"/>
        </w:rPr>
        <w:softHyphen/>
        <w:t>ного типу.</w:t>
      </w:r>
    </w:p>
    <w:p w14:paraId="261F24D7"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Style w:val="af3"/>
          <w:rFonts w:ascii="Times New Roman" w:hAnsi="Times New Roman" w:cs="Times New Roman"/>
          <w:sz w:val="28"/>
          <w:szCs w:val="28"/>
          <w:lang w:val="uk-UA"/>
        </w:rPr>
        <w:t xml:space="preserve">Синтаксис декларації структури: </w:t>
      </w:r>
    </w:p>
    <w:p w14:paraId="13D52366"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proofErr w:type="spellStart"/>
      <w:r w:rsidRPr="00A57A71">
        <w:rPr>
          <w:rStyle w:val="af3"/>
          <w:rFonts w:asciiTheme="minorHAnsi" w:hAnsiTheme="minorHAnsi" w:cs="Times New Roman"/>
          <w:sz w:val="28"/>
          <w:szCs w:val="28"/>
          <w:lang w:val="uk-UA"/>
        </w:rPr>
        <w:t>struct</w:t>
      </w:r>
      <w:proofErr w:type="spellEnd"/>
      <w:r w:rsidRPr="00A57A71">
        <w:rPr>
          <w:rStyle w:val="af3"/>
          <w:rFonts w:asciiTheme="minorHAnsi" w:hAnsiTheme="minorHAnsi" w:cs="Times New Roman"/>
          <w:sz w:val="28"/>
          <w:szCs w:val="28"/>
          <w:lang w:val="uk-UA"/>
        </w:rPr>
        <w:t xml:space="preserve"> [&lt;</w:t>
      </w:r>
      <w:proofErr w:type="spellStart"/>
      <w:r w:rsidRPr="00A57A71">
        <w:rPr>
          <w:rStyle w:val="af3"/>
          <w:rFonts w:asciiTheme="minorHAnsi" w:hAnsiTheme="minorHAnsi" w:cs="Times New Roman"/>
          <w:sz w:val="28"/>
          <w:szCs w:val="28"/>
          <w:lang w:val="uk-UA"/>
        </w:rPr>
        <w:t>tag</w:t>
      </w:r>
      <w:proofErr w:type="spellEnd"/>
      <w:r w:rsidRPr="00A57A71">
        <w:rPr>
          <w:rStyle w:val="af3"/>
          <w:rFonts w:asciiTheme="minorHAnsi" w:hAnsiTheme="minorHAnsi" w:cs="Times New Roman"/>
          <w:sz w:val="28"/>
          <w:szCs w:val="28"/>
          <w:lang w:val="uk-UA"/>
        </w:rPr>
        <w:t>&gt;] {</w:t>
      </w:r>
    </w:p>
    <w:p w14:paraId="72BBCAFB"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r w:rsidRPr="00A57A71">
        <w:rPr>
          <w:rStyle w:val="af3"/>
          <w:rFonts w:asciiTheme="minorHAnsi" w:hAnsiTheme="minorHAnsi" w:cs="Times New Roman"/>
          <w:sz w:val="28"/>
          <w:szCs w:val="28"/>
          <w:lang w:val="uk-UA"/>
        </w:rPr>
        <w:t>&lt;</w:t>
      </w:r>
      <w:proofErr w:type="spellStart"/>
      <w:r w:rsidRPr="00A57A71">
        <w:rPr>
          <w:rStyle w:val="af3"/>
          <w:rFonts w:asciiTheme="minorHAnsi" w:hAnsiTheme="minorHAnsi" w:cs="Times New Roman"/>
          <w:sz w:val="28"/>
          <w:szCs w:val="28"/>
          <w:lang w:val="uk-UA"/>
        </w:rPr>
        <w:t>member-declaration-list</w:t>
      </w:r>
      <w:proofErr w:type="spellEnd"/>
      <w:r w:rsidRPr="00A57A71">
        <w:rPr>
          <w:rStyle w:val="af3"/>
          <w:rFonts w:asciiTheme="minorHAnsi" w:hAnsiTheme="minorHAnsi" w:cs="Times New Roman"/>
          <w:sz w:val="28"/>
          <w:szCs w:val="28"/>
          <w:lang w:val="uk-UA"/>
        </w:rPr>
        <w:t xml:space="preserve">&gt;} </w:t>
      </w:r>
    </w:p>
    <w:p w14:paraId="2966F19A"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r w:rsidRPr="00A57A71">
        <w:rPr>
          <w:rStyle w:val="af3"/>
          <w:rFonts w:asciiTheme="minorHAnsi" w:hAnsiTheme="minorHAnsi" w:cs="Times New Roman"/>
          <w:sz w:val="28"/>
          <w:szCs w:val="28"/>
          <w:lang w:val="uk-UA"/>
        </w:rPr>
        <w:t>&lt;</w:t>
      </w:r>
      <w:proofErr w:type="spellStart"/>
      <w:r w:rsidRPr="00A57A71">
        <w:rPr>
          <w:rStyle w:val="af3"/>
          <w:rFonts w:asciiTheme="minorHAnsi" w:hAnsiTheme="minorHAnsi" w:cs="Times New Roman"/>
          <w:sz w:val="28"/>
          <w:szCs w:val="28"/>
          <w:lang w:val="uk-UA"/>
        </w:rPr>
        <w:t>declarator</w:t>
      </w:r>
      <w:proofErr w:type="spellEnd"/>
      <w:r w:rsidRPr="00A57A71">
        <w:rPr>
          <w:rStyle w:val="af3"/>
          <w:rFonts w:asciiTheme="minorHAnsi" w:hAnsiTheme="minorHAnsi" w:cs="Times New Roman"/>
          <w:sz w:val="28"/>
          <w:szCs w:val="28"/>
          <w:lang w:val="uk-UA"/>
        </w:rPr>
        <w:t xml:space="preserve">&gt; </w:t>
      </w:r>
    </w:p>
    <w:p w14:paraId="6D4F6281"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r w:rsidRPr="00A57A71">
        <w:rPr>
          <w:rStyle w:val="af3"/>
          <w:rFonts w:asciiTheme="minorHAnsi" w:hAnsiTheme="minorHAnsi" w:cs="Times New Roman"/>
          <w:sz w:val="28"/>
          <w:szCs w:val="28"/>
          <w:lang w:val="uk-UA"/>
        </w:rPr>
        <w:t>[, &lt;</w:t>
      </w:r>
      <w:proofErr w:type="spellStart"/>
      <w:r w:rsidRPr="00A57A71">
        <w:rPr>
          <w:rStyle w:val="af3"/>
          <w:rFonts w:asciiTheme="minorHAnsi" w:hAnsiTheme="minorHAnsi" w:cs="Times New Roman"/>
          <w:sz w:val="28"/>
          <w:szCs w:val="28"/>
          <w:lang w:val="uk-UA"/>
        </w:rPr>
        <w:t>declarator</w:t>
      </w:r>
      <w:proofErr w:type="spellEnd"/>
      <w:r w:rsidRPr="00A57A71">
        <w:rPr>
          <w:rStyle w:val="af3"/>
          <w:rFonts w:asciiTheme="minorHAnsi" w:hAnsiTheme="minorHAnsi" w:cs="Times New Roman"/>
          <w:sz w:val="28"/>
          <w:szCs w:val="28"/>
          <w:lang w:val="uk-UA"/>
        </w:rPr>
        <w:t xml:space="preserve">&gt; ...]; </w:t>
      </w:r>
    </w:p>
    <w:p w14:paraId="1982EC98"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Style w:val="af3"/>
          <w:rFonts w:ascii="Times New Roman" w:hAnsi="Times New Roman" w:cs="Times New Roman"/>
          <w:sz w:val="28"/>
          <w:szCs w:val="28"/>
          <w:lang w:val="uk-UA"/>
        </w:rPr>
        <w:t xml:space="preserve">або </w:t>
      </w:r>
    </w:p>
    <w:p w14:paraId="4EBB5544"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proofErr w:type="spellStart"/>
      <w:r w:rsidRPr="00A57A71">
        <w:rPr>
          <w:rStyle w:val="af3"/>
          <w:rFonts w:asciiTheme="minorHAnsi" w:hAnsiTheme="minorHAnsi" w:cs="Times New Roman"/>
          <w:sz w:val="28"/>
          <w:szCs w:val="28"/>
          <w:lang w:val="uk-UA"/>
        </w:rPr>
        <w:t>struct</w:t>
      </w:r>
      <w:proofErr w:type="spellEnd"/>
      <w:r w:rsidRPr="00A57A71">
        <w:rPr>
          <w:rStyle w:val="af3"/>
          <w:rFonts w:asciiTheme="minorHAnsi" w:hAnsiTheme="minorHAnsi" w:cs="Times New Roman"/>
          <w:sz w:val="28"/>
          <w:szCs w:val="28"/>
          <w:lang w:val="uk-UA"/>
        </w:rPr>
        <w:t xml:space="preserve"> &lt;</w:t>
      </w:r>
      <w:proofErr w:type="spellStart"/>
      <w:r w:rsidRPr="00A57A71">
        <w:rPr>
          <w:rStyle w:val="af3"/>
          <w:rFonts w:asciiTheme="minorHAnsi" w:hAnsiTheme="minorHAnsi" w:cs="Times New Roman"/>
          <w:sz w:val="28"/>
          <w:szCs w:val="28"/>
          <w:lang w:val="uk-UA"/>
        </w:rPr>
        <w:t>tag</w:t>
      </w:r>
      <w:proofErr w:type="spellEnd"/>
      <w:r w:rsidRPr="00A57A71">
        <w:rPr>
          <w:rStyle w:val="af3"/>
          <w:rFonts w:asciiTheme="minorHAnsi" w:hAnsiTheme="minorHAnsi" w:cs="Times New Roman"/>
          <w:sz w:val="28"/>
          <w:szCs w:val="28"/>
          <w:lang w:val="uk-UA"/>
        </w:rPr>
        <w:t>&gt; &lt;</w:t>
      </w:r>
      <w:proofErr w:type="spellStart"/>
      <w:r w:rsidRPr="00A57A71">
        <w:rPr>
          <w:rStyle w:val="af3"/>
          <w:rFonts w:asciiTheme="minorHAnsi" w:hAnsiTheme="minorHAnsi" w:cs="Times New Roman"/>
          <w:sz w:val="28"/>
          <w:szCs w:val="28"/>
          <w:lang w:val="uk-UA"/>
        </w:rPr>
        <w:t>declarator</w:t>
      </w:r>
      <w:proofErr w:type="spellEnd"/>
      <w:r w:rsidRPr="00A57A71">
        <w:rPr>
          <w:rStyle w:val="af3"/>
          <w:rFonts w:asciiTheme="minorHAnsi" w:hAnsiTheme="minorHAnsi" w:cs="Times New Roman"/>
          <w:sz w:val="28"/>
          <w:szCs w:val="28"/>
          <w:lang w:val="uk-UA"/>
        </w:rPr>
        <w:t>&gt; [, &lt;</w:t>
      </w:r>
      <w:proofErr w:type="spellStart"/>
      <w:r w:rsidRPr="00A57A71">
        <w:rPr>
          <w:rStyle w:val="af3"/>
          <w:rFonts w:asciiTheme="minorHAnsi" w:hAnsiTheme="minorHAnsi" w:cs="Times New Roman"/>
          <w:sz w:val="28"/>
          <w:szCs w:val="28"/>
          <w:lang w:val="uk-UA"/>
        </w:rPr>
        <w:t>declarator</w:t>
      </w:r>
      <w:proofErr w:type="spellEnd"/>
      <w:r w:rsidRPr="00A57A71">
        <w:rPr>
          <w:rStyle w:val="af3"/>
          <w:rFonts w:asciiTheme="minorHAnsi" w:hAnsiTheme="minorHAnsi" w:cs="Times New Roman"/>
          <w:sz w:val="28"/>
          <w:szCs w:val="28"/>
          <w:lang w:val="uk-UA"/>
        </w:rPr>
        <w:t xml:space="preserve">&gt; ...]; </w:t>
      </w:r>
    </w:p>
    <w:p w14:paraId="03C2E793" w14:textId="77777777" w:rsidR="00CD6DFF" w:rsidRPr="00551C8A" w:rsidRDefault="00CD6DFF" w:rsidP="00551C8A">
      <w:pPr>
        <w:jc w:val="both"/>
        <w:rPr>
          <w:sz w:val="28"/>
          <w:szCs w:val="28"/>
        </w:rPr>
      </w:pPr>
      <w:r w:rsidRPr="00551C8A">
        <w:rPr>
          <w:i/>
          <w:sz w:val="28"/>
          <w:szCs w:val="28"/>
          <w:lang w:val="uk-UA"/>
        </w:rPr>
        <w:t>Декларація</w:t>
      </w:r>
      <w:r w:rsidRPr="00551C8A">
        <w:rPr>
          <w:rStyle w:val="af3"/>
          <w:rFonts w:ascii="Times New Roman" w:hAnsi="Times New Roman" w:cs="Times New Roman"/>
          <w:i/>
          <w:sz w:val="28"/>
          <w:szCs w:val="28"/>
          <w:lang w:val="uk-UA"/>
        </w:rPr>
        <w:t xml:space="preserve"> структури</w:t>
      </w:r>
      <w:r w:rsidRPr="00551C8A">
        <w:rPr>
          <w:rStyle w:val="af3"/>
          <w:rFonts w:ascii="Times New Roman" w:hAnsi="Times New Roman" w:cs="Times New Roman"/>
          <w:sz w:val="28"/>
          <w:szCs w:val="28"/>
          <w:lang w:val="uk-UA"/>
        </w:rPr>
        <w:t xml:space="preserve"> </w:t>
      </w:r>
      <w:proofErr w:type="spellStart"/>
      <w:r w:rsidRPr="00551C8A">
        <w:rPr>
          <w:sz w:val="28"/>
          <w:szCs w:val="28"/>
        </w:rPr>
        <w:t>задає</w:t>
      </w:r>
      <w:proofErr w:type="spellEnd"/>
      <w:r w:rsidRPr="00551C8A">
        <w:rPr>
          <w:sz w:val="28"/>
          <w:szCs w:val="28"/>
        </w:rPr>
        <w:t xml:space="preserve"> </w:t>
      </w:r>
      <w:proofErr w:type="spellStart"/>
      <w:r w:rsidRPr="00551C8A">
        <w:rPr>
          <w:sz w:val="28"/>
          <w:szCs w:val="28"/>
        </w:rPr>
        <w:t>ім'я</w:t>
      </w:r>
      <w:proofErr w:type="spellEnd"/>
      <w:r w:rsidRPr="00551C8A">
        <w:rPr>
          <w:sz w:val="28"/>
          <w:szCs w:val="28"/>
        </w:rPr>
        <w:t xml:space="preserve"> </w:t>
      </w:r>
      <w:proofErr w:type="spellStart"/>
      <w:r w:rsidRPr="00551C8A">
        <w:rPr>
          <w:sz w:val="28"/>
          <w:szCs w:val="28"/>
        </w:rPr>
        <w:t>типу</w:t>
      </w:r>
      <w:proofErr w:type="spellEnd"/>
      <w:r w:rsidRPr="00551C8A">
        <w:rPr>
          <w:sz w:val="28"/>
          <w:szCs w:val="28"/>
        </w:rPr>
        <w:t xml:space="preserve"> </w:t>
      </w:r>
      <w:proofErr w:type="spellStart"/>
      <w:r w:rsidRPr="00551C8A">
        <w:rPr>
          <w:sz w:val="28"/>
          <w:szCs w:val="28"/>
        </w:rPr>
        <w:t>структури</w:t>
      </w:r>
      <w:proofErr w:type="spellEnd"/>
      <w:r w:rsidRPr="00551C8A">
        <w:rPr>
          <w:sz w:val="28"/>
          <w:szCs w:val="28"/>
        </w:rPr>
        <w:t xml:space="preserve"> і </w:t>
      </w:r>
      <w:proofErr w:type="spellStart"/>
      <w:r w:rsidRPr="00551C8A">
        <w:rPr>
          <w:sz w:val="28"/>
          <w:szCs w:val="28"/>
        </w:rPr>
        <w:t>специфікує</w:t>
      </w:r>
      <w:proofErr w:type="spellEnd"/>
      <w:r w:rsidRPr="00551C8A">
        <w:rPr>
          <w:sz w:val="28"/>
          <w:szCs w:val="28"/>
        </w:rPr>
        <w:t xml:space="preserve"> </w:t>
      </w:r>
      <w:proofErr w:type="spellStart"/>
      <w:r w:rsidRPr="00551C8A">
        <w:rPr>
          <w:sz w:val="28"/>
          <w:szCs w:val="28"/>
        </w:rPr>
        <w:t>послідовність</w:t>
      </w:r>
      <w:proofErr w:type="spellEnd"/>
      <w:r w:rsidRPr="00551C8A">
        <w:rPr>
          <w:sz w:val="28"/>
          <w:szCs w:val="28"/>
        </w:rPr>
        <w:t xml:space="preserve"> </w:t>
      </w:r>
      <w:proofErr w:type="spellStart"/>
      <w:r w:rsidRPr="00551C8A">
        <w:rPr>
          <w:sz w:val="28"/>
          <w:szCs w:val="28"/>
        </w:rPr>
        <w:t>змінних</w:t>
      </w:r>
      <w:proofErr w:type="spellEnd"/>
      <w:r w:rsidRPr="00551C8A">
        <w:rPr>
          <w:sz w:val="28"/>
          <w:szCs w:val="28"/>
        </w:rPr>
        <w:t xml:space="preserve"> </w:t>
      </w:r>
      <w:proofErr w:type="spellStart"/>
      <w:r w:rsidRPr="00551C8A">
        <w:rPr>
          <w:sz w:val="28"/>
          <w:szCs w:val="28"/>
        </w:rPr>
        <w:t>величин</w:t>
      </w:r>
      <w:proofErr w:type="spellEnd"/>
      <w:r w:rsidRPr="00551C8A">
        <w:rPr>
          <w:sz w:val="28"/>
          <w:szCs w:val="28"/>
        </w:rPr>
        <w:t xml:space="preserve">, </w:t>
      </w:r>
      <w:proofErr w:type="spellStart"/>
      <w:r w:rsidRPr="00551C8A">
        <w:rPr>
          <w:sz w:val="28"/>
          <w:szCs w:val="28"/>
        </w:rPr>
        <w:t>що</w:t>
      </w:r>
      <w:proofErr w:type="spellEnd"/>
      <w:r w:rsidRPr="00551C8A">
        <w:rPr>
          <w:sz w:val="28"/>
          <w:szCs w:val="28"/>
        </w:rPr>
        <w:t xml:space="preserve"> </w:t>
      </w:r>
      <w:proofErr w:type="spellStart"/>
      <w:r w:rsidRPr="00551C8A">
        <w:rPr>
          <w:sz w:val="28"/>
          <w:szCs w:val="28"/>
        </w:rPr>
        <w:t>називаються</w:t>
      </w:r>
      <w:proofErr w:type="spellEnd"/>
      <w:r w:rsidRPr="00551C8A">
        <w:rPr>
          <w:sz w:val="28"/>
          <w:szCs w:val="28"/>
        </w:rPr>
        <w:t xml:space="preserve"> </w:t>
      </w:r>
      <w:proofErr w:type="spellStart"/>
      <w:r w:rsidRPr="00551C8A">
        <w:rPr>
          <w:sz w:val="28"/>
          <w:szCs w:val="28"/>
        </w:rPr>
        <w:t>полями</w:t>
      </w:r>
      <w:proofErr w:type="spellEnd"/>
      <w:r w:rsidRPr="00551C8A">
        <w:rPr>
          <w:sz w:val="28"/>
          <w:szCs w:val="28"/>
        </w:rPr>
        <w:t xml:space="preserve"> (</w:t>
      </w:r>
      <w:proofErr w:type="spellStart"/>
      <w:r w:rsidRPr="00551C8A">
        <w:rPr>
          <w:sz w:val="28"/>
          <w:szCs w:val="28"/>
        </w:rPr>
        <w:t>елементами</w:t>
      </w:r>
      <w:proofErr w:type="spellEnd"/>
      <w:r w:rsidRPr="00551C8A">
        <w:rPr>
          <w:sz w:val="28"/>
          <w:szCs w:val="28"/>
        </w:rPr>
        <w:t xml:space="preserve">, </w:t>
      </w:r>
      <w:proofErr w:type="spellStart"/>
      <w:r w:rsidRPr="00551C8A">
        <w:rPr>
          <w:sz w:val="28"/>
          <w:szCs w:val="28"/>
        </w:rPr>
        <w:t>членами</w:t>
      </w:r>
      <w:proofErr w:type="spellEnd"/>
      <w:r w:rsidRPr="00551C8A">
        <w:rPr>
          <w:sz w:val="28"/>
          <w:szCs w:val="28"/>
        </w:rPr>
        <w:t xml:space="preserve">) </w:t>
      </w:r>
      <w:proofErr w:type="spellStart"/>
      <w:r w:rsidRPr="00551C8A">
        <w:rPr>
          <w:sz w:val="28"/>
          <w:szCs w:val="28"/>
        </w:rPr>
        <w:t>структури</w:t>
      </w:r>
      <w:proofErr w:type="spellEnd"/>
      <w:r w:rsidRPr="00551C8A">
        <w:rPr>
          <w:sz w:val="28"/>
          <w:szCs w:val="28"/>
        </w:rPr>
        <w:t xml:space="preserve">. </w:t>
      </w:r>
      <w:proofErr w:type="spellStart"/>
      <w:r w:rsidRPr="00551C8A">
        <w:rPr>
          <w:sz w:val="28"/>
          <w:szCs w:val="28"/>
        </w:rPr>
        <w:t>Ці</w:t>
      </w:r>
      <w:proofErr w:type="spellEnd"/>
      <w:r w:rsidRPr="00551C8A">
        <w:rPr>
          <w:sz w:val="28"/>
          <w:szCs w:val="28"/>
        </w:rPr>
        <w:t xml:space="preserve"> </w:t>
      </w:r>
      <w:proofErr w:type="spellStart"/>
      <w:r w:rsidRPr="00551C8A">
        <w:rPr>
          <w:sz w:val="28"/>
          <w:szCs w:val="28"/>
        </w:rPr>
        <w:t>поля</w:t>
      </w:r>
      <w:proofErr w:type="spellEnd"/>
      <w:r w:rsidRPr="00551C8A">
        <w:rPr>
          <w:sz w:val="28"/>
          <w:szCs w:val="28"/>
        </w:rPr>
        <w:t xml:space="preserve"> </w:t>
      </w:r>
      <w:proofErr w:type="spellStart"/>
      <w:r w:rsidRPr="00551C8A">
        <w:rPr>
          <w:sz w:val="28"/>
          <w:szCs w:val="28"/>
        </w:rPr>
        <w:t>структури</w:t>
      </w:r>
      <w:proofErr w:type="spellEnd"/>
      <w:r w:rsidRPr="00551C8A">
        <w:rPr>
          <w:sz w:val="28"/>
          <w:szCs w:val="28"/>
        </w:rPr>
        <w:t xml:space="preserve"> </w:t>
      </w:r>
      <w:proofErr w:type="spellStart"/>
      <w:r w:rsidRPr="00551C8A">
        <w:rPr>
          <w:sz w:val="28"/>
          <w:szCs w:val="28"/>
        </w:rPr>
        <w:t>можуть</w:t>
      </w:r>
      <w:proofErr w:type="spellEnd"/>
      <w:r w:rsidRPr="00551C8A">
        <w:rPr>
          <w:sz w:val="28"/>
          <w:szCs w:val="28"/>
        </w:rPr>
        <w:t xml:space="preserve"> </w:t>
      </w:r>
      <w:proofErr w:type="spellStart"/>
      <w:r w:rsidRPr="00551C8A">
        <w:rPr>
          <w:sz w:val="28"/>
          <w:szCs w:val="28"/>
        </w:rPr>
        <w:t>мати</w:t>
      </w:r>
      <w:proofErr w:type="spellEnd"/>
      <w:r w:rsidRPr="00551C8A">
        <w:rPr>
          <w:sz w:val="28"/>
          <w:szCs w:val="28"/>
        </w:rPr>
        <w:t xml:space="preserve"> </w:t>
      </w:r>
      <w:proofErr w:type="spellStart"/>
      <w:r w:rsidRPr="00551C8A">
        <w:rPr>
          <w:sz w:val="28"/>
          <w:szCs w:val="28"/>
        </w:rPr>
        <w:t>різні</w:t>
      </w:r>
      <w:proofErr w:type="spellEnd"/>
      <w:r w:rsidRPr="00551C8A">
        <w:rPr>
          <w:sz w:val="28"/>
          <w:szCs w:val="28"/>
        </w:rPr>
        <w:t xml:space="preserve"> </w:t>
      </w:r>
      <w:proofErr w:type="spellStart"/>
      <w:r w:rsidRPr="00551C8A">
        <w:rPr>
          <w:sz w:val="28"/>
          <w:szCs w:val="28"/>
        </w:rPr>
        <w:t>типи</w:t>
      </w:r>
      <w:proofErr w:type="spellEnd"/>
      <w:r w:rsidRPr="00551C8A">
        <w:rPr>
          <w:sz w:val="28"/>
          <w:szCs w:val="28"/>
        </w:rPr>
        <w:t xml:space="preserve">. </w:t>
      </w:r>
    </w:p>
    <w:p w14:paraId="673AAC05" w14:textId="77777777" w:rsidR="00CD6DFF" w:rsidRPr="00551C8A" w:rsidRDefault="00CD6DFF" w:rsidP="00551C8A">
      <w:pPr>
        <w:jc w:val="both"/>
        <w:rPr>
          <w:sz w:val="28"/>
          <w:szCs w:val="28"/>
        </w:rPr>
      </w:pPr>
      <w:proofErr w:type="spellStart"/>
      <w:r w:rsidRPr="00551C8A">
        <w:rPr>
          <w:sz w:val="28"/>
          <w:szCs w:val="28"/>
        </w:rPr>
        <w:t>Декларація</w:t>
      </w:r>
      <w:proofErr w:type="spellEnd"/>
      <w:r w:rsidRPr="00551C8A">
        <w:rPr>
          <w:sz w:val="28"/>
          <w:szCs w:val="28"/>
        </w:rPr>
        <w:t xml:space="preserve"> </w:t>
      </w:r>
      <w:proofErr w:type="spellStart"/>
      <w:r w:rsidRPr="00551C8A">
        <w:rPr>
          <w:sz w:val="28"/>
          <w:szCs w:val="28"/>
        </w:rPr>
        <w:t>структури</w:t>
      </w:r>
      <w:proofErr w:type="spellEnd"/>
      <w:r w:rsidRPr="00551C8A">
        <w:rPr>
          <w:sz w:val="28"/>
          <w:szCs w:val="28"/>
        </w:rPr>
        <w:t xml:space="preserve"> </w:t>
      </w:r>
      <w:proofErr w:type="spellStart"/>
      <w:r w:rsidRPr="00551C8A">
        <w:rPr>
          <w:sz w:val="28"/>
          <w:szCs w:val="28"/>
        </w:rPr>
        <w:t>починається</w:t>
      </w:r>
      <w:proofErr w:type="spellEnd"/>
      <w:r w:rsidRPr="00551C8A">
        <w:rPr>
          <w:sz w:val="28"/>
          <w:szCs w:val="28"/>
        </w:rPr>
        <w:t xml:space="preserve"> з </w:t>
      </w:r>
      <w:proofErr w:type="spellStart"/>
      <w:r w:rsidRPr="00551C8A">
        <w:rPr>
          <w:sz w:val="28"/>
          <w:szCs w:val="28"/>
        </w:rPr>
        <w:t>ключового</w:t>
      </w:r>
      <w:proofErr w:type="spellEnd"/>
      <w:r w:rsidRPr="00551C8A">
        <w:rPr>
          <w:sz w:val="28"/>
          <w:szCs w:val="28"/>
        </w:rPr>
        <w:t xml:space="preserve"> </w:t>
      </w:r>
      <w:proofErr w:type="spellStart"/>
      <w:r w:rsidRPr="00551C8A">
        <w:rPr>
          <w:sz w:val="28"/>
          <w:szCs w:val="28"/>
        </w:rPr>
        <w:t>слова</w:t>
      </w:r>
      <w:proofErr w:type="spellEnd"/>
      <w:r w:rsidRPr="00551C8A">
        <w:rPr>
          <w:sz w:val="28"/>
          <w:szCs w:val="28"/>
        </w:rPr>
        <w:t xml:space="preserve"> struct і </w:t>
      </w:r>
      <w:proofErr w:type="spellStart"/>
      <w:r w:rsidRPr="00551C8A">
        <w:rPr>
          <w:sz w:val="28"/>
          <w:szCs w:val="28"/>
        </w:rPr>
        <w:t>має</w:t>
      </w:r>
      <w:proofErr w:type="spellEnd"/>
      <w:r w:rsidRPr="00551C8A">
        <w:rPr>
          <w:sz w:val="28"/>
          <w:szCs w:val="28"/>
        </w:rPr>
        <w:t xml:space="preserve"> </w:t>
      </w:r>
      <w:proofErr w:type="spellStart"/>
      <w:r w:rsidRPr="00551C8A">
        <w:rPr>
          <w:sz w:val="28"/>
          <w:szCs w:val="28"/>
        </w:rPr>
        <w:t>дві</w:t>
      </w:r>
      <w:proofErr w:type="spellEnd"/>
      <w:r w:rsidRPr="00551C8A">
        <w:rPr>
          <w:sz w:val="28"/>
          <w:szCs w:val="28"/>
        </w:rPr>
        <w:t xml:space="preserve"> </w:t>
      </w:r>
      <w:proofErr w:type="spellStart"/>
      <w:r w:rsidRPr="00551C8A">
        <w:rPr>
          <w:sz w:val="28"/>
          <w:szCs w:val="28"/>
        </w:rPr>
        <w:t>форми</w:t>
      </w:r>
      <w:proofErr w:type="spellEnd"/>
      <w:r w:rsidRPr="00551C8A">
        <w:rPr>
          <w:sz w:val="28"/>
          <w:szCs w:val="28"/>
        </w:rPr>
        <w:t xml:space="preserve"> </w:t>
      </w:r>
      <w:proofErr w:type="spellStart"/>
      <w:r w:rsidRPr="00551C8A">
        <w:rPr>
          <w:sz w:val="28"/>
          <w:szCs w:val="28"/>
        </w:rPr>
        <w:t>подання</w:t>
      </w:r>
      <w:proofErr w:type="spellEnd"/>
      <w:r w:rsidRPr="00551C8A">
        <w:rPr>
          <w:sz w:val="28"/>
          <w:szCs w:val="28"/>
        </w:rPr>
        <w:t xml:space="preserve">, </w:t>
      </w:r>
      <w:proofErr w:type="spellStart"/>
      <w:r w:rsidRPr="00551C8A">
        <w:rPr>
          <w:sz w:val="28"/>
          <w:szCs w:val="28"/>
        </w:rPr>
        <w:t>як</w:t>
      </w:r>
      <w:proofErr w:type="spellEnd"/>
      <w:r w:rsidRPr="00551C8A">
        <w:rPr>
          <w:sz w:val="28"/>
          <w:szCs w:val="28"/>
        </w:rPr>
        <w:t xml:space="preserve"> </w:t>
      </w:r>
      <w:proofErr w:type="spellStart"/>
      <w:r w:rsidRPr="00551C8A">
        <w:rPr>
          <w:sz w:val="28"/>
          <w:szCs w:val="28"/>
        </w:rPr>
        <w:t>показано</w:t>
      </w:r>
      <w:proofErr w:type="spellEnd"/>
      <w:r w:rsidRPr="00551C8A">
        <w:rPr>
          <w:sz w:val="28"/>
          <w:szCs w:val="28"/>
        </w:rPr>
        <w:t xml:space="preserve"> </w:t>
      </w:r>
      <w:proofErr w:type="spellStart"/>
      <w:r w:rsidRPr="00551C8A">
        <w:rPr>
          <w:sz w:val="28"/>
          <w:szCs w:val="28"/>
        </w:rPr>
        <w:t>вище</w:t>
      </w:r>
      <w:proofErr w:type="spellEnd"/>
      <w:r w:rsidRPr="00551C8A">
        <w:rPr>
          <w:sz w:val="28"/>
          <w:szCs w:val="28"/>
        </w:rPr>
        <w:t xml:space="preserve">. У </w:t>
      </w:r>
      <w:proofErr w:type="spellStart"/>
      <w:r w:rsidRPr="00551C8A">
        <w:rPr>
          <w:sz w:val="28"/>
          <w:szCs w:val="28"/>
        </w:rPr>
        <w:t>першій</w:t>
      </w:r>
      <w:proofErr w:type="spellEnd"/>
      <w:r w:rsidRPr="00551C8A">
        <w:rPr>
          <w:sz w:val="28"/>
          <w:szCs w:val="28"/>
        </w:rPr>
        <w:t xml:space="preserve"> </w:t>
      </w:r>
      <w:proofErr w:type="spellStart"/>
      <w:r w:rsidRPr="00551C8A">
        <w:rPr>
          <w:sz w:val="28"/>
          <w:szCs w:val="28"/>
        </w:rPr>
        <w:t>формі</w:t>
      </w:r>
      <w:proofErr w:type="spellEnd"/>
      <w:r w:rsidRPr="00551C8A">
        <w:rPr>
          <w:sz w:val="28"/>
          <w:szCs w:val="28"/>
        </w:rPr>
        <w:t xml:space="preserve"> </w:t>
      </w:r>
      <w:proofErr w:type="spellStart"/>
      <w:r w:rsidRPr="00551C8A">
        <w:rPr>
          <w:sz w:val="28"/>
          <w:szCs w:val="28"/>
        </w:rPr>
        <w:t>подання</w:t>
      </w:r>
      <w:proofErr w:type="spellEnd"/>
      <w:r w:rsidRPr="00551C8A">
        <w:rPr>
          <w:sz w:val="28"/>
          <w:szCs w:val="28"/>
        </w:rPr>
        <w:t xml:space="preserve"> </w:t>
      </w:r>
      <w:proofErr w:type="spellStart"/>
      <w:r w:rsidRPr="00551C8A">
        <w:rPr>
          <w:sz w:val="28"/>
          <w:szCs w:val="28"/>
        </w:rPr>
        <w:t>типи</w:t>
      </w:r>
      <w:proofErr w:type="spellEnd"/>
      <w:r w:rsidRPr="00551C8A">
        <w:rPr>
          <w:sz w:val="28"/>
          <w:szCs w:val="28"/>
        </w:rPr>
        <w:t xml:space="preserve"> і </w:t>
      </w:r>
      <w:proofErr w:type="spellStart"/>
      <w:r w:rsidRPr="00551C8A">
        <w:rPr>
          <w:sz w:val="28"/>
          <w:szCs w:val="28"/>
        </w:rPr>
        <w:t>імена</w:t>
      </w:r>
      <w:proofErr w:type="spellEnd"/>
      <w:r w:rsidRPr="00551C8A">
        <w:rPr>
          <w:sz w:val="28"/>
          <w:szCs w:val="28"/>
        </w:rPr>
        <w:t xml:space="preserve"> </w:t>
      </w:r>
      <w:proofErr w:type="spellStart"/>
      <w:r w:rsidRPr="00551C8A">
        <w:rPr>
          <w:sz w:val="28"/>
          <w:szCs w:val="28"/>
        </w:rPr>
        <w:t>елементів</w:t>
      </w:r>
      <w:proofErr w:type="spellEnd"/>
      <w:r w:rsidRPr="00551C8A">
        <w:rPr>
          <w:sz w:val="28"/>
          <w:szCs w:val="28"/>
        </w:rPr>
        <w:t xml:space="preserve"> </w:t>
      </w:r>
      <w:proofErr w:type="spellStart"/>
      <w:r w:rsidRPr="00551C8A">
        <w:rPr>
          <w:sz w:val="28"/>
          <w:szCs w:val="28"/>
        </w:rPr>
        <w:t>структури</w:t>
      </w:r>
      <w:proofErr w:type="spellEnd"/>
      <w:r w:rsidRPr="00551C8A">
        <w:rPr>
          <w:sz w:val="28"/>
          <w:szCs w:val="28"/>
        </w:rPr>
        <w:t xml:space="preserve"> </w:t>
      </w:r>
      <w:proofErr w:type="spellStart"/>
      <w:r w:rsidRPr="00551C8A">
        <w:rPr>
          <w:sz w:val="28"/>
          <w:szCs w:val="28"/>
        </w:rPr>
        <w:t>специфікуються</w:t>
      </w:r>
      <w:proofErr w:type="spellEnd"/>
      <w:r w:rsidRPr="00551C8A">
        <w:rPr>
          <w:sz w:val="28"/>
          <w:szCs w:val="28"/>
        </w:rPr>
        <w:t xml:space="preserve"> в </w:t>
      </w:r>
      <w:proofErr w:type="spellStart"/>
      <w:r w:rsidRPr="00551C8A">
        <w:rPr>
          <w:sz w:val="28"/>
          <w:szCs w:val="28"/>
        </w:rPr>
        <w:t>списку</w:t>
      </w:r>
      <w:proofErr w:type="spellEnd"/>
      <w:r w:rsidRPr="00551C8A">
        <w:rPr>
          <w:sz w:val="28"/>
          <w:szCs w:val="28"/>
        </w:rPr>
        <w:t xml:space="preserve"> </w:t>
      </w:r>
      <w:proofErr w:type="spellStart"/>
      <w:r w:rsidRPr="00551C8A">
        <w:rPr>
          <w:sz w:val="28"/>
          <w:szCs w:val="28"/>
        </w:rPr>
        <w:t>декларацій</w:t>
      </w:r>
      <w:proofErr w:type="spellEnd"/>
      <w:r w:rsidRPr="00551C8A">
        <w:rPr>
          <w:sz w:val="28"/>
          <w:szCs w:val="28"/>
        </w:rPr>
        <w:t xml:space="preserve"> </w:t>
      </w:r>
      <w:proofErr w:type="spellStart"/>
      <w:r w:rsidRPr="00551C8A">
        <w:rPr>
          <w:sz w:val="28"/>
          <w:szCs w:val="28"/>
        </w:rPr>
        <w:t>елементів</w:t>
      </w:r>
      <w:proofErr w:type="spellEnd"/>
      <w:r w:rsidRPr="00551C8A">
        <w:rPr>
          <w:sz w:val="28"/>
          <w:szCs w:val="28"/>
        </w:rPr>
        <w:t xml:space="preserve"> &lt;member-declaration-list&gt;. &lt;tag&gt; - </w:t>
      </w:r>
      <w:proofErr w:type="spellStart"/>
      <w:r w:rsidRPr="00551C8A">
        <w:rPr>
          <w:sz w:val="28"/>
          <w:szCs w:val="28"/>
        </w:rPr>
        <w:t>це</w:t>
      </w:r>
      <w:proofErr w:type="spellEnd"/>
      <w:r w:rsidRPr="00551C8A">
        <w:rPr>
          <w:sz w:val="28"/>
          <w:szCs w:val="28"/>
        </w:rPr>
        <w:t xml:space="preserve"> </w:t>
      </w:r>
      <w:proofErr w:type="spellStart"/>
      <w:r w:rsidRPr="00551C8A">
        <w:rPr>
          <w:sz w:val="28"/>
          <w:szCs w:val="28"/>
        </w:rPr>
        <w:t>ідентифікатор</w:t>
      </w:r>
      <w:proofErr w:type="spellEnd"/>
      <w:r w:rsidRPr="00551C8A">
        <w:rPr>
          <w:sz w:val="28"/>
          <w:szCs w:val="28"/>
        </w:rPr>
        <w:t xml:space="preserve">, </w:t>
      </w:r>
      <w:proofErr w:type="spellStart"/>
      <w:r w:rsidRPr="00551C8A">
        <w:rPr>
          <w:sz w:val="28"/>
          <w:szCs w:val="28"/>
        </w:rPr>
        <w:t>який</w:t>
      </w:r>
      <w:proofErr w:type="spellEnd"/>
      <w:r w:rsidRPr="00551C8A">
        <w:rPr>
          <w:sz w:val="28"/>
          <w:szCs w:val="28"/>
        </w:rPr>
        <w:t xml:space="preserve"> </w:t>
      </w:r>
      <w:proofErr w:type="spellStart"/>
      <w:r w:rsidRPr="00551C8A">
        <w:rPr>
          <w:sz w:val="28"/>
          <w:szCs w:val="28"/>
        </w:rPr>
        <w:t>іменує</w:t>
      </w:r>
      <w:proofErr w:type="spellEnd"/>
      <w:r w:rsidRPr="00551C8A">
        <w:rPr>
          <w:sz w:val="28"/>
          <w:szCs w:val="28"/>
        </w:rPr>
        <w:t xml:space="preserve"> </w:t>
      </w:r>
      <w:proofErr w:type="spellStart"/>
      <w:r w:rsidRPr="00551C8A">
        <w:rPr>
          <w:sz w:val="28"/>
          <w:szCs w:val="28"/>
        </w:rPr>
        <w:t>тип</w:t>
      </w:r>
      <w:proofErr w:type="spellEnd"/>
      <w:r w:rsidRPr="00551C8A">
        <w:rPr>
          <w:sz w:val="28"/>
          <w:szCs w:val="28"/>
        </w:rPr>
        <w:t xml:space="preserve"> </w:t>
      </w:r>
      <w:proofErr w:type="spellStart"/>
      <w:r w:rsidRPr="00551C8A">
        <w:rPr>
          <w:sz w:val="28"/>
          <w:szCs w:val="28"/>
        </w:rPr>
        <w:t>структури</w:t>
      </w:r>
      <w:proofErr w:type="spellEnd"/>
      <w:r w:rsidRPr="00551C8A">
        <w:rPr>
          <w:sz w:val="28"/>
          <w:szCs w:val="28"/>
        </w:rPr>
        <w:t xml:space="preserve">, </w:t>
      </w:r>
      <w:proofErr w:type="spellStart"/>
      <w:r w:rsidRPr="00551C8A">
        <w:rPr>
          <w:sz w:val="28"/>
          <w:szCs w:val="28"/>
        </w:rPr>
        <w:t>визначений</w:t>
      </w:r>
      <w:proofErr w:type="spellEnd"/>
      <w:r w:rsidRPr="00551C8A">
        <w:rPr>
          <w:sz w:val="28"/>
          <w:szCs w:val="28"/>
        </w:rPr>
        <w:t xml:space="preserve"> у </w:t>
      </w:r>
      <w:proofErr w:type="spellStart"/>
      <w:r w:rsidRPr="00551C8A">
        <w:rPr>
          <w:sz w:val="28"/>
          <w:szCs w:val="28"/>
        </w:rPr>
        <w:t>списку</w:t>
      </w:r>
      <w:proofErr w:type="spellEnd"/>
      <w:r w:rsidRPr="00551C8A">
        <w:rPr>
          <w:sz w:val="28"/>
          <w:szCs w:val="28"/>
        </w:rPr>
        <w:t xml:space="preserve"> </w:t>
      </w:r>
      <w:proofErr w:type="spellStart"/>
      <w:r w:rsidRPr="00551C8A">
        <w:rPr>
          <w:sz w:val="28"/>
          <w:szCs w:val="28"/>
        </w:rPr>
        <w:t>декларацій</w:t>
      </w:r>
      <w:proofErr w:type="spellEnd"/>
      <w:r w:rsidRPr="00551C8A">
        <w:rPr>
          <w:sz w:val="28"/>
          <w:szCs w:val="28"/>
        </w:rPr>
        <w:t xml:space="preserve"> </w:t>
      </w:r>
      <w:proofErr w:type="spellStart"/>
      <w:r w:rsidRPr="00551C8A">
        <w:rPr>
          <w:sz w:val="28"/>
          <w:szCs w:val="28"/>
        </w:rPr>
        <w:t>елементів</w:t>
      </w:r>
      <w:proofErr w:type="spellEnd"/>
      <w:r w:rsidRPr="00551C8A">
        <w:rPr>
          <w:sz w:val="28"/>
          <w:szCs w:val="28"/>
        </w:rPr>
        <w:t xml:space="preserve">. </w:t>
      </w:r>
    </w:p>
    <w:p w14:paraId="50E62FCE" w14:textId="77777777" w:rsidR="00CD6DFF" w:rsidRPr="00551C8A" w:rsidRDefault="00CD6DFF" w:rsidP="00551C8A">
      <w:pPr>
        <w:jc w:val="both"/>
        <w:rPr>
          <w:sz w:val="28"/>
          <w:szCs w:val="28"/>
        </w:rPr>
      </w:pPr>
      <w:proofErr w:type="spellStart"/>
      <w:r w:rsidRPr="00551C8A">
        <w:rPr>
          <w:sz w:val="28"/>
          <w:szCs w:val="28"/>
        </w:rPr>
        <w:t>Кожен</w:t>
      </w:r>
      <w:proofErr w:type="spellEnd"/>
      <w:r w:rsidRPr="00551C8A">
        <w:rPr>
          <w:sz w:val="28"/>
          <w:szCs w:val="28"/>
        </w:rPr>
        <w:t xml:space="preserve"> &lt;declarator&gt; </w:t>
      </w:r>
      <w:proofErr w:type="spellStart"/>
      <w:r w:rsidRPr="00551C8A">
        <w:rPr>
          <w:sz w:val="28"/>
          <w:szCs w:val="28"/>
        </w:rPr>
        <w:t>задає</w:t>
      </w:r>
      <w:proofErr w:type="spellEnd"/>
      <w:r w:rsidRPr="00551C8A">
        <w:rPr>
          <w:sz w:val="28"/>
          <w:szCs w:val="28"/>
        </w:rPr>
        <w:t xml:space="preserve"> </w:t>
      </w:r>
      <w:proofErr w:type="spellStart"/>
      <w:r w:rsidRPr="00551C8A">
        <w:rPr>
          <w:sz w:val="28"/>
          <w:szCs w:val="28"/>
        </w:rPr>
        <w:t>ім'я</w:t>
      </w:r>
      <w:proofErr w:type="spellEnd"/>
      <w:r w:rsidRPr="00551C8A">
        <w:rPr>
          <w:sz w:val="28"/>
          <w:szCs w:val="28"/>
        </w:rPr>
        <w:t xml:space="preserve"> </w:t>
      </w:r>
      <w:proofErr w:type="spellStart"/>
      <w:r w:rsidRPr="00551C8A">
        <w:rPr>
          <w:sz w:val="28"/>
          <w:szCs w:val="28"/>
        </w:rPr>
        <w:t>змінної</w:t>
      </w:r>
      <w:proofErr w:type="spellEnd"/>
      <w:r w:rsidRPr="00551C8A">
        <w:rPr>
          <w:sz w:val="28"/>
          <w:szCs w:val="28"/>
        </w:rPr>
        <w:t xml:space="preserve"> </w:t>
      </w:r>
      <w:proofErr w:type="spellStart"/>
      <w:r w:rsidRPr="00551C8A">
        <w:rPr>
          <w:sz w:val="28"/>
          <w:szCs w:val="28"/>
        </w:rPr>
        <w:t>типу</w:t>
      </w:r>
      <w:proofErr w:type="spellEnd"/>
      <w:r w:rsidRPr="00551C8A">
        <w:rPr>
          <w:sz w:val="28"/>
          <w:szCs w:val="28"/>
        </w:rPr>
        <w:t xml:space="preserve"> </w:t>
      </w:r>
      <w:proofErr w:type="spellStart"/>
      <w:r w:rsidRPr="00551C8A">
        <w:rPr>
          <w:sz w:val="28"/>
          <w:szCs w:val="28"/>
        </w:rPr>
        <w:t>структури</w:t>
      </w:r>
      <w:proofErr w:type="spellEnd"/>
      <w:r w:rsidRPr="00551C8A">
        <w:rPr>
          <w:sz w:val="28"/>
          <w:szCs w:val="28"/>
        </w:rPr>
        <w:t xml:space="preserve">. </w:t>
      </w:r>
      <w:proofErr w:type="spellStart"/>
      <w:r w:rsidRPr="00551C8A">
        <w:rPr>
          <w:sz w:val="28"/>
          <w:szCs w:val="28"/>
        </w:rPr>
        <w:t>Тип</w:t>
      </w:r>
      <w:proofErr w:type="spellEnd"/>
      <w:r w:rsidRPr="00551C8A">
        <w:rPr>
          <w:sz w:val="28"/>
          <w:szCs w:val="28"/>
        </w:rPr>
        <w:t xml:space="preserve"> </w:t>
      </w:r>
      <w:proofErr w:type="spellStart"/>
      <w:r w:rsidRPr="00551C8A">
        <w:rPr>
          <w:sz w:val="28"/>
          <w:szCs w:val="28"/>
        </w:rPr>
        <w:t>змінної</w:t>
      </w:r>
      <w:proofErr w:type="spellEnd"/>
      <w:r w:rsidRPr="00551C8A">
        <w:rPr>
          <w:sz w:val="28"/>
          <w:szCs w:val="28"/>
        </w:rPr>
        <w:t xml:space="preserve"> в </w:t>
      </w:r>
      <w:proofErr w:type="spellStart"/>
      <w:r w:rsidRPr="00551C8A">
        <w:rPr>
          <w:sz w:val="28"/>
          <w:szCs w:val="28"/>
        </w:rPr>
        <w:t>деклараторів</w:t>
      </w:r>
      <w:proofErr w:type="spellEnd"/>
      <w:r w:rsidRPr="00551C8A">
        <w:rPr>
          <w:sz w:val="28"/>
          <w:szCs w:val="28"/>
        </w:rPr>
        <w:t xml:space="preserve"> </w:t>
      </w:r>
      <w:proofErr w:type="spellStart"/>
      <w:r w:rsidRPr="00551C8A">
        <w:rPr>
          <w:sz w:val="28"/>
          <w:szCs w:val="28"/>
        </w:rPr>
        <w:t>може</w:t>
      </w:r>
      <w:proofErr w:type="spellEnd"/>
      <w:r w:rsidRPr="00551C8A">
        <w:rPr>
          <w:sz w:val="28"/>
          <w:szCs w:val="28"/>
        </w:rPr>
        <w:t xml:space="preserve"> </w:t>
      </w:r>
      <w:proofErr w:type="spellStart"/>
      <w:r w:rsidRPr="00551C8A">
        <w:rPr>
          <w:sz w:val="28"/>
          <w:szCs w:val="28"/>
        </w:rPr>
        <w:t>бути</w:t>
      </w:r>
      <w:proofErr w:type="spellEnd"/>
      <w:r w:rsidRPr="00551C8A">
        <w:rPr>
          <w:sz w:val="28"/>
          <w:szCs w:val="28"/>
        </w:rPr>
        <w:t xml:space="preserve"> </w:t>
      </w:r>
      <w:proofErr w:type="spellStart"/>
      <w:r w:rsidRPr="00551C8A">
        <w:rPr>
          <w:sz w:val="28"/>
          <w:szCs w:val="28"/>
        </w:rPr>
        <w:t>модифікований</w:t>
      </w:r>
      <w:proofErr w:type="spellEnd"/>
      <w:r w:rsidRPr="00551C8A">
        <w:rPr>
          <w:sz w:val="28"/>
          <w:szCs w:val="28"/>
        </w:rPr>
        <w:t xml:space="preserve"> </w:t>
      </w:r>
      <w:proofErr w:type="spellStart"/>
      <w:r w:rsidRPr="00551C8A">
        <w:rPr>
          <w:sz w:val="28"/>
          <w:szCs w:val="28"/>
        </w:rPr>
        <w:t>на</w:t>
      </w:r>
      <w:proofErr w:type="spellEnd"/>
      <w:r w:rsidRPr="00551C8A">
        <w:rPr>
          <w:sz w:val="28"/>
          <w:szCs w:val="28"/>
        </w:rPr>
        <w:t xml:space="preserve"> </w:t>
      </w:r>
      <w:proofErr w:type="spellStart"/>
      <w:r w:rsidRPr="00551C8A">
        <w:rPr>
          <w:sz w:val="28"/>
          <w:szCs w:val="28"/>
        </w:rPr>
        <w:t>покажчик</w:t>
      </w:r>
      <w:proofErr w:type="spellEnd"/>
      <w:r w:rsidRPr="00551C8A">
        <w:rPr>
          <w:sz w:val="28"/>
          <w:szCs w:val="28"/>
        </w:rPr>
        <w:t xml:space="preserve"> </w:t>
      </w:r>
      <w:proofErr w:type="spellStart"/>
      <w:r w:rsidRPr="00551C8A">
        <w:rPr>
          <w:sz w:val="28"/>
          <w:szCs w:val="28"/>
        </w:rPr>
        <w:t>до</w:t>
      </w:r>
      <w:proofErr w:type="spellEnd"/>
      <w:r w:rsidRPr="00551C8A">
        <w:rPr>
          <w:sz w:val="28"/>
          <w:szCs w:val="28"/>
        </w:rPr>
        <w:t xml:space="preserve"> </w:t>
      </w:r>
      <w:proofErr w:type="spellStart"/>
      <w:r w:rsidRPr="00551C8A">
        <w:rPr>
          <w:sz w:val="28"/>
          <w:szCs w:val="28"/>
        </w:rPr>
        <w:t>структури</w:t>
      </w:r>
      <w:proofErr w:type="spellEnd"/>
      <w:r w:rsidRPr="00551C8A">
        <w:rPr>
          <w:sz w:val="28"/>
          <w:szCs w:val="28"/>
        </w:rPr>
        <w:t xml:space="preserve">, </w:t>
      </w:r>
      <w:proofErr w:type="spellStart"/>
      <w:r w:rsidRPr="00551C8A">
        <w:rPr>
          <w:sz w:val="28"/>
          <w:szCs w:val="28"/>
        </w:rPr>
        <w:t>на</w:t>
      </w:r>
      <w:proofErr w:type="spellEnd"/>
      <w:r w:rsidRPr="00551C8A">
        <w:rPr>
          <w:sz w:val="28"/>
          <w:szCs w:val="28"/>
        </w:rPr>
        <w:t xml:space="preserve"> </w:t>
      </w:r>
      <w:proofErr w:type="spellStart"/>
      <w:r w:rsidRPr="00551C8A">
        <w:rPr>
          <w:sz w:val="28"/>
          <w:szCs w:val="28"/>
        </w:rPr>
        <w:t>масив</w:t>
      </w:r>
      <w:proofErr w:type="spellEnd"/>
      <w:r w:rsidRPr="00551C8A">
        <w:rPr>
          <w:sz w:val="28"/>
          <w:szCs w:val="28"/>
        </w:rPr>
        <w:t xml:space="preserve"> </w:t>
      </w:r>
      <w:proofErr w:type="spellStart"/>
      <w:r w:rsidRPr="00551C8A">
        <w:rPr>
          <w:sz w:val="28"/>
          <w:szCs w:val="28"/>
        </w:rPr>
        <w:t>структур</w:t>
      </w:r>
      <w:proofErr w:type="spellEnd"/>
      <w:r w:rsidRPr="00551C8A">
        <w:rPr>
          <w:sz w:val="28"/>
          <w:szCs w:val="28"/>
        </w:rPr>
        <w:t xml:space="preserve"> </w:t>
      </w:r>
      <w:proofErr w:type="spellStart"/>
      <w:r w:rsidRPr="00551C8A">
        <w:rPr>
          <w:sz w:val="28"/>
          <w:szCs w:val="28"/>
        </w:rPr>
        <w:t>або</w:t>
      </w:r>
      <w:proofErr w:type="spellEnd"/>
      <w:r w:rsidRPr="00551C8A">
        <w:rPr>
          <w:sz w:val="28"/>
          <w:szCs w:val="28"/>
        </w:rPr>
        <w:t xml:space="preserve"> </w:t>
      </w:r>
      <w:proofErr w:type="spellStart"/>
      <w:r w:rsidRPr="00551C8A">
        <w:rPr>
          <w:sz w:val="28"/>
          <w:szCs w:val="28"/>
        </w:rPr>
        <w:t>на</w:t>
      </w:r>
      <w:proofErr w:type="spellEnd"/>
      <w:r w:rsidRPr="00551C8A">
        <w:rPr>
          <w:sz w:val="28"/>
          <w:szCs w:val="28"/>
        </w:rPr>
        <w:t xml:space="preserve"> </w:t>
      </w:r>
      <w:proofErr w:type="spellStart"/>
      <w:r w:rsidRPr="00551C8A">
        <w:rPr>
          <w:sz w:val="28"/>
          <w:szCs w:val="28"/>
        </w:rPr>
        <w:t>функцію</w:t>
      </w:r>
      <w:proofErr w:type="spellEnd"/>
      <w:r w:rsidRPr="00551C8A">
        <w:rPr>
          <w:sz w:val="28"/>
          <w:szCs w:val="28"/>
        </w:rPr>
        <w:t xml:space="preserve">, </w:t>
      </w:r>
      <w:proofErr w:type="spellStart"/>
      <w:r w:rsidRPr="00551C8A">
        <w:rPr>
          <w:sz w:val="28"/>
          <w:szCs w:val="28"/>
        </w:rPr>
        <w:t>яка</w:t>
      </w:r>
      <w:proofErr w:type="spellEnd"/>
      <w:r w:rsidRPr="00551C8A">
        <w:rPr>
          <w:sz w:val="28"/>
          <w:szCs w:val="28"/>
        </w:rPr>
        <w:t xml:space="preserve"> </w:t>
      </w:r>
      <w:proofErr w:type="spellStart"/>
      <w:r w:rsidRPr="00551C8A">
        <w:rPr>
          <w:sz w:val="28"/>
          <w:szCs w:val="28"/>
        </w:rPr>
        <w:t>повертає</w:t>
      </w:r>
      <w:proofErr w:type="spellEnd"/>
      <w:r w:rsidRPr="00551C8A">
        <w:rPr>
          <w:sz w:val="28"/>
          <w:szCs w:val="28"/>
        </w:rPr>
        <w:t xml:space="preserve"> </w:t>
      </w:r>
      <w:proofErr w:type="spellStart"/>
      <w:r w:rsidRPr="00551C8A">
        <w:rPr>
          <w:sz w:val="28"/>
          <w:szCs w:val="28"/>
        </w:rPr>
        <w:t>структуру</w:t>
      </w:r>
      <w:proofErr w:type="spellEnd"/>
      <w:r w:rsidRPr="00551C8A">
        <w:rPr>
          <w:sz w:val="28"/>
          <w:szCs w:val="28"/>
        </w:rPr>
        <w:t xml:space="preserve">. </w:t>
      </w:r>
    </w:p>
    <w:p w14:paraId="29C4D292" w14:textId="77777777" w:rsidR="00CD6DFF" w:rsidRPr="00551C8A" w:rsidRDefault="00CD6DFF" w:rsidP="00551C8A">
      <w:pPr>
        <w:jc w:val="both"/>
        <w:rPr>
          <w:sz w:val="28"/>
          <w:szCs w:val="28"/>
        </w:rPr>
      </w:pPr>
      <w:proofErr w:type="spellStart"/>
      <w:r w:rsidRPr="00551C8A">
        <w:rPr>
          <w:sz w:val="28"/>
          <w:szCs w:val="28"/>
        </w:rPr>
        <w:t>Друга</w:t>
      </w:r>
      <w:proofErr w:type="spellEnd"/>
      <w:r w:rsidRPr="00551C8A">
        <w:rPr>
          <w:sz w:val="28"/>
          <w:szCs w:val="28"/>
        </w:rPr>
        <w:t xml:space="preserve"> </w:t>
      </w:r>
      <w:proofErr w:type="spellStart"/>
      <w:r w:rsidRPr="00551C8A">
        <w:rPr>
          <w:sz w:val="28"/>
          <w:szCs w:val="28"/>
        </w:rPr>
        <w:t>синтаксична</w:t>
      </w:r>
      <w:proofErr w:type="spellEnd"/>
      <w:r w:rsidRPr="00551C8A">
        <w:rPr>
          <w:sz w:val="28"/>
          <w:szCs w:val="28"/>
        </w:rPr>
        <w:t xml:space="preserve"> </w:t>
      </w:r>
      <w:proofErr w:type="spellStart"/>
      <w:r w:rsidRPr="00551C8A">
        <w:rPr>
          <w:sz w:val="28"/>
          <w:szCs w:val="28"/>
        </w:rPr>
        <w:t>форма</w:t>
      </w:r>
      <w:proofErr w:type="spellEnd"/>
      <w:r w:rsidRPr="00551C8A">
        <w:rPr>
          <w:sz w:val="28"/>
          <w:szCs w:val="28"/>
        </w:rPr>
        <w:t xml:space="preserve"> </w:t>
      </w:r>
      <w:proofErr w:type="spellStart"/>
      <w:r w:rsidRPr="00551C8A">
        <w:rPr>
          <w:sz w:val="28"/>
          <w:szCs w:val="28"/>
        </w:rPr>
        <w:t>використовує</w:t>
      </w:r>
      <w:proofErr w:type="spellEnd"/>
      <w:r w:rsidRPr="00551C8A">
        <w:rPr>
          <w:sz w:val="28"/>
          <w:szCs w:val="28"/>
        </w:rPr>
        <w:t xml:space="preserve"> </w:t>
      </w:r>
      <w:proofErr w:type="spellStart"/>
      <w:proofErr w:type="gramStart"/>
      <w:r w:rsidRPr="00551C8A">
        <w:rPr>
          <w:sz w:val="28"/>
          <w:szCs w:val="28"/>
        </w:rPr>
        <w:t>тег</w:t>
      </w:r>
      <w:proofErr w:type="spellEnd"/>
      <w:r w:rsidRPr="00551C8A">
        <w:rPr>
          <w:sz w:val="28"/>
          <w:szCs w:val="28"/>
        </w:rPr>
        <w:t xml:space="preserve">  &lt;</w:t>
      </w:r>
      <w:proofErr w:type="gramEnd"/>
      <w:r w:rsidRPr="00551C8A">
        <w:rPr>
          <w:sz w:val="28"/>
          <w:szCs w:val="28"/>
        </w:rPr>
        <w:t xml:space="preserve">tag&gt; </w:t>
      </w:r>
      <w:proofErr w:type="spellStart"/>
      <w:r w:rsidRPr="00551C8A">
        <w:rPr>
          <w:sz w:val="28"/>
          <w:szCs w:val="28"/>
        </w:rPr>
        <w:t>структури</w:t>
      </w:r>
      <w:proofErr w:type="spellEnd"/>
      <w:r w:rsidRPr="00551C8A">
        <w:rPr>
          <w:sz w:val="28"/>
          <w:szCs w:val="28"/>
        </w:rPr>
        <w:t xml:space="preserve"> </w:t>
      </w:r>
      <w:proofErr w:type="spellStart"/>
      <w:r w:rsidRPr="00551C8A">
        <w:rPr>
          <w:sz w:val="28"/>
          <w:szCs w:val="28"/>
        </w:rPr>
        <w:t>для</w:t>
      </w:r>
      <w:proofErr w:type="spellEnd"/>
      <w:r w:rsidRPr="00551C8A">
        <w:rPr>
          <w:sz w:val="28"/>
          <w:szCs w:val="28"/>
        </w:rPr>
        <w:t xml:space="preserve"> </w:t>
      </w:r>
      <w:proofErr w:type="spellStart"/>
      <w:r w:rsidRPr="00551C8A">
        <w:rPr>
          <w:sz w:val="28"/>
          <w:szCs w:val="28"/>
        </w:rPr>
        <w:t>посилання</w:t>
      </w:r>
      <w:proofErr w:type="spellEnd"/>
      <w:r w:rsidRPr="00551C8A">
        <w:rPr>
          <w:sz w:val="28"/>
          <w:szCs w:val="28"/>
        </w:rPr>
        <w:t xml:space="preserve"> </w:t>
      </w:r>
      <w:proofErr w:type="spellStart"/>
      <w:r w:rsidRPr="00551C8A">
        <w:rPr>
          <w:sz w:val="28"/>
          <w:szCs w:val="28"/>
        </w:rPr>
        <w:t>на</w:t>
      </w:r>
      <w:proofErr w:type="spellEnd"/>
      <w:r w:rsidRPr="00551C8A">
        <w:rPr>
          <w:sz w:val="28"/>
          <w:szCs w:val="28"/>
        </w:rPr>
        <w:t xml:space="preserve"> </w:t>
      </w:r>
      <w:proofErr w:type="spellStart"/>
      <w:r w:rsidRPr="00551C8A">
        <w:rPr>
          <w:sz w:val="28"/>
          <w:szCs w:val="28"/>
        </w:rPr>
        <w:t>тип</w:t>
      </w:r>
      <w:proofErr w:type="spellEnd"/>
      <w:r w:rsidRPr="00551C8A">
        <w:rPr>
          <w:sz w:val="28"/>
          <w:szCs w:val="28"/>
        </w:rPr>
        <w:t xml:space="preserve"> </w:t>
      </w:r>
      <w:proofErr w:type="spellStart"/>
      <w:r w:rsidRPr="00551C8A">
        <w:rPr>
          <w:sz w:val="28"/>
          <w:szCs w:val="28"/>
        </w:rPr>
        <w:t>структури</w:t>
      </w:r>
      <w:proofErr w:type="spellEnd"/>
      <w:r w:rsidRPr="00551C8A">
        <w:rPr>
          <w:sz w:val="28"/>
          <w:szCs w:val="28"/>
        </w:rPr>
        <w:t xml:space="preserve">. У </w:t>
      </w:r>
      <w:proofErr w:type="spellStart"/>
      <w:r w:rsidRPr="00551C8A">
        <w:rPr>
          <w:sz w:val="28"/>
          <w:szCs w:val="28"/>
        </w:rPr>
        <w:t>цій</w:t>
      </w:r>
      <w:proofErr w:type="spellEnd"/>
      <w:r w:rsidRPr="00551C8A">
        <w:rPr>
          <w:sz w:val="28"/>
          <w:szCs w:val="28"/>
        </w:rPr>
        <w:t xml:space="preserve"> </w:t>
      </w:r>
      <w:proofErr w:type="spellStart"/>
      <w:r w:rsidRPr="00551C8A">
        <w:rPr>
          <w:sz w:val="28"/>
          <w:szCs w:val="28"/>
        </w:rPr>
        <w:t>формі</w:t>
      </w:r>
      <w:proofErr w:type="spellEnd"/>
      <w:r w:rsidRPr="00551C8A">
        <w:rPr>
          <w:sz w:val="28"/>
          <w:szCs w:val="28"/>
        </w:rPr>
        <w:t xml:space="preserve"> </w:t>
      </w:r>
      <w:proofErr w:type="spellStart"/>
      <w:r w:rsidRPr="00551C8A">
        <w:rPr>
          <w:sz w:val="28"/>
          <w:szCs w:val="28"/>
        </w:rPr>
        <w:t>декларації</w:t>
      </w:r>
      <w:proofErr w:type="spellEnd"/>
      <w:r w:rsidRPr="00551C8A">
        <w:rPr>
          <w:sz w:val="28"/>
          <w:szCs w:val="28"/>
        </w:rPr>
        <w:t xml:space="preserve"> </w:t>
      </w:r>
      <w:proofErr w:type="spellStart"/>
      <w:r w:rsidRPr="00551C8A">
        <w:rPr>
          <w:sz w:val="28"/>
          <w:szCs w:val="28"/>
        </w:rPr>
        <w:t>відсутній</w:t>
      </w:r>
      <w:proofErr w:type="spellEnd"/>
      <w:r w:rsidRPr="00551C8A">
        <w:rPr>
          <w:sz w:val="28"/>
          <w:szCs w:val="28"/>
        </w:rPr>
        <w:t xml:space="preserve"> </w:t>
      </w:r>
      <w:proofErr w:type="spellStart"/>
      <w:r w:rsidRPr="00551C8A">
        <w:rPr>
          <w:sz w:val="28"/>
          <w:szCs w:val="28"/>
        </w:rPr>
        <w:t>список</w:t>
      </w:r>
      <w:proofErr w:type="spellEnd"/>
      <w:r w:rsidRPr="00551C8A">
        <w:rPr>
          <w:sz w:val="28"/>
          <w:szCs w:val="28"/>
        </w:rPr>
        <w:t xml:space="preserve"> </w:t>
      </w:r>
      <w:proofErr w:type="spellStart"/>
      <w:r w:rsidRPr="00551C8A">
        <w:rPr>
          <w:sz w:val="28"/>
          <w:szCs w:val="28"/>
        </w:rPr>
        <w:t>декларацій</w:t>
      </w:r>
      <w:proofErr w:type="spellEnd"/>
      <w:r w:rsidRPr="00551C8A">
        <w:rPr>
          <w:sz w:val="28"/>
          <w:szCs w:val="28"/>
        </w:rPr>
        <w:t xml:space="preserve"> </w:t>
      </w:r>
      <w:proofErr w:type="spellStart"/>
      <w:r w:rsidRPr="00551C8A">
        <w:rPr>
          <w:sz w:val="28"/>
          <w:szCs w:val="28"/>
        </w:rPr>
        <w:t>елементів</w:t>
      </w:r>
      <w:proofErr w:type="spellEnd"/>
      <w:r w:rsidRPr="00551C8A">
        <w:rPr>
          <w:sz w:val="28"/>
          <w:szCs w:val="28"/>
        </w:rPr>
        <w:t xml:space="preserve">, </w:t>
      </w:r>
      <w:proofErr w:type="spellStart"/>
      <w:r w:rsidRPr="00551C8A">
        <w:rPr>
          <w:sz w:val="28"/>
          <w:szCs w:val="28"/>
        </w:rPr>
        <w:t>оскільки</w:t>
      </w:r>
      <w:proofErr w:type="spellEnd"/>
      <w:r w:rsidRPr="00551C8A">
        <w:rPr>
          <w:sz w:val="28"/>
          <w:szCs w:val="28"/>
        </w:rPr>
        <w:t xml:space="preserve"> </w:t>
      </w:r>
      <w:proofErr w:type="spellStart"/>
      <w:r w:rsidRPr="00551C8A">
        <w:rPr>
          <w:sz w:val="28"/>
          <w:szCs w:val="28"/>
        </w:rPr>
        <w:t>тип</w:t>
      </w:r>
      <w:proofErr w:type="spellEnd"/>
      <w:r w:rsidRPr="00551C8A">
        <w:rPr>
          <w:sz w:val="28"/>
          <w:szCs w:val="28"/>
        </w:rPr>
        <w:t xml:space="preserve"> </w:t>
      </w:r>
      <w:proofErr w:type="spellStart"/>
      <w:r w:rsidRPr="00551C8A">
        <w:rPr>
          <w:sz w:val="28"/>
          <w:szCs w:val="28"/>
        </w:rPr>
        <w:t>структури</w:t>
      </w:r>
      <w:proofErr w:type="spellEnd"/>
      <w:r w:rsidRPr="00551C8A">
        <w:rPr>
          <w:sz w:val="28"/>
          <w:szCs w:val="28"/>
        </w:rPr>
        <w:t xml:space="preserve"> </w:t>
      </w:r>
      <w:proofErr w:type="spellStart"/>
      <w:r w:rsidRPr="00551C8A">
        <w:rPr>
          <w:sz w:val="28"/>
          <w:szCs w:val="28"/>
        </w:rPr>
        <w:t>визначений</w:t>
      </w:r>
      <w:proofErr w:type="spellEnd"/>
      <w:r w:rsidRPr="00551C8A">
        <w:rPr>
          <w:sz w:val="28"/>
          <w:szCs w:val="28"/>
        </w:rPr>
        <w:t xml:space="preserve"> в </w:t>
      </w:r>
      <w:proofErr w:type="spellStart"/>
      <w:r w:rsidRPr="00551C8A">
        <w:rPr>
          <w:sz w:val="28"/>
          <w:szCs w:val="28"/>
        </w:rPr>
        <w:t>іншому</w:t>
      </w:r>
      <w:proofErr w:type="spellEnd"/>
      <w:r w:rsidRPr="00551C8A">
        <w:rPr>
          <w:sz w:val="28"/>
          <w:szCs w:val="28"/>
        </w:rPr>
        <w:t xml:space="preserve"> </w:t>
      </w:r>
      <w:proofErr w:type="spellStart"/>
      <w:r w:rsidRPr="00551C8A">
        <w:rPr>
          <w:sz w:val="28"/>
          <w:szCs w:val="28"/>
        </w:rPr>
        <w:t>місці</w:t>
      </w:r>
      <w:proofErr w:type="spellEnd"/>
      <w:r w:rsidRPr="00551C8A">
        <w:rPr>
          <w:sz w:val="28"/>
          <w:szCs w:val="28"/>
        </w:rPr>
        <w:t xml:space="preserve">. </w:t>
      </w:r>
      <w:proofErr w:type="spellStart"/>
      <w:r w:rsidRPr="00551C8A">
        <w:rPr>
          <w:sz w:val="28"/>
          <w:szCs w:val="28"/>
        </w:rPr>
        <w:t>Визначення</w:t>
      </w:r>
      <w:proofErr w:type="spellEnd"/>
      <w:r w:rsidRPr="00551C8A">
        <w:rPr>
          <w:sz w:val="28"/>
          <w:szCs w:val="28"/>
        </w:rPr>
        <w:t xml:space="preserve"> </w:t>
      </w:r>
      <w:proofErr w:type="spellStart"/>
      <w:r w:rsidRPr="00551C8A">
        <w:rPr>
          <w:sz w:val="28"/>
          <w:szCs w:val="28"/>
        </w:rPr>
        <w:t>типу</w:t>
      </w:r>
      <w:proofErr w:type="spellEnd"/>
      <w:r w:rsidRPr="00551C8A">
        <w:rPr>
          <w:sz w:val="28"/>
          <w:szCs w:val="28"/>
        </w:rPr>
        <w:t xml:space="preserve"> </w:t>
      </w:r>
      <w:proofErr w:type="spellStart"/>
      <w:r w:rsidRPr="00551C8A">
        <w:rPr>
          <w:sz w:val="28"/>
          <w:szCs w:val="28"/>
        </w:rPr>
        <w:t>структури</w:t>
      </w:r>
      <w:proofErr w:type="spellEnd"/>
      <w:r w:rsidRPr="00551C8A">
        <w:rPr>
          <w:sz w:val="28"/>
          <w:szCs w:val="28"/>
        </w:rPr>
        <w:t xml:space="preserve"> </w:t>
      </w:r>
      <w:proofErr w:type="spellStart"/>
      <w:r w:rsidRPr="00551C8A">
        <w:rPr>
          <w:sz w:val="28"/>
          <w:szCs w:val="28"/>
        </w:rPr>
        <w:t>має</w:t>
      </w:r>
      <w:proofErr w:type="spellEnd"/>
      <w:r w:rsidRPr="00551C8A">
        <w:rPr>
          <w:sz w:val="28"/>
          <w:szCs w:val="28"/>
        </w:rPr>
        <w:t xml:space="preserve"> </w:t>
      </w:r>
      <w:proofErr w:type="spellStart"/>
      <w:r w:rsidRPr="00551C8A">
        <w:rPr>
          <w:sz w:val="28"/>
          <w:szCs w:val="28"/>
        </w:rPr>
        <w:t>бути</w:t>
      </w:r>
      <w:proofErr w:type="spellEnd"/>
      <w:r w:rsidRPr="00551C8A">
        <w:rPr>
          <w:sz w:val="28"/>
          <w:szCs w:val="28"/>
        </w:rPr>
        <w:t xml:space="preserve"> </w:t>
      </w:r>
      <w:proofErr w:type="spellStart"/>
      <w:r w:rsidRPr="00551C8A">
        <w:rPr>
          <w:sz w:val="28"/>
          <w:szCs w:val="28"/>
        </w:rPr>
        <w:t>видимим</w:t>
      </w:r>
      <w:proofErr w:type="spellEnd"/>
      <w:r w:rsidRPr="00551C8A">
        <w:rPr>
          <w:sz w:val="28"/>
          <w:szCs w:val="28"/>
        </w:rPr>
        <w:t xml:space="preserve"> </w:t>
      </w:r>
      <w:proofErr w:type="spellStart"/>
      <w:r w:rsidRPr="00551C8A">
        <w:rPr>
          <w:sz w:val="28"/>
          <w:szCs w:val="28"/>
        </w:rPr>
        <w:t>для</w:t>
      </w:r>
      <w:proofErr w:type="spellEnd"/>
      <w:r w:rsidRPr="00551C8A">
        <w:rPr>
          <w:sz w:val="28"/>
          <w:szCs w:val="28"/>
        </w:rPr>
        <w:t xml:space="preserve"> </w:t>
      </w:r>
      <w:proofErr w:type="spellStart"/>
      <w:r w:rsidRPr="00551C8A">
        <w:rPr>
          <w:sz w:val="28"/>
          <w:szCs w:val="28"/>
        </w:rPr>
        <w:t>тегу</w:t>
      </w:r>
      <w:proofErr w:type="spellEnd"/>
      <w:r w:rsidRPr="00551C8A">
        <w:rPr>
          <w:sz w:val="28"/>
          <w:szCs w:val="28"/>
        </w:rPr>
        <w:t xml:space="preserve">, </w:t>
      </w:r>
      <w:proofErr w:type="spellStart"/>
      <w:r w:rsidRPr="00551C8A">
        <w:rPr>
          <w:sz w:val="28"/>
          <w:szCs w:val="28"/>
        </w:rPr>
        <w:t>який</w:t>
      </w:r>
      <w:proofErr w:type="spellEnd"/>
      <w:r w:rsidRPr="00551C8A">
        <w:rPr>
          <w:sz w:val="28"/>
          <w:szCs w:val="28"/>
        </w:rPr>
        <w:t xml:space="preserve"> </w:t>
      </w:r>
      <w:proofErr w:type="spellStart"/>
      <w:r w:rsidRPr="00551C8A">
        <w:rPr>
          <w:sz w:val="28"/>
          <w:szCs w:val="28"/>
        </w:rPr>
        <w:t>використовується</w:t>
      </w:r>
      <w:proofErr w:type="spellEnd"/>
      <w:r w:rsidRPr="00551C8A">
        <w:rPr>
          <w:sz w:val="28"/>
          <w:szCs w:val="28"/>
        </w:rPr>
        <w:t xml:space="preserve"> в </w:t>
      </w:r>
      <w:proofErr w:type="spellStart"/>
      <w:r w:rsidRPr="00551C8A">
        <w:rPr>
          <w:sz w:val="28"/>
          <w:szCs w:val="28"/>
        </w:rPr>
        <w:t>декларації</w:t>
      </w:r>
      <w:proofErr w:type="spellEnd"/>
      <w:r w:rsidRPr="00551C8A">
        <w:rPr>
          <w:sz w:val="28"/>
          <w:szCs w:val="28"/>
        </w:rPr>
        <w:t xml:space="preserve"> і </w:t>
      </w:r>
      <w:proofErr w:type="spellStart"/>
      <w:r w:rsidRPr="00551C8A">
        <w:rPr>
          <w:sz w:val="28"/>
          <w:szCs w:val="28"/>
        </w:rPr>
        <w:t>визначення</w:t>
      </w:r>
      <w:proofErr w:type="spellEnd"/>
      <w:r w:rsidRPr="00551C8A">
        <w:rPr>
          <w:sz w:val="28"/>
          <w:szCs w:val="28"/>
        </w:rPr>
        <w:t xml:space="preserve"> </w:t>
      </w:r>
      <w:proofErr w:type="spellStart"/>
      <w:r w:rsidRPr="00551C8A">
        <w:rPr>
          <w:sz w:val="28"/>
          <w:szCs w:val="28"/>
        </w:rPr>
        <w:lastRenderedPageBreak/>
        <w:t>повинне</w:t>
      </w:r>
      <w:proofErr w:type="spellEnd"/>
      <w:r w:rsidRPr="00551C8A">
        <w:rPr>
          <w:sz w:val="28"/>
          <w:szCs w:val="28"/>
        </w:rPr>
        <w:t xml:space="preserve"> </w:t>
      </w:r>
      <w:proofErr w:type="spellStart"/>
      <w:r w:rsidRPr="00551C8A">
        <w:rPr>
          <w:sz w:val="28"/>
          <w:szCs w:val="28"/>
        </w:rPr>
        <w:t>передувати</w:t>
      </w:r>
      <w:proofErr w:type="spellEnd"/>
      <w:r w:rsidRPr="00551C8A">
        <w:rPr>
          <w:sz w:val="28"/>
          <w:szCs w:val="28"/>
        </w:rPr>
        <w:t xml:space="preserve"> </w:t>
      </w:r>
      <w:proofErr w:type="spellStart"/>
      <w:r w:rsidRPr="00551C8A">
        <w:rPr>
          <w:sz w:val="28"/>
          <w:szCs w:val="28"/>
        </w:rPr>
        <w:t>декларації</w:t>
      </w:r>
      <w:proofErr w:type="spellEnd"/>
      <w:r w:rsidRPr="00551C8A">
        <w:rPr>
          <w:sz w:val="28"/>
          <w:szCs w:val="28"/>
        </w:rPr>
        <w:t xml:space="preserve"> </w:t>
      </w:r>
      <w:proofErr w:type="spellStart"/>
      <w:r w:rsidRPr="00551C8A">
        <w:rPr>
          <w:sz w:val="28"/>
          <w:szCs w:val="28"/>
        </w:rPr>
        <w:t>через</w:t>
      </w:r>
      <w:proofErr w:type="spellEnd"/>
      <w:r w:rsidRPr="00551C8A">
        <w:rPr>
          <w:sz w:val="28"/>
          <w:szCs w:val="28"/>
        </w:rPr>
        <w:t xml:space="preserve"> </w:t>
      </w:r>
      <w:proofErr w:type="spellStart"/>
      <w:r w:rsidRPr="00551C8A">
        <w:rPr>
          <w:sz w:val="28"/>
          <w:szCs w:val="28"/>
        </w:rPr>
        <w:t>тег</w:t>
      </w:r>
      <w:proofErr w:type="spellEnd"/>
      <w:r w:rsidRPr="00551C8A">
        <w:rPr>
          <w:sz w:val="28"/>
          <w:szCs w:val="28"/>
        </w:rPr>
        <w:t xml:space="preserve">, </w:t>
      </w:r>
      <w:proofErr w:type="spellStart"/>
      <w:r w:rsidRPr="00551C8A">
        <w:rPr>
          <w:sz w:val="28"/>
          <w:szCs w:val="28"/>
        </w:rPr>
        <w:t>якщо</w:t>
      </w:r>
      <w:proofErr w:type="spellEnd"/>
      <w:r w:rsidRPr="00551C8A">
        <w:rPr>
          <w:sz w:val="28"/>
          <w:szCs w:val="28"/>
        </w:rPr>
        <w:t xml:space="preserve"> </w:t>
      </w:r>
      <w:proofErr w:type="spellStart"/>
      <w:r w:rsidRPr="00551C8A">
        <w:rPr>
          <w:sz w:val="28"/>
          <w:szCs w:val="28"/>
        </w:rPr>
        <w:t>тег</w:t>
      </w:r>
      <w:proofErr w:type="spellEnd"/>
      <w:r w:rsidRPr="00551C8A">
        <w:rPr>
          <w:sz w:val="28"/>
          <w:szCs w:val="28"/>
        </w:rPr>
        <w:t xml:space="preserve"> </w:t>
      </w:r>
      <w:proofErr w:type="spellStart"/>
      <w:r w:rsidRPr="00551C8A">
        <w:rPr>
          <w:sz w:val="28"/>
          <w:szCs w:val="28"/>
        </w:rPr>
        <w:t>не</w:t>
      </w:r>
      <w:proofErr w:type="spellEnd"/>
      <w:r w:rsidRPr="00551C8A">
        <w:rPr>
          <w:sz w:val="28"/>
          <w:szCs w:val="28"/>
        </w:rPr>
        <w:t xml:space="preserve"> </w:t>
      </w:r>
      <w:proofErr w:type="spellStart"/>
      <w:r w:rsidRPr="00551C8A">
        <w:rPr>
          <w:sz w:val="28"/>
          <w:szCs w:val="28"/>
        </w:rPr>
        <w:t>використовується</w:t>
      </w:r>
      <w:proofErr w:type="spellEnd"/>
      <w:r w:rsidRPr="00551C8A">
        <w:rPr>
          <w:sz w:val="28"/>
          <w:szCs w:val="28"/>
        </w:rPr>
        <w:t xml:space="preserve"> </w:t>
      </w:r>
      <w:proofErr w:type="spellStart"/>
      <w:r w:rsidRPr="00551C8A">
        <w:rPr>
          <w:sz w:val="28"/>
          <w:szCs w:val="28"/>
        </w:rPr>
        <w:t>для</w:t>
      </w:r>
      <w:proofErr w:type="spellEnd"/>
      <w:r w:rsidRPr="00551C8A">
        <w:rPr>
          <w:sz w:val="28"/>
          <w:szCs w:val="28"/>
        </w:rPr>
        <w:t xml:space="preserve"> </w:t>
      </w:r>
      <w:proofErr w:type="spellStart"/>
      <w:r w:rsidRPr="00551C8A">
        <w:rPr>
          <w:sz w:val="28"/>
          <w:szCs w:val="28"/>
        </w:rPr>
        <w:t>декларації</w:t>
      </w:r>
      <w:proofErr w:type="spellEnd"/>
      <w:r w:rsidRPr="00551C8A">
        <w:rPr>
          <w:sz w:val="28"/>
          <w:szCs w:val="28"/>
        </w:rPr>
        <w:t xml:space="preserve"> </w:t>
      </w:r>
      <w:proofErr w:type="spellStart"/>
      <w:r w:rsidRPr="00551C8A">
        <w:rPr>
          <w:sz w:val="28"/>
          <w:szCs w:val="28"/>
        </w:rPr>
        <w:t>вказівника</w:t>
      </w:r>
      <w:proofErr w:type="spellEnd"/>
      <w:r w:rsidRPr="00551C8A">
        <w:rPr>
          <w:sz w:val="28"/>
          <w:szCs w:val="28"/>
        </w:rPr>
        <w:t xml:space="preserve"> </w:t>
      </w:r>
      <w:proofErr w:type="spellStart"/>
      <w:r w:rsidRPr="00551C8A">
        <w:rPr>
          <w:sz w:val="28"/>
          <w:szCs w:val="28"/>
        </w:rPr>
        <w:t>або</w:t>
      </w:r>
      <w:proofErr w:type="spellEnd"/>
      <w:r w:rsidRPr="00551C8A">
        <w:rPr>
          <w:sz w:val="28"/>
          <w:szCs w:val="28"/>
        </w:rPr>
        <w:t xml:space="preserve"> </w:t>
      </w:r>
      <w:proofErr w:type="spellStart"/>
      <w:r w:rsidRPr="00551C8A">
        <w:rPr>
          <w:sz w:val="28"/>
          <w:szCs w:val="28"/>
        </w:rPr>
        <w:t>структурного</w:t>
      </w:r>
      <w:proofErr w:type="spellEnd"/>
      <w:r w:rsidRPr="00551C8A">
        <w:rPr>
          <w:sz w:val="28"/>
          <w:szCs w:val="28"/>
        </w:rPr>
        <w:t xml:space="preserve"> </w:t>
      </w:r>
      <w:proofErr w:type="spellStart"/>
      <w:r w:rsidRPr="00551C8A">
        <w:rPr>
          <w:sz w:val="28"/>
          <w:szCs w:val="28"/>
        </w:rPr>
        <w:t>типу</w:t>
      </w:r>
      <w:proofErr w:type="spellEnd"/>
      <w:r w:rsidRPr="00551C8A">
        <w:rPr>
          <w:sz w:val="28"/>
          <w:szCs w:val="28"/>
        </w:rPr>
        <w:t xml:space="preserve"> typedef. В </w:t>
      </w:r>
      <w:proofErr w:type="spellStart"/>
      <w:r w:rsidRPr="00551C8A">
        <w:rPr>
          <w:sz w:val="28"/>
          <w:szCs w:val="28"/>
        </w:rPr>
        <w:t>останніх</w:t>
      </w:r>
      <w:proofErr w:type="spellEnd"/>
      <w:r w:rsidRPr="00551C8A">
        <w:rPr>
          <w:sz w:val="28"/>
          <w:szCs w:val="28"/>
        </w:rPr>
        <w:t xml:space="preserve"> </w:t>
      </w:r>
      <w:proofErr w:type="spellStart"/>
      <w:r w:rsidRPr="00551C8A">
        <w:rPr>
          <w:sz w:val="28"/>
          <w:szCs w:val="28"/>
        </w:rPr>
        <w:t>випадках</w:t>
      </w:r>
      <w:proofErr w:type="spellEnd"/>
      <w:r w:rsidRPr="00551C8A">
        <w:rPr>
          <w:sz w:val="28"/>
          <w:szCs w:val="28"/>
        </w:rPr>
        <w:t xml:space="preserve"> </w:t>
      </w:r>
      <w:proofErr w:type="spellStart"/>
      <w:r w:rsidRPr="00551C8A">
        <w:rPr>
          <w:sz w:val="28"/>
          <w:szCs w:val="28"/>
        </w:rPr>
        <w:t>декларації</w:t>
      </w:r>
      <w:proofErr w:type="spellEnd"/>
      <w:r w:rsidRPr="00551C8A">
        <w:rPr>
          <w:sz w:val="28"/>
          <w:szCs w:val="28"/>
        </w:rPr>
        <w:t xml:space="preserve"> </w:t>
      </w:r>
      <w:proofErr w:type="spellStart"/>
      <w:r w:rsidRPr="00551C8A">
        <w:rPr>
          <w:sz w:val="28"/>
          <w:szCs w:val="28"/>
        </w:rPr>
        <w:t>можуть</w:t>
      </w:r>
      <w:proofErr w:type="spellEnd"/>
      <w:r w:rsidRPr="00551C8A">
        <w:rPr>
          <w:sz w:val="28"/>
          <w:szCs w:val="28"/>
        </w:rPr>
        <w:t xml:space="preserve"> </w:t>
      </w:r>
      <w:proofErr w:type="spellStart"/>
      <w:r w:rsidRPr="00551C8A">
        <w:rPr>
          <w:sz w:val="28"/>
          <w:szCs w:val="28"/>
        </w:rPr>
        <w:t>використовувати</w:t>
      </w:r>
      <w:proofErr w:type="spellEnd"/>
      <w:r w:rsidRPr="00551C8A">
        <w:rPr>
          <w:sz w:val="28"/>
          <w:szCs w:val="28"/>
        </w:rPr>
        <w:t xml:space="preserve"> </w:t>
      </w:r>
      <w:proofErr w:type="spellStart"/>
      <w:r w:rsidRPr="00551C8A">
        <w:rPr>
          <w:sz w:val="28"/>
          <w:szCs w:val="28"/>
        </w:rPr>
        <w:t>тег</w:t>
      </w:r>
      <w:proofErr w:type="spellEnd"/>
      <w:r w:rsidRPr="00551C8A">
        <w:rPr>
          <w:sz w:val="28"/>
          <w:szCs w:val="28"/>
        </w:rPr>
        <w:t xml:space="preserve"> </w:t>
      </w:r>
      <w:proofErr w:type="spellStart"/>
      <w:r w:rsidRPr="00551C8A">
        <w:rPr>
          <w:sz w:val="28"/>
          <w:szCs w:val="28"/>
        </w:rPr>
        <w:t>структури</w:t>
      </w:r>
      <w:proofErr w:type="spellEnd"/>
      <w:r w:rsidRPr="00551C8A">
        <w:rPr>
          <w:sz w:val="28"/>
          <w:szCs w:val="28"/>
        </w:rPr>
        <w:t xml:space="preserve"> </w:t>
      </w:r>
      <w:proofErr w:type="spellStart"/>
      <w:r w:rsidRPr="00551C8A">
        <w:rPr>
          <w:sz w:val="28"/>
          <w:szCs w:val="28"/>
        </w:rPr>
        <w:t>без</w:t>
      </w:r>
      <w:proofErr w:type="spellEnd"/>
      <w:r w:rsidRPr="00551C8A">
        <w:rPr>
          <w:sz w:val="28"/>
          <w:szCs w:val="28"/>
        </w:rPr>
        <w:t xml:space="preserve"> </w:t>
      </w:r>
      <w:proofErr w:type="spellStart"/>
      <w:r w:rsidRPr="00551C8A">
        <w:rPr>
          <w:sz w:val="28"/>
          <w:szCs w:val="28"/>
        </w:rPr>
        <w:t>попереднього</w:t>
      </w:r>
      <w:proofErr w:type="spellEnd"/>
      <w:r w:rsidRPr="00551C8A">
        <w:rPr>
          <w:sz w:val="28"/>
          <w:szCs w:val="28"/>
        </w:rPr>
        <w:t xml:space="preserve"> </w:t>
      </w:r>
      <w:proofErr w:type="spellStart"/>
      <w:r w:rsidRPr="00551C8A">
        <w:rPr>
          <w:sz w:val="28"/>
          <w:szCs w:val="28"/>
        </w:rPr>
        <w:t>визначення</w:t>
      </w:r>
      <w:proofErr w:type="spellEnd"/>
      <w:r w:rsidRPr="00551C8A">
        <w:rPr>
          <w:sz w:val="28"/>
          <w:szCs w:val="28"/>
        </w:rPr>
        <w:t xml:space="preserve"> </w:t>
      </w:r>
      <w:proofErr w:type="spellStart"/>
      <w:r w:rsidRPr="00551C8A">
        <w:rPr>
          <w:sz w:val="28"/>
          <w:szCs w:val="28"/>
        </w:rPr>
        <w:t>типу</w:t>
      </w:r>
      <w:proofErr w:type="spellEnd"/>
      <w:r w:rsidRPr="00551C8A">
        <w:rPr>
          <w:sz w:val="28"/>
          <w:szCs w:val="28"/>
        </w:rPr>
        <w:t xml:space="preserve"> </w:t>
      </w:r>
      <w:proofErr w:type="spellStart"/>
      <w:r w:rsidRPr="00551C8A">
        <w:rPr>
          <w:sz w:val="28"/>
          <w:szCs w:val="28"/>
        </w:rPr>
        <w:t>структури</w:t>
      </w:r>
      <w:proofErr w:type="spellEnd"/>
      <w:r w:rsidRPr="00551C8A">
        <w:rPr>
          <w:sz w:val="28"/>
          <w:szCs w:val="28"/>
        </w:rPr>
        <w:t xml:space="preserve">, </w:t>
      </w:r>
      <w:proofErr w:type="spellStart"/>
      <w:r w:rsidRPr="00551C8A">
        <w:rPr>
          <w:sz w:val="28"/>
          <w:szCs w:val="28"/>
        </w:rPr>
        <w:t>але</w:t>
      </w:r>
      <w:proofErr w:type="spellEnd"/>
      <w:r w:rsidRPr="00551C8A">
        <w:rPr>
          <w:sz w:val="28"/>
          <w:szCs w:val="28"/>
        </w:rPr>
        <w:t xml:space="preserve"> </w:t>
      </w:r>
      <w:proofErr w:type="spellStart"/>
      <w:r w:rsidRPr="00551C8A">
        <w:rPr>
          <w:sz w:val="28"/>
          <w:szCs w:val="28"/>
        </w:rPr>
        <w:t>все</w:t>
      </w:r>
      <w:proofErr w:type="spellEnd"/>
      <w:r w:rsidRPr="00551C8A">
        <w:rPr>
          <w:sz w:val="28"/>
          <w:szCs w:val="28"/>
        </w:rPr>
        <w:t xml:space="preserve"> ж </w:t>
      </w:r>
      <w:proofErr w:type="spellStart"/>
      <w:r w:rsidRPr="00551C8A">
        <w:rPr>
          <w:sz w:val="28"/>
          <w:szCs w:val="28"/>
        </w:rPr>
        <w:t>визначення</w:t>
      </w:r>
      <w:proofErr w:type="spellEnd"/>
      <w:r w:rsidRPr="00551C8A">
        <w:rPr>
          <w:sz w:val="28"/>
          <w:szCs w:val="28"/>
        </w:rPr>
        <w:t xml:space="preserve"> </w:t>
      </w:r>
      <w:proofErr w:type="spellStart"/>
      <w:r w:rsidRPr="00551C8A">
        <w:rPr>
          <w:sz w:val="28"/>
          <w:szCs w:val="28"/>
        </w:rPr>
        <w:t>повинне</w:t>
      </w:r>
      <w:proofErr w:type="spellEnd"/>
      <w:r w:rsidRPr="00551C8A">
        <w:rPr>
          <w:sz w:val="28"/>
          <w:szCs w:val="28"/>
        </w:rPr>
        <w:t xml:space="preserve"> </w:t>
      </w:r>
      <w:proofErr w:type="spellStart"/>
      <w:r w:rsidRPr="00551C8A">
        <w:rPr>
          <w:sz w:val="28"/>
          <w:szCs w:val="28"/>
        </w:rPr>
        <w:t>знаходитися</w:t>
      </w:r>
      <w:proofErr w:type="spellEnd"/>
      <w:r w:rsidRPr="00551C8A">
        <w:rPr>
          <w:sz w:val="28"/>
          <w:szCs w:val="28"/>
        </w:rPr>
        <w:t xml:space="preserve"> в </w:t>
      </w:r>
      <w:proofErr w:type="spellStart"/>
      <w:r w:rsidRPr="00551C8A">
        <w:rPr>
          <w:sz w:val="28"/>
          <w:szCs w:val="28"/>
        </w:rPr>
        <w:t>межах</w:t>
      </w:r>
      <w:proofErr w:type="spellEnd"/>
      <w:r w:rsidRPr="00551C8A">
        <w:rPr>
          <w:sz w:val="28"/>
          <w:szCs w:val="28"/>
        </w:rPr>
        <w:t xml:space="preserve"> </w:t>
      </w:r>
      <w:proofErr w:type="spellStart"/>
      <w:r w:rsidRPr="00551C8A">
        <w:rPr>
          <w:sz w:val="28"/>
          <w:szCs w:val="28"/>
        </w:rPr>
        <w:t>видимості</w:t>
      </w:r>
      <w:proofErr w:type="spellEnd"/>
      <w:r w:rsidRPr="00551C8A">
        <w:rPr>
          <w:sz w:val="28"/>
          <w:szCs w:val="28"/>
        </w:rPr>
        <w:t xml:space="preserve"> </w:t>
      </w:r>
      <w:proofErr w:type="spellStart"/>
      <w:r w:rsidRPr="00551C8A">
        <w:rPr>
          <w:sz w:val="28"/>
          <w:szCs w:val="28"/>
        </w:rPr>
        <w:t>декларації</w:t>
      </w:r>
      <w:proofErr w:type="spellEnd"/>
      <w:r w:rsidRPr="00551C8A">
        <w:rPr>
          <w:sz w:val="28"/>
          <w:szCs w:val="28"/>
        </w:rPr>
        <w:t xml:space="preserve">. </w:t>
      </w:r>
    </w:p>
    <w:p w14:paraId="7ECEF19E" w14:textId="77777777" w:rsidR="00CD6DFF" w:rsidRPr="00551C8A" w:rsidRDefault="00CD6DFF" w:rsidP="00551C8A">
      <w:pPr>
        <w:jc w:val="both"/>
        <w:rPr>
          <w:sz w:val="28"/>
          <w:szCs w:val="28"/>
        </w:rPr>
      </w:pPr>
      <w:proofErr w:type="spellStart"/>
      <w:r w:rsidRPr="00551C8A">
        <w:rPr>
          <w:sz w:val="28"/>
          <w:szCs w:val="28"/>
        </w:rPr>
        <w:t>Список</w:t>
      </w:r>
      <w:proofErr w:type="spellEnd"/>
      <w:r w:rsidRPr="00551C8A">
        <w:rPr>
          <w:sz w:val="28"/>
          <w:szCs w:val="28"/>
        </w:rPr>
        <w:t xml:space="preserve"> </w:t>
      </w:r>
      <w:proofErr w:type="spellStart"/>
      <w:r w:rsidRPr="00551C8A">
        <w:rPr>
          <w:sz w:val="28"/>
          <w:szCs w:val="28"/>
        </w:rPr>
        <w:t>декларацій</w:t>
      </w:r>
      <w:proofErr w:type="spellEnd"/>
      <w:r w:rsidRPr="00551C8A">
        <w:rPr>
          <w:sz w:val="28"/>
          <w:szCs w:val="28"/>
        </w:rPr>
        <w:t xml:space="preserve"> </w:t>
      </w:r>
      <w:proofErr w:type="spellStart"/>
      <w:r w:rsidRPr="00551C8A">
        <w:rPr>
          <w:sz w:val="28"/>
          <w:szCs w:val="28"/>
        </w:rPr>
        <w:t>елементів</w:t>
      </w:r>
      <w:proofErr w:type="spellEnd"/>
      <w:r w:rsidRPr="00551C8A">
        <w:rPr>
          <w:sz w:val="28"/>
          <w:szCs w:val="28"/>
        </w:rPr>
        <w:t xml:space="preserve"> &lt;member-declaration-list&gt; - </w:t>
      </w:r>
      <w:proofErr w:type="spellStart"/>
      <w:r w:rsidRPr="00551C8A">
        <w:rPr>
          <w:sz w:val="28"/>
          <w:szCs w:val="28"/>
        </w:rPr>
        <w:t>це</w:t>
      </w:r>
      <w:proofErr w:type="spellEnd"/>
      <w:r w:rsidRPr="00551C8A">
        <w:rPr>
          <w:sz w:val="28"/>
          <w:szCs w:val="28"/>
        </w:rPr>
        <w:t xml:space="preserve"> </w:t>
      </w:r>
      <w:proofErr w:type="spellStart"/>
      <w:r w:rsidRPr="00551C8A">
        <w:rPr>
          <w:sz w:val="28"/>
          <w:szCs w:val="28"/>
        </w:rPr>
        <w:t>одне</w:t>
      </w:r>
      <w:proofErr w:type="spellEnd"/>
      <w:r w:rsidRPr="00551C8A">
        <w:rPr>
          <w:sz w:val="28"/>
          <w:szCs w:val="28"/>
        </w:rPr>
        <w:t xml:space="preserve"> </w:t>
      </w:r>
      <w:proofErr w:type="spellStart"/>
      <w:r w:rsidRPr="00551C8A">
        <w:rPr>
          <w:sz w:val="28"/>
          <w:szCs w:val="28"/>
        </w:rPr>
        <w:t>або</w:t>
      </w:r>
      <w:proofErr w:type="spellEnd"/>
      <w:r w:rsidRPr="00551C8A">
        <w:rPr>
          <w:sz w:val="28"/>
          <w:szCs w:val="28"/>
        </w:rPr>
        <w:t xml:space="preserve"> </w:t>
      </w:r>
      <w:proofErr w:type="spellStart"/>
      <w:r w:rsidRPr="00551C8A">
        <w:rPr>
          <w:sz w:val="28"/>
          <w:szCs w:val="28"/>
        </w:rPr>
        <w:t>більше</w:t>
      </w:r>
      <w:proofErr w:type="spellEnd"/>
      <w:r w:rsidRPr="00551C8A">
        <w:rPr>
          <w:sz w:val="28"/>
          <w:szCs w:val="28"/>
        </w:rPr>
        <w:t xml:space="preserve"> </w:t>
      </w:r>
      <w:proofErr w:type="spellStart"/>
      <w:r w:rsidRPr="00551C8A">
        <w:rPr>
          <w:sz w:val="28"/>
          <w:szCs w:val="28"/>
        </w:rPr>
        <w:t>декларацій</w:t>
      </w:r>
      <w:proofErr w:type="spellEnd"/>
      <w:r w:rsidRPr="00551C8A">
        <w:rPr>
          <w:sz w:val="28"/>
          <w:szCs w:val="28"/>
        </w:rPr>
        <w:t xml:space="preserve"> </w:t>
      </w:r>
      <w:proofErr w:type="spellStart"/>
      <w:r w:rsidRPr="00551C8A">
        <w:rPr>
          <w:sz w:val="28"/>
          <w:szCs w:val="28"/>
        </w:rPr>
        <w:t>змінних</w:t>
      </w:r>
      <w:proofErr w:type="spellEnd"/>
      <w:r w:rsidRPr="00551C8A">
        <w:rPr>
          <w:sz w:val="28"/>
          <w:szCs w:val="28"/>
        </w:rPr>
        <w:t xml:space="preserve"> </w:t>
      </w:r>
      <w:proofErr w:type="spellStart"/>
      <w:r w:rsidRPr="00551C8A">
        <w:rPr>
          <w:sz w:val="28"/>
          <w:szCs w:val="28"/>
        </w:rPr>
        <w:t>або</w:t>
      </w:r>
      <w:proofErr w:type="spellEnd"/>
      <w:r w:rsidRPr="00551C8A">
        <w:rPr>
          <w:sz w:val="28"/>
          <w:szCs w:val="28"/>
        </w:rPr>
        <w:t xml:space="preserve"> </w:t>
      </w:r>
      <w:proofErr w:type="spellStart"/>
      <w:r w:rsidRPr="00551C8A">
        <w:rPr>
          <w:sz w:val="28"/>
          <w:szCs w:val="28"/>
        </w:rPr>
        <w:t>бітових</w:t>
      </w:r>
      <w:proofErr w:type="spellEnd"/>
      <w:r w:rsidRPr="00551C8A">
        <w:rPr>
          <w:sz w:val="28"/>
          <w:szCs w:val="28"/>
        </w:rPr>
        <w:t xml:space="preserve"> </w:t>
      </w:r>
      <w:proofErr w:type="spellStart"/>
      <w:r w:rsidRPr="00551C8A">
        <w:rPr>
          <w:sz w:val="28"/>
          <w:szCs w:val="28"/>
        </w:rPr>
        <w:t>полів</w:t>
      </w:r>
      <w:proofErr w:type="spellEnd"/>
      <w:r w:rsidRPr="00551C8A">
        <w:rPr>
          <w:sz w:val="28"/>
          <w:szCs w:val="28"/>
        </w:rPr>
        <w:t xml:space="preserve">. </w:t>
      </w:r>
      <w:proofErr w:type="spellStart"/>
      <w:r w:rsidRPr="00551C8A">
        <w:rPr>
          <w:sz w:val="28"/>
          <w:szCs w:val="28"/>
        </w:rPr>
        <w:t>Кожна</w:t>
      </w:r>
      <w:proofErr w:type="spellEnd"/>
      <w:r w:rsidRPr="00551C8A">
        <w:rPr>
          <w:sz w:val="28"/>
          <w:szCs w:val="28"/>
        </w:rPr>
        <w:t xml:space="preserve"> </w:t>
      </w:r>
      <w:proofErr w:type="spellStart"/>
      <w:r w:rsidRPr="00551C8A">
        <w:rPr>
          <w:sz w:val="28"/>
          <w:szCs w:val="28"/>
        </w:rPr>
        <w:t>змінна</w:t>
      </w:r>
      <w:proofErr w:type="spellEnd"/>
      <w:r w:rsidRPr="00551C8A">
        <w:rPr>
          <w:sz w:val="28"/>
          <w:szCs w:val="28"/>
        </w:rPr>
        <w:t xml:space="preserve">, </w:t>
      </w:r>
      <w:proofErr w:type="spellStart"/>
      <w:r w:rsidRPr="00551C8A">
        <w:rPr>
          <w:sz w:val="28"/>
          <w:szCs w:val="28"/>
        </w:rPr>
        <w:t>що</w:t>
      </w:r>
      <w:proofErr w:type="spellEnd"/>
      <w:r w:rsidRPr="00551C8A">
        <w:rPr>
          <w:sz w:val="28"/>
          <w:szCs w:val="28"/>
        </w:rPr>
        <w:t xml:space="preserve"> </w:t>
      </w:r>
      <w:proofErr w:type="spellStart"/>
      <w:r w:rsidRPr="00551C8A">
        <w:rPr>
          <w:sz w:val="28"/>
          <w:szCs w:val="28"/>
        </w:rPr>
        <w:t>об’явлена</w:t>
      </w:r>
      <w:proofErr w:type="spellEnd"/>
      <w:r w:rsidRPr="00551C8A">
        <w:rPr>
          <w:sz w:val="28"/>
          <w:szCs w:val="28"/>
        </w:rPr>
        <w:t xml:space="preserve"> в </w:t>
      </w:r>
      <w:proofErr w:type="spellStart"/>
      <w:r w:rsidRPr="00551C8A">
        <w:rPr>
          <w:sz w:val="28"/>
          <w:szCs w:val="28"/>
        </w:rPr>
        <w:t>цьому</w:t>
      </w:r>
      <w:proofErr w:type="spellEnd"/>
      <w:r w:rsidRPr="00551C8A">
        <w:rPr>
          <w:sz w:val="28"/>
          <w:szCs w:val="28"/>
        </w:rPr>
        <w:t xml:space="preserve"> </w:t>
      </w:r>
      <w:proofErr w:type="spellStart"/>
      <w:r w:rsidRPr="00551C8A">
        <w:rPr>
          <w:sz w:val="28"/>
          <w:szCs w:val="28"/>
        </w:rPr>
        <w:t>списку</w:t>
      </w:r>
      <w:proofErr w:type="spellEnd"/>
      <w:r w:rsidRPr="00551C8A">
        <w:rPr>
          <w:sz w:val="28"/>
          <w:szCs w:val="28"/>
        </w:rPr>
        <w:t xml:space="preserve">, </w:t>
      </w:r>
      <w:proofErr w:type="spellStart"/>
      <w:r w:rsidRPr="00551C8A">
        <w:rPr>
          <w:sz w:val="28"/>
          <w:szCs w:val="28"/>
        </w:rPr>
        <w:t>називається</w:t>
      </w:r>
      <w:proofErr w:type="spellEnd"/>
      <w:r w:rsidRPr="00551C8A">
        <w:rPr>
          <w:sz w:val="28"/>
          <w:szCs w:val="28"/>
        </w:rPr>
        <w:t xml:space="preserve"> </w:t>
      </w:r>
      <w:proofErr w:type="spellStart"/>
      <w:r w:rsidRPr="00551C8A">
        <w:rPr>
          <w:sz w:val="28"/>
          <w:szCs w:val="28"/>
        </w:rPr>
        <w:t>елементом</w:t>
      </w:r>
      <w:proofErr w:type="spellEnd"/>
      <w:r w:rsidRPr="00551C8A">
        <w:rPr>
          <w:sz w:val="28"/>
          <w:szCs w:val="28"/>
        </w:rPr>
        <w:t xml:space="preserve"> </w:t>
      </w:r>
      <w:proofErr w:type="spellStart"/>
      <w:r w:rsidRPr="00551C8A">
        <w:rPr>
          <w:sz w:val="28"/>
          <w:szCs w:val="28"/>
        </w:rPr>
        <w:t>структурного</w:t>
      </w:r>
      <w:proofErr w:type="spellEnd"/>
      <w:r w:rsidRPr="00551C8A">
        <w:rPr>
          <w:sz w:val="28"/>
          <w:szCs w:val="28"/>
        </w:rPr>
        <w:t xml:space="preserve"> </w:t>
      </w:r>
      <w:proofErr w:type="spellStart"/>
      <w:r w:rsidRPr="00551C8A">
        <w:rPr>
          <w:sz w:val="28"/>
          <w:szCs w:val="28"/>
        </w:rPr>
        <w:t>типу</w:t>
      </w:r>
      <w:proofErr w:type="spellEnd"/>
      <w:r w:rsidRPr="00551C8A">
        <w:rPr>
          <w:sz w:val="28"/>
          <w:szCs w:val="28"/>
        </w:rPr>
        <w:t xml:space="preserve">. </w:t>
      </w:r>
      <w:proofErr w:type="spellStart"/>
      <w:r w:rsidRPr="00551C8A">
        <w:rPr>
          <w:sz w:val="28"/>
          <w:szCs w:val="28"/>
        </w:rPr>
        <w:t>Декларації</w:t>
      </w:r>
      <w:proofErr w:type="spellEnd"/>
      <w:r w:rsidRPr="00551C8A">
        <w:rPr>
          <w:sz w:val="28"/>
          <w:szCs w:val="28"/>
        </w:rPr>
        <w:t xml:space="preserve"> </w:t>
      </w:r>
      <w:proofErr w:type="spellStart"/>
      <w:r w:rsidRPr="00551C8A">
        <w:rPr>
          <w:sz w:val="28"/>
          <w:szCs w:val="28"/>
        </w:rPr>
        <w:t>змінних</w:t>
      </w:r>
      <w:proofErr w:type="spellEnd"/>
      <w:r w:rsidRPr="00551C8A">
        <w:rPr>
          <w:sz w:val="28"/>
          <w:szCs w:val="28"/>
        </w:rPr>
        <w:t xml:space="preserve"> </w:t>
      </w:r>
      <w:proofErr w:type="spellStart"/>
      <w:r w:rsidRPr="00551C8A">
        <w:rPr>
          <w:sz w:val="28"/>
          <w:szCs w:val="28"/>
        </w:rPr>
        <w:t>списку</w:t>
      </w:r>
      <w:proofErr w:type="spellEnd"/>
      <w:r w:rsidRPr="00551C8A">
        <w:rPr>
          <w:sz w:val="28"/>
          <w:szCs w:val="28"/>
        </w:rPr>
        <w:t xml:space="preserve"> </w:t>
      </w:r>
      <w:proofErr w:type="spellStart"/>
      <w:r w:rsidRPr="00551C8A">
        <w:rPr>
          <w:sz w:val="28"/>
          <w:szCs w:val="28"/>
        </w:rPr>
        <w:t>мають</w:t>
      </w:r>
      <w:proofErr w:type="spellEnd"/>
      <w:r w:rsidRPr="00551C8A">
        <w:rPr>
          <w:sz w:val="28"/>
          <w:szCs w:val="28"/>
        </w:rPr>
        <w:t xml:space="preserve"> </w:t>
      </w:r>
      <w:proofErr w:type="spellStart"/>
      <w:r w:rsidRPr="00551C8A">
        <w:rPr>
          <w:sz w:val="28"/>
          <w:szCs w:val="28"/>
        </w:rPr>
        <w:t>той</w:t>
      </w:r>
      <w:proofErr w:type="spellEnd"/>
      <w:r w:rsidRPr="00551C8A">
        <w:rPr>
          <w:sz w:val="28"/>
          <w:szCs w:val="28"/>
        </w:rPr>
        <w:t xml:space="preserve"> </w:t>
      </w:r>
      <w:proofErr w:type="spellStart"/>
      <w:r w:rsidRPr="00551C8A">
        <w:rPr>
          <w:sz w:val="28"/>
          <w:szCs w:val="28"/>
        </w:rPr>
        <w:t>же</w:t>
      </w:r>
      <w:proofErr w:type="spellEnd"/>
      <w:r w:rsidRPr="00551C8A">
        <w:rPr>
          <w:sz w:val="28"/>
          <w:szCs w:val="28"/>
        </w:rPr>
        <w:t xml:space="preserve"> </w:t>
      </w:r>
      <w:proofErr w:type="spellStart"/>
      <w:r w:rsidRPr="00551C8A">
        <w:rPr>
          <w:sz w:val="28"/>
          <w:szCs w:val="28"/>
        </w:rPr>
        <w:t>самий</w:t>
      </w:r>
      <w:proofErr w:type="spellEnd"/>
      <w:r w:rsidRPr="00551C8A">
        <w:rPr>
          <w:sz w:val="28"/>
          <w:szCs w:val="28"/>
        </w:rPr>
        <w:t xml:space="preserve"> </w:t>
      </w:r>
      <w:proofErr w:type="spellStart"/>
      <w:r w:rsidRPr="00551C8A">
        <w:rPr>
          <w:sz w:val="28"/>
          <w:szCs w:val="28"/>
        </w:rPr>
        <w:t>синтаксис</w:t>
      </w:r>
      <w:proofErr w:type="spellEnd"/>
      <w:r w:rsidRPr="00551C8A">
        <w:rPr>
          <w:sz w:val="28"/>
          <w:szCs w:val="28"/>
        </w:rPr>
        <w:t xml:space="preserve">, </w:t>
      </w:r>
      <w:proofErr w:type="spellStart"/>
      <w:r w:rsidRPr="00551C8A">
        <w:rPr>
          <w:sz w:val="28"/>
          <w:szCs w:val="28"/>
        </w:rPr>
        <w:t>що</w:t>
      </w:r>
      <w:proofErr w:type="spellEnd"/>
      <w:r w:rsidRPr="00551C8A">
        <w:rPr>
          <w:sz w:val="28"/>
          <w:szCs w:val="28"/>
        </w:rPr>
        <w:t xml:space="preserve"> і </w:t>
      </w:r>
      <w:proofErr w:type="spellStart"/>
      <w:r w:rsidRPr="00551C8A">
        <w:rPr>
          <w:sz w:val="28"/>
          <w:szCs w:val="28"/>
        </w:rPr>
        <w:t>декларації</w:t>
      </w:r>
      <w:proofErr w:type="spellEnd"/>
      <w:r w:rsidRPr="00551C8A">
        <w:rPr>
          <w:sz w:val="28"/>
          <w:szCs w:val="28"/>
        </w:rPr>
        <w:t xml:space="preserve"> </w:t>
      </w:r>
      <w:proofErr w:type="spellStart"/>
      <w:r w:rsidRPr="00551C8A">
        <w:rPr>
          <w:sz w:val="28"/>
          <w:szCs w:val="28"/>
        </w:rPr>
        <w:t>змінних</w:t>
      </w:r>
      <w:proofErr w:type="spellEnd"/>
      <w:r w:rsidRPr="00551C8A">
        <w:rPr>
          <w:sz w:val="28"/>
          <w:szCs w:val="28"/>
        </w:rPr>
        <w:t xml:space="preserve"> </w:t>
      </w:r>
      <w:proofErr w:type="spellStart"/>
      <w:r w:rsidRPr="00551C8A">
        <w:rPr>
          <w:sz w:val="28"/>
          <w:szCs w:val="28"/>
        </w:rPr>
        <w:t>за</w:t>
      </w:r>
      <w:proofErr w:type="spellEnd"/>
      <w:r w:rsidRPr="00551C8A">
        <w:rPr>
          <w:sz w:val="28"/>
          <w:szCs w:val="28"/>
        </w:rPr>
        <w:t xml:space="preserve"> </w:t>
      </w:r>
      <w:proofErr w:type="spellStart"/>
      <w:r w:rsidRPr="00551C8A">
        <w:rPr>
          <w:sz w:val="28"/>
          <w:szCs w:val="28"/>
        </w:rPr>
        <w:t>винятком</w:t>
      </w:r>
      <w:proofErr w:type="spellEnd"/>
      <w:r w:rsidRPr="00551C8A">
        <w:rPr>
          <w:sz w:val="28"/>
          <w:szCs w:val="28"/>
        </w:rPr>
        <w:t xml:space="preserve"> </w:t>
      </w:r>
      <w:proofErr w:type="spellStart"/>
      <w:r w:rsidRPr="00551C8A">
        <w:rPr>
          <w:sz w:val="28"/>
          <w:szCs w:val="28"/>
        </w:rPr>
        <w:t>того</w:t>
      </w:r>
      <w:proofErr w:type="spellEnd"/>
      <w:r w:rsidRPr="00551C8A">
        <w:rPr>
          <w:sz w:val="28"/>
          <w:szCs w:val="28"/>
        </w:rPr>
        <w:t xml:space="preserve">, </w:t>
      </w:r>
      <w:proofErr w:type="spellStart"/>
      <w:r w:rsidRPr="00551C8A">
        <w:rPr>
          <w:sz w:val="28"/>
          <w:szCs w:val="28"/>
        </w:rPr>
        <w:t>що</w:t>
      </w:r>
      <w:proofErr w:type="spellEnd"/>
      <w:r w:rsidRPr="00551C8A">
        <w:rPr>
          <w:sz w:val="28"/>
          <w:szCs w:val="28"/>
        </w:rPr>
        <w:t xml:space="preserve"> </w:t>
      </w:r>
      <w:proofErr w:type="spellStart"/>
      <w:r w:rsidRPr="00551C8A">
        <w:rPr>
          <w:sz w:val="28"/>
          <w:szCs w:val="28"/>
        </w:rPr>
        <w:t>вони</w:t>
      </w:r>
      <w:proofErr w:type="spellEnd"/>
      <w:r w:rsidRPr="00551C8A">
        <w:rPr>
          <w:sz w:val="28"/>
          <w:szCs w:val="28"/>
        </w:rPr>
        <w:t xml:space="preserve"> </w:t>
      </w:r>
      <w:proofErr w:type="spellStart"/>
      <w:r w:rsidRPr="00551C8A">
        <w:rPr>
          <w:sz w:val="28"/>
          <w:szCs w:val="28"/>
        </w:rPr>
        <w:t>не</w:t>
      </w:r>
      <w:proofErr w:type="spellEnd"/>
      <w:r w:rsidRPr="00551C8A">
        <w:rPr>
          <w:sz w:val="28"/>
          <w:szCs w:val="28"/>
        </w:rPr>
        <w:t xml:space="preserve"> </w:t>
      </w:r>
      <w:proofErr w:type="spellStart"/>
      <w:r w:rsidRPr="00551C8A">
        <w:rPr>
          <w:sz w:val="28"/>
          <w:szCs w:val="28"/>
        </w:rPr>
        <w:t>можуть</w:t>
      </w:r>
      <w:proofErr w:type="spellEnd"/>
      <w:r w:rsidRPr="00551C8A">
        <w:rPr>
          <w:sz w:val="28"/>
          <w:szCs w:val="28"/>
        </w:rPr>
        <w:t xml:space="preserve"> </w:t>
      </w:r>
      <w:proofErr w:type="spellStart"/>
      <w:r w:rsidRPr="00551C8A">
        <w:rPr>
          <w:sz w:val="28"/>
          <w:szCs w:val="28"/>
        </w:rPr>
        <w:t>містити</w:t>
      </w:r>
      <w:proofErr w:type="spellEnd"/>
      <w:r w:rsidRPr="00551C8A">
        <w:rPr>
          <w:sz w:val="28"/>
          <w:szCs w:val="28"/>
        </w:rPr>
        <w:t xml:space="preserve"> </w:t>
      </w:r>
      <w:proofErr w:type="spellStart"/>
      <w:r w:rsidRPr="00551C8A">
        <w:rPr>
          <w:sz w:val="28"/>
          <w:szCs w:val="28"/>
        </w:rPr>
        <w:t>специфікаторів</w:t>
      </w:r>
      <w:proofErr w:type="spellEnd"/>
      <w:r w:rsidRPr="00551C8A">
        <w:rPr>
          <w:sz w:val="28"/>
          <w:szCs w:val="28"/>
        </w:rPr>
        <w:t xml:space="preserve"> </w:t>
      </w:r>
      <w:proofErr w:type="spellStart"/>
      <w:r w:rsidRPr="00551C8A">
        <w:rPr>
          <w:sz w:val="28"/>
          <w:szCs w:val="28"/>
        </w:rPr>
        <w:t>класу</w:t>
      </w:r>
      <w:proofErr w:type="spellEnd"/>
      <w:r w:rsidRPr="00551C8A">
        <w:rPr>
          <w:sz w:val="28"/>
          <w:szCs w:val="28"/>
        </w:rPr>
        <w:t xml:space="preserve"> </w:t>
      </w:r>
      <w:proofErr w:type="spellStart"/>
      <w:r w:rsidRPr="00551C8A">
        <w:rPr>
          <w:sz w:val="28"/>
          <w:szCs w:val="28"/>
        </w:rPr>
        <w:t>пам'яті</w:t>
      </w:r>
      <w:proofErr w:type="spellEnd"/>
      <w:r w:rsidRPr="00551C8A">
        <w:rPr>
          <w:sz w:val="28"/>
          <w:szCs w:val="28"/>
        </w:rPr>
        <w:t xml:space="preserve"> </w:t>
      </w:r>
      <w:proofErr w:type="spellStart"/>
      <w:r w:rsidRPr="00551C8A">
        <w:rPr>
          <w:sz w:val="28"/>
          <w:szCs w:val="28"/>
        </w:rPr>
        <w:t>або</w:t>
      </w:r>
      <w:proofErr w:type="spellEnd"/>
      <w:r w:rsidRPr="00551C8A">
        <w:rPr>
          <w:sz w:val="28"/>
          <w:szCs w:val="28"/>
        </w:rPr>
        <w:t xml:space="preserve"> </w:t>
      </w:r>
      <w:proofErr w:type="spellStart"/>
      <w:r w:rsidRPr="00551C8A">
        <w:rPr>
          <w:sz w:val="28"/>
          <w:szCs w:val="28"/>
        </w:rPr>
        <w:t>ініціалізаторів</w:t>
      </w:r>
      <w:proofErr w:type="spellEnd"/>
      <w:r w:rsidRPr="00551C8A">
        <w:rPr>
          <w:sz w:val="28"/>
          <w:szCs w:val="28"/>
        </w:rPr>
        <w:t xml:space="preserve">. </w:t>
      </w:r>
      <w:proofErr w:type="spellStart"/>
      <w:r w:rsidRPr="00551C8A">
        <w:rPr>
          <w:sz w:val="28"/>
          <w:szCs w:val="28"/>
        </w:rPr>
        <w:t>Елементи</w:t>
      </w:r>
      <w:proofErr w:type="spellEnd"/>
      <w:r w:rsidRPr="00551C8A">
        <w:rPr>
          <w:sz w:val="28"/>
          <w:szCs w:val="28"/>
        </w:rPr>
        <w:t xml:space="preserve"> </w:t>
      </w:r>
      <w:proofErr w:type="spellStart"/>
      <w:r w:rsidRPr="00551C8A">
        <w:rPr>
          <w:sz w:val="28"/>
          <w:szCs w:val="28"/>
        </w:rPr>
        <w:t>структури</w:t>
      </w:r>
      <w:proofErr w:type="spellEnd"/>
      <w:r w:rsidRPr="00551C8A">
        <w:rPr>
          <w:sz w:val="28"/>
          <w:szCs w:val="28"/>
        </w:rPr>
        <w:t xml:space="preserve"> </w:t>
      </w:r>
      <w:proofErr w:type="spellStart"/>
      <w:r w:rsidRPr="00551C8A">
        <w:rPr>
          <w:sz w:val="28"/>
          <w:szCs w:val="28"/>
        </w:rPr>
        <w:t>можуть</w:t>
      </w:r>
      <w:proofErr w:type="spellEnd"/>
      <w:r w:rsidRPr="00551C8A">
        <w:rPr>
          <w:sz w:val="28"/>
          <w:szCs w:val="28"/>
        </w:rPr>
        <w:t xml:space="preserve"> </w:t>
      </w:r>
      <w:proofErr w:type="spellStart"/>
      <w:r w:rsidRPr="00551C8A">
        <w:rPr>
          <w:sz w:val="28"/>
          <w:szCs w:val="28"/>
        </w:rPr>
        <w:t>бути</w:t>
      </w:r>
      <w:proofErr w:type="spellEnd"/>
      <w:r w:rsidRPr="00551C8A">
        <w:rPr>
          <w:sz w:val="28"/>
          <w:szCs w:val="28"/>
        </w:rPr>
        <w:t xml:space="preserve"> </w:t>
      </w:r>
      <w:proofErr w:type="spellStart"/>
      <w:r w:rsidRPr="00551C8A">
        <w:rPr>
          <w:sz w:val="28"/>
          <w:szCs w:val="28"/>
        </w:rPr>
        <w:t>будь-якого</w:t>
      </w:r>
      <w:proofErr w:type="spellEnd"/>
      <w:r w:rsidRPr="00551C8A">
        <w:rPr>
          <w:sz w:val="28"/>
          <w:szCs w:val="28"/>
        </w:rPr>
        <w:t xml:space="preserve"> </w:t>
      </w:r>
      <w:proofErr w:type="spellStart"/>
      <w:r w:rsidRPr="00551C8A">
        <w:rPr>
          <w:sz w:val="28"/>
          <w:szCs w:val="28"/>
        </w:rPr>
        <w:t>типу</w:t>
      </w:r>
      <w:proofErr w:type="spellEnd"/>
      <w:r w:rsidRPr="00551C8A">
        <w:rPr>
          <w:sz w:val="28"/>
          <w:szCs w:val="28"/>
        </w:rPr>
        <w:t xml:space="preserve">: </w:t>
      </w:r>
      <w:proofErr w:type="spellStart"/>
      <w:r w:rsidRPr="00551C8A">
        <w:rPr>
          <w:sz w:val="28"/>
          <w:szCs w:val="28"/>
        </w:rPr>
        <w:t>будь-якого</w:t>
      </w:r>
      <w:proofErr w:type="spellEnd"/>
      <w:r w:rsidRPr="00551C8A">
        <w:rPr>
          <w:sz w:val="28"/>
          <w:szCs w:val="28"/>
        </w:rPr>
        <w:t xml:space="preserve"> </w:t>
      </w:r>
      <w:proofErr w:type="spellStart"/>
      <w:r w:rsidRPr="00551C8A">
        <w:rPr>
          <w:sz w:val="28"/>
          <w:szCs w:val="28"/>
        </w:rPr>
        <w:t>базового</w:t>
      </w:r>
      <w:proofErr w:type="spellEnd"/>
      <w:r w:rsidRPr="00551C8A">
        <w:rPr>
          <w:sz w:val="28"/>
          <w:szCs w:val="28"/>
        </w:rPr>
        <w:t xml:space="preserve">, </w:t>
      </w:r>
      <w:proofErr w:type="spellStart"/>
      <w:r w:rsidRPr="00551C8A">
        <w:rPr>
          <w:sz w:val="28"/>
          <w:szCs w:val="28"/>
        </w:rPr>
        <w:t>масивом</w:t>
      </w:r>
      <w:proofErr w:type="spellEnd"/>
      <w:r w:rsidRPr="00551C8A">
        <w:rPr>
          <w:sz w:val="28"/>
          <w:szCs w:val="28"/>
        </w:rPr>
        <w:t xml:space="preserve">, </w:t>
      </w:r>
      <w:proofErr w:type="spellStart"/>
      <w:r w:rsidRPr="00551C8A">
        <w:rPr>
          <w:sz w:val="28"/>
          <w:szCs w:val="28"/>
        </w:rPr>
        <w:t>вказівником</w:t>
      </w:r>
      <w:proofErr w:type="spellEnd"/>
      <w:r w:rsidRPr="00551C8A">
        <w:rPr>
          <w:sz w:val="28"/>
          <w:szCs w:val="28"/>
        </w:rPr>
        <w:t xml:space="preserve">, </w:t>
      </w:r>
      <w:proofErr w:type="spellStart"/>
      <w:r w:rsidRPr="00551C8A">
        <w:rPr>
          <w:sz w:val="28"/>
          <w:szCs w:val="28"/>
        </w:rPr>
        <w:t>об’єднанням</w:t>
      </w:r>
      <w:proofErr w:type="spellEnd"/>
      <w:r w:rsidRPr="00551C8A">
        <w:rPr>
          <w:sz w:val="28"/>
          <w:szCs w:val="28"/>
        </w:rPr>
        <w:t xml:space="preserve"> </w:t>
      </w:r>
      <w:proofErr w:type="spellStart"/>
      <w:r w:rsidRPr="00551C8A">
        <w:rPr>
          <w:sz w:val="28"/>
          <w:szCs w:val="28"/>
        </w:rPr>
        <w:t>або</w:t>
      </w:r>
      <w:proofErr w:type="spellEnd"/>
      <w:r w:rsidRPr="00551C8A">
        <w:rPr>
          <w:sz w:val="28"/>
          <w:szCs w:val="28"/>
        </w:rPr>
        <w:t xml:space="preserve"> </w:t>
      </w:r>
      <w:proofErr w:type="spellStart"/>
      <w:r w:rsidRPr="00551C8A">
        <w:rPr>
          <w:sz w:val="28"/>
          <w:szCs w:val="28"/>
        </w:rPr>
        <w:t>структурою</w:t>
      </w:r>
      <w:proofErr w:type="spellEnd"/>
      <w:r w:rsidRPr="00551C8A">
        <w:rPr>
          <w:sz w:val="28"/>
          <w:szCs w:val="28"/>
        </w:rPr>
        <w:t xml:space="preserve">. </w:t>
      </w:r>
    </w:p>
    <w:p w14:paraId="64183EA5" w14:textId="77777777" w:rsidR="00CD6DFF" w:rsidRPr="00551C8A" w:rsidRDefault="00CD6DFF" w:rsidP="00551C8A">
      <w:pPr>
        <w:jc w:val="both"/>
        <w:rPr>
          <w:sz w:val="28"/>
          <w:szCs w:val="28"/>
        </w:rPr>
      </w:pPr>
      <w:proofErr w:type="spellStart"/>
      <w:r w:rsidRPr="00551C8A">
        <w:rPr>
          <w:sz w:val="28"/>
          <w:szCs w:val="28"/>
        </w:rPr>
        <w:t>Єдине</w:t>
      </w:r>
      <w:proofErr w:type="spellEnd"/>
      <w:r w:rsidRPr="00551C8A">
        <w:rPr>
          <w:sz w:val="28"/>
          <w:szCs w:val="28"/>
        </w:rPr>
        <w:t xml:space="preserve"> </w:t>
      </w:r>
      <w:proofErr w:type="spellStart"/>
      <w:proofErr w:type="gramStart"/>
      <w:r w:rsidRPr="00551C8A">
        <w:rPr>
          <w:sz w:val="28"/>
          <w:szCs w:val="28"/>
        </w:rPr>
        <w:t>обмеження</w:t>
      </w:r>
      <w:proofErr w:type="spellEnd"/>
      <w:r w:rsidRPr="00551C8A">
        <w:rPr>
          <w:sz w:val="28"/>
          <w:szCs w:val="28"/>
        </w:rPr>
        <w:t xml:space="preserve">  -</w:t>
      </w:r>
      <w:proofErr w:type="gramEnd"/>
      <w:r w:rsidRPr="00551C8A">
        <w:rPr>
          <w:sz w:val="28"/>
          <w:szCs w:val="28"/>
        </w:rPr>
        <w:t xml:space="preserve"> </w:t>
      </w:r>
      <w:proofErr w:type="spellStart"/>
      <w:r w:rsidRPr="00551C8A">
        <w:rPr>
          <w:sz w:val="28"/>
          <w:szCs w:val="28"/>
        </w:rPr>
        <w:t>поле</w:t>
      </w:r>
      <w:proofErr w:type="spellEnd"/>
      <w:r w:rsidRPr="00551C8A">
        <w:rPr>
          <w:sz w:val="28"/>
          <w:szCs w:val="28"/>
        </w:rPr>
        <w:t xml:space="preserve"> </w:t>
      </w:r>
      <w:proofErr w:type="spellStart"/>
      <w:r w:rsidRPr="00551C8A">
        <w:rPr>
          <w:sz w:val="28"/>
          <w:szCs w:val="28"/>
        </w:rPr>
        <w:t>не</w:t>
      </w:r>
      <w:proofErr w:type="spellEnd"/>
      <w:r w:rsidRPr="00551C8A">
        <w:rPr>
          <w:sz w:val="28"/>
          <w:szCs w:val="28"/>
        </w:rPr>
        <w:t xml:space="preserve"> </w:t>
      </w:r>
      <w:proofErr w:type="spellStart"/>
      <w:r w:rsidRPr="00551C8A">
        <w:rPr>
          <w:sz w:val="28"/>
          <w:szCs w:val="28"/>
        </w:rPr>
        <w:t>може</w:t>
      </w:r>
      <w:proofErr w:type="spellEnd"/>
      <w:r w:rsidRPr="00551C8A">
        <w:rPr>
          <w:sz w:val="28"/>
          <w:szCs w:val="28"/>
        </w:rPr>
        <w:t xml:space="preserve"> </w:t>
      </w:r>
      <w:proofErr w:type="spellStart"/>
      <w:r w:rsidRPr="00551C8A">
        <w:rPr>
          <w:sz w:val="28"/>
          <w:szCs w:val="28"/>
        </w:rPr>
        <w:t>мати</w:t>
      </w:r>
      <w:proofErr w:type="spellEnd"/>
      <w:r w:rsidRPr="00551C8A">
        <w:rPr>
          <w:sz w:val="28"/>
          <w:szCs w:val="28"/>
        </w:rPr>
        <w:t xml:space="preserve"> </w:t>
      </w:r>
      <w:proofErr w:type="spellStart"/>
      <w:r w:rsidRPr="00551C8A">
        <w:rPr>
          <w:sz w:val="28"/>
          <w:szCs w:val="28"/>
        </w:rPr>
        <w:t>тип</w:t>
      </w:r>
      <w:proofErr w:type="spellEnd"/>
      <w:r w:rsidRPr="00551C8A">
        <w:rPr>
          <w:sz w:val="28"/>
          <w:szCs w:val="28"/>
        </w:rPr>
        <w:t xml:space="preserve"> </w:t>
      </w:r>
      <w:proofErr w:type="spellStart"/>
      <w:r w:rsidRPr="00551C8A">
        <w:rPr>
          <w:sz w:val="28"/>
          <w:szCs w:val="28"/>
        </w:rPr>
        <w:t>батьківської</w:t>
      </w:r>
      <w:proofErr w:type="spellEnd"/>
      <w:r w:rsidRPr="00551C8A">
        <w:rPr>
          <w:sz w:val="28"/>
          <w:szCs w:val="28"/>
        </w:rPr>
        <w:t xml:space="preserve"> </w:t>
      </w:r>
      <w:proofErr w:type="spellStart"/>
      <w:r w:rsidRPr="00551C8A">
        <w:rPr>
          <w:sz w:val="28"/>
          <w:szCs w:val="28"/>
        </w:rPr>
        <w:t>структури</w:t>
      </w:r>
      <w:proofErr w:type="spellEnd"/>
      <w:r w:rsidRPr="00551C8A">
        <w:rPr>
          <w:sz w:val="28"/>
          <w:szCs w:val="28"/>
        </w:rPr>
        <w:t xml:space="preserve">, в </w:t>
      </w:r>
      <w:proofErr w:type="spellStart"/>
      <w:r w:rsidRPr="00551C8A">
        <w:rPr>
          <w:sz w:val="28"/>
          <w:szCs w:val="28"/>
        </w:rPr>
        <w:t>який</w:t>
      </w:r>
      <w:proofErr w:type="spellEnd"/>
      <w:r w:rsidRPr="00551C8A">
        <w:rPr>
          <w:sz w:val="28"/>
          <w:szCs w:val="28"/>
        </w:rPr>
        <w:t xml:space="preserve">  </w:t>
      </w:r>
      <w:proofErr w:type="spellStart"/>
      <w:r w:rsidRPr="00551C8A">
        <w:rPr>
          <w:sz w:val="28"/>
          <w:szCs w:val="28"/>
        </w:rPr>
        <w:t>воно</w:t>
      </w:r>
      <w:proofErr w:type="spellEnd"/>
      <w:r w:rsidRPr="00551C8A">
        <w:rPr>
          <w:sz w:val="28"/>
          <w:szCs w:val="28"/>
        </w:rPr>
        <w:t xml:space="preserve"> </w:t>
      </w:r>
      <w:proofErr w:type="spellStart"/>
      <w:r w:rsidRPr="00551C8A">
        <w:rPr>
          <w:sz w:val="28"/>
          <w:szCs w:val="28"/>
        </w:rPr>
        <w:t>описано</w:t>
      </w:r>
      <w:proofErr w:type="spellEnd"/>
      <w:r w:rsidRPr="00551C8A">
        <w:rPr>
          <w:sz w:val="28"/>
          <w:szCs w:val="28"/>
        </w:rPr>
        <w:t xml:space="preserve">. </w:t>
      </w:r>
      <w:proofErr w:type="spellStart"/>
      <w:r w:rsidRPr="00551C8A">
        <w:rPr>
          <w:sz w:val="28"/>
          <w:szCs w:val="28"/>
        </w:rPr>
        <w:t>Однак</w:t>
      </w:r>
      <w:proofErr w:type="spellEnd"/>
      <w:r w:rsidRPr="00551C8A">
        <w:rPr>
          <w:sz w:val="28"/>
          <w:szCs w:val="28"/>
        </w:rPr>
        <w:t xml:space="preserve">, </w:t>
      </w:r>
      <w:proofErr w:type="spellStart"/>
      <w:r w:rsidRPr="00551C8A">
        <w:rPr>
          <w:sz w:val="28"/>
          <w:szCs w:val="28"/>
        </w:rPr>
        <w:t>поле</w:t>
      </w:r>
      <w:proofErr w:type="spellEnd"/>
      <w:r w:rsidRPr="00551C8A">
        <w:rPr>
          <w:sz w:val="28"/>
          <w:szCs w:val="28"/>
        </w:rPr>
        <w:t xml:space="preserve"> </w:t>
      </w:r>
      <w:proofErr w:type="spellStart"/>
      <w:r w:rsidRPr="00551C8A">
        <w:rPr>
          <w:sz w:val="28"/>
          <w:szCs w:val="28"/>
        </w:rPr>
        <w:t>може</w:t>
      </w:r>
      <w:proofErr w:type="spellEnd"/>
      <w:r w:rsidRPr="00551C8A">
        <w:rPr>
          <w:sz w:val="28"/>
          <w:szCs w:val="28"/>
        </w:rPr>
        <w:t xml:space="preserve"> </w:t>
      </w:r>
      <w:proofErr w:type="spellStart"/>
      <w:r w:rsidRPr="00551C8A">
        <w:rPr>
          <w:sz w:val="28"/>
          <w:szCs w:val="28"/>
        </w:rPr>
        <w:t>бути</w:t>
      </w:r>
      <w:proofErr w:type="spellEnd"/>
      <w:r w:rsidRPr="00551C8A">
        <w:rPr>
          <w:sz w:val="28"/>
          <w:szCs w:val="28"/>
        </w:rPr>
        <w:t xml:space="preserve"> </w:t>
      </w:r>
      <w:proofErr w:type="spellStart"/>
      <w:r w:rsidRPr="00551C8A">
        <w:rPr>
          <w:sz w:val="28"/>
          <w:szCs w:val="28"/>
        </w:rPr>
        <w:t>описано</w:t>
      </w:r>
      <w:proofErr w:type="spellEnd"/>
      <w:r w:rsidRPr="00551C8A">
        <w:rPr>
          <w:sz w:val="28"/>
          <w:szCs w:val="28"/>
        </w:rPr>
        <w:t xml:space="preserve">, </w:t>
      </w:r>
      <w:proofErr w:type="spellStart"/>
      <w:r w:rsidRPr="00551C8A">
        <w:rPr>
          <w:sz w:val="28"/>
          <w:szCs w:val="28"/>
        </w:rPr>
        <w:t>як</w:t>
      </w:r>
      <w:proofErr w:type="spellEnd"/>
      <w:r w:rsidRPr="00551C8A">
        <w:rPr>
          <w:sz w:val="28"/>
          <w:szCs w:val="28"/>
        </w:rPr>
        <w:t xml:space="preserve"> </w:t>
      </w:r>
      <w:proofErr w:type="spellStart"/>
      <w:r w:rsidRPr="00551C8A">
        <w:rPr>
          <w:sz w:val="28"/>
          <w:szCs w:val="28"/>
        </w:rPr>
        <w:t>вказівник</w:t>
      </w:r>
      <w:proofErr w:type="spellEnd"/>
      <w:r w:rsidRPr="00551C8A">
        <w:rPr>
          <w:sz w:val="28"/>
          <w:szCs w:val="28"/>
        </w:rPr>
        <w:t xml:space="preserve"> </w:t>
      </w:r>
      <w:proofErr w:type="spellStart"/>
      <w:r w:rsidRPr="00551C8A">
        <w:rPr>
          <w:sz w:val="28"/>
          <w:szCs w:val="28"/>
        </w:rPr>
        <w:t>на</w:t>
      </w:r>
      <w:proofErr w:type="spellEnd"/>
      <w:r w:rsidRPr="00551C8A">
        <w:rPr>
          <w:sz w:val="28"/>
          <w:szCs w:val="28"/>
        </w:rPr>
        <w:t xml:space="preserve"> </w:t>
      </w:r>
      <w:proofErr w:type="spellStart"/>
      <w:r w:rsidRPr="00551C8A">
        <w:rPr>
          <w:sz w:val="28"/>
          <w:szCs w:val="28"/>
        </w:rPr>
        <w:t>тип</w:t>
      </w:r>
      <w:proofErr w:type="spellEnd"/>
      <w:r w:rsidRPr="00551C8A">
        <w:rPr>
          <w:sz w:val="28"/>
          <w:szCs w:val="28"/>
        </w:rPr>
        <w:t xml:space="preserve"> </w:t>
      </w:r>
      <w:proofErr w:type="spellStart"/>
      <w:r w:rsidRPr="00551C8A">
        <w:rPr>
          <w:sz w:val="28"/>
          <w:szCs w:val="28"/>
        </w:rPr>
        <w:t>структури</w:t>
      </w:r>
      <w:proofErr w:type="spellEnd"/>
      <w:r w:rsidRPr="00551C8A">
        <w:rPr>
          <w:sz w:val="28"/>
          <w:szCs w:val="28"/>
        </w:rPr>
        <w:t xml:space="preserve">, </w:t>
      </w:r>
      <w:proofErr w:type="spellStart"/>
      <w:r w:rsidRPr="00551C8A">
        <w:rPr>
          <w:sz w:val="28"/>
          <w:szCs w:val="28"/>
        </w:rPr>
        <w:t>до</w:t>
      </w:r>
      <w:proofErr w:type="spellEnd"/>
      <w:r w:rsidRPr="00551C8A">
        <w:rPr>
          <w:sz w:val="28"/>
          <w:szCs w:val="28"/>
        </w:rPr>
        <w:t xml:space="preserve"> </w:t>
      </w:r>
      <w:proofErr w:type="spellStart"/>
      <w:r w:rsidRPr="00551C8A">
        <w:rPr>
          <w:sz w:val="28"/>
          <w:szCs w:val="28"/>
        </w:rPr>
        <w:t>якої</w:t>
      </w:r>
      <w:proofErr w:type="spellEnd"/>
      <w:r w:rsidRPr="00551C8A">
        <w:rPr>
          <w:sz w:val="28"/>
          <w:szCs w:val="28"/>
        </w:rPr>
        <w:t xml:space="preserve"> </w:t>
      </w:r>
      <w:proofErr w:type="spellStart"/>
      <w:r w:rsidRPr="00551C8A">
        <w:rPr>
          <w:sz w:val="28"/>
          <w:szCs w:val="28"/>
        </w:rPr>
        <w:t>він</w:t>
      </w:r>
      <w:proofErr w:type="spellEnd"/>
      <w:r w:rsidRPr="00551C8A">
        <w:rPr>
          <w:sz w:val="28"/>
          <w:szCs w:val="28"/>
        </w:rPr>
        <w:t xml:space="preserve"> </w:t>
      </w:r>
      <w:proofErr w:type="spellStart"/>
      <w:r w:rsidRPr="00551C8A">
        <w:rPr>
          <w:sz w:val="28"/>
          <w:szCs w:val="28"/>
        </w:rPr>
        <w:t>входить</w:t>
      </w:r>
      <w:proofErr w:type="spellEnd"/>
      <w:r w:rsidRPr="00551C8A">
        <w:rPr>
          <w:sz w:val="28"/>
          <w:szCs w:val="28"/>
        </w:rPr>
        <w:t xml:space="preserve">, </w:t>
      </w:r>
      <w:proofErr w:type="spellStart"/>
      <w:r w:rsidRPr="00551C8A">
        <w:rPr>
          <w:sz w:val="28"/>
          <w:szCs w:val="28"/>
        </w:rPr>
        <w:t>дозволяючи</w:t>
      </w:r>
      <w:proofErr w:type="spellEnd"/>
      <w:r w:rsidRPr="00551C8A">
        <w:rPr>
          <w:sz w:val="28"/>
          <w:szCs w:val="28"/>
        </w:rPr>
        <w:t xml:space="preserve"> </w:t>
      </w:r>
      <w:proofErr w:type="spellStart"/>
      <w:r w:rsidRPr="00551C8A">
        <w:rPr>
          <w:sz w:val="28"/>
          <w:szCs w:val="28"/>
        </w:rPr>
        <w:t>створювати</w:t>
      </w:r>
      <w:proofErr w:type="spellEnd"/>
      <w:r w:rsidRPr="00551C8A">
        <w:rPr>
          <w:sz w:val="28"/>
          <w:szCs w:val="28"/>
        </w:rPr>
        <w:t xml:space="preserve"> </w:t>
      </w:r>
      <w:proofErr w:type="spellStart"/>
      <w:r w:rsidRPr="00551C8A">
        <w:rPr>
          <w:sz w:val="28"/>
          <w:szCs w:val="28"/>
        </w:rPr>
        <w:t>рекурсивні</w:t>
      </w:r>
      <w:proofErr w:type="spellEnd"/>
      <w:r w:rsidRPr="00551C8A">
        <w:rPr>
          <w:sz w:val="28"/>
          <w:szCs w:val="28"/>
        </w:rPr>
        <w:t xml:space="preserve"> </w:t>
      </w:r>
      <w:proofErr w:type="spellStart"/>
      <w:r w:rsidRPr="00551C8A">
        <w:rPr>
          <w:sz w:val="28"/>
          <w:szCs w:val="28"/>
        </w:rPr>
        <w:t>структури</w:t>
      </w:r>
      <w:proofErr w:type="spellEnd"/>
      <w:r w:rsidRPr="00551C8A">
        <w:rPr>
          <w:sz w:val="28"/>
          <w:szCs w:val="28"/>
        </w:rPr>
        <w:t xml:space="preserve">, </w:t>
      </w:r>
      <w:proofErr w:type="spellStart"/>
      <w:r w:rsidRPr="00551C8A">
        <w:rPr>
          <w:sz w:val="28"/>
          <w:szCs w:val="28"/>
        </w:rPr>
        <w:t>наприклад</w:t>
      </w:r>
      <w:proofErr w:type="spellEnd"/>
      <w:r w:rsidRPr="00551C8A">
        <w:rPr>
          <w:sz w:val="28"/>
          <w:szCs w:val="28"/>
        </w:rPr>
        <w:t xml:space="preserve"> </w:t>
      </w:r>
      <w:proofErr w:type="spellStart"/>
      <w:r w:rsidRPr="00551C8A">
        <w:rPr>
          <w:sz w:val="28"/>
          <w:szCs w:val="28"/>
        </w:rPr>
        <w:t>списки</w:t>
      </w:r>
      <w:proofErr w:type="spellEnd"/>
      <w:r w:rsidRPr="00551C8A">
        <w:rPr>
          <w:sz w:val="28"/>
          <w:szCs w:val="28"/>
        </w:rPr>
        <w:t>.</w:t>
      </w:r>
    </w:p>
    <w:p w14:paraId="112830B6"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Таким чином, опис структури має вигляд:</w:t>
      </w:r>
    </w:p>
    <w:tbl>
      <w:tblPr>
        <w:tblW w:w="9638" w:type="dxa"/>
        <w:tblInd w:w="-3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CellMar>
          <w:top w:w="28" w:type="dxa"/>
          <w:left w:w="-15" w:type="dxa"/>
          <w:bottom w:w="28" w:type="dxa"/>
          <w:right w:w="28" w:type="dxa"/>
        </w:tblCellMar>
        <w:tblLook w:val="04A0" w:firstRow="1" w:lastRow="0" w:firstColumn="1" w:lastColumn="0" w:noHBand="0" w:noVBand="1"/>
      </w:tblPr>
      <w:tblGrid>
        <w:gridCol w:w="9638"/>
      </w:tblGrid>
      <w:tr w:rsidR="00CD6DFF" w:rsidRPr="00415F01" w14:paraId="5DBC0572" w14:textId="77777777" w:rsidTr="00BA261B">
        <w:tc>
          <w:tcPr>
            <w:tcW w:w="9638" w:type="dxa"/>
            <w:tcBorders>
              <w:top w:val="double" w:sz="4" w:space="0" w:color="808080"/>
              <w:left w:val="double" w:sz="4" w:space="0" w:color="808080"/>
              <w:bottom w:val="double" w:sz="4" w:space="0" w:color="808080"/>
              <w:right w:val="double" w:sz="4" w:space="0" w:color="808080"/>
            </w:tcBorders>
            <w:shd w:val="clear" w:color="auto" w:fill="auto"/>
            <w:tcMar>
              <w:left w:w="-15" w:type="dxa"/>
            </w:tcMar>
            <w:vAlign w:val="center"/>
          </w:tcPr>
          <w:p w14:paraId="4DE177C1" w14:textId="77777777" w:rsidR="00CD6DFF" w:rsidRPr="00A57A71" w:rsidRDefault="00CD6DFF" w:rsidP="00BA261B">
            <w:pPr>
              <w:pStyle w:val="af8"/>
              <w:rPr>
                <w:rFonts w:asciiTheme="minorHAnsi" w:hAnsiTheme="minorHAnsi" w:cs="Times New Roman"/>
                <w:sz w:val="28"/>
                <w:szCs w:val="28"/>
                <w:lang w:val="uk-UA"/>
              </w:rPr>
            </w:pPr>
            <w:proofErr w:type="spellStart"/>
            <w:r w:rsidRPr="00A57A71">
              <w:rPr>
                <w:rStyle w:val="af3"/>
                <w:rFonts w:asciiTheme="minorHAnsi" w:hAnsiTheme="minorHAnsi" w:cs="Times New Roman"/>
                <w:color w:val="0070C0"/>
                <w:sz w:val="28"/>
                <w:szCs w:val="28"/>
                <w:lang w:val="uk-UA"/>
              </w:rPr>
              <w:t>struct</w:t>
            </w:r>
            <w:proofErr w:type="spellEnd"/>
            <w:r w:rsidRPr="00A57A71">
              <w:rPr>
                <w:rStyle w:val="af3"/>
                <w:rFonts w:asciiTheme="minorHAnsi" w:hAnsiTheme="minorHAnsi" w:cs="Times New Roman"/>
                <w:sz w:val="28"/>
                <w:szCs w:val="28"/>
                <w:lang w:val="uk-UA"/>
              </w:rPr>
              <w:t xml:space="preserve"> [&lt;ім’я структури&gt;]</w:t>
            </w:r>
            <w:r w:rsidRPr="00A57A71">
              <w:rPr>
                <w:rFonts w:asciiTheme="minorHAnsi" w:hAnsiTheme="minorHAnsi" w:cs="Times New Roman"/>
                <w:sz w:val="28"/>
                <w:szCs w:val="28"/>
                <w:lang w:val="uk-UA"/>
              </w:rPr>
              <w:br/>
            </w:r>
            <w:r w:rsidRPr="00A57A71">
              <w:rPr>
                <w:rStyle w:val="af3"/>
                <w:rFonts w:asciiTheme="minorHAnsi" w:hAnsiTheme="minorHAnsi" w:cs="Times New Roman"/>
                <w:sz w:val="28"/>
                <w:szCs w:val="28"/>
                <w:lang w:val="uk-UA"/>
              </w:rPr>
              <w:t>{ &lt;тип 1&gt; ім’я поля 1; </w:t>
            </w:r>
            <w:r w:rsidRPr="00A57A71">
              <w:rPr>
                <w:rFonts w:asciiTheme="minorHAnsi" w:hAnsiTheme="minorHAnsi" w:cs="Times New Roman"/>
                <w:sz w:val="28"/>
                <w:szCs w:val="28"/>
                <w:lang w:val="uk-UA"/>
              </w:rPr>
              <w:br/>
            </w:r>
            <w:r w:rsidRPr="00A57A71">
              <w:rPr>
                <w:rStyle w:val="af3"/>
                <w:rFonts w:asciiTheme="minorHAnsi" w:hAnsiTheme="minorHAnsi" w:cs="Times New Roman"/>
                <w:sz w:val="28"/>
                <w:szCs w:val="28"/>
                <w:lang w:val="uk-UA"/>
              </w:rPr>
              <w:t>  &lt;тип 2&gt; ім’я поля 2 . . .;</w:t>
            </w:r>
            <w:r w:rsidRPr="00A57A71">
              <w:rPr>
                <w:rFonts w:asciiTheme="minorHAnsi" w:hAnsiTheme="minorHAnsi" w:cs="Times New Roman"/>
                <w:sz w:val="28"/>
                <w:szCs w:val="28"/>
                <w:lang w:val="uk-UA"/>
              </w:rPr>
              <w:br/>
            </w:r>
            <w:r w:rsidRPr="00A57A71">
              <w:rPr>
                <w:rStyle w:val="af3"/>
                <w:rFonts w:asciiTheme="minorHAnsi" w:hAnsiTheme="minorHAnsi" w:cs="Times New Roman"/>
                <w:sz w:val="28"/>
                <w:szCs w:val="28"/>
                <w:lang w:val="uk-UA"/>
              </w:rPr>
              <w:t>} р1, р2 . . .;</w:t>
            </w:r>
          </w:p>
        </w:tc>
      </w:tr>
    </w:tbl>
    <w:p w14:paraId="1129DA8E"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де </w:t>
      </w:r>
      <w:proofErr w:type="spellStart"/>
      <w:r w:rsidRPr="00A57A71">
        <w:rPr>
          <w:rStyle w:val="af3"/>
          <w:rFonts w:ascii="Times New Roman" w:hAnsi="Times New Roman" w:cs="Times New Roman"/>
          <w:color w:val="0070C0"/>
          <w:sz w:val="28"/>
          <w:szCs w:val="28"/>
          <w:lang w:val="uk-UA"/>
        </w:rPr>
        <w:t>struct</w:t>
      </w:r>
      <w:proofErr w:type="spellEnd"/>
      <w:r w:rsidRPr="00A57A71">
        <w:rPr>
          <w:rFonts w:ascii="Times New Roman" w:hAnsi="Times New Roman" w:cs="Times New Roman"/>
          <w:sz w:val="28"/>
          <w:szCs w:val="28"/>
          <w:lang w:val="uk-UA"/>
        </w:rPr>
        <w:t xml:space="preserve"> — службове слово;</w:t>
      </w:r>
    </w:p>
    <w:p w14:paraId="0DB241E5" w14:textId="77777777" w:rsidR="00CD6DFF" w:rsidRPr="00A57A71" w:rsidRDefault="00CD6DFF" w:rsidP="00355704">
      <w:pPr>
        <w:pStyle w:val="TextBody"/>
        <w:numPr>
          <w:ilvl w:val="0"/>
          <w:numId w:val="26"/>
        </w:numPr>
        <w:autoSpaceDE/>
        <w:autoSpaceDN/>
        <w:adjustRightInd/>
        <w:spacing w:after="0" w:line="240" w:lineRule="auto"/>
        <w:ind w:left="0"/>
        <w:jc w:val="both"/>
        <w:rPr>
          <w:rFonts w:ascii="Times New Roman" w:hAnsi="Times New Roman" w:cs="Times New Roman"/>
          <w:sz w:val="28"/>
          <w:szCs w:val="28"/>
          <w:lang w:val="uk-UA"/>
        </w:rPr>
      </w:pPr>
      <w:r w:rsidRPr="00A57A71">
        <w:rPr>
          <w:rStyle w:val="af3"/>
          <w:rFonts w:ascii="Times New Roman" w:hAnsi="Times New Roman" w:cs="Times New Roman"/>
          <w:sz w:val="28"/>
          <w:szCs w:val="28"/>
          <w:lang w:val="uk-UA"/>
        </w:rPr>
        <w:t>&lt;ім’я структури&gt;</w:t>
      </w:r>
      <w:r w:rsidRPr="00A57A71">
        <w:rPr>
          <w:rFonts w:ascii="Times New Roman" w:hAnsi="Times New Roman" w:cs="Times New Roman"/>
          <w:sz w:val="28"/>
          <w:szCs w:val="28"/>
          <w:lang w:val="uk-UA"/>
        </w:rPr>
        <w:t xml:space="preserve"> — ім’я типу структура (може бути відсутнім);</w:t>
      </w:r>
    </w:p>
    <w:p w14:paraId="0A96AC89" w14:textId="77777777" w:rsidR="00CD6DFF" w:rsidRPr="00A57A71" w:rsidRDefault="00CD6DFF" w:rsidP="00355704">
      <w:pPr>
        <w:pStyle w:val="TextBody"/>
        <w:numPr>
          <w:ilvl w:val="0"/>
          <w:numId w:val="26"/>
        </w:numPr>
        <w:autoSpaceDE/>
        <w:autoSpaceDN/>
        <w:adjustRightInd/>
        <w:spacing w:after="0" w:line="240" w:lineRule="auto"/>
        <w:ind w:left="0"/>
        <w:jc w:val="both"/>
        <w:rPr>
          <w:rFonts w:ascii="Times New Roman" w:hAnsi="Times New Roman" w:cs="Times New Roman"/>
          <w:sz w:val="28"/>
          <w:szCs w:val="28"/>
          <w:lang w:val="uk-UA"/>
        </w:rPr>
      </w:pPr>
      <w:r w:rsidRPr="00A57A71">
        <w:rPr>
          <w:rStyle w:val="af3"/>
          <w:rFonts w:ascii="Times New Roman" w:hAnsi="Times New Roman" w:cs="Times New Roman"/>
          <w:sz w:val="28"/>
          <w:szCs w:val="28"/>
          <w:lang w:val="uk-UA"/>
        </w:rPr>
        <w:t>&lt;тип 1&gt;, &lt;тип 2&gt;</w:t>
      </w:r>
      <w:r w:rsidRPr="00A57A71">
        <w:rPr>
          <w:rFonts w:ascii="Times New Roman" w:hAnsi="Times New Roman" w:cs="Times New Roman"/>
          <w:sz w:val="28"/>
          <w:szCs w:val="28"/>
          <w:lang w:val="uk-UA"/>
        </w:rPr>
        <w:t xml:space="preserve"> — імена стандартних або визначених типів;</w:t>
      </w:r>
    </w:p>
    <w:p w14:paraId="5165BC0A" w14:textId="77777777" w:rsidR="00CD6DFF" w:rsidRPr="00A57A71" w:rsidRDefault="00CD6DFF" w:rsidP="00355704">
      <w:pPr>
        <w:pStyle w:val="TextBody"/>
        <w:numPr>
          <w:ilvl w:val="0"/>
          <w:numId w:val="26"/>
        </w:numPr>
        <w:autoSpaceDE/>
        <w:autoSpaceDN/>
        <w:adjustRightInd/>
        <w:spacing w:after="0" w:line="240" w:lineRule="auto"/>
        <w:ind w:left="0"/>
        <w:jc w:val="both"/>
        <w:rPr>
          <w:rFonts w:ascii="Times New Roman" w:hAnsi="Times New Roman" w:cs="Times New Roman"/>
          <w:sz w:val="28"/>
          <w:szCs w:val="28"/>
          <w:lang w:val="uk-UA"/>
        </w:rPr>
      </w:pPr>
      <w:r w:rsidRPr="00A57A71">
        <w:rPr>
          <w:rStyle w:val="af3"/>
          <w:rFonts w:ascii="Times New Roman" w:hAnsi="Times New Roman" w:cs="Times New Roman"/>
          <w:sz w:val="28"/>
          <w:szCs w:val="28"/>
          <w:lang w:val="uk-UA"/>
        </w:rPr>
        <w:t>ім’я поля 1, ім’я поля 2,…</w:t>
      </w:r>
      <w:r w:rsidRPr="00A57A71">
        <w:rPr>
          <w:rFonts w:ascii="Times New Roman" w:hAnsi="Times New Roman" w:cs="Times New Roman"/>
          <w:sz w:val="28"/>
          <w:szCs w:val="28"/>
          <w:lang w:val="uk-UA"/>
        </w:rPr>
        <w:t xml:space="preserve"> — імена полів структури;</w:t>
      </w:r>
    </w:p>
    <w:p w14:paraId="46EBB548" w14:textId="77777777" w:rsidR="00CD6DFF" w:rsidRPr="00A57A71" w:rsidRDefault="00CD6DFF" w:rsidP="00355704">
      <w:pPr>
        <w:pStyle w:val="TextBody"/>
        <w:numPr>
          <w:ilvl w:val="0"/>
          <w:numId w:val="26"/>
        </w:numPr>
        <w:autoSpaceDE/>
        <w:autoSpaceDN/>
        <w:adjustRightInd/>
        <w:spacing w:after="0" w:line="240" w:lineRule="auto"/>
        <w:ind w:left="0"/>
        <w:jc w:val="both"/>
        <w:rPr>
          <w:rFonts w:ascii="Times New Roman" w:hAnsi="Times New Roman" w:cs="Times New Roman"/>
          <w:sz w:val="28"/>
          <w:szCs w:val="28"/>
          <w:lang w:val="uk-UA"/>
        </w:rPr>
      </w:pPr>
      <w:r w:rsidRPr="00A57A71">
        <w:rPr>
          <w:rStyle w:val="af3"/>
          <w:rFonts w:ascii="Times New Roman" w:hAnsi="Times New Roman" w:cs="Times New Roman"/>
          <w:sz w:val="28"/>
          <w:szCs w:val="28"/>
          <w:lang w:val="uk-UA"/>
        </w:rPr>
        <w:t>р1, р2 . . .;</w:t>
      </w:r>
      <w:r w:rsidRPr="00A57A71">
        <w:rPr>
          <w:rFonts w:ascii="Times New Roman" w:hAnsi="Times New Roman" w:cs="Times New Roman"/>
          <w:sz w:val="28"/>
          <w:szCs w:val="28"/>
          <w:lang w:val="uk-UA"/>
        </w:rPr>
        <w:t xml:space="preserve"> — імена змінних типу структура.</w:t>
      </w:r>
    </w:p>
    <w:p w14:paraId="5B966957"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p>
    <w:p w14:paraId="345414CF"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Таким чином, створюється змінна нового типу  </w:t>
      </w:r>
      <w:proofErr w:type="spellStart"/>
      <w:r w:rsidRPr="00A57A71">
        <w:rPr>
          <w:rStyle w:val="af3"/>
          <w:rFonts w:ascii="Times New Roman" w:hAnsi="Times New Roman" w:cs="Times New Roman"/>
          <w:sz w:val="28"/>
          <w:szCs w:val="28"/>
          <w:lang w:val="uk-UA"/>
        </w:rPr>
        <w:t>struct</w:t>
      </w:r>
      <w:proofErr w:type="spellEnd"/>
      <w:r w:rsidRPr="00A57A71">
        <w:rPr>
          <w:rStyle w:val="af3"/>
          <w:rFonts w:ascii="Times New Roman" w:hAnsi="Times New Roman" w:cs="Times New Roman"/>
          <w:sz w:val="28"/>
          <w:szCs w:val="28"/>
          <w:lang w:val="uk-UA"/>
        </w:rPr>
        <w:t xml:space="preserve"> [&lt;ім’я структури&gt;] який можна використовувати в програмі як новий тип, передавати як аргумент та повертати з функції. </w:t>
      </w:r>
      <w:r w:rsidRPr="00A57A71">
        <w:rPr>
          <w:rStyle w:val="af3"/>
          <w:rFonts w:ascii="Times New Roman" w:hAnsi="Times New Roman" w:cs="Times New Roman"/>
          <w:i/>
          <w:sz w:val="28"/>
          <w:szCs w:val="28"/>
          <w:lang w:val="uk-UA"/>
        </w:rPr>
        <w:t>Однак, зауважимо, що оскільки це є новим типом для нього за замовченням не визначено жодної стандартної функції окрім присвоювання і таким чином потрібно для нової структури визначати потрібні операції додатково</w:t>
      </w:r>
      <w:r w:rsidRPr="00A57A71">
        <w:rPr>
          <w:rStyle w:val="af3"/>
          <w:rFonts w:ascii="Times New Roman" w:hAnsi="Times New Roman" w:cs="Times New Roman"/>
          <w:sz w:val="28"/>
          <w:szCs w:val="28"/>
          <w:lang w:val="uk-UA"/>
        </w:rPr>
        <w:t xml:space="preserve">. </w:t>
      </w:r>
    </w:p>
    <w:p w14:paraId="18AF19C0"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b/>
          <w:sz w:val="28"/>
          <w:szCs w:val="28"/>
          <w:lang w:val="uk-UA"/>
        </w:rPr>
        <w:t>Примітка</w:t>
      </w:r>
      <w:r w:rsidRPr="00A57A71">
        <w:rPr>
          <w:rFonts w:ascii="Times New Roman" w:hAnsi="Times New Roman" w:cs="Times New Roman"/>
          <w:sz w:val="28"/>
          <w:szCs w:val="28"/>
          <w:lang w:val="uk-UA"/>
        </w:rPr>
        <w:t xml:space="preserve">: На Сі++ можна користуватись структурою без використання ключового слова </w:t>
      </w:r>
      <w:proofErr w:type="spellStart"/>
      <w:r w:rsidRPr="00A57A71">
        <w:rPr>
          <w:rStyle w:val="af3"/>
          <w:rFonts w:ascii="Times New Roman" w:hAnsi="Times New Roman" w:cs="Times New Roman"/>
          <w:color w:val="0070C0"/>
          <w:sz w:val="28"/>
          <w:szCs w:val="28"/>
          <w:lang w:val="uk-UA"/>
        </w:rPr>
        <w:t>struct</w:t>
      </w:r>
      <w:proofErr w:type="spellEnd"/>
      <w:r w:rsidRPr="00A57A71">
        <w:rPr>
          <w:rStyle w:val="af3"/>
          <w:rFonts w:ascii="Times New Roman" w:hAnsi="Times New Roman" w:cs="Times New Roman"/>
          <w:sz w:val="28"/>
          <w:szCs w:val="28"/>
          <w:lang w:val="uk-UA"/>
        </w:rPr>
        <w:t xml:space="preserve"> [&lt;ім’я структури&gt;] , а лише вказавши &lt;ім’я структури&gt; у якості типу нової змінної у декларації. </w:t>
      </w:r>
      <w:r w:rsidRPr="00A57A71">
        <w:rPr>
          <w:rFonts w:ascii="Times New Roman" w:hAnsi="Times New Roman" w:cs="Times New Roman"/>
          <w:sz w:val="28"/>
          <w:szCs w:val="28"/>
          <w:lang w:val="uk-UA"/>
        </w:rPr>
        <w:t xml:space="preserve">  </w:t>
      </w:r>
    </w:p>
    <w:p w14:paraId="107B9858"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Наприклад, для зберігання інформації по успішності студента з дисципліни «Програмування» визначимо таку структуру:</w:t>
      </w:r>
    </w:p>
    <w:p w14:paraId="70902748" w14:textId="77777777" w:rsidR="00CD6DFF" w:rsidRPr="00A57A71" w:rsidRDefault="00CD6DFF" w:rsidP="00BA261B">
      <w:pPr>
        <w:pStyle w:val="af9"/>
        <w:jc w:val="both"/>
        <w:rPr>
          <w:rFonts w:asciiTheme="minorHAnsi" w:hAnsiTheme="minorHAnsi" w:cs="Times New Roman"/>
          <w:sz w:val="28"/>
          <w:szCs w:val="28"/>
          <w:lang w:val="uk-UA"/>
        </w:rPr>
      </w:pPr>
      <w:proofErr w:type="spellStart"/>
      <w:r w:rsidRPr="00A57A71">
        <w:rPr>
          <w:rStyle w:val="af3"/>
          <w:rFonts w:asciiTheme="minorHAnsi" w:hAnsiTheme="minorHAnsi" w:cs="Times New Roman"/>
          <w:color w:val="0070C0"/>
          <w:sz w:val="28"/>
          <w:szCs w:val="28"/>
          <w:lang w:val="uk-UA"/>
        </w:rPr>
        <w:t>struct</w:t>
      </w:r>
      <w:proofErr w:type="spellEnd"/>
      <w:r w:rsidRPr="00A57A71">
        <w:rPr>
          <w:rStyle w:val="af3"/>
          <w:rFonts w:asciiTheme="minorHAnsi" w:hAnsiTheme="minorHAnsi" w:cs="Times New Roman"/>
          <w:sz w:val="28"/>
          <w:szCs w:val="28"/>
          <w:lang w:val="uk-UA"/>
        </w:rPr>
        <w:t xml:space="preserve"> </w:t>
      </w:r>
      <w:proofErr w:type="spellStart"/>
      <w:r w:rsidRPr="00A57A71">
        <w:rPr>
          <w:rStyle w:val="af3"/>
          <w:rFonts w:asciiTheme="minorHAnsi" w:hAnsiTheme="minorHAnsi" w:cs="Times New Roman"/>
          <w:sz w:val="28"/>
          <w:szCs w:val="28"/>
          <w:lang w:val="uk-UA"/>
        </w:rPr>
        <w:t>Student</w:t>
      </w:r>
      <w:proofErr w:type="spellEnd"/>
      <w:r w:rsidRPr="00A57A71">
        <w:rPr>
          <w:rStyle w:val="af3"/>
          <w:rFonts w:asciiTheme="minorHAnsi" w:hAnsiTheme="minorHAnsi" w:cs="Times New Roman"/>
          <w:sz w:val="28"/>
          <w:szCs w:val="28"/>
          <w:lang w:val="uk-UA"/>
        </w:rPr>
        <w:t xml:space="preserve">  </w:t>
      </w:r>
      <w:r w:rsidRPr="00A57A71">
        <w:rPr>
          <w:rStyle w:val="af3"/>
          <w:rFonts w:asciiTheme="minorHAnsi" w:hAnsiTheme="minorHAnsi" w:cs="Times New Roman"/>
          <w:color w:val="00B050"/>
          <w:sz w:val="28"/>
          <w:szCs w:val="28"/>
          <w:lang w:val="uk-UA"/>
        </w:rPr>
        <w:t xml:space="preserve">// визначаємо структуру з назвою </w:t>
      </w:r>
      <w:proofErr w:type="spellStart"/>
      <w:r w:rsidRPr="00A57A71">
        <w:rPr>
          <w:rStyle w:val="af3"/>
          <w:rFonts w:asciiTheme="minorHAnsi" w:hAnsiTheme="minorHAnsi" w:cs="Times New Roman"/>
          <w:color w:val="00B050"/>
          <w:sz w:val="28"/>
          <w:szCs w:val="28"/>
          <w:lang w:val="uk-UA"/>
        </w:rPr>
        <w:t>Student</w:t>
      </w:r>
      <w:proofErr w:type="spellEnd"/>
      <w:r w:rsidRPr="00A57A71">
        <w:rPr>
          <w:rStyle w:val="af3"/>
          <w:rFonts w:asciiTheme="minorHAnsi" w:hAnsiTheme="minorHAnsi" w:cs="Times New Roman"/>
          <w:sz w:val="28"/>
          <w:szCs w:val="28"/>
          <w:lang w:val="uk-UA"/>
        </w:rPr>
        <w:t xml:space="preserve"> </w:t>
      </w:r>
    </w:p>
    <w:p w14:paraId="653FE1A7" w14:textId="77777777" w:rsidR="00CD6DFF" w:rsidRPr="00A57A71" w:rsidRDefault="00CD6DFF" w:rsidP="00BA261B">
      <w:pPr>
        <w:pStyle w:val="af9"/>
        <w:jc w:val="both"/>
        <w:rPr>
          <w:rFonts w:asciiTheme="minorHAnsi" w:hAnsiTheme="minorHAnsi" w:cs="Times New Roman"/>
          <w:sz w:val="28"/>
          <w:szCs w:val="28"/>
          <w:lang w:val="uk-UA"/>
        </w:rPr>
      </w:pPr>
    </w:p>
    <w:p w14:paraId="5EC09E1B" w14:textId="77777777" w:rsidR="00CD6DFF" w:rsidRPr="00A57A71" w:rsidRDefault="00CD6DFF" w:rsidP="00BA261B">
      <w:pPr>
        <w:pStyle w:val="af9"/>
        <w:jc w:val="both"/>
        <w:rPr>
          <w:rFonts w:asciiTheme="minorHAnsi" w:hAnsiTheme="minorHAnsi" w:cs="Times New Roman"/>
          <w:sz w:val="28"/>
          <w:szCs w:val="28"/>
          <w:lang w:val="uk-UA"/>
        </w:rPr>
      </w:pPr>
      <w:r w:rsidRPr="00A57A71">
        <w:rPr>
          <w:rStyle w:val="af3"/>
          <w:rFonts w:asciiTheme="minorHAnsi" w:hAnsiTheme="minorHAnsi" w:cs="Times New Roman"/>
          <w:sz w:val="28"/>
          <w:szCs w:val="28"/>
          <w:lang w:val="uk-UA"/>
        </w:rPr>
        <w:t xml:space="preserve">{ </w:t>
      </w:r>
      <w:proofErr w:type="spellStart"/>
      <w:r w:rsidRPr="00A57A71">
        <w:rPr>
          <w:rStyle w:val="af3"/>
          <w:rFonts w:asciiTheme="minorHAnsi" w:hAnsiTheme="minorHAnsi" w:cs="Times New Roman"/>
          <w:color w:val="0070C0"/>
          <w:sz w:val="28"/>
          <w:szCs w:val="28"/>
          <w:lang w:val="uk-UA"/>
        </w:rPr>
        <w:t>char</w:t>
      </w:r>
      <w:proofErr w:type="spellEnd"/>
      <w:r w:rsidRPr="00A57A71">
        <w:rPr>
          <w:rStyle w:val="af3"/>
          <w:rFonts w:asciiTheme="minorHAnsi" w:hAnsiTheme="minorHAnsi" w:cs="Times New Roman"/>
          <w:sz w:val="28"/>
          <w:szCs w:val="28"/>
          <w:lang w:val="uk-UA"/>
        </w:rPr>
        <w:t xml:space="preserve">  </w:t>
      </w:r>
      <w:proofErr w:type="spellStart"/>
      <w:r w:rsidRPr="00A57A71">
        <w:rPr>
          <w:rStyle w:val="af3"/>
          <w:rFonts w:asciiTheme="minorHAnsi" w:hAnsiTheme="minorHAnsi" w:cs="Times New Roman"/>
          <w:sz w:val="28"/>
          <w:szCs w:val="28"/>
          <w:lang w:val="uk-UA"/>
        </w:rPr>
        <w:t>name</w:t>
      </w:r>
      <w:proofErr w:type="spellEnd"/>
      <w:r w:rsidRPr="00A57A71">
        <w:rPr>
          <w:rStyle w:val="af3"/>
          <w:rFonts w:asciiTheme="minorHAnsi" w:hAnsiTheme="minorHAnsi" w:cs="Times New Roman"/>
          <w:sz w:val="28"/>
          <w:szCs w:val="28"/>
          <w:lang w:val="uk-UA"/>
        </w:rPr>
        <w:t xml:space="preserve"> [25];</w:t>
      </w:r>
      <w:r w:rsidRPr="00A57A71">
        <w:rPr>
          <w:rFonts w:asciiTheme="minorHAnsi" w:hAnsiTheme="minorHAnsi" w:cs="Times New Roman"/>
          <w:sz w:val="28"/>
          <w:szCs w:val="28"/>
          <w:lang w:val="uk-UA"/>
        </w:rPr>
        <w:t xml:space="preserve"> </w:t>
      </w:r>
      <w:r w:rsidRPr="00A57A71">
        <w:rPr>
          <w:rStyle w:val="af2"/>
          <w:rFonts w:asciiTheme="minorHAnsi" w:hAnsiTheme="minorHAnsi"/>
          <w:i w:val="0"/>
          <w:color w:val="00B050"/>
          <w:sz w:val="28"/>
          <w:szCs w:val="28"/>
          <w:lang w:val="uk-UA"/>
        </w:rPr>
        <w:t>//  Поле 1:  Прізвище та ініціали – тип рядок з 25 символів</w:t>
      </w:r>
      <w:r w:rsidRPr="00A57A71">
        <w:rPr>
          <w:rStyle w:val="af2"/>
          <w:rFonts w:asciiTheme="minorHAnsi" w:hAnsiTheme="minorHAnsi"/>
          <w:i w:val="0"/>
          <w:sz w:val="28"/>
          <w:szCs w:val="28"/>
          <w:lang w:val="uk-UA"/>
        </w:rPr>
        <w:t xml:space="preserve"> </w:t>
      </w:r>
    </w:p>
    <w:p w14:paraId="1E7E54DE" w14:textId="77777777" w:rsidR="00CD6DFF" w:rsidRPr="00A57A71" w:rsidRDefault="00CD6DFF" w:rsidP="00BA261B">
      <w:pPr>
        <w:pStyle w:val="af9"/>
        <w:jc w:val="both"/>
        <w:rPr>
          <w:rFonts w:asciiTheme="minorHAnsi" w:hAnsiTheme="minorHAnsi" w:cs="Times New Roman"/>
          <w:color w:val="00B050"/>
          <w:sz w:val="28"/>
          <w:szCs w:val="28"/>
          <w:lang w:val="uk-UA"/>
        </w:rPr>
      </w:pPr>
      <w:r w:rsidRPr="00A57A71">
        <w:rPr>
          <w:rStyle w:val="af2"/>
          <w:rFonts w:asciiTheme="minorHAnsi" w:hAnsiTheme="minorHAnsi"/>
          <w:i w:val="0"/>
          <w:sz w:val="28"/>
          <w:szCs w:val="28"/>
          <w:lang w:val="uk-UA"/>
        </w:rPr>
        <w:t xml:space="preserve">   </w:t>
      </w:r>
      <w:proofErr w:type="spellStart"/>
      <w:r w:rsidRPr="00A57A71">
        <w:rPr>
          <w:rStyle w:val="af2"/>
          <w:rFonts w:asciiTheme="minorHAnsi" w:hAnsiTheme="minorHAnsi"/>
          <w:i w:val="0"/>
          <w:color w:val="0070C0"/>
          <w:sz w:val="28"/>
          <w:szCs w:val="28"/>
          <w:lang w:val="uk-UA"/>
        </w:rPr>
        <w:t>char</w:t>
      </w:r>
      <w:proofErr w:type="spellEnd"/>
      <w:r w:rsidRPr="00A57A71">
        <w:rPr>
          <w:rStyle w:val="af2"/>
          <w:rFonts w:asciiTheme="minorHAnsi" w:hAnsiTheme="minorHAnsi"/>
          <w:i w:val="0"/>
          <w:sz w:val="28"/>
          <w:szCs w:val="28"/>
          <w:lang w:val="uk-UA"/>
        </w:rPr>
        <w:t xml:space="preserve"> </w:t>
      </w:r>
      <w:proofErr w:type="spellStart"/>
      <w:r w:rsidRPr="00A57A71">
        <w:rPr>
          <w:rStyle w:val="af2"/>
          <w:rFonts w:asciiTheme="minorHAnsi" w:hAnsiTheme="minorHAnsi"/>
          <w:i w:val="0"/>
          <w:sz w:val="28"/>
          <w:szCs w:val="28"/>
          <w:lang w:val="uk-UA"/>
        </w:rPr>
        <w:t>group</w:t>
      </w:r>
      <w:proofErr w:type="spellEnd"/>
      <w:r w:rsidRPr="00A57A71">
        <w:rPr>
          <w:rStyle w:val="af2"/>
          <w:rFonts w:asciiTheme="minorHAnsi" w:hAnsiTheme="minorHAnsi"/>
          <w:i w:val="0"/>
          <w:sz w:val="28"/>
          <w:szCs w:val="28"/>
          <w:lang w:val="uk-UA"/>
        </w:rPr>
        <w:t xml:space="preserve">[3]; </w:t>
      </w:r>
      <w:r w:rsidRPr="00A57A71">
        <w:rPr>
          <w:rStyle w:val="af2"/>
          <w:rFonts w:asciiTheme="minorHAnsi" w:hAnsiTheme="minorHAnsi"/>
          <w:i w:val="0"/>
          <w:color w:val="00B050"/>
          <w:sz w:val="28"/>
          <w:szCs w:val="28"/>
          <w:lang w:val="uk-UA"/>
        </w:rPr>
        <w:t xml:space="preserve">//  Поле 2:  Група – тип рядок з 3 символів </w:t>
      </w:r>
    </w:p>
    <w:p w14:paraId="6F8A8111" w14:textId="77777777" w:rsidR="00CD6DFF" w:rsidRPr="00A57A71" w:rsidRDefault="00CD6DFF" w:rsidP="00BA261B">
      <w:pPr>
        <w:pStyle w:val="af9"/>
        <w:jc w:val="both"/>
        <w:rPr>
          <w:rFonts w:asciiTheme="minorHAnsi" w:hAnsiTheme="minorHAnsi" w:cs="Times New Roman"/>
          <w:color w:val="00B050"/>
          <w:sz w:val="28"/>
          <w:szCs w:val="28"/>
          <w:lang w:val="uk-UA"/>
        </w:rPr>
      </w:pPr>
      <w:proofErr w:type="spellStart"/>
      <w:r w:rsidRPr="00A57A71">
        <w:rPr>
          <w:rStyle w:val="af3"/>
          <w:rFonts w:asciiTheme="minorHAnsi" w:hAnsiTheme="minorHAnsi" w:cs="Times New Roman"/>
          <w:color w:val="0070C0"/>
          <w:sz w:val="28"/>
          <w:szCs w:val="28"/>
          <w:lang w:val="uk-UA"/>
        </w:rPr>
        <w:t>int</w:t>
      </w:r>
      <w:proofErr w:type="spellEnd"/>
      <w:r w:rsidRPr="00A57A71">
        <w:rPr>
          <w:rStyle w:val="af3"/>
          <w:rFonts w:asciiTheme="minorHAnsi" w:hAnsiTheme="minorHAnsi" w:cs="Times New Roman"/>
          <w:sz w:val="28"/>
          <w:szCs w:val="28"/>
          <w:lang w:val="uk-UA"/>
        </w:rPr>
        <w:t xml:space="preserve"> </w:t>
      </w:r>
      <w:proofErr w:type="spellStart"/>
      <w:r w:rsidRPr="00A57A71">
        <w:rPr>
          <w:rStyle w:val="af3"/>
          <w:rFonts w:asciiTheme="minorHAnsi" w:hAnsiTheme="minorHAnsi" w:cs="Times New Roman"/>
          <w:sz w:val="28"/>
          <w:szCs w:val="28"/>
          <w:lang w:val="uk-UA"/>
        </w:rPr>
        <w:t>pract_mark</w:t>
      </w:r>
      <w:proofErr w:type="spellEnd"/>
      <w:r w:rsidRPr="00A57A71">
        <w:rPr>
          <w:rStyle w:val="af3"/>
          <w:rFonts w:asciiTheme="minorHAnsi" w:hAnsiTheme="minorHAnsi" w:cs="Times New Roman"/>
          <w:sz w:val="28"/>
          <w:szCs w:val="28"/>
          <w:lang w:val="uk-UA"/>
        </w:rPr>
        <w:t>;</w:t>
      </w:r>
      <w:r w:rsidRPr="00A57A71">
        <w:rPr>
          <w:rFonts w:asciiTheme="minorHAnsi" w:hAnsiTheme="minorHAnsi" w:cs="Times New Roman"/>
          <w:sz w:val="28"/>
          <w:szCs w:val="28"/>
          <w:lang w:val="uk-UA"/>
        </w:rPr>
        <w:t xml:space="preserve"> </w:t>
      </w:r>
      <w:r w:rsidRPr="00A57A71">
        <w:rPr>
          <w:rStyle w:val="af2"/>
          <w:rFonts w:asciiTheme="minorHAnsi" w:hAnsiTheme="minorHAnsi"/>
          <w:i w:val="0"/>
          <w:color w:val="00B050"/>
          <w:sz w:val="28"/>
          <w:szCs w:val="28"/>
          <w:lang w:val="uk-UA"/>
        </w:rPr>
        <w:t xml:space="preserve">//  Поле 3:  Бали за практику – тип ціле </w:t>
      </w:r>
    </w:p>
    <w:p w14:paraId="2F8660C3" w14:textId="77777777" w:rsidR="00CD6DFF" w:rsidRPr="00A57A71" w:rsidRDefault="00CD6DFF" w:rsidP="00BA261B">
      <w:pPr>
        <w:pStyle w:val="af9"/>
        <w:jc w:val="both"/>
        <w:rPr>
          <w:rFonts w:asciiTheme="minorHAnsi" w:hAnsiTheme="minorHAnsi" w:cs="Times New Roman"/>
          <w:color w:val="00B050"/>
          <w:sz w:val="28"/>
          <w:szCs w:val="28"/>
          <w:lang w:val="uk-UA"/>
        </w:rPr>
      </w:pPr>
      <w:proofErr w:type="spellStart"/>
      <w:r w:rsidRPr="00A57A71">
        <w:rPr>
          <w:rStyle w:val="af2"/>
          <w:rFonts w:asciiTheme="minorHAnsi" w:hAnsiTheme="minorHAnsi"/>
          <w:i w:val="0"/>
          <w:color w:val="0070C0"/>
          <w:sz w:val="28"/>
          <w:szCs w:val="28"/>
          <w:lang w:val="uk-UA"/>
        </w:rPr>
        <w:lastRenderedPageBreak/>
        <w:t>int</w:t>
      </w:r>
      <w:proofErr w:type="spellEnd"/>
      <w:r w:rsidRPr="00A57A71">
        <w:rPr>
          <w:rStyle w:val="af2"/>
          <w:rFonts w:asciiTheme="minorHAnsi" w:hAnsiTheme="minorHAnsi"/>
          <w:i w:val="0"/>
          <w:sz w:val="28"/>
          <w:szCs w:val="28"/>
          <w:lang w:val="uk-UA"/>
        </w:rPr>
        <w:t xml:space="preserve"> course_project1; </w:t>
      </w:r>
      <w:r w:rsidRPr="00A57A71">
        <w:rPr>
          <w:rStyle w:val="af2"/>
          <w:rFonts w:asciiTheme="minorHAnsi" w:hAnsiTheme="minorHAnsi"/>
          <w:i w:val="0"/>
          <w:color w:val="00B050"/>
          <w:sz w:val="28"/>
          <w:szCs w:val="28"/>
          <w:lang w:val="uk-UA"/>
        </w:rPr>
        <w:t xml:space="preserve">//  Поле 4:  Бали за перший проект – тип ціле </w:t>
      </w:r>
    </w:p>
    <w:p w14:paraId="513AEEC8" w14:textId="77777777" w:rsidR="00CD6DFF" w:rsidRPr="00A57A71" w:rsidRDefault="00CD6DFF" w:rsidP="00BA261B">
      <w:pPr>
        <w:pStyle w:val="af9"/>
        <w:jc w:val="both"/>
        <w:rPr>
          <w:rFonts w:asciiTheme="minorHAnsi" w:hAnsiTheme="minorHAnsi" w:cs="Times New Roman"/>
          <w:color w:val="00B050"/>
          <w:sz w:val="28"/>
          <w:szCs w:val="28"/>
          <w:lang w:val="uk-UA"/>
        </w:rPr>
      </w:pPr>
      <w:proofErr w:type="spellStart"/>
      <w:r w:rsidRPr="00A57A71">
        <w:rPr>
          <w:rStyle w:val="af2"/>
          <w:rFonts w:asciiTheme="minorHAnsi" w:hAnsiTheme="minorHAnsi"/>
          <w:i w:val="0"/>
          <w:color w:val="0070C0"/>
          <w:sz w:val="28"/>
          <w:szCs w:val="28"/>
          <w:lang w:val="uk-UA"/>
        </w:rPr>
        <w:t>int</w:t>
      </w:r>
      <w:proofErr w:type="spellEnd"/>
      <w:r w:rsidRPr="00A57A71">
        <w:rPr>
          <w:rStyle w:val="af2"/>
          <w:rFonts w:asciiTheme="minorHAnsi" w:hAnsiTheme="minorHAnsi"/>
          <w:i w:val="0"/>
          <w:sz w:val="28"/>
          <w:szCs w:val="28"/>
          <w:lang w:val="uk-UA"/>
        </w:rPr>
        <w:t xml:space="preserve"> course_project2; </w:t>
      </w:r>
      <w:r w:rsidRPr="00A57A71">
        <w:rPr>
          <w:rStyle w:val="af2"/>
          <w:rFonts w:asciiTheme="minorHAnsi" w:hAnsiTheme="minorHAnsi"/>
          <w:i w:val="0"/>
          <w:color w:val="00B050"/>
          <w:sz w:val="28"/>
          <w:szCs w:val="28"/>
          <w:lang w:val="uk-UA"/>
        </w:rPr>
        <w:t xml:space="preserve">//  Поле 5:  Бали за другий проект – тип ціле </w:t>
      </w:r>
    </w:p>
    <w:p w14:paraId="5CE7559B" w14:textId="77777777" w:rsidR="00CD6DFF" w:rsidRPr="00A57A71" w:rsidRDefault="00CD6DFF" w:rsidP="00BA261B">
      <w:pPr>
        <w:pStyle w:val="af9"/>
        <w:jc w:val="both"/>
        <w:rPr>
          <w:rFonts w:asciiTheme="minorHAnsi" w:hAnsiTheme="minorHAnsi" w:cs="Times New Roman"/>
          <w:sz w:val="28"/>
          <w:szCs w:val="28"/>
          <w:lang w:val="uk-UA"/>
        </w:rPr>
      </w:pPr>
      <w:proofErr w:type="spellStart"/>
      <w:r w:rsidRPr="00A57A71">
        <w:rPr>
          <w:rStyle w:val="af3"/>
          <w:rFonts w:asciiTheme="minorHAnsi" w:hAnsiTheme="minorHAnsi" w:cs="Times New Roman"/>
          <w:color w:val="0070C0"/>
          <w:sz w:val="28"/>
          <w:szCs w:val="28"/>
          <w:lang w:val="uk-UA"/>
        </w:rPr>
        <w:t>float</w:t>
      </w:r>
      <w:proofErr w:type="spellEnd"/>
      <w:r w:rsidRPr="00A57A71">
        <w:rPr>
          <w:rStyle w:val="af3"/>
          <w:rFonts w:asciiTheme="minorHAnsi" w:hAnsiTheme="minorHAnsi" w:cs="Times New Roman"/>
          <w:sz w:val="28"/>
          <w:szCs w:val="28"/>
          <w:lang w:val="uk-UA"/>
        </w:rPr>
        <w:t xml:space="preserve"> </w:t>
      </w:r>
      <w:proofErr w:type="spellStart"/>
      <w:r w:rsidRPr="00A57A71">
        <w:rPr>
          <w:rStyle w:val="af3"/>
          <w:rFonts w:asciiTheme="minorHAnsi" w:hAnsiTheme="minorHAnsi" w:cs="Times New Roman"/>
          <w:sz w:val="28"/>
          <w:szCs w:val="28"/>
          <w:lang w:val="uk-UA"/>
        </w:rPr>
        <w:t>additional_mark</w:t>
      </w:r>
      <w:proofErr w:type="spellEnd"/>
      <w:r w:rsidRPr="00A57A71">
        <w:rPr>
          <w:rStyle w:val="af3"/>
          <w:rFonts w:asciiTheme="minorHAnsi" w:hAnsiTheme="minorHAnsi" w:cs="Times New Roman"/>
          <w:sz w:val="28"/>
          <w:szCs w:val="28"/>
          <w:lang w:val="uk-UA"/>
        </w:rPr>
        <w:t>;</w:t>
      </w:r>
      <w:r w:rsidRPr="00A57A71">
        <w:rPr>
          <w:rStyle w:val="af2"/>
          <w:rFonts w:asciiTheme="minorHAnsi" w:hAnsiTheme="minorHAnsi"/>
          <w:i w:val="0"/>
          <w:sz w:val="28"/>
          <w:szCs w:val="28"/>
          <w:lang w:val="uk-UA"/>
        </w:rPr>
        <w:t xml:space="preserve"> </w:t>
      </w:r>
      <w:r w:rsidRPr="00A57A71">
        <w:rPr>
          <w:rStyle w:val="af2"/>
          <w:rFonts w:asciiTheme="minorHAnsi" w:hAnsiTheme="minorHAnsi"/>
          <w:i w:val="0"/>
          <w:color w:val="00B050"/>
          <w:sz w:val="28"/>
          <w:szCs w:val="28"/>
          <w:lang w:val="uk-UA"/>
        </w:rPr>
        <w:t>// Поле 6: середній додатковий бал  -тип дійсне число</w:t>
      </w:r>
    </w:p>
    <w:p w14:paraId="31CC0B2D" w14:textId="77777777" w:rsidR="00CD6DFF" w:rsidRPr="00A57A71" w:rsidRDefault="00CD6DFF" w:rsidP="00BA261B">
      <w:pPr>
        <w:pStyle w:val="af9"/>
        <w:jc w:val="both"/>
        <w:rPr>
          <w:rFonts w:asciiTheme="minorHAnsi" w:hAnsiTheme="minorHAnsi" w:cs="Times New Roman"/>
          <w:sz w:val="28"/>
          <w:szCs w:val="28"/>
          <w:lang w:val="uk-UA"/>
        </w:rPr>
      </w:pPr>
      <w:r w:rsidRPr="00A57A71">
        <w:rPr>
          <w:rStyle w:val="af3"/>
          <w:rFonts w:asciiTheme="minorHAnsi" w:hAnsiTheme="minorHAnsi" w:cs="Times New Roman"/>
          <w:sz w:val="28"/>
          <w:szCs w:val="28"/>
          <w:lang w:val="uk-UA"/>
        </w:rPr>
        <w:t xml:space="preserve">} </w:t>
      </w:r>
      <w:r w:rsidRPr="00A57A71">
        <w:rPr>
          <w:rFonts w:asciiTheme="minorHAnsi" w:hAnsiTheme="minorHAnsi" w:cs="Times New Roman"/>
          <w:sz w:val="28"/>
          <w:szCs w:val="28"/>
          <w:lang w:val="uk-UA"/>
        </w:rPr>
        <w:t xml:space="preserve"> </w:t>
      </w:r>
      <w:r w:rsidRPr="00A57A71">
        <w:rPr>
          <w:rStyle w:val="af3"/>
          <w:rFonts w:asciiTheme="minorHAnsi" w:hAnsiTheme="minorHAnsi" w:cs="Times New Roman"/>
          <w:sz w:val="28"/>
          <w:szCs w:val="28"/>
          <w:lang w:val="uk-UA"/>
        </w:rPr>
        <w:t>st1, st2;</w:t>
      </w:r>
    </w:p>
    <w:p w14:paraId="7BD59E74" w14:textId="77777777" w:rsidR="00CD6DFF" w:rsidRPr="00A57A71" w:rsidRDefault="00CD6DFF" w:rsidP="00BA261B">
      <w:pPr>
        <w:pStyle w:val="af9"/>
        <w:jc w:val="both"/>
        <w:rPr>
          <w:rFonts w:ascii="Times New Roman" w:hAnsi="Times New Roman" w:cs="Times New Roman"/>
          <w:sz w:val="28"/>
          <w:szCs w:val="28"/>
          <w:lang w:val="uk-UA"/>
        </w:rPr>
      </w:pPr>
      <w:r w:rsidRPr="00A57A71">
        <w:rPr>
          <w:rStyle w:val="af3"/>
          <w:rFonts w:ascii="Times New Roman" w:hAnsi="Times New Roman" w:cs="Times New Roman"/>
          <w:sz w:val="28"/>
          <w:szCs w:val="28"/>
          <w:lang w:val="uk-UA"/>
        </w:rPr>
        <w:t xml:space="preserve">Ця декларація може бути зроблено як локально так і </w:t>
      </w:r>
      <w:proofErr w:type="spellStart"/>
      <w:r w:rsidRPr="00A57A71">
        <w:rPr>
          <w:rStyle w:val="af3"/>
          <w:rFonts w:ascii="Times New Roman" w:hAnsi="Times New Roman" w:cs="Times New Roman"/>
          <w:sz w:val="28"/>
          <w:szCs w:val="28"/>
          <w:lang w:val="uk-UA"/>
        </w:rPr>
        <w:t>глобально</w:t>
      </w:r>
      <w:proofErr w:type="spellEnd"/>
      <w:r w:rsidRPr="00A57A71">
        <w:rPr>
          <w:rStyle w:val="af3"/>
          <w:rFonts w:ascii="Times New Roman" w:hAnsi="Times New Roman" w:cs="Times New Roman"/>
          <w:sz w:val="28"/>
          <w:szCs w:val="28"/>
          <w:lang w:val="uk-UA"/>
        </w:rPr>
        <w:t xml:space="preserve">, і це означає що ми створили дві змінні типу </w:t>
      </w:r>
      <w:proofErr w:type="spellStart"/>
      <w:r w:rsidRPr="00A57A71">
        <w:rPr>
          <w:rStyle w:val="af3"/>
          <w:rFonts w:ascii="Times New Roman" w:hAnsi="Times New Roman" w:cs="Times New Roman"/>
          <w:color w:val="0070C0"/>
          <w:sz w:val="28"/>
          <w:szCs w:val="28"/>
          <w:lang w:val="uk-UA"/>
        </w:rPr>
        <w:t>struct</w:t>
      </w:r>
      <w:proofErr w:type="spellEnd"/>
      <w:r w:rsidRPr="00A57A71">
        <w:rPr>
          <w:rStyle w:val="af3"/>
          <w:rFonts w:ascii="Times New Roman" w:hAnsi="Times New Roman" w:cs="Times New Roman"/>
          <w:sz w:val="28"/>
          <w:szCs w:val="28"/>
          <w:lang w:val="uk-UA"/>
        </w:rPr>
        <w:t xml:space="preserve"> </w:t>
      </w:r>
      <w:proofErr w:type="spellStart"/>
      <w:r w:rsidRPr="00A57A71">
        <w:rPr>
          <w:rStyle w:val="af3"/>
          <w:rFonts w:ascii="Times New Roman" w:hAnsi="Times New Roman" w:cs="Times New Roman"/>
          <w:sz w:val="28"/>
          <w:szCs w:val="28"/>
          <w:lang w:val="uk-UA"/>
        </w:rPr>
        <w:t>Student</w:t>
      </w:r>
      <w:proofErr w:type="spellEnd"/>
      <w:r w:rsidRPr="00A57A71">
        <w:rPr>
          <w:rStyle w:val="af3"/>
          <w:rFonts w:ascii="Times New Roman" w:hAnsi="Times New Roman" w:cs="Times New Roman"/>
          <w:sz w:val="28"/>
          <w:szCs w:val="28"/>
          <w:lang w:val="uk-UA"/>
        </w:rPr>
        <w:t>.</w:t>
      </w:r>
    </w:p>
    <w:p w14:paraId="4D2CB190"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Змінні </w:t>
      </w:r>
      <w:r w:rsidRPr="00A57A71">
        <w:rPr>
          <w:rStyle w:val="af3"/>
          <w:rFonts w:ascii="Times New Roman" w:hAnsi="Times New Roman" w:cs="Times New Roman"/>
          <w:sz w:val="28"/>
          <w:szCs w:val="28"/>
          <w:lang w:val="uk-UA"/>
        </w:rPr>
        <w:t>st1 і st2</w:t>
      </w:r>
      <w:r w:rsidRPr="00A57A71">
        <w:rPr>
          <w:rFonts w:ascii="Times New Roman" w:hAnsi="Times New Roman" w:cs="Times New Roman"/>
          <w:sz w:val="28"/>
          <w:szCs w:val="28"/>
          <w:lang w:val="uk-UA"/>
        </w:rPr>
        <w:t xml:space="preserve"> можна оголосити окремим оператором, наприклад:</w:t>
      </w:r>
    </w:p>
    <w:p w14:paraId="46A4D108" w14:textId="77777777" w:rsidR="00CD6DFF" w:rsidRPr="00A57A71" w:rsidRDefault="00CD6DFF" w:rsidP="00BA261B">
      <w:pPr>
        <w:pStyle w:val="TextBody"/>
        <w:spacing w:after="0" w:line="240" w:lineRule="auto"/>
        <w:jc w:val="both"/>
        <w:rPr>
          <w:rFonts w:ascii="Times New Roman" w:hAnsi="Times New Roman" w:cs="Times New Roman"/>
          <w:color w:val="00B050"/>
          <w:sz w:val="28"/>
          <w:szCs w:val="28"/>
          <w:lang w:val="uk-UA"/>
        </w:rPr>
      </w:pPr>
      <w:r w:rsidRPr="00A57A71">
        <w:rPr>
          <w:rFonts w:ascii="Times New Roman" w:hAnsi="Times New Roman" w:cs="Times New Roman"/>
          <w:color w:val="00B050"/>
          <w:sz w:val="28"/>
          <w:szCs w:val="28"/>
          <w:lang w:val="uk-UA"/>
        </w:rPr>
        <w:t xml:space="preserve">// створюємо </w:t>
      </w:r>
      <w:proofErr w:type="spellStart"/>
      <w:r w:rsidRPr="00A57A71">
        <w:rPr>
          <w:rFonts w:ascii="Times New Roman" w:hAnsi="Times New Roman" w:cs="Times New Roman"/>
          <w:color w:val="00B050"/>
          <w:sz w:val="28"/>
          <w:szCs w:val="28"/>
          <w:lang w:val="uk-UA"/>
        </w:rPr>
        <w:t>глобально</w:t>
      </w:r>
      <w:proofErr w:type="spellEnd"/>
      <w:r w:rsidRPr="00A57A71">
        <w:rPr>
          <w:rFonts w:ascii="Times New Roman" w:hAnsi="Times New Roman" w:cs="Times New Roman"/>
          <w:color w:val="00B050"/>
          <w:sz w:val="28"/>
          <w:szCs w:val="28"/>
          <w:lang w:val="uk-UA"/>
        </w:rPr>
        <w:t xml:space="preserve"> </w:t>
      </w:r>
      <w:r w:rsidRPr="00A57A71">
        <w:rPr>
          <w:rStyle w:val="af3"/>
          <w:rFonts w:ascii="Times New Roman" w:hAnsi="Times New Roman" w:cs="Times New Roman"/>
          <w:color w:val="00B050"/>
          <w:sz w:val="28"/>
          <w:szCs w:val="28"/>
          <w:lang w:val="uk-UA"/>
        </w:rPr>
        <w:t xml:space="preserve">структуру з назвою </w:t>
      </w:r>
      <w:proofErr w:type="spellStart"/>
      <w:r w:rsidRPr="00A57A71">
        <w:rPr>
          <w:rStyle w:val="af3"/>
          <w:rFonts w:ascii="Times New Roman" w:hAnsi="Times New Roman" w:cs="Times New Roman"/>
          <w:color w:val="00B050"/>
          <w:sz w:val="28"/>
          <w:szCs w:val="28"/>
          <w:lang w:val="uk-UA"/>
        </w:rPr>
        <w:t>Student</w:t>
      </w:r>
      <w:proofErr w:type="spellEnd"/>
      <w:r w:rsidRPr="00A57A71">
        <w:rPr>
          <w:rStyle w:val="af3"/>
          <w:rFonts w:ascii="Times New Roman" w:hAnsi="Times New Roman" w:cs="Times New Roman"/>
          <w:color w:val="00B050"/>
          <w:sz w:val="28"/>
          <w:szCs w:val="28"/>
          <w:lang w:val="uk-UA"/>
        </w:rPr>
        <w:t xml:space="preserve"> </w:t>
      </w:r>
    </w:p>
    <w:p w14:paraId="3BF3F314" w14:textId="77777777" w:rsidR="00CD6DFF" w:rsidRPr="00A57A71" w:rsidRDefault="00CD6DFF" w:rsidP="00BA261B">
      <w:pPr>
        <w:pStyle w:val="af9"/>
        <w:jc w:val="both"/>
        <w:rPr>
          <w:rFonts w:asciiTheme="minorHAnsi" w:hAnsiTheme="minorHAnsi" w:cs="Times New Roman"/>
          <w:sz w:val="28"/>
          <w:szCs w:val="28"/>
          <w:lang w:val="uk-UA"/>
        </w:rPr>
      </w:pPr>
      <w:proofErr w:type="spellStart"/>
      <w:r w:rsidRPr="00A57A71">
        <w:rPr>
          <w:rStyle w:val="af3"/>
          <w:rFonts w:asciiTheme="minorHAnsi" w:hAnsiTheme="minorHAnsi" w:cs="Times New Roman"/>
          <w:color w:val="0070C0"/>
          <w:sz w:val="28"/>
          <w:szCs w:val="28"/>
          <w:lang w:val="uk-UA"/>
        </w:rPr>
        <w:t>struct</w:t>
      </w:r>
      <w:proofErr w:type="spellEnd"/>
      <w:r w:rsidRPr="00A57A71">
        <w:rPr>
          <w:rStyle w:val="af3"/>
          <w:rFonts w:asciiTheme="minorHAnsi" w:hAnsiTheme="minorHAnsi" w:cs="Times New Roman"/>
          <w:sz w:val="28"/>
          <w:szCs w:val="28"/>
          <w:lang w:val="uk-UA"/>
        </w:rPr>
        <w:t xml:space="preserve"> </w:t>
      </w:r>
      <w:proofErr w:type="spellStart"/>
      <w:r w:rsidRPr="00A57A71">
        <w:rPr>
          <w:rStyle w:val="af3"/>
          <w:rFonts w:asciiTheme="minorHAnsi" w:hAnsiTheme="minorHAnsi" w:cs="Times New Roman"/>
          <w:sz w:val="28"/>
          <w:szCs w:val="28"/>
          <w:lang w:val="uk-UA"/>
        </w:rPr>
        <w:t>Student</w:t>
      </w:r>
      <w:proofErr w:type="spellEnd"/>
      <w:r w:rsidRPr="00A57A71">
        <w:rPr>
          <w:rStyle w:val="af3"/>
          <w:rFonts w:asciiTheme="minorHAnsi" w:hAnsiTheme="minorHAnsi" w:cs="Times New Roman"/>
          <w:sz w:val="28"/>
          <w:szCs w:val="28"/>
          <w:lang w:val="uk-UA"/>
        </w:rPr>
        <w:t xml:space="preserve">  { </w:t>
      </w:r>
    </w:p>
    <w:p w14:paraId="18C11192" w14:textId="77777777" w:rsidR="00CD6DFF" w:rsidRPr="00A57A71" w:rsidRDefault="00CD6DFF" w:rsidP="00BA261B">
      <w:pPr>
        <w:pStyle w:val="af9"/>
        <w:jc w:val="both"/>
        <w:rPr>
          <w:rFonts w:asciiTheme="minorHAnsi" w:hAnsiTheme="minorHAnsi" w:cs="Times New Roman"/>
          <w:sz w:val="28"/>
          <w:szCs w:val="28"/>
          <w:lang w:val="uk-UA"/>
        </w:rPr>
      </w:pPr>
      <w:proofErr w:type="spellStart"/>
      <w:r w:rsidRPr="00A57A71">
        <w:rPr>
          <w:rStyle w:val="af3"/>
          <w:rFonts w:asciiTheme="minorHAnsi" w:hAnsiTheme="minorHAnsi" w:cs="Times New Roman"/>
          <w:color w:val="0070C0"/>
          <w:sz w:val="28"/>
          <w:szCs w:val="28"/>
          <w:lang w:val="uk-UA"/>
        </w:rPr>
        <w:t>char</w:t>
      </w:r>
      <w:proofErr w:type="spellEnd"/>
      <w:r w:rsidRPr="00A57A71">
        <w:rPr>
          <w:rStyle w:val="af3"/>
          <w:rFonts w:asciiTheme="minorHAnsi" w:hAnsiTheme="minorHAnsi" w:cs="Times New Roman"/>
          <w:sz w:val="28"/>
          <w:szCs w:val="28"/>
          <w:lang w:val="uk-UA"/>
        </w:rPr>
        <w:t xml:space="preserve">  </w:t>
      </w:r>
      <w:proofErr w:type="spellStart"/>
      <w:r w:rsidRPr="00A57A71">
        <w:rPr>
          <w:rStyle w:val="af3"/>
          <w:rFonts w:asciiTheme="minorHAnsi" w:hAnsiTheme="minorHAnsi" w:cs="Times New Roman"/>
          <w:sz w:val="28"/>
          <w:szCs w:val="28"/>
          <w:lang w:val="uk-UA"/>
        </w:rPr>
        <w:t>name</w:t>
      </w:r>
      <w:proofErr w:type="spellEnd"/>
      <w:r w:rsidRPr="00A57A71">
        <w:rPr>
          <w:rStyle w:val="af3"/>
          <w:rFonts w:asciiTheme="minorHAnsi" w:hAnsiTheme="minorHAnsi" w:cs="Times New Roman"/>
          <w:sz w:val="28"/>
          <w:szCs w:val="28"/>
          <w:lang w:val="uk-UA"/>
        </w:rPr>
        <w:t xml:space="preserve"> [25];</w:t>
      </w:r>
      <w:r w:rsidRPr="00A57A71">
        <w:rPr>
          <w:rFonts w:asciiTheme="minorHAnsi" w:hAnsiTheme="minorHAnsi" w:cs="Times New Roman"/>
          <w:sz w:val="28"/>
          <w:szCs w:val="28"/>
          <w:lang w:val="uk-UA"/>
        </w:rPr>
        <w:t xml:space="preserve"> </w:t>
      </w:r>
      <w:r w:rsidRPr="00A57A71">
        <w:rPr>
          <w:rStyle w:val="af2"/>
          <w:rFonts w:asciiTheme="minorHAnsi" w:hAnsiTheme="minorHAnsi"/>
          <w:i w:val="0"/>
          <w:sz w:val="28"/>
          <w:szCs w:val="28"/>
          <w:lang w:val="uk-UA"/>
        </w:rPr>
        <w:t xml:space="preserve">//  Поле 1:  Прізвище та ініціали – тип рядок з 25 символів </w:t>
      </w:r>
    </w:p>
    <w:p w14:paraId="41CBD692" w14:textId="77777777" w:rsidR="00CD6DFF" w:rsidRPr="00A57A71" w:rsidRDefault="00CD6DFF" w:rsidP="00BA261B">
      <w:pPr>
        <w:pStyle w:val="af9"/>
        <w:jc w:val="both"/>
        <w:rPr>
          <w:rFonts w:asciiTheme="minorHAnsi" w:hAnsiTheme="minorHAnsi" w:cs="Times New Roman"/>
          <w:sz w:val="28"/>
          <w:szCs w:val="28"/>
          <w:lang w:val="uk-UA"/>
        </w:rPr>
      </w:pPr>
      <w:proofErr w:type="spellStart"/>
      <w:r w:rsidRPr="00A57A71">
        <w:rPr>
          <w:rStyle w:val="af2"/>
          <w:rFonts w:asciiTheme="minorHAnsi" w:hAnsiTheme="minorHAnsi"/>
          <w:i w:val="0"/>
          <w:color w:val="0070C0"/>
          <w:sz w:val="28"/>
          <w:szCs w:val="28"/>
          <w:lang w:val="uk-UA"/>
        </w:rPr>
        <w:t>char</w:t>
      </w:r>
      <w:proofErr w:type="spellEnd"/>
      <w:r w:rsidRPr="00A57A71">
        <w:rPr>
          <w:rStyle w:val="af2"/>
          <w:rFonts w:asciiTheme="minorHAnsi" w:hAnsiTheme="minorHAnsi"/>
          <w:i w:val="0"/>
          <w:sz w:val="28"/>
          <w:szCs w:val="28"/>
          <w:lang w:val="uk-UA"/>
        </w:rPr>
        <w:t xml:space="preserve"> </w:t>
      </w:r>
      <w:proofErr w:type="spellStart"/>
      <w:r w:rsidRPr="00A57A71">
        <w:rPr>
          <w:rStyle w:val="af2"/>
          <w:rFonts w:asciiTheme="minorHAnsi" w:hAnsiTheme="minorHAnsi"/>
          <w:i w:val="0"/>
          <w:sz w:val="28"/>
          <w:szCs w:val="28"/>
          <w:lang w:val="uk-UA"/>
        </w:rPr>
        <w:t>group</w:t>
      </w:r>
      <w:proofErr w:type="spellEnd"/>
      <w:r w:rsidRPr="00A57A71">
        <w:rPr>
          <w:rStyle w:val="af2"/>
          <w:rFonts w:asciiTheme="minorHAnsi" w:hAnsiTheme="minorHAnsi"/>
          <w:i w:val="0"/>
          <w:sz w:val="28"/>
          <w:szCs w:val="28"/>
          <w:lang w:val="uk-UA"/>
        </w:rPr>
        <w:t xml:space="preserve">[3]; //  Поле 2:  Група – тип рядок з 3 символів </w:t>
      </w:r>
    </w:p>
    <w:p w14:paraId="43F37249" w14:textId="77777777" w:rsidR="00CD6DFF" w:rsidRPr="00A57A71" w:rsidRDefault="00CD6DFF" w:rsidP="00BA261B">
      <w:pPr>
        <w:pStyle w:val="af9"/>
        <w:jc w:val="both"/>
        <w:rPr>
          <w:rFonts w:asciiTheme="minorHAnsi" w:hAnsiTheme="minorHAnsi" w:cs="Times New Roman"/>
          <w:sz w:val="28"/>
          <w:szCs w:val="28"/>
          <w:lang w:val="uk-UA"/>
        </w:rPr>
      </w:pPr>
      <w:proofErr w:type="spellStart"/>
      <w:r w:rsidRPr="00A57A71">
        <w:rPr>
          <w:rStyle w:val="af3"/>
          <w:rFonts w:asciiTheme="minorHAnsi" w:hAnsiTheme="minorHAnsi" w:cs="Times New Roman"/>
          <w:color w:val="0070C0"/>
          <w:sz w:val="28"/>
          <w:szCs w:val="28"/>
          <w:lang w:val="uk-UA"/>
        </w:rPr>
        <w:t>int</w:t>
      </w:r>
      <w:proofErr w:type="spellEnd"/>
      <w:r w:rsidRPr="00A57A71">
        <w:rPr>
          <w:rStyle w:val="af3"/>
          <w:rFonts w:asciiTheme="minorHAnsi" w:hAnsiTheme="minorHAnsi" w:cs="Times New Roman"/>
          <w:sz w:val="28"/>
          <w:szCs w:val="28"/>
          <w:lang w:val="uk-UA"/>
        </w:rPr>
        <w:t xml:space="preserve"> </w:t>
      </w:r>
      <w:proofErr w:type="spellStart"/>
      <w:r w:rsidRPr="00A57A71">
        <w:rPr>
          <w:rStyle w:val="af3"/>
          <w:rFonts w:asciiTheme="minorHAnsi" w:hAnsiTheme="minorHAnsi" w:cs="Times New Roman"/>
          <w:sz w:val="28"/>
          <w:szCs w:val="28"/>
          <w:lang w:val="uk-UA"/>
        </w:rPr>
        <w:t>pract_mark</w:t>
      </w:r>
      <w:proofErr w:type="spellEnd"/>
      <w:r w:rsidRPr="00A57A71">
        <w:rPr>
          <w:rStyle w:val="af3"/>
          <w:rFonts w:asciiTheme="minorHAnsi" w:hAnsiTheme="minorHAnsi" w:cs="Times New Roman"/>
          <w:sz w:val="28"/>
          <w:szCs w:val="28"/>
          <w:lang w:val="uk-UA"/>
        </w:rPr>
        <w:t>;</w:t>
      </w:r>
      <w:r w:rsidRPr="00A57A71">
        <w:rPr>
          <w:rFonts w:asciiTheme="minorHAnsi" w:hAnsiTheme="minorHAnsi" w:cs="Times New Roman"/>
          <w:sz w:val="28"/>
          <w:szCs w:val="28"/>
          <w:lang w:val="uk-UA"/>
        </w:rPr>
        <w:t xml:space="preserve"> </w:t>
      </w:r>
      <w:r w:rsidRPr="00A57A71">
        <w:rPr>
          <w:rStyle w:val="af2"/>
          <w:rFonts w:asciiTheme="minorHAnsi" w:hAnsiTheme="minorHAnsi"/>
          <w:i w:val="0"/>
          <w:sz w:val="28"/>
          <w:szCs w:val="28"/>
          <w:lang w:val="uk-UA"/>
        </w:rPr>
        <w:t xml:space="preserve">//  Поле 3:  Бали за практику – тип ціле </w:t>
      </w:r>
    </w:p>
    <w:p w14:paraId="6D742CCA" w14:textId="77777777" w:rsidR="00CD6DFF" w:rsidRPr="00A57A71" w:rsidRDefault="00CD6DFF" w:rsidP="00BA261B">
      <w:pPr>
        <w:pStyle w:val="af9"/>
        <w:jc w:val="both"/>
        <w:rPr>
          <w:rFonts w:asciiTheme="minorHAnsi" w:hAnsiTheme="minorHAnsi" w:cs="Times New Roman"/>
          <w:sz w:val="28"/>
          <w:szCs w:val="28"/>
          <w:lang w:val="uk-UA"/>
        </w:rPr>
      </w:pPr>
      <w:proofErr w:type="spellStart"/>
      <w:r w:rsidRPr="00A57A71">
        <w:rPr>
          <w:rStyle w:val="af2"/>
          <w:rFonts w:asciiTheme="minorHAnsi" w:hAnsiTheme="minorHAnsi"/>
          <w:i w:val="0"/>
          <w:color w:val="0070C0"/>
          <w:sz w:val="28"/>
          <w:szCs w:val="28"/>
          <w:lang w:val="uk-UA"/>
        </w:rPr>
        <w:t>int</w:t>
      </w:r>
      <w:proofErr w:type="spellEnd"/>
      <w:r w:rsidRPr="00A57A71">
        <w:rPr>
          <w:rStyle w:val="af2"/>
          <w:rFonts w:asciiTheme="minorHAnsi" w:hAnsiTheme="minorHAnsi"/>
          <w:i w:val="0"/>
          <w:sz w:val="28"/>
          <w:szCs w:val="28"/>
          <w:lang w:val="uk-UA"/>
        </w:rPr>
        <w:t xml:space="preserve"> course_project1; //  Поле 4:  Бали за перший проект – тип ціле </w:t>
      </w:r>
    </w:p>
    <w:p w14:paraId="1CE72C28" w14:textId="77777777" w:rsidR="00CD6DFF" w:rsidRPr="00A57A71" w:rsidRDefault="00CD6DFF" w:rsidP="00BA261B">
      <w:pPr>
        <w:pStyle w:val="af9"/>
        <w:jc w:val="both"/>
        <w:rPr>
          <w:rFonts w:asciiTheme="minorHAnsi" w:hAnsiTheme="minorHAnsi" w:cs="Times New Roman"/>
          <w:sz w:val="28"/>
          <w:szCs w:val="28"/>
          <w:lang w:val="uk-UA"/>
        </w:rPr>
      </w:pPr>
      <w:proofErr w:type="spellStart"/>
      <w:r w:rsidRPr="00A57A71">
        <w:rPr>
          <w:rStyle w:val="af2"/>
          <w:rFonts w:asciiTheme="minorHAnsi" w:hAnsiTheme="minorHAnsi"/>
          <w:i w:val="0"/>
          <w:color w:val="0070C0"/>
          <w:sz w:val="28"/>
          <w:szCs w:val="28"/>
          <w:lang w:val="uk-UA"/>
        </w:rPr>
        <w:t>int</w:t>
      </w:r>
      <w:proofErr w:type="spellEnd"/>
      <w:r w:rsidRPr="00A57A71">
        <w:rPr>
          <w:rStyle w:val="af2"/>
          <w:rFonts w:asciiTheme="minorHAnsi" w:hAnsiTheme="minorHAnsi"/>
          <w:i w:val="0"/>
          <w:sz w:val="28"/>
          <w:szCs w:val="28"/>
          <w:lang w:val="uk-UA"/>
        </w:rPr>
        <w:t xml:space="preserve"> course_project2; //  Поле 5:  Бали за другий проект – тип ціле </w:t>
      </w:r>
    </w:p>
    <w:p w14:paraId="6B95CE39" w14:textId="77777777" w:rsidR="00CD6DFF" w:rsidRPr="00A57A71" w:rsidRDefault="00CD6DFF" w:rsidP="00BA261B">
      <w:pPr>
        <w:pStyle w:val="af9"/>
        <w:jc w:val="both"/>
        <w:rPr>
          <w:rFonts w:asciiTheme="minorHAnsi" w:hAnsiTheme="minorHAnsi" w:cs="Times New Roman"/>
          <w:sz w:val="28"/>
          <w:szCs w:val="28"/>
          <w:lang w:val="uk-UA"/>
        </w:rPr>
      </w:pPr>
      <w:proofErr w:type="spellStart"/>
      <w:r w:rsidRPr="00A57A71">
        <w:rPr>
          <w:rStyle w:val="af3"/>
          <w:rFonts w:asciiTheme="minorHAnsi" w:hAnsiTheme="minorHAnsi" w:cs="Times New Roman"/>
          <w:color w:val="0070C0"/>
          <w:sz w:val="28"/>
          <w:szCs w:val="28"/>
          <w:lang w:val="uk-UA"/>
        </w:rPr>
        <w:t>float</w:t>
      </w:r>
      <w:proofErr w:type="spellEnd"/>
      <w:r w:rsidRPr="00A57A71">
        <w:rPr>
          <w:rStyle w:val="af3"/>
          <w:rFonts w:asciiTheme="minorHAnsi" w:hAnsiTheme="minorHAnsi" w:cs="Times New Roman"/>
          <w:sz w:val="28"/>
          <w:szCs w:val="28"/>
          <w:lang w:val="uk-UA"/>
        </w:rPr>
        <w:t xml:space="preserve"> </w:t>
      </w:r>
      <w:proofErr w:type="spellStart"/>
      <w:r w:rsidRPr="00A57A71">
        <w:rPr>
          <w:rStyle w:val="af3"/>
          <w:rFonts w:asciiTheme="minorHAnsi" w:hAnsiTheme="minorHAnsi" w:cs="Times New Roman"/>
          <w:sz w:val="28"/>
          <w:szCs w:val="28"/>
          <w:lang w:val="uk-UA"/>
        </w:rPr>
        <w:t>additional_mark</w:t>
      </w:r>
      <w:proofErr w:type="spellEnd"/>
      <w:r w:rsidRPr="00A57A71">
        <w:rPr>
          <w:rStyle w:val="af3"/>
          <w:rFonts w:asciiTheme="minorHAnsi" w:hAnsiTheme="minorHAnsi" w:cs="Times New Roman"/>
          <w:sz w:val="28"/>
          <w:szCs w:val="28"/>
          <w:lang w:val="uk-UA"/>
        </w:rPr>
        <w:t>;</w:t>
      </w:r>
      <w:r w:rsidRPr="00A57A71">
        <w:rPr>
          <w:rStyle w:val="af2"/>
          <w:rFonts w:asciiTheme="minorHAnsi" w:hAnsiTheme="minorHAnsi"/>
          <w:i w:val="0"/>
          <w:sz w:val="28"/>
          <w:szCs w:val="28"/>
          <w:lang w:val="uk-UA"/>
        </w:rPr>
        <w:t xml:space="preserve"> // Поле 6: середній додатковий бал  -тип дійсне число</w:t>
      </w:r>
    </w:p>
    <w:p w14:paraId="6D155CC9" w14:textId="77777777" w:rsidR="00CD6DFF" w:rsidRPr="00A57A71" w:rsidRDefault="00CD6DFF" w:rsidP="00BA261B">
      <w:pPr>
        <w:pStyle w:val="af9"/>
        <w:jc w:val="both"/>
        <w:rPr>
          <w:rFonts w:asciiTheme="minorHAnsi" w:hAnsiTheme="minorHAnsi" w:cs="Times New Roman"/>
          <w:sz w:val="28"/>
          <w:szCs w:val="28"/>
          <w:lang w:val="uk-UA"/>
        </w:rPr>
      </w:pPr>
      <w:r w:rsidRPr="00A57A71">
        <w:rPr>
          <w:rStyle w:val="af3"/>
          <w:rFonts w:asciiTheme="minorHAnsi" w:hAnsiTheme="minorHAnsi" w:cs="Times New Roman"/>
          <w:sz w:val="28"/>
          <w:szCs w:val="28"/>
          <w:lang w:val="uk-UA"/>
        </w:rPr>
        <w:t>} ;</w:t>
      </w:r>
    </w:p>
    <w:p w14:paraId="6795836D"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//Далі в коді </w:t>
      </w:r>
      <w:proofErr w:type="spellStart"/>
      <w:r w:rsidRPr="00A57A71">
        <w:rPr>
          <w:rFonts w:ascii="Times New Roman" w:hAnsi="Times New Roman" w:cs="Times New Roman"/>
          <w:sz w:val="28"/>
          <w:szCs w:val="28"/>
          <w:lang w:val="uk-UA"/>
        </w:rPr>
        <w:t>глобально</w:t>
      </w:r>
      <w:proofErr w:type="spellEnd"/>
      <w:r w:rsidRPr="00A57A71">
        <w:rPr>
          <w:rFonts w:ascii="Times New Roman" w:hAnsi="Times New Roman" w:cs="Times New Roman"/>
          <w:sz w:val="28"/>
          <w:szCs w:val="28"/>
          <w:lang w:val="uk-UA"/>
        </w:rPr>
        <w:t xml:space="preserve"> або локально визначаємо відповідні змінні</w:t>
      </w:r>
    </w:p>
    <w:p w14:paraId="6DDFE8E7"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proofErr w:type="spellStart"/>
      <w:r w:rsidRPr="00A57A71">
        <w:rPr>
          <w:rStyle w:val="af3"/>
          <w:rFonts w:ascii="Times New Roman" w:hAnsi="Times New Roman" w:cs="Times New Roman"/>
          <w:color w:val="0070C0"/>
          <w:sz w:val="28"/>
          <w:szCs w:val="28"/>
          <w:lang w:val="uk-UA"/>
        </w:rPr>
        <w:t>struct</w:t>
      </w:r>
      <w:proofErr w:type="spellEnd"/>
      <w:r w:rsidRPr="00A57A71">
        <w:rPr>
          <w:rStyle w:val="af3"/>
          <w:rFonts w:ascii="Times New Roman" w:hAnsi="Times New Roman" w:cs="Times New Roman"/>
          <w:sz w:val="28"/>
          <w:szCs w:val="28"/>
          <w:lang w:val="uk-UA"/>
        </w:rPr>
        <w:t xml:space="preserve"> </w:t>
      </w:r>
      <w:proofErr w:type="spellStart"/>
      <w:r w:rsidRPr="00A57A71">
        <w:rPr>
          <w:rStyle w:val="af3"/>
          <w:rFonts w:asciiTheme="minorHAnsi" w:hAnsiTheme="minorHAnsi" w:cs="Times New Roman"/>
          <w:sz w:val="28"/>
          <w:szCs w:val="28"/>
          <w:lang w:val="uk-UA"/>
        </w:rPr>
        <w:t>Student</w:t>
      </w:r>
      <w:proofErr w:type="spellEnd"/>
      <w:r w:rsidRPr="00A57A71">
        <w:rPr>
          <w:rStyle w:val="af3"/>
          <w:rFonts w:asciiTheme="minorHAnsi" w:hAnsiTheme="minorHAnsi" w:cs="Times New Roman"/>
          <w:sz w:val="28"/>
          <w:szCs w:val="28"/>
          <w:lang w:val="uk-UA"/>
        </w:rPr>
        <w:t xml:space="preserve"> </w:t>
      </w:r>
      <w:proofErr w:type="spellStart"/>
      <w:r w:rsidRPr="00A57A71">
        <w:rPr>
          <w:rStyle w:val="af3"/>
          <w:rFonts w:ascii="Times New Roman" w:hAnsi="Times New Roman" w:cs="Times New Roman"/>
          <w:sz w:val="28"/>
          <w:szCs w:val="28"/>
          <w:lang w:val="uk-UA"/>
        </w:rPr>
        <w:t>stl</w:t>
      </w:r>
      <w:proofErr w:type="spellEnd"/>
      <w:r w:rsidRPr="00A57A71">
        <w:rPr>
          <w:rStyle w:val="af3"/>
          <w:rFonts w:ascii="Times New Roman" w:hAnsi="Times New Roman" w:cs="Times New Roman"/>
          <w:sz w:val="28"/>
          <w:szCs w:val="28"/>
          <w:lang w:val="uk-UA"/>
        </w:rPr>
        <w:t>, st2;.</w:t>
      </w:r>
    </w:p>
    <w:p w14:paraId="41F6CCDF"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Приведена в прикладі структура має три частини, які називаються </w:t>
      </w:r>
      <w:r w:rsidRPr="00A57A71">
        <w:rPr>
          <w:rStyle w:val="af3"/>
          <w:rFonts w:ascii="Times New Roman" w:hAnsi="Times New Roman" w:cs="Times New Roman"/>
          <w:sz w:val="28"/>
          <w:szCs w:val="28"/>
          <w:lang w:val="uk-UA"/>
        </w:rPr>
        <w:t xml:space="preserve">елементами </w:t>
      </w:r>
      <w:r w:rsidRPr="00A57A71">
        <w:rPr>
          <w:rFonts w:ascii="Times New Roman" w:hAnsi="Times New Roman" w:cs="Times New Roman"/>
          <w:sz w:val="28"/>
          <w:szCs w:val="28"/>
          <w:lang w:val="uk-UA"/>
        </w:rPr>
        <w:t xml:space="preserve">або </w:t>
      </w:r>
      <w:r w:rsidRPr="00A57A71">
        <w:rPr>
          <w:rStyle w:val="af3"/>
          <w:rFonts w:ascii="Times New Roman" w:hAnsi="Times New Roman" w:cs="Times New Roman"/>
          <w:sz w:val="28"/>
          <w:szCs w:val="28"/>
          <w:lang w:val="uk-UA"/>
        </w:rPr>
        <w:t>полями</w:t>
      </w:r>
      <w:r w:rsidRPr="00A57A71">
        <w:rPr>
          <w:rFonts w:ascii="Times New Roman" w:hAnsi="Times New Roman" w:cs="Times New Roman"/>
          <w:sz w:val="28"/>
          <w:szCs w:val="28"/>
          <w:lang w:val="uk-UA"/>
        </w:rPr>
        <w:t>. Для того, щоб працювати зі структура необхідно засвоїти три основні прийоми:</w:t>
      </w:r>
    </w:p>
    <w:p w14:paraId="341E50AB"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встановлення формату структури;</w:t>
      </w:r>
    </w:p>
    <w:p w14:paraId="0A0978CE"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визначення змінної, яка відповідає даному формату;</w:t>
      </w:r>
    </w:p>
    <w:p w14:paraId="286C31A8"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забезпечення доступу до окремих компонентів змінної-структури.</w:t>
      </w:r>
    </w:p>
    <w:p w14:paraId="59B9C40F"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Розглянемо наступний приклад.</w:t>
      </w:r>
    </w:p>
    <w:p w14:paraId="46A35EF9"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proofErr w:type="spellStart"/>
      <w:r w:rsidRPr="00A57A71">
        <w:rPr>
          <w:rFonts w:asciiTheme="minorHAnsi" w:hAnsiTheme="minorHAnsi" w:cs="Times New Roman"/>
          <w:color w:val="0070C0"/>
          <w:sz w:val="28"/>
          <w:szCs w:val="28"/>
          <w:lang w:val="uk-UA"/>
        </w:rPr>
        <w:t>struct</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book</w:t>
      </w:r>
      <w:proofErr w:type="spellEnd"/>
      <w:r w:rsidRPr="00A57A71">
        <w:rPr>
          <w:rFonts w:asciiTheme="minorHAnsi" w:hAnsiTheme="minorHAnsi" w:cs="Times New Roman"/>
          <w:sz w:val="28"/>
          <w:szCs w:val="28"/>
          <w:lang w:val="uk-UA"/>
        </w:rPr>
        <w:t xml:space="preserve"> {</w:t>
      </w:r>
    </w:p>
    <w:p w14:paraId="047F430A"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proofErr w:type="spellStart"/>
      <w:r w:rsidRPr="00A57A71">
        <w:rPr>
          <w:rFonts w:asciiTheme="minorHAnsi" w:hAnsiTheme="minorHAnsi" w:cs="Times New Roman"/>
          <w:color w:val="0070C0"/>
          <w:sz w:val="28"/>
          <w:szCs w:val="28"/>
          <w:lang w:val="uk-UA"/>
        </w:rPr>
        <w:t>char</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nazva</w:t>
      </w:r>
      <w:proofErr w:type="spellEnd"/>
      <w:r w:rsidRPr="00A57A71">
        <w:rPr>
          <w:rFonts w:asciiTheme="minorHAnsi" w:hAnsiTheme="minorHAnsi" w:cs="Times New Roman"/>
          <w:sz w:val="28"/>
          <w:szCs w:val="28"/>
          <w:lang w:val="uk-UA"/>
        </w:rPr>
        <w:t>[</w:t>
      </w:r>
      <w:proofErr w:type="spellStart"/>
      <w:r w:rsidRPr="00A57A71">
        <w:rPr>
          <w:rFonts w:asciiTheme="minorHAnsi" w:hAnsiTheme="minorHAnsi" w:cs="Times New Roman"/>
          <w:sz w:val="28"/>
          <w:szCs w:val="28"/>
          <w:lang w:val="uk-UA"/>
        </w:rPr>
        <w:t>maxnazva</w:t>
      </w:r>
      <w:proofErr w:type="spellEnd"/>
      <w:r w:rsidRPr="00A57A71">
        <w:rPr>
          <w:rFonts w:asciiTheme="minorHAnsi" w:hAnsiTheme="minorHAnsi" w:cs="Times New Roman"/>
          <w:sz w:val="28"/>
          <w:szCs w:val="28"/>
          <w:lang w:val="uk-UA"/>
        </w:rPr>
        <w:t>];</w:t>
      </w:r>
    </w:p>
    <w:p w14:paraId="213B7C2D"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proofErr w:type="spellStart"/>
      <w:r w:rsidRPr="00A57A71">
        <w:rPr>
          <w:rFonts w:asciiTheme="minorHAnsi" w:hAnsiTheme="minorHAnsi" w:cs="Times New Roman"/>
          <w:color w:val="0070C0"/>
          <w:sz w:val="28"/>
          <w:szCs w:val="28"/>
          <w:lang w:val="uk-UA"/>
        </w:rPr>
        <w:t>char</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avtor</w:t>
      </w:r>
      <w:proofErr w:type="spellEnd"/>
      <w:r w:rsidRPr="00A57A71">
        <w:rPr>
          <w:rFonts w:asciiTheme="minorHAnsi" w:hAnsiTheme="minorHAnsi" w:cs="Times New Roman"/>
          <w:sz w:val="28"/>
          <w:szCs w:val="28"/>
          <w:lang w:val="uk-UA"/>
        </w:rPr>
        <w:t>[</w:t>
      </w:r>
      <w:proofErr w:type="spellStart"/>
      <w:r w:rsidRPr="00A57A71">
        <w:rPr>
          <w:rFonts w:asciiTheme="minorHAnsi" w:hAnsiTheme="minorHAnsi" w:cs="Times New Roman"/>
          <w:sz w:val="28"/>
          <w:szCs w:val="28"/>
          <w:lang w:val="uk-UA"/>
        </w:rPr>
        <w:t>maxavtor</w:t>
      </w:r>
      <w:proofErr w:type="spellEnd"/>
      <w:r w:rsidRPr="00A57A71">
        <w:rPr>
          <w:rFonts w:asciiTheme="minorHAnsi" w:hAnsiTheme="minorHAnsi" w:cs="Times New Roman"/>
          <w:sz w:val="28"/>
          <w:szCs w:val="28"/>
          <w:lang w:val="uk-UA"/>
        </w:rPr>
        <w:t>];</w:t>
      </w:r>
    </w:p>
    <w:p w14:paraId="02177DE7"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proofErr w:type="spellStart"/>
      <w:r w:rsidRPr="00A57A71">
        <w:rPr>
          <w:rFonts w:asciiTheme="minorHAnsi" w:hAnsiTheme="minorHAnsi" w:cs="Times New Roman"/>
          <w:color w:val="0070C0"/>
          <w:sz w:val="28"/>
          <w:szCs w:val="28"/>
          <w:lang w:val="uk-UA"/>
        </w:rPr>
        <w:t>float</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cina</w:t>
      </w:r>
      <w:proofErr w:type="spellEnd"/>
      <w:r w:rsidRPr="00A57A71">
        <w:rPr>
          <w:rFonts w:asciiTheme="minorHAnsi" w:hAnsiTheme="minorHAnsi" w:cs="Times New Roman"/>
          <w:sz w:val="28"/>
          <w:szCs w:val="28"/>
          <w:lang w:val="uk-UA"/>
        </w:rPr>
        <w:t>;</w:t>
      </w:r>
    </w:p>
    <w:p w14:paraId="5A45B932"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r w:rsidRPr="00A57A71">
        <w:rPr>
          <w:rFonts w:asciiTheme="minorHAnsi" w:hAnsiTheme="minorHAnsi" w:cs="Times New Roman"/>
          <w:sz w:val="28"/>
          <w:szCs w:val="28"/>
          <w:lang w:val="uk-UA"/>
        </w:rPr>
        <w:t>};</w:t>
      </w:r>
    </w:p>
    <w:p w14:paraId="3FDE886F"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Опис структури, що складається з взятого в фігурні дужки списку описів, починається з службового слова </w:t>
      </w:r>
      <w:proofErr w:type="spellStart"/>
      <w:r w:rsidRPr="00A57A71">
        <w:rPr>
          <w:rStyle w:val="af3"/>
          <w:rFonts w:ascii="Times New Roman" w:hAnsi="Times New Roman" w:cs="Times New Roman"/>
          <w:color w:val="0070C0"/>
          <w:sz w:val="28"/>
          <w:szCs w:val="28"/>
          <w:lang w:val="uk-UA"/>
        </w:rPr>
        <w:t>struct</w:t>
      </w:r>
      <w:proofErr w:type="spellEnd"/>
      <w:r w:rsidRPr="00A57A71">
        <w:rPr>
          <w:rStyle w:val="af3"/>
          <w:rFonts w:ascii="Times New Roman" w:hAnsi="Times New Roman" w:cs="Times New Roman"/>
          <w:sz w:val="28"/>
          <w:szCs w:val="28"/>
          <w:lang w:val="uk-UA"/>
        </w:rPr>
        <w:t>.</w:t>
      </w:r>
      <w:r w:rsidRPr="00A57A71">
        <w:rPr>
          <w:rFonts w:ascii="Times New Roman" w:hAnsi="Times New Roman" w:cs="Times New Roman"/>
          <w:sz w:val="28"/>
          <w:szCs w:val="28"/>
          <w:lang w:val="uk-UA"/>
        </w:rPr>
        <w:t xml:space="preserve"> За словом </w:t>
      </w:r>
      <w:proofErr w:type="spellStart"/>
      <w:r w:rsidRPr="00A57A71">
        <w:rPr>
          <w:rFonts w:ascii="Times New Roman" w:hAnsi="Times New Roman" w:cs="Times New Roman"/>
          <w:color w:val="0070C0"/>
          <w:sz w:val="28"/>
          <w:szCs w:val="28"/>
          <w:lang w:val="uk-UA"/>
        </w:rPr>
        <w:t>struct</w:t>
      </w:r>
      <w:proofErr w:type="spellEnd"/>
      <w:r w:rsidRPr="00A57A71">
        <w:rPr>
          <w:rFonts w:ascii="Times New Roman" w:hAnsi="Times New Roman" w:cs="Times New Roman"/>
          <w:sz w:val="28"/>
          <w:szCs w:val="28"/>
          <w:lang w:val="uk-UA"/>
        </w:rPr>
        <w:t xml:space="preserve"> може записуватися необов’язкове ім’я, яке називається назвою структури (тут це </w:t>
      </w:r>
      <w:proofErr w:type="spellStart"/>
      <w:r w:rsidRPr="00A57A71">
        <w:rPr>
          <w:rFonts w:ascii="Times New Roman" w:hAnsi="Times New Roman" w:cs="Times New Roman"/>
          <w:sz w:val="28"/>
          <w:szCs w:val="28"/>
          <w:lang w:val="uk-UA"/>
        </w:rPr>
        <w:t>book</w:t>
      </w:r>
      <w:proofErr w:type="spellEnd"/>
      <w:r w:rsidRPr="00A57A71">
        <w:rPr>
          <w:rFonts w:ascii="Times New Roman" w:hAnsi="Times New Roman" w:cs="Times New Roman"/>
          <w:sz w:val="28"/>
          <w:szCs w:val="28"/>
          <w:lang w:val="uk-UA"/>
        </w:rPr>
        <w:t>). Ярлик іменує структури і може використовуватись надалі як скорочений запис докладного опису. Список полів(елементів) знаходиться в фігурних дужках. Кожне поле має свою назву. Після визначення кожного елемента ставиться крапка з комою. Поле структури має будь-який тип даних, а також може включати в себе інші структури. Опис структури завершується крапкою з комою. Опис структури може бути розташований ззовні функції і всередині. Якщо опис поміщено всередину функції , то структура використовується лише всередині функції. Поняття структура ” може використовуватись в двох значеннях. Одно з них-</w:t>
      </w:r>
      <w:r w:rsidRPr="00A57A71">
        <w:rPr>
          <w:rStyle w:val="af3"/>
          <w:rFonts w:ascii="Times New Roman" w:hAnsi="Times New Roman" w:cs="Times New Roman"/>
          <w:sz w:val="28"/>
          <w:szCs w:val="28"/>
          <w:lang w:val="uk-UA"/>
        </w:rPr>
        <w:t xml:space="preserve">шаблон. </w:t>
      </w:r>
      <w:r w:rsidRPr="00A57A71">
        <w:rPr>
          <w:rStyle w:val="af3"/>
          <w:rFonts w:ascii="Times New Roman" w:hAnsi="Times New Roman" w:cs="Times New Roman"/>
          <w:sz w:val="28"/>
          <w:szCs w:val="28"/>
          <w:lang w:val="uk-UA"/>
        </w:rPr>
        <w:lastRenderedPageBreak/>
        <w:t xml:space="preserve">Шаблон </w:t>
      </w:r>
      <w:r w:rsidRPr="00A57A71">
        <w:rPr>
          <w:rFonts w:ascii="Times New Roman" w:hAnsi="Times New Roman" w:cs="Times New Roman"/>
          <w:sz w:val="28"/>
          <w:szCs w:val="28"/>
          <w:lang w:val="uk-UA"/>
        </w:rPr>
        <w:t>вказує компілятору, як представити дані, але для них не виділяється пам’ять, він лише визначає форму структури.</w:t>
      </w:r>
    </w:p>
    <w:p w14:paraId="5724EFED"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Імена елементів і тегів без яких-небудь колізій можуть співпадати з іменами звичайних змінних (тобто не елементів), оскільки вони завжди помітні по контексту. Більш того, одні і ті ж імена елементів можуть зустрічатися в різних структурах, хоча, згідно хорошого стилю програмування, краще однакові імена давати тільки близьким по сенсу об'єктам.</w:t>
      </w:r>
    </w:p>
    <w:p w14:paraId="3F153CA0"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Style w:val="af3"/>
          <w:rFonts w:ascii="Times New Roman" w:hAnsi="Times New Roman" w:cs="Times New Roman"/>
          <w:sz w:val="28"/>
          <w:szCs w:val="28"/>
          <w:lang w:val="uk-UA"/>
        </w:rPr>
        <w:t>Приклад:</w:t>
      </w:r>
    </w:p>
    <w:p w14:paraId="2CC3A4B0"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Так, наприклад для анкети службовця можна вибрати такі імена: </w:t>
      </w:r>
    </w:p>
    <w:p w14:paraId="6891B041"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proofErr w:type="spellStart"/>
      <w:r w:rsidRPr="00A57A71">
        <w:rPr>
          <w:rStyle w:val="af3"/>
          <w:rFonts w:ascii="Times New Roman" w:hAnsi="Times New Roman" w:cs="Times New Roman"/>
          <w:sz w:val="28"/>
          <w:szCs w:val="28"/>
          <w:lang w:val="uk-UA"/>
        </w:rPr>
        <w:t>tab_nom</w:t>
      </w:r>
      <w:proofErr w:type="spellEnd"/>
      <w:r w:rsidRPr="00A57A71">
        <w:rPr>
          <w:rFonts w:ascii="Times New Roman" w:hAnsi="Times New Roman" w:cs="Times New Roman"/>
          <w:sz w:val="28"/>
          <w:szCs w:val="28"/>
          <w:lang w:val="uk-UA"/>
        </w:rPr>
        <w:t xml:space="preserve"> - табельний номер;</w:t>
      </w:r>
    </w:p>
    <w:p w14:paraId="38238FEC"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proofErr w:type="spellStart"/>
      <w:r w:rsidRPr="00A57A71">
        <w:rPr>
          <w:rStyle w:val="af3"/>
          <w:rFonts w:ascii="Times New Roman" w:hAnsi="Times New Roman" w:cs="Times New Roman"/>
          <w:sz w:val="28"/>
          <w:szCs w:val="28"/>
          <w:lang w:val="uk-UA"/>
        </w:rPr>
        <w:t>ріb</w:t>
      </w:r>
      <w:proofErr w:type="spellEnd"/>
      <w:r w:rsidRPr="00A57A71">
        <w:rPr>
          <w:rFonts w:ascii="Times New Roman" w:hAnsi="Times New Roman" w:cs="Times New Roman"/>
          <w:sz w:val="28"/>
          <w:szCs w:val="28"/>
          <w:lang w:val="uk-UA"/>
        </w:rPr>
        <w:t xml:space="preserve"> - прізвище, ім’я, по батькові;</w:t>
      </w:r>
    </w:p>
    <w:p w14:paraId="47551033"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proofErr w:type="spellStart"/>
      <w:r w:rsidRPr="00A57A71">
        <w:rPr>
          <w:rStyle w:val="af3"/>
          <w:rFonts w:ascii="Times New Roman" w:hAnsi="Times New Roman" w:cs="Times New Roman"/>
          <w:sz w:val="28"/>
          <w:szCs w:val="28"/>
          <w:lang w:val="uk-UA"/>
        </w:rPr>
        <w:t>stat</w:t>
      </w:r>
      <w:proofErr w:type="spellEnd"/>
      <w:r w:rsidRPr="00A57A71">
        <w:rPr>
          <w:rFonts w:ascii="Times New Roman" w:hAnsi="Times New Roman" w:cs="Times New Roman"/>
          <w:sz w:val="28"/>
          <w:szCs w:val="28"/>
          <w:lang w:val="uk-UA"/>
        </w:rPr>
        <w:t>- стать;</w:t>
      </w:r>
    </w:p>
    <w:p w14:paraId="255B4899"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proofErr w:type="spellStart"/>
      <w:r w:rsidRPr="00A57A71">
        <w:rPr>
          <w:rStyle w:val="af3"/>
          <w:rFonts w:ascii="Times New Roman" w:hAnsi="Times New Roman" w:cs="Times New Roman"/>
          <w:sz w:val="28"/>
          <w:szCs w:val="28"/>
          <w:lang w:val="uk-UA"/>
        </w:rPr>
        <w:t>summa</w:t>
      </w:r>
      <w:proofErr w:type="spellEnd"/>
      <w:r w:rsidRPr="00A57A71">
        <w:rPr>
          <w:rFonts w:ascii="Times New Roman" w:hAnsi="Times New Roman" w:cs="Times New Roman"/>
          <w:sz w:val="28"/>
          <w:szCs w:val="28"/>
          <w:lang w:val="uk-UA"/>
        </w:rPr>
        <w:t xml:space="preserve"> - зарплата;</w:t>
      </w:r>
    </w:p>
    <w:p w14:paraId="39FCE7C7"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Всі ці поняття можна об'єднати в таку, наприклад, структуру:</w:t>
      </w:r>
    </w:p>
    <w:p w14:paraId="3654A119"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proofErr w:type="spellStart"/>
      <w:r w:rsidRPr="00A57A71">
        <w:rPr>
          <w:rStyle w:val="af3"/>
          <w:rFonts w:asciiTheme="minorHAnsi" w:hAnsiTheme="minorHAnsi" w:cs="Times New Roman"/>
          <w:color w:val="0070C0"/>
          <w:sz w:val="28"/>
          <w:szCs w:val="28"/>
          <w:lang w:val="uk-UA"/>
        </w:rPr>
        <w:t>struct</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anketa</w:t>
      </w:r>
      <w:proofErr w:type="spellEnd"/>
      <w:r w:rsidRPr="00A57A71">
        <w:rPr>
          <w:rFonts w:asciiTheme="minorHAnsi" w:hAnsiTheme="minorHAnsi" w:cs="Times New Roman"/>
          <w:sz w:val="28"/>
          <w:szCs w:val="28"/>
          <w:lang w:val="uk-UA"/>
        </w:rPr>
        <w:t xml:space="preserve"> </w:t>
      </w:r>
      <w:r w:rsidRPr="00A57A71">
        <w:rPr>
          <w:rStyle w:val="af3"/>
          <w:rFonts w:asciiTheme="minorHAnsi" w:hAnsiTheme="minorHAnsi" w:cs="Times New Roman"/>
          <w:sz w:val="28"/>
          <w:szCs w:val="28"/>
          <w:lang w:val="uk-UA"/>
        </w:rPr>
        <w:t>{</w:t>
      </w:r>
    </w:p>
    <w:p w14:paraId="67B513D2"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proofErr w:type="spellStart"/>
      <w:r w:rsidRPr="00A57A71">
        <w:rPr>
          <w:rFonts w:asciiTheme="minorHAnsi" w:hAnsiTheme="minorHAnsi" w:cs="Times New Roman"/>
          <w:color w:val="0070C0"/>
          <w:sz w:val="28"/>
          <w:szCs w:val="28"/>
          <w:lang w:val="uk-UA"/>
        </w:rPr>
        <w:t>int</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tab_nom</w:t>
      </w:r>
      <w:proofErr w:type="spellEnd"/>
      <w:r w:rsidRPr="00A57A71">
        <w:rPr>
          <w:rFonts w:asciiTheme="minorHAnsi" w:hAnsiTheme="minorHAnsi" w:cs="Times New Roman"/>
          <w:sz w:val="28"/>
          <w:szCs w:val="28"/>
          <w:lang w:val="uk-UA"/>
        </w:rPr>
        <w:t>;</w:t>
      </w:r>
    </w:p>
    <w:p w14:paraId="28C65407"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proofErr w:type="spellStart"/>
      <w:r w:rsidRPr="00A57A71">
        <w:rPr>
          <w:rFonts w:asciiTheme="minorHAnsi" w:hAnsiTheme="minorHAnsi" w:cs="Times New Roman"/>
          <w:color w:val="0070C0"/>
          <w:sz w:val="28"/>
          <w:szCs w:val="28"/>
          <w:lang w:val="uk-UA"/>
        </w:rPr>
        <w:t>char</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fio</w:t>
      </w:r>
      <w:proofErr w:type="spellEnd"/>
      <w:r w:rsidRPr="00A57A71">
        <w:rPr>
          <w:rFonts w:asciiTheme="minorHAnsi" w:hAnsiTheme="minorHAnsi" w:cs="Times New Roman"/>
          <w:sz w:val="28"/>
          <w:szCs w:val="28"/>
          <w:lang w:val="uk-UA"/>
        </w:rPr>
        <w:t>[30];</w:t>
      </w:r>
    </w:p>
    <w:p w14:paraId="5B926A3B"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proofErr w:type="spellStart"/>
      <w:r w:rsidRPr="00A57A71">
        <w:rPr>
          <w:rFonts w:asciiTheme="minorHAnsi" w:hAnsiTheme="minorHAnsi" w:cs="Times New Roman"/>
          <w:color w:val="0070C0"/>
          <w:sz w:val="28"/>
          <w:szCs w:val="28"/>
          <w:lang w:val="uk-UA"/>
        </w:rPr>
        <w:t>char</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data</w:t>
      </w:r>
      <w:proofErr w:type="spellEnd"/>
      <w:r w:rsidRPr="00A57A71">
        <w:rPr>
          <w:rFonts w:asciiTheme="minorHAnsi" w:hAnsiTheme="minorHAnsi" w:cs="Times New Roman"/>
          <w:sz w:val="28"/>
          <w:szCs w:val="28"/>
          <w:lang w:val="uk-UA"/>
        </w:rPr>
        <w:t>[10];</w:t>
      </w:r>
    </w:p>
    <w:p w14:paraId="1B024389"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proofErr w:type="spellStart"/>
      <w:r w:rsidRPr="00A57A71">
        <w:rPr>
          <w:rFonts w:asciiTheme="minorHAnsi" w:hAnsiTheme="minorHAnsi" w:cs="Times New Roman"/>
          <w:color w:val="0070C0"/>
          <w:sz w:val="28"/>
          <w:szCs w:val="28"/>
          <w:lang w:val="uk-UA"/>
        </w:rPr>
        <w:t>int</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pol</w:t>
      </w:r>
      <w:proofErr w:type="spellEnd"/>
      <w:r w:rsidRPr="00A57A71">
        <w:rPr>
          <w:rFonts w:asciiTheme="minorHAnsi" w:hAnsiTheme="minorHAnsi" w:cs="Times New Roman"/>
          <w:sz w:val="28"/>
          <w:szCs w:val="28"/>
          <w:lang w:val="uk-UA"/>
        </w:rPr>
        <w:t>;</w:t>
      </w:r>
    </w:p>
    <w:p w14:paraId="40E59A0A"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proofErr w:type="spellStart"/>
      <w:r w:rsidRPr="00A57A71">
        <w:rPr>
          <w:rFonts w:asciiTheme="minorHAnsi" w:hAnsiTheme="minorHAnsi" w:cs="Times New Roman"/>
          <w:color w:val="0070C0"/>
          <w:sz w:val="28"/>
          <w:szCs w:val="28"/>
          <w:lang w:val="uk-UA"/>
        </w:rPr>
        <w:t>char</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adres</w:t>
      </w:r>
      <w:proofErr w:type="spellEnd"/>
      <w:r w:rsidRPr="00A57A71">
        <w:rPr>
          <w:rFonts w:asciiTheme="minorHAnsi" w:hAnsiTheme="minorHAnsi" w:cs="Times New Roman"/>
          <w:sz w:val="28"/>
          <w:szCs w:val="28"/>
          <w:lang w:val="uk-UA"/>
        </w:rPr>
        <w:t>[40];</w:t>
      </w:r>
    </w:p>
    <w:p w14:paraId="43533F1C"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proofErr w:type="spellStart"/>
      <w:r w:rsidRPr="00A57A71">
        <w:rPr>
          <w:rFonts w:asciiTheme="minorHAnsi" w:hAnsiTheme="minorHAnsi" w:cs="Times New Roman"/>
          <w:color w:val="0070C0"/>
          <w:sz w:val="28"/>
          <w:szCs w:val="28"/>
          <w:lang w:val="uk-UA"/>
        </w:rPr>
        <w:t>float</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summa</w:t>
      </w:r>
      <w:proofErr w:type="spellEnd"/>
      <w:r w:rsidRPr="00A57A71">
        <w:rPr>
          <w:rFonts w:asciiTheme="minorHAnsi" w:hAnsiTheme="minorHAnsi" w:cs="Times New Roman"/>
          <w:sz w:val="28"/>
          <w:szCs w:val="28"/>
          <w:lang w:val="uk-UA"/>
        </w:rPr>
        <w:t>;</w:t>
      </w:r>
      <w:r w:rsidRPr="00A57A71">
        <w:rPr>
          <w:rStyle w:val="af3"/>
          <w:rFonts w:asciiTheme="minorHAnsi" w:hAnsiTheme="minorHAnsi" w:cs="Times New Roman"/>
          <w:sz w:val="28"/>
          <w:szCs w:val="28"/>
          <w:lang w:val="uk-UA"/>
        </w:rPr>
        <w:t>};</w:t>
      </w:r>
    </w:p>
    <w:p w14:paraId="6BA8E7F7"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Друге значення, поняття “структура” - це змінна - структура, яка створюється на наступному етапі. Створення структурної змінної робиться за допомогою такого опису:</w:t>
      </w:r>
    </w:p>
    <w:p w14:paraId="49D7E3EB"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proofErr w:type="spellStart"/>
      <w:r w:rsidRPr="00A57A71">
        <w:rPr>
          <w:rFonts w:asciiTheme="minorHAnsi" w:hAnsiTheme="minorHAnsi" w:cs="Times New Roman"/>
          <w:color w:val="0070C0"/>
          <w:sz w:val="28"/>
          <w:szCs w:val="28"/>
          <w:lang w:val="uk-UA"/>
        </w:rPr>
        <w:t>struct</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book</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odna</w:t>
      </w:r>
      <w:proofErr w:type="spellEnd"/>
      <w:r w:rsidRPr="00A57A71">
        <w:rPr>
          <w:rFonts w:asciiTheme="minorHAnsi" w:hAnsiTheme="minorHAnsi" w:cs="Times New Roman"/>
          <w:sz w:val="28"/>
          <w:szCs w:val="28"/>
          <w:lang w:val="uk-UA"/>
        </w:rPr>
        <w:t>;</w:t>
      </w:r>
    </w:p>
    <w:p w14:paraId="7A4F8B81"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Обробляючи цей оператор, компілятор створює змінну </w:t>
      </w:r>
      <w:proofErr w:type="spellStart"/>
      <w:r w:rsidRPr="00A57A71">
        <w:rPr>
          <w:rFonts w:ascii="Times New Roman" w:hAnsi="Times New Roman" w:cs="Times New Roman"/>
          <w:sz w:val="28"/>
          <w:szCs w:val="28"/>
          <w:lang w:val="uk-UA"/>
        </w:rPr>
        <w:t>odna</w:t>
      </w:r>
      <w:proofErr w:type="spellEnd"/>
      <w:r w:rsidRPr="00A57A71">
        <w:rPr>
          <w:rFonts w:ascii="Times New Roman" w:hAnsi="Times New Roman" w:cs="Times New Roman"/>
          <w:sz w:val="28"/>
          <w:szCs w:val="28"/>
          <w:lang w:val="uk-UA"/>
        </w:rPr>
        <w:t xml:space="preserve"> і використовуючи шаблон </w:t>
      </w:r>
      <w:proofErr w:type="spellStart"/>
      <w:r w:rsidRPr="00A57A71">
        <w:rPr>
          <w:rFonts w:ascii="Times New Roman" w:hAnsi="Times New Roman" w:cs="Times New Roman"/>
          <w:sz w:val="28"/>
          <w:szCs w:val="28"/>
          <w:lang w:val="uk-UA"/>
        </w:rPr>
        <w:t>book</w:t>
      </w:r>
      <w:proofErr w:type="spellEnd"/>
      <w:r w:rsidRPr="00A57A71">
        <w:rPr>
          <w:rFonts w:ascii="Times New Roman" w:hAnsi="Times New Roman" w:cs="Times New Roman"/>
          <w:sz w:val="28"/>
          <w:szCs w:val="28"/>
          <w:lang w:val="uk-UA"/>
        </w:rPr>
        <w:t xml:space="preserve"> виділяє пам’ять для двох символьних масивів змінної дійсного типу. При визначенні змінної-структури шаблон </w:t>
      </w:r>
      <w:proofErr w:type="spellStart"/>
      <w:r w:rsidRPr="00A57A71">
        <w:rPr>
          <w:rFonts w:ascii="Times New Roman" w:hAnsi="Times New Roman" w:cs="Times New Roman"/>
          <w:sz w:val="28"/>
          <w:szCs w:val="28"/>
          <w:lang w:val="uk-UA"/>
        </w:rPr>
        <w:t>book</w:t>
      </w:r>
      <w:proofErr w:type="spellEnd"/>
      <w:r w:rsidRPr="00A57A71">
        <w:rPr>
          <w:rFonts w:ascii="Times New Roman" w:hAnsi="Times New Roman" w:cs="Times New Roman"/>
          <w:sz w:val="28"/>
          <w:szCs w:val="28"/>
          <w:lang w:val="uk-UA"/>
        </w:rPr>
        <w:t xml:space="preserve"> відіграє таку ж роль, як слова </w:t>
      </w:r>
      <w:proofErr w:type="spellStart"/>
      <w:r w:rsidRPr="00A57A71">
        <w:rPr>
          <w:rFonts w:ascii="Times New Roman" w:hAnsi="Times New Roman" w:cs="Times New Roman"/>
          <w:sz w:val="28"/>
          <w:szCs w:val="28"/>
          <w:lang w:val="uk-UA"/>
        </w:rPr>
        <w:t>int</w:t>
      </w:r>
      <w:proofErr w:type="spellEnd"/>
      <w:r w:rsidRPr="00A57A71">
        <w:rPr>
          <w:rFonts w:ascii="Times New Roman" w:hAnsi="Times New Roman" w:cs="Times New Roman"/>
          <w:sz w:val="28"/>
          <w:szCs w:val="28"/>
          <w:lang w:val="uk-UA"/>
        </w:rPr>
        <w:t xml:space="preserve"> i </w:t>
      </w:r>
      <w:proofErr w:type="spellStart"/>
      <w:r w:rsidRPr="00A57A71">
        <w:rPr>
          <w:rFonts w:ascii="Times New Roman" w:hAnsi="Times New Roman" w:cs="Times New Roman"/>
          <w:sz w:val="28"/>
          <w:szCs w:val="28"/>
          <w:lang w:val="uk-UA"/>
        </w:rPr>
        <w:t>float</w:t>
      </w:r>
      <w:proofErr w:type="spellEnd"/>
      <w:r w:rsidRPr="00A57A71">
        <w:rPr>
          <w:rFonts w:ascii="Times New Roman" w:hAnsi="Times New Roman" w:cs="Times New Roman"/>
          <w:sz w:val="28"/>
          <w:szCs w:val="28"/>
          <w:lang w:val="uk-UA"/>
        </w:rPr>
        <w:t xml:space="preserve"> для більш простих описів. Для комп’ютера визначення</w:t>
      </w:r>
    </w:p>
    <w:p w14:paraId="58A7CB99"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proofErr w:type="spellStart"/>
      <w:r w:rsidRPr="00A57A71">
        <w:rPr>
          <w:rFonts w:asciiTheme="minorHAnsi" w:hAnsiTheme="minorHAnsi" w:cs="Times New Roman"/>
          <w:color w:val="0070C0"/>
          <w:sz w:val="28"/>
          <w:szCs w:val="28"/>
          <w:lang w:val="uk-UA"/>
        </w:rPr>
        <w:t>struct</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book</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odna</w:t>
      </w:r>
      <w:proofErr w:type="spellEnd"/>
      <w:r w:rsidRPr="00A57A71">
        <w:rPr>
          <w:rFonts w:asciiTheme="minorHAnsi" w:hAnsiTheme="minorHAnsi" w:cs="Times New Roman"/>
          <w:sz w:val="28"/>
          <w:szCs w:val="28"/>
          <w:lang w:val="uk-UA"/>
        </w:rPr>
        <w:t>;</w:t>
      </w:r>
    </w:p>
    <w:p w14:paraId="383A909D"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є скороченим варіантом опису:</w:t>
      </w:r>
    </w:p>
    <w:p w14:paraId="39CA9D52"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proofErr w:type="spellStart"/>
      <w:r w:rsidRPr="00A57A71">
        <w:rPr>
          <w:rFonts w:asciiTheme="minorHAnsi" w:hAnsiTheme="minorHAnsi" w:cs="Times New Roman"/>
          <w:color w:val="0070C0"/>
          <w:sz w:val="28"/>
          <w:szCs w:val="28"/>
          <w:lang w:val="uk-UA"/>
        </w:rPr>
        <w:t>struct</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book</w:t>
      </w:r>
      <w:proofErr w:type="spellEnd"/>
      <w:r w:rsidRPr="00A57A71">
        <w:rPr>
          <w:rFonts w:asciiTheme="minorHAnsi" w:hAnsiTheme="minorHAnsi" w:cs="Times New Roman"/>
          <w:sz w:val="28"/>
          <w:szCs w:val="28"/>
          <w:lang w:val="uk-UA"/>
        </w:rPr>
        <w:t xml:space="preserve"> {</w:t>
      </w:r>
    </w:p>
    <w:p w14:paraId="2D0214CD"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proofErr w:type="spellStart"/>
      <w:r w:rsidRPr="00A57A71">
        <w:rPr>
          <w:rFonts w:asciiTheme="minorHAnsi" w:hAnsiTheme="minorHAnsi" w:cs="Times New Roman"/>
          <w:color w:val="0070C0"/>
          <w:sz w:val="28"/>
          <w:szCs w:val="28"/>
          <w:lang w:val="uk-UA"/>
        </w:rPr>
        <w:t>char</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nazva</w:t>
      </w:r>
      <w:proofErr w:type="spellEnd"/>
      <w:r w:rsidRPr="00A57A71">
        <w:rPr>
          <w:rFonts w:asciiTheme="minorHAnsi" w:hAnsiTheme="minorHAnsi" w:cs="Times New Roman"/>
          <w:sz w:val="28"/>
          <w:szCs w:val="28"/>
          <w:lang w:val="uk-UA"/>
        </w:rPr>
        <w:t>[</w:t>
      </w:r>
      <w:proofErr w:type="spellStart"/>
      <w:r w:rsidRPr="00A57A71">
        <w:rPr>
          <w:rFonts w:asciiTheme="minorHAnsi" w:hAnsiTheme="minorHAnsi" w:cs="Times New Roman"/>
          <w:sz w:val="28"/>
          <w:szCs w:val="28"/>
          <w:lang w:val="uk-UA"/>
        </w:rPr>
        <w:t>maxnazva</w:t>
      </w:r>
      <w:proofErr w:type="spellEnd"/>
      <w:r w:rsidRPr="00A57A71">
        <w:rPr>
          <w:rFonts w:asciiTheme="minorHAnsi" w:hAnsiTheme="minorHAnsi" w:cs="Times New Roman"/>
          <w:sz w:val="28"/>
          <w:szCs w:val="28"/>
          <w:lang w:val="uk-UA"/>
        </w:rPr>
        <w:t>];</w:t>
      </w:r>
    </w:p>
    <w:p w14:paraId="43E4D749"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proofErr w:type="spellStart"/>
      <w:r w:rsidRPr="00A57A71">
        <w:rPr>
          <w:rFonts w:asciiTheme="minorHAnsi" w:hAnsiTheme="minorHAnsi" w:cs="Times New Roman"/>
          <w:color w:val="0070C0"/>
          <w:sz w:val="28"/>
          <w:szCs w:val="28"/>
          <w:lang w:val="uk-UA"/>
        </w:rPr>
        <w:t>char</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avtor</w:t>
      </w:r>
      <w:proofErr w:type="spellEnd"/>
      <w:r w:rsidRPr="00A57A71">
        <w:rPr>
          <w:rFonts w:asciiTheme="minorHAnsi" w:hAnsiTheme="minorHAnsi" w:cs="Times New Roman"/>
          <w:sz w:val="28"/>
          <w:szCs w:val="28"/>
          <w:lang w:val="uk-UA"/>
        </w:rPr>
        <w:t>[</w:t>
      </w:r>
      <w:proofErr w:type="spellStart"/>
      <w:r w:rsidRPr="00A57A71">
        <w:rPr>
          <w:rFonts w:asciiTheme="minorHAnsi" w:hAnsiTheme="minorHAnsi" w:cs="Times New Roman"/>
          <w:sz w:val="28"/>
          <w:szCs w:val="28"/>
          <w:lang w:val="uk-UA"/>
        </w:rPr>
        <w:t>maxavtor</w:t>
      </w:r>
      <w:proofErr w:type="spellEnd"/>
      <w:r w:rsidRPr="00A57A71">
        <w:rPr>
          <w:rFonts w:asciiTheme="minorHAnsi" w:hAnsiTheme="minorHAnsi" w:cs="Times New Roman"/>
          <w:sz w:val="28"/>
          <w:szCs w:val="28"/>
          <w:lang w:val="uk-UA"/>
        </w:rPr>
        <w:t>];</w:t>
      </w:r>
    </w:p>
    <w:p w14:paraId="3D23EB0E"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proofErr w:type="spellStart"/>
      <w:r w:rsidRPr="00A57A71">
        <w:rPr>
          <w:rFonts w:asciiTheme="minorHAnsi" w:hAnsiTheme="minorHAnsi" w:cs="Times New Roman"/>
          <w:color w:val="0070C0"/>
          <w:sz w:val="28"/>
          <w:szCs w:val="28"/>
          <w:lang w:val="uk-UA"/>
        </w:rPr>
        <w:t>float</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cina</w:t>
      </w:r>
      <w:proofErr w:type="spellEnd"/>
      <w:r w:rsidRPr="00A57A71">
        <w:rPr>
          <w:rFonts w:asciiTheme="minorHAnsi" w:hAnsiTheme="minorHAnsi" w:cs="Times New Roman"/>
          <w:sz w:val="28"/>
          <w:szCs w:val="28"/>
          <w:lang w:val="uk-UA"/>
        </w:rPr>
        <w:t>;</w:t>
      </w:r>
    </w:p>
    <w:p w14:paraId="25FD4244"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odna</w:t>
      </w:r>
      <w:proofErr w:type="spellEnd"/>
      <w:r w:rsidRPr="00A57A71">
        <w:rPr>
          <w:rFonts w:asciiTheme="minorHAnsi" w:hAnsiTheme="minorHAnsi" w:cs="Times New Roman"/>
          <w:sz w:val="28"/>
          <w:szCs w:val="28"/>
          <w:lang w:val="uk-UA"/>
        </w:rPr>
        <w:t>;</w:t>
      </w:r>
    </w:p>
    <w:p w14:paraId="7FE3FDCC"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Можна визначити декілька змінних–структур або вказівник на цей вигляд структури:</w:t>
      </w:r>
    </w:p>
    <w:p w14:paraId="688C65CE"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proofErr w:type="spellStart"/>
      <w:r w:rsidRPr="00A57A71">
        <w:rPr>
          <w:rFonts w:asciiTheme="minorHAnsi" w:hAnsiTheme="minorHAnsi" w:cs="Times New Roman"/>
          <w:color w:val="0070C0"/>
          <w:sz w:val="28"/>
          <w:szCs w:val="28"/>
          <w:lang w:val="uk-UA"/>
        </w:rPr>
        <w:t>struct</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book</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odna</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libry</w:t>
      </w:r>
      <w:proofErr w:type="spellEnd"/>
      <w:r w:rsidRPr="00A57A71">
        <w:rPr>
          <w:rFonts w:asciiTheme="minorHAnsi" w:hAnsiTheme="minorHAnsi" w:cs="Times New Roman"/>
          <w:sz w:val="28"/>
          <w:szCs w:val="28"/>
          <w:lang w:val="uk-UA"/>
        </w:rPr>
        <w:t>, *</w:t>
      </w:r>
      <w:proofErr w:type="spellStart"/>
      <w:r w:rsidRPr="00A57A71">
        <w:rPr>
          <w:rFonts w:asciiTheme="minorHAnsi" w:hAnsiTheme="minorHAnsi" w:cs="Times New Roman"/>
          <w:sz w:val="28"/>
          <w:szCs w:val="28"/>
          <w:lang w:val="uk-UA"/>
        </w:rPr>
        <w:t>pbook</w:t>
      </w:r>
      <w:proofErr w:type="spellEnd"/>
      <w:r w:rsidRPr="00A57A71">
        <w:rPr>
          <w:rFonts w:asciiTheme="minorHAnsi" w:hAnsiTheme="minorHAnsi" w:cs="Times New Roman"/>
          <w:sz w:val="28"/>
          <w:szCs w:val="28"/>
          <w:lang w:val="uk-UA"/>
        </w:rPr>
        <w:t>;</w:t>
      </w:r>
    </w:p>
    <w:p w14:paraId="6D2A82D9"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Ще один класичний приклад: </w:t>
      </w:r>
    </w:p>
    <w:p w14:paraId="12EAB812" w14:textId="77777777" w:rsidR="00CD6DFF" w:rsidRPr="00A57A71" w:rsidRDefault="00CD6DFF" w:rsidP="00BA261B">
      <w:pPr>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1) // Декларація структури Точка. </w:t>
      </w:r>
    </w:p>
    <w:p w14:paraId="51A43A1E" w14:textId="77777777" w:rsidR="00CD6DFF" w:rsidRPr="00A57A71" w:rsidRDefault="00CD6DFF" w:rsidP="00BA261B">
      <w:pPr>
        <w:jc w:val="both"/>
        <w:rPr>
          <w:rFonts w:asciiTheme="minorHAnsi" w:hAnsiTheme="minorHAnsi" w:cs="Times New Roman"/>
          <w:sz w:val="28"/>
          <w:szCs w:val="28"/>
          <w:lang w:val="uk-UA"/>
        </w:rPr>
      </w:pPr>
      <w:proofErr w:type="spellStart"/>
      <w:r w:rsidRPr="00A57A71">
        <w:rPr>
          <w:rFonts w:asciiTheme="minorHAnsi" w:hAnsiTheme="minorHAnsi" w:cs="Times New Roman"/>
          <w:color w:val="0070C0"/>
          <w:sz w:val="28"/>
          <w:szCs w:val="28"/>
          <w:lang w:val="uk-UA"/>
        </w:rPr>
        <w:t>struct</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Point</w:t>
      </w:r>
      <w:proofErr w:type="spellEnd"/>
      <w:r w:rsidRPr="00A57A71">
        <w:rPr>
          <w:rFonts w:asciiTheme="minorHAnsi" w:hAnsiTheme="minorHAnsi" w:cs="Times New Roman"/>
          <w:sz w:val="28"/>
          <w:szCs w:val="28"/>
          <w:lang w:val="uk-UA"/>
        </w:rPr>
        <w:t xml:space="preserve"> </w:t>
      </w:r>
    </w:p>
    <w:p w14:paraId="245677DA" w14:textId="77777777" w:rsidR="00CD6DFF" w:rsidRPr="00A57A71" w:rsidRDefault="00CD6DFF" w:rsidP="00BA261B">
      <w:pPr>
        <w:jc w:val="both"/>
        <w:rPr>
          <w:rFonts w:asciiTheme="minorHAnsi" w:hAnsiTheme="minorHAnsi" w:cs="Times New Roman"/>
          <w:sz w:val="28"/>
          <w:szCs w:val="28"/>
          <w:lang w:val="uk-UA"/>
        </w:rPr>
      </w:pPr>
      <w:r w:rsidRPr="00A57A71">
        <w:rPr>
          <w:rFonts w:asciiTheme="minorHAnsi" w:hAnsiTheme="minorHAnsi" w:cs="Times New Roman"/>
          <w:sz w:val="28"/>
          <w:szCs w:val="28"/>
          <w:lang w:val="uk-UA"/>
        </w:rPr>
        <w:lastRenderedPageBreak/>
        <w:t xml:space="preserve">{ </w:t>
      </w:r>
    </w:p>
    <w:p w14:paraId="2440AFB4" w14:textId="77777777" w:rsidR="00CD6DFF" w:rsidRPr="00A57A71" w:rsidRDefault="00CD6DFF" w:rsidP="00BA261B">
      <w:pPr>
        <w:jc w:val="both"/>
        <w:rPr>
          <w:rFonts w:asciiTheme="minorHAnsi" w:hAnsiTheme="minorHAnsi" w:cs="Times New Roman"/>
          <w:sz w:val="28"/>
          <w:szCs w:val="28"/>
          <w:lang w:val="uk-UA"/>
        </w:rPr>
      </w:pPr>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color w:val="0070C0"/>
          <w:sz w:val="28"/>
          <w:szCs w:val="28"/>
          <w:lang w:val="uk-UA"/>
        </w:rPr>
        <w:t>int</w:t>
      </w:r>
      <w:proofErr w:type="spellEnd"/>
      <w:r w:rsidRPr="00A57A71">
        <w:rPr>
          <w:rFonts w:asciiTheme="minorHAnsi" w:hAnsiTheme="minorHAnsi" w:cs="Times New Roman"/>
          <w:sz w:val="28"/>
          <w:szCs w:val="28"/>
          <w:lang w:val="uk-UA"/>
        </w:rPr>
        <w:t xml:space="preserve"> x, y;  // однотипні поля можна </w:t>
      </w:r>
      <w:proofErr w:type="spellStart"/>
      <w:r w:rsidRPr="00A57A71">
        <w:rPr>
          <w:rFonts w:asciiTheme="minorHAnsi" w:hAnsiTheme="minorHAnsi" w:cs="Times New Roman"/>
          <w:sz w:val="28"/>
          <w:szCs w:val="28"/>
          <w:lang w:val="uk-UA"/>
        </w:rPr>
        <w:t>обєднувати</w:t>
      </w:r>
      <w:proofErr w:type="spellEnd"/>
      <w:r w:rsidRPr="00A57A71">
        <w:rPr>
          <w:rFonts w:asciiTheme="minorHAnsi" w:hAnsiTheme="minorHAnsi" w:cs="Times New Roman"/>
          <w:sz w:val="28"/>
          <w:szCs w:val="28"/>
          <w:lang w:val="uk-UA"/>
        </w:rPr>
        <w:t xml:space="preserve"> як змінні через кому</w:t>
      </w:r>
    </w:p>
    <w:p w14:paraId="60A14722" w14:textId="77777777" w:rsidR="00CD6DFF" w:rsidRPr="00A57A71" w:rsidRDefault="00CD6DFF" w:rsidP="00BA261B">
      <w:pPr>
        <w:jc w:val="both"/>
        <w:rPr>
          <w:rFonts w:asciiTheme="minorHAnsi" w:hAnsiTheme="minorHAnsi" w:cs="Times New Roman"/>
          <w:sz w:val="28"/>
          <w:szCs w:val="28"/>
          <w:lang w:val="uk-UA"/>
        </w:rPr>
      </w:pPr>
      <w:r w:rsidRPr="00A57A71">
        <w:rPr>
          <w:rFonts w:asciiTheme="minorHAnsi" w:hAnsiTheme="minorHAnsi" w:cs="Times New Roman"/>
          <w:sz w:val="28"/>
          <w:szCs w:val="28"/>
          <w:lang w:val="uk-UA"/>
        </w:rPr>
        <w:t>} p1;  // Змінна p1 декларована як '</w:t>
      </w:r>
      <w:proofErr w:type="spellStart"/>
      <w:r w:rsidRPr="00A57A71">
        <w:rPr>
          <w:rFonts w:asciiTheme="minorHAnsi" w:hAnsiTheme="minorHAnsi" w:cs="Times New Roman"/>
          <w:sz w:val="28"/>
          <w:szCs w:val="28"/>
          <w:lang w:val="uk-UA"/>
        </w:rPr>
        <w:t>Point</w:t>
      </w:r>
      <w:proofErr w:type="spellEnd"/>
      <w:r w:rsidRPr="00A57A71">
        <w:rPr>
          <w:rFonts w:asciiTheme="minorHAnsi" w:hAnsiTheme="minorHAnsi" w:cs="Times New Roman"/>
          <w:sz w:val="28"/>
          <w:szCs w:val="28"/>
          <w:lang w:val="uk-UA"/>
        </w:rPr>
        <w:t xml:space="preserve">' </w:t>
      </w:r>
    </w:p>
    <w:p w14:paraId="2632CCC7" w14:textId="77777777" w:rsidR="00CD6DFF" w:rsidRPr="00A57A71" w:rsidRDefault="00CD6DFF" w:rsidP="00BA261B">
      <w:pPr>
        <w:jc w:val="both"/>
        <w:rPr>
          <w:rFonts w:asciiTheme="minorHAnsi" w:hAnsiTheme="minorHAnsi" w:cs="Times New Roman"/>
          <w:sz w:val="28"/>
          <w:szCs w:val="28"/>
          <w:lang w:val="uk-UA"/>
        </w:rPr>
      </w:pPr>
      <w:r w:rsidRPr="00A57A71">
        <w:rPr>
          <w:rFonts w:asciiTheme="minorHAnsi" w:hAnsiTheme="minorHAnsi" w:cs="Times New Roman"/>
          <w:sz w:val="28"/>
          <w:szCs w:val="28"/>
          <w:lang w:val="uk-UA"/>
        </w:rPr>
        <w:t xml:space="preserve"> </w:t>
      </w:r>
    </w:p>
    <w:p w14:paraId="05E6B794" w14:textId="77777777" w:rsidR="00CD6DFF" w:rsidRPr="00A57A71" w:rsidRDefault="00CD6DFF" w:rsidP="00BA261B">
      <w:pPr>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2) </w:t>
      </w:r>
    </w:p>
    <w:p w14:paraId="7F1D4E9A" w14:textId="77777777" w:rsidR="00CD6DFF" w:rsidRPr="00A57A71" w:rsidRDefault="00CD6DFF" w:rsidP="00BA261B">
      <w:pPr>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 Створення нового типу Точка як базового типу </w:t>
      </w:r>
    </w:p>
    <w:p w14:paraId="225D5FBC" w14:textId="77777777" w:rsidR="00CD6DFF" w:rsidRPr="00A57A71" w:rsidRDefault="00CD6DFF" w:rsidP="00BA261B">
      <w:pPr>
        <w:jc w:val="both"/>
        <w:rPr>
          <w:rFonts w:asciiTheme="minorHAnsi" w:hAnsiTheme="minorHAnsi" w:cs="Times New Roman"/>
          <w:sz w:val="28"/>
          <w:szCs w:val="28"/>
          <w:lang w:val="uk-UA"/>
        </w:rPr>
      </w:pPr>
      <w:proofErr w:type="spellStart"/>
      <w:r w:rsidRPr="00A57A71">
        <w:rPr>
          <w:rFonts w:asciiTheme="minorHAnsi" w:hAnsiTheme="minorHAnsi" w:cs="Times New Roman"/>
          <w:color w:val="0070C0"/>
          <w:sz w:val="28"/>
          <w:szCs w:val="28"/>
          <w:lang w:val="uk-UA"/>
        </w:rPr>
        <w:t>struct</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Point</w:t>
      </w:r>
      <w:proofErr w:type="spellEnd"/>
      <w:r w:rsidRPr="00A57A71">
        <w:rPr>
          <w:rFonts w:asciiTheme="minorHAnsi" w:hAnsiTheme="minorHAnsi" w:cs="Times New Roman"/>
          <w:sz w:val="28"/>
          <w:szCs w:val="28"/>
          <w:lang w:val="uk-UA"/>
        </w:rPr>
        <w:t xml:space="preserve"> { </w:t>
      </w:r>
    </w:p>
    <w:p w14:paraId="732E7773" w14:textId="77777777" w:rsidR="00CD6DFF" w:rsidRPr="00A57A71" w:rsidRDefault="00CD6DFF" w:rsidP="00BA261B">
      <w:pPr>
        <w:ind w:firstLine="709"/>
        <w:jc w:val="both"/>
        <w:rPr>
          <w:rFonts w:asciiTheme="minorHAnsi" w:hAnsiTheme="minorHAnsi" w:cs="Times New Roman"/>
          <w:sz w:val="28"/>
          <w:szCs w:val="28"/>
          <w:lang w:val="uk-UA"/>
        </w:rPr>
      </w:pPr>
      <w:proofErr w:type="spellStart"/>
      <w:r w:rsidRPr="00A57A71">
        <w:rPr>
          <w:rFonts w:asciiTheme="minorHAnsi" w:hAnsiTheme="minorHAnsi" w:cs="Times New Roman"/>
          <w:color w:val="0070C0"/>
          <w:sz w:val="28"/>
          <w:szCs w:val="28"/>
          <w:lang w:val="uk-UA"/>
        </w:rPr>
        <w:t>int</w:t>
      </w:r>
      <w:proofErr w:type="spellEnd"/>
      <w:r w:rsidRPr="00A57A71">
        <w:rPr>
          <w:rFonts w:asciiTheme="minorHAnsi" w:hAnsiTheme="minorHAnsi" w:cs="Times New Roman"/>
          <w:sz w:val="28"/>
          <w:szCs w:val="28"/>
          <w:lang w:val="uk-UA"/>
        </w:rPr>
        <w:t xml:space="preserve"> x, y; </w:t>
      </w:r>
    </w:p>
    <w:p w14:paraId="58A973E8" w14:textId="77777777" w:rsidR="00CD6DFF" w:rsidRPr="00A57A71" w:rsidRDefault="00CD6DFF" w:rsidP="00BA261B">
      <w:pPr>
        <w:jc w:val="both"/>
        <w:rPr>
          <w:rFonts w:asciiTheme="minorHAnsi" w:hAnsiTheme="minorHAnsi" w:cs="Times New Roman"/>
          <w:sz w:val="28"/>
          <w:szCs w:val="28"/>
          <w:lang w:val="uk-UA"/>
        </w:rPr>
      </w:pPr>
      <w:r w:rsidRPr="00A57A71">
        <w:rPr>
          <w:rFonts w:asciiTheme="minorHAnsi" w:hAnsiTheme="minorHAnsi" w:cs="Times New Roman"/>
          <w:sz w:val="28"/>
          <w:szCs w:val="28"/>
          <w:lang w:val="uk-UA"/>
        </w:rPr>
        <w:t xml:space="preserve">}; </w:t>
      </w:r>
    </w:p>
    <w:p w14:paraId="77D0724E" w14:textId="77777777" w:rsidR="00CD6DFF" w:rsidRPr="00A57A71" w:rsidRDefault="00CD6DFF" w:rsidP="00BA261B">
      <w:pPr>
        <w:jc w:val="both"/>
        <w:rPr>
          <w:rFonts w:asciiTheme="minorHAnsi" w:hAnsiTheme="minorHAnsi" w:cs="Times New Roman"/>
          <w:sz w:val="28"/>
          <w:szCs w:val="28"/>
          <w:lang w:val="uk-UA"/>
        </w:rPr>
      </w:pPr>
      <w:proofErr w:type="spellStart"/>
      <w:r w:rsidRPr="00A57A71">
        <w:rPr>
          <w:rFonts w:asciiTheme="minorHAnsi" w:hAnsiTheme="minorHAnsi" w:cs="Times New Roman"/>
          <w:color w:val="0070C0"/>
          <w:sz w:val="28"/>
          <w:szCs w:val="28"/>
          <w:lang w:val="uk-UA"/>
        </w:rPr>
        <w:t>int</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main</w:t>
      </w:r>
      <w:proofErr w:type="spellEnd"/>
      <w:r w:rsidRPr="00A57A71">
        <w:rPr>
          <w:rFonts w:asciiTheme="minorHAnsi" w:hAnsiTheme="minorHAnsi" w:cs="Times New Roman"/>
          <w:sz w:val="28"/>
          <w:szCs w:val="28"/>
          <w:lang w:val="uk-UA"/>
        </w:rPr>
        <w:t xml:space="preserve">() { </w:t>
      </w:r>
    </w:p>
    <w:p w14:paraId="12BE112D" w14:textId="77777777" w:rsidR="00CD6DFF" w:rsidRPr="00A57A71" w:rsidRDefault="00CD6DFF" w:rsidP="00BA261B">
      <w:pPr>
        <w:jc w:val="both"/>
        <w:rPr>
          <w:rFonts w:asciiTheme="minorHAnsi" w:hAnsiTheme="minorHAnsi" w:cs="Times New Roman"/>
          <w:sz w:val="28"/>
          <w:szCs w:val="28"/>
          <w:lang w:val="uk-UA"/>
        </w:rPr>
      </w:pPr>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color w:val="0070C0"/>
          <w:sz w:val="28"/>
          <w:szCs w:val="28"/>
          <w:lang w:val="uk-UA"/>
        </w:rPr>
        <w:t>struct</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Point</w:t>
      </w:r>
      <w:proofErr w:type="spellEnd"/>
      <w:r w:rsidRPr="00A57A71">
        <w:rPr>
          <w:rFonts w:asciiTheme="minorHAnsi" w:hAnsiTheme="minorHAnsi" w:cs="Times New Roman"/>
          <w:sz w:val="28"/>
          <w:szCs w:val="28"/>
          <w:lang w:val="uk-UA"/>
        </w:rPr>
        <w:t xml:space="preserve"> p1;  // Змінна p1 декларована як звичайна змінна </w:t>
      </w:r>
    </w:p>
    <w:p w14:paraId="20A5A21F" w14:textId="77777777" w:rsidR="00CD6DFF" w:rsidRPr="00A57A71" w:rsidRDefault="00CD6DFF" w:rsidP="00BA261B">
      <w:pPr>
        <w:jc w:val="both"/>
        <w:rPr>
          <w:rFonts w:asciiTheme="minorHAnsi" w:hAnsiTheme="minorHAnsi" w:cs="Times New Roman"/>
          <w:sz w:val="28"/>
          <w:szCs w:val="28"/>
          <w:lang w:val="uk-UA"/>
        </w:rPr>
      </w:pPr>
      <w:r w:rsidRPr="00A57A71">
        <w:rPr>
          <w:rFonts w:asciiTheme="minorHAnsi" w:hAnsiTheme="minorHAnsi" w:cs="Times New Roman"/>
          <w:sz w:val="28"/>
          <w:szCs w:val="28"/>
          <w:lang w:val="uk-UA"/>
        </w:rPr>
        <w:t>}</w:t>
      </w:r>
    </w:p>
    <w:p w14:paraId="0D4950A3" w14:textId="77777777" w:rsidR="00CD6DFF" w:rsidRPr="00A57A71" w:rsidRDefault="00CD6DFF" w:rsidP="00BA261B">
      <w:pPr>
        <w:jc w:val="both"/>
        <w:rPr>
          <w:rFonts w:ascii="Times New Roman" w:hAnsi="Times New Roman" w:cs="Times New Roman"/>
          <w:sz w:val="28"/>
          <w:szCs w:val="28"/>
          <w:lang w:val="uk-UA"/>
        </w:rPr>
      </w:pPr>
      <w:r w:rsidRPr="00A57A71">
        <w:rPr>
          <w:rStyle w:val="af3"/>
          <w:rFonts w:ascii="Times New Roman" w:hAnsi="Times New Roman" w:cs="Times New Roman"/>
          <w:sz w:val="28"/>
          <w:szCs w:val="28"/>
          <w:lang w:val="uk-UA"/>
        </w:rPr>
        <w:t xml:space="preserve">Примітка: В C++ ключове слово </w:t>
      </w:r>
      <w:proofErr w:type="spellStart"/>
      <w:r w:rsidRPr="00A57A71">
        <w:rPr>
          <w:rStyle w:val="af3"/>
          <w:rFonts w:ascii="Times New Roman" w:hAnsi="Times New Roman" w:cs="Times New Roman"/>
          <w:color w:val="0070C0"/>
          <w:sz w:val="28"/>
          <w:szCs w:val="28"/>
          <w:lang w:val="uk-UA"/>
        </w:rPr>
        <w:t>struct</w:t>
      </w:r>
      <w:proofErr w:type="spellEnd"/>
      <w:r w:rsidRPr="00A57A71">
        <w:rPr>
          <w:rStyle w:val="af3"/>
          <w:rFonts w:ascii="Times New Roman" w:hAnsi="Times New Roman" w:cs="Times New Roman"/>
          <w:sz w:val="28"/>
          <w:szCs w:val="28"/>
          <w:lang w:val="uk-UA"/>
        </w:rPr>
        <w:t xml:space="preserve"> </w:t>
      </w:r>
      <w:r w:rsidRPr="00A57A71">
        <w:rPr>
          <w:rStyle w:val="af3"/>
          <w:rFonts w:ascii="Times New Roman" w:hAnsi="Times New Roman" w:cs="Times New Roman"/>
          <w:i/>
          <w:sz w:val="28"/>
          <w:szCs w:val="28"/>
          <w:lang w:val="uk-UA"/>
        </w:rPr>
        <w:t>необов’язково</w:t>
      </w:r>
      <w:r w:rsidRPr="00A57A71">
        <w:rPr>
          <w:rStyle w:val="af3"/>
          <w:rFonts w:ascii="Times New Roman" w:hAnsi="Times New Roman" w:cs="Times New Roman"/>
          <w:sz w:val="28"/>
          <w:szCs w:val="28"/>
          <w:lang w:val="uk-UA"/>
        </w:rPr>
        <w:t xml:space="preserve"> при декларації змінної. В C воно </w:t>
      </w:r>
      <w:r w:rsidRPr="00A57A71">
        <w:rPr>
          <w:rStyle w:val="af3"/>
          <w:rFonts w:ascii="Times New Roman" w:hAnsi="Times New Roman" w:cs="Times New Roman"/>
          <w:i/>
          <w:sz w:val="28"/>
          <w:szCs w:val="28"/>
          <w:lang w:val="uk-UA"/>
        </w:rPr>
        <w:t>обов’язкове</w:t>
      </w:r>
      <w:r w:rsidRPr="00A57A71">
        <w:rPr>
          <w:rStyle w:val="af3"/>
          <w:rFonts w:ascii="Times New Roman" w:hAnsi="Times New Roman" w:cs="Times New Roman"/>
          <w:sz w:val="28"/>
          <w:szCs w:val="28"/>
          <w:lang w:val="uk-UA"/>
        </w:rPr>
        <w:t>.</w:t>
      </w:r>
    </w:p>
    <w:p w14:paraId="50A73ABB" w14:textId="77777777" w:rsidR="00CD6DFF" w:rsidRPr="00A57A71" w:rsidRDefault="00CD6DFF" w:rsidP="00BA261B">
      <w:pPr>
        <w:jc w:val="both"/>
        <w:rPr>
          <w:rFonts w:ascii="Times New Roman" w:hAnsi="Times New Roman" w:cs="Times New Roman"/>
          <w:sz w:val="28"/>
          <w:szCs w:val="28"/>
          <w:lang w:val="uk-UA"/>
        </w:rPr>
      </w:pPr>
    </w:p>
    <w:p w14:paraId="3A84F6A5" w14:textId="77777777" w:rsidR="00CD6DFF" w:rsidRPr="00A57A71" w:rsidRDefault="00CD6DFF" w:rsidP="00BA261B">
      <w:pPr>
        <w:pStyle w:val="3"/>
        <w:rPr>
          <w:lang w:val="uk-UA"/>
        </w:rPr>
      </w:pPr>
      <w:r w:rsidRPr="00A57A71">
        <w:rPr>
          <w:lang w:val="uk-UA"/>
        </w:rPr>
        <w:t>Ініціалізація</w:t>
      </w:r>
    </w:p>
    <w:p w14:paraId="19F6E233" w14:textId="77777777" w:rsidR="00CD6DFF" w:rsidRPr="00A57A71" w:rsidRDefault="00CD6DFF" w:rsidP="00BA261B">
      <w:pPr>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Розглянемо тепер ініціалізацію структур і структурних змінних. До останніх версій Сі++ не можна було </w:t>
      </w:r>
      <w:proofErr w:type="spellStart"/>
      <w:r w:rsidRPr="00A57A71">
        <w:rPr>
          <w:rFonts w:ascii="Times New Roman" w:hAnsi="Times New Roman" w:cs="Times New Roman"/>
          <w:sz w:val="28"/>
          <w:szCs w:val="28"/>
          <w:lang w:val="uk-UA"/>
        </w:rPr>
        <w:t>ініціалізувати</w:t>
      </w:r>
      <w:proofErr w:type="spellEnd"/>
      <w:r w:rsidRPr="00A57A71">
        <w:rPr>
          <w:rFonts w:ascii="Times New Roman" w:hAnsi="Times New Roman" w:cs="Times New Roman"/>
          <w:sz w:val="28"/>
          <w:szCs w:val="28"/>
          <w:lang w:val="uk-UA"/>
        </w:rPr>
        <w:t xml:space="preserve"> структуру безпосередньо під час декларації. Наприклад, наступна C програма на Сі-компіляторах повинна впасти.</w:t>
      </w:r>
    </w:p>
    <w:p w14:paraId="2F50723B" w14:textId="77777777" w:rsidR="00CD6DFF" w:rsidRPr="00A57A71" w:rsidRDefault="00CD6DFF" w:rsidP="00BA261B">
      <w:pPr>
        <w:jc w:val="both"/>
        <w:rPr>
          <w:rFonts w:ascii="Times New Roman" w:hAnsi="Times New Roman" w:cs="Times New Roman"/>
          <w:sz w:val="28"/>
          <w:szCs w:val="28"/>
          <w:lang w:val="uk-UA"/>
        </w:rPr>
      </w:pPr>
    </w:p>
    <w:p w14:paraId="3C3B01A6" w14:textId="77777777" w:rsidR="00CD6DFF" w:rsidRPr="00A57A71" w:rsidRDefault="00CD6DFF" w:rsidP="00BA261B">
      <w:pPr>
        <w:jc w:val="both"/>
        <w:rPr>
          <w:rFonts w:asciiTheme="minorHAnsi" w:hAnsiTheme="minorHAnsi" w:cs="Times New Roman"/>
          <w:sz w:val="28"/>
          <w:szCs w:val="28"/>
          <w:lang w:val="uk-UA"/>
        </w:rPr>
      </w:pPr>
      <w:proofErr w:type="spellStart"/>
      <w:r w:rsidRPr="00A57A71">
        <w:rPr>
          <w:rFonts w:asciiTheme="minorHAnsi" w:hAnsiTheme="minorHAnsi" w:cs="Times New Roman"/>
          <w:sz w:val="28"/>
          <w:szCs w:val="28"/>
          <w:lang w:val="uk-UA"/>
        </w:rPr>
        <w:t>struct</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Point</w:t>
      </w:r>
      <w:proofErr w:type="spellEnd"/>
      <w:r w:rsidRPr="00A57A71">
        <w:rPr>
          <w:rFonts w:asciiTheme="minorHAnsi" w:hAnsiTheme="minorHAnsi" w:cs="Times New Roman"/>
          <w:sz w:val="28"/>
          <w:szCs w:val="28"/>
          <w:lang w:val="uk-UA"/>
        </w:rPr>
        <w:t xml:space="preserve"> </w:t>
      </w:r>
    </w:p>
    <w:p w14:paraId="3EBB0A55" w14:textId="77777777" w:rsidR="00CD6DFF" w:rsidRPr="00A57A71" w:rsidRDefault="00CD6DFF" w:rsidP="00BA261B">
      <w:pPr>
        <w:jc w:val="both"/>
        <w:rPr>
          <w:rFonts w:asciiTheme="minorHAnsi" w:hAnsiTheme="minorHAnsi" w:cs="Times New Roman"/>
          <w:sz w:val="28"/>
          <w:szCs w:val="28"/>
          <w:lang w:val="uk-UA"/>
        </w:rPr>
      </w:pPr>
      <w:r w:rsidRPr="00A57A71">
        <w:rPr>
          <w:rFonts w:asciiTheme="minorHAnsi" w:hAnsiTheme="minorHAnsi" w:cs="Times New Roman"/>
          <w:sz w:val="28"/>
          <w:szCs w:val="28"/>
          <w:lang w:val="uk-UA"/>
        </w:rPr>
        <w:t xml:space="preserve">{ </w:t>
      </w:r>
    </w:p>
    <w:p w14:paraId="28882E3B" w14:textId="77777777" w:rsidR="00CD6DFF" w:rsidRPr="00A57A71" w:rsidRDefault="00CD6DFF" w:rsidP="00BA261B">
      <w:pPr>
        <w:ind w:firstLine="709"/>
        <w:jc w:val="both"/>
        <w:rPr>
          <w:rFonts w:asciiTheme="minorHAnsi" w:hAnsiTheme="minorHAnsi" w:cs="Times New Roman"/>
          <w:color w:val="FF0000"/>
          <w:sz w:val="28"/>
          <w:szCs w:val="28"/>
          <w:lang w:val="uk-UA"/>
        </w:rPr>
      </w:pPr>
      <w:proofErr w:type="spellStart"/>
      <w:r w:rsidRPr="00A57A71">
        <w:rPr>
          <w:rFonts w:asciiTheme="minorHAnsi" w:hAnsiTheme="minorHAnsi" w:cs="Times New Roman"/>
          <w:color w:val="FF0000"/>
          <w:sz w:val="28"/>
          <w:szCs w:val="28"/>
          <w:lang w:val="uk-UA"/>
        </w:rPr>
        <w:t>int</w:t>
      </w:r>
      <w:proofErr w:type="spellEnd"/>
      <w:r w:rsidRPr="00A57A71">
        <w:rPr>
          <w:rFonts w:asciiTheme="minorHAnsi" w:hAnsiTheme="minorHAnsi" w:cs="Times New Roman"/>
          <w:color w:val="FF0000"/>
          <w:sz w:val="28"/>
          <w:szCs w:val="28"/>
          <w:lang w:val="uk-UA"/>
        </w:rPr>
        <w:t xml:space="preserve"> x = 0;  // COMPILER ERROR:  </w:t>
      </w:r>
      <w:proofErr w:type="spellStart"/>
      <w:r w:rsidRPr="00A57A71">
        <w:rPr>
          <w:rFonts w:asciiTheme="minorHAnsi" w:hAnsiTheme="minorHAnsi" w:cs="Times New Roman"/>
          <w:color w:val="FF0000"/>
          <w:sz w:val="28"/>
          <w:szCs w:val="28"/>
          <w:lang w:val="uk-UA"/>
        </w:rPr>
        <w:t>cannot</w:t>
      </w:r>
      <w:proofErr w:type="spellEnd"/>
      <w:r w:rsidRPr="00A57A71">
        <w:rPr>
          <w:rFonts w:asciiTheme="minorHAnsi" w:hAnsiTheme="minorHAnsi" w:cs="Times New Roman"/>
          <w:color w:val="FF0000"/>
          <w:sz w:val="28"/>
          <w:szCs w:val="28"/>
          <w:lang w:val="uk-UA"/>
        </w:rPr>
        <w:t xml:space="preserve"> </w:t>
      </w:r>
      <w:proofErr w:type="spellStart"/>
      <w:r w:rsidRPr="00A57A71">
        <w:rPr>
          <w:rFonts w:asciiTheme="minorHAnsi" w:hAnsiTheme="minorHAnsi" w:cs="Times New Roman"/>
          <w:color w:val="FF0000"/>
          <w:sz w:val="28"/>
          <w:szCs w:val="28"/>
          <w:lang w:val="uk-UA"/>
        </w:rPr>
        <w:t>initialize</w:t>
      </w:r>
      <w:proofErr w:type="spellEnd"/>
      <w:r w:rsidRPr="00A57A71">
        <w:rPr>
          <w:rFonts w:asciiTheme="minorHAnsi" w:hAnsiTheme="minorHAnsi" w:cs="Times New Roman"/>
          <w:color w:val="FF0000"/>
          <w:sz w:val="28"/>
          <w:szCs w:val="28"/>
          <w:lang w:val="uk-UA"/>
        </w:rPr>
        <w:t xml:space="preserve"> </w:t>
      </w:r>
      <w:proofErr w:type="spellStart"/>
      <w:r w:rsidRPr="00A57A71">
        <w:rPr>
          <w:rFonts w:asciiTheme="minorHAnsi" w:hAnsiTheme="minorHAnsi" w:cs="Times New Roman"/>
          <w:color w:val="FF0000"/>
          <w:sz w:val="28"/>
          <w:szCs w:val="28"/>
          <w:lang w:val="uk-UA"/>
        </w:rPr>
        <w:t>members</w:t>
      </w:r>
      <w:proofErr w:type="spellEnd"/>
      <w:r w:rsidRPr="00A57A71">
        <w:rPr>
          <w:rFonts w:asciiTheme="minorHAnsi" w:hAnsiTheme="minorHAnsi" w:cs="Times New Roman"/>
          <w:color w:val="FF0000"/>
          <w:sz w:val="28"/>
          <w:szCs w:val="28"/>
          <w:lang w:val="uk-UA"/>
        </w:rPr>
        <w:t xml:space="preserve"> </w:t>
      </w:r>
      <w:proofErr w:type="spellStart"/>
      <w:r w:rsidRPr="00A57A71">
        <w:rPr>
          <w:rFonts w:asciiTheme="minorHAnsi" w:hAnsiTheme="minorHAnsi" w:cs="Times New Roman"/>
          <w:color w:val="FF0000"/>
          <w:sz w:val="28"/>
          <w:szCs w:val="28"/>
          <w:lang w:val="uk-UA"/>
        </w:rPr>
        <w:t>here</w:t>
      </w:r>
      <w:proofErr w:type="spellEnd"/>
      <w:r w:rsidRPr="00A57A71">
        <w:rPr>
          <w:rFonts w:asciiTheme="minorHAnsi" w:hAnsiTheme="minorHAnsi" w:cs="Times New Roman"/>
          <w:color w:val="FF0000"/>
          <w:sz w:val="28"/>
          <w:szCs w:val="28"/>
          <w:lang w:val="uk-UA"/>
        </w:rPr>
        <w:t xml:space="preserve"> </w:t>
      </w:r>
    </w:p>
    <w:p w14:paraId="0B624EA0" w14:textId="77777777" w:rsidR="00CD6DFF" w:rsidRPr="00A57A71" w:rsidRDefault="00CD6DFF" w:rsidP="00BA261B">
      <w:pPr>
        <w:ind w:firstLine="709"/>
        <w:jc w:val="both"/>
        <w:rPr>
          <w:rFonts w:asciiTheme="minorHAnsi" w:hAnsiTheme="minorHAnsi" w:cs="Times New Roman"/>
          <w:color w:val="FF0000"/>
          <w:sz w:val="28"/>
          <w:szCs w:val="28"/>
          <w:lang w:val="uk-UA"/>
        </w:rPr>
      </w:pPr>
      <w:proofErr w:type="spellStart"/>
      <w:r w:rsidRPr="00A57A71">
        <w:rPr>
          <w:rFonts w:asciiTheme="minorHAnsi" w:hAnsiTheme="minorHAnsi" w:cs="Times New Roman"/>
          <w:color w:val="FF0000"/>
          <w:sz w:val="28"/>
          <w:szCs w:val="28"/>
          <w:lang w:val="uk-UA"/>
        </w:rPr>
        <w:t>int</w:t>
      </w:r>
      <w:proofErr w:type="spellEnd"/>
      <w:r w:rsidRPr="00A57A71">
        <w:rPr>
          <w:rFonts w:asciiTheme="minorHAnsi" w:hAnsiTheme="minorHAnsi" w:cs="Times New Roman"/>
          <w:color w:val="FF0000"/>
          <w:sz w:val="28"/>
          <w:szCs w:val="28"/>
          <w:lang w:val="uk-UA"/>
        </w:rPr>
        <w:t xml:space="preserve"> y = 0;  // COMPILER ERROR:  </w:t>
      </w:r>
      <w:proofErr w:type="spellStart"/>
      <w:r w:rsidRPr="00A57A71">
        <w:rPr>
          <w:rFonts w:asciiTheme="minorHAnsi" w:hAnsiTheme="minorHAnsi" w:cs="Times New Roman"/>
          <w:color w:val="FF0000"/>
          <w:sz w:val="28"/>
          <w:szCs w:val="28"/>
          <w:lang w:val="uk-UA"/>
        </w:rPr>
        <w:t>cannot</w:t>
      </w:r>
      <w:proofErr w:type="spellEnd"/>
      <w:r w:rsidRPr="00A57A71">
        <w:rPr>
          <w:rFonts w:asciiTheme="minorHAnsi" w:hAnsiTheme="minorHAnsi" w:cs="Times New Roman"/>
          <w:color w:val="FF0000"/>
          <w:sz w:val="28"/>
          <w:szCs w:val="28"/>
          <w:lang w:val="uk-UA"/>
        </w:rPr>
        <w:t xml:space="preserve"> </w:t>
      </w:r>
      <w:proofErr w:type="spellStart"/>
      <w:r w:rsidRPr="00A57A71">
        <w:rPr>
          <w:rFonts w:asciiTheme="minorHAnsi" w:hAnsiTheme="minorHAnsi" w:cs="Times New Roman"/>
          <w:color w:val="FF0000"/>
          <w:sz w:val="28"/>
          <w:szCs w:val="28"/>
          <w:lang w:val="uk-UA"/>
        </w:rPr>
        <w:t>initialize</w:t>
      </w:r>
      <w:proofErr w:type="spellEnd"/>
      <w:r w:rsidRPr="00A57A71">
        <w:rPr>
          <w:rFonts w:asciiTheme="minorHAnsi" w:hAnsiTheme="minorHAnsi" w:cs="Times New Roman"/>
          <w:color w:val="FF0000"/>
          <w:sz w:val="28"/>
          <w:szCs w:val="28"/>
          <w:lang w:val="uk-UA"/>
        </w:rPr>
        <w:t xml:space="preserve"> </w:t>
      </w:r>
      <w:proofErr w:type="spellStart"/>
      <w:r w:rsidRPr="00A57A71">
        <w:rPr>
          <w:rFonts w:asciiTheme="minorHAnsi" w:hAnsiTheme="minorHAnsi" w:cs="Times New Roman"/>
          <w:color w:val="FF0000"/>
          <w:sz w:val="28"/>
          <w:szCs w:val="28"/>
          <w:lang w:val="uk-UA"/>
        </w:rPr>
        <w:t>members</w:t>
      </w:r>
      <w:proofErr w:type="spellEnd"/>
      <w:r w:rsidRPr="00A57A71">
        <w:rPr>
          <w:rFonts w:asciiTheme="minorHAnsi" w:hAnsiTheme="minorHAnsi" w:cs="Times New Roman"/>
          <w:color w:val="FF0000"/>
          <w:sz w:val="28"/>
          <w:szCs w:val="28"/>
          <w:lang w:val="uk-UA"/>
        </w:rPr>
        <w:t xml:space="preserve"> </w:t>
      </w:r>
      <w:proofErr w:type="spellStart"/>
      <w:r w:rsidRPr="00A57A71">
        <w:rPr>
          <w:rFonts w:asciiTheme="minorHAnsi" w:hAnsiTheme="minorHAnsi" w:cs="Times New Roman"/>
          <w:color w:val="FF0000"/>
          <w:sz w:val="28"/>
          <w:szCs w:val="28"/>
          <w:lang w:val="uk-UA"/>
        </w:rPr>
        <w:t>here</w:t>
      </w:r>
      <w:proofErr w:type="spellEnd"/>
      <w:r w:rsidRPr="00A57A71">
        <w:rPr>
          <w:rFonts w:asciiTheme="minorHAnsi" w:hAnsiTheme="minorHAnsi" w:cs="Times New Roman"/>
          <w:color w:val="FF0000"/>
          <w:sz w:val="28"/>
          <w:szCs w:val="28"/>
          <w:lang w:val="uk-UA"/>
        </w:rPr>
        <w:t xml:space="preserve"> </w:t>
      </w:r>
    </w:p>
    <w:p w14:paraId="556F04A6" w14:textId="77777777" w:rsidR="00CD6DFF" w:rsidRPr="00A57A71" w:rsidRDefault="00CD6DFF" w:rsidP="00BA261B">
      <w:pPr>
        <w:jc w:val="both"/>
        <w:rPr>
          <w:rFonts w:asciiTheme="minorHAnsi" w:hAnsiTheme="minorHAnsi" w:cs="Times New Roman"/>
          <w:sz w:val="28"/>
          <w:szCs w:val="28"/>
          <w:lang w:val="uk-UA"/>
        </w:rPr>
      </w:pPr>
      <w:r w:rsidRPr="00A57A71">
        <w:rPr>
          <w:rFonts w:asciiTheme="minorHAnsi" w:hAnsiTheme="minorHAnsi" w:cs="Times New Roman"/>
          <w:sz w:val="28"/>
          <w:szCs w:val="28"/>
          <w:lang w:val="uk-UA"/>
        </w:rPr>
        <w:t xml:space="preserve">}; </w:t>
      </w:r>
    </w:p>
    <w:p w14:paraId="1F123ACF" w14:textId="77777777" w:rsidR="00CD6DFF" w:rsidRPr="00A57A71" w:rsidRDefault="00CD6DFF" w:rsidP="00BA261B">
      <w:pPr>
        <w:jc w:val="both"/>
        <w:rPr>
          <w:rFonts w:ascii="Times New Roman" w:hAnsi="Times New Roman" w:cs="Times New Roman"/>
          <w:sz w:val="28"/>
          <w:szCs w:val="28"/>
          <w:lang w:val="uk-UA"/>
        </w:rPr>
      </w:pPr>
    </w:p>
    <w:p w14:paraId="1966DD43" w14:textId="77777777" w:rsidR="00CD6DFF" w:rsidRPr="00A57A71" w:rsidRDefault="00CD6DFF" w:rsidP="00BA261B">
      <w:pPr>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Причина подібної поведінки наступна — коли тип об’явлений, пам’яті під нього ще не виділено. Пам’ять виділяється лише коли створюються відповідні змінні.</w:t>
      </w:r>
    </w:p>
    <w:p w14:paraId="1A430073"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В нашому прикладі визначення структури є зовнішнім, а змінна структурного типу описана всередині функції . Для ініціалізації структури використовується синтаксис за допомогою фігурних дужок, подібний тому, який використовується при ініціалізації масивів: </w:t>
      </w:r>
    </w:p>
    <w:p w14:paraId="1774FC98"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proofErr w:type="spellStart"/>
      <w:r w:rsidRPr="00A57A71">
        <w:rPr>
          <w:rFonts w:asciiTheme="minorHAnsi" w:hAnsiTheme="minorHAnsi" w:cs="Times New Roman"/>
          <w:color w:val="0070C0"/>
          <w:sz w:val="28"/>
          <w:szCs w:val="28"/>
          <w:lang w:val="uk-UA"/>
        </w:rPr>
        <w:t>struct</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book</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odna</w:t>
      </w:r>
      <w:proofErr w:type="spellEnd"/>
      <w:r w:rsidRPr="00A57A71">
        <w:rPr>
          <w:rFonts w:asciiTheme="minorHAnsi" w:hAnsiTheme="minorHAnsi" w:cs="Times New Roman"/>
          <w:sz w:val="28"/>
          <w:szCs w:val="28"/>
          <w:lang w:val="uk-UA"/>
        </w:rPr>
        <w:t xml:space="preserve">={“Три мушкетери”, </w:t>
      </w:r>
      <w:proofErr w:type="spellStart"/>
      <w:r w:rsidRPr="00A57A71">
        <w:rPr>
          <w:rFonts w:asciiTheme="minorHAnsi" w:hAnsiTheme="minorHAnsi" w:cs="Times New Roman"/>
          <w:sz w:val="28"/>
          <w:szCs w:val="28"/>
          <w:lang w:val="uk-UA"/>
        </w:rPr>
        <w:t>А.Дюма</w:t>
      </w:r>
      <w:proofErr w:type="spellEnd"/>
      <w:r w:rsidRPr="00A57A71">
        <w:rPr>
          <w:rFonts w:asciiTheme="minorHAnsi" w:hAnsiTheme="minorHAnsi" w:cs="Times New Roman"/>
          <w:sz w:val="28"/>
          <w:szCs w:val="28"/>
          <w:lang w:val="uk-UA"/>
        </w:rPr>
        <w:t>, 3};</w:t>
      </w:r>
    </w:p>
    <w:p w14:paraId="7E0B0B43"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або</w:t>
      </w:r>
    </w:p>
    <w:p w14:paraId="08BC0473" w14:textId="77777777" w:rsidR="00CD6DFF" w:rsidRPr="00A57A71" w:rsidRDefault="00CD6DFF" w:rsidP="00BA261B">
      <w:pPr>
        <w:jc w:val="both"/>
        <w:rPr>
          <w:rFonts w:asciiTheme="minorHAnsi" w:hAnsiTheme="minorHAnsi" w:cs="Times New Roman"/>
          <w:sz w:val="28"/>
          <w:szCs w:val="28"/>
          <w:lang w:val="uk-UA"/>
        </w:rPr>
      </w:pPr>
      <w:proofErr w:type="spellStart"/>
      <w:r w:rsidRPr="00A57A71">
        <w:rPr>
          <w:rFonts w:asciiTheme="minorHAnsi" w:hAnsiTheme="minorHAnsi" w:cs="Times New Roman"/>
          <w:color w:val="0070C0"/>
          <w:sz w:val="28"/>
          <w:szCs w:val="28"/>
          <w:lang w:val="uk-UA"/>
        </w:rPr>
        <w:t>struct</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Point</w:t>
      </w:r>
      <w:proofErr w:type="spellEnd"/>
      <w:r w:rsidRPr="00A57A71">
        <w:rPr>
          <w:rFonts w:asciiTheme="minorHAnsi" w:hAnsiTheme="minorHAnsi" w:cs="Times New Roman"/>
          <w:sz w:val="28"/>
          <w:szCs w:val="28"/>
          <w:lang w:val="uk-UA"/>
        </w:rPr>
        <w:t xml:space="preserve"> { </w:t>
      </w:r>
    </w:p>
    <w:p w14:paraId="3003740A" w14:textId="77777777" w:rsidR="00CD6DFF" w:rsidRPr="00A57A71" w:rsidRDefault="00CD6DFF" w:rsidP="00BA261B">
      <w:pPr>
        <w:jc w:val="both"/>
        <w:rPr>
          <w:rFonts w:asciiTheme="minorHAnsi" w:hAnsiTheme="minorHAnsi" w:cs="Times New Roman"/>
          <w:sz w:val="28"/>
          <w:szCs w:val="28"/>
          <w:lang w:val="uk-UA"/>
        </w:rPr>
      </w:pPr>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int</w:t>
      </w:r>
      <w:proofErr w:type="spellEnd"/>
      <w:r w:rsidRPr="00A57A71">
        <w:rPr>
          <w:rFonts w:asciiTheme="minorHAnsi" w:hAnsiTheme="minorHAnsi" w:cs="Times New Roman"/>
          <w:sz w:val="28"/>
          <w:szCs w:val="28"/>
          <w:lang w:val="uk-UA"/>
        </w:rPr>
        <w:t xml:space="preserve"> x, y; </w:t>
      </w:r>
    </w:p>
    <w:p w14:paraId="0F876952" w14:textId="77777777" w:rsidR="00CD6DFF" w:rsidRPr="00A57A71" w:rsidRDefault="00CD6DFF" w:rsidP="00BA261B">
      <w:pPr>
        <w:jc w:val="both"/>
        <w:rPr>
          <w:rFonts w:asciiTheme="minorHAnsi" w:hAnsiTheme="minorHAnsi" w:cs="Times New Roman"/>
          <w:sz w:val="28"/>
          <w:szCs w:val="28"/>
          <w:lang w:val="uk-UA"/>
        </w:rPr>
      </w:pPr>
      <w:r w:rsidRPr="00A57A71">
        <w:rPr>
          <w:rFonts w:asciiTheme="minorHAnsi" w:hAnsiTheme="minorHAnsi" w:cs="Times New Roman"/>
          <w:sz w:val="28"/>
          <w:szCs w:val="28"/>
          <w:lang w:val="uk-UA"/>
        </w:rPr>
        <w:t xml:space="preserve">};  </w:t>
      </w:r>
    </w:p>
    <w:p w14:paraId="58E01F6B" w14:textId="77777777" w:rsidR="00CD6DFF" w:rsidRPr="00A57A71" w:rsidRDefault="00CD6DFF" w:rsidP="00BA261B">
      <w:pPr>
        <w:jc w:val="both"/>
        <w:rPr>
          <w:rFonts w:asciiTheme="minorHAnsi" w:hAnsiTheme="minorHAnsi" w:cs="Times New Roman"/>
          <w:sz w:val="28"/>
          <w:szCs w:val="28"/>
          <w:lang w:val="uk-UA"/>
        </w:rPr>
      </w:pPr>
    </w:p>
    <w:p w14:paraId="2922214B" w14:textId="77777777" w:rsidR="00CD6DFF" w:rsidRPr="00A57A71" w:rsidRDefault="00CD6DFF" w:rsidP="00BA261B">
      <w:pPr>
        <w:jc w:val="both"/>
        <w:rPr>
          <w:rFonts w:asciiTheme="minorHAnsi" w:hAnsiTheme="minorHAnsi" w:cs="Times New Roman"/>
          <w:sz w:val="28"/>
          <w:szCs w:val="28"/>
          <w:lang w:val="uk-UA"/>
        </w:rPr>
      </w:pPr>
      <w:proofErr w:type="spellStart"/>
      <w:r w:rsidRPr="00A57A71">
        <w:rPr>
          <w:rFonts w:asciiTheme="minorHAnsi" w:hAnsiTheme="minorHAnsi" w:cs="Times New Roman"/>
          <w:color w:val="0070C0"/>
          <w:sz w:val="28"/>
          <w:szCs w:val="28"/>
          <w:lang w:val="uk-UA"/>
        </w:rPr>
        <w:t>int</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main</w:t>
      </w:r>
      <w:proofErr w:type="spellEnd"/>
      <w:r w:rsidRPr="00A57A71">
        <w:rPr>
          <w:rFonts w:asciiTheme="minorHAnsi" w:hAnsiTheme="minorHAnsi" w:cs="Times New Roman"/>
          <w:sz w:val="28"/>
          <w:szCs w:val="28"/>
          <w:lang w:val="uk-UA"/>
        </w:rPr>
        <w:t xml:space="preserve">() { </w:t>
      </w:r>
    </w:p>
    <w:p w14:paraId="1D63F06C" w14:textId="77777777" w:rsidR="00CD6DFF" w:rsidRPr="00A57A71" w:rsidRDefault="00CD6DFF" w:rsidP="00BA261B">
      <w:pPr>
        <w:ind w:firstLine="709"/>
        <w:jc w:val="both"/>
        <w:rPr>
          <w:rFonts w:asciiTheme="minorHAnsi" w:hAnsiTheme="minorHAnsi" w:cs="Times New Roman"/>
          <w:sz w:val="28"/>
          <w:szCs w:val="28"/>
          <w:lang w:val="uk-UA"/>
        </w:rPr>
      </w:pPr>
      <w:r w:rsidRPr="00A57A71">
        <w:rPr>
          <w:rFonts w:asciiTheme="minorHAnsi" w:hAnsiTheme="minorHAnsi" w:cs="Times New Roman"/>
          <w:sz w:val="28"/>
          <w:szCs w:val="28"/>
          <w:lang w:val="uk-UA"/>
        </w:rPr>
        <w:t>// Ініціалізація. Полю x присвоюється значення  0,  а  y  присвоюється 1. </w:t>
      </w:r>
    </w:p>
    <w:p w14:paraId="1E0B1F3A" w14:textId="77777777" w:rsidR="00CD6DFF" w:rsidRPr="00A57A71" w:rsidRDefault="00CD6DFF" w:rsidP="00BA261B">
      <w:pPr>
        <w:ind w:firstLine="709"/>
        <w:jc w:val="both"/>
        <w:rPr>
          <w:rFonts w:asciiTheme="minorHAnsi" w:hAnsiTheme="minorHAnsi" w:cs="Times New Roman"/>
          <w:sz w:val="28"/>
          <w:szCs w:val="28"/>
          <w:lang w:val="uk-UA"/>
        </w:rPr>
      </w:pPr>
      <w:r w:rsidRPr="00A57A71">
        <w:rPr>
          <w:rFonts w:asciiTheme="minorHAnsi" w:hAnsiTheme="minorHAnsi" w:cs="Times New Roman"/>
          <w:sz w:val="28"/>
          <w:szCs w:val="28"/>
          <w:lang w:val="uk-UA"/>
        </w:rPr>
        <w:t xml:space="preserve">//  Порядок декларації визначає порядок ініціалізації. </w:t>
      </w:r>
    </w:p>
    <w:p w14:paraId="2BB9AC31" w14:textId="77777777" w:rsidR="00CD6DFF" w:rsidRPr="00A57A71" w:rsidRDefault="00CD6DFF" w:rsidP="00BA261B">
      <w:pPr>
        <w:ind w:firstLine="709"/>
        <w:jc w:val="both"/>
        <w:rPr>
          <w:rFonts w:asciiTheme="minorHAnsi" w:hAnsiTheme="minorHAnsi" w:cs="Times New Roman"/>
          <w:sz w:val="28"/>
          <w:szCs w:val="28"/>
          <w:lang w:val="uk-UA"/>
        </w:rPr>
      </w:pPr>
      <w:proofErr w:type="spellStart"/>
      <w:r w:rsidRPr="00A57A71">
        <w:rPr>
          <w:rFonts w:asciiTheme="minorHAnsi" w:hAnsiTheme="minorHAnsi" w:cs="Times New Roman"/>
          <w:color w:val="0070C0"/>
          <w:sz w:val="28"/>
          <w:szCs w:val="28"/>
          <w:lang w:val="uk-UA"/>
        </w:rPr>
        <w:lastRenderedPageBreak/>
        <w:t>struct</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Point</w:t>
      </w:r>
      <w:proofErr w:type="spellEnd"/>
      <w:r w:rsidRPr="00A57A71">
        <w:rPr>
          <w:rFonts w:asciiTheme="minorHAnsi" w:hAnsiTheme="minorHAnsi" w:cs="Times New Roman"/>
          <w:sz w:val="28"/>
          <w:szCs w:val="28"/>
          <w:lang w:val="uk-UA"/>
        </w:rPr>
        <w:t xml:space="preserve"> p1 = {0, 1};  </w:t>
      </w:r>
    </w:p>
    <w:p w14:paraId="0D0FAF84" w14:textId="77777777" w:rsidR="00CD6DFF" w:rsidRPr="00A57A71" w:rsidRDefault="00CD6DFF" w:rsidP="00BA261B">
      <w:pPr>
        <w:jc w:val="both"/>
        <w:rPr>
          <w:rFonts w:asciiTheme="minorHAnsi" w:hAnsiTheme="minorHAnsi" w:cs="Times New Roman"/>
          <w:sz w:val="28"/>
          <w:szCs w:val="28"/>
          <w:lang w:val="uk-UA"/>
        </w:rPr>
      </w:pPr>
      <w:r w:rsidRPr="00A57A71">
        <w:rPr>
          <w:rFonts w:asciiTheme="minorHAnsi" w:hAnsiTheme="minorHAnsi" w:cs="Times New Roman"/>
          <w:sz w:val="28"/>
          <w:szCs w:val="28"/>
          <w:lang w:val="uk-UA"/>
        </w:rPr>
        <w:t>}</w:t>
      </w:r>
    </w:p>
    <w:p w14:paraId="2DCD1B05"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Отже, використовується список </w:t>
      </w:r>
      <w:proofErr w:type="spellStart"/>
      <w:r w:rsidRPr="00A57A71">
        <w:rPr>
          <w:rFonts w:ascii="Times New Roman" w:hAnsi="Times New Roman" w:cs="Times New Roman"/>
          <w:sz w:val="28"/>
          <w:szCs w:val="28"/>
          <w:lang w:val="uk-UA"/>
        </w:rPr>
        <w:t>ініціалізаторів</w:t>
      </w:r>
      <w:proofErr w:type="spellEnd"/>
      <w:r w:rsidRPr="00A57A71">
        <w:rPr>
          <w:rFonts w:ascii="Times New Roman" w:hAnsi="Times New Roman" w:cs="Times New Roman"/>
          <w:sz w:val="28"/>
          <w:szCs w:val="28"/>
          <w:lang w:val="uk-UA"/>
        </w:rPr>
        <w:t xml:space="preserve"> розділених комами і взятий у фігурні дужки. Кожне конкретне значення (</w:t>
      </w:r>
      <w:proofErr w:type="spellStart"/>
      <w:r w:rsidRPr="00A57A71">
        <w:rPr>
          <w:rFonts w:ascii="Times New Roman" w:hAnsi="Times New Roman" w:cs="Times New Roman"/>
          <w:sz w:val="28"/>
          <w:szCs w:val="28"/>
          <w:lang w:val="uk-UA"/>
        </w:rPr>
        <w:t>ініціалізатор</w:t>
      </w:r>
      <w:proofErr w:type="spellEnd"/>
      <w:r w:rsidRPr="00A57A71">
        <w:rPr>
          <w:rFonts w:ascii="Times New Roman" w:hAnsi="Times New Roman" w:cs="Times New Roman"/>
          <w:sz w:val="28"/>
          <w:szCs w:val="28"/>
          <w:lang w:val="uk-UA"/>
        </w:rPr>
        <w:t xml:space="preserve">) повинен відповідати типу елемента структури, якому присвоюється початкове значення. Тому можна одночасно присвоїти елементу </w:t>
      </w:r>
      <w:proofErr w:type="spellStart"/>
      <w:r w:rsidRPr="00A57A71">
        <w:rPr>
          <w:rFonts w:ascii="Times New Roman" w:hAnsi="Times New Roman" w:cs="Times New Roman"/>
          <w:sz w:val="28"/>
          <w:szCs w:val="28"/>
          <w:lang w:val="uk-UA"/>
        </w:rPr>
        <w:t>nazva</w:t>
      </w:r>
      <w:proofErr w:type="spellEnd"/>
      <w:r w:rsidRPr="00A57A71">
        <w:rPr>
          <w:rFonts w:ascii="Times New Roman" w:hAnsi="Times New Roman" w:cs="Times New Roman"/>
          <w:sz w:val="28"/>
          <w:szCs w:val="28"/>
          <w:lang w:val="uk-UA"/>
        </w:rPr>
        <w:t xml:space="preserve"> стрічкове значення, а елементу </w:t>
      </w:r>
      <w:proofErr w:type="spellStart"/>
      <w:r w:rsidRPr="00A57A71">
        <w:rPr>
          <w:rFonts w:ascii="Times New Roman" w:hAnsi="Times New Roman" w:cs="Times New Roman"/>
          <w:sz w:val="28"/>
          <w:szCs w:val="28"/>
          <w:lang w:val="uk-UA"/>
        </w:rPr>
        <w:t>cina</w:t>
      </w:r>
      <w:proofErr w:type="spellEnd"/>
      <w:r w:rsidRPr="00A57A71">
        <w:rPr>
          <w:rFonts w:ascii="Times New Roman" w:hAnsi="Times New Roman" w:cs="Times New Roman"/>
          <w:sz w:val="28"/>
          <w:szCs w:val="28"/>
          <w:lang w:val="uk-UA"/>
        </w:rPr>
        <w:t>-числове. Для ясності кожному елементу відводиться власна стрічка ініціалізації, але компілятору достатньо того, щоб значення були розділені комами.</w:t>
      </w:r>
    </w:p>
    <w:p w14:paraId="30924DE8"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Ініціювання полів структури слід здійснювати або при її описі, або в тілі програми. При описі структури ініціювання полів виглядає, наприклад, для описаної вище структури </w:t>
      </w:r>
      <w:proofErr w:type="spellStart"/>
      <w:r w:rsidRPr="00A57A71">
        <w:rPr>
          <w:rStyle w:val="af3"/>
          <w:rFonts w:asciiTheme="minorHAnsi" w:hAnsiTheme="minorHAnsi" w:cs="Times New Roman"/>
          <w:sz w:val="28"/>
          <w:szCs w:val="28"/>
          <w:lang w:val="uk-UA"/>
        </w:rPr>
        <w:t>Student</w:t>
      </w:r>
      <w:proofErr w:type="spellEnd"/>
      <w:r w:rsidRPr="00A57A71">
        <w:rPr>
          <w:rStyle w:val="af3"/>
          <w:rFonts w:asciiTheme="minorHAnsi" w:hAnsiTheme="minorHAnsi" w:cs="Times New Roman"/>
          <w:sz w:val="28"/>
          <w:szCs w:val="28"/>
          <w:lang w:val="uk-UA"/>
        </w:rPr>
        <w:t xml:space="preserve"> </w:t>
      </w:r>
    </w:p>
    <w:p w14:paraId="77C394DF" w14:textId="77777777" w:rsidR="00CD6DFF" w:rsidRPr="00A57A71" w:rsidRDefault="00CD6DFF" w:rsidP="00BA261B">
      <w:pPr>
        <w:pStyle w:val="af9"/>
        <w:jc w:val="both"/>
        <w:rPr>
          <w:rFonts w:asciiTheme="minorHAnsi" w:hAnsiTheme="minorHAnsi" w:cs="Times New Roman"/>
          <w:sz w:val="28"/>
          <w:szCs w:val="28"/>
          <w:lang w:val="uk-UA"/>
        </w:rPr>
      </w:pPr>
      <w:r w:rsidRPr="00A57A71">
        <w:rPr>
          <w:rStyle w:val="af3"/>
          <w:rFonts w:asciiTheme="minorHAnsi" w:hAnsiTheme="minorHAnsi" w:cs="Times New Roman"/>
          <w:sz w:val="28"/>
          <w:szCs w:val="28"/>
          <w:lang w:val="uk-UA"/>
        </w:rPr>
        <w:t>st1 = {"Молодець І. І.", 40, 10, 10, 3.4f};</w:t>
      </w:r>
    </w:p>
    <w:p w14:paraId="253315D1" w14:textId="77777777" w:rsidR="00CD6DFF" w:rsidRPr="00A57A71" w:rsidRDefault="00CD6DFF" w:rsidP="00BA261B">
      <w:pPr>
        <w:pStyle w:val="af9"/>
        <w:jc w:val="both"/>
        <w:rPr>
          <w:rFonts w:asciiTheme="minorHAnsi" w:hAnsiTheme="minorHAnsi" w:cs="Times New Roman"/>
          <w:sz w:val="28"/>
          <w:szCs w:val="28"/>
          <w:lang w:val="uk-UA"/>
        </w:rPr>
      </w:pPr>
      <w:r w:rsidRPr="00A57A71">
        <w:rPr>
          <w:rStyle w:val="af3"/>
          <w:rFonts w:asciiTheme="minorHAnsi" w:hAnsiTheme="minorHAnsi" w:cs="Times New Roman"/>
          <w:sz w:val="28"/>
          <w:szCs w:val="28"/>
          <w:lang w:val="uk-UA"/>
        </w:rPr>
        <w:t>st2 = {"</w:t>
      </w:r>
      <w:proofErr w:type="spellStart"/>
      <w:r w:rsidRPr="00A57A71">
        <w:rPr>
          <w:rStyle w:val="af3"/>
          <w:rFonts w:asciiTheme="minorHAnsi" w:hAnsiTheme="minorHAnsi" w:cs="Times New Roman"/>
          <w:sz w:val="28"/>
          <w:szCs w:val="28"/>
          <w:lang w:val="uk-UA"/>
        </w:rPr>
        <w:t>Поганенко</w:t>
      </w:r>
      <w:proofErr w:type="spellEnd"/>
      <w:r w:rsidRPr="00A57A71">
        <w:rPr>
          <w:rStyle w:val="af3"/>
          <w:rFonts w:asciiTheme="minorHAnsi" w:hAnsiTheme="minorHAnsi" w:cs="Times New Roman"/>
          <w:sz w:val="28"/>
          <w:szCs w:val="28"/>
          <w:lang w:val="uk-UA"/>
        </w:rPr>
        <w:t xml:space="preserve"> А. М.", 20, 1, 1, -3.5f};</w:t>
      </w:r>
    </w:p>
    <w:p w14:paraId="33D8AE7F"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Якщо ініціювання виконується в тілі програми, то для звернення до імені поля треба спочатку записати ім’я структурної змінної, а потім ім’я поля. Ці обидва записи відокремлюються крапкою і являють собою складене ім’я.</w:t>
      </w:r>
    </w:p>
    <w:p w14:paraId="1AAB0120"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Отже, у випадку появи змінної </w:t>
      </w:r>
      <w:r w:rsidRPr="00A57A71">
        <w:rPr>
          <w:rStyle w:val="af3"/>
          <w:rFonts w:ascii="Times New Roman" w:hAnsi="Times New Roman" w:cs="Times New Roman"/>
          <w:sz w:val="28"/>
          <w:szCs w:val="28"/>
          <w:lang w:val="uk-UA"/>
        </w:rPr>
        <w:t>st1</w:t>
      </w:r>
      <w:r w:rsidRPr="00A57A71">
        <w:rPr>
          <w:rFonts w:ascii="Times New Roman" w:hAnsi="Times New Roman" w:cs="Times New Roman"/>
          <w:sz w:val="28"/>
          <w:szCs w:val="28"/>
          <w:lang w:val="uk-UA"/>
        </w:rPr>
        <w:t xml:space="preserve"> у програмі для її ініцію</w:t>
      </w:r>
      <w:r w:rsidRPr="00A57A71">
        <w:rPr>
          <w:rFonts w:ascii="Times New Roman" w:hAnsi="Times New Roman" w:cs="Times New Roman"/>
          <w:sz w:val="28"/>
          <w:szCs w:val="28"/>
          <w:lang w:val="uk-UA"/>
        </w:rPr>
        <w:softHyphen/>
        <w:t>вання можна записати ініціалізацію за допомогою фігурних дужок,</w:t>
      </w:r>
      <w:r w:rsidRPr="00A57A71">
        <w:rPr>
          <w:rStyle w:val="af3"/>
          <w:rFonts w:ascii="Times New Roman" w:hAnsi="Times New Roman" w:cs="Times New Roman"/>
          <w:sz w:val="28"/>
          <w:szCs w:val="28"/>
          <w:lang w:val="uk-UA"/>
        </w:rPr>
        <w:t xml:space="preserve"> </w:t>
      </w:r>
      <w:r w:rsidRPr="00A57A71">
        <w:rPr>
          <w:rFonts w:ascii="Times New Roman" w:hAnsi="Times New Roman" w:cs="Times New Roman"/>
          <w:sz w:val="28"/>
          <w:szCs w:val="28"/>
          <w:lang w:val="uk-UA"/>
        </w:rPr>
        <w:t xml:space="preserve">або ініціювання виконується за допомогою доступу до кожного поля. </w:t>
      </w:r>
    </w:p>
    <w:p w14:paraId="2D56EAF0" w14:textId="77777777" w:rsidR="00CD6DFF" w:rsidRPr="00A57A71" w:rsidRDefault="00CD6DFF" w:rsidP="00BA261B">
      <w:pPr>
        <w:jc w:val="both"/>
        <w:rPr>
          <w:rFonts w:asciiTheme="minorHAnsi" w:hAnsiTheme="minorHAnsi" w:cs="Times New Roman"/>
          <w:sz w:val="28"/>
          <w:szCs w:val="28"/>
          <w:lang w:val="uk-UA"/>
        </w:rPr>
      </w:pPr>
      <w:proofErr w:type="spellStart"/>
      <w:r w:rsidRPr="00A57A71">
        <w:rPr>
          <w:rFonts w:asciiTheme="minorHAnsi" w:hAnsiTheme="minorHAnsi" w:cs="Times New Roman"/>
          <w:color w:val="0070C0"/>
          <w:sz w:val="28"/>
          <w:szCs w:val="28"/>
          <w:lang w:val="uk-UA"/>
        </w:rPr>
        <w:t>int</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main</w:t>
      </w:r>
      <w:proofErr w:type="spellEnd"/>
      <w:r w:rsidRPr="00A57A71">
        <w:rPr>
          <w:rFonts w:asciiTheme="minorHAnsi" w:hAnsiTheme="minorHAnsi" w:cs="Times New Roman"/>
          <w:sz w:val="28"/>
          <w:szCs w:val="28"/>
          <w:lang w:val="uk-UA"/>
        </w:rPr>
        <w:t xml:space="preserve">() { </w:t>
      </w:r>
    </w:p>
    <w:p w14:paraId="7A7FC982" w14:textId="77777777" w:rsidR="00CD6DFF" w:rsidRPr="00A57A71" w:rsidRDefault="00CD6DFF" w:rsidP="00BA261B">
      <w:pPr>
        <w:ind w:firstLine="709"/>
        <w:jc w:val="both"/>
        <w:rPr>
          <w:rFonts w:asciiTheme="minorHAnsi" w:hAnsiTheme="minorHAnsi" w:cs="Times New Roman"/>
          <w:sz w:val="28"/>
          <w:szCs w:val="28"/>
          <w:lang w:val="uk-UA"/>
        </w:rPr>
      </w:pPr>
      <w:proofErr w:type="spellStart"/>
      <w:r w:rsidRPr="00A57A71">
        <w:rPr>
          <w:rFonts w:asciiTheme="minorHAnsi" w:hAnsiTheme="minorHAnsi" w:cs="Times New Roman"/>
          <w:color w:val="0070C0"/>
          <w:sz w:val="28"/>
          <w:szCs w:val="28"/>
          <w:lang w:val="uk-UA"/>
        </w:rPr>
        <w:t>struct</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Point</w:t>
      </w:r>
      <w:proofErr w:type="spellEnd"/>
      <w:r w:rsidRPr="00A57A71">
        <w:rPr>
          <w:rFonts w:asciiTheme="minorHAnsi" w:hAnsiTheme="minorHAnsi" w:cs="Times New Roman"/>
          <w:sz w:val="28"/>
          <w:szCs w:val="28"/>
          <w:lang w:val="uk-UA"/>
        </w:rPr>
        <w:t xml:space="preserve"> p1; </w:t>
      </w:r>
    </w:p>
    <w:p w14:paraId="136275A4" w14:textId="77777777" w:rsidR="00CD6DFF" w:rsidRPr="00A57A71" w:rsidRDefault="00CD6DFF" w:rsidP="00BA261B">
      <w:pPr>
        <w:ind w:firstLine="709"/>
        <w:jc w:val="both"/>
        <w:rPr>
          <w:rFonts w:asciiTheme="minorHAnsi" w:hAnsiTheme="minorHAnsi" w:cs="Times New Roman"/>
          <w:color w:val="00B050"/>
          <w:sz w:val="28"/>
          <w:szCs w:val="28"/>
          <w:lang w:val="uk-UA"/>
        </w:rPr>
      </w:pPr>
      <w:r w:rsidRPr="00A57A71">
        <w:rPr>
          <w:rFonts w:asciiTheme="minorHAnsi" w:hAnsiTheme="minorHAnsi" w:cs="Times New Roman"/>
          <w:color w:val="00B050"/>
          <w:sz w:val="28"/>
          <w:szCs w:val="28"/>
          <w:lang w:val="uk-UA"/>
        </w:rPr>
        <w:t xml:space="preserve">// Доступ до полів </w:t>
      </w:r>
      <w:proofErr w:type="spellStart"/>
      <w:r w:rsidRPr="00A57A71">
        <w:rPr>
          <w:rFonts w:asciiTheme="minorHAnsi" w:hAnsiTheme="minorHAnsi" w:cs="Times New Roman"/>
          <w:color w:val="00B050"/>
          <w:sz w:val="28"/>
          <w:szCs w:val="28"/>
          <w:lang w:val="uk-UA"/>
        </w:rPr>
        <w:t>point</w:t>
      </w:r>
      <w:proofErr w:type="spellEnd"/>
      <w:r w:rsidRPr="00A57A71">
        <w:rPr>
          <w:rFonts w:asciiTheme="minorHAnsi" w:hAnsiTheme="minorHAnsi" w:cs="Times New Roman"/>
          <w:color w:val="00B050"/>
          <w:sz w:val="28"/>
          <w:szCs w:val="28"/>
          <w:lang w:val="uk-UA"/>
        </w:rPr>
        <w:t xml:space="preserve"> p1 </w:t>
      </w:r>
    </w:p>
    <w:p w14:paraId="4347E055" w14:textId="77777777" w:rsidR="00CD6DFF" w:rsidRPr="00A57A71" w:rsidRDefault="00CD6DFF" w:rsidP="00BA261B">
      <w:pPr>
        <w:ind w:firstLine="709"/>
        <w:jc w:val="both"/>
        <w:rPr>
          <w:rFonts w:asciiTheme="minorHAnsi" w:hAnsiTheme="minorHAnsi" w:cs="Times New Roman"/>
          <w:sz w:val="28"/>
          <w:szCs w:val="28"/>
          <w:lang w:val="uk-UA"/>
        </w:rPr>
      </w:pPr>
      <w:r w:rsidRPr="00A57A71">
        <w:rPr>
          <w:rFonts w:asciiTheme="minorHAnsi" w:hAnsiTheme="minorHAnsi" w:cs="Times New Roman"/>
          <w:sz w:val="28"/>
          <w:szCs w:val="28"/>
          <w:lang w:val="uk-UA"/>
        </w:rPr>
        <w:t xml:space="preserve">p1.x = 20; </w:t>
      </w:r>
    </w:p>
    <w:p w14:paraId="3775E8DB" w14:textId="77777777" w:rsidR="00CD6DFF" w:rsidRPr="00A57A71" w:rsidRDefault="00CD6DFF" w:rsidP="00BA261B">
      <w:pPr>
        <w:ind w:firstLine="709"/>
        <w:jc w:val="both"/>
        <w:rPr>
          <w:rFonts w:asciiTheme="minorHAnsi" w:hAnsiTheme="minorHAnsi" w:cs="Times New Roman"/>
          <w:sz w:val="28"/>
          <w:szCs w:val="28"/>
          <w:lang w:val="uk-UA"/>
        </w:rPr>
      </w:pPr>
      <w:r w:rsidRPr="00A57A71">
        <w:rPr>
          <w:rFonts w:asciiTheme="minorHAnsi" w:hAnsiTheme="minorHAnsi" w:cs="Times New Roman"/>
          <w:sz w:val="28"/>
          <w:szCs w:val="28"/>
          <w:lang w:val="uk-UA"/>
        </w:rPr>
        <w:t xml:space="preserve">p1.y = 10; </w:t>
      </w:r>
    </w:p>
    <w:p w14:paraId="4172FA71" w14:textId="77777777" w:rsidR="00CD6DFF" w:rsidRPr="00A57A71" w:rsidRDefault="00CD6DFF" w:rsidP="00BA261B">
      <w:pPr>
        <w:ind w:firstLine="709"/>
        <w:jc w:val="both"/>
        <w:rPr>
          <w:rFonts w:asciiTheme="minorHAnsi" w:hAnsiTheme="minorHAnsi" w:cs="Times New Roman"/>
          <w:sz w:val="28"/>
          <w:szCs w:val="28"/>
          <w:lang w:val="uk-UA"/>
        </w:rPr>
      </w:pPr>
      <w:proofErr w:type="spellStart"/>
      <w:r w:rsidRPr="00A57A71">
        <w:rPr>
          <w:rFonts w:asciiTheme="minorHAnsi" w:hAnsiTheme="minorHAnsi" w:cs="Times New Roman"/>
          <w:color w:val="0070C0"/>
          <w:sz w:val="28"/>
          <w:szCs w:val="28"/>
          <w:lang w:val="uk-UA"/>
        </w:rPr>
        <w:t>printf</w:t>
      </w:r>
      <w:proofErr w:type="spellEnd"/>
      <w:r w:rsidRPr="00A57A71">
        <w:rPr>
          <w:rFonts w:asciiTheme="minorHAnsi" w:hAnsiTheme="minorHAnsi" w:cs="Times New Roman"/>
          <w:sz w:val="28"/>
          <w:szCs w:val="28"/>
          <w:lang w:val="uk-UA"/>
        </w:rPr>
        <w:t xml:space="preserve"> ("x = %d, y = %d", p1.x, p1.y); </w:t>
      </w:r>
    </w:p>
    <w:p w14:paraId="72FE9591" w14:textId="77777777" w:rsidR="00CD6DFF" w:rsidRPr="00A57A71" w:rsidRDefault="00CD6DFF" w:rsidP="00BA261B">
      <w:pPr>
        <w:jc w:val="both"/>
        <w:rPr>
          <w:rFonts w:asciiTheme="minorHAnsi" w:hAnsiTheme="minorHAnsi" w:cs="Times New Roman"/>
          <w:sz w:val="28"/>
          <w:szCs w:val="28"/>
          <w:lang w:val="uk-UA"/>
        </w:rPr>
      </w:pPr>
      <w:r w:rsidRPr="00A57A71">
        <w:rPr>
          <w:rFonts w:asciiTheme="minorHAnsi" w:hAnsiTheme="minorHAnsi" w:cs="Times New Roman"/>
          <w:sz w:val="28"/>
          <w:szCs w:val="28"/>
          <w:lang w:val="uk-UA"/>
        </w:rPr>
        <w:t>}</w:t>
      </w:r>
    </w:p>
    <w:p w14:paraId="2BBCD7AF" w14:textId="77777777" w:rsidR="00CD6DFF" w:rsidRPr="00A57A71" w:rsidRDefault="00CD6DFF" w:rsidP="00BA261B">
      <w:pPr>
        <w:jc w:val="both"/>
        <w:rPr>
          <w:rFonts w:ascii="Times New Roman" w:hAnsi="Times New Roman" w:cs="Times New Roman"/>
          <w:lang w:val="uk-UA"/>
        </w:rPr>
      </w:pPr>
      <w:r w:rsidRPr="00A57A71">
        <w:rPr>
          <w:rFonts w:ascii="Times New Roman" w:hAnsi="Times New Roman" w:cs="Times New Roman"/>
          <w:b/>
          <w:lang w:val="uk-UA"/>
        </w:rPr>
        <w:t>Направлена Ініціалізація (</w:t>
      </w:r>
      <w:proofErr w:type="spellStart"/>
      <w:r w:rsidRPr="00A57A71">
        <w:rPr>
          <w:rFonts w:ascii="Times New Roman" w:hAnsi="Times New Roman" w:cs="Times New Roman"/>
          <w:b/>
          <w:lang w:val="uk-UA"/>
        </w:rPr>
        <w:t>Designated</w:t>
      </w:r>
      <w:proofErr w:type="spellEnd"/>
      <w:r w:rsidRPr="00A57A71">
        <w:rPr>
          <w:rFonts w:ascii="Times New Roman" w:hAnsi="Times New Roman" w:cs="Times New Roman"/>
          <w:b/>
          <w:lang w:val="uk-UA"/>
        </w:rPr>
        <w:t xml:space="preserve"> </w:t>
      </w:r>
      <w:proofErr w:type="spellStart"/>
      <w:r w:rsidRPr="00A57A71">
        <w:rPr>
          <w:rFonts w:ascii="Times New Roman" w:hAnsi="Times New Roman" w:cs="Times New Roman"/>
          <w:b/>
          <w:lang w:val="uk-UA"/>
        </w:rPr>
        <w:t>Initialization</w:t>
      </w:r>
      <w:proofErr w:type="spellEnd"/>
      <w:r w:rsidRPr="00A57A71">
        <w:rPr>
          <w:rFonts w:ascii="Times New Roman" w:hAnsi="Times New Roman" w:cs="Times New Roman"/>
          <w:b/>
          <w:lang w:val="uk-UA"/>
        </w:rPr>
        <w:t>)</w:t>
      </w:r>
      <w:r w:rsidRPr="00A57A71">
        <w:rPr>
          <w:rFonts w:ascii="Times New Roman" w:hAnsi="Times New Roman" w:cs="Times New Roman"/>
          <w:lang w:val="uk-UA"/>
        </w:rPr>
        <w:t xml:space="preserve"> дозволяє </w:t>
      </w:r>
      <w:proofErr w:type="spellStart"/>
      <w:r w:rsidRPr="00A57A71">
        <w:rPr>
          <w:rFonts w:ascii="Times New Roman" w:hAnsi="Times New Roman" w:cs="Times New Roman"/>
          <w:lang w:val="uk-UA"/>
        </w:rPr>
        <w:t>ініціалізувати</w:t>
      </w:r>
      <w:proofErr w:type="spellEnd"/>
      <w:r w:rsidRPr="00A57A71">
        <w:rPr>
          <w:rFonts w:ascii="Times New Roman" w:hAnsi="Times New Roman" w:cs="Times New Roman"/>
          <w:lang w:val="uk-UA"/>
        </w:rPr>
        <w:t xml:space="preserve"> поля структури в будь-якому порядку. Ця властивість додана в Сі ( не Сі++) зі стандарту  C99 .</w:t>
      </w:r>
    </w:p>
    <w:p w14:paraId="06AB1FBB" w14:textId="77777777" w:rsidR="00CD6DFF" w:rsidRPr="00A57A71" w:rsidRDefault="00CD6DFF" w:rsidP="00BA261B">
      <w:pPr>
        <w:jc w:val="both"/>
        <w:rPr>
          <w:rFonts w:ascii="Times New Roman" w:hAnsi="Times New Roman" w:cs="Times New Roman"/>
          <w:lang w:val="uk-UA"/>
        </w:rPr>
      </w:pPr>
      <w:r w:rsidRPr="00A57A71">
        <w:rPr>
          <w:rFonts w:ascii="Times New Roman" w:hAnsi="Times New Roman" w:cs="Times New Roman"/>
          <w:lang w:val="uk-UA"/>
        </w:rPr>
        <w:t>Приклад.</w:t>
      </w:r>
    </w:p>
    <w:p w14:paraId="6DED0386" w14:textId="77777777" w:rsidR="00CD6DFF" w:rsidRPr="00A57A71" w:rsidRDefault="00CD6DFF" w:rsidP="00BA261B">
      <w:pPr>
        <w:jc w:val="both"/>
        <w:rPr>
          <w:rFonts w:asciiTheme="minorHAnsi" w:hAnsiTheme="minorHAnsi" w:cs="Times New Roman"/>
          <w:lang w:val="uk-UA"/>
        </w:rPr>
      </w:pPr>
      <w:r w:rsidRPr="00A57A71">
        <w:rPr>
          <w:rFonts w:asciiTheme="minorHAnsi" w:hAnsiTheme="minorHAnsi" w:cs="Times New Roman"/>
          <w:lang w:val="uk-UA"/>
        </w:rPr>
        <w:t>#</w:t>
      </w:r>
      <w:proofErr w:type="spellStart"/>
      <w:r w:rsidRPr="00A57A71">
        <w:rPr>
          <w:rFonts w:asciiTheme="minorHAnsi" w:hAnsiTheme="minorHAnsi" w:cs="Times New Roman"/>
          <w:color w:val="0070C0"/>
          <w:lang w:val="uk-UA"/>
        </w:rPr>
        <w:t>include</w:t>
      </w:r>
      <w:proofErr w:type="spellEnd"/>
      <w:r w:rsidRPr="00A57A71">
        <w:rPr>
          <w:rFonts w:asciiTheme="minorHAnsi" w:hAnsiTheme="minorHAnsi" w:cs="Times New Roman"/>
          <w:lang w:val="uk-UA"/>
        </w:rPr>
        <w:t>&lt;</w:t>
      </w:r>
      <w:proofErr w:type="spellStart"/>
      <w:r w:rsidRPr="00A57A71">
        <w:rPr>
          <w:rFonts w:asciiTheme="minorHAnsi" w:hAnsiTheme="minorHAnsi" w:cs="Times New Roman"/>
          <w:lang w:val="uk-UA"/>
        </w:rPr>
        <w:t>stdio.h</w:t>
      </w:r>
      <w:proofErr w:type="spellEnd"/>
      <w:r w:rsidRPr="00A57A71">
        <w:rPr>
          <w:rFonts w:asciiTheme="minorHAnsi" w:hAnsiTheme="minorHAnsi" w:cs="Times New Roman"/>
          <w:lang w:val="uk-UA"/>
        </w:rPr>
        <w:t xml:space="preserve">&gt; </w:t>
      </w:r>
    </w:p>
    <w:p w14:paraId="38AD2D88" w14:textId="77777777" w:rsidR="00CD6DFF" w:rsidRPr="00A57A71" w:rsidRDefault="00CD6DFF" w:rsidP="00BA261B">
      <w:pPr>
        <w:jc w:val="both"/>
        <w:rPr>
          <w:rFonts w:asciiTheme="minorHAnsi" w:hAnsiTheme="minorHAnsi" w:cs="Times New Roman"/>
          <w:lang w:val="uk-UA"/>
        </w:rPr>
      </w:pPr>
      <w:proofErr w:type="spellStart"/>
      <w:r w:rsidRPr="00A57A71">
        <w:rPr>
          <w:rFonts w:asciiTheme="minorHAnsi" w:hAnsiTheme="minorHAnsi" w:cs="Times New Roman"/>
          <w:color w:val="0070C0"/>
          <w:lang w:val="uk-UA"/>
        </w:rPr>
        <w:t>struct</w:t>
      </w:r>
      <w:proofErr w:type="spellEnd"/>
      <w:r w:rsidRPr="00A57A71">
        <w:rPr>
          <w:rFonts w:asciiTheme="minorHAnsi" w:hAnsiTheme="minorHAnsi" w:cs="Times New Roman"/>
          <w:lang w:val="uk-UA"/>
        </w:rPr>
        <w:t xml:space="preserve"> Point3D { </w:t>
      </w:r>
    </w:p>
    <w:p w14:paraId="66B88C00" w14:textId="77777777" w:rsidR="00CD6DFF" w:rsidRPr="00A57A71" w:rsidRDefault="00CD6DFF" w:rsidP="00BA261B">
      <w:pPr>
        <w:jc w:val="both"/>
        <w:rPr>
          <w:rFonts w:asciiTheme="minorHAnsi" w:hAnsiTheme="minorHAnsi" w:cs="Times New Roman"/>
          <w:lang w:val="uk-UA"/>
        </w:rPr>
      </w:pPr>
      <w:r w:rsidRPr="00A57A71">
        <w:rPr>
          <w:rFonts w:asciiTheme="minorHAnsi" w:hAnsiTheme="minorHAnsi" w:cs="Times New Roman"/>
          <w:lang w:val="uk-UA"/>
        </w:rPr>
        <w:t xml:space="preserve"> </w:t>
      </w:r>
      <w:proofErr w:type="spellStart"/>
      <w:r w:rsidRPr="00A57A71">
        <w:rPr>
          <w:rFonts w:asciiTheme="minorHAnsi" w:hAnsiTheme="minorHAnsi" w:cs="Times New Roman"/>
          <w:lang w:val="uk-UA"/>
        </w:rPr>
        <w:t>int</w:t>
      </w:r>
      <w:proofErr w:type="spellEnd"/>
      <w:r w:rsidRPr="00A57A71">
        <w:rPr>
          <w:rFonts w:asciiTheme="minorHAnsi" w:hAnsiTheme="minorHAnsi" w:cs="Times New Roman"/>
          <w:lang w:val="uk-UA"/>
        </w:rPr>
        <w:t xml:space="preserve"> x, y, z; </w:t>
      </w:r>
    </w:p>
    <w:p w14:paraId="50DFD4C9" w14:textId="77777777" w:rsidR="00CD6DFF" w:rsidRPr="00A57A71" w:rsidRDefault="00CD6DFF" w:rsidP="00BA261B">
      <w:pPr>
        <w:jc w:val="both"/>
        <w:rPr>
          <w:rFonts w:asciiTheme="minorHAnsi" w:hAnsiTheme="minorHAnsi" w:cs="Times New Roman"/>
          <w:lang w:val="uk-UA"/>
        </w:rPr>
      </w:pPr>
      <w:r w:rsidRPr="00A57A71">
        <w:rPr>
          <w:rFonts w:asciiTheme="minorHAnsi" w:hAnsiTheme="minorHAnsi" w:cs="Times New Roman"/>
          <w:lang w:val="uk-UA"/>
        </w:rPr>
        <w:t xml:space="preserve">}; </w:t>
      </w:r>
    </w:p>
    <w:p w14:paraId="35F2F55E" w14:textId="77777777" w:rsidR="00CD6DFF" w:rsidRPr="00A57A71" w:rsidRDefault="00CD6DFF" w:rsidP="00BA261B">
      <w:pPr>
        <w:jc w:val="both"/>
        <w:rPr>
          <w:rFonts w:asciiTheme="minorHAnsi" w:hAnsiTheme="minorHAnsi" w:cs="Times New Roman"/>
          <w:lang w:val="uk-UA"/>
        </w:rPr>
      </w:pPr>
      <w:proofErr w:type="spellStart"/>
      <w:r w:rsidRPr="00A57A71">
        <w:rPr>
          <w:rFonts w:asciiTheme="minorHAnsi" w:hAnsiTheme="minorHAnsi" w:cs="Times New Roman"/>
          <w:color w:val="0070C0"/>
          <w:lang w:val="uk-UA"/>
        </w:rPr>
        <w:t>int</w:t>
      </w:r>
      <w:proofErr w:type="spellEnd"/>
      <w:r w:rsidRPr="00A57A71">
        <w:rPr>
          <w:rFonts w:asciiTheme="minorHAnsi" w:hAnsiTheme="minorHAnsi" w:cs="Times New Roman"/>
          <w:lang w:val="uk-UA"/>
        </w:rPr>
        <w:t xml:space="preserve"> </w:t>
      </w:r>
      <w:proofErr w:type="spellStart"/>
      <w:r w:rsidRPr="00A57A71">
        <w:rPr>
          <w:rFonts w:asciiTheme="minorHAnsi" w:hAnsiTheme="minorHAnsi" w:cs="Times New Roman"/>
          <w:lang w:val="uk-UA"/>
        </w:rPr>
        <w:t>main</w:t>
      </w:r>
      <w:proofErr w:type="spellEnd"/>
      <w:r w:rsidRPr="00A57A71">
        <w:rPr>
          <w:rFonts w:asciiTheme="minorHAnsi" w:hAnsiTheme="minorHAnsi" w:cs="Times New Roman"/>
          <w:lang w:val="uk-UA"/>
        </w:rPr>
        <w:t xml:space="preserve">() </w:t>
      </w:r>
    </w:p>
    <w:p w14:paraId="44BBE287" w14:textId="77777777" w:rsidR="00CD6DFF" w:rsidRPr="00A57A71" w:rsidRDefault="00CD6DFF" w:rsidP="00BA261B">
      <w:pPr>
        <w:jc w:val="both"/>
        <w:rPr>
          <w:rFonts w:asciiTheme="minorHAnsi" w:hAnsiTheme="minorHAnsi" w:cs="Times New Roman"/>
          <w:lang w:val="uk-UA"/>
        </w:rPr>
      </w:pPr>
      <w:r w:rsidRPr="00A57A71">
        <w:rPr>
          <w:rFonts w:asciiTheme="minorHAnsi" w:hAnsiTheme="minorHAnsi" w:cs="Times New Roman"/>
          <w:lang w:val="uk-UA"/>
        </w:rPr>
        <w:t xml:space="preserve">{ </w:t>
      </w:r>
    </w:p>
    <w:p w14:paraId="76EE248A" w14:textId="77777777" w:rsidR="00CD6DFF" w:rsidRPr="00A57A71" w:rsidRDefault="00CD6DFF" w:rsidP="00BA261B">
      <w:pPr>
        <w:ind w:firstLine="709"/>
        <w:jc w:val="both"/>
        <w:rPr>
          <w:rFonts w:asciiTheme="minorHAnsi" w:hAnsiTheme="minorHAnsi" w:cs="Times New Roman"/>
          <w:color w:val="00B050"/>
          <w:lang w:val="uk-UA"/>
        </w:rPr>
      </w:pPr>
      <w:r w:rsidRPr="00A57A71">
        <w:rPr>
          <w:rFonts w:asciiTheme="minorHAnsi" w:hAnsiTheme="minorHAnsi" w:cs="Times New Roman"/>
          <w:color w:val="00B050"/>
          <w:lang w:val="uk-UA"/>
        </w:rPr>
        <w:t xml:space="preserve"> // приклад </w:t>
      </w:r>
      <w:proofErr w:type="spellStart"/>
      <w:r w:rsidRPr="00A57A71">
        <w:rPr>
          <w:rFonts w:asciiTheme="minorHAnsi" w:hAnsiTheme="minorHAnsi" w:cs="Times New Roman"/>
          <w:color w:val="00B050"/>
          <w:lang w:val="uk-UA"/>
        </w:rPr>
        <w:t>designated</w:t>
      </w:r>
      <w:proofErr w:type="spellEnd"/>
      <w:r w:rsidRPr="00A57A71">
        <w:rPr>
          <w:rFonts w:asciiTheme="minorHAnsi" w:hAnsiTheme="minorHAnsi" w:cs="Times New Roman"/>
          <w:color w:val="00B050"/>
          <w:lang w:val="uk-UA"/>
        </w:rPr>
        <w:t xml:space="preserve"> </w:t>
      </w:r>
      <w:proofErr w:type="spellStart"/>
      <w:r w:rsidRPr="00A57A71">
        <w:rPr>
          <w:rFonts w:asciiTheme="minorHAnsi" w:hAnsiTheme="minorHAnsi" w:cs="Times New Roman"/>
          <w:color w:val="00B050"/>
          <w:lang w:val="uk-UA"/>
        </w:rPr>
        <w:t>initialization</w:t>
      </w:r>
      <w:proofErr w:type="spellEnd"/>
      <w:r w:rsidRPr="00A57A71">
        <w:rPr>
          <w:rFonts w:asciiTheme="minorHAnsi" w:hAnsiTheme="minorHAnsi" w:cs="Times New Roman"/>
          <w:color w:val="00B050"/>
          <w:lang w:val="uk-UA"/>
        </w:rPr>
        <w:t xml:space="preserve"> </w:t>
      </w:r>
    </w:p>
    <w:p w14:paraId="28FCB79F" w14:textId="77777777" w:rsidR="00CD6DFF" w:rsidRPr="00A57A71" w:rsidRDefault="00CD6DFF" w:rsidP="00BA261B">
      <w:pPr>
        <w:ind w:firstLine="709"/>
        <w:jc w:val="both"/>
        <w:rPr>
          <w:rFonts w:asciiTheme="minorHAnsi" w:hAnsiTheme="minorHAnsi" w:cs="Times New Roman"/>
          <w:lang w:val="uk-UA"/>
        </w:rPr>
      </w:pPr>
      <w:proofErr w:type="spellStart"/>
      <w:r w:rsidRPr="00A57A71">
        <w:rPr>
          <w:rFonts w:asciiTheme="minorHAnsi" w:hAnsiTheme="minorHAnsi" w:cs="Times New Roman"/>
          <w:color w:val="0070C0"/>
          <w:lang w:val="uk-UA"/>
        </w:rPr>
        <w:t>struct</w:t>
      </w:r>
      <w:proofErr w:type="spellEnd"/>
      <w:r w:rsidRPr="00A57A71">
        <w:rPr>
          <w:rFonts w:asciiTheme="minorHAnsi" w:hAnsiTheme="minorHAnsi" w:cs="Times New Roman"/>
          <w:lang w:val="uk-UA"/>
        </w:rPr>
        <w:t xml:space="preserve"> Point3D p1 = {.y = 0, .z = 1, .x = 2}; </w:t>
      </w:r>
    </w:p>
    <w:p w14:paraId="021D2169" w14:textId="77777777" w:rsidR="00CD6DFF" w:rsidRPr="00A57A71" w:rsidRDefault="00CD6DFF" w:rsidP="00BA261B">
      <w:pPr>
        <w:ind w:firstLine="709"/>
        <w:jc w:val="both"/>
        <w:rPr>
          <w:rFonts w:asciiTheme="minorHAnsi" w:hAnsiTheme="minorHAnsi" w:cs="Times New Roman"/>
          <w:lang w:val="uk-UA"/>
        </w:rPr>
      </w:pPr>
      <w:proofErr w:type="spellStart"/>
      <w:r w:rsidRPr="00A57A71">
        <w:rPr>
          <w:rFonts w:asciiTheme="minorHAnsi" w:hAnsiTheme="minorHAnsi" w:cs="Times New Roman"/>
          <w:color w:val="0070C0"/>
          <w:lang w:val="uk-UA"/>
        </w:rPr>
        <w:t>struct</w:t>
      </w:r>
      <w:proofErr w:type="spellEnd"/>
      <w:r w:rsidRPr="00A57A71">
        <w:rPr>
          <w:rFonts w:asciiTheme="minorHAnsi" w:hAnsiTheme="minorHAnsi" w:cs="Times New Roman"/>
          <w:lang w:val="uk-UA"/>
        </w:rPr>
        <w:t xml:space="preserve"> Point3D p2 = {.x = 20}; </w:t>
      </w:r>
    </w:p>
    <w:p w14:paraId="32977A09" w14:textId="77777777" w:rsidR="00CD6DFF" w:rsidRPr="00A57A71" w:rsidRDefault="00CD6DFF" w:rsidP="00BA261B">
      <w:pPr>
        <w:jc w:val="both"/>
        <w:rPr>
          <w:rFonts w:asciiTheme="minorHAnsi" w:hAnsiTheme="minorHAnsi" w:cs="Times New Roman"/>
          <w:lang w:val="uk-UA"/>
        </w:rPr>
      </w:pPr>
    </w:p>
    <w:p w14:paraId="78316A49" w14:textId="77777777" w:rsidR="00CD6DFF" w:rsidRPr="00A57A71" w:rsidRDefault="00CD6DFF" w:rsidP="00BA261B">
      <w:pPr>
        <w:ind w:firstLine="709"/>
        <w:jc w:val="both"/>
        <w:rPr>
          <w:rFonts w:asciiTheme="minorHAnsi" w:hAnsiTheme="minorHAnsi" w:cs="Times New Roman"/>
          <w:lang w:val="uk-UA"/>
        </w:rPr>
      </w:pPr>
      <w:proofErr w:type="spellStart"/>
      <w:r w:rsidRPr="00A57A71">
        <w:rPr>
          <w:rFonts w:asciiTheme="minorHAnsi" w:hAnsiTheme="minorHAnsi" w:cs="Times New Roman"/>
          <w:lang w:val="uk-UA"/>
        </w:rPr>
        <w:t>printf</w:t>
      </w:r>
      <w:proofErr w:type="spellEnd"/>
      <w:r w:rsidRPr="00A57A71">
        <w:rPr>
          <w:rFonts w:asciiTheme="minorHAnsi" w:hAnsiTheme="minorHAnsi" w:cs="Times New Roman"/>
          <w:lang w:val="uk-UA"/>
        </w:rPr>
        <w:t xml:space="preserve"> ("x = %d, y = %d, z = %d\n", p1.x, p1.y, p1.z); </w:t>
      </w:r>
    </w:p>
    <w:p w14:paraId="1AC75A26" w14:textId="77777777" w:rsidR="00CD6DFF" w:rsidRPr="00A57A71" w:rsidRDefault="00CD6DFF" w:rsidP="00BA261B">
      <w:pPr>
        <w:ind w:firstLine="709"/>
        <w:jc w:val="both"/>
        <w:rPr>
          <w:rFonts w:asciiTheme="minorHAnsi" w:hAnsiTheme="minorHAnsi" w:cs="Times New Roman"/>
          <w:lang w:val="uk-UA"/>
        </w:rPr>
      </w:pPr>
      <w:proofErr w:type="spellStart"/>
      <w:r w:rsidRPr="00A57A71">
        <w:rPr>
          <w:rFonts w:asciiTheme="minorHAnsi" w:hAnsiTheme="minorHAnsi" w:cs="Times New Roman"/>
          <w:lang w:val="uk-UA"/>
        </w:rPr>
        <w:t>printf</w:t>
      </w:r>
      <w:proofErr w:type="spellEnd"/>
      <w:r w:rsidRPr="00A57A71">
        <w:rPr>
          <w:rFonts w:asciiTheme="minorHAnsi" w:hAnsiTheme="minorHAnsi" w:cs="Times New Roman"/>
          <w:lang w:val="uk-UA"/>
        </w:rPr>
        <w:t xml:space="preserve"> ("x = %d", p2.x); </w:t>
      </w:r>
    </w:p>
    <w:p w14:paraId="6CDA1F5F" w14:textId="77777777" w:rsidR="00CD6DFF" w:rsidRPr="00A57A71" w:rsidRDefault="00CD6DFF" w:rsidP="00BA261B">
      <w:pPr>
        <w:ind w:firstLine="709"/>
        <w:jc w:val="both"/>
        <w:rPr>
          <w:rFonts w:asciiTheme="minorHAnsi" w:hAnsiTheme="minorHAnsi" w:cs="Times New Roman"/>
          <w:lang w:val="uk-UA"/>
        </w:rPr>
      </w:pPr>
      <w:proofErr w:type="spellStart"/>
      <w:r w:rsidRPr="00A57A71">
        <w:rPr>
          <w:rFonts w:asciiTheme="minorHAnsi" w:hAnsiTheme="minorHAnsi" w:cs="Times New Roman"/>
          <w:color w:val="0070C0"/>
          <w:lang w:val="uk-UA"/>
        </w:rPr>
        <w:t>return</w:t>
      </w:r>
      <w:proofErr w:type="spellEnd"/>
      <w:r w:rsidRPr="00A57A71">
        <w:rPr>
          <w:rFonts w:asciiTheme="minorHAnsi" w:hAnsiTheme="minorHAnsi" w:cs="Times New Roman"/>
          <w:lang w:val="uk-UA"/>
        </w:rPr>
        <w:t xml:space="preserve"> 0; </w:t>
      </w:r>
    </w:p>
    <w:p w14:paraId="06F268DD" w14:textId="77777777" w:rsidR="00CD6DFF" w:rsidRPr="00A57A71" w:rsidRDefault="00CD6DFF" w:rsidP="00BA261B">
      <w:pPr>
        <w:jc w:val="both"/>
        <w:rPr>
          <w:rFonts w:asciiTheme="minorHAnsi" w:hAnsiTheme="minorHAnsi" w:cs="Times New Roman"/>
          <w:lang w:val="uk-UA"/>
        </w:rPr>
      </w:pPr>
      <w:r w:rsidRPr="00A57A71">
        <w:rPr>
          <w:rFonts w:asciiTheme="minorHAnsi" w:hAnsiTheme="minorHAnsi" w:cs="Times New Roman"/>
          <w:lang w:val="uk-UA"/>
        </w:rPr>
        <w:t xml:space="preserve">} </w:t>
      </w:r>
    </w:p>
    <w:p w14:paraId="1CADA8C0" w14:textId="77777777" w:rsidR="00CD6DFF" w:rsidRPr="00A57A71" w:rsidRDefault="00CD6DFF" w:rsidP="00BA261B">
      <w:pPr>
        <w:jc w:val="both"/>
        <w:rPr>
          <w:rFonts w:ascii="Times New Roman" w:hAnsi="Times New Roman" w:cs="Times New Roman"/>
          <w:lang w:val="uk-UA"/>
        </w:rPr>
      </w:pPr>
      <w:r w:rsidRPr="00A57A71">
        <w:rPr>
          <w:rFonts w:ascii="Times New Roman" w:hAnsi="Times New Roman" w:cs="Times New Roman"/>
          <w:lang w:val="uk-UA"/>
        </w:rPr>
        <w:t xml:space="preserve">Результат роботи: </w:t>
      </w:r>
    </w:p>
    <w:p w14:paraId="4D2F85A5" w14:textId="77777777" w:rsidR="00CD6DFF" w:rsidRPr="00A57A71" w:rsidRDefault="00CD6DFF" w:rsidP="00BA261B">
      <w:pPr>
        <w:jc w:val="both"/>
        <w:rPr>
          <w:rFonts w:asciiTheme="minorHAnsi" w:hAnsiTheme="minorHAnsi" w:cs="Times New Roman"/>
          <w:lang w:val="uk-UA"/>
        </w:rPr>
      </w:pPr>
      <w:r w:rsidRPr="00A57A71">
        <w:rPr>
          <w:rFonts w:asciiTheme="minorHAnsi" w:hAnsiTheme="minorHAnsi" w:cs="Times New Roman"/>
          <w:lang w:val="uk-UA"/>
        </w:rPr>
        <w:lastRenderedPageBreak/>
        <w:t>x = 2, y = 0, z = 1</w:t>
      </w:r>
    </w:p>
    <w:p w14:paraId="3326F81D" w14:textId="77777777" w:rsidR="00CD6DFF" w:rsidRPr="00A57A71" w:rsidRDefault="00CD6DFF" w:rsidP="00BA261B">
      <w:pPr>
        <w:jc w:val="both"/>
        <w:rPr>
          <w:rFonts w:asciiTheme="minorHAnsi" w:hAnsiTheme="minorHAnsi" w:cs="Times New Roman"/>
          <w:lang w:val="uk-UA"/>
        </w:rPr>
      </w:pPr>
      <w:r w:rsidRPr="00A57A71">
        <w:rPr>
          <w:rFonts w:asciiTheme="minorHAnsi" w:hAnsiTheme="minorHAnsi" w:cs="Times New Roman"/>
          <w:lang w:val="uk-UA"/>
        </w:rPr>
        <w:t>x = 20</w:t>
      </w:r>
    </w:p>
    <w:p w14:paraId="79093CF5" w14:textId="77777777" w:rsidR="00CD6DFF" w:rsidRPr="00A57A71" w:rsidRDefault="00CD6DFF" w:rsidP="00BA261B">
      <w:pPr>
        <w:jc w:val="both"/>
        <w:rPr>
          <w:rFonts w:ascii="Times New Roman" w:hAnsi="Times New Roman" w:cs="Times New Roman"/>
          <w:b/>
          <w:lang w:val="uk-UA"/>
        </w:rPr>
      </w:pPr>
      <w:r w:rsidRPr="00A57A71">
        <w:rPr>
          <w:rFonts w:ascii="Times New Roman" w:hAnsi="Times New Roman" w:cs="Times New Roman"/>
          <w:b/>
          <w:lang w:val="uk-UA"/>
        </w:rPr>
        <w:t>ця властивість відсутня в C++ тобто присутня лише в C.</w:t>
      </w:r>
    </w:p>
    <w:p w14:paraId="72748DB2" w14:textId="77777777" w:rsidR="00CD6DFF" w:rsidRPr="00A57A71" w:rsidRDefault="00CD6DFF" w:rsidP="00BA261B">
      <w:pPr>
        <w:pStyle w:val="TextBody"/>
        <w:spacing w:after="0" w:line="240" w:lineRule="auto"/>
        <w:jc w:val="both"/>
        <w:rPr>
          <w:rFonts w:ascii="Times New Roman" w:hAnsi="Times New Roman" w:cs="Times New Roman"/>
          <w:b/>
          <w:i/>
          <w:sz w:val="28"/>
          <w:szCs w:val="28"/>
          <w:lang w:val="uk-UA"/>
        </w:rPr>
      </w:pPr>
      <w:r w:rsidRPr="00A57A71">
        <w:rPr>
          <w:rFonts w:ascii="Times New Roman" w:hAnsi="Times New Roman" w:cs="Times New Roman"/>
          <w:b/>
          <w:i/>
          <w:sz w:val="28"/>
          <w:szCs w:val="28"/>
          <w:lang w:val="uk-UA"/>
        </w:rPr>
        <w:t>Серед полів можна використовувати й вказівники.</w:t>
      </w:r>
    </w:p>
    <w:p w14:paraId="7C6CC7E4"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Розглянемо </w:t>
      </w:r>
      <w:proofErr w:type="spellStart"/>
      <w:r w:rsidRPr="00A57A71">
        <w:rPr>
          <w:rFonts w:ascii="Times New Roman" w:hAnsi="Times New Roman" w:cs="Times New Roman"/>
          <w:sz w:val="28"/>
          <w:szCs w:val="28"/>
          <w:lang w:val="uk-UA"/>
        </w:rPr>
        <w:t>ілюстраційну</w:t>
      </w:r>
      <w:proofErr w:type="spellEnd"/>
      <w:r w:rsidRPr="00A57A71">
        <w:rPr>
          <w:rFonts w:ascii="Times New Roman" w:hAnsi="Times New Roman" w:cs="Times New Roman"/>
          <w:sz w:val="28"/>
          <w:szCs w:val="28"/>
          <w:lang w:val="uk-UA"/>
        </w:rPr>
        <w:t xml:space="preserve"> програму:</w:t>
      </w:r>
    </w:p>
    <w:p w14:paraId="743D7B1F" w14:textId="77777777" w:rsidR="00CD6DFF" w:rsidRPr="00A57A71" w:rsidRDefault="00CD6DFF" w:rsidP="00BA261B">
      <w:pPr>
        <w:pStyle w:val="af9"/>
        <w:jc w:val="both"/>
        <w:rPr>
          <w:rFonts w:asciiTheme="minorHAnsi" w:hAnsiTheme="minorHAnsi" w:cs="Times New Roman"/>
          <w:sz w:val="28"/>
          <w:szCs w:val="28"/>
          <w:lang w:val="uk-UA"/>
        </w:rPr>
      </w:pPr>
      <w:r w:rsidRPr="00A57A71">
        <w:rPr>
          <w:rStyle w:val="af3"/>
          <w:rFonts w:asciiTheme="minorHAnsi" w:hAnsiTheme="minorHAnsi" w:cs="Times New Roman"/>
          <w:color w:val="0070C0"/>
          <w:sz w:val="28"/>
          <w:szCs w:val="28"/>
          <w:lang w:val="uk-UA"/>
        </w:rPr>
        <w:t>#</w:t>
      </w:r>
      <w:proofErr w:type="spellStart"/>
      <w:r w:rsidRPr="00A57A71">
        <w:rPr>
          <w:rStyle w:val="af3"/>
          <w:rFonts w:asciiTheme="minorHAnsi" w:hAnsiTheme="minorHAnsi" w:cs="Times New Roman"/>
          <w:color w:val="0070C0"/>
          <w:sz w:val="28"/>
          <w:szCs w:val="28"/>
          <w:lang w:val="uk-UA"/>
        </w:rPr>
        <w:t>include</w:t>
      </w:r>
      <w:proofErr w:type="spellEnd"/>
      <w:r w:rsidRPr="00A57A71">
        <w:rPr>
          <w:rStyle w:val="af3"/>
          <w:rFonts w:asciiTheme="minorHAnsi" w:hAnsiTheme="minorHAnsi" w:cs="Times New Roman"/>
          <w:sz w:val="28"/>
          <w:szCs w:val="28"/>
          <w:lang w:val="uk-UA"/>
        </w:rPr>
        <w:t xml:space="preserve"> &lt;</w:t>
      </w:r>
      <w:proofErr w:type="spellStart"/>
      <w:r w:rsidRPr="00A57A71">
        <w:rPr>
          <w:rStyle w:val="af3"/>
          <w:rFonts w:asciiTheme="minorHAnsi" w:hAnsiTheme="minorHAnsi" w:cs="Times New Roman"/>
          <w:sz w:val="28"/>
          <w:szCs w:val="28"/>
          <w:lang w:val="uk-UA"/>
        </w:rPr>
        <w:t>string.h</w:t>
      </w:r>
      <w:proofErr w:type="spellEnd"/>
      <w:r w:rsidRPr="00A57A71">
        <w:rPr>
          <w:rStyle w:val="af3"/>
          <w:rFonts w:asciiTheme="minorHAnsi" w:hAnsiTheme="minorHAnsi" w:cs="Times New Roman"/>
          <w:sz w:val="28"/>
          <w:szCs w:val="28"/>
          <w:lang w:val="uk-UA"/>
        </w:rPr>
        <w:t>&gt;</w:t>
      </w:r>
    </w:p>
    <w:p w14:paraId="75A959DB" w14:textId="77777777" w:rsidR="00CD6DFF" w:rsidRPr="00A57A71" w:rsidRDefault="00CD6DFF" w:rsidP="00BA261B">
      <w:pPr>
        <w:pStyle w:val="af9"/>
        <w:jc w:val="both"/>
        <w:rPr>
          <w:rFonts w:asciiTheme="minorHAnsi" w:hAnsiTheme="minorHAnsi" w:cs="Times New Roman"/>
          <w:sz w:val="28"/>
          <w:szCs w:val="28"/>
          <w:lang w:val="uk-UA"/>
        </w:rPr>
      </w:pPr>
      <w:r w:rsidRPr="00A57A71">
        <w:rPr>
          <w:rStyle w:val="af3"/>
          <w:rFonts w:asciiTheme="minorHAnsi" w:hAnsiTheme="minorHAnsi" w:cs="Times New Roman"/>
          <w:color w:val="0070C0"/>
          <w:sz w:val="28"/>
          <w:szCs w:val="28"/>
          <w:lang w:val="uk-UA"/>
        </w:rPr>
        <w:t>#</w:t>
      </w:r>
      <w:proofErr w:type="spellStart"/>
      <w:r w:rsidRPr="00A57A71">
        <w:rPr>
          <w:rStyle w:val="af3"/>
          <w:rFonts w:asciiTheme="minorHAnsi" w:hAnsiTheme="minorHAnsi" w:cs="Times New Roman"/>
          <w:color w:val="0070C0"/>
          <w:sz w:val="28"/>
          <w:szCs w:val="28"/>
          <w:lang w:val="uk-UA"/>
        </w:rPr>
        <w:t>include</w:t>
      </w:r>
      <w:proofErr w:type="spellEnd"/>
      <w:r w:rsidRPr="00A57A71">
        <w:rPr>
          <w:rStyle w:val="af3"/>
          <w:rFonts w:asciiTheme="minorHAnsi" w:hAnsiTheme="minorHAnsi" w:cs="Times New Roman"/>
          <w:sz w:val="28"/>
          <w:szCs w:val="28"/>
          <w:lang w:val="uk-UA"/>
        </w:rPr>
        <w:t xml:space="preserve"> &lt;</w:t>
      </w:r>
      <w:proofErr w:type="spellStart"/>
      <w:r w:rsidRPr="00A57A71">
        <w:rPr>
          <w:rStyle w:val="af3"/>
          <w:rFonts w:asciiTheme="minorHAnsi" w:hAnsiTheme="minorHAnsi" w:cs="Times New Roman"/>
          <w:sz w:val="28"/>
          <w:szCs w:val="28"/>
          <w:lang w:val="uk-UA"/>
        </w:rPr>
        <w:t>stdio.h</w:t>
      </w:r>
      <w:proofErr w:type="spellEnd"/>
      <w:r w:rsidRPr="00A57A71">
        <w:rPr>
          <w:rStyle w:val="af3"/>
          <w:rFonts w:asciiTheme="minorHAnsi" w:hAnsiTheme="minorHAnsi" w:cs="Times New Roman"/>
          <w:sz w:val="28"/>
          <w:szCs w:val="28"/>
          <w:lang w:val="uk-UA"/>
        </w:rPr>
        <w:t>&gt;</w:t>
      </w:r>
    </w:p>
    <w:p w14:paraId="7CE921AA" w14:textId="77777777" w:rsidR="00CD6DFF" w:rsidRPr="00A57A71" w:rsidRDefault="00CD6DFF" w:rsidP="00BA261B">
      <w:pPr>
        <w:pStyle w:val="af9"/>
        <w:jc w:val="both"/>
        <w:rPr>
          <w:rFonts w:asciiTheme="minorHAnsi" w:hAnsiTheme="minorHAnsi" w:cs="Times New Roman"/>
          <w:sz w:val="28"/>
          <w:szCs w:val="28"/>
          <w:lang w:val="uk-UA"/>
        </w:rPr>
      </w:pPr>
      <w:proofErr w:type="spellStart"/>
      <w:r w:rsidRPr="00A57A71">
        <w:rPr>
          <w:rStyle w:val="af3"/>
          <w:rFonts w:asciiTheme="minorHAnsi" w:hAnsiTheme="minorHAnsi" w:cs="Times New Roman"/>
          <w:color w:val="0070C0"/>
          <w:sz w:val="28"/>
          <w:szCs w:val="28"/>
          <w:lang w:val="uk-UA"/>
        </w:rPr>
        <w:t>int</w:t>
      </w:r>
      <w:proofErr w:type="spellEnd"/>
      <w:r w:rsidRPr="00A57A71">
        <w:rPr>
          <w:rStyle w:val="af3"/>
          <w:rFonts w:asciiTheme="minorHAnsi" w:hAnsiTheme="minorHAnsi" w:cs="Times New Roman"/>
          <w:color w:val="0070C0"/>
          <w:sz w:val="28"/>
          <w:szCs w:val="28"/>
          <w:lang w:val="uk-UA"/>
        </w:rPr>
        <w:t xml:space="preserve"> </w:t>
      </w:r>
      <w:proofErr w:type="spellStart"/>
      <w:r w:rsidRPr="00A57A71">
        <w:rPr>
          <w:rStyle w:val="af3"/>
          <w:rFonts w:asciiTheme="minorHAnsi" w:hAnsiTheme="minorHAnsi" w:cs="Times New Roman"/>
          <w:sz w:val="28"/>
          <w:szCs w:val="28"/>
          <w:lang w:val="uk-UA"/>
        </w:rPr>
        <w:t>main</w:t>
      </w:r>
      <w:proofErr w:type="spellEnd"/>
      <w:r w:rsidRPr="00A57A71">
        <w:rPr>
          <w:rStyle w:val="af3"/>
          <w:rFonts w:asciiTheme="minorHAnsi" w:hAnsiTheme="minorHAnsi" w:cs="Times New Roman"/>
          <w:sz w:val="28"/>
          <w:szCs w:val="28"/>
          <w:lang w:val="uk-UA"/>
        </w:rPr>
        <w:t xml:space="preserve"> ( ){ </w:t>
      </w:r>
    </w:p>
    <w:p w14:paraId="16BD6162" w14:textId="77777777" w:rsidR="00CD6DFF" w:rsidRPr="00A57A71" w:rsidRDefault="00CD6DFF" w:rsidP="00BA261B">
      <w:pPr>
        <w:pStyle w:val="af9"/>
        <w:ind w:firstLine="709"/>
        <w:jc w:val="both"/>
        <w:rPr>
          <w:rStyle w:val="af3"/>
          <w:rFonts w:asciiTheme="minorHAnsi" w:hAnsiTheme="minorHAnsi" w:cs="Times New Roman"/>
          <w:b w:val="0"/>
          <w:color w:val="00B050"/>
          <w:sz w:val="28"/>
          <w:szCs w:val="28"/>
          <w:lang w:val="uk-UA"/>
        </w:rPr>
      </w:pPr>
      <w:r w:rsidRPr="00A57A71">
        <w:rPr>
          <w:rStyle w:val="af3"/>
          <w:rFonts w:asciiTheme="minorHAnsi" w:hAnsiTheme="minorHAnsi" w:cs="Times New Roman"/>
          <w:color w:val="00B050"/>
          <w:sz w:val="28"/>
          <w:szCs w:val="28"/>
          <w:lang w:val="uk-UA"/>
        </w:rPr>
        <w:t>// визначили структуру</w:t>
      </w:r>
    </w:p>
    <w:p w14:paraId="7A4DB25B" w14:textId="77777777" w:rsidR="00CD6DFF" w:rsidRPr="00A57A71" w:rsidRDefault="00CD6DFF" w:rsidP="00BA261B">
      <w:pPr>
        <w:pStyle w:val="af9"/>
        <w:ind w:firstLine="709"/>
        <w:jc w:val="both"/>
        <w:rPr>
          <w:rStyle w:val="af3"/>
          <w:rFonts w:asciiTheme="minorHAnsi" w:hAnsiTheme="minorHAnsi" w:cs="Times New Roman"/>
          <w:b w:val="0"/>
          <w:sz w:val="28"/>
          <w:szCs w:val="28"/>
          <w:lang w:val="uk-UA"/>
        </w:rPr>
      </w:pPr>
      <w:proofErr w:type="spellStart"/>
      <w:r w:rsidRPr="00A57A71">
        <w:rPr>
          <w:rStyle w:val="af3"/>
          <w:rFonts w:asciiTheme="minorHAnsi" w:hAnsiTheme="minorHAnsi" w:cs="Times New Roman"/>
          <w:color w:val="0070C0"/>
          <w:sz w:val="28"/>
          <w:szCs w:val="28"/>
          <w:lang w:val="uk-UA"/>
        </w:rPr>
        <w:t>struct</w:t>
      </w:r>
      <w:proofErr w:type="spellEnd"/>
      <w:r w:rsidRPr="00A57A71">
        <w:rPr>
          <w:rStyle w:val="af3"/>
          <w:rFonts w:asciiTheme="minorHAnsi" w:hAnsiTheme="minorHAnsi" w:cs="Times New Roman"/>
          <w:sz w:val="28"/>
          <w:szCs w:val="28"/>
          <w:lang w:val="uk-UA"/>
        </w:rPr>
        <w:t xml:space="preserve"> </w:t>
      </w:r>
      <w:proofErr w:type="spellStart"/>
      <w:r w:rsidRPr="00A57A71">
        <w:rPr>
          <w:rStyle w:val="af3"/>
          <w:rFonts w:asciiTheme="minorHAnsi" w:hAnsiTheme="minorHAnsi" w:cs="Times New Roman"/>
          <w:sz w:val="28"/>
          <w:szCs w:val="28"/>
          <w:lang w:val="uk-UA"/>
        </w:rPr>
        <w:t>credit</w:t>
      </w:r>
      <w:proofErr w:type="spellEnd"/>
      <w:r w:rsidRPr="00A57A71">
        <w:rPr>
          <w:rFonts w:asciiTheme="minorHAnsi" w:hAnsiTheme="minorHAnsi" w:cs="Times New Roman"/>
          <w:sz w:val="28"/>
          <w:szCs w:val="28"/>
          <w:lang w:val="uk-UA"/>
        </w:rPr>
        <w:t xml:space="preserve"> </w:t>
      </w:r>
      <w:r w:rsidRPr="00A57A71">
        <w:rPr>
          <w:rStyle w:val="af3"/>
          <w:rFonts w:asciiTheme="minorHAnsi" w:hAnsiTheme="minorHAnsi" w:cs="Times New Roman"/>
          <w:sz w:val="28"/>
          <w:szCs w:val="28"/>
          <w:lang w:val="uk-UA"/>
        </w:rPr>
        <w:t xml:space="preserve">{ </w:t>
      </w:r>
      <w:proofErr w:type="spellStart"/>
      <w:r w:rsidRPr="00A57A71">
        <w:rPr>
          <w:rStyle w:val="af3"/>
          <w:rFonts w:asciiTheme="minorHAnsi" w:hAnsiTheme="minorHAnsi" w:cs="Times New Roman"/>
          <w:color w:val="0070C0"/>
          <w:sz w:val="28"/>
          <w:szCs w:val="28"/>
          <w:lang w:val="uk-UA"/>
        </w:rPr>
        <w:t>char</w:t>
      </w:r>
      <w:proofErr w:type="spellEnd"/>
      <w:r w:rsidRPr="00A57A71">
        <w:rPr>
          <w:rStyle w:val="af3"/>
          <w:rFonts w:asciiTheme="minorHAnsi" w:hAnsiTheme="minorHAnsi" w:cs="Times New Roman"/>
          <w:sz w:val="28"/>
          <w:szCs w:val="28"/>
          <w:lang w:val="uk-UA"/>
        </w:rPr>
        <w:t xml:space="preserve">* </w:t>
      </w:r>
      <w:proofErr w:type="spellStart"/>
      <w:r w:rsidRPr="00A57A71">
        <w:rPr>
          <w:rStyle w:val="af3"/>
          <w:rFonts w:asciiTheme="minorHAnsi" w:hAnsiTheme="minorHAnsi" w:cs="Times New Roman"/>
          <w:sz w:val="28"/>
          <w:szCs w:val="28"/>
          <w:lang w:val="uk-UA"/>
        </w:rPr>
        <w:t>pib</w:t>
      </w:r>
      <w:proofErr w:type="spellEnd"/>
      <w:r w:rsidRPr="00A57A71">
        <w:rPr>
          <w:rStyle w:val="af3"/>
          <w:rFonts w:asciiTheme="minorHAnsi" w:hAnsiTheme="minorHAnsi" w:cs="Times New Roman"/>
          <w:sz w:val="28"/>
          <w:szCs w:val="28"/>
          <w:lang w:val="uk-UA"/>
        </w:rPr>
        <w:t xml:space="preserve">; </w:t>
      </w:r>
      <w:proofErr w:type="spellStart"/>
      <w:r w:rsidRPr="00A57A71">
        <w:rPr>
          <w:rStyle w:val="af3"/>
          <w:rFonts w:asciiTheme="minorHAnsi" w:hAnsiTheme="minorHAnsi" w:cs="Times New Roman"/>
          <w:color w:val="0070C0"/>
          <w:sz w:val="28"/>
          <w:szCs w:val="28"/>
          <w:lang w:val="uk-UA"/>
        </w:rPr>
        <w:t>int</w:t>
      </w:r>
      <w:proofErr w:type="spellEnd"/>
      <w:r w:rsidRPr="00A57A71">
        <w:rPr>
          <w:rStyle w:val="af3"/>
          <w:rFonts w:asciiTheme="minorHAnsi" w:hAnsiTheme="minorHAnsi" w:cs="Times New Roman"/>
          <w:sz w:val="28"/>
          <w:szCs w:val="28"/>
          <w:lang w:val="uk-UA"/>
        </w:rPr>
        <w:t xml:space="preserve"> </w:t>
      </w:r>
      <w:proofErr w:type="spellStart"/>
      <w:r w:rsidRPr="00A57A71">
        <w:rPr>
          <w:rStyle w:val="af3"/>
          <w:rFonts w:asciiTheme="minorHAnsi" w:hAnsiTheme="minorHAnsi" w:cs="Times New Roman"/>
          <w:sz w:val="28"/>
          <w:szCs w:val="28"/>
          <w:lang w:val="uk-UA"/>
        </w:rPr>
        <w:t>theory</w:t>
      </w:r>
      <w:proofErr w:type="spellEnd"/>
      <w:r w:rsidRPr="00A57A71">
        <w:rPr>
          <w:rStyle w:val="af3"/>
          <w:rFonts w:asciiTheme="minorHAnsi" w:hAnsiTheme="minorHAnsi" w:cs="Times New Roman"/>
          <w:sz w:val="28"/>
          <w:szCs w:val="28"/>
          <w:lang w:val="uk-UA"/>
        </w:rPr>
        <w:t xml:space="preserve">[2]; </w:t>
      </w:r>
      <w:proofErr w:type="spellStart"/>
      <w:r w:rsidRPr="00A57A71">
        <w:rPr>
          <w:rStyle w:val="af3"/>
          <w:rFonts w:asciiTheme="minorHAnsi" w:hAnsiTheme="minorHAnsi" w:cs="Times New Roman"/>
          <w:color w:val="0070C0"/>
          <w:sz w:val="28"/>
          <w:szCs w:val="28"/>
          <w:lang w:val="uk-UA"/>
        </w:rPr>
        <w:t>int</w:t>
      </w:r>
      <w:proofErr w:type="spellEnd"/>
      <w:r w:rsidRPr="00A57A71">
        <w:rPr>
          <w:rStyle w:val="af3"/>
          <w:rFonts w:asciiTheme="minorHAnsi" w:hAnsiTheme="minorHAnsi" w:cs="Times New Roman"/>
          <w:sz w:val="28"/>
          <w:szCs w:val="28"/>
          <w:lang w:val="uk-UA"/>
        </w:rPr>
        <w:t xml:space="preserve"> </w:t>
      </w:r>
      <w:proofErr w:type="spellStart"/>
      <w:r w:rsidRPr="00A57A71">
        <w:rPr>
          <w:rStyle w:val="af3"/>
          <w:rFonts w:asciiTheme="minorHAnsi" w:hAnsiTheme="minorHAnsi" w:cs="Times New Roman"/>
          <w:sz w:val="28"/>
          <w:szCs w:val="28"/>
          <w:lang w:val="uk-UA"/>
        </w:rPr>
        <w:t>tasks</w:t>
      </w:r>
      <w:proofErr w:type="spellEnd"/>
      <w:r w:rsidRPr="00A57A71">
        <w:rPr>
          <w:rStyle w:val="af3"/>
          <w:rFonts w:asciiTheme="minorHAnsi" w:hAnsiTheme="minorHAnsi" w:cs="Times New Roman"/>
          <w:sz w:val="28"/>
          <w:szCs w:val="28"/>
          <w:lang w:val="uk-UA"/>
        </w:rPr>
        <w:t xml:space="preserve">[2]; </w:t>
      </w:r>
      <w:proofErr w:type="spellStart"/>
      <w:r w:rsidRPr="00A57A71">
        <w:rPr>
          <w:rStyle w:val="af3"/>
          <w:rFonts w:asciiTheme="minorHAnsi" w:hAnsiTheme="minorHAnsi" w:cs="Times New Roman"/>
          <w:color w:val="0070C0"/>
          <w:sz w:val="28"/>
          <w:szCs w:val="28"/>
          <w:lang w:val="uk-UA"/>
        </w:rPr>
        <w:t>float</w:t>
      </w:r>
      <w:proofErr w:type="spellEnd"/>
      <w:r w:rsidRPr="00A57A71">
        <w:rPr>
          <w:rStyle w:val="af3"/>
          <w:rFonts w:asciiTheme="minorHAnsi" w:hAnsiTheme="minorHAnsi" w:cs="Times New Roman"/>
          <w:sz w:val="28"/>
          <w:szCs w:val="28"/>
          <w:lang w:val="uk-UA"/>
        </w:rPr>
        <w:t xml:space="preserve"> </w:t>
      </w:r>
      <w:proofErr w:type="spellStart"/>
      <w:r w:rsidRPr="00A57A71">
        <w:rPr>
          <w:rStyle w:val="af3"/>
          <w:rFonts w:asciiTheme="minorHAnsi" w:hAnsiTheme="minorHAnsi" w:cs="Times New Roman"/>
          <w:sz w:val="28"/>
          <w:szCs w:val="28"/>
          <w:lang w:val="uk-UA"/>
        </w:rPr>
        <w:t>avg</w:t>
      </w:r>
      <w:proofErr w:type="spellEnd"/>
      <w:r w:rsidRPr="00A57A71">
        <w:rPr>
          <w:rStyle w:val="af3"/>
          <w:rFonts w:asciiTheme="minorHAnsi" w:hAnsiTheme="minorHAnsi" w:cs="Times New Roman"/>
          <w:sz w:val="28"/>
          <w:szCs w:val="28"/>
          <w:lang w:val="uk-UA"/>
        </w:rPr>
        <w:t>;} st1, st2;</w:t>
      </w:r>
    </w:p>
    <w:p w14:paraId="11C05163" w14:textId="77777777" w:rsidR="00CD6DFF" w:rsidRPr="00A57A71" w:rsidRDefault="00CD6DFF" w:rsidP="00BA261B">
      <w:pPr>
        <w:pStyle w:val="af9"/>
        <w:ind w:firstLine="709"/>
        <w:jc w:val="both"/>
        <w:rPr>
          <w:rFonts w:asciiTheme="minorHAnsi" w:hAnsiTheme="minorHAnsi" w:cs="Times New Roman"/>
          <w:color w:val="00B050"/>
          <w:sz w:val="28"/>
          <w:szCs w:val="28"/>
          <w:lang w:val="uk-UA"/>
        </w:rPr>
      </w:pPr>
      <w:r w:rsidRPr="00A57A71">
        <w:rPr>
          <w:rStyle w:val="af3"/>
          <w:rFonts w:asciiTheme="minorHAnsi" w:hAnsiTheme="minorHAnsi" w:cs="Times New Roman"/>
          <w:color w:val="00B050"/>
          <w:sz w:val="28"/>
          <w:szCs w:val="28"/>
          <w:lang w:val="uk-UA"/>
        </w:rPr>
        <w:t>// потрібно виділити пам'ять під перше поле</w:t>
      </w:r>
    </w:p>
    <w:p w14:paraId="19FEEE0D" w14:textId="77777777" w:rsidR="00CD6DFF" w:rsidRPr="00A57A71" w:rsidRDefault="00CD6DFF" w:rsidP="00BA261B">
      <w:pPr>
        <w:pStyle w:val="af9"/>
        <w:ind w:firstLine="709"/>
        <w:jc w:val="both"/>
        <w:rPr>
          <w:rFonts w:asciiTheme="minorHAnsi" w:hAnsiTheme="minorHAnsi" w:cs="Times New Roman"/>
          <w:sz w:val="28"/>
          <w:szCs w:val="28"/>
          <w:lang w:val="uk-UA"/>
        </w:rPr>
      </w:pPr>
      <w:r w:rsidRPr="00A57A71">
        <w:rPr>
          <w:rStyle w:val="af3"/>
          <w:rFonts w:asciiTheme="minorHAnsi" w:hAnsiTheme="minorHAnsi" w:cs="Times New Roman"/>
          <w:sz w:val="28"/>
          <w:szCs w:val="28"/>
          <w:lang w:val="uk-UA"/>
        </w:rPr>
        <w:t>st1.pib=(</w:t>
      </w:r>
      <w:proofErr w:type="spellStart"/>
      <w:r w:rsidRPr="00A57A71">
        <w:rPr>
          <w:rStyle w:val="af3"/>
          <w:rFonts w:asciiTheme="minorHAnsi" w:hAnsiTheme="minorHAnsi" w:cs="Times New Roman"/>
          <w:color w:val="0070C0"/>
          <w:sz w:val="28"/>
          <w:szCs w:val="28"/>
          <w:lang w:val="uk-UA"/>
        </w:rPr>
        <w:t>char</w:t>
      </w:r>
      <w:proofErr w:type="spellEnd"/>
      <w:r w:rsidRPr="00A57A71">
        <w:rPr>
          <w:rStyle w:val="af3"/>
          <w:rFonts w:asciiTheme="minorHAnsi" w:hAnsiTheme="minorHAnsi" w:cs="Times New Roman"/>
          <w:sz w:val="28"/>
          <w:szCs w:val="28"/>
          <w:lang w:val="uk-UA"/>
        </w:rPr>
        <w:t xml:space="preserve">*) </w:t>
      </w:r>
      <w:proofErr w:type="spellStart"/>
      <w:r w:rsidRPr="00A57A71">
        <w:rPr>
          <w:rStyle w:val="af3"/>
          <w:rFonts w:asciiTheme="minorHAnsi" w:hAnsiTheme="minorHAnsi" w:cs="Times New Roman"/>
          <w:sz w:val="28"/>
          <w:szCs w:val="28"/>
          <w:lang w:val="uk-UA"/>
        </w:rPr>
        <w:t>malloc</w:t>
      </w:r>
      <w:proofErr w:type="spellEnd"/>
      <w:r w:rsidRPr="00A57A71">
        <w:rPr>
          <w:rStyle w:val="af3"/>
          <w:rFonts w:asciiTheme="minorHAnsi" w:hAnsiTheme="minorHAnsi" w:cs="Times New Roman"/>
          <w:sz w:val="28"/>
          <w:szCs w:val="28"/>
          <w:lang w:val="uk-UA"/>
        </w:rPr>
        <w:t>(30);</w:t>
      </w:r>
    </w:p>
    <w:p w14:paraId="63FF2D35" w14:textId="77777777" w:rsidR="00CD6DFF" w:rsidRPr="00A57A71" w:rsidRDefault="00CD6DFF" w:rsidP="00BA261B">
      <w:pPr>
        <w:pStyle w:val="af9"/>
        <w:ind w:firstLine="709"/>
        <w:jc w:val="both"/>
        <w:rPr>
          <w:rFonts w:asciiTheme="minorHAnsi" w:hAnsiTheme="minorHAnsi" w:cs="Times New Roman"/>
          <w:sz w:val="28"/>
          <w:szCs w:val="28"/>
          <w:lang w:val="uk-UA"/>
        </w:rPr>
      </w:pPr>
      <w:proofErr w:type="spellStart"/>
      <w:r w:rsidRPr="00A57A71">
        <w:rPr>
          <w:rStyle w:val="af3"/>
          <w:rFonts w:asciiTheme="minorHAnsi" w:hAnsiTheme="minorHAnsi" w:cs="Times New Roman"/>
          <w:sz w:val="28"/>
          <w:szCs w:val="28"/>
          <w:lang w:val="uk-UA"/>
        </w:rPr>
        <w:t>strcpy</w:t>
      </w:r>
      <w:proofErr w:type="spellEnd"/>
      <w:r w:rsidRPr="00A57A71">
        <w:rPr>
          <w:rStyle w:val="af3"/>
          <w:rFonts w:asciiTheme="minorHAnsi" w:hAnsiTheme="minorHAnsi" w:cs="Times New Roman"/>
          <w:sz w:val="28"/>
          <w:szCs w:val="28"/>
          <w:lang w:val="uk-UA"/>
        </w:rPr>
        <w:t xml:space="preserve"> (st1.pib, "</w:t>
      </w:r>
      <w:proofErr w:type="spellStart"/>
      <w:r w:rsidRPr="00A57A71">
        <w:rPr>
          <w:rStyle w:val="af3"/>
          <w:rFonts w:asciiTheme="minorHAnsi" w:hAnsiTheme="minorHAnsi" w:cs="Times New Roman"/>
          <w:sz w:val="28"/>
          <w:szCs w:val="28"/>
          <w:lang w:val="uk-UA"/>
        </w:rPr>
        <w:t>Нездавайло</w:t>
      </w:r>
      <w:proofErr w:type="spellEnd"/>
      <w:r w:rsidRPr="00A57A71">
        <w:rPr>
          <w:rStyle w:val="af3"/>
          <w:rFonts w:asciiTheme="minorHAnsi" w:hAnsiTheme="minorHAnsi" w:cs="Times New Roman"/>
          <w:sz w:val="28"/>
          <w:szCs w:val="28"/>
          <w:lang w:val="uk-UA"/>
        </w:rPr>
        <w:t xml:space="preserve"> Х.Х.");</w:t>
      </w:r>
      <w:r w:rsidRPr="00A57A71">
        <w:rPr>
          <w:rStyle w:val="af3"/>
          <w:rFonts w:asciiTheme="minorHAnsi" w:hAnsiTheme="minorHAnsi" w:cs="Times New Roman"/>
          <w:color w:val="00B050"/>
          <w:sz w:val="28"/>
          <w:szCs w:val="28"/>
          <w:lang w:val="uk-UA"/>
        </w:rPr>
        <w:t xml:space="preserve">// та </w:t>
      </w:r>
      <w:proofErr w:type="spellStart"/>
      <w:r w:rsidRPr="00A57A71">
        <w:rPr>
          <w:rStyle w:val="af3"/>
          <w:rFonts w:asciiTheme="minorHAnsi" w:hAnsiTheme="minorHAnsi" w:cs="Times New Roman"/>
          <w:color w:val="00B050"/>
          <w:sz w:val="28"/>
          <w:szCs w:val="28"/>
          <w:lang w:val="uk-UA"/>
        </w:rPr>
        <w:t>ініціалізувати</w:t>
      </w:r>
      <w:proofErr w:type="spellEnd"/>
      <w:r w:rsidRPr="00A57A71">
        <w:rPr>
          <w:rStyle w:val="af3"/>
          <w:rFonts w:asciiTheme="minorHAnsi" w:hAnsiTheme="minorHAnsi" w:cs="Times New Roman"/>
          <w:color w:val="00B050"/>
          <w:sz w:val="28"/>
          <w:szCs w:val="28"/>
          <w:lang w:val="uk-UA"/>
        </w:rPr>
        <w:t xml:space="preserve"> його</w:t>
      </w:r>
    </w:p>
    <w:p w14:paraId="4F7624D7" w14:textId="77777777" w:rsidR="00CD6DFF" w:rsidRPr="00A57A71" w:rsidRDefault="00CD6DFF" w:rsidP="00BA261B">
      <w:pPr>
        <w:pStyle w:val="af9"/>
        <w:ind w:firstLine="709"/>
        <w:jc w:val="both"/>
        <w:rPr>
          <w:rFonts w:asciiTheme="minorHAnsi" w:hAnsiTheme="minorHAnsi" w:cs="Times New Roman"/>
          <w:color w:val="00B050"/>
          <w:sz w:val="28"/>
          <w:szCs w:val="28"/>
          <w:lang w:val="uk-UA"/>
        </w:rPr>
      </w:pPr>
      <w:r w:rsidRPr="00A57A71">
        <w:rPr>
          <w:rStyle w:val="af3"/>
          <w:rFonts w:asciiTheme="minorHAnsi" w:hAnsiTheme="minorHAnsi" w:cs="Times New Roman"/>
          <w:sz w:val="28"/>
          <w:szCs w:val="28"/>
          <w:lang w:val="uk-UA"/>
        </w:rPr>
        <w:t xml:space="preserve">st1.theory = {2,3}; </w:t>
      </w:r>
      <w:r w:rsidRPr="00A57A71">
        <w:rPr>
          <w:rStyle w:val="af3"/>
          <w:rFonts w:asciiTheme="minorHAnsi" w:hAnsiTheme="minorHAnsi" w:cs="Times New Roman"/>
          <w:color w:val="00B050"/>
          <w:sz w:val="28"/>
          <w:szCs w:val="28"/>
          <w:lang w:val="uk-UA"/>
        </w:rPr>
        <w:t xml:space="preserve">// </w:t>
      </w:r>
      <w:proofErr w:type="spellStart"/>
      <w:r w:rsidRPr="00A57A71">
        <w:rPr>
          <w:rStyle w:val="af3"/>
          <w:rFonts w:asciiTheme="minorHAnsi" w:hAnsiTheme="minorHAnsi" w:cs="Times New Roman"/>
          <w:color w:val="00B050"/>
          <w:sz w:val="28"/>
          <w:szCs w:val="28"/>
          <w:lang w:val="uk-UA"/>
        </w:rPr>
        <w:t>ініціалізуємо</w:t>
      </w:r>
      <w:proofErr w:type="spellEnd"/>
      <w:r w:rsidRPr="00A57A71">
        <w:rPr>
          <w:rStyle w:val="af3"/>
          <w:rFonts w:asciiTheme="minorHAnsi" w:hAnsiTheme="minorHAnsi" w:cs="Times New Roman"/>
          <w:color w:val="00B050"/>
          <w:sz w:val="28"/>
          <w:szCs w:val="28"/>
          <w:lang w:val="uk-UA"/>
        </w:rPr>
        <w:t xml:space="preserve"> інші поля</w:t>
      </w:r>
    </w:p>
    <w:p w14:paraId="02703D1A" w14:textId="77777777" w:rsidR="00CD6DFF" w:rsidRPr="00A57A71" w:rsidRDefault="00CD6DFF" w:rsidP="00BA261B">
      <w:pPr>
        <w:pStyle w:val="af9"/>
        <w:ind w:firstLine="709"/>
        <w:jc w:val="both"/>
        <w:rPr>
          <w:rFonts w:asciiTheme="minorHAnsi" w:hAnsiTheme="minorHAnsi" w:cs="Times New Roman"/>
          <w:sz w:val="28"/>
          <w:szCs w:val="28"/>
          <w:lang w:val="uk-UA"/>
        </w:rPr>
      </w:pPr>
      <w:r w:rsidRPr="00A57A71">
        <w:rPr>
          <w:rStyle w:val="af3"/>
          <w:rFonts w:asciiTheme="minorHAnsi" w:hAnsiTheme="minorHAnsi" w:cs="Times New Roman"/>
          <w:sz w:val="28"/>
          <w:szCs w:val="28"/>
          <w:lang w:val="uk-UA"/>
        </w:rPr>
        <w:t>st1.tasks[0] = 0;</w:t>
      </w:r>
    </w:p>
    <w:p w14:paraId="26E4BEA0" w14:textId="77777777" w:rsidR="00CD6DFF" w:rsidRPr="00A57A71" w:rsidRDefault="00CD6DFF" w:rsidP="00BA261B">
      <w:pPr>
        <w:pStyle w:val="af9"/>
        <w:ind w:firstLine="709"/>
        <w:jc w:val="both"/>
        <w:rPr>
          <w:rFonts w:asciiTheme="minorHAnsi" w:hAnsiTheme="minorHAnsi" w:cs="Times New Roman"/>
          <w:sz w:val="28"/>
          <w:szCs w:val="28"/>
          <w:lang w:val="uk-UA"/>
        </w:rPr>
      </w:pPr>
      <w:r w:rsidRPr="00A57A71">
        <w:rPr>
          <w:rStyle w:val="af3"/>
          <w:rFonts w:asciiTheme="minorHAnsi" w:hAnsiTheme="minorHAnsi" w:cs="Times New Roman"/>
          <w:sz w:val="28"/>
          <w:szCs w:val="28"/>
          <w:lang w:val="uk-UA"/>
        </w:rPr>
        <w:t xml:space="preserve">st1.tasks[1] =3; </w:t>
      </w:r>
    </w:p>
    <w:p w14:paraId="3071D21A" w14:textId="77777777" w:rsidR="00CD6DFF" w:rsidRPr="00A57A71" w:rsidRDefault="00CD6DFF" w:rsidP="00BA261B">
      <w:pPr>
        <w:pStyle w:val="af9"/>
        <w:jc w:val="both"/>
        <w:rPr>
          <w:rStyle w:val="af3"/>
          <w:rFonts w:asciiTheme="minorHAnsi" w:hAnsiTheme="minorHAnsi" w:cs="Times New Roman"/>
          <w:b w:val="0"/>
          <w:color w:val="00B050"/>
          <w:sz w:val="28"/>
          <w:szCs w:val="28"/>
          <w:lang w:val="uk-UA"/>
        </w:rPr>
      </w:pPr>
      <w:r w:rsidRPr="00A57A71">
        <w:rPr>
          <w:rStyle w:val="af3"/>
          <w:rFonts w:asciiTheme="minorHAnsi" w:hAnsiTheme="minorHAnsi" w:cs="Times New Roman"/>
          <w:color w:val="00B050"/>
          <w:sz w:val="28"/>
          <w:szCs w:val="28"/>
          <w:lang w:val="uk-UA"/>
        </w:rPr>
        <w:t>// рахуємо середній бал</w:t>
      </w:r>
    </w:p>
    <w:p w14:paraId="1995EEFD" w14:textId="77777777" w:rsidR="00CD6DFF" w:rsidRPr="00A57A71" w:rsidRDefault="00CD6DFF" w:rsidP="00BA261B">
      <w:pPr>
        <w:pStyle w:val="af9"/>
        <w:jc w:val="both"/>
        <w:rPr>
          <w:rFonts w:asciiTheme="minorHAnsi" w:hAnsiTheme="minorHAnsi" w:cs="Times New Roman"/>
          <w:sz w:val="28"/>
          <w:szCs w:val="28"/>
          <w:lang w:val="uk-UA"/>
        </w:rPr>
      </w:pPr>
      <w:r w:rsidRPr="00A57A71">
        <w:rPr>
          <w:rStyle w:val="af3"/>
          <w:rFonts w:asciiTheme="minorHAnsi" w:hAnsiTheme="minorHAnsi" w:cs="Times New Roman"/>
          <w:sz w:val="28"/>
          <w:szCs w:val="28"/>
          <w:lang w:val="uk-UA"/>
        </w:rPr>
        <w:t>st1.avg = (</w:t>
      </w:r>
      <w:proofErr w:type="spellStart"/>
      <w:r w:rsidRPr="00A57A71">
        <w:rPr>
          <w:rStyle w:val="af3"/>
          <w:rFonts w:asciiTheme="minorHAnsi" w:hAnsiTheme="minorHAnsi" w:cs="Times New Roman"/>
          <w:sz w:val="28"/>
          <w:szCs w:val="28"/>
          <w:lang w:val="uk-UA"/>
        </w:rPr>
        <w:t>float</w:t>
      </w:r>
      <w:proofErr w:type="spellEnd"/>
      <w:r w:rsidRPr="00A57A71">
        <w:rPr>
          <w:rStyle w:val="af3"/>
          <w:rFonts w:asciiTheme="minorHAnsi" w:hAnsiTheme="minorHAnsi" w:cs="Times New Roman"/>
          <w:sz w:val="28"/>
          <w:szCs w:val="28"/>
          <w:lang w:val="uk-UA"/>
        </w:rPr>
        <w:t>) (</w:t>
      </w:r>
      <w:bookmarkStart w:id="30" w:name="__DdeLink__2264_1878766373"/>
      <w:r w:rsidRPr="00A57A71">
        <w:rPr>
          <w:rStyle w:val="af3"/>
          <w:rFonts w:asciiTheme="minorHAnsi" w:hAnsiTheme="minorHAnsi" w:cs="Times New Roman"/>
          <w:sz w:val="28"/>
          <w:szCs w:val="28"/>
          <w:lang w:val="uk-UA"/>
        </w:rPr>
        <w:t xml:space="preserve">st1.theory[0] </w:t>
      </w:r>
      <w:bookmarkEnd w:id="30"/>
      <w:r w:rsidRPr="00A57A71">
        <w:rPr>
          <w:rStyle w:val="af3"/>
          <w:rFonts w:asciiTheme="minorHAnsi" w:hAnsiTheme="minorHAnsi" w:cs="Times New Roman"/>
          <w:sz w:val="28"/>
          <w:szCs w:val="28"/>
          <w:lang w:val="uk-UA"/>
        </w:rPr>
        <w:t>+st1.theory[1] + st1.tasks[0] + st1.tasks[1]);</w:t>
      </w:r>
    </w:p>
    <w:p w14:paraId="27FE1496" w14:textId="77777777" w:rsidR="00CD6DFF" w:rsidRPr="00A57A71" w:rsidRDefault="00CD6DFF" w:rsidP="00BA261B">
      <w:pPr>
        <w:pStyle w:val="af9"/>
        <w:ind w:firstLine="709"/>
        <w:jc w:val="both"/>
        <w:rPr>
          <w:rFonts w:asciiTheme="minorHAnsi" w:hAnsiTheme="minorHAnsi" w:cs="Times New Roman"/>
          <w:color w:val="00B050"/>
          <w:sz w:val="28"/>
          <w:szCs w:val="28"/>
          <w:lang w:val="uk-UA"/>
        </w:rPr>
      </w:pPr>
      <w:r w:rsidRPr="00A57A71">
        <w:rPr>
          <w:rStyle w:val="af3"/>
          <w:rFonts w:asciiTheme="minorHAnsi" w:hAnsiTheme="minorHAnsi" w:cs="Times New Roman"/>
          <w:sz w:val="28"/>
          <w:szCs w:val="28"/>
          <w:lang w:val="uk-UA"/>
        </w:rPr>
        <w:t xml:space="preserve">st2 = st1;  </w:t>
      </w:r>
      <w:r w:rsidRPr="00A57A71">
        <w:rPr>
          <w:rStyle w:val="af3"/>
          <w:rFonts w:asciiTheme="minorHAnsi" w:hAnsiTheme="minorHAnsi" w:cs="Times New Roman"/>
          <w:color w:val="00B050"/>
          <w:sz w:val="28"/>
          <w:szCs w:val="28"/>
          <w:lang w:val="uk-UA"/>
        </w:rPr>
        <w:t>// присвоєння структур - визначено</w:t>
      </w:r>
    </w:p>
    <w:p w14:paraId="59688C91" w14:textId="77777777" w:rsidR="00CD6DFF" w:rsidRPr="00A57A71" w:rsidRDefault="00CD6DFF" w:rsidP="00BA261B">
      <w:pPr>
        <w:pStyle w:val="af9"/>
        <w:ind w:firstLine="709"/>
        <w:jc w:val="both"/>
        <w:rPr>
          <w:rFonts w:asciiTheme="minorHAnsi" w:hAnsiTheme="minorHAnsi" w:cs="Times New Roman"/>
          <w:sz w:val="28"/>
          <w:szCs w:val="28"/>
          <w:lang w:val="uk-UA"/>
        </w:rPr>
      </w:pPr>
      <w:proofErr w:type="spellStart"/>
      <w:r w:rsidRPr="00A57A71">
        <w:rPr>
          <w:rStyle w:val="af3"/>
          <w:rFonts w:asciiTheme="minorHAnsi" w:hAnsiTheme="minorHAnsi" w:cs="Times New Roman"/>
          <w:sz w:val="28"/>
          <w:szCs w:val="28"/>
          <w:lang w:val="uk-UA"/>
        </w:rPr>
        <w:t>puts</w:t>
      </w:r>
      <w:proofErr w:type="spellEnd"/>
      <w:r w:rsidRPr="00A57A71">
        <w:rPr>
          <w:rStyle w:val="af3"/>
          <w:rFonts w:asciiTheme="minorHAnsi" w:hAnsiTheme="minorHAnsi" w:cs="Times New Roman"/>
          <w:sz w:val="28"/>
          <w:szCs w:val="28"/>
          <w:lang w:val="uk-UA"/>
        </w:rPr>
        <w:t xml:space="preserve"> (st2.pib);</w:t>
      </w:r>
      <w:r w:rsidRPr="00A57A71">
        <w:rPr>
          <w:rFonts w:asciiTheme="minorHAnsi" w:hAnsiTheme="minorHAnsi" w:cs="Times New Roman"/>
          <w:sz w:val="28"/>
          <w:szCs w:val="28"/>
          <w:lang w:val="uk-UA"/>
        </w:rPr>
        <w:t xml:space="preserve"> </w:t>
      </w:r>
      <w:r w:rsidRPr="00A57A71">
        <w:rPr>
          <w:rStyle w:val="af2"/>
          <w:rFonts w:asciiTheme="minorHAnsi" w:hAnsiTheme="minorHAnsi"/>
          <w:i w:val="0"/>
          <w:color w:val="00B050"/>
          <w:sz w:val="28"/>
          <w:szCs w:val="28"/>
          <w:lang w:val="uk-UA"/>
        </w:rPr>
        <w:t>// виводимо 1 поле 2-ої структури</w:t>
      </w:r>
    </w:p>
    <w:p w14:paraId="1AE57ADC" w14:textId="77777777" w:rsidR="00CD6DFF" w:rsidRPr="00A57A71" w:rsidRDefault="00CD6DFF" w:rsidP="00BA261B">
      <w:pPr>
        <w:pStyle w:val="af9"/>
        <w:jc w:val="both"/>
        <w:rPr>
          <w:rFonts w:asciiTheme="minorHAnsi" w:hAnsiTheme="minorHAnsi" w:cs="Times New Roman"/>
          <w:color w:val="00B050"/>
          <w:sz w:val="28"/>
          <w:szCs w:val="28"/>
          <w:lang w:val="uk-UA"/>
        </w:rPr>
      </w:pPr>
      <w:proofErr w:type="spellStart"/>
      <w:r w:rsidRPr="00A57A71">
        <w:rPr>
          <w:rStyle w:val="af2"/>
          <w:rFonts w:asciiTheme="minorHAnsi" w:hAnsiTheme="minorHAnsi"/>
          <w:i w:val="0"/>
          <w:sz w:val="28"/>
          <w:szCs w:val="28"/>
          <w:lang w:val="uk-UA"/>
        </w:rPr>
        <w:t>free</w:t>
      </w:r>
      <w:proofErr w:type="spellEnd"/>
      <w:r w:rsidRPr="00A57A71">
        <w:rPr>
          <w:rStyle w:val="af2"/>
          <w:rFonts w:asciiTheme="minorHAnsi" w:hAnsiTheme="minorHAnsi"/>
          <w:i w:val="0"/>
          <w:sz w:val="28"/>
          <w:szCs w:val="28"/>
          <w:lang w:val="uk-UA"/>
        </w:rPr>
        <w:t xml:space="preserve">(st1.pib); </w:t>
      </w:r>
      <w:r w:rsidRPr="00A57A71">
        <w:rPr>
          <w:rStyle w:val="af2"/>
          <w:rFonts w:asciiTheme="minorHAnsi" w:hAnsiTheme="minorHAnsi"/>
          <w:i w:val="0"/>
          <w:color w:val="00B050"/>
          <w:sz w:val="28"/>
          <w:szCs w:val="28"/>
          <w:lang w:val="uk-UA"/>
        </w:rPr>
        <w:t>/* звільнюємо ділянку під прізвище – це звільнить й друге прізвище!!*/</w:t>
      </w:r>
    </w:p>
    <w:p w14:paraId="70A6F7C6" w14:textId="77777777" w:rsidR="00CD6DFF" w:rsidRPr="00A57A71" w:rsidRDefault="00CD6DFF" w:rsidP="00BA261B">
      <w:pPr>
        <w:pStyle w:val="af9"/>
        <w:jc w:val="both"/>
        <w:rPr>
          <w:rStyle w:val="af2"/>
          <w:rFonts w:asciiTheme="minorHAnsi" w:hAnsiTheme="minorHAnsi"/>
          <w:i w:val="0"/>
          <w:sz w:val="28"/>
          <w:szCs w:val="28"/>
          <w:lang w:val="uk-UA"/>
        </w:rPr>
      </w:pPr>
    </w:p>
    <w:p w14:paraId="507C6D6D" w14:textId="77777777" w:rsidR="00CD6DFF" w:rsidRPr="00A57A71" w:rsidRDefault="00CD6DFF" w:rsidP="00BA261B">
      <w:pPr>
        <w:pStyle w:val="af9"/>
        <w:jc w:val="both"/>
        <w:rPr>
          <w:rStyle w:val="af2"/>
          <w:rFonts w:asciiTheme="minorHAnsi" w:hAnsiTheme="minorHAnsi"/>
          <w:i w:val="0"/>
          <w:color w:val="00B050"/>
          <w:sz w:val="28"/>
          <w:szCs w:val="28"/>
          <w:lang w:val="uk-UA"/>
        </w:rPr>
      </w:pPr>
      <w:r w:rsidRPr="00A57A71">
        <w:rPr>
          <w:rStyle w:val="af2"/>
          <w:rFonts w:asciiTheme="minorHAnsi" w:hAnsiTheme="minorHAnsi"/>
          <w:i w:val="0"/>
          <w:color w:val="00B050"/>
          <w:sz w:val="28"/>
          <w:szCs w:val="28"/>
          <w:lang w:val="uk-UA"/>
        </w:rPr>
        <w:t>// 2 варіант – більш правильний</w:t>
      </w:r>
    </w:p>
    <w:p w14:paraId="507ECA3C" w14:textId="77777777" w:rsidR="00CD6DFF" w:rsidRPr="00A57A71" w:rsidRDefault="00CD6DFF" w:rsidP="00BA261B">
      <w:pPr>
        <w:pStyle w:val="af9"/>
        <w:ind w:firstLine="709"/>
        <w:jc w:val="both"/>
        <w:rPr>
          <w:rFonts w:asciiTheme="minorHAnsi" w:hAnsiTheme="minorHAnsi" w:cs="Times New Roman"/>
          <w:sz w:val="28"/>
          <w:szCs w:val="28"/>
          <w:lang w:val="uk-UA"/>
        </w:rPr>
      </w:pPr>
      <w:r w:rsidRPr="00A57A71">
        <w:rPr>
          <w:rStyle w:val="af3"/>
          <w:rFonts w:asciiTheme="minorHAnsi" w:hAnsiTheme="minorHAnsi" w:cs="Times New Roman"/>
          <w:sz w:val="28"/>
          <w:szCs w:val="28"/>
          <w:lang w:val="uk-UA"/>
        </w:rPr>
        <w:t>st1.pib=(</w:t>
      </w:r>
      <w:proofErr w:type="spellStart"/>
      <w:r w:rsidRPr="00A57A71">
        <w:rPr>
          <w:rStyle w:val="af3"/>
          <w:rFonts w:asciiTheme="minorHAnsi" w:hAnsiTheme="minorHAnsi" w:cs="Times New Roman"/>
          <w:color w:val="0070C0"/>
          <w:sz w:val="28"/>
          <w:szCs w:val="28"/>
          <w:lang w:val="uk-UA"/>
        </w:rPr>
        <w:t>char</w:t>
      </w:r>
      <w:proofErr w:type="spellEnd"/>
      <w:r w:rsidRPr="00A57A71">
        <w:rPr>
          <w:rStyle w:val="af3"/>
          <w:rFonts w:asciiTheme="minorHAnsi" w:hAnsiTheme="minorHAnsi" w:cs="Times New Roman"/>
          <w:sz w:val="28"/>
          <w:szCs w:val="28"/>
          <w:lang w:val="uk-UA"/>
        </w:rPr>
        <w:t xml:space="preserve">*) </w:t>
      </w:r>
      <w:proofErr w:type="spellStart"/>
      <w:r w:rsidRPr="00A57A71">
        <w:rPr>
          <w:rStyle w:val="af3"/>
          <w:rFonts w:asciiTheme="minorHAnsi" w:hAnsiTheme="minorHAnsi" w:cs="Times New Roman"/>
          <w:sz w:val="28"/>
          <w:szCs w:val="28"/>
          <w:lang w:val="uk-UA"/>
        </w:rPr>
        <w:t>malloc</w:t>
      </w:r>
      <w:proofErr w:type="spellEnd"/>
      <w:r w:rsidRPr="00A57A71">
        <w:rPr>
          <w:rStyle w:val="af3"/>
          <w:rFonts w:asciiTheme="minorHAnsi" w:hAnsiTheme="minorHAnsi" w:cs="Times New Roman"/>
          <w:sz w:val="28"/>
          <w:szCs w:val="28"/>
          <w:lang w:val="uk-UA"/>
        </w:rPr>
        <w:t xml:space="preserve">(30); </w:t>
      </w:r>
      <w:r w:rsidRPr="00A57A71">
        <w:rPr>
          <w:rStyle w:val="af3"/>
          <w:rFonts w:asciiTheme="minorHAnsi" w:hAnsiTheme="minorHAnsi" w:cs="Times New Roman"/>
          <w:color w:val="00B050"/>
          <w:sz w:val="28"/>
          <w:szCs w:val="28"/>
          <w:lang w:val="uk-UA"/>
        </w:rPr>
        <w:t xml:space="preserve">// </w:t>
      </w:r>
      <w:proofErr w:type="spellStart"/>
      <w:r w:rsidRPr="00A57A71">
        <w:rPr>
          <w:rStyle w:val="af3"/>
          <w:rFonts w:asciiTheme="minorHAnsi" w:hAnsiTheme="minorHAnsi" w:cs="Times New Roman"/>
          <w:color w:val="00B050"/>
          <w:sz w:val="28"/>
          <w:szCs w:val="28"/>
          <w:lang w:val="uk-UA"/>
        </w:rPr>
        <w:t>виділямо</w:t>
      </w:r>
      <w:proofErr w:type="spellEnd"/>
      <w:r w:rsidRPr="00A57A71">
        <w:rPr>
          <w:rStyle w:val="af3"/>
          <w:rFonts w:asciiTheme="minorHAnsi" w:hAnsiTheme="minorHAnsi" w:cs="Times New Roman"/>
          <w:color w:val="00B050"/>
          <w:sz w:val="28"/>
          <w:szCs w:val="28"/>
          <w:lang w:val="uk-UA"/>
        </w:rPr>
        <w:t xml:space="preserve"> дві ділянки під </w:t>
      </w:r>
      <w:proofErr w:type="spellStart"/>
      <w:r w:rsidRPr="00A57A71">
        <w:rPr>
          <w:rStyle w:val="af3"/>
          <w:rFonts w:asciiTheme="minorHAnsi" w:hAnsiTheme="minorHAnsi" w:cs="Times New Roman"/>
          <w:color w:val="00B050"/>
          <w:sz w:val="28"/>
          <w:szCs w:val="28"/>
          <w:lang w:val="uk-UA"/>
        </w:rPr>
        <w:t>призвища</w:t>
      </w:r>
      <w:proofErr w:type="spellEnd"/>
    </w:p>
    <w:p w14:paraId="2B213F42" w14:textId="77777777" w:rsidR="00CD6DFF" w:rsidRPr="00A57A71" w:rsidRDefault="00CD6DFF" w:rsidP="00BA261B">
      <w:pPr>
        <w:pStyle w:val="af9"/>
        <w:ind w:firstLine="709"/>
        <w:jc w:val="both"/>
        <w:rPr>
          <w:rFonts w:asciiTheme="minorHAnsi" w:hAnsiTheme="minorHAnsi" w:cs="Times New Roman"/>
          <w:sz w:val="28"/>
          <w:szCs w:val="28"/>
          <w:lang w:val="uk-UA"/>
        </w:rPr>
      </w:pPr>
      <w:r w:rsidRPr="00A57A71">
        <w:rPr>
          <w:rStyle w:val="af3"/>
          <w:rFonts w:asciiTheme="minorHAnsi" w:hAnsiTheme="minorHAnsi" w:cs="Times New Roman"/>
          <w:sz w:val="28"/>
          <w:szCs w:val="28"/>
          <w:lang w:val="uk-UA"/>
        </w:rPr>
        <w:t>st2.pib=(</w:t>
      </w:r>
      <w:proofErr w:type="spellStart"/>
      <w:r w:rsidRPr="00A57A71">
        <w:rPr>
          <w:rStyle w:val="af3"/>
          <w:rFonts w:asciiTheme="minorHAnsi" w:hAnsiTheme="minorHAnsi" w:cs="Times New Roman"/>
          <w:color w:val="0070C0"/>
          <w:sz w:val="28"/>
          <w:szCs w:val="28"/>
          <w:lang w:val="uk-UA"/>
        </w:rPr>
        <w:t>char</w:t>
      </w:r>
      <w:proofErr w:type="spellEnd"/>
      <w:r w:rsidRPr="00A57A71">
        <w:rPr>
          <w:rStyle w:val="af3"/>
          <w:rFonts w:asciiTheme="minorHAnsi" w:hAnsiTheme="minorHAnsi" w:cs="Times New Roman"/>
          <w:sz w:val="28"/>
          <w:szCs w:val="28"/>
          <w:lang w:val="uk-UA"/>
        </w:rPr>
        <w:t xml:space="preserve">*) </w:t>
      </w:r>
      <w:proofErr w:type="spellStart"/>
      <w:r w:rsidRPr="00A57A71">
        <w:rPr>
          <w:rStyle w:val="af3"/>
          <w:rFonts w:asciiTheme="minorHAnsi" w:hAnsiTheme="minorHAnsi" w:cs="Times New Roman"/>
          <w:sz w:val="28"/>
          <w:szCs w:val="28"/>
          <w:lang w:val="uk-UA"/>
        </w:rPr>
        <w:t>malloc</w:t>
      </w:r>
      <w:proofErr w:type="spellEnd"/>
      <w:r w:rsidRPr="00A57A71">
        <w:rPr>
          <w:rStyle w:val="af3"/>
          <w:rFonts w:asciiTheme="minorHAnsi" w:hAnsiTheme="minorHAnsi" w:cs="Times New Roman"/>
          <w:sz w:val="28"/>
          <w:szCs w:val="28"/>
          <w:lang w:val="uk-UA"/>
        </w:rPr>
        <w:t>(30);</w:t>
      </w:r>
    </w:p>
    <w:p w14:paraId="35848A30" w14:textId="77777777" w:rsidR="00CD6DFF" w:rsidRPr="00A57A71" w:rsidRDefault="00CD6DFF" w:rsidP="00BA261B">
      <w:pPr>
        <w:pStyle w:val="af9"/>
        <w:ind w:firstLine="709"/>
        <w:jc w:val="both"/>
        <w:rPr>
          <w:rStyle w:val="af2"/>
          <w:rFonts w:asciiTheme="minorHAnsi" w:hAnsiTheme="minorHAnsi"/>
          <w:i w:val="0"/>
          <w:sz w:val="28"/>
          <w:szCs w:val="28"/>
          <w:lang w:val="uk-UA"/>
        </w:rPr>
      </w:pPr>
      <w:proofErr w:type="spellStart"/>
      <w:r w:rsidRPr="00A57A71">
        <w:rPr>
          <w:rStyle w:val="af3"/>
          <w:rFonts w:asciiTheme="minorHAnsi" w:hAnsiTheme="minorHAnsi" w:cs="Times New Roman"/>
          <w:sz w:val="28"/>
          <w:szCs w:val="28"/>
          <w:lang w:val="uk-UA"/>
        </w:rPr>
        <w:t>strcpy</w:t>
      </w:r>
      <w:proofErr w:type="spellEnd"/>
      <w:r w:rsidRPr="00A57A71">
        <w:rPr>
          <w:rStyle w:val="af3"/>
          <w:rFonts w:asciiTheme="minorHAnsi" w:hAnsiTheme="minorHAnsi" w:cs="Times New Roman"/>
          <w:sz w:val="28"/>
          <w:szCs w:val="28"/>
          <w:lang w:val="uk-UA"/>
        </w:rPr>
        <w:t xml:space="preserve"> (st1.pib, "</w:t>
      </w:r>
      <w:proofErr w:type="spellStart"/>
      <w:r w:rsidRPr="00A57A71">
        <w:rPr>
          <w:rStyle w:val="af3"/>
          <w:rFonts w:asciiTheme="minorHAnsi" w:hAnsiTheme="minorHAnsi" w:cs="Times New Roman"/>
          <w:sz w:val="28"/>
          <w:szCs w:val="28"/>
          <w:lang w:val="uk-UA"/>
        </w:rPr>
        <w:t>Здавайло</w:t>
      </w:r>
      <w:proofErr w:type="spellEnd"/>
      <w:r w:rsidRPr="00A57A71">
        <w:rPr>
          <w:rStyle w:val="af3"/>
          <w:rFonts w:asciiTheme="minorHAnsi" w:hAnsiTheme="minorHAnsi" w:cs="Times New Roman"/>
          <w:sz w:val="28"/>
          <w:szCs w:val="28"/>
          <w:lang w:val="uk-UA"/>
        </w:rPr>
        <w:t xml:space="preserve"> У.У");</w:t>
      </w:r>
    </w:p>
    <w:p w14:paraId="38B62AA8" w14:textId="77777777" w:rsidR="00CD6DFF" w:rsidRPr="00A57A71" w:rsidRDefault="00CD6DFF" w:rsidP="00BA261B">
      <w:pPr>
        <w:pStyle w:val="af9"/>
        <w:ind w:firstLine="709"/>
        <w:jc w:val="both"/>
        <w:rPr>
          <w:rFonts w:asciiTheme="minorHAnsi" w:hAnsiTheme="minorHAnsi" w:cs="Times New Roman"/>
          <w:sz w:val="28"/>
          <w:szCs w:val="28"/>
          <w:lang w:val="uk-UA"/>
        </w:rPr>
      </w:pPr>
      <w:proofErr w:type="spellStart"/>
      <w:r w:rsidRPr="00A57A71">
        <w:rPr>
          <w:rStyle w:val="af2"/>
          <w:rFonts w:asciiTheme="minorHAnsi" w:hAnsiTheme="minorHAnsi"/>
          <w:i w:val="0"/>
          <w:sz w:val="28"/>
          <w:szCs w:val="28"/>
          <w:lang w:val="uk-UA"/>
        </w:rPr>
        <w:t>strcpy</w:t>
      </w:r>
      <w:proofErr w:type="spellEnd"/>
      <w:r w:rsidRPr="00A57A71">
        <w:rPr>
          <w:rStyle w:val="af2"/>
          <w:rFonts w:asciiTheme="minorHAnsi" w:hAnsiTheme="minorHAnsi"/>
          <w:i w:val="0"/>
          <w:sz w:val="28"/>
          <w:szCs w:val="28"/>
          <w:lang w:val="uk-UA"/>
        </w:rPr>
        <w:t xml:space="preserve">(st2.pib,st1.pib, </w:t>
      </w:r>
      <w:proofErr w:type="spellStart"/>
      <w:r w:rsidRPr="00A57A71">
        <w:rPr>
          <w:rStyle w:val="af2"/>
          <w:rFonts w:asciiTheme="minorHAnsi" w:hAnsiTheme="minorHAnsi"/>
          <w:i w:val="0"/>
          <w:color w:val="0070C0"/>
          <w:sz w:val="28"/>
          <w:szCs w:val="28"/>
          <w:lang w:val="uk-UA"/>
        </w:rPr>
        <w:t>sizeof</w:t>
      </w:r>
      <w:proofErr w:type="spellEnd"/>
      <w:r w:rsidRPr="00A57A71">
        <w:rPr>
          <w:rStyle w:val="af2"/>
          <w:rFonts w:asciiTheme="minorHAnsi" w:hAnsiTheme="minorHAnsi"/>
          <w:i w:val="0"/>
          <w:sz w:val="28"/>
          <w:szCs w:val="28"/>
          <w:lang w:val="uk-UA"/>
        </w:rPr>
        <w:t>(st1.pib));</w:t>
      </w:r>
    </w:p>
    <w:p w14:paraId="3F8F32FE" w14:textId="77777777" w:rsidR="00CD6DFF" w:rsidRPr="00A57A71" w:rsidRDefault="00CD6DFF" w:rsidP="00BA261B">
      <w:pPr>
        <w:pStyle w:val="af9"/>
        <w:jc w:val="both"/>
        <w:rPr>
          <w:rStyle w:val="af2"/>
          <w:rFonts w:asciiTheme="minorHAnsi" w:hAnsiTheme="minorHAnsi"/>
          <w:i w:val="0"/>
          <w:sz w:val="28"/>
          <w:szCs w:val="28"/>
          <w:lang w:val="uk-UA"/>
        </w:rPr>
      </w:pPr>
    </w:p>
    <w:p w14:paraId="73A40A72" w14:textId="77777777" w:rsidR="00CD6DFF" w:rsidRPr="00A57A71" w:rsidRDefault="00CD6DFF" w:rsidP="00BA261B">
      <w:pPr>
        <w:pStyle w:val="af9"/>
        <w:ind w:firstLine="709"/>
        <w:jc w:val="both"/>
        <w:rPr>
          <w:rFonts w:asciiTheme="minorHAnsi" w:hAnsiTheme="minorHAnsi" w:cs="Times New Roman"/>
          <w:sz w:val="28"/>
          <w:szCs w:val="28"/>
          <w:lang w:val="uk-UA"/>
        </w:rPr>
      </w:pPr>
      <w:bookmarkStart w:id="31" w:name="__DdeLink__2389_589499711"/>
      <w:bookmarkEnd w:id="31"/>
      <w:proofErr w:type="spellStart"/>
      <w:r w:rsidRPr="00A57A71">
        <w:rPr>
          <w:rStyle w:val="af2"/>
          <w:rFonts w:asciiTheme="minorHAnsi" w:hAnsiTheme="minorHAnsi"/>
          <w:i w:val="0"/>
          <w:sz w:val="28"/>
          <w:szCs w:val="28"/>
          <w:lang w:val="uk-UA"/>
        </w:rPr>
        <w:t>free</w:t>
      </w:r>
      <w:proofErr w:type="spellEnd"/>
      <w:r w:rsidRPr="00A57A71">
        <w:rPr>
          <w:rStyle w:val="af2"/>
          <w:rFonts w:asciiTheme="minorHAnsi" w:hAnsiTheme="minorHAnsi"/>
          <w:i w:val="0"/>
          <w:sz w:val="28"/>
          <w:szCs w:val="28"/>
          <w:lang w:val="uk-UA"/>
        </w:rPr>
        <w:t xml:space="preserve">(st1.pib); </w:t>
      </w:r>
      <w:r w:rsidRPr="00A57A71">
        <w:rPr>
          <w:rStyle w:val="af3"/>
          <w:rFonts w:asciiTheme="minorHAnsi" w:hAnsiTheme="minorHAnsi" w:cs="Times New Roman"/>
          <w:color w:val="00B050"/>
          <w:sz w:val="28"/>
          <w:szCs w:val="28"/>
          <w:lang w:val="uk-UA"/>
        </w:rPr>
        <w:t xml:space="preserve">// звільнюємо дві ділянки під </w:t>
      </w:r>
      <w:proofErr w:type="spellStart"/>
      <w:r w:rsidRPr="00A57A71">
        <w:rPr>
          <w:rStyle w:val="af3"/>
          <w:rFonts w:asciiTheme="minorHAnsi" w:hAnsiTheme="minorHAnsi" w:cs="Times New Roman"/>
          <w:color w:val="00B050"/>
          <w:sz w:val="28"/>
          <w:szCs w:val="28"/>
          <w:lang w:val="uk-UA"/>
        </w:rPr>
        <w:t>призвища</w:t>
      </w:r>
      <w:proofErr w:type="spellEnd"/>
    </w:p>
    <w:p w14:paraId="77319EE3" w14:textId="77777777" w:rsidR="00CD6DFF" w:rsidRPr="00A57A71" w:rsidRDefault="00CD6DFF" w:rsidP="00BA261B">
      <w:pPr>
        <w:pStyle w:val="af9"/>
        <w:ind w:firstLine="709"/>
        <w:jc w:val="both"/>
        <w:rPr>
          <w:rFonts w:asciiTheme="minorHAnsi" w:hAnsiTheme="minorHAnsi" w:cs="Times New Roman"/>
          <w:sz w:val="28"/>
          <w:szCs w:val="28"/>
          <w:lang w:val="uk-UA"/>
        </w:rPr>
      </w:pPr>
      <w:proofErr w:type="spellStart"/>
      <w:r w:rsidRPr="00A57A71">
        <w:rPr>
          <w:rStyle w:val="af2"/>
          <w:rFonts w:asciiTheme="minorHAnsi" w:hAnsiTheme="minorHAnsi"/>
          <w:i w:val="0"/>
          <w:sz w:val="28"/>
          <w:szCs w:val="28"/>
          <w:lang w:val="uk-UA"/>
        </w:rPr>
        <w:t>free</w:t>
      </w:r>
      <w:proofErr w:type="spellEnd"/>
      <w:r w:rsidRPr="00A57A71">
        <w:rPr>
          <w:rStyle w:val="af2"/>
          <w:rFonts w:asciiTheme="minorHAnsi" w:hAnsiTheme="minorHAnsi"/>
          <w:i w:val="0"/>
          <w:sz w:val="28"/>
          <w:szCs w:val="28"/>
          <w:lang w:val="uk-UA"/>
        </w:rPr>
        <w:t>(st2.pib);</w:t>
      </w:r>
    </w:p>
    <w:p w14:paraId="45A964D3" w14:textId="77777777" w:rsidR="00CD6DFF" w:rsidRPr="00A57A71" w:rsidRDefault="00CD6DFF" w:rsidP="00BA261B">
      <w:pPr>
        <w:pStyle w:val="af9"/>
        <w:jc w:val="both"/>
        <w:rPr>
          <w:rFonts w:asciiTheme="minorHAnsi" w:hAnsiTheme="minorHAnsi" w:cs="Times New Roman"/>
          <w:sz w:val="28"/>
          <w:szCs w:val="28"/>
          <w:lang w:val="uk-UA"/>
        </w:rPr>
      </w:pPr>
      <w:r w:rsidRPr="00A57A71">
        <w:rPr>
          <w:rStyle w:val="af3"/>
          <w:rFonts w:asciiTheme="minorHAnsi" w:hAnsiTheme="minorHAnsi" w:cs="Times New Roman"/>
          <w:sz w:val="28"/>
          <w:szCs w:val="28"/>
          <w:lang w:val="uk-UA"/>
        </w:rPr>
        <w:t>}</w:t>
      </w:r>
    </w:p>
    <w:p w14:paraId="0E8DBDF5"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У наведеній програмі організується присвоювання всім полям структури </w:t>
      </w:r>
      <w:r w:rsidRPr="00A57A71">
        <w:rPr>
          <w:rStyle w:val="af3"/>
          <w:rFonts w:ascii="Times New Roman" w:hAnsi="Times New Roman" w:cs="Times New Roman"/>
          <w:sz w:val="28"/>
          <w:szCs w:val="28"/>
          <w:lang w:val="uk-UA"/>
        </w:rPr>
        <w:t>st1</w:t>
      </w:r>
      <w:r w:rsidRPr="00A57A71">
        <w:rPr>
          <w:rFonts w:ascii="Times New Roman" w:hAnsi="Times New Roman" w:cs="Times New Roman"/>
          <w:sz w:val="28"/>
          <w:szCs w:val="28"/>
          <w:lang w:val="uk-UA"/>
        </w:rPr>
        <w:t xml:space="preserve"> відповідних значень. Слід зауважити, що поле </w:t>
      </w:r>
      <w:r w:rsidRPr="00A57A71">
        <w:rPr>
          <w:rStyle w:val="af3"/>
          <w:rFonts w:ascii="Times New Roman" w:hAnsi="Times New Roman" w:cs="Times New Roman"/>
          <w:sz w:val="28"/>
          <w:szCs w:val="28"/>
          <w:lang w:val="uk-UA"/>
        </w:rPr>
        <w:t>st1.pib</w:t>
      </w:r>
      <w:r w:rsidRPr="00A57A71">
        <w:rPr>
          <w:rFonts w:ascii="Times New Roman" w:hAnsi="Times New Roman" w:cs="Times New Roman"/>
          <w:sz w:val="28"/>
          <w:szCs w:val="28"/>
          <w:lang w:val="uk-UA"/>
        </w:rPr>
        <w:t xml:space="preserve"> одержує значення шляхом застосування функції </w:t>
      </w:r>
      <w:proofErr w:type="spellStart"/>
      <w:r w:rsidRPr="00A57A71">
        <w:rPr>
          <w:rStyle w:val="af3"/>
          <w:rFonts w:ascii="Times New Roman" w:hAnsi="Times New Roman" w:cs="Times New Roman"/>
          <w:sz w:val="28"/>
          <w:szCs w:val="28"/>
          <w:lang w:val="uk-UA"/>
        </w:rPr>
        <w:t>strcpy</w:t>
      </w:r>
      <w:proofErr w:type="spellEnd"/>
      <w:r w:rsidRPr="00A57A71">
        <w:rPr>
          <w:rStyle w:val="af3"/>
          <w:rFonts w:ascii="Times New Roman" w:hAnsi="Times New Roman" w:cs="Times New Roman"/>
          <w:sz w:val="28"/>
          <w:szCs w:val="28"/>
          <w:lang w:val="uk-UA"/>
        </w:rPr>
        <w:t xml:space="preserve"> ()</w:t>
      </w:r>
      <w:r w:rsidRPr="00A57A71">
        <w:rPr>
          <w:rFonts w:ascii="Times New Roman" w:hAnsi="Times New Roman" w:cs="Times New Roman"/>
          <w:sz w:val="28"/>
          <w:szCs w:val="28"/>
          <w:lang w:val="uk-UA"/>
        </w:rPr>
        <w:t xml:space="preserve">. Структурна змінна </w:t>
      </w:r>
      <w:r w:rsidRPr="00A57A71">
        <w:rPr>
          <w:rStyle w:val="af3"/>
          <w:rFonts w:ascii="Times New Roman" w:hAnsi="Times New Roman" w:cs="Times New Roman"/>
          <w:sz w:val="28"/>
          <w:szCs w:val="28"/>
          <w:lang w:val="uk-UA"/>
        </w:rPr>
        <w:t>st2</w:t>
      </w:r>
      <w:r w:rsidRPr="00A57A71">
        <w:rPr>
          <w:rFonts w:ascii="Times New Roman" w:hAnsi="Times New Roman" w:cs="Times New Roman"/>
          <w:sz w:val="28"/>
          <w:szCs w:val="28"/>
          <w:lang w:val="uk-UA"/>
        </w:rPr>
        <w:t xml:space="preserve"> того ж типу, що і </w:t>
      </w:r>
      <w:r w:rsidRPr="00A57A71">
        <w:rPr>
          <w:rStyle w:val="af3"/>
          <w:rFonts w:ascii="Times New Roman" w:hAnsi="Times New Roman" w:cs="Times New Roman"/>
          <w:sz w:val="28"/>
          <w:szCs w:val="28"/>
          <w:lang w:val="uk-UA"/>
        </w:rPr>
        <w:t>st1</w:t>
      </w:r>
      <w:r w:rsidRPr="00A57A71">
        <w:rPr>
          <w:rFonts w:ascii="Times New Roman" w:hAnsi="Times New Roman" w:cs="Times New Roman"/>
          <w:sz w:val="28"/>
          <w:szCs w:val="28"/>
          <w:lang w:val="uk-UA"/>
        </w:rPr>
        <w:t xml:space="preserve">, тому справедлива операція </w:t>
      </w:r>
      <w:r w:rsidRPr="00A57A71">
        <w:rPr>
          <w:rStyle w:val="af3"/>
          <w:rFonts w:ascii="Times New Roman" w:hAnsi="Times New Roman" w:cs="Times New Roman"/>
          <w:sz w:val="28"/>
          <w:szCs w:val="28"/>
          <w:lang w:val="uk-UA"/>
        </w:rPr>
        <w:t>st2 = st1;.</w:t>
      </w:r>
    </w:p>
    <w:p w14:paraId="6EBD2888" w14:textId="77777777" w:rsidR="00CD6DFF" w:rsidRPr="00A57A71" w:rsidRDefault="00CD6DFF" w:rsidP="00BA261B">
      <w:pPr>
        <w:pStyle w:val="3"/>
        <w:rPr>
          <w:lang w:val="uk-UA"/>
        </w:rPr>
      </w:pPr>
      <w:r w:rsidRPr="00A57A71">
        <w:rPr>
          <w:lang w:val="uk-UA"/>
        </w:rPr>
        <w:t>Анонімна структура</w:t>
      </w:r>
    </w:p>
    <w:p w14:paraId="69C8E303"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Якщо функція використовує тільки один структурний тип, то цей тип можна оголосити без імені. Тоді раніше розглянуту структуру можна оголосити таким чином:</w:t>
      </w:r>
    </w:p>
    <w:p w14:paraId="5AB9E2CC" w14:textId="77777777" w:rsidR="00CD6DFF" w:rsidRPr="00A57A71" w:rsidRDefault="00CD6DFF" w:rsidP="00BA261B">
      <w:pPr>
        <w:pStyle w:val="af9"/>
        <w:jc w:val="both"/>
        <w:rPr>
          <w:rFonts w:asciiTheme="minorHAnsi" w:hAnsiTheme="minorHAnsi" w:cs="Times New Roman"/>
          <w:sz w:val="28"/>
          <w:szCs w:val="28"/>
          <w:lang w:val="uk-UA"/>
        </w:rPr>
      </w:pPr>
      <w:proofErr w:type="spellStart"/>
      <w:r w:rsidRPr="00A57A71">
        <w:rPr>
          <w:rStyle w:val="af3"/>
          <w:rFonts w:asciiTheme="minorHAnsi" w:hAnsiTheme="minorHAnsi" w:cs="Times New Roman"/>
          <w:color w:val="0070C0"/>
          <w:sz w:val="28"/>
          <w:szCs w:val="28"/>
          <w:lang w:val="uk-UA"/>
        </w:rPr>
        <w:t>struct</w:t>
      </w:r>
      <w:proofErr w:type="spellEnd"/>
      <w:r w:rsidRPr="00A57A71">
        <w:rPr>
          <w:rStyle w:val="af3"/>
          <w:rFonts w:asciiTheme="minorHAnsi" w:hAnsiTheme="minorHAnsi" w:cs="Times New Roman"/>
          <w:sz w:val="28"/>
          <w:szCs w:val="28"/>
          <w:lang w:val="uk-UA"/>
        </w:rPr>
        <w:t xml:space="preserve">{ </w:t>
      </w:r>
      <w:proofErr w:type="spellStart"/>
      <w:r w:rsidRPr="00A57A71">
        <w:rPr>
          <w:rStyle w:val="af3"/>
          <w:rFonts w:asciiTheme="minorHAnsi" w:hAnsiTheme="minorHAnsi" w:cs="Times New Roman"/>
          <w:sz w:val="28"/>
          <w:szCs w:val="28"/>
          <w:lang w:val="uk-UA"/>
        </w:rPr>
        <w:t>char</w:t>
      </w:r>
      <w:proofErr w:type="spellEnd"/>
      <w:r w:rsidRPr="00A57A71">
        <w:rPr>
          <w:rStyle w:val="af3"/>
          <w:rFonts w:asciiTheme="minorHAnsi" w:hAnsiTheme="minorHAnsi" w:cs="Times New Roman"/>
          <w:sz w:val="28"/>
          <w:szCs w:val="28"/>
          <w:lang w:val="uk-UA"/>
        </w:rPr>
        <w:t xml:space="preserve"> </w:t>
      </w:r>
      <w:proofErr w:type="spellStart"/>
      <w:r w:rsidRPr="00A57A71">
        <w:rPr>
          <w:rStyle w:val="af3"/>
          <w:rFonts w:asciiTheme="minorHAnsi" w:hAnsiTheme="minorHAnsi" w:cs="Times New Roman"/>
          <w:sz w:val="28"/>
          <w:szCs w:val="28"/>
          <w:lang w:val="uk-UA"/>
        </w:rPr>
        <w:t>fam</w:t>
      </w:r>
      <w:proofErr w:type="spellEnd"/>
      <w:r w:rsidRPr="00A57A71">
        <w:rPr>
          <w:rStyle w:val="af3"/>
          <w:rFonts w:asciiTheme="minorHAnsi" w:hAnsiTheme="minorHAnsi" w:cs="Times New Roman"/>
          <w:sz w:val="28"/>
          <w:szCs w:val="28"/>
          <w:lang w:val="uk-UA"/>
        </w:rPr>
        <w:t xml:space="preserve"> [25];</w:t>
      </w:r>
    </w:p>
    <w:p w14:paraId="283E9DDA" w14:textId="77777777" w:rsidR="00CD6DFF" w:rsidRPr="00A57A71" w:rsidRDefault="00CD6DFF" w:rsidP="00BA261B">
      <w:pPr>
        <w:pStyle w:val="af9"/>
        <w:ind w:firstLine="709"/>
        <w:jc w:val="both"/>
        <w:rPr>
          <w:rFonts w:asciiTheme="minorHAnsi" w:hAnsiTheme="minorHAnsi" w:cs="Times New Roman"/>
          <w:sz w:val="28"/>
          <w:szCs w:val="28"/>
          <w:lang w:val="uk-UA"/>
        </w:rPr>
      </w:pPr>
      <w:r w:rsidRPr="00A57A71">
        <w:rPr>
          <w:rStyle w:val="af3"/>
          <w:rFonts w:asciiTheme="minorHAnsi" w:hAnsiTheme="minorHAnsi" w:cs="Times New Roman"/>
          <w:sz w:val="28"/>
          <w:szCs w:val="28"/>
          <w:lang w:val="uk-UA"/>
        </w:rPr>
        <w:lastRenderedPageBreak/>
        <w:t xml:space="preserve"> </w:t>
      </w:r>
      <w:proofErr w:type="spellStart"/>
      <w:r w:rsidRPr="00A57A71">
        <w:rPr>
          <w:rStyle w:val="af3"/>
          <w:rFonts w:asciiTheme="minorHAnsi" w:hAnsiTheme="minorHAnsi" w:cs="Times New Roman"/>
          <w:sz w:val="28"/>
          <w:szCs w:val="28"/>
          <w:lang w:val="uk-UA"/>
        </w:rPr>
        <w:t>int</w:t>
      </w:r>
      <w:proofErr w:type="spellEnd"/>
      <w:r w:rsidRPr="00A57A71">
        <w:rPr>
          <w:rStyle w:val="af3"/>
          <w:rFonts w:asciiTheme="minorHAnsi" w:hAnsiTheme="minorHAnsi" w:cs="Times New Roman"/>
          <w:sz w:val="28"/>
          <w:szCs w:val="28"/>
          <w:lang w:val="uk-UA"/>
        </w:rPr>
        <w:t xml:space="preserve"> </w:t>
      </w:r>
      <w:proofErr w:type="spellStart"/>
      <w:r w:rsidRPr="00A57A71">
        <w:rPr>
          <w:rStyle w:val="af3"/>
          <w:rFonts w:asciiTheme="minorHAnsi" w:hAnsiTheme="minorHAnsi" w:cs="Times New Roman"/>
          <w:sz w:val="28"/>
          <w:szCs w:val="28"/>
          <w:lang w:val="uk-UA"/>
        </w:rPr>
        <w:t>mat</w:t>
      </w:r>
      <w:proofErr w:type="spellEnd"/>
      <w:r w:rsidRPr="00A57A71">
        <w:rPr>
          <w:rStyle w:val="af3"/>
          <w:rFonts w:asciiTheme="minorHAnsi" w:hAnsiTheme="minorHAnsi" w:cs="Times New Roman"/>
          <w:sz w:val="28"/>
          <w:szCs w:val="28"/>
          <w:lang w:val="uk-UA"/>
        </w:rPr>
        <w:t xml:space="preserve">, </w:t>
      </w:r>
      <w:proofErr w:type="spellStart"/>
      <w:r w:rsidRPr="00A57A71">
        <w:rPr>
          <w:rStyle w:val="af3"/>
          <w:rFonts w:asciiTheme="minorHAnsi" w:hAnsiTheme="minorHAnsi" w:cs="Times New Roman"/>
          <w:sz w:val="28"/>
          <w:szCs w:val="28"/>
          <w:lang w:val="uk-UA"/>
        </w:rPr>
        <w:t>fiz</w:t>
      </w:r>
      <w:proofErr w:type="spellEnd"/>
      <w:r w:rsidRPr="00A57A71">
        <w:rPr>
          <w:rStyle w:val="af3"/>
          <w:rFonts w:asciiTheme="minorHAnsi" w:hAnsiTheme="minorHAnsi" w:cs="Times New Roman"/>
          <w:sz w:val="28"/>
          <w:szCs w:val="28"/>
          <w:lang w:val="uk-UA"/>
        </w:rPr>
        <w:t xml:space="preserve">, </w:t>
      </w:r>
      <w:proofErr w:type="spellStart"/>
      <w:r w:rsidRPr="00A57A71">
        <w:rPr>
          <w:rStyle w:val="af3"/>
          <w:rFonts w:asciiTheme="minorHAnsi" w:hAnsiTheme="minorHAnsi" w:cs="Times New Roman"/>
          <w:sz w:val="28"/>
          <w:szCs w:val="28"/>
          <w:lang w:val="uk-UA"/>
        </w:rPr>
        <w:t>prg</w:t>
      </w:r>
      <w:proofErr w:type="spellEnd"/>
      <w:r w:rsidRPr="00A57A71">
        <w:rPr>
          <w:rStyle w:val="af3"/>
          <w:rFonts w:asciiTheme="minorHAnsi" w:hAnsiTheme="minorHAnsi" w:cs="Times New Roman"/>
          <w:sz w:val="28"/>
          <w:szCs w:val="28"/>
          <w:lang w:val="uk-UA"/>
        </w:rPr>
        <w:t>;</w:t>
      </w:r>
    </w:p>
    <w:p w14:paraId="053A83B3" w14:textId="77777777" w:rsidR="00CD6DFF" w:rsidRPr="00A57A71" w:rsidRDefault="00CD6DFF" w:rsidP="00BA261B">
      <w:pPr>
        <w:pStyle w:val="af9"/>
        <w:ind w:firstLine="709"/>
        <w:jc w:val="both"/>
        <w:rPr>
          <w:rFonts w:asciiTheme="minorHAnsi" w:hAnsiTheme="minorHAnsi" w:cs="Times New Roman"/>
          <w:sz w:val="28"/>
          <w:szCs w:val="28"/>
          <w:lang w:val="uk-UA"/>
        </w:rPr>
      </w:pPr>
      <w:proofErr w:type="spellStart"/>
      <w:r w:rsidRPr="00A57A71">
        <w:rPr>
          <w:rStyle w:val="af3"/>
          <w:rFonts w:asciiTheme="minorHAnsi" w:hAnsiTheme="minorHAnsi" w:cs="Times New Roman"/>
          <w:sz w:val="28"/>
          <w:szCs w:val="28"/>
          <w:lang w:val="uk-UA"/>
        </w:rPr>
        <w:t>float</w:t>
      </w:r>
      <w:proofErr w:type="spellEnd"/>
      <w:r w:rsidRPr="00A57A71">
        <w:rPr>
          <w:rStyle w:val="af3"/>
          <w:rFonts w:asciiTheme="minorHAnsi" w:hAnsiTheme="minorHAnsi" w:cs="Times New Roman"/>
          <w:sz w:val="28"/>
          <w:szCs w:val="28"/>
          <w:lang w:val="uk-UA"/>
        </w:rPr>
        <w:t xml:space="preserve"> </w:t>
      </w:r>
      <w:proofErr w:type="spellStart"/>
      <w:r w:rsidRPr="00A57A71">
        <w:rPr>
          <w:rStyle w:val="af3"/>
          <w:rFonts w:asciiTheme="minorHAnsi" w:hAnsiTheme="minorHAnsi" w:cs="Times New Roman"/>
          <w:sz w:val="28"/>
          <w:szCs w:val="28"/>
          <w:lang w:val="uk-UA"/>
        </w:rPr>
        <w:t>sb</w:t>
      </w:r>
      <w:proofErr w:type="spellEnd"/>
      <w:r w:rsidRPr="00A57A71">
        <w:rPr>
          <w:rStyle w:val="af3"/>
          <w:rFonts w:asciiTheme="minorHAnsi" w:hAnsiTheme="minorHAnsi" w:cs="Times New Roman"/>
          <w:sz w:val="28"/>
          <w:szCs w:val="28"/>
          <w:lang w:val="uk-UA"/>
        </w:rPr>
        <w:t xml:space="preserve">; </w:t>
      </w:r>
    </w:p>
    <w:p w14:paraId="30DB12CA" w14:textId="77777777" w:rsidR="00CD6DFF" w:rsidRPr="00A57A71" w:rsidRDefault="00CD6DFF" w:rsidP="00BA261B">
      <w:pPr>
        <w:pStyle w:val="af9"/>
        <w:jc w:val="both"/>
        <w:rPr>
          <w:rFonts w:asciiTheme="minorHAnsi" w:hAnsiTheme="minorHAnsi" w:cs="Times New Roman"/>
          <w:sz w:val="28"/>
          <w:szCs w:val="28"/>
          <w:lang w:val="uk-UA"/>
        </w:rPr>
      </w:pPr>
      <w:r w:rsidRPr="00A57A71">
        <w:rPr>
          <w:rStyle w:val="af3"/>
          <w:rFonts w:asciiTheme="minorHAnsi" w:hAnsiTheme="minorHAnsi" w:cs="Times New Roman"/>
          <w:sz w:val="28"/>
          <w:szCs w:val="28"/>
          <w:lang w:val="uk-UA"/>
        </w:rPr>
        <w:t xml:space="preserve">} </w:t>
      </w:r>
      <w:proofErr w:type="spellStart"/>
      <w:r w:rsidRPr="00A57A71">
        <w:rPr>
          <w:rStyle w:val="af3"/>
          <w:rFonts w:asciiTheme="minorHAnsi" w:hAnsiTheme="minorHAnsi" w:cs="Times New Roman"/>
          <w:sz w:val="28"/>
          <w:szCs w:val="28"/>
          <w:lang w:val="uk-UA"/>
        </w:rPr>
        <w:t>stl</w:t>
      </w:r>
      <w:proofErr w:type="spellEnd"/>
      <w:r w:rsidRPr="00A57A71">
        <w:rPr>
          <w:rStyle w:val="af3"/>
          <w:rFonts w:asciiTheme="minorHAnsi" w:hAnsiTheme="minorHAnsi" w:cs="Times New Roman"/>
          <w:sz w:val="28"/>
          <w:szCs w:val="28"/>
          <w:lang w:val="uk-UA"/>
        </w:rPr>
        <w:t>, st2;</w:t>
      </w:r>
    </w:p>
    <w:p w14:paraId="5F6CA207"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Коли при описі структур у деякій функції або в межах видимості змінних у різних функціях є багато (але не всі) однакових полів, то їх слід об’єднати в окрему структуру. Її можна застосовувати при описі інших структур, тобто поля структури можуть самі бути типу </w:t>
      </w:r>
      <w:proofErr w:type="spellStart"/>
      <w:r w:rsidRPr="00A57A71">
        <w:rPr>
          <w:rStyle w:val="af3"/>
          <w:rFonts w:ascii="Times New Roman" w:hAnsi="Times New Roman" w:cs="Times New Roman"/>
          <w:color w:val="0070C0"/>
          <w:sz w:val="28"/>
          <w:szCs w:val="28"/>
          <w:lang w:val="uk-UA"/>
        </w:rPr>
        <w:t>struct</w:t>
      </w:r>
      <w:proofErr w:type="spellEnd"/>
      <w:r w:rsidRPr="00A57A71">
        <w:rPr>
          <w:rFonts w:ascii="Times New Roman" w:hAnsi="Times New Roman" w:cs="Times New Roman"/>
          <w:sz w:val="28"/>
          <w:szCs w:val="28"/>
          <w:lang w:val="uk-UA"/>
        </w:rPr>
        <w:t xml:space="preserve">. Це називається </w:t>
      </w:r>
      <w:r w:rsidRPr="00A57A71">
        <w:rPr>
          <w:rStyle w:val="af3"/>
          <w:rFonts w:ascii="Times New Roman" w:hAnsi="Times New Roman" w:cs="Times New Roman"/>
          <w:sz w:val="28"/>
          <w:szCs w:val="28"/>
          <w:lang w:val="uk-UA"/>
        </w:rPr>
        <w:t>вкладеністю структур</w:t>
      </w:r>
      <w:r w:rsidRPr="00A57A71">
        <w:rPr>
          <w:rFonts w:ascii="Times New Roman" w:hAnsi="Times New Roman" w:cs="Times New Roman"/>
          <w:sz w:val="28"/>
          <w:szCs w:val="28"/>
          <w:lang w:val="uk-UA"/>
        </w:rPr>
        <w:t xml:space="preserve"> — її можна використати, наприклад, якщо треба обробляти списки студентів та викладачів університету. Студентські списки містять дані: прізвище та ініціали, дата (день, місяць, рік) народження, група та середній бал успішності, а в списках викладачів присутні такі дані: прізвище, ініціали, дата народження, кафедра, посада. У процесі обробки списку студентів і списку викладачів можна оголосити відповідно такі структури:</w:t>
      </w:r>
    </w:p>
    <w:p w14:paraId="6590CDCB" w14:textId="77777777" w:rsidR="00CD6DFF" w:rsidRPr="00551C8A" w:rsidRDefault="00CD6DFF" w:rsidP="00BA261B">
      <w:pPr>
        <w:rPr>
          <w:sz w:val="28"/>
          <w:szCs w:val="28"/>
        </w:rPr>
      </w:pPr>
      <w:r w:rsidRPr="00551C8A">
        <w:rPr>
          <w:sz w:val="28"/>
          <w:szCs w:val="28"/>
        </w:rPr>
        <w:t xml:space="preserve">struct </w:t>
      </w:r>
      <w:proofErr w:type="gramStart"/>
      <w:r w:rsidRPr="00551C8A">
        <w:rPr>
          <w:sz w:val="28"/>
          <w:szCs w:val="28"/>
        </w:rPr>
        <w:t>stud{</w:t>
      </w:r>
      <w:proofErr w:type="gramEnd"/>
      <w:r w:rsidRPr="00551C8A">
        <w:rPr>
          <w:sz w:val="28"/>
          <w:szCs w:val="28"/>
        </w:rPr>
        <w:t xml:space="preserve"> </w:t>
      </w:r>
    </w:p>
    <w:p w14:paraId="7F33CA1F" w14:textId="77777777" w:rsidR="00CD6DFF" w:rsidRPr="00551C8A" w:rsidRDefault="00CD6DFF" w:rsidP="00BA261B">
      <w:pPr>
        <w:rPr>
          <w:sz w:val="28"/>
          <w:szCs w:val="28"/>
        </w:rPr>
      </w:pPr>
      <w:r w:rsidRPr="00551C8A">
        <w:rPr>
          <w:sz w:val="28"/>
          <w:szCs w:val="28"/>
        </w:rPr>
        <w:t xml:space="preserve">char </w:t>
      </w:r>
      <w:proofErr w:type="spellStart"/>
      <w:r w:rsidRPr="00551C8A">
        <w:rPr>
          <w:sz w:val="28"/>
          <w:szCs w:val="28"/>
        </w:rPr>
        <w:t>fio</w:t>
      </w:r>
      <w:proofErr w:type="spellEnd"/>
      <w:r w:rsidRPr="00551C8A">
        <w:rPr>
          <w:sz w:val="28"/>
          <w:szCs w:val="28"/>
        </w:rPr>
        <w:t xml:space="preserve"> [25];</w:t>
      </w:r>
    </w:p>
    <w:p w14:paraId="00DDFE41" w14:textId="77777777" w:rsidR="00CD6DFF" w:rsidRPr="00551C8A" w:rsidRDefault="00CD6DFF" w:rsidP="00BA261B">
      <w:pPr>
        <w:rPr>
          <w:sz w:val="28"/>
          <w:szCs w:val="28"/>
        </w:rPr>
      </w:pPr>
      <w:r w:rsidRPr="00551C8A">
        <w:rPr>
          <w:sz w:val="28"/>
          <w:szCs w:val="28"/>
        </w:rPr>
        <w:t xml:space="preserve"> int den, god;  </w:t>
      </w:r>
    </w:p>
    <w:p w14:paraId="5F6FA1CF" w14:textId="77777777" w:rsidR="00CD6DFF" w:rsidRPr="00551C8A" w:rsidRDefault="00CD6DFF" w:rsidP="00BA261B">
      <w:pPr>
        <w:rPr>
          <w:sz w:val="28"/>
          <w:szCs w:val="28"/>
        </w:rPr>
      </w:pPr>
      <w:r w:rsidRPr="00551C8A">
        <w:rPr>
          <w:sz w:val="28"/>
          <w:szCs w:val="28"/>
        </w:rPr>
        <w:t xml:space="preserve"> char </w:t>
      </w:r>
      <w:proofErr w:type="spellStart"/>
      <w:r w:rsidRPr="00551C8A">
        <w:rPr>
          <w:sz w:val="28"/>
          <w:szCs w:val="28"/>
        </w:rPr>
        <w:t>mes</w:t>
      </w:r>
      <w:proofErr w:type="spellEnd"/>
      <w:r w:rsidRPr="00551C8A">
        <w:rPr>
          <w:sz w:val="28"/>
          <w:szCs w:val="28"/>
        </w:rPr>
        <w:t xml:space="preserve"> [10];</w:t>
      </w:r>
    </w:p>
    <w:p w14:paraId="589F63C1" w14:textId="77777777" w:rsidR="00CD6DFF" w:rsidRPr="00551C8A" w:rsidRDefault="00CD6DFF" w:rsidP="00BA261B">
      <w:pPr>
        <w:rPr>
          <w:sz w:val="28"/>
          <w:szCs w:val="28"/>
        </w:rPr>
      </w:pPr>
      <w:r w:rsidRPr="00551C8A">
        <w:rPr>
          <w:sz w:val="28"/>
          <w:szCs w:val="28"/>
        </w:rPr>
        <w:t xml:space="preserve"> char </w:t>
      </w:r>
      <w:proofErr w:type="spellStart"/>
      <w:r w:rsidRPr="00551C8A">
        <w:rPr>
          <w:sz w:val="28"/>
          <w:szCs w:val="28"/>
        </w:rPr>
        <w:t>grup</w:t>
      </w:r>
      <w:proofErr w:type="spellEnd"/>
      <w:r w:rsidRPr="00551C8A">
        <w:rPr>
          <w:sz w:val="28"/>
          <w:szCs w:val="28"/>
        </w:rPr>
        <w:t xml:space="preserve">; </w:t>
      </w:r>
    </w:p>
    <w:p w14:paraId="75C2DB72" w14:textId="77777777" w:rsidR="00CD6DFF" w:rsidRPr="00551C8A" w:rsidRDefault="00CD6DFF" w:rsidP="00BA261B">
      <w:pPr>
        <w:rPr>
          <w:sz w:val="28"/>
          <w:szCs w:val="28"/>
        </w:rPr>
      </w:pPr>
      <w:r w:rsidRPr="00551C8A">
        <w:rPr>
          <w:sz w:val="28"/>
          <w:szCs w:val="28"/>
        </w:rPr>
        <w:t xml:space="preserve"> float sb</w:t>
      </w:r>
      <w:proofErr w:type="gramStart"/>
      <w:r w:rsidRPr="00551C8A">
        <w:rPr>
          <w:sz w:val="28"/>
          <w:szCs w:val="28"/>
        </w:rPr>
        <w:t>; }</w:t>
      </w:r>
      <w:proofErr w:type="gramEnd"/>
      <w:r w:rsidRPr="00551C8A">
        <w:rPr>
          <w:sz w:val="28"/>
          <w:szCs w:val="28"/>
        </w:rPr>
        <w:t> </w:t>
      </w:r>
    </w:p>
    <w:p w14:paraId="4F6999AD" w14:textId="77777777" w:rsidR="00CD6DFF" w:rsidRPr="00551C8A" w:rsidRDefault="00CD6DFF" w:rsidP="00BA261B">
      <w:pPr>
        <w:rPr>
          <w:sz w:val="28"/>
          <w:szCs w:val="28"/>
        </w:rPr>
      </w:pPr>
      <w:r w:rsidRPr="00551C8A">
        <w:rPr>
          <w:sz w:val="28"/>
          <w:szCs w:val="28"/>
        </w:rPr>
        <w:t>struct prep</w:t>
      </w:r>
      <w:r w:rsidRPr="00551C8A">
        <w:rPr>
          <w:sz w:val="28"/>
          <w:szCs w:val="28"/>
        </w:rPr>
        <w:br/>
        <w:t xml:space="preserve">{ </w:t>
      </w:r>
    </w:p>
    <w:p w14:paraId="21396607" w14:textId="77777777" w:rsidR="00CD6DFF" w:rsidRPr="00551C8A" w:rsidRDefault="00CD6DFF" w:rsidP="00BA261B">
      <w:pPr>
        <w:rPr>
          <w:sz w:val="28"/>
          <w:szCs w:val="28"/>
        </w:rPr>
      </w:pPr>
      <w:r w:rsidRPr="00551C8A">
        <w:rPr>
          <w:sz w:val="28"/>
          <w:szCs w:val="28"/>
        </w:rPr>
        <w:t xml:space="preserve">char </w:t>
      </w:r>
      <w:proofErr w:type="spellStart"/>
      <w:r w:rsidRPr="00551C8A">
        <w:rPr>
          <w:sz w:val="28"/>
          <w:szCs w:val="28"/>
        </w:rPr>
        <w:t>fio</w:t>
      </w:r>
      <w:proofErr w:type="spellEnd"/>
      <w:r w:rsidRPr="00551C8A">
        <w:rPr>
          <w:sz w:val="28"/>
          <w:szCs w:val="28"/>
        </w:rPr>
        <w:t xml:space="preserve"> [25];</w:t>
      </w:r>
      <w:r w:rsidRPr="00551C8A">
        <w:rPr>
          <w:sz w:val="28"/>
          <w:szCs w:val="28"/>
        </w:rPr>
        <w:br/>
        <w:t>int den, god;</w:t>
      </w:r>
      <w:r w:rsidRPr="00551C8A">
        <w:rPr>
          <w:sz w:val="28"/>
          <w:szCs w:val="28"/>
        </w:rPr>
        <w:br/>
        <w:t xml:space="preserve">char </w:t>
      </w:r>
      <w:proofErr w:type="spellStart"/>
      <w:r w:rsidRPr="00551C8A">
        <w:rPr>
          <w:sz w:val="28"/>
          <w:szCs w:val="28"/>
        </w:rPr>
        <w:t>mes</w:t>
      </w:r>
      <w:proofErr w:type="spellEnd"/>
      <w:r w:rsidRPr="00551C8A">
        <w:rPr>
          <w:sz w:val="28"/>
          <w:szCs w:val="28"/>
        </w:rPr>
        <w:t xml:space="preserve"> [10];</w:t>
      </w:r>
      <w:r w:rsidRPr="00551C8A">
        <w:rPr>
          <w:sz w:val="28"/>
          <w:szCs w:val="28"/>
        </w:rPr>
        <w:br/>
        <w:t xml:space="preserve">char </w:t>
      </w:r>
      <w:proofErr w:type="spellStart"/>
      <w:r w:rsidRPr="00551C8A">
        <w:rPr>
          <w:sz w:val="28"/>
          <w:szCs w:val="28"/>
        </w:rPr>
        <w:t>kaf</w:t>
      </w:r>
      <w:proofErr w:type="spellEnd"/>
      <w:r w:rsidRPr="00551C8A">
        <w:rPr>
          <w:sz w:val="28"/>
          <w:szCs w:val="28"/>
        </w:rPr>
        <w:t xml:space="preserve">, </w:t>
      </w:r>
      <w:proofErr w:type="spellStart"/>
      <w:r w:rsidRPr="00551C8A">
        <w:rPr>
          <w:sz w:val="28"/>
          <w:szCs w:val="28"/>
        </w:rPr>
        <w:t>dolg</w:t>
      </w:r>
      <w:proofErr w:type="spellEnd"/>
      <w:r w:rsidRPr="00551C8A">
        <w:rPr>
          <w:sz w:val="28"/>
          <w:szCs w:val="28"/>
        </w:rPr>
        <w:t>;</w:t>
      </w:r>
      <w:r w:rsidRPr="00551C8A">
        <w:rPr>
          <w:sz w:val="28"/>
          <w:szCs w:val="28"/>
        </w:rPr>
        <w:br/>
        <w:t>}</w:t>
      </w:r>
    </w:p>
    <w:p w14:paraId="320BEEC3"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В оголошених типах однакові поля можна об’єднати в окрему структуру і застосовувати її при описі інших типів. Поетапно це виглядає так:</w:t>
      </w:r>
    </w:p>
    <w:p w14:paraId="0ED38EFA" w14:textId="77777777" w:rsidR="00CD6DFF" w:rsidRPr="00A57A71" w:rsidRDefault="00CD6DFF" w:rsidP="00355704">
      <w:pPr>
        <w:pStyle w:val="TextBody"/>
        <w:numPr>
          <w:ilvl w:val="0"/>
          <w:numId w:val="20"/>
        </w:numPr>
        <w:tabs>
          <w:tab w:val="left" w:pos="2828"/>
        </w:tabs>
        <w:autoSpaceDE/>
        <w:autoSpaceDN/>
        <w:adjustRightInd/>
        <w:spacing w:after="0" w:line="240" w:lineRule="auto"/>
        <w:ind w:left="0" w:hanging="283"/>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загальна структура: </w:t>
      </w:r>
    </w:p>
    <w:p w14:paraId="6520C204"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proofErr w:type="spellStart"/>
      <w:r w:rsidRPr="00A57A71">
        <w:rPr>
          <w:rStyle w:val="af3"/>
          <w:rFonts w:asciiTheme="minorHAnsi" w:hAnsiTheme="minorHAnsi" w:cs="Times New Roman"/>
          <w:color w:val="0070C0"/>
          <w:sz w:val="28"/>
          <w:szCs w:val="28"/>
          <w:lang w:val="uk-UA"/>
        </w:rPr>
        <w:t>struct</w:t>
      </w:r>
      <w:proofErr w:type="spellEnd"/>
      <w:r w:rsidRPr="00A57A71">
        <w:rPr>
          <w:rStyle w:val="af3"/>
          <w:rFonts w:asciiTheme="minorHAnsi" w:hAnsiTheme="minorHAnsi" w:cs="Times New Roman"/>
          <w:sz w:val="28"/>
          <w:szCs w:val="28"/>
          <w:lang w:val="uk-UA"/>
        </w:rPr>
        <w:t xml:space="preserve"> </w:t>
      </w:r>
      <w:proofErr w:type="spellStart"/>
      <w:r w:rsidRPr="00A57A71">
        <w:rPr>
          <w:rStyle w:val="af3"/>
          <w:rFonts w:asciiTheme="minorHAnsi" w:hAnsiTheme="minorHAnsi" w:cs="Times New Roman"/>
          <w:sz w:val="28"/>
          <w:szCs w:val="28"/>
          <w:lang w:val="uk-UA"/>
        </w:rPr>
        <w:t>spd</w:t>
      </w:r>
      <w:proofErr w:type="spellEnd"/>
    </w:p>
    <w:p w14:paraId="34C0124F"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r w:rsidRPr="00A57A71">
        <w:rPr>
          <w:rStyle w:val="af3"/>
          <w:rFonts w:asciiTheme="minorHAnsi" w:hAnsiTheme="minorHAnsi" w:cs="Times New Roman"/>
          <w:sz w:val="28"/>
          <w:szCs w:val="28"/>
          <w:lang w:val="uk-UA"/>
        </w:rPr>
        <w:t xml:space="preserve">{ </w:t>
      </w:r>
      <w:proofErr w:type="spellStart"/>
      <w:r w:rsidRPr="00A57A71">
        <w:rPr>
          <w:rStyle w:val="af3"/>
          <w:rFonts w:asciiTheme="minorHAnsi" w:hAnsiTheme="minorHAnsi" w:cs="Times New Roman"/>
          <w:color w:val="0070C0"/>
          <w:sz w:val="28"/>
          <w:szCs w:val="28"/>
          <w:lang w:val="uk-UA"/>
        </w:rPr>
        <w:t>char</w:t>
      </w:r>
      <w:proofErr w:type="spellEnd"/>
      <w:r w:rsidRPr="00A57A71">
        <w:rPr>
          <w:rStyle w:val="af3"/>
          <w:rFonts w:asciiTheme="minorHAnsi" w:hAnsiTheme="minorHAnsi" w:cs="Times New Roman"/>
          <w:sz w:val="28"/>
          <w:szCs w:val="28"/>
          <w:lang w:val="uk-UA"/>
        </w:rPr>
        <w:t xml:space="preserve"> </w:t>
      </w:r>
      <w:proofErr w:type="spellStart"/>
      <w:r w:rsidRPr="00A57A71">
        <w:rPr>
          <w:rStyle w:val="af3"/>
          <w:rFonts w:asciiTheme="minorHAnsi" w:hAnsiTheme="minorHAnsi" w:cs="Times New Roman"/>
          <w:sz w:val="28"/>
          <w:szCs w:val="28"/>
          <w:lang w:val="uk-UA"/>
        </w:rPr>
        <w:t>fio</w:t>
      </w:r>
      <w:proofErr w:type="spellEnd"/>
      <w:r w:rsidRPr="00A57A71">
        <w:rPr>
          <w:rStyle w:val="af3"/>
          <w:rFonts w:asciiTheme="minorHAnsi" w:hAnsiTheme="minorHAnsi" w:cs="Times New Roman"/>
          <w:sz w:val="28"/>
          <w:szCs w:val="28"/>
          <w:lang w:val="uk-UA"/>
        </w:rPr>
        <w:t xml:space="preserve"> [25];</w:t>
      </w:r>
    </w:p>
    <w:p w14:paraId="478B2808"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proofErr w:type="spellStart"/>
      <w:r w:rsidRPr="00A57A71">
        <w:rPr>
          <w:rStyle w:val="af3"/>
          <w:rFonts w:asciiTheme="minorHAnsi" w:hAnsiTheme="minorHAnsi" w:cs="Times New Roman"/>
          <w:color w:val="0070C0"/>
          <w:sz w:val="28"/>
          <w:szCs w:val="28"/>
          <w:lang w:val="uk-UA"/>
        </w:rPr>
        <w:t>int</w:t>
      </w:r>
      <w:proofErr w:type="spellEnd"/>
      <w:r w:rsidRPr="00A57A71">
        <w:rPr>
          <w:rStyle w:val="af3"/>
          <w:rFonts w:asciiTheme="minorHAnsi" w:hAnsiTheme="minorHAnsi" w:cs="Times New Roman"/>
          <w:sz w:val="28"/>
          <w:szCs w:val="28"/>
          <w:lang w:val="uk-UA"/>
        </w:rPr>
        <w:t xml:space="preserve"> </w:t>
      </w:r>
      <w:proofErr w:type="spellStart"/>
      <w:r w:rsidRPr="00A57A71">
        <w:rPr>
          <w:rStyle w:val="af3"/>
          <w:rFonts w:asciiTheme="minorHAnsi" w:hAnsiTheme="minorHAnsi" w:cs="Times New Roman"/>
          <w:sz w:val="28"/>
          <w:szCs w:val="28"/>
          <w:lang w:val="uk-UA"/>
        </w:rPr>
        <w:t>den</w:t>
      </w:r>
      <w:proofErr w:type="spellEnd"/>
      <w:r w:rsidRPr="00A57A71">
        <w:rPr>
          <w:rStyle w:val="af3"/>
          <w:rFonts w:asciiTheme="minorHAnsi" w:hAnsiTheme="minorHAnsi" w:cs="Times New Roman"/>
          <w:sz w:val="28"/>
          <w:szCs w:val="28"/>
          <w:lang w:val="uk-UA"/>
        </w:rPr>
        <w:t xml:space="preserve">, </w:t>
      </w:r>
      <w:proofErr w:type="spellStart"/>
      <w:r w:rsidRPr="00A57A71">
        <w:rPr>
          <w:rStyle w:val="af3"/>
          <w:rFonts w:asciiTheme="minorHAnsi" w:hAnsiTheme="minorHAnsi" w:cs="Times New Roman"/>
          <w:sz w:val="28"/>
          <w:szCs w:val="28"/>
          <w:lang w:val="uk-UA"/>
        </w:rPr>
        <w:t>god</w:t>
      </w:r>
      <w:proofErr w:type="spellEnd"/>
      <w:r w:rsidRPr="00A57A71">
        <w:rPr>
          <w:rStyle w:val="af3"/>
          <w:rFonts w:asciiTheme="minorHAnsi" w:hAnsiTheme="minorHAnsi" w:cs="Times New Roman"/>
          <w:sz w:val="28"/>
          <w:szCs w:val="28"/>
          <w:lang w:val="uk-UA"/>
        </w:rPr>
        <w:t>;</w:t>
      </w:r>
    </w:p>
    <w:p w14:paraId="408B91C0"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proofErr w:type="spellStart"/>
      <w:r w:rsidRPr="00A57A71">
        <w:rPr>
          <w:rStyle w:val="af3"/>
          <w:rFonts w:asciiTheme="minorHAnsi" w:hAnsiTheme="minorHAnsi" w:cs="Times New Roman"/>
          <w:color w:val="0070C0"/>
          <w:sz w:val="28"/>
          <w:szCs w:val="28"/>
          <w:lang w:val="uk-UA"/>
        </w:rPr>
        <w:t>char</w:t>
      </w:r>
      <w:proofErr w:type="spellEnd"/>
      <w:r w:rsidRPr="00A57A71">
        <w:rPr>
          <w:rStyle w:val="af3"/>
          <w:rFonts w:asciiTheme="minorHAnsi" w:hAnsiTheme="minorHAnsi" w:cs="Times New Roman"/>
          <w:sz w:val="28"/>
          <w:szCs w:val="28"/>
          <w:lang w:val="uk-UA"/>
        </w:rPr>
        <w:t xml:space="preserve"> </w:t>
      </w:r>
      <w:proofErr w:type="spellStart"/>
      <w:r w:rsidRPr="00A57A71">
        <w:rPr>
          <w:rStyle w:val="af3"/>
          <w:rFonts w:asciiTheme="minorHAnsi" w:hAnsiTheme="minorHAnsi" w:cs="Times New Roman"/>
          <w:sz w:val="28"/>
          <w:szCs w:val="28"/>
          <w:lang w:val="uk-UA"/>
        </w:rPr>
        <w:t>mas</w:t>
      </w:r>
      <w:proofErr w:type="spellEnd"/>
      <w:r w:rsidRPr="00A57A71">
        <w:rPr>
          <w:rStyle w:val="af3"/>
          <w:rFonts w:asciiTheme="minorHAnsi" w:hAnsiTheme="minorHAnsi" w:cs="Times New Roman"/>
          <w:sz w:val="28"/>
          <w:szCs w:val="28"/>
          <w:lang w:val="uk-UA"/>
        </w:rPr>
        <w:t>[10]; }</w:t>
      </w:r>
    </w:p>
    <w:p w14:paraId="45633A3B" w14:textId="77777777" w:rsidR="00CD6DFF" w:rsidRPr="00A57A71" w:rsidRDefault="00CD6DFF" w:rsidP="00355704">
      <w:pPr>
        <w:pStyle w:val="TextBody"/>
        <w:numPr>
          <w:ilvl w:val="0"/>
          <w:numId w:val="21"/>
        </w:numPr>
        <w:tabs>
          <w:tab w:val="left" w:pos="2828"/>
        </w:tabs>
        <w:autoSpaceDE/>
        <w:autoSpaceDN/>
        <w:adjustRightInd/>
        <w:spacing w:after="0" w:line="240" w:lineRule="auto"/>
        <w:ind w:left="0" w:hanging="283"/>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структура для опису інформації про студентів :</w:t>
      </w:r>
    </w:p>
    <w:p w14:paraId="0ABDCE37"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proofErr w:type="spellStart"/>
      <w:r w:rsidRPr="00A57A71">
        <w:rPr>
          <w:rStyle w:val="af3"/>
          <w:rFonts w:asciiTheme="minorHAnsi" w:hAnsiTheme="minorHAnsi" w:cs="Times New Roman"/>
          <w:color w:val="0070C0"/>
          <w:sz w:val="28"/>
          <w:szCs w:val="28"/>
          <w:lang w:val="uk-UA"/>
        </w:rPr>
        <w:t>struct</w:t>
      </w:r>
      <w:proofErr w:type="spellEnd"/>
      <w:r w:rsidRPr="00A57A71">
        <w:rPr>
          <w:rStyle w:val="af3"/>
          <w:rFonts w:asciiTheme="minorHAnsi" w:hAnsiTheme="minorHAnsi" w:cs="Times New Roman"/>
          <w:sz w:val="28"/>
          <w:szCs w:val="28"/>
          <w:lang w:val="uk-UA"/>
        </w:rPr>
        <w:t xml:space="preserve"> </w:t>
      </w:r>
      <w:proofErr w:type="spellStart"/>
      <w:r w:rsidRPr="00A57A71">
        <w:rPr>
          <w:rStyle w:val="af3"/>
          <w:rFonts w:asciiTheme="minorHAnsi" w:hAnsiTheme="minorHAnsi" w:cs="Times New Roman"/>
          <w:sz w:val="28"/>
          <w:szCs w:val="28"/>
          <w:lang w:val="uk-UA"/>
        </w:rPr>
        <w:t>stud</w:t>
      </w:r>
      <w:proofErr w:type="spellEnd"/>
    </w:p>
    <w:p w14:paraId="2E9CD339"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r w:rsidRPr="00A57A71">
        <w:rPr>
          <w:rStyle w:val="af3"/>
          <w:rFonts w:asciiTheme="minorHAnsi" w:hAnsiTheme="minorHAnsi" w:cs="Times New Roman"/>
          <w:sz w:val="28"/>
          <w:szCs w:val="28"/>
          <w:lang w:val="uk-UA"/>
        </w:rPr>
        <w:t xml:space="preserve">{ </w:t>
      </w:r>
      <w:proofErr w:type="spellStart"/>
      <w:r w:rsidRPr="00A57A71">
        <w:rPr>
          <w:rStyle w:val="af3"/>
          <w:rFonts w:asciiTheme="minorHAnsi" w:hAnsiTheme="minorHAnsi" w:cs="Times New Roman"/>
          <w:sz w:val="28"/>
          <w:szCs w:val="28"/>
          <w:lang w:val="uk-UA"/>
        </w:rPr>
        <w:t>spd</w:t>
      </w:r>
      <w:proofErr w:type="spellEnd"/>
      <w:r w:rsidRPr="00A57A71">
        <w:rPr>
          <w:rStyle w:val="af3"/>
          <w:rFonts w:asciiTheme="minorHAnsi" w:hAnsiTheme="minorHAnsi" w:cs="Times New Roman"/>
          <w:sz w:val="28"/>
          <w:szCs w:val="28"/>
          <w:lang w:val="uk-UA"/>
        </w:rPr>
        <w:t xml:space="preserve"> </w:t>
      </w:r>
      <w:proofErr w:type="spellStart"/>
      <w:r w:rsidRPr="00A57A71">
        <w:rPr>
          <w:rStyle w:val="af3"/>
          <w:rFonts w:asciiTheme="minorHAnsi" w:hAnsiTheme="minorHAnsi" w:cs="Times New Roman"/>
          <w:sz w:val="28"/>
          <w:szCs w:val="28"/>
          <w:lang w:val="uk-UA"/>
        </w:rPr>
        <w:t>dr</w:t>
      </w:r>
      <w:proofErr w:type="spellEnd"/>
      <w:r w:rsidRPr="00A57A71">
        <w:rPr>
          <w:rStyle w:val="af3"/>
          <w:rFonts w:asciiTheme="minorHAnsi" w:hAnsiTheme="minorHAnsi" w:cs="Times New Roman"/>
          <w:sz w:val="28"/>
          <w:szCs w:val="28"/>
          <w:lang w:val="uk-UA"/>
        </w:rPr>
        <w:t>;</w:t>
      </w:r>
    </w:p>
    <w:p w14:paraId="515FF0DF"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proofErr w:type="spellStart"/>
      <w:r w:rsidRPr="00A57A71">
        <w:rPr>
          <w:rStyle w:val="af3"/>
          <w:rFonts w:asciiTheme="minorHAnsi" w:hAnsiTheme="minorHAnsi" w:cs="Times New Roman"/>
          <w:color w:val="0070C0"/>
          <w:sz w:val="28"/>
          <w:szCs w:val="28"/>
          <w:lang w:val="uk-UA"/>
        </w:rPr>
        <w:t>char</w:t>
      </w:r>
      <w:proofErr w:type="spellEnd"/>
      <w:r w:rsidRPr="00A57A71">
        <w:rPr>
          <w:rStyle w:val="af3"/>
          <w:rFonts w:asciiTheme="minorHAnsi" w:hAnsiTheme="minorHAnsi" w:cs="Times New Roman"/>
          <w:sz w:val="28"/>
          <w:szCs w:val="28"/>
          <w:lang w:val="uk-UA"/>
        </w:rPr>
        <w:t xml:space="preserve"> </w:t>
      </w:r>
      <w:proofErr w:type="spellStart"/>
      <w:r w:rsidRPr="00A57A71">
        <w:rPr>
          <w:rStyle w:val="af3"/>
          <w:rFonts w:asciiTheme="minorHAnsi" w:hAnsiTheme="minorHAnsi" w:cs="Times New Roman"/>
          <w:sz w:val="28"/>
          <w:szCs w:val="28"/>
          <w:lang w:val="uk-UA"/>
        </w:rPr>
        <w:t>grup</w:t>
      </w:r>
      <w:proofErr w:type="spellEnd"/>
      <w:r w:rsidRPr="00A57A71">
        <w:rPr>
          <w:rStyle w:val="af3"/>
          <w:rFonts w:asciiTheme="minorHAnsi" w:hAnsiTheme="minorHAnsi" w:cs="Times New Roman"/>
          <w:sz w:val="28"/>
          <w:szCs w:val="28"/>
          <w:lang w:val="uk-UA"/>
        </w:rPr>
        <w:t>;</w:t>
      </w:r>
    </w:p>
    <w:p w14:paraId="68A87992"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proofErr w:type="spellStart"/>
      <w:r w:rsidRPr="00A57A71">
        <w:rPr>
          <w:rStyle w:val="af3"/>
          <w:rFonts w:asciiTheme="minorHAnsi" w:hAnsiTheme="minorHAnsi" w:cs="Times New Roman"/>
          <w:color w:val="0070C0"/>
          <w:sz w:val="28"/>
          <w:szCs w:val="28"/>
          <w:lang w:val="uk-UA"/>
        </w:rPr>
        <w:t>float</w:t>
      </w:r>
      <w:proofErr w:type="spellEnd"/>
      <w:r w:rsidRPr="00A57A71">
        <w:rPr>
          <w:rStyle w:val="af3"/>
          <w:rFonts w:asciiTheme="minorHAnsi" w:hAnsiTheme="minorHAnsi" w:cs="Times New Roman"/>
          <w:sz w:val="28"/>
          <w:szCs w:val="28"/>
          <w:lang w:val="uk-UA"/>
        </w:rPr>
        <w:t xml:space="preserve"> </w:t>
      </w:r>
      <w:proofErr w:type="spellStart"/>
      <w:r w:rsidRPr="00A57A71">
        <w:rPr>
          <w:rStyle w:val="af3"/>
          <w:rFonts w:asciiTheme="minorHAnsi" w:hAnsiTheme="minorHAnsi" w:cs="Times New Roman"/>
          <w:sz w:val="28"/>
          <w:szCs w:val="28"/>
          <w:lang w:val="uk-UA"/>
        </w:rPr>
        <w:t>sb</w:t>
      </w:r>
      <w:proofErr w:type="spellEnd"/>
      <w:r w:rsidRPr="00A57A71">
        <w:rPr>
          <w:rStyle w:val="af3"/>
          <w:rFonts w:asciiTheme="minorHAnsi" w:hAnsiTheme="minorHAnsi" w:cs="Times New Roman"/>
          <w:sz w:val="28"/>
          <w:szCs w:val="28"/>
          <w:lang w:val="uk-UA"/>
        </w:rPr>
        <w:t xml:space="preserve">}  </w:t>
      </w:r>
    </w:p>
    <w:p w14:paraId="224CB8B9"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r w:rsidRPr="00A57A71">
        <w:rPr>
          <w:rStyle w:val="af3"/>
          <w:rFonts w:asciiTheme="minorHAnsi" w:hAnsiTheme="minorHAnsi" w:cs="Times New Roman"/>
          <w:sz w:val="28"/>
          <w:szCs w:val="28"/>
          <w:lang w:val="uk-UA"/>
        </w:rPr>
        <w:t>st1, st2;</w:t>
      </w:r>
    </w:p>
    <w:p w14:paraId="74574D26" w14:textId="77777777" w:rsidR="00CD6DFF" w:rsidRPr="00A57A71" w:rsidRDefault="00CD6DFF" w:rsidP="00355704">
      <w:pPr>
        <w:pStyle w:val="TextBody"/>
        <w:numPr>
          <w:ilvl w:val="0"/>
          <w:numId w:val="22"/>
        </w:numPr>
        <w:tabs>
          <w:tab w:val="left" w:pos="2828"/>
        </w:tabs>
        <w:autoSpaceDE/>
        <w:autoSpaceDN/>
        <w:adjustRightInd/>
        <w:spacing w:after="0" w:line="240" w:lineRule="auto"/>
        <w:ind w:left="0" w:hanging="283"/>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структура для опису інформації про викладачів: </w:t>
      </w:r>
    </w:p>
    <w:p w14:paraId="543790A2"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proofErr w:type="spellStart"/>
      <w:r w:rsidRPr="00A57A71">
        <w:rPr>
          <w:rStyle w:val="af3"/>
          <w:rFonts w:asciiTheme="minorHAnsi" w:hAnsiTheme="minorHAnsi" w:cs="Times New Roman"/>
          <w:color w:val="0070C0"/>
          <w:sz w:val="28"/>
          <w:szCs w:val="28"/>
          <w:lang w:val="uk-UA"/>
        </w:rPr>
        <w:t>struct</w:t>
      </w:r>
      <w:proofErr w:type="spellEnd"/>
      <w:r w:rsidRPr="00A57A71">
        <w:rPr>
          <w:rStyle w:val="af3"/>
          <w:rFonts w:asciiTheme="minorHAnsi" w:hAnsiTheme="minorHAnsi" w:cs="Times New Roman"/>
          <w:sz w:val="28"/>
          <w:szCs w:val="28"/>
          <w:lang w:val="uk-UA"/>
        </w:rPr>
        <w:t xml:space="preserve"> </w:t>
      </w:r>
      <w:proofErr w:type="spellStart"/>
      <w:r w:rsidRPr="00A57A71">
        <w:rPr>
          <w:rStyle w:val="af3"/>
          <w:rFonts w:asciiTheme="minorHAnsi" w:hAnsiTheme="minorHAnsi" w:cs="Times New Roman"/>
          <w:sz w:val="28"/>
          <w:szCs w:val="28"/>
          <w:lang w:val="uk-UA"/>
        </w:rPr>
        <w:t>prep</w:t>
      </w:r>
      <w:proofErr w:type="spellEnd"/>
    </w:p>
    <w:p w14:paraId="72B46AFE"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r w:rsidRPr="00A57A71">
        <w:rPr>
          <w:rStyle w:val="af3"/>
          <w:rFonts w:asciiTheme="minorHAnsi" w:hAnsiTheme="minorHAnsi" w:cs="Times New Roman"/>
          <w:sz w:val="28"/>
          <w:szCs w:val="28"/>
          <w:lang w:val="uk-UA"/>
        </w:rPr>
        <w:t xml:space="preserve">{ </w:t>
      </w:r>
      <w:proofErr w:type="spellStart"/>
      <w:r w:rsidRPr="00A57A71">
        <w:rPr>
          <w:rStyle w:val="af3"/>
          <w:rFonts w:asciiTheme="minorHAnsi" w:hAnsiTheme="minorHAnsi" w:cs="Times New Roman"/>
          <w:sz w:val="28"/>
          <w:szCs w:val="28"/>
          <w:lang w:val="uk-UA"/>
        </w:rPr>
        <w:t>spd</w:t>
      </w:r>
      <w:proofErr w:type="spellEnd"/>
      <w:r w:rsidRPr="00A57A71">
        <w:rPr>
          <w:rStyle w:val="af3"/>
          <w:rFonts w:asciiTheme="minorHAnsi" w:hAnsiTheme="minorHAnsi" w:cs="Times New Roman"/>
          <w:sz w:val="28"/>
          <w:szCs w:val="28"/>
          <w:lang w:val="uk-UA"/>
        </w:rPr>
        <w:t xml:space="preserve"> </w:t>
      </w:r>
      <w:proofErr w:type="spellStart"/>
      <w:r w:rsidRPr="00A57A71">
        <w:rPr>
          <w:rStyle w:val="af3"/>
          <w:rFonts w:asciiTheme="minorHAnsi" w:hAnsiTheme="minorHAnsi" w:cs="Times New Roman"/>
          <w:sz w:val="28"/>
          <w:szCs w:val="28"/>
          <w:lang w:val="uk-UA"/>
        </w:rPr>
        <w:t>dr</w:t>
      </w:r>
      <w:proofErr w:type="spellEnd"/>
      <w:r w:rsidRPr="00A57A71">
        <w:rPr>
          <w:rStyle w:val="af3"/>
          <w:rFonts w:asciiTheme="minorHAnsi" w:hAnsiTheme="minorHAnsi" w:cs="Times New Roman"/>
          <w:sz w:val="28"/>
          <w:szCs w:val="28"/>
          <w:lang w:val="uk-UA"/>
        </w:rPr>
        <w:t>;</w:t>
      </w:r>
    </w:p>
    <w:p w14:paraId="0E7991CE"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proofErr w:type="spellStart"/>
      <w:r w:rsidRPr="00A57A71">
        <w:rPr>
          <w:rStyle w:val="af3"/>
          <w:rFonts w:asciiTheme="minorHAnsi" w:hAnsiTheme="minorHAnsi" w:cs="Times New Roman"/>
          <w:color w:val="0070C0"/>
          <w:sz w:val="28"/>
          <w:szCs w:val="28"/>
          <w:lang w:val="uk-UA"/>
        </w:rPr>
        <w:lastRenderedPageBreak/>
        <w:t>char</w:t>
      </w:r>
      <w:proofErr w:type="spellEnd"/>
      <w:r w:rsidRPr="00A57A71">
        <w:rPr>
          <w:rStyle w:val="af3"/>
          <w:rFonts w:asciiTheme="minorHAnsi" w:hAnsiTheme="minorHAnsi" w:cs="Times New Roman"/>
          <w:sz w:val="28"/>
          <w:szCs w:val="28"/>
          <w:lang w:val="uk-UA"/>
        </w:rPr>
        <w:t xml:space="preserve"> </w:t>
      </w:r>
      <w:proofErr w:type="spellStart"/>
      <w:r w:rsidRPr="00A57A71">
        <w:rPr>
          <w:rStyle w:val="af3"/>
          <w:rFonts w:asciiTheme="minorHAnsi" w:hAnsiTheme="minorHAnsi" w:cs="Times New Roman"/>
          <w:sz w:val="28"/>
          <w:szCs w:val="28"/>
          <w:lang w:val="uk-UA"/>
        </w:rPr>
        <w:t>kaf</w:t>
      </w:r>
      <w:proofErr w:type="spellEnd"/>
      <w:r w:rsidRPr="00A57A71">
        <w:rPr>
          <w:rStyle w:val="af3"/>
          <w:rFonts w:asciiTheme="minorHAnsi" w:hAnsiTheme="minorHAnsi" w:cs="Times New Roman"/>
          <w:sz w:val="28"/>
          <w:szCs w:val="28"/>
          <w:lang w:val="uk-UA"/>
        </w:rPr>
        <w:t xml:space="preserve"> [10];</w:t>
      </w:r>
    </w:p>
    <w:p w14:paraId="68DB454E"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proofErr w:type="spellStart"/>
      <w:r w:rsidRPr="00A57A71">
        <w:rPr>
          <w:rStyle w:val="af3"/>
          <w:rFonts w:asciiTheme="minorHAnsi" w:hAnsiTheme="minorHAnsi" w:cs="Times New Roman"/>
          <w:color w:val="0070C0"/>
          <w:sz w:val="28"/>
          <w:szCs w:val="28"/>
          <w:lang w:val="uk-UA"/>
        </w:rPr>
        <w:t>char</w:t>
      </w:r>
      <w:proofErr w:type="spellEnd"/>
      <w:r w:rsidRPr="00A57A71">
        <w:rPr>
          <w:rStyle w:val="af3"/>
          <w:rFonts w:asciiTheme="minorHAnsi" w:hAnsiTheme="minorHAnsi" w:cs="Times New Roman"/>
          <w:sz w:val="28"/>
          <w:szCs w:val="28"/>
          <w:lang w:val="uk-UA"/>
        </w:rPr>
        <w:t xml:space="preserve"> </w:t>
      </w:r>
      <w:proofErr w:type="spellStart"/>
      <w:r w:rsidRPr="00A57A71">
        <w:rPr>
          <w:rStyle w:val="af3"/>
          <w:rFonts w:asciiTheme="minorHAnsi" w:hAnsiTheme="minorHAnsi" w:cs="Times New Roman"/>
          <w:sz w:val="28"/>
          <w:szCs w:val="28"/>
          <w:lang w:val="uk-UA"/>
        </w:rPr>
        <w:t>dolg</w:t>
      </w:r>
      <w:proofErr w:type="spellEnd"/>
      <w:r w:rsidRPr="00A57A71">
        <w:rPr>
          <w:rStyle w:val="af3"/>
          <w:rFonts w:asciiTheme="minorHAnsi" w:hAnsiTheme="minorHAnsi" w:cs="Times New Roman"/>
          <w:sz w:val="28"/>
          <w:szCs w:val="28"/>
          <w:lang w:val="uk-UA"/>
        </w:rPr>
        <w:t xml:space="preserve"> [15];</w:t>
      </w:r>
    </w:p>
    <w:p w14:paraId="3EFEA763"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r w:rsidRPr="00A57A71">
        <w:rPr>
          <w:rStyle w:val="af3"/>
          <w:rFonts w:asciiTheme="minorHAnsi" w:hAnsiTheme="minorHAnsi" w:cs="Times New Roman"/>
          <w:sz w:val="28"/>
          <w:szCs w:val="28"/>
          <w:lang w:val="uk-UA"/>
        </w:rPr>
        <w:t>} pr1, pr2;</w:t>
      </w:r>
    </w:p>
    <w:p w14:paraId="4A6869F0"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У структурах </w:t>
      </w:r>
      <w:proofErr w:type="spellStart"/>
      <w:r w:rsidRPr="00A57A71">
        <w:rPr>
          <w:rStyle w:val="af3"/>
          <w:rFonts w:ascii="Times New Roman" w:hAnsi="Times New Roman" w:cs="Times New Roman"/>
          <w:sz w:val="28"/>
          <w:szCs w:val="28"/>
          <w:lang w:val="uk-UA"/>
        </w:rPr>
        <w:t>stud</w:t>
      </w:r>
      <w:proofErr w:type="spellEnd"/>
      <w:r w:rsidRPr="00A57A71">
        <w:rPr>
          <w:rStyle w:val="af3"/>
          <w:rFonts w:ascii="Times New Roman" w:hAnsi="Times New Roman" w:cs="Times New Roman"/>
          <w:sz w:val="28"/>
          <w:szCs w:val="28"/>
          <w:lang w:val="uk-UA"/>
        </w:rPr>
        <w:t xml:space="preserve"> і </w:t>
      </w:r>
      <w:proofErr w:type="spellStart"/>
      <w:r w:rsidRPr="00A57A71">
        <w:rPr>
          <w:rStyle w:val="af3"/>
          <w:rFonts w:ascii="Times New Roman" w:hAnsi="Times New Roman" w:cs="Times New Roman"/>
          <w:sz w:val="28"/>
          <w:szCs w:val="28"/>
          <w:lang w:val="uk-UA"/>
        </w:rPr>
        <w:t>prep</w:t>
      </w:r>
      <w:proofErr w:type="spellEnd"/>
      <w:r w:rsidRPr="00A57A71">
        <w:rPr>
          <w:rFonts w:ascii="Times New Roman" w:hAnsi="Times New Roman" w:cs="Times New Roman"/>
          <w:sz w:val="28"/>
          <w:szCs w:val="28"/>
          <w:lang w:val="uk-UA"/>
        </w:rPr>
        <w:t xml:space="preserve"> для оголошення поля, що містить дані про прізвище і дату народження, використовується раніше описаний тип </w:t>
      </w:r>
      <w:proofErr w:type="spellStart"/>
      <w:r w:rsidRPr="00A57A71">
        <w:rPr>
          <w:rStyle w:val="af3"/>
          <w:rFonts w:ascii="Times New Roman" w:hAnsi="Times New Roman" w:cs="Times New Roman"/>
          <w:sz w:val="28"/>
          <w:szCs w:val="28"/>
          <w:lang w:val="uk-UA"/>
        </w:rPr>
        <w:t>spd</w:t>
      </w:r>
      <w:proofErr w:type="spellEnd"/>
      <w:r w:rsidRPr="00A57A71">
        <w:rPr>
          <w:rFonts w:ascii="Times New Roman" w:hAnsi="Times New Roman" w:cs="Times New Roman"/>
          <w:sz w:val="28"/>
          <w:szCs w:val="28"/>
          <w:lang w:val="uk-UA"/>
        </w:rPr>
        <w:t xml:space="preserve">. Тепер до поля </w:t>
      </w:r>
      <w:proofErr w:type="spellStart"/>
      <w:r w:rsidRPr="00A57A71">
        <w:rPr>
          <w:rStyle w:val="af3"/>
          <w:rFonts w:ascii="Times New Roman" w:hAnsi="Times New Roman" w:cs="Times New Roman"/>
          <w:sz w:val="28"/>
          <w:szCs w:val="28"/>
          <w:lang w:val="uk-UA"/>
        </w:rPr>
        <w:t>fio</w:t>
      </w:r>
      <w:proofErr w:type="spellEnd"/>
      <w:r w:rsidRPr="00A57A71">
        <w:rPr>
          <w:rStyle w:val="af3"/>
          <w:rFonts w:ascii="Times New Roman" w:hAnsi="Times New Roman" w:cs="Times New Roman"/>
          <w:sz w:val="28"/>
          <w:szCs w:val="28"/>
          <w:lang w:val="uk-UA"/>
        </w:rPr>
        <w:t xml:space="preserve">, </w:t>
      </w:r>
      <w:proofErr w:type="spellStart"/>
      <w:r w:rsidRPr="00A57A71">
        <w:rPr>
          <w:rStyle w:val="af3"/>
          <w:rFonts w:ascii="Times New Roman" w:hAnsi="Times New Roman" w:cs="Times New Roman"/>
          <w:sz w:val="28"/>
          <w:szCs w:val="28"/>
          <w:lang w:val="uk-UA"/>
        </w:rPr>
        <w:t>den</w:t>
      </w:r>
      <w:proofErr w:type="spellEnd"/>
      <w:r w:rsidRPr="00A57A71">
        <w:rPr>
          <w:rStyle w:val="af3"/>
          <w:rFonts w:ascii="Times New Roman" w:hAnsi="Times New Roman" w:cs="Times New Roman"/>
          <w:sz w:val="28"/>
          <w:szCs w:val="28"/>
          <w:lang w:val="uk-UA"/>
        </w:rPr>
        <w:t xml:space="preserve">, </w:t>
      </w:r>
      <w:proofErr w:type="spellStart"/>
      <w:r w:rsidRPr="00A57A71">
        <w:rPr>
          <w:rStyle w:val="af3"/>
          <w:rFonts w:ascii="Times New Roman" w:hAnsi="Times New Roman" w:cs="Times New Roman"/>
          <w:sz w:val="28"/>
          <w:szCs w:val="28"/>
          <w:lang w:val="uk-UA"/>
        </w:rPr>
        <w:t>god</w:t>
      </w:r>
      <w:proofErr w:type="spellEnd"/>
      <w:r w:rsidRPr="00A57A71">
        <w:rPr>
          <w:rStyle w:val="af3"/>
          <w:rFonts w:ascii="Times New Roman" w:hAnsi="Times New Roman" w:cs="Times New Roman"/>
          <w:sz w:val="28"/>
          <w:szCs w:val="28"/>
          <w:lang w:val="uk-UA"/>
        </w:rPr>
        <w:t xml:space="preserve">, </w:t>
      </w:r>
      <w:proofErr w:type="spellStart"/>
      <w:r w:rsidRPr="00A57A71">
        <w:rPr>
          <w:rStyle w:val="af3"/>
          <w:rFonts w:ascii="Times New Roman" w:hAnsi="Times New Roman" w:cs="Times New Roman"/>
          <w:sz w:val="28"/>
          <w:szCs w:val="28"/>
          <w:lang w:val="uk-UA"/>
        </w:rPr>
        <w:t>mes</w:t>
      </w:r>
      <w:proofErr w:type="spellEnd"/>
      <w:r w:rsidRPr="00A57A71">
        <w:rPr>
          <w:rStyle w:val="af3"/>
          <w:rFonts w:ascii="Times New Roman" w:hAnsi="Times New Roman" w:cs="Times New Roman"/>
          <w:sz w:val="28"/>
          <w:szCs w:val="28"/>
          <w:lang w:val="uk-UA"/>
        </w:rPr>
        <w:t xml:space="preserve"> </w:t>
      </w:r>
      <w:r w:rsidRPr="00A57A71">
        <w:rPr>
          <w:rFonts w:ascii="Times New Roman" w:hAnsi="Times New Roman" w:cs="Times New Roman"/>
          <w:sz w:val="28"/>
          <w:szCs w:val="28"/>
          <w:lang w:val="uk-UA"/>
        </w:rPr>
        <w:t xml:space="preserve">можна звернутися, використовуючи запис </w:t>
      </w:r>
      <w:r w:rsidRPr="00A57A71">
        <w:rPr>
          <w:rStyle w:val="af3"/>
          <w:rFonts w:ascii="Times New Roman" w:hAnsi="Times New Roman" w:cs="Times New Roman"/>
          <w:sz w:val="28"/>
          <w:szCs w:val="28"/>
          <w:lang w:val="uk-UA"/>
        </w:rPr>
        <w:t>st1.dr.fio</w:t>
      </w:r>
      <w:r w:rsidRPr="00A57A71">
        <w:rPr>
          <w:rFonts w:ascii="Times New Roman" w:hAnsi="Times New Roman" w:cs="Times New Roman"/>
          <w:sz w:val="28"/>
          <w:szCs w:val="28"/>
          <w:lang w:val="uk-UA"/>
        </w:rPr>
        <w:t>, наприклад, при зверненні до функції введення:</w:t>
      </w:r>
    </w:p>
    <w:p w14:paraId="22B50863"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proofErr w:type="spellStart"/>
      <w:r w:rsidRPr="00A57A71">
        <w:rPr>
          <w:rStyle w:val="af3"/>
          <w:rFonts w:ascii="Times New Roman" w:hAnsi="Times New Roman" w:cs="Times New Roman"/>
          <w:sz w:val="28"/>
          <w:szCs w:val="28"/>
          <w:lang w:val="uk-UA"/>
        </w:rPr>
        <w:t>gets</w:t>
      </w:r>
      <w:proofErr w:type="spellEnd"/>
      <w:r w:rsidRPr="00A57A71">
        <w:rPr>
          <w:rStyle w:val="af3"/>
          <w:rFonts w:ascii="Times New Roman" w:hAnsi="Times New Roman" w:cs="Times New Roman"/>
          <w:sz w:val="28"/>
          <w:szCs w:val="28"/>
          <w:lang w:val="uk-UA"/>
        </w:rPr>
        <w:t xml:space="preserve"> (st1.dr.fio);</w:t>
      </w:r>
    </w:p>
    <w:p w14:paraId="160F7C88"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або </w:t>
      </w:r>
      <w:proofErr w:type="spellStart"/>
      <w:r w:rsidRPr="00A57A71">
        <w:rPr>
          <w:rStyle w:val="af3"/>
          <w:rFonts w:ascii="Times New Roman" w:hAnsi="Times New Roman" w:cs="Times New Roman"/>
          <w:sz w:val="28"/>
          <w:szCs w:val="28"/>
          <w:lang w:val="uk-UA"/>
        </w:rPr>
        <w:t>gets</w:t>
      </w:r>
      <w:proofErr w:type="spellEnd"/>
      <w:r w:rsidRPr="00A57A71">
        <w:rPr>
          <w:rStyle w:val="af3"/>
          <w:rFonts w:ascii="Times New Roman" w:hAnsi="Times New Roman" w:cs="Times New Roman"/>
          <w:sz w:val="28"/>
          <w:szCs w:val="28"/>
          <w:lang w:val="uk-UA"/>
        </w:rPr>
        <w:t xml:space="preserve"> (pr1.dr.fio);.</w:t>
      </w:r>
    </w:p>
    <w:p w14:paraId="6B293A95"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p>
    <w:p w14:paraId="27B9436B" w14:textId="77777777" w:rsidR="00CD6DFF" w:rsidRPr="00A57A71" w:rsidRDefault="00CD6DFF" w:rsidP="00BA261B">
      <w:pPr>
        <w:pStyle w:val="2"/>
        <w:jc w:val="center"/>
        <w:rPr>
          <w:lang w:val="uk-UA"/>
        </w:rPr>
      </w:pPr>
      <w:r w:rsidRPr="00A57A71">
        <w:rPr>
          <w:lang w:val="uk-UA"/>
        </w:rPr>
        <w:t>Визначення власного типу</w:t>
      </w:r>
    </w:p>
    <w:p w14:paraId="095C18E5"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p>
    <w:p w14:paraId="2D33C56F" w14:textId="77777777" w:rsidR="00CD6DFF" w:rsidRPr="00A57A71" w:rsidRDefault="00CD6DFF" w:rsidP="00BA261B">
      <w:pPr>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В мові C є ключове слово  </w:t>
      </w:r>
      <w:proofErr w:type="spellStart"/>
      <w:r w:rsidRPr="00A57A71">
        <w:rPr>
          <w:rFonts w:ascii="Times New Roman" w:hAnsi="Times New Roman" w:cs="Times New Roman"/>
          <w:b/>
          <w:sz w:val="28"/>
          <w:szCs w:val="28"/>
          <w:lang w:val="uk-UA"/>
        </w:rPr>
        <w:t>typedef</w:t>
      </w:r>
      <w:proofErr w:type="spellEnd"/>
      <w:r w:rsidRPr="00A57A71">
        <w:rPr>
          <w:rFonts w:ascii="Times New Roman" w:hAnsi="Times New Roman" w:cs="Times New Roman"/>
          <w:sz w:val="28"/>
          <w:szCs w:val="28"/>
          <w:lang w:val="uk-UA"/>
        </w:rPr>
        <w:t xml:space="preserve">, яке можна використовувати для визначення власного типу даних. Наприклад таким чином можна зробити щось на зразок </w:t>
      </w:r>
      <w:proofErr w:type="spellStart"/>
      <w:r w:rsidRPr="00A57A71">
        <w:rPr>
          <w:rFonts w:ascii="Times New Roman" w:hAnsi="Times New Roman" w:cs="Times New Roman"/>
          <w:sz w:val="28"/>
          <w:szCs w:val="28"/>
          <w:lang w:val="uk-UA"/>
        </w:rPr>
        <w:t>аліасингу</w:t>
      </w:r>
      <w:proofErr w:type="spellEnd"/>
      <w:r w:rsidRPr="00A57A71">
        <w:rPr>
          <w:rFonts w:ascii="Times New Roman" w:hAnsi="Times New Roman" w:cs="Times New Roman"/>
          <w:sz w:val="28"/>
          <w:szCs w:val="28"/>
          <w:lang w:val="uk-UA"/>
        </w:rPr>
        <w:t xml:space="preserve"> Пітона, наприклад визначити типе </w:t>
      </w:r>
      <w:r w:rsidRPr="00A57A71">
        <w:rPr>
          <w:rFonts w:ascii="Times New Roman" w:hAnsi="Times New Roman" w:cs="Times New Roman"/>
          <w:b/>
          <w:sz w:val="28"/>
          <w:szCs w:val="28"/>
          <w:lang w:val="uk-UA"/>
        </w:rPr>
        <w:t>BYTE</w:t>
      </w:r>
      <w:r w:rsidRPr="00A57A71">
        <w:rPr>
          <w:rFonts w:ascii="Times New Roman" w:hAnsi="Times New Roman" w:cs="Times New Roman"/>
          <w:sz w:val="28"/>
          <w:szCs w:val="28"/>
          <w:lang w:val="uk-UA"/>
        </w:rPr>
        <w:t xml:space="preserve"> для </w:t>
      </w:r>
      <w:proofErr w:type="spellStart"/>
      <w:r w:rsidRPr="00A57A71">
        <w:rPr>
          <w:rFonts w:ascii="Times New Roman" w:hAnsi="Times New Roman" w:cs="Times New Roman"/>
          <w:sz w:val="28"/>
          <w:szCs w:val="28"/>
          <w:lang w:val="uk-UA"/>
        </w:rPr>
        <w:t>однобайтового</w:t>
      </w:r>
      <w:proofErr w:type="spellEnd"/>
      <w:r w:rsidRPr="00A57A71">
        <w:rPr>
          <w:rFonts w:ascii="Times New Roman" w:hAnsi="Times New Roman" w:cs="Times New Roman"/>
          <w:sz w:val="28"/>
          <w:szCs w:val="28"/>
          <w:lang w:val="uk-UA"/>
        </w:rPr>
        <w:t xml:space="preserve"> цілого:</w:t>
      </w:r>
    </w:p>
    <w:p w14:paraId="362A0EAA" w14:textId="77777777" w:rsidR="00CD6DFF" w:rsidRPr="00A57A71" w:rsidRDefault="00CD6DFF" w:rsidP="00BA261B">
      <w:pPr>
        <w:pStyle w:val="af9"/>
        <w:jc w:val="both"/>
        <w:rPr>
          <w:rFonts w:asciiTheme="minorHAnsi" w:hAnsiTheme="minorHAnsi" w:cs="Times New Roman"/>
          <w:b/>
          <w:sz w:val="28"/>
          <w:szCs w:val="28"/>
          <w:lang w:val="uk-UA"/>
        </w:rPr>
      </w:pPr>
      <w:proofErr w:type="spellStart"/>
      <w:r w:rsidRPr="00A57A71">
        <w:rPr>
          <w:rFonts w:asciiTheme="minorHAnsi" w:hAnsiTheme="minorHAnsi" w:cs="Times New Roman"/>
          <w:b/>
          <w:sz w:val="28"/>
          <w:szCs w:val="28"/>
          <w:lang w:val="uk-UA"/>
        </w:rPr>
        <w:t>typedef</w:t>
      </w:r>
      <w:proofErr w:type="spellEnd"/>
      <w:r w:rsidRPr="00A57A71">
        <w:rPr>
          <w:rFonts w:asciiTheme="minorHAnsi" w:hAnsiTheme="minorHAnsi" w:cs="Times New Roman"/>
          <w:b/>
          <w:sz w:val="28"/>
          <w:szCs w:val="28"/>
          <w:lang w:val="uk-UA"/>
        </w:rPr>
        <w:t xml:space="preserve"> </w:t>
      </w:r>
      <w:proofErr w:type="spellStart"/>
      <w:r w:rsidRPr="00A57A71">
        <w:rPr>
          <w:rFonts w:asciiTheme="minorHAnsi" w:hAnsiTheme="minorHAnsi" w:cs="Times New Roman"/>
          <w:b/>
          <w:sz w:val="28"/>
          <w:szCs w:val="28"/>
          <w:lang w:val="uk-UA"/>
        </w:rPr>
        <w:t>unsigned</w:t>
      </w:r>
      <w:proofErr w:type="spellEnd"/>
      <w:r w:rsidRPr="00A57A71">
        <w:rPr>
          <w:rFonts w:asciiTheme="minorHAnsi" w:hAnsiTheme="minorHAnsi" w:cs="Times New Roman"/>
          <w:b/>
          <w:sz w:val="28"/>
          <w:szCs w:val="28"/>
          <w:lang w:val="uk-UA"/>
        </w:rPr>
        <w:t xml:space="preserve"> </w:t>
      </w:r>
      <w:proofErr w:type="spellStart"/>
      <w:r w:rsidRPr="00A57A71">
        <w:rPr>
          <w:rFonts w:asciiTheme="minorHAnsi" w:hAnsiTheme="minorHAnsi" w:cs="Times New Roman"/>
          <w:b/>
          <w:sz w:val="28"/>
          <w:szCs w:val="28"/>
          <w:lang w:val="uk-UA"/>
        </w:rPr>
        <w:t>char</w:t>
      </w:r>
      <w:proofErr w:type="spellEnd"/>
      <w:r w:rsidRPr="00A57A71">
        <w:rPr>
          <w:rFonts w:asciiTheme="minorHAnsi" w:hAnsiTheme="minorHAnsi" w:cs="Times New Roman"/>
          <w:b/>
          <w:sz w:val="28"/>
          <w:szCs w:val="28"/>
          <w:lang w:val="uk-UA"/>
        </w:rPr>
        <w:t xml:space="preserve"> BYTE;</w:t>
      </w:r>
    </w:p>
    <w:p w14:paraId="06815359"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Після цього визначення  BYTE може використовуватись для визначення типу </w:t>
      </w:r>
      <w:proofErr w:type="spellStart"/>
      <w:r w:rsidRPr="00A57A71">
        <w:rPr>
          <w:rFonts w:ascii="Times New Roman" w:hAnsi="Times New Roman" w:cs="Times New Roman"/>
          <w:color w:val="0070C0"/>
          <w:sz w:val="28"/>
          <w:szCs w:val="28"/>
          <w:lang w:val="uk-UA"/>
        </w:rPr>
        <w:t>unsigned</w:t>
      </w:r>
      <w:proofErr w:type="spellEnd"/>
      <w:r w:rsidRPr="00A57A71">
        <w:rPr>
          <w:rFonts w:ascii="Times New Roman" w:hAnsi="Times New Roman" w:cs="Times New Roman"/>
          <w:color w:val="0070C0"/>
          <w:sz w:val="28"/>
          <w:szCs w:val="28"/>
          <w:lang w:val="uk-UA"/>
        </w:rPr>
        <w:t xml:space="preserve"> </w:t>
      </w:r>
      <w:proofErr w:type="spellStart"/>
      <w:r w:rsidRPr="00A57A71">
        <w:rPr>
          <w:rFonts w:ascii="Times New Roman" w:hAnsi="Times New Roman" w:cs="Times New Roman"/>
          <w:color w:val="0070C0"/>
          <w:sz w:val="28"/>
          <w:szCs w:val="28"/>
          <w:lang w:val="uk-UA"/>
        </w:rPr>
        <w:t>char</w:t>
      </w:r>
      <w:proofErr w:type="spellEnd"/>
      <w:r w:rsidRPr="00A57A71">
        <w:rPr>
          <w:rFonts w:ascii="Times New Roman" w:hAnsi="Times New Roman" w:cs="Times New Roman"/>
          <w:b/>
          <w:sz w:val="28"/>
          <w:szCs w:val="28"/>
          <w:lang w:val="uk-UA"/>
        </w:rPr>
        <w:t>, наприклад:</w:t>
      </w:r>
    </w:p>
    <w:p w14:paraId="2A672AAA" w14:textId="77777777" w:rsidR="00CD6DFF" w:rsidRPr="00A57A71" w:rsidRDefault="00CD6DFF" w:rsidP="00BA261B">
      <w:pPr>
        <w:pStyle w:val="af9"/>
        <w:jc w:val="both"/>
        <w:rPr>
          <w:rFonts w:asciiTheme="minorHAnsi" w:hAnsiTheme="minorHAnsi" w:cs="Times New Roman"/>
          <w:b/>
          <w:sz w:val="28"/>
          <w:szCs w:val="28"/>
          <w:lang w:val="uk-UA"/>
        </w:rPr>
      </w:pPr>
      <w:r w:rsidRPr="00A57A71">
        <w:rPr>
          <w:rFonts w:asciiTheme="minorHAnsi" w:hAnsiTheme="minorHAnsi" w:cs="Times New Roman"/>
          <w:b/>
          <w:sz w:val="28"/>
          <w:szCs w:val="28"/>
          <w:lang w:val="uk-UA"/>
        </w:rPr>
        <w:t>BYTE  b1, b2;</w:t>
      </w:r>
    </w:p>
    <w:p w14:paraId="52DC917A"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За домовленістю (стилем коду), </w:t>
      </w:r>
      <w:proofErr w:type="spellStart"/>
      <w:r w:rsidRPr="00A57A71">
        <w:rPr>
          <w:rFonts w:ascii="Times New Roman" w:hAnsi="Times New Roman" w:cs="Times New Roman"/>
          <w:sz w:val="28"/>
          <w:szCs w:val="28"/>
          <w:lang w:val="uk-UA"/>
        </w:rPr>
        <w:t>заголовочні</w:t>
      </w:r>
      <w:proofErr w:type="spellEnd"/>
      <w:r w:rsidRPr="00A57A71">
        <w:rPr>
          <w:rFonts w:ascii="Times New Roman" w:hAnsi="Times New Roman" w:cs="Times New Roman"/>
          <w:sz w:val="28"/>
          <w:szCs w:val="28"/>
          <w:lang w:val="uk-UA"/>
        </w:rPr>
        <w:t xml:space="preserve"> літери (</w:t>
      </w:r>
      <w:proofErr w:type="spellStart"/>
      <w:r w:rsidRPr="00A57A71">
        <w:rPr>
          <w:rFonts w:ascii="Times New Roman" w:hAnsi="Times New Roman" w:cs="Times New Roman"/>
          <w:sz w:val="28"/>
          <w:szCs w:val="28"/>
          <w:lang w:val="uk-UA"/>
        </w:rPr>
        <w:t>uppercase</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letters</w:t>
      </w:r>
      <w:proofErr w:type="spellEnd"/>
      <w:r w:rsidRPr="00A57A71">
        <w:rPr>
          <w:rFonts w:ascii="Times New Roman" w:hAnsi="Times New Roman" w:cs="Times New Roman"/>
          <w:sz w:val="28"/>
          <w:szCs w:val="28"/>
          <w:lang w:val="uk-UA"/>
        </w:rPr>
        <w:t xml:space="preserve">) використовуються в таких означеннях щоб вказувати користувачам програми що цей тип насправді абревіатура, але насправді можна використовувати й звичайні літери </w:t>
      </w:r>
    </w:p>
    <w:p w14:paraId="72C5C75D" w14:textId="77777777" w:rsidR="00CD6DFF" w:rsidRPr="00A57A71" w:rsidRDefault="00CD6DFF" w:rsidP="00BA261B">
      <w:pPr>
        <w:pStyle w:val="af9"/>
        <w:jc w:val="both"/>
        <w:rPr>
          <w:rFonts w:asciiTheme="minorHAnsi" w:hAnsiTheme="minorHAnsi" w:cs="Times New Roman"/>
          <w:b/>
          <w:sz w:val="28"/>
          <w:szCs w:val="28"/>
          <w:lang w:val="uk-UA"/>
        </w:rPr>
      </w:pPr>
      <w:proofErr w:type="spellStart"/>
      <w:r w:rsidRPr="00A57A71">
        <w:rPr>
          <w:rFonts w:asciiTheme="minorHAnsi" w:hAnsiTheme="minorHAnsi" w:cs="Times New Roman"/>
          <w:b/>
          <w:sz w:val="28"/>
          <w:szCs w:val="28"/>
          <w:lang w:val="uk-UA"/>
        </w:rPr>
        <w:t>typedef</w:t>
      </w:r>
      <w:proofErr w:type="spellEnd"/>
      <w:r w:rsidRPr="00A57A71">
        <w:rPr>
          <w:rFonts w:asciiTheme="minorHAnsi" w:hAnsiTheme="minorHAnsi" w:cs="Times New Roman"/>
          <w:b/>
          <w:sz w:val="28"/>
          <w:szCs w:val="28"/>
          <w:lang w:val="uk-UA"/>
        </w:rPr>
        <w:t xml:space="preserve"> </w:t>
      </w:r>
      <w:proofErr w:type="spellStart"/>
      <w:r w:rsidRPr="00A57A71">
        <w:rPr>
          <w:rFonts w:asciiTheme="minorHAnsi" w:hAnsiTheme="minorHAnsi" w:cs="Times New Roman"/>
          <w:b/>
          <w:sz w:val="28"/>
          <w:szCs w:val="28"/>
          <w:lang w:val="uk-UA"/>
        </w:rPr>
        <w:t>unsigned</w:t>
      </w:r>
      <w:proofErr w:type="spellEnd"/>
      <w:r w:rsidRPr="00A57A71">
        <w:rPr>
          <w:rFonts w:asciiTheme="minorHAnsi" w:hAnsiTheme="minorHAnsi" w:cs="Times New Roman"/>
          <w:b/>
          <w:sz w:val="28"/>
          <w:szCs w:val="28"/>
          <w:lang w:val="uk-UA"/>
        </w:rPr>
        <w:t xml:space="preserve"> </w:t>
      </w:r>
      <w:proofErr w:type="spellStart"/>
      <w:r w:rsidRPr="00A57A71">
        <w:rPr>
          <w:rFonts w:asciiTheme="minorHAnsi" w:hAnsiTheme="minorHAnsi" w:cs="Times New Roman"/>
          <w:b/>
          <w:sz w:val="28"/>
          <w:szCs w:val="28"/>
          <w:lang w:val="uk-UA"/>
        </w:rPr>
        <w:t>char</w:t>
      </w:r>
      <w:proofErr w:type="spellEnd"/>
      <w:r w:rsidRPr="00A57A71">
        <w:rPr>
          <w:rFonts w:asciiTheme="minorHAnsi" w:hAnsiTheme="minorHAnsi" w:cs="Times New Roman"/>
          <w:b/>
          <w:sz w:val="28"/>
          <w:szCs w:val="28"/>
          <w:lang w:val="uk-UA"/>
        </w:rPr>
        <w:t xml:space="preserve"> </w:t>
      </w:r>
      <w:proofErr w:type="spellStart"/>
      <w:r w:rsidRPr="00A57A71">
        <w:rPr>
          <w:rFonts w:asciiTheme="minorHAnsi" w:hAnsiTheme="minorHAnsi" w:cs="Times New Roman"/>
          <w:b/>
          <w:sz w:val="28"/>
          <w:szCs w:val="28"/>
          <w:lang w:val="uk-UA"/>
        </w:rPr>
        <w:t>byte</w:t>
      </w:r>
      <w:proofErr w:type="spellEnd"/>
      <w:r w:rsidRPr="00A57A71">
        <w:rPr>
          <w:rFonts w:asciiTheme="minorHAnsi" w:hAnsiTheme="minorHAnsi" w:cs="Times New Roman"/>
          <w:b/>
          <w:sz w:val="28"/>
          <w:szCs w:val="28"/>
          <w:lang w:val="uk-UA"/>
        </w:rPr>
        <w:t>;</w:t>
      </w:r>
    </w:p>
    <w:p w14:paraId="287E3705"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Можна і в багатьох випадках потрібно використовувати </w:t>
      </w:r>
      <w:proofErr w:type="spellStart"/>
      <w:r w:rsidRPr="00A57A71">
        <w:rPr>
          <w:rFonts w:ascii="Times New Roman" w:hAnsi="Times New Roman" w:cs="Times New Roman"/>
          <w:b/>
          <w:sz w:val="28"/>
          <w:szCs w:val="28"/>
          <w:lang w:val="uk-UA"/>
        </w:rPr>
        <w:t>typedef</w:t>
      </w:r>
      <w:proofErr w:type="spellEnd"/>
      <w:r w:rsidRPr="00A57A71">
        <w:rPr>
          <w:rFonts w:ascii="Times New Roman" w:hAnsi="Times New Roman" w:cs="Times New Roman"/>
          <w:sz w:val="28"/>
          <w:szCs w:val="28"/>
          <w:lang w:val="uk-UA"/>
        </w:rPr>
        <w:t xml:space="preserve"> для того щоб декларувати новий тип даних, що ми власне створили в програмі, зокрема при визначенні структури. Наприклад:</w:t>
      </w:r>
    </w:p>
    <w:p w14:paraId="0D117497" w14:textId="77777777" w:rsidR="00CD6DFF" w:rsidRPr="00A57A71" w:rsidRDefault="00CD6DFF" w:rsidP="00BA261B">
      <w:pPr>
        <w:pStyle w:val="af9"/>
        <w:jc w:val="both"/>
        <w:rPr>
          <w:rFonts w:asciiTheme="minorHAnsi" w:hAnsiTheme="minorHAnsi" w:cs="Times New Roman"/>
          <w:sz w:val="28"/>
          <w:szCs w:val="28"/>
          <w:lang w:val="uk-UA"/>
        </w:rPr>
      </w:pPr>
      <w:r w:rsidRPr="00A57A71">
        <w:rPr>
          <w:rFonts w:asciiTheme="minorHAnsi" w:hAnsiTheme="minorHAnsi" w:cs="Times New Roman"/>
          <w:color w:val="0070C0"/>
          <w:sz w:val="28"/>
          <w:szCs w:val="28"/>
          <w:lang w:val="uk-UA"/>
        </w:rPr>
        <w:t>#</w:t>
      </w:r>
      <w:proofErr w:type="spellStart"/>
      <w:r w:rsidRPr="00A57A71">
        <w:rPr>
          <w:rFonts w:asciiTheme="minorHAnsi" w:hAnsiTheme="minorHAnsi" w:cs="Times New Roman"/>
          <w:color w:val="0070C0"/>
          <w:sz w:val="28"/>
          <w:szCs w:val="28"/>
          <w:lang w:val="uk-UA"/>
        </w:rPr>
        <w:t>include</w:t>
      </w:r>
      <w:proofErr w:type="spellEnd"/>
      <w:r w:rsidRPr="00A57A71">
        <w:rPr>
          <w:rFonts w:asciiTheme="minorHAnsi" w:hAnsiTheme="minorHAnsi" w:cs="Times New Roman"/>
          <w:sz w:val="28"/>
          <w:szCs w:val="28"/>
          <w:lang w:val="uk-UA"/>
        </w:rPr>
        <w:t xml:space="preserve"> &lt;</w:t>
      </w:r>
      <w:proofErr w:type="spellStart"/>
      <w:r w:rsidRPr="00A57A71">
        <w:rPr>
          <w:rFonts w:asciiTheme="minorHAnsi" w:hAnsiTheme="minorHAnsi" w:cs="Times New Roman"/>
          <w:sz w:val="28"/>
          <w:szCs w:val="28"/>
          <w:lang w:val="uk-UA"/>
        </w:rPr>
        <w:t>stdio.h</w:t>
      </w:r>
      <w:proofErr w:type="spellEnd"/>
      <w:r w:rsidRPr="00A57A71">
        <w:rPr>
          <w:rFonts w:asciiTheme="minorHAnsi" w:hAnsiTheme="minorHAnsi" w:cs="Times New Roman"/>
          <w:sz w:val="28"/>
          <w:szCs w:val="28"/>
          <w:lang w:val="uk-UA"/>
        </w:rPr>
        <w:t>&gt;</w:t>
      </w:r>
    </w:p>
    <w:p w14:paraId="71B27A0D" w14:textId="77777777" w:rsidR="00CD6DFF" w:rsidRPr="00A57A71" w:rsidRDefault="00CD6DFF" w:rsidP="00BA261B">
      <w:pPr>
        <w:pStyle w:val="af9"/>
        <w:jc w:val="both"/>
        <w:rPr>
          <w:rFonts w:asciiTheme="minorHAnsi" w:hAnsiTheme="minorHAnsi" w:cs="Times New Roman"/>
          <w:sz w:val="28"/>
          <w:szCs w:val="28"/>
          <w:lang w:val="uk-UA"/>
        </w:rPr>
      </w:pPr>
      <w:r w:rsidRPr="00A57A71">
        <w:rPr>
          <w:rFonts w:asciiTheme="minorHAnsi" w:hAnsiTheme="minorHAnsi" w:cs="Times New Roman"/>
          <w:color w:val="0070C0"/>
          <w:sz w:val="28"/>
          <w:szCs w:val="28"/>
          <w:lang w:val="uk-UA"/>
        </w:rPr>
        <w:t>#</w:t>
      </w:r>
      <w:proofErr w:type="spellStart"/>
      <w:r w:rsidRPr="00A57A71">
        <w:rPr>
          <w:rFonts w:asciiTheme="minorHAnsi" w:hAnsiTheme="minorHAnsi" w:cs="Times New Roman"/>
          <w:color w:val="0070C0"/>
          <w:sz w:val="28"/>
          <w:szCs w:val="28"/>
          <w:lang w:val="uk-UA"/>
        </w:rPr>
        <w:t>include</w:t>
      </w:r>
      <w:proofErr w:type="spellEnd"/>
      <w:r w:rsidRPr="00A57A71">
        <w:rPr>
          <w:rFonts w:asciiTheme="minorHAnsi" w:hAnsiTheme="minorHAnsi" w:cs="Times New Roman"/>
          <w:sz w:val="28"/>
          <w:szCs w:val="28"/>
          <w:lang w:val="uk-UA"/>
        </w:rPr>
        <w:t xml:space="preserve"> &lt;</w:t>
      </w:r>
      <w:proofErr w:type="spellStart"/>
      <w:r w:rsidRPr="00A57A71">
        <w:rPr>
          <w:rFonts w:asciiTheme="minorHAnsi" w:hAnsiTheme="minorHAnsi" w:cs="Times New Roman"/>
          <w:sz w:val="28"/>
          <w:szCs w:val="28"/>
          <w:lang w:val="uk-UA"/>
        </w:rPr>
        <w:t>string.h</w:t>
      </w:r>
      <w:proofErr w:type="spellEnd"/>
      <w:r w:rsidRPr="00A57A71">
        <w:rPr>
          <w:rFonts w:asciiTheme="minorHAnsi" w:hAnsiTheme="minorHAnsi" w:cs="Times New Roman"/>
          <w:sz w:val="28"/>
          <w:szCs w:val="28"/>
          <w:lang w:val="uk-UA"/>
        </w:rPr>
        <w:t>&gt;</w:t>
      </w:r>
    </w:p>
    <w:p w14:paraId="67014393" w14:textId="77777777" w:rsidR="00CD6DFF" w:rsidRPr="00A57A71" w:rsidRDefault="00CD6DFF" w:rsidP="00BA261B">
      <w:pPr>
        <w:pStyle w:val="af9"/>
        <w:jc w:val="both"/>
        <w:rPr>
          <w:rFonts w:asciiTheme="minorHAnsi" w:hAnsiTheme="minorHAnsi" w:cs="Times New Roman"/>
          <w:sz w:val="28"/>
          <w:szCs w:val="28"/>
          <w:lang w:val="uk-UA"/>
        </w:rPr>
      </w:pPr>
      <w:r w:rsidRPr="00A57A71">
        <w:rPr>
          <w:rFonts w:asciiTheme="minorHAnsi" w:hAnsiTheme="minorHAnsi" w:cs="Times New Roman"/>
          <w:sz w:val="28"/>
          <w:szCs w:val="28"/>
          <w:lang w:val="uk-UA"/>
        </w:rPr>
        <w:t xml:space="preserve"> </w:t>
      </w:r>
    </w:p>
    <w:p w14:paraId="368A4C2C" w14:textId="77777777" w:rsidR="00CD6DFF" w:rsidRPr="00A57A71" w:rsidRDefault="00CD6DFF" w:rsidP="00BA261B">
      <w:pPr>
        <w:pStyle w:val="af9"/>
        <w:jc w:val="both"/>
        <w:rPr>
          <w:rFonts w:asciiTheme="minorHAnsi" w:hAnsiTheme="minorHAnsi" w:cs="Times New Roman"/>
          <w:sz w:val="28"/>
          <w:szCs w:val="28"/>
          <w:lang w:val="uk-UA"/>
        </w:rPr>
      </w:pPr>
      <w:proofErr w:type="spellStart"/>
      <w:r w:rsidRPr="00A57A71">
        <w:rPr>
          <w:rFonts w:asciiTheme="minorHAnsi" w:hAnsiTheme="minorHAnsi" w:cs="Times New Roman"/>
          <w:b/>
          <w:color w:val="0070C0"/>
          <w:sz w:val="28"/>
          <w:szCs w:val="28"/>
          <w:lang w:val="uk-UA"/>
        </w:rPr>
        <w:t>typedef</w:t>
      </w:r>
      <w:proofErr w:type="spellEnd"/>
      <w:r w:rsidRPr="00A57A71">
        <w:rPr>
          <w:rFonts w:asciiTheme="minorHAnsi" w:hAnsiTheme="minorHAnsi" w:cs="Times New Roman"/>
          <w:color w:val="0070C0"/>
          <w:sz w:val="28"/>
          <w:szCs w:val="28"/>
          <w:lang w:val="uk-UA"/>
        </w:rPr>
        <w:t xml:space="preserve"> </w:t>
      </w:r>
      <w:proofErr w:type="spellStart"/>
      <w:r w:rsidRPr="00A57A71">
        <w:rPr>
          <w:rFonts w:asciiTheme="minorHAnsi" w:hAnsiTheme="minorHAnsi" w:cs="Times New Roman"/>
          <w:color w:val="0070C0"/>
          <w:sz w:val="28"/>
          <w:szCs w:val="28"/>
          <w:lang w:val="uk-UA"/>
        </w:rPr>
        <w:t>struct</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b/>
          <w:sz w:val="28"/>
          <w:szCs w:val="28"/>
          <w:lang w:val="uk-UA"/>
        </w:rPr>
        <w:t>Books</w:t>
      </w:r>
      <w:proofErr w:type="spellEnd"/>
      <w:r w:rsidRPr="00A57A71">
        <w:rPr>
          <w:rFonts w:asciiTheme="minorHAnsi" w:hAnsiTheme="minorHAnsi" w:cs="Times New Roman"/>
          <w:sz w:val="28"/>
          <w:szCs w:val="28"/>
          <w:lang w:val="uk-UA"/>
        </w:rPr>
        <w:t xml:space="preserve"> {</w:t>
      </w:r>
    </w:p>
    <w:p w14:paraId="729911CB" w14:textId="77777777" w:rsidR="00CD6DFF" w:rsidRPr="00A57A71" w:rsidRDefault="00CD6DFF" w:rsidP="00BA261B">
      <w:pPr>
        <w:pStyle w:val="af9"/>
        <w:jc w:val="both"/>
        <w:rPr>
          <w:rFonts w:asciiTheme="minorHAnsi" w:hAnsiTheme="minorHAnsi" w:cs="Times New Roman"/>
          <w:sz w:val="28"/>
          <w:szCs w:val="28"/>
          <w:lang w:val="uk-UA"/>
        </w:rPr>
      </w:pPr>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color w:val="0070C0"/>
          <w:sz w:val="28"/>
          <w:szCs w:val="28"/>
          <w:lang w:val="uk-UA"/>
        </w:rPr>
        <w:t>char</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title</w:t>
      </w:r>
      <w:proofErr w:type="spellEnd"/>
      <w:r w:rsidRPr="00A57A71">
        <w:rPr>
          <w:rFonts w:asciiTheme="minorHAnsi" w:hAnsiTheme="minorHAnsi" w:cs="Times New Roman"/>
          <w:sz w:val="28"/>
          <w:szCs w:val="28"/>
          <w:lang w:val="uk-UA"/>
        </w:rPr>
        <w:t>[50];</w:t>
      </w:r>
    </w:p>
    <w:p w14:paraId="754C8278" w14:textId="77777777" w:rsidR="00CD6DFF" w:rsidRPr="00A57A71" w:rsidRDefault="00CD6DFF" w:rsidP="00BA261B">
      <w:pPr>
        <w:pStyle w:val="af9"/>
        <w:jc w:val="both"/>
        <w:rPr>
          <w:rFonts w:asciiTheme="minorHAnsi" w:hAnsiTheme="minorHAnsi" w:cs="Times New Roman"/>
          <w:sz w:val="28"/>
          <w:szCs w:val="28"/>
          <w:lang w:val="uk-UA"/>
        </w:rPr>
      </w:pPr>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color w:val="0070C0"/>
          <w:sz w:val="28"/>
          <w:szCs w:val="28"/>
          <w:lang w:val="uk-UA"/>
        </w:rPr>
        <w:t>char</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author</w:t>
      </w:r>
      <w:proofErr w:type="spellEnd"/>
      <w:r w:rsidRPr="00A57A71">
        <w:rPr>
          <w:rFonts w:asciiTheme="minorHAnsi" w:hAnsiTheme="minorHAnsi" w:cs="Times New Roman"/>
          <w:sz w:val="28"/>
          <w:szCs w:val="28"/>
          <w:lang w:val="uk-UA"/>
        </w:rPr>
        <w:t>[50];</w:t>
      </w:r>
    </w:p>
    <w:p w14:paraId="13361AD3" w14:textId="77777777" w:rsidR="00CD6DFF" w:rsidRPr="00A57A71" w:rsidRDefault="00CD6DFF" w:rsidP="00BA261B">
      <w:pPr>
        <w:pStyle w:val="af9"/>
        <w:jc w:val="both"/>
        <w:rPr>
          <w:rFonts w:asciiTheme="minorHAnsi" w:hAnsiTheme="minorHAnsi" w:cs="Times New Roman"/>
          <w:sz w:val="28"/>
          <w:szCs w:val="28"/>
          <w:lang w:val="uk-UA"/>
        </w:rPr>
      </w:pPr>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color w:val="0070C0"/>
          <w:sz w:val="28"/>
          <w:szCs w:val="28"/>
          <w:lang w:val="uk-UA"/>
        </w:rPr>
        <w:t>char</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subject</w:t>
      </w:r>
      <w:proofErr w:type="spellEnd"/>
      <w:r w:rsidRPr="00A57A71">
        <w:rPr>
          <w:rFonts w:asciiTheme="minorHAnsi" w:hAnsiTheme="minorHAnsi" w:cs="Times New Roman"/>
          <w:sz w:val="28"/>
          <w:szCs w:val="28"/>
          <w:lang w:val="uk-UA"/>
        </w:rPr>
        <w:t>[100];</w:t>
      </w:r>
    </w:p>
    <w:p w14:paraId="1DAFD36A" w14:textId="77777777" w:rsidR="00CD6DFF" w:rsidRPr="00A57A71" w:rsidRDefault="00CD6DFF" w:rsidP="00BA261B">
      <w:pPr>
        <w:pStyle w:val="af9"/>
        <w:jc w:val="both"/>
        <w:rPr>
          <w:rFonts w:asciiTheme="minorHAnsi" w:hAnsiTheme="minorHAnsi" w:cs="Times New Roman"/>
          <w:sz w:val="28"/>
          <w:szCs w:val="28"/>
          <w:lang w:val="uk-UA"/>
        </w:rPr>
      </w:pPr>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color w:val="0070C0"/>
          <w:sz w:val="28"/>
          <w:szCs w:val="28"/>
          <w:lang w:val="uk-UA"/>
        </w:rPr>
        <w:t>int</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book_id</w:t>
      </w:r>
      <w:proofErr w:type="spellEnd"/>
      <w:r w:rsidRPr="00A57A71">
        <w:rPr>
          <w:rFonts w:asciiTheme="minorHAnsi" w:hAnsiTheme="minorHAnsi" w:cs="Times New Roman"/>
          <w:sz w:val="28"/>
          <w:szCs w:val="28"/>
          <w:lang w:val="uk-UA"/>
        </w:rPr>
        <w:t>;</w:t>
      </w:r>
    </w:p>
    <w:p w14:paraId="7D4E5D46" w14:textId="77777777" w:rsidR="00CD6DFF" w:rsidRPr="00A57A71" w:rsidRDefault="00CD6DFF" w:rsidP="00BA261B">
      <w:pPr>
        <w:pStyle w:val="af9"/>
        <w:jc w:val="both"/>
        <w:rPr>
          <w:rFonts w:asciiTheme="minorHAnsi" w:hAnsiTheme="minorHAnsi" w:cs="Times New Roman"/>
          <w:sz w:val="28"/>
          <w:szCs w:val="28"/>
          <w:lang w:val="uk-UA"/>
        </w:rPr>
      </w:pPr>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b/>
          <w:sz w:val="28"/>
          <w:szCs w:val="28"/>
          <w:lang w:val="uk-UA"/>
        </w:rPr>
        <w:t>Book</w:t>
      </w:r>
      <w:proofErr w:type="spellEnd"/>
      <w:r w:rsidRPr="00A57A71">
        <w:rPr>
          <w:rFonts w:asciiTheme="minorHAnsi" w:hAnsiTheme="minorHAnsi" w:cs="Times New Roman"/>
          <w:sz w:val="28"/>
          <w:szCs w:val="28"/>
          <w:lang w:val="uk-UA"/>
        </w:rPr>
        <w:t>;</w:t>
      </w:r>
    </w:p>
    <w:p w14:paraId="425D497B" w14:textId="77777777" w:rsidR="00CD6DFF" w:rsidRPr="00A57A71" w:rsidRDefault="00CD6DFF" w:rsidP="00BA261B">
      <w:pPr>
        <w:pStyle w:val="af9"/>
        <w:jc w:val="both"/>
        <w:rPr>
          <w:rFonts w:asciiTheme="minorHAnsi" w:hAnsiTheme="minorHAnsi" w:cs="Times New Roman"/>
          <w:sz w:val="28"/>
          <w:szCs w:val="28"/>
          <w:lang w:val="uk-UA"/>
        </w:rPr>
      </w:pPr>
      <w:r w:rsidRPr="00A57A71">
        <w:rPr>
          <w:rFonts w:asciiTheme="minorHAnsi" w:hAnsiTheme="minorHAnsi" w:cs="Times New Roman"/>
          <w:sz w:val="28"/>
          <w:szCs w:val="28"/>
          <w:lang w:val="uk-UA"/>
        </w:rPr>
        <w:t xml:space="preserve"> </w:t>
      </w:r>
    </w:p>
    <w:p w14:paraId="0FD8C1B0" w14:textId="77777777" w:rsidR="00CD6DFF" w:rsidRPr="00A57A71" w:rsidRDefault="00CD6DFF" w:rsidP="00BA261B">
      <w:pPr>
        <w:pStyle w:val="af9"/>
        <w:jc w:val="both"/>
        <w:rPr>
          <w:rFonts w:asciiTheme="minorHAnsi" w:hAnsiTheme="minorHAnsi" w:cs="Times New Roman"/>
          <w:sz w:val="28"/>
          <w:szCs w:val="28"/>
          <w:lang w:val="uk-UA"/>
        </w:rPr>
      </w:pPr>
      <w:proofErr w:type="spellStart"/>
      <w:r w:rsidRPr="00A57A71">
        <w:rPr>
          <w:rFonts w:asciiTheme="minorHAnsi" w:hAnsiTheme="minorHAnsi" w:cs="Times New Roman"/>
          <w:color w:val="0070C0"/>
          <w:sz w:val="28"/>
          <w:szCs w:val="28"/>
          <w:lang w:val="uk-UA"/>
        </w:rPr>
        <w:t>int</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main</w:t>
      </w:r>
      <w:proofErr w:type="spellEnd"/>
      <w:r w:rsidRPr="00A57A71">
        <w:rPr>
          <w:rFonts w:asciiTheme="minorHAnsi" w:hAnsiTheme="minorHAnsi" w:cs="Times New Roman"/>
          <w:sz w:val="28"/>
          <w:szCs w:val="28"/>
          <w:lang w:val="uk-UA"/>
        </w:rPr>
        <w:t>( ) {</w:t>
      </w:r>
    </w:p>
    <w:p w14:paraId="098B33CA" w14:textId="77777777" w:rsidR="00CD6DFF" w:rsidRPr="00A57A71" w:rsidRDefault="00CD6DFF" w:rsidP="00BA261B">
      <w:pPr>
        <w:pStyle w:val="af9"/>
        <w:jc w:val="both"/>
        <w:rPr>
          <w:rFonts w:asciiTheme="minorHAnsi" w:hAnsiTheme="minorHAnsi" w:cs="Times New Roman"/>
          <w:sz w:val="28"/>
          <w:szCs w:val="28"/>
          <w:lang w:val="uk-UA"/>
        </w:rPr>
      </w:pPr>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b/>
          <w:sz w:val="28"/>
          <w:szCs w:val="28"/>
          <w:lang w:val="uk-UA"/>
        </w:rPr>
        <w:t>Book</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book</w:t>
      </w:r>
      <w:proofErr w:type="spellEnd"/>
      <w:r w:rsidRPr="00A57A71">
        <w:rPr>
          <w:rFonts w:asciiTheme="minorHAnsi" w:hAnsiTheme="minorHAnsi" w:cs="Times New Roman"/>
          <w:sz w:val="28"/>
          <w:szCs w:val="28"/>
          <w:lang w:val="uk-UA"/>
        </w:rPr>
        <w:t>;</w:t>
      </w:r>
    </w:p>
    <w:p w14:paraId="3C4E7E5C" w14:textId="77777777" w:rsidR="00CD6DFF" w:rsidRPr="00A57A71" w:rsidRDefault="00CD6DFF" w:rsidP="00BA261B">
      <w:pPr>
        <w:pStyle w:val="af9"/>
        <w:jc w:val="both"/>
        <w:rPr>
          <w:rFonts w:asciiTheme="minorHAnsi" w:hAnsiTheme="minorHAnsi" w:cs="Times New Roman"/>
          <w:sz w:val="28"/>
          <w:szCs w:val="28"/>
          <w:lang w:val="uk-UA"/>
        </w:rPr>
      </w:pPr>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strcpy</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book.title</w:t>
      </w:r>
      <w:proofErr w:type="spellEnd"/>
      <w:r w:rsidRPr="00A57A71">
        <w:rPr>
          <w:rFonts w:asciiTheme="minorHAnsi" w:hAnsiTheme="minorHAnsi" w:cs="Times New Roman"/>
          <w:sz w:val="28"/>
          <w:szCs w:val="28"/>
          <w:lang w:val="uk-UA"/>
        </w:rPr>
        <w:t xml:space="preserve">, "C </w:t>
      </w:r>
      <w:proofErr w:type="spellStart"/>
      <w:r w:rsidRPr="00A57A71">
        <w:rPr>
          <w:rFonts w:asciiTheme="minorHAnsi" w:hAnsiTheme="minorHAnsi" w:cs="Times New Roman"/>
          <w:sz w:val="28"/>
          <w:szCs w:val="28"/>
          <w:lang w:val="uk-UA"/>
        </w:rPr>
        <w:t>Programming</w:t>
      </w:r>
      <w:proofErr w:type="spellEnd"/>
      <w:r w:rsidRPr="00A57A71">
        <w:rPr>
          <w:rFonts w:asciiTheme="minorHAnsi" w:hAnsiTheme="minorHAnsi" w:cs="Times New Roman"/>
          <w:sz w:val="28"/>
          <w:szCs w:val="28"/>
          <w:lang w:val="uk-UA"/>
        </w:rPr>
        <w:t>");</w:t>
      </w:r>
    </w:p>
    <w:p w14:paraId="2A526F2F" w14:textId="77777777" w:rsidR="00CD6DFF" w:rsidRPr="00A57A71" w:rsidRDefault="00CD6DFF" w:rsidP="00BA261B">
      <w:pPr>
        <w:pStyle w:val="af9"/>
        <w:jc w:val="both"/>
        <w:rPr>
          <w:rFonts w:asciiTheme="minorHAnsi" w:hAnsiTheme="minorHAnsi" w:cs="Times New Roman"/>
          <w:sz w:val="28"/>
          <w:szCs w:val="28"/>
          <w:lang w:val="uk-UA"/>
        </w:rPr>
      </w:pPr>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strcpy</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book.author</w:t>
      </w:r>
      <w:proofErr w:type="spellEnd"/>
      <w:r w:rsidRPr="00A57A71">
        <w:rPr>
          <w:rFonts w:asciiTheme="minorHAnsi" w:hAnsiTheme="minorHAnsi" w:cs="Times New Roman"/>
          <w:sz w:val="28"/>
          <w:szCs w:val="28"/>
          <w:lang w:val="uk-UA"/>
        </w:rPr>
        <w:t>, "</w:t>
      </w:r>
      <w:proofErr w:type="spellStart"/>
      <w:r w:rsidRPr="00A57A71">
        <w:rPr>
          <w:rFonts w:asciiTheme="minorHAnsi" w:hAnsiTheme="minorHAnsi" w:cs="Times New Roman"/>
          <w:sz w:val="28"/>
          <w:szCs w:val="28"/>
          <w:lang w:val="uk-UA"/>
        </w:rPr>
        <w:t>Cool</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Teacher</w:t>
      </w:r>
      <w:proofErr w:type="spellEnd"/>
      <w:r w:rsidRPr="00A57A71">
        <w:rPr>
          <w:rFonts w:asciiTheme="minorHAnsi" w:hAnsiTheme="minorHAnsi" w:cs="Times New Roman"/>
          <w:sz w:val="28"/>
          <w:szCs w:val="28"/>
          <w:lang w:val="uk-UA"/>
        </w:rPr>
        <w:t xml:space="preserve">"); </w:t>
      </w:r>
    </w:p>
    <w:p w14:paraId="378016CC" w14:textId="77777777" w:rsidR="00CD6DFF" w:rsidRPr="00A57A71" w:rsidRDefault="00CD6DFF" w:rsidP="00BA261B">
      <w:pPr>
        <w:pStyle w:val="af9"/>
        <w:jc w:val="both"/>
        <w:rPr>
          <w:rFonts w:asciiTheme="minorHAnsi" w:hAnsiTheme="minorHAnsi" w:cs="Times New Roman"/>
          <w:sz w:val="28"/>
          <w:szCs w:val="28"/>
          <w:lang w:val="uk-UA"/>
        </w:rPr>
      </w:pPr>
      <w:r w:rsidRPr="00A57A71">
        <w:rPr>
          <w:rFonts w:asciiTheme="minorHAnsi" w:hAnsiTheme="minorHAnsi" w:cs="Times New Roman"/>
          <w:sz w:val="28"/>
          <w:szCs w:val="28"/>
          <w:lang w:val="uk-UA"/>
        </w:rPr>
        <w:lastRenderedPageBreak/>
        <w:t xml:space="preserve">   </w:t>
      </w:r>
      <w:proofErr w:type="spellStart"/>
      <w:r w:rsidRPr="00A57A71">
        <w:rPr>
          <w:rFonts w:asciiTheme="minorHAnsi" w:hAnsiTheme="minorHAnsi" w:cs="Times New Roman"/>
          <w:sz w:val="28"/>
          <w:szCs w:val="28"/>
          <w:lang w:val="uk-UA"/>
        </w:rPr>
        <w:t>strcpy</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book.subject</w:t>
      </w:r>
      <w:proofErr w:type="spellEnd"/>
      <w:r w:rsidRPr="00A57A71">
        <w:rPr>
          <w:rFonts w:asciiTheme="minorHAnsi" w:hAnsiTheme="minorHAnsi" w:cs="Times New Roman"/>
          <w:sz w:val="28"/>
          <w:szCs w:val="28"/>
          <w:lang w:val="uk-UA"/>
        </w:rPr>
        <w:t>, "</w:t>
      </w:r>
      <w:proofErr w:type="spellStart"/>
      <w:r w:rsidRPr="00A57A71">
        <w:rPr>
          <w:rFonts w:asciiTheme="minorHAnsi" w:hAnsiTheme="minorHAnsi" w:cs="Times New Roman"/>
          <w:sz w:val="28"/>
          <w:szCs w:val="28"/>
          <w:lang w:val="uk-UA"/>
        </w:rPr>
        <w:t>Programming</w:t>
      </w:r>
      <w:proofErr w:type="spellEnd"/>
      <w:r w:rsidRPr="00A57A71">
        <w:rPr>
          <w:rFonts w:asciiTheme="minorHAnsi" w:hAnsiTheme="minorHAnsi" w:cs="Times New Roman"/>
          <w:sz w:val="28"/>
          <w:szCs w:val="28"/>
          <w:lang w:val="uk-UA"/>
        </w:rPr>
        <w:t>");</w:t>
      </w:r>
    </w:p>
    <w:p w14:paraId="47F756D7" w14:textId="77777777" w:rsidR="00CD6DFF" w:rsidRPr="00A57A71" w:rsidRDefault="00CD6DFF" w:rsidP="00BA261B">
      <w:pPr>
        <w:pStyle w:val="af9"/>
        <w:jc w:val="both"/>
        <w:rPr>
          <w:rFonts w:asciiTheme="minorHAnsi" w:hAnsiTheme="minorHAnsi" w:cs="Times New Roman"/>
          <w:sz w:val="28"/>
          <w:szCs w:val="28"/>
          <w:lang w:val="uk-UA"/>
        </w:rPr>
      </w:pPr>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book.book_id</w:t>
      </w:r>
      <w:proofErr w:type="spellEnd"/>
      <w:r w:rsidRPr="00A57A71">
        <w:rPr>
          <w:rFonts w:asciiTheme="minorHAnsi" w:hAnsiTheme="minorHAnsi" w:cs="Times New Roman"/>
          <w:sz w:val="28"/>
          <w:szCs w:val="28"/>
          <w:lang w:val="uk-UA"/>
        </w:rPr>
        <w:t xml:space="preserve"> = 111111;</w:t>
      </w:r>
    </w:p>
    <w:p w14:paraId="76CB61ED" w14:textId="77777777" w:rsidR="00CD6DFF" w:rsidRPr="00A57A71" w:rsidRDefault="00CD6DFF" w:rsidP="00BA261B">
      <w:pPr>
        <w:pStyle w:val="af9"/>
        <w:jc w:val="both"/>
        <w:rPr>
          <w:rFonts w:asciiTheme="minorHAnsi" w:hAnsiTheme="minorHAnsi" w:cs="Times New Roman"/>
          <w:sz w:val="28"/>
          <w:szCs w:val="28"/>
          <w:lang w:val="uk-UA"/>
        </w:rPr>
      </w:pPr>
      <w:r w:rsidRPr="00A57A71">
        <w:rPr>
          <w:rFonts w:asciiTheme="minorHAnsi" w:hAnsiTheme="minorHAnsi" w:cs="Times New Roman"/>
          <w:sz w:val="28"/>
          <w:szCs w:val="28"/>
          <w:lang w:val="uk-UA"/>
        </w:rPr>
        <w:t xml:space="preserve"> </w:t>
      </w:r>
    </w:p>
    <w:p w14:paraId="7378A98B" w14:textId="77777777" w:rsidR="00CD6DFF" w:rsidRPr="00A57A71" w:rsidRDefault="00CD6DFF" w:rsidP="00BA261B">
      <w:pPr>
        <w:pStyle w:val="af9"/>
        <w:jc w:val="both"/>
        <w:rPr>
          <w:rFonts w:asciiTheme="minorHAnsi" w:hAnsiTheme="minorHAnsi" w:cs="Times New Roman"/>
          <w:sz w:val="28"/>
          <w:szCs w:val="28"/>
          <w:lang w:val="uk-UA"/>
        </w:rPr>
      </w:pPr>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printf</w:t>
      </w:r>
      <w:proofErr w:type="spellEnd"/>
      <w:r w:rsidRPr="00A57A71">
        <w:rPr>
          <w:rFonts w:asciiTheme="minorHAnsi" w:hAnsiTheme="minorHAnsi" w:cs="Times New Roman"/>
          <w:sz w:val="28"/>
          <w:szCs w:val="28"/>
          <w:lang w:val="uk-UA"/>
        </w:rPr>
        <w:t>( "</w:t>
      </w:r>
      <w:proofErr w:type="spellStart"/>
      <w:r w:rsidRPr="00A57A71">
        <w:rPr>
          <w:rFonts w:asciiTheme="minorHAnsi" w:hAnsiTheme="minorHAnsi" w:cs="Times New Roman"/>
          <w:sz w:val="28"/>
          <w:szCs w:val="28"/>
          <w:lang w:val="uk-UA"/>
        </w:rPr>
        <w:t>Book</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title</w:t>
      </w:r>
      <w:proofErr w:type="spellEnd"/>
      <w:r w:rsidRPr="00A57A71">
        <w:rPr>
          <w:rFonts w:asciiTheme="minorHAnsi" w:hAnsiTheme="minorHAnsi" w:cs="Times New Roman"/>
          <w:sz w:val="28"/>
          <w:szCs w:val="28"/>
          <w:lang w:val="uk-UA"/>
        </w:rPr>
        <w:t xml:space="preserve"> : %s\n", </w:t>
      </w:r>
      <w:proofErr w:type="spellStart"/>
      <w:r w:rsidRPr="00A57A71">
        <w:rPr>
          <w:rFonts w:asciiTheme="minorHAnsi" w:hAnsiTheme="minorHAnsi" w:cs="Times New Roman"/>
          <w:sz w:val="28"/>
          <w:szCs w:val="28"/>
          <w:lang w:val="uk-UA"/>
        </w:rPr>
        <w:t>book.title</w:t>
      </w:r>
      <w:proofErr w:type="spellEnd"/>
      <w:r w:rsidRPr="00A57A71">
        <w:rPr>
          <w:rFonts w:asciiTheme="minorHAnsi" w:hAnsiTheme="minorHAnsi" w:cs="Times New Roman"/>
          <w:sz w:val="28"/>
          <w:szCs w:val="28"/>
          <w:lang w:val="uk-UA"/>
        </w:rPr>
        <w:t>);</w:t>
      </w:r>
    </w:p>
    <w:p w14:paraId="770D41CA" w14:textId="77777777" w:rsidR="00CD6DFF" w:rsidRPr="00A57A71" w:rsidRDefault="00CD6DFF" w:rsidP="00BA261B">
      <w:pPr>
        <w:pStyle w:val="af9"/>
        <w:jc w:val="both"/>
        <w:rPr>
          <w:rFonts w:asciiTheme="minorHAnsi" w:hAnsiTheme="minorHAnsi" w:cs="Times New Roman"/>
          <w:sz w:val="28"/>
          <w:szCs w:val="28"/>
          <w:lang w:val="uk-UA"/>
        </w:rPr>
      </w:pPr>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printf</w:t>
      </w:r>
      <w:proofErr w:type="spellEnd"/>
      <w:r w:rsidRPr="00A57A71">
        <w:rPr>
          <w:rFonts w:asciiTheme="minorHAnsi" w:hAnsiTheme="minorHAnsi" w:cs="Times New Roman"/>
          <w:sz w:val="28"/>
          <w:szCs w:val="28"/>
          <w:lang w:val="uk-UA"/>
        </w:rPr>
        <w:t>( "</w:t>
      </w:r>
      <w:proofErr w:type="spellStart"/>
      <w:r w:rsidRPr="00A57A71">
        <w:rPr>
          <w:rFonts w:asciiTheme="minorHAnsi" w:hAnsiTheme="minorHAnsi" w:cs="Times New Roman"/>
          <w:sz w:val="28"/>
          <w:szCs w:val="28"/>
          <w:lang w:val="uk-UA"/>
        </w:rPr>
        <w:t>Book</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author</w:t>
      </w:r>
      <w:proofErr w:type="spellEnd"/>
      <w:r w:rsidRPr="00A57A71">
        <w:rPr>
          <w:rFonts w:asciiTheme="minorHAnsi" w:hAnsiTheme="minorHAnsi" w:cs="Times New Roman"/>
          <w:sz w:val="28"/>
          <w:szCs w:val="28"/>
          <w:lang w:val="uk-UA"/>
        </w:rPr>
        <w:t xml:space="preserve"> : %s\n", </w:t>
      </w:r>
      <w:proofErr w:type="spellStart"/>
      <w:r w:rsidRPr="00A57A71">
        <w:rPr>
          <w:rFonts w:asciiTheme="minorHAnsi" w:hAnsiTheme="minorHAnsi" w:cs="Times New Roman"/>
          <w:sz w:val="28"/>
          <w:szCs w:val="28"/>
          <w:lang w:val="uk-UA"/>
        </w:rPr>
        <w:t>book.author</w:t>
      </w:r>
      <w:proofErr w:type="spellEnd"/>
      <w:r w:rsidRPr="00A57A71">
        <w:rPr>
          <w:rFonts w:asciiTheme="minorHAnsi" w:hAnsiTheme="minorHAnsi" w:cs="Times New Roman"/>
          <w:sz w:val="28"/>
          <w:szCs w:val="28"/>
          <w:lang w:val="uk-UA"/>
        </w:rPr>
        <w:t>);</w:t>
      </w:r>
    </w:p>
    <w:p w14:paraId="52A1CBCE" w14:textId="77777777" w:rsidR="00CD6DFF" w:rsidRPr="00A57A71" w:rsidRDefault="00CD6DFF" w:rsidP="00BA261B">
      <w:pPr>
        <w:pStyle w:val="af9"/>
        <w:jc w:val="both"/>
        <w:rPr>
          <w:rFonts w:asciiTheme="minorHAnsi" w:hAnsiTheme="minorHAnsi" w:cs="Times New Roman"/>
          <w:sz w:val="28"/>
          <w:szCs w:val="28"/>
          <w:lang w:val="uk-UA"/>
        </w:rPr>
      </w:pPr>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printf</w:t>
      </w:r>
      <w:proofErr w:type="spellEnd"/>
      <w:r w:rsidRPr="00A57A71">
        <w:rPr>
          <w:rFonts w:asciiTheme="minorHAnsi" w:hAnsiTheme="minorHAnsi" w:cs="Times New Roman"/>
          <w:sz w:val="28"/>
          <w:szCs w:val="28"/>
          <w:lang w:val="uk-UA"/>
        </w:rPr>
        <w:t>( "</w:t>
      </w:r>
      <w:proofErr w:type="spellStart"/>
      <w:r w:rsidRPr="00A57A71">
        <w:rPr>
          <w:rFonts w:asciiTheme="minorHAnsi" w:hAnsiTheme="minorHAnsi" w:cs="Times New Roman"/>
          <w:sz w:val="28"/>
          <w:szCs w:val="28"/>
          <w:lang w:val="uk-UA"/>
        </w:rPr>
        <w:t>Book</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subject</w:t>
      </w:r>
      <w:proofErr w:type="spellEnd"/>
      <w:r w:rsidRPr="00A57A71">
        <w:rPr>
          <w:rFonts w:asciiTheme="minorHAnsi" w:hAnsiTheme="minorHAnsi" w:cs="Times New Roman"/>
          <w:sz w:val="28"/>
          <w:szCs w:val="28"/>
          <w:lang w:val="uk-UA"/>
        </w:rPr>
        <w:t xml:space="preserve"> : %s\n", </w:t>
      </w:r>
      <w:proofErr w:type="spellStart"/>
      <w:r w:rsidRPr="00A57A71">
        <w:rPr>
          <w:rFonts w:asciiTheme="minorHAnsi" w:hAnsiTheme="minorHAnsi" w:cs="Times New Roman"/>
          <w:sz w:val="28"/>
          <w:szCs w:val="28"/>
          <w:lang w:val="uk-UA"/>
        </w:rPr>
        <w:t>book.subject</w:t>
      </w:r>
      <w:proofErr w:type="spellEnd"/>
      <w:r w:rsidRPr="00A57A71">
        <w:rPr>
          <w:rFonts w:asciiTheme="minorHAnsi" w:hAnsiTheme="minorHAnsi" w:cs="Times New Roman"/>
          <w:sz w:val="28"/>
          <w:szCs w:val="28"/>
          <w:lang w:val="uk-UA"/>
        </w:rPr>
        <w:t>);</w:t>
      </w:r>
    </w:p>
    <w:p w14:paraId="24148D8E" w14:textId="77777777" w:rsidR="00CD6DFF" w:rsidRPr="00A57A71" w:rsidRDefault="00CD6DFF" w:rsidP="00BA261B">
      <w:pPr>
        <w:pStyle w:val="af9"/>
        <w:jc w:val="both"/>
        <w:rPr>
          <w:rFonts w:asciiTheme="minorHAnsi" w:hAnsiTheme="minorHAnsi" w:cs="Times New Roman"/>
          <w:sz w:val="28"/>
          <w:szCs w:val="28"/>
          <w:lang w:val="uk-UA"/>
        </w:rPr>
      </w:pPr>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printf</w:t>
      </w:r>
      <w:proofErr w:type="spellEnd"/>
      <w:r w:rsidRPr="00A57A71">
        <w:rPr>
          <w:rFonts w:asciiTheme="minorHAnsi" w:hAnsiTheme="minorHAnsi" w:cs="Times New Roman"/>
          <w:sz w:val="28"/>
          <w:szCs w:val="28"/>
          <w:lang w:val="uk-UA"/>
        </w:rPr>
        <w:t>( "</w:t>
      </w:r>
      <w:proofErr w:type="spellStart"/>
      <w:r w:rsidRPr="00A57A71">
        <w:rPr>
          <w:rFonts w:asciiTheme="minorHAnsi" w:hAnsiTheme="minorHAnsi" w:cs="Times New Roman"/>
          <w:sz w:val="28"/>
          <w:szCs w:val="28"/>
          <w:lang w:val="uk-UA"/>
        </w:rPr>
        <w:t>Book</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book_id</w:t>
      </w:r>
      <w:proofErr w:type="spellEnd"/>
      <w:r w:rsidRPr="00A57A71">
        <w:rPr>
          <w:rFonts w:asciiTheme="minorHAnsi" w:hAnsiTheme="minorHAnsi" w:cs="Times New Roman"/>
          <w:sz w:val="28"/>
          <w:szCs w:val="28"/>
          <w:lang w:val="uk-UA"/>
        </w:rPr>
        <w:t xml:space="preserve"> : %d\n", </w:t>
      </w:r>
      <w:proofErr w:type="spellStart"/>
      <w:r w:rsidRPr="00A57A71">
        <w:rPr>
          <w:rFonts w:asciiTheme="minorHAnsi" w:hAnsiTheme="minorHAnsi" w:cs="Times New Roman"/>
          <w:sz w:val="28"/>
          <w:szCs w:val="28"/>
          <w:lang w:val="uk-UA"/>
        </w:rPr>
        <w:t>book.book_id</w:t>
      </w:r>
      <w:proofErr w:type="spellEnd"/>
      <w:r w:rsidRPr="00A57A71">
        <w:rPr>
          <w:rFonts w:asciiTheme="minorHAnsi" w:hAnsiTheme="minorHAnsi" w:cs="Times New Roman"/>
          <w:sz w:val="28"/>
          <w:szCs w:val="28"/>
          <w:lang w:val="uk-UA"/>
        </w:rPr>
        <w:t>);</w:t>
      </w:r>
    </w:p>
    <w:p w14:paraId="438753C2" w14:textId="77777777" w:rsidR="00CD6DFF" w:rsidRPr="00A57A71" w:rsidRDefault="00CD6DFF" w:rsidP="00BA261B">
      <w:pPr>
        <w:pStyle w:val="af9"/>
        <w:jc w:val="both"/>
        <w:rPr>
          <w:rFonts w:asciiTheme="minorHAnsi" w:hAnsiTheme="minorHAnsi" w:cs="Times New Roman"/>
          <w:sz w:val="28"/>
          <w:szCs w:val="28"/>
          <w:lang w:val="uk-UA"/>
        </w:rPr>
      </w:pPr>
    </w:p>
    <w:p w14:paraId="39A504C8" w14:textId="77777777" w:rsidR="00CD6DFF" w:rsidRPr="00A57A71" w:rsidRDefault="00CD6DFF" w:rsidP="00BA261B">
      <w:pPr>
        <w:pStyle w:val="af9"/>
        <w:jc w:val="both"/>
        <w:rPr>
          <w:rFonts w:asciiTheme="minorHAnsi" w:hAnsiTheme="minorHAnsi" w:cs="Times New Roman"/>
          <w:sz w:val="28"/>
          <w:szCs w:val="28"/>
          <w:lang w:val="uk-UA"/>
        </w:rPr>
      </w:pPr>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color w:val="0070C0"/>
          <w:sz w:val="28"/>
          <w:szCs w:val="28"/>
          <w:lang w:val="uk-UA"/>
        </w:rPr>
        <w:t>return</w:t>
      </w:r>
      <w:proofErr w:type="spellEnd"/>
      <w:r w:rsidRPr="00A57A71">
        <w:rPr>
          <w:rFonts w:asciiTheme="minorHAnsi" w:hAnsiTheme="minorHAnsi" w:cs="Times New Roman"/>
          <w:sz w:val="28"/>
          <w:szCs w:val="28"/>
          <w:lang w:val="uk-UA"/>
        </w:rPr>
        <w:t xml:space="preserve"> 0;</w:t>
      </w:r>
    </w:p>
    <w:p w14:paraId="0AB53531" w14:textId="77777777" w:rsidR="00CD6DFF" w:rsidRPr="00A57A71" w:rsidRDefault="00CD6DFF" w:rsidP="00BA261B">
      <w:pPr>
        <w:pStyle w:val="af9"/>
        <w:jc w:val="both"/>
        <w:rPr>
          <w:rFonts w:asciiTheme="minorHAnsi" w:hAnsiTheme="minorHAnsi" w:cs="Times New Roman"/>
          <w:sz w:val="28"/>
          <w:szCs w:val="28"/>
          <w:lang w:val="uk-UA"/>
        </w:rPr>
      </w:pPr>
      <w:r w:rsidRPr="00A57A71">
        <w:rPr>
          <w:rFonts w:asciiTheme="minorHAnsi" w:hAnsiTheme="minorHAnsi" w:cs="Times New Roman"/>
          <w:sz w:val="28"/>
          <w:szCs w:val="28"/>
          <w:lang w:val="uk-UA"/>
        </w:rPr>
        <w:t>}</w:t>
      </w:r>
    </w:p>
    <w:p w14:paraId="64C645AE"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Результат роботи:</w:t>
      </w:r>
    </w:p>
    <w:p w14:paraId="256C1CD9" w14:textId="77777777" w:rsidR="00CD6DFF" w:rsidRPr="00A57A71" w:rsidRDefault="00CD6DFF" w:rsidP="00BA261B">
      <w:pPr>
        <w:pStyle w:val="af9"/>
        <w:jc w:val="both"/>
        <w:rPr>
          <w:rFonts w:asciiTheme="minorHAnsi" w:hAnsiTheme="minorHAnsi" w:cs="Times New Roman"/>
          <w:sz w:val="28"/>
          <w:szCs w:val="28"/>
          <w:lang w:val="uk-UA"/>
        </w:rPr>
      </w:pPr>
      <w:proofErr w:type="spellStart"/>
      <w:r w:rsidRPr="00A57A71">
        <w:rPr>
          <w:rFonts w:asciiTheme="minorHAnsi" w:hAnsiTheme="minorHAnsi" w:cs="Times New Roman"/>
          <w:sz w:val="28"/>
          <w:szCs w:val="28"/>
          <w:lang w:val="uk-UA"/>
        </w:rPr>
        <w:t>Book</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title</w:t>
      </w:r>
      <w:proofErr w:type="spellEnd"/>
      <w:r w:rsidRPr="00A57A71">
        <w:rPr>
          <w:rFonts w:asciiTheme="minorHAnsi" w:hAnsiTheme="minorHAnsi" w:cs="Times New Roman"/>
          <w:sz w:val="28"/>
          <w:szCs w:val="28"/>
          <w:lang w:val="uk-UA"/>
        </w:rPr>
        <w:t xml:space="preserve"> : C </w:t>
      </w:r>
      <w:proofErr w:type="spellStart"/>
      <w:r w:rsidRPr="00A57A71">
        <w:rPr>
          <w:rFonts w:asciiTheme="minorHAnsi" w:hAnsiTheme="minorHAnsi" w:cs="Times New Roman"/>
          <w:sz w:val="28"/>
          <w:szCs w:val="28"/>
          <w:lang w:val="uk-UA"/>
        </w:rPr>
        <w:t>Programming</w:t>
      </w:r>
      <w:proofErr w:type="spellEnd"/>
    </w:p>
    <w:p w14:paraId="3F9B753E" w14:textId="77777777" w:rsidR="00CD6DFF" w:rsidRPr="00A57A71" w:rsidRDefault="00CD6DFF" w:rsidP="00BA261B">
      <w:pPr>
        <w:pStyle w:val="af9"/>
        <w:jc w:val="both"/>
        <w:rPr>
          <w:rFonts w:asciiTheme="minorHAnsi" w:hAnsiTheme="minorHAnsi" w:cs="Times New Roman"/>
          <w:sz w:val="28"/>
          <w:szCs w:val="28"/>
          <w:lang w:val="uk-UA"/>
        </w:rPr>
      </w:pPr>
      <w:proofErr w:type="spellStart"/>
      <w:r w:rsidRPr="00A57A71">
        <w:rPr>
          <w:rFonts w:asciiTheme="minorHAnsi" w:hAnsiTheme="minorHAnsi" w:cs="Times New Roman"/>
          <w:sz w:val="28"/>
          <w:szCs w:val="28"/>
          <w:lang w:val="uk-UA"/>
        </w:rPr>
        <w:t>Book</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author</w:t>
      </w:r>
      <w:proofErr w:type="spellEnd"/>
      <w:r w:rsidRPr="00A57A71">
        <w:rPr>
          <w:rFonts w:asciiTheme="minorHAnsi" w:hAnsiTheme="minorHAnsi" w:cs="Times New Roman"/>
          <w:sz w:val="28"/>
          <w:szCs w:val="28"/>
          <w:lang w:val="uk-UA"/>
        </w:rPr>
        <w:t xml:space="preserve"> : </w:t>
      </w:r>
      <w:proofErr w:type="spellStart"/>
      <w:r w:rsidRPr="00A57A71">
        <w:rPr>
          <w:rFonts w:asciiTheme="minorHAnsi" w:hAnsiTheme="minorHAnsi" w:cs="Times New Roman"/>
          <w:sz w:val="28"/>
          <w:szCs w:val="28"/>
          <w:lang w:val="uk-UA"/>
        </w:rPr>
        <w:t>Cool</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Teacher</w:t>
      </w:r>
      <w:proofErr w:type="spellEnd"/>
    </w:p>
    <w:p w14:paraId="49ED9F25" w14:textId="77777777" w:rsidR="00CD6DFF" w:rsidRPr="00A57A71" w:rsidRDefault="00CD6DFF" w:rsidP="00BA261B">
      <w:pPr>
        <w:pStyle w:val="af9"/>
        <w:jc w:val="both"/>
        <w:rPr>
          <w:rFonts w:asciiTheme="minorHAnsi" w:hAnsiTheme="minorHAnsi" w:cs="Times New Roman"/>
          <w:sz w:val="28"/>
          <w:szCs w:val="28"/>
          <w:lang w:val="uk-UA"/>
        </w:rPr>
      </w:pPr>
      <w:proofErr w:type="spellStart"/>
      <w:r w:rsidRPr="00A57A71">
        <w:rPr>
          <w:rFonts w:asciiTheme="minorHAnsi" w:hAnsiTheme="minorHAnsi" w:cs="Times New Roman"/>
          <w:sz w:val="28"/>
          <w:szCs w:val="28"/>
          <w:lang w:val="uk-UA"/>
        </w:rPr>
        <w:t>Book</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subject</w:t>
      </w:r>
      <w:proofErr w:type="spellEnd"/>
      <w:r w:rsidRPr="00A57A71">
        <w:rPr>
          <w:rFonts w:asciiTheme="minorHAnsi" w:hAnsiTheme="minorHAnsi" w:cs="Times New Roman"/>
          <w:sz w:val="28"/>
          <w:szCs w:val="28"/>
          <w:lang w:val="uk-UA"/>
        </w:rPr>
        <w:t xml:space="preserve"> : </w:t>
      </w:r>
      <w:proofErr w:type="spellStart"/>
      <w:r w:rsidRPr="00A57A71">
        <w:rPr>
          <w:rFonts w:asciiTheme="minorHAnsi" w:hAnsiTheme="minorHAnsi" w:cs="Times New Roman"/>
          <w:sz w:val="28"/>
          <w:szCs w:val="28"/>
          <w:lang w:val="uk-UA"/>
        </w:rPr>
        <w:t>Programming</w:t>
      </w:r>
      <w:proofErr w:type="spellEnd"/>
    </w:p>
    <w:p w14:paraId="3BFF1D31" w14:textId="77777777" w:rsidR="00CD6DFF" w:rsidRPr="00A57A71" w:rsidRDefault="00CD6DFF" w:rsidP="00BA261B">
      <w:pPr>
        <w:pStyle w:val="af9"/>
        <w:jc w:val="both"/>
        <w:rPr>
          <w:rFonts w:asciiTheme="minorHAnsi" w:hAnsiTheme="minorHAnsi" w:cs="Times New Roman"/>
          <w:sz w:val="28"/>
          <w:szCs w:val="28"/>
          <w:lang w:val="uk-UA"/>
        </w:rPr>
      </w:pPr>
      <w:proofErr w:type="spellStart"/>
      <w:r w:rsidRPr="00A57A71">
        <w:rPr>
          <w:rFonts w:asciiTheme="minorHAnsi" w:hAnsiTheme="minorHAnsi" w:cs="Times New Roman"/>
          <w:sz w:val="28"/>
          <w:szCs w:val="28"/>
          <w:lang w:val="uk-UA"/>
        </w:rPr>
        <w:t>Book</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book_id</w:t>
      </w:r>
      <w:proofErr w:type="spellEnd"/>
      <w:r w:rsidRPr="00A57A71">
        <w:rPr>
          <w:rFonts w:asciiTheme="minorHAnsi" w:hAnsiTheme="minorHAnsi" w:cs="Times New Roman"/>
          <w:sz w:val="28"/>
          <w:szCs w:val="28"/>
          <w:lang w:val="uk-UA"/>
        </w:rPr>
        <w:t xml:space="preserve"> : 111111</w:t>
      </w:r>
    </w:p>
    <w:p w14:paraId="450FB6F8"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p>
    <w:p w14:paraId="06EB1D97" w14:textId="77777777" w:rsidR="00CD6DFF" w:rsidRPr="00A57A71" w:rsidRDefault="00CD6DFF" w:rsidP="00BA261B">
      <w:pPr>
        <w:pStyle w:val="3"/>
        <w:rPr>
          <w:lang w:val="uk-UA"/>
        </w:rPr>
      </w:pPr>
      <w:r w:rsidRPr="00A57A71">
        <w:rPr>
          <w:lang w:val="uk-UA"/>
        </w:rPr>
        <w:t>Вказівники на структури</w:t>
      </w:r>
    </w:p>
    <w:p w14:paraId="04DAE700" w14:textId="77777777" w:rsidR="00CD6DFF" w:rsidRPr="00A57A71" w:rsidRDefault="00CD6DFF" w:rsidP="00BA261B">
      <w:pPr>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Існує, принаймні, три причини використання вказівників на структури:</w:t>
      </w:r>
    </w:p>
    <w:p w14:paraId="5CDCA6DE" w14:textId="77777777" w:rsidR="00CD6DFF" w:rsidRPr="00A57A71" w:rsidRDefault="00CD6DFF" w:rsidP="00355704">
      <w:pPr>
        <w:pStyle w:val="TextBody"/>
        <w:numPr>
          <w:ilvl w:val="0"/>
          <w:numId w:val="27"/>
        </w:numPr>
        <w:autoSpaceDE/>
        <w:autoSpaceDN/>
        <w:adjustRightInd/>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 вказівниками легше керувати;</w:t>
      </w:r>
    </w:p>
    <w:p w14:paraId="17FA7183" w14:textId="77777777" w:rsidR="00CD6DFF" w:rsidRPr="00A57A71" w:rsidRDefault="00CD6DFF" w:rsidP="00355704">
      <w:pPr>
        <w:pStyle w:val="TextBody"/>
        <w:numPr>
          <w:ilvl w:val="0"/>
          <w:numId w:val="27"/>
        </w:numPr>
        <w:autoSpaceDE/>
        <w:autoSpaceDN/>
        <w:adjustRightInd/>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 структура не може передаватись функції в якості аргументу, але це можливо для вказівника;</w:t>
      </w:r>
    </w:p>
    <w:p w14:paraId="7DE1606A" w14:textId="77777777" w:rsidR="00CD6DFF" w:rsidRPr="00A57A71" w:rsidRDefault="00CD6DFF" w:rsidP="00355704">
      <w:pPr>
        <w:pStyle w:val="TextBody"/>
        <w:numPr>
          <w:ilvl w:val="0"/>
          <w:numId w:val="27"/>
        </w:numPr>
        <w:autoSpaceDE/>
        <w:autoSpaceDN/>
        <w:adjustRightInd/>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 в деяких оголошеннях даних використовуються структури, які містять вказівники на інші структури.</w:t>
      </w:r>
    </w:p>
    <w:p w14:paraId="4A3CBAB1"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Оголошення вказівника на структуру:</w:t>
      </w:r>
    </w:p>
    <w:p w14:paraId="16D2FFA1" w14:textId="77777777" w:rsidR="00CD6DFF" w:rsidRPr="00A57A71" w:rsidRDefault="00CD6DFF" w:rsidP="00BA261B">
      <w:pPr>
        <w:pStyle w:val="TextBody"/>
        <w:spacing w:after="0" w:line="240" w:lineRule="auto"/>
        <w:jc w:val="both"/>
        <w:rPr>
          <w:rFonts w:asciiTheme="minorHAnsi" w:hAnsiTheme="minorHAnsi" w:cs="Times New Roman"/>
          <w:b/>
          <w:sz w:val="28"/>
          <w:szCs w:val="28"/>
          <w:lang w:val="uk-UA"/>
        </w:rPr>
      </w:pPr>
      <w:proofErr w:type="spellStart"/>
      <w:r w:rsidRPr="00A57A71">
        <w:rPr>
          <w:rFonts w:asciiTheme="minorHAnsi" w:hAnsiTheme="minorHAnsi" w:cs="Times New Roman"/>
          <w:b/>
          <w:sz w:val="28"/>
          <w:szCs w:val="28"/>
          <w:lang w:val="uk-UA"/>
        </w:rPr>
        <w:t>struct</w:t>
      </w:r>
      <w:proofErr w:type="spellEnd"/>
      <w:r w:rsidRPr="00A57A71">
        <w:rPr>
          <w:rFonts w:asciiTheme="minorHAnsi" w:hAnsiTheme="minorHAnsi" w:cs="Times New Roman"/>
          <w:b/>
          <w:sz w:val="28"/>
          <w:szCs w:val="28"/>
          <w:lang w:val="uk-UA"/>
        </w:rPr>
        <w:t xml:space="preserve"> </w:t>
      </w:r>
      <w:proofErr w:type="spellStart"/>
      <w:r w:rsidRPr="00A57A71">
        <w:rPr>
          <w:rFonts w:asciiTheme="minorHAnsi" w:hAnsiTheme="minorHAnsi" w:cs="Times New Roman"/>
          <w:b/>
          <w:sz w:val="28"/>
          <w:szCs w:val="28"/>
          <w:lang w:val="uk-UA"/>
        </w:rPr>
        <w:t>book</w:t>
      </w:r>
      <w:proofErr w:type="spellEnd"/>
      <w:r w:rsidRPr="00A57A71">
        <w:rPr>
          <w:rFonts w:asciiTheme="minorHAnsi" w:hAnsiTheme="minorHAnsi" w:cs="Times New Roman"/>
          <w:b/>
          <w:sz w:val="28"/>
          <w:szCs w:val="28"/>
          <w:lang w:val="uk-UA"/>
        </w:rPr>
        <w:t xml:space="preserve"> *</w:t>
      </w:r>
      <w:proofErr w:type="spellStart"/>
      <w:r w:rsidRPr="00A57A71">
        <w:rPr>
          <w:rFonts w:asciiTheme="minorHAnsi" w:hAnsiTheme="minorHAnsi" w:cs="Times New Roman"/>
          <w:b/>
          <w:sz w:val="28"/>
          <w:szCs w:val="28"/>
          <w:lang w:val="uk-UA"/>
        </w:rPr>
        <w:t>dn</w:t>
      </w:r>
      <w:proofErr w:type="spellEnd"/>
      <w:r w:rsidRPr="00A57A71">
        <w:rPr>
          <w:rFonts w:asciiTheme="minorHAnsi" w:hAnsiTheme="minorHAnsi" w:cs="Times New Roman"/>
          <w:b/>
          <w:sz w:val="28"/>
          <w:szCs w:val="28"/>
          <w:lang w:val="uk-UA"/>
        </w:rPr>
        <w:t>;</w:t>
      </w:r>
    </w:p>
    <w:p w14:paraId="37A58979"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Спочатку йде службове слово </w:t>
      </w:r>
      <w:proofErr w:type="spellStart"/>
      <w:r w:rsidRPr="00A57A71">
        <w:rPr>
          <w:rFonts w:ascii="Times New Roman" w:hAnsi="Times New Roman" w:cs="Times New Roman"/>
          <w:sz w:val="28"/>
          <w:szCs w:val="28"/>
          <w:lang w:val="uk-UA"/>
        </w:rPr>
        <w:t>struct</w:t>
      </w:r>
      <w:proofErr w:type="spellEnd"/>
      <w:r w:rsidRPr="00A57A71">
        <w:rPr>
          <w:rFonts w:ascii="Times New Roman" w:hAnsi="Times New Roman" w:cs="Times New Roman"/>
          <w:sz w:val="28"/>
          <w:szCs w:val="28"/>
          <w:lang w:val="uk-UA"/>
        </w:rPr>
        <w:t xml:space="preserve"> ,потім назва структури </w:t>
      </w:r>
      <w:proofErr w:type="spellStart"/>
      <w:r w:rsidRPr="00A57A71">
        <w:rPr>
          <w:rFonts w:ascii="Times New Roman" w:hAnsi="Times New Roman" w:cs="Times New Roman"/>
          <w:sz w:val="28"/>
          <w:szCs w:val="28"/>
          <w:lang w:val="uk-UA"/>
        </w:rPr>
        <w:t>book</w:t>
      </w:r>
      <w:proofErr w:type="spellEnd"/>
      <w:r w:rsidRPr="00A57A71">
        <w:rPr>
          <w:rFonts w:ascii="Times New Roman" w:hAnsi="Times New Roman" w:cs="Times New Roman"/>
          <w:sz w:val="28"/>
          <w:szCs w:val="28"/>
          <w:lang w:val="uk-UA"/>
        </w:rPr>
        <w:t xml:space="preserve"> , зірочка і ім’я вказівника. Це оголошення не створює нову структуру, але дозволяє використовувати вказівник </w:t>
      </w:r>
      <w:proofErr w:type="spellStart"/>
      <w:r w:rsidRPr="00A57A71">
        <w:rPr>
          <w:rFonts w:ascii="Times New Roman" w:hAnsi="Times New Roman" w:cs="Times New Roman"/>
          <w:sz w:val="28"/>
          <w:szCs w:val="28"/>
          <w:lang w:val="uk-UA"/>
        </w:rPr>
        <w:t>dn</w:t>
      </w:r>
      <w:proofErr w:type="spellEnd"/>
      <w:r w:rsidRPr="00A57A71">
        <w:rPr>
          <w:rFonts w:ascii="Times New Roman" w:hAnsi="Times New Roman" w:cs="Times New Roman"/>
          <w:sz w:val="28"/>
          <w:szCs w:val="28"/>
          <w:lang w:val="uk-UA"/>
        </w:rPr>
        <w:t xml:space="preserve"> для позначення будь-якої існуючої структури типу </w:t>
      </w:r>
      <w:proofErr w:type="spellStart"/>
      <w:r w:rsidRPr="00A57A71">
        <w:rPr>
          <w:rFonts w:ascii="Times New Roman" w:hAnsi="Times New Roman" w:cs="Times New Roman"/>
          <w:sz w:val="28"/>
          <w:szCs w:val="28"/>
          <w:lang w:val="uk-UA"/>
        </w:rPr>
        <w:t>book</w:t>
      </w:r>
      <w:proofErr w:type="spellEnd"/>
      <w:r w:rsidRPr="00A57A71">
        <w:rPr>
          <w:rFonts w:ascii="Times New Roman" w:hAnsi="Times New Roman" w:cs="Times New Roman"/>
          <w:sz w:val="28"/>
          <w:szCs w:val="28"/>
          <w:lang w:val="uk-UA"/>
        </w:rPr>
        <w:t>.</w:t>
      </w:r>
    </w:p>
    <w:p w14:paraId="6497B375"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Вказівник </w:t>
      </w:r>
      <w:proofErr w:type="spellStart"/>
      <w:r w:rsidRPr="00A57A71">
        <w:rPr>
          <w:rFonts w:ascii="Times New Roman" w:hAnsi="Times New Roman" w:cs="Times New Roman"/>
          <w:sz w:val="28"/>
          <w:szCs w:val="28"/>
          <w:lang w:val="uk-UA"/>
        </w:rPr>
        <w:t>ініціалізується</w:t>
      </w:r>
      <w:proofErr w:type="spellEnd"/>
      <w:r w:rsidRPr="00A57A71">
        <w:rPr>
          <w:rFonts w:ascii="Times New Roman" w:hAnsi="Times New Roman" w:cs="Times New Roman"/>
          <w:sz w:val="28"/>
          <w:szCs w:val="28"/>
          <w:lang w:val="uk-UA"/>
        </w:rPr>
        <w:t xml:space="preserve"> таким чином, що вказує на структуру.</w:t>
      </w:r>
    </w:p>
    <w:p w14:paraId="2ACC7ACE" w14:textId="77777777" w:rsidR="00CD6DFF" w:rsidRPr="00A57A71" w:rsidRDefault="00CD6DFF" w:rsidP="00BA261B">
      <w:pPr>
        <w:pStyle w:val="TextBody"/>
        <w:spacing w:after="0" w:line="240" w:lineRule="auto"/>
        <w:jc w:val="both"/>
        <w:rPr>
          <w:rFonts w:asciiTheme="minorHAnsi" w:hAnsiTheme="minorHAnsi" w:cs="Times New Roman"/>
          <w:b/>
          <w:sz w:val="28"/>
          <w:szCs w:val="28"/>
          <w:lang w:val="uk-UA"/>
        </w:rPr>
      </w:pPr>
      <w:proofErr w:type="spellStart"/>
      <w:r w:rsidRPr="00A57A71">
        <w:rPr>
          <w:rFonts w:asciiTheme="minorHAnsi" w:hAnsiTheme="minorHAnsi" w:cs="Times New Roman"/>
          <w:b/>
          <w:sz w:val="28"/>
          <w:szCs w:val="28"/>
          <w:lang w:val="uk-UA"/>
        </w:rPr>
        <w:t>dn</w:t>
      </w:r>
      <w:proofErr w:type="spellEnd"/>
      <w:r w:rsidRPr="00A57A71">
        <w:rPr>
          <w:rFonts w:asciiTheme="minorHAnsi" w:hAnsiTheme="minorHAnsi" w:cs="Times New Roman"/>
          <w:b/>
          <w:sz w:val="28"/>
          <w:szCs w:val="28"/>
          <w:lang w:val="uk-UA"/>
        </w:rPr>
        <w:t>=&amp;x1;</w:t>
      </w:r>
    </w:p>
    <w:p w14:paraId="018FE883"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p>
    <w:p w14:paraId="08D79B7F"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Розглянемо приклад:</w:t>
      </w:r>
    </w:p>
    <w:p w14:paraId="52750990"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r w:rsidRPr="00A57A71">
        <w:rPr>
          <w:rStyle w:val="af3"/>
          <w:rFonts w:asciiTheme="minorHAnsi" w:hAnsiTheme="minorHAnsi" w:cs="Times New Roman"/>
          <w:color w:val="0070C0"/>
          <w:sz w:val="28"/>
          <w:szCs w:val="28"/>
          <w:lang w:val="uk-UA"/>
        </w:rPr>
        <w:t>#</w:t>
      </w:r>
      <w:proofErr w:type="spellStart"/>
      <w:r w:rsidRPr="00A57A71">
        <w:rPr>
          <w:rFonts w:asciiTheme="minorHAnsi" w:hAnsiTheme="minorHAnsi" w:cs="Times New Roman"/>
          <w:color w:val="0070C0"/>
          <w:sz w:val="28"/>
          <w:szCs w:val="28"/>
          <w:lang w:val="uk-UA"/>
        </w:rPr>
        <w:t>include</w:t>
      </w:r>
      <w:proofErr w:type="spellEnd"/>
      <w:r w:rsidRPr="00A57A71">
        <w:rPr>
          <w:rFonts w:asciiTheme="minorHAnsi" w:hAnsiTheme="minorHAnsi" w:cs="Times New Roman"/>
          <w:sz w:val="28"/>
          <w:szCs w:val="28"/>
          <w:lang w:val="uk-UA"/>
        </w:rPr>
        <w:t xml:space="preserve"> &lt;</w:t>
      </w:r>
      <w:proofErr w:type="spellStart"/>
      <w:r w:rsidRPr="00A57A71">
        <w:rPr>
          <w:rFonts w:asciiTheme="minorHAnsi" w:hAnsiTheme="minorHAnsi" w:cs="Times New Roman"/>
          <w:sz w:val="28"/>
          <w:szCs w:val="28"/>
          <w:lang w:val="uk-UA"/>
        </w:rPr>
        <w:t>stdio.h</w:t>
      </w:r>
      <w:proofErr w:type="spellEnd"/>
      <w:r w:rsidRPr="00A57A71">
        <w:rPr>
          <w:rFonts w:asciiTheme="minorHAnsi" w:hAnsiTheme="minorHAnsi" w:cs="Times New Roman"/>
          <w:sz w:val="28"/>
          <w:szCs w:val="28"/>
          <w:lang w:val="uk-UA"/>
        </w:rPr>
        <w:t>&gt;</w:t>
      </w:r>
    </w:p>
    <w:p w14:paraId="6EFCC804"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r w:rsidRPr="00A57A71">
        <w:rPr>
          <w:rFonts w:asciiTheme="minorHAnsi" w:hAnsiTheme="minorHAnsi" w:cs="Times New Roman"/>
          <w:color w:val="31849B" w:themeColor="accent5" w:themeShade="BF"/>
          <w:sz w:val="28"/>
          <w:szCs w:val="28"/>
          <w:lang w:val="uk-UA"/>
        </w:rPr>
        <w:t>#</w:t>
      </w:r>
      <w:proofErr w:type="spellStart"/>
      <w:r w:rsidRPr="00A57A71">
        <w:rPr>
          <w:rFonts w:asciiTheme="minorHAnsi" w:hAnsiTheme="minorHAnsi" w:cs="Times New Roman"/>
          <w:color w:val="31849B" w:themeColor="accent5" w:themeShade="BF"/>
          <w:sz w:val="28"/>
          <w:szCs w:val="28"/>
          <w:lang w:val="uk-UA"/>
        </w:rPr>
        <w:t>define</w:t>
      </w:r>
      <w:proofErr w:type="spellEnd"/>
      <w:r w:rsidRPr="00A57A71">
        <w:rPr>
          <w:rFonts w:asciiTheme="minorHAnsi" w:hAnsiTheme="minorHAnsi" w:cs="Times New Roman"/>
          <w:sz w:val="28"/>
          <w:szCs w:val="28"/>
          <w:lang w:val="uk-UA"/>
        </w:rPr>
        <w:t xml:space="preserve"> N 20</w:t>
      </w:r>
    </w:p>
    <w:p w14:paraId="72923CC8"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proofErr w:type="spellStart"/>
      <w:r w:rsidRPr="00A57A71">
        <w:rPr>
          <w:rFonts w:asciiTheme="minorHAnsi" w:hAnsiTheme="minorHAnsi" w:cs="Times New Roman"/>
          <w:color w:val="0070C0"/>
          <w:sz w:val="28"/>
          <w:szCs w:val="28"/>
          <w:lang w:val="uk-UA"/>
        </w:rPr>
        <w:t>typedef</w:t>
      </w:r>
      <w:proofErr w:type="spellEnd"/>
      <w:r w:rsidRPr="00A57A71">
        <w:rPr>
          <w:rFonts w:asciiTheme="minorHAnsi" w:hAnsiTheme="minorHAnsi" w:cs="Times New Roman"/>
          <w:color w:val="0070C0"/>
          <w:sz w:val="28"/>
          <w:szCs w:val="28"/>
          <w:lang w:val="uk-UA"/>
        </w:rPr>
        <w:t xml:space="preserve"> </w:t>
      </w:r>
      <w:proofErr w:type="spellStart"/>
      <w:r w:rsidRPr="00A57A71">
        <w:rPr>
          <w:rFonts w:asciiTheme="minorHAnsi" w:hAnsiTheme="minorHAnsi" w:cs="Times New Roman"/>
          <w:color w:val="0070C0"/>
          <w:sz w:val="28"/>
          <w:szCs w:val="28"/>
          <w:lang w:val="uk-UA"/>
        </w:rPr>
        <w:t>struct</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names</w:t>
      </w:r>
      <w:proofErr w:type="spellEnd"/>
      <w:r w:rsidRPr="00A57A71">
        <w:rPr>
          <w:rFonts w:asciiTheme="minorHAnsi" w:hAnsiTheme="minorHAnsi" w:cs="Times New Roman"/>
          <w:sz w:val="28"/>
          <w:szCs w:val="28"/>
          <w:lang w:val="uk-UA"/>
        </w:rPr>
        <w:t xml:space="preserve">{ </w:t>
      </w:r>
      <w:r w:rsidRPr="00A57A71">
        <w:rPr>
          <w:rFonts w:asciiTheme="minorHAnsi" w:hAnsiTheme="minorHAnsi" w:cs="Times New Roman"/>
          <w:color w:val="00B050"/>
          <w:sz w:val="28"/>
          <w:szCs w:val="28"/>
          <w:lang w:val="uk-UA"/>
        </w:rPr>
        <w:t>/*перший шаблон*/</w:t>
      </w:r>
    </w:p>
    <w:p w14:paraId="6F32C442"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proofErr w:type="spellStart"/>
      <w:r w:rsidRPr="00A57A71">
        <w:rPr>
          <w:rFonts w:asciiTheme="minorHAnsi" w:hAnsiTheme="minorHAnsi" w:cs="Times New Roman"/>
          <w:color w:val="0070C0"/>
          <w:sz w:val="28"/>
          <w:szCs w:val="28"/>
          <w:lang w:val="uk-UA"/>
        </w:rPr>
        <w:t>char</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imya</w:t>
      </w:r>
      <w:proofErr w:type="spellEnd"/>
      <w:r w:rsidRPr="00A57A71">
        <w:rPr>
          <w:rFonts w:asciiTheme="minorHAnsi" w:hAnsiTheme="minorHAnsi" w:cs="Times New Roman"/>
          <w:sz w:val="28"/>
          <w:szCs w:val="28"/>
          <w:lang w:val="uk-UA"/>
        </w:rPr>
        <w:t>[N];</w:t>
      </w:r>
    </w:p>
    <w:p w14:paraId="099FFEB5"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proofErr w:type="spellStart"/>
      <w:r w:rsidRPr="00A57A71">
        <w:rPr>
          <w:rFonts w:asciiTheme="minorHAnsi" w:hAnsiTheme="minorHAnsi" w:cs="Times New Roman"/>
          <w:color w:val="0070C0"/>
          <w:sz w:val="28"/>
          <w:szCs w:val="28"/>
          <w:lang w:val="uk-UA"/>
        </w:rPr>
        <w:t>char</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prizv</w:t>
      </w:r>
      <w:proofErr w:type="spellEnd"/>
      <w:r w:rsidRPr="00A57A71">
        <w:rPr>
          <w:rFonts w:asciiTheme="minorHAnsi" w:hAnsiTheme="minorHAnsi" w:cs="Times New Roman"/>
          <w:sz w:val="28"/>
          <w:szCs w:val="28"/>
          <w:lang w:val="uk-UA"/>
        </w:rPr>
        <w:t>[N];</w:t>
      </w:r>
    </w:p>
    <w:p w14:paraId="59FB1A6D"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names</w:t>
      </w:r>
      <w:proofErr w:type="spellEnd"/>
      <w:r w:rsidRPr="00A57A71">
        <w:rPr>
          <w:rFonts w:asciiTheme="minorHAnsi" w:hAnsiTheme="minorHAnsi" w:cs="Times New Roman"/>
          <w:sz w:val="28"/>
          <w:szCs w:val="28"/>
          <w:lang w:val="uk-UA"/>
        </w:rPr>
        <w:t>;</w:t>
      </w:r>
    </w:p>
    <w:p w14:paraId="1131BC0A"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proofErr w:type="spellStart"/>
      <w:r w:rsidRPr="00A57A71">
        <w:rPr>
          <w:rFonts w:asciiTheme="minorHAnsi" w:hAnsiTheme="minorHAnsi" w:cs="Times New Roman"/>
          <w:color w:val="0070C0"/>
          <w:sz w:val="28"/>
          <w:szCs w:val="28"/>
          <w:lang w:val="uk-UA"/>
        </w:rPr>
        <w:t>typedef</w:t>
      </w:r>
      <w:proofErr w:type="spellEnd"/>
      <w:r w:rsidRPr="00A57A71">
        <w:rPr>
          <w:rFonts w:asciiTheme="minorHAnsi" w:hAnsiTheme="minorHAnsi" w:cs="Times New Roman"/>
          <w:color w:val="0070C0"/>
          <w:sz w:val="28"/>
          <w:szCs w:val="28"/>
          <w:lang w:val="uk-UA"/>
        </w:rPr>
        <w:t xml:space="preserve"> </w:t>
      </w:r>
      <w:proofErr w:type="spellStart"/>
      <w:r w:rsidRPr="00A57A71">
        <w:rPr>
          <w:rFonts w:asciiTheme="minorHAnsi" w:hAnsiTheme="minorHAnsi" w:cs="Times New Roman"/>
          <w:color w:val="0070C0"/>
          <w:sz w:val="28"/>
          <w:szCs w:val="28"/>
          <w:lang w:val="uk-UA"/>
        </w:rPr>
        <w:t>struct</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harakter</w:t>
      </w:r>
      <w:proofErr w:type="spellEnd"/>
      <w:r w:rsidRPr="00A57A71">
        <w:rPr>
          <w:rFonts w:asciiTheme="minorHAnsi" w:hAnsiTheme="minorHAnsi" w:cs="Times New Roman"/>
          <w:sz w:val="28"/>
          <w:szCs w:val="28"/>
          <w:lang w:val="uk-UA"/>
        </w:rPr>
        <w:t xml:space="preserve"> { </w:t>
      </w:r>
      <w:r w:rsidRPr="00A57A71">
        <w:rPr>
          <w:rFonts w:asciiTheme="minorHAnsi" w:hAnsiTheme="minorHAnsi" w:cs="Times New Roman"/>
          <w:color w:val="00B050"/>
          <w:sz w:val="28"/>
          <w:szCs w:val="28"/>
          <w:lang w:val="uk-UA"/>
        </w:rPr>
        <w:t>/*другий шаблон*/</w:t>
      </w:r>
    </w:p>
    <w:p w14:paraId="3C078973" w14:textId="77777777" w:rsidR="00CD6DFF" w:rsidRPr="00A57A71" w:rsidRDefault="00CD6DFF" w:rsidP="00BA261B">
      <w:pPr>
        <w:pStyle w:val="TextBody"/>
        <w:spacing w:after="0" w:line="240" w:lineRule="auto"/>
        <w:jc w:val="both"/>
        <w:rPr>
          <w:rFonts w:asciiTheme="minorHAnsi" w:hAnsiTheme="minorHAnsi" w:cs="Times New Roman"/>
          <w:color w:val="00B050"/>
          <w:sz w:val="28"/>
          <w:szCs w:val="28"/>
          <w:lang w:val="uk-UA"/>
        </w:rPr>
      </w:pPr>
      <w:proofErr w:type="spellStart"/>
      <w:r w:rsidRPr="00A57A71">
        <w:rPr>
          <w:rFonts w:asciiTheme="minorHAnsi" w:hAnsiTheme="minorHAnsi" w:cs="Times New Roman"/>
          <w:color w:val="0070C0"/>
          <w:sz w:val="28"/>
          <w:szCs w:val="28"/>
          <w:lang w:val="uk-UA"/>
        </w:rPr>
        <w:lastRenderedPageBreak/>
        <w:t>struct</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names</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druzi</w:t>
      </w:r>
      <w:proofErr w:type="spellEnd"/>
      <w:r w:rsidRPr="00A57A71">
        <w:rPr>
          <w:rFonts w:asciiTheme="minorHAnsi" w:hAnsiTheme="minorHAnsi" w:cs="Times New Roman"/>
          <w:sz w:val="28"/>
          <w:szCs w:val="28"/>
          <w:lang w:val="uk-UA"/>
        </w:rPr>
        <w:t xml:space="preserve">; </w:t>
      </w:r>
      <w:r w:rsidRPr="00A57A71">
        <w:rPr>
          <w:rFonts w:asciiTheme="minorHAnsi" w:hAnsiTheme="minorHAnsi" w:cs="Times New Roman"/>
          <w:color w:val="00B050"/>
          <w:sz w:val="28"/>
          <w:szCs w:val="28"/>
          <w:lang w:val="uk-UA"/>
        </w:rPr>
        <w:t>/*вкладена структура*/</w:t>
      </w:r>
    </w:p>
    <w:p w14:paraId="0830D500"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proofErr w:type="spellStart"/>
      <w:r w:rsidRPr="00A57A71">
        <w:rPr>
          <w:rFonts w:asciiTheme="minorHAnsi" w:hAnsiTheme="minorHAnsi" w:cs="Times New Roman"/>
          <w:color w:val="0070C0"/>
          <w:sz w:val="28"/>
          <w:szCs w:val="28"/>
          <w:lang w:val="uk-UA"/>
        </w:rPr>
        <w:t>char</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bludo</w:t>
      </w:r>
      <w:proofErr w:type="spellEnd"/>
      <w:r w:rsidRPr="00A57A71">
        <w:rPr>
          <w:rFonts w:asciiTheme="minorHAnsi" w:hAnsiTheme="minorHAnsi" w:cs="Times New Roman"/>
          <w:sz w:val="28"/>
          <w:szCs w:val="28"/>
          <w:lang w:val="uk-UA"/>
        </w:rPr>
        <w:t>[N];</w:t>
      </w:r>
    </w:p>
    <w:p w14:paraId="54681AC5"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proofErr w:type="spellStart"/>
      <w:r w:rsidRPr="00A57A71">
        <w:rPr>
          <w:rFonts w:asciiTheme="minorHAnsi" w:hAnsiTheme="minorHAnsi" w:cs="Times New Roman"/>
          <w:color w:val="0070C0"/>
          <w:sz w:val="28"/>
          <w:szCs w:val="28"/>
          <w:lang w:val="uk-UA"/>
        </w:rPr>
        <w:t>char</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robota</w:t>
      </w:r>
      <w:proofErr w:type="spellEnd"/>
      <w:r w:rsidRPr="00A57A71">
        <w:rPr>
          <w:rFonts w:asciiTheme="minorHAnsi" w:hAnsiTheme="minorHAnsi" w:cs="Times New Roman"/>
          <w:sz w:val="28"/>
          <w:szCs w:val="28"/>
          <w:lang w:val="uk-UA"/>
        </w:rPr>
        <w:t>[N];</w:t>
      </w:r>
    </w:p>
    <w:p w14:paraId="38D7D321"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proofErr w:type="spellStart"/>
      <w:r w:rsidRPr="00A57A71">
        <w:rPr>
          <w:rFonts w:asciiTheme="minorHAnsi" w:hAnsiTheme="minorHAnsi" w:cs="Times New Roman"/>
          <w:color w:val="0070C0"/>
          <w:sz w:val="28"/>
          <w:szCs w:val="28"/>
          <w:lang w:val="uk-UA"/>
        </w:rPr>
        <w:t>float</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zarob</w:t>
      </w:r>
      <w:proofErr w:type="spellEnd"/>
      <w:r w:rsidRPr="00A57A71">
        <w:rPr>
          <w:rFonts w:asciiTheme="minorHAnsi" w:hAnsiTheme="minorHAnsi" w:cs="Times New Roman"/>
          <w:sz w:val="28"/>
          <w:szCs w:val="28"/>
          <w:lang w:val="uk-UA"/>
        </w:rPr>
        <w:t>;</w:t>
      </w:r>
    </w:p>
    <w:p w14:paraId="4ACB717A"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harakter</w:t>
      </w:r>
      <w:proofErr w:type="spellEnd"/>
      <w:r w:rsidRPr="00A57A71">
        <w:rPr>
          <w:rFonts w:asciiTheme="minorHAnsi" w:hAnsiTheme="minorHAnsi" w:cs="Times New Roman"/>
          <w:sz w:val="28"/>
          <w:szCs w:val="28"/>
          <w:lang w:val="uk-UA"/>
        </w:rPr>
        <w:t>;</w:t>
      </w:r>
    </w:p>
    <w:p w14:paraId="79CD4303"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proofErr w:type="spellStart"/>
      <w:r w:rsidRPr="00A57A71">
        <w:rPr>
          <w:rFonts w:asciiTheme="minorHAnsi" w:hAnsiTheme="minorHAnsi" w:cs="Times New Roman"/>
          <w:color w:val="0070C0"/>
          <w:sz w:val="28"/>
          <w:szCs w:val="28"/>
          <w:lang w:val="uk-UA"/>
        </w:rPr>
        <w:t>int</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main</w:t>
      </w:r>
      <w:proofErr w:type="spellEnd"/>
      <w:r w:rsidRPr="00A57A71">
        <w:rPr>
          <w:rFonts w:asciiTheme="minorHAnsi" w:hAnsiTheme="minorHAnsi" w:cs="Times New Roman"/>
          <w:sz w:val="28"/>
          <w:szCs w:val="28"/>
          <w:lang w:val="uk-UA"/>
        </w:rPr>
        <w:t>() {</w:t>
      </w:r>
    </w:p>
    <w:p w14:paraId="5290C74B" w14:textId="77777777" w:rsidR="00CD6DFF" w:rsidRPr="00A57A71" w:rsidRDefault="00CD6DFF" w:rsidP="00BA261B">
      <w:pPr>
        <w:pStyle w:val="TextBody"/>
        <w:spacing w:after="0" w:line="240" w:lineRule="auto"/>
        <w:jc w:val="both"/>
        <w:rPr>
          <w:rFonts w:asciiTheme="minorHAnsi" w:hAnsiTheme="minorHAnsi" w:cs="Times New Roman"/>
          <w:color w:val="00B050"/>
          <w:sz w:val="28"/>
          <w:szCs w:val="28"/>
          <w:lang w:val="uk-UA"/>
        </w:rPr>
      </w:pPr>
      <w:proofErr w:type="spellStart"/>
      <w:r w:rsidRPr="00A57A71">
        <w:rPr>
          <w:rFonts w:asciiTheme="minorHAnsi" w:hAnsiTheme="minorHAnsi" w:cs="Times New Roman"/>
          <w:color w:val="0070C0"/>
          <w:sz w:val="28"/>
          <w:szCs w:val="28"/>
          <w:lang w:val="uk-UA"/>
        </w:rPr>
        <w:t>struct</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harakter</w:t>
      </w:r>
      <w:proofErr w:type="spellEnd"/>
      <w:r w:rsidRPr="00A57A71">
        <w:rPr>
          <w:rFonts w:asciiTheme="minorHAnsi" w:hAnsiTheme="minorHAnsi" w:cs="Times New Roman"/>
          <w:sz w:val="28"/>
          <w:szCs w:val="28"/>
          <w:lang w:val="uk-UA"/>
        </w:rPr>
        <w:t xml:space="preserve"> x1[2]{{ </w:t>
      </w:r>
      <w:r w:rsidRPr="00A57A71">
        <w:rPr>
          <w:rFonts w:asciiTheme="minorHAnsi" w:hAnsiTheme="minorHAnsi" w:cs="Times New Roman"/>
          <w:color w:val="00B050"/>
          <w:sz w:val="28"/>
          <w:szCs w:val="28"/>
          <w:lang w:val="uk-UA"/>
        </w:rPr>
        <w:t>/*ініціалізація змінної*/</w:t>
      </w:r>
    </w:p>
    <w:p w14:paraId="173A762B"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r w:rsidRPr="00A57A71">
        <w:rPr>
          <w:rFonts w:asciiTheme="minorHAnsi" w:hAnsiTheme="minorHAnsi" w:cs="Times New Roman"/>
          <w:sz w:val="28"/>
          <w:szCs w:val="28"/>
          <w:lang w:val="uk-UA"/>
        </w:rPr>
        <w:t>{“Іван” ,“Петренко”}, “вареники”, “інженер”,30250.00},</w:t>
      </w:r>
    </w:p>
    <w:p w14:paraId="38D41501"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r w:rsidRPr="00A57A71">
        <w:rPr>
          <w:rFonts w:asciiTheme="minorHAnsi" w:hAnsiTheme="minorHAnsi" w:cs="Times New Roman"/>
          <w:sz w:val="28"/>
          <w:szCs w:val="28"/>
          <w:lang w:val="uk-UA"/>
        </w:rPr>
        <w:t>{“</w:t>
      </w:r>
      <w:proofErr w:type="spellStart"/>
      <w:r w:rsidRPr="00A57A71">
        <w:rPr>
          <w:rFonts w:asciiTheme="minorHAnsi" w:hAnsiTheme="minorHAnsi" w:cs="Times New Roman"/>
          <w:sz w:val="28"/>
          <w:szCs w:val="28"/>
          <w:lang w:val="uk-UA"/>
        </w:rPr>
        <w:t>Петро”,”Іващенко</w:t>
      </w:r>
      <w:proofErr w:type="spellEnd"/>
      <w:r w:rsidRPr="00A57A71">
        <w:rPr>
          <w:rFonts w:asciiTheme="minorHAnsi" w:hAnsiTheme="minorHAnsi" w:cs="Times New Roman"/>
          <w:sz w:val="28"/>
          <w:szCs w:val="28"/>
          <w:lang w:val="uk-UA"/>
        </w:rPr>
        <w:t>”},”борщ”,”лікар”,40325.00}};</w:t>
      </w:r>
    </w:p>
    <w:p w14:paraId="3B36A8D8"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proofErr w:type="spellStart"/>
      <w:r w:rsidRPr="00A57A71">
        <w:rPr>
          <w:rFonts w:asciiTheme="minorHAnsi" w:hAnsiTheme="minorHAnsi" w:cs="Times New Roman"/>
          <w:color w:val="0070C0"/>
          <w:sz w:val="28"/>
          <w:szCs w:val="28"/>
          <w:lang w:val="uk-UA"/>
        </w:rPr>
        <w:t>struct</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harakter</w:t>
      </w:r>
      <w:proofErr w:type="spellEnd"/>
      <w:r w:rsidRPr="00A57A71">
        <w:rPr>
          <w:rFonts w:asciiTheme="minorHAnsi" w:hAnsiTheme="minorHAnsi" w:cs="Times New Roman"/>
          <w:sz w:val="28"/>
          <w:szCs w:val="28"/>
          <w:lang w:val="uk-UA"/>
        </w:rPr>
        <w:t xml:space="preserve"> *x2;</w:t>
      </w:r>
    </w:p>
    <w:p w14:paraId="3AF84C5F" w14:textId="77777777" w:rsidR="00CD6DFF" w:rsidRPr="00A57A71" w:rsidRDefault="00CD6DFF" w:rsidP="00BA261B">
      <w:pPr>
        <w:pStyle w:val="TextBody"/>
        <w:spacing w:after="0" w:line="240" w:lineRule="auto"/>
        <w:jc w:val="both"/>
        <w:rPr>
          <w:rFonts w:asciiTheme="minorHAnsi" w:hAnsiTheme="minorHAnsi" w:cs="Times New Roman"/>
          <w:color w:val="00B050"/>
          <w:sz w:val="28"/>
          <w:szCs w:val="28"/>
          <w:lang w:val="uk-UA"/>
        </w:rPr>
      </w:pPr>
      <w:r w:rsidRPr="00A57A71">
        <w:rPr>
          <w:rFonts w:asciiTheme="minorHAnsi" w:hAnsiTheme="minorHAnsi" w:cs="Times New Roman"/>
          <w:sz w:val="28"/>
          <w:szCs w:val="28"/>
          <w:lang w:val="uk-UA"/>
        </w:rPr>
        <w:t xml:space="preserve">x2=&amp;x1[0]; </w:t>
      </w:r>
      <w:r w:rsidRPr="00A57A71">
        <w:rPr>
          <w:rFonts w:asciiTheme="minorHAnsi" w:hAnsiTheme="minorHAnsi" w:cs="Times New Roman"/>
          <w:color w:val="00B050"/>
          <w:sz w:val="28"/>
          <w:szCs w:val="28"/>
          <w:lang w:val="uk-UA"/>
        </w:rPr>
        <w:t>/*вказує на структуру*/</w:t>
      </w:r>
    </w:p>
    <w:p w14:paraId="6296B38C"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proofErr w:type="spellStart"/>
      <w:r w:rsidRPr="00A57A71">
        <w:rPr>
          <w:rFonts w:asciiTheme="minorHAnsi" w:hAnsiTheme="minorHAnsi" w:cs="Times New Roman"/>
          <w:sz w:val="28"/>
          <w:szCs w:val="28"/>
          <w:lang w:val="uk-UA"/>
        </w:rPr>
        <w:t>printf</w:t>
      </w:r>
      <w:proofErr w:type="spellEnd"/>
      <w:r w:rsidRPr="00A57A71">
        <w:rPr>
          <w:rFonts w:asciiTheme="minorHAnsi" w:hAnsiTheme="minorHAnsi" w:cs="Times New Roman"/>
          <w:sz w:val="28"/>
          <w:szCs w:val="28"/>
          <w:lang w:val="uk-UA"/>
        </w:rPr>
        <w:t>(“заробіток: %</w:t>
      </w:r>
      <w:proofErr w:type="spellStart"/>
      <w:r w:rsidRPr="00A57A71">
        <w:rPr>
          <w:rFonts w:asciiTheme="minorHAnsi" w:hAnsiTheme="minorHAnsi" w:cs="Times New Roman"/>
          <w:sz w:val="28"/>
          <w:szCs w:val="28"/>
          <w:lang w:val="uk-UA"/>
        </w:rPr>
        <w:t>lf</w:t>
      </w:r>
      <w:proofErr w:type="spellEnd"/>
      <w:r w:rsidRPr="00A57A71">
        <w:rPr>
          <w:rFonts w:asciiTheme="minorHAnsi" w:hAnsiTheme="minorHAnsi" w:cs="Times New Roman"/>
          <w:sz w:val="28"/>
          <w:szCs w:val="28"/>
          <w:lang w:val="uk-UA"/>
        </w:rPr>
        <w:t xml:space="preserve"> \n”,x2-&gt;</w:t>
      </w:r>
      <w:proofErr w:type="spellStart"/>
      <w:r w:rsidRPr="00A57A71">
        <w:rPr>
          <w:rFonts w:asciiTheme="minorHAnsi" w:hAnsiTheme="minorHAnsi" w:cs="Times New Roman"/>
          <w:sz w:val="28"/>
          <w:szCs w:val="28"/>
          <w:lang w:val="uk-UA"/>
        </w:rPr>
        <w:t>zarob</w:t>
      </w:r>
      <w:proofErr w:type="spellEnd"/>
      <w:r w:rsidRPr="00A57A71">
        <w:rPr>
          <w:rFonts w:asciiTheme="minorHAnsi" w:hAnsiTheme="minorHAnsi" w:cs="Times New Roman"/>
          <w:sz w:val="28"/>
          <w:szCs w:val="28"/>
          <w:lang w:val="uk-UA"/>
        </w:rPr>
        <w:t>);</w:t>
      </w:r>
    </w:p>
    <w:p w14:paraId="4A72F64C"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r w:rsidRPr="00A57A71">
        <w:rPr>
          <w:rFonts w:asciiTheme="minorHAnsi" w:hAnsiTheme="minorHAnsi" w:cs="Times New Roman"/>
          <w:sz w:val="28"/>
          <w:szCs w:val="28"/>
          <w:lang w:val="uk-UA"/>
        </w:rPr>
        <w:t xml:space="preserve">x2++; </w:t>
      </w:r>
      <w:r w:rsidRPr="00A57A71">
        <w:rPr>
          <w:rFonts w:asciiTheme="minorHAnsi" w:hAnsiTheme="minorHAnsi" w:cs="Times New Roman"/>
          <w:color w:val="00B050"/>
          <w:sz w:val="28"/>
          <w:szCs w:val="28"/>
          <w:lang w:val="uk-UA"/>
        </w:rPr>
        <w:t>/*вказує на наступну структуру*/</w:t>
      </w:r>
    </w:p>
    <w:p w14:paraId="375FA5CA"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proofErr w:type="spellStart"/>
      <w:r w:rsidRPr="00A57A71">
        <w:rPr>
          <w:rFonts w:asciiTheme="minorHAnsi" w:hAnsiTheme="minorHAnsi" w:cs="Times New Roman"/>
          <w:sz w:val="28"/>
          <w:szCs w:val="28"/>
          <w:lang w:val="uk-UA"/>
        </w:rPr>
        <w:t>printf</w:t>
      </w:r>
      <w:proofErr w:type="spellEnd"/>
      <w:r w:rsidRPr="00A57A71">
        <w:rPr>
          <w:rFonts w:asciiTheme="minorHAnsi" w:hAnsiTheme="minorHAnsi" w:cs="Times New Roman"/>
          <w:sz w:val="28"/>
          <w:szCs w:val="28"/>
          <w:lang w:val="uk-UA"/>
        </w:rPr>
        <w:t>(“заробіток: %</w:t>
      </w:r>
      <w:proofErr w:type="spellStart"/>
      <w:r w:rsidRPr="00A57A71">
        <w:rPr>
          <w:rFonts w:asciiTheme="minorHAnsi" w:hAnsiTheme="minorHAnsi" w:cs="Times New Roman"/>
          <w:sz w:val="28"/>
          <w:szCs w:val="28"/>
          <w:lang w:val="uk-UA"/>
        </w:rPr>
        <w:t>lf</w:t>
      </w:r>
      <w:proofErr w:type="spellEnd"/>
      <w:r w:rsidRPr="00A57A71">
        <w:rPr>
          <w:rFonts w:asciiTheme="minorHAnsi" w:hAnsiTheme="minorHAnsi" w:cs="Times New Roman"/>
          <w:sz w:val="28"/>
          <w:szCs w:val="28"/>
          <w:lang w:val="uk-UA"/>
        </w:rPr>
        <w:t xml:space="preserve"> \n”, (*x2).</w:t>
      </w:r>
      <w:proofErr w:type="spellStart"/>
      <w:r w:rsidRPr="00A57A71">
        <w:rPr>
          <w:rFonts w:asciiTheme="minorHAnsi" w:hAnsiTheme="minorHAnsi" w:cs="Times New Roman"/>
          <w:sz w:val="28"/>
          <w:szCs w:val="28"/>
          <w:lang w:val="uk-UA"/>
        </w:rPr>
        <w:t>zarob</w:t>
      </w:r>
      <w:proofErr w:type="spellEnd"/>
      <w:r w:rsidRPr="00A57A71">
        <w:rPr>
          <w:rFonts w:asciiTheme="minorHAnsi" w:hAnsiTheme="minorHAnsi" w:cs="Times New Roman"/>
          <w:sz w:val="28"/>
          <w:szCs w:val="28"/>
          <w:lang w:val="uk-UA"/>
        </w:rPr>
        <w:t>);</w:t>
      </w:r>
    </w:p>
    <w:p w14:paraId="6B680A9A"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proofErr w:type="spellStart"/>
      <w:r w:rsidRPr="00A57A71">
        <w:rPr>
          <w:rFonts w:asciiTheme="minorHAnsi" w:hAnsiTheme="minorHAnsi" w:cs="Times New Roman"/>
          <w:sz w:val="28"/>
          <w:szCs w:val="28"/>
          <w:lang w:val="uk-UA"/>
        </w:rPr>
        <w:t>printf</w:t>
      </w:r>
      <w:proofErr w:type="spellEnd"/>
      <w:r w:rsidRPr="00A57A71">
        <w:rPr>
          <w:rFonts w:asciiTheme="minorHAnsi" w:hAnsiTheme="minorHAnsi" w:cs="Times New Roman"/>
          <w:sz w:val="28"/>
          <w:szCs w:val="28"/>
          <w:lang w:val="uk-UA"/>
        </w:rPr>
        <w:t>(“улюблена страва %s - %s  \n ”,x2→druzi.prizv,x2-&gt;</w:t>
      </w:r>
      <w:proofErr w:type="spellStart"/>
      <w:r w:rsidRPr="00A57A71">
        <w:rPr>
          <w:rFonts w:asciiTheme="minorHAnsi" w:hAnsiTheme="minorHAnsi" w:cs="Times New Roman"/>
          <w:sz w:val="28"/>
          <w:szCs w:val="28"/>
          <w:lang w:val="uk-UA"/>
        </w:rPr>
        <w:t>bludo</w:t>
      </w:r>
      <w:proofErr w:type="spellEnd"/>
      <w:r w:rsidRPr="00A57A71">
        <w:rPr>
          <w:rFonts w:asciiTheme="minorHAnsi" w:hAnsiTheme="minorHAnsi" w:cs="Times New Roman"/>
          <w:sz w:val="28"/>
          <w:szCs w:val="28"/>
          <w:lang w:val="uk-UA"/>
        </w:rPr>
        <w:t>);</w:t>
      </w:r>
    </w:p>
    <w:p w14:paraId="116B9615"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r w:rsidRPr="00A57A71">
        <w:rPr>
          <w:rFonts w:asciiTheme="minorHAnsi" w:hAnsiTheme="minorHAnsi" w:cs="Times New Roman"/>
          <w:sz w:val="28"/>
          <w:szCs w:val="28"/>
          <w:lang w:val="uk-UA"/>
        </w:rPr>
        <w:t>}</w:t>
      </w:r>
    </w:p>
    <w:p w14:paraId="676958E7"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p>
    <w:p w14:paraId="4F847560"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Вказівник х2 вказує на елемент х1[0]. Можна використати цей вказівник для отримання значення елемента х1[0].</w:t>
      </w:r>
    </w:p>
    <w:p w14:paraId="2797CD73" w14:textId="77777777" w:rsidR="00CD6DFF" w:rsidRPr="00A57A71" w:rsidRDefault="00CD6DFF" w:rsidP="00355704">
      <w:pPr>
        <w:pStyle w:val="TextBody"/>
        <w:numPr>
          <w:ilvl w:val="0"/>
          <w:numId w:val="28"/>
        </w:numPr>
        <w:autoSpaceDE/>
        <w:autoSpaceDN/>
        <w:adjustRightInd/>
        <w:spacing w:after="0" w:line="240" w:lineRule="auto"/>
        <w:ind w:left="142" w:firstLine="218"/>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За допомогою нової операції -&gt;. Ця операція складається з дефіса (-) і символу “більше”(&gt;). Іншими словами, вказівник структури з операцією -&gt; має такий самий зміст, які ім’я структури, після якого застосовується операція “крапка”.</w:t>
      </w:r>
    </w:p>
    <w:p w14:paraId="05B18BFF" w14:textId="77777777" w:rsidR="00CD6DFF" w:rsidRPr="00A57A71" w:rsidRDefault="00CD6DFF" w:rsidP="00355704">
      <w:pPr>
        <w:pStyle w:val="TextBody"/>
        <w:numPr>
          <w:ilvl w:val="0"/>
          <w:numId w:val="28"/>
        </w:numPr>
        <w:autoSpaceDE/>
        <w:autoSpaceDN/>
        <w:adjustRightInd/>
        <w:spacing w:after="0" w:line="240" w:lineRule="auto"/>
        <w:ind w:left="142" w:firstLine="218"/>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Якщо </w:t>
      </w:r>
      <w:r w:rsidRPr="00A57A71">
        <w:rPr>
          <w:rFonts w:ascii="Times New Roman" w:hAnsi="Times New Roman" w:cs="Times New Roman"/>
          <w:b/>
          <w:sz w:val="28"/>
          <w:szCs w:val="28"/>
          <w:lang w:val="uk-UA"/>
        </w:rPr>
        <w:t>х2= =&amp;x1[0],</w:t>
      </w:r>
      <w:r w:rsidRPr="00A57A71">
        <w:rPr>
          <w:rFonts w:ascii="Times New Roman" w:hAnsi="Times New Roman" w:cs="Times New Roman"/>
          <w:sz w:val="28"/>
          <w:szCs w:val="28"/>
          <w:lang w:val="uk-UA"/>
        </w:rPr>
        <w:t xml:space="preserve">то і </w:t>
      </w:r>
      <w:r w:rsidRPr="00A57A71">
        <w:rPr>
          <w:rFonts w:ascii="Times New Roman" w:hAnsi="Times New Roman" w:cs="Times New Roman"/>
          <w:b/>
          <w:sz w:val="28"/>
          <w:szCs w:val="28"/>
          <w:lang w:val="uk-UA"/>
        </w:rPr>
        <w:t>*x2= =x1[0],</w:t>
      </w:r>
      <w:r w:rsidRPr="00A57A71">
        <w:rPr>
          <w:rFonts w:ascii="Times New Roman" w:hAnsi="Times New Roman" w:cs="Times New Roman"/>
          <w:sz w:val="28"/>
          <w:szCs w:val="28"/>
          <w:lang w:val="uk-UA"/>
        </w:rPr>
        <w:t xml:space="preserve"> оскільки </w:t>
      </w:r>
      <w:r w:rsidRPr="00A57A71">
        <w:rPr>
          <w:rFonts w:ascii="Times New Roman" w:hAnsi="Times New Roman" w:cs="Times New Roman"/>
          <w:b/>
          <w:sz w:val="28"/>
          <w:szCs w:val="28"/>
          <w:lang w:val="uk-UA"/>
        </w:rPr>
        <w:t>&amp;</w:t>
      </w:r>
      <w:r w:rsidRPr="00A57A71">
        <w:rPr>
          <w:rFonts w:ascii="Times New Roman" w:hAnsi="Times New Roman" w:cs="Times New Roman"/>
          <w:sz w:val="28"/>
          <w:szCs w:val="28"/>
          <w:lang w:val="uk-UA"/>
        </w:rPr>
        <w:t xml:space="preserve"> і </w:t>
      </w:r>
      <w:r w:rsidRPr="00A57A71">
        <w:rPr>
          <w:rFonts w:ascii="Times New Roman" w:hAnsi="Times New Roman" w:cs="Times New Roman"/>
          <w:b/>
          <w:sz w:val="28"/>
          <w:szCs w:val="28"/>
          <w:lang w:val="uk-UA"/>
        </w:rPr>
        <w:t>*</w:t>
      </w:r>
      <w:r w:rsidRPr="00A57A71">
        <w:rPr>
          <w:rFonts w:ascii="Times New Roman" w:hAnsi="Times New Roman" w:cs="Times New Roman"/>
          <w:sz w:val="28"/>
          <w:szCs w:val="28"/>
          <w:lang w:val="uk-UA"/>
        </w:rPr>
        <w:t xml:space="preserve"> є еквівалентними операціями. Тому можлива заміна</w:t>
      </w:r>
    </w:p>
    <w:p w14:paraId="0754799A" w14:textId="77777777" w:rsidR="00CD6DFF" w:rsidRPr="00A57A71" w:rsidRDefault="00CD6DFF" w:rsidP="00BA261B">
      <w:pPr>
        <w:pStyle w:val="TextBody"/>
        <w:spacing w:after="0" w:line="240" w:lineRule="auto"/>
        <w:ind w:left="142" w:firstLine="218"/>
        <w:jc w:val="both"/>
        <w:rPr>
          <w:rFonts w:ascii="Times New Roman" w:hAnsi="Times New Roman" w:cs="Times New Roman"/>
          <w:b/>
          <w:sz w:val="28"/>
          <w:szCs w:val="28"/>
          <w:lang w:val="uk-UA"/>
        </w:rPr>
      </w:pPr>
      <w:r w:rsidRPr="00A57A71">
        <w:rPr>
          <w:rFonts w:ascii="Times New Roman" w:hAnsi="Times New Roman" w:cs="Times New Roman"/>
          <w:b/>
          <w:sz w:val="28"/>
          <w:szCs w:val="28"/>
          <w:lang w:val="uk-UA"/>
        </w:rPr>
        <w:t>х1[0].</w:t>
      </w:r>
      <w:proofErr w:type="spellStart"/>
      <w:r w:rsidRPr="00A57A71">
        <w:rPr>
          <w:rFonts w:ascii="Times New Roman" w:hAnsi="Times New Roman" w:cs="Times New Roman"/>
          <w:b/>
          <w:sz w:val="28"/>
          <w:szCs w:val="28"/>
          <w:lang w:val="uk-UA"/>
        </w:rPr>
        <w:t>zarob</w:t>
      </w:r>
      <w:proofErr w:type="spellEnd"/>
      <w:r w:rsidRPr="00A57A71">
        <w:rPr>
          <w:rFonts w:ascii="Times New Roman" w:hAnsi="Times New Roman" w:cs="Times New Roman"/>
          <w:b/>
          <w:sz w:val="28"/>
          <w:szCs w:val="28"/>
          <w:lang w:val="uk-UA"/>
        </w:rPr>
        <w:t>= =(*x2).</w:t>
      </w:r>
      <w:proofErr w:type="spellStart"/>
      <w:r w:rsidRPr="00A57A71">
        <w:rPr>
          <w:rFonts w:ascii="Times New Roman" w:hAnsi="Times New Roman" w:cs="Times New Roman"/>
          <w:b/>
          <w:sz w:val="28"/>
          <w:szCs w:val="28"/>
          <w:lang w:val="uk-UA"/>
        </w:rPr>
        <w:t>zarob</w:t>
      </w:r>
      <w:proofErr w:type="spellEnd"/>
    </w:p>
    <w:p w14:paraId="4EC9B2C1"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Дужки необхідні, оскільки пріоритет операції “крапка” вище, ніж пріоритет операції “зірочка”.</w:t>
      </w:r>
    </w:p>
    <w:p w14:paraId="2ADB7D97"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p>
    <w:p w14:paraId="416DDDC7" w14:textId="77777777" w:rsidR="00CD6DFF" w:rsidRPr="00A57A71" w:rsidRDefault="00CD6DFF" w:rsidP="00BA261B">
      <w:pPr>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Так само, як і для базових типів, після оголошення структури як певного типу можна створювати масиви структур.</w:t>
      </w:r>
    </w:p>
    <w:p w14:paraId="2EE1DF8E" w14:textId="77777777" w:rsidR="00CD6DFF" w:rsidRPr="00A57A71" w:rsidRDefault="00CD6DFF" w:rsidP="00BA261B">
      <w:pPr>
        <w:jc w:val="both"/>
        <w:rPr>
          <w:rFonts w:ascii="Times New Roman" w:hAnsi="Times New Roman" w:cs="Times New Roman"/>
          <w:sz w:val="28"/>
          <w:szCs w:val="28"/>
          <w:lang w:val="uk-UA"/>
        </w:rPr>
      </w:pPr>
    </w:p>
    <w:p w14:paraId="2A4A1045" w14:textId="77777777" w:rsidR="00CD6DFF" w:rsidRPr="00A57A71" w:rsidRDefault="00CD6DFF" w:rsidP="00BA261B">
      <w:pPr>
        <w:jc w:val="both"/>
        <w:rPr>
          <w:rFonts w:asciiTheme="minorHAnsi" w:hAnsiTheme="minorHAnsi" w:cs="Times New Roman"/>
          <w:sz w:val="28"/>
          <w:szCs w:val="28"/>
          <w:lang w:val="uk-UA"/>
        </w:rPr>
      </w:pPr>
      <w:r w:rsidRPr="00A57A71">
        <w:rPr>
          <w:rFonts w:asciiTheme="minorHAnsi" w:hAnsiTheme="minorHAnsi" w:cs="Times New Roman"/>
          <w:color w:val="0070C0"/>
          <w:sz w:val="28"/>
          <w:szCs w:val="28"/>
          <w:lang w:val="uk-UA"/>
        </w:rPr>
        <w:t>#</w:t>
      </w:r>
      <w:proofErr w:type="spellStart"/>
      <w:r w:rsidRPr="00A57A71">
        <w:rPr>
          <w:rFonts w:asciiTheme="minorHAnsi" w:hAnsiTheme="minorHAnsi" w:cs="Times New Roman"/>
          <w:color w:val="0070C0"/>
          <w:sz w:val="28"/>
          <w:szCs w:val="28"/>
          <w:lang w:val="uk-UA"/>
        </w:rPr>
        <w:t>include</w:t>
      </w:r>
      <w:proofErr w:type="spellEnd"/>
      <w:r w:rsidRPr="00A57A71">
        <w:rPr>
          <w:rFonts w:asciiTheme="minorHAnsi" w:hAnsiTheme="minorHAnsi" w:cs="Times New Roman"/>
          <w:sz w:val="28"/>
          <w:szCs w:val="28"/>
          <w:lang w:val="uk-UA"/>
        </w:rPr>
        <w:t>&lt;</w:t>
      </w:r>
      <w:proofErr w:type="spellStart"/>
      <w:r w:rsidRPr="00A57A71">
        <w:rPr>
          <w:rFonts w:asciiTheme="minorHAnsi" w:hAnsiTheme="minorHAnsi" w:cs="Times New Roman"/>
          <w:sz w:val="28"/>
          <w:szCs w:val="28"/>
          <w:lang w:val="uk-UA"/>
        </w:rPr>
        <w:t>stdio.h</w:t>
      </w:r>
      <w:proofErr w:type="spellEnd"/>
      <w:r w:rsidRPr="00A57A71">
        <w:rPr>
          <w:rFonts w:asciiTheme="minorHAnsi" w:hAnsiTheme="minorHAnsi" w:cs="Times New Roman"/>
          <w:sz w:val="28"/>
          <w:szCs w:val="28"/>
          <w:lang w:val="uk-UA"/>
        </w:rPr>
        <w:t xml:space="preserve">&gt; </w:t>
      </w:r>
    </w:p>
    <w:p w14:paraId="765EFE0E" w14:textId="77777777" w:rsidR="00CD6DFF" w:rsidRPr="00A57A71" w:rsidRDefault="00CD6DFF" w:rsidP="00BA261B">
      <w:pPr>
        <w:jc w:val="both"/>
        <w:rPr>
          <w:rFonts w:asciiTheme="minorHAnsi" w:hAnsiTheme="minorHAnsi" w:cs="Times New Roman"/>
          <w:sz w:val="28"/>
          <w:szCs w:val="28"/>
          <w:lang w:val="uk-UA"/>
        </w:rPr>
      </w:pPr>
      <w:proofErr w:type="spellStart"/>
      <w:r w:rsidRPr="00A57A71">
        <w:rPr>
          <w:rFonts w:asciiTheme="minorHAnsi" w:hAnsiTheme="minorHAnsi" w:cs="Times New Roman"/>
          <w:color w:val="0070C0"/>
          <w:sz w:val="28"/>
          <w:szCs w:val="28"/>
          <w:lang w:val="uk-UA"/>
        </w:rPr>
        <w:t>struct</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Point</w:t>
      </w:r>
      <w:proofErr w:type="spellEnd"/>
      <w:r w:rsidRPr="00A57A71">
        <w:rPr>
          <w:rFonts w:asciiTheme="minorHAnsi" w:hAnsiTheme="minorHAnsi" w:cs="Times New Roman"/>
          <w:sz w:val="28"/>
          <w:szCs w:val="28"/>
          <w:lang w:val="uk-UA"/>
        </w:rPr>
        <w:t xml:space="preserve"> </w:t>
      </w:r>
    </w:p>
    <w:p w14:paraId="35455ADE" w14:textId="77777777" w:rsidR="00CD6DFF" w:rsidRPr="00A57A71" w:rsidRDefault="00CD6DFF" w:rsidP="00BA261B">
      <w:pPr>
        <w:jc w:val="both"/>
        <w:rPr>
          <w:rFonts w:asciiTheme="minorHAnsi" w:hAnsiTheme="minorHAnsi" w:cs="Times New Roman"/>
          <w:sz w:val="28"/>
          <w:szCs w:val="28"/>
          <w:lang w:val="uk-UA"/>
        </w:rPr>
      </w:pPr>
      <w:r w:rsidRPr="00A57A71">
        <w:rPr>
          <w:rFonts w:asciiTheme="minorHAnsi" w:hAnsiTheme="minorHAnsi" w:cs="Times New Roman"/>
          <w:sz w:val="28"/>
          <w:szCs w:val="28"/>
          <w:lang w:val="uk-UA"/>
        </w:rPr>
        <w:t xml:space="preserve">{ </w:t>
      </w:r>
    </w:p>
    <w:p w14:paraId="40BBD32F" w14:textId="77777777" w:rsidR="00CD6DFF" w:rsidRPr="00A57A71" w:rsidRDefault="00CD6DFF" w:rsidP="00BA261B">
      <w:pPr>
        <w:ind w:firstLine="709"/>
        <w:jc w:val="both"/>
        <w:rPr>
          <w:rFonts w:asciiTheme="minorHAnsi" w:hAnsiTheme="minorHAnsi" w:cs="Times New Roman"/>
          <w:sz w:val="28"/>
          <w:szCs w:val="28"/>
          <w:lang w:val="uk-UA"/>
        </w:rPr>
      </w:pPr>
      <w:proofErr w:type="spellStart"/>
      <w:r w:rsidRPr="00A57A71">
        <w:rPr>
          <w:rFonts w:asciiTheme="minorHAnsi" w:hAnsiTheme="minorHAnsi" w:cs="Times New Roman"/>
          <w:color w:val="0070C0"/>
          <w:sz w:val="28"/>
          <w:szCs w:val="28"/>
          <w:lang w:val="uk-UA"/>
        </w:rPr>
        <w:t>int</w:t>
      </w:r>
      <w:proofErr w:type="spellEnd"/>
      <w:r w:rsidRPr="00A57A71">
        <w:rPr>
          <w:rFonts w:asciiTheme="minorHAnsi" w:hAnsiTheme="minorHAnsi" w:cs="Times New Roman"/>
          <w:sz w:val="28"/>
          <w:szCs w:val="28"/>
          <w:lang w:val="uk-UA"/>
        </w:rPr>
        <w:t xml:space="preserve"> x, y; </w:t>
      </w:r>
    </w:p>
    <w:p w14:paraId="00A1986E" w14:textId="77777777" w:rsidR="00CD6DFF" w:rsidRPr="00A57A71" w:rsidRDefault="00CD6DFF" w:rsidP="00BA261B">
      <w:pPr>
        <w:jc w:val="both"/>
        <w:rPr>
          <w:rFonts w:asciiTheme="minorHAnsi" w:hAnsiTheme="minorHAnsi" w:cs="Times New Roman"/>
          <w:sz w:val="28"/>
          <w:szCs w:val="28"/>
          <w:lang w:val="uk-UA"/>
        </w:rPr>
      </w:pPr>
      <w:r w:rsidRPr="00A57A71">
        <w:rPr>
          <w:rFonts w:asciiTheme="minorHAnsi" w:hAnsiTheme="minorHAnsi" w:cs="Times New Roman"/>
          <w:sz w:val="28"/>
          <w:szCs w:val="28"/>
          <w:lang w:val="uk-UA"/>
        </w:rPr>
        <w:t xml:space="preserve">}; </w:t>
      </w:r>
    </w:p>
    <w:p w14:paraId="52616C15" w14:textId="77777777" w:rsidR="00CD6DFF" w:rsidRPr="00A57A71" w:rsidRDefault="00CD6DFF" w:rsidP="00BA261B">
      <w:pPr>
        <w:jc w:val="both"/>
        <w:rPr>
          <w:rFonts w:asciiTheme="minorHAnsi" w:hAnsiTheme="minorHAnsi" w:cs="Times New Roman"/>
          <w:sz w:val="28"/>
          <w:szCs w:val="28"/>
          <w:lang w:val="uk-UA"/>
        </w:rPr>
      </w:pPr>
      <w:proofErr w:type="spellStart"/>
      <w:r w:rsidRPr="00A57A71">
        <w:rPr>
          <w:rFonts w:asciiTheme="minorHAnsi" w:hAnsiTheme="minorHAnsi" w:cs="Times New Roman"/>
          <w:color w:val="0070C0"/>
          <w:sz w:val="28"/>
          <w:szCs w:val="28"/>
          <w:lang w:val="uk-UA"/>
        </w:rPr>
        <w:t>int</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main</w:t>
      </w:r>
      <w:proofErr w:type="spellEnd"/>
      <w:r w:rsidRPr="00A57A71">
        <w:rPr>
          <w:rFonts w:asciiTheme="minorHAnsi" w:hAnsiTheme="minorHAnsi" w:cs="Times New Roman"/>
          <w:sz w:val="28"/>
          <w:szCs w:val="28"/>
          <w:lang w:val="uk-UA"/>
        </w:rPr>
        <w:t xml:space="preserve">() { </w:t>
      </w:r>
    </w:p>
    <w:p w14:paraId="7E7C3D57" w14:textId="77777777" w:rsidR="00CD6DFF" w:rsidRPr="00A57A71" w:rsidRDefault="00CD6DFF" w:rsidP="00BA261B">
      <w:pPr>
        <w:jc w:val="both"/>
        <w:rPr>
          <w:rFonts w:asciiTheme="minorHAnsi" w:hAnsiTheme="minorHAnsi" w:cs="Times New Roman"/>
          <w:color w:val="00B050"/>
          <w:sz w:val="28"/>
          <w:szCs w:val="28"/>
          <w:lang w:val="uk-UA"/>
        </w:rPr>
      </w:pPr>
      <w:r w:rsidRPr="00A57A71">
        <w:rPr>
          <w:rFonts w:asciiTheme="minorHAnsi" w:hAnsiTheme="minorHAnsi" w:cs="Times New Roman"/>
          <w:sz w:val="28"/>
          <w:szCs w:val="28"/>
          <w:lang w:val="uk-UA"/>
        </w:rPr>
        <w:t xml:space="preserve">      </w:t>
      </w:r>
      <w:r w:rsidRPr="00A57A71">
        <w:rPr>
          <w:rFonts w:asciiTheme="minorHAnsi" w:hAnsiTheme="minorHAnsi" w:cs="Times New Roman"/>
          <w:color w:val="00B050"/>
          <w:sz w:val="28"/>
          <w:szCs w:val="28"/>
          <w:lang w:val="uk-UA"/>
        </w:rPr>
        <w:t xml:space="preserve">// Масив структур </w:t>
      </w:r>
    </w:p>
    <w:p w14:paraId="7F4A247E" w14:textId="77777777" w:rsidR="00CD6DFF" w:rsidRPr="00A57A71" w:rsidRDefault="00CD6DFF" w:rsidP="00BA261B">
      <w:pPr>
        <w:jc w:val="both"/>
        <w:rPr>
          <w:rFonts w:asciiTheme="minorHAnsi" w:hAnsiTheme="minorHAnsi" w:cs="Times New Roman"/>
          <w:sz w:val="28"/>
          <w:szCs w:val="28"/>
          <w:lang w:val="uk-UA"/>
        </w:rPr>
      </w:pPr>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color w:val="0070C0"/>
          <w:sz w:val="28"/>
          <w:szCs w:val="28"/>
          <w:lang w:val="uk-UA"/>
        </w:rPr>
        <w:t>struct</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Point</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arr</w:t>
      </w:r>
      <w:proofErr w:type="spellEnd"/>
      <w:r w:rsidRPr="00A57A71">
        <w:rPr>
          <w:rFonts w:asciiTheme="minorHAnsi" w:hAnsiTheme="minorHAnsi" w:cs="Times New Roman"/>
          <w:sz w:val="28"/>
          <w:szCs w:val="28"/>
          <w:lang w:val="uk-UA"/>
        </w:rPr>
        <w:t xml:space="preserve">[10]; </w:t>
      </w:r>
    </w:p>
    <w:p w14:paraId="5A66F992" w14:textId="77777777" w:rsidR="00CD6DFF" w:rsidRPr="00A57A71" w:rsidRDefault="00CD6DFF" w:rsidP="00BA261B">
      <w:pPr>
        <w:jc w:val="both"/>
        <w:rPr>
          <w:rFonts w:asciiTheme="minorHAnsi" w:hAnsiTheme="minorHAnsi" w:cs="Times New Roman"/>
          <w:color w:val="00B050"/>
          <w:sz w:val="28"/>
          <w:szCs w:val="28"/>
          <w:lang w:val="uk-UA"/>
        </w:rPr>
      </w:pPr>
      <w:r w:rsidRPr="00A57A71">
        <w:rPr>
          <w:rFonts w:asciiTheme="minorHAnsi" w:hAnsiTheme="minorHAnsi" w:cs="Times New Roman"/>
          <w:sz w:val="28"/>
          <w:szCs w:val="28"/>
          <w:lang w:val="uk-UA"/>
        </w:rPr>
        <w:t xml:space="preserve">        </w:t>
      </w:r>
      <w:r w:rsidRPr="00A57A71">
        <w:rPr>
          <w:rFonts w:asciiTheme="minorHAnsi" w:hAnsiTheme="minorHAnsi" w:cs="Times New Roman"/>
          <w:color w:val="00B050"/>
          <w:sz w:val="28"/>
          <w:szCs w:val="28"/>
          <w:lang w:val="uk-UA"/>
        </w:rPr>
        <w:t xml:space="preserve">// Доступ до членів масиву </w:t>
      </w:r>
    </w:p>
    <w:p w14:paraId="3B81435C" w14:textId="77777777" w:rsidR="00CD6DFF" w:rsidRPr="00A57A71" w:rsidRDefault="00CD6DFF" w:rsidP="00BA261B">
      <w:pPr>
        <w:ind w:firstLine="709"/>
        <w:jc w:val="both"/>
        <w:rPr>
          <w:rFonts w:asciiTheme="minorHAnsi" w:hAnsiTheme="minorHAnsi" w:cs="Times New Roman"/>
          <w:sz w:val="28"/>
          <w:szCs w:val="28"/>
          <w:lang w:val="uk-UA"/>
        </w:rPr>
      </w:pPr>
      <w:proofErr w:type="spellStart"/>
      <w:r w:rsidRPr="00A57A71">
        <w:rPr>
          <w:rFonts w:asciiTheme="minorHAnsi" w:hAnsiTheme="minorHAnsi" w:cs="Times New Roman"/>
          <w:sz w:val="28"/>
          <w:szCs w:val="28"/>
          <w:lang w:val="uk-UA"/>
        </w:rPr>
        <w:lastRenderedPageBreak/>
        <w:t>arr</w:t>
      </w:r>
      <w:proofErr w:type="spellEnd"/>
      <w:r w:rsidRPr="00A57A71">
        <w:rPr>
          <w:rFonts w:asciiTheme="minorHAnsi" w:hAnsiTheme="minorHAnsi" w:cs="Times New Roman"/>
          <w:sz w:val="28"/>
          <w:szCs w:val="28"/>
          <w:lang w:val="uk-UA"/>
        </w:rPr>
        <w:t xml:space="preserve">[0].x = 10; </w:t>
      </w:r>
    </w:p>
    <w:p w14:paraId="6901FAC9" w14:textId="77777777" w:rsidR="00CD6DFF" w:rsidRPr="00A57A71" w:rsidRDefault="00CD6DFF" w:rsidP="00BA261B">
      <w:pPr>
        <w:ind w:firstLine="709"/>
        <w:jc w:val="both"/>
        <w:rPr>
          <w:rFonts w:asciiTheme="minorHAnsi" w:hAnsiTheme="minorHAnsi" w:cs="Times New Roman"/>
          <w:sz w:val="28"/>
          <w:szCs w:val="28"/>
          <w:lang w:val="uk-UA"/>
        </w:rPr>
      </w:pPr>
      <w:proofErr w:type="spellStart"/>
      <w:r w:rsidRPr="00A57A71">
        <w:rPr>
          <w:rFonts w:asciiTheme="minorHAnsi" w:hAnsiTheme="minorHAnsi" w:cs="Times New Roman"/>
          <w:sz w:val="28"/>
          <w:szCs w:val="28"/>
          <w:lang w:val="uk-UA"/>
        </w:rPr>
        <w:t>arr</w:t>
      </w:r>
      <w:proofErr w:type="spellEnd"/>
      <w:r w:rsidRPr="00A57A71">
        <w:rPr>
          <w:rFonts w:asciiTheme="minorHAnsi" w:hAnsiTheme="minorHAnsi" w:cs="Times New Roman"/>
          <w:sz w:val="28"/>
          <w:szCs w:val="28"/>
          <w:lang w:val="uk-UA"/>
        </w:rPr>
        <w:t xml:space="preserve">[0].y = 20; </w:t>
      </w:r>
    </w:p>
    <w:p w14:paraId="0BFECD1C" w14:textId="77777777" w:rsidR="00CD6DFF" w:rsidRPr="00A57A71" w:rsidRDefault="00CD6DFF" w:rsidP="00BA261B">
      <w:pPr>
        <w:ind w:firstLine="709"/>
        <w:jc w:val="both"/>
        <w:rPr>
          <w:rFonts w:asciiTheme="minorHAnsi" w:hAnsiTheme="minorHAnsi" w:cs="Times New Roman"/>
          <w:sz w:val="28"/>
          <w:szCs w:val="28"/>
          <w:lang w:val="uk-UA"/>
        </w:rPr>
      </w:pPr>
    </w:p>
    <w:p w14:paraId="490F67B7" w14:textId="77777777" w:rsidR="00CD6DFF" w:rsidRPr="00A57A71" w:rsidRDefault="00CD6DFF" w:rsidP="00BA261B">
      <w:pPr>
        <w:ind w:firstLine="709"/>
        <w:jc w:val="both"/>
        <w:rPr>
          <w:rFonts w:asciiTheme="minorHAnsi" w:hAnsiTheme="minorHAnsi" w:cs="Times New Roman"/>
          <w:sz w:val="28"/>
          <w:szCs w:val="28"/>
          <w:lang w:val="uk-UA"/>
        </w:rPr>
      </w:pPr>
      <w:proofErr w:type="spellStart"/>
      <w:r w:rsidRPr="00A57A71">
        <w:rPr>
          <w:rFonts w:asciiTheme="minorHAnsi" w:hAnsiTheme="minorHAnsi" w:cs="Times New Roman"/>
          <w:sz w:val="28"/>
          <w:szCs w:val="28"/>
          <w:lang w:val="uk-UA"/>
        </w:rPr>
        <w:t>printf</w:t>
      </w:r>
      <w:proofErr w:type="spellEnd"/>
      <w:r w:rsidRPr="00A57A71">
        <w:rPr>
          <w:rFonts w:asciiTheme="minorHAnsi" w:hAnsiTheme="minorHAnsi" w:cs="Times New Roman"/>
          <w:sz w:val="28"/>
          <w:szCs w:val="28"/>
          <w:lang w:val="uk-UA"/>
        </w:rPr>
        <w:t xml:space="preserve">("%d %d", </w:t>
      </w:r>
      <w:proofErr w:type="spellStart"/>
      <w:r w:rsidRPr="00A57A71">
        <w:rPr>
          <w:rFonts w:asciiTheme="minorHAnsi" w:hAnsiTheme="minorHAnsi" w:cs="Times New Roman"/>
          <w:sz w:val="28"/>
          <w:szCs w:val="28"/>
          <w:lang w:val="uk-UA"/>
        </w:rPr>
        <w:t>arr</w:t>
      </w:r>
      <w:proofErr w:type="spellEnd"/>
      <w:r w:rsidRPr="00A57A71">
        <w:rPr>
          <w:rFonts w:asciiTheme="minorHAnsi" w:hAnsiTheme="minorHAnsi" w:cs="Times New Roman"/>
          <w:sz w:val="28"/>
          <w:szCs w:val="28"/>
          <w:lang w:val="uk-UA"/>
        </w:rPr>
        <w:t xml:space="preserve">[0].x, </w:t>
      </w:r>
      <w:proofErr w:type="spellStart"/>
      <w:r w:rsidRPr="00A57A71">
        <w:rPr>
          <w:rFonts w:asciiTheme="minorHAnsi" w:hAnsiTheme="minorHAnsi" w:cs="Times New Roman"/>
          <w:sz w:val="28"/>
          <w:szCs w:val="28"/>
          <w:lang w:val="uk-UA"/>
        </w:rPr>
        <w:t>arr</w:t>
      </w:r>
      <w:proofErr w:type="spellEnd"/>
      <w:r w:rsidRPr="00A57A71">
        <w:rPr>
          <w:rFonts w:asciiTheme="minorHAnsi" w:hAnsiTheme="minorHAnsi" w:cs="Times New Roman"/>
          <w:sz w:val="28"/>
          <w:szCs w:val="28"/>
          <w:lang w:val="uk-UA"/>
        </w:rPr>
        <w:t xml:space="preserve">[0].y); </w:t>
      </w:r>
    </w:p>
    <w:p w14:paraId="6F0AA853" w14:textId="77777777" w:rsidR="00CD6DFF" w:rsidRPr="00A57A71" w:rsidRDefault="00CD6DFF" w:rsidP="00BA261B">
      <w:pPr>
        <w:ind w:firstLine="709"/>
        <w:jc w:val="both"/>
        <w:rPr>
          <w:rFonts w:asciiTheme="minorHAnsi" w:hAnsiTheme="minorHAnsi" w:cs="Times New Roman"/>
          <w:sz w:val="28"/>
          <w:szCs w:val="28"/>
          <w:lang w:val="uk-UA"/>
        </w:rPr>
      </w:pPr>
      <w:proofErr w:type="spellStart"/>
      <w:r w:rsidRPr="00A57A71">
        <w:rPr>
          <w:rFonts w:asciiTheme="minorHAnsi" w:hAnsiTheme="minorHAnsi" w:cs="Times New Roman"/>
          <w:color w:val="0070C0"/>
          <w:sz w:val="28"/>
          <w:szCs w:val="28"/>
          <w:lang w:val="uk-UA"/>
        </w:rPr>
        <w:t>return</w:t>
      </w:r>
      <w:proofErr w:type="spellEnd"/>
      <w:r w:rsidRPr="00A57A71">
        <w:rPr>
          <w:rFonts w:asciiTheme="minorHAnsi" w:hAnsiTheme="minorHAnsi" w:cs="Times New Roman"/>
          <w:sz w:val="28"/>
          <w:szCs w:val="28"/>
          <w:lang w:val="uk-UA"/>
        </w:rPr>
        <w:t xml:space="preserve"> 0; </w:t>
      </w:r>
    </w:p>
    <w:p w14:paraId="06E877FC" w14:textId="77777777" w:rsidR="00CD6DFF" w:rsidRPr="00A57A71" w:rsidRDefault="00CD6DFF" w:rsidP="00BA261B">
      <w:pPr>
        <w:jc w:val="both"/>
        <w:rPr>
          <w:rFonts w:asciiTheme="minorHAnsi" w:hAnsiTheme="minorHAnsi" w:cs="Times New Roman"/>
          <w:sz w:val="28"/>
          <w:szCs w:val="28"/>
          <w:lang w:val="uk-UA"/>
        </w:rPr>
      </w:pPr>
      <w:r w:rsidRPr="00A57A71">
        <w:rPr>
          <w:rFonts w:asciiTheme="minorHAnsi" w:hAnsiTheme="minorHAnsi" w:cs="Times New Roman"/>
          <w:sz w:val="28"/>
          <w:szCs w:val="28"/>
          <w:lang w:val="uk-UA"/>
        </w:rPr>
        <w:t xml:space="preserve">} </w:t>
      </w:r>
    </w:p>
    <w:p w14:paraId="1F4FAD87" w14:textId="77777777" w:rsidR="00CD6DFF" w:rsidRPr="00A57A71" w:rsidRDefault="00CD6DFF" w:rsidP="00BA261B">
      <w:pPr>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Результат роботи: </w:t>
      </w:r>
    </w:p>
    <w:p w14:paraId="4EC0E99C" w14:textId="77777777" w:rsidR="00CD6DFF" w:rsidRPr="00A57A71" w:rsidRDefault="00CD6DFF" w:rsidP="00BA261B">
      <w:pPr>
        <w:jc w:val="both"/>
        <w:rPr>
          <w:rFonts w:asciiTheme="minorHAnsi" w:hAnsiTheme="minorHAnsi" w:cs="Times New Roman"/>
          <w:sz w:val="28"/>
          <w:szCs w:val="28"/>
          <w:lang w:val="uk-UA"/>
        </w:rPr>
      </w:pPr>
      <w:r w:rsidRPr="00A57A71">
        <w:rPr>
          <w:rFonts w:asciiTheme="minorHAnsi" w:hAnsiTheme="minorHAnsi" w:cs="Times New Roman"/>
          <w:sz w:val="28"/>
          <w:szCs w:val="28"/>
          <w:lang w:val="uk-UA"/>
        </w:rPr>
        <w:t>10 20</w:t>
      </w:r>
    </w:p>
    <w:p w14:paraId="59CEF025" w14:textId="77777777" w:rsidR="00CD6DFF" w:rsidRPr="00A57A71" w:rsidRDefault="00CD6DFF" w:rsidP="00BA261B">
      <w:pPr>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w:t>
      </w:r>
    </w:p>
    <w:p w14:paraId="72DF998C"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Після оголошення структурного типу змінних для роботи з їхніми полями можна застосовувати і вказівники, тоді опис структури матиме вигляд:</w:t>
      </w:r>
    </w:p>
    <w:p w14:paraId="07129576"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proofErr w:type="spellStart"/>
      <w:r w:rsidRPr="00A57A71">
        <w:rPr>
          <w:rStyle w:val="af3"/>
          <w:rFonts w:asciiTheme="minorHAnsi" w:hAnsiTheme="minorHAnsi" w:cs="Times New Roman"/>
          <w:sz w:val="28"/>
          <w:szCs w:val="28"/>
          <w:lang w:val="uk-UA"/>
        </w:rPr>
        <w:t>struct</w:t>
      </w:r>
      <w:proofErr w:type="spellEnd"/>
      <w:r w:rsidRPr="00A57A71">
        <w:rPr>
          <w:rStyle w:val="af3"/>
          <w:rFonts w:asciiTheme="minorHAnsi" w:hAnsiTheme="minorHAnsi" w:cs="Times New Roman"/>
          <w:sz w:val="28"/>
          <w:szCs w:val="28"/>
          <w:lang w:val="uk-UA"/>
        </w:rPr>
        <w:t xml:space="preserve"> </w:t>
      </w:r>
      <w:proofErr w:type="spellStart"/>
      <w:r w:rsidRPr="00A57A71">
        <w:rPr>
          <w:rStyle w:val="af3"/>
          <w:rFonts w:asciiTheme="minorHAnsi" w:hAnsiTheme="minorHAnsi" w:cs="Times New Roman"/>
          <w:sz w:val="28"/>
          <w:szCs w:val="28"/>
          <w:lang w:val="uk-UA"/>
        </w:rPr>
        <w:t>stud</w:t>
      </w:r>
      <w:proofErr w:type="spellEnd"/>
    </w:p>
    <w:p w14:paraId="6EFC7E3F"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r w:rsidRPr="00A57A71">
        <w:rPr>
          <w:rStyle w:val="af3"/>
          <w:rFonts w:asciiTheme="minorHAnsi" w:hAnsiTheme="minorHAnsi" w:cs="Times New Roman"/>
          <w:sz w:val="28"/>
          <w:szCs w:val="28"/>
          <w:lang w:val="uk-UA"/>
        </w:rPr>
        <w:t xml:space="preserve">{ </w:t>
      </w:r>
      <w:proofErr w:type="spellStart"/>
      <w:r w:rsidRPr="00A57A71">
        <w:rPr>
          <w:rStyle w:val="af3"/>
          <w:rFonts w:asciiTheme="minorHAnsi" w:hAnsiTheme="minorHAnsi" w:cs="Times New Roman"/>
          <w:sz w:val="28"/>
          <w:szCs w:val="28"/>
          <w:lang w:val="uk-UA"/>
        </w:rPr>
        <w:t>char</w:t>
      </w:r>
      <w:proofErr w:type="spellEnd"/>
      <w:r w:rsidRPr="00A57A71">
        <w:rPr>
          <w:rStyle w:val="af3"/>
          <w:rFonts w:asciiTheme="minorHAnsi" w:hAnsiTheme="minorHAnsi" w:cs="Times New Roman"/>
          <w:sz w:val="28"/>
          <w:szCs w:val="28"/>
          <w:lang w:val="uk-UA"/>
        </w:rPr>
        <w:t xml:space="preserve"> </w:t>
      </w:r>
      <w:proofErr w:type="spellStart"/>
      <w:r w:rsidRPr="00A57A71">
        <w:rPr>
          <w:rStyle w:val="af3"/>
          <w:rFonts w:asciiTheme="minorHAnsi" w:hAnsiTheme="minorHAnsi" w:cs="Times New Roman"/>
          <w:sz w:val="28"/>
          <w:szCs w:val="28"/>
          <w:lang w:val="uk-UA"/>
        </w:rPr>
        <w:t>fam</w:t>
      </w:r>
      <w:proofErr w:type="spellEnd"/>
      <w:r w:rsidRPr="00A57A71">
        <w:rPr>
          <w:rStyle w:val="af3"/>
          <w:rFonts w:asciiTheme="minorHAnsi" w:hAnsiTheme="minorHAnsi" w:cs="Times New Roman"/>
          <w:sz w:val="28"/>
          <w:szCs w:val="28"/>
          <w:lang w:val="uk-UA"/>
        </w:rPr>
        <w:t xml:space="preserve"> [25]; </w:t>
      </w:r>
    </w:p>
    <w:p w14:paraId="6784216F"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r w:rsidRPr="00A57A71">
        <w:rPr>
          <w:rStyle w:val="af3"/>
          <w:rFonts w:asciiTheme="minorHAnsi" w:hAnsiTheme="minorHAnsi" w:cs="Times New Roman"/>
          <w:sz w:val="28"/>
          <w:szCs w:val="28"/>
          <w:lang w:val="uk-UA"/>
        </w:rPr>
        <w:t xml:space="preserve">  </w:t>
      </w:r>
      <w:proofErr w:type="spellStart"/>
      <w:r w:rsidRPr="00A57A71">
        <w:rPr>
          <w:rStyle w:val="af3"/>
          <w:rFonts w:asciiTheme="minorHAnsi" w:hAnsiTheme="minorHAnsi" w:cs="Times New Roman"/>
          <w:sz w:val="28"/>
          <w:szCs w:val="28"/>
          <w:lang w:val="uk-UA"/>
        </w:rPr>
        <w:t>int</w:t>
      </w:r>
      <w:proofErr w:type="spellEnd"/>
      <w:r w:rsidRPr="00A57A71">
        <w:rPr>
          <w:rStyle w:val="af3"/>
          <w:rFonts w:asciiTheme="minorHAnsi" w:hAnsiTheme="minorHAnsi" w:cs="Times New Roman"/>
          <w:sz w:val="28"/>
          <w:szCs w:val="28"/>
          <w:lang w:val="uk-UA"/>
        </w:rPr>
        <w:t xml:space="preserve"> </w:t>
      </w:r>
      <w:proofErr w:type="spellStart"/>
      <w:r w:rsidRPr="00A57A71">
        <w:rPr>
          <w:rStyle w:val="af3"/>
          <w:rFonts w:asciiTheme="minorHAnsi" w:hAnsiTheme="minorHAnsi" w:cs="Times New Roman"/>
          <w:sz w:val="28"/>
          <w:szCs w:val="28"/>
          <w:lang w:val="uk-UA"/>
        </w:rPr>
        <w:t>mat</w:t>
      </w:r>
      <w:proofErr w:type="spellEnd"/>
      <w:r w:rsidRPr="00A57A71">
        <w:rPr>
          <w:rStyle w:val="af3"/>
          <w:rFonts w:asciiTheme="minorHAnsi" w:hAnsiTheme="minorHAnsi" w:cs="Times New Roman"/>
          <w:sz w:val="28"/>
          <w:szCs w:val="28"/>
          <w:lang w:val="uk-UA"/>
        </w:rPr>
        <w:t xml:space="preserve">, </w:t>
      </w:r>
      <w:proofErr w:type="spellStart"/>
      <w:r w:rsidRPr="00A57A71">
        <w:rPr>
          <w:rStyle w:val="af3"/>
          <w:rFonts w:asciiTheme="minorHAnsi" w:hAnsiTheme="minorHAnsi" w:cs="Times New Roman"/>
          <w:sz w:val="28"/>
          <w:szCs w:val="28"/>
          <w:lang w:val="uk-UA"/>
        </w:rPr>
        <w:t>fiz</w:t>
      </w:r>
      <w:proofErr w:type="spellEnd"/>
      <w:r w:rsidRPr="00A57A71">
        <w:rPr>
          <w:rStyle w:val="af3"/>
          <w:rFonts w:asciiTheme="minorHAnsi" w:hAnsiTheme="minorHAnsi" w:cs="Times New Roman"/>
          <w:sz w:val="28"/>
          <w:szCs w:val="28"/>
          <w:lang w:val="uk-UA"/>
        </w:rPr>
        <w:t xml:space="preserve">, </w:t>
      </w:r>
      <w:proofErr w:type="spellStart"/>
      <w:r w:rsidRPr="00A57A71">
        <w:rPr>
          <w:rStyle w:val="af3"/>
          <w:rFonts w:asciiTheme="minorHAnsi" w:hAnsiTheme="minorHAnsi" w:cs="Times New Roman"/>
          <w:sz w:val="28"/>
          <w:szCs w:val="28"/>
          <w:lang w:val="uk-UA"/>
        </w:rPr>
        <w:t>prg</w:t>
      </w:r>
      <w:proofErr w:type="spellEnd"/>
      <w:r w:rsidRPr="00A57A71">
        <w:rPr>
          <w:rStyle w:val="af3"/>
          <w:rFonts w:asciiTheme="minorHAnsi" w:hAnsiTheme="minorHAnsi" w:cs="Times New Roman"/>
          <w:sz w:val="28"/>
          <w:szCs w:val="28"/>
          <w:lang w:val="uk-UA"/>
        </w:rPr>
        <w:t xml:space="preserve">; </w:t>
      </w:r>
    </w:p>
    <w:p w14:paraId="5303848D"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r w:rsidRPr="00A57A71">
        <w:rPr>
          <w:rStyle w:val="af3"/>
          <w:rFonts w:asciiTheme="minorHAnsi" w:hAnsiTheme="minorHAnsi" w:cs="Times New Roman"/>
          <w:sz w:val="28"/>
          <w:szCs w:val="28"/>
          <w:lang w:val="uk-UA"/>
        </w:rPr>
        <w:t xml:space="preserve">  </w:t>
      </w:r>
      <w:proofErr w:type="spellStart"/>
      <w:r w:rsidRPr="00A57A71">
        <w:rPr>
          <w:rStyle w:val="af3"/>
          <w:rFonts w:asciiTheme="minorHAnsi" w:hAnsiTheme="minorHAnsi" w:cs="Times New Roman"/>
          <w:sz w:val="28"/>
          <w:szCs w:val="28"/>
          <w:lang w:val="uk-UA"/>
        </w:rPr>
        <w:t>float</w:t>
      </w:r>
      <w:proofErr w:type="spellEnd"/>
      <w:r w:rsidRPr="00A57A71">
        <w:rPr>
          <w:rStyle w:val="af3"/>
          <w:rFonts w:asciiTheme="minorHAnsi" w:hAnsiTheme="minorHAnsi" w:cs="Times New Roman"/>
          <w:sz w:val="28"/>
          <w:szCs w:val="28"/>
          <w:lang w:val="uk-UA"/>
        </w:rPr>
        <w:t xml:space="preserve"> </w:t>
      </w:r>
      <w:proofErr w:type="spellStart"/>
      <w:r w:rsidRPr="00A57A71">
        <w:rPr>
          <w:rStyle w:val="af3"/>
          <w:rFonts w:asciiTheme="minorHAnsi" w:hAnsiTheme="minorHAnsi" w:cs="Times New Roman"/>
          <w:sz w:val="28"/>
          <w:szCs w:val="28"/>
          <w:lang w:val="uk-UA"/>
        </w:rPr>
        <w:t>sb</w:t>
      </w:r>
      <w:proofErr w:type="spellEnd"/>
      <w:r w:rsidRPr="00A57A71">
        <w:rPr>
          <w:rStyle w:val="af3"/>
          <w:rFonts w:asciiTheme="minorHAnsi" w:hAnsiTheme="minorHAnsi" w:cs="Times New Roman"/>
          <w:sz w:val="28"/>
          <w:szCs w:val="28"/>
          <w:lang w:val="uk-UA"/>
        </w:rPr>
        <w:t>;</w:t>
      </w:r>
    </w:p>
    <w:p w14:paraId="4900FE46"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r w:rsidRPr="00A57A71">
        <w:rPr>
          <w:rStyle w:val="af3"/>
          <w:rFonts w:asciiTheme="minorHAnsi" w:hAnsiTheme="minorHAnsi" w:cs="Times New Roman"/>
          <w:sz w:val="28"/>
          <w:szCs w:val="28"/>
          <w:lang w:val="uk-UA"/>
        </w:rPr>
        <w:t>} st1, *</w:t>
      </w:r>
      <w:proofErr w:type="spellStart"/>
      <w:r w:rsidRPr="00A57A71">
        <w:rPr>
          <w:rStyle w:val="af3"/>
          <w:rFonts w:asciiTheme="minorHAnsi" w:hAnsiTheme="minorHAnsi" w:cs="Times New Roman"/>
          <w:sz w:val="28"/>
          <w:szCs w:val="28"/>
          <w:lang w:val="uk-UA"/>
        </w:rPr>
        <w:t>pst</w:t>
      </w:r>
      <w:proofErr w:type="spellEnd"/>
      <w:r w:rsidRPr="00A57A71">
        <w:rPr>
          <w:rStyle w:val="af3"/>
          <w:rFonts w:asciiTheme="minorHAnsi" w:hAnsiTheme="minorHAnsi" w:cs="Times New Roman"/>
          <w:sz w:val="28"/>
          <w:szCs w:val="28"/>
          <w:lang w:val="uk-UA"/>
        </w:rPr>
        <w:t>;</w:t>
      </w:r>
    </w:p>
    <w:p w14:paraId="4627903B"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Доступ до полів може здійснюватися двома способами:</w:t>
      </w:r>
    </w:p>
    <w:p w14:paraId="76D5083D" w14:textId="77777777" w:rsidR="00CD6DFF" w:rsidRPr="00A57A71" w:rsidRDefault="00CD6DFF" w:rsidP="00355704">
      <w:pPr>
        <w:pStyle w:val="TextBody"/>
        <w:numPr>
          <w:ilvl w:val="0"/>
          <w:numId w:val="23"/>
        </w:numPr>
        <w:tabs>
          <w:tab w:val="left" w:pos="2828"/>
        </w:tabs>
        <w:autoSpaceDE/>
        <w:autoSpaceDN/>
        <w:adjustRightInd/>
        <w:spacing w:after="0" w:line="240" w:lineRule="auto"/>
        <w:ind w:left="0" w:hanging="283"/>
        <w:jc w:val="both"/>
        <w:rPr>
          <w:rFonts w:asciiTheme="minorHAnsi" w:hAnsiTheme="minorHAnsi" w:cs="Times New Roman"/>
          <w:sz w:val="28"/>
          <w:szCs w:val="28"/>
          <w:lang w:val="uk-UA"/>
        </w:rPr>
      </w:pPr>
      <w:r w:rsidRPr="00A57A71">
        <w:rPr>
          <w:rFonts w:ascii="Times New Roman" w:hAnsi="Times New Roman" w:cs="Times New Roman"/>
          <w:sz w:val="28"/>
          <w:szCs w:val="28"/>
          <w:lang w:val="uk-UA"/>
        </w:rPr>
        <w:t xml:space="preserve">з використанням операції </w:t>
      </w:r>
      <w:proofErr w:type="spellStart"/>
      <w:r w:rsidRPr="00A57A71">
        <w:rPr>
          <w:rFonts w:ascii="Times New Roman" w:hAnsi="Times New Roman" w:cs="Times New Roman"/>
          <w:sz w:val="28"/>
          <w:szCs w:val="28"/>
          <w:lang w:val="uk-UA"/>
        </w:rPr>
        <w:t>розіменування</w:t>
      </w:r>
      <w:proofErr w:type="spellEnd"/>
      <w:r w:rsidRPr="00A57A71">
        <w:rPr>
          <w:rFonts w:ascii="Times New Roman" w:hAnsi="Times New Roman" w:cs="Times New Roman"/>
          <w:sz w:val="28"/>
          <w:szCs w:val="28"/>
          <w:lang w:val="uk-UA"/>
        </w:rPr>
        <w:t xml:space="preserve"> «</w:t>
      </w:r>
      <w:r w:rsidRPr="00A57A71">
        <w:rPr>
          <w:rFonts w:ascii="Times New Roman" w:hAnsi="Times New Roman" w:cs="Times New Roman"/>
          <w:b/>
          <w:sz w:val="28"/>
          <w:szCs w:val="28"/>
          <w:lang w:val="uk-UA"/>
        </w:rPr>
        <w:t>*</w:t>
      </w:r>
      <w:r w:rsidRPr="00A57A71">
        <w:rPr>
          <w:rFonts w:ascii="Times New Roman" w:hAnsi="Times New Roman" w:cs="Times New Roman"/>
          <w:sz w:val="28"/>
          <w:szCs w:val="28"/>
          <w:lang w:val="uk-UA"/>
        </w:rPr>
        <w:t>», тобто</w:t>
      </w:r>
    </w:p>
    <w:p w14:paraId="65AA0012" w14:textId="77777777" w:rsidR="00CD6DFF" w:rsidRPr="00A57A71" w:rsidRDefault="00CD6DFF" w:rsidP="00BA261B">
      <w:pPr>
        <w:pStyle w:val="TextBody"/>
        <w:tabs>
          <w:tab w:val="left" w:pos="2828"/>
        </w:tabs>
        <w:spacing w:after="0" w:line="240" w:lineRule="auto"/>
        <w:jc w:val="both"/>
        <w:rPr>
          <w:rFonts w:asciiTheme="minorHAnsi" w:hAnsiTheme="minorHAnsi" w:cs="Times New Roman"/>
          <w:sz w:val="28"/>
          <w:szCs w:val="28"/>
          <w:lang w:val="uk-UA"/>
        </w:rPr>
      </w:pPr>
      <w:proofErr w:type="spellStart"/>
      <w:r w:rsidRPr="00A57A71">
        <w:rPr>
          <w:rStyle w:val="af3"/>
          <w:rFonts w:asciiTheme="minorHAnsi" w:hAnsiTheme="minorHAnsi" w:cs="Times New Roman"/>
          <w:sz w:val="28"/>
          <w:szCs w:val="28"/>
          <w:lang w:val="uk-UA"/>
        </w:rPr>
        <w:t>gets</w:t>
      </w:r>
      <w:proofErr w:type="spellEnd"/>
      <w:r w:rsidRPr="00A57A71">
        <w:rPr>
          <w:rStyle w:val="af3"/>
          <w:rFonts w:asciiTheme="minorHAnsi" w:hAnsiTheme="minorHAnsi" w:cs="Times New Roman"/>
          <w:sz w:val="28"/>
          <w:szCs w:val="28"/>
          <w:lang w:val="uk-UA"/>
        </w:rPr>
        <w:t xml:space="preserve"> ((*</w:t>
      </w:r>
      <w:proofErr w:type="spellStart"/>
      <w:r w:rsidRPr="00A57A71">
        <w:rPr>
          <w:rStyle w:val="af3"/>
          <w:rFonts w:asciiTheme="minorHAnsi" w:hAnsiTheme="minorHAnsi" w:cs="Times New Roman"/>
          <w:sz w:val="28"/>
          <w:szCs w:val="28"/>
          <w:lang w:val="uk-UA"/>
        </w:rPr>
        <w:t>pst</w:t>
      </w:r>
      <w:proofErr w:type="spellEnd"/>
      <w:r w:rsidRPr="00A57A71">
        <w:rPr>
          <w:rStyle w:val="af3"/>
          <w:rFonts w:asciiTheme="minorHAnsi" w:hAnsiTheme="minorHAnsi" w:cs="Times New Roman"/>
          <w:sz w:val="28"/>
          <w:szCs w:val="28"/>
          <w:lang w:val="uk-UA"/>
        </w:rPr>
        <w:t>).</w:t>
      </w:r>
      <w:proofErr w:type="spellStart"/>
      <w:r w:rsidRPr="00A57A71">
        <w:rPr>
          <w:rStyle w:val="af3"/>
          <w:rFonts w:asciiTheme="minorHAnsi" w:hAnsiTheme="minorHAnsi" w:cs="Times New Roman"/>
          <w:sz w:val="28"/>
          <w:szCs w:val="28"/>
          <w:lang w:val="uk-UA"/>
        </w:rPr>
        <w:t>fam</w:t>
      </w:r>
      <w:proofErr w:type="spellEnd"/>
      <w:r w:rsidRPr="00A57A71">
        <w:rPr>
          <w:rStyle w:val="af3"/>
          <w:rFonts w:asciiTheme="minorHAnsi" w:hAnsiTheme="minorHAnsi" w:cs="Times New Roman"/>
          <w:sz w:val="28"/>
          <w:szCs w:val="28"/>
          <w:lang w:val="uk-UA"/>
        </w:rPr>
        <w:t>); (*</w:t>
      </w:r>
      <w:proofErr w:type="spellStart"/>
      <w:r w:rsidRPr="00A57A71">
        <w:rPr>
          <w:rStyle w:val="af3"/>
          <w:rFonts w:asciiTheme="minorHAnsi" w:hAnsiTheme="minorHAnsi" w:cs="Times New Roman"/>
          <w:sz w:val="28"/>
          <w:szCs w:val="28"/>
          <w:lang w:val="uk-UA"/>
        </w:rPr>
        <w:t>pst</w:t>
      </w:r>
      <w:proofErr w:type="spellEnd"/>
      <w:r w:rsidRPr="00A57A71">
        <w:rPr>
          <w:rStyle w:val="af3"/>
          <w:rFonts w:asciiTheme="minorHAnsi" w:hAnsiTheme="minorHAnsi" w:cs="Times New Roman"/>
          <w:sz w:val="28"/>
          <w:szCs w:val="28"/>
          <w:lang w:val="uk-UA"/>
        </w:rPr>
        <w:t>).</w:t>
      </w:r>
      <w:proofErr w:type="spellStart"/>
      <w:r w:rsidRPr="00A57A71">
        <w:rPr>
          <w:rStyle w:val="af3"/>
          <w:rFonts w:asciiTheme="minorHAnsi" w:hAnsiTheme="minorHAnsi" w:cs="Times New Roman"/>
          <w:sz w:val="28"/>
          <w:szCs w:val="28"/>
          <w:lang w:val="uk-UA"/>
        </w:rPr>
        <w:t>fiz</w:t>
      </w:r>
      <w:proofErr w:type="spellEnd"/>
      <w:r w:rsidRPr="00A57A71">
        <w:rPr>
          <w:rStyle w:val="af3"/>
          <w:rFonts w:asciiTheme="minorHAnsi" w:hAnsiTheme="minorHAnsi" w:cs="Times New Roman"/>
          <w:sz w:val="28"/>
          <w:szCs w:val="28"/>
          <w:lang w:val="uk-UA"/>
        </w:rPr>
        <w:t xml:space="preserve"> = 5;</w:t>
      </w:r>
      <w:r w:rsidRPr="00A57A71">
        <w:rPr>
          <w:rFonts w:asciiTheme="minorHAnsi" w:hAnsiTheme="minorHAnsi" w:cs="Times New Roman"/>
          <w:sz w:val="28"/>
          <w:szCs w:val="28"/>
          <w:lang w:val="uk-UA"/>
        </w:rPr>
        <w:t xml:space="preserve"> </w:t>
      </w:r>
    </w:p>
    <w:p w14:paraId="45D1B2BE" w14:textId="77777777" w:rsidR="00CD6DFF" w:rsidRPr="00A57A71" w:rsidRDefault="00CD6DFF" w:rsidP="00355704">
      <w:pPr>
        <w:pStyle w:val="TextBody"/>
        <w:numPr>
          <w:ilvl w:val="0"/>
          <w:numId w:val="24"/>
        </w:numPr>
        <w:tabs>
          <w:tab w:val="left" w:pos="2828"/>
        </w:tabs>
        <w:autoSpaceDE/>
        <w:autoSpaceDN/>
        <w:adjustRightInd/>
        <w:spacing w:after="0" w:line="240" w:lineRule="auto"/>
        <w:ind w:left="0" w:hanging="283"/>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з використанням вказівника -&gt;, наприклад,</w:t>
      </w:r>
    </w:p>
    <w:p w14:paraId="18C2F4B3" w14:textId="77777777" w:rsidR="00CD6DFF" w:rsidRPr="00A57A71" w:rsidRDefault="00CD6DFF" w:rsidP="00BA261B">
      <w:pPr>
        <w:pStyle w:val="TextBody"/>
        <w:tabs>
          <w:tab w:val="left" w:pos="2828"/>
        </w:tabs>
        <w:spacing w:after="0" w:line="240" w:lineRule="auto"/>
        <w:jc w:val="both"/>
        <w:rPr>
          <w:rFonts w:ascii="Times New Roman" w:hAnsi="Times New Roman" w:cs="Times New Roman"/>
          <w:sz w:val="28"/>
          <w:szCs w:val="28"/>
          <w:lang w:val="uk-UA"/>
        </w:rPr>
      </w:pPr>
      <w:proofErr w:type="spellStart"/>
      <w:r w:rsidRPr="00A57A71">
        <w:rPr>
          <w:rStyle w:val="af3"/>
          <w:rFonts w:asciiTheme="minorHAnsi" w:hAnsiTheme="minorHAnsi" w:cs="Times New Roman"/>
          <w:sz w:val="28"/>
          <w:szCs w:val="28"/>
          <w:lang w:val="uk-UA"/>
        </w:rPr>
        <w:t>gets</w:t>
      </w:r>
      <w:proofErr w:type="spellEnd"/>
      <w:r w:rsidRPr="00A57A71">
        <w:rPr>
          <w:rStyle w:val="af3"/>
          <w:rFonts w:asciiTheme="minorHAnsi" w:hAnsiTheme="minorHAnsi" w:cs="Times New Roman"/>
          <w:sz w:val="28"/>
          <w:szCs w:val="28"/>
          <w:lang w:val="uk-UA"/>
        </w:rPr>
        <w:t xml:space="preserve"> (</w:t>
      </w:r>
      <w:proofErr w:type="spellStart"/>
      <w:r w:rsidRPr="00A57A71">
        <w:rPr>
          <w:rStyle w:val="af3"/>
          <w:rFonts w:asciiTheme="minorHAnsi" w:hAnsiTheme="minorHAnsi" w:cs="Times New Roman"/>
          <w:sz w:val="28"/>
          <w:szCs w:val="28"/>
          <w:lang w:val="uk-UA"/>
        </w:rPr>
        <w:t>pst</w:t>
      </w:r>
      <w:proofErr w:type="spellEnd"/>
      <w:r w:rsidRPr="00A57A71">
        <w:rPr>
          <w:rStyle w:val="af3"/>
          <w:rFonts w:asciiTheme="minorHAnsi" w:hAnsiTheme="minorHAnsi" w:cs="Times New Roman"/>
          <w:sz w:val="28"/>
          <w:szCs w:val="28"/>
          <w:lang w:val="uk-UA"/>
        </w:rPr>
        <w:t xml:space="preserve"> -&gt; </w:t>
      </w:r>
      <w:proofErr w:type="spellStart"/>
      <w:r w:rsidRPr="00A57A71">
        <w:rPr>
          <w:rStyle w:val="af3"/>
          <w:rFonts w:asciiTheme="minorHAnsi" w:hAnsiTheme="minorHAnsi" w:cs="Times New Roman"/>
          <w:sz w:val="28"/>
          <w:szCs w:val="28"/>
          <w:lang w:val="uk-UA"/>
        </w:rPr>
        <w:t>fam</w:t>
      </w:r>
      <w:proofErr w:type="spellEnd"/>
      <w:r w:rsidRPr="00A57A71">
        <w:rPr>
          <w:rStyle w:val="af3"/>
          <w:rFonts w:asciiTheme="minorHAnsi" w:hAnsiTheme="minorHAnsi" w:cs="Times New Roman"/>
          <w:sz w:val="28"/>
          <w:szCs w:val="28"/>
          <w:lang w:val="uk-UA"/>
        </w:rPr>
        <w:t xml:space="preserve">); </w:t>
      </w:r>
      <w:proofErr w:type="spellStart"/>
      <w:r w:rsidRPr="00A57A71">
        <w:rPr>
          <w:rStyle w:val="af3"/>
          <w:rFonts w:asciiTheme="minorHAnsi" w:hAnsiTheme="minorHAnsi" w:cs="Times New Roman"/>
          <w:sz w:val="28"/>
          <w:szCs w:val="28"/>
          <w:lang w:val="uk-UA"/>
        </w:rPr>
        <w:t>pst</w:t>
      </w:r>
      <w:proofErr w:type="spellEnd"/>
      <w:r w:rsidRPr="00A57A71">
        <w:rPr>
          <w:rStyle w:val="af3"/>
          <w:rFonts w:asciiTheme="minorHAnsi" w:hAnsiTheme="minorHAnsi" w:cs="Times New Roman"/>
          <w:sz w:val="28"/>
          <w:szCs w:val="28"/>
          <w:lang w:val="uk-UA"/>
        </w:rPr>
        <w:t xml:space="preserve">-&gt; </w:t>
      </w:r>
      <w:proofErr w:type="spellStart"/>
      <w:r w:rsidRPr="00A57A71">
        <w:rPr>
          <w:rStyle w:val="af3"/>
          <w:rFonts w:asciiTheme="minorHAnsi" w:hAnsiTheme="minorHAnsi" w:cs="Times New Roman"/>
          <w:sz w:val="28"/>
          <w:szCs w:val="28"/>
          <w:lang w:val="uk-UA"/>
        </w:rPr>
        <w:t>fiz</w:t>
      </w:r>
      <w:proofErr w:type="spellEnd"/>
      <w:r w:rsidRPr="00A57A71">
        <w:rPr>
          <w:rStyle w:val="af3"/>
          <w:rFonts w:asciiTheme="minorHAnsi" w:hAnsiTheme="minorHAnsi" w:cs="Times New Roman"/>
          <w:sz w:val="28"/>
          <w:szCs w:val="28"/>
          <w:lang w:val="uk-UA"/>
        </w:rPr>
        <w:t xml:space="preserve"> = 5;</w:t>
      </w:r>
      <w:r w:rsidRPr="00A57A71">
        <w:rPr>
          <w:rFonts w:ascii="Times New Roman" w:hAnsi="Times New Roman" w:cs="Times New Roman"/>
          <w:sz w:val="28"/>
          <w:szCs w:val="28"/>
          <w:lang w:val="uk-UA"/>
        </w:rPr>
        <w:t xml:space="preserve"> </w:t>
      </w:r>
    </w:p>
    <w:p w14:paraId="0A322A0F" w14:textId="77777777" w:rsidR="00CD6DFF" w:rsidRPr="00A57A71" w:rsidRDefault="00CD6DFF" w:rsidP="00BA261B">
      <w:pPr>
        <w:pStyle w:val="TextBody"/>
        <w:tabs>
          <w:tab w:val="left" w:pos="2828"/>
        </w:tabs>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тощо. </w:t>
      </w:r>
    </w:p>
    <w:p w14:paraId="41842950"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Крім того, до полів змінної </w:t>
      </w:r>
      <w:r w:rsidRPr="00A57A71">
        <w:rPr>
          <w:rStyle w:val="af3"/>
          <w:rFonts w:ascii="Times New Roman" w:hAnsi="Times New Roman" w:cs="Times New Roman"/>
          <w:sz w:val="28"/>
          <w:szCs w:val="28"/>
          <w:lang w:val="uk-UA"/>
        </w:rPr>
        <w:t>st1</w:t>
      </w:r>
      <w:r w:rsidRPr="00A57A71">
        <w:rPr>
          <w:rFonts w:ascii="Times New Roman" w:hAnsi="Times New Roman" w:cs="Times New Roman"/>
          <w:sz w:val="28"/>
          <w:szCs w:val="28"/>
          <w:lang w:val="uk-UA"/>
        </w:rPr>
        <w:t xml:space="preserve"> можна звертатися, вказуючи поля через операцію </w:t>
      </w:r>
      <w:r w:rsidRPr="00A57A71">
        <w:rPr>
          <w:rStyle w:val="af3"/>
          <w:rFonts w:ascii="Times New Roman" w:hAnsi="Times New Roman" w:cs="Times New Roman"/>
          <w:sz w:val="28"/>
          <w:szCs w:val="28"/>
          <w:lang w:val="uk-UA"/>
        </w:rPr>
        <w:t>«.»</w:t>
      </w:r>
      <w:r w:rsidRPr="00A57A71">
        <w:rPr>
          <w:rFonts w:ascii="Times New Roman" w:hAnsi="Times New Roman" w:cs="Times New Roman"/>
          <w:sz w:val="28"/>
          <w:szCs w:val="28"/>
          <w:lang w:val="uk-UA"/>
        </w:rPr>
        <w:t>, як це робилося раніше.</w:t>
      </w:r>
    </w:p>
    <w:p w14:paraId="0631ADD2"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Дані типу структура можна об’єднати в масиви, тоді для розглянутого вище </w:t>
      </w:r>
      <w:proofErr w:type="spellStart"/>
      <w:r w:rsidRPr="00A57A71">
        <w:rPr>
          <w:rFonts w:ascii="Times New Roman" w:hAnsi="Times New Roman" w:cs="Times New Roman"/>
          <w:sz w:val="28"/>
          <w:szCs w:val="28"/>
          <w:lang w:val="uk-UA"/>
        </w:rPr>
        <w:t>ілюстраційного</w:t>
      </w:r>
      <w:proofErr w:type="spellEnd"/>
      <w:r w:rsidRPr="00A57A71">
        <w:rPr>
          <w:rFonts w:ascii="Times New Roman" w:hAnsi="Times New Roman" w:cs="Times New Roman"/>
          <w:sz w:val="28"/>
          <w:szCs w:val="28"/>
          <w:lang w:val="uk-UA"/>
        </w:rPr>
        <w:t xml:space="preserve"> прикладу з урахуванням кількості студентів, структуру можна записати так:</w:t>
      </w:r>
    </w:p>
    <w:p w14:paraId="3AE5F6E7"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proofErr w:type="spellStart"/>
      <w:r w:rsidRPr="00A57A71">
        <w:rPr>
          <w:rStyle w:val="af3"/>
          <w:rFonts w:asciiTheme="minorHAnsi" w:hAnsiTheme="minorHAnsi" w:cs="Times New Roman"/>
          <w:color w:val="0070C0"/>
          <w:sz w:val="28"/>
          <w:szCs w:val="28"/>
          <w:lang w:val="uk-UA"/>
        </w:rPr>
        <w:t>struct</w:t>
      </w:r>
      <w:proofErr w:type="spellEnd"/>
      <w:r w:rsidRPr="00A57A71">
        <w:rPr>
          <w:rStyle w:val="af3"/>
          <w:rFonts w:asciiTheme="minorHAnsi" w:hAnsiTheme="minorHAnsi" w:cs="Times New Roman"/>
          <w:sz w:val="28"/>
          <w:szCs w:val="28"/>
          <w:lang w:val="uk-UA"/>
        </w:rPr>
        <w:t xml:space="preserve"> </w:t>
      </w:r>
      <w:proofErr w:type="spellStart"/>
      <w:r w:rsidRPr="00A57A71">
        <w:rPr>
          <w:rStyle w:val="af3"/>
          <w:rFonts w:asciiTheme="minorHAnsi" w:hAnsiTheme="minorHAnsi" w:cs="Times New Roman"/>
          <w:sz w:val="28"/>
          <w:szCs w:val="28"/>
          <w:lang w:val="uk-UA"/>
        </w:rPr>
        <w:t>stud</w:t>
      </w:r>
      <w:proofErr w:type="spellEnd"/>
    </w:p>
    <w:p w14:paraId="233DDCCD"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r w:rsidRPr="00A57A71">
        <w:rPr>
          <w:rStyle w:val="af3"/>
          <w:rFonts w:asciiTheme="minorHAnsi" w:hAnsiTheme="minorHAnsi" w:cs="Times New Roman"/>
          <w:sz w:val="28"/>
          <w:szCs w:val="28"/>
          <w:lang w:val="uk-UA"/>
        </w:rPr>
        <w:t xml:space="preserve">{ </w:t>
      </w:r>
      <w:proofErr w:type="spellStart"/>
      <w:r w:rsidRPr="00A57A71">
        <w:rPr>
          <w:rStyle w:val="af3"/>
          <w:rFonts w:asciiTheme="minorHAnsi" w:hAnsiTheme="minorHAnsi" w:cs="Times New Roman"/>
          <w:color w:val="0070C0"/>
          <w:sz w:val="28"/>
          <w:szCs w:val="28"/>
          <w:lang w:val="uk-UA"/>
        </w:rPr>
        <w:t>char</w:t>
      </w:r>
      <w:proofErr w:type="spellEnd"/>
      <w:r w:rsidRPr="00A57A71">
        <w:rPr>
          <w:rStyle w:val="af3"/>
          <w:rFonts w:asciiTheme="minorHAnsi" w:hAnsiTheme="minorHAnsi" w:cs="Times New Roman"/>
          <w:sz w:val="28"/>
          <w:szCs w:val="28"/>
          <w:lang w:val="uk-UA"/>
        </w:rPr>
        <w:t xml:space="preserve"> </w:t>
      </w:r>
      <w:proofErr w:type="spellStart"/>
      <w:r w:rsidRPr="00A57A71">
        <w:rPr>
          <w:rStyle w:val="af3"/>
          <w:rFonts w:asciiTheme="minorHAnsi" w:hAnsiTheme="minorHAnsi" w:cs="Times New Roman"/>
          <w:sz w:val="28"/>
          <w:szCs w:val="28"/>
          <w:lang w:val="uk-UA"/>
        </w:rPr>
        <w:t>fam</w:t>
      </w:r>
      <w:proofErr w:type="spellEnd"/>
      <w:r w:rsidRPr="00A57A71">
        <w:rPr>
          <w:rStyle w:val="af3"/>
          <w:rFonts w:asciiTheme="minorHAnsi" w:hAnsiTheme="minorHAnsi" w:cs="Times New Roman"/>
          <w:sz w:val="28"/>
          <w:szCs w:val="28"/>
          <w:lang w:val="uk-UA"/>
        </w:rPr>
        <w:t xml:space="preserve"> [20];</w:t>
      </w:r>
    </w:p>
    <w:p w14:paraId="174C78FF" w14:textId="77777777" w:rsidR="00CD6DFF" w:rsidRPr="00A57A71" w:rsidRDefault="00CD6DFF" w:rsidP="00BA261B">
      <w:pPr>
        <w:pStyle w:val="TextBody"/>
        <w:spacing w:after="0" w:line="240" w:lineRule="auto"/>
        <w:ind w:firstLine="709"/>
        <w:jc w:val="both"/>
        <w:rPr>
          <w:rFonts w:asciiTheme="minorHAnsi" w:hAnsiTheme="minorHAnsi" w:cs="Times New Roman"/>
          <w:sz w:val="28"/>
          <w:szCs w:val="28"/>
          <w:lang w:val="uk-UA"/>
        </w:rPr>
      </w:pPr>
      <w:r w:rsidRPr="00A57A71">
        <w:rPr>
          <w:rStyle w:val="af3"/>
          <w:rFonts w:asciiTheme="minorHAnsi" w:hAnsiTheme="minorHAnsi" w:cs="Times New Roman"/>
          <w:sz w:val="28"/>
          <w:szCs w:val="28"/>
          <w:lang w:val="uk-UA"/>
        </w:rPr>
        <w:t xml:space="preserve"> </w:t>
      </w:r>
      <w:proofErr w:type="spellStart"/>
      <w:r w:rsidRPr="00A57A71">
        <w:rPr>
          <w:rStyle w:val="af3"/>
          <w:rFonts w:asciiTheme="minorHAnsi" w:hAnsiTheme="minorHAnsi" w:cs="Times New Roman"/>
          <w:color w:val="0070C0"/>
          <w:sz w:val="28"/>
          <w:szCs w:val="28"/>
          <w:lang w:val="uk-UA"/>
        </w:rPr>
        <w:t>int</w:t>
      </w:r>
      <w:proofErr w:type="spellEnd"/>
      <w:r w:rsidRPr="00A57A71">
        <w:rPr>
          <w:rStyle w:val="af3"/>
          <w:rFonts w:asciiTheme="minorHAnsi" w:hAnsiTheme="minorHAnsi" w:cs="Times New Roman"/>
          <w:sz w:val="28"/>
          <w:szCs w:val="28"/>
          <w:lang w:val="uk-UA"/>
        </w:rPr>
        <w:t xml:space="preserve"> </w:t>
      </w:r>
      <w:proofErr w:type="spellStart"/>
      <w:r w:rsidRPr="00A57A71">
        <w:rPr>
          <w:rStyle w:val="af3"/>
          <w:rFonts w:asciiTheme="minorHAnsi" w:hAnsiTheme="minorHAnsi" w:cs="Times New Roman"/>
          <w:sz w:val="28"/>
          <w:szCs w:val="28"/>
          <w:lang w:val="uk-UA"/>
        </w:rPr>
        <w:t>mat</w:t>
      </w:r>
      <w:proofErr w:type="spellEnd"/>
      <w:r w:rsidRPr="00A57A71">
        <w:rPr>
          <w:rStyle w:val="af3"/>
          <w:rFonts w:asciiTheme="minorHAnsi" w:hAnsiTheme="minorHAnsi" w:cs="Times New Roman"/>
          <w:sz w:val="28"/>
          <w:szCs w:val="28"/>
          <w:lang w:val="uk-UA"/>
        </w:rPr>
        <w:t xml:space="preserve">, </w:t>
      </w:r>
      <w:proofErr w:type="spellStart"/>
      <w:r w:rsidRPr="00A57A71">
        <w:rPr>
          <w:rStyle w:val="af3"/>
          <w:rFonts w:asciiTheme="minorHAnsi" w:hAnsiTheme="minorHAnsi" w:cs="Times New Roman"/>
          <w:sz w:val="28"/>
          <w:szCs w:val="28"/>
          <w:lang w:val="uk-UA"/>
        </w:rPr>
        <w:t>fiz</w:t>
      </w:r>
      <w:proofErr w:type="spellEnd"/>
      <w:r w:rsidRPr="00A57A71">
        <w:rPr>
          <w:rStyle w:val="af3"/>
          <w:rFonts w:asciiTheme="minorHAnsi" w:hAnsiTheme="minorHAnsi" w:cs="Times New Roman"/>
          <w:sz w:val="28"/>
          <w:szCs w:val="28"/>
          <w:lang w:val="uk-UA"/>
        </w:rPr>
        <w:t xml:space="preserve">, </w:t>
      </w:r>
      <w:proofErr w:type="spellStart"/>
      <w:r w:rsidRPr="00A57A71">
        <w:rPr>
          <w:rStyle w:val="af3"/>
          <w:rFonts w:asciiTheme="minorHAnsi" w:hAnsiTheme="minorHAnsi" w:cs="Times New Roman"/>
          <w:sz w:val="28"/>
          <w:szCs w:val="28"/>
          <w:lang w:val="uk-UA"/>
        </w:rPr>
        <w:t>prg</w:t>
      </w:r>
      <w:proofErr w:type="spellEnd"/>
      <w:r w:rsidRPr="00A57A71">
        <w:rPr>
          <w:rStyle w:val="af3"/>
          <w:rFonts w:asciiTheme="minorHAnsi" w:hAnsiTheme="minorHAnsi" w:cs="Times New Roman"/>
          <w:sz w:val="28"/>
          <w:szCs w:val="28"/>
          <w:lang w:val="uk-UA"/>
        </w:rPr>
        <w:t>;</w:t>
      </w:r>
    </w:p>
    <w:p w14:paraId="6BCA7DEA" w14:textId="77777777" w:rsidR="00CD6DFF" w:rsidRPr="00A57A71" w:rsidRDefault="00CD6DFF" w:rsidP="00BA261B">
      <w:pPr>
        <w:pStyle w:val="TextBody"/>
        <w:spacing w:after="0" w:line="240" w:lineRule="auto"/>
        <w:ind w:firstLine="709"/>
        <w:jc w:val="both"/>
        <w:rPr>
          <w:rFonts w:asciiTheme="minorHAnsi" w:hAnsiTheme="minorHAnsi" w:cs="Times New Roman"/>
          <w:sz w:val="28"/>
          <w:szCs w:val="28"/>
          <w:lang w:val="uk-UA"/>
        </w:rPr>
      </w:pPr>
      <w:r w:rsidRPr="00A57A71">
        <w:rPr>
          <w:rStyle w:val="af3"/>
          <w:rFonts w:asciiTheme="minorHAnsi" w:hAnsiTheme="minorHAnsi" w:cs="Times New Roman"/>
          <w:sz w:val="28"/>
          <w:szCs w:val="28"/>
          <w:lang w:val="uk-UA"/>
        </w:rPr>
        <w:t xml:space="preserve"> </w:t>
      </w:r>
      <w:proofErr w:type="spellStart"/>
      <w:r w:rsidRPr="00A57A71">
        <w:rPr>
          <w:rStyle w:val="af3"/>
          <w:rFonts w:asciiTheme="minorHAnsi" w:hAnsiTheme="minorHAnsi" w:cs="Times New Roman"/>
          <w:color w:val="0070C0"/>
          <w:sz w:val="28"/>
          <w:szCs w:val="28"/>
          <w:lang w:val="uk-UA"/>
        </w:rPr>
        <w:t>float</w:t>
      </w:r>
      <w:proofErr w:type="spellEnd"/>
      <w:r w:rsidRPr="00A57A71">
        <w:rPr>
          <w:rStyle w:val="af3"/>
          <w:rFonts w:asciiTheme="minorHAnsi" w:hAnsiTheme="minorHAnsi" w:cs="Times New Roman"/>
          <w:sz w:val="28"/>
          <w:szCs w:val="28"/>
          <w:lang w:val="uk-UA"/>
        </w:rPr>
        <w:t xml:space="preserve"> </w:t>
      </w:r>
      <w:proofErr w:type="spellStart"/>
      <w:r w:rsidRPr="00A57A71">
        <w:rPr>
          <w:rStyle w:val="af3"/>
          <w:rFonts w:asciiTheme="minorHAnsi" w:hAnsiTheme="minorHAnsi" w:cs="Times New Roman"/>
          <w:sz w:val="28"/>
          <w:szCs w:val="28"/>
          <w:lang w:val="uk-UA"/>
        </w:rPr>
        <w:t>sb</w:t>
      </w:r>
      <w:proofErr w:type="spellEnd"/>
      <w:r w:rsidRPr="00A57A71">
        <w:rPr>
          <w:rStyle w:val="af3"/>
          <w:rFonts w:asciiTheme="minorHAnsi" w:hAnsiTheme="minorHAnsi" w:cs="Times New Roman"/>
          <w:sz w:val="28"/>
          <w:szCs w:val="28"/>
          <w:lang w:val="uk-UA"/>
        </w:rPr>
        <w:t>;</w:t>
      </w:r>
    </w:p>
    <w:p w14:paraId="524D6B73"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r w:rsidRPr="00A57A71">
        <w:rPr>
          <w:rStyle w:val="af3"/>
          <w:rFonts w:asciiTheme="minorHAnsi" w:hAnsiTheme="minorHAnsi" w:cs="Times New Roman"/>
          <w:sz w:val="28"/>
          <w:szCs w:val="28"/>
          <w:lang w:val="uk-UA"/>
        </w:rPr>
        <w:t xml:space="preserve">} </w:t>
      </w:r>
      <w:proofErr w:type="spellStart"/>
      <w:r w:rsidRPr="00A57A71">
        <w:rPr>
          <w:rStyle w:val="af3"/>
          <w:rFonts w:asciiTheme="minorHAnsi" w:hAnsiTheme="minorHAnsi" w:cs="Times New Roman"/>
          <w:sz w:val="28"/>
          <w:szCs w:val="28"/>
          <w:lang w:val="uk-UA"/>
        </w:rPr>
        <w:t>spis</w:t>
      </w:r>
      <w:proofErr w:type="spellEnd"/>
      <w:r w:rsidRPr="00A57A71">
        <w:rPr>
          <w:rStyle w:val="af3"/>
          <w:rFonts w:asciiTheme="minorHAnsi" w:hAnsiTheme="minorHAnsi" w:cs="Times New Roman"/>
          <w:sz w:val="28"/>
          <w:szCs w:val="28"/>
          <w:lang w:val="uk-UA"/>
        </w:rPr>
        <w:t>[15], *</w:t>
      </w:r>
      <w:proofErr w:type="spellStart"/>
      <w:r w:rsidRPr="00A57A71">
        <w:rPr>
          <w:rStyle w:val="af3"/>
          <w:rFonts w:asciiTheme="minorHAnsi" w:hAnsiTheme="minorHAnsi" w:cs="Times New Roman"/>
          <w:sz w:val="28"/>
          <w:szCs w:val="28"/>
          <w:lang w:val="uk-UA"/>
        </w:rPr>
        <w:t>sp</w:t>
      </w:r>
      <w:proofErr w:type="spellEnd"/>
      <w:r w:rsidRPr="00A57A71">
        <w:rPr>
          <w:rStyle w:val="af3"/>
          <w:rFonts w:asciiTheme="minorHAnsi" w:hAnsiTheme="minorHAnsi" w:cs="Times New Roman"/>
          <w:sz w:val="28"/>
          <w:szCs w:val="28"/>
          <w:lang w:val="uk-UA"/>
        </w:rPr>
        <w:t xml:space="preserve"> = &amp;</w:t>
      </w:r>
      <w:proofErr w:type="spellStart"/>
      <w:r w:rsidRPr="00A57A71">
        <w:rPr>
          <w:rStyle w:val="af3"/>
          <w:rFonts w:asciiTheme="minorHAnsi" w:hAnsiTheme="minorHAnsi" w:cs="Times New Roman"/>
          <w:sz w:val="28"/>
          <w:szCs w:val="28"/>
          <w:lang w:val="uk-UA"/>
        </w:rPr>
        <w:t>spis</w:t>
      </w:r>
      <w:proofErr w:type="spellEnd"/>
      <w:r w:rsidRPr="00A57A71">
        <w:rPr>
          <w:rStyle w:val="af3"/>
          <w:rFonts w:asciiTheme="minorHAnsi" w:hAnsiTheme="minorHAnsi" w:cs="Times New Roman"/>
          <w:sz w:val="28"/>
          <w:szCs w:val="28"/>
          <w:lang w:val="uk-UA"/>
        </w:rPr>
        <w:t>[0];.</w:t>
      </w:r>
    </w:p>
    <w:p w14:paraId="7F1FF4EA"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У випадку, коли масив описується десь у тексті програми, тобто не саме після опису структури, його можна оголосити у вигляді: </w:t>
      </w:r>
      <w:proofErr w:type="spellStart"/>
      <w:r w:rsidRPr="00A57A71">
        <w:rPr>
          <w:rStyle w:val="af3"/>
          <w:rFonts w:ascii="Times New Roman" w:hAnsi="Times New Roman" w:cs="Times New Roman"/>
          <w:sz w:val="28"/>
          <w:szCs w:val="28"/>
          <w:lang w:val="uk-UA"/>
        </w:rPr>
        <w:t>stud</w:t>
      </w:r>
      <w:proofErr w:type="spellEnd"/>
      <w:r w:rsidRPr="00A57A71">
        <w:rPr>
          <w:rStyle w:val="af3"/>
          <w:rFonts w:ascii="Times New Roman" w:hAnsi="Times New Roman" w:cs="Times New Roman"/>
          <w:sz w:val="28"/>
          <w:szCs w:val="28"/>
          <w:lang w:val="uk-UA"/>
        </w:rPr>
        <w:t xml:space="preserve"> </w:t>
      </w:r>
      <w:proofErr w:type="spellStart"/>
      <w:r w:rsidRPr="00A57A71">
        <w:rPr>
          <w:rStyle w:val="af3"/>
          <w:rFonts w:ascii="Times New Roman" w:hAnsi="Times New Roman" w:cs="Times New Roman"/>
          <w:sz w:val="28"/>
          <w:szCs w:val="28"/>
          <w:lang w:val="uk-UA"/>
        </w:rPr>
        <w:t>spis</w:t>
      </w:r>
      <w:proofErr w:type="spellEnd"/>
      <w:r w:rsidRPr="00A57A71">
        <w:rPr>
          <w:rStyle w:val="af3"/>
          <w:rFonts w:ascii="Times New Roman" w:hAnsi="Times New Roman" w:cs="Times New Roman"/>
          <w:sz w:val="28"/>
          <w:szCs w:val="28"/>
          <w:lang w:val="uk-UA"/>
        </w:rPr>
        <w:t xml:space="preserve"> [15];</w:t>
      </w:r>
      <w:r w:rsidRPr="00A57A71">
        <w:rPr>
          <w:rFonts w:ascii="Times New Roman" w:hAnsi="Times New Roman" w:cs="Times New Roman"/>
          <w:sz w:val="28"/>
          <w:szCs w:val="28"/>
          <w:lang w:val="uk-UA"/>
        </w:rPr>
        <w:t xml:space="preserve"> — масив типу структура з ім’ям </w:t>
      </w:r>
      <w:proofErr w:type="spellStart"/>
      <w:r w:rsidRPr="00A57A71">
        <w:rPr>
          <w:rStyle w:val="af3"/>
          <w:rFonts w:ascii="Times New Roman" w:hAnsi="Times New Roman" w:cs="Times New Roman"/>
          <w:sz w:val="28"/>
          <w:szCs w:val="28"/>
          <w:lang w:val="uk-UA"/>
        </w:rPr>
        <w:t>stud</w:t>
      </w:r>
      <w:proofErr w:type="spellEnd"/>
      <w:r w:rsidRPr="00A57A71">
        <w:rPr>
          <w:rFonts w:ascii="Times New Roman" w:hAnsi="Times New Roman" w:cs="Times New Roman"/>
          <w:sz w:val="28"/>
          <w:szCs w:val="28"/>
          <w:lang w:val="uk-UA"/>
        </w:rPr>
        <w:t xml:space="preserve">, що містить відповідну інформацію про групу із </w:t>
      </w:r>
      <w:r w:rsidRPr="00A57A71">
        <w:rPr>
          <w:rStyle w:val="af3"/>
          <w:rFonts w:ascii="Times New Roman" w:hAnsi="Times New Roman" w:cs="Times New Roman"/>
          <w:sz w:val="28"/>
          <w:szCs w:val="28"/>
          <w:lang w:val="uk-UA"/>
        </w:rPr>
        <w:t>15</w:t>
      </w:r>
      <w:r w:rsidRPr="00A57A71">
        <w:rPr>
          <w:rFonts w:ascii="Times New Roman" w:hAnsi="Times New Roman" w:cs="Times New Roman"/>
          <w:sz w:val="28"/>
          <w:szCs w:val="28"/>
          <w:lang w:val="uk-UA"/>
        </w:rPr>
        <w:t xml:space="preserve"> студентів.</w:t>
      </w:r>
    </w:p>
    <w:p w14:paraId="0803A28F"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Доступ до елементів масиву типу структура здійснюється із застосуванням індексу або через покажчик-константу, яким є ім’я масиву, тобто одним з таких способів:</w:t>
      </w:r>
    </w:p>
    <w:p w14:paraId="0E7FEAA5"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proofErr w:type="spellStart"/>
      <w:r w:rsidRPr="00A57A71">
        <w:rPr>
          <w:rStyle w:val="af3"/>
          <w:rFonts w:asciiTheme="minorHAnsi" w:hAnsiTheme="minorHAnsi" w:cs="Times New Roman"/>
          <w:sz w:val="28"/>
          <w:szCs w:val="28"/>
          <w:lang w:val="uk-UA"/>
        </w:rPr>
        <w:t>strcpy</w:t>
      </w:r>
      <w:proofErr w:type="spellEnd"/>
      <w:r w:rsidRPr="00A57A71">
        <w:rPr>
          <w:rStyle w:val="af3"/>
          <w:rFonts w:asciiTheme="minorHAnsi" w:hAnsiTheme="minorHAnsi" w:cs="Times New Roman"/>
          <w:sz w:val="28"/>
          <w:szCs w:val="28"/>
          <w:lang w:val="uk-UA"/>
        </w:rPr>
        <w:t xml:space="preserve"> (</w:t>
      </w:r>
      <w:proofErr w:type="spellStart"/>
      <w:r w:rsidRPr="00A57A71">
        <w:rPr>
          <w:rStyle w:val="af3"/>
          <w:rFonts w:asciiTheme="minorHAnsi" w:hAnsiTheme="minorHAnsi" w:cs="Times New Roman"/>
          <w:sz w:val="28"/>
          <w:szCs w:val="28"/>
          <w:lang w:val="uk-UA"/>
        </w:rPr>
        <w:t>spis</w:t>
      </w:r>
      <w:proofErr w:type="spellEnd"/>
      <w:r w:rsidRPr="00A57A71">
        <w:rPr>
          <w:rStyle w:val="af3"/>
          <w:rFonts w:asciiTheme="minorHAnsi" w:hAnsiTheme="minorHAnsi" w:cs="Times New Roman"/>
          <w:sz w:val="28"/>
          <w:szCs w:val="28"/>
          <w:lang w:val="uk-UA"/>
        </w:rPr>
        <w:t>[1].</w:t>
      </w:r>
      <w:proofErr w:type="spellStart"/>
      <w:r w:rsidRPr="00A57A71">
        <w:rPr>
          <w:rStyle w:val="af3"/>
          <w:rFonts w:asciiTheme="minorHAnsi" w:hAnsiTheme="minorHAnsi" w:cs="Times New Roman"/>
          <w:sz w:val="28"/>
          <w:szCs w:val="28"/>
          <w:lang w:val="uk-UA"/>
        </w:rPr>
        <w:t>fam</w:t>
      </w:r>
      <w:proofErr w:type="spellEnd"/>
      <w:r w:rsidRPr="00A57A71">
        <w:rPr>
          <w:rStyle w:val="af3"/>
          <w:rFonts w:asciiTheme="minorHAnsi" w:hAnsiTheme="minorHAnsi" w:cs="Times New Roman"/>
          <w:sz w:val="28"/>
          <w:szCs w:val="28"/>
          <w:lang w:val="uk-UA"/>
        </w:rPr>
        <w:t>, ” “);</w:t>
      </w:r>
    </w:p>
    <w:p w14:paraId="5C59733D"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proofErr w:type="spellStart"/>
      <w:r w:rsidRPr="00A57A71">
        <w:rPr>
          <w:rStyle w:val="af3"/>
          <w:rFonts w:asciiTheme="minorHAnsi" w:hAnsiTheme="minorHAnsi" w:cs="Times New Roman"/>
          <w:sz w:val="28"/>
          <w:szCs w:val="28"/>
          <w:lang w:val="uk-UA"/>
        </w:rPr>
        <w:t>spis</w:t>
      </w:r>
      <w:proofErr w:type="spellEnd"/>
      <w:r w:rsidRPr="00A57A71">
        <w:rPr>
          <w:rStyle w:val="af3"/>
          <w:rFonts w:asciiTheme="minorHAnsi" w:hAnsiTheme="minorHAnsi" w:cs="Times New Roman"/>
          <w:sz w:val="28"/>
          <w:szCs w:val="28"/>
          <w:lang w:val="uk-UA"/>
        </w:rPr>
        <w:t>[1].</w:t>
      </w:r>
      <w:proofErr w:type="spellStart"/>
      <w:r w:rsidRPr="00A57A71">
        <w:rPr>
          <w:rStyle w:val="af3"/>
          <w:rFonts w:asciiTheme="minorHAnsi" w:hAnsiTheme="minorHAnsi" w:cs="Times New Roman"/>
          <w:sz w:val="28"/>
          <w:szCs w:val="28"/>
          <w:lang w:val="uk-UA"/>
        </w:rPr>
        <w:t>fiz</w:t>
      </w:r>
      <w:proofErr w:type="spellEnd"/>
      <w:r w:rsidRPr="00A57A71">
        <w:rPr>
          <w:rStyle w:val="af3"/>
          <w:rFonts w:asciiTheme="minorHAnsi" w:hAnsiTheme="minorHAnsi" w:cs="Times New Roman"/>
          <w:sz w:val="28"/>
          <w:szCs w:val="28"/>
          <w:lang w:val="uk-UA"/>
        </w:rPr>
        <w:t xml:space="preserve"> = 5;</w:t>
      </w:r>
    </w:p>
    <w:p w14:paraId="6EA6C6F2"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або</w:t>
      </w:r>
    </w:p>
    <w:p w14:paraId="0F2B1F50" w14:textId="77777777" w:rsidR="00CD6DFF" w:rsidRPr="00A57A71" w:rsidRDefault="00CD6DFF" w:rsidP="00BA261B">
      <w:pPr>
        <w:pStyle w:val="TextBody"/>
        <w:spacing w:after="0" w:line="240" w:lineRule="auto"/>
        <w:jc w:val="both"/>
        <w:rPr>
          <w:rStyle w:val="af3"/>
          <w:rFonts w:asciiTheme="minorHAnsi" w:hAnsiTheme="minorHAnsi" w:cs="Times New Roman"/>
          <w:b w:val="0"/>
          <w:sz w:val="28"/>
          <w:szCs w:val="28"/>
          <w:lang w:val="uk-UA"/>
        </w:rPr>
      </w:pPr>
      <w:proofErr w:type="spellStart"/>
      <w:r w:rsidRPr="00A57A71">
        <w:rPr>
          <w:rStyle w:val="af3"/>
          <w:rFonts w:asciiTheme="minorHAnsi" w:hAnsiTheme="minorHAnsi" w:cs="Times New Roman"/>
          <w:sz w:val="28"/>
          <w:szCs w:val="28"/>
          <w:lang w:val="uk-UA"/>
        </w:rPr>
        <w:lastRenderedPageBreak/>
        <w:t>strcpy</w:t>
      </w:r>
      <w:proofErr w:type="spellEnd"/>
      <w:r w:rsidRPr="00A57A71">
        <w:rPr>
          <w:rStyle w:val="af3"/>
          <w:rFonts w:asciiTheme="minorHAnsi" w:hAnsiTheme="minorHAnsi" w:cs="Times New Roman"/>
          <w:sz w:val="28"/>
          <w:szCs w:val="28"/>
          <w:lang w:val="uk-UA"/>
        </w:rPr>
        <w:t xml:space="preserve"> ((</w:t>
      </w:r>
      <w:proofErr w:type="spellStart"/>
      <w:r w:rsidRPr="00A57A71">
        <w:rPr>
          <w:rStyle w:val="af3"/>
          <w:rFonts w:asciiTheme="minorHAnsi" w:hAnsiTheme="minorHAnsi" w:cs="Times New Roman"/>
          <w:sz w:val="28"/>
          <w:szCs w:val="28"/>
          <w:lang w:val="uk-UA"/>
        </w:rPr>
        <w:t>sp</w:t>
      </w:r>
      <w:proofErr w:type="spellEnd"/>
      <w:r w:rsidRPr="00A57A71">
        <w:rPr>
          <w:rStyle w:val="af3"/>
          <w:rFonts w:asciiTheme="minorHAnsi" w:hAnsiTheme="minorHAnsi" w:cs="Times New Roman"/>
          <w:sz w:val="28"/>
          <w:szCs w:val="28"/>
          <w:lang w:val="uk-UA"/>
        </w:rPr>
        <w:t xml:space="preserve"> + 1) -&gt; </w:t>
      </w:r>
      <w:proofErr w:type="spellStart"/>
      <w:r w:rsidRPr="00A57A71">
        <w:rPr>
          <w:rStyle w:val="af3"/>
          <w:rFonts w:asciiTheme="minorHAnsi" w:hAnsiTheme="minorHAnsi" w:cs="Times New Roman"/>
          <w:sz w:val="28"/>
          <w:szCs w:val="28"/>
          <w:lang w:val="uk-UA"/>
        </w:rPr>
        <w:t>fam</w:t>
      </w:r>
      <w:proofErr w:type="spellEnd"/>
      <w:r w:rsidRPr="00A57A71">
        <w:rPr>
          <w:rStyle w:val="af3"/>
          <w:rFonts w:asciiTheme="minorHAnsi" w:hAnsiTheme="minorHAnsi" w:cs="Times New Roman"/>
          <w:sz w:val="28"/>
          <w:szCs w:val="28"/>
          <w:lang w:val="uk-UA"/>
        </w:rPr>
        <w:t>, ” “);</w:t>
      </w:r>
    </w:p>
    <w:p w14:paraId="045CFB09"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Style w:val="af3"/>
          <w:rFonts w:ascii="Times New Roman" w:hAnsi="Times New Roman" w:cs="Times New Roman"/>
          <w:sz w:val="28"/>
          <w:szCs w:val="28"/>
          <w:lang w:val="uk-UA"/>
        </w:rPr>
        <w:t xml:space="preserve">Приведена в прикладі структура має три частини, які називаються </w:t>
      </w:r>
      <w:proofErr w:type="spellStart"/>
      <w:r w:rsidRPr="00A57A71">
        <w:rPr>
          <w:rStyle w:val="af3"/>
          <w:rFonts w:ascii="Times New Roman" w:hAnsi="Times New Roman" w:cs="Times New Roman"/>
          <w:sz w:val="28"/>
          <w:szCs w:val="28"/>
          <w:lang w:val="uk-UA"/>
        </w:rPr>
        <w:t>елементамиабо</w:t>
      </w:r>
      <w:proofErr w:type="spellEnd"/>
      <w:r w:rsidRPr="00A57A71">
        <w:rPr>
          <w:rStyle w:val="af3"/>
          <w:rFonts w:ascii="Times New Roman" w:hAnsi="Times New Roman" w:cs="Times New Roman"/>
          <w:sz w:val="28"/>
          <w:szCs w:val="28"/>
          <w:lang w:val="uk-UA"/>
        </w:rPr>
        <w:t xml:space="preserve"> полями. Для того, щоб працювати зі структура необхідно засвоїти три основні прийоми:</w:t>
      </w:r>
    </w:p>
    <w:p w14:paraId="7E1739DE" w14:textId="77777777" w:rsidR="00CD6DFF" w:rsidRPr="00A57A71" w:rsidRDefault="00CD6DFF" w:rsidP="00BA261B">
      <w:pPr>
        <w:pStyle w:val="TextBody"/>
        <w:spacing w:after="0" w:line="240" w:lineRule="auto"/>
        <w:jc w:val="both"/>
        <w:rPr>
          <w:rFonts w:ascii="Times New Roman" w:hAnsi="Times New Roman" w:cs="Times New Roman"/>
          <w:i/>
          <w:sz w:val="28"/>
          <w:szCs w:val="28"/>
          <w:lang w:val="uk-UA"/>
        </w:rPr>
      </w:pPr>
      <w:r w:rsidRPr="00A57A71">
        <w:rPr>
          <w:rFonts w:ascii="Times New Roman" w:hAnsi="Times New Roman" w:cs="Times New Roman"/>
          <w:i/>
          <w:sz w:val="28"/>
          <w:szCs w:val="28"/>
          <w:lang w:val="uk-UA"/>
        </w:rPr>
        <w:t>- встановлення формату структури;</w:t>
      </w:r>
    </w:p>
    <w:p w14:paraId="5C14034A" w14:textId="77777777" w:rsidR="00CD6DFF" w:rsidRPr="00A57A71" w:rsidRDefault="00CD6DFF" w:rsidP="00BA261B">
      <w:pPr>
        <w:pStyle w:val="TextBody"/>
        <w:spacing w:after="0" w:line="240" w:lineRule="auto"/>
        <w:jc w:val="both"/>
        <w:rPr>
          <w:rFonts w:ascii="Times New Roman" w:hAnsi="Times New Roman" w:cs="Times New Roman"/>
          <w:i/>
          <w:sz w:val="28"/>
          <w:szCs w:val="28"/>
          <w:lang w:val="uk-UA"/>
        </w:rPr>
      </w:pPr>
      <w:r w:rsidRPr="00A57A71">
        <w:rPr>
          <w:rFonts w:ascii="Times New Roman" w:hAnsi="Times New Roman" w:cs="Times New Roman"/>
          <w:i/>
          <w:sz w:val="28"/>
          <w:szCs w:val="28"/>
          <w:lang w:val="uk-UA"/>
        </w:rPr>
        <w:t>- визначення змінної, яка відповідає даному формату;</w:t>
      </w:r>
    </w:p>
    <w:p w14:paraId="06CF21A7"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i/>
          <w:sz w:val="28"/>
          <w:szCs w:val="28"/>
          <w:lang w:val="uk-UA"/>
        </w:rPr>
        <w:t>- забезпечення доступу до окремих компонентів змінної-структури</w:t>
      </w:r>
      <w:r w:rsidRPr="00A57A71">
        <w:rPr>
          <w:rFonts w:ascii="Times New Roman" w:hAnsi="Times New Roman" w:cs="Times New Roman"/>
          <w:sz w:val="28"/>
          <w:szCs w:val="28"/>
          <w:lang w:val="uk-UA"/>
        </w:rPr>
        <w:t>.</w:t>
      </w:r>
    </w:p>
    <w:p w14:paraId="534AA922"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Поля структури можуть також бути масивами. Наприклад, у розглянутій структурі </w:t>
      </w:r>
      <w:proofErr w:type="spellStart"/>
      <w:r w:rsidRPr="00A57A71">
        <w:rPr>
          <w:rStyle w:val="af3"/>
          <w:rFonts w:ascii="Times New Roman" w:hAnsi="Times New Roman" w:cs="Times New Roman"/>
          <w:sz w:val="28"/>
          <w:szCs w:val="28"/>
          <w:lang w:val="uk-UA"/>
        </w:rPr>
        <w:t>stud</w:t>
      </w:r>
      <w:proofErr w:type="spellEnd"/>
      <w:r w:rsidRPr="00A57A71">
        <w:rPr>
          <w:rFonts w:ascii="Times New Roman" w:hAnsi="Times New Roman" w:cs="Times New Roman"/>
          <w:sz w:val="28"/>
          <w:szCs w:val="28"/>
          <w:lang w:val="uk-UA"/>
        </w:rPr>
        <w:t xml:space="preserve"> можна оцінки з різних предметів об’єднати в масив. Тоді структуру слід описати у вигляді:</w:t>
      </w:r>
    </w:p>
    <w:p w14:paraId="7247504B"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proofErr w:type="spellStart"/>
      <w:r w:rsidRPr="00A57A71">
        <w:rPr>
          <w:rStyle w:val="af3"/>
          <w:rFonts w:asciiTheme="minorHAnsi" w:hAnsiTheme="minorHAnsi" w:cs="Times New Roman"/>
          <w:sz w:val="28"/>
          <w:szCs w:val="28"/>
          <w:lang w:val="uk-UA"/>
        </w:rPr>
        <w:t>struct</w:t>
      </w:r>
      <w:proofErr w:type="spellEnd"/>
      <w:r w:rsidRPr="00A57A71">
        <w:rPr>
          <w:rStyle w:val="af3"/>
          <w:rFonts w:asciiTheme="minorHAnsi" w:hAnsiTheme="minorHAnsi" w:cs="Times New Roman"/>
          <w:sz w:val="28"/>
          <w:szCs w:val="28"/>
          <w:lang w:val="uk-UA"/>
        </w:rPr>
        <w:t xml:space="preserve"> stud1</w:t>
      </w:r>
    </w:p>
    <w:p w14:paraId="34E0505F"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r w:rsidRPr="00A57A71">
        <w:rPr>
          <w:rStyle w:val="af3"/>
          <w:rFonts w:asciiTheme="minorHAnsi" w:hAnsiTheme="minorHAnsi" w:cs="Times New Roman"/>
          <w:sz w:val="28"/>
          <w:szCs w:val="28"/>
          <w:lang w:val="uk-UA"/>
        </w:rPr>
        <w:t xml:space="preserve">{ </w:t>
      </w:r>
      <w:proofErr w:type="spellStart"/>
      <w:r w:rsidRPr="00A57A71">
        <w:rPr>
          <w:rStyle w:val="af3"/>
          <w:rFonts w:asciiTheme="minorHAnsi" w:hAnsiTheme="minorHAnsi" w:cs="Times New Roman"/>
          <w:sz w:val="28"/>
          <w:szCs w:val="28"/>
          <w:lang w:val="uk-UA"/>
        </w:rPr>
        <w:t>char</w:t>
      </w:r>
      <w:proofErr w:type="spellEnd"/>
      <w:r w:rsidRPr="00A57A71">
        <w:rPr>
          <w:rStyle w:val="af3"/>
          <w:rFonts w:asciiTheme="minorHAnsi" w:hAnsiTheme="minorHAnsi" w:cs="Times New Roman"/>
          <w:sz w:val="28"/>
          <w:szCs w:val="28"/>
          <w:lang w:val="uk-UA"/>
        </w:rPr>
        <w:t xml:space="preserve"> </w:t>
      </w:r>
      <w:proofErr w:type="spellStart"/>
      <w:r w:rsidRPr="00A57A71">
        <w:rPr>
          <w:rStyle w:val="af3"/>
          <w:rFonts w:asciiTheme="minorHAnsi" w:hAnsiTheme="minorHAnsi" w:cs="Times New Roman"/>
          <w:sz w:val="28"/>
          <w:szCs w:val="28"/>
          <w:lang w:val="uk-UA"/>
        </w:rPr>
        <w:t>fam</w:t>
      </w:r>
      <w:proofErr w:type="spellEnd"/>
      <w:r w:rsidRPr="00A57A71">
        <w:rPr>
          <w:rStyle w:val="af3"/>
          <w:rFonts w:asciiTheme="minorHAnsi" w:hAnsiTheme="minorHAnsi" w:cs="Times New Roman"/>
          <w:sz w:val="28"/>
          <w:szCs w:val="28"/>
          <w:lang w:val="uk-UA"/>
        </w:rPr>
        <w:t xml:space="preserve"> [25];  </w:t>
      </w:r>
    </w:p>
    <w:p w14:paraId="1C78218F"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proofErr w:type="spellStart"/>
      <w:r w:rsidRPr="00A57A71">
        <w:rPr>
          <w:rStyle w:val="af3"/>
          <w:rFonts w:asciiTheme="minorHAnsi" w:hAnsiTheme="minorHAnsi" w:cs="Times New Roman"/>
          <w:sz w:val="28"/>
          <w:szCs w:val="28"/>
          <w:lang w:val="uk-UA"/>
        </w:rPr>
        <w:t>int</w:t>
      </w:r>
      <w:proofErr w:type="spellEnd"/>
      <w:r w:rsidRPr="00A57A71">
        <w:rPr>
          <w:rStyle w:val="af3"/>
          <w:rFonts w:asciiTheme="minorHAnsi" w:hAnsiTheme="minorHAnsi" w:cs="Times New Roman"/>
          <w:sz w:val="28"/>
          <w:szCs w:val="28"/>
          <w:lang w:val="uk-UA"/>
        </w:rPr>
        <w:t xml:space="preserve"> </w:t>
      </w:r>
      <w:proofErr w:type="spellStart"/>
      <w:r w:rsidRPr="00A57A71">
        <w:rPr>
          <w:rStyle w:val="af3"/>
          <w:rFonts w:asciiTheme="minorHAnsi" w:hAnsiTheme="minorHAnsi" w:cs="Times New Roman"/>
          <w:sz w:val="28"/>
          <w:szCs w:val="28"/>
          <w:lang w:val="uk-UA"/>
        </w:rPr>
        <w:t>pred</w:t>
      </w:r>
      <w:proofErr w:type="spellEnd"/>
      <w:r w:rsidRPr="00A57A71">
        <w:rPr>
          <w:rStyle w:val="af3"/>
          <w:rFonts w:asciiTheme="minorHAnsi" w:hAnsiTheme="minorHAnsi" w:cs="Times New Roman"/>
          <w:sz w:val="28"/>
          <w:szCs w:val="28"/>
          <w:lang w:val="uk-UA"/>
        </w:rPr>
        <w:t xml:space="preserve"> [3];  </w:t>
      </w:r>
    </w:p>
    <w:p w14:paraId="47AC24A5"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proofErr w:type="spellStart"/>
      <w:r w:rsidRPr="00A57A71">
        <w:rPr>
          <w:rStyle w:val="af3"/>
          <w:rFonts w:asciiTheme="minorHAnsi" w:hAnsiTheme="minorHAnsi" w:cs="Times New Roman"/>
          <w:sz w:val="28"/>
          <w:szCs w:val="28"/>
          <w:lang w:val="uk-UA"/>
        </w:rPr>
        <w:t>float</w:t>
      </w:r>
      <w:proofErr w:type="spellEnd"/>
      <w:r w:rsidRPr="00A57A71">
        <w:rPr>
          <w:rStyle w:val="af3"/>
          <w:rFonts w:asciiTheme="minorHAnsi" w:hAnsiTheme="minorHAnsi" w:cs="Times New Roman"/>
          <w:sz w:val="28"/>
          <w:szCs w:val="28"/>
          <w:lang w:val="uk-UA"/>
        </w:rPr>
        <w:t xml:space="preserve"> sb </w:t>
      </w:r>
    </w:p>
    <w:p w14:paraId="3206A289"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r w:rsidRPr="00A57A71">
        <w:rPr>
          <w:rStyle w:val="af3"/>
          <w:rFonts w:asciiTheme="minorHAnsi" w:hAnsiTheme="minorHAnsi" w:cs="Times New Roman"/>
          <w:sz w:val="28"/>
          <w:szCs w:val="28"/>
          <w:lang w:val="uk-UA"/>
        </w:rPr>
        <w:t xml:space="preserve">} </w:t>
      </w:r>
      <w:proofErr w:type="spellStart"/>
      <w:r w:rsidRPr="00A57A71">
        <w:rPr>
          <w:rStyle w:val="af3"/>
          <w:rFonts w:asciiTheme="minorHAnsi" w:hAnsiTheme="minorHAnsi" w:cs="Times New Roman"/>
          <w:sz w:val="28"/>
          <w:szCs w:val="28"/>
          <w:lang w:val="uk-UA"/>
        </w:rPr>
        <w:t>spis</w:t>
      </w:r>
      <w:proofErr w:type="spellEnd"/>
      <w:r w:rsidRPr="00A57A71">
        <w:rPr>
          <w:rStyle w:val="af3"/>
          <w:rFonts w:asciiTheme="minorHAnsi" w:hAnsiTheme="minorHAnsi" w:cs="Times New Roman"/>
          <w:sz w:val="28"/>
          <w:szCs w:val="28"/>
          <w:lang w:val="uk-UA"/>
        </w:rPr>
        <w:t>[15],</w:t>
      </w:r>
      <w:r w:rsidRPr="00A57A71">
        <w:rPr>
          <w:rFonts w:asciiTheme="minorHAnsi" w:hAnsiTheme="minorHAnsi" w:cs="Times New Roman"/>
          <w:sz w:val="28"/>
          <w:szCs w:val="28"/>
          <w:lang w:val="uk-UA"/>
        </w:rPr>
        <w:t xml:space="preserve"> </w:t>
      </w:r>
      <w:r w:rsidRPr="00A57A71">
        <w:rPr>
          <w:rStyle w:val="af3"/>
          <w:rFonts w:asciiTheme="minorHAnsi" w:hAnsiTheme="minorHAnsi" w:cs="Times New Roman"/>
          <w:sz w:val="28"/>
          <w:szCs w:val="28"/>
          <w:lang w:val="uk-UA"/>
        </w:rPr>
        <w:t>*</w:t>
      </w:r>
      <w:proofErr w:type="spellStart"/>
      <w:r w:rsidRPr="00A57A71">
        <w:rPr>
          <w:rStyle w:val="af3"/>
          <w:rFonts w:asciiTheme="minorHAnsi" w:hAnsiTheme="minorHAnsi" w:cs="Times New Roman"/>
          <w:sz w:val="28"/>
          <w:szCs w:val="28"/>
          <w:lang w:val="uk-UA"/>
        </w:rPr>
        <w:t>ps</w:t>
      </w:r>
      <w:proofErr w:type="spellEnd"/>
      <w:r w:rsidRPr="00A57A71">
        <w:rPr>
          <w:rStyle w:val="af3"/>
          <w:rFonts w:asciiTheme="minorHAnsi" w:hAnsiTheme="minorHAnsi" w:cs="Times New Roman"/>
          <w:sz w:val="28"/>
          <w:szCs w:val="28"/>
          <w:lang w:val="uk-UA"/>
        </w:rPr>
        <w:t xml:space="preserve"> = &amp;</w:t>
      </w:r>
      <w:proofErr w:type="spellStart"/>
      <w:r w:rsidRPr="00A57A71">
        <w:rPr>
          <w:rStyle w:val="af3"/>
          <w:rFonts w:asciiTheme="minorHAnsi" w:hAnsiTheme="minorHAnsi" w:cs="Times New Roman"/>
          <w:sz w:val="28"/>
          <w:szCs w:val="28"/>
          <w:lang w:val="uk-UA"/>
        </w:rPr>
        <w:t>spis</w:t>
      </w:r>
      <w:proofErr w:type="spellEnd"/>
      <w:r w:rsidRPr="00A57A71">
        <w:rPr>
          <w:rStyle w:val="af3"/>
          <w:rFonts w:asciiTheme="minorHAnsi" w:hAnsiTheme="minorHAnsi" w:cs="Times New Roman"/>
          <w:sz w:val="28"/>
          <w:szCs w:val="28"/>
          <w:lang w:val="uk-UA"/>
        </w:rPr>
        <w:t>[0];.</w:t>
      </w:r>
    </w:p>
    <w:p w14:paraId="43963E62"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Звернення до полів здійснюватиметься одним із способів:</w:t>
      </w:r>
    </w:p>
    <w:p w14:paraId="75E3FC8E"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r w:rsidRPr="00A57A71">
        <w:rPr>
          <w:rStyle w:val="af3"/>
          <w:rFonts w:asciiTheme="minorHAnsi" w:hAnsiTheme="minorHAnsi" w:cs="Times New Roman"/>
          <w:sz w:val="28"/>
          <w:szCs w:val="28"/>
          <w:lang w:val="uk-UA"/>
        </w:rPr>
        <w:t>((*</w:t>
      </w:r>
      <w:proofErr w:type="spellStart"/>
      <w:r w:rsidRPr="00A57A71">
        <w:rPr>
          <w:rStyle w:val="af3"/>
          <w:rFonts w:asciiTheme="minorHAnsi" w:hAnsiTheme="minorHAnsi" w:cs="Times New Roman"/>
          <w:sz w:val="28"/>
          <w:szCs w:val="28"/>
          <w:lang w:val="uk-UA"/>
        </w:rPr>
        <w:t>ps</w:t>
      </w:r>
      <w:proofErr w:type="spellEnd"/>
      <w:r w:rsidRPr="00A57A71">
        <w:rPr>
          <w:rStyle w:val="af3"/>
          <w:rFonts w:asciiTheme="minorHAnsi" w:hAnsiTheme="minorHAnsi" w:cs="Times New Roman"/>
          <w:sz w:val="28"/>
          <w:szCs w:val="28"/>
          <w:lang w:val="uk-UA"/>
        </w:rPr>
        <w:t>).</w:t>
      </w:r>
      <w:proofErr w:type="spellStart"/>
      <w:r w:rsidRPr="00A57A71">
        <w:rPr>
          <w:rStyle w:val="af3"/>
          <w:rFonts w:asciiTheme="minorHAnsi" w:hAnsiTheme="minorHAnsi" w:cs="Times New Roman"/>
          <w:sz w:val="28"/>
          <w:szCs w:val="28"/>
          <w:lang w:val="uk-UA"/>
        </w:rPr>
        <w:t>fam</w:t>
      </w:r>
      <w:proofErr w:type="spellEnd"/>
      <w:r w:rsidRPr="00A57A71">
        <w:rPr>
          <w:rStyle w:val="af3"/>
          <w:rFonts w:asciiTheme="minorHAnsi" w:hAnsiTheme="minorHAnsi" w:cs="Times New Roman"/>
          <w:sz w:val="28"/>
          <w:szCs w:val="28"/>
          <w:lang w:val="uk-UA"/>
        </w:rPr>
        <w:t>)</w:t>
      </w:r>
    </w:p>
    <w:p w14:paraId="465CD450"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r w:rsidRPr="00A57A71">
        <w:rPr>
          <w:rStyle w:val="af3"/>
          <w:rFonts w:asciiTheme="minorHAnsi" w:hAnsiTheme="minorHAnsi" w:cs="Times New Roman"/>
          <w:sz w:val="28"/>
          <w:szCs w:val="28"/>
          <w:lang w:val="uk-UA"/>
        </w:rPr>
        <w:t>(</w:t>
      </w:r>
      <w:proofErr w:type="spellStart"/>
      <w:r w:rsidRPr="00A57A71">
        <w:rPr>
          <w:rStyle w:val="af3"/>
          <w:rFonts w:asciiTheme="minorHAnsi" w:hAnsiTheme="minorHAnsi" w:cs="Times New Roman"/>
          <w:sz w:val="28"/>
          <w:szCs w:val="28"/>
          <w:lang w:val="uk-UA"/>
        </w:rPr>
        <w:t>ps</w:t>
      </w:r>
      <w:proofErr w:type="spellEnd"/>
      <w:r w:rsidRPr="00A57A71">
        <w:rPr>
          <w:rStyle w:val="af3"/>
          <w:rFonts w:asciiTheme="minorHAnsi" w:hAnsiTheme="minorHAnsi" w:cs="Times New Roman"/>
          <w:sz w:val="28"/>
          <w:szCs w:val="28"/>
          <w:lang w:val="uk-UA"/>
        </w:rPr>
        <w:t>-&gt;</w:t>
      </w:r>
      <w:proofErr w:type="spellStart"/>
      <w:r w:rsidRPr="00A57A71">
        <w:rPr>
          <w:rStyle w:val="af3"/>
          <w:rFonts w:asciiTheme="minorHAnsi" w:hAnsiTheme="minorHAnsi" w:cs="Times New Roman"/>
          <w:sz w:val="28"/>
          <w:szCs w:val="28"/>
          <w:lang w:val="uk-UA"/>
        </w:rPr>
        <w:t>pred</w:t>
      </w:r>
      <w:proofErr w:type="spellEnd"/>
      <w:r w:rsidRPr="00A57A71">
        <w:rPr>
          <w:rStyle w:val="af3"/>
          <w:rFonts w:asciiTheme="minorHAnsi" w:hAnsiTheme="minorHAnsi" w:cs="Times New Roman"/>
          <w:sz w:val="28"/>
          <w:szCs w:val="28"/>
          <w:lang w:val="uk-UA"/>
        </w:rPr>
        <w:t xml:space="preserve"> [0]),</w:t>
      </w:r>
    </w:p>
    <w:p w14:paraId="7249DD4C"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наприклад,</w:t>
      </w:r>
    </w:p>
    <w:p w14:paraId="16BB9D74" w14:textId="77777777" w:rsidR="00CD6DFF" w:rsidRPr="00A57A71" w:rsidRDefault="00CD6DFF" w:rsidP="00BA261B">
      <w:pPr>
        <w:pStyle w:val="TextBody"/>
        <w:spacing w:after="0" w:line="240" w:lineRule="auto"/>
        <w:jc w:val="both"/>
        <w:rPr>
          <w:rStyle w:val="af3"/>
          <w:rFonts w:asciiTheme="minorHAnsi" w:hAnsiTheme="minorHAnsi" w:cs="Times New Roman"/>
          <w:b w:val="0"/>
          <w:sz w:val="28"/>
          <w:szCs w:val="28"/>
          <w:lang w:val="uk-UA"/>
        </w:rPr>
      </w:pPr>
      <w:proofErr w:type="spellStart"/>
      <w:r w:rsidRPr="00A57A71">
        <w:rPr>
          <w:rStyle w:val="af3"/>
          <w:rFonts w:asciiTheme="minorHAnsi" w:hAnsiTheme="minorHAnsi" w:cs="Times New Roman"/>
          <w:sz w:val="28"/>
          <w:szCs w:val="28"/>
          <w:lang w:val="uk-UA"/>
        </w:rPr>
        <w:t>gets</w:t>
      </w:r>
      <w:proofErr w:type="spellEnd"/>
      <w:r w:rsidRPr="00A57A71">
        <w:rPr>
          <w:rStyle w:val="af3"/>
          <w:rFonts w:asciiTheme="minorHAnsi" w:hAnsiTheme="minorHAnsi" w:cs="Times New Roman"/>
          <w:sz w:val="28"/>
          <w:szCs w:val="28"/>
          <w:lang w:val="uk-UA"/>
        </w:rPr>
        <w:t xml:space="preserve"> ((*</w:t>
      </w:r>
      <w:proofErr w:type="spellStart"/>
      <w:r w:rsidRPr="00A57A71">
        <w:rPr>
          <w:rStyle w:val="af3"/>
          <w:rFonts w:asciiTheme="minorHAnsi" w:hAnsiTheme="minorHAnsi" w:cs="Times New Roman"/>
          <w:sz w:val="28"/>
          <w:szCs w:val="28"/>
          <w:lang w:val="uk-UA"/>
        </w:rPr>
        <w:t>ps</w:t>
      </w:r>
      <w:proofErr w:type="spellEnd"/>
      <w:r w:rsidRPr="00A57A71">
        <w:rPr>
          <w:rStyle w:val="af3"/>
          <w:rFonts w:asciiTheme="minorHAnsi" w:hAnsiTheme="minorHAnsi" w:cs="Times New Roman"/>
          <w:sz w:val="28"/>
          <w:szCs w:val="28"/>
          <w:lang w:val="uk-UA"/>
        </w:rPr>
        <w:t>).</w:t>
      </w:r>
      <w:proofErr w:type="spellStart"/>
      <w:r w:rsidRPr="00A57A71">
        <w:rPr>
          <w:rStyle w:val="af3"/>
          <w:rFonts w:asciiTheme="minorHAnsi" w:hAnsiTheme="minorHAnsi" w:cs="Times New Roman"/>
          <w:sz w:val="28"/>
          <w:szCs w:val="28"/>
          <w:lang w:val="uk-UA"/>
        </w:rPr>
        <w:t>fam</w:t>
      </w:r>
      <w:proofErr w:type="spellEnd"/>
      <w:r w:rsidRPr="00A57A71">
        <w:rPr>
          <w:rStyle w:val="af3"/>
          <w:rFonts w:asciiTheme="minorHAnsi" w:hAnsiTheme="minorHAnsi" w:cs="Times New Roman"/>
          <w:sz w:val="28"/>
          <w:szCs w:val="28"/>
          <w:lang w:val="uk-UA"/>
        </w:rPr>
        <w:t>);</w:t>
      </w:r>
    </w:p>
    <w:p w14:paraId="369433E6"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proofErr w:type="spellStart"/>
      <w:r w:rsidRPr="00A57A71">
        <w:rPr>
          <w:rFonts w:asciiTheme="minorHAnsi" w:hAnsiTheme="minorHAnsi" w:cs="Times New Roman"/>
          <w:sz w:val="28"/>
          <w:szCs w:val="28"/>
          <w:lang w:val="uk-UA"/>
        </w:rPr>
        <w:t>printf</w:t>
      </w:r>
      <w:proofErr w:type="spellEnd"/>
      <w:r w:rsidRPr="00A57A71">
        <w:rPr>
          <w:rFonts w:asciiTheme="minorHAnsi" w:hAnsiTheme="minorHAnsi" w:cs="Times New Roman"/>
          <w:sz w:val="28"/>
          <w:szCs w:val="28"/>
          <w:lang w:val="uk-UA"/>
        </w:rPr>
        <w:t xml:space="preserve">(“%d %d %d”, </w:t>
      </w:r>
      <w:proofErr w:type="spellStart"/>
      <w:r w:rsidRPr="00A57A71">
        <w:rPr>
          <w:rStyle w:val="af3"/>
          <w:rFonts w:asciiTheme="minorHAnsi" w:hAnsiTheme="minorHAnsi" w:cs="Times New Roman"/>
          <w:sz w:val="28"/>
          <w:szCs w:val="28"/>
          <w:lang w:val="uk-UA"/>
        </w:rPr>
        <w:t>ps</w:t>
      </w:r>
      <w:proofErr w:type="spellEnd"/>
      <w:r w:rsidRPr="00A57A71">
        <w:rPr>
          <w:rStyle w:val="af3"/>
          <w:rFonts w:asciiTheme="minorHAnsi" w:hAnsiTheme="minorHAnsi" w:cs="Times New Roman"/>
          <w:sz w:val="28"/>
          <w:szCs w:val="28"/>
          <w:lang w:val="uk-UA"/>
        </w:rPr>
        <w:t xml:space="preserve"> -&gt; </w:t>
      </w:r>
      <w:proofErr w:type="spellStart"/>
      <w:r w:rsidRPr="00A57A71">
        <w:rPr>
          <w:rStyle w:val="af3"/>
          <w:rFonts w:asciiTheme="minorHAnsi" w:hAnsiTheme="minorHAnsi" w:cs="Times New Roman"/>
          <w:sz w:val="28"/>
          <w:szCs w:val="28"/>
          <w:lang w:val="uk-UA"/>
        </w:rPr>
        <w:t>pred</w:t>
      </w:r>
      <w:proofErr w:type="spellEnd"/>
      <w:r w:rsidRPr="00A57A71">
        <w:rPr>
          <w:rStyle w:val="af3"/>
          <w:rFonts w:asciiTheme="minorHAnsi" w:hAnsiTheme="minorHAnsi" w:cs="Times New Roman"/>
          <w:sz w:val="28"/>
          <w:szCs w:val="28"/>
          <w:lang w:val="uk-UA"/>
        </w:rPr>
        <w:t xml:space="preserve">[0] , </w:t>
      </w:r>
      <w:proofErr w:type="spellStart"/>
      <w:r w:rsidRPr="00A57A71">
        <w:rPr>
          <w:rStyle w:val="af3"/>
          <w:rFonts w:asciiTheme="minorHAnsi" w:hAnsiTheme="minorHAnsi" w:cs="Times New Roman"/>
          <w:sz w:val="28"/>
          <w:szCs w:val="28"/>
          <w:lang w:val="uk-UA"/>
        </w:rPr>
        <w:t>ps</w:t>
      </w:r>
      <w:proofErr w:type="spellEnd"/>
      <w:r w:rsidRPr="00A57A71">
        <w:rPr>
          <w:rStyle w:val="af3"/>
          <w:rFonts w:asciiTheme="minorHAnsi" w:hAnsiTheme="minorHAnsi" w:cs="Times New Roman"/>
          <w:sz w:val="28"/>
          <w:szCs w:val="28"/>
          <w:lang w:val="uk-UA"/>
        </w:rPr>
        <w:t xml:space="preserve"> -&gt; </w:t>
      </w:r>
      <w:proofErr w:type="spellStart"/>
      <w:r w:rsidRPr="00A57A71">
        <w:rPr>
          <w:rStyle w:val="af3"/>
          <w:rFonts w:asciiTheme="minorHAnsi" w:hAnsiTheme="minorHAnsi" w:cs="Times New Roman"/>
          <w:sz w:val="28"/>
          <w:szCs w:val="28"/>
          <w:lang w:val="uk-UA"/>
        </w:rPr>
        <w:t>pred</w:t>
      </w:r>
      <w:proofErr w:type="spellEnd"/>
      <w:r w:rsidRPr="00A57A71">
        <w:rPr>
          <w:rStyle w:val="af3"/>
          <w:rFonts w:asciiTheme="minorHAnsi" w:hAnsiTheme="minorHAnsi" w:cs="Times New Roman"/>
          <w:sz w:val="28"/>
          <w:szCs w:val="28"/>
          <w:lang w:val="uk-UA"/>
        </w:rPr>
        <w:t xml:space="preserve">[1] , </w:t>
      </w:r>
      <w:proofErr w:type="spellStart"/>
      <w:r w:rsidRPr="00A57A71">
        <w:rPr>
          <w:rStyle w:val="af3"/>
          <w:rFonts w:asciiTheme="minorHAnsi" w:hAnsiTheme="minorHAnsi" w:cs="Times New Roman"/>
          <w:sz w:val="28"/>
          <w:szCs w:val="28"/>
          <w:lang w:val="uk-UA"/>
        </w:rPr>
        <w:t>ps</w:t>
      </w:r>
      <w:proofErr w:type="spellEnd"/>
      <w:r w:rsidRPr="00A57A71">
        <w:rPr>
          <w:rStyle w:val="af3"/>
          <w:rFonts w:asciiTheme="minorHAnsi" w:hAnsiTheme="minorHAnsi" w:cs="Times New Roman"/>
          <w:sz w:val="28"/>
          <w:szCs w:val="28"/>
          <w:lang w:val="uk-UA"/>
        </w:rPr>
        <w:t xml:space="preserve"> -&gt; </w:t>
      </w:r>
      <w:proofErr w:type="spellStart"/>
      <w:r w:rsidRPr="00A57A71">
        <w:rPr>
          <w:rStyle w:val="af3"/>
          <w:rFonts w:asciiTheme="minorHAnsi" w:hAnsiTheme="minorHAnsi" w:cs="Times New Roman"/>
          <w:sz w:val="28"/>
          <w:szCs w:val="28"/>
          <w:lang w:val="uk-UA"/>
        </w:rPr>
        <w:t>pred</w:t>
      </w:r>
      <w:proofErr w:type="spellEnd"/>
      <w:r w:rsidRPr="00A57A71">
        <w:rPr>
          <w:rStyle w:val="af3"/>
          <w:rFonts w:asciiTheme="minorHAnsi" w:hAnsiTheme="minorHAnsi" w:cs="Times New Roman"/>
          <w:sz w:val="28"/>
          <w:szCs w:val="28"/>
          <w:lang w:val="uk-UA"/>
        </w:rPr>
        <w:t>[2]);</w:t>
      </w:r>
    </w:p>
    <w:p w14:paraId="6E97C057"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або </w:t>
      </w:r>
    </w:p>
    <w:p w14:paraId="4EBAB5E0"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proofErr w:type="spellStart"/>
      <w:r w:rsidRPr="00A57A71">
        <w:rPr>
          <w:rFonts w:asciiTheme="minorHAnsi" w:hAnsiTheme="minorHAnsi" w:cs="Times New Roman"/>
          <w:sz w:val="28"/>
          <w:szCs w:val="28"/>
          <w:lang w:val="uk-UA"/>
        </w:rPr>
        <w:t>printf</w:t>
      </w:r>
      <w:proofErr w:type="spellEnd"/>
      <w:r w:rsidRPr="00A57A71">
        <w:rPr>
          <w:rFonts w:asciiTheme="minorHAnsi" w:hAnsiTheme="minorHAnsi" w:cs="Times New Roman"/>
          <w:sz w:val="28"/>
          <w:szCs w:val="28"/>
          <w:lang w:val="uk-UA"/>
        </w:rPr>
        <w:t>(“%d %d %d”,</w:t>
      </w:r>
      <w:proofErr w:type="spellStart"/>
      <w:r w:rsidRPr="00A57A71">
        <w:rPr>
          <w:rStyle w:val="af3"/>
          <w:rFonts w:asciiTheme="minorHAnsi" w:hAnsiTheme="minorHAnsi" w:cs="Times New Roman"/>
          <w:sz w:val="28"/>
          <w:szCs w:val="28"/>
          <w:lang w:val="uk-UA"/>
        </w:rPr>
        <w:t>ps</w:t>
      </w:r>
      <w:proofErr w:type="spellEnd"/>
      <w:r w:rsidRPr="00A57A71">
        <w:rPr>
          <w:rStyle w:val="af3"/>
          <w:rFonts w:asciiTheme="minorHAnsi" w:hAnsiTheme="minorHAnsi" w:cs="Times New Roman"/>
          <w:sz w:val="28"/>
          <w:szCs w:val="28"/>
          <w:lang w:val="uk-UA"/>
        </w:rPr>
        <w:t xml:space="preserve"> -&gt; *(</w:t>
      </w:r>
      <w:proofErr w:type="spellStart"/>
      <w:r w:rsidRPr="00A57A71">
        <w:rPr>
          <w:rStyle w:val="af3"/>
          <w:rFonts w:asciiTheme="minorHAnsi" w:hAnsiTheme="minorHAnsi" w:cs="Times New Roman"/>
          <w:sz w:val="28"/>
          <w:szCs w:val="28"/>
          <w:lang w:val="uk-UA"/>
        </w:rPr>
        <w:t>pred</w:t>
      </w:r>
      <w:proofErr w:type="spellEnd"/>
      <w:r w:rsidRPr="00A57A71">
        <w:rPr>
          <w:rStyle w:val="af3"/>
          <w:rFonts w:asciiTheme="minorHAnsi" w:hAnsiTheme="minorHAnsi" w:cs="Times New Roman"/>
          <w:sz w:val="28"/>
          <w:szCs w:val="28"/>
          <w:lang w:val="uk-UA"/>
        </w:rPr>
        <w:t xml:space="preserve"> + 0) &gt;&gt; </w:t>
      </w:r>
      <w:proofErr w:type="spellStart"/>
      <w:r w:rsidRPr="00A57A71">
        <w:rPr>
          <w:rStyle w:val="af3"/>
          <w:rFonts w:asciiTheme="minorHAnsi" w:hAnsiTheme="minorHAnsi" w:cs="Times New Roman"/>
          <w:sz w:val="28"/>
          <w:szCs w:val="28"/>
          <w:lang w:val="uk-UA"/>
        </w:rPr>
        <w:t>ps</w:t>
      </w:r>
      <w:proofErr w:type="spellEnd"/>
      <w:r w:rsidRPr="00A57A71">
        <w:rPr>
          <w:rStyle w:val="af3"/>
          <w:rFonts w:asciiTheme="minorHAnsi" w:hAnsiTheme="minorHAnsi" w:cs="Times New Roman"/>
          <w:sz w:val="28"/>
          <w:szCs w:val="28"/>
          <w:lang w:val="uk-UA"/>
        </w:rPr>
        <w:t xml:space="preserve"> -&gt; *(</w:t>
      </w:r>
      <w:proofErr w:type="spellStart"/>
      <w:r w:rsidRPr="00A57A71">
        <w:rPr>
          <w:rStyle w:val="af3"/>
          <w:rFonts w:asciiTheme="minorHAnsi" w:hAnsiTheme="minorHAnsi" w:cs="Times New Roman"/>
          <w:sz w:val="28"/>
          <w:szCs w:val="28"/>
          <w:lang w:val="uk-UA"/>
        </w:rPr>
        <w:t>pred</w:t>
      </w:r>
      <w:proofErr w:type="spellEnd"/>
      <w:r w:rsidRPr="00A57A71">
        <w:rPr>
          <w:rStyle w:val="af3"/>
          <w:rFonts w:asciiTheme="minorHAnsi" w:hAnsiTheme="minorHAnsi" w:cs="Times New Roman"/>
          <w:sz w:val="28"/>
          <w:szCs w:val="28"/>
          <w:lang w:val="uk-UA"/>
        </w:rPr>
        <w:t xml:space="preserve"> + 1) &gt;&gt; </w:t>
      </w:r>
      <w:proofErr w:type="spellStart"/>
      <w:r w:rsidRPr="00A57A71">
        <w:rPr>
          <w:rStyle w:val="af3"/>
          <w:rFonts w:asciiTheme="minorHAnsi" w:hAnsiTheme="minorHAnsi" w:cs="Times New Roman"/>
          <w:sz w:val="28"/>
          <w:szCs w:val="28"/>
          <w:lang w:val="uk-UA"/>
        </w:rPr>
        <w:t>ps</w:t>
      </w:r>
      <w:proofErr w:type="spellEnd"/>
      <w:r w:rsidRPr="00A57A71">
        <w:rPr>
          <w:rStyle w:val="af3"/>
          <w:rFonts w:asciiTheme="minorHAnsi" w:hAnsiTheme="minorHAnsi" w:cs="Times New Roman"/>
          <w:sz w:val="28"/>
          <w:szCs w:val="28"/>
          <w:lang w:val="uk-UA"/>
        </w:rPr>
        <w:t xml:space="preserve"> -&gt; *(</w:t>
      </w:r>
      <w:proofErr w:type="spellStart"/>
      <w:r w:rsidRPr="00A57A71">
        <w:rPr>
          <w:rStyle w:val="af3"/>
          <w:rFonts w:asciiTheme="minorHAnsi" w:hAnsiTheme="minorHAnsi" w:cs="Times New Roman"/>
          <w:sz w:val="28"/>
          <w:szCs w:val="28"/>
          <w:lang w:val="uk-UA"/>
        </w:rPr>
        <w:t>pred</w:t>
      </w:r>
      <w:proofErr w:type="spellEnd"/>
      <w:r w:rsidRPr="00A57A71">
        <w:rPr>
          <w:rStyle w:val="af3"/>
          <w:rFonts w:asciiTheme="minorHAnsi" w:hAnsiTheme="minorHAnsi" w:cs="Times New Roman"/>
          <w:sz w:val="28"/>
          <w:szCs w:val="28"/>
          <w:lang w:val="uk-UA"/>
        </w:rPr>
        <w:t xml:space="preserve"> + 2)).</w:t>
      </w:r>
    </w:p>
    <w:p w14:paraId="6BE03E58"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Доцільно також зазначити, що </w:t>
      </w:r>
      <w:r w:rsidRPr="00A57A71">
        <w:rPr>
          <w:rStyle w:val="af2"/>
          <w:rFonts w:ascii="Times New Roman" w:hAnsi="Times New Roman"/>
          <w:sz w:val="28"/>
          <w:szCs w:val="28"/>
          <w:lang w:val="uk-UA"/>
        </w:rPr>
        <w:t xml:space="preserve">бібліотека </w:t>
      </w:r>
      <w:proofErr w:type="spellStart"/>
      <w:r w:rsidRPr="00A57A71">
        <w:rPr>
          <w:rStyle w:val="af2"/>
          <w:rFonts w:ascii="Times New Roman" w:hAnsi="Times New Roman"/>
          <w:sz w:val="28"/>
          <w:szCs w:val="28"/>
          <w:lang w:val="uk-UA"/>
        </w:rPr>
        <w:t>stdlib.h</w:t>
      </w:r>
      <w:proofErr w:type="spellEnd"/>
      <w:r w:rsidRPr="00A57A71">
        <w:rPr>
          <w:rStyle w:val="af2"/>
          <w:rFonts w:ascii="Times New Roman" w:hAnsi="Times New Roman"/>
          <w:sz w:val="28"/>
          <w:szCs w:val="28"/>
          <w:lang w:val="uk-UA"/>
        </w:rPr>
        <w:t xml:space="preserve"> містить спеціальні функції для пошуку та сортування структурних змінних.</w:t>
      </w:r>
    </w:p>
    <w:p w14:paraId="14C4AC5C" w14:textId="77777777" w:rsidR="00CD6DFF" w:rsidRPr="00A57A71" w:rsidRDefault="00CD6DFF" w:rsidP="00BA261B">
      <w:pPr>
        <w:pStyle w:val="TextBody"/>
        <w:spacing w:after="0" w:line="240" w:lineRule="auto"/>
        <w:jc w:val="both"/>
        <w:rPr>
          <w:rFonts w:ascii="Times New Roman" w:hAnsi="Times New Roman" w:cs="Times New Roman"/>
          <w:b/>
          <w:i/>
          <w:sz w:val="28"/>
          <w:szCs w:val="28"/>
          <w:lang w:val="uk-UA"/>
        </w:rPr>
      </w:pPr>
      <w:r w:rsidRPr="00A57A71">
        <w:rPr>
          <w:rStyle w:val="af2"/>
          <w:rFonts w:ascii="Times New Roman" w:hAnsi="Times New Roman"/>
          <w:i w:val="0"/>
          <w:sz w:val="28"/>
          <w:szCs w:val="28"/>
          <w:lang w:val="uk-UA"/>
        </w:rPr>
        <w:t>Ще приклад:</w:t>
      </w:r>
    </w:p>
    <w:p w14:paraId="5814F899" w14:textId="77777777" w:rsidR="00CD6DFF" w:rsidRPr="00A57A71" w:rsidRDefault="00CD6DFF" w:rsidP="00BA261B">
      <w:pPr>
        <w:jc w:val="both"/>
        <w:rPr>
          <w:rFonts w:asciiTheme="minorHAnsi" w:hAnsiTheme="minorHAnsi" w:cs="Times New Roman"/>
          <w:sz w:val="28"/>
          <w:szCs w:val="28"/>
          <w:lang w:val="uk-UA"/>
        </w:rPr>
      </w:pPr>
      <w:r w:rsidRPr="00A57A71">
        <w:rPr>
          <w:rFonts w:asciiTheme="minorHAnsi" w:hAnsiTheme="minorHAnsi" w:cs="Times New Roman"/>
          <w:color w:val="0070C0"/>
          <w:sz w:val="28"/>
          <w:szCs w:val="28"/>
          <w:lang w:val="uk-UA"/>
        </w:rPr>
        <w:t>#</w:t>
      </w:r>
      <w:proofErr w:type="spellStart"/>
      <w:r w:rsidRPr="00A57A71">
        <w:rPr>
          <w:rFonts w:asciiTheme="minorHAnsi" w:hAnsiTheme="minorHAnsi" w:cs="Times New Roman"/>
          <w:color w:val="0070C0"/>
          <w:sz w:val="28"/>
          <w:szCs w:val="28"/>
          <w:lang w:val="uk-UA"/>
        </w:rPr>
        <w:t>include</w:t>
      </w:r>
      <w:proofErr w:type="spellEnd"/>
      <w:r w:rsidRPr="00A57A71">
        <w:rPr>
          <w:rFonts w:asciiTheme="minorHAnsi" w:hAnsiTheme="minorHAnsi" w:cs="Times New Roman"/>
          <w:sz w:val="28"/>
          <w:szCs w:val="28"/>
          <w:lang w:val="uk-UA"/>
        </w:rPr>
        <w:t>&lt;</w:t>
      </w:r>
      <w:proofErr w:type="spellStart"/>
      <w:r w:rsidRPr="00A57A71">
        <w:rPr>
          <w:rFonts w:asciiTheme="minorHAnsi" w:hAnsiTheme="minorHAnsi" w:cs="Times New Roman"/>
          <w:sz w:val="28"/>
          <w:szCs w:val="28"/>
          <w:lang w:val="uk-UA"/>
        </w:rPr>
        <w:t>stdio.h</w:t>
      </w:r>
      <w:proofErr w:type="spellEnd"/>
      <w:r w:rsidRPr="00A57A71">
        <w:rPr>
          <w:rFonts w:asciiTheme="minorHAnsi" w:hAnsiTheme="minorHAnsi" w:cs="Times New Roman"/>
          <w:sz w:val="28"/>
          <w:szCs w:val="28"/>
          <w:lang w:val="uk-UA"/>
        </w:rPr>
        <w:t xml:space="preserve">&gt; </w:t>
      </w:r>
    </w:p>
    <w:p w14:paraId="3791E1BF" w14:textId="77777777" w:rsidR="00CD6DFF" w:rsidRPr="00A57A71" w:rsidRDefault="00CD6DFF" w:rsidP="00BA261B">
      <w:pPr>
        <w:jc w:val="both"/>
        <w:rPr>
          <w:rFonts w:asciiTheme="minorHAnsi" w:hAnsiTheme="minorHAnsi" w:cs="Times New Roman"/>
          <w:sz w:val="28"/>
          <w:szCs w:val="28"/>
          <w:lang w:val="uk-UA"/>
        </w:rPr>
      </w:pPr>
      <w:proofErr w:type="spellStart"/>
      <w:r w:rsidRPr="00A57A71">
        <w:rPr>
          <w:rFonts w:asciiTheme="minorHAnsi" w:hAnsiTheme="minorHAnsi" w:cs="Times New Roman"/>
          <w:color w:val="0070C0"/>
          <w:sz w:val="28"/>
          <w:szCs w:val="28"/>
          <w:lang w:val="uk-UA"/>
        </w:rPr>
        <w:t>typedef</w:t>
      </w:r>
      <w:proofErr w:type="spellEnd"/>
      <w:r w:rsidRPr="00A57A71">
        <w:rPr>
          <w:rFonts w:asciiTheme="minorHAnsi" w:hAnsiTheme="minorHAnsi" w:cs="Times New Roman"/>
          <w:color w:val="0070C0"/>
          <w:sz w:val="28"/>
          <w:szCs w:val="28"/>
          <w:lang w:val="uk-UA"/>
        </w:rPr>
        <w:t xml:space="preserve"> </w:t>
      </w:r>
      <w:proofErr w:type="spellStart"/>
      <w:r w:rsidRPr="00A57A71">
        <w:rPr>
          <w:rFonts w:asciiTheme="minorHAnsi" w:hAnsiTheme="minorHAnsi" w:cs="Times New Roman"/>
          <w:color w:val="0070C0"/>
          <w:sz w:val="28"/>
          <w:szCs w:val="28"/>
          <w:lang w:val="uk-UA"/>
        </w:rPr>
        <w:t>struct</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Point</w:t>
      </w:r>
      <w:proofErr w:type="spellEnd"/>
      <w:r w:rsidRPr="00A57A71">
        <w:rPr>
          <w:rFonts w:asciiTheme="minorHAnsi" w:hAnsiTheme="minorHAnsi" w:cs="Times New Roman"/>
          <w:sz w:val="28"/>
          <w:szCs w:val="28"/>
          <w:lang w:val="uk-UA"/>
        </w:rPr>
        <w:t xml:space="preserve"> { </w:t>
      </w:r>
    </w:p>
    <w:p w14:paraId="728E1FE5" w14:textId="77777777" w:rsidR="00CD6DFF" w:rsidRPr="00A57A71" w:rsidRDefault="00CD6DFF" w:rsidP="00BA261B">
      <w:pPr>
        <w:ind w:firstLine="709"/>
        <w:jc w:val="both"/>
        <w:rPr>
          <w:rFonts w:asciiTheme="minorHAnsi" w:hAnsiTheme="minorHAnsi" w:cs="Times New Roman"/>
          <w:sz w:val="28"/>
          <w:szCs w:val="28"/>
          <w:lang w:val="uk-UA"/>
        </w:rPr>
      </w:pPr>
      <w:proofErr w:type="spellStart"/>
      <w:r w:rsidRPr="00A57A71">
        <w:rPr>
          <w:rFonts w:asciiTheme="minorHAnsi" w:hAnsiTheme="minorHAnsi" w:cs="Times New Roman"/>
          <w:color w:val="0070C0"/>
          <w:sz w:val="28"/>
          <w:szCs w:val="28"/>
          <w:lang w:val="uk-UA"/>
        </w:rPr>
        <w:t>int</w:t>
      </w:r>
      <w:proofErr w:type="spellEnd"/>
      <w:r w:rsidRPr="00A57A71">
        <w:rPr>
          <w:rFonts w:asciiTheme="minorHAnsi" w:hAnsiTheme="minorHAnsi" w:cs="Times New Roman"/>
          <w:sz w:val="28"/>
          <w:szCs w:val="28"/>
          <w:lang w:val="uk-UA"/>
        </w:rPr>
        <w:t xml:space="preserve"> x, y; </w:t>
      </w:r>
    </w:p>
    <w:p w14:paraId="516A8748" w14:textId="77777777" w:rsidR="00CD6DFF" w:rsidRPr="00A57A71" w:rsidRDefault="00CD6DFF" w:rsidP="00BA261B">
      <w:pPr>
        <w:jc w:val="both"/>
        <w:rPr>
          <w:rFonts w:asciiTheme="minorHAnsi" w:hAnsiTheme="minorHAnsi" w:cs="Times New Roman"/>
          <w:sz w:val="28"/>
          <w:szCs w:val="28"/>
          <w:lang w:val="uk-UA"/>
        </w:rPr>
      </w:pPr>
      <w:r w:rsidRPr="00A57A71">
        <w:rPr>
          <w:rFonts w:asciiTheme="minorHAnsi" w:hAnsiTheme="minorHAnsi" w:cs="Times New Roman"/>
          <w:sz w:val="28"/>
          <w:szCs w:val="28"/>
          <w:lang w:val="uk-UA"/>
        </w:rPr>
        <w:t>}</w:t>
      </w:r>
      <w:proofErr w:type="spellStart"/>
      <w:r w:rsidRPr="00A57A71">
        <w:rPr>
          <w:rFonts w:asciiTheme="minorHAnsi" w:hAnsiTheme="minorHAnsi" w:cs="Times New Roman"/>
          <w:sz w:val="28"/>
          <w:szCs w:val="28"/>
          <w:lang w:val="uk-UA"/>
        </w:rPr>
        <w:t>Point</w:t>
      </w:r>
      <w:proofErr w:type="spellEnd"/>
      <w:r w:rsidRPr="00A57A71">
        <w:rPr>
          <w:rFonts w:asciiTheme="minorHAnsi" w:hAnsiTheme="minorHAnsi" w:cs="Times New Roman"/>
          <w:sz w:val="28"/>
          <w:szCs w:val="28"/>
          <w:lang w:val="uk-UA"/>
        </w:rPr>
        <w:t xml:space="preserve">; </w:t>
      </w:r>
    </w:p>
    <w:p w14:paraId="7ED4AEFE" w14:textId="77777777" w:rsidR="00CD6DFF" w:rsidRPr="00A57A71" w:rsidRDefault="00CD6DFF" w:rsidP="00BA261B">
      <w:pPr>
        <w:jc w:val="both"/>
        <w:rPr>
          <w:rFonts w:asciiTheme="minorHAnsi" w:hAnsiTheme="minorHAnsi" w:cs="Times New Roman"/>
          <w:sz w:val="28"/>
          <w:szCs w:val="28"/>
          <w:lang w:val="uk-UA"/>
        </w:rPr>
      </w:pPr>
      <w:proofErr w:type="spellStart"/>
      <w:r w:rsidRPr="00A57A71">
        <w:rPr>
          <w:rFonts w:asciiTheme="minorHAnsi" w:hAnsiTheme="minorHAnsi" w:cs="Times New Roman"/>
          <w:color w:val="0070C0"/>
          <w:sz w:val="28"/>
          <w:szCs w:val="28"/>
          <w:lang w:val="uk-UA"/>
        </w:rPr>
        <w:t>int</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main</w:t>
      </w:r>
      <w:proofErr w:type="spellEnd"/>
      <w:r w:rsidRPr="00A57A71">
        <w:rPr>
          <w:rFonts w:asciiTheme="minorHAnsi" w:hAnsiTheme="minorHAnsi" w:cs="Times New Roman"/>
          <w:sz w:val="28"/>
          <w:szCs w:val="28"/>
          <w:lang w:val="uk-UA"/>
        </w:rPr>
        <w:t xml:space="preserve">() { </w:t>
      </w:r>
    </w:p>
    <w:p w14:paraId="404A3E4F" w14:textId="77777777" w:rsidR="00CD6DFF" w:rsidRPr="00A57A71" w:rsidRDefault="00CD6DFF" w:rsidP="00BA261B">
      <w:pPr>
        <w:ind w:firstLine="709"/>
        <w:jc w:val="both"/>
        <w:rPr>
          <w:rFonts w:asciiTheme="minorHAnsi" w:hAnsiTheme="minorHAnsi" w:cs="Times New Roman"/>
          <w:sz w:val="28"/>
          <w:szCs w:val="28"/>
          <w:lang w:val="uk-UA"/>
        </w:rPr>
      </w:pPr>
      <w:proofErr w:type="spellStart"/>
      <w:r w:rsidRPr="00A57A71">
        <w:rPr>
          <w:rFonts w:asciiTheme="minorHAnsi" w:hAnsiTheme="minorHAnsi" w:cs="Times New Roman"/>
          <w:sz w:val="28"/>
          <w:szCs w:val="28"/>
          <w:lang w:val="uk-UA"/>
        </w:rPr>
        <w:t>Point</w:t>
      </w:r>
      <w:proofErr w:type="spellEnd"/>
      <w:r w:rsidRPr="00A57A71">
        <w:rPr>
          <w:rFonts w:asciiTheme="minorHAnsi" w:hAnsiTheme="minorHAnsi" w:cs="Times New Roman"/>
          <w:sz w:val="28"/>
          <w:szCs w:val="28"/>
          <w:lang w:val="uk-UA"/>
        </w:rPr>
        <w:t xml:space="preserve"> p1 = {1, 2};  </w:t>
      </w:r>
      <w:r w:rsidRPr="00A57A71">
        <w:rPr>
          <w:rFonts w:asciiTheme="minorHAnsi" w:hAnsiTheme="minorHAnsi" w:cs="Times New Roman"/>
          <w:color w:val="00B050"/>
          <w:sz w:val="28"/>
          <w:szCs w:val="28"/>
          <w:lang w:val="uk-UA"/>
        </w:rPr>
        <w:t xml:space="preserve">// визначили змінну типу </w:t>
      </w:r>
      <w:proofErr w:type="spellStart"/>
      <w:r w:rsidRPr="00A57A71">
        <w:rPr>
          <w:rFonts w:asciiTheme="minorHAnsi" w:hAnsiTheme="minorHAnsi" w:cs="Times New Roman"/>
          <w:color w:val="00B050"/>
          <w:sz w:val="28"/>
          <w:szCs w:val="28"/>
          <w:lang w:val="uk-UA"/>
        </w:rPr>
        <w:t>Point</w:t>
      </w:r>
      <w:proofErr w:type="spellEnd"/>
    </w:p>
    <w:p w14:paraId="7B45363C" w14:textId="77777777" w:rsidR="00CD6DFF" w:rsidRPr="00A57A71" w:rsidRDefault="00CD6DFF" w:rsidP="00BA261B">
      <w:pPr>
        <w:ind w:firstLine="709"/>
        <w:jc w:val="both"/>
        <w:rPr>
          <w:rFonts w:asciiTheme="minorHAnsi" w:hAnsiTheme="minorHAnsi" w:cs="Times New Roman"/>
          <w:sz w:val="28"/>
          <w:szCs w:val="28"/>
          <w:lang w:val="uk-UA"/>
        </w:rPr>
      </w:pPr>
      <w:proofErr w:type="spellStart"/>
      <w:r w:rsidRPr="00A57A71">
        <w:rPr>
          <w:rFonts w:asciiTheme="minorHAnsi" w:hAnsiTheme="minorHAnsi" w:cs="Times New Roman"/>
          <w:sz w:val="28"/>
          <w:szCs w:val="28"/>
          <w:lang w:val="uk-UA"/>
        </w:rPr>
        <w:t>Point</w:t>
      </w:r>
      <w:proofErr w:type="spellEnd"/>
      <w:r w:rsidRPr="00A57A71">
        <w:rPr>
          <w:rFonts w:asciiTheme="minorHAnsi" w:hAnsiTheme="minorHAnsi" w:cs="Times New Roman"/>
          <w:sz w:val="28"/>
          <w:szCs w:val="28"/>
          <w:lang w:val="uk-UA"/>
        </w:rPr>
        <w:t xml:space="preserve"> *p2 = &amp;p1;  </w:t>
      </w:r>
      <w:r w:rsidRPr="00A57A71">
        <w:rPr>
          <w:rFonts w:asciiTheme="minorHAnsi" w:hAnsiTheme="minorHAnsi" w:cs="Times New Roman"/>
          <w:color w:val="00B050"/>
          <w:sz w:val="28"/>
          <w:szCs w:val="28"/>
          <w:lang w:val="uk-UA"/>
        </w:rPr>
        <w:t>// p2  -  це вказівник на структуру p1</w:t>
      </w:r>
      <w:r w:rsidRPr="00A57A71">
        <w:rPr>
          <w:rFonts w:asciiTheme="minorHAnsi" w:hAnsiTheme="minorHAnsi" w:cs="Times New Roman"/>
          <w:sz w:val="28"/>
          <w:szCs w:val="28"/>
          <w:lang w:val="uk-UA"/>
        </w:rPr>
        <w:t xml:space="preserve"> </w:t>
      </w:r>
    </w:p>
    <w:p w14:paraId="293E9E53" w14:textId="77777777" w:rsidR="00CD6DFF" w:rsidRPr="00A57A71" w:rsidRDefault="00CD6DFF" w:rsidP="00BA261B">
      <w:pPr>
        <w:ind w:firstLine="709"/>
        <w:jc w:val="both"/>
        <w:rPr>
          <w:rFonts w:asciiTheme="minorHAnsi" w:hAnsiTheme="minorHAnsi" w:cs="Times New Roman"/>
          <w:color w:val="00B050"/>
          <w:sz w:val="28"/>
          <w:szCs w:val="28"/>
          <w:lang w:val="uk-UA"/>
        </w:rPr>
      </w:pPr>
      <w:r w:rsidRPr="00A57A71">
        <w:rPr>
          <w:rFonts w:asciiTheme="minorHAnsi" w:hAnsiTheme="minorHAnsi" w:cs="Times New Roman"/>
          <w:color w:val="00B050"/>
          <w:sz w:val="28"/>
          <w:szCs w:val="28"/>
          <w:lang w:val="uk-UA"/>
        </w:rPr>
        <w:t xml:space="preserve">// Доступ до полів структури використовуючи вказівник </w:t>
      </w:r>
    </w:p>
    <w:p w14:paraId="624C99D0" w14:textId="77777777" w:rsidR="00CD6DFF" w:rsidRPr="00A57A71" w:rsidRDefault="00CD6DFF" w:rsidP="00BA261B">
      <w:pPr>
        <w:ind w:firstLine="709"/>
        <w:jc w:val="both"/>
        <w:rPr>
          <w:rFonts w:asciiTheme="minorHAnsi" w:hAnsiTheme="minorHAnsi" w:cs="Times New Roman"/>
          <w:sz w:val="28"/>
          <w:szCs w:val="28"/>
          <w:lang w:val="uk-UA"/>
        </w:rPr>
      </w:pPr>
      <w:proofErr w:type="spellStart"/>
      <w:r w:rsidRPr="00A57A71">
        <w:rPr>
          <w:rFonts w:asciiTheme="minorHAnsi" w:hAnsiTheme="minorHAnsi" w:cs="Times New Roman"/>
          <w:sz w:val="28"/>
          <w:szCs w:val="28"/>
          <w:lang w:val="uk-UA"/>
        </w:rPr>
        <w:t>printf</w:t>
      </w:r>
      <w:proofErr w:type="spellEnd"/>
      <w:r w:rsidRPr="00A57A71">
        <w:rPr>
          <w:rFonts w:asciiTheme="minorHAnsi" w:hAnsiTheme="minorHAnsi" w:cs="Times New Roman"/>
          <w:sz w:val="28"/>
          <w:szCs w:val="28"/>
          <w:lang w:val="uk-UA"/>
        </w:rPr>
        <w:t xml:space="preserve">("%d %d", p2-&gt;x, p2-&gt;y); </w:t>
      </w:r>
    </w:p>
    <w:p w14:paraId="2FB59B3A" w14:textId="77777777" w:rsidR="00CD6DFF" w:rsidRPr="00A57A71" w:rsidRDefault="00CD6DFF" w:rsidP="00BA261B">
      <w:pPr>
        <w:jc w:val="both"/>
        <w:rPr>
          <w:rFonts w:asciiTheme="minorHAnsi" w:hAnsiTheme="minorHAnsi" w:cs="Times New Roman"/>
          <w:sz w:val="28"/>
          <w:szCs w:val="28"/>
          <w:lang w:val="uk-UA"/>
        </w:rPr>
      </w:pPr>
    </w:p>
    <w:p w14:paraId="6510D1AA" w14:textId="77777777" w:rsidR="00CD6DFF" w:rsidRPr="00A57A71" w:rsidRDefault="00CD6DFF" w:rsidP="00BA261B">
      <w:pPr>
        <w:ind w:firstLine="709"/>
        <w:jc w:val="both"/>
        <w:rPr>
          <w:rFonts w:asciiTheme="minorHAnsi" w:hAnsiTheme="minorHAnsi" w:cs="Times New Roman"/>
          <w:sz w:val="28"/>
          <w:szCs w:val="28"/>
          <w:lang w:val="uk-UA"/>
        </w:rPr>
      </w:pPr>
      <w:proofErr w:type="spellStart"/>
      <w:r w:rsidRPr="00A57A71">
        <w:rPr>
          <w:rFonts w:asciiTheme="minorHAnsi" w:hAnsiTheme="minorHAnsi" w:cs="Times New Roman"/>
          <w:sz w:val="28"/>
          <w:szCs w:val="28"/>
          <w:lang w:val="uk-UA"/>
        </w:rPr>
        <w:t>Point</w:t>
      </w:r>
      <w:proofErr w:type="spellEnd"/>
      <w:r w:rsidRPr="00A57A71">
        <w:rPr>
          <w:rFonts w:asciiTheme="minorHAnsi" w:hAnsiTheme="minorHAnsi" w:cs="Times New Roman"/>
          <w:sz w:val="28"/>
          <w:szCs w:val="28"/>
          <w:lang w:val="uk-UA"/>
        </w:rPr>
        <w:t xml:space="preserve"> * </w:t>
      </w:r>
      <w:proofErr w:type="spellStart"/>
      <w:r w:rsidRPr="00A57A71">
        <w:rPr>
          <w:rFonts w:asciiTheme="minorHAnsi" w:hAnsiTheme="minorHAnsi" w:cs="Times New Roman"/>
          <w:sz w:val="28"/>
          <w:szCs w:val="28"/>
          <w:lang w:val="uk-UA"/>
        </w:rPr>
        <w:t>p_array</w:t>
      </w:r>
      <w:proofErr w:type="spellEnd"/>
      <w:r w:rsidRPr="00A57A71">
        <w:rPr>
          <w:rFonts w:asciiTheme="minorHAnsi" w:hAnsiTheme="minorHAnsi" w:cs="Times New Roman"/>
          <w:sz w:val="28"/>
          <w:szCs w:val="28"/>
          <w:lang w:val="uk-UA"/>
        </w:rPr>
        <w:t xml:space="preserve">; </w:t>
      </w:r>
      <w:r w:rsidRPr="00A57A71">
        <w:rPr>
          <w:rFonts w:asciiTheme="minorHAnsi" w:hAnsiTheme="minorHAnsi" w:cs="Times New Roman"/>
          <w:color w:val="00B050"/>
          <w:sz w:val="28"/>
          <w:szCs w:val="28"/>
          <w:lang w:val="uk-UA"/>
        </w:rPr>
        <w:t xml:space="preserve">//  визначили безрозмірний масив типу </w:t>
      </w:r>
      <w:proofErr w:type="spellStart"/>
      <w:r w:rsidRPr="00A57A71">
        <w:rPr>
          <w:rFonts w:asciiTheme="minorHAnsi" w:hAnsiTheme="minorHAnsi" w:cs="Times New Roman"/>
          <w:color w:val="00B050"/>
          <w:sz w:val="28"/>
          <w:szCs w:val="28"/>
          <w:lang w:val="uk-UA"/>
        </w:rPr>
        <w:t>Point</w:t>
      </w:r>
      <w:proofErr w:type="spellEnd"/>
    </w:p>
    <w:p w14:paraId="51485F8B" w14:textId="77777777" w:rsidR="00CD6DFF" w:rsidRPr="00A57A71" w:rsidRDefault="00CD6DFF" w:rsidP="00BA261B">
      <w:pPr>
        <w:ind w:firstLine="709"/>
        <w:jc w:val="both"/>
        <w:rPr>
          <w:rFonts w:asciiTheme="minorHAnsi" w:hAnsiTheme="minorHAnsi" w:cs="Times New Roman"/>
          <w:sz w:val="28"/>
          <w:szCs w:val="28"/>
          <w:lang w:val="uk-UA"/>
        </w:rPr>
      </w:pPr>
      <w:proofErr w:type="spellStart"/>
      <w:r w:rsidRPr="00A57A71">
        <w:rPr>
          <w:rFonts w:asciiTheme="minorHAnsi" w:hAnsiTheme="minorHAnsi" w:cs="Times New Roman"/>
          <w:color w:val="0070C0"/>
          <w:sz w:val="28"/>
          <w:szCs w:val="28"/>
          <w:lang w:val="uk-UA"/>
        </w:rPr>
        <w:t>unsigned</w:t>
      </w:r>
      <w:proofErr w:type="spellEnd"/>
      <w:r w:rsidRPr="00A57A71">
        <w:rPr>
          <w:rFonts w:asciiTheme="minorHAnsi" w:hAnsiTheme="minorHAnsi" w:cs="Times New Roman"/>
          <w:sz w:val="28"/>
          <w:szCs w:val="28"/>
          <w:lang w:val="uk-UA"/>
        </w:rPr>
        <w:t xml:space="preserve"> n;</w:t>
      </w:r>
    </w:p>
    <w:p w14:paraId="608629D7" w14:textId="77777777" w:rsidR="00CD6DFF" w:rsidRPr="00A57A71" w:rsidRDefault="00CD6DFF" w:rsidP="00BA261B">
      <w:pPr>
        <w:ind w:firstLine="709"/>
        <w:jc w:val="both"/>
        <w:rPr>
          <w:rFonts w:asciiTheme="minorHAnsi" w:hAnsiTheme="minorHAnsi" w:cs="Times New Roman"/>
          <w:sz w:val="28"/>
          <w:szCs w:val="28"/>
          <w:lang w:val="uk-UA"/>
        </w:rPr>
      </w:pPr>
      <w:proofErr w:type="spellStart"/>
      <w:r w:rsidRPr="00A57A71">
        <w:rPr>
          <w:rFonts w:asciiTheme="minorHAnsi" w:hAnsiTheme="minorHAnsi" w:cs="Times New Roman"/>
          <w:color w:val="0070C0"/>
          <w:sz w:val="28"/>
          <w:szCs w:val="28"/>
          <w:lang w:val="uk-UA"/>
        </w:rPr>
        <w:t>scanf</w:t>
      </w:r>
      <w:proofErr w:type="spellEnd"/>
      <w:r w:rsidRPr="00A57A71">
        <w:rPr>
          <w:rFonts w:asciiTheme="minorHAnsi" w:hAnsiTheme="minorHAnsi" w:cs="Times New Roman"/>
          <w:sz w:val="28"/>
          <w:szCs w:val="28"/>
          <w:lang w:val="uk-UA"/>
        </w:rPr>
        <w:t>(«%</w:t>
      </w:r>
      <w:proofErr w:type="spellStart"/>
      <w:r w:rsidRPr="00A57A71">
        <w:rPr>
          <w:rFonts w:asciiTheme="minorHAnsi" w:hAnsiTheme="minorHAnsi" w:cs="Times New Roman"/>
          <w:sz w:val="28"/>
          <w:szCs w:val="28"/>
          <w:lang w:val="uk-UA"/>
        </w:rPr>
        <w:t>u»,&amp;n</w:t>
      </w:r>
      <w:proofErr w:type="spellEnd"/>
      <w:r w:rsidRPr="00A57A71">
        <w:rPr>
          <w:rFonts w:asciiTheme="minorHAnsi" w:hAnsiTheme="minorHAnsi" w:cs="Times New Roman"/>
          <w:sz w:val="28"/>
          <w:szCs w:val="28"/>
          <w:lang w:val="uk-UA"/>
        </w:rPr>
        <w:t xml:space="preserve">); </w:t>
      </w:r>
      <w:r w:rsidRPr="00A57A71">
        <w:rPr>
          <w:rFonts w:asciiTheme="minorHAnsi" w:hAnsiTheme="minorHAnsi" w:cs="Times New Roman"/>
          <w:color w:val="00B050"/>
          <w:sz w:val="28"/>
          <w:szCs w:val="28"/>
          <w:lang w:val="uk-UA"/>
        </w:rPr>
        <w:t xml:space="preserve">// ввели кількість елементів масиву </w:t>
      </w:r>
      <w:proofErr w:type="spellStart"/>
      <w:r w:rsidRPr="00A57A71">
        <w:rPr>
          <w:rFonts w:asciiTheme="minorHAnsi" w:hAnsiTheme="minorHAnsi" w:cs="Times New Roman"/>
          <w:color w:val="00B050"/>
          <w:sz w:val="28"/>
          <w:szCs w:val="28"/>
          <w:lang w:val="uk-UA"/>
        </w:rPr>
        <w:t>p_array</w:t>
      </w:r>
      <w:proofErr w:type="spellEnd"/>
    </w:p>
    <w:p w14:paraId="16000ED9" w14:textId="77777777" w:rsidR="00CD6DFF" w:rsidRPr="00A57A71" w:rsidRDefault="00CD6DFF" w:rsidP="00BA261B">
      <w:pPr>
        <w:ind w:firstLine="709"/>
        <w:jc w:val="both"/>
        <w:rPr>
          <w:rFonts w:asciiTheme="minorHAnsi" w:hAnsiTheme="minorHAnsi" w:cs="Times New Roman"/>
          <w:color w:val="00B050"/>
          <w:sz w:val="28"/>
          <w:szCs w:val="28"/>
          <w:lang w:val="uk-UA"/>
        </w:rPr>
      </w:pPr>
      <w:proofErr w:type="spellStart"/>
      <w:r w:rsidRPr="00A57A71">
        <w:rPr>
          <w:rFonts w:asciiTheme="minorHAnsi" w:hAnsiTheme="minorHAnsi" w:cs="Times New Roman"/>
          <w:sz w:val="28"/>
          <w:szCs w:val="28"/>
          <w:lang w:val="uk-UA"/>
        </w:rPr>
        <w:t>p_array</w:t>
      </w:r>
      <w:proofErr w:type="spellEnd"/>
      <w:r w:rsidRPr="00A57A71">
        <w:rPr>
          <w:rFonts w:asciiTheme="minorHAnsi" w:hAnsiTheme="minorHAnsi" w:cs="Times New Roman"/>
          <w:sz w:val="28"/>
          <w:szCs w:val="28"/>
          <w:lang w:val="uk-UA"/>
        </w:rPr>
        <w:t xml:space="preserve"> = ( </w:t>
      </w:r>
      <w:proofErr w:type="spellStart"/>
      <w:r w:rsidRPr="00A57A71">
        <w:rPr>
          <w:rFonts w:asciiTheme="minorHAnsi" w:hAnsiTheme="minorHAnsi" w:cs="Times New Roman"/>
          <w:sz w:val="28"/>
          <w:szCs w:val="28"/>
          <w:lang w:val="uk-UA"/>
        </w:rPr>
        <w:t>Point</w:t>
      </w:r>
      <w:proofErr w:type="spellEnd"/>
      <w:r w:rsidRPr="00A57A71">
        <w:rPr>
          <w:rFonts w:asciiTheme="minorHAnsi" w:hAnsiTheme="minorHAnsi" w:cs="Times New Roman"/>
          <w:sz w:val="28"/>
          <w:szCs w:val="28"/>
          <w:lang w:val="uk-UA"/>
        </w:rPr>
        <w:t xml:space="preserve"> *) </w:t>
      </w:r>
      <w:proofErr w:type="spellStart"/>
      <w:r w:rsidRPr="00A57A71">
        <w:rPr>
          <w:rFonts w:asciiTheme="minorHAnsi" w:hAnsiTheme="minorHAnsi" w:cs="Times New Roman"/>
          <w:color w:val="0070C0"/>
          <w:sz w:val="28"/>
          <w:szCs w:val="28"/>
          <w:lang w:val="uk-UA"/>
        </w:rPr>
        <w:t>malloc</w:t>
      </w:r>
      <w:proofErr w:type="spellEnd"/>
      <w:r w:rsidRPr="00A57A71">
        <w:rPr>
          <w:rFonts w:asciiTheme="minorHAnsi" w:hAnsiTheme="minorHAnsi" w:cs="Times New Roman"/>
          <w:sz w:val="28"/>
          <w:szCs w:val="28"/>
          <w:lang w:val="uk-UA"/>
        </w:rPr>
        <w:t>(n*</w:t>
      </w:r>
      <w:proofErr w:type="spellStart"/>
      <w:r w:rsidRPr="00A57A71">
        <w:rPr>
          <w:rFonts w:asciiTheme="minorHAnsi" w:hAnsiTheme="minorHAnsi" w:cs="Times New Roman"/>
          <w:color w:val="0070C0"/>
          <w:sz w:val="28"/>
          <w:szCs w:val="28"/>
          <w:lang w:val="uk-UA"/>
        </w:rPr>
        <w:t>sizeof</w:t>
      </w:r>
      <w:proofErr w:type="spellEnd"/>
      <w:r w:rsidRPr="00A57A71">
        <w:rPr>
          <w:rFonts w:asciiTheme="minorHAnsi" w:hAnsiTheme="minorHAnsi" w:cs="Times New Roman"/>
          <w:sz w:val="28"/>
          <w:szCs w:val="28"/>
          <w:lang w:val="uk-UA"/>
        </w:rPr>
        <w:t>(</w:t>
      </w:r>
      <w:proofErr w:type="spellStart"/>
      <w:r w:rsidRPr="00A57A71">
        <w:rPr>
          <w:rFonts w:asciiTheme="minorHAnsi" w:hAnsiTheme="minorHAnsi" w:cs="Times New Roman"/>
          <w:sz w:val="28"/>
          <w:szCs w:val="28"/>
          <w:lang w:val="uk-UA"/>
        </w:rPr>
        <w:t>Point</w:t>
      </w:r>
      <w:proofErr w:type="spellEnd"/>
      <w:r w:rsidRPr="00A57A71">
        <w:rPr>
          <w:rFonts w:asciiTheme="minorHAnsi" w:hAnsiTheme="minorHAnsi" w:cs="Times New Roman"/>
          <w:sz w:val="28"/>
          <w:szCs w:val="28"/>
          <w:lang w:val="uk-UA"/>
        </w:rPr>
        <w:t xml:space="preserve">)); </w:t>
      </w:r>
      <w:r w:rsidRPr="00A57A71">
        <w:rPr>
          <w:rFonts w:asciiTheme="minorHAnsi" w:hAnsiTheme="minorHAnsi" w:cs="Times New Roman"/>
          <w:color w:val="00B050"/>
          <w:sz w:val="28"/>
          <w:szCs w:val="28"/>
          <w:lang w:val="uk-UA"/>
        </w:rPr>
        <w:t xml:space="preserve">// виділили </w:t>
      </w:r>
      <w:proofErr w:type="spellStart"/>
      <w:r w:rsidRPr="00A57A71">
        <w:rPr>
          <w:rFonts w:asciiTheme="minorHAnsi" w:hAnsiTheme="minorHAnsi" w:cs="Times New Roman"/>
          <w:color w:val="00B050"/>
          <w:sz w:val="28"/>
          <w:szCs w:val="28"/>
          <w:lang w:val="uk-UA"/>
        </w:rPr>
        <w:t>память</w:t>
      </w:r>
      <w:proofErr w:type="spellEnd"/>
    </w:p>
    <w:p w14:paraId="1B466A55" w14:textId="77777777" w:rsidR="00CD6DFF" w:rsidRPr="00A57A71" w:rsidRDefault="00CD6DFF" w:rsidP="00BA261B">
      <w:pPr>
        <w:jc w:val="both"/>
        <w:rPr>
          <w:rFonts w:asciiTheme="minorHAnsi" w:hAnsiTheme="minorHAnsi" w:cs="Times New Roman"/>
          <w:sz w:val="28"/>
          <w:szCs w:val="28"/>
          <w:lang w:val="uk-UA"/>
        </w:rPr>
      </w:pPr>
    </w:p>
    <w:p w14:paraId="776A0E00" w14:textId="77777777" w:rsidR="00CD6DFF" w:rsidRPr="00A57A71" w:rsidRDefault="00CD6DFF" w:rsidP="00BA261B">
      <w:pPr>
        <w:ind w:firstLine="709"/>
        <w:jc w:val="both"/>
        <w:rPr>
          <w:rFonts w:asciiTheme="minorHAnsi" w:hAnsiTheme="minorHAnsi" w:cs="Times New Roman"/>
          <w:color w:val="00B050"/>
          <w:sz w:val="28"/>
          <w:szCs w:val="28"/>
          <w:lang w:val="uk-UA"/>
        </w:rPr>
      </w:pPr>
      <w:r w:rsidRPr="00A57A71">
        <w:rPr>
          <w:rFonts w:asciiTheme="minorHAnsi" w:hAnsiTheme="minorHAnsi" w:cs="Times New Roman"/>
          <w:color w:val="00B050"/>
          <w:sz w:val="28"/>
          <w:szCs w:val="28"/>
          <w:lang w:val="uk-UA"/>
        </w:rPr>
        <w:lastRenderedPageBreak/>
        <w:t>// ввели масив точок</w:t>
      </w:r>
    </w:p>
    <w:p w14:paraId="3AA80F03" w14:textId="77777777" w:rsidR="00CD6DFF" w:rsidRPr="00A57A71" w:rsidRDefault="00CD6DFF" w:rsidP="00BA261B">
      <w:pPr>
        <w:ind w:firstLine="709"/>
        <w:jc w:val="both"/>
        <w:rPr>
          <w:rFonts w:asciiTheme="minorHAnsi" w:hAnsiTheme="minorHAnsi" w:cs="Times New Roman"/>
          <w:sz w:val="28"/>
          <w:szCs w:val="28"/>
          <w:lang w:val="uk-UA"/>
        </w:rPr>
      </w:pPr>
      <w:proofErr w:type="spellStart"/>
      <w:r w:rsidRPr="00A57A71">
        <w:rPr>
          <w:rFonts w:asciiTheme="minorHAnsi" w:hAnsiTheme="minorHAnsi" w:cs="Times New Roman"/>
          <w:color w:val="0070C0"/>
          <w:sz w:val="28"/>
          <w:szCs w:val="28"/>
          <w:lang w:val="uk-UA"/>
        </w:rPr>
        <w:t>for</w:t>
      </w:r>
      <w:proofErr w:type="spellEnd"/>
      <w:r w:rsidRPr="00A57A71">
        <w:rPr>
          <w:rFonts w:asciiTheme="minorHAnsi" w:hAnsiTheme="minorHAnsi" w:cs="Times New Roman"/>
          <w:sz w:val="28"/>
          <w:szCs w:val="28"/>
          <w:lang w:val="uk-UA"/>
        </w:rPr>
        <w:t>(</w:t>
      </w:r>
      <w:proofErr w:type="spellStart"/>
      <w:r w:rsidRPr="00A57A71">
        <w:rPr>
          <w:rFonts w:asciiTheme="minorHAnsi" w:hAnsiTheme="minorHAnsi" w:cs="Times New Roman"/>
          <w:color w:val="0070C0"/>
          <w:sz w:val="28"/>
          <w:szCs w:val="28"/>
          <w:lang w:val="uk-UA"/>
        </w:rPr>
        <w:t>int</w:t>
      </w:r>
      <w:proofErr w:type="spellEnd"/>
      <w:r w:rsidRPr="00A57A71">
        <w:rPr>
          <w:rFonts w:asciiTheme="minorHAnsi" w:hAnsiTheme="minorHAnsi" w:cs="Times New Roman"/>
          <w:sz w:val="28"/>
          <w:szCs w:val="28"/>
          <w:lang w:val="uk-UA"/>
        </w:rPr>
        <w:t xml:space="preserve"> i=0;i&lt;</w:t>
      </w:r>
      <w:proofErr w:type="spellStart"/>
      <w:r w:rsidRPr="00A57A71">
        <w:rPr>
          <w:rFonts w:asciiTheme="minorHAnsi" w:hAnsiTheme="minorHAnsi" w:cs="Times New Roman"/>
          <w:sz w:val="28"/>
          <w:szCs w:val="28"/>
          <w:lang w:val="uk-UA"/>
        </w:rPr>
        <w:t>n;i</w:t>
      </w:r>
      <w:proofErr w:type="spellEnd"/>
      <w:r w:rsidRPr="00A57A71">
        <w:rPr>
          <w:rFonts w:asciiTheme="minorHAnsi" w:hAnsiTheme="minorHAnsi" w:cs="Times New Roman"/>
          <w:sz w:val="28"/>
          <w:szCs w:val="28"/>
          <w:lang w:val="uk-UA"/>
        </w:rPr>
        <w:t>++){</w:t>
      </w:r>
    </w:p>
    <w:p w14:paraId="5C54A70D" w14:textId="77777777" w:rsidR="00CD6DFF" w:rsidRPr="00A57A71" w:rsidRDefault="00CD6DFF" w:rsidP="00BA261B">
      <w:pPr>
        <w:jc w:val="both"/>
        <w:rPr>
          <w:rFonts w:asciiTheme="minorHAnsi" w:hAnsiTheme="minorHAnsi" w:cs="Times New Roman"/>
          <w:sz w:val="28"/>
          <w:szCs w:val="28"/>
          <w:lang w:val="uk-UA"/>
        </w:rPr>
      </w:pPr>
      <w:r w:rsidRPr="00A57A71">
        <w:rPr>
          <w:rFonts w:asciiTheme="minorHAnsi" w:hAnsiTheme="minorHAnsi" w:cs="Times New Roman"/>
          <w:sz w:val="28"/>
          <w:szCs w:val="28"/>
          <w:lang w:val="uk-UA"/>
        </w:rPr>
        <w:tab/>
      </w:r>
      <w:r w:rsidRPr="00A57A71">
        <w:rPr>
          <w:rFonts w:asciiTheme="minorHAnsi" w:hAnsiTheme="minorHAnsi" w:cs="Times New Roman"/>
          <w:sz w:val="28"/>
          <w:szCs w:val="28"/>
          <w:lang w:val="uk-UA"/>
        </w:rPr>
        <w:tab/>
      </w:r>
      <w:proofErr w:type="spellStart"/>
      <w:r w:rsidRPr="00A57A71">
        <w:rPr>
          <w:rFonts w:asciiTheme="minorHAnsi" w:hAnsiTheme="minorHAnsi" w:cs="Times New Roman"/>
          <w:color w:val="0070C0"/>
          <w:sz w:val="28"/>
          <w:szCs w:val="28"/>
          <w:lang w:val="uk-UA"/>
        </w:rPr>
        <w:t>scanf</w:t>
      </w:r>
      <w:proofErr w:type="spellEnd"/>
      <w:r w:rsidRPr="00A57A71">
        <w:rPr>
          <w:rFonts w:asciiTheme="minorHAnsi" w:hAnsiTheme="minorHAnsi" w:cs="Times New Roman"/>
          <w:sz w:val="28"/>
          <w:szCs w:val="28"/>
          <w:lang w:val="uk-UA"/>
        </w:rPr>
        <w:t xml:space="preserve">(« %d %d », </w:t>
      </w:r>
      <w:proofErr w:type="spellStart"/>
      <w:r w:rsidRPr="00A57A71">
        <w:rPr>
          <w:rFonts w:asciiTheme="minorHAnsi" w:hAnsiTheme="minorHAnsi" w:cs="Times New Roman"/>
          <w:sz w:val="28"/>
          <w:szCs w:val="28"/>
          <w:lang w:val="uk-UA"/>
        </w:rPr>
        <w:t>p_array</w:t>
      </w:r>
      <w:proofErr w:type="spellEnd"/>
      <w:r w:rsidRPr="00A57A71">
        <w:rPr>
          <w:rFonts w:asciiTheme="minorHAnsi" w:hAnsiTheme="minorHAnsi" w:cs="Times New Roman"/>
          <w:sz w:val="28"/>
          <w:szCs w:val="28"/>
          <w:lang w:val="uk-UA"/>
        </w:rPr>
        <w:t xml:space="preserve">[i].x, </w:t>
      </w:r>
      <w:proofErr w:type="spellStart"/>
      <w:r w:rsidRPr="00A57A71">
        <w:rPr>
          <w:rFonts w:asciiTheme="minorHAnsi" w:hAnsiTheme="minorHAnsi" w:cs="Times New Roman"/>
          <w:sz w:val="28"/>
          <w:szCs w:val="28"/>
          <w:lang w:val="uk-UA"/>
        </w:rPr>
        <w:t>p_array</w:t>
      </w:r>
      <w:proofErr w:type="spellEnd"/>
      <w:r w:rsidRPr="00A57A71">
        <w:rPr>
          <w:rFonts w:asciiTheme="minorHAnsi" w:hAnsiTheme="minorHAnsi" w:cs="Times New Roman"/>
          <w:sz w:val="28"/>
          <w:szCs w:val="28"/>
          <w:lang w:val="uk-UA"/>
        </w:rPr>
        <w:t xml:space="preserve">[i].y);  </w:t>
      </w:r>
      <w:r w:rsidRPr="00A57A71">
        <w:rPr>
          <w:rFonts w:asciiTheme="minorHAnsi" w:hAnsiTheme="minorHAnsi" w:cs="Times New Roman"/>
          <w:sz w:val="28"/>
          <w:szCs w:val="28"/>
          <w:lang w:val="uk-UA"/>
        </w:rPr>
        <w:tab/>
      </w:r>
    </w:p>
    <w:p w14:paraId="36998A12" w14:textId="77777777" w:rsidR="00CD6DFF" w:rsidRPr="00A57A71" w:rsidRDefault="00CD6DFF" w:rsidP="00BA261B">
      <w:pPr>
        <w:ind w:firstLine="709"/>
        <w:jc w:val="both"/>
        <w:rPr>
          <w:rFonts w:asciiTheme="minorHAnsi" w:hAnsiTheme="minorHAnsi" w:cs="Times New Roman"/>
          <w:sz w:val="28"/>
          <w:szCs w:val="28"/>
          <w:lang w:val="uk-UA"/>
        </w:rPr>
      </w:pPr>
      <w:r w:rsidRPr="00A57A71">
        <w:rPr>
          <w:rFonts w:asciiTheme="minorHAnsi" w:hAnsiTheme="minorHAnsi" w:cs="Times New Roman"/>
          <w:sz w:val="28"/>
          <w:szCs w:val="28"/>
          <w:lang w:val="uk-UA"/>
        </w:rPr>
        <w:t>}</w:t>
      </w:r>
    </w:p>
    <w:p w14:paraId="3B52A10B" w14:textId="77777777" w:rsidR="00CD6DFF" w:rsidRPr="00A57A71" w:rsidRDefault="00CD6DFF" w:rsidP="00BA261B">
      <w:pPr>
        <w:ind w:firstLine="709"/>
        <w:jc w:val="both"/>
        <w:rPr>
          <w:rFonts w:asciiTheme="minorHAnsi" w:hAnsiTheme="minorHAnsi" w:cs="Times New Roman"/>
          <w:sz w:val="28"/>
          <w:szCs w:val="28"/>
          <w:lang w:val="uk-UA"/>
        </w:rPr>
      </w:pPr>
      <w:proofErr w:type="spellStart"/>
      <w:r w:rsidRPr="00A57A71">
        <w:rPr>
          <w:rFonts w:asciiTheme="minorHAnsi" w:hAnsiTheme="minorHAnsi" w:cs="Times New Roman"/>
          <w:color w:val="0070C0"/>
          <w:sz w:val="28"/>
          <w:szCs w:val="28"/>
          <w:lang w:val="uk-UA"/>
        </w:rPr>
        <w:t>int</w:t>
      </w:r>
      <w:proofErr w:type="spellEnd"/>
      <w:r w:rsidRPr="00A57A71">
        <w:rPr>
          <w:rFonts w:asciiTheme="minorHAnsi" w:hAnsiTheme="minorHAnsi" w:cs="Times New Roman"/>
          <w:sz w:val="28"/>
          <w:szCs w:val="28"/>
          <w:lang w:val="uk-UA"/>
        </w:rPr>
        <w:t xml:space="preserve"> i=0;</w:t>
      </w:r>
    </w:p>
    <w:p w14:paraId="6BF8E7EE" w14:textId="77777777" w:rsidR="00CD6DFF" w:rsidRPr="00A57A71" w:rsidRDefault="00CD6DFF" w:rsidP="00BA261B">
      <w:pPr>
        <w:ind w:firstLine="709"/>
        <w:jc w:val="both"/>
        <w:rPr>
          <w:rFonts w:asciiTheme="minorHAnsi" w:hAnsiTheme="minorHAnsi" w:cs="Times New Roman"/>
          <w:sz w:val="28"/>
          <w:szCs w:val="28"/>
          <w:lang w:val="uk-UA"/>
        </w:rPr>
      </w:pPr>
      <w:proofErr w:type="spellStart"/>
      <w:r w:rsidRPr="00A57A71">
        <w:rPr>
          <w:rFonts w:asciiTheme="minorHAnsi" w:hAnsiTheme="minorHAnsi" w:cs="Times New Roman"/>
          <w:sz w:val="28"/>
          <w:szCs w:val="28"/>
          <w:lang w:val="uk-UA"/>
        </w:rPr>
        <w:t>Point</w:t>
      </w:r>
      <w:proofErr w:type="spellEnd"/>
      <w:r w:rsidRPr="00A57A71">
        <w:rPr>
          <w:rFonts w:asciiTheme="minorHAnsi" w:hAnsiTheme="minorHAnsi" w:cs="Times New Roman"/>
          <w:sz w:val="28"/>
          <w:szCs w:val="28"/>
          <w:lang w:val="uk-UA"/>
        </w:rPr>
        <w:t xml:space="preserve"> * </w:t>
      </w:r>
      <w:proofErr w:type="spellStart"/>
      <w:r w:rsidRPr="00A57A71">
        <w:rPr>
          <w:rFonts w:asciiTheme="minorHAnsi" w:hAnsiTheme="minorHAnsi" w:cs="Times New Roman"/>
          <w:sz w:val="28"/>
          <w:szCs w:val="28"/>
          <w:lang w:val="uk-UA"/>
        </w:rPr>
        <w:t>ptr</w:t>
      </w:r>
      <w:proofErr w:type="spellEnd"/>
      <w:r w:rsidRPr="00A57A71">
        <w:rPr>
          <w:rFonts w:asciiTheme="minorHAnsi" w:hAnsiTheme="minorHAnsi" w:cs="Times New Roman"/>
          <w:sz w:val="28"/>
          <w:szCs w:val="28"/>
          <w:lang w:val="uk-UA"/>
        </w:rPr>
        <w:t xml:space="preserve"> = </w:t>
      </w:r>
      <w:proofErr w:type="spellStart"/>
      <w:r w:rsidRPr="00A57A71">
        <w:rPr>
          <w:rFonts w:asciiTheme="minorHAnsi" w:hAnsiTheme="minorHAnsi" w:cs="Times New Roman"/>
          <w:sz w:val="28"/>
          <w:szCs w:val="28"/>
          <w:lang w:val="uk-UA"/>
        </w:rPr>
        <w:t>p_array</w:t>
      </w:r>
      <w:proofErr w:type="spellEnd"/>
      <w:r w:rsidRPr="00A57A71">
        <w:rPr>
          <w:rFonts w:asciiTheme="minorHAnsi" w:hAnsiTheme="minorHAnsi" w:cs="Times New Roman"/>
          <w:sz w:val="28"/>
          <w:szCs w:val="28"/>
          <w:lang w:val="uk-UA"/>
        </w:rPr>
        <w:t>;</w:t>
      </w:r>
    </w:p>
    <w:p w14:paraId="46E6737F" w14:textId="77777777" w:rsidR="00CD6DFF" w:rsidRPr="00A57A71" w:rsidRDefault="00CD6DFF" w:rsidP="00BA261B">
      <w:pPr>
        <w:ind w:firstLine="709"/>
        <w:jc w:val="both"/>
        <w:rPr>
          <w:rFonts w:asciiTheme="minorHAnsi" w:hAnsiTheme="minorHAnsi" w:cs="Times New Roman"/>
          <w:sz w:val="28"/>
          <w:szCs w:val="28"/>
          <w:lang w:val="uk-UA"/>
        </w:rPr>
      </w:pPr>
      <w:proofErr w:type="spellStart"/>
      <w:r w:rsidRPr="00A57A71">
        <w:rPr>
          <w:rFonts w:asciiTheme="minorHAnsi" w:hAnsiTheme="minorHAnsi" w:cs="Times New Roman"/>
          <w:color w:val="0070C0"/>
          <w:sz w:val="28"/>
          <w:szCs w:val="28"/>
          <w:lang w:val="uk-UA"/>
        </w:rPr>
        <w:t>while</w:t>
      </w:r>
      <w:proofErr w:type="spellEnd"/>
      <w:r w:rsidRPr="00A57A71">
        <w:rPr>
          <w:rFonts w:asciiTheme="minorHAnsi" w:hAnsiTheme="minorHAnsi" w:cs="Times New Roman"/>
          <w:sz w:val="28"/>
          <w:szCs w:val="28"/>
          <w:lang w:val="uk-UA"/>
        </w:rPr>
        <w:t xml:space="preserve"> (i&lt;n){ </w:t>
      </w:r>
      <w:r w:rsidRPr="00A57A71">
        <w:rPr>
          <w:rFonts w:asciiTheme="minorHAnsi" w:hAnsiTheme="minorHAnsi" w:cs="Times New Roman"/>
          <w:color w:val="00B050"/>
          <w:sz w:val="28"/>
          <w:szCs w:val="28"/>
          <w:lang w:val="uk-UA"/>
        </w:rPr>
        <w:t xml:space="preserve">// вивели масив точок </w:t>
      </w:r>
      <w:proofErr w:type="spellStart"/>
      <w:r w:rsidRPr="00A57A71">
        <w:rPr>
          <w:rFonts w:asciiTheme="minorHAnsi" w:hAnsiTheme="minorHAnsi" w:cs="Times New Roman"/>
          <w:color w:val="00B050"/>
          <w:sz w:val="28"/>
          <w:szCs w:val="28"/>
          <w:lang w:val="uk-UA"/>
        </w:rPr>
        <w:t>ітеруючись</w:t>
      </w:r>
      <w:proofErr w:type="spellEnd"/>
      <w:r w:rsidRPr="00A57A71">
        <w:rPr>
          <w:rFonts w:asciiTheme="minorHAnsi" w:hAnsiTheme="minorHAnsi" w:cs="Times New Roman"/>
          <w:color w:val="00B050"/>
          <w:sz w:val="28"/>
          <w:szCs w:val="28"/>
          <w:lang w:val="uk-UA"/>
        </w:rPr>
        <w:t xml:space="preserve"> по вказівнику</w:t>
      </w:r>
    </w:p>
    <w:p w14:paraId="11E9A77B" w14:textId="77777777" w:rsidR="00CD6DFF" w:rsidRPr="00A57A71" w:rsidRDefault="00CD6DFF" w:rsidP="00BA261B">
      <w:pPr>
        <w:ind w:left="709" w:firstLine="709"/>
        <w:jc w:val="both"/>
        <w:rPr>
          <w:rFonts w:asciiTheme="minorHAnsi" w:hAnsiTheme="minorHAnsi" w:cs="Times New Roman"/>
          <w:sz w:val="28"/>
          <w:szCs w:val="28"/>
          <w:lang w:val="uk-UA"/>
        </w:rPr>
      </w:pPr>
      <w:r w:rsidRPr="00A57A71">
        <w:rPr>
          <w:rFonts w:asciiTheme="minorHAnsi" w:hAnsiTheme="minorHAnsi" w:cs="Times New Roman"/>
          <w:sz w:val="28"/>
          <w:szCs w:val="28"/>
          <w:lang w:val="uk-UA"/>
        </w:rPr>
        <w:t xml:space="preserve"> i++;</w:t>
      </w:r>
    </w:p>
    <w:p w14:paraId="4BCAD314" w14:textId="77777777" w:rsidR="00CD6DFF" w:rsidRPr="00A57A71" w:rsidRDefault="00CD6DFF" w:rsidP="00BA261B">
      <w:pPr>
        <w:ind w:left="709" w:firstLine="709"/>
        <w:jc w:val="both"/>
        <w:rPr>
          <w:rFonts w:asciiTheme="minorHAnsi" w:hAnsiTheme="minorHAnsi" w:cs="Times New Roman"/>
          <w:sz w:val="28"/>
          <w:szCs w:val="28"/>
          <w:lang w:val="uk-UA"/>
        </w:rPr>
      </w:pPr>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color w:val="0070C0"/>
          <w:sz w:val="28"/>
          <w:szCs w:val="28"/>
          <w:lang w:val="uk-UA"/>
        </w:rPr>
        <w:t>printf</w:t>
      </w:r>
      <w:proofErr w:type="spellEnd"/>
      <w:r w:rsidRPr="00A57A71">
        <w:rPr>
          <w:rFonts w:asciiTheme="minorHAnsi" w:hAnsiTheme="minorHAnsi" w:cs="Times New Roman"/>
          <w:sz w:val="28"/>
          <w:szCs w:val="28"/>
          <w:lang w:val="uk-UA"/>
        </w:rPr>
        <w:t xml:space="preserve">(«%d %d», </w:t>
      </w:r>
      <w:proofErr w:type="spellStart"/>
      <w:r w:rsidRPr="00A57A71">
        <w:rPr>
          <w:rFonts w:asciiTheme="minorHAnsi" w:hAnsiTheme="minorHAnsi" w:cs="Times New Roman"/>
          <w:sz w:val="28"/>
          <w:szCs w:val="28"/>
          <w:lang w:val="uk-UA"/>
        </w:rPr>
        <w:t>ptr→x</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ptr</w:t>
      </w:r>
      <w:proofErr w:type="spellEnd"/>
      <w:r w:rsidRPr="00A57A71">
        <w:rPr>
          <w:rFonts w:asciiTheme="minorHAnsi" w:hAnsiTheme="minorHAnsi" w:cs="Times New Roman"/>
          <w:sz w:val="28"/>
          <w:szCs w:val="28"/>
          <w:lang w:val="uk-UA"/>
        </w:rPr>
        <w:t xml:space="preserve">-&gt;y); </w:t>
      </w:r>
    </w:p>
    <w:p w14:paraId="3F10855A" w14:textId="77777777" w:rsidR="00CD6DFF" w:rsidRPr="00A57A71" w:rsidRDefault="00CD6DFF" w:rsidP="00BA261B">
      <w:pPr>
        <w:ind w:left="709" w:firstLine="709"/>
        <w:jc w:val="both"/>
        <w:rPr>
          <w:rFonts w:asciiTheme="minorHAnsi" w:hAnsiTheme="minorHAnsi" w:cs="Times New Roman"/>
          <w:sz w:val="28"/>
          <w:szCs w:val="28"/>
          <w:lang w:val="uk-UA"/>
        </w:rPr>
      </w:pPr>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ptr</w:t>
      </w:r>
      <w:proofErr w:type="spellEnd"/>
      <w:r w:rsidRPr="00A57A71">
        <w:rPr>
          <w:rFonts w:asciiTheme="minorHAnsi" w:hAnsiTheme="minorHAnsi" w:cs="Times New Roman"/>
          <w:sz w:val="28"/>
          <w:szCs w:val="28"/>
          <w:lang w:val="uk-UA"/>
        </w:rPr>
        <w:t>++;</w:t>
      </w:r>
    </w:p>
    <w:p w14:paraId="77D8946D" w14:textId="77777777" w:rsidR="00CD6DFF" w:rsidRPr="00A57A71" w:rsidRDefault="00CD6DFF" w:rsidP="00BA261B">
      <w:pPr>
        <w:ind w:firstLine="709"/>
        <w:jc w:val="both"/>
        <w:rPr>
          <w:rFonts w:asciiTheme="minorHAnsi" w:hAnsiTheme="minorHAnsi" w:cs="Times New Roman"/>
          <w:sz w:val="28"/>
          <w:szCs w:val="28"/>
          <w:lang w:val="uk-UA"/>
        </w:rPr>
      </w:pPr>
      <w:r w:rsidRPr="00A57A71">
        <w:rPr>
          <w:rFonts w:asciiTheme="minorHAnsi" w:hAnsiTheme="minorHAnsi" w:cs="Times New Roman"/>
          <w:sz w:val="28"/>
          <w:szCs w:val="28"/>
          <w:lang w:val="uk-UA"/>
        </w:rPr>
        <w:t>}</w:t>
      </w:r>
    </w:p>
    <w:p w14:paraId="4AC3056B" w14:textId="77777777" w:rsidR="00CD6DFF" w:rsidRPr="00A57A71" w:rsidRDefault="00CD6DFF" w:rsidP="00BA261B">
      <w:pPr>
        <w:ind w:firstLine="709"/>
        <w:jc w:val="both"/>
        <w:rPr>
          <w:rFonts w:asciiTheme="minorHAnsi" w:hAnsiTheme="minorHAnsi" w:cs="Times New Roman"/>
          <w:sz w:val="28"/>
          <w:szCs w:val="28"/>
          <w:lang w:val="uk-UA"/>
        </w:rPr>
      </w:pPr>
      <w:proofErr w:type="spellStart"/>
      <w:r w:rsidRPr="00A57A71">
        <w:rPr>
          <w:rFonts w:asciiTheme="minorHAnsi" w:hAnsiTheme="minorHAnsi" w:cs="Times New Roman"/>
          <w:color w:val="0070C0"/>
          <w:sz w:val="28"/>
          <w:szCs w:val="28"/>
          <w:lang w:val="uk-UA"/>
        </w:rPr>
        <w:t>free</w:t>
      </w:r>
      <w:proofErr w:type="spellEnd"/>
      <w:r w:rsidRPr="00A57A71">
        <w:rPr>
          <w:rFonts w:asciiTheme="minorHAnsi" w:hAnsiTheme="minorHAnsi" w:cs="Times New Roman"/>
          <w:sz w:val="28"/>
          <w:szCs w:val="28"/>
          <w:lang w:val="uk-UA"/>
        </w:rPr>
        <w:t>(</w:t>
      </w:r>
      <w:proofErr w:type="spellStart"/>
      <w:r w:rsidRPr="00A57A71">
        <w:rPr>
          <w:rFonts w:asciiTheme="minorHAnsi" w:hAnsiTheme="minorHAnsi" w:cs="Times New Roman"/>
          <w:sz w:val="28"/>
          <w:szCs w:val="28"/>
          <w:lang w:val="uk-UA"/>
        </w:rPr>
        <w:t>p_array</w:t>
      </w:r>
      <w:proofErr w:type="spellEnd"/>
      <w:r w:rsidRPr="00A57A71">
        <w:rPr>
          <w:rFonts w:asciiTheme="minorHAnsi" w:hAnsiTheme="minorHAnsi" w:cs="Times New Roman"/>
          <w:sz w:val="28"/>
          <w:szCs w:val="28"/>
          <w:lang w:val="uk-UA"/>
        </w:rPr>
        <w:t xml:space="preserve">); </w:t>
      </w:r>
      <w:r w:rsidRPr="00A57A71">
        <w:rPr>
          <w:rFonts w:asciiTheme="minorHAnsi" w:hAnsiTheme="minorHAnsi" w:cs="Times New Roman"/>
          <w:color w:val="00B050"/>
          <w:sz w:val="28"/>
          <w:szCs w:val="28"/>
          <w:lang w:val="uk-UA"/>
        </w:rPr>
        <w:t xml:space="preserve">// не забули звільнити </w:t>
      </w:r>
      <w:proofErr w:type="spellStart"/>
      <w:r w:rsidRPr="00A57A71">
        <w:rPr>
          <w:rFonts w:asciiTheme="minorHAnsi" w:hAnsiTheme="minorHAnsi" w:cs="Times New Roman"/>
          <w:color w:val="00B050"/>
          <w:sz w:val="28"/>
          <w:szCs w:val="28"/>
          <w:lang w:val="uk-UA"/>
        </w:rPr>
        <w:t>память</w:t>
      </w:r>
      <w:proofErr w:type="spellEnd"/>
    </w:p>
    <w:p w14:paraId="36B3C266" w14:textId="77777777" w:rsidR="00CD6DFF" w:rsidRPr="00A57A71" w:rsidRDefault="00CD6DFF" w:rsidP="00BA261B">
      <w:pPr>
        <w:jc w:val="both"/>
        <w:rPr>
          <w:rFonts w:asciiTheme="minorHAnsi" w:hAnsiTheme="minorHAnsi" w:cs="Times New Roman"/>
          <w:sz w:val="28"/>
          <w:szCs w:val="28"/>
          <w:lang w:val="uk-UA"/>
        </w:rPr>
      </w:pPr>
      <w:r w:rsidRPr="00A57A71">
        <w:rPr>
          <w:rFonts w:asciiTheme="minorHAnsi" w:hAnsiTheme="minorHAnsi" w:cs="Times New Roman"/>
          <w:sz w:val="28"/>
          <w:szCs w:val="28"/>
          <w:lang w:val="uk-UA"/>
        </w:rPr>
        <w:t>}</w:t>
      </w:r>
    </w:p>
    <w:p w14:paraId="29358571" w14:textId="77777777" w:rsidR="00CD6DFF" w:rsidRPr="009C2347" w:rsidRDefault="00CD6DFF" w:rsidP="009C2347">
      <w:pPr>
        <w:pStyle w:val="2"/>
        <w:jc w:val="center"/>
        <w:rPr>
          <w:lang w:val="ru-RU" w:eastAsia="uk-UA"/>
        </w:rPr>
      </w:pPr>
      <w:r w:rsidRPr="009C2347">
        <w:rPr>
          <w:lang w:val="ru-RU" w:eastAsia="uk-UA"/>
        </w:rPr>
        <w:t>Робота з файлами</w:t>
      </w:r>
    </w:p>
    <w:p w14:paraId="054D1759" w14:textId="77777777" w:rsidR="00CD6DFF" w:rsidRPr="00A57A71" w:rsidRDefault="00CD6DFF" w:rsidP="00DE3893">
      <w:pPr>
        <w:pStyle w:val="3"/>
        <w:rPr>
          <w:lang w:val="uk-UA"/>
        </w:rPr>
      </w:pPr>
      <w:r w:rsidRPr="00A57A71">
        <w:rPr>
          <w:lang w:val="uk-UA"/>
        </w:rPr>
        <w:t>Основні концепції роботи з файлами</w:t>
      </w:r>
    </w:p>
    <w:p w14:paraId="798555E5" w14:textId="77777777" w:rsidR="00CD6DFF" w:rsidRPr="00A57A71" w:rsidRDefault="00CD6DFF" w:rsidP="00BA261B">
      <w:pPr>
        <w:jc w:val="both"/>
        <w:rPr>
          <w:rFonts w:ascii="Times New Roman" w:hAnsi="Times New Roman" w:cs="Times New Roman"/>
          <w:sz w:val="28"/>
          <w:szCs w:val="28"/>
          <w:lang w:val="uk-UA"/>
        </w:rPr>
      </w:pPr>
    </w:p>
    <w:p w14:paraId="0B3D249C" w14:textId="77777777" w:rsidR="00CD6DFF" w:rsidRPr="00A57A71" w:rsidRDefault="00CD6DFF" w:rsidP="00BA261B">
      <w:pPr>
        <w:jc w:val="both"/>
        <w:rPr>
          <w:rFonts w:ascii="Times New Roman" w:hAnsi="Times New Roman" w:cs="Times New Roman"/>
          <w:sz w:val="28"/>
          <w:szCs w:val="28"/>
          <w:lang w:val="uk-UA"/>
        </w:rPr>
      </w:pPr>
      <w:r w:rsidRPr="00A57A71">
        <w:rPr>
          <w:rFonts w:ascii="Times New Roman" w:hAnsi="Times New Roman" w:cs="Times New Roman"/>
          <w:b/>
          <w:i/>
          <w:sz w:val="28"/>
          <w:szCs w:val="28"/>
          <w:lang w:val="uk-UA"/>
        </w:rPr>
        <w:t>Файл</w:t>
      </w:r>
      <w:r w:rsidRPr="00A57A71">
        <w:rPr>
          <w:rFonts w:ascii="Times New Roman" w:hAnsi="Times New Roman" w:cs="Times New Roman"/>
          <w:i/>
          <w:sz w:val="28"/>
          <w:szCs w:val="28"/>
          <w:lang w:val="uk-UA"/>
        </w:rPr>
        <w:t xml:space="preserve"> – це поіменована сукупність даних, яка зберігається на пристрої. </w:t>
      </w:r>
      <w:r w:rsidRPr="00A57A71">
        <w:rPr>
          <w:rFonts w:ascii="Times New Roman" w:hAnsi="Times New Roman" w:cs="Times New Roman"/>
          <w:sz w:val="28"/>
          <w:szCs w:val="28"/>
          <w:lang w:val="uk-UA"/>
        </w:rPr>
        <w:t xml:space="preserve">Будь-який файл являє собою послідовність байтів. В залежності від того, який сенс та призначення мають ці байти, дані поділяють на текстові та бінарні (двійкові). Таким чином, файли поділяються на текстові та бінарні. </w:t>
      </w:r>
    </w:p>
    <w:p w14:paraId="43B2363C" w14:textId="77777777" w:rsidR="00CD6DFF" w:rsidRPr="00A57A71" w:rsidRDefault="00CD6DFF" w:rsidP="00BA261B">
      <w:pPr>
        <w:jc w:val="both"/>
        <w:rPr>
          <w:rFonts w:ascii="Times New Roman" w:hAnsi="Times New Roman" w:cs="Times New Roman"/>
          <w:sz w:val="28"/>
          <w:szCs w:val="28"/>
          <w:lang w:val="uk-UA"/>
        </w:rPr>
      </w:pPr>
      <w:r w:rsidRPr="00A57A71">
        <w:rPr>
          <w:rFonts w:ascii="Times New Roman" w:hAnsi="Times New Roman" w:cs="Times New Roman"/>
          <w:b/>
          <w:sz w:val="28"/>
          <w:szCs w:val="28"/>
          <w:lang w:val="uk-UA"/>
        </w:rPr>
        <w:t>Текстовий файл</w:t>
      </w:r>
      <w:r w:rsidRPr="00A57A71">
        <w:rPr>
          <w:rFonts w:ascii="Times New Roman" w:hAnsi="Times New Roman" w:cs="Times New Roman"/>
          <w:sz w:val="28"/>
          <w:szCs w:val="28"/>
          <w:lang w:val="uk-UA"/>
        </w:rPr>
        <w:t xml:space="preserve"> - текстовий потік даних, фактично рядок, що має ім’я та зберігається на пристрої. Текстові файли містять байти, що є кодами алфавітних, цифрових символів та знаків пунктуації (</w:t>
      </w:r>
      <w:proofErr w:type="spellStart"/>
      <w:r w:rsidRPr="00A57A71">
        <w:rPr>
          <w:rFonts w:ascii="Times New Roman" w:hAnsi="Times New Roman" w:cs="Times New Roman"/>
          <w:sz w:val="28"/>
          <w:szCs w:val="28"/>
          <w:lang w:val="uk-UA"/>
        </w:rPr>
        <w:t>пробiлiв</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табуляцiй</w:t>
      </w:r>
      <w:proofErr w:type="spellEnd"/>
      <w:r w:rsidRPr="00A57A71">
        <w:rPr>
          <w:rFonts w:ascii="Times New Roman" w:hAnsi="Times New Roman" w:cs="Times New Roman"/>
          <w:sz w:val="28"/>
          <w:szCs w:val="28"/>
          <w:lang w:val="uk-UA"/>
        </w:rPr>
        <w:t xml:space="preserve"> та символів переходу на новий рядок)</w:t>
      </w:r>
    </w:p>
    <w:p w14:paraId="26D7732A" w14:textId="77777777" w:rsidR="00CD6DFF" w:rsidRPr="00A57A71" w:rsidRDefault="00CD6DFF" w:rsidP="00BA261B">
      <w:pPr>
        <w:jc w:val="both"/>
        <w:rPr>
          <w:rFonts w:ascii="Times New Roman" w:hAnsi="Times New Roman" w:cs="Times New Roman"/>
          <w:sz w:val="28"/>
          <w:szCs w:val="28"/>
          <w:lang w:val="uk-UA"/>
        </w:rPr>
      </w:pPr>
      <w:r w:rsidRPr="00A57A71">
        <w:rPr>
          <w:rFonts w:ascii="Times New Roman" w:hAnsi="Times New Roman" w:cs="Times New Roman"/>
          <w:b/>
          <w:sz w:val="28"/>
          <w:szCs w:val="28"/>
          <w:lang w:val="uk-UA"/>
        </w:rPr>
        <w:t>Бінарний файл</w:t>
      </w:r>
      <w:r w:rsidRPr="00A57A71">
        <w:rPr>
          <w:rFonts w:ascii="Times New Roman" w:hAnsi="Times New Roman" w:cs="Times New Roman"/>
          <w:sz w:val="28"/>
          <w:szCs w:val="28"/>
          <w:lang w:val="uk-UA"/>
        </w:rPr>
        <w:t xml:space="preserve"> – це сукупність будь якого типу даних, що так само знаходиться в пристрої.  Бінарні файли можуть </w:t>
      </w:r>
      <w:proofErr w:type="spellStart"/>
      <w:r w:rsidRPr="00A57A71">
        <w:rPr>
          <w:rFonts w:ascii="Times New Roman" w:hAnsi="Times New Roman" w:cs="Times New Roman"/>
          <w:sz w:val="28"/>
          <w:szCs w:val="28"/>
          <w:lang w:val="uk-UA"/>
        </w:rPr>
        <w:t>мiстити</w:t>
      </w:r>
      <w:proofErr w:type="spellEnd"/>
      <w:r w:rsidRPr="00A57A71">
        <w:rPr>
          <w:rFonts w:ascii="Times New Roman" w:hAnsi="Times New Roman" w:cs="Times New Roman"/>
          <w:sz w:val="28"/>
          <w:szCs w:val="28"/>
          <w:lang w:val="uk-UA"/>
        </w:rPr>
        <w:t xml:space="preserve"> будь-</w:t>
      </w:r>
      <w:proofErr w:type="spellStart"/>
      <w:r w:rsidRPr="00A57A71">
        <w:rPr>
          <w:rFonts w:ascii="Times New Roman" w:hAnsi="Times New Roman" w:cs="Times New Roman"/>
          <w:sz w:val="28"/>
          <w:szCs w:val="28"/>
          <w:lang w:val="uk-UA"/>
        </w:rPr>
        <w:t>якi</w:t>
      </w:r>
      <w:proofErr w:type="spellEnd"/>
      <w:r w:rsidRPr="00A57A71">
        <w:rPr>
          <w:rFonts w:ascii="Times New Roman" w:hAnsi="Times New Roman" w:cs="Times New Roman"/>
          <w:sz w:val="28"/>
          <w:szCs w:val="28"/>
          <w:lang w:val="uk-UA"/>
        </w:rPr>
        <w:t xml:space="preserve"> значення </w:t>
      </w:r>
      <w:proofErr w:type="spellStart"/>
      <w:r w:rsidRPr="00A57A71">
        <w:rPr>
          <w:rFonts w:ascii="Times New Roman" w:hAnsi="Times New Roman" w:cs="Times New Roman"/>
          <w:sz w:val="28"/>
          <w:szCs w:val="28"/>
          <w:lang w:val="uk-UA"/>
        </w:rPr>
        <w:t>байтiв</w:t>
      </w:r>
      <w:proofErr w:type="spellEnd"/>
      <w:r w:rsidRPr="00A57A71">
        <w:rPr>
          <w:rFonts w:ascii="Times New Roman" w:hAnsi="Times New Roman" w:cs="Times New Roman"/>
          <w:sz w:val="28"/>
          <w:szCs w:val="28"/>
          <w:lang w:val="uk-UA"/>
        </w:rPr>
        <w:t xml:space="preserve">, в тому </w:t>
      </w:r>
      <w:proofErr w:type="spellStart"/>
      <w:r w:rsidRPr="00A57A71">
        <w:rPr>
          <w:rFonts w:ascii="Times New Roman" w:hAnsi="Times New Roman" w:cs="Times New Roman"/>
          <w:sz w:val="28"/>
          <w:szCs w:val="28"/>
          <w:lang w:val="uk-UA"/>
        </w:rPr>
        <w:t>числi</w:t>
      </w:r>
      <w:proofErr w:type="spellEnd"/>
      <w:r w:rsidRPr="00A57A71">
        <w:rPr>
          <w:rFonts w:ascii="Times New Roman" w:hAnsi="Times New Roman" w:cs="Times New Roman"/>
          <w:sz w:val="28"/>
          <w:szCs w:val="28"/>
          <w:lang w:val="uk-UA"/>
        </w:rPr>
        <w:t xml:space="preserve"> i </w:t>
      </w:r>
      <w:proofErr w:type="spellStart"/>
      <w:r w:rsidRPr="00A57A71">
        <w:rPr>
          <w:rFonts w:ascii="Times New Roman" w:hAnsi="Times New Roman" w:cs="Times New Roman"/>
          <w:sz w:val="28"/>
          <w:szCs w:val="28"/>
          <w:lang w:val="uk-UA"/>
        </w:rPr>
        <w:t>такi</w:t>
      </w:r>
      <w:proofErr w:type="spellEnd"/>
      <w:r w:rsidRPr="00A57A71">
        <w:rPr>
          <w:rFonts w:ascii="Times New Roman" w:hAnsi="Times New Roman" w:cs="Times New Roman"/>
          <w:sz w:val="28"/>
          <w:szCs w:val="28"/>
          <w:lang w:val="uk-UA"/>
        </w:rPr>
        <w:t xml:space="preserve">, яким не </w:t>
      </w:r>
      <w:proofErr w:type="spellStart"/>
      <w:r w:rsidRPr="00A57A71">
        <w:rPr>
          <w:rFonts w:ascii="Times New Roman" w:hAnsi="Times New Roman" w:cs="Times New Roman"/>
          <w:sz w:val="28"/>
          <w:szCs w:val="28"/>
          <w:lang w:val="uk-UA"/>
        </w:rPr>
        <w:t>вiдповiдає</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графiчний</w:t>
      </w:r>
      <w:proofErr w:type="spellEnd"/>
      <w:r w:rsidRPr="00A57A71">
        <w:rPr>
          <w:rFonts w:ascii="Times New Roman" w:hAnsi="Times New Roman" w:cs="Times New Roman"/>
          <w:sz w:val="28"/>
          <w:szCs w:val="28"/>
          <w:lang w:val="uk-UA"/>
        </w:rPr>
        <w:t xml:space="preserve"> знак, що може бути виведений на екран. При цьому для того, щоб зчитувати конкретний файл, потрібно знати дані якого типу та в якому порядку записані на пристрої. </w:t>
      </w:r>
    </w:p>
    <w:p w14:paraId="3269E428" w14:textId="77777777" w:rsidR="00CD6DFF" w:rsidRPr="00A57A71" w:rsidRDefault="00CD6DFF" w:rsidP="00BA261B">
      <w:pPr>
        <w:jc w:val="both"/>
        <w:rPr>
          <w:rFonts w:ascii="Times New Roman" w:hAnsi="Times New Roman" w:cs="Times New Roman"/>
          <w:sz w:val="28"/>
          <w:szCs w:val="28"/>
          <w:lang w:val="uk-UA"/>
        </w:rPr>
      </w:pPr>
      <w:r w:rsidRPr="00A57A71">
        <w:rPr>
          <w:rStyle w:val="tlid-translation"/>
          <w:rFonts w:ascii="Times New Roman" w:eastAsia="Liberation Serif" w:hAnsi="Times New Roman" w:cs="Times New Roman"/>
          <w:b/>
          <w:sz w:val="28"/>
          <w:szCs w:val="28"/>
          <w:lang w:val="uk-UA" w:eastAsia="ar-SA"/>
        </w:rPr>
        <w:t>Потоки вводу-виводу</w:t>
      </w:r>
      <w:r w:rsidRPr="00A57A71">
        <w:rPr>
          <w:rStyle w:val="tlid-translation"/>
          <w:rFonts w:ascii="Times New Roman" w:eastAsia="Liberation Serif" w:hAnsi="Times New Roman" w:cs="Times New Roman"/>
          <w:sz w:val="28"/>
          <w:szCs w:val="28"/>
          <w:lang w:val="uk-UA" w:eastAsia="ar-SA"/>
        </w:rPr>
        <w:t xml:space="preserve"> - це об'єкти типу FILE, до яких можна отримати доступ і маніпулювати ними лише за допомогою вказівників типу FILE *</w:t>
      </w:r>
    </w:p>
    <w:p w14:paraId="23629A77" w14:textId="77777777" w:rsidR="00CD6DFF" w:rsidRPr="00A57A71" w:rsidRDefault="00CD6DFF" w:rsidP="00BA261B">
      <w:pPr>
        <w:jc w:val="both"/>
        <w:rPr>
          <w:rFonts w:ascii="Times New Roman" w:hAnsi="Times New Roman" w:cs="Times New Roman"/>
          <w:sz w:val="28"/>
          <w:szCs w:val="28"/>
          <w:lang w:val="uk-UA"/>
        </w:rPr>
      </w:pPr>
      <w:r w:rsidRPr="00A57A71">
        <w:rPr>
          <w:rStyle w:val="tlid-translation"/>
          <w:rFonts w:ascii="Times New Roman" w:eastAsia="Liberation Serif" w:hAnsi="Times New Roman" w:cs="Times New Roman"/>
          <w:b/>
          <w:sz w:val="28"/>
          <w:szCs w:val="28"/>
          <w:lang w:val="uk-UA" w:eastAsia="ar-SA"/>
        </w:rPr>
        <w:t>Примітка</w:t>
      </w:r>
      <w:r w:rsidRPr="00A57A71">
        <w:rPr>
          <w:rStyle w:val="tlid-translation"/>
          <w:rFonts w:ascii="Times New Roman" w:eastAsia="Liberation Serif" w:hAnsi="Times New Roman" w:cs="Times New Roman"/>
          <w:sz w:val="28"/>
          <w:szCs w:val="28"/>
          <w:lang w:val="uk-UA" w:eastAsia="ar-SA"/>
        </w:rPr>
        <w:t xml:space="preserve">: Хоча можна створити локальний об'єкт типу FILE, використання безпосередньо такої змінної для вводу-виводу в функціях має невизначену поведінку, тобто не визначено стандартом і може призвести до серйозних помилок. </w:t>
      </w:r>
    </w:p>
    <w:p w14:paraId="18CC8918" w14:textId="77777777" w:rsidR="00CD6DFF" w:rsidRPr="00A57A71" w:rsidRDefault="00CD6DFF" w:rsidP="00BA261B">
      <w:pPr>
        <w:jc w:val="both"/>
        <w:rPr>
          <w:rFonts w:ascii="Times New Roman" w:hAnsi="Times New Roman" w:cs="Times New Roman"/>
          <w:sz w:val="28"/>
          <w:szCs w:val="28"/>
          <w:lang w:val="uk-UA"/>
        </w:rPr>
      </w:pPr>
      <w:r w:rsidRPr="00A57A71">
        <w:rPr>
          <w:rStyle w:val="tlid-translation"/>
          <w:rFonts w:ascii="Times New Roman" w:eastAsia="Liberation Serif" w:hAnsi="Times New Roman" w:cs="Times New Roman"/>
          <w:sz w:val="28"/>
          <w:szCs w:val="28"/>
          <w:lang w:val="uk-UA" w:eastAsia="ar-SA"/>
        </w:rPr>
        <w:t>Кожен потік вводу виводу пов'язаний з зовнішнім фізичним пристроєм (</w:t>
      </w:r>
      <w:r w:rsidRPr="00A57A71">
        <w:rPr>
          <w:rStyle w:val="tlid-translation"/>
          <w:rFonts w:ascii="Times New Roman" w:eastAsia="Liberation Serif" w:hAnsi="Times New Roman" w:cs="Times New Roman"/>
          <w:i/>
          <w:sz w:val="28"/>
          <w:szCs w:val="28"/>
          <w:lang w:val="uk-UA" w:eastAsia="ar-SA"/>
        </w:rPr>
        <w:t>файл, стандартний вхідний потік, принтер, послідовний порт</w:t>
      </w:r>
      <w:r w:rsidRPr="00A57A71">
        <w:rPr>
          <w:rStyle w:val="tlid-translation"/>
          <w:rFonts w:ascii="Times New Roman" w:eastAsia="Liberation Serif" w:hAnsi="Times New Roman" w:cs="Times New Roman"/>
          <w:sz w:val="28"/>
          <w:szCs w:val="28"/>
          <w:lang w:val="uk-UA" w:eastAsia="ar-SA"/>
        </w:rPr>
        <w:t xml:space="preserve"> тощо).</w:t>
      </w:r>
    </w:p>
    <w:p w14:paraId="79B42A98" w14:textId="77777777" w:rsidR="00CD6DFF" w:rsidRPr="00A57A71" w:rsidRDefault="00CD6DFF" w:rsidP="00BA261B">
      <w:pPr>
        <w:jc w:val="both"/>
        <w:rPr>
          <w:rFonts w:ascii="Times New Roman" w:hAnsi="Times New Roman" w:cs="Times New Roman"/>
          <w:sz w:val="28"/>
          <w:szCs w:val="28"/>
          <w:lang w:val="uk-UA"/>
        </w:rPr>
      </w:pPr>
      <w:r w:rsidRPr="00A57A71">
        <w:rPr>
          <w:rStyle w:val="tlid-translation"/>
          <w:rFonts w:ascii="Times New Roman" w:eastAsia="Liberation Serif" w:hAnsi="Times New Roman" w:cs="Times New Roman"/>
          <w:sz w:val="28"/>
          <w:szCs w:val="28"/>
          <w:lang w:val="uk-UA" w:eastAsia="ar-SA"/>
        </w:rPr>
        <w:t xml:space="preserve">Потоки вводу-виводу можуть використовуватися як для </w:t>
      </w:r>
      <w:proofErr w:type="spellStart"/>
      <w:r w:rsidRPr="00A57A71">
        <w:rPr>
          <w:rStyle w:val="tlid-translation"/>
          <w:rFonts w:ascii="Times New Roman" w:eastAsia="Liberation Serif" w:hAnsi="Times New Roman" w:cs="Times New Roman"/>
          <w:sz w:val="28"/>
          <w:szCs w:val="28"/>
          <w:lang w:val="uk-UA" w:eastAsia="ar-SA"/>
        </w:rPr>
        <w:t>неформатованих</w:t>
      </w:r>
      <w:proofErr w:type="spellEnd"/>
      <w:r w:rsidRPr="00A57A71">
        <w:rPr>
          <w:rStyle w:val="tlid-translation"/>
          <w:rFonts w:ascii="Times New Roman" w:eastAsia="Liberation Serif" w:hAnsi="Times New Roman" w:cs="Times New Roman"/>
          <w:sz w:val="28"/>
          <w:szCs w:val="28"/>
          <w:lang w:val="uk-UA" w:eastAsia="ar-SA"/>
        </w:rPr>
        <w:t xml:space="preserve">, так і для </w:t>
      </w:r>
      <w:proofErr w:type="spellStart"/>
      <w:r w:rsidRPr="00A57A71">
        <w:rPr>
          <w:rStyle w:val="tlid-translation"/>
          <w:rFonts w:ascii="Times New Roman" w:eastAsia="Liberation Serif" w:hAnsi="Times New Roman" w:cs="Times New Roman"/>
          <w:sz w:val="28"/>
          <w:szCs w:val="28"/>
          <w:lang w:val="uk-UA" w:eastAsia="ar-SA"/>
        </w:rPr>
        <w:t>форматованих</w:t>
      </w:r>
      <w:proofErr w:type="spellEnd"/>
      <w:r w:rsidRPr="00A57A71">
        <w:rPr>
          <w:rStyle w:val="tlid-translation"/>
          <w:rFonts w:ascii="Times New Roman" w:eastAsia="Liberation Serif" w:hAnsi="Times New Roman" w:cs="Times New Roman"/>
          <w:sz w:val="28"/>
          <w:szCs w:val="28"/>
          <w:lang w:val="uk-UA" w:eastAsia="ar-SA"/>
        </w:rPr>
        <w:t xml:space="preserve"> входів і виходів. Вони чутливі до </w:t>
      </w:r>
      <w:proofErr w:type="spellStart"/>
      <w:r w:rsidRPr="00A57A71">
        <w:rPr>
          <w:rStyle w:val="tlid-translation"/>
          <w:rFonts w:ascii="Times New Roman" w:eastAsia="Liberation Serif" w:hAnsi="Times New Roman" w:cs="Times New Roman"/>
          <w:sz w:val="28"/>
          <w:szCs w:val="28"/>
          <w:lang w:val="uk-UA" w:eastAsia="ar-SA"/>
        </w:rPr>
        <w:t>локалі</w:t>
      </w:r>
      <w:proofErr w:type="spellEnd"/>
      <w:r w:rsidRPr="00A57A71">
        <w:rPr>
          <w:rStyle w:val="tlid-translation"/>
          <w:rFonts w:ascii="Times New Roman" w:eastAsia="Liberation Serif" w:hAnsi="Times New Roman" w:cs="Times New Roman"/>
          <w:sz w:val="28"/>
          <w:szCs w:val="28"/>
          <w:lang w:val="uk-UA" w:eastAsia="ar-SA"/>
        </w:rPr>
        <w:t xml:space="preserve"> і можуть виконувати </w:t>
      </w:r>
      <w:r w:rsidRPr="00A57A71">
        <w:rPr>
          <w:rStyle w:val="tlid-translation"/>
          <w:rFonts w:ascii="Times New Roman" w:eastAsia="Liberation Serif" w:hAnsi="Times New Roman" w:cs="Times New Roman"/>
          <w:sz w:val="28"/>
          <w:szCs w:val="28"/>
          <w:lang w:val="uk-UA" w:eastAsia="ar-SA"/>
        </w:rPr>
        <w:lastRenderedPageBreak/>
        <w:t>широкі(</w:t>
      </w:r>
      <w:proofErr w:type="spellStart"/>
      <w:r w:rsidRPr="00A57A71">
        <w:rPr>
          <w:rStyle w:val="tlid-translation"/>
          <w:rFonts w:ascii="Times New Roman" w:eastAsia="Liberation Serif" w:hAnsi="Times New Roman" w:cs="Times New Roman"/>
          <w:sz w:val="28"/>
          <w:szCs w:val="28"/>
          <w:lang w:val="uk-UA" w:eastAsia="ar-SA"/>
        </w:rPr>
        <w:t>багатобайтові</w:t>
      </w:r>
      <w:proofErr w:type="spellEnd"/>
      <w:r w:rsidRPr="00A57A71">
        <w:rPr>
          <w:rStyle w:val="tlid-translation"/>
          <w:rFonts w:ascii="Times New Roman" w:eastAsia="Liberation Serif" w:hAnsi="Times New Roman" w:cs="Times New Roman"/>
          <w:sz w:val="28"/>
          <w:szCs w:val="28"/>
          <w:lang w:val="uk-UA" w:eastAsia="ar-SA"/>
        </w:rPr>
        <w:t xml:space="preserve">) перетворення, якщо це необхідно. Всі потоки отримують доступ до одного і того ж локального об'єкта: останнього встановлено з </w:t>
      </w:r>
      <w:proofErr w:type="spellStart"/>
      <w:r w:rsidRPr="00A57A71">
        <w:rPr>
          <w:rStyle w:val="tlid-translation"/>
          <w:rFonts w:ascii="Times New Roman" w:eastAsia="Liberation Serif" w:hAnsi="Times New Roman" w:cs="Times New Roman"/>
          <w:sz w:val="28"/>
          <w:szCs w:val="28"/>
          <w:lang w:val="uk-UA" w:eastAsia="ar-SA"/>
        </w:rPr>
        <w:t>setlocale</w:t>
      </w:r>
      <w:proofErr w:type="spellEnd"/>
      <w:r w:rsidRPr="00A57A71">
        <w:rPr>
          <w:rStyle w:val="tlid-translation"/>
          <w:rFonts w:ascii="Times New Roman" w:eastAsia="Liberation Serif" w:hAnsi="Times New Roman" w:cs="Times New Roman"/>
          <w:sz w:val="28"/>
          <w:szCs w:val="28"/>
          <w:lang w:val="uk-UA" w:eastAsia="ar-SA"/>
        </w:rPr>
        <w:t>.</w:t>
      </w:r>
    </w:p>
    <w:p w14:paraId="0FD2F0FF" w14:textId="77777777" w:rsidR="00CD6DFF" w:rsidRPr="00A57A71" w:rsidRDefault="00CD6DFF" w:rsidP="00BA261B">
      <w:pPr>
        <w:jc w:val="both"/>
        <w:rPr>
          <w:rFonts w:ascii="Times New Roman" w:hAnsi="Times New Roman" w:cs="Times New Roman"/>
          <w:sz w:val="28"/>
          <w:szCs w:val="28"/>
          <w:lang w:val="uk-UA"/>
        </w:rPr>
      </w:pPr>
      <w:r w:rsidRPr="00A57A71">
        <w:rPr>
          <w:rStyle w:val="tlid-translation"/>
          <w:rFonts w:ascii="Times New Roman" w:eastAsia="Liberation Serif" w:hAnsi="Times New Roman" w:cs="Times New Roman"/>
          <w:sz w:val="28"/>
          <w:szCs w:val="28"/>
          <w:lang w:val="uk-UA" w:eastAsia="ar-SA"/>
        </w:rPr>
        <w:t>Окрім специфічної для системи інформації, необхідної для доступу до пристрою (наприклад, дескриптор файлу POSIX), кожен об'єкт потоку містить наступне:</w:t>
      </w:r>
    </w:p>
    <w:p w14:paraId="2A743025" w14:textId="77777777" w:rsidR="00CD6DFF" w:rsidRPr="00A57A71" w:rsidRDefault="00CD6DFF" w:rsidP="00BA261B">
      <w:pPr>
        <w:jc w:val="both"/>
        <w:rPr>
          <w:rFonts w:ascii="Times New Roman" w:hAnsi="Times New Roman" w:cs="Times New Roman"/>
          <w:sz w:val="28"/>
          <w:szCs w:val="28"/>
          <w:lang w:val="uk-UA"/>
        </w:rPr>
      </w:pPr>
      <w:r w:rsidRPr="00A57A71">
        <w:rPr>
          <w:rStyle w:val="tlid-translation"/>
          <w:rFonts w:ascii="Times New Roman" w:eastAsia="Liberation Serif" w:hAnsi="Times New Roman" w:cs="Times New Roman"/>
          <w:sz w:val="28"/>
          <w:szCs w:val="28"/>
          <w:lang w:val="uk-UA" w:eastAsia="ar-SA"/>
        </w:rPr>
        <w:t xml:space="preserve">1) </w:t>
      </w:r>
      <w:r w:rsidRPr="00A57A71">
        <w:rPr>
          <w:rStyle w:val="tlid-translation"/>
          <w:rFonts w:ascii="Times New Roman" w:eastAsia="Liberation Serif" w:hAnsi="Times New Roman" w:cs="Times New Roman"/>
          <w:b/>
          <w:sz w:val="28"/>
          <w:szCs w:val="28"/>
          <w:lang w:val="uk-UA" w:eastAsia="ar-SA"/>
        </w:rPr>
        <w:t xml:space="preserve">Ширину символів (починаючі зі стандарту </w:t>
      </w:r>
      <w:r w:rsidRPr="00A57A71">
        <w:rPr>
          <w:rStyle w:val="tlid-translation"/>
          <w:rFonts w:ascii="Times New Roman" w:eastAsia="Liberation Serif" w:hAnsi="Times New Roman" w:cs="Times New Roman"/>
          <w:sz w:val="28"/>
          <w:szCs w:val="28"/>
          <w:lang w:val="uk-UA" w:eastAsia="ar-SA"/>
        </w:rPr>
        <w:t>C95</w:t>
      </w:r>
      <w:r w:rsidRPr="00A57A71">
        <w:rPr>
          <w:rStyle w:val="tlid-translation"/>
          <w:rFonts w:ascii="Times New Roman" w:eastAsia="Liberation Serif" w:hAnsi="Times New Roman" w:cs="Times New Roman"/>
          <w:b/>
          <w:sz w:val="28"/>
          <w:szCs w:val="28"/>
          <w:lang w:val="uk-UA" w:eastAsia="ar-SA"/>
        </w:rPr>
        <w:t>)</w:t>
      </w:r>
      <w:r w:rsidRPr="00A57A71">
        <w:rPr>
          <w:rStyle w:val="tlid-translation"/>
          <w:rFonts w:ascii="Times New Roman" w:eastAsia="Liberation Serif" w:hAnsi="Times New Roman" w:cs="Times New Roman"/>
          <w:sz w:val="28"/>
          <w:szCs w:val="28"/>
          <w:lang w:val="uk-UA" w:eastAsia="ar-SA"/>
        </w:rPr>
        <w:t xml:space="preserve">: </w:t>
      </w:r>
      <w:r w:rsidRPr="00A57A71">
        <w:rPr>
          <w:rStyle w:val="tlid-translation"/>
          <w:rFonts w:ascii="Times New Roman" w:eastAsia="Liberation Serif" w:hAnsi="Times New Roman" w:cs="Times New Roman"/>
          <w:i/>
          <w:sz w:val="28"/>
          <w:szCs w:val="28"/>
          <w:lang w:val="uk-UA" w:eastAsia="ar-SA"/>
        </w:rPr>
        <w:t xml:space="preserve">не встановлену, вузьку </w:t>
      </w:r>
      <w:r w:rsidRPr="00A57A71">
        <w:rPr>
          <w:rStyle w:val="tlid-translation"/>
          <w:rFonts w:ascii="Times New Roman" w:eastAsia="Liberation Serif" w:hAnsi="Times New Roman" w:cs="Times New Roman"/>
          <w:sz w:val="28"/>
          <w:szCs w:val="28"/>
          <w:lang w:val="uk-UA" w:eastAsia="ar-SA"/>
        </w:rPr>
        <w:t>або</w:t>
      </w:r>
      <w:r w:rsidRPr="00A57A71">
        <w:rPr>
          <w:rStyle w:val="tlid-translation"/>
          <w:rFonts w:ascii="Times New Roman" w:eastAsia="Liberation Serif" w:hAnsi="Times New Roman" w:cs="Times New Roman"/>
          <w:i/>
          <w:sz w:val="28"/>
          <w:szCs w:val="28"/>
          <w:lang w:val="uk-UA" w:eastAsia="ar-SA"/>
        </w:rPr>
        <w:t xml:space="preserve"> широку</w:t>
      </w:r>
      <w:r w:rsidRPr="00A57A71">
        <w:rPr>
          <w:rStyle w:val="tlid-translation"/>
          <w:rFonts w:ascii="Times New Roman" w:eastAsia="Liberation Serif" w:hAnsi="Times New Roman" w:cs="Times New Roman"/>
          <w:sz w:val="28"/>
          <w:szCs w:val="28"/>
          <w:lang w:val="uk-UA" w:eastAsia="ar-SA"/>
        </w:rPr>
        <w:t>(</w:t>
      </w:r>
      <w:proofErr w:type="spellStart"/>
      <w:r w:rsidRPr="00A57A71">
        <w:rPr>
          <w:rFonts w:ascii="Times New Roman" w:hAnsi="Times New Roman" w:cs="Times New Roman"/>
          <w:sz w:val="28"/>
          <w:szCs w:val="28"/>
          <w:lang w:val="uk-UA"/>
        </w:rPr>
        <w:t>unset</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narrow</w:t>
      </w:r>
      <w:proofErr w:type="spellEnd"/>
      <w:r w:rsidRPr="00A57A71">
        <w:rPr>
          <w:rFonts w:ascii="Times New Roman" w:hAnsi="Times New Roman" w:cs="Times New Roman"/>
          <w:sz w:val="28"/>
          <w:szCs w:val="28"/>
          <w:lang w:val="uk-UA"/>
        </w:rPr>
        <w:t xml:space="preserve"> або </w:t>
      </w:r>
      <w:proofErr w:type="spellStart"/>
      <w:r w:rsidRPr="00A57A71">
        <w:rPr>
          <w:rFonts w:ascii="Times New Roman" w:hAnsi="Times New Roman" w:cs="Times New Roman"/>
          <w:sz w:val="28"/>
          <w:szCs w:val="28"/>
          <w:lang w:val="uk-UA"/>
        </w:rPr>
        <w:t>wide</w:t>
      </w:r>
      <w:proofErr w:type="spellEnd"/>
      <w:r w:rsidRPr="00A57A71">
        <w:rPr>
          <w:rStyle w:val="tlid-translation"/>
          <w:rFonts w:ascii="Times New Roman" w:eastAsia="Liberation Serif" w:hAnsi="Times New Roman" w:cs="Times New Roman"/>
          <w:sz w:val="28"/>
          <w:szCs w:val="28"/>
          <w:lang w:val="uk-UA" w:eastAsia="ar-SA"/>
        </w:rPr>
        <w:t>)</w:t>
      </w:r>
    </w:p>
    <w:p w14:paraId="4667B62F" w14:textId="77777777" w:rsidR="00CD6DFF" w:rsidRPr="00A57A71" w:rsidRDefault="00CD6DFF" w:rsidP="00BA261B">
      <w:pPr>
        <w:jc w:val="both"/>
        <w:rPr>
          <w:rFonts w:ascii="Times New Roman" w:hAnsi="Times New Roman" w:cs="Times New Roman"/>
          <w:sz w:val="28"/>
          <w:szCs w:val="28"/>
          <w:lang w:val="uk-UA"/>
        </w:rPr>
      </w:pPr>
      <w:r w:rsidRPr="00A57A71">
        <w:rPr>
          <w:rStyle w:val="tlid-translation"/>
          <w:rFonts w:ascii="Times New Roman" w:eastAsia="Liberation Serif" w:hAnsi="Times New Roman" w:cs="Times New Roman"/>
          <w:sz w:val="28"/>
          <w:szCs w:val="28"/>
          <w:lang w:val="uk-UA" w:eastAsia="ar-SA"/>
        </w:rPr>
        <w:t xml:space="preserve">2) </w:t>
      </w:r>
      <w:r w:rsidRPr="00A57A71">
        <w:rPr>
          <w:rStyle w:val="tlid-translation"/>
          <w:rFonts w:ascii="Times New Roman" w:eastAsia="Liberation Serif" w:hAnsi="Times New Roman" w:cs="Times New Roman"/>
          <w:b/>
          <w:sz w:val="28"/>
          <w:szCs w:val="28"/>
          <w:lang w:val="uk-UA" w:eastAsia="ar-SA"/>
        </w:rPr>
        <w:t xml:space="preserve">Стан </w:t>
      </w:r>
      <w:proofErr w:type="spellStart"/>
      <w:r w:rsidRPr="00A57A71">
        <w:rPr>
          <w:rStyle w:val="tlid-translation"/>
          <w:rFonts w:ascii="Times New Roman" w:eastAsia="Liberation Serif" w:hAnsi="Times New Roman" w:cs="Times New Roman"/>
          <w:b/>
          <w:sz w:val="28"/>
          <w:szCs w:val="28"/>
          <w:lang w:val="uk-UA" w:eastAsia="ar-SA"/>
        </w:rPr>
        <w:t>буферизації</w:t>
      </w:r>
      <w:proofErr w:type="spellEnd"/>
      <w:r w:rsidRPr="00A57A71">
        <w:rPr>
          <w:rStyle w:val="tlid-translation"/>
          <w:rFonts w:ascii="Times New Roman" w:eastAsia="Liberation Serif" w:hAnsi="Times New Roman" w:cs="Times New Roman"/>
          <w:sz w:val="28"/>
          <w:szCs w:val="28"/>
          <w:lang w:val="uk-UA" w:eastAsia="ar-SA"/>
        </w:rPr>
        <w:t xml:space="preserve">: </w:t>
      </w:r>
      <w:proofErr w:type="spellStart"/>
      <w:r w:rsidRPr="00A57A71">
        <w:rPr>
          <w:rStyle w:val="tlid-translation"/>
          <w:rFonts w:ascii="Times New Roman" w:eastAsia="Liberation Serif" w:hAnsi="Times New Roman" w:cs="Times New Roman"/>
          <w:i/>
          <w:sz w:val="28"/>
          <w:szCs w:val="28"/>
          <w:lang w:val="uk-UA" w:eastAsia="ar-SA"/>
        </w:rPr>
        <w:t>небуферизований</w:t>
      </w:r>
      <w:proofErr w:type="spellEnd"/>
      <w:r w:rsidRPr="00A57A71">
        <w:rPr>
          <w:rStyle w:val="tlid-translation"/>
          <w:rFonts w:ascii="Times New Roman" w:eastAsia="Liberation Serif" w:hAnsi="Times New Roman" w:cs="Times New Roman"/>
          <w:i/>
          <w:sz w:val="28"/>
          <w:szCs w:val="28"/>
          <w:lang w:val="uk-UA" w:eastAsia="ar-SA"/>
        </w:rPr>
        <w:t xml:space="preserve">, лінійний буфер, повністю </w:t>
      </w:r>
      <w:proofErr w:type="spellStart"/>
      <w:r w:rsidRPr="00A57A71">
        <w:rPr>
          <w:rStyle w:val="tlid-translation"/>
          <w:rFonts w:ascii="Times New Roman" w:eastAsia="Liberation Serif" w:hAnsi="Times New Roman" w:cs="Times New Roman"/>
          <w:i/>
          <w:sz w:val="28"/>
          <w:szCs w:val="28"/>
          <w:lang w:val="uk-UA" w:eastAsia="ar-SA"/>
        </w:rPr>
        <w:t>буферизований</w:t>
      </w:r>
      <w:proofErr w:type="spellEnd"/>
      <w:r w:rsidRPr="00A57A71">
        <w:rPr>
          <w:rStyle w:val="tlid-translation"/>
          <w:rFonts w:ascii="Times New Roman" w:eastAsia="Liberation Serif" w:hAnsi="Times New Roman" w:cs="Times New Roman"/>
          <w:sz w:val="28"/>
          <w:szCs w:val="28"/>
          <w:lang w:val="uk-UA" w:eastAsia="ar-SA"/>
        </w:rPr>
        <w:t>.(</w:t>
      </w:r>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unbuffered</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line-buffered</w:t>
      </w:r>
      <w:proofErr w:type="spellEnd"/>
      <w:r w:rsidRPr="00A57A71">
        <w:rPr>
          <w:rFonts w:ascii="Times New Roman" w:hAnsi="Times New Roman" w:cs="Times New Roman"/>
          <w:sz w:val="28"/>
          <w:szCs w:val="28"/>
          <w:lang w:val="uk-UA"/>
        </w:rPr>
        <w:t xml:space="preserve"> або </w:t>
      </w:r>
      <w:proofErr w:type="spellStart"/>
      <w:r w:rsidRPr="00A57A71">
        <w:rPr>
          <w:rFonts w:ascii="Times New Roman" w:hAnsi="Times New Roman" w:cs="Times New Roman"/>
          <w:sz w:val="28"/>
          <w:szCs w:val="28"/>
          <w:lang w:val="uk-UA"/>
        </w:rPr>
        <w:t>fully</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buffered</w:t>
      </w:r>
      <w:proofErr w:type="spellEnd"/>
      <w:r w:rsidRPr="00A57A71">
        <w:rPr>
          <w:rStyle w:val="tlid-translation"/>
          <w:rFonts w:ascii="Times New Roman" w:eastAsia="Liberation Serif" w:hAnsi="Times New Roman" w:cs="Times New Roman"/>
          <w:sz w:val="28"/>
          <w:szCs w:val="28"/>
          <w:lang w:val="uk-UA" w:eastAsia="ar-SA"/>
        </w:rPr>
        <w:t>)</w:t>
      </w:r>
    </w:p>
    <w:p w14:paraId="13C51280" w14:textId="77777777" w:rsidR="00CD6DFF" w:rsidRPr="00A57A71" w:rsidRDefault="00CD6DFF" w:rsidP="00BA261B">
      <w:pPr>
        <w:jc w:val="both"/>
        <w:rPr>
          <w:rFonts w:ascii="Times New Roman" w:hAnsi="Times New Roman" w:cs="Times New Roman"/>
          <w:sz w:val="28"/>
          <w:szCs w:val="28"/>
          <w:lang w:val="uk-UA"/>
        </w:rPr>
      </w:pPr>
      <w:r w:rsidRPr="00A57A71">
        <w:rPr>
          <w:rStyle w:val="tlid-translation"/>
          <w:rFonts w:ascii="Times New Roman" w:eastAsia="Liberation Serif" w:hAnsi="Times New Roman" w:cs="Times New Roman"/>
          <w:sz w:val="28"/>
          <w:szCs w:val="28"/>
          <w:lang w:val="uk-UA" w:eastAsia="ar-SA"/>
        </w:rPr>
        <w:t xml:space="preserve">3) </w:t>
      </w:r>
      <w:r w:rsidRPr="00A57A71">
        <w:rPr>
          <w:rStyle w:val="tlid-translation"/>
          <w:rFonts w:ascii="Times New Roman" w:eastAsia="Liberation Serif" w:hAnsi="Times New Roman" w:cs="Times New Roman"/>
          <w:b/>
          <w:sz w:val="28"/>
          <w:szCs w:val="28"/>
          <w:lang w:val="uk-UA" w:eastAsia="ar-SA"/>
        </w:rPr>
        <w:t>Буфер</w:t>
      </w:r>
      <w:r w:rsidRPr="00A57A71">
        <w:rPr>
          <w:rStyle w:val="tlid-translation"/>
          <w:rFonts w:ascii="Times New Roman" w:eastAsia="Liberation Serif" w:hAnsi="Times New Roman" w:cs="Times New Roman"/>
          <w:sz w:val="28"/>
          <w:szCs w:val="28"/>
          <w:lang w:val="uk-UA" w:eastAsia="ar-SA"/>
        </w:rPr>
        <w:t>, який може бути замінений зовнішнім, наданим користувачем буфером.</w:t>
      </w:r>
    </w:p>
    <w:p w14:paraId="0A6381C9" w14:textId="77777777" w:rsidR="00CD6DFF" w:rsidRPr="00A57A71" w:rsidRDefault="00CD6DFF" w:rsidP="00BA261B">
      <w:pPr>
        <w:jc w:val="both"/>
        <w:rPr>
          <w:rFonts w:ascii="Times New Roman" w:hAnsi="Times New Roman" w:cs="Times New Roman"/>
          <w:sz w:val="28"/>
          <w:szCs w:val="28"/>
          <w:lang w:val="uk-UA"/>
        </w:rPr>
      </w:pPr>
      <w:r w:rsidRPr="00A57A71">
        <w:rPr>
          <w:rStyle w:val="tlid-translation"/>
          <w:rFonts w:ascii="Times New Roman" w:eastAsia="Liberation Serif" w:hAnsi="Times New Roman" w:cs="Times New Roman"/>
          <w:sz w:val="28"/>
          <w:szCs w:val="28"/>
          <w:lang w:val="uk-UA" w:eastAsia="ar-SA"/>
        </w:rPr>
        <w:t xml:space="preserve">4) </w:t>
      </w:r>
      <w:r w:rsidRPr="00A57A71">
        <w:rPr>
          <w:rStyle w:val="tlid-translation"/>
          <w:rFonts w:ascii="Times New Roman" w:eastAsia="Liberation Serif" w:hAnsi="Times New Roman" w:cs="Times New Roman"/>
          <w:b/>
          <w:sz w:val="28"/>
          <w:szCs w:val="28"/>
          <w:lang w:val="uk-UA" w:eastAsia="ar-SA"/>
        </w:rPr>
        <w:t xml:space="preserve">Режим введення / виводу: </w:t>
      </w:r>
      <w:r w:rsidRPr="00A57A71">
        <w:rPr>
          <w:rStyle w:val="tlid-translation"/>
          <w:rFonts w:ascii="Times New Roman" w:eastAsia="Liberation Serif" w:hAnsi="Times New Roman" w:cs="Times New Roman"/>
          <w:i/>
          <w:sz w:val="28"/>
          <w:szCs w:val="28"/>
          <w:lang w:val="uk-UA" w:eastAsia="ar-SA"/>
        </w:rPr>
        <w:t>введення, виведення</w:t>
      </w:r>
      <w:r w:rsidRPr="00A57A71">
        <w:rPr>
          <w:rStyle w:val="tlid-translation"/>
          <w:rFonts w:ascii="Times New Roman" w:eastAsia="Liberation Serif" w:hAnsi="Times New Roman" w:cs="Times New Roman"/>
          <w:sz w:val="28"/>
          <w:szCs w:val="28"/>
          <w:lang w:val="uk-UA" w:eastAsia="ar-SA"/>
        </w:rPr>
        <w:t xml:space="preserve"> або</w:t>
      </w:r>
      <w:r w:rsidRPr="00A57A71">
        <w:rPr>
          <w:rStyle w:val="tlid-translation"/>
          <w:rFonts w:ascii="Times New Roman" w:eastAsia="Liberation Serif" w:hAnsi="Times New Roman" w:cs="Times New Roman"/>
          <w:i/>
          <w:sz w:val="28"/>
          <w:szCs w:val="28"/>
          <w:lang w:val="uk-UA" w:eastAsia="ar-SA"/>
        </w:rPr>
        <w:t xml:space="preserve"> оновлення</w:t>
      </w:r>
      <w:r w:rsidRPr="00A57A71">
        <w:rPr>
          <w:rStyle w:val="tlid-translation"/>
          <w:rFonts w:ascii="Times New Roman" w:eastAsia="Liberation Serif" w:hAnsi="Times New Roman" w:cs="Times New Roman"/>
          <w:sz w:val="28"/>
          <w:szCs w:val="28"/>
          <w:lang w:val="uk-UA" w:eastAsia="ar-SA"/>
        </w:rPr>
        <w:t xml:space="preserve"> (вхід і вихід).</w:t>
      </w:r>
    </w:p>
    <w:p w14:paraId="2676A1DC" w14:textId="77777777" w:rsidR="00CD6DFF" w:rsidRPr="00A57A71" w:rsidRDefault="00CD6DFF" w:rsidP="00BA261B">
      <w:pPr>
        <w:jc w:val="both"/>
        <w:rPr>
          <w:rFonts w:ascii="Times New Roman" w:hAnsi="Times New Roman" w:cs="Times New Roman"/>
          <w:sz w:val="28"/>
          <w:szCs w:val="28"/>
          <w:lang w:val="uk-UA"/>
        </w:rPr>
      </w:pPr>
      <w:r w:rsidRPr="00A57A71">
        <w:rPr>
          <w:rStyle w:val="tlid-translation"/>
          <w:rFonts w:ascii="Times New Roman" w:eastAsia="Liberation Serif" w:hAnsi="Times New Roman" w:cs="Times New Roman"/>
          <w:sz w:val="28"/>
          <w:szCs w:val="28"/>
          <w:lang w:val="uk-UA" w:eastAsia="ar-SA"/>
        </w:rPr>
        <w:t xml:space="preserve">5) </w:t>
      </w:r>
      <w:r w:rsidRPr="00A57A71">
        <w:rPr>
          <w:rStyle w:val="tlid-translation"/>
          <w:rFonts w:ascii="Times New Roman" w:eastAsia="Liberation Serif" w:hAnsi="Times New Roman" w:cs="Times New Roman"/>
          <w:b/>
          <w:sz w:val="28"/>
          <w:szCs w:val="28"/>
          <w:lang w:val="uk-UA" w:eastAsia="ar-SA"/>
        </w:rPr>
        <w:t>Індикатор бінарного / текстового режиму</w:t>
      </w:r>
      <w:r w:rsidRPr="00A57A71">
        <w:rPr>
          <w:rStyle w:val="tlid-translation"/>
          <w:rFonts w:ascii="Times New Roman" w:eastAsia="Liberation Serif" w:hAnsi="Times New Roman" w:cs="Times New Roman"/>
          <w:sz w:val="28"/>
          <w:szCs w:val="28"/>
          <w:lang w:val="uk-UA" w:eastAsia="ar-SA"/>
        </w:rPr>
        <w:t>.</w:t>
      </w:r>
    </w:p>
    <w:p w14:paraId="302C4459" w14:textId="77777777" w:rsidR="00CD6DFF" w:rsidRPr="00A57A71" w:rsidRDefault="00CD6DFF" w:rsidP="00BA261B">
      <w:pPr>
        <w:jc w:val="both"/>
        <w:rPr>
          <w:rFonts w:ascii="Times New Roman" w:hAnsi="Times New Roman" w:cs="Times New Roman"/>
          <w:sz w:val="28"/>
          <w:szCs w:val="28"/>
          <w:lang w:val="uk-UA"/>
        </w:rPr>
      </w:pPr>
      <w:r w:rsidRPr="00A57A71">
        <w:rPr>
          <w:rStyle w:val="tlid-translation"/>
          <w:rFonts w:ascii="Times New Roman" w:eastAsia="Liberation Serif" w:hAnsi="Times New Roman" w:cs="Times New Roman"/>
          <w:sz w:val="28"/>
          <w:szCs w:val="28"/>
          <w:lang w:val="uk-UA" w:eastAsia="ar-SA"/>
        </w:rPr>
        <w:t xml:space="preserve">6) </w:t>
      </w:r>
      <w:r w:rsidRPr="00A57A71">
        <w:rPr>
          <w:rStyle w:val="tlid-translation"/>
          <w:rFonts w:ascii="Times New Roman" w:eastAsia="Liberation Serif" w:hAnsi="Times New Roman" w:cs="Times New Roman"/>
          <w:b/>
          <w:sz w:val="28"/>
          <w:szCs w:val="28"/>
          <w:lang w:val="uk-UA" w:eastAsia="ar-SA"/>
        </w:rPr>
        <w:t>Індикатор стану кінця файлу</w:t>
      </w:r>
      <w:r w:rsidRPr="00A57A71">
        <w:rPr>
          <w:rStyle w:val="tlid-translation"/>
          <w:rFonts w:ascii="Times New Roman" w:eastAsia="Liberation Serif" w:hAnsi="Times New Roman" w:cs="Times New Roman"/>
          <w:sz w:val="28"/>
          <w:szCs w:val="28"/>
          <w:lang w:val="uk-UA" w:eastAsia="ar-SA"/>
        </w:rPr>
        <w:t>.</w:t>
      </w:r>
    </w:p>
    <w:p w14:paraId="2D46D27D" w14:textId="77777777" w:rsidR="00CD6DFF" w:rsidRPr="00A57A71" w:rsidRDefault="00CD6DFF" w:rsidP="00BA261B">
      <w:pPr>
        <w:jc w:val="both"/>
        <w:rPr>
          <w:rFonts w:ascii="Times New Roman" w:hAnsi="Times New Roman" w:cs="Times New Roman"/>
          <w:sz w:val="28"/>
          <w:szCs w:val="28"/>
          <w:lang w:val="uk-UA"/>
        </w:rPr>
      </w:pPr>
      <w:r w:rsidRPr="00A57A71">
        <w:rPr>
          <w:rStyle w:val="tlid-translation"/>
          <w:rFonts w:ascii="Times New Roman" w:eastAsia="Liberation Serif" w:hAnsi="Times New Roman" w:cs="Times New Roman"/>
          <w:sz w:val="28"/>
          <w:szCs w:val="28"/>
          <w:lang w:val="uk-UA" w:eastAsia="ar-SA"/>
        </w:rPr>
        <w:t xml:space="preserve">7) </w:t>
      </w:r>
      <w:r w:rsidRPr="00A57A71">
        <w:rPr>
          <w:rStyle w:val="tlid-translation"/>
          <w:rFonts w:ascii="Times New Roman" w:eastAsia="Liberation Serif" w:hAnsi="Times New Roman" w:cs="Times New Roman"/>
          <w:b/>
          <w:sz w:val="28"/>
          <w:szCs w:val="28"/>
          <w:lang w:val="uk-UA" w:eastAsia="ar-SA"/>
        </w:rPr>
        <w:t>Індикатор стану помилки.</w:t>
      </w:r>
    </w:p>
    <w:p w14:paraId="1105DC2E" w14:textId="77777777" w:rsidR="00CD6DFF" w:rsidRPr="00A57A71" w:rsidRDefault="00CD6DFF" w:rsidP="00BA261B">
      <w:pPr>
        <w:jc w:val="both"/>
        <w:rPr>
          <w:rFonts w:ascii="Times New Roman" w:hAnsi="Times New Roman" w:cs="Times New Roman"/>
          <w:sz w:val="28"/>
          <w:szCs w:val="28"/>
          <w:lang w:val="uk-UA"/>
        </w:rPr>
      </w:pPr>
      <w:r w:rsidRPr="00A57A71">
        <w:rPr>
          <w:rStyle w:val="tlid-translation"/>
          <w:rFonts w:ascii="Times New Roman" w:eastAsia="Liberation Serif" w:hAnsi="Times New Roman" w:cs="Times New Roman"/>
          <w:sz w:val="28"/>
          <w:szCs w:val="28"/>
          <w:lang w:val="uk-UA" w:eastAsia="ar-SA"/>
        </w:rPr>
        <w:t xml:space="preserve">8) </w:t>
      </w:r>
      <w:r w:rsidRPr="00A57A71">
        <w:rPr>
          <w:rStyle w:val="tlid-translation"/>
          <w:rFonts w:ascii="Times New Roman" w:eastAsia="Liberation Serif" w:hAnsi="Times New Roman" w:cs="Times New Roman"/>
          <w:b/>
          <w:sz w:val="28"/>
          <w:szCs w:val="28"/>
          <w:lang w:val="uk-UA" w:eastAsia="ar-SA"/>
        </w:rPr>
        <w:t>Індикатор положення файлу</w:t>
      </w:r>
      <w:r w:rsidRPr="00A57A71">
        <w:rPr>
          <w:rStyle w:val="tlid-translation"/>
          <w:rFonts w:ascii="Times New Roman" w:eastAsia="Liberation Serif" w:hAnsi="Times New Roman" w:cs="Times New Roman"/>
          <w:sz w:val="28"/>
          <w:szCs w:val="28"/>
          <w:lang w:val="uk-UA" w:eastAsia="ar-SA"/>
        </w:rPr>
        <w:t xml:space="preserve"> (об'єкт типу </w:t>
      </w:r>
      <w:proofErr w:type="spellStart"/>
      <w:r w:rsidRPr="00A57A71">
        <w:rPr>
          <w:rStyle w:val="tlid-translation"/>
          <w:rFonts w:ascii="Times New Roman" w:eastAsia="Liberation Serif" w:hAnsi="Times New Roman" w:cs="Times New Roman"/>
          <w:sz w:val="28"/>
          <w:szCs w:val="28"/>
          <w:lang w:val="uk-UA" w:eastAsia="ar-SA"/>
        </w:rPr>
        <w:t>fpos_t</w:t>
      </w:r>
      <w:proofErr w:type="spellEnd"/>
      <w:r w:rsidRPr="00A57A71">
        <w:rPr>
          <w:rStyle w:val="tlid-translation"/>
          <w:rFonts w:ascii="Times New Roman" w:eastAsia="Liberation Serif" w:hAnsi="Times New Roman" w:cs="Times New Roman"/>
          <w:sz w:val="28"/>
          <w:szCs w:val="28"/>
          <w:lang w:val="uk-UA" w:eastAsia="ar-SA"/>
        </w:rPr>
        <w:t xml:space="preserve">), який для широких потоків символів включає стан розбору (об'єкт типу </w:t>
      </w:r>
      <w:proofErr w:type="spellStart"/>
      <w:r w:rsidRPr="00A57A71">
        <w:rPr>
          <w:rStyle w:val="tlid-translation"/>
          <w:rFonts w:ascii="Times New Roman" w:eastAsia="Liberation Serif" w:hAnsi="Times New Roman" w:cs="Times New Roman"/>
          <w:sz w:val="28"/>
          <w:szCs w:val="28"/>
          <w:lang w:val="uk-UA" w:eastAsia="ar-SA"/>
        </w:rPr>
        <w:t>mbstate_t</w:t>
      </w:r>
      <w:proofErr w:type="spellEnd"/>
      <w:r w:rsidRPr="00A57A71">
        <w:rPr>
          <w:rStyle w:val="tlid-translation"/>
          <w:rFonts w:ascii="Times New Roman" w:eastAsia="Liberation Serif" w:hAnsi="Times New Roman" w:cs="Times New Roman"/>
          <w:sz w:val="28"/>
          <w:szCs w:val="28"/>
          <w:lang w:val="uk-UA" w:eastAsia="ar-SA"/>
        </w:rPr>
        <w:t xml:space="preserve"> (C95)).</w:t>
      </w:r>
    </w:p>
    <w:p w14:paraId="28DC913A" w14:textId="77777777" w:rsidR="00CD6DFF" w:rsidRPr="00A57A71" w:rsidRDefault="00CD6DFF" w:rsidP="00BA261B">
      <w:pPr>
        <w:jc w:val="both"/>
        <w:rPr>
          <w:rFonts w:ascii="Times New Roman" w:hAnsi="Times New Roman" w:cs="Times New Roman"/>
          <w:sz w:val="28"/>
          <w:szCs w:val="28"/>
          <w:lang w:val="uk-UA"/>
        </w:rPr>
      </w:pPr>
      <w:r w:rsidRPr="00A57A71">
        <w:rPr>
          <w:rStyle w:val="tlid-translation"/>
          <w:rFonts w:ascii="Times New Roman" w:eastAsia="Liberation Serif" w:hAnsi="Times New Roman" w:cs="Times New Roman"/>
          <w:sz w:val="28"/>
          <w:szCs w:val="28"/>
          <w:lang w:val="uk-UA" w:eastAsia="ar-SA"/>
        </w:rPr>
        <w:t>9) Блокування повторного вмикання, що використовується для запобігання гонкам даних, коли кілька потоків читають, записують, розміщують або запитують позицію потоку (починаючі зі стандарту C11).</w:t>
      </w:r>
    </w:p>
    <w:p w14:paraId="30BC209C" w14:textId="77777777" w:rsidR="00CD6DFF" w:rsidRPr="00A57A71" w:rsidRDefault="00CD6DFF" w:rsidP="00BA261B">
      <w:pPr>
        <w:jc w:val="both"/>
        <w:rPr>
          <w:rFonts w:ascii="Times New Roman" w:hAnsi="Times New Roman" w:cs="Times New Roman"/>
          <w:sz w:val="28"/>
          <w:szCs w:val="28"/>
          <w:lang w:val="uk-UA"/>
        </w:rPr>
      </w:pPr>
    </w:p>
    <w:p w14:paraId="3C3BBF8A" w14:textId="77777777" w:rsidR="00CD6DFF" w:rsidRPr="00A57A71" w:rsidRDefault="00CD6DFF" w:rsidP="00BA261B">
      <w:pPr>
        <w:jc w:val="both"/>
        <w:rPr>
          <w:rFonts w:ascii="Times New Roman" w:hAnsi="Times New Roman" w:cs="Times New Roman"/>
          <w:lang w:val="uk-UA"/>
        </w:rPr>
      </w:pPr>
      <w:r w:rsidRPr="00A57A71">
        <w:rPr>
          <w:rStyle w:val="tlid-translation"/>
          <w:rFonts w:ascii="Times New Roman" w:eastAsia="Liberation Serif" w:hAnsi="Times New Roman" w:cs="Times New Roman"/>
          <w:b/>
          <w:lang w:val="uk-UA" w:eastAsia="ar-SA"/>
        </w:rPr>
        <w:t>Вузька і широка орієнтація</w:t>
      </w:r>
    </w:p>
    <w:p w14:paraId="5B2FD3D1" w14:textId="77777777" w:rsidR="00CD6DFF" w:rsidRPr="00A57A71" w:rsidRDefault="00CD6DFF" w:rsidP="00BA261B">
      <w:pPr>
        <w:jc w:val="both"/>
        <w:rPr>
          <w:rFonts w:ascii="Times New Roman" w:hAnsi="Times New Roman" w:cs="Times New Roman"/>
          <w:lang w:val="uk-UA"/>
        </w:rPr>
      </w:pPr>
      <w:r w:rsidRPr="00A57A71">
        <w:rPr>
          <w:rStyle w:val="tlid-translation"/>
          <w:rFonts w:ascii="Times New Roman" w:eastAsia="Liberation Serif" w:hAnsi="Times New Roman" w:cs="Times New Roman"/>
          <w:lang w:val="uk-UA" w:eastAsia="ar-SA"/>
        </w:rPr>
        <w:t xml:space="preserve">Відкритий потік не має орієнтації. Перший виклик </w:t>
      </w:r>
      <w:proofErr w:type="spellStart"/>
      <w:r w:rsidRPr="00A57A71">
        <w:rPr>
          <w:rStyle w:val="tlid-translation"/>
          <w:rFonts w:ascii="Times New Roman" w:eastAsia="Liberation Serif" w:hAnsi="Times New Roman" w:cs="Times New Roman"/>
          <w:lang w:val="uk-UA" w:eastAsia="ar-SA"/>
        </w:rPr>
        <w:t>fwide</w:t>
      </w:r>
      <w:proofErr w:type="spellEnd"/>
      <w:r w:rsidRPr="00A57A71">
        <w:rPr>
          <w:rStyle w:val="tlid-translation"/>
          <w:rFonts w:ascii="Times New Roman" w:eastAsia="Liberation Serif" w:hAnsi="Times New Roman" w:cs="Times New Roman"/>
          <w:lang w:val="uk-UA" w:eastAsia="ar-SA"/>
        </w:rPr>
        <w:t xml:space="preserve"> або до будь-якої функції вводу-виводу встановлює орієнтацію: широка функція введення-виведення робить потік з широким орієнтуванням, вузька функція вводу-виводу робить потік вузьким. Після встановлення ширини її можна змінити лише за допомогою </w:t>
      </w:r>
      <w:proofErr w:type="spellStart"/>
      <w:r w:rsidRPr="00A57A71">
        <w:rPr>
          <w:rStyle w:val="tlid-translation"/>
          <w:rFonts w:ascii="Times New Roman" w:eastAsia="Liberation Serif" w:hAnsi="Times New Roman" w:cs="Times New Roman"/>
          <w:lang w:val="uk-UA" w:eastAsia="ar-SA"/>
        </w:rPr>
        <w:t>freopen</w:t>
      </w:r>
      <w:proofErr w:type="spellEnd"/>
      <w:r w:rsidRPr="00A57A71">
        <w:rPr>
          <w:rStyle w:val="tlid-translation"/>
          <w:rFonts w:ascii="Times New Roman" w:eastAsia="Liberation Serif" w:hAnsi="Times New Roman" w:cs="Times New Roman"/>
          <w:lang w:val="uk-UA" w:eastAsia="ar-SA"/>
        </w:rPr>
        <w:t xml:space="preserve">. Звичайні (вузькі) функції вводу-виводу не можна викликати на широкому потоці. Широкі функції вводу-виводу не можна викликати на вузько орієнтованому потоці. Широкі функції вводу-виводу перетворюють між широкими і </w:t>
      </w:r>
      <w:proofErr w:type="spellStart"/>
      <w:r w:rsidRPr="00A57A71">
        <w:rPr>
          <w:rStyle w:val="tlid-translation"/>
          <w:rFonts w:ascii="Times New Roman" w:eastAsia="Liberation Serif" w:hAnsi="Times New Roman" w:cs="Times New Roman"/>
          <w:lang w:val="uk-UA" w:eastAsia="ar-SA"/>
        </w:rPr>
        <w:t>багатобайтовими</w:t>
      </w:r>
      <w:proofErr w:type="spellEnd"/>
      <w:r w:rsidRPr="00A57A71">
        <w:rPr>
          <w:rStyle w:val="tlid-translation"/>
          <w:rFonts w:ascii="Times New Roman" w:eastAsia="Liberation Serif" w:hAnsi="Times New Roman" w:cs="Times New Roman"/>
          <w:lang w:val="uk-UA" w:eastAsia="ar-SA"/>
        </w:rPr>
        <w:t xml:space="preserve"> символами за допомогою виклику </w:t>
      </w:r>
      <w:proofErr w:type="spellStart"/>
      <w:r w:rsidRPr="00A57A71">
        <w:rPr>
          <w:rStyle w:val="tlid-translation"/>
          <w:rFonts w:ascii="Times New Roman" w:eastAsia="Liberation Serif" w:hAnsi="Times New Roman" w:cs="Times New Roman"/>
          <w:lang w:val="uk-UA" w:eastAsia="ar-SA"/>
        </w:rPr>
        <w:t>mbrtowc</w:t>
      </w:r>
      <w:proofErr w:type="spellEnd"/>
      <w:r w:rsidRPr="00A57A71">
        <w:rPr>
          <w:rStyle w:val="tlid-translation"/>
          <w:rFonts w:ascii="Times New Roman" w:eastAsia="Liberation Serif" w:hAnsi="Times New Roman" w:cs="Times New Roman"/>
          <w:lang w:val="uk-UA" w:eastAsia="ar-SA"/>
        </w:rPr>
        <w:t xml:space="preserve"> і </w:t>
      </w:r>
      <w:proofErr w:type="spellStart"/>
      <w:r w:rsidRPr="00A57A71">
        <w:rPr>
          <w:rStyle w:val="tlid-translation"/>
          <w:rFonts w:ascii="Times New Roman" w:eastAsia="Liberation Serif" w:hAnsi="Times New Roman" w:cs="Times New Roman"/>
          <w:lang w:val="uk-UA" w:eastAsia="ar-SA"/>
        </w:rPr>
        <w:t>wcrtomb</w:t>
      </w:r>
      <w:proofErr w:type="spellEnd"/>
      <w:r w:rsidRPr="00A57A71">
        <w:rPr>
          <w:rStyle w:val="tlid-translation"/>
          <w:rFonts w:ascii="Times New Roman" w:eastAsia="Liberation Serif" w:hAnsi="Times New Roman" w:cs="Times New Roman"/>
          <w:lang w:val="uk-UA" w:eastAsia="ar-SA"/>
        </w:rPr>
        <w:t xml:space="preserve">. На відміну від </w:t>
      </w:r>
      <w:proofErr w:type="spellStart"/>
      <w:r w:rsidRPr="00A57A71">
        <w:rPr>
          <w:rStyle w:val="tlid-translation"/>
          <w:rFonts w:ascii="Times New Roman" w:eastAsia="Liberation Serif" w:hAnsi="Times New Roman" w:cs="Times New Roman"/>
          <w:lang w:val="uk-UA" w:eastAsia="ar-SA"/>
        </w:rPr>
        <w:t>багатобайтових</w:t>
      </w:r>
      <w:proofErr w:type="spellEnd"/>
      <w:r w:rsidRPr="00A57A71">
        <w:rPr>
          <w:rStyle w:val="tlid-translation"/>
          <w:rFonts w:ascii="Times New Roman" w:eastAsia="Liberation Serif" w:hAnsi="Times New Roman" w:cs="Times New Roman"/>
          <w:lang w:val="uk-UA" w:eastAsia="ar-SA"/>
        </w:rPr>
        <w:t xml:space="preserve"> символьних рядків, </w:t>
      </w:r>
      <w:proofErr w:type="spellStart"/>
      <w:r w:rsidRPr="00A57A71">
        <w:rPr>
          <w:rStyle w:val="tlid-translation"/>
          <w:rFonts w:ascii="Times New Roman" w:eastAsia="Liberation Serif" w:hAnsi="Times New Roman" w:cs="Times New Roman"/>
          <w:lang w:val="uk-UA" w:eastAsia="ar-SA"/>
        </w:rPr>
        <w:t>багатобайтові</w:t>
      </w:r>
      <w:proofErr w:type="spellEnd"/>
      <w:r w:rsidRPr="00A57A71">
        <w:rPr>
          <w:rStyle w:val="tlid-translation"/>
          <w:rFonts w:ascii="Times New Roman" w:eastAsia="Liberation Serif" w:hAnsi="Times New Roman" w:cs="Times New Roman"/>
          <w:lang w:val="uk-UA" w:eastAsia="ar-SA"/>
        </w:rPr>
        <w:t xml:space="preserve"> послідовності символів у файлі можуть містити вбудовані нулі і не повинні починатися або закінчуватися в початковому стані зсуву. POSIX вимагає, щоб параметр LC_CTYPE поточно встановленої </w:t>
      </w:r>
      <w:proofErr w:type="spellStart"/>
      <w:r w:rsidRPr="00A57A71">
        <w:rPr>
          <w:rStyle w:val="tlid-translation"/>
          <w:rFonts w:ascii="Times New Roman" w:eastAsia="Liberation Serif" w:hAnsi="Times New Roman" w:cs="Times New Roman"/>
          <w:lang w:val="uk-UA" w:eastAsia="ar-SA"/>
        </w:rPr>
        <w:t>локалі</w:t>
      </w:r>
      <w:proofErr w:type="spellEnd"/>
      <w:r w:rsidRPr="00A57A71">
        <w:rPr>
          <w:rStyle w:val="tlid-translation"/>
          <w:rFonts w:ascii="Times New Roman" w:eastAsia="Liberation Serif" w:hAnsi="Times New Roman" w:cs="Times New Roman"/>
          <w:lang w:val="uk-UA" w:eastAsia="ar-SA"/>
        </w:rPr>
        <w:t xml:space="preserve"> C зберігався в потоковому об'єкті в той момент, коли його орієнтація стала широкою, і використовується для всіх майбутніх входів / виходів цього потоку, поки не буде змінена ширина, незалежно від будь-яких наступних викликів до </w:t>
      </w:r>
      <w:proofErr w:type="spellStart"/>
      <w:r w:rsidRPr="00A57A71">
        <w:rPr>
          <w:rStyle w:val="tlid-translation"/>
          <w:rFonts w:ascii="Times New Roman" w:eastAsia="Liberation Serif" w:hAnsi="Times New Roman" w:cs="Times New Roman"/>
          <w:lang w:val="uk-UA" w:eastAsia="ar-SA"/>
        </w:rPr>
        <w:t>setlocale</w:t>
      </w:r>
      <w:proofErr w:type="spellEnd"/>
      <w:r w:rsidRPr="00A57A71">
        <w:rPr>
          <w:rStyle w:val="tlid-translation"/>
          <w:rFonts w:ascii="Times New Roman" w:eastAsia="Liberation Serif" w:hAnsi="Times New Roman" w:cs="Times New Roman"/>
          <w:lang w:val="uk-UA" w:eastAsia="ar-SA"/>
        </w:rPr>
        <w:t xml:space="preserve"> .</w:t>
      </w:r>
    </w:p>
    <w:p w14:paraId="54DDEC17" w14:textId="77777777" w:rsidR="00CD6DFF" w:rsidRPr="00A57A71" w:rsidRDefault="00CD6DFF" w:rsidP="00BA261B">
      <w:pPr>
        <w:jc w:val="both"/>
        <w:rPr>
          <w:rFonts w:ascii="Times New Roman" w:hAnsi="Times New Roman" w:cs="Times New Roman"/>
          <w:sz w:val="28"/>
          <w:szCs w:val="28"/>
          <w:lang w:val="uk-UA"/>
        </w:rPr>
      </w:pPr>
    </w:p>
    <w:p w14:paraId="60B70F29" w14:textId="77777777" w:rsidR="00CD6DFF" w:rsidRPr="00A57A71" w:rsidRDefault="00CD6DFF" w:rsidP="00BA261B">
      <w:pPr>
        <w:jc w:val="both"/>
        <w:rPr>
          <w:rStyle w:val="tlid-translation"/>
          <w:rFonts w:ascii="Times New Roman" w:eastAsia="Liberation Serif" w:hAnsi="Times New Roman" w:cs="Times New Roman"/>
          <w:sz w:val="28"/>
          <w:szCs w:val="28"/>
          <w:lang w:val="uk-UA" w:eastAsia="ar-SA"/>
        </w:rPr>
      </w:pPr>
      <w:r w:rsidRPr="00A57A71">
        <w:rPr>
          <w:rStyle w:val="tlid-translation"/>
          <w:rFonts w:ascii="Times New Roman" w:eastAsia="Liberation Serif" w:hAnsi="Times New Roman" w:cs="Times New Roman"/>
          <w:b/>
          <w:sz w:val="28"/>
          <w:szCs w:val="28"/>
          <w:lang w:val="uk-UA" w:eastAsia="ar-SA"/>
        </w:rPr>
        <w:t>Текстовий потік</w:t>
      </w:r>
      <w:r w:rsidRPr="00A57A71">
        <w:rPr>
          <w:rStyle w:val="tlid-translation"/>
          <w:rFonts w:ascii="Times New Roman" w:eastAsia="Liberation Serif" w:hAnsi="Times New Roman" w:cs="Times New Roman"/>
          <w:sz w:val="28"/>
          <w:szCs w:val="28"/>
          <w:lang w:val="uk-UA" w:eastAsia="ar-SA"/>
        </w:rPr>
        <w:t xml:space="preserve"> є впорядкованою послідовністю символів, що складається з рядків (нуль або більше символів які закінчуються '\n'). Чи вимагає останній рядок закінчення '\n', визначено реалізацію. Символи, можливо, повинні бути додані, змінені або видалені на вході і виході, щоб відповідати умовам для представлення тексту в ОС (зокрема, потоки С на ОС Windows перетворюються на </w:t>
      </w:r>
      <w:r w:rsidRPr="00A57A71">
        <w:rPr>
          <w:rStyle w:val="af4"/>
          <w:rFonts w:ascii="Times New Roman" w:eastAsia="Liberation Serif" w:hAnsi="Times New Roman" w:cs="Times New Roman"/>
          <w:sz w:val="28"/>
          <w:szCs w:val="28"/>
          <w:lang w:val="uk-UA" w:eastAsia="ar-SA"/>
        </w:rPr>
        <w:t>\n</w:t>
      </w:r>
      <w:r w:rsidRPr="00A57A71">
        <w:rPr>
          <w:rStyle w:val="tlid-translation"/>
          <w:rFonts w:ascii="Times New Roman" w:eastAsia="Liberation Serif" w:hAnsi="Times New Roman" w:cs="Times New Roman"/>
          <w:sz w:val="28"/>
          <w:szCs w:val="28"/>
          <w:lang w:val="uk-UA" w:eastAsia="ar-SA"/>
        </w:rPr>
        <w:t xml:space="preserve"> на виході, і конвертуються </w:t>
      </w:r>
      <w:r w:rsidRPr="00A57A71">
        <w:rPr>
          <w:rStyle w:val="af4"/>
          <w:rFonts w:ascii="Times New Roman" w:eastAsia="Liberation Serif" w:hAnsi="Times New Roman" w:cs="Times New Roman"/>
          <w:sz w:val="28"/>
          <w:szCs w:val="28"/>
          <w:lang w:val="uk-UA" w:eastAsia="ar-SA"/>
        </w:rPr>
        <w:t>\r\n</w:t>
      </w:r>
      <w:r w:rsidRPr="00A57A71">
        <w:rPr>
          <w:rFonts w:ascii="Times New Roman" w:hAnsi="Times New Roman" w:cs="Times New Roman"/>
          <w:sz w:val="28"/>
          <w:szCs w:val="28"/>
          <w:lang w:val="uk-UA"/>
        </w:rPr>
        <w:t xml:space="preserve"> </w:t>
      </w:r>
      <w:r w:rsidRPr="00A57A71">
        <w:rPr>
          <w:rStyle w:val="tlid-translation"/>
          <w:rFonts w:ascii="Times New Roman" w:eastAsia="Liberation Serif" w:hAnsi="Times New Roman" w:cs="Times New Roman"/>
          <w:sz w:val="28"/>
          <w:szCs w:val="28"/>
          <w:lang w:val="uk-UA" w:eastAsia="ar-SA"/>
        </w:rPr>
        <w:t>на вході). Дані, прочитані з текстового потоку, гарантовано порівнюються з даними, які раніше були виписані в цей потік, лише якщо виконується наступне:</w:t>
      </w:r>
    </w:p>
    <w:p w14:paraId="69CD8BCE" w14:textId="77777777" w:rsidR="00CD6DFF" w:rsidRPr="00A57A71" w:rsidRDefault="00CD6DFF" w:rsidP="00355704">
      <w:pPr>
        <w:pStyle w:val="a3"/>
        <w:numPr>
          <w:ilvl w:val="0"/>
          <w:numId w:val="29"/>
        </w:numPr>
        <w:autoSpaceDE/>
        <w:autoSpaceDN/>
        <w:adjustRightInd/>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символ кінця рядку -  \n </w:t>
      </w:r>
    </w:p>
    <w:p w14:paraId="0D795DF7" w14:textId="77777777" w:rsidR="00CD6DFF" w:rsidRPr="00A57A71" w:rsidRDefault="00CD6DFF" w:rsidP="00355704">
      <w:pPr>
        <w:pStyle w:val="a3"/>
        <w:numPr>
          <w:ilvl w:val="0"/>
          <w:numId w:val="29"/>
        </w:numPr>
        <w:autoSpaceDE/>
        <w:autoSpaceDN/>
        <w:adjustRightInd/>
        <w:jc w:val="both"/>
        <w:rPr>
          <w:rFonts w:ascii="Times New Roman" w:hAnsi="Times New Roman" w:cs="Times New Roman"/>
          <w:sz w:val="28"/>
          <w:szCs w:val="28"/>
          <w:lang w:val="uk-UA"/>
        </w:rPr>
      </w:pPr>
      <w:r w:rsidRPr="00A57A71">
        <w:rPr>
          <w:rStyle w:val="tlid-translation"/>
          <w:rFonts w:ascii="Times New Roman" w:eastAsia="Liberation Serif" w:hAnsi="Times New Roman" w:cs="Times New Roman"/>
          <w:sz w:val="28"/>
          <w:szCs w:val="28"/>
          <w:lang w:val="uk-UA"/>
        </w:rPr>
        <w:t xml:space="preserve">дані складаються тільки з друкованих символів і контрольних символів і </w:t>
      </w:r>
      <w:proofErr w:type="spellStart"/>
      <w:r w:rsidRPr="00A57A71">
        <w:rPr>
          <w:rStyle w:val="tlid-translation"/>
          <w:rFonts w:ascii="Times New Roman" w:eastAsia="Liberation Serif" w:hAnsi="Times New Roman" w:cs="Times New Roman"/>
          <w:sz w:val="28"/>
          <w:szCs w:val="28"/>
          <w:lang w:val="uk-UA"/>
        </w:rPr>
        <w:t>спецсимволів</w:t>
      </w:r>
      <w:proofErr w:type="spellEnd"/>
      <w:r w:rsidRPr="00A57A71">
        <w:rPr>
          <w:rStyle w:val="tlid-translation"/>
          <w:rFonts w:ascii="Times New Roman" w:eastAsia="Liberation Serif" w:hAnsi="Times New Roman" w:cs="Times New Roman"/>
          <w:sz w:val="28"/>
          <w:szCs w:val="28"/>
          <w:lang w:val="uk-UA"/>
        </w:rPr>
        <w:t xml:space="preserve"> \n (зокрема, в ОС Windows, символам </w:t>
      </w:r>
      <w:r w:rsidRPr="00A57A71">
        <w:rPr>
          <w:rStyle w:val="af4"/>
          <w:rFonts w:ascii="Times New Roman" w:eastAsia="Liberation Serif" w:hAnsi="Times New Roman" w:cs="Times New Roman"/>
          <w:sz w:val="28"/>
          <w:szCs w:val="28"/>
          <w:lang w:val="uk-UA"/>
        </w:rPr>
        <w:t>\t та \n</w:t>
      </w:r>
      <w:r w:rsidRPr="00A57A71">
        <w:rPr>
          <w:rStyle w:val="ListLabel6"/>
          <w:rFonts w:ascii="Times New Roman" w:eastAsia="Liberation Serif" w:hAnsi="Times New Roman" w:cs="Times New Roman"/>
          <w:sz w:val="28"/>
          <w:szCs w:val="28"/>
          <w:lang w:val="uk-UA"/>
        </w:rPr>
        <w:t xml:space="preserve"> </w:t>
      </w:r>
      <w:r w:rsidRPr="00A57A71">
        <w:rPr>
          <w:rStyle w:val="tlid-translation"/>
          <w:rFonts w:ascii="Times New Roman" w:eastAsia="Liberation Serif" w:hAnsi="Times New Roman" w:cs="Times New Roman"/>
          <w:sz w:val="28"/>
          <w:szCs w:val="28"/>
          <w:lang w:val="uk-UA"/>
        </w:rPr>
        <w:t xml:space="preserve">відразу передує </w:t>
      </w:r>
      <w:r w:rsidRPr="00A57A71">
        <w:rPr>
          <w:rStyle w:val="tlid-translation"/>
          <w:rFonts w:ascii="Times New Roman" w:eastAsia="Liberation Serif" w:hAnsi="Times New Roman" w:cs="Times New Roman"/>
          <w:sz w:val="28"/>
          <w:szCs w:val="28"/>
          <w:lang w:val="uk-UA"/>
        </w:rPr>
        <w:lastRenderedPageBreak/>
        <w:t xml:space="preserve">символ пробілу (пробіли, які виписуються безпосередньо перед останнім символом </w:t>
      </w:r>
      <w:r w:rsidRPr="00A57A71">
        <w:rPr>
          <w:rStyle w:val="af4"/>
          <w:rFonts w:ascii="Times New Roman" w:eastAsia="Liberation Serif" w:hAnsi="Times New Roman" w:cs="Times New Roman"/>
          <w:sz w:val="28"/>
          <w:szCs w:val="28"/>
          <w:lang w:val="uk-UA"/>
        </w:rPr>
        <w:t>\0x1A;</w:t>
      </w:r>
    </w:p>
    <w:p w14:paraId="04169770" w14:textId="77777777" w:rsidR="00CD6DFF" w:rsidRPr="00A57A71" w:rsidRDefault="00CD6DFF" w:rsidP="00355704">
      <w:pPr>
        <w:pStyle w:val="a3"/>
        <w:numPr>
          <w:ilvl w:val="0"/>
          <w:numId w:val="29"/>
        </w:numPr>
        <w:autoSpaceDE/>
        <w:autoSpaceDN/>
        <w:adjustRightInd/>
        <w:jc w:val="both"/>
        <w:rPr>
          <w:rFonts w:ascii="Times New Roman" w:hAnsi="Times New Roman" w:cs="Times New Roman"/>
          <w:sz w:val="28"/>
          <w:szCs w:val="28"/>
          <w:lang w:val="uk-UA"/>
        </w:rPr>
      </w:pPr>
      <w:r w:rsidRPr="00A57A71">
        <w:rPr>
          <w:rStyle w:val="tlid-translation"/>
          <w:rFonts w:ascii="Times New Roman" w:hAnsi="Times New Roman" w:cs="Times New Roman"/>
          <w:sz w:val="28"/>
          <w:szCs w:val="28"/>
          <w:lang w:val="uk-UA"/>
        </w:rPr>
        <w:t>ніякого \n немає безпосередньо перед символом пробілу (пробіли, які виписуються безпосередньо перед \n знищуються</w:t>
      </w:r>
    </w:p>
    <w:p w14:paraId="71BC5AD5" w14:textId="77777777" w:rsidR="00CD6DFF" w:rsidRPr="00A57A71" w:rsidRDefault="00CD6DFF" w:rsidP="00BA261B">
      <w:pPr>
        <w:jc w:val="both"/>
        <w:rPr>
          <w:rFonts w:ascii="Times New Roman" w:hAnsi="Times New Roman" w:cs="Times New Roman"/>
          <w:sz w:val="28"/>
          <w:szCs w:val="28"/>
          <w:lang w:val="uk-UA"/>
        </w:rPr>
      </w:pPr>
    </w:p>
    <w:p w14:paraId="61F59197" w14:textId="77777777" w:rsidR="00CD6DFF" w:rsidRPr="00A57A71" w:rsidRDefault="00CD6DFF" w:rsidP="00BA261B">
      <w:pPr>
        <w:jc w:val="both"/>
        <w:rPr>
          <w:rFonts w:ascii="Times New Roman" w:hAnsi="Times New Roman" w:cs="Times New Roman"/>
          <w:sz w:val="28"/>
          <w:szCs w:val="28"/>
          <w:lang w:val="uk-UA"/>
        </w:rPr>
      </w:pPr>
      <w:r w:rsidRPr="00A57A71">
        <w:rPr>
          <w:rStyle w:val="tlid-translation"/>
          <w:rFonts w:ascii="Times New Roman" w:eastAsia="Liberation Serif" w:hAnsi="Times New Roman" w:cs="Times New Roman"/>
          <w:b/>
          <w:sz w:val="28"/>
          <w:szCs w:val="28"/>
          <w:lang w:val="uk-UA" w:eastAsia="ar-SA"/>
        </w:rPr>
        <w:t>Бінарний (двійковий) потік</w:t>
      </w:r>
      <w:r w:rsidRPr="00A57A71">
        <w:rPr>
          <w:rStyle w:val="tlid-translation"/>
          <w:rFonts w:ascii="Times New Roman" w:eastAsia="Liberation Serif" w:hAnsi="Times New Roman" w:cs="Times New Roman"/>
          <w:sz w:val="28"/>
          <w:szCs w:val="28"/>
          <w:lang w:val="uk-UA" w:eastAsia="ar-SA"/>
        </w:rPr>
        <w:t xml:space="preserve"> є впорядкованою послідовністю символів, яка може прозоро записувати внутрішні дані. Дані, що зчитуються з двійкового потоку, завжди дорівнюють даним, які були раніше записані в цей потік. Реалізаціям дозволено лише додавати до кінця потоку ряд нульових символів. Широкий двійковий потік не повинен закінчуватися в початковому стані зсуву.</w:t>
      </w:r>
    </w:p>
    <w:p w14:paraId="24DF4392" w14:textId="77777777" w:rsidR="00CD6DFF" w:rsidRPr="00A57A71" w:rsidRDefault="00CD6DFF" w:rsidP="00BA261B">
      <w:pPr>
        <w:jc w:val="both"/>
        <w:rPr>
          <w:rFonts w:ascii="Times New Roman" w:hAnsi="Times New Roman" w:cs="Times New Roman"/>
          <w:sz w:val="28"/>
          <w:szCs w:val="28"/>
          <w:lang w:val="uk-UA"/>
        </w:rPr>
      </w:pPr>
      <w:r w:rsidRPr="00A57A71">
        <w:rPr>
          <w:rStyle w:val="tlid-translation"/>
          <w:rFonts w:ascii="Times New Roman" w:eastAsia="Liberation Serif" w:hAnsi="Times New Roman" w:cs="Times New Roman"/>
          <w:sz w:val="28"/>
          <w:szCs w:val="28"/>
          <w:lang w:val="uk-UA" w:eastAsia="ar-SA"/>
        </w:rPr>
        <w:t>У реалізаціях POSIX не розрізняють текстові та двійкові потоки (спеціального відображення для будь-яких інших символів немає)</w:t>
      </w:r>
    </w:p>
    <w:p w14:paraId="242FF93B" w14:textId="77777777" w:rsidR="00CD6DFF" w:rsidRPr="00A57A71" w:rsidRDefault="00CD6DFF" w:rsidP="00BA261B">
      <w:pPr>
        <w:jc w:val="both"/>
        <w:rPr>
          <w:rFonts w:ascii="Times New Roman" w:hAnsi="Times New Roman" w:cs="Times New Roman"/>
          <w:sz w:val="28"/>
          <w:szCs w:val="28"/>
          <w:lang w:val="uk-UA"/>
        </w:rPr>
      </w:pPr>
    </w:p>
    <w:p w14:paraId="5F7900F5" w14:textId="77777777" w:rsidR="00CD6DFF" w:rsidRPr="00A57A71" w:rsidRDefault="00CD6DFF" w:rsidP="00BA261B">
      <w:pPr>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З точки зору програміста робота з файлами виглядає так: </w:t>
      </w:r>
    </w:p>
    <w:p w14:paraId="40269D82" w14:textId="77777777" w:rsidR="00CD6DFF" w:rsidRPr="00A57A71" w:rsidRDefault="00CD6DFF" w:rsidP="00355704">
      <w:pPr>
        <w:pStyle w:val="a3"/>
        <w:numPr>
          <w:ilvl w:val="0"/>
          <w:numId w:val="25"/>
        </w:numPr>
        <w:autoSpaceDE/>
        <w:autoSpaceDN/>
        <w:adjustRightInd/>
        <w:ind w:left="0" w:firstLine="0"/>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Програма оперує не з маркером магнітного диску для зчитування інформації, а з допоміжною змінною (скажемо, f) типу вказівник на певну структуру, через </w:t>
      </w:r>
      <w:proofErr w:type="spellStart"/>
      <w:r w:rsidRPr="00A57A71">
        <w:rPr>
          <w:rFonts w:ascii="Times New Roman" w:hAnsi="Times New Roman" w:cs="Times New Roman"/>
          <w:sz w:val="28"/>
          <w:szCs w:val="28"/>
          <w:lang w:val="uk-UA"/>
        </w:rPr>
        <w:t>якi</w:t>
      </w:r>
      <w:proofErr w:type="spellEnd"/>
      <w:r w:rsidRPr="00A57A71">
        <w:rPr>
          <w:rFonts w:ascii="Times New Roman" w:hAnsi="Times New Roman" w:cs="Times New Roman"/>
          <w:sz w:val="28"/>
          <w:szCs w:val="28"/>
          <w:lang w:val="uk-UA"/>
        </w:rPr>
        <w:t xml:space="preserve"> вже </w:t>
      </w:r>
      <w:proofErr w:type="spellStart"/>
      <w:r w:rsidRPr="00A57A71">
        <w:rPr>
          <w:rFonts w:ascii="Times New Roman" w:hAnsi="Times New Roman" w:cs="Times New Roman"/>
          <w:sz w:val="28"/>
          <w:szCs w:val="28"/>
          <w:lang w:val="uk-UA"/>
        </w:rPr>
        <w:t>операцiйна</w:t>
      </w:r>
      <w:proofErr w:type="spellEnd"/>
      <w:r w:rsidRPr="00A57A71">
        <w:rPr>
          <w:rFonts w:ascii="Times New Roman" w:hAnsi="Times New Roman" w:cs="Times New Roman"/>
          <w:sz w:val="28"/>
          <w:szCs w:val="28"/>
          <w:lang w:val="uk-UA"/>
        </w:rPr>
        <w:t xml:space="preserve"> система отримує доступ до конкретного </w:t>
      </w:r>
      <w:proofErr w:type="spellStart"/>
      <w:r w:rsidRPr="00A57A71">
        <w:rPr>
          <w:rFonts w:ascii="Times New Roman" w:hAnsi="Times New Roman" w:cs="Times New Roman"/>
          <w:sz w:val="28"/>
          <w:szCs w:val="28"/>
          <w:lang w:val="uk-UA"/>
        </w:rPr>
        <w:t>мiсця</w:t>
      </w:r>
      <w:proofErr w:type="spellEnd"/>
      <w:r w:rsidRPr="00A57A71">
        <w:rPr>
          <w:rFonts w:ascii="Times New Roman" w:hAnsi="Times New Roman" w:cs="Times New Roman"/>
          <w:sz w:val="28"/>
          <w:szCs w:val="28"/>
          <w:lang w:val="uk-UA"/>
        </w:rPr>
        <w:t xml:space="preserve"> на диску. </w:t>
      </w:r>
    </w:p>
    <w:p w14:paraId="24754A49" w14:textId="77777777" w:rsidR="00CD6DFF" w:rsidRPr="00A57A71" w:rsidRDefault="00CD6DFF" w:rsidP="00355704">
      <w:pPr>
        <w:pStyle w:val="a3"/>
        <w:numPr>
          <w:ilvl w:val="0"/>
          <w:numId w:val="25"/>
        </w:numPr>
        <w:autoSpaceDE/>
        <w:autoSpaceDN/>
        <w:adjustRightInd/>
        <w:ind w:left="0" w:firstLine="0"/>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Перш </w:t>
      </w:r>
      <w:proofErr w:type="spellStart"/>
      <w:r w:rsidRPr="00A57A71">
        <w:rPr>
          <w:rFonts w:ascii="Times New Roman" w:hAnsi="Times New Roman" w:cs="Times New Roman"/>
          <w:sz w:val="28"/>
          <w:szCs w:val="28"/>
          <w:lang w:val="uk-UA"/>
        </w:rPr>
        <w:t>нiж</w:t>
      </w:r>
      <w:proofErr w:type="spellEnd"/>
      <w:r w:rsidRPr="00A57A71">
        <w:rPr>
          <w:rFonts w:ascii="Times New Roman" w:hAnsi="Times New Roman" w:cs="Times New Roman"/>
          <w:sz w:val="28"/>
          <w:szCs w:val="28"/>
          <w:lang w:val="uk-UA"/>
        </w:rPr>
        <w:t xml:space="preserve"> робити з файлом на диску будь-</w:t>
      </w:r>
      <w:proofErr w:type="spellStart"/>
      <w:r w:rsidRPr="00A57A71">
        <w:rPr>
          <w:rFonts w:ascii="Times New Roman" w:hAnsi="Times New Roman" w:cs="Times New Roman"/>
          <w:sz w:val="28"/>
          <w:szCs w:val="28"/>
          <w:lang w:val="uk-UA"/>
        </w:rPr>
        <w:t>якi</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дiї</w:t>
      </w:r>
      <w:proofErr w:type="spellEnd"/>
      <w:r w:rsidRPr="00A57A71">
        <w:rPr>
          <w:rFonts w:ascii="Times New Roman" w:hAnsi="Times New Roman" w:cs="Times New Roman"/>
          <w:sz w:val="28"/>
          <w:szCs w:val="28"/>
          <w:lang w:val="uk-UA"/>
        </w:rPr>
        <w:t xml:space="preserve"> (читати </w:t>
      </w:r>
      <w:proofErr w:type="spellStart"/>
      <w:r w:rsidRPr="00A57A71">
        <w:rPr>
          <w:rFonts w:ascii="Times New Roman" w:hAnsi="Times New Roman" w:cs="Times New Roman"/>
          <w:sz w:val="28"/>
          <w:szCs w:val="28"/>
          <w:lang w:val="uk-UA"/>
        </w:rPr>
        <w:t>данi</w:t>
      </w:r>
      <w:proofErr w:type="spellEnd"/>
      <w:r w:rsidRPr="00A57A71">
        <w:rPr>
          <w:rFonts w:ascii="Times New Roman" w:hAnsi="Times New Roman" w:cs="Times New Roman"/>
          <w:sz w:val="28"/>
          <w:szCs w:val="28"/>
          <w:lang w:val="uk-UA"/>
        </w:rPr>
        <w:t xml:space="preserve"> з файлу чи писати файл), програма повинна його відкрити. Файл, розташований на диску, зв'язується </w:t>
      </w:r>
      <w:proofErr w:type="spellStart"/>
      <w:r w:rsidRPr="00A57A71">
        <w:rPr>
          <w:rFonts w:ascii="Times New Roman" w:hAnsi="Times New Roman" w:cs="Times New Roman"/>
          <w:sz w:val="28"/>
          <w:szCs w:val="28"/>
          <w:lang w:val="uk-UA"/>
        </w:rPr>
        <w:t>зi</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змiнною</w:t>
      </w:r>
      <w:proofErr w:type="spellEnd"/>
      <w:r w:rsidRPr="00A57A71">
        <w:rPr>
          <w:rFonts w:ascii="Times New Roman" w:hAnsi="Times New Roman" w:cs="Times New Roman"/>
          <w:sz w:val="28"/>
          <w:szCs w:val="28"/>
          <w:lang w:val="uk-UA"/>
        </w:rPr>
        <w:t xml:space="preserve"> f (тобто до </w:t>
      </w:r>
      <w:proofErr w:type="spellStart"/>
      <w:r w:rsidRPr="00A57A71">
        <w:rPr>
          <w:rFonts w:ascii="Times New Roman" w:hAnsi="Times New Roman" w:cs="Times New Roman"/>
          <w:sz w:val="28"/>
          <w:szCs w:val="28"/>
          <w:lang w:val="uk-UA"/>
        </w:rPr>
        <w:t>змiнної</w:t>
      </w:r>
      <w:proofErr w:type="spellEnd"/>
      <w:r w:rsidRPr="00A57A71">
        <w:rPr>
          <w:rFonts w:ascii="Times New Roman" w:hAnsi="Times New Roman" w:cs="Times New Roman"/>
          <w:sz w:val="28"/>
          <w:szCs w:val="28"/>
          <w:lang w:val="uk-UA"/>
        </w:rPr>
        <w:t xml:space="preserve"> заносяться </w:t>
      </w:r>
      <w:proofErr w:type="spellStart"/>
      <w:r w:rsidRPr="00A57A71">
        <w:rPr>
          <w:rFonts w:ascii="Times New Roman" w:hAnsi="Times New Roman" w:cs="Times New Roman"/>
          <w:sz w:val="28"/>
          <w:szCs w:val="28"/>
          <w:lang w:val="uk-UA"/>
        </w:rPr>
        <w:t>службовi</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данi</w:t>
      </w:r>
      <w:proofErr w:type="spellEnd"/>
      <w:r w:rsidRPr="00A57A71">
        <w:rPr>
          <w:rFonts w:ascii="Times New Roman" w:hAnsi="Times New Roman" w:cs="Times New Roman"/>
          <w:sz w:val="28"/>
          <w:szCs w:val="28"/>
          <w:lang w:val="uk-UA"/>
        </w:rPr>
        <w:t xml:space="preserve"> для доступу саме до даного файлу). </w:t>
      </w:r>
    </w:p>
    <w:p w14:paraId="42AFA5FD" w14:textId="77777777" w:rsidR="00CD6DFF" w:rsidRPr="00A57A71" w:rsidRDefault="00CD6DFF" w:rsidP="00355704">
      <w:pPr>
        <w:pStyle w:val="a3"/>
        <w:numPr>
          <w:ilvl w:val="0"/>
          <w:numId w:val="25"/>
        </w:numPr>
        <w:autoSpaceDE/>
        <w:autoSpaceDN/>
        <w:adjustRightInd/>
        <w:ind w:left="0" w:firstLine="0"/>
        <w:jc w:val="both"/>
        <w:rPr>
          <w:rFonts w:ascii="Times New Roman" w:hAnsi="Times New Roman" w:cs="Times New Roman"/>
          <w:sz w:val="28"/>
          <w:szCs w:val="28"/>
          <w:lang w:val="uk-UA"/>
        </w:rPr>
      </w:pPr>
      <w:proofErr w:type="spellStart"/>
      <w:r w:rsidRPr="00A57A71">
        <w:rPr>
          <w:rFonts w:ascii="Times New Roman" w:hAnsi="Times New Roman" w:cs="Times New Roman"/>
          <w:sz w:val="28"/>
          <w:szCs w:val="28"/>
          <w:lang w:val="uk-UA"/>
        </w:rPr>
        <w:t>Пiсля</w:t>
      </w:r>
      <w:proofErr w:type="spellEnd"/>
      <w:r w:rsidRPr="00A57A71">
        <w:rPr>
          <w:rFonts w:ascii="Times New Roman" w:hAnsi="Times New Roman" w:cs="Times New Roman"/>
          <w:sz w:val="28"/>
          <w:szCs w:val="28"/>
          <w:lang w:val="uk-UA"/>
        </w:rPr>
        <w:t xml:space="preserve"> цього, коли треба записати чи прочитати </w:t>
      </w:r>
      <w:proofErr w:type="spellStart"/>
      <w:r w:rsidRPr="00A57A71">
        <w:rPr>
          <w:rFonts w:ascii="Times New Roman" w:hAnsi="Times New Roman" w:cs="Times New Roman"/>
          <w:sz w:val="28"/>
          <w:szCs w:val="28"/>
          <w:lang w:val="uk-UA"/>
        </w:rPr>
        <w:t>данi</w:t>
      </w:r>
      <w:proofErr w:type="spellEnd"/>
      <w:r w:rsidRPr="00A57A71">
        <w:rPr>
          <w:rFonts w:ascii="Times New Roman" w:hAnsi="Times New Roman" w:cs="Times New Roman"/>
          <w:sz w:val="28"/>
          <w:szCs w:val="28"/>
          <w:lang w:val="uk-UA"/>
        </w:rPr>
        <w:t xml:space="preserve"> з файлу, </w:t>
      </w:r>
      <w:proofErr w:type="spellStart"/>
      <w:r w:rsidRPr="00A57A71">
        <w:rPr>
          <w:rFonts w:ascii="Times New Roman" w:hAnsi="Times New Roman" w:cs="Times New Roman"/>
          <w:sz w:val="28"/>
          <w:szCs w:val="28"/>
          <w:lang w:val="uk-UA"/>
        </w:rPr>
        <w:t>програмiст</w:t>
      </w:r>
      <w:proofErr w:type="spellEnd"/>
      <w:r w:rsidRPr="00A57A71">
        <w:rPr>
          <w:rFonts w:ascii="Times New Roman" w:hAnsi="Times New Roman" w:cs="Times New Roman"/>
          <w:sz w:val="28"/>
          <w:szCs w:val="28"/>
          <w:lang w:val="uk-UA"/>
        </w:rPr>
        <w:t xml:space="preserve"> викликає </w:t>
      </w:r>
      <w:proofErr w:type="spellStart"/>
      <w:r w:rsidRPr="00A57A71">
        <w:rPr>
          <w:rFonts w:ascii="Times New Roman" w:hAnsi="Times New Roman" w:cs="Times New Roman"/>
          <w:sz w:val="28"/>
          <w:szCs w:val="28"/>
          <w:lang w:val="uk-UA"/>
        </w:rPr>
        <w:t>спеціальнi</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функцiї</w:t>
      </w:r>
      <w:proofErr w:type="spellEnd"/>
      <w:r w:rsidRPr="00A57A71">
        <w:rPr>
          <w:rFonts w:ascii="Times New Roman" w:hAnsi="Times New Roman" w:cs="Times New Roman"/>
          <w:sz w:val="28"/>
          <w:szCs w:val="28"/>
          <w:lang w:val="uk-UA"/>
        </w:rPr>
        <w:t xml:space="preserve"> читання та запису, передаючи їм через один аргумент </w:t>
      </w:r>
      <w:proofErr w:type="spellStart"/>
      <w:r w:rsidRPr="00A57A71">
        <w:rPr>
          <w:rFonts w:ascii="Times New Roman" w:hAnsi="Times New Roman" w:cs="Times New Roman"/>
          <w:sz w:val="28"/>
          <w:szCs w:val="28"/>
          <w:lang w:val="uk-UA"/>
        </w:rPr>
        <w:t>змiнну</w:t>
      </w:r>
      <w:proofErr w:type="spellEnd"/>
      <w:r w:rsidRPr="00A57A71">
        <w:rPr>
          <w:rFonts w:ascii="Times New Roman" w:hAnsi="Times New Roman" w:cs="Times New Roman"/>
          <w:sz w:val="28"/>
          <w:szCs w:val="28"/>
          <w:lang w:val="uk-UA"/>
        </w:rPr>
        <w:t xml:space="preserve"> f канал доступу до файлу, а через решту </w:t>
      </w:r>
      <w:proofErr w:type="spellStart"/>
      <w:r w:rsidRPr="00A57A71">
        <w:rPr>
          <w:rFonts w:ascii="Times New Roman" w:hAnsi="Times New Roman" w:cs="Times New Roman"/>
          <w:sz w:val="28"/>
          <w:szCs w:val="28"/>
          <w:lang w:val="uk-UA"/>
        </w:rPr>
        <w:t>аргументiв</w:t>
      </w:r>
      <w:proofErr w:type="spellEnd"/>
      <w:r w:rsidRPr="00A57A71">
        <w:rPr>
          <w:rFonts w:ascii="Times New Roman" w:hAnsi="Times New Roman" w:cs="Times New Roman"/>
          <w:sz w:val="28"/>
          <w:szCs w:val="28"/>
          <w:lang w:val="uk-UA"/>
        </w:rPr>
        <w:t xml:space="preserve"> – </w:t>
      </w:r>
      <w:proofErr w:type="spellStart"/>
      <w:r w:rsidRPr="00A57A71">
        <w:rPr>
          <w:rFonts w:ascii="Times New Roman" w:hAnsi="Times New Roman" w:cs="Times New Roman"/>
          <w:sz w:val="28"/>
          <w:szCs w:val="28"/>
          <w:lang w:val="uk-UA"/>
        </w:rPr>
        <w:t>якi</w:t>
      </w:r>
      <w:proofErr w:type="spellEnd"/>
      <w:r w:rsidRPr="00A57A71">
        <w:rPr>
          <w:rFonts w:ascii="Times New Roman" w:hAnsi="Times New Roman" w:cs="Times New Roman"/>
          <w:sz w:val="28"/>
          <w:szCs w:val="28"/>
          <w:lang w:val="uk-UA"/>
        </w:rPr>
        <w:t xml:space="preserve"> саме </w:t>
      </w:r>
      <w:proofErr w:type="spellStart"/>
      <w:r w:rsidRPr="00A57A71">
        <w:rPr>
          <w:rFonts w:ascii="Times New Roman" w:hAnsi="Times New Roman" w:cs="Times New Roman"/>
          <w:sz w:val="28"/>
          <w:szCs w:val="28"/>
          <w:lang w:val="uk-UA"/>
        </w:rPr>
        <w:t>данi</w:t>
      </w:r>
      <w:proofErr w:type="spellEnd"/>
      <w:r w:rsidRPr="00A57A71">
        <w:rPr>
          <w:rFonts w:ascii="Times New Roman" w:hAnsi="Times New Roman" w:cs="Times New Roman"/>
          <w:sz w:val="28"/>
          <w:szCs w:val="28"/>
          <w:lang w:val="uk-UA"/>
        </w:rPr>
        <w:t xml:space="preserve"> читати чи писати.</w:t>
      </w:r>
    </w:p>
    <w:p w14:paraId="677FC216" w14:textId="77777777" w:rsidR="00CD6DFF" w:rsidRPr="00A57A71" w:rsidRDefault="00CD6DFF" w:rsidP="00355704">
      <w:pPr>
        <w:pStyle w:val="a3"/>
        <w:numPr>
          <w:ilvl w:val="0"/>
          <w:numId w:val="25"/>
        </w:numPr>
        <w:autoSpaceDE/>
        <w:autoSpaceDN/>
        <w:adjustRightInd/>
        <w:ind w:left="0" w:firstLine="0"/>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На закінчення роботи програма повинна закрити файл і </w:t>
      </w:r>
      <w:proofErr w:type="spellStart"/>
      <w:r w:rsidRPr="00A57A71">
        <w:rPr>
          <w:rFonts w:ascii="Times New Roman" w:hAnsi="Times New Roman" w:cs="Times New Roman"/>
          <w:sz w:val="28"/>
          <w:szCs w:val="28"/>
          <w:lang w:val="uk-UA"/>
        </w:rPr>
        <w:t>розiрвати</w:t>
      </w:r>
      <w:proofErr w:type="spellEnd"/>
      <w:r w:rsidRPr="00A57A71">
        <w:rPr>
          <w:rFonts w:ascii="Times New Roman" w:hAnsi="Times New Roman" w:cs="Times New Roman"/>
          <w:sz w:val="28"/>
          <w:szCs w:val="28"/>
          <w:lang w:val="uk-UA"/>
        </w:rPr>
        <w:t xml:space="preserve"> зв'язок </w:t>
      </w:r>
      <w:proofErr w:type="spellStart"/>
      <w:r w:rsidRPr="00A57A71">
        <w:rPr>
          <w:rFonts w:ascii="Times New Roman" w:hAnsi="Times New Roman" w:cs="Times New Roman"/>
          <w:sz w:val="28"/>
          <w:szCs w:val="28"/>
          <w:lang w:val="uk-UA"/>
        </w:rPr>
        <w:t>мiж</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змiнною</w:t>
      </w:r>
      <w:proofErr w:type="spellEnd"/>
      <w:r w:rsidRPr="00A57A71">
        <w:rPr>
          <w:rFonts w:ascii="Times New Roman" w:hAnsi="Times New Roman" w:cs="Times New Roman"/>
          <w:sz w:val="28"/>
          <w:szCs w:val="28"/>
          <w:lang w:val="uk-UA"/>
        </w:rPr>
        <w:t xml:space="preserve"> f та файлом на диску, при цьому </w:t>
      </w:r>
      <w:proofErr w:type="spellStart"/>
      <w:r w:rsidRPr="00A57A71">
        <w:rPr>
          <w:rFonts w:ascii="Times New Roman" w:hAnsi="Times New Roman" w:cs="Times New Roman"/>
          <w:sz w:val="28"/>
          <w:szCs w:val="28"/>
          <w:lang w:val="uk-UA"/>
        </w:rPr>
        <w:t>звiльняються</w:t>
      </w:r>
      <w:proofErr w:type="spellEnd"/>
      <w:r w:rsidRPr="00A57A71">
        <w:rPr>
          <w:rFonts w:ascii="Times New Roman" w:hAnsi="Times New Roman" w:cs="Times New Roman"/>
          <w:sz w:val="28"/>
          <w:szCs w:val="28"/>
          <w:lang w:val="uk-UA"/>
        </w:rPr>
        <w:t xml:space="preserve"> ресурси </w:t>
      </w:r>
      <w:proofErr w:type="spellStart"/>
      <w:r w:rsidRPr="00A57A71">
        <w:rPr>
          <w:rFonts w:ascii="Times New Roman" w:hAnsi="Times New Roman" w:cs="Times New Roman"/>
          <w:sz w:val="28"/>
          <w:szCs w:val="28"/>
          <w:lang w:val="uk-UA"/>
        </w:rPr>
        <w:t>операцiйної</w:t>
      </w:r>
      <w:proofErr w:type="spellEnd"/>
      <w:r w:rsidRPr="00A57A71">
        <w:rPr>
          <w:rFonts w:ascii="Times New Roman" w:hAnsi="Times New Roman" w:cs="Times New Roman"/>
          <w:sz w:val="28"/>
          <w:szCs w:val="28"/>
          <w:lang w:val="uk-UA"/>
        </w:rPr>
        <w:t xml:space="preserve"> системи, що </w:t>
      </w:r>
      <w:proofErr w:type="spellStart"/>
      <w:r w:rsidRPr="00A57A71">
        <w:rPr>
          <w:rFonts w:ascii="Times New Roman" w:hAnsi="Times New Roman" w:cs="Times New Roman"/>
          <w:sz w:val="28"/>
          <w:szCs w:val="28"/>
          <w:lang w:val="uk-UA"/>
        </w:rPr>
        <w:t>використоврються</w:t>
      </w:r>
      <w:proofErr w:type="spellEnd"/>
      <w:r w:rsidRPr="00A57A71">
        <w:rPr>
          <w:rFonts w:ascii="Times New Roman" w:hAnsi="Times New Roman" w:cs="Times New Roman"/>
          <w:sz w:val="28"/>
          <w:szCs w:val="28"/>
          <w:lang w:val="uk-UA"/>
        </w:rPr>
        <w:t xml:space="preserve"> для доступу до файлу.</w:t>
      </w:r>
    </w:p>
    <w:p w14:paraId="2B45A467" w14:textId="77777777" w:rsidR="00CD6DFF" w:rsidRPr="00A57A71" w:rsidRDefault="00CD6DFF" w:rsidP="00BA261B">
      <w:pPr>
        <w:jc w:val="both"/>
        <w:rPr>
          <w:rFonts w:ascii="Times New Roman" w:hAnsi="Times New Roman" w:cs="Times New Roman"/>
          <w:sz w:val="28"/>
          <w:szCs w:val="28"/>
          <w:lang w:val="uk-UA"/>
        </w:rPr>
      </w:pPr>
    </w:p>
    <w:p w14:paraId="29C0D82A" w14:textId="77777777" w:rsidR="00CD6DFF" w:rsidRPr="00A57A71" w:rsidRDefault="00CD6DFF" w:rsidP="00BA261B">
      <w:pPr>
        <w:jc w:val="both"/>
        <w:rPr>
          <w:rFonts w:ascii="Times New Roman" w:hAnsi="Times New Roman" w:cs="Times New Roman"/>
          <w:sz w:val="28"/>
          <w:szCs w:val="28"/>
          <w:lang w:val="uk-UA"/>
        </w:rPr>
      </w:pPr>
      <w:proofErr w:type="spellStart"/>
      <w:r w:rsidRPr="00A57A71">
        <w:rPr>
          <w:rFonts w:ascii="Times New Roman" w:hAnsi="Times New Roman" w:cs="Times New Roman"/>
          <w:sz w:val="28"/>
          <w:szCs w:val="28"/>
          <w:lang w:val="uk-UA"/>
        </w:rPr>
        <w:t>Основнi</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функцiї</w:t>
      </w:r>
      <w:proofErr w:type="spellEnd"/>
      <w:r w:rsidRPr="00A57A71">
        <w:rPr>
          <w:rFonts w:ascii="Times New Roman" w:hAnsi="Times New Roman" w:cs="Times New Roman"/>
          <w:sz w:val="28"/>
          <w:szCs w:val="28"/>
          <w:lang w:val="uk-UA"/>
        </w:rPr>
        <w:t xml:space="preserve"> файлового введення-виведення оголошено в тому ж </w:t>
      </w:r>
      <w:proofErr w:type="spellStart"/>
      <w:r w:rsidRPr="00A57A71">
        <w:rPr>
          <w:rFonts w:ascii="Times New Roman" w:hAnsi="Times New Roman" w:cs="Times New Roman"/>
          <w:sz w:val="28"/>
          <w:szCs w:val="28"/>
          <w:lang w:val="uk-UA"/>
        </w:rPr>
        <w:t>заголовочному</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файлi</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stdio.h</w:t>
      </w:r>
      <w:proofErr w:type="spellEnd"/>
      <w:r w:rsidRPr="00A57A71">
        <w:rPr>
          <w:rFonts w:ascii="Times New Roman" w:hAnsi="Times New Roman" w:cs="Times New Roman"/>
          <w:sz w:val="28"/>
          <w:szCs w:val="28"/>
          <w:lang w:val="uk-UA"/>
        </w:rPr>
        <w:t xml:space="preserve">, що й </w:t>
      </w:r>
      <w:proofErr w:type="spellStart"/>
      <w:r w:rsidRPr="00A57A71">
        <w:rPr>
          <w:rFonts w:ascii="Times New Roman" w:hAnsi="Times New Roman" w:cs="Times New Roman"/>
          <w:sz w:val="28"/>
          <w:szCs w:val="28"/>
          <w:lang w:val="uk-UA"/>
        </w:rPr>
        <w:t>функцiї</w:t>
      </w:r>
      <w:proofErr w:type="spellEnd"/>
      <w:r w:rsidRPr="00A57A71">
        <w:rPr>
          <w:rFonts w:ascii="Times New Roman" w:hAnsi="Times New Roman" w:cs="Times New Roman"/>
          <w:sz w:val="28"/>
          <w:szCs w:val="28"/>
          <w:lang w:val="uk-UA"/>
        </w:rPr>
        <w:t xml:space="preserve"> введення з </w:t>
      </w:r>
      <w:proofErr w:type="spellStart"/>
      <w:r w:rsidRPr="00A57A71">
        <w:rPr>
          <w:rFonts w:ascii="Times New Roman" w:hAnsi="Times New Roman" w:cs="Times New Roman"/>
          <w:sz w:val="28"/>
          <w:szCs w:val="28"/>
          <w:lang w:val="uk-UA"/>
        </w:rPr>
        <w:t>клавiатури</w:t>
      </w:r>
      <w:proofErr w:type="spellEnd"/>
      <w:r w:rsidRPr="00A57A71">
        <w:rPr>
          <w:rFonts w:ascii="Times New Roman" w:hAnsi="Times New Roman" w:cs="Times New Roman"/>
          <w:sz w:val="28"/>
          <w:szCs w:val="28"/>
          <w:lang w:val="uk-UA"/>
        </w:rPr>
        <w:t xml:space="preserve"> та виведення на екран. Вся подальша робота з файлом </w:t>
      </w:r>
      <w:proofErr w:type="spellStart"/>
      <w:r w:rsidRPr="00A57A71">
        <w:rPr>
          <w:rFonts w:ascii="Times New Roman" w:hAnsi="Times New Roman" w:cs="Times New Roman"/>
          <w:sz w:val="28"/>
          <w:szCs w:val="28"/>
          <w:lang w:val="uk-UA"/>
        </w:rPr>
        <w:t>здiйснюється</w:t>
      </w:r>
      <w:proofErr w:type="spellEnd"/>
      <w:r w:rsidRPr="00A57A71">
        <w:rPr>
          <w:rFonts w:ascii="Times New Roman" w:hAnsi="Times New Roman" w:cs="Times New Roman"/>
          <w:sz w:val="28"/>
          <w:szCs w:val="28"/>
          <w:lang w:val="uk-UA"/>
        </w:rPr>
        <w:t xml:space="preserve"> через </w:t>
      </w:r>
      <w:proofErr w:type="spellStart"/>
      <w:r w:rsidRPr="00A57A71">
        <w:rPr>
          <w:rFonts w:ascii="Times New Roman" w:hAnsi="Times New Roman" w:cs="Times New Roman"/>
          <w:sz w:val="28"/>
          <w:szCs w:val="28"/>
          <w:lang w:val="uk-UA"/>
        </w:rPr>
        <w:t>змiнну</w:t>
      </w:r>
      <w:proofErr w:type="spellEnd"/>
      <w:r w:rsidRPr="00A57A71">
        <w:rPr>
          <w:rFonts w:ascii="Times New Roman" w:hAnsi="Times New Roman" w:cs="Times New Roman"/>
          <w:sz w:val="28"/>
          <w:szCs w:val="28"/>
          <w:lang w:val="uk-UA"/>
        </w:rPr>
        <w:t xml:space="preserve"> f та вказівник на структуру даних типу FILE. </w:t>
      </w:r>
    </w:p>
    <w:p w14:paraId="66318771" w14:textId="77777777" w:rsidR="00CD6DFF" w:rsidRPr="00A57A71" w:rsidRDefault="00CD6DFF" w:rsidP="00DE3893">
      <w:pPr>
        <w:pStyle w:val="3"/>
        <w:rPr>
          <w:lang w:val="uk-UA"/>
        </w:rPr>
      </w:pPr>
      <w:r w:rsidRPr="00A57A71">
        <w:rPr>
          <w:lang w:val="uk-UA"/>
        </w:rPr>
        <w:t>Відкриття файлу</w:t>
      </w:r>
    </w:p>
    <w:p w14:paraId="1525DF22" w14:textId="77777777" w:rsidR="00CD6DFF" w:rsidRPr="00A57A71" w:rsidRDefault="00CD6DFF" w:rsidP="00BA261B">
      <w:pPr>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Значення, яке повертає функція </w:t>
      </w:r>
      <w:proofErr w:type="spellStart"/>
      <w:r w:rsidRPr="00A57A71">
        <w:rPr>
          <w:rFonts w:ascii="Times New Roman" w:hAnsi="Times New Roman" w:cs="Times New Roman"/>
          <w:sz w:val="28"/>
          <w:szCs w:val="28"/>
          <w:lang w:val="uk-UA"/>
        </w:rPr>
        <w:t>fopen</w:t>
      </w:r>
      <w:proofErr w:type="spellEnd"/>
      <w:r w:rsidRPr="00A57A71">
        <w:rPr>
          <w:rFonts w:ascii="Times New Roman" w:hAnsi="Times New Roman" w:cs="Times New Roman"/>
          <w:sz w:val="28"/>
          <w:szCs w:val="28"/>
          <w:lang w:val="uk-UA"/>
        </w:rPr>
        <w:t xml:space="preserve"> – вказівник на службову структуру даних, через яку програма може звертатися до файлу на диску, присвоюється </w:t>
      </w:r>
      <w:proofErr w:type="spellStart"/>
      <w:r w:rsidRPr="00A57A71">
        <w:rPr>
          <w:rFonts w:ascii="Times New Roman" w:hAnsi="Times New Roman" w:cs="Times New Roman"/>
          <w:sz w:val="28"/>
          <w:szCs w:val="28"/>
          <w:lang w:val="uk-UA"/>
        </w:rPr>
        <w:t>змiнній</w:t>
      </w:r>
      <w:proofErr w:type="spellEnd"/>
      <w:r w:rsidRPr="00A57A71">
        <w:rPr>
          <w:rFonts w:ascii="Times New Roman" w:hAnsi="Times New Roman" w:cs="Times New Roman"/>
          <w:sz w:val="28"/>
          <w:szCs w:val="28"/>
          <w:lang w:val="uk-UA"/>
        </w:rPr>
        <w:t xml:space="preserve"> f. </w:t>
      </w:r>
      <w:proofErr w:type="spellStart"/>
      <w:r w:rsidRPr="00A57A71">
        <w:rPr>
          <w:rFonts w:ascii="Times New Roman" w:hAnsi="Times New Roman" w:cs="Times New Roman"/>
          <w:sz w:val="28"/>
          <w:szCs w:val="28"/>
          <w:lang w:val="uk-UA"/>
        </w:rPr>
        <w:t>Вiдтепер</w:t>
      </w:r>
      <w:proofErr w:type="spellEnd"/>
      <w:r w:rsidRPr="00A57A71">
        <w:rPr>
          <w:rFonts w:ascii="Times New Roman" w:hAnsi="Times New Roman" w:cs="Times New Roman"/>
          <w:sz w:val="28"/>
          <w:szCs w:val="28"/>
          <w:lang w:val="uk-UA"/>
        </w:rPr>
        <w:t xml:space="preserve"> ця </w:t>
      </w:r>
      <w:proofErr w:type="spellStart"/>
      <w:r w:rsidRPr="00A57A71">
        <w:rPr>
          <w:rFonts w:ascii="Times New Roman" w:hAnsi="Times New Roman" w:cs="Times New Roman"/>
          <w:sz w:val="28"/>
          <w:szCs w:val="28"/>
          <w:lang w:val="uk-UA"/>
        </w:rPr>
        <w:t>змiнна</w:t>
      </w:r>
      <w:proofErr w:type="spellEnd"/>
      <w:r w:rsidRPr="00A57A71">
        <w:rPr>
          <w:rFonts w:ascii="Times New Roman" w:hAnsi="Times New Roman" w:cs="Times New Roman"/>
          <w:sz w:val="28"/>
          <w:szCs w:val="28"/>
          <w:lang w:val="uk-UA"/>
        </w:rPr>
        <w:t xml:space="preserve"> є посередником </w:t>
      </w:r>
      <w:proofErr w:type="spellStart"/>
      <w:r w:rsidRPr="00A57A71">
        <w:rPr>
          <w:rFonts w:ascii="Times New Roman" w:hAnsi="Times New Roman" w:cs="Times New Roman"/>
          <w:sz w:val="28"/>
          <w:szCs w:val="28"/>
          <w:lang w:val="uk-UA"/>
        </w:rPr>
        <w:t>мiж</w:t>
      </w:r>
      <w:proofErr w:type="spellEnd"/>
      <w:r w:rsidRPr="00A57A71">
        <w:rPr>
          <w:rFonts w:ascii="Times New Roman" w:hAnsi="Times New Roman" w:cs="Times New Roman"/>
          <w:sz w:val="28"/>
          <w:szCs w:val="28"/>
          <w:lang w:val="uk-UA"/>
        </w:rPr>
        <w:t xml:space="preserve"> програмою та дисковим пристроєм.</w:t>
      </w:r>
    </w:p>
    <w:p w14:paraId="68EDD019"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Відкриття </w:t>
      </w:r>
      <w:proofErr w:type="spellStart"/>
      <w:r w:rsidRPr="00A57A71">
        <w:rPr>
          <w:rFonts w:ascii="Times New Roman" w:hAnsi="Times New Roman" w:cs="Times New Roman"/>
          <w:sz w:val="28"/>
          <w:szCs w:val="28"/>
          <w:lang w:val="uk-UA"/>
        </w:rPr>
        <w:t>файла</w:t>
      </w:r>
      <w:proofErr w:type="spellEnd"/>
      <w:r w:rsidRPr="00A57A71">
        <w:rPr>
          <w:rFonts w:ascii="Times New Roman" w:hAnsi="Times New Roman" w:cs="Times New Roman"/>
          <w:sz w:val="28"/>
          <w:szCs w:val="28"/>
          <w:lang w:val="uk-UA"/>
        </w:rPr>
        <w:t xml:space="preserve"> здійснюється за допомогою функції </w:t>
      </w:r>
      <w:proofErr w:type="spellStart"/>
      <w:r w:rsidRPr="00A57A71">
        <w:rPr>
          <w:rFonts w:ascii="Times New Roman" w:hAnsi="Times New Roman" w:cs="Times New Roman"/>
          <w:b/>
          <w:sz w:val="28"/>
          <w:szCs w:val="28"/>
          <w:lang w:val="uk-UA"/>
        </w:rPr>
        <w:t>fopen</w:t>
      </w:r>
      <w:proofErr w:type="spellEnd"/>
      <w:r w:rsidRPr="00A57A71">
        <w:rPr>
          <w:rFonts w:ascii="Times New Roman" w:hAnsi="Times New Roman" w:cs="Times New Roman"/>
          <w:sz w:val="28"/>
          <w:szCs w:val="28"/>
          <w:lang w:val="uk-UA"/>
        </w:rPr>
        <w:t>, яка має наступний формат:</w:t>
      </w:r>
    </w:p>
    <w:p w14:paraId="06554A7E"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Style w:val="af4"/>
          <w:rFonts w:ascii="Times New Roman" w:eastAsia="Liberation Serif" w:hAnsi="Times New Roman" w:cs="Times New Roman"/>
          <w:sz w:val="28"/>
          <w:szCs w:val="28"/>
          <w:lang w:val="uk-UA"/>
        </w:rPr>
        <w:t xml:space="preserve">FILE* </w:t>
      </w:r>
      <w:proofErr w:type="spellStart"/>
      <w:r w:rsidRPr="00A57A71">
        <w:rPr>
          <w:rStyle w:val="af4"/>
          <w:rFonts w:ascii="Times New Roman" w:eastAsia="Liberation Serif" w:hAnsi="Times New Roman" w:cs="Times New Roman"/>
          <w:sz w:val="28"/>
          <w:szCs w:val="28"/>
          <w:lang w:val="uk-UA"/>
        </w:rPr>
        <w:t>fopen</w:t>
      </w:r>
      <w:proofErr w:type="spellEnd"/>
      <w:r w:rsidRPr="00A57A71">
        <w:rPr>
          <w:rStyle w:val="af4"/>
          <w:rFonts w:ascii="Times New Roman" w:eastAsia="Liberation Serif" w:hAnsi="Times New Roman" w:cs="Times New Roman"/>
          <w:sz w:val="28"/>
          <w:szCs w:val="28"/>
          <w:lang w:val="uk-UA"/>
        </w:rPr>
        <w:t>(</w:t>
      </w:r>
      <w:proofErr w:type="spellStart"/>
      <w:r w:rsidRPr="00A57A71">
        <w:rPr>
          <w:rStyle w:val="af4"/>
          <w:rFonts w:ascii="Times New Roman" w:eastAsia="Liberation Serif" w:hAnsi="Times New Roman" w:cs="Times New Roman"/>
          <w:sz w:val="28"/>
          <w:szCs w:val="28"/>
          <w:lang w:val="uk-UA"/>
        </w:rPr>
        <w:t>const</w:t>
      </w:r>
      <w:proofErr w:type="spellEnd"/>
      <w:r w:rsidRPr="00A57A71">
        <w:rPr>
          <w:rFonts w:ascii="Times New Roman" w:hAnsi="Times New Roman" w:cs="Times New Roman"/>
          <w:b/>
          <w:sz w:val="28"/>
          <w:szCs w:val="28"/>
          <w:lang w:val="uk-UA"/>
        </w:rPr>
        <w:t xml:space="preserve"> </w:t>
      </w:r>
      <w:proofErr w:type="spellStart"/>
      <w:r w:rsidRPr="00A57A71">
        <w:rPr>
          <w:rStyle w:val="af4"/>
          <w:rFonts w:ascii="Times New Roman" w:eastAsia="Liberation Serif" w:hAnsi="Times New Roman" w:cs="Times New Roman"/>
          <w:sz w:val="28"/>
          <w:szCs w:val="28"/>
          <w:lang w:val="uk-UA"/>
        </w:rPr>
        <w:t>char</w:t>
      </w:r>
      <w:proofErr w:type="spellEnd"/>
      <w:r w:rsidRPr="00A57A71">
        <w:rPr>
          <w:rStyle w:val="af4"/>
          <w:rFonts w:ascii="Times New Roman" w:eastAsia="Liberation Serif" w:hAnsi="Times New Roman" w:cs="Times New Roman"/>
          <w:sz w:val="28"/>
          <w:szCs w:val="28"/>
          <w:lang w:val="uk-UA"/>
        </w:rPr>
        <w:t xml:space="preserve">* </w:t>
      </w:r>
      <w:proofErr w:type="spellStart"/>
      <w:r w:rsidRPr="00A57A71">
        <w:rPr>
          <w:rStyle w:val="af4"/>
          <w:rFonts w:ascii="Times New Roman" w:eastAsia="Liberation Serif" w:hAnsi="Times New Roman" w:cs="Times New Roman"/>
          <w:sz w:val="28"/>
          <w:szCs w:val="28"/>
          <w:lang w:val="uk-UA"/>
        </w:rPr>
        <w:t>filename</w:t>
      </w:r>
      <w:proofErr w:type="spellEnd"/>
      <w:r w:rsidRPr="00A57A71">
        <w:rPr>
          <w:rStyle w:val="af4"/>
          <w:rFonts w:ascii="Times New Roman" w:eastAsia="Liberation Serif" w:hAnsi="Times New Roman" w:cs="Times New Roman"/>
          <w:sz w:val="28"/>
          <w:szCs w:val="28"/>
          <w:lang w:val="uk-UA"/>
        </w:rPr>
        <w:t xml:space="preserve">, </w:t>
      </w:r>
      <w:proofErr w:type="spellStart"/>
      <w:r w:rsidRPr="00A57A71">
        <w:rPr>
          <w:rStyle w:val="af4"/>
          <w:rFonts w:ascii="Times New Roman" w:eastAsia="Liberation Serif" w:hAnsi="Times New Roman" w:cs="Times New Roman"/>
          <w:sz w:val="28"/>
          <w:szCs w:val="28"/>
          <w:lang w:val="uk-UA"/>
        </w:rPr>
        <w:t>const</w:t>
      </w:r>
      <w:proofErr w:type="spellEnd"/>
      <w:r w:rsidRPr="00A57A71">
        <w:rPr>
          <w:rFonts w:ascii="Times New Roman" w:hAnsi="Times New Roman" w:cs="Times New Roman"/>
          <w:b/>
          <w:sz w:val="28"/>
          <w:szCs w:val="28"/>
          <w:lang w:val="uk-UA"/>
        </w:rPr>
        <w:t xml:space="preserve"> </w:t>
      </w:r>
      <w:proofErr w:type="spellStart"/>
      <w:r w:rsidRPr="00A57A71">
        <w:rPr>
          <w:rStyle w:val="af4"/>
          <w:rFonts w:ascii="Times New Roman" w:eastAsia="Liberation Serif" w:hAnsi="Times New Roman" w:cs="Times New Roman"/>
          <w:sz w:val="28"/>
          <w:szCs w:val="28"/>
          <w:lang w:val="uk-UA"/>
        </w:rPr>
        <w:t>char</w:t>
      </w:r>
      <w:proofErr w:type="spellEnd"/>
      <w:r w:rsidRPr="00A57A71">
        <w:rPr>
          <w:rStyle w:val="af4"/>
          <w:rFonts w:ascii="Times New Roman" w:eastAsia="Liberation Serif" w:hAnsi="Times New Roman" w:cs="Times New Roman"/>
          <w:sz w:val="28"/>
          <w:szCs w:val="28"/>
          <w:lang w:val="uk-UA"/>
        </w:rPr>
        <w:t xml:space="preserve">* </w:t>
      </w:r>
      <w:proofErr w:type="spellStart"/>
      <w:r w:rsidRPr="00A57A71">
        <w:rPr>
          <w:rStyle w:val="af4"/>
          <w:rFonts w:ascii="Times New Roman" w:eastAsia="Liberation Serif" w:hAnsi="Times New Roman" w:cs="Times New Roman"/>
          <w:sz w:val="28"/>
          <w:szCs w:val="28"/>
          <w:lang w:val="uk-UA"/>
        </w:rPr>
        <w:t>mode</w:t>
      </w:r>
      <w:proofErr w:type="spellEnd"/>
      <w:r w:rsidRPr="00A57A71">
        <w:rPr>
          <w:rStyle w:val="af4"/>
          <w:rFonts w:ascii="Times New Roman" w:eastAsia="Liberation Serif" w:hAnsi="Times New Roman" w:cs="Times New Roman"/>
          <w:sz w:val="28"/>
          <w:szCs w:val="28"/>
          <w:lang w:val="uk-UA"/>
        </w:rPr>
        <w:t>);</w:t>
      </w:r>
    </w:p>
    <w:p w14:paraId="11177D79"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тобто</w:t>
      </w:r>
    </w:p>
    <w:p w14:paraId="4D353930"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b/>
          <w:sz w:val="28"/>
          <w:szCs w:val="28"/>
          <w:lang w:val="uk-UA"/>
        </w:rPr>
        <w:lastRenderedPageBreak/>
        <w:t>FILE *</w:t>
      </w:r>
      <w:proofErr w:type="spellStart"/>
      <w:r w:rsidRPr="00A57A71">
        <w:rPr>
          <w:rFonts w:ascii="Times New Roman" w:hAnsi="Times New Roman" w:cs="Times New Roman"/>
          <w:b/>
          <w:sz w:val="28"/>
          <w:szCs w:val="28"/>
          <w:lang w:val="uk-UA"/>
        </w:rPr>
        <w:t>fopen</w:t>
      </w:r>
      <w:proofErr w:type="spellEnd"/>
      <w:r w:rsidRPr="00A57A71">
        <w:rPr>
          <w:rFonts w:ascii="Times New Roman" w:hAnsi="Times New Roman" w:cs="Times New Roman"/>
          <w:b/>
          <w:sz w:val="28"/>
          <w:szCs w:val="28"/>
          <w:lang w:val="uk-UA"/>
        </w:rPr>
        <w:t xml:space="preserve"> (“фізичне ім’я файлу”, “режим”);</w:t>
      </w:r>
    </w:p>
    <w:p w14:paraId="0DDFC30D"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Тут </w:t>
      </w:r>
      <w:r w:rsidRPr="00A57A71">
        <w:rPr>
          <w:rFonts w:ascii="Times New Roman" w:hAnsi="Times New Roman" w:cs="Times New Roman"/>
          <w:b/>
          <w:sz w:val="28"/>
          <w:szCs w:val="28"/>
          <w:lang w:val="uk-UA"/>
        </w:rPr>
        <w:t>FILE</w:t>
      </w:r>
      <w:r w:rsidRPr="00A57A71">
        <w:rPr>
          <w:rFonts w:ascii="Times New Roman" w:hAnsi="Times New Roman" w:cs="Times New Roman"/>
          <w:sz w:val="28"/>
          <w:szCs w:val="28"/>
          <w:lang w:val="uk-UA"/>
        </w:rPr>
        <w:t xml:space="preserve"> - ім’я типу, описане в заготовочному файлі </w:t>
      </w:r>
      <w:proofErr w:type="spellStart"/>
      <w:r w:rsidRPr="00A57A71">
        <w:rPr>
          <w:rFonts w:ascii="Times New Roman" w:hAnsi="Times New Roman" w:cs="Times New Roman"/>
          <w:b/>
          <w:sz w:val="28"/>
          <w:szCs w:val="28"/>
          <w:lang w:val="uk-UA"/>
        </w:rPr>
        <w:t>stdio.h</w:t>
      </w:r>
      <w:proofErr w:type="spellEnd"/>
      <w:r w:rsidRPr="00A57A71">
        <w:rPr>
          <w:rFonts w:ascii="Times New Roman" w:hAnsi="Times New Roman" w:cs="Times New Roman"/>
          <w:sz w:val="28"/>
          <w:szCs w:val="28"/>
          <w:lang w:val="uk-UA"/>
        </w:rPr>
        <w:t>;– вказівник на цю структуру.</w:t>
      </w:r>
    </w:p>
    <w:p w14:paraId="5C4A90AE"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Функція </w:t>
      </w:r>
      <w:proofErr w:type="spellStart"/>
      <w:r w:rsidRPr="00A57A71">
        <w:rPr>
          <w:rFonts w:ascii="Times New Roman" w:hAnsi="Times New Roman" w:cs="Times New Roman"/>
          <w:b/>
          <w:sz w:val="28"/>
          <w:szCs w:val="28"/>
          <w:lang w:val="uk-UA"/>
        </w:rPr>
        <w:t>fopen</w:t>
      </w:r>
      <w:proofErr w:type="spellEnd"/>
      <w:r w:rsidRPr="00A57A71">
        <w:rPr>
          <w:rFonts w:ascii="Times New Roman" w:hAnsi="Times New Roman" w:cs="Times New Roman"/>
          <w:sz w:val="28"/>
          <w:szCs w:val="28"/>
          <w:lang w:val="uk-UA"/>
        </w:rPr>
        <w:t xml:space="preserve"> повертає вказівник на файлову змінну, або </w:t>
      </w:r>
      <w:r w:rsidRPr="00A57A71">
        <w:rPr>
          <w:rFonts w:ascii="Times New Roman" w:hAnsi="Times New Roman" w:cs="Times New Roman"/>
          <w:b/>
          <w:sz w:val="28"/>
          <w:szCs w:val="28"/>
          <w:lang w:val="uk-UA"/>
        </w:rPr>
        <w:t>NULL</w:t>
      </w:r>
      <w:r w:rsidRPr="00A57A71">
        <w:rPr>
          <w:rFonts w:ascii="Times New Roman" w:hAnsi="Times New Roman" w:cs="Times New Roman"/>
          <w:sz w:val="28"/>
          <w:szCs w:val="28"/>
          <w:lang w:val="uk-UA"/>
        </w:rPr>
        <w:t xml:space="preserve">, якщо під час відкриття </w:t>
      </w:r>
      <w:proofErr w:type="spellStart"/>
      <w:r w:rsidRPr="00A57A71">
        <w:rPr>
          <w:rFonts w:ascii="Times New Roman" w:hAnsi="Times New Roman" w:cs="Times New Roman"/>
          <w:sz w:val="28"/>
          <w:szCs w:val="28"/>
          <w:lang w:val="uk-UA"/>
        </w:rPr>
        <w:t>файла</w:t>
      </w:r>
      <w:proofErr w:type="spellEnd"/>
      <w:r w:rsidRPr="00A57A71">
        <w:rPr>
          <w:rFonts w:ascii="Times New Roman" w:hAnsi="Times New Roman" w:cs="Times New Roman"/>
          <w:sz w:val="28"/>
          <w:szCs w:val="28"/>
          <w:lang w:val="uk-UA"/>
        </w:rPr>
        <w:t xml:space="preserve"> виникла помилка. Фізичне ім’я файлу – це його повне ім’я, включаючи шлях до файлу.</w:t>
      </w:r>
    </w:p>
    <w:p w14:paraId="339D3D93"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Можливі режими:</w:t>
      </w:r>
    </w:p>
    <w:p w14:paraId="32500C7E"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eastAsia="uk-UA"/>
        </w:rPr>
      </w:pPr>
      <w:r w:rsidRPr="00A57A71">
        <w:rPr>
          <w:rFonts w:ascii="Times New Roman" w:hAnsi="Times New Roman" w:cs="Times New Roman"/>
          <w:sz w:val="28"/>
          <w:szCs w:val="28"/>
          <w:lang w:val="uk-UA" w:eastAsia="uk-UA"/>
        </w:rPr>
        <w:t>“</w:t>
      </w:r>
      <w:r w:rsidRPr="00A57A71">
        <w:rPr>
          <w:rFonts w:ascii="Times New Roman" w:hAnsi="Times New Roman" w:cs="Times New Roman"/>
          <w:b/>
          <w:sz w:val="28"/>
          <w:szCs w:val="28"/>
          <w:lang w:val="uk-UA"/>
        </w:rPr>
        <w:t>w”</w:t>
      </w:r>
      <w:r w:rsidRPr="00A57A71">
        <w:rPr>
          <w:rFonts w:ascii="Times New Roman" w:hAnsi="Times New Roman" w:cs="Times New Roman"/>
          <w:sz w:val="28"/>
          <w:szCs w:val="28"/>
          <w:lang w:val="uk-UA"/>
        </w:rPr>
        <w:t>- текстовий файл відкривається для запису; якщо файл із вказаним іменем існує, то його вміст знищується;</w:t>
      </w:r>
    </w:p>
    <w:p w14:paraId="43FBFA51"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eastAsia="uk-UA"/>
        </w:rPr>
      </w:pPr>
      <w:r w:rsidRPr="00A57A71">
        <w:rPr>
          <w:rFonts w:ascii="Times New Roman" w:hAnsi="Times New Roman" w:cs="Times New Roman"/>
          <w:sz w:val="28"/>
          <w:szCs w:val="28"/>
          <w:lang w:val="uk-UA" w:eastAsia="uk-UA"/>
        </w:rPr>
        <w:t>“</w:t>
      </w:r>
      <w:r w:rsidRPr="00A57A71">
        <w:rPr>
          <w:rFonts w:ascii="Times New Roman" w:hAnsi="Times New Roman" w:cs="Times New Roman"/>
          <w:b/>
          <w:sz w:val="28"/>
          <w:szCs w:val="28"/>
          <w:lang w:val="uk-UA"/>
        </w:rPr>
        <w:t>r”</w:t>
      </w:r>
      <w:r w:rsidRPr="00A57A71">
        <w:rPr>
          <w:rFonts w:ascii="Times New Roman" w:hAnsi="Times New Roman" w:cs="Times New Roman"/>
          <w:sz w:val="28"/>
          <w:szCs w:val="28"/>
          <w:lang w:val="uk-UA"/>
        </w:rPr>
        <w:t xml:space="preserve">- текстовий файл відкривається для читання; </w:t>
      </w:r>
    </w:p>
    <w:p w14:paraId="34BEC646"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eastAsia="uk-UA"/>
        </w:rPr>
      </w:pPr>
      <w:r w:rsidRPr="00A57A71">
        <w:rPr>
          <w:rFonts w:ascii="Times New Roman" w:hAnsi="Times New Roman" w:cs="Times New Roman"/>
          <w:sz w:val="28"/>
          <w:szCs w:val="28"/>
          <w:lang w:val="uk-UA" w:eastAsia="uk-UA"/>
        </w:rPr>
        <w:t>“</w:t>
      </w:r>
      <w:r w:rsidRPr="00A57A71">
        <w:rPr>
          <w:rFonts w:ascii="Times New Roman" w:hAnsi="Times New Roman" w:cs="Times New Roman"/>
          <w:b/>
          <w:sz w:val="28"/>
          <w:szCs w:val="28"/>
          <w:lang w:val="uk-UA"/>
        </w:rPr>
        <w:t>a”</w:t>
      </w:r>
      <w:r w:rsidRPr="00A57A71">
        <w:rPr>
          <w:rFonts w:ascii="Times New Roman" w:hAnsi="Times New Roman" w:cs="Times New Roman"/>
          <w:sz w:val="28"/>
          <w:szCs w:val="28"/>
          <w:lang w:val="uk-UA"/>
        </w:rPr>
        <w:t>- текстовий файл відкривається для доповнення, інформація додається в кінець файлу.</w:t>
      </w:r>
    </w:p>
    <w:p w14:paraId="15C944E6"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p>
    <w:p w14:paraId="6564DA62" w14:textId="77777777" w:rsidR="00CD6DFF" w:rsidRPr="00A57A71" w:rsidRDefault="00CD6DFF" w:rsidP="00BA261B">
      <w:pPr>
        <w:pStyle w:val="TextBody"/>
        <w:spacing w:after="0" w:line="240" w:lineRule="auto"/>
        <w:jc w:val="right"/>
        <w:rPr>
          <w:rFonts w:ascii="Times New Roman" w:hAnsi="Times New Roman" w:cs="Times New Roman"/>
          <w:sz w:val="28"/>
          <w:szCs w:val="28"/>
          <w:lang w:val="uk-UA"/>
        </w:rPr>
      </w:pPr>
      <w:r w:rsidRPr="00A57A71">
        <w:rPr>
          <w:rFonts w:ascii="Times New Roman" w:hAnsi="Times New Roman" w:cs="Times New Roman"/>
          <w:sz w:val="28"/>
          <w:szCs w:val="28"/>
          <w:lang w:val="uk-UA"/>
        </w:rPr>
        <w:t>Таблиця 5.1</w:t>
      </w:r>
    </w:p>
    <w:p w14:paraId="691ACF98" w14:textId="77777777" w:rsidR="00CD6DFF" w:rsidRPr="00A57A71" w:rsidRDefault="00CD6DFF" w:rsidP="00BA261B">
      <w:pPr>
        <w:pStyle w:val="TextBody"/>
        <w:spacing w:after="0" w:line="240" w:lineRule="auto"/>
        <w:jc w:val="center"/>
        <w:rPr>
          <w:rFonts w:ascii="Times New Roman" w:hAnsi="Times New Roman" w:cs="Times New Roman"/>
          <w:sz w:val="28"/>
          <w:szCs w:val="28"/>
          <w:lang w:val="uk-UA"/>
        </w:rPr>
      </w:pPr>
      <w:r w:rsidRPr="00A57A71">
        <w:rPr>
          <w:rFonts w:ascii="Times New Roman" w:hAnsi="Times New Roman" w:cs="Times New Roman"/>
          <w:sz w:val="28"/>
          <w:szCs w:val="28"/>
          <w:lang w:val="uk-UA"/>
        </w:rPr>
        <w:t>Параметри доступу до файлу</w:t>
      </w:r>
    </w:p>
    <w:tbl>
      <w:tblPr>
        <w:tblW w:w="9637"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527"/>
        <w:gridCol w:w="9110"/>
      </w:tblGrid>
      <w:tr w:rsidR="00CD6DFF" w:rsidRPr="00A57A71" w14:paraId="0776735B" w14:textId="77777777" w:rsidTr="00BA261B">
        <w:tc>
          <w:tcPr>
            <w:tcW w:w="527" w:type="dxa"/>
            <w:shd w:val="clear" w:color="auto" w:fill="auto"/>
            <w:vAlign w:val="center"/>
          </w:tcPr>
          <w:p w14:paraId="449AECEF" w14:textId="77777777" w:rsidR="00CD6DFF" w:rsidRPr="00A57A71" w:rsidRDefault="00CD6DFF" w:rsidP="00BA261B">
            <w:pPr>
              <w:pStyle w:val="afa"/>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Тип</w:t>
            </w:r>
          </w:p>
        </w:tc>
        <w:tc>
          <w:tcPr>
            <w:tcW w:w="9109" w:type="dxa"/>
            <w:shd w:val="clear" w:color="auto" w:fill="auto"/>
            <w:vAlign w:val="center"/>
          </w:tcPr>
          <w:p w14:paraId="06806A30" w14:textId="77777777" w:rsidR="00CD6DFF" w:rsidRPr="00A57A71" w:rsidRDefault="00CD6DFF" w:rsidP="00BA261B">
            <w:pPr>
              <w:pStyle w:val="afa"/>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Опис</w:t>
            </w:r>
          </w:p>
        </w:tc>
      </w:tr>
      <w:tr w:rsidR="00CD6DFF" w:rsidRPr="00A57A71" w14:paraId="6A3E0FD4" w14:textId="77777777" w:rsidTr="00BA261B">
        <w:tc>
          <w:tcPr>
            <w:tcW w:w="527" w:type="dxa"/>
            <w:shd w:val="clear" w:color="auto" w:fill="auto"/>
            <w:vAlign w:val="center"/>
          </w:tcPr>
          <w:p w14:paraId="66341B36" w14:textId="77777777" w:rsidR="00CD6DFF" w:rsidRPr="00A57A71" w:rsidRDefault="00CD6DFF" w:rsidP="00BA261B">
            <w:pPr>
              <w:pStyle w:val="af8"/>
              <w:jc w:val="both"/>
              <w:rPr>
                <w:rFonts w:ascii="Times New Roman" w:hAnsi="Times New Roman" w:cs="Times New Roman"/>
                <w:sz w:val="28"/>
                <w:szCs w:val="28"/>
                <w:lang w:val="uk-UA"/>
              </w:rPr>
            </w:pPr>
            <w:r w:rsidRPr="00A57A71">
              <w:rPr>
                <w:rFonts w:ascii="Times New Roman" w:hAnsi="Times New Roman" w:cs="Times New Roman"/>
                <w:b/>
                <w:sz w:val="28"/>
                <w:szCs w:val="28"/>
                <w:lang w:val="uk-UA"/>
              </w:rPr>
              <w:t>r</w:t>
            </w:r>
          </w:p>
        </w:tc>
        <w:tc>
          <w:tcPr>
            <w:tcW w:w="9109" w:type="dxa"/>
            <w:shd w:val="clear" w:color="auto" w:fill="auto"/>
            <w:vAlign w:val="center"/>
          </w:tcPr>
          <w:p w14:paraId="7804C673" w14:textId="77777777" w:rsidR="00CD6DFF" w:rsidRPr="00A57A71" w:rsidRDefault="00CD6DFF" w:rsidP="00BA261B">
            <w:pPr>
              <w:pStyle w:val="af8"/>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Читання. Файл повинен існувати.</w:t>
            </w:r>
          </w:p>
        </w:tc>
      </w:tr>
      <w:tr w:rsidR="00CD6DFF" w:rsidRPr="00A57A71" w14:paraId="3594A285" w14:textId="77777777" w:rsidTr="00BA261B">
        <w:tc>
          <w:tcPr>
            <w:tcW w:w="527" w:type="dxa"/>
            <w:shd w:val="clear" w:color="auto" w:fill="auto"/>
            <w:vAlign w:val="center"/>
          </w:tcPr>
          <w:p w14:paraId="69F22123" w14:textId="77777777" w:rsidR="00CD6DFF" w:rsidRPr="00A57A71" w:rsidRDefault="00CD6DFF" w:rsidP="00BA261B">
            <w:pPr>
              <w:pStyle w:val="af8"/>
              <w:jc w:val="both"/>
              <w:rPr>
                <w:rFonts w:ascii="Times New Roman" w:hAnsi="Times New Roman" w:cs="Times New Roman"/>
                <w:sz w:val="28"/>
                <w:szCs w:val="28"/>
                <w:lang w:val="uk-UA"/>
              </w:rPr>
            </w:pPr>
            <w:r w:rsidRPr="00A57A71">
              <w:rPr>
                <w:rFonts w:ascii="Times New Roman" w:hAnsi="Times New Roman" w:cs="Times New Roman"/>
                <w:b/>
                <w:sz w:val="28"/>
                <w:szCs w:val="28"/>
                <w:lang w:val="uk-UA"/>
              </w:rPr>
              <w:t>w</w:t>
            </w:r>
          </w:p>
        </w:tc>
        <w:tc>
          <w:tcPr>
            <w:tcW w:w="9109" w:type="dxa"/>
            <w:shd w:val="clear" w:color="auto" w:fill="auto"/>
            <w:vAlign w:val="center"/>
          </w:tcPr>
          <w:p w14:paraId="08EE35DA" w14:textId="77777777" w:rsidR="00CD6DFF" w:rsidRPr="00A57A71" w:rsidRDefault="00CD6DFF" w:rsidP="00BA261B">
            <w:pPr>
              <w:pStyle w:val="af8"/>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Запис нового файлу. Якщо файл с  з таким іменем вже існує, то його зміст буде знищено. Інакше він створиться</w:t>
            </w:r>
          </w:p>
        </w:tc>
      </w:tr>
      <w:tr w:rsidR="00CD6DFF" w:rsidRPr="00415F01" w14:paraId="26EAA1AB" w14:textId="77777777" w:rsidTr="00BA261B">
        <w:tc>
          <w:tcPr>
            <w:tcW w:w="527" w:type="dxa"/>
            <w:shd w:val="clear" w:color="auto" w:fill="auto"/>
            <w:vAlign w:val="center"/>
          </w:tcPr>
          <w:p w14:paraId="222B963E" w14:textId="77777777" w:rsidR="00CD6DFF" w:rsidRPr="00A57A71" w:rsidRDefault="00CD6DFF" w:rsidP="00BA261B">
            <w:pPr>
              <w:pStyle w:val="af8"/>
              <w:jc w:val="both"/>
              <w:rPr>
                <w:rFonts w:ascii="Times New Roman" w:hAnsi="Times New Roman" w:cs="Times New Roman"/>
                <w:sz w:val="28"/>
                <w:szCs w:val="28"/>
                <w:lang w:val="uk-UA"/>
              </w:rPr>
            </w:pPr>
            <w:r w:rsidRPr="00A57A71">
              <w:rPr>
                <w:rFonts w:ascii="Times New Roman" w:hAnsi="Times New Roman" w:cs="Times New Roman"/>
                <w:b/>
                <w:sz w:val="28"/>
                <w:szCs w:val="28"/>
                <w:lang w:val="uk-UA"/>
              </w:rPr>
              <w:t>a</w:t>
            </w:r>
          </w:p>
        </w:tc>
        <w:tc>
          <w:tcPr>
            <w:tcW w:w="9109" w:type="dxa"/>
            <w:shd w:val="clear" w:color="auto" w:fill="auto"/>
            <w:vAlign w:val="center"/>
          </w:tcPr>
          <w:p w14:paraId="7D2F9EC3" w14:textId="77777777" w:rsidR="00CD6DFF" w:rsidRPr="00A57A71" w:rsidRDefault="00CD6DFF" w:rsidP="00BA261B">
            <w:pPr>
              <w:pStyle w:val="af8"/>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Запис в кінець файлу. Операції </w:t>
            </w:r>
            <w:proofErr w:type="spellStart"/>
            <w:r w:rsidRPr="00A57A71">
              <w:rPr>
                <w:rFonts w:ascii="Times New Roman" w:hAnsi="Times New Roman" w:cs="Times New Roman"/>
                <w:sz w:val="28"/>
                <w:szCs w:val="28"/>
                <w:lang w:val="uk-UA"/>
              </w:rPr>
              <w:t>позіціонування</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fseek</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fsetpos</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frewind</w:t>
            </w:r>
            <w:proofErr w:type="spellEnd"/>
            <w:r w:rsidRPr="00A57A71">
              <w:rPr>
                <w:rFonts w:ascii="Times New Roman" w:hAnsi="Times New Roman" w:cs="Times New Roman"/>
                <w:sz w:val="28"/>
                <w:szCs w:val="28"/>
                <w:lang w:val="uk-UA"/>
              </w:rPr>
              <w:t>) ігноруються. Файл створюється, якщо не існував.</w:t>
            </w:r>
          </w:p>
        </w:tc>
      </w:tr>
      <w:tr w:rsidR="00CD6DFF" w:rsidRPr="00A57A71" w14:paraId="4F0FB9B1" w14:textId="77777777" w:rsidTr="00BA261B">
        <w:tc>
          <w:tcPr>
            <w:tcW w:w="527" w:type="dxa"/>
            <w:shd w:val="clear" w:color="auto" w:fill="auto"/>
            <w:vAlign w:val="center"/>
          </w:tcPr>
          <w:p w14:paraId="1248D64B" w14:textId="77777777" w:rsidR="00CD6DFF" w:rsidRPr="00A57A71" w:rsidRDefault="00CD6DFF" w:rsidP="00BA261B">
            <w:pPr>
              <w:pStyle w:val="af8"/>
              <w:jc w:val="both"/>
              <w:rPr>
                <w:rFonts w:ascii="Times New Roman" w:hAnsi="Times New Roman" w:cs="Times New Roman"/>
                <w:sz w:val="28"/>
                <w:szCs w:val="28"/>
                <w:lang w:val="uk-UA"/>
              </w:rPr>
            </w:pPr>
            <w:r w:rsidRPr="00A57A71">
              <w:rPr>
                <w:rFonts w:ascii="Times New Roman" w:hAnsi="Times New Roman" w:cs="Times New Roman"/>
                <w:b/>
                <w:sz w:val="28"/>
                <w:szCs w:val="28"/>
                <w:lang w:val="uk-UA"/>
              </w:rPr>
              <w:t>r+</w:t>
            </w:r>
          </w:p>
        </w:tc>
        <w:tc>
          <w:tcPr>
            <w:tcW w:w="9109" w:type="dxa"/>
            <w:shd w:val="clear" w:color="auto" w:fill="auto"/>
            <w:vAlign w:val="center"/>
          </w:tcPr>
          <w:p w14:paraId="0F51C56E" w14:textId="77777777" w:rsidR="00CD6DFF" w:rsidRPr="00A57A71" w:rsidRDefault="00CD6DFF" w:rsidP="00BA261B">
            <w:pPr>
              <w:pStyle w:val="af8"/>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Читання та оновлення. </w:t>
            </w:r>
            <w:proofErr w:type="spellStart"/>
            <w:r w:rsidRPr="00A57A71">
              <w:rPr>
                <w:rFonts w:ascii="Times New Roman" w:hAnsi="Times New Roman" w:cs="Times New Roman"/>
                <w:sz w:val="28"/>
                <w:szCs w:val="28"/>
                <w:lang w:val="uk-UA"/>
              </w:rPr>
              <w:t>Можно</w:t>
            </w:r>
            <w:proofErr w:type="spellEnd"/>
            <w:r w:rsidRPr="00A57A71">
              <w:rPr>
                <w:rFonts w:ascii="Times New Roman" w:hAnsi="Times New Roman" w:cs="Times New Roman"/>
                <w:sz w:val="28"/>
                <w:szCs w:val="28"/>
                <w:lang w:val="uk-UA"/>
              </w:rPr>
              <w:t xml:space="preserve"> як читати, так і записувати. Файл повинен існувати.</w:t>
            </w:r>
          </w:p>
        </w:tc>
      </w:tr>
      <w:tr w:rsidR="00CD6DFF" w:rsidRPr="00A57A71" w14:paraId="634F4B89" w14:textId="77777777" w:rsidTr="00BA261B">
        <w:tc>
          <w:tcPr>
            <w:tcW w:w="527" w:type="dxa"/>
            <w:shd w:val="clear" w:color="auto" w:fill="auto"/>
            <w:vAlign w:val="center"/>
          </w:tcPr>
          <w:p w14:paraId="2953A600" w14:textId="77777777" w:rsidR="00CD6DFF" w:rsidRPr="00A57A71" w:rsidRDefault="00CD6DFF" w:rsidP="00BA261B">
            <w:pPr>
              <w:pStyle w:val="af8"/>
              <w:jc w:val="both"/>
              <w:rPr>
                <w:rFonts w:ascii="Times New Roman" w:hAnsi="Times New Roman" w:cs="Times New Roman"/>
                <w:sz w:val="28"/>
                <w:szCs w:val="28"/>
                <w:lang w:val="uk-UA"/>
              </w:rPr>
            </w:pPr>
            <w:r w:rsidRPr="00A57A71">
              <w:rPr>
                <w:rFonts w:ascii="Times New Roman" w:hAnsi="Times New Roman" w:cs="Times New Roman"/>
                <w:b/>
                <w:sz w:val="28"/>
                <w:szCs w:val="28"/>
                <w:lang w:val="uk-UA"/>
              </w:rPr>
              <w:t>w+</w:t>
            </w:r>
          </w:p>
        </w:tc>
        <w:tc>
          <w:tcPr>
            <w:tcW w:w="9109" w:type="dxa"/>
            <w:shd w:val="clear" w:color="auto" w:fill="auto"/>
            <w:vAlign w:val="center"/>
          </w:tcPr>
          <w:p w14:paraId="09141AA8" w14:textId="77777777" w:rsidR="00CD6DFF" w:rsidRPr="00A57A71" w:rsidRDefault="00CD6DFF" w:rsidP="00BA261B">
            <w:pPr>
              <w:pStyle w:val="af8"/>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Запис і оновлення. Створюється новий файл. Якщо файл с з таким іменем вже існує, то його зміст буде знищено. </w:t>
            </w:r>
            <w:proofErr w:type="spellStart"/>
            <w:r w:rsidRPr="00A57A71">
              <w:rPr>
                <w:rFonts w:ascii="Times New Roman" w:hAnsi="Times New Roman" w:cs="Times New Roman"/>
                <w:sz w:val="28"/>
                <w:szCs w:val="28"/>
                <w:lang w:val="uk-UA"/>
              </w:rPr>
              <w:t>Можно</w:t>
            </w:r>
            <w:proofErr w:type="spellEnd"/>
            <w:r w:rsidRPr="00A57A71">
              <w:rPr>
                <w:rFonts w:ascii="Times New Roman" w:hAnsi="Times New Roman" w:cs="Times New Roman"/>
                <w:sz w:val="28"/>
                <w:szCs w:val="28"/>
                <w:lang w:val="uk-UA"/>
              </w:rPr>
              <w:t xml:space="preserve"> як читати, так і записувати.</w:t>
            </w:r>
          </w:p>
        </w:tc>
      </w:tr>
      <w:tr w:rsidR="00CD6DFF" w:rsidRPr="00A57A71" w14:paraId="259C4549" w14:textId="77777777" w:rsidTr="00BA261B">
        <w:tc>
          <w:tcPr>
            <w:tcW w:w="527" w:type="dxa"/>
            <w:shd w:val="clear" w:color="auto" w:fill="auto"/>
            <w:vAlign w:val="center"/>
          </w:tcPr>
          <w:p w14:paraId="7411C2EC" w14:textId="77777777" w:rsidR="00CD6DFF" w:rsidRPr="00A57A71" w:rsidRDefault="00CD6DFF" w:rsidP="00BA261B">
            <w:pPr>
              <w:pStyle w:val="af8"/>
              <w:jc w:val="both"/>
              <w:rPr>
                <w:rFonts w:ascii="Times New Roman" w:hAnsi="Times New Roman" w:cs="Times New Roman"/>
                <w:sz w:val="28"/>
                <w:szCs w:val="28"/>
                <w:lang w:val="uk-UA"/>
              </w:rPr>
            </w:pPr>
            <w:r w:rsidRPr="00A57A71">
              <w:rPr>
                <w:rFonts w:ascii="Times New Roman" w:hAnsi="Times New Roman" w:cs="Times New Roman"/>
                <w:b/>
                <w:sz w:val="28"/>
                <w:szCs w:val="28"/>
                <w:lang w:val="uk-UA"/>
              </w:rPr>
              <w:t>a+</w:t>
            </w:r>
          </w:p>
        </w:tc>
        <w:tc>
          <w:tcPr>
            <w:tcW w:w="9109" w:type="dxa"/>
            <w:shd w:val="clear" w:color="auto" w:fill="auto"/>
            <w:vAlign w:val="center"/>
          </w:tcPr>
          <w:p w14:paraId="686FD71C" w14:textId="77777777" w:rsidR="00CD6DFF" w:rsidRPr="00A57A71" w:rsidRDefault="00CD6DFF" w:rsidP="00BA261B">
            <w:pPr>
              <w:pStyle w:val="af8"/>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Запис в кінець файлу  й оновлення. Операції </w:t>
            </w:r>
            <w:proofErr w:type="spellStart"/>
            <w:r w:rsidRPr="00A57A71">
              <w:rPr>
                <w:rFonts w:ascii="Times New Roman" w:hAnsi="Times New Roman" w:cs="Times New Roman"/>
                <w:sz w:val="28"/>
                <w:szCs w:val="28"/>
                <w:lang w:val="uk-UA"/>
              </w:rPr>
              <w:t>позіціонування</w:t>
            </w:r>
            <w:proofErr w:type="spellEnd"/>
            <w:r w:rsidRPr="00A57A71">
              <w:rPr>
                <w:rFonts w:ascii="Times New Roman" w:hAnsi="Times New Roman" w:cs="Times New Roman"/>
                <w:sz w:val="28"/>
                <w:szCs w:val="28"/>
                <w:lang w:val="uk-UA"/>
              </w:rPr>
              <w:t xml:space="preserve"> працюють лише для читання, для запису ігноруються. Якщо файлу не існувало, то він створиться.</w:t>
            </w:r>
          </w:p>
        </w:tc>
      </w:tr>
    </w:tbl>
    <w:p w14:paraId="771ABB83"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Якщо необхідно відкрити файл в бінарному режимі, то в кінець рядка режиму додається літера b, наприклад “</w:t>
      </w:r>
      <w:proofErr w:type="spellStart"/>
      <w:r w:rsidRPr="00A57A71">
        <w:rPr>
          <w:rFonts w:ascii="Times New Roman" w:hAnsi="Times New Roman" w:cs="Times New Roman"/>
          <w:sz w:val="28"/>
          <w:szCs w:val="28"/>
          <w:lang w:val="uk-UA"/>
        </w:rPr>
        <w:t>rb</w:t>
      </w:r>
      <w:proofErr w:type="spellEnd"/>
      <w:r w:rsidRPr="00A57A71">
        <w:rPr>
          <w:rFonts w:ascii="Times New Roman" w:hAnsi="Times New Roman" w:cs="Times New Roman"/>
          <w:sz w:val="28"/>
          <w:szCs w:val="28"/>
          <w:lang w:val="uk-UA"/>
        </w:rPr>
        <w:t>”, “</w:t>
      </w:r>
      <w:proofErr w:type="spellStart"/>
      <w:r w:rsidRPr="00A57A71">
        <w:rPr>
          <w:rFonts w:ascii="Times New Roman" w:hAnsi="Times New Roman" w:cs="Times New Roman"/>
          <w:sz w:val="28"/>
          <w:szCs w:val="28"/>
          <w:lang w:val="uk-UA"/>
        </w:rPr>
        <w:t>wb</w:t>
      </w:r>
      <w:proofErr w:type="spellEnd"/>
      <w:r w:rsidRPr="00A57A71">
        <w:rPr>
          <w:rFonts w:ascii="Times New Roman" w:hAnsi="Times New Roman" w:cs="Times New Roman"/>
          <w:sz w:val="28"/>
          <w:szCs w:val="28"/>
          <w:lang w:val="uk-UA"/>
        </w:rPr>
        <w:t>”, “</w:t>
      </w:r>
      <w:proofErr w:type="spellStart"/>
      <w:r w:rsidRPr="00A57A71">
        <w:rPr>
          <w:rFonts w:ascii="Times New Roman" w:hAnsi="Times New Roman" w:cs="Times New Roman"/>
          <w:sz w:val="28"/>
          <w:szCs w:val="28"/>
          <w:lang w:val="uk-UA"/>
        </w:rPr>
        <w:t>ab</w:t>
      </w:r>
      <w:proofErr w:type="spellEnd"/>
      <w:r w:rsidRPr="00A57A71">
        <w:rPr>
          <w:rFonts w:ascii="Times New Roman" w:hAnsi="Times New Roman" w:cs="Times New Roman"/>
          <w:sz w:val="28"/>
          <w:szCs w:val="28"/>
          <w:lang w:val="uk-UA"/>
        </w:rPr>
        <w:t xml:space="preserve">”, або, для </w:t>
      </w:r>
      <w:proofErr w:type="spellStart"/>
      <w:r w:rsidRPr="00A57A71">
        <w:rPr>
          <w:rFonts w:ascii="Times New Roman" w:hAnsi="Times New Roman" w:cs="Times New Roman"/>
          <w:sz w:val="28"/>
          <w:szCs w:val="28"/>
          <w:lang w:val="uk-UA"/>
        </w:rPr>
        <w:t>смішаного</w:t>
      </w:r>
      <w:proofErr w:type="spellEnd"/>
      <w:r w:rsidRPr="00A57A71">
        <w:rPr>
          <w:rFonts w:ascii="Times New Roman" w:hAnsi="Times New Roman" w:cs="Times New Roman"/>
          <w:sz w:val="28"/>
          <w:szCs w:val="28"/>
          <w:lang w:val="uk-UA"/>
        </w:rPr>
        <w:t xml:space="preserve"> режиму “</w:t>
      </w:r>
      <w:proofErr w:type="spellStart"/>
      <w:r w:rsidRPr="00A57A71">
        <w:rPr>
          <w:rFonts w:ascii="Times New Roman" w:hAnsi="Times New Roman" w:cs="Times New Roman"/>
          <w:sz w:val="28"/>
          <w:szCs w:val="28"/>
          <w:lang w:val="uk-UA"/>
        </w:rPr>
        <w:t>ab</w:t>
      </w:r>
      <w:proofErr w:type="spellEnd"/>
      <w:r w:rsidRPr="00A57A71">
        <w:rPr>
          <w:rFonts w:ascii="Times New Roman" w:hAnsi="Times New Roman" w:cs="Times New Roman"/>
          <w:sz w:val="28"/>
          <w:szCs w:val="28"/>
          <w:lang w:val="uk-UA"/>
        </w:rPr>
        <w:t>+”, “</w:t>
      </w:r>
      <w:proofErr w:type="spellStart"/>
      <w:r w:rsidRPr="00A57A71">
        <w:rPr>
          <w:rFonts w:ascii="Times New Roman" w:hAnsi="Times New Roman" w:cs="Times New Roman"/>
          <w:sz w:val="28"/>
          <w:szCs w:val="28"/>
          <w:lang w:val="uk-UA"/>
        </w:rPr>
        <w:t>wb</w:t>
      </w:r>
      <w:proofErr w:type="spellEnd"/>
      <w:r w:rsidRPr="00A57A71">
        <w:rPr>
          <w:rFonts w:ascii="Times New Roman" w:hAnsi="Times New Roman" w:cs="Times New Roman"/>
          <w:sz w:val="28"/>
          <w:szCs w:val="28"/>
          <w:lang w:val="uk-UA"/>
        </w:rPr>
        <w:t>+”, “</w:t>
      </w:r>
      <w:proofErr w:type="spellStart"/>
      <w:r w:rsidRPr="00A57A71">
        <w:rPr>
          <w:rFonts w:ascii="Times New Roman" w:hAnsi="Times New Roman" w:cs="Times New Roman"/>
          <w:sz w:val="28"/>
          <w:szCs w:val="28"/>
          <w:lang w:val="uk-UA"/>
        </w:rPr>
        <w:t>ab</w:t>
      </w:r>
      <w:proofErr w:type="spellEnd"/>
      <w:r w:rsidRPr="00A57A71">
        <w:rPr>
          <w:rFonts w:ascii="Times New Roman" w:hAnsi="Times New Roman" w:cs="Times New Roman"/>
          <w:sz w:val="28"/>
          <w:szCs w:val="28"/>
          <w:lang w:val="uk-UA"/>
        </w:rPr>
        <w:t xml:space="preserve">+”. Якщо замість b додати літеру t, то файл буде відкриватися в текстовому режимі. В новому стандарті Сі (С11, 2011) можна додати літеру x, яка означає, що функція </w:t>
      </w:r>
      <w:proofErr w:type="spellStart"/>
      <w:r w:rsidRPr="00A57A71">
        <w:rPr>
          <w:rFonts w:ascii="Times New Roman" w:hAnsi="Times New Roman" w:cs="Times New Roman"/>
          <w:sz w:val="28"/>
          <w:szCs w:val="28"/>
          <w:lang w:val="uk-UA"/>
        </w:rPr>
        <w:t>fopen</w:t>
      </w:r>
      <w:proofErr w:type="spellEnd"/>
      <w:r w:rsidRPr="00A57A71">
        <w:rPr>
          <w:rFonts w:ascii="Times New Roman" w:hAnsi="Times New Roman" w:cs="Times New Roman"/>
          <w:sz w:val="28"/>
          <w:szCs w:val="28"/>
          <w:lang w:val="uk-UA"/>
        </w:rPr>
        <w:t xml:space="preserve"> для запису повинна завершитися з помилкою, якщо файл вже існує. </w:t>
      </w:r>
    </w:p>
    <w:p w14:paraId="5798810E"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Як бачимо, режими відкривання файлу можуть бути доповнені специфікатором </w:t>
      </w:r>
      <w:r w:rsidRPr="00A57A71">
        <w:rPr>
          <w:rFonts w:ascii="Times New Roman" w:hAnsi="Times New Roman" w:cs="Times New Roman"/>
          <w:b/>
          <w:sz w:val="28"/>
          <w:szCs w:val="28"/>
          <w:lang w:val="uk-UA"/>
        </w:rPr>
        <w:t>+</w:t>
      </w:r>
      <w:r w:rsidRPr="00A57A71">
        <w:rPr>
          <w:rFonts w:ascii="Times New Roman" w:hAnsi="Times New Roman" w:cs="Times New Roman"/>
          <w:sz w:val="28"/>
          <w:szCs w:val="28"/>
          <w:lang w:val="uk-UA"/>
        </w:rPr>
        <w:t xml:space="preserve">, який означає режим </w:t>
      </w:r>
      <w:r w:rsidRPr="00A57A71">
        <w:rPr>
          <w:rFonts w:ascii="Times New Roman" w:hAnsi="Times New Roman" w:cs="Times New Roman"/>
          <w:b/>
          <w:sz w:val="28"/>
          <w:szCs w:val="28"/>
          <w:lang w:val="uk-UA"/>
        </w:rPr>
        <w:t>виправлення</w:t>
      </w:r>
      <w:r w:rsidRPr="00A57A71">
        <w:rPr>
          <w:rFonts w:ascii="Times New Roman" w:hAnsi="Times New Roman" w:cs="Times New Roman"/>
          <w:sz w:val="28"/>
          <w:szCs w:val="28"/>
          <w:lang w:val="uk-UA"/>
        </w:rPr>
        <w:t xml:space="preserve"> – відкриття файлу одночасно і для запису, і для читання, наприклад:</w:t>
      </w:r>
    </w:p>
    <w:p w14:paraId="109BE8A8"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b/>
          <w:sz w:val="28"/>
          <w:szCs w:val="28"/>
          <w:lang w:val="uk-UA"/>
        </w:rPr>
        <w:t>FILE *</w:t>
      </w:r>
      <w:proofErr w:type="spellStart"/>
      <w:r w:rsidRPr="00A57A71">
        <w:rPr>
          <w:rFonts w:ascii="Times New Roman" w:hAnsi="Times New Roman" w:cs="Times New Roman"/>
          <w:b/>
          <w:sz w:val="28"/>
          <w:szCs w:val="28"/>
          <w:lang w:val="uk-UA"/>
        </w:rPr>
        <w:t>lst</w:t>
      </w:r>
      <w:proofErr w:type="spellEnd"/>
      <w:r w:rsidRPr="00A57A71">
        <w:rPr>
          <w:rFonts w:ascii="Times New Roman" w:hAnsi="Times New Roman" w:cs="Times New Roman"/>
          <w:b/>
          <w:sz w:val="28"/>
          <w:szCs w:val="28"/>
          <w:lang w:val="uk-UA"/>
        </w:rPr>
        <w:t>;</w:t>
      </w:r>
    </w:p>
    <w:p w14:paraId="48391E17"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proofErr w:type="spellStart"/>
      <w:r w:rsidRPr="00A57A71">
        <w:rPr>
          <w:rFonts w:ascii="Times New Roman" w:hAnsi="Times New Roman" w:cs="Times New Roman"/>
          <w:b/>
          <w:sz w:val="28"/>
          <w:szCs w:val="28"/>
          <w:lang w:val="uk-UA"/>
        </w:rPr>
        <w:t>lst</w:t>
      </w:r>
      <w:proofErr w:type="spellEnd"/>
      <w:r w:rsidRPr="00A57A71">
        <w:rPr>
          <w:rFonts w:ascii="Times New Roman" w:hAnsi="Times New Roman" w:cs="Times New Roman"/>
          <w:b/>
          <w:sz w:val="28"/>
          <w:szCs w:val="28"/>
          <w:lang w:val="uk-UA"/>
        </w:rPr>
        <w:t>=</w:t>
      </w:r>
      <w:proofErr w:type="spellStart"/>
      <w:r w:rsidRPr="00A57A71">
        <w:rPr>
          <w:rFonts w:ascii="Times New Roman" w:hAnsi="Times New Roman" w:cs="Times New Roman"/>
          <w:b/>
          <w:sz w:val="28"/>
          <w:szCs w:val="28"/>
          <w:lang w:val="uk-UA"/>
        </w:rPr>
        <w:t>fopen</w:t>
      </w:r>
      <w:proofErr w:type="spellEnd"/>
      <w:r w:rsidRPr="00A57A71">
        <w:rPr>
          <w:rFonts w:ascii="Times New Roman" w:hAnsi="Times New Roman" w:cs="Times New Roman"/>
          <w:b/>
          <w:sz w:val="28"/>
          <w:szCs w:val="28"/>
          <w:lang w:val="uk-UA"/>
        </w:rPr>
        <w:t>(“D:\TC\file.</w:t>
      </w:r>
      <w:proofErr w:type="spellStart"/>
      <w:r w:rsidRPr="00A57A71">
        <w:rPr>
          <w:rFonts w:ascii="Times New Roman" w:hAnsi="Times New Roman" w:cs="Times New Roman"/>
          <w:b/>
          <w:sz w:val="28"/>
          <w:szCs w:val="28"/>
          <w:lang w:val="uk-UA"/>
        </w:rPr>
        <w:t>txt</w:t>
      </w:r>
      <w:proofErr w:type="spellEnd"/>
      <w:r w:rsidRPr="00A57A71">
        <w:rPr>
          <w:rFonts w:ascii="Times New Roman" w:hAnsi="Times New Roman" w:cs="Times New Roman"/>
          <w:b/>
          <w:sz w:val="28"/>
          <w:szCs w:val="28"/>
          <w:lang w:val="uk-UA"/>
        </w:rPr>
        <w:t>”,”r+”);</w:t>
      </w:r>
    </w:p>
    <w:p w14:paraId="524446E0"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Дані команди забезпечують відкриття вже існуючого текстового файлу </w:t>
      </w:r>
      <w:r w:rsidRPr="00A57A71">
        <w:rPr>
          <w:rFonts w:ascii="Times New Roman" w:hAnsi="Times New Roman" w:cs="Times New Roman"/>
          <w:b/>
          <w:sz w:val="28"/>
          <w:szCs w:val="28"/>
          <w:lang w:val="uk-UA"/>
        </w:rPr>
        <w:t xml:space="preserve">D:\TC\file.txt </w:t>
      </w:r>
      <w:r w:rsidRPr="00A57A71">
        <w:rPr>
          <w:rFonts w:ascii="Times New Roman" w:hAnsi="Times New Roman" w:cs="Times New Roman"/>
          <w:sz w:val="28"/>
          <w:szCs w:val="28"/>
          <w:lang w:val="uk-UA"/>
        </w:rPr>
        <w:t>як для читання, так і для запису.</w:t>
      </w:r>
    </w:p>
    <w:p w14:paraId="205FD625"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p>
    <w:p w14:paraId="17A709F5" w14:textId="77777777" w:rsidR="00CD6DFF" w:rsidRPr="00A57A71" w:rsidRDefault="00CD6DFF" w:rsidP="00BA261B">
      <w:pPr>
        <w:pStyle w:val="af8"/>
        <w:jc w:val="both"/>
        <w:rPr>
          <w:rFonts w:asciiTheme="minorHAnsi" w:hAnsiTheme="minorHAnsi" w:cs="Times New Roman"/>
          <w:sz w:val="28"/>
          <w:szCs w:val="28"/>
          <w:lang w:val="uk-UA"/>
        </w:rPr>
      </w:pPr>
      <w:r w:rsidRPr="00A57A71">
        <w:rPr>
          <w:rStyle w:val="af4"/>
          <w:rFonts w:asciiTheme="minorHAnsi" w:eastAsia="Liberation Serif" w:hAnsiTheme="minorHAnsi" w:cs="Times New Roman"/>
          <w:color w:val="0070C0"/>
          <w:sz w:val="28"/>
          <w:szCs w:val="28"/>
          <w:lang w:val="uk-UA"/>
        </w:rPr>
        <w:t>#</w:t>
      </w:r>
      <w:proofErr w:type="spellStart"/>
      <w:r w:rsidRPr="00A57A71">
        <w:rPr>
          <w:rStyle w:val="af4"/>
          <w:rFonts w:asciiTheme="minorHAnsi" w:eastAsia="Liberation Serif" w:hAnsiTheme="minorHAnsi" w:cs="Times New Roman"/>
          <w:color w:val="0070C0"/>
          <w:sz w:val="28"/>
          <w:szCs w:val="28"/>
          <w:lang w:val="uk-UA"/>
        </w:rPr>
        <w:t>include</w:t>
      </w:r>
      <w:proofErr w:type="spellEnd"/>
      <w:r w:rsidRPr="00A57A71">
        <w:rPr>
          <w:rStyle w:val="af4"/>
          <w:rFonts w:asciiTheme="minorHAnsi" w:eastAsia="Liberation Serif" w:hAnsiTheme="minorHAnsi" w:cs="Times New Roman"/>
          <w:sz w:val="28"/>
          <w:szCs w:val="28"/>
          <w:lang w:val="uk-UA"/>
        </w:rPr>
        <w:t xml:space="preserve"> &lt;</w:t>
      </w:r>
      <w:proofErr w:type="spellStart"/>
      <w:r w:rsidRPr="00A57A71">
        <w:rPr>
          <w:rStyle w:val="af4"/>
          <w:rFonts w:asciiTheme="minorHAnsi" w:eastAsia="Liberation Serif" w:hAnsiTheme="minorHAnsi" w:cs="Times New Roman"/>
          <w:sz w:val="28"/>
          <w:szCs w:val="28"/>
          <w:lang w:val="uk-UA"/>
        </w:rPr>
        <w:t>stdio.h</w:t>
      </w:r>
      <w:proofErr w:type="spellEnd"/>
      <w:r w:rsidRPr="00A57A71">
        <w:rPr>
          <w:rStyle w:val="af4"/>
          <w:rFonts w:asciiTheme="minorHAnsi" w:eastAsia="Liberation Serif" w:hAnsiTheme="minorHAnsi" w:cs="Times New Roman"/>
          <w:sz w:val="28"/>
          <w:szCs w:val="28"/>
          <w:lang w:val="uk-UA"/>
        </w:rPr>
        <w:t>&gt;</w:t>
      </w:r>
    </w:p>
    <w:p w14:paraId="7E35BE89" w14:textId="77777777" w:rsidR="00CD6DFF" w:rsidRPr="00A57A71" w:rsidRDefault="00CD6DFF" w:rsidP="00BA261B">
      <w:pPr>
        <w:pStyle w:val="af8"/>
        <w:jc w:val="both"/>
        <w:rPr>
          <w:rFonts w:asciiTheme="minorHAnsi" w:hAnsiTheme="minorHAnsi" w:cs="Times New Roman"/>
          <w:sz w:val="28"/>
          <w:szCs w:val="28"/>
          <w:lang w:val="uk-UA"/>
        </w:rPr>
      </w:pPr>
      <w:r w:rsidRPr="00A57A71">
        <w:rPr>
          <w:rStyle w:val="af4"/>
          <w:rFonts w:asciiTheme="minorHAnsi" w:eastAsia="Liberation Serif" w:hAnsiTheme="minorHAnsi" w:cs="Times New Roman"/>
          <w:color w:val="0070C0"/>
          <w:sz w:val="28"/>
          <w:szCs w:val="28"/>
          <w:lang w:val="uk-UA"/>
        </w:rPr>
        <w:t>#</w:t>
      </w:r>
      <w:proofErr w:type="spellStart"/>
      <w:r w:rsidRPr="00A57A71">
        <w:rPr>
          <w:rStyle w:val="af4"/>
          <w:rFonts w:asciiTheme="minorHAnsi" w:eastAsia="Liberation Serif" w:hAnsiTheme="minorHAnsi" w:cs="Times New Roman"/>
          <w:color w:val="0070C0"/>
          <w:sz w:val="28"/>
          <w:szCs w:val="28"/>
          <w:lang w:val="uk-UA"/>
        </w:rPr>
        <w:t>include</w:t>
      </w:r>
      <w:proofErr w:type="spellEnd"/>
      <w:r w:rsidRPr="00A57A71">
        <w:rPr>
          <w:rStyle w:val="af4"/>
          <w:rFonts w:asciiTheme="minorHAnsi" w:eastAsia="Liberation Serif" w:hAnsiTheme="minorHAnsi" w:cs="Times New Roman"/>
          <w:sz w:val="28"/>
          <w:szCs w:val="28"/>
          <w:lang w:val="uk-UA"/>
        </w:rPr>
        <w:t xml:space="preserve"> &lt;</w:t>
      </w:r>
      <w:proofErr w:type="spellStart"/>
      <w:r w:rsidRPr="00A57A71">
        <w:rPr>
          <w:rStyle w:val="af4"/>
          <w:rFonts w:asciiTheme="minorHAnsi" w:eastAsia="Liberation Serif" w:hAnsiTheme="minorHAnsi" w:cs="Times New Roman"/>
          <w:sz w:val="28"/>
          <w:szCs w:val="28"/>
          <w:lang w:val="uk-UA"/>
        </w:rPr>
        <w:t>stdlib.h</w:t>
      </w:r>
      <w:proofErr w:type="spellEnd"/>
      <w:r w:rsidRPr="00A57A71">
        <w:rPr>
          <w:rStyle w:val="af4"/>
          <w:rFonts w:asciiTheme="minorHAnsi" w:eastAsia="Liberation Serif" w:hAnsiTheme="minorHAnsi" w:cs="Times New Roman"/>
          <w:sz w:val="28"/>
          <w:szCs w:val="28"/>
          <w:lang w:val="uk-UA"/>
        </w:rPr>
        <w:t>&gt;</w:t>
      </w:r>
    </w:p>
    <w:p w14:paraId="6EDB995C" w14:textId="77777777" w:rsidR="00CD6DFF" w:rsidRPr="00A57A71" w:rsidRDefault="00CD6DFF" w:rsidP="00BA261B">
      <w:pPr>
        <w:pStyle w:val="af8"/>
        <w:jc w:val="both"/>
        <w:rPr>
          <w:rFonts w:asciiTheme="minorHAnsi" w:hAnsiTheme="minorHAnsi" w:cs="Times New Roman"/>
          <w:sz w:val="28"/>
          <w:szCs w:val="28"/>
          <w:lang w:val="uk-UA" w:eastAsia="uk-UA"/>
        </w:rPr>
      </w:pPr>
    </w:p>
    <w:p w14:paraId="7997478B" w14:textId="77777777" w:rsidR="00CD6DFF" w:rsidRPr="00A57A71" w:rsidRDefault="00CD6DFF" w:rsidP="00BA261B">
      <w:pPr>
        <w:pStyle w:val="af8"/>
        <w:jc w:val="both"/>
        <w:rPr>
          <w:rFonts w:asciiTheme="minorHAnsi" w:hAnsiTheme="minorHAnsi" w:cs="Times New Roman"/>
          <w:sz w:val="28"/>
          <w:szCs w:val="28"/>
          <w:lang w:val="uk-UA"/>
        </w:rPr>
      </w:pPr>
      <w:proofErr w:type="spellStart"/>
      <w:r w:rsidRPr="00A57A71">
        <w:rPr>
          <w:rFonts w:asciiTheme="minorHAnsi" w:eastAsia="Times New Roman" w:hAnsiTheme="minorHAnsi" w:cs="Times New Roman"/>
          <w:color w:val="0070C0"/>
          <w:sz w:val="28"/>
          <w:szCs w:val="28"/>
          <w:lang w:val="uk-UA"/>
        </w:rPr>
        <w:t>int</w:t>
      </w:r>
      <w:proofErr w:type="spellEnd"/>
      <w:r w:rsidRPr="00A57A71">
        <w:rPr>
          <w:rFonts w:asciiTheme="minorHAnsi" w:eastAsia="Times New Roman" w:hAnsiTheme="minorHAnsi" w:cs="Times New Roman"/>
          <w:sz w:val="28"/>
          <w:szCs w:val="28"/>
          <w:lang w:val="uk-UA"/>
        </w:rPr>
        <w:t xml:space="preserve"> </w:t>
      </w:r>
      <w:proofErr w:type="spellStart"/>
      <w:r w:rsidRPr="00A57A71">
        <w:rPr>
          <w:rStyle w:val="af4"/>
          <w:rFonts w:asciiTheme="minorHAnsi" w:eastAsia="Liberation Serif" w:hAnsiTheme="minorHAnsi" w:cs="Times New Roman"/>
          <w:sz w:val="28"/>
          <w:szCs w:val="28"/>
          <w:lang w:val="uk-UA"/>
        </w:rPr>
        <w:t>main</w:t>
      </w:r>
      <w:proofErr w:type="spellEnd"/>
      <w:r w:rsidRPr="00A57A71">
        <w:rPr>
          <w:rStyle w:val="af4"/>
          <w:rFonts w:asciiTheme="minorHAnsi" w:eastAsia="Liberation Serif" w:hAnsiTheme="minorHAnsi" w:cs="Times New Roman"/>
          <w:sz w:val="28"/>
          <w:szCs w:val="28"/>
          <w:lang w:val="uk-UA"/>
        </w:rPr>
        <w:t>() {</w:t>
      </w:r>
    </w:p>
    <w:p w14:paraId="3BA099B4" w14:textId="77777777" w:rsidR="00CD6DFF" w:rsidRPr="00A57A71" w:rsidRDefault="00CD6DFF" w:rsidP="00BA261B">
      <w:pPr>
        <w:pStyle w:val="af8"/>
        <w:jc w:val="both"/>
        <w:rPr>
          <w:rFonts w:asciiTheme="minorHAnsi" w:hAnsiTheme="minorHAnsi" w:cs="Times New Roman"/>
          <w:color w:val="00B050"/>
          <w:sz w:val="28"/>
          <w:szCs w:val="28"/>
          <w:lang w:val="uk-UA"/>
        </w:rPr>
      </w:pPr>
      <w:r w:rsidRPr="00A57A71">
        <w:rPr>
          <w:rStyle w:val="af4"/>
          <w:rFonts w:asciiTheme="minorHAnsi" w:eastAsia="Liberation Serif" w:hAnsiTheme="minorHAnsi" w:cs="Times New Roman"/>
          <w:color w:val="00B050"/>
          <w:sz w:val="28"/>
          <w:szCs w:val="28"/>
          <w:lang w:val="uk-UA"/>
        </w:rPr>
        <w:t xml:space="preserve">//З допомогою змінної </w:t>
      </w:r>
      <w:proofErr w:type="spellStart"/>
      <w:r w:rsidRPr="00A57A71">
        <w:rPr>
          <w:rStyle w:val="af4"/>
          <w:rFonts w:asciiTheme="minorHAnsi" w:eastAsia="Liberation Serif" w:hAnsiTheme="minorHAnsi" w:cs="Times New Roman"/>
          <w:color w:val="00B050"/>
          <w:sz w:val="28"/>
          <w:szCs w:val="28"/>
          <w:lang w:val="uk-UA"/>
        </w:rPr>
        <w:t>file</w:t>
      </w:r>
      <w:proofErr w:type="spellEnd"/>
      <w:r w:rsidRPr="00A57A71">
        <w:rPr>
          <w:rStyle w:val="af4"/>
          <w:rFonts w:asciiTheme="minorHAnsi" w:eastAsia="Liberation Serif" w:hAnsiTheme="minorHAnsi" w:cs="Times New Roman"/>
          <w:color w:val="00B050"/>
          <w:sz w:val="28"/>
          <w:szCs w:val="28"/>
          <w:lang w:val="uk-UA"/>
        </w:rPr>
        <w:t xml:space="preserve"> будемо мати доступ до файлу</w:t>
      </w:r>
    </w:p>
    <w:p w14:paraId="1B35721F" w14:textId="77777777" w:rsidR="00CD6DFF" w:rsidRPr="00A57A71" w:rsidRDefault="00CD6DFF" w:rsidP="00BA261B">
      <w:pPr>
        <w:pStyle w:val="af8"/>
        <w:jc w:val="both"/>
        <w:rPr>
          <w:rFonts w:asciiTheme="minorHAnsi" w:hAnsiTheme="minorHAnsi" w:cs="Times New Roman"/>
          <w:sz w:val="28"/>
          <w:szCs w:val="28"/>
          <w:lang w:val="uk-UA"/>
        </w:rPr>
      </w:pPr>
      <w:r w:rsidRPr="00A57A71">
        <w:rPr>
          <w:rStyle w:val="af4"/>
          <w:rFonts w:asciiTheme="minorHAnsi" w:eastAsia="Liberation Serif" w:hAnsiTheme="minorHAnsi" w:cs="Times New Roman"/>
          <w:color w:val="0070C0"/>
          <w:sz w:val="28"/>
          <w:szCs w:val="28"/>
          <w:lang w:val="uk-UA"/>
        </w:rPr>
        <w:t>FILE</w:t>
      </w:r>
      <w:r w:rsidRPr="00A57A71">
        <w:rPr>
          <w:rFonts w:asciiTheme="minorHAnsi" w:eastAsia="Times New Roman" w:hAnsiTheme="minorHAnsi" w:cs="Times New Roman"/>
          <w:sz w:val="28"/>
          <w:szCs w:val="28"/>
          <w:lang w:val="uk-UA"/>
        </w:rPr>
        <w:t xml:space="preserve"> </w:t>
      </w:r>
      <w:r w:rsidRPr="00A57A71">
        <w:rPr>
          <w:rStyle w:val="af4"/>
          <w:rFonts w:asciiTheme="minorHAnsi" w:eastAsia="Liberation Serif" w:hAnsiTheme="minorHAnsi" w:cs="Times New Roman"/>
          <w:sz w:val="28"/>
          <w:szCs w:val="28"/>
          <w:lang w:val="uk-UA"/>
        </w:rPr>
        <w:t>*</w:t>
      </w:r>
      <w:proofErr w:type="spellStart"/>
      <w:r w:rsidRPr="00A57A71">
        <w:rPr>
          <w:rStyle w:val="af4"/>
          <w:rFonts w:asciiTheme="minorHAnsi" w:eastAsia="Liberation Serif" w:hAnsiTheme="minorHAnsi" w:cs="Times New Roman"/>
          <w:sz w:val="28"/>
          <w:szCs w:val="28"/>
          <w:lang w:val="uk-UA"/>
        </w:rPr>
        <w:t>file</w:t>
      </w:r>
      <w:proofErr w:type="spellEnd"/>
      <w:r w:rsidRPr="00A57A71">
        <w:rPr>
          <w:rStyle w:val="af4"/>
          <w:rFonts w:asciiTheme="minorHAnsi" w:eastAsia="Liberation Serif" w:hAnsiTheme="minorHAnsi" w:cs="Times New Roman"/>
          <w:sz w:val="28"/>
          <w:szCs w:val="28"/>
          <w:lang w:val="uk-UA"/>
        </w:rPr>
        <w:t>;</w:t>
      </w:r>
    </w:p>
    <w:p w14:paraId="6C67E008" w14:textId="77777777" w:rsidR="00CD6DFF" w:rsidRPr="00A57A71" w:rsidRDefault="00CD6DFF" w:rsidP="00BA261B">
      <w:pPr>
        <w:pStyle w:val="af8"/>
        <w:jc w:val="both"/>
        <w:rPr>
          <w:rFonts w:asciiTheme="minorHAnsi" w:hAnsiTheme="minorHAnsi" w:cs="Times New Roman"/>
          <w:color w:val="00B050"/>
          <w:sz w:val="28"/>
          <w:szCs w:val="28"/>
          <w:lang w:val="uk-UA"/>
        </w:rPr>
      </w:pPr>
      <w:r w:rsidRPr="00A57A71">
        <w:rPr>
          <w:rStyle w:val="af4"/>
          <w:rFonts w:asciiTheme="minorHAnsi" w:eastAsia="Liberation Serif" w:hAnsiTheme="minorHAnsi" w:cs="Times New Roman"/>
          <w:color w:val="00B050"/>
          <w:sz w:val="28"/>
          <w:szCs w:val="28"/>
          <w:lang w:val="uk-UA"/>
        </w:rPr>
        <w:t>//Відкриваємо текстовий файл з правами на запис</w:t>
      </w:r>
    </w:p>
    <w:p w14:paraId="680A8BC3" w14:textId="77777777" w:rsidR="00CD6DFF" w:rsidRPr="00A57A71" w:rsidRDefault="00CD6DFF" w:rsidP="00BA261B">
      <w:pPr>
        <w:pStyle w:val="af8"/>
        <w:jc w:val="both"/>
        <w:rPr>
          <w:rFonts w:asciiTheme="minorHAnsi" w:hAnsiTheme="minorHAnsi" w:cs="Times New Roman"/>
          <w:sz w:val="28"/>
          <w:szCs w:val="28"/>
          <w:lang w:val="uk-UA"/>
        </w:rPr>
      </w:pPr>
      <w:proofErr w:type="spellStart"/>
      <w:r w:rsidRPr="00A57A71">
        <w:rPr>
          <w:rStyle w:val="af4"/>
          <w:rFonts w:asciiTheme="minorHAnsi" w:eastAsia="Liberation Serif" w:hAnsiTheme="minorHAnsi" w:cs="Times New Roman"/>
          <w:sz w:val="28"/>
          <w:szCs w:val="28"/>
          <w:lang w:val="uk-UA"/>
        </w:rPr>
        <w:t>file</w:t>
      </w:r>
      <w:proofErr w:type="spellEnd"/>
      <w:r w:rsidRPr="00A57A71">
        <w:rPr>
          <w:rStyle w:val="af4"/>
          <w:rFonts w:asciiTheme="minorHAnsi" w:eastAsia="Liberation Serif" w:hAnsiTheme="minorHAnsi" w:cs="Times New Roman"/>
          <w:sz w:val="28"/>
          <w:szCs w:val="28"/>
          <w:lang w:val="uk-UA"/>
        </w:rPr>
        <w:t xml:space="preserve"> = </w:t>
      </w:r>
      <w:proofErr w:type="spellStart"/>
      <w:r w:rsidRPr="00A57A71">
        <w:rPr>
          <w:rStyle w:val="af4"/>
          <w:rFonts w:asciiTheme="minorHAnsi" w:eastAsia="Liberation Serif" w:hAnsiTheme="minorHAnsi" w:cs="Times New Roman"/>
          <w:sz w:val="28"/>
          <w:szCs w:val="28"/>
          <w:lang w:val="uk-UA"/>
        </w:rPr>
        <w:t>fopen</w:t>
      </w:r>
      <w:proofErr w:type="spellEnd"/>
      <w:r w:rsidRPr="00A57A71">
        <w:rPr>
          <w:rStyle w:val="af4"/>
          <w:rFonts w:asciiTheme="minorHAnsi" w:eastAsia="Liberation Serif" w:hAnsiTheme="minorHAnsi" w:cs="Times New Roman"/>
          <w:sz w:val="28"/>
          <w:szCs w:val="28"/>
          <w:lang w:val="uk-UA"/>
        </w:rPr>
        <w:t>("C:/c/test.txt", "</w:t>
      </w:r>
      <w:proofErr w:type="spellStart"/>
      <w:r w:rsidRPr="00A57A71">
        <w:rPr>
          <w:rStyle w:val="af4"/>
          <w:rFonts w:asciiTheme="minorHAnsi" w:eastAsia="Liberation Serif" w:hAnsiTheme="minorHAnsi" w:cs="Times New Roman"/>
          <w:sz w:val="28"/>
          <w:szCs w:val="28"/>
          <w:lang w:val="uk-UA"/>
        </w:rPr>
        <w:t>w+t</w:t>
      </w:r>
      <w:proofErr w:type="spellEnd"/>
      <w:r w:rsidRPr="00A57A71">
        <w:rPr>
          <w:rStyle w:val="af4"/>
          <w:rFonts w:asciiTheme="minorHAnsi" w:eastAsia="Liberation Serif" w:hAnsiTheme="minorHAnsi" w:cs="Times New Roman"/>
          <w:sz w:val="28"/>
          <w:szCs w:val="28"/>
          <w:lang w:val="uk-UA"/>
        </w:rPr>
        <w:t>");</w:t>
      </w:r>
    </w:p>
    <w:p w14:paraId="77A0B797" w14:textId="77777777" w:rsidR="00CD6DFF" w:rsidRPr="00A57A71" w:rsidRDefault="00CD6DFF" w:rsidP="00BA261B">
      <w:pPr>
        <w:pStyle w:val="af8"/>
        <w:jc w:val="both"/>
        <w:rPr>
          <w:rFonts w:asciiTheme="minorHAnsi" w:hAnsiTheme="minorHAnsi" w:cs="Times New Roman"/>
          <w:color w:val="00B050"/>
          <w:sz w:val="28"/>
          <w:szCs w:val="28"/>
          <w:lang w:val="uk-UA"/>
        </w:rPr>
      </w:pPr>
      <w:r w:rsidRPr="00A57A71">
        <w:rPr>
          <w:rStyle w:val="af4"/>
          <w:rFonts w:asciiTheme="minorHAnsi" w:eastAsia="Liberation Serif" w:hAnsiTheme="minorHAnsi" w:cs="Times New Roman"/>
          <w:color w:val="00B050"/>
          <w:sz w:val="28"/>
          <w:szCs w:val="28"/>
          <w:lang w:val="uk-UA"/>
        </w:rPr>
        <w:t>//Пишемо в файл</w:t>
      </w:r>
    </w:p>
    <w:p w14:paraId="6BB01071" w14:textId="77777777" w:rsidR="00CD6DFF" w:rsidRPr="00A57A71" w:rsidRDefault="00CD6DFF" w:rsidP="00BA261B">
      <w:pPr>
        <w:pStyle w:val="af8"/>
        <w:jc w:val="both"/>
        <w:rPr>
          <w:rFonts w:asciiTheme="minorHAnsi" w:hAnsiTheme="minorHAnsi" w:cs="Times New Roman"/>
          <w:sz w:val="28"/>
          <w:szCs w:val="28"/>
          <w:lang w:val="uk-UA"/>
        </w:rPr>
      </w:pPr>
      <w:proofErr w:type="spellStart"/>
      <w:r w:rsidRPr="00A57A71">
        <w:rPr>
          <w:rStyle w:val="af4"/>
          <w:rFonts w:asciiTheme="minorHAnsi" w:eastAsia="Liberation Serif" w:hAnsiTheme="minorHAnsi" w:cs="Times New Roman"/>
          <w:sz w:val="28"/>
          <w:szCs w:val="28"/>
          <w:lang w:val="uk-UA"/>
        </w:rPr>
        <w:t>fprintf</w:t>
      </w:r>
      <w:proofErr w:type="spellEnd"/>
      <w:r w:rsidRPr="00A57A71">
        <w:rPr>
          <w:rStyle w:val="af4"/>
          <w:rFonts w:asciiTheme="minorHAnsi" w:eastAsia="Liberation Serif" w:hAnsiTheme="minorHAnsi" w:cs="Times New Roman"/>
          <w:sz w:val="28"/>
          <w:szCs w:val="28"/>
          <w:lang w:val="uk-UA"/>
        </w:rPr>
        <w:t>(</w:t>
      </w:r>
      <w:proofErr w:type="spellStart"/>
      <w:r w:rsidRPr="00A57A71">
        <w:rPr>
          <w:rStyle w:val="af4"/>
          <w:rFonts w:asciiTheme="minorHAnsi" w:eastAsia="Liberation Serif" w:hAnsiTheme="minorHAnsi" w:cs="Times New Roman"/>
          <w:sz w:val="28"/>
          <w:szCs w:val="28"/>
          <w:lang w:val="uk-UA"/>
        </w:rPr>
        <w:t>file</w:t>
      </w:r>
      <w:proofErr w:type="spellEnd"/>
      <w:r w:rsidRPr="00A57A71">
        <w:rPr>
          <w:rStyle w:val="af4"/>
          <w:rFonts w:asciiTheme="minorHAnsi" w:eastAsia="Liberation Serif" w:hAnsiTheme="minorHAnsi" w:cs="Times New Roman"/>
          <w:sz w:val="28"/>
          <w:szCs w:val="28"/>
          <w:lang w:val="uk-UA"/>
        </w:rPr>
        <w:t>, "</w:t>
      </w:r>
      <w:proofErr w:type="spellStart"/>
      <w:r w:rsidRPr="00A57A71">
        <w:rPr>
          <w:rStyle w:val="af4"/>
          <w:rFonts w:asciiTheme="minorHAnsi" w:eastAsia="Liberation Serif" w:hAnsiTheme="minorHAnsi" w:cs="Times New Roman"/>
          <w:sz w:val="28"/>
          <w:szCs w:val="28"/>
          <w:lang w:val="uk-UA"/>
        </w:rPr>
        <w:t>Hello</w:t>
      </w:r>
      <w:proofErr w:type="spellEnd"/>
      <w:r w:rsidRPr="00A57A71">
        <w:rPr>
          <w:rStyle w:val="af4"/>
          <w:rFonts w:asciiTheme="minorHAnsi" w:eastAsia="Liberation Serif" w:hAnsiTheme="minorHAnsi" w:cs="Times New Roman"/>
          <w:sz w:val="28"/>
          <w:szCs w:val="28"/>
          <w:lang w:val="uk-UA"/>
        </w:rPr>
        <w:t xml:space="preserve">, </w:t>
      </w:r>
      <w:proofErr w:type="spellStart"/>
      <w:r w:rsidRPr="00A57A71">
        <w:rPr>
          <w:rStyle w:val="af4"/>
          <w:rFonts w:asciiTheme="minorHAnsi" w:eastAsia="Liberation Serif" w:hAnsiTheme="minorHAnsi" w:cs="Times New Roman"/>
          <w:sz w:val="28"/>
          <w:szCs w:val="28"/>
          <w:lang w:val="uk-UA"/>
        </w:rPr>
        <w:t>World</w:t>
      </w:r>
      <w:proofErr w:type="spellEnd"/>
      <w:r w:rsidRPr="00A57A71">
        <w:rPr>
          <w:rStyle w:val="af4"/>
          <w:rFonts w:asciiTheme="minorHAnsi" w:eastAsia="Liberation Serif" w:hAnsiTheme="minorHAnsi" w:cs="Times New Roman"/>
          <w:sz w:val="28"/>
          <w:szCs w:val="28"/>
          <w:lang w:val="uk-UA"/>
        </w:rPr>
        <w:t>!");</w:t>
      </w:r>
    </w:p>
    <w:p w14:paraId="5C73B12A" w14:textId="77777777" w:rsidR="00CD6DFF" w:rsidRPr="00A57A71" w:rsidRDefault="00CD6DFF" w:rsidP="00BA261B">
      <w:pPr>
        <w:pStyle w:val="af8"/>
        <w:jc w:val="both"/>
        <w:rPr>
          <w:rFonts w:asciiTheme="minorHAnsi" w:hAnsiTheme="minorHAnsi" w:cs="Times New Roman"/>
          <w:color w:val="00B050"/>
          <w:sz w:val="28"/>
          <w:szCs w:val="28"/>
          <w:lang w:val="uk-UA"/>
        </w:rPr>
      </w:pPr>
      <w:r w:rsidRPr="00A57A71">
        <w:rPr>
          <w:rStyle w:val="af4"/>
          <w:rFonts w:asciiTheme="minorHAnsi" w:eastAsia="Liberation Serif" w:hAnsiTheme="minorHAnsi" w:cs="Times New Roman"/>
          <w:color w:val="00B050"/>
          <w:sz w:val="28"/>
          <w:szCs w:val="28"/>
          <w:lang w:val="uk-UA"/>
        </w:rPr>
        <w:t>//Закриваємо файл</w:t>
      </w:r>
    </w:p>
    <w:p w14:paraId="5D608AAC" w14:textId="77777777" w:rsidR="00CD6DFF" w:rsidRPr="00A57A71" w:rsidRDefault="00CD6DFF" w:rsidP="00BA261B">
      <w:pPr>
        <w:pStyle w:val="af8"/>
        <w:jc w:val="both"/>
        <w:rPr>
          <w:rFonts w:asciiTheme="minorHAnsi" w:hAnsiTheme="minorHAnsi" w:cs="Times New Roman"/>
          <w:sz w:val="28"/>
          <w:szCs w:val="28"/>
          <w:lang w:val="uk-UA"/>
        </w:rPr>
      </w:pPr>
      <w:proofErr w:type="spellStart"/>
      <w:r w:rsidRPr="00A57A71">
        <w:rPr>
          <w:rStyle w:val="af4"/>
          <w:rFonts w:asciiTheme="minorHAnsi" w:eastAsia="Liberation Serif" w:hAnsiTheme="minorHAnsi" w:cs="Times New Roman"/>
          <w:sz w:val="28"/>
          <w:szCs w:val="28"/>
          <w:lang w:val="uk-UA"/>
        </w:rPr>
        <w:t>fclose</w:t>
      </w:r>
      <w:proofErr w:type="spellEnd"/>
      <w:r w:rsidRPr="00A57A71">
        <w:rPr>
          <w:rStyle w:val="af4"/>
          <w:rFonts w:asciiTheme="minorHAnsi" w:eastAsia="Liberation Serif" w:hAnsiTheme="minorHAnsi" w:cs="Times New Roman"/>
          <w:sz w:val="28"/>
          <w:szCs w:val="28"/>
          <w:lang w:val="uk-UA"/>
        </w:rPr>
        <w:t>(</w:t>
      </w:r>
      <w:proofErr w:type="spellStart"/>
      <w:r w:rsidRPr="00A57A71">
        <w:rPr>
          <w:rStyle w:val="af4"/>
          <w:rFonts w:asciiTheme="minorHAnsi" w:eastAsia="Liberation Serif" w:hAnsiTheme="minorHAnsi" w:cs="Times New Roman"/>
          <w:sz w:val="28"/>
          <w:szCs w:val="28"/>
          <w:lang w:val="uk-UA"/>
        </w:rPr>
        <w:t>file</w:t>
      </w:r>
      <w:proofErr w:type="spellEnd"/>
      <w:r w:rsidRPr="00A57A71">
        <w:rPr>
          <w:rStyle w:val="af4"/>
          <w:rFonts w:asciiTheme="minorHAnsi" w:eastAsia="Liberation Serif" w:hAnsiTheme="minorHAnsi" w:cs="Times New Roman"/>
          <w:sz w:val="28"/>
          <w:szCs w:val="28"/>
          <w:lang w:val="uk-UA"/>
        </w:rPr>
        <w:t>);</w:t>
      </w:r>
    </w:p>
    <w:p w14:paraId="5BB4D055"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r w:rsidRPr="00A57A71">
        <w:rPr>
          <w:rStyle w:val="af4"/>
          <w:rFonts w:asciiTheme="minorHAnsi" w:eastAsia="Liberation Serif" w:hAnsiTheme="minorHAnsi" w:cs="Times New Roman"/>
          <w:sz w:val="28"/>
          <w:szCs w:val="28"/>
          <w:lang w:val="uk-UA"/>
        </w:rPr>
        <w:t>}</w:t>
      </w:r>
    </w:p>
    <w:p w14:paraId="42A943A4"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p>
    <w:p w14:paraId="7294C098" w14:textId="77777777" w:rsidR="00CD6DFF" w:rsidRPr="00A57A71" w:rsidRDefault="00CD6DFF" w:rsidP="00BA261B">
      <w:pPr>
        <w:jc w:val="both"/>
        <w:rPr>
          <w:rFonts w:ascii="Times New Roman" w:hAnsi="Times New Roman" w:cs="Times New Roman"/>
          <w:sz w:val="28"/>
          <w:szCs w:val="28"/>
          <w:lang w:val="uk-UA"/>
        </w:rPr>
      </w:pPr>
      <w:proofErr w:type="spellStart"/>
      <w:r w:rsidRPr="00A57A71">
        <w:rPr>
          <w:rFonts w:ascii="Times New Roman" w:hAnsi="Times New Roman" w:cs="Times New Roman"/>
          <w:sz w:val="28"/>
          <w:szCs w:val="28"/>
          <w:lang w:val="uk-UA"/>
        </w:rPr>
        <w:t>Вiдкриття</w:t>
      </w:r>
      <w:proofErr w:type="spellEnd"/>
      <w:r w:rsidRPr="00A57A71">
        <w:rPr>
          <w:rFonts w:ascii="Times New Roman" w:hAnsi="Times New Roman" w:cs="Times New Roman"/>
          <w:sz w:val="28"/>
          <w:szCs w:val="28"/>
          <w:lang w:val="uk-UA"/>
        </w:rPr>
        <w:t xml:space="preserve"> файлу може </w:t>
      </w:r>
      <w:proofErr w:type="spellStart"/>
      <w:r w:rsidRPr="00A57A71">
        <w:rPr>
          <w:rFonts w:ascii="Times New Roman" w:hAnsi="Times New Roman" w:cs="Times New Roman"/>
          <w:sz w:val="28"/>
          <w:szCs w:val="28"/>
          <w:lang w:val="uk-UA"/>
        </w:rPr>
        <w:t>вiдбутися</w:t>
      </w:r>
      <w:proofErr w:type="spellEnd"/>
      <w:r w:rsidRPr="00A57A71">
        <w:rPr>
          <w:rFonts w:ascii="Times New Roman" w:hAnsi="Times New Roman" w:cs="Times New Roman"/>
          <w:sz w:val="28"/>
          <w:szCs w:val="28"/>
          <w:lang w:val="uk-UA"/>
        </w:rPr>
        <w:t xml:space="preserve"> з </w:t>
      </w:r>
      <w:proofErr w:type="spellStart"/>
      <w:r w:rsidRPr="00A57A71">
        <w:rPr>
          <w:rFonts w:ascii="Times New Roman" w:hAnsi="Times New Roman" w:cs="Times New Roman"/>
          <w:sz w:val="28"/>
          <w:szCs w:val="28"/>
          <w:lang w:val="uk-UA"/>
        </w:rPr>
        <w:t>успiхом</w:t>
      </w:r>
      <w:proofErr w:type="spellEnd"/>
      <w:r w:rsidRPr="00A57A71">
        <w:rPr>
          <w:rFonts w:ascii="Times New Roman" w:hAnsi="Times New Roman" w:cs="Times New Roman"/>
          <w:sz w:val="28"/>
          <w:szCs w:val="28"/>
          <w:lang w:val="uk-UA"/>
        </w:rPr>
        <w:t xml:space="preserve"> або з </w:t>
      </w:r>
      <w:proofErr w:type="spellStart"/>
      <w:r w:rsidRPr="00A57A71">
        <w:rPr>
          <w:rFonts w:ascii="Times New Roman" w:hAnsi="Times New Roman" w:cs="Times New Roman"/>
          <w:sz w:val="28"/>
          <w:szCs w:val="28"/>
          <w:lang w:val="uk-UA"/>
        </w:rPr>
        <w:t>неуспiхом</w:t>
      </w:r>
      <w:proofErr w:type="spellEnd"/>
      <w:r w:rsidRPr="00A57A71">
        <w:rPr>
          <w:rFonts w:ascii="Times New Roman" w:hAnsi="Times New Roman" w:cs="Times New Roman"/>
          <w:sz w:val="28"/>
          <w:szCs w:val="28"/>
          <w:lang w:val="uk-UA"/>
        </w:rPr>
        <w:t xml:space="preserve">. У випадку </w:t>
      </w:r>
      <w:proofErr w:type="spellStart"/>
      <w:r w:rsidRPr="00A57A71">
        <w:rPr>
          <w:rFonts w:ascii="Times New Roman" w:hAnsi="Times New Roman" w:cs="Times New Roman"/>
          <w:sz w:val="28"/>
          <w:szCs w:val="28"/>
          <w:lang w:val="uk-UA"/>
        </w:rPr>
        <w:t>успiху</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функцiя</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fopen</w:t>
      </w:r>
      <w:proofErr w:type="spellEnd"/>
      <w:r w:rsidRPr="00A57A71">
        <w:rPr>
          <w:rFonts w:ascii="Times New Roman" w:hAnsi="Times New Roman" w:cs="Times New Roman"/>
          <w:sz w:val="28"/>
          <w:szCs w:val="28"/>
          <w:lang w:val="uk-UA"/>
        </w:rPr>
        <w:t xml:space="preserve"> створює в </w:t>
      </w:r>
      <w:proofErr w:type="spellStart"/>
      <w:r w:rsidRPr="00A57A71">
        <w:rPr>
          <w:rFonts w:ascii="Times New Roman" w:hAnsi="Times New Roman" w:cs="Times New Roman"/>
          <w:sz w:val="28"/>
          <w:szCs w:val="28"/>
          <w:lang w:val="uk-UA"/>
        </w:rPr>
        <w:t>пам'ятi</w:t>
      </w:r>
      <w:proofErr w:type="spellEnd"/>
      <w:r w:rsidRPr="00A57A71">
        <w:rPr>
          <w:rFonts w:ascii="Times New Roman" w:hAnsi="Times New Roman" w:cs="Times New Roman"/>
          <w:sz w:val="28"/>
          <w:szCs w:val="28"/>
          <w:lang w:val="uk-UA"/>
        </w:rPr>
        <w:t xml:space="preserve"> службову структуру даних - </w:t>
      </w:r>
      <w:proofErr w:type="spellStart"/>
      <w:r w:rsidRPr="00A57A71">
        <w:rPr>
          <w:rFonts w:ascii="Times New Roman" w:hAnsi="Times New Roman" w:cs="Times New Roman"/>
          <w:sz w:val="28"/>
          <w:szCs w:val="28"/>
          <w:lang w:val="uk-UA"/>
        </w:rPr>
        <w:t>потiк</w:t>
      </w:r>
      <w:proofErr w:type="spellEnd"/>
      <w:r w:rsidRPr="00A57A71">
        <w:rPr>
          <w:rFonts w:ascii="Times New Roman" w:hAnsi="Times New Roman" w:cs="Times New Roman"/>
          <w:sz w:val="28"/>
          <w:szCs w:val="28"/>
          <w:lang w:val="uk-UA"/>
        </w:rPr>
        <w:t xml:space="preserve">, зв'язаний з </w:t>
      </w:r>
      <w:proofErr w:type="spellStart"/>
      <w:r w:rsidRPr="00A57A71">
        <w:rPr>
          <w:rFonts w:ascii="Times New Roman" w:hAnsi="Times New Roman" w:cs="Times New Roman"/>
          <w:sz w:val="28"/>
          <w:szCs w:val="28"/>
          <w:lang w:val="uk-UA"/>
        </w:rPr>
        <w:t>потрiбним</w:t>
      </w:r>
      <w:proofErr w:type="spellEnd"/>
      <w:r w:rsidRPr="00A57A71">
        <w:rPr>
          <w:rFonts w:ascii="Times New Roman" w:hAnsi="Times New Roman" w:cs="Times New Roman"/>
          <w:sz w:val="28"/>
          <w:szCs w:val="28"/>
          <w:lang w:val="uk-UA"/>
        </w:rPr>
        <w:t xml:space="preserve"> файлом на диску, та повертає </w:t>
      </w:r>
      <w:proofErr w:type="spellStart"/>
      <w:r w:rsidRPr="00A57A71">
        <w:rPr>
          <w:rFonts w:ascii="Times New Roman" w:hAnsi="Times New Roman" w:cs="Times New Roman"/>
          <w:sz w:val="28"/>
          <w:szCs w:val="28"/>
          <w:lang w:val="uk-UA"/>
        </w:rPr>
        <w:t>вказівникна</w:t>
      </w:r>
      <w:proofErr w:type="spellEnd"/>
      <w:r w:rsidRPr="00A57A71">
        <w:rPr>
          <w:rFonts w:ascii="Times New Roman" w:hAnsi="Times New Roman" w:cs="Times New Roman"/>
          <w:sz w:val="28"/>
          <w:szCs w:val="28"/>
          <w:lang w:val="uk-UA"/>
        </w:rPr>
        <w:t xml:space="preserve"> цей </w:t>
      </w:r>
      <w:proofErr w:type="spellStart"/>
      <w:r w:rsidRPr="00A57A71">
        <w:rPr>
          <w:rFonts w:ascii="Times New Roman" w:hAnsi="Times New Roman" w:cs="Times New Roman"/>
          <w:sz w:val="28"/>
          <w:szCs w:val="28"/>
          <w:lang w:val="uk-UA"/>
        </w:rPr>
        <w:t>потiк</w:t>
      </w:r>
      <w:proofErr w:type="spellEnd"/>
      <w:r w:rsidRPr="00A57A71">
        <w:rPr>
          <w:rFonts w:ascii="Times New Roman" w:hAnsi="Times New Roman" w:cs="Times New Roman"/>
          <w:sz w:val="28"/>
          <w:szCs w:val="28"/>
          <w:lang w:val="uk-UA"/>
        </w:rPr>
        <w:t xml:space="preserve">. Цей вказівник </w:t>
      </w:r>
      <w:proofErr w:type="spellStart"/>
      <w:r w:rsidRPr="00A57A71">
        <w:rPr>
          <w:rFonts w:ascii="Times New Roman" w:hAnsi="Times New Roman" w:cs="Times New Roman"/>
          <w:sz w:val="28"/>
          <w:szCs w:val="28"/>
          <w:lang w:val="uk-UA"/>
        </w:rPr>
        <w:t>потрiбно</w:t>
      </w:r>
      <w:proofErr w:type="spellEnd"/>
      <w:r w:rsidRPr="00A57A71">
        <w:rPr>
          <w:rFonts w:ascii="Times New Roman" w:hAnsi="Times New Roman" w:cs="Times New Roman"/>
          <w:sz w:val="28"/>
          <w:szCs w:val="28"/>
          <w:lang w:val="uk-UA"/>
        </w:rPr>
        <w:t xml:space="preserve"> зберегти в </w:t>
      </w:r>
      <w:proofErr w:type="spellStart"/>
      <w:r w:rsidRPr="00A57A71">
        <w:rPr>
          <w:rFonts w:ascii="Times New Roman" w:hAnsi="Times New Roman" w:cs="Times New Roman"/>
          <w:sz w:val="28"/>
          <w:szCs w:val="28"/>
          <w:lang w:val="uk-UA"/>
        </w:rPr>
        <w:t>деякiй</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змiннiй</w:t>
      </w:r>
      <w:proofErr w:type="spellEnd"/>
      <w:r w:rsidRPr="00A57A71">
        <w:rPr>
          <w:rFonts w:ascii="Times New Roman" w:hAnsi="Times New Roman" w:cs="Times New Roman"/>
          <w:sz w:val="28"/>
          <w:szCs w:val="28"/>
          <w:lang w:val="uk-UA"/>
        </w:rPr>
        <w:t xml:space="preserve"> та </w:t>
      </w:r>
      <w:proofErr w:type="spellStart"/>
      <w:r w:rsidRPr="00A57A71">
        <w:rPr>
          <w:rFonts w:ascii="Times New Roman" w:hAnsi="Times New Roman" w:cs="Times New Roman"/>
          <w:sz w:val="28"/>
          <w:szCs w:val="28"/>
          <w:lang w:val="uk-UA"/>
        </w:rPr>
        <w:t>потiм</w:t>
      </w:r>
      <w:proofErr w:type="spellEnd"/>
      <w:r w:rsidRPr="00A57A71">
        <w:rPr>
          <w:rFonts w:ascii="Times New Roman" w:hAnsi="Times New Roman" w:cs="Times New Roman"/>
          <w:sz w:val="28"/>
          <w:szCs w:val="28"/>
          <w:lang w:val="uk-UA"/>
        </w:rPr>
        <w:t xml:space="preserve"> використовувати в </w:t>
      </w:r>
      <w:proofErr w:type="spellStart"/>
      <w:r w:rsidRPr="00A57A71">
        <w:rPr>
          <w:rFonts w:ascii="Times New Roman" w:hAnsi="Times New Roman" w:cs="Times New Roman"/>
          <w:sz w:val="28"/>
          <w:szCs w:val="28"/>
          <w:lang w:val="uk-UA"/>
        </w:rPr>
        <w:t>усiх</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операцiях</w:t>
      </w:r>
      <w:proofErr w:type="spellEnd"/>
      <w:r w:rsidRPr="00A57A71">
        <w:rPr>
          <w:rFonts w:ascii="Times New Roman" w:hAnsi="Times New Roman" w:cs="Times New Roman"/>
          <w:sz w:val="28"/>
          <w:szCs w:val="28"/>
          <w:lang w:val="uk-UA"/>
        </w:rPr>
        <w:t xml:space="preserve"> введення-виведення (див. приклад вище). </w:t>
      </w:r>
    </w:p>
    <w:p w14:paraId="4FAD7523" w14:textId="77777777" w:rsidR="00CD6DFF" w:rsidRPr="00A57A71" w:rsidRDefault="00CD6DFF" w:rsidP="00BA261B">
      <w:pPr>
        <w:jc w:val="both"/>
        <w:rPr>
          <w:rFonts w:ascii="Times New Roman" w:hAnsi="Times New Roman" w:cs="Times New Roman"/>
          <w:sz w:val="28"/>
          <w:szCs w:val="28"/>
          <w:lang w:val="uk-UA"/>
        </w:rPr>
      </w:pPr>
      <w:proofErr w:type="spellStart"/>
      <w:r w:rsidRPr="00A57A71">
        <w:rPr>
          <w:rFonts w:ascii="Times New Roman" w:hAnsi="Times New Roman" w:cs="Times New Roman"/>
          <w:sz w:val="28"/>
          <w:szCs w:val="28"/>
          <w:lang w:val="uk-UA"/>
        </w:rPr>
        <w:t>Неуспiх</w:t>
      </w:r>
      <w:proofErr w:type="spellEnd"/>
      <w:r w:rsidRPr="00A57A71">
        <w:rPr>
          <w:rFonts w:ascii="Times New Roman" w:hAnsi="Times New Roman" w:cs="Times New Roman"/>
          <w:sz w:val="28"/>
          <w:szCs w:val="28"/>
          <w:lang w:val="uk-UA"/>
        </w:rPr>
        <w:t xml:space="preserve"> при </w:t>
      </w:r>
      <w:proofErr w:type="spellStart"/>
      <w:r w:rsidRPr="00A57A71">
        <w:rPr>
          <w:rFonts w:ascii="Times New Roman" w:hAnsi="Times New Roman" w:cs="Times New Roman"/>
          <w:sz w:val="28"/>
          <w:szCs w:val="28"/>
          <w:lang w:val="uk-UA"/>
        </w:rPr>
        <w:t>спробi</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вiдкрити</w:t>
      </w:r>
      <w:proofErr w:type="spellEnd"/>
      <w:r w:rsidRPr="00A57A71">
        <w:rPr>
          <w:rFonts w:ascii="Times New Roman" w:hAnsi="Times New Roman" w:cs="Times New Roman"/>
          <w:sz w:val="28"/>
          <w:szCs w:val="28"/>
          <w:lang w:val="uk-UA"/>
        </w:rPr>
        <w:t xml:space="preserve"> файл може виникнути з таких причин: </w:t>
      </w:r>
    </w:p>
    <w:p w14:paraId="4C73AB89" w14:textId="77777777" w:rsidR="00CD6DFF" w:rsidRPr="00A57A71" w:rsidRDefault="00CD6DFF" w:rsidP="00355704">
      <w:pPr>
        <w:pStyle w:val="a3"/>
        <w:numPr>
          <w:ilvl w:val="0"/>
          <w:numId w:val="30"/>
        </w:numPr>
        <w:autoSpaceDE/>
        <w:autoSpaceDN/>
        <w:adjustRightInd/>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для </w:t>
      </w:r>
      <w:proofErr w:type="spellStart"/>
      <w:r w:rsidRPr="00A57A71">
        <w:rPr>
          <w:rFonts w:ascii="Times New Roman" w:hAnsi="Times New Roman" w:cs="Times New Roman"/>
          <w:sz w:val="28"/>
          <w:szCs w:val="28"/>
          <w:lang w:val="uk-UA"/>
        </w:rPr>
        <w:t>iменi</w:t>
      </w:r>
      <w:proofErr w:type="spellEnd"/>
      <w:r w:rsidRPr="00A57A71">
        <w:rPr>
          <w:rFonts w:ascii="Times New Roman" w:hAnsi="Times New Roman" w:cs="Times New Roman"/>
          <w:sz w:val="28"/>
          <w:szCs w:val="28"/>
          <w:lang w:val="uk-UA"/>
        </w:rPr>
        <w:t xml:space="preserve"> файлу, якого не </w:t>
      </w:r>
      <w:proofErr w:type="spellStart"/>
      <w:r w:rsidRPr="00A57A71">
        <w:rPr>
          <w:rFonts w:ascii="Times New Roman" w:hAnsi="Times New Roman" w:cs="Times New Roman"/>
          <w:sz w:val="28"/>
          <w:szCs w:val="28"/>
          <w:lang w:val="uk-UA"/>
        </w:rPr>
        <w:t>iснує</w:t>
      </w:r>
      <w:proofErr w:type="spellEnd"/>
      <w:r w:rsidRPr="00A57A71">
        <w:rPr>
          <w:rFonts w:ascii="Times New Roman" w:hAnsi="Times New Roman" w:cs="Times New Roman"/>
          <w:sz w:val="28"/>
          <w:szCs w:val="28"/>
          <w:lang w:val="uk-UA"/>
        </w:rPr>
        <w:t xml:space="preserve"> на диску, задано режим r або r+; </w:t>
      </w:r>
    </w:p>
    <w:p w14:paraId="0C888F39" w14:textId="77777777" w:rsidR="00CD6DFF" w:rsidRPr="00A57A71" w:rsidRDefault="00CD6DFF" w:rsidP="00355704">
      <w:pPr>
        <w:pStyle w:val="a3"/>
        <w:numPr>
          <w:ilvl w:val="0"/>
          <w:numId w:val="30"/>
        </w:numPr>
        <w:autoSpaceDE/>
        <w:autoSpaceDN/>
        <w:adjustRightInd/>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програма намагається </w:t>
      </w:r>
      <w:proofErr w:type="spellStart"/>
      <w:r w:rsidRPr="00A57A71">
        <w:rPr>
          <w:rFonts w:ascii="Times New Roman" w:hAnsi="Times New Roman" w:cs="Times New Roman"/>
          <w:sz w:val="28"/>
          <w:szCs w:val="28"/>
          <w:lang w:val="uk-UA"/>
        </w:rPr>
        <w:t>вiдкрити</w:t>
      </w:r>
      <w:proofErr w:type="spellEnd"/>
      <w:r w:rsidRPr="00A57A71">
        <w:rPr>
          <w:rFonts w:ascii="Times New Roman" w:hAnsi="Times New Roman" w:cs="Times New Roman"/>
          <w:sz w:val="28"/>
          <w:szCs w:val="28"/>
          <w:lang w:val="uk-UA"/>
        </w:rPr>
        <w:t xml:space="preserve"> для запису файл, для якого </w:t>
      </w:r>
      <w:proofErr w:type="spellStart"/>
      <w:r w:rsidRPr="00A57A71">
        <w:rPr>
          <w:rFonts w:ascii="Times New Roman" w:hAnsi="Times New Roman" w:cs="Times New Roman"/>
          <w:sz w:val="28"/>
          <w:szCs w:val="28"/>
          <w:lang w:val="uk-UA"/>
        </w:rPr>
        <w:t>операцiйна</w:t>
      </w:r>
      <w:proofErr w:type="spellEnd"/>
      <w:r w:rsidRPr="00A57A71">
        <w:rPr>
          <w:rFonts w:ascii="Times New Roman" w:hAnsi="Times New Roman" w:cs="Times New Roman"/>
          <w:sz w:val="28"/>
          <w:szCs w:val="28"/>
          <w:lang w:val="uk-UA"/>
        </w:rPr>
        <w:t xml:space="preserve"> система дає доступ лише для читання; </w:t>
      </w:r>
    </w:p>
    <w:p w14:paraId="6DEB391F" w14:textId="77777777" w:rsidR="00CD6DFF" w:rsidRPr="00A57A71" w:rsidRDefault="00CD6DFF" w:rsidP="00355704">
      <w:pPr>
        <w:pStyle w:val="a3"/>
        <w:numPr>
          <w:ilvl w:val="0"/>
          <w:numId w:val="30"/>
        </w:numPr>
        <w:autoSpaceDE/>
        <w:autoSpaceDN/>
        <w:adjustRightInd/>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програма </w:t>
      </w:r>
      <w:proofErr w:type="spellStart"/>
      <w:r w:rsidRPr="00A57A71">
        <w:rPr>
          <w:rFonts w:ascii="Times New Roman" w:hAnsi="Times New Roman" w:cs="Times New Roman"/>
          <w:sz w:val="28"/>
          <w:szCs w:val="28"/>
          <w:lang w:val="uk-UA"/>
        </w:rPr>
        <w:t>вiдкрила</w:t>
      </w:r>
      <w:proofErr w:type="spellEnd"/>
      <w:r w:rsidRPr="00A57A71">
        <w:rPr>
          <w:rFonts w:ascii="Times New Roman" w:hAnsi="Times New Roman" w:cs="Times New Roman"/>
          <w:sz w:val="28"/>
          <w:szCs w:val="28"/>
          <w:lang w:val="uk-UA"/>
        </w:rPr>
        <w:t xml:space="preserve"> надто багато </w:t>
      </w:r>
      <w:proofErr w:type="spellStart"/>
      <w:r w:rsidRPr="00A57A71">
        <w:rPr>
          <w:rFonts w:ascii="Times New Roman" w:hAnsi="Times New Roman" w:cs="Times New Roman"/>
          <w:sz w:val="28"/>
          <w:szCs w:val="28"/>
          <w:lang w:val="uk-UA"/>
        </w:rPr>
        <w:t>файлiв</w:t>
      </w:r>
      <w:proofErr w:type="spellEnd"/>
      <w:r w:rsidRPr="00A57A71">
        <w:rPr>
          <w:rFonts w:ascii="Times New Roman" w:hAnsi="Times New Roman" w:cs="Times New Roman"/>
          <w:sz w:val="28"/>
          <w:szCs w:val="28"/>
          <w:lang w:val="uk-UA"/>
        </w:rPr>
        <w:t xml:space="preserve"> i вичерпала </w:t>
      </w:r>
      <w:proofErr w:type="spellStart"/>
      <w:r w:rsidRPr="00A57A71">
        <w:rPr>
          <w:rFonts w:ascii="Times New Roman" w:hAnsi="Times New Roman" w:cs="Times New Roman"/>
          <w:sz w:val="28"/>
          <w:szCs w:val="28"/>
          <w:lang w:val="uk-UA"/>
        </w:rPr>
        <w:t>лiмiт</w:t>
      </w:r>
      <w:proofErr w:type="spellEnd"/>
      <w:r w:rsidRPr="00A57A71">
        <w:rPr>
          <w:rFonts w:ascii="Times New Roman" w:hAnsi="Times New Roman" w:cs="Times New Roman"/>
          <w:sz w:val="28"/>
          <w:szCs w:val="28"/>
          <w:lang w:val="uk-UA"/>
        </w:rPr>
        <w:t xml:space="preserve"> дозволених </w:t>
      </w:r>
      <w:proofErr w:type="spellStart"/>
      <w:r w:rsidRPr="00A57A71">
        <w:rPr>
          <w:rFonts w:ascii="Times New Roman" w:hAnsi="Times New Roman" w:cs="Times New Roman"/>
          <w:sz w:val="28"/>
          <w:szCs w:val="28"/>
          <w:lang w:val="uk-UA"/>
        </w:rPr>
        <w:t>ресурсiв</w:t>
      </w:r>
      <w:proofErr w:type="spellEnd"/>
      <w:r w:rsidRPr="00A57A71">
        <w:rPr>
          <w:rFonts w:ascii="Times New Roman" w:hAnsi="Times New Roman" w:cs="Times New Roman"/>
          <w:sz w:val="28"/>
          <w:szCs w:val="28"/>
          <w:lang w:val="uk-UA"/>
        </w:rPr>
        <w:t>;</w:t>
      </w:r>
    </w:p>
    <w:p w14:paraId="73FB5C09" w14:textId="77777777" w:rsidR="00CD6DFF" w:rsidRPr="00A57A71" w:rsidRDefault="00CD6DFF" w:rsidP="00355704">
      <w:pPr>
        <w:pStyle w:val="a3"/>
        <w:numPr>
          <w:ilvl w:val="0"/>
          <w:numId w:val="30"/>
        </w:numPr>
        <w:autoSpaceDE/>
        <w:autoSpaceDN/>
        <w:adjustRightInd/>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тощо. </w:t>
      </w:r>
    </w:p>
    <w:p w14:paraId="0D06B631" w14:textId="77777777" w:rsidR="00CD6DFF" w:rsidRPr="00A57A71" w:rsidRDefault="00CD6DFF" w:rsidP="00BA261B">
      <w:pPr>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В </w:t>
      </w:r>
      <w:proofErr w:type="spellStart"/>
      <w:r w:rsidRPr="00A57A71">
        <w:rPr>
          <w:rFonts w:ascii="Times New Roman" w:hAnsi="Times New Roman" w:cs="Times New Roman"/>
          <w:sz w:val="28"/>
          <w:szCs w:val="28"/>
          <w:lang w:val="uk-UA"/>
        </w:rPr>
        <w:t>усiх</w:t>
      </w:r>
      <w:proofErr w:type="spellEnd"/>
      <w:r w:rsidRPr="00A57A71">
        <w:rPr>
          <w:rFonts w:ascii="Times New Roman" w:hAnsi="Times New Roman" w:cs="Times New Roman"/>
          <w:sz w:val="28"/>
          <w:szCs w:val="28"/>
          <w:lang w:val="uk-UA"/>
        </w:rPr>
        <w:t xml:space="preserve"> таких випадках, коли замовлений файл в замовленому </w:t>
      </w:r>
      <w:proofErr w:type="spellStart"/>
      <w:r w:rsidRPr="00A57A71">
        <w:rPr>
          <w:rFonts w:ascii="Times New Roman" w:hAnsi="Times New Roman" w:cs="Times New Roman"/>
          <w:sz w:val="28"/>
          <w:szCs w:val="28"/>
          <w:lang w:val="uk-UA"/>
        </w:rPr>
        <w:t>режимi</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вiдкрити</w:t>
      </w:r>
      <w:proofErr w:type="spellEnd"/>
      <w:r w:rsidRPr="00A57A71">
        <w:rPr>
          <w:rFonts w:ascii="Times New Roman" w:hAnsi="Times New Roman" w:cs="Times New Roman"/>
          <w:sz w:val="28"/>
          <w:szCs w:val="28"/>
          <w:lang w:val="uk-UA"/>
        </w:rPr>
        <w:t xml:space="preserve"> неможливо, </w:t>
      </w:r>
      <w:proofErr w:type="spellStart"/>
      <w:r w:rsidRPr="00A57A71">
        <w:rPr>
          <w:rFonts w:ascii="Times New Roman" w:hAnsi="Times New Roman" w:cs="Times New Roman"/>
          <w:sz w:val="28"/>
          <w:szCs w:val="28"/>
          <w:lang w:val="uk-UA"/>
        </w:rPr>
        <w:t>функцiя</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b/>
          <w:color w:val="00000A"/>
          <w:sz w:val="28"/>
          <w:szCs w:val="28"/>
          <w:lang w:val="uk-UA"/>
        </w:rPr>
        <w:t>fopen</w:t>
      </w:r>
      <w:proofErr w:type="spellEnd"/>
      <w:r w:rsidRPr="00A57A71">
        <w:rPr>
          <w:rFonts w:ascii="Times New Roman" w:hAnsi="Times New Roman" w:cs="Times New Roman"/>
          <w:sz w:val="28"/>
          <w:szCs w:val="28"/>
          <w:lang w:val="uk-UA"/>
        </w:rPr>
        <w:t xml:space="preserve"> повертає значення </w:t>
      </w:r>
      <w:r w:rsidRPr="00A57A71">
        <w:rPr>
          <w:rFonts w:ascii="Times New Roman" w:hAnsi="Times New Roman" w:cs="Times New Roman"/>
          <w:color w:val="0070C0"/>
          <w:sz w:val="28"/>
          <w:szCs w:val="28"/>
          <w:lang w:val="uk-UA"/>
        </w:rPr>
        <w:t>NULL</w:t>
      </w:r>
      <w:r w:rsidRPr="00A57A71">
        <w:rPr>
          <w:rFonts w:ascii="Times New Roman" w:hAnsi="Times New Roman" w:cs="Times New Roman"/>
          <w:sz w:val="28"/>
          <w:szCs w:val="28"/>
          <w:lang w:val="uk-UA"/>
        </w:rPr>
        <w:t>.</w:t>
      </w:r>
    </w:p>
    <w:p w14:paraId="55881F16" w14:textId="77777777" w:rsidR="00CD6DFF" w:rsidRPr="00A57A71" w:rsidRDefault="00CD6DFF" w:rsidP="00BA261B">
      <w:pPr>
        <w:jc w:val="both"/>
        <w:rPr>
          <w:rFonts w:ascii="Times New Roman" w:hAnsi="Times New Roman" w:cs="Times New Roman"/>
          <w:sz w:val="28"/>
          <w:szCs w:val="28"/>
          <w:lang w:val="uk-UA"/>
        </w:rPr>
      </w:pPr>
      <w:proofErr w:type="spellStart"/>
      <w:r w:rsidRPr="00A57A71">
        <w:rPr>
          <w:rFonts w:ascii="Times New Roman" w:hAnsi="Times New Roman" w:cs="Times New Roman"/>
          <w:sz w:val="28"/>
          <w:szCs w:val="28"/>
          <w:lang w:val="uk-UA"/>
        </w:rPr>
        <w:t>Поведiнка</w:t>
      </w:r>
      <w:proofErr w:type="spellEnd"/>
      <w:r w:rsidRPr="00A57A71">
        <w:rPr>
          <w:rFonts w:ascii="Times New Roman" w:hAnsi="Times New Roman" w:cs="Times New Roman"/>
          <w:sz w:val="28"/>
          <w:szCs w:val="28"/>
          <w:lang w:val="uk-UA"/>
        </w:rPr>
        <w:t xml:space="preserve"> програми при </w:t>
      </w:r>
      <w:proofErr w:type="spellStart"/>
      <w:r w:rsidRPr="00A57A71">
        <w:rPr>
          <w:rFonts w:ascii="Times New Roman" w:hAnsi="Times New Roman" w:cs="Times New Roman"/>
          <w:sz w:val="28"/>
          <w:szCs w:val="28"/>
          <w:lang w:val="uk-UA"/>
        </w:rPr>
        <w:t>неуспiшному</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вiдкриттi</w:t>
      </w:r>
      <w:proofErr w:type="spellEnd"/>
      <w:r w:rsidRPr="00A57A71">
        <w:rPr>
          <w:rFonts w:ascii="Times New Roman" w:hAnsi="Times New Roman" w:cs="Times New Roman"/>
          <w:sz w:val="28"/>
          <w:szCs w:val="28"/>
          <w:lang w:val="uk-UA"/>
        </w:rPr>
        <w:t xml:space="preserve"> файлу та ще в багатьох схожих </w:t>
      </w:r>
      <w:proofErr w:type="spellStart"/>
      <w:r w:rsidRPr="00A57A71">
        <w:rPr>
          <w:rFonts w:ascii="Times New Roman" w:hAnsi="Times New Roman" w:cs="Times New Roman"/>
          <w:sz w:val="28"/>
          <w:szCs w:val="28"/>
          <w:lang w:val="uk-UA"/>
        </w:rPr>
        <w:t>ситуацiях</w:t>
      </w:r>
      <w:proofErr w:type="spellEnd"/>
      <w:r w:rsidRPr="00A57A71">
        <w:rPr>
          <w:rFonts w:ascii="Times New Roman" w:hAnsi="Times New Roman" w:cs="Times New Roman"/>
          <w:sz w:val="28"/>
          <w:szCs w:val="28"/>
          <w:lang w:val="uk-UA"/>
        </w:rPr>
        <w:t xml:space="preserve"> заслуговує на окремий розгляд. Гарно написана програма повинна бути </w:t>
      </w:r>
      <w:proofErr w:type="spellStart"/>
      <w:r w:rsidRPr="00A57A71">
        <w:rPr>
          <w:rFonts w:ascii="Times New Roman" w:hAnsi="Times New Roman" w:cs="Times New Roman"/>
          <w:sz w:val="28"/>
          <w:szCs w:val="28"/>
          <w:lang w:val="uk-UA"/>
        </w:rPr>
        <w:t>стiйкою</w:t>
      </w:r>
      <w:proofErr w:type="spellEnd"/>
      <w:r w:rsidRPr="00A57A71">
        <w:rPr>
          <w:rFonts w:ascii="Times New Roman" w:hAnsi="Times New Roman" w:cs="Times New Roman"/>
          <w:sz w:val="28"/>
          <w:szCs w:val="28"/>
          <w:lang w:val="uk-UA"/>
        </w:rPr>
        <w:t xml:space="preserve"> до помилок, що можуть виникати </w:t>
      </w:r>
      <w:proofErr w:type="spellStart"/>
      <w:r w:rsidRPr="00A57A71">
        <w:rPr>
          <w:rFonts w:ascii="Times New Roman" w:hAnsi="Times New Roman" w:cs="Times New Roman"/>
          <w:sz w:val="28"/>
          <w:szCs w:val="28"/>
          <w:lang w:val="uk-UA"/>
        </w:rPr>
        <w:t>пiд</w:t>
      </w:r>
      <w:proofErr w:type="spellEnd"/>
      <w:r w:rsidRPr="00A57A71">
        <w:rPr>
          <w:rFonts w:ascii="Times New Roman" w:hAnsi="Times New Roman" w:cs="Times New Roman"/>
          <w:sz w:val="28"/>
          <w:szCs w:val="28"/>
          <w:lang w:val="uk-UA"/>
        </w:rPr>
        <w:t xml:space="preserve"> час виконання, через обставини, </w:t>
      </w:r>
      <w:proofErr w:type="spellStart"/>
      <w:r w:rsidRPr="00A57A71">
        <w:rPr>
          <w:rFonts w:ascii="Times New Roman" w:hAnsi="Times New Roman" w:cs="Times New Roman"/>
          <w:sz w:val="28"/>
          <w:szCs w:val="28"/>
          <w:lang w:val="uk-UA"/>
        </w:rPr>
        <w:t>якi</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програмiсту</w:t>
      </w:r>
      <w:proofErr w:type="spellEnd"/>
      <w:r w:rsidRPr="00A57A71">
        <w:rPr>
          <w:rFonts w:ascii="Times New Roman" w:hAnsi="Times New Roman" w:cs="Times New Roman"/>
          <w:sz w:val="28"/>
          <w:szCs w:val="28"/>
          <w:lang w:val="uk-UA"/>
        </w:rPr>
        <w:t xml:space="preserve"> та його </w:t>
      </w:r>
      <w:proofErr w:type="spellStart"/>
      <w:r w:rsidRPr="00A57A71">
        <w:rPr>
          <w:rFonts w:ascii="Times New Roman" w:hAnsi="Times New Roman" w:cs="Times New Roman"/>
          <w:sz w:val="28"/>
          <w:szCs w:val="28"/>
          <w:lang w:val="uk-UA"/>
        </w:rPr>
        <w:t>програмi</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непiдконтрольнi</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Скажiмо</w:t>
      </w:r>
      <w:proofErr w:type="spellEnd"/>
      <w:r w:rsidRPr="00A57A71">
        <w:rPr>
          <w:rFonts w:ascii="Times New Roman" w:hAnsi="Times New Roman" w:cs="Times New Roman"/>
          <w:sz w:val="28"/>
          <w:szCs w:val="28"/>
          <w:lang w:val="uk-UA"/>
        </w:rPr>
        <w:t xml:space="preserve">, якщо програма запитує </w:t>
      </w:r>
      <w:proofErr w:type="spellStart"/>
      <w:r w:rsidRPr="00A57A71">
        <w:rPr>
          <w:rFonts w:ascii="Times New Roman" w:hAnsi="Times New Roman" w:cs="Times New Roman"/>
          <w:sz w:val="28"/>
          <w:szCs w:val="28"/>
          <w:lang w:val="uk-UA"/>
        </w:rPr>
        <w:t>iм'я</w:t>
      </w:r>
      <w:proofErr w:type="spellEnd"/>
      <w:r w:rsidRPr="00A57A71">
        <w:rPr>
          <w:rFonts w:ascii="Times New Roman" w:hAnsi="Times New Roman" w:cs="Times New Roman"/>
          <w:sz w:val="28"/>
          <w:szCs w:val="28"/>
          <w:lang w:val="uk-UA"/>
        </w:rPr>
        <w:t xml:space="preserve"> файлу у користувача, </w:t>
      </w:r>
      <w:proofErr w:type="spellStart"/>
      <w:r w:rsidRPr="00A57A71">
        <w:rPr>
          <w:rFonts w:ascii="Times New Roman" w:hAnsi="Times New Roman" w:cs="Times New Roman"/>
          <w:sz w:val="28"/>
          <w:szCs w:val="28"/>
          <w:lang w:val="uk-UA"/>
        </w:rPr>
        <w:t>цiлком</w:t>
      </w:r>
      <w:proofErr w:type="spellEnd"/>
      <w:r w:rsidRPr="00A57A71">
        <w:rPr>
          <w:rFonts w:ascii="Times New Roman" w:hAnsi="Times New Roman" w:cs="Times New Roman"/>
          <w:sz w:val="28"/>
          <w:szCs w:val="28"/>
          <w:lang w:val="uk-UA"/>
        </w:rPr>
        <w:t xml:space="preserve"> може статися, що користувач помилково введе </w:t>
      </w:r>
      <w:proofErr w:type="spellStart"/>
      <w:r w:rsidRPr="00A57A71">
        <w:rPr>
          <w:rFonts w:ascii="Times New Roman" w:hAnsi="Times New Roman" w:cs="Times New Roman"/>
          <w:sz w:val="28"/>
          <w:szCs w:val="28"/>
          <w:lang w:val="uk-UA"/>
        </w:rPr>
        <w:t>iм'я</w:t>
      </w:r>
      <w:proofErr w:type="spellEnd"/>
      <w:r w:rsidRPr="00A57A71">
        <w:rPr>
          <w:rFonts w:ascii="Times New Roman" w:hAnsi="Times New Roman" w:cs="Times New Roman"/>
          <w:sz w:val="28"/>
          <w:szCs w:val="28"/>
          <w:lang w:val="uk-UA"/>
        </w:rPr>
        <w:t xml:space="preserve"> файлу, який </w:t>
      </w:r>
      <w:proofErr w:type="spellStart"/>
      <w:r w:rsidRPr="00A57A71">
        <w:rPr>
          <w:rFonts w:ascii="Times New Roman" w:hAnsi="Times New Roman" w:cs="Times New Roman"/>
          <w:sz w:val="28"/>
          <w:szCs w:val="28"/>
          <w:lang w:val="uk-UA"/>
        </w:rPr>
        <w:t>насправдi</w:t>
      </w:r>
      <w:proofErr w:type="spellEnd"/>
      <w:r w:rsidRPr="00A57A71">
        <w:rPr>
          <w:rFonts w:ascii="Times New Roman" w:hAnsi="Times New Roman" w:cs="Times New Roman"/>
          <w:sz w:val="28"/>
          <w:szCs w:val="28"/>
          <w:lang w:val="uk-UA"/>
        </w:rPr>
        <w:t xml:space="preserve"> не </w:t>
      </w:r>
      <w:proofErr w:type="spellStart"/>
      <w:r w:rsidRPr="00A57A71">
        <w:rPr>
          <w:rFonts w:ascii="Times New Roman" w:hAnsi="Times New Roman" w:cs="Times New Roman"/>
          <w:sz w:val="28"/>
          <w:szCs w:val="28"/>
          <w:lang w:val="uk-UA"/>
        </w:rPr>
        <w:t>iснує</w:t>
      </w:r>
      <w:proofErr w:type="spellEnd"/>
      <w:r w:rsidRPr="00A57A71">
        <w:rPr>
          <w:rFonts w:ascii="Times New Roman" w:hAnsi="Times New Roman" w:cs="Times New Roman"/>
          <w:sz w:val="28"/>
          <w:szCs w:val="28"/>
          <w:lang w:val="uk-UA"/>
        </w:rPr>
        <w:t xml:space="preserve">. Або програма намагається записати </w:t>
      </w:r>
      <w:proofErr w:type="spellStart"/>
      <w:r w:rsidRPr="00A57A71">
        <w:rPr>
          <w:rFonts w:ascii="Times New Roman" w:hAnsi="Times New Roman" w:cs="Times New Roman"/>
          <w:sz w:val="28"/>
          <w:szCs w:val="28"/>
          <w:lang w:val="uk-UA"/>
        </w:rPr>
        <w:t>данi</w:t>
      </w:r>
      <w:proofErr w:type="spellEnd"/>
      <w:r w:rsidRPr="00A57A71">
        <w:rPr>
          <w:rFonts w:ascii="Times New Roman" w:hAnsi="Times New Roman" w:cs="Times New Roman"/>
          <w:sz w:val="28"/>
          <w:szCs w:val="28"/>
          <w:lang w:val="uk-UA"/>
        </w:rPr>
        <w:t xml:space="preserve"> у файл, а </w:t>
      </w:r>
      <w:proofErr w:type="spellStart"/>
      <w:r w:rsidRPr="00A57A71">
        <w:rPr>
          <w:rFonts w:ascii="Times New Roman" w:hAnsi="Times New Roman" w:cs="Times New Roman"/>
          <w:sz w:val="28"/>
          <w:szCs w:val="28"/>
          <w:lang w:val="uk-UA"/>
        </w:rPr>
        <w:t>наявнi</w:t>
      </w:r>
      <w:proofErr w:type="spellEnd"/>
      <w:r w:rsidRPr="00A57A71">
        <w:rPr>
          <w:rFonts w:ascii="Times New Roman" w:hAnsi="Times New Roman" w:cs="Times New Roman"/>
          <w:sz w:val="28"/>
          <w:szCs w:val="28"/>
          <w:lang w:val="uk-UA"/>
        </w:rPr>
        <w:t xml:space="preserve"> у користувача права доступу забороняють запис.</w:t>
      </w:r>
    </w:p>
    <w:p w14:paraId="621D6C0D" w14:textId="77777777" w:rsidR="00CD6DFF" w:rsidRPr="00A57A71" w:rsidRDefault="00CD6DFF" w:rsidP="00BA261B">
      <w:pPr>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Звичайно ж, програма повинна </w:t>
      </w:r>
      <w:proofErr w:type="spellStart"/>
      <w:r w:rsidRPr="00A57A71">
        <w:rPr>
          <w:rFonts w:ascii="Times New Roman" w:hAnsi="Times New Roman" w:cs="Times New Roman"/>
          <w:sz w:val="28"/>
          <w:szCs w:val="28"/>
          <w:lang w:val="uk-UA"/>
        </w:rPr>
        <w:t>розпiзнати</w:t>
      </w:r>
      <w:proofErr w:type="spellEnd"/>
      <w:r w:rsidRPr="00A57A71">
        <w:rPr>
          <w:rFonts w:ascii="Times New Roman" w:hAnsi="Times New Roman" w:cs="Times New Roman"/>
          <w:sz w:val="28"/>
          <w:szCs w:val="28"/>
          <w:lang w:val="uk-UA"/>
        </w:rPr>
        <w:t xml:space="preserve"> таку нештатну </w:t>
      </w:r>
      <w:proofErr w:type="spellStart"/>
      <w:r w:rsidRPr="00A57A71">
        <w:rPr>
          <w:rFonts w:ascii="Times New Roman" w:hAnsi="Times New Roman" w:cs="Times New Roman"/>
          <w:sz w:val="28"/>
          <w:szCs w:val="28"/>
          <w:lang w:val="uk-UA"/>
        </w:rPr>
        <w:t>ситуацiю</w:t>
      </w:r>
      <w:proofErr w:type="spellEnd"/>
      <w:r w:rsidRPr="00A57A71">
        <w:rPr>
          <w:rFonts w:ascii="Times New Roman" w:hAnsi="Times New Roman" w:cs="Times New Roman"/>
          <w:sz w:val="28"/>
          <w:szCs w:val="28"/>
          <w:lang w:val="uk-UA"/>
        </w:rPr>
        <w:t xml:space="preserve"> та </w:t>
      </w:r>
      <w:proofErr w:type="spellStart"/>
      <w:r w:rsidRPr="00A57A71">
        <w:rPr>
          <w:rFonts w:ascii="Times New Roman" w:hAnsi="Times New Roman" w:cs="Times New Roman"/>
          <w:sz w:val="28"/>
          <w:szCs w:val="28"/>
          <w:lang w:val="uk-UA"/>
        </w:rPr>
        <w:t>коректно</w:t>
      </w:r>
      <w:proofErr w:type="spellEnd"/>
      <w:r w:rsidRPr="00A57A71">
        <w:rPr>
          <w:rFonts w:ascii="Times New Roman" w:hAnsi="Times New Roman" w:cs="Times New Roman"/>
          <w:sz w:val="28"/>
          <w:szCs w:val="28"/>
          <w:lang w:val="uk-UA"/>
        </w:rPr>
        <w:t xml:space="preserve"> обробити її. Наведемо </w:t>
      </w:r>
      <w:proofErr w:type="spellStart"/>
      <w:r w:rsidRPr="00A57A71">
        <w:rPr>
          <w:rFonts w:ascii="Times New Roman" w:hAnsi="Times New Roman" w:cs="Times New Roman"/>
          <w:sz w:val="28"/>
          <w:szCs w:val="28"/>
          <w:lang w:val="uk-UA"/>
        </w:rPr>
        <w:t>кiлька</w:t>
      </w:r>
      <w:proofErr w:type="spellEnd"/>
      <w:r w:rsidRPr="00A57A71">
        <w:rPr>
          <w:rFonts w:ascii="Times New Roman" w:hAnsi="Times New Roman" w:cs="Times New Roman"/>
          <w:sz w:val="28"/>
          <w:szCs w:val="28"/>
          <w:lang w:val="uk-UA"/>
        </w:rPr>
        <w:t xml:space="preserve"> типових </w:t>
      </w:r>
      <w:proofErr w:type="spellStart"/>
      <w:r w:rsidRPr="00A57A71">
        <w:rPr>
          <w:rFonts w:ascii="Times New Roman" w:hAnsi="Times New Roman" w:cs="Times New Roman"/>
          <w:sz w:val="28"/>
          <w:szCs w:val="28"/>
          <w:lang w:val="uk-UA"/>
        </w:rPr>
        <w:t>рiшень</w:t>
      </w:r>
      <w:proofErr w:type="spellEnd"/>
      <w:r w:rsidRPr="00A57A71">
        <w:rPr>
          <w:rFonts w:ascii="Times New Roman" w:hAnsi="Times New Roman" w:cs="Times New Roman"/>
          <w:sz w:val="28"/>
          <w:szCs w:val="28"/>
          <w:lang w:val="uk-UA"/>
        </w:rPr>
        <w:t xml:space="preserve">. В </w:t>
      </w:r>
      <w:proofErr w:type="spellStart"/>
      <w:r w:rsidRPr="00A57A71">
        <w:rPr>
          <w:rFonts w:ascii="Times New Roman" w:hAnsi="Times New Roman" w:cs="Times New Roman"/>
          <w:sz w:val="28"/>
          <w:szCs w:val="28"/>
          <w:lang w:val="uk-UA"/>
        </w:rPr>
        <w:t>найпростiшому</w:t>
      </w:r>
      <w:proofErr w:type="spellEnd"/>
      <w:r w:rsidRPr="00A57A71">
        <w:rPr>
          <w:rFonts w:ascii="Times New Roman" w:hAnsi="Times New Roman" w:cs="Times New Roman"/>
          <w:sz w:val="28"/>
          <w:szCs w:val="28"/>
          <w:lang w:val="uk-UA"/>
        </w:rPr>
        <w:t xml:space="preserve"> випадку програма, побачивши, що файл </w:t>
      </w:r>
      <w:proofErr w:type="spellStart"/>
      <w:r w:rsidRPr="00A57A71">
        <w:rPr>
          <w:rFonts w:ascii="Times New Roman" w:hAnsi="Times New Roman" w:cs="Times New Roman"/>
          <w:sz w:val="28"/>
          <w:szCs w:val="28"/>
          <w:lang w:val="uk-UA"/>
        </w:rPr>
        <w:t>вiдкрити</w:t>
      </w:r>
      <w:proofErr w:type="spellEnd"/>
      <w:r w:rsidRPr="00A57A71">
        <w:rPr>
          <w:rFonts w:ascii="Times New Roman" w:hAnsi="Times New Roman" w:cs="Times New Roman"/>
          <w:sz w:val="28"/>
          <w:szCs w:val="28"/>
          <w:lang w:val="uk-UA"/>
        </w:rPr>
        <w:t xml:space="preserve"> неможливо, просто завершує свою роботу, друкуючи на екран </w:t>
      </w:r>
      <w:proofErr w:type="spellStart"/>
      <w:r w:rsidRPr="00A57A71">
        <w:rPr>
          <w:rFonts w:ascii="Times New Roman" w:hAnsi="Times New Roman" w:cs="Times New Roman"/>
          <w:sz w:val="28"/>
          <w:szCs w:val="28"/>
          <w:lang w:val="uk-UA"/>
        </w:rPr>
        <w:t>повiдомлення</w:t>
      </w:r>
      <w:proofErr w:type="spellEnd"/>
      <w:r w:rsidRPr="00A57A71">
        <w:rPr>
          <w:rFonts w:ascii="Times New Roman" w:hAnsi="Times New Roman" w:cs="Times New Roman"/>
          <w:sz w:val="28"/>
          <w:szCs w:val="28"/>
          <w:lang w:val="uk-UA"/>
        </w:rPr>
        <w:t>.</w:t>
      </w:r>
    </w:p>
    <w:p w14:paraId="1DC71F7E" w14:textId="77777777" w:rsidR="00CD6DFF" w:rsidRPr="00A57A71" w:rsidRDefault="00CD6DFF" w:rsidP="00BA261B">
      <w:pPr>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Зауважимо, що файл також бажано закрити по закінченню роботи за допомогою функції </w:t>
      </w:r>
      <w:proofErr w:type="spellStart"/>
      <w:r w:rsidRPr="00A57A71">
        <w:rPr>
          <w:rStyle w:val="af4"/>
          <w:rFonts w:ascii="Times New Roman" w:eastAsia="Liberation Serif" w:hAnsi="Times New Roman" w:cs="Times New Roman"/>
          <w:sz w:val="28"/>
          <w:szCs w:val="28"/>
          <w:lang w:val="uk-UA" w:eastAsia="ar-SA"/>
        </w:rPr>
        <w:t>fclose</w:t>
      </w:r>
      <w:proofErr w:type="spellEnd"/>
      <w:r w:rsidRPr="00A57A71">
        <w:rPr>
          <w:rStyle w:val="af4"/>
          <w:rFonts w:ascii="Times New Roman" w:eastAsia="Liberation Serif" w:hAnsi="Times New Roman" w:cs="Times New Roman"/>
          <w:sz w:val="28"/>
          <w:szCs w:val="28"/>
          <w:lang w:val="uk-UA" w:eastAsia="ar-SA"/>
        </w:rPr>
        <w:t>().</w:t>
      </w:r>
    </w:p>
    <w:p w14:paraId="7B0FE668" w14:textId="77777777" w:rsidR="00CD6DFF" w:rsidRPr="00A57A71" w:rsidRDefault="00CD6DFF" w:rsidP="00BA261B">
      <w:pPr>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lastRenderedPageBreak/>
        <w:t xml:space="preserve">Нагадаємо, що </w:t>
      </w:r>
      <w:proofErr w:type="spellStart"/>
      <w:r w:rsidRPr="00A57A71">
        <w:rPr>
          <w:rFonts w:ascii="Times New Roman" w:hAnsi="Times New Roman" w:cs="Times New Roman"/>
          <w:sz w:val="28"/>
          <w:szCs w:val="28"/>
          <w:lang w:val="uk-UA"/>
        </w:rPr>
        <w:t>функцiя</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main</w:t>
      </w:r>
      <w:proofErr w:type="spellEnd"/>
      <w:r w:rsidRPr="00A57A71">
        <w:rPr>
          <w:rFonts w:ascii="Times New Roman" w:hAnsi="Times New Roman" w:cs="Times New Roman"/>
          <w:sz w:val="28"/>
          <w:szCs w:val="28"/>
          <w:lang w:val="uk-UA"/>
        </w:rPr>
        <w:t xml:space="preserve"> повинна повертати </w:t>
      </w:r>
      <w:proofErr w:type="spellStart"/>
      <w:r w:rsidRPr="00A57A71">
        <w:rPr>
          <w:rFonts w:ascii="Times New Roman" w:hAnsi="Times New Roman" w:cs="Times New Roman"/>
          <w:sz w:val="28"/>
          <w:szCs w:val="28"/>
          <w:lang w:val="uk-UA"/>
        </w:rPr>
        <w:t>цiле</w:t>
      </w:r>
      <w:proofErr w:type="spellEnd"/>
      <w:r w:rsidRPr="00A57A71">
        <w:rPr>
          <w:rFonts w:ascii="Times New Roman" w:hAnsi="Times New Roman" w:cs="Times New Roman"/>
          <w:sz w:val="28"/>
          <w:szCs w:val="28"/>
          <w:lang w:val="uk-UA"/>
        </w:rPr>
        <w:t xml:space="preserve"> число, причому 0 символізує, що програма відпрацювала успішно, а будь-яке інше число означає, що програма завершилася через помилку.</w:t>
      </w:r>
    </w:p>
    <w:p w14:paraId="2C07287B" w14:textId="77777777" w:rsidR="00CD6DFF" w:rsidRPr="00A57A71" w:rsidRDefault="00CD6DFF" w:rsidP="00BA261B">
      <w:pPr>
        <w:pStyle w:val="af8"/>
        <w:jc w:val="both"/>
        <w:rPr>
          <w:rFonts w:asciiTheme="minorHAnsi" w:hAnsiTheme="minorHAnsi" w:cs="Times New Roman"/>
          <w:sz w:val="28"/>
          <w:szCs w:val="28"/>
          <w:lang w:val="uk-UA"/>
        </w:rPr>
      </w:pPr>
      <w:r w:rsidRPr="00A57A71">
        <w:rPr>
          <w:rStyle w:val="af4"/>
          <w:rFonts w:asciiTheme="minorHAnsi" w:eastAsia="Liberation Serif" w:hAnsiTheme="minorHAnsi" w:cs="Times New Roman"/>
          <w:color w:val="0070C0"/>
          <w:sz w:val="28"/>
          <w:szCs w:val="28"/>
          <w:lang w:val="uk-UA"/>
        </w:rPr>
        <w:t>#</w:t>
      </w:r>
      <w:proofErr w:type="spellStart"/>
      <w:r w:rsidRPr="00A57A71">
        <w:rPr>
          <w:rStyle w:val="af4"/>
          <w:rFonts w:asciiTheme="minorHAnsi" w:eastAsia="Liberation Serif" w:hAnsiTheme="minorHAnsi" w:cs="Times New Roman"/>
          <w:color w:val="0070C0"/>
          <w:sz w:val="28"/>
          <w:szCs w:val="28"/>
          <w:lang w:val="uk-UA"/>
        </w:rPr>
        <w:t>include</w:t>
      </w:r>
      <w:proofErr w:type="spellEnd"/>
      <w:r w:rsidRPr="00A57A71">
        <w:rPr>
          <w:rStyle w:val="af4"/>
          <w:rFonts w:asciiTheme="minorHAnsi" w:eastAsia="Liberation Serif" w:hAnsiTheme="minorHAnsi" w:cs="Times New Roman"/>
          <w:sz w:val="28"/>
          <w:szCs w:val="28"/>
          <w:lang w:val="uk-UA"/>
        </w:rPr>
        <w:t xml:space="preserve"> &lt;</w:t>
      </w:r>
      <w:proofErr w:type="spellStart"/>
      <w:r w:rsidRPr="00A57A71">
        <w:rPr>
          <w:rStyle w:val="af4"/>
          <w:rFonts w:asciiTheme="minorHAnsi" w:eastAsia="Liberation Serif" w:hAnsiTheme="minorHAnsi" w:cs="Times New Roman"/>
          <w:sz w:val="28"/>
          <w:szCs w:val="28"/>
          <w:lang w:val="uk-UA"/>
        </w:rPr>
        <w:t>stdio.h</w:t>
      </w:r>
      <w:proofErr w:type="spellEnd"/>
      <w:r w:rsidRPr="00A57A71">
        <w:rPr>
          <w:rStyle w:val="af4"/>
          <w:rFonts w:asciiTheme="minorHAnsi" w:eastAsia="Liberation Serif" w:hAnsiTheme="minorHAnsi" w:cs="Times New Roman"/>
          <w:sz w:val="28"/>
          <w:szCs w:val="28"/>
          <w:lang w:val="uk-UA"/>
        </w:rPr>
        <w:t>&gt;</w:t>
      </w:r>
    </w:p>
    <w:p w14:paraId="29A8C489" w14:textId="77777777" w:rsidR="00CD6DFF" w:rsidRPr="00A57A71" w:rsidRDefault="00CD6DFF" w:rsidP="00BA261B">
      <w:pPr>
        <w:pStyle w:val="af8"/>
        <w:jc w:val="both"/>
        <w:rPr>
          <w:rFonts w:asciiTheme="minorHAnsi" w:hAnsiTheme="minorHAnsi" w:cs="Times New Roman"/>
          <w:sz w:val="28"/>
          <w:szCs w:val="28"/>
          <w:lang w:val="uk-UA"/>
        </w:rPr>
      </w:pPr>
      <w:r w:rsidRPr="00A57A71">
        <w:rPr>
          <w:rStyle w:val="af4"/>
          <w:rFonts w:asciiTheme="minorHAnsi" w:eastAsia="Liberation Serif" w:hAnsiTheme="minorHAnsi" w:cs="Times New Roman"/>
          <w:color w:val="0070C0"/>
          <w:sz w:val="28"/>
          <w:szCs w:val="28"/>
          <w:lang w:val="uk-UA"/>
        </w:rPr>
        <w:t>#</w:t>
      </w:r>
      <w:proofErr w:type="spellStart"/>
      <w:r w:rsidRPr="00A57A71">
        <w:rPr>
          <w:rStyle w:val="af4"/>
          <w:rFonts w:asciiTheme="minorHAnsi" w:eastAsia="Liberation Serif" w:hAnsiTheme="minorHAnsi" w:cs="Times New Roman"/>
          <w:color w:val="0070C0"/>
          <w:sz w:val="28"/>
          <w:szCs w:val="28"/>
          <w:lang w:val="uk-UA"/>
        </w:rPr>
        <w:t>include</w:t>
      </w:r>
      <w:proofErr w:type="spellEnd"/>
      <w:r w:rsidRPr="00A57A71">
        <w:rPr>
          <w:rStyle w:val="af4"/>
          <w:rFonts w:asciiTheme="minorHAnsi" w:eastAsia="Liberation Serif" w:hAnsiTheme="minorHAnsi" w:cs="Times New Roman"/>
          <w:sz w:val="28"/>
          <w:szCs w:val="28"/>
          <w:lang w:val="uk-UA"/>
        </w:rPr>
        <w:t xml:space="preserve"> &lt;</w:t>
      </w:r>
      <w:proofErr w:type="spellStart"/>
      <w:r w:rsidRPr="00A57A71">
        <w:rPr>
          <w:rStyle w:val="af4"/>
          <w:rFonts w:asciiTheme="minorHAnsi" w:eastAsia="Liberation Serif" w:hAnsiTheme="minorHAnsi" w:cs="Times New Roman"/>
          <w:sz w:val="28"/>
          <w:szCs w:val="28"/>
          <w:lang w:val="uk-UA"/>
        </w:rPr>
        <w:t>stdlib.h</w:t>
      </w:r>
      <w:proofErr w:type="spellEnd"/>
      <w:r w:rsidRPr="00A57A71">
        <w:rPr>
          <w:rStyle w:val="af4"/>
          <w:rFonts w:asciiTheme="minorHAnsi" w:eastAsia="Liberation Serif" w:hAnsiTheme="minorHAnsi" w:cs="Times New Roman"/>
          <w:sz w:val="28"/>
          <w:szCs w:val="28"/>
          <w:lang w:val="uk-UA"/>
        </w:rPr>
        <w:t>&gt;</w:t>
      </w:r>
    </w:p>
    <w:p w14:paraId="4A888B0B" w14:textId="77777777" w:rsidR="00CD6DFF" w:rsidRPr="00A57A71" w:rsidRDefault="00CD6DFF" w:rsidP="00BA261B">
      <w:pPr>
        <w:pStyle w:val="af8"/>
        <w:jc w:val="both"/>
        <w:rPr>
          <w:rFonts w:asciiTheme="minorHAnsi" w:eastAsia="Times New Roman" w:hAnsiTheme="minorHAnsi" w:cs="Times New Roman"/>
          <w:sz w:val="28"/>
          <w:szCs w:val="28"/>
          <w:lang w:val="uk-UA"/>
        </w:rPr>
      </w:pPr>
    </w:p>
    <w:p w14:paraId="734B0593" w14:textId="77777777" w:rsidR="00CD6DFF" w:rsidRPr="00A57A71" w:rsidRDefault="00CD6DFF" w:rsidP="00BA261B">
      <w:pPr>
        <w:pStyle w:val="af8"/>
        <w:jc w:val="both"/>
        <w:rPr>
          <w:rFonts w:asciiTheme="minorHAnsi" w:hAnsiTheme="minorHAnsi" w:cs="Times New Roman"/>
          <w:color w:val="31849B" w:themeColor="accent5" w:themeShade="BF"/>
          <w:sz w:val="28"/>
          <w:szCs w:val="28"/>
          <w:lang w:val="uk-UA"/>
        </w:rPr>
      </w:pPr>
      <w:r w:rsidRPr="00A57A71">
        <w:rPr>
          <w:rStyle w:val="af4"/>
          <w:rFonts w:asciiTheme="minorHAnsi" w:eastAsia="Liberation Serif" w:hAnsiTheme="minorHAnsi" w:cs="Times New Roman"/>
          <w:color w:val="31849B" w:themeColor="accent5" w:themeShade="BF"/>
          <w:sz w:val="28"/>
          <w:szCs w:val="28"/>
          <w:lang w:val="uk-UA"/>
        </w:rPr>
        <w:t>#</w:t>
      </w:r>
      <w:proofErr w:type="spellStart"/>
      <w:r w:rsidRPr="00A57A71">
        <w:rPr>
          <w:rStyle w:val="af4"/>
          <w:rFonts w:asciiTheme="minorHAnsi" w:eastAsia="Liberation Serif" w:hAnsiTheme="minorHAnsi" w:cs="Times New Roman"/>
          <w:color w:val="31849B" w:themeColor="accent5" w:themeShade="BF"/>
          <w:sz w:val="28"/>
          <w:szCs w:val="28"/>
          <w:lang w:val="uk-UA"/>
        </w:rPr>
        <w:t>define</w:t>
      </w:r>
      <w:proofErr w:type="spellEnd"/>
      <w:r w:rsidRPr="00A57A71">
        <w:rPr>
          <w:rStyle w:val="af4"/>
          <w:rFonts w:asciiTheme="minorHAnsi" w:eastAsia="Liberation Serif" w:hAnsiTheme="minorHAnsi" w:cs="Times New Roman"/>
          <w:color w:val="31849B" w:themeColor="accent5" w:themeShade="BF"/>
          <w:sz w:val="28"/>
          <w:szCs w:val="28"/>
          <w:lang w:val="uk-UA"/>
        </w:rPr>
        <w:t xml:space="preserve"> ERROR_FILE_OPEN -3</w:t>
      </w:r>
    </w:p>
    <w:p w14:paraId="2021DDC7" w14:textId="77777777" w:rsidR="00CD6DFF" w:rsidRPr="00A57A71" w:rsidRDefault="00CD6DFF" w:rsidP="00BA261B">
      <w:pPr>
        <w:pStyle w:val="af8"/>
        <w:jc w:val="both"/>
        <w:rPr>
          <w:rFonts w:asciiTheme="minorHAnsi" w:eastAsia="Times New Roman" w:hAnsiTheme="minorHAnsi" w:cs="Times New Roman"/>
          <w:sz w:val="28"/>
          <w:szCs w:val="28"/>
          <w:lang w:val="uk-UA"/>
        </w:rPr>
      </w:pPr>
    </w:p>
    <w:p w14:paraId="4E45DB0E" w14:textId="77777777" w:rsidR="00CD6DFF" w:rsidRPr="00A57A71" w:rsidRDefault="00CD6DFF" w:rsidP="00BA261B">
      <w:pPr>
        <w:pStyle w:val="af8"/>
        <w:jc w:val="both"/>
        <w:rPr>
          <w:rFonts w:asciiTheme="minorHAnsi" w:hAnsiTheme="minorHAnsi" w:cs="Times New Roman"/>
          <w:sz w:val="28"/>
          <w:szCs w:val="28"/>
          <w:lang w:val="uk-UA"/>
        </w:rPr>
      </w:pPr>
      <w:proofErr w:type="spellStart"/>
      <w:r w:rsidRPr="00A57A71">
        <w:rPr>
          <w:rStyle w:val="af4"/>
          <w:rFonts w:asciiTheme="minorHAnsi" w:eastAsia="Liberation Serif" w:hAnsiTheme="minorHAnsi" w:cs="Times New Roman"/>
          <w:color w:val="0070C0"/>
          <w:sz w:val="28"/>
          <w:szCs w:val="28"/>
          <w:lang w:val="uk-UA"/>
        </w:rPr>
        <w:t>int</w:t>
      </w:r>
      <w:proofErr w:type="spellEnd"/>
      <w:r w:rsidRPr="00A57A71">
        <w:rPr>
          <w:rFonts w:asciiTheme="minorHAnsi" w:eastAsia="Times New Roman" w:hAnsiTheme="minorHAnsi" w:cs="Times New Roman"/>
          <w:sz w:val="28"/>
          <w:szCs w:val="28"/>
          <w:lang w:val="uk-UA"/>
        </w:rPr>
        <w:t xml:space="preserve"> </w:t>
      </w:r>
      <w:proofErr w:type="spellStart"/>
      <w:r w:rsidRPr="00A57A71">
        <w:rPr>
          <w:rStyle w:val="af4"/>
          <w:rFonts w:asciiTheme="minorHAnsi" w:eastAsia="Liberation Serif" w:hAnsiTheme="minorHAnsi" w:cs="Times New Roman"/>
          <w:sz w:val="28"/>
          <w:szCs w:val="28"/>
          <w:lang w:val="uk-UA"/>
        </w:rPr>
        <w:t>main</w:t>
      </w:r>
      <w:proofErr w:type="spellEnd"/>
      <w:r w:rsidRPr="00A57A71">
        <w:rPr>
          <w:rStyle w:val="af4"/>
          <w:rFonts w:asciiTheme="minorHAnsi" w:eastAsia="Liberation Serif" w:hAnsiTheme="minorHAnsi" w:cs="Times New Roman"/>
          <w:sz w:val="28"/>
          <w:szCs w:val="28"/>
          <w:lang w:val="uk-UA"/>
        </w:rPr>
        <w:t>() {</w:t>
      </w:r>
    </w:p>
    <w:p w14:paraId="68F19807" w14:textId="77777777" w:rsidR="00CD6DFF" w:rsidRPr="00A57A71" w:rsidRDefault="00CD6DFF" w:rsidP="00BA261B">
      <w:pPr>
        <w:pStyle w:val="af8"/>
        <w:ind w:left="709"/>
        <w:jc w:val="both"/>
        <w:rPr>
          <w:rFonts w:asciiTheme="minorHAnsi" w:hAnsiTheme="minorHAnsi" w:cs="Times New Roman"/>
          <w:sz w:val="28"/>
          <w:szCs w:val="28"/>
          <w:lang w:val="uk-UA"/>
        </w:rPr>
      </w:pPr>
      <w:r w:rsidRPr="00A57A71">
        <w:rPr>
          <w:rStyle w:val="af4"/>
          <w:rFonts w:asciiTheme="minorHAnsi" w:eastAsia="Liberation Serif" w:hAnsiTheme="minorHAnsi" w:cs="Times New Roman"/>
          <w:sz w:val="28"/>
          <w:szCs w:val="28"/>
          <w:lang w:val="uk-UA"/>
        </w:rPr>
        <w:t>FILE</w:t>
      </w:r>
      <w:r w:rsidRPr="00A57A71">
        <w:rPr>
          <w:rFonts w:asciiTheme="minorHAnsi" w:eastAsia="Times New Roman" w:hAnsiTheme="minorHAnsi" w:cs="Times New Roman"/>
          <w:sz w:val="28"/>
          <w:szCs w:val="28"/>
          <w:lang w:val="uk-UA"/>
        </w:rPr>
        <w:t xml:space="preserve"> </w:t>
      </w:r>
      <w:r w:rsidRPr="00A57A71">
        <w:rPr>
          <w:rStyle w:val="af4"/>
          <w:rFonts w:asciiTheme="minorHAnsi" w:eastAsia="Liberation Serif" w:hAnsiTheme="minorHAnsi" w:cs="Times New Roman"/>
          <w:sz w:val="28"/>
          <w:szCs w:val="28"/>
          <w:lang w:val="uk-UA"/>
        </w:rPr>
        <w:t>*</w:t>
      </w:r>
      <w:proofErr w:type="spellStart"/>
      <w:r w:rsidRPr="00A57A71">
        <w:rPr>
          <w:rStyle w:val="af4"/>
          <w:rFonts w:asciiTheme="minorHAnsi" w:eastAsia="Liberation Serif" w:hAnsiTheme="minorHAnsi" w:cs="Times New Roman"/>
          <w:sz w:val="28"/>
          <w:szCs w:val="28"/>
          <w:lang w:val="uk-UA"/>
        </w:rPr>
        <w:t>output</w:t>
      </w:r>
      <w:proofErr w:type="spellEnd"/>
      <w:r w:rsidRPr="00A57A71">
        <w:rPr>
          <w:rStyle w:val="af4"/>
          <w:rFonts w:asciiTheme="minorHAnsi" w:eastAsia="Liberation Serif" w:hAnsiTheme="minorHAnsi" w:cs="Times New Roman"/>
          <w:sz w:val="28"/>
          <w:szCs w:val="28"/>
          <w:lang w:val="uk-UA"/>
        </w:rPr>
        <w:t xml:space="preserve"> = NULL;</w:t>
      </w:r>
    </w:p>
    <w:p w14:paraId="17622C9F" w14:textId="77777777" w:rsidR="00CD6DFF" w:rsidRPr="00A57A71" w:rsidRDefault="00CD6DFF" w:rsidP="00BA261B">
      <w:pPr>
        <w:pStyle w:val="af8"/>
        <w:ind w:left="709"/>
        <w:jc w:val="both"/>
        <w:rPr>
          <w:rFonts w:asciiTheme="minorHAnsi" w:hAnsiTheme="minorHAnsi" w:cs="Times New Roman"/>
          <w:sz w:val="28"/>
          <w:szCs w:val="28"/>
          <w:lang w:val="uk-UA"/>
        </w:rPr>
      </w:pPr>
      <w:proofErr w:type="spellStart"/>
      <w:r w:rsidRPr="00A57A71">
        <w:rPr>
          <w:rStyle w:val="af4"/>
          <w:rFonts w:asciiTheme="minorHAnsi" w:eastAsia="Liberation Serif" w:hAnsiTheme="minorHAnsi" w:cs="Times New Roman"/>
          <w:color w:val="0070C0"/>
          <w:sz w:val="28"/>
          <w:szCs w:val="28"/>
          <w:lang w:val="uk-UA"/>
        </w:rPr>
        <w:t>int</w:t>
      </w:r>
      <w:proofErr w:type="spellEnd"/>
      <w:r w:rsidRPr="00A57A71">
        <w:rPr>
          <w:rFonts w:asciiTheme="minorHAnsi" w:eastAsia="Times New Roman" w:hAnsiTheme="minorHAnsi" w:cs="Times New Roman"/>
          <w:sz w:val="28"/>
          <w:szCs w:val="28"/>
          <w:lang w:val="uk-UA"/>
        </w:rPr>
        <w:t xml:space="preserve"> </w:t>
      </w:r>
      <w:proofErr w:type="spellStart"/>
      <w:r w:rsidRPr="00A57A71">
        <w:rPr>
          <w:rStyle w:val="af4"/>
          <w:rFonts w:asciiTheme="minorHAnsi" w:eastAsia="Liberation Serif" w:hAnsiTheme="minorHAnsi" w:cs="Times New Roman"/>
          <w:sz w:val="28"/>
          <w:szCs w:val="28"/>
          <w:lang w:val="uk-UA"/>
        </w:rPr>
        <w:t>number</w:t>
      </w:r>
      <w:proofErr w:type="spellEnd"/>
      <w:r w:rsidRPr="00A57A71">
        <w:rPr>
          <w:rStyle w:val="af4"/>
          <w:rFonts w:asciiTheme="minorHAnsi" w:eastAsia="Liberation Serif" w:hAnsiTheme="minorHAnsi" w:cs="Times New Roman"/>
          <w:sz w:val="28"/>
          <w:szCs w:val="28"/>
          <w:lang w:val="uk-UA"/>
        </w:rPr>
        <w:t>;</w:t>
      </w:r>
    </w:p>
    <w:p w14:paraId="2C568EB4" w14:textId="77777777" w:rsidR="00CD6DFF" w:rsidRPr="00A57A71" w:rsidRDefault="00CD6DFF" w:rsidP="00BA261B">
      <w:pPr>
        <w:pStyle w:val="af8"/>
        <w:ind w:left="709"/>
        <w:jc w:val="both"/>
        <w:rPr>
          <w:rFonts w:asciiTheme="minorHAnsi" w:hAnsiTheme="minorHAnsi" w:cs="Times New Roman"/>
          <w:sz w:val="28"/>
          <w:szCs w:val="28"/>
          <w:lang w:val="uk-UA"/>
        </w:rPr>
      </w:pPr>
      <w:proofErr w:type="spellStart"/>
      <w:r w:rsidRPr="00A57A71">
        <w:rPr>
          <w:rStyle w:val="af4"/>
          <w:rFonts w:asciiTheme="minorHAnsi" w:eastAsia="Liberation Serif" w:hAnsiTheme="minorHAnsi" w:cs="Times New Roman"/>
          <w:sz w:val="28"/>
          <w:szCs w:val="28"/>
          <w:lang w:val="uk-UA"/>
        </w:rPr>
        <w:t>output</w:t>
      </w:r>
      <w:proofErr w:type="spellEnd"/>
      <w:r w:rsidRPr="00A57A71">
        <w:rPr>
          <w:rStyle w:val="af4"/>
          <w:rFonts w:asciiTheme="minorHAnsi" w:eastAsia="Liberation Serif" w:hAnsiTheme="minorHAnsi" w:cs="Times New Roman"/>
          <w:sz w:val="28"/>
          <w:szCs w:val="28"/>
          <w:lang w:val="uk-UA"/>
        </w:rPr>
        <w:t xml:space="preserve"> = </w:t>
      </w:r>
      <w:proofErr w:type="spellStart"/>
      <w:r w:rsidRPr="00A57A71">
        <w:rPr>
          <w:rStyle w:val="af4"/>
          <w:rFonts w:asciiTheme="minorHAnsi" w:eastAsia="Liberation Serif" w:hAnsiTheme="minorHAnsi" w:cs="Times New Roman"/>
          <w:sz w:val="28"/>
          <w:szCs w:val="28"/>
          <w:lang w:val="uk-UA"/>
        </w:rPr>
        <w:t>fopen</w:t>
      </w:r>
      <w:proofErr w:type="spellEnd"/>
      <w:r w:rsidRPr="00A57A71">
        <w:rPr>
          <w:rStyle w:val="af4"/>
          <w:rFonts w:asciiTheme="minorHAnsi" w:eastAsia="Liberation Serif" w:hAnsiTheme="minorHAnsi" w:cs="Times New Roman"/>
          <w:sz w:val="28"/>
          <w:szCs w:val="28"/>
          <w:lang w:val="uk-UA"/>
        </w:rPr>
        <w:t>("D:/c/output.bin", "</w:t>
      </w:r>
      <w:proofErr w:type="spellStart"/>
      <w:r w:rsidRPr="00A57A71">
        <w:rPr>
          <w:rStyle w:val="af4"/>
          <w:rFonts w:asciiTheme="minorHAnsi" w:eastAsia="Liberation Serif" w:hAnsiTheme="minorHAnsi" w:cs="Times New Roman"/>
          <w:sz w:val="28"/>
          <w:szCs w:val="28"/>
          <w:lang w:val="uk-UA"/>
        </w:rPr>
        <w:t>wb</w:t>
      </w:r>
      <w:proofErr w:type="spellEnd"/>
      <w:r w:rsidRPr="00A57A71">
        <w:rPr>
          <w:rStyle w:val="af4"/>
          <w:rFonts w:asciiTheme="minorHAnsi" w:eastAsia="Liberation Serif" w:hAnsiTheme="minorHAnsi" w:cs="Times New Roman"/>
          <w:sz w:val="28"/>
          <w:szCs w:val="28"/>
          <w:lang w:val="uk-UA"/>
        </w:rPr>
        <w:t>");</w:t>
      </w:r>
    </w:p>
    <w:p w14:paraId="0FAD590C" w14:textId="77777777" w:rsidR="00CD6DFF" w:rsidRPr="00A57A71" w:rsidRDefault="00CD6DFF" w:rsidP="00BA261B">
      <w:pPr>
        <w:pStyle w:val="af8"/>
        <w:ind w:left="709"/>
        <w:jc w:val="both"/>
        <w:rPr>
          <w:rFonts w:asciiTheme="minorHAnsi" w:hAnsiTheme="minorHAnsi" w:cs="Times New Roman"/>
          <w:sz w:val="28"/>
          <w:szCs w:val="28"/>
          <w:lang w:val="uk-UA"/>
        </w:rPr>
      </w:pPr>
      <w:proofErr w:type="spellStart"/>
      <w:r w:rsidRPr="00A57A71">
        <w:rPr>
          <w:rStyle w:val="af4"/>
          <w:rFonts w:asciiTheme="minorHAnsi" w:eastAsia="Liberation Serif" w:hAnsiTheme="minorHAnsi" w:cs="Times New Roman"/>
          <w:color w:val="0070C0"/>
          <w:sz w:val="28"/>
          <w:szCs w:val="28"/>
          <w:lang w:val="uk-UA"/>
        </w:rPr>
        <w:t>if</w:t>
      </w:r>
      <w:proofErr w:type="spellEnd"/>
      <w:r w:rsidRPr="00A57A71">
        <w:rPr>
          <w:rFonts w:asciiTheme="minorHAnsi" w:eastAsia="Times New Roman" w:hAnsiTheme="minorHAnsi" w:cs="Times New Roman"/>
          <w:sz w:val="28"/>
          <w:szCs w:val="28"/>
          <w:lang w:val="uk-UA"/>
        </w:rPr>
        <w:t xml:space="preserve"> </w:t>
      </w:r>
      <w:r w:rsidRPr="00A57A71">
        <w:rPr>
          <w:rStyle w:val="af4"/>
          <w:rFonts w:asciiTheme="minorHAnsi" w:eastAsia="Liberation Serif" w:hAnsiTheme="minorHAnsi" w:cs="Times New Roman"/>
          <w:sz w:val="28"/>
          <w:szCs w:val="28"/>
          <w:lang w:val="uk-UA"/>
        </w:rPr>
        <w:t>(</w:t>
      </w:r>
      <w:proofErr w:type="spellStart"/>
      <w:r w:rsidRPr="00A57A71">
        <w:rPr>
          <w:rStyle w:val="af4"/>
          <w:rFonts w:asciiTheme="minorHAnsi" w:eastAsia="Liberation Serif" w:hAnsiTheme="minorHAnsi" w:cs="Times New Roman"/>
          <w:sz w:val="28"/>
          <w:szCs w:val="28"/>
          <w:lang w:val="uk-UA"/>
        </w:rPr>
        <w:t>output</w:t>
      </w:r>
      <w:proofErr w:type="spellEnd"/>
      <w:r w:rsidRPr="00A57A71">
        <w:rPr>
          <w:rStyle w:val="af4"/>
          <w:rFonts w:asciiTheme="minorHAnsi" w:eastAsia="Liberation Serif" w:hAnsiTheme="minorHAnsi" w:cs="Times New Roman"/>
          <w:sz w:val="28"/>
          <w:szCs w:val="28"/>
          <w:lang w:val="uk-UA"/>
        </w:rPr>
        <w:t xml:space="preserve"> == NULL) {</w:t>
      </w:r>
    </w:p>
    <w:p w14:paraId="083DEA0B" w14:textId="77777777" w:rsidR="00CD6DFF" w:rsidRPr="00A57A71" w:rsidRDefault="00CD6DFF" w:rsidP="00BA261B">
      <w:pPr>
        <w:pStyle w:val="af8"/>
        <w:ind w:left="709"/>
        <w:jc w:val="both"/>
        <w:rPr>
          <w:rFonts w:asciiTheme="minorHAnsi" w:hAnsiTheme="minorHAnsi" w:cs="Times New Roman"/>
          <w:sz w:val="28"/>
          <w:szCs w:val="28"/>
          <w:lang w:val="uk-UA" w:eastAsia="uk-UA"/>
        </w:rPr>
      </w:pPr>
      <w:r w:rsidRPr="00A57A71">
        <w:rPr>
          <w:rStyle w:val="af4"/>
          <w:rFonts w:asciiTheme="minorHAnsi" w:eastAsia="Liberation Serif" w:hAnsiTheme="minorHAnsi" w:cs="Times New Roman"/>
          <w:sz w:val="28"/>
          <w:szCs w:val="28"/>
          <w:lang w:val="uk-UA" w:eastAsia="uk-UA"/>
        </w:rPr>
        <w:t xml:space="preserve">     </w:t>
      </w:r>
      <w:proofErr w:type="spellStart"/>
      <w:r w:rsidRPr="00A57A71">
        <w:rPr>
          <w:rStyle w:val="af4"/>
          <w:rFonts w:asciiTheme="minorHAnsi" w:eastAsia="Liberation Serif" w:hAnsiTheme="minorHAnsi" w:cs="Times New Roman"/>
          <w:sz w:val="28"/>
          <w:szCs w:val="28"/>
          <w:lang w:val="uk-UA"/>
        </w:rPr>
        <w:t>printf</w:t>
      </w:r>
      <w:proofErr w:type="spellEnd"/>
      <w:r w:rsidRPr="00A57A71">
        <w:rPr>
          <w:rStyle w:val="af4"/>
          <w:rFonts w:asciiTheme="minorHAnsi" w:eastAsia="Liberation Serif" w:hAnsiTheme="minorHAnsi" w:cs="Times New Roman"/>
          <w:sz w:val="28"/>
          <w:szCs w:val="28"/>
          <w:lang w:val="uk-UA"/>
        </w:rPr>
        <w:t>("</w:t>
      </w:r>
      <w:proofErr w:type="spellStart"/>
      <w:r w:rsidRPr="00A57A71">
        <w:rPr>
          <w:rStyle w:val="af4"/>
          <w:rFonts w:asciiTheme="minorHAnsi" w:eastAsia="Liberation Serif" w:hAnsiTheme="minorHAnsi" w:cs="Times New Roman"/>
          <w:sz w:val="28"/>
          <w:szCs w:val="28"/>
          <w:lang w:val="uk-UA"/>
        </w:rPr>
        <w:t>Error</w:t>
      </w:r>
      <w:proofErr w:type="spellEnd"/>
      <w:r w:rsidRPr="00A57A71">
        <w:rPr>
          <w:rStyle w:val="af4"/>
          <w:rFonts w:asciiTheme="minorHAnsi" w:eastAsia="Liberation Serif" w:hAnsiTheme="minorHAnsi" w:cs="Times New Roman"/>
          <w:sz w:val="28"/>
          <w:szCs w:val="28"/>
          <w:lang w:val="uk-UA"/>
        </w:rPr>
        <w:t xml:space="preserve"> </w:t>
      </w:r>
      <w:proofErr w:type="spellStart"/>
      <w:r w:rsidRPr="00A57A71">
        <w:rPr>
          <w:rStyle w:val="af4"/>
          <w:rFonts w:asciiTheme="minorHAnsi" w:eastAsia="Liberation Serif" w:hAnsiTheme="minorHAnsi" w:cs="Times New Roman"/>
          <w:sz w:val="28"/>
          <w:szCs w:val="28"/>
          <w:lang w:val="uk-UA"/>
        </w:rPr>
        <w:t>opening</w:t>
      </w:r>
      <w:proofErr w:type="spellEnd"/>
      <w:r w:rsidRPr="00A57A71">
        <w:rPr>
          <w:rStyle w:val="af4"/>
          <w:rFonts w:asciiTheme="minorHAnsi" w:eastAsia="Liberation Serif" w:hAnsiTheme="minorHAnsi" w:cs="Times New Roman"/>
          <w:sz w:val="28"/>
          <w:szCs w:val="28"/>
          <w:lang w:val="uk-UA"/>
        </w:rPr>
        <w:t xml:space="preserve"> </w:t>
      </w:r>
      <w:proofErr w:type="spellStart"/>
      <w:r w:rsidRPr="00A57A71">
        <w:rPr>
          <w:rStyle w:val="af4"/>
          <w:rFonts w:asciiTheme="minorHAnsi" w:eastAsia="Liberation Serif" w:hAnsiTheme="minorHAnsi" w:cs="Times New Roman"/>
          <w:sz w:val="28"/>
          <w:szCs w:val="28"/>
          <w:lang w:val="uk-UA"/>
        </w:rPr>
        <w:t>file</w:t>
      </w:r>
      <w:proofErr w:type="spellEnd"/>
      <w:r w:rsidRPr="00A57A71">
        <w:rPr>
          <w:rStyle w:val="af4"/>
          <w:rFonts w:asciiTheme="minorHAnsi" w:eastAsia="Liberation Serif" w:hAnsiTheme="minorHAnsi" w:cs="Times New Roman"/>
          <w:sz w:val="28"/>
          <w:szCs w:val="28"/>
          <w:lang w:val="uk-UA"/>
        </w:rPr>
        <w:t>");</w:t>
      </w:r>
    </w:p>
    <w:p w14:paraId="4A4862D1" w14:textId="77777777" w:rsidR="00CD6DFF" w:rsidRPr="00A57A71" w:rsidRDefault="00CD6DFF" w:rsidP="00BA261B">
      <w:pPr>
        <w:pStyle w:val="af8"/>
        <w:ind w:left="709"/>
        <w:jc w:val="both"/>
        <w:rPr>
          <w:rFonts w:asciiTheme="minorHAnsi" w:hAnsiTheme="minorHAnsi" w:cs="Times New Roman"/>
          <w:sz w:val="28"/>
          <w:szCs w:val="28"/>
          <w:lang w:val="uk-UA" w:eastAsia="uk-UA"/>
        </w:rPr>
      </w:pPr>
      <w:r w:rsidRPr="00A57A71">
        <w:rPr>
          <w:rStyle w:val="af4"/>
          <w:rFonts w:asciiTheme="minorHAnsi" w:eastAsia="Liberation Serif" w:hAnsiTheme="minorHAnsi" w:cs="Times New Roman"/>
          <w:sz w:val="28"/>
          <w:szCs w:val="28"/>
          <w:lang w:val="uk-UA" w:eastAsia="uk-UA"/>
        </w:rPr>
        <w:t xml:space="preserve">     </w:t>
      </w:r>
      <w:proofErr w:type="spellStart"/>
      <w:r w:rsidRPr="00A57A71">
        <w:rPr>
          <w:rStyle w:val="af4"/>
          <w:rFonts w:asciiTheme="minorHAnsi" w:eastAsia="Liberation Serif" w:hAnsiTheme="minorHAnsi" w:cs="Times New Roman"/>
          <w:color w:val="0070C0"/>
          <w:sz w:val="28"/>
          <w:szCs w:val="28"/>
          <w:lang w:val="uk-UA"/>
        </w:rPr>
        <w:t>getchar</w:t>
      </w:r>
      <w:proofErr w:type="spellEnd"/>
      <w:r w:rsidRPr="00A57A71">
        <w:rPr>
          <w:rStyle w:val="af4"/>
          <w:rFonts w:asciiTheme="minorHAnsi" w:eastAsia="Liberation Serif" w:hAnsiTheme="minorHAnsi" w:cs="Times New Roman"/>
          <w:sz w:val="28"/>
          <w:szCs w:val="28"/>
          <w:lang w:val="uk-UA"/>
        </w:rPr>
        <w:t>();</w:t>
      </w:r>
    </w:p>
    <w:p w14:paraId="5603B5F4" w14:textId="77777777" w:rsidR="00CD6DFF" w:rsidRPr="00A57A71" w:rsidRDefault="00CD6DFF" w:rsidP="00BA261B">
      <w:pPr>
        <w:pStyle w:val="af8"/>
        <w:ind w:left="709"/>
        <w:jc w:val="both"/>
        <w:rPr>
          <w:rFonts w:asciiTheme="minorHAnsi" w:hAnsiTheme="minorHAnsi" w:cs="Times New Roman"/>
          <w:sz w:val="28"/>
          <w:szCs w:val="28"/>
          <w:lang w:val="uk-UA"/>
        </w:rPr>
      </w:pPr>
      <w:proofErr w:type="spellStart"/>
      <w:r w:rsidRPr="00A57A71">
        <w:rPr>
          <w:rStyle w:val="af4"/>
          <w:rFonts w:asciiTheme="minorHAnsi" w:eastAsia="Liberation Serif" w:hAnsiTheme="minorHAnsi" w:cs="Times New Roman"/>
          <w:color w:val="0070C0"/>
          <w:sz w:val="28"/>
          <w:szCs w:val="28"/>
          <w:lang w:val="uk-UA"/>
        </w:rPr>
        <w:t>exit</w:t>
      </w:r>
      <w:proofErr w:type="spellEnd"/>
      <w:r w:rsidRPr="00A57A71">
        <w:rPr>
          <w:rStyle w:val="af4"/>
          <w:rFonts w:asciiTheme="minorHAnsi" w:eastAsia="Liberation Serif" w:hAnsiTheme="minorHAnsi" w:cs="Times New Roman"/>
          <w:sz w:val="28"/>
          <w:szCs w:val="28"/>
          <w:lang w:val="uk-UA"/>
        </w:rPr>
        <w:t>(ERROR_FILE_OPEN);</w:t>
      </w:r>
    </w:p>
    <w:p w14:paraId="67683D29" w14:textId="77777777" w:rsidR="00CD6DFF" w:rsidRPr="00A57A71" w:rsidRDefault="00CD6DFF" w:rsidP="00BA261B">
      <w:pPr>
        <w:pStyle w:val="af8"/>
        <w:ind w:left="709"/>
        <w:jc w:val="both"/>
        <w:rPr>
          <w:rFonts w:asciiTheme="minorHAnsi" w:hAnsiTheme="minorHAnsi" w:cs="Times New Roman"/>
          <w:sz w:val="28"/>
          <w:szCs w:val="28"/>
          <w:lang w:val="uk-UA"/>
        </w:rPr>
      </w:pPr>
      <w:r w:rsidRPr="00A57A71">
        <w:rPr>
          <w:rStyle w:val="af4"/>
          <w:rFonts w:asciiTheme="minorHAnsi" w:eastAsia="Liberation Serif" w:hAnsiTheme="minorHAnsi" w:cs="Times New Roman"/>
          <w:sz w:val="28"/>
          <w:szCs w:val="28"/>
          <w:lang w:val="uk-UA"/>
        </w:rPr>
        <w:t>}</w:t>
      </w:r>
    </w:p>
    <w:p w14:paraId="24FF40D6" w14:textId="77777777" w:rsidR="00CD6DFF" w:rsidRPr="00A57A71" w:rsidRDefault="00CD6DFF" w:rsidP="00BA261B">
      <w:pPr>
        <w:pStyle w:val="af8"/>
        <w:ind w:left="709"/>
        <w:jc w:val="both"/>
        <w:rPr>
          <w:rFonts w:asciiTheme="minorHAnsi" w:eastAsia="Times New Roman" w:hAnsiTheme="minorHAnsi" w:cs="Times New Roman"/>
          <w:sz w:val="28"/>
          <w:szCs w:val="28"/>
          <w:lang w:val="uk-UA"/>
        </w:rPr>
      </w:pPr>
    </w:p>
    <w:p w14:paraId="6F671DA4" w14:textId="77777777" w:rsidR="00CD6DFF" w:rsidRPr="00A57A71" w:rsidRDefault="00CD6DFF" w:rsidP="00BA261B">
      <w:pPr>
        <w:pStyle w:val="af8"/>
        <w:ind w:left="709"/>
        <w:jc w:val="both"/>
        <w:rPr>
          <w:rFonts w:asciiTheme="minorHAnsi" w:hAnsiTheme="minorHAnsi" w:cs="Times New Roman"/>
          <w:sz w:val="28"/>
          <w:szCs w:val="28"/>
          <w:lang w:val="uk-UA"/>
        </w:rPr>
      </w:pPr>
      <w:proofErr w:type="spellStart"/>
      <w:r w:rsidRPr="00A57A71">
        <w:rPr>
          <w:rStyle w:val="af4"/>
          <w:rFonts w:asciiTheme="minorHAnsi" w:eastAsia="Liberation Serif" w:hAnsiTheme="minorHAnsi" w:cs="Times New Roman"/>
          <w:sz w:val="28"/>
          <w:szCs w:val="28"/>
          <w:lang w:val="uk-UA"/>
        </w:rPr>
        <w:t>scanf</w:t>
      </w:r>
      <w:proofErr w:type="spellEnd"/>
      <w:r w:rsidRPr="00A57A71">
        <w:rPr>
          <w:rStyle w:val="af4"/>
          <w:rFonts w:asciiTheme="minorHAnsi" w:eastAsia="Liberation Serif" w:hAnsiTheme="minorHAnsi" w:cs="Times New Roman"/>
          <w:sz w:val="28"/>
          <w:szCs w:val="28"/>
          <w:lang w:val="uk-UA"/>
        </w:rPr>
        <w:t>("%d", &amp;</w:t>
      </w:r>
      <w:proofErr w:type="spellStart"/>
      <w:r w:rsidRPr="00A57A71">
        <w:rPr>
          <w:rStyle w:val="af4"/>
          <w:rFonts w:asciiTheme="minorHAnsi" w:eastAsia="Liberation Serif" w:hAnsiTheme="minorHAnsi" w:cs="Times New Roman"/>
          <w:sz w:val="28"/>
          <w:szCs w:val="28"/>
          <w:lang w:val="uk-UA"/>
        </w:rPr>
        <w:t>number</w:t>
      </w:r>
      <w:proofErr w:type="spellEnd"/>
      <w:r w:rsidRPr="00A57A71">
        <w:rPr>
          <w:rStyle w:val="af4"/>
          <w:rFonts w:asciiTheme="minorHAnsi" w:eastAsia="Liberation Serif" w:hAnsiTheme="minorHAnsi" w:cs="Times New Roman"/>
          <w:sz w:val="28"/>
          <w:szCs w:val="28"/>
          <w:lang w:val="uk-UA"/>
        </w:rPr>
        <w:t>);</w:t>
      </w:r>
    </w:p>
    <w:p w14:paraId="61E91CDB" w14:textId="77777777" w:rsidR="00CD6DFF" w:rsidRPr="00A57A71" w:rsidRDefault="00CD6DFF" w:rsidP="00BA261B">
      <w:pPr>
        <w:pStyle w:val="af8"/>
        <w:ind w:left="709"/>
        <w:jc w:val="both"/>
        <w:rPr>
          <w:rFonts w:asciiTheme="minorHAnsi" w:hAnsiTheme="minorHAnsi" w:cs="Times New Roman"/>
          <w:sz w:val="28"/>
          <w:szCs w:val="28"/>
          <w:lang w:val="uk-UA"/>
        </w:rPr>
      </w:pPr>
      <w:proofErr w:type="spellStart"/>
      <w:r w:rsidRPr="00A57A71">
        <w:rPr>
          <w:rStyle w:val="af4"/>
          <w:rFonts w:asciiTheme="minorHAnsi" w:eastAsia="Liberation Serif" w:hAnsiTheme="minorHAnsi" w:cs="Times New Roman"/>
          <w:sz w:val="28"/>
          <w:szCs w:val="28"/>
          <w:lang w:val="uk-UA"/>
        </w:rPr>
        <w:t>fwrite</w:t>
      </w:r>
      <w:proofErr w:type="spellEnd"/>
      <w:r w:rsidRPr="00A57A71">
        <w:rPr>
          <w:rStyle w:val="af4"/>
          <w:rFonts w:asciiTheme="minorHAnsi" w:eastAsia="Liberation Serif" w:hAnsiTheme="minorHAnsi" w:cs="Times New Roman"/>
          <w:sz w:val="28"/>
          <w:szCs w:val="28"/>
          <w:lang w:val="uk-UA"/>
        </w:rPr>
        <w:t>(&amp;</w:t>
      </w:r>
      <w:proofErr w:type="spellStart"/>
      <w:r w:rsidRPr="00A57A71">
        <w:rPr>
          <w:rStyle w:val="af4"/>
          <w:rFonts w:asciiTheme="minorHAnsi" w:eastAsia="Liberation Serif" w:hAnsiTheme="minorHAnsi" w:cs="Times New Roman"/>
          <w:sz w:val="28"/>
          <w:szCs w:val="28"/>
          <w:lang w:val="uk-UA"/>
        </w:rPr>
        <w:t>number</w:t>
      </w:r>
      <w:proofErr w:type="spellEnd"/>
      <w:r w:rsidRPr="00A57A71">
        <w:rPr>
          <w:rStyle w:val="af4"/>
          <w:rFonts w:asciiTheme="minorHAnsi" w:eastAsia="Liberation Serif" w:hAnsiTheme="minorHAnsi" w:cs="Times New Roman"/>
          <w:sz w:val="28"/>
          <w:szCs w:val="28"/>
          <w:lang w:val="uk-UA"/>
        </w:rPr>
        <w:t xml:space="preserve">, </w:t>
      </w:r>
      <w:proofErr w:type="spellStart"/>
      <w:r w:rsidRPr="00A57A71">
        <w:rPr>
          <w:rStyle w:val="af4"/>
          <w:rFonts w:asciiTheme="minorHAnsi" w:eastAsia="Liberation Serif" w:hAnsiTheme="minorHAnsi" w:cs="Times New Roman"/>
          <w:sz w:val="28"/>
          <w:szCs w:val="28"/>
          <w:lang w:val="uk-UA"/>
        </w:rPr>
        <w:t>sizeof</w:t>
      </w:r>
      <w:proofErr w:type="spellEnd"/>
      <w:r w:rsidRPr="00A57A71">
        <w:rPr>
          <w:rStyle w:val="af4"/>
          <w:rFonts w:asciiTheme="minorHAnsi" w:eastAsia="Liberation Serif" w:hAnsiTheme="minorHAnsi" w:cs="Times New Roman"/>
          <w:sz w:val="28"/>
          <w:szCs w:val="28"/>
          <w:lang w:val="uk-UA"/>
        </w:rPr>
        <w:t>(</w:t>
      </w:r>
      <w:proofErr w:type="spellStart"/>
      <w:r w:rsidRPr="00A57A71">
        <w:rPr>
          <w:rStyle w:val="af4"/>
          <w:rFonts w:asciiTheme="minorHAnsi" w:eastAsia="Liberation Serif" w:hAnsiTheme="minorHAnsi" w:cs="Times New Roman"/>
          <w:sz w:val="28"/>
          <w:szCs w:val="28"/>
          <w:lang w:val="uk-UA"/>
        </w:rPr>
        <w:t>int</w:t>
      </w:r>
      <w:proofErr w:type="spellEnd"/>
      <w:r w:rsidRPr="00A57A71">
        <w:rPr>
          <w:rStyle w:val="af4"/>
          <w:rFonts w:asciiTheme="minorHAnsi" w:eastAsia="Liberation Serif" w:hAnsiTheme="minorHAnsi" w:cs="Times New Roman"/>
          <w:sz w:val="28"/>
          <w:szCs w:val="28"/>
          <w:lang w:val="uk-UA"/>
        </w:rPr>
        <w:t xml:space="preserve">), 1, </w:t>
      </w:r>
      <w:proofErr w:type="spellStart"/>
      <w:r w:rsidRPr="00A57A71">
        <w:rPr>
          <w:rStyle w:val="af4"/>
          <w:rFonts w:asciiTheme="minorHAnsi" w:eastAsia="Liberation Serif" w:hAnsiTheme="minorHAnsi" w:cs="Times New Roman"/>
          <w:sz w:val="28"/>
          <w:szCs w:val="28"/>
          <w:lang w:val="uk-UA"/>
        </w:rPr>
        <w:t>output</w:t>
      </w:r>
      <w:proofErr w:type="spellEnd"/>
      <w:r w:rsidRPr="00A57A71">
        <w:rPr>
          <w:rStyle w:val="af4"/>
          <w:rFonts w:asciiTheme="minorHAnsi" w:eastAsia="Liberation Serif" w:hAnsiTheme="minorHAnsi" w:cs="Times New Roman"/>
          <w:sz w:val="28"/>
          <w:szCs w:val="28"/>
          <w:lang w:val="uk-UA"/>
        </w:rPr>
        <w:t>);</w:t>
      </w:r>
    </w:p>
    <w:p w14:paraId="4704D633" w14:textId="77777777" w:rsidR="00CD6DFF" w:rsidRPr="00A57A71" w:rsidRDefault="00CD6DFF" w:rsidP="00BA261B">
      <w:pPr>
        <w:pStyle w:val="af8"/>
        <w:ind w:left="709"/>
        <w:jc w:val="both"/>
        <w:rPr>
          <w:rFonts w:asciiTheme="minorHAnsi" w:eastAsia="Times New Roman" w:hAnsiTheme="minorHAnsi" w:cs="Times New Roman"/>
          <w:sz w:val="28"/>
          <w:szCs w:val="28"/>
          <w:lang w:val="uk-UA"/>
        </w:rPr>
      </w:pPr>
    </w:p>
    <w:p w14:paraId="1F9A37CC" w14:textId="77777777" w:rsidR="00CD6DFF" w:rsidRPr="00A57A71" w:rsidRDefault="00CD6DFF" w:rsidP="00BA261B">
      <w:pPr>
        <w:pStyle w:val="af8"/>
        <w:ind w:left="709"/>
        <w:jc w:val="both"/>
        <w:rPr>
          <w:rFonts w:asciiTheme="minorHAnsi" w:hAnsiTheme="minorHAnsi" w:cs="Times New Roman"/>
          <w:sz w:val="28"/>
          <w:szCs w:val="28"/>
          <w:lang w:val="uk-UA"/>
        </w:rPr>
      </w:pPr>
      <w:proofErr w:type="spellStart"/>
      <w:r w:rsidRPr="00A57A71">
        <w:rPr>
          <w:rStyle w:val="af4"/>
          <w:rFonts w:asciiTheme="minorHAnsi" w:eastAsia="Liberation Serif" w:hAnsiTheme="minorHAnsi" w:cs="Times New Roman"/>
          <w:sz w:val="28"/>
          <w:szCs w:val="28"/>
          <w:lang w:val="uk-UA"/>
        </w:rPr>
        <w:t>fclose</w:t>
      </w:r>
      <w:proofErr w:type="spellEnd"/>
      <w:r w:rsidRPr="00A57A71">
        <w:rPr>
          <w:rStyle w:val="af4"/>
          <w:rFonts w:asciiTheme="minorHAnsi" w:eastAsia="Liberation Serif" w:hAnsiTheme="minorHAnsi" w:cs="Times New Roman"/>
          <w:sz w:val="28"/>
          <w:szCs w:val="28"/>
          <w:lang w:val="uk-UA"/>
        </w:rPr>
        <w:t>(</w:t>
      </w:r>
      <w:proofErr w:type="spellStart"/>
      <w:r w:rsidRPr="00A57A71">
        <w:rPr>
          <w:rStyle w:val="af4"/>
          <w:rFonts w:asciiTheme="minorHAnsi" w:eastAsia="Liberation Serif" w:hAnsiTheme="minorHAnsi" w:cs="Times New Roman"/>
          <w:sz w:val="28"/>
          <w:szCs w:val="28"/>
          <w:lang w:val="uk-UA"/>
        </w:rPr>
        <w:t>output</w:t>
      </w:r>
      <w:proofErr w:type="spellEnd"/>
      <w:r w:rsidRPr="00A57A71">
        <w:rPr>
          <w:rStyle w:val="af4"/>
          <w:rFonts w:asciiTheme="minorHAnsi" w:eastAsia="Liberation Serif" w:hAnsiTheme="minorHAnsi" w:cs="Times New Roman"/>
          <w:sz w:val="28"/>
          <w:szCs w:val="28"/>
          <w:lang w:val="uk-UA"/>
        </w:rPr>
        <w:t>);</w:t>
      </w:r>
    </w:p>
    <w:p w14:paraId="7A5B5BB5" w14:textId="77777777" w:rsidR="00CD6DFF" w:rsidRPr="00A57A71" w:rsidRDefault="00CD6DFF" w:rsidP="00BA261B">
      <w:pPr>
        <w:jc w:val="both"/>
        <w:rPr>
          <w:rFonts w:asciiTheme="minorHAnsi" w:hAnsiTheme="minorHAnsi" w:cs="Times New Roman"/>
          <w:sz w:val="28"/>
          <w:szCs w:val="28"/>
          <w:lang w:val="uk-UA"/>
        </w:rPr>
      </w:pPr>
      <w:r w:rsidRPr="00A57A71">
        <w:rPr>
          <w:rStyle w:val="af4"/>
          <w:rFonts w:asciiTheme="minorHAnsi" w:eastAsia="Liberation Serif" w:hAnsiTheme="minorHAnsi" w:cs="Times New Roman"/>
          <w:sz w:val="28"/>
          <w:szCs w:val="28"/>
          <w:lang w:val="uk-UA" w:eastAsia="ar-SA"/>
        </w:rPr>
        <w:t>}</w:t>
      </w:r>
    </w:p>
    <w:p w14:paraId="1DDA1D5A" w14:textId="77777777" w:rsidR="00CD6DFF" w:rsidRPr="00A57A71" w:rsidRDefault="00CD6DFF" w:rsidP="00BA261B">
      <w:pPr>
        <w:jc w:val="both"/>
        <w:rPr>
          <w:rFonts w:ascii="Times New Roman" w:hAnsi="Times New Roman" w:cs="Times New Roman"/>
          <w:sz w:val="28"/>
          <w:szCs w:val="28"/>
          <w:lang w:val="uk-UA"/>
        </w:rPr>
      </w:pPr>
    </w:p>
    <w:p w14:paraId="53A4BD11" w14:textId="77777777" w:rsidR="00CD6DFF" w:rsidRPr="00A57A71" w:rsidRDefault="00CD6DFF" w:rsidP="00BA261B">
      <w:pPr>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Наведений вище фрагмент працює за </w:t>
      </w:r>
      <w:proofErr w:type="spellStart"/>
      <w:r w:rsidRPr="00A57A71">
        <w:rPr>
          <w:rFonts w:ascii="Times New Roman" w:hAnsi="Times New Roman" w:cs="Times New Roman"/>
          <w:sz w:val="28"/>
          <w:szCs w:val="28"/>
          <w:lang w:val="uk-UA"/>
        </w:rPr>
        <w:t>доволi</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примiтивною</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логiкою</w:t>
      </w:r>
      <w:proofErr w:type="spellEnd"/>
      <w:r w:rsidRPr="00A57A71">
        <w:rPr>
          <w:rFonts w:ascii="Times New Roman" w:hAnsi="Times New Roman" w:cs="Times New Roman"/>
          <w:sz w:val="28"/>
          <w:szCs w:val="28"/>
          <w:lang w:val="uk-UA"/>
        </w:rPr>
        <w:t xml:space="preserve">, завершуючи програму у разі </w:t>
      </w:r>
      <w:proofErr w:type="spellStart"/>
      <w:r w:rsidRPr="00A57A71">
        <w:rPr>
          <w:rFonts w:ascii="Times New Roman" w:hAnsi="Times New Roman" w:cs="Times New Roman"/>
          <w:sz w:val="28"/>
          <w:szCs w:val="28"/>
          <w:lang w:val="uk-UA"/>
        </w:rPr>
        <w:t>невдачi</w:t>
      </w:r>
      <w:proofErr w:type="spellEnd"/>
      <w:r w:rsidRPr="00A57A71">
        <w:rPr>
          <w:rFonts w:ascii="Times New Roman" w:hAnsi="Times New Roman" w:cs="Times New Roman"/>
          <w:sz w:val="28"/>
          <w:szCs w:val="28"/>
          <w:lang w:val="uk-UA"/>
        </w:rPr>
        <w:t xml:space="preserve">. Бажано зробити програму </w:t>
      </w:r>
      <w:proofErr w:type="spellStart"/>
      <w:r w:rsidRPr="00A57A71">
        <w:rPr>
          <w:rFonts w:ascii="Times New Roman" w:hAnsi="Times New Roman" w:cs="Times New Roman"/>
          <w:sz w:val="28"/>
          <w:szCs w:val="28"/>
          <w:lang w:val="uk-UA"/>
        </w:rPr>
        <w:t>бiльш</w:t>
      </w:r>
      <w:proofErr w:type="spellEnd"/>
      <w:r w:rsidRPr="00A57A71">
        <w:rPr>
          <w:rFonts w:ascii="Times New Roman" w:hAnsi="Times New Roman" w:cs="Times New Roman"/>
          <w:sz w:val="28"/>
          <w:szCs w:val="28"/>
          <w:lang w:val="uk-UA"/>
        </w:rPr>
        <w:t xml:space="preserve"> гнучкою: у випадку </w:t>
      </w:r>
      <w:proofErr w:type="spellStart"/>
      <w:r w:rsidRPr="00A57A71">
        <w:rPr>
          <w:rFonts w:ascii="Times New Roman" w:hAnsi="Times New Roman" w:cs="Times New Roman"/>
          <w:sz w:val="28"/>
          <w:szCs w:val="28"/>
          <w:lang w:val="uk-UA"/>
        </w:rPr>
        <w:t>невдачi</w:t>
      </w:r>
      <w:proofErr w:type="spellEnd"/>
      <w:r w:rsidRPr="00A57A71">
        <w:rPr>
          <w:rFonts w:ascii="Times New Roman" w:hAnsi="Times New Roman" w:cs="Times New Roman"/>
          <w:sz w:val="28"/>
          <w:szCs w:val="28"/>
          <w:lang w:val="uk-UA"/>
        </w:rPr>
        <w:t xml:space="preserve"> вона пропонує користувачу ввести </w:t>
      </w:r>
      <w:proofErr w:type="spellStart"/>
      <w:r w:rsidRPr="00A57A71">
        <w:rPr>
          <w:rFonts w:ascii="Times New Roman" w:hAnsi="Times New Roman" w:cs="Times New Roman"/>
          <w:sz w:val="28"/>
          <w:szCs w:val="28"/>
          <w:lang w:val="uk-UA"/>
        </w:rPr>
        <w:t>iнше</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iм'я</w:t>
      </w:r>
      <w:proofErr w:type="spellEnd"/>
      <w:r w:rsidRPr="00A57A71">
        <w:rPr>
          <w:rFonts w:ascii="Times New Roman" w:hAnsi="Times New Roman" w:cs="Times New Roman"/>
          <w:sz w:val="28"/>
          <w:szCs w:val="28"/>
          <w:lang w:val="uk-UA"/>
        </w:rPr>
        <w:t xml:space="preserve"> файлу або, якщо користувач бажає, завершити роботу.</w:t>
      </w:r>
    </w:p>
    <w:p w14:paraId="71F617EE" w14:textId="77777777" w:rsidR="00CD6DFF" w:rsidRPr="00A57A71" w:rsidRDefault="00CD6DFF" w:rsidP="00BA261B">
      <w:pPr>
        <w:jc w:val="both"/>
        <w:rPr>
          <w:rFonts w:asciiTheme="minorHAnsi" w:hAnsiTheme="minorHAnsi" w:cs="Times New Roman"/>
          <w:sz w:val="28"/>
          <w:szCs w:val="28"/>
          <w:lang w:val="uk-UA"/>
        </w:rPr>
      </w:pPr>
      <w:r w:rsidRPr="00A57A71">
        <w:rPr>
          <w:rFonts w:asciiTheme="minorHAnsi" w:hAnsiTheme="minorHAnsi" w:cs="Times New Roman"/>
          <w:color w:val="0070C0"/>
          <w:sz w:val="28"/>
          <w:szCs w:val="28"/>
          <w:lang w:val="uk-UA"/>
        </w:rPr>
        <w:t xml:space="preserve"># </w:t>
      </w:r>
      <w:proofErr w:type="spellStart"/>
      <w:r w:rsidRPr="00A57A71">
        <w:rPr>
          <w:rFonts w:asciiTheme="minorHAnsi" w:hAnsiTheme="minorHAnsi" w:cs="Times New Roman"/>
          <w:color w:val="0070C0"/>
          <w:sz w:val="28"/>
          <w:szCs w:val="28"/>
          <w:lang w:val="uk-UA"/>
        </w:rPr>
        <w:t>include</w:t>
      </w:r>
      <w:proofErr w:type="spellEnd"/>
      <w:r w:rsidRPr="00A57A71">
        <w:rPr>
          <w:rFonts w:asciiTheme="minorHAnsi" w:hAnsiTheme="minorHAnsi" w:cs="Times New Roman"/>
          <w:sz w:val="28"/>
          <w:szCs w:val="28"/>
          <w:lang w:val="uk-UA"/>
        </w:rPr>
        <w:t xml:space="preserve"> &lt;</w:t>
      </w:r>
      <w:proofErr w:type="spellStart"/>
      <w:r w:rsidRPr="00A57A71">
        <w:rPr>
          <w:rFonts w:asciiTheme="minorHAnsi" w:hAnsiTheme="minorHAnsi" w:cs="Times New Roman"/>
          <w:sz w:val="28"/>
          <w:szCs w:val="28"/>
          <w:lang w:val="uk-UA"/>
        </w:rPr>
        <w:t>stdio</w:t>
      </w:r>
      <w:proofErr w:type="spellEnd"/>
      <w:r w:rsidRPr="00A57A71">
        <w:rPr>
          <w:rFonts w:asciiTheme="minorHAnsi" w:hAnsiTheme="minorHAnsi" w:cs="Times New Roman"/>
          <w:sz w:val="28"/>
          <w:szCs w:val="28"/>
          <w:lang w:val="uk-UA"/>
        </w:rPr>
        <w:t xml:space="preserve"> .h&gt;</w:t>
      </w:r>
    </w:p>
    <w:p w14:paraId="0900EEBD" w14:textId="77777777" w:rsidR="00CD6DFF" w:rsidRPr="00A57A71" w:rsidRDefault="00CD6DFF" w:rsidP="00BA261B">
      <w:pPr>
        <w:jc w:val="both"/>
        <w:rPr>
          <w:rFonts w:asciiTheme="minorHAnsi" w:hAnsiTheme="minorHAnsi" w:cs="Times New Roman"/>
          <w:sz w:val="28"/>
          <w:szCs w:val="28"/>
          <w:lang w:val="uk-UA"/>
        </w:rPr>
      </w:pPr>
      <w:proofErr w:type="spellStart"/>
      <w:r w:rsidRPr="00A57A71">
        <w:rPr>
          <w:rFonts w:asciiTheme="minorHAnsi" w:hAnsiTheme="minorHAnsi" w:cs="Times New Roman"/>
          <w:color w:val="0070C0"/>
          <w:sz w:val="28"/>
          <w:szCs w:val="28"/>
          <w:lang w:val="uk-UA"/>
        </w:rPr>
        <w:t>int</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main</w:t>
      </w:r>
      <w:proofErr w:type="spellEnd"/>
      <w:r w:rsidRPr="00A57A71">
        <w:rPr>
          <w:rFonts w:asciiTheme="minorHAnsi" w:hAnsiTheme="minorHAnsi" w:cs="Times New Roman"/>
          <w:sz w:val="28"/>
          <w:szCs w:val="28"/>
          <w:lang w:val="uk-UA"/>
        </w:rPr>
        <w:t xml:space="preserve"> () {</w:t>
      </w:r>
    </w:p>
    <w:p w14:paraId="03D38415" w14:textId="77777777" w:rsidR="00CD6DFF" w:rsidRPr="00A57A71" w:rsidRDefault="00CD6DFF" w:rsidP="00BA261B">
      <w:pPr>
        <w:jc w:val="both"/>
        <w:rPr>
          <w:rFonts w:asciiTheme="minorHAnsi" w:hAnsiTheme="minorHAnsi" w:cs="Times New Roman"/>
          <w:sz w:val="28"/>
          <w:szCs w:val="28"/>
          <w:lang w:val="uk-UA"/>
        </w:rPr>
      </w:pPr>
      <w:proofErr w:type="spellStart"/>
      <w:r w:rsidRPr="00A57A71">
        <w:rPr>
          <w:rFonts w:asciiTheme="minorHAnsi" w:hAnsiTheme="minorHAnsi" w:cs="Times New Roman"/>
          <w:color w:val="0070C0"/>
          <w:sz w:val="28"/>
          <w:szCs w:val="28"/>
          <w:lang w:val="uk-UA"/>
        </w:rPr>
        <w:t>char</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fileName</w:t>
      </w:r>
      <w:proofErr w:type="spellEnd"/>
      <w:r w:rsidRPr="00A57A71">
        <w:rPr>
          <w:rFonts w:asciiTheme="minorHAnsi" w:hAnsiTheme="minorHAnsi" w:cs="Times New Roman"/>
          <w:sz w:val="28"/>
          <w:szCs w:val="28"/>
          <w:lang w:val="uk-UA"/>
        </w:rPr>
        <w:t xml:space="preserve"> [ 80 ];</w:t>
      </w:r>
    </w:p>
    <w:p w14:paraId="647ECEAD" w14:textId="77777777" w:rsidR="00CD6DFF" w:rsidRPr="00A57A71" w:rsidRDefault="00CD6DFF" w:rsidP="00BA261B">
      <w:pPr>
        <w:jc w:val="both"/>
        <w:rPr>
          <w:rFonts w:asciiTheme="minorHAnsi" w:hAnsiTheme="minorHAnsi" w:cs="Times New Roman"/>
          <w:sz w:val="28"/>
          <w:szCs w:val="28"/>
          <w:lang w:val="uk-UA"/>
        </w:rPr>
      </w:pPr>
      <w:r w:rsidRPr="00A57A71">
        <w:rPr>
          <w:rFonts w:asciiTheme="minorHAnsi" w:hAnsiTheme="minorHAnsi" w:cs="Times New Roman"/>
          <w:b/>
          <w:color w:val="0070C0"/>
          <w:sz w:val="28"/>
          <w:szCs w:val="28"/>
          <w:lang w:val="uk-UA"/>
        </w:rPr>
        <w:t>FILE</w:t>
      </w:r>
      <w:r w:rsidRPr="00A57A71">
        <w:rPr>
          <w:rFonts w:asciiTheme="minorHAnsi" w:hAnsiTheme="minorHAnsi" w:cs="Times New Roman"/>
          <w:sz w:val="28"/>
          <w:szCs w:val="28"/>
          <w:lang w:val="uk-UA"/>
        </w:rPr>
        <w:t xml:space="preserve"> *f;</w:t>
      </w:r>
    </w:p>
    <w:p w14:paraId="6FCBB3C3" w14:textId="77777777" w:rsidR="00CD6DFF" w:rsidRPr="00A57A71" w:rsidRDefault="00CD6DFF" w:rsidP="00BA261B">
      <w:pPr>
        <w:jc w:val="both"/>
        <w:rPr>
          <w:rFonts w:asciiTheme="minorHAnsi" w:hAnsiTheme="minorHAnsi" w:cs="Times New Roman"/>
          <w:sz w:val="28"/>
          <w:szCs w:val="28"/>
          <w:lang w:val="uk-UA"/>
        </w:rPr>
      </w:pPr>
      <w:proofErr w:type="spellStart"/>
      <w:r w:rsidRPr="00A57A71">
        <w:rPr>
          <w:rFonts w:asciiTheme="minorHAnsi" w:hAnsiTheme="minorHAnsi" w:cs="Times New Roman"/>
          <w:color w:val="0070C0"/>
          <w:sz w:val="28"/>
          <w:szCs w:val="28"/>
          <w:lang w:val="uk-UA"/>
        </w:rPr>
        <w:t>do</w:t>
      </w:r>
      <w:proofErr w:type="spellEnd"/>
      <w:r w:rsidRPr="00A57A71">
        <w:rPr>
          <w:rFonts w:asciiTheme="minorHAnsi" w:hAnsiTheme="minorHAnsi" w:cs="Times New Roman"/>
          <w:sz w:val="28"/>
          <w:szCs w:val="28"/>
          <w:lang w:val="uk-UA"/>
        </w:rPr>
        <w:t xml:space="preserve"> {</w:t>
      </w:r>
    </w:p>
    <w:p w14:paraId="74BC35C6" w14:textId="77777777" w:rsidR="00CD6DFF" w:rsidRPr="00A57A71" w:rsidRDefault="00CD6DFF" w:rsidP="00BA261B">
      <w:pPr>
        <w:jc w:val="both"/>
        <w:rPr>
          <w:rFonts w:asciiTheme="minorHAnsi" w:hAnsiTheme="minorHAnsi" w:cs="Times New Roman"/>
          <w:sz w:val="28"/>
          <w:szCs w:val="28"/>
          <w:lang w:val="uk-UA"/>
        </w:rPr>
      </w:pPr>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printf</w:t>
      </w:r>
      <w:proofErr w:type="spellEnd"/>
      <w:r w:rsidRPr="00A57A71">
        <w:rPr>
          <w:rFonts w:asciiTheme="minorHAnsi" w:hAnsiTheme="minorHAnsi" w:cs="Times New Roman"/>
          <w:sz w:val="28"/>
          <w:szCs w:val="28"/>
          <w:lang w:val="uk-UA"/>
        </w:rPr>
        <w:t xml:space="preserve"> (" </w:t>
      </w:r>
      <w:proofErr w:type="spellStart"/>
      <w:r w:rsidRPr="00A57A71">
        <w:rPr>
          <w:rFonts w:asciiTheme="minorHAnsi" w:hAnsiTheme="minorHAnsi" w:cs="Times New Roman"/>
          <w:sz w:val="28"/>
          <w:szCs w:val="28"/>
          <w:lang w:val="uk-UA"/>
        </w:rPr>
        <w:t>Введiть</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iм</w:t>
      </w:r>
      <w:proofErr w:type="spellEnd"/>
      <w:r w:rsidRPr="00A57A71">
        <w:rPr>
          <w:rFonts w:asciiTheme="minorHAnsi" w:hAnsiTheme="minorHAnsi" w:cs="Times New Roman"/>
          <w:sz w:val="28"/>
          <w:szCs w:val="28"/>
          <w:lang w:val="uk-UA"/>
        </w:rPr>
        <w:t xml:space="preserve"> 'я файлу або крапку : " );</w:t>
      </w:r>
    </w:p>
    <w:p w14:paraId="7367E988" w14:textId="77777777" w:rsidR="00CD6DFF" w:rsidRPr="00A57A71" w:rsidRDefault="00CD6DFF" w:rsidP="00BA261B">
      <w:pPr>
        <w:jc w:val="both"/>
        <w:rPr>
          <w:rFonts w:asciiTheme="minorHAnsi" w:hAnsiTheme="minorHAnsi" w:cs="Times New Roman"/>
          <w:sz w:val="28"/>
          <w:szCs w:val="28"/>
          <w:lang w:val="uk-UA"/>
        </w:rPr>
      </w:pPr>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scanf</w:t>
      </w:r>
      <w:proofErr w:type="spellEnd"/>
      <w:r w:rsidRPr="00A57A71">
        <w:rPr>
          <w:rFonts w:asciiTheme="minorHAnsi" w:hAnsiTheme="minorHAnsi" w:cs="Times New Roman"/>
          <w:sz w:val="28"/>
          <w:szCs w:val="28"/>
          <w:lang w:val="uk-UA"/>
        </w:rPr>
        <w:t xml:space="preserve"> ( "%s", </w:t>
      </w:r>
      <w:proofErr w:type="spellStart"/>
      <w:r w:rsidRPr="00A57A71">
        <w:rPr>
          <w:rFonts w:asciiTheme="minorHAnsi" w:hAnsiTheme="minorHAnsi" w:cs="Times New Roman"/>
          <w:sz w:val="28"/>
          <w:szCs w:val="28"/>
          <w:lang w:val="uk-UA"/>
        </w:rPr>
        <w:t>fileName</w:t>
      </w:r>
      <w:proofErr w:type="spellEnd"/>
      <w:r w:rsidRPr="00A57A71">
        <w:rPr>
          <w:rFonts w:asciiTheme="minorHAnsi" w:hAnsiTheme="minorHAnsi" w:cs="Times New Roman"/>
          <w:sz w:val="28"/>
          <w:szCs w:val="28"/>
          <w:lang w:val="uk-UA"/>
        </w:rPr>
        <w:t xml:space="preserve"> );</w:t>
      </w:r>
    </w:p>
    <w:p w14:paraId="7477094E" w14:textId="77777777" w:rsidR="00CD6DFF" w:rsidRPr="00A57A71" w:rsidRDefault="00CD6DFF" w:rsidP="00BA261B">
      <w:pPr>
        <w:jc w:val="both"/>
        <w:rPr>
          <w:rFonts w:asciiTheme="minorHAnsi" w:hAnsiTheme="minorHAnsi" w:cs="Times New Roman"/>
          <w:sz w:val="28"/>
          <w:szCs w:val="28"/>
          <w:lang w:val="uk-UA"/>
        </w:rPr>
      </w:pPr>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color w:val="0070C0"/>
          <w:sz w:val="28"/>
          <w:szCs w:val="28"/>
          <w:lang w:val="uk-UA"/>
        </w:rPr>
        <w:t>if</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strcmp</w:t>
      </w:r>
      <w:proofErr w:type="spellEnd"/>
      <w:r w:rsidRPr="00A57A71">
        <w:rPr>
          <w:rFonts w:asciiTheme="minorHAnsi" w:hAnsiTheme="minorHAnsi" w:cs="Times New Roman"/>
          <w:sz w:val="28"/>
          <w:szCs w:val="28"/>
          <w:lang w:val="uk-UA"/>
        </w:rPr>
        <w:t xml:space="preserve"> ( </w:t>
      </w:r>
      <w:proofErr w:type="spellStart"/>
      <w:r w:rsidRPr="00A57A71">
        <w:rPr>
          <w:rFonts w:asciiTheme="minorHAnsi" w:hAnsiTheme="minorHAnsi" w:cs="Times New Roman"/>
          <w:sz w:val="28"/>
          <w:szCs w:val="28"/>
          <w:lang w:val="uk-UA"/>
        </w:rPr>
        <w:t>fileName</w:t>
      </w:r>
      <w:proofErr w:type="spellEnd"/>
      <w:r w:rsidRPr="00A57A71">
        <w:rPr>
          <w:rFonts w:asciiTheme="minorHAnsi" w:hAnsiTheme="minorHAnsi" w:cs="Times New Roman"/>
          <w:sz w:val="28"/>
          <w:szCs w:val="28"/>
          <w:lang w:val="uk-UA"/>
        </w:rPr>
        <w:t xml:space="preserve"> , "." ) == 0 )</w:t>
      </w:r>
    </w:p>
    <w:p w14:paraId="15ACDBC4" w14:textId="77777777" w:rsidR="00CD6DFF" w:rsidRPr="00A57A71" w:rsidRDefault="00CD6DFF" w:rsidP="00BA261B">
      <w:pPr>
        <w:jc w:val="both"/>
        <w:rPr>
          <w:rFonts w:asciiTheme="minorHAnsi" w:hAnsiTheme="minorHAnsi" w:cs="Times New Roman"/>
          <w:sz w:val="28"/>
          <w:szCs w:val="28"/>
          <w:lang w:val="uk-UA"/>
        </w:rPr>
      </w:pPr>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color w:val="0070C0"/>
          <w:sz w:val="28"/>
          <w:szCs w:val="28"/>
          <w:lang w:val="uk-UA"/>
        </w:rPr>
        <w:t>return</w:t>
      </w:r>
      <w:proofErr w:type="spellEnd"/>
      <w:r w:rsidRPr="00A57A71">
        <w:rPr>
          <w:rFonts w:asciiTheme="minorHAnsi" w:hAnsiTheme="minorHAnsi" w:cs="Times New Roman"/>
          <w:sz w:val="28"/>
          <w:szCs w:val="28"/>
          <w:lang w:val="uk-UA"/>
        </w:rPr>
        <w:t xml:space="preserve"> 0;</w:t>
      </w:r>
    </w:p>
    <w:p w14:paraId="2377AD5F" w14:textId="77777777" w:rsidR="00CD6DFF" w:rsidRPr="00A57A71" w:rsidRDefault="00CD6DFF" w:rsidP="00BA261B">
      <w:pPr>
        <w:jc w:val="both"/>
        <w:rPr>
          <w:rFonts w:asciiTheme="minorHAnsi" w:hAnsiTheme="minorHAnsi" w:cs="Times New Roman"/>
          <w:sz w:val="28"/>
          <w:szCs w:val="28"/>
          <w:lang w:val="uk-UA"/>
        </w:rPr>
      </w:pPr>
      <w:r w:rsidRPr="00A57A71">
        <w:rPr>
          <w:rFonts w:asciiTheme="minorHAnsi" w:hAnsiTheme="minorHAnsi" w:cs="Times New Roman"/>
          <w:sz w:val="28"/>
          <w:szCs w:val="28"/>
          <w:lang w:val="uk-UA"/>
        </w:rPr>
        <w:t xml:space="preserve">  f = </w:t>
      </w:r>
      <w:proofErr w:type="spellStart"/>
      <w:r w:rsidRPr="00A57A71">
        <w:rPr>
          <w:rFonts w:asciiTheme="minorHAnsi" w:hAnsiTheme="minorHAnsi" w:cs="Times New Roman"/>
          <w:b/>
          <w:sz w:val="28"/>
          <w:szCs w:val="28"/>
          <w:lang w:val="uk-UA"/>
        </w:rPr>
        <w:t>fopen</w:t>
      </w:r>
      <w:proofErr w:type="spellEnd"/>
      <w:r w:rsidRPr="00A57A71">
        <w:rPr>
          <w:rFonts w:asciiTheme="minorHAnsi" w:hAnsiTheme="minorHAnsi" w:cs="Times New Roman"/>
          <w:sz w:val="28"/>
          <w:szCs w:val="28"/>
          <w:lang w:val="uk-UA"/>
        </w:rPr>
        <w:t xml:space="preserve"> ( </w:t>
      </w:r>
      <w:proofErr w:type="spellStart"/>
      <w:r w:rsidRPr="00A57A71">
        <w:rPr>
          <w:rFonts w:asciiTheme="minorHAnsi" w:hAnsiTheme="minorHAnsi" w:cs="Times New Roman"/>
          <w:sz w:val="28"/>
          <w:szCs w:val="28"/>
          <w:lang w:val="uk-UA"/>
        </w:rPr>
        <w:t>fileName</w:t>
      </w:r>
      <w:proofErr w:type="spellEnd"/>
      <w:r w:rsidRPr="00A57A71">
        <w:rPr>
          <w:rFonts w:asciiTheme="minorHAnsi" w:hAnsiTheme="minorHAnsi" w:cs="Times New Roman"/>
          <w:sz w:val="28"/>
          <w:szCs w:val="28"/>
          <w:lang w:val="uk-UA"/>
        </w:rPr>
        <w:t xml:space="preserve"> , "r" );</w:t>
      </w:r>
    </w:p>
    <w:p w14:paraId="4142CDB5" w14:textId="77777777" w:rsidR="00CD6DFF" w:rsidRPr="00A57A71" w:rsidRDefault="00CD6DFF" w:rsidP="00BA261B">
      <w:pPr>
        <w:jc w:val="both"/>
        <w:rPr>
          <w:rFonts w:asciiTheme="minorHAnsi" w:hAnsiTheme="minorHAnsi" w:cs="Times New Roman"/>
          <w:sz w:val="28"/>
          <w:szCs w:val="28"/>
          <w:lang w:val="uk-UA"/>
        </w:rPr>
      </w:pPr>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color w:val="0070C0"/>
          <w:sz w:val="28"/>
          <w:szCs w:val="28"/>
          <w:lang w:val="uk-UA"/>
        </w:rPr>
        <w:t>while</w:t>
      </w:r>
      <w:proofErr w:type="spellEnd"/>
      <w:r w:rsidRPr="00A57A71">
        <w:rPr>
          <w:rFonts w:asciiTheme="minorHAnsi" w:hAnsiTheme="minorHAnsi" w:cs="Times New Roman"/>
          <w:sz w:val="28"/>
          <w:szCs w:val="28"/>
          <w:lang w:val="uk-UA"/>
        </w:rPr>
        <w:t xml:space="preserve"> ( f == NULL );</w:t>
      </w:r>
    </w:p>
    <w:p w14:paraId="3ADA7B6F" w14:textId="77777777" w:rsidR="00CD6DFF" w:rsidRPr="00A57A71" w:rsidRDefault="00CD6DFF" w:rsidP="00BA261B">
      <w:pPr>
        <w:jc w:val="both"/>
        <w:rPr>
          <w:rFonts w:asciiTheme="minorHAnsi" w:hAnsiTheme="minorHAnsi" w:cs="Times New Roman"/>
          <w:sz w:val="28"/>
          <w:szCs w:val="28"/>
          <w:lang w:val="uk-UA"/>
        </w:rPr>
      </w:pPr>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далi</w:t>
      </w:r>
      <w:proofErr w:type="spellEnd"/>
      <w:r w:rsidRPr="00A57A71">
        <w:rPr>
          <w:rFonts w:asciiTheme="minorHAnsi" w:hAnsiTheme="minorHAnsi" w:cs="Times New Roman"/>
          <w:sz w:val="28"/>
          <w:szCs w:val="28"/>
          <w:lang w:val="uk-UA"/>
        </w:rPr>
        <w:t xml:space="preserve"> нормальна обробка файлу */</w:t>
      </w:r>
    </w:p>
    <w:p w14:paraId="6ABE33A1" w14:textId="77777777" w:rsidR="00CD6DFF" w:rsidRPr="00A57A71" w:rsidRDefault="00CD6DFF" w:rsidP="00BA261B">
      <w:pPr>
        <w:jc w:val="both"/>
        <w:rPr>
          <w:rFonts w:asciiTheme="minorHAnsi" w:hAnsiTheme="minorHAnsi" w:cs="Times New Roman"/>
          <w:sz w:val="28"/>
          <w:szCs w:val="28"/>
          <w:lang w:val="uk-UA"/>
        </w:rPr>
      </w:pPr>
      <w:r w:rsidRPr="00A57A71">
        <w:rPr>
          <w:rFonts w:asciiTheme="minorHAnsi" w:hAnsiTheme="minorHAnsi" w:cs="Times New Roman"/>
          <w:sz w:val="28"/>
          <w:szCs w:val="28"/>
          <w:lang w:val="uk-UA"/>
        </w:rPr>
        <w:t>. . .</w:t>
      </w:r>
    </w:p>
    <w:p w14:paraId="1DCF8D51" w14:textId="77777777" w:rsidR="00CD6DFF" w:rsidRPr="00A57A71" w:rsidRDefault="00CD6DFF" w:rsidP="00BA261B">
      <w:pPr>
        <w:jc w:val="both"/>
        <w:rPr>
          <w:rFonts w:asciiTheme="minorHAnsi" w:hAnsiTheme="minorHAnsi" w:cs="Times New Roman"/>
          <w:sz w:val="28"/>
          <w:szCs w:val="28"/>
          <w:lang w:val="uk-UA"/>
        </w:rPr>
      </w:pPr>
      <w:proofErr w:type="spellStart"/>
      <w:r w:rsidRPr="00A57A71">
        <w:rPr>
          <w:rFonts w:asciiTheme="minorHAnsi" w:hAnsiTheme="minorHAnsi" w:cs="Times New Roman"/>
          <w:b/>
          <w:sz w:val="28"/>
          <w:szCs w:val="28"/>
          <w:lang w:val="uk-UA"/>
        </w:rPr>
        <w:lastRenderedPageBreak/>
        <w:t>fclose</w:t>
      </w:r>
      <w:proofErr w:type="spellEnd"/>
      <w:r w:rsidRPr="00A57A71">
        <w:rPr>
          <w:rFonts w:asciiTheme="minorHAnsi" w:hAnsiTheme="minorHAnsi" w:cs="Times New Roman"/>
          <w:sz w:val="28"/>
          <w:szCs w:val="28"/>
          <w:lang w:val="uk-UA"/>
        </w:rPr>
        <w:t xml:space="preserve"> ( f );</w:t>
      </w:r>
    </w:p>
    <w:p w14:paraId="3E6D307F" w14:textId="77777777" w:rsidR="00CD6DFF" w:rsidRPr="00A57A71" w:rsidRDefault="00CD6DFF" w:rsidP="00BA261B">
      <w:pPr>
        <w:jc w:val="both"/>
        <w:rPr>
          <w:rFonts w:asciiTheme="minorHAnsi" w:hAnsiTheme="minorHAnsi" w:cs="Times New Roman"/>
          <w:sz w:val="28"/>
          <w:szCs w:val="28"/>
          <w:lang w:val="uk-UA"/>
        </w:rPr>
      </w:pPr>
      <w:r w:rsidRPr="00A57A71">
        <w:rPr>
          <w:rFonts w:asciiTheme="minorHAnsi" w:hAnsiTheme="minorHAnsi" w:cs="Times New Roman"/>
          <w:sz w:val="28"/>
          <w:szCs w:val="28"/>
          <w:lang w:val="uk-UA"/>
        </w:rPr>
        <w:t>}</w:t>
      </w:r>
    </w:p>
    <w:p w14:paraId="7DEA4A54" w14:textId="77777777" w:rsidR="00CD6DFF" w:rsidRPr="00A57A71" w:rsidRDefault="00CD6DFF" w:rsidP="00DE3893">
      <w:pPr>
        <w:pStyle w:val="3"/>
        <w:rPr>
          <w:lang w:val="uk-UA"/>
        </w:rPr>
      </w:pPr>
      <w:r w:rsidRPr="00A57A71">
        <w:rPr>
          <w:lang w:val="uk-UA"/>
        </w:rPr>
        <w:t>Читання з файлу</w:t>
      </w:r>
    </w:p>
    <w:p w14:paraId="203282B0" w14:textId="77777777" w:rsidR="00CD6DFF" w:rsidRPr="00A57A71" w:rsidRDefault="00CD6DFF" w:rsidP="00BA261B">
      <w:pPr>
        <w:pStyle w:val="210"/>
        <w:rPr>
          <w:rFonts w:ascii="Times New Roman" w:hAnsi="Times New Roman" w:cs="Times New Roman"/>
          <w:b w:val="0"/>
          <w:szCs w:val="28"/>
        </w:rPr>
      </w:pPr>
    </w:p>
    <w:p w14:paraId="4CCC4B51" w14:textId="77777777" w:rsidR="00CD6DFF" w:rsidRPr="00A57A71" w:rsidRDefault="00CD6DFF" w:rsidP="00BA261B">
      <w:pPr>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Якщо текстовий файл </w:t>
      </w:r>
      <w:proofErr w:type="spellStart"/>
      <w:r w:rsidRPr="00A57A71">
        <w:rPr>
          <w:rFonts w:ascii="Times New Roman" w:hAnsi="Times New Roman" w:cs="Times New Roman"/>
          <w:sz w:val="28"/>
          <w:szCs w:val="28"/>
          <w:lang w:val="uk-UA"/>
        </w:rPr>
        <w:t>вiдкрито</w:t>
      </w:r>
      <w:proofErr w:type="spellEnd"/>
      <w:r w:rsidRPr="00A57A71">
        <w:rPr>
          <w:rFonts w:ascii="Times New Roman" w:hAnsi="Times New Roman" w:cs="Times New Roman"/>
          <w:sz w:val="28"/>
          <w:szCs w:val="28"/>
          <w:lang w:val="uk-UA"/>
        </w:rPr>
        <w:t xml:space="preserve"> в </w:t>
      </w:r>
      <w:proofErr w:type="spellStart"/>
      <w:r w:rsidRPr="00A57A71">
        <w:rPr>
          <w:rFonts w:ascii="Times New Roman" w:hAnsi="Times New Roman" w:cs="Times New Roman"/>
          <w:sz w:val="28"/>
          <w:szCs w:val="28"/>
          <w:lang w:val="uk-UA"/>
        </w:rPr>
        <w:t>режимi</w:t>
      </w:r>
      <w:proofErr w:type="spellEnd"/>
      <w:r w:rsidRPr="00A57A71">
        <w:rPr>
          <w:rFonts w:ascii="Times New Roman" w:hAnsi="Times New Roman" w:cs="Times New Roman"/>
          <w:sz w:val="28"/>
          <w:szCs w:val="28"/>
          <w:lang w:val="uk-UA"/>
        </w:rPr>
        <w:t xml:space="preserve">, що допускає читання, то прочитати з нього </w:t>
      </w:r>
      <w:proofErr w:type="spellStart"/>
      <w:r w:rsidRPr="00A57A71">
        <w:rPr>
          <w:rFonts w:ascii="Times New Roman" w:hAnsi="Times New Roman" w:cs="Times New Roman"/>
          <w:sz w:val="28"/>
          <w:szCs w:val="28"/>
          <w:lang w:val="uk-UA"/>
        </w:rPr>
        <w:t>довiльнi</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данi</w:t>
      </w:r>
      <w:proofErr w:type="spellEnd"/>
      <w:r w:rsidRPr="00A57A71">
        <w:rPr>
          <w:rFonts w:ascii="Times New Roman" w:hAnsi="Times New Roman" w:cs="Times New Roman"/>
          <w:sz w:val="28"/>
          <w:szCs w:val="28"/>
          <w:lang w:val="uk-UA"/>
        </w:rPr>
        <w:t xml:space="preserve"> можна за допомогою </w:t>
      </w:r>
      <w:proofErr w:type="spellStart"/>
      <w:r w:rsidRPr="00A57A71">
        <w:rPr>
          <w:rFonts w:ascii="Times New Roman" w:hAnsi="Times New Roman" w:cs="Times New Roman"/>
          <w:sz w:val="28"/>
          <w:szCs w:val="28"/>
          <w:lang w:val="uk-UA"/>
        </w:rPr>
        <w:t>функцiї</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b/>
          <w:sz w:val="28"/>
          <w:szCs w:val="28"/>
          <w:lang w:val="uk-UA"/>
        </w:rPr>
        <w:t>fscanf</w:t>
      </w:r>
      <w:proofErr w:type="spellEnd"/>
      <w:r w:rsidRPr="00A57A71">
        <w:rPr>
          <w:rFonts w:ascii="Times New Roman" w:hAnsi="Times New Roman" w:cs="Times New Roman"/>
          <w:sz w:val="28"/>
          <w:szCs w:val="28"/>
          <w:lang w:val="uk-UA"/>
        </w:rPr>
        <w:t xml:space="preserve">. Це майже повний аналог </w:t>
      </w:r>
      <w:proofErr w:type="spellStart"/>
      <w:r w:rsidRPr="00A57A71">
        <w:rPr>
          <w:rFonts w:ascii="Times New Roman" w:hAnsi="Times New Roman" w:cs="Times New Roman"/>
          <w:sz w:val="28"/>
          <w:szCs w:val="28"/>
          <w:lang w:val="uk-UA"/>
        </w:rPr>
        <w:t>функцiї</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b/>
          <w:sz w:val="28"/>
          <w:szCs w:val="28"/>
          <w:lang w:val="uk-UA"/>
        </w:rPr>
        <w:t>scanf</w:t>
      </w:r>
      <w:proofErr w:type="spellEnd"/>
      <w:r w:rsidRPr="00A57A71">
        <w:rPr>
          <w:rFonts w:ascii="Times New Roman" w:hAnsi="Times New Roman" w:cs="Times New Roman"/>
          <w:sz w:val="28"/>
          <w:szCs w:val="28"/>
          <w:lang w:val="uk-UA"/>
        </w:rPr>
        <w:t xml:space="preserve">. Перший аргумент – вказівник на </w:t>
      </w:r>
      <w:proofErr w:type="spellStart"/>
      <w:r w:rsidRPr="00A57A71">
        <w:rPr>
          <w:rFonts w:ascii="Times New Roman" w:hAnsi="Times New Roman" w:cs="Times New Roman"/>
          <w:sz w:val="28"/>
          <w:szCs w:val="28"/>
          <w:lang w:val="uk-UA"/>
        </w:rPr>
        <w:t>потiк</w:t>
      </w:r>
      <w:proofErr w:type="spellEnd"/>
      <w:r w:rsidRPr="00A57A71">
        <w:rPr>
          <w:rFonts w:ascii="Times New Roman" w:hAnsi="Times New Roman" w:cs="Times New Roman"/>
          <w:sz w:val="28"/>
          <w:szCs w:val="28"/>
          <w:lang w:val="uk-UA"/>
        </w:rPr>
        <w:t xml:space="preserve">, другий аргумент -  форматний рядок, що </w:t>
      </w:r>
      <w:proofErr w:type="spellStart"/>
      <w:r w:rsidRPr="00A57A71">
        <w:rPr>
          <w:rFonts w:ascii="Times New Roman" w:hAnsi="Times New Roman" w:cs="Times New Roman"/>
          <w:sz w:val="28"/>
          <w:szCs w:val="28"/>
          <w:lang w:val="uk-UA"/>
        </w:rPr>
        <w:t>мiстить</w:t>
      </w:r>
      <w:proofErr w:type="spellEnd"/>
      <w:r w:rsidRPr="00A57A71">
        <w:rPr>
          <w:rFonts w:ascii="Times New Roman" w:hAnsi="Times New Roman" w:cs="Times New Roman"/>
          <w:sz w:val="28"/>
          <w:szCs w:val="28"/>
          <w:lang w:val="uk-UA"/>
        </w:rPr>
        <w:t xml:space="preserve"> будь-яку </w:t>
      </w:r>
      <w:proofErr w:type="spellStart"/>
      <w:r w:rsidRPr="00A57A71">
        <w:rPr>
          <w:rFonts w:ascii="Times New Roman" w:hAnsi="Times New Roman" w:cs="Times New Roman"/>
          <w:sz w:val="28"/>
          <w:szCs w:val="28"/>
          <w:lang w:val="uk-UA"/>
        </w:rPr>
        <w:t>кiлькiсть</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специфiкаторiв</w:t>
      </w:r>
      <w:proofErr w:type="spellEnd"/>
      <w:r w:rsidRPr="00A57A71">
        <w:rPr>
          <w:rFonts w:ascii="Times New Roman" w:hAnsi="Times New Roman" w:cs="Times New Roman"/>
          <w:sz w:val="28"/>
          <w:szCs w:val="28"/>
          <w:lang w:val="uk-UA"/>
        </w:rPr>
        <w:t xml:space="preserve"> формату, решта </w:t>
      </w:r>
      <w:proofErr w:type="spellStart"/>
      <w:r w:rsidRPr="00A57A71">
        <w:rPr>
          <w:rFonts w:ascii="Times New Roman" w:hAnsi="Times New Roman" w:cs="Times New Roman"/>
          <w:sz w:val="28"/>
          <w:szCs w:val="28"/>
          <w:lang w:val="uk-UA"/>
        </w:rPr>
        <w:t>аргументiв</w:t>
      </w:r>
      <w:proofErr w:type="spellEnd"/>
      <w:r w:rsidRPr="00A57A71">
        <w:rPr>
          <w:rFonts w:ascii="Times New Roman" w:hAnsi="Times New Roman" w:cs="Times New Roman"/>
          <w:sz w:val="28"/>
          <w:szCs w:val="28"/>
          <w:lang w:val="uk-UA"/>
        </w:rPr>
        <w:t xml:space="preserve"> (їх </w:t>
      </w:r>
      <w:proofErr w:type="spellStart"/>
      <w:r w:rsidRPr="00A57A71">
        <w:rPr>
          <w:rFonts w:ascii="Times New Roman" w:hAnsi="Times New Roman" w:cs="Times New Roman"/>
          <w:sz w:val="28"/>
          <w:szCs w:val="28"/>
          <w:lang w:val="uk-UA"/>
        </w:rPr>
        <w:t>кiлькiсть</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вiдповiдає</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кiлькостi</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специфiкаторiв</w:t>
      </w:r>
      <w:proofErr w:type="spellEnd"/>
      <w:r w:rsidRPr="00A57A71">
        <w:rPr>
          <w:rFonts w:ascii="Times New Roman" w:hAnsi="Times New Roman" w:cs="Times New Roman"/>
          <w:sz w:val="28"/>
          <w:szCs w:val="28"/>
          <w:lang w:val="uk-UA"/>
        </w:rPr>
        <w:t xml:space="preserve">) - вказівники на </w:t>
      </w:r>
      <w:proofErr w:type="spellStart"/>
      <w:r w:rsidRPr="00A57A71">
        <w:rPr>
          <w:rFonts w:ascii="Times New Roman" w:hAnsi="Times New Roman" w:cs="Times New Roman"/>
          <w:sz w:val="28"/>
          <w:szCs w:val="28"/>
          <w:lang w:val="uk-UA"/>
        </w:rPr>
        <w:t>змiннi</w:t>
      </w:r>
      <w:proofErr w:type="spellEnd"/>
      <w:r w:rsidRPr="00A57A71">
        <w:rPr>
          <w:rFonts w:ascii="Times New Roman" w:hAnsi="Times New Roman" w:cs="Times New Roman"/>
          <w:sz w:val="28"/>
          <w:szCs w:val="28"/>
          <w:lang w:val="uk-UA"/>
        </w:rPr>
        <w:t xml:space="preserve">, в </w:t>
      </w:r>
      <w:proofErr w:type="spellStart"/>
      <w:r w:rsidRPr="00A57A71">
        <w:rPr>
          <w:rFonts w:ascii="Times New Roman" w:hAnsi="Times New Roman" w:cs="Times New Roman"/>
          <w:sz w:val="28"/>
          <w:szCs w:val="28"/>
          <w:lang w:val="uk-UA"/>
        </w:rPr>
        <w:t>якi</w:t>
      </w:r>
      <w:proofErr w:type="spellEnd"/>
      <w:r w:rsidRPr="00A57A71">
        <w:rPr>
          <w:rFonts w:ascii="Times New Roman" w:hAnsi="Times New Roman" w:cs="Times New Roman"/>
          <w:sz w:val="28"/>
          <w:szCs w:val="28"/>
          <w:lang w:val="uk-UA"/>
        </w:rPr>
        <w:t xml:space="preserve"> треба </w:t>
      </w:r>
      <w:proofErr w:type="spellStart"/>
      <w:r w:rsidRPr="00A57A71">
        <w:rPr>
          <w:rFonts w:ascii="Times New Roman" w:hAnsi="Times New Roman" w:cs="Times New Roman"/>
          <w:sz w:val="28"/>
          <w:szCs w:val="28"/>
          <w:lang w:val="uk-UA"/>
        </w:rPr>
        <w:t>розмiстити</w:t>
      </w:r>
      <w:proofErr w:type="spellEnd"/>
      <w:r w:rsidRPr="00A57A71">
        <w:rPr>
          <w:rFonts w:ascii="Times New Roman" w:hAnsi="Times New Roman" w:cs="Times New Roman"/>
          <w:sz w:val="28"/>
          <w:szCs w:val="28"/>
          <w:lang w:val="uk-UA"/>
        </w:rPr>
        <w:t xml:space="preserve"> результати розбору прочитаного тексту.</w:t>
      </w:r>
    </w:p>
    <w:p w14:paraId="547230CD" w14:textId="77777777" w:rsidR="00CD6DFF" w:rsidRPr="00A57A71" w:rsidRDefault="00CD6DFF" w:rsidP="00BA261B">
      <w:pPr>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Формат команди:</w:t>
      </w:r>
    </w:p>
    <w:p w14:paraId="3BC7022A" w14:textId="77777777" w:rsidR="00CD6DFF" w:rsidRPr="00633E3F" w:rsidRDefault="00CD6DFF" w:rsidP="00BA261B">
      <w:pPr>
        <w:jc w:val="both"/>
        <w:rPr>
          <w:rFonts w:asciiTheme="minorHAnsi" w:hAnsiTheme="minorHAnsi" w:cs="Times New Roman"/>
          <w:b/>
          <w:bCs/>
          <w:sz w:val="28"/>
          <w:szCs w:val="28"/>
          <w:lang w:val="uk-UA"/>
        </w:rPr>
      </w:pPr>
      <w:proofErr w:type="spellStart"/>
      <w:r w:rsidRPr="00633E3F">
        <w:rPr>
          <w:rStyle w:val="af4"/>
          <w:rFonts w:asciiTheme="minorHAnsi" w:eastAsia="Liberation Serif" w:hAnsiTheme="minorHAnsi" w:cs="Times New Roman"/>
          <w:b/>
          <w:bCs/>
          <w:sz w:val="28"/>
          <w:szCs w:val="28"/>
          <w:lang w:val="uk-UA" w:eastAsia="ar-SA"/>
        </w:rPr>
        <w:t>int</w:t>
      </w:r>
      <w:proofErr w:type="spellEnd"/>
      <w:r w:rsidRPr="00633E3F">
        <w:rPr>
          <w:rStyle w:val="af4"/>
          <w:rFonts w:asciiTheme="minorHAnsi" w:eastAsia="Liberation Serif" w:hAnsiTheme="minorHAnsi" w:cs="Times New Roman"/>
          <w:b/>
          <w:bCs/>
          <w:sz w:val="28"/>
          <w:szCs w:val="28"/>
          <w:lang w:val="uk-UA" w:eastAsia="ar-SA"/>
        </w:rPr>
        <w:t xml:space="preserve"> </w:t>
      </w:r>
      <w:proofErr w:type="spellStart"/>
      <w:r w:rsidRPr="00633E3F">
        <w:rPr>
          <w:rStyle w:val="af4"/>
          <w:rFonts w:asciiTheme="minorHAnsi" w:eastAsia="Liberation Serif" w:hAnsiTheme="minorHAnsi" w:cs="Times New Roman"/>
          <w:b/>
          <w:bCs/>
          <w:sz w:val="28"/>
          <w:szCs w:val="28"/>
          <w:lang w:val="uk-UA" w:eastAsia="ar-SA"/>
        </w:rPr>
        <w:t>fscanf</w:t>
      </w:r>
      <w:proofErr w:type="spellEnd"/>
      <w:r w:rsidRPr="00633E3F">
        <w:rPr>
          <w:rStyle w:val="af4"/>
          <w:rFonts w:asciiTheme="minorHAnsi" w:eastAsia="Liberation Serif" w:hAnsiTheme="minorHAnsi" w:cs="Times New Roman"/>
          <w:b/>
          <w:bCs/>
          <w:sz w:val="28"/>
          <w:szCs w:val="28"/>
          <w:lang w:val="uk-UA" w:eastAsia="ar-SA"/>
        </w:rPr>
        <w:t>(</w:t>
      </w:r>
      <w:proofErr w:type="spellStart"/>
      <w:r w:rsidRPr="00633E3F">
        <w:rPr>
          <w:rStyle w:val="af4"/>
          <w:rFonts w:asciiTheme="minorHAnsi" w:eastAsia="Liberation Serif" w:hAnsiTheme="minorHAnsi" w:cs="Times New Roman"/>
          <w:b/>
          <w:bCs/>
          <w:sz w:val="28"/>
          <w:szCs w:val="28"/>
          <w:lang w:val="uk-UA" w:eastAsia="ar-SA"/>
        </w:rPr>
        <w:t>const</w:t>
      </w:r>
      <w:proofErr w:type="spellEnd"/>
      <w:r w:rsidRPr="00633E3F">
        <w:rPr>
          <w:rStyle w:val="af4"/>
          <w:rFonts w:asciiTheme="minorHAnsi" w:eastAsia="Liberation Serif" w:hAnsiTheme="minorHAnsi" w:cs="Times New Roman"/>
          <w:b/>
          <w:bCs/>
          <w:sz w:val="28"/>
          <w:szCs w:val="28"/>
          <w:lang w:val="uk-UA" w:eastAsia="ar-SA"/>
        </w:rPr>
        <w:t xml:space="preserve"> </w:t>
      </w:r>
      <w:proofErr w:type="spellStart"/>
      <w:r w:rsidRPr="00633E3F">
        <w:rPr>
          <w:rStyle w:val="af4"/>
          <w:rFonts w:asciiTheme="minorHAnsi" w:eastAsia="Liberation Serif" w:hAnsiTheme="minorHAnsi" w:cs="Times New Roman"/>
          <w:b/>
          <w:bCs/>
          <w:sz w:val="28"/>
          <w:szCs w:val="28"/>
          <w:lang w:val="uk-UA" w:eastAsia="ar-SA"/>
        </w:rPr>
        <w:t>char</w:t>
      </w:r>
      <w:proofErr w:type="spellEnd"/>
      <w:r w:rsidRPr="00633E3F">
        <w:rPr>
          <w:rStyle w:val="af4"/>
          <w:rFonts w:asciiTheme="minorHAnsi" w:eastAsia="Liberation Serif" w:hAnsiTheme="minorHAnsi" w:cs="Times New Roman"/>
          <w:b/>
          <w:bCs/>
          <w:sz w:val="28"/>
          <w:szCs w:val="28"/>
          <w:lang w:val="uk-UA" w:eastAsia="ar-SA"/>
        </w:rPr>
        <w:t xml:space="preserve"> * </w:t>
      </w:r>
      <w:proofErr w:type="spellStart"/>
      <w:r w:rsidRPr="00633E3F">
        <w:rPr>
          <w:rStyle w:val="af4"/>
          <w:rFonts w:asciiTheme="minorHAnsi" w:eastAsia="Liberation Serif" w:hAnsiTheme="minorHAnsi" w:cs="Times New Roman"/>
          <w:b/>
          <w:bCs/>
          <w:sz w:val="28"/>
          <w:szCs w:val="28"/>
          <w:lang w:val="uk-UA" w:eastAsia="ar-SA"/>
        </w:rPr>
        <w:t>filename</w:t>
      </w:r>
      <w:proofErr w:type="spellEnd"/>
      <w:r w:rsidRPr="00633E3F">
        <w:rPr>
          <w:rStyle w:val="af4"/>
          <w:rFonts w:asciiTheme="minorHAnsi" w:eastAsia="Liberation Serif" w:hAnsiTheme="minorHAnsi" w:cs="Times New Roman"/>
          <w:b/>
          <w:bCs/>
          <w:sz w:val="28"/>
          <w:szCs w:val="28"/>
          <w:lang w:val="uk-UA" w:eastAsia="ar-SA"/>
        </w:rPr>
        <w:t xml:space="preserve">, </w:t>
      </w:r>
      <w:proofErr w:type="spellStart"/>
      <w:r w:rsidRPr="00633E3F">
        <w:rPr>
          <w:rStyle w:val="af4"/>
          <w:rFonts w:asciiTheme="minorHAnsi" w:eastAsia="Liberation Serif" w:hAnsiTheme="minorHAnsi" w:cs="Times New Roman"/>
          <w:b/>
          <w:bCs/>
          <w:sz w:val="28"/>
          <w:szCs w:val="28"/>
          <w:lang w:val="uk-UA" w:eastAsia="ar-SA"/>
        </w:rPr>
        <w:t>const</w:t>
      </w:r>
      <w:proofErr w:type="spellEnd"/>
      <w:r w:rsidRPr="00633E3F">
        <w:rPr>
          <w:rStyle w:val="af4"/>
          <w:rFonts w:asciiTheme="minorHAnsi" w:eastAsia="Liberation Serif" w:hAnsiTheme="minorHAnsi" w:cs="Times New Roman"/>
          <w:b/>
          <w:bCs/>
          <w:sz w:val="28"/>
          <w:szCs w:val="28"/>
          <w:lang w:val="uk-UA" w:eastAsia="ar-SA"/>
        </w:rPr>
        <w:t xml:space="preserve"> </w:t>
      </w:r>
      <w:proofErr w:type="spellStart"/>
      <w:r w:rsidRPr="00633E3F">
        <w:rPr>
          <w:rStyle w:val="af4"/>
          <w:rFonts w:asciiTheme="minorHAnsi" w:eastAsia="Liberation Serif" w:hAnsiTheme="minorHAnsi" w:cs="Times New Roman"/>
          <w:b/>
          <w:bCs/>
          <w:sz w:val="28"/>
          <w:szCs w:val="28"/>
          <w:lang w:val="uk-UA" w:eastAsia="ar-SA"/>
        </w:rPr>
        <w:t>char</w:t>
      </w:r>
      <w:proofErr w:type="spellEnd"/>
      <w:r w:rsidRPr="00633E3F">
        <w:rPr>
          <w:rStyle w:val="af4"/>
          <w:rFonts w:asciiTheme="minorHAnsi" w:eastAsia="Liberation Serif" w:hAnsiTheme="minorHAnsi" w:cs="Times New Roman"/>
          <w:b/>
          <w:bCs/>
          <w:sz w:val="28"/>
          <w:szCs w:val="28"/>
          <w:lang w:val="uk-UA" w:eastAsia="ar-SA"/>
        </w:rPr>
        <w:t xml:space="preserve"> * </w:t>
      </w:r>
      <w:proofErr w:type="spellStart"/>
      <w:r w:rsidRPr="00633E3F">
        <w:rPr>
          <w:rStyle w:val="af4"/>
          <w:rFonts w:asciiTheme="minorHAnsi" w:eastAsia="Liberation Serif" w:hAnsiTheme="minorHAnsi" w:cs="Times New Roman"/>
          <w:b/>
          <w:bCs/>
          <w:sz w:val="28"/>
          <w:szCs w:val="28"/>
          <w:lang w:val="uk-UA" w:eastAsia="ar-SA"/>
        </w:rPr>
        <w:t>format,char</w:t>
      </w:r>
      <w:proofErr w:type="spellEnd"/>
      <w:r w:rsidRPr="00633E3F">
        <w:rPr>
          <w:rStyle w:val="af4"/>
          <w:rFonts w:asciiTheme="minorHAnsi" w:eastAsia="Liberation Serif" w:hAnsiTheme="minorHAnsi" w:cs="Times New Roman"/>
          <w:b/>
          <w:bCs/>
          <w:sz w:val="28"/>
          <w:szCs w:val="28"/>
          <w:lang w:val="uk-UA" w:eastAsia="ar-SA"/>
        </w:rPr>
        <w:t xml:space="preserve">* </w:t>
      </w:r>
      <w:proofErr w:type="spellStart"/>
      <w:r w:rsidRPr="00633E3F">
        <w:rPr>
          <w:rStyle w:val="af4"/>
          <w:rFonts w:asciiTheme="minorHAnsi" w:eastAsia="Liberation Serif" w:hAnsiTheme="minorHAnsi" w:cs="Times New Roman"/>
          <w:b/>
          <w:bCs/>
          <w:sz w:val="28"/>
          <w:szCs w:val="28"/>
          <w:lang w:val="uk-UA" w:eastAsia="ar-SA"/>
        </w:rPr>
        <w:t>buffer</w:t>
      </w:r>
      <w:proofErr w:type="spellEnd"/>
      <w:r w:rsidRPr="00633E3F">
        <w:rPr>
          <w:rStyle w:val="af4"/>
          <w:rFonts w:asciiTheme="minorHAnsi" w:eastAsia="Liberation Serif" w:hAnsiTheme="minorHAnsi" w:cs="Times New Roman"/>
          <w:b/>
          <w:bCs/>
          <w:sz w:val="28"/>
          <w:szCs w:val="28"/>
          <w:lang w:val="uk-UA" w:eastAsia="ar-SA"/>
        </w:rPr>
        <w:t>);</w:t>
      </w:r>
    </w:p>
    <w:p w14:paraId="5CAAC8FE" w14:textId="77777777" w:rsidR="00CD6DFF" w:rsidRPr="00A57A71" w:rsidRDefault="00CD6DFF" w:rsidP="00BA261B">
      <w:pPr>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тобто</w:t>
      </w:r>
    </w:p>
    <w:p w14:paraId="1EED99E8"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proofErr w:type="spellStart"/>
      <w:r w:rsidRPr="00A57A71">
        <w:rPr>
          <w:rFonts w:asciiTheme="minorHAnsi" w:hAnsiTheme="minorHAnsi" w:cs="Times New Roman"/>
          <w:b/>
          <w:sz w:val="28"/>
          <w:szCs w:val="28"/>
          <w:lang w:val="uk-UA"/>
        </w:rPr>
        <w:t>int</w:t>
      </w:r>
      <w:proofErr w:type="spellEnd"/>
      <w:r w:rsidRPr="00A57A71">
        <w:rPr>
          <w:rFonts w:asciiTheme="minorHAnsi" w:hAnsiTheme="minorHAnsi" w:cs="Times New Roman"/>
          <w:b/>
          <w:sz w:val="28"/>
          <w:szCs w:val="28"/>
          <w:lang w:val="uk-UA"/>
        </w:rPr>
        <w:t xml:space="preserve"> </w:t>
      </w:r>
      <w:proofErr w:type="spellStart"/>
      <w:r w:rsidRPr="00A57A71">
        <w:rPr>
          <w:rFonts w:asciiTheme="minorHAnsi" w:hAnsiTheme="minorHAnsi" w:cs="Times New Roman"/>
          <w:b/>
          <w:sz w:val="28"/>
          <w:szCs w:val="28"/>
          <w:lang w:val="uk-UA"/>
        </w:rPr>
        <w:t>fscanf</w:t>
      </w:r>
      <w:proofErr w:type="spellEnd"/>
      <w:r w:rsidRPr="00A57A71">
        <w:rPr>
          <w:rFonts w:asciiTheme="minorHAnsi" w:hAnsiTheme="minorHAnsi" w:cs="Times New Roman"/>
          <w:b/>
          <w:sz w:val="28"/>
          <w:szCs w:val="28"/>
          <w:lang w:val="uk-UA"/>
        </w:rPr>
        <w:t xml:space="preserve"> (</w:t>
      </w:r>
      <w:proofErr w:type="spellStart"/>
      <w:r w:rsidRPr="00A57A71">
        <w:rPr>
          <w:rFonts w:asciiTheme="minorHAnsi" w:hAnsiTheme="minorHAnsi" w:cs="Times New Roman"/>
          <w:b/>
          <w:sz w:val="28"/>
          <w:szCs w:val="28"/>
          <w:lang w:val="uk-UA"/>
        </w:rPr>
        <w:t>вказівник_на_файл,рядок</w:t>
      </w:r>
      <w:proofErr w:type="spellEnd"/>
      <w:r w:rsidRPr="00A57A71">
        <w:rPr>
          <w:rFonts w:asciiTheme="minorHAnsi" w:hAnsiTheme="minorHAnsi" w:cs="Times New Roman"/>
          <w:b/>
          <w:sz w:val="28"/>
          <w:szCs w:val="28"/>
          <w:lang w:val="uk-UA"/>
        </w:rPr>
        <w:t xml:space="preserve"> форматування, перелік змінних);</w:t>
      </w:r>
    </w:p>
    <w:p w14:paraId="1C3626C2"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r w:rsidRPr="00A57A71">
        <w:rPr>
          <w:rFonts w:asciiTheme="minorHAnsi" w:hAnsiTheme="minorHAnsi" w:cs="Times New Roman"/>
          <w:b/>
          <w:sz w:val="28"/>
          <w:szCs w:val="28"/>
          <w:lang w:val="uk-UA"/>
        </w:rPr>
        <w:t xml:space="preserve">// </w:t>
      </w:r>
      <w:proofErr w:type="spellStart"/>
      <w:r w:rsidRPr="00A57A71">
        <w:rPr>
          <w:rFonts w:asciiTheme="minorHAnsi" w:hAnsiTheme="minorHAnsi" w:cs="Times New Roman"/>
          <w:b/>
          <w:sz w:val="28"/>
          <w:szCs w:val="28"/>
          <w:lang w:val="uk-UA"/>
        </w:rPr>
        <w:t>fscanf</w:t>
      </w:r>
      <w:proofErr w:type="spellEnd"/>
      <w:r w:rsidRPr="00A57A71">
        <w:rPr>
          <w:rFonts w:asciiTheme="minorHAnsi" w:hAnsiTheme="minorHAnsi" w:cs="Times New Roman"/>
          <w:b/>
          <w:sz w:val="28"/>
          <w:szCs w:val="28"/>
          <w:lang w:val="uk-UA"/>
        </w:rPr>
        <w:t xml:space="preserve"> ("Ім’я файлу", "формат як в </w:t>
      </w:r>
      <w:proofErr w:type="spellStart"/>
      <w:r w:rsidRPr="00A57A71">
        <w:rPr>
          <w:rFonts w:asciiTheme="minorHAnsi" w:hAnsiTheme="minorHAnsi" w:cs="Times New Roman"/>
          <w:b/>
          <w:sz w:val="28"/>
          <w:szCs w:val="28"/>
          <w:lang w:val="uk-UA"/>
        </w:rPr>
        <w:t>scanf</w:t>
      </w:r>
      <w:proofErr w:type="spellEnd"/>
      <w:r w:rsidRPr="00A57A71">
        <w:rPr>
          <w:rFonts w:asciiTheme="minorHAnsi" w:hAnsiTheme="minorHAnsi" w:cs="Times New Roman"/>
          <w:b/>
          <w:sz w:val="28"/>
          <w:szCs w:val="28"/>
          <w:lang w:val="uk-UA"/>
        </w:rPr>
        <w:t xml:space="preserve">", змінні через </w:t>
      </w:r>
      <w:proofErr w:type="spellStart"/>
      <w:r w:rsidRPr="00A57A71">
        <w:rPr>
          <w:rFonts w:asciiTheme="minorHAnsi" w:hAnsiTheme="minorHAnsi" w:cs="Times New Roman"/>
          <w:b/>
          <w:sz w:val="28"/>
          <w:szCs w:val="28"/>
          <w:lang w:val="uk-UA"/>
        </w:rPr>
        <w:t>амперсант</w:t>
      </w:r>
      <w:proofErr w:type="spellEnd"/>
      <w:r w:rsidRPr="00A57A71">
        <w:rPr>
          <w:rFonts w:asciiTheme="minorHAnsi" w:hAnsiTheme="minorHAnsi" w:cs="Times New Roman"/>
          <w:b/>
          <w:sz w:val="28"/>
          <w:szCs w:val="28"/>
          <w:lang w:val="uk-UA"/>
        </w:rPr>
        <w:t>);</w:t>
      </w:r>
    </w:p>
    <w:p w14:paraId="6479B345" w14:textId="77777777" w:rsidR="00CD6DFF" w:rsidRPr="00A57A71" w:rsidRDefault="00CD6DFF" w:rsidP="00BA261B">
      <w:pPr>
        <w:jc w:val="both"/>
        <w:rPr>
          <w:rFonts w:ascii="Times New Roman" w:hAnsi="Times New Roman" w:cs="Times New Roman"/>
          <w:b/>
          <w:sz w:val="28"/>
          <w:szCs w:val="28"/>
          <w:lang w:val="uk-UA"/>
        </w:rPr>
      </w:pPr>
    </w:p>
    <w:p w14:paraId="2BDF5341" w14:textId="77777777" w:rsidR="00CD6DFF" w:rsidRPr="00A57A71" w:rsidRDefault="00CD6DFF" w:rsidP="00BA261B">
      <w:pPr>
        <w:jc w:val="both"/>
        <w:rPr>
          <w:rFonts w:ascii="Times New Roman" w:hAnsi="Times New Roman" w:cs="Times New Roman"/>
          <w:sz w:val="28"/>
          <w:szCs w:val="28"/>
          <w:lang w:val="uk-UA"/>
        </w:rPr>
      </w:pPr>
      <w:proofErr w:type="spellStart"/>
      <w:r w:rsidRPr="00A57A71">
        <w:rPr>
          <w:rFonts w:ascii="Times New Roman" w:hAnsi="Times New Roman" w:cs="Times New Roman"/>
          <w:sz w:val="28"/>
          <w:szCs w:val="28"/>
          <w:lang w:val="uk-UA"/>
        </w:rPr>
        <w:t>Функцiя</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b/>
          <w:sz w:val="28"/>
          <w:szCs w:val="28"/>
          <w:lang w:val="uk-UA"/>
        </w:rPr>
        <w:t>fscanf</w:t>
      </w:r>
      <w:proofErr w:type="spellEnd"/>
      <w:r w:rsidRPr="00A57A71">
        <w:rPr>
          <w:rFonts w:ascii="Times New Roman" w:hAnsi="Times New Roman" w:cs="Times New Roman"/>
          <w:sz w:val="28"/>
          <w:szCs w:val="28"/>
          <w:lang w:val="uk-UA"/>
        </w:rPr>
        <w:t xml:space="preserve"> намагається читати символи з потоку та </w:t>
      </w:r>
      <w:proofErr w:type="spellStart"/>
      <w:r w:rsidRPr="00A57A71">
        <w:rPr>
          <w:rFonts w:ascii="Times New Roman" w:hAnsi="Times New Roman" w:cs="Times New Roman"/>
          <w:sz w:val="28"/>
          <w:szCs w:val="28"/>
          <w:lang w:val="uk-UA"/>
        </w:rPr>
        <w:t>спiвставляти</w:t>
      </w:r>
      <w:proofErr w:type="spellEnd"/>
      <w:r w:rsidRPr="00A57A71">
        <w:rPr>
          <w:rFonts w:ascii="Times New Roman" w:hAnsi="Times New Roman" w:cs="Times New Roman"/>
          <w:sz w:val="28"/>
          <w:szCs w:val="28"/>
          <w:lang w:val="uk-UA"/>
        </w:rPr>
        <w:t xml:space="preserve"> їх з форматним рядком так само, як </w:t>
      </w:r>
      <w:proofErr w:type="spellStart"/>
      <w:r w:rsidRPr="00A57A71">
        <w:rPr>
          <w:rFonts w:ascii="Times New Roman" w:hAnsi="Times New Roman" w:cs="Times New Roman"/>
          <w:sz w:val="28"/>
          <w:szCs w:val="28"/>
          <w:lang w:val="uk-UA"/>
        </w:rPr>
        <w:t>функцiя</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b/>
          <w:sz w:val="28"/>
          <w:szCs w:val="28"/>
          <w:lang w:val="uk-UA"/>
        </w:rPr>
        <w:t>scanf</w:t>
      </w:r>
      <w:proofErr w:type="spellEnd"/>
      <w:r w:rsidRPr="00A57A71">
        <w:rPr>
          <w:rFonts w:ascii="Times New Roman" w:hAnsi="Times New Roman" w:cs="Times New Roman"/>
          <w:sz w:val="28"/>
          <w:szCs w:val="28"/>
          <w:lang w:val="uk-UA"/>
        </w:rPr>
        <w:t xml:space="preserve"> розбирає </w:t>
      </w:r>
      <w:proofErr w:type="spellStart"/>
      <w:r w:rsidRPr="00A57A71">
        <w:rPr>
          <w:rFonts w:ascii="Times New Roman" w:hAnsi="Times New Roman" w:cs="Times New Roman"/>
          <w:sz w:val="28"/>
          <w:szCs w:val="28"/>
          <w:lang w:val="uk-UA"/>
        </w:rPr>
        <w:t>послiдовнiсть</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символiв</w:t>
      </w:r>
      <w:proofErr w:type="spellEnd"/>
      <w:r w:rsidRPr="00A57A71">
        <w:rPr>
          <w:rFonts w:ascii="Times New Roman" w:hAnsi="Times New Roman" w:cs="Times New Roman"/>
          <w:sz w:val="28"/>
          <w:szCs w:val="28"/>
          <w:lang w:val="uk-UA"/>
        </w:rPr>
        <w:t xml:space="preserve">, введену з </w:t>
      </w:r>
      <w:proofErr w:type="spellStart"/>
      <w:r w:rsidRPr="00A57A71">
        <w:rPr>
          <w:rFonts w:ascii="Times New Roman" w:hAnsi="Times New Roman" w:cs="Times New Roman"/>
          <w:sz w:val="28"/>
          <w:szCs w:val="28"/>
          <w:lang w:val="uk-UA"/>
        </w:rPr>
        <w:t>клавiатури</w:t>
      </w:r>
      <w:proofErr w:type="spellEnd"/>
      <w:r w:rsidRPr="00A57A71">
        <w:rPr>
          <w:rFonts w:ascii="Times New Roman" w:hAnsi="Times New Roman" w:cs="Times New Roman"/>
          <w:sz w:val="28"/>
          <w:szCs w:val="28"/>
          <w:lang w:val="uk-UA"/>
        </w:rPr>
        <w:t>.</w:t>
      </w:r>
    </w:p>
    <w:p w14:paraId="3189C1C0" w14:textId="77777777" w:rsidR="00CD6DFF" w:rsidRPr="00A57A71" w:rsidRDefault="00CD6DFF" w:rsidP="00BA261B">
      <w:pPr>
        <w:jc w:val="both"/>
        <w:rPr>
          <w:rFonts w:ascii="Times New Roman" w:hAnsi="Times New Roman" w:cs="Times New Roman"/>
          <w:sz w:val="28"/>
          <w:szCs w:val="28"/>
          <w:lang w:val="uk-UA"/>
        </w:rPr>
      </w:pPr>
      <w:proofErr w:type="spellStart"/>
      <w:r w:rsidRPr="00A57A71">
        <w:rPr>
          <w:rFonts w:ascii="Times New Roman" w:hAnsi="Times New Roman" w:cs="Times New Roman"/>
          <w:sz w:val="28"/>
          <w:szCs w:val="28"/>
          <w:lang w:val="uk-UA"/>
        </w:rPr>
        <w:t>Функцiя</w:t>
      </w:r>
      <w:proofErr w:type="spellEnd"/>
      <w:r w:rsidRPr="00A57A71">
        <w:rPr>
          <w:rFonts w:ascii="Times New Roman" w:hAnsi="Times New Roman" w:cs="Times New Roman"/>
          <w:sz w:val="28"/>
          <w:szCs w:val="28"/>
          <w:lang w:val="uk-UA"/>
        </w:rPr>
        <w:t xml:space="preserve"> повертає число </w:t>
      </w:r>
      <w:proofErr w:type="spellStart"/>
      <w:r w:rsidRPr="00A57A71">
        <w:rPr>
          <w:rFonts w:ascii="Times New Roman" w:hAnsi="Times New Roman" w:cs="Times New Roman"/>
          <w:sz w:val="28"/>
          <w:szCs w:val="28"/>
          <w:lang w:val="uk-UA"/>
        </w:rPr>
        <w:t>успiшно</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спiвставлених</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специфiкаторiв</w:t>
      </w:r>
      <w:proofErr w:type="spellEnd"/>
      <w:r w:rsidRPr="00A57A71">
        <w:rPr>
          <w:rFonts w:ascii="Times New Roman" w:hAnsi="Times New Roman" w:cs="Times New Roman"/>
          <w:sz w:val="28"/>
          <w:szCs w:val="28"/>
          <w:lang w:val="uk-UA"/>
        </w:rPr>
        <w:t>.</w:t>
      </w:r>
    </w:p>
    <w:p w14:paraId="0CDAB420" w14:textId="77777777" w:rsidR="00CD6DFF" w:rsidRPr="00A57A71" w:rsidRDefault="00CD6DFF" w:rsidP="00BA261B">
      <w:pPr>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Нехай, наприклад, дано файл з </w:t>
      </w:r>
      <w:proofErr w:type="spellStart"/>
      <w:r w:rsidRPr="00A57A71">
        <w:rPr>
          <w:rFonts w:ascii="Times New Roman" w:hAnsi="Times New Roman" w:cs="Times New Roman"/>
          <w:sz w:val="28"/>
          <w:szCs w:val="28"/>
          <w:lang w:val="uk-UA"/>
        </w:rPr>
        <w:t>iменем</w:t>
      </w:r>
      <w:proofErr w:type="spellEnd"/>
      <w:r w:rsidRPr="00A57A71">
        <w:rPr>
          <w:rFonts w:ascii="Times New Roman" w:hAnsi="Times New Roman" w:cs="Times New Roman"/>
          <w:sz w:val="28"/>
          <w:szCs w:val="28"/>
          <w:lang w:val="uk-UA"/>
        </w:rPr>
        <w:t xml:space="preserve"> data.txt з таким </w:t>
      </w:r>
      <w:proofErr w:type="spellStart"/>
      <w:r w:rsidRPr="00A57A71">
        <w:rPr>
          <w:rFonts w:ascii="Times New Roman" w:hAnsi="Times New Roman" w:cs="Times New Roman"/>
          <w:sz w:val="28"/>
          <w:szCs w:val="28"/>
          <w:lang w:val="uk-UA"/>
        </w:rPr>
        <w:t>вмiстом</w:t>
      </w:r>
      <w:proofErr w:type="spellEnd"/>
      <w:r w:rsidRPr="00A57A71">
        <w:rPr>
          <w:rFonts w:ascii="Times New Roman" w:hAnsi="Times New Roman" w:cs="Times New Roman"/>
          <w:sz w:val="28"/>
          <w:szCs w:val="28"/>
          <w:lang w:val="uk-UA"/>
        </w:rPr>
        <w:t>:</w:t>
      </w:r>
    </w:p>
    <w:p w14:paraId="3D3CED24" w14:textId="77777777" w:rsidR="00CD6DFF" w:rsidRPr="00A57A71" w:rsidRDefault="00CD6DFF" w:rsidP="00BA261B">
      <w:pPr>
        <w:jc w:val="both"/>
        <w:rPr>
          <w:rFonts w:ascii="Courier New" w:hAnsi="Courier New" w:cs="Courier New"/>
          <w:sz w:val="28"/>
          <w:szCs w:val="28"/>
          <w:lang w:val="uk-UA"/>
        </w:rPr>
      </w:pPr>
      <w:r w:rsidRPr="00A57A71">
        <w:rPr>
          <w:rFonts w:ascii="Courier New" w:hAnsi="Courier New" w:cs="Courier New"/>
          <w:sz w:val="28"/>
          <w:szCs w:val="28"/>
          <w:lang w:val="uk-UA"/>
        </w:rPr>
        <w:t xml:space="preserve">42  3.14  </w:t>
      </w:r>
      <w:proofErr w:type="spellStart"/>
      <w:r w:rsidRPr="00A57A71">
        <w:rPr>
          <w:rFonts w:ascii="Courier New" w:hAnsi="Courier New" w:cs="Courier New"/>
          <w:sz w:val="28"/>
          <w:szCs w:val="28"/>
          <w:lang w:val="uk-UA"/>
        </w:rPr>
        <w:t>Magic</w:t>
      </w:r>
      <w:proofErr w:type="spellEnd"/>
      <w:r w:rsidRPr="00A57A71">
        <w:rPr>
          <w:rFonts w:ascii="Courier New" w:hAnsi="Courier New" w:cs="Courier New"/>
          <w:sz w:val="28"/>
          <w:szCs w:val="28"/>
          <w:lang w:val="uk-UA"/>
        </w:rPr>
        <w:t xml:space="preserve"> </w:t>
      </w:r>
      <w:proofErr w:type="spellStart"/>
      <w:r w:rsidRPr="00A57A71">
        <w:rPr>
          <w:rFonts w:ascii="Courier New" w:hAnsi="Courier New" w:cs="Courier New"/>
          <w:sz w:val="28"/>
          <w:szCs w:val="28"/>
          <w:lang w:val="uk-UA"/>
        </w:rPr>
        <w:t>lantern</w:t>
      </w:r>
      <w:proofErr w:type="spellEnd"/>
    </w:p>
    <w:p w14:paraId="65625CC9" w14:textId="77777777" w:rsidR="00CD6DFF" w:rsidRPr="00A57A71" w:rsidRDefault="00CD6DFF" w:rsidP="00BA261B">
      <w:pPr>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Розглянемо програму (щоб не </w:t>
      </w:r>
      <w:proofErr w:type="spellStart"/>
      <w:r w:rsidRPr="00A57A71">
        <w:rPr>
          <w:rFonts w:ascii="Times New Roman" w:hAnsi="Times New Roman" w:cs="Times New Roman"/>
          <w:sz w:val="28"/>
          <w:szCs w:val="28"/>
          <w:lang w:val="uk-UA"/>
        </w:rPr>
        <w:t>засмiчувати</w:t>
      </w:r>
      <w:proofErr w:type="spellEnd"/>
      <w:r w:rsidRPr="00A57A71">
        <w:rPr>
          <w:rFonts w:ascii="Times New Roman" w:hAnsi="Times New Roman" w:cs="Times New Roman"/>
          <w:sz w:val="28"/>
          <w:szCs w:val="28"/>
          <w:lang w:val="uk-UA"/>
        </w:rPr>
        <w:t xml:space="preserve"> розгляд, в </w:t>
      </w:r>
      <w:proofErr w:type="spellStart"/>
      <w:r w:rsidRPr="00A57A71">
        <w:rPr>
          <w:rFonts w:ascii="Times New Roman" w:hAnsi="Times New Roman" w:cs="Times New Roman"/>
          <w:sz w:val="28"/>
          <w:szCs w:val="28"/>
          <w:lang w:val="uk-UA"/>
        </w:rPr>
        <w:t>текстi</w:t>
      </w:r>
      <w:proofErr w:type="spellEnd"/>
      <w:r w:rsidRPr="00A57A71">
        <w:rPr>
          <w:rFonts w:ascii="Times New Roman" w:hAnsi="Times New Roman" w:cs="Times New Roman"/>
          <w:sz w:val="28"/>
          <w:szCs w:val="28"/>
          <w:lang w:val="uk-UA"/>
        </w:rPr>
        <w:t xml:space="preserve"> програми </w:t>
      </w:r>
      <w:proofErr w:type="spellStart"/>
      <w:r w:rsidRPr="00A57A71">
        <w:rPr>
          <w:rFonts w:ascii="Times New Roman" w:hAnsi="Times New Roman" w:cs="Times New Roman"/>
          <w:sz w:val="28"/>
          <w:szCs w:val="28"/>
          <w:lang w:val="uk-UA"/>
        </w:rPr>
        <w:t>пропущено</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перевiрку</w:t>
      </w:r>
      <w:proofErr w:type="spellEnd"/>
      <w:r w:rsidRPr="00A57A71">
        <w:rPr>
          <w:rFonts w:ascii="Times New Roman" w:hAnsi="Times New Roman" w:cs="Times New Roman"/>
          <w:sz w:val="28"/>
          <w:szCs w:val="28"/>
          <w:lang w:val="uk-UA"/>
        </w:rPr>
        <w:t xml:space="preserve"> на помилку </w:t>
      </w:r>
      <w:proofErr w:type="spellStart"/>
      <w:r w:rsidRPr="00A57A71">
        <w:rPr>
          <w:rFonts w:ascii="Times New Roman" w:hAnsi="Times New Roman" w:cs="Times New Roman"/>
          <w:sz w:val="28"/>
          <w:szCs w:val="28"/>
          <w:lang w:val="uk-UA"/>
        </w:rPr>
        <w:t>вiдкриття</w:t>
      </w:r>
      <w:proofErr w:type="spellEnd"/>
      <w:r w:rsidRPr="00A57A71">
        <w:rPr>
          <w:rFonts w:ascii="Times New Roman" w:hAnsi="Times New Roman" w:cs="Times New Roman"/>
          <w:sz w:val="28"/>
          <w:szCs w:val="28"/>
          <w:lang w:val="uk-UA"/>
        </w:rPr>
        <w:t>)</w:t>
      </w:r>
    </w:p>
    <w:p w14:paraId="098E7BA4" w14:textId="77777777" w:rsidR="00CD6DFF" w:rsidRPr="00A57A71" w:rsidRDefault="00CD6DFF" w:rsidP="00BA261B">
      <w:pPr>
        <w:jc w:val="both"/>
        <w:rPr>
          <w:rFonts w:asciiTheme="minorHAnsi" w:hAnsiTheme="minorHAnsi" w:cs="Times New Roman"/>
          <w:sz w:val="28"/>
          <w:szCs w:val="28"/>
          <w:lang w:val="uk-UA"/>
        </w:rPr>
      </w:pPr>
      <w:r w:rsidRPr="00A57A71">
        <w:rPr>
          <w:rFonts w:ascii="Times New Roman" w:hAnsi="Times New Roman" w:cs="Times New Roman"/>
          <w:color w:val="0070C0"/>
          <w:sz w:val="28"/>
          <w:szCs w:val="28"/>
          <w:lang w:val="uk-UA"/>
        </w:rPr>
        <w:t xml:space="preserve"> </w:t>
      </w:r>
      <w:r w:rsidRPr="00A57A71">
        <w:rPr>
          <w:rFonts w:asciiTheme="minorHAnsi" w:hAnsiTheme="minorHAnsi" w:cs="Times New Roman"/>
          <w:color w:val="0070C0"/>
          <w:sz w:val="28"/>
          <w:szCs w:val="28"/>
          <w:lang w:val="uk-UA"/>
        </w:rPr>
        <w:t xml:space="preserve"># </w:t>
      </w:r>
      <w:proofErr w:type="spellStart"/>
      <w:r w:rsidRPr="00A57A71">
        <w:rPr>
          <w:rFonts w:asciiTheme="minorHAnsi" w:hAnsiTheme="minorHAnsi" w:cs="Times New Roman"/>
          <w:color w:val="0070C0"/>
          <w:sz w:val="28"/>
          <w:szCs w:val="28"/>
          <w:lang w:val="uk-UA"/>
        </w:rPr>
        <w:t>include</w:t>
      </w:r>
      <w:proofErr w:type="spellEnd"/>
      <w:r w:rsidRPr="00A57A71">
        <w:rPr>
          <w:rFonts w:asciiTheme="minorHAnsi" w:hAnsiTheme="minorHAnsi" w:cs="Times New Roman"/>
          <w:sz w:val="28"/>
          <w:szCs w:val="28"/>
          <w:lang w:val="uk-UA"/>
        </w:rPr>
        <w:t xml:space="preserve"> &lt;</w:t>
      </w:r>
      <w:proofErr w:type="spellStart"/>
      <w:r w:rsidRPr="00A57A71">
        <w:rPr>
          <w:rFonts w:asciiTheme="minorHAnsi" w:hAnsiTheme="minorHAnsi" w:cs="Times New Roman"/>
          <w:sz w:val="28"/>
          <w:szCs w:val="28"/>
          <w:lang w:val="uk-UA"/>
        </w:rPr>
        <w:t>stdio</w:t>
      </w:r>
      <w:proofErr w:type="spellEnd"/>
      <w:r w:rsidRPr="00A57A71">
        <w:rPr>
          <w:rFonts w:asciiTheme="minorHAnsi" w:hAnsiTheme="minorHAnsi" w:cs="Times New Roman"/>
          <w:sz w:val="28"/>
          <w:szCs w:val="28"/>
          <w:lang w:val="uk-UA"/>
        </w:rPr>
        <w:t xml:space="preserve"> .h&gt;</w:t>
      </w:r>
    </w:p>
    <w:p w14:paraId="3A29F648" w14:textId="77777777" w:rsidR="00CD6DFF" w:rsidRPr="00A57A71" w:rsidRDefault="00CD6DFF" w:rsidP="00BA261B">
      <w:pPr>
        <w:jc w:val="both"/>
        <w:rPr>
          <w:rFonts w:asciiTheme="minorHAnsi" w:hAnsiTheme="minorHAnsi" w:cs="Times New Roman"/>
          <w:color w:val="31849B" w:themeColor="accent5" w:themeShade="BF"/>
          <w:sz w:val="28"/>
          <w:szCs w:val="28"/>
          <w:lang w:val="uk-UA"/>
        </w:rPr>
      </w:pPr>
      <w:r w:rsidRPr="00A57A71">
        <w:rPr>
          <w:rFonts w:asciiTheme="minorHAnsi" w:hAnsiTheme="minorHAnsi" w:cs="Times New Roman"/>
          <w:color w:val="31849B" w:themeColor="accent5" w:themeShade="BF"/>
          <w:sz w:val="28"/>
          <w:szCs w:val="28"/>
          <w:lang w:val="uk-UA"/>
        </w:rPr>
        <w:t xml:space="preserve"> # </w:t>
      </w:r>
      <w:proofErr w:type="spellStart"/>
      <w:r w:rsidRPr="00A57A71">
        <w:rPr>
          <w:rFonts w:asciiTheme="minorHAnsi" w:hAnsiTheme="minorHAnsi" w:cs="Times New Roman"/>
          <w:color w:val="31849B" w:themeColor="accent5" w:themeShade="BF"/>
          <w:sz w:val="28"/>
          <w:szCs w:val="28"/>
          <w:lang w:val="uk-UA"/>
        </w:rPr>
        <w:t>define</w:t>
      </w:r>
      <w:proofErr w:type="spellEnd"/>
      <w:r w:rsidRPr="00A57A71">
        <w:rPr>
          <w:rFonts w:asciiTheme="minorHAnsi" w:hAnsiTheme="minorHAnsi" w:cs="Times New Roman"/>
          <w:color w:val="31849B" w:themeColor="accent5" w:themeShade="BF"/>
          <w:sz w:val="28"/>
          <w:szCs w:val="28"/>
          <w:lang w:val="uk-UA"/>
        </w:rPr>
        <w:t xml:space="preserve"> LEN 256</w:t>
      </w:r>
    </w:p>
    <w:p w14:paraId="76D9E85E" w14:textId="77777777" w:rsidR="00CD6DFF" w:rsidRPr="00A57A71" w:rsidRDefault="00CD6DFF" w:rsidP="00BA261B">
      <w:pPr>
        <w:jc w:val="both"/>
        <w:rPr>
          <w:rFonts w:asciiTheme="minorHAnsi" w:hAnsiTheme="minorHAnsi" w:cs="Times New Roman"/>
          <w:sz w:val="28"/>
          <w:szCs w:val="28"/>
          <w:lang w:val="uk-UA"/>
        </w:rPr>
      </w:pPr>
      <w:proofErr w:type="spellStart"/>
      <w:r w:rsidRPr="00A57A71">
        <w:rPr>
          <w:rFonts w:asciiTheme="minorHAnsi" w:hAnsiTheme="minorHAnsi" w:cs="Times New Roman"/>
          <w:color w:val="0070C0"/>
          <w:sz w:val="28"/>
          <w:szCs w:val="28"/>
          <w:lang w:val="uk-UA"/>
        </w:rPr>
        <w:t>int</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main</w:t>
      </w:r>
      <w:proofErr w:type="spellEnd"/>
      <w:r w:rsidRPr="00A57A71">
        <w:rPr>
          <w:rFonts w:asciiTheme="minorHAnsi" w:hAnsiTheme="minorHAnsi" w:cs="Times New Roman"/>
          <w:sz w:val="28"/>
          <w:szCs w:val="28"/>
          <w:lang w:val="uk-UA"/>
        </w:rPr>
        <w:t xml:space="preserve"> () {</w:t>
      </w:r>
    </w:p>
    <w:p w14:paraId="20B4518A" w14:textId="77777777" w:rsidR="00CD6DFF" w:rsidRPr="00A57A71" w:rsidRDefault="00CD6DFF" w:rsidP="00BA261B">
      <w:pPr>
        <w:ind w:firstLine="709"/>
        <w:jc w:val="both"/>
        <w:rPr>
          <w:rFonts w:asciiTheme="minorHAnsi" w:hAnsiTheme="minorHAnsi" w:cs="Times New Roman"/>
          <w:sz w:val="28"/>
          <w:szCs w:val="28"/>
          <w:lang w:val="uk-UA"/>
        </w:rPr>
      </w:pPr>
      <w:r w:rsidRPr="00A57A71">
        <w:rPr>
          <w:rFonts w:asciiTheme="minorHAnsi" w:hAnsiTheme="minorHAnsi" w:cs="Times New Roman"/>
          <w:color w:val="0070C0"/>
          <w:sz w:val="28"/>
          <w:szCs w:val="28"/>
          <w:lang w:val="uk-UA"/>
        </w:rPr>
        <w:t>FILE</w:t>
      </w:r>
      <w:r w:rsidRPr="00A57A71">
        <w:rPr>
          <w:rFonts w:asciiTheme="minorHAnsi" w:hAnsiTheme="minorHAnsi" w:cs="Times New Roman"/>
          <w:sz w:val="28"/>
          <w:szCs w:val="28"/>
          <w:lang w:val="uk-UA"/>
        </w:rPr>
        <w:t xml:space="preserve"> *f;</w:t>
      </w:r>
    </w:p>
    <w:p w14:paraId="40A8EA7B" w14:textId="77777777" w:rsidR="00CD6DFF" w:rsidRPr="00A57A71" w:rsidRDefault="00CD6DFF" w:rsidP="00BA261B">
      <w:pPr>
        <w:jc w:val="both"/>
        <w:rPr>
          <w:rFonts w:asciiTheme="minorHAnsi" w:hAnsiTheme="minorHAnsi" w:cs="Times New Roman"/>
          <w:sz w:val="28"/>
          <w:szCs w:val="28"/>
          <w:lang w:val="uk-UA"/>
        </w:rPr>
      </w:pPr>
      <w:r w:rsidRPr="00A57A71">
        <w:rPr>
          <w:rFonts w:asciiTheme="minorHAnsi" w:hAnsiTheme="minorHAnsi" w:cs="Times New Roman"/>
          <w:sz w:val="28"/>
          <w:szCs w:val="28"/>
          <w:lang w:val="uk-UA"/>
        </w:rPr>
        <w:t xml:space="preserve"> </w:t>
      </w:r>
      <w:r w:rsidRPr="00A57A71">
        <w:rPr>
          <w:rFonts w:asciiTheme="minorHAnsi" w:hAnsiTheme="minorHAnsi" w:cs="Times New Roman"/>
          <w:sz w:val="28"/>
          <w:szCs w:val="28"/>
          <w:lang w:val="uk-UA"/>
        </w:rPr>
        <w:tab/>
      </w:r>
      <w:proofErr w:type="spellStart"/>
      <w:r w:rsidRPr="00A57A71">
        <w:rPr>
          <w:rFonts w:asciiTheme="minorHAnsi" w:hAnsiTheme="minorHAnsi" w:cs="Times New Roman"/>
          <w:color w:val="0070C0"/>
          <w:sz w:val="28"/>
          <w:szCs w:val="28"/>
          <w:lang w:val="uk-UA"/>
        </w:rPr>
        <w:t>int</w:t>
      </w:r>
      <w:proofErr w:type="spellEnd"/>
      <w:r w:rsidRPr="00A57A71">
        <w:rPr>
          <w:rFonts w:asciiTheme="minorHAnsi" w:hAnsiTheme="minorHAnsi" w:cs="Times New Roman"/>
          <w:sz w:val="28"/>
          <w:szCs w:val="28"/>
          <w:lang w:val="uk-UA"/>
        </w:rPr>
        <w:t xml:space="preserve"> m, n;</w:t>
      </w:r>
    </w:p>
    <w:p w14:paraId="2B38583C" w14:textId="77777777" w:rsidR="00CD6DFF" w:rsidRPr="00A57A71" w:rsidRDefault="00CD6DFF" w:rsidP="00BA261B">
      <w:pPr>
        <w:ind w:firstLine="709"/>
        <w:jc w:val="both"/>
        <w:rPr>
          <w:rFonts w:asciiTheme="minorHAnsi" w:hAnsiTheme="minorHAnsi" w:cs="Times New Roman"/>
          <w:sz w:val="28"/>
          <w:szCs w:val="28"/>
          <w:lang w:val="uk-UA"/>
        </w:rPr>
      </w:pPr>
      <w:proofErr w:type="spellStart"/>
      <w:r w:rsidRPr="00A57A71">
        <w:rPr>
          <w:rFonts w:asciiTheme="minorHAnsi" w:hAnsiTheme="minorHAnsi" w:cs="Times New Roman"/>
          <w:color w:val="0070C0"/>
          <w:sz w:val="28"/>
          <w:szCs w:val="28"/>
          <w:lang w:val="uk-UA"/>
        </w:rPr>
        <w:t>double</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dt</w:t>
      </w:r>
      <w:proofErr w:type="spellEnd"/>
      <w:r w:rsidRPr="00A57A71">
        <w:rPr>
          <w:rFonts w:asciiTheme="minorHAnsi" w:hAnsiTheme="minorHAnsi" w:cs="Times New Roman"/>
          <w:sz w:val="28"/>
          <w:szCs w:val="28"/>
          <w:lang w:val="uk-UA"/>
        </w:rPr>
        <w:t>;</w:t>
      </w:r>
    </w:p>
    <w:p w14:paraId="2B9DD0B0" w14:textId="77777777" w:rsidR="00CD6DFF" w:rsidRPr="00A57A71" w:rsidRDefault="00CD6DFF" w:rsidP="00BA261B">
      <w:pPr>
        <w:ind w:firstLine="709"/>
        <w:jc w:val="both"/>
        <w:rPr>
          <w:rFonts w:asciiTheme="minorHAnsi" w:hAnsiTheme="minorHAnsi" w:cs="Times New Roman"/>
          <w:sz w:val="28"/>
          <w:szCs w:val="28"/>
          <w:lang w:val="uk-UA"/>
        </w:rPr>
      </w:pPr>
      <w:proofErr w:type="spellStart"/>
      <w:r w:rsidRPr="00A57A71">
        <w:rPr>
          <w:rFonts w:asciiTheme="minorHAnsi" w:hAnsiTheme="minorHAnsi" w:cs="Times New Roman"/>
          <w:color w:val="0070C0"/>
          <w:sz w:val="28"/>
          <w:szCs w:val="28"/>
          <w:lang w:val="uk-UA"/>
        </w:rPr>
        <w:t>char</w:t>
      </w:r>
      <w:proofErr w:type="spellEnd"/>
      <w:r w:rsidRPr="00A57A71">
        <w:rPr>
          <w:rFonts w:asciiTheme="minorHAnsi" w:hAnsiTheme="minorHAnsi" w:cs="Times New Roman"/>
          <w:sz w:val="28"/>
          <w:szCs w:val="28"/>
          <w:lang w:val="uk-UA"/>
        </w:rPr>
        <w:t xml:space="preserve"> s[ LEN ];</w:t>
      </w:r>
    </w:p>
    <w:p w14:paraId="605BB013" w14:textId="77777777" w:rsidR="00CD6DFF" w:rsidRPr="00A57A71" w:rsidRDefault="00CD6DFF" w:rsidP="00BA261B">
      <w:pPr>
        <w:ind w:firstLine="709"/>
        <w:jc w:val="both"/>
        <w:rPr>
          <w:rFonts w:asciiTheme="minorHAnsi" w:hAnsiTheme="minorHAnsi" w:cs="Times New Roman"/>
          <w:sz w:val="28"/>
          <w:szCs w:val="28"/>
          <w:lang w:val="uk-UA"/>
        </w:rPr>
      </w:pPr>
      <w:r w:rsidRPr="00A57A71">
        <w:rPr>
          <w:rFonts w:asciiTheme="minorHAnsi" w:hAnsiTheme="minorHAnsi" w:cs="Times New Roman"/>
          <w:sz w:val="28"/>
          <w:szCs w:val="28"/>
          <w:lang w:val="uk-UA"/>
        </w:rPr>
        <w:t xml:space="preserve">f = </w:t>
      </w:r>
      <w:proofErr w:type="spellStart"/>
      <w:r w:rsidRPr="00A57A71">
        <w:rPr>
          <w:rFonts w:asciiTheme="minorHAnsi" w:hAnsiTheme="minorHAnsi" w:cs="Times New Roman"/>
          <w:b/>
          <w:sz w:val="28"/>
          <w:szCs w:val="28"/>
          <w:lang w:val="uk-UA"/>
        </w:rPr>
        <w:t>fopen</w:t>
      </w:r>
      <w:proofErr w:type="spellEnd"/>
      <w:r w:rsidRPr="00A57A71">
        <w:rPr>
          <w:rFonts w:asciiTheme="minorHAnsi" w:hAnsiTheme="minorHAnsi" w:cs="Times New Roman"/>
          <w:sz w:val="28"/>
          <w:szCs w:val="28"/>
          <w:lang w:val="uk-UA"/>
        </w:rPr>
        <w:t xml:space="preserve"> (" </w:t>
      </w:r>
      <w:proofErr w:type="spellStart"/>
      <w:r w:rsidRPr="00A57A71">
        <w:rPr>
          <w:rFonts w:asciiTheme="minorHAnsi" w:hAnsiTheme="minorHAnsi" w:cs="Times New Roman"/>
          <w:sz w:val="28"/>
          <w:szCs w:val="28"/>
          <w:lang w:val="uk-UA"/>
        </w:rPr>
        <w:t>data</w:t>
      </w:r>
      <w:proofErr w:type="spellEnd"/>
      <w:r w:rsidRPr="00A57A71">
        <w:rPr>
          <w:rFonts w:asciiTheme="minorHAnsi" w:hAnsiTheme="minorHAnsi" w:cs="Times New Roman"/>
          <w:sz w:val="28"/>
          <w:szCs w:val="28"/>
          <w:lang w:val="uk-UA"/>
        </w:rPr>
        <w:t xml:space="preserve"> . </w:t>
      </w:r>
      <w:proofErr w:type="spellStart"/>
      <w:r w:rsidRPr="00A57A71">
        <w:rPr>
          <w:rFonts w:asciiTheme="minorHAnsi" w:hAnsiTheme="minorHAnsi" w:cs="Times New Roman"/>
          <w:sz w:val="28"/>
          <w:szCs w:val="28"/>
          <w:lang w:val="uk-UA"/>
        </w:rPr>
        <w:t>txt</w:t>
      </w:r>
      <w:proofErr w:type="spellEnd"/>
      <w:r w:rsidRPr="00A57A71">
        <w:rPr>
          <w:rFonts w:asciiTheme="minorHAnsi" w:hAnsiTheme="minorHAnsi" w:cs="Times New Roman"/>
          <w:sz w:val="28"/>
          <w:szCs w:val="28"/>
          <w:lang w:val="uk-UA"/>
        </w:rPr>
        <w:t xml:space="preserve"> ", "r");</w:t>
      </w:r>
    </w:p>
    <w:p w14:paraId="387EB553" w14:textId="77777777" w:rsidR="00CD6DFF" w:rsidRPr="00A57A71" w:rsidRDefault="00CD6DFF" w:rsidP="00BA261B">
      <w:pPr>
        <w:ind w:firstLine="709"/>
        <w:jc w:val="both"/>
        <w:rPr>
          <w:rFonts w:asciiTheme="minorHAnsi" w:hAnsiTheme="minorHAnsi" w:cs="Times New Roman"/>
          <w:sz w:val="28"/>
          <w:szCs w:val="28"/>
          <w:lang w:val="uk-UA"/>
        </w:rPr>
      </w:pPr>
      <w:r w:rsidRPr="00A57A71">
        <w:rPr>
          <w:rFonts w:asciiTheme="minorHAnsi" w:hAnsiTheme="minorHAnsi" w:cs="Times New Roman"/>
          <w:sz w:val="28"/>
          <w:szCs w:val="28"/>
          <w:lang w:val="uk-UA"/>
        </w:rPr>
        <w:t xml:space="preserve">n = </w:t>
      </w:r>
      <w:proofErr w:type="spellStart"/>
      <w:r w:rsidRPr="00A57A71">
        <w:rPr>
          <w:rFonts w:asciiTheme="minorHAnsi" w:hAnsiTheme="minorHAnsi" w:cs="Times New Roman"/>
          <w:b/>
          <w:sz w:val="28"/>
          <w:szCs w:val="28"/>
          <w:lang w:val="uk-UA"/>
        </w:rPr>
        <w:t>fscanf</w:t>
      </w:r>
      <w:proofErr w:type="spellEnd"/>
      <w:r w:rsidRPr="00A57A71">
        <w:rPr>
          <w:rFonts w:asciiTheme="minorHAnsi" w:hAnsiTheme="minorHAnsi" w:cs="Times New Roman"/>
          <w:sz w:val="28"/>
          <w:szCs w:val="28"/>
          <w:lang w:val="uk-UA"/>
        </w:rPr>
        <w:t xml:space="preserve"> (f , "%d %</w:t>
      </w:r>
      <w:proofErr w:type="spellStart"/>
      <w:r w:rsidRPr="00A57A71">
        <w:rPr>
          <w:rFonts w:asciiTheme="minorHAnsi" w:hAnsiTheme="minorHAnsi" w:cs="Times New Roman"/>
          <w:sz w:val="28"/>
          <w:szCs w:val="28"/>
          <w:lang w:val="uk-UA"/>
        </w:rPr>
        <w:t>lf</w:t>
      </w:r>
      <w:proofErr w:type="spellEnd"/>
      <w:r w:rsidRPr="00A57A71">
        <w:rPr>
          <w:rFonts w:asciiTheme="minorHAnsi" w:hAnsiTheme="minorHAnsi" w:cs="Times New Roman"/>
          <w:sz w:val="28"/>
          <w:szCs w:val="28"/>
          <w:lang w:val="uk-UA"/>
        </w:rPr>
        <w:t xml:space="preserve"> %s", &amp;m, &amp;</w:t>
      </w:r>
      <w:proofErr w:type="spellStart"/>
      <w:r w:rsidRPr="00A57A71">
        <w:rPr>
          <w:rFonts w:asciiTheme="minorHAnsi" w:hAnsiTheme="minorHAnsi" w:cs="Times New Roman"/>
          <w:sz w:val="28"/>
          <w:szCs w:val="28"/>
          <w:lang w:val="uk-UA"/>
        </w:rPr>
        <w:t>dt</w:t>
      </w:r>
      <w:proofErr w:type="spellEnd"/>
      <w:r w:rsidRPr="00A57A71">
        <w:rPr>
          <w:rFonts w:asciiTheme="minorHAnsi" w:hAnsiTheme="minorHAnsi" w:cs="Times New Roman"/>
          <w:sz w:val="28"/>
          <w:szCs w:val="28"/>
          <w:lang w:val="uk-UA"/>
        </w:rPr>
        <w:t xml:space="preserve"> , s);</w:t>
      </w:r>
    </w:p>
    <w:p w14:paraId="6FFF049F" w14:textId="77777777" w:rsidR="00CD6DFF" w:rsidRPr="00A57A71" w:rsidRDefault="00CD6DFF" w:rsidP="00BA261B">
      <w:pPr>
        <w:ind w:firstLine="709"/>
        <w:jc w:val="both"/>
        <w:rPr>
          <w:rFonts w:asciiTheme="minorHAnsi" w:hAnsiTheme="minorHAnsi" w:cs="Times New Roman"/>
          <w:sz w:val="28"/>
          <w:szCs w:val="28"/>
          <w:lang w:val="uk-UA"/>
        </w:rPr>
      </w:pPr>
      <w:proofErr w:type="spellStart"/>
      <w:r w:rsidRPr="00A57A71">
        <w:rPr>
          <w:rFonts w:asciiTheme="minorHAnsi" w:hAnsiTheme="minorHAnsi" w:cs="Times New Roman"/>
          <w:sz w:val="28"/>
          <w:szCs w:val="28"/>
          <w:lang w:val="uk-UA"/>
        </w:rPr>
        <w:t>printf</w:t>
      </w:r>
      <w:proofErr w:type="spellEnd"/>
      <w:r w:rsidRPr="00A57A71">
        <w:rPr>
          <w:rFonts w:asciiTheme="minorHAnsi" w:hAnsiTheme="minorHAnsi" w:cs="Times New Roman"/>
          <w:sz w:val="28"/>
          <w:szCs w:val="28"/>
          <w:lang w:val="uk-UA"/>
        </w:rPr>
        <w:t xml:space="preserve"> (" Прочитано %d значень :\n", n);</w:t>
      </w:r>
    </w:p>
    <w:p w14:paraId="25612EF1" w14:textId="77777777" w:rsidR="00CD6DFF" w:rsidRPr="00A57A71" w:rsidRDefault="00CD6DFF" w:rsidP="00BA261B">
      <w:pPr>
        <w:ind w:firstLine="709"/>
        <w:jc w:val="both"/>
        <w:rPr>
          <w:rFonts w:asciiTheme="minorHAnsi" w:hAnsiTheme="minorHAnsi" w:cs="Times New Roman"/>
          <w:sz w:val="28"/>
          <w:szCs w:val="28"/>
          <w:lang w:val="uk-UA"/>
        </w:rPr>
      </w:pPr>
      <w:proofErr w:type="spellStart"/>
      <w:r w:rsidRPr="00A57A71">
        <w:rPr>
          <w:rFonts w:asciiTheme="minorHAnsi" w:hAnsiTheme="minorHAnsi" w:cs="Times New Roman"/>
          <w:sz w:val="28"/>
          <w:szCs w:val="28"/>
          <w:lang w:val="uk-UA"/>
        </w:rPr>
        <w:t>printf</w:t>
      </w:r>
      <w:proofErr w:type="spellEnd"/>
      <w:r w:rsidRPr="00A57A71">
        <w:rPr>
          <w:rFonts w:asciiTheme="minorHAnsi" w:hAnsiTheme="minorHAnsi" w:cs="Times New Roman"/>
          <w:sz w:val="28"/>
          <w:szCs w:val="28"/>
          <w:lang w:val="uk-UA"/>
        </w:rPr>
        <w:t xml:space="preserve"> (" </w:t>
      </w:r>
      <w:proofErr w:type="spellStart"/>
      <w:r w:rsidRPr="00A57A71">
        <w:rPr>
          <w:rFonts w:asciiTheme="minorHAnsi" w:hAnsiTheme="minorHAnsi" w:cs="Times New Roman"/>
          <w:sz w:val="28"/>
          <w:szCs w:val="28"/>
          <w:lang w:val="uk-UA"/>
        </w:rPr>
        <w:t>Цiле</w:t>
      </w:r>
      <w:proofErr w:type="spellEnd"/>
      <w:r w:rsidRPr="00A57A71">
        <w:rPr>
          <w:rFonts w:asciiTheme="minorHAnsi" w:hAnsiTheme="minorHAnsi" w:cs="Times New Roman"/>
          <w:sz w:val="28"/>
          <w:szCs w:val="28"/>
          <w:lang w:val="uk-UA"/>
        </w:rPr>
        <w:t xml:space="preserve"> %d, </w:t>
      </w:r>
      <w:proofErr w:type="spellStart"/>
      <w:r w:rsidRPr="00A57A71">
        <w:rPr>
          <w:rFonts w:asciiTheme="minorHAnsi" w:hAnsiTheme="minorHAnsi" w:cs="Times New Roman"/>
          <w:sz w:val="28"/>
          <w:szCs w:val="28"/>
          <w:lang w:val="uk-UA"/>
        </w:rPr>
        <w:t>дiйсне</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lf</w:t>
      </w:r>
      <w:proofErr w:type="spellEnd"/>
      <w:r w:rsidRPr="00A57A71">
        <w:rPr>
          <w:rFonts w:asciiTheme="minorHAnsi" w:hAnsiTheme="minorHAnsi" w:cs="Times New Roman"/>
          <w:sz w:val="28"/>
          <w:szCs w:val="28"/>
          <w:lang w:val="uk-UA"/>
        </w:rPr>
        <w:t xml:space="preserve"> , рядок %s\n", m, </w:t>
      </w:r>
      <w:proofErr w:type="spellStart"/>
      <w:r w:rsidRPr="00A57A71">
        <w:rPr>
          <w:rFonts w:asciiTheme="minorHAnsi" w:hAnsiTheme="minorHAnsi" w:cs="Times New Roman"/>
          <w:sz w:val="28"/>
          <w:szCs w:val="28"/>
          <w:lang w:val="uk-UA"/>
        </w:rPr>
        <w:t>dt</w:t>
      </w:r>
      <w:proofErr w:type="spellEnd"/>
      <w:r w:rsidRPr="00A57A71">
        <w:rPr>
          <w:rFonts w:asciiTheme="minorHAnsi" w:hAnsiTheme="minorHAnsi" w:cs="Times New Roman"/>
          <w:sz w:val="28"/>
          <w:szCs w:val="28"/>
          <w:lang w:val="uk-UA"/>
        </w:rPr>
        <w:t xml:space="preserve"> , s);</w:t>
      </w:r>
    </w:p>
    <w:p w14:paraId="1C528BAD" w14:textId="77777777" w:rsidR="00CD6DFF" w:rsidRPr="00A57A71" w:rsidRDefault="00CD6DFF" w:rsidP="00BA261B">
      <w:pPr>
        <w:ind w:firstLine="709"/>
        <w:jc w:val="both"/>
        <w:rPr>
          <w:rFonts w:asciiTheme="minorHAnsi" w:hAnsiTheme="minorHAnsi" w:cs="Times New Roman"/>
          <w:sz w:val="28"/>
          <w:szCs w:val="28"/>
          <w:lang w:val="uk-UA"/>
        </w:rPr>
      </w:pPr>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b/>
          <w:sz w:val="28"/>
          <w:szCs w:val="28"/>
          <w:lang w:val="uk-UA"/>
        </w:rPr>
        <w:t>fclose</w:t>
      </w:r>
      <w:proofErr w:type="spellEnd"/>
      <w:r w:rsidRPr="00A57A71">
        <w:rPr>
          <w:rFonts w:asciiTheme="minorHAnsi" w:hAnsiTheme="minorHAnsi" w:cs="Times New Roman"/>
          <w:sz w:val="28"/>
          <w:szCs w:val="28"/>
          <w:lang w:val="uk-UA"/>
        </w:rPr>
        <w:t xml:space="preserve"> ( f );</w:t>
      </w:r>
    </w:p>
    <w:p w14:paraId="25C52133" w14:textId="77777777" w:rsidR="00CD6DFF" w:rsidRPr="00A57A71" w:rsidRDefault="00CD6DFF" w:rsidP="00BA261B">
      <w:pPr>
        <w:jc w:val="both"/>
        <w:rPr>
          <w:rFonts w:asciiTheme="minorHAnsi" w:hAnsiTheme="minorHAnsi" w:cs="Times New Roman"/>
          <w:sz w:val="28"/>
          <w:szCs w:val="28"/>
          <w:lang w:val="uk-UA"/>
        </w:rPr>
      </w:pPr>
      <w:r w:rsidRPr="00A57A71">
        <w:rPr>
          <w:rFonts w:asciiTheme="minorHAnsi" w:hAnsiTheme="minorHAnsi" w:cs="Times New Roman"/>
          <w:sz w:val="28"/>
          <w:szCs w:val="28"/>
          <w:lang w:val="uk-UA"/>
        </w:rPr>
        <w:t>}</w:t>
      </w:r>
    </w:p>
    <w:p w14:paraId="16976198" w14:textId="77777777" w:rsidR="00CD6DFF" w:rsidRPr="00A57A71" w:rsidRDefault="00CD6DFF" w:rsidP="00BA261B">
      <w:pPr>
        <w:jc w:val="both"/>
        <w:rPr>
          <w:rFonts w:ascii="Times New Roman" w:hAnsi="Times New Roman" w:cs="Times New Roman"/>
          <w:sz w:val="28"/>
          <w:szCs w:val="28"/>
          <w:lang w:val="uk-UA"/>
        </w:rPr>
      </w:pPr>
    </w:p>
    <w:p w14:paraId="4887C34F" w14:textId="77777777" w:rsidR="00CD6DFF" w:rsidRPr="00A57A71" w:rsidRDefault="00CD6DFF" w:rsidP="00BA261B">
      <w:pPr>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Ця програма </w:t>
      </w:r>
      <w:proofErr w:type="spellStart"/>
      <w:r w:rsidRPr="00A57A71">
        <w:rPr>
          <w:rFonts w:ascii="Times New Roman" w:hAnsi="Times New Roman" w:cs="Times New Roman"/>
          <w:sz w:val="28"/>
          <w:szCs w:val="28"/>
          <w:lang w:val="uk-UA"/>
        </w:rPr>
        <w:t>успiшно</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вiдкриє</w:t>
      </w:r>
      <w:proofErr w:type="spellEnd"/>
      <w:r w:rsidRPr="00A57A71">
        <w:rPr>
          <w:rFonts w:ascii="Times New Roman" w:hAnsi="Times New Roman" w:cs="Times New Roman"/>
          <w:sz w:val="28"/>
          <w:szCs w:val="28"/>
          <w:lang w:val="uk-UA"/>
        </w:rPr>
        <w:t xml:space="preserve"> файл для читання. </w:t>
      </w:r>
      <w:proofErr w:type="spellStart"/>
      <w:r w:rsidRPr="00A57A71">
        <w:rPr>
          <w:rFonts w:ascii="Times New Roman" w:hAnsi="Times New Roman" w:cs="Times New Roman"/>
          <w:sz w:val="28"/>
          <w:szCs w:val="28"/>
          <w:lang w:val="uk-UA"/>
        </w:rPr>
        <w:t>Функцiя</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b/>
          <w:sz w:val="28"/>
          <w:szCs w:val="28"/>
          <w:lang w:val="uk-UA"/>
        </w:rPr>
        <w:t>fscanf</w:t>
      </w:r>
      <w:proofErr w:type="spellEnd"/>
      <w:r w:rsidRPr="00A57A71">
        <w:rPr>
          <w:rFonts w:ascii="Times New Roman" w:hAnsi="Times New Roman" w:cs="Times New Roman"/>
          <w:sz w:val="28"/>
          <w:szCs w:val="28"/>
          <w:lang w:val="uk-UA"/>
        </w:rPr>
        <w:t xml:space="preserve"> прочитає з файлу символи та </w:t>
      </w:r>
      <w:proofErr w:type="spellStart"/>
      <w:r w:rsidRPr="00A57A71">
        <w:rPr>
          <w:rFonts w:ascii="Times New Roman" w:hAnsi="Times New Roman" w:cs="Times New Roman"/>
          <w:sz w:val="28"/>
          <w:szCs w:val="28"/>
          <w:lang w:val="uk-UA"/>
        </w:rPr>
        <w:t>спiвставивши</w:t>
      </w:r>
      <w:proofErr w:type="spellEnd"/>
      <w:r w:rsidRPr="00A57A71">
        <w:rPr>
          <w:rFonts w:ascii="Times New Roman" w:hAnsi="Times New Roman" w:cs="Times New Roman"/>
          <w:sz w:val="28"/>
          <w:szCs w:val="28"/>
          <w:lang w:val="uk-UA"/>
        </w:rPr>
        <w:t xml:space="preserve"> їх </w:t>
      </w:r>
      <w:proofErr w:type="spellStart"/>
      <w:r w:rsidRPr="00A57A71">
        <w:rPr>
          <w:rFonts w:ascii="Times New Roman" w:hAnsi="Times New Roman" w:cs="Times New Roman"/>
          <w:sz w:val="28"/>
          <w:szCs w:val="28"/>
          <w:lang w:val="uk-UA"/>
        </w:rPr>
        <w:t>зi</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специфiкатором</w:t>
      </w:r>
      <w:proofErr w:type="spellEnd"/>
      <w:r w:rsidRPr="00A57A71">
        <w:rPr>
          <w:rFonts w:ascii="Times New Roman" w:hAnsi="Times New Roman" w:cs="Times New Roman"/>
          <w:sz w:val="28"/>
          <w:szCs w:val="28"/>
          <w:lang w:val="uk-UA"/>
        </w:rPr>
        <w:t xml:space="preserve"> %d, перетворить їх на </w:t>
      </w:r>
      <w:proofErr w:type="spellStart"/>
      <w:r w:rsidRPr="00A57A71">
        <w:rPr>
          <w:rFonts w:ascii="Times New Roman" w:hAnsi="Times New Roman" w:cs="Times New Roman"/>
          <w:sz w:val="28"/>
          <w:szCs w:val="28"/>
          <w:lang w:val="uk-UA"/>
        </w:rPr>
        <w:t>цiле</w:t>
      </w:r>
      <w:proofErr w:type="spellEnd"/>
      <w:r w:rsidRPr="00A57A71">
        <w:rPr>
          <w:rFonts w:ascii="Times New Roman" w:hAnsi="Times New Roman" w:cs="Times New Roman"/>
          <w:sz w:val="28"/>
          <w:szCs w:val="28"/>
          <w:lang w:val="uk-UA"/>
        </w:rPr>
        <w:t xml:space="preserve"> число 42 та </w:t>
      </w:r>
      <w:proofErr w:type="spellStart"/>
      <w:r w:rsidRPr="00A57A71">
        <w:rPr>
          <w:rFonts w:ascii="Times New Roman" w:hAnsi="Times New Roman" w:cs="Times New Roman"/>
          <w:sz w:val="28"/>
          <w:szCs w:val="28"/>
          <w:lang w:val="uk-UA"/>
        </w:rPr>
        <w:t>запише</w:t>
      </w:r>
      <w:proofErr w:type="spellEnd"/>
      <w:r w:rsidRPr="00A57A71">
        <w:rPr>
          <w:rFonts w:ascii="Times New Roman" w:hAnsi="Times New Roman" w:cs="Times New Roman"/>
          <w:sz w:val="28"/>
          <w:szCs w:val="28"/>
          <w:lang w:val="uk-UA"/>
        </w:rPr>
        <w:t xml:space="preserve"> це число в </w:t>
      </w:r>
      <w:proofErr w:type="spellStart"/>
      <w:r w:rsidRPr="00A57A71">
        <w:rPr>
          <w:rFonts w:ascii="Times New Roman" w:hAnsi="Times New Roman" w:cs="Times New Roman"/>
          <w:sz w:val="28"/>
          <w:szCs w:val="28"/>
          <w:lang w:val="uk-UA"/>
        </w:rPr>
        <w:t>змiнну</w:t>
      </w:r>
      <w:proofErr w:type="spellEnd"/>
      <w:r w:rsidRPr="00A57A71">
        <w:rPr>
          <w:rFonts w:ascii="Times New Roman" w:hAnsi="Times New Roman" w:cs="Times New Roman"/>
          <w:sz w:val="28"/>
          <w:szCs w:val="28"/>
          <w:lang w:val="uk-UA"/>
        </w:rPr>
        <w:t xml:space="preserve"> m. Точно таким же чином </w:t>
      </w:r>
      <w:proofErr w:type="spellStart"/>
      <w:r w:rsidRPr="00A57A71">
        <w:rPr>
          <w:rFonts w:ascii="Times New Roman" w:hAnsi="Times New Roman" w:cs="Times New Roman"/>
          <w:sz w:val="28"/>
          <w:szCs w:val="28"/>
          <w:lang w:val="uk-UA"/>
        </w:rPr>
        <w:t>функцiя</w:t>
      </w:r>
      <w:proofErr w:type="spellEnd"/>
      <w:r w:rsidRPr="00A57A71">
        <w:rPr>
          <w:rFonts w:ascii="Times New Roman" w:hAnsi="Times New Roman" w:cs="Times New Roman"/>
          <w:sz w:val="28"/>
          <w:szCs w:val="28"/>
          <w:lang w:val="uk-UA"/>
        </w:rPr>
        <w:t xml:space="preserve"> прочитає </w:t>
      </w:r>
      <w:proofErr w:type="spellStart"/>
      <w:r w:rsidRPr="00A57A71">
        <w:rPr>
          <w:rFonts w:ascii="Times New Roman" w:hAnsi="Times New Roman" w:cs="Times New Roman"/>
          <w:sz w:val="28"/>
          <w:szCs w:val="28"/>
          <w:lang w:val="uk-UA"/>
        </w:rPr>
        <w:lastRenderedPageBreak/>
        <w:t>наступнi</w:t>
      </w:r>
      <w:proofErr w:type="spellEnd"/>
      <w:r w:rsidRPr="00A57A71">
        <w:rPr>
          <w:rFonts w:ascii="Times New Roman" w:hAnsi="Times New Roman" w:cs="Times New Roman"/>
          <w:sz w:val="28"/>
          <w:szCs w:val="28"/>
          <w:lang w:val="uk-UA"/>
        </w:rPr>
        <w:t xml:space="preserve"> знаки та занесе в </w:t>
      </w:r>
      <w:proofErr w:type="spellStart"/>
      <w:r w:rsidRPr="00A57A71">
        <w:rPr>
          <w:rFonts w:ascii="Times New Roman" w:hAnsi="Times New Roman" w:cs="Times New Roman"/>
          <w:sz w:val="28"/>
          <w:szCs w:val="28"/>
          <w:lang w:val="uk-UA"/>
        </w:rPr>
        <w:t>змiнну</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dt</w:t>
      </w:r>
      <w:proofErr w:type="spellEnd"/>
      <w:r w:rsidRPr="00A57A71">
        <w:rPr>
          <w:rFonts w:ascii="Times New Roman" w:hAnsi="Times New Roman" w:cs="Times New Roman"/>
          <w:sz w:val="28"/>
          <w:szCs w:val="28"/>
          <w:lang w:val="uk-UA"/>
        </w:rPr>
        <w:t xml:space="preserve"> значення  373.14. </w:t>
      </w:r>
      <w:proofErr w:type="spellStart"/>
      <w:r w:rsidRPr="00A57A71">
        <w:rPr>
          <w:rFonts w:ascii="Times New Roman" w:hAnsi="Times New Roman" w:cs="Times New Roman"/>
          <w:sz w:val="28"/>
          <w:szCs w:val="28"/>
          <w:lang w:val="uk-UA"/>
        </w:rPr>
        <w:t>Далi</w:t>
      </w:r>
      <w:proofErr w:type="spellEnd"/>
      <w:r w:rsidRPr="00A57A71">
        <w:rPr>
          <w:rFonts w:ascii="Times New Roman" w:hAnsi="Times New Roman" w:cs="Times New Roman"/>
          <w:sz w:val="28"/>
          <w:szCs w:val="28"/>
          <w:lang w:val="uk-UA"/>
        </w:rPr>
        <w:t xml:space="preserve">, обробляючи </w:t>
      </w:r>
      <w:proofErr w:type="spellStart"/>
      <w:r w:rsidRPr="00A57A71">
        <w:rPr>
          <w:rFonts w:ascii="Times New Roman" w:hAnsi="Times New Roman" w:cs="Times New Roman"/>
          <w:sz w:val="28"/>
          <w:szCs w:val="28"/>
          <w:lang w:val="uk-UA"/>
        </w:rPr>
        <w:t>специуiкатор</w:t>
      </w:r>
      <w:proofErr w:type="spellEnd"/>
      <w:r w:rsidRPr="00A57A71">
        <w:rPr>
          <w:rFonts w:ascii="Times New Roman" w:hAnsi="Times New Roman" w:cs="Times New Roman"/>
          <w:sz w:val="28"/>
          <w:szCs w:val="28"/>
          <w:lang w:val="uk-UA"/>
        </w:rPr>
        <w:t xml:space="preserve"> %s, </w:t>
      </w:r>
      <w:proofErr w:type="spellStart"/>
      <w:r w:rsidRPr="00A57A71">
        <w:rPr>
          <w:rFonts w:ascii="Times New Roman" w:hAnsi="Times New Roman" w:cs="Times New Roman"/>
          <w:sz w:val="28"/>
          <w:szCs w:val="28"/>
          <w:lang w:val="uk-UA"/>
        </w:rPr>
        <w:t>функцiя</w:t>
      </w:r>
      <w:proofErr w:type="spellEnd"/>
      <w:r w:rsidRPr="00A57A71">
        <w:rPr>
          <w:rFonts w:ascii="Times New Roman" w:hAnsi="Times New Roman" w:cs="Times New Roman"/>
          <w:sz w:val="28"/>
          <w:szCs w:val="28"/>
          <w:lang w:val="uk-UA"/>
        </w:rPr>
        <w:t xml:space="preserve"> буде намагатися знайти у </w:t>
      </w:r>
      <w:proofErr w:type="spellStart"/>
      <w:r w:rsidRPr="00A57A71">
        <w:rPr>
          <w:rFonts w:ascii="Times New Roman" w:hAnsi="Times New Roman" w:cs="Times New Roman"/>
          <w:sz w:val="28"/>
          <w:szCs w:val="28"/>
          <w:lang w:val="uk-UA"/>
        </w:rPr>
        <w:t>файлi</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послiдовнiсть</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символiв</w:t>
      </w:r>
      <w:proofErr w:type="spellEnd"/>
      <w:r w:rsidRPr="00A57A71">
        <w:rPr>
          <w:rFonts w:ascii="Times New Roman" w:hAnsi="Times New Roman" w:cs="Times New Roman"/>
          <w:sz w:val="28"/>
          <w:szCs w:val="28"/>
          <w:lang w:val="uk-UA"/>
        </w:rPr>
        <w:t xml:space="preserve"> до першого </w:t>
      </w:r>
      <w:proofErr w:type="spellStart"/>
      <w:r w:rsidRPr="00A57A71">
        <w:rPr>
          <w:rFonts w:ascii="Times New Roman" w:hAnsi="Times New Roman" w:cs="Times New Roman"/>
          <w:sz w:val="28"/>
          <w:szCs w:val="28"/>
          <w:lang w:val="uk-UA"/>
        </w:rPr>
        <w:t>роздiльника</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пробiла</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табуляцiї</w:t>
      </w:r>
      <w:proofErr w:type="spellEnd"/>
      <w:r w:rsidRPr="00A57A71">
        <w:rPr>
          <w:rFonts w:ascii="Times New Roman" w:hAnsi="Times New Roman" w:cs="Times New Roman"/>
          <w:sz w:val="28"/>
          <w:szCs w:val="28"/>
          <w:lang w:val="uk-UA"/>
        </w:rPr>
        <w:t xml:space="preserve"> або переходу на новий рядок). Таким чином, </w:t>
      </w:r>
      <w:proofErr w:type="spellStart"/>
      <w:r w:rsidRPr="00A57A71">
        <w:rPr>
          <w:rFonts w:ascii="Times New Roman" w:hAnsi="Times New Roman" w:cs="Times New Roman"/>
          <w:sz w:val="28"/>
          <w:szCs w:val="28"/>
          <w:lang w:val="uk-UA"/>
        </w:rPr>
        <w:t>функцiя</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scanf</w:t>
      </w:r>
      <w:proofErr w:type="spellEnd"/>
      <w:r w:rsidRPr="00A57A71">
        <w:rPr>
          <w:rFonts w:ascii="Times New Roman" w:hAnsi="Times New Roman" w:cs="Times New Roman"/>
          <w:sz w:val="28"/>
          <w:szCs w:val="28"/>
          <w:lang w:val="uk-UA"/>
        </w:rPr>
        <w:t xml:space="preserve"> прочитає слово </w:t>
      </w:r>
      <w:proofErr w:type="spellStart"/>
      <w:r w:rsidRPr="00A57A71">
        <w:rPr>
          <w:rFonts w:ascii="Times New Roman" w:hAnsi="Times New Roman" w:cs="Times New Roman"/>
          <w:sz w:val="28"/>
          <w:szCs w:val="28"/>
          <w:lang w:val="uk-UA"/>
        </w:rPr>
        <w:t>Magic</w:t>
      </w:r>
      <w:proofErr w:type="spellEnd"/>
      <w:r w:rsidRPr="00A57A71">
        <w:rPr>
          <w:rFonts w:ascii="Times New Roman" w:hAnsi="Times New Roman" w:cs="Times New Roman"/>
          <w:sz w:val="28"/>
          <w:szCs w:val="28"/>
          <w:lang w:val="uk-UA"/>
        </w:rPr>
        <w:t xml:space="preserve">, бо за ним йде </w:t>
      </w:r>
      <w:proofErr w:type="spellStart"/>
      <w:r w:rsidRPr="00A57A71">
        <w:rPr>
          <w:rFonts w:ascii="Times New Roman" w:hAnsi="Times New Roman" w:cs="Times New Roman"/>
          <w:sz w:val="28"/>
          <w:szCs w:val="28"/>
          <w:lang w:val="uk-UA"/>
        </w:rPr>
        <w:t>пробiл</w:t>
      </w:r>
      <w:proofErr w:type="spellEnd"/>
      <w:r w:rsidRPr="00A57A71">
        <w:rPr>
          <w:rFonts w:ascii="Times New Roman" w:hAnsi="Times New Roman" w:cs="Times New Roman"/>
          <w:sz w:val="28"/>
          <w:szCs w:val="28"/>
          <w:lang w:val="uk-UA"/>
        </w:rPr>
        <w:t xml:space="preserve">, занесе його у масив s, приписавши до </w:t>
      </w:r>
      <w:proofErr w:type="spellStart"/>
      <w:r w:rsidRPr="00A57A71">
        <w:rPr>
          <w:rFonts w:ascii="Times New Roman" w:hAnsi="Times New Roman" w:cs="Times New Roman"/>
          <w:sz w:val="28"/>
          <w:szCs w:val="28"/>
          <w:lang w:val="uk-UA"/>
        </w:rPr>
        <w:t>кiнця</w:t>
      </w:r>
      <w:proofErr w:type="spellEnd"/>
      <w:r w:rsidRPr="00A57A71">
        <w:rPr>
          <w:rFonts w:ascii="Times New Roman" w:hAnsi="Times New Roman" w:cs="Times New Roman"/>
          <w:sz w:val="28"/>
          <w:szCs w:val="28"/>
          <w:lang w:val="uk-UA"/>
        </w:rPr>
        <w:t xml:space="preserve"> нуль-символ </w:t>
      </w:r>
      <w:proofErr w:type="spellStart"/>
      <w:r w:rsidRPr="00A57A71">
        <w:rPr>
          <w:rFonts w:ascii="Times New Roman" w:hAnsi="Times New Roman" w:cs="Times New Roman"/>
          <w:sz w:val="28"/>
          <w:szCs w:val="28"/>
          <w:lang w:val="uk-UA"/>
        </w:rPr>
        <w:t>кiнця</w:t>
      </w:r>
      <w:proofErr w:type="spellEnd"/>
      <w:r w:rsidRPr="00A57A71">
        <w:rPr>
          <w:rFonts w:ascii="Times New Roman" w:hAnsi="Times New Roman" w:cs="Times New Roman"/>
          <w:sz w:val="28"/>
          <w:szCs w:val="28"/>
          <w:lang w:val="uk-UA"/>
        </w:rPr>
        <w:t xml:space="preserve"> рядку. Решту тексту з файлу програма не прочитає </w:t>
      </w:r>
      <w:proofErr w:type="spellStart"/>
      <w:r w:rsidRPr="00A57A71">
        <w:rPr>
          <w:rFonts w:ascii="Times New Roman" w:hAnsi="Times New Roman" w:cs="Times New Roman"/>
          <w:sz w:val="28"/>
          <w:szCs w:val="28"/>
          <w:lang w:val="uk-UA"/>
        </w:rPr>
        <w:t>взагалi</w:t>
      </w:r>
      <w:proofErr w:type="spellEnd"/>
      <w:r w:rsidRPr="00A57A71">
        <w:rPr>
          <w:rFonts w:ascii="Times New Roman" w:hAnsi="Times New Roman" w:cs="Times New Roman"/>
          <w:sz w:val="28"/>
          <w:szCs w:val="28"/>
          <w:lang w:val="uk-UA"/>
        </w:rPr>
        <w:t xml:space="preserve"> (якби програма </w:t>
      </w:r>
      <w:proofErr w:type="spellStart"/>
      <w:r w:rsidRPr="00A57A71">
        <w:rPr>
          <w:rFonts w:ascii="Times New Roman" w:hAnsi="Times New Roman" w:cs="Times New Roman"/>
          <w:sz w:val="28"/>
          <w:szCs w:val="28"/>
          <w:lang w:val="uk-UA"/>
        </w:rPr>
        <w:t>далi</w:t>
      </w:r>
      <w:proofErr w:type="spellEnd"/>
      <w:r w:rsidRPr="00A57A71">
        <w:rPr>
          <w:rFonts w:ascii="Times New Roman" w:hAnsi="Times New Roman" w:cs="Times New Roman"/>
          <w:sz w:val="28"/>
          <w:szCs w:val="28"/>
          <w:lang w:val="uk-UA"/>
        </w:rPr>
        <w:t xml:space="preserve"> вводила ще </w:t>
      </w:r>
      <w:proofErr w:type="spellStart"/>
      <w:r w:rsidRPr="00A57A71">
        <w:rPr>
          <w:rFonts w:ascii="Times New Roman" w:hAnsi="Times New Roman" w:cs="Times New Roman"/>
          <w:sz w:val="28"/>
          <w:szCs w:val="28"/>
          <w:lang w:val="uk-UA"/>
        </w:rPr>
        <w:t>данi</w:t>
      </w:r>
      <w:proofErr w:type="spellEnd"/>
      <w:r w:rsidRPr="00A57A71">
        <w:rPr>
          <w:rFonts w:ascii="Times New Roman" w:hAnsi="Times New Roman" w:cs="Times New Roman"/>
          <w:sz w:val="28"/>
          <w:szCs w:val="28"/>
          <w:lang w:val="uk-UA"/>
        </w:rPr>
        <w:t xml:space="preserve"> цього файлу, вона прочитала б залишок, починаючи </w:t>
      </w:r>
      <w:proofErr w:type="spellStart"/>
      <w:r w:rsidRPr="00A57A71">
        <w:rPr>
          <w:rFonts w:ascii="Times New Roman" w:hAnsi="Times New Roman" w:cs="Times New Roman"/>
          <w:sz w:val="28"/>
          <w:szCs w:val="28"/>
          <w:lang w:val="uk-UA"/>
        </w:rPr>
        <w:t>зi</w:t>
      </w:r>
      <w:proofErr w:type="spellEnd"/>
      <w:r w:rsidRPr="00A57A71">
        <w:rPr>
          <w:rFonts w:ascii="Times New Roman" w:hAnsi="Times New Roman" w:cs="Times New Roman"/>
          <w:sz w:val="28"/>
          <w:szCs w:val="28"/>
          <w:lang w:val="uk-UA"/>
        </w:rPr>
        <w:t xml:space="preserve"> слова </w:t>
      </w:r>
      <w:proofErr w:type="spellStart"/>
      <w:r w:rsidRPr="00A57A71">
        <w:rPr>
          <w:rFonts w:ascii="Times New Roman" w:hAnsi="Times New Roman" w:cs="Times New Roman"/>
          <w:sz w:val="28"/>
          <w:szCs w:val="28"/>
          <w:lang w:val="uk-UA"/>
        </w:rPr>
        <w:t>lantern</w:t>
      </w:r>
      <w:proofErr w:type="spellEnd"/>
      <w:r w:rsidRPr="00A57A71">
        <w:rPr>
          <w:rFonts w:ascii="Times New Roman" w:hAnsi="Times New Roman" w:cs="Times New Roman"/>
          <w:sz w:val="28"/>
          <w:szCs w:val="28"/>
          <w:lang w:val="uk-UA"/>
        </w:rPr>
        <w:t>).</w:t>
      </w:r>
    </w:p>
    <w:p w14:paraId="1B5C854B" w14:textId="77777777" w:rsidR="00CD6DFF" w:rsidRPr="00A57A71" w:rsidRDefault="00CD6DFF" w:rsidP="00BA261B">
      <w:pPr>
        <w:jc w:val="both"/>
        <w:rPr>
          <w:rFonts w:ascii="Times New Roman" w:hAnsi="Times New Roman" w:cs="Times New Roman"/>
          <w:sz w:val="28"/>
          <w:szCs w:val="28"/>
          <w:lang w:val="uk-UA"/>
        </w:rPr>
      </w:pPr>
      <w:proofErr w:type="spellStart"/>
      <w:r w:rsidRPr="00A57A71">
        <w:rPr>
          <w:rFonts w:ascii="Times New Roman" w:hAnsi="Times New Roman" w:cs="Times New Roman"/>
          <w:sz w:val="28"/>
          <w:szCs w:val="28"/>
          <w:lang w:val="uk-UA"/>
        </w:rPr>
        <w:t>Оскiльки</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функцiя</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fscanf</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успiшно</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спiвставила</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всi</w:t>
      </w:r>
      <w:proofErr w:type="spellEnd"/>
      <w:r w:rsidRPr="00A57A71">
        <w:rPr>
          <w:rFonts w:ascii="Times New Roman" w:hAnsi="Times New Roman" w:cs="Times New Roman"/>
          <w:sz w:val="28"/>
          <w:szCs w:val="28"/>
          <w:lang w:val="uk-UA"/>
        </w:rPr>
        <w:t xml:space="preserve"> три </w:t>
      </w:r>
      <w:proofErr w:type="spellStart"/>
      <w:r w:rsidRPr="00A57A71">
        <w:rPr>
          <w:rFonts w:ascii="Times New Roman" w:hAnsi="Times New Roman" w:cs="Times New Roman"/>
          <w:sz w:val="28"/>
          <w:szCs w:val="28"/>
          <w:lang w:val="uk-UA"/>
        </w:rPr>
        <w:t>специуiкатори</w:t>
      </w:r>
      <w:proofErr w:type="spellEnd"/>
      <w:r w:rsidRPr="00A57A71">
        <w:rPr>
          <w:rFonts w:ascii="Times New Roman" w:hAnsi="Times New Roman" w:cs="Times New Roman"/>
          <w:sz w:val="28"/>
          <w:szCs w:val="28"/>
          <w:lang w:val="uk-UA"/>
        </w:rPr>
        <w:t xml:space="preserve">, вона поверне значення 3, яке i буде присвоєно </w:t>
      </w:r>
      <w:proofErr w:type="spellStart"/>
      <w:r w:rsidRPr="00A57A71">
        <w:rPr>
          <w:rFonts w:ascii="Times New Roman" w:hAnsi="Times New Roman" w:cs="Times New Roman"/>
          <w:sz w:val="28"/>
          <w:szCs w:val="28"/>
          <w:lang w:val="uk-UA"/>
        </w:rPr>
        <w:t>змiннiй</w:t>
      </w:r>
      <w:proofErr w:type="spellEnd"/>
      <w:r w:rsidRPr="00A57A71">
        <w:rPr>
          <w:rFonts w:ascii="Times New Roman" w:hAnsi="Times New Roman" w:cs="Times New Roman"/>
          <w:sz w:val="28"/>
          <w:szCs w:val="28"/>
          <w:lang w:val="uk-UA"/>
        </w:rPr>
        <w:t xml:space="preserve"> n. Тому програма надрукує на екран такий результат:</w:t>
      </w:r>
    </w:p>
    <w:p w14:paraId="47724EAF" w14:textId="77777777" w:rsidR="00CD6DFF" w:rsidRPr="00A57A71" w:rsidRDefault="00CD6DFF" w:rsidP="00BA261B">
      <w:pPr>
        <w:jc w:val="both"/>
        <w:rPr>
          <w:rFonts w:ascii="Courier New" w:hAnsi="Courier New" w:cs="Courier New"/>
          <w:sz w:val="28"/>
          <w:szCs w:val="28"/>
          <w:lang w:val="uk-UA"/>
        </w:rPr>
      </w:pPr>
      <w:r w:rsidRPr="00A57A71">
        <w:rPr>
          <w:rFonts w:ascii="Courier New" w:hAnsi="Courier New" w:cs="Courier New"/>
          <w:sz w:val="28"/>
          <w:szCs w:val="28"/>
          <w:lang w:val="uk-UA"/>
        </w:rPr>
        <w:t>Прочитано 3 значень :</w:t>
      </w:r>
    </w:p>
    <w:p w14:paraId="07417182" w14:textId="77777777" w:rsidR="00CD6DFF" w:rsidRPr="00A57A71" w:rsidRDefault="00CD6DFF" w:rsidP="00BA261B">
      <w:pPr>
        <w:jc w:val="both"/>
        <w:rPr>
          <w:rFonts w:ascii="Courier New" w:hAnsi="Courier New" w:cs="Courier New"/>
          <w:sz w:val="28"/>
          <w:szCs w:val="28"/>
          <w:lang w:val="uk-UA"/>
        </w:rPr>
      </w:pPr>
      <w:proofErr w:type="spellStart"/>
      <w:r w:rsidRPr="00A57A71">
        <w:rPr>
          <w:rFonts w:ascii="Courier New" w:hAnsi="Courier New" w:cs="Courier New"/>
          <w:sz w:val="28"/>
          <w:szCs w:val="28"/>
          <w:lang w:val="uk-UA"/>
        </w:rPr>
        <w:t>Цiле</w:t>
      </w:r>
      <w:proofErr w:type="spellEnd"/>
      <w:r w:rsidRPr="00A57A71">
        <w:rPr>
          <w:rFonts w:ascii="Courier New" w:hAnsi="Courier New" w:cs="Courier New"/>
          <w:sz w:val="28"/>
          <w:szCs w:val="28"/>
          <w:lang w:val="uk-UA"/>
        </w:rPr>
        <w:t xml:space="preserve"> 42, </w:t>
      </w:r>
      <w:proofErr w:type="spellStart"/>
      <w:r w:rsidRPr="00A57A71">
        <w:rPr>
          <w:rFonts w:ascii="Courier New" w:hAnsi="Courier New" w:cs="Courier New"/>
          <w:sz w:val="28"/>
          <w:szCs w:val="28"/>
          <w:lang w:val="uk-UA"/>
        </w:rPr>
        <w:t>дiйсне</w:t>
      </w:r>
      <w:proofErr w:type="spellEnd"/>
      <w:r w:rsidRPr="00A57A71">
        <w:rPr>
          <w:rFonts w:ascii="Courier New" w:hAnsi="Courier New" w:cs="Courier New"/>
          <w:sz w:val="28"/>
          <w:szCs w:val="28"/>
          <w:lang w:val="uk-UA"/>
        </w:rPr>
        <w:t xml:space="preserve"> -3.14 , рядок </w:t>
      </w:r>
      <w:proofErr w:type="spellStart"/>
      <w:r w:rsidRPr="00A57A71">
        <w:rPr>
          <w:rFonts w:ascii="Courier New" w:hAnsi="Courier New" w:cs="Courier New"/>
          <w:sz w:val="28"/>
          <w:szCs w:val="28"/>
          <w:lang w:val="uk-UA"/>
        </w:rPr>
        <w:t>Magic</w:t>
      </w:r>
      <w:proofErr w:type="spellEnd"/>
    </w:p>
    <w:p w14:paraId="74AC4B36" w14:textId="77777777" w:rsidR="00CD6DFF" w:rsidRPr="00A57A71" w:rsidRDefault="00CD6DFF" w:rsidP="00BA261B">
      <w:pPr>
        <w:jc w:val="both"/>
        <w:rPr>
          <w:rFonts w:ascii="Times New Roman" w:hAnsi="Times New Roman" w:cs="Times New Roman"/>
          <w:sz w:val="28"/>
          <w:szCs w:val="28"/>
          <w:lang w:val="uk-UA"/>
        </w:rPr>
      </w:pPr>
    </w:p>
    <w:p w14:paraId="10CE3F4C" w14:textId="77777777" w:rsidR="00CD6DFF" w:rsidRPr="00A57A71" w:rsidRDefault="00CD6DFF" w:rsidP="00BA261B">
      <w:pPr>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Для введення текстового рядка, що </w:t>
      </w:r>
      <w:proofErr w:type="spellStart"/>
      <w:r w:rsidRPr="00A57A71">
        <w:rPr>
          <w:rFonts w:ascii="Times New Roman" w:hAnsi="Times New Roman" w:cs="Times New Roman"/>
          <w:sz w:val="28"/>
          <w:szCs w:val="28"/>
          <w:lang w:val="uk-UA"/>
        </w:rPr>
        <w:t>мiстить</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пробiли</w:t>
      </w:r>
      <w:proofErr w:type="spellEnd"/>
      <w:r w:rsidRPr="00A57A71">
        <w:rPr>
          <w:rFonts w:ascii="Times New Roman" w:hAnsi="Times New Roman" w:cs="Times New Roman"/>
          <w:sz w:val="28"/>
          <w:szCs w:val="28"/>
          <w:lang w:val="uk-UA"/>
        </w:rPr>
        <w:t xml:space="preserve"> та </w:t>
      </w:r>
      <w:proofErr w:type="spellStart"/>
      <w:r w:rsidRPr="00A57A71">
        <w:rPr>
          <w:rFonts w:ascii="Times New Roman" w:hAnsi="Times New Roman" w:cs="Times New Roman"/>
          <w:sz w:val="28"/>
          <w:szCs w:val="28"/>
          <w:lang w:val="uk-UA"/>
        </w:rPr>
        <w:t>табуляцiї</w:t>
      </w:r>
      <w:proofErr w:type="spellEnd"/>
      <w:r w:rsidRPr="00A57A71">
        <w:rPr>
          <w:rFonts w:ascii="Times New Roman" w:hAnsi="Times New Roman" w:cs="Times New Roman"/>
          <w:sz w:val="28"/>
          <w:szCs w:val="28"/>
          <w:lang w:val="uk-UA"/>
        </w:rPr>
        <w:t xml:space="preserve">, слугує </w:t>
      </w:r>
      <w:proofErr w:type="spellStart"/>
      <w:r w:rsidRPr="00A57A71">
        <w:rPr>
          <w:rFonts w:ascii="Times New Roman" w:hAnsi="Times New Roman" w:cs="Times New Roman"/>
          <w:sz w:val="28"/>
          <w:szCs w:val="28"/>
          <w:lang w:val="uk-UA"/>
        </w:rPr>
        <w:t>спецiальна</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функцiя</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fgets</w:t>
      </w:r>
      <w:proofErr w:type="spellEnd"/>
      <w:r w:rsidRPr="00A57A71">
        <w:rPr>
          <w:rFonts w:ascii="Times New Roman" w:hAnsi="Times New Roman" w:cs="Times New Roman"/>
          <w:sz w:val="28"/>
          <w:szCs w:val="28"/>
          <w:lang w:val="uk-UA"/>
        </w:rPr>
        <w:t>. Вона має такий прототип:</w:t>
      </w:r>
    </w:p>
    <w:p w14:paraId="535EF0A5" w14:textId="77777777" w:rsidR="00CD6DFF" w:rsidRPr="00A57A71" w:rsidRDefault="00CD6DFF" w:rsidP="00BA261B">
      <w:pPr>
        <w:jc w:val="both"/>
        <w:rPr>
          <w:rFonts w:asciiTheme="minorHAnsi" w:hAnsiTheme="minorHAnsi" w:cs="Times New Roman"/>
          <w:b/>
          <w:sz w:val="28"/>
          <w:szCs w:val="28"/>
          <w:lang w:val="uk-UA"/>
        </w:rPr>
      </w:pPr>
      <w:proofErr w:type="spellStart"/>
      <w:r w:rsidRPr="00A57A71">
        <w:rPr>
          <w:rFonts w:asciiTheme="minorHAnsi" w:hAnsiTheme="minorHAnsi" w:cs="Times New Roman"/>
          <w:b/>
          <w:sz w:val="28"/>
          <w:szCs w:val="28"/>
          <w:lang w:val="uk-UA"/>
        </w:rPr>
        <w:t>char</w:t>
      </w:r>
      <w:proofErr w:type="spellEnd"/>
      <w:r w:rsidRPr="00A57A71">
        <w:rPr>
          <w:rFonts w:asciiTheme="minorHAnsi" w:hAnsiTheme="minorHAnsi" w:cs="Times New Roman"/>
          <w:b/>
          <w:sz w:val="28"/>
          <w:szCs w:val="28"/>
          <w:lang w:val="uk-UA"/>
        </w:rPr>
        <w:t xml:space="preserve"> * </w:t>
      </w:r>
      <w:proofErr w:type="spellStart"/>
      <w:r w:rsidRPr="00A57A71">
        <w:rPr>
          <w:rFonts w:asciiTheme="minorHAnsi" w:hAnsiTheme="minorHAnsi" w:cs="Times New Roman"/>
          <w:b/>
          <w:sz w:val="28"/>
          <w:szCs w:val="28"/>
          <w:lang w:val="uk-UA"/>
        </w:rPr>
        <w:t>fgets</w:t>
      </w:r>
      <w:proofErr w:type="spellEnd"/>
      <w:r w:rsidRPr="00A57A71">
        <w:rPr>
          <w:rFonts w:asciiTheme="minorHAnsi" w:hAnsiTheme="minorHAnsi" w:cs="Times New Roman"/>
          <w:b/>
          <w:sz w:val="28"/>
          <w:szCs w:val="28"/>
          <w:lang w:val="uk-UA"/>
        </w:rPr>
        <w:t xml:space="preserve"> ( </w:t>
      </w:r>
      <w:proofErr w:type="spellStart"/>
      <w:r w:rsidRPr="00A57A71">
        <w:rPr>
          <w:rFonts w:asciiTheme="minorHAnsi" w:hAnsiTheme="minorHAnsi" w:cs="Times New Roman"/>
          <w:b/>
          <w:sz w:val="28"/>
          <w:szCs w:val="28"/>
          <w:lang w:val="uk-UA"/>
        </w:rPr>
        <w:t>char</w:t>
      </w:r>
      <w:proofErr w:type="spellEnd"/>
      <w:r w:rsidRPr="00A57A71">
        <w:rPr>
          <w:rFonts w:asciiTheme="minorHAnsi" w:hAnsiTheme="minorHAnsi" w:cs="Times New Roman"/>
          <w:b/>
          <w:sz w:val="28"/>
          <w:szCs w:val="28"/>
          <w:lang w:val="uk-UA"/>
        </w:rPr>
        <w:t xml:space="preserve"> *s, </w:t>
      </w:r>
      <w:proofErr w:type="spellStart"/>
      <w:r w:rsidRPr="00A57A71">
        <w:rPr>
          <w:rFonts w:asciiTheme="minorHAnsi" w:hAnsiTheme="minorHAnsi" w:cs="Times New Roman"/>
          <w:b/>
          <w:sz w:val="28"/>
          <w:szCs w:val="28"/>
          <w:lang w:val="uk-UA"/>
        </w:rPr>
        <w:t>int</w:t>
      </w:r>
      <w:proofErr w:type="spellEnd"/>
      <w:r w:rsidRPr="00A57A71">
        <w:rPr>
          <w:rFonts w:asciiTheme="minorHAnsi" w:hAnsiTheme="minorHAnsi" w:cs="Times New Roman"/>
          <w:b/>
          <w:sz w:val="28"/>
          <w:szCs w:val="28"/>
          <w:lang w:val="uk-UA"/>
        </w:rPr>
        <w:t xml:space="preserve"> n, FILE *f );</w:t>
      </w:r>
    </w:p>
    <w:p w14:paraId="7C42BFF5" w14:textId="77777777" w:rsidR="00CD6DFF" w:rsidRPr="00A57A71" w:rsidRDefault="00CD6DFF" w:rsidP="00BA261B">
      <w:pPr>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З прототипу видно, що </w:t>
      </w:r>
      <w:proofErr w:type="spellStart"/>
      <w:r w:rsidRPr="00A57A71">
        <w:rPr>
          <w:rFonts w:ascii="Times New Roman" w:hAnsi="Times New Roman" w:cs="Times New Roman"/>
          <w:sz w:val="28"/>
          <w:szCs w:val="28"/>
          <w:lang w:val="uk-UA"/>
        </w:rPr>
        <w:t>функцiя</w:t>
      </w:r>
      <w:proofErr w:type="spellEnd"/>
      <w:r w:rsidRPr="00A57A71">
        <w:rPr>
          <w:rFonts w:ascii="Times New Roman" w:hAnsi="Times New Roman" w:cs="Times New Roman"/>
          <w:sz w:val="28"/>
          <w:szCs w:val="28"/>
          <w:lang w:val="uk-UA"/>
        </w:rPr>
        <w:t xml:space="preserve"> має три аргументи: </w:t>
      </w:r>
      <w:proofErr w:type="spellStart"/>
      <w:r w:rsidRPr="00A57A71">
        <w:rPr>
          <w:rFonts w:ascii="Times New Roman" w:hAnsi="Times New Roman" w:cs="Times New Roman"/>
          <w:sz w:val="28"/>
          <w:szCs w:val="28"/>
          <w:lang w:val="uk-UA"/>
        </w:rPr>
        <w:t>вказівникна</w:t>
      </w:r>
      <w:proofErr w:type="spellEnd"/>
      <w:r w:rsidRPr="00A57A71">
        <w:rPr>
          <w:rFonts w:ascii="Times New Roman" w:hAnsi="Times New Roman" w:cs="Times New Roman"/>
          <w:sz w:val="28"/>
          <w:szCs w:val="28"/>
          <w:lang w:val="uk-UA"/>
        </w:rPr>
        <w:t xml:space="preserve"> символьний масив, в якому буде </w:t>
      </w:r>
      <w:proofErr w:type="spellStart"/>
      <w:r w:rsidRPr="00A57A71">
        <w:rPr>
          <w:rFonts w:ascii="Times New Roman" w:hAnsi="Times New Roman" w:cs="Times New Roman"/>
          <w:sz w:val="28"/>
          <w:szCs w:val="28"/>
          <w:lang w:val="uk-UA"/>
        </w:rPr>
        <w:t>розмiщено</w:t>
      </w:r>
      <w:proofErr w:type="spellEnd"/>
      <w:r w:rsidRPr="00A57A71">
        <w:rPr>
          <w:rFonts w:ascii="Times New Roman" w:hAnsi="Times New Roman" w:cs="Times New Roman"/>
          <w:sz w:val="28"/>
          <w:szCs w:val="28"/>
          <w:lang w:val="uk-UA"/>
        </w:rPr>
        <w:t xml:space="preserve"> прочитаний з файлу текстовий рядок, </w:t>
      </w:r>
      <w:proofErr w:type="spellStart"/>
      <w:r w:rsidRPr="00A57A71">
        <w:rPr>
          <w:rFonts w:ascii="Times New Roman" w:hAnsi="Times New Roman" w:cs="Times New Roman"/>
          <w:sz w:val="28"/>
          <w:szCs w:val="28"/>
          <w:lang w:val="uk-UA"/>
        </w:rPr>
        <w:t>цiле</w:t>
      </w:r>
      <w:proofErr w:type="spellEnd"/>
      <w:r w:rsidRPr="00A57A71">
        <w:rPr>
          <w:rFonts w:ascii="Times New Roman" w:hAnsi="Times New Roman" w:cs="Times New Roman"/>
          <w:sz w:val="28"/>
          <w:szCs w:val="28"/>
          <w:lang w:val="uk-UA"/>
        </w:rPr>
        <w:t xml:space="preserve"> число  границю довжини рядка, та </w:t>
      </w:r>
      <w:proofErr w:type="spellStart"/>
      <w:r w:rsidRPr="00A57A71">
        <w:rPr>
          <w:rFonts w:ascii="Times New Roman" w:hAnsi="Times New Roman" w:cs="Times New Roman"/>
          <w:sz w:val="28"/>
          <w:szCs w:val="28"/>
          <w:lang w:val="uk-UA"/>
        </w:rPr>
        <w:t>вказівникна</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потiк</w:t>
      </w:r>
      <w:proofErr w:type="spellEnd"/>
      <w:r w:rsidRPr="00A57A71">
        <w:rPr>
          <w:rFonts w:ascii="Times New Roman" w:hAnsi="Times New Roman" w:cs="Times New Roman"/>
          <w:sz w:val="28"/>
          <w:szCs w:val="28"/>
          <w:lang w:val="uk-UA"/>
        </w:rPr>
        <w:t xml:space="preserve"> у файл, з якого треба читати рядок. </w:t>
      </w:r>
      <w:proofErr w:type="spellStart"/>
      <w:r w:rsidRPr="00A57A71">
        <w:rPr>
          <w:rFonts w:ascii="Times New Roman" w:hAnsi="Times New Roman" w:cs="Times New Roman"/>
          <w:sz w:val="28"/>
          <w:szCs w:val="28"/>
          <w:lang w:val="uk-UA"/>
        </w:rPr>
        <w:t>Функцiя</w:t>
      </w:r>
      <w:proofErr w:type="spellEnd"/>
      <w:r w:rsidRPr="00A57A71">
        <w:rPr>
          <w:rFonts w:ascii="Times New Roman" w:hAnsi="Times New Roman" w:cs="Times New Roman"/>
          <w:sz w:val="28"/>
          <w:szCs w:val="28"/>
          <w:lang w:val="uk-UA"/>
        </w:rPr>
        <w:t xml:space="preserve"> повертає покажчик на ту ж саму область </w:t>
      </w:r>
      <w:proofErr w:type="spellStart"/>
      <w:r w:rsidRPr="00A57A71">
        <w:rPr>
          <w:rFonts w:ascii="Times New Roman" w:hAnsi="Times New Roman" w:cs="Times New Roman"/>
          <w:sz w:val="28"/>
          <w:szCs w:val="28"/>
          <w:lang w:val="uk-UA"/>
        </w:rPr>
        <w:t>пам'ятi</w:t>
      </w:r>
      <w:proofErr w:type="spellEnd"/>
      <w:r w:rsidRPr="00A57A71">
        <w:rPr>
          <w:rFonts w:ascii="Times New Roman" w:hAnsi="Times New Roman" w:cs="Times New Roman"/>
          <w:sz w:val="28"/>
          <w:szCs w:val="28"/>
          <w:lang w:val="uk-UA"/>
        </w:rPr>
        <w:t xml:space="preserve"> s, в яку </w:t>
      </w:r>
      <w:proofErr w:type="spellStart"/>
      <w:r w:rsidRPr="00A57A71">
        <w:rPr>
          <w:rFonts w:ascii="Times New Roman" w:hAnsi="Times New Roman" w:cs="Times New Roman"/>
          <w:sz w:val="28"/>
          <w:szCs w:val="28"/>
          <w:lang w:val="uk-UA"/>
        </w:rPr>
        <w:t>розмiщено</w:t>
      </w:r>
      <w:proofErr w:type="spellEnd"/>
      <w:r w:rsidRPr="00A57A71">
        <w:rPr>
          <w:rFonts w:ascii="Times New Roman" w:hAnsi="Times New Roman" w:cs="Times New Roman"/>
          <w:sz w:val="28"/>
          <w:szCs w:val="28"/>
          <w:lang w:val="uk-UA"/>
        </w:rPr>
        <w:t xml:space="preserve"> прочитаний рядок. </w:t>
      </w:r>
      <w:proofErr w:type="spellStart"/>
      <w:r w:rsidRPr="00A57A71">
        <w:rPr>
          <w:rFonts w:ascii="Times New Roman" w:hAnsi="Times New Roman" w:cs="Times New Roman"/>
          <w:sz w:val="28"/>
          <w:szCs w:val="28"/>
          <w:lang w:val="uk-UA"/>
        </w:rPr>
        <w:t>Функцiя</w:t>
      </w:r>
      <w:proofErr w:type="spellEnd"/>
      <w:r w:rsidRPr="00A57A71">
        <w:rPr>
          <w:rFonts w:ascii="Times New Roman" w:hAnsi="Times New Roman" w:cs="Times New Roman"/>
          <w:sz w:val="28"/>
          <w:szCs w:val="28"/>
          <w:lang w:val="uk-UA"/>
        </w:rPr>
        <w:t xml:space="preserve"> читає текст з файлу, </w:t>
      </w:r>
      <w:proofErr w:type="spellStart"/>
      <w:r w:rsidRPr="00A57A71">
        <w:rPr>
          <w:rFonts w:ascii="Times New Roman" w:hAnsi="Times New Roman" w:cs="Times New Roman"/>
          <w:sz w:val="28"/>
          <w:szCs w:val="28"/>
          <w:lang w:val="uk-UA"/>
        </w:rPr>
        <w:t>лiтера</w:t>
      </w:r>
      <w:proofErr w:type="spellEnd"/>
      <w:r w:rsidRPr="00A57A71">
        <w:rPr>
          <w:rFonts w:ascii="Times New Roman" w:hAnsi="Times New Roman" w:cs="Times New Roman"/>
          <w:sz w:val="28"/>
          <w:szCs w:val="28"/>
          <w:lang w:val="uk-UA"/>
        </w:rPr>
        <w:t xml:space="preserve"> за </w:t>
      </w:r>
      <w:proofErr w:type="spellStart"/>
      <w:r w:rsidRPr="00A57A71">
        <w:rPr>
          <w:rFonts w:ascii="Times New Roman" w:hAnsi="Times New Roman" w:cs="Times New Roman"/>
          <w:sz w:val="28"/>
          <w:szCs w:val="28"/>
          <w:lang w:val="uk-UA"/>
        </w:rPr>
        <w:t>лiтерою</w:t>
      </w:r>
      <w:proofErr w:type="spellEnd"/>
      <w:r w:rsidRPr="00A57A71">
        <w:rPr>
          <w:rFonts w:ascii="Times New Roman" w:hAnsi="Times New Roman" w:cs="Times New Roman"/>
          <w:sz w:val="28"/>
          <w:szCs w:val="28"/>
          <w:lang w:val="uk-UA"/>
        </w:rPr>
        <w:t xml:space="preserve">, поки не </w:t>
      </w:r>
      <w:proofErr w:type="spellStart"/>
      <w:r w:rsidRPr="00A57A71">
        <w:rPr>
          <w:rFonts w:ascii="Times New Roman" w:hAnsi="Times New Roman" w:cs="Times New Roman"/>
          <w:sz w:val="28"/>
          <w:szCs w:val="28"/>
          <w:lang w:val="uk-UA"/>
        </w:rPr>
        <w:t>зустрiне</w:t>
      </w:r>
      <w:proofErr w:type="spellEnd"/>
      <w:r w:rsidRPr="00A57A71">
        <w:rPr>
          <w:rFonts w:ascii="Times New Roman" w:hAnsi="Times New Roman" w:cs="Times New Roman"/>
          <w:sz w:val="28"/>
          <w:szCs w:val="28"/>
          <w:lang w:val="uk-UA"/>
        </w:rPr>
        <w:t xml:space="preserve"> символ </w:t>
      </w:r>
      <w:proofErr w:type="spellStart"/>
      <w:r w:rsidRPr="00A57A71">
        <w:rPr>
          <w:rFonts w:ascii="Times New Roman" w:hAnsi="Times New Roman" w:cs="Times New Roman"/>
          <w:sz w:val="28"/>
          <w:szCs w:val="28"/>
          <w:lang w:val="uk-UA"/>
        </w:rPr>
        <w:t>кiнця</w:t>
      </w:r>
      <w:proofErr w:type="spellEnd"/>
      <w:r w:rsidRPr="00A57A71">
        <w:rPr>
          <w:rFonts w:ascii="Times New Roman" w:hAnsi="Times New Roman" w:cs="Times New Roman"/>
          <w:sz w:val="28"/>
          <w:szCs w:val="28"/>
          <w:lang w:val="uk-UA"/>
        </w:rPr>
        <w:t xml:space="preserve"> рядка, </w:t>
      </w:r>
      <w:proofErr w:type="spellStart"/>
      <w:r w:rsidRPr="00A57A71">
        <w:rPr>
          <w:rFonts w:ascii="Times New Roman" w:hAnsi="Times New Roman" w:cs="Times New Roman"/>
          <w:sz w:val="28"/>
          <w:szCs w:val="28"/>
          <w:lang w:val="uk-UA"/>
        </w:rPr>
        <w:t>кiнець</w:t>
      </w:r>
      <w:proofErr w:type="spellEnd"/>
      <w:r w:rsidRPr="00A57A71">
        <w:rPr>
          <w:rFonts w:ascii="Times New Roman" w:hAnsi="Times New Roman" w:cs="Times New Roman"/>
          <w:sz w:val="28"/>
          <w:szCs w:val="28"/>
          <w:lang w:val="uk-UA"/>
        </w:rPr>
        <w:t xml:space="preserve"> файлу, або поки не прочитає n-1 символ.</w:t>
      </w:r>
    </w:p>
    <w:p w14:paraId="27CB07ED"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Замість функції </w:t>
      </w:r>
      <w:proofErr w:type="spellStart"/>
      <w:r w:rsidRPr="00A57A71">
        <w:rPr>
          <w:rFonts w:ascii="Times New Roman" w:hAnsi="Times New Roman" w:cs="Times New Roman"/>
          <w:sz w:val="28"/>
          <w:szCs w:val="28"/>
          <w:lang w:val="uk-UA"/>
        </w:rPr>
        <w:t>fgets</w:t>
      </w:r>
      <w:proofErr w:type="spellEnd"/>
      <w:r w:rsidRPr="00A57A71">
        <w:rPr>
          <w:rFonts w:ascii="Times New Roman" w:hAnsi="Times New Roman" w:cs="Times New Roman"/>
          <w:sz w:val="28"/>
          <w:szCs w:val="28"/>
          <w:lang w:val="uk-UA"/>
        </w:rPr>
        <w:t xml:space="preserve"> можна використовувати </w:t>
      </w:r>
      <w:proofErr w:type="spellStart"/>
      <w:r w:rsidRPr="00A57A71">
        <w:rPr>
          <w:rFonts w:ascii="Times New Roman" w:hAnsi="Times New Roman" w:cs="Times New Roman"/>
          <w:sz w:val="28"/>
          <w:szCs w:val="28"/>
          <w:lang w:val="uk-UA"/>
        </w:rPr>
        <w:t>fscanf</w:t>
      </w:r>
      <w:proofErr w:type="spellEnd"/>
      <w:r w:rsidRPr="00A57A71">
        <w:rPr>
          <w:rFonts w:ascii="Times New Roman" w:hAnsi="Times New Roman" w:cs="Times New Roman"/>
          <w:sz w:val="28"/>
          <w:szCs w:val="28"/>
          <w:lang w:val="uk-UA"/>
        </w:rPr>
        <w:t xml:space="preserve">, але потрібно </w:t>
      </w:r>
      <w:proofErr w:type="spellStart"/>
      <w:r w:rsidRPr="00A57A71">
        <w:rPr>
          <w:rFonts w:ascii="Times New Roman" w:hAnsi="Times New Roman" w:cs="Times New Roman"/>
          <w:sz w:val="28"/>
          <w:szCs w:val="28"/>
          <w:lang w:val="uk-UA"/>
        </w:rPr>
        <w:t>помятати</w:t>
      </w:r>
      <w:proofErr w:type="spellEnd"/>
      <w:r w:rsidRPr="00A57A71">
        <w:rPr>
          <w:rFonts w:ascii="Times New Roman" w:hAnsi="Times New Roman" w:cs="Times New Roman"/>
          <w:sz w:val="28"/>
          <w:szCs w:val="28"/>
          <w:lang w:val="uk-UA"/>
        </w:rPr>
        <w:t>, що вона зчитує дані лише до першого пробілу.</w:t>
      </w:r>
    </w:p>
    <w:p w14:paraId="32FBD48F"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proofErr w:type="spellStart"/>
      <w:r w:rsidRPr="00A57A71">
        <w:rPr>
          <w:rStyle w:val="af4"/>
          <w:rFonts w:ascii="Times New Roman" w:eastAsia="Liberation Serif" w:hAnsi="Times New Roman" w:cs="Times New Roman"/>
          <w:sz w:val="28"/>
          <w:szCs w:val="28"/>
          <w:lang w:val="uk-UA"/>
        </w:rPr>
        <w:t>fscanf</w:t>
      </w:r>
      <w:proofErr w:type="spellEnd"/>
      <w:r w:rsidRPr="00A57A71">
        <w:rPr>
          <w:rStyle w:val="af4"/>
          <w:rFonts w:ascii="Times New Roman" w:eastAsia="Liberation Serif" w:hAnsi="Times New Roman" w:cs="Times New Roman"/>
          <w:sz w:val="28"/>
          <w:szCs w:val="28"/>
          <w:lang w:val="uk-UA"/>
        </w:rPr>
        <w:t>(</w:t>
      </w:r>
      <w:proofErr w:type="spellStart"/>
      <w:r w:rsidRPr="00A57A71">
        <w:rPr>
          <w:rStyle w:val="af4"/>
          <w:rFonts w:ascii="Times New Roman" w:eastAsia="Liberation Serif" w:hAnsi="Times New Roman" w:cs="Times New Roman"/>
          <w:sz w:val="28"/>
          <w:szCs w:val="28"/>
          <w:lang w:val="uk-UA"/>
        </w:rPr>
        <w:t>file</w:t>
      </w:r>
      <w:proofErr w:type="spellEnd"/>
      <w:r w:rsidRPr="00A57A71">
        <w:rPr>
          <w:rStyle w:val="af4"/>
          <w:rFonts w:ascii="Times New Roman" w:eastAsia="Liberation Serif" w:hAnsi="Times New Roman" w:cs="Times New Roman"/>
          <w:sz w:val="28"/>
          <w:szCs w:val="28"/>
          <w:lang w:val="uk-UA"/>
        </w:rPr>
        <w:t xml:space="preserve">, "%127s", </w:t>
      </w:r>
      <w:proofErr w:type="spellStart"/>
      <w:r w:rsidRPr="00A57A71">
        <w:rPr>
          <w:rStyle w:val="af4"/>
          <w:rFonts w:ascii="Times New Roman" w:eastAsia="Liberation Serif" w:hAnsi="Times New Roman" w:cs="Times New Roman"/>
          <w:sz w:val="28"/>
          <w:szCs w:val="28"/>
          <w:lang w:val="uk-UA"/>
        </w:rPr>
        <w:t>buffer</w:t>
      </w:r>
      <w:proofErr w:type="spellEnd"/>
      <w:r w:rsidRPr="00A57A71">
        <w:rPr>
          <w:rStyle w:val="af4"/>
          <w:rFonts w:ascii="Times New Roman" w:eastAsia="Liberation Serif" w:hAnsi="Times New Roman" w:cs="Times New Roman"/>
          <w:sz w:val="28"/>
          <w:szCs w:val="28"/>
          <w:lang w:val="uk-UA"/>
        </w:rPr>
        <w:t>);</w:t>
      </w:r>
      <w:r w:rsidRPr="00A57A71">
        <w:rPr>
          <w:rFonts w:ascii="Times New Roman" w:hAnsi="Times New Roman" w:cs="Times New Roman"/>
          <w:sz w:val="28"/>
          <w:szCs w:val="28"/>
          <w:lang w:val="uk-UA"/>
        </w:rPr>
        <w:t xml:space="preserve"> </w:t>
      </w:r>
    </w:p>
    <w:p w14:paraId="0216340A"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Також, замість повторного відкриття та закриття файлу можна скористатися функцією </w:t>
      </w:r>
      <w:proofErr w:type="spellStart"/>
      <w:r w:rsidRPr="00A57A71">
        <w:rPr>
          <w:rFonts w:ascii="Times New Roman" w:hAnsi="Times New Roman" w:cs="Times New Roman"/>
          <w:sz w:val="28"/>
          <w:szCs w:val="28"/>
          <w:lang w:val="uk-UA"/>
        </w:rPr>
        <w:t>freopen</w:t>
      </w:r>
      <w:proofErr w:type="spellEnd"/>
      <w:r w:rsidRPr="00A57A71">
        <w:rPr>
          <w:rFonts w:ascii="Times New Roman" w:hAnsi="Times New Roman" w:cs="Times New Roman"/>
          <w:sz w:val="28"/>
          <w:szCs w:val="28"/>
          <w:lang w:val="uk-UA"/>
        </w:rPr>
        <w:t>, яка «</w:t>
      </w:r>
      <w:proofErr w:type="spellStart"/>
      <w:r w:rsidRPr="00A57A71">
        <w:rPr>
          <w:rFonts w:ascii="Times New Roman" w:hAnsi="Times New Roman" w:cs="Times New Roman"/>
          <w:sz w:val="28"/>
          <w:szCs w:val="28"/>
          <w:lang w:val="uk-UA"/>
        </w:rPr>
        <w:t>перевідкриває</w:t>
      </w:r>
      <w:proofErr w:type="spellEnd"/>
      <w:r w:rsidRPr="00A57A71">
        <w:rPr>
          <w:rFonts w:ascii="Times New Roman" w:hAnsi="Times New Roman" w:cs="Times New Roman"/>
          <w:sz w:val="28"/>
          <w:szCs w:val="28"/>
          <w:lang w:val="uk-UA"/>
        </w:rPr>
        <w:t xml:space="preserve">» файл з новими правами доступу. </w:t>
      </w:r>
    </w:p>
    <w:p w14:paraId="28D71F0D"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p>
    <w:p w14:paraId="5FCF1123" w14:textId="77777777" w:rsidR="00CD6DFF" w:rsidRPr="00A57A71" w:rsidRDefault="00CD6DFF" w:rsidP="00BA261B">
      <w:pPr>
        <w:pStyle w:val="af8"/>
        <w:jc w:val="both"/>
        <w:rPr>
          <w:rFonts w:asciiTheme="minorHAnsi" w:hAnsiTheme="minorHAnsi" w:cs="Times New Roman"/>
          <w:sz w:val="28"/>
          <w:szCs w:val="28"/>
          <w:lang w:val="uk-UA"/>
        </w:rPr>
      </w:pPr>
      <w:r w:rsidRPr="00A57A71">
        <w:rPr>
          <w:rStyle w:val="af4"/>
          <w:rFonts w:asciiTheme="minorHAnsi" w:eastAsia="Liberation Serif" w:hAnsiTheme="minorHAnsi" w:cs="Times New Roman"/>
          <w:color w:val="0070C0"/>
          <w:sz w:val="28"/>
          <w:szCs w:val="28"/>
          <w:lang w:val="uk-UA"/>
        </w:rPr>
        <w:t>#</w:t>
      </w:r>
      <w:proofErr w:type="spellStart"/>
      <w:r w:rsidRPr="00A57A71">
        <w:rPr>
          <w:rStyle w:val="af4"/>
          <w:rFonts w:asciiTheme="minorHAnsi" w:eastAsia="Liberation Serif" w:hAnsiTheme="minorHAnsi" w:cs="Times New Roman"/>
          <w:color w:val="0070C0"/>
          <w:sz w:val="28"/>
          <w:szCs w:val="28"/>
          <w:lang w:val="uk-UA"/>
        </w:rPr>
        <w:t>include</w:t>
      </w:r>
      <w:proofErr w:type="spellEnd"/>
      <w:r w:rsidRPr="00A57A71">
        <w:rPr>
          <w:rStyle w:val="af4"/>
          <w:rFonts w:asciiTheme="minorHAnsi" w:eastAsia="Liberation Serif" w:hAnsiTheme="minorHAnsi" w:cs="Times New Roman"/>
          <w:sz w:val="28"/>
          <w:szCs w:val="28"/>
          <w:lang w:val="uk-UA"/>
        </w:rPr>
        <w:t xml:space="preserve"> &lt;</w:t>
      </w:r>
      <w:proofErr w:type="spellStart"/>
      <w:r w:rsidRPr="00A57A71">
        <w:rPr>
          <w:rStyle w:val="af4"/>
          <w:rFonts w:asciiTheme="minorHAnsi" w:eastAsia="Liberation Serif" w:hAnsiTheme="minorHAnsi" w:cs="Times New Roman"/>
          <w:sz w:val="28"/>
          <w:szCs w:val="28"/>
          <w:lang w:val="uk-UA"/>
        </w:rPr>
        <w:t>stdio.h</w:t>
      </w:r>
      <w:proofErr w:type="spellEnd"/>
      <w:r w:rsidRPr="00A57A71">
        <w:rPr>
          <w:rStyle w:val="af4"/>
          <w:rFonts w:asciiTheme="minorHAnsi" w:eastAsia="Liberation Serif" w:hAnsiTheme="minorHAnsi" w:cs="Times New Roman"/>
          <w:sz w:val="28"/>
          <w:szCs w:val="28"/>
          <w:lang w:val="uk-UA"/>
        </w:rPr>
        <w:t>&gt;</w:t>
      </w:r>
    </w:p>
    <w:p w14:paraId="25D14D46" w14:textId="77777777" w:rsidR="00CD6DFF" w:rsidRPr="00A57A71" w:rsidRDefault="00CD6DFF" w:rsidP="00BA261B">
      <w:pPr>
        <w:pStyle w:val="af8"/>
        <w:jc w:val="both"/>
        <w:rPr>
          <w:rFonts w:asciiTheme="minorHAnsi" w:hAnsiTheme="minorHAnsi" w:cs="Times New Roman"/>
          <w:sz w:val="28"/>
          <w:szCs w:val="28"/>
          <w:lang w:val="uk-UA"/>
        </w:rPr>
      </w:pPr>
      <w:r w:rsidRPr="00A57A71">
        <w:rPr>
          <w:rStyle w:val="af4"/>
          <w:rFonts w:asciiTheme="minorHAnsi" w:eastAsia="Liberation Serif" w:hAnsiTheme="minorHAnsi" w:cs="Times New Roman"/>
          <w:color w:val="0070C0"/>
          <w:sz w:val="28"/>
          <w:szCs w:val="28"/>
          <w:lang w:val="uk-UA"/>
        </w:rPr>
        <w:t>#</w:t>
      </w:r>
      <w:proofErr w:type="spellStart"/>
      <w:r w:rsidRPr="00A57A71">
        <w:rPr>
          <w:rStyle w:val="af4"/>
          <w:rFonts w:asciiTheme="minorHAnsi" w:eastAsia="Liberation Serif" w:hAnsiTheme="minorHAnsi" w:cs="Times New Roman"/>
          <w:color w:val="0070C0"/>
          <w:sz w:val="28"/>
          <w:szCs w:val="28"/>
          <w:lang w:val="uk-UA"/>
        </w:rPr>
        <w:t>include</w:t>
      </w:r>
      <w:proofErr w:type="spellEnd"/>
      <w:r w:rsidRPr="00A57A71">
        <w:rPr>
          <w:rStyle w:val="af4"/>
          <w:rFonts w:asciiTheme="minorHAnsi" w:eastAsia="Liberation Serif" w:hAnsiTheme="minorHAnsi" w:cs="Times New Roman"/>
          <w:sz w:val="28"/>
          <w:szCs w:val="28"/>
          <w:lang w:val="uk-UA"/>
        </w:rPr>
        <w:t xml:space="preserve"> &lt;</w:t>
      </w:r>
      <w:proofErr w:type="spellStart"/>
      <w:r w:rsidRPr="00A57A71">
        <w:rPr>
          <w:rStyle w:val="af4"/>
          <w:rFonts w:asciiTheme="minorHAnsi" w:eastAsia="Liberation Serif" w:hAnsiTheme="minorHAnsi" w:cs="Times New Roman"/>
          <w:sz w:val="28"/>
          <w:szCs w:val="28"/>
          <w:lang w:val="uk-UA"/>
        </w:rPr>
        <w:t>stdlib.h</w:t>
      </w:r>
      <w:proofErr w:type="spellEnd"/>
      <w:r w:rsidRPr="00A57A71">
        <w:rPr>
          <w:rStyle w:val="af4"/>
          <w:rFonts w:asciiTheme="minorHAnsi" w:eastAsia="Liberation Serif" w:hAnsiTheme="minorHAnsi" w:cs="Times New Roman"/>
          <w:sz w:val="28"/>
          <w:szCs w:val="28"/>
          <w:lang w:val="uk-UA"/>
        </w:rPr>
        <w:t>&gt;</w:t>
      </w:r>
    </w:p>
    <w:p w14:paraId="698E3CEF" w14:textId="77777777" w:rsidR="00CD6DFF" w:rsidRPr="00A57A71" w:rsidRDefault="00CD6DFF" w:rsidP="00BA261B">
      <w:pPr>
        <w:pStyle w:val="af8"/>
        <w:jc w:val="both"/>
        <w:rPr>
          <w:rFonts w:asciiTheme="minorHAnsi" w:hAnsiTheme="minorHAnsi" w:cs="Times New Roman"/>
          <w:sz w:val="28"/>
          <w:szCs w:val="28"/>
          <w:lang w:val="uk-UA"/>
        </w:rPr>
      </w:pPr>
    </w:p>
    <w:p w14:paraId="10C49A1C" w14:textId="77777777" w:rsidR="00CD6DFF" w:rsidRPr="00A57A71" w:rsidRDefault="00CD6DFF" w:rsidP="00BA261B">
      <w:pPr>
        <w:pStyle w:val="af8"/>
        <w:jc w:val="both"/>
        <w:rPr>
          <w:rFonts w:asciiTheme="minorHAnsi" w:hAnsiTheme="minorHAnsi" w:cs="Times New Roman"/>
          <w:sz w:val="28"/>
          <w:szCs w:val="28"/>
          <w:lang w:val="uk-UA"/>
        </w:rPr>
      </w:pPr>
      <w:proofErr w:type="spellStart"/>
      <w:r w:rsidRPr="00A57A71">
        <w:rPr>
          <w:rStyle w:val="af4"/>
          <w:rFonts w:asciiTheme="minorHAnsi" w:eastAsia="Liberation Serif" w:hAnsiTheme="minorHAnsi" w:cs="Times New Roman"/>
          <w:color w:val="0070C0"/>
          <w:sz w:val="28"/>
          <w:szCs w:val="28"/>
          <w:lang w:val="uk-UA"/>
        </w:rPr>
        <w:t>int</w:t>
      </w:r>
      <w:proofErr w:type="spellEnd"/>
      <w:r w:rsidRPr="00A57A71">
        <w:rPr>
          <w:rFonts w:asciiTheme="minorHAnsi" w:hAnsiTheme="minorHAnsi" w:cs="Times New Roman"/>
          <w:sz w:val="28"/>
          <w:szCs w:val="28"/>
          <w:lang w:val="uk-UA"/>
        </w:rPr>
        <w:t xml:space="preserve"> </w:t>
      </w:r>
      <w:proofErr w:type="spellStart"/>
      <w:r w:rsidRPr="00A57A71">
        <w:rPr>
          <w:rStyle w:val="af4"/>
          <w:rFonts w:asciiTheme="minorHAnsi" w:eastAsia="Liberation Serif" w:hAnsiTheme="minorHAnsi" w:cs="Times New Roman"/>
          <w:sz w:val="28"/>
          <w:szCs w:val="28"/>
          <w:lang w:val="uk-UA"/>
        </w:rPr>
        <w:t>main</w:t>
      </w:r>
      <w:proofErr w:type="spellEnd"/>
      <w:r w:rsidRPr="00A57A71">
        <w:rPr>
          <w:rStyle w:val="af4"/>
          <w:rFonts w:asciiTheme="minorHAnsi" w:eastAsia="Liberation Serif" w:hAnsiTheme="minorHAnsi" w:cs="Times New Roman"/>
          <w:sz w:val="28"/>
          <w:szCs w:val="28"/>
          <w:lang w:val="uk-UA"/>
        </w:rPr>
        <w:t>() {</w:t>
      </w:r>
    </w:p>
    <w:p w14:paraId="6158CC42" w14:textId="77777777" w:rsidR="00CD6DFF" w:rsidRPr="00A57A71" w:rsidRDefault="00CD6DFF" w:rsidP="00BA261B">
      <w:pPr>
        <w:pStyle w:val="af8"/>
        <w:ind w:firstLine="709"/>
        <w:jc w:val="both"/>
        <w:rPr>
          <w:rFonts w:asciiTheme="minorHAnsi" w:hAnsiTheme="minorHAnsi" w:cs="Times New Roman"/>
          <w:sz w:val="28"/>
          <w:szCs w:val="28"/>
          <w:lang w:val="uk-UA"/>
        </w:rPr>
      </w:pPr>
      <w:r w:rsidRPr="00A57A71">
        <w:rPr>
          <w:rStyle w:val="af4"/>
          <w:rFonts w:asciiTheme="minorHAnsi" w:eastAsia="Liberation Serif" w:hAnsiTheme="minorHAnsi" w:cs="Times New Roman"/>
          <w:color w:val="0070C0"/>
          <w:sz w:val="28"/>
          <w:szCs w:val="28"/>
          <w:lang w:val="uk-UA"/>
        </w:rPr>
        <w:t>FILE</w:t>
      </w:r>
      <w:r w:rsidRPr="00A57A71">
        <w:rPr>
          <w:rFonts w:asciiTheme="minorHAnsi" w:hAnsiTheme="minorHAnsi" w:cs="Times New Roman"/>
          <w:sz w:val="28"/>
          <w:szCs w:val="28"/>
          <w:lang w:val="uk-UA"/>
        </w:rPr>
        <w:t xml:space="preserve"> </w:t>
      </w:r>
      <w:r w:rsidRPr="00A57A71">
        <w:rPr>
          <w:rStyle w:val="af4"/>
          <w:rFonts w:asciiTheme="minorHAnsi" w:eastAsia="Liberation Serif" w:hAnsiTheme="minorHAnsi" w:cs="Times New Roman"/>
          <w:sz w:val="28"/>
          <w:szCs w:val="28"/>
          <w:lang w:val="uk-UA"/>
        </w:rPr>
        <w:t>*</w:t>
      </w:r>
      <w:proofErr w:type="spellStart"/>
      <w:r w:rsidRPr="00A57A71">
        <w:rPr>
          <w:rStyle w:val="af4"/>
          <w:rFonts w:asciiTheme="minorHAnsi" w:eastAsia="Liberation Serif" w:hAnsiTheme="minorHAnsi" w:cs="Times New Roman"/>
          <w:sz w:val="28"/>
          <w:szCs w:val="28"/>
          <w:lang w:val="uk-UA"/>
        </w:rPr>
        <w:t>file</w:t>
      </w:r>
      <w:proofErr w:type="spellEnd"/>
      <w:r w:rsidRPr="00A57A71">
        <w:rPr>
          <w:rStyle w:val="af4"/>
          <w:rFonts w:asciiTheme="minorHAnsi" w:eastAsia="Liberation Serif" w:hAnsiTheme="minorHAnsi" w:cs="Times New Roman"/>
          <w:sz w:val="28"/>
          <w:szCs w:val="28"/>
          <w:lang w:val="uk-UA"/>
        </w:rPr>
        <w:t>;</w:t>
      </w:r>
    </w:p>
    <w:p w14:paraId="26A0E0A3" w14:textId="77777777" w:rsidR="00CD6DFF" w:rsidRPr="00A57A71" w:rsidRDefault="00CD6DFF" w:rsidP="00BA261B">
      <w:pPr>
        <w:pStyle w:val="af8"/>
        <w:ind w:firstLine="709"/>
        <w:jc w:val="both"/>
        <w:rPr>
          <w:rFonts w:asciiTheme="minorHAnsi" w:hAnsiTheme="minorHAnsi" w:cs="Times New Roman"/>
          <w:sz w:val="28"/>
          <w:szCs w:val="28"/>
          <w:lang w:val="uk-UA"/>
        </w:rPr>
      </w:pPr>
      <w:proofErr w:type="spellStart"/>
      <w:r w:rsidRPr="00A57A71">
        <w:rPr>
          <w:rStyle w:val="af4"/>
          <w:rFonts w:asciiTheme="minorHAnsi" w:eastAsia="Liberation Serif" w:hAnsiTheme="minorHAnsi" w:cs="Times New Roman"/>
          <w:color w:val="0070C0"/>
          <w:sz w:val="28"/>
          <w:szCs w:val="28"/>
          <w:lang w:val="uk-UA"/>
        </w:rPr>
        <w:t>char</w:t>
      </w:r>
      <w:proofErr w:type="spellEnd"/>
      <w:r w:rsidRPr="00A57A71">
        <w:rPr>
          <w:rFonts w:asciiTheme="minorHAnsi" w:hAnsiTheme="minorHAnsi" w:cs="Times New Roman"/>
          <w:sz w:val="28"/>
          <w:szCs w:val="28"/>
          <w:lang w:val="uk-UA"/>
        </w:rPr>
        <w:t xml:space="preserve"> </w:t>
      </w:r>
      <w:proofErr w:type="spellStart"/>
      <w:r w:rsidRPr="00A57A71">
        <w:rPr>
          <w:rStyle w:val="af4"/>
          <w:rFonts w:asciiTheme="minorHAnsi" w:eastAsia="Liberation Serif" w:hAnsiTheme="minorHAnsi" w:cs="Times New Roman"/>
          <w:sz w:val="28"/>
          <w:szCs w:val="28"/>
          <w:lang w:val="uk-UA"/>
        </w:rPr>
        <w:t>buffer</w:t>
      </w:r>
      <w:proofErr w:type="spellEnd"/>
      <w:r w:rsidRPr="00A57A71">
        <w:rPr>
          <w:rStyle w:val="af4"/>
          <w:rFonts w:asciiTheme="minorHAnsi" w:eastAsia="Liberation Serif" w:hAnsiTheme="minorHAnsi" w:cs="Times New Roman"/>
          <w:sz w:val="28"/>
          <w:szCs w:val="28"/>
          <w:lang w:val="uk-UA"/>
        </w:rPr>
        <w:t>[128];</w:t>
      </w:r>
    </w:p>
    <w:p w14:paraId="04D68CD5" w14:textId="77777777" w:rsidR="00CD6DFF" w:rsidRPr="00A57A71" w:rsidRDefault="00CD6DFF" w:rsidP="00BA261B">
      <w:pPr>
        <w:pStyle w:val="af8"/>
        <w:ind w:firstLine="709"/>
        <w:jc w:val="both"/>
        <w:rPr>
          <w:rFonts w:asciiTheme="minorHAnsi" w:hAnsiTheme="minorHAnsi" w:cs="Times New Roman"/>
          <w:sz w:val="28"/>
          <w:szCs w:val="28"/>
          <w:lang w:val="uk-UA"/>
        </w:rPr>
      </w:pPr>
      <w:proofErr w:type="spellStart"/>
      <w:r w:rsidRPr="00A57A71">
        <w:rPr>
          <w:rStyle w:val="af4"/>
          <w:rFonts w:asciiTheme="minorHAnsi" w:eastAsia="Liberation Serif" w:hAnsiTheme="minorHAnsi" w:cs="Times New Roman"/>
          <w:sz w:val="28"/>
          <w:szCs w:val="28"/>
          <w:lang w:val="uk-UA"/>
        </w:rPr>
        <w:t>file</w:t>
      </w:r>
      <w:proofErr w:type="spellEnd"/>
      <w:r w:rsidRPr="00A57A71">
        <w:rPr>
          <w:rStyle w:val="af4"/>
          <w:rFonts w:asciiTheme="minorHAnsi" w:eastAsia="Liberation Serif" w:hAnsiTheme="minorHAnsi" w:cs="Times New Roman"/>
          <w:sz w:val="28"/>
          <w:szCs w:val="28"/>
          <w:lang w:val="uk-UA"/>
        </w:rPr>
        <w:t xml:space="preserve"> = </w:t>
      </w:r>
      <w:proofErr w:type="spellStart"/>
      <w:r w:rsidRPr="00A57A71">
        <w:rPr>
          <w:rStyle w:val="af4"/>
          <w:rFonts w:asciiTheme="minorHAnsi" w:eastAsia="Liberation Serif" w:hAnsiTheme="minorHAnsi" w:cs="Times New Roman"/>
          <w:sz w:val="28"/>
          <w:szCs w:val="28"/>
          <w:lang w:val="uk-UA"/>
        </w:rPr>
        <w:t>fopen</w:t>
      </w:r>
      <w:proofErr w:type="spellEnd"/>
      <w:r w:rsidRPr="00A57A71">
        <w:rPr>
          <w:rStyle w:val="af4"/>
          <w:rFonts w:asciiTheme="minorHAnsi" w:eastAsia="Liberation Serif" w:hAnsiTheme="minorHAnsi" w:cs="Times New Roman"/>
          <w:sz w:val="28"/>
          <w:szCs w:val="28"/>
          <w:lang w:val="uk-UA"/>
        </w:rPr>
        <w:t>("C:/c/test.txt", "w");</w:t>
      </w:r>
    </w:p>
    <w:p w14:paraId="35E58306" w14:textId="77777777" w:rsidR="00CD6DFF" w:rsidRPr="00A57A71" w:rsidRDefault="00CD6DFF" w:rsidP="00BA261B">
      <w:pPr>
        <w:pStyle w:val="af8"/>
        <w:ind w:firstLine="709"/>
        <w:jc w:val="both"/>
        <w:rPr>
          <w:rFonts w:asciiTheme="minorHAnsi" w:hAnsiTheme="minorHAnsi" w:cs="Times New Roman"/>
          <w:sz w:val="28"/>
          <w:szCs w:val="28"/>
          <w:lang w:val="uk-UA"/>
        </w:rPr>
      </w:pPr>
      <w:proofErr w:type="spellStart"/>
      <w:r w:rsidRPr="00A57A71">
        <w:rPr>
          <w:rStyle w:val="af4"/>
          <w:rFonts w:asciiTheme="minorHAnsi" w:eastAsia="Liberation Serif" w:hAnsiTheme="minorHAnsi" w:cs="Times New Roman"/>
          <w:sz w:val="28"/>
          <w:szCs w:val="28"/>
          <w:lang w:val="uk-UA"/>
        </w:rPr>
        <w:t>fprintf</w:t>
      </w:r>
      <w:proofErr w:type="spellEnd"/>
      <w:r w:rsidRPr="00A57A71">
        <w:rPr>
          <w:rStyle w:val="af4"/>
          <w:rFonts w:asciiTheme="minorHAnsi" w:eastAsia="Liberation Serif" w:hAnsiTheme="minorHAnsi" w:cs="Times New Roman"/>
          <w:sz w:val="28"/>
          <w:szCs w:val="28"/>
          <w:lang w:val="uk-UA"/>
        </w:rPr>
        <w:t>(</w:t>
      </w:r>
      <w:proofErr w:type="spellStart"/>
      <w:r w:rsidRPr="00A57A71">
        <w:rPr>
          <w:rStyle w:val="af4"/>
          <w:rFonts w:asciiTheme="minorHAnsi" w:eastAsia="Liberation Serif" w:hAnsiTheme="minorHAnsi" w:cs="Times New Roman"/>
          <w:sz w:val="28"/>
          <w:szCs w:val="28"/>
          <w:lang w:val="uk-UA"/>
        </w:rPr>
        <w:t>file</w:t>
      </w:r>
      <w:proofErr w:type="spellEnd"/>
      <w:r w:rsidRPr="00A57A71">
        <w:rPr>
          <w:rStyle w:val="af4"/>
          <w:rFonts w:asciiTheme="minorHAnsi" w:eastAsia="Liberation Serif" w:hAnsiTheme="minorHAnsi" w:cs="Times New Roman"/>
          <w:sz w:val="28"/>
          <w:szCs w:val="28"/>
          <w:lang w:val="uk-UA"/>
        </w:rPr>
        <w:t>, "</w:t>
      </w:r>
      <w:proofErr w:type="spellStart"/>
      <w:r w:rsidRPr="00A57A71">
        <w:rPr>
          <w:rStyle w:val="af4"/>
          <w:rFonts w:asciiTheme="minorHAnsi" w:eastAsia="Liberation Serif" w:hAnsiTheme="minorHAnsi" w:cs="Times New Roman"/>
          <w:sz w:val="28"/>
          <w:szCs w:val="28"/>
          <w:lang w:val="uk-UA"/>
        </w:rPr>
        <w:t>Hello</w:t>
      </w:r>
      <w:proofErr w:type="spellEnd"/>
      <w:r w:rsidRPr="00A57A71">
        <w:rPr>
          <w:rStyle w:val="af4"/>
          <w:rFonts w:asciiTheme="minorHAnsi" w:eastAsia="Liberation Serif" w:hAnsiTheme="minorHAnsi" w:cs="Times New Roman"/>
          <w:sz w:val="28"/>
          <w:szCs w:val="28"/>
          <w:lang w:val="uk-UA"/>
        </w:rPr>
        <w:t xml:space="preserve">, </w:t>
      </w:r>
      <w:proofErr w:type="spellStart"/>
      <w:r w:rsidRPr="00A57A71">
        <w:rPr>
          <w:rStyle w:val="af4"/>
          <w:rFonts w:asciiTheme="minorHAnsi" w:eastAsia="Liberation Serif" w:hAnsiTheme="minorHAnsi" w:cs="Times New Roman"/>
          <w:sz w:val="28"/>
          <w:szCs w:val="28"/>
          <w:lang w:val="uk-UA"/>
        </w:rPr>
        <w:t>World</w:t>
      </w:r>
      <w:proofErr w:type="spellEnd"/>
      <w:r w:rsidRPr="00A57A71">
        <w:rPr>
          <w:rStyle w:val="af4"/>
          <w:rFonts w:asciiTheme="minorHAnsi" w:eastAsia="Liberation Serif" w:hAnsiTheme="minorHAnsi" w:cs="Times New Roman"/>
          <w:sz w:val="28"/>
          <w:szCs w:val="28"/>
          <w:lang w:val="uk-UA"/>
        </w:rPr>
        <w:t>!");</w:t>
      </w:r>
    </w:p>
    <w:p w14:paraId="40E04722" w14:textId="77777777" w:rsidR="00CD6DFF" w:rsidRPr="00A57A71" w:rsidRDefault="00CD6DFF" w:rsidP="00BA261B">
      <w:pPr>
        <w:pStyle w:val="af8"/>
        <w:ind w:firstLine="709"/>
        <w:jc w:val="both"/>
        <w:rPr>
          <w:rFonts w:asciiTheme="minorHAnsi" w:hAnsiTheme="minorHAnsi" w:cs="Times New Roman"/>
          <w:sz w:val="28"/>
          <w:szCs w:val="28"/>
          <w:lang w:val="uk-UA"/>
        </w:rPr>
      </w:pPr>
      <w:proofErr w:type="spellStart"/>
      <w:r w:rsidRPr="00A57A71">
        <w:rPr>
          <w:rStyle w:val="af4"/>
          <w:rFonts w:asciiTheme="minorHAnsi" w:eastAsia="Liberation Serif" w:hAnsiTheme="minorHAnsi" w:cs="Times New Roman"/>
          <w:sz w:val="28"/>
          <w:szCs w:val="28"/>
          <w:lang w:val="uk-UA"/>
        </w:rPr>
        <w:t>freopen</w:t>
      </w:r>
      <w:proofErr w:type="spellEnd"/>
      <w:r w:rsidRPr="00A57A71">
        <w:rPr>
          <w:rStyle w:val="af4"/>
          <w:rFonts w:asciiTheme="minorHAnsi" w:eastAsia="Liberation Serif" w:hAnsiTheme="minorHAnsi" w:cs="Times New Roman"/>
          <w:sz w:val="28"/>
          <w:szCs w:val="28"/>
          <w:lang w:val="uk-UA"/>
        </w:rPr>
        <w:t xml:space="preserve">("C:/c/test.txt", "r", </w:t>
      </w:r>
      <w:proofErr w:type="spellStart"/>
      <w:r w:rsidRPr="00A57A71">
        <w:rPr>
          <w:rStyle w:val="af4"/>
          <w:rFonts w:asciiTheme="minorHAnsi" w:eastAsia="Liberation Serif" w:hAnsiTheme="minorHAnsi" w:cs="Times New Roman"/>
          <w:sz w:val="28"/>
          <w:szCs w:val="28"/>
          <w:lang w:val="uk-UA"/>
        </w:rPr>
        <w:t>file</w:t>
      </w:r>
      <w:proofErr w:type="spellEnd"/>
      <w:r w:rsidRPr="00A57A71">
        <w:rPr>
          <w:rStyle w:val="af4"/>
          <w:rFonts w:asciiTheme="minorHAnsi" w:eastAsia="Liberation Serif" w:hAnsiTheme="minorHAnsi" w:cs="Times New Roman"/>
          <w:sz w:val="28"/>
          <w:szCs w:val="28"/>
          <w:lang w:val="uk-UA"/>
        </w:rPr>
        <w:t>);</w:t>
      </w:r>
    </w:p>
    <w:p w14:paraId="7715C7E7" w14:textId="77777777" w:rsidR="00CD6DFF" w:rsidRPr="00A57A71" w:rsidRDefault="00CD6DFF" w:rsidP="00BA261B">
      <w:pPr>
        <w:pStyle w:val="af8"/>
        <w:ind w:firstLine="709"/>
        <w:jc w:val="both"/>
        <w:rPr>
          <w:rFonts w:asciiTheme="minorHAnsi" w:hAnsiTheme="minorHAnsi" w:cs="Times New Roman"/>
          <w:sz w:val="28"/>
          <w:szCs w:val="28"/>
          <w:lang w:val="uk-UA"/>
        </w:rPr>
      </w:pPr>
      <w:proofErr w:type="spellStart"/>
      <w:r w:rsidRPr="00A57A71">
        <w:rPr>
          <w:rStyle w:val="af4"/>
          <w:rFonts w:asciiTheme="minorHAnsi" w:eastAsia="Liberation Serif" w:hAnsiTheme="minorHAnsi" w:cs="Times New Roman"/>
          <w:sz w:val="28"/>
          <w:szCs w:val="28"/>
          <w:lang w:val="uk-UA"/>
        </w:rPr>
        <w:t>fgets</w:t>
      </w:r>
      <w:proofErr w:type="spellEnd"/>
      <w:r w:rsidRPr="00A57A71">
        <w:rPr>
          <w:rStyle w:val="af4"/>
          <w:rFonts w:asciiTheme="minorHAnsi" w:eastAsia="Liberation Serif" w:hAnsiTheme="minorHAnsi" w:cs="Times New Roman"/>
          <w:sz w:val="28"/>
          <w:szCs w:val="28"/>
          <w:lang w:val="uk-UA"/>
        </w:rPr>
        <w:t>(</w:t>
      </w:r>
      <w:proofErr w:type="spellStart"/>
      <w:r w:rsidRPr="00A57A71">
        <w:rPr>
          <w:rStyle w:val="af4"/>
          <w:rFonts w:asciiTheme="minorHAnsi" w:eastAsia="Liberation Serif" w:hAnsiTheme="minorHAnsi" w:cs="Times New Roman"/>
          <w:sz w:val="28"/>
          <w:szCs w:val="28"/>
          <w:lang w:val="uk-UA"/>
        </w:rPr>
        <w:t>buffer</w:t>
      </w:r>
      <w:proofErr w:type="spellEnd"/>
      <w:r w:rsidRPr="00A57A71">
        <w:rPr>
          <w:rStyle w:val="af4"/>
          <w:rFonts w:asciiTheme="minorHAnsi" w:eastAsia="Liberation Serif" w:hAnsiTheme="minorHAnsi" w:cs="Times New Roman"/>
          <w:sz w:val="28"/>
          <w:szCs w:val="28"/>
          <w:lang w:val="uk-UA"/>
        </w:rPr>
        <w:t xml:space="preserve">, 127, </w:t>
      </w:r>
      <w:proofErr w:type="spellStart"/>
      <w:r w:rsidRPr="00A57A71">
        <w:rPr>
          <w:rStyle w:val="af4"/>
          <w:rFonts w:asciiTheme="minorHAnsi" w:eastAsia="Liberation Serif" w:hAnsiTheme="minorHAnsi" w:cs="Times New Roman"/>
          <w:sz w:val="28"/>
          <w:szCs w:val="28"/>
          <w:lang w:val="uk-UA"/>
        </w:rPr>
        <w:t>file</w:t>
      </w:r>
      <w:proofErr w:type="spellEnd"/>
      <w:r w:rsidRPr="00A57A71">
        <w:rPr>
          <w:rStyle w:val="af4"/>
          <w:rFonts w:asciiTheme="minorHAnsi" w:eastAsia="Liberation Serif" w:hAnsiTheme="minorHAnsi" w:cs="Times New Roman"/>
          <w:sz w:val="28"/>
          <w:szCs w:val="28"/>
          <w:lang w:val="uk-UA"/>
        </w:rPr>
        <w:t>);</w:t>
      </w:r>
    </w:p>
    <w:p w14:paraId="19A2DFFB" w14:textId="77777777" w:rsidR="00CD6DFF" w:rsidRPr="00A57A71" w:rsidRDefault="00CD6DFF" w:rsidP="00BA261B">
      <w:pPr>
        <w:pStyle w:val="af8"/>
        <w:ind w:firstLine="709"/>
        <w:jc w:val="both"/>
        <w:rPr>
          <w:rFonts w:asciiTheme="minorHAnsi" w:hAnsiTheme="minorHAnsi" w:cs="Times New Roman"/>
          <w:sz w:val="28"/>
          <w:szCs w:val="28"/>
          <w:lang w:val="uk-UA"/>
        </w:rPr>
      </w:pPr>
      <w:proofErr w:type="spellStart"/>
      <w:r w:rsidRPr="00A57A71">
        <w:rPr>
          <w:rStyle w:val="af4"/>
          <w:rFonts w:asciiTheme="minorHAnsi" w:eastAsia="Liberation Serif" w:hAnsiTheme="minorHAnsi" w:cs="Times New Roman"/>
          <w:sz w:val="28"/>
          <w:szCs w:val="28"/>
          <w:lang w:val="uk-UA"/>
        </w:rPr>
        <w:t>printf</w:t>
      </w:r>
      <w:proofErr w:type="spellEnd"/>
      <w:r w:rsidRPr="00A57A71">
        <w:rPr>
          <w:rStyle w:val="af4"/>
          <w:rFonts w:asciiTheme="minorHAnsi" w:eastAsia="Liberation Serif" w:hAnsiTheme="minorHAnsi" w:cs="Times New Roman"/>
          <w:sz w:val="28"/>
          <w:szCs w:val="28"/>
          <w:lang w:val="uk-UA"/>
        </w:rPr>
        <w:t xml:space="preserve">("%s", </w:t>
      </w:r>
      <w:proofErr w:type="spellStart"/>
      <w:r w:rsidRPr="00A57A71">
        <w:rPr>
          <w:rStyle w:val="af4"/>
          <w:rFonts w:asciiTheme="minorHAnsi" w:eastAsia="Liberation Serif" w:hAnsiTheme="minorHAnsi" w:cs="Times New Roman"/>
          <w:sz w:val="28"/>
          <w:szCs w:val="28"/>
          <w:lang w:val="uk-UA"/>
        </w:rPr>
        <w:t>buffer</w:t>
      </w:r>
      <w:proofErr w:type="spellEnd"/>
      <w:r w:rsidRPr="00A57A71">
        <w:rPr>
          <w:rStyle w:val="af4"/>
          <w:rFonts w:asciiTheme="minorHAnsi" w:eastAsia="Liberation Serif" w:hAnsiTheme="minorHAnsi" w:cs="Times New Roman"/>
          <w:sz w:val="28"/>
          <w:szCs w:val="28"/>
          <w:lang w:val="uk-UA"/>
        </w:rPr>
        <w:t>);</w:t>
      </w:r>
    </w:p>
    <w:p w14:paraId="18776BCA" w14:textId="77777777" w:rsidR="00CD6DFF" w:rsidRPr="00A57A71" w:rsidRDefault="00CD6DFF" w:rsidP="00BA261B">
      <w:pPr>
        <w:pStyle w:val="af8"/>
        <w:ind w:firstLine="709"/>
        <w:jc w:val="both"/>
        <w:rPr>
          <w:rFonts w:asciiTheme="minorHAnsi" w:hAnsiTheme="minorHAnsi" w:cs="Times New Roman"/>
          <w:sz w:val="28"/>
          <w:szCs w:val="28"/>
          <w:lang w:val="uk-UA"/>
        </w:rPr>
      </w:pPr>
      <w:proofErr w:type="spellStart"/>
      <w:r w:rsidRPr="00A57A71">
        <w:rPr>
          <w:rStyle w:val="af4"/>
          <w:rFonts w:asciiTheme="minorHAnsi" w:eastAsia="Liberation Serif" w:hAnsiTheme="minorHAnsi" w:cs="Times New Roman"/>
          <w:sz w:val="28"/>
          <w:szCs w:val="28"/>
          <w:lang w:val="uk-UA"/>
        </w:rPr>
        <w:t>fclose</w:t>
      </w:r>
      <w:proofErr w:type="spellEnd"/>
      <w:r w:rsidRPr="00A57A71">
        <w:rPr>
          <w:rStyle w:val="af4"/>
          <w:rFonts w:asciiTheme="minorHAnsi" w:eastAsia="Liberation Serif" w:hAnsiTheme="minorHAnsi" w:cs="Times New Roman"/>
          <w:sz w:val="28"/>
          <w:szCs w:val="28"/>
          <w:lang w:val="uk-UA"/>
        </w:rPr>
        <w:t>(</w:t>
      </w:r>
      <w:proofErr w:type="spellStart"/>
      <w:r w:rsidRPr="00A57A71">
        <w:rPr>
          <w:rStyle w:val="af4"/>
          <w:rFonts w:asciiTheme="minorHAnsi" w:eastAsia="Liberation Serif" w:hAnsiTheme="minorHAnsi" w:cs="Times New Roman"/>
          <w:sz w:val="28"/>
          <w:szCs w:val="28"/>
          <w:lang w:val="uk-UA"/>
        </w:rPr>
        <w:t>file</w:t>
      </w:r>
      <w:proofErr w:type="spellEnd"/>
      <w:r w:rsidRPr="00A57A71">
        <w:rPr>
          <w:rStyle w:val="af4"/>
          <w:rFonts w:asciiTheme="minorHAnsi" w:eastAsia="Liberation Serif" w:hAnsiTheme="minorHAnsi" w:cs="Times New Roman"/>
          <w:sz w:val="28"/>
          <w:szCs w:val="28"/>
          <w:lang w:val="uk-UA"/>
        </w:rPr>
        <w:t>);</w:t>
      </w:r>
    </w:p>
    <w:p w14:paraId="386EE26D"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r w:rsidRPr="00A57A71">
        <w:rPr>
          <w:rStyle w:val="af4"/>
          <w:rFonts w:asciiTheme="minorHAnsi" w:eastAsia="Liberation Serif" w:hAnsiTheme="minorHAnsi" w:cs="Times New Roman"/>
          <w:sz w:val="28"/>
          <w:szCs w:val="28"/>
          <w:lang w:val="uk-UA"/>
        </w:rPr>
        <w:t>}</w:t>
      </w:r>
    </w:p>
    <w:p w14:paraId="10F1325D" w14:textId="77777777" w:rsidR="00CD6DFF" w:rsidRPr="00A57A71" w:rsidRDefault="00CD6DFF" w:rsidP="00BA261B">
      <w:pPr>
        <w:jc w:val="both"/>
        <w:rPr>
          <w:rFonts w:ascii="Times New Roman" w:hAnsi="Times New Roman" w:cs="Times New Roman"/>
          <w:sz w:val="28"/>
          <w:szCs w:val="28"/>
          <w:lang w:val="uk-UA"/>
        </w:rPr>
      </w:pPr>
    </w:p>
    <w:p w14:paraId="1025C732" w14:textId="77777777" w:rsidR="00CD6DFF" w:rsidRPr="00A57A71" w:rsidRDefault="00CD6DFF" w:rsidP="00DE3893">
      <w:pPr>
        <w:pStyle w:val="3"/>
        <w:rPr>
          <w:lang w:val="uk-UA"/>
        </w:rPr>
      </w:pPr>
      <w:r w:rsidRPr="00A57A71">
        <w:rPr>
          <w:lang w:val="uk-UA"/>
        </w:rPr>
        <w:lastRenderedPageBreak/>
        <w:t>Функції роботи з файлами на диску</w:t>
      </w:r>
    </w:p>
    <w:p w14:paraId="14577F7D"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При переході від операцій запису до операцій читання часто необхідно застосовувати функцію </w:t>
      </w:r>
      <w:proofErr w:type="spellStart"/>
      <w:r w:rsidRPr="00A57A71">
        <w:rPr>
          <w:rFonts w:ascii="Times New Roman" w:hAnsi="Times New Roman" w:cs="Times New Roman"/>
          <w:b/>
          <w:sz w:val="28"/>
          <w:szCs w:val="28"/>
          <w:lang w:val="uk-UA"/>
        </w:rPr>
        <w:t>fflush</w:t>
      </w:r>
      <w:proofErr w:type="spellEnd"/>
      <w:r w:rsidRPr="00A57A71">
        <w:rPr>
          <w:rFonts w:ascii="Times New Roman" w:hAnsi="Times New Roman" w:cs="Times New Roman"/>
          <w:b/>
          <w:sz w:val="28"/>
          <w:szCs w:val="28"/>
          <w:lang w:val="uk-UA"/>
        </w:rPr>
        <w:t xml:space="preserve">, </w:t>
      </w:r>
      <w:bookmarkStart w:id="32" w:name="61"/>
      <w:bookmarkEnd w:id="32"/>
      <w:r w:rsidRPr="00A57A71">
        <w:rPr>
          <w:rFonts w:ascii="Times New Roman" w:hAnsi="Times New Roman" w:cs="Times New Roman"/>
          <w:sz w:val="28"/>
          <w:szCs w:val="28"/>
          <w:lang w:val="uk-UA"/>
        </w:rPr>
        <w:t>яка забезпечує запис ще не збереженої інформації із буфера в файл. Вона має наступний формат:</w:t>
      </w:r>
    </w:p>
    <w:p w14:paraId="7BC2AC55" w14:textId="77777777" w:rsidR="00CD6DFF" w:rsidRPr="00A57A71" w:rsidRDefault="00CD6DFF" w:rsidP="00BA261B">
      <w:pPr>
        <w:pStyle w:val="TextBody"/>
        <w:spacing w:after="0" w:line="240" w:lineRule="auto"/>
        <w:jc w:val="both"/>
        <w:rPr>
          <w:rFonts w:ascii="Times New Roman" w:hAnsi="Times New Roman" w:cs="Times New Roman"/>
          <w:b/>
          <w:sz w:val="28"/>
          <w:szCs w:val="28"/>
          <w:lang w:val="uk-UA"/>
        </w:rPr>
      </w:pPr>
      <w:proofErr w:type="spellStart"/>
      <w:r w:rsidRPr="00A57A71">
        <w:rPr>
          <w:rFonts w:asciiTheme="minorHAnsi" w:hAnsiTheme="minorHAnsi" w:cs="Times New Roman"/>
          <w:b/>
          <w:sz w:val="28"/>
          <w:szCs w:val="28"/>
          <w:lang w:val="uk-UA"/>
        </w:rPr>
        <w:t>int</w:t>
      </w:r>
      <w:proofErr w:type="spellEnd"/>
      <w:r w:rsidRPr="00A57A71">
        <w:rPr>
          <w:rFonts w:asciiTheme="minorHAnsi" w:hAnsiTheme="minorHAnsi" w:cs="Times New Roman"/>
          <w:b/>
          <w:sz w:val="28"/>
          <w:szCs w:val="28"/>
          <w:lang w:val="uk-UA"/>
        </w:rPr>
        <w:t xml:space="preserve"> </w:t>
      </w:r>
      <w:proofErr w:type="spellStart"/>
      <w:r w:rsidRPr="00A57A71">
        <w:rPr>
          <w:rFonts w:asciiTheme="minorHAnsi" w:hAnsiTheme="minorHAnsi" w:cs="Times New Roman"/>
          <w:b/>
          <w:sz w:val="28"/>
          <w:szCs w:val="28"/>
          <w:lang w:val="uk-UA"/>
        </w:rPr>
        <w:t>fflush</w:t>
      </w:r>
      <w:proofErr w:type="spellEnd"/>
      <w:r w:rsidRPr="00A57A71">
        <w:rPr>
          <w:rFonts w:asciiTheme="minorHAnsi" w:hAnsiTheme="minorHAnsi" w:cs="Times New Roman"/>
          <w:b/>
          <w:sz w:val="28"/>
          <w:szCs w:val="28"/>
          <w:lang w:val="uk-UA"/>
        </w:rPr>
        <w:t xml:space="preserve"> (</w:t>
      </w:r>
      <w:proofErr w:type="spellStart"/>
      <w:r w:rsidRPr="00A57A71">
        <w:rPr>
          <w:rFonts w:asciiTheme="minorHAnsi" w:hAnsiTheme="minorHAnsi" w:cs="Times New Roman"/>
          <w:b/>
          <w:sz w:val="28"/>
          <w:szCs w:val="28"/>
          <w:lang w:val="uk-UA"/>
        </w:rPr>
        <w:t>вказівник_на_файл</w:t>
      </w:r>
      <w:proofErr w:type="spellEnd"/>
      <w:r w:rsidRPr="00A57A71">
        <w:rPr>
          <w:rFonts w:asciiTheme="minorHAnsi" w:hAnsiTheme="minorHAnsi" w:cs="Times New Roman"/>
          <w:b/>
          <w:sz w:val="28"/>
          <w:szCs w:val="28"/>
          <w:lang w:val="uk-UA"/>
        </w:rPr>
        <w:t>);</w:t>
      </w:r>
    </w:p>
    <w:p w14:paraId="765A357B"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Функція повертає EOF у разі помилки, та 0 в разі успішного виконання операції.</w:t>
      </w:r>
    </w:p>
    <w:p w14:paraId="7DC2B294"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Після закінчення роботи з файлом його необхідно закрити командою </w:t>
      </w:r>
      <w:proofErr w:type="spellStart"/>
      <w:r w:rsidRPr="00A57A71">
        <w:rPr>
          <w:rFonts w:ascii="Times New Roman" w:hAnsi="Times New Roman" w:cs="Times New Roman"/>
          <w:b/>
          <w:sz w:val="28"/>
          <w:szCs w:val="28"/>
          <w:lang w:val="uk-UA"/>
        </w:rPr>
        <w:t>fclose</w:t>
      </w:r>
      <w:proofErr w:type="spellEnd"/>
      <w:r w:rsidRPr="00A57A71">
        <w:rPr>
          <w:rFonts w:ascii="Times New Roman" w:hAnsi="Times New Roman" w:cs="Times New Roman"/>
          <w:sz w:val="28"/>
          <w:szCs w:val="28"/>
          <w:lang w:val="uk-UA"/>
        </w:rPr>
        <w:t>, яка має наступний формат:</w:t>
      </w:r>
    </w:p>
    <w:p w14:paraId="3149E48F"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proofErr w:type="spellStart"/>
      <w:r w:rsidRPr="00A57A71">
        <w:rPr>
          <w:rFonts w:asciiTheme="minorHAnsi" w:hAnsiTheme="minorHAnsi" w:cs="Times New Roman"/>
          <w:b/>
          <w:sz w:val="28"/>
          <w:szCs w:val="28"/>
          <w:lang w:val="uk-UA"/>
        </w:rPr>
        <w:t>int</w:t>
      </w:r>
      <w:proofErr w:type="spellEnd"/>
      <w:r w:rsidRPr="00A57A71">
        <w:rPr>
          <w:rFonts w:asciiTheme="minorHAnsi" w:hAnsiTheme="minorHAnsi" w:cs="Times New Roman"/>
          <w:b/>
          <w:sz w:val="28"/>
          <w:szCs w:val="28"/>
          <w:lang w:val="uk-UA"/>
        </w:rPr>
        <w:t xml:space="preserve"> </w:t>
      </w:r>
      <w:proofErr w:type="spellStart"/>
      <w:r w:rsidRPr="00A57A71">
        <w:rPr>
          <w:rFonts w:asciiTheme="minorHAnsi" w:hAnsiTheme="minorHAnsi" w:cs="Times New Roman"/>
          <w:b/>
          <w:sz w:val="28"/>
          <w:szCs w:val="28"/>
          <w:lang w:val="uk-UA"/>
        </w:rPr>
        <w:t>fclose</w:t>
      </w:r>
      <w:proofErr w:type="spellEnd"/>
      <w:r w:rsidRPr="00A57A71">
        <w:rPr>
          <w:rFonts w:asciiTheme="minorHAnsi" w:hAnsiTheme="minorHAnsi" w:cs="Times New Roman"/>
          <w:b/>
          <w:sz w:val="28"/>
          <w:szCs w:val="28"/>
          <w:lang w:val="uk-UA"/>
        </w:rPr>
        <w:t>(</w:t>
      </w:r>
      <w:proofErr w:type="spellStart"/>
      <w:r w:rsidRPr="00A57A71">
        <w:rPr>
          <w:rFonts w:asciiTheme="minorHAnsi" w:hAnsiTheme="minorHAnsi" w:cs="Times New Roman"/>
          <w:b/>
          <w:sz w:val="28"/>
          <w:szCs w:val="28"/>
          <w:lang w:val="uk-UA"/>
        </w:rPr>
        <w:t>вказівник_на_файл</w:t>
      </w:r>
      <w:proofErr w:type="spellEnd"/>
      <w:r w:rsidRPr="00A57A71">
        <w:rPr>
          <w:rFonts w:asciiTheme="minorHAnsi" w:hAnsiTheme="minorHAnsi" w:cs="Times New Roman"/>
          <w:b/>
          <w:sz w:val="28"/>
          <w:szCs w:val="28"/>
          <w:lang w:val="uk-UA"/>
        </w:rPr>
        <w:t>);</w:t>
      </w:r>
    </w:p>
    <w:p w14:paraId="7AD2011C"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Для видалення </w:t>
      </w:r>
      <w:proofErr w:type="spellStart"/>
      <w:r w:rsidRPr="00A57A71">
        <w:rPr>
          <w:rFonts w:ascii="Times New Roman" w:hAnsi="Times New Roman" w:cs="Times New Roman"/>
          <w:sz w:val="28"/>
          <w:szCs w:val="28"/>
          <w:lang w:val="uk-UA"/>
        </w:rPr>
        <w:t>файла</w:t>
      </w:r>
      <w:proofErr w:type="spellEnd"/>
      <w:r w:rsidRPr="00A57A71">
        <w:rPr>
          <w:rFonts w:ascii="Times New Roman" w:hAnsi="Times New Roman" w:cs="Times New Roman"/>
          <w:sz w:val="28"/>
          <w:szCs w:val="28"/>
          <w:lang w:val="uk-UA"/>
        </w:rPr>
        <w:t xml:space="preserve"> на диску слугує функція </w:t>
      </w:r>
      <w:proofErr w:type="spellStart"/>
      <w:r w:rsidRPr="00A57A71">
        <w:rPr>
          <w:rFonts w:ascii="Times New Roman" w:hAnsi="Times New Roman" w:cs="Times New Roman"/>
          <w:b/>
          <w:sz w:val="28"/>
          <w:szCs w:val="28"/>
          <w:lang w:val="uk-UA"/>
        </w:rPr>
        <w:t>remove</w:t>
      </w:r>
      <w:proofErr w:type="spellEnd"/>
      <w:r w:rsidRPr="00A57A71">
        <w:rPr>
          <w:rFonts w:ascii="Times New Roman" w:hAnsi="Times New Roman" w:cs="Times New Roman"/>
          <w:sz w:val="28"/>
          <w:szCs w:val="28"/>
          <w:lang w:val="uk-UA"/>
        </w:rPr>
        <w:t>. Вона має наступний формат:</w:t>
      </w:r>
    </w:p>
    <w:p w14:paraId="65819418"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proofErr w:type="spellStart"/>
      <w:r w:rsidRPr="00A57A71">
        <w:rPr>
          <w:rFonts w:asciiTheme="minorHAnsi" w:hAnsiTheme="minorHAnsi" w:cs="Times New Roman"/>
          <w:b/>
          <w:sz w:val="28"/>
          <w:szCs w:val="28"/>
          <w:lang w:val="uk-UA"/>
        </w:rPr>
        <w:t>int</w:t>
      </w:r>
      <w:proofErr w:type="spellEnd"/>
      <w:r w:rsidRPr="00A57A71">
        <w:rPr>
          <w:rFonts w:asciiTheme="minorHAnsi" w:hAnsiTheme="minorHAnsi" w:cs="Times New Roman"/>
          <w:b/>
          <w:sz w:val="28"/>
          <w:szCs w:val="28"/>
          <w:lang w:val="uk-UA"/>
        </w:rPr>
        <w:t xml:space="preserve"> </w:t>
      </w:r>
      <w:proofErr w:type="spellStart"/>
      <w:r w:rsidRPr="00A57A71">
        <w:rPr>
          <w:rFonts w:asciiTheme="minorHAnsi" w:hAnsiTheme="minorHAnsi" w:cs="Times New Roman"/>
          <w:b/>
          <w:sz w:val="28"/>
          <w:szCs w:val="28"/>
          <w:lang w:val="uk-UA"/>
        </w:rPr>
        <w:t>remove</w:t>
      </w:r>
      <w:proofErr w:type="spellEnd"/>
      <w:r w:rsidRPr="00A57A71">
        <w:rPr>
          <w:rFonts w:asciiTheme="minorHAnsi" w:hAnsiTheme="minorHAnsi" w:cs="Times New Roman"/>
          <w:b/>
          <w:sz w:val="28"/>
          <w:szCs w:val="28"/>
          <w:lang w:val="uk-UA"/>
        </w:rPr>
        <w:t>(“</w:t>
      </w:r>
      <w:proofErr w:type="spellStart"/>
      <w:r w:rsidRPr="00A57A71">
        <w:rPr>
          <w:rFonts w:asciiTheme="minorHAnsi" w:hAnsiTheme="minorHAnsi" w:cs="Times New Roman"/>
          <w:b/>
          <w:sz w:val="28"/>
          <w:szCs w:val="28"/>
          <w:lang w:val="uk-UA"/>
        </w:rPr>
        <w:t>ім’я_файлу</w:t>
      </w:r>
      <w:proofErr w:type="spellEnd"/>
      <w:r w:rsidRPr="00A57A71">
        <w:rPr>
          <w:rFonts w:asciiTheme="minorHAnsi" w:hAnsiTheme="minorHAnsi" w:cs="Times New Roman"/>
          <w:b/>
          <w:sz w:val="28"/>
          <w:szCs w:val="28"/>
          <w:lang w:val="uk-UA"/>
        </w:rPr>
        <w:t>”);</w:t>
      </w:r>
    </w:p>
    <w:p w14:paraId="371B3F8D"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Для зміни імені файлу на диску є функція </w:t>
      </w:r>
      <w:proofErr w:type="spellStart"/>
      <w:r w:rsidRPr="00A57A71">
        <w:rPr>
          <w:rFonts w:ascii="Times New Roman" w:hAnsi="Times New Roman" w:cs="Times New Roman"/>
          <w:b/>
          <w:sz w:val="28"/>
          <w:szCs w:val="28"/>
          <w:lang w:val="uk-UA"/>
        </w:rPr>
        <w:t>rename</w:t>
      </w:r>
      <w:proofErr w:type="spellEnd"/>
      <w:r w:rsidRPr="00A57A71">
        <w:rPr>
          <w:rFonts w:ascii="Times New Roman" w:hAnsi="Times New Roman" w:cs="Times New Roman"/>
          <w:sz w:val="28"/>
          <w:szCs w:val="28"/>
          <w:lang w:val="uk-UA"/>
        </w:rPr>
        <w:t>, яка має наступний формат:</w:t>
      </w:r>
    </w:p>
    <w:p w14:paraId="2B61CE1B"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proofErr w:type="spellStart"/>
      <w:r w:rsidRPr="00A57A71">
        <w:rPr>
          <w:rFonts w:asciiTheme="minorHAnsi" w:hAnsiTheme="minorHAnsi" w:cs="Times New Roman"/>
          <w:b/>
          <w:sz w:val="28"/>
          <w:szCs w:val="28"/>
          <w:lang w:val="uk-UA"/>
        </w:rPr>
        <w:t>int</w:t>
      </w:r>
      <w:proofErr w:type="spellEnd"/>
      <w:r w:rsidRPr="00A57A71">
        <w:rPr>
          <w:rFonts w:asciiTheme="minorHAnsi" w:hAnsiTheme="minorHAnsi" w:cs="Times New Roman"/>
          <w:b/>
          <w:sz w:val="28"/>
          <w:szCs w:val="28"/>
          <w:lang w:val="uk-UA"/>
        </w:rPr>
        <w:t xml:space="preserve"> </w:t>
      </w:r>
      <w:proofErr w:type="spellStart"/>
      <w:r w:rsidRPr="00A57A71">
        <w:rPr>
          <w:rFonts w:asciiTheme="minorHAnsi" w:hAnsiTheme="minorHAnsi" w:cs="Times New Roman"/>
          <w:b/>
          <w:sz w:val="28"/>
          <w:szCs w:val="28"/>
          <w:lang w:val="uk-UA"/>
        </w:rPr>
        <w:t>rename</w:t>
      </w:r>
      <w:proofErr w:type="spellEnd"/>
      <w:r w:rsidRPr="00A57A71">
        <w:rPr>
          <w:rFonts w:asciiTheme="minorHAnsi" w:hAnsiTheme="minorHAnsi" w:cs="Times New Roman"/>
          <w:b/>
          <w:sz w:val="28"/>
          <w:szCs w:val="28"/>
          <w:lang w:val="uk-UA"/>
        </w:rPr>
        <w:t>(“</w:t>
      </w:r>
      <w:proofErr w:type="spellStart"/>
      <w:r w:rsidRPr="00A57A71">
        <w:rPr>
          <w:rFonts w:asciiTheme="minorHAnsi" w:hAnsiTheme="minorHAnsi" w:cs="Times New Roman"/>
          <w:b/>
          <w:sz w:val="28"/>
          <w:szCs w:val="28"/>
          <w:lang w:val="uk-UA"/>
        </w:rPr>
        <w:t>старе_ім’я_файлу</w:t>
      </w:r>
      <w:proofErr w:type="spellEnd"/>
      <w:r w:rsidRPr="00A57A71">
        <w:rPr>
          <w:rFonts w:asciiTheme="minorHAnsi" w:hAnsiTheme="minorHAnsi" w:cs="Times New Roman"/>
          <w:b/>
          <w:sz w:val="28"/>
          <w:szCs w:val="28"/>
          <w:lang w:val="uk-UA"/>
        </w:rPr>
        <w:t>”, “</w:t>
      </w:r>
      <w:proofErr w:type="spellStart"/>
      <w:r w:rsidRPr="00A57A71">
        <w:rPr>
          <w:rFonts w:asciiTheme="minorHAnsi" w:hAnsiTheme="minorHAnsi" w:cs="Times New Roman"/>
          <w:b/>
          <w:sz w:val="28"/>
          <w:szCs w:val="28"/>
          <w:lang w:val="uk-UA"/>
        </w:rPr>
        <w:t>нове_ім’я_файлу</w:t>
      </w:r>
      <w:proofErr w:type="spellEnd"/>
      <w:r w:rsidRPr="00A57A71">
        <w:rPr>
          <w:rFonts w:asciiTheme="minorHAnsi" w:hAnsiTheme="minorHAnsi" w:cs="Times New Roman"/>
          <w:b/>
          <w:sz w:val="28"/>
          <w:szCs w:val="28"/>
          <w:lang w:val="uk-UA"/>
        </w:rPr>
        <w:t>”);</w:t>
      </w:r>
    </w:p>
    <w:p w14:paraId="622C9907"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У разі успішності виконання функцій </w:t>
      </w:r>
      <w:proofErr w:type="spellStart"/>
      <w:r w:rsidRPr="00A57A71">
        <w:rPr>
          <w:rFonts w:ascii="Times New Roman" w:hAnsi="Times New Roman" w:cs="Times New Roman"/>
          <w:b/>
          <w:sz w:val="28"/>
          <w:szCs w:val="28"/>
          <w:lang w:val="uk-UA"/>
        </w:rPr>
        <w:t>remove</w:t>
      </w:r>
      <w:proofErr w:type="spellEnd"/>
      <w:r w:rsidRPr="00A57A71">
        <w:rPr>
          <w:rFonts w:ascii="Times New Roman" w:hAnsi="Times New Roman" w:cs="Times New Roman"/>
          <w:b/>
          <w:sz w:val="28"/>
          <w:szCs w:val="28"/>
          <w:lang w:val="uk-UA"/>
        </w:rPr>
        <w:t xml:space="preserve">, </w:t>
      </w:r>
      <w:proofErr w:type="spellStart"/>
      <w:r w:rsidRPr="00A57A71">
        <w:rPr>
          <w:rFonts w:ascii="Times New Roman" w:hAnsi="Times New Roman" w:cs="Times New Roman"/>
          <w:b/>
          <w:sz w:val="28"/>
          <w:szCs w:val="28"/>
          <w:lang w:val="uk-UA"/>
        </w:rPr>
        <w:t>rename</w:t>
      </w:r>
      <w:proofErr w:type="spellEnd"/>
      <w:r w:rsidRPr="00A57A71">
        <w:rPr>
          <w:rFonts w:ascii="Times New Roman" w:hAnsi="Times New Roman" w:cs="Times New Roman"/>
          <w:b/>
          <w:sz w:val="28"/>
          <w:szCs w:val="28"/>
          <w:lang w:val="uk-UA"/>
        </w:rPr>
        <w:t xml:space="preserve"> </w:t>
      </w:r>
      <w:r w:rsidRPr="00A57A71">
        <w:rPr>
          <w:rFonts w:ascii="Times New Roman" w:hAnsi="Times New Roman" w:cs="Times New Roman"/>
          <w:sz w:val="28"/>
          <w:szCs w:val="28"/>
          <w:lang w:val="uk-UA"/>
        </w:rPr>
        <w:t>вони повертають 0, та ненульове значення у іншому випадку.</w:t>
      </w:r>
    </w:p>
    <w:p w14:paraId="63F79CB9" w14:textId="77777777" w:rsidR="00CD6DFF" w:rsidRPr="00A57A71" w:rsidRDefault="00CD6DFF" w:rsidP="00BA261B">
      <w:pPr>
        <w:pStyle w:val="2"/>
        <w:jc w:val="center"/>
        <w:rPr>
          <w:lang w:val="uk-UA"/>
        </w:rPr>
      </w:pPr>
      <w:r w:rsidRPr="00A57A71">
        <w:rPr>
          <w:lang w:val="uk-UA"/>
        </w:rPr>
        <w:t>Виведення/ Запис у файл</w:t>
      </w:r>
    </w:p>
    <w:p w14:paraId="2D4456BA"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proofErr w:type="spellStart"/>
      <w:r w:rsidRPr="00A57A71">
        <w:rPr>
          <w:rFonts w:ascii="Times New Roman" w:hAnsi="Times New Roman" w:cs="Times New Roman"/>
          <w:sz w:val="28"/>
          <w:szCs w:val="28"/>
          <w:lang w:val="uk-UA"/>
        </w:rPr>
        <w:t>Форматоване</w:t>
      </w:r>
      <w:proofErr w:type="spellEnd"/>
      <w:r w:rsidRPr="00A57A71">
        <w:rPr>
          <w:rFonts w:ascii="Times New Roman" w:hAnsi="Times New Roman" w:cs="Times New Roman"/>
          <w:sz w:val="28"/>
          <w:szCs w:val="28"/>
          <w:lang w:val="uk-UA"/>
        </w:rPr>
        <w:t xml:space="preserve"> виведення-введення даних у текстовий файл здійснюється за допомогою функцій </w:t>
      </w:r>
      <w:proofErr w:type="spellStart"/>
      <w:r w:rsidRPr="00A57A71">
        <w:rPr>
          <w:rFonts w:ascii="Times New Roman" w:hAnsi="Times New Roman" w:cs="Times New Roman"/>
          <w:b/>
          <w:sz w:val="28"/>
          <w:szCs w:val="28"/>
          <w:lang w:val="uk-UA"/>
        </w:rPr>
        <w:t>fprint</w:t>
      </w:r>
      <w:proofErr w:type="spellEnd"/>
      <w:r w:rsidRPr="00A57A71">
        <w:rPr>
          <w:rFonts w:ascii="Times New Roman" w:hAnsi="Times New Roman" w:cs="Times New Roman"/>
          <w:sz w:val="28"/>
          <w:szCs w:val="28"/>
          <w:lang w:val="uk-UA"/>
        </w:rPr>
        <w:t xml:space="preserve"> та </w:t>
      </w:r>
      <w:proofErr w:type="spellStart"/>
      <w:r w:rsidRPr="00A57A71">
        <w:rPr>
          <w:rFonts w:ascii="Times New Roman" w:hAnsi="Times New Roman" w:cs="Times New Roman"/>
          <w:b/>
          <w:sz w:val="28"/>
          <w:szCs w:val="28"/>
          <w:lang w:val="uk-UA"/>
        </w:rPr>
        <w:t>fscanf</w:t>
      </w:r>
      <w:proofErr w:type="spellEnd"/>
      <w:r w:rsidRPr="00A57A71">
        <w:rPr>
          <w:rFonts w:ascii="Times New Roman" w:hAnsi="Times New Roman" w:cs="Times New Roman"/>
          <w:b/>
          <w:sz w:val="28"/>
          <w:szCs w:val="28"/>
          <w:lang w:val="uk-UA"/>
        </w:rPr>
        <w:t xml:space="preserve"> </w:t>
      </w:r>
      <w:proofErr w:type="spellStart"/>
      <w:r w:rsidRPr="00A57A71">
        <w:rPr>
          <w:rFonts w:ascii="Times New Roman" w:hAnsi="Times New Roman" w:cs="Times New Roman"/>
          <w:sz w:val="28"/>
          <w:szCs w:val="28"/>
          <w:lang w:val="uk-UA"/>
        </w:rPr>
        <w:t>віповідно</w:t>
      </w:r>
      <w:proofErr w:type="spellEnd"/>
      <w:r w:rsidRPr="00A57A71">
        <w:rPr>
          <w:rFonts w:ascii="Times New Roman" w:hAnsi="Times New Roman" w:cs="Times New Roman"/>
          <w:sz w:val="28"/>
          <w:szCs w:val="28"/>
          <w:lang w:val="uk-UA"/>
        </w:rPr>
        <w:t>, які мають наступний формат:</w:t>
      </w:r>
    </w:p>
    <w:p w14:paraId="31BFD82A"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proofErr w:type="spellStart"/>
      <w:r w:rsidRPr="00A57A71">
        <w:rPr>
          <w:rFonts w:asciiTheme="minorHAnsi" w:hAnsiTheme="minorHAnsi" w:cs="Times New Roman"/>
          <w:b/>
          <w:sz w:val="28"/>
          <w:szCs w:val="28"/>
          <w:lang w:val="uk-UA"/>
        </w:rPr>
        <w:t>int</w:t>
      </w:r>
      <w:proofErr w:type="spellEnd"/>
      <w:r w:rsidRPr="00A57A71">
        <w:rPr>
          <w:rFonts w:asciiTheme="minorHAnsi" w:hAnsiTheme="minorHAnsi" w:cs="Times New Roman"/>
          <w:b/>
          <w:sz w:val="28"/>
          <w:szCs w:val="28"/>
          <w:lang w:val="uk-UA"/>
        </w:rPr>
        <w:t xml:space="preserve"> </w:t>
      </w:r>
      <w:proofErr w:type="spellStart"/>
      <w:r w:rsidRPr="00A57A71">
        <w:rPr>
          <w:rFonts w:asciiTheme="minorHAnsi" w:hAnsiTheme="minorHAnsi" w:cs="Times New Roman"/>
          <w:b/>
          <w:sz w:val="28"/>
          <w:szCs w:val="28"/>
          <w:lang w:val="uk-UA"/>
        </w:rPr>
        <w:t>fprintf</w:t>
      </w:r>
      <w:proofErr w:type="spellEnd"/>
      <w:r w:rsidRPr="00A57A71">
        <w:rPr>
          <w:rFonts w:asciiTheme="minorHAnsi" w:hAnsiTheme="minorHAnsi" w:cs="Times New Roman"/>
          <w:b/>
          <w:sz w:val="28"/>
          <w:szCs w:val="28"/>
          <w:lang w:val="uk-UA"/>
        </w:rPr>
        <w:t xml:space="preserve"> (</w:t>
      </w:r>
      <w:proofErr w:type="spellStart"/>
      <w:r w:rsidRPr="00A57A71">
        <w:rPr>
          <w:rFonts w:asciiTheme="minorHAnsi" w:hAnsiTheme="minorHAnsi" w:cs="Times New Roman"/>
          <w:b/>
          <w:sz w:val="28"/>
          <w:szCs w:val="28"/>
          <w:lang w:val="uk-UA"/>
        </w:rPr>
        <w:t>вказівник_на_файл,рядок</w:t>
      </w:r>
      <w:proofErr w:type="spellEnd"/>
      <w:r w:rsidRPr="00A57A71">
        <w:rPr>
          <w:rFonts w:asciiTheme="minorHAnsi" w:hAnsiTheme="minorHAnsi" w:cs="Times New Roman"/>
          <w:b/>
          <w:sz w:val="28"/>
          <w:szCs w:val="28"/>
          <w:lang w:val="uk-UA"/>
        </w:rPr>
        <w:t xml:space="preserve"> форматування, перелік змінних);</w:t>
      </w:r>
    </w:p>
    <w:p w14:paraId="27D49EBF"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Рядок форматування вміщує об’єкти трьох типів:</w:t>
      </w:r>
    </w:p>
    <w:p w14:paraId="22DAD6E9" w14:textId="77777777" w:rsidR="00CD6DFF" w:rsidRPr="00A57A71" w:rsidRDefault="00CD6DFF" w:rsidP="00355704">
      <w:pPr>
        <w:pStyle w:val="TextBody"/>
        <w:numPr>
          <w:ilvl w:val="0"/>
          <w:numId w:val="31"/>
        </w:numPr>
        <w:autoSpaceDE/>
        <w:autoSpaceDN/>
        <w:adjustRightInd/>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-звичайні символи, які виводяться на екран;</w:t>
      </w:r>
    </w:p>
    <w:p w14:paraId="40737419" w14:textId="77777777" w:rsidR="00CD6DFF" w:rsidRPr="00A57A71" w:rsidRDefault="00CD6DFF" w:rsidP="00355704">
      <w:pPr>
        <w:pStyle w:val="TextBody"/>
        <w:numPr>
          <w:ilvl w:val="0"/>
          <w:numId w:val="31"/>
        </w:numPr>
        <w:autoSpaceDE/>
        <w:autoSpaceDN/>
        <w:adjustRightInd/>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-специфікації перетворення, кожна з яких викликає виведення на екран значення чергового аргументу зі списку аргументів;</w:t>
      </w:r>
    </w:p>
    <w:p w14:paraId="2839B98D" w14:textId="77777777" w:rsidR="00CD6DFF" w:rsidRPr="00A57A71" w:rsidRDefault="00CD6DFF" w:rsidP="00355704">
      <w:pPr>
        <w:pStyle w:val="TextBody"/>
        <w:numPr>
          <w:ilvl w:val="0"/>
          <w:numId w:val="31"/>
        </w:numPr>
        <w:autoSpaceDE/>
        <w:autoSpaceDN/>
        <w:adjustRightInd/>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-керуючі символи (для початку з нового рядка, табуляції, звукового сигналу та ін.).</w:t>
      </w:r>
    </w:p>
    <w:p w14:paraId="4990213A"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b/>
          <w:i/>
          <w:sz w:val="28"/>
          <w:szCs w:val="28"/>
          <w:lang w:val="uk-UA"/>
        </w:rPr>
        <w:t>Специфікація</w:t>
      </w:r>
      <w:r w:rsidRPr="00A57A71">
        <w:rPr>
          <w:rFonts w:ascii="Times New Roman" w:hAnsi="Times New Roman" w:cs="Times New Roman"/>
          <w:sz w:val="28"/>
          <w:szCs w:val="28"/>
          <w:lang w:val="uk-UA"/>
        </w:rPr>
        <w:t xml:space="preserve"> розпочинається символом </w:t>
      </w:r>
      <w:r w:rsidRPr="00A57A71">
        <w:rPr>
          <w:rFonts w:ascii="Times New Roman" w:hAnsi="Times New Roman" w:cs="Times New Roman"/>
          <w:b/>
          <w:sz w:val="28"/>
          <w:szCs w:val="28"/>
          <w:lang w:val="uk-UA"/>
        </w:rPr>
        <w:t>%</w:t>
      </w:r>
      <w:r w:rsidRPr="00A57A71">
        <w:rPr>
          <w:rFonts w:ascii="Times New Roman" w:hAnsi="Times New Roman" w:cs="Times New Roman"/>
          <w:sz w:val="28"/>
          <w:szCs w:val="28"/>
          <w:lang w:val="uk-UA"/>
        </w:rPr>
        <w:t xml:space="preserve"> і закінчується символом, який задає перетворення. Між цими знаками може стояти:</w:t>
      </w:r>
    </w:p>
    <w:p w14:paraId="39578117"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знак мінус “</w:t>
      </w:r>
      <w:r w:rsidRPr="00A57A71">
        <w:rPr>
          <w:rFonts w:ascii="Times New Roman" w:hAnsi="Times New Roman" w:cs="Times New Roman"/>
          <w:b/>
          <w:sz w:val="28"/>
          <w:szCs w:val="28"/>
          <w:lang w:val="uk-UA"/>
        </w:rPr>
        <w:t>-</w:t>
      </w:r>
      <w:r w:rsidRPr="00A57A71">
        <w:rPr>
          <w:rFonts w:ascii="Times New Roman" w:hAnsi="Times New Roman" w:cs="Times New Roman"/>
          <w:sz w:val="28"/>
          <w:szCs w:val="28"/>
          <w:lang w:val="uk-UA"/>
        </w:rPr>
        <w:t>”, який вказує, що параметр при виведенні на екран повинен вирівнюватися по лівому краю. Інакше - по правому;</w:t>
      </w:r>
    </w:p>
    <w:p w14:paraId="6D003315"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 рядок цифр, який задає розмір поля для виведення. Крапка, яка відділяє розмір поля від наступного рядку цифр, що визначає розмір поля для виведення розрядів після коми для типів </w:t>
      </w:r>
      <w:proofErr w:type="spellStart"/>
      <w:r w:rsidRPr="00A57A71">
        <w:rPr>
          <w:rFonts w:ascii="Times New Roman" w:hAnsi="Times New Roman" w:cs="Times New Roman"/>
          <w:b/>
          <w:sz w:val="28"/>
          <w:szCs w:val="28"/>
          <w:lang w:val="uk-UA"/>
        </w:rPr>
        <w:t>float</w:t>
      </w:r>
      <w:proofErr w:type="spellEnd"/>
      <w:r w:rsidRPr="00A57A71">
        <w:rPr>
          <w:rFonts w:ascii="Times New Roman" w:hAnsi="Times New Roman" w:cs="Times New Roman"/>
          <w:sz w:val="28"/>
          <w:szCs w:val="28"/>
          <w:lang w:val="uk-UA"/>
        </w:rPr>
        <w:t xml:space="preserve"> та </w:t>
      </w:r>
      <w:proofErr w:type="spellStart"/>
      <w:r w:rsidRPr="00A57A71">
        <w:rPr>
          <w:rFonts w:ascii="Times New Roman" w:hAnsi="Times New Roman" w:cs="Times New Roman"/>
          <w:b/>
          <w:sz w:val="28"/>
          <w:szCs w:val="28"/>
          <w:lang w:val="uk-UA"/>
        </w:rPr>
        <w:t>double</w:t>
      </w:r>
      <w:proofErr w:type="spellEnd"/>
      <w:r w:rsidRPr="00A57A71">
        <w:rPr>
          <w:rFonts w:ascii="Times New Roman" w:hAnsi="Times New Roman" w:cs="Times New Roman"/>
          <w:sz w:val="28"/>
          <w:szCs w:val="28"/>
          <w:lang w:val="uk-UA"/>
        </w:rPr>
        <w:t>;</w:t>
      </w:r>
    </w:p>
    <w:p w14:paraId="3BB4A3C4"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 символ довжини </w:t>
      </w:r>
      <w:r w:rsidRPr="00A57A71">
        <w:rPr>
          <w:rFonts w:ascii="Times New Roman" w:hAnsi="Times New Roman" w:cs="Times New Roman"/>
          <w:b/>
          <w:sz w:val="28"/>
          <w:szCs w:val="28"/>
          <w:lang w:val="uk-UA"/>
        </w:rPr>
        <w:t>l</w:t>
      </w:r>
      <w:r w:rsidRPr="00A57A71">
        <w:rPr>
          <w:rFonts w:ascii="Times New Roman" w:hAnsi="Times New Roman" w:cs="Times New Roman"/>
          <w:sz w:val="28"/>
          <w:szCs w:val="28"/>
          <w:lang w:val="uk-UA"/>
        </w:rPr>
        <w:t xml:space="preserve">, який вказує на тип </w:t>
      </w:r>
      <w:proofErr w:type="spellStart"/>
      <w:r w:rsidRPr="00A57A71">
        <w:rPr>
          <w:rFonts w:ascii="Times New Roman" w:hAnsi="Times New Roman" w:cs="Times New Roman"/>
          <w:b/>
          <w:sz w:val="28"/>
          <w:szCs w:val="28"/>
          <w:lang w:val="uk-UA"/>
        </w:rPr>
        <w:t>long</w:t>
      </w:r>
      <w:proofErr w:type="spellEnd"/>
      <w:r w:rsidRPr="00A57A71">
        <w:rPr>
          <w:rFonts w:ascii="Times New Roman" w:hAnsi="Times New Roman" w:cs="Times New Roman"/>
          <w:sz w:val="28"/>
          <w:szCs w:val="28"/>
          <w:lang w:val="uk-UA"/>
        </w:rPr>
        <w:t>;</w:t>
      </w:r>
    </w:p>
    <w:p w14:paraId="1BFB68DA"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Далі вказується символ типу інформації виведення (перетворення):</w:t>
      </w:r>
    </w:p>
    <w:p w14:paraId="16F23416"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b/>
          <w:sz w:val="28"/>
          <w:szCs w:val="28"/>
          <w:lang w:val="uk-UA"/>
        </w:rPr>
        <w:t>d</w:t>
      </w:r>
      <w:r w:rsidRPr="00A57A71">
        <w:rPr>
          <w:rFonts w:ascii="Times New Roman" w:hAnsi="Times New Roman" w:cs="Times New Roman"/>
          <w:sz w:val="28"/>
          <w:szCs w:val="28"/>
          <w:lang w:val="uk-UA"/>
        </w:rPr>
        <w:t>- десяткове число;</w:t>
      </w:r>
    </w:p>
    <w:p w14:paraId="64C4EF01"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b/>
          <w:sz w:val="28"/>
          <w:szCs w:val="28"/>
          <w:lang w:val="uk-UA"/>
        </w:rPr>
        <w:t>o</w:t>
      </w:r>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вісімкове</w:t>
      </w:r>
      <w:proofErr w:type="spellEnd"/>
      <w:r w:rsidRPr="00A57A71">
        <w:rPr>
          <w:rFonts w:ascii="Times New Roman" w:hAnsi="Times New Roman" w:cs="Times New Roman"/>
          <w:sz w:val="28"/>
          <w:szCs w:val="28"/>
          <w:lang w:val="uk-UA"/>
        </w:rPr>
        <w:t xml:space="preserve"> число;</w:t>
      </w:r>
    </w:p>
    <w:p w14:paraId="7211F059"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b/>
          <w:sz w:val="28"/>
          <w:szCs w:val="28"/>
          <w:lang w:val="uk-UA"/>
        </w:rPr>
        <w:t>x</w:t>
      </w:r>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шістнадцяткове</w:t>
      </w:r>
      <w:proofErr w:type="spellEnd"/>
      <w:r w:rsidRPr="00A57A71">
        <w:rPr>
          <w:rFonts w:ascii="Times New Roman" w:hAnsi="Times New Roman" w:cs="Times New Roman"/>
          <w:sz w:val="28"/>
          <w:szCs w:val="28"/>
          <w:lang w:val="uk-UA"/>
        </w:rPr>
        <w:t xml:space="preserve"> число;</w:t>
      </w:r>
    </w:p>
    <w:p w14:paraId="353E7141"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b/>
          <w:sz w:val="28"/>
          <w:szCs w:val="28"/>
          <w:lang w:val="uk-UA"/>
        </w:rPr>
        <w:t>c</w:t>
      </w:r>
      <w:r w:rsidRPr="00A57A71">
        <w:rPr>
          <w:rFonts w:ascii="Times New Roman" w:hAnsi="Times New Roman" w:cs="Times New Roman"/>
          <w:sz w:val="28"/>
          <w:szCs w:val="28"/>
          <w:lang w:val="uk-UA"/>
        </w:rPr>
        <w:t xml:space="preserve">- символ (тип </w:t>
      </w:r>
      <w:proofErr w:type="spellStart"/>
      <w:r w:rsidRPr="00A57A71">
        <w:rPr>
          <w:rFonts w:ascii="Times New Roman" w:hAnsi="Times New Roman" w:cs="Times New Roman"/>
          <w:sz w:val="28"/>
          <w:szCs w:val="28"/>
          <w:lang w:val="uk-UA"/>
        </w:rPr>
        <w:t>char</w:t>
      </w:r>
      <w:proofErr w:type="spellEnd"/>
      <w:r w:rsidRPr="00A57A71">
        <w:rPr>
          <w:rFonts w:ascii="Times New Roman" w:hAnsi="Times New Roman" w:cs="Times New Roman"/>
          <w:sz w:val="28"/>
          <w:szCs w:val="28"/>
          <w:lang w:val="uk-UA"/>
        </w:rPr>
        <w:t>);</w:t>
      </w:r>
    </w:p>
    <w:p w14:paraId="378BAC3F"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b/>
          <w:sz w:val="28"/>
          <w:szCs w:val="28"/>
          <w:lang w:val="uk-UA"/>
        </w:rPr>
        <w:t>s</w:t>
      </w:r>
      <w:r w:rsidRPr="00A57A71">
        <w:rPr>
          <w:rFonts w:ascii="Times New Roman" w:hAnsi="Times New Roman" w:cs="Times New Roman"/>
          <w:sz w:val="28"/>
          <w:szCs w:val="28"/>
          <w:lang w:val="uk-UA"/>
        </w:rPr>
        <w:t>- рядок символів (</w:t>
      </w:r>
      <w:proofErr w:type="spellStart"/>
      <w:r w:rsidRPr="00A57A71">
        <w:rPr>
          <w:rFonts w:ascii="Times New Roman" w:hAnsi="Times New Roman" w:cs="Times New Roman"/>
          <w:sz w:val="28"/>
          <w:szCs w:val="28"/>
          <w:lang w:val="uk-UA"/>
        </w:rPr>
        <w:t>string</w:t>
      </w:r>
      <w:proofErr w:type="spellEnd"/>
      <w:r w:rsidRPr="00A57A71">
        <w:rPr>
          <w:rFonts w:ascii="Times New Roman" w:hAnsi="Times New Roman" w:cs="Times New Roman"/>
          <w:sz w:val="28"/>
          <w:szCs w:val="28"/>
          <w:lang w:val="uk-UA"/>
        </w:rPr>
        <w:t>);</w:t>
      </w:r>
    </w:p>
    <w:p w14:paraId="045BBA5E"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b/>
          <w:sz w:val="28"/>
          <w:szCs w:val="28"/>
          <w:lang w:val="uk-UA"/>
        </w:rPr>
        <w:t>e</w:t>
      </w:r>
      <w:r w:rsidRPr="00A57A71">
        <w:rPr>
          <w:rFonts w:ascii="Times New Roman" w:hAnsi="Times New Roman" w:cs="Times New Roman"/>
          <w:sz w:val="28"/>
          <w:szCs w:val="28"/>
          <w:lang w:val="uk-UA"/>
        </w:rPr>
        <w:t>- дійсне число в експоненціальній формі;</w:t>
      </w:r>
    </w:p>
    <w:p w14:paraId="4E095495"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b/>
          <w:sz w:val="28"/>
          <w:szCs w:val="28"/>
          <w:lang w:val="uk-UA"/>
        </w:rPr>
        <w:lastRenderedPageBreak/>
        <w:t>f</w:t>
      </w:r>
      <w:r w:rsidRPr="00A57A71">
        <w:rPr>
          <w:rFonts w:ascii="Times New Roman" w:hAnsi="Times New Roman" w:cs="Times New Roman"/>
          <w:sz w:val="28"/>
          <w:szCs w:val="28"/>
          <w:lang w:val="uk-UA"/>
        </w:rPr>
        <w:t>- дійсне число (</w:t>
      </w:r>
      <w:proofErr w:type="spellStart"/>
      <w:r w:rsidRPr="00A57A71">
        <w:rPr>
          <w:rFonts w:ascii="Times New Roman" w:hAnsi="Times New Roman" w:cs="Times New Roman"/>
          <w:sz w:val="28"/>
          <w:szCs w:val="28"/>
          <w:lang w:val="uk-UA"/>
        </w:rPr>
        <w:t>float</w:t>
      </w:r>
      <w:proofErr w:type="spellEnd"/>
      <w:r w:rsidRPr="00A57A71">
        <w:rPr>
          <w:rFonts w:ascii="Times New Roman" w:hAnsi="Times New Roman" w:cs="Times New Roman"/>
          <w:sz w:val="28"/>
          <w:szCs w:val="28"/>
          <w:lang w:val="uk-UA"/>
        </w:rPr>
        <w:t>);</w:t>
      </w:r>
    </w:p>
    <w:p w14:paraId="56FEA6F4"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b/>
          <w:sz w:val="28"/>
          <w:szCs w:val="28"/>
          <w:lang w:val="uk-UA"/>
        </w:rPr>
        <w:t>g</w:t>
      </w:r>
      <w:r w:rsidRPr="00A57A71">
        <w:rPr>
          <w:rFonts w:ascii="Times New Roman" w:hAnsi="Times New Roman" w:cs="Times New Roman"/>
          <w:sz w:val="28"/>
          <w:szCs w:val="28"/>
          <w:lang w:val="uk-UA"/>
        </w:rPr>
        <w:t>- використовується як e і f, але виключає виведення на екран незначущих нулів;</w:t>
      </w:r>
    </w:p>
    <w:p w14:paraId="0257BBC8"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b/>
          <w:sz w:val="28"/>
          <w:szCs w:val="28"/>
          <w:lang w:val="uk-UA"/>
        </w:rPr>
        <w:t>u</w:t>
      </w:r>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беззнаковий</w:t>
      </w:r>
      <w:proofErr w:type="spellEnd"/>
      <w:r w:rsidRPr="00A57A71">
        <w:rPr>
          <w:rFonts w:ascii="Times New Roman" w:hAnsi="Times New Roman" w:cs="Times New Roman"/>
          <w:sz w:val="28"/>
          <w:szCs w:val="28"/>
          <w:lang w:val="uk-UA"/>
        </w:rPr>
        <w:t xml:space="preserve"> тип (</w:t>
      </w:r>
      <w:proofErr w:type="spellStart"/>
      <w:r w:rsidRPr="00A57A71">
        <w:rPr>
          <w:rFonts w:ascii="Times New Roman" w:hAnsi="Times New Roman" w:cs="Times New Roman"/>
          <w:sz w:val="28"/>
          <w:szCs w:val="28"/>
          <w:lang w:val="uk-UA"/>
        </w:rPr>
        <w:t>unsigned</w:t>
      </w:r>
      <w:proofErr w:type="spellEnd"/>
      <w:r w:rsidRPr="00A57A71">
        <w:rPr>
          <w:rFonts w:ascii="Times New Roman" w:hAnsi="Times New Roman" w:cs="Times New Roman"/>
          <w:sz w:val="28"/>
          <w:szCs w:val="28"/>
          <w:lang w:val="uk-UA"/>
        </w:rPr>
        <w:t>);</w:t>
      </w:r>
    </w:p>
    <w:p w14:paraId="7ACB92A9"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b/>
          <w:sz w:val="28"/>
          <w:szCs w:val="28"/>
          <w:lang w:val="uk-UA"/>
        </w:rPr>
        <w:t>p</w:t>
      </w:r>
      <w:r w:rsidRPr="00A57A71">
        <w:rPr>
          <w:rFonts w:ascii="Times New Roman" w:hAnsi="Times New Roman" w:cs="Times New Roman"/>
          <w:sz w:val="28"/>
          <w:szCs w:val="28"/>
          <w:lang w:val="uk-UA"/>
        </w:rPr>
        <w:t>- вказівник (</w:t>
      </w:r>
      <w:proofErr w:type="spellStart"/>
      <w:r w:rsidRPr="00A57A71">
        <w:rPr>
          <w:rFonts w:ascii="Times New Roman" w:hAnsi="Times New Roman" w:cs="Times New Roman"/>
          <w:sz w:val="28"/>
          <w:szCs w:val="28"/>
          <w:lang w:val="uk-UA"/>
        </w:rPr>
        <w:t>pointer</w:t>
      </w:r>
      <w:proofErr w:type="spellEnd"/>
      <w:r w:rsidRPr="00A57A71">
        <w:rPr>
          <w:rFonts w:ascii="Times New Roman" w:hAnsi="Times New Roman" w:cs="Times New Roman"/>
          <w:sz w:val="28"/>
          <w:szCs w:val="28"/>
          <w:lang w:val="uk-UA"/>
        </w:rPr>
        <w:t>).</w:t>
      </w:r>
    </w:p>
    <w:p w14:paraId="6EC667A3"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Якщо після </w:t>
      </w:r>
      <w:r w:rsidRPr="00A57A71">
        <w:rPr>
          <w:rFonts w:ascii="Times New Roman" w:hAnsi="Times New Roman" w:cs="Times New Roman"/>
          <w:b/>
          <w:sz w:val="28"/>
          <w:szCs w:val="28"/>
          <w:lang w:val="uk-UA"/>
        </w:rPr>
        <w:t>%</w:t>
      </w:r>
      <w:r w:rsidRPr="00A57A71">
        <w:rPr>
          <w:rFonts w:ascii="Times New Roman" w:hAnsi="Times New Roman" w:cs="Times New Roman"/>
          <w:sz w:val="28"/>
          <w:szCs w:val="28"/>
          <w:lang w:val="uk-UA"/>
        </w:rPr>
        <w:t xml:space="preserve"> записано не символ перетворення, то він виводиться на екран.</w:t>
      </w:r>
    </w:p>
    <w:p w14:paraId="4C82CDED"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u w:val="single"/>
          <w:lang w:val="uk-UA"/>
        </w:rPr>
        <w:t>Керуючі символи:</w:t>
      </w:r>
    </w:p>
    <w:p w14:paraId="5122E4B9"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b/>
          <w:sz w:val="28"/>
          <w:szCs w:val="28"/>
          <w:lang w:val="uk-UA"/>
        </w:rPr>
        <w:t>\a</w:t>
      </w:r>
      <w:r w:rsidRPr="00A57A71">
        <w:rPr>
          <w:rFonts w:ascii="Times New Roman" w:hAnsi="Times New Roman" w:cs="Times New Roman"/>
          <w:sz w:val="28"/>
          <w:szCs w:val="28"/>
          <w:lang w:val="uk-UA"/>
        </w:rPr>
        <w:t>- для короткочасної подачі звукового сигналу (</w:t>
      </w:r>
      <w:proofErr w:type="spellStart"/>
      <w:r w:rsidRPr="00A57A71">
        <w:rPr>
          <w:rFonts w:ascii="Times New Roman" w:hAnsi="Times New Roman" w:cs="Times New Roman"/>
          <w:sz w:val="28"/>
          <w:szCs w:val="28"/>
          <w:lang w:val="uk-UA"/>
        </w:rPr>
        <w:t>alarm</w:t>
      </w:r>
      <w:proofErr w:type="spellEnd"/>
      <w:r w:rsidRPr="00A57A71">
        <w:rPr>
          <w:rFonts w:ascii="Times New Roman" w:hAnsi="Times New Roman" w:cs="Times New Roman"/>
          <w:sz w:val="28"/>
          <w:szCs w:val="28"/>
          <w:lang w:val="uk-UA"/>
        </w:rPr>
        <w:t>);</w:t>
      </w:r>
    </w:p>
    <w:p w14:paraId="42AD6F10"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b/>
          <w:sz w:val="28"/>
          <w:szCs w:val="28"/>
          <w:lang w:val="uk-UA"/>
        </w:rPr>
        <w:t>\b</w:t>
      </w:r>
      <w:r w:rsidRPr="00A57A71">
        <w:rPr>
          <w:rFonts w:ascii="Times New Roman" w:hAnsi="Times New Roman" w:cs="Times New Roman"/>
          <w:sz w:val="28"/>
          <w:szCs w:val="28"/>
          <w:lang w:val="uk-UA"/>
        </w:rPr>
        <w:t>- для переведення курсору вліво на одну позицію (</w:t>
      </w:r>
      <w:proofErr w:type="spellStart"/>
      <w:r w:rsidRPr="00A57A71">
        <w:rPr>
          <w:rFonts w:ascii="Times New Roman" w:hAnsi="Times New Roman" w:cs="Times New Roman"/>
          <w:sz w:val="28"/>
          <w:szCs w:val="28"/>
          <w:lang w:val="uk-UA"/>
        </w:rPr>
        <w:t>back</w:t>
      </w:r>
      <w:proofErr w:type="spellEnd"/>
      <w:r w:rsidRPr="00A57A71">
        <w:rPr>
          <w:rFonts w:ascii="Times New Roman" w:hAnsi="Times New Roman" w:cs="Times New Roman"/>
          <w:sz w:val="28"/>
          <w:szCs w:val="28"/>
          <w:lang w:val="uk-UA"/>
        </w:rPr>
        <w:t>);</w:t>
      </w:r>
    </w:p>
    <w:p w14:paraId="128A9B32"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b/>
          <w:sz w:val="28"/>
          <w:szCs w:val="28"/>
          <w:lang w:val="uk-UA"/>
        </w:rPr>
        <w:t>\n</w:t>
      </w:r>
      <w:r w:rsidRPr="00A57A71">
        <w:rPr>
          <w:rFonts w:ascii="Times New Roman" w:hAnsi="Times New Roman" w:cs="Times New Roman"/>
          <w:sz w:val="28"/>
          <w:szCs w:val="28"/>
          <w:lang w:val="uk-UA"/>
        </w:rPr>
        <w:t>- для переходу на новий рядок (</w:t>
      </w:r>
      <w:proofErr w:type="spellStart"/>
      <w:r w:rsidRPr="00A57A71">
        <w:rPr>
          <w:rFonts w:ascii="Times New Roman" w:hAnsi="Times New Roman" w:cs="Times New Roman"/>
          <w:sz w:val="28"/>
          <w:szCs w:val="28"/>
          <w:lang w:val="uk-UA"/>
        </w:rPr>
        <w:t>new</w:t>
      </w:r>
      <w:proofErr w:type="spellEnd"/>
      <w:r w:rsidRPr="00A57A71">
        <w:rPr>
          <w:rFonts w:ascii="Times New Roman" w:hAnsi="Times New Roman" w:cs="Times New Roman"/>
          <w:sz w:val="28"/>
          <w:szCs w:val="28"/>
          <w:lang w:val="uk-UA"/>
        </w:rPr>
        <w:t>);</w:t>
      </w:r>
    </w:p>
    <w:p w14:paraId="6A709398"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b/>
          <w:sz w:val="28"/>
          <w:szCs w:val="28"/>
          <w:lang w:val="uk-UA"/>
        </w:rPr>
        <w:t>\r</w:t>
      </w:r>
      <w:r w:rsidRPr="00A57A71">
        <w:rPr>
          <w:rFonts w:ascii="Times New Roman" w:hAnsi="Times New Roman" w:cs="Times New Roman"/>
          <w:sz w:val="28"/>
          <w:szCs w:val="28"/>
          <w:lang w:val="uk-UA"/>
        </w:rPr>
        <w:t>- для повернення каретки (курсор на початок поточного рядка) (</w:t>
      </w:r>
      <w:proofErr w:type="spellStart"/>
      <w:r w:rsidRPr="00A57A71">
        <w:rPr>
          <w:rFonts w:ascii="Times New Roman" w:hAnsi="Times New Roman" w:cs="Times New Roman"/>
          <w:sz w:val="28"/>
          <w:szCs w:val="28"/>
          <w:lang w:val="uk-UA"/>
        </w:rPr>
        <w:t>return</w:t>
      </w:r>
      <w:proofErr w:type="spellEnd"/>
      <w:r w:rsidRPr="00A57A71">
        <w:rPr>
          <w:rFonts w:ascii="Times New Roman" w:hAnsi="Times New Roman" w:cs="Times New Roman"/>
          <w:sz w:val="28"/>
          <w:szCs w:val="28"/>
          <w:lang w:val="uk-UA"/>
        </w:rPr>
        <w:t>);</w:t>
      </w:r>
    </w:p>
    <w:p w14:paraId="7BDB2487"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b/>
          <w:sz w:val="28"/>
          <w:szCs w:val="28"/>
          <w:lang w:val="uk-UA"/>
        </w:rPr>
        <w:t>\t</w:t>
      </w:r>
      <w:r w:rsidRPr="00A57A71">
        <w:rPr>
          <w:rFonts w:ascii="Times New Roman" w:hAnsi="Times New Roman" w:cs="Times New Roman"/>
          <w:sz w:val="28"/>
          <w:szCs w:val="28"/>
          <w:lang w:val="uk-UA"/>
        </w:rPr>
        <w:t>- для горизонтальної табуляції (</w:t>
      </w:r>
      <w:proofErr w:type="spellStart"/>
      <w:r w:rsidRPr="00A57A71">
        <w:rPr>
          <w:rFonts w:ascii="Times New Roman" w:hAnsi="Times New Roman" w:cs="Times New Roman"/>
          <w:sz w:val="28"/>
          <w:szCs w:val="28"/>
          <w:lang w:val="uk-UA"/>
        </w:rPr>
        <w:t>tabulation</w:t>
      </w:r>
      <w:proofErr w:type="spellEnd"/>
      <w:r w:rsidRPr="00A57A71">
        <w:rPr>
          <w:rFonts w:ascii="Times New Roman" w:hAnsi="Times New Roman" w:cs="Times New Roman"/>
          <w:sz w:val="28"/>
          <w:szCs w:val="28"/>
          <w:lang w:val="uk-UA"/>
        </w:rPr>
        <w:t>);</w:t>
      </w:r>
    </w:p>
    <w:p w14:paraId="211547FB"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b/>
          <w:sz w:val="28"/>
          <w:szCs w:val="28"/>
          <w:lang w:val="uk-UA"/>
        </w:rPr>
        <w:t>\v</w:t>
      </w:r>
      <w:r w:rsidRPr="00A57A71">
        <w:rPr>
          <w:rFonts w:ascii="Times New Roman" w:hAnsi="Times New Roman" w:cs="Times New Roman"/>
          <w:sz w:val="28"/>
          <w:szCs w:val="28"/>
          <w:lang w:val="uk-UA"/>
        </w:rPr>
        <w:t>- для вертикальної табуляції (</w:t>
      </w:r>
      <w:proofErr w:type="spellStart"/>
      <w:r w:rsidRPr="00A57A71">
        <w:rPr>
          <w:rFonts w:ascii="Times New Roman" w:hAnsi="Times New Roman" w:cs="Times New Roman"/>
          <w:sz w:val="28"/>
          <w:szCs w:val="28"/>
          <w:lang w:val="uk-UA"/>
        </w:rPr>
        <w:t>vertical</w:t>
      </w:r>
      <w:proofErr w:type="spellEnd"/>
      <w:r w:rsidRPr="00A57A71">
        <w:rPr>
          <w:rFonts w:ascii="Times New Roman" w:hAnsi="Times New Roman" w:cs="Times New Roman"/>
          <w:sz w:val="28"/>
          <w:szCs w:val="28"/>
          <w:lang w:val="uk-UA"/>
        </w:rPr>
        <w:t>).</w:t>
      </w:r>
    </w:p>
    <w:p w14:paraId="48772241"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b/>
          <w:sz w:val="28"/>
          <w:szCs w:val="28"/>
          <w:u w:val="single"/>
          <w:lang w:val="uk-UA"/>
        </w:rPr>
        <w:t>Приклад</w:t>
      </w:r>
      <w:r w:rsidRPr="00A57A71">
        <w:rPr>
          <w:rFonts w:ascii="Times New Roman" w:hAnsi="Times New Roman" w:cs="Times New Roman"/>
          <w:b/>
          <w:sz w:val="28"/>
          <w:szCs w:val="28"/>
          <w:lang w:val="uk-UA"/>
        </w:rPr>
        <w:t xml:space="preserve">. </w:t>
      </w:r>
      <w:r w:rsidRPr="00A57A71">
        <w:rPr>
          <w:rFonts w:ascii="Times New Roman" w:hAnsi="Times New Roman" w:cs="Times New Roman"/>
          <w:sz w:val="28"/>
          <w:szCs w:val="28"/>
          <w:lang w:val="uk-UA"/>
        </w:rPr>
        <w:t>Відкрити файл для запису. Записати у файл матрицю з 10 рядків і 10 стовпців.</w:t>
      </w:r>
    </w:p>
    <w:p w14:paraId="1D69E8B0"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r w:rsidRPr="00A57A71">
        <w:rPr>
          <w:rFonts w:asciiTheme="minorHAnsi" w:hAnsiTheme="minorHAnsi" w:cs="Times New Roman"/>
          <w:color w:val="0070C0"/>
          <w:sz w:val="28"/>
          <w:szCs w:val="28"/>
          <w:lang w:val="uk-UA"/>
        </w:rPr>
        <w:t>#</w:t>
      </w:r>
      <w:proofErr w:type="spellStart"/>
      <w:r w:rsidRPr="00A57A71">
        <w:rPr>
          <w:rFonts w:asciiTheme="minorHAnsi" w:hAnsiTheme="minorHAnsi" w:cs="Times New Roman"/>
          <w:color w:val="0070C0"/>
          <w:sz w:val="28"/>
          <w:szCs w:val="28"/>
          <w:lang w:val="uk-UA"/>
        </w:rPr>
        <w:t>include</w:t>
      </w:r>
      <w:proofErr w:type="spellEnd"/>
      <w:r w:rsidRPr="00A57A71">
        <w:rPr>
          <w:rFonts w:asciiTheme="minorHAnsi" w:hAnsiTheme="minorHAnsi" w:cs="Times New Roman"/>
          <w:sz w:val="28"/>
          <w:szCs w:val="28"/>
          <w:lang w:val="uk-UA"/>
        </w:rPr>
        <w:t xml:space="preserve"> &lt;</w:t>
      </w:r>
      <w:proofErr w:type="spellStart"/>
      <w:r w:rsidRPr="00A57A71">
        <w:rPr>
          <w:rFonts w:asciiTheme="minorHAnsi" w:hAnsiTheme="minorHAnsi" w:cs="Times New Roman"/>
          <w:sz w:val="28"/>
          <w:szCs w:val="28"/>
          <w:lang w:val="uk-UA"/>
        </w:rPr>
        <w:t>stdio.h</w:t>
      </w:r>
      <w:proofErr w:type="spellEnd"/>
      <w:r w:rsidRPr="00A57A71">
        <w:rPr>
          <w:rFonts w:asciiTheme="minorHAnsi" w:hAnsiTheme="minorHAnsi" w:cs="Times New Roman"/>
          <w:sz w:val="28"/>
          <w:szCs w:val="28"/>
          <w:lang w:val="uk-UA"/>
        </w:rPr>
        <w:t>&gt;</w:t>
      </w:r>
    </w:p>
    <w:p w14:paraId="03106FF3"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proofErr w:type="spellStart"/>
      <w:r w:rsidRPr="00A57A71">
        <w:rPr>
          <w:rFonts w:asciiTheme="minorHAnsi" w:hAnsiTheme="minorHAnsi" w:cs="Times New Roman"/>
          <w:color w:val="0070C0"/>
          <w:sz w:val="28"/>
          <w:szCs w:val="28"/>
          <w:lang w:val="uk-UA"/>
        </w:rPr>
        <w:t>int</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main</w:t>
      </w:r>
      <w:proofErr w:type="spellEnd"/>
      <w:r w:rsidRPr="00A57A71">
        <w:rPr>
          <w:rFonts w:asciiTheme="minorHAnsi" w:hAnsiTheme="minorHAnsi" w:cs="Times New Roman"/>
          <w:sz w:val="28"/>
          <w:szCs w:val="28"/>
          <w:lang w:val="uk-UA"/>
        </w:rPr>
        <w:t>(){</w:t>
      </w:r>
    </w:p>
    <w:p w14:paraId="28A35FBF"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color w:val="0070C0"/>
          <w:sz w:val="28"/>
          <w:szCs w:val="28"/>
          <w:lang w:val="uk-UA"/>
        </w:rPr>
        <w:t>int</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i,j</w:t>
      </w:r>
      <w:proofErr w:type="spellEnd"/>
      <w:r w:rsidRPr="00A57A71">
        <w:rPr>
          <w:rFonts w:asciiTheme="minorHAnsi" w:hAnsiTheme="minorHAnsi" w:cs="Times New Roman"/>
          <w:sz w:val="28"/>
          <w:szCs w:val="28"/>
          <w:lang w:val="uk-UA"/>
        </w:rPr>
        <w:t>;</w:t>
      </w:r>
    </w:p>
    <w:p w14:paraId="1E9CEB26"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r w:rsidRPr="00A57A71">
        <w:rPr>
          <w:rFonts w:asciiTheme="minorHAnsi" w:hAnsiTheme="minorHAnsi" w:cs="Times New Roman"/>
          <w:sz w:val="28"/>
          <w:szCs w:val="28"/>
          <w:lang w:val="uk-UA"/>
        </w:rPr>
        <w:t xml:space="preserve">   </w:t>
      </w:r>
      <w:r w:rsidRPr="00A57A71">
        <w:rPr>
          <w:rFonts w:asciiTheme="minorHAnsi" w:hAnsiTheme="minorHAnsi" w:cs="Times New Roman"/>
          <w:color w:val="0070C0"/>
          <w:sz w:val="28"/>
          <w:szCs w:val="28"/>
          <w:lang w:val="uk-UA"/>
        </w:rPr>
        <w:t>FILE</w:t>
      </w:r>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lds</w:t>
      </w:r>
      <w:proofErr w:type="spellEnd"/>
      <w:r w:rsidRPr="00A57A71">
        <w:rPr>
          <w:rFonts w:asciiTheme="minorHAnsi" w:hAnsiTheme="minorHAnsi" w:cs="Times New Roman"/>
          <w:sz w:val="28"/>
          <w:szCs w:val="28"/>
          <w:lang w:val="uk-UA"/>
        </w:rPr>
        <w:t>;</w:t>
      </w:r>
    </w:p>
    <w:p w14:paraId="04F5C33C"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lds</w:t>
      </w:r>
      <w:proofErr w:type="spellEnd"/>
      <w:r w:rsidRPr="00A57A71">
        <w:rPr>
          <w:rFonts w:asciiTheme="minorHAnsi" w:hAnsiTheme="minorHAnsi" w:cs="Times New Roman"/>
          <w:sz w:val="28"/>
          <w:szCs w:val="28"/>
          <w:lang w:val="uk-UA"/>
        </w:rPr>
        <w:t>=</w:t>
      </w:r>
      <w:proofErr w:type="spellStart"/>
      <w:r w:rsidRPr="00A57A71">
        <w:rPr>
          <w:rFonts w:asciiTheme="minorHAnsi" w:hAnsiTheme="minorHAnsi" w:cs="Times New Roman"/>
          <w:b/>
          <w:sz w:val="28"/>
          <w:szCs w:val="28"/>
          <w:lang w:val="uk-UA"/>
        </w:rPr>
        <w:t>fopen</w:t>
      </w:r>
      <w:proofErr w:type="spellEnd"/>
      <w:r w:rsidRPr="00A57A71">
        <w:rPr>
          <w:rFonts w:asciiTheme="minorHAnsi" w:hAnsiTheme="minorHAnsi" w:cs="Times New Roman"/>
          <w:sz w:val="28"/>
          <w:szCs w:val="28"/>
          <w:lang w:val="uk-UA"/>
        </w:rPr>
        <w:t>("epa.</w:t>
      </w:r>
      <w:proofErr w:type="spellStart"/>
      <w:r w:rsidRPr="00A57A71">
        <w:rPr>
          <w:rFonts w:asciiTheme="minorHAnsi" w:hAnsiTheme="minorHAnsi" w:cs="Times New Roman"/>
          <w:sz w:val="28"/>
          <w:szCs w:val="28"/>
          <w:lang w:val="uk-UA"/>
        </w:rPr>
        <w:t>txt</w:t>
      </w:r>
      <w:proofErr w:type="spellEnd"/>
      <w:r w:rsidRPr="00A57A71">
        <w:rPr>
          <w:rFonts w:asciiTheme="minorHAnsi" w:hAnsiTheme="minorHAnsi" w:cs="Times New Roman"/>
          <w:sz w:val="28"/>
          <w:szCs w:val="28"/>
          <w:lang w:val="uk-UA"/>
        </w:rPr>
        <w:t>","w");</w:t>
      </w:r>
    </w:p>
    <w:p w14:paraId="634F91A3" w14:textId="77777777" w:rsidR="00CD6DFF" w:rsidRPr="00A57A71" w:rsidRDefault="00CD6DFF" w:rsidP="00BA261B">
      <w:pPr>
        <w:pStyle w:val="TextBody"/>
        <w:spacing w:after="0" w:line="240" w:lineRule="auto"/>
        <w:jc w:val="both"/>
        <w:rPr>
          <w:rFonts w:asciiTheme="minorHAnsi" w:hAnsiTheme="minorHAnsi" w:cs="Times New Roman"/>
          <w:color w:val="00B050"/>
          <w:sz w:val="28"/>
          <w:szCs w:val="28"/>
          <w:lang w:val="uk-UA"/>
        </w:rPr>
      </w:pPr>
      <w:r w:rsidRPr="00A57A71">
        <w:rPr>
          <w:rFonts w:asciiTheme="minorHAnsi" w:hAnsiTheme="minorHAnsi" w:cs="Times New Roman"/>
          <w:color w:val="00B050"/>
          <w:sz w:val="28"/>
          <w:szCs w:val="28"/>
          <w:lang w:val="uk-UA"/>
        </w:rPr>
        <w:t>/*Відкриття файлу на диску для запису. Якщо він не існує, то створюється автоматично*/</w:t>
      </w:r>
    </w:p>
    <w:p w14:paraId="7E9306EF"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proofErr w:type="spellStart"/>
      <w:r w:rsidRPr="00A57A71">
        <w:rPr>
          <w:rFonts w:asciiTheme="minorHAnsi" w:hAnsiTheme="minorHAnsi" w:cs="Times New Roman"/>
          <w:color w:val="0070C0"/>
          <w:sz w:val="28"/>
          <w:szCs w:val="28"/>
          <w:lang w:val="uk-UA"/>
        </w:rPr>
        <w:t>for</w:t>
      </w:r>
      <w:proofErr w:type="spellEnd"/>
      <w:r w:rsidRPr="00A57A71">
        <w:rPr>
          <w:rFonts w:asciiTheme="minorHAnsi" w:hAnsiTheme="minorHAnsi" w:cs="Times New Roman"/>
          <w:sz w:val="28"/>
          <w:szCs w:val="28"/>
          <w:lang w:val="uk-UA"/>
        </w:rPr>
        <w:t>(i=1;i&lt;=10;i++){</w:t>
      </w:r>
    </w:p>
    <w:p w14:paraId="697DEE2A" w14:textId="77777777" w:rsidR="00CD6DFF" w:rsidRPr="00A57A71" w:rsidRDefault="00CD6DFF" w:rsidP="00BA261B">
      <w:pPr>
        <w:pStyle w:val="TextBody"/>
        <w:spacing w:after="0" w:line="240" w:lineRule="auto"/>
        <w:ind w:left="709" w:firstLine="709"/>
        <w:jc w:val="both"/>
        <w:rPr>
          <w:rFonts w:asciiTheme="minorHAnsi" w:hAnsiTheme="minorHAnsi" w:cs="Times New Roman"/>
          <w:sz w:val="28"/>
          <w:szCs w:val="28"/>
          <w:lang w:val="uk-UA"/>
        </w:rPr>
      </w:pPr>
      <w:proofErr w:type="spellStart"/>
      <w:r w:rsidRPr="00A57A71">
        <w:rPr>
          <w:rFonts w:asciiTheme="minorHAnsi" w:hAnsiTheme="minorHAnsi" w:cs="Times New Roman"/>
          <w:color w:val="0070C0"/>
          <w:sz w:val="28"/>
          <w:szCs w:val="28"/>
          <w:lang w:val="uk-UA"/>
        </w:rPr>
        <w:t>for</w:t>
      </w:r>
      <w:proofErr w:type="spellEnd"/>
      <w:r w:rsidRPr="00A57A71">
        <w:rPr>
          <w:rFonts w:asciiTheme="minorHAnsi" w:hAnsiTheme="minorHAnsi" w:cs="Times New Roman"/>
          <w:sz w:val="28"/>
          <w:szCs w:val="28"/>
          <w:lang w:val="uk-UA"/>
        </w:rPr>
        <w:t xml:space="preserve">(j=1;j&lt;=10;j++){ </w:t>
      </w:r>
    </w:p>
    <w:p w14:paraId="1F26BE77" w14:textId="77777777" w:rsidR="00CD6DFF" w:rsidRPr="00A57A71" w:rsidRDefault="00CD6DFF" w:rsidP="00BA261B">
      <w:pPr>
        <w:pStyle w:val="TextBody"/>
        <w:spacing w:after="0" w:line="240" w:lineRule="auto"/>
        <w:ind w:left="1418" w:firstLine="709"/>
        <w:jc w:val="both"/>
        <w:rPr>
          <w:rFonts w:asciiTheme="minorHAnsi" w:hAnsiTheme="minorHAnsi" w:cs="Times New Roman"/>
          <w:sz w:val="28"/>
          <w:szCs w:val="28"/>
          <w:lang w:val="uk-UA"/>
        </w:rPr>
      </w:pPr>
      <w:proofErr w:type="spellStart"/>
      <w:r w:rsidRPr="00A57A71">
        <w:rPr>
          <w:rFonts w:asciiTheme="minorHAnsi" w:hAnsiTheme="minorHAnsi" w:cs="Times New Roman"/>
          <w:b/>
          <w:sz w:val="28"/>
          <w:szCs w:val="28"/>
          <w:lang w:val="uk-UA"/>
        </w:rPr>
        <w:t>fprintf</w:t>
      </w:r>
      <w:proofErr w:type="spellEnd"/>
      <w:r w:rsidRPr="00A57A71">
        <w:rPr>
          <w:rFonts w:asciiTheme="minorHAnsi" w:hAnsiTheme="minorHAnsi" w:cs="Times New Roman"/>
          <w:sz w:val="28"/>
          <w:szCs w:val="28"/>
          <w:lang w:val="uk-UA"/>
        </w:rPr>
        <w:t>(lds,"%d%c",i+j-1,((j==10)?'\n':' '));}</w:t>
      </w:r>
    </w:p>
    <w:p w14:paraId="2C65A2B7" w14:textId="77777777" w:rsidR="00CD6DFF" w:rsidRPr="00A57A71" w:rsidRDefault="00CD6DFF" w:rsidP="00BA261B">
      <w:pPr>
        <w:pStyle w:val="TextBody"/>
        <w:spacing w:after="0" w:line="240" w:lineRule="auto"/>
        <w:ind w:left="709" w:firstLine="709"/>
        <w:jc w:val="both"/>
        <w:rPr>
          <w:rFonts w:asciiTheme="minorHAnsi" w:hAnsiTheme="minorHAnsi" w:cs="Times New Roman"/>
          <w:color w:val="00000A"/>
          <w:sz w:val="28"/>
          <w:szCs w:val="28"/>
          <w:lang w:val="uk-UA"/>
        </w:rPr>
      </w:pPr>
      <w:r w:rsidRPr="00A57A71">
        <w:rPr>
          <w:rFonts w:asciiTheme="minorHAnsi" w:hAnsiTheme="minorHAnsi" w:cs="Times New Roman"/>
          <w:color w:val="00000A"/>
          <w:sz w:val="28"/>
          <w:szCs w:val="28"/>
          <w:lang w:val="uk-UA"/>
        </w:rPr>
        <w:t>}</w:t>
      </w:r>
    </w:p>
    <w:p w14:paraId="522004E5" w14:textId="77777777" w:rsidR="00CD6DFF" w:rsidRPr="00A57A71" w:rsidRDefault="00CD6DFF" w:rsidP="00BA261B">
      <w:pPr>
        <w:pStyle w:val="TextBody"/>
        <w:spacing w:after="0" w:line="240" w:lineRule="auto"/>
        <w:jc w:val="both"/>
        <w:rPr>
          <w:rFonts w:asciiTheme="minorHAnsi" w:hAnsiTheme="minorHAnsi" w:cs="Times New Roman"/>
          <w:color w:val="00B050"/>
          <w:sz w:val="28"/>
          <w:szCs w:val="28"/>
          <w:lang w:val="uk-UA"/>
        </w:rPr>
      </w:pPr>
      <w:r w:rsidRPr="00A57A71">
        <w:rPr>
          <w:rFonts w:asciiTheme="minorHAnsi" w:hAnsiTheme="minorHAnsi" w:cs="Times New Roman"/>
          <w:color w:val="00B050"/>
          <w:sz w:val="28"/>
          <w:szCs w:val="28"/>
          <w:lang w:val="uk-UA"/>
        </w:rPr>
        <w:t xml:space="preserve">/*Запис даних до файлу: Перший аргумент – вказівник на файл, другий і третій такі ж як і для команди </w:t>
      </w:r>
      <w:proofErr w:type="spellStart"/>
      <w:r w:rsidRPr="00A57A71">
        <w:rPr>
          <w:rFonts w:asciiTheme="minorHAnsi" w:hAnsiTheme="minorHAnsi" w:cs="Times New Roman"/>
          <w:color w:val="00B050"/>
          <w:sz w:val="28"/>
          <w:szCs w:val="28"/>
          <w:lang w:val="uk-UA"/>
        </w:rPr>
        <w:t>printf</w:t>
      </w:r>
      <w:proofErr w:type="spellEnd"/>
      <w:r w:rsidRPr="00A57A71">
        <w:rPr>
          <w:rFonts w:asciiTheme="minorHAnsi" w:hAnsiTheme="minorHAnsi" w:cs="Times New Roman"/>
          <w:color w:val="00B050"/>
          <w:sz w:val="28"/>
          <w:szCs w:val="28"/>
          <w:lang w:val="uk-UA"/>
        </w:rPr>
        <w:t xml:space="preserve"> */</w:t>
      </w:r>
    </w:p>
    <w:p w14:paraId="3168AACC"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proofErr w:type="spellStart"/>
      <w:r w:rsidRPr="00A57A71">
        <w:rPr>
          <w:rFonts w:asciiTheme="minorHAnsi" w:hAnsiTheme="minorHAnsi" w:cs="Times New Roman"/>
          <w:b/>
          <w:sz w:val="28"/>
          <w:szCs w:val="28"/>
          <w:lang w:val="uk-UA"/>
        </w:rPr>
        <w:t>fprintf</w:t>
      </w:r>
      <w:proofErr w:type="spellEnd"/>
      <w:r w:rsidRPr="00A57A71">
        <w:rPr>
          <w:rFonts w:asciiTheme="minorHAnsi" w:hAnsiTheme="minorHAnsi" w:cs="Times New Roman"/>
          <w:sz w:val="28"/>
          <w:szCs w:val="28"/>
          <w:lang w:val="uk-UA"/>
        </w:rPr>
        <w:t>(</w:t>
      </w:r>
      <w:proofErr w:type="spellStart"/>
      <w:r w:rsidRPr="00A57A71">
        <w:rPr>
          <w:rFonts w:asciiTheme="minorHAnsi" w:hAnsiTheme="minorHAnsi" w:cs="Times New Roman"/>
          <w:sz w:val="28"/>
          <w:szCs w:val="28"/>
          <w:lang w:val="uk-UA"/>
        </w:rPr>
        <w:t>lds</w:t>
      </w:r>
      <w:proofErr w:type="spellEnd"/>
      <w:r w:rsidRPr="00A57A71">
        <w:rPr>
          <w:rFonts w:asciiTheme="minorHAnsi" w:hAnsiTheme="minorHAnsi" w:cs="Times New Roman"/>
          <w:sz w:val="28"/>
          <w:szCs w:val="28"/>
          <w:lang w:val="uk-UA"/>
        </w:rPr>
        <w:t>,"\n");</w:t>
      </w:r>
    </w:p>
    <w:p w14:paraId="176D1347"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proofErr w:type="spellStart"/>
      <w:r w:rsidRPr="00A57A71">
        <w:rPr>
          <w:rFonts w:asciiTheme="minorHAnsi" w:hAnsiTheme="minorHAnsi" w:cs="Times New Roman"/>
          <w:b/>
          <w:sz w:val="28"/>
          <w:szCs w:val="28"/>
          <w:lang w:val="uk-UA"/>
        </w:rPr>
        <w:t>fclose</w:t>
      </w:r>
      <w:proofErr w:type="spellEnd"/>
      <w:r w:rsidRPr="00A57A71">
        <w:rPr>
          <w:rFonts w:asciiTheme="minorHAnsi" w:hAnsiTheme="minorHAnsi" w:cs="Times New Roman"/>
          <w:sz w:val="28"/>
          <w:szCs w:val="28"/>
          <w:lang w:val="uk-UA"/>
        </w:rPr>
        <w:t>(</w:t>
      </w:r>
      <w:proofErr w:type="spellStart"/>
      <w:r w:rsidRPr="00A57A71">
        <w:rPr>
          <w:rFonts w:asciiTheme="minorHAnsi" w:hAnsiTheme="minorHAnsi" w:cs="Times New Roman"/>
          <w:sz w:val="28"/>
          <w:szCs w:val="28"/>
          <w:lang w:val="uk-UA"/>
        </w:rPr>
        <w:t>lds</w:t>
      </w:r>
      <w:proofErr w:type="spellEnd"/>
      <w:r w:rsidRPr="00A57A71">
        <w:rPr>
          <w:rFonts w:asciiTheme="minorHAnsi" w:hAnsiTheme="minorHAnsi" w:cs="Times New Roman"/>
          <w:sz w:val="28"/>
          <w:szCs w:val="28"/>
          <w:lang w:val="uk-UA"/>
        </w:rPr>
        <w:t xml:space="preserve">); </w:t>
      </w:r>
      <w:r w:rsidRPr="00A57A71">
        <w:rPr>
          <w:rFonts w:asciiTheme="minorHAnsi" w:hAnsiTheme="minorHAnsi" w:cs="Times New Roman"/>
          <w:color w:val="00B050"/>
          <w:sz w:val="28"/>
          <w:szCs w:val="28"/>
          <w:lang w:val="uk-UA"/>
        </w:rPr>
        <w:t>/*Закриття файлу*/</w:t>
      </w:r>
    </w:p>
    <w:p w14:paraId="4E8942FD"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r w:rsidRPr="00A57A71">
        <w:rPr>
          <w:rFonts w:asciiTheme="minorHAnsi" w:hAnsiTheme="minorHAnsi" w:cs="Times New Roman"/>
          <w:sz w:val="28"/>
          <w:szCs w:val="28"/>
          <w:lang w:val="uk-UA"/>
        </w:rPr>
        <w:t>}</w:t>
      </w:r>
    </w:p>
    <w:p w14:paraId="02DBC698"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p>
    <w:p w14:paraId="445E7129" w14:textId="77777777" w:rsidR="00CD6DFF" w:rsidRPr="00A57A71" w:rsidRDefault="00CD6DFF" w:rsidP="00DE3893">
      <w:pPr>
        <w:pStyle w:val="3"/>
        <w:rPr>
          <w:lang w:val="uk-UA"/>
        </w:rPr>
      </w:pPr>
      <w:r w:rsidRPr="00A57A71">
        <w:rPr>
          <w:lang w:val="uk-UA"/>
        </w:rPr>
        <w:t>Символьний запис у файл</w:t>
      </w:r>
    </w:p>
    <w:p w14:paraId="762817B9"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Для деяких задач буває зручно вводити файл </w:t>
      </w:r>
      <w:proofErr w:type="spellStart"/>
      <w:r w:rsidRPr="00A57A71">
        <w:rPr>
          <w:rFonts w:ascii="Times New Roman" w:hAnsi="Times New Roman" w:cs="Times New Roman"/>
          <w:sz w:val="28"/>
          <w:szCs w:val="28"/>
          <w:lang w:val="uk-UA"/>
        </w:rPr>
        <w:t>посимвольно</w:t>
      </w:r>
      <w:proofErr w:type="spellEnd"/>
      <w:r w:rsidRPr="00A57A71">
        <w:rPr>
          <w:rFonts w:ascii="Times New Roman" w:hAnsi="Times New Roman" w:cs="Times New Roman"/>
          <w:sz w:val="28"/>
          <w:szCs w:val="28"/>
          <w:lang w:val="uk-UA"/>
        </w:rPr>
        <w:t>.</w:t>
      </w:r>
    </w:p>
    <w:p w14:paraId="7B22FF47"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Для цього слугує </w:t>
      </w:r>
      <w:proofErr w:type="spellStart"/>
      <w:r w:rsidRPr="00A57A71">
        <w:rPr>
          <w:rFonts w:ascii="Times New Roman" w:hAnsi="Times New Roman" w:cs="Times New Roman"/>
          <w:sz w:val="28"/>
          <w:szCs w:val="28"/>
          <w:lang w:val="uk-UA"/>
        </w:rPr>
        <w:t>функцiя</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fgetc</w:t>
      </w:r>
      <w:proofErr w:type="spellEnd"/>
      <w:r w:rsidRPr="00A57A71">
        <w:rPr>
          <w:rFonts w:ascii="Times New Roman" w:hAnsi="Times New Roman" w:cs="Times New Roman"/>
          <w:sz w:val="28"/>
          <w:szCs w:val="28"/>
          <w:lang w:val="uk-UA"/>
        </w:rPr>
        <w:t xml:space="preserve"> з таким прототипом:</w:t>
      </w:r>
    </w:p>
    <w:p w14:paraId="08A8365D"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proofErr w:type="spellStart"/>
      <w:r w:rsidRPr="00A57A71">
        <w:rPr>
          <w:rFonts w:asciiTheme="minorHAnsi" w:hAnsiTheme="minorHAnsi" w:cs="Times New Roman"/>
          <w:b/>
          <w:sz w:val="28"/>
          <w:szCs w:val="28"/>
          <w:lang w:val="uk-UA"/>
        </w:rPr>
        <w:t>int</w:t>
      </w:r>
      <w:proofErr w:type="spellEnd"/>
      <w:r w:rsidRPr="00A57A71">
        <w:rPr>
          <w:rFonts w:asciiTheme="minorHAnsi" w:hAnsiTheme="minorHAnsi" w:cs="Times New Roman"/>
          <w:b/>
          <w:sz w:val="28"/>
          <w:szCs w:val="28"/>
          <w:lang w:val="uk-UA"/>
        </w:rPr>
        <w:t xml:space="preserve"> </w:t>
      </w:r>
      <w:proofErr w:type="spellStart"/>
      <w:r w:rsidRPr="00A57A71">
        <w:rPr>
          <w:rFonts w:asciiTheme="minorHAnsi" w:hAnsiTheme="minorHAnsi" w:cs="Times New Roman"/>
          <w:b/>
          <w:sz w:val="28"/>
          <w:szCs w:val="28"/>
          <w:lang w:val="uk-UA"/>
        </w:rPr>
        <w:t>fgetc</w:t>
      </w:r>
      <w:proofErr w:type="spellEnd"/>
      <w:r w:rsidRPr="00A57A71">
        <w:rPr>
          <w:rFonts w:asciiTheme="minorHAnsi" w:hAnsiTheme="minorHAnsi" w:cs="Times New Roman"/>
          <w:b/>
          <w:sz w:val="28"/>
          <w:szCs w:val="28"/>
          <w:lang w:val="uk-UA"/>
        </w:rPr>
        <w:t xml:space="preserve"> ( FILE *f );</w:t>
      </w:r>
    </w:p>
    <w:p w14:paraId="383A5318"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eastAsia="uk-UA"/>
        </w:rPr>
      </w:pPr>
      <w:r w:rsidRPr="00A57A71">
        <w:rPr>
          <w:rFonts w:ascii="Times New Roman" w:hAnsi="Times New Roman" w:cs="Times New Roman"/>
          <w:sz w:val="28"/>
          <w:szCs w:val="28"/>
          <w:lang w:val="uk-UA" w:eastAsia="uk-UA"/>
        </w:rPr>
        <w:t xml:space="preserve"> </w:t>
      </w:r>
      <w:r w:rsidRPr="00A57A71">
        <w:rPr>
          <w:rFonts w:ascii="Times New Roman" w:hAnsi="Times New Roman" w:cs="Times New Roman"/>
          <w:sz w:val="28"/>
          <w:szCs w:val="28"/>
          <w:lang w:val="uk-UA"/>
        </w:rPr>
        <w:t xml:space="preserve">Для </w:t>
      </w:r>
      <w:proofErr w:type="spellStart"/>
      <w:r w:rsidRPr="00A57A71">
        <w:rPr>
          <w:rFonts w:ascii="Times New Roman" w:hAnsi="Times New Roman" w:cs="Times New Roman"/>
          <w:sz w:val="28"/>
          <w:szCs w:val="28"/>
          <w:lang w:val="uk-UA"/>
        </w:rPr>
        <w:t>посимвольного</w:t>
      </w:r>
      <w:proofErr w:type="spellEnd"/>
      <w:r w:rsidRPr="00A57A71">
        <w:rPr>
          <w:rFonts w:ascii="Times New Roman" w:hAnsi="Times New Roman" w:cs="Times New Roman"/>
          <w:sz w:val="28"/>
          <w:szCs w:val="28"/>
          <w:lang w:val="uk-UA"/>
        </w:rPr>
        <w:t xml:space="preserve"> введення та виведення даних у файл використовуються функції </w:t>
      </w:r>
      <w:proofErr w:type="spellStart"/>
      <w:r w:rsidRPr="00A57A71">
        <w:rPr>
          <w:rFonts w:ascii="Times New Roman" w:hAnsi="Times New Roman" w:cs="Times New Roman"/>
          <w:b/>
          <w:sz w:val="28"/>
          <w:szCs w:val="28"/>
          <w:lang w:val="uk-UA"/>
        </w:rPr>
        <w:t>fgetc</w:t>
      </w:r>
      <w:proofErr w:type="spellEnd"/>
      <w:r w:rsidRPr="00A57A71">
        <w:rPr>
          <w:rFonts w:ascii="Times New Roman" w:hAnsi="Times New Roman" w:cs="Times New Roman"/>
          <w:sz w:val="28"/>
          <w:szCs w:val="28"/>
          <w:lang w:val="uk-UA"/>
        </w:rPr>
        <w:t xml:space="preserve"> та </w:t>
      </w:r>
      <w:proofErr w:type="spellStart"/>
      <w:r w:rsidRPr="00A57A71">
        <w:rPr>
          <w:rFonts w:ascii="Times New Roman" w:hAnsi="Times New Roman" w:cs="Times New Roman"/>
          <w:b/>
          <w:sz w:val="28"/>
          <w:szCs w:val="28"/>
          <w:lang w:val="uk-UA"/>
        </w:rPr>
        <w:t>fputc</w:t>
      </w:r>
      <w:proofErr w:type="spellEnd"/>
      <w:r w:rsidRPr="00A57A71">
        <w:rPr>
          <w:rFonts w:ascii="Times New Roman" w:hAnsi="Times New Roman" w:cs="Times New Roman"/>
          <w:sz w:val="28"/>
          <w:szCs w:val="28"/>
          <w:lang w:val="uk-UA"/>
        </w:rPr>
        <w:t xml:space="preserve"> відповідно, які мають наступний формат:</w:t>
      </w:r>
    </w:p>
    <w:p w14:paraId="30929A3C" w14:textId="77777777" w:rsidR="00CD6DFF" w:rsidRPr="00A57A71" w:rsidRDefault="00CD6DFF" w:rsidP="00BA261B">
      <w:pPr>
        <w:pStyle w:val="110"/>
        <w:spacing w:before="0" w:after="0"/>
        <w:jc w:val="both"/>
        <w:rPr>
          <w:rFonts w:asciiTheme="minorHAnsi" w:hAnsiTheme="minorHAnsi" w:cs="Times New Roman"/>
          <w:sz w:val="28"/>
          <w:szCs w:val="28"/>
        </w:rPr>
      </w:pPr>
      <w:bookmarkStart w:id="33" w:name="62"/>
      <w:bookmarkEnd w:id="33"/>
      <w:proofErr w:type="spellStart"/>
      <w:r w:rsidRPr="00A57A71">
        <w:rPr>
          <w:rFonts w:asciiTheme="minorHAnsi" w:eastAsia="Times New Roman" w:hAnsiTheme="minorHAnsi" w:cs="Times New Roman"/>
          <w:sz w:val="28"/>
          <w:szCs w:val="28"/>
        </w:rPr>
        <w:t>int</w:t>
      </w:r>
      <w:proofErr w:type="spellEnd"/>
      <w:r w:rsidRPr="00A57A71">
        <w:rPr>
          <w:rFonts w:asciiTheme="minorHAnsi" w:eastAsia="Times New Roman" w:hAnsiTheme="minorHAnsi" w:cs="Times New Roman"/>
          <w:sz w:val="28"/>
          <w:szCs w:val="28"/>
        </w:rPr>
        <w:t xml:space="preserve"> </w:t>
      </w:r>
      <w:proofErr w:type="spellStart"/>
      <w:r w:rsidRPr="00A57A71">
        <w:rPr>
          <w:rFonts w:asciiTheme="minorHAnsi" w:eastAsia="Times New Roman" w:hAnsiTheme="minorHAnsi" w:cs="Times New Roman"/>
          <w:sz w:val="28"/>
          <w:szCs w:val="28"/>
        </w:rPr>
        <w:t>fgetc</w:t>
      </w:r>
      <w:proofErr w:type="spellEnd"/>
      <w:r w:rsidRPr="00A57A71">
        <w:rPr>
          <w:rFonts w:asciiTheme="minorHAnsi" w:eastAsia="Times New Roman" w:hAnsiTheme="minorHAnsi" w:cs="Times New Roman"/>
          <w:sz w:val="28"/>
          <w:szCs w:val="28"/>
        </w:rPr>
        <w:t>(</w:t>
      </w:r>
      <w:proofErr w:type="spellStart"/>
      <w:r w:rsidRPr="00A57A71">
        <w:rPr>
          <w:rFonts w:asciiTheme="minorHAnsi" w:eastAsia="Times New Roman" w:hAnsiTheme="minorHAnsi" w:cs="Times New Roman"/>
          <w:sz w:val="28"/>
          <w:szCs w:val="28"/>
        </w:rPr>
        <w:t>вказівник_на_файл</w:t>
      </w:r>
      <w:proofErr w:type="spellEnd"/>
      <w:r w:rsidRPr="00A57A71">
        <w:rPr>
          <w:rFonts w:asciiTheme="minorHAnsi" w:eastAsia="Times New Roman" w:hAnsiTheme="minorHAnsi" w:cs="Times New Roman"/>
          <w:sz w:val="28"/>
          <w:szCs w:val="28"/>
        </w:rPr>
        <w:t>);</w:t>
      </w:r>
    </w:p>
    <w:p w14:paraId="0333B376" w14:textId="77777777" w:rsidR="00CD6DFF" w:rsidRPr="00A57A71" w:rsidRDefault="00CD6DFF" w:rsidP="00BA261B">
      <w:pPr>
        <w:pStyle w:val="210"/>
        <w:rPr>
          <w:rFonts w:asciiTheme="minorHAnsi" w:hAnsiTheme="minorHAnsi" w:cs="Times New Roman"/>
          <w:szCs w:val="28"/>
        </w:rPr>
      </w:pPr>
      <w:bookmarkStart w:id="34" w:name="63"/>
      <w:bookmarkEnd w:id="34"/>
      <w:proofErr w:type="spellStart"/>
      <w:r w:rsidRPr="00A57A71">
        <w:rPr>
          <w:rFonts w:asciiTheme="minorHAnsi" w:eastAsia="Times New Roman" w:hAnsiTheme="minorHAnsi" w:cs="Times New Roman"/>
          <w:szCs w:val="28"/>
        </w:rPr>
        <w:t>int</w:t>
      </w:r>
      <w:proofErr w:type="spellEnd"/>
      <w:r w:rsidRPr="00A57A71">
        <w:rPr>
          <w:rFonts w:asciiTheme="minorHAnsi" w:eastAsia="Times New Roman" w:hAnsiTheme="minorHAnsi" w:cs="Times New Roman"/>
          <w:szCs w:val="28"/>
        </w:rPr>
        <w:t xml:space="preserve"> </w:t>
      </w:r>
      <w:proofErr w:type="spellStart"/>
      <w:r w:rsidRPr="00A57A71">
        <w:rPr>
          <w:rFonts w:asciiTheme="minorHAnsi" w:eastAsia="Times New Roman" w:hAnsiTheme="minorHAnsi" w:cs="Times New Roman"/>
          <w:szCs w:val="28"/>
        </w:rPr>
        <w:t>fputc</w:t>
      </w:r>
      <w:proofErr w:type="spellEnd"/>
      <w:r w:rsidRPr="00A57A71">
        <w:rPr>
          <w:rFonts w:asciiTheme="minorHAnsi" w:eastAsia="Times New Roman" w:hAnsiTheme="minorHAnsi" w:cs="Times New Roman"/>
          <w:szCs w:val="28"/>
        </w:rPr>
        <w:t>(</w:t>
      </w:r>
      <w:proofErr w:type="spellStart"/>
      <w:r w:rsidRPr="00A57A71">
        <w:rPr>
          <w:rFonts w:asciiTheme="minorHAnsi" w:eastAsia="Times New Roman" w:hAnsiTheme="minorHAnsi" w:cs="Times New Roman"/>
          <w:szCs w:val="28"/>
        </w:rPr>
        <w:t>вказівник_на_файл</w:t>
      </w:r>
      <w:proofErr w:type="spellEnd"/>
      <w:r w:rsidRPr="00A57A71">
        <w:rPr>
          <w:rFonts w:asciiTheme="minorHAnsi" w:eastAsia="Times New Roman" w:hAnsiTheme="minorHAnsi" w:cs="Times New Roman"/>
          <w:szCs w:val="28"/>
        </w:rPr>
        <w:t>);</w:t>
      </w:r>
    </w:p>
    <w:p w14:paraId="71786A2A"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Функція </w:t>
      </w:r>
      <w:proofErr w:type="spellStart"/>
      <w:r w:rsidRPr="00A57A71">
        <w:rPr>
          <w:rFonts w:ascii="Times New Roman" w:hAnsi="Times New Roman" w:cs="Times New Roman"/>
          <w:b/>
          <w:sz w:val="28"/>
          <w:szCs w:val="28"/>
          <w:lang w:val="uk-UA"/>
        </w:rPr>
        <w:t>fgetc</w:t>
      </w:r>
      <w:proofErr w:type="spellEnd"/>
      <w:r w:rsidRPr="00A57A71">
        <w:rPr>
          <w:rFonts w:ascii="Times New Roman" w:hAnsi="Times New Roman" w:cs="Times New Roman"/>
          <w:sz w:val="28"/>
          <w:szCs w:val="28"/>
          <w:lang w:val="uk-UA"/>
        </w:rPr>
        <w:t xml:space="preserve"> повертає наступний символ із </w:t>
      </w:r>
      <w:proofErr w:type="spellStart"/>
      <w:r w:rsidRPr="00A57A71">
        <w:rPr>
          <w:rFonts w:ascii="Times New Roman" w:hAnsi="Times New Roman" w:cs="Times New Roman"/>
          <w:sz w:val="28"/>
          <w:szCs w:val="28"/>
          <w:lang w:val="uk-UA"/>
        </w:rPr>
        <w:t>файла</w:t>
      </w:r>
      <w:proofErr w:type="spellEnd"/>
      <w:r w:rsidRPr="00A57A71">
        <w:rPr>
          <w:rFonts w:ascii="Times New Roman" w:hAnsi="Times New Roman" w:cs="Times New Roman"/>
          <w:sz w:val="28"/>
          <w:szCs w:val="28"/>
          <w:lang w:val="uk-UA"/>
        </w:rPr>
        <w:t xml:space="preserve">, на який вказує відповідний вказівник, або </w:t>
      </w:r>
      <w:r w:rsidRPr="00A57A71">
        <w:rPr>
          <w:rFonts w:ascii="Times New Roman" w:hAnsi="Times New Roman" w:cs="Times New Roman"/>
          <w:b/>
          <w:sz w:val="28"/>
          <w:szCs w:val="28"/>
          <w:lang w:val="uk-UA"/>
        </w:rPr>
        <w:t>EOF</w:t>
      </w:r>
      <w:r w:rsidRPr="00A57A71">
        <w:rPr>
          <w:rFonts w:ascii="Times New Roman" w:hAnsi="Times New Roman" w:cs="Times New Roman"/>
          <w:sz w:val="28"/>
          <w:szCs w:val="28"/>
          <w:lang w:val="uk-UA"/>
        </w:rPr>
        <w:t xml:space="preserve"> в разі помилки. Функція </w:t>
      </w:r>
      <w:proofErr w:type="spellStart"/>
      <w:r w:rsidRPr="00A57A71">
        <w:rPr>
          <w:rFonts w:ascii="Times New Roman" w:hAnsi="Times New Roman" w:cs="Times New Roman"/>
          <w:b/>
          <w:sz w:val="28"/>
          <w:szCs w:val="28"/>
          <w:lang w:val="uk-UA"/>
        </w:rPr>
        <w:t>fputs</w:t>
      </w:r>
      <w:proofErr w:type="spellEnd"/>
      <w:r w:rsidRPr="00A57A71">
        <w:rPr>
          <w:rFonts w:ascii="Times New Roman" w:hAnsi="Times New Roman" w:cs="Times New Roman"/>
          <w:sz w:val="28"/>
          <w:szCs w:val="28"/>
          <w:lang w:val="uk-UA"/>
        </w:rPr>
        <w:t xml:space="preserve"> записує символ у файл, на який </w:t>
      </w:r>
      <w:r w:rsidRPr="00A57A71">
        <w:rPr>
          <w:rFonts w:ascii="Times New Roman" w:hAnsi="Times New Roman" w:cs="Times New Roman"/>
          <w:sz w:val="28"/>
          <w:szCs w:val="28"/>
          <w:lang w:val="uk-UA"/>
        </w:rPr>
        <w:lastRenderedPageBreak/>
        <w:t xml:space="preserve">вказує відповідний вказівник, та повертає записаний символ, або </w:t>
      </w:r>
      <w:r w:rsidRPr="00A57A71">
        <w:rPr>
          <w:rFonts w:ascii="Times New Roman" w:hAnsi="Times New Roman" w:cs="Times New Roman"/>
          <w:b/>
          <w:sz w:val="28"/>
          <w:szCs w:val="28"/>
          <w:lang w:val="uk-UA"/>
        </w:rPr>
        <w:t>EOF</w:t>
      </w:r>
      <w:r w:rsidRPr="00A57A71">
        <w:rPr>
          <w:rFonts w:ascii="Times New Roman" w:hAnsi="Times New Roman" w:cs="Times New Roman"/>
          <w:sz w:val="28"/>
          <w:szCs w:val="28"/>
          <w:lang w:val="uk-UA"/>
        </w:rPr>
        <w:t xml:space="preserve"> у випадку помилки. </w:t>
      </w:r>
    </w:p>
    <w:p w14:paraId="338DC539"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Для введення-виведення рядків до файлу слугують функції </w:t>
      </w:r>
      <w:proofErr w:type="spellStart"/>
      <w:r w:rsidRPr="00A57A71">
        <w:rPr>
          <w:rFonts w:ascii="Times New Roman" w:hAnsi="Times New Roman" w:cs="Times New Roman"/>
          <w:b/>
          <w:sz w:val="28"/>
          <w:szCs w:val="28"/>
          <w:lang w:val="uk-UA"/>
        </w:rPr>
        <w:t>fgets</w:t>
      </w:r>
      <w:proofErr w:type="spellEnd"/>
      <w:r w:rsidRPr="00A57A71">
        <w:rPr>
          <w:rFonts w:ascii="Times New Roman" w:hAnsi="Times New Roman" w:cs="Times New Roman"/>
          <w:sz w:val="28"/>
          <w:szCs w:val="28"/>
          <w:lang w:val="uk-UA"/>
        </w:rPr>
        <w:t xml:space="preserve"> та </w:t>
      </w:r>
      <w:proofErr w:type="spellStart"/>
      <w:r w:rsidRPr="00A57A71">
        <w:rPr>
          <w:rFonts w:ascii="Times New Roman" w:hAnsi="Times New Roman" w:cs="Times New Roman"/>
          <w:b/>
          <w:sz w:val="28"/>
          <w:szCs w:val="28"/>
          <w:lang w:val="uk-UA"/>
        </w:rPr>
        <w:t>fputs</w:t>
      </w:r>
      <w:proofErr w:type="spellEnd"/>
      <w:r w:rsidRPr="00A57A71">
        <w:rPr>
          <w:rFonts w:ascii="Times New Roman" w:hAnsi="Times New Roman" w:cs="Times New Roman"/>
          <w:sz w:val="28"/>
          <w:szCs w:val="28"/>
          <w:lang w:val="uk-UA"/>
        </w:rPr>
        <w:t xml:space="preserve">, які мають синтаксис, аналогічний </w:t>
      </w:r>
      <w:proofErr w:type="spellStart"/>
      <w:r w:rsidRPr="00A57A71">
        <w:rPr>
          <w:rFonts w:ascii="Times New Roman" w:hAnsi="Times New Roman" w:cs="Times New Roman"/>
          <w:b/>
          <w:sz w:val="28"/>
          <w:szCs w:val="28"/>
          <w:lang w:val="uk-UA"/>
        </w:rPr>
        <w:t>fgetc</w:t>
      </w:r>
      <w:proofErr w:type="spellEnd"/>
      <w:r w:rsidRPr="00A57A71">
        <w:rPr>
          <w:rFonts w:ascii="Times New Roman" w:hAnsi="Times New Roman" w:cs="Times New Roman"/>
          <w:b/>
          <w:sz w:val="28"/>
          <w:szCs w:val="28"/>
          <w:lang w:val="uk-UA"/>
        </w:rPr>
        <w:t xml:space="preserve">, </w:t>
      </w:r>
      <w:proofErr w:type="spellStart"/>
      <w:r w:rsidRPr="00A57A71">
        <w:rPr>
          <w:rFonts w:ascii="Times New Roman" w:hAnsi="Times New Roman" w:cs="Times New Roman"/>
          <w:b/>
          <w:sz w:val="28"/>
          <w:szCs w:val="28"/>
          <w:lang w:val="uk-UA"/>
        </w:rPr>
        <w:t>fputc</w:t>
      </w:r>
      <w:proofErr w:type="spellEnd"/>
      <w:r w:rsidRPr="00A57A71">
        <w:rPr>
          <w:rFonts w:ascii="Times New Roman" w:hAnsi="Times New Roman" w:cs="Times New Roman"/>
          <w:b/>
          <w:sz w:val="28"/>
          <w:szCs w:val="28"/>
          <w:lang w:val="uk-UA"/>
        </w:rPr>
        <w:t>.</w:t>
      </w:r>
    </w:p>
    <w:p w14:paraId="60D3DEC4" w14:textId="77777777" w:rsidR="00CD6DFF" w:rsidRPr="00A57A71" w:rsidRDefault="00CD6DFF" w:rsidP="00BA261B">
      <w:pPr>
        <w:pStyle w:val="TextBody"/>
        <w:spacing w:after="0" w:line="240" w:lineRule="auto"/>
        <w:jc w:val="both"/>
        <w:rPr>
          <w:rFonts w:ascii="Times New Roman" w:hAnsi="Times New Roman" w:cs="Times New Roman"/>
          <w:b/>
          <w:sz w:val="28"/>
          <w:szCs w:val="28"/>
          <w:lang w:val="uk-UA"/>
        </w:rPr>
      </w:pPr>
    </w:p>
    <w:p w14:paraId="3B15F4D9" w14:textId="77777777" w:rsidR="00CD6DFF" w:rsidRPr="00A57A71" w:rsidRDefault="00CD6DFF" w:rsidP="00DE3893">
      <w:pPr>
        <w:pStyle w:val="3"/>
        <w:rPr>
          <w:lang w:val="uk-UA"/>
        </w:rPr>
      </w:pPr>
      <w:r w:rsidRPr="00A57A71">
        <w:rPr>
          <w:lang w:val="uk-UA"/>
        </w:rPr>
        <w:t xml:space="preserve">Введення, виведення та </w:t>
      </w:r>
      <w:proofErr w:type="spellStart"/>
      <w:r w:rsidRPr="00A57A71">
        <w:rPr>
          <w:lang w:val="uk-UA"/>
        </w:rPr>
        <w:t>повiдомлень</w:t>
      </w:r>
      <w:proofErr w:type="spellEnd"/>
      <w:r w:rsidRPr="00A57A71">
        <w:rPr>
          <w:lang w:val="uk-UA"/>
        </w:rPr>
        <w:t xml:space="preserve"> про помилки, </w:t>
      </w:r>
      <w:proofErr w:type="spellStart"/>
      <w:r w:rsidRPr="00A57A71">
        <w:rPr>
          <w:lang w:val="uk-UA"/>
        </w:rPr>
        <w:t>stdin</w:t>
      </w:r>
      <w:proofErr w:type="spellEnd"/>
      <w:r w:rsidRPr="00A57A71">
        <w:rPr>
          <w:lang w:val="uk-UA"/>
        </w:rPr>
        <w:t xml:space="preserve">, </w:t>
      </w:r>
      <w:proofErr w:type="spellStart"/>
      <w:r w:rsidRPr="00A57A71">
        <w:rPr>
          <w:lang w:val="uk-UA"/>
        </w:rPr>
        <w:t>stdout</w:t>
      </w:r>
      <w:proofErr w:type="spellEnd"/>
      <w:r w:rsidRPr="00A57A71">
        <w:rPr>
          <w:lang w:val="uk-UA"/>
        </w:rPr>
        <w:t xml:space="preserve">, </w:t>
      </w:r>
      <w:proofErr w:type="spellStart"/>
      <w:r w:rsidRPr="00A57A71">
        <w:rPr>
          <w:lang w:val="uk-UA"/>
        </w:rPr>
        <w:t>stderr</w:t>
      </w:r>
      <w:proofErr w:type="spellEnd"/>
      <w:r w:rsidRPr="00A57A71">
        <w:rPr>
          <w:lang w:val="uk-UA"/>
        </w:rPr>
        <w:t>.</w:t>
      </w:r>
    </w:p>
    <w:p w14:paraId="545EF508" w14:textId="77777777" w:rsidR="00CD6DFF" w:rsidRPr="00A57A71" w:rsidRDefault="00CD6DFF" w:rsidP="00BA261B">
      <w:pPr>
        <w:pStyle w:val="TextBody"/>
        <w:spacing w:after="0" w:line="240" w:lineRule="auto"/>
        <w:jc w:val="both"/>
        <w:rPr>
          <w:rFonts w:ascii="Times New Roman" w:hAnsi="Times New Roman" w:cs="Times New Roman"/>
          <w:lang w:val="uk-UA"/>
        </w:rPr>
      </w:pPr>
      <w:r w:rsidRPr="00A57A71">
        <w:rPr>
          <w:rFonts w:ascii="Times New Roman" w:hAnsi="Times New Roman" w:cs="Times New Roman"/>
          <w:lang w:val="uk-UA"/>
        </w:rPr>
        <w:t xml:space="preserve">Для того, щоб засвоїти </w:t>
      </w:r>
      <w:proofErr w:type="spellStart"/>
      <w:r w:rsidRPr="00A57A71">
        <w:rPr>
          <w:rFonts w:ascii="Times New Roman" w:hAnsi="Times New Roman" w:cs="Times New Roman"/>
          <w:lang w:val="uk-UA"/>
        </w:rPr>
        <w:t>матерiал</w:t>
      </w:r>
      <w:proofErr w:type="spellEnd"/>
      <w:r w:rsidRPr="00A57A71">
        <w:rPr>
          <w:rFonts w:ascii="Times New Roman" w:hAnsi="Times New Roman" w:cs="Times New Roman"/>
          <w:lang w:val="uk-UA"/>
        </w:rPr>
        <w:t xml:space="preserve"> цього </w:t>
      </w:r>
      <w:proofErr w:type="spellStart"/>
      <w:r w:rsidRPr="00A57A71">
        <w:rPr>
          <w:rFonts w:ascii="Times New Roman" w:hAnsi="Times New Roman" w:cs="Times New Roman"/>
          <w:lang w:val="uk-UA"/>
        </w:rPr>
        <w:t>роздiлу</w:t>
      </w:r>
      <w:proofErr w:type="spellEnd"/>
      <w:r w:rsidRPr="00A57A71">
        <w:rPr>
          <w:rFonts w:ascii="Times New Roman" w:hAnsi="Times New Roman" w:cs="Times New Roman"/>
          <w:lang w:val="uk-UA"/>
        </w:rPr>
        <w:t xml:space="preserve">, треба добре </w:t>
      </w:r>
      <w:proofErr w:type="spellStart"/>
      <w:r w:rsidRPr="00A57A71">
        <w:rPr>
          <w:rFonts w:ascii="Times New Roman" w:hAnsi="Times New Roman" w:cs="Times New Roman"/>
          <w:lang w:val="uk-UA"/>
        </w:rPr>
        <w:t>зрозумiти</w:t>
      </w:r>
      <w:proofErr w:type="spellEnd"/>
      <w:r w:rsidRPr="00A57A71">
        <w:rPr>
          <w:rFonts w:ascii="Times New Roman" w:hAnsi="Times New Roman" w:cs="Times New Roman"/>
          <w:lang w:val="uk-UA"/>
        </w:rPr>
        <w:t xml:space="preserve"> особливу </w:t>
      </w:r>
      <w:proofErr w:type="spellStart"/>
      <w:r w:rsidRPr="00A57A71">
        <w:rPr>
          <w:rFonts w:ascii="Times New Roman" w:hAnsi="Times New Roman" w:cs="Times New Roman"/>
          <w:lang w:val="uk-UA"/>
        </w:rPr>
        <w:t>iдеологiю</w:t>
      </w:r>
      <w:proofErr w:type="spellEnd"/>
      <w:r w:rsidRPr="00A57A71">
        <w:rPr>
          <w:rFonts w:ascii="Times New Roman" w:hAnsi="Times New Roman" w:cs="Times New Roman"/>
          <w:lang w:val="uk-UA"/>
        </w:rPr>
        <w:t xml:space="preserve">, що лежить в </w:t>
      </w:r>
      <w:proofErr w:type="spellStart"/>
      <w:r w:rsidRPr="00A57A71">
        <w:rPr>
          <w:rFonts w:ascii="Times New Roman" w:hAnsi="Times New Roman" w:cs="Times New Roman"/>
          <w:lang w:val="uk-UA"/>
        </w:rPr>
        <w:t>основi</w:t>
      </w:r>
      <w:proofErr w:type="spellEnd"/>
      <w:r w:rsidRPr="00A57A71">
        <w:rPr>
          <w:rFonts w:ascii="Times New Roman" w:hAnsi="Times New Roman" w:cs="Times New Roman"/>
          <w:lang w:val="uk-UA"/>
        </w:rPr>
        <w:t xml:space="preserve"> роботи з пристроями в </w:t>
      </w:r>
      <w:proofErr w:type="spellStart"/>
      <w:r w:rsidRPr="00A57A71">
        <w:rPr>
          <w:rFonts w:ascii="Times New Roman" w:hAnsi="Times New Roman" w:cs="Times New Roman"/>
          <w:lang w:val="uk-UA"/>
        </w:rPr>
        <w:t>операцiйних</w:t>
      </w:r>
      <w:proofErr w:type="spellEnd"/>
      <w:r w:rsidRPr="00A57A71">
        <w:rPr>
          <w:rFonts w:ascii="Times New Roman" w:hAnsi="Times New Roman" w:cs="Times New Roman"/>
          <w:lang w:val="uk-UA"/>
        </w:rPr>
        <w:t xml:space="preserve"> системах (</w:t>
      </w:r>
      <w:proofErr w:type="spellStart"/>
      <w:r w:rsidRPr="00A57A71">
        <w:rPr>
          <w:rFonts w:ascii="Times New Roman" w:hAnsi="Times New Roman" w:cs="Times New Roman"/>
          <w:lang w:val="uk-UA"/>
        </w:rPr>
        <w:t>назаразок</w:t>
      </w:r>
      <w:proofErr w:type="spellEnd"/>
      <w:r w:rsidRPr="00A57A71">
        <w:rPr>
          <w:rFonts w:ascii="Times New Roman" w:hAnsi="Times New Roman" w:cs="Times New Roman"/>
          <w:lang w:val="uk-UA"/>
        </w:rPr>
        <w:t xml:space="preserve"> UNIX) та у </w:t>
      </w:r>
      <w:proofErr w:type="spellStart"/>
      <w:r w:rsidRPr="00A57A71">
        <w:rPr>
          <w:rFonts w:ascii="Times New Roman" w:hAnsi="Times New Roman" w:cs="Times New Roman"/>
          <w:lang w:val="uk-UA"/>
        </w:rPr>
        <w:t>мовi</w:t>
      </w:r>
      <w:proofErr w:type="spellEnd"/>
      <w:r w:rsidRPr="00A57A71">
        <w:rPr>
          <w:rFonts w:ascii="Times New Roman" w:hAnsi="Times New Roman" w:cs="Times New Roman"/>
          <w:lang w:val="uk-UA"/>
        </w:rPr>
        <w:t xml:space="preserve"> C. Основний принцип полягає в тому, що кожен приєднаний до комп'ютера </w:t>
      </w:r>
      <w:proofErr w:type="spellStart"/>
      <w:r w:rsidRPr="00A57A71">
        <w:rPr>
          <w:rFonts w:ascii="Times New Roman" w:hAnsi="Times New Roman" w:cs="Times New Roman"/>
          <w:lang w:val="uk-UA"/>
        </w:rPr>
        <w:t>пристрiй</w:t>
      </w:r>
      <w:proofErr w:type="spellEnd"/>
      <w:r w:rsidRPr="00A57A71">
        <w:rPr>
          <w:rFonts w:ascii="Times New Roman" w:hAnsi="Times New Roman" w:cs="Times New Roman"/>
          <w:lang w:val="uk-UA"/>
        </w:rPr>
        <w:t xml:space="preserve"> (текстовий дисплей, </w:t>
      </w:r>
      <w:proofErr w:type="spellStart"/>
      <w:r w:rsidRPr="00A57A71">
        <w:rPr>
          <w:rFonts w:ascii="Times New Roman" w:hAnsi="Times New Roman" w:cs="Times New Roman"/>
          <w:lang w:val="uk-UA"/>
        </w:rPr>
        <w:t>клавiатура</w:t>
      </w:r>
      <w:proofErr w:type="spellEnd"/>
      <w:r w:rsidRPr="00A57A71">
        <w:rPr>
          <w:rFonts w:ascii="Times New Roman" w:hAnsi="Times New Roman" w:cs="Times New Roman"/>
          <w:lang w:val="uk-UA"/>
        </w:rPr>
        <w:t xml:space="preserve">, принтер, модем, звукова плата) розглядається як </w:t>
      </w:r>
      <w:proofErr w:type="spellStart"/>
      <w:r w:rsidRPr="00A57A71">
        <w:rPr>
          <w:rFonts w:ascii="Times New Roman" w:hAnsi="Times New Roman" w:cs="Times New Roman"/>
          <w:lang w:val="uk-UA"/>
        </w:rPr>
        <w:t>своєрiдний</w:t>
      </w:r>
      <w:proofErr w:type="spellEnd"/>
      <w:r w:rsidRPr="00A57A71">
        <w:rPr>
          <w:rFonts w:ascii="Times New Roman" w:hAnsi="Times New Roman" w:cs="Times New Roman"/>
          <w:lang w:val="uk-UA"/>
        </w:rPr>
        <w:t xml:space="preserve"> уявний файл. Наприклад, введення </w:t>
      </w:r>
      <w:proofErr w:type="spellStart"/>
      <w:r w:rsidRPr="00A57A71">
        <w:rPr>
          <w:rFonts w:ascii="Times New Roman" w:hAnsi="Times New Roman" w:cs="Times New Roman"/>
          <w:lang w:val="uk-UA"/>
        </w:rPr>
        <w:t>символiв</w:t>
      </w:r>
      <w:proofErr w:type="spellEnd"/>
      <w:r w:rsidRPr="00A57A71">
        <w:rPr>
          <w:rFonts w:ascii="Times New Roman" w:hAnsi="Times New Roman" w:cs="Times New Roman"/>
          <w:lang w:val="uk-UA"/>
        </w:rPr>
        <w:t xml:space="preserve"> з </w:t>
      </w:r>
      <w:proofErr w:type="spellStart"/>
      <w:r w:rsidRPr="00A57A71">
        <w:rPr>
          <w:rFonts w:ascii="Times New Roman" w:hAnsi="Times New Roman" w:cs="Times New Roman"/>
          <w:lang w:val="uk-UA"/>
        </w:rPr>
        <w:t>клавiатури</w:t>
      </w:r>
      <w:proofErr w:type="spellEnd"/>
      <w:r w:rsidRPr="00A57A71">
        <w:rPr>
          <w:rFonts w:ascii="Times New Roman" w:hAnsi="Times New Roman" w:cs="Times New Roman"/>
          <w:lang w:val="uk-UA"/>
        </w:rPr>
        <w:t xml:space="preserve"> це те ж саме, що читання даних з уявного файлу, пов'язаного з </w:t>
      </w:r>
      <w:proofErr w:type="spellStart"/>
      <w:r w:rsidRPr="00A57A71">
        <w:rPr>
          <w:rFonts w:ascii="Times New Roman" w:hAnsi="Times New Roman" w:cs="Times New Roman"/>
          <w:lang w:val="uk-UA"/>
        </w:rPr>
        <w:t>клавiатурою</w:t>
      </w:r>
      <w:proofErr w:type="spellEnd"/>
      <w:r w:rsidRPr="00A57A71">
        <w:rPr>
          <w:rFonts w:ascii="Times New Roman" w:hAnsi="Times New Roman" w:cs="Times New Roman"/>
          <w:lang w:val="uk-UA"/>
        </w:rPr>
        <w:t>, виведення на екран виглядає як запис у пов'язаний з екраном файл.</w:t>
      </w:r>
    </w:p>
    <w:p w14:paraId="59EB29B1" w14:textId="77777777" w:rsidR="00CD6DFF" w:rsidRPr="00A57A71" w:rsidRDefault="00CD6DFF" w:rsidP="00BA261B">
      <w:pPr>
        <w:pStyle w:val="TextBody"/>
        <w:spacing w:after="0" w:line="240" w:lineRule="auto"/>
        <w:jc w:val="both"/>
        <w:rPr>
          <w:rFonts w:ascii="Times New Roman" w:hAnsi="Times New Roman" w:cs="Times New Roman"/>
          <w:lang w:val="uk-UA"/>
        </w:rPr>
      </w:pPr>
      <w:r w:rsidRPr="00A57A71">
        <w:rPr>
          <w:rFonts w:ascii="Times New Roman" w:hAnsi="Times New Roman" w:cs="Times New Roman"/>
          <w:lang w:val="uk-UA"/>
        </w:rPr>
        <w:t xml:space="preserve">Ця </w:t>
      </w:r>
      <w:proofErr w:type="spellStart"/>
      <w:r w:rsidRPr="00A57A71">
        <w:rPr>
          <w:rFonts w:ascii="Times New Roman" w:hAnsi="Times New Roman" w:cs="Times New Roman"/>
          <w:lang w:val="uk-UA"/>
        </w:rPr>
        <w:t>iдея</w:t>
      </w:r>
      <w:proofErr w:type="spellEnd"/>
      <w:r w:rsidRPr="00A57A71">
        <w:rPr>
          <w:rFonts w:ascii="Times New Roman" w:hAnsi="Times New Roman" w:cs="Times New Roman"/>
          <w:lang w:val="uk-UA"/>
        </w:rPr>
        <w:t xml:space="preserve"> дозволяє в однаковий </w:t>
      </w:r>
      <w:proofErr w:type="spellStart"/>
      <w:r w:rsidRPr="00A57A71">
        <w:rPr>
          <w:rFonts w:ascii="Times New Roman" w:hAnsi="Times New Roman" w:cs="Times New Roman"/>
          <w:lang w:val="uk-UA"/>
        </w:rPr>
        <w:t>спосiб</w:t>
      </w:r>
      <w:proofErr w:type="spellEnd"/>
      <w:r w:rsidRPr="00A57A71">
        <w:rPr>
          <w:rFonts w:ascii="Times New Roman" w:hAnsi="Times New Roman" w:cs="Times New Roman"/>
          <w:lang w:val="uk-UA"/>
        </w:rPr>
        <w:t xml:space="preserve"> обробляти введення з дискового файлу та з пристрою, такого, як </w:t>
      </w:r>
      <w:proofErr w:type="spellStart"/>
      <w:r w:rsidRPr="00A57A71">
        <w:rPr>
          <w:rFonts w:ascii="Times New Roman" w:hAnsi="Times New Roman" w:cs="Times New Roman"/>
          <w:lang w:val="uk-UA"/>
        </w:rPr>
        <w:t>клавiатура</w:t>
      </w:r>
      <w:proofErr w:type="spellEnd"/>
      <w:r w:rsidRPr="00A57A71">
        <w:rPr>
          <w:rFonts w:ascii="Times New Roman" w:hAnsi="Times New Roman" w:cs="Times New Roman"/>
          <w:lang w:val="uk-UA"/>
        </w:rPr>
        <w:t xml:space="preserve"> чи модем. Величезна вигода полягає в тому, що програма може не замислюватися над тим, </w:t>
      </w:r>
      <w:proofErr w:type="spellStart"/>
      <w:r w:rsidRPr="00A57A71">
        <w:rPr>
          <w:rFonts w:ascii="Times New Roman" w:hAnsi="Times New Roman" w:cs="Times New Roman"/>
          <w:lang w:val="uk-UA"/>
        </w:rPr>
        <w:t>звiдки</w:t>
      </w:r>
      <w:proofErr w:type="spellEnd"/>
      <w:r w:rsidRPr="00A57A71">
        <w:rPr>
          <w:rFonts w:ascii="Times New Roman" w:hAnsi="Times New Roman" w:cs="Times New Roman"/>
          <w:lang w:val="uk-UA"/>
        </w:rPr>
        <w:t xml:space="preserve"> </w:t>
      </w:r>
      <w:proofErr w:type="spellStart"/>
      <w:r w:rsidRPr="00A57A71">
        <w:rPr>
          <w:rFonts w:ascii="Times New Roman" w:hAnsi="Times New Roman" w:cs="Times New Roman"/>
          <w:lang w:val="uk-UA"/>
        </w:rPr>
        <w:t>насправдi</w:t>
      </w:r>
      <w:proofErr w:type="spellEnd"/>
      <w:r w:rsidRPr="00A57A71">
        <w:rPr>
          <w:rFonts w:ascii="Times New Roman" w:hAnsi="Times New Roman" w:cs="Times New Roman"/>
          <w:lang w:val="uk-UA"/>
        </w:rPr>
        <w:t xml:space="preserve"> беруться </w:t>
      </w:r>
      <w:proofErr w:type="spellStart"/>
      <w:r w:rsidRPr="00A57A71">
        <w:rPr>
          <w:rFonts w:ascii="Times New Roman" w:hAnsi="Times New Roman" w:cs="Times New Roman"/>
          <w:lang w:val="uk-UA"/>
        </w:rPr>
        <w:t>данi</w:t>
      </w:r>
      <w:proofErr w:type="spellEnd"/>
      <w:r w:rsidRPr="00A57A71">
        <w:rPr>
          <w:rFonts w:ascii="Times New Roman" w:hAnsi="Times New Roman" w:cs="Times New Roman"/>
          <w:lang w:val="uk-UA"/>
        </w:rPr>
        <w:t xml:space="preserve">, з диску чи з пристрою у один i той самий текст програми </w:t>
      </w:r>
      <w:proofErr w:type="spellStart"/>
      <w:r w:rsidRPr="00A57A71">
        <w:rPr>
          <w:rFonts w:ascii="Times New Roman" w:hAnsi="Times New Roman" w:cs="Times New Roman"/>
          <w:lang w:val="uk-UA"/>
        </w:rPr>
        <w:t>пiдходить</w:t>
      </w:r>
      <w:proofErr w:type="spellEnd"/>
      <w:r w:rsidRPr="00A57A71">
        <w:rPr>
          <w:rFonts w:ascii="Times New Roman" w:hAnsi="Times New Roman" w:cs="Times New Roman"/>
          <w:lang w:val="uk-UA"/>
        </w:rPr>
        <w:t xml:space="preserve"> для обох </w:t>
      </w:r>
      <w:proofErr w:type="spellStart"/>
      <w:r w:rsidRPr="00A57A71">
        <w:rPr>
          <w:rFonts w:ascii="Times New Roman" w:hAnsi="Times New Roman" w:cs="Times New Roman"/>
          <w:lang w:val="uk-UA"/>
        </w:rPr>
        <w:t>випадкiв</w:t>
      </w:r>
      <w:proofErr w:type="spellEnd"/>
      <w:r w:rsidRPr="00A57A71">
        <w:rPr>
          <w:rFonts w:ascii="Times New Roman" w:hAnsi="Times New Roman" w:cs="Times New Roman"/>
          <w:lang w:val="uk-UA"/>
        </w:rPr>
        <w:t>.</w:t>
      </w:r>
    </w:p>
    <w:p w14:paraId="2DAB59D2" w14:textId="77777777" w:rsidR="00CD6DFF" w:rsidRPr="00A57A71" w:rsidRDefault="00CD6DFF" w:rsidP="00BA261B">
      <w:pPr>
        <w:pStyle w:val="TextBody"/>
        <w:spacing w:after="0" w:line="240" w:lineRule="auto"/>
        <w:jc w:val="both"/>
        <w:rPr>
          <w:rFonts w:ascii="Times New Roman" w:hAnsi="Times New Roman" w:cs="Times New Roman"/>
          <w:lang w:val="uk-UA"/>
        </w:rPr>
      </w:pPr>
      <w:r w:rsidRPr="00A57A71">
        <w:rPr>
          <w:rFonts w:ascii="Times New Roman" w:hAnsi="Times New Roman" w:cs="Times New Roman"/>
          <w:lang w:val="uk-UA"/>
        </w:rPr>
        <w:t xml:space="preserve">В </w:t>
      </w:r>
      <w:proofErr w:type="spellStart"/>
      <w:r w:rsidRPr="00A57A71">
        <w:rPr>
          <w:rFonts w:ascii="Times New Roman" w:hAnsi="Times New Roman" w:cs="Times New Roman"/>
          <w:lang w:val="uk-UA"/>
        </w:rPr>
        <w:t>заголовочному</w:t>
      </w:r>
      <w:proofErr w:type="spellEnd"/>
      <w:r w:rsidRPr="00A57A71">
        <w:rPr>
          <w:rFonts w:ascii="Times New Roman" w:hAnsi="Times New Roman" w:cs="Times New Roman"/>
          <w:lang w:val="uk-UA"/>
        </w:rPr>
        <w:t xml:space="preserve"> </w:t>
      </w:r>
      <w:proofErr w:type="spellStart"/>
      <w:r w:rsidRPr="00A57A71">
        <w:rPr>
          <w:rFonts w:ascii="Times New Roman" w:hAnsi="Times New Roman" w:cs="Times New Roman"/>
          <w:lang w:val="uk-UA"/>
        </w:rPr>
        <w:t>файлi</w:t>
      </w:r>
      <w:proofErr w:type="spellEnd"/>
      <w:r w:rsidRPr="00A57A71">
        <w:rPr>
          <w:rFonts w:ascii="Times New Roman" w:hAnsi="Times New Roman" w:cs="Times New Roman"/>
          <w:lang w:val="uk-UA"/>
        </w:rPr>
        <w:t xml:space="preserve"> </w:t>
      </w:r>
      <w:proofErr w:type="spellStart"/>
      <w:r w:rsidRPr="00A57A71">
        <w:rPr>
          <w:rFonts w:ascii="Times New Roman" w:hAnsi="Times New Roman" w:cs="Times New Roman"/>
          <w:lang w:val="uk-UA"/>
        </w:rPr>
        <w:t>stdio.h</w:t>
      </w:r>
      <w:proofErr w:type="spellEnd"/>
      <w:r w:rsidRPr="00A57A71">
        <w:rPr>
          <w:rFonts w:ascii="Times New Roman" w:hAnsi="Times New Roman" w:cs="Times New Roman"/>
          <w:lang w:val="uk-UA"/>
        </w:rPr>
        <w:t xml:space="preserve"> оголошено </w:t>
      </w:r>
      <w:proofErr w:type="spellStart"/>
      <w:r w:rsidRPr="00A57A71">
        <w:rPr>
          <w:rFonts w:ascii="Times New Roman" w:hAnsi="Times New Roman" w:cs="Times New Roman"/>
          <w:lang w:val="uk-UA"/>
        </w:rPr>
        <w:t>спецiальнi</w:t>
      </w:r>
      <w:proofErr w:type="spellEnd"/>
      <w:r w:rsidRPr="00A57A71">
        <w:rPr>
          <w:rFonts w:ascii="Times New Roman" w:hAnsi="Times New Roman" w:cs="Times New Roman"/>
          <w:lang w:val="uk-UA"/>
        </w:rPr>
        <w:t xml:space="preserve"> </w:t>
      </w:r>
      <w:proofErr w:type="spellStart"/>
      <w:r w:rsidRPr="00A57A71">
        <w:rPr>
          <w:rFonts w:ascii="Times New Roman" w:hAnsi="Times New Roman" w:cs="Times New Roman"/>
          <w:lang w:val="uk-UA"/>
        </w:rPr>
        <w:t>змiннi</w:t>
      </w:r>
      <w:proofErr w:type="spellEnd"/>
      <w:r w:rsidRPr="00A57A71">
        <w:rPr>
          <w:rFonts w:ascii="Times New Roman" w:hAnsi="Times New Roman" w:cs="Times New Roman"/>
          <w:lang w:val="uk-UA"/>
        </w:rPr>
        <w:t xml:space="preserve">, в яких </w:t>
      </w:r>
      <w:proofErr w:type="spellStart"/>
      <w:r w:rsidRPr="00A57A71">
        <w:rPr>
          <w:rFonts w:ascii="Times New Roman" w:hAnsi="Times New Roman" w:cs="Times New Roman"/>
          <w:lang w:val="uk-UA"/>
        </w:rPr>
        <w:t>мiстяться</w:t>
      </w:r>
      <w:proofErr w:type="spellEnd"/>
      <w:r w:rsidRPr="00A57A71">
        <w:rPr>
          <w:rFonts w:ascii="Times New Roman" w:hAnsi="Times New Roman" w:cs="Times New Roman"/>
          <w:lang w:val="uk-UA"/>
        </w:rPr>
        <w:t xml:space="preserve"> вказівники на </w:t>
      </w:r>
      <w:proofErr w:type="spellStart"/>
      <w:r w:rsidRPr="00A57A71">
        <w:rPr>
          <w:rFonts w:ascii="Times New Roman" w:hAnsi="Times New Roman" w:cs="Times New Roman"/>
          <w:lang w:val="uk-UA"/>
        </w:rPr>
        <w:t>стандартнi</w:t>
      </w:r>
      <w:proofErr w:type="spellEnd"/>
      <w:r w:rsidRPr="00A57A71">
        <w:rPr>
          <w:rFonts w:ascii="Times New Roman" w:hAnsi="Times New Roman" w:cs="Times New Roman"/>
          <w:lang w:val="uk-UA"/>
        </w:rPr>
        <w:t xml:space="preserve"> потоки введення-виведення. </w:t>
      </w:r>
      <w:proofErr w:type="spellStart"/>
      <w:r w:rsidRPr="00A57A71">
        <w:rPr>
          <w:rFonts w:ascii="Times New Roman" w:hAnsi="Times New Roman" w:cs="Times New Roman"/>
          <w:lang w:val="uk-UA"/>
        </w:rPr>
        <w:t>Найголовнiшi</w:t>
      </w:r>
      <w:proofErr w:type="spellEnd"/>
      <w:r w:rsidRPr="00A57A71">
        <w:rPr>
          <w:rFonts w:ascii="Times New Roman" w:hAnsi="Times New Roman" w:cs="Times New Roman"/>
          <w:lang w:val="uk-UA"/>
        </w:rPr>
        <w:t xml:space="preserve"> з них:</w:t>
      </w:r>
    </w:p>
    <w:p w14:paraId="21A1A40F" w14:textId="77777777" w:rsidR="00CD6DFF" w:rsidRPr="00A57A71" w:rsidRDefault="00CD6DFF" w:rsidP="00355704">
      <w:pPr>
        <w:pStyle w:val="TextBody"/>
        <w:numPr>
          <w:ilvl w:val="0"/>
          <w:numId w:val="32"/>
        </w:numPr>
        <w:autoSpaceDE/>
        <w:autoSpaceDN/>
        <w:adjustRightInd/>
        <w:spacing w:after="0" w:line="240" w:lineRule="auto"/>
        <w:jc w:val="both"/>
        <w:rPr>
          <w:rFonts w:ascii="Times New Roman" w:hAnsi="Times New Roman" w:cs="Times New Roman"/>
          <w:lang w:val="uk-UA"/>
        </w:rPr>
      </w:pPr>
      <w:proofErr w:type="spellStart"/>
      <w:r w:rsidRPr="00A57A71">
        <w:rPr>
          <w:rFonts w:ascii="Times New Roman" w:hAnsi="Times New Roman" w:cs="Times New Roman"/>
          <w:b/>
          <w:lang w:val="uk-UA"/>
        </w:rPr>
        <w:t>stdin</w:t>
      </w:r>
      <w:proofErr w:type="spellEnd"/>
      <w:r w:rsidRPr="00A57A71">
        <w:rPr>
          <w:rFonts w:ascii="Times New Roman" w:hAnsi="Times New Roman" w:cs="Times New Roman"/>
          <w:lang w:val="uk-UA"/>
        </w:rPr>
        <w:t xml:space="preserve">  стандартний </w:t>
      </w:r>
      <w:proofErr w:type="spellStart"/>
      <w:r w:rsidRPr="00A57A71">
        <w:rPr>
          <w:rFonts w:ascii="Times New Roman" w:hAnsi="Times New Roman" w:cs="Times New Roman"/>
          <w:lang w:val="uk-UA"/>
        </w:rPr>
        <w:t>потiк</w:t>
      </w:r>
      <w:proofErr w:type="spellEnd"/>
      <w:r w:rsidRPr="00A57A71">
        <w:rPr>
          <w:rFonts w:ascii="Times New Roman" w:hAnsi="Times New Roman" w:cs="Times New Roman"/>
          <w:lang w:val="uk-UA"/>
        </w:rPr>
        <w:t xml:space="preserve"> введення, зв'язаний з </w:t>
      </w:r>
      <w:proofErr w:type="spellStart"/>
      <w:r w:rsidRPr="00A57A71">
        <w:rPr>
          <w:rFonts w:ascii="Times New Roman" w:hAnsi="Times New Roman" w:cs="Times New Roman"/>
          <w:lang w:val="uk-UA"/>
        </w:rPr>
        <w:t>клавiатурою</w:t>
      </w:r>
      <w:proofErr w:type="spellEnd"/>
      <w:r w:rsidRPr="00A57A71">
        <w:rPr>
          <w:rFonts w:ascii="Times New Roman" w:hAnsi="Times New Roman" w:cs="Times New Roman"/>
          <w:lang w:val="uk-UA"/>
        </w:rPr>
        <w:t>;</w:t>
      </w:r>
    </w:p>
    <w:p w14:paraId="511F93F6" w14:textId="77777777" w:rsidR="00CD6DFF" w:rsidRPr="00A57A71" w:rsidRDefault="00CD6DFF" w:rsidP="00355704">
      <w:pPr>
        <w:pStyle w:val="TextBody"/>
        <w:numPr>
          <w:ilvl w:val="0"/>
          <w:numId w:val="32"/>
        </w:numPr>
        <w:autoSpaceDE/>
        <w:autoSpaceDN/>
        <w:adjustRightInd/>
        <w:spacing w:after="0" w:line="240" w:lineRule="auto"/>
        <w:jc w:val="both"/>
        <w:rPr>
          <w:rFonts w:ascii="Times New Roman" w:hAnsi="Times New Roman" w:cs="Times New Roman"/>
          <w:lang w:val="uk-UA"/>
        </w:rPr>
      </w:pPr>
      <w:proofErr w:type="spellStart"/>
      <w:r w:rsidRPr="00A57A71">
        <w:rPr>
          <w:rFonts w:ascii="Times New Roman" w:hAnsi="Times New Roman" w:cs="Times New Roman"/>
          <w:b/>
          <w:lang w:val="uk-UA"/>
        </w:rPr>
        <w:t>stdout</w:t>
      </w:r>
      <w:proofErr w:type="spellEnd"/>
      <w:r w:rsidRPr="00A57A71">
        <w:rPr>
          <w:rFonts w:ascii="Times New Roman" w:hAnsi="Times New Roman" w:cs="Times New Roman"/>
          <w:lang w:val="uk-UA"/>
        </w:rPr>
        <w:t xml:space="preserve">  стандартний </w:t>
      </w:r>
      <w:proofErr w:type="spellStart"/>
      <w:r w:rsidRPr="00A57A71">
        <w:rPr>
          <w:rFonts w:ascii="Times New Roman" w:hAnsi="Times New Roman" w:cs="Times New Roman"/>
          <w:lang w:val="uk-UA"/>
        </w:rPr>
        <w:t>потiк</w:t>
      </w:r>
      <w:proofErr w:type="spellEnd"/>
      <w:r w:rsidRPr="00A57A71">
        <w:rPr>
          <w:rFonts w:ascii="Times New Roman" w:hAnsi="Times New Roman" w:cs="Times New Roman"/>
          <w:lang w:val="uk-UA"/>
        </w:rPr>
        <w:t xml:space="preserve"> для виведення звичайної </w:t>
      </w:r>
      <w:proofErr w:type="spellStart"/>
      <w:r w:rsidRPr="00A57A71">
        <w:rPr>
          <w:rFonts w:ascii="Times New Roman" w:hAnsi="Times New Roman" w:cs="Times New Roman"/>
          <w:lang w:val="uk-UA"/>
        </w:rPr>
        <w:t>інформацiї</w:t>
      </w:r>
      <w:proofErr w:type="spellEnd"/>
      <w:r w:rsidRPr="00A57A71">
        <w:rPr>
          <w:rFonts w:ascii="Times New Roman" w:hAnsi="Times New Roman" w:cs="Times New Roman"/>
          <w:lang w:val="uk-UA"/>
        </w:rPr>
        <w:t>, пов'язаний з дисплеєм;</w:t>
      </w:r>
    </w:p>
    <w:p w14:paraId="437C2D44" w14:textId="77777777" w:rsidR="00CD6DFF" w:rsidRPr="00A57A71" w:rsidRDefault="00CD6DFF" w:rsidP="00355704">
      <w:pPr>
        <w:pStyle w:val="TextBody"/>
        <w:numPr>
          <w:ilvl w:val="0"/>
          <w:numId w:val="32"/>
        </w:numPr>
        <w:autoSpaceDE/>
        <w:autoSpaceDN/>
        <w:adjustRightInd/>
        <w:spacing w:after="0" w:line="240" w:lineRule="auto"/>
        <w:jc w:val="both"/>
        <w:rPr>
          <w:rFonts w:ascii="Times New Roman" w:hAnsi="Times New Roman" w:cs="Times New Roman"/>
          <w:lang w:val="uk-UA"/>
        </w:rPr>
      </w:pPr>
      <w:proofErr w:type="spellStart"/>
      <w:r w:rsidRPr="00A57A71">
        <w:rPr>
          <w:rFonts w:ascii="Times New Roman" w:hAnsi="Times New Roman" w:cs="Times New Roman"/>
          <w:b/>
          <w:lang w:val="uk-UA"/>
        </w:rPr>
        <w:t>stderr</w:t>
      </w:r>
      <w:proofErr w:type="spellEnd"/>
      <w:r w:rsidRPr="00A57A71">
        <w:rPr>
          <w:rFonts w:ascii="Times New Roman" w:hAnsi="Times New Roman" w:cs="Times New Roman"/>
          <w:lang w:val="uk-UA"/>
        </w:rPr>
        <w:t xml:space="preserve">  стандартний </w:t>
      </w:r>
      <w:proofErr w:type="spellStart"/>
      <w:r w:rsidRPr="00A57A71">
        <w:rPr>
          <w:rFonts w:ascii="Times New Roman" w:hAnsi="Times New Roman" w:cs="Times New Roman"/>
          <w:lang w:val="uk-UA"/>
        </w:rPr>
        <w:t>потiк</w:t>
      </w:r>
      <w:proofErr w:type="spellEnd"/>
      <w:r w:rsidRPr="00A57A71">
        <w:rPr>
          <w:rFonts w:ascii="Times New Roman" w:hAnsi="Times New Roman" w:cs="Times New Roman"/>
          <w:lang w:val="uk-UA"/>
        </w:rPr>
        <w:t xml:space="preserve">, також пов'язаний з дисплеєм, але призначений для виведення </w:t>
      </w:r>
      <w:proofErr w:type="spellStart"/>
      <w:r w:rsidRPr="00A57A71">
        <w:rPr>
          <w:rFonts w:ascii="Times New Roman" w:hAnsi="Times New Roman" w:cs="Times New Roman"/>
          <w:lang w:val="uk-UA"/>
        </w:rPr>
        <w:t>повiдомлень</w:t>
      </w:r>
      <w:proofErr w:type="spellEnd"/>
      <w:r w:rsidRPr="00A57A71">
        <w:rPr>
          <w:rFonts w:ascii="Times New Roman" w:hAnsi="Times New Roman" w:cs="Times New Roman"/>
          <w:lang w:val="uk-UA"/>
        </w:rPr>
        <w:t xml:space="preserve"> про помилки.</w:t>
      </w:r>
    </w:p>
    <w:p w14:paraId="0DE16EEF" w14:textId="77777777" w:rsidR="00CD6DFF" w:rsidRPr="00A57A71" w:rsidRDefault="00CD6DFF" w:rsidP="00355704">
      <w:pPr>
        <w:pStyle w:val="TextBody"/>
        <w:numPr>
          <w:ilvl w:val="0"/>
          <w:numId w:val="32"/>
        </w:numPr>
        <w:autoSpaceDE/>
        <w:autoSpaceDN/>
        <w:adjustRightInd/>
        <w:spacing w:after="0" w:line="240" w:lineRule="auto"/>
        <w:jc w:val="both"/>
        <w:rPr>
          <w:rFonts w:ascii="Times New Roman" w:hAnsi="Times New Roman" w:cs="Times New Roman"/>
          <w:lang w:val="uk-UA"/>
        </w:rPr>
      </w:pPr>
      <w:proofErr w:type="spellStart"/>
      <w:r w:rsidRPr="00A57A71">
        <w:rPr>
          <w:rFonts w:ascii="Times New Roman" w:hAnsi="Times New Roman" w:cs="Times New Roman"/>
          <w:b/>
          <w:i/>
          <w:lang w:val="uk-UA"/>
        </w:rPr>
        <w:t>stdprn</w:t>
      </w:r>
      <w:proofErr w:type="spellEnd"/>
      <w:r w:rsidRPr="00A57A71">
        <w:rPr>
          <w:rFonts w:ascii="Times New Roman" w:hAnsi="Times New Roman" w:cs="Times New Roman"/>
          <w:lang w:val="uk-UA"/>
        </w:rPr>
        <w:t xml:space="preserve">  стандартний </w:t>
      </w:r>
      <w:proofErr w:type="spellStart"/>
      <w:r w:rsidRPr="00A57A71">
        <w:rPr>
          <w:rFonts w:ascii="Times New Roman" w:hAnsi="Times New Roman" w:cs="Times New Roman"/>
          <w:lang w:val="uk-UA"/>
        </w:rPr>
        <w:t>потiк</w:t>
      </w:r>
      <w:proofErr w:type="spellEnd"/>
      <w:r w:rsidRPr="00A57A71">
        <w:rPr>
          <w:rFonts w:ascii="Times New Roman" w:hAnsi="Times New Roman" w:cs="Times New Roman"/>
          <w:lang w:val="uk-UA"/>
        </w:rPr>
        <w:t xml:space="preserve"> виведення, пов'язаний з принтером.</w:t>
      </w:r>
    </w:p>
    <w:p w14:paraId="1C698983" w14:textId="77777777" w:rsidR="00CD6DFF" w:rsidRPr="00A57A71" w:rsidRDefault="00CD6DFF" w:rsidP="00BA261B">
      <w:pPr>
        <w:pStyle w:val="TextBody"/>
        <w:spacing w:after="0" w:line="240" w:lineRule="auto"/>
        <w:jc w:val="both"/>
        <w:rPr>
          <w:rFonts w:ascii="Times New Roman" w:hAnsi="Times New Roman" w:cs="Times New Roman"/>
          <w:lang w:val="uk-UA"/>
        </w:rPr>
      </w:pPr>
      <w:proofErr w:type="spellStart"/>
      <w:r w:rsidRPr="00A57A71">
        <w:rPr>
          <w:rFonts w:ascii="Times New Roman" w:hAnsi="Times New Roman" w:cs="Times New Roman"/>
          <w:lang w:val="uk-UA"/>
        </w:rPr>
        <w:t>Функцiя</w:t>
      </w:r>
      <w:proofErr w:type="spellEnd"/>
      <w:r w:rsidRPr="00A57A71">
        <w:rPr>
          <w:rFonts w:ascii="Times New Roman" w:hAnsi="Times New Roman" w:cs="Times New Roman"/>
          <w:lang w:val="uk-UA"/>
        </w:rPr>
        <w:t xml:space="preserve"> </w:t>
      </w:r>
      <w:proofErr w:type="spellStart"/>
      <w:r w:rsidRPr="00A57A71">
        <w:rPr>
          <w:rFonts w:ascii="Times New Roman" w:hAnsi="Times New Roman" w:cs="Times New Roman"/>
          <w:b/>
          <w:lang w:val="uk-UA"/>
        </w:rPr>
        <w:t>printf</w:t>
      </w:r>
      <w:proofErr w:type="spellEnd"/>
      <w:r w:rsidRPr="00A57A71">
        <w:rPr>
          <w:rFonts w:ascii="Times New Roman" w:hAnsi="Times New Roman" w:cs="Times New Roman"/>
          <w:lang w:val="uk-UA"/>
        </w:rPr>
        <w:t xml:space="preserve"> </w:t>
      </w:r>
      <w:proofErr w:type="spellStart"/>
      <w:r w:rsidRPr="00A57A71">
        <w:rPr>
          <w:rFonts w:ascii="Times New Roman" w:hAnsi="Times New Roman" w:cs="Times New Roman"/>
          <w:lang w:val="uk-UA"/>
        </w:rPr>
        <w:t>насправдi</w:t>
      </w:r>
      <w:proofErr w:type="spellEnd"/>
      <w:r w:rsidRPr="00A57A71">
        <w:rPr>
          <w:rFonts w:ascii="Times New Roman" w:hAnsi="Times New Roman" w:cs="Times New Roman"/>
          <w:lang w:val="uk-UA"/>
        </w:rPr>
        <w:t xml:space="preserve"> виводить символи в стандартний </w:t>
      </w:r>
      <w:proofErr w:type="spellStart"/>
      <w:r w:rsidRPr="00A57A71">
        <w:rPr>
          <w:rFonts w:ascii="Times New Roman" w:hAnsi="Times New Roman" w:cs="Times New Roman"/>
          <w:lang w:val="uk-UA"/>
        </w:rPr>
        <w:t>потiк</w:t>
      </w:r>
      <w:proofErr w:type="spellEnd"/>
      <w:r w:rsidRPr="00A57A71">
        <w:rPr>
          <w:rFonts w:ascii="Times New Roman" w:hAnsi="Times New Roman" w:cs="Times New Roman"/>
          <w:lang w:val="uk-UA"/>
        </w:rPr>
        <w:t xml:space="preserve"> виведення </w:t>
      </w:r>
      <w:proofErr w:type="spellStart"/>
      <w:r w:rsidRPr="00A57A71">
        <w:rPr>
          <w:rFonts w:ascii="Times New Roman" w:hAnsi="Times New Roman" w:cs="Times New Roman"/>
          <w:lang w:val="uk-UA"/>
        </w:rPr>
        <w:t>stdout</w:t>
      </w:r>
      <w:proofErr w:type="spellEnd"/>
      <w:r w:rsidRPr="00A57A71">
        <w:rPr>
          <w:rFonts w:ascii="Times New Roman" w:hAnsi="Times New Roman" w:cs="Times New Roman"/>
          <w:lang w:val="uk-UA"/>
        </w:rPr>
        <w:t xml:space="preserve">, а </w:t>
      </w:r>
      <w:proofErr w:type="spellStart"/>
      <w:r w:rsidRPr="00A57A71">
        <w:rPr>
          <w:rFonts w:ascii="Times New Roman" w:hAnsi="Times New Roman" w:cs="Times New Roman"/>
          <w:lang w:val="uk-UA"/>
        </w:rPr>
        <w:t>функцiя</w:t>
      </w:r>
      <w:proofErr w:type="spellEnd"/>
      <w:r w:rsidRPr="00A57A71">
        <w:rPr>
          <w:rFonts w:ascii="Times New Roman" w:hAnsi="Times New Roman" w:cs="Times New Roman"/>
          <w:lang w:val="uk-UA"/>
        </w:rPr>
        <w:t xml:space="preserve"> введення </w:t>
      </w:r>
      <w:proofErr w:type="spellStart"/>
      <w:r w:rsidRPr="00A57A71">
        <w:rPr>
          <w:rFonts w:ascii="Times New Roman" w:hAnsi="Times New Roman" w:cs="Times New Roman"/>
          <w:b/>
          <w:lang w:val="uk-UA"/>
        </w:rPr>
        <w:t>scanf</w:t>
      </w:r>
      <w:proofErr w:type="spellEnd"/>
      <w:r w:rsidRPr="00A57A71">
        <w:rPr>
          <w:rFonts w:ascii="Times New Roman" w:hAnsi="Times New Roman" w:cs="Times New Roman"/>
          <w:lang w:val="uk-UA"/>
        </w:rPr>
        <w:t xml:space="preserve"> бере символи </w:t>
      </w:r>
      <w:proofErr w:type="spellStart"/>
      <w:r w:rsidRPr="00A57A71">
        <w:rPr>
          <w:rFonts w:ascii="Times New Roman" w:hAnsi="Times New Roman" w:cs="Times New Roman"/>
          <w:lang w:val="uk-UA"/>
        </w:rPr>
        <w:t>зi</w:t>
      </w:r>
      <w:proofErr w:type="spellEnd"/>
      <w:r w:rsidRPr="00A57A71">
        <w:rPr>
          <w:rFonts w:ascii="Times New Roman" w:hAnsi="Times New Roman" w:cs="Times New Roman"/>
          <w:lang w:val="uk-UA"/>
        </w:rPr>
        <w:t xml:space="preserve"> стандартного потоку введення </w:t>
      </w:r>
      <w:proofErr w:type="spellStart"/>
      <w:r w:rsidRPr="00A57A71">
        <w:rPr>
          <w:rFonts w:ascii="Times New Roman" w:hAnsi="Times New Roman" w:cs="Times New Roman"/>
          <w:lang w:val="uk-UA"/>
        </w:rPr>
        <w:t>stdin</w:t>
      </w:r>
      <w:proofErr w:type="spellEnd"/>
      <w:r w:rsidRPr="00A57A71">
        <w:rPr>
          <w:rFonts w:ascii="Times New Roman" w:hAnsi="Times New Roman" w:cs="Times New Roman"/>
          <w:lang w:val="uk-UA"/>
        </w:rPr>
        <w:t xml:space="preserve">. Таким чином, </w:t>
      </w:r>
      <w:proofErr w:type="spellStart"/>
      <w:r w:rsidRPr="00A57A71">
        <w:rPr>
          <w:rFonts w:ascii="Times New Roman" w:hAnsi="Times New Roman" w:cs="Times New Roman"/>
          <w:lang w:val="uk-UA"/>
        </w:rPr>
        <w:t>наступнi</w:t>
      </w:r>
      <w:proofErr w:type="spellEnd"/>
      <w:r w:rsidRPr="00A57A71">
        <w:rPr>
          <w:rFonts w:ascii="Times New Roman" w:hAnsi="Times New Roman" w:cs="Times New Roman"/>
          <w:lang w:val="uk-UA"/>
        </w:rPr>
        <w:t xml:space="preserve"> два оператори роблять в </w:t>
      </w:r>
      <w:proofErr w:type="spellStart"/>
      <w:r w:rsidRPr="00A57A71">
        <w:rPr>
          <w:rFonts w:ascii="Times New Roman" w:hAnsi="Times New Roman" w:cs="Times New Roman"/>
          <w:lang w:val="uk-UA"/>
        </w:rPr>
        <w:t>точностi</w:t>
      </w:r>
      <w:proofErr w:type="spellEnd"/>
      <w:r w:rsidRPr="00A57A71">
        <w:rPr>
          <w:rFonts w:ascii="Times New Roman" w:hAnsi="Times New Roman" w:cs="Times New Roman"/>
          <w:lang w:val="uk-UA"/>
        </w:rPr>
        <w:t xml:space="preserve"> одне й те саме</w:t>
      </w:r>
    </w:p>
    <w:p w14:paraId="17CD3365" w14:textId="77777777" w:rsidR="00CD6DFF" w:rsidRPr="00A57A71" w:rsidRDefault="00CD6DFF" w:rsidP="00BA261B">
      <w:pPr>
        <w:pStyle w:val="TextBody"/>
        <w:spacing w:after="0" w:line="240" w:lineRule="auto"/>
        <w:jc w:val="both"/>
        <w:rPr>
          <w:rFonts w:ascii="Times New Roman" w:hAnsi="Times New Roman" w:cs="Times New Roman"/>
          <w:lang w:val="uk-UA"/>
        </w:rPr>
      </w:pPr>
      <w:proofErr w:type="spellStart"/>
      <w:r w:rsidRPr="00A57A71">
        <w:rPr>
          <w:rFonts w:ascii="Times New Roman" w:hAnsi="Times New Roman" w:cs="Times New Roman"/>
          <w:b/>
          <w:lang w:val="uk-UA"/>
        </w:rPr>
        <w:t>printf</w:t>
      </w:r>
      <w:proofErr w:type="spellEnd"/>
      <w:r w:rsidRPr="00A57A71">
        <w:rPr>
          <w:rFonts w:ascii="Times New Roman" w:hAnsi="Times New Roman" w:cs="Times New Roman"/>
          <w:lang w:val="uk-UA"/>
        </w:rPr>
        <w:t xml:space="preserve"> ("</w:t>
      </w:r>
      <w:proofErr w:type="spellStart"/>
      <w:r w:rsidRPr="00A57A71">
        <w:rPr>
          <w:rFonts w:ascii="Times New Roman" w:hAnsi="Times New Roman" w:cs="Times New Roman"/>
          <w:lang w:val="uk-UA"/>
        </w:rPr>
        <w:t>Матан</w:t>
      </w:r>
      <w:proofErr w:type="spellEnd"/>
      <w:r w:rsidRPr="00A57A71">
        <w:rPr>
          <w:rFonts w:ascii="Times New Roman" w:hAnsi="Times New Roman" w:cs="Times New Roman"/>
          <w:lang w:val="uk-UA"/>
        </w:rPr>
        <w:t>,  алгебра, програмування \n" );</w:t>
      </w:r>
    </w:p>
    <w:p w14:paraId="36396423" w14:textId="77777777" w:rsidR="00CD6DFF" w:rsidRPr="00A57A71" w:rsidRDefault="00CD6DFF" w:rsidP="00BA261B">
      <w:pPr>
        <w:pStyle w:val="TextBody"/>
        <w:spacing w:after="0" w:line="240" w:lineRule="auto"/>
        <w:jc w:val="both"/>
        <w:rPr>
          <w:rFonts w:ascii="Times New Roman" w:hAnsi="Times New Roman" w:cs="Times New Roman"/>
          <w:lang w:val="uk-UA"/>
        </w:rPr>
      </w:pPr>
      <w:proofErr w:type="spellStart"/>
      <w:r w:rsidRPr="00A57A71">
        <w:rPr>
          <w:rFonts w:ascii="Times New Roman" w:hAnsi="Times New Roman" w:cs="Times New Roman"/>
          <w:b/>
          <w:lang w:val="uk-UA"/>
        </w:rPr>
        <w:t>fprintf</w:t>
      </w:r>
      <w:proofErr w:type="spellEnd"/>
      <w:r w:rsidRPr="00A57A71">
        <w:rPr>
          <w:rFonts w:ascii="Times New Roman" w:hAnsi="Times New Roman" w:cs="Times New Roman"/>
          <w:lang w:val="uk-UA"/>
        </w:rPr>
        <w:t xml:space="preserve"> ( </w:t>
      </w:r>
      <w:proofErr w:type="spellStart"/>
      <w:r w:rsidRPr="00A57A71">
        <w:rPr>
          <w:rFonts w:ascii="Times New Roman" w:hAnsi="Times New Roman" w:cs="Times New Roman"/>
          <w:lang w:val="uk-UA"/>
        </w:rPr>
        <w:t>stdout</w:t>
      </w:r>
      <w:proofErr w:type="spellEnd"/>
      <w:r w:rsidRPr="00A57A71">
        <w:rPr>
          <w:rFonts w:ascii="Times New Roman" w:hAnsi="Times New Roman" w:cs="Times New Roman"/>
          <w:lang w:val="uk-UA"/>
        </w:rPr>
        <w:t xml:space="preserve"> , "</w:t>
      </w:r>
      <w:proofErr w:type="spellStart"/>
      <w:r w:rsidRPr="00A57A71">
        <w:rPr>
          <w:rFonts w:ascii="Times New Roman" w:hAnsi="Times New Roman" w:cs="Times New Roman"/>
          <w:lang w:val="uk-UA"/>
        </w:rPr>
        <w:t>Матан</w:t>
      </w:r>
      <w:proofErr w:type="spellEnd"/>
      <w:r w:rsidRPr="00A57A71">
        <w:rPr>
          <w:rFonts w:ascii="Times New Roman" w:hAnsi="Times New Roman" w:cs="Times New Roman"/>
          <w:lang w:val="uk-UA"/>
        </w:rPr>
        <w:t>,  алгебра, програмування \n");</w:t>
      </w:r>
    </w:p>
    <w:p w14:paraId="52C36044" w14:textId="77777777" w:rsidR="00CD6DFF" w:rsidRPr="00A57A71" w:rsidRDefault="00CD6DFF" w:rsidP="00BA261B">
      <w:pPr>
        <w:pStyle w:val="TextBody"/>
        <w:spacing w:after="0" w:line="240" w:lineRule="auto"/>
        <w:jc w:val="both"/>
        <w:rPr>
          <w:rFonts w:ascii="Times New Roman" w:hAnsi="Times New Roman" w:cs="Times New Roman"/>
          <w:lang w:val="uk-UA"/>
        </w:rPr>
      </w:pPr>
      <w:proofErr w:type="spellStart"/>
      <w:r w:rsidRPr="00A57A71">
        <w:rPr>
          <w:rFonts w:ascii="Times New Roman" w:hAnsi="Times New Roman" w:cs="Times New Roman"/>
          <w:lang w:val="uk-UA"/>
        </w:rPr>
        <w:t>Наступнi</w:t>
      </w:r>
      <w:proofErr w:type="spellEnd"/>
      <w:r w:rsidRPr="00A57A71">
        <w:rPr>
          <w:rFonts w:ascii="Times New Roman" w:hAnsi="Times New Roman" w:cs="Times New Roman"/>
          <w:lang w:val="uk-UA"/>
        </w:rPr>
        <w:t xml:space="preserve"> два оператори також:</w:t>
      </w:r>
    </w:p>
    <w:p w14:paraId="2C50EA78" w14:textId="77777777" w:rsidR="00CD6DFF" w:rsidRPr="00A57A71" w:rsidRDefault="00CD6DFF" w:rsidP="00BA261B">
      <w:pPr>
        <w:pStyle w:val="TextBody"/>
        <w:spacing w:after="0" w:line="240" w:lineRule="auto"/>
        <w:jc w:val="both"/>
        <w:rPr>
          <w:rFonts w:ascii="Times New Roman" w:hAnsi="Times New Roman" w:cs="Times New Roman"/>
          <w:lang w:val="uk-UA"/>
        </w:rPr>
      </w:pPr>
      <w:proofErr w:type="spellStart"/>
      <w:r w:rsidRPr="00A57A71">
        <w:rPr>
          <w:rFonts w:ascii="Times New Roman" w:hAnsi="Times New Roman" w:cs="Times New Roman"/>
          <w:b/>
          <w:lang w:val="uk-UA"/>
        </w:rPr>
        <w:t>scanf</w:t>
      </w:r>
      <w:proofErr w:type="spellEnd"/>
      <w:r w:rsidRPr="00A57A71">
        <w:rPr>
          <w:rFonts w:ascii="Times New Roman" w:hAnsi="Times New Roman" w:cs="Times New Roman"/>
          <w:lang w:val="uk-UA"/>
        </w:rPr>
        <w:t xml:space="preserve"> ("%d", &amp;x);</w:t>
      </w:r>
    </w:p>
    <w:p w14:paraId="373FC84C" w14:textId="77777777" w:rsidR="00CD6DFF" w:rsidRPr="00A57A71" w:rsidRDefault="00CD6DFF" w:rsidP="00BA261B">
      <w:pPr>
        <w:pStyle w:val="TextBody"/>
        <w:spacing w:after="0" w:line="240" w:lineRule="auto"/>
        <w:jc w:val="both"/>
        <w:rPr>
          <w:rFonts w:ascii="Times New Roman" w:hAnsi="Times New Roman" w:cs="Times New Roman"/>
          <w:lang w:val="uk-UA"/>
        </w:rPr>
      </w:pPr>
      <w:proofErr w:type="spellStart"/>
      <w:r w:rsidRPr="00A57A71">
        <w:rPr>
          <w:rFonts w:ascii="Times New Roman" w:hAnsi="Times New Roman" w:cs="Times New Roman"/>
          <w:b/>
          <w:lang w:val="uk-UA"/>
        </w:rPr>
        <w:t>fscanf</w:t>
      </w:r>
      <w:proofErr w:type="spellEnd"/>
      <w:r w:rsidRPr="00A57A71">
        <w:rPr>
          <w:rFonts w:ascii="Times New Roman" w:hAnsi="Times New Roman" w:cs="Times New Roman"/>
          <w:lang w:val="uk-UA"/>
        </w:rPr>
        <w:t xml:space="preserve"> (</w:t>
      </w:r>
      <w:proofErr w:type="spellStart"/>
      <w:r w:rsidRPr="00A57A71">
        <w:rPr>
          <w:rFonts w:ascii="Times New Roman" w:hAnsi="Times New Roman" w:cs="Times New Roman"/>
          <w:lang w:val="uk-UA"/>
        </w:rPr>
        <w:t>stdin</w:t>
      </w:r>
      <w:proofErr w:type="spellEnd"/>
      <w:r w:rsidRPr="00A57A71">
        <w:rPr>
          <w:rFonts w:ascii="Times New Roman" w:hAnsi="Times New Roman" w:cs="Times New Roman"/>
          <w:lang w:val="uk-UA"/>
        </w:rPr>
        <w:t xml:space="preserve"> , "%d", &amp;x);</w:t>
      </w:r>
    </w:p>
    <w:p w14:paraId="24F3E91F" w14:textId="77777777" w:rsidR="00CD6DFF" w:rsidRPr="00A57A71" w:rsidRDefault="00CD6DFF" w:rsidP="00BA261B">
      <w:pPr>
        <w:pStyle w:val="TextBody"/>
        <w:spacing w:after="0" w:line="240" w:lineRule="auto"/>
        <w:jc w:val="both"/>
        <w:rPr>
          <w:rFonts w:ascii="Times New Roman" w:hAnsi="Times New Roman" w:cs="Times New Roman"/>
          <w:lang w:val="uk-UA"/>
        </w:rPr>
      </w:pPr>
      <w:r w:rsidRPr="00A57A71">
        <w:rPr>
          <w:rFonts w:ascii="Times New Roman" w:hAnsi="Times New Roman" w:cs="Times New Roman"/>
          <w:lang w:val="uk-UA"/>
        </w:rPr>
        <w:t xml:space="preserve">Наведемо </w:t>
      </w:r>
      <w:proofErr w:type="spellStart"/>
      <w:r w:rsidRPr="00A57A71">
        <w:rPr>
          <w:rFonts w:ascii="Times New Roman" w:hAnsi="Times New Roman" w:cs="Times New Roman"/>
          <w:lang w:val="uk-UA"/>
        </w:rPr>
        <w:t>деякi</w:t>
      </w:r>
      <w:proofErr w:type="spellEnd"/>
      <w:r w:rsidRPr="00A57A71">
        <w:rPr>
          <w:rFonts w:ascii="Times New Roman" w:hAnsi="Times New Roman" w:cs="Times New Roman"/>
          <w:lang w:val="uk-UA"/>
        </w:rPr>
        <w:t xml:space="preserve"> </w:t>
      </w:r>
      <w:proofErr w:type="spellStart"/>
      <w:r w:rsidRPr="00A57A71">
        <w:rPr>
          <w:rFonts w:ascii="Times New Roman" w:hAnsi="Times New Roman" w:cs="Times New Roman"/>
          <w:lang w:val="uk-UA"/>
        </w:rPr>
        <w:t>кориснi</w:t>
      </w:r>
      <w:proofErr w:type="spellEnd"/>
      <w:r w:rsidRPr="00A57A71">
        <w:rPr>
          <w:rFonts w:ascii="Times New Roman" w:hAnsi="Times New Roman" w:cs="Times New Roman"/>
          <w:lang w:val="uk-UA"/>
        </w:rPr>
        <w:t xml:space="preserve"> поради, </w:t>
      </w:r>
      <w:proofErr w:type="spellStart"/>
      <w:r w:rsidRPr="00A57A71">
        <w:rPr>
          <w:rFonts w:ascii="Times New Roman" w:hAnsi="Times New Roman" w:cs="Times New Roman"/>
          <w:lang w:val="uk-UA"/>
        </w:rPr>
        <w:t>пов'язанi</w:t>
      </w:r>
      <w:proofErr w:type="spellEnd"/>
      <w:r w:rsidRPr="00A57A71">
        <w:rPr>
          <w:rFonts w:ascii="Times New Roman" w:hAnsi="Times New Roman" w:cs="Times New Roman"/>
          <w:lang w:val="uk-UA"/>
        </w:rPr>
        <w:t xml:space="preserve"> з таким </w:t>
      </w:r>
      <w:proofErr w:type="spellStart"/>
      <w:r w:rsidRPr="00A57A71">
        <w:rPr>
          <w:rFonts w:ascii="Times New Roman" w:hAnsi="Times New Roman" w:cs="Times New Roman"/>
          <w:lang w:val="uk-UA"/>
        </w:rPr>
        <w:t>пiдходом</w:t>
      </w:r>
      <w:proofErr w:type="spellEnd"/>
      <w:r w:rsidRPr="00A57A71">
        <w:rPr>
          <w:rFonts w:ascii="Times New Roman" w:hAnsi="Times New Roman" w:cs="Times New Roman"/>
          <w:lang w:val="uk-UA"/>
        </w:rPr>
        <w:t xml:space="preserve"> до обробки </w:t>
      </w:r>
      <w:proofErr w:type="spellStart"/>
      <w:r w:rsidRPr="00A57A71">
        <w:rPr>
          <w:rFonts w:ascii="Times New Roman" w:hAnsi="Times New Roman" w:cs="Times New Roman"/>
          <w:lang w:val="uk-UA"/>
        </w:rPr>
        <w:t>файлiв</w:t>
      </w:r>
      <w:proofErr w:type="spellEnd"/>
      <w:r w:rsidRPr="00A57A71">
        <w:rPr>
          <w:rFonts w:ascii="Times New Roman" w:hAnsi="Times New Roman" w:cs="Times New Roman"/>
          <w:lang w:val="uk-UA"/>
        </w:rPr>
        <w:t xml:space="preserve">. </w:t>
      </w:r>
    </w:p>
    <w:p w14:paraId="3C43181D" w14:textId="77777777" w:rsidR="00CD6DFF" w:rsidRPr="00A57A71" w:rsidRDefault="00CD6DFF" w:rsidP="00BA261B">
      <w:pPr>
        <w:pStyle w:val="TextBody"/>
        <w:spacing w:after="0" w:line="240" w:lineRule="auto"/>
        <w:jc w:val="both"/>
        <w:rPr>
          <w:rFonts w:ascii="Times New Roman" w:hAnsi="Times New Roman" w:cs="Times New Roman"/>
          <w:lang w:val="uk-UA"/>
        </w:rPr>
      </w:pPr>
      <w:r w:rsidRPr="00A57A71">
        <w:rPr>
          <w:rFonts w:ascii="Times New Roman" w:hAnsi="Times New Roman" w:cs="Times New Roman"/>
          <w:lang w:val="uk-UA"/>
        </w:rPr>
        <w:t xml:space="preserve">Для друку </w:t>
      </w:r>
      <w:proofErr w:type="spellStart"/>
      <w:r w:rsidRPr="00A57A71">
        <w:rPr>
          <w:rFonts w:ascii="Times New Roman" w:hAnsi="Times New Roman" w:cs="Times New Roman"/>
          <w:lang w:val="uk-UA"/>
        </w:rPr>
        <w:t>повiдомлень</w:t>
      </w:r>
      <w:proofErr w:type="spellEnd"/>
      <w:r w:rsidRPr="00A57A71">
        <w:rPr>
          <w:rFonts w:ascii="Times New Roman" w:hAnsi="Times New Roman" w:cs="Times New Roman"/>
          <w:lang w:val="uk-UA"/>
        </w:rPr>
        <w:t xml:space="preserve"> про помилки </w:t>
      </w:r>
      <w:proofErr w:type="spellStart"/>
      <w:r w:rsidRPr="00A57A71">
        <w:rPr>
          <w:rFonts w:ascii="Times New Roman" w:hAnsi="Times New Roman" w:cs="Times New Roman"/>
          <w:lang w:val="uk-UA"/>
        </w:rPr>
        <w:t>пiд</w:t>
      </w:r>
      <w:proofErr w:type="spellEnd"/>
      <w:r w:rsidRPr="00A57A71">
        <w:rPr>
          <w:rFonts w:ascii="Times New Roman" w:hAnsi="Times New Roman" w:cs="Times New Roman"/>
          <w:lang w:val="uk-UA"/>
        </w:rPr>
        <w:t xml:space="preserve"> час роботи програми призначено </w:t>
      </w:r>
      <w:proofErr w:type="spellStart"/>
      <w:r w:rsidRPr="00A57A71">
        <w:rPr>
          <w:rFonts w:ascii="Times New Roman" w:hAnsi="Times New Roman" w:cs="Times New Roman"/>
          <w:lang w:val="uk-UA"/>
        </w:rPr>
        <w:t>потiк</w:t>
      </w:r>
      <w:proofErr w:type="spellEnd"/>
      <w:r w:rsidRPr="00A57A71">
        <w:rPr>
          <w:rFonts w:ascii="Times New Roman" w:hAnsi="Times New Roman" w:cs="Times New Roman"/>
          <w:lang w:val="uk-UA"/>
        </w:rPr>
        <w:t xml:space="preserve"> </w:t>
      </w:r>
      <w:proofErr w:type="spellStart"/>
      <w:r w:rsidRPr="00A57A71">
        <w:rPr>
          <w:rFonts w:ascii="Times New Roman" w:hAnsi="Times New Roman" w:cs="Times New Roman"/>
          <w:lang w:val="uk-UA"/>
        </w:rPr>
        <w:t>stderr</w:t>
      </w:r>
      <w:proofErr w:type="spellEnd"/>
      <w:r w:rsidRPr="00A57A71">
        <w:rPr>
          <w:rFonts w:ascii="Times New Roman" w:hAnsi="Times New Roman" w:cs="Times New Roman"/>
          <w:lang w:val="uk-UA"/>
        </w:rPr>
        <w:t>.</w:t>
      </w:r>
    </w:p>
    <w:p w14:paraId="7500DFCE" w14:textId="77777777" w:rsidR="00CD6DFF" w:rsidRPr="00A57A71" w:rsidRDefault="00CD6DFF" w:rsidP="00BA261B">
      <w:pPr>
        <w:pStyle w:val="TextBody"/>
        <w:spacing w:after="0" w:line="240" w:lineRule="auto"/>
        <w:jc w:val="both"/>
        <w:rPr>
          <w:rFonts w:ascii="Times New Roman" w:hAnsi="Times New Roman" w:cs="Times New Roman"/>
          <w:lang w:val="uk-UA"/>
        </w:rPr>
      </w:pPr>
      <w:r w:rsidRPr="00A57A71">
        <w:rPr>
          <w:rFonts w:ascii="Times New Roman" w:hAnsi="Times New Roman" w:cs="Times New Roman"/>
          <w:lang w:val="uk-UA"/>
        </w:rPr>
        <w:t xml:space="preserve">ним i треба користуватися в гарно </w:t>
      </w:r>
      <w:proofErr w:type="spellStart"/>
      <w:r w:rsidRPr="00A57A71">
        <w:rPr>
          <w:rFonts w:ascii="Times New Roman" w:hAnsi="Times New Roman" w:cs="Times New Roman"/>
          <w:lang w:val="uk-UA"/>
        </w:rPr>
        <w:t>написанiй</w:t>
      </w:r>
      <w:proofErr w:type="spellEnd"/>
      <w:r w:rsidRPr="00A57A71">
        <w:rPr>
          <w:rFonts w:ascii="Times New Roman" w:hAnsi="Times New Roman" w:cs="Times New Roman"/>
          <w:lang w:val="uk-UA"/>
        </w:rPr>
        <w:t xml:space="preserve"> </w:t>
      </w:r>
      <w:proofErr w:type="spellStart"/>
      <w:r w:rsidRPr="00A57A71">
        <w:rPr>
          <w:rFonts w:ascii="Times New Roman" w:hAnsi="Times New Roman" w:cs="Times New Roman"/>
          <w:lang w:val="uk-UA"/>
        </w:rPr>
        <w:t>програмi</w:t>
      </w:r>
      <w:proofErr w:type="spellEnd"/>
      <w:r w:rsidRPr="00A57A71">
        <w:rPr>
          <w:rFonts w:ascii="Times New Roman" w:hAnsi="Times New Roman" w:cs="Times New Roman"/>
          <w:lang w:val="uk-UA"/>
        </w:rPr>
        <w:t xml:space="preserve"> </w:t>
      </w:r>
      <w:proofErr w:type="spellStart"/>
      <w:r w:rsidRPr="00A57A71">
        <w:rPr>
          <w:rFonts w:ascii="Times New Roman" w:hAnsi="Times New Roman" w:cs="Times New Roman"/>
          <w:lang w:val="uk-UA"/>
        </w:rPr>
        <w:t>замiсть</w:t>
      </w:r>
      <w:proofErr w:type="spellEnd"/>
      <w:r w:rsidRPr="00A57A71">
        <w:rPr>
          <w:rFonts w:ascii="Times New Roman" w:hAnsi="Times New Roman" w:cs="Times New Roman"/>
          <w:lang w:val="uk-UA"/>
        </w:rPr>
        <w:t xml:space="preserve"> того, щоб виводити </w:t>
      </w:r>
      <w:proofErr w:type="spellStart"/>
      <w:r w:rsidRPr="00A57A71">
        <w:rPr>
          <w:rFonts w:ascii="Times New Roman" w:hAnsi="Times New Roman" w:cs="Times New Roman"/>
          <w:lang w:val="uk-UA"/>
        </w:rPr>
        <w:t>такi</w:t>
      </w:r>
      <w:proofErr w:type="spellEnd"/>
      <w:r w:rsidRPr="00A57A71">
        <w:rPr>
          <w:rFonts w:ascii="Times New Roman" w:hAnsi="Times New Roman" w:cs="Times New Roman"/>
          <w:lang w:val="uk-UA"/>
        </w:rPr>
        <w:t xml:space="preserve"> </w:t>
      </w:r>
      <w:proofErr w:type="spellStart"/>
      <w:r w:rsidRPr="00A57A71">
        <w:rPr>
          <w:rFonts w:ascii="Times New Roman" w:hAnsi="Times New Roman" w:cs="Times New Roman"/>
          <w:lang w:val="uk-UA"/>
        </w:rPr>
        <w:t>домлення</w:t>
      </w:r>
      <w:proofErr w:type="spellEnd"/>
      <w:r w:rsidRPr="00A57A71">
        <w:rPr>
          <w:rFonts w:ascii="Times New Roman" w:hAnsi="Times New Roman" w:cs="Times New Roman"/>
          <w:lang w:val="uk-UA"/>
        </w:rPr>
        <w:t xml:space="preserve"> </w:t>
      </w:r>
      <w:proofErr w:type="spellStart"/>
      <w:r w:rsidRPr="00A57A71">
        <w:rPr>
          <w:rFonts w:ascii="Times New Roman" w:hAnsi="Times New Roman" w:cs="Times New Roman"/>
          <w:lang w:val="uk-UA"/>
        </w:rPr>
        <w:t>функцiєю</w:t>
      </w:r>
      <w:proofErr w:type="spellEnd"/>
      <w:r w:rsidRPr="00A57A71">
        <w:rPr>
          <w:rFonts w:ascii="Times New Roman" w:hAnsi="Times New Roman" w:cs="Times New Roman"/>
          <w:lang w:val="uk-UA"/>
        </w:rPr>
        <w:t xml:space="preserve"> </w:t>
      </w:r>
      <w:proofErr w:type="spellStart"/>
      <w:r w:rsidRPr="00A57A71">
        <w:rPr>
          <w:rFonts w:ascii="Times New Roman" w:hAnsi="Times New Roman" w:cs="Times New Roman"/>
          <w:lang w:val="uk-UA"/>
        </w:rPr>
        <w:t>printf</w:t>
      </w:r>
      <w:proofErr w:type="spellEnd"/>
      <w:r w:rsidRPr="00A57A71">
        <w:rPr>
          <w:rFonts w:ascii="Times New Roman" w:hAnsi="Times New Roman" w:cs="Times New Roman"/>
          <w:lang w:val="uk-UA"/>
        </w:rPr>
        <w:t xml:space="preserve"> (в такому випадку </w:t>
      </w:r>
      <w:proofErr w:type="spellStart"/>
      <w:r w:rsidRPr="00A57A71">
        <w:rPr>
          <w:rFonts w:ascii="Times New Roman" w:hAnsi="Times New Roman" w:cs="Times New Roman"/>
          <w:lang w:val="uk-UA"/>
        </w:rPr>
        <w:t>повiдомлення</w:t>
      </w:r>
      <w:proofErr w:type="spellEnd"/>
      <w:r w:rsidRPr="00A57A71">
        <w:rPr>
          <w:rFonts w:ascii="Times New Roman" w:hAnsi="Times New Roman" w:cs="Times New Roman"/>
          <w:lang w:val="uk-UA"/>
        </w:rPr>
        <w:t xml:space="preserve"> </w:t>
      </w:r>
      <w:proofErr w:type="spellStart"/>
      <w:r w:rsidRPr="00A57A71">
        <w:rPr>
          <w:rFonts w:ascii="Times New Roman" w:hAnsi="Times New Roman" w:cs="Times New Roman"/>
          <w:lang w:val="uk-UA"/>
        </w:rPr>
        <w:t>пiшли</w:t>
      </w:r>
      <w:proofErr w:type="spellEnd"/>
      <w:r w:rsidRPr="00A57A71">
        <w:rPr>
          <w:rFonts w:ascii="Times New Roman" w:hAnsi="Times New Roman" w:cs="Times New Roman"/>
          <w:lang w:val="uk-UA"/>
        </w:rPr>
        <w:t xml:space="preserve"> б в </w:t>
      </w:r>
      <w:proofErr w:type="spellStart"/>
      <w:r w:rsidRPr="00A57A71">
        <w:rPr>
          <w:rFonts w:ascii="Times New Roman" w:hAnsi="Times New Roman" w:cs="Times New Roman"/>
          <w:lang w:val="uk-UA"/>
        </w:rPr>
        <w:t>iнший</w:t>
      </w:r>
      <w:proofErr w:type="spellEnd"/>
      <w:r w:rsidRPr="00A57A71">
        <w:rPr>
          <w:rFonts w:ascii="Times New Roman" w:hAnsi="Times New Roman" w:cs="Times New Roman"/>
          <w:lang w:val="uk-UA"/>
        </w:rPr>
        <w:t xml:space="preserve"> </w:t>
      </w:r>
      <w:proofErr w:type="spellStart"/>
      <w:r w:rsidRPr="00A57A71">
        <w:rPr>
          <w:rFonts w:ascii="Times New Roman" w:hAnsi="Times New Roman" w:cs="Times New Roman"/>
          <w:lang w:val="uk-UA"/>
        </w:rPr>
        <w:t>потiк</w:t>
      </w:r>
      <w:proofErr w:type="spellEnd"/>
      <w:r w:rsidRPr="00A57A71">
        <w:rPr>
          <w:rFonts w:ascii="Times New Roman" w:hAnsi="Times New Roman" w:cs="Times New Roman"/>
          <w:lang w:val="uk-UA"/>
        </w:rPr>
        <w:t xml:space="preserve"> </w:t>
      </w:r>
      <w:proofErr w:type="spellStart"/>
      <w:r w:rsidRPr="00A57A71">
        <w:rPr>
          <w:rFonts w:ascii="Times New Roman" w:hAnsi="Times New Roman" w:cs="Times New Roman"/>
          <w:lang w:val="uk-UA"/>
        </w:rPr>
        <w:t>stdout</w:t>
      </w:r>
      <w:proofErr w:type="spellEnd"/>
      <w:r w:rsidRPr="00A57A71">
        <w:rPr>
          <w:rFonts w:ascii="Times New Roman" w:hAnsi="Times New Roman" w:cs="Times New Roman"/>
          <w:lang w:val="uk-UA"/>
        </w:rPr>
        <w:t>).</w:t>
      </w:r>
    </w:p>
    <w:p w14:paraId="3D96E8C8" w14:textId="77777777" w:rsidR="00CD6DFF" w:rsidRPr="00A57A71" w:rsidRDefault="00CD6DFF" w:rsidP="00BA261B">
      <w:pPr>
        <w:pStyle w:val="TextBody"/>
        <w:spacing w:after="0" w:line="240" w:lineRule="auto"/>
        <w:jc w:val="both"/>
        <w:rPr>
          <w:rFonts w:ascii="Times New Roman" w:hAnsi="Times New Roman" w:cs="Times New Roman"/>
          <w:lang w:val="uk-UA"/>
        </w:rPr>
      </w:pPr>
      <w:r w:rsidRPr="00A57A71">
        <w:rPr>
          <w:rFonts w:ascii="Times New Roman" w:hAnsi="Times New Roman" w:cs="Times New Roman"/>
          <w:lang w:val="uk-UA"/>
        </w:rPr>
        <w:t>Приклад:</w:t>
      </w:r>
    </w:p>
    <w:p w14:paraId="616D1FBD" w14:textId="77777777" w:rsidR="00CD6DFF" w:rsidRPr="00A57A71" w:rsidRDefault="00CD6DFF" w:rsidP="00BA261B">
      <w:pPr>
        <w:pStyle w:val="TextBody"/>
        <w:spacing w:after="0" w:line="240" w:lineRule="auto"/>
        <w:jc w:val="both"/>
        <w:rPr>
          <w:rFonts w:asciiTheme="minorHAnsi" w:hAnsiTheme="minorHAnsi" w:cs="Times New Roman"/>
          <w:lang w:val="uk-UA" w:eastAsia="uk-UA"/>
        </w:rPr>
      </w:pPr>
      <w:r w:rsidRPr="00A57A71">
        <w:rPr>
          <w:rFonts w:asciiTheme="minorHAnsi" w:hAnsiTheme="minorHAnsi" w:cs="Times New Roman"/>
          <w:lang w:val="uk-UA" w:eastAsia="uk-UA"/>
        </w:rPr>
        <w:t xml:space="preserve"> </w:t>
      </w:r>
      <w:proofErr w:type="spellStart"/>
      <w:r w:rsidRPr="00A57A71">
        <w:rPr>
          <w:rFonts w:asciiTheme="minorHAnsi" w:hAnsiTheme="minorHAnsi" w:cs="Times New Roman"/>
          <w:color w:val="0070C0"/>
          <w:lang w:val="uk-UA"/>
        </w:rPr>
        <w:t>int</w:t>
      </w:r>
      <w:proofErr w:type="spellEnd"/>
      <w:r w:rsidRPr="00A57A71">
        <w:rPr>
          <w:rFonts w:asciiTheme="minorHAnsi" w:hAnsiTheme="minorHAnsi" w:cs="Times New Roman"/>
          <w:lang w:val="uk-UA"/>
        </w:rPr>
        <w:t xml:space="preserve"> n, *p;</w:t>
      </w:r>
    </w:p>
    <w:p w14:paraId="326782C2" w14:textId="77777777" w:rsidR="00CD6DFF" w:rsidRPr="00A57A71" w:rsidRDefault="00CD6DFF" w:rsidP="00BA261B">
      <w:pPr>
        <w:pStyle w:val="TextBody"/>
        <w:spacing w:after="0" w:line="240" w:lineRule="auto"/>
        <w:jc w:val="both"/>
        <w:rPr>
          <w:rFonts w:asciiTheme="minorHAnsi" w:hAnsiTheme="minorHAnsi" w:cs="Times New Roman"/>
          <w:lang w:val="uk-UA" w:eastAsia="uk-UA"/>
        </w:rPr>
      </w:pPr>
      <w:r w:rsidRPr="00A57A71">
        <w:rPr>
          <w:rFonts w:asciiTheme="minorHAnsi" w:hAnsiTheme="minorHAnsi" w:cs="Times New Roman"/>
          <w:lang w:val="uk-UA" w:eastAsia="uk-UA"/>
        </w:rPr>
        <w:t xml:space="preserve"> </w:t>
      </w:r>
      <w:proofErr w:type="spellStart"/>
      <w:r w:rsidRPr="00A57A71">
        <w:rPr>
          <w:rFonts w:asciiTheme="minorHAnsi" w:hAnsiTheme="minorHAnsi" w:cs="Times New Roman"/>
          <w:lang w:val="uk-UA"/>
        </w:rPr>
        <w:t>printf</w:t>
      </w:r>
      <w:proofErr w:type="spellEnd"/>
      <w:r w:rsidRPr="00A57A71">
        <w:rPr>
          <w:rFonts w:asciiTheme="minorHAnsi" w:hAnsiTheme="minorHAnsi" w:cs="Times New Roman"/>
          <w:lang w:val="uk-UA"/>
        </w:rPr>
        <w:t xml:space="preserve"> (" </w:t>
      </w:r>
      <w:proofErr w:type="spellStart"/>
      <w:r w:rsidRPr="00A57A71">
        <w:rPr>
          <w:rFonts w:asciiTheme="minorHAnsi" w:hAnsiTheme="minorHAnsi" w:cs="Times New Roman"/>
          <w:lang w:val="uk-UA"/>
        </w:rPr>
        <w:t>Кiлькiсть</w:t>
      </w:r>
      <w:proofErr w:type="spellEnd"/>
      <w:r w:rsidRPr="00A57A71">
        <w:rPr>
          <w:rFonts w:asciiTheme="minorHAnsi" w:hAnsiTheme="minorHAnsi" w:cs="Times New Roman"/>
          <w:lang w:val="uk-UA"/>
        </w:rPr>
        <w:t xml:space="preserve"> </w:t>
      </w:r>
      <w:proofErr w:type="spellStart"/>
      <w:r w:rsidRPr="00A57A71">
        <w:rPr>
          <w:rFonts w:asciiTheme="minorHAnsi" w:hAnsiTheme="minorHAnsi" w:cs="Times New Roman"/>
          <w:lang w:val="uk-UA"/>
        </w:rPr>
        <w:t>елементiв</w:t>
      </w:r>
      <w:proofErr w:type="spellEnd"/>
      <w:r w:rsidRPr="00A57A71">
        <w:rPr>
          <w:rFonts w:asciiTheme="minorHAnsi" w:hAnsiTheme="minorHAnsi" w:cs="Times New Roman"/>
          <w:lang w:val="uk-UA"/>
        </w:rPr>
        <w:t xml:space="preserve"> ");</w:t>
      </w:r>
    </w:p>
    <w:p w14:paraId="481011EF" w14:textId="77777777" w:rsidR="00CD6DFF" w:rsidRPr="00A57A71" w:rsidRDefault="00CD6DFF" w:rsidP="00BA261B">
      <w:pPr>
        <w:pStyle w:val="TextBody"/>
        <w:spacing w:after="0" w:line="240" w:lineRule="auto"/>
        <w:jc w:val="both"/>
        <w:rPr>
          <w:rFonts w:asciiTheme="minorHAnsi" w:hAnsiTheme="minorHAnsi" w:cs="Times New Roman"/>
          <w:lang w:val="uk-UA"/>
        </w:rPr>
      </w:pPr>
      <w:proofErr w:type="spellStart"/>
      <w:r w:rsidRPr="00A57A71">
        <w:rPr>
          <w:rFonts w:asciiTheme="minorHAnsi" w:hAnsiTheme="minorHAnsi" w:cs="Times New Roman"/>
          <w:lang w:val="uk-UA"/>
        </w:rPr>
        <w:t>scanf</w:t>
      </w:r>
      <w:proofErr w:type="spellEnd"/>
      <w:r w:rsidRPr="00A57A71">
        <w:rPr>
          <w:rFonts w:asciiTheme="minorHAnsi" w:hAnsiTheme="minorHAnsi" w:cs="Times New Roman"/>
          <w:lang w:val="uk-UA"/>
        </w:rPr>
        <w:t xml:space="preserve"> ( "%d", &amp;n );</w:t>
      </w:r>
    </w:p>
    <w:p w14:paraId="2B8CE647" w14:textId="77777777" w:rsidR="00CD6DFF" w:rsidRPr="00A57A71" w:rsidRDefault="00CD6DFF" w:rsidP="00BA261B">
      <w:pPr>
        <w:pStyle w:val="TextBody"/>
        <w:spacing w:after="0" w:line="240" w:lineRule="auto"/>
        <w:jc w:val="both"/>
        <w:rPr>
          <w:rFonts w:asciiTheme="minorHAnsi" w:hAnsiTheme="minorHAnsi" w:cs="Times New Roman"/>
          <w:lang w:val="uk-UA"/>
        </w:rPr>
      </w:pPr>
      <w:r w:rsidRPr="00A57A71">
        <w:rPr>
          <w:rFonts w:asciiTheme="minorHAnsi" w:hAnsiTheme="minorHAnsi" w:cs="Times New Roman"/>
          <w:lang w:val="uk-UA"/>
        </w:rPr>
        <w:t>p = (</w:t>
      </w:r>
      <w:proofErr w:type="spellStart"/>
      <w:r w:rsidRPr="00A57A71">
        <w:rPr>
          <w:rFonts w:asciiTheme="minorHAnsi" w:hAnsiTheme="minorHAnsi" w:cs="Times New Roman"/>
          <w:lang w:val="uk-UA"/>
        </w:rPr>
        <w:t>int</w:t>
      </w:r>
      <w:proofErr w:type="spellEnd"/>
      <w:r w:rsidRPr="00A57A71">
        <w:rPr>
          <w:rFonts w:asciiTheme="minorHAnsi" w:hAnsiTheme="minorHAnsi" w:cs="Times New Roman"/>
          <w:lang w:val="uk-UA"/>
        </w:rPr>
        <w:t xml:space="preserve"> *) </w:t>
      </w:r>
      <w:proofErr w:type="spellStart"/>
      <w:r w:rsidRPr="00A57A71">
        <w:rPr>
          <w:rFonts w:asciiTheme="minorHAnsi" w:hAnsiTheme="minorHAnsi" w:cs="Times New Roman"/>
          <w:lang w:val="uk-UA"/>
        </w:rPr>
        <w:t>malloc</w:t>
      </w:r>
      <w:proofErr w:type="spellEnd"/>
      <w:r w:rsidRPr="00A57A71">
        <w:rPr>
          <w:rFonts w:asciiTheme="minorHAnsi" w:hAnsiTheme="minorHAnsi" w:cs="Times New Roman"/>
          <w:lang w:val="uk-UA"/>
        </w:rPr>
        <w:t xml:space="preserve"> ( n * </w:t>
      </w:r>
      <w:proofErr w:type="spellStart"/>
      <w:r w:rsidRPr="00A57A71">
        <w:rPr>
          <w:rFonts w:asciiTheme="minorHAnsi" w:hAnsiTheme="minorHAnsi" w:cs="Times New Roman"/>
          <w:lang w:val="uk-UA"/>
        </w:rPr>
        <w:t>sizeof</w:t>
      </w:r>
      <w:proofErr w:type="spellEnd"/>
      <w:r w:rsidRPr="00A57A71">
        <w:rPr>
          <w:rFonts w:asciiTheme="minorHAnsi" w:hAnsiTheme="minorHAnsi" w:cs="Times New Roman"/>
          <w:lang w:val="uk-UA"/>
        </w:rPr>
        <w:t xml:space="preserve"> (</w:t>
      </w:r>
      <w:proofErr w:type="spellStart"/>
      <w:r w:rsidRPr="00A57A71">
        <w:rPr>
          <w:rFonts w:asciiTheme="minorHAnsi" w:hAnsiTheme="minorHAnsi" w:cs="Times New Roman"/>
          <w:lang w:val="uk-UA"/>
        </w:rPr>
        <w:t>int</w:t>
      </w:r>
      <w:proofErr w:type="spellEnd"/>
      <w:r w:rsidRPr="00A57A71">
        <w:rPr>
          <w:rFonts w:asciiTheme="minorHAnsi" w:hAnsiTheme="minorHAnsi" w:cs="Times New Roman"/>
          <w:lang w:val="uk-UA"/>
        </w:rPr>
        <w:t xml:space="preserve"> ) );</w:t>
      </w:r>
    </w:p>
    <w:p w14:paraId="576AED36" w14:textId="77777777" w:rsidR="00CD6DFF" w:rsidRPr="00A57A71" w:rsidRDefault="00CD6DFF" w:rsidP="00BA261B">
      <w:pPr>
        <w:pStyle w:val="TextBody"/>
        <w:spacing w:after="0" w:line="240" w:lineRule="auto"/>
        <w:jc w:val="both"/>
        <w:rPr>
          <w:rFonts w:asciiTheme="minorHAnsi" w:hAnsiTheme="minorHAnsi" w:cs="Times New Roman"/>
          <w:lang w:val="uk-UA"/>
        </w:rPr>
      </w:pPr>
      <w:proofErr w:type="spellStart"/>
      <w:r w:rsidRPr="00A57A71">
        <w:rPr>
          <w:rFonts w:asciiTheme="minorHAnsi" w:hAnsiTheme="minorHAnsi" w:cs="Times New Roman"/>
          <w:color w:val="0070C0"/>
          <w:lang w:val="uk-UA"/>
        </w:rPr>
        <w:t>if</w:t>
      </w:r>
      <w:proofErr w:type="spellEnd"/>
      <w:r w:rsidRPr="00A57A71">
        <w:rPr>
          <w:rFonts w:asciiTheme="minorHAnsi" w:hAnsiTheme="minorHAnsi" w:cs="Times New Roman"/>
          <w:lang w:val="uk-UA"/>
        </w:rPr>
        <w:t>( p == NULL ) {</w:t>
      </w:r>
    </w:p>
    <w:p w14:paraId="3C1B0C08" w14:textId="77777777" w:rsidR="00CD6DFF" w:rsidRPr="00A57A71" w:rsidRDefault="00CD6DFF" w:rsidP="00BA261B">
      <w:pPr>
        <w:pStyle w:val="TextBody"/>
        <w:spacing w:after="0" w:line="240" w:lineRule="auto"/>
        <w:jc w:val="both"/>
        <w:rPr>
          <w:rFonts w:asciiTheme="minorHAnsi" w:hAnsiTheme="minorHAnsi" w:cs="Times New Roman"/>
          <w:lang w:val="uk-UA"/>
        </w:rPr>
      </w:pPr>
      <w:proofErr w:type="spellStart"/>
      <w:r w:rsidRPr="00A57A71">
        <w:rPr>
          <w:rFonts w:asciiTheme="minorHAnsi" w:hAnsiTheme="minorHAnsi" w:cs="Times New Roman"/>
          <w:lang w:val="uk-UA"/>
        </w:rPr>
        <w:t>fprintf</w:t>
      </w:r>
      <w:proofErr w:type="spellEnd"/>
      <w:r w:rsidRPr="00A57A71">
        <w:rPr>
          <w:rFonts w:asciiTheme="minorHAnsi" w:hAnsiTheme="minorHAnsi" w:cs="Times New Roman"/>
          <w:lang w:val="uk-UA"/>
        </w:rPr>
        <w:t xml:space="preserve"> ( </w:t>
      </w:r>
      <w:proofErr w:type="spellStart"/>
      <w:r w:rsidRPr="00A57A71">
        <w:rPr>
          <w:rFonts w:asciiTheme="minorHAnsi" w:hAnsiTheme="minorHAnsi" w:cs="Times New Roman"/>
          <w:lang w:val="uk-UA"/>
        </w:rPr>
        <w:t>stderr</w:t>
      </w:r>
      <w:proofErr w:type="spellEnd"/>
      <w:r w:rsidRPr="00A57A71">
        <w:rPr>
          <w:rFonts w:asciiTheme="minorHAnsi" w:hAnsiTheme="minorHAnsi" w:cs="Times New Roman"/>
          <w:lang w:val="uk-UA"/>
        </w:rPr>
        <w:t xml:space="preserve"> , "Не вистачає </w:t>
      </w:r>
      <w:proofErr w:type="spellStart"/>
      <w:r w:rsidRPr="00A57A71">
        <w:rPr>
          <w:rFonts w:asciiTheme="minorHAnsi" w:hAnsiTheme="minorHAnsi" w:cs="Times New Roman"/>
          <w:lang w:val="uk-UA"/>
        </w:rPr>
        <w:t>пам</w:t>
      </w:r>
      <w:proofErr w:type="spellEnd"/>
      <w:r w:rsidRPr="00A57A71">
        <w:rPr>
          <w:rFonts w:asciiTheme="minorHAnsi" w:hAnsiTheme="minorHAnsi" w:cs="Times New Roman"/>
          <w:lang w:val="uk-UA"/>
        </w:rPr>
        <w:t xml:space="preserve"> '</w:t>
      </w:r>
      <w:proofErr w:type="spellStart"/>
      <w:r w:rsidRPr="00A57A71">
        <w:rPr>
          <w:rFonts w:asciiTheme="minorHAnsi" w:hAnsiTheme="minorHAnsi" w:cs="Times New Roman"/>
          <w:lang w:val="uk-UA"/>
        </w:rPr>
        <w:t>ятi</w:t>
      </w:r>
      <w:proofErr w:type="spellEnd"/>
      <w:r w:rsidRPr="00A57A71">
        <w:rPr>
          <w:rFonts w:asciiTheme="minorHAnsi" w:hAnsiTheme="minorHAnsi" w:cs="Times New Roman"/>
          <w:lang w:val="uk-UA"/>
        </w:rPr>
        <w:t xml:space="preserve"> \n");</w:t>
      </w:r>
    </w:p>
    <w:p w14:paraId="74A95975" w14:textId="77777777" w:rsidR="00CD6DFF" w:rsidRPr="00A57A71" w:rsidRDefault="00CD6DFF" w:rsidP="00BA261B">
      <w:pPr>
        <w:pStyle w:val="TextBody"/>
        <w:spacing w:after="0" w:line="240" w:lineRule="auto"/>
        <w:jc w:val="both"/>
        <w:rPr>
          <w:rFonts w:asciiTheme="minorHAnsi" w:hAnsiTheme="minorHAnsi" w:cs="Times New Roman"/>
          <w:lang w:val="uk-UA"/>
        </w:rPr>
      </w:pPr>
      <w:proofErr w:type="spellStart"/>
      <w:r w:rsidRPr="00A57A71">
        <w:rPr>
          <w:rFonts w:asciiTheme="minorHAnsi" w:hAnsiTheme="minorHAnsi" w:cs="Times New Roman"/>
          <w:color w:val="0070C0"/>
          <w:lang w:val="uk-UA"/>
        </w:rPr>
        <w:t>exit</w:t>
      </w:r>
      <w:proofErr w:type="spellEnd"/>
      <w:r w:rsidRPr="00A57A71">
        <w:rPr>
          <w:rFonts w:asciiTheme="minorHAnsi" w:hAnsiTheme="minorHAnsi" w:cs="Times New Roman"/>
          <w:lang w:val="uk-UA"/>
        </w:rPr>
        <w:t xml:space="preserve"> ( -1 );</w:t>
      </w:r>
    </w:p>
    <w:p w14:paraId="1FD9D371" w14:textId="77777777" w:rsidR="00CD6DFF" w:rsidRPr="00A57A71" w:rsidRDefault="00CD6DFF" w:rsidP="00BA261B">
      <w:pPr>
        <w:pStyle w:val="TextBody"/>
        <w:spacing w:after="0" w:line="240" w:lineRule="auto"/>
        <w:jc w:val="both"/>
        <w:rPr>
          <w:rFonts w:asciiTheme="minorHAnsi" w:hAnsiTheme="minorHAnsi" w:cs="Times New Roman"/>
          <w:lang w:val="uk-UA"/>
        </w:rPr>
      </w:pPr>
      <w:r w:rsidRPr="00A57A71">
        <w:rPr>
          <w:rFonts w:asciiTheme="minorHAnsi" w:hAnsiTheme="minorHAnsi" w:cs="Times New Roman"/>
          <w:lang w:val="uk-UA"/>
        </w:rPr>
        <w:t>}</w:t>
      </w:r>
    </w:p>
    <w:p w14:paraId="02916C4C" w14:textId="77777777" w:rsidR="00CD6DFF" w:rsidRPr="00A57A71" w:rsidRDefault="00CD6DFF" w:rsidP="00BA261B">
      <w:pPr>
        <w:pStyle w:val="TextBody"/>
        <w:spacing w:after="0" w:line="240" w:lineRule="auto"/>
        <w:jc w:val="both"/>
        <w:rPr>
          <w:rFonts w:asciiTheme="minorHAnsi" w:hAnsiTheme="minorHAnsi" w:cs="Times New Roman"/>
          <w:color w:val="00B050"/>
          <w:lang w:val="uk-UA" w:eastAsia="uk-UA"/>
        </w:rPr>
      </w:pPr>
      <w:r w:rsidRPr="00A57A71">
        <w:rPr>
          <w:rFonts w:asciiTheme="minorHAnsi" w:hAnsiTheme="minorHAnsi" w:cs="Times New Roman"/>
          <w:color w:val="00B050"/>
          <w:lang w:val="uk-UA" w:eastAsia="uk-UA"/>
        </w:rPr>
        <w:t xml:space="preserve"> </w:t>
      </w:r>
      <w:r w:rsidRPr="00A57A71">
        <w:rPr>
          <w:rFonts w:asciiTheme="minorHAnsi" w:hAnsiTheme="minorHAnsi" w:cs="Times New Roman"/>
          <w:color w:val="00B050"/>
          <w:lang w:val="uk-UA"/>
        </w:rPr>
        <w:t>/* нормальна робота */</w:t>
      </w:r>
    </w:p>
    <w:p w14:paraId="1FF455B6" w14:textId="77777777" w:rsidR="00CD6DFF" w:rsidRPr="00A57A71" w:rsidRDefault="00CD6DFF" w:rsidP="00BA261B">
      <w:pPr>
        <w:pStyle w:val="TextBody"/>
        <w:spacing w:after="0" w:line="240" w:lineRule="auto"/>
        <w:jc w:val="both"/>
        <w:rPr>
          <w:rFonts w:asciiTheme="minorHAnsi" w:hAnsiTheme="minorHAnsi" w:cs="Times New Roman"/>
          <w:lang w:val="uk-UA" w:eastAsia="uk-UA"/>
        </w:rPr>
      </w:pPr>
      <w:r w:rsidRPr="00A57A71">
        <w:rPr>
          <w:rFonts w:asciiTheme="minorHAnsi" w:hAnsiTheme="minorHAnsi" w:cs="Times New Roman"/>
          <w:lang w:val="uk-UA" w:eastAsia="uk-UA"/>
        </w:rPr>
        <w:t xml:space="preserve"> </w:t>
      </w:r>
      <w:r w:rsidRPr="00A57A71">
        <w:rPr>
          <w:rFonts w:asciiTheme="minorHAnsi" w:hAnsiTheme="minorHAnsi" w:cs="Times New Roman"/>
          <w:lang w:val="uk-UA"/>
        </w:rPr>
        <w:t>. . .</w:t>
      </w:r>
    </w:p>
    <w:p w14:paraId="7B88E023" w14:textId="77777777" w:rsidR="00CD6DFF" w:rsidRPr="00A57A71" w:rsidRDefault="00CD6DFF" w:rsidP="00BA261B">
      <w:pPr>
        <w:pStyle w:val="TextBody"/>
        <w:spacing w:after="0" w:line="240" w:lineRule="auto"/>
        <w:jc w:val="both"/>
        <w:rPr>
          <w:rFonts w:ascii="Times New Roman" w:hAnsi="Times New Roman" w:cs="Times New Roman"/>
          <w:lang w:val="uk-UA"/>
        </w:rPr>
      </w:pPr>
      <w:r w:rsidRPr="00A57A71">
        <w:rPr>
          <w:rFonts w:ascii="Times New Roman" w:hAnsi="Times New Roman" w:cs="Times New Roman"/>
          <w:lang w:val="uk-UA"/>
        </w:rPr>
        <w:lastRenderedPageBreak/>
        <w:t xml:space="preserve">Тут </w:t>
      </w:r>
      <w:proofErr w:type="spellStart"/>
      <w:r w:rsidRPr="00A57A71">
        <w:rPr>
          <w:rFonts w:ascii="Times New Roman" w:hAnsi="Times New Roman" w:cs="Times New Roman"/>
          <w:lang w:val="uk-UA"/>
        </w:rPr>
        <w:t>повiдомлення</w:t>
      </w:r>
      <w:proofErr w:type="spellEnd"/>
      <w:r w:rsidRPr="00A57A71">
        <w:rPr>
          <w:rFonts w:ascii="Times New Roman" w:hAnsi="Times New Roman" w:cs="Times New Roman"/>
          <w:lang w:val="uk-UA"/>
        </w:rPr>
        <w:t xml:space="preserve"> для користувача, яке супроводжує нормальну роботу програми (на </w:t>
      </w:r>
      <w:proofErr w:type="spellStart"/>
      <w:r w:rsidRPr="00A57A71">
        <w:rPr>
          <w:rFonts w:ascii="Times New Roman" w:hAnsi="Times New Roman" w:cs="Times New Roman"/>
          <w:lang w:val="uk-UA"/>
        </w:rPr>
        <w:t>кiлькiсть</w:t>
      </w:r>
      <w:proofErr w:type="spellEnd"/>
      <w:r w:rsidRPr="00A57A71">
        <w:rPr>
          <w:rFonts w:ascii="Times New Roman" w:hAnsi="Times New Roman" w:cs="Times New Roman"/>
          <w:lang w:val="uk-UA"/>
        </w:rPr>
        <w:t xml:space="preserve"> </w:t>
      </w:r>
      <w:proofErr w:type="spellStart"/>
      <w:r w:rsidRPr="00A57A71">
        <w:rPr>
          <w:rFonts w:ascii="Times New Roman" w:hAnsi="Times New Roman" w:cs="Times New Roman"/>
          <w:lang w:val="uk-UA"/>
        </w:rPr>
        <w:t>елементiв</w:t>
      </w:r>
      <w:proofErr w:type="spellEnd"/>
      <w:r w:rsidRPr="00A57A71">
        <w:rPr>
          <w:rFonts w:ascii="Times New Roman" w:hAnsi="Times New Roman" w:cs="Times New Roman"/>
          <w:lang w:val="uk-UA"/>
        </w:rPr>
        <w:t xml:space="preserve"> масиву), виводиться </w:t>
      </w:r>
      <w:proofErr w:type="spellStart"/>
      <w:r w:rsidRPr="00A57A71">
        <w:rPr>
          <w:rFonts w:ascii="Times New Roman" w:hAnsi="Times New Roman" w:cs="Times New Roman"/>
          <w:lang w:val="uk-UA"/>
        </w:rPr>
        <w:t>функцiєю</w:t>
      </w:r>
      <w:proofErr w:type="spellEnd"/>
      <w:r w:rsidRPr="00A57A71">
        <w:rPr>
          <w:rFonts w:ascii="Times New Roman" w:hAnsi="Times New Roman" w:cs="Times New Roman"/>
          <w:lang w:val="uk-UA"/>
        </w:rPr>
        <w:t xml:space="preserve"> </w:t>
      </w:r>
      <w:proofErr w:type="spellStart"/>
      <w:r w:rsidRPr="00A57A71">
        <w:rPr>
          <w:rFonts w:ascii="Times New Roman" w:hAnsi="Times New Roman" w:cs="Times New Roman"/>
          <w:lang w:val="uk-UA"/>
        </w:rPr>
        <w:t>printf</w:t>
      </w:r>
      <w:proofErr w:type="spellEnd"/>
      <w:r w:rsidRPr="00A57A71">
        <w:rPr>
          <w:rFonts w:ascii="Times New Roman" w:hAnsi="Times New Roman" w:cs="Times New Roman"/>
          <w:lang w:val="uk-UA"/>
        </w:rPr>
        <w:t xml:space="preserve"> та потрапляє у </w:t>
      </w:r>
      <w:proofErr w:type="spellStart"/>
      <w:r w:rsidRPr="00A57A71">
        <w:rPr>
          <w:rFonts w:ascii="Times New Roman" w:hAnsi="Times New Roman" w:cs="Times New Roman"/>
          <w:lang w:val="uk-UA"/>
        </w:rPr>
        <w:t>потiк</w:t>
      </w:r>
      <w:proofErr w:type="spellEnd"/>
      <w:r w:rsidRPr="00A57A71">
        <w:rPr>
          <w:rFonts w:ascii="Times New Roman" w:hAnsi="Times New Roman" w:cs="Times New Roman"/>
          <w:lang w:val="uk-UA"/>
        </w:rPr>
        <w:t xml:space="preserve"> </w:t>
      </w:r>
      <w:proofErr w:type="spellStart"/>
      <w:r w:rsidRPr="00A57A71">
        <w:rPr>
          <w:rFonts w:ascii="Times New Roman" w:hAnsi="Times New Roman" w:cs="Times New Roman"/>
          <w:lang w:val="uk-UA"/>
        </w:rPr>
        <w:t>std</w:t>
      </w:r>
      <w:proofErr w:type="spellEnd"/>
      <w:r w:rsidRPr="00A57A71">
        <w:rPr>
          <w:rFonts w:ascii="Times New Roman" w:hAnsi="Times New Roman" w:cs="Times New Roman"/>
          <w:lang w:val="uk-UA"/>
        </w:rPr>
        <w:t xml:space="preserve"> </w:t>
      </w:r>
      <w:proofErr w:type="spellStart"/>
      <w:r w:rsidRPr="00A57A71">
        <w:rPr>
          <w:rFonts w:ascii="Times New Roman" w:hAnsi="Times New Roman" w:cs="Times New Roman"/>
          <w:lang w:val="uk-UA"/>
        </w:rPr>
        <w:t>повiдомлення</w:t>
      </w:r>
      <w:proofErr w:type="spellEnd"/>
      <w:r w:rsidRPr="00A57A71">
        <w:rPr>
          <w:rFonts w:ascii="Times New Roman" w:hAnsi="Times New Roman" w:cs="Times New Roman"/>
          <w:lang w:val="uk-UA"/>
        </w:rPr>
        <w:t xml:space="preserve"> про помилку (нестача </w:t>
      </w:r>
      <w:proofErr w:type="spellStart"/>
      <w:r w:rsidRPr="00A57A71">
        <w:rPr>
          <w:rFonts w:ascii="Times New Roman" w:hAnsi="Times New Roman" w:cs="Times New Roman"/>
          <w:lang w:val="uk-UA"/>
        </w:rPr>
        <w:t>пам'ятi</w:t>
      </w:r>
      <w:proofErr w:type="spellEnd"/>
      <w:r w:rsidRPr="00A57A71">
        <w:rPr>
          <w:rFonts w:ascii="Times New Roman" w:hAnsi="Times New Roman" w:cs="Times New Roman"/>
          <w:lang w:val="uk-UA"/>
        </w:rPr>
        <w:t xml:space="preserve">) виводиться у </w:t>
      </w:r>
      <w:proofErr w:type="spellStart"/>
      <w:r w:rsidRPr="00A57A71">
        <w:rPr>
          <w:rFonts w:ascii="Times New Roman" w:hAnsi="Times New Roman" w:cs="Times New Roman"/>
          <w:lang w:val="uk-UA"/>
        </w:rPr>
        <w:t>спецiальний</w:t>
      </w:r>
      <w:proofErr w:type="spellEnd"/>
      <w:r w:rsidRPr="00A57A71">
        <w:rPr>
          <w:rFonts w:ascii="Times New Roman" w:hAnsi="Times New Roman" w:cs="Times New Roman"/>
          <w:lang w:val="uk-UA"/>
        </w:rPr>
        <w:t xml:space="preserve"> </w:t>
      </w:r>
      <w:proofErr w:type="spellStart"/>
      <w:r w:rsidRPr="00A57A71">
        <w:rPr>
          <w:rFonts w:ascii="Times New Roman" w:hAnsi="Times New Roman" w:cs="Times New Roman"/>
          <w:lang w:val="uk-UA"/>
        </w:rPr>
        <w:t>потiк</w:t>
      </w:r>
      <w:proofErr w:type="spellEnd"/>
      <w:r w:rsidRPr="00A57A71">
        <w:rPr>
          <w:rFonts w:ascii="Times New Roman" w:hAnsi="Times New Roman" w:cs="Times New Roman"/>
          <w:lang w:val="uk-UA"/>
        </w:rPr>
        <w:t xml:space="preserve"> для помилок(хоча обидва </w:t>
      </w:r>
      <w:proofErr w:type="spellStart"/>
      <w:r w:rsidRPr="00A57A71">
        <w:rPr>
          <w:rFonts w:ascii="Times New Roman" w:hAnsi="Times New Roman" w:cs="Times New Roman"/>
          <w:lang w:val="uk-UA"/>
        </w:rPr>
        <w:t>цi</w:t>
      </w:r>
      <w:proofErr w:type="spellEnd"/>
      <w:r w:rsidRPr="00A57A71">
        <w:rPr>
          <w:rFonts w:ascii="Times New Roman" w:hAnsi="Times New Roman" w:cs="Times New Roman"/>
          <w:lang w:val="uk-UA"/>
        </w:rPr>
        <w:t xml:space="preserve"> потоки зрештою </w:t>
      </w:r>
      <w:proofErr w:type="spellStart"/>
      <w:r w:rsidRPr="00A57A71">
        <w:rPr>
          <w:rFonts w:ascii="Times New Roman" w:hAnsi="Times New Roman" w:cs="Times New Roman"/>
          <w:lang w:val="uk-UA"/>
        </w:rPr>
        <w:t>пов'язанi</w:t>
      </w:r>
      <w:proofErr w:type="spellEnd"/>
      <w:r w:rsidRPr="00A57A71">
        <w:rPr>
          <w:rFonts w:ascii="Times New Roman" w:hAnsi="Times New Roman" w:cs="Times New Roman"/>
          <w:lang w:val="uk-UA"/>
        </w:rPr>
        <w:t xml:space="preserve"> з одним i тим самим дисплеєм).</w:t>
      </w:r>
    </w:p>
    <w:p w14:paraId="4D0B9853" w14:textId="77777777" w:rsidR="00CD6DFF" w:rsidRPr="00A57A71" w:rsidRDefault="00CD6DFF" w:rsidP="00BA261B">
      <w:pPr>
        <w:pStyle w:val="2"/>
        <w:jc w:val="center"/>
        <w:rPr>
          <w:lang w:val="uk-UA"/>
        </w:rPr>
      </w:pPr>
      <w:r w:rsidRPr="00A57A71">
        <w:rPr>
          <w:lang w:val="uk-UA"/>
        </w:rPr>
        <w:t>Робота з бінарними файлами</w:t>
      </w:r>
    </w:p>
    <w:p w14:paraId="50DF7A7F"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p>
    <w:p w14:paraId="286B4BE1"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proofErr w:type="spellStart"/>
      <w:r w:rsidRPr="00A57A71">
        <w:rPr>
          <w:rFonts w:ascii="Times New Roman" w:hAnsi="Times New Roman" w:cs="Times New Roman"/>
          <w:sz w:val="28"/>
          <w:szCs w:val="28"/>
          <w:lang w:val="uk-UA"/>
        </w:rPr>
        <w:t>Двiйковi</w:t>
      </w:r>
      <w:proofErr w:type="spellEnd"/>
      <w:r w:rsidRPr="00A57A71">
        <w:rPr>
          <w:rFonts w:ascii="Times New Roman" w:hAnsi="Times New Roman" w:cs="Times New Roman"/>
          <w:sz w:val="28"/>
          <w:szCs w:val="28"/>
          <w:lang w:val="uk-UA"/>
        </w:rPr>
        <w:t xml:space="preserve"> файли, на </w:t>
      </w:r>
      <w:proofErr w:type="spellStart"/>
      <w:r w:rsidRPr="00A57A71">
        <w:rPr>
          <w:rFonts w:ascii="Times New Roman" w:hAnsi="Times New Roman" w:cs="Times New Roman"/>
          <w:sz w:val="28"/>
          <w:szCs w:val="28"/>
          <w:lang w:val="uk-UA"/>
        </w:rPr>
        <w:t>вiдмiну</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вiд</w:t>
      </w:r>
      <w:proofErr w:type="spellEnd"/>
      <w:r w:rsidRPr="00A57A71">
        <w:rPr>
          <w:rFonts w:ascii="Times New Roman" w:hAnsi="Times New Roman" w:cs="Times New Roman"/>
          <w:sz w:val="28"/>
          <w:szCs w:val="28"/>
          <w:lang w:val="uk-UA"/>
        </w:rPr>
        <w:t xml:space="preserve"> текстових, можуть </w:t>
      </w:r>
      <w:proofErr w:type="spellStart"/>
      <w:r w:rsidRPr="00A57A71">
        <w:rPr>
          <w:rFonts w:ascii="Times New Roman" w:hAnsi="Times New Roman" w:cs="Times New Roman"/>
          <w:sz w:val="28"/>
          <w:szCs w:val="28"/>
          <w:lang w:val="uk-UA"/>
        </w:rPr>
        <w:t>мiстити</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такi</w:t>
      </w:r>
      <w:proofErr w:type="spellEnd"/>
      <w:r w:rsidRPr="00A57A71">
        <w:rPr>
          <w:rFonts w:ascii="Times New Roman" w:hAnsi="Times New Roman" w:cs="Times New Roman"/>
          <w:sz w:val="28"/>
          <w:szCs w:val="28"/>
          <w:lang w:val="uk-UA"/>
        </w:rPr>
        <w:t xml:space="preserve"> коди, </w:t>
      </w:r>
      <w:proofErr w:type="spellStart"/>
      <w:r w:rsidRPr="00A57A71">
        <w:rPr>
          <w:rFonts w:ascii="Times New Roman" w:hAnsi="Times New Roman" w:cs="Times New Roman"/>
          <w:sz w:val="28"/>
          <w:szCs w:val="28"/>
          <w:lang w:val="uk-UA"/>
        </w:rPr>
        <w:t>якi</w:t>
      </w:r>
      <w:proofErr w:type="spellEnd"/>
      <w:r w:rsidRPr="00A57A71">
        <w:rPr>
          <w:rFonts w:ascii="Times New Roman" w:hAnsi="Times New Roman" w:cs="Times New Roman"/>
          <w:sz w:val="28"/>
          <w:szCs w:val="28"/>
          <w:lang w:val="uk-UA"/>
        </w:rPr>
        <w:t xml:space="preserve"> не допускають </w:t>
      </w:r>
      <w:proofErr w:type="spellStart"/>
      <w:r w:rsidRPr="00A57A71">
        <w:rPr>
          <w:rFonts w:ascii="Times New Roman" w:hAnsi="Times New Roman" w:cs="Times New Roman"/>
          <w:sz w:val="28"/>
          <w:szCs w:val="28"/>
          <w:lang w:val="uk-UA"/>
        </w:rPr>
        <w:t>вiдображення</w:t>
      </w:r>
      <w:proofErr w:type="spellEnd"/>
      <w:r w:rsidRPr="00A57A71">
        <w:rPr>
          <w:rFonts w:ascii="Times New Roman" w:hAnsi="Times New Roman" w:cs="Times New Roman"/>
          <w:sz w:val="28"/>
          <w:szCs w:val="28"/>
          <w:lang w:val="uk-UA"/>
        </w:rPr>
        <w:t xml:space="preserve"> на </w:t>
      </w:r>
      <w:proofErr w:type="spellStart"/>
      <w:r w:rsidRPr="00A57A71">
        <w:rPr>
          <w:rFonts w:ascii="Times New Roman" w:hAnsi="Times New Roman" w:cs="Times New Roman"/>
          <w:sz w:val="28"/>
          <w:szCs w:val="28"/>
          <w:lang w:val="uk-UA"/>
        </w:rPr>
        <w:t>екранi</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Крiм</w:t>
      </w:r>
      <w:proofErr w:type="spellEnd"/>
      <w:r w:rsidRPr="00A57A71">
        <w:rPr>
          <w:rFonts w:ascii="Times New Roman" w:hAnsi="Times New Roman" w:cs="Times New Roman"/>
          <w:sz w:val="28"/>
          <w:szCs w:val="28"/>
          <w:lang w:val="uk-UA"/>
        </w:rPr>
        <w:t xml:space="preserve"> того, </w:t>
      </w:r>
      <w:proofErr w:type="spellStart"/>
      <w:r w:rsidRPr="00A57A71">
        <w:rPr>
          <w:rFonts w:ascii="Times New Roman" w:hAnsi="Times New Roman" w:cs="Times New Roman"/>
          <w:sz w:val="28"/>
          <w:szCs w:val="28"/>
          <w:lang w:val="uk-UA"/>
        </w:rPr>
        <w:t>інформацiя</w:t>
      </w:r>
      <w:proofErr w:type="spellEnd"/>
      <w:r w:rsidRPr="00A57A71">
        <w:rPr>
          <w:rFonts w:ascii="Times New Roman" w:hAnsi="Times New Roman" w:cs="Times New Roman"/>
          <w:sz w:val="28"/>
          <w:szCs w:val="28"/>
          <w:lang w:val="uk-UA"/>
        </w:rPr>
        <w:t xml:space="preserve"> у текстових файлах структурується розбиттям на рядки, </w:t>
      </w:r>
      <w:proofErr w:type="spellStart"/>
      <w:r w:rsidRPr="00A57A71">
        <w:rPr>
          <w:rFonts w:ascii="Times New Roman" w:hAnsi="Times New Roman" w:cs="Times New Roman"/>
          <w:sz w:val="28"/>
          <w:szCs w:val="28"/>
          <w:lang w:val="uk-UA"/>
        </w:rPr>
        <w:t>пробiлами</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мiж</w:t>
      </w:r>
      <w:proofErr w:type="spellEnd"/>
      <w:r w:rsidRPr="00A57A71">
        <w:rPr>
          <w:rFonts w:ascii="Times New Roman" w:hAnsi="Times New Roman" w:cs="Times New Roman"/>
          <w:sz w:val="28"/>
          <w:szCs w:val="28"/>
          <w:lang w:val="uk-UA"/>
        </w:rPr>
        <w:t xml:space="preserve"> словами, </w:t>
      </w:r>
      <w:proofErr w:type="spellStart"/>
      <w:r w:rsidRPr="00A57A71">
        <w:rPr>
          <w:rFonts w:ascii="Times New Roman" w:hAnsi="Times New Roman" w:cs="Times New Roman"/>
          <w:sz w:val="28"/>
          <w:szCs w:val="28"/>
          <w:lang w:val="uk-UA"/>
        </w:rPr>
        <w:t>табуляцiями</w:t>
      </w:r>
      <w:proofErr w:type="spellEnd"/>
      <w:r w:rsidRPr="00A57A71">
        <w:rPr>
          <w:rFonts w:ascii="Times New Roman" w:hAnsi="Times New Roman" w:cs="Times New Roman"/>
          <w:sz w:val="28"/>
          <w:szCs w:val="28"/>
          <w:lang w:val="uk-UA"/>
        </w:rPr>
        <w:t>, структуру тексту видно людським оком.</w:t>
      </w:r>
    </w:p>
    <w:p w14:paraId="374AC63D"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proofErr w:type="spellStart"/>
      <w:r w:rsidRPr="00A57A71">
        <w:rPr>
          <w:rFonts w:ascii="Times New Roman" w:hAnsi="Times New Roman" w:cs="Times New Roman"/>
          <w:sz w:val="28"/>
          <w:szCs w:val="28"/>
          <w:lang w:val="uk-UA"/>
        </w:rPr>
        <w:t>Двiйковий</w:t>
      </w:r>
      <w:proofErr w:type="spellEnd"/>
      <w:r w:rsidRPr="00A57A71">
        <w:rPr>
          <w:rFonts w:ascii="Times New Roman" w:hAnsi="Times New Roman" w:cs="Times New Roman"/>
          <w:sz w:val="28"/>
          <w:szCs w:val="28"/>
          <w:lang w:val="uk-UA"/>
        </w:rPr>
        <w:t xml:space="preserve"> файл, навпаки, це просто </w:t>
      </w:r>
      <w:proofErr w:type="spellStart"/>
      <w:r w:rsidRPr="00A57A71">
        <w:rPr>
          <w:rFonts w:ascii="Times New Roman" w:hAnsi="Times New Roman" w:cs="Times New Roman"/>
          <w:sz w:val="28"/>
          <w:szCs w:val="28"/>
          <w:lang w:val="uk-UA"/>
        </w:rPr>
        <w:t>послiдовнiсть</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байтiв</w:t>
      </w:r>
      <w:proofErr w:type="spellEnd"/>
      <w:r w:rsidRPr="00A57A71">
        <w:rPr>
          <w:rFonts w:ascii="Times New Roman" w:hAnsi="Times New Roman" w:cs="Times New Roman"/>
          <w:sz w:val="28"/>
          <w:szCs w:val="28"/>
          <w:lang w:val="uk-UA"/>
        </w:rPr>
        <w:t xml:space="preserve">, не призначена для </w:t>
      </w:r>
      <w:proofErr w:type="spellStart"/>
      <w:r w:rsidRPr="00A57A71">
        <w:rPr>
          <w:rFonts w:ascii="Times New Roman" w:hAnsi="Times New Roman" w:cs="Times New Roman"/>
          <w:sz w:val="28"/>
          <w:szCs w:val="28"/>
          <w:lang w:val="uk-UA"/>
        </w:rPr>
        <w:t>зручностi</w:t>
      </w:r>
      <w:proofErr w:type="spellEnd"/>
      <w:r w:rsidRPr="00A57A71">
        <w:rPr>
          <w:rFonts w:ascii="Times New Roman" w:hAnsi="Times New Roman" w:cs="Times New Roman"/>
          <w:sz w:val="28"/>
          <w:szCs w:val="28"/>
          <w:lang w:val="uk-UA"/>
        </w:rPr>
        <w:t xml:space="preserve"> читання людиною, </w:t>
      </w:r>
      <w:proofErr w:type="spellStart"/>
      <w:r w:rsidRPr="00A57A71">
        <w:rPr>
          <w:rFonts w:ascii="Times New Roman" w:hAnsi="Times New Roman" w:cs="Times New Roman"/>
          <w:sz w:val="28"/>
          <w:szCs w:val="28"/>
          <w:lang w:val="uk-UA"/>
        </w:rPr>
        <w:t>двiйковий</w:t>
      </w:r>
      <w:proofErr w:type="spellEnd"/>
      <w:r w:rsidRPr="00A57A71">
        <w:rPr>
          <w:rFonts w:ascii="Times New Roman" w:hAnsi="Times New Roman" w:cs="Times New Roman"/>
          <w:sz w:val="28"/>
          <w:szCs w:val="28"/>
          <w:lang w:val="uk-UA"/>
        </w:rPr>
        <w:t xml:space="preserve"> файл може обробляти лише програма, яка «знає», який сенс має той чи </w:t>
      </w:r>
      <w:proofErr w:type="spellStart"/>
      <w:r w:rsidRPr="00A57A71">
        <w:rPr>
          <w:rFonts w:ascii="Times New Roman" w:hAnsi="Times New Roman" w:cs="Times New Roman"/>
          <w:sz w:val="28"/>
          <w:szCs w:val="28"/>
          <w:lang w:val="uk-UA"/>
        </w:rPr>
        <w:t>iнший</w:t>
      </w:r>
      <w:proofErr w:type="spellEnd"/>
      <w:r w:rsidRPr="00A57A71">
        <w:rPr>
          <w:rFonts w:ascii="Times New Roman" w:hAnsi="Times New Roman" w:cs="Times New Roman"/>
          <w:sz w:val="28"/>
          <w:szCs w:val="28"/>
          <w:lang w:val="uk-UA"/>
        </w:rPr>
        <w:t xml:space="preserve"> байт.</w:t>
      </w:r>
    </w:p>
    <w:p w14:paraId="4AA3E149" w14:textId="77777777" w:rsidR="00CD6DFF" w:rsidRPr="00A57A71" w:rsidRDefault="00CD6DFF" w:rsidP="00BA261B">
      <w:pPr>
        <w:pStyle w:val="TextBody"/>
        <w:spacing w:after="0" w:line="240" w:lineRule="auto"/>
        <w:jc w:val="both"/>
        <w:rPr>
          <w:rFonts w:ascii="Times New Roman" w:hAnsi="Times New Roman" w:cs="Times New Roman"/>
          <w:i/>
          <w:sz w:val="28"/>
          <w:szCs w:val="28"/>
          <w:lang w:val="uk-UA"/>
        </w:rPr>
      </w:pPr>
      <w:r w:rsidRPr="00A57A71">
        <w:rPr>
          <w:rFonts w:ascii="Times New Roman" w:hAnsi="Times New Roman" w:cs="Times New Roman"/>
          <w:sz w:val="28"/>
          <w:szCs w:val="28"/>
          <w:lang w:val="uk-UA"/>
        </w:rPr>
        <w:t xml:space="preserve">Для обробки </w:t>
      </w:r>
      <w:proofErr w:type="spellStart"/>
      <w:r w:rsidRPr="00A57A71">
        <w:rPr>
          <w:rFonts w:ascii="Times New Roman" w:hAnsi="Times New Roman" w:cs="Times New Roman"/>
          <w:sz w:val="28"/>
          <w:szCs w:val="28"/>
          <w:lang w:val="uk-UA"/>
        </w:rPr>
        <w:t>двiйкових</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файлiв</w:t>
      </w:r>
      <w:proofErr w:type="spellEnd"/>
      <w:r w:rsidRPr="00A57A71">
        <w:rPr>
          <w:rFonts w:ascii="Times New Roman" w:hAnsi="Times New Roman" w:cs="Times New Roman"/>
          <w:sz w:val="28"/>
          <w:szCs w:val="28"/>
          <w:lang w:val="uk-UA"/>
        </w:rPr>
        <w:t xml:space="preserve"> використовуються </w:t>
      </w:r>
      <w:proofErr w:type="spellStart"/>
      <w:r w:rsidRPr="00A57A71">
        <w:rPr>
          <w:rFonts w:ascii="Times New Roman" w:hAnsi="Times New Roman" w:cs="Times New Roman"/>
          <w:sz w:val="28"/>
          <w:szCs w:val="28"/>
          <w:lang w:val="uk-UA"/>
        </w:rPr>
        <w:t>тi</w:t>
      </w:r>
      <w:proofErr w:type="spellEnd"/>
      <w:r w:rsidRPr="00A57A71">
        <w:rPr>
          <w:rFonts w:ascii="Times New Roman" w:hAnsi="Times New Roman" w:cs="Times New Roman"/>
          <w:sz w:val="28"/>
          <w:szCs w:val="28"/>
          <w:lang w:val="uk-UA"/>
        </w:rPr>
        <w:t xml:space="preserve"> ж потоки (</w:t>
      </w:r>
      <w:proofErr w:type="spellStart"/>
      <w:r w:rsidRPr="00A57A71">
        <w:rPr>
          <w:rFonts w:ascii="Times New Roman" w:hAnsi="Times New Roman" w:cs="Times New Roman"/>
          <w:sz w:val="28"/>
          <w:szCs w:val="28"/>
          <w:lang w:val="uk-UA"/>
        </w:rPr>
        <w:t>змiннi</w:t>
      </w:r>
      <w:proofErr w:type="spellEnd"/>
      <w:r w:rsidRPr="00A57A71">
        <w:rPr>
          <w:rFonts w:ascii="Times New Roman" w:hAnsi="Times New Roman" w:cs="Times New Roman"/>
          <w:sz w:val="28"/>
          <w:szCs w:val="28"/>
          <w:lang w:val="uk-UA"/>
        </w:rPr>
        <w:t xml:space="preserve"> типу </w:t>
      </w:r>
      <w:proofErr w:type="spellStart"/>
      <w:r w:rsidRPr="00A57A71">
        <w:rPr>
          <w:rFonts w:ascii="Times New Roman" w:hAnsi="Times New Roman" w:cs="Times New Roman"/>
          <w:sz w:val="28"/>
          <w:szCs w:val="28"/>
          <w:lang w:val="uk-UA"/>
        </w:rPr>
        <w:t>покажчикiв</w:t>
      </w:r>
      <w:proofErr w:type="spellEnd"/>
      <w:r w:rsidRPr="00A57A71">
        <w:rPr>
          <w:rFonts w:ascii="Times New Roman" w:hAnsi="Times New Roman" w:cs="Times New Roman"/>
          <w:sz w:val="28"/>
          <w:szCs w:val="28"/>
          <w:lang w:val="uk-UA"/>
        </w:rPr>
        <w:t xml:space="preserve"> на структуру </w:t>
      </w:r>
      <w:r w:rsidRPr="00A57A71">
        <w:rPr>
          <w:rFonts w:ascii="Times New Roman" w:hAnsi="Times New Roman" w:cs="Times New Roman"/>
          <w:b/>
          <w:sz w:val="28"/>
          <w:szCs w:val="28"/>
          <w:lang w:val="uk-UA"/>
        </w:rPr>
        <w:t>FILE</w:t>
      </w:r>
      <w:r w:rsidRPr="00A57A71">
        <w:rPr>
          <w:rFonts w:ascii="Times New Roman" w:hAnsi="Times New Roman" w:cs="Times New Roman"/>
          <w:sz w:val="28"/>
          <w:szCs w:val="28"/>
          <w:lang w:val="uk-UA"/>
        </w:rPr>
        <w:t xml:space="preserve">), що i для текстових </w:t>
      </w:r>
      <w:proofErr w:type="spellStart"/>
      <w:r w:rsidRPr="00A57A71">
        <w:rPr>
          <w:rFonts w:ascii="Times New Roman" w:hAnsi="Times New Roman" w:cs="Times New Roman"/>
          <w:sz w:val="28"/>
          <w:szCs w:val="28"/>
          <w:lang w:val="uk-UA"/>
        </w:rPr>
        <w:t>файлiв</w:t>
      </w:r>
      <w:proofErr w:type="spellEnd"/>
      <w:r w:rsidRPr="00A57A71">
        <w:rPr>
          <w:rFonts w:ascii="Times New Roman" w:hAnsi="Times New Roman" w:cs="Times New Roman"/>
          <w:sz w:val="28"/>
          <w:szCs w:val="28"/>
          <w:lang w:val="uk-UA"/>
        </w:rPr>
        <w:t xml:space="preserve"> (див. попередню главу). Для </w:t>
      </w:r>
      <w:proofErr w:type="spellStart"/>
      <w:r w:rsidRPr="00A57A71">
        <w:rPr>
          <w:rFonts w:ascii="Times New Roman" w:hAnsi="Times New Roman" w:cs="Times New Roman"/>
          <w:sz w:val="28"/>
          <w:szCs w:val="28"/>
          <w:lang w:val="uk-UA"/>
        </w:rPr>
        <w:t>вiдкриття</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двiйкового</w:t>
      </w:r>
      <w:proofErr w:type="spellEnd"/>
      <w:r w:rsidRPr="00A57A71">
        <w:rPr>
          <w:rFonts w:ascii="Times New Roman" w:hAnsi="Times New Roman" w:cs="Times New Roman"/>
          <w:sz w:val="28"/>
          <w:szCs w:val="28"/>
          <w:lang w:val="uk-UA"/>
        </w:rPr>
        <w:t xml:space="preserve"> файлу використовується та ж </w:t>
      </w:r>
      <w:proofErr w:type="spellStart"/>
      <w:r w:rsidRPr="00A57A71">
        <w:rPr>
          <w:rFonts w:ascii="Times New Roman" w:hAnsi="Times New Roman" w:cs="Times New Roman"/>
          <w:sz w:val="28"/>
          <w:szCs w:val="28"/>
          <w:lang w:val="uk-UA"/>
        </w:rPr>
        <w:t>функцiя</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b/>
          <w:sz w:val="28"/>
          <w:szCs w:val="28"/>
          <w:lang w:val="uk-UA"/>
        </w:rPr>
        <w:t>fopen</w:t>
      </w:r>
      <w:proofErr w:type="spellEnd"/>
      <w:r w:rsidRPr="00A57A71">
        <w:rPr>
          <w:rFonts w:ascii="Times New Roman" w:hAnsi="Times New Roman" w:cs="Times New Roman"/>
          <w:sz w:val="28"/>
          <w:szCs w:val="28"/>
          <w:lang w:val="uk-UA"/>
        </w:rPr>
        <w:t xml:space="preserve">, а для закриття </w:t>
      </w:r>
      <w:proofErr w:type="spellStart"/>
      <w:r w:rsidRPr="00A57A71">
        <w:rPr>
          <w:rFonts w:ascii="Times New Roman" w:hAnsi="Times New Roman" w:cs="Times New Roman"/>
          <w:sz w:val="28"/>
          <w:szCs w:val="28"/>
          <w:lang w:val="uk-UA"/>
        </w:rPr>
        <w:t>функцiя</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b/>
          <w:sz w:val="28"/>
          <w:szCs w:val="28"/>
          <w:lang w:val="uk-UA"/>
        </w:rPr>
        <w:t>fclose</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i/>
          <w:sz w:val="28"/>
          <w:szCs w:val="28"/>
          <w:lang w:val="uk-UA"/>
        </w:rPr>
        <w:t>Вiдрiзняються</w:t>
      </w:r>
      <w:proofErr w:type="spellEnd"/>
      <w:r w:rsidRPr="00A57A71">
        <w:rPr>
          <w:rFonts w:ascii="Times New Roman" w:hAnsi="Times New Roman" w:cs="Times New Roman"/>
          <w:i/>
          <w:sz w:val="28"/>
          <w:szCs w:val="28"/>
          <w:lang w:val="uk-UA"/>
        </w:rPr>
        <w:t xml:space="preserve"> лише </w:t>
      </w:r>
      <w:proofErr w:type="spellStart"/>
      <w:r w:rsidRPr="00A57A71">
        <w:rPr>
          <w:rFonts w:ascii="Times New Roman" w:hAnsi="Times New Roman" w:cs="Times New Roman"/>
          <w:i/>
          <w:sz w:val="28"/>
          <w:szCs w:val="28"/>
          <w:lang w:val="uk-UA"/>
        </w:rPr>
        <w:t>функцiї</w:t>
      </w:r>
      <w:proofErr w:type="spellEnd"/>
      <w:r w:rsidRPr="00A57A71">
        <w:rPr>
          <w:rFonts w:ascii="Times New Roman" w:hAnsi="Times New Roman" w:cs="Times New Roman"/>
          <w:i/>
          <w:sz w:val="28"/>
          <w:szCs w:val="28"/>
          <w:lang w:val="uk-UA"/>
        </w:rPr>
        <w:t xml:space="preserve"> введення та виведення.</w:t>
      </w:r>
    </w:p>
    <w:p w14:paraId="0C06802B"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Для того щоб зрозуміти роботу </w:t>
      </w:r>
      <w:proofErr w:type="spellStart"/>
      <w:r w:rsidRPr="00A57A71">
        <w:rPr>
          <w:rFonts w:ascii="Times New Roman" w:hAnsi="Times New Roman" w:cs="Times New Roman"/>
          <w:sz w:val="28"/>
          <w:szCs w:val="28"/>
          <w:lang w:val="uk-UA"/>
        </w:rPr>
        <w:t>цiх</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функцiй</w:t>
      </w:r>
      <w:proofErr w:type="spellEnd"/>
      <w:r w:rsidRPr="00A57A71">
        <w:rPr>
          <w:rFonts w:ascii="Times New Roman" w:hAnsi="Times New Roman" w:cs="Times New Roman"/>
          <w:sz w:val="28"/>
          <w:szCs w:val="28"/>
          <w:lang w:val="uk-UA"/>
        </w:rPr>
        <w:t>, треба зрозуміти декілька фактів.</w:t>
      </w:r>
    </w:p>
    <w:p w14:paraId="706FB282"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При </w:t>
      </w:r>
      <w:proofErr w:type="spellStart"/>
      <w:r w:rsidRPr="00A57A71">
        <w:rPr>
          <w:rFonts w:ascii="Times New Roman" w:hAnsi="Times New Roman" w:cs="Times New Roman"/>
          <w:sz w:val="28"/>
          <w:szCs w:val="28"/>
          <w:lang w:val="uk-UA"/>
        </w:rPr>
        <w:t>роботi</w:t>
      </w:r>
      <w:proofErr w:type="spellEnd"/>
      <w:r w:rsidRPr="00A57A71">
        <w:rPr>
          <w:rFonts w:ascii="Times New Roman" w:hAnsi="Times New Roman" w:cs="Times New Roman"/>
          <w:sz w:val="28"/>
          <w:szCs w:val="28"/>
          <w:lang w:val="uk-UA"/>
        </w:rPr>
        <w:t xml:space="preserve"> з файлами дуже часто доводиться мати справу з числами, сенсом яких є </w:t>
      </w:r>
      <w:proofErr w:type="spellStart"/>
      <w:r w:rsidRPr="00A57A71">
        <w:rPr>
          <w:rFonts w:ascii="Times New Roman" w:hAnsi="Times New Roman" w:cs="Times New Roman"/>
          <w:sz w:val="28"/>
          <w:szCs w:val="28"/>
          <w:lang w:val="uk-UA"/>
        </w:rPr>
        <w:t>розмiр</w:t>
      </w:r>
      <w:proofErr w:type="spellEnd"/>
      <w:r w:rsidRPr="00A57A71">
        <w:rPr>
          <w:rFonts w:ascii="Times New Roman" w:hAnsi="Times New Roman" w:cs="Times New Roman"/>
          <w:sz w:val="28"/>
          <w:szCs w:val="28"/>
          <w:lang w:val="uk-UA"/>
        </w:rPr>
        <w:t xml:space="preserve"> файлу чи його частини. Звичайно ж, </w:t>
      </w:r>
      <w:proofErr w:type="spellStart"/>
      <w:r w:rsidRPr="00A57A71">
        <w:rPr>
          <w:rFonts w:ascii="Times New Roman" w:hAnsi="Times New Roman" w:cs="Times New Roman"/>
          <w:sz w:val="28"/>
          <w:szCs w:val="28"/>
          <w:lang w:val="uk-UA"/>
        </w:rPr>
        <w:t>розмiр</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вимiрюється</w:t>
      </w:r>
      <w:proofErr w:type="spellEnd"/>
      <w:r w:rsidRPr="00A57A71">
        <w:rPr>
          <w:rFonts w:ascii="Times New Roman" w:hAnsi="Times New Roman" w:cs="Times New Roman"/>
          <w:sz w:val="28"/>
          <w:szCs w:val="28"/>
          <w:lang w:val="uk-UA"/>
        </w:rPr>
        <w:t xml:space="preserve"> завжди </w:t>
      </w:r>
      <w:proofErr w:type="spellStart"/>
      <w:r w:rsidRPr="00A57A71">
        <w:rPr>
          <w:rFonts w:ascii="Times New Roman" w:hAnsi="Times New Roman" w:cs="Times New Roman"/>
          <w:sz w:val="28"/>
          <w:szCs w:val="28"/>
          <w:lang w:val="uk-UA"/>
        </w:rPr>
        <w:t>цiлим</w:t>
      </w:r>
      <w:proofErr w:type="spellEnd"/>
      <w:r w:rsidRPr="00A57A71">
        <w:rPr>
          <w:rFonts w:ascii="Times New Roman" w:hAnsi="Times New Roman" w:cs="Times New Roman"/>
          <w:sz w:val="28"/>
          <w:szCs w:val="28"/>
          <w:lang w:val="uk-UA"/>
        </w:rPr>
        <w:t xml:space="preserve"> числом (причому </w:t>
      </w:r>
      <w:proofErr w:type="spellStart"/>
      <w:r w:rsidRPr="00A57A71">
        <w:rPr>
          <w:rFonts w:ascii="Times New Roman" w:hAnsi="Times New Roman" w:cs="Times New Roman"/>
          <w:sz w:val="28"/>
          <w:szCs w:val="28"/>
          <w:lang w:val="uk-UA"/>
        </w:rPr>
        <w:t>невiд'ємним</w:t>
      </w:r>
      <w:proofErr w:type="spellEnd"/>
      <w:r w:rsidRPr="00A57A71">
        <w:rPr>
          <w:rFonts w:ascii="Times New Roman" w:hAnsi="Times New Roman" w:cs="Times New Roman"/>
          <w:sz w:val="28"/>
          <w:szCs w:val="28"/>
          <w:lang w:val="uk-UA"/>
        </w:rPr>
        <w:t xml:space="preserve">), i можна було б скористатися звичайним типом </w:t>
      </w:r>
      <w:proofErr w:type="spellStart"/>
      <w:r w:rsidRPr="00A57A71">
        <w:rPr>
          <w:rFonts w:ascii="Times New Roman" w:hAnsi="Times New Roman" w:cs="Times New Roman"/>
          <w:color w:val="0070C0"/>
          <w:sz w:val="28"/>
          <w:szCs w:val="28"/>
          <w:lang w:val="uk-UA"/>
        </w:rPr>
        <w:t>int</w:t>
      </w:r>
      <w:proofErr w:type="spellEnd"/>
      <w:r w:rsidRPr="00A57A71">
        <w:rPr>
          <w:rFonts w:ascii="Times New Roman" w:hAnsi="Times New Roman" w:cs="Times New Roman"/>
          <w:sz w:val="28"/>
          <w:szCs w:val="28"/>
          <w:lang w:val="uk-UA"/>
        </w:rPr>
        <w:t xml:space="preserve">. Але в мові Сі </w:t>
      </w:r>
      <w:proofErr w:type="spellStart"/>
      <w:r w:rsidRPr="00A57A71">
        <w:rPr>
          <w:rFonts w:ascii="Times New Roman" w:hAnsi="Times New Roman" w:cs="Times New Roman"/>
          <w:sz w:val="28"/>
          <w:szCs w:val="28"/>
          <w:lang w:val="uk-UA"/>
        </w:rPr>
        <w:t>вирiшили</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видiлити</w:t>
      </w:r>
      <w:proofErr w:type="spellEnd"/>
      <w:r w:rsidRPr="00A57A71">
        <w:rPr>
          <w:rFonts w:ascii="Times New Roman" w:hAnsi="Times New Roman" w:cs="Times New Roman"/>
          <w:sz w:val="28"/>
          <w:szCs w:val="28"/>
          <w:lang w:val="uk-UA"/>
        </w:rPr>
        <w:t xml:space="preserve"> цей тип окремою назвою, щоб </w:t>
      </w:r>
      <w:proofErr w:type="spellStart"/>
      <w:r w:rsidRPr="00A57A71">
        <w:rPr>
          <w:rFonts w:ascii="Times New Roman" w:hAnsi="Times New Roman" w:cs="Times New Roman"/>
          <w:sz w:val="28"/>
          <w:szCs w:val="28"/>
          <w:lang w:val="uk-UA"/>
        </w:rPr>
        <w:t>пiдкреслити</w:t>
      </w:r>
      <w:proofErr w:type="spellEnd"/>
      <w:r w:rsidRPr="00A57A71">
        <w:rPr>
          <w:rFonts w:ascii="Times New Roman" w:hAnsi="Times New Roman" w:cs="Times New Roman"/>
          <w:sz w:val="28"/>
          <w:szCs w:val="28"/>
          <w:lang w:val="uk-UA"/>
        </w:rPr>
        <w:t xml:space="preserve"> його особливе призначення:</w:t>
      </w:r>
    </w:p>
    <w:p w14:paraId="08200A9C"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proofErr w:type="spellStart"/>
      <w:r w:rsidRPr="00A57A71">
        <w:rPr>
          <w:rFonts w:ascii="Times New Roman" w:hAnsi="Times New Roman" w:cs="Times New Roman"/>
          <w:color w:val="0070C0"/>
          <w:sz w:val="28"/>
          <w:szCs w:val="28"/>
          <w:lang w:val="uk-UA"/>
        </w:rPr>
        <w:t>size_t</w:t>
      </w:r>
      <w:proofErr w:type="spellEnd"/>
      <w:r w:rsidRPr="00A57A71">
        <w:rPr>
          <w:rFonts w:ascii="Times New Roman" w:hAnsi="Times New Roman" w:cs="Times New Roman"/>
          <w:sz w:val="28"/>
          <w:szCs w:val="28"/>
          <w:lang w:val="uk-UA"/>
        </w:rPr>
        <w:t xml:space="preserve"> – це  просто </w:t>
      </w:r>
      <w:proofErr w:type="spellStart"/>
      <w:r w:rsidRPr="00A57A71">
        <w:rPr>
          <w:rFonts w:ascii="Times New Roman" w:hAnsi="Times New Roman" w:cs="Times New Roman"/>
          <w:sz w:val="28"/>
          <w:szCs w:val="28"/>
          <w:lang w:val="uk-UA"/>
        </w:rPr>
        <w:t>iнше</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iм'я</w:t>
      </w:r>
      <w:proofErr w:type="spellEnd"/>
      <w:r w:rsidRPr="00A57A71">
        <w:rPr>
          <w:rFonts w:ascii="Times New Roman" w:hAnsi="Times New Roman" w:cs="Times New Roman"/>
          <w:sz w:val="28"/>
          <w:szCs w:val="28"/>
          <w:lang w:val="uk-UA"/>
        </w:rPr>
        <w:t xml:space="preserve">, запроваджене через </w:t>
      </w:r>
      <w:proofErr w:type="spellStart"/>
      <w:r w:rsidRPr="00A57A71">
        <w:rPr>
          <w:rFonts w:ascii="Times New Roman" w:hAnsi="Times New Roman" w:cs="Times New Roman"/>
          <w:b/>
          <w:color w:val="0070C0"/>
          <w:sz w:val="28"/>
          <w:szCs w:val="28"/>
          <w:lang w:val="uk-UA"/>
        </w:rPr>
        <w:t>typedef</w:t>
      </w:r>
      <w:proofErr w:type="spellEnd"/>
      <w:r w:rsidRPr="00A57A71">
        <w:rPr>
          <w:rFonts w:ascii="Times New Roman" w:hAnsi="Times New Roman" w:cs="Times New Roman"/>
          <w:sz w:val="28"/>
          <w:szCs w:val="28"/>
          <w:lang w:val="uk-UA"/>
        </w:rPr>
        <w:t xml:space="preserve">, для довгого </w:t>
      </w:r>
      <w:proofErr w:type="spellStart"/>
      <w:r w:rsidRPr="00A57A71">
        <w:rPr>
          <w:rFonts w:ascii="Times New Roman" w:hAnsi="Times New Roman" w:cs="Times New Roman"/>
          <w:sz w:val="28"/>
          <w:szCs w:val="28"/>
          <w:lang w:val="uk-UA"/>
        </w:rPr>
        <w:t>беззнакового</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цiлого</w:t>
      </w:r>
      <w:proofErr w:type="spellEnd"/>
      <w:r w:rsidRPr="00A57A71">
        <w:rPr>
          <w:rFonts w:ascii="Times New Roman" w:hAnsi="Times New Roman" w:cs="Times New Roman"/>
          <w:sz w:val="28"/>
          <w:szCs w:val="28"/>
          <w:lang w:val="uk-UA"/>
        </w:rPr>
        <w:t xml:space="preserve"> типу.</w:t>
      </w:r>
    </w:p>
    <w:p w14:paraId="5043AD01"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При </w:t>
      </w:r>
      <w:proofErr w:type="spellStart"/>
      <w:r w:rsidRPr="00A57A71">
        <w:rPr>
          <w:rFonts w:ascii="Times New Roman" w:hAnsi="Times New Roman" w:cs="Times New Roman"/>
          <w:sz w:val="28"/>
          <w:szCs w:val="28"/>
          <w:lang w:val="uk-UA"/>
        </w:rPr>
        <w:t>обробцi</w:t>
      </w:r>
      <w:proofErr w:type="spellEnd"/>
      <w:r w:rsidRPr="00A57A71">
        <w:rPr>
          <w:rFonts w:ascii="Times New Roman" w:hAnsi="Times New Roman" w:cs="Times New Roman"/>
          <w:sz w:val="28"/>
          <w:szCs w:val="28"/>
          <w:lang w:val="uk-UA"/>
        </w:rPr>
        <w:t xml:space="preserve"> текстових </w:t>
      </w:r>
      <w:proofErr w:type="spellStart"/>
      <w:r w:rsidRPr="00A57A71">
        <w:rPr>
          <w:rFonts w:ascii="Times New Roman" w:hAnsi="Times New Roman" w:cs="Times New Roman"/>
          <w:sz w:val="28"/>
          <w:szCs w:val="28"/>
          <w:lang w:val="uk-UA"/>
        </w:rPr>
        <w:t>файлiв</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функцiї</w:t>
      </w:r>
      <w:proofErr w:type="spellEnd"/>
      <w:r w:rsidRPr="00A57A71">
        <w:rPr>
          <w:rFonts w:ascii="Times New Roman" w:hAnsi="Times New Roman" w:cs="Times New Roman"/>
          <w:sz w:val="28"/>
          <w:szCs w:val="28"/>
          <w:lang w:val="uk-UA"/>
        </w:rPr>
        <w:t xml:space="preserve"> введення спочатку читають з файлу символи, а </w:t>
      </w:r>
      <w:proofErr w:type="spellStart"/>
      <w:r w:rsidRPr="00A57A71">
        <w:rPr>
          <w:rFonts w:ascii="Times New Roman" w:hAnsi="Times New Roman" w:cs="Times New Roman"/>
          <w:sz w:val="28"/>
          <w:szCs w:val="28"/>
          <w:lang w:val="uk-UA"/>
        </w:rPr>
        <w:t>потiм</w:t>
      </w:r>
      <w:proofErr w:type="spellEnd"/>
      <w:r w:rsidRPr="00A57A71">
        <w:rPr>
          <w:rFonts w:ascii="Times New Roman" w:hAnsi="Times New Roman" w:cs="Times New Roman"/>
          <w:sz w:val="28"/>
          <w:szCs w:val="28"/>
          <w:lang w:val="uk-UA"/>
        </w:rPr>
        <w:t xml:space="preserve"> розглядають їх як, наприклад, десятковий запис </w:t>
      </w:r>
      <w:proofErr w:type="spellStart"/>
      <w:r w:rsidRPr="00A57A71">
        <w:rPr>
          <w:rFonts w:ascii="Times New Roman" w:hAnsi="Times New Roman" w:cs="Times New Roman"/>
          <w:sz w:val="28"/>
          <w:szCs w:val="28"/>
          <w:lang w:val="uk-UA"/>
        </w:rPr>
        <w:t>цiлого</w:t>
      </w:r>
      <w:proofErr w:type="spellEnd"/>
      <w:r w:rsidRPr="00A57A71">
        <w:rPr>
          <w:rFonts w:ascii="Times New Roman" w:hAnsi="Times New Roman" w:cs="Times New Roman"/>
          <w:sz w:val="28"/>
          <w:szCs w:val="28"/>
          <w:lang w:val="uk-UA"/>
        </w:rPr>
        <w:t xml:space="preserve"> числа i </w:t>
      </w:r>
      <w:proofErr w:type="spellStart"/>
      <w:r w:rsidRPr="00A57A71">
        <w:rPr>
          <w:rFonts w:ascii="Times New Roman" w:hAnsi="Times New Roman" w:cs="Times New Roman"/>
          <w:sz w:val="28"/>
          <w:szCs w:val="28"/>
          <w:lang w:val="uk-UA"/>
        </w:rPr>
        <w:t>розмiщують</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вiдповiдне</w:t>
      </w:r>
      <w:proofErr w:type="spellEnd"/>
      <w:r w:rsidRPr="00A57A71">
        <w:rPr>
          <w:rFonts w:ascii="Times New Roman" w:hAnsi="Times New Roman" w:cs="Times New Roman"/>
          <w:sz w:val="28"/>
          <w:szCs w:val="28"/>
          <w:lang w:val="uk-UA"/>
        </w:rPr>
        <w:t xml:space="preserve"> значення в </w:t>
      </w:r>
      <w:proofErr w:type="spellStart"/>
      <w:r w:rsidRPr="00A57A71">
        <w:rPr>
          <w:rFonts w:ascii="Times New Roman" w:hAnsi="Times New Roman" w:cs="Times New Roman"/>
          <w:sz w:val="28"/>
          <w:szCs w:val="28"/>
          <w:lang w:val="uk-UA"/>
        </w:rPr>
        <w:t>пам'ятi</w:t>
      </w:r>
      <w:proofErr w:type="spellEnd"/>
      <w:r w:rsidRPr="00A57A71">
        <w:rPr>
          <w:rFonts w:ascii="Times New Roman" w:hAnsi="Times New Roman" w:cs="Times New Roman"/>
          <w:sz w:val="28"/>
          <w:szCs w:val="28"/>
          <w:lang w:val="uk-UA"/>
        </w:rPr>
        <w:t xml:space="preserve">. В </w:t>
      </w:r>
      <w:proofErr w:type="spellStart"/>
      <w:r w:rsidRPr="00A57A71">
        <w:rPr>
          <w:rFonts w:ascii="Times New Roman" w:hAnsi="Times New Roman" w:cs="Times New Roman"/>
          <w:sz w:val="28"/>
          <w:szCs w:val="28"/>
          <w:lang w:val="uk-UA"/>
        </w:rPr>
        <w:t>двiйковому</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файлi</w:t>
      </w:r>
      <w:proofErr w:type="spellEnd"/>
      <w:r w:rsidRPr="00A57A71">
        <w:rPr>
          <w:rFonts w:ascii="Times New Roman" w:hAnsi="Times New Roman" w:cs="Times New Roman"/>
          <w:sz w:val="28"/>
          <w:szCs w:val="28"/>
          <w:lang w:val="uk-UA"/>
        </w:rPr>
        <w:t xml:space="preserve"> числа </w:t>
      </w:r>
      <w:proofErr w:type="spellStart"/>
      <w:r w:rsidRPr="00A57A71">
        <w:rPr>
          <w:rFonts w:ascii="Times New Roman" w:hAnsi="Times New Roman" w:cs="Times New Roman"/>
          <w:sz w:val="28"/>
          <w:szCs w:val="28"/>
          <w:lang w:val="uk-UA"/>
        </w:rPr>
        <w:t>зберiгаються</w:t>
      </w:r>
      <w:proofErr w:type="spellEnd"/>
      <w:r w:rsidRPr="00A57A71">
        <w:rPr>
          <w:rFonts w:ascii="Times New Roman" w:hAnsi="Times New Roman" w:cs="Times New Roman"/>
          <w:sz w:val="28"/>
          <w:szCs w:val="28"/>
          <w:lang w:val="uk-UA"/>
        </w:rPr>
        <w:t xml:space="preserve"> вже не в десятковому </w:t>
      </w:r>
      <w:proofErr w:type="spellStart"/>
      <w:r w:rsidRPr="00A57A71">
        <w:rPr>
          <w:rFonts w:ascii="Times New Roman" w:hAnsi="Times New Roman" w:cs="Times New Roman"/>
          <w:sz w:val="28"/>
          <w:szCs w:val="28"/>
          <w:lang w:val="uk-UA"/>
        </w:rPr>
        <w:t>записi</w:t>
      </w:r>
      <w:proofErr w:type="spellEnd"/>
      <w:r w:rsidRPr="00A57A71">
        <w:rPr>
          <w:rFonts w:ascii="Times New Roman" w:hAnsi="Times New Roman" w:cs="Times New Roman"/>
          <w:sz w:val="28"/>
          <w:szCs w:val="28"/>
          <w:lang w:val="uk-UA"/>
        </w:rPr>
        <w:t xml:space="preserve">, а в такому ж точно </w:t>
      </w:r>
      <w:proofErr w:type="spellStart"/>
      <w:r w:rsidRPr="00A57A71">
        <w:rPr>
          <w:rFonts w:ascii="Times New Roman" w:hAnsi="Times New Roman" w:cs="Times New Roman"/>
          <w:sz w:val="28"/>
          <w:szCs w:val="28"/>
          <w:lang w:val="uk-UA"/>
        </w:rPr>
        <w:t>виглядi</w:t>
      </w:r>
      <w:proofErr w:type="spellEnd"/>
      <w:r w:rsidRPr="00A57A71">
        <w:rPr>
          <w:rFonts w:ascii="Times New Roman" w:hAnsi="Times New Roman" w:cs="Times New Roman"/>
          <w:sz w:val="28"/>
          <w:szCs w:val="28"/>
          <w:lang w:val="uk-UA"/>
        </w:rPr>
        <w:t xml:space="preserve">, в якому вони </w:t>
      </w:r>
      <w:proofErr w:type="spellStart"/>
      <w:r w:rsidRPr="00A57A71">
        <w:rPr>
          <w:rFonts w:ascii="Times New Roman" w:hAnsi="Times New Roman" w:cs="Times New Roman"/>
          <w:sz w:val="28"/>
          <w:szCs w:val="28"/>
          <w:lang w:val="uk-UA"/>
        </w:rPr>
        <w:t>iснують</w:t>
      </w:r>
      <w:proofErr w:type="spellEnd"/>
      <w:r w:rsidRPr="00A57A71">
        <w:rPr>
          <w:rFonts w:ascii="Times New Roman" w:hAnsi="Times New Roman" w:cs="Times New Roman"/>
          <w:sz w:val="28"/>
          <w:szCs w:val="28"/>
          <w:lang w:val="uk-UA"/>
        </w:rPr>
        <w:t xml:space="preserve"> в </w:t>
      </w:r>
      <w:proofErr w:type="spellStart"/>
      <w:r w:rsidRPr="00A57A71">
        <w:rPr>
          <w:rFonts w:ascii="Times New Roman" w:hAnsi="Times New Roman" w:cs="Times New Roman"/>
          <w:sz w:val="28"/>
          <w:szCs w:val="28"/>
          <w:lang w:val="uk-UA"/>
        </w:rPr>
        <w:t>оперативнiй</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пам'ятi</w:t>
      </w:r>
      <w:proofErr w:type="spellEnd"/>
      <w:r w:rsidRPr="00A57A71">
        <w:rPr>
          <w:rFonts w:ascii="Times New Roman" w:hAnsi="Times New Roman" w:cs="Times New Roman"/>
          <w:sz w:val="28"/>
          <w:szCs w:val="28"/>
          <w:lang w:val="uk-UA"/>
        </w:rPr>
        <w:t xml:space="preserve"> машини. </w:t>
      </w:r>
      <w:proofErr w:type="spellStart"/>
      <w:r w:rsidRPr="00A57A71">
        <w:rPr>
          <w:rFonts w:ascii="Times New Roman" w:hAnsi="Times New Roman" w:cs="Times New Roman"/>
          <w:sz w:val="28"/>
          <w:szCs w:val="28"/>
          <w:lang w:val="uk-UA"/>
        </w:rPr>
        <w:t>Iншими</w:t>
      </w:r>
      <w:proofErr w:type="spellEnd"/>
      <w:r w:rsidRPr="00A57A71">
        <w:rPr>
          <w:rFonts w:ascii="Times New Roman" w:hAnsi="Times New Roman" w:cs="Times New Roman"/>
          <w:sz w:val="28"/>
          <w:szCs w:val="28"/>
          <w:lang w:val="uk-UA"/>
        </w:rPr>
        <w:t xml:space="preserve"> словами, записати </w:t>
      </w:r>
      <w:proofErr w:type="spellStart"/>
      <w:r w:rsidRPr="00A57A71">
        <w:rPr>
          <w:rFonts w:ascii="Times New Roman" w:hAnsi="Times New Roman" w:cs="Times New Roman"/>
          <w:sz w:val="28"/>
          <w:szCs w:val="28"/>
          <w:lang w:val="uk-UA"/>
        </w:rPr>
        <w:t>інформацiю</w:t>
      </w:r>
      <w:proofErr w:type="spellEnd"/>
      <w:r w:rsidRPr="00A57A71">
        <w:rPr>
          <w:rFonts w:ascii="Times New Roman" w:hAnsi="Times New Roman" w:cs="Times New Roman"/>
          <w:sz w:val="28"/>
          <w:szCs w:val="28"/>
          <w:lang w:val="uk-UA"/>
        </w:rPr>
        <w:t xml:space="preserve"> до </w:t>
      </w:r>
      <w:proofErr w:type="spellStart"/>
      <w:r w:rsidRPr="00A57A71">
        <w:rPr>
          <w:rFonts w:ascii="Times New Roman" w:hAnsi="Times New Roman" w:cs="Times New Roman"/>
          <w:sz w:val="28"/>
          <w:szCs w:val="28"/>
          <w:lang w:val="uk-UA"/>
        </w:rPr>
        <w:t>двiйкового</w:t>
      </w:r>
      <w:proofErr w:type="spellEnd"/>
      <w:r w:rsidRPr="00A57A71">
        <w:rPr>
          <w:rFonts w:ascii="Times New Roman" w:hAnsi="Times New Roman" w:cs="Times New Roman"/>
          <w:sz w:val="28"/>
          <w:szCs w:val="28"/>
          <w:lang w:val="uk-UA"/>
        </w:rPr>
        <w:t xml:space="preserve"> файлу значить перенести на диск точну </w:t>
      </w:r>
      <w:proofErr w:type="spellStart"/>
      <w:r w:rsidRPr="00A57A71">
        <w:rPr>
          <w:rFonts w:ascii="Times New Roman" w:hAnsi="Times New Roman" w:cs="Times New Roman"/>
          <w:sz w:val="28"/>
          <w:szCs w:val="28"/>
          <w:lang w:val="uk-UA"/>
        </w:rPr>
        <w:t>копiю</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вмiсту</w:t>
      </w:r>
      <w:proofErr w:type="spellEnd"/>
      <w:r w:rsidRPr="00A57A71">
        <w:rPr>
          <w:rFonts w:ascii="Times New Roman" w:hAnsi="Times New Roman" w:cs="Times New Roman"/>
          <w:sz w:val="28"/>
          <w:szCs w:val="28"/>
          <w:lang w:val="uk-UA"/>
        </w:rPr>
        <w:t xml:space="preserve"> деякої </w:t>
      </w:r>
      <w:proofErr w:type="spellStart"/>
      <w:r w:rsidRPr="00A57A71">
        <w:rPr>
          <w:rFonts w:ascii="Times New Roman" w:hAnsi="Times New Roman" w:cs="Times New Roman"/>
          <w:sz w:val="28"/>
          <w:szCs w:val="28"/>
          <w:lang w:val="uk-UA"/>
        </w:rPr>
        <w:t>областi</w:t>
      </w:r>
      <w:proofErr w:type="spellEnd"/>
      <w:r w:rsidRPr="00A57A71">
        <w:rPr>
          <w:rFonts w:ascii="Times New Roman" w:hAnsi="Times New Roman" w:cs="Times New Roman"/>
          <w:sz w:val="28"/>
          <w:szCs w:val="28"/>
          <w:lang w:val="uk-UA"/>
        </w:rPr>
        <w:t xml:space="preserve"> оперативної </w:t>
      </w:r>
      <w:proofErr w:type="spellStart"/>
      <w:r w:rsidRPr="00A57A71">
        <w:rPr>
          <w:rFonts w:ascii="Times New Roman" w:hAnsi="Times New Roman" w:cs="Times New Roman"/>
          <w:sz w:val="28"/>
          <w:szCs w:val="28"/>
          <w:lang w:val="uk-UA"/>
        </w:rPr>
        <w:t>пам'ятi</w:t>
      </w:r>
      <w:proofErr w:type="spellEnd"/>
      <w:r w:rsidRPr="00A57A71">
        <w:rPr>
          <w:rFonts w:ascii="Times New Roman" w:hAnsi="Times New Roman" w:cs="Times New Roman"/>
          <w:sz w:val="28"/>
          <w:szCs w:val="28"/>
          <w:lang w:val="uk-UA"/>
        </w:rPr>
        <w:t>, байт за байтом.</w:t>
      </w:r>
    </w:p>
    <w:p w14:paraId="4F50F141"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В основу обробки </w:t>
      </w:r>
      <w:proofErr w:type="spellStart"/>
      <w:r w:rsidRPr="00A57A71">
        <w:rPr>
          <w:rFonts w:ascii="Times New Roman" w:hAnsi="Times New Roman" w:cs="Times New Roman"/>
          <w:sz w:val="28"/>
          <w:szCs w:val="28"/>
          <w:lang w:val="uk-UA"/>
        </w:rPr>
        <w:t>двiйкових</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файлiв</w:t>
      </w:r>
      <w:proofErr w:type="spellEnd"/>
      <w:r w:rsidRPr="00A57A71">
        <w:rPr>
          <w:rFonts w:ascii="Times New Roman" w:hAnsi="Times New Roman" w:cs="Times New Roman"/>
          <w:sz w:val="28"/>
          <w:szCs w:val="28"/>
          <w:lang w:val="uk-UA"/>
        </w:rPr>
        <w:t xml:space="preserve"> покладено таку </w:t>
      </w:r>
      <w:proofErr w:type="spellStart"/>
      <w:r w:rsidRPr="00A57A71">
        <w:rPr>
          <w:rFonts w:ascii="Times New Roman" w:hAnsi="Times New Roman" w:cs="Times New Roman"/>
          <w:sz w:val="28"/>
          <w:szCs w:val="28"/>
          <w:lang w:val="uk-UA"/>
        </w:rPr>
        <w:t>iдею</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обмiн</w:t>
      </w:r>
      <w:proofErr w:type="spellEnd"/>
      <w:r w:rsidRPr="00A57A71">
        <w:rPr>
          <w:rFonts w:ascii="Times New Roman" w:hAnsi="Times New Roman" w:cs="Times New Roman"/>
          <w:sz w:val="28"/>
          <w:szCs w:val="28"/>
          <w:lang w:val="uk-UA"/>
        </w:rPr>
        <w:t xml:space="preserve"> даними </w:t>
      </w:r>
      <w:proofErr w:type="spellStart"/>
      <w:r w:rsidRPr="00A57A71">
        <w:rPr>
          <w:rFonts w:ascii="Times New Roman" w:hAnsi="Times New Roman" w:cs="Times New Roman"/>
          <w:sz w:val="28"/>
          <w:szCs w:val="28"/>
          <w:lang w:val="uk-UA"/>
        </w:rPr>
        <w:t>мiж</w:t>
      </w:r>
      <w:proofErr w:type="spellEnd"/>
      <w:r w:rsidRPr="00A57A71">
        <w:rPr>
          <w:rFonts w:ascii="Times New Roman" w:hAnsi="Times New Roman" w:cs="Times New Roman"/>
          <w:sz w:val="28"/>
          <w:szCs w:val="28"/>
          <w:lang w:val="uk-UA"/>
        </w:rPr>
        <w:t xml:space="preserve"> пам'яттю та файлом </w:t>
      </w:r>
      <w:proofErr w:type="spellStart"/>
      <w:r w:rsidRPr="00A57A71">
        <w:rPr>
          <w:rFonts w:ascii="Times New Roman" w:hAnsi="Times New Roman" w:cs="Times New Roman"/>
          <w:sz w:val="28"/>
          <w:szCs w:val="28"/>
          <w:lang w:val="uk-UA"/>
        </w:rPr>
        <w:t>здiйснюється</w:t>
      </w:r>
      <w:proofErr w:type="spellEnd"/>
      <w:r w:rsidRPr="00A57A71">
        <w:rPr>
          <w:rFonts w:ascii="Times New Roman" w:hAnsi="Times New Roman" w:cs="Times New Roman"/>
          <w:sz w:val="28"/>
          <w:szCs w:val="28"/>
          <w:lang w:val="uk-UA"/>
        </w:rPr>
        <w:t xml:space="preserve"> блоками однакового </w:t>
      </w:r>
      <w:proofErr w:type="spellStart"/>
      <w:r w:rsidRPr="00A57A71">
        <w:rPr>
          <w:rFonts w:ascii="Times New Roman" w:hAnsi="Times New Roman" w:cs="Times New Roman"/>
          <w:sz w:val="28"/>
          <w:szCs w:val="28"/>
          <w:lang w:val="uk-UA"/>
        </w:rPr>
        <w:t>розмiру</w:t>
      </w:r>
      <w:proofErr w:type="spellEnd"/>
      <w:r w:rsidRPr="00A57A71">
        <w:rPr>
          <w:rFonts w:ascii="Times New Roman" w:hAnsi="Times New Roman" w:cs="Times New Roman"/>
          <w:sz w:val="28"/>
          <w:szCs w:val="28"/>
          <w:lang w:val="uk-UA"/>
        </w:rPr>
        <w:t xml:space="preserve">. За одну </w:t>
      </w:r>
      <w:proofErr w:type="spellStart"/>
      <w:r w:rsidRPr="00A57A71">
        <w:rPr>
          <w:rFonts w:ascii="Times New Roman" w:hAnsi="Times New Roman" w:cs="Times New Roman"/>
          <w:sz w:val="28"/>
          <w:szCs w:val="28"/>
          <w:lang w:val="uk-UA"/>
        </w:rPr>
        <w:t>операцiю</w:t>
      </w:r>
      <w:proofErr w:type="spellEnd"/>
      <w:r w:rsidRPr="00A57A71">
        <w:rPr>
          <w:rFonts w:ascii="Times New Roman" w:hAnsi="Times New Roman" w:cs="Times New Roman"/>
          <w:sz w:val="28"/>
          <w:szCs w:val="28"/>
          <w:lang w:val="uk-UA"/>
        </w:rPr>
        <w:t xml:space="preserve"> виведення можна взяти з </w:t>
      </w:r>
      <w:proofErr w:type="spellStart"/>
      <w:r w:rsidRPr="00A57A71">
        <w:rPr>
          <w:rFonts w:ascii="Times New Roman" w:hAnsi="Times New Roman" w:cs="Times New Roman"/>
          <w:sz w:val="28"/>
          <w:szCs w:val="28"/>
          <w:lang w:val="uk-UA"/>
        </w:rPr>
        <w:t>пам'ятi</w:t>
      </w:r>
      <w:proofErr w:type="spellEnd"/>
      <w:r w:rsidRPr="00A57A71">
        <w:rPr>
          <w:rFonts w:ascii="Times New Roman" w:hAnsi="Times New Roman" w:cs="Times New Roman"/>
          <w:sz w:val="28"/>
          <w:szCs w:val="28"/>
          <w:lang w:val="uk-UA"/>
        </w:rPr>
        <w:t xml:space="preserve"> та </w:t>
      </w:r>
      <w:proofErr w:type="spellStart"/>
      <w:r w:rsidRPr="00A57A71">
        <w:rPr>
          <w:rFonts w:ascii="Times New Roman" w:hAnsi="Times New Roman" w:cs="Times New Roman"/>
          <w:sz w:val="28"/>
          <w:szCs w:val="28"/>
          <w:lang w:val="uk-UA"/>
        </w:rPr>
        <w:t>скопiювати</w:t>
      </w:r>
      <w:proofErr w:type="spellEnd"/>
      <w:r w:rsidRPr="00A57A71">
        <w:rPr>
          <w:rFonts w:ascii="Times New Roman" w:hAnsi="Times New Roman" w:cs="Times New Roman"/>
          <w:sz w:val="28"/>
          <w:szCs w:val="28"/>
          <w:lang w:val="uk-UA"/>
        </w:rPr>
        <w:t xml:space="preserve"> на диск певну </w:t>
      </w:r>
      <w:proofErr w:type="spellStart"/>
      <w:r w:rsidRPr="00A57A71">
        <w:rPr>
          <w:rFonts w:ascii="Times New Roman" w:hAnsi="Times New Roman" w:cs="Times New Roman"/>
          <w:sz w:val="28"/>
          <w:szCs w:val="28"/>
          <w:lang w:val="uk-UA"/>
        </w:rPr>
        <w:t>кiлькiсть</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блокiв</w:t>
      </w:r>
      <w:proofErr w:type="spellEnd"/>
      <w:r w:rsidRPr="00A57A71">
        <w:rPr>
          <w:rFonts w:ascii="Times New Roman" w:hAnsi="Times New Roman" w:cs="Times New Roman"/>
          <w:sz w:val="28"/>
          <w:szCs w:val="28"/>
          <w:lang w:val="uk-UA"/>
        </w:rPr>
        <w:t xml:space="preserve">, за одну </w:t>
      </w:r>
      <w:proofErr w:type="spellStart"/>
      <w:r w:rsidRPr="00A57A71">
        <w:rPr>
          <w:rFonts w:ascii="Times New Roman" w:hAnsi="Times New Roman" w:cs="Times New Roman"/>
          <w:sz w:val="28"/>
          <w:szCs w:val="28"/>
          <w:lang w:val="uk-UA"/>
        </w:rPr>
        <w:t>операцiю</w:t>
      </w:r>
      <w:proofErr w:type="spellEnd"/>
      <w:r w:rsidRPr="00A57A71">
        <w:rPr>
          <w:rFonts w:ascii="Times New Roman" w:hAnsi="Times New Roman" w:cs="Times New Roman"/>
          <w:sz w:val="28"/>
          <w:szCs w:val="28"/>
          <w:lang w:val="uk-UA"/>
        </w:rPr>
        <w:t xml:space="preserve"> введення можна, навпаки, </w:t>
      </w:r>
      <w:proofErr w:type="spellStart"/>
      <w:r w:rsidRPr="00A57A71">
        <w:rPr>
          <w:rFonts w:ascii="Times New Roman" w:hAnsi="Times New Roman" w:cs="Times New Roman"/>
          <w:sz w:val="28"/>
          <w:szCs w:val="28"/>
          <w:lang w:val="uk-UA"/>
        </w:rPr>
        <w:t>кiлька</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блокiв</w:t>
      </w:r>
      <w:proofErr w:type="spellEnd"/>
      <w:r w:rsidRPr="00A57A71">
        <w:rPr>
          <w:rFonts w:ascii="Times New Roman" w:hAnsi="Times New Roman" w:cs="Times New Roman"/>
          <w:sz w:val="28"/>
          <w:szCs w:val="28"/>
          <w:lang w:val="uk-UA"/>
        </w:rPr>
        <w:t xml:space="preserve"> прочитати з файлу та записати в пам'ять. Важливо, що введення-виведення </w:t>
      </w:r>
      <w:proofErr w:type="spellStart"/>
      <w:r w:rsidRPr="00A57A71">
        <w:rPr>
          <w:rFonts w:ascii="Times New Roman" w:hAnsi="Times New Roman" w:cs="Times New Roman"/>
          <w:sz w:val="28"/>
          <w:szCs w:val="28"/>
          <w:lang w:val="uk-UA"/>
        </w:rPr>
        <w:t>здiйснюється</w:t>
      </w:r>
      <w:proofErr w:type="spellEnd"/>
      <w:r w:rsidRPr="00A57A71">
        <w:rPr>
          <w:rFonts w:ascii="Times New Roman" w:hAnsi="Times New Roman" w:cs="Times New Roman"/>
          <w:sz w:val="28"/>
          <w:szCs w:val="28"/>
          <w:lang w:val="uk-UA"/>
        </w:rPr>
        <w:t xml:space="preserve"> лише </w:t>
      </w:r>
      <w:proofErr w:type="spellStart"/>
      <w:r w:rsidRPr="00A57A71">
        <w:rPr>
          <w:rFonts w:ascii="Times New Roman" w:hAnsi="Times New Roman" w:cs="Times New Roman"/>
          <w:sz w:val="28"/>
          <w:szCs w:val="28"/>
          <w:lang w:val="uk-UA"/>
        </w:rPr>
        <w:t>цiлими</w:t>
      </w:r>
      <w:proofErr w:type="spellEnd"/>
      <w:r w:rsidRPr="00A57A71">
        <w:rPr>
          <w:rFonts w:ascii="Times New Roman" w:hAnsi="Times New Roman" w:cs="Times New Roman"/>
          <w:sz w:val="28"/>
          <w:szCs w:val="28"/>
          <w:lang w:val="uk-UA"/>
        </w:rPr>
        <w:t xml:space="preserve"> блоками (неможливо, </w:t>
      </w:r>
      <w:proofErr w:type="spellStart"/>
      <w:r w:rsidRPr="00A57A71">
        <w:rPr>
          <w:rFonts w:ascii="Times New Roman" w:hAnsi="Times New Roman" w:cs="Times New Roman"/>
          <w:sz w:val="28"/>
          <w:szCs w:val="28"/>
          <w:lang w:val="uk-UA"/>
        </w:rPr>
        <w:t>скажiмо</w:t>
      </w:r>
      <w:proofErr w:type="spellEnd"/>
      <w:r w:rsidRPr="00A57A71">
        <w:rPr>
          <w:rFonts w:ascii="Times New Roman" w:hAnsi="Times New Roman" w:cs="Times New Roman"/>
          <w:sz w:val="28"/>
          <w:szCs w:val="28"/>
          <w:lang w:val="uk-UA"/>
        </w:rPr>
        <w:t xml:space="preserve">, ввести </w:t>
      </w:r>
      <w:proofErr w:type="spellStart"/>
      <w:r w:rsidRPr="00A57A71">
        <w:rPr>
          <w:rFonts w:ascii="Times New Roman" w:hAnsi="Times New Roman" w:cs="Times New Roman"/>
          <w:sz w:val="28"/>
          <w:szCs w:val="28"/>
          <w:lang w:val="uk-UA"/>
        </w:rPr>
        <w:t>пiвтора</w:t>
      </w:r>
      <w:proofErr w:type="spellEnd"/>
      <w:r w:rsidRPr="00A57A71">
        <w:rPr>
          <w:rFonts w:ascii="Times New Roman" w:hAnsi="Times New Roman" w:cs="Times New Roman"/>
          <w:sz w:val="28"/>
          <w:szCs w:val="28"/>
          <w:lang w:val="uk-UA"/>
        </w:rPr>
        <w:t xml:space="preserve"> блоки).</w:t>
      </w:r>
    </w:p>
    <w:p w14:paraId="6F44280C"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Для введення-виведення даних до бінарних файлів застосовуються функції </w:t>
      </w:r>
      <w:proofErr w:type="spellStart"/>
      <w:r w:rsidRPr="00A57A71">
        <w:rPr>
          <w:rFonts w:ascii="Times New Roman" w:hAnsi="Times New Roman" w:cs="Times New Roman"/>
          <w:b/>
          <w:sz w:val="28"/>
          <w:szCs w:val="28"/>
          <w:lang w:val="uk-UA"/>
        </w:rPr>
        <w:t>fwrite</w:t>
      </w:r>
      <w:proofErr w:type="spellEnd"/>
      <w:r w:rsidRPr="00A57A71">
        <w:rPr>
          <w:rFonts w:ascii="Times New Roman" w:hAnsi="Times New Roman" w:cs="Times New Roman"/>
          <w:sz w:val="28"/>
          <w:szCs w:val="28"/>
          <w:lang w:val="uk-UA"/>
        </w:rPr>
        <w:t xml:space="preserve"> та </w:t>
      </w:r>
      <w:proofErr w:type="spellStart"/>
      <w:r w:rsidRPr="00A57A71">
        <w:rPr>
          <w:rFonts w:ascii="Times New Roman" w:hAnsi="Times New Roman" w:cs="Times New Roman"/>
          <w:b/>
          <w:sz w:val="28"/>
          <w:szCs w:val="28"/>
          <w:lang w:val="uk-UA"/>
        </w:rPr>
        <w:t>fread</w:t>
      </w:r>
      <w:proofErr w:type="spellEnd"/>
      <w:r w:rsidRPr="00A57A71">
        <w:rPr>
          <w:rFonts w:ascii="Times New Roman" w:hAnsi="Times New Roman" w:cs="Times New Roman"/>
          <w:sz w:val="28"/>
          <w:szCs w:val="28"/>
          <w:lang w:val="uk-UA"/>
        </w:rPr>
        <w:t xml:space="preserve"> відповідно.</w:t>
      </w:r>
    </w:p>
    <w:p w14:paraId="24C1419B"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Важливо, що блоки, </w:t>
      </w:r>
      <w:proofErr w:type="spellStart"/>
      <w:r w:rsidRPr="00A57A71">
        <w:rPr>
          <w:rFonts w:ascii="Times New Roman" w:hAnsi="Times New Roman" w:cs="Times New Roman"/>
          <w:sz w:val="28"/>
          <w:szCs w:val="28"/>
          <w:lang w:val="uk-UA"/>
        </w:rPr>
        <w:t>якi</w:t>
      </w:r>
      <w:proofErr w:type="spellEnd"/>
      <w:r w:rsidRPr="00A57A71">
        <w:rPr>
          <w:rFonts w:ascii="Times New Roman" w:hAnsi="Times New Roman" w:cs="Times New Roman"/>
          <w:sz w:val="28"/>
          <w:szCs w:val="28"/>
          <w:lang w:val="uk-UA"/>
        </w:rPr>
        <w:t xml:space="preserve"> записуються у файл, </w:t>
      </w:r>
      <w:proofErr w:type="spellStart"/>
      <w:r w:rsidRPr="00A57A71">
        <w:rPr>
          <w:rFonts w:ascii="Times New Roman" w:hAnsi="Times New Roman" w:cs="Times New Roman"/>
          <w:sz w:val="28"/>
          <w:szCs w:val="28"/>
          <w:lang w:val="uk-UA"/>
        </w:rPr>
        <w:t>повиннi</w:t>
      </w:r>
      <w:proofErr w:type="spellEnd"/>
      <w:r w:rsidRPr="00A57A71">
        <w:rPr>
          <w:rFonts w:ascii="Times New Roman" w:hAnsi="Times New Roman" w:cs="Times New Roman"/>
          <w:sz w:val="28"/>
          <w:szCs w:val="28"/>
          <w:lang w:val="uk-UA"/>
        </w:rPr>
        <w:t xml:space="preserve"> стояти у </w:t>
      </w:r>
      <w:proofErr w:type="spellStart"/>
      <w:r w:rsidRPr="00A57A71">
        <w:rPr>
          <w:rFonts w:ascii="Times New Roman" w:hAnsi="Times New Roman" w:cs="Times New Roman"/>
          <w:sz w:val="28"/>
          <w:szCs w:val="28"/>
          <w:lang w:val="uk-UA"/>
        </w:rPr>
        <w:t>пам'ятi</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пiдряд</w:t>
      </w:r>
      <w:proofErr w:type="spellEnd"/>
      <w:r w:rsidRPr="00A57A71">
        <w:rPr>
          <w:rFonts w:ascii="Times New Roman" w:hAnsi="Times New Roman" w:cs="Times New Roman"/>
          <w:sz w:val="28"/>
          <w:szCs w:val="28"/>
          <w:lang w:val="uk-UA"/>
        </w:rPr>
        <w:t xml:space="preserve">. Також i при </w:t>
      </w:r>
      <w:proofErr w:type="spellStart"/>
      <w:r w:rsidRPr="00A57A71">
        <w:rPr>
          <w:rFonts w:ascii="Times New Roman" w:hAnsi="Times New Roman" w:cs="Times New Roman"/>
          <w:sz w:val="28"/>
          <w:szCs w:val="28"/>
          <w:lang w:val="uk-UA"/>
        </w:rPr>
        <w:t>читаннi</w:t>
      </w:r>
      <w:proofErr w:type="spellEnd"/>
      <w:r w:rsidRPr="00A57A71">
        <w:rPr>
          <w:rFonts w:ascii="Times New Roman" w:hAnsi="Times New Roman" w:cs="Times New Roman"/>
          <w:sz w:val="28"/>
          <w:szCs w:val="28"/>
          <w:lang w:val="uk-UA"/>
        </w:rPr>
        <w:t xml:space="preserve"> даних  блоки, </w:t>
      </w:r>
      <w:proofErr w:type="spellStart"/>
      <w:r w:rsidRPr="00A57A71">
        <w:rPr>
          <w:rFonts w:ascii="Times New Roman" w:hAnsi="Times New Roman" w:cs="Times New Roman"/>
          <w:sz w:val="28"/>
          <w:szCs w:val="28"/>
          <w:lang w:val="uk-UA"/>
        </w:rPr>
        <w:t>прочитанi</w:t>
      </w:r>
      <w:proofErr w:type="spellEnd"/>
      <w:r w:rsidRPr="00A57A71">
        <w:rPr>
          <w:rFonts w:ascii="Times New Roman" w:hAnsi="Times New Roman" w:cs="Times New Roman"/>
          <w:sz w:val="28"/>
          <w:szCs w:val="28"/>
          <w:lang w:val="uk-UA"/>
        </w:rPr>
        <w:t xml:space="preserve"> з файлу, </w:t>
      </w:r>
      <w:proofErr w:type="spellStart"/>
      <w:r w:rsidRPr="00A57A71">
        <w:rPr>
          <w:rFonts w:ascii="Times New Roman" w:hAnsi="Times New Roman" w:cs="Times New Roman"/>
          <w:sz w:val="28"/>
          <w:szCs w:val="28"/>
          <w:lang w:val="uk-UA"/>
        </w:rPr>
        <w:t>розташуюься</w:t>
      </w:r>
      <w:proofErr w:type="spellEnd"/>
      <w:r w:rsidRPr="00A57A71">
        <w:rPr>
          <w:rFonts w:ascii="Times New Roman" w:hAnsi="Times New Roman" w:cs="Times New Roman"/>
          <w:sz w:val="28"/>
          <w:szCs w:val="28"/>
          <w:lang w:val="uk-UA"/>
        </w:rPr>
        <w:t xml:space="preserve"> у </w:t>
      </w:r>
      <w:proofErr w:type="spellStart"/>
      <w:r w:rsidRPr="00A57A71">
        <w:rPr>
          <w:rFonts w:ascii="Times New Roman" w:hAnsi="Times New Roman" w:cs="Times New Roman"/>
          <w:sz w:val="28"/>
          <w:szCs w:val="28"/>
          <w:lang w:val="uk-UA"/>
        </w:rPr>
        <w:t>пам'ятi</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lastRenderedPageBreak/>
        <w:t>пiдряд</w:t>
      </w:r>
      <w:proofErr w:type="spellEnd"/>
      <w:r w:rsidRPr="00A57A71">
        <w:rPr>
          <w:rFonts w:ascii="Times New Roman" w:hAnsi="Times New Roman" w:cs="Times New Roman"/>
          <w:sz w:val="28"/>
          <w:szCs w:val="28"/>
          <w:lang w:val="uk-UA"/>
        </w:rPr>
        <w:t xml:space="preserve">. Для запису даних до </w:t>
      </w:r>
      <w:proofErr w:type="spellStart"/>
      <w:r w:rsidRPr="00A57A71">
        <w:rPr>
          <w:rFonts w:ascii="Times New Roman" w:hAnsi="Times New Roman" w:cs="Times New Roman"/>
          <w:sz w:val="28"/>
          <w:szCs w:val="28"/>
          <w:lang w:val="uk-UA"/>
        </w:rPr>
        <w:t>двiйкового</w:t>
      </w:r>
      <w:proofErr w:type="spellEnd"/>
      <w:r w:rsidRPr="00A57A71">
        <w:rPr>
          <w:rFonts w:ascii="Times New Roman" w:hAnsi="Times New Roman" w:cs="Times New Roman"/>
          <w:sz w:val="28"/>
          <w:szCs w:val="28"/>
          <w:lang w:val="uk-UA"/>
        </w:rPr>
        <w:t xml:space="preserve"> файлу призначена </w:t>
      </w:r>
      <w:proofErr w:type="spellStart"/>
      <w:r w:rsidRPr="00A57A71">
        <w:rPr>
          <w:rFonts w:ascii="Times New Roman" w:hAnsi="Times New Roman" w:cs="Times New Roman"/>
          <w:sz w:val="28"/>
          <w:szCs w:val="28"/>
          <w:lang w:val="uk-UA"/>
        </w:rPr>
        <w:t>функцiя</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fwrite</w:t>
      </w:r>
      <w:proofErr w:type="spellEnd"/>
      <w:r w:rsidRPr="00A57A71">
        <w:rPr>
          <w:rFonts w:ascii="Times New Roman" w:hAnsi="Times New Roman" w:cs="Times New Roman"/>
          <w:sz w:val="28"/>
          <w:szCs w:val="28"/>
          <w:lang w:val="uk-UA"/>
        </w:rPr>
        <w:t>, яка має чотири аргументи:</w:t>
      </w:r>
    </w:p>
    <w:p w14:paraId="24FEAADB" w14:textId="77777777" w:rsidR="00CD6DFF" w:rsidRPr="00A57A71" w:rsidRDefault="00CD6DFF" w:rsidP="00355704">
      <w:pPr>
        <w:pStyle w:val="TextBody"/>
        <w:numPr>
          <w:ilvl w:val="0"/>
          <w:numId w:val="33"/>
        </w:numPr>
        <w:autoSpaceDE/>
        <w:autoSpaceDN/>
        <w:adjustRightInd/>
        <w:spacing w:after="0" w:line="240" w:lineRule="auto"/>
        <w:jc w:val="both"/>
        <w:rPr>
          <w:rFonts w:ascii="Times New Roman" w:hAnsi="Times New Roman" w:cs="Times New Roman"/>
          <w:sz w:val="28"/>
          <w:szCs w:val="28"/>
          <w:lang w:val="uk-UA"/>
        </w:rPr>
      </w:pPr>
      <w:proofErr w:type="spellStart"/>
      <w:r w:rsidRPr="00A57A71">
        <w:rPr>
          <w:rFonts w:asciiTheme="minorHAnsi" w:hAnsiTheme="minorHAnsi" w:cs="Times New Roman"/>
          <w:b/>
          <w:sz w:val="28"/>
          <w:szCs w:val="28"/>
          <w:lang w:val="uk-UA"/>
        </w:rPr>
        <w:t>void</w:t>
      </w:r>
      <w:proofErr w:type="spellEnd"/>
      <w:r w:rsidRPr="00A57A71">
        <w:rPr>
          <w:rFonts w:asciiTheme="minorHAnsi" w:hAnsiTheme="minorHAnsi" w:cs="Times New Roman"/>
          <w:b/>
          <w:sz w:val="28"/>
          <w:szCs w:val="28"/>
          <w:lang w:val="uk-UA"/>
        </w:rPr>
        <w:t xml:space="preserve"> *p</w:t>
      </w:r>
      <w:r w:rsidRPr="00A57A71">
        <w:rPr>
          <w:rFonts w:ascii="Times New Roman" w:hAnsi="Times New Roman" w:cs="Times New Roman"/>
          <w:sz w:val="28"/>
          <w:szCs w:val="28"/>
          <w:lang w:val="uk-UA"/>
        </w:rPr>
        <w:t xml:space="preserve"> – вказівник на те </w:t>
      </w:r>
      <w:proofErr w:type="spellStart"/>
      <w:r w:rsidRPr="00A57A71">
        <w:rPr>
          <w:rFonts w:ascii="Times New Roman" w:hAnsi="Times New Roman" w:cs="Times New Roman"/>
          <w:sz w:val="28"/>
          <w:szCs w:val="28"/>
          <w:lang w:val="uk-UA"/>
        </w:rPr>
        <w:t>мiсце</w:t>
      </w:r>
      <w:proofErr w:type="spellEnd"/>
      <w:r w:rsidRPr="00A57A71">
        <w:rPr>
          <w:rFonts w:ascii="Times New Roman" w:hAnsi="Times New Roman" w:cs="Times New Roman"/>
          <w:sz w:val="28"/>
          <w:szCs w:val="28"/>
          <w:lang w:val="uk-UA"/>
        </w:rPr>
        <w:t xml:space="preserve"> в </w:t>
      </w:r>
      <w:proofErr w:type="spellStart"/>
      <w:r w:rsidRPr="00A57A71">
        <w:rPr>
          <w:rFonts w:ascii="Times New Roman" w:hAnsi="Times New Roman" w:cs="Times New Roman"/>
          <w:sz w:val="28"/>
          <w:szCs w:val="28"/>
          <w:lang w:val="uk-UA"/>
        </w:rPr>
        <w:t>оперативнiй</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пам'ятi</w:t>
      </w:r>
      <w:proofErr w:type="spellEnd"/>
      <w:r w:rsidRPr="00A57A71">
        <w:rPr>
          <w:rFonts w:ascii="Times New Roman" w:hAnsi="Times New Roman" w:cs="Times New Roman"/>
          <w:sz w:val="28"/>
          <w:szCs w:val="28"/>
          <w:lang w:val="uk-UA"/>
        </w:rPr>
        <w:t xml:space="preserve">, де починається </w:t>
      </w:r>
      <w:proofErr w:type="spellStart"/>
      <w:r w:rsidRPr="00A57A71">
        <w:rPr>
          <w:rFonts w:ascii="Times New Roman" w:hAnsi="Times New Roman" w:cs="Times New Roman"/>
          <w:sz w:val="28"/>
          <w:szCs w:val="28"/>
          <w:lang w:val="uk-UA"/>
        </w:rPr>
        <w:t>послiдовнiсть</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блокiв</w:t>
      </w:r>
      <w:proofErr w:type="spellEnd"/>
      <w:r w:rsidRPr="00A57A71">
        <w:rPr>
          <w:rFonts w:ascii="Times New Roman" w:hAnsi="Times New Roman" w:cs="Times New Roman"/>
          <w:sz w:val="28"/>
          <w:szCs w:val="28"/>
          <w:lang w:val="uk-UA"/>
        </w:rPr>
        <w:t xml:space="preserve"> даних, яку треба записати у файл;</w:t>
      </w:r>
    </w:p>
    <w:p w14:paraId="58ED5B57" w14:textId="77777777" w:rsidR="00CD6DFF" w:rsidRPr="00A57A71" w:rsidRDefault="00CD6DFF" w:rsidP="00355704">
      <w:pPr>
        <w:pStyle w:val="TextBody"/>
        <w:numPr>
          <w:ilvl w:val="0"/>
          <w:numId w:val="33"/>
        </w:numPr>
        <w:autoSpaceDE/>
        <w:autoSpaceDN/>
        <w:adjustRightInd/>
        <w:spacing w:after="0" w:line="240" w:lineRule="auto"/>
        <w:jc w:val="both"/>
        <w:rPr>
          <w:rFonts w:ascii="Times New Roman" w:hAnsi="Times New Roman" w:cs="Times New Roman"/>
          <w:sz w:val="28"/>
          <w:szCs w:val="28"/>
          <w:lang w:val="uk-UA"/>
        </w:rPr>
      </w:pPr>
      <w:proofErr w:type="spellStart"/>
      <w:r w:rsidRPr="00A57A71">
        <w:rPr>
          <w:rFonts w:asciiTheme="minorHAnsi" w:hAnsiTheme="minorHAnsi" w:cs="Times New Roman"/>
          <w:b/>
          <w:sz w:val="28"/>
          <w:szCs w:val="28"/>
          <w:lang w:val="uk-UA"/>
        </w:rPr>
        <w:t>size_t</w:t>
      </w:r>
      <w:proofErr w:type="spellEnd"/>
      <w:r w:rsidRPr="00A57A71">
        <w:rPr>
          <w:rFonts w:asciiTheme="minorHAnsi" w:hAnsiTheme="minorHAnsi" w:cs="Times New Roman"/>
          <w:b/>
          <w:sz w:val="28"/>
          <w:szCs w:val="28"/>
          <w:lang w:val="uk-UA"/>
        </w:rPr>
        <w:t xml:space="preserve"> b</w:t>
      </w:r>
      <w:r w:rsidRPr="00A57A71">
        <w:rPr>
          <w:rFonts w:ascii="Times New Roman" w:hAnsi="Times New Roman" w:cs="Times New Roman"/>
          <w:sz w:val="28"/>
          <w:szCs w:val="28"/>
          <w:lang w:val="uk-UA"/>
        </w:rPr>
        <w:t xml:space="preserve"> – довжина в байтах одного блоку;</w:t>
      </w:r>
    </w:p>
    <w:p w14:paraId="24D5F2E5" w14:textId="77777777" w:rsidR="00CD6DFF" w:rsidRPr="00A57A71" w:rsidRDefault="00CD6DFF" w:rsidP="00355704">
      <w:pPr>
        <w:pStyle w:val="TextBody"/>
        <w:numPr>
          <w:ilvl w:val="0"/>
          <w:numId w:val="33"/>
        </w:numPr>
        <w:autoSpaceDE/>
        <w:autoSpaceDN/>
        <w:adjustRightInd/>
        <w:spacing w:after="0" w:line="240" w:lineRule="auto"/>
        <w:jc w:val="both"/>
        <w:rPr>
          <w:rFonts w:ascii="Times New Roman" w:hAnsi="Times New Roman" w:cs="Times New Roman"/>
          <w:sz w:val="28"/>
          <w:szCs w:val="28"/>
          <w:lang w:val="uk-UA"/>
        </w:rPr>
      </w:pPr>
      <w:proofErr w:type="spellStart"/>
      <w:r w:rsidRPr="00A57A71">
        <w:rPr>
          <w:rFonts w:asciiTheme="minorHAnsi" w:hAnsiTheme="minorHAnsi" w:cs="Times New Roman"/>
          <w:b/>
          <w:sz w:val="28"/>
          <w:szCs w:val="28"/>
          <w:lang w:val="uk-UA"/>
        </w:rPr>
        <w:t>size_t</w:t>
      </w:r>
      <w:proofErr w:type="spellEnd"/>
      <w:r w:rsidRPr="00A57A71">
        <w:rPr>
          <w:rFonts w:asciiTheme="minorHAnsi" w:hAnsiTheme="minorHAnsi" w:cs="Times New Roman"/>
          <w:b/>
          <w:sz w:val="28"/>
          <w:szCs w:val="28"/>
          <w:lang w:val="uk-UA"/>
        </w:rPr>
        <w:t xml:space="preserve"> n</w:t>
      </w:r>
      <w:r w:rsidRPr="00A57A71">
        <w:rPr>
          <w:rFonts w:ascii="Times New Roman" w:hAnsi="Times New Roman" w:cs="Times New Roman"/>
          <w:sz w:val="28"/>
          <w:szCs w:val="28"/>
          <w:lang w:val="uk-UA"/>
        </w:rPr>
        <w:t xml:space="preserve"> – число </w:t>
      </w:r>
      <w:proofErr w:type="spellStart"/>
      <w:r w:rsidRPr="00A57A71">
        <w:rPr>
          <w:rFonts w:ascii="Times New Roman" w:hAnsi="Times New Roman" w:cs="Times New Roman"/>
          <w:sz w:val="28"/>
          <w:szCs w:val="28"/>
          <w:lang w:val="uk-UA"/>
        </w:rPr>
        <w:t>блокiв</w:t>
      </w:r>
      <w:proofErr w:type="spellEnd"/>
      <w:r w:rsidRPr="00A57A71">
        <w:rPr>
          <w:rFonts w:ascii="Times New Roman" w:hAnsi="Times New Roman" w:cs="Times New Roman"/>
          <w:sz w:val="28"/>
          <w:szCs w:val="28"/>
          <w:lang w:val="uk-UA"/>
        </w:rPr>
        <w:t>;</w:t>
      </w:r>
    </w:p>
    <w:p w14:paraId="3ED4104F" w14:textId="77777777" w:rsidR="00CD6DFF" w:rsidRPr="00A57A71" w:rsidRDefault="00CD6DFF" w:rsidP="00355704">
      <w:pPr>
        <w:pStyle w:val="TextBody"/>
        <w:numPr>
          <w:ilvl w:val="0"/>
          <w:numId w:val="33"/>
        </w:numPr>
        <w:autoSpaceDE/>
        <w:autoSpaceDN/>
        <w:adjustRightInd/>
        <w:spacing w:after="0" w:line="240" w:lineRule="auto"/>
        <w:jc w:val="both"/>
        <w:rPr>
          <w:rFonts w:ascii="Times New Roman" w:hAnsi="Times New Roman" w:cs="Times New Roman"/>
          <w:sz w:val="28"/>
          <w:szCs w:val="28"/>
          <w:lang w:val="uk-UA"/>
        </w:rPr>
      </w:pPr>
      <w:r w:rsidRPr="00A57A71">
        <w:rPr>
          <w:rFonts w:asciiTheme="minorHAnsi" w:hAnsiTheme="minorHAnsi" w:cs="Times New Roman"/>
          <w:b/>
          <w:sz w:val="28"/>
          <w:szCs w:val="28"/>
          <w:lang w:val="uk-UA"/>
        </w:rPr>
        <w:t>FILE *f</w:t>
      </w:r>
      <w:r w:rsidRPr="00A57A71">
        <w:rPr>
          <w:rFonts w:ascii="Times New Roman" w:hAnsi="Times New Roman" w:cs="Times New Roman"/>
          <w:sz w:val="28"/>
          <w:szCs w:val="28"/>
          <w:lang w:val="uk-UA"/>
        </w:rPr>
        <w:t xml:space="preserve"> – вказівник на </w:t>
      </w:r>
      <w:proofErr w:type="spellStart"/>
      <w:r w:rsidRPr="00A57A71">
        <w:rPr>
          <w:rFonts w:ascii="Times New Roman" w:hAnsi="Times New Roman" w:cs="Times New Roman"/>
          <w:sz w:val="28"/>
          <w:szCs w:val="28"/>
          <w:lang w:val="uk-UA"/>
        </w:rPr>
        <w:t>потiк</w:t>
      </w:r>
      <w:proofErr w:type="spellEnd"/>
      <w:r w:rsidRPr="00A57A71">
        <w:rPr>
          <w:rFonts w:ascii="Times New Roman" w:hAnsi="Times New Roman" w:cs="Times New Roman"/>
          <w:sz w:val="28"/>
          <w:szCs w:val="28"/>
          <w:lang w:val="uk-UA"/>
        </w:rPr>
        <w:t xml:space="preserve">: до якого файлу записати </w:t>
      </w:r>
      <w:proofErr w:type="spellStart"/>
      <w:r w:rsidRPr="00A57A71">
        <w:rPr>
          <w:rFonts w:ascii="Times New Roman" w:hAnsi="Times New Roman" w:cs="Times New Roman"/>
          <w:sz w:val="28"/>
          <w:szCs w:val="28"/>
          <w:lang w:val="uk-UA"/>
        </w:rPr>
        <w:t>данi</w:t>
      </w:r>
      <w:proofErr w:type="spellEnd"/>
      <w:r w:rsidRPr="00A57A71">
        <w:rPr>
          <w:rFonts w:ascii="Times New Roman" w:hAnsi="Times New Roman" w:cs="Times New Roman"/>
          <w:sz w:val="28"/>
          <w:szCs w:val="28"/>
          <w:lang w:val="uk-UA"/>
        </w:rPr>
        <w:t>.</w:t>
      </w:r>
    </w:p>
    <w:p w14:paraId="68828DB9"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proofErr w:type="spellStart"/>
      <w:r w:rsidRPr="00A57A71">
        <w:rPr>
          <w:rFonts w:ascii="Times New Roman" w:hAnsi="Times New Roman" w:cs="Times New Roman"/>
          <w:sz w:val="28"/>
          <w:szCs w:val="28"/>
          <w:lang w:val="uk-UA"/>
        </w:rPr>
        <w:t>Функцiя</w:t>
      </w:r>
      <w:proofErr w:type="spellEnd"/>
      <w:r w:rsidRPr="00A57A71">
        <w:rPr>
          <w:rFonts w:ascii="Times New Roman" w:hAnsi="Times New Roman" w:cs="Times New Roman"/>
          <w:sz w:val="28"/>
          <w:szCs w:val="28"/>
          <w:lang w:val="uk-UA"/>
        </w:rPr>
        <w:t xml:space="preserve"> бере з </w:t>
      </w:r>
      <w:proofErr w:type="spellStart"/>
      <w:r w:rsidRPr="00A57A71">
        <w:rPr>
          <w:rFonts w:ascii="Times New Roman" w:hAnsi="Times New Roman" w:cs="Times New Roman"/>
          <w:sz w:val="28"/>
          <w:szCs w:val="28"/>
          <w:lang w:val="uk-UA"/>
        </w:rPr>
        <w:t>пам'ятi</w:t>
      </w:r>
      <w:proofErr w:type="spellEnd"/>
      <w:r w:rsidRPr="00A57A71">
        <w:rPr>
          <w:rFonts w:ascii="Times New Roman" w:hAnsi="Times New Roman" w:cs="Times New Roman"/>
          <w:sz w:val="28"/>
          <w:szCs w:val="28"/>
          <w:lang w:val="uk-UA"/>
        </w:rPr>
        <w:t xml:space="preserve">, починаючи з </w:t>
      </w:r>
      <w:proofErr w:type="spellStart"/>
      <w:r w:rsidRPr="00A57A71">
        <w:rPr>
          <w:rFonts w:ascii="Times New Roman" w:hAnsi="Times New Roman" w:cs="Times New Roman"/>
          <w:sz w:val="28"/>
          <w:szCs w:val="28"/>
          <w:lang w:val="uk-UA"/>
        </w:rPr>
        <w:t>мiсця</w:t>
      </w:r>
      <w:proofErr w:type="spellEnd"/>
      <w:r w:rsidRPr="00A57A71">
        <w:rPr>
          <w:rFonts w:ascii="Times New Roman" w:hAnsi="Times New Roman" w:cs="Times New Roman"/>
          <w:sz w:val="28"/>
          <w:szCs w:val="28"/>
          <w:lang w:val="uk-UA"/>
        </w:rPr>
        <w:t xml:space="preserve">, на яке вказує вказівник, n </w:t>
      </w:r>
      <w:proofErr w:type="spellStart"/>
      <w:r w:rsidRPr="00A57A71">
        <w:rPr>
          <w:rFonts w:ascii="Times New Roman" w:hAnsi="Times New Roman" w:cs="Times New Roman"/>
          <w:sz w:val="28"/>
          <w:szCs w:val="28"/>
          <w:lang w:val="uk-UA"/>
        </w:rPr>
        <w:t>блокiв</w:t>
      </w:r>
      <w:proofErr w:type="spellEnd"/>
      <w:r w:rsidRPr="00A57A71">
        <w:rPr>
          <w:rFonts w:ascii="Times New Roman" w:hAnsi="Times New Roman" w:cs="Times New Roman"/>
          <w:sz w:val="28"/>
          <w:szCs w:val="28"/>
          <w:lang w:val="uk-UA"/>
        </w:rPr>
        <w:t xml:space="preserve"> даних, кожен </w:t>
      </w:r>
      <w:proofErr w:type="spellStart"/>
      <w:r w:rsidRPr="00A57A71">
        <w:rPr>
          <w:rFonts w:ascii="Times New Roman" w:hAnsi="Times New Roman" w:cs="Times New Roman"/>
          <w:sz w:val="28"/>
          <w:szCs w:val="28"/>
          <w:lang w:val="uk-UA"/>
        </w:rPr>
        <w:t>розмiром</w:t>
      </w:r>
      <w:proofErr w:type="spellEnd"/>
      <w:r w:rsidRPr="00A57A71">
        <w:rPr>
          <w:rFonts w:ascii="Times New Roman" w:hAnsi="Times New Roman" w:cs="Times New Roman"/>
          <w:sz w:val="28"/>
          <w:szCs w:val="28"/>
          <w:lang w:val="uk-UA"/>
        </w:rPr>
        <w:t xml:space="preserve"> b байт, та записує їх у файл, пов'язаний з потоком f.</w:t>
      </w:r>
    </w:p>
    <w:p w14:paraId="7383E90A"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proofErr w:type="spellStart"/>
      <w:r w:rsidRPr="00A57A71">
        <w:rPr>
          <w:rFonts w:ascii="Times New Roman" w:hAnsi="Times New Roman" w:cs="Times New Roman"/>
          <w:sz w:val="28"/>
          <w:szCs w:val="28"/>
          <w:lang w:val="uk-UA"/>
        </w:rPr>
        <w:t>Функцiя</w:t>
      </w:r>
      <w:proofErr w:type="spellEnd"/>
      <w:r w:rsidRPr="00A57A71">
        <w:rPr>
          <w:rFonts w:ascii="Times New Roman" w:hAnsi="Times New Roman" w:cs="Times New Roman"/>
          <w:sz w:val="28"/>
          <w:szCs w:val="28"/>
          <w:lang w:val="uk-UA"/>
        </w:rPr>
        <w:t xml:space="preserve"> повертає </w:t>
      </w:r>
      <w:proofErr w:type="spellStart"/>
      <w:r w:rsidRPr="00A57A71">
        <w:rPr>
          <w:rFonts w:ascii="Times New Roman" w:hAnsi="Times New Roman" w:cs="Times New Roman"/>
          <w:sz w:val="28"/>
          <w:szCs w:val="28"/>
          <w:lang w:val="uk-UA"/>
        </w:rPr>
        <w:t>цiле</w:t>
      </w:r>
      <w:proofErr w:type="spellEnd"/>
      <w:r w:rsidRPr="00A57A71">
        <w:rPr>
          <w:rFonts w:ascii="Times New Roman" w:hAnsi="Times New Roman" w:cs="Times New Roman"/>
          <w:sz w:val="28"/>
          <w:szCs w:val="28"/>
          <w:lang w:val="uk-UA"/>
        </w:rPr>
        <w:t xml:space="preserve"> значення  число </w:t>
      </w:r>
      <w:proofErr w:type="spellStart"/>
      <w:r w:rsidRPr="00A57A71">
        <w:rPr>
          <w:rFonts w:ascii="Times New Roman" w:hAnsi="Times New Roman" w:cs="Times New Roman"/>
          <w:sz w:val="28"/>
          <w:szCs w:val="28"/>
          <w:lang w:val="uk-UA"/>
        </w:rPr>
        <w:t>блокiв</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якi</w:t>
      </w:r>
      <w:proofErr w:type="spellEnd"/>
      <w:r w:rsidRPr="00A57A71">
        <w:rPr>
          <w:rFonts w:ascii="Times New Roman" w:hAnsi="Times New Roman" w:cs="Times New Roman"/>
          <w:sz w:val="28"/>
          <w:szCs w:val="28"/>
          <w:lang w:val="uk-UA"/>
        </w:rPr>
        <w:t xml:space="preserve"> їй вдалося записати. При </w:t>
      </w:r>
      <w:proofErr w:type="spellStart"/>
      <w:r w:rsidRPr="00A57A71">
        <w:rPr>
          <w:rFonts w:ascii="Times New Roman" w:hAnsi="Times New Roman" w:cs="Times New Roman"/>
          <w:sz w:val="28"/>
          <w:szCs w:val="28"/>
          <w:lang w:val="uk-UA"/>
        </w:rPr>
        <w:t>успiшнiй</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роботi</w:t>
      </w:r>
      <w:proofErr w:type="spellEnd"/>
      <w:r w:rsidRPr="00A57A71">
        <w:rPr>
          <w:rFonts w:ascii="Times New Roman" w:hAnsi="Times New Roman" w:cs="Times New Roman"/>
          <w:sz w:val="28"/>
          <w:szCs w:val="28"/>
          <w:lang w:val="uk-UA"/>
        </w:rPr>
        <w:t xml:space="preserve">, звичайно ж, це число повинно </w:t>
      </w:r>
      <w:proofErr w:type="spellStart"/>
      <w:r w:rsidRPr="00A57A71">
        <w:rPr>
          <w:rFonts w:ascii="Times New Roman" w:hAnsi="Times New Roman" w:cs="Times New Roman"/>
          <w:sz w:val="28"/>
          <w:szCs w:val="28"/>
          <w:lang w:val="uk-UA"/>
        </w:rPr>
        <w:t>дорiвнювати</w:t>
      </w:r>
      <w:proofErr w:type="spellEnd"/>
      <w:r w:rsidRPr="00A57A71">
        <w:rPr>
          <w:rFonts w:ascii="Times New Roman" w:hAnsi="Times New Roman" w:cs="Times New Roman"/>
          <w:sz w:val="28"/>
          <w:szCs w:val="28"/>
          <w:lang w:val="uk-UA"/>
        </w:rPr>
        <w:t xml:space="preserve"> n, менше значення повинно </w:t>
      </w:r>
      <w:proofErr w:type="spellStart"/>
      <w:r w:rsidRPr="00A57A71">
        <w:rPr>
          <w:rFonts w:ascii="Times New Roman" w:hAnsi="Times New Roman" w:cs="Times New Roman"/>
          <w:sz w:val="28"/>
          <w:szCs w:val="28"/>
          <w:lang w:val="uk-UA"/>
        </w:rPr>
        <w:t>свiдчити</w:t>
      </w:r>
      <w:proofErr w:type="spellEnd"/>
      <w:r w:rsidRPr="00A57A71">
        <w:rPr>
          <w:rFonts w:ascii="Times New Roman" w:hAnsi="Times New Roman" w:cs="Times New Roman"/>
          <w:sz w:val="28"/>
          <w:szCs w:val="28"/>
          <w:lang w:val="uk-UA"/>
        </w:rPr>
        <w:t xml:space="preserve"> про помилку у </w:t>
      </w:r>
      <w:proofErr w:type="spellStart"/>
      <w:r w:rsidRPr="00A57A71">
        <w:rPr>
          <w:rFonts w:ascii="Times New Roman" w:hAnsi="Times New Roman" w:cs="Times New Roman"/>
          <w:sz w:val="28"/>
          <w:szCs w:val="28"/>
          <w:lang w:val="uk-UA"/>
        </w:rPr>
        <w:t>процесi</w:t>
      </w:r>
      <w:proofErr w:type="spellEnd"/>
      <w:r w:rsidRPr="00A57A71">
        <w:rPr>
          <w:rFonts w:ascii="Times New Roman" w:hAnsi="Times New Roman" w:cs="Times New Roman"/>
          <w:sz w:val="28"/>
          <w:szCs w:val="28"/>
          <w:lang w:val="uk-UA"/>
        </w:rPr>
        <w:t xml:space="preserve"> запису у файл (наприклад, </w:t>
      </w:r>
      <w:proofErr w:type="spellStart"/>
      <w:r w:rsidRPr="00A57A71">
        <w:rPr>
          <w:rFonts w:ascii="Times New Roman" w:hAnsi="Times New Roman" w:cs="Times New Roman"/>
          <w:sz w:val="28"/>
          <w:szCs w:val="28"/>
          <w:lang w:val="uk-UA"/>
        </w:rPr>
        <w:t>перевовнення</w:t>
      </w:r>
      <w:proofErr w:type="spellEnd"/>
      <w:r w:rsidRPr="00A57A71">
        <w:rPr>
          <w:rFonts w:ascii="Times New Roman" w:hAnsi="Times New Roman" w:cs="Times New Roman"/>
          <w:sz w:val="28"/>
          <w:szCs w:val="28"/>
          <w:lang w:val="uk-UA"/>
        </w:rPr>
        <w:t xml:space="preserve"> диску). В </w:t>
      </w:r>
      <w:proofErr w:type="spellStart"/>
      <w:r w:rsidRPr="00A57A71">
        <w:rPr>
          <w:rFonts w:ascii="Times New Roman" w:hAnsi="Times New Roman" w:cs="Times New Roman"/>
          <w:sz w:val="28"/>
          <w:szCs w:val="28"/>
          <w:lang w:val="uk-UA"/>
        </w:rPr>
        <w:t>пiдсумку</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функцiя</w:t>
      </w:r>
      <w:proofErr w:type="spellEnd"/>
      <w:r w:rsidRPr="00A57A71">
        <w:rPr>
          <w:rFonts w:ascii="Times New Roman" w:hAnsi="Times New Roman" w:cs="Times New Roman"/>
          <w:sz w:val="28"/>
          <w:szCs w:val="28"/>
          <w:lang w:val="uk-UA"/>
        </w:rPr>
        <w:t xml:space="preserve"> має прототип:</w:t>
      </w:r>
    </w:p>
    <w:p w14:paraId="269027FC"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proofErr w:type="spellStart"/>
      <w:r w:rsidRPr="00A57A71">
        <w:rPr>
          <w:rFonts w:asciiTheme="minorHAnsi" w:hAnsiTheme="minorHAnsi" w:cs="Times New Roman"/>
          <w:b/>
          <w:sz w:val="28"/>
          <w:szCs w:val="28"/>
          <w:lang w:val="uk-UA"/>
        </w:rPr>
        <w:t>size_t</w:t>
      </w:r>
      <w:proofErr w:type="spellEnd"/>
      <w:r w:rsidRPr="00A57A71">
        <w:rPr>
          <w:rFonts w:asciiTheme="minorHAnsi" w:hAnsiTheme="minorHAnsi" w:cs="Times New Roman"/>
          <w:b/>
          <w:sz w:val="28"/>
          <w:szCs w:val="28"/>
          <w:lang w:val="uk-UA"/>
        </w:rPr>
        <w:t xml:space="preserve"> </w:t>
      </w:r>
      <w:proofErr w:type="spellStart"/>
      <w:r w:rsidRPr="00A57A71">
        <w:rPr>
          <w:rFonts w:asciiTheme="minorHAnsi" w:hAnsiTheme="minorHAnsi" w:cs="Times New Roman"/>
          <w:b/>
          <w:sz w:val="28"/>
          <w:szCs w:val="28"/>
          <w:lang w:val="uk-UA"/>
        </w:rPr>
        <w:t>fwrite</w:t>
      </w:r>
      <w:proofErr w:type="spellEnd"/>
      <w:r w:rsidRPr="00A57A71">
        <w:rPr>
          <w:rFonts w:asciiTheme="minorHAnsi" w:hAnsiTheme="minorHAnsi" w:cs="Times New Roman"/>
          <w:b/>
          <w:sz w:val="28"/>
          <w:szCs w:val="28"/>
          <w:lang w:val="uk-UA"/>
        </w:rPr>
        <w:t xml:space="preserve"> ( </w:t>
      </w:r>
      <w:proofErr w:type="spellStart"/>
      <w:r w:rsidRPr="00A57A71">
        <w:rPr>
          <w:rFonts w:asciiTheme="minorHAnsi" w:hAnsiTheme="minorHAnsi" w:cs="Times New Roman"/>
          <w:b/>
          <w:sz w:val="28"/>
          <w:szCs w:val="28"/>
          <w:lang w:val="uk-UA"/>
        </w:rPr>
        <w:t>void</w:t>
      </w:r>
      <w:proofErr w:type="spellEnd"/>
      <w:r w:rsidRPr="00A57A71">
        <w:rPr>
          <w:rFonts w:asciiTheme="minorHAnsi" w:hAnsiTheme="minorHAnsi" w:cs="Times New Roman"/>
          <w:b/>
          <w:sz w:val="28"/>
          <w:szCs w:val="28"/>
          <w:lang w:val="uk-UA"/>
        </w:rPr>
        <w:t xml:space="preserve"> *p, </w:t>
      </w:r>
      <w:proofErr w:type="spellStart"/>
      <w:r w:rsidRPr="00A57A71">
        <w:rPr>
          <w:rFonts w:asciiTheme="minorHAnsi" w:hAnsiTheme="minorHAnsi" w:cs="Times New Roman"/>
          <w:b/>
          <w:sz w:val="28"/>
          <w:szCs w:val="28"/>
          <w:lang w:val="uk-UA"/>
        </w:rPr>
        <w:t>size_t</w:t>
      </w:r>
      <w:proofErr w:type="spellEnd"/>
      <w:r w:rsidRPr="00A57A71">
        <w:rPr>
          <w:rFonts w:asciiTheme="minorHAnsi" w:hAnsiTheme="minorHAnsi" w:cs="Times New Roman"/>
          <w:b/>
          <w:sz w:val="28"/>
          <w:szCs w:val="28"/>
          <w:lang w:val="uk-UA"/>
        </w:rPr>
        <w:t xml:space="preserve"> b, </w:t>
      </w:r>
      <w:proofErr w:type="spellStart"/>
      <w:r w:rsidRPr="00A57A71">
        <w:rPr>
          <w:rFonts w:asciiTheme="minorHAnsi" w:hAnsiTheme="minorHAnsi" w:cs="Times New Roman"/>
          <w:b/>
          <w:sz w:val="28"/>
          <w:szCs w:val="28"/>
          <w:lang w:val="uk-UA"/>
        </w:rPr>
        <w:t>size_t</w:t>
      </w:r>
      <w:proofErr w:type="spellEnd"/>
      <w:r w:rsidRPr="00A57A71">
        <w:rPr>
          <w:rFonts w:asciiTheme="minorHAnsi" w:hAnsiTheme="minorHAnsi" w:cs="Times New Roman"/>
          <w:b/>
          <w:sz w:val="28"/>
          <w:szCs w:val="28"/>
          <w:lang w:val="uk-UA"/>
        </w:rPr>
        <w:t xml:space="preserve"> n, FILE *f);</w:t>
      </w:r>
    </w:p>
    <w:p w14:paraId="035AB210" w14:textId="77777777" w:rsidR="00CD6DFF" w:rsidRPr="00A57A71" w:rsidRDefault="00CD6DFF" w:rsidP="00BA261B">
      <w:pPr>
        <w:pStyle w:val="210"/>
        <w:rPr>
          <w:rFonts w:ascii="Times New Roman" w:hAnsi="Times New Roman" w:cs="Times New Roman"/>
          <w:b w:val="0"/>
          <w:szCs w:val="28"/>
        </w:rPr>
      </w:pPr>
      <w:r w:rsidRPr="00A57A71">
        <w:rPr>
          <w:rFonts w:ascii="Times New Roman" w:eastAsia="Times New Roman" w:hAnsi="Times New Roman" w:cs="Times New Roman"/>
          <w:b w:val="0"/>
          <w:szCs w:val="28"/>
        </w:rPr>
        <w:t>або</w:t>
      </w:r>
    </w:p>
    <w:p w14:paraId="496DB62D" w14:textId="77777777" w:rsidR="00CD6DFF" w:rsidRPr="00A57A71" w:rsidRDefault="00CD6DFF" w:rsidP="00BA261B">
      <w:pPr>
        <w:pStyle w:val="210"/>
        <w:rPr>
          <w:rFonts w:asciiTheme="minorHAnsi" w:hAnsiTheme="minorHAnsi" w:cs="Times New Roman"/>
          <w:szCs w:val="28"/>
        </w:rPr>
      </w:pPr>
      <w:proofErr w:type="spellStart"/>
      <w:r w:rsidRPr="00A57A71">
        <w:rPr>
          <w:rFonts w:asciiTheme="minorHAnsi" w:eastAsia="Times New Roman" w:hAnsiTheme="minorHAnsi" w:cs="Times New Roman"/>
          <w:szCs w:val="28"/>
        </w:rPr>
        <w:t>int</w:t>
      </w:r>
      <w:proofErr w:type="spellEnd"/>
      <w:r w:rsidRPr="00A57A71">
        <w:rPr>
          <w:rFonts w:asciiTheme="minorHAnsi" w:eastAsia="Times New Roman" w:hAnsiTheme="minorHAnsi" w:cs="Times New Roman"/>
          <w:szCs w:val="28"/>
        </w:rPr>
        <w:t xml:space="preserve"> </w:t>
      </w:r>
      <w:proofErr w:type="spellStart"/>
      <w:r w:rsidRPr="00A57A71">
        <w:rPr>
          <w:rFonts w:asciiTheme="minorHAnsi" w:eastAsia="Times New Roman" w:hAnsiTheme="minorHAnsi" w:cs="Times New Roman"/>
          <w:szCs w:val="28"/>
        </w:rPr>
        <w:t>fwrite</w:t>
      </w:r>
      <w:proofErr w:type="spellEnd"/>
      <w:r w:rsidRPr="00A57A71">
        <w:rPr>
          <w:rFonts w:asciiTheme="minorHAnsi" w:eastAsia="Times New Roman" w:hAnsiTheme="minorHAnsi" w:cs="Times New Roman"/>
          <w:szCs w:val="28"/>
        </w:rPr>
        <w:t>(</w:t>
      </w:r>
      <w:proofErr w:type="spellStart"/>
      <w:r w:rsidRPr="00A57A71">
        <w:rPr>
          <w:rFonts w:asciiTheme="minorHAnsi" w:eastAsia="Times New Roman" w:hAnsiTheme="minorHAnsi" w:cs="Times New Roman"/>
          <w:szCs w:val="28"/>
        </w:rPr>
        <w:t>вказівник_на_масив</w:t>
      </w:r>
      <w:proofErr w:type="spellEnd"/>
      <w:r w:rsidRPr="00A57A71">
        <w:rPr>
          <w:rFonts w:asciiTheme="minorHAnsi" w:eastAsia="Times New Roman" w:hAnsiTheme="minorHAnsi" w:cs="Times New Roman"/>
          <w:szCs w:val="28"/>
        </w:rPr>
        <w:t xml:space="preserve">, </w:t>
      </w:r>
      <w:proofErr w:type="spellStart"/>
      <w:r w:rsidRPr="00A57A71">
        <w:rPr>
          <w:rFonts w:asciiTheme="minorHAnsi" w:eastAsia="Times New Roman" w:hAnsiTheme="minorHAnsi" w:cs="Times New Roman"/>
          <w:szCs w:val="28"/>
        </w:rPr>
        <w:t>розмір_об’єкта</w:t>
      </w:r>
      <w:proofErr w:type="spellEnd"/>
      <w:r w:rsidRPr="00A57A71">
        <w:rPr>
          <w:rFonts w:asciiTheme="minorHAnsi" w:eastAsia="Times New Roman" w:hAnsiTheme="minorHAnsi" w:cs="Times New Roman"/>
          <w:szCs w:val="28"/>
        </w:rPr>
        <w:t xml:space="preserve">, </w:t>
      </w:r>
      <w:proofErr w:type="spellStart"/>
      <w:r w:rsidRPr="00A57A71">
        <w:rPr>
          <w:rFonts w:asciiTheme="minorHAnsi" w:eastAsia="Times New Roman" w:hAnsiTheme="minorHAnsi" w:cs="Times New Roman"/>
          <w:szCs w:val="28"/>
        </w:rPr>
        <w:t>кількість_об’єктів</w:t>
      </w:r>
      <w:proofErr w:type="spellEnd"/>
      <w:r w:rsidRPr="00A57A71">
        <w:rPr>
          <w:rFonts w:asciiTheme="minorHAnsi" w:eastAsia="Times New Roman" w:hAnsiTheme="minorHAnsi" w:cs="Times New Roman"/>
          <w:szCs w:val="28"/>
        </w:rPr>
        <w:t xml:space="preserve">, </w:t>
      </w:r>
      <w:proofErr w:type="spellStart"/>
      <w:r w:rsidRPr="00A57A71">
        <w:rPr>
          <w:rFonts w:asciiTheme="minorHAnsi" w:eastAsia="Times New Roman" w:hAnsiTheme="minorHAnsi" w:cs="Times New Roman"/>
          <w:szCs w:val="28"/>
        </w:rPr>
        <w:t>вказівник_на_файл</w:t>
      </w:r>
      <w:proofErr w:type="spellEnd"/>
      <w:r w:rsidRPr="00A57A71">
        <w:rPr>
          <w:rFonts w:asciiTheme="minorHAnsi" w:eastAsia="Times New Roman" w:hAnsiTheme="minorHAnsi" w:cs="Times New Roman"/>
          <w:szCs w:val="28"/>
        </w:rPr>
        <w:t>);</w:t>
      </w:r>
    </w:p>
    <w:p w14:paraId="10F2B631"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Функція забезпечує запис об’єктів із масиву, на який вказує </w:t>
      </w:r>
      <w:proofErr w:type="spellStart"/>
      <w:r w:rsidRPr="00A57A71">
        <w:rPr>
          <w:rFonts w:ascii="Times New Roman" w:hAnsi="Times New Roman" w:cs="Times New Roman"/>
          <w:b/>
          <w:sz w:val="28"/>
          <w:szCs w:val="28"/>
          <w:lang w:val="uk-UA"/>
        </w:rPr>
        <w:t>вказівник_на_масив</w:t>
      </w:r>
      <w:proofErr w:type="spellEnd"/>
      <w:r w:rsidRPr="00A57A71">
        <w:rPr>
          <w:rFonts w:ascii="Times New Roman" w:hAnsi="Times New Roman" w:cs="Times New Roman"/>
          <w:sz w:val="28"/>
          <w:szCs w:val="28"/>
          <w:lang w:val="uk-UA"/>
        </w:rPr>
        <w:t xml:space="preserve">, кількість об’єктів визначається як </w:t>
      </w:r>
      <w:proofErr w:type="spellStart"/>
      <w:r w:rsidRPr="00A57A71">
        <w:rPr>
          <w:rFonts w:ascii="Times New Roman" w:hAnsi="Times New Roman" w:cs="Times New Roman"/>
          <w:b/>
          <w:sz w:val="28"/>
          <w:szCs w:val="28"/>
          <w:lang w:val="uk-UA"/>
        </w:rPr>
        <w:t>кількість_об’єктів</w:t>
      </w:r>
      <w:proofErr w:type="spellEnd"/>
      <w:r w:rsidRPr="00A57A71">
        <w:rPr>
          <w:rFonts w:ascii="Times New Roman" w:hAnsi="Times New Roman" w:cs="Times New Roman"/>
          <w:b/>
          <w:sz w:val="28"/>
          <w:szCs w:val="28"/>
          <w:lang w:val="uk-UA"/>
        </w:rPr>
        <w:t>,</w:t>
      </w:r>
      <w:r w:rsidRPr="00A57A71">
        <w:rPr>
          <w:rFonts w:ascii="Times New Roman" w:hAnsi="Times New Roman" w:cs="Times New Roman"/>
          <w:sz w:val="28"/>
          <w:szCs w:val="28"/>
          <w:lang w:val="uk-UA"/>
        </w:rPr>
        <w:t xml:space="preserve"> розміром </w:t>
      </w:r>
      <w:proofErr w:type="spellStart"/>
      <w:r w:rsidRPr="00A57A71">
        <w:rPr>
          <w:rFonts w:ascii="Times New Roman" w:hAnsi="Times New Roman" w:cs="Times New Roman"/>
          <w:b/>
          <w:sz w:val="28"/>
          <w:szCs w:val="28"/>
          <w:lang w:val="uk-UA"/>
        </w:rPr>
        <w:t>розмір_об’єкта</w:t>
      </w:r>
      <w:proofErr w:type="spellEnd"/>
      <w:r w:rsidRPr="00A57A71">
        <w:rPr>
          <w:rFonts w:ascii="Times New Roman" w:hAnsi="Times New Roman" w:cs="Times New Roman"/>
          <w:sz w:val="28"/>
          <w:szCs w:val="28"/>
          <w:lang w:val="uk-UA"/>
        </w:rPr>
        <w:t xml:space="preserve"> у файл, на який вказує </w:t>
      </w:r>
      <w:proofErr w:type="spellStart"/>
      <w:r w:rsidRPr="00A57A71">
        <w:rPr>
          <w:rFonts w:ascii="Times New Roman" w:hAnsi="Times New Roman" w:cs="Times New Roman"/>
          <w:b/>
          <w:sz w:val="28"/>
          <w:szCs w:val="28"/>
          <w:lang w:val="uk-UA"/>
        </w:rPr>
        <w:t>вказівник_на_файл</w:t>
      </w:r>
      <w:proofErr w:type="spellEnd"/>
      <w:r w:rsidRPr="00A57A71">
        <w:rPr>
          <w:rFonts w:ascii="Times New Roman" w:hAnsi="Times New Roman" w:cs="Times New Roman"/>
          <w:sz w:val="28"/>
          <w:szCs w:val="28"/>
          <w:lang w:val="uk-UA"/>
        </w:rPr>
        <w:t xml:space="preserve">. Функція повертає кількість успішно записаних об’єктів. </w:t>
      </w:r>
    </w:p>
    <w:p w14:paraId="4A44211C"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Для введення даних з </w:t>
      </w:r>
      <w:proofErr w:type="spellStart"/>
      <w:r w:rsidRPr="00A57A71">
        <w:rPr>
          <w:rFonts w:ascii="Times New Roman" w:hAnsi="Times New Roman" w:cs="Times New Roman"/>
          <w:sz w:val="28"/>
          <w:szCs w:val="28"/>
          <w:lang w:val="uk-UA"/>
        </w:rPr>
        <w:t>двiйкового</w:t>
      </w:r>
      <w:proofErr w:type="spellEnd"/>
      <w:r w:rsidRPr="00A57A71">
        <w:rPr>
          <w:rFonts w:ascii="Times New Roman" w:hAnsi="Times New Roman" w:cs="Times New Roman"/>
          <w:sz w:val="28"/>
          <w:szCs w:val="28"/>
          <w:lang w:val="uk-UA"/>
        </w:rPr>
        <w:t xml:space="preserve"> файлу призначена </w:t>
      </w:r>
      <w:proofErr w:type="spellStart"/>
      <w:r w:rsidRPr="00A57A71">
        <w:rPr>
          <w:rFonts w:ascii="Times New Roman" w:hAnsi="Times New Roman" w:cs="Times New Roman"/>
          <w:sz w:val="28"/>
          <w:szCs w:val="28"/>
          <w:lang w:val="uk-UA"/>
        </w:rPr>
        <w:t>функцiя</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fread</w:t>
      </w:r>
      <w:proofErr w:type="spellEnd"/>
      <w:r w:rsidRPr="00A57A71">
        <w:rPr>
          <w:rFonts w:ascii="Times New Roman" w:hAnsi="Times New Roman" w:cs="Times New Roman"/>
          <w:sz w:val="28"/>
          <w:szCs w:val="28"/>
          <w:lang w:val="uk-UA"/>
        </w:rPr>
        <w:t xml:space="preserve">. Вона має </w:t>
      </w:r>
      <w:proofErr w:type="spellStart"/>
      <w:r w:rsidRPr="00A57A71">
        <w:rPr>
          <w:rFonts w:ascii="Times New Roman" w:hAnsi="Times New Roman" w:cs="Times New Roman"/>
          <w:sz w:val="28"/>
          <w:szCs w:val="28"/>
          <w:lang w:val="uk-UA"/>
        </w:rPr>
        <w:t>тi</w:t>
      </w:r>
      <w:proofErr w:type="spellEnd"/>
      <w:r w:rsidRPr="00A57A71">
        <w:rPr>
          <w:rFonts w:ascii="Times New Roman" w:hAnsi="Times New Roman" w:cs="Times New Roman"/>
          <w:sz w:val="28"/>
          <w:szCs w:val="28"/>
          <w:lang w:val="uk-UA"/>
        </w:rPr>
        <w:t xml:space="preserve"> ж аргументи, що й </w:t>
      </w:r>
      <w:proofErr w:type="spellStart"/>
      <w:r w:rsidRPr="00A57A71">
        <w:rPr>
          <w:rFonts w:ascii="Times New Roman" w:hAnsi="Times New Roman" w:cs="Times New Roman"/>
          <w:sz w:val="28"/>
          <w:szCs w:val="28"/>
          <w:lang w:val="uk-UA"/>
        </w:rPr>
        <w:t>функцiя</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fwrite</w:t>
      </w:r>
      <w:proofErr w:type="spellEnd"/>
      <w:r w:rsidRPr="00A57A71">
        <w:rPr>
          <w:rFonts w:ascii="Times New Roman" w:hAnsi="Times New Roman" w:cs="Times New Roman"/>
          <w:sz w:val="28"/>
          <w:szCs w:val="28"/>
          <w:lang w:val="uk-UA"/>
        </w:rPr>
        <w:t xml:space="preserve">, але передає </w:t>
      </w:r>
      <w:proofErr w:type="spellStart"/>
      <w:r w:rsidRPr="00A57A71">
        <w:rPr>
          <w:rFonts w:ascii="Times New Roman" w:hAnsi="Times New Roman" w:cs="Times New Roman"/>
          <w:sz w:val="28"/>
          <w:szCs w:val="28"/>
          <w:lang w:val="uk-UA"/>
        </w:rPr>
        <w:t>данi</w:t>
      </w:r>
      <w:proofErr w:type="spellEnd"/>
      <w:r w:rsidRPr="00A57A71">
        <w:rPr>
          <w:rFonts w:ascii="Times New Roman" w:hAnsi="Times New Roman" w:cs="Times New Roman"/>
          <w:sz w:val="28"/>
          <w:szCs w:val="28"/>
          <w:lang w:val="uk-UA"/>
        </w:rPr>
        <w:t xml:space="preserve"> в протилежному напрямку: з потоку f читає n </w:t>
      </w:r>
      <w:proofErr w:type="spellStart"/>
      <w:r w:rsidRPr="00A57A71">
        <w:rPr>
          <w:rFonts w:ascii="Times New Roman" w:hAnsi="Times New Roman" w:cs="Times New Roman"/>
          <w:sz w:val="28"/>
          <w:szCs w:val="28"/>
          <w:lang w:val="uk-UA"/>
        </w:rPr>
        <w:t>блокiв</w:t>
      </w:r>
      <w:proofErr w:type="spellEnd"/>
      <w:r w:rsidRPr="00A57A71">
        <w:rPr>
          <w:rFonts w:ascii="Times New Roman" w:hAnsi="Times New Roman" w:cs="Times New Roman"/>
          <w:sz w:val="28"/>
          <w:szCs w:val="28"/>
          <w:lang w:val="uk-UA"/>
        </w:rPr>
        <w:t xml:space="preserve"> даних, кожен </w:t>
      </w:r>
      <w:proofErr w:type="spellStart"/>
      <w:r w:rsidRPr="00A57A71">
        <w:rPr>
          <w:rFonts w:ascii="Times New Roman" w:hAnsi="Times New Roman" w:cs="Times New Roman"/>
          <w:sz w:val="28"/>
          <w:szCs w:val="28"/>
          <w:lang w:val="uk-UA"/>
        </w:rPr>
        <w:t>розмiром</w:t>
      </w:r>
      <w:proofErr w:type="spellEnd"/>
      <w:r w:rsidRPr="00A57A71">
        <w:rPr>
          <w:rFonts w:ascii="Times New Roman" w:hAnsi="Times New Roman" w:cs="Times New Roman"/>
          <w:sz w:val="28"/>
          <w:szCs w:val="28"/>
          <w:lang w:val="uk-UA"/>
        </w:rPr>
        <w:t xml:space="preserve"> b байт, та </w:t>
      </w:r>
      <w:proofErr w:type="spellStart"/>
      <w:r w:rsidRPr="00A57A71">
        <w:rPr>
          <w:rFonts w:ascii="Times New Roman" w:hAnsi="Times New Roman" w:cs="Times New Roman"/>
          <w:sz w:val="28"/>
          <w:szCs w:val="28"/>
          <w:lang w:val="uk-UA"/>
        </w:rPr>
        <w:t>розмiщує</w:t>
      </w:r>
      <w:proofErr w:type="spellEnd"/>
      <w:r w:rsidRPr="00A57A71">
        <w:rPr>
          <w:rFonts w:ascii="Times New Roman" w:hAnsi="Times New Roman" w:cs="Times New Roman"/>
          <w:sz w:val="28"/>
          <w:szCs w:val="28"/>
          <w:lang w:val="uk-UA"/>
        </w:rPr>
        <w:t xml:space="preserve"> їх в </w:t>
      </w:r>
      <w:proofErr w:type="spellStart"/>
      <w:r w:rsidRPr="00A57A71">
        <w:rPr>
          <w:rFonts w:ascii="Times New Roman" w:hAnsi="Times New Roman" w:cs="Times New Roman"/>
          <w:sz w:val="28"/>
          <w:szCs w:val="28"/>
          <w:lang w:val="uk-UA"/>
        </w:rPr>
        <w:t>пам'ятi</w:t>
      </w:r>
      <w:proofErr w:type="spellEnd"/>
      <w:r w:rsidRPr="00A57A71">
        <w:rPr>
          <w:rFonts w:ascii="Times New Roman" w:hAnsi="Times New Roman" w:cs="Times New Roman"/>
          <w:sz w:val="28"/>
          <w:szCs w:val="28"/>
          <w:lang w:val="uk-UA"/>
        </w:rPr>
        <w:t xml:space="preserve">, починаючи з </w:t>
      </w:r>
      <w:proofErr w:type="spellStart"/>
      <w:r w:rsidRPr="00A57A71">
        <w:rPr>
          <w:rFonts w:ascii="Times New Roman" w:hAnsi="Times New Roman" w:cs="Times New Roman"/>
          <w:sz w:val="28"/>
          <w:szCs w:val="28"/>
          <w:lang w:val="uk-UA"/>
        </w:rPr>
        <w:t>мiсця</w:t>
      </w:r>
      <w:proofErr w:type="spellEnd"/>
      <w:r w:rsidRPr="00A57A71">
        <w:rPr>
          <w:rFonts w:ascii="Times New Roman" w:hAnsi="Times New Roman" w:cs="Times New Roman"/>
          <w:sz w:val="28"/>
          <w:szCs w:val="28"/>
          <w:lang w:val="uk-UA"/>
        </w:rPr>
        <w:t>, на яке вказує вказівник.</w:t>
      </w:r>
    </w:p>
    <w:p w14:paraId="32B70890"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Вони мають наступний формат:</w:t>
      </w:r>
    </w:p>
    <w:p w14:paraId="32D04A8A"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proofErr w:type="spellStart"/>
      <w:r w:rsidRPr="00A57A71">
        <w:rPr>
          <w:rFonts w:asciiTheme="minorHAnsi" w:hAnsiTheme="minorHAnsi" w:cs="Times New Roman"/>
          <w:b/>
          <w:sz w:val="28"/>
          <w:szCs w:val="28"/>
          <w:lang w:val="uk-UA"/>
        </w:rPr>
        <w:t>size_t</w:t>
      </w:r>
      <w:proofErr w:type="spellEnd"/>
      <w:r w:rsidRPr="00A57A71">
        <w:rPr>
          <w:rFonts w:asciiTheme="minorHAnsi" w:hAnsiTheme="minorHAnsi" w:cs="Times New Roman"/>
          <w:b/>
          <w:sz w:val="28"/>
          <w:szCs w:val="28"/>
          <w:lang w:val="uk-UA"/>
        </w:rPr>
        <w:t xml:space="preserve"> </w:t>
      </w:r>
      <w:proofErr w:type="spellStart"/>
      <w:r w:rsidRPr="00A57A71">
        <w:rPr>
          <w:rFonts w:asciiTheme="minorHAnsi" w:hAnsiTheme="minorHAnsi" w:cs="Times New Roman"/>
          <w:b/>
          <w:sz w:val="28"/>
          <w:szCs w:val="28"/>
          <w:lang w:val="uk-UA"/>
        </w:rPr>
        <w:t>fread</w:t>
      </w:r>
      <w:proofErr w:type="spellEnd"/>
      <w:r w:rsidRPr="00A57A71">
        <w:rPr>
          <w:rFonts w:asciiTheme="minorHAnsi" w:hAnsiTheme="minorHAnsi" w:cs="Times New Roman"/>
          <w:b/>
          <w:sz w:val="28"/>
          <w:szCs w:val="28"/>
          <w:lang w:val="uk-UA"/>
        </w:rPr>
        <w:t xml:space="preserve"> ( </w:t>
      </w:r>
      <w:proofErr w:type="spellStart"/>
      <w:r w:rsidRPr="00A57A71">
        <w:rPr>
          <w:rFonts w:asciiTheme="minorHAnsi" w:hAnsiTheme="minorHAnsi" w:cs="Times New Roman"/>
          <w:b/>
          <w:sz w:val="28"/>
          <w:szCs w:val="28"/>
          <w:lang w:val="uk-UA"/>
        </w:rPr>
        <w:t>void</w:t>
      </w:r>
      <w:proofErr w:type="spellEnd"/>
      <w:r w:rsidRPr="00A57A71">
        <w:rPr>
          <w:rFonts w:asciiTheme="minorHAnsi" w:hAnsiTheme="minorHAnsi" w:cs="Times New Roman"/>
          <w:b/>
          <w:sz w:val="28"/>
          <w:szCs w:val="28"/>
          <w:lang w:val="uk-UA"/>
        </w:rPr>
        <w:t xml:space="preserve"> *p, </w:t>
      </w:r>
      <w:proofErr w:type="spellStart"/>
      <w:r w:rsidRPr="00A57A71">
        <w:rPr>
          <w:rFonts w:asciiTheme="minorHAnsi" w:hAnsiTheme="minorHAnsi" w:cs="Times New Roman"/>
          <w:b/>
          <w:sz w:val="28"/>
          <w:szCs w:val="28"/>
          <w:lang w:val="uk-UA"/>
        </w:rPr>
        <w:t>size_t</w:t>
      </w:r>
      <w:proofErr w:type="spellEnd"/>
      <w:r w:rsidRPr="00A57A71">
        <w:rPr>
          <w:rFonts w:asciiTheme="minorHAnsi" w:hAnsiTheme="minorHAnsi" w:cs="Times New Roman"/>
          <w:b/>
          <w:sz w:val="28"/>
          <w:szCs w:val="28"/>
          <w:lang w:val="uk-UA"/>
        </w:rPr>
        <w:t xml:space="preserve"> b, </w:t>
      </w:r>
      <w:proofErr w:type="spellStart"/>
      <w:r w:rsidRPr="00A57A71">
        <w:rPr>
          <w:rFonts w:asciiTheme="minorHAnsi" w:hAnsiTheme="minorHAnsi" w:cs="Times New Roman"/>
          <w:b/>
          <w:sz w:val="28"/>
          <w:szCs w:val="28"/>
          <w:lang w:val="uk-UA"/>
        </w:rPr>
        <w:t>size_t</w:t>
      </w:r>
      <w:proofErr w:type="spellEnd"/>
      <w:r w:rsidRPr="00A57A71">
        <w:rPr>
          <w:rFonts w:asciiTheme="minorHAnsi" w:hAnsiTheme="minorHAnsi" w:cs="Times New Roman"/>
          <w:b/>
          <w:sz w:val="28"/>
          <w:szCs w:val="28"/>
          <w:lang w:val="uk-UA"/>
        </w:rPr>
        <w:t xml:space="preserve"> n, FILE *f);</w:t>
      </w:r>
    </w:p>
    <w:p w14:paraId="7BC85BE2" w14:textId="77777777" w:rsidR="00CD6DFF" w:rsidRPr="00A57A71" w:rsidRDefault="00CD6DFF" w:rsidP="00BA261B">
      <w:pPr>
        <w:pStyle w:val="210"/>
        <w:rPr>
          <w:rFonts w:ascii="Times New Roman" w:hAnsi="Times New Roman" w:cs="Times New Roman"/>
          <w:b w:val="0"/>
          <w:szCs w:val="28"/>
        </w:rPr>
      </w:pPr>
      <w:r w:rsidRPr="00A57A71">
        <w:rPr>
          <w:rFonts w:ascii="Times New Roman" w:eastAsia="Times New Roman" w:hAnsi="Times New Roman" w:cs="Times New Roman"/>
          <w:b w:val="0"/>
          <w:szCs w:val="28"/>
        </w:rPr>
        <w:t>або</w:t>
      </w:r>
    </w:p>
    <w:p w14:paraId="5079DF71" w14:textId="77777777" w:rsidR="00CD6DFF" w:rsidRPr="00A57A71" w:rsidRDefault="00CD6DFF" w:rsidP="00BA261B">
      <w:pPr>
        <w:pStyle w:val="210"/>
        <w:rPr>
          <w:rFonts w:asciiTheme="minorHAnsi" w:hAnsiTheme="minorHAnsi" w:cs="Times New Roman"/>
          <w:szCs w:val="28"/>
        </w:rPr>
      </w:pPr>
      <w:bookmarkStart w:id="35" w:name="64"/>
      <w:bookmarkEnd w:id="35"/>
      <w:proofErr w:type="spellStart"/>
      <w:r w:rsidRPr="00A57A71">
        <w:rPr>
          <w:rFonts w:asciiTheme="minorHAnsi" w:eastAsia="Times New Roman" w:hAnsiTheme="minorHAnsi" w:cs="Times New Roman"/>
          <w:szCs w:val="28"/>
        </w:rPr>
        <w:t>int</w:t>
      </w:r>
      <w:proofErr w:type="spellEnd"/>
      <w:r w:rsidRPr="00A57A71">
        <w:rPr>
          <w:rFonts w:asciiTheme="minorHAnsi" w:eastAsia="Times New Roman" w:hAnsiTheme="minorHAnsi" w:cs="Times New Roman"/>
          <w:szCs w:val="28"/>
        </w:rPr>
        <w:t xml:space="preserve"> </w:t>
      </w:r>
      <w:proofErr w:type="spellStart"/>
      <w:r w:rsidRPr="00A57A71">
        <w:rPr>
          <w:rFonts w:asciiTheme="minorHAnsi" w:eastAsia="Times New Roman" w:hAnsiTheme="minorHAnsi" w:cs="Times New Roman"/>
          <w:szCs w:val="28"/>
        </w:rPr>
        <w:t>fread</w:t>
      </w:r>
      <w:proofErr w:type="spellEnd"/>
      <w:r w:rsidRPr="00A57A71">
        <w:rPr>
          <w:rFonts w:asciiTheme="minorHAnsi" w:eastAsia="Times New Roman" w:hAnsiTheme="minorHAnsi" w:cs="Times New Roman"/>
          <w:szCs w:val="28"/>
        </w:rPr>
        <w:t xml:space="preserve"> (</w:t>
      </w:r>
      <w:proofErr w:type="spellStart"/>
      <w:r w:rsidRPr="00A57A71">
        <w:rPr>
          <w:rFonts w:asciiTheme="minorHAnsi" w:eastAsia="Times New Roman" w:hAnsiTheme="minorHAnsi" w:cs="Times New Roman"/>
          <w:szCs w:val="28"/>
        </w:rPr>
        <w:t>вказівник_на_масив</w:t>
      </w:r>
      <w:proofErr w:type="spellEnd"/>
      <w:r w:rsidRPr="00A57A71">
        <w:rPr>
          <w:rFonts w:asciiTheme="minorHAnsi" w:eastAsia="Times New Roman" w:hAnsiTheme="minorHAnsi" w:cs="Times New Roman"/>
          <w:szCs w:val="28"/>
        </w:rPr>
        <w:t xml:space="preserve">, </w:t>
      </w:r>
      <w:proofErr w:type="spellStart"/>
      <w:r w:rsidRPr="00A57A71">
        <w:rPr>
          <w:rFonts w:asciiTheme="minorHAnsi" w:eastAsia="Times New Roman" w:hAnsiTheme="minorHAnsi" w:cs="Times New Roman"/>
          <w:szCs w:val="28"/>
        </w:rPr>
        <w:t>розмір_об’єкта</w:t>
      </w:r>
      <w:proofErr w:type="spellEnd"/>
      <w:r w:rsidRPr="00A57A71">
        <w:rPr>
          <w:rFonts w:asciiTheme="minorHAnsi" w:eastAsia="Times New Roman" w:hAnsiTheme="minorHAnsi" w:cs="Times New Roman"/>
          <w:szCs w:val="28"/>
        </w:rPr>
        <w:t xml:space="preserve">, </w:t>
      </w:r>
      <w:proofErr w:type="spellStart"/>
      <w:r w:rsidRPr="00A57A71">
        <w:rPr>
          <w:rFonts w:asciiTheme="minorHAnsi" w:eastAsia="Times New Roman" w:hAnsiTheme="minorHAnsi" w:cs="Times New Roman"/>
          <w:szCs w:val="28"/>
        </w:rPr>
        <w:t>кількість_об’єктів</w:t>
      </w:r>
      <w:proofErr w:type="spellEnd"/>
      <w:r w:rsidRPr="00A57A71">
        <w:rPr>
          <w:rFonts w:asciiTheme="minorHAnsi" w:eastAsia="Times New Roman" w:hAnsiTheme="minorHAnsi" w:cs="Times New Roman"/>
          <w:szCs w:val="28"/>
        </w:rPr>
        <w:t xml:space="preserve">, </w:t>
      </w:r>
      <w:proofErr w:type="spellStart"/>
      <w:r w:rsidRPr="00A57A71">
        <w:rPr>
          <w:rFonts w:asciiTheme="minorHAnsi" w:eastAsia="Times New Roman" w:hAnsiTheme="minorHAnsi" w:cs="Times New Roman"/>
          <w:szCs w:val="28"/>
        </w:rPr>
        <w:t>вказівник_на_файл</w:t>
      </w:r>
      <w:proofErr w:type="spellEnd"/>
      <w:r w:rsidRPr="00A57A71">
        <w:rPr>
          <w:rFonts w:asciiTheme="minorHAnsi" w:eastAsia="Times New Roman" w:hAnsiTheme="minorHAnsi" w:cs="Times New Roman"/>
          <w:szCs w:val="28"/>
        </w:rPr>
        <w:t>);</w:t>
      </w:r>
    </w:p>
    <w:p w14:paraId="6E7DD315"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Функція забезпечує зчитування об’єктів у масив, на який вказує </w:t>
      </w:r>
      <w:proofErr w:type="spellStart"/>
      <w:r w:rsidRPr="00A57A71">
        <w:rPr>
          <w:rFonts w:ascii="Times New Roman" w:hAnsi="Times New Roman" w:cs="Times New Roman"/>
          <w:b/>
          <w:sz w:val="28"/>
          <w:szCs w:val="28"/>
          <w:lang w:val="uk-UA"/>
        </w:rPr>
        <w:t>вказівник_на_масив</w:t>
      </w:r>
      <w:proofErr w:type="spellEnd"/>
      <w:r w:rsidRPr="00A57A71">
        <w:rPr>
          <w:rFonts w:ascii="Times New Roman" w:hAnsi="Times New Roman" w:cs="Times New Roman"/>
          <w:sz w:val="28"/>
          <w:szCs w:val="28"/>
          <w:lang w:val="uk-UA"/>
        </w:rPr>
        <w:t xml:space="preserve">, кількість об’єктів визначається як </w:t>
      </w:r>
      <w:proofErr w:type="spellStart"/>
      <w:r w:rsidRPr="00A57A71">
        <w:rPr>
          <w:rFonts w:ascii="Times New Roman" w:hAnsi="Times New Roman" w:cs="Times New Roman"/>
          <w:b/>
          <w:sz w:val="28"/>
          <w:szCs w:val="28"/>
          <w:lang w:val="uk-UA"/>
        </w:rPr>
        <w:t>кількість_об’єктів</w:t>
      </w:r>
      <w:proofErr w:type="spellEnd"/>
      <w:r w:rsidRPr="00A57A71">
        <w:rPr>
          <w:rFonts w:ascii="Times New Roman" w:hAnsi="Times New Roman" w:cs="Times New Roman"/>
          <w:b/>
          <w:sz w:val="28"/>
          <w:szCs w:val="28"/>
          <w:lang w:val="uk-UA"/>
        </w:rPr>
        <w:t>,</w:t>
      </w:r>
      <w:r w:rsidRPr="00A57A71">
        <w:rPr>
          <w:rFonts w:ascii="Times New Roman" w:hAnsi="Times New Roman" w:cs="Times New Roman"/>
          <w:sz w:val="28"/>
          <w:szCs w:val="28"/>
          <w:lang w:val="uk-UA"/>
        </w:rPr>
        <w:t xml:space="preserve"> розміром </w:t>
      </w:r>
      <w:proofErr w:type="spellStart"/>
      <w:r w:rsidRPr="00A57A71">
        <w:rPr>
          <w:rFonts w:ascii="Times New Roman" w:hAnsi="Times New Roman" w:cs="Times New Roman"/>
          <w:b/>
          <w:sz w:val="28"/>
          <w:szCs w:val="28"/>
          <w:lang w:val="uk-UA"/>
        </w:rPr>
        <w:t>розмір_об’єкта</w:t>
      </w:r>
      <w:proofErr w:type="spellEnd"/>
      <w:r w:rsidRPr="00A57A71">
        <w:rPr>
          <w:rFonts w:ascii="Times New Roman" w:hAnsi="Times New Roman" w:cs="Times New Roman"/>
          <w:sz w:val="28"/>
          <w:szCs w:val="28"/>
          <w:lang w:val="uk-UA"/>
        </w:rPr>
        <w:t xml:space="preserve"> із </w:t>
      </w:r>
      <w:proofErr w:type="spellStart"/>
      <w:r w:rsidRPr="00A57A71">
        <w:rPr>
          <w:rFonts w:ascii="Times New Roman" w:hAnsi="Times New Roman" w:cs="Times New Roman"/>
          <w:sz w:val="28"/>
          <w:szCs w:val="28"/>
          <w:lang w:val="uk-UA"/>
        </w:rPr>
        <w:t>файла</w:t>
      </w:r>
      <w:proofErr w:type="spellEnd"/>
      <w:r w:rsidRPr="00A57A71">
        <w:rPr>
          <w:rFonts w:ascii="Times New Roman" w:hAnsi="Times New Roman" w:cs="Times New Roman"/>
          <w:sz w:val="28"/>
          <w:szCs w:val="28"/>
          <w:lang w:val="uk-UA"/>
        </w:rPr>
        <w:t xml:space="preserve">, на який вказує </w:t>
      </w:r>
      <w:proofErr w:type="spellStart"/>
      <w:r w:rsidRPr="00A57A71">
        <w:rPr>
          <w:rFonts w:ascii="Times New Roman" w:hAnsi="Times New Roman" w:cs="Times New Roman"/>
          <w:b/>
          <w:sz w:val="28"/>
          <w:szCs w:val="28"/>
          <w:lang w:val="uk-UA"/>
        </w:rPr>
        <w:t>вказівник_на_файл</w:t>
      </w:r>
      <w:proofErr w:type="spellEnd"/>
      <w:r w:rsidRPr="00A57A71">
        <w:rPr>
          <w:rFonts w:ascii="Times New Roman" w:hAnsi="Times New Roman" w:cs="Times New Roman"/>
          <w:sz w:val="28"/>
          <w:szCs w:val="28"/>
          <w:lang w:val="uk-UA"/>
        </w:rPr>
        <w:t>. Функція повертає кількість успішно записаних об’єктів.</w:t>
      </w:r>
    </w:p>
    <w:p w14:paraId="6C17AF15"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bookmarkStart w:id="36" w:name="651"/>
      <w:bookmarkStart w:id="37" w:name="65"/>
      <w:bookmarkEnd w:id="36"/>
      <w:bookmarkEnd w:id="37"/>
    </w:p>
    <w:p w14:paraId="63A4AC8B"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Розглянемо </w:t>
      </w:r>
      <w:proofErr w:type="spellStart"/>
      <w:r w:rsidRPr="00A57A71">
        <w:rPr>
          <w:rFonts w:ascii="Times New Roman" w:hAnsi="Times New Roman" w:cs="Times New Roman"/>
          <w:sz w:val="28"/>
          <w:szCs w:val="28"/>
          <w:lang w:val="uk-UA"/>
        </w:rPr>
        <w:t>iнший</w:t>
      </w:r>
      <w:proofErr w:type="spellEnd"/>
      <w:r w:rsidRPr="00A57A71">
        <w:rPr>
          <w:rFonts w:ascii="Times New Roman" w:hAnsi="Times New Roman" w:cs="Times New Roman"/>
          <w:sz w:val="28"/>
          <w:szCs w:val="28"/>
          <w:lang w:val="uk-UA"/>
        </w:rPr>
        <w:t xml:space="preserve"> приклад: нехай програма також записує до файлу числа, але не весь масив за одну </w:t>
      </w:r>
      <w:proofErr w:type="spellStart"/>
      <w:r w:rsidRPr="00A57A71">
        <w:rPr>
          <w:rFonts w:ascii="Times New Roman" w:hAnsi="Times New Roman" w:cs="Times New Roman"/>
          <w:sz w:val="28"/>
          <w:szCs w:val="28"/>
          <w:lang w:val="uk-UA"/>
        </w:rPr>
        <w:t>операцiю</w:t>
      </w:r>
      <w:proofErr w:type="spellEnd"/>
      <w:r w:rsidRPr="00A57A71">
        <w:rPr>
          <w:rFonts w:ascii="Times New Roman" w:hAnsi="Times New Roman" w:cs="Times New Roman"/>
          <w:sz w:val="28"/>
          <w:szCs w:val="28"/>
          <w:lang w:val="uk-UA"/>
        </w:rPr>
        <w:t>, а по одному:</w:t>
      </w:r>
    </w:p>
    <w:p w14:paraId="3F7C2A56"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eastAsia="uk-UA"/>
        </w:rPr>
      </w:pPr>
      <w:r w:rsidRPr="00A57A71">
        <w:rPr>
          <w:rFonts w:asciiTheme="minorHAnsi" w:hAnsiTheme="minorHAnsi" w:cs="Times New Roman"/>
          <w:color w:val="0070C0"/>
          <w:sz w:val="28"/>
          <w:szCs w:val="28"/>
          <w:lang w:val="uk-UA" w:eastAsia="uk-UA"/>
        </w:rPr>
        <w:t xml:space="preserve"> </w:t>
      </w:r>
      <w:r w:rsidRPr="00A57A71">
        <w:rPr>
          <w:rFonts w:asciiTheme="minorHAnsi" w:hAnsiTheme="minorHAnsi" w:cs="Times New Roman"/>
          <w:color w:val="0070C0"/>
          <w:sz w:val="28"/>
          <w:szCs w:val="28"/>
          <w:lang w:val="uk-UA"/>
        </w:rPr>
        <w:t xml:space="preserve"># </w:t>
      </w:r>
      <w:proofErr w:type="spellStart"/>
      <w:r w:rsidRPr="00A57A71">
        <w:rPr>
          <w:rFonts w:asciiTheme="minorHAnsi" w:hAnsiTheme="minorHAnsi" w:cs="Times New Roman"/>
          <w:color w:val="0070C0"/>
          <w:sz w:val="28"/>
          <w:szCs w:val="28"/>
          <w:lang w:val="uk-UA"/>
        </w:rPr>
        <w:t>include</w:t>
      </w:r>
      <w:proofErr w:type="spellEnd"/>
      <w:r w:rsidRPr="00A57A71">
        <w:rPr>
          <w:rFonts w:asciiTheme="minorHAnsi" w:hAnsiTheme="minorHAnsi" w:cs="Times New Roman"/>
          <w:sz w:val="28"/>
          <w:szCs w:val="28"/>
          <w:lang w:val="uk-UA"/>
        </w:rPr>
        <w:t xml:space="preserve"> &lt;</w:t>
      </w:r>
      <w:proofErr w:type="spellStart"/>
      <w:r w:rsidRPr="00A57A71">
        <w:rPr>
          <w:rFonts w:asciiTheme="minorHAnsi" w:hAnsiTheme="minorHAnsi" w:cs="Times New Roman"/>
          <w:sz w:val="28"/>
          <w:szCs w:val="28"/>
          <w:lang w:val="uk-UA"/>
        </w:rPr>
        <w:t>stdio</w:t>
      </w:r>
      <w:proofErr w:type="spellEnd"/>
      <w:r w:rsidRPr="00A57A71">
        <w:rPr>
          <w:rFonts w:asciiTheme="minorHAnsi" w:hAnsiTheme="minorHAnsi" w:cs="Times New Roman"/>
          <w:sz w:val="28"/>
          <w:szCs w:val="28"/>
          <w:lang w:val="uk-UA"/>
        </w:rPr>
        <w:t xml:space="preserve"> .h&gt;</w:t>
      </w:r>
    </w:p>
    <w:p w14:paraId="1970F6EB" w14:textId="77777777" w:rsidR="00CD6DFF" w:rsidRPr="00A57A71" w:rsidRDefault="00CD6DFF" w:rsidP="00BA261B">
      <w:pPr>
        <w:pStyle w:val="TextBody"/>
        <w:spacing w:after="0" w:line="240" w:lineRule="auto"/>
        <w:jc w:val="both"/>
        <w:rPr>
          <w:rFonts w:asciiTheme="minorHAnsi" w:hAnsiTheme="minorHAnsi" w:cs="Times New Roman"/>
          <w:color w:val="31849B" w:themeColor="accent5" w:themeShade="BF"/>
          <w:sz w:val="28"/>
          <w:szCs w:val="28"/>
          <w:lang w:val="uk-UA" w:eastAsia="uk-UA"/>
        </w:rPr>
      </w:pPr>
      <w:r w:rsidRPr="00A57A71">
        <w:rPr>
          <w:rFonts w:asciiTheme="minorHAnsi" w:hAnsiTheme="minorHAnsi" w:cs="Times New Roman"/>
          <w:color w:val="31849B" w:themeColor="accent5" w:themeShade="BF"/>
          <w:sz w:val="28"/>
          <w:szCs w:val="28"/>
          <w:lang w:val="uk-UA" w:eastAsia="uk-UA"/>
        </w:rPr>
        <w:t xml:space="preserve"> </w:t>
      </w:r>
      <w:r w:rsidRPr="00A57A71">
        <w:rPr>
          <w:rFonts w:asciiTheme="minorHAnsi" w:hAnsiTheme="minorHAnsi" w:cs="Times New Roman"/>
          <w:color w:val="31849B" w:themeColor="accent5" w:themeShade="BF"/>
          <w:sz w:val="28"/>
          <w:szCs w:val="28"/>
          <w:lang w:val="uk-UA"/>
        </w:rPr>
        <w:t xml:space="preserve"># </w:t>
      </w:r>
      <w:proofErr w:type="spellStart"/>
      <w:r w:rsidRPr="00A57A71">
        <w:rPr>
          <w:rFonts w:asciiTheme="minorHAnsi" w:hAnsiTheme="minorHAnsi" w:cs="Times New Roman"/>
          <w:color w:val="31849B" w:themeColor="accent5" w:themeShade="BF"/>
          <w:sz w:val="28"/>
          <w:szCs w:val="28"/>
          <w:lang w:val="uk-UA"/>
        </w:rPr>
        <w:t>define</w:t>
      </w:r>
      <w:proofErr w:type="spellEnd"/>
      <w:r w:rsidRPr="00A57A71">
        <w:rPr>
          <w:rFonts w:asciiTheme="minorHAnsi" w:hAnsiTheme="minorHAnsi" w:cs="Times New Roman"/>
          <w:color w:val="31849B" w:themeColor="accent5" w:themeShade="BF"/>
          <w:sz w:val="28"/>
          <w:szCs w:val="28"/>
          <w:lang w:val="uk-UA"/>
        </w:rPr>
        <w:t xml:space="preserve"> N 5</w:t>
      </w:r>
    </w:p>
    <w:p w14:paraId="1DBD4866"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proofErr w:type="spellStart"/>
      <w:r w:rsidRPr="00A57A71">
        <w:rPr>
          <w:rFonts w:asciiTheme="minorHAnsi" w:hAnsiTheme="minorHAnsi" w:cs="Times New Roman"/>
          <w:color w:val="0070C0"/>
          <w:sz w:val="28"/>
          <w:szCs w:val="28"/>
          <w:lang w:val="uk-UA"/>
        </w:rPr>
        <w:t>int</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main</w:t>
      </w:r>
      <w:proofErr w:type="spellEnd"/>
      <w:r w:rsidRPr="00A57A71">
        <w:rPr>
          <w:rFonts w:asciiTheme="minorHAnsi" w:hAnsiTheme="minorHAnsi" w:cs="Times New Roman"/>
          <w:sz w:val="28"/>
          <w:szCs w:val="28"/>
          <w:lang w:val="uk-UA"/>
        </w:rPr>
        <w:t xml:space="preserve"> () {</w:t>
      </w:r>
    </w:p>
    <w:p w14:paraId="018F3F49"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proofErr w:type="spellStart"/>
      <w:r w:rsidRPr="00A57A71">
        <w:rPr>
          <w:rFonts w:asciiTheme="minorHAnsi" w:hAnsiTheme="minorHAnsi" w:cs="Times New Roman"/>
          <w:color w:val="0070C0"/>
          <w:sz w:val="28"/>
          <w:szCs w:val="28"/>
          <w:lang w:val="uk-UA"/>
        </w:rPr>
        <w:t>double</w:t>
      </w:r>
      <w:proofErr w:type="spellEnd"/>
      <w:r w:rsidRPr="00A57A71">
        <w:rPr>
          <w:rFonts w:asciiTheme="minorHAnsi" w:hAnsiTheme="minorHAnsi" w:cs="Times New Roman"/>
          <w:sz w:val="28"/>
          <w:szCs w:val="28"/>
          <w:lang w:val="uk-UA"/>
        </w:rPr>
        <w:t xml:space="preserve"> w[ N ] = { 2.0 , 1.4142 , 1.1892 , 1.0905 , 1.0443 };</w:t>
      </w:r>
    </w:p>
    <w:p w14:paraId="6F7B78E8"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eastAsia="uk-UA"/>
        </w:rPr>
      </w:pPr>
      <w:r w:rsidRPr="00A57A71">
        <w:rPr>
          <w:rFonts w:asciiTheme="minorHAnsi" w:hAnsiTheme="minorHAnsi" w:cs="Times New Roman"/>
          <w:sz w:val="28"/>
          <w:szCs w:val="28"/>
          <w:lang w:val="uk-UA" w:eastAsia="uk-UA"/>
        </w:rPr>
        <w:t xml:space="preserve"> </w:t>
      </w:r>
      <w:proofErr w:type="spellStart"/>
      <w:r w:rsidRPr="00A57A71">
        <w:rPr>
          <w:rFonts w:asciiTheme="minorHAnsi" w:hAnsiTheme="minorHAnsi" w:cs="Times New Roman"/>
          <w:color w:val="0070C0"/>
          <w:sz w:val="28"/>
          <w:szCs w:val="28"/>
          <w:lang w:val="uk-UA"/>
        </w:rPr>
        <w:t>char</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fileName</w:t>
      </w:r>
      <w:proofErr w:type="spellEnd"/>
      <w:r w:rsidRPr="00A57A71">
        <w:rPr>
          <w:rFonts w:asciiTheme="minorHAnsi" w:hAnsiTheme="minorHAnsi" w:cs="Times New Roman"/>
          <w:sz w:val="28"/>
          <w:szCs w:val="28"/>
          <w:lang w:val="uk-UA"/>
        </w:rPr>
        <w:t xml:space="preserve"> [] = " </w:t>
      </w:r>
      <w:proofErr w:type="spellStart"/>
      <w:r w:rsidRPr="00A57A71">
        <w:rPr>
          <w:rFonts w:asciiTheme="minorHAnsi" w:hAnsiTheme="minorHAnsi" w:cs="Times New Roman"/>
          <w:sz w:val="28"/>
          <w:szCs w:val="28"/>
          <w:lang w:val="uk-UA"/>
        </w:rPr>
        <w:t>data</w:t>
      </w:r>
      <w:proofErr w:type="spellEnd"/>
      <w:r w:rsidRPr="00A57A71">
        <w:rPr>
          <w:rFonts w:asciiTheme="minorHAnsi" w:hAnsiTheme="minorHAnsi" w:cs="Times New Roman"/>
          <w:sz w:val="28"/>
          <w:szCs w:val="28"/>
          <w:lang w:val="uk-UA"/>
        </w:rPr>
        <w:t xml:space="preserve"> . </w:t>
      </w:r>
      <w:proofErr w:type="spellStart"/>
      <w:r w:rsidRPr="00A57A71">
        <w:rPr>
          <w:rFonts w:asciiTheme="minorHAnsi" w:hAnsiTheme="minorHAnsi" w:cs="Times New Roman"/>
          <w:sz w:val="28"/>
          <w:szCs w:val="28"/>
          <w:lang w:val="uk-UA"/>
        </w:rPr>
        <w:t>dat</w:t>
      </w:r>
      <w:proofErr w:type="spellEnd"/>
      <w:r w:rsidRPr="00A57A71">
        <w:rPr>
          <w:rFonts w:asciiTheme="minorHAnsi" w:hAnsiTheme="minorHAnsi" w:cs="Times New Roman"/>
          <w:sz w:val="28"/>
          <w:szCs w:val="28"/>
          <w:lang w:val="uk-UA"/>
        </w:rPr>
        <w:t xml:space="preserve"> ";</w:t>
      </w:r>
    </w:p>
    <w:p w14:paraId="6EDA4E9F"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r w:rsidRPr="00A57A71">
        <w:rPr>
          <w:rFonts w:asciiTheme="minorHAnsi" w:hAnsiTheme="minorHAnsi" w:cs="Times New Roman"/>
          <w:color w:val="0070C0"/>
          <w:sz w:val="28"/>
          <w:szCs w:val="28"/>
          <w:lang w:val="uk-UA"/>
        </w:rPr>
        <w:lastRenderedPageBreak/>
        <w:t>FILE</w:t>
      </w:r>
      <w:r w:rsidRPr="00A57A71">
        <w:rPr>
          <w:rFonts w:asciiTheme="minorHAnsi" w:hAnsiTheme="minorHAnsi" w:cs="Times New Roman"/>
          <w:sz w:val="28"/>
          <w:szCs w:val="28"/>
          <w:lang w:val="uk-UA"/>
        </w:rPr>
        <w:t xml:space="preserve"> * </w:t>
      </w:r>
      <w:proofErr w:type="spellStart"/>
      <w:r w:rsidRPr="00A57A71">
        <w:rPr>
          <w:rFonts w:asciiTheme="minorHAnsi" w:hAnsiTheme="minorHAnsi" w:cs="Times New Roman"/>
          <w:sz w:val="28"/>
          <w:szCs w:val="28"/>
          <w:lang w:val="uk-UA"/>
        </w:rPr>
        <w:t>out</w:t>
      </w:r>
      <w:proofErr w:type="spellEnd"/>
      <w:r w:rsidRPr="00A57A71">
        <w:rPr>
          <w:rFonts w:asciiTheme="minorHAnsi" w:hAnsiTheme="minorHAnsi" w:cs="Times New Roman"/>
          <w:sz w:val="28"/>
          <w:szCs w:val="28"/>
          <w:lang w:val="uk-UA"/>
        </w:rPr>
        <w:t xml:space="preserve"> ;</w:t>
      </w:r>
    </w:p>
    <w:p w14:paraId="4807162F"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proofErr w:type="spellStart"/>
      <w:r w:rsidRPr="00A57A71">
        <w:rPr>
          <w:rFonts w:asciiTheme="minorHAnsi" w:hAnsiTheme="minorHAnsi" w:cs="Times New Roman"/>
          <w:color w:val="0070C0"/>
          <w:sz w:val="28"/>
          <w:szCs w:val="28"/>
          <w:lang w:val="uk-UA"/>
        </w:rPr>
        <w:t>int</w:t>
      </w:r>
      <w:proofErr w:type="spellEnd"/>
      <w:r w:rsidRPr="00A57A71">
        <w:rPr>
          <w:rFonts w:asciiTheme="minorHAnsi" w:hAnsiTheme="minorHAnsi" w:cs="Times New Roman"/>
          <w:sz w:val="28"/>
          <w:szCs w:val="28"/>
          <w:lang w:val="uk-UA"/>
        </w:rPr>
        <w:t xml:space="preserve"> i;</w:t>
      </w:r>
    </w:p>
    <w:p w14:paraId="52EADC9E"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proofErr w:type="spellStart"/>
      <w:r w:rsidRPr="00A57A71">
        <w:rPr>
          <w:rFonts w:asciiTheme="minorHAnsi" w:hAnsiTheme="minorHAnsi" w:cs="Times New Roman"/>
          <w:sz w:val="28"/>
          <w:szCs w:val="28"/>
          <w:lang w:val="uk-UA"/>
        </w:rPr>
        <w:t>out</w:t>
      </w:r>
      <w:proofErr w:type="spellEnd"/>
      <w:r w:rsidRPr="00A57A71">
        <w:rPr>
          <w:rFonts w:asciiTheme="minorHAnsi" w:hAnsiTheme="minorHAnsi" w:cs="Times New Roman"/>
          <w:sz w:val="28"/>
          <w:szCs w:val="28"/>
          <w:lang w:val="uk-UA"/>
        </w:rPr>
        <w:t xml:space="preserve"> = </w:t>
      </w:r>
      <w:proofErr w:type="spellStart"/>
      <w:r w:rsidRPr="00A57A71">
        <w:rPr>
          <w:rFonts w:asciiTheme="minorHAnsi" w:hAnsiTheme="minorHAnsi" w:cs="Times New Roman"/>
          <w:b/>
          <w:sz w:val="28"/>
          <w:szCs w:val="28"/>
          <w:lang w:val="uk-UA"/>
        </w:rPr>
        <w:t>fopen</w:t>
      </w:r>
      <w:proofErr w:type="spellEnd"/>
      <w:r w:rsidRPr="00A57A71">
        <w:rPr>
          <w:rFonts w:asciiTheme="minorHAnsi" w:hAnsiTheme="minorHAnsi" w:cs="Times New Roman"/>
          <w:sz w:val="28"/>
          <w:szCs w:val="28"/>
          <w:lang w:val="uk-UA"/>
        </w:rPr>
        <w:t xml:space="preserve"> ( </w:t>
      </w:r>
      <w:proofErr w:type="spellStart"/>
      <w:r w:rsidRPr="00A57A71">
        <w:rPr>
          <w:rFonts w:asciiTheme="minorHAnsi" w:hAnsiTheme="minorHAnsi" w:cs="Times New Roman"/>
          <w:sz w:val="28"/>
          <w:szCs w:val="28"/>
          <w:lang w:val="uk-UA"/>
        </w:rPr>
        <w:t>fileName</w:t>
      </w:r>
      <w:proofErr w:type="spellEnd"/>
      <w:r w:rsidRPr="00A57A71">
        <w:rPr>
          <w:rFonts w:asciiTheme="minorHAnsi" w:hAnsiTheme="minorHAnsi" w:cs="Times New Roman"/>
          <w:sz w:val="28"/>
          <w:szCs w:val="28"/>
          <w:lang w:val="uk-UA"/>
        </w:rPr>
        <w:t xml:space="preserve"> , "w" );</w:t>
      </w:r>
    </w:p>
    <w:p w14:paraId="171E878C"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eastAsia="uk-UA"/>
        </w:rPr>
      </w:pPr>
      <w:r w:rsidRPr="00A57A71">
        <w:rPr>
          <w:rFonts w:asciiTheme="minorHAnsi" w:hAnsiTheme="minorHAnsi" w:cs="Times New Roman"/>
          <w:sz w:val="28"/>
          <w:szCs w:val="28"/>
          <w:lang w:val="uk-UA" w:eastAsia="uk-UA"/>
        </w:rPr>
        <w:t xml:space="preserve"> </w:t>
      </w:r>
      <w:proofErr w:type="spellStart"/>
      <w:r w:rsidRPr="00A57A71">
        <w:rPr>
          <w:rFonts w:asciiTheme="minorHAnsi" w:hAnsiTheme="minorHAnsi" w:cs="Times New Roman"/>
          <w:color w:val="0070C0"/>
          <w:sz w:val="28"/>
          <w:szCs w:val="28"/>
          <w:lang w:val="uk-UA"/>
        </w:rPr>
        <w:t>for</w:t>
      </w:r>
      <w:proofErr w:type="spellEnd"/>
      <w:r w:rsidRPr="00A57A71">
        <w:rPr>
          <w:rFonts w:asciiTheme="minorHAnsi" w:hAnsiTheme="minorHAnsi" w:cs="Times New Roman"/>
          <w:sz w:val="28"/>
          <w:szCs w:val="28"/>
          <w:lang w:val="uk-UA"/>
        </w:rPr>
        <w:t xml:space="preserve"> ( i = 0; i &lt; N; ++i )</w:t>
      </w:r>
    </w:p>
    <w:p w14:paraId="0942B9CA"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proofErr w:type="spellStart"/>
      <w:r w:rsidRPr="00A57A71">
        <w:rPr>
          <w:rFonts w:asciiTheme="minorHAnsi" w:hAnsiTheme="minorHAnsi" w:cs="Times New Roman"/>
          <w:b/>
          <w:sz w:val="28"/>
          <w:szCs w:val="28"/>
          <w:lang w:val="uk-UA"/>
        </w:rPr>
        <w:t>fwrite</w:t>
      </w:r>
      <w:proofErr w:type="spellEnd"/>
      <w:r w:rsidRPr="00A57A71">
        <w:rPr>
          <w:rFonts w:asciiTheme="minorHAnsi" w:hAnsiTheme="minorHAnsi" w:cs="Times New Roman"/>
          <w:sz w:val="28"/>
          <w:szCs w:val="28"/>
          <w:lang w:val="uk-UA"/>
        </w:rPr>
        <w:t xml:space="preserve"> ( &amp;(w[i]), </w:t>
      </w:r>
      <w:proofErr w:type="spellStart"/>
      <w:r w:rsidRPr="00A57A71">
        <w:rPr>
          <w:rFonts w:asciiTheme="minorHAnsi" w:hAnsiTheme="minorHAnsi" w:cs="Times New Roman"/>
          <w:color w:val="0070C0"/>
          <w:sz w:val="28"/>
          <w:szCs w:val="28"/>
          <w:lang w:val="uk-UA"/>
        </w:rPr>
        <w:t>sizeof</w:t>
      </w:r>
      <w:proofErr w:type="spellEnd"/>
      <w:r w:rsidRPr="00A57A71">
        <w:rPr>
          <w:rFonts w:asciiTheme="minorHAnsi" w:hAnsiTheme="minorHAnsi" w:cs="Times New Roman"/>
          <w:sz w:val="28"/>
          <w:szCs w:val="28"/>
          <w:lang w:val="uk-UA"/>
        </w:rPr>
        <w:t>(</w:t>
      </w:r>
      <w:proofErr w:type="spellStart"/>
      <w:r w:rsidRPr="00A57A71">
        <w:rPr>
          <w:rFonts w:asciiTheme="minorHAnsi" w:hAnsiTheme="minorHAnsi" w:cs="Times New Roman"/>
          <w:color w:val="0070C0"/>
          <w:sz w:val="28"/>
          <w:szCs w:val="28"/>
          <w:lang w:val="uk-UA"/>
        </w:rPr>
        <w:t>double</w:t>
      </w:r>
      <w:proofErr w:type="spellEnd"/>
      <w:r w:rsidRPr="00A57A71">
        <w:rPr>
          <w:rFonts w:asciiTheme="minorHAnsi" w:hAnsiTheme="minorHAnsi" w:cs="Times New Roman"/>
          <w:sz w:val="28"/>
          <w:szCs w:val="28"/>
          <w:lang w:val="uk-UA"/>
        </w:rPr>
        <w:t xml:space="preserve">), 1, </w:t>
      </w:r>
      <w:proofErr w:type="spellStart"/>
      <w:r w:rsidRPr="00A57A71">
        <w:rPr>
          <w:rFonts w:asciiTheme="minorHAnsi" w:hAnsiTheme="minorHAnsi" w:cs="Times New Roman"/>
          <w:sz w:val="28"/>
          <w:szCs w:val="28"/>
          <w:lang w:val="uk-UA"/>
        </w:rPr>
        <w:t>out</w:t>
      </w:r>
      <w:proofErr w:type="spellEnd"/>
      <w:r w:rsidRPr="00A57A71">
        <w:rPr>
          <w:rFonts w:asciiTheme="minorHAnsi" w:hAnsiTheme="minorHAnsi" w:cs="Times New Roman"/>
          <w:sz w:val="28"/>
          <w:szCs w:val="28"/>
          <w:lang w:val="uk-UA"/>
        </w:rPr>
        <w:t xml:space="preserve"> );</w:t>
      </w:r>
    </w:p>
    <w:p w14:paraId="5FDE2923"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proofErr w:type="spellStart"/>
      <w:r w:rsidRPr="00A57A71">
        <w:rPr>
          <w:rFonts w:asciiTheme="minorHAnsi" w:hAnsiTheme="minorHAnsi" w:cs="Times New Roman"/>
          <w:b/>
          <w:sz w:val="28"/>
          <w:szCs w:val="28"/>
          <w:lang w:val="uk-UA"/>
        </w:rPr>
        <w:t>fclose</w:t>
      </w:r>
      <w:proofErr w:type="spellEnd"/>
      <w:r w:rsidRPr="00A57A71">
        <w:rPr>
          <w:rFonts w:asciiTheme="minorHAnsi" w:hAnsiTheme="minorHAnsi" w:cs="Times New Roman"/>
          <w:sz w:val="28"/>
          <w:szCs w:val="28"/>
          <w:lang w:val="uk-UA"/>
        </w:rPr>
        <w:t xml:space="preserve"> ( </w:t>
      </w:r>
      <w:proofErr w:type="spellStart"/>
      <w:r w:rsidRPr="00A57A71">
        <w:rPr>
          <w:rFonts w:asciiTheme="minorHAnsi" w:hAnsiTheme="minorHAnsi" w:cs="Times New Roman"/>
          <w:sz w:val="28"/>
          <w:szCs w:val="28"/>
          <w:lang w:val="uk-UA"/>
        </w:rPr>
        <w:t>out</w:t>
      </w:r>
      <w:proofErr w:type="spellEnd"/>
      <w:r w:rsidRPr="00A57A71">
        <w:rPr>
          <w:rFonts w:asciiTheme="minorHAnsi" w:hAnsiTheme="minorHAnsi" w:cs="Times New Roman"/>
          <w:sz w:val="28"/>
          <w:szCs w:val="28"/>
          <w:lang w:val="uk-UA"/>
        </w:rPr>
        <w:t xml:space="preserve"> );</w:t>
      </w:r>
    </w:p>
    <w:p w14:paraId="68DD0ABD"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r w:rsidRPr="00A57A71">
        <w:rPr>
          <w:rFonts w:asciiTheme="minorHAnsi" w:hAnsiTheme="minorHAnsi" w:cs="Times New Roman"/>
          <w:sz w:val="28"/>
          <w:szCs w:val="28"/>
          <w:lang w:val="uk-UA"/>
        </w:rPr>
        <w:t>}</w:t>
      </w:r>
    </w:p>
    <w:p w14:paraId="02F1EB80"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Тут </w:t>
      </w:r>
      <w:proofErr w:type="spellStart"/>
      <w:r w:rsidRPr="00A57A71">
        <w:rPr>
          <w:rFonts w:ascii="Times New Roman" w:hAnsi="Times New Roman" w:cs="Times New Roman"/>
          <w:sz w:val="28"/>
          <w:szCs w:val="28"/>
          <w:lang w:val="uk-UA"/>
        </w:rPr>
        <w:t>функцiя</w:t>
      </w:r>
      <w:proofErr w:type="spellEnd"/>
      <w:r w:rsidRPr="00A57A71">
        <w:rPr>
          <w:rFonts w:ascii="Times New Roman" w:hAnsi="Times New Roman" w:cs="Times New Roman"/>
          <w:sz w:val="28"/>
          <w:szCs w:val="28"/>
          <w:lang w:val="uk-UA"/>
        </w:rPr>
        <w:t xml:space="preserve"> запису викликається в </w:t>
      </w:r>
      <w:proofErr w:type="spellStart"/>
      <w:r w:rsidRPr="00A57A71">
        <w:rPr>
          <w:rFonts w:ascii="Times New Roman" w:hAnsi="Times New Roman" w:cs="Times New Roman"/>
          <w:sz w:val="28"/>
          <w:szCs w:val="28"/>
          <w:lang w:val="uk-UA"/>
        </w:rPr>
        <w:t>циклi</w:t>
      </w:r>
      <w:proofErr w:type="spellEnd"/>
      <w:r w:rsidRPr="00A57A71">
        <w:rPr>
          <w:rFonts w:ascii="Times New Roman" w:hAnsi="Times New Roman" w:cs="Times New Roman"/>
          <w:sz w:val="28"/>
          <w:szCs w:val="28"/>
          <w:lang w:val="uk-UA"/>
        </w:rPr>
        <w:t xml:space="preserve"> 5 </w:t>
      </w:r>
      <w:proofErr w:type="spellStart"/>
      <w:r w:rsidRPr="00A57A71">
        <w:rPr>
          <w:rFonts w:ascii="Times New Roman" w:hAnsi="Times New Roman" w:cs="Times New Roman"/>
          <w:sz w:val="28"/>
          <w:szCs w:val="28"/>
          <w:lang w:val="uk-UA"/>
        </w:rPr>
        <w:t>разiв</w:t>
      </w:r>
      <w:proofErr w:type="spellEnd"/>
      <w:r w:rsidRPr="00A57A71">
        <w:rPr>
          <w:rFonts w:ascii="Times New Roman" w:hAnsi="Times New Roman" w:cs="Times New Roman"/>
          <w:sz w:val="28"/>
          <w:szCs w:val="28"/>
          <w:lang w:val="uk-UA"/>
        </w:rPr>
        <w:t xml:space="preserve">, при кожному виклику вона записує у </w:t>
      </w:r>
      <w:proofErr w:type="spellStart"/>
      <w:r w:rsidRPr="00A57A71">
        <w:rPr>
          <w:rFonts w:ascii="Times New Roman" w:hAnsi="Times New Roman" w:cs="Times New Roman"/>
          <w:sz w:val="28"/>
          <w:szCs w:val="28"/>
          <w:lang w:val="uk-UA"/>
        </w:rPr>
        <w:t>айл</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вмiст</w:t>
      </w:r>
      <w:proofErr w:type="spellEnd"/>
      <w:r w:rsidRPr="00A57A71">
        <w:rPr>
          <w:rFonts w:ascii="Times New Roman" w:hAnsi="Times New Roman" w:cs="Times New Roman"/>
          <w:sz w:val="28"/>
          <w:szCs w:val="28"/>
          <w:lang w:val="uk-UA"/>
        </w:rPr>
        <w:t xml:space="preserve"> чергового елементу масиву w: аргументи означають, що записувати треба </w:t>
      </w:r>
      <w:proofErr w:type="spellStart"/>
      <w:r w:rsidRPr="00A57A71">
        <w:rPr>
          <w:rFonts w:ascii="Times New Roman" w:hAnsi="Times New Roman" w:cs="Times New Roman"/>
          <w:sz w:val="28"/>
          <w:szCs w:val="28"/>
          <w:lang w:val="uk-UA"/>
        </w:rPr>
        <w:t>данi</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очинаючи</w:t>
      </w:r>
      <w:proofErr w:type="spellEnd"/>
      <w:r w:rsidRPr="00A57A71">
        <w:rPr>
          <w:rFonts w:ascii="Times New Roman" w:hAnsi="Times New Roman" w:cs="Times New Roman"/>
          <w:sz w:val="28"/>
          <w:szCs w:val="28"/>
          <w:lang w:val="uk-UA"/>
        </w:rPr>
        <w:t xml:space="preserve"> з </w:t>
      </w:r>
      <w:proofErr w:type="spellStart"/>
      <w:r w:rsidRPr="00A57A71">
        <w:rPr>
          <w:rFonts w:ascii="Times New Roman" w:hAnsi="Times New Roman" w:cs="Times New Roman"/>
          <w:sz w:val="28"/>
          <w:szCs w:val="28"/>
          <w:lang w:val="uk-UA"/>
        </w:rPr>
        <w:t>тiєї</w:t>
      </w:r>
      <w:proofErr w:type="spellEnd"/>
      <w:r w:rsidRPr="00A57A71">
        <w:rPr>
          <w:rFonts w:ascii="Times New Roman" w:hAnsi="Times New Roman" w:cs="Times New Roman"/>
          <w:sz w:val="28"/>
          <w:szCs w:val="28"/>
          <w:lang w:val="uk-UA"/>
        </w:rPr>
        <w:t xml:space="preserve"> адреси, де лежить ця </w:t>
      </w:r>
      <w:proofErr w:type="spellStart"/>
      <w:r w:rsidRPr="00A57A71">
        <w:rPr>
          <w:rFonts w:ascii="Times New Roman" w:hAnsi="Times New Roman" w:cs="Times New Roman"/>
          <w:sz w:val="28"/>
          <w:szCs w:val="28"/>
          <w:lang w:val="uk-UA"/>
        </w:rPr>
        <w:t>змiнна</w:t>
      </w:r>
      <w:proofErr w:type="spellEnd"/>
      <w:r w:rsidRPr="00A57A71">
        <w:rPr>
          <w:rFonts w:ascii="Times New Roman" w:hAnsi="Times New Roman" w:cs="Times New Roman"/>
          <w:sz w:val="28"/>
          <w:szCs w:val="28"/>
          <w:lang w:val="uk-UA"/>
        </w:rPr>
        <w:t xml:space="preserve">, записати треба один блок такого </w:t>
      </w:r>
      <w:proofErr w:type="spellStart"/>
      <w:r w:rsidRPr="00A57A71">
        <w:rPr>
          <w:rFonts w:ascii="Times New Roman" w:hAnsi="Times New Roman" w:cs="Times New Roman"/>
          <w:sz w:val="28"/>
          <w:szCs w:val="28"/>
          <w:lang w:val="uk-UA"/>
        </w:rPr>
        <w:t>розмiру</w:t>
      </w:r>
      <w:proofErr w:type="spellEnd"/>
      <w:r w:rsidRPr="00A57A71">
        <w:rPr>
          <w:rFonts w:ascii="Times New Roman" w:hAnsi="Times New Roman" w:cs="Times New Roman"/>
          <w:sz w:val="28"/>
          <w:szCs w:val="28"/>
          <w:lang w:val="uk-UA"/>
        </w:rPr>
        <w:t xml:space="preserve">, який </w:t>
      </w:r>
      <w:proofErr w:type="spellStart"/>
      <w:r w:rsidRPr="00A57A71">
        <w:rPr>
          <w:rFonts w:ascii="Times New Roman" w:hAnsi="Times New Roman" w:cs="Times New Roman"/>
          <w:sz w:val="28"/>
          <w:szCs w:val="28"/>
          <w:lang w:val="uk-UA"/>
        </w:rPr>
        <w:t>ймає</w:t>
      </w:r>
      <w:proofErr w:type="spellEnd"/>
      <w:r w:rsidRPr="00A57A71">
        <w:rPr>
          <w:rFonts w:ascii="Times New Roman" w:hAnsi="Times New Roman" w:cs="Times New Roman"/>
          <w:sz w:val="28"/>
          <w:szCs w:val="28"/>
          <w:lang w:val="uk-UA"/>
        </w:rPr>
        <w:t xml:space="preserve"> в </w:t>
      </w:r>
      <w:proofErr w:type="spellStart"/>
      <w:r w:rsidRPr="00A57A71">
        <w:rPr>
          <w:rFonts w:ascii="Times New Roman" w:hAnsi="Times New Roman" w:cs="Times New Roman"/>
          <w:sz w:val="28"/>
          <w:szCs w:val="28"/>
          <w:lang w:val="uk-UA"/>
        </w:rPr>
        <w:t>пам'ятi</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дiйсне</w:t>
      </w:r>
      <w:proofErr w:type="spellEnd"/>
      <w:r w:rsidRPr="00A57A71">
        <w:rPr>
          <w:rFonts w:ascii="Times New Roman" w:hAnsi="Times New Roman" w:cs="Times New Roman"/>
          <w:sz w:val="28"/>
          <w:szCs w:val="28"/>
          <w:lang w:val="uk-UA"/>
        </w:rPr>
        <w:t xml:space="preserve"> число.</w:t>
      </w:r>
    </w:p>
    <w:p w14:paraId="15E44420"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Тепер розглянемо програму, яка читає та роздруковує масив </w:t>
      </w:r>
      <w:proofErr w:type="spellStart"/>
      <w:r w:rsidRPr="00A57A71">
        <w:rPr>
          <w:rFonts w:ascii="Times New Roman" w:hAnsi="Times New Roman" w:cs="Times New Roman"/>
          <w:sz w:val="28"/>
          <w:szCs w:val="28"/>
          <w:lang w:val="uk-UA"/>
        </w:rPr>
        <w:t>дiйсних</w:t>
      </w:r>
      <w:proofErr w:type="spellEnd"/>
      <w:r w:rsidRPr="00A57A71">
        <w:rPr>
          <w:rFonts w:ascii="Times New Roman" w:hAnsi="Times New Roman" w:cs="Times New Roman"/>
          <w:sz w:val="28"/>
          <w:szCs w:val="28"/>
          <w:lang w:val="uk-UA"/>
        </w:rPr>
        <w:t xml:space="preserve"> чисел з файлу data.dat, створеного попередньою програмою.</w:t>
      </w:r>
    </w:p>
    <w:p w14:paraId="7116430F"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r w:rsidRPr="00A57A71">
        <w:rPr>
          <w:rFonts w:asciiTheme="minorHAnsi" w:hAnsiTheme="minorHAnsi" w:cs="Times New Roman"/>
          <w:color w:val="0070C0"/>
          <w:sz w:val="28"/>
          <w:szCs w:val="28"/>
          <w:lang w:val="uk-UA"/>
        </w:rPr>
        <w:t xml:space="preserve"># </w:t>
      </w:r>
      <w:proofErr w:type="spellStart"/>
      <w:r w:rsidRPr="00A57A71">
        <w:rPr>
          <w:rFonts w:asciiTheme="minorHAnsi" w:hAnsiTheme="minorHAnsi" w:cs="Times New Roman"/>
          <w:color w:val="0070C0"/>
          <w:sz w:val="28"/>
          <w:szCs w:val="28"/>
          <w:lang w:val="uk-UA"/>
        </w:rPr>
        <w:t>include</w:t>
      </w:r>
      <w:proofErr w:type="spellEnd"/>
      <w:r w:rsidRPr="00A57A71">
        <w:rPr>
          <w:rFonts w:asciiTheme="minorHAnsi" w:hAnsiTheme="minorHAnsi" w:cs="Times New Roman"/>
          <w:sz w:val="28"/>
          <w:szCs w:val="28"/>
          <w:lang w:val="uk-UA"/>
        </w:rPr>
        <w:t xml:space="preserve"> &lt;</w:t>
      </w:r>
      <w:proofErr w:type="spellStart"/>
      <w:r w:rsidRPr="00A57A71">
        <w:rPr>
          <w:rFonts w:asciiTheme="minorHAnsi" w:hAnsiTheme="minorHAnsi" w:cs="Times New Roman"/>
          <w:sz w:val="28"/>
          <w:szCs w:val="28"/>
          <w:lang w:val="uk-UA"/>
        </w:rPr>
        <w:t>stdio</w:t>
      </w:r>
      <w:proofErr w:type="spellEnd"/>
      <w:r w:rsidRPr="00A57A71">
        <w:rPr>
          <w:rFonts w:asciiTheme="minorHAnsi" w:hAnsiTheme="minorHAnsi" w:cs="Times New Roman"/>
          <w:sz w:val="28"/>
          <w:szCs w:val="28"/>
          <w:lang w:val="uk-UA"/>
        </w:rPr>
        <w:t xml:space="preserve"> .h&gt;</w:t>
      </w:r>
    </w:p>
    <w:p w14:paraId="7E179992"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define</w:t>
      </w:r>
      <w:proofErr w:type="spellEnd"/>
      <w:r w:rsidRPr="00A57A71">
        <w:rPr>
          <w:rFonts w:asciiTheme="minorHAnsi" w:hAnsiTheme="minorHAnsi" w:cs="Times New Roman"/>
          <w:sz w:val="28"/>
          <w:szCs w:val="28"/>
          <w:lang w:val="uk-UA"/>
        </w:rPr>
        <w:t xml:space="preserve"> N 5</w:t>
      </w:r>
    </w:p>
    <w:p w14:paraId="6A6B7172"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proofErr w:type="spellStart"/>
      <w:r w:rsidRPr="00A57A71">
        <w:rPr>
          <w:rFonts w:asciiTheme="minorHAnsi" w:hAnsiTheme="minorHAnsi" w:cs="Times New Roman"/>
          <w:color w:val="0070C0"/>
          <w:sz w:val="28"/>
          <w:szCs w:val="28"/>
          <w:lang w:val="uk-UA"/>
        </w:rPr>
        <w:t>int</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main</w:t>
      </w:r>
      <w:proofErr w:type="spellEnd"/>
      <w:r w:rsidRPr="00A57A71">
        <w:rPr>
          <w:rFonts w:asciiTheme="minorHAnsi" w:hAnsiTheme="minorHAnsi" w:cs="Times New Roman"/>
          <w:sz w:val="28"/>
          <w:szCs w:val="28"/>
          <w:lang w:val="uk-UA"/>
        </w:rPr>
        <w:t xml:space="preserve"> () {</w:t>
      </w:r>
    </w:p>
    <w:p w14:paraId="36EC028C" w14:textId="77777777" w:rsidR="00CD6DFF" w:rsidRPr="00A57A71" w:rsidRDefault="00CD6DFF" w:rsidP="00BA261B">
      <w:pPr>
        <w:pStyle w:val="TextBody"/>
        <w:spacing w:after="0" w:line="240" w:lineRule="auto"/>
        <w:ind w:left="709"/>
        <w:jc w:val="both"/>
        <w:rPr>
          <w:rFonts w:asciiTheme="minorHAnsi" w:hAnsiTheme="minorHAnsi" w:cs="Times New Roman"/>
          <w:sz w:val="28"/>
          <w:szCs w:val="28"/>
          <w:lang w:val="uk-UA"/>
        </w:rPr>
      </w:pPr>
      <w:proofErr w:type="spellStart"/>
      <w:r w:rsidRPr="00A57A71">
        <w:rPr>
          <w:rFonts w:asciiTheme="minorHAnsi" w:hAnsiTheme="minorHAnsi" w:cs="Times New Roman"/>
          <w:color w:val="0070C0"/>
          <w:sz w:val="28"/>
          <w:szCs w:val="28"/>
          <w:lang w:val="uk-UA"/>
        </w:rPr>
        <w:t>double</w:t>
      </w:r>
      <w:proofErr w:type="spellEnd"/>
      <w:r w:rsidRPr="00A57A71">
        <w:rPr>
          <w:rFonts w:asciiTheme="minorHAnsi" w:hAnsiTheme="minorHAnsi" w:cs="Times New Roman"/>
          <w:sz w:val="28"/>
          <w:szCs w:val="28"/>
          <w:lang w:val="uk-UA"/>
        </w:rPr>
        <w:t xml:space="preserve"> w[ N ];</w:t>
      </w:r>
    </w:p>
    <w:p w14:paraId="172A906D" w14:textId="77777777" w:rsidR="00CD6DFF" w:rsidRPr="00A57A71" w:rsidRDefault="00CD6DFF" w:rsidP="00BA261B">
      <w:pPr>
        <w:pStyle w:val="TextBody"/>
        <w:spacing w:after="0" w:line="240" w:lineRule="auto"/>
        <w:ind w:left="709"/>
        <w:jc w:val="both"/>
        <w:rPr>
          <w:rFonts w:asciiTheme="minorHAnsi" w:hAnsiTheme="minorHAnsi" w:cs="Times New Roman"/>
          <w:sz w:val="28"/>
          <w:szCs w:val="28"/>
          <w:lang w:val="uk-UA"/>
        </w:rPr>
      </w:pPr>
      <w:proofErr w:type="spellStart"/>
      <w:r w:rsidRPr="00A57A71">
        <w:rPr>
          <w:rFonts w:asciiTheme="minorHAnsi" w:hAnsiTheme="minorHAnsi" w:cs="Times New Roman"/>
          <w:color w:val="0070C0"/>
          <w:sz w:val="28"/>
          <w:szCs w:val="28"/>
          <w:lang w:val="uk-UA"/>
        </w:rPr>
        <w:t>char</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fileName</w:t>
      </w:r>
      <w:proofErr w:type="spellEnd"/>
      <w:r w:rsidRPr="00A57A71">
        <w:rPr>
          <w:rFonts w:asciiTheme="minorHAnsi" w:hAnsiTheme="minorHAnsi" w:cs="Times New Roman"/>
          <w:sz w:val="28"/>
          <w:szCs w:val="28"/>
          <w:lang w:val="uk-UA"/>
        </w:rPr>
        <w:t xml:space="preserve"> [] = "data.dat ";</w:t>
      </w:r>
    </w:p>
    <w:p w14:paraId="56F357B9" w14:textId="77777777" w:rsidR="00CD6DFF" w:rsidRPr="00A57A71" w:rsidRDefault="00CD6DFF" w:rsidP="00BA261B">
      <w:pPr>
        <w:pStyle w:val="TextBody"/>
        <w:spacing w:after="0" w:line="240" w:lineRule="auto"/>
        <w:ind w:left="709"/>
        <w:jc w:val="both"/>
        <w:rPr>
          <w:rFonts w:asciiTheme="minorHAnsi" w:hAnsiTheme="minorHAnsi" w:cs="Times New Roman"/>
          <w:sz w:val="28"/>
          <w:szCs w:val="28"/>
          <w:lang w:val="uk-UA"/>
        </w:rPr>
      </w:pPr>
      <w:r w:rsidRPr="00A57A71">
        <w:rPr>
          <w:rFonts w:asciiTheme="minorHAnsi" w:hAnsiTheme="minorHAnsi" w:cs="Times New Roman"/>
          <w:color w:val="0070C0"/>
          <w:sz w:val="28"/>
          <w:szCs w:val="28"/>
          <w:lang w:val="uk-UA"/>
        </w:rPr>
        <w:t>FILE</w:t>
      </w:r>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inFile</w:t>
      </w:r>
      <w:proofErr w:type="spellEnd"/>
      <w:r w:rsidRPr="00A57A71">
        <w:rPr>
          <w:rFonts w:asciiTheme="minorHAnsi" w:hAnsiTheme="minorHAnsi" w:cs="Times New Roman"/>
          <w:sz w:val="28"/>
          <w:szCs w:val="28"/>
          <w:lang w:val="uk-UA"/>
        </w:rPr>
        <w:t>;</w:t>
      </w:r>
    </w:p>
    <w:p w14:paraId="507941E7" w14:textId="77777777" w:rsidR="00CD6DFF" w:rsidRPr="00A57A71" w:rsidRDefault="00CD6DFF" w:rsidP="00BA261B">
      <w:pPr>
        <w:pStyle w:val="TextBody"/>
        <w:spacing w:after="0" w:line="240" w:lineRule="auto"/>
        <w:ind w:left="709"/>
        <w:jc w:val="both"/>
        <w:rPr>
          <w:rFonts w:asciiTheme="minorHAnsi" w:hAnsiTheme="minorHAnsi" w:cs="Times New Roman"/>
          <w:sz w:val="28"/>
          <w:szCs w:val="28"/>
          <w:lang w:val="uk-UA"/>
        </w:rPr>
      </w:pPr>
      <w:proofErr w:type="spellStart"/>
      <w:r w:rsidRPr="00A57A71">
        <w:rPr>
          <w:rFonts w:asciiTheme="minorHAnsi" w:hAnsiTheme="minorHAnsi" w:cs="Times New Roman"/>
          <w:color w:val="0070C0"/>
          <w:sz w:val="28"/>
          <w:szCs w:val="28"/>
          <w:lang w:val="uk-UA"/>
        </w:rPr>
        <w:t>int</w:t>
      </w:r>
      <w:proofErr w:type="spellEnd"/>
      <w:r w:rsidRPr="00A57A71">
        <w:rPr>
          <w:rFonts w:asciiTheme="minorHAnsi" w:hAnsiTheme="minorHAnsi" w:cs="Times New Roman"/>
          <w:sz w:val="28"/>
          <w:szCs w:val="28"/>
          <w:lang w:val="uk-UA"/>
        </w:rPr>
        <w:t xml:space="preserve"> k, i;</w:t>
      </w:r>
    </w:p>
    <w:p w14:paraId="56E211C2" w14:textId="77777777" w:rsidR="00CD6DFF" w:rsidRPr="00A57A71" w:rsidRDefault="00CD6DFF" w:rsidP="00BA261B">
      <w:pPr>
        <w:pStyle w:val="TextBody"/>
        <w:spacing w:after="0" w:line="240" w:lineRule="auto"/>
        <w:ind w:left="709"/>
        <w:jc w:val="both"/>
        <w:rPr>
          <w:rFonts w:asciiTheme="minorHAnsi" w:hAnsiTheme="minorHAnsi" w:cs="Times New Roman"/>
          <w:sz w:val="28"/>
          <w:szCs w:val="28"/>
          <w:lang w:val="uk-UA"/>
        </w:rPr>
      </w:pPr>
      <w:proofErr w:type="spellStart"/>
      <w:r w:rsidRPr="00A57A71">
        <w:rPr>
          <w:rFonts w:asciiTheme="minorHAnsi" w:hAnsiTheme="minorHAnsi" w:cs="Times New Roman"/>
          <w:sz w:val="28"/>
          <w:szCs w:val="28"/>
          <w:lang w:val="uk-UA"/>
        </w:rPr>
        <w:t>inFile</w:t>
      </w:r>
      <w:proofErr w:type="spellEnd"/>
      <w:r w:rsidRPr="00A57A71">
        <w:rPr>
          <w:rFonts w:asciiTheme="minorHAnsi" w:hAnsiTheme="minorHAnsi" w:cs="Times New Roman"/>
          <w:sz w:val="28"/>
          <w:szCs w:val="28"/>
          <w:lang w:val="uk-UA"/>
        </w:rPr>
        <w:t xml:space="preserve"> = </w:t>
      </w:r>
      <w:proofErr w:type="spellStart"/>
      <w:r w:rsidRPr="00A57A71">
        <w:rPr>
          <w:rFonts w:asciiTheme="minorHAnsi" w:hAnsiTheme="minorHAnsi" w:cs="Times New Roman"/>
          <w:b/>
          <w:sz w:val="28"/>
          <w:szCs w:val="28"/>
          <w:lang w:val="uk-UA"/>
        </w:rPr>
        <w:t>fopen</w:t>
      </w:r>
      <w:proofErr w:type="spellEnd"/>
      <w:r w:rsidRPr="00A57A71">
        <w:rPr>
          <w:rFonts w:asciiTheme="minorHAnsi" w:hAnsiTheme="minorHAnsi" w:cs="Times New Roman"/>
          <w:sz w:val="28"/>
          <w:szCs w:val="28"/>
          <w:lang w:val="uk-UA"/>
        </w:rPr>
        <w:t xml:space="preserve"> ( </w:t>
      </w:r>
      <w:proofErr w:type="spellStart"/>
      <w:r w:rsidRPr="00A57A71">
        <w:rPr>
          <w:rFonts w:asciiTheme="minorHAnsi" w:hAnsiTheme="minorHAnsi" w:cs="Times New Roman"/>
          <w:sz w:val="28"/>
          <w:szCs w:val="28"/>
          <w:lang w:val="uk-UA"/>
        </w:rPr>
        <w:t>fileName</w:t>
      </w:r>
      <w:proofErr w:type="spellEnd"/>
      <w:r w:rsidRPr="00A57A71">
        <w:rPr>
          <w:rFonts w:asciiTheme="minorHAnsi" w:hAnsiTheme="minorHAnsi" w:cs="Times New Roman"/>
          <w:sz w:val="28"/>
          <w:szCs w:val="28"/>
          <w:lang w:val="uk-UA"/>
        </w:rPr>
        <w:t xml:space="preserve"> , "w" );</w:t>
      </w:r>
    </w:p>
    <w:p w14:paraId="39D02D52" w14:textId="77777777" w:rsidR="00CD6DFF" w:rsidRPr="00A57A71" w:rsidRDefault="00CD6DFF" w:rsidP="00BA261B">
      <w:pPr>
        <w:pStyle w:val="TextBody"/>
        <w:spacing w:after="0" w:line="240" w:lineRule="auto"/>
        <w:ind w:left="709"/>
        <w:jc w:val="both"/>
        <w:rPr>
          <w:rFonts w:asciiTheme="minorHAnsi" w:hAnsiTheme="minorHAnsi" w:cs="Times New Roman"/>
          <w:sz w:val="28"/>
          <w:szCs w:val="28"/>
          <w:lang w:val="uk-UA"/>
        </w:rPr>
      </w:pPr>
      <w:r w:rsidRPr="00A57A71">
        <w:rPr>
          <w:rFonts w:asciiTheme="minorHAnsi" w:hAnsiTheme="minorHAnsi" w:cs="Times New Roman"/>
          <w:b/>
          <w:sz w:val="28"/>
          <w:szCs w:val="28"/>
          <w:lang w:val="uk-UA"/>
        </w:rPr>
        <w:t xml:space="preserve">k = </w:t>
      </w:r>
      <w:proofErr w:type="spellStart"/>
      <w:r w:rsidRPr="00A57A71">
        <w:rPr>
          <w:rFonts w:asciiTheme="minorHAnsi" w:hAnsiTheme="minorHAnsi" w:cs="Times New Roman"/>
          <w:b/>
          <w:sz w:val="28"/>
          <w:szCs w:val="28"/>
          <w:lang w:val="uk-UA"/>
        </w:rPr>
        <w:t>fread</w:t>
      </w:r>
      <w:proofErr w:type="spellEnd"/>
      <w:r w:rsidRPr="00A57A71">
        <w:rPr>
          <w:rFonts w:asciiTheme="minorHAnsi" w:hAnsiTheme="minorHAnsi" w:cs="Times New Roman"/>
          <w:b/>
          <w:sz w:val="28"/>
          <w:szCs w:val="28"/>
          <w:lang w:val="uk-UA"/>
        </w:rPr>
        <w:t xml:space="preserve"> ( w, </w:t>
      </w:r>
      <w:proofErr w:type="spellStart"/>
      <w:r w:rsidRPr="00A57A71">
        <w:rPr>
          <w:rFonts w:asciiTheme="minorHAnsi" w:hAnsiTheme="minorHAnsi" w:cs="Times New Roman"/>
          <w:b/>
          <w:sz w:val="28"/>
          <w:szCs w:val="28"/>
          <w:lang w:val="uk-UA"/>
        </w:rPr>
        <w:t>sizeof</w:t>
      </w:r>
      <w:proofErr w:type="spellEnd"/>
      <w:r w:rsidRPr="00A57A71">
        <w:rPr>
          <w:rFonts w:asciiTheme="minorHAnsi" w:hAnsiTheme="minorHAnsi" w:cs="Times New Roman"/>
          <w:b/>
          <w:sz w:val="28"/>
          <w:szCs w:val="28"/>
          <w:lang w:val="uk-UA"/>
        </w:rPr>
        <w:t xml:space="preserve"> ( </w:t>
      </w:r>
      <w:proofErr w:type="spellStart"/>
      <w:r w:rsidRPr="00A57A71">
        <w:rPr>
          <w:rFonts w:asciiTheme="minorHAnsi" w:hAnsiTheme="minorHAnsi" w:cs="Times New Roman"/>
          <w:b/>
          <w:sz w:val="28"/>
          <w:szCs w:val="28"/>
          <w:lang w:val="uk-UA"/>
        </w:rPr>
        <w:t>double</w:t>
      </w:r>
      <w:proofErr w:type="spellEnd"/>
      <w:r w:rsidRPr="00A57A71">
        <w:rPr>
          <w:rFonts w:asciiTheme="minorHAnsi" w:hAnsiTheme="minorHAnsi" w:cs="Times New Roman"/>
          <w:b/>
          <w:sz w:val="28"/>
          <w:szCs w:val="28"/>
          <w:lang w:val="uk-UA"/>
        </w:rPr>
        <w:t xml:space="preserve"> ), N, </w:t>
      </w:r>
      <w:proofErr w:type="spellStart"/>
      <w:r w:rsidRPr="00A57A71">
        <w:rPr>
          <w:rFonts w:asciiTheme="minorHAnsi" w:hAnsiTheme="minorHAnsi" w:cs="Times New Roman"/>
          <w:b/>
          <w:sz w:val="28"/>
          <w:szCs w:val="28"/>
          <w:lang w:val="uk-UA"/>
        </w:rPr>
        <w:t>inFile</w:t>
      </w:r>
      <w:proofErr w:type="spellEnd"/>
      <w:r w:rsidRPr="00A57A71">
        <w:rPr>
          <w:rFonts w:asciiTheme="minorHAnsi" w:hAnsiTheme="minorHAnsi" w:cs="Times New Roman"/>
          <w:b/>
          <w:sz w:val="28"/>
          <w:szCs w:val="28"/>
          <w:lang w:val="uk-UA"/>
        </w:rPr>
        <w:t xml:space="preserve"> );</w:t>
      </w:r>
    </w:p>
    <w:p w14:paraId="02678792" w14:textId="77777777" w:rsidR="00CD6DFF" w:rsidRPr="00A57A71" w:rsidRDefault="00CD6DFF" w:rsidP="00BA261B">
      <w:pPr>
        <w:pStyle w:val="TextBody"/>
        <w:spacing w:after="0" w:line="240" w:lineRule="auto"/>
        <w:ind w:left="709"/>
        <w:jc w:val="both"/>
        <w:rPr>
          <w:rFonts w:asciiTheme="minorHAnsi" w:hAnsiTheme="minorHAnsi" w:cs="Times New Roman"/>
          <w:sz w:val="28"/>
          <w:szCs w:val="28"/>
          <w:lang w:val="uk-UA"/>
        </w:rPr>
      </w:pPr>
      <w:proofErr w:type="spellStart"/>
      <w:r w:rsidRPr="00A57A71">
        <w:rPr>
          <w:rFonts w:asciiTheme="minorHAnsi" w:hAnsiTheme="minorHAnsi" w:cs="Times New Roman"/>
          <w:sz w:val="28"/>
          <w:szCs w:val="28"/>
          <w:lang w:val="uk-UA"/>
        </w:rPr>
        <w:t>printf</w:t>
      </w:r>
      <w:proofErr w:type="spellEnd"/>
      <w:r w:rsidRPr="00A57A71">
        <w:rPr>
          <w:rFonts w:asciiTheme="minorHAnsi" w:hAnsiTheme="minorHAnsi" w:cs="Times New Roman"/>
          <w:sz w:val="28"/>
          <w:szCs w:val="28"/>
          <w:lang w:val="uk-UA"/>
        </w:rPr>
        <w:t xml:space="preserve"> ( "З файлу прочитано %d чисел ", k );</w:t>
      </w:r>
    </w:p>
    <w:p w14:paraId="58C8AB47" w14:textId="77777777" w:rsidR="00CD6DFF" w:rsidRPr="00A57A71" w:rsidRDefault="00CD6DFF" w:rsidP="00BA261B">
      <w:pPr>
        <w:pStyle w:val="TextBody"/>
        <w:spacing w:after="0" w:line="240" w:lineRule="auto"/>
        <w:ind w:left="709"/>
        <w:jc w:val="both"/>
        <w:rPr>
          <w:rFonts w:asciiTheme="minorHAnsi" w:hAnsiTheme="minorHAnsi" w:cs="Times New Roman"/>
          <w:sz w:val="28"/>
          <w:szCs w:val="28"/>
          <w:lang w:val="uk-UA"/>
        </w:rPr>
      </w:pPr>
      <w:proofErr w:type="spellStart"/>
      <w:r w:rsidRPr="00A57A71">
        <w:rPr>
          <w:rFonts w:asciiTheme="minorHAnsi" w:hAnsiTheme="minorHAnsi" w:cs="Times New Roman"/>
          <w:color w:val="0070C0"/>
          <w:sz w:val="28"/>
          <w:szCs w:val="28"/>
          <w:lang w:val="uk-UA"/>
        </w:rPr>
        <w:t>for</w:t>
      </w:r>
      <w:proofErr w:type="spellEnd"/>
      <w:r w:rsidRPr="00A57A71">
        <w:rPr>
          <w:rFonts w:asciiTheme="minorHAnsi" w:hAnsiTheme="minorHAnsi" w:cs="Times New Roman"/>
          <w:sz w:val="28"/>
          <w:szCs w:val="28"/>
          <w:lang w:val="uk-UA"/>
        </w:rPr>
        <w:t xml:space="preserve"> ( i = 0; i &lt; k; ++i ){</w:t>
      </w:r>
    </w:p>
    <w:p w14:paraId="255FA853" w14:textId="77777777" w:rsidR="00CD6DFF" w:rsidRPr="00A57A71" w:rsidRDefault="00CD6DFF" w:rsidP="00BA261B">
      <w:pPr>
        <w:pStyle w:val="TextBody"/>
        <w:spacing w:after="0" w:line="240" w:lineRule="auto"/>
        <w:ind w:left="709" w:firstLine="709"/>
        <w:jc w:val="both"/>
        <w:rPr>
          <w:rFonts w:asciiTheme="minorHAnsi" w:hAnsiTheme="minorHAnsi" w:cs="Times New Roman"/>
          <w:sz w:val="28"/>
          <w:szCs w:val="28"/>
          <w:lang w:val="uk-UA"/>
        </w:rPr>
      </w:pPr>
      <w:proofErr w:type="spellStart"/>
      <w:r w:rsidRPr="00A57A71">
        <w:rPr>
          <w:rFonts w:asciiTheme="minorHAnsi" w:hAnsiTheme="minorHAnsi" w:cs="Times New Roman"/>
          <w:sz w:val="28"/>
          <w:szCs w:val="28"/>
          <w:lang w:val="uk-UA"/>
        </w:rPr>
        <w:t>printf</w:t>
      </w:r>
      <w:proofErr w:type="spellEnd"/>
      <w:r w:rsidRPr="00A57A71">
        <w:rPr>
          <w:rFonts w:asciiTheme="minorHAnsi" w:hAnsiTheme="minorHAnsi" w:cs="Times New Roman"/>
          <w:sz w:val="28"/>
          <w:szCs w:val="28"/>
          <w:lang w:val="uk-UA"/>
        </w:rPr>
        <w:t xml:space="preserve"> ( "%</w:t>
      </w:r>
      <w:proofErr w:type="spellStart"/>
      <w:r w:rsidRPr="00A57A71">
        <w:rPr>
          <w:rFonts w:asciiTheme="minorHAnsi" w:hAnsiTheme="minorHAnsi" w:cs="Times New Roman"/>
          <w:sz w:val="28"/>
          <w:szCs w:val="28"/>
          <w:lang w:val="uk-UA"/>
        </w:rPr>
        <w:t>lf</w:t>
      </w:r>
      <w:proofErr w:type="spellEnd"/>
      <w:r w:rsidRPr="00A57A71">
        <w:rPr>
          <w:rFonts w:asciiTheme="minorHAnsi" w:hAnsiTheme="minorHAnsi" w:cs="Times New Roman"/>
          <w:sz w:val="28"/>
          <w:szCs w:val="28"/>
          <w:lang w:val="uk-UA"/>
        </w:rPr>
        <w:t>\n", w[i] );</w:t>
      </w:r>
    </w:p>
    <w:p w14:paraId="61C9475A" w14:textId="77777777" w:rsidR="00CD6DFF" w:rsidRPr="00A57A71" w:rsidRDefault="00CD6DFF" w:rsidP="00BA261B">
      <w:pPr>
        <w:pStyle w:val="TextBody"/>
        <w:spacing w:after="0" w:line="240" w:lineRule="auto"/>
        <w:ind w:left="709" w:firstLine="709"/>
        <w:jc w:val="both"/>
        <w:rPr>
          <w:rFonts w:asciiTheme="minorHAnsi" w:hAnsiTheme="minorHAnsi" w:cs="Times New Roman"/>
          <w:sz w:val="28"/>
          <w:szCs w:val="28"/>
          <w:lang w:val="uk-UA"/>
        </w:rPr>
      </w:pPr>
      <w:r w:rsidRPr="00A57A71">
        <w:rPr>
          <w:rFonts w:asciiTheme="minorHAnsi" w:hAnsiTheme="minorHAnsi" w:cs="Times New Roman"/>
          <w:sz w:val="28"/>
          <w:szCs w:val="28"/>
          <w:lang w:val="uk-UA"/>
        </w:rPr>
        <w:t>}</w:t>
      </w:r>
    </w:p>
    <w:p w14:paraId="01C32150" w14:textId="77777777" w:rsidR="00CD6DFF" w:rsidRPr="00A57A71" w:rsidRDefault="00CD6DFF" w:rsidP="00BA261B">
      <w:pPr>
        <w:pStyle w:val="TextBody"/>
        <w:spacing w:after="0" w:line="240" w:lineRule="auto"/>
        <w:ind w:left="709"/>
        <w:jc w:val="both"/>
        <w:rPr>
          <w:rFonts w:asciiTheme="minorHAnsi" w:hAnsiTheme="minorHAnsi" w:cs="Times New Roman"/>
          <w:sz w:val="28"/>
          <w:szCs w:val="28"/>
          <w:lang w:val="uk-UA"/>
        </w:rPr>
      </w:pPr>
      <w:proofErr w:type="spellStart"/>
      <w:r w:rsidRPr="00A57A71">
        <w:rPr>
          <w:rFonts w:asciiTheme="minorHAnsi" w:hAnsiTheme="minorHAnsi" w:cs="Times New Roman"/>
          <w:b/>
          <w:sz w:val="28"/>
          <w:szCs w:val="28"/>
          <w:lang w:val="uk-UA"/>
        </w:rPr>
        <w:t>fclose</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b/>
          <w:sz w:val="28"/>
          <w:szCs w:val="28"/>
          <w:lang w:val="uk-UA"/>
        </w:rPr>
        <w:t>inFile</w:t>
      </w:r>
      <w:proofErr w:type="spellEnd"/>
      <w:r w:rsidRPr="00A57A71">
        <w:rPr>
          <w:rFonts w:asciiTheme="minorHAnsi" w:hAnsiTheme="minorHAnsi" w:cs="Times New Roman"/>
          <w:sz w:val="28"/>
          <w:szCs w:val="28"/>
          <w:lang w:val="uk-UA"/>
        </w:rPr>
        <w:t xml:space="preserve"> );</w:t>
      </w:r>
    </w:p>
    <w:p w14:paraId="35E1B6D5"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w:t>
      </w:r>
    </w:p>
    <w:p w14:paraId="2F2FC8C6"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Головним місцем програми є виклик </w:t>
      </w:r>
      <w:proofErr w:type="spellStart"/>
      <w:r w:rsidRPr="00A57A71">
        <w:rPr>
          <w:rFonts w:ascii="Times New Roman" w:hAnsi="Times New Roman" w:cs="Times New Roman"/>
          <w:sz w:val="28"/>
          <w:szCs w:val="28"/>
          <w:lang w:val="uk-UA"/>
        </w:rPr>
        <w:t>функцiї</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b/>
          <w:sz w:val="28"/>
          <w:szCs w:val="28"/>
          <w:lang w:val="uk-UA"/>
        </w:rPr>
        <w:t>fread</w:t>
      </w:r>
      <w:proofErr w:type="spellEnd"/>
      <w:r w:rsidRPr="00A57A71">
        <w:rPr>
          <w:rFonts w:ascii="Times New Roman" w:hAnsi="Times New Roman" w:cs="Times New Roman"/>
          <w:sz w:val="28"/>
          <w:szCs w:val="28"/>
          <w:lang w:val="uk-UA"/>
        </w:rPr>
        <w:t xml:space="preserve">, яка з </w:t>
      </w:r>
      <w:proofErr w:type="spellStart"/>
      <w:r w:rsidRPr="00A57A71">
        <w:rPr>
          <w:rFonts w:asciiTheme="minorHAnsi" w:hAnsiTheme="minorHAnsi" w:cs="Times New Roman"/>
          <w:sz w:val="28"/>
          <w:szCs w:val="28"/>
          <w:lang w:val="uk-UA"/>
        </w:rPr>
        <w:t>inFile</w:t>
      </w:r>
      <w:proofErr w:type="spellEnd"/>
      <w:r w:rsidRPr="00A57A71">
        <w:rPr>
          <w:rFonts w:ascii="Times New Roman" w:hAnsi="Times New Roman" w:cs="Times New Roman"/>
          <w:sz w:val="28"/>
          <w:szCs w:val="28"/>
          <w:lang w:val="uk-UA"/>
        </w:rPr>
        <w:t xml:space="preserve"> читає N (тобто 5) </w:t>
      </w:r>
      <w:proofErr w:type="spellStart"/>
      <w:r w:rsidRPr="00A57A71">
        <w:rPr>
          <w:rFonts w:ascii="Times New Roman" w:hAnsi="Times New Roman" w:cs="Times New Roman"/>
          <w:sz w:val="28"/>
          <w:szCs w:val="28"/>
          <w:lang w:val="uk-UA"/>
        </w:rPr>
        <w:t>блокiв</w:t>
      </w:r>
      <w:proofErr w:type="spellEnd"/>
      <w:r w:rsidRPr="00A57A71">
        <w:rPr>
          <w:rFonts w:ascii="Times New Roman" w:hAnsi="Times New Roman" w:cs="Times New Roman"/>
          <w:sz w:val="28"/>
          <w:szCs w:val="28"/>
          <w:lang w:val="uk-UA"/>
        </w:rPr>
        <w:t xml:space="preserve"> даних, кожен такого ж </w:t>
      </w:r>
      <w:proofErr w:type="spellStart"/>
      <w:r w:rsidRPr="00A57A71">
        <w:rPr>
          <w:rFonts w:ascii="Times New Roman" w:hAnsi="Times New Roman" w:cs="Times New Roman"/>
          <w:sz w:val="28"/>
          <w:szCs w:val="28"/>
          <w:lang w:val="uk-UA"/>
        </w:rPr>
        <w:t>розмiру</w:t>
      </w:r>
      <w:proofErr w:type="spellEnd"/>
      <w:r w:rsidRPr="00A57A71">
        <w:rPr>
          <w:rFonts w:ascii="Times New Roman" w:hAnsi="Times New Roman" w:cs="Times New Roman"/>
          <w:sz w:val="28"/>
          <w:szCs w:val="28"/>
          <w:lang w:val="uk-UA"/>
        </w:rPr>
        <w:t xml:space="preserve">, як </w:t>
      </w:r>
      <w:proofErr w:type="spellStart"/>
      <w:r w:rsidRPr="00A57A71">
        <w:rPr>
          <w:rFonts w:ascii="Times New Roman" w:hAnsi="Times New Roman" w:cs="Times New Roman"/>
          <w:sz w:val="28"/>
          <w:szCs w:val="28"/>
          <w:lang w:val="uk-UA"/>
        </w:rPr>
        <w:t>дiйсне</w:t>
      </w:r>
      <w:proofErr w:type="spellEnd"/>
      <w:r w:rsidRPr="00A57A71">
        <w:rPr>
          <w:rFonts w:ascii="Times New Roman" w:hAnsi="Times New Roman" w:cs="Times New Roman"/>
          <w:sz w:val="28"/>
          <w:szCs w:val="28"/>
          <w:lang w:val="uk-UA"/>
        </w:rPr>
        <w:t xml:space="preserve"> число, а ці </w:t>
      </w:r>
      <w:proofErr w:type="spellStart"/>
      <w:r w:rsidRPr="00A57A71">
        <w:rPr>
          <w:rFonts w:ascii="Times New Roman" w:hAnsi="Times New Roman" w:cs="Times New Roman"/>
          <w:sz w:val="28"/>
          <w:szCs w:val="28"/>
          <w:lang w:val="uk-UA"/>
        </w:rPr>
        <w:t>данi</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розмiщує</w:t>
      </w:r>
      <w:proofErr w:type="spellEnd"/>
      <w:r w:rsidRPr="00A57A71">
        <w:rPr>
          <w:rFonts w:ascii="Times New Roman" w:hAnsi="Times New Roman" w:cs="Times New Roman"/>
          <w:sz w:val="28"/>
          <w:szCs w:val="28"/>
          <w:lang w:val="uk-UA"/>
        </w:rPr>
        <w:t xml:space="preserve"> в </w:t>
      </w:r>
      <w:proofErr w:type="spellStart"/>
      <w:r w:rsidRPr="00A57A71">
        <w:rPr>
          <w:rFonts w:ascii="Times New Roman" w:hAnsi="Times New Roman" w:cs="Times New Roman"/>
          <w:sz w:val="28"/>
          <w:szCs w:val="28"/>
          <w:lang w:val="uk-UA"/>
        </w:rPr>
        <w:t>пам'ятi</w:t>
      </w:r>
      <w:proofErr w:type="spellEnd"/>
      <w:r w:rsidRPr="00A57A71">
        <w:rPr>
          <w:rFonts w:ascii="Times New Roman" w:hAnsi="Times New Roman" w:cs="Times New Roman"/>
          <w:sz w:val="28"/>
          <w:szCs w:val="28"/>
          <w:lang w:val="uk-UA"/>
        </w:rPr>
        <w:t xml:space="preserve"> там, де починається масив w. Отже, програма читає з </w:t>
      </w:r>
      <w:proofErr w:type="spellStart"/>
      <w:r w:rsidRPr="00A57A71">
        <w:rPr>
          <w:rFonts w:asciiTheme="minorHAnsi" w:hAnsiTheme="minorHAnsi" w:cs="Times New Roman"/>
          <w:sz w:val="28"/>
          <w:szCs w:val="28"/>
          <w:lang w:val="uk-UA"/>
        </w:rPr>
        <w:t>inFile</w:t>
      </w:r>
      <w:proofErr w:type="spellEnd"/>
      <w:r w:rsidRPr="00A57A71">
        <w:rPr>
          <w:rFonts w:ascii="Times New Roman" w:hAnsi="Times New Roman" w:cs="Times New Roman"/>
          <w:sz w:val="28"/>
          <w:szCs w:val="28"/>
          <w:lang w:val="uk-UA"/>
        </w:rPr>
        <w:t xml:space="preserve"> 5 чисел та присвоює їх елементам масиву. Значенням </w:t>
      </w:r>
      <w:proofErr w:type="spellStart"/>
      <w:r w:rsidRPr="00A57A71">
        <w:rPr>
          <w:rFonts w:ascii="Times New Roman" w:hAnsi="Times New Roman" w:cs="Times New Roman"/>
          <w:sz w:val="28"/>
          <w:szCs w:val="28"/>
          <w:lang w:val="uk-UA"/>
        </w:rPr>
        <w:t>змiнної</w:t>
      </w:r>
      <w:proofErr w:type="spellEnd"/>
      <w:r w:rsidRPr="00A57A71">
        <w:rPr>
          <w:rFonts w:ascii="Times New Roman" w:hAnsi="Times New Roman" w:cs="Times New Roman"/>
          <w:sz w:val="28"/>
          <w:szCs w:val="28"/>
          <w:lang w:val="uk-UA"/>
        </w:rPr>
        <w:t xml:space="preserve"> k при цьому стає </w:t>
      </w:r>
      <w:proofErr w:type="spellStart"/>
      <w:r w:rsidRPr="00A57A71">
        <w:rPr>
          <w:rFonts w:ascii="Times New Roman" w:hAnsi="Times New Roman" w:cs="Times New Roman"/>
          <w:sz w:val="28"/>
          <w:szCs w:val="28"/>
          <w:lang w:val="uk-UA"/>
        </w:rPr>
        <w:t>кiлькiсть</w:t>
      </w:r>
      <w:proofErr w:type="spellEnd"/>
      <w:r w:rsidRPr="00A57A71">
        <w:rPr>
          <w:rFonts w:ascii="Times New Roman" w:hAnsi="Times New Roman" w:cs="Times New Roman"/>
          <w:sz w:val="28"/>
          <w:szCs w:val="28"/>
          <w:lang w:val="uk-UA"/>
        </w:rPr>
        <w:t xml:space="preserve"> вдало прочитаних </w:t>
      </w:r>
      <w:proofErr w:type="spellStart"/>
      <w:r w:rsidRPr="00A57A71">
        <w:rPr>
          <w:rFonts w:ascii="Times New Roman" w:hAnsi="Times New Roman" w:cs="Times New Roman"/>
          <w:sz w:val="28"/>
          <w:szCs w:val="28"/>
          <w:lang w:val="uk-UA"/>
        </w:rPr>
        <w:t>блокiв</w:t>
      </w:r>
      <w:proofErr w:type="spellEnd"/>
      <w:r w:rsidRPr="00A57A71">
        <w:rPr>
          <w:rFonts w:ascii="Times New Roman" w:hAnsi="Times New Roman" w:cs="Times New Roman"/>
          <w:sz w:val="28"/>
          <w:szCs w:val="28"/>
          <w:lang w:val="uk-UA"/>
        </w:rPr>
        <w:t xml:space="preserve"> даних (тобто чисел).</w:t>
      </w:r>
    </w:p>
    <w:p w14:paraId="573611AB"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Розглянемо також програму, яка читає та роздруковує числа з файлу один за одним:</w:t>
      </w:r>
    </w:p>
    <w:p w14:paraId="5050C0BC"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r w:rsidRPr="00A57A71">
        <w:rPr>
          <w:rFonts w:asciiTheme="minorHAnsi" w:hAnsiTheme="minorHAnsi" w:cs="Times New Roman"/>
          <w:color w:val="0070C0"/>
          <w:sz w:val="28"/>
          <w:szCs w:val="28"/>
          <w:lang w:val="uk-UA"/>
        </w:rPr>
        <w:t xml:space="preserve"># </w:t>
      </w:r>
      <w:proofErr w:type="spellStart"/>
      <w:r w:rsidRPr="00A57A71">
        <w:rPr>
          <w:rFonts w:asciiTheme="minorHAnsi" w:hAnsiTheme="minorHAnsi" w:cs="Times New Roman"/>
          <w:color w:val="0070C0"/>
          <w:sz w:val="28"/>
          <w:szCs w:val="28"/>
          <w:lang w:val="uk-UA"/>
        </w:rPr>
        <w:t>include</w:t>
      </w:r>
      <w:proofErr w:type="spellEnd"/>
      <w:r w:rsidRPr="00A57A71">
        <w:rPr>
          <w:rFonts w:asciiTheme="minorHAnsi" w:hAnsiTheme="minorHAnsi" w:cs="Times New Roman"/>
          <w:sz w:val="28"/>
          <w:szCs w:val="28"/>
          <w:lang w:val="uk-UA"/>
        </w:rPr>
        <w:t xml:space="preserve"> &lt;</w:t>
      </w:r>
      <w:proofErr w:type="spellStart"/>
      <w:r w:rsidRPr="00A57A71">
        <w:rPr>
          <w:rFonts w:asciiTheme="minorHAnsi" w:hAnsiTheme="minorHAnsi" w:cs="Times New Roman"/>
          <w:sz w:val="28"/>
          <w:szCs w:val="28"/>
          <w:lang w:val="uk-UA"/>
        </w:rPr>
        <w:t>stdio</w:t>
      </w:r>
      <w:proofErr w:type="spellEnd"/>
      <w:r w:rsidRPr="00A57A71">
        <w:rPr>
          <w:rFonts w:asciiTheme="minorHAnsi" w:hAnsiTheme="minorHAnsi" w:cs="Times New Roman"/>
          <w:sz w:val="28"/>
          <w:szCs w:val="28"/>
          <w:lang w:val="uk-UA"/>
        </w:rPr>
        <w:t xml:space="preserve"> .h&gt;</w:t>
      </w:r>
    </w:p>
    <w:p w14:paraId="44FED08D"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proofErr w:type="spellStart"/>
      <w:r w:rsidRPr="00A57A71">
        <w:rPr>
          <w:rFonts w:asciiTheme="minorHAnsi" w:hAnsiTheme="minorHAnsi" w:cs="Times New Roman"/>
          <w:color w:val="0070C0"/>
          <w:sz w:val="28"/>
          <w:szCs w:val="28"/>
          <w:lang w:val="uk-UA"/>
        </w:rPr>
        <w:t>int</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main</w:t>
      </w:r>
      <w:proofErr w:type="spellEnd"/>
      <w:r w:rsidRPr="00A57A71">
        <w:rPr>
          <w:rFonts w:asciiTheme="minorHAnsi" w:hAnsiTheme="minorHAnsi" w:cs="Times New Roman"/>
          <w:sz w:val="28"/>
          <w:szCs w:val="28"/>
          <w:lang w:val="uk-UA"/>
        </w:rPr>
        <w:t xml:space="preserve"> () {</w:t>
      </w:r>
    </w:p>
    <w:p w14:paraId="7E938C68"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proofErr w:type="spellStart"/>
      <w:r w:rsidRPr="00A57A71">
        <w:rPr>
          <w:rFonts w:asciiTheme="minorHAnsi" w:hAnsiTheme="minorHAnsi" w:cs="Times New Roman"/>
          <w:color w:val="0070C0"/>
          <w:sz w:val="28"/>
          <w:szCs w:val="28"/>
          <w:lang w:val="uk-UA"/>
        </w:rPr>
        <w:t>double</w:t>
      </w:r>
      <w:proofErr w:type="spellEnd"/>
      <w:r w:rsidRPr="00A57A71">
        <w:rPr>
          <w:rFonts w:asciiTheme="minorHAnsi" w:hAnsiTheme="minorHAnsi" w:cs="Times New Roman"/>
          <w:sz w:val="28"/>
          <w:szCs w:val="28"/>
          <w:lang w:val="uk-UA"/>
        </w:rPr>
        <w:t xml:space="preserve"> x;</w:t>
      </w:r>
    </w:p>
    <w:p w14:paraId="7D7E7427"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proofErr w:type="spellStart"/>
      <w:r w:rsidRPr="00A57A71">
        <w:rPr>
          <w:rFonts w:asciiTheme="minorHAnsi" w:hAnsiTheme="minorHAnsi" w:cs="Times New Roman"/>
          <w:color w:val="0070C0"/>
          <w:sz w:val="28"/>
          <w:szCs w:val="28"/>
          <w:lang w:val="uk-UA"/>
        </w:rPr>
        <w:t>char</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fileName</w:t>
      </w:r>
      <w:proofErr w:type="spellEnd"/>
      <w:r w:rsidRPr="00A57A71">
        <w:rPr>
          <w:rFonts w:asciiTheme="minorHAnsi" w:hAnsiTheme="minorHAnsi" w:cs="Times New Roman"/>
          <w:sz w:val="28"/>
          <w:szCs w:val="28"/>
          <w:lang w:val="uk-UA"/>
        </w:rPr>
        <w:t xml:space="preserve"> [] = "data.dat";</w:t>
      </w:r>
    </w:p>
    <w:p w14:paraId="773AFE77"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r w:rsidRPr="00A57A71">
        <w:rPr>
          <w:rFonts w:asciiTheme="minorHAnsi" w:hAnsiTheme="minorHAnsi" w:cs="Times New Roman"/>
          <w:color w:val="0070C0"/>
          <w:sz w:val="28"/>
          <w:szCs w:val="28"/>
          <w:lang w:val="uk-UA"/>
        </w:rPr>
        <w:t>FILE</w:t>
      </w:r>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outFile</w:t>
      </w:r>
      <w:proofErr w:type="spellEnd"/>
      <w:r w:rsidRPr="00A57A71">
        <w:rPr>
          <w:rFonts w:asciiTheme="minorHAnsi" w:hAnsiTheme="minorHAnsi" w:cs="Times New Roman"/>
          <w:sz w:val="28"/>
          <w:szCs w:val="28"/>
          <w:lang w:val="uk-UA"/>
        </w:rPr>
        <w:t>;</w:t>
      </w:r>
    </w:p>
    <w:p w14:paraId="2D4116A4"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proofErr w:type="spellStart"/>
      <w:r w:rsidRPr="00A57A71">
        <w:rPr>
          <w:rFonts w:asciiTheme="minorHAnsi" w:hAnsiTheme="minorHAnsi" w:cs="Times New Roman"/>
          <w:color w:val="0070C0"/>
          <w:sz w:val="28"/>
          <w:szCs w:val="28"/>
          <w:lang w:val="uk-UA"/>
        </w:rPr>
        <w:t>int</w:t>
      </w:r>
      <w:proofErr w:type="spellEnd"/>
      <w:r w:rsidRPr="00A57A71">
        <w:rPr>
          <w:rFonts w:asciiTheme="minorHAnsi" w:hAnsiTheme="minorHAnsi" w:cs="Times New Roman"/>
          <w:sz w:val="28"/>
          <w:szCs w:val="28"/>
          <w:lang w:val="uk-UA"/>
        </w:rPr>
        <w:t xml:space="preserve"> k =0;</w:t>
      </w:r>
    </w:p>
    <w:p w14:paraId="350E4B59"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proofErr w:type="spellStart"/>
      <w:r w:rsidRPr="00A57A71">
        <w:rPr>
          <w:rFonts w:asciiTheme="minorHAnsi" w:hAnsiTheme="minorHAnsi" w:cs="Times New Roman"/>
          <w:sz w:val="28"/>
          <w:szCs w:val="28"/>
          <w:lang w:val="uk-UA"/>
        </w:rPr>
        <w:lastRenderedPageBreak/>
        <w:t>in</w:t>
      </w:r>
      <w:proofErr w:type="spellEnd"/>
      <w:r w:rsidRPr="00A57A71">
        <w:rPr>
          <w:rFonts w:asciiTheme="minorHAnsi" w:hAnsiTheme="minorHAnsi" w:cs="Times New Roman"/>
          <w:sz w:val="28"/>
          <w:szCs w:val="28"/>
          <w:lang w:val="uk-UA"/>
        </w:rPr>
        <w:t xml:space="preserve"> = </w:t>
      </w:r>
      <w:proofErr w:type="spellStart"/>
      <w:r w:rsidRPr="00A57A71">
        <w:rPr>
          <w:rFonts w:asciiTheme="minorHAnsi" w:hAnsiTheme="minorHAnsi" w:cs="Times New Roman"/>
          <w:sz w:val="28"/>
          <w:szCs w:val="28"/>
          <w:lang w:val="uk-UA"/>
        </w:rPr>
        <w:t>fopen</w:t>
      </w:r>
      <w:proofErr w:type="spellEnd"/>
      <w:r w:rsidRPr="00A57A71">
        <w:rPr>
          <w:rFonts w:asciiTheme="minorHAnsi" w:hAnsiTheme="minorHAnsi" w:cs="Times New Roman"/>
          <w:sz w:val="28"/>
          <w:szCs w:val="28"/>
          <w:lang w:val="uk-UA"/>
        </w:rPr>
        <w:t xml:space="preserve"> ( </w:t>
      </w:r>
      <w:proofErr w:type="spellStart"/>
      <w:r w:rsidRPr="00A57A71">
        <w:rPr>
          <w:rFonts w:asciiTheme="minorHAnsi" w:hAnsiTheme="minorHAnsi" w:cs="Times New Roman"/>
          <w:sz w:val="28"/>
          <w:szCs w:val="28"/>
          <w:lang w:val="uk-UA"/>
        </w:rPr>
        <w:t>fileName</w:t>
      </w:r>
      <w:proofErr w:type="spellEnd"/>
      <w:r w:rsidRPr="00A57A71">
        <w:rPr>
          <w:rFonts w:asciiTheme="minorHAnsi" w:hAnsiTheme="minorHAnsi" w:cs="Times New Roman"/>
          <w:sz w:val="28"/>
          <w:szCs w:val="28"/>
          <w:lang w:val="uk-UA"/>
        </w:rPr>
        <w:t xml:space="preserve"> , "r" );</w:t>
      </w:r>
    </w:p>
    <w:p w14:paraId="006D70E6"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proofErr w:type="spellStart"/>
      <w:r w:rsidRPr="00A57A71">
        <w:rPr>
          <w:rFonts w:asciiTheme="minorHAnsi" w:hAnsiTheme="minorHAnsi" w:cs="Times New Roman"/>
          <w:color w:val="0070C0"/>
          <w:sz w:val="28"/>
          <w:szCs w:val="28"/>
          <w:lang w:val="uk-UA"/>
        </w:rPr>
        <w:t>while</w:t>
      </w:r>
      <w:proofErr w:type="spellEnd"/>
      <w:r w:rsidRPr="00A57A71">
        <w:rPr>
          <w:rFonts w:asciiTheme="minorHAnsi" w:hAnsiTheme="minorHAnsi" w:cs="Times New Roman"/>
          <w:sz w:val="28"/>
          <w:szCs w:val="28"/>
          <w:lang w:val="uk-UA"/>
        </w:rPr>
        <w:t xml:space="preserve"> ( ! </w:t>
      </w:r>
      <w:proofErr w:type="spellStart"/>
      <w:r w:rsidRPr="00A57A71">
        <w:rPr>
          <w:rFonts w:asciiTheme="minorHAnsi" w:hAnsiTheme="minorHAnsi" w:cs="Times New Roman"/>
          <w:b/>
          <w:sz w:val="28"/>
          <w:szCs w:val="28"/>
          <w:lang w:val="uk-UA"/>
        </w:rPr>
        <w:t>feof</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outFile</w:t>
      </w:r>
      <w:proofErr w:type="spellEnd"/>
      <w:r w:rsidRPr="00A57A71">
        <w:rPr>
          <w:rFonts w:asciiTheme="minorHAnsi" w:hAnsiTheme="minorHAnsi" w:cs="Times New Roman"/>
          <w:sz w:val="28"/>
          <w:szCs w:val="28"/>
          <w:lang w:val="uk-UA"/>
        </w:rPr>
        <w:t>) ) {</w:t>
      </w:r>
    </w:p>
    <w:p w14:paraId="0190D9B0" w14:textId="77777777" w:rsidR="00CD6DFF" w:rsidRPr="00A57A71" w:rsidRDefault="00CD6DFF" w:rsidP="00BA261B">
      <w:pPr>
        <w:pStyle w:val="TextBody"/>
        <w:spacing w:after="0" w:line="240" w:lineRule="auto"/>
        <w:ind w:firstLine="708"/>
        <w:jc w:val="both"/>
        <w:rPr>
          <w:rFonts w:asciiTheme="minorHAnsi" w:hAnsiTheme="minorHAnsi" w:cs="Times New Roman"/>
          <w:sz w:val="28"/>
          <w:szCs w:val="28"/>
          <w:lang w:val="uk-UA"/>
        </w:rPr>
      </w:pPr>
      <w:proofErr w:type="spellStart"/>
      <w:r w:rsidRPr="00A57A71">
        <w:rPr>
          <w:rFonts w:asciiTheme="minorHAnsi" w:hAnsiTheme="minorHAnsi" w:cs="Times New Roman"/>
          <w:b/>
          <w:sz w:val="28"/>
          <w:szCs w:val="28"/>
          <w:lang w:val="uk-UA"/>
        </w:rPr>
        <w:t>fread</w:t>
      </w:r>
      <w:proofErr w:type="spellEnd"/>
      <w:r w:rsidRPr="00A57A71">
        <w:rPr>
          <w:rFonts w:asciiTheme="minorHAnsi" w:hAnsiTheme="minorHAnsi" w:cs="Times New Roman"/>
          <w:sz w:val="28"/>
          <w:szCs w:val="28"/>
          <w:lang w:val="uk-UA"/>
        </w:rPr>
        <w:t xml:space="preserve"> ( &amp;x, </w:t>
      </w:r>
      <w:proofErr w:type="spellStart"/>
      <w:r w:rsidRPr="00A57A71">
        <w:rPr>
          <w:rFonts w:asciiTheme="minorHAnsi" w:hAnsiTheme="minorHAnsi" w:cs="Times New Roman"/>
          <w:sz w:val="28"/>
          <w:szCs w:val="28"/>
          <w:lang w:val="uk-UA"/>
        </w:rPr>
        <w:t>sizeof</w:t>
      </w:r>
      <w:proofErr w:type="spellEnd"/>
      <w:r w:rsidRPr="00A57A71">
        <w:rPr>
          <w:rFonts w:asciiTheme="minorHAnsi" w:hAnsiTheme="minorHAnsi" w:cs="Times New Roman"/>
          <w:sz w:val="28"/>
          <w:szCs w:val="28"/>
          <w:lang w:val="uk-UA"/>
        </w:rPr>
        <w:t xml:space="preserve"> ( </w:t>
      </w:r>
      <w:proofErr w:type="spellStart"/>
      <w:r w:rsidRPr="00A57A71">
        <w:rPr>
          <w:rFonts w:asciiTheme="minorHAnsi" w:hAnsiTheme="minorHAnsi" w:cs="Times New Roman"/>
          <w:sz w:val="28"/>
          <w:szCs w:val="28"/>
          <w:lang w:val="uk-UA"/>
        </w:rPr>
        <w:t>double</w:t>
      </w:r>
      <w:proofErr w:type="spellEnd"/>
      <w:r w:rsidRPr="00A57A71">
        <w:rPr>
          <w:rFonts w:asciiTheme="minorHAnsi" w:hAnsiTheme="minorHAnsi" w:cs="Times New Roman"/>
          <w:sz w:val="28"/>
          <w:szCs w:val="28"/>
          <w:lang w:val="uk-UA"/>
        </w:rPr>
        <w:t xml:space="preserve"> ), 1, </w:t>
      </w:r>
      <w:proofErr w:type="spellStart"/>
      <w:r w:rsidRPr="00A57A71">
        <w:rPr>
          <w:rFonts w:asciiTheme="minorHAnsi" w:hAnsiTheme="minorHAnsi" w:cs="Times New Roman"/>
          <w:sz w:val="28"/>
          <w:szCs w:val="28"/>
          <w:lang w:val="uk-UA"/>
        </w:rPr>
        <w:t>in</w:t>
      </w:r>
      <w:proofErr w:type="spellEnd"/>
      <w:r w:rsidRPr="00A57A71">
        <w:rPr>
          <w:rFonts w:asciiTheme="minorHAnsi" w:hAnsiTheme="minorHAnsi" w:cs="Times New Roman"/>
          <w:sz w:val="28"/>
          <w:szCs w:val="28"/>
          <w:lang w:val="uk-UA"/>
        </w:rPr>
        <w:t xml:space="preserve"> );</w:t>
      </w:r>
    </w:p>
    <w:p w14:paraId="2CFBD5E9" w14:textId="77777777" w:rsidR="00CD6DFF" w:rsidRPr="00A57A71" w:rsidRDefault="00CD6DFF" w:rsidP="00BA261B">
      <w:pPr>
        <w:pStyle w:val="TextBody"/>
        <w:spacing w:after="0" w:line="240" w:lineRule="auto"/>
        <w:ind w:firstLine="708"/>
        <w:jc w:val="both"/>
        <w:rPr>
          <w:rFonts w:asciiTheme="minorHAnsi" w:hAnsiTheme="minorHAnsi" w:cs="Times New Roman"/>
          <w:sz w:val="28"/>
          <w:szCs w:val="28"/>
          <w:lang w:val="uk-UA"/>
        </w:rPr>
      </w:pPr>
      <w:proofErr w:type="spellStart"/>
      <w:r w:rsidRPr="00A57A71">
        <w:rPr>
          <w:rFonts w:asciiTheme="minorHAnsi" w:hAnsiTheme="minorHAnsi" w:cs="Times New Roman"/>
          <w:sz w:val="28"/>
          <w:szCs w:val="28"/>
          <w:lang w:val="uk-UA"/>
        </w:rPr>
        <w:t>printf</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lf</w:t>
      </w:r>
      <w:proofErr w:type="spellEnd"/>
      <w:r w:rsidRPr="00A57A71">
        <w:rPr>
          <w:rFonts w:asciiTheme="minorHAnsi" w:hAnsiTheme="minorHAnsi" w:cs="Times New Roman"/>
          <w:sz w:val="28"/>
          <w:szCs w:val="28"/>
          <w:lang w:val="uk-UA"/>
        </w:rPr>
        <w:t>\n", x);</w:t>
      </w:r>
      <w:r w:rsidRPr="00A57A71">
        <w:rPr>
          <w:rFonts w:asciiTheme="minorHAnsi" w:hAnsiTheme="minorHAnsi" w:cs="Times New Roman"/>
          <w:sz w:val="28"/>
          <w:szCs w:val="28"/>
          <w:lang w:val="uk-UA"/>
        </w:rPr>
        <w:tab/>
      </w:r>
    </w:p>
    <w:p w14:paraId="544A079F" w14:textId="77777777" w:rsidR="00CD6DFF" w:rsidRPr="00A57A71" w:rsidRDefault="00CD6DFF" w:rsidP="00BA261B">
      <w:pPr>
        <w:pStyle w:val="TextBody"/>
        <w:spacing w:after="0" w:line="240" w:lineRule="auto"/>
        <w:ind w:firstLine="708"/>
        <w:jc w:val="both"/>
        <w:rPr>
          <w:rFonts w:asciiTheme="minorHAnsi" w:hAnsiTheme="minorHAnsi" w:cs="Times New Roman"/>
          <w:sz w:val="28"/>
          <w:szCs w:val="28"/>
          <w:lang w:val="uk-UA" w:eastAsia="uk-UA"/>
        </w:rPr>
      </w:pPr>
      <w:r w:rsidRPr="00A57A71">
        <w:rPr>
          <w:rFonts w:asciiTheme="minorHAnsi" w:hAnsiTheme="minorHAnsi" w:cs="Times New Roman"/>
          <w:sz w:val="28"/>
          <w:szCs w:val="28"/>
          <w:lang w:val="uk-UA" w:eastAsia="uk-UA"/>
        </w:rPr>
        <w:t xml:space="preserve"> </w:t>
      </w:r>
      <w:r w:rsidRPr="00A57A71">
        <w:rPr>
          <w:rFonts w:asciiTheme="minorHAnsi" w:hAnsiTheme="minorHAnsi" w:cs="Times New Roman"/>
          <w:sz w:val="28"/>
          <w:szCs w:val="28"/>
          <w:lang w:val="uk-UA"/>
        </w:rPr>
        <w:t>++k;</w:t>
      </w:r>
    </w:p>
    <w:p w14:paraId="37134441"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eastAsia="uk-UA"/>
        </w:rPr>
      </w:pPr>
      <w:r w:rsidRPr="00A57A71">
        <w:rPr>
          <w:rFonts w:asciiTheme="minorHAnsi" w:hAnsiTheme="minorHAnsi" w:cs="Times New Roman"/>
          <w:sz w:val="28"/>
          <w:szCs w:val="28"/>
          <w:lang w:val="uk-UA" w:eastAsia="uk-UA"/>
        </w:rPr>
        <w:t xml:space="preserve"> </w:t>
      </w:r>
      <w:r w:rsidRPr="00A57A71">
        <w:rPr>
          <w:rFonts w:asciiTheme="minorHAnsi" w:hAnsiTheme="minorHAnsi" w:cs="Times New Roman"/>
          <w:sz w:val="28"/>
          <w:szCs w:val="28"/>
          <w:lang w:val="uk-UA"/>
        </w:rPr>
        <w:t>}</w:t>
      </w:r>
    </w:p>
    <w:p w14:paraId="792E398B"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proofErr w:type="spellStart"/>
      <w:r w:rsidRPr="00A57A71">
        <w:rPr>
          <w:rFonts w:asciiTheme="minorHAnsi" w:hAnsiTheme="minorHAnsi" w:cs="Times New Roman"/>
          <w:sz w:val="28"/>
          <w:szCs w:val="28"/>
          <w:lang w:val="uk-UA"/>
        </w:rPr>
        <w:t>printf</w:t>
      </w:r>
      <w:proofErr w:type="spellEnd"/>
      <w:r w:rsidRPr="00A57A71">
        <w:rPr>
          <w:rFonts w:asciiTheme="minorHAnsi" w:hAnsiTheme="minorHAnsi" w:cs="Times New Roman"/>
          <w:sz w:val="28"/>
          <w:szCs w:val="28"/>
          <w:lang w:val="uk-UA"/>
        </w:rPr>
        <w:t xml:space="preserve"> (" всього %d чисел \n", k);</w:t>
      </w:r>
    </w:p>
    <w:p w14:paraId="7D6271B8"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proofErr w:type="spellStart"/>
      <w:r w:rsidRPr="00A57A71">
        <w:rPr>
          <w:rFonts w:asciiTheme="minorHAnsi" w:hAnsiTheme="minorHAnsi" w:cs="Times New Roman"/>
          <w:b/>
          <w:sz w:val="28"/>
          <w:szCs w:val="28"/>
          <w:lang w:val="uk-UA"/>
        </w:rPr>
        <w:t>fclose</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outFile</w:t>
      </w:r>
      <w:proofErr w:type="spellEnd"/>
      <w:r w:rsidRPr="00A57A71">
        <w:rPr>
          <w:rFonts w:asciiTheme="minorHAnsi" w:hAnsiTheme="minorHAnsi" w:cs="Times New Roman"/>
          <w:sz w:val="28"/>
          <w:szCs w:val="28"/>
          <w:lang w:val="uk-UA"/>
        </w:rPr>
        <w:t xml:space="preserve"> );</w:t>
      </w:r>
    </w:p>
    <w:p w14:paraId="44B19329"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r w:rsidRPr="00A57A71">
        <w:rPr>
          <w:rFonts w:asciiTheme="minorHAnsi" w:hAnsiTheme="minorHAnsi" w:cs="Times New Roman"/>
          <w:sz w:val="28"/>
          <w:szCs w:val="28"/>
          <w:lang w:val="uk-UA"/>
        </w:rPr>
        <w:t>}</w:t>
      </w:r>
    </w:p>
    <w:p w14:paraId="6B675459"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Ця програма читає числа по одному, одне число за одну </w:t>
      </w:r>
      <w:proofErr w:type="spellStart"/>
      <w:r w:rsidRPr="00A57A71">
        <w:rPr>
          <w:rFonts w:ascii="Times New Roman" w:hAnsi="Times New Roman" w:cs="Times New Roman"/>
          <w:sz w:val="28"/>
          <w:szCs w:val="28"/>
          <w:lang w:val="uk-UA"/>
        </w:rPr>
        <w:t>операцiю</w:t>
      </w:r>
      <w:proofErr w:type="spellEnd"/>
      <w:r w:rsidRPr="00A57A71">
        <w:rPr>
          <w:rFonts w:ascii="Times New Roman" w:hAnsi="Times New Roman" w:cs="Times New Roman"/>
          <w:sz w:val="28"/>
          <w:szCs w:val="28"/>
          <w:lang w:val="uk-UA"/>
        </w:rPr>
        <w:t xml:space="preserve">. Аргументи </w:t>
      </w:r>
      <w:proofErr w:type="spellStart"/>
      <w:r w:rsidRPr="00A57A71">
        <w:rPr>
          <w:rFonts w:ascii="Times New Roman" w:hAnsi="Times New Roman" w:cs="Times New Roman"/>
          <w:sz w:val="28"/>
          <w:szCs w:val="28"/>
          <w:lang w:val="uk-UA"/>
        </w:rPr>
        <w:t>функцiї</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fread</w:t>
      </w:r>
      <w:proofErr w:type="spellEnd"/>
      <w:r w:rsidRPr="00A57A71">
        <w:rPr>
          <w:rFonts w:ascii="Times New Roman" w:hAnsi="Times New Roman" w:cs="Times New Roman"/>
          <w:sz w:val="28"/>
          <w:szCs w:val="28"/>
          <w:lang w:val="uk-UA"/>
        </w:rPr>
        <w:t xml:space="preserve"> означають: взяти з файлу (потоку) </w:t>
      </w:r>
      <w:proofErr w:type="spellStart"/>
      <w:r w:rsidRPr="00A57A71">
        <w:rPr>
          <w:rFonts w:ascii="Times New Roman" w:hAnsi="Times New Roman" w:cs="Times New Roman"/>
          <w:sz w:val="28"/>
          <w:szCs w:val="28"/>
          <w:lang w:val="uk-UA"/>
        </w:rPr>
        <w:t>outFile</w:t>
      </w:r>
      <w:proofErr w:type="spellEnd"/>
      <w:r w:rsidRPr="00A57A71">
        <w:rPr>
          <w:rFonts w:ascii="Times New Roman" w:hAnsi="Times New Roman" w:cs="Times New Roman"/>
          <w:sz w:val="28"/>
          <w:szCs w:val="28"/>
          <w:lang w:val="uk-UA"/>
        </w:rPr>
        <w:t xml:space="preserve"> один блок даних такого ж </w:t>
      </w:r>
      <w:proofErr w:type="spellStart"/>
      <w:r w:rsidRPr="00A57A71">
        <w:rPr>
          <w:rFonts w:ascii="Times New Roman" w:hAnsi="Times New Roman" w:cs="Times New Roman"/>
          <w:sz w:val="28"/>
          <w:szCs w:val="28"/>
          <w:lang w:val="uk-UA"/>
        </w:rPr>
        <w:t>розмiру</w:t>
      </w:r>
      <w:proofErr w:type="spellEnd"/>
      <w:r w:rsidRPr="00A57A71">
        <w:rPr>
          <w:rFonts w:ascii="Times New Roman" w:hAnsi="Times New Roman" w:cs="Times New Roman"/>
          <w:sz w:val="28"/>
          <w:szCs w:val="28"/>
          <w:lang w:val="uk-UA"/>
        </w:rPr>
        <w:t xml:space="preserve">, як </w:t>
      </w:r>
      <w:proofErr w:type="spellStart"/>
      <w:r w:rsidRPr="00A57A71">
        <w:rPr>
          <w:rFonts w:ascii="Times New Roman" w:hAnsi="Times New Roman" w:cs="Times New Roman"/>
          <w:sz w:val="28"/>
          <w:szCs w:val="28"/>
          <w:lang w:val="uk-UA"/>
        </w:rPr>
        <w:t>дiйсне</w:t>
      </w:r>
      <w:proofErr w:type="spellEnd"/>
      <w:r w:rsidRPr="00A57A71">
        <w:rPr>
          <w:rFonts w:ascii="Times New Roman" w:hAnsi="Times New Roman" w:cs="Times New Roman"/>
          <w:sz w:val="28"/>
          <w:szCs w:val="28"/>
          <w:lang w:val="uk-UA"/>
        </w:rPr>
        <w:t xml:space="preserve"> число, та покласти в оперативну пам'ять, за тією </w:t>
      </w:r>
      <w:proofErr w:type="spellStart"/>
      <w:r w:rsidRPr="00A57A71">
        <w:rPr>
          <w:rFonts w:ascii="Times New Roman" w:hAnsi="Times New Roman" w:cs="Times New Roman"/>
          <w:sz w:val="28"/>
          <w:szCs w:val="28"/>
          <w:lang w:val="uk-UA"/>
        </w:rPr>
        <w:t>адресою</w:t>
      </w:r>
      <w:proofErr w:type="spellEnd"/>
      <w:r w:rsidRPr="00A57A71">
        <w:rPr>
          <w:rFonts w:ascii="Times New Roman" w:hAnsi="Times New Roman" w:cs="Times New Roman"/>
          <w:sz w:val="28"/>
          <w:szCs w:val="28"/>
          <w:lang w:val="uk-UA"/>
        </w:rPr>
        <w:t xml:space="preserve">, де розташована </w:t>
      </w:r>
      <w:proofErr w:type="spellStart"/>
      <w:r w:rsidRPr="00A57A71">
        <w:rPr>
          <w:rFonts w:ascii="Times New Roman" w:hAnsi="Times New Roman" w:cs="Times New Roman"/>
          <w:sz w:val="28"/>
          <w:szCs w:val="28"/>
          <w:lang w:val="uk-UA"/>
        </w:rPr>
        <w:t>змiнна</w:t>
      </w:r>
      <w:proofErr w:type="spellEnd"/>
      <w:r w:rsidRPr="00A57A71">
        <w:rPr>
          <w:rFonts w:ascii="Times New Roman" w:hAnsi="Times New Roman" w:cs="Times New Roman"/>
          <w:sz w:val="28"/>
          <w:szCs w:val="28"/>
          <w:lang w:val="uk-UA"/>
        </w:rPr>
        <w:t xml:space="preserve"> x. Цикл означає, що програма буде повторювати вказану </w:t>
      </w:r>
      <w:proofErr w:type="spellStart"/>
      <w:r w:rsidRPr="00A57A71">
        <w:rPr>
          <w:rFonts w:ascii="Times New Roman" w:hAnsi="Times New Roman" w:cs="Times New Roman"/>
          <w:sz w:val="28"/>
          <w:szCs w:val="28"/>
          <w:lang w:val="uk-UA"/>
        </w:rPr>
        <w:t>операцiю</w:t>
      </w:r>
      <w:proofErr w:type="spellEnd"/>
      <w:r w:rsidRPr="00A57A71">
        <w:rPr>
          <w:rFonts w:ascii="Times New Roman" w:hAnsi="Times New Roman" w:cs="Times New Roman"/>
          <w:sz w:val="28"/>
          <w:szCs w:val="28"/>
          <w:lang w:val="uk-UA"/>
        </w:rPr>
        <w:t xml:space="preserve"> доти, поки не </w:t>
      </w:r>
      <w:proofErr w:type="spellStart"/>
      <w:r w:rsidRPr="00A57A71">
        <w:rPr>
          <w:rFonts w:ascii="Times New Roman" w:hAnsi="Times New Roman" w:cs="Times New Roman"/>
          <w:sz w:val="28"/>
          <w:szCs w:val="28"/>
          <w:lang w:val="uk-UA"/>
        </w:rPr>
        <w:t>закiнчиться</w:t>
      </w:r>
      <w:proofErr w:type="spellEnd"/>
      <w:r w:rsidRPr="00A57A71">
        <w:rPr>
          <w:rFonts w:ascii="Times New Roman" w:hAnsi="Times New Roman" w:cs="Times New Roman"/>
          <w:sz w:val="28"/>
          <w:szCs w:val="28"/>
          <w:lang w:val="uk-UA"/>
        </w:rPr>
        <w:t xml:space="preserve"> файл, а кожне значення, прочитане з файлу та занесене до </w:t>
      </w:r>
      <w:proofErr w:type="spellStart"/>
      <w:r w:rsidRPr="00A57A71">
        <w:rPr>
          <w:rFonts w:ascii="Times New Roman" w:hAnsi="Times New Roman" w:cs="Times New Roman"/>
          <w:sz w:val="28"/>
          <w:szCs w:val="28"/>
          <w:lang w:val="uk-UA"/>
        </w:rPr>
        <w:t>змiнної</w:t>
      </w:r>
      <w:proofErr w:type="spellEnd"/>
      <w:r w:rsidRPr="00A57A71">
        <w:rPr>
          <w:rFonts w:ascii="Times New Roman" w:hAnsi="Times New Roman" w:cs="Times New Roman"/>
          <w:sz w:val="28"/>
          <w:szCs w:val="28"/>
          <w:lang w:val="uk-UA"/>
        </w:rPr>
        <w:t xml:space="preserve"> , буде друкуватися на </w:t>
      </w:r>
      <w:proofErr w:type="spellStart"/>
      <w:r w:rsidRPr="00A57A71">
        <w:rPr>
          <w:rFonts w:ascii="Times New Roman" w:hAnsi="Times New Roman" w:cs="Times New Roman"/>
          <w:sz w:val="28"/>
          <w:szCs w:val="28"/>
          <w:lang w:val="uk-UA"/>
        </w:rPr>
        <w:t>екранi</w:t>
      </w:r>
      <w:proofErr w:type="spellEnd"/>
      <w:r w:rsidRPr="00A57A71">
        <w:rPr>
          <w:rFonts w:ascii="Times New Roman" w:hAnsi="Times New Roman" w:cs="Times New Roman"/>
          <w:sz w:val="28"/>
          <w:szCs w:val="28"/>
          <w:lang w:val="uk-UA"/>
        </w:rPr>
        <w:t>.</w:t>
      </w:r>
    </w:p>
    <w:p w14:paraId="761BCCF8"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Розглянемо роботу з файлами при використанні структур у якості параметрів, що треба прочитати або записати: </w:t>
      </w:r>
    </w:p>
    <w:p w14:paraId="23934300" w14:textId="77777777" w:rsidR="00CD6DFF" w:rsidRPr="00A57A71" w:rsidRDefault="00CD6DFF" w:rsidP="00BA261B">
      <w:pPr>
        <w:pStyle w:val="TextBody"/>
        <w:spacing w:after="0" w:line="240" w:lineRule="auto"/>
        <w:jc w:val="both"/>
        <w:rPr>
          <w:rFonts w:asciiTheme="minorHAnsi" w:hAnsiTheme="minorHAnsi" w:cs="Times New Roman"/>
          <w:color w:val="31849B" w:themeColor="accent5" w:themeShade="BF"/>
          <w:sz w:val="28"/>
          <w:szCs w:val="28"/>
          <w:lang w:val="uk-UA"/>
        </w:rPr>
      </w:pPr>
      <w:r w:rsidRPr="00A57A71">
        <w:rPr>
          <w:rFonts w:asciiTheme="minorHAnsi" w:hAnsiTheme="minorHAnsi" w:cs="Times New Roman"/>
          <w:color w:val="31849B" w:themeColor="accent5" w:themeShade="BF"/>
          <w:sz w:val="28"/>
          <w:szCs w:val="28"/>
          <w:lang w:val="uk-UA"/>
        </w:rPr>
        <w:t>#</w:t>
      </w:r>
      <w:proofErr w:type="spellStart"/>
      <w:r w:rsidRPr="00A57A71">
        <w:rPr>
          <w:rFonts w:asciiTheme="minorHAnsi" w:hAnsiTheme="minorHAnsi" w:cs="Times New Roman"/>
          <w:color w:val="31849B" w:themeColor="accent5" w:themeShade="BF"/>
          <w:sz w:val="28"/>
          <w:szCs w:val="28"/>
          <w:lang w:val="uk-UA"/>
        </w:rPr>
        <w:t>define</w:t>
      </w:r>
      <w:proofErr w:type="spellEnd"/>
      <w:r w:rsidRPr="00A57A71">
        <w:rPr>
          <w:rFonts w:asciiTheme="minorHAnsi" w:hAnsiTheme="minorHAnsi" w:cs="Times New Roman"/>
          <w:color w:val="31849B" w:themeColor="accent5" w:themeShade="BF"/>
          <w:sz w:val="28"/>
          <w:szCs w:val="28"/>
          <w:lang w:val="uk-UA"/>
        </w:rPr>
        <w:t xml:space="preserve">  SURNAME_LEN 30</w:t>
      </w:r>
    </w:p>
    <w:p w14:paraId="637E290B"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proofErr w:type="spellStart"/>
      <w:r w:rsidRPr="00A57A71">
        <w:rPr>
          <w:rFonts w:asciiTheme="minorHAnsi" w:hAnsiTheme="minorHAnsi" w:cs="Times New Roman"/>
          <w:color w:val="0070C0"/>
          <w:sz w:val="28"/>
          <w:szCs w:val="28"/>
          <w:lang w:val="uk-UA"/>
        </w:rPr>
        <w:t>typedef</w:t>
      </w:r>
      <w:proofErr w:type="spellEnd"/>
      <w:r w:rsidRPr="00A57A71">
        <w:rPr>
          <w:rFonts w:asciiTheme="minorHAnsi" w:hAnsiTheme="minorHAnsi" w:cs="Times New Roman"/>
          <w:color w:val="0070C0"/>
          <w:sz w:val="28"/>
          <w:szCs w:val="28"/>
          <w:lang w:val="uk-UA"/>
        </w:rPr>
        <w:t xml:space="preserve"> </w:t>
      </w:r>
      <w:proofErr w:type="spellStart"/>
      <w:r w:rsidRPr="00A57A71">
        <w:rPr>
          <w:rFonts w:asciiTheme="minorHAnsi" w:hAnsiTheme="minorHAnsi" w:cs="Times New Roman"/>
          <w:color w:val="0070C0"/>
          <w:sz w:val="28"/>
          <w:szCs w:val="28"/>
          <w:lang w:val="uk-UA"/>
        </w:rPr>
        <w:t>struct</w:t>
      </w:r>
      <w:proofErr w:type="spellEnd"/>
      <w:r w:rsidRPr="00A57A71">
        <w:rPr>
          <w:rFonts w:asciiTheme="minorHAnsi" w:hAnsiTheme="minorHAnsi" w:cs="Times New Roman"/>
          <w:sz w:val="28"/>
          <w:szCs w:val="28"/>
          <w:lang w:val="uk-UA"/>
        </w:rPr>
        <w:t xml:space="preserve"> { </w:t>
      </w:r>
    </w:p>
    <w:p w14:paraId="79F98739" w14:textId="77777777" w:rsidR="00CD6DFF" w:rsidRPr="00A57A71" w:rsidRDefault="00CD6DFF" w:rsidP="00BA261B">
      <w:pPr>
        <w:pStyle w:val="TextBody"/>
        <w:spacing w:after="0" w:line="240" w:lineRule="auto"/>
        <w:ind w:firstLine="709"/>
        <w:jc w:val="both"/>
        <w:rPr>
          <w:rFonts w:asciiTheme="minorHAnsi" w:hAnsiTheme="minorHAnsi" w:cs="Times New Roman"/>
          <w:sz w:val="28"/>
          <w:szCs w:val="28"/>
          <w:lang w:val="uk-UA"/>
        </w:rPr>
      </w:pPr>
      <w:proofErr w:type="spellStart"/>
      <w:r w:rsidRPr="00A57A71">
        <w:rPr>
          <w:rFonts w:asciiTheme="minorHAnsi" w:hAnsiTheme="minorHAnsi" w:cs="Times New Roman"/>
          <w:color w:val="0070C0"/>
          <w:sz w:val="28"/>
          <w:szCs w:val="28"/>
          <w:lang w:val="uk-UA"/>
        </w:rPr>
        <w:t>char</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name</w:t>
      </w:r>
      <w:proofErr w:type="spellEnd"/>
      <w:r w:rsidRPr="00A57A71">
        <w:rPr>
          <w:rFonts w:asciiTheme="minorHAnsi" w:hAnsiTheme="minorHAnsi" w:cs="Times New Roman"/>
          <w:sz w:val="28"/>
          <w:szCs w:val="28"/>
          <w:lang w:val="uk-UA"/>
        </w:rPr>
        <w:t xml:space="preserve">[SURNAME_LEN]; </w:t>
      </w:r>
      <w:proofErr w:type="spellStart"/>
      <w:r w:rsidRPr="00A57A71">
        <w:rPr>
          <w:rFonts w:asciiTheme="minorHAnsi" w:hAnsiTheme="minorHAnsi" w:cs="Times New Roman"/>
          <w:color w:val="0070C0"/>
          <w:sz w:val="28"/>
          <w:szCs w:val="28"/>
          <w:lang w:val="uk-UA"/>
        </w:rPr>
        <w:t>int</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kurs</w:t>
      </w:r>
      <w:proofErr w:type="spellEnd"/>
      <w:r w:rsidRPr="00A57A71">
        <w:rPr>
          <w:rFonts w:asciiTheme="minorHAnsi" w:hAnsiTheme="minorHAnsi" w:cs="Times New Roman"/>
          <w:sz w:val="28"/>
          <w:szCs w:val="28"/>
          <w:lang w:val="uk-UA"/>
        </w:rPr>
        <w:t>;</w:t>
      </w:r>
    </w:p>
    <w:p w14:paraId="74C59C0D" w14:textId="77777777" w:rsidR="00CD6DFF" w:rsidRPr="00A57A71" w:rsidRDefault="00CD6DFF" w:rsidP="00BA261B">
      <w:pPr>
        <w:pStyle w:val="TextBody"/>
        <w:spacing w:after="0" w:line="240" w:lineRule="auto"/>
        <w:ind w:firstLine="709"/>
        <w:jc w:val="both"/>
        <w:rPr>
          <w:rFonts w:asciiTheme="minorHAnsi" w:hAnsiTheme="minorHAnsi" w:cs="Times New Roman"/>
          <w:sz w:val="28"/>
          <w:szCs w:val="28"/>
          <w:lang w:val="uk-UA"/>
        </w:rPr>
      </w:pPr>
      <w:proofErr w:type="spellStart"/>
      <w:r w:rsidRPr="00A57A71">
        <w:rPr>
          <w:rFonts w:asciiTheme="minorHAnsi" w:hAnsiTheme="minorHAnsi" w:cs="Times New Roman"/>
          <w:color w:val="0070C0"/>
          <w:sz w:val="28"/>
          <w:szCs w:val="28"/>
          <w:lang w:val="uk-UA"/>
        </w:rPr>
        <w:t>int</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prog_lab</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prog_theory</w:t>
      </w:r>
      <w:proofErr w:type="spellEnd"/>
      <w:r w:rsidRPr="00A57A71">
        <w:rPr>
          <w:rFonts w:asciiTheme="minorHAnsi" w:hAnsiTheme="minorHAnsi" w:cs="Times New Roman"/>
          <w:sz w:val="28"/>
          <w:szCs w:val="28"/>
          <w:lang w:val="uk-UA"/>
        </w:rPr>
        <w:t>;</w:t>
      </w:r>
    </w:p>
    <w:p w14:paraId="5C0092C9"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r w:rsidRPr="00A57A71">
        <w:rPr>
          <w:rFonts w:asciiTheme="minorHAnsi" w:hAnsiTheme="minorHAnsi" w:cs="Times New Roman"/>
          <w:sz w:val="28"/>
          <w:szCs w:val="28"/>
          <w:lang w:val="uk-UA"/>
        </w:rPr>
        <w:t xml:space="preserve"> } </w:t>
      </w:r>
      <w:proofErr w:type="spellStart"/>
      <w:r w:rsidRPr="00A57A71">
        <w:rPr>
          <w:rFonts w:asciiTheme="minorHAnsi" w:hAnsiTheme="minorHAnsi" w:cs="Times New Roman"/>
          <w:sz w:val="28"/>
          <w:szCs w:val="28"/>
          <w:lang w:val="uk-UA"/>
        </w:rPr>
        <w:t>Student</w:t>
      </w:r>
      <w:proofErr w:type="spellEnd"/>
      <w:r w:rsidRPr="00A57A71">
        <w:rPr>
          <w:rFonts w:asciiTheme="minorHAnsi" w:hAnsiTheme="minorHAnsi" w:cs="Times New Roman"/>
          <w:sz w:val="28"/>
          <w:szCs w:val="28"/>
          <w:lang w:val="uk-UA"/>
        </w:rPr>
        <w:t>;</w:t>
      </w:r>
    </w:p>
    <w:p w14:paraId="1D0C10CC"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p>
    <w:p w14:paraId="72ED2B89"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proofErr w:type="spellStart"/>
      <w:r w:rsidRPr="00A57A71">
        <w:rPr>
          <w:rFonts w:asciiTheme="minorHAnsi" w:hAnsiTheme="minorHAnsi" w:cs="Times New Roman"/>
          <w:color w:val="0070C0"/>
          <w:sz w:val="28"/>
          <w:szCs w:val="28"/>
          <w:lang w:val="uk-UA"/>
        </w:rPr>
        <w:t>int</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main</w:t>
      </w:r>
      <w:proofErr w:type="spellEnd"/>
      <w:r w:rsidRPr="00A57A71">
        <w:rPr>
          <w:rFonts w:asciiTheme="minorHAnsi" w:hAnsiTheme="minorHAnsi" w:cs="Times New Roman"/>
          <w:sz w:val="28"/>
          <w:szCs w:val="28"/>
          <w:lang w:val="uk-UA"/>
        </w:rPr>
        <w:t>()</w:t>
      </w:r>
    </w:p>
    <w:p w14:paraId="0FAC2746" w14:textId="77777777" w:rsidR="00CD6DFF" w:rsidRPr="00A57A71" w:rsidRDefault="00CD6DFF" w:rsidP="00BA261B">
      <w:pPr>
        <w:pStyle w:val="TextBody"/>
        <w:spacing w:after="0" w:line="240" w:lineRule="auto"/>
        <w:ind w:left="709"/>
        <w:jc w:val="both"/>
        <w:rPr>
          <w:rFonts w:asciiTheme="minorHAnsi" w:hAnsiTheme="minorHAnsi" w:cs="Times New Roman"/>
          <w:sz w:val="28"/>
          <w:szCs w:val="28"/>
          <w:lang w:val="uk-UA"/>
        </w:rPr>
      </w:pPr>
      <w:proofErr w:type="spellStart"/>
      <w:r w:rsidRPr="00A57A71">
        <w:rPr>
          <w:rFonts w:asciiTheme="minorHAnsi" w:hAnsiTheme="minorHAnsi" w:cs="Times New Roman"/>
          <w:color w:val="0070C0"/>
          <w:sz w:val="28"/>
          <w:szCs w:val="28"/>
          <w:lang w:val="uk-UA"/>
        </w:rPr>
        <w:t>char</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fileName</w:t>
      </w:r>
      <w:proofErr w:type="spellEnd"/>
      <w:r w:rsidRPr="00A57A71">
        <w:rPr>
          <w:rFonts w:asciiTheme="minorHAnsi" w:hAnsiTheme="minorHAnsi" w:cs="Times New Roman"/>
          <w:sz w:val="28"/>
          <w:szCs w:val="28"/>
          <w:lang w:val="uk-UA"/>
        </w:rPr>
        <w:t xml:space="preserve"> [SURNAME_LEN];</w:t>
      </w:r>
    </w:p>
    <w:p w14:paraId="5A6B6FAF" w14:textId="77777777" w:rsidR="00CD6DFF" w:rsidRPr="00A57A71" w:rsidRDefault="00CD6DFF" w:rsidP="00BA261B">
      <w:pPr>
        <w:pStyle w:val="TextBody"/>
        <w:spacing w:after="0" w:line="240" w:lineRule="auto"/>
        <w:ind w:left="709"/>
        <w:jc w:val="both"/>
        <w:rPr>
          <w:rFonts w:asciiTheme="minorHAnsi" w:hAnsiTheme="minorHAnsi" w:cs="Times New Roman"/>
          <w:sz w:val="28"/>
          <w:szCs w:val="28"/>
          <w:lang w:val="uk-UA"/>
        </w:rPr>
      </w:pPr>
      <w:r w:rsidRPr="00A57A71">
        <w:rPr>
          <w:rFonts w:asciiTheme="minorHAnsi" w:hAnsiTheme="minorHAnsi" w:cs="Times New Roman"/>
          <w:color w:val="0070C0"/>
          <w:sz w:val="28"/>
          <w:szCs w:val="28"/>
          <w:lang w:val="uk-UA"/>
        </w:rPr>
        <w:t>FILE</w:t>
      </w:r>
      <w:r w:rsidRPr="00A57A71">
        <w:rPr>
          <w:rFonts w:asciiTheme="minorHAnsi" w:hAnsiTheme="minorHAnsi" w:cs="Times New Roman"/>
          <w:sz w:val="28"/>
          <w:szCs w:val="28"/>
          <w:lang w:val="uk-UA"/>
        </w:rPr>
        <w:t xml:space="preserve"> * </w:t>
      </w:r>
      <w:proofErr w:type="spellStart"/>
      <w:r w:rsidRPr="00A57A71">
        <w:rPr>
          <w:rFonts w:asciiTheme="minorHAnsi" w:hAnsiTheme="minorHAnsi" w:cs="Times New Roman"/>
          <w:sz w:val="28"/>
          <w:szCs w:val="28"/>
          <w:lang w:val="uk-UA"/>
        </w:rPr>
        <w:t>out</w:t>
      </w:r>
      <w:proofErr w:type="spellEnd"/>
      <w:r w:rsidRPr="00A57A71">
        <w:rPr>
          <w:rFonts w:asciiTheme="minorHAnsi" w:hAnsiTheme="minorHAnsi" w:cs="Times New Roman"/>
          <w:sz w:val="28"/>
          <w:szCs w:val="28"/>
          <w:lang w:val="uk-UA"/>
        </w:rPr>
        <w:t xml:space="preserve"> ;</w:t>
      </w:r>
    </w:p>
    <w:p w14:paraId="66A882CF" w14:textId="77777777" w:rsidR="00CD6DFF" w:rsidRPr="00A57A71" w:rsidRDefault="00CD6DFF" w:rsidP="00BA261B">
      <w:pPr>
        <w:pStyle w:val="TextBody"/>
        <w:spacing w:after="0" w:line="240" w:lineRule="auto"/>
        <w:ind w:left="709"/>
        <w:jc w:val="both"/>
        <w:rPr>
          <w:rFonts w:asciiTheme="minorHAnsi" w:hAnsiTheme="minorHAnsi" w:cs="Times New Roman"/>
          <w:sz w:val="28"/>
          <w:szCs w:val="28"/>
          <w:lang w:val="uk-UA"/>
        </w:rPr>
      </w:pPr>
      <w:proofErr w:type="spellStart"/>
      <w:r w:rsidRPr="00A57A71">
        <w:rPr>
          <w:rFonts w:asciiTheme="minorHAnsi" w:hAnsiTheme="minorHAnsi" w:cs="Times New Roman"/>
          <w:sz w:val="28"/>
          <w:szCs w:val="28"/>
          <w:lang w:val="uk-UA"/>
        </w:rPr>
        <w:t>Student</w:t>
      </w:r>
      <w:proofErr w:type="spellEnd"/>
      <w:r w:rsidRPr="00A57A71">
        <w:rPr>
          <w:rFonts w:asciiTheme="minorHAnsi" w:hAnsiTheme="minorHAnsi" w:cs="Times New Roman"/>
          <w:sz w:val="28"/>
          <w:szCs w:val="28"/>
          <w:lang w:val="uk-UA"/>
        </w:rPr>
        <w:t xml:space="preserve"> s;</w:t>
      </w:r>
    </w:p>
    <w:p w14:paraId="69AF312A" w14:textId="77777777" w:rsidR="00CD6DFF" w:rsidRPr="00A57A71" w:rsidRDefault="00CD6DFF" w:rsidP="00BA261B">
      <w:pPr>
        <w:pStyle w:val="TextBody"/>
        <w:spacing w:after="0" w:line="240" w:lineRule="auto"/>
        <w:ind w:left="709"/>
        <w:jc w:val="both"/>
        <w:rPr>
          <w:rFonts w:asciiTheme="minorHAnsi" w:hAnsiTheme="minorHAnsi" w:cs="Times New Roman"/>
          <w:sz w:val="28"/>
          <w:szCs w:val="28"/>
          <w:lang w:val="uk-UA"/>
        </w:rPr>
      </w:pPr>
      <w:proofErr w:type="spellStart"/>
      <w:r w:rsidRPr="00A57A71">
        <w:rPr>
          <w:rFonts w:asciiTheme="minorHAnsi" w:hAnsiTheme="minorHAnsi" w:cs="Times New Roman"/>
          <w:color w:val="0070C0"/>
          <w:sz w:val="28"/>
          <w:szCs w:val="28"/>
          <w:lang w:val="uk-UA"/>
        </w:rPr>
        <w:t>int</w:t>
      </w:r>
      <w:proofErr w:type="spellEnd"/>
      <w:r w:rsidRPr="00A57A71">
        <w:rPr>
          <w:rFonts w:asciiTheme="minorHAnsi" w:hAnsiTheme="minorHAnsi" w:cs="Times New Roman"/>
          <w:sz w:val="28"/>
          <w:szCs w:val="28"/>
          <w:lang w:val="uk-UA"/>
        </w:rPr>
        <w:t xml:space="preserve"> ans , n =0;</w:t>
      </w:r>
    </w:p>
    <w:p w14:paraId="00FDFCAA" w14:textId="77777777" w:rsidR="00CD6DFF" w:rsidRPr="00A57A71" w:rsidRDefault="00CD6DFF" w:rsidP="00BA261B">
      <w:pPr>
        <w:pStyle w:val="TextBody"/>
        <w:spacing w:after="0" w:line="240" w:lineRule="auto"/>
        <w:ind w:left="709"/>
        <w:jc w:val="both"/>
        <w:rPr>
          <w:rFonts w:asciiTheme="minorHAnsi" w:hAnsiTheme="minorHAnsi" w:cs="Times New Roman"/>
          <w:sz w:val="28"/>
          <w:szCs w:val="28"/>
          <w:lang w:val="uk-UA"/>
        </w:rPr>
      </w:pPr>
      <w:proofErr w:type="spellStart"/>
      <w:r w:rsidRPr="00A57A71">
        <w:rPr>
          <w:rFonts w:asciiTheme="minorHAnsi" w:hAnsiTheme="minorHAnsi" w:cs="Times New Roman"/>
          <w:sz w:val="28"/>
          <w:szCs w:val="28"/>
          <w:lang w:val="uk-UA"/>
        </w:rPr>
        <w:t>printf</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Iм</w:t>
      </w:r>
      <w:proofErr w:type="spellEnd"/>
      <w:r w:rsidRPr="00A57A71">
        <w:rPr>
          <w:rFonts w:asciiTheme="minorHAnsi" w:hAnsiTheme="minorHAnsi" w:cs="Times New Roman"/>
          <w:sz w:val="28"/>
          <w:szCs w:val="28"/>
          <w:lang w:val="uk-UA"/>
        </w:rPr>
        <w:t xml:space="preserve"> 'я файлу ? ");</w:t>
      </w:r>
    </w:p>
    <w:p w14:paraId="2AD2C885" w14:textId="77777777" w:rsidR="00CD6DFF" w:rsidRPr="00A57A71" w:rsidRDefault="00CD6DFF" w:rsidP="00BA261B">
      <w:pPr>
        <w:pStyle w:val="TextBody"/>
        <w:spacing w:after="0" w:line="240" w:lineRule="auto"/>
        <w:ind w:left="709"/>
        <w:jc w:val="both"/>
        <w:rPr>
          <w:rFonts w:asciiTheme="minorHAnsi" w:hAnsiTheme="minorHAnsi" w:cs="Times New Roman"/>
          <w:sz w:val="28"/>
          <w:szCs w:val="28"/>
          <w:lang w:val="uk-UA"/>
        </w:rPr>
      </w:pPr>
      <w:proofErr w:type="spellStart"/>
      <w:r w:rsidRPr="00A57A71">
        <w:rPr>
          <w:rFonts w:asciiTheme="minorHAnsi" w:hAnsiTheme="minorHAnsi" w:cs="Times New Roman"/>
          <w:b/>
          <w:sz w:val="28"/>
          <w:szCs w:val="28"/>
          <w:lang w:val="uk-UA"/>
        </w:rPr>
        <w:t>fgets</w:t>
      </w:r>
      <w:proofErr w:type="spellEnd"/>
      <w:r w:rsidRPr="00A57A71">
        <w:rPr>
          <w:rFonts w:asciiTheme="minorHAnsi" w:hAnsiTheme="minorHAnsi" w:cs="Times New Roman"/>
          <w:sz w:val="28"/>
          <w:szCs w:val="28"/>
          <w:lang w:val="uk-UA"/>
        </w:rPr>
        <w:t xml:space="preserve"> ( </w:t>
      </w:r>
      <w:proofErr w:type="spellStart"/>
      <w:r w:rsidRPr="00A57A71">
        <w:rPr>
          <w:rFonts w:asciiTheme="minorHAnsi" w:hAnsiTheme="minorHAnsi" w:cs="Times New Roman"/>
          <w:sz w:val="28"/>
          <w:szCs w:val="28"/>
          <w:lang w:val="uk-UA"/>
        </w:rPr>
        <w:t>fileName</w:t>
      </w:r>
      <w:proofErr w:type="spellEnd"/>
      <w:r w:rsidRPr="00A57A71">
        <w:rPr>
          <w:rFonts w:asciiTheme="minorHAnsi" w:hAnsiTheme="minorHAnsi" w:cs="Times New Roman"/>
          <w:sz w:val="28"/>
          <w:szCs w:val="28"/>
          <w:lang w:val="uk-UA"/>
        </w:rPr>
        <w:t xml:space="preserve"> , SURNAME_LEN, </w:t>
      </w:r>
      <w:proofErr w:type="spellStart"/>
      <w:r w:rsidRPr="00A57A71">
        <w:rPr>
          <w:rFonts w:asciiTheme="minorHAnsi" w:hAnsiTheme="minorHAnsi" w:cs="Times New Roman"/>
          <w:sz w:val="28"/>
          <w:szCs w:val="28"/>
          <w:lang w:val="uk-UA"/>
        </w:rPr>
        <w:t>stdin</w:t>
      </w:r>
      <w:proofErr w:type="spellEnd"/>
      <w:r w:rsidRPr="00A57A71">
        <w:rPr>
          <w:rFonts w:asciiTheme="minorHAnsi" w:hAnsiTheme="minorHAnsi" w:cs="Times New Roman"/>
          <w:sz w:val="28"/>
          <w:szCs w:val="28"/>
          <w:lang w:val="uk-UA"/>
        </w:rPr>
        <w:t xml:space="preserve"> );</w:t>
      </w:r>
    </w:p>
    <w:p w14:paraId="73636A16" w14:textId="77777777" w:rsidR="00CD6DFF" w:rsidRPr="00A57A71" w:rsidRDefault="00CD6DFF" w:rsidP="00BA261B">
      <w:pPr>
        <w:pStyle w:val="TextBody"/>
        <w:spacing w:after="0" w:line="240" w:lineRule="auto"/>
        <w:ind w:left="709"/>
        <w:jc w:val="both"/>
        <w:rPr>
          <w:rFonts w:asciiTheme="minorHAnsi" w:hAnsiTheme="minorHAnsi" w:cs="Times New Roman"/>
          <w:sz w:val="28"/>
          <w:szCs w:val="28"/>
          <w:lang w:val="uk-UA"/>
        </w:rPr>
      </w:pPr>
      <w:proofErr w:type="spellStart"/>
      <w:r w:rsidRPr="00A57A71">
        <w:rPr>
          <w:rFonts w:asciiTheme="minorHAnsi" w:hAnsiTheme="minorHAnsi" w:cs="Times New Roman"/>
          <w:sz w:val="28"/>
          <w:szCs w:val="28"/>
          <w:lang w:val="uk-UA"/>
        </w:rPr>
        <w:t>out</w:t>
      </w:r>
      <w:proofErr w:type="spellEnd"/>
      <w:r w:rsidRPr="00A57A71">
        <w:rPr>
          <w:rFonts w:asciiTheme="minorHAnsi" w:hAnsiTheme="minorHAnsi" w:cs="Times New Roman"/>
          <w:sz w:val="28"/>
          <w:szCs w:val="28"/>
          <w:lang w:val="uk-UA"/>
        </w:rPr>
        <w:t xml:space="preserve"> = </w:t>
      </w:r>
      <w:proofErr w:type="spellStart"/>
      <w:r w:rsidRPr="00A57A71">
        <w:rPr>
          <w:rFonts w:asciiTheme="minorHAnsi" w:hAnsiTheme="minorHAnsi" w:cs="Times New Roman"/>
          <w:b/>
          <w:sz w:val="28"/>
          <w:szCs w:val="28"/>
          <w:lang w:val="uk-UA"/>
        </w:rPr>
        <w:t>fopen</w:t>
      </w:r>
      <w:proofErr w:type="spellEnd"/>
      <w:r w:rsidRPr="00A57A71">
        <w:rPr>
          <w:rFonts w:asciiTheme="minorHAnsi" w:hAnsiTheme="minorHAnsi" w:cs="Times New Roman"/>
          <w:sz w:val="28"/>
          <w:szCs w:val="28"/>
          <w:lang w:val="uk-UA"/>
        </w:rPr>
        <w:t xml:space="preserve"> ( </w:t>
      </w:r>
      <w:proofErr w:type="spellStart"/>
      <w:r w:rsidRPr="00A57A71">
        <w:rPr>
          <w:rFonts w:asciiTheme="minorHAnsi" w:hAnsiTheme="minorHAnsi" w:cs="Times New Roman"/>
          <w:sz w:val="28"/>
          <w:szCs w:val="28"/>
          <w:lang w:val="uk-UA"/>
        </w:rPr>
        <w:t>fileName</w:t>
      </w:r>
      <w:proofErr w:type="spellEnd"/>
      <w:r w:rsidRPr="00A57A71">
        <w:rPr>
          <w:rFonts w:asciiTheme="minorHAnsi" w:hAnsiTheme="minorHAnsi" w:cs="Times New Roman"/>
          <w:sz w:val="28"/>
          <w:szCs w:val="28"/>
          <w:lang w:val="uk-UA"/>
        </w:rPr>
        <w:t xml:space="preserve"> , "w" );</w:t>
      </w:r>
    </w:p>
    <w:p w14:paraId="47E9B62E" w14:textId="77777777" w:rsidR="00CD6DFF" w:rsidRPr="00A57A71" w:rsidRDefault="00CD6DFF" w:rsidP="00BA261B">
      <w:pPr>
        <w:pStyle w:val="TextBody"/>
        <w:spacing w:after="0" w:line="240" w:lineRule="auto"/>
        <w:ind w:left="709"/>
        <w:jc w:val="both"/>
        <w:rPr>
          <w:rFonts w:asciiTheme="minorHAnsi" w:hAnsiTheme="minorHAnsi" w:cs="Times New Roman"/>
          <w:sz w:val="28"/>
          <w:szCs w:val="28"/>
          <w:lang w:val="uk-UA"/>
        </w:rPr>
      </w:pPr>
      <w:proofErr w:type="spellStart"/>
      <w:r w:rsidRPr="00A57A71">
        <w:rPr>
          <w:rFonts w:asciiTheme="minorHAnsi" w:hAnsiTheme="minorHAnsi" w:cs="Times New Roman"/>
          <w:color w:val="0070C0"/>
          <w:sz w:val="28"/>
          <w:szCs w:val="28"/>
          <w:lang w:val="uk-UA"/>
        </w:rPr>
        <w:t>do</w:t>
      </w:r>
      <w:proofErr w:type="spellEnd"/>
      <w:r w:rsidRPr="00A57A71">
        <w:rPr>
          <w:rFonts w:asciiTheme="minorHAnsi" w:hAnsiTheme="minorHAnsi" w:cs="Times New Roman"/>
          <w:sz w:val="28"/>
          <w:szCs w:val="28"/>
          <w:lang w:val="uk-UA"/>
        </w:rPr>
        <w:t xml:space="preserve"> {</w:t>
      </w:r>
    </w:p>
    <w:p w14:paraId="6BFEDF65" w14:textId="77777777" w:rsidR="00CD6DFF" w:rsidRPr="00A57A71" w:rsidRDefault="00CD6DFF" w:rsidP="00BA261B">
      <w:pPr>
        <w:pStyle w:val="TextBody"/>
        <w:spacing w:after="0" w:line="240" w:lineRule="auto"/>
        <w:ind w:left="1418"/>
        <w:jc w:val="both"/>
        <w:rPr>
          <w:rFonts w:asciiTheme="minorHAnsi" w:hAnsiTheme="minorHAnsi" w:cs="Times New Roman"/>
          <w:sz w:val="28"/>
          <w:szCs w:val="28"/>
          <w:lang w:val="uk-UA"/>
        </w:rPr>
      </w:pPr>
      <w:proofErr w:type="spellStart"/>
      <w:r w:rsidRPr="00A57A71">
        <w:rPr>
          <w:rFonts w:asciiTheme="minorHAnsi" w:hAnsiTheme="minorHAnsi" w:cs="Times New Roman"/>
          <w:sz w:val="28"/>
          <w:szCs w:val="28"/>
          <w:lang w:val="uk-UA"/>
        </w:rPr>
        <w:t>printf</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Iм</w:t>
      </w:r>
      <w:proofErr w:type="spellEnd"/>
      <w:r w:rsidRPr="00A57A71">
        <w:rPr>
          <w:rFonts w:asciiTheme="minorHAnsi" w:hAnsiTheme="minorHAnsi" w:cs="Times New Roman"/>
          <w:sz w:val="28"/>
          <w:szCs w:val="28"/>
          <w:lang w:val="uk-UA"/>
        </w:rPr>
        <w:t xml:space="preserve"> 'я? "); </w:t>
      </w:r>
      <w:proofErr w:type="spellStart"/>
      <w:r w:rsidRPr="00A57A71">
        <w:rPr>
          <w:rFonts w:asciiTheme="minorHAnsi" w:hAnsiTheme="minorHAnsi" w:cs="Times New Roman"/>
          <w:sz w:val="28"/>
          <w:szCs w:val="28"/>
          <w:lang w:val="uk-UA"/>
        </w:rPr>
        <w:t>printf</w:t>
      </w:r>
      <w:proofErr w:type="spellEnd"/>
      <w:r w:rsidRPr="00A57A71">
        <w:rPr>
          <w:rFonts w:asciiTheme="minorHAnsi" w:hAnsiTheme="minorHAnsi" w:cs="Times New Roman"/>
          <w:sz w:val="28"/>
          <w:szCs w:val="28"/>
          <w:lang w:val="uk-UA"/>
        </w:rPr>
        <w:t xml:space="preserve"> (" </w:t>
      </w:r>
      <w:proofErr w:type="spellStart"/>
      <w:r w:rsidRPr="00A57A71">
        <w:rPr>
          <w:rFonts w:asciiTheme="minorHAnsi" w:hAnsiTheme="minorHAnsi" w:cs="Times New Roman"/>
          <w:sz w:val="28"/>
          <w:szCs w:val="28"/>
          <w:lang w:val="uk-UA"/>
        </w:rPr>
        <w:t>Прiзвище</w:t>
      </w:r>
      <w:proofErr w:type="spellEnd"/>
      <w:r w:rsidRPr="00A57A71">
        <w:rPr>
          <w:rFonts w:asciiTheme="minorHAnsi" w:hAnsiTheme="minorHAnsi" w:cs="Times New Roman"/>
          <w:sz w:val="28"/>
          <w:szCs w:val="28"/>
          <w:lang w:val="uk-UA"/>
        </w:rPr>
        <w:t xml:space="preserve"> ? ");</w:t>
      </w:r>
    </w:p>
    <w:p w14:paraId="2BCD19FB" w14:textId="77777777" w:rsidR="00CD6DFF" w:rsidRPr="00A57A71" w:rsidRDefault="00CD6DFF" w:rsidP="00BA261B">
      <w:pPr>
        <w:pStyle w:val="TextBody"/>
        <w:spacing w:after="0" w:line="240" w:lineRule="auto"/>
        <w:ind w:left="1418"/>
        <w:jc w:val="both"/>
        <w:rPr>
          <w:rFonts w:asciiTheme="minorHAnsi" w:hAnsiTheme="minorHAnsi" w:cs="Times New Roman"/>
          <w:sz w:val="28"/>
          <w:szCs w:val="28"/>
          <w:lang w:val="uk-UA"/>
        </w:rPr>
      </w:pPr>
      <w:proofErr w:type="spellStart"/>
      <w:r w:rsidRPr="00A57A71">
        <w:rPr>
          <w:rFonts w:asciiTheme="minorHAnsi" w:hAnsiTheme="minorHAnsi" w:cs="Times New Roman"/>
          <w:b/>
          <w:sz w:val="28"/>
          <w:szCs w:val="28"/>
          <w:lang w:val="uk-UA"/>
        </w:rPr>
        <w:t>fscanf</w:t>
      </w:r>
      <w:proofErr w:type="spellEnd"/>
      <w:r w:rsidRPr="00A57A71">
        <w:rPr>
          <w:rFonts w:asciiTheme="minorHAnsi" w:hAnsiTheme="minorHAnsi" w:cs="Times New Roman"/>
          <w:sz w:val="28"/>
          <w:szCs w:val="28"/>
          <w:lang w:val="uk-UA"/>
        </w:rPr>
        <w:t xml:space="preserve"> (s. </w:t>
      </w:r>
      <w:proofErr w:type="spellStart"/>
      <w:r w:rsidRPr="00A57A71">
        <w:rPr>
          <w:rFonts w:asciiTheme="minorHAnsi" w:hAnsiTheme="minorHAnsi" w:cs="Times New Roman"/>
          <w:sz w:val="28"/>
          <w:szCs w:val="28"/>
          <w:lang w:val="uk-UA"/>
        </w:rPr>
        <w:t>surname</w:t>
      </w:r>
      <w:proofErr w:type="spellEnd"/>
      <w:r w:rsidRPr="00A57A71">
        <w:rPr>
          <w:rFonts w:asciiTheme="minorHAnsi" w:hAnsiTheme="minorHAnsi" w:cs="Times New Roman"/>
          <w:sz w:val="28"/>
          <w:szCs w:val="28"/>
          <w:lang w:val="uk-UA"/>
        </w:rPr>
        <w:t xml:space="preserve"> , SURNAME_LEN , </w:t>
      </w:r>
      <w:proofErr w:type="spellStart"/>
      <w:r w:rsidRPr="00A57A71">
        <w:rPr>
          <w:rFonts w:asciiTheme="minorHAnsi" w:hAnsiTheme="minorHAnsi" w:cs="Times New Roman"/>
          <w:sz w:val="28"/>
          <w:szCs w:val="28"/>
          <w:lang w:val="uk-UA"/>
        </w:rPr>
        <w:t>stdin</w:t>
      </w:r>
      <w:proofErr w:type="spellEnd"/>
      <w:r w:rsidRPr="00A57A71">
        <w:rPr>
          <w:rFonts w:asciiTheme="minorHAnsi" w:hAnsiTheme="minorHAnsi" w:cs="Times New Roman"/>
          <w:sz w:val="28"/>
          <w:szCs w:val="28"/>
          <w:lang w:val="uk-UA"/>
        </w:rPr>
        <w:t xml:space="preserve"> );</w:t>
      </w:r>
    </w:p>
    <w:p w14:paraId="766A886C" w14:textId="77777777" w:rsidR="00CD6DFF" w:rsidRPr="00A57A71" w:rsidRDefault="00CD6DFF" w:rsidP="00BA261B">
      <w:pPr>
        <w:pStyle w:val="TextBody"/>
        <w:spacing w:after="0" w:line="240" w:lineRule="auto"/>
        <w:ind w:left="1418"/>
        <w:jc w:val="both"/>
        <w:rPr>
          <w:rFonts w:asciiTheme="minorHAnsi" w:hAnsiTheme="minorHAnsi" w:cs="Times New Roman"/>
          <w:sz w:val="28"/>
          <w:szCs w:val="28"/>
          <w:lang w:val="uk-UA"/>
        </w:rPr>
      </w:pPr>
      <w:proofErr w:type="spellStart"/>
      <w:r w:rsidRPr="00A57A71">
        <w:rPr>
          <w:rFonts w:asciiTheme="minorHAnsi" w:hAnsiTheme="minorHAnsi" w:cs="Times New Roman"/>
          <w:sz w:val="28"/>
          <w:szCs w:val="28"/>
          <w:lang w:val="uk-UA"/>
        </w:rPr>
        <w:t>printf</w:t>
      </w:r>
      <w:proofErr w:type="spellEnd"/>
      <w:r w:rsidRPr="00A57A71">
        <w:rPr>
          <w:rFonts w:asciiTheme="minorHAnsi" w:hAnsiTheme="minorHAnsi" w:cs="Times New Roman"/>
          <w:sz w:val="28"/>
          <w:szCs w:val="28"/>
          <w:lang w:val="uk-UA"/>
        </w:rPr>
        <w:t xml:space="preserve"> (" </w:t>
      </w:r>
      <w:proofErr w:type="spellStart"/>
      <w:r w:rsidRPr="00A57A71">
        <w:rPr>
          <w:rFonts w:asciiTheme="minorHAnsi" w:hAnsiTheme="minorHAnsi" w:cs="Times New Roman"/>
          <w:sz w:val="28"/>
          <w:szCs w:val="28"/>
          <w:lang w:val="uk-UA"/>
        </w:rPr>
        <w:t>Оцiнки</w:t>
      </w:r>
      <w:proofErr w:type="spellEnd"/>
      <w:r w:rsidRPr="00A57A71">
        <w:rPr>
          <w:rFonts w:asciiTheme="minorHAnsi" w:hAnsiTheme="minorHAnsi" w:cs="Times New Roman"/>
          <w:sz w:val="28"/>
          <w:szCs w:val="28"/>
          <w:lang w:val="uk-UA"/>
        </w:rPr>
        <w:t xml:space="preserve"> з </w:t>
      </w:r>
      <w:proofErr w:type="spellStart"/>
      <w:r w:rsidRPr="00A57A71">
        <w:rPr>
          <w:rFonts w:asciiTheme="minorHAnsi" w:hAnsiTheme="minorHAnsi" w:cs="Times New Roman"/>
          <w:sz w:val="28"/>
          <w:szCs w:val="28"/>
          <w:lang w:val="uk-UA"/>
        </w:rPr>
        <w:t>теорiї</w:t>
      </w:r>
      <w:proofErr w:type="spellEnd"/>
      <w:r w:rsidRPr="00A57A71">
        <w:rPr>
          <w:rFonts w:asciiTheme="minorHAnsi" w:hAnsiTheme="minorHAnsi" w:cs="Times New Roman"/>
          <w:sz w:val="28"/>
          <w:szCs w:val="28"/>
          <w:lang w:val="uk-UA"/>
        </w:rPr>
        <w:t xml:space="preserve"> та </w:t>
      </w:r>
      <w:proofErr w:type="spellStart"/>
      <w:r w:rsidRPr="00A57A71">
        <w:rPr>
          <w:rFonts w:asciiTheme="minorHAnsi" w:hAnsiTheme="minorHAnsi" w:cs="Times New Roman"/>
          <w:sz w:val="28"/>
          <w:szCs w:val="28"/>
          <w:lang w:val="uk-UA"/>
        </w:rPr>
        <w:t>лаб</w:t>
      </w:r>
      <w:proofErr w:type="spellEnd"/>
      <w:r w:rsidRPr="00A57A71">
        <w:rPr>
          <w:rFonts w:asciiTheme="minorHAnsi" w:hAnsiTheme="minorHAnsi" w:cs="Times New Roman"/>
          <w:sz w:val="28"/>
          <w:szCs w:val="28"/>
          <w:lang w:val="uk-UA"/>
        </w:rPr>
        <w:t xml:space="preserve"> . </w:t>
      </w:r>
      <w:proofErr w:type="spellStart"/>
      <w:r w:rsidRPr="00A57A71">
        <w:rPr>
          <w:rFonts w:asciiTheme="minorHAnsi" w:hAnsiTheme="minorHAnsi" w:cs="Times New Roman"/>
          <w:sz w:val="28"/>
          <w:szCs w:val="28"/>
          <w:lang w:val="uk-UA"/>
        </w:rPr>
        <w:t>робiт</w:t>
      </w:r>
      <w:proofErr w:type="spellEnd"/>
      <w:r w:rsidRPr="00A57A71">
        <w:rPr>
          <w:rFonts w:asciiTheme="minorHAnsi" w:hAnsiTheme="minorHAnsi" w:cs="Times New Roman"/>
          <w:sz w:val="28"/>
          <w:szCs w:val="28"/>
          <w:lang w:val="uk-UA"/>
        </w:rPr>
        <w:t xml:space="preserve"> ? ");</w:t>
      </w:r>
    </w:p>
    <w:p w14:paraId="70009A0E" w14:textId="77777777" w:rsidR="00CD6DFF" w:rsidRPr="00A57A71" w:rsidRDefault="00CD6DFF" w:rsidP="00BA261B">
      <w:pPr>
        <w:pStyle w:val="TextBody"/>
        <w:spacing w:after="0" w:line="240" w:lineRule="auto"/>
        <w:ind w:left="1418"/>
        <w:jc w:val="both"/>
        <w:rPr>
          <w:rFonts w:asciiTheme="minorHAnsi" w:hAnsiTheme="minorHAnsi" w:cs="Times New Roman"/>
          <w:sz w:val="28"/>
          <w:szCs w:val="28"/>
          <w:lang w:val="uk-UA"/>
        </w:rPr>
      </w:pPr>
      <w:proofErr w:type="spellStart"/>
      <w:r w:rsidRPr="00A57A71">
        <w:rPr>
          <w:rFonts w:asciiTheme="minorHAnsi" w:hAnsiTheme="minorHAnsi" w:cs="Times New Roman"/>
          <w:sz w:val="28"/>
          <w:szCs w:val="28"/>
          <w:lang w:val="uk-UA"/>
        </w:rPr>
        <w:t>scanf</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d%d</w:t>
      </w:r>
      <w:proofErr w:type="spellEnd"/>
      <w:r w:rsidRPr="00A57A71">
        <w:rPr>
          <w:rFonts w:asciiTheme="minorHAnsi" w:hAnsiTheme="minorHAnsi" w:cs="Times New Roman"/>
          <w:sz w:val="28"/>
          <w:szCs w:val="28"/>
          <w:lang w:val="uk-UA"/>
        </w:rPr>
        <w:t xml:space="preserve">", &amp;(s. </w:t>
      </w:r>
      <w:proofErr w:type="spellStart"/>
      <w:r w:rsidRPr="00A57A71">
        <w:rPr>
          <w:rFonts w:asciiTheme="minorHAnsi" w:hAnsiTheme="minorHAnsi" w:cs="Times New Roman"/>
          <w:sz w:val="28"/>
          <w:szCs w:val="28"/>
          <w:lang w:val="uk-UA"/>
        </w:rPr>
        <w:t>prog_theor</w:t>
      </w:r>
      <w:proofErr w:type="spellEnd"/>
      <w:r w:rsidRPr="00A57A71">
        <w:rPr>
          <w:rFonts w:asciiTheme="minorHAnsi" w:hAnsiTheme="minorHAnsi" w:cs="Times New Roman"/>
          <w:sz w:val="28"/>
          <w:szCs w:val="28"/>
          <w:lang w:val="uk-UA"/>
        </w:rPr>
        <w:t xml:space="preserve"> ), &amp;(s. </w:t>
      </w:r>
      <w:proofErr w:type="spellStart"/>
      <w:r w:rsidRPr="00A57A71">
        <w:rPr>
          <w:rFonts w:asciiTheme="minorHAnsi" w:hAnsiTheme="minorHAnsi" w:cs="Times New Roman"/>
          <w:sz w:val="28"/>
          <w:szCs w:val="28"/>
          <w:lang w:val="uk-UA"/>
        </w:rPr>
        <w:t>prog_lab</w:t>
      </w:r>
      <w:proofErr w:type="spellEnd"/>
      <w:r w:rsidRPr="00A57A71">
        <w:rPr>
          <w:rFonts w:asciiTheme="minorHAnsi" w:hAnsiTheme="minorHAnsi" w:cs="Times New Roman"/>
          <w:sz w:val="28"/>
          <w:szCs w:val="28"/>
          <w:lang w:val="uk-UA"/>
        </w:rPr>
        <w:t xml:space="preserve"> ));</w:t>
      </w:r>
    </w:p>
    <w:p w14:paraId="622310FB" w14:textId="77777777" w:rsidR="00CD6DFF" w:rsidRPr="00A57A71" w:rsidRDefault="00CD6DFF" w:rsidP="00BA261B">
      <w:pPr>
        <w:pStyle w:val="TextBody"/>
        <w:spacing w:after="0" w:line="240" w:lineRule="auto"/>
        <w:ind w:left="1418"/>
        <w:jc w:val="both"/>
        <w:rPr>
          <w:rFonts w:asciiTheme="minorHAnsi" w:hAnsiTheme="minorHAnsi" w:cs="Times New Roman"/>
          <w:sz w:val="28"/>
          <w:szCs w:val="28"/>
          <w:lang w:val="uk-UA"/>
        </w:rPr>
      </w:pPr>
      <w:proofErr w:type="spellStart"/>
      <w:r w:rsidRPr="00A57A71">
        <w:rPr>
          <w:rFonts w:asciiTheme="minorHAnsi" w:hAnsiTheme="minorHAnsi" w:cs="Times New Roman"/>
          <w:b/>
          <w:sz w:val="28"/>
          <w:szCs w:val="28"/>
          <w:lang w:val="uk-UA"/>
        </w:rPr>
        <w:t>fwrite</w:t>
      </w:r>
      <w:proofErr w:type="spellEnd"/>
      <w:r w:rsidRPr="00A57A71">
        <w:rPr>
          <w:rFonts w:asciiTheme="minorHAnsi" w:hAnsiTheme="minorHAnsi" w:cs="Times New Roman"/>
          <w:sz w:val="28"/>
          <w:szCs w:val="28"/>
          <w:lang w:val="uk-UA"/>
        </w:rPr>
        <w:t xml:space="preserve"> ( &amp;s, </w:t>
      </w:r>
      <w:proofErr w:type="spellStart"/>
      <w:r w:rsidRPr="00A57A71">
        <w:rPr>
          <w:rFonts w:asciiTheme="minorHAnsi" w:hAnsiTheme="minorHAnsi" w:cs="Times New Roman"/>
          <w:sz w:val="28"/>
          <w:szCs w:val="28"/>
          <w:lang w:val="uk-UA"/>
        </w:rPr>
        <w:t>sizeof</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Student</w:t>
      </w:r>
      <w:proofErr w:type="spellEnd"/>
      <w:r w:rsidRPr="00A57A71">
        <w:rPr>
          <w:rFonts w:asciiTheme="minorHAnsi" w:hAnsiTheme="minorHAnsi" w:cs="Times New Roman"/>
          <w:sz w:val="28"/>
          <w:szCs w:val="28"/>
          <w:lang w:val="uk-UA"/>
        </w:rPr>
        <w:t xml:space="preserve">), 1, </w:t>
      </w:r>
      <w:proofErr w:type="spellStart"/>
      <w:r w:rsidRPr="00A57A71">
        <w:rPr>
          <w:rFonts w:asciiTheme="minorHAnsi" w:hAnsiTheme="minorHAnsi" w:cs="Times New Roman"/>
          <w:sz w:val="28"/>
          <w:szCs w:val="28"/>
          <w:lang w:val="uk-UA"/>
        </w:rPr>
        <w:t>out</w:t>
      </w:r>
      <w:proofErr w:type="spellEnd"/>
      <w:r w:rsidRPr="00A57A71">
        <w:rPr>
          <w:rFonts w:asciiTheme="minorHAnsi" w:hAnsiTheme="minorHAnsi" w:cs="Times New Roman"/>
          <w:sz w:val="28"/>
          <w:szCs w:val="28"/>
          <w:lang w:val="uk-UA"/>
        </w:rPr>
        <w:t xml:space="preserve"> );</w:t>
      </w:r>
    </w:p>
    <w:p w14:paraId="764F5DCC" w14:textId="77777777" w:rsidR="00CD6DFF" w:rsidRPr="00A57A71" w:rsidRDefault="00CD6DFF" w:rsidP="00BA261B">
      <w:pPr>
        <w:pStyle w:val="TextBody"/>
        <w:spacing w:after="0" w:line="240" w:lineRule="auto"/>
        <w:ind w:left="1418"/>
        <w:jc w:val="both"/>
        <w:rPr>
          <w:rFonts w:asciiTheme="minorHAnsi" w:hAnsiTheme="minorHAnsi" w:cs="Times New Roman"/>
          <w:sz w:val="28"/>
          <w:szCs w:val="28"/>
          <w:lang w:val="uk-UA" w:eastAsia="uk-UA"/>
        </w:rPr>
      </w:pPr>
      <w:r w:rsidRPr="00A57A71">
        <w:rPr>
          <w:rFonts w:asciiTheme="minorHAnsi" w:hAnsiTheme="minorHAnsi" w:cs="Times New Roman"/>
          <w:sz w:val="28"/>
          <w:szCs w:val="28"/>
          <w:lang w:val="uk-UA" w:eastAsia="uk-UA"/>
        </w:rPr>
        <w:t xml:space="preserve"> </w:t>
      </w:r>
      <w:r w:rsidRPr="00A57A71">
        <w:rPr>
          <w:rFonts w:asciiTheme="minorHAnsi" w:hAnsiTheme="minorHAnsi" w:cs="Times New Roman"/>
          <w:sz w:val="28"/>
          <w:szCs w:val="28"/>
          <w:lang w:val="uk-UA"/>
        </w:rPr>
        <w:t>++n;</w:t>
      </w:r>
    </w:p>
    <w:p w14:paraId="5DCE5B89" w14:textId="77777777" w:rsidR="00CD6DFF" w:rsidRPr="00A57A71" w:rsidRDefault="00CD6DFF" w:rsidP="00BA261B">
      <w:pPr>
        <w:pStyle w:val="TextBody"/>
        <w:spacing w:after="0" w:line="240" w:lineRule="auto"/>
        <w:ind w:left="1418"/>
        <w:jc w:val="both"/>
        <w:rPr>
          <w:rFonts w:asciiTheme="minorHAnsi" w:hAnsiTheme="minorHAnsi" w:cs="Times New Roman"/>
          <w:sz w:val="28"/>
          <w:szCs w:val="28"/>
          <w:lang w:val="uk-UA"/>
        </w:rPr>
      </w:pPr>
      <w:proofErr w:type="spellStart"/>
      <w:r w:rsidRPr="00A57A71">
        <w:rPr>
          <w:rFonts w:asciiTheme="minorHAnsi" w:hAnsiTheme="minorHAnsi" w:cs="Times New Roman"/>
          <w:sz w:val="28"/>
          <w:szCs w:val="28"/>
          <w:lang w:val="uk-UA"/>
        </w:rPr>
        <w:t>printf</w:t>
      </w:r>
      <w:proofErr w:type="spellEnd"/>
      <w:r w:rsidRPr="00A57A71">
        <w:rPr>
          <w:rFonts w:asciiTheme="minorHAnsi" w:hAnsiTheme="minorHAnsi" w:cs="Times New Roman"/>
          <w:sz w:val="28"/>
          <w:szCs w:val="28"/>
          <w:lang w:val="uk-UA"/>
        </w:rPr>
        <w:t xml:space="preserve"> (" Продовжити (1 так , 0 </w:t>
      </w:r>
      <w:proofErr w:type="spellStart"/>
      <w:r w:rsidRPr="00A57A71">
        <w:rPr>
          <w:rFonts w:asciiTheme="minorHAnsi" w:hAnsiTheme="minorHAnsi" w:cs="Times New Roman"/>
          <w:sz w:val="28"/>
          <w:szCs w:val="28"/>
          <w:lang w:val="uk-UA"/>
        </w:rPr>
        <w:t>нi</w:t>
      </w:r>
      <w:proofErr w:type="spellEnd"/>
      <w:r w:rsidRPr="00A57A71">
        <w:rPr>
          <w:rFonts w:asciiTheme="minorHAnsi" w:hAnsiTheme="minorHAnsi" w:cs="Times New Roman"/>
          <w:sz w:val="28"/>
          <w:szCs w:val="28"/>
          <w:lang w:val="uk-UA"/>
        </w:rPr>
        <w:t xml:space="preserve"> )? ");</w:t>
      </w:r>
    </w:p>
    <w:p w14:paraId="509A7D7F" w14:textId="77777777" w:rsidR="00CD6DFF" w:rsidRPr="00A57A71" w:rsidRDefault="00CD6DFF" w:rsidP="00BA261B">
      <w:pPr>
        <w:pStyle w:val="TextBody"/>
        <w:spacing w:after="0" w:line="240" w:lineRule="auto"/>
        <w:ind w:left="1418"/>
        <w:jc w:val="both"/>
        <w:rPr>
          <w:rFonts w:asciiTheme="minorHAnsi" w:hAnsiTheme="minorHAnsi" w:cs="Times New Roman"/>
          <w:sz w:val="28"/>
          <w:szCs w:val="28"/>
          <w:lang w:val="uk-UA" w:eastAsia="uk-UA"/>
        </w:rPr>
      </w:pPr>
      <w:r w:rsidRPr="00A57A71">
        <w:rPr>
          <w:rFonts w:asciiTheme="minorHAnsi" w:hAnsiTheme="minorHAnsi" w:cs="Times New Roman"/>
          <w:sz w:val="28"/>
          <w:szCs w:val="28"/>
          <w:lang w:val="uk-UA" w:eastAsia="uk-UA"/>
        </w:rPr>
        <w:t xml:space="preserve"> </w:t>
      </w:r>
      <w:proofErr w:type="spellStart"/>
      <w:r w:rsidRPr="00A57A71">
        <w:rPr>
          <w:rFonts w:asciiTheme="minorHAnsi" w:hAnsiTheme="minorHAnsi" w:cs="Times New Roman"/>
          <w:sz w:val="28"/>
          <w:szCs w:val="28"/>
          <w:lang w:val="uk-UA"/>
        </w:rPr>
        <w:t>scanf</w:t>
      </w:r>
      <w:proofErr w:type="spellEnd"/>
      <w:r w:rsidRPr="00A57A71">
        <w:rPr>
          <w:rFonts w:asciiTheme="minorHAnsi" w:hAnsiTheme="minorHAnsi" w:cs="Times New Roman"/>
          <w:sz w:val="28"/>
          <w:szCs w:val="28"/>
          <w:lang w:val="uk-UA"/>
        </w:rPr>
        <w:t xml:space="preserve"> ("%d", &amp; </w:t>
      </w:r>
      <w:proofErr w:type="spellStart"/>
      <w:r w:rsidRPr="00A57A71">
        <w:rPr>
          <w:rFonts w:asciiTheme="minorHAnsi" w:hAnsiTheme="minorHAnsi" w:cs="Times New Roman"/>
          <w:sz w:val="28"/>
          <w:szCs w:val="28"/>
          <w:lang w:val="uk-UA"/>
        </w:rPr>
        <w:t>ans</w:t>
      </w:r>
      <w:proofErr w:type="spellEnd"/>
      <w:r w:rsidRPr="00A57A71">
        <w:rPr>
          <w:rFonts w:asciiTheme="minorHAnsi" w:hAnsiTheme="minorHAnsi" w:cs="Times New Roman"/>
          <w:sz w:val="28"/>
          <w:szCs w:val="28"/>
          <w:lang w:val="uk-UA"/>
        </w:rPr>
        <w:t xml:space="preserve"> );</w:t>
      </w:r>
    </w:p>
    <w:p w14:paraId="51CD4C19" w14:textId="77777777" w:rsidR="00CD6DFF" w:rsidRPr="00A57A71" w:rsidRDefault="00CD6DFF" w:rsidP="00BA261B">
      <w:pPr>
        <w:pStyle w:val="TextBody"/>
        <w:spacing w:after="0" w:line="240" w:lineRule="auto"/>
        <w:ind w:left="709"/>
        <w:jc w:val="both"/>
        <w:rPr>
          <w:rFonts w:asciiTheme="minorHAnsi" w:hAnsiTheme="minorHAnsi" w:cs="Times New Roman"/>
          <w:sz w:val="28"/>
          <w:szCs w:val="28"/>
          <w:lang w:val="uk-UA"/>
        </w:rPr>
      </w:pPr>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color w:val="0070C0"/>
          <w:sz w:val="28"/>
          <w:szCs w:val="28"/>
          <w:lang w:val="uk-UA"/>
        </w:rPr>
        <w:t>while</w:t>
      </w:r>
      <w:proofErr w:type="spellEnd"/>
      <w:r w:rsidRPr="00A57A71">
        <w:rPr>
          <w:rFonts w:asciiTheme="minorHAnsi" w:hAnsiTheme="minorHAnsi" w:cs="Times New Roman"/>
          <w:sz w:val="28"/>
          <w:szCs w:val="28"/>
          <w:lang w:val="uk-UA"/>
        </w:rPr>
        <w:t xml:space="preserve"> ( </w:t>
      </w:r>
      <w:proofErr w:type="spellStart"/>
      <w:r w:rsidRPr="00A57A71">
        <w:rPr>
          <w:rFonts w:asciiTheme="minorHAnsi" w:hAnsiTheme="minorHAnsi" w:cs="Times New Roman"/>
          <w:sz w:val="28"/>
          <w:szCs w:val="28"/>
          <w:lang w:val="uk-UA"/>
        </w:rPr>
        <w:t>ans</w:t>
      </w:r>
      <w:proofErr w:type="spellEnd"/>
      <w:r w:rsidRPr="00A57A71">
        <w:rPr>
          <w:rFonts w:asciiTheme="minorHAnsi" w:hAnsiTheme="minorHAnsi" w:cs="Times New Roman"/>
          <w:sz w:val="28"/>
          <w:szCs w:val="28"/>
          <w:lang w:val="uk-UA"/>
        </w:rPr>
        <w:t xml:space="preserve"> );</w:t>
      </w:r>
    </w:p>
    <w:p w14:paraId="4BED488D" w14:textId="77777777" w:rsidR="00CD6DFF" w:rsidRPr="00A57A71" w:rsidRDefault="00CD6DFF" w:rsidP="00BA261B">
      <w:pPr>
        <w:pStyle w:val="TextBody"/>
        <w:spacing w:after="0" w:line="240" w:lineRule="auto"/>
        <w:ind w:left="709"/>
        <w:jc w:val="both"/>
        <w:rPr>
          <w:rFonts w:asciiTheme="minorHAnsi" w:hAnsiTheme="minorHAnsi" w:cs="Times New Roman"/>
          <w:sz w:val="28"/>
          <w:szCs w:val="28"/>
          <w:lang w:val="uk-UA"/>
        </w:rPr>
      </w:pPr>
      <w:proofErr w:type="spellStart"/>
      <w:r w:rsidRPr="00A57A71">
        <w:rPr>
          <w:rFonts w:asciiTheme="minorHAnsi" w:hAnsiTheme="minorHAnsi" w:cs="Times New Roman"/>
          <w:sz w:val="28"/>
          <w:szCs w:val="28"/>
          <w:lang w:val="uk-UA"/>
        </w:rPr>
        <w:lastRenderedPageBreak/>
        <w:t>printf</w:t>
      </w:r>
      <w:proofErr w:type="spellEnd"/>
      <w:r w:rsidRPr="00A57A71">
        <w:rPr>
          <w:rFonts w:asciiTheme="minorHAnsi" w:hAnsiTheme="minorHAnsi" w:cs="Times New Roman"/>
          <w:sz w:val="28"/>
          <w:szCs w:val="28"/>
          <w:lang w:val="uk-UA"/>
        </w:rPr>
        <w:t xml:space="preserve"> ("У </w:t>
      </w:r>
      <w:proofErr w:type="spellStart"/>
      <w:r w:rsidRPr="00A57A71">
        <w:rPr>
          <w:rFonts w:asciiTheme="minorHAnsi" w:hAnsiTheme="minorHAnsi" w:cs="Times New Roman"/>
          <w:sz w:val="28"/>
          <w:szCs w:val="28"/>
          <w:lang w:val="uk-UA"/>
        </w:rPr>
        <w:t>файлi</w:t>
      </w:r>
      <w:proofErr w:type="spellEnd"/>
      <w:r w:rsidRPr="00A57A71">
        <w:rPr>
          <w:rFonts w:asciiTheme="minorHAnsi" w:hAnsiTheme="minorHAnsi" w:cs="Times New Roman"/>
          <w:sz w:val="28"/>
          <w:szCs w:val="28"/>
          <w:lang w:val="uk-UA"/>
        </w:rPr>
        <w:t xml:space="preserve"> %d </w:t>
      </w:r>
      <w:proofErr w:type="spellStart"/>
      <w:r w:rsidRPr="00A57A71">
        <w:rPr>
          <w:rFonts w:asciiTheme="minorHAnsi" w:hAnsiTheme="minorHAnsi" w:cs="Times New Roman"/>
          <w:sz w:val="28"/>
          <w:szCs w:val="28"/>
          <w:lang w:val="uk-UA"/>
        </w:rPr>
        <w:t>записiв</w:t>
      </w:r>
      <w:proofErr w:type="spellEnd"/>
      <w:r w:rsidRPr="00A57A71">
        <w:rPr>
          <w:rFonts w:asciiTheme="minorHAnsi" w:hAnsiTheme="minorHAnsi" w:cs="Times New Roman"/>
          <w:sz w:val="28"/>
          <w:szCs w:val="28"/>
          <w:lang w:val="uk-UA"/>
        </w:rPr>
        <w:t xml:space="preserve"> \n", n);</w:t>
      </w:r>
    </w:p>
    <w:p w14:paraId="69053185" w14:textId="77777777" w:rsidR="00CD6DFF" w:rsidRPr="00A57A71" w:rsidRDefault="00CD6DFF" w:rsidP="00BA261B">
      <w:pPr>
        <w:pStyle w:val="TextBody"/>
        <w:spacing w:after="0" w:line="240" w:lineRule="auto"/>
        <w:ind w:left="709"/>
        <w:jc w:val="both"/>
        <w:rPr>
          <w:rFonts w:asciiTheme="minorHAnsi" w:hAnsiTheme="minorHAnsi" w:cs="Times New Roman"/>
          <w:sz w:val="28"/>
          <w:szCs w:val="28"/>
          <w:lang w:val="uk-UA"/>
        </w:rPr>
      </w:pPr>
      <w:proofErr w:type="spellStart"/>
      <w:r w:rsidRPr="00A57A71">
        <w:rPr>
          <w:rFonts w:asciiTheme="minorHAnsi" w:hAnsiTheme="minorHAnsi" w:cs="Times New Roman"/>
          <w:b/>
          <w:sz w:val="28"/>
          <w:szCs w:val="28"/>
          <w:lang w:val="uk-UA"/>
        </w:rPr>
        <w:t>fclose</w:t>
      </w:r>
      <w:proofErr w:type="spellEnd"/>
      <w:r w:rsidRPr="00A57A71">
        <w:rPr>
          <w:rFonts w:asciiTheme="minorHAnsi" w:hAnsiTheme="minorHAnsi" w:cs="Times New Roman"/>
          <w:sz w:val="28"/>
          <w:szCs w:val="28"/>
          <w:lang w:val="uk-UA"/>
        </w:rPr>
        <w:t xml:space="preserve"> ( </w:t>
      </w:r>
      <w:proofErr w:type="spellStart"/>
      <w:r w:rsidRPr="00A57A71">
        <w:rPr>
          <w:rFonts w:asciiTheme="minorHAnsi" w:hAnsiTheme="minorHAnsi" w:cs="Times New Roman"/>
          <w:sz w:val="28"/>
          <w:szCs w:val="28"/>
          <w:lang w:val="uk-UA"/>
        </w:rPr>
        <w:t>out</w:t>
      </w:r>
      <w:proofErr w:type="spellEnd"/>
      <w:r w:rsidRPr="00A57A71">
        <w:rPr>
          <w:rFonts w:asciiTheme="minorHAnsi" w:hAnsiTheme="minorHAnsi" w:cs="Times New Roman"/>
          <w:sz w:val="28"/>
          <w:szCs w:val="28"/>
          <w:lang w:val="uk-UA"/>
        </w:rPr>
        <w:t xml:space="preserve"> );</w:t>
      </w:r>
    </w:p>
    <w:p w14:paraId="0749B587"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r w:rsidRPr="00A57A71">
        <w:rPr>
          <w:rFonts w:asciiTheme="minorHAnsi" w:hAnsiTheme="minorHAnsi" w:cs="Times New Roman"/>
          <w:sz w:val="28"/>
          <w:szCs w:val="28"/>
          <w:lang w:val="uk-UA"/>
        </w:rPr>
        <w:t>}</w:t>
      </w:r>
    </w:p>
    <w:p w14:paraId="31C5B956"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як видно, блоком даних є структура типу </w:t>
      </w:r>
      <w:proofErr w:type="spellStart"/>
      <w:r w:rsidRPr="00A57A71">
        <w:rPr>
          <w:rFonts w:asciiTheme="minorHAnsi" w:hAnsiTheme="minorHAnsi" w:cs="Times New Roman"/>
          <w:sz w:val="28"/>
          <w:szCs w:val="28"/>
          <w:lang w:val="uk-UA"/>
        </w:rPr>
        <w:t>Student</w:t>
      </w:r>
      <w:proofErr w:type="spellEnd"/>
      <w:r w:rsidRPr="00A57A71">
        <w:rPr>
          <w:rFonts w:ascii="Times New Roman" w:hAnsi="Times New Roman" w:cs="Times New Roman"/>
          <w:sz w:val="28"/>
          <w:szCs w:val="28"/>
          <w:lang w:val="uk-UA"/>
        </w:rPr>
        <w:t xml:space="preserve">, за кожну </w:t>
      </w:r>
      <w:proofErr w:type="spellStart"/>
      <w:r w:rsidRPr="00A57A71">
        <w:rPr>
          <w:rFonts w:ascii="Times New Roman" w:hAnsi="Times New Roman" w:cs="Times New Roman"/>
          <w:sz w:val="28"/>
          <w:szCs w:val="28"/>
          <w:lang w:val="uk-UA"/>
        </w:rPr>
        <w:t>операцiю</w:t>
      </w:r>
      <w:proofErr w:type="spellEnd"/>
      <w:r w:rsidRPr="00A57A71">
        <w:rPr>
          <w:rFonts w:ascii="Times New Roman" w:hAnsi="Times New Roman" w:cs="Times New Roman"/>
          <w:sz w:val="28"/>
          <w:szCs w:val="28"/>
          <w:lang w:val="uk-UA"/>
        </w:rPr>
        <w:t xml:space="preserve"> до файлу виводиться </w:t>
      </w:r>
      <w:proofErr w:type="spellStart"/>
      <w:r w:rsidRPr="00A57A71">
        <w:rPr>
          <w:rFonts w:ascii="Times New Roman" w:hAnsi="Times New Roman" w:cs="Times New Roman"/>
          <w:sz w:val="28"/>
          <w:szCs w:val="28"/>
          <w:lang w:val="uk-UA"/>
        </w:rPr>
        <w:t>рiвно</w:t>
      </w:r>
      <w:proofErr w:type="spellEnd"/>
      <w:r w:rsidRPr="00A57A71">
        <w:rPr>
          <w:rFonts w:ascii="Times New Roman" w:hAnsi="Times New Roman" w:cs="Times New Roman"/>
          <w:sz w:val="28"/>
          <w:szCs w:val="28"/>
          <w:lang w:val="uk-UA"/>
        </w:rPr>
        <w:t xml:space="preserve"> один блок  </w:t>
      </w:r>
      <w:proofErr w:type="spellStart"/>
      <w:r w:rsidRPr="00A57A71">
        <w:rPr>
          <w:rFonts w:ascii="Times New Roman" w:hAnsi="Times New Roman" w:cs="Times New Roman"/>
          <w:sz w:val="28"/>
          <w:szCs w:val="28"/>
          <w:lang w:val="uk-UA"/>
        </w:rPr>
        <w:t>вмiст</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змiнної</w:t>
      </w:r>
      <w:proofErr w:type="spellEnd"/>
      <w:r w:rsidRPr="00A57A71">
        <w:rPr>
          <w:rFonts w:ascii="Times New Roman" w:hAnsi="Times New Roman" w:cs="Times New Roman"/>
          <w:sz w:val="28"/>
          <w:szCs w:val="28"/>
          <w:lang w:val="uk-UA"/>
        </w:rPr>
        <w:t xml:space="preserve"> s. </w:t>
      </w:r>
      <w:proofErr w:type="spellStart"/>
      <w:r w:rsidRPr="00A57A71">
        <w:rPr>
          <w:rFonts w:ascii="Times New Roman" w:hAnsi="Times New Roman" w:cs="Times New Roman"/>
          <w:sz w:val="28"/>
          <w:szCs w:val="28"/>
          <w:lang w:val="uk-UA"/>
        </w:rPr>
        <w:t>Пiсля</w:t>
      </w:r>
      <w:proofErr w:type="spellEnd"/>
      <w:r w:rsidRPr="00A57A71">
        <w:rPr>
          <w:rFonts w:ascii="Times New Roman" w:hAnsi="Times New Roman" w:cs="Times New Roman"/>
          <w:sz w:val="28"/>
          <w:szCs w:val="28"/>
          <w:lang w:val="uk-UA"/>
        </w:rPr>
        <w:t xml:space="preserve"> завершення програми </w:t>
      </w:r>
      <w:proofErr w:type="spellStart"/>
      <w:r w:rsidRPr="00A57A71">
        <w:rPr>
          <w:rFonts w:ascii="Times New Roman" w:hAnsi="Times New Roman" w:cs="Times New Roman"/>
          <w:sz w:val="28"/>
          <w:szCs w:val="28"/>
          <w:lang w:val="uk-UA"/>
        </w:rPr>
        <w:t>данi</w:t>
      </w:r>
      <w:proofErr w:type="spellEnd"/>
      <w:r w:rsidRPr="00A57A71">
        <w:rPr>
          <w:rFonts w:ascii="Times New Roman" w:hAnsi="Times New Roman" w:cs="Times New Roman"/>
          <w:sz w:val="28"/>
          <w:szCs w:val="28"/>
          <w:lang w:val="uk-UA"/>
        </w:rPr>
        <w:t xml:space="preserve"> у </w:t>
      </w:r>
      <w:proofErr w:type="spellStart"/>
      <w:r w:rsidRPr="00A57A71">
        <w:rPr>
          <w:rFonts w:ascii="Times New Roman" w:hAnsi="Times New Roman" w:cs="Times New Roman"/>
          <w:sz w:val="28"/>
          <w:szCs w:val="28"/>
          <w:lang w:val="uk-UA"/>
        </w:rPr>
        <w:t>файлi</w:t>
      </w:r>
      <w:proofErr w:type="spellEnd"/>
      <w:r w:rsidRPr="00A57A71">
        <w:rPr>
          <w:rFonts w:ascii="Times New Roman" w:hAnsi="Times New Roman" w:cs="Times New Roman"/>
          <w:sz w:val="28"/>
          <w:szCs w:val="28"/>
          <w:lang w:val="uk-UA"/>
        </w:rPr>
        <w:t xml:space="preserve"> будуть </w:t>
      </w:r>
      <w:proofErr w:type="spellStart"/>
      <w:r w:rsidRPr="00A57A71">
        <w:rPr>
          <w:rFonts w:ascii="Times New Roman" w:hAnsi="Times New Roman" w:cs="Times New Roman"/>
          <w:sz w:val="28"/>
          <w:szCs w:val="28"/>
          <w:lang w:val="uk-UA"/>
        </w:rPr>
        <w:t>сформованi</w:t>
      </w:r>
      <w:proofErr w:type="spellEnd"/>
      <w:r w:rsidRPr="00A57A71">
        <w:rPr>
          <w:rFonts w:ascii="Times New Roman" w:hAnsi="Times New Roman" w:cs="Times New Roman"/>
          <w:sz w:val="28"/>
          <w:szCs w:val="28"/>
          <w:lang w:val="uk-UA"/>
        </w:rPr>
        <w:t xml:space="preserve"> так:</w:t>
      </w:r>
    </w:p>
    <w:p w14:paraId="0963E20D"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p>
    <w:p w14:paraId="57E3BCFA"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Щоб </w:t>
      </w:r>
      <w:proofErr w:type="spellStart"/>
      <w:r w:rsidRPr="00A57A71">
        <w:rPr>
          <w:rFonts w:ascii="Times New Roman" w:hAnsi="Times New Roman" w:cs="Times New Roman"/>
          <w:sz w:val="28"/>
          <w:szCs w:val="28"/>
          <w:lang w:val="uk-UA"/>
        </w:rPr>
        <w:t>проiлюструвати</w:t>
      </w:r>
      <w:proofErr w:type="spellEnd"/>
      <w:r w:rsidRPr="00A57A71">
        <w:rPr>
          <w:rFonts w:ascii="Times New Roman" w:hAnsi="Times New Roman" w:cs="Times New Roman"/>
          <w:sz w:val="28"/>
          <w:szCs w:val="28"/>
          <w:lang w:val="uk-UA"/>
        </w:rPr>
        <w:t xml:space="preserve"> читання структур з файлу в бінарному варіанті, наведемо програму, яка читає базу даних по студентах, сформовану попередньою програмою, та роздруковує ї </w:t>
      </w:r>
      <w:proofErr w:type="spellStart"/>
      <w:r w:rsidRPr="00A57A71">
        <w:rPr>
          <w:rFonts w:ascii="Times New Roman" w:hAnsi="Times New Roman" w:cs="Times New Roman"/>
          <w:sz w:val="28"/>
          <w:szCs w:val="28"/>
          <w:lang w:val="uk-UA"/>
        </w:rPr>
        <w:t>ї</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вмiст</w:t>
      </w:r>
      <w:proofErr w:type="spellEnd"/>
      <w:r w:rsidRPr="00A57A71">
        <w:rPr>
          <w:rFonts w:ascii="Times New Roman" w:hAnsi="Times New Roman" w:cs="Times New Roman"/>
          <w:sz w:val="28"/>
          <w:szCs w:val="28"/>
          <w:lang w:val="uk-UA"/>
        </w:rPr>
        <w:t xml:space="preserve"> на </w:t>
      </w:r>
      <w:proofErr w:type="spellStart"/>
      <w:r w:rsidRPr="00A57A71">
        <w:rPr>
          <w:rFonts w:ascii="Times New Roman" w:hAnsi="Times New Roman" w:cs="Times New Roman"/>
          <w:sz w:val="28"/>
          <w:szCs w:val="28"/>
          <w:lang w:val="uk-UA"/>
        </w:rPr>
        <w:t>екранi</w:t>
      </w:r>
      <w:proofErr w:type="spellEnd"/>
      <w:r w:rsidRPr="00A57A71">
        <w:rPr>
          <w:rFonts w:ascii="Times New Roman" w:hAnsi="Times New Roman" w:cs="Times New Roman"/>
          <w:sz w:val="28"/>
          <w:szCs w:val="28"/>
          <w:lang w:val="uk-UA"/>
        </w:rPr>
        <w:t xml:space="preserve"> у </w:t>
      </w:r>
      <w:proofErr w:type="spellStart"/>
      <w:r w:rsidRPr="00A57A71">
        <w:rPr>
          <w:rFonts w:ascii="Times New Roman" w:hAnsi="Times New Roman" w:cs="Times New Roman"/>
          <w:sz w:val="28"/>
          <w:szCs w:val="28"/>
          <w:lang w:val="uk-UA"/>
        </w:rPr>
        <w:t>виглядi</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таблицi</w:t>
      </w:r>
      <w:proofErr w:type="spellEnd"/>
      <w:r w:rsidRPr="00A57A71">
        <w:rPr>
          <w:rFonts w:ascii="Times New Roman" w:hAnsi="Times New Roman" w:cs="Times New Roman"/>
          <w:sz w:val="28"/>
          <w:szCs w:val="28"/>
          <w:lang w:val="uk-UA"/>
        </w:rPr>
        <w:t xml:space="preserve"> з трьох колонок.</w:t>
      </w:r>
    </w:p>
    <w:p w14:paraId="56D59BC2"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r w:rsidRPr="00A57A71">
        <w:rPr>
          <w:rFonts w:asciiTheme="minorHAnsi" w:hAnsiTheme="minorHAnsi" w:cs="Times New Roman"/>
          <w:color w:val="0070C0"/>
          <w:sz w:val="28"/>
          <w:szCs w:val="28"/>
          <w:lang w:val="uk-UA"/>
        </w:rPr>
        <w:t xml:space="preserve"># </w:t>
      </w:r>
      <w:proofErr w:type="spellStart"/>
      <w:r w:rsidRPr="00A57A71">
        <w:rPr>
          <w:rFonts w:asciiTheme="minorHAnsi" w:hAnsiTheme="minorHAnsi" w:cs="Times New Roman"/>
          <w:color w:val="0070C0"/>
          <w:sz w:val="28"/>
          <w:szCs w:val="28"/>
          <w:lang w:val="uk-UA"/>
        </w:rPr>
        <w:t>include</w:t>
      </w:r>
      <w:proofErr w:type="spellEnd"/>
      <w:r w:rsidRPr="00A57A71">
        <w:rPr>
          <w:rFonts w:asciiTheme="minorHAnsi" w:hAnsiTheme="minorHAnsi" w:cs="Times New Roman"/>
          <w:sz w:val="28"/>
          <w:szCs w:val="28"/>
          <w:lang w:val="uk-UA"/>
        </w:rPr>
        <w:t xml:space="preserve"> &lt;</w:t>
      </w:r>
      <w:proofErr w:type="spellStart"/>
      <w:r w:rsidRPr="00A57A71">
        <w:rPr>
          <w:rFonts w:asciiTheme="minorHAnsi" w:hAnsiTheme="minorHAnsi" w:cs="Times New Roman"/>
          <w:sz w:val="28"/>
          <w:szCs w:val="28"/>
          <w:lang w:val="uk-UA"/>
        </w:rPr>
        <w:t>stdio</w:t>
      </w:r>
      <w:proofErr w:type="spellEnd"/>
      <w:r w:rsidRPr="00A57A71">
        <w:rPr>
          <w:rFonts w:asciiTheme="minorHAnsi" w:hAnsiTheme="minorHAnsi" w:cs="Times New Roman"/>
          <w:sz w:val="28"/>
          <w:szCs w:val="28"/>
          <w:lang w:val="uk-UA"/>
        </w:rPr>
        <w:t xml:space="preserve"> .h&gt;</w:t>
      </w:r>
    </w:p>
    <w:p w14:paraId="5BC5529E"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p>
    <w:p w14:paraId="3BFF5BE1" w14:textId="77777777" w:rsidR="00CD6DFF" w:rsidRPr="00A57A71" w:rsidRDefault="00CD6DFF" w:rsidP="00BA261B">
      <w:pPr>
        <w:pStyle w:val="TextBody"/>
        <w:spacing w:after="0" w:line="240" w:lineRule="auto"/>
        <w:jc w:val="both"/>
        <w:rPr>
          <w:rFonts w:asciiTheme="minorHAnsi" w:hAnsiTheme="minorHAnsi" w:cs="Times New Roman"/>
          <w:color w:val="31849B" w:themeColor="accent5" w:themeShade="BF"/>
          <w:sz w:val="28"/>
          <w:szCs w:val="28"/>
          <w:lang w:val="uk-UA"/>
        </w:rPr>
      </w:pPr>
      <w:r w:rsidRPr="00A57A71">
        <w:rPr>
          <w:rFonts w:asciiTheme="minorHAnsi" w:hAnsiTheme="minorHAnsi" w:cs="Times New Roman"/>
          <w:color w:val="31849B" w:themeColor="accent5" w:themeShade="BF"/>
          <w:sz w:val="28"/>
          <w:szCs w:val="28"/>
          <w:lang w:val="uk-UA"/>
        </w:rPr>
        <w:t xml:space="preserve"># </w:t>
      </w:r>
      <w:proofErr w:type="spellStart"/>
      <w:r w:rsidRPr="00A57A71">
        <w:rPr>
          <w:rFonts w:asciiTheme="minorHAnsi" w:hAnsiTheme="minorHAnsi" w:cs="Times New Roman"/>
          <w:color w:val="31849B" w:themeColor="accent5" w:themeShade="BF"/>
          <w:sz w:val="28"/>
          <w:szCs w:val="28"/>
          <w:lang w:val="uk-UA"/>
        </w:rPr>
        <w:t>define</w:t>
      </w:r>
      <w:proofErr w:type="spellEnd"/>
      <w:r w:rsidRPr="00A57A71">
        <w:rPr>
          <w:rFonts w:asciiTheme="minorHAnsi" w:hAnsiTheme="minorHAnsi" w:cs="Times New Roman"/>
          <w:color w:val="31849B" w:themeColor="accent5" w:themeShade="BF"/>
          <w:sz w:val="28"/>
          <w:szCs w:val="28"/>
          <w:lang w:val="uk-UA"/>
        </w:rPr>
        <w:t xml:space="preserve"> FNAME_LEN 80</w:t>
      </w:r>
    </w:p>
    <w:p w14:paraId="4E749078" w14:textId="77777777" w:rsidR="00CD6DFF" w:rsidRPr="00A57A71" w:rsidRDefault="00CD6DFF" w:rsidP="00BA261B">
      <w:pPr>
        <w:pStyle w:val="TextBody"/>
        <w:spacing w:after="0" w:line="240" w:lineRule="auto"/>
        <w:jc w:val="both"/>
        <w:rPr>
          <w:rFonts w:asciiTheme="minorHAnsi" w:hAnsiTheme="minorHAnsi" w:cs="Times New Roman"/>
          <w:color w:val="31849B" w:themeColor="accent5" w:themeShade="BF"/>
          <w:sz w:val="28"/>
          <w:szCs w:val="28"/>
          <w:lang w:val="uk-UA"/>
        </w:rPr>
      </w:pPr>
      <w:r w:rsidRPr="00A57A71">
        <w:rPr>
          <w:rFonts w:asciiTheme="minorHAnsi" w:hAnsiTheme="minorHAnsi" w:cs="Times New Roman"/>
          <w:color w:val="31849B" w:themeColor="accent5" w:themeShade="BF"/>
          <w:sz w:val="28"/>
          <w:szCs w:val="28"/>
          <w:lang w:val="uk-UA"/>
        </w:rPr>
        <w:t xml:space="preserve"># </w:t>
      </w:r>
      <w:proofErr w:type="spellStart"/>
      <w:r w:rsidRPr="00A57A71">
        <w:rPr>
          <w:rFonts w:asciiTheme="minorHAnsi" w:hAnsiTheme="minorHAnsi" w:cs="Times New Roman"/>
          <w:color w:val="31849B" w:themeColor="accent5" w:themeShade="BF"/>
          <w:sz w:val="28"/>
          <w:szCs w:val="28"/>
          <w:lang w:val="uk-UA"/>
        </w:rPr>
        <w:t>define</w:t>
      </w:r>
      <w:proofErr w:type="spellEnd"/>
      <w:r w:rsidRPr="00A57A71">
        <w:rPr>
          <w:rFonts w:asciiTheme="minorHAnsi" w:hAnsiTheme="minorHAnsi" w:cs="Times New Roman"/>
          <w:color w:val="31849B" w:themeColor="accent5" w:themeShade="BF"/>
          <w:sz w:val="28"/>
          <w:szCs w:val="28"/>
          <w:lang w:val="uk-UA"/>
        </w:rPr>
        <w:t xml:space="preserve"> SURNAME_LEN 20</w:t>
      </w:r>
    </w:p>
    <w:p w14:paraId="68D71B3E"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p>
    <w:p w14:paraId="1F3CF696"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eastAsia="uk-UA"/>
        </w:rPr>
      </w:pPr>
      <w:r w:rsidRPr="00A57A71">
        <w:rPr>
          <w:rFonts w:asciiTheme="minorHAnsi" w:hAnsiTheme="minorHAnsi" w:cs="Times New Roman"/>
          <w:sz w:val="28"/>
          <w:szCs w:val="28"/>
          <w:lang w:val="uk-UA" w:eastAsia="uk-UA"/>
        </w:rPr>
        <w:t xml:space="preserve"> </w:t>
      </w:r>
      <w:proofErr w:type="spellStart"/>
      <w:r w:rsidRPr="00A57A71">
        <w:rPr>
          <w:rFonts w:asciiTheme="minorHAnsi" w:hAnsiTheme="minorHAnsi" w:cs="Times New Roman"/>
          <w:color w:val="0070C0"/>
          <w:sz w:val="28"/>
          <w:szCs w:val="28"/>
          <w:lang w:val="uk-UA"/>
        </w:rPr>
        <w:t>typedef</w:t>
      </w:r>
      <w:proofErr w:type="spellEnd"/>
      <w:r w:rsidRPr="00A57A71">
        <w:rPr>
          <w:rFonts w:asciiTheme="minorHAnsi" w:hAnsiTheme="minorHAnsi" w:cs="Times New Roman"/>
          <w:color w:val="0070C0"/>
          <w:sz w:val="28"/>
          <w:szCs w:val="28"/>
          <w:lang w:val="uk-UA"/>
        </w:rPr>
        <w:t xml:space="preserve"> </w:t>
      </w:r>
      <w:proofErr w:type="spellStart"/>
      <w:r w:rsidRPr="00A57A71">
        <w:rPr>
          <w:rFonts w:asciiTheme="minorHAnsi" w:hAnsiTheme="minorHAnsi" w:cs="Times New Roman"/>
          <w:color w:val="0070C0"/>
          <w:sz w:val="28"/>
          <w:szCs w:val="28"/>
          <w:lang w:val="uk-UA"/>
        </w:rPr>
        <w:t>struct</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tag_student</w:t>
      </w:r>
      <w:proofErr w:type="spellEnd"/>
      <w:r w:rsidRPr="00A57A71">
        <w:rPr>
          <w:rFonts w:asciiTheme="minorHAnsi" w:hAnsiTheme="minorHAnsi" w:cs="Times New Roman"/>
          <w:sz w:val="28"/>
          <w:szCs w:val="28"/>
          <w:lang w:val="uk-UA"/>
        </w:rPr>
        <w:t xml:space="preserve"> {</w:t>
      </w:r>
    </w:p>
    <w:p w14:paraId="00CCA2E6"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proofErr w:type="spellStart"/>
      <w:r w:rsidRPr="00A57A71">
        <w:rPr>
          <w:rFonts w:asciiTheme="minorHAnsi" w:hAnsiTheme="minorHAnsi" w:cs="Times New Roman"/>
          <w:color w:val="0070C0"/>
          <w:sz w:val="28"/>
          <w:szCs w:val="28"/>
          <w:lang w:val="uk-UA"/>
        </w:rPr>
        <w:t>char</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surname</w:t>
      </w:r>
      <w:proofErr w:type="spellEnd"/>
      <w:r w:rsidRPr="00A57A71">
        <w:rPr>
          <w:rFonts w:asciiTheme="minorHAnsi" w:hAnsiTheme="minorHAnsi" w:cs="Times New Roman"/>
          <w:sz w:val="28"/>
          <w:szCs w:val="28"/>
          <w:lang w:val="uk-UA"/>
        </w:rPr>
        <w:t xml:space="preserve"> [ SURNAME_LEN ];</w:t>
      </w:r>
    </w:p>
    <w:p w14:paraId="45921331"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proofErr w:type="spellStart"/>
      <w:r w:rsidRPr="00A57A71">
        <w:rPr>
          <w:rFonts w:asciiTheme="minorHAnsi" w:hAnsiTheme="minorHAnsi" w:cs="Times New Roman"/>
          <w:color w:val="0070C0"/>
          <w:sz w:val="28"/>
          <w:szCs w:val="28"/>
          <w:lang w:val="uk-UA"/>
        </w:rPr>
        <w:t>int</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prog_theor</w:t>
      </w:r>
      <w:proofErr w:type="spellEnd"/>
      <w:r w:rsidRPr="00A57A71">
        <w:rPr>
          <w:rFonts w:asciiTheme="minorHAnsi" w:hAnsiTheme="minorHAnsi" w:cs="Times New Roman"/>
          <w:sz w:val="28"/>
          <w:szCs w:val="28"/>
          <w:lang w:val="uk-UA"/>
        </w:rPr>
        <w:t xml:space="preserve"> ;</w:t>
      </w:r>
    </w:p>
    <w:p w14:paraId="0FF71D24"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eastAsia="uk-UA"/>
        </w:rPr>
      </w:pPr>
      <w:r w:rsidRPr="00A57A71">
        <w:rPr>
          <w:rFonts w:asciiTheme="minorHAnsi" w:hAnsiTheme="minorHAnsi" w:cs="Times New Roman"/>
          <w:sz w:val="28"/>
          <w:szCs w:val="28"/>
          <w:lang w:val="uk-UA" w:eastAsia="uk-UA"/>
        </w:rPr>
        <w:t xml:space="preserve"> </w:t>
      </w:r>
      <w:proofErr w:type="spellStart"/>
      <w:r w:rsidRPr="00A57A71">
        <w:rPr>
          <w:rFonts w:asciiTheme="minorHAnsi" w:hAnsiTheme="minorHAnsi" w:cs="Times New Roman"/>
          <w:color w:val="0070C0"/>
          <w:sz w:val="28"/>
          <w:szCs w:val="28"/>
          <w:lang w:val="uk-UA"/>
        </w:rPr>
        <w:t>int</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prog_lab</w:t>
      </w:r>
      <w:proofErr w:type="spellEnd"/>
      <w:r w:rsidRPr="00A57A71">
        <w:rPr>
          <w:rFonts w:asciiTheme="minorHAnsi" w:hAnsiTheme="minorHAnsi" w:cs="Times New Roman"/>
          <w:sz w:val="28"/>
          <w:szCs w:val="28"/>
          <w:lang w:val="uk-UA"/>
        </w:rPr>
        <w:t xml:space="preserve"> ;</w:t>
      </w:r>
    </w:p>
    <w:p w14:paraId="1625A0F5"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Student</w:t>
      </w:r>
      <w:proofErr w:type="spellEnd"/>
      <w:r w:rsidRPr="00A57A71">
        <w:rPr>
          <w:rFonts w:asciiTheme="minorHAnsi" w:hAnsiTheme="minorHAnsi" w:cs="Times New Roman"/>
          <w:sz w:val="28"/>
          <w:szCs w:val="28"/>
          <w:lang w:val="uk-UA"/>
        </w:rPr>
        <w:t>;</w:t>
      </w:r>
    </w:p>
    <w:p w14:paraId="3C9C974B"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p>
    <w:p w14:paraId="5E64EC3D"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proofErr w:type="spellStart"/>
      <w:r w:rsidRPr="00A57A71">
        <w:rPr>
          <w:rFonts w:asciiTheme="minorHAnsi" w:hAnsiTheme="minorHAnsi" w:cs="Times New Roman"/>
          <w:color w:val="0070C0"/>
          <w:sz w:val="28"/>
          <w:szCs w:val="28"/>
          <w:lang w:val="uk-UA"/>
        </w:rPr>
        <w:t>int</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main</w:t>
      </w:r>
      <w:proofErr w:type="spellEnd"/>
      <w:r w:rsidRPr="00A57A71">
        <w:rPr>
          <w:rFonts w:asciiTheme="minorHAnsi" w:hAnsiTheme="minorHAnsi" w:cs="Times New Roman"/>
          <w:sz w:val="28"/>
          <w:szCs w:val="28"/>
          <w:lang w:val="uk-UA"/>
        </w:rPr>
        <w:t xml:space="preserve"> () {</w:t>
      </w:r>
    </w:p>
    <w:p w14:paraId="60C7D1C0"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proofErr w:type="spellStart"/>
      <w:r w:rsidRPr="00A57A71">
        <w:rPr>
          <w:rFonts w:asciiTheme="minorHAnsi" w:hAnsiTheme="minorHAnsi" w:cs="Times New Roman"/>
          <w:color w:val="0070C0"/>
          <w:sz w:val="28"/>
          <w:szCs w:val="28"/>
          <w:lang w:val="uk-UA"/>
        </w:rPr>
        <w:t>char</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fileName</w:t>
      </w:r>
      <w:proofErr w:type="spellEnd"/>
      <w:r w:rsidRPr="00A57A71">
        <w:rPr>
          <w:rFonts w:asciiTheme="minorHAnsi" w:hAnsiTheme="minorHAnsi" w:cs="Times New Roman"/>
          <w:sz w:val="28"/>
          <w:szCs w:val="28"/>
          <w:lang w:val="uk-UA"/>
        </w:rPr>
        <w:t xml:space="preserve"> [ FNAME_LEN ];</w:t>
      </w:r>
    </w:p>
    <w:p w14:paraId="6CC69AAC"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r w:rsidRPr="00A57A71">
        <w:rPr>
          <w:rFonts w:asciiTheme="minorHAnsi" w:hAnsiTheme="minorHAnsi" w:cs="Times New Roman"/>
          <w:color w:val="0070C0"/>
          <w:sz w:val="28"/>
          <w:szCs w:val="28"/>
          <w:lang w:val="uk-UA"/>
        </w:rPr>
        <w:t>FILE</w:t>
      </w:r>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in</w:t>
      </w:r>
      <w:proofErr w:type="spellEnd"/>
      <w:r w:rsidRPr="00A57A71">
        <w:rPr>
          <w:rFonts w:asciiTheme="minorHAnsi" w:hAnsiTheme="minorHAnsi" w:cs="Times New Roman"/>
          <w:sz w:val="28"/>
          <w:szCs w:val="28"/>
          <w:lang w:val="uk-UA"/>
        </w:rPr>
        <w:t>;</w:t>
      </w:r>
    </w:p>
    <w:p w14:paraId="1A28B637"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proofErr w:type="spellStart"/>
      <w:r w:rsidRPr="00A57A71">
        <w:rPr>
          <w:rFonts w:asciiTheme="minorHAnsi" w:hAnsiTheme="minorHAnsi" w:cs="Times New Roman"/>
          <w:sz w:val="28"/>
          <w:szCs w:val="28"/>
          <w:lang w:val="uk-UA"/>
        </w:rPr>
        <w:t>Student</w:t>
      </w:r>
      <w:proofErr w:type="spellEnd"/>
      <w:r w:rsidRPr="00A57A71">
        <w:rPr>
          <w:rFonts w:asciiTheme="minorHAnsi" w:hAnsiTheme="minorHAnsi" w:cs="Times New Roman"/>
          <w:sz w:val="28"/>
          <w:szCs w:val="28"/>
          <w:lang w:val="uk-UA"/>
        </w:rPr>
        <w:t xml:space="preserve"> s;</w:t>
      </w:r>
    </w:p>
    <w:p w14:paraId="26E32E07"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proofErr w:type="spellStart"/>
      <w:r w:rsidRPr="00A57A71">
        <w:rPr>
          <w:rFonts w:asciiTheme="minorHAnsi" w:hAnsiTheme="minorHAnsi" w:cs="Times New Roman"/>
          <w:color w:val="0070C0"/>
          <w:sz w:val="28"/>
          <w:szCs w:val="28"/>
          <w:lang w:val="uk-UA"/>
        </w:rPr>
        <w:t>int</w:t>
      </w:r>
      <w:proofErr w:type="spellEnd"/>
      <w:r w:rsidRPr="00A57A71">
        <w:rPr>
          <w:rFonts w:asciiTheme="minorHAnsi" w:hAnsiTheme="minorHAnsi" w:cs="Times New Roman"/>
          <w:sz w:val="28"/>
          <w:szCs w:val="28"/>
          <w:lang w:val="uk-UA"/>
        </w:rPr>
        <w:t xml:space="preserve"> n =1;</w:t>
      </w:r>
    </w:p>
    <w:p w14:paraId="74699868"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proofErr w:type="spellStart"/>
      <w:r w:rsidRPr="00A57A71">
        <w:rPr>
          <w:rFonts w:asciiTheme="minorHAnsi" w:hAnsiTheme="minorHAnsi" w:cs="Times New Roman"/>
          <w:sz w:val="28"/>
          <w:szCs w:val="28"/>
          <w:lang w:val="uk-UA"/>
        </w:rPr>
        <w:t>printf</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Iм</w:t>
      </w:r>
      <w:proofErr w:type="spellEnd"/>
      <w:r w:rsidRPr="00A57A71">
        <w:rPr>
          <w:rFonts w:asciiTheme="minorHAnsi" w:hAnsiTheme="minorHAnsi" w:cs="Times New Roman"/>
          <w:sz w:val="28"/>
          <w:szCs w:val="28"/>
          <w:lang w:val="uk-UA"/>
        </w:rPr>
        <w:t xml:space="preserve"> 'я файлу ? ");</w:t>
      </w:r>
    </w:p>
    <w:p w14:paraId="1208D421"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proofErr w:type="spellStart"/>
      <w:r w:rsidRPr="00A57A71">
        <w:rPr>
          <w:rFonts w:asciiTheme="minorHAnsi" w:hAnsiTheme="minorHAnsi" w:cs="Times New Roman"/>
          <w:b/>
          <w:sz w:val="28"/>
          <w:szCs w:val="28"/>
          <w:lang w:val="uk-UA"/>
        </w:rPr>
        <w:t>fgets</w:t>
      </w:r>
      <w:proofErr w:type="spellEnd"/>
      <w:r w:rsidRPr="00A57A71">
        <w:rPr>
          <w:rFonts w:asciiTheme="minorHAnsi" w:hAnsiTheme="minorHAnsi" w:cs="Times New Roman"/>
          <w:sz w:val="28"/>
          <w:szCs w:val="28"/>
          <w:lang w:val="uk-UA"/>
        </w:rPr>
        <w:t xml:space="preserve"> ( </w:t>
      </w:r>
      <w:proofErr w:type="spellStart"/>
      <w:r w:rsidRPr="00A57A71">
        <w:rPr>
          <w:rFonts w:asciiTheme="minorHAnsi" w:hAnsiTheme="minorHAnsi" w:cs="Times New Roman"/>
          <w:sz w:val="28"/>
          <w:szCs w:val="28"/>
          <w:lang w:val="uk-UA"/>
        </w:rPr>
        <w:t>fileName</w:t>
      </w:r>
      <w:proofErr w:type="spellEnd"/>
      <w:r w:rsidRPr="00A57A71">
        <w:rPr>
          <w:rFonts w:asciiTheme="minorHAnsi" w:hAnsiTheme="minorHAnsi" w:cs="Times New Roman"/>
          <w:sz w:val="28"/>
          <w:szCs w:val="28"/>
          <w:lang w:val="uk-UA"/>
        </w:rPr>
        <w:t xml:space="preserve"> , FNAME_LEN , </w:t>
      </w:r>
      <w:proofErr w:type="spellStart"/>
      <w:r w:rsidRPr="00A57A71">
        <w:rPr>
          <w:rFonts w:asciiTheme="minorHAnsi" w:hAnsiTheme="minorHAnsi" w:cs="Times New Roman"/>
          <w:sz w:val="28"/>
          <w:szCs w:val="28"/>
          <w:lang w:val="uk-UA"/>
        </w:rPr>
        <w:t>stdin</w:t>
      </w:r>
      <w:proofErr w:type="spellEnd"/>
      <w:r w:rsidRPr="00A57A71">
        <w:rPr>
          <w:rFonts w:asciiTheme="minorHAnsi" w:hAnsiTheme="minorHAnsi" w:cs="Times New Roman"/>
          <w:sz w:val="28"/>
          <w:szCs w:val="28"/>
          <w:lang w:val="uk-UA"/>
        </w:rPr>
        <w:t xml:space="preserve"> );</w:t>
      </w:r>
    </w:p>
    <w:p w14:paraId="77BEC3B0"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proofErr w:type="spellStart"/>
      <w:r w:rsidRPr="00A57A71">
        <w:rPr>
          <w:rFonts w:asciiTheme="minorHAnsi" w:hAnsiTheme="minorHAnsi" w:cs="Times New Roman"/>
          <w:sz w:val="28"/>
          <w:szCs w:val="28"/>
          <w:lang w:val="uk-UA"/>
        </w:rPr>
        <w:t>in</w:t>
      </w:r>
      <w:proofErr w:type="spellEnd"/>
      <w:r w:rsidRPr="00A57A71">
        <w:rPr>
          <w:rFonts w:asciiTheme="minorHAnsi" w:hAnsiTheme="minorHAnsi" w:cs="Times New Roman"/>
          <w:sz w:val="28"/>
          <w:szCs w:val="28"/>
          <w:lang w:val="uk-UA"/>
        </w:rPr>
        <w:t xml:space="preserve"> = </w:t>
      </w:r>
      <w:proofErr w:type="spellStart"/>
      <w:r w:rsidRPr="00A57A71">
        <w:rPr>
          <w:rFonts w:asciiTheme="minorHAnsi" w:hAnsiTheme="minorHAnsi" w:cs="Times New Roman"/>
          <w:b/>
          <w:sz w:val="28"/>
          <w:szCs w:val="28"/>
          <w:lang w:val="uk-UA"/>
        </w:rPr>
        <w:t>fopen</w:t>
      </w:r>
      <w:proofErr w:type="spellEnd"/>
      <w:r w:rsidRPr="00A57A71">
        <w:rPr>
          <w:rFonts w:asciiTheme="minorHAnsi" w:hAnsiTheme="minorHAnsi" w:cs="Times New Roman"/>
          <w:sz w:val="28"/>
          <w:szCs w:val="28"/>
          <w:lang w:val="uk-UA"/>
        </w:rPr>
        <w:t xml:space="preserve"> ( </w:t>
      </w:r>
      <w:proofErr w:type="spellStart"/>
      <w:r w:rsidRPr="00A57A71">
        <w:rPr>
          <w:rFonts w:asciiTheme="minorHAnsi" w:hAnsiTheme="minorHAnsi" w:cs="Times New Roman"/>
          <w:sz w:val="28"/>
          <w:szCs w:val="28"/>
          <w:lang w:val="uk-UA"/>
        </w:rPr>
        <w:t>fileName</w:t>
      </w:r>
      <w:proofErr w:type="spellEnd"/>
      <w:r w:rsidRPr="00A57A71">
        <w:rPr>
          <w:rFonts w:asciiTheme="minorHAnsi" w:hAnsiTheme="minorHAnsi" w:cs="Times New Roman"/>
          <w:sz w:val="28"/>
          <w:szCs w:val="28"/>
          <w:lang w:val="uk-UA"/>
        </w:rPr>
        <w:t xml:space="preserve"> , "r" );</w:t>
      </w:r>
    </w:p>
    <w:p w14:paraId="6C661EA3"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proofErr w:type="spellStart"/>
      <w:r w:rsidRPr="00A57A71">
        <w:rPr>
          <w:rFonts w:asciiTheme="minorHAnsi" w:hAnsiTheme="minorHAnsi" w:cs="Times New Roman"/>
          <w:color w:val="0070C0"/>
          <w:sz w:val="28"/>
          <w:szCs w:val="28"/>
          <w:lang w:val="uk-UA"/>
        </w:rPr>
        <w:t>while</w:t>
      </w:r>
      <w:proofErr w:type="spellEnd"/>
      <w:r w:rsidRPr="00A57A71">
        <w:rPr>
          <w:rFonts w:asciiTheme="minorHAnsi" w:hAnsiTheme="minorHAnsi" w:cs="Times New Roman"/>
          <w:sz w:val="28"/>
          <w:szCs w:val="28"/>
          <w:lang w:val="uk-UA"/>
        </w:rPr>
        <w:t xml:space="preserve"> ( ! </w:t>
      </w:r>
      <w:proofErr w:type="spellStart"/>
      <w:r w:rsidRPr="00A57A71">
        <w:rPr>
          <w:rFonts w:asciiTheme="minorHAnsi" w:hAnsiTheme="minorHAnsi" w:cs="Times New Roman"/>
          <w:b/>
          <w:sz w:val="28"/>
          <w:szCs w:val="28"/>
          <w:lang w:val="uk-UA"/>
        </w:rPr>
        <w:t>feof</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in</w:t>
      </w:r>
      <w:proofErr w:type="spellEnd"/>
      <w:r w:rsidRPr="00A57A71">
        <w:rPr>
          <w:rFonts w:asciiTheme="minorHAnsi" w:hAnsiTheme="minorHAnsi" w:cs="Times New Roman"/>
          <w:sz w:val="28"/>
          <w:szCs w:val="28"/>
          <w:lang w:val="uk-UA"/>
        </w:rPr>
        <w:t>) ) {</w:t>
      </w:r>
    </w:p>
    <w:p w14:paraId="24B23C0B"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eastAsia="uk-UA"/>
        </w:rPr>
      </w:pPr>
      <w:r w:rsidRPr="00A57A71">
        <w:rPr>
          <w:rFonts w:asciiTheme="minorHAnsi" w:hAnsiTheme="minorHAnsi" w:cs="Times New Roman"/>
          <w:sz w:val="28"/>
          <w:szCs w:val="28"/>
          <w:lang w:val="uk-UA" w:eastAsia="uk-UA"/>
        </w:rPr>
        <w:t xml:space="preserve">   </w:t>
      </w:r>
      <w:proofErr w:type="spellStart"/>
      <w:r w:rsidRPr="00A57A71">
        <w:rPr>
          <w:rFonts w:asciiTheme="minorHAnsi" w:hAnsiTheme="minorHAnsi" w:cs="Times New Roman"/>
          <w:b/>
          <w:sz w:val="28"/>
          <w:szCs w:val="28"/>
          <w:lang w:val="uk-UA"/>
        </w:rPr>
        <w:t>fread</w:t>
      </w:r>
      <w:proofErr w:type="spellEnd"/>
      <w:r w:rsidRPr="00A57A71">
        <w:rPr>
          <w:rFonts w:asciiTheme="minorHAnsi" w:hAnsiTheme="minorHAnsi" w:cs="Times New Roman"/>
          <w:sz w:val="28"/>
          <w:szCs w:val="28"/>
          <w:lang w:val="uk-UA"/>
        </w:rPr>
        <w:t xml:space="preserve"> ( &amp;s, </w:t>
      </w:r>
      <w:proofErr w:type="spellStart"/>
      <w:r w:rsidRPr="00A57A71">
        <w:rPr>
          <w:rFonts w:asciiTheme="minorHAnsi" w:hAnsiTheme="minorHAnsi" w:cs="Times New Roman"/>
          <w:color w:val="0070C0"/>
          <w:sz w:val="28"/>
          <w:szCs w:val="28"/>
          <w:lang w:val="uk-UA"/>
        </w:rPr>
        <w:t>sizeof</w:t>
      </w:r>
      <w:proofErr w:type="spellEnd"/>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Student</w:t>
      </w:r>
      <w:proofErr w:type="spellEnd"/>
      <w:r w:rsidRPr="00A57A71">
        <w:rPr>
          <w:rFonts w:asciiTheme="minorHAnsi" w:hAnsiTheme="minorHAnsi" w:cs="Times New Roman"/>
          <w:sz w:val="28"/>
          <w:szCs w:val="28"/>
          <w:lang w:val="uk-UA"/>
        </w:rPr>
        <w:t>), 1 );</w:t>
      </w:r>
    </w:p>
    <w:p w14:paraId="64B629F7"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eastAsia="uk-UA"/>
        </w:rPr>
      </w:pPr>
      <w:r w:rsidRPr="00A57A71">
        <w:rPr>
          <w:rFonts w:asciiTheme="minorHAnsi" w:hAnsiTheme="minorHAnsi" w:cs="Times New Roman"/>
          <w:sz w:val="28"/>
          <w:szCs w:val="28"/>
          <w:lang w:val="uk-UA" w:eastAsia="uk-UA"/>
        </w:rPr>
        <w:t xml:space="preserve">   </w:t>
      </w:r>
      <w:proofErr w:type="spellStart"/>
      <w:r w:rsidRPr="00A57A71">
        <w:rPr>
          <w:rFonts w:asciiTheme="minorHAnsi" w:hAnsiTheme="minorHAnsi" w:cs="Times New Roman"/>
          <w:sz w:val="28"/>
          <w:szCs w:val="28"/>
          <w:lang w:val="uk-UA"/>
        </w:rPr>
        <w:t>printf</w:t>
      </w:r>
      <w:proofErr w:type="spellEnd"/>
      <w:r w:rsidRPr="00A57A71">
        <w:rPr>
          <w:rFonts w:asciiTheme="minorHAnsi" w:hAnsiTheme="minorHAnsi" w:cs="Times New Roman"/>
          <w:sz w:val="28"/>
          <w:szCs w:val="28"/>
          <w:lang w:val="uk-UA"/>
        </w:rPr>
        <w:t xml:space="preserve"> ("%3d %30 s %10 d %10 d\n", n, s. </w:t>
      </w:r>
      <w:proofErr w:type="spellStart"/>
      <w:r w:rsidRPr="00A57A71">
        <w:rPr>
          <w:rFonts w:asciiTheme="minorHAnsi" w:hAnsiTheme="minorHAnsi" w:cs="Times New Roman"/>
          <w:sz w:val="28"/>
          <w:szCs w:val="28"/>
          <w:lang w:val="uk-UA"/>
        </w:rPr>
        <w:t>surname</w:t>
      </w:r>
      <w:proofErr w:type="spellEnd"/>
      <w:r w:rsidRPr="00A57A71">
        <w:rPr>
          <w:rFonts w:asciiTheme="minorHAnsi" w:hAnsiTheme="minorHAnsi" w:cs="Times New Roman"/>
          <w:sz w:val="28"/>
          <w:szCs w:val="28"/>
          <w:lang w:val="uk-UA"/>
        </w:rPr>
        <w:t xml:space="preserve"> , s. </w:t>
      </w:r>
      <w:proofErr w:type="spellStart"/>
      <w:r w:rsidRPr="00A57A71">
        <w:rPr>
          <w:rFonts w:asciiTheme="minorHAnsi" w:hAnsiTheme="minorHAnsi" w:cs="Times New Roman"/>
          <w:sz w:val="28"/>
          <w:szCs w:val="28"/>
          <w:lang w:val="uk-UA"/>
        </w:rPr>
        <w:t>prog_theor</w:t>
      </w:r>
      <w:proofErr w:type="spellEnd"/>
      <w:r w:rsidRPr="00A57A71">
        <w:rPr>
          <w:rFonts w:asciiTheme="minorHAnsi" w:hAnsiTheme="minorHAnsi" w:cs="Times New Roman"/>
          <w:sz w:val="28"/>
          <w:szCs w:val="28"/>
          <w:lang w:val="uk-UA"/>
        </w:rPr>
        <w:t xml:space="preserve"> , s. </w:t>
      </w:r>
      <w:proofErr w:type="spellStart"/>
      <w:r w:rsidRPr="00A57A71">
        <w:rPr>
          <w:rFonts w:asciiTheme="minorHAnsi" w:hAnsiTheme="minorHAnsi" w:cs="Times New Roman"/>
          <w:sz w:val="28"/>
          <w:szCs w:val="28"/>
          <w:lang w:val="uk-UA"/>
        </w:rPr>
        <w:t>prog_lab</w:t>
      </w:r>
      <w:proofErr w:type="spellEnd"/>
      <w:r w:rsidRPr="00A57A71">
        <w:rPr>
          <w:rFonts w:asciiTheme="minorHAnsi" w:hAnsiTheme="minorHAnsi" w:cs="Times New Roman"/>
          <w:sz w:val="28"/>
          <w:szCs w:val="28"/>
          <w:lang w:val="uk-UA"/>
        </w:rPr>
        <w:t xml:space="preserve"> );</w:t>
      </w:r>
    </w:p>
    <w:p w14:paraId="3B74DCDF"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eastAsia="uk-UA"/>
        </w:rPr>
      </w:pPr>
      <w:r w:rsidRPr="00A57A71">
        <w:rPr>
          <w:rFonts w:asciiTheme="minorHAnsi" w:hAnsiTheme="minorHAnsi" w:cs="Times New Roman"/>
          <w:sz w:val="28"/>
          <w:szCs w:val="28"/>
          <w:lang w:val="uk-UA" w:eastAsia="uk-UA"/>
        </w:rPr>
        <w:t xml:space="preserve">  </w:t>
      </w:r>
      <w:r w:rsidRPr="00A57A71">
        <w:rPr>
          <w:rFonts w:asciiTheme="minorHAnsi" w:hAnsiTheme="minorHAnsi" w:cs="Times New Roman"/>
          <w:sz w:val="28"/>
          <w:szCs w:val="28"/>
          <w:lang w:val="uk-UA"/>
        </w:rPr>
        <w:t>++n;</w:t>
      </w:r>
    </w:p>
    <w:p w14:paraId="0D4A1F52"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r w:rsidRPr="00A57A71">
        <w:rPr>
          <w:rFonts w:asciiTheme="minorHAnsi" w:hAnsiTheme="minorHAnsi" w:cs="Times New Roman"/>
          <w:sz w:val="28"/>
          <w:szCs w:val="28"/>
          <w:lang w:val="uk-UA"/>
        </w:rPr>
        <w:t>}</w:t>
      </w:r>
    </w:p>
    <w:p w14:paraId="6FA04B20"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proofErr w:type="spellStart"/>
      <w:r w:rsidRPr="00A57A71">
        <w:rPr>
          <w:rFonts w:asciiTheme="minorHAnsi" w:hAnsiTheme="minorHAnsi" w:cs="Times New Roman"/>
          <w:b/>
          <w:sz w:val="28"/>
          <w:szCs w:val="28"/>
          <w:lang w:val="uk-UA"/>
        </w:rPr>
        <w:t>fclose</w:t>
      </w:r>
      <w:proofErr w:type="spellEnd"/>
      <w:r w:rsidRPr="00A57A71">
        <w:rPr>
          <w:rFonts w:asciiTheme="minorHAnsi" w:hAnsiTheme="minorHAnsi" w:cs="Times New Roman"/>
          <w:b/>
          <w:sz w:val="28"/>
          <w:szCs w:val="28"/>
          <w:lang w:val="uk-UA"/>
        </w:rPr>
        <w:t xml:space="preserve"> </w:t>
      </w:r>
      <w:r w:rsidRPr="00A57A71">
        <w:rPr>
          <w:rFonts w:asciiTheme="minorHAnsi" w:hAnsiTheme="minorHAnsi" w:cs="Times New Roman"/>
          <w:sz w:val="28"/>
          <w:szCs w:val="28"/>
          <w:lang w:val="uk-UA"/>
        </w:rPr>
        <w:t xml:space="preserve">( </w:t>
      </w:r>
      <w:proofErr w:type="spellStart"/>
      <w:r w:rsidRPr="00A57A71">
        <w:rPr>
          <w:rFonts w:asciiTheme="minorHAnsi" w:hAnsiTheme="minorHAnsi" w:cs="Times New Roman"/>
          <w:sz w:val="28"/>
          <w:szCs w:val="28"/>
          <w:lang w:val="uk-UA"/>
        </w:rPr>
        <w:t>in</w:t>
      </w:r>
      <w:proofErr w:type="spellEnd"/>
      <w:r w:rsidRPr="00A57A71">
        <w:rPr>
          <w:rFonts w:asciiTheme="minorHAnsi" w:hAnsiTheme="minorHAnsi" w:cs="Times New Roman"/>
          <w:sz w:val="28"/>
          <w:szCs w:val="28"/>
          <w:lang w:val="uk-UA"/>
        </w:rPr>
        <w:t xml:space="preserve"> );</w:t>
      </w:r>
    </w:p>
    <w:p w14:paraId="736F0F9F" w14:textId="77777777" w:rsidR="00CD6DFF" w:rsidRPr="00A57A71" w:rsidRDefault="00CD6DFF" w:rsidP="00BA261B">
      <w:pPr>
        <w:pStyle w:val="TextBody"/>
        <w:spacing w:after="0" w:line="240" w:lineRule="auto"/>
        <w:jc w:val="both"/>
        <w:rPr>
          <w:rFonts w:asciiTheme="minorHAnsi" w:hAnsiTheme="minorHAnsi" w:cs="Times New Roman"/>
          <w:sz w:val="28"/>
          <w:szCs w:val="28"/>
          <w:lang w:val="uk-UA"/>
        </w:rPr>
      </w:pPr>
      <w:r w:rsidRPr="00A57A71">
        <w:rPr>
          <w:rFonts w:asciiTheme="minorHAnsi" w:hAnsiTheme="minorHAnsi" w:cs="Times New Roman"/>
          <w:sz w:val="28"/>
          <w:szCs w:val="28"/>
          <w:lang w:val="uk-UA"/>
        </w:rPr>
        <w:t>}</w:t>
      </w:r>
    </w:p>
    <w:p w14:paraId="06B7307D"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p>
    <w:p w14:paraId="3CCBEA47" w14:textId="77777777" w:rsidR="00CD6DFF" w:rsidRPr="00A57A71" w:rsidRDefault="00CD6DFF" w:rsidP="00BA261B">
      <w:pPr>
        <w:pStyle w:val="2"/>
        <w:jc w:val="center"/>
        <w:rPr>
          <w:szCs w:val="28"/>
          <w:lang w:val="uk-UA"/>
        </w:rPr>
      </w:pPr>
      <w:r w:rsidRPr="00A57A71">
        <w:rPr>
          <w:szCs w:val="28"/>
          <w:lang w:val="uk-UA"/>
        </w:rPr>
        <w:t>Пошук у бінарному файлі: безпосередній доступ</w:t>
      </w:r>
    </w:p>
    <w:p w14:paraId="75E7687A"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p>
    <w:p w14:paraId="49A0037C"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lastRenderedPageBreak/>
        <w:t xml:space="preserve">Обробка текстових </w:t>
      </w:r>
      <w:proofErr w:type="spellStart"/>
      <w:r w:rsidRPr="00A57A71">
        <w:rPr>
          <w:rFonts w:ascii="Times New Roman" w:hAnsi="Times New Roman" w:cs="Times New Roman"/>
          <w:sz w:val="28"/>
          <w:szCs w:val="28"/>
          <w:lang w:val="uk-UA"/>
        </w:rPr>
        <w:t>файлiв</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частiше</w:t>
      </w:r>
      <w:proofErr w:type="spellEnd"/>
      <w:r w:rsidRPr="00A57A71">
        <w:rPr>
          <w:rFonts w:ascii="Times New Roman" w:hAnsi="Times New Roman" w:cs="Times New Roman"/>
          <w:sz w:val="28"/>
          <w:szCs w:val="28"/>
          <w:lang w:val="uk-UA"/>
        </w:rPr>
        <w:t xml:space="preserve"> за все полягає у </w:t>
      </w:r>
      <w:proofErr w:type="spellStart"/>
      <w:r w:rsidRPr="00A57A71">
        <w:rPr>
          <w:rFonts w:ascii="Times New Roman" w:hAnsi="Times New Roman" w:cs="Times New Roman"/>
          <w:sz w:val="28"/>
          <w:szCs w:val="28"/>
          <w:lang w:val="uk-UA"/>
        </w:rPr>
        <w:t>послiдовному</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лiтера</w:t>
      </w:r>
      <w:proofErr w:type="spellEnd"/>
      <w:r w:rsidRPr="00A57A71">
        <w:rPr>
          <w:rFonts w:ascii="Times New Roman" w:hAnsi="Times New Roman" w:cs="Times New Roman"/>
          <w:sz w:val="28"/>
          <w:szCs w:val="28"/>
          <w:lang w:val="uk-UA"/>
        </w:rPr>
        <w:t xml:space="preserve"> за </w:t>
      </w:r>
      <w:proofErr w:type="spellStart"/>
      <w:r w:rsidRPr="00A57A71">
        <w:rPr>
          <w:rFonts w:ascii="Times New Roman" w:hAnsi="Times New Roman" w:cs="Times New Roman"/>
          <w:sz w:val="28"/>
          <w:szCs w:val="28"/>
          <w:lang w:val="uk-UA"/>
        </w:rPr>
        <w:t>лiтерою</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читаннi</w:t>
      </w:r>
      <w:proofErr w:type="spellEnd"/>
      <w:r w:rsidRPr="00A57A71">
        <w:rPr>
          <w:rFonts w:ascii="Times New Roman" w:hAnsi="Times New Roman" w:cs="Times New Roman"/>
          <w:sz w:val="28"/>
          <w:szCs w:val="28"/>
          <w:lang w:val="uk-UA"/>
        </w:rPr>
        <w:t xml:space="preserve"> одного файлу та такому ж </w:t>
      </w:r>
      <w:proofErr w:type="spellStart"/>
      <w:r w:rsidRPr="00A57A71">
        <w:rPr>
          <w:rFonts w:ascii="Times New Roman" w:hAnsi="Times New Roman" w:cs="Times New Roman"/>
          <w:sz w:val="28"/>
          <w:szCs w:val="28"/>
          <w:lang w:val="uk-UA"/>
        </w:rPr>
        <w:t>послiдовному</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записi</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результатiв</w:t>
      </w:r>
      <w:proofErr w:type="spellEnd"/>
      <w:r w:rsidRPr="00A57A71">
        <w:rPr>
          <w:rFonts w:ascii="Times New Roman" w:hAnsi="Times New Roman" w:cs="Times New Roman"/>
          <w:sz w:val="28"/>
          <w:szCs w:val="28"/>
          <w:lang w:val="uk-UA"/>
        </w:rPr>
        <w:t xml:space="preserve"> в </w:t>
      </w:r>
      <w:proofErr w:type="spellStart"/>
      <w:r w:rsidRPr="00A57A71">
        <w:rPr>
          <w:rFonts w:ascii="Times New Roman" w:hAnsi="Times New Roman" w:cs="Times New Roman"/>
          <w:sz w:val="28"/>
          <w:szCs w:val="28"/>
          <w:lang w:val="uk-UA"/>
        </w:rPr>
        <w:t>iнший</w:t>
      </w:r>
      <w:proofErr w:type="spellEnd"/>
      <w:r w:rsidRPr="00A57A71">
        <w:rPr>
          <w:rFonts w:ascii="Times New Roman" w:hAnsi="Times New Roman" w:cs="Times New Roman"/>
          <w:sz w:val="28"/>
          <w:szCs w:val="28"/>
          <w:lang w:val="uk-UA"/>
        </w:rPr>
        <w:t xml:space="preserve"> файл. При </w:t>
      </w:r>
      <w:proofErr w:type="spellStart"/>
      <w:r w:rsidRPr="00A57A71">
        <w:rPr>
          <w:rFonts w:ascii="Times New Roman" w:hAnsi="Times New Roman" w:cs="Times New Roman"/>
          <w:sz w:val="28"/>
          <w:szCs w:val="28"/>
          <w:lang w:val="uk-UA"/>
        </w:rPr>
        <w:t>обробцi</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двiйкових</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файлiв</w:t>
      </w:r>
      <w:proofErr w:type="spellEnd"/>
      <w:r w:rsidRPr="00A57A71">
        <w:rPr>
          <w:rFonts w:ascii="Times New Roman" w:hAnsi="Times New Roman" w:cs="Times New Roman"/>
          <w:sz w:val="28"/>
          <w:szCs w:val="28"/>
          <w:lang w:val="uk-UA"/>
        </w:rPr>
        <w:t xml:space="preserve"> у багатьох практичних задачах виникає потреба читати чи записувати файл не </w:t>
      </w:r>
      <w:proofErr w:type="spellStart"/>
      <w:r w:rsidRPr="00A57A71">
        <w:rPr>
          <w:rFonts w:ascii="Times New Roman" w:hAnsi="Times New Roman" w:cs="Times New Roman"/>
          <w:sz w:val="28"/>
          <w:szCs w:val="28"/>
          <w:lang w:val="uk-UA"/>
        </w:rPr>
        <w:t>пiдряд</w:t>
      </w:r>
      <w:proofErr w:type="spellEnd"/>
      <w:r w:rsidRPr="00A57A71">
        <w:rPr>
          <w:rFonts w:ascii="Times New Roman" w:hAnsi="Times New Roman" w:cs="Times New Roman"/>
          <w:sz w:val="28"/>
          <w:szCs w:val="28"/>
          <w:lang w:val="uk-UA"/>
        </w:rPr>
        <w:t xml:space="preserve">, а в </w:t>
      </w:r>
      <w:proofErr w:type="spellStart"/>
      <w:r w:rsidRPr="00A57A71">
        <w:rPr>
          <w:rFonts w:ascii="Times New Roman" w:hAnsi="Times New Roman" w:cs="Times New Roman"/>
          <w:sz w:val="28"/>
          <w:szCs w:val="28"/>
          <w:lang w:val="uk-UA"/>
        </w:rPr>
        <w:t>довiльному</w:t>
      </w:r>
      <w:proofErr w:type="spellEnd"/>
      <w:r w:rsidRPr="00A57A71">
        <w:rPr>
          <w:rFonts w:ascii="Times New Roman" w:hAnsi="Times New Roman" w:cs="Times New Roman"/>
          <w:sz w:val="28"/>
          <w:szCs w:val="28"/>
          <w:lang w:val="uk-UA"/>
        </w:rPr>
        <w:t xml:space="preserve"> порядку, час </w:t>
      </w:r>
      <w:proofErr w:type="spellStart"/>
      <w:r w:rsidRPr="00A57A71">
        <w:rPr>
          <w:rFonts w:ascii="Times New Roman" w:hAnsi="Times New Roman" w:cs="Times New Roman"/>
          <w:sz w:val="28"/>
          <w:szCs w:val="28"/>
          <w:lang w:val="uk-UA"/>
        </w:rPr>
        <w:t>вiд</w:t>
      </w:r>
      <w:proofErr w:type="spellEnd"/>
      <w:r w:rsidRPr="00A57A71">
        <w:rPr>
          <w:rFonts w:ascii="Times New Roman" w:hAnsi="Times New Roman" w:cs="Times New Roman"/>
          <w:sz w:val="28"/>
          <w:szCs w:val="28"/>
          <w:lang w:val="uk-UA"/>
        </w:rPr>
        <w:t xml:space="preserve"> часу </w:t>
      </w:r>
      <w:proofErr w:type="spellStart"/>
      <w:r w:rsidRPr="00A57A71">
        <w:rPr>
          <w:rFonts w:ascii="Times New Roman" w:hAnsi="Times New Roman" w:cs="Times New Roman"/>
          <w:sz w:val="28"/>
          <w:szCs w:val="28"/>
          <w:lang w:val="uk-UA"/>
        </w:rPr>
        <w:t>перемiщуючись</w:t>
      </w:r>
      <w:proofErr w:type="spellEnd"/>
      <w:r w:rsidRPr="00A57A71">
        <w:rPr>
          <w:rFonts w:ascii="Times New Roman" w:hAnsi="Times New Roman" w:cs="Times New Roman"/>
          <w:sz w:val="28"/>
          <w:szCs w:val="28"/>
          <w:lang w:val="uk-UA"/>
        </w:rPr>
        <w:t xml:space="preserve"> по ньому вперед i назад. </w:t>
      </w:r>
    </w:p>
    <w:p w14:paraId="1AB28CEF"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proofErr w:type="spellStart"/>
      <w:r w:rsidRPr="00A57A71">
        <w:rPr>
          <w:rFonts w:ascii="Times New Roman" w:hAnsi="Times New Roman" w:cs="Times New Roman"/>
          <w:sz w:val="28"/>
          <w:szCs w:val="28"/>
          <w:lang w:val="uk-UA"/>
        </w:rPr>
        <w:t>Уявiмо</w:t>
      </w:r>
      <w:proofErr w:type="spellEnd"/>
      <w:r w:rsidRPr="00A57A71">
        <w:rPr>
          <w:rFonts w:ascii="Times New Roman" w:hAnsi="Times New Roman" w:cs="Times New Roman"/>
          <w:sz w:val="28"/>
          <w:szCs w:val="28"/>
          <w:lang w:val="uk-UA"/>
        </w:rPr>
        <w:t xml:space="preserve">, що файл  це довга </w:t>
      </w:r>
      <w:proofErr w:type="spellStart"/>
      <w:r w:rsidRPr="00A57A71">
        <w:rPr>
          <w:rFonts w:ascii="Times New Roman" w:hAnsi="Times New Roman" w:cs="Times New Roman"/>
          <w:sz w:val="28"/>
          <w:szCs w:val="28"/>
          <w:lang w:val="uk-UA"/>
        </w:rPr>
        <w:t>стрiчка</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подiлена</w:t>
      </w:r>
      <w:proofErr w:type="spellEnd"/>
      <w:r w:rsidRPr="00A57A71">
        <w:rPr>
          <w:rFonts w:ascii="Times New Roman" w:hAnsi="Times New Roman" w:cs="Times New Roman"/>
          <w:sz w:val="28"/>
          <w:szCs w:val="28"/>
          <w:lang w:val="uk-UA"/>
        </w:rPr>
        <w:t xml:space="preserve"> на </w:t>
      </w:r>
      <w:proofErr w:type="spellStart"/>
      <w:r w:rsidRPr="00A57A71">
        <w:rPr>
          <w:rFonts w:ascii="Times New Roman" w:hAnsi="Times New Roman" w:cs="Times New Roman"/>
          <w:sz w:val="28"/>
          <w:szCs w:val="28"/>
          <w:lang w:val="uk-UA"/>
        </w:rPr>
        <w:t>комiрки</w:t>
      </w:r>
      <w:proofErr w:type="spellEnd"/>
      <w:r w:rsidRPr="00A57A71">
        <w:rPr>
          <w:rFonts w:ascii="Times New Roman" w:hAnsi="Times New Roman" w:cs="Times New Roman"/>
          <w:sz w:val="28"/>
          <w:szCs w:val="28"/>
          <w:lang w:val="uk-UA"/>
        </w:rPr>
        <w:t xml:space="preserve">, в </w:t>
      </w:r>
      <w:proofErr w:type="spellStart"/>
      <w:r w:rsidRPr="00A57A71">
        <w:rPr>
          <w:rFonts w:ascii="Times New Roman" w:hAnsi="Times New Roman" w:cs="Times New Roman"/>
          <w:sz w:val="28"/>
          <w:szCs w:val="28"/>
          <w:lang w:val="uk-UA"/>
        </w:rPr>
        <w:t>кожнiй</w:t>
      </w:r>
      <w:proofErr w:type="spellEnd"/>
      <w:r w:rsidRPr="00A57A71">
        <w:rPr>
          <w:rFonts w:ascii="Times New Roman" w:hAnsi="Times New Roman" w:cs="Times New Roman"/>
          <w:sz w:val="28"/>
          <w:szCs w:val="28"/>
          <w:lang w:val="uk-UA"/>
        </w:rPr>
        <w:t xml:space="preserve"> з яких може </w:t>
      </w:r>
      <w:proofErr w:type="spellStart"/>
      <w:r w:rsidRPr="00A57A71">
        <w:rPr>
          <w:rFonts w:ascii="Times New Roman" w:hAnsi="Times New Roman" w:cs="Times New Roman"/>
          <w:sz w:val="28"/>
          <w:szCs w:val="28"/>
          <w:lang w:val="uk-UA"/>
        </w:rPr>
        <w:t>зберiгатися</w:t>
      </w:r>
      <w:proofErr w:type="spellEnd"/>
      <w:r w:rsidRPr="00A57A71">
        <w:rPr>
          <w:rFonts w:ascii="Times New Roman" w:hAnsi="Times New Roman" w:cs="Times New Roman"/>
          <w:sz w:val="28"/>
          <w:szCs w:val="28"/>
          <w:lang w:val="uk-UA"/>
        </w:rPr>
        <w:t xml:space="preserve"> один байт. По </w:t>
      </w:r>
      <w:proofErr w:type="spellStart"/>
      <w:r w:rsidRPr="00A57A71">
        <w:rPr>
          <w:rFonts w:ascii="Times New Roman" w:hAnsi="Times New Roman" w:cs="Times New Roman"/>
          <w:sz w:val="28"/>
          <w:szCs w:val="28"/>
          <w:lang w:val="uk-UA"/>
        </w:rPr>
        <w:t>стрiчцi</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перемiщується</w:t>
      </w:r>
      <w:proofErr w:type="spellEnd"/>
      <w:r w:rsidRPr="00A57A71">
        <w:rPr>
          <w:rFonts w:ascii="Times New Roman" w:hAnsi="Times New Roman" w:cs="Times New Roman"/>
          <w:sz w:val="28"/>
          <w:szCs w:val="28"/>
          <w:lang w:val="uk-UA"/>
        </w:rPr>
        <w:t xml:space="preserve"> маркер читання-запису. При звичайних (</w:t>
      </w:r>
      <w:proofErr w:type="spellStart"/>
      <w:r w:rsidRPr="00A57A71">
        <w:rPr>
          <w:rFonts w:ascii="Times New Roman" w:hAnsi="Times New Roman" w:cs="Times New Roman"/>
          <w:sz w:val="28"/>
          <w:szCs w:val="28"/>
          <w:lang w:val="uk-UA"/>
        </w:rPr>
        <w:t>послiдовних</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операцiях</w:t>
      </w:r>
      <w:proofErr w:type="spellEnd"/>
      <w:r w:rsidRPr="00A57A71">
        <w:rPr>
          <w:rFonts w:ascii="Times New Roman" w:hAnsi="Times New Roman" w:cs="Times New Roman"/>
          <w:sz w:val="28"/>
          <w:szCs w:val="28"/>
          <w:lang w:val="uk-UA"/>
        </w:rPr>
        <w:t xml:space="preserve"> читання та запису маркер, прочитавши чи записавши </w:t>
      </w:r>
      <w:proofErr w:type="spellStart"/>
      <w:r w:rsidRPr="00A57A71">
        <w:rPr>
          <w:rFonts w:ascii="Times New Roman" w:hAnsi="Times New Roman" w:cs="Times New Roman"/>
          <w:sz w:val="28"/>
          <w:szCs w:val="28"/>
          <w:lang w:val="uk-UA"/>
        </w:rPr>
        <w:t>комiрку</w:t>
      </w:r>
      <w:proofErr w:type="spellEnd"/>
      <w:r w:rsidRPr="00A57A71">
        <w:rPr>
          <w:rFonts w:ascii="Times New Roman" w:hAnsi="Times New Roman" w:cs="Times New Roman"/>
          <w:sz w:val="28"/>
          <w:szCs w:val="28"/>
          <w:lang w:val="uk-UA"/>
        </w:rPr>
        <w:t xml:space="preserve"> навпроти якої стоїть, </w:t>
      </w:r>
      <w:proofErr w:type="spellStart"/>
      <w:r w:rsidRPr="00A57A71">
        <w:rPr>
          <w:rFonts w:ascii="Times New Roman" w:hAnsi="Times New Roman" w:cs="Times New Roman"/>
          <w:sz w:val="28"/>
          <w:szCs w:val="28"/>
          <w:lang w:val="uk-UA"/>
        </w:rPr>
        <w:t>перемiщується</w:t>
      </w:r>
      <w:proofErr w:type="spellEnd"/>
      <w:r w:rsidRPr="00A57A71">
        <w:rPr>
          <w:rFonts w:ascii="Times New Roman" w:hAnsi="Times New Roman" w:cs="Times New Roman"/>
          <w:sz w:val="28"/>
          <w:szCs w:val="28"/>
          <w:lang w:val="uk-UA"/>
        </w:rPr>
        <w:t xml:space="preserve"> на одну </w:t>
      </w:r>
      <w:proofErr w:type="spellStart"/>
      <w:r w:rsidRPr="00A57A71">
        <w:rPr>
          <w:rFonts w:ascii="Times New Roman" w:hAnsi="Times New Roman" w:cs="Times New Roman"/>
          <w:sz w:val="28"/>
          <w:szCs w:val="28"/>
          <w:lang w:val="uk-UA"/>
        </w:rPr>
        <w:t>комiрку</w:t>
      </w:r>
      <w:proofErr w:type="spellEnd"/>
      <w:r w:rsidRPr="00A57A71">
        <w:rPr>
          <w:rFonts w:ascii="Times New Roman" w:hAnsi="Times New Roman" w:cs="Times New Roman"/>
          <w:sz w:val="28"/>
          <w:szCs w:val="28"/>
          <w:lang w:val="uk-UA"/>
        </w:rPr>
        <w:t xml:space="preserve"> вперед. Разом з тим, в </w:t>
      </w:r>
      <w:proofErr w:type="spellStart"/>
      <w:r w:rsidRPr="00A57A71">
        <w:rPr>
          <w:rFonts w:ascii="Times New Roman" w:hAnsi="Times New Roman" w:cs="Times New Roman"/>
          <w:sz w:val="28"/>
          <w:szCs w:val="28"/>
          <w:lang w:val="uk-UA"/>
        </w:rPr>
        <w:t>мовi</w:t>
      </w:r>
      <w:proofErr w:type="spellEnd"/>
      <w:r w:rsidRPr="00A57A71">
        <w:rPr>
          <w:rFonts w:ascii="Times New Roman" w:hAnsi="Times New Roman" w:cs="Times New Roman"/>
          <w:sz w:val="28"/>
          <w:szCs w:val="28"/>
          <w:lang w:val="uk-UA"/>
        </w:rPr>
        <w:t xml:space="preserve"> C </w:t>
      </w:r>
      <w:proofErr w:type="spellStart"/>
      <w:r w:rsidRPr="00A57A71">
        <w:rPr>
          <w:rFonts w:ascii="Times New Roman" w:hAnsi="Times New Roman" w:cs="Times New Roman"/>
          <w:sz w:val="28"/>
          <w:szCs w:val="28"/>
          <w:lang w:val="uk-UA"/>
        </w:rPr>
        <w:t>iснують</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функцiї</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якi</w:t>
      </w:r>
      <w:proofErr w:type="spellEnd"/>
      <w:r w:rsidRPr="00A57A71">
        <w:rPr>
          <w:rFonts w:ascii="Times New Roman" w:hAnsi="Times New Roman" w:cs="Times New Roman"/>
          <w:sz w:val="28"/>
          <w:szCs w:val="28"/>
          <w:lang w:val="uk-UA"/>
        </w:rPr>
        <w:t xml:space="preserve"> дозволяють рухати маркер на </w:t>
      </w:r>
      <w:proofErr w:type="spellStart"/>
      <w:r w:rsidRPr="00A57A71">
        <w:rPr>
          <w:rFonts w:ascii="Times New Roman" w:hAnsi="Times New Roman" w:cs="Times New Roman"/>
          <w:sz w:val="28"/>
          <w:szCs w:val="28"/>
          <w:lang w:val="uk-UA"/>
        </w:rPr>
        <w:t>довiльну</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вiдстань</w:t>
      </w:r>
      <w:proofErr w:type="spellEnd"/>
      <w:r w:rsidRPr="00A57A71">
        <w:rPr>
          <w:rFonts w:ascii="Times New Roman" w:hAnsi="Times New Roman" w:cs="Times New Roman"/>
          <w:sz w:val="28"/>
          <w:szCs w:val="28"/>
          <w:lang w:val="uk-UA"/>
        </w:rPr>
        <w:t xml:space="preserve"> вперед та назад по файлу. якщо встановити </w:t>
      </w:r>
      <w:proofErr w:type="spellStart"/>
      <w:r w:rsidRPr="00A57A71">
        <w:rPr>
          <w:rFonts w:ascii="Times New Roman" w:hAnsi="Times New Roman" w:cs="Times New Roman"/>
          <w:sz w:val="28"/>
          <w:szCs w:val="28"/>
          <w:lang w:val="uk-UA"/>
        </w:rPr>
        <w:t>голiвку</w:t>
      </w:r>
      <w:proofErr w:type="spellEnd"/>
      <w:r w:rsidRPr="00A57A71">
        <w:rPr>
          <w:rFonts w:ascii="Times New Roman" w:hAnsi="Times New Roman" w:cs="Times New Roman"/>
          <w:sz w:val="28"/>
          <w:szCs w:val="28"/>
          <w:lang w:val="uk-UA"/>
        </w:rPr>
        <w:t xml:space="preserve"> на певну </w:t>
      </w:r>
      <w:proofErr w:type="spellStart"/>
      <w:r w:rsidRPr="00A57A71">
        <w:rPr>
          <w:rFonts w:ascii="Times New Roman" w:hAnsi="Times New Roman" w:cs="Times New Roman"/>
          <w:sz w:val="28"/>
          <w:szCs w:val="28"/>
          <w:lang w:val="uk-UA"/>
        </w:rPr>
        <w:t>комiрку</w:t>
      </w:r>
      <w:proofErr w:type="spellEnd"/>
      <w:r w:rsidRPr="00A57A71">
        <w:rPr>
          <w:rFonts w:ascii="Times New Roman" w:hAnsi="Times New Roman" w:cs="Times New Roman"/>
          <w:sz w:val="28"/>
          <w:szCs w:val="28"/>
          <w:lang w:val="uk-UA"/>
        </w:rPr>
        <w:t xml:space="preserve">, наступна </w:t>
      </w:r>
      <w:proofErr w:type="spellStart"/>
      <w:r w:rsidRPr="00A57A71">
        <w:rPr>
          <w:rFonts w:ascii="Times New Roman" w:hAnsi="Times New Roman" w:cs="Times New Roman"/>
          <w:sz w:val="28"/>
          <w:szCs w:val="28"/>
          <w:lang w:val="uk-UA"/>
        </w:rPr>
        <w:t>операцiя</w:t>
      </w:r>
      <w:proofErr w:type="spellEnd"/>
      <w:r w:rsidRPr="00A57A71">
        <w:rPr>
          <w:rFonts w:ascii="Times New Roman" w:hAnsi="Times New Roman" w:cs="Times New Roman"/>
          <w:sz w:val="28"/>
          <w:szCs w:val="28"/>
          <w:lang w:val="uk-UA"/>
        </w:rPr>
        <w:t xml:space="preserve"> читання чи запису буде </w:t>
      </w:r>
      <w:proofErr w:type="spellStart"/>
      <w:r w:rsidRPr="00A57A71">
        <w:rPr>
          <w:rFonts w:ascii="Times New Roman" w:hAnsi="Times New Roman" w:cs="Times New Roman"/>
          <w:sz w:val="28"/>
          <w:szCs w:val="28"/>
          <w:lang w:val="uk-UA"/>
        </w:rPr>
        <w:t>вiдноситися</w:t>
      </w:r>
      <w:proofErr w:type="spellEnd"/>
      <w:r w:rsidRPr="00A57A71">
        <w:rPr>
          <w:rFonts w:ascii="Times New Roman" w:hAnsi="Times New Roman" w:cs="Times New Roman"/>
          <w:sz w:val="28"/>
          <w:szCs w:val="28"/>
          <w:lang w:val="uk-UA"/>
        </w:rPr>
        <w:t xml:space="preserve"> саме до </w:t>
      </w:r>
      <w:proofErr w:type="spellStart"/>
      <w:r w:rsidRPr="00A57A71">
        <w:rPr>
          <w:rFonts w:ascii="Times New Roman" w:hAnsi="Times New Roman" w:cs="Times New Roman"/>
          <w:sz w:val="28"/>
          <w:szCs w:val="28"/>
          <w:lang w:val="uk-UA"/>
        </w:rPr>
        <w:t>цiєї</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комiрки</w:t>
      </w:r>
      <w:proofErr w:type="spellEnd"/>
      <w:r w:rsidRPr="00A57A71">
        <w:rPr>
          <w:rFonts w:ascii="Times New Roman" w:hAnsi="Times New Roman" w:cs="Times New Roman"/>
          <w:sz w:val="28"/>
          <w:szCs w:val="28"/>
          <w:lang w:val="uk-UA"/>
        </w:rPr>
        <w:t>.</w:t>
      </w:r>
    </w:p>
    <w:p w14:paraId="4ED55AFB"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proofErr w:type="spellStart"/>
      <w:r w:rsidRPr="00A57A71">
        <w:rPr>
          <w:rFonts w:ascii="Times New Roman" w:hAnsi="Times New Roman" w:cs="Times New Roman"/>
          <w:sz w:val="28"/>
          <w:szCs w:val="28"/>
          <w:lang w:val="uk-UA"/>
        </w:rPr>
        <w:t>Функцiя</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fseek</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доволi</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унiверсальна</w:t>
      </w:r>
      <w:proofErr w:type="spellEnd"/>
      <w:r w:rsidRPr="00A57A71">
        <w:rPr>
          <w:rFonts w:ascii="Times New Roman" w:hAnsi="Times New Roman" w:cs="Times New Roman"/>
          <w:sz w:val="28"/>
          <w:szCs w:val="28"/>
          <w:lang w:val="uk-UA"/>
        </w:rPr>
        <w:t xml:space="preserve">: вона дозволяє встановити маркер на n-й байт, рахуючи </w:t>
      </w:r>
      <w:proofErr w:type="spellStart"/>
      <w:r w:rsidRPr="00A57A71">
        <w:rPr>
          <w:rFonts w:ascii="Times New Roman" w:hAnsi="Times New Roman" w:cs="Times New Roman"/>
          <w:sz w:val="28"/>
          <w:szCs w:val="28"/>
          <w:lang w:val="uk-UA"/>
        </w:rPr>
        <w:t>вiд</w:t>
      </w:r>
      <w:proofErr w:type="spellEnd"/>
      <w:r w:rsidRPr="00A57A71">
        <w:rPr>
          <w:rFonts w:ascii="Times New Roman" w:hAnsi="Times New Roman" w:cs="Times New Roman"/>
          <w:sz w:val="28"/>
          <w:szCs w:val="28"/>
          <w:lang w:val="uk-UA"/>
        </w:rPr>
        <w:t xml:space="preserve"> початку </w:t>
      </w:r>
      <w:proofErr w:type="spellStart"/>
      <w:r w:rsidRPr="00A57A71">
        <w:rPr>
          <w:rFonts w:ascii="Times New Roman" w:hAnsi="Times New Roman" w:cs="Times New Roman"/>
          <w:sz w:val="28"/>
          <w:szCs w:val="28"/>
          <w:lang w:val="uk-UA"/>
        </w:rPr>
        <w:t>файла</w:t>
      </w:r>
      <w:proofErr w:type="spellEnd"/>
      <w:r w:rsidRPr="00A57A71">
        <w:rPr>
          <w:rFonts w:ascii="Times New Roman" w:hAnsi="Times New Roman" w:cs="Times New Roman"/>
          <w:sz w:val="28"/>
          <w:szCs w:val="28"/>
          <w:lang w:val="uk-UA"/>
        </w:rPr>
        <w:t xml:space="preserve">, на n-й байт </w:t>
      </w:r>
      <w:proofErr w:type="spellStart"/>
      <w:r w:rsidRPr="00A57A71">
        <w:rPr>
          <w:rFonts w:ascii="Times New Roman" w:hAnsi="Times New Roman" w:cs="Times New Roman"/>
          <w:sz w:val="28"/>
          <w:szCs w:val="28"/>
          <w:lang w:val="uk-UA"/>
        </w:rPr>
        <w:t>вiд</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кiнця</w:t>
      </w:r>
      <w:proofErr w:type="spellEnd"/>
      <w:r w:rsidRPr="00A57A71">
        <w:rPr>
          <w:rFonts w:ascii="Times New Roman" w:hAnsi="Times New Roman" w:cs="Times New Roman"/>
          <w:sz w:val="28"/>
          <w:szCs w:val="28"/>
          <w:lang w:val="uk-UA"/>
        </w:rPr>
        <w:t xml:space="preserve"> файлу, або </w:t>
      </w:r>
      <w:proofErr w:type="spellStart"/>
      <w:r w:rsidRPr="00A57A71">
        <w:rPr>
          <w:rFonts w:ascii="Times New Roman" w:hAnsi="Times New Roman" w:cs="Times New Roman"/>
          <w:sz w:val="28"/>
          <w:szCs w:val="28"/>
          <w:lang w:val="uk-UA"/>
        </w:rPr>
        <w:t>перемiстити</w:t>
      </w:r>
      <w:proofErr w:type="spellEnd"/>
      <w:r w:rsidRPr="00A57A71">
        <w:rPr>
          <w:rFonts w:ascii="Times New Roman" w:hAnsi="Times New Roman" w:cs="Times New Roman"/>
          <w:sz w:val="28"/>
          <w:szCs w:val="28"/>
          <w:lang w:val="uk-UA"/>
        </w:rPr>
        <w:t xml:space="preserve"> маркер на n </w:t>
      </w:r>
      <w:proofErr w:type="spellStart"/>
      <w:r w:rsidRPr="00A57A71">
        <w:rPr>
          <w:rFonts w:ascii="Times New Roman" w:hAnsi="Times New Roman" w:cs="Times New Roman"/>
          <w:sz w:val="28"/>
          <w:szCs w:val="28"/>
          <w:lang w:val="uk-UA"/>
        </w:rPr>
        <w:t>байтiв</w:t>
      </w:r>
      <w:proofErr w:type="spellEnd"/>
      <w:r w:rsidRPr="00A57A71">
        <w:rPr>
          <w:rFonts w:ascii="Times New Roman" w:hAnsi="Times New Roman" w:cs="Times New Roman"/>
          <w:sz w:val="28"/>
          <w:szCs w:val="28"/>
          <w:lang w:val="uk-UA"/>
        </w:rPr>
        <w:t xml:space="preserve"> (вперед чи назад) </w:t>
      </w:r>
      <w:proofErr w:type="spellStart"/>
      <w:r w:rsidRPr="00A57A71">
        <w:rPr>
          <w:rFonts w:ascii="Times New Roman" w:hAnsi="Times New Roman" w:cs="Times New Roman"/>
          <w:sz w:val="28"/>
          <w:szCs w:val="28"/>
          <w:lang w:val="uk-UA"/>
        </w:rPr>
        <w:t>вiдносно</w:t>
      </w:r>
      <w:proofErr w:type="spellEnd"/>
      <w:r w:rsidRPr="00A57A71">
        <w:rPr>
          <w:rFonts w:ascii="Times New Roman" w:hAnsi="Times New Roman" w:cs="Times New Roman"/>
          <w:sz w:val="28"/>
          <w:szCs w:val="28"/>
          <w:lang w:val="uk-UA"/>
        </w:rPr>
        <w:t xml:space="preserve"> її поточного </w:t>
      </w:r>
      <w:proofErr w:type="spellStart"/>
      <w:r w:rsidRPr="00A57A71">
        <w:rPr>
          <w:rFonts w:ascii="Times New Roman" w:hAnsi="Times New Roman" w:cs="Times New Roman"/>
          <w:sz w:val="28"/>
          <w:szCs w:val="28"/>
          <w:lang w:val="uk-UA"/>
        </w:rPr>
        <w:t>мiсця</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Функцiя</w:t>
      </w:r>
      <w:proofErr w:type="spellEnd"/>
      <w:r w:rsidRPr="00A57A71">
        <w:rPr>
          <w:rFonts w:ascii="Times New Roman" w:hAnsi="Times New Roman" w:cs="Times New Roman"/>
          <w:sz w:val="28"/>
          <w:szCs w:val="28"/>
          <w:lang w:val="uk-UA"/>
        </w:rPr>
        <w:t xml:space="preserve"> має три аргументи:</w:t>
      </w:r>
    </w:p>
    <w:p w14:paraId="6A1024D3" w14:textId="77777777" w:rsidR="00CD6DFF" w:rsidRPr="00A57A71" w:rsidRDefault="00CD6DFF" w:rsidP="00355704">
      <w:pPr>
        <w:pStyle w:val="TextBody"/>
        <w:numPr>
          <w:ilvl w:val="0"/>
          <w:numId w:val="34"/>
        </w:numPr>
        <w:autoSpaceDE/>
        <w:autoSpaceDN/>
        <w:adjustRightInd/>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Вказівник на </w:t>
      </w:r>
      <w:proofErr w:type="spellStart"/>
      <w:r w:rsidRPr="00A57A71">
        <w:rPr>
          <w:rFonts w:ascii="Times New Roman" w:hAnsi="Times New Roman" w:cs="Times New Roman"/>
          <w:sz w:val="28"/>
          <w:szCs w:val="28"/>
          <w:lang w:val="uk-UA"/>
        </w:rPr>
        <w:t>потiк</w:t>
      </w:r>
      <w:proofErr w:type="spellEnd"/>
      <w:r w:rsidRPr="00A57A71">
        <w:rPr>
          <w:rFonts w:ascii="Times New Roman" w:hAnsi="Times New Roman" w:cs="Times New Roman"/>
          <w:sz w:val="28"/>
          <w:szCs w:val="28"/>
          <w:lang w:val="uk-UA"/>
        </w:rPr>
        <w:t xml:space="preserve">  в якому </w:t>
      </w:r>
      <w:proofErr w:type="spellStart"/>
      <w:r w:rsidRPr="00A57A71">
        <w:rPr>
          <w:rFonts w:ascii="Times New Roman" w:hAnsi="Times New Roman" w:cs="Times New Roman"/>
          <w:sz w:val="28"/>
          <w:szCs w:val="28"/>
          <w:lang w:val="uk-UA"/>
        </w:rPr>
        <w:t>файлi</w:t>
      </w:r>
      <w:proofErr w:type="spellEnd"/>
      <w:r w:rsidRPr="00A57A71">
        <w:rPr>
          <w:rFonts w:ascii="Times New Roman" w:hAnsi="Times New Roman" w:cs="Times New Roman"/>
          <w:sz w:val="28"/>
          <w:szCs w:val="28"/>
          <w:lang w:val="uk-UA"/>
        </w:rPr>
        <w:t xml:space="preserve"> встановлювати маркер;</w:t>
      </w:r>
    </w:p>
    <w:p w14:paraId="0861A419" w14:textId="77777777" w:rsidR="00CD6DFF" w:rsidRPr="00A57A71" w:rsidRDefault="00CD6DFF" w:rsidP="00355704">
      <w:pPr>
        <w:pStyle w:val="TextBody"/>
        <w:numPr>
          <w:ilvl w:val="0"/>
          <w:numId w:val="34"/>
        </w:numPr>
        <w:autoSpaceDE/>
        <w:autoSpaceDN/>
        <w:adjustRightInd/>
        <w:spacing w:after="0" w:line="240" w:lineRule="auto"/>
        <w:jc w:val="both"/>
        <w:rPr>
          <w:rFonts w:ascii="Times New Roman" w:hAnsi="Times New Roman" w:cs="Times New Roman"/>
          <w:sz w:val="28"/>
          <w:szCs w:val="28"/>
          <w:lang w:val="uk-UA"/>
        </w:rPr>
      </w:pPr>
      <w:proofErr w:type="spellStart"/>
      <w:r w:rsidRPr="00A57A71">
        <w:rPr>
          <w:rFonts w:ascii="Times New Roman" w:hAnsi="Times New Roman" w:cs="Times New Roman"/>
          <w:sz w:val="28"/>
          <w:szCs w:val="28"/>
          <w:lang w:val="uk-UA"/>
        </w:rPr>
        <w:t>цiле</w:t>
      </w:r>
      <w:proofErr w:type="spellEnd"/>
      <w:r w:rsidRPr="00A57A71">
        <w:rPr>
          <w:rFonts w:ascii="Times New Roman" w:hAnsi="Times New Roman" w:cs="Times New Roman"/>
          <w:sz w:val="28"/>
          <w:szCs w:val="28"/>
          <w:lang w:val="uk-UA"/>
        </w:rPr>
        <w:t xml:space="preserve"> число – на яку </w:t>
      </w:r>
      <w:proofErr w:type="spellStart"/>
      <w:r w:rsidRPr="00A57A71">
        <w:rPr>
          <w:rFonts w:ascii="Times New Roman" w:hAnsi="Times New Roman" w:cs="Times New Roman"/>
          <w:sz w:val="28"/>
          <w:szCs w:val="28"/>
          <w:lang w:val="uk-UA"/>
        </w:rPr>
        <w:t>вiдстань</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перемiщувати</w:t>
      </w:r>
      <w:proofErr w:type="spellEnd"/>
      <w:r w:rsidRPr="00A57A71">
        <w:rPr>
          <w:rFonts w:ascii="Times New Roman" w:hAnsi="Times New Roman" w:cs="Times New Roman"/>
          <w:sz w:val="28"/>
          <w:szCs w:val="28"/>
          <w:lang w:val="uk-UA"/>
        </w:rPr>
        <w:t xml:space="preserve"> маркер;</w:t>
      </w:r>
    </w:p>
    <w:p w14:paraId="24E106B6" w14:textId="77777777" w:rsidR="00CD6DFF" w:rsidRPr="00A57A71" w:rsidRDefault="00CD6DFF" w:rsidP="00355704">
      <w:pPr>
        <w:pStyle w:val="TextBody"/>
        <w:numPr>
          <w:ilvl w:val="0"/>
          <w:numId w:val="34"/>
        </w:numPr>
        <w:autoSpaceDE/>
        <w:autoSpaceDN/>
        <w:adjustRightInd/>
        <w:spacing w:after="0" w:line="240" w:lineRule="auto"/>
        <w:jc w:val="both"/>
        <w:rPr>
          <w:rFonts w:ascii="Times New Roman" w:hAnsi="Times New Roman" w:cs="Times New Roman"/>
          <w:sz w:val="28"/>
          <w:szCs w:val="28"/>
          <w:lang w:val="uk-UA"/>
        </w:rPr>
      </w:pPr>
      <w:proofErr w:type="spellStart"/>
      <w:r w:rsidRPr="00A57A71">
        <w:rPr>
          <w:rFonts w:ascii="Times New Roman" w:hAnsi="Times New Roman" w:cs="Times New Roman"/>
          <w:sz w:val="28"/>
          <w:szCs w:val="28"/>
          <w:lang w:val="uk-UA"/>
        </w:rPr>
        <w:t>цiле</w:t>
      </w:r>
      <w:proofErr w:type="spellEnd"/>
      <w:r w:rsidRPr="00A57A71">
        <w:rPr>
          <w:rFonts w:ascii="Times New Roman" w:hAnsi="Times New Roman" w:cs="Times New Roman"/>
          <w:sz w:val="28"/>
          <w:szCs w:val="28"/>
          <w:lang w:val="uk-UA"/>
        </w:rPr>
        <w:t xml:space="preserve"> число, що означає режим </w:t>
      </w:r>
      <w:proofErr w:type="spellStart"/>
      <w:r w:rsidRPr="00A57A71">
        <w:rPr>
          <w:rFonts w:ascii="Times New Roman" w:hAnsi="Times New Roman" w:cs="Times New Roman"/>
          <w:sz w:val="28"/>
          <w:szCs w:val="28"/>
          <w:lang w:val="uk-UA"/>
        </w:rPr>
        <w:t>перемiщення</w:t>
      </w:r>
      <w:proofErr w:type="spellEnd"/>
      <w:r w:rsidRPr="00A57A71">
        <w:rPr>
          <w:rFonts w:ascii="Times New Roman" w:hAnsi="Times New Roman" w:cs="Times New Roman"/>
          <w:sz w:val="28"/>
          <w:szCs w:val="28"/>
          <w:lang w:val="uk-UA"/>
        </w:rPr>
        <w:t xml:space="preserve"> маркеру (рахувати </w:t>
      </w:r>
      <w:proofErr w:type="spellStart"/>
      <w:r w:rsidRPr="00A57A71">
        <w:rPr>
          <w:rFonts w:ascii="Times New Roman" w:hAnsi="Times New Roman" w:cs="Times New Roman"/>
          <w:sz w:val="28"/>
          <w:szCs w:val="28"/>
          <w:lang w:val="uk-UA"/>
        </w:rPr>
        <w:t>вiдстань</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вiд</w:t>
      </w:r>
      <w:proofErr w:type="spellEnd"/>
      <w:r w:rsidRPr="00A57A71">
        <w:rPr>
          <w:rFonts w:ascii="Times New Roman" w:hAnsi="Times New Roman" w:cs="Times New Roman"/>
          <w:sz w:val="28"/>
          <w:szCs w:val="28"/>
          <w:lang w:val="uk-UA"/>
        </w:rPr>
        <w:t xml:space="preserve"> початку, </w:t>
      </w:r>
      <w:proofErr w:type="spellStart"/>
      <w:r w:rsidRPr="00A57A71">
        <w:rPr>
          <w:rFonts w:ascii="Times New Roman" w:hAnsi="Times New Roman" w:cs="Times New Roman"/>
          <w:sz w:val="28"/>
          <w:szCs w:val="28"/>
          <w:lang w:val="uk-UA"/>
        </w:rPr>
        <w:t>вiд</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кiнця</w:t>
      </w:r>
      <w:proofErr w:type="spellEnd"/>
      <w:r w:rsidRPr="00A57A71">
        <w:rPr>
          <w:rFonts w:ascii="Times New Roman" w:hAnsi="Times New Roman" w:cs="Times New Roman"/>
          <w:sz w:val="28"/>
          <w:szCs w:val="28"/>
          <w:lang w:val="uk-UA"/>
        </w:rPr>
        <w:t xml:space="preserve"> файлу, або </w:t>
      </w:r>
      <w:proofErr w:type="spellStart"/>
      <w:r w:rsidRPr="00A57A71">
        <w:rPr>
          <w:rFonts w:ascii="Times New Roman" w:hAnsi="Times New Roman" w:cs="Times New Roman"/>
          <w:sz w:val="28"/>
          <w:szCs w:val="28"/>
          <w:lang w:val="uk-UA"/>
        </w:rPr>
        <w:t>вiд</w:t>
      </w:r>
      <w:proofErr w:type="spellEnd"/>
      <w:r w:rsidRPr="00A57A71">
        <w:rPr>
          <w:rFonts w:ascii="Times New Roman" w:hAnsi="Times New Roman" w:cs="Times New Roman"/>
          <w:sz w:val="28"/>
          <w:szCs w:val="28"/>
          <w:lang w:val="uk-UA"/>
        </w:rPr>
        <w:t xml:space="preserve"> поточної </w:t>
      </w:r>
      <w:proofErr w:type="spellStart"/>
      <w:r w:rsidRPr="00A57A71">
        <w:rPr>
          <w:rFonts w:ascii="Times New Roman" w:hAnsi="Times New Roman" w:cs="Times New Roman"/>
          <w:sz w:val="28"/>
          <w:szCs w:val="28"/>
          <w:lang w:val="uk-UA"/>
        </w:rPr>
        <w:t>позицiї</w:t>
      </w:r>
      <w:proofErr w:type="spellEnd"/>
      <w:r w:rsidRPr="00A57A71">
        <w:rPr>
          <w:rFonts w:ascii="Times New Roman" w:hAnsi="Times New Roman" w:cs="Times New Roman"/>
          <w:sz w:val="28"/>
          <w:szCs w:val="28"/>
          <w:lang w:val="uk-UA"/>
        </w:rPr>
        <w:t xml:space="preserve"> маркеру).</w:t>
      </w:r>
    </w:p>
    <w:p w14:paraId="67CB2D5C"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Часто при роботі з файлами корисно використовувати </w:t>
      </w:r>
      <w:proofErr w:type="spellStart"/>
      <w:r w:rsidRPr="00A57A71">
        <w:rPr>
          <w:rFonts w:ascii="Times New Roman" w:hAnsi="Times New Roman" w:cs="Times New Roman"/>
          <w:sz w:val="28"/>
          <w:szCs w:val="28"/>
          <w:lang w:val="uk-UA"/>
        </w:rPr>
        <w:t>поелементний</w:t>
      </w:r>
      <w:proofErr w:type="spellEnd"/>
      <w:r w:rsidRPr="00A57A71">
        <w:rPr>
          <w:rFonts w:ascii="Times New Roman" w:hAnsi="Times New Roman" w:cs="Times New Roman"/>
          <w:sz w:val="28"/>
          <w:szCs w:val="28"/>
          <w:lang w:val="uk-UA"/>
        </w:rPr>
        <w:t xml:space="preserve"> доступ до файлу. Для цього застосовується функція </w:t>
      </w:r>
      <w:proofErr w:type="spellStart"/>
      <w:r w:rsidRPr="00A57A71">
        <w:rPr>
          <w:rFonts w:ascii="Times New Roman" w:hAnsi="Times New Roman" w:cs="Times New Roman"/>
          <w:b/>
          <w:sz w:val="28"/>
          <w:szCs w:val="28"/>
          <w:lang w:val="uk-UA"/>
        </w:rPr>
        <w:t>fseek</w:t>
      </w:r>
      <w:proofErr w:type="spellEnd"/>
      <w:r w:rsidRPr="00A57A71">
        <w:rPr>
          <w:rFonts w:ascii="Times New Roman" w:hAnsi="Times New Roman" w:cs="Times New Roman"/>
          <w:sz w:val="28"/>
          <w:szCs w:val="28"/>
          <w:lang w:val="uk-UA"/>
        </w:rPr>
        <w:t>, що має формат:</w:t>
      </w:r>
    </w:p>
    <w:p w14:paraId="789819EE" w14:textId="77777777" w:rsidR="00CD6DFF" w:rsidRPr="00A57A71" w:rsidRDefault="00CD6DFF" w:rsidP="00BA261B">
      <w:pPr>
        <w:pStyle w:val="210"/>
        <w:rPr>
          <w:rFonts w:asciiTheme="minorHAnsi" w:hAnsiTheme="minorHAnsi" w:cs="Times New Roman"/>
          <w:szCs w:val="28"/>
        </w:rPr>
      </w:pPr>
      <w:bookmarkStart w:id="38" w:name="66"/>
      <w:bookmarkEnd w:id="38"/>
      <w:proofErr w:type="spellStart"/>
      <w:r w:rsidRPr="00A57A71">
        <w:rPr>
          <w:rFonts w:asciiTheme="minorHAnsi" w:eastAsia="Times New Roman" w:hAnsiTheme="minorHAnsi" w:cs="Times New Roman"/>
          <w:szCs w:val="28"/>
        </w:rPr>
        <w:t>Int</w:t>
      </w:r>
      <w:proofErr w:type="spellEnd"/>
      <w:r w:rsidRPr="00A57A71">
        <w:rPr>
          <w:rFonts w:asciiTheme="minorHAnsi" w:eastAsia="Times New Roman" w:hAnsiTheme="minorHAnsi" w:cs="Times New Roman"/>
          <w:szCs w:val="28"/>
        </w:rPr>
        <w:t xml:space="preserve"> </w:t>
      </w:r>
      <w:proofErr w:type="spellStart"/>
      <w:r w:rsidRPr="00A57A71">
        <w:rPr>
          <w:rFonts w:asciiTheme="minorHAnsi" w:eastAsia="Times New Roman" w:hAnsiTheme="minorHAnsi" w:cs="Times New Roman"/>
          <w:szCs w:val="28"/>
        </w:rPr>
        <w:t>fseek</w:t>
      </w:r>
      <w:proofErr w:type="spellEnd"/>
      <w:r w:rsidRPr="00A57A71">
        <w:rPr>
          <w:rFonts w:asciiTheme="minorHAnsi" w:eastAsia="Times New Roman" w:hAnsiTheme="minorHAnsi" w:cs="Times New Roman"/>
          <w:szCs w:val="28"/>
        </w:rPr>
        <w:t>(</w:t>
      </w:r>
      <w:proofErr w:type="spellStart"/>
      <w:r w:rsidRPr="00A57A71">
        <w:rPr>
          <w:rFonts w:asciiTheme="minorHAnsi" w:eastAsia="Times New Roman" w:hAnsiTheme="minorHAnsi" w:cs="Times New Roman"/>
          <w:szCs w:val="28"/>
        </w:rPr>
        <w:t>вказівник_файла</w:t>
      </w:r>
      <w:proofErr w:type="spellEnd"/>
      <w:r w:rsidRPr="00A57A71">
        <w:rPr>
          <w:rFonts w:asciiTheme="minorHAnsi" w:eastAsia="Times New Roman" w:hAnsiTheme="minorHAnsi" w:cs="Times New Roman"/>
          <w:szCs w:val="28"/>
        </w:rPr>
        <w:t xml:space="preserve">, зміщення, </w:t>
      </w:r>
      <w:proofErr w:type="spellStart"/>
      <w:r w:rsidRPr="00A57A71">
        <w:rPr>
          <w:rFonts w:asciiTheme="minorHAnsi" w:eastAsia="Times New Roman" w:hAnsiTheme="minorHAnsi" w:cs="Times New Roman"/>
          <w:szCs w:val="28"/>
        </w:rPr>
        <w:t>початкове_значення</w:t>
      </w:r>
      <w:proofErr w:type="spellEnd"/>
      <w:r w:rsidRPr="00A57A71">
        <w:rPr>
          <w:rFonts w:asciiTheme="minorHAnsi" w:eastAsia="Times New Roman" w:hAnsiTheme="minorHAnsi" w:cs="Times New Roman"/>
          <w:szCs w:val="28"/>
        </w:rPr>
        <w:t>);</w:t>
      </w:r>
    </w:p>
    <w:p w14:paraId="7E27B4CC"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Функція встановлює позицію із </w:t>
      </w:r>
      <w:r w:rsidRPr="00A57A71">
        <w:rPr>
          <w:rFonts w:ascii="Times New Roman" w:hAnsi="Times New Roman" w:cs="Times New Roman"/>
          <w:b/>
          <w:sz w:val="28"/>
          <w:szCs w:val="28"/>
          <w:lang w:val="uk-UA"/>
        </w:rPr>
        <w:t>зміщенням</w:t>
      </w:r>
      <w:r w:rsidRPr="00A57A71">
        <w:rPr>
          <w:rFonts w:ascii="Times New Roman" w:hAnsi="Times New Roman" w:cs="Times New Roman"/>
          <w:sz w:val="28"/>
          <w:szCs w:val="28"/>
          <w:lang w:val="uk-UA"/>
        </w:rPr>
        <w:t xml:space="preserve"> відносно </w:t>
      </w:r>
      <w:proofErr w:type="spellStart"/>
      <w:r w:rsidRPr="00A57A71">
        <w:rPr>
          <w:rFonts w:asciiTheme="minorHAnsi" w:hAnsiTheme="minorHAnsi" w:cs="Times New Roman"/>
          <w:sz w:val="28"/>
          <w:szCs w:val="28"/>
          <w:lang w:val="uk-UA"/>
        </w:rPr>
        <w:t>початкового_значення</w:t>
      </w:r>
      <w:proofErr w:type="spellEnd"/>
      <w:r w:rsidRPr="00A57A71">
        <w:rPr>
          <w:rFonts w:ascii="Times New Roman" w:hAnsi="Times New Roman" w:cs="Times New Roman"/>
          <w:sz w:val="28"/>
          <w:szCs w:val="28"/>
          <w:lang w:val="uk-UA"/>
        </w:rPr>
        <w:t xml:space="preserve"> у файлі, який визначається </w:t>
      </w:r>
      <w:r w:rsidRPr="00A57A71">
        <w:rPr>
          <w:rFonts w:ascii="Times New Roman" w:hAnsi="Times New Roman" w:cs="Times New Roman"/>
          <w:b/>
          <w:sz w:val="28"/>
          <w:szCs w:val="28"/>
          <w:lang w:val="uk-UA"/>
        </w:rPr>
        <w:t xml:space="preserve">вказівником </w:t>
      </w:r>
      <w:proofErr w:type="spellStart"/>
      <w:r w:rsidRPr="00A57A71">
        <w:rPr>
          <w:rFonts w:ascii="Times New Roman" w:hAnsi="Times New Roman" w:cs="Times New Roman"/>
          <w:b/>
          <w:sz w:val="28"/>
          <w:szCs w:val="28"/>
          <w:lang w:val="uk-UA"/>
        </w:rPr>
        <w:t>файла</w:t>
      </w:r>
      <w:proofErr w:type="spellEnd"/>
      <w:r w:rsidRPr="00A57A71">
        <w:rPr>
          <w:rFonts w:ascii="Times New Roman" w:hAnsi="Times New Roman" w:cs="Times New Roman"/>
          <w:b/>
          <w:sz w:val="28"/>
          <w:szCs w:val="28"/>
          <w:lang w:val="uk-UA"/>
        </w:rPr>
        <w:t>. Початкове значення</w:t>
      </w:r>
      <w:r w:rsidRPr="00A57A71">
        <w:rPr>
          <w:rFonts w:ascii="Times New Roman" w:hAnsi="Times New Roman" w:cs="Times New Roman"/>
          <w:sz w:val="28"/>
          <w:szCs w:val="28"/>
          <w:lang w:val="uk-UA"/>
        </w:rPr>
        <w:t xml:space="preserve"> може приймати наступні значення:</w:t>
      </w:r>
    </w:p>
    <w:p w14:paraId="544FE155"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b/>
          <w:sz w:val="28"/>
          <w:szCs w:val="28"/>
          <w:lang w:val="uk-UA"/>
        </w:rPr>
        <w:t>SEEK_SET</w:t>
      </w:r>
      <w:r w:rsidRPr="00A57A71">
        <w:rPr>
          <w:rFonts w:ascii="Times New Roman" w:hAnsi="Times New Roman" w:cs="Times New Roman"/>
          <w:sz w:val="28"/>
          <w:szCs w:val="28"/>
          <w:lang w:val="uk-UA"/>
        </w:rPr>
        <w:t xml:space="preserve"> – зміщення відносно початку </w:t>
      </w:r>
      <w:proofErr w:type="spellStart"/>
      <w:r w:rsidRPr="00A57A71">
        <w:rPr>
          <w:rFonts w:ascii="Times New Roman" w:hAnsi="Times New Roman" w:cs="Times New Roman"/>
          <w:sz w:val="28"/>
          <w:szCs w:val="28"/>
          <w:lang w:val="uk-UA"/>
        </w:rPr>
        <w:t>файла</w:t>
      </w:r>
      <w:proofErr w:type="spellEnd"/>
      <w:r w:rsidRPr="00A57A71">
        <w:rPr>
          <w:rFonts w:ascii="Times New Roman" w:hAnsi="Times New Roman" w:cs="Times New Roman"/>
          <w:sz w:val="28"/>
          <w:szCs w:val="28"/>
          <w:lang w:val="uk-UA"/>
        </w:rPr>
        <w:t>;</w:t>
      </w:r>
    </w:p>
    <w:p w14:paraId="17845106"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b/>
          <w:sz w:val="28"/>
          <w:szCs w:val="28"/>
          <w:lang w:val="uk-UA"/>
        </w:rPr>
        <w:t>SEEK_CUR</w:t>
      </w:r>
      <w:r w:rsidRPr="00A57A71">
        <w:rPr>
          <w:rFonts w:ascii="Times New Roman" w:hAnsi="Times New Roman" w:cs="Times New Roman"/>
          <w:sz w:val="28"/>
          <w:szCs w:val="28"/>
          <w:lang w:val="uk-UA"/>
        </w:rPr>
        <w:t xml:space="preserve"> – зміщення відносно поточного положення;</w:t>
      </w:r>
    </w:p>
    <w:p w14:paraId="4A25102C"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b/>
          <w:sz w:val="28"/>
          <w:szCs w:val="28"/>
          <w:lang w:val="uk-UA"/>
        </w:rPr>
        <w:t>SEEK_END</w:t>
      </w:r>
      <w:r w:rsidRPr="00A57A71">
        <w:rPr>
          <w:rFonts w:ascii="Times New Roman" w:hAnsi="Times New Roman" w:cs="Times New Roman"/>
          <w:sz w:val="28"/>
          <w:szCs w:val="28"/>
          <w:lang w:val="uk-UA"/>
        </w:rPr>
        <w:t xml:space="preserve"> – зміщення відносно кінця </w:t>
      </w:r>
      <w:proofErr w:type="spellStart"/>
      <w:r w:rsidRPr="00A57A71">
        <w:rPr>
          <w:rFonts w:ascii="Times New Roman" w:hAnsi="Times New Roman" w:cs="Times New Roman"/>
          <w:sz w:val="28"/>
          <w:szCs w:val="28"/>
          <w:lang w:val="uk-UA"/>
        </w:rPr>
        <w:t>файла</w:t>
      </w:r>
      <w:proofErr w:type="spellEnd"/>
      <w:r w:rsidRPr="00A57A71">
        <w:rPr>
          <w:rFonts w:ascii="Times New Roman" w:hAnsi="Times New Roman" w:cs="Times New Roman"/>
          <w:sz w:val="28"/>
          <w:szCs w:val="28"/>
          <w:lang w:val="uk-UA"/>
        </w:rPr>
        <w:t>;</w:t>
      </w:r>
    </w:p>
    <w:p w14:paraId="0AEA3C48"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Функція </w:t>
      </w:r>
      <w:proofErr w:type="spellStart"/>
      <w:r w:rsidRPr="00A57A71">
        <w:rPr>
          <w:rFonts w:ascii="Times New Roman" w:hAnsi="Times New Roman" w:cs="Times New Roman"/>
          <w:b/>
          <w:sz w:val="28"/>
          <w:szCs w:val="28"/>
          <w:lang w:val="uk-UA"/>
        </w:rPr>
        <w:t>ftell</w:t>
      </w:r>
      <w:proofErr w:type="spellEnd"/>
      <w:r w:rsidRPr="00A57A71">
        <w:rPr>
          <w:rFonts w:ascii="Times New Roman" w:hAnsi="Times New Roman" w:cs="Times New Roman"/>
          <w:sz w:val="28"/>
          <w:szCs w:val="28"/>
          <w:lang w:val="uk-UA"/>
        </w:rPr>
        <w:t xml:space="preserve"> повертає поточну позицію у файлі, та має наступний формат: За допомогою </w:t>
      </w:r>
      <w:proofErr w:type="spellStart"/>
      <w:r w:rsidRPr="00A57A71">
        <w:rPr>
          <w:rFonts w:ascii="Times New Roman" w:hAnsi="Times New Roman" w:cs="Times New Roman"/>
          <w:sz w:val="28"/>
          <w:szCs w:val="28"/>
          <w:lang w:val="uk-UA"/>
        </w:rPr>
        <w:t>функцiй</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b/>
          <w:sz w:val="28"/>
          <w:szCs w:val="28"/>
          <w:lang w:val="uk-UA"/>
        </w:rPr>
        <w:t>fseek</w:t>
      </w:r>
      <w:proofErr w:type="spellEnd"/>
      <w:r w:rsidRPr="00A57A71">
        <w:rPr>
          <w:rFonts w:ascii="Times New Roman" w:hAnsi="Times New Roman" w:cs="Times New Roman"/>
          <w:sz w:val="28"/>
          <w:szCs w:val="28"/>
          <w:lang w:val="uk-UA"/>
        </w:rPr>
        <w:t xml:space="preserve"> та </w:t>
      </w:r>
      <w:proofErr w:type="spellStart"/>
      <w:r w:rsidRPr="00A57A71">
        <w:rPr>
          <w:rFonts w:ascii="Times New Roman" w:hAnsi="Times New Roman" w:cs="Times New Roman"/>
          <w:b/>
          <w:sz w:val="28"/>
          <w:szCs w:val="28"/>
          <w:lang w:val="uk-UA"/>
        </w:rPr>
        <w:t>ftell</w:t>
      </w:r>
      <w:proofErr w:type="spellEnd"/>
      <w:r w:rsidRPr="00A57A71">
        <w:rPr>
          <w:rFonts w:ascii="Times New Roman" w:hAnsi="Times New Roman" w:cs="Times New Roman"/>
          <w:sz w:val="28"/>
          <w:szCs w:val="28"/>
          <w:lang w:val="uk-UA"/>
        </w:rPr>
        <w:t xml:space="preserve"> легко </w:t>
      </w:r>
      <w:proofErr w:type="spellStart"/>
      <w:r w:rsidRPr="00A57A71">
        <w:rPr>
          <w:rFonts w:ascii="Times New Roman" w:hAnsi="Times New Roman" w:cs="Times New Roman"/>
          <w:sz w:val="28"/>
          <w:szCs w:val="28"/>
          <w:lang w:val="uk-UA"/>
        </w:rPr>
        <w:t>дiзнатися</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розмiр</w:t>
      </w:r>
      <w:proofErr w:type="spellEnd"/>
      <w:r w:rsidRPr="00A57A71">
        <w:rPr>
          <w:rFonts w:ascii="Times New Roman" w:hAnsi="Times New Roman" w:cs="Times New Roman"/>
          <w:sz w:val="28"/>
          <w:szCs w:val="28"/>
          <w:lang w:val="uk-UA"/>
        </w:rPr>
        <w:t xml:space="preserve"> файлу. Для цього достатньо спочатку поставити </w:t>
      </w:r>
      <w:proofErr w:type="spellStart"/>
      <w:r w:rsidRPr="00A57A71">
        <w:rPr>
          <w:rFonts w:ascii="Times New Roman" w:hAnsi="Times New Roman" w:cs="Times New Roman"/>
          <w:sz w:val="28"/>
          <w:szCs w:val="28"/>
          <w:lang w:val="uk-UA"/>
        </w:rPr>
        <w:t>голiвку</w:t>
      </w:r>
      <w:proofErr w:type="spellEnd"/>
      <w:r w:rsidRPr="00A57A71">
        <w:rPr>
          <w:rFonts w:ascii="Times New Roman" w:hAnsi="Times New Roman" w:cs="Times New Roman"/>
          <w:sz w:val="28"/>
          <w:szCs w:val="28"/>
          <w:lang w:val="uk-UA"/>
        </w:rPr>
        <w:t xml:space="preserve"> на </w:t>
      </w:r>
      <w:proofErr w:type="spellStart"/>
      <w:r w:rsidRPr="00A57A71">
        <w:rPr>
          <w:rFonts w:ascii="Times New Roman" w:hAnsi="Times New Roman" w:cs="Times New Roman"/>
          <w:sz w:val="28"/>
          <w:szCs w:val="28"/>
          <w:lang w:val="uk-UA"/>
        </w:rPr>
        <w:t>кiнець</w:t>
      </w:r>
      <w:proofErr w:type="spellEnd"/>
      <w:r w:rsidRPr="00A57A71">
        <w:rPr>
          <w:rFonts w:ascii="Times New Roman" w:hAnsi="Times New Roman" w:cs="Times New Roman"/>
          <w:sz w:val="28"/>
          <w:szCs w:val="28"/>
          <w:lang w:val="uk-UA"/>
        </w:rPr>
        <w:t xml:space="preserve"> файлу, а </w:t>
      </w:r>
      <w:proofErr w:type="spellStart"/>
      <w:r w:rsidRPr="00A57A71">
        <w:rPr>
          <w:rFonts w:ascii="Times New Roman" w:hAnsi="Times New Roman" w:cs="Times New Roman"/>
          <w:sz w:val="28"/>
          <w:szCs w:val="28"/>
          <w:lang w:val="uk-UA"/>
        </w:rPr>
        <w:t>потiм</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дiзнатися</w:t>
      </w:r>
      <w:proofErr w:type="spellEnd"/>
      <w:r w:rsidRPr="00A57A71">
        <w:rPr>
          <w:rFonts w:ascii="Times New Roman" w:hAnsi="Times New Roman" w:cs="Times New Roman"/>
          <w:sz w:val="28"/>
          <w:szCs w:val="28"/>
          <w:lang w:val="uk-UA"/>
        </w:rPr>
        <w:t xml:space="preserve"> її поточну </w:t>
      </w:r>
      <w:proofErr w:type="spellStart"/>
      <w:r w:rsidRPr="00A57A71">
        <w:rPr>
          <w:rFonts w:ascii="Times New Roman" w:hAnsi="Times New Roman" w:cs="Times New Roman"/>
          <w:sz w:val="28"/>
          <w:szCs w:val="28"/>
          <w:lang w:val="uk-UA"/>
        </w:rPr>
        <w:t>позицiю</w:t>
      </w:r>
      <w:proofErr w:type="spellEnd"/>
      <w:r w:rsidRPr="00A57A71">
        <w:rPr>
          <w:rFonts w:ascii="Times New Roman" w:hAnsi="Times New Roman" w:cs="Times New Roman"/>
          <w:sz w:val="28"/>
          <w:szCs w:val="28"/>
          <w:lang w:val="uk-UA"/>
        </w:rPr>
        <w:t>:</w:t>
      </w:r>
    </w:p>
    <w:p w14:paraId="571756E5"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color w:val="0070C0"/>
          <w:sz w:val="28"/>
          <w:szCs w:val="28"/>
          <w:lang w:val="uk-UA"/>
        </w:rPr>
        <w:t>FILE</w:t>
      </w:r>
      <w:r w:rsidRPr="00A57A71">
        <w:rPr>
          <w:rFonts w:ascii="Times New Roman" w:hAnsi="Times New Roman" w:cs="Times New Roman"/>
          <w:sz w:val="28"/>
          <w:szCs w:val="28"/>
          <w:lang w:val="uk-UA"/>
        </w:rPr>
        <w:t xml:space="preserve"> *f;</w:t>
      </w:r>
    </w:p>
    <w:p w14:paraId="356D66A2"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proofErr w:type="spellStart"/>
      <w:r w:rsidRPr="00A57A71">
        <w:rPr>
          <w:rFonts w:ascii="Times New Roman" w:hAnsi="Times New Roman" w:cs="Times New Roman"/>
          <w:color w:val="0070C0"/>
          <w:sz w:val="28"/>
          <w:szCs w:val="28"/>
          <w:lang w:val="uk-UA"/>
        </w:rPr>
        <w:t>long</w:t>
      </w:r>
      <w:proofErr w:type="spellEnd"/>
      <w:r w:rsidRPr="00A57A71">
        <w:rPr>
          <w:rFonts w:ascii="Times New Roman" w:hAnsi="Times New Roman" w:cs="Times New Roman"/>
          <w:sz w:val="28"/>
          <w:szCs w:val="28"/>
          <w:lang w:val="uk-UA"/>
        </w:rPr>
        <w:t xml:space="preserve"> l;</w:t>
      </w:r>
    </w:p>
    <w:p w14:paraId="41072DB7"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proofErr w:type="spellStart"/>
      <w:r w:rsidRPr="00A57A71">
        <w:rPr>
          <w:rFonts w:ascii="Times New Roman" w:hAnsi="Times New Roman" w:cs="Times New Roman"/>
          <w:color w:val="0070C0"/>
          <w:sz w:val="28"/>
          <w:szCs w:val="28"/>
          <w:lang w:val="uk-UA"/>
        </w:rPr>
        <w:t>char</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fileName</w:t>
      </w:r>
      <w:proofErr w:type="spellEnd"/>
      <w:r w:rsidRPr="00A57A71">
        <w:rPr>
          <w:rFonts w:ascii="Times New Roman" w:hAnsi="Times New Roman" w:cs="Times New Roman"/>
          <w:sz w:val="28"/>
          <w:szCs w:val="28"/>
          <w:lang w:val="uk-UA"/>
        </w:rPr>
        <w:t xml:space="preserve"> = "data.dat ";</w:t>
      </w:r>
    </w:p>
    <w:p w14:paraId="4B71AFA7"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f = </w:t>
      </w:r>
      <w:proofErr w:type="spellStart"/>
      <w:r w:rsidRPr="00A57A71">
        <w:rPr>
          <w:rFonts w:ascii="Times New Roman" w:hAnsi="Times New Roman" w:cs="Times New Roman"/>
          <w:sz w:val="28"/>
          <w:szCs w:val="28"/>
          <w:lang w:val="uk-UA"/>
        </w:rPr>
        <w:t>fopen</w:t>
      </w:r>
      <w:proofErr w:type="spellEnd"/>
      <w:r w:rsidRPr="00A57A71">
        <w:rPr>
          <w:rFonts w:ascii="Times New Roman" w:hAnsi="Times New Roman" w:cs="Times New Roman"/>
          <w:sz w:val="28"/>
          <w:szCs w:val="28"/>
          <w:lang w:val="uk-UA"/>
        </w:rPr>
        <w:t xml:space="preserve"> ( </w:t>
      </w:r>
      <w:proofErr w:type="spellStart"/>
      <w:r w:rsidRPr="00A57A71">
        <w:rPr>
          <w:rFonts w:ascii="Times New Roman" w:hAnsi="Times New Roman" w:cs="Times New Roman"/>
          <w:sz w:val="28"/>
          <w:szCs w:val="28"/>
          <w:lang w:val="uk-UA"/>
        </w:rPr>
        <w:t>fileName</w:t>
      </w:r>
      <w:proofErr w:type="spellEnd"/>
      <w:r w:rsidRPr="00A57A71">
        <w:rPr>
          <w:rFonts w:ascii="Times New Roman" w:hAnsi="Times New Roman" w:cs="Times New Roman"/>
          <w:sz w:val="28"/>
          <w:szCs w:val="28"/>
          <w:lang w:val="uk-UA"/>
        </w:rPr>
        <w:t xml:space="preserve"> , "r" );</w:t>
      </w:r>
    </w:p>
    <w:p w14:paraId="636C8244"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proofErr w:type="spellStart"/>
      <w:r w:rsidRPr="00A57A71">
        <w:rPr>
          <w:rFonts w:ascii="Times New Roman" w:hAnsi="Times New Roman" w:cs="Times New Roman"/>
          <w:b/>
          <w:sz w:val="28"/>
          <w:szCs w:val="28"/>
          <w:lang w:val="uk-UA"/>
        </w:rPr>
        <w:t>fseek</w:t>
      </w:r>
      <w:proofErr w:type="spellEnd"/>
      <w:r w:rsidRPr="00A57A71">
        <w:rPr>
          <w:rFonts w:ascii="Times New Roman" w:hAnsi="Times New Roman" w:cs="Times New Roman"/>
          <w:sz w:val="28"/>
          <w:szCs w:val="28"/>
          <w:lang w:val="uk-UA"/>
        </w:rPr>
        <w:t xml:space="preserve"> ( f, 0L, SEEK_END );</w:t>
      </w:r>
    </w:p>
    <w:p w14:paraId="54CE5A6C"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l = </w:t>
      </w:r>
      <w:proofErr w:type="spellStart"/>
      <w:r w:rsidRPr="00A57A71">
        <w:rPr>
          <w:rFonts w:ascii="Times New Roman" w:hAnsi="Times New Roman" w:cs="Times New Roman"/>
          <w:b/>
          <w:sz w:val="28"/>
          <w:szCs w:val="28"/>
          <w:lang w:val="uk-UA"/>
        </w:rPr>
        <w:t>ftell</w:t>
      </w:r>
      <w:proofErr w:type="spellEnd"/>
      <w:r w:rsidRPr="00A57A71">
        <w:rPr>
          <w:rFonts w:ascii="Times New Roman" w:hAnsi="Times New Roman" w:cs="Times New Roman"/>
          <w:sz w:val="28"/>
          <w:szCs w:val="28"/>
          <w:lang w:val="uk-UA"/>
        </w:rPr>
        <w:t xml:space="preserve"> ( f );</w:t>
      </w:r>
    </w:p>
    <w:p w14:paraId="0B6FB469"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proofErr w:type="spellStart"/>
      <w:r w:rsidRPr="00A57A71">
        <w:rPr>
          <w:rFonts w:ascii="Times New Roman" w:hAnsi="Times New Roman" w:cs="Times New Roman"/>
          <w:sz w:val="28"/>
          <w:szCs w:val="28"/>
          <w:lang w:val="uk-UA"/>
        </w:rPr>
        <w:t>printf</w:t>
      </w:r>
      <w:proofErr w:type="spellEnd"/>
      <w:r w:rsidRPr="00A57A71">
        <w:rPr>
          <w:rFonts w:ascii="Times New Roman" w:hAnsi="Times New Roman" w:cs="Times New Roman"/>
          <w:sz w:val="28"/>
          <w:szCs w:val="28"/>
          <w:lang w:val="uk-UA"/>
        </w:rPr>
        <w:t xml:space="preserve"> ( " Довжина файлу %</w:t>
      </w:r>
      <w:proofErr w:type="spellStart"/>
      <w:r w:rsidRPr="00A57A71">
        <w:rPr>
          <w:rFonts w:ascii="Times New Roman" w:hAnsi="Times New Roman" w:cs="Times New Roman"/>
          <w:sz w:val="28"/>
          <w:szCs w:val="28"/>
          <w:lang w:val="uk-UA"/>
        </w:rPr>
        <w:t>ld</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байтiв</w:t>
      </w:r>
      <w:proofErr w:type="spellEnd"/>
      <w:r w:rsidRPr="00A57A71">
        <w:rPr>
          <w:rFonts w:ascii="Times New Roman" w:hAnsi="Times New Roman" w:cs="Times New Roman"/>
          <w:sz w:val="28"/>
          <w:szCs w:val="28"/>
          <w:lang w:val="uk-UA"/>
        </w:rPr>
        <w:t xml:space="preserve"> \n", l );</w:t>
      </w:r>
    </w:p>
    <w:p w14:paraId="5768C515"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p>
    <w:p w14:paraId="695DA585"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proofErr w:type="spellStart"/>
      <w:r w:rsidRPr="00A57A71">
        <w:rPr>
          <w:rFonts w:ascii="Times New Roman" w:hAnsi="Times New Roman" w:cs="Times New Roman"/>
          <w:b/>
          <w:sz w:val="28"/>
          <w:szCs w:val="28"/>
          <w:lang w:val="uk-UA"/>
        </w:rPr>
        <w:t>long</w:t>
      </w:r>
      <w:proofErr w:type="spellEnd"/>
      <w:r w:rsidRPr="00A57A71">
        <w:rPr>
          <w:rFonts w:ascii="Times New Roman" w:hAnsi="Times New Roman" w:cs="Times New Roman"/>
          <w:b/>
          <w:sz w:val="28"/>
          <w:szCs w:val="28"/>
          <w:lang w:val="uk-UA"/>
        </w:rPr>
        <w:t xml:space="preserve"> </w:t>
      </w:r>
      <w:proofErr w:type="spellStart"/>
      <w:r w:rsidRPr="00A57A71">
        <w:rPr>
          <w:rFonts w:ascii="Times New Roman" w:hAnsi="Times New Roman" w:cs="Times New Roman"/>
          <w:b/>
          <w:sz w:val="28"/>
          <w:szCs w:val="28"/>
          <w:lang w:val="uk-UA"/>
        </w:rPr>
        <w:t>ftell</w:t>
      </w:r>
      <w:proofErr w:type="spellEnd"/>
      <w:r w:rsidRPr="00A57A71">
        <w:rPr>
          <w:rFonts w:ascii="Times New Roman" w:hAnsi="Times New Roman" w:cs="Times New Roman"/>
          <w:b/>
          <w:sz w:val="28"/>
          <w:szCs w:val="28"/>
          <w:lang w:val="uk-UA"/>
        </w:rPr>
        <w:t>(</w:t>
      </w:r>
      <w:proofErr w:type="spellStart"/>
      <w:r w:rsidRPr="00A57A71">
        <w:rPr>
          <w:rFonts w:ascii="Times New Roman" w:hAnsi="Times New Roman" w:cs="Times New Roman"/>
          <w:b/>
          <w:sz w:val="28"/>
          <w:szCs w:val="28"/>
          <w:lang w:val="uk-UA"/>
        </w:rPr>
        <w:t>вказівник_на_файл</w:t>
      </w:r>
      <w:proofErr w:type="spellEnd"/>
      <w:r w:rsidRPr="00A57A71">
        <w:rPr>
          <w:rFonts w:ascii="Times New Roman" w:hAnsi="Times New Roman" w:cs="Times New Roman"/>
          <w:b/>
          <w:sz w:val="28"/>
          <w:szCs w:val="28"/>
          <w:lang w:val="uk-UA"/>
        </w:rPr>
        <w:t>);</w:t>
      </w:r>
    </w:p>
    <w:p w14:paraId="48A3D8ED"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sz w:val="28"/>
          <w:szCs w:val="28"/>
          <w:u w:val="single"/>
          <w:lang w:val="uk-UA"/>
        </w:rPr>
        <w:t>Приклад 2</w:t>
      </w:r>
      <w:r w:rsidRPr="00A57A71">
        <w:rPr>
          <w:rFonts w:ascii="Times New Roman" w:hAnsi="Times New Roman" w:cs="Times New Roman"/>
          <w:sz w:val="28"/>
          <w:szCs w:val="28"/>
          <w:lang w:val="uk-UA"/>
        </w:rPr>
        <w:t xml:space="preserve">. Продемонструвати роботу із бінарними файлами. </w:t>
      </w:r>
    </w:p>
    <w:p w14:paraId="50C5CE5E"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r w:rsidRPr="00A57A71">
        <w:rPr>
          <w:rFonts w:ascii="Times New Roman" w:hAnsi="Times New Roman" w:cs="Times New Roman"/>
          <w:color w:val="0070C0"/>
          <w:sz w:val="28"/>
          <w:szCs w:val="28"/>
          <w:lang w:val="uk-UA"/>
        </w:rPr>
        <w:lastRenderedPageBreak/>
        <w:t>#</w:t>
      </w:r>
      <w:proofErr w:type="spellStart"/>
      <w:r w:rsidRPr="00A57A71">
        <w:rPr>
          <w:rFonts w:ascii="Times New Roman" w:hAnsi="Times New Roman" w:cs="Times New Roman"/>
          <w:color w:val="0070C0"/>
          <w:sz w:val="28"/>
          <w:szCs w:val="28"/>
          <w:lang w:val="uk-UA"/>
        </w:rPr>
        <w:t>include</w:t>
      </w:r>
      <w:proofErr w:type="spellEnd"/>
      <w:r w:rsidRPr="00A57A71">
        <w:rPr>
          <w:rFonts w:ascii="Times New Roman" w:hAnsi="Times New Roman" w:cs="Times New Roman"/>
          <w:sz w:val="28"/>
          <w:szCs w:val="28"/>
          <w:lang w:val="uk-UA"/>
        </w:rPr>
        <w:t xml:space="preserve"> &lt;</w:t>
      </w:r>
      <w:proofErr w:type="spellStart"/>
      <w:r w:rsidRPr="00A57A71">
        <w:rPr>
          <w:rFonts w:ascii="Times New Roman" w:hAnsi="Times New Roman" w:cs="Times New Roman"/>
          <w:sz w:val="28"/>
          <w:szCs w:val="28"/>
          <w:lang w:val="uk-UA"/>
        </w:rPr>
        <w:t>stdio.h</w:t>
      </w:r>
      <w:proofErr w:type="spellEnd"/>
      <w:r w:rsidRPr="00A57A71">
        <w:rPr>
          <w:rFonts w:ascii="Times New Roman" w:hAnsi="Times New Roman" w:cs="Times New Roman"/>
          <w:sz w:val="28"/>
          <w:szCs w:val="28"/>
          <w:lang w:val="uk-UA"/>
        </w:rPr>
        <w:t>&gt;</w:t>
      </w:r>
    </w:p>
    <w:p w14:paraId="4F8AD6EC"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p>
    <w:p w14:paraId="1C63EF5B"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proofErr w:type="spellStart"/>
      <w:r w:rsidRPr="00A57A71">
        <w:rPr>
          <w:rFonts w:ascii="Times New Roman" w:hAnsi="Times New Roman" w:cs="Times New Roman"/>
          <w:color w:val="0070C0"/>
          <w:sz w:val="28"/>
          <w:szCs w:val="28"/>
          <w:lang w:val="uk-UA"/>
        </w:rPr>
        <w:t>int</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main</w:t>
      </w:r>
      <w:proofErr w:type="spellEnd"/>
      <w:r w:rsidRPr="00A57A71">
        <w:rPr>
          <w:rFonts w:ascii="Times New Roman" w:hAnsi="Times New Roman" w:cs="Times New Roman"/>
          <w:sz w:val="28"/>
          <w:szCs w:val="28"/>
          <w:lang w:val="uk-UA"/>
        </w:rPr>
        <w:t>(</w:t>
      </w:r>
      <w:proofErr w:type="spellStart"/>
      <w:r w:rsidRPr="00A57A71">
        <w:rPr>
          <w:rFonts w:ascii="Times New Roman" w:hAnsi="Times New Roman" w:cs="Times New Roman"/>
          <w:sz w:val="28"/>
          <w:szCs w:val="28"/>
          <w:lang w:val="uk-UA"/>
        </w:rPr>
        <w:t>void</w:t>
      </w:r>
      <w:proofErr w:type="spellEnd"/>
      <w:r w:rsidRPr="00A57A71">
        <w:rPr>
          <w:rFonts w:ascii="Times New Roman" w:hAnsi="Times New Roman" w:cs="Times New Roman"/>
          <w:sz w:val="28"/>
          <w:szCs w:val="28"/>
          <w:lang w:val="uk-UA"/>
        </w:rPr>
        <w:t>){</w:t>
      </w:r>
    </w:p>
    <w:p w14:paraId="40E244CF" w14:textId="77777777" w:rsidR="00CD6DFF" w:rsidRPr="00A57A71" w:rsidRDefault="00CD6DFF" w:rsidP="00BA261B">
      <w:pPr>
        <w:pStyle w:val="TextBody"/>
        <w:spacing w:after="0" w:line="240" w:lineRule="auto"/>
        <w:ind w:left="709"/>
        <w:jc w:val="both"/>
        <w:rPr>
          <w:rFonts w:ascii="Times New Roman" w:hAnsi="Times New Roman" w:cs="Times New Roman"/>
          <w:sz w:val="28"/>
          <w:szCs w:val="28"/>
          <w:lang w:val="uk-UA"/>
        </w:rPr>
      </w:pPr>
      <w:proofErr w:type="spellStart"/>
      <w:r w:rsidRPr="00A57A71">
        <w:rPr>
          <w:rFonts w:ascii="Times New Roman" w:hAnsi="Times New Roman" w:cs="Times New Roman"/>
          <w:color w:val="0070C0"/>
          <w:sz w:val="28"/>
          <w:szCs w:val="28"/>
          <w:lang w:val="uk-UA"/>
        </w:rPr>
        <w:t>const</w:t>
      </w:r>
      <w:proofErr w:type="spellEnd"/>
      <w:r w:rsidRPr="00A57A71">
        <w:rPr>
          <w:rFonts w:ascii="Times New Roman" w:hAnsi="Times New Roman" w:cs="Times New Roman"/>
          <w:color w:val="0070C0"/>
          <w:sz w:val="28"/>
          <w:szCs w:val="28"/>
          <w:lang w:val="uk-UA"/>
        </w:rPr>
        <w:t xml:space="preserve"> </w:t>
      </w:r>
      <w:proofErr w:type="spellStart"/>
      <w:r w:rsidRPr="00A57A71">
        <w:rPr>
          <w:rFonts w:ascii="Times New Roman" w:hAnsi="Times New Roman" w:cs="Times New Roman"/>
          <w:color w:val="0070C0"/>
          <w:sz w:val="28"/>
          <w:szCs w:val="28"/>
          <w:lang w:val="uk-UA"/>
        </w:rPr>
        <w:t>unsigned</w:t>
      </w:r>
      <w:proofErr w:type="spellEnd"/>
      <w:r w:rsidRPr="00A57A71">
        <w:rPr>
          <w:rFonts w:ascii="Times New Roman" w:hAnsi="Times New Roman" w:cs="Times New Roman"/>
          <w:sz w:val="28"/>
          <w:szCs w:val="28"/>
          <w:lang w:val="uk-UA"/>
        </w:rPr>
        <w:t xml:space="preserve"> n=10;</w:t>
      </w:r>
    </w:p>
    <w:p w14:paraId="43768F5E" w14:textId="77777777" w:rsidR="00CD6DFF" w:rsidRPr="00A57A71" w:rsidRDefault="00CD6DFF" w:rsidP="00BA261B">
      <w:pPr>
        <w:pStyle w:val="TextBody"/>
        <w:spacing w:after="0" w:line="240" w:lineRule="auto"/>
        <w:ind w:left="709"/>
        <w:jc w:val="both"/>
        <w:rPr>
          <w:rFonts w:ascii="Times New Roman" w:hAnsi="Times New Roman" w:cs="Times New Roman"/>
          <w:sz w:val="28"/>
          <w:szCs w:val="28"/>
          <w:lang w:val="uk-UA"/>
        </w:rPr>
      </w:pPr>
      <w:proofErr w:type="spellStart"/>
      <w:r w:rsidRPr="00A57A71">
        <w:rPr>
          <w:rFonts w:ascii="Times New Roman" w:hAnsi="Times New Roman" w:cs="Times New Roman"/>
          <w:color w:val="0070C0"/>
          <w:sz w:val="28"/>
          <w:szCs w:val="28"/>
          <w:lang w:val="uk-UA"/>
        </w:rPr>
        <w:t>int</w:t>
      </w:r>
      <w:proofErr w:type="spellEnd"/>
      <w:r w:rsidRPr="00A57A71">
        <w:rPr>
          <w:rFonts w:ascii="Times New Roman" w:hAnsi="Times New Roman" w:cs="Times New Roman"/>
          <w:sz w:val="28"/>
          <w:szCs w:val="28"/>
          <w:lang w:val="uk-UA"/>
        </w:rPr>
        <w:t xml:space="preserve"> a[10];</w:t>
      </w:r>
    </w:p>
    <w:p w14:paraId="3666DEA4" w14:textId="77777777" w:rsidR="00CD6DFF" w:rsidRPr="00A57A71" w:rsidRDefault="00CD6DFF" w:rsidP="00BA261B">
      <w:pPr>
        <w:pStyle w:val="TextBody"/>
        <w:spacing w:after="0" w:line="240" w:lineRule="auto"/>
        <w:ind w:left="709"/>
        <w:jc w:val="both"/>
        <w:rPr>
          <w:rFonts w:ascii="Times New Roman" w:hAnsi="Times New Roman" w:cs="Times New Roman"/>
          <w:sz w:val="28"/>
          <w:szCs w:val="28"/>
          <w:lang w:val="uk-UA"/>
        </w:rPr>
      </w:pPr>
      <w:r w:rsidRPr="00A57A71">
        <w:rPr>
          <w:rFonts w:ascii="Times New Roman" w:hAnsi="Times New Roman" w:cs="Times New Roman"/>
          <w:color w:val="0070C0"/>
          <w:sz w:val="28"/>
          <w:szCs w:val="28"/>
          <w:lang w:val="uk-UA"/>
        </w:rPr>
        <w:t>FILE</w:t>
      </w:r>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pfile</w:t>
      </w:r>
      <w:proofErr w:type="spellEnd"/>
      <w:r w:rsidRPr="00A57A71">
        <w:rPr>
          <w:rFonts w:ascii="Times New Roman" w:hAnsi="Times New Roman" w:cs="Times New Roman"/>
          <w:sz w:val="28"/>
          <w:szCs w:val="28"/>
          <w:lang w:val="uk-UA"/>
        </w:rPr>
        <w:t>;</w:t>
      </w:r>
    </w:p>
    <w:p w14:paraId="23781D16" w14:textId="77777777" w:rsidR="00CD6DFF" w:rsidRPr="00A57A71" w:rsidRDefault="00CD6DFF" w:rsidP="00BA261B">
      <w:pPr>
        <w:pStyle w:val="TextBody"/>
        <w:spacing w:after="0" w:line="240" w:lineRule="auto"/>
        <w:ind w:left="709"/>
        <w:jc w:val="both"/>
        <w:rPr>
          <w:rFonts w:ascii="Times New Roman" w:hAnsi="Times New Roman" w:cs="Times New Roman"/>
          <w:sz w:val="28"/>
          <w:szCs w:val="28"/>
          <w:lang w:val="uk-UA"/>
        </w:rPr>
      </w:pPr>
      <w:proofErr w:type="spellStart"/>
      <w:r w:rsidRPr="00A57A71">
        <w:rPr>
          <w:rFonts w:ascii="Times New Roman" w:hAnsi="Times New Roman" w:cs="Times New Roman"/>
          <w:color w:val="0070C0"/>
          <w:sz w:val="28"/>
          <w:szCs w:val="28"/>
          <w:lang w:val="uk-UA"/>
        </w:rPr>
        <w:t>int</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i,j,pos,start</w:t>
      </w:r>
      <w:proofErr w:type="spellEnd"/>
      <w:r w:rsidRPr="00A57A71">
        <w:rPr>
          <w:rFonts w:ascii="Times New Roman" w:hAnsi="Times New Roman" w:cs="Times New Roman"/>
          <w:sz w:val="28"/>
          <w:szCs w:val="28"/>
          <w:lang w:val="uk-UA"/>
        </w:rPr>
        <w:t>;</w:t>
      </w:r>
    </w:p>
    <w:p w14:paraId="520090DC" w14:textId="77777777" w:rsidR="00CD6DFF" w:rsidRPr="00A57A71" w:rsidRDefault="00CD6DFF" w:rsidP="00BA261B">
      <w:pPr>
        <w:pStyle w:val="TextBody"/>
        <w:spacing w:after="0" w:line="240" w:lineRule="auto"/>
        <w:ind w:left="709"/>
        <w:jc w:val="both"/>
        <w:rPr>
          <w:rFonts w:ascii="Times New Roman" w:hAnsi="Times New Roman" w:cs="Times New Roman"/>
          <w:sz w:val="28"/>
          <w:szCs w:val="28"/>
          <w:lang w:val="uk-UA"/>
        </w:rPr>
      </w:pPr>
      <w:proofErr w:type="spellStart"/>
      <w:r w:rsidRPr="00A57A71">
        <w:rPr>
          <w:rFonts w:ascii="Times New Roman" w:hAnsi="Times New Roman" w:cs="Times New Roman"/>
          <w:color w:val="0070C0"/>
          <w:sz w:val="28"/>
          <w:szCs w:val="28"/>
          <w:lang w:val="uk-UA"/>
        </w:rPr>
        <w:t>int</w:t>
      </w:r>
      <w:proofErr w:type="spellEnd"/>
      <w:r w:rsidRPr="00A57A71">
        <w:rPr>
          <w:rFonts w:ascii="Times New Roman" w:hAnsi="Times New Roman" w:cs="Times New Roman"/>
          <w:sz w:val="28"/>
          <w:szCs w:val="28"/>
          <w:lang w:val="uk-UA"/>
        </w:rPr>
        <w:t xml:space="preserve"> * </w:t>
      </w:r>
      <w:proofErr w:type="spellStart"/>
      <w:r w:rsidRPr="00A57A71">
        <w:rPr>
          <w:rFonts w:ascii="Times New Roman" w:hAnsi="Times New Roman" w:cs="Times New Roman"/>
          <w:sz w:val="28"/>
          <w:szCs w:val="28"/>
          <w:lang w:val="uk-UA"/>
        </w:rPr>
        <w:t>pstart</w:t>
      </w:r>
      <w:proofErr w:type="spellEnd"/>
      <w:r w:rsidRPr="00A57A71">
        <w:rPr>
          <w:rFonts w:ascii="Times New Roman" w:hAnsi="Times New Roman" w:cs="Times New Roman"/>
          <w:sz w:val="28"/>
          <w:szCs w:val="28"/>
          <w:lang w:val="uk-UA"/>
        </w:rPr>
        <w:t>;</w:t>
      </w:r>
    </w:p>
    <w:p w14:paraId="7AC226C7" w14:textId="77777777" w:rsidR="00CD6DFF" w:rsidRPr="00A57A71" w:rsidRDefault="00CD6DFF" w:rsidP="00BA261B">
      <w:pPr>
        <w:pStyle w:val="TextBody"/>
        <w:spacing w:after="0" w:line="240" w:lineRule="auto"/>
        <w:ind w:left="709"/>
        <w:jc w:val="both"/>
        <w:rPr>
          <w:rFonts w:ascii="Times New Roman" w:hAnsi="Times New Roman" w:cs="Times New Roman"/>
          <w:color w:val="00B050"/>
          <w:sz w:val="28"/>
          <w:szCs w:val="28"/>
          <w:lang w:val="uk-UA"/>
        </w:rPr>
      </w:pPr>
      <w:proofErr w:type="spellStart"/>
      <w:r w:rsidRPr="00A57A71">
        <w:rPr>
          <w:rFonts w:ascii="Times New Roman" w:hAnsi="Times New Roman" w:cs="Times New Roman"/>
          <w:sz w:val="28"/>
          <w:szCs w:val="28"/>
          <w:lang w:val="uk-UA"/>
        </w:rPr>
        <w:t>pstart</w:t>
      </w:r>
      <w:proofErr w:type="spellEnd"/>
      <w:r w:rsidRPr="00A57A71">
        <w:rPr>
          <w:rFonts w:ascii="Times New Roman" w:hAnsi="Times New Roman" w:cs="Times New Roman"/>
          <w:sz w:val="28"/>
          <w:szCs w:val="28"/>
          <w:lang w:val="uk-UA"/>
        </w:rPr>
        <w:t>=&amp;</w:t>
      </w:r>
      <w:proofErr w:type="spellStart"/>
      <w:r w:rsidRPr="00A57A71">
        <w:rPr>
          <w:rFonts w:ascii="Times New Roman" w:hAnsi="Times New Roman" w:cs="Times New Roman"/>
          <w:sz w:val="28"/>
          <w:szCs w:val="28"/>
          <w:lang w:val="uk-UA"/>
        </w:rPr>
        <w:t>start</w:t>
      </w:r>
      <w:proofErr w:type="spellEnd"/>
      <w:r w:rsidRPr="00A57A71">
        <w:rPr>
          <w:rFonts w:ascii="Times New Roman" w:hAnsi="Times New Roman" w:cs="Times New Roman"/>
          <w:sz w:val="28"/>
          <w:szCs w:val="28"/>
          <w:lang w:val="uk-UA"/>
        </w:rPr>
        <w:t xml:space="preserve">; </w:t>
      </w:r>
      <w:r w:rsidRPr="00A57A71">
        <w:rPr>
          <w:rFonts w:ascii="Times New Roman" w:hAnsi="Times New Roman" w:cs="Times New Roman"/>
          <w:color w:val="00B050"/>
          <w:sz w:val="28"/>
          <w:szCs w:val="28"/>
          <w:lang w:val="uk-UA"/>
        </w:rPr>
        <w:t xml:space="preserve">/* вказівник вказує на змінну </w:t>
      </w:r>
      <w:proofErr w:type="spellStart"/>
      <w:r w:rsidRPr="00A57A71">
        <w:rPr>
          <w:rFonts w:ascii="Times New Roman" w:hAnsi="Times New Roman" w:cs="Times New Roman"/>
          <w:color w:val="00B050"/>
          <w:sz w:val="28"/>
          <w:szCs w:val="28"/>
          <w:lang w:val="uk-UA"/>
        </w:rPr>
        <w:t>start</w:t>
      </w:r>
      <w:proofErr w:type="spellEnd"/>
      <w:r w:rsidRPr="00A57A71">
        <w:rPr>
          <w:rFonts w:ascii="Times New Roman" w:hAnsi="Times New Roman" w:cs="Times New Roman"/>
          <w:color w:val="00B050"/>
          <w:sz w:val="28"/>
          <w:szCs w:val="28"/>
          <w:lang w:val="uk-UA"/>
        </w:rPr>
        <w:t xml:space="preserve"> */</w:t>
      </w:r>
    </w:p>
    <w:p w14:paraId="05569EDA" w14:textId="77777777" w:rsidR="00CD6DFF" w:rsidRPr="00A57A71" w:rsidRDefault="00CD6DFF" w:rsidP="00BA261B">
      <w:pPr>
        <w:pStyle w:val="TextBody"/>
        <w:spacing w:after="0" w:line="240" w:lineRule="auto"/>
        <w:ind w:left="709"/>
        <w:jc w:val="both"/>
        <w:rPr>
          <w:rFonts w:ascii="Times New Roman" w:hAnsi="Times New Roman" w:cs="Times New Roman"/>
          <w:sz w:val="28"/>
          <w:szCs w:val="28"/>
          <w:lang w:val="uk-UA"/>
        </w:rPr>
      </w:pPr>
      <w:proofErr w:type="spellStart"/>
      <w:r w:rsidRPr="00A57A71">
        <w:rPr>
          <w:rFonts w:ascii="Times New Roman" w:hAnsi="Times New Roman" w:cs="Times New Roman"/>
          <w:b/>
          <w:sz w:val="28"/>
          <w:szCs w:val="28"/>
          <w:lang w:val="uk-UA"/>
        </w:rPr>
        <w:t>clrscr</w:t>
      </w:r>
      <w:proofErr w:type="spellEnd"/>
      <w:r w:rsidRPr="00A57A71">
        <w:rPr>
          <w:rFonts w:ascii="Times New Roman" w:hAnsi="Times New Roman" w:cs="Times New Roman"/>
          <w:sz w:val="28"/>
          <w:szCs w:val="28"/>
          <w:lang w:val="uk-UA"/>
        </w:rPr>
        <w:t>();</w:t>
      </w:r>
    </w:p>
    <w:p w14:paraId="6718BCBA" w14:textId="77777777" w:rsidR="00CD6DFF" w:rsidRPr="00A57A71" w:rsidRDefault="00CD6DFF" w:rsidP="00BA261B">
      <w:pPr>
        <w:pStyle w:val="TextBody"/>
        <w:spacing w:after="0" w:line="240" w:lineRule="auto"/>
        <w:ind w:left="709"/>
        <w:jc w:val="both"/>
        <w:rPr>
          <w:rFonts w:ascii="Times New Roman" w:hAnsi="Times New Roman" w:cs="Times New Roman"/>
          <w:sz w:val="28"/>
          <w:szCs w:val="28"/>
          <w:lang w:val="uk-UA"/>
        </w:rPr>
      </w:pPr>
      <w:proofErr w:type="spellStart"/>
      <w:r w:rsidRPr="00A57A71">
        <w:rPr>
          <w:rFonts w:ascii="Times New Roman" w:hAnsi="Times New Roman" w:cs="Times New Roman"/>
          <w:sz w:val="28"/>
          <w:szCs w:val="28"/>
          <w:lang w:val="uk-UA"/>
        </w:rPr>
        <w:t>printf</w:t>
      </w:r>
      <w:proofErr w:type="spellEnd"/>
      <w:r w:rsidRPr="00A57A71">
        <w:rPr>
          <w:rFonts w:ascii="Times New Roman" w:hAnsi="Times New Roman" w:cs="Times New Roman"/>
          <w:sz w:val="28"/>
          <w:szCs w:val="28"/>
          <w:lang w:val="uk-UA"/>
        </w:rPr>
        <w:t>("\</w:t>
      </w:r>
      <w:proofErr w:type="spellStart"/>
      <w:r w:rsidRPr="00A57A71">
        <w:rPr>
          <w:rFonts w:ascii="Times New Roman" w:hAnsi="Times New Roman" w:cs="Times New Roman"/>
          <w:sz w:val="28"/>
          <w:szCs w:val="28"/>
          <w:lang w:val="uk-UA"/>
        </w:rPr>
        <w:t>nFilling</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vector</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with</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numbers</w:t>
      </w:r>
      <w:proofErr w:type="spellEnd"/>
      <w:r w:rsidRPr="00A57A71">
        <w:rPr>
          <w:rFonts w:ascii="Times New Roman" w:hAnsi="Times New Roman" w:cs="Times New Roman"/>
          <w:sz w:val="28"/>
          <w:szCs w:val="28"/>
          <w:lang w:val="uk-UA"/>
        </w:rPr>
        <w:t>...\n\n a=[ ");</w:t>
      </w:r>
    </w:p>
    <w:p w14:paraId="3B0D19DE" w14:textId="77777777" w:rsidR="00CD6DFF" w:rsidRPr="00A57A71" w:rsidRDefault="00CD6DFF" w:rsidP="00BA261B">
      <w:pPr>
        <w:pStyle w:val="TextBody"/>
        <w:spacing w:after="0" w:line="240" w:lineRule="auto"/>
        <w:ind w:left="709"/>
        <w:jc w:val="both"/>
        <w:rPr>
          <w:rFonts w:ascii="Times New Roman" w:hAnsi="Times New Roman" w:cs="Times New Roman"/>
          <w:sz w:val="28"/>
          <w:szCs w:val="28"/>
          <w:lang w:val="uk-UA"/>
        </w:rPr>
      </w:pPr>
      <w:proofErr w:type="spellStart"/>
      <w:r w:rsidRPr="00A57A71">
        <w:rPr>
          <w:rFonts w:ascii="Times New Roman" w:hAnsi="Times New Roman" w:cs="Times New Roman"/>
          <w:color w:val="0070C0"/>
          <w:sz w:val="28"/>
          <w:szCs w:val="28"/>
          <w:lang w:val="uk-UA"/>
        </w:rPr>
        <w:t>for</w:t>
      </w:r>
      <w:proofErr w:type="spellEnd"/>
      <w:r w:rsidRPr="00A57A71">
        <w:rPr>
          <w:rFonts w:ascii="Times New Roman" w:hAnsi="Times New Roman" w:cs="Times New Roman"/>
          <w:sz w:val="28"/>
          <w:szCs w:val="28"/>
          <w:lang w:val="uk-UA"/>
        </w:rPr>
        <w:t>(i=0;i&lt;10;i++){</w:t>
      </w:r>
    </w:p>
    <w:p w14:paraId="00A61B84" w14:textId="77777777" w:rsidR="00CD6DFF" w:rsidRPr="00A57A71" w:rsidRDefault="00CD6DFF" w:rsidP="00BA261B">
      <w:pPr>
        <w:pStyle w:val="TextBody"/>
        <w:spacing w:after="0" w:line="240" w:lineRule="auto"/>
        <w:ind w:left="709"/>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a[i]=i+1;</w:t>
      </w:r>
    </w:p>
    <w:p w14:paraId="7F7A3D76" w14:textId="77777777" w:rsidR="00CD6DFF" w:rsidRPr="00A57A71" w:rsidRDefault="00CD6DFF" w:rsidP="00BA261B">
      <w:pPr>
        <w:pStyle w:val="TextBody"/>
        <w:spacing w:after="0" w:line="240" w:lineRule="auto"/>
        <w:ind w:left="709"/>
        <w:jc w:val="both"/>
        <w:rPr>
          <w:rFonts w:ascii="Times New Roman" w:hAnsi="Times New Roman" w:cs="Times New Roman"/>
          <w:sz w:val="28"/>
          <w:szCs w:val="28"/>
          <w:lang w:val="uk-UA"/>
        </w:rPr>
      </w:pPr>
      <w:proofErr w:type="spellStart"/>
      <w:r w:rsidRPr="00A57A71">
        <w:rPr>
          <w:rFonts w:ascii="Times New Roman" w:hAnsi="Times New Roman" w:cs="Times New Roman"/>
          <w:sz w:val="28"/>
          <w:szCs w:val="28"/>
          <w:lang w:val="uk-UA"/>
        </w:rPr>
        <w:t>printf</w:t>
      </w:r>
      <w:proofErr w:type="spellEnd"/>
      <w:r w:rsidRPr="00A57A71">
        <w:rPr>
          <w:rFonts w:ascii="Times New Roman" w:hAnsi="Times New Roman" w:cs="Times New Roman"/>
          <w:sz w:val="28"/>
          <w:szCs w:val="28"/>
          <w:lang w:val="uk-UA"/>
        </w:rPr>
        <w:t>("%d ",a[i]);</w:t>
      </w:r>
    </w:p>
    <w:p w14:paraId="0F94E603" w14:textId="77777777" w:rsidR="00CD6DFF" w:rsidRPr="00A57A71" w:rsidRDefault="00CD6DFF" w:rsidP="00BA261B">
      <w:pPr>
        <w:pStyle w:val="TextBody"/>
        <w:spacing w:after="0" w:line="240" w:lineRule="auto"/>
        <w:jc w:val="both"/>
        <w:rPr>
          <w:rFonts w:ascii="Times New Roman" w:hAnsi="Times New Roman" w:cs="Times New Roman"/>
          <w:sz w:val="28"/>
          <w:szCs w:val="28"/>
          <w:lang w:val="uk-UA"/>
        </w:rPr>
      </w:pPr>
    </w:p>
    <w:p w14:paraId="5E48AFC5" w14:textId="77777777" w:rsidR="00CD6DFF" w:rsidRPr="00A57A71" w:rsidRDefault="00CD6DFF" w:rsidP="00BA261B">
      <w:pPr>
        <w:pStyle w:val="TextBody"/>
        <w:spacing w:after="0" w:line="240" w:lineRule="auto"/>
        <w:ind w:left="709"/>
        <w:jc w:val="both"/>
        <w:rPr>
          <w:rFonts w:ascii="Times New Roman" w:hAnsi="Times New Roman" w:cs="Times New Roman"/>
          <w:sz w:val="28"/>
          <w:szCs w:val="28"/>
          <w:lang w:val="uk-UA"/>
        </w:rPr>
      </w:pPr>
      <w:proofErr w:type="spellStart"/>
      <w:r w:rsidRPr="00A57A71">
        <w:rPr>
          <w:rFonts w:ascii="Times New Roman" w:hAnsi="Times New Roman" w:cs="Times New Roman"/>
          <w:sz w:val="28"/>
          <w:szCs w:val="28"/>
          <w:lang w:val="uk-UA"/>
        </w:rPr>
        <w:t>printf</w:t>
      </w:r>
      <w:proofErr w:type="spellEnd"/>
      <w:r w:rsidRPr="00A57A71">
        <w:rPr>
          <w:rFonts w:ascii="Times New Roman" w:hAnsi="Times New Roman" w:cs="Times New Roman"/>
          <w:sz w:val="28"/>
          <w:szCs w:val="28"/>
          <w:lang w:val="uk-UA"/>
        </w:rPr>
        <w:t>("]\n\</w:t>
      </w:r>
      <w:proofErr w:type="spellStart"/>
      <w:r w:rsidRPr="00A57A71">
        <w:rPr>
          <w:rFonts w:ascii="Times New Roman" w:hAnsi="Times New Roman" w:cs="Times New Roman"/>
          <w:sz w:val="28"/>
          <w:szCs w:val="28"/>
          <w:lang w:val="uk-UA"/>
        </w:rPr>
        <w:t>nCreating</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binary</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file</w:t>
      </w:r>
      <w:proofErr w:type="spellEnd"/>
      <w:r w:rsidRPr="00A57A71">
        <w:rPr>
          <w:rFonts w:ascii="Times New Roman" w:hAnsi="Times New Roman" w:cs="Times New Roman"/>
          <w:sz w:val="28"/>
          <w:szCs w:val="28"/>
          <w:lang w:val="uk-UA"/>
        </w:rPr>
        <w:t xml:space="preserve"> epa.dat </w:t>
      </w:r>
      <w:proofErr w:type="spellStart"/>
      <w:r w:rsidRPr="00A57A71">
        <w:rPr>
          <w:rFonts w:ascii="Times New Roman" w:hAnsi="Times New Roman" w:cs="Times New Roman"/>
          <w:sz w:val="28"/>
          <w:szCs w:val="28"/>
          <w:lang w:val="uk-UA"/>
        </w:rPr>
        <w:t>for</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editing</w:t>
      </w:r>
      <w:proofErr w:type="spellEnd"/>
      <w:r w:rsidRPr="00A57A71">
        <w:rPr>
          <w:rFonts w:ascii="Times New Roman" w:hAnsi="Times New Roman" w:cs="Times New Roman"/>
          <w:sz w:val="28"/>
          <w:szCs w:val="28"/>
          <w:lang w:val="uk-UA"/>
        </w:rPr>
        <w:t>...");</w:t>
      </w:r>
    </w:p>
    <w:p w14:paraId="258BF8A0" w14:textId="77777777" w:rsidR="00CD6DFF" w:rsidRPr="00A57A71" w:rsidRDefault="00CD6DFF" w:rsidP="00BA261B">
      <w:pPr>
        <w:pStyle w:val="TextBody"/>
        <w:spacing w:after="0" w:line="240" w:lineRule="auto"/>
        <w:ind w:left="709"/>
        <w:jc w:val="both"/>
        <w:rPr>
          <w:rFonts w:ascii="Times New Roman" w:hAnsi="Times New Roman" w:cs="Times New Roman"/>
          <w:color w:val="00B050"/>
          <w:sz w:val="28"/>
          <w:szCs w:val="28"/>
          <w:lang w:val="uk-UA"/>
        </w:rPr>
      </w:pPr>
      <w:proofErr w:type="spellStart"/>
      <w:r w:rsidRPr="00A57A71">
        <w:rPr>
          <w:rFonts w:ascii="Times New Roman" w:hAnsi="Times New Roman" w:cs="Times New Roman"/>
          <w:sz w:val="28"/>
          <w:szCs w:val="28"/>
          <w:lang w:val="uk-UA"/>
        </w:rPr>
        <w:t>pfile</w:t>
      </w:r>
      <w:proofErr w:type="spellEnd"/>
      <w:r w:rsidRPr="00A57A71">
        <w:rPr>
          <w:rFonts w:ascii="Times New Roman" w:hAnsi="Times New Roman" w:cs="Times New Roman"/>
          <w:sz w:val="28"/>
          <w:szCs w:val="28"/>
          <w:lang w:val="uk-UA"/>
        </w:rPr>
        <w:t>=</w:t>
      </w:r>
      <w:proofErr w:type="spellStart"/>
      <w:r w:rsidRPr="00A57A71">
        <w:rPr>
          <w:rFonts w:ascii="Times New Roman" w:hAnsi="Times New Roman" w:cs="Times New Roman"/>
          <w:b/>
          <w:sz w:val="28"/>
          <w:szCs w:val="28"/>
          <w:lang w:val="uk-UA"/>
        </w:rPr>
        <w:t>fopen</w:t>
      </w:r>
      <w:proofErr w:type="spellEnd"/>
      <w:r w:rsidRPr="00A57A71">
        <w:rPr>
          <w:rFonts w:ascii="Times New Roman" w:hAnsi="Times New Roman" w:cs="Times New Roman"/>
          <w:sz w:val="28"/>
          <w:szCs w:val="28"/>
          <w:lang w:val="uk-UA"/>
        </w:rPr>
        <w:t>("epa.</w:t>
      </w:r>
      <w:proofErr w:type="spellStart"/>
      <w:r w:rsidRPr="00A57A71">
        <w:rPr>
          <w:rFonts w:ascii="Times New Roman" w:hAnsi="Times New Roman" w:cs="Times New Roman"/>
          <w:sz w:val="28"/>
          <w:szCs w:val="28"/>
          <w:lang w:val="uk-UA"/>
        </w:rPr>
        <w:t>dat</w:t>
      </w:r>
      <w:proofErr w:type="spellEnd"/>
      <w:r w:rsidRPr="00A57A71">
        <w:rPr>
          <w:rFonts w:ascii="Times New Roman" w:hAnsi="Times New Roman" w:cs="Times New Roman"/>
          <w:sz w:val="28"/>
          <w:szCs w:val="28"/>
          <w:lang w:val="uk-UA"/>
        </w:rPr>
        <w:t>","</w:t>
      </w:r>
      <w:proofErr w:type="spellStart"/>
      <w:r w:rsidRPr="00A57A71">
        <w:rPr>
          <w:rFonts w:ascii="Times New Roman" w:hAnsi="Times New Roman" w:cs="Times New Roman"/>
          <w:sz w:val="28"/>
          <w:szCs w:val="28"/>
          <w:lang w:val="uk-UA"/>
        </w:rPr>
        <w:t>w+b</w:t>
      </w:r>
      <w:proofErr w:type="spellEnd"/>
      <w:r w:rsidRPr="00A57A71">
        <w:rPr>
          <w:rFonts w:ascii="Times New Roman" w:hAnsi="Times New Roman" w:cs="Times New Roman"/>
          <w:sz w:val="28"/>
          <w:szCs w:val="28"/>
          <w:lang w:val="uk-UA"/>
        </w:rPr>
        <w:t xml:space="preserve">"); </w:t>
      </w:r>
      <w:r w:rsidRPr="00A57A71">
        <w:rPr>
          <w:rFonts w:ascii="Times New Roman" w:hAnsi="Times New Roman" w:cs="Times New Roman"/>
          <w:color w:val="00B050"/>
          <w:sz w:val="28"/>
          <w:szCs w:val="28"/>
          <w:lang w:val="uk-UA"/>
        </w:rPr>
        <w:t>/*створення нового бінарного файлу для редагування */</w:t>
      </w:r>
    </w:p>
    <w:p w14:paraId="05CDE6B9" w14:textId="77777777" w:rsidR="00CD6DFF" w:rsidRPr="00A57A71" w:rsidRDefault="00CD6DFF" w:rsidP="00BA261B">
      <w:pPr>
        <w:pStyle w:val="TextBody"/>
        <w:spacing w:after="0" w:line="240" w:lineRule="auto"/>
        <w:ind w:left="709"/>
        <w:jc w:val="both"/>
        <w:rPr>
          <w:rFonts w:ascii="Times New Roman" w:hAnsi="Times New Roman" w:cs="Times New Roman"/>
          <w:color w:val="00B050"/>
          <w:sz w:val="28"/>
          <w:szCs w:val="28"/>
          <w:lang w:val="uk-UA"/>
        </w:rPr>
      </w:pPr>
      <w:r w:rsidRPr="00A57A71">
        <w:rPr>
          <w:rFonts w:ascii="Times New Roman" w:hAnsi="Times New Roman" w:cs="Times New Roman"/>
          <w:sz w:val="28"/>
          <w:szCs w:val="28"/>
          <w:lang w:val="uk-UA"/>
        </w:rPr>
        <w:t>j=</w:t>
      </w:r>
      <w:proofErr w:type="spellStart"/>
      <w:r w:rsidRPr="00A57A71">
        <w:rPr>
          <w:rFonts w:ascii="Times New Roman" w:hAnsi="Times New Roman" w:cs="Times New Roman"/>
          <w:b/>
          <w:sz w:val="28"/>
          <w:szCs w:val="28"/>
          <w:lang w:val="uk-UA"/>
        </w:rPr>
        <w:t>fwrite</w:t>
      </w:r>
      <w:proofErr w:type="spellEnd"/>
      <w:r w:rsidRPr="00A57A71">
        <w:rPr>
          <w:rFonts w:ascii="Times New Roman" w:hAnsi="Times New Roman" w:cs="Times New Roman"/>
          <w:sz w:val="28"/>
          <w:szCs w:val="28"/>
          <w:lang w:val="uk-UA"/>
        </w:rPr>
        <w:t>(</w:t>
      </w:r>
      <w:proofErr w:type="spellStart"/>
      <w:r w:rsidRPr="00A57A71">
        <w:rPr>
          <w:rFonts w:ascii="Times New Roman" w:hAnsi="Times New Roman" w:cs="Times New Roman"/>
          <w:sz w:val="28"/>
          <w:szCs w:val="28"/>
          <w:lang w:val="uk-UA"/>
        </w:rPr>
        <w:t>a,</w:t>
      </w:r>
      <w:r w:rsidRPr="00A57A71">
        <w:rPr>
          <w:rFonts w:ascii="Times New Roman" w:hAnsi="Times New Roman" w:cs="Times New Roman"/>
          <w:color w:val="0070C0"/>
          <w:sz w:val="28"/>
          <w:szCs w:val="28"/>
          <w:lang w:val="uk-UA"/>
        </w:rPr>
        <w:t>sizeof</w:t>
      </w:r>
      <w:proofErr w:type="spellEnd"/>
      <w:r w:rsidRPr="00A57A71">
        <w:rPr>
          <w:rFonts w:ascii="Times New Roman" w:hAnsi="Times New Roman" w:cs="Times New Roman"/>
          <w:sz w:val="28"/>
          <w:szCs w:val="28"/>
          <w:lang w:val="uk-UA"/>
        </w:rPr>
        <w:t>(</w:t>
      </w:r>
      <w:proofErr w:type="spellStart"/>
      <w:r w:rsidRPr="00A57A71">
        <w:rPr>
          <w:rFonts w:ascii="Times New Roman" w:hAnsi="Times New Roman" w:cs="Times New Roman"/>
          <w:sz w:val="28"/>
          <w:szCs w:val="28"/>
          <w:lang w:val="uk-UA"/>
        </w:rPr>
        <w:t>int</w:t>
      </w:r>
      <w:proofErr w:type="spellEnd"/>
      <w:r w:rsidRPr="00A57A71">
        <w:rPr>
          <w:rFonts w:ascii="Times New Roman" w:hAnsi="Times New Roman" w:cs="Times New Roman"/>
          <w:sz w:val="28"/>
          <w:szCs w:val="28"/>
          <w:lang w:val="uk-UA"/>
        </w:rPr>
        <w:t>),</w:t>
      </w:r>
      <w:proofErr w:type="spellStart"/>
      <w:r w:rsidRPr="00A57A71">
        <w:rPr>
          <w:rFonts w:ascii="Times New Roman" w:hAnsi="Times New Roman" w:cs="Times New Roman"/>
          <w:sz w:val="28"/>
          <w:szCs w:val="28"/>
          <w:lang w:val="uk-UA"/>
        </w:rPr>
        <w:t>n,pfile</w:t>
      </w:r>
      <w:proofErr w:type="spellEnd"/>
      <w:r w:rsidRPr="00A57A71">
        <w:rPr>
          <w:rFonts w:ascii="Times New Roman" w:hAnsi="Times New Roman" w:cs="Times New Roman"/>
          <w:sz w:val="28"/>
          <w:szCs w:val="28"/>
          <w:lang w:val="uk-UA"/>
        </w:rPr>
        <w:t xml:space="preserve">); </w:t>
      </w:r>
      <w:r w:rsidRPr="00A57A71">
        <w:rPr>
          <w:rFonts w:ascii="Times New Roman" w:hAnsi="Times New Roman" w:cs="Times New Roman"/>
          <w:color w:val="00B050"/>
          <w:sz w:val="28"/>
          <w:szCs w:val="28"/>
          <w:lang w:val="uk-UA"/>
        </w:rPr>
        <w:t xml:space="preserve">/* запис елементів </w:t>
      </w:r>
      <w:proofErr w:type="spellStart"/>
      <w:r w:rsidRPr="00A57A71">
        <w:rPr>
          <w:rFonts w:ascii="Times New Roman" w:hAnsi="Times New Roman" w:cs="Times New Roman"/>
          <w:color w:val="00B050"/>
          <w:sz w:val="28"/>
          <w:szCs w:val="28"/>
          <w:lang w:val="uk-UA"/>
        </w:rPr>
        <w:t>вектора</w:t>
      </w:r>
      <w:proofErr w:type="spellEnd"/>
      <w:r w:rsidRPr="00A57A71">
        <w:rPr>
          <w:rFonts w:ascii="Times New Roman" w:hAnsi="Times New Roman" w:cs="Times New Roman"/>
          <w:color w:val="00B050"/>
          <w:sz w:val="28"/>
          <w:szCs w:val="28"/>
          <w:lang w:val="uk-UA"/>
        </w:rPr>
        <w:t xml:space="preserve"> а у бінарний файл */</w:t>
      </w:r>
    </w:p>
    <w:p w14:paraId="4718FD74" w14:textId="77777777" w:rsidR="00CD6DFF" w:rsidRPr="00A57A71" w:rsidRDefault="00CD6DFF" w:rsidP="00BA261B">
      <w:pPr>
        <w:pStyle w:val="TextBody"/>
        <w:spacing w:after="0" w:line="240" w:lineRule="auto"/>
        <w:ind w:firstLine="709"/>
        <w:jc w:val="both"/>
        <w:rPr>
          <w:rFonts w:ascii="Times New Roman" w:hAnsi="Times New Roman" w:cs="Times New Roman"/>
          <w:sz w:val="28"/>
          <w:szCs w:val="28"/>
          <w:lang w:val="uk-UA"/>
        </w:rPr>
      </w:pPr>
      <w:proofErr w:type="spellStart"/>
      <w:r w:rsidRPr="00A57A71">
        <w:rPr>
          <w:rFonts w:ascii="Times New Roman" w:hAnsi="Times New Roman" w:cs="Times New Roman"/>
          <w:color w:val="0070C0"/>
          <w:sz w:val="28"/>
          <w:szCs w:val="28"/>
          <w:lang w:val="uk-UA"/>
        </w:rPr>
        <w:t>if</w:t>
      </w:r>
      <w:proofErr w:type="spellEnd"/>
      <w:r w:rsidRPr="00A57A71">
        <w:rPr>
          <w:rFonts w:ascii="Times New Roman" w:hAnsi="Times New Roman" w:cs="Times New Roman"/>
          <w:sz w:val="28"/>
          <w:szCs w:val="28"/>
          <w:lang w:val="uk-UA"/>
        </w:rPr>
        <w:t xml:space="preserve">(j&lt;n){ </w:t>
      </w:r>
    </w:p>
    <w:p w14:paraId="24C03877" w14:textId="77777777" w:rsidR="00CD6DFF" w:rsidRPr="00A57A71" w:rsidRDefault="00CD6DFF" w:rsidP="00BA261B">
      <w:pPr>
        <w:pStyle w:val="TextBody"/>
        <w:spacing w:after="0" w:line="240" w:lineRule="auto"/>
        <w:ind w:left="709" w:firstLine="709"/>
        <w:jc w:val="both"/>
        <w:rPr>
          <w:rFonts w:ascii="Times New Roman" w:hAnsi="Times New Roman" w:cs="Times New Roman"/>
          <w:sz w:val="28"/>
          <w:szCs w:val="28"/>
          <w:lang w:val="uk-UA"/>
        </w:rPr>
      </w:pPr>
      <w:proofErr w:type="spellStart"/>
      <w:r w:rsidRPr="00A57A71">
        <w:rPr>
          <w:rFonts w:ascii="Times New Roman" w:hAnsi="Times New Roman" w:cs="Times New Roman"/>
          <w:sz w:val="28"/>
          <w:szCs w:val="28"/>
          <w:lang w:val="uk-UA"/>
        </w:rPr>
        <w:t>printf</w:t>
      </w:r>
      <w:proofErr w:type="spellEnd"/>
      <w:r w:rsidRPr="00A57A71">
        <w:rPr>
          <w:rFonts w:ascii="Times New Roman" w:hAnsi="Times New Roman" w:cs="Times New Roman"/>
          <w:sz w:val="28"/>
          <w:szCs w:val="28"/>
          <w:lang w:val="uk-UA"/>
        </w:rPr>
        <w:t>("\n\</w:t>
      </w:r>
      <w:proofErr w:type="spellStart"/>
      <w:r w:rsidRPr="00A57A71">
        <w:rPr>
          <w:rFonts w:ascii="Times New Roman" w:hAnsi="Times New Roman" w:cs="Times New Roman"/>
          <w:sz w:val="28"/>
          <w:szCs w:val="28"/>
          <w:lang w:val="uk-UA"/>
        </w:rPr>
        <w:t>nAn</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error</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occured</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Only</w:t>
      </w:r>
      <w:proofErr w:type="spellEnd"/>
      <w:r w:rsidRPr="00A57A71">
        <w:rPr>
          <w:rFonts w:ascii="Times New Roman" w:hAnsi="Times New Roman" w:cs="Times New Roman"/>
          <w:sz w:val="28"/>
          <w:szCs w:val="28"/>
          <w:lang w:val="uk-UA"/>
        </w:rPr>
        <w:t xml:space="preserve"> %d </w:t>
      </w:r>
      <w:proofErr w:type="spellStart"/>
      <w:r w:rsidRPr="00A57A71">
        <w:rPr>
          <w:rFonts w:ascii="Times New Roman" w:hAnsi="Times New Roman" w:cs="Times New Roman"/>
          <w:sz w:val="28"/>
          <w:szCs w:val="28"/>
          <w:lang w:val="uk-UA"/>
        </w:rPr>
        <w:t>of</w:t>
      </w:r>
      <w:proofErr w:type="spellEnd"/>
      <w:r w:rsidRPr="00A57A71">
        <w:rPr>
          <w:rFonts w:ascii="Times New Roman" w:hAnsi="Times New Roman" w:cs="Times New Roman"/>
          <w:sz w:val="28"/>
          <w:szCs w:val="28"/>
          <w:lang w:val="uk-UA"/>
        </w:rPr>
        <w:t xml:space="preserve"> %d </w:t>
      </w:r>
      <w:proofErr w:type="spellStart"/>
      <w:r w:rsidRPr="00A57A71">
        <w:rPr>
          <w:rFonts w:ascii="Times New Roman" w:hAnsi="Times New Roman" w:cs="Times New Roman"/>
          <w:sz w:val="28"/>
          <w:szCs w:val="28"/>
          <w:lang w:val="uk-UA"/>
        </w:rPr>
        <w:t>elements</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was</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written</w:t>
      </w:r>
      <w:proofErr w:type="spellEnd"/>
      <w:r w:rsidRPr="00A57A71">
        <w:rPr>
          <w:rFonts w:ascii="Times New Roman" w:hAnsi="Times New Roman" w:cs="Times New Roman"/>
          <w:sz w:val="28"/>
          <w:szCs w:val="28"/>
          <w:lang w:val="uk-UA"/>
        </w:rPr>
        <w:t>",</w:t>
      </w:r>
      <w:proofErr w:type="spellStart"/>
      <w:r w:rsidRPr="00A57A71">
        <w:rPr>
          <w:rFonts w:ascii="Times New Roman" w:hAnsi="Times New Roman" w:cs="Times New Roman"/>
          <w:sz w:val="28"/>
          <w:szCs w:val="28"/>
          <w:lang w:val="uk-UA"/>
        </w:rPr>
        <w:t>j,n</w:t>
      </w:r>
      <w:proofErr w:type="spellEnd"/>
      <w:r w:rsidRPr="00A57A71">
        <w:rPr>
          <w:rFonts w:ascii="Times New Roman" w:hAnsi="Times New Roman" w:cs="Times New Roman"/>
          <w:sz w:val="28"/>
          <w:szCs w:val="28"/>
          <w:lang w:val="uk-UA"/>
        </w:rPr>
        <w:t>);</w:t>
      </w:r>
    </w:p>
    <w:p w14:paraId="7D42E13A" w14:textId="77777777" w:rsidR="00CD6DFF" w:rsidRPr="00A57A71" w:rsidRDefault="00CD6DFF" w:rsidP="00BA261B">
      <w:pPr>
        <w:pStyle w:val="TextBody"/>
        <w:spacing w:after="0" w:line="240" w:lineRule="auto"/>
        <w:ind w:left="709"/>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w:t>
      </w:r>
    </w:p>
    <w:p w14:paraId="09C77086" w14:textId="77777777" w:rsidR="00CD6DFF" w:rsidRPr="00A57A71" w:rsidRDefault="00CD6DFF" w:rsidP="00BA261B">
      <w:pPr>
        <w:pStyle w:val="TextBody"/>
        <w:spacing w:after="0" w:line="240" w:lineRule="auto"/>
        <w:ind w:left="709"/>
        <w:jc w:val="both"/>
        <w:rPr>
          <w:rFonts w:ascii="Times New Roman" w:hAnsi="Times New Roman" w:cs="Times New Roman"/>
          <w:sz w:val="28"/>
          <w:szCs w:val="28"/>
          <w:lang w:val="uk-UA"/>
        </w:rPr>
      </w:pPr>
      <w:proofErr w:type="spellStart"/>
      <w:r w:rsidRPr="00A57A71">
        <w:rPr>
          <w:rFonts w:ascii="Times New Roman" w:hAnsi="Times New Roman" w:cs="Times New Roman"/>
          <w:color w:val="0070C0"/>
          <w:sz w:val="28"/>
          <w:szCs w:val="28"/>
          <w:lang w:val="uk-UA"/>
        </w:rPr>
        <w:t>else</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printf</w:t>
      </w:r>
      <w:proofErr w:type="spellEnd"/>
      <w:r w:rsidRPr="00A57A71">
        <w:rPr>
          <w:rFonts w:ascii="Times New Roman" w:hAnsi="Times New Roman" w:cs="Times New Roman"/>
          <w:sz w:val="28"/>
          <w:szCs w:val="28"/>
          <w:lang w:val="uk-UA"/>
        </w:rPr>
        <w:t>("\n\</w:t>
      </w:r>
      <w:proofErr w:type="spellStart"/>
      <w:r w:rsidRPr="00A57A71">
        <w:rPr>
          <w:rFonts w:ascii="Times New Roman" w:hAnsi="Times New Roman" w:cs="Times New Roman"/>
          <w:sz w:val="28"/>
          <w:szCs w:val="28"/>
          <w:lang w:val="uk-UA"/>
        </w:rPr>
        <w:t>nFile</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was</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filled</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with</w:t>
      </w:r>
      <w:proofErr w:type="spellEnd"/>
      <w:r w:rsidRPr="00A57A71">
        <w:rPr>
          <w:rFonts w:ascii="Times New Roman" w:hAnsi="Times New Roman" w:cs="Times New Roman"/>
          <w:sz w:val="28"/>
          <w:szCs w:val="28"/>
          <w:lang w:val="uk-UA"/>
        </w:rPr>
        <w:t xml:space="preserve"> %d </w:t>
      </w:r>
      <w:proofErr w:type="spellStart"/>
      <w:r w:rsidRPr="00A57A71">
        <w:rPr>
          <w:rFonts w:ascii="Times New Roman" w:hAnsi="Times New Roman" w:cs="Times New Roman"/>
          <w:sz w:val="28"/>
          <w:szCs w:val="28"/>
          <w:lang w:val="uk-UA"/>
        </w:rPr>
        <w:t>elements</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successfully</w:t>
      </w:r>
      <w:proofErr w:type="spellEnd"/>
      <w:r w:rsidRPr="00A57A71">
        <w:rPr>
          <w:rFonts w:ascii="Times New Roman" w:hAnsi="Times New Roman" w:cs="Times New Roman"/>
          <w:sz w:val="28"/>
          <w:szCs w:val="28"/>
          <w:lang w:val="uk-UA"/>
        </w:rPr>
        <w:t>",j);</w:t>
      </w:r>
    </w:p>
    <w:p w14:paraId="4334814C" w14:textId="77777777" w:rsidR="00CD6DFF" w:rsidRPr="00A57A71" w:rsidRDefault="00CD6DFF" w:rsidP="00BA261B">
      <w:pPr>
        <w:pStyle w:val="TextBody"/>
        <w:spacing w:after="0" w:line="240" w:lineRule="auto"/>
        <w:ind w:left="709"/>
        <w:jc w:val="both"/>
        <w:rPr>
          <w:rFonts w:ascii="Times New Roman" w:hAnsi="Times New Roman" w:cs="Times New Roman"/>
          <w:sz w:val="28"/>
          <w:szCs w:val="28"/>
          <w:lang w:val="uk-UA"/>
        </w:rPr>
      </w:pPr>
      <w:proofErr w:type="spellStart"/>
      <w:r w:rsidRPr="00A57A71">
        <w:rPr>
          <w:rFonts w:ascii="Times New Roman" w:hAnsi="Times New Roman" w:cs="Times New Roman"/>
          <w:b/>
          <w:sz w:val="28"/>
          <w:szCs w:val="28"/>
          <w:lang w:val="uk-UA"/>
        </w:rPr>
        <w:t>fflush</w:t>
      </w:r>
      <w:proofErr w:type="spellEnd"/>
      <w:r w:rsidRPr="00A57A71">
        <w:rPr>
          <w:rFonts w:ascii="Times New Roman" w:hAnsi="Times New Roman" w:cs="Times New Roman"/>
          <w:sz w:val="28"/>
          <w:szCs w:val="28"/>
          <w:lang w:val="uk-UA"/>
        </w:rPr>
        <w:t>(</w:t>
      </w:r>
      <w:proofErr w:type="spellStart"/>
      <w:r w:rsidRPr="00A57A71">
        <w:rPr>
          <w:rFonts w:ascii="Times New Roman" w:hAnsi="Times New Roman" w:cs="Times New Roman"/>
          <w:sz w:val="28"/>
          <w:szCs w:val="28"/>
          <w:lang w:val="uk-UA"/>
        </w:rPr>
        <w:t>pfile</w:t>
      </w:r>
      <w:proofErr w:type="spellEnd"/>
      <w:r w:rsidRPr="00A57A71">
        <w:rPr>
          <w:rFonts w:ascii="Times New Roman" w:hAnsi="Times New Roman" w:cs="Times New Roman"/>
          <w:sz w:val="28"/>
          <w:szCs w:val="28"/>
          <w:lang w:val="uk-UA"/>
        </w:rPr>
        <w:t xml:space="preserve">); </w:t>
      </w:r>
    </w:p>
    <w:p w14:paraId="5051186D" w14:textId="77777777" w:rsidR="00CD6DFF" w:rsidRPr="00A57A71" w:rsidRDefault="00CD6DFF" w:rsidP="00BA261B">
      <w:pPr>
        <w:pStyle w:val="TextBody"/>
        <w:spacing w:after="0" w:line="240" w:lineRule="auto"/>
        <w:ind w:left="709"/>
        <w:jc w:val="both"/>
        <w:rPr>
          <w:rFonts w:ascii="Times New Roman" w:hAnsi="Times New Roman" w:cs="Times New Roman"/>
          <w:color w:val="00B050"/>
          <w:sz w:val="28"/>
          <w:szCs w:val="28"/>
          <w:lang w:val="uk-UA"/>
        </w:rPr>
      </w:pPr>
      <w:r w:rsidRPr="00A57A71">
        <w:rPr>
          <w:rFonts w:ascii="Times New Roman" w:hAnsi="Times New Roman" w:cs="Times New Roman"/>
          <w:color w:val="00B050"/>
          <w:sz w:val="28"/>
          <w:szCs w:val="28"/>
          <w:lang w:val="uk-UA"/>
        </w:rPr>
        <w:t xml:space="preserve">/* перед зчитуванням даних в режимі редагування обов’язково дописуємо вміст буфера у файл */ </w:t>
      </w:r>
    </w:p>
    <w:p w14:paraId="5222E2F1" w14:textId="77777777" w:rsidR="00CD6DFF" w:rsidRPr="00A57A71" w:rsidRDefault="00CD6DFF" w:rsidP="00BA261B">
      <w:pPr>
        <w:pStyle w:val="TextBody"/>
        <w:spacing w:after="0" w:line="240" w:lineRule="auto"/>
        <w:ind w:left="709"/>
        <w:jc w:val="both"/>
        <w:rPr>
          <w:rFonts w:ascii="Times New Roman" w:hAnsi="Times New Roman" w:cs="Times New Roman"/>
          <w:sz w:val="28"/>
          <w:szCs w:val="28"/>
          <w:lang w:val="uk-UA"/>
        </w:rPr>
      </w:pPr>
      <w:proofErr w:type="spellStart"/>
      <w:r w:rsidRPr="00A57A71">
        <w:rPr>
          <w:rFonts w:ascii="Times New Roman" w:hAnsi="Times New Roman" w:cs="Times New Roman"/>
          <w:sz w:val="28"/>
          <w:szCs w:val="28"/>
          <w:lang w:val="uk-UA"/>
        </w:rPr>
        <w:t>printf</w:t>
      </w:r>
      <w:proofErr w:type="spellEnd"/>
      <w:r w:rsidRPr="00A57A71">
        <w:rPr>
          <w:rFonts w:ascii="Times New Roman" w:hAnsi="Times New Roman" w:cs="Times New Roman"/>
          <w:sz w:val="28"/>
          <w:szCs w:val="28"/>
          <w:lang w:val="uk-UA"/>
        </w:rPr>
        <w:t>("\n\</w:t>
      </w:r>
      <w:proofErr w:type="spellStart"/>
      <w:r w:rsidRPr="00A57A71">
        <w:rPr>
          <w:rFonts w:ascii="Times New Roman" w:hAnsi="Times New Roman" w:cs="Times New Roman"/>
          <w:sz w:val="28"/>
          <w:szCs w:val="28"/>
          <w:lang w:val="uk-UA"/>
        </w:rPr>
        <w:t>nEnter</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the</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number</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of</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element</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you</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want</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to</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read</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from</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bin</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file</w:t>
      </w:r>
      <w:proofErr w:type="spellEnd"/>
      <w:r w:rsidRPr="00A57A71">
        <w:rPr>
          <w:rFonts w:ascii="Times New Roman" w:hAnsi="Times New Roman" w:cs="Times New Roman"/>
          <w:sz w:val="28"/>
          <w:szCs w:val="28"/>
          <w:lang w:val="uk-UA"/>
        </w:rPr>
        <w:t xml:space="preserve"> ");</w:t>
      </w:r>
    </w:p>
    <w:p w14:paraId="1F690D1F" w14:textId="77777777" w:rsidR="00CD6DFF" w:rsidRPr="00A57A71" w:rsidRDefault="00CD6DFF" w:rsidP="00BA261B">
      <w:pPr>
        <w:pStyle w:val="TextBody"/>
        <w:spacing w:after="0" w:line="240" w:lineRule="auto"/>
        <w:ind w:left="709"/>
        <w:jc w:val="both"/>
        <w:rPr>
          <w:rFonts w:ascii="Times New Roman" w:hAnsi="Times New Roman" w:cs="Times New Roman"/>
          <w:sz w:val="28"/>
          <w:szCs w:val="28"/>
          <w:lang w:val="uk-UA"/>
        </w:rPr>
      </w:pPr>
      <w:proofErr w:type="spellStart"/>
      <w:r w:rsidRPr="00A57A71">
        <w:rPr>
          <w:rFonts w:ascii="Times New Roman" w:hAnsi="Times New Roman" w:cs="Times New Roman"/>
          <w:sz w:val="28"/>
          <w:szCs w:val="28"/>
          <w:lang w:val="uk-UA"/>
        </w:rPr>
        <w:t>scanf</w:t>
      </w:r>
      <w:proofErr w:type="spellEnd"/>
      <w:r w:rsidRPr="00A57A71">
        <w:rPr>
          <w:rFonts w:ascii="Times New Roman" w:hAnsi="Times New Roman" w:cs="Times New Roman"/>
          <w:sz w:val="28"/>
          <w:szCs w:val="28"/>
          <w:lang w:val="uk-UA"/>
        </w:rPr>
        <w:t>("%</w:t>
      </w:r>
      <w:proofErr w:type="spellStart"/>
      <w:r w:rsidRPr="00A57A71">
        <w:rPr>
          <w:rFonts w:ascii="Times New Roman" w:hAnsi="Times New Roman" w:cs="Times New Roman"/>
          <w:sz w:val="28"/>
          <w:szCs w:val="28"/>
          <w:lang w:val="uk-UA"/>
        </w:rPr>
        <w:t>d",&amp;j</w:t>
      </w:r>
      <w:proofErr w:type="spellEnd"/>
      <w:r w:rsidRPr="00A57A71">
        <w:rPr>
          <w:rFonts w:ascii="Times New Roman" w:hAnsi="Times New Roman" w:cs="Times New Roman"/>
          <w:sz w:val="28"/>
          <w:szCs w:val="28"/>
          <w:lang w:val="uk-UA"/>
        </w:rPr>
        <w:t>);</w:t>
      </w:r>
    </w:p>
    <w:p w14:paraId="1C292260" w14:textId="77777777" w:rsidR="00CD6DFF" w:rsidRPr="00A57A71" w:rsidRDefault="00CD6DFF" w:rsidP="00BA261B">
      <w:pPr>
        <w:pStyle w:val="TextBody"/>
        <w:spacing w:after="0" w:line="240" w:lineRule="auto"/>
        <w:ind w:left="709"/>
        <w:jc w:val="both"/>
        <w:rPr>
          <w:rFonts w:ascii="Times New Roman" w:hAnsi="Times New Roman" w:cs="Times New Roman"/>
          <w:sz w:val="28"/>
          <w:szCs w:val="28"/>
          <w:lang w:val="uk-UA"/>
        </w:rPr>
      </w:pPr>
      <w:proofErr w:type="spellStart"/>
      <w:r w:rsidRPr="00A57A71">
        <w:rPr>
          <w:rFonts w:ascii="Times New Roman" w:hAnsi="Times New Roman" w:cs="Times New Roman"/>
          <w:b/>
          <w:sz w:val="28"/>
          <w:szCs w:val="28"/>
          <w:lang w:val="uk-UA"/>
        </w:rPr>
        <w:t>fseek</w:t>
      </w:r>
      <w:proofErr w:type="spellEnd"/>
      <w:r w:rsidRPr="00A57A71">
        <w:rPr>
          <w:rFonts w:ascii="Times New Roman" w:hAnsi="Times New Roman" w:cs="Times New Roman"/>
          <w:sz w:val="28"/>
          <w:szCs w:val="28"/>
          <w:lang w:val="uk-UA"/>
        </w:rPr>
        <w:t>(</w:t>
      </w:r>
      <w:proofErr w:type="spellStart"/>
      <w:r w:rsidRPr="00A57A71">
        <w:rPr>
          <w:rFonts w:ascii="Times New Roman" w:hAnsi="Times New Roman" w:cs="Times New Roman"/>
          <w:sz w:val="28"/>
          <w:szCs w:val="28"/>
          <w:lang w:val="uk-UA"/>
        </w:rPr>
        <w:t>pfile</w:t>
      </w:r>
      <w:proofErr w:type="spellEnd"/>
      <w:r w:rsidRPr="00A57A71">
        <w:rPr>
          <w:rFonts w:ascii="Times New Roman" w:hAnsi="Times New Roman" w:cs="Times New Roman"/>
          <w:sz w:val="28"/>
          <w:szCs w:val="28"/>
          <w:lang w:val="uk-UA"/>
        </w:rPr>
        <w:t>,(j-1)*</w:t>
      </w:r>
      <w:proofErr w:type="spellStart"/>
      <w:r w:rsidRPr="00A57A71">
        <w:rPr>
          <w:rFonts w:ascii="Times New Roman" w:hAnsi="Times New Roman" w:cs="Times New Roman"/>
          <w:color w:val="0070C0"/>
          <w:sz w:val="28"/>
          <w:szCs w:val="28"/>
          <w:lang w:val="uk-UA"/>
        </w:rPr>
        <w:t>sizeof</w:t>
      </w:r>
      <w:proofErr w:type="spellEnd"/>
      <w:r w:rsidRPr="00A57A71">
        <w:rPr>
          <w:rFonts w:ascii="Times New Roman" w:hAnsi="Times New Roman" w:cs="Times New Roman"/>
          <w:sz w:val="28"/>
          <w:szCs w:val="28"/>
          <w:lang w:val="uk-UA"/>
        </w:rPr>
        <w:t>(</w:t>
      </w:r>
      <w:proofErr w:type="spellStart"/>
      <w:r w:rsidRPr="00A57A71">
        <w:rPr>
          <w:rFonts w:ascii="Times New Roman" w:hAnsi="Times New Roman" w:cs="Times New Roman"/>
          <w:color w:val="0070C0"/>
          <w:sz w:val="28"/>
          <w:szCs w:val="28"/>
          <w:lang w:val="uk-UA"/>
        </w:rPr>
        <w:t>int</w:t>
      </w:r>
      <w:proofErr w:type="spellEnd"/>
      <w:r w:rsidRPr="00A57A71">
        <w:rPr>
          <w:rFonts w:ascii="Times New Roman" w:hAnsi="Times New Roman" w:cs="Times New Roman"/>
          <w:sz w:val="28"/>
          <w:szCs w:val="28"/>
          <w:lang w:val="uk-UA"/>
        </w:rPr>
        <w:t>),</w:t>
      </w:r>
      <w:r w:rsidRPr="00A57A71">
        <w:rPr>
          <w:rFonts w:ascii="Times New Roman" w:hAnsi="Times New Roman" w:cs="Times New Roman"/>
          <w:b/>
          <w:sz w:val="28"/>
          <w:szCs w:val="28"/>
          <w:lang w:val="uk-UA"/>
        </w:rPr>
        <w:t>SEEK_SET</w:t>
      </w:r>
      <w:r w:rsidRPr="00A57A71">
        <w:rPr>
          <w:rFonts w:ascii="Times New Roman" w:hAnsi="Times New Roman" w:cs="Times New Roman"/>
          <w:sz w:val="28"/>
          <w:szCs w:val="28"/>
          <w:lang w:val="uk-UA"/>
        </w:rPr>
        <w:t>);</w:t>
      </w:r>
    </w:p>
    <w:p w14:paraId="7118749E" w14:textId="77777777" w:rsidR="00CD6DFF" w:rsidRPr="00A57A71" w:rsidRDefault="00CD6DFF" w:rsidP="00BA261B">
      <w:pPr>
        <w:pStyle w:val="TextBody"/>
        <w:spacing w:after="0" w:line="240" w:lineRule="auto"/>
        <w:ind w:left="709"/>
        <w:jc w:val="both"/>
        <w:rPr>
          <w:rFonts w:ascii="Times New Roman" w:hAnsi="Times New Roman" w:cs="Times New Roman"/>
          <w:color w:val="00B050"/>
          <w:sz w:val="28"/>
          <w:szCs w:val="28"/>
          <w:lang w:val="uk-UA"/>
        </w:rPr>
      </w:pPr>
      <w:r w:rsidRPr="00A57A71">
        <w:rPr>
          <w:rFonts w:ascii="Times New Roman" w:hAnsi="Times New Roman" w:cs="Times New Roman"/>
          <w:color w:val="00B050"/>
          <w:sz w:val="28"/>
          <w:szCs w:val="28"/>
          <w:lang w:val="uk-UA"/>
        </w:rPr>
        <w:t>/*перехід до позиції необхідного елемента*/</w:t>
      </w:r>
    </w:p>
    <w:p w14:paraId="523ED6FF" w14:textId="77777777" w:rsidR="00CD6DFF" w:rsidRPr="00A57A71" w:rsidRDefault="00CD6DFF" w:rsidP="00BA261B">
      <w:pPr>
        <w:pStyle w:val="TextBody"/>
        <w:spacing w:after="0" w:line="240" w:lineRule="auto"/>
        <w:ind w:left="709"/>
        <w:jc w:val="both"/>
        <w:rPr>
          <w:rFonts w:ascii="Times New Roman" w:hAnsi="Times New Roman" w:cs="Times New Roman"/>
          <w:sz w:val="28"/>
          <w:szCs w:val="28"/>
          <w:lang w:val="uk-UA"/>
        </w:rPr>
      </w:pPr>
      <w:proofErr w:type="spellStart"/>
      <w:r w:rsidRPr="00A57A71">
        <w:rPr>
          <w:rFonts w:ascii="Times New Roman" w:hAnsi="Times New Roman" w:cs="Times New Roman"/>
          <w:sz w:val="28"/>
          <w:szCs w:val="28"/>
          <w:lang w:val="uk-UA"/>
        </w:rPr>
        <w:t>pos</w:t>
      </w:r>
      <w:proofErr w:type="spellEnd"/>
      <w:r w:rsidRPr="00A57A71">
        <w:rPr>
          <w:rFonts w:ascii="Times New Roman" w:hAnsi="Times New Roman" w:cs="Times New Roman"/>
          <w:sz w:val="28"/>
          <w:szCs w:val="28"/>
          <w:lang w:val="uk-UA"/>
        </w:rPr>
        <w:t>=</w:t>
      </w:r>
      <w:proofErr w:type="spellStart"/>
      <w:r w:rsidRPr="00A57A71">
        <w:rPr>
          <w:rFonts w:ascii="Times New Roman" w:hAnsi="Times New Roman" w:cs="Times New Roman"/>
          <w:b/>
          <w:sz w:val="28"/>
          <w:szCs w:val="28"/>
          <w:lang w:val="uk-UA"/>
        </w:rPr>
        <w:t>ftell</w:t>
      </w:r>
      <w:proofErr w:type="spellEnd"/>
      <w:r w:rsidRPr="00A57A71">
        <w:rPr>
          <w:rFonts w:ascii="Times New Roman" w:hAnsi="Times New Roman" w:cs="Times New Roman"/>
          <w:sz w:val="28"/>
          <w:szCs w:val="28"/>
          <w:lang w:val="uk-UA"/>
        </w:rPr>
        <w:t>(</w:t>
      </w:r>
      <w:proofErr w:type="spellStart"/>
      <w:r w:rsidRPr="00A57A71">
        <w:rPr>
          <w:rFonts w:ascii="Times New Roman" w:hAnsi="Times New Roman" w:cs="Times New Roman"/>
          <w:sz w:val="28"/>
          <w:szCs w:val="28"/>
          <w:lang w:val="uk-UA"/>
        </w:rPr>
        <w:t>pfile</w:t>
      </w:r>
      <w:proofErr w:type="spellEnd"/>
      <w:r w:rsidRPr="00A57A71">
        <w:rPr>
          <w:rFonts w:ascii="Times New Roman" w:hAnsi="Times New Roman" w:cs="Times New Roman"/>
          <w:sz w:val="28"/>
          <w:szCs w:val="28"/>
          <w:lang w:val="uk-UA"/>
        </w:rPr>
        <w:t xml:space="preserve">); </w:t>
      </w:r>
    </w:p>
    <w:p w14:paraId="4FCAC961" w14:textId="77777777" w:rsidR="00CD6DFF" w:rsidRPr="00A57A71" w:rsidRDefault="00CD6DFF" w:rsidP="00BA261B">
      <w:pPr>
        <w:pStyle w:val="TextBody"/>
        <w:spacing w:after="0" w:line="240" w:lineRule="auto"/>
        <w:ind w:left="709"/>
        <w:jc w:val="both"/>
        <w:rPr>
          <w:rFonts w:ascii="Times New Roman" w:hAnsi="Times New Roman" w:cs="Times New Roman"/>
          <w:color w:val="00B050"/>
          <w:sz w:val="28"/>
          <w:szCs w:val="28"/>
          <w:lang w:val="uk-UA"/>
        </w:rPr>
      </w:pPr>
      <w:r w:rsidRPr="00A57A71">
        <w:rPr>
          <w:rFonts w:ascii="Times New Roman" w:hAnsi="Times New Roman" w:cs="Times New Roman"/>
          <w:color w:val="00B050"/>
          <w:sz w:val="28"/>
          <w:szCs w:val="28"/>
          <w:lang w:val="uk-UA"/>
        </w:rPr>
        <w:t>/*Визначення позиції у файлі*/</w:t>
      </w:r>
    </w:p>
    <w:p w14:paraId="319C78CA" w14:textId="77777777" w:rsidR="00CD6DFF" w:rsidRPr="00A57A71" w:rsidRDefault="00CD6DFF" w:rsidP="00BA261B">
      <w:pPr>
        <w:pStyle w:val="TextBody"/>
        <w:spacing w:after="0" w:line="240" w:lineRule="auto"/>
        <w:ind w:left="709"/>
        <w:jc w:val="both"/>
        <w:rPr>
          <w:rFonts w:ascii="Times New Roman" w:hAnsi="Times New Roman" w:cs="Times New Roman"/>
          <w:sz w:val="28"/>
          <w:szCs w:val="28"/>
          <w:lang w:val="uk-UA"/>
        </w:rPr>
      </w:pPr>
      <w:proofErr w:type="spellStart"/>
      <w:r w:rsidRPr="00A57A71">
        <w:rPr>
          <w:rFonts w:ascii="Times New Roman" w:hAnsi="Times New Roman" w:cs="Times New Roman"/>
          <w:b/>
          <w:sz w:val="28"/>
          <w:szCs w:val="28"/>
          <w:lang w:val="uk-UA"/>
        </w:rPr>
        <w:t>fread</w:t>
      </w:r>
      <w:proofErr w:type="spellEnd"/>
      <w:r w:rsidRPr="00A57A71">
        <w:rPr>
          <w:rFonts w:ascii="Times New Roman" w:hAnsi="Times New Roman" w:cs="Times New Roman"/>
          <w:sz w:val="28"/>
          <w:szCs w:val="28"/>
          <w:lang w:val="uk-UA"/>
        </w:rPr>
        <w:t>(</w:t>
      </w:r>
      <w:proofErr w:type="spellStart"/>
      <w:r w:rsidRPr="00A57A71">
        <w:rPr>
          <w:rFonts w:ascii="Times New Roman" w:hAnsi="Times New Roman" w:cs="Times New Roman"/>
          <w:sz w:val="28"/>
          <w:szCs w:val="28"/>
          <w:lang w:val="uk-UA"/>
        </w:rPr>
        <w:t>pstart,sizeof</w:t>
      </w:r>
      <w:proofErr w:type="spellEnd"/>
      <w:r w:rsidRPr="00A57A71">
        <w:rPr>
          <w:rFonts w:ascii="Times New Roman" w:hAnsi="Times New Roman" w:cs="Times New Roman"/>
          <w:sz w:val="28"/>
          <w:szCs w:val="28"/>
          <w:lang w:val="uk-UA"/>
        </w:rPr>
        <w:t>(</w:t>
      </w:r>
      <w:proofErr w:type="spellStart"/>
      <w:r w:rsidRPr="00A57A71">
        <w:rPr>
          <w:rFonts w:ascii="Times New Roman" w:hAnsi="Times New Roman" w:cs="Times New Roman"/>
          <w:sz w:val="28"/>
          <w:szCs w:val="28"/>
          <w:lang w:val="uk-UA"/>
        </w:rPr>
        <w:t>int</w:t>
      </w:r>
      <w:proofErr w:type="spellEnd"/>
      <w:r w:rsidRPr="00A57A71">
        <w:rPr>
          <w:rFonts w:ascii="Times New Roman" w:hAnsi="Times New Roman" w:cs="Times New Roman"/>
          <w:sz w:val="28"/>
          <w:szCs w:val="28"/>
          <w:lang w:val="uk-UA"/>
        </w:rPr>
        <w:t>),1,pfile);</w:t>
      </w:r>
    </w:p>
    <w:p w14:paraId="5AD29C19" w14:textId="77777777" w:rsidR="00CD6DFF" w:rsidRPr="00A57A71" w:rsidRDefault="00CD6DFF" w:rsidP="00BA261B">
      <w:pPr>
        <w:pStyle w:val="TextBody"/>
        <w:spacing w:after="0" w:line="240" w:lineRule="auto"/>
        <w:ind w:left="709"/>
        <w:jc w:val="both"/>
        <w:rPr>
          <w:rFonts w:ascii="Times New Roman" w:hAnsi="Times New Roman" w:cs="Times New Roman"/>
          <w:sz w:val="28"/>
          <w:szCs w:val="28"/>
          <w:lang w:val="uk-UA"/>
        </w:rPr>
      </w:pPr>
      <w:proofErr w:type="spellStart"/>
      <w:r w:rsidRPr="00A57A71">
        <w:rPr>
          <w:rFonts w:ascii="Times New Roman" w:hAnsi="Times New Roman" w:cs="Times New Roman"/>
          <w:sz w:val="28"/>
          <w:szCs w:val="28"/>
          <w:lang w:val="uk-UA"/>
        </w:rPr>
        <w:t>printf</w:t>
      </w:r>
      <w:proofErr w:type="spellEnd"/>
      <w:r w:rsidRPr="00A57A71">
        <w:rPr>
          <w:rFonts w:ascii="Times New Roman" w:hAnsi="Times New Roman" w:cs="Times New Roman"/>
          <w:sz w:val="28"/>
          <w:szCs w:val="28"/>
          <w:lang w:val="uk-UA"/>
        </w:rPr>
        <w:t xml:space="preserve">("\n\n </w:t>
      </w:r>
      <w:r w:rsidRPr="00A57A71">
        <w:rPr>
          <w:rFonts w:ascii="Times New Roman" w:hAnsi="Times New Roman" w:cs="Times New Roman"/>
          <w:b/>
          <w:sz w:val="28"/>
          <w:szCs w:val="28"/>
          <w:lang w:val="uk-UA"/>
        </w:rPr>
        <w:t>SEEK_SET</w:t>
      </w:r>
      <w:r w:rsidRPr="00A57A71">
        <w:rPr>
          <w:rFonts w:ascii="Times New Roman" w:hAnsi="Times New Roman" w:cs="Times New Roman"/>
          <w:sz w:val="28"/>
          <w:szCs w:val="28"/>
          <w:lang w:val="uk-UA"/>
        </w:rPr>
        <w:t>: %</w:t>
      </w:r>
      <w:proofErr w:type="spellStart"/>
      <w:r w:rsidRPr="00A57A71">
        <w:rPr>
          <w:rFonts w:ascii="Times New Roman" w:hAnsi="Times New Roman" w:cs="Times New Roman"/>
          <w:sz w:val="28"/>
          <w:szCs w:val="28"/>
          <w:lang w:val="uk-UA"/>
        </w:rPr>
        <w:t>dth</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element</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position</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is</w:t>
      </w:r>
      <w:proofErr w:type="spellEnd"/>
      <w:r w:rsidRPr="00A57A71">
        <w:rPr>
          <w:rFonts w:ascii="Times New Roman" w:hAnsi="Times New Roman" w:cs="Times New Roman"/>
          <w:sz w:val="28"/>
          <w:szCs w:val="28"/>
          <w:lang w:val="uk-UA"/>
        </w:rPr>
        <w:t xml:space="preserve"> %d, </w:t>
      </w:r>
      <w:proofErr w:type="spellStart"/>
      <w:r w:rsidRPr="00A57A71">
        <w:rPr>
          <w:rFonts w:ascii="Times New Roman" w:hAnsi="Times New Roman" w:cs="Times New Roman"/>
          <w:sz w:val="28"/>
          <w:szCs w:val="28"/>
          <w:lang w:val="uk-UA"/>
        </w:rPr>
        <w:t>element</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is</w:t>
      </w:r>
      <w:proofErr w:type="spellEnd"/>
      <w:r w:rsidRPr="00A57A71">
        <w:rPr>
          <w:rFonts w:ascii="Times New Roman" w:hAnsi="Times New Roman" w:cs="Times New Roman"/>
          <w:sz w:val="28"/>
          <w:szCs w:val="28"/>
          <w:lang w:val="uk-UA"/>
        </w:rPr>
        <w:t xml:space="preserve"> %d",</w:t>
      </w:r>
      <w:proofErr w:type="spellStart"/>
      <w:r w:rsidRPr="00A57A71">
        <w:rPr>
          <w:rFonts w:ascii="Times New Roman" w:hAnsi="Times New Roman" w:cs="Times New Roman"/>
          <w:sz w:val="28"/>
          <w:szCs w:val="28"/>
          <w:lang w:val="uk-UA"/>
        </w:rPr>
        <w:t>j,pos</w:t>
      </w:r>
      <w:proofErr w:type="spellEnd"/>
      <w:r w:rsidRPr="00A57A71">
        <w:rPr>
          <w:rFonts w:ascii="Times New Roman" w:hAnsi="Times New Roman" w:cs="Times New Roman"/>
          <w:sz w:val="28"/>
          <w:szCs w:val="28"/>
          <w:lang w:val="uk-UA"/>
        </w:rPr>
        <w:t>,*</w:t>
      </w:r>
      <w:proofErr w:type="spellStart"/>
      <w:r w:rsidRPr="00A57A71">
        <w:rPr>
          <w:rFonts w:ascii="Times New Roman" w:hAnsi="Times New Roman" w:cs="Times New Roman"/>
          <w:sz w:val="28"/>
          <w:szCs w:val="28"/>
          <w:lang w:val="uk-UA"/>
        </w:rPr>
        <w:t>pstart</w:t>
      </w:r>
      <w:proofErr w:type="spellEnd"/>
      <w:r w:rsidRPr="00A57A71">
        <w:rPr>
          <w:rFonts w:ascii="Times New Roman" w:hAnsi="Times New Roman" w:cs="Times New Roman"/>
          <w:sz w:val="28"/>
          <w:szCs w:val="28"/>
          <w:lang w:val="uk-UA"/>
        </w:rPr>
        <w:t>);</w:t>
      </w:r>
    </w:p>
    <w:p w14:paraId="5CBB4632" w14:textId="77777777" w:rsidR="00CD6DFF" w:rsidRPr="00A57A71" w:rsidRDefault="00CD6DFF" w:rsidP="00BA261B">
      <w:pPr>
        <w:pStyle w:val="TextBody"/>
        <w:spacing w:after="0" w:line="240" w:lineRule="auto"/>
        <w:ind w:left="709"/>
        <w:jc w:val="both"/>
        <w:rPr>
          <w:rFonts w:ascii="Times New Roman" w:hAnsi="Times New Roman" w:cs="Times New Roman"/>
          <w:sz w:val="28"/>
          <w:szCs w:val="28"/>
          <w:lang w:val="uk-UA"/>
        </w:rPr>
      </w:pPr>
      <w:proofErr w:type="spellStart"/>
      <w:r w:rsidRPr="00A57A71">
        <w:rPr>
          <w:rFonts w:ascii="Times New Roman" w:hAnsi="Times New Roman" w:cs="Times New Roman"/>
          <w:sz w:val="28"/>
          <w:szCs w:val="28"/>
          <w:lang w:val="uk-UA"/>
        </w:rPr>
        <w:t>printf</w:t>
      </w:r>
      <w:proofErr w:type="spellEnd"/>
      <w:r w:rsidRPr="00A57A71">
        <w:rPr>
          <w:rFonts w:ascii="Times New Roman" w:hAnsi="Times New Roman" w:cs="Times New Roman"/>
          <w:sz w:val="28"/>
          <w:szCs w:val="28"/>
          <w:lang w:val="uk-UA"/>
        </w:rPr>
        <w:t>("\n\</w:t>
      </w:r>
      <w:proofErr w:type="spellStart"/>
      <w:r w:rsidRPr="00A57A71">
        <w:rPr>
          <w:rFonts w:ascii="Times New Roman" w:hAnsi="Times New Roman" w:cs="Times New Roman"/>
          <w:sz w:val="28"/>
          <w:szCs w:val="28"/>
          <w:lang w:val="uk-UA"/>
        </w:rPr>
        <w:t>nPress</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any</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key</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to</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exit</w:t>
      </w:r>
      <w:proofErr w:type="spellEnd"/>
      <w:r w:rsidRPr="00A57A71">
        <w:rPr>
          <w:rFonts w:ascii="Times New Roman" w:hAnsi="Times New Roman" w:cs="Times New Roman"/>
          <w:sz w:val="28"/>
          <w:szCs w:val="28"/>
          <w:lang w:val="uk-UA"/>
        </w:rPr>
        <w:t>");</w:t>
      </w:r>
    </w:p>
    <w:p w14:paraId="1780C136" w14:textId="77777777" w:rsidR="00CD6DFF" w:rsidRPr="00A57A71" w:rsidRDefault="00CD6DFF" w:rsidP="00BA261B">
      <w:pPr>
        <w:pStyle w:val="TextBody"/>
        <w:spacing w:after="0" w:line="240" w:lineRule="auto"/>
        <w:ind w:left="709"/>
        <w:jc w:val="both"/>
        <w:rPr>
          <w:rFonts w:ascii="Times New Roman" w:hAnsi="Times New Roman" w:cs="Times New Roman"/>
          <w:sz w:val="28"/>
          <w:szCs w:val="28"/>
          <w:lang w:val="uk-UA"/>
        </w:rPr>
      </w:pPr>
      <w:proofErr w:type="spellStart"/>
      <w:r w:rsidRPr="00A57A71">
        <w:rPr>
          <w:rFonts w:ascii="Times New Roman" w:hAnsi="Times New Roman" w:cs="Times New Roman"/>
          <w:b/>
          <w:sz w:val="28"/>
          <w:szCs w:val="28"/>
          <w:lang w:val="uk-UA"/>
        </w:rPr>
        <w:t>fclose</w:t>
      </w:r>
      <w:proofErr w:type="spellEnd"/>
      <w:r w:rsidRPr="00A57A71">
        <w:rPr>
          <w:rFonts w:ascii="Times New Roman" w:hAnsi="Times New Roman" w:cs="Times New Roman"/>
          <w:sz w:val="28"/>
          <w:szCs w:val="28"/>
          <w:lang w:val="uk-UA"/>
        </w:rPr>
        <w:t>(</w:t>
      </w:r>
      <w:proofErr w:type="spellStart"/>
      <w:r w:rsidRPr="00A57A71">
        <w:rPr>
          <w:rFonts w:ascii="Times New Roman" w:hAnsi="Times New Roman" w:cs="Times New Roman"/>
          <w:sz w:val="28"/>
          <w:szCs w:val="28"/>
          <w:lang w:val="uk-UA"/>
        </w:rPr>
        <w:t>pfile</w:t>
      </w:r>
      <w:proofErr w:type="spellEnd"/>
      <w:r w:rsidRPr="00A57A71">
        <w:rPr>
          <w:rFonts w:ascii="Times New Roman" w:hAnsi="Times New Roman" w:cs="Times New Roman"/>
          <w:sz w:val="28"/>
          <w:szCs w:val="28"/>
          <w:lang w:val="uk-UA"/>
        </w:rPr>
        <w:t xml:space="preserve">); </w:t>
      </w:r>
      <w:r w:rsidRPr="00A57A71">
        <w:rPr>
          <w:rFonts w:ascii="Times New Roman" w:hAnsi="Times New Roman" w:cs="Times New Roman"/>
          <w:color w:val="00B050"/>
          <w:sz w:val="28"/>
          <w:szCs w:val="28"/>
          <w:lang w:val="uk-UA"/>
        </w:rPr>
        <w:t xml:space="preserve">/* закриття </w:t>
      </w:r>
      <w:proofErr w:type="spellStart"/>
      <w:r w:rsidRPr="00A57A71">
        <w:rPr>
          <w:rFonts w:ascii="Times New Roman" w:hAnsi="Times New Roman" w:cs="Times New Roman"/>
          <w:color w:val="00B050"/>
          <w:sz w:val="28"/>
          <w:szCs w:val="28"/>
          <w:lang w:val="uk-UA"/>
        </w:rPr>
        <w:t>файла</w:t>
      </w:r>
      <w:proofErr w:type="spellEnd"/>
      <w:r w:rsidRPr="00A57A71">
        <w:rPr>
          <w:rFonts w:ascii="Times New Roman" w:hAnsi="Times New Roman" w:cs="Times New Roman"/>
          <w:color w:val="00B050"/>
          <w:sz w:val="28"/>
          <w:szCs w:val="28"/>
          <w:lang w:val="uk-UA"/>
        </w:rPr>
        <w:t xml:space="preserve"> */</w:t>
      </w:r>
    </w:p>
    <w:p w14:paraId="4180EE50" w14:textId="77777777" w:rsidR="00CD6DFF" w:rsidRPr="00A57A71" w:rsidRDefault="00CD6DFF" w:rsidP="00BA261B">
      <w:pPr>
        <w:pStyle w:val="TextBody"/>
        <w:spacing w:after="0" w:line="240" w:lineRule="auto"/>
        <w:ind w:left="709"/>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w:t>
      </w:r>
    </w:p>
    <w:p w14:paraId="0A4347A9" w14:textId="77777777" w:rsidR="00CD6DFF" w:rsidRPr="00A57A71" w:rsidRDefault="00CD6DFF" w:rsidP="00DE3893">
      <w:pPr>
        <w:pStyle w:val="2"/>
        <w:jc w:val="center"/>
        <w:rPr>
          <w:lang w:val="uk-UA"/>
        </w:rPr>
      </w:pPr>
      <w:r w:rsidRPr="00DE3893">
        <w:t>Підсумок</w:t>
      </w:r>
    </w:p>
    <w:p w14:paraId="5220D4A4" w14:textId="77777777" w:rsidR="00CD6DFF" w:rsidRPr="00A57A71" w:rsidRDefault="00CD6DFF" w:rsidP="00BA261B">
      <w:pPr>
        <w:jc w:val="both"/>
        <w:rPr>
          <w:lang w:val="uk-UA"/>
        </w:rPr>
      </w:pPr>
      <w:r w:rsidRPr="00A57A71">
        <w:rPr>
          <w:rStyle w:val="tlid-translation"/>
          <w:rFonts w:ascii="Times New Roman" w:eastAsia="Liberation Serif" w:hAnsi="Times New Roman" w:cs="Times New Roman"/>
          <w:sz w:val="28"/>
          <w:szCs w:val="28"/>
          <w:lang w:val="uk-UA" w:eastAsia="ar-SA"/>
        </w:rPr>
        <w:t>Заголовок &lt;</w:t>
      </w:r>
      <w:proofErr w:type="spellStart"/>
      <w:r w:rsidRPr="00A57A71">
        <w:rPr>
          <w:rStyle w:val="tlid-translation"/>
          <w:rFonts w:ascii="Times New Roman" w:eastAsia="Liberation Serif" w:hAnsi="Times New Roman" w:cs="Times New Roman"/>
          <w:sz w:val="28"/>
          <w:szCs w:val="28"/>
          <w:lang w:val="uk-UA" w:eastAsia="ar-SA"/>
        </w:rPr>
        <w:t>stdio.h</w:t>
      </w:r>
      <w:proofErr w:type="spellEnd"/>
      <w:r w:rsidRPr="00A57A71">
        <w:rPr>
          <w:rStyle w:val="tlid-translation"/>
          <w:rFonts w:ascii="Times New Roman" w:eastAsia="Liberation Serif" w:hAnsi="Times New Roman" w:cs="Times New Roman"/>
          <w:sz w:val="28"/>
          <w:szCs w:val="28"/>
          <w:lang w:val="uk-UA" w:eastAsia="ar-SA"/>
        </w:rPr>
        <w:t>&gt; надає загальну підтримку операцій з файлами та надає функції введення / виводу звичайних символів.</w:t>
      </w:r>
    </w:p>
    <w:p w14:paraId="508A84E6" w14:textId="77777777" w:rsidR="00CD6DFF" w:rsidRPr="00A57A71" w:rsidRDefault="00CD6DFF" w:rsidP="00BA261B">
      <w:pPr>
        <w:jc w:val="both"/>
        <w:rPr>
          <w:lang w:val="uk-UA"/>
        </w:rPr>
      </w:pPr>
      <w:r w:rsidRPr="00A57A71">
        <w:rPr>
          <w:rStyle w:val="tlid-translation"/>
          <w:rFonts w:ascii="Times New Roman" w:eastAsia="Liberation Serif" w:hAnsi="Times New Roman" w:cs="Times New Roman"/>
          <w:sz w:val="28"/>
          <w:szCs w:val="28"/>
          <w:lang w:val="uk-UA" w:eastAsia="ar-SA"/>
        </w:rPr>
        <w:lastRenderedPageBreak/>
        <w:t>Заголовок &lt;</w:t>
      </w:r>
      <w:proofErr w:type="spellStart"/>
      <w:r w:rsidRPr="00A57A71">
        <w:rPr>
          <w:rStyle w:val="tlid-translation"/>
          <w:rFonts w:ascii="Times New Roman" w:eastAsia="Liberation Serif" w:hAnsi="Times New Roman" w:cs="Times New Roman"/>
          <w:sz w:val="28"/>
          <w:szCs w:val="28"/>
          <w:lang w:val="uk-UA" w:eastAsia="ar-SA"/>
        </w:rPr>
        <w:t>wchar.h</w:t>
      </w:r>
      <w:proofErr w:type="spellEnd"/>
      <w:r w:rsidRPr="00A57A71">
        <w:rPr>
          <w:rStyle w:val="tlid-translation"/>
          <w:rFonts w:ascii="Times New Roman" w:eastAsia="Liberation Serif" w:hAnsi="Times New Roman" w:cs="Times New Roman"/>
          <w:sz w:val="28"/>
          <w:szCs w:val="28"/>
          <w:lang w:val="uk-UA" w:eastAsia="ar-SA"/>
        </w:rPr>
        <w:t>&gt; надає функції для введення / виводу широких символів.</w:t>
      </w:r>
    </w:p>
    <w:p w14:paraId="6D1945EA" w14:textId="77777777" w:rsidR="00CD6DFF" w:rsidRPr="00A57A71" w:rsidRDefault="00CD6DFF" w:rsidP="00BA261B">
      <w:pPr>
        <w:jc w:val="both"/>
        <w:rPr>
          <w:rFonts w:ascii="Times New Roman" w:hAnsi="Times New Roman" w:cs="Times New Roman"/>
          <w:sz w:val="28"/>
          <w:szCs w:val="28"/>
          <w:lang w:val="uk-UA"/>
        </w:rPr>
      </w:pPr>
    </w:p>
    <w:p w14:paraId="7D9C2474" w14:textId="77777777" w:rsidR="00CD6DFF" w:rsidRPr="00A57A71" w:rsidRDefault="00CD6DFF" w:rsidP="00BA261B">
      <w:pPr>
        <w:jc w:val="right"/>
        <w:rPr>
          <w:rFonts w:ascii="Times New Roman" w:hAnsi="Times New Roman" w:cs="Times New Roman"/>
          <w:sz w:val="28"/>
          <w:szCs w:val="28"/>
          <w:lang w:val="uk-UA"/>
        </w:rPr>
      </w:pPr>
      <w:r w:rsidRPr="00A57A71">
        <w:rPr>
          <w:rStyle w:val="tlid-translation"/>
          <w:rFonts w:ascii="Times New Roman" w:eastAsia="Liberation Serif" w:hAnsi="Times New Roman" w:cs="Times New Roman"/>
          <w:sz w:val="28"/>
          <w:szCs w:val="28"/>
          <w:lang w:val="uk-UA" w:eastAsia="ar-SA"/>
        </w:rPr>
        <w:t>Таблиця 5.2</w:t>
      </w:r>
    </w:p>
    <w:tbl>
      <w:tblPr>
        <w:tblW w:w="9666" w:type="dxa"/>
        <w:tblInd w:w="28" w:type="dxa"/>
        <w:tblLayout w:type="fixed"/>
        <w:tblCellMar>
          <w:top w:w="28" w:type="dxa"/>
          <w:left w:w="28" w:type="dxa"/>
          <w:bottom w:w="28" w:type="dxa"/>
          <w:right w:w="28" w:type="dxa"/>
        </w:tblCellMar>
        <w:tblLook w:val="04A0" w:firstRow="1" w:lastRow="0" w:firstColumn="1" w:lastColumn="0" w:noHBand="0" w:noVBand="1"/>
      </w:tblPr>
      <w:tblGrid>
        <w:gridCol w:w="2127"/>
        <w:gridCol w:w="708"/>
        <w:gridCol w:w="142"/>
        <w:gridCol w:w="284"/>
        <w:gridCol w:w="141"/>
        <w:gridCol w:w="368"/>
        <w:gridCol w:w="58"/>
        <w:gridCol w:w="5838"/>
      </w:tblGrid>
      <w:tr w:rsidR="00CD6DFF" w:rsidRPr="00A57A71" w14:paraId="3B3A8FF0" w14:textId="77777777" w:rsidTr="00A30CC8">
        <w:tc>
          <w:tcPr>
            <w:tcW w:w="9666" w:type="dxa"/>
            <w:gridSpan w:val="8"/>
            <w:tcBorders>
              <w:bottom w:val="single" w:sz="4" w:space="0" w:color="auto"/>
            </w:tcBorders>
            <w:shd w:val="clear" w:color="auto" w:fill="auto"/>
            <w:vAlign w:val="center"/>
          </w:tcPr>
          <w:p w14:paraId="6A2F7F7B" w14:textId="77777777" w:rsidR="00CD6DFF" w:rsidRPr="00A57A71" w:rsidRDefault="00CD6DFF" w:rsidP="00BA261B">
            <w:pPr>
              <w:pStyle w:val="51"/>
              <w:jc w:val="center"/>
              <w:rPr>
                <w:rFonts w:ascii="Times New Roman" w:hAnsi="Times New Roman" w:cs="Times New Roman"/>
                <w:b w:val="0"/>
                <w:szCs w:val="28"/>
              </w:rPr>
            </w:pPr>
            <w:bookmarkStart w:id="39" w:name="File_access1"/>
            <w:bookmarkStart w:id="40" w:name="File_access"/>
            <w:bookmarkEnd w:id="39"/>
            <w:bookmarkEnd w:id="40"/>
            <w:r w:rsidRPr="00A57A71">
              <w:rPr>
                <w:rFonts w:ascii="Times New Roman" w:eastAsia="Times New Roman" w:hAnsi="Times New Roman" w:cs="Times New Roman"/>
                <w:szCs w:val="28"/>
              </w:rPr>
              <w:t>Функції роботи з файлами</w:t>
            </w:r>
          </w:p>
        </w:tc>
      </w:tr>
      <w:tr w:rsidR="00CD6DFF" w:rsidRPr="00A57A71" w14:paraId="28BBEDF3" w14:textId="77777777" w:rsidTr="00A30CC8">
        <w:tc>
          <w:tcPr>
            <w:tcW w:w="9666"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50B0C680" w14:textId="77777777" w:rsidR="00CD6DFF" w:rsidRPr="00A57A71" w:rsidRDefault="00CD6DFF" w:rsidP="00BA261B">
            <w:pPr>
              <w:pStyle w:val="af8"/>
              <w:jc w:val="both"/>
              <w:rPr>
                <w:rFonts w:ascii="Times New Roman" w:hAnsi="Times New Roman" w:cs="Times New Roman"/>
                <w:b/>
                <w:sz w:val="28"/>
                <w:szCs w:val="28"/>
                <w:lang w:val="uk-UA"/>
              </w:rPr>
            </w:pPr>
            <w:r w:rsidRPr="00A57A71">
              <w:rPr>
                <w:rFonts w:ascii="Times New Roman" w:hAnsi="Times New Roman" w:cs="Times New Roman"/>
                <w:b/>
                <w:sz w:val="28"/>
                <w:szCs w:val="28"/>
                <w:lang w:val="uk-UA"/>
              </w:rPr>
              <w:t xml:space="preserve">В </w:t>
            </w:r>
            <w:r w:rsidRPr="00A57A71">
              <w:rPr>
                <w:rStyle w:val="af4"/>
                <w:rFonts w:ascii="Times New Roman" w:eastAsia="Liberation Serif" w:hAnsi="Times New Roman" w:cs="Times New Roman"/>
                <w:sz w:val="28"/>
                <w:szCs w:val="28"/>
                <w:lang w:val="uk-UA"/>
              </w:rPr>
              <w:t>&lt;</w:t>
            </w:r>
            <w:proofErr w:type="spellStart"/>
            <w:r w:rsidRPr="00A57A71">
              <w:rPr>
                <w:rStyle w:val="af4"/>
                <w:rFonts w:ascii="Times New Roman" w:eastAsia="Liberation Serif" w:hAnsi="Times New Roman" w:cs="Times New Roman"/>
                <w:sz w:val="28"/>
                <w:szCs w:val="28"/>
                <w:lang w:val="uk-UA"/>
              </w:rPr>
              <w:t>stdio.h</w:t>
            </w:r>
            <w:proofErr w:type="spellEnd"/>
            <w:r w:rsidRPr="00A57A71">
              <w:rPr>
                <w:rStyle w:val="af4"/>
                <w:rFonts w:ascii="Times New Roman" w:eastAsia="Liberation Serif" w:hAnsi="Times New Roman" w:cs="Times New Roman"/>
                <w:sz w:val="28"/>
                <w:szCs w:val="28"/>
                <w:lang w:val="uk-UA"/>
              </w:rPr>
              <w:t>&gt;</w:t>
            </w:r>
            <w:r w:rsidRPr="00A57A71">
              <w:rPr>
                <w:rFonts w:ascii="Times New Roman" w:hAnsi="Times New Roman" w:cs="Times New Roman"/>
                <w:b/>
                <w:sz w:val="28"/>
                <w:szCs w:val="28"/>
                <w:lang w:val="uk-UA"/>
              </w:rPr>
              <w:t xml:space="preserve">  - загальна робота з файлами</w:t>
            </w:r>
          </w:p>
        </w:tc>
      </w:tr>
      <w:tr w:rsidR="00CD6DFF" w:rsidRPr="00A57A71" w14:paraId="269EEC97" w14:textId="77777777" w:rsidTr="00A30CC8">
        <w:tc>
          <w:tcPr>
            <w:tcW w:w="297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CA447C3" w14:textId="77777777" w:rsidR="00CD6DFF" w:rsidRPr="00A57A71" w:rsidRDefault="00015FF7" w:rsidP="00BA261B">
            <w:pPr>
              <w:pStyle w:val="af8"/>
              <w:jc w:val="both"/>
              <w:rPr>
                <w:rStyle w:val="ListLabel102"/>
                <w:rFonts w:eastAsia="Liberation Serif"/>
                <w:lang w:val="uk-UA"/>
              </w:rPr>
            </w:pPr>
            <w:hyperlink r:id="rId241">
              <w:proofErr w:type="spellStart"/>
              <w:r w:rsidR="00CD6DFF" w:rsidRPr="00A57A71">
                <w:rPr>
                  <w:rStyle w:val="ListLabel102"/>
                  <w:rFonts w:eastAsia="Liberation Serif"/>
                  <w:lang w:val="uk-UA"/>
                </w:rPr>
                <w:t>fopen</w:t>
              </w:r>
              <w:proofErr w:type="spellEnd"/>
              <w:r w:rsidR="00CD6DFF" w:rsidRPr="00A57A71">
                <w:rPr>
                  <w:rStyle w:val="ListLabel102"/>
                  <w:rFonts w:eastAsia="Liberation Serif"/>
                  <w:lang w:val="uk-UA"/>
                </w:rPr>
                <w:t xml:space="preserve">, </w:t>
              </w:r>
              <w:proofErr w:type="spellStart"/>
              <w:r w:rsidR="00CD6DFF" w:rsidRPr="00A57A71">
                <w:rPr>
                  <w:rStyle w:val="ListLabel102"/>
                  <w:rFonts w:eastAsia="Liberation Serif"/>
                  <w:lang w:val="uk-UA"/>
                </w:rPr>
                <w:t>fopen_s</w:t>
              </w:r>
              <w:proofErr w:type="spellEnd"/>
            </w:hyperlink>
            <w:r w:rsidR="00CD6DFF" w:rsidRPr="00A57A71">
              <w:rPr>
                <w:rStyle w:val="ListLabel102"/>
                <w:rFonts w:eastAsia="Liberation Serif"/>
                <w:lang w:val="uk-UA"/>
              </w:rPr>
              <w:t>(C11)</w:t>
            </w:r>
          </w:p>
        </w:tc>
        <w:tc>
          <w:tcPr>
            <w:tcW w:w="6689"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5561DE6D" w14:textId="77777777" w:rsidR="00CD6DFF" w:rsidRPr="00A57A71" w:rsidRDefault="00CD6DFF" w:rsidP="00BA261B">
            <w:pPr>
              <w:pStyle w:val="af8"/>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Відкриває файл (функція) </w:t>
            </w:r>
          </w:p>
        </w:tc>
      </w:tr>
      <w:tr w:rsidR="00CD6DFF" w:rsidRPr="00A57A71" w14:paraId="5473B571" w14:textId="77777777" w:rsidTr="00A30CC8">
        <w:tc>
          <w:tcPr>
            <w:tcW w:w="297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9E73366" w14:textId="77777777" w:rsidR="00CD6DFF" w:rsidRPr="00A57A71" w:rsidRDefault="00015FF7" w:rsidP="00BA261B">
            <w:pPr>
              <w:pStyle w:val="af8"/>
              <w:jc w:val="both"/>
              <w:rPr>
                <w:rStyle w:val="ListLabel102"/>
                <w:rFonts w:eastAsia="Liberation Serif"/>
                <w:lang w:val="uk-UA"/>
              </w:rPr>
            </w:pPr>
            <w:hyperlink r:id="rId242">
              <w:proofErr w:type="spellStart"/>
              <w:r w:rsidR="00CD6DFF" w:rsidRPr="00A57A71">
                <w:rPr>
                  <w:rStyle w:val="ListLabel102"/>
                  <w:rFonts w:eastAsia="Liberation Serif"/>
                  <w:lang w:val="uk-UA"/>
                </w:rPr>
                <w:t>freopen</w:t>
              </w:r>
              <w:proofErr w:type="spellEnd"/>
              <w:r w:rsidR="00CD6DFF" w:rsidRPr="00A57A71">
                <w:rPr>
                  <w:rStyle w:val="ListLabel102"/>
                  <w:rFonts w:eastAsia="Liberation Serif"/>
                  <w:lang w:val="uk-UA"/>
                </w:rPr>
                <w:t xml:space="preserve">, </w:t>
              </w:r>
              <w:proofErr w:type="spellStart"/>
              <w:r w:rsidR="00CD6DFF" w:rsidRPr="00A57A71">
                <w:rPr>
                  <w:rStyle w:val="ListLabel102"/>
                  <w:rFonts w:eastAsia="Liberation Serif"/>
                  <w:lang w:val="uk-UA"/>
                </w:rPr>
                <w:t>freopen_s</w:t>
              </w:r>
              <w:proofErr w:type="spellEnd"/>
            </w:hyperlink>
            <w:r w:rsidR="00CD6DFF" w:rsidRPr="00A57A71">
              <w:rPr>
                <w:rStyle w:val="ListLabel102"/>
                <w:rFonts w:eastAsia="Liberation Serif"/>
                <w:lang w:val="uk-UA"/>
              </w:rPr>
              <w:t>(C11)</w:t>
            </w:r>
          </w:p>
        </w:tc>
        <w:tc>
          <w:tcPr>
            <w:tcW w:w="6689"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75ABA206" w14:textId="77777777" w:rsidR="00CD6DFF" w:rsidRPr="00A57A71" w:rsidRDefault="00CD6DFF" w:rsidP="00BA261B">
            <w:pPr>
              <w:pStyle w:val="af8"/>
              <w:jc w:val="both"/>
              <w:rPr>
                <w:rFonts w:ascii="Times New Roman" w:hAnsi="Times New Roman" w:cs="Times New Roman"/>
                <w:sz w:val="28"/>
                <w:szCs w:val="28"/>
                <w:lang w:val="uk-UA"/>
              </w:rPr>
            </w:pPr>
            <w:proofErr w:type="spellStart"/>
            <w:r w:rsidRPr="00A57A71">
              <w:rPr>
                <w:rFonts w:ascii="Times New Roman" w:hAnsi="Times New Roman" w:cs="Times New Roman"/>
                <w:sz w:val="28"/>
                <w:szCs w:val="28"/>
                <w:lang w:val="uk-UA"/>
              </w:rPr>
              <w:t>Перевідкриває</w:t>
            </w:r>
            <w:proofErr w:type="spellEnd"/>
            <w:r w:rsidRPr="00A57A71">
              <w:rPr>
                <w:rFonts w:ascii="Times New Roman" w:hAnsi="Times New Roman" w:cs="Times New Roman"/>
                <w:sz w:val="28"/>
                <w:szCs w:val="28"/>
                <w:lang w:val="uk-UA"/>
              </w:rPr>
              <w:t xml:space="preserve"> файл (функція)</w:t>
            </w:r>
          </w:p>
        </w:tc>
      </w:tr>
      <w:tr w:rsidR="00CD6DFF" w:rsidRPr="00A57A71" w14:paraId="204339CE" w14:textId="77777777" w:rsidTr="00A30CC8">
        <w:tc>
          <w:tcPr>
            <w:tcW w:w="297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604943A" w14:textId="77777777" w:rsidR="00CD6DFF" w:rsidRPr="00A57A71" w:rsidRDefault="00015FF7" w:rsidP="00BA261B">
            <w:pPr>
              <w:pStyle w:val="af8"/>
              <w:jc w:val="both"/>
              <w:rPr>
                <w:rStyle w:val="ListLabel102"/>
                <w:rFonts w:eastAsia="Liberation Serif"/>
                <w:lang w:val="uk-UA"/>
              </w:rPr>
            </w:pPr>
            <w:hyperlink r:id="rId243">
              <w:proofErr w:type="spellStart"/>
              <w:r w:rsidR="00CD6DFF" w:rsidRPr="00A57A71">
                <w:rPr>
                  <w:rStyle w:val="ListLabel102"/>
                  <w:rFonts w:eastAsia="Liberation Serif"/>
                  <w:lang w:val="uk-UA"/>
                </w:rPr>
                <w:t>fclose</w:t>
              </w:r>
              <w:proofErr w:type="spellEnd"/>
            </w:hyperlink>
          </w:p>
        </w:tc>
        <w:tc>
          <w:tcPr>
            <w:tcW w:w="6689"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28B76FA8" w14:textId="77777777" w:rsidR="00CD6DFF" w:rsidRPr="00A57A71" w:rsidRDefault="00CD6DFF" w:rsidP="00BA261B">
            <w:pPr>
              <w:pStyle w:val="af8"/>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Закриває файл </w:t>
            </w:r>
          </w:p>
        </w:tc>
      </w:tr>
      <w:tr w:rsidR="00CD6DFF" w:rsidRPr="00415F01" w14:paraId="18EB1E2D" w14:textId="77777777" w:rsidTr="00A30CC8">
        <w:tc>
          <w:tcPr>
            <w:tcW w:w="297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E0D4909" w14:textId="77777777" w:rsidR="00CD6DFF" w:rsidRPr="00A57A71" w:rsidRDefault="00015FF7" w:rsidP="00BA261B">
            <w:pPr>
              <w:pStyle w:val="af8"/>
              <w:jc w:val="both"/>
              <w:rPr>
                <w:rStyle w:val="ListLabel102"/>
                <w:rFonts w:eastAsia="Liberation Serif"/>
                <w:lang w:val="uk-UA"/>
              </w:rPr>
            </w:pPr>
            <w:hyperlink r:id="rId244">
              <w:proofErr w:type="spellStart"/>
              <w:r w:rsidR="00CD6DFF" w:rsidRPr="00A57A71">
                <w:rPr>
                  <w:rStyle w:val="ListLabel102"/>
                  <w:rFonts w:eastAsia="Liberation Serif"/>
                  <w:lang w:val="uk-UA"/>
                </w:rPr>
                <w:t>fflush</w:t>
              </w:r>
              <w:proofErr w:type="spellEnd"/>
            </w:hyperlink>
          </w:p>
        </w:tc>
        <w:tc>
          <w:tcPr>
            <w:tcW w:w="6689"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6EB7B6C2" w14:textId="77777777" w:rsidR="00CD6DFF" w:rsidRPr="00A57A71" w:rsidRDefault="00CD6DFF" w:rsidP="00BA261B">
            <w:pPr>
              <w:pStyle w:val="af8"/>
              <w:jc w:val="both"/>
              <w:rPr>
                <w:rFonts w:ascii="Times New Roman" w:hAnsi="Times New Roman" w:cs="Times New Roman"/>
                <w:sz w:val="28"/>
                <w:szCs w:val="28"/>
                <w:lang w:val="uk-UA"/>
              </w:rPr>
            </w:pPr>
            <w:proofErr w:type="spellStart"/>
            <w:r w:rsidRPr="00A57A71">
              <w:rPr>
                <w:rFonts w:ascii="Times New Roman" w:hAnsi="Times New Roman" w:cs="Times New Roman"/>
                <w:sz w:val="28"/>
                <w:szCs w:val="28"/>
                <w:lang w:val="uk-UA"/>
              </w:rPr>
              <w:t>Сінхронізує</w:t>
            </w:r>
            <w:proofErr w:type="spellEnd"/>
            <w:r w:rsidRPr="00A57A71">
              <w:rPr>
                <w:rFonts w:ascii="Times New Roman" w:hAnsi="Times New Roman" w:cs="Times New Roman"/>
                <w:sz w:val="28"/>
                <w:szCs w:val="28"/>
                <w:lang w:val="uk-UA"/>
              </w:rPr>
              <w:t xml:space="preserve"> вивід з поточним, очищує буфер(функція) </w:t>
            </w:r>
          </w:p>
        </w:tc>
      </w:tr>
      <w:tr w:rsidR="00CD6DFF" w:rsidRPr="00A57A71" w14:paraId="2995BCEB" w14:textId="77777777" w:rsidTr="00A30CC8">
        <w:tc>
          <w:tcPr>
            <w:tcW w:w="297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EF154D4" w14:textId="77777777" w:rsidR="00CD6DFF" w:rsidRPr="00A57A71" w:rsidRDefault="00015FF7" w:rsidP="00BA261B">
            <w:pPr>
              <w:pStyle w:val="af8"/>
              <w:jc w:val="both"/>
              <w:rPr>
                <w:rStyle w:val="ListLabel102"/>
                <w:rFonts w:eastAsia="Liberation Serif"/>
                <w:lang w:val="uk-UA"/>
              </w:rPr>
            </w:pPr>
            <w:hyperlink r:id="rId245">
              <w:proofErr w:type="spellStart"/>
              <w:r w:rsidR="00CD6DFF" w:rsidRPr="00A57A71">
                <w:rPr>
                  <w:rStyle w:val="ListLabel102"/>
                  <w:rFonts w:eastAsia="Liberation Serif"/>
                  <w:lang w:val="uk-UA"/>
                </w:rPr>
                <w:t>setbuf</w:t>
              </w:r>
              <w:proofErr w:type="spellEnd"/>
            </w:hyperlink>
          </w:p>
        </w:tc>
        <w:tc>
          <w:tcPr>
            <w:tcW w:w="6689"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5B50107F" w14:textId="77777777" w:rsidR="00CD6DFF" w:rsidRPr="00A57A71" w:rsidRDefault="00CD6DFF" w:rsidP="00BA261B">
            <w:pPr>
              <w:pStyle w:val="af8"/>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Встановлює буфер для потоку </w:t>
            </w:r>
          </w:p>
        </w:tc>
      </w:tr>
      <w:tr w:rsidR="00CD6DFF" w:rsidRPr="00A57A71" w14:paraId="63B8C329" w14:textId="77777777" w:rsidTr="00A30CC8">
        <w:tc>
          <w:tcPr>
            <w:tcW w:w="297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07D429C" w14:textId="77777777" w:rsidR="00CD6DFF" w:rsidRPr="00A57A71" w:rsidRDefault="00015FF7" w:rsidP="00BA261B">
            <w:pPr>
              <w:pStyle w:val="af8"/>
              <w:jc w:val="both"/>
              <w:rPr>
                <w:rStyle w:val="ListLabel102"/>
                <w:rFonts w:eastAsia="Liberation Serif"/>
                <w:lang w:val="uk-UA"/>
              </w:rPr>
            </w:pPr>
            <w:hyperlink r:id="rId246">
              <w:proofErr w:type="spellStart"/>
              <w:r w:rsidR="00CD6DFF" w:rsidRPr="00A57A71">
                <w:rPr>
                  <w:rStyle w:val="ListLabel102"/>
                  <w:rFonts w:eastAsia="Liberation Serif"/>
                  <w:lang w:val="uk-UA"/>
                </w:rPr>
                <w:t>setvbuf</w:t>
              </w:r>
              <w:proofErr w:type="spellEnd"/>
            </w:hyperlink>
          </w:p>
        </w:tc>
        <w:tc>
          <w:tcPr>
            <w:tcW w:w="6689"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10714034" w14:textId="77777777" w:rsidR="00CD6DFF" w:rsidRPr="00A57A71" w:rsidRDefault="00CD6DFF" w:rsidP="00BA261B">
            <w:pPr>
              <w:pStyle w:val="af8"/>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Встановлює буфер та його розмір для потоку</w:t>
            </w:r>
          </w:p>
        </w:tc>
      </w:tr>
      <w:tr w:rsidR="00CD6DFF" w:rsidRPr="00A57A71" w14:paraId="7629E3AE" w14:textId="77777777" w:rsidTr="00A30CC8">
        <w:tc>
          <w:tcPr>
            <w:tcW w:w="9666"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4223E58B" w14:textId="77777777" w:rsidR="00CD6DFF" w:rsidRPr="00A57A71" w:rsidRDefault="00CD6DFF" w:rsidP="00BA261B">
            <w:pPr>
              <w:pStyle w:val="af8"/>
              <w:jc w:val="both"/>
              <w:rPr>
                <w:rStyle w:val="ListLabel102"/>
                <w:rFonts w:eastAsia="Liberation Serif"/>
                <w:b/>
                <w:lang w:val="uk-UA"/>
              </w:rPr>
            </w:pPr>
            <w:r w:rsidRPr="00A57A71">
              <w:rPr>
                <w:rStyle w:val="ListLabel102"/>
                <w:rFonts w:eastAsia="Liberation Serif"/>
                <w:b/>
                <w:lang w:val="uk-UA"/>
              </w:rPr>
              <w:t>В &lt;</w:t>
            </w:r>
            <w:proofErr w:type="spellStart"/>
            <w:r w:rsidRPr="00A57A71">
              <w:rPr>
                <w:rStyle w:val="ListLabel102"/>
                <w:rFonts w:eastAsia="Liberation Serif"/>
                <w:b/>
                <w:lang w:val="uk-UA"/>
              </w:rPr>
              <w:t>wchar.h</w:t>
            </w:r>
            <w:proofErr w:type="spellEnd"/>
            <w:r w:rsidRPr="00A57A71">
              <w:rPr>
                <w:rStyle w:val="ListLabel102"/>
                <w:rFonts w:eastAsia="Liberation Serif"/>
                <w:b/>
                <w:lang w:val="uk-UA"/>
              </w:rPr>
              <w:t xml:space="preserve">&gt; </w:t>
            </w:r>
          </w:p>
        </w:tc>
      </w:tr>
      <w:tr w:rsidR="00CD6DFF" w:rsidRPr="00A57A71" w14:paraId="36A5F40B" w14:textId="77777777" w:rsidTr="00A30CC8">
        <w:tc>
          <w:tcPr>
            <w:tcW w:w="297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010706A" w14:textId="77777777" w:rsidR="00CD6DFF" w:rsidRPr="00A57A71" w:rsidRDefault="00015FF7" w:rsidP="00BA261B">
            <w:pPr>
              <w:pStyle w:val="af8"/>
              <w:jc w:val="both"/>
              <w:rPr>
                <w:rStyle w:val="ListLabel102"/>
                <w:rFonts w:eastAsia="Liberation Serif"/>
                <w:lang w:val="uk-UA"/>
              </w:rPr>
            </w:pPr>
            <w:hyperlink r:id="rId247">
              <w:proofErr w:type="spellStart"/>
              <w:r w:rsidR="00CD6DFF" w:rsidRPr="00A57A71">
                <w:rPr>
                  <w:rStyle w:val="ListLabel102"/>
                  <w:rFonts w:eastAsia="Liberation Serif"/>
                  <w:lang w:val="uk-UA"/>
                </w:rPr>
                <w:t>fwide</w:t>
              </w:r>
              <w:proofErr w:type="spellEnd"/>
            </w:hyperlink>
            <w:r w:rsidR="00CD6DFF" w:rsidRPr="00A57A71">
              <w:rPr>
                <w:rStyle w:val="ListLabel102"/>
                <w:rFonts w:eastAsia="Liberation Serif"/>
                <w:lang w:val="uk-UA"/>
              </w:rPr>
              <w:t xml:space="preserve"> (C95)</w:t>
            </w:r>
          </w:p>
        </w:tc>
        <w:tc>
          <w:tcPr>
            <w:tcW w:w="6689"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51B5630E" w14:textId="77777777" w:rsidR="00CD6DFF" w:rsidRPr="00A57A71" w:rsidRDefault="00CD6DFF" w:rsidP="00BA261B">
            <w:pPr>
              <w:pStyle w:val="af8"/>
              <w:jc w:val="both"/>
              <w:rPr>
                <w:rFonts w:ascii="Times New Roman" w:hAnsi="Times New Roman" w:cs="Times New Roman"/>
                <w:sz w:val="28"/>
                <w:szCs w:val="28"/>
                <w:lang w:val="uk-UA"/>
              </w:rPr>
            </w:pPr>
            <w:proofErr w:type="spellStart"/>
            <w:r w:rsidRPr="00A57A71">
              <w:rPr>
                <w:rFonts w:ascii="Times New Roman" w:hAnsi="Times New Roman" w:cs="Times New Roman"/>
                <w:sz w:val="28"/>
                <w:szCs w:val="28"/>
                <w:lang w:val="uk-UA"/>
              </w:rPr>
              <w:t>Перключає</w:t>
            </w:r>
            <w:proofErr w:type="spellEnd"/>
            <w:r w:rsidRPr="00A57A71">
              <w:rPr>
                <w:rFonts w:ascii="Times New Roman" w:hAnsi="Times New Roman" w:cs="Times New Roman"/>
                <w:sz w:val="28"/>
                <w:szCs w:val="28"/>
                <w:lang w:val="uk-UA"/>
              </w:rPr>
              <w:t xml:space="preserve"> буфер широких символів I/O та вузьких символів I/O (функція) </w:t>
            </w:r>
          </w:p>
        </w:tc>
      </w:tr>
      <w:tr w:rsidR="00CD6DFF" w:rsidRPr="00A57A71" w14:paraId="0BC20833" w14:textId="77777777" w:rsidTr="00A30CC8">
        <w:tc>
          <w:tcPr>
            <w:tcW w:w="9666"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17900950" w14:textId="77777777" w:rsidR="00CD6DFF" w:rsidRPr="00A57A71" w:rsidRDefault="00CD6DFF" w:rsidP="00BA261B">
            <w:pPr>
              <w:pStyle w:val="51"/>
              <w:jc w:val="both"/>
              <w:rPr>
                <w:rStyle w:val="ListLabel102"/>
                <w:rFonts w:eastAsia="Liberation Serif"/>
                <w:b w:val="0"/>
              </w:rPr>
            </w:pPr>
            <w:bookmarkStart w:id="41" w:name="Direct_input.2Foutput"/>
            <w:bookmarkEnd w:id="41"/>
            <w:r w:rsidRPr="00A57A71">
              <w:rPr>
                <w:rStyle w:val="ListLabel102"/>
                <w:rFonts w:eastAsia="Liberation Serif"/>
              </w:rPr>
              <w:t>Введення, виведення</w:t>
            </w:r>
          </w:p>
        </w:tc>
      </w:tr>
      <w:tr w:rsidR="00CD6DFF" w:rsidRPr="00A57A71" w14:paraId="69D83700" w14:textId="77777777" w:rsidTr="00A30CC8">
        <w:tc>
          <w:tcPr>
            <w:tcW w:w="9666"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2DC1409B" w14:textId="77777777" w:rsidR="00CD6DFF" w:rsidRPr="00A57A71" w:rsidRDefault="00CD6DFF" w:rsidP="00BA261B">
            <w:pPr>
              <w:pStyle w:val="af8"/>
              <w:jc w:val="both"/>
              <w:rPr>
                <w:rStyle w:val="ListLabel102"/>
                <w:rFonts w:eastAsia="Liberation Serif"/>
                <w:b/>
                <w:lang w:val="uk-UA"/>
              </w:rPr>
            </w:pPr>
            <w:r w:rsidRPr="00A57A71">
              <w:rPr>
                <w:rStyle w:val="ListLabel102"/>
                <w:rFonts w:eastAsia="Liberation Serif"/>
                <w:b/>
                <w:lang w:val="uk-UA"/>
              </w:rPr>
              <w:t>В &lt;</w:t>
            </w:r>
            <w:proofErr w:type="spellStart"/>
            <w:r w:rsidRPr="00A57A71">
              <w:rPr>
                <w:rStyle w:val="ListLabel102"/>
                <w:rFonts w:eastAsia="Liberation Serif"/>
                <w:b/>
                <w:lang w:val="uk-UA"/>
              </w:rPr>
              <w:t>stdio.h</w:t>
            </w:r>
            <w:proofErr w:type="spellEnd"/>
            <w:r w:rsidRPr="00A57A71">
              <w:rPr>
                <w:rStyle w:val="ListLabel102"/>
                <w:rFonts w:eastAsia="Liberation Serif"/>
                <w:b/>
                <w:lang w:val="uk-UA"/>
              </w:rPr>
              <w:t xml:space="preserve">&gt; </w:t>
            </w:r>
          </w:p>
        </w:tc>
      </w:tr>
      <w:tr w:rsidR="00CD6DFF" w:rsidRPr="00A57A71" w14:paraId="0980B178" w14:textId="77777777" w:rsidTr="00A30CC8">
        <w:tc>
          <w:tcPr>
            <w:tcW w:w="3261"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6C2D9C9" w14:textId="77777777" w:rsidR="00CD6DFF" w:rsidRPr="00A57A71" w:rsidRDefault="00015FF7" w:rsidP="00BA261B">
            <w:pPr>
              <w:pStyle w:val="af8"/>
              <w:jc w:val="both"/>
              <w:rPr>
                <w:rStyle w:val="ListLabel102"/>
                <w:rFonts w:eastAsia="Liberation Serif"/>
                <w:lang w:val="uk-UA"/>
              </w:rPr>
            </w:pPr>
            <w:hyperlink r:id="rId248">
              <w:proofErr w:type="spellStart"/>
              <w:r w:rsidR="00CD6DFF" w:rsidRPr="00A57A71">
                <w:rPr>
                  <w:rStyle w:val="ListLabel102"/>
                  <w:rFonts w:eastAsia="Liberation Serif"/>
                  <w:lang w:val="uk-UA"/>
                </w:rPr>
                <w:t>fread</w:t>
              </w:r>
              <w:proofErr w:type="spellEnd"/>
            </w:hyperlink>
          </w:p>
        </w:tc>
        <w:tc>
          <w:tcPr>
            <w:tcW w:w="640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C29C53F" w14:textId="77777777" w:rsidR="00CD6DFF" w:rsidRPr="00A57A71" w:rsidRDefault="00CD6DFF" w:rsidP="00BA261B">
            <w:pPr>
              <w:pStyle w:val="af8"/>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Читає з файлу </w:t>
            </w:r>
          </w:p>
        </w:tc>
      </w:tr>
      <w:tr w:rsidR="00CD6DFF" w:rsidRPr="00A57A71" w14:paraId="3F8823DF" w14:textId="77777777" w:rsidTr="00A30CC8">
        <w:tc>
          <w:tcPr>
            <w:tcW w:w="3261"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925092F" w14:textId="77777777" w:rsidR="00CD6DFF" w:rsidRPr="00A57A71" w:rsidRDefault="00015FF7" w:rsidP="00BA261B">
            <w:pPr>
              <w:pStyle w:val="af8"/>
              <w:jc w:val="both"/>
              <w:rPr>
                <w:rStyle w:val="ListLabel102"/>
                <w:rFonts w:eastAsia="Liberation Serif"/>
                <w:lang w:val="uk-UA"/>
              </w:rPr>
            </w:pPr>
            <w:hyperlink r:id="rId249">
              <w:proofErr w:type="spellStart"/>
              <w:r w:rsidR="00CD6DFF" w:rsidRPr="00A57A71">
                <w:rPr>
                  <w:rStyle w:val="ListLabel102"/>
                  <w:rFonts w:eastAsia="Liberation Serif"/>
                  <w:lang w:val="uk-UA"/>
                </w:rPr>
                <w:t>fwrite</w:t>
              </w:r>
              <w:proofErr w:type="spellEnd"/>
            </w:hyperlink>
          </w:p>
        </w:tc>
        <w:tc>
          <w:tcPr>
            <w:tcW w:w="640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0CDE1995" w14:textId="77777777" w:rsidR="00CD6DFF" w:rsidRPr="00A57A71" w:rsidRDefault="00CD6DFF" w:rsidP="00BA261B">
            <w:pPr>
              <w:pStyle w:val="af8"/>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Записує в файл </w:t>
            </w:r>
          </w:p>
        </w:tc>
      </w:tr>
      <w:tr w:rsidR="00CD6DFF" w:rsidRPr="00A57A71" w14:paraId="01DA464D" w14:textId="77777777" w:rsidTr="00A30CC8">
        <w:tc>
          <w:tcPr>
            <w:tcW w:w="3261"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4D50B6F" w14:textId="77777777" w:rsidR="00CD6DFF" w:rsidRPr="00A57A71" w:rsidRDefault="00015FF7" w:rsidP="00BA261B">
            <w:pPr>
              <w:pStyle w:val="af8"/>
              <w:jc w:val="both"/>
              <w:rPr>
                <w:rStyle w:val="ListLabel102"/>
                <w:rFonts w:eastAsia="Liberation Serif"/>
                <w:lang w:val="uk-UA"/>
              </w:rPr>
            </w:pPr>
            <w:hyperlink r:id="rId250">
              <w:bookmarkStart w:id="42" w:name="Unformatted_input.2Foutput"/>
              <w:bookmarkEnd w:id="42"/>
              <w:proofErr w:type="spellStart"/>
              <w:r w:rsidR="00CD6DFF" w:rsidRPr="00A57A71">
                <w:rPr>
                  <w:rStyle w:val="ListLabel102"/>
                  <w:rFonts w:eastAsia="Liberation Serif"/>
                  <w:lang w:val="uk-UA"/>
                </w:rPr>
                <w:t>fgetc</w:t>
              </w:r>
              <w:proofErr w:type="spellEnd"/>
              <w:r w:rsidR="00CD6DFF" w:rsidRPr="00A57A71">
                <w:rPr>
                  <w:rStyle w:val="ListLabel102"/>
                  <w:rFonts w:eastAsia="Liberation Serif"/>
                  <w:lang w:val="uk-UA"/>
                </w:rPr>
                <w:t xml:space="preserve">, </w:t>
              </w:r>
              <w:proofErr w:type="spellStart"/>
              <w:r w:rsidR="00CD6DFF" w:rsidRPr="00A57A71">
                <w:rPr>
                  <w:rStyle w:val="ListLabel102"/>
                  <w:rFonts w:eastAsia="Liberation Serif"/>
                  <w:lang w:val="uk-UA"/>
                </w:rPr>
                <w:t>getc</w:t>
              </w:r>
              <w:proofErr w:type="spellEnd"/>
            </w:hyperlink>
          </w:p>
        </w:tc>
        <w:tc>
          <w:tcPr>
            <w:tcW w:w="640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C2490F7" w14:textId="77777777" w:rsidR="00CD6DFF" w:rsidRPr="00A57A71" w:rsidRDefault="00CD6DFF" w:rsidP="00BA261B">
            <w:pPr>
              <w:pStyle w:val="af8"/>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Читає символ</w:t>
            </w:r>
          </w:p>
        </w:tc>
      </w:tr>
      <w:tr w:rsidR="00CD6DFF" w:rsidRPr="00A57A71" w14:paraId="7ABFA95D" w14:textId="77777777" w:rsidTr="00A30CC8">
        <w:tc>
          <w:tcPr>
            <w:tcW w:w="3261"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DC7A109" w14:textId="77777777" w:rsidR="00CD6DFF" w:rsidRPr="00A57A71" w:rsidRDefault="00015FF7" w:rsidP="00BA261B">
            <w:pPr>
              <w:pStyle w:val="af8"/>
              <w:jc w:val="both"/>
              <w:rPr>
                <w:rStyle w:val="ListLabel102"/>
                <w:rFonts w:eastAsia="Liberation Serif"/>
                <w:lang w:val="uk-UA"/>
              </w:rPr>
            </w:pPr>
            <w:hyperlink r:id="rId251">
              <w:proofErr w:type="spellStart"/>
              <w:r w:rsidR="00CD6DFF" w:rsidRPr="00A57A71">
                <w:rPr>
                  <w:rStyle w:val="ListLabel102"/>
                  <w:rFonts w:eastAsia="Liberation Serif"/>
                  <w:lang w:val="uk-UA"/>
                </w:rPr>
                <w:t>fgets</w:t>
              </w:r>
              <w:proofErr w:type="spellEnd"/>
            </w:hyperlink>
          </w:p>
        </w:tc>
        <w:tc>
          <w:tcPr>
            <w:tcW w:w="640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E799E6D" w14:textId="77777777" w:rsidR="00CD6DFF" w:rsidRPr="00A57A71" w:rsidRDefault="00CD6DFF" w:rsidP="00BA261B">
            <w:pPr>
              <w:pStyle w:val="af8"/>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Читає рядок </w:t>
            </w:r>
          </w:p>
        </w:tc>
      </w:tr>
      <w:tr w:rsidR="00CD6DFF" w:rsidRPr="00A57A71" w14:paraId="4145FCB9" w14:textId="77777777" w:rsidTr="00A30CC8">
        <w:tc>
          <w:tcPr>
            <w:tcW w:w="3261"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5D158F6" w14:textId="77777777" w:rsidR="00CD6DFF" w:rsidRPr="00A57A71" w:rsidRDefault="00015FF7" w:rsidP="00BA261B">
            <w:pPr>
              <w:pStyle w:val="af8"/>
              <w:jc w:val="both"/>
              <w:rPr>
                <w:rStyle w:val="ListLabel102"/>
                <w:rFonts w:eastAsia="Liberation Serif"/>
                <w:lang w:val="uk-UA"/>
              </w:rPr>
            </w:pPr>
            <w:hyperlink r:id="rId252">
              <w:proofErr w:type="spellStart"/>
              <w:r w:rsidR="00CD6DFF" w:rsidRPr="00A57A71">
                <w:rPr>
                  <w:rStyle w:val="ListLabel102"/>
                  <w:rFonts w:eastAsia="Liberation Serif"/>
                  <w:lang w:val="uk-UA"/>
                </w:rPr>
                <w:t>fputc</w:t>
              </w:r>
              <w:proofErr w:type="spellEnd"/>
              <w:r w:rsidR="00CD6DFF" w:rsidRPr="00A57A71">
                <w:rPr>
                  <w:rStyle w:val="ListLabel102"/>
                  <w:rFonts w:eastAsia="Liberation Serif"/>
                  <w:lang w:val="uk-UA"/>
                </w:rPr>
                <w:t xml:space="preserve">, </w:t>
              </w:r>
              <w:proofErr w:type="spellStart"/>
              <w:r w:rsidR="00CD6DFF" w:rsidRPr="00A57A71">
                <w:rPr>
                  <w:rStyle w:val="ListLabel102"/>
                  <w:rFonts w:eastAsia="Liberation Serif"/>
                  <w:lang w:val="uk-UA"/>
                </w:rPr>
                <w:t>putc</w:t>
              </w:r>
              <w:proofErr w:type="spellEnd"/>
            </w:hyperlink>
          </w:p>
        </w:tc>
        <w:tc>
          <w:tcPr>
            <w:tcW w:w="640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B4E98BA" w14:textId="77777777" w:rsidR="00CD6DFF" w:rsidRPr="00A57A71" w:rsidRDefault="00CD6DFF" w:rsidP="00BA261B">
            <w:pPr>
              <w:pStyle w:val="af8"/>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Записує символ </w:t>
            </w:r>
          </w:p>
        </w:tc>
      </w:tr>
      <w:tr w:rsidR="00CD6DFF" w:rsidRPr="00A57A71" w14:paraId="75401D0C" w14:textId="77777777" w:rsidTr="00A30CC8">
        <w:tc>
          <w:tcPr>
            <w:tcW w:w="3261"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4FD2770" w14:textId="77777777" w:rsidR="00CD6DFF" w:rsidRPr="00A57A71" w:rsidRDefault="00015FF7" w:rsidP="00BA261B">
            <w:pPr>
              <w:pStyle w:val="af8"/>
              <w:jc w:val="both"/>
              <w:rPr>
                <w:rStyle w:val="ListLabel102"/>
                <w:rFonts w:eastAsia="Liberation Serif"/>
                <w:lang w:val="uk-UA"/>
              </w:rPr>
            </w:pPr>
            <w:hyperlink r:id="rId253">
              <w:proofErr w:type="spellStart"/>
              <w:r w:rsidR="00CD6DFF" w:rsidRPr="00A57A71">
                <w:rPr>
                  <w:rStyle w:val="ListLabel102"/>
                  <w:rFonts w:eastAsia="Liberation Serif"/>
                  <w:lang w:val="uk-UA"/>
                </w:rPr>
                <w:t>fputs</w:t>
              </w:r>
              <w:proofErr w:type="spellEnd"/>
            </w:hyperlink>
          </w:p>
        </w:tc>
        <w:tc>
          <w:tcPr>
            <w:tcW w:w="640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EDED28B" w14:textId="77777777" w:rsidR="00CD6DFF" w:rsidRPr="00A57A71" w:rsidRDefault="00CD6DFF" w:rsidP="00BA261B">
            <w:pPr>
              <w:pStyle w:val="af8"/>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Записує рядок </w:t>
            </w:r>
          </w:p>
        </w:tc>
      </w:tr>
      <w:tr w:rsidR="00CD6DFF" w:rsidRPr="00A57A71" w14:paraId="0FAD1266" w14:textId="77777777" w:rsidTr="00A30CC8">
        <w:tc>
          <w:tcPr>
            <w:tcW w:w="3261"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7A74D9F" w14:textId="77777777" w:rsidR="00CD6DFF" w:rsidRPr="00A57A71" w:rsidRDefault="00015FF7" w:rsidP="00BA261B">
            <w:pPr>
              <w:pStyle w:val="af8"/>
              <w:jc w:val="both"/>
              <w:rPr>
                <w:rStyle w:val="ListLabel102"/>
                <w:rFonts w:eastAsia="Liberation Serif"/>
                <w:lang w:val="uk-UA"/>
              </w:rPr>
            </w:pPr>
            <w:hyperlink r:id="rId254">
              <w:proofErr w:type="spellStart"/>
              <w:r w:rsidR="00CD6DFF" w:rsidRPr="00A57A71">
                <w:rPr>
                  <w:rStyle w:val="ListLabel102"/>
                  <w:rFonts w:eastAsia="Liberation Serif"/>
                  <w:lang w:val="uk-UA"/>
                </w:rPr>
                <w:t>getchar</w:t>
              </w:r>
              <w:proofErr w:type="spellEnd"/>
            </w:hyperlink>
          </w:p>
        </w:tc>
        <w:tc>
          <w:tcPr>
            <w:tcW w:w="640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85994C5" w14:textId="77777777" w:rsidR="00CD6DFF" w:rsidRPr="00A57A71" w:rsidRDefault="00CD6DFF" w:rsidP="00BA261B">
            <w:pPr>
              <w:pStyle w:val="af8"/>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Читає символ з </w:t>
            </w:r>
            <w:proofErr w:type="spellStart"/>
            <w:r w:rsidRPr="00A57A71">
              <w:rPr>
                <w:rStyle w:val="af3"/>
                <w:rFonts w:ascii="Times New Roman" w:hAnsi="Times New Roman" w:cs="Times New Roman"/>
                <w:sz w:val="28"/>
                <w:szCs w:val="28"/>
                <w:lang w:val="uk-UA"/>
              </w:rPr>
              <w:t>stdin</w:t>
            </w:r>
            <w:proofErr w:type="spellEnd"/>
            <w:r w:rsidRPr="00A57A71">
              <w:rPr>
                <w:rFonts w:ascii="Times New Roman" w:hAnsi="Times New Roman" w:cs="Times New Roman"/>
                <w:sz w:val="28"/>
                <w:szCs w:val="28"/>
                <w:lang w:val="uk-UA"/>
              </w:rPr>
              <w:t xml:space="preserve"> </w:t>
            </w:r>
            <w:r w:rsidRPr="00A57A71">
              <w:rPr>
                <w:rFonts w:ascii="Times New Roman" w:hAnsi="Times New Roman" w:cs="Times New Roman"/>
                <w:sz w:val="28"/>
                <w:szCs w:val="28"/>
                <w:lang w:val="uk-UA"/>
              </w:rPr>
              <w:br/>
              <w:t xml:space="preserve">(функція) </w:t>
            </w:r>
          </w:p>
        </w:tc>
      </w:tr>
      <w:tr w:rsidR="00CD6DFF" w:rsidRPr="00A57A71" w14:paraId="0A450EC2" w14:textId="77777777" w:rsidTr="00A30CC8">
        <w:tc>
          <w:tcPr>
            <w:tcW w:w="3261"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DA79BCE" w14:textId="77777777" w:rsidR="00CD6DFF" w:rsidRPr="00A57A71" w:rsidRDefault="00015FF7" w:rsidP="00BA261B">
            <w:pPr>
              <w:pStyle w:val="af8"/>
              <w:jc w:val="both"/>
              <w:rPr>
                <w:rStyle w:val="ListLabel102"/>
                <w:rFonts w:eastAsia="Liberation Serif"/>
                <w:lang w:val="uk-UA"/>
              </w:rPr>
            </w:pPr>
            <w:hyperlink r:id="rId255">
              <w:proofErr w:type="spellStart"/>
              <w:r w:rsidR="00CD6DFF" w:rsidRPr="00A57A71">
                <w:rPr>
                  <w:rStyle w:val="ListLabel102"/>
                  <w:rFonts w:eastAsia="Liberation Serif"/>
                  <w:lang w:val="uk-UA"/>
                </w:rPr>
                <w:t>gets</w:t>
              </w:r>
              <w:proofErr w:type="spellEnd"/>
              <w:r w:rsidR="00CD6DFF" w:rsidRPr="00A57A71">
                <w:rPr>
                  <w:rStyle w:val="ListLabel102"/>
                  <w:rFonts w:eastAsia="Liberation Serif"/>
                  <w:lang w:val="uk-UA"/>
                </w:rPr>
                <w:t xml:space="preserve">(до C11), </w:t>
              </w:r>
              <w:proofErr w:type="spellStart"/>
              <w:r w:rsidR="00CD6DFF" w:rsidRPr="00A57A71">
                <w:rPr>
                  <w:rStyle w:val="ListLabel102"/>
                  <w:rFonts w:eastAsia="Liberation Serif"/>
                  <w:lang w:val="uk-UA"/>
                </w:rPr>
                <w:t>gets_s</w:t>
              </w:r>
              <w:proofErr w:type="spellEnd"/>
            </w:hyperlink>
            <w:r w:rsidR="00CD6DFF" w:rsidRPr="00A57A71">
              <w:rPr>
                <w:rStyle w:val="ListLabel102"/>
                <w:rFonts w:eastAsia="Liberation Serif"/>
                <w:lang w:val="uk-UA"/>
              </w:rPr>
              <w:t>(з C11)</w:t>
            </w:r>
          </w:p>
        </w:tc>
        <w:tc>
          <w:tcPr>
            <w:tcW w:w="640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2113C5A" w14:textId="77777777" w:rsidR="00CD6DFF" w:rsidRPr="00A57A71" w:rsidRDefault="00CD6DFF" w:rsidP="00BA261B">
            <w:pPr>
              <w:pStyle w:val="af8"/>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Читає рядок з </w:t>
            </w:r>
            <w:proofErr w:type="spellStart"/>
            <w:r w:rsidRPr="00A57A71">
              <w:rPr>
                <w:rStyle w:val="af4"/>
                <w:rFonts w:ascii="Times New Roman" w:eastAsia="Liberation Serif" w:hAnsi="Times New Roman" w:cs="Times New Roman"/>
                <w:sz w:val="28"/>
                <w:szCs w:val="28"/>
                <w:lang w:val="uk-UA"/>
              </w:rPr>
              <w:t>stdin</w:t>
            </w:r>
            <w:proofErr w:type="spellEnd"/>
            <w:r w:rsidRPr="00A57A71">
              <w:rPr>
                <w:rFonts w:ascii="Times New Roman" w:hAnsi="Times New Roman" w:cs="Times New Roman"/>
                <w:sz w:val="28"/>
                <w:szCs w:val="28"/>
                <w:lang w:val="uk-UA"/>
              </w:rPr>
              <w:t xml:space="preserve"> (функція) </w:t>
            </w:r>
          </w:p>
        </w:tc>
      </w:tr>
      <w:tr w:rsidR="00CD6DFF" w:rsidRPr="00A57A71" w14:paraId="08BA3AC0" w14:textId="77777777" w:rsidTr="00A30CC8">
        <w:tc>
          <w:tcPr>
            <w:tcW w:w="3261"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653D596" w14:textId="77777777" w:rsidR="00CD6DFF" w:rsidRPr="00A57A71" w:rsidRDefault="00015FF7" w:rsidP="00BA261B">
            <w:pPr>
              <w:pStyle w:val="af8"/>
              <w:jc w:val="both"/>
              <w:rPr>
                <w:rStyle w:val="ListLabel102"/>
                <w:rFonts w:eastAsia="Liberation Serif"/>
                <w:lang w:val="uk-UA"/>
              </w:rPr>
            </w:pPr>
            <w:hyperlink r:id="rId256">
              <w:proofErr w:type="spellStart"/>
              <w:r w:rsidR="00CD6DFF" w:rsidRPr="00A57A71">
                <w:rPr>
                  <w:rStyle w:val="ListLabel102"/>
                  <w:rFonts w:eastAsia="Liberation Serif"/>
                  <w:lang w:val="uk-UA"/>
                </w:rPr>
                <w:t>putchar</w:t>
              </w:r>
              <w:proofErr w:type="spellEnd"/>
            </w:hyperlink>
          </w:p>
        </w:tc>
        <w:tc>
          <w:tcPr>
            <w:tcW w:w="640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9359C4F" w14:textId="77777777" w:rsidR="00CD6DFF" w:rsidRPr="00A57A71" w:rsidRDefault="00CD6DFF" w:rsidP="00BA261B">
            <w:pPr>
              <w:pStyle w:val="af8"/>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Записує символ у </w:t>
            </w:r>
            <w:proofErr w:type="spellStart"/>
            <w:r w:rsidRPr="00A57A71">
              <w:rPr>
                <w:rStyle w:val="af4"/>
                <w:rFonts w:ascii="Times New Roman" w:eastAsia="Liberation Serif" w:hAnsi="Times New Roman" w:cs="Times New Roman"/>
                <w:sz w:val="28"/>
                <w:szCs w:val="28"/>
                <w:lang w:val="uk-UA"/>
              </w:rPr>
              <w:t>stdout</w:t>
            </w:r>
            <w:proofErr w:type="spellEnd"/>
            <w:r w:rsidRPr="00A57A71">
              <w:rPr>
                <w:rFonts w:ascii="Times New Roman" w:hAnsi="Times New Roman" w:cs="Times New Roman"/>
                <w:sz w:val="28"/>
                <w:szCs w:val="28"/>
                <w:lang w:val="uk-UA"/>
              </w:rPr>
              <w:t xml:space="preserve"> (функція) </w:t>
            </w:r>
          </w:p>
        </w:tc>
      </w:tr>
      <w:tr w:rsidR="00CD6DFF" w:rsidRPr="00A57A71" w14:paraId="08698F00" w14:textId="77777777" w:rsidTr="00A30CC8">
        <w:tc>
          <w:tcPr>
            <w:tcW w:w="3261"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B6C8621" w14:textId="77777777" w:rsidR="00CD6DFF" w:rsidRPr="00A57A71" w:rsidRDefault="00015FF7" w:rsidP="00BA261B">
            <w:pPr>
              <w:pStyle w:val="af8"/>
              <w:jc w:val="both"/>
              <w:rPr>
                <w:rStyle w:val="ListLabel102"/>
                <w:rFonts w:eastAsia="Liberation Serif"/>
                <w:lang w:val="uk-UA"/>
              </w:rPr>
            </w:pPr>
            <w:hyperlink r:id="rId257">
              <w:proofErr w:type="spellStart"/>
              <w:r w:rsidR="00CD6DFF" w:rsidRPr="00A57A71">
                <w:rPr>
                  <w:rStyle w:val="ListLabel102"/>
                  <w:rFonts w:eastAsia="Liberation Serif"/>
                  <w:lang w:val="uk-UA"/>
                </w:rPr>
                <w:t>puts</w:t>
              </w:r>
              <w:proofErr w:type="spellEnd"/>
            </w:hyperlink>
          </w:p>
        </w:tc>
        <w:tc>
          <w:tcPr>
            <w:tcW w:w="640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D628A89" w14:textId="77777777" w:rsidR="00CD6DFF" w:rsidRPr="00A57A71" w:rsidRDefault="00CD6DFF" w:rsidP="00BA261B">
            <w:pPr>
              <w:pStyle w:val="af8"/>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Записує рядок у </w:t>
            </w:r>
            <w:proofErr w:type="spellStart"/>
            <w:r w:rsidRPr="00A57A71">
              <w:rPr>
                <w:rStyle w:val="af3"/>
                <w:rFonts w:ascii="Times New Roman" w:hAnsi="Times New Roman" w:cs="Times New Roman"/>
                <w:sz w:val="28"/>
                <w:szCs w:val="28"/>
                <w:lang w:val="uk-UA"/>
              </w:rPr>
              <w:t>stdout</w:t>
            </w:r>
            <w:proofErr w:type="spellEnd"/>
            <w:r w:rsidRPr="00A57A71">
              <w:rPr>
                <w:rFonts w:ascii="Times New Roman" w:hAnsi="Times New Roman" w:cs="Times New Roman"/>
                <w:sz w:val="28"/>
                <w:szCs w:val="28"/>
                <w:lang w:val="uk-UA"/>
              </w:rPr>
              <w:t xml:space="preserve">(функція) </w:t>
            </w:r>
          </w:p>
        </w:tc>
      </w:tr>
      <w:tr w:rsidR="00CD6DFF" w:rsidRPr="00A57A71" w14:paraId="2DF24C78" w14:textId="77777777" w:rsidTr="00A30CC8">
        <w:tc>
          <w:tcPr>
            <w:tcW w:w="3261"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49FB5AF" w14:textId="77777777" w:rsidR="00CD6DFF" w:rsidRPr="00A57A71" w:rsidRDefault="00015FF7" w:rsidP="00BA261B">
            <w:pPr>
              <w:pStyle w:val="af8"/>
              <w:jc w:val="both"/>
              <w:rPr>
                <w:rStyle w:val="ListLabel102"/>
                <w:rFonts w:eastAsia="Liberation Serif"/>
                <w:lang w:val="uk-UA"/>
              </w:rPr>
            </w:pPr>
            <w:hyperlink r:id="rId258">
              <w:proofErr w:type="spellStart"/>
              <w:r w:rsidR="00CD6DFF" w:rsidRPr="00A57A71">
                <w:rPr>
                  <w:rStyle w:val="ListLabel102"/>
                  <w:rFonts w:eastAsia="Liberation Serif"/>
                  <w:lang w:val="uk-UA"/>
                </w:rPr>
                <w:t>ungetc</w:t>
              </w:r>
              <w:proofErr w:type="spellEnd"/>
            </w:hyperlink>
          </w:p>
        </w:tc>
        <w:tc>
          <w:tcPr>
            <w:tcW w:w="640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0E09EDBE" w14:textId="77777777" w:rsidR="00CD6DFF" w:rsidRPr="00A57A71" w:rsidRDefault="00CD6DFF" w:rsidP="00BA261B">
            <w:pPr>
              <w:pStyle w:val="af8"/>
              <w:jc w:val="both"/>
              <w:rPr>
                <w:rFonts w:ascii="Times New Roman" w:hAnsi="Times New Roman" w:cs="Times New Roman"/>
                <w:sz w:val="28"/>
                <w:szCs w:val="28"/>
                <w:lang w:val="uk-UA"/>
              </w:rPr>
            </w:pPr>
            <w:proofErr w:type="spellStart"/>
            <w:r w:rsidRPr="00A57A71">
              <w:rPr>
                <w:rFonts w:ascii="Times New Roman" w:hAnsi="Times New Roman" w:cs="Times New Roman"/>
                <w:sz w:val="28"/>
                <w:szCs w:val="28"/>
                <w:lang w:val="uk-UA"/>
              </w:rPr>
              <w:t>Повретає</w:t>
            </w:r>
            <w:proofErr w:type="spellEnd"/>
            <w:r w:rsidRPr="00A57A71">
              <w:rPr>
                <w:rFonts w:ascii="Times New Roman" w:hAnsi="Times New Roman" w:cs="Times New Roman"/>
                <w:sz w:val="28"/>
                <w:szCs w:val="28"/>
                <w:lang w:val="uk-UA"/>
              </w:rPr>
              <w:t xml:space="preserve"> символ </w:t>
            </w:r>
            <w:proofErr w:type="spellStart"/>
            <w:r w:rsidRPr="00A57A71">
              <w:rPr>
                <w:rFonts w:ascii="Times New Roman" w:hAnsi="Times New Roman" w:cs="Times New Roman"/>
                <w:sz w:val="28"/>
                <w:szCs w:val="28"/>
                <w:lang w:val="uk-UA"/>
              </w:rPr>
              <w:t>обратно</w:t>
            </w:r>
            <w:proofErr w:type="spellEnd"/>
            <w:r w:rsidRPr="00A57A71">
              <w:rPr>
                <w:rFonts w:ascii="Times New Roman" w:hAnsi="Times New Roman" w:cs="Times New Roman"/>
                <w:sz w:val="28"/>
                <w:szCs w:val="28"/>
                <w:lang w:val="uk-UA"/>
              </w:rPr>
              <w:t xml:space="preserve"> в буфер </w:t>
            </w:r>
          </w:p>
        </w:tc>
      </w:tr>
      <w:tr w:rsidR="00CD6DFF" w:rsidRPr="00A57A71" w14:paraId="30711635" w14:textId="77777777" w:rsidTr="00A30CC8">
        <w:tc>
          <w:tcPr>
            <w:tcW w:w="9666"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436C6525" w14:textId="77777777" w:rsidR="00CD6DFF" w:rsidRPr="00A57A71" w:rsidRDefault="00CD6DFF" w:rsidP="00BA261B">
            <w:pPr>
              <w:pStyle w:val="51"/>
              <w:jc w:val="both"/>
              <w:rPr>
                <w:rStyle w:val="ListLabel102"/>
                <w:rFonts w:eastAsia="Liberation Serif"/>
                <w:b w:val="0"/>
              </w:rPr>
            </w:pPr>
            <w:bookmarkStart w:id="43" w:name="Wide_character"/>
            <w:bookmarkEnd w:id="43"/>
            <w:r w:rsidRPr="00A57A71">
              <w:rPr>
                <w:rStyle w:val="ListLabel102"/>
                <w:rFonts w:eastAsia="Liberation Serif"/>
              </w:rPr>
              <w:t>Широкі символи</w:t>
            </w:r>
          </w:p>
        </w:tc>
      </w:tr>
      <w:tr w:rsidR="00CD6DFF" w:rsidRPr="00A57A71" w14:paraId="7583C983" w14:textId="77777777" w:rsidTr="00A30CC8">
        <w:tc>
          <w:tcPr>
            <w:tcW w:w="9666"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7D6DB9F4" w14:textId="77777777" w:rsidR="00CD6DFF" w:rsidRPr="00A57A71" w:rsidRDefault="00CD6DFF" w:rsidP="00BA261B">
            <w:pPr>
              <w:pStyle w:val="af8"/>
              <w:jc w:val="both"/>
              <w:rPr>
                <w:rStyle w:val="ListLabel102"/>
                <w:rFonts w:eastAsia="Liberation Serif"/>
                <w:b/>
                <w:lang w:val="uk-UA"/>
              </w:rPr>
            </w:pPr>
            <w:r w:rsidRPr="00A57A71">
              <w:rPr>
                <w:rStyle w:val="ListLabel102"/>
                <w:rFonts w:eastAsia="Liberation Serif"/>
                <w:b/>
                <w:lang w:val="uk-UA"/>
              </w:rPr>
              <w:t>В &lt;</w:t>
            </w:r>
            <w:proofErr w:type="spellStart"/>
            <w:r w:rsidRPr="00A57A71">
              <w:rPr>
                <w:rStyle w:val="ListLabel102"/>
                <w:rFonts w:eastAsia="Liberation Serif"/>
                <w:b/>
                <w:lang w:val="uk-UA"/>
              </w:rPr>
              <w:t>wchar.h</w:t>
            </w:r>
            <w:proofErr w:type="spellEnd"/>
            <w:r w:rsidRPr="00A57A71">
              <w:rPr>
                <w:rStyle w:val="ListLabel102"/>
                <w:rFonts w:eastAsia="Liberation Serif"/>
                <w:b/>
                <w:lang w:val="uk-UA"/>
              </w:rPr>
              <w:t xml:space="preserve">&gt; </w:t>
            </w:r>
          </w:p>
        </w:tc>
      </w:tr>
      <w:tr w:rsidR="00CD6DFF" w:rsidRPr="00A57A71" w14:paraId="66F712A0" w14:textId="77777777" w:rsidTr="00A30CC8">
        <w:tc>
          <w:tcPr>
            <w:tcW w:w="283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BD69ACD" w14:textId="77777777" w:rsidR="00CD6DFF" w:rsidRPr="00A57A71" w:rsidRDefault="00015FF7" w:rsidP="00BA261B">
            <w:pPr>
              <w:pStyle w:val="af8"/>
              <w:jc w:val="both"/>
              <w:rPr>
                <w:rStyle w:val="ListLabel102"/>
                <w:rFonts w:eastAsia="Liberation Serif"/>
                <w:lang w:val="uk-UA"/>
              </w:rPr>
            </w:pPr>
            <w:hyperlink r:id="rId259">
              <w:proofErr w:type="spellStart"/>
              <w:r w:rsidR="00CD6DFF" w:rsidRPr="00A57A71">
                <w:rPr>
                  <w:rStyle w:val="ListLabel102"/>
                  <w:rFonts w:eastAsia="Liberation Serif"/>
                  <w:lang w:val="uk-UA"/>
                </w:rPr>
                <w:t>fgetwc</w:t>
              </w:r>
              <w:proofErr w:type="spellEnd"/>
              <w:r w:rsidR="00CD6DFF" w:rsidRPr="00A57A71">
                <w:rPr>
                  <w:rStyle w:val="ListLabel102"/>
                  <w:rFonts w:eastAsia="Liberation Serif"/>
                  <w:lang w:val="uk-UA"/>
                </w:rPr>
                <w:t xml:space="preserve">, </w:t>
              </w:r>
              <w:proofErr w:type="spellStart"/>
              <w:r w:rsidR="00CD6DFF" w:rsidRPr="00A57A71">
                <w:rPr>
                  <w:rStyle w:val="ListLabel102"/>
                  <w:rFonts w:eastAsia="Liberation Serif"/>
                  <w:lang w:val="uk-UA"/>
                </w:rPr>
                <w:t>getwc</w:t>
              </w:r>
              <w:proofErr w:type="spellEnd"/>
            </w:hyperlink>
            <w:r w:rsidR="00CD6DFF" w:rsidRPr="00A57A71">
              <w:rPr>
                <w:rStyle w:val="ListLabel102"/>
                <w:rFonts w:eastAsia="Liberation Serif"/>
                <w:lang w:val="uk-UA"/>
              </w:rPr>
              <w:t>(C95)</w:t>
            </w:r>
          </w:p>
        </w:tc>
        <w:tc>
          <w:tcPr>
            <w:tcW w:w="6831"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52FDA02F" w14:textId="77777777" w:rsidR="00CD6DFF" w:rsidRPr="00A57A71" w:rsidRDefault="00CD6DFF" w:rsidP="00BA261B">
            <w:pPr>
              <w:pStyle w:val="af8"/>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Читає  широкий символ з потоку(функція) </w:t>
            </w:r>
          </w:p>
        </w:tc>
      </w:tr>
      <w:tr w:rsidR="00CD6DFF" w:rsidRPr="00A57A71" w14:paraId="35427947" w14:textId="77777777" w:rsidTr="00A30CC8">
        <w:tc>
          <w:tcPr>
            <w:tcW w:w="283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F925F04" w14:textId="77777777" w:rsidR="00CD6DFF" w:rsidRPr="00A57A71" w:rsidRDefault="00015FF7" w:rsidP="00BA261B">
            <w:pPr>
              <w:pStyle w:val="af8"/>
              <w:jc w:val="both"/>
              <w:rPr>
                <w:rStyle w:val="ListLabel102"/>
                <w:rFonts w:eastAsia="Liberation Serif"/>
                <w:lang w:val="uk-UA"/>
              </w:rPr>
            </w:pPr>
            <w:hyperlink r:id="rId260">
              <w:proofErr w:type="spellStart"/>
              <w:r w:rsidR="00CD6DFF" w:rsidRPr="00A57A71">
                <w:rPr>
                  <w:rStyle w:val="ListLabel102"/>
                  <w:rFonts w:eastAsia="Liberation Serif"/>
                  <w:lang w:val="uk-UA"/>
                </w:rPr>
                <w:t>fgetws</w:t>
              </w:r>
              <w:proofErr w:type="spellEnd"/>
            </w:hyperlink>
            <w:r w:rsidR="00CD6DFF" w:rsidRPr="00A57A71">
              <w:rPr>
                <w:rStyle w:val="ListLabel102"/>
                <w:rFonts w:eastAsia="Liberation Serif"/>
                <w:lang w:val="uk-UA"/>
              </w:rPr>
              <w:t>(C95)</w:t>
            </w:r>
          </w:p>
        </w:tc>
        <w:tc>
          <w:tcPr>
            <w:tcW w:w="6831"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1D53DC98" w14:textId="77777777" w:rsidR="00CD6DFF" w:rsidRPr="00A57A71" w:rsidRDefault="00CD6DFF" w:rsidP="00BA261B">
            <w:pPr>
              <w:pStyle w:val="af8"/>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Читає широкий рядок з потоку (функція) </w:t>
            </w:r>
          </w:p>
        </w:tc>
      </w:tr>
      <w:tr w:rsidR="00CD6DFF" w:rsidRPr="00A57A71" w14:paraId="6F57FF5C" w14:textId="77777777" w:rsidTr="00A30CC8">
        <w:tc>
          <w:tcPr>
            <w:tcW w:w="283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2336C43" w14:textId="77777777" w:rsidR="00CD6DFF" w:rsidRPr="00A57A71" w:rsidRDefault="00015FF7" w:rsidP="00BA261B">
            <w:pPr>
              <w:pStyle w:val="af8"/>
              <w:jc w:val="both"/>
              <w:rPr>
                <w:rStyle w:val="ListLabel102"/>
                <w:rFonts w:eastAsia="Liberation Serif"/>
                <w:lang w:val="uk-UA"/>
              </w:rPr>
            </w:pPr>
            <w:hyperlink r:id="rId261">
              <w:proofErr w:type="spellStart"/>
              <w:r w:rsidR="00CD6DFF" w:rsidRPr="00A57A71">
                <w:rPr>
                  <w:rStyle w:val="ListLabel102"/>
                  <w:rFonts w:eastAsia="Liberation Serif"/>
                  <w:lang w:val="uk-UA"/>
                </w:rPr>
                <w:t>fputwc</w:t>
              </w:r>
              <w:proofErr w:type="spellEnd"/>
              <w:r w:rsidR="00CD6DFF" w:rsidRPr="00A57A71">
                <w:rPr>
                  <w:rStyle w:val="ListLabel102"/>
                  <w:rFonts w:eastAsia="Liberation Serif"/>
                  <w:lang w:val="uk-UA"/>
                </w:rPr>
                <w:t xml:space="preserve">, </w:t>
              </w:r>
              <w:proofErr w:type="spellStart"/>
              <w:r w:rsidR="00CD6DFF" w:rsidRPr="00A57A71">
                <w:rPr>
                  <w:rStyle w:val="ListLabel102"/>
                  <w:rFonts w:eastAsia="Liberation Serif"/>
                  <w:lang w:val="uk-UA"/>
                </w:rPr>
                <w:t>putwc</w:t>
              </w:r>
              <w:proofErr w:type="spellEnd"/>
            </w:hyperlink>
            <w:r w:rsidR="00CD6DFF" w:rsidRPr="00A57A71">
              <w:rPr>
                <w:rStyle w:val="ListLabel102"/>
                <w:rFonts w:eastAsia="Liberation Serif"/>
                <w:lang w:val="uk-UA"/>
              </w:rPr>
              <w:t>(C95)</w:t>
            </w:r>
          </w:p>
        </w:tc>
        <w:tc>
          <w:tcPr>
            <w:tcW w:w="6831"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19CD2D85" w14:textId="77777777" w:rsidR="00CD6DFF" w:rsidRPr="00A57A71" w:rsidRDefault="00CD6DFF" w:rsidP="00BA261B">
            <w:pPr>
              <w:pStyle w:val="af8"/>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Записує широкий символ в </w:t>
            </w:r>
            <w:proofErr w:type="spellStart"/>
            <w:r w:rsidRPr="00A57A71">
              <w:rPr>
                <w:rFonts w:ascii="Times New Roman" w:hAnsi="Times New Roman" w:cs="Times New Roman"/>
                <w:sz w:val="28"/>
                <w:szCs w:val="28"/>
                <w:lang w:val="uk-UA"/>
              </w:rPr>
              <w:t>поток</w:t>
            </w:r>
            <w:proofErr w:type="spellEnd"/>
            <w:r w:rsidRPr="00A57A71">
              <w:rPr>
                <w:rFonts w:ascii="Times New Roman" w:hAnsi="Times New Roman" w:cs="Times New Roman"/>
                <w:sz w:val="28"/>
                <w:szCs w:val="28"/>
                <w:lang w:val="uk-UA"/>
              </w:rPr>
              <w:t xml:space="preserve"> (функція) </w:t>
            </w:r>
          </w:p>
        </w:tc>
      </w:tr>
      <w:tr w:rsidR="00CD6DFF" w:rsidRPr="00A57A71" w14:paraId="4156B5CE" w14:textId="77777777" w:rsidTr="00A30CC8">
        <w:tc>
          <w:tcPr>
            <w:tcW w:w="283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DEC6788" w14:textId="77777777" w:rsidR="00CD6DFF" w:rsidRPr="00A57A71" w:rsidRDefault="00015FF7" w:rsidP="00BA261B">
            <w:pPr>
              <w:pStyle w:val="af8"/>
              <w:jc w:val="both"/>
              <w:rPr>
                <w:rStyle w:val="ListLabel102"/>
                <w:rFonts w:eastAsia="Liberation Serif"/>
                <w:lang w:val="uk-UA"/>
              </w:rPr>
            </w:pPr>
            <w:hyperlink r:id="rId262">
              <w:proofErr w:type="spellStart"/>
              <w:r w:rsidR="00CD6DFF" w:rsidRPr="00A57A71">
                <w:rPr>
                  <w:rStyle w:val="ListLabel102"/>
                  <w:rFonts w:eastAsia="Liberation Serif"/>
                  <w:lang w:val="uk-UA"/>
                </w:rPr>
                <w:t>fputws</w:t>
              </w:r>
              <w:proofErr w:type="spellEnd"/>
            </w:hyperlink>
            <w:r w:rsidR="00CD6DFF" w:rsidRPr="00A57A71">
              <w:rPr>
                <w:rStyle w:val="ListLabel102"/>
                <w:rFonts w:eastAsia="Liberation Serif"/>
                <w:lang w:val="uk-UA"/>
              </w:rPr>
              <w:t>(C95)</w:t>
            </w:r>
          </w:p>
        </w:tc>
        <w:tc>
          <w:tcPr>
            <w:tcW w:w="6831"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114C90AB" w14:textId="77777777" w:rsidR="00CD6DFF" w:rsidRPr="00A57A71" w:rsidRDefault="00CD6DFF" w:rsidP="00BA261B">
            <w:pPr>
              <w:pStyle w:val="af8"/>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Записує широкий рядок в </w:t>
            </w:r>
            <w:proofErr w:type="spellStart"/>
            <w:r w:rsidRPr="00A57A71">
              <w:rPr>
                <w:rFonts w:ascii="Times New Roman" w:hAnsi="Times New Roman" w:cs="Times New Roman"/>
                <w:sz w:val="28"/>
                <w:szCs w:val="28"/>
                <w:lang w:val="uk-UA"/>
              </w:rPr>
              <w:t>поток</w:t>
            </w:r>
            <w:proofErr w:type="spellEnd"/>
            <w:r w:rsidRPr="00A57A71">
              <w:rPr>
                <w:rFonts w:ascii="Times New Roman" w:hAnsi="Times New Roman" w:cs="Times New Roman"/>
                <w:sz w:val="28"/>
                <w:szCs w:val="28"/>
                <w:lang w:val="uk-UA"/>
              </w:rPr>
              <w:t xml:space="preserve">  </w:t>
            </w:r>
          </w:p>
        </w:tc>
      </w:tr>
      <w:tr w:rsidR="00CD6DFF" w:rsidRPr="00A57A71" w14:paraId="713916DC" w14:textId="77777777" w:rsidTr="00A30CC8">
        <w:tc>
          <w:tcPr>
            <w:tcW w:w="283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68976D4" w14:textId="77777777" w:rsidR="00CD6DFF" w:rsidRPr="00A57A71" w:rsidRDefault="00015FF7" w:rsidP="00BA261B">
            <w:pPr>
              <w:pStyle w:val="af8"/>
              <w:jc w:val="both"/>
              <w:rPr>
                <w:rStyle w:val="ListLabel102"/>
                <w:rFonts w:eastAsia="Liberation Serif"/>
                <w:lang w:val="uk-UA"/>
              </w:rPr>
            </w:pPr>
            <w:hyperlink r:id="rId263">
              <w:proofErr w:type="spellStart"/>
              <w:r w:rsidR="00CD6DFF" w:rsidRPr="00A57A71">
                <w:rPr>
                  <w:rStyle w:val="ListLabel102"/>
                  <w:rFonts w:eastAsia="Liberation Serif"/>
                  <w:lang w:val="uk-UA"/>
                </w:rPr>
                <w:t>getwchar</w:t>
              </w:r>
              <w:proofErr w:type="spellEnd"/>
            </w:hyperlink>
            <w:r w:rsidR="00CD6DFF" w:rsidRPr="00A57A71">
              <w:rPr>
                <w:rStyle w:val="ListLabel102"/>
                <w:rFonts w:eastAsia="Liberation Serif"/>
                <w:lang w:val="uk-UA"/>
              </w:rPr>
              <w:t>(C95)</w:t>
            </w:r>
          </w:p>
        </w:tc>
        <w:tc>
          <w:tcPr>
            <w:tcW w:w="6831"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52A0786F" w14:textId="77777777" w:rsidR="00CD6DFF" w:rsidRPr="00A57A71" w:rsidRDefault="00CD6DFF" w:rsidP="00BA261B">
            <w:pPr>
              <w:pStyle w:val="af8"/>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Читає широкий </w:t>
            </w:r>
            <w:proofErr w:type="spellStart"/>
            <w:r w:rsidRPr="00A57A71">
              <w:rPr>
                <w:rFonts w:ascii="Times New Roman" w:hAnsi="Times New Roman" w:cs="Times New Roman"/>
                <w:sz w:val="28"/>
                <w:szCs w:val="28"/>
                <w:lang w:val="uk-UA"/>
              </w:rPr>
              <w:t>смивол</w:t>
            </w:r>
            <w:proofErr w:type="spellEnd"/>
            <w:r w:rsidRPr="00A57A71">
              <w:rPr>
                <w:rFonts w:ascii="Times New Roman" w:hAnsi="Times New Roman" w:cs="Times New Roman"/>
                <w:sz w:val="28"/>
                <w:szCs w:val="28"/>
                <w:lang w:val="uk-UA"/>
              </w:rPr>
              <w:t xml:space="preserve"> з </w:t>
            </w:r>
            <w:proofErr w:type="spellStart"/>
            <w:r w:rsidRPr="00A57A71">
              <w:rPr>
                <w:rStyle w:val="af4"/>
                <w:rFonts w:ascii="Times New Roman" w:eastAsia="Liberation Serif" w:hAnsi="Times New Roman" w:cs="Times New Roman"/>
                <w:sz w:val="28"/>
                <w:szCs w:val="28"/>
                <w:lang w:val="uk-UA"/>
              </w:rPr>
              <w:t>stdin</w:t>
            </w:r>
            <w:proofErr w:type="spellEnd"/>
            <w:r w:rsidRPr="00A57A71">
              <w:rPr>
                <w:rFonts w:ascii="Times New Roman" w:hAnsi="Times New Roman" w:cs="Times New Roman"/>
                <w:sz w:val="28"/>
                <w:szCs w:val="28"/>
                <w:lang w:val="uk-UA"/>
              </w:rPr>
              <w:t xml:space="preserve"> </w:t>
            </w:r>
            <w:r w:rsidRPr="00A57A71">
              <w:rPr>
                <w:rFonts w:ascii="Times New Roman" w:hAnsi="Times New Roman" w:cs="Times New Roman"/>
                <w:sz w:val="28"/>
                <w:szCs w:val="28"/>
                <w:lang w:val="uk-UA"/>
              </w:rPr>
              <w:br/>
              <w:t xml:space="preserve">(функція) </w:t>
            </w:r>
          </w:p>
        </w:tc>
      </w:tr>
      <w:tr w:rsidR="00CD6DFF" w:rsidRPr="00A57A71" w14:paraId="316A7776" w14:textId="77777777" w:rsidTr="00A30CC8">
        <w:tc>
          <w:tcPr>
            <w:tcW w:w="283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62EDC46" w14:textId="77777777" w:rsidR="00CD6DFF" w:rsidRPr="00A57A71" w:rsidRDefault="00015FF7" w:rsidP="00BA261B">
            <w:pPr>
              <w:pStyle w:val="af8"/>
              <w:jc w:val="both"/>
              <w:rPr>
                <w:rStyle w:val="ListLabel102"/>
                <w:rFonts w:eastAsia="Liberation Serif"/>
                <w:lang w:val="uk-UA"/>
              </w:rPr>
            </w:pPr>
            <w:hyperlink r:id="rId264">
              <w:proofErr w:type="spellStart"/>
              <w:r w:rsidR="00CD6DFF" w:rsidRPr="00A57A71">
                <w:rPr>
                  <w:rStyle w:val="ListLabel102"/>
                  <w:rFonts w:eastAsia="Liberation Serif"/>
                  <w:lang w:val="uk-UA"/>
                </w:rPr>
                <w:t>putwchar</w:t>
              </w:r>
              <w:proofErr w:type="spellEnd"/>
            </w:hyperlink>
            <w:r w:rsidR="00CD6DFF" w:rsidRPr="00A57A71">
              <w:rPr>
                <w:rStyle w:val="ListLabel102"/>
                <w:rFonts w:eastAsia="Liberation Serif"/>
                <w:lang w:val="uk-UA"/>
              </w:rPr>
              <w:t xml:space="preserve"> (C95)</w:t>
            </w:r>
          </w:p>
        </w:tc>
        <w:tc>
          <w:tcPr>
            <w:tcW w:w="6831"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3EC54811" w14:textId="77777777" w:rsidR="00CD6DFF" w:rsidRPr="00A57A71" w:rsidRDefault="00CD6DFF" w:rsidP="00BA261B">
            <w:pPr>
              <w:pStyle w:val="af8"/>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Записує широкий символі до </w:t>
            </w:r>
            <w:proofErr w:type="spellStart"/>
            <w:r w:rsidRPr="00A57A71">
              <w:rPr>
                <w:rStyle w:val="af3"/>
                <w:rFonts w:ascii="Times New Roman" w:hAnsi="Times New Roman" w:cs="Times New Roman"/>
                <w:sz w:val="28"/>
                <w:szCs w:val="28"/>
                <w:lang w:val="uk-UA"/>
              </w:rPr>
              <w:t>stdout</w:t>
            </w:r>
            <w:proofErr w:type="spellEnd"/>
            <w:r w:rsidRPr="00A57A71">
              <w:rPr>
                <w:rFonts w:ascii="Times New Roman" w:hAnsi="Times New Roman" w:cs="Times New Roman"/>
                <w:sz w:val="28"/>
                <w:szCs w:val="28"/>
                <w:lang w:val="uk-UA"/>
              </w:rPr>
              <w:t xml:space="preserve"> (функція) </w:t>
            </w:r>
          </w:p>
        </w:tc>
      </w:tr>
      <w:tr w:rsidR="00CD6DFF" w:rsidRPr="00A57A71" w14:paraId="68C6D4A5" w14:textId="77777777" w:rsidTr="00A30CC8">
        <w:tc>
          <w:tcPr>
            <w:tcW w:w="283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C75C80D" w14:textId="77777777" w:rsidR="00CD6DFF" w:rsidRPr="00A57A71" w:rsidRDefault="00015FF7" w:rsidP="00BA261B">
            <w:pPr>
              <w:pStyle w:val="af8"/>
              <w:jc w:val="both"/>
              <w:rPr>
                <w:rStyle w:val="ListLabel102"/>
                <w:rFonts w:eastAsia="Liberation Serif"/>
                <w:lang w:val="uk-UA"/>
              </w:rPr>
            </w:pPr>
            <w:hyperlink r:id="rId265">
              <w:proofErr w:type="spellStart"/>
              <w:r w:rsidR="00CD6DFF" w:rsidRPr="00A57A71">
                <w:rPr>
                  <w:rStyle w:val="ListLabel102"/>
                  <w:rFonts w:eastAsia="Liberation Serif"/>
                  <w:lang w:val="uk-UA"/>
                </w:rPr>
                <w:t>ungetwc</w:t>
              </w:r>
              <w:proofErr w:type="spellEnd"/>
            </w:hyperlink>
            <w:r w:rsidR="00CD6DFF" w:rsidRPr="00A57A71">
              <w:rPr>
                <w:rStyle w:val="ListLabel102"/>
                <w:rFonts w:eastAsia="Liberation Serif"/>
                <w:lang w:val="uk-UA"/>
              </w:rPr>
              <w:t>(C95)</w:t>
            </w:r>
          </w:p>
        </w:tc>
        <w:tc>
          <w:tcPr>
            <w:tcW w:w="6831"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2D8880ED" w14:textId="77777777" w:rsidR="00CD6DFF" w:rsidRPr="00A57A71" w:rsidRDefault="00CD6DFF" w:rsidP="00BA261B">
            <w:pPr>
              <w:pStyle w:val="af8"/>
              <w:jc w:val="both"/>
              <w:rPr>
                <w:rFonts w:ascii="Times New Roman" w:hAnsi="Times New Roman" w:cs="Times New Roman"/>
                <w:sz w:val="28"/>
                <w:szCs w:val="28"/>
                <w:lang w:val="uk-UA"/>
              </w:rPr>
            </w:pPr>
            <w:proofErr w:type="spellStart"/>
            <w:r w:rsidRPr="00A57A71">
              <w:rPr>
                <w:rFonts w:ascii="Times New Roman" w:hAnsi="Times New Roman" w:cs="Times New Roman"/>
                <w:sz w:val="28"/>
                <w:szCs w:val="28"/>
                <w:lang w:val="uk-UA"/>
              </w:rPr>
              <w:t>Повиертає</w:t>
            </w:r>
            <w:proofErr w:type="spellEnd"/>
            <w:r w:rsidRPr="00A57A71">
              <w:rPr>
                <w:rFonts w:ascii="Times New Roman" w:hAnsi="Times New Roman" w:cs="Times New Roman"/>
                <w:sz w:val="28"/>
                <w:szCs w:val="28"/>
                <w:lang w:val="uk-UA"/>
              </w:rPr>
              <w:t xml:space="preserve"> широкий рядок в потік </w:t>
            </w:r>
          </w:p>
        </w:tc>
      </w:tr>
      <w:tr w:rsidR="00CD6DFF" w:rsidRPr="00A57A71" w14:paraId="47C7B3DE" w14:textId="77777777" w:rsidTr="00A30CC8">
        <w:tc>
          <w:tcPr>
            <w:tcW w:w="9666"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2ED8A1E6" w14:textId="77777777" w:rsidR="00CD6DFF" w:rsidRPr="00A57A71" w:rsidRDefault="00CD6DFF" w:rsidP="00BA261B">
            <w:pPr>
              <w:pStyle w:val="51"/>
              <w:jc w:val="both"/>
              <w:rPr>
                <w:rStyle w:val="ListLabel102"/>
                <w:rFonts w:eastAsia="Liberation Serif"/>
              </w:rPr>
            </w:pPr>
            <w:bookmarkStart w:id="44" w:name="Formatted_input.2Foutput"/>
            <w:bookmarkEnd w:id="44"/>
            <w:proofErr w:type="spellStart"/>
            <w:r w:rsidRPr="00A57A71">
              <w:rPr>
                <w:rStyle w:val="ListLabel102"/>
                <w:rFonts w:eastAsia="Liberation Serif"/>
              </w:rPr>
              <w:t>Форматоване</w:t>
            </w:r>
            <w:proofErr w:type="spellEnd"/>
            <w:r w:rsidRPr="00A57A71">
              <w:rPr>
                <w:rStyle w:val="ListLabel102"/>
                <w:rFonts w:eastAsia="Liberation Serif"/>
              </w:rPr>
              <w:t xml:space="preserve"> введення/виведення</w:t>
            </w:r>
          </w:p>
        </w:tc>
      </w:tr>
      <w:tr w:rsidR="00CD6DFF" w:rsidRPr="00A57A71" w14:paraId="2E12BDE2" w14:textId="77777777" w:rsidTr="00A30CC8">
        <w:tc>
          <w:tcPr>
            <w:tcW w:w="9666"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534C3825" w14:textId="77777777" w:rsidR="00CD6DFF" w:rsidRPr="00A57A71" w:rsidRDefault="00CD6DFF" w:rsidP="00BA261B">
            <w:pPr>
              <w:pStyle w:val="51"/>
              <w:jc w:val="both"/>
              <w:rPr>
                <w:rStyle w:val="ListLabel102"/>
                <w:rFonts w:eastAsia="Liberation Serif"/>
              </w:rPr>
            </w:pPr>
            <w:bookmarkStart w:id="45" w:name="Narrow_character_21"/>
            <w:bookmarkStart w:id="46" w:name="Narrow_character_2"/>
            <w:bookmarkEnd w:id="45"/>
            <w:bookmarkEnd w:id="46"/>
          </w:p>
        </w:tc>
      </w:tr>
      <w:tr w:rsidR="00CD6DFF" w:rsidRPr="00A57A71" w14:paraId="6B34A187" w14:textId="77777777" w:rsidTr="00A30CC8">
        <w:tc>
          <w:tcPr>
            <w:tcW w:w="9666"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200B43CC" w14:textId="77777777" w:rsidR="00CD6DFF" w:rsidRPr="00A57A71" w:rsidRDefault="00CD6DFF" w:rsidP="00BA261B">
            <w:pPr>
              <w:pStyle w:val="af8"/>
              <w:jc w:val="both"/>
              <w:rPr>
                <w:rStyle w:val="ListLabel102"/>
                <w:rFonts w:eastAsia="Liberation Serif"/>
                <w:lang w:val="uk-UA"/>
              </w:rPr>
            </w:pPr>
            <w:r w:rsidRPr="00A57A71">
              <w:rPr>
                <w:rStyle w:val="ListLabel102"/>
                <w:rFonts w:eastAsia="Liberation Serif"/>
                <w:lang w:val="uk-UA"/>
              </w:rPr>
              <w:t>В &lt;</w:t>
            </w:r>
            <w:proofErr w:type="spellStart"/>
            <w:r w:rsidRPr="00A57A71">
              <w:rPr>
                <w:rStyle w:val="ListLabel102"/>
                <w:rFonts w:eastAsia="Liberation Serif"/>
                <w:lang w:val="uk-UA"/>
              </w:rPr>
              <w:t>stdio.h</w:t>
            </w:r>
            <w:proofErr w:type="spellEnd"/>
            <w:r w:rsidRPr="00A57A71">
              <w:rPr>
                <w:rStyle w:val="ListLabel102"/>
                <w:rFonts w:eastAsia="Liberation Serif"/>
                <w:lang w:val="uk-UA"/>
              </w:rPr>
              <w:t xml:space="preserve">&gt; </w:t>
            </w:r>
          </w:p>
        </w:tc>
      </w:tr>
      <w:tr w:rsidR="00CD6DFF" w:rsidRPr="00A57A71" w14:paraId="79D827E9" w14:textId="77777777" w:rsidTr="00A30CC8">
        <w:tc>
          <w:tcPr>
            <w:tcW w:w="3828"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5D25AFA1" w14:textId="77777777" w:rsidR="00CD6DFF" w:rsidRPr="00A57A71" w:rsidRDefault="00015FF7" w:rsidP="00BA261B">
            <w:pPr>
              <w:pStyle w:val="af8"/>
              <w:jc w:val="both"/>
              <w:rPr>
                <w:rStyle w:val="ListLabel102"/>
                <w:rFonts w:eastAsia="Liberation Serif"/>
                <w:lang w:val="uk-UA"/>
              </w:rPr>
            </w:pPr>
            <w:hyperlink r:id="rId266">
              <w:proofErr w:type="spellStart"/>
              <w:r w:rsidR="00CD6DFF" w:rsidRPr="00A57A71">
                <w:rPr>
                  <w:rStyle w:val="ListLabel102"/>
                  <w:rFonts w:eastAsia="Liberation Serif"/>
                  <w:lang w:val="uk-UA"/>
                </w:rPr>
                <w:t>scanf</w:t>
              </w:r>
              <w:proofErr w:type="spellEnd"/>
              <w:r w:rsidR="00CD6DFF" w:rsidRPr="00A57A71">
                <w:rPr>
                  <w:rStyle w:val="ListLabel102"/>
                  <w:rFonts w:eastAsia="Liberation Serif"/>
                  <w:lang w:val="uk-UA"/>
                </w:rPr>
                <w:t xml:space="preserve">, </w:t>
              </w:r>
              <w:proofErr w:type="spellStart"/>
              <w:r w:rsidR="00CD6DFF" w:rsidRPr="00A57A71">
                <w:rPr>
                  <w:rStyle w:val="ListLabel102"/>
                  <w:rFonts w:eastAsia="Liberation Serif"/>
                  <w:lang w:val="uk-UA"/>
                </w:rPr>
                <w:t>fscanf</w:t>
              </w:r>
              <w:proofErr w:type="spellEnd"/>
              <w:r w:rsidR="00CD6DFF" w:rsidRPr="00A57A71">
                <w:rPr>
                  <w:rStyle w:val="ListLabel102"/>
                  <w:rFonts w:eastAsia="Liberation Serif"/>
                  <w:lang w:val="uk-UA"/>
                </w:rPr>
                <w:t xml:space="preserve">, </w:t>
              </w:r>
              <w:proofErr w:type="spellStart"/>
              <w:r w:rsidR="00CD6DFF" w:rsidRPr="00A57A71">
                <w:rPr>
                  <w:rStyle w:val="ListLabel102"/>
                  <w:rFonts w:eastAsia="Liberation Serif"/>
                  <w:lang w:val="uk-UA"/>
                </w:rPr>
                <w:t>sscanf</w:t>
              </w:r>
              <w:proofErr w:type="spellEnd"/>
              <w:r w:rsidR="00CD6DFF" w:rsidRPr="00A57A71">
                <w:rPr>
                  <w:rStyle w:val="ListLabel102"/>
                  <w:rFonts w:eastAsia="Liberation Serif"/>
                  <w:lang w:val="uk-UA"/>
                </w:rPr>
                <w:t xml:space="preserve">, </w:t>
              </w:r>
              <w:proofErr w:type="spellStart"/>
              <w:r w:rsidR="00CD6DFF" w:rsidRPr="00A57A71">
                <w:rPr>
                  <w:rStyle w:val="ListLabel102"/>
                  <w:rFonts w:eastAsia="Liberation Serif"/>
                  <w:lang w:val="uk-UA"/>
                </w:rPr>
                <w:t>scanf_s</w:t>
              </w:r>
              <w:proofErr w:type="spellEnd"/>
              <w:r w:rsidR="00CD6DFF" w:rsidRPr="00A57A71">
                <w:rPr>
                  <w:rStyle w:val="ListLabel102"/>
                  <w:rFonts w:eastAsia="Liberation Serif"/>
                  <w:lang w:val="uk-UA"/>
                </w:rPr>
                <w:t xml:space="preserve">(C11), </w:t>
              </w:r>
              <w:proofErr w:type="spellStart"/>
              <w:r w:rsidR="00CD6DFF" w:rsidRPr="00A57A71">
                <w:rPr>
                  <w:rStyle w:val="ListLabel102"/>
                  <w:rFonts w:eastAsia="Liberation Serif"/>
                  <w:lang w:val="uk-UA"/>
                </w:rPr>
                <w:t>fscanf_s</w:t>
              </w:r>
              <w:proofErr w:type="spellEnd"/>
              <w:r w:rsidR="00CD6DFF" w:rsidRPr="00A57A71">
                <w:rPr>
                  <w:rStyle w:val="ListLabel102"/>
                  <w:rFonts w:eastAsia="Liberation Serif"/>
                  <w:lang w:val="uk-UA"/>
                </w:rPr>
                <w:t xml:space="preserve">(C11), </w:t>
              </w:r>
              <w:proofErr w:type="spellStart"/>
              <w:r w:rsidR="00CD6DFF" w:rsidRPr="00A57A71">
                <w:rPr>
                  <w:rStyle w:val="ListLabel102"/>
                  <w:rFonts w:eastAsia="Liberation Serif"/>
                  <w:lang w:val="uk-UA"/>
                </w:rPr>
                <w:t>sscanf_s</w:t>
              </w:r>
              <w:proofErr w:type="spellEnd"/>
            </w:hyperlink>
            <w:r w:rsidR="00CD6DFF" w:rsidRPr="00A57A71">
              <w:rPr>
                <w:rStyle w:val="ListLabel102"/>
                <w:rFonts w:eastAsia="Liberation Serif"/>
                <w:lang w:val="uk-UA"/>
              </w:rPr>
              <w:t xml:space="preserve"> (C11)</w:t>
            </w:r>
          </w:p>
        </w:tc>
        <w:tc>
          <w:tcPr>
            <w:tcW w:w="5838" w:type="dxa"/>
            <w:tcBorders>
              <w:top w:val="single" w:sz="4" w:space="0" w:color="auto"/>
              <w:left w:val="single" w:sz="4" w:space="0" w:color="auto"/>
              <w:bottom w:val="single" w:sz="4" w:space="0" w:color="auto"/>
              <w:right w:val="single" w:sz="4" w:space="0" w:color="auto"/>
            </w:tcBorders>
            <w:shd w:val="clear" w:color="auto" w:fill="auto"/>
            <w:vAlign w:val="center"/>
          </w:tcPr>
          <w:p w14:paraId="09CF896F" w14:textId="77777777" w:rsidR="00CD6DFF" w:rsidRPr="00A57A71" w:rsidRDefault="00CD6DFF" w:rsidP="00BA261B">
            <w:pPr>
              <w:pStyle w:val="af8"/>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Читає форматований рядок з </w:t>
            </w:r>
            <w:proofErr w:type="spellStart"/>
            <w:r w:rsidRPr="00A57A71">
              <w:rPr>
                <w:rStyle w:val="af3"/>
                <w:rFonts w:ascii="Times New Roman" w:hAnsi="Times New Roman" w:cs="Times New Roman"/>
                <w:sz w:val="28"/>
                <w:szCs w:val="28"/>
                <w:lang w:val="uk-UA"/>
              </w:rPr>
              <w:t>stdin</w:t>
            </w:r>
            <w:proofErr w:type="spellEnd"/>
            <w:r w:rsidRPr="00A57A71">
              <w:rPr>
                <w:rFonts w:ascii="Times New Roman" w:hAnsi="Times New Roman" w:cs="Times New Roman"/>
                <w:sz w:val="28"/>
                <w:szCs w:val="28"/>
                <w:lang w:val="uk-UA"/>
              </w:rPr>
              <w:t xml:space="preserve">, потоку або буферу(функція) </w:t>
            </w:r>
          </w:p>
        </w:tc>
      </w:tr>
      <w:tr w:rsidR="00CD6DFF" w:rsidRPr="00A57A71" w14:paraId="007A9D0A" w14:textId="77777777" w:rsidTr="00A30CC8">
        <w:tc>
          <w:tcPr>
            <w:tcW w:w="3828"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74800582" w14:textId="77777777" w:rsidR="00CD6DFF" w:rsidRPr="00A57A71" w:rsidRDefault="00015FF7" w:rsidP="00BA261B">
            <w:pPr>
              <w:pStyle w:val="af8"/>
              <w:jc w:val="both"/>
              <w:rPr>
                <w:rStyle w:val="ListLabel102"/>
                <w:rFonts w:eastAsia="Liberation Serif"/>
                <w:lang w:val="uk-UA"/>
              </w:rPr>
            </w:pPr>
            <w:hyperlink r:id="rId267">
              <w:proofErr w:type="spellStart"/>
              <w:r w:rsidR="00CD6DFF" w:rsidRPr="00A57A71">
                <w:rPr>
                  <w:rStyle w:val="ListLabel102"/>
                  <w:rFonts w:eastAsia="Liberation Serif"/>
                  <w:lang w:val="uk-UA"/>
                </w:rPr>
                <w:t>vscanf</w:t>
              </w:r>
              <w:proofErr w:type="spellEnd"/>
              <w:r w:rsidR="00CD6DFF" w:rsidRPr="00A57A71">
                <w:rPr>
                  <w:rStyle w:val="ListLabel102"/>
                  <w:rFonts w:eastAsia="Liberation Serif"/>
                  <w:lang w:val="uk-UA"/>
                </w:rPr>
                <w:t xml:space="preserve">(C99), </w:t>
              </w:r>
              <w:proofErr w:type="spellStart"/>
              <w:r w:rsidR="00CD6DFF" w:rsidRPr="00A57A71">
                <w:rPr>
                  <w:rStyle w:val="ListLabel102"/>
                  <w:rFonts w:eastAsia="Liberation Serif"/>
                  <w:lang w:val="uk-UA"/>
                </w:rPr>
                <w:t>vfscanf</w:t>
              </w:r>
              <w:proofErr w:type="spellEnd"/>
              <w:r w:rsidR="00CD6DFF" w:rsidRPr="00A57A71">
                <w:rPr>
                  <w:rStyle w:val="ListLabel102"/>
                  <w:rFonts w:eastAsia="Liberation Serif"/>
                  <w:lang w:val="uk-UA"/>
                </w:rPr>
                <w:t xml:space="preserve">(C99), </w:t>
              </w:r>
              <w:proofErr w:type="spellStart"/>
              <w:r w:rsidR="00CD6DFF" w:rsidRPr="00A57A71">
                <w:rPr>
                  <w:rStyle w:val="ListLabel102"/>
                  <w:rFonts w:eastAsia="Liberation Serif"/>
                  <w:lang w:val="uk-UA"/>
                </w:rPr>
                <w:t>vsscanf</w:t>
              </w:r>
              <w:proofErr w:type="spellEnd"/>
              <w:r w:rsidR="00CD6DFF" w:rsidRPr="00A57A71">
                <w:rPr>
                  <w:rStyle w:val="ListLabel102"/>
                  <w:rFonts w:eastAsia="Liberation Serif"/>
                  <w:lang w:val="uk-UA"/>
                </w:rPr>
                <w:t xml:space="preserve">(C99), </w:t>
              </w:r>
              <w:proofErr w:type="spellStart"/>
              <w:r w:rsidR="00CD6DFF" w:rsidRPr="00A57A71">
                <w:rPr>
                  <w:rStyle w:val="ListLabel102"/>
                  <w:rFonts w:eastAsia="Liberation Serif"/>
                  <w:lang w:val="uk-UA"/>
                </w:rPr>
                <w:t>vscanf_s</w:t>
              </w:r>
              <w:proofErr w:type="spellEnd"/>
              <w:r w:rsidR="00CD6DFF" w:rsidRPr="00A57A71">
                <w:rPr>
                  <w:rStyle w:val="ListLabel102"/>
                  <w:rFonts w:eastAsia="Liberation Serif"/>
                  <w:lang w:val="uk-UA"/>
                </w:rPr>
                <w:t xml:space="preserve">(C11), </w:t>
              </w:r>
              <w:proofErr w:type="spellStart"/>
              <w:r w:rsidR="00CD6DFF" w:rsidRPr="00A57A71">
                <w:rPr>
                  <w:rStyle w:val="ListLabel102"/>
                  <w:rFonts w:eastAsia="Liberation Serif"/>
                  <w:lang w:val="uk-UA"/>
                </w:rPr>
                <w:t>vfscanf_s</w:t>
              </w:r>
              <w:proofErr w:type="spellEnd"/>
              <w:r w:rsidR="00CD6DFF" w:rsidRPr="00A57A71">
                <w:rPr>
                  <w:rStyle w:val="ListLabel102"/>
                  <w:rFonts w:eastAsia="Liberation Serif"/>
                  <w:lang w:val="uk-UA"/>
                </w:rPr>
                <w:t xml:space="preserve">(C11), </w:t>
              </w:r>
              <w:proofErr w:type="spellStart"/>
              <w:r w:rsidR="00CD6DFF" w:rsidRPr="00A57A71">
                <w:rPr>
                  <w:rStyle w:val="ListLabel102"/>
                  <w:rFonts w:eastAsia="Liberation Serif"/>
                  <w:lang w:val="uk-UA"/>
                </w:rPr>
                <w:t>vsscanf_s</w:t>
              </w:r>
              <w:proofErr w:type="spellEnd"/>
            </w:hyperlink>
            <w:r w:rsidR="00CD6DFF" w:rsidRPr="00A57A71">
              <w:rPr>
                <w:rStyle w:val="ListLabel102"/>
                <w:rFonts w:eastAsia="Liberation Serif"/>
                <w:lang w:val="uk-UA"/>
              </w:rPr>
              <w:t xml:space="preserve"> (C11)</w:t>
            </w:r>
          </w:p>
        </w:tc>
        <w:tc>
          <w:tcPr>
            <w:tcW w:w="5838" w:type="dxa"/>
            <w:tcBorders>
              <w:top w:val="single" w:sz="4" w:space="0" w:color="auto"/>
              <w:left w:val="single" w:sz="4" w:space="0" w:color="auto"/>
              <w:bottom w:val="single" w:sz="4" w:space="0" w:color="auto"/>
              <w:right w:val="single" w:sz="4" w:space="0" w:color="auto"/>
            </w:tcBorders>
            <w:shd w:val="clear" w:color="auto" w:fill="auto"/>
            <w:vAlign w:val="center"/>
          </w:tcPr>
          <w:p w14:paraId="6E6053C5" w14:textId="77777777" w:rsidR="00CD6DFF" w:rsidRPr="00A57A71" w:rsidRDefault="00CD6DFF" w:rsidP="00BA261B">
            <w:pPr>
              <w:pStyle w:val="af8"/>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Читає форматований рядок з </w:t>
            </w:r>
            <w:proofErr w:type="spellStart"/>
            <w:r w:rsidRPr="00A57A71">
              <w:rPr>
                <w:rStyle w:val="af3"/>
                <w:rFonts w:ascii="Times New Roman" w:hAnsi="Times New Roman" w:cs="Times New Roman"/>
                <w:sz w:val="28"/>
                <w:szCs w:val="28"/>
                <w:lang w:val="uk-UA"/>
              </w:rPr>
              <w:t>stdin</w:t>
            </w:r>
            <w:proofErr w:type="spellEnd"/>
            <w:r w:rsidRPr="00A57A71">
              <w:rPr>
                <w:rFonts w:ascii="Times New Roman" w:hAnsi="Times New Roman" w:cs="Times New Roman"/>
                <w:sz w:val="28"/>
                <w:szCs w:val="28"/>
                <w:lang w:val="uk-UA"/>
              </w:rPr>
              <w:t xml:space="preserve">, потоку або буферу використовуючи форматований список змінних (функція) </w:t>
            </w:r>
          </w:p>
        </w:tc>
      </w:tr>
      <w:tr w:rsidR="00CD6DFF" w:rsidRPr="00A57A71" w14:paraId="0B982E4D" w14:textId="77777777" w:rsidTr="00A30CC8">
        <w:tc>
          <w:tcPr>
            <w:tcW w:w="3828"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7AE72E78" w14:textId="77777777" w:rsidR="00CD6DFF" w:rsidRPr="00A57A71" w:rsidRDefault="00015FF7" w:rsidP="00BA261B">
            <w:pPr>
              <w:pStyle w:val="af8"/>
              <w:jc w:val="both"/>
              <w:rPr>
                <w:rStyle w:val="ListLabel102"/>
                <w:rFonts w:eastAsia="Liberation Serif"/>
                <w:lang w:val="uk-UA"/>
              </w:rPr>
            </w:pPr>
            <w:hyperlink r:id="rId268">
              <w:proofErr w:type="spellStart"/>
              <w:r w:rsidR="00CD6DFF" w:rsidRPr="00A57A71">
                <w:rPr>
                  <w:rStyle w:val="ListLabel102"/>
                  <w:rFonts w:eastAsia="Liberation Serif"/>
                  <w:lang w:val="uk-UA"/>
                </w:rPr>
                <w:t>printf</w:t>
              </w:r>
              <w:proofErr w:type="spellEnd"/>
              <w:r w:rsidR="00CD6DFF" w:rsidRPr="00A57A71">
                <w:rPr>
                  <w:rStyle w:val="ListLabel102"/>
                  <w:rFonts w:eastAsia="Liberation Serif"/>
                  <w:lang w:val="uk-UA"/>
                </w:rPr>
                <w:t xml:space="preserve">, </w:t>
              </w:r>
              <w:proofErr w:type="spellStart"/>
              <w:r w:rsidR="00CD6DFF" w:rsidRPr="00A57A71">
                <w:rPr>
                  <w:rStyle w:val="ListLabel102"/>
                  <w:rFonts w:eastAsia="Liberation Serif"/>
                  <w:lang w:val="uk-UA"/>
                </w:rPr>
                <w:t>fprintf</w:t>
              </w:r>
              <w:proofErr w:type="spellEnd"/>
              <w:r w:rsidR="00CD6DFF" w:rsidRPr="00A57A71">
                <w:rPr>
                  <w:rStyle w:val="ListLabel102"/>
                  <w:rFonts w:eastAsia="Liberation Serif"/>
                  <w:lang w:val="uk-UA"/>
                </w:rPr>
                <w:t xml:space="preserve">, </w:t>
              </w:r>
              <w:proofErr w:type="spellStart"/>
              <w:r w:rsidR="00CD6DFF" w:rsidRPr="00A57A71">
                <w:rPr>
                  <w:rStyle w:val="ListLabel102"/>
                  <w:rFonts w:eastAsia="Liberation Serif"/>
                  <w:lang w:val="uk-UA"/>
                </w:rPr>
                <w:t>sprintf</w:t>
              </w:r>
              <w:proofErr w:type="spellEnd"/>
              <w:r w:rsidR="00CD6DFF" w:rsidRPr="00A57A71">
                <w:rPr>
                  <w:rStyle w:val="ListLabel102"/>
                  <w:rFonts w:eastAsia="Liberation Serif"/>
                  <w:lang w:val="uk-UA"/>
                </w:rPr>
                <w:t xml:space="preserve">, </w:t>
              </w:r>
              <w:proofErr w:type="spellStart"/>
              <w:r w:rsidR="00CD6DFF" w:rsidRPr="00A57A71">
                <w:rPr>
                  <w:rStyle w:val="ListLabel102"/>
                  <w:rFonts w:eastAsia="Liberation Serif"/>
                  <w:lang w:val="uk-UA"/>
                </w:rPr>
                <w:t>snprintf</w:t>
              </w:r>
              <w:proofErr w:type="spellEnd"/>
              <w:r w:rsidR="00CD6DFF" w:rsidRPr="00A57A71">
                <w:rPr>
                  <w:rStyle w:val="ListLabel102"/>
                  <w:rFonts w:eastAsia="Liberation Serif"/>
                  <w:lang w:val="uk-UA"/>
                </w:rPr>
                <w:t xml:space="preserve">(C99), </w:t>
              </w:r>
              <w:proofErr w:type="spellStart"/>
              <w:r w:rsidR="00CD6DFF" w:rsidRPr="00A57A71">
                <w:rPr>
                  <w:rStyle w:val="ListLabel102"/>
                  <w:rFonts w:eastAsia="Liberation Serif"/>
                  <w:lang w:val="uk-UA"/>
                </w:rPr>
                <w:t>printf_s</w:t>
              </w:r>
              <w:proofErr w:type="spellEnd"/>
              <w:r w:rsidR="00CD6DFF" w:rsidRPr="00A57A71">
                <w:rPr>
                  <w:rStyle w:val="ListLabel102"/>
                  <w:rFonts w:eastAsia="Liberation Serif"/>
                  <w:lang w:val="uk-UA"/>
                </w:rPr>
                <w:t xml:space="preserve">(C11), </w:t>
              </w:r>
              <w:proofErr w:type="spellStart"/>
              <w:r w:rsidR="00CD6DFF" w:rsidRPr="00A57A71">
                <w:rPr>
                  <w:rStyle w:val="ListLabel102"/>
                  <w:rFonts w:eastAsia="Liberation Serif"/>
                  <w:lang w:val="uk-UA"/>
                </w:rPr>
                <w:t>fprintf_s</w:t>
              </w:r>
              <w:proofErr w:type="spellEnd"/>
              <w:r w:rsidR="00CD6DFF" w:rsidRPr="00A57A71">
                <w:rPr>
                  <w:rStyle w:val="ListLabel102"/>
                  <w:rFonts w:eastAsia="Liberation Serif"/>
                  <w:lang w:val="uk-UA"/>
                </w:rPr>
                <w:t xml:space="preserve">(C11), </w:t>
              </w:r>
              <w:proofErr w:type="spellStart"/>
              <w:r w:rsidR="00CD6DFF" w:rsidRPr="00A57A71">
                <w:rPr>
                  <w:rStyle w:val="ListLabel102"/>
                  <w:rFonts w:eastAsia="Liberation Serif"/>
                  <w:lang w:val="uk-UA"/>
                </w:rPr>
                <w:t>sprintf_s</w:t>
              </w:r>
              <w:proofErr w:type="spellEnd"/>
              <w:r w:rsidR="00CD6DFF" w:rsidRPr="00A57A71">
                <w:rPr>
                  <w:rStyle w:val="ListLabel102"/>
                  <w:rFonts w:eastAsia="Liberation Serif"/>
                  <w:lang w:val="uk-UA"/>
                </w:rPr>
                <w:t xml:space="preserve">(C11), </w:t>
              </w:r>
              <w:proofErr w:type="spellStart"/>
              <w:r w:rsidR="00CD6DFF" w:rsidRPr="00A57A71">
                <w:rPr>
                  <w:rStyle w:val="ListLabel102"/>
                  <w:rFonts w:eastAsia="Liberation Serif"/>
                  <w:lang w:val="uk-UA"/>
                </w:rPr>
                <w:t>snprintf_s</w:t>
              </w:r>
              <w:proofErr w:type="spellEnd"/>
            </w:hyperlink>
            <w:r w:rsidR="00CD6DFF" w:rsidRPr="00A57A71">
              <w:rPr>
                <w:rStyle w:val="ListLabel102"/>
                <w:rFonts w:eastAsia="Liberation Serif"/>
                <w:lang w:val="uk-UA"/>
              </w:rPr>
              <w:t xml:space="preserve"> (C11)</w:t>
            </w:r>
          </w:p>
        </w:tc>
        <w:tc>
          <w:tcPr>
            <w:tcW w:w="5838" w:type="dxa"/>
            <w:tcBorders>
              <w:top w:val="single" w:sz="4" w:space="0" w:color="auto"/>
              <w:left w:val="single" w:sz="4" w:space="0" w:color="auto"/>
              <w:bottom w:val="single" w:sz="4" w:space="0" w:color="auto"/>
              <w:right w:val="single" w:sz="4" w:space="0" w:color="auto"/>
            </w:tcBorders>
            <w:shd w:val="clear" w:color="auto" w:fill="auto"/>
            <w:vAlign w:val="center"/>
          </w:tcPr>
          <w:p w14:paraId="11EEA763" w14:textId="77777777" w:rsidR="00CD6DFF" w:rsidRPr="00A57A71" w:rsidRDefault="00CD6DFF" w:rsidP="00BA261B">
            <w:pPr>
              <w:pStyle w:val="af8"/>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Друкує форматований </w:t>
            </w:r>
            <w:proofErr w:type="spellStart"/>
            <w:r w:rsidRPr="00A57A71">
              <w:rPr>
                <w:rFonts w:ascii="Times New Roman" w:hAnsi="Times New Roman" w:cs="Times New Roman"/>
                <w:sz w:val="28"/>
                <w:szCs w:val="28"/>
                <w:lang w:val="uk-UA"/>
              </w:rPr>
              <w:t>ввод</w:t>
            </w:r>
            <w:proofErr w:type="spellEnd"/>
            <w:r w:rsidRPr="00A57A71">
              <w:rPr>
                <w:rFonts w:ascii="Times New Roman" w:hAnsi="Times New Roman" w:cs="Times New Roman"/>
                <w:sz w:val="28"/>
                <w:szCs w:val="28"/>
                <w:lang w:val="uk-UA"/>
              </w:rPr>
              <w:t xml:space="preserve"> у </w:t>
            </w:r>
            <w:proofErr w:type="spellStart"/>
            <w:r w:rsidRPr="00A57A71">
              <w:rPr>
                <w:rStyle w:val="af3"/>
                <w:rFonts w:ascii="Times New Roman" w:hAnsi="Times New Roman" w:cs="Times New Roman"/>
                <w:sz w:val="28"/>
                <w:szCs w:val="28"/>
                <w:lang w:val="uk-UA"/>
              </w:rPr>
              <w:t>stdout</w:t>
            </w:r>
            <w:proofErr w:type="spellEnd"/>
            <w:r w:rsidRPr="00A57A71">
              <w:rPr>
                <w:rFonts w:ascii="Times New Roman" w:hAnsi="Times New Roman" w:cs="Times New Roman"/>
                <w:sz w:val="28"/>
                <w:szCs w:val="28"/>
                <w:lang w:val="uk-UA"/>
              </w:rPr>
              <w:t xml:space="preserve">, потік або буфер(функція) </w:t>
            </w:r>
          </w:p>
        </w:tc>
      </w:tr>
      <w:tr w:rsidR="00CD6DFF" w:rsidRPr="00A57A71" w14:paraId="6FCFD92D" w14:textId="77777777" w:rsidTr="00A30CC8">
        <w:tc>
          <w:tcPr>
            <w:tcW w:w="3770"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6834EF53" w14:textId="77777777" w:rsidR="00CD6DFF" w:rsidRPr="00A57A71" w:rsidRDefault="00015FF7" w:rsidP="00BA261B">
            <w:pPr>
              <w:pStyle w:val="af8"/>
              <w:jc w:val="both"/>
              <w:rPr>
                <w:rStyle w:val="ListLabel102"/>
                <w:rFonts w:eastAsia="Liberation Serif"/>
                <w:lang w:val="uk-UA"/>
              </w:rPr>
            </w:pPr>
            <w:hyperlink r:id="rId269">
              <w:proofErr w:type="spellStart"/>
              <w:r w:rsidR="00CD6DFF" w:rsidRPr="00A57A71">
                <w:rPr>
                  <w:rStyle w:val="ListLabel102"/>
                  <w:rFonts w:eastAsia="Liberation Serif"/>
                  <w:lang w:val="uk-UA"/>
                </w:rPr>
                <w:t>vprintf</w:t>
              </w:r>
              <w:proofErr w:type="spellEnd"/>
              <w:r w:rsidR="00CD6DFF" w:rsidRPr="00A57A71">
                <w:rPr>
                  <w:rStyle w:val="ListLabel102"/>
                  <w:rFonts w:eastAsia="Liberation Serif"/>
                  <w:lang w:val="uk-UA"/>
                </w:rPr>
                <w:t xml:space="preserve">, </w:t>
              </w:r>
              <w:proofErr w:type="spellStart"/>
              <w:r w:rsidR="00CD6DFF" w:rsidRPr="00A57A71">
                <w:rPr>
                  <w:rStyle w:val="ListLabel102"/>
                  <w:rFonts w:eastAsia="Liberation Serif"/>
                  <w:lang w:val="uk-UA"/>
                </w:rPr>
                <w:t>vfprintf</w:t>
              </w:r>
              <w:proofErr w:type="spellEnd"/>
              <w:r w:rsidR="00CD6DFF" w:rsidRPr="00A57A71">
                <w:rPr>
                  <w:rStyle w:val="ListLabel102"/>
                  <w:rFonts w:eastAsia="Liberation Serif"/>
                  <w:lang w:val="uk-UA"/>
                </w:rPr>
                <w:t xml:space="preserve">, </w:t>
              </w:r>
              <w:proofErr w:type="spellStart"/>
              <w:r w:rsidR="00CD6DFF" w:rsidRPr="00A57A71">
                <w:rPr>
                  <w:rStyle w:val="ListLabel102"/>
                  <w:rFonts w:eastAsia="Liberation Serif"/>
                  <w:lang w:val="uk-UA"/>
                </w:rPr>
                <w:t>vsprintf</w:t>
              </w:r>
              <w:proofErr w:type="spellEnd"/>
              <w:r w:rsidR="00CD6DFF" w:rsidRPr="00A57A71">
                <w:rPr>
                  <w:rStyle w:val="ListLabel102"/>
                  <w:rFonts w:eastAsia="Liberation Serif"/>
                  <w:lang w:val="uk-UA"/>
                </w:rPr>
                <w:t xml:space="preserve">, </w:t>
              </w:r>
              <w:proofErr w:type="spellStart"/>
              <w:r w:rsidR="00CD6DFF" w:rsidRPr="00A57A71">
                <w:rPr>
                  <w:rStyle w:val="ListLabel102"/>
                  <w:rFonts w:eastAsia="Liberation Serif"/>
                  <w:lang w:val="uk-UA"/>
                </w:rPr>
                <w:t>vsnprintf</w:t>
              </w:r>
              <w:proofErr w:type="spellEnd"/>
              <w:r w:rsidR="00CD6DFF" w:rsidRPr="00A57A71">
                <w:rPr>
                  <w:rStyle w:val="ListLabel102"/>
                  <w:rFonts w:eastAsia="Liberation Serif"/>
                  <w:lang w:val="uk-UA"/>
                </w:rPr>
                <w:t xml:space="preserve">(C99), </w:t>
              </w:r>
              <w:proofErr w:type="spellStart"/>
              <w:r w:rsidR="00CD6DFF" w:rsidRPr="00A57A71">
                <w:rPr>
                  <w:rStyle w:val="ListLabel102"/>
                  <w:rFonts w:eastAsia="Liberation Serif"/>
                  <w:lang w:val="uk-UA"/>
                </w:rPr>
                <w:t>vprintf_s</w:t>
              </w:r>
              <w:proofErr w:type="spellEnd"/>
              <w:r w:rsidR="00CD6DFF" w:rsidRPr="00A57A71">
                <w:rPr>
                  <w:rStyle w:val="ListLabel102"/>
                  <w:rFonts w:eastAsia="Liberation Serif"/>
                  <w:lang w:val="uk-UA"/>
                </w:rPr>
                <w:t xml:space="preserve">(C11), </w:t>
              </w:r>
              <w:proofErr w:type="spellStart"/>
              <w:r w:rsidR="00CD6DFF" w:rsidRPr="00A57A71">
                <w:rPr>
                  <w:rStyle w:val="ListLabel102"/>
                  <w:rFonts w:eastAsia="Liberation Serif"/>
                  <w:lang w:val="uk-UA"/>
                </w:rPr>
                <w:t>vfprintf_s</w:t>
              </w:r>
              <w:proofErr w:type="spellEnd"/>
              <w:r w:rsidR="00CD6DFF" w:rsidRPr="00A57A71">
                <w:rPr>
                  <w:rStyle w:val="ListLabel102"/>
                  <w:rFonts w:eastAsia="Liberation Serif"/>
                  <w:lang w:val="uk-UA"/>
                </w:rPr>
                <w:t xml:space="preserve">(C11), </w:t>
              </w:r>
              <w:proofErr w:type="spellStart"/>
              <w:r w:rsidR="00CD6DFF" w:rsidRPr="00A57A71">
                <w:rPr>
                  <w:rStyle w:val="ListLabel102"/>
                  <w:rFonts w:eastAsia="Liberation Serif"/>
                  <w:lang w:val="uk-UA"/>
                </w:rPr>
                <w:t>vsprintf_s</w:t>
              </w:r>
              <w:proofErr w:type="spellEnd"/>
              <w:r w:rsidR="00CD6DFF" w:rsidRPr="00A57A71">
                <w:rPr>
                  <w:rStyle w:val="ListLabel102"/>
                  <w:rFonts w:eastAsia="Liberation Serif"/>
                  <w:lang w:val="uk-UA"/>
                </w:rPr>
                <w:t xml:space="preserve">(C11), </w:t>
              </w:r>
              <w:proofErr w:type="spellStart"/>
              <w:r w:rsidR="00CD6DFF" w:rsidRPr="00A57A71">
                <w:rPr>
                  <w:rStyle w:val="ListLabel102"/>
                  <w:rFonts w:eastAsia="Liberation Serif"/>
                  <w:lang w:val="uk-UA"/>
                </w:rPr>
                <w:t>vsnprintf_s</w:t>
              </w:r>
              <w:proofErr w:type="spellEnd"/>
            </w:hyperlink>
            <w:r w:rsidR="00CD6DFF" w:rsidRPr="00A57A71">
              <w:rPr>
                <w:rStyle w:val="ListLabel102"/>
                <w:rFonts w:eastAsia="Liberation Serif"/>
                <w:lang w:val="uk-UA"/>
              </w:rPr>
              <w:t xml:space="preserve">  (C11)</w:t>
            </w:r>
          </w:p>
        </w:tc>
        <w:tc>
          <w:tcPr>
            <w:tcW w:w="589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1CE3B90" w14:textId="77777777" w:rsidR="00CD6DFF" w:rsidRPr="00A57A71" w:rsidRDefault="00CD6DFF" w:rsidP="00BA261B">
            <w:pPr>
              <w:pStyle w:val="af8"/>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Друкує форматований </w:t>
            </w:r>
            <w:proofErr w:type="spellStart"/>
            <w:r w:rsidRPr="00A57A71">
              <w:rPr>
                <w:rFonts w:ascii="Times New Roman" w:hAnsi="Times New Roman" w:cs="Times New Roman"/>
                <w:sz w:val="28"/>
                <w:szCs w:val="28"/>
                <w:lang w:val="uk-UA"/>
              </w:rPr>
              <w:t>ввод</w:t>
            </w:r>
            <w:proofErr w:type="spellEnd"/>
            <w:r w:rsidRPr="00A57A71">
              <w:rPr>
                <w:rFonts w:ascii="Times New Roman" w:hAnsi="Times New Roman" w:cs="Times New Roman"/>
                <w:sz w:val="28"/>
                <w:szCs w:val="28"/>
                <w:lang w:val="uk-UA"/>
              </w:rPr>
              <w:t xml:space="preserve"> у </w:t>
            </w:r>
            <w:proofErr w:type="spellStart"/>
            <w:r w:rsidRPr="00A57A71">
              <w:rPr>
                <w:rStyle w:val="af3"/>
                <w:rFonts w:ascii="Times New Roman" w:hAnsi="Times New Roman" w:cs="Times New Roman"/>
                <w:sz w:val="28"/>
                <w:szCs w:val="28"/>
                <w:lang w:val="uk-UA"/>
              </w:rPr>
              <w:t>stdout</w:t>
            </w:r>
            <w:proofErr w:type="spellEnd"/>
            <w:r w:rsidRPr="00A57A71">
              <w:rPr>
                <w:rFonts w:ascii="Times New Roman" w:hAnsi="Times New Roman" w:cs="Times New Roman"/>
                <w:sz w:val="28"/>
                <w:szCs w:val="28"/>
                <w:lang w:val="uk-UA"/>
              </w:rPr>
              <w:t xml:space="preserve">, потік або буфер(функція використовуючи форматований список змінних (функція) </w:t>
            </w:r>
          </w:p>
        </w:tc>
      </w:tr>
      <w:tr w:rsidR="00CD6DFF" w:rsidRPr="00A57A71" w14:paraId="04D40F5E" w14:textId="77777777" w:rsidTr="00A30CC8">
        <w:tc>
          <w:tcPr>
            <w:tcW w:w="9666"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13CB99B2" w14:textId="77777777" w:rsidR="00CD6DFF" w:rsidRPr="00A57A71" w:rsidRDefault="00CD6DFF" w:rsidP="00BA261B">
            <w:pPr>
              <w:pStyle w:val="51"/>
              <w:jc w:val="both"/>
              <w:rPr>
                <w:rStyle w:val="ListLabel102"/>
                <w:rFonts w:eastAsia="Liberation Serif"/>
              </w:rPr>
            </w:pPr>
            <w:bookmarkStart w:id="47" w:name="Wide_character_2"/>
            <w:bookmarkEnd w:id="47"/>
            <w:proofErr w:type="spellStart"/>
            <w:r w:rsidRPr="00A57A71">
              <w:rPr>
                <w:rStyle w:val="ListLabel102"/>
                <w:rFonts w:eastAsia="Liberation Serif"/>
              </w:rPr>
              <w:t>Wide</w:t>
            </w:r>
            <w:proofErr w:type="spellEnd"/>
            <w:r w:rsidRPr="00A57A71">
              <w:rPr>
                <w:rStyle w:val="ListLabel102"/>
                <w:rFonts w:eastAsia="Liberation Serif"/>
              </w:rPr>
              <w:t xml:space="preserve"> </w:t>
            </w:r>
            <w:proofErr w:type="spellStart"/>
            <w:r w:rsidRPr="00A57A71">
              <w:rPr>
                <w:rStyle w:val="ListLabel102"/>
                <w:rFonts w:eastAsia="Liberation Serif"/>
              </w:rPr>
              <w:t>character</w:t>
            </w:r>
            <w:proofErr w:type="spellEnd"/>
            <w:r w:rsidRPr="00A57A71">
              <w:rPr>
                <w:rStyle w:val="ListLabel102"/>
                <w:rFonts w:eastAsia="Liberation Serif"/>
              </w:rPr>
              <w:t xml:space="preserve"> </w:t>
            </w:r>
          </w:p>
        </w:tc>
      </w:tr>
      <w:tr w:rsidR="00CD6DFF" w:rsidRPr="00415F01" w14:paraId="7A5C5FDE" w14:textId="77777777" w:rsidTr="00A30CC8">
        <w:tc>
          <w:tcPr>
            <w:tcW w:w="9666"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565E4A7C" w14:textId="77777777" w:rsidR="00CD6DFF" w:rsidRPr="00A57A71" w:rsidRDefault="00CD6DFF" w:rsidP="00BA261B">
            <w:pPr>
              <w:pStyle w:val="af8"/>
              <w:jc w:val="both"/>
              <w:rPr>
                <w:rStyle w:val="ListLabel102"/>
                <w:rFonts w:eastAsia="Liberation Serif"/>
                <w:lang w:val="uk-UA"/>
              </w:rPr>
            </w:pPr>
            <w:proofErr w:type="spellStart"/>
            <w:r w:rsidRPr="00A57A71">
              <w:rPr>
                <w:rStyle w:val="ListLabel102"/>
                <w:rFonts w:eastAsia="Liberation Serif"/>
                <w:lang w:val="uk-UA"/>
              </w:rPr>
              <w:t>Defined</w:t>
            </w:r>
            <w:proofErr w:type="spellEnd"/>
            <w:r w:rsidRPr="00A57A71">
              <w:rPr>
                <w:rStyle w:val="ListLabel102"/>
                <w:rFonts w:eastAsia="Liberation Serif"/>
                <w:lang w:val="uk-UA"/>
              </w:rPr>
              <w:t xml:space="preserve"> </w:t>
            </w:r>
            <w:proofErr w:type="spellStart"/>
            <w:r w:rsidRPr="00A57A71">
              <w:rPr>
                <w:rStyle w:val="ListLabel102"/>
                <w:rFonts w:eastAsia="Liberation Serif"/>
                <w:lang w:val="uk-UA"/>
              </w:rPr>
              <w:t>in</w:t>
            </w:r>
            <w:proofErr w:type="spellEnd"/>
            <w:r w:rsidRPr="00A57A71">
              <w:rPr>
                <w:rStyle w:val="ListLabel102"/>
                <w:rFonts w:eastAsia="Liberation Serif"/>
                <w:lang w:val="uk-UA"/>
              </w:rPr>
              <w:t xml:space="preserve"> </w:t>
            </w:r>
            <w:proofErr w:type="spellStart"/>
            <w:r w:rsidRPr="00A57A71">
              <w:rPr>
                <w:rStyle w:val="ListLabel102"/>
                <w:rFonts w:eastAsia="Liberation Serif"/>
                <w:lang w:val="uk-UA"/>
              </w:rPr>
              <w:t>header</w:t>
            </w:r>
            <w:proofErr w:type="spellEnd"/>
            <w:r w:rsidRPr="00A57A71">
              <w:rPr>
                <w:rStyle w:val="ListLabel102"/>
                <w:rFonts w:eastAsia="Liberation Serif"/>
                <w:lang w:val="uk-UA"/>
              </w:rPr>
              <w:t xml:space="preserve"> &lt;</w:t>
            </w:r>
            <w:proofErr w:type="spellStart"/>
            <w:r w:rsidRPr="00A57A71">
              <w:rPr>
                <w:rStyle w:val="ListLabel102"/>
                <w:rFonts w:eastAsia="Liberation Serif"/>
                <w:lang w:val="uk-UA"/>
              </w:rPr>
              <w:t>wchar.h</w:t>
            </w:r>
            <w:proofErr w:type="spellEnd"/>
            <w:r w:rsidRPr="00A57A71">
              <w:rPr>
                <w:rStyle w:val="ListLabel102"/>
                <w:rFonts w:eastAsia="Liberation Serif"/>
                <w:lang w:val="uk-UA"/>
              </w:rPr>
              <w:t xml:space="preserve">&gt; </w:t>
            </w:r>
          </w:p>
        </w:tc>
      </w:tr>
      <w:tr w:rsidR="00CD6DFF" w:rsidRPr="00A57A71" w14:paraId="3BE99054" w14:textId="77777777" w:rsidTr="00A30CC8">
        <w:tc>
          <w:tcPr>
            <w:tcW w:w="3828"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44D6CC46" w14:textId="77777777" w:rsidR="00CD6DFF" w:rsidRPr="00A57A71" w:rsidRDefault="00015FF7" w:rsidP="00BA261B">
            <w:pPr>
              <w:pStyle w:val="af8"/>
              <w:jc w:val="both"/>
              <w:rPr>
                <w:rStyle w:val="ListLabel102"/>
                <w:rFonts w:eastAsia="Liberation Serif"/>
                <w:lang w:val="uk-UA"/>
              </w:rPr>
            </w:pPr>
            <w:hyperlink r:id="rId270">
              <w:r w:rsidR="00CD6DFF" w:rsidRPr="00A57A71">
                <w:rPr>
                  <w:rStyle w:val="ListLabel102"/>
                  <w:rFonts w:eastAsia="Liberation Serif"/>
                  <w:lang w:val="uk-UA"/>
                </w:rPr>
                <w:t>wscanff(C95),wscanfs(C95),wscanf(C95),wscanf_s(C11),fwscanf_s(C11),swscanf_s</w:t>
              </w:r>
            </w:hyperlink>
            <w:r w:rsidR="00CD6DFF" w:rsidRPr="00A57A71">
              <w:rPr>
                <w:rStyle w:val="ListLabel102"/>
                <w:rFonts w:eastAsia="Liberation Serif"/>
                <w:lang w:val="uk-UA"/>
              </w:rPr>
              <w:t xml:space="preserve"> (C11)</w:t>
            </w:r>
          </w:p>
        </w:tc>
        <w:tc>
          <w:tcPr>
            <w:tcW w:w="5838" w:type="dxa"/>
            <w:tcBorders>
              <w:top w:val="single" w:sz="4" w:space="0" w:color="auto"/>
              <w:left w:val="single" w:sz="4" w:space="0" w:color="auto"/>
              <w:bottom w:val="single" w:sz="4" w:space="0" w:color="auto"/>
              <w:right w:val="single" w:sz="4" w:space="0" w:color="auto"/>
            </w:tcBorders>
            <w:shd w:val="clear" w:color="auto" w:fill="auto"/>
            <w:vAlign w:val="center"/>
          </w:tcPr>
          <w:p w14:paraId="7F676062" w14:textId="77777777" w:rsidR="00CD6DFF" w:rsidRPr="00A57A71" w:rsidRDefault="00CD6DFF" w:rsidP="00BA261B">
            <w:pPr>
              <w:pStyle w:val="af8"/>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Читає широкий форматований рядок з </w:t>
            </w:r>
            <w:proofErr w:type="spellStart"/>
            <w:r w:rsidRPr="00A57A71">
              <w:rPr>
                <w:rStyle w:val="af3"/>
                <w:rFonts w:ascii="Times New Roman" w:hAnsi="Times New Roman" w:cs="Times New Roman"/>
                <w:sz w:val="28"/>
                <w:szCs w:val="28"/>
                <w:lang w:val="uk-UA"/>
              </w:rPr>
              <w:t>stdin</w:t>
            </w:r>
            <w:proofErr w:type="spellEnd"/>
            <w:r w:rsidRPr="00A57A71">
              <w:rPr>
                <w:rFonts w:ascii="Times New Roman" w:hAnsi="Times New Roman" w:cs="Times New Roman"/>
                <w:sz w:val="28"/>
                <w:szCs w:val="28"/>
                <w:lang w:val="uk-UA"/>
              </w:rPr>
              <w:t xml:space="preserve">, файлу або буферу(функція) </w:t>
            </w:r>
          </w:p>
        </w:tc>
      </w:tr>
      <w:tr w:rsidR="00CD6DFF" w:rsidRPr="00A57A71" w14:paraId="1C82FFD4" w14:textId="77777777" w:rsidTr="00A30CC8">
        <w:tc>
          <w:tcPr>
            <w:tcW w:w="3828"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0A52C2C2" w14:textId="77777777" w:rsidR="00CD6DFF" w:rsidRPr="00A57A71" w:rsidRDefault="00015FF7" w:rsidP="00BA261B">
            <w:pPr>
              <w:pStyle w:val="af8"/>
              <w:jc w:val="both"/>
              <w:rPr>
                <w:rStyle w:val="ListLabel102"/>
                <w:rFonts w:eastAsia="Liberation Serif"/>
                <w:lang w:val="uk-UA"/>
              </w:rPr>
            </w:pPr>
            <w:hyperlink r:id="rId271">
              <w:proofErr w:type="spellStart"/>
              <w:r w:rsidR="00CD6DFF" w:rsidRPr="00A57A71">
                <w:rPr>
                  <w:rStyle w:val="ListLabel102"/>
                  <w:rFonts w:eastAsia="Liberation Serif"/>
                  <w:lang w:val="uk-UA"/>
                </w:rPr>
                <w:t>vwscanf</w:t>
              </w:r>
              <w:proofErr w:type="spellEnd"/>
              <w:r w:rsidR="00CD6DFF" w:rsidRPr="00A57A71">
                <w:rPr>
                  <w:rStyle w:val="ListLabel102"/>
                  <w:rFonts w:eastAsia="Liberation Serif"/>
                  <w:lang w:val="uk-UA"/>
                </w:rPr>
                <w:t>(C99),</w:t>
              </w:r>
              <w:proofErr w:type="spellStart"/>
              <w:r w:rsidR="00CD6DFF" w:rsidRPr="00A57A71">
                <w:rPr>
                  <w:rStyle w:val="ListLabel102"/>
                  <w:rFonts w:eastAsia="Liberation Serif"/>
                  <w:lang w:val="uk-UA"/>
                </w:rPr>
                <w:t>vfwscanf</w:t>
              </w:r>
              <w:proofErr w:type="spellEnd"/>
              <w:r w:rsidR="00CD6DFF" w:rsidRPr="00A57A71">
                <w:rPr>
                  <w:rStyle w:val="ListLabel102"/>
                  <w:rFonts w:eastAsia="Liberation Serif"/>
                  <w:lang w:val="uk-UA"/>
                </w:rPr>
                <w:t>(C99),</w:t>
              </w:r>
              <w:proofErr w:type="spellStart"/>
              <w:r w:rsidR="00CD6DFF" w:rsidRPr="00A57A71">
                <w:rPr>
                  <w:rStyle w:val="ListLabel102"/>
                  <w:rFonts w:eastAsia="Liberation Serif"/>
                  <w:lang w:val="uk-UA"/>
                </w:rPr>
                <w:t>vswscanf</w:t>
              </w:r>
              <w:proofErr w:type="spellEnd"/>
              <w:r w:rsidR="00CD6DFF" w:rsidRPr="00A57A71">
                <w:rPr>
                  <w:rStyle w:val="ListLabel102"/>
                  <w:rFonts w:eastAsia="Liberation Serif"/>
                  <w:lang w:val="uk-UA"/>
                </w:rPr>
                <w:t xml:space="preserve">(C99), </w:t>
              </w:r>
              <w:proofErr w:type="spellStart"/>
              <w:r w:rsidR="00CD6DFF" w:rsidRPr="00A57A71">
                <w:rPr>
                  <w:rStyle w:val="ListLabel102"/>
                  <w:rFonts w:eastAsia="Liberation Serif"/>
                  <w:lang w:val="uk-UA"/>
                </w:rPr>
                <w:t>vwscanf_s</w:t>
              </w:r>
              <w:proofErr w:type="spellEnd"/>
              <w:r w:rsidR="00CD6DFF" w:rsidRPr="00A57A71">
                <w:rPr>
                  <w:rStyle w:val="ListLabel102"/>
                  <w:rFonts w:eastAsia="Liberation Serif"/>
                  <w:lang w:val="uk-UA"/>
                </w:rPr>
                <w:t>(C11),</w:t>
              </w:r>
              <w:proofErr w:type="spellStart"/>
              <w:r w:rsidR="00CD6DFF" w:rsidRPr="00A57A71">
                <w:rPr>
                  <w:rStyle w:val="ListLabel102"/>
                  <w:rFonts w:eastAsia="Liberation Serif"/>
                  <w:lang w:val="uk-UA"/>
                </w:rPr>
                <w:t>vfwscanf_s</w:t>
              </w:r>
              <w:proofErr w:type="spellEnd"/>
              <w:r w:rsidR="00CD6DFF" w:rsidRPr="00A57A71">
                <w:rPr>
                  <w:rStyle w:val="ListLabel102"/>
                  <w:rFonts w:eastAsia="Liberation Serif"/>
                  <w:lang w:val="uk-UA"/>
                </w:rPr>
                <w:t>(C11),</w:t>
              </w:r>
              <w:proofErr w:type="spellStart"/>
              <w:r w:rsidR="00CD6DFF" w:rsidRPr="00A57A71">
                <w:rPr>
                  <w:rStyle w:val="ListLabel102"/>
                  <w:rFonts w:eastAsia="Liberation Serif"/>
                  <w:lang w:val="uk-UA"/>
                </w:rPr>
                <w:t>vswscanf_s</w:t>
              </w:r>
              <w:proofErr w:type="spellEnd"/>
            </w:hyperlink>
            <w:r w:rsidR="00CD6DFF" w:rsidRPr="00A57A71">
              <w:rPr>
                <w:rStyle w:val="ListLabel102"/>
                <w:rFonts w:eastAsia="Liberation Serif"/>
                <w:lang w:val="uk-UA"/>
              </w:rPr>
              <w:t xml:space="preserve"> (C11)</w:t>
            </w:r>
          </w:p>
        </w:tc>
        <w:tc>
          <w:tcPr>
            <w:tcW w:w="5838" w:type="dxa"/>
            <w:tcBorders>
              <w:top w:val="single" w:sz="4" w:space="0" w:color="auto"/>
              <w:left w:val="single" w:sz="4" w:space="0" w:color="auto"/>
              <w:bottom w:val="single" w:sz="4" w:space="0" w:color="auto"/>
              <w:right w:val="single" w:sz="4" w:space="0" w:color="auto"/>
            </w:tcBorders>
            <w:shd w:val="clear" w:color="auto" w:fill="auto"/>
            <w:vAlign w:val="center"/>
          </w:tcPr>
          <w:p w14:paraId="24063098" w14:textId="77777777" w:rsidR="00CD6DFF" w:rsidRPr="00A57A71" w:rsidRDefault="00CD6DFF" w:rsidP="00BA261B">
            <w:pPr>
              <w:pStyle w:val="af8"/>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Читає широкий </w:t>
            </w:r>
            <w:proofErr w:type="spellStart"/>
            <w:r w:rsidRPr="00A57A71">
              <w:rPr>
                <w:rFonts w:ascii="Times New Roman" w:hAnsi="Times New Roman" w:cs="Times New Roman"/>
                <w:sz w:val="28"/>
                <w:szCs w:val="28"/>
                <w:lang w:val="uk-UA"/>
              </w:rPr>
              <w:t>форматовіний</w:t>
            </w:r>
            <w:proofErr w:type="spellEnd"/>
            <w:r w:rsidRPr="00A57A71">
              <w:rPr>
                <w:rFonts w:ascii="Times New Roman" w:hAnsi="Times New Roman" w:cs="Times New Roman"/>
                <w:sz w:val="28"/>
                <w:szCs w:val="28"/>
                <w:lang w:val="uk-UA"/>
              </w:rPr>
              <w:t xml:space="preserve"> рядок з </w:t>
            </w:r>
            <w:proofErr w:type="spellStart"/>
            <w:r w:rsidRPr="00A57A71">
              <w:rPr>
                <w:rStyle w:val="af3"/>
                <w:rFonts w:ascii="Times New Roman" w:hAnsi="Times New Roman" w:cs="Times New Roman"/>
                <w:sz w:val="28"/>
                <w:szCs w:val="28"/>
                <w:lang w:val="uk-UA"/>
              </w:rPr>
              <w:t>stdin</w:t>
            </w:r>
            <w:proofErr w:type="spellEnd"/>
            <w:r w:rsidRPr="00A57A71">
              <w:rPr>
                <w:rFonts w:ascii="Times New Roman" w:hAnsi="Times New Roman" w:cs="Times New Roman"/>
                <w:sz w:val="28"/>
                <w:szCs w:val="28"/>
                <w:lang w:val="uk-UA"/>
              </w:rPr>
              <w:t xml:space="preserve">, потоку або буфер через список змінних(функція) </w:t>
            </w:r>
          </w:p>
        </w:tc>
      </w:tr>
      <w:tr w:rsidR="00CD6DFF" w:rsidRPr="00A57A71" w14:paraId="16DD3A42" w14:textId="77777777" w:rsidTr="00A30CC8">
        <w:tc>
          <w:tcPr>
            <w:tcW w:w="3828"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689D1BDD" w14:textId="77777777" w:rsidR="00CD6DFF" w:rsidRPr="00A57A71" w:rsidRDefault="00015FF7" w:rsidP="00BA261B">
            <w:pPr>
              <w:pStyle w:val="af8"/>
              <w:jc w:val="both"/>
              <w:rPr>
                <w:rStyle w:val="ListLabel102"/>
                <w:rFonts w:eastAsia="Liberation Serif"/>
                <w:lang w:val="uk-UA"/>
              </w:rPr>
            </w:pPr>
            <w:hyperlink r:id="rId272">
              <w:proofErr w:type="spellStart"/>
              <w:r w:rsidR="00CD6DFF" w:rsidRPr="00A57A71">
                <w:rPr>
                  <w:rStyle w:val="ListLabel102"/>
                  <w:rFonts w:eastAsia="Liberation Serif"/>
                  <w:lang w:val="uk-UA"/>
                </w:rPr>
                <w:t>wprintf</w:t>
              </w:r>
              <w:proofErr w:type="spellEnd"/>
              <w:r w:rsidR="00CD6DFF" w:rsidRPr="00A57A71">
                <w:rPr>
                  <w:rStyle w:val="ListLabel102"/>
                  <w:rFonts w:eastAsia="Liberation Serif"/>
                  <w:lang w:val="uk-UA"/>
                </w:rPr>
                <w:t>(C95),</w:t>
              </w:r>
              <w:proofErr w:type="spellStart"/>
              <w:r w:rsidR="00CD6DFF" w:rsidRPr="00A57A71">
                <w:rPr>
                  <w:rStyle w:val="ListLabel102"/>
                  <w:rFonts w:eastAsia="Liberation Serif"/>
                  <w:lang w:val="uk-UA"/>
                </w:rPr>
                <w:t>fwprintfs</w:t>
              </w:r>
              <w:proofErr w:type="spellEnd"/>
              <w:r w:rsidR="00CD6DFF" w:rsidRPr="00A57A71">
                <w:rPr>
                  <w:rStyle w:val="ListLabel102"/>
                  <w:rFonts w:eastAsia="Liberation Serif"/>
                  <w:lang w:val="uk-UA"/>
                </w:rPr>
                <w:t xml:space="preserve">(C95), </w:t>
              </w:r>
              <w:proofErr w:type="spellStart"/>
              <w:r w:rsidR="00CD6DFF" w:rsidRPr="00A57A71">
                <w:rPr>
                  <w:rStyle w:val="ListLabel102"/>
                  <w:rFonts w:eastAsia="Liberation Serif"/>
                  <w:lang w:val="uk-UA"/>
                </w:rPr>
                <w:t>wprintf</w:t>
              </w:r>
              <w:proofErr w:type="spellEnd"/>
              <w:r w:rsidR="00CD6DFF" w:rsidRPr="00A57A71">
                <w:rPr>
                  <w:rStyle w:val="ListLabel102"/>
                  <w:rFonts w:eastAsia="Liberation Serif"/>
                  <w:lang w:val="uk-UA"/>
                </w:rPr>
                <w:t>(C95),</w:t>
              </w:r>
              <w:proofErr w:type="spellStart"/>
              <w:r w:rsidR="00CD6DFF" w:rsidRPr="00A57A71">
                <w:rPr>
                  <w:rStyle w:val="ListLabel102"/>
                  <w:rFonts w:eastAsia="Liberation Serif"/>
                  <w:lang w:val="uk-UA"/>
                </w:rPr>
                <w:t>wprintf_s</w:t>
              </w:r>
              <w:proofErr w:type="spellEnd"/>
              <w:r w:rsidR="00CD6DFF" w:rsidRPr="00A57A71">
                <w:rPr>
                  <w:rStyle w:val="ListLabel102"/>
                  <w:rFonts w:eastAsia="Liberation Serif"/>
                  <w:lang w:val="uk-UA"/>
                </w:rPr>
                <w:t xml:space="preserve">(C11), </w:t>
              </w:r>
              <w:proofErr w:type="spellStart"/>
              <w:r w:rsidR="00CD6DFF" w:rsidRPr="00A57A71">
                <w:rPr>
                  <w:rStyle w:val="ListLabel102"/>
                  <w:rFonts w:eastAsia="Liberation Serif"/>
                  <w:lang w:val="uk-UA"/>
                </w:rPr>
                <w:t>fwprintf_ss</w:t>
              </w:r>
              <w:proofErr w:type="spellEnd"/>
              <w:r w:rsidR="00CD6DFF" w:rsidRPr="00A57A71">
                <w:rPr>
                  <w:rStyle w:val="ListLabel102"/>
                  <w:rFonts w:eastAsia="Liberation Serif"/>
                  <w:lang w:val="uk-UA"/>
                </w:rPr>
                <w:t>(C11),</w:t>
              </w:r>
              <w:proofErr w:type="spellStart"/>
              <w:r w:rsidR="00CD6DFF" w:rsidRPr="00A57A71">
                <w:rPr>
                  <w:rStyle w:val="ListLabel102"/>
                  <w:rFonts w:eastAsia="Liberation Serif"/>
                  <w:lang w:val="uk-UA"/>
                </w:rPr>
                <w:t>wprintf_s</w:t>
              </w:r>
              <w:proofErr w:type="spellEnd"/>
              <w:r w:rsidR="00CD6DFF" w:rsidRPr="00A57A71">
                <w:rPr>
                  <w:rStyle w:val="ListLabel102"/>
                  <w:rFonts w:eastAsia="Liberation Serif"/>
                  <w:lang w:val="uk-UA"/>
                </w:rPr>
                <w:t>(C11),</w:t>
              </w:r>
              <w:proofErr w:type="spellStart"/>
              <w:r w:rsidR="00CD6DFF" w:rsidRPr="00A57A71">
                <w:rPr>
                  <w:rStyle w:val="ListLabel102"/>
                  <w:rFonts w:eastAsia="Liberation Serif"/>
                  <w:lang w:val="uk-UA"/>
                </w:rPr>
                <w:t>snwprintf_s</w:t>
              </w:r>
              <w:proofErr w:type="spellEnd"/>
            </w:hyperlink>
            <w:r w:rsidR="00CD6DFF" w:rsidRPr="00A57A71">
              <w:rPr>
                <w:rStyle w:val="ListLabel102"/>
                <w:rFonts w:eastAsia="Liberation Serif"/>
                <w:lang w:val="uk-UA"/>
              </w:rPr>
              <w:t xml:space="preserve"> (C11)</w:t>
            </w:r>
          </w:p>
        </w:tc>
        <w:tc>
          <w:tcPr>
            <w:tcW w:w="5838" w:type="dxa"/>
            <w:tcBorders>
              <w:top w:val="single" w:sz="4" w:space="0" w:color="auto"/>
              <w:left w:val="single" w:sz="4" w:space="0" w:color="auto"/>
              <w:bottom w:val="single" w:sz="4" w:space="0" w:color="auto"/>
              <w:right w:val="single" w:sz="4" w:space="0" w:color="auto"/>
            </w:tcBorders>
            <w:shd w:val="clear" w:color="auto" w:fill="auto"/>
            <w:vAlign w:val="center"/>
          </w:tcPr>
          <w:p w14:paraId="6E42E1CC" w14:textId="77777777" w:rsidR="00CD6DFF" w:rsidRPr="00A57A71" w:rsidRDefault="00CD6DFF" w:rsidP="00BA261B">
            <w:pPr>
              <w:pStyle w:val="af8"/>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Друкує форматований рядок в </w:t>
            </w:r>
            <w:proofErr w:type="spellStart"/>
            <w:r w:rsidRPr="00A57A71">
              <w:rPr>
                <w:rStyle w:val="af3"/>
                <w:rFonts w:ascii="Times New Roman" w:hAnsi="Times New Roman" w:cs="Times New Roman"/>
                <w:sz w:val="28"/>
                <w:szCs w:val="28"/>
                <w:lang w:val="uk-UA"/>
              </w:rPr>
              <w:t>stdout</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поток</w:t>
            </w:r>
            <w:proofErr w:type="spellEnd"/>
            <w:r w:rsidRPr="00A57A71">
              <w:rPr>
                <w:rFonts w:ascii="Times New Roman" w:hAnsi="Times New Roman" w:cs="Times New Roman"/>
                <w:sz w:val="28"/>
                <w:szCs w:val="28"/>
                <w:lang w:val="uk-UA"/>
              </w:rPr>
              <w:t xml:space="preserve"> або буфер(функція) </w:t>
            </w:r>
          </w:p>
        </w:tc>
      </w:tr>
      <w:tr w:rsidR="00CD6DFF" w:rsidRPr="00A57A71" w14:paraId="0B2F12F8" w14:textId="77777777" w:rsidTr="00A30CC8">
        <w:tc>
          <w:tcPr>
            <w:tcW w:w="3828"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4010C63A" w14:textId="77777777" w:rsidR="00CD6DFF" w:rsidRPr="00A57A71" w:rsidRDefault="00015FF7" w:rsidP="00BA261B">
            <w:pPr>
              <w:pStyle w:val="af8"/>
              <w:jc w:val="both"/>
              <w:rPr>
                <w:rStyle w:val="ListLabel102"/>
                <w:rFonts w:eastAsia="Liberation Serif"/>
                <w:lang w:val="uk-UA"/>
              </w:rPr>
            </w:pPr>
            <w:hyperlink r:id="rId273">
              <w:proofErr w:type="spellStart"/>
              <w:r w:rsidR="00CD6DFF" w:rsidRPr="00A57A71">
                <w:rPr>
                  <w:rStyle w:val="ListLabel102"/>
                  <w:rFonts w:eastAsia="Liberation Serif"/>
                  <w:lang w:val="uk-UA"/>
                </w:rPr>
                <w:t>vwprintf</w:t>
              </w:r>
              <w:proofErr w:type="spellEnd"/>
              <w:r w:rsidR="00CD6DFF" w:rsidRPr="00A57A71">
                <w:rPr>
                  <w:rStyle w:val="ListLabel102"/>
                  <w:rFonts w:eastAsia="Liberation Serif"/>
                  <w:lang w:val="uk-UA"/>
                </w:rPr>
                <w:t>(C95),</w:t>
              </w:r>
              <w:proofErr w:type="spellStart"/>
              <w:r w:rsidR="00CD6DFF" w:rsidRPr="00A57A71">
                <w:rPr>
                  <w:rStyle w:val="ListLabel102"/>
                  <w:rFonts w:eastAsia="Liberation Serif"/>
                  <w:lang w:val="uk-UA"/>
                </w:rPr>
                <w:t>vfwprintf</w:t>
              </w:r>
              <w:proofErr w:type="spellEnd"/>
              <w:r w:rsidR="00CD6DFF" w:rsidRPr="00A57A71">
                <w:rPr>
                  <w:rStyle w:val="ListLabel102"/>
                  <w:rFonts w:eastAsia="Liberation Serif"/>
                  <w:lang w:val="uk-UA"/>
                </w:rPr>
                <w:t xml:space="preserve">(C95), </w:t>
              </w:r>
              <w:proofErr w:type="spellStart"/>
              <w:r w:rsidR="00CD6DFF" w:rsidRPr="00A57A71">
                <w:rPr>
                  <w:rStyle w:val="ListLabel102"/>
                  <w:rFonts w:eastAsia="Liberation Serif"/>
                  <w:lang w:val="uk-UA"/>
                </w:rPr>
                <w:t>vswprintf</w:t>
              </w:r>
              <w:proofErr w:type="spellEnd"/>
              <w:r w:rsidR="00CD6DFF" w:rsidRPr="00A57A71">
                <w:rPr>
                  <w:rStyle w:val="ListLabel102"/>
                  <w:rFonts w:eastAsia="Liberation Serif"/>
                  <w:lang w:val="uk-UA"/>
                </w:rPr>
                <w:t>(C95),</w:t>
              </w:r>
              <w:proofErr w:type="spellStart"/>
              <w:r w:rsidR="00CD6DFF" w:rsidRPr="00A57A71">
                <w:rPr>
                  <w:rStyle w:val="ListLabel102"/>
                  <w:rFonts w:eastAsia="Liberation Serif"/>
                  <w:lang w:val="uk-UA"/>
                </w:rPr>
                <w:t>vwprintf_s</w:t>
              </w:r>
              <w:proofErr w:type="spellEnd"/>
              <w:r w:rsidR="00CD6DFF" w:rsidRPr="00A57A71">
                <w:rPr>
                  <w:rStyle w:val="ListLabel102"/>
                  <w:rFonts w:eastAsia="Liberation Serif"/>
                  <w:lang w:val="uk-UA"/>
                </w:rPr>
                <w:t>(C11),</w:t>
              </w:r>
              <w:proofErr w:type="spellStart"/>
              <w:r w:rsidR="00CD6DFF" w:rsidRPr="00A57A71">
                <w:rPr>
                  <w:rStyle w:val="ListLabel102"/>
                  <w:rFonts w:eastAsia="Liberation Serif"/>
                  <w:lang w:val="uk-UA"/>
                </w:rPr>
                <w:t>vfwprintf_s</w:t>
              </w:r>
              <w:proofErr w:type="spellEnd"/>
              <w:r w:rsidR="00CD6DFF" w:rsidRPr="00A57A71">
                <w:rPr>
                  <w:rStyle w:val="ListLabel102"/>
                  <w:rFonts w:eastAsia="Liberation Serif"/>
                  <w:lang w:val="uk-UA"/>
                </w:rPr>
                <w:t>(C11),</w:t>
              </w:r>
              <w:proofErr w:type="spellStart"/>
              <w:r w:rsidR="00CD6DFF" w:rsidRPr="00A57A71">
                <w:rPr>
                  <w:rStyle w:val="ListLabel102"/>
                  <w:rFonts w:eastAsia="Liberation Serif"/>
                  <w:lang w:val="uk-UA"/>
                </w:rPr>
                <w:t>vswprintf_sм</w:t>
              </w:r>
              <w:proofErr w:type="spellEnd"/>
              <w:r w:rsidR="00CD6DFF" w:rsidRPr="00A57A71">
                <w:rPr>
                  <w:rStyle w:val="ListLabel102"/>
                  <w:rFonts w:eastAsia="Liberation Serif"/>
                  <w:lang w:val="uk-UA"/>
                </w:rPr>
                <w:t xml:space="preserve">, </w:t>
              </w:r>
              <w:proofErr w:type="spellStart"/>
              <w:r w:rsidR="00CD6DFF" w:rsidRPr="00A57A71">
                <w:rPr>
                  <w:rStyle w:val="ListLabel102"/>
                  <w:rFonts w:eastAsia="Liberation Serif"/>
                  <w:lang w:val="uk-UA"/>
                </w:rPr>
                <w:t>vsnwprintf_s</w:t>
              </w:r>
              <w:proofErr w:type="spellEnd"/>
            </w:hyperlink>
            <w:r w:rsidR="00CD6DFF" w:rsidRPr="00A57A71">
              <w:rPr>
                <w:rStyle w:val="ListLabel102"/>
                <w:rFonts w:eastAsia="Liberation Serif"/>
                <w:lang w:val="uk-UA"/>
              </w:rPr>
              <w:t xml:space="preserve"> (C11)</w:t>
            </w:r>
          </w:p>
        </w:tc>
        <w:tc>
          <w:tcPr>
            <w:tcW w:w="5838" w:type="dxa"/>
            <w:tcBorders>
              <w:top w:val="single" w:sz="4" w:space="0" w:color="auto"/>
              <w:left w:val="single" w:sz="4" w:space="0" w:color="auto"/>
              <w:bottom w:val="single" w:sz="4" w:space="0" w:color="auto"/>
              <w:right w:val="single" w:sz="4" w:space="0" w:color="auto"/>
            </w:tcBorders>
            <w:shd w:val="clear" w:color="auto" w:fill="auto"/>
            <w:vAlign w:val="center"/>
          </w:tcPr>
          <w:p w14:paraId="5E916726" w14:textId="77777777" w:rsidR="00CD6DFF" w:rsidRPr="00A57A71" w:rsidRDefault="00CD6DFF" w:rsidP="00BA261B">
            <w:pPr>
              <w:pStyle w:val="af8"/>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Друкує форматований рядок </w:t>
            </w:r>
            <w:proofErr w:type="spellStart"/>
            <w:r w:rsidRPr="00A57A71">
              <w:rPr>
                <w:rStyle w:val="af3"/>
                <w:rFonts w:ascii="Times New Roman" w:hAnsi="Times New Roman" w:cs="Times New Roman"/>
                <w:sz w:val="28"/>
                <w:szCs w:val="28"/>
                <w:lang w:val="uk-UA"/>
              </w:rPr>
              <w:t>stdout</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поток</w:t>
            </w:r>
            <w:proofErr w:type="spellEnd"/>
            <w:r w:rsidRPr="00A57A71">
              <w:rPr>
                <w:rFonts w:ascii="Times New Roman" w:hAnsi="Times New Roman" w:cs="Times New Roman"/>
                <w:sz w:val="28"/>
                <w:szCs w:val="28"/>
                <w:lang w:val="uk-UA"/>
              </w:rPr>
              <w:t xml:space="preserve"> або буфер використовуючи списо</w:t>
            </w:r>
            <w:r>
              <w:rPr>
                <w:rFonts w:ascii="Times New Roman" w:hAnsi="Times New Roman" w:cs="Times New Roman"/>
                <w:sz w:val="28"/>
                <w:szCs w:val="28"/>
                <w:lang w:val="uk-UA"/>
              </w:rPr>
              <w:t>к</w:t>
            </w:r>
            <w:r w:rsidRPr="00A57A71">
              <w:rPr>
                <w:rFonts w:ascii="Times New Roman" w:hAnsi="Times New Roman" w:cs="Times New Roman"/>
                <w:sz w:val="28"/>
                <w:szCs w:val="28"/>
                <w:lang w:val="uk-UA"/>
              </w:rPr>
              <w:t xml:space="preserve"> змінних(функція) </w:t>
            </w:r>
          </w:p>
        </w:tc>
      </w:tr>
      <w:tr w:rsidR="00CD6DFF" w:rsidRPr="00A57A71" w14:paraId="5BDF6018" w14:textId="77777777" w:rsidTr="00A30CC8">
        <w:tc>
          <w:tcPr>
            <w:tcW w:w="9666"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27F778BB" w14:textId="77777777" w:rsidR="00CD6DFF" w:rsidRPr="00A57A71" w:rsidRDefault="00CD6DFF" w:rsidP="00BA261B">
            <w:pPr>
              <w:pStyle w:val="51"/>
              <w:jc w:val="both"/>
              <w:rPr>
                <w:rStyle w:val="ListLabel102"/>
                <w:rFonts w:eastAsia="Liberation Serif"/>
              </w:rPr>
            </w:pPr>
            <w:bookmarkStart w:id="48" w:name="File_positioning"/>
            <w:bookmarkEnd w:id="48"/>
            <w:r w:rsidRPr="00A57A71">
              <w:rPr>
                <w:rStyle w:val="ListLabel102"/>
                <w:rFonts w:eastAsia="Liberation Serif"/>
              </w:rPr>
              <w:t xml:space="preserve">Позиції в файлі </w:t>
            </w:r>
          </w:p>
        </w:tc>
      </w:tr>
      <w:tr w:rsidR="00CD6DFF" w:rsidRPr="00A57A71" w14:paraId="0F860FE3" w14:textId="77777777" w:rsidTr="00A30CC8">
        <w:tc>
          <w:tcPr>
            <w:tcW w:w="9666"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23766178" w14:textId="77777777" w:rsidR="00CD6DFF" w:rsidRPr="00A57A71" w:rsidRDefault="00CD6DFF" w:rsidP="00BA261B">
            <w:pPr>
              <w:pStyle w:val="af8"/>
              <w:jc w:val="both"/>
              <w:rPr>
                <w:rStyle w:val="ListLabel102"/>
                <w:rFonts w:eastAsia="Liberation Serif"/>
                <w:lang w:val="uk-UA"/>
              </w:rPr>
            </w:pPr>
            <w:r w:rsidRPr="00A57A71">
              <w:rPr>
                <w:rStyle w:val="ListLabel102"/>
                <w:rFonts w:eastAsia="Liberation Serif"/>
                <w:lang w:val="uk-UA"/>
              </w:rPr>
              <w:t>В &lt;</w:t>
            </w:r>
            <w:proofErr w:type="spellStart"/>
            <w:r w:rsidRPr="00A57A71">
              <w:rPr>
                <w:rStyle w:val="ListLabel102"/>
                <w:rFonts w:eastAsia="Liberation Serif"/>
                <w:lang w:val="uk-UA"/>
              </w:rPr>
              <w:t>stdio.h</w:t>
            </w:r>
            <w:proofErr w:type="spellEnd"/>
            <w:r w:rsidRPr="00A57A71">
              <w:rPr>
                <w:rStyle w:val="ListLabel102"/>
                <w:rFonts w:eastAsia="Liberation Serif"/>
                <w:lang w:val="uk-UA"/>
              </w:rPr>
              <w:t xml:space="preserve">&gt; </w:t>
            </w:r>
          </w:p>
        </w:tc>
      </w:tr>
      <w:tr w:rsidR="00CD6DFF" w:rsidRPr="00A57A71" w14:paraId="578CA8DF" w14:textId="77777777" w:rsidTr="00A30CC8">
        <w:tc>
          <w:tcPr>
            <w:tcW w:w="3770"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251C4265" w14:textId="77777777" w:rsidR="00CD6DFF" w:rsidRPr="00A57A71" w:rsidRDefault="00015FF7" w:rsidP="00BA261B">
            <w:pPr>
              <w:pStyle w:val="af8"/>
              <w:jc w:val="both"/>
              <w:rPr>
                <w:rStyle w:val="ListLabel102"/>
                <w:rFonts w:eastAsia="Liberation Serif"/>
                <w:lang w:val="uk-UA"/>
              </w:rPr>
            </w:pPr>
            <w:hyperlink r:id="rId274">
              <w:proofErr w:type="spellStart"/>
              <w:r w:rsidR="00CD6DFF" w:rsidRPr="00A57A71">
                <w:rPr>
                  <w:rStyle w:val="ListLabel102"/>
                  <w:rFonts w:eastAsia="Liberation Serif"/>
                  <w:lang w:val="uk-UA"/>
                </w:rPr>
                <w:t>ftell</w:t>
              </w:r>
              <w:proofErr w:type="spellEnd"/>
            </w:hyperlink>
          </w:p>
        </w:tc>
        <w:tc>
          <w:tcPr>
            <w:tcW w:w="589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82BE8BE" w14:textId="77777777" w:rsidR="00CD6DFF" w:rsidRPr="00A57A71" w:rsidRDefault="00CD6DFF" w:rsidP="00BA261B">
            <w:pPr>
              <w:pStyle w:val="af8"/>
              <w:jc w:val="both"/>
              <w:rPr>
                <w:rStyle w:val="ListLabel102"/>
                <w:rFonts w:eastAsia="Liberation Serif"/>
                <w:lang w:val="uk-UA"/>
              </w:rPr>
            </w:pPr>
            <w:r w:rsidRPr="00A57A71">
              <w:rPr>
                <w:rStyle w:val="ListLabel102"/>
                <w:rFonts w:eastAsia="Liberation Serif"/>
                <w:lang w:val="uk-UA"/>
              </w:rPr>
              <w:t xml:space="preserve">Повертає поточну позицію маркеру (функція) </w:t>
            </w:r>
          </w:p>
        </w:tc>
      </w:tr>
      <w:tr w:rsidR="00CD6DFF" w:rsidRPr="00A57A71" w14:paraId="4DCE7FD5" w14:textId="77777777" w:rsidTr="00A30CC8">
        <w:tc>
          <w:tcPr>
            <w:tcW w:w="3770"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4A3769C6" w14:textId="77777777" w:rsidR="00CD6DFF" w:rsidRPr="00A57A71" w:rsidRDefault="00015FF7" w:rsidP="00BA261B">
            <w:pPr>
              <w:pStyle w:val="af8"/>
              <w:jc w:val="both"/>
              <w:rPr>
                <w:rStyle w:val="ListLabel102"/>
                <w:rFonts w:eastAsia="Liberation Serif"/>
                <w:lang w:val="uk-UA"/>
              </w:rPr>
            </w:pPr>
            <w:hyperlink r:id="rId275">
              <w:proofErr w:type="spellStart"/>
              <w:r w:rsidR="00CD6DFF" w:rsidRPr="00A57A71">
                <w:rPr>
                  <w:rStyle w:val="ListLabel102"/>
                  <w:rFonts w:eastAsia="Liberation Serif"/>
                  <w:lang w:val="uk-UA"/>
                </w:rPr>
                <w:t>fgetpos</w:t>
              </w:r>
              <w:proofErr w:type="spellEnd"/>
            </w:hyperlink>
          </w:p>
        </w:tc>
        <w:tc>
          <w:tcPr>
            <w:tcW w:w="589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AE1A6F2" w14:textId="77777777" w:rsidR="00CD6DFF" w:rsidRPr="00A57A71" w:rsidRDefault="00CD6DFF" w:rsidP="00BA261B">
            <w:pPr>
              <w:pStyle w:val="af8"/>
              <w:jc w:val="both"/>
              <w:rPr>
                <w:rStyle w:val="ListLabel102"/>
                <w:rFonts w:eastAsia="Liberation Serif"/>
                <w:lang w:val="uk-UA"/>
              </w:rPr>
            </w:pPr>
            <w:r w:rsidRPr="00A57A71">
              <w:rPr>
                <w:rStyle w:val="ListLabel102"/>
                <w:rFonts w:eastAsia="Liberation Serif"/>
                <w:lang w:val="uk-UA"/>
              </w:rPr>
              <w:t xml:space="preserve">Повертає позицію у файлах(функція) </w:t>
            </w:r>
          </w:p>
        </w:tc>
      </w:tr>
      <w:tr w:rsidR="00CD6DFF" w:rsidRPr="00A57A71" w14:paraId="6F5B14B5" w14:textId="77777777" w:rsidTr="00A30CC8">
        <w:tc>
          <w:tcPr>
            <w:tcW w:w="3770"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060AFA21" w14:textId="77777777" w:rsidR="00CD6DFF" w:rsidRPr="00A57A71" w:rsidRDefault="00015FF7" w:rsidP="00BA261B">
            <w:pPr>
              <w:pStyle w:val="af8"/>
              <w:jc w:val="both"/>
              <w:rPr>
                <w:rStyle w:val="ListLabel102"/>
                <w:rFonts w:eastAsia="Liberation Serif"/>
                <w:lang w:val="uk-UA"/>
              </w:rPr>
            </w:pPr>
            <w:hyperlink r:id="rId276">
              <w:proofErr w:type="spellStart"/>
              <w:r w:rsidR="00CD6DFF" w:rsidRPr="00A57A71">
                <w:rPr>
                  <w:rStyle w:val="ListLabel102"/>
                  <w:rFonts w:eastAsia="Liberation Serif"/>
                  <w:lang w:val="uk-UA"/>
                </w:rPr>
                <w:t>fseek</w:t>
              </w:r>
              <w:proofErr w:type="spellEnd"/>
            </w:hyperlink>
          </w:p>
        </w:tc>
        <w:tc>
          <w:tcPr>
            <w:tcW w:w="589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E2A7F1B" w14:textId="77777777" w:rsidR="00CD6DFF" w:rsidRPr="00A57A71" w:rsidRDefault="00CD6DFF" w:rsidP="00BA261B">
            <w:pPr>
              <w:pStyle w:val="af8"/>
              <w:jc w:val="both"/>
              <w:rPr>
                <w:rStyle w:val="ListLabel102"/>
                <w:rFonts w:eastAsia="Liberation Serif"/>
                <w:lang w:val="uk-UA"/>
              </w:rPr>
            </w:pPr>
            <w:r w:rsidRPr="00A57A71">
              <w:rPr>
                <w:rStyle w:val="ListLabel102"/>
                <w:rFonts w:eastAsia="Liberation Serif"/>
                <w:lang w:val="uk-UA"/>
              </w:rPr>
              <w:t xml:space="preserve">Ставить маркер на потрібну позицію(функція) </w:t>
            </w:r>
          </w:p>
        </w:tc>
      </w:tr>
      <w:tr w:rsidR="00CD6DFF" w:rsidRPr="00A57A71" w14:paraId="1D89675C" w14:textId="77777777" w:rsidTr="00A30CC8">
        <w:tc>
          <w:tcPr>
            <w:tcW w:w="3770"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14366528" w14:textId="77777777" w:rsidR="00CD6DFF" w:rsidRPr="00A57A71" w:rsidRDefault="00015FF7" w:rsidP="00BA261B">
            <w:pPr>
              <w:pStyle w:val="af8"/>
              <w:jc w:val="both"/>
              <w:rPr>
                <w:rStyle w:val="ListLabel102"/>
                <w:rFonts w:eastAsia="Liberation Serif"/>
                <w:lang w:val="uk-UA"/>
              </w:rPr>
            </w:pPr>
            <w:hyperlink r:id="rId277">
              <w:proofErr w:type="spellStart"/>
              <w:r w:rsidR="00CD6DFF" w:rsidRPr="00A57A71">
                <w:rPr>
                  <w:rStyle w:val="ListLabel102"/>
                  <w:rFonts w:eastAsia="Liberation Serif"/>
                  <w:lang w:val="uk-UA"/>
                </w:rPr>
                <w:t>fsetpos</w:t>
              </w:r>
              <w:proofErr w:type="spellEnd"/>
            </w:hyperlink>
          </w:p>
        </w:tc>
        <w:tc>
          <w:tcPr>
            <w:tcW w:w="589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5D37DAF" w14:textId="77777777" w:rsidR="00CD6DFF" w:rsidRPr="00A57A71" w:rsidRDefault="00CD6DFF" w:rsidP="00BA261B">
            <w:pPr>
              <w:pStyle w:val="af8"/>
              <w:jc w:val="both"/>
              <w:rPr>
                <w:rStyle w:val="ListLabel102"/>
                <w:rFonts w:eastAsia="Liberation Serif"/>
                <w:lang w:val="uk-UA"/>
              </w:rPr>
            </w:pPr>
            <w:r w:rsidRPr="00A57A71">
              <w:rPr>
                <w:rStyle w:val="ListLabel102"/>
                <w:rFonts w:eastAsia="Liberation Serif"/>
                <w:lang w:val="uk-UA"/>
              </w:rPr>
              <w:t xml:space="preserve">Ставить маркер на фіксовану позицію у файлі (функція) </w:t>
            </w:r>
          </w:p>
        </w:tc>
      </w:tr>
      <w:tr w:rsidR="00CD6DFF" w:rsidRPr="00A57A71" w14:paraId="37A970B2" w14:textId="77777777" w:rsidTr="00A30CC8">
        <w:tc>
          <w:tcPr>
            <w:tcW w:w="3770"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3B4F0485" w14:textId="77777777" w:rsidR="00CD6DFF" w:rsidRPr="00A57A71" w:rsidRDefault="00015FF7" w:rsidP="00BA261B">
            <w:pPr>
              <w:pStyle w:val="af8"/>
              <w:jc w:val="both"/>
              <w:rPr>
                <w:rStyle w:val="ListLabel102"/>
                <w:rFonts w:eastAsia="Liberation Serif"/>
                <w:lang w:val="uk-UA"/>
              </w:rPr>
            </w:pPr>
            <w:hyperlink r:id="rId278">
              <w:proofErr w:type="spellStart"/>
              <w:r w:rsidR="00CD6DFF" w:rsidRPr="00A57A71">
                <w:rPr>
                  <w:rStyle w:val="ListLabel102"/>
                  <w:rFonts w:eastAsia="Liberation Serif"/>
                  <w:lang w:val="uk-UA"/>
                </w:rPr>
                <w:t>rewind</w:t>
              </w:r>
              <w:proofErr w:type="spellEnd"/>
            </w:hyperlink>
          </w:p>
        </w:tc>
        <w:tc>
          <w:tcPr>
            <w:tcW w:w="589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16D42D3" w14:textId="77777777" w:rsidR="00CD6DFF" w:rsidRPr="00A57A71" w:rsidRDefault="00CD6DFF" w:rsidP="00BA261B">
            <w:pPr>
              <w:pStyle w:val="af8"/>
              <w:jc w:val="both"/>
              <w:rPr>
                <w:rStyle w:val="ListLabel102"/>
                <w:rFonts w:eastAsia="Liberation Serif"/>
                <w:lang w:val="uk-UA"/>
              </w:rPr>
            </w:pPr>
            <w:r w:rsidRPr="00A57A71">
              <w:rPr>
                <w:rStyle w:val="ListLabel102"/>
                <w:rFonts w:eastAsia="Liberation Serif"/>
                <w:lang w:val="uk-UA"/>
              </w:rPr>
              <w:t xml:space="preserve">Повертає маркер на початок файлу(функція) </w:t>
            </w:r>
          </w:p>
        </w:tc>
      </w:tr>
      <w:tr w:rsidR="00CD6DFF" w:rsidRPr="00A57A71" w14:paraId="2ECE8A6E" w14:textId="77777777" w:rsidTr="00A30CC8">
        <w:tc>
          <w:tcPr>
            <w:tcW w:w="9666"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7A55208C" w14:textId="77777777" w:rsidR="00CD6DFF" w:rsidRPr="00A57A71" w:rsidRDefault="00CD6DFF" w:rsidP="00BA261B">
            <w:pPr>
              <w:pStyle w:val="51"/>
              <w:jc w:val="both"/>
              <w:rPr>
                <w:rStyle w:val="ListLabel102"/>
                <w:rFonts w:eastAsia="Liberation Serif"/>
              </w:rPr>
            </w:pPr>
            <w:bookmarkStart w:id="49" w:name="Error_handling"/>
            <w:bookmarkEnd w:id="49"/>
            <w:r w:rsidRPr="00A57A71">
              <w:rPr>
                <w:rStyle w:val="ListLabel102"/>
                <w:rFonts w:eastAsia="Liberation Serif"/>
              </w:rPr>
              <w:t>Обробка помилок</w:t>
            </w:r>
          </w:p>
        </w:tc>
      </w:tr>
      <w:tr w:rsidR="00CD6DFF" w:rsidRPr="00A57A71" w14:paraId="7E6A2894" w14:textId="77777777" w:rsidTr="00A30CC8">
        <w:tc>
          <w:tcPr>
            <w:tcW w:w="9666"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44A16345" w14:textId="77777777" w:rsidR="00CD6DFF" w:rsidRPr="00A57A71" w:rsidRDefault="00CD6DFF" w:rsidP="00BA261B">
            <w:pPr>
              <w:pStyle w:val="af8"/>
              <w:jc w:val="both"/>
              <w:rPr>
                <w:rStyle w:val="ListLabel102"/>
                <w:rFonts w:eastAsia="Liberation Serif"/>
                <w:lang w:val="uk-UA"/>
              </w:rPr>
            </w:pPr>
            <w:r w:rsidRPr="00A57A71">
              <w:rPr>
                <w:rStyle w:val="ListLabel102"/>
                <w:rFonts w:eastAsia="Liberation Serif"/>
                <w:lang w:val="uk-UA"/>
              </w:rPr>
              <w:t>В &lt;</w:t>
            </w:r>
            <w:proofErr w:type="spellStart"/>
            <w:r w:rsidRPr="00A57A71">
              <w:rPr>
                <w:rStyle w:val="ListLabel102"/>
                <w:rFonts w:eastAsia="Liberation Serif"/>
                <w:lang w:val="uk-UA"/>
              </w:rPr>
              <w:t>stdio.h</w:t>
            </w:r>
            <w:proofErr w:type="spellEnd"/>
            <w:r w:rsidRPr="00A57A71">
              <w:rPr>
                <w:rStyle w:val="ListLabel102"/>
                <w:rFonts w:eastAsia="Liberation Serif"/>
                <w:lang w:val="uk-UA"/>
              </w:rPr>
              <w:t xml:space="preserve">&gt; </w:t>
            </w:r>
          </w:p>
        </w:tc>
      </w:tr>
      <w:tr w:rsidR="00CD6DFF" w:rsidRPr="00A57A71" w14:paraId="1F56F4D4" w14:textId="77777777" w:rsidTr="00A30CC8">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9A39FCA" w14:textId="77777777" w:rsidR="00CD6DFF" w:rsidRPr="00A57A71" w:rsidRDefault="00015FF7" w:rsidP="00BA261B">
            <w:pPr>
              <w:pStyle w:val="af8"/>
              <w:jc w:val="both"/>
              <w:rPr>
                <w:rStyle w:val="ListLabel102"/>
                <w:rFonts w:eastAsia="Liberation Serif"/>
                <w:lang w:val="uk-UA"/>
              </w:rPr>
            </w:pPr>
            <w:hyperlink r:id="rId279">
              <w:proofErr w:type="spellStart"/>
              <w:r w:rsidR="00CD6DFF" w:rsidRPr="00A57A71">
                <w:rPr>
                  <w:rStyle w:val="ListLabel102"/>
                  <w:rFonts w:eastAsia="Liberation Serif"/>
                  <w:lang w:val="uk-UA"/>
                </w:rPr>
                <w:t>clearerr</w:t>
              </w:r>
              <w:proofErr w:type="spellEnd"/>
            </w:hyperlink>
          </w:p>
        </w:tc>
        <w:tc>
          <w:tcPr>
            <w:tcW w:w="7539"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2535E31F" w14:textId="77777777" w:rsidR="00CD6DFF" w:rsidRPr="00A57A71" w:rsidRDefault="00CD6DFF" w:rsidP="00BA261B">
            <w:pPr>
              <w:pStyle w:val="af8"/>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Помилка очистки буфера(функція) </w:t>
            </w:r>
          </w:p>
        </w:tc>
      </w:tr>
      <w:tr w:rsidR="00CD6DFF" w:rsidRPr="00A57A71" w14:paraId="3A8106A9" w14:textId="77777777" w:rsidTr="00A30CC8">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65FB3750" w14:textId="77777777" w:rsidR="00CD6DFF" w:rsidRPr="00A57A71" w:rsidRDefault="00015FF7" w:rsidP="00BA261B">
            <w:pPr>
              <w:pStyle w:val="af8"/>
              <w:jc w:val="both"/>
              <w:rPr>
                <w:rStyle w:val="ListLabel102"/>
                <w:rFonts w:eastAsia="Liberation Serif"/>
                <w:lang w:val="uk-UA"/>
              </w:rPr>
            </w:pPr>
            <w:hyperlink r:id="rId280">
              <w:proofErr w:type="spellStart"/>
              <w:r w:rsidR="00CD6DFF" w:rsidRPr="00A57A71">
                <w:rPr>
                  <w:rStyle w:val="ListLabel102"/>
                  <w:rFonts w:eastAsia="Liberation Serif"/>
                  <w:lang w:val="uk-UA"/>
                </w:rPr>
                <w:t>feof</w:t>
              </w:r>
              <w:proofErr w:type="spellEnd"/>
            </w:hyperlink>
          </w:p>
        </w:tc>
        <w:tc>
          <w:tcPr>
            <w:tcW w:w="7539"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7185F125" w14:textId="77777777" w:rsidR="00CD6DFF" w:rsidRPr="00A57A71" w:rsidRDefault="00CD6DFF" w:rsidP="00BA261B">
            <w:pPr>
              <w:pStyle w:val="af8"/>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Перевіряє чи ми на кінці файлу(функція) </w:t>
            </w:r>
          </w:p>
        </w:tc>
      </w:tr>
      <w:tr w:rsidR="00CD6DFF" w:rsidRPr="00A57A71" w14:paraId="38ADD80D" w14:textId="77777777" w:rsidTr="00A30CC8">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02E962BB" w14:textId="77777777" w:rsidR="00CD6DFF" w:rsidRPr="00A57A71" w:rsidRDefault="00015FF7" w:rsidP="00BA261B">
            <w:pPr>
              <w:pStyle w:val="af8"/>
              <w:jc w:val="both"/>
              <w:rPr>
                <w:rStyle w:val="ListLabel102"/>
                <w:rFonts w:eastAsia="Liberation Serif"/>
                <w:lang w:val="uk-UA"/>
              </w:rPr>
            </w:pPr>
            <w:hyperlink r:id="rId281">
              <w:proofErr w:type="spellStart"/>
              <w:r w:rsidR="00CD6DFF" w:rsidRPr="00A57A71">
                <w:rPr>
                  <w:rStyle w:val="ListLabel102"/>
                  <w:rFonts w:eastAsia="Liberation Serif"/>
                  <w:lang w:val="uk-UA"/>
                </w:rPr>
                <w:t>ferror</w:t>
              </w:r>
              <w:proofErr w:type="spellEnd"/>
            </w:hyperlink>
          </w:p>
        </w:tc>
        <w:tc>
          <w:tcPr>
            <w:tcW w:w="7539"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4E7D5189" w14:textId="77777777" w:rsidR="00CD6DFF" w:rsidRPr="00A57A71" w:rsidRDefault="00CD6DFF" w:rsidP="00BA261B">
            <w:pPr>
              <w:pStyle w:val="af8"/>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Промила у файлі(функція) </w:t>
            </w:r>
          </w:p>
        </w:tc>
      </w:tr>
      <w:tr w:rsidR="00CD6DFF" w:rsidRPr="00A57A71" w14:paraId="33909AA2" w14:textId="77777777" w:rsidTr="00A30CC8">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00464F0E" w14:textId="77777777" w:rsidR="00CD6DFF" w:rsidRPr="00A57A71" w:rsidRDefault="00015FF7" w:rsidP="00BA261B">
            <w:pPr>
              <w:pStyle w:val="af8"/>
              <w:jc w:val="both"/>
              <w:rPr>
                <w:rStyle w:val="ListLabel102"/>
                <w:rFonts w:eastAsia="Liberation Serif"/>
                <w:lang w:val="uk-UA"/>
              </w:rPr>
            </w:pPr>
            <w:hyperlink r:id="rId282">
              <w:proofErr w:type="spellStart"/>
              <w:r w:rsidR="00CD6DFF" w:rsidRPr="00A57A71">
                <w:rPr>
                  <w:rStyle w:val="ListLabel102"/>
                  <w:rFonts w:eastAsia="Liberation Serif"/>
                  <w:lang w:val="uk-UA"/>
                </w:rPr>
                <w:t>perror</w:t>
              </w:r>
              <w:proofErr w:type="spellEnd"/>
            </w:hyperlink>
          </w:p>
        </w:tc>
        <w:tc>
          <w:tcPr>
            <w:tcW w:w="7539"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245387E1" w14:textId="77777777" w:rsidR="00CD6DFF" w:rsidRPr="00A57A71" w:rsidRDefault="00CD6DFF" w:rsidP="00BA261B">
            <w:pPr>
              <w:pStyle w:val="af8"/>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Рядок з поточної помилки у </w:t>
            </w:r>
            <w:proofErr w:type="spellStart"/>
            <w:r w:rsidRPr="00A57A71">
              <w:rPr>
                <w:rStyle w:val="af3"/>
                <w:rFonts w:ascii="Times New Roman" w:hAnsi="Times New Roman" w:cs="Times New Roman"/>
                <w:sz w:val="28"/>
                <w:szCs w:val="28"/>
                <w:lang w:val="uk-UA"/>
              </w:rPr>
              <w:t>stderr</w:t>
            </w:r>
            <w:proofErr w:type="spellEnd"/>
            <w:r w:rsidRPr="00A57A71">
              <w:rPr>
                <w:rFonts w:ascii="Times New Roman" w:hAnsi="Times New Roman" w:cs="Times New Roman"/>
                <w:sz w:val="28"/>
                <w:szCs w:val="28"/>
                <w:lang w:val="uk-UA"/>
              </w:rPr>
              <w:t xml:space="preserve"> (функція) </w:t>
            </w:r>
          </w:p>
        </w:tc>
      </w:tr>
      <w:tr w:rsidR="00CD6DFF" w:rsidRPr="00A57A71" w14:paraId="1B65E717" w14:textId="77777777" w:rsidTr="00A30CC8">
        <w:tc>
          <w:tcPr>
            <w:tcW w:w="9666"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4D88FD30" w14:textId="77777777" w:rsidR="00CD6DFF" w:rsidRPr="00A57A71" w:rsidRDefault="00CD6DFF" w:rsidP="00BA261B">
            <w:pPr>
              <w:pStyle w:val="51"/>
              <w:jc w:val="both"/>
              <w:rPr>
                <w:rStyle w:val="ListLabel102"/>
                <w:rFonts w:eastAsia="Liberation Serif"/>
              </w:rPr>
            </w:pPr>
            <w:bookmarkStart w:id="50" w:name="Operations_on_files"/>
            <w:bookmarkEnd w:id="50"/>
            <w:r w:rsidRPr="00A57A71">
              <w:rPr>
                <w:rStyle w:val="ListLabel102"/>
                <w:rFonts w:eastAsia="Liberation Serif"/>
              </w:rPr>
              <w:t>Дії над файлами</w:t>
            </w:r>
          </w:p>
        </w:tc>
      </w:tr>
      <w:tr w:rsidR="00CD6DFF" w:rsidRPr="00A57A71" w14:paraId="71C9F6DC" w14:textId="77777777" w:rsidTr="00A30CC8">
        <w:tc>
          <w:tcPr>
            <w:tcW w:w="9666"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2F5F303A" w14:textId="77777777" w:rsidR="00CD6DFF" w:rsidRPr="00A57A71" w:rsidRDefault="00CD6DFF" w:rsidP="00BA261B">
            <w:pPr>
              <w:pStyle w:val="af8"/>
              <w:jc w:val="both"/>
              <w:rPr>
                <w:rStyle w:val="ListLabel102"/>
                <w:rFonts w:eastAsia="Liberation Serif"/>
                <w:lang w:val="uk-UA"/>
              </w:rPr>
            </w:pPr>
            <w:r w:rsidRPr="00A57A71">
              <w:rPr>
                <w:rStyle w:val="ListLabel102"/>
                <w:rFonts w:eastAsia="Liberation Serif"/>
                <w:lang w:val="uk-UA"/>
              </w:rPr>
              <w:t>В &lt;</w:t>
            </w:r>
            <w:proofErr w:type="spellStart"/>
            <w:r w:rsidRPr="00A57A71">
              <w:rPr>
                <w:rStyle w:val="ListLabel102"/>
                <w:rFonts w:eastAsia="Liberation Serif"/>
                <w:lang w:val="uk-UA"/>
              </w:rPr>
              <w:t>stdio.h</w:t>
            </w:r>
            <w:proofErr w:type="spellEnd"/>
            <w:r w:rsidRPr="00A57A71">
              <w:rPr>
                <w:rStyle w:val="ListLabel102"/>
                <w:rFonts w:eastAsia="Liberation Serif"/>
                <w:lang w:val="uk-UA"/>
              </w:rPr>
              <w:t xml:space="preserve">&gt; </w:t>
            </w:r>
          </w:p>
        </w:tc>
      </w:tr>
      <w:tr w:rsidR="00CD6DFF" w:rsidRPr="00A57A71" w14:paraId="63173F46" w14:textId="77777777" w:rsidTr="00A30CC8">
        <w:tc>
          <w:tcPr>
            <w:tcW w:w="3402"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6C10554C" w14:textId="77777777" w:rsidR="00CD6DFF" w:rsidRPr="00A57A71" w:rsidRDefault="00015FF7" w:rsidP="00BA261B">
            <w:pPr>
              <w:pStyle w:val="af8"/>
              <w:jc w:val="both"/>
              <w:rPr>
                <w:rStyle w:val="ListLabel102"/>
                <w:rFonts w:eastAsia="Liberation Serif"/>
                <w:lang w:val="uk-UA"/>
              </w:rPr>
            </w:pPr>
            <w:hyperlink r:id="rId283">
              <w:proofErr w:type="spellStart"/>
              <w:r w:rsidR="00CD6DFF" w:rsidRPr="00A57A71">
                <w:rPr>
                  <w:rStyle w:val="ListLabel102"/>
                  <w:rFonts w:eastAsia="Liberation Serif"/>
                  <w:lang w:val="uk-UA"/>
                </w:rPr>
                <w:t>remove</w:t>
              </w:r>
              <w:proofErr w:type="spellEnd"/>
            </w:hyperlink>
          </w:p>
        </w:tc>
        <w:tc>
          <w:tcPr>
            <w:tcW w:w="626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9A53CB8" w14:textId="77777777" w:rsidR="00CD6DFF" w:rsidRPr="00A57A71" w:rsidRDefault="00CD6DFF" w:rsidP="00BA261B">
            <w:pPr>
              <w:pStyle w:val="af8"/>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Знищує файл(функція) </w:t>
            </w:r>
          </w:p>
        </w:tc>
      </w:tr>
      <w:tr w:rsidR="00CD6DFF" w:rsidRPr="00A57A71" w14:paraId="7862A0DC" w14:textId="77777777" w:rsidTr="00A30CC8">
        <w:tc>
          <w:tcPr>
            <w:tcW w:w="3402"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0DE357DE" w14:textId="77777777" w:rsidR="00CD6DFF" w:rsidRPr="00A57A71" w:rsidRDefault="00015FF7" w:rsidP="00BA261B">
            <w:pPr>
              <w:pStyle w:val="af8"/>
              <w:jc w:val="both"/>
              <w:rPr>
                <w:rStyle w:val="ListLabel102"/>
                <w:rFonts w:eastAsia="Liberation Serif"/>
                <w:lang w:val="uk-UA"/>
              </w:rPr>
            </w:pPr>
            <w:hyperlink r:id="rId284">
              <w:proofErr w:type="spellStart"/>
              <w:r w:rsidR="00CD6DFF" w:rsidRPr="00A57A71">
                <w:rPr>
                  <w:rStyle w:val="ListLabel102"/>
                  <w:rFonts w:eastAsia="Liberation Serif"/>
                  <w:lang w:val="uk-UA"/>
                </w:rPr>
                <w:t>rename</w:t>
              </w:r>
              <w:proofErr w:type="spellEnd"/>
            </w:hyperlink>
          </w:p>
        </w:tc>
        <w:tc>
          <w:tcPr>
            <w:tcW w:w="626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5AEA7A7" w14:textId="77777777" w:rsidR="00CD6DFF" w:rsidRPr="00A57A71" w:rsidRDefault="00CD6DFF" w:rsidP="00BA261B">
            <w:pPr>
              <w:pStyle w:val="af8"/>
              <w:jc w:val="both"/>
              <w:rPr>
                <w:rFonts w:ascii="Times New Roman" w:hAnsi="Times New Roman" w:cs="Times New Roman"/>
                <w:sz w:val="28"/>
                <w:szCs w:val="28"/>
                <w:lang w:val="uk-UA"/>
              </w:rPr>
            </w:pPr>
            <w:proofErr w:type="spellStart"/>
            <w:r w:rsidRPr="00A57A71">
              <w:rPr>
                <w:rFonts w:ascii="Times New Roman" w:hAnsi="Times New Roman" w:cs="Times New Roman"/>
                <w:sz w:val="28"/>
                <w:szCs w:val="28"/>
                <w:lang w:val="uk-UA"/>
              </w:rPr>
              <w:t>Переіменовує</w:t>
            </w:r>
            <w:proofErr w:type="spellEnd"/>
            <w:r w:rsidRPr="00A57A71">
              <w:rPr>
                <w:rFonts w:ascii="Times New Roman" w:hAnsi="Times New Roman" w:cs="Times New Roman"/>
                <w:sz w:val="28"/>
                <w:szCs w:val="28"/>
                <w:lang w:val="uk-UA"/>
              </w:rPr>
              <w:t xml:space="preserve"> файл(функція) </w:t>
            </w:r>
          </w:p>
        </w:tc>
      </w:tr>
      <w:tr w:rsidR="00CD6DFF" w:rsidRPr="00A57A71" w14:paraId="6D35AEDF" w14:textId="77777777" w:rsidTr="00A30CC8">
        <w:tc>
          <w:tcPr>
            <w:tcW w:w="3402"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7AC2070A" w14:textId="77777777" w:rsidR="00CD6DFF" w:rsidRPr="00A57A71" w:rsidRDefault="00015FF7" w:rsidP="00BA261B">
            <w:pPr>
              <w:pStyle w:val="af8"/>
              <w:jc w:val="both"/>
              <w:rPr>
                <w:rStyle w:val="ListLabel102"/>
                <w:rFonts w:eastAsia="Liberation Serif"/>
                <w:lang w:val="uk-UA"/>
              </w:rPr>
            </w:pPr>
            <w:hyperlink r:id="rId285">
              <w:proofErr w:type="spellStart"/>
              <w:r w:rsidR="00CD6DFF" w:rsidRPr="00A57A71">
                <w:rPr>
                  <w:rStyle w:val="ListLabel102"/>
                  <w:rFonts w:eastAsia="Liberation Serif"/>
                  <w:lang w:val="uk-UA"/>
                </w:rPr>
                <w:t>tmpfile</w:t>
              </w:r>
              <w:proofErr w:type="spellEnd"/>
              <w:r w:rsidR="00CD6DFF" w:rsidRPr="00A57A71">
                <w:rPr>
                  <w:rStyle w:val="ListLabel102"/>
                  <w:rFonts w:eastAsia="Liberation Serif"/>
                  <w:lang w:val="uk-UA"/>
                </w:rPr>
                <w:t xml:space="preserve">, </w:t>
              </w:r>
              <w:proofErr w:type="spellStart"/>
              <w:r w:rsidR="00CD6DFF" w:rsidRPr="00A57A71">
                <w:rPr>
                  <w:rStyle w:val="ListLabel102"/>
                  <w:rFonts w:eastAsia="Liberation Serif"/>
                  <w:lang w:val="uk-UA"/>
                </w:rPr>
                <w:t>tmpfile_s</w:t>
              </w:r>
              <w:proofErr w:type="spellEnd"/>
            </w:hyperlink>
            <w:r w:rsidR="00CD6DFF" w:rsidRPr="00A57A71">
              <w:rPr>
                <w:rStyle w:val="ListLabel102"/>
                <w:rFonts w:eastAsia="Liberation Serif"/>
                <w:lang w:val="uk-UA"/>
              </w:rPr>
              <w:t>(C11)</w:t>
            </w:r>
          </w:p>
        </w:tc>
        <w:tc>
          <w:tcPr>
            <w:tcW w:w="626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094F2DD" w14:textId="77777777" w:rsidR="00CD6DFF" w:rsidRPr="00A57A71" w:rsidRDefault="00CD6DFF" w:rsidP="00BA261B">
            <w:pPr>
              <w:pStyle w:val="af8"/>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Вказівник на поточний файл(функція) </w:t>
            </w:r>
          </w:p>
        </w:tc>
      </w:tr>
      <w:tr w:rsidR="00CD6DFF" w:rsidRPr="00A57A71" w14:paraId="2318079E" w14:textId="77777777" w:rsidTr="00A30CC8">
        <w:tc>
          <w:tcPr>
            <w:tcW w:w="3402"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3F828FC2" w14:textId="77777777" w:rsidR="00CD6DFF" w:rsidRPr="00A57A71" w:rsidRDefault="00015FF7" w:rsidP="00BA261B">
            <w:pPr>
              <w:pStyle w:val="af8"/>
              <w:jc w:val="both"/>
              <w:rPr>
                <w:rStyle w:val="ListLabel102"/>
                <w:rFonts w:eastAsia="Liberation Serif"/>
                <w:lang w:val="uk-UA"/>
              </w:rPr>
            </w:pPr>
            <w:hyperlink r:id="rId286">
              <w:proofErr w:type="spellStart"/>
              <w:r w:rsidR="00CD6DFF" w:rsidRPr="00A57A71">
                <w:rPr>
                  <w:rStyle w:val="ListLabel102"/>
                  <w:rFonts w:eastAsia="Liberation Serif"/>
                  <w:lang w:val="uk-UA"/>
                </w:rPr>
                <w:t>tmpnam</w:t>
              </w:r>
              <w:proofErr w:type="spellEnd"/>
              <w:r w:rsidR="00CD6DFF" w:rsidRPr="00A57A71">
                <w:rPr>
                  <w:rStyle w:val="ListLabel102"/>
                  <w:rFonts w:eastAsia="Liberation Serif"/>
                  <w:lang w:val="uk-UA"/>
                </w:rPr>
                <w:t xml:space="preserve">, </w:t>
              </w:r>
              <w:proofErr w:type="spellStart"/>
              <w:r w:rsidR="00CD6DFF" w:rsidRPr="00A57A71">
                <w:rPr>
                  <w:rStyle w:val="ListLabel102"/>
                  <w:rFonts w:eastAsia="Liberation Serif"/>
                  <w:lang w:val="uk-UA"/>
                </w:rPr>
                <w:t>tmpnam_s</w:t>
              </w:r>
              <w:proofErr w:type="spellEnd"/>
            </w:hyperlink>
            <w:r w:rsidR="00CD6DFF" w:rsidRPr="00A57A71">
              <w:rPr>
                <w:rStyle w:val="ListLabel102"/>
                <w:rFonts w:eastAsia="Liberation Serif"/>
                <w:lang w:val="uk-UA"/>
              </w:rPr>
              <w:t>(C11)</w:t>
            </w:r>
          </w:p>
        </w:tc>
        <w:tc>
          <w:tcPr>
            <w:tcW w:w="626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ED1D654" w14:textId="77777777" w:rsidR="00CD6DFF" w:rsidRPr="00A57A71" w:rsidRDefault="00CD6DFF" w:rsidP="00BA261B">
            <w:pPr>
              <w:pStyle w:val="af8"/>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Повертає унікальне </w:t>
            </w:r>
            <w:proofErr w:type="spellStart"/>
            <w:r w:rsidRPr="00A57A71">
              <w:rPr>
                <w:rFonts w:ascii="Times New Roman" w:hAnsi="Times New Roman" w:cs="Times New Roman"/>
                <w:sz w:val="28"/>
                <w:szCs w:val="28"/>
                <w:lang w:val="uk-UA"/>
              </w:rPr>
              <w:t>імя</w:t>
            </w:r>
            <w:proofErr w:type="spellEnd"/>
            <w:r w:rsidRPr="00A57A71">
              <w:rPr>
                <w:rFonts w:ascii="Times New Roman" w:hAnsi="Times New Roman" w:cs="Times New Roman"/>
                <w:sz w:val="28"/>
                <w:szCs w:val="28"/>
                <w:lang w:val="uk-UA"/>
              </w:rPr>
              <w:t xml:space="preserve"> файлу(функція) </w:t>
            </w:r>
          </w:p>
        </w:tc>
      </w:tr>
    </w:tbl>
    <w:p w14:paraId="6BE90D97" w14:textId="77777777" w:rsidR="00CD6DFF" w:rsidRPr="00A57A71" w:rsidRDefault="00CD6DFF" w:rsidP="00BA261B">
      <w:pPr>
        <w:pStyle w:val="310"/>
        <w:rPr>
          <w:rFonts w:ascii="Times New Roman" w:hAnsi="Times New Roman" w:cs="Times New Roman"/>
          <w:b/>
          <w:szCs w:val="28"/>
        </w:rPr>
      </w:pPr>
      <w:bookmarkStart w:id="51" w:name="Types"/>
      <w:bookmarkEnd w:id="51"/>
      <w:r w:rsidRPr="00A57A71">
        <w:rPr>
          <w:rFonts w:ascii="Times New Roman" w:eastAsia="Times New Roman" w:hAnsi="Times New Roman" w:cs="Times New Roman"/>
          <w:szCs w:val="28"/>
        </w:rPr>
        <w:t>Типи</w:t>
      </w:r>
    </w:p>
    <w:tbl>
      <w:tblPr>
        <w:tblW w:w="9636" w:type="dxa"/>
        <w:tblInd w:w="28" w:type="dxa"/>
        <w:tblCellMar>
          <w:top w:w="28" w:type="dxa"/>
          <w:left w:w="28" w:type="dxa"/>
          <w:bottom w:w="28" w:type="dxa"/>
          <w:right w:w="28" w:type="dxa"/>
        </w:tblCellMar>
        <w:tblLook w:val="04A0" w:firstRow="1" w:lastRow="0" w:firstColumn="1" w:lastColumn="0" w:noHBand="0" w:noVBand="1"/>
      </w:tblPr>
      <w:tblGrid>
        <w:gridCol w:w="1418"/>
        <w:gridCol w:w="8218"/>
      </w:tblGrid>
      <w:tr w:rsidR="00CD6DFF" w:rsidRPr="00A57A71" w14:paraId="39C0428C" w14:textId="77777777" w:rsidTr="00A30CC8">
        <w:tc>
          <w:tcPr>
            <w:tcW w:w="9636" w:type="dxa"/>
            <w:gridSpan w:val="2"/>
            <w:tcBorders>
              <w:bottom w:val="single" w:sz="4" w:space="0" w:color="auto"/>
            </w:tcBorders>
            <w:shd w:val="clear" w:color="auto" w:fill="auto"/>
            <w:vAlign w:val="center"/>
          </w:tcPr>
          <w:p w14:paraId="66BB47D9" w14:textId="77777777" w:rsidR="00CD6DFF" w:rsidRPr="00A57A71" w:rsidRDefault="00CD6DFF" w:rsidP="00BA261B">
            <w:pPr>
              <w:pStyle w:val="af8"/>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В </w:t>
            </w:r>
            <w:r w:rsidRPr="00A57A71">
              <w:rPr>
                <w:rStyle w:val="af4"/>
                <w:rFonts w:ascii="Times New Roman" w:eastAsia="Liberation Serif" w:hAnsi="Times New Roman" w:cs="Times New Roman"/>
                <w:sz w:val="28"/>
                <w:szCs w:val="28"/>
                <w:lang w:val="uk-UA"/>
              </w:rPr>
              <w:t>&lt;</w:t>
            </w:r>
            <w:proofErr w:type="spellStart"/>
            <w:r w:rsidRPr="00A57A71">
              <w:rPr>
                <w:rStyle w:val="af4"/>
                <w:rFonts w:ascii="Times New Roman" w:eastAsia="Liberation Serif" w:hAnsi="Times New Roman" w:cs="Times New Roman"/>
                <w:sz w:val="28"/>
                <w:szCs w:val="28"/>
                <w:lang w:val="uk-UA"/>
              </w:rPr>
              <w:t>stdio.h</w:t>
            </w:r>
            <w:proofErr w:type="spellEnd"/>
            <w:r w:rsidRPr="00A57A71">
              <w:rPr>
                <w:rStyle w:val="af4"/>
                <w:rFonts w:ascii="Times New Roman" w:eastAsia="Liberation Serif" w:hAnsi="Times New Roman" w:cs="Times New Roman"/>
                <w:sz w:val="28"/>
                <w:szCs w:val="28"/>
                <w:lang w:val="uk-UA"/>
              </w:rPr>
              <w:t>&gt;</w:t>
            </w:r>
            <w:r w:rsidRPr="00A57A71">
              <w:rPr>
                <w:rFonts w:ascii="Times New Roman" w:hAnsi="Times New Roman" w:cs="Times New Roman"/>
                <w:sz w:val="28"/>
                <w:szCs w:val="28"/>
                <w:lang w:val="uk-UA"/>
              </w:rPr>
              <w:t xml:space="preserve"> </w:t>
            </w:r>
          </w:p>
        </w:tc>
      </w:tr>
      <w:tr w:rsidR="00CD6DFF" w:rsidRPr="00A57A71" w14:paraId="47386F47" w14:textId="77777777" w:rsidTr="00A30CC8">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1FC5D239" w14:textId="77777777" w:rsidR="00CD6DFF" w:rsidRPr="00A57A71" w:rsidRDefault="00CD6DFF" w:rsidP="00BA261B">
            <w:pPr>
              <w:pStyle w:val="af8"/>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Тип</w:t>
            </w:r>
          </w:p>
        </w:tc>
        <w:tc>
          <w:tcPr>
            <w:tcW w:w="8218" w:type="dxa"/>
            <w:tcBorders>
              <w:top w:val="single" w:sz="4" w:space="0" w:color="auto"/>
              <w:left w:val="single" w:sz="4" w:space="0" w:color="auto"/>
              <w:bottom w:val="single" w:sz="4" w:space="0" w:color="auto"/>
              <w:right w:val="single" w:sz="4" w:space="0" w:color="auto"/>
            </w:tcBorders>
            <w:shd w:val="clear" w:color="auto" w:fill="auto"/>
            <w:vAlign w:val="center"/>
          </w:tcPr>
          <w:p w14:paraId="031E94A0" w14:textId="77777777" w:rsidR="00CD6DFF" w:rsidRPr="00A57A71" w:rsidRDefault="00CD6DFF" w:rsidP="00BA261B">
            <w:pPr>
              <w:pStyle w:val="af8"/>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Означення </w:t>
            </w:r>
          </w:p>
        </w:tc>
      </w:tr>
      <w:tr w:rsidR="00CD6DFF" w:rsidRPr="00A57A71" w14:paraId="4A2A859E" w14:textId="77777777" w:rsidTr="00A30CC8">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B11D6A1" w14:textId="77777777" w:rsidR="00CD6DFF" w:rsidRPr="00A57A71" w:rsidRDefault="00CD6DFF" w:rsidP="00BA261B">
            <w:pPr>
              <w:pStyle w:val="af8"/>
              <w:jc w:val="both"/>
              <w:rPr>
                <w:rFonts w:ascii="Times New Roman" w:hAnsi="Times New Roman" w:cs="Times New Roman"/>
                <w:sz w:val="28"/>
                <w:szCs w:val="28"/>
                <w:lang w:val="uk-UA"/>
              </w:rPr>
            </w:pPr>
            <w:r w:rsidRPr="00A57A71">
              <w:rPr>
                <w:rStyle w:val="af3"/>
                <w:rFonts w:ascii="Times New Roman" w:hAnsi="Times New Roman" w:cs="Times New Roman"/>
                <w:sz w:val="28"/>
                <w:szCs w:val="28"/>
                <w:lang w:val="uk-UA"/>
              </w:rPr>
              <w:t>FILE</w:t>
            </w:r>
            <w:r w:rsidRPr="00A57A71">
              <w:rPr>
                <w:rFonts w:ascii="Times New Roman" w:hAnsi="Times New Roman" w:cs="Times New Roman"/>
                <w:sz w:val="28"/>
                <w:szCs w:val="28"/>
                <w:lang w:val="uk-UA"/>
              </w:rPr>
              <w:t xml:space="preserve"> </w:t>
            </w:r>
          </w:p>
        </w:tc>
        <w:tc>
          <w:tcPr>
            <w:tcW w:w="8218" w:type="dxa"/>
            <w:tcBorders>
              <w:top w:val="single" w:sz="4" w:space="0" w:color="auto"/>
              <w:left w:val="single" w:sz="4" w:space="0" w:color="auto"/>
              <w:bottom w:val="single" w:sz="4" w:space="0" w:color="auto"/>
              <w:right w:val="single" w:sz="4" w:space="0" w:color="auto"/>
            </w:tcBorders>
            <w:shd w:val="clear" w:color="auto" w:fill="auto"/>
            <w:vAlign w:val="center"/>
          </w:tcPr>
          <w:p w14:paraId="5663B52E" w14:textId="77777777" w:rsidR="00CD6DFF" w:rsidRPr="00A57A71" w:rsidRDefault="00CD6DFF" w:rsidP="00BA261B">
            <w:pPr>
              <w:pStyle w:val="af8"/>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Тип для контролю C-</w:t>
            </w:r>
            <w:proofErr w:type="spellStart"/>
            <w:r w:rsidRPr="00A57A71">
              <w:rPr>
                <w:rFonts w:ascii="Times New Roman" w:hAnsi="Times New Roman" w:cs="Times New Roman"/>
                <w:sz w:val="28"/>
                <w:szCs w:val="28"/>
                <w:lang w:val="uk-UA"/>
              </w:rPr>
              <w:t>шного</w:t>
            </w:r>
            <w:proofErr w:type="spellEnd"/>
            <w:r w:rsidRPr="00A57A71">
              <w:rPr>
                <w:rFonts w:ascii="Times New Roman" w:hAnsi="Times New Roman" w:cs="Times New Roman"/>
                <w:sz w:val="28"/>
                <w:szCs w:val="28"/>
                <w:lang w:val="uk-UA"/>
              </w:rPr>
              <w:t xml:space="preserve"> I/O потоку </w:t>
            </w:r>
          </w:p>
        </w:tc>
      </w:tr>
      <w:tr w:rsidR="00CD6DFF" w:rsidRPr="00A57A71" w14:paraId="450441C7" w14:textId="77777777" w:rsidTr="00A30CC8">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C54EB6B" w14:textId="77777777" w:rsidR="00CD6DFF" w:rsidRPr="00A57A71" w:rsidRDefault="00CD6DFF" w:rsidP="00BA261B">
            <w:pPr>
              <w:pStyle w:val="af8"/>
              <w:jc w:val="both"/>
              <w:rPr>
                <w:rFonts w:ascii="Times New Roman" w:hAnsi="Times New Roman" w:cs="Times New Roman"/>
                <w:sz w:val="28"/>
                <w:szCs w:val="28"/>
                <w:lang w:val="uk-UA"/>
              </w:rPr>
            </w:pPr>
            <w:proofErr w:type="spellStart"/>
            <w:r w:rsidRPr="00A57A71">
              <w:rPr>
                <w:rStyle w:val="af3"/>
                <w:rFonts w:ascii="Times New Roman" w:hAnsi="Times New Roman" w:cs="Times New Roman"/>
                <w:sz w:val="28"/>
                <w:szCs w:val="28"/>
                <w:lang w:val="uk-UA"/>
              </w:rPr>
              <w:t>fpos_t</w:t>
            </w:r>
            <w:proofErr w:type="spellEnd"/>
            <w:r w:rsidRPr="00A57A71">
              <w:rPr>
                <w:rFonts w:ascii="Times New Roman" w:hAnsi="Times New Roman" w:cs="Times New Roman"/>
                <w:sz w:val="28"/>
                <w:szCs w:val="28"/>
                <w:lang w:val="uk-UA"/>
              </w:rPr>
              <w:t xml:space="preserve"> </w:t>
            </w:r>
          </w:p>
        </w:tc>
        <w:tc>
          <w:tcPr>
            <w:tcW w:w="8218" w:type="dxa"/>
            <w:tcBorders>
              <w:top w:val="single" w:sz="4" w:space="0" w:color="auto"/>
              <w:left w:val="single" w:sz="4" w:space="0" w:color="auto"/>
              <w:bottom w:val="single" w:sz="4" w:space="0" w:color="auto"/>
              <w:right w:val="single" w:sz="4" w:space="0" w:color="auto"/>
            </w:tcBorders>
            <w:shd w:val="clear" w:color="auto" w:fill="auto"/>
            <w:vAlign w:val="center"/>
          </w:tcPr>
          <w:p w14:paraId="40D84CBA" w14:textId="77777777" w:rsidR="00CD6DFF" w:rsidRPr="00A57A71" w:rsidRDefault="00CD6DFF" w:rsidP="00BA261B">
            <w:pPr>
              <w:pStyle w:val="af8"/>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Тип, що визначає позицію та стан маркера у файлі </w:t>
            </w:r>
          </w:p>
        </w:tc>
      </w:tr>
    </w:tbl>
    <w:p w14:paraId="4F5C50B3" w14:textId="77777777" w:rsidR="00CD6DFF" w:rsidRPr="00A57A71" w:rsidRDefault="00CD6DFF" w:rsidP="00BA261B">
      <w:pPr>
        <w:pStyle w:val="310"/>
        <w:rPr>
          <w:rFonts w:ascii="Times New Roman" w:hAnsi="Times New Roman" w:cs="Times New Roman"/>
          <w:b/>
          <w:szCs w:val="28"/>
        </w:rPr>
      </w:pPr>
      <w:bookmarkStart w:id="52" w:name="Macros"/>
      <w:bookmarkEnd w:id="52"/>
      <w:r w:rsidRPr="00A57A71">
        <w:rPr>
          <w:rFonts w:ascii="Times New Roman" w:eastAsia="Times New Roman" w:hAnsi="Times New Roman" w:cs="Times New Roman"/>
          <w:szCs w:val="28"/>
        </w:rPr>
        <w:t>Макроси</w:t>
      </w:r>
    </w:p>
    <w:tbl>
      <w:tblPr>
        <w:tblW w:w="9636" w:type="dxa"/>
        <w:tblInd w:w="28" w:type="dxa"/>
        <w:tblCellMar>
          <w:top w:w="28" w:type="dxa"/>
          <w:left w:w="28" w:type="dxa"/>
          <w:bottom w:w="28" w:type="dxa"/>
          <w:right w:w="28" w:type="dxa"/>
        </w:tblCellMar>
        <w:tblLook w:val="04A0" w:firstRow="1" w:lastRow="0" w:firstColumn="1" w:lastColumn="0" w:noHBand="0" w:noVBand="1"/>
      </w:tblPr>
      <w:tblGrid>
        <w:gridCol w:w="3119"/>
        <w:gridCol w:w="6517"/>
      </w:tblGrid>
      <w:tr w:rsidR="00CD6DFF" w:rsidRPr="00A57A71" w14:paraId="036DD988" w14:textId="77777777" w:rsidTr="00A30CC8">
        <w:tc>
          <w:tcPr>
            <w:tcW w:w="9635" w:type="dxa"/>
            <w:gridSpan w:val="2"/>
            <w:tcBorders>
              <w:bottom w:val="single" w:sz="4" w:space="0" w:color="auto"/>
            </w:tcBorders>
            <w:shd w:val="clear" w:color="auto" w:fill="auto"/>
            <w:vAlign w:val="center"/>
          </w:tcPr>
          <w:p w14:paraId="2390C1F7" w14:textId="77777777" w:rsidR="00CD6DFF" w:rsidRPr="00A57A71" w:rsidRDefault="00CD6DFF" w:rsidP="00BA261B">
            <w:pPr>
              <w:pStyle w:val="af8"/>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В </w:t>
            </w:r>
            <w:r w:rsidRPr="00A57A71">
              <w:rPr>
                <w:rStyle w:val="af4"/>
                <w:rFonts w:ascii="Times New Roman" w:eastAsia="Liberation Serif" w:hAnsi="Times New Roman" w:cs="Times New Roman"/>
                <w:sz w:val="28"/>
                <w:szCs w:val="28"/>
                <w:lang w:val="uk-UA"/>
              </w:rPr>
              <w:t>&lt;</w:t>
            </w:r>
            <w:proofErr w:type="spellStart"/>
            <w:r w:rsidRPr="00A57A71">
              <w:rPr>
                <w:rStyle w:val="af4"/>
                <w:rFonts w:ascii="Times New Roman" w:eastAsia="Liberation Serif" w:hAnsi="Times New Roman" w:cs="Times New Roman"/>
                <w:sz w:val="28"/>
                <w:szCs w:val="28"/>
                <w:lang w:val="uk-UA"/>
              </w:rPr>
              <w:t>stdio.h</w:t>
            </w:r>
            <w:proofErr w:type="spellEnd"/>
            <w:r w:rsidRPr="00A57A71">
              <w:rPr>
                <w:rStyle w:val="af4"/>
                <w:rFonts w:ascii="Times New Roman" w:eastAsia="Liberation Serif" w:hAnsi="Times New Roman" w:cs="Times New Roman"/>
                <w:sz w:val="28"/>
                <w:szCs w:val="28"/>
                <w:lang w:val="uk-UA"/>
              </w:rPr>
              <w:t>&gt;</w:t>
            </w:r>
            <w:r w:rsidRPr="00A57A71">
              <w:rPr>
                <w:rFonts w:ascii="Times New Roman" w:hAnsi="Times New Roman" w:cs="Times New Roman"/>
                <w:sz w:val="28"/>
                <w:szCs w:val="28"/>
                <w:lang w:val="uk-UA"/>
              </w:rPr>
              <w:t xml:space="preserve"> </w:t>
            </w:r>
          </w:p>
        </w:tc>
      </w:tr>
      <w:tr w:rsidR="00CD6DFF" w:rsidRPr="00A57A71" w14:paraId="7742E46D" w14:textId="77777777" w:rsidTr="00A30CC8">
        <w:tc>
          <w:tcPr>
            <w:tcW w:w="3119" w:type="dxa"/>
            <w:tcBorders>
              <w:top w:val="single" w:sz="4" w:space="0" w:color="auto"/>
              <w:left w:val="single" w:sz="4" w:space="0" w:color="auto"/>
              <w:bottom w:val="single" w:sz="4" w:space="0" w:color="auto"/>
              <w:right w:val="single" w:sz="4" w:space="0" w:color="auto"/>
            </w:tcBorders>
            <w:shd w:val="clear" w:color="auto" w:fill="auto"/>
            <w:vAlign w:val="center"/>
          </w:tcPr>
          <w:p w14:paraId="283EDDBF" w14:textId="77777777" w:rsidR="00CD6DFF" w:rsidRPr="00A57A71" w:rsidRDefault="00CD6DFF" w:rsidP="00BA261B">
            <w:pPr>
              <w:pStyle w:val="af8"/>
              <w:jc w:val="both"/>
              <w:rPr>
                <w:lang w:val="uk-UA"/>
              </w:rPr>
            </w:pPr>
            <w:proofErr w:type="spellStart"/>
            <w:r w:rsidRPr="00A57A71">
              <w:rPr>
                <w:rFonts w:ascii="Times New Roman" w:hAnsi="Times New Roman" w:cs="Times New Roman"/>
                <w:sz w:val="28"/>
                <w:szCs w:val="28"/>
                <w:lang w:val="uk-UA"/>
              </w:rPr>
              <w:t>stdin,stdout,stderr</w:t>
            </w:r>
            <w:proofErr w:type="spellEnd"/>
          </w:p>
        </w:tc>
        <w:tc>
          <w:tcPr>
            <w:tcW w:w="6516" w:type="dxa"/>
            <w:tcBorders>
              <w:top w:val="single" w:sz="4" w:space="0" w:color="auto"/>
              <w:left w:val="single" w:sz="4" w:space="0" w:color="auto"/>
              <w:bottom w:val="single" w:sz="4" w:space="0" w:color="auto"/>
              <w:right w:val="single" w:sz="4" w:space="0" w:color="auto"/>
            </w:tcBorders>
            <w:shd w:val="clear" w:color="auto" w:fill="auto"/>
            <w:vAlign w:val="center"/>
          </w:tcPr>
          <w:p w14:paraId="0ECDA9BA" w14:textId="77777777" w:rsidR="00CD6DFF" w:rsidRPr="00A57A71" w:rsidRDefault="00CD6DFF" w:rsidP="00BA261B">
            <w:pPr>
              <w:pStyle w:val="af8"/>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Вираз типу FILE* </w:t>
            </w:r>
            <w:proofErr w:type="spellStart"/>
            <w:r w:rsidRPr="00A57A71">
              <w:rPr>
                <w:rFonts w:ascii="Times New Roman" w:hAnsi="Times New Roman" w:cs="Times New Roman"/>
                <w:sz w:val="28"/>
                <w:szCs w:val="28"/>
                <w:lang w:val="uk-UA"/>
              </w:rPr>
              <w:t>ассоційований</w:t>
            </w:r>
            <w:proofErr w:type="spellEnd"/>
            <w:r w:rsidRPr="00A57A71">
              <w:rPr>
                <w:rFonts w:ascii="Times New Roman" w:hAnsi="Times New Roman" w:cs="Times New Roman"/>
                <w:sz w:val="28"/>
                <w:szCs w:val="28"/>
                <w:lang w:val="uk-UA"/>
              </w:rPr>
              <w:t xml:space="preserve"> вхідним потоком консолі,</w:t>
            </w:r>
          </w:p>
          <w:p w14:paraId="02F50709" w14:textId="77777777" w:rsidR="00CD6DFF" w:rsidRPr="00A57A71" w:rsidRDefault="00CD6DFF" w:rsidP="00BA261B">
            <w:pPr>
              <w:pStyle w:val="af8"/>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Вираз типу FILE* </w:t>
            </w:r>
            <w:proofErr w:type="spellStart"/>
            <w:r w:rsidRPr="00A57A71">
              <w:rPr>
                <w:rFonts w:ascii="Times New Roman" w:hAnsi="Times New Roman" w:cs="Times New Roman"/>
                <w:sz w:val="28"/>
                <w:szCs w:val="28"/>
                <w:lang w:val="uk-UA"/>
              </w:rPr>
              <w:t>ассоційований</w:t>
            </w:r>
            <w:proofErr w:type="spellEnd"/>
            <w:r w:rsidRPr="00A57A71">
              <w:rPr>
                <w:rFonts w:ascii="Times New Roman" w:hAnsi="Times New Roman" w:cs="Times New Roman"/>
                <w:sz w:val="28"/>
                <w:szCs w:val="28"/>
                <w:lang w:val="uk-UA"/>
              </w:rPr>
              <w:t xml:space="preserve"> з вихідним потоком консолі, </w:t>
            </w:r>
          </w:p>
          <w:p w14:paraId="0D1B9C2B" w14:textId="77777777" w:rsidR="00CD6DFF" w:rsidRPr="00A57A71" w:rsidRDefault="00CD6DFF" w:rsidP="00BA261B">
            <w:pPr>
              <w:pStyle w:val="af8"/>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Вираз типу FILE* </w:t>
            </w:r>
            <w:proofErr w:type="spellStart"/>
            <w:r w:rsidRPr="00A57A71">
              <w:rPr>
                <w:rFonts w:ascii="Times New Roman" w:hAnsi="Times New Roman" w:cs="Times New Roman"/>
                <w:sz w:val="28"/>
                <w:szCs w:val="28"/>
                <w:lang w:val="uk-UA"/>
              </w:rPr>
              <w:t>ассоційований</w:t>
            </w:r>
            <w:proofErr w:type="spellEnd"/>
            <w:r w:rsidRPr="00A57A71">
              <w:rPr>
                <w:rFonts w:ascii="Times New Roman" w:hAnsi="Times New Roman" w:cs="Times New Roman"/>
                <w:sz w:val="28"/>
                <w:szCs w:val="28"/>
                <w:lang w:val="uk-UA"/>
              </w:rPr>
              <w:t xml:space="preserve"> з вихідним потоком консолі для помилок (макрос) </w:t>
            </w:r>
          </w:p>
        </w:tc>
      </w:tr>
      <w:tr w:rsidR="00CD6DFF" w:rsidRPr="00415F01" w14:paraId="6504A884" w14:textId="77777777" w:rsidTr="00A30CC8">
        <w:tc>
          <w:tcPr>
            <w:tcW w:w="3119" w:type="dxa"/>
            <w:tcBorders>
              <w:top w:val="single" w:sz="4" w:space="0" w:color="auto"/>
              <w:left w:val="single" w:sz="4" w:space="0" w:color="auto"/>
              <w:bottom w:val="single" w:sz="4" w:space="0" w:color="auto"/>
              <w:right w:val="single" w:sz="4" w:space="0" w:color="auto"/>
            </w:tcBorders>
            <w:shd w:val="clear" w:color="auto" w:fill="auto"/>
            <w:vAlign w:val="center"/>
          </w:tcPr>
          <w:p w14:paraId="5C423361" w14:textId="77777777" w:rsidR="00CD6DFF" w:rsidRPr="00A57A71" w:rsidRDefault="00CD6DFF" w:rsidP="00BA261B">
            <w:pPr>
              <w:pStyle w:val="af8"/>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EOF</w:t>
            </w:r>
          </w:p>
        </w:tc>
        <w:tc>
          <w:tcPr>
            <w:tcW w:w="6516" w:type="dxa"/>
            <w:tcBorders>
              <w:top w:val="single" w:sz="4" w:space="0" w:color="auto"/>
              <w:left w:val="single" w:sz="4" w:space="0" w:color="auto"/>
              <w:bottom w:val="single" w:sz="4" w:space="0" w:color="auto"/>
              <w:right w:val="single" w:sz="4" w:space="0" w:color="auto"/>
            </w:tcBorders>
            <w:shd w:val="clear" w:color="auto" w:fill="auto"/>
            <w:vAlign w:val="center"/>
          </w:tcPr>
          <w:p w14:paraId="72BA02A7" w14:textId="77777777" w:rsidR="00CD6DFF" w:rsidRPr="00A57A71" w:rsidRDefault="00CD6DFF" w:rsidP="00BA261B">
            <w:pPr>
              <w:pStyle w:val="af8"/>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Цілий константний вираз (</w:t>
            </w:r>
            <w:proofErr w:type="spellStart"/>
            <w:r w:rsidRPr="00A57A71">
              <w:rPr>
                <w:rFonts w:ascii="Times New Roman" w:hAnsi="Times New Roman" w:cs="Times New Roman"/>
                <w:sz w:val="28"/>
                <w:szCs w:val="28"/>
                <w:lang w:val="uk-UA"/>
              </w:rPr>
              <w:t>constant</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expression</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of</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type</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int</w:t>
            </w:r>
            <w:proofErr w:type="spellEnd"/>
            <w:r w:rsidRPr="00A57A71">
              <w:rPr>
                <w:rFonts w:ascii="Times New Roman" w:hAnsi="Times New Roman" w:cs="Times New Roman"/>
                <w:sz w:val="28"/>
                <w:szCs w:val="28"/>
                <w:lang w:val="uk-UA"/>
              </w:rPr>
              <w:t xml:space="preserve">) для кінця файлу(макрос) </w:t>
            </w:r>
          </w:p>
        </w:tc>
      </w:tr>
      <w:tr w:rsidR="00CD6DFF" w:rsidRPr="00A57A71" w14:paraId="1E6B39FD" w14:textId="77777777" w:rsidTr="00A30CC8">
        <w:tc>
          <w:tcPr>
            <w:tcW w:w="3119" w:type="dxa"/>
            <w:tcBorders>
              <w:top w:val="single" w:sz="4" w:space="0" w:color="auto"/>
              <w:left w:val="single" w:sz="4" w:space="0" w:color="auto"/>
              <w:bottom w:val="single" w:sz="4" w:space="0" w:color="auto"/>
              <w:right w:val="single" w:sz="4" w:space="0" w:color="auto"/>
            </w:tcBorders>
            <w:shd w:val="clear" w:color="auto" w:fill="auto"/>
            <w:vAlign w:val="center"/>
          </w:tcPr>
          <w:p w14:paraId="7EC1C6DC" w14:textId="77777777" w:rsidR="00CD6DFF" w:rsidRPr="00A57A71" w:rsidRDefault="00CD6DFF" w:rsidP="00BA261B">
            <w:pPr>
              <w:pStyle w:val="af8"/>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FOPEN_MAX</w:t>
            </w:r>
          </w:p>
        </w:tc>
        <w:tc>
          <w:tcPr>
            <w:tcW w:w="6516" w:type="dxa"/>
            <w:tcBorders>
              <w:top w:val="single" w:sz="4" w:space="0" w:color="auto"/>
              <w:left w:val="single" w:sz="4" w:space="0" w:color="auto"/>
              <w:bottom w:val="single" w:sz="4" w:space="0" w:color="auto"/>
              <w:right w:val="single" w:sz="4" w:space="0" w:color="auto"/>
            </w:tcBorders>
            <w:shd w:val="clear" w:color="auto" w:fill="auto"/>
            <w:vAlign w:val="center"/>
          </w:tcPr>
          <w:p w14:paraId="6AF6F03D" w14:textId="77777777" w:rsidR="00CD6DFF" w:rsidRPr="00A57A71" w:rsidRDefault="00CD6DFF" w:rsidP="00BA261B">
            <w:pPr>
              <w:pStyle w:val="af8"/>
              <w:jc w:val="both"/>
              <w:rPr>
                <w:rFonts w:ascii="Times New Roman" w:hAnsi="Times New Roman" w:cs="Times New Roman"/>
                <w:sz w:val="28"/>
                <w:szCs w:val="28"/>
                <w:lang w:val="uk-UA"/>
              </w:rPr>
            </w:pPr>
            <w:proofErr w:type="spellStart"/>
            <w:r w:rsidRPr="00A57A71">
              <w:rPr>
                <w:rFonts w:ascii="Times New Roman" w:hAnsi="Times New Roman" w:cs="Times New Roman"/>
                <w:sz w:val="28"/>
                <w:szCs w:val="28"/>
                <w:lang w:val="uk-UA"/>
              </w:rPr>
              <w:t>Максимальнва</w:t>
            </w:r>
            <w:proofErr w:type="spellEnd"/>
            <w:r w:rsidRPr="00A57A71">
              <w:rPr>
                <w:rFonts w:ascii="Times New Roman" w:hAnsi="Times New Roman" w:cs="Times New Roman"/>
                <w:sz w:val="28"/>
                <w:szCs w:val="28"/>
                <w:lang w:val="uk-UA"/>
              </w:rPr>
              <w:t xml:space="preserve"> кількість файлів, що може бути відкрита одночасно (макрос) </w:t>
            </w:r>
          </w:p>
        </w:tc>
      </w:tr>
      <w:tr w:rsidR="00CD6DFF" w:rsidRPr="00A57A71" w14:paraId="122DABF0" w14:textId="77777777" w:rsidTr="00A30CC8">
        <w:tc>
          <w:tcPr>
            <w:tcW w:w="3119" w:type="dxa"/>
            <w:tcBorders>
              <w:top w:val="single" w:sz="4" w:space="0" w:color="auto"/>
              <w:left w:val="single" w:sz="4" w:space="0" w:color="auto"/>
              <w:bottom w:val="single" w:sz="4" w:space="0" w:color="auto"/>
              <w:right w:val="single" w:sz="4" w:space="0" w:color="auto"/>
            </w:tcBorders>
            <w:shd w:val="clear" w:color="auto" w:fill="auto"/>
            <w:vAlign w:val="center"/>
          </w:tcPr>
          <w:p w14:paraId="129C730F" w14:textId="77777777" w:rsidR="00CD6DFF" w:rsidRPr="00A57A71" w:rsidRDefault="00CD6DFF" w:rsidP="00BA261B">
            <w:pPr>
              <w:pStyle w:val="af8"/>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FILENAME_MAX</w:t>
            </w:r>
          </w:p>
        </w:tc>
        <w:tc>
          <w:tcPr>
            <w:tcW w:w="6516" w:type="dxa"/>
            <w:tcBorders>
              <w:top w:val="single" w:sz="4" w:space="0" w:color="auto"/>
              <w:left w:val="single" w:sz="4" w:space="0" w:color="auto"/>
              <w:bottom w:val="single" w:sz="4" w:space="0" w:color="auto"/>
              <w:right w:val="single" w:sz="4" w:space="0" w:color="auto"/>
            </w:tcBorders>
            <w:shd w:val="clear" w:color="auto" w:fill="auto"/>
            <w:vAlign w:val="center"/>
          </w:tcPr>
          <w:p w14:paraId="16F6B941" w14:textId="77777777" w:rsidR="00CD6DFF" w:rsidRPr="00A57A71" w:rsidRDefault="00CD6DFF" w:rsidP="00BA261B">
            <w:pPr>
              <w:pStyle w:val="af8"/>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Розмір потрібний рядку байтів для найбільшого за розміром імені файлу(макрос) </w:t>
            </w:r>
          </w:p>
        </w:tc>
      </w:tr>
      <w:tr w:rsidR="00CD6DFF" w:rsidRPr="00A57A71" w14:paraId="5508E1F0" w14:textId="77777777" w:rsidTr="00A30CC8">
        <w:tc>
          <w:tcPr>
            <w:tcW w:w="3119" w:type="dxa"/>
            <w:tcBorders>
              <w:top w:val="single" w:sz="4" w:space="0" w:color="auto"/>
              <w:left w:val="single" w:sz="4" w:space="0" w:color="auto"/>
              <w:bottom w:val="single" w:sz="4" w:space="0" w:color="auto"/>
              <w:right w:val="single" w:sz="4" w:space="0" w:color="auto"/>
            </w:tcBorders>
            <w:shd w:val="clear" w:color="auto" w:fill="auto"/>
            <w:vAlign w:val="center"/>
          </w:tcPr>
          <w:p w14:paraId="7D29C7F0" w14:textId="77777777" w:rsidR="00CD6DFF" w:rsidRPr="00A57A71" w:rsidRDefault="00CD6DFF" w:rsidP="00BA261B">
            <w:pPr>
              <w:pStyle w:val="af8"/>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BUFSIZ</w:t>
            </w:r>
          </w:p>
        </w:tc>
        <w:tc>
          <w:tcPr>
            <w:tcW w:w="6516" w:type="dxa"/>
            <w:tcBorders>
              <w:top w:val="single" w:sz="4" w:space="0" w:color="auto"/>
              <w:left w:val="single" w:sz="4" w:space="0" w:color="auto"/>
              <w:bottom w:val="single" w:sz="4" w:space="0" w:color="auto"/>
              <w:right w:val="single" w:sz="4" w:space="0" w:color="auto"/>
            </w:tcBorders>
            <w:shd w:val="clear" w:color="auto" w:fill="auto"/>
            <w:vAlign w:val="center"/>
          </w:tcPr>
          <w:p w14:paraId="46E83367" w14:textId="77777777" w:rsidR="00CD6DFF" w:rsidRPr="00A57A71" w:rsidRDefault="00CD6DFF" w:rsidP="00BA261B">
            <w:pPr>
              <w:pStyle w:val="af8"/>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Розмір буферу визначений </w:t>
            </w:r>
            <w:proofErr w:type="spellStart"/>
            <w:r w:rsidRPr="00A57A71">
              <w:rPr>
                <w:rFonts w:ascii="Times New Roman" w:hAnsi="Times New Roman" w:cs="Times New Roman"/>
                <w:sz w:val="28"/>
                <w:szCs w:val="28"/>
                <w:lang w:val="uk-UA"/>
              </w:rPr>
              <w:t>setbuf</w:t>
            </w:r>
            <w:proofErr w:type="spellEnd"/>
            <w:r w:rsidRPr="00A57A71">
              <w:rPr>
                <w:rFonts w:ascii="Times New Roman" w:hAnsi="Times New Roman" w:cs="Times New Roman"/>
                <w:sz w:val="28"/>
                <w:szCs w:val="28"/>
                <w:lang w:val="uk-UA"/>
              </w:rPr>
              <w:t xml:space="preserve">() </w:t>
            </w:r>
            <w:r w:rsidRPr="00A57A71">
              <w:rPr>
                <w:rFonts w:ascii="Times New Roman" w:hAnsi="Times New Roman" w:cs="Times New Roman"/>
                <w:sz w:val="28"/>
                <w:szCs w:val="28"/>
                <w:lang w:val="uk-UA"/>
              </w:rPr>
              <w:br/>
              <w:t xml:space="preserve">(макрос) </w:t>
            </w:r>
          </w:p>
        </w:tc>
      </w:tr>
      <w:tr w:rsidR="00CD6DFF" w:rsidRPr="00415F01" w14:paraId="2ACCCCBE" w14:textId="77777777" w:rsidTr="00A30CC8">
        <w:tc>
          <w:tcPr>
            <w:tcW w:w="3119" w:type="dxa"/>
            <w:tcBorders>
              <w:top w:val="single" w:sz="4" w:space="0" w:color="auto"/>
              <w:left w:val="single" w:sz="4" w:space="0" w:color="auto"/>
              <w:bottom w:val="single" w:sz="4" w:space="0" w:color="auto"/>
              <w:right w:val="single" w:sz="4" w:space="0" w:color="auto"/>
            </w:tcBorders>
            <w:shd w:val="clear" w:color="auto" w:fill="auto"/>
            <w:vAlign w:val="center"/>
          </w:tcPr>
          <w:p w14:paraId="50D0A720" w14:textId="77777777" w:rsidR="00CD6DFF" w:rsidRPr="00A57A71" w:rsidRDefault="00CD6DFF" w:rsidP="00BA261B">
            <w:pPr>
              <w:pStyle w:val="af8"/>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_IOFBF,_IOLBF,_IONBF</w:t>
            </w:r>
          </w:p>
        </w:tc>
        <w:tc>
          <w:tcPr>
            <w:tcW w:w="6516" w:type="dxa"/>
            <w:tcBorders>
              <w:top w:val="single" w:sz="4" w:space="0" w:color="auto"/>
              <w:left w:val="single" w:sz="4" w:space="0" w:color="auto"/>
              <w:bottom w:val="single" w:sz="4" w:space="0" w:color="auto"/>
              <w:right w:val="single" w:sz="4" w:space="0" w:color="auto"/>
            </w:tcBorders>
            <w:shd w:val="clear" w:color="auto" w:fill="auto"/>
            <w:vAlign w:val="center"/>
          </w:tcPr>
          <w:p w14:paraId="6FA868E3" w14:textId="77777777" w:rsidR="00CD6DFF" w:rsidRPr="00A57A71" w:rsidRDefault="00CD6DFF" w:rsidP="00BA261B">
            <w:pPr>
              <w:pStyle w:val="af8"/>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аргумент </w:t>
            </w:r>
            <w:proofErr w:type="spellStart"/>
            <w:r w:rsidRPr="00A57A71">
              <w:rPr>
                <w:rFonts w:ascii="Times New Roman" w:hAnsi="Times New Roman" w:cs="Times New Roman"/>
                <w:sz w:val="28"/>
                <w:szCs w:val="28"/>
                <w:lang w:val="uk-UA"/>
              </w:rPr>
              <w:t>setvbuf</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позначающій</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fully</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buffered</w:t>
            </w:r>
            <w:proofErr w:type="spellEnd"/>
            <w:r w:rsidRPr="00A57A71">
              <w:rPr>
                <w:rFonts w:ascii="Times New Roman" w:hAnsi="Times New Roman" w:cs="Times New Roman"/>
                <w:sz w:val="28"/>
                <w:szCs w:val="28"/>
                <w:lang w:val="uk-UA"/>
              </w:rPr>
              <w:t xml:space="preserve"> I/O</w:t>
            </w:r>
            <w:r w:rsidRPr="00A57A71">
              <w:rPr>
                <w:rFonts w:ascii="Times New Roman" w:hAnsi="Times New Roman" w:cs="Times New Roman"/>
                <w:sz w:val="28"/>
                <w:szCs w:val="28"/>
                <w:lang w:val="uk-UA"/>
              </w:rPr>
              <w:br/>
              <w:t xml:space="preserve">аргумент </w:t>
            </w:r>
            <w:proofErr w:type="spellStart"/>
            <w:r w:rsidRPr="00A57A71">
              <w:rPr>
                <w:rFonts w:ascii="Times New Roman" w:hAnsi="Times New Roman" w:cs="Times New Roman"/>
                <w:sz w:val="28"/>
                <w:szCs w:val="28"/>
                <w:lang w:val="uk-UA"/>
              </w:rPr>
              <w:t>setvbuf</w:t>
            </w:r>
            <w:proofErr w:type="spellEnd"/>
            <w:r w:rsidRPr="00A57A71">
              <w:rPr>
                <w:rFonts w:ascii="Times New Roman" w:hAnsi="Times New Roman" w:cs="Times New Roman"/>
                <w:sz w:val="28"/>
                <w:szCs w:val="28"/>
                <w:lang w:val="uk-UA"/>
              </w:rPr>
              <w:t>()</w:t>
            </w:r>
            <w:proofErr w:type="spellStart"/>
            <w:r w:rsidRPr="00A57A71">
              <w:rPr>
                <w:rFonts w:ascii="Times New Roman" w:hAnsi="Times New Roman" w:cs="Times New Roman"/>
                <w:sz w:val="28"/>
                <w:szCs w:val="28"/>
                <w:lang w:val="uk-UA"/>
              </w:rPr>
              <w:t>позначающій</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line</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buffered</w:t>
            </w:r>
            <w:proofErr w:type="spellEnd"/>
            <w:r w:rsidRPr="00A57A71">
              <w:rPr>
                <w:rFonts w:ascii="Times New Roman" w:hAnsi="Times New Roman" w:cs="Times New Roman"/>
                <w:sz w:val="28"/>
                <w:szCs w:val="28"/>
                <w:lang w:val="uk-UA"/>
              </w:rPr>
              <w:t xml:space="preserve"> I/O</w:t>
            </w:r>
            <w:r w:rsidRPr="00A57A71">
              <w:rPr>
                <w:rFonts w:ascii="Times New Roman" w:hAnsi="Times New Roman" w:cs="Times New Roman"/>
                <w:sz w:val="28"/>
                <w:szCs w:val="28"/>
                <w:lang w:val="uk-UA"/>
              </w:rPr>
              <w:br/>
              <w:t xml:space="preserve">аргумент </w:t>
            </w:r>
            <w:proofErr w:type="spellStart"/>
            <w:r w:rsidRPr="00A57A71">
              <w:rPr>
                <w:rFonts w:ascii="Times New Roman" w:hAnsi="Times New Roman" w:cs="Times New Roman"/>
                <w:sz w:val="28"/>
                <w:szCs w:val="28"/>
                <w:lang w:val="uk-UA"/>
              </w:rPr>
              <w:t>setvbuf</w:t>
            </w:r>
            <w:proofErr w:type="spellEnd"/>
            <w:r w:rsidRPr="00A57A71">
              <w:rPr>
                <w:rFonts w:ascii="Times New Roman" w:hAnsi="Times New Roman" w:cs="Times New Roman"/>
                <w:sz w:val="28"/>
                <w:szCs w:val="28"/>
                <w:lang w:val="uk-UA"/>
              </w:rPr>
              <w:t>()</w:t>
            </w:r>
            <w:proofErr w:type="spellStart"/>
            <w:r w:rsidRPr="00A57A71">
              <w:rPr>
                <w:rFonts w:ascii="Times New Roman" w:hAnsi="Times New Roman" w:cs="Times New Roman"/>
                <w:sz w:val="28"/>
                <w:szCs w:val="28"/>
                <w:lang w:val="uk-UA"/>
              </w:rPr>
              <w:t>позначающій</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unbuffered</w:t>
            </w:r>
            <w:proofErr w:type="spellEnd"/>
            <w:r w:rsidRPr="00A57A71">
              <w:rPr>
                <w:rFonts w:ascii="Times New Roman" w:hAnsi="Times New Roman" w:cs="Times New Roman"/>
                <w:sz w:val="28"/>
                <w:szCs w:val="28"/>
                <w:lang w:val="uk-UA"/>
              </w:rPr>
              <w:t xml:space="preserve"> I/O </w:t>
            </w:r>
            <w:r w:rsidRPr="00A57A71">
              <w:rPr>
                <w:rFonts w:ascii="Times New Roman" w:hAnsi="Times New Roman" w:cs="Times New Roman"/>
                <w:sz w:val="28"/>
                <w:szCs w:val="28"/>
                <w:lang w:val="uk-UA"/>
              </w:rPr>
              <w:br/>
              <w:t xml:space="preserve">(макрос) </w:t>
            </w:r>
          </w:p>
        </w:tc>
      </w:tr>
      <w:tr w:rsidR="00CD6DFF" w:rsidRPr="00415F01" w14:paraId="32E34639" w14:textId="77777777" w:rsidTr="00A30CC8">
        <w:tc>
          <w:tcPr>
            <w:tcW w:w="3119" w:type="dxa"/>
            <w:tcBorders>
              <w:top w:val="single" w:sz="4" w:space="0" w:color="auto"/>
              <w:left w:val="single" w:sz="4" w:space="0" w:color="auto"/>
              <w:bottom w:val="single" w:sz="4" w:space="0" w:color="auto"/>
              <w:right w:val="single" w:sz="4" w:space="0" w:color="auto"/>
            </w:tcBorders>
            <w:shd w:val="clear" w:color="auto" w:fill="auto"/>
            <w:vAlign w:val="center"/>
          </w:tcPr>
          <w:p w14:paraId="0DD76DAB" w14:textId="77777777" w:rsidR="00CD6DFF" w:rsidRPr="00A57A71" w:rsidRDefault="00CD6DFF" w:rsidP="00BA261B">
            <w:pPr>
              <w:pStyle w:val="af8"/>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SEEK_SET, SEEK_CUR, SEEK_END</w:t>
            </w:r>
          </w:p>
        </w:tc>
        <w:tc>
          <w:tcPr>
            <w:tcW w:w="6516" w:type="dxa"/>
            <w:tcBorders>
              <w:top w:val="single" w:sz="4" w:space="0" w:color="auto"/>
              <w:left w:val="single" w:sz="4" w:space="0" w:color="auto"/>
              <w:bottom w:val="single" w:sz="4" w:space="0" w:color="auto"/>
              <w:right w:val="single" w:sz="4" w:space="0" w:color="auto"/>
            </w:tcBorders>
            <w:shd w:val="clear" w:color="auto" w:fill="auto"/>
            <w:vAlign w:val="center"/>
          </w:tcPr>
          <w:p w14:paraId="1C96E807" w14:textId="77777777" w:rsidR="00CD6DFF" w:rsidRPr="00A57A71" w:rsidRDefault="00CD6DFF" w:rsidP="00BA261B">
            <w:pPr>
              <w:pStyle w:val="af8"/>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аргумент  </w:t>
            </w:r>
            <w:proofErr w:type="spellStart"/>
            <w:r w:rsidRPr="00A57A71">
              <w:rPr>
                <w:rFonts w:ascii="Times New Roman" w:hAnsi="Times New Roman" w:cs="Times New Roman"/>
                <w:sz w:val="28"/>
                <w:szCs w:val="28"/>
                <w:lang w:val="uk-UA"/>
              </w:rPr>
              <w:t>fseek</w:t>
            </w:r>
            <w:proofErr w:type="spellEnd"/>
            <w:r w:rsidRPr="00A57A71">
              <w:rPr>
                <w:rFonts w:ascii="Times New Roman" w:hAnsi="Times New Roman" w:cs="Times New Roman"/>
                <w:sz w:val="28"/>
                <w:szCs w:val="28"/>
                <w:lang w:val="uk-UA"/>
              </w:rPr>
              <w:t xml:space="preserve">() – начало файлу; </w:t>
            </w:r>
          </w:p>
          <w:p w14:paraId="64502324" w14:textId="77777777" w:rsidR="00CD6DFF" w:rsidRPr="00A57A71" w:rsidRDefault="00CD6DFF" w:rsidP="00BA261B">
            <w:pPr>
              <w:pStyle w:val="af8"/>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аргумент </w:t>
            </w:r>
            <w:proofErr w:type="spellStart"/>
            <w:r w:rsidRPr="00A57A71">
              <w:rPr>
                <w:rFonts w:ascii="Times New Roman" w:hAnsi="Times New Roman" w:cs="Times New Roman"/>
                <w:sz w:val="28"/>
                <w:szCs w:val="28"/>
                <w:lang w:val="uk-UA"/>
              </w:rPr>
              <w:t>fseek</w:t>
            </w:r>
            <w:proofErr w:type="spellEnd"/>
            <w:r w:rsidRPr="00A57A71">
              <w:rPr>
                <w:rFonts w:ascii="Times New Roman" w:hAnsi="Times New Roman" w:cs="Times New Roman"/>
                <w:sz w:val="28"/>
                <w:szCs w:val="28"/>
                <w:lang w:val="uk-UA"/>
              </w:rPr>
              <w:t xml:space="preserve">() поточна позиція; </w:t>
            </w:r>
          </w:p>
          <w:p w14:paraId="71610AAB" w14:textId="77777777" w:rsidR="00CD6DFF" w:rsidRPr="00A57A71" w:rsidRDefault="00CD6DFF" w:rsidP="00BA261B">
            <w:pPr>
              <w:pStyle w:val="af8"/>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аргумент </w:t>
            </w:r>
            <w:proofErr w:type="spellStart"/>
            <w:r w:rsidRPr="00A57A71">
              <w:rPr>
                <w:rFonts w:ascii="Times New Roman" w:hAnsi="Times New Roman" w:cs="Times New Roman"/>
                <w:sz w:val="28"/>
                <w:szCs w:val="28"/>
                <w:lang w:val="uk-UA"/>
              </w:rPr>
              <w:t>fseek</w:t>
            </w:r>
            <w:proofErr w:type="spellEnd"/>
            <w:r w:rsidRPr="00A57A71">
              <w:rPr>
                <w:rFonts w:ascii="Times New Roman" w:hAnsi="Times New Roman" w:cs="Times New Roman"/>
                <w:sz w:val="28"/>
                <w:szCs w:val="28"/>
                <w:lang w:val="uk-UA"/>
              </w:rPr>
              <w:t xml:space="preserve">() – кінець файлу (макрос) </w:t>
            </w:r>
          </w:p>
        </w:tc>
      </w:tr>
      <w:tr w:rsidR="00CD6DFF" w:rsidRPr="00415F01" w14:paraId="3364E8DA" w14:textId="77777777" w:rsidTr="00A30CC8">
        <w:tc>
          <w:tcPr>
            <w:tcW w:w="3119" w:type="dxa"/>
            <w:tcBorders>
              <w:top w:val="single" w:sz="4" w:space="0" w:color="auto"/>
              <w:left w:val="single" w:sz="4" w:space="0" w:color="auto"/>
              <w:bottom w:val="single" w:sz="4" w:space="0" w:color="auto"/>
              <w:right w:val="single" w:sz="4" w:space="0" w:color="auto"/>
            </w:tcBorders>
            <w:shd w:val="clear" w:color="auto" w:fill="auto"/>
            <w:vAlign w:val="center"/>
          </w:tcPr>
          <w:p w14:paraId="5409B52C" w14:textId="77777777" w:rsidR="00CD6DFF" w:rsidRPr="00A57A71" w:rsidRDefault="00CD6DFF" w:rsidP="00BA261B">
            <w:pPr>
              <w:pStyle w:val="af8"/>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lastRenderedPageBreak/>
              <w:t>TMP_MAX, TMP_MAX_S</w:t>
            </w:r>
          </w:p>
          <w:p w14:paraId="1378493B" w14:textId="77777777" w:rsidR="00CD6DFF" w:rsidRPr="00A57A71" w:rsidRDefault="00CD6DFF" w:rsidP="00BA261B">
            <w:pPr>
              <w:pStyle w:val="af8"/>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(C11)</w:t>
            </w:r>
          </w:p>
        </w:tc>
        <w:tc>
          <w:tcPr>
            <w:tcW w:w="6516" w:type="dxa"/>
            <w:tcBorders>
              <w:top w:val="single" w:sz="4" w:space="0" w:color="auto"/>
              <w:left w:val="single" w:sz="4" w:space="0" w:color="auto"/>
              <w:bottom w:val="single" w:sz="4" w:space="0" w:color="auto"/>
              <w:right w:val="single" w:sz="4" w:space="0" w:color="auto"/>
            </w:tcBorders>
            <w:shd w:val="clear" w:color="auto" w:fill="auto"/>
            <w:vAlign w:val="center"/>
          </w:tcPr>
          <w:p w14:paraId="089E13A9" w14:textId="77777777" w:rsidR="00CD6DFF" w:rsidRPr="00A57A71" w:rsidRDefault="00CD6DFF" w:rsidP="00BA261B">
            <w:pPr>
              <w:pStyle w:val="af8"/>
              <w:jc w:val="both"/>
              <w:rPr>
                <w:lang w:val="uk-UA"/>
              </w:rPr>
            </w:pPr>
            <w:r w:rsidRPr="00A57A71">
              <w:rPr>
                <w:rFonts w:ascii="Times New Roman" w:hAnsi="Times New Roman" w:cs="Times New Roman"/>
                <w:sz w:val="28"/>
                <w:szCs w:val="28"/>
                <w:lang w:val="uk-UA"/>
              </w:rPr>
              <w:t xml:space="preserve">Максимальна кількість імен в </w:t>
            </w:r>
            <w:hyperlink r:id="rId287">
              <w:proofErr w:type="spellStart"/>
              <w:r w:rsidRPr="00A57A71">
                <w:rPr>
                  <w:rStyle w:val="-"/>
                  <w:rFonts w:ascii="Times New Roman" w:hAnsi="Times New Roman" w:cs="Times New Roman"/>
                  <w:sz w:val="28"/>
                  <w:szCs w:val="28"/>
                  <w:lang w:val="uk-UA"/>
                </w:rPr>
                <w:t>tmpnam</w:t>
              </w:r>
              <w:proofErr w:type="spellEnd"/>
            </w:hyperlink>
            <w:r w:rsidRPr="00A57A71">
              <w:rPr>
                <w:rFonts w:ascii="Times New Roman" w:hAnsi="Times New Roman" w:cs="Times New Roman"/>
                <w:sz w:val="28"/>
                <w:szCs w:val="28"/>
                <w:lang w:val="uk-UA"/>
              </w:rPr>
              <w:br/>
              <w:t xml:space="preserve">Максимальна кількість імен в </w:t>
            </w:r>
            <w:proofErr w:type="spellStart"/>
            <w:r w:rsidRPr="00A57A71">
              <w:rPr>
                <w:rFonts w:ascii="Times New Roman" w:hAnsi="Times New Roman" w:cs="Times New Roman"/>
                <w:sz w:val="28"/>
                <w:szCs w:val="28"/>
                <w:lang w:val="uk-UA"/>
              </w:rPr>
              <w:t>tmpnam_s</w:t>
            </w:r>
            <w:proofErr w:type="spellEnd"/>
            <w:r w:rsidRPr="00A57A71">
              <w:rPr>
                <w:rFonts w:ascii="Times New Roman" w:hAnsi="Times New Roman" w:cs="Times New Roman"/>
                <w:sz w:val="28"/>
                <w:szCs w:val="28"/>
                <w:lang w:val="uk-UA"/>
              </w:rPr>
              <w:t xml:space="preserve"> </w:t>
            </w:r>
            <w:r w:rsidRPr="00A57A71">
              <w:rPr>
                <w:rFonts w:ascii="Times New Roman" w:hAnsi="Times New Roman" w:cs="Times New Roman"/>
                <w:sz w:val="28"/>
                <w:szCs w:val="28"/>
                <w:lang w:val="uk-UA"/>
              </w:rPr>
              <w:br/>
              <w:t xml:space="preserve">(макрос) </w:t>
            </w:r>
          </w:p>
        </w:tc>
      </w:tr>
      <w:tr w:rsidR="00CD6DFF" w:rsidRPr="00A57A71" w14:paraId="08B6DD0A" w14:textId="77777777" w:rsidTr="00A30CC8">
        <w:tc>
          <w:tcPr>
            <w:tcW w:w="3119" w:type="dxa"/>
            <w:tcBorders>
              <w:top w:val="single" w:sz="4" w:space="0" w:color="auto"/>
              <w:left w:val="single" w:sz="4" w:space="0" w:color="auto"/>
              <w:bottom w:val="single" w:sz="4" w:space="0" w:color="auto"/>
              <w:right w:val="single" w:sz="4" w:space="0" w:color="auto"/>
            </w:tcBorders>
            <w:shd w:val="clear" w:color="auto" w:fill="auto"/>
            <w:vAlign w:val="center"/>
          </w:tcPr>
          <w:p w14:paraId="4145BE59" w14:textId="77777777" w:rsidR="00CD6DFF" w:rsidRPr="00A57A71" w:rsidRDefault="00CD6DFF" w:rsidP="00BA261B">
            <w:pPr>
              <w:pStyle w:val="af8"/>
              <w:jc w:val="both"/>
              <w:rPr>
                <w:rFonts w:ascii="Times New Roman" w:hAnsi="Times New Roman" w:cs="Times New Roman"/>
                <w:sz w:val="28"/>
                <w:szCs w:val="28"/>
                <w:lang w:val="uk-UA"/>
              </w:rPr>
            </w:pPr>
            <w:proofErr w:type="spellStart"/>
            <w:r w:rsidRPr="00A57A71">
              <w:rPr>
                <w:rFonts w:ascii="Times New Roman" w:hAnsi="Times New Roman" w:cs="Times New Roman"/>
                <w:sz w:val="28"/>
                <w:szCs w:val="28"/>
                <w:lang w:val="uk-UA"/>
              </w:rPr>
              <w:t>L_tmpnam</w:t>
            </w:r>
            <w:proofErr w:type="spellEnd"/>
            <w:r w:rsidRPr="00A57A71">
              <w:rPr>
                <w:rFonts w:ascii="Times New Roman" w:hAnsi="Times New Roman" w:cs="Times New Roman"/>
                <w:sz w:val="28"/>
                <w:szCs w:val="28"/>
                <w:lang w:val="uk-UA"/>
              </w:rPr>
              <w:t xml:space="preserve">, </w:t>
            </w:r>
            <w:proofErr w:type="spellStart"/>
            <w:r w:rsidRPr="00A57A71">
              <w:rPr>
                <w:rFonts w:ascii="Times New Roman" w:hAnsi="Times New Roman" w:cs="Times New Roman"/>
                <w:sz w:val="28"/>
                <w:szCs w:val="28"/>
                <w:lang w:val="uk-UA"/>
              </w:rPr>
              <w:t>L_tmpnam_s</w:t>
            </w:r>
            <w:proofErr w:type="spellEnd"/>
            <w:r w:rsidRPr="00A57A71">
              <w:rPr>
                <w:rFonts w:ascii="Times New Roman" w:hAnsi="Times New Roman" w:cs="Times New Roman"/>
                <w:sz w:val="28"/>
                <w:szCs w:val="28"/>
                <w:lang w:val="uk-UA"/>
              </w:rPr>
              <w:t>(C11)</w:t>
            </w:r>
          </w:p>
        </w:tc>
        <w:tc>
          <w:tcPr>
            <w:tcW w:w="6516" w:type="dxa"/>
            <w:tcBorders>
              <w:top w:val="single" w:sz="4" w:space="0" w:color="auto"/>
              <w:left w:val="single" w:sz="4" w:space="0" w:color="auto"/>
              <w:bottom w:val="single" w:sz="4" w:space="0" w:color="auto"/>
              <w:right w:val="single" w:sz="4" w:space="0" w:color="auto"/>
            </w:tcBorders>
            <w:shd w:val="clear" w:color="auto" w:fill="auto"/>
            <w:vAlign w:val="center"/>
          </w:tcPr>
          <w:p w14:paraId="2BA43D4A" w14:textId="77777777" w:rsidR="00CD6DFF" w:rsidRPr="00A57A71" w:rsidRDefault="00CD6DFF" w:rsidP="00BA261B">
            <w:pPr>
              <w:pStyle w:val="af8"/>
              <w:jc w:val="both"/>
              <w:rPr>
                <w:lang w:val="uk-UA"/>
              </w:rPr>
            </w:pPr>
            <w:r w:rsidRPr="00A57A71">
              <w:rPr>
                <w:rFonts w:ascii="Times New Roman" w:hAnsi="Times New Roman" w:cs="Times New Roman"/>
                <w:sz w:val="28"/>
                <w:szCs w:val="28"/>
                <w:lang w:val="uk-UA"/>
              </w:rPr>
              <w:t xml:space="preserve">Розмір масиву </w:t>
            </w:r>
            <w:proofErr w:type="spellStart"/>
            <w:r w:rsidRPr="00A57A71">
              <w:rPr>
                <w:rFonts w:ascii="Times New Roman" w:hAnsi="Times New Roman" w:cs="Times New Roman"/>
                <w:sz w:val="28"/>
                <w:szCs w:val="28"/>
                <w:lang w:val="uk-UA"/>
              </w:rPr>
              <w:t>char</w:t>
            </w:r>
            <w:proofErr w:type="spellEnd"/>
            <w:r w:rsidRPr="00A57A71">
              <w:rPr>
                <w:rFonts w:ascii="Times New Roman" w:hAnsi="Times New Roman" w:cs="Times New Roman"/>
                <w:sz w:val="28"/>
                <w:szCs w:val="28"/>
                <w:lang w:val="uk-UA"/>
              </w:rPr>
              <w:t xml:space="preserve"> для результату </w:t>
            </w:r>
            <w:hyperlink r:id="rId288">
              <w:proofErr w:type="spellStart"/>
              <w:r w:rsidRPr="00A57A71">
                <w:rPr>
                  <w:rStyle w:val="-"/>
                  <w:rFonts w:ascii="Times New Roman" w:hAnsi="Times New Roman" w:cs="Times New Roman"/>
                  <w:sz w:val="28"/>
                  <w:szCs w:val="28"/>
                  <w:lang w:val="uk-UA"/>
                </w:rPr>
                <w:t>tmpnam</w:t>
              </w:r>
              <w:proofErr w:type="spellEnd"/>
            </w:hyperlink>
            <w:r w:rsidRPr="00A57A71">
              <w:rPr>
                <w:rFonts w:ascii="Times New Roman" w:hAnsi="Times New Roman" w:cs="Times New Roman"/>
                <w:sz w:val="28"/>
                <w:szCs w:val="28"/>
                <w:lang w:val="uk-UA"/>
              </w:rPr>
              <w:t xml:space="preserve">; </w:t>
            </w:r>
          </w:p>
          <w:p w14:paraId="56D01B5F" w14:textId="77777777" w:rsidR="00CD6DFF" w:rsidRPr="00A57A71" w:rsidRDefault="00CD6DFF" w:rsidP="00BA261B">
            <w:pPr>
              <w:pStyle w:val="af8"/>
              <w:jc w:val="both"/>
              <w:rPr>
                <w:rFonts w:ascii="Times New Roman" w:hAnsi="Times New Roman" w:cs="Times New Roman"/>
                <w:sz w:val="28"/>
                <w:szCs w:val="28"/>
                <w:lang w:val="uk-UA"/>
              </w:rPr>
            </w:pPr>
            <w:r w:rsidRPr="00A57A71">
              <w:rPr>
                <w:rFonts w:ascii="Times New Roman" w:hAnsi="Times New Roman" w:cs="Times New Roman"/>
                <w:sz w:val="28"/>
                <w:szCs w:val="28"/>
                <w:lang w:val="uk-UA"/>
              </w:rPr>
              <w:t xml:space="preserve">Розмір масиву </w:t>
            </w:r>
            <w:proofErr w:type="spellStart"/>
            <w:r w:rsidRPr="00A57A71">
              <w:rPr>
                <w:rFonts w:ascii="Times New Roman" w:hAnsi="Times New Roman" w:cs="Times New Roman"/>
                <w:sz w:val="28"/>
                <w:szCs w:val="28"/>
                <w:lang w:val="uk-UA"/>
              </w:rPr>
              <w:t>char</w:t>
            </w:r>
            <w:proofErr w:type="spellEnd"/>
            <w:r w:rsidRPr="00A57A71">
              <w:rPr>
                <w:rFonts w:ascii="Times New Roman" w:hAnsi="Times New Roman" w:cs="Times New Roman"/>
                <w:sz w:val="28"/>
                <w:szCs w:val="28"/>
                <w:lang w:val="uk-UA"/>
              </w:rPr>
              <w:t xml:space="preserve"> для результату </w:t>
            </w:r>
            <w:proofErr w:type="spellStart"/>
            <w:r w:rsidRPr="00A57A71">
              <w:rPr>
                <w:rFonts w:ascii="Times New Roman" w:hAnsi="Times New Roman" w:cs="Times New Roman"/>
                <w:sz w:val="28"/>
                <w:szCs w:val="28"/>
                <w:lang w:val="uk-UA"/>
              </w:rPr>
              <w:t>tmpnam_s</w:t>
            </w:r>
            <w:proofErr w:type="spellEnd"/>
            <w:r w:rsidRPr="00A57A71">
              <w:rPr>
                <w:rFonts w:ascii="Times New Roman" w:hAnsi="Times New Roman" w:cs="Times New Roman"/>
                <w:sz w:val="28"/>
                <w:szCs w:val="28"/>
                <w:lang w:val="uk-UA"/>
              </w:rPr>
              <w:t xml:space="preserve"> (макрос) </w:t>
            </w:r>
          </w:p>
        </w:tc>
      </w:tr>
    </w:tbl>
    <w:p w14:paraId="6A4A6DB8" w14:textId="77777777" w:rsidR="00CD6DFF" w:rsidRPr="00A57A71" w:rsidRDefault="00CD6DFF" w:rsidP="00BA261B">
      <w:pPr>
        <w:pStyle w:val="210"/>
      </w:pPr>
    </w:p>
    <w:p w14:paraId="19DE7F38" w14:textId="77777777" w:rsidR="00BA261B" w:rsidRPr="00395667" w:rsidRDefault="00BA261B" w:rsidP="00015FF7">
      <w:pPr>
        <w:pStyle w:val="1"/>
        <w:numPr>
          <w:ilvl w:val="0"/>
          <w:numId w:val="3"/>
        </w:numPr>
        <w:spacing w:before="0" w:after="0"/>
        <w:jc w:val="center"/>
      </w:pPr>
      <w:proofErr w:type="spellStart"/>
      <w:r w:rsidRPr="00395667">
        <w:t>Модульність</w:t>
      </w:r>
      <w:proofErr w:type="spellEnd"/>
      <w:r w:rsidRPr="00395667">
        <w:t>. Компіляція та робота програмних застосувань, що складаються з декількох файлів</w:t>
      </w:r>
    </w:p>
    <w:p w14:paraId="07C340F8" w14:textId="77777777" w:rsidR="00BA261B" w:rsidRPr="005254E3" w:rsidRDefault="00BA261B" w:rsidP="00BA261B">
      <w:pPr>
        <w:pStyle w:val="TextBody"/>
        <w:spacing w:after="0" w:line="240" w:lineRule="auto"/>
        <w:jc w:val="both"/>
        <w:rPr>
          <w:rFonts w:ascii="Times New Roman" w:hAnsi="Times New Roman" w:cs="Times New Roman"/>
          <w:sz w:val="28"/>
          <w:szCs w:val="28"/>
          <w:lang w:val="uk-UA"/>
        </w:rPr>
      </w:pPr>
    </w:p>
    <w:p w14:paraId="68A0115B" w14:textId="77777777" w:rsidR="00BA261B" w:rsidRPr="000C457F" w:rsidRDefault="00BA261B" w:rsidP="000C457F">
      <w:pPr>
        <w:pStyle w:val="3f3f3f3f3f3f3f3f3f2"/>
        <w:spacing w:before="0" w:after="0"/>
        <w:jc w:val="both"/>
        <w:rPr>
          <w:rFonts w:ascii="Times New Roman" w:cstheme="minorBidi"/>
          <w:b w:val="0"/>
          <w:bCs w:val="0"/>
          <w:iCs w:val="0"/>
          <w:szCs w:val="24"/>
          <w:lang w:val="uk-UA" w:eastAsia="uk-UA"/>
        </w:rPr>
      </w:pPr>
      <w:r w:rsidRPr="000C457F">
        <w:rPr>
          <w:rFonts w:ascii="Times New Roman" w:cstheme="minorBidi"/>
          <w:b w:val="0"/>
          <w:bCs w:val="0"/>
          <w:iCs w:val="0"/>
          <w:szCs w:val="24"/>
          <w:lang w:val="uk-UA" w:eastAsia="uk-UA"/>
        </w:rPr>
        <w:t>Модульність</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Розділення</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програм</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на</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два</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чи</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більше</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файли</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Директива</w:t>
      </w:r>
      <w:r w:rsidRPr="000C457F">
        <w:rPr>
          <w:rFonts w:ascii="Times New Roman" w:cstheme="minorBidi"/>
          <w:b w:val="0"/>
          <w:bCs w:val="0"/>
          <w:iCs w:val="0"/>
          <w:szCs w:val="24"/>
          <w:lang w:val="uk-UA" w:eastAsia="uk-UA"/>
        </w:rPr>
        <w:t xml:space="preserve"> </w:t>
      </w:r>
      <w:proofErr w:type="spellStart"/>
      <w:r w:rsidRPr="000C457F">
        <w:rPr>
          <w:rFonts w:ascii="Times New Roman" w:cstheme="minorBidi"/>
          <w:b w:val="0"/>
          <w:bCs w:val="0"/>
          <w:iCs w:val="0"/>
          <w:szCs w:val="24"/>
          <w:lang w:val="uk-UA" w:eastAsia="uk-UA"/>
        </w:rPr>
        <w:t>include</w:t>
      </w:r>
      <w:proofErr w:type="spellEnd"/>
      <w:r w:rsidRPr="000C457F">
        <w:rPr>
          <w:rFonts w:ascii="Times New Roman" w:cstheme="minorBidi"/>
          <w:b w:val="0"/>
          <w:bCs w:val="0"/>
          <w:iCs w:val="0"/>
          <w:szCs w:val="24"/>
          <w:lang w:val="uk-UA" w:eastAsia="uk-UA"/>
        </w:rPr>
        <w:t>.</w:t>
      </w:r>
    </w:p>
    <w:p w14:paraId="5FC6B0CA" w14:textId="77777777" w:rsidR="00BA261B" w:rsidRPr="000C457F" w:rsidRDefault="00BA261B" w:rsidP="000C457F">
      <w:pPr>
        <w:pStyle w:val="3f3f3f3f3f3f3f3f3f2"/>
        <w:spacing w:before="0" w:after="0"/>
        <w:jc w:val="both"/>
        <w:rPr>
          <w:rFonts w:ascii="Times New Roman" w:cstheme="minorBidi"/>
          <w:b w:val="0"/>
          <w:bCs w:val="0"/>
          <w:iCs w:val="0"/>
          <w:szCs w:val="24"/>
          <w:lang w:val="uk-UA" w:eastAsia="uk-UA"/>
        </w:rPr>
      </w:pPr>
      <w:r w:rsidRPr="000C457F">
        <w:rPr>
          <w:rFonts w:ascii="Times New Roman" w:cstheme="minorBidi"/>
          <w:b w:val="0"/>
          <w:bCs w:val="0"/>
          <w:iCs w:val="0"/>
          <w:szCs w:val="24"/>
          <w:lang w:val="uk-UA" w:eastAsia="uk-UA"/>
        </w:rPr>
        <w:t>Бібліотеки</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Статичні</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та</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динамічні</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бібліотеки</w:t>
      </w:r>
      <w:r w:rsidRPr="000C457F">
        <w:rPr>
          <w:rFonts w:ascii="Times New Roman" w:cstheme="minorBidi"/>
          <w:b w:val="0"/>
          <w:bCs w:val="0"/>
          <w:iCs w:val="0"/>
          <w:szCs w:val="24"/>
          <w:lang w:val="uk-UA" w:eastAsia="uk-UA"/>
        </w:rPr>
        <w:t>.</w:t>
      </w:r>
    </w:p>
    <w:p w14:paraId="64792254" w14:textId="77777777" w:rsidR="00BA261B" w:rsidRPr="000C457F" w:rsidRDefault="00BA261B" w:rsidP="000C457F">
      <w:pPr>
        <w:pStyle w:val="3f3f3f3f3f3f3f3f3f2"/>
        <w:spacing w:before="0" w:after="0"/>
        <w:jc w:val="both"/>
        <w:rPr>
          <w:rFonts w:ascii="Times New Roman" w:cstheme="minorBidi"/>
          <w:b w:val="0"/>
          <w:bCs w:val="0"/>
          <w:iCs w:val="0"/>
          <w:szCs w:val="24"/>
          <w:lang w:val="uk-UA" w:eastAsia="uk-UA"/>
        </w:rPr>
      </w:pPr>
      <w:r w:rsidRPr="000C457F">
        <w:rPr>
          <w:rFonts w:ascii="Times New Roman" w:cstheme="minorBidi"/>
          <w:b w:val="0"/>
          <w:bCs w:val="0"/>
          <w:iCs w:val="0"/>
          <w:szCs w:val="24"/>
          <w:lang w:val="uk-UA" w:eastAsia="uk-UA"/>
        </w:rPr>
        <w:t>Компіляція</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у</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бібліотеки</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та</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компіляція</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разом</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з</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бібліотеками</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в</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різних</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середовищах</w:t>
      </w:r>
      <w:r w:rsidRPr="000C457F">
        <w:rPr>
          <w:rFonts w:ascii="Times New Roman" w:cstheme="minorBidi"/>
          <w:b w:val="0"/>
          <w:bCs w:val="0"/>
          <w:iCs w:val="0"/>
          <w:szCs w:val="24"/>
          <w:lang w:val="uk-UA" w:eastAsia="uk-UA"/>
        </w:rPr>
        <w:t xml:space="preserve">. </w:t>
      </w:r>
      <w:proofErr w:type="spellStart"/>
      <w:r w:rsidRPr="000C457F">
        <w:rPr>
          <w:rFonts w:ascii="Times New Roman" w:cstheme="minorBidi"/>
          <w:b w:val="0"/>
          <w:bCs w:val="0"/>
          <w:iCs w:val="0"/>
          <w:szCs w:val="24"/>
          <w:lang w:val="uk-UA" w:eastAsia="uk-UA"/>
        </w:rPr>
        <w:t>Makefile-</w:t>
      </w:r>
      <w:r w:rsidRPr="000C457F">
        <w:rPr>
          <w:rFonts w:ascii="Times New Roman" w:cstheme="minorBidi"/>
          <w:b w:val="0"/>
          <w:bCs w:val="0"/>
          <w:iCs w:val="0"/>
          <w:szCs w:val="24"/>
          <w:lang w:val="uk-UA" w:eastAsia="uk-UA"/>
        </w:rPr>
        <w:t>ли</w:t>
      </w:r>
      <w:proofErr w:type="spellEnd"/>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та</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робота</w:t>
      </w:r>
      <w:r w:rsidRPr="000C457F">
        <w:rPr>
          <w:rFonts w:ascii="Times New Roman" w:cstheme="minorBidi"/>
          <w:b w:val="0"/>
          <w:bCs w:val="0"/>
          <w:iCs w:val="0"/>
          <w:szCs w:val="24"/>
          <w:lang w:val="uk-UA" w:eastAsia="uk-UA"/>
        </w:rPr>
        <w:t xml:space="preserve"> </w:t>
      </w:r>
      <w:r w:rsidRPr="000C457F">
        <w:rPr>
          <w:rFonts w:ascii="Times New Roman" w:cstheme="minorBidi"/>
          <w:b w:val="0"/>
          <w:bCs w:val="0"/>
          <w:iCs w:val="0"/>
          <w:szCs w:val="24"/>
          <w:lang w:val="uk-UA" w:eastAsia="uk-UA"/>
        </w:rPr>
        <w:t>з</w:t>
      </w:r>
      <w:r w:rsidRPr="000C457F">
        <w:rPr>
          <w:rFonts w:ascii="Times New Roman" w:cstheme="minorBidi"/>
          <w:b w:val="0"/>
          <w:bCs w:val="0"/>
          <w:iCs w:val="0"/>
          <w:szCs w:val="24"/>
          <w:lang w:val="uk-UA" w:eastAsia="uk-UA"/>
        </w:rPr>
        <w:t xml:space="preserve"> </w:t>
      </w:r>
      <w:proofErr w:type="spellStart"/>
      <w:r w:rsidRPr="000C457F">
        <w:rPr>
          <w:rFonts w:ascii="Times New Roman" w:cstheme="minorBidi"/>
          <w:b w:val="0"/>
          <w:bCs w:val="0"/>
          <w:iCs w:val="0"/>
          <w:szCs w:val="24"/>
          <w:lang w:val="uk-UA" w:eastAsia="uk-UA"/>
        </w:rPr>
        <w:t>CMake</w:t>
      </w:r>
      <w:proofErr w:type="spellEnd"/>
      <w:r w:rsidRPr="000C457F">
        <w:rPr>
          <w:rFonts w:ascii="Times New Roman" w:cstheme="minorBidi"/>
          <w:b w:val="0"/>
          <w:bCs w:val="0"/>
          <w:iCs w:val="0"/>
          <w:szCs w:val="24"/>
          <w:lang w:val="uk-UA" w:eastAsia="uk-UA"/>
        </w:rPr>
        <w:t>.</w:t>
      </w:r>
    </w:p>
    <w:p w14:paraId="1626CE67" w14:textId="77777777" w:rsidR="00BA261B" w:rsidRPr="005254E3" w:rsidRDefault="00BA261B" w:rsidP="00BA261B">
      <w:pPr>
        <w:pStyle w:val="1"/>
        <w:jc w:val="center"/>
        <w:rPr>
          <w:lang w:val="uk-UA"/>
        </w:rPr>
      </w:pPr>
      <w:r w:rsidRPr="005254E3">
        <w:rPr>
          <w:lang w:val="uk-UA"/>
        </w:rPr>
        <w:t>Модульність</w:t>
      </w:r>
    </w:p>
    <w:p w14:paraId="69C90FBF" w14:textId="77777777" w:rsidR="00BA261B" w:rsidRPr="005254E3" w:rsidRDefault="00BA261B" w:rsidP="00BA261B">
      <w:pPr>
        <w:ind w:firstLine="284"/>
        <w:jc w:val="both"/>
        <w:rPr>
          <w:rFonts w:ascii="Times New Roman" w:hAnsi="Times New Roman" w:cs="Times New Roman"/>
          <w:sz w:val="28"/>
          <w:szCs w:val="28"/>
          <w:lang w:val="uk-UA"/>
        </w:rPr>
      </w:pPr>
    </w:p>
    <w:p w14:paraId="616DF36B" w14:textId="77777777" w:rsidR="00BA261B" w:rsidRPr="005254E3" w:rsidRDefault="00BA261B" w:rsidP="00BA261B">
      <w:pPr>
        <w:ind w:firstLine="284"/>
        <w:jc w:val="both"/>
        <w:rPr>
          <w:lang w:val="uk-UA"/>
        </w:rPr>
      </w:pPr>
      <w:r w:rsidRPr="005254E3">
        <w:rPr>
          <w:rFonts w:ascii="Times New Roman" w:hAnsi="Times New Roman" w:cs="Times New Roman"/>
          <w:sz w:val="28"/>
          <w:szCs w:val="28"/>
          <w:lang w:val="uk-UA"/>
        </w:rPr>
        <w:t xml:space="preserve">Зазвичай, в учбових курсах розглядаються лише прості та невеликі за обсягом програми, які містять декілька функцій та розміщуються в одному файлі. Однак в реальній програмістський роботі та в програмних доданках, що </w:t>
      </w:r>
      <w:proofErr w:type="spellStart"/>
      <w:r w:rsidRPr="005254E3">
        <w:rPr>
          <w:rFonts w:ascii="Times New Roman" w:hAnsi="Times New Roman" w:cs="Times New Roman"/>
          <w:sz w:val="28"/>
          <w:szCs w:val="28"/>
          <w:lang w:val="uk-UA"/>
        </w:rPr>
        <w:t>р</w:t>
      </w:r>
      <w:r>
        <w:rPr>
          <w:rFonts w:ascii="Times New Roman" w:hAnsi="Times New Roman" w:cs="Times New Roman"/>
          <w:sz w:val="28"/>
          <w:szCs w:val="28"/>
          <w:lang w:val="uk-UA"/>
        </w:rPr>
        <w:t>озв</w:t>
      </w:r>
      <w:proofErr w:type="spellEnd"/>
      <w:r>
        <w:rPr>
          <w:rFonts w:ascii="Times New Roman" w:hAnsi="Times New Roman" w:cs="Times New Roman"/>
          <w:sz w:val="28"/>
          <w:szCs w:val="28"/>
        </w:rPr>
        <w:t>’</w:t>
      </w:r>
      <w:proofErr w:type="spellStart"/>
      <w:r>
        <w:rPr>
          <w:rFonts w:ascii="Times New Roman" w:hAnsi="Times New Roman" w:cs="Times New Roman"/>
          <w:sz w:val="28"/>
          <w:szCs w:val="28"/>
          <w:lang w:val="uk-UA"/>
        </w:rPr>
        <w:t>язу</w:t>
      </w:r>
      <w:r w:rsidRPr="005254E3">
        <w:rPr>
          <w:rFonts w:ascii="Times New Roman" w:hAnsi="Times New Roman" w:cs="Times New Roman"/>
          <w:sz w:val="28"/>
          <w:szCs w:val="28"/>
          <w:lang w:val="uk-UA"/>
        </w:rPr>
        <w:t>ють</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реальнi</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практичнi</w:t>
      </w:r>
      <w:proofErr w:type="spellEnd"/>
      <w:r w:rsidRPr="005254E3">
        <w:rPr>
          <w:rFonts w:ascii="Times New Roman" w:hAnsi="Times New Roman" w:cs="Times New Roman"/>
          <w:sz w:val="28"/>
          <w:szCs w:val="28"/>
          <w:lang w:val="uk-UA"/>
        </w:rPr>
        <w:t xml:space="preserve"> задач</w:t>
      </w:r>
      <w:r>
        <w:rPr>
          <w:rFonts w:ascii="Times New Roman" w:hAnsi="Times New Roman" w:cs="Times New Roman"/>
          <w:sz w:val="28"/>
          <w:szCs w:val="28"/>
          <w:lang w:val="uk-UA"/>
        </w:rPr>
        <w:t>і</w:t>
      </w:r>
      <w:r w:rsidRPr="005254E3">
        <w:rPr>
          <w:rFonts w:ascii="Times New Roman" w:hAnsi="Times New Roman" w:cs="Times New Roman"/>
          <w:sz w:val="28"/>
          <w:szCs w:val="28"/>
          <w:lang w:val="uk-UA"/>
        </w:rPr>
        <w:t xml:space="preserve">, часто використовується великий обсяг тексту та сам програмний доданок складається з </w:t>
      </w:r>
      <w:proofErr w:type="spellStart"/>
      <w:r w:rsidRPr="005254E3">
        <w:rPr>
          <w:rFonts w:ascii="Times New Roman" w:hAnsi="Times New Roman" w:cs="Times New Roman"/>
          <w:sz w:val="28"/>
          <w:szCs w:val="28"/>
          <w:lang w:val="uk-UA"/>
        </w:rPr>
        <w:t>сотен</w:t>
      </w:r>
      <w:proofErr w:type="spellEnd"/>
      <w:r w:rsidRPr="005254E3">
        <w:rPr>
          <w:rFonts w:ascii="Times New Roman" w:hAnsi="Times New Roman" w:cs="Times New Roman"/>
          <w:sz w:val="28"/>
          <w:szCs w:val="28"/>
          <w:lang w:val="uk-UA"/>
        </w:rPr>
        <w:t xml:space="preserve"> а то й тисяч </w:t>
      </w:r>
      <w:proofErr w:type="spellStart"/>
      <w:r w:rsidRPr="005254E3">
        <w:rPr>
          <w:rFonts w:ascii="Times New Roman" w:hAnsi="Times New Roman" w:cs="Times New Roman"/>
          <w:sz w:val="28"/>
          <w:szCs w:val="28"/>
          <w:lang w:val="uk-UA"/>
        </w:rPr>
        <w:t>функцiй</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Досвiд</w:t>
      </w:r>
      <w:proofErr w:type="spellEnd"/>
      <w:r w:rsidRPr="005254E3">
        <w:rPr>
          <w:rFonts w:ascii="Times New Roman" w:hAnsi="Times New Roman" w:cs="Times New Roman"/>
          <w:sz w:val="28"/>
          <w:szCs w:val="28"/>
          <w:lang w:val="uk-UA"/>
        </w:rPr>
        <w:t xml:space="preserve"> показує, що записувати </w:t>
      </w:r>
      <w:proofErr w:type="spellStart"/>
      <w:r w:rsidRPr="005254E3">
        <w:rPr>
          <w:rFonts w:ascii="Times New Roman" w:hAnsi="Times New Roman" w:cs="Times New Roman"/>
          <w:sz w:val="28"/>
          <w:szCs w:val="28"/>
          <w:lang w:val="uk-UA"/>
        </w:rPr>
        <w:t>всi</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функцiї</w:t>
      </w:r>
      <w:proofErr w:type="spellEnd"/>
      <w:r w:rsidRPr="005254E3">
        <w:rPr>
          <w:rFonts w:ascii="Times New Roman" w:hAnsi="Times New Roman" w:cs="Times New Roman"/>
          <w:sz w:val="28"/>
          <w:szCs w:val="28"/>
          <w:lang w:val="uk-UA"/>
        </w:rPr>
        <w:t xml:space="preserve"> програми в один файл незручно, </w:t>
      </w:r>
      <w:proofErr w:type="spellStart"/>
      <w:r w:rsidRPr="005254E3">
        <w:rPr>
          <w:rFonts w:ascii="Times New Roman" w:hAnsi="Times New Roman" w:cs="Times New Roman"/>
          <w:sz w:val="28"/>
          <w:szCs w:val="28"/>
          <w:lang w:val="uk-UA"/>
        </w:rPr>
        <w:t>оскiльки</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зi</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збiльшенням</w:t>
      </w:r>
      <w:proofErr w:type="spellEnd"/>
      <w:r w:rsidRPr="005254E3">
        <w:rPr>
          <w:rFonts w:ascii="Times New Roman" w:hAnsi="Times New Roman" w:cs="Times New Roman"/>
          <w:sz w:val="28"/>
          <w:szCs w:val="28"/>
          <w:lang w:val="uk-UA"/>
        </w:rPr>
        <w:t xml:space="preserve"> програми в такому </w:t>
      </w:r>
      <w:proofErr w:type="spellStart"/>
      <w:r w:rsidRPr="005254E3">
        <w:rPr>
          <w:rFonts w:ascii="Times New Roman" w:hAnsi="Times New Roman" w:cs="Times New Roman"/>
          <w:sz w:val="28"/>
          <w:szCs w:val="28"/>
          <w:lang w:val="uk-UA"/>
        </w:rPr>
        <w:t>файлi</w:t>
      </w:r>
      <w:proofErr w:type="spellEnd"/>
      <w:r w:rsidRPr="005254E3">
        <w:rPr>
          <w:rFonts w:ascii="Times New Roman" w:hAnsi="Times New Roman" w:cs="Times New Roman"/>
          <w:sz w:val="28"/>
          <w:szCs w:val="28"/>
          <w:lang w:val="uk-UA"/>
        </w:rPr>
        <w:t xml:space="preserve"> стає важко </w:t>
      </w:r>
      <w:proofErr w:type="spellStart"/>
      <w:r w:rsidRPr="005254E3">
        <w:rPr>
          <w:rFonts w:ascii="Times New Roman" w:hAnsi="Times New Roman" w:cs="Times New Roman"/>
          <w:sz w:val="28"/>
          <w:szCs w:val="28"/>
          <w:lang w:val="uk-UA"/>
        </w:rPr>
        <w:t>орiєнтуватися</w:t>
      </w:r>
      <w:proofErr w:type="spellEnd"/>
      <w:r w:rsidRPr="005254E3">
        <w:rPr>
          <w:rFonts w:ascii="Times New Roman" w:hAnsi="Times New Roman" w:cs="Times New Roman"/>
          <w:sz w:val="28"/>
          <w:szCs w:val="28"/>
          <w:lang w:val="uk-UA"/>
        </w:rPr>
        <w:t xml:space="preserve">, а також через те, що при цьому унеможливлюється </w:t>
      </w:r>
      <w:proofErr w:type="spellStart"/>
      <w:r w:rsidRPr="005254E3">
        <w:rPr>
          <w:rFonts w:ascii="Times New Roman" w:hAnsi="Times New Roman" w:cs="Times New Roman"/>
          <w:sz w:val="28"/>
          <w:szCs w:val="28"/>
          <w:lang w:val="uk-UA"/>
        </w:rPr>
        <w:t>спiльна</w:t>
      </w:r>
      <w:proofErr w:type="spellEnd"/>
      <w:r w:rsidRPr="005254E3">
        <w:rPr>
          <w:rFonts w:ascii="Times New Roman" w:hAnsi="Times New Roman" w:cs="Times New Roman"/>
          <w:sz w:val="28"/>
          <w:szCs w:val="28"/>
          <w:lang w:val="uk-UA"/>
        </w:rPr>
        <w:t xml:space="preserve"> робота </w:t>
      </w:r>
      <w:proofErr w:type="spellStart"/>
      <w:r w:rsidRPr="005254E3">
        <w:rPr>
          <w:rFonts w:ascii="Times New Roman" w:hAnsi="Times New Roman" w:cs="Times New Roman"/>
          <w:sz w:val="28"/>
          <w:szCs w:val="28"/>
          <w:lang w:val="uk-UA"/>
        </w:rPr>
        <w:t>кiлькох</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програмiстiв</w:t>
      </w:r>
      <w:proofErr w:type="spellEnd"/>
      <w:r w:rsidRPr="005254E3">
        <w:rPr>
          <w:rFonts w:ascii="Times New Roman" w:hAnsi="Times New Roman" w:cs="Times New Roman"/>
          <w:sz w:val="28"/>
          <w:szCs w:val="28"/>
          <w:lang w:val="uk-UA"/>
        </w:rPr>
        <w:t xml:space="preserve">. Тому грамотна </w:t>
      </w:r>
      <w:proofErr w:type="spellStart"/>
      <w:r w:rsidRPr="005254E3">
        <w:rPr>
          <w:rFonts w:ascii="Times New Roman" w:hAnsi="Times New Roman" w:cs="Times New Roman"/>
          <w:sz w:val="28"/>
          <w:szCs w:val="28"/>
          <w:lang w:val="uk-UA"/>
        </w:rPr>
        <w:t>технологiя</w:t>
      </w:r>
      <w:proofErr w:type="spellEnd"/>
      <w:r w:rsidRPr="005254E3">
        <w:rPr>
          <w:rFonts w:ascii="Times New Roman" w:hAnsi="Times New Roman" w:cs="Times New Roman"/>
          <w:sz w:val="28"/>
          <w:szCs w:val="28"/>
          <w:lang w:val="uk-UA"/>
        </w:rPr>
        <w:t xml:space="preserve"> програмування полягає в тому, щоб розбивати велику програму на частини (так </w:t>
      </w:r>
      <w:proofErr w:type="spellStart"/>
      <w:r w:rsidRPr="005254E3">
        <w:rPr>
          <w:rFonts w:ascii="Times New Roman" w:hAnsi="Times New Roman" w:cs="Times New Roman"/>
          <w:sz w:val="28"/>
          <w:szCs w:val="28"/>
          <w:lang w:val="uk-UA"/>
        </w:rPr>
        <w:t>званi</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модулi</w:t>
      </w:r>
      <w:proofErr w:type="spellEnd"/>
      <w:r w:rsidRPr="005254E3">
        <w:rPr>
          <w:rFonts w:ascii="Times New Roman" w:hAnsi="Times New Roman" w:cs="Times New Roman"/>
          <w:sz w:val="28"/>
          <w:szCs w:val="28"/>
          <w:lang w:val="uk-UA"/>
        </w:rPr>
        <w:t xml:space="preserve">), кожен з яких складається з </w:t>
      </w:r>
      <w:proofErr w:type="spellStart"/>
      <w:r w:rsidRPr="005254E3">
        <w:rPr>
          <w:rFonts w:ascii="Times New Roman" w:hAnsi="Times New Roman" w:cs="Times New Roman"/>
          <w:sz w:val="28"/>
          <w:szCs w:val="28"/>
          <w:lang w:val="uk-UA"/>
        </w:rPr>
        <w:t>порiвняно</w:t>
      </w:r>
      <w:proofErr w:type="spellEnd"/>
      <w:r w:rsidRPr="005254E3">
        <w:rPr>
          <w:rFonts w:ascii="Times New Roman" w:hAnsi="Times New Roman" w:cs="Times New Roman"/>
          <w:sz w:val="28"/>
          <w:szCs w:val="28"/>
          <w:lang w:val="uk-UA"/>
        </w:rPr>
        <w:t xml:space="preserve"> невеликої </w:t>
      </w:r>
      <w:proofErr w:type="spellStart"/>
      <w:r w:rsidRPr="005254E3">
        <w:rPr>
          <w:rFonts w:ascii="Times New Roman" w:hAnsi="Times New Roman" w:cs="Times New Roman"/>
          <w:sz w:val="28"/>
          <w:szCs w:val="28"/>
          <w:lang w:val="uk-UA"/>
        </w:rPr>
        <w:t>кiлькостi</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функцiй</w:t>
      </w:r>
      <w:proofErr w:type="spellEnd"/>
      <w:r w:rsidRPr="005254E3">
        <w:rPr>
          <w:rFonts w:ascii="Times New Roman" w:hAnsi="Times New Roman" w:cs="Times New Roman"/>
          <w:sz w:val="28"/>
          <w:szCs w:val="28"/>
          <w:lang w:val="uk-UA"/>
        </w:rPr>
        <w:t xml:space="preserve">. </w:t>
      </w:r>
    </w:p>
    <w:p w14:paraId="52203253" w14:textId="77777777" w:rsidR="00BA261B" w:rsidRPr="005254E3" w:rsidRDefault="00BA261B" w:rsidP="00BA261B">
      <w:pPr>
        <w:ind w:firstLine="284"/>
        <w:jc w:val="both"/>
        <w:rPr>
          <w:lang w:val="uk-UA"/>
        </w:rPr>
      </w:pPr>
      <w:r w:rsidRPr="005254E3">
        <w:rPr>
          <w:rFonts w:ascii="Times New Roman" w:hAnsi="Times New Roman" w:cs="Times New Roman"/>
          <w:sz w:val="28"/>
          <w:szCs w:val="28"/>
          <w:lang w:val="uk-UA"/>
        </w:rPr>
        <w:t xml:space="preserve">В першому </w:t>
      </w:r>
      <w:proofErr w:type="spellStart"/>
      <w:r w:rsidRPr="005254E3">
        <w:rPr>
          <w:rFonts w:ascii="Times New Roman" w:hAnsi="Times New Roman" w:cs="Times New Roman"/>
          <w:sz w:val="28"/>
          <w:szCs w:val="28"/>
          <w:lang w:val="uk-UA"/>
        </w:rPr>
        <w:t>наближеннi</w:t>
      </w:r>
      <w:proofErr w:type="spellEnd"/>
      <w:r w:rsidRPr="005254E3">
        <w:rPr>
          <w:rFonts w:ascii="Times New Roman" w:hAnsi="Times New Roman" w:cs="Times New Roman"/>
          <w:sz w:val="28"/>
          <w:szCs w:val="28"/>
          <w:lang w:val="uk-UA"/>
        </w:rPr>
        <w:t xml:space="preserve"> модуль являє собою окремий файл, в якому </w:t>
      </w:r>
      <w:proofErr w:type="spellStart"/>
      <w:r w:rsidRPr="005254E3">
        <w:rPr>
          <w:rFonts w:ascii="Times New Roman" w:hAnsi="Times New Roman" w:cs="Times New Roman"/>
          <w:sz w:val="28"/>
          <w:szCs w:val="28"/>
          <w:lang w:val="uk-UA"/>
        </w:rPr>
        <w:t>мiстяться</w:t>
      </w:r>
      <w:proofErr w:type="spellEnd"/>
      <w:r w:rsidRPr="005254E3">
        <w:rPr>
          <w:rFonts w:ascii="Times New Roman" w:hAnsi="Times New Roman" w:cs="Times New Roman"/>
          <w:sz w:val="28"/>
          <w:szCs w:val="28"/>
          <w:lang w:val="uk-UA"/>
        </w:rPr>
        <w:t xml:space="preserve"> визначення, описи структур та класів, </w:t>
      </w:r>
      <w:proofErr w:type="spellStart"/>
      <w:r w:rsidRPr="005254E3">
        <w:rPr>
          <w:rFonts w:ascii="Times New Roman" w:hAnsi="Times New Roman" w:cs="Times New Roman"/>
          <w:sz w:val="28"/>
          <w:szCs w:val="28"/>
          <w:lang w:val="uk-UA"/>
        </w:rPr>
        <w:t>тiла</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декiлькох</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функцiй</w:t>
      </w:r>
      <w:proofErr w:type="spellEnd"/>
      <w:r w:rsidRPr="005254E3">
        <w:rPr>
          <w:rFonts w:ascii="Times New Roman" w:hAnsi="Times New Roman" w:cs="Times New Roman"/>
          <w:sz w:val="28"/>
          <w:szCs w:val="28"/>
          <w:lang w:val="uk-UA"/>
        </w:rPr>
        <w:t>.</w:t>
      </w:r>
    </w:p>
    <w:p w14:paraId="38378DEB" w14:textId="77777777" w:rsidR="00BA261B" w:rsidRPr="005254E3" w:rsidRDefault="00BA261B" w:rsidP="00BA261B">
      <w:pPr>
        <w:ind w:firstLine="284"/>
        <w:jc w:val="both"/>
        <w:rPr>
          <w:rFonts w:ascii="Times New Roman" w:hAnsi="Times New Roman" w:cs="Times New Roman"/>
          <w:sz w:val="28"/>
          <w:szCs w:val="28"/>
          <w:lang w:val="uk-UA"/>
        </w:rPr>
      </w:pPr>
      <w:r w:rsidRPr="005254E3">
        <w:rPr>
          <w:rFonts w:ascii="Times New Roman" w:hAnsi="Times New Roman" w:cs="Times New Roman"/>
          <w:sz w:val="28"/>
          <w:szCs w:val="28"/>
          <w:lang w:val="uk-UA"/>
        </w:rPr>
        <w:t xml:space="preserve">Переваги </w:t>
      </w:r>
      <w:proofErr w:type="spellStart"/>
      <w:r w:rsidRPr="005254E3">
        <w:rPr>
          <w:rFonts w:ascii="Times New Roman" w:hAnsi="Times New Roman" w:cs="Times New Roman"/>
          <w:sz w:val="28"/>
          <w:szCs w:val="28"/>
          <w:lang w:val="uk-UA"/>
        </w:rPr>
        <w:t>модульностi</w:t>
      </w:r>
      <w:proofErr w:type="spellEnd"/>
      <w:r w:rsidRPr="005254E3">
        <w:rPr>
          <w:rFonts w:ascii="Times New Roman" w:hAnsi="Times New Roman" w:cs="Times New Roman"/>
          <w:sz w:val="28"/>
          <w:szCs w:val="28"/>
          <w:lang w:val="uk-UA"/>
        </w:rPr>
        <w:t xml:space="preserve">, однак, </w:t>
      </w:r>
      <w:proofErr w:type="spellStart"/>
      <w:r w:rsidRPr="005254E3">
        <w:rPr>
          <w:rFonts w:ascii="Times New Roman" w:hAnsi="Times New Roman" w:cs="Times New Roman"/>
          <w:sz w:val="28"/>
          <w:szCs w:val="28"/>
          <w:lang w:val="uk-UA"/>
        </w:rPr>
        <w:t>зовсiм</w:t>
      </w:r>
      <w:proofErr w:type="spellEnd"/>
      <w:r w:rsidRPr="005254E3">
        <w:rPr>
          <w:rFonts w:ascii="Times New Roman" w:hAnsi="Times New Roman" w:cs="Times New Roman"/>
          <w:sz w:val="28"/>
          <w:szCs w:val="28"/>
          <w:lang w:val="uk-UA"/>
        </w:rPr>
        <w:t xml:space="preserve"> не вичерпуються згаданою </w:t>
      </w:r>
      <w:proofErr w:type="spellStart"/>
      <w:r w:rsidRPr="005254E3">
        <w:rPr>
          <w:rFonts w:ascii="Times New Roman" w:hAnsi="Times New Roman" w:cs="Times New Roman"/>
          <w:sz w:val="28"/>
          <w:szCs w:val="28"/>
          <w:lang w:val="uk-UA"/>
        </w:rPr>
        <w:t>зручнiстю</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вiд</w:t>
      </w:r>
      <w:proofErr w:type="spellEnd"/>
      <w:r w:rsidRPr="005254E3">
        <w:rPr>
          <w:rFonts w:ascii="Times New Roman" w:hAnsi="Times New Roman" w:cs="Times New Roman"/>
          <w:sz w:val="28"/>
          <w:szCs w:val="28"/>
          <w:lang w:val="uk-UA"/>
        </w:rPr>
        <w:t xml:space="preserve"> розбиття великої </w:t>
      </w:r>
      <w:proofErr w:type="spellStart"/>
      <w:r w:rsidRPr="005254E3">
        <w:rPr>
          <w:rFonts w:ascii="Times New Roman" w:hAnsi="Times New Roman" w:cs="Times New Roman"/>
          <w:sz w:val="28"/>
          <w:szCs w:val="28"/>
          <w:lang w:val="uk-UA"/>
        </w:rPr>
        <w:t>кiлькостi</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функцiй</w:t>
      </w:r>
      <w:proofErr w:type="spellEnd"/>
      <w:r w:rsidRPr="005254E3">
        <w:rPr>
          <w:rFonts w:ascii="Times New Roman" w:hAnsi="Times New Roman" w:cs="Times New Roman"/>
          <w:sz w:val="28"/>
          <w:szCs w:val="28"/>
          <w:lang w:val="uk-UA"/>
        </w:rPr>
        <w:t xml:space="preserve"> на </w:t>
      </w:r>
      <w:proofErr w:type="spellStart"/>
      <w:r w:rsidRPr="005254E3">
        <w:rPr>
          <w:rFonts w:ascii="Times New Roman" w:hAnsi="Times New Roman" w:cs="Times New Roman"/>
          <w:sz w:val="28"/>
          <w:szCs w:val="28"/>
          <w:lang w:val="uk-UA"/>
        </w:rPr>
        <w:t>невеликi</w:t>
      </w:r>
      <w:proofErr w:type="spellEnd"/>
      <w:r w:rsidRPr="005254E3">
        <w:rPr>
          <w:rFonts w:ascii="Times New Roman" w:hAnsi="Times New Roman" w:cs="Times New Roman"/>
          <w:sz w:val="28"/>
          <w:szCs w:val="28"/>
          <w:lang w:val="uk-UA"/>
        </w:rPr>
        <w:t xml:space="preserve"> групи. </w:t>
      </w:r>
      <w:proofErr w:type="spellStart"/>
      <w:r w:rsidRPr="005254E3">
        <w:rPr>
          <w:rFonts w:ascii="Times New Roman" w:hAnsi="Times New Roman" w:cs="Times New Roman"/>
          <w:sz w:val="28"/>
          <w:szCs w:val="28"/>
          <w:lang w:val="uk-UA"/>
        </w:rPr>
        <w:t>Програмiст</w:t>
      </w:r>
      <w:proofErr w:type="spellEnd"/>
      <w:r w:rsidRPr="005254E3">
        <w:rPr>
          <w:rFonts w:ascii="Times New Roman" w:hAnsi="Times New Roman" w:cs="Times New Roman"/>
          <w:sz w:val="28"/>
          <w:szCs w:val="28"/>
          <w:lang w:val="uk-UA"/>
        </w:rPr>
        <w:t xml:space="preserve"> може написати такий </w:t>
      </w:r>
      <w:proofErr w:type="spellStart"/>
      <w:r w:rsidRPr="005254E3">
        <w:rPr>
          <w:rFonts w:ascii="Times New Roman" w:hAnsi="Times New Roman" w:cs="Times New Roman"/>
          <w:sz w:val="28"/>
          <w:szCs w:val="28"/>
          <w:lang w:val="uk-UA"/>
        </w:rPr>
        <w:t>набiр</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функцiй</w:t>
      </w:r>
      <w:proofErr w:type="spellEnd"/>
      <w:r w:rsidRPr="005254E3">
        <w:rPr>
          <w:rFonts w:ascii="Times New Roman" w:hAnsi="Times New Roman" w:cs="Times New Roman"/>
          <w:sz w:val="28"/>
          <w:szCs w:val="28"/>
          <w:lang w:val="uk-UA"/>
        </w:rPr>
        <w:t xml:space="preserve">, який може стати корисним для </w:t>
      </w:r>
      <w:proofErr w:type="spellStart"/>
      <w:r w:rsidRPr="005254E3">
        <w:rPr>
          <w:rFonts w:ascii="Times New Roman" w:hAnsi="Times New Roman" w:cs="Times New Roman"/>
          <w:sz w:val="28"/>
          <w:szCs w:val="28"/>
          <w:lang w:val="uk-UA"/>
        </w:rPr>
        <w:t>iнших</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програмiстiв</w:t>
      </w:r>
      <w:proofErr w:type="spellEnd"/>
      <w:r w:rsidRPr="005254E3">
        <w:rPr>
          <w:rFonts w:ascii="Times New Roman" w:hAnsi="Times New Roman" w:cs="Times New Roman"/>
          <w:sz w:val="28"/>
          <w:szCs w:val="28"/>
          <w:lang w:val="uk-UA"/>
        </w:rPr>
        <w:t xml:space="preserve"> та коли </w:t>
      </w:r>
      <w:proofErr w:type="spellStart"/>
      <w:r w:rsidRPr="005254E3">
        <w:rPr>
          <w:rFonts w:ascii="Times New Roman" w:hAnsi="Times New Roman" w:cs="Times New Roman"/>
          <w:sz w:val="28"/>
          <w:szCs w:val="28"/>
          <w:lang w:val="uk-UA"/>
        </w:rPr>
        <w:t>цi</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функцiї</w:t>
      </w:r>
      <w:proofErr w:type="spellEnd"/>
      <w:r w:rsidRPr="005254E3">
        <w:rPr>
          <w:rFonts w:ascii="Times New Roman" w:hAnsi="Times New Roman" w:cs="Times New Roman"/>
          <w:sz w:val="28"/>
          <w:szCs w:val="28"/>
          <w:lang w:val="uk-UA"/>
        </w:rPr>
        <w:t xml:space="preserve"> зроблено достатньо гнучкими та </w:t>
      </w:r>
      <w:proofErr w:type="spellStart"/>
      <w:r w:rsidRPr="005254E3">
        <w:rPr>
          <w:rFonts w:ascii="Times New Roman" w:hAnsi="Times New Roman" w:cs="Times New Roman"/>
          <w:sz w:val="28"/>
          <w:szCs w:val="28"/>
          <w:lang w:val="uk-UA"/>
        </w:rPr>
        <w:t>унiверсальними</w:t>
      </w:r>
      <w:proofErr w:type="spellEnd"/>
      <w:r w:rsidRPr="005254E3">
        <w:rPr>
          <w:rFonts w:ascii="Times New Roman" w:hAnsi="Times New Roman" w:cs="Times New Roman"/>
          <w:sz w:val="28"/>
          <w:szCs w:val="28"/>
          <w:lang w:val="uk-UA"/>
        </w:rPr>
        <w:t xml:space="preserve">, щоб їх можна було вставляти в </w:t>
      </w:r>
      <w:proofErr w:type="spellStart"/>
      <w:r w:rsidRPr="005254E3">
        <w:rPr>
          <w:rFonts w:ascii="Times New Roman" w:hAnsi="Times New Roman" w:cs="Times New Roman"/>
          <w:sz w:val="28"/>
          <w:szCs w:val="28"/>
          <w:lang w:val="uk-UA"/>
        </w:rPr>
        <w:t>чужi</w:t>
      </w:r>
      <w:proofErr w:type="spellEnd"/>
      <w:r w:rsidRPr="005254E3">
        <w:rPr>
          <w:rFonts w:ascii="Times New Roman" w:hAnsi="Times New Roman" w:cs="Times New Roman"/>
          <w:sz w:val="28"/>
          <w:szCs w:val="28"/>
          <w:lang w:val="uk-UA"/>
        </w:rPr>
        <w:t xml:space="preserve"> програми. як </w:t>
      </w:r>
      <w:proofErr w:type="spellStart"/>
      <w:r w:rsidRPr="005254E3">
        <w:rPr>
          <w:rFonts w:ascii="Times New Roman" w:hAnsi="Times New Roman" w:cs="Times New Roman"/>
          <w:sz w:val="28"/>
          <w:szCs w:val="28"/>
          <w:lang w:val="uk-UA"/>
        </w:rPr>
        <w:t>наслiдок</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модулi</w:t>
      </w:r>
      <w:proofErr w:type="spellEnd"/>
      <w:r w:rsidRPr="005254E3">
        <w:rPr>
          <w:rFonts w:ascii="Times New Roman" w:hAnsi="Times New Roman" w:cs="Times New Roman"/>
          <w:sz w:val="28"/>
          <w:szCs w:val="28"/>
          <w:lang w:val="uk-UA"/>
        </w:rPr>
        <w:t xml:space="preserve"> можуть бути </w:t>
      </w:r>
      <w:proofErr w:type="spellStart"/>
      <w:r w:rsidRPr="005254E3">
        <w:rPr>
          <w:rFonts w:ascii="Times New Roman" w:hAnsi="Times New Roman" w:cs="Times New Roman"/>
          <w:sz w:val="28"/>
          <w:szCs w:val="28"/>
          <w:lang w:val="uk-UA"/>
        </w:rPr>
        <w:t>самостiйним</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рiзновидом</w:t>
      </w:r>
      <w:proofErr w:type="spellEnd"/>
      <w:r w:rsidRPr="005254E3">
        <w:rPr>
          <w:rFonts w:ascii="Times New Roman" w:hAnsi="Times New Roman" w:cs="Times New Roman"/>
          <w:sz w:val="28"/>
          <w:szCs w:val="28"/>
          <w:lang w:val="uk-UA"/>
        </w:rPr>
        <w:t xml:space="preserve"> товару на ринку програмного забезпечення.</w:t>
      </w:r>
    </w:p>
    <w:p w14:paraId="464C3C33" w14:textId="77777777" w:rsidR="00BA261B" w:rsidRPr="005254E3" w:rsidRDefault="00BA261B" w:rsidP="00BA261B">
      <w:pPr>
        <w:ind w:firstLine="284"/>
        <w:jc w:val="both"/>
        <w:rPr>
          <w:rFonts w:ascii="Times New Roman" w:hAnsi="Times New Roman" w:cs="Times New Roman"/>
          <w:sz w:val="28"/>
          <w:szCs w:val="28"/>
          <w:lang w:val="uk-UA"/>
        </w:rPr>
      </w:pPr>
      <w:proofErr w:type="spellStart"/>
      <w:r w:rsidRPr="005254E3">
        <w:rPr>
          <w:rFonts w:ascii="Times New Roman" w:hAnsi="Times New Roman" w:cs="Times New Roman"/>
          <w:sz w:val="28"/>
          <w:szCs w:val="28"/>
          <w:lang w:val="uk-UA"/>
        </w:rPr>
        <w:t>Iншими</w:t>
      </w:r>
      <w:proofErr w:type="spellEnd"/>
      <w:r w:rsidRPr="005254E3">
        <w:rPr>
          <w:rFonts w:ascii="Times New Roman" w:hAnsi="Times New Roman" w:cs="Times New Roman"/>
          <w:sz w:val="28"/>
          <w:szCs w:val="28"/>
          <w:lang w:val="uk-UA"/>
        </w:rPr>
        <w:t xml:space="preserve"> словами, робота </w:t>
      </w:r>
      <w:proofErr w:type="spellStart"/>
      <w:r w:rsidRPr="005254E3">
        <w:rPr>
          <w:rFonts w:ascii="Times New Roman" w:hAnsi="Times New Roman" w:cs="Times New Roman"/>
          <w:sz w:val="28"/>
          <w:szCs w:val="28"/>
          <w:lang w:val="uk-UA"/>
        </w:rPr>
        <w:t>програмiста</w:t>
      </w:r>
      <w:proofErr w:type="spellEnd"/>
      <w:r w:rsidRPr="005254E3">
        <w:rPr>
          <w:rFonts w:ascii="Times New Roman" w:hAnsi="Times New Roman" w:cs="Times New Roman"/>
          <w:sz w:val="28"/>
          <w:szCs w:val="28"/>
          <w:lang w:val="uk-UA"/>
        </w:rPr>
        <w:t xml:space="preserve"> може полягати не лише в тому, щоб виготовляти програми для </w:t>
      </w:r>
      <w:proofErr w:type="spellStart"/>
      <w:r w:rsidRPr="005254E3">
        <w:rPr>
          <w:rFonts w:ascii="Times New Roman" w:hAnsi="Times New Roman" w:cs="Times New Roman"/>
          <w:sz w:val="28"/>
          <w:szCs w:val="28"/>
          <w:lang w:val="uk-UA"/>
        </w:rPr>
        <w:t>кiнцевого</w:t>
      </w:r>
      <w:proofErr w:type="spellEnd"/>
      <w:r w:rsidRPr="005254E3">
        <w:rPr>
          <w:rFonts w:ascii="Times New Roman" w:hAnsi="Times New Roman" w:cs="Times New Roman"/>
          <w:sz w:val="28"/>
          <w:szCs w:val="28"/>
          <w:lang w:val="uk-UA"/>
        </w:rPr>
        <w:t xml:space="preserve"> споживача, але й в тому, щоб писати </w:t>
      </w:r>
      <w:proofErr w:type="spellStart"/>
      <w:r w:rsidRPr="005254E3">
        <w:rPr>
          <w:rFonts w:ascii="Times New Roman" w:hAnsi="Times New Roman" w:cs="Times New Roman"/>
          <w:sz w:val="28"/>
          <w:szCs w:val="28"/>
          <w:lang w:val="uk-UA"/>
        </w:rPr>
        <w:t>модулi</w:t>
      </w:r>
      <w:proofErr w:type="spellEnd"/>
      <w:r w:rsidRPr="005254E3">
        <w:rPr>
          <w:rFonts w:ascii="Times New Roman" w:hAnsi="Times New Roman" w:cs="Times New Roman"/>
          <w:sz w:val="28"/>
          <w:szCs w:val="28"/>
          <w:lang w:val="uk-UA"/>
        </w:rPr>
        <w:t xml:space="preserve"> для </w:t>
      </w:r>
      <w:proofErr w:type="spellStart"/>
      <w:r w:rsidRPr="005254E3">
        <w:rPr>
          <w:rFonts w:ascii="Times New Roman" w:hAnsi="Times New Roman" w:cs="Times New Roman"/>
          <w:sz w:val="28"/>
          <w:szCs w:val="28"/>
          <w:lang w:val="uk-UA"/>
        </w:rPr>
        <w:t>iнших</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програмiстiв</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якi</w:t>
      </w:r>
      <w:proofErr w:type="spellEnd"/>
      <w:r w:rsidRPr="005254E3">
        <w:rPr>
          <w:rFonts w:ascii="Times New Roman" w:hAnsi="Times New Roman" w:cs="Times New Roman"/>
          <w:sz w:val="28"/>
          <w:szCs w:val="28"/>
          <w:lang w:val="uk-UA"/>
        </w:rPr>
        <w:t xml:space="preserve"> будуть вставляти їх у свої програми.</w:t>
      </w:r>
    </w:p>
    <w:p w14:paraId="75AE4378" w14:textId="77777777" w:rsidR="00BA261B" w:rsidRPr="005254E3" w:rsidRDefault="00BA261B" w:rsidP="00BA261B">
      <w:pPr>
        <w:ind w:firstLine="284"/>
        <w:jc w:val="both"/>
        <w:rPr>
          <w:rFonts w:ascii="Times New Roman" w:hAnsi="Times New Roman" w:cs="Times New Roman"/>
          <w:sz w:val="28"/>
          <w:szCs w:val="28"/>
          <w:lang w:val="uk-UA"/>
        </w:rPr>
      </w:pPr>
      <w:proofErr w:type="spellStart"/>
      <w:r w:rsidRPr="005254E3">
        <w:rPr>
          <w:rFonts w:ascii="Times New Roman" w:hAnsi="Times New Roman" w:cs="Times New Roman"/>
          <w:sz w:val="28"/>
          <w:szCs w:val="28"/>
          <w:lang w:val="uk-UA"/>
        </w:rPr>
        <w:t>Крiм</w:t>
      </w:r>
      <w:proofErr w:type="spellEnd"/>
      <w:r w:rsidRPr="005254E3">
        <w:rPr>
          <w:rFonts w:ascii="Times New Roman" w:hAnsi="Times New Roman" w:cs="Times New Roman"/>
          <w:sz w:val="28"/>
          <w:szCs w:val="28"/>
          <w:lang w:val="uk-UA"/>
        </w:rPr>
        <w:t xml:space="preserve"> того, до складу одного програмного продукту </w:t>
      </w:r>
      <w:proofErr w:type="spellStart"/>
      <w:r w:rsidRPr="005254E3">
        <w:rPr>
          <w:rFonts w:ascii="Times New Roman" w:hAnsi="Times New Roman" w:cs="Times New Roman"/>
          <w:sz w:val="28"/>
          <w:szCs w:val="28"/>
          <w:lang w:val="uk-UA"/>
        </w:rPr>
        <w:t>цiлком</w:t>
      </w:r>
      <w:proofErr w:type="spellEnd"/>
      <w:r w:rsidRPr="005254E3">
        <w:rPr>
          <w:rFonts w:ascii="Times New Roman" w:hAnsi="Times New Roman" w:cs="Times New Roman"/>
          <w:sz w:val="28"/>
          <w:szCs w:val="28"/>
          <w:lang w:val="uk-UA"/>
        </w:rPr>
        <w:t xml:space="preserve"> можуть входити </w:t>
      </w:r>
      <w:proofErr w:type="spellStart"/>
      <w:r w:rsidRPr="005254E3">
        <w:rPr>
          <w:rFonts w:ascii="Times New Roman" w:hAnsi="Times New Roman" w:cs="Times New Roman"/>
          <w:sz w:val="28"/>
          <w:szCs w:val="28"/>
          <w:lang w:val="uk-UA"/>
        </w:rPr>
        <w:t>модулi</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написанi</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рiзними</w:t>
      </w:r>
      <w:proofErr w:type="spellEnd"/>
      <w:r w:rsidRPr="005254E3">
        <w:rPr>
          <w:rFonts w:ascii="Times New Roman" w:hAnsi="Times New Roman" w:cs="Times New Roman"/>
          <w:sz w:val="28"/>
          <w:szCs w:val="28"/>
          <w:lang w:val="uk-UA"/>
        </w:rPr>
        <w:t xml:space="preserve"> мовами програмування. Мови програмування бувають </w:t>
      </w:r>
      <w:proofErr w:type="spellStart"/>
      <w:r w:rsidRPr="005254E3">
        <w:rPr>
          <w:rFonts w:ascii="Times New Roman" w:hAnsi="Times New Roman" w:cs="Times New Roman"/>
          <w:sz w:val="28"/>
          <w:szCs w:val="28"/>
          <w:lang w:val="uk-UA"/>
        </w:rPr>
        <w:t>спецiалiзованими</w:t>
      </w:r>
      <w:proofErr w:type="spellEnd"/>
      <w:r w:rsidRPr="005254E3">
        <w:rPr>
          <w:rFonts w:ascii="Times New Roman" w:hAnsi="Times New Roman" w:cs="Times New Roman"/>
          <w:sz w:val="28"/>
          <w:szCs w:val="28"/>
          <w:lang w:val="uk-UA"/>
        </w:rPr>
        <w:t xml:space="preserve">: кожною мовою </w:t>
      </w:r>
      <w:proofErr w:type="spellStart"/>
      <w:r w:rsidRPr="005254E3">
        <w:rPr>
          <w:rFonts w:ascii="Times New Roman" w:hAnsi="Times New Roman" w:cs="Times New Roman"/>
          <w:sz w:val="28"/>
          <w:szCs w:val="28"/>
          <w:lang w:val="uk-UA"/>
        </w:rPr>
        <w:t>найзручнiше</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вирiшуються</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задачi</w:t>
      </w:r>
      <w:proofErr w:type="spellEnd"/>
      <w:r w:rsidRPr="005254E3">
        <w:rPr>
          <w:rFonts w:ascii="Times New Roman" w:hAnsi="Times New Roman" w:cs="Times New Roman"/>
          <w:sz w:val="28"/>
          <w:szCs w:val="28"/>
          <w:lang w:val="uk-UA"/>
        </w:rPr>
        <w:t xml:space="preserve"> своєї певної </w:t>
      </w:r>
      <w:proofErr w:type="spellStart"/>
      <w:r w:rsidRPr="005254E3">
        <w:rPr>
          <w:rFonts w:ascii="Times New Roman" w:hAnsi="Times New Roman" w:cs="Times New Roman"/>
          <w:sz w:val="28"/>
          <w:szCs w:val="28"/>
          <w:lang w:val="uk-UA"/>
        </w:rPr>
        <w:t>областi</w:t>
      </w:r>
      <w:proofErr w:type="spellEnd"/>
      <w:r w:rsidRPr="005254E3">
        <w:rPr>
          <w:rFonts w:ascii="Times New Roman" w:hAnsi="Times New Roman" w:cs="Times New Roman"/>
          <w:sz w:val="28"/>
          <w:szCs w:val="28"/>
          <w:lang w:val="uk-UA"/>
        </w:rPr>
        <w:t xml:space="preserve">. </w:t>
      </w:r>
      <w:r>
        <w:rPr>
          <w:rFonts w:ascii="Times New Roman" w:hAnsi="Times New Roman" w:cs="Times New Roman"/>
          <w:sz w:val="28"/>
          <w:szCs w:val="28"/>
          <w:lang w:val="uk-UA"/>
        </w:rPr>
        <w:t>Я</w:t>
      </w:r>
      <w:r w:rsidRPr="005254E3">
        <w:rPr>
          <w:rFonts w:ascii="Times New Roman" w:hAnsi="Times New Roman" w:cs="Times New Roman"/>
          <w:sz w:val="28"/>
          <w:szCs w:val="28"/>
          <w:lang w:val="uk-UA"/>
        </w:rPr>
        <w:t xml:space="preserve">кщо ж треба </w:t>
      </w:r>
      <w:proofErr w:type="spellStart"/>
      <w:r w:rsidRPr="005254E3">
        <w:rPr>
          <w:rFonts w:ascii="Times New Roman" w:hAnsi="Times New Roman" w:cs="Times New Roman"/>
          <w:sz w:val="28"/>
          <w:szCs w:val="28"/>
          <w:lang w:val="uk-UA"/>
        </w:rPr>
        <w:t>вирiшити</w:t>
      </w:r>
      <w:proofErr w:type="spellEnd"/>
      <w:r w:rsidRPr="005254E3">
        <w:rPr>
          <w:rFonts w:ascii="Times New Roman" w:hAnsi="Times New Roman" w:cs="Times New Roman"/>
          <w:sz w:val="28"/>
          <w:szCs w:val="28"/>
          <w:lang w:val="uk-UA"/>
        </w:rPr>
        <w:t xml:space="preserve"> комплексну задачу, яка розпадається на частини, </w:t>
      </w:r>
      <w:r w:rsidRPr="005254E3">
        <w:rPr>
          <w:rFonts w:ascii="Times New Roman" w:hAnsi="Times New Roman" w:cs="Times New Roman"/>
          <w:sz w:val="28"/>
          <w:szCs w:val="28"/>
          <w:lang w:val="uk-UA"/>
        </w:rPr>
        <w:lastRenderedPageBreak/>
        <w:t xml:space="preserve">що належать до </w:t>
      </w:r>
      <w:proofErr w:type="spellStart"/>
      <w:r w:rsidRPr="005254E3">
        <w:rPr>
          <w:rFonts w:ascii="Times New Roman" w:hAnsi="Times New Roman" w:cs="Times New Roman"/>
          <w:sz w:val="28"/>
          <w:szCs w:val="28"/>
          <w:lang w:val="uk-UA"/>
        </w:rPr>
        <w:t>рiзних</w:t>
      </w:r>
      <w:proofErr w:type="spellEnd"/>
      <w:r w:rsidRPr="005254E3">
        <w:rPr>
          <w:rFonts w:ascii="Times New Roman" w:hAnsi="Times New Roman" w:cs="Times New Roman"/>
          <w:sz w:val="28"/>
          <w:szCs w:val="28"/>
          <w:lang w:val="uk-UA"/>
        </w:rPr>
        <w:t xml:space="preserve"> областей, то найкраще кожну </w:t>
      </w:r>
      <w:proofErr w:type="spellStart"/>
      <w:r w:rsidRPr="005254E3">
        <w:rPr>
          <w:rFonts w:ascii="Times New Roman" w:hAnsi="Times New Roman" w:cs="Times New Roman"/>
          <w:sz w:val="28"/>
          <w:szCs w:val="28"/>
          <w:lang w:val="uk-UA"/>
        </w:rPr>
        <w:t>пiдзадачу</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реалiзувати</w:t>
      </w:r>
      <w:proofErr w:type="spellEnd"/>
      <w:r w:rsidRPr="005254E3">
        <w:rPr>
          <w:rFonts w:ascii="Times New Roman" w:hAnsi="Times New Roman" w:cs="Times New Roman"/>
          <w:sz w:val="28"/>
          <w:szCs w:val="28"/>
          <w:lang w:val="uk-UA"/>
        </w:rPr>
        <w:t xml:space="preserve"> окремим модулем, написаним </w:t>
      </w:r>
      <w:proofErr w:type="spellStart"/>
      <w:r w:rsidRPr="005254E3">
        <w:rPr>
          <w:rFonts w:ascii="Times New Roman" w:hAnsi="Times New Roman" w:cs="Times New Roman"/>
          <w:sz w:val="28"/>
          <w:szCs w:val="28"/>
          <w:lang w:val="uk-UA"/>
        </w:rPr>
        <w:t>найзручнiшою</w:t>
      </w:r>
      <w:proofErr w:type="spellEnd"/>
      <w:r w:rsidRPr="005254E3">
        <w:rPr>
          <w:rFonts w:ascii="Times New Roman" w:hAnsi="Times New Roman" w:cs="Times New Roman"/>
          <w:sz w:val="28"/>
          <w:szCs w:val="28"/>
          <w:lang w:val="uk-UA"/>
        </w:rPr>
        <w:t xml:space="preserve"> для </w:t>
      </w:r>
      <w:proofErr w:type="spellStart"/>
      <w:r w:rsidRPr="005254E3">
        <w:rPr>
          <w:rFonts w:ascii="Times New Roman" w:hAnsi="Times New Roman" w:cs="Times New Roman"/>
          <w:sz w:val="28"/>
          <w:szCs w:val="28"/>
          <w:lang w:val="uk-UA"/>
        </w:rPr>
        <w:t>цiєї</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пiдзадачi</w:t>
      </w:r>
      <w:proofErr w:type="spellEnd"/>
      <w:r w:rsidRPr="005254E3">
        <w:rPr>
          <w:rFonts w:ascii="Times New Roman" w:hAnsi="Times New Roman" w:cs="Times New Roman"/>
          <w:sz w:val="28"/>
          <w:szCs w:val="28"/>
          <w:lang w:val="uk-UA"/>
        </w:rPr>
        <w:t xml:space="preserve"> мовою.</w:t>
      </w:r>
    </w:p>
    <w:p w14:paraId="395F55B8" w14:textId="77777777" w:rsidR="00BA261B" w:rsidRPr="005254E3" w:rsidRDefault="00BA261B" w:rsidP="00BA261B">
      <w:pPr>
        <w:ind w:firstLine="284"/>
        <w:jc w:val="both"/>
        <w:rPr>
          <w:rFonts w:ascii="Times New Roman" w:hAnsi="Times New Roman" w:cs="Times New Roman"/>
          <w:sz w:val="28"/>
          <w:szCs w:val="28"/>
          <w:lang w:val="uk-UA"/>
        </w:rPr>
      </w:pPr>
      <w:r w:rsidRPr="005254E3">
        <w:rPr>
          <w:rFonts w:ascii="Times New Roman" w:hAnsi="Times New Roman" w:cs="Times New Roman"/>
          <w:sz w:val="28"/>
          <w:szCs w:val="28"/>
          <w:lang w:val="uk-UA"/>
        </w:rPr>
        <w:t xml:space="preserve">Отже, </w:t>
      </w:r>
      <w:proofErr w:type="spellStart"/>
      <w:r w:rsidRPr="005254E3">
        <w:rPr>
          <w:rFonts w:ascii="Times New Roman" w:hAnsi="Times New Roman" w:cs="Times New Roman"/>
          <w:sz w:val="28"/>
          <w:szCs w:val="28"/>
          <w:lang w:val="uk-UA"/>
        </w:rPr>
        <w:t>модульнiсть</w:t>
      </w:r>
      <w:proofErr w:type="spellEnd"/>
      <w:r w:rsidRPr="005254E3">
        <w:rPr>
          <w:rFonts w:ascii="Times New Roman" w:hAnsi="Times New Roman" w:cs="Times New Roman"/>
          <w:sz w:val="28"/>
          <w:szCs w:val="28"/>
          <w:lang w:val="uk-UA"/>
        </w:rPr>
        <w:t xml:space="preserve"> стала одним з </w:t>
      </w:r>
      <w:proofErr w:type="spellStart"/>
      <w:r w:rsidRPr="005254E3">
        <w:rPr>
          <w:rFonts w:ascii="Times New Roman" w:hAnsi="Times New Roman" w:cs="Times New Roman"/>
          <w:sz w:val="28"/>
          <w:szCs w:val="28"/>
          <w:lang w:val="uk-UA"/>
        </w:rPr>
        <w:t>найвизначнiших</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винаходiв</w:t>
      </w:r>
      <w:proofErr w:type="spellEnd"/>
      <w:r w:rsidRPr="005254E3">
        <w:rPr>
          <w:rFonts w:ascii="Times New Roman" w:hAnsi="Times New Roman" w:cs="Times New Roman"/>
          <w:sz w:val="28"/>
          <w:szCs w:val="28"/>
          <w:lang w:val="uk-UA"/>
        </w:rPr>
        <w:t xml:space="preserve"> в </w:t>
      </w:r>
      <w:proofErr w:type="spellStart"/>
      <w:r w:rsidRPr="005254E3">
        <w:rPr>
          <w:rFonts w:ascii="Times New Roman" w:hAnsi="Times New Roman" w:cs="Times New Roman"/>
          <w:sz w:val="28"/>
          <w:szCs w:val="28"/>
          <w:lang w:val="uk-UA"/>
        </w:rPr>
        <w:t>iсторiї</w:t>
      </w:r>
      <w:proofErr w:type="spellEnd"/>
      <w:r w:rsidRPr="005254E3">
        <w:rPr>
          <w:rFonts w:ascii="Times New Roman" w:hAnsi="Times New Roman" w:cs="Times New Roman"/>
          <w:sz w:val="28"/>
          <w:szCs w:val="28"/>
          <w:lang w:val="uk-UA"/>
        </w:rPr>
        <w:t xml:space="preserve"> програмування i </w:t>
      </w:r>
      <w:proofErr w:type="spellStart"/>
      <w:r w:rsidRPr="005254E3">
        <w:rPr>
          <w:rFonts w:ascii="Times New Roman" w:hAnsi="Times New Roman" w:cs="Times New Roman"/>
          <w:sz w:val="28"/>
          <w:szCs w:val="28"/>
          <w:lang w:val="uk-UA"/>
        </w:rPr>
        <w:t>досi</w:t>
      </w:r>
      <w:proofErr w:type="spellEnd"/>
      <w:r w:rsidRPr="005254E3">
        <w:rPr>
          <w:rFonts w:ascii="Times New Roman" w:hAnsi="Times New Roman" w:cs="Times New Roman"/>
          <w:sz w:val="28"/>
          <w:szCs w:val="28"/>
          <w:lang w:val="uk-UA"/>
        </w:rPr>
        <w:t xml:space="preserve"> залишається </w:t>
      </w:r>
      <w:proofErr w:type="spellStart"/>
      <w:r w:rsidRPr="005254E3">
        <w:rPr>
          <w:rFonts w:ascii="Times New Roman" w:hAnsi="Times New Roman" w:cs="Times New Roman"/>
          <w:sz w:val="28"/>
          <w:szCs w:val="28"/>
          <w:lang w:val="uk-UA"/>
        </w:rPr>
        <w:t>нарiжним</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каменем</w:t>
      </w:r>
      <w:proofErr w:type="spellEnd"/>
      <w:r w:rsidRPr="005254E3">
        <w:rPr>
          <w:rFonts w:ascii="Times New Roman" w:hAnsi="Times New Roman" w:cs="Times New Roman"/>
          <w:sz w:val="28"/>
          <w:szCs w:val="28"/>
          <w:lang w:val="uk-UA"/>
        </w:rPr>
        <w:t xml:space="preserve"> сучасних </w:t>
      </w:r>
      <w:proofErr w:type="spellStart"/>
      <w:r w:rsidRPr="005254E3">
        <w:rPr>
          <w:rFonts w:ascii="Times New Roman" w:hAnsi="Times New Roman" w:cs="Times New Roman"/>
          <w:sz w:val="28"/>
          <w:szCs w:val="28"/>
          <w:lang w:val="uk-UA"/>
        </w:rPr>
        <w:t>технологiй</w:t>
      </w:r>
      <w:proofErr w:type="spellEnd"/>
      <w:r w:rsidRPr="005254E3">
        <w:rPr>
          <w:rFonts w:ascii="Times New Roman" w:hAnsi="Times New Roman" w:cs="Times New Roman"/>
          <w:sz w:val="28"/>
          <w:szCs w:val="28"/>
          <w:lang w:val="uk-UA"/>
        </w:rPr>
        <w:t xml:space="preserve"> програмування. </w:t>
      </w:r>
      <w:proofErr w:type="spellStart"/>
      <w:r w:rsidRPr="005254E3">
        <w:rPr>
          <w:rFonts w:ascii="Times New Roman" w:hAnsi="Times New Roman" w:cs="Times New Roman"/>
          <w:sz w:val="28"/>
          <w:szCs w:val="28"/>
          <w:lang w:val="uk-UA"/>
        </w:rPr>
        <w:t>Модульнiсть</w:t>
      </w:r>
      <w:proofErr w:type="spellEnd"/>
      <w:r w:rsidRPr="005254E3">
        <w:rPr>
          <w:rFonts w:ascii="Times New Roman" w:hAnsi="Times New Roman" w:cs="Times New Roman"/>
          <w:sz w:val="28"/>
          <w:szCs w:val="28"/>
          <w:lang w:val="uk-UA"/>
        </w:rPr>
        <w:t xml:space="preserve"> – це не лише суто </w:t>
      </w:r>
      <w:proofErr w:type="spellStart"/>
      <w:r w:rsidRPr="005254E3">
        <w:rPr>
          <w:rFonts w:ascii="Times New Roman" w:hAnsi="Times New Roman" w:cs="Times New Roman"/>
          <w:sz w:val="28"/>
          <w:szCs w:val="28"/>
          <w:lang w:val="uk-UA"/>
        </w:rPr>
        <w:t>технiчний</w:t>
      </w:r>
      <w:proofErr w:type="spellEnd"/>
      <w:r w:rsidRPr="005254E3">
        <w:rPr>
          <w:rFonts w:ascii="Times New Roman" w:hAnsi="Times New Roman" w:cs="Times New Roman"/>
          <w:sz w:val="28"/>
          <w:szCs w:val="28"/>
          <w:lang w:val="uk-UA"/>
        </w:rPr>
        <w:t xml:space="preserve"> прийом, а ще й ключовий елемент культури програмування, вона займає центральне </w:t>
      </w:r>
      <w:proofErr w:type="spellStart"/>
      <w:r w:rsidRPr="005254E3">
        <w:rPr>
          <w:rFonts w:ascii="Times New Roman" w:hAnsi="Times New Roman" w:cs="Times New Roman"/>
          <w:sz w:val="28"/>
          <w:szCs w:val="28"/>
          <w:lang w:val="uk-UA"/>
        </w:rPr>
        <w:t>мiсце</w:t>
      </w:r>
      <w:proofErr w:type="spellEnd"/>
      <w:r w:rsidRPr="005254E3">
        <w:rPr>
          <w:rFonts w:ascii="Times New Roman" w:hAnsi="Times New Roman" w:cs="Times New Roman"/>
          <w:sz w:val="28"/>
          <w:szCs w:val="28"/>
          <w:lang w:val="uk-UA"/>
        </w:rPr>
        <w:t xml:space="preserve"> в </w:t>
      </w:r>
      <w:proofErr w:type="spellStart"/>
      <w:r w:rsidRPr="005254E3">
        <w:rPr>
          <w:rFonts w:ascii="Times New Roman" w:hAnsi="Times New Roman" w:cs="Times New Roman"/>
          <w:sz w:val="28"/>
          <w:szCs w:val="28"/>
          <w:lang w:val="uk-UA"/>
        </w:rPr>
        <w:t>парадигмi</w:t>
      </w:r>
      <w:proofErr w:type="spellEnd"/>
      <w:r w:rsidRPr="005254E3">
        <w:rPr>
          <w:rFonts w:ascii="Times New Roman" w:hAnsi="Times New Roman" w:cs="Times New Roman"/>
          <w:sz w:val="28"/>
          <w:szCs w:val="28"/>
          <w:lang w:val="uk-UA"/>
        </w:rPr>
        <w:t xml:space="preserve"> i, без </w:t>
      </w:r>
      <w:proofErr w:type="spellStart"/>
      <w:r w:rsidRPr="005254E3">
        <w:rPr>
          <w:rFonts w:ascii="Times New Roman" w:hAnsi="Times New Roman" w:cs="Times New Roman"/>
          <w:sz w:val="28"/>
          <w:szCs w:val="28"/>
          <w:lang w:val="uk-UA"/>
        </w:rPr>
        <w:t>перебiльшення</w:t>
      </w:r>
      <w:proofErr w:type="spellEnd"/>
      <w:r w:rsidRPr="005254E3">
        <w:rPr>
          <w:rFonts w:ascii="Times New Roman" w:hAnsi="Times New Roman" w:cs="Times New Roman"/>
          <w:sz w:val="28"/>
          <w:szCs w:val="28"/>
          <w:lang w:val="uk-UA"/>
        </w:rPr>
        <w:t xml:space="preserve">, має </w:t>
      </w:r>
      <w:proofErr w:type="spellStart"/>
      <w:r w:rsidRPr="005254E3">
        <w:rPr>
          <w:rFonts w:ascii="Times New Roman" w:hAnsi="Times New Roman" w:cs="Times New Roman"/>
          <w:sz w:val="28"/>
          <w:szCs w:val="28"/>
          <w:lang w:val="uk-UA"/>
        </w:rPr>
        <w:t>свiтоглядне</w:t>
      </w:r>
      <w:proofErr w:type="spellEnd"/>
      <w:r w:rsidRPr="005254E3">
        <w:rPr>
          <w:rFonts w:ascii="Times New Roman" w:hAnsi="Times New Roman" w:cs="Times New Roman"/>
          <w:sz w:val="28"/>
          <w:szCs w:val="28"/>
          <w:lang w:val="uk-UA"/>
        </w:rPr>
        <w:t xml:space="preserve"> значення.</w:t>
      </w:r>
    </w:p>
    <w:p w14:paraId="196848E4" w14:textId="77777777" w:rsidR="00BA261B" w:rsidRPr="005254E3" w:rsidRDefault="00BA261B" w:rsidP="00BA261B">
      <w:pPr>
        <w:ind w:firstLine="284"/>
        <w:jc w:val="both"/>
        <w:rPr>
          <w:rFonts w:ascii="Times New Roman" w:hAnsi="Times New Roman" w:cs="Times New Roman"/>
          <w:sz w:val="28"/>
          <w:szCs w:val="28"/>
          <w:lang w:val="uk-UA"/>
        </w:rPr>
      </w:pPr>
    </w:p>
    <w:p w14:paraId="50C10C86" w14:textId="77777777" w:rsidR="00BA261B" w:rsidRPr="005254E3" w:rsidRDefault="00BA261B" w:rsidP="00BA261B">
      <w:pPr>
        <w:pStyle w:val="2"/>
        <w:jc w:val="center"/>
        <w:rPr>
          <w:lang w:val="uk-UA"/>
        </w:rPr>
      </w:pPr>
      <w:r w:rsidRPr="005254E3">
        <w:rPr>
          <w:lang w:val="uk-UA"/>
        </w:rPr>
        <w:t>Розбиття програми на різні файли</w:t>
      </w:r>
    </w:p>
    <w:p w14:paraId="190A4547" w14:textId="77777777" w:rsidR="00BA261B" w:rsidRPr="005254E3" w:rsidRDefault="00BA261B" w:rsidP="00BA261B">
      <w:pPr>
        <w:ind w:firstLine="284"/>
        <w:jc w:val="both"/>
        <w:rPr>
          <w:rFonts w:ascii="Times New Roman" w:hAnsi="Times New Roman" w:cs="Times New Roman"/>
          <w:sz w:val="28"/>
          <w:szCs w:val="28"/>
          <w:lang w:val="uk-UA"/>
        </w:rPr>
      </w:pPr>
    </w:p>
    <w:p w14:paraId="3A106B0B" w14:textId="77777777" w:rsidR="00BA261B" w:rsidRPr="005254E3" w:rsidRDefault="00BA261B" w:rsidP="00BA261B">
      <w:pPr>
        <w:pStyle w:val="15"/>
        <w:spacing w:after="0" w:line="240" w:lineRule="auto"/>
        <w:ind w:firstLine="284"/>
        <w:jc w:val="both"/>
        <w:rPr>
          <w:rFonts w:ascii="Times New Roman" w:hAnsi="Times New Roman" w:cs="Times New Roman"/>
          <w:sz w:val="28"/>
          <w:szCs w:val="28"/>
          <w:lang w:val="uk-UA"/>
        </w:rPr>
      </w:pPr>
      <w:r w:rsidRPr="005254E3">
        <w:rPr>
          <w:rFonts w:ascii="Times New Roman" w:hAnsi="Times New Roman" w:cs="Times New Roman"/>
          <w:sz w:val="28"/>
          <w:szCs w:val="28"/>
          <w:lang w:val="uk-UA"/>
        </w:rPr>
        <w:t xml:space="preserve">Коли потрібно працювати з достатньо великою програмою часто потрібно розбити її на якийсь певні логічні, функціональні частини які можна, а часто й потрібно винести в різні файли. Наприклад,  це робиться для того щоб декілька програмістів працювало над одним проектом, відокремити частини функціоналу та інтерфейсів для різних </w:t>
      </w:r>
      <w:proofErr w:type="spellStart"/>
      <w:r w:rsidRPr="005254E3">
        <w:rPr>
          <w:rFonts w:ascii="Times New Roman" w:hAnsi="Times New Roman" w:cs="Times New Roman"/>
          <w:sz w:val="28"/>
          <w:szCs w:val="28"/>
          <w:lang w:val="uk-UA"/>
        </w:rPr>
        <w:t>підпроектів</w:t>
      </w:r>
      <w:proofErr w:type="spellEnd"/>
      <w:r w:rsidRPr="005254E3">
        <w:rPr>
          <w:rFonts w:ascii="Times New Roman" w:hAnsi="Times New Roman" w:cs="Times New Roman"/>
          <w:sz w:val="28"/>
          <w:szCs w:val="28"/>
          <w:lang w:val="uk-UA"/>
        </w:rPr>
        <w:t xml:space="preserve"> і таке інше.</w:t>
      </w:r>
    </w:p>
    <w:p w14:paraId="22E74BF5" w14:textId="77777777" w:rsidR="00BA261B" w:rsidRPr="005254E3" w:rsidRDefault="00BA261B" w:rsidP="00BA261B">
      <w:pPr>
        <w:pStyle w:val="15"/>
        <w:spacing w:after="0" w:line="240" w:lineRule="auto"/>
        <w:ind w:firstLine="284"/>
        <w:jc w:val="both"/>
        <w:rPr>
          <w:rFonts w:ascii="Times New Roman" w:hAnsi="Times New Roman" w:cs="Times New Roman"/>
          <w:sz w:val="28"/>
          <w:szCs w:val="28"/>
          <w:lang w:val="uk-UA"/>
        </w:rPr>
      </w:pPr>
      <w:r w:rsidRPr="005254E3">
        <w:rPr>
          <w:rFonts w:ascii="Times New Roman" w:hAnsi="Times New Roman" w:cs="Times New Roman"/>
          <w:sz w:val="28"/>
          <w:szCs w:val="28"/>
          <w:lang w:val="uk-UA"/>
        </w:rPr>
        <w:t>Розглянемо просту програму:</w:t>
      </w:r>
    </w:p>
    <w:p w14:paraId="1E59AA02" w14:textId="77777777" w:rsidR="00BA261B" w:rsidRPr="005254E3" w:rsidRDefault="00BA261B" w:rsidP="00BA261B">
      <w:pPr>
        <w:pStyle w:val="15"/>
        <w:spacing w:after="0" w:line="240" w:lineRule="auto"/>
        <w:ind w:firstLine="284"/>
        <w:jc w:val="both"/>
        <w:rPr>
          <w:rFonts w:asciiTheme="minorHAnsi" w:hAnsiTheme="minorHAnsi" w:cs="Times New Roman"/>
          <w:sz w:val="28"/>
          <w:szCs w:val="28"/>
          <w:lang w:val="uk-UA"/>
        </w:rPr>
      </w:pPr>
      <w:r w:rsidRPr="005254E3">
        <w:rPr>
          <w:rFonts w:asciiTheme="minorHAnsi" w:hAnsiTheme="minorHAnsi" w:cs="Times New Roman"/>
          <w:sz w:val="28"/>
          <w:szCs w:val="28"/>
          <w:lang w:val="uk-UA"/>
        </w:rPr>
        <w:t>#</w:t>
      </w:r>
      <w:proofErr w:type="spellStart"/>
      <w:r w:rsidRPr="005254E3">
        <w:rPr>
          <w:rFonts w:asciiTheme="minorHAnsi" w:hAnsiTheme="minorHAnsi" w:cs="Times New Roman"/>
          <w:color w:val="0070C0"/>
          <w:sz w:val="28"/>
          <w:szCs w:val="28"/>
          <w:lang w:val="uk-UA"/>
        </w:rPr>
        <w:t>include</w:t>
      </w:r>
      <w:proofErr w:type="spellEnd"/>
      <w:r w:rsidRPr="005254E3">
        <w:rPr>
          <w:rFonts w:asciiTheme="minorHAnsi" w:hAnsiTheme="minorHAnsi" w:cs="Times New Roman"/>
          <w:sz w:val="28"/>
          <w:szCs w:val="28"/>
          <w:lang w:val="uk-UA"/>
        </w:rPr>
        <w:t xml:space="preserve"> &lt;</w:t>
      </w:r>
      <w:proofErr w:type="spellStart"/>
      <w:r w:rsidRPr="005254E3">
        <w:rPr>
          <w:rFonts w:asciiTheme="minorHAnsi" w:hAnsiTheme="minorHAnsi" w:cs="Times New Roman"/>
          <w:sz w:val="28"/>
          <w:szCs w:val="28"/>
          <w:lang w:val="uk-UA"/>
        </w:rPr>
        <w:t>stdio.h</w:t>
      </w:r>
      <w:proofErr w:type="spellEnd"/>
      <w:r w:rsidRPr="005254E3">
        <w:rPr>
          <w:rFonts w:asciiTheme="minorHAnsi" w:hAnsiTheme="minorHAnsi" w:cs="Times New Roman"/>
          <w:sz w:val="28"/>
          <w:szCs w:val="28"/>
          <w:lang w:val="uk-UA"/>
        </w:rPr>
        <w:t>&gt;</w:t>
      </w:r>
    </w:p>
    <w:p w14:paraId="70DBC473" w14:textId="77777777" w:rsidR="00BA261B" w:rsidRPr="005254E3" w:rsidRDefault="00BA261B" w:rsidP="00BA261B">
      <w:pPr>
        <w:pStyle w:val="15"/>
        <w:spacing w:after="0" w:line="240" w:lineRule="auto"/>
        <w:ind w:firstLine="284"/>
        <w:jc w:val="both"/>
        <w:rPr>
          <w:rFonts w:asciiTheme="minorHAnsi" w:hAnsiTheme="minorHAnsi" w:cs="Times New Roman"/>
          <w:sz w:val="28"/>
          <w:szCs w:val="28"/>
          <w:lang w:val="uk-UA"/>
        </w:rPr>
      </w:pPr>
      <w:proofErr w:type="spellStart"/>
      <w:r w:rsidRPr="005254E3">
        <w:rPr>
          <w:rFonts w:asciiTheme="minorHAnsi" w:hAnsiTheme="minorHAnsi" w:cs="Times New Roman"/>
          <w:color w:val="0070C0"/>
          <w:sz w:val="28"/>
          <w:szCs w:val="28"/>
          <w:lang w:val="uk-UA"/>
        </w:rPr>
        <w:t>int</w:t>
      </w:r>
      <w:proofErr w:type="spellEnd"/>
      <w:r w:rsidRPr="005254E3">
        <w:rPr>
          <w:rFonts w:asciiTheme="minorHAnsi" w:hAnsiTheme="minorHAnsi" w:cs="Times New Roman"/>
          <w:sz w:val="28"/>
          <w:szCs w:val="28"/>
          <w:lang w:val="uk-UA"/>
        </w:rPr>
        <w:t xml:space="preserve"> </w:t>
      </w:r>
      <w:proofErr w:type="spellStart"/>
      <w:r w:rsidRPr="005254E3">
        <w:rPr>
          <w:rFonts w:asciiTheme="minorHAnsi" w:hAnsiTheme="minorHAnsi" w:cs="Times New Roman"/>
          <w:sz w:val="28"/>
          <w:szCs w:val="28"/>
          <w:lang w:val="uk-UA"/>
        </w:rPr>
        <w:t>add</w:t>
      </w:r>
      <w:proofErr w:type="spellEnd"/>
      <w:r w:rsidRPr="005254E3">
        <w:rPr>
          <w:rFonts w:asciiTheme="minorHAnsi" w:hAnsiTheme="minorHAnsi" w:cs="Times New Roman"/>
          <w:sz w:val="28"/>
          <w:szCs w:val="28"/>
          <w:lang w:val="uk-UA"/>
        </w:rPr>
        <w:t>(</w:t>
      </w:r>
      <w:proofErr w:type="spellStart"/>
      <w:r w:rsidRPr="005254E3">
        <w:rPr>
          <w:rFonts w:asciiTheme="minorHAnsi" w:hAnsiTheme="minorHAnsi" w:cs="Times New Roman"/>
          <w:color w:val="0070C0"/>
          <w:sz w:val="28"/>
          <w:szCs w:val="28"/>
          <w:lang w:val="uk-UA"/>
        </w:rPr>
        <w:t>int</w:t>
      </w:r>
      <w:proofErr w:type="spellEnd"/>
      <w:r w:rsidRPr="005254E3">
        <w:rPr>
          <w:rFonts w:asciiTheme="minorHAnsi" w:hAnsiTheme="minorHAnsi" w:cs="Times New Roman"/>
          <w:sz w:val="28"/>
          <w:szCs w:val="28"/>
          <w:lang w:val="uk-UA"/>
        </w:rPr>
        <w:t xml:space="preserve"> x, </w:t>
      </w:r>
      <w:proofErr w:type="spellStart"/>
      <w:r w:rsidRPr="005254E3">
        <w:rPr>
          <w:rFonts w:asciiTheme="minorHAnsi" w:hAnsiTheme="minorHAnsi" w:cs="Times New Roman"/>
          <w:color w:val="0070C0"/>
          <w:sz w:val="28"/>
          <w:szCs w:val="28"/>
          <w:lang w:val="uk-UA"/>
        </w:rPr>
        <w:t>int</w:t>
      </w:r>
      <w:proofErr w:type="spellEnd"/>
      <w:r w:rsidRPr="005254E3">
        <w:rPr>
          <w:rFonts w:asciiTheme="minorHAnsi" w:hAnsiTheme="minorHAnsi" w:cs="Times New Roman"/>
          <w:sz w:val="28"/>
          <w:szCs w:val="28"/>
          <w:lang w:val="uk-UA"/>
        </w:rPr>
        <w:t xml:space="preserve"> y){</w:t>
      </w:r>
    </w:p>
    <w:p w14:paraId="3A0C52AF" w14:textId="77777777" w:rsidR="00BA261B" w:rsidRPr="005254E3" w:rsidRDefault="00BA261B" w:rsidP="00BA261B">
      <w:pPr>
        <w:pStyle w:val="15"/>
        <w:spacing w:after="0" w:line="240" w:lineRule="auto"/>
        <w:ind w:firstLine="284"/>
        <w:jc w:val="both"/>
        <w:rPr>
          <w:rFonts w:asciiTheme="minorHAnsi" w:hAnsiTheme="minorHAnsi" w:cs="Times New Roman"/>
          <w:sz w:val="28"/>
          <w:szCs w:val="28"/>
          <w:lang w:val="uk-UA"/>
        </w:rPr>
      </w:pPr>
      <w:r w:rsidRPr="005254E3">
        <w:rPr>
          <w:rFonts w:asciiTheme="minorHAnsi" w:hAnsiTheme="minorHAnsi" w:cs="Times New Roman"/>
          <w:sz w:val="28"/>
          <w:szCs w:val="28"/>
          <w:lang w:val="uk-UA"/>
        </w:rPr>
        <w:tab/>
      </w:r>
      <w:proofErr w:type="spellStart"/>
      <w:r w:rsidRPr="005254E3">
        <w:rPr>
          <w:rFonts w:asciiTheme="minorHAnsi" w:hAnsiTheme="minorHAnsi" w:cs="Times New Roman"/>
          <w:color w:val="0070C0"/>
          <w:sz w:val="28"/>
          <w:szCs w:val="28"/>
          <w:lang w:val="uk-UA"/>
        </w:rPr>
        <w:t>return</w:t>
      </w:r>
      <w:proofErr w:type="spellEnd"/>
      <w:r w:rsidRPr="005254E3">
        <w:rPr>
          <w:rFonts w:asciiTheme="minorHAnsi" w:hAnsiTheme="minorHAnsi" w:cs="Times New Roman"/>
          <w:sz w:val="28"/>
          <w:szCs w:val="28"/>
          <w:lang w:val="uk-UA"/>
        </w:rPr>
        <w:t xml:space="preserve"> </w:t>
      </w:r>
      <w:proofErr w:type="spellStart"/>
      <w:r w:rsidRPr="005254E3">
        <w:rPr>
          <w:rFonts w:asciiTheme="minorHAnsi" w:hAnsiTheme="minorHAnsi" w:cs="Times New Roman"/>
          <w:sz w:val="28"/>
          <w:szCs w:val="28"/>
          <w:lang w:val="uk-UA"/>
        </w:rPr>
        <w:t>x+y</w:t>
      </w:r>
      <w:proofErr w:type="spellEnd"/>
      <w:r w:rsidRPr="005254E3">
        <w:rPr>
          <w:rFonts w:asciiTheme="minorHAnsi" w:hAnsiTheme="minorHAnsi" w:cs="Times New Roman"/>
          <w:sz w:val="28"/>
          <w:szCs w:val="28"/>
          <w:lang w:val="uk-UA"/>
        </w:rPr>
        <w:t>;</w:t>
      </w:r>
    </w:p>
    <w:p w14:paraId="05CCD46D" w14:textId="77777777" w:rsidR="00BA261B" w:rsidRPr="005254E3" w:rsidRDefault="00BA261B" w:rsidP="00BA261B">
      <w:pPr>
        <w:pStyle w:val="15"/>
        <w:spacing w:after="0" w:line="240" w:lineRule="auto"/>
        <w:ind w:firstLine="284"/>
        <w:jc w:val="both"/>
        <w:rPr>
          <w:rFonts w:asciiTheme="minorHAnsi" w:hAnsiTheme="minorHAnsi" w:cs="Times New Roman"/>
          <w:sz w:val="28"/>
          <w:szCs w:val="28"/>
          <w:lang w:val="uk-UA"/>
        </w:rPr>
      </w:pPr>
      <w:r w:rsidRPr="005254E3">
        <w:rPr>
          <w:rFonts w:asciiTheme="minorHAnsi" w:hAnsiTheme="minorHAnsi" w:cs="Times New Roman"/>
          <w:sz w:val="28"/>
          <w:szCs w:val="28"/>
          <w:lang w:val="uk-UA"/>
        </w:rPr>
        <w:t>}</w:t>
      </w:r>
    </w:p>
    <w:p w14:paraId="1DFE0CB3" w14:textId="77777777" w:rsidR="00BA261B" w:rsidRPr="005254E3" w:rsidRDefault="00BA261B" w:rsidP="00BA261B">
      <w:pPr>
        <w:pStyle w:val="15"/>
        <w:spacing w:after="0" w:line="240" w:lineRule="auto"/>
        <w:ind w:firstLine="284"/>
        <w:jc w:val="both"/>
        <w:rPr>
          <w:rFonts w:asciiTheme="minorHAnsi" w:hAnsiTheme="minorHAnsi" w:cs="Times New Roman"/>
          <w:sz w:val="28"/>
          <w:szCs w:val="28"/>
          <w:lang w:val="uk-UA"/>
        </w:rPr>
      </w:pPr>
      <w:proofErr w:type="spellStart"/>
      <w:r w:rsidRPr="005254E3">
        <w:rPr>
          <w:rFonts w:asciiTheme="minorHAnsi" w:hAnsiTheme="minorHAnsi" w:cs="Times New Roman"/>
          <w:color w:val="0070C0"/>
          <w:sz w:val="28"/>
          <w:szCs w:val="28"/>
          <w:lang w:val="uk-UA"/>
        </w:rPr>
        <w:t>int</w:t>
      </w:r>
      <w:proofErr w:type="spellEnd"/>
      <w:r w:rsidRPr="005254E3">
        <w:rPr>
          <w:rFonts w:asciiTheme="minorHAnsi" w:hAnsiTheme="minorHAnsi" w:cs="Times New Roman"/>
          <w:sz w:val="28"/>
          <w:szCs w:val="28"/>
          <w:lang w:val="uk-UA"/>
        </w:rPr>
        <w:t xml:space="preserve"> </w:t>
      </w:r>
      <w:proofErr w:type="spellStart"/>
      <w:r w:rsidRPr="005254E3">
        <w:rPr>
          <w:rFonts w:asciiTheme="minorHAnsi" w:hAnsiTheme="minorHAnsi" w:cs="Times New Roman"/>
          <w:sz w:val="28"/>
          <w:szCs w:val="28"/>
          <w:lang w:val="uk-UA"/>
        </w:rPr>
        <w:t>main</w:t>
      </w:r>
      <w:proofErr w:type="spellEnd"/>
      <w:r w:rsidRPr="005254E3">
        <w:rPr>
          <w:rFonts w:asciiTheme="minorHAnsi" w:hAnsiTheme="minorHAnsi" w:cs="Times New Roman"/>
          <w:sz w:val="28"/>
          <w:szCs w:val="28"/>
          <w:lang w:val="uk-UA"/>
        </w:rPr>
        <w:t>(){</w:t>
      </w:r>
    </w:p>
    <w:p w14:paraId="363A0439" w14:textId="77777777" w:rsidR="00BA261B" w:rsidRPr="005254E3" w:rsidRDefault="00BA261B" w:rsidP="00BA261B">
      <w:pPr>
        <w:pStyle w:val="15"/>
        <w:spacing w:after="0" w:line="240" w:lineRule="auto"/>
        <w:ind w:firstLine="284"/>
        <w:jc w:val="both"/>
        <w:rPr>
          <w:rFonts w:asciiTheme="minorHAnsi" w:hAnsiTheme="minorHAnsi" w:cs="Times New Roman"/>
          <w:sz w:val="28"/>
          <w:szCs w:val="28"/>
          <w:lang w:val="uk-UA"/>
        </w:rPr>
      </w:pPr>
      <w:r w:rsidRPr="005254E3">
        <w:rPr>
          <w:rFonts w:asciiTheme="minorHAnsi" w:hAnsiTheme="minorHAnsi" w:cs="Times New Roman"/>
          <w:sz w:val="28"/>
          <w:szCs w:val="28"/>
          <w:lang w:val="uk-UA"/>
        </w:rPr>
        <w:t xml:space="preserve">    </w:t>
      </w:r>
      <w:proofErr w:type="spellStart"/>
      <w:r w:rsidRPr="005254E3">
        <w:rPr>
          <w:rFonts w:asciiTheme="minorHAnsi" w:hAnsiTheme="minorHAnsi" w:cs="Times New Roman"/>
          <w:sz w:val="28"/>
          <w:szCs w:val="28"/>
          <w:lang w:val="uk-UA"/>
        </w:rPr>
        <w:t>printf</w:t>
      </w:r>
      <w:proofErr w:type="spellEnd"/>
      <w:r w:rsidRPr="005254E3">
        <w:rPr>
          <w:rFonts w:asciiTheme="minorHAnsi" w:hAnsiTheme="minorHAnsi" w:cs="Times New Roman"/>
          <w:sz w:val="28"/>
          <w:szCs w:val="28"/>
          <w:lang w:val="uk-UA"/>
        </w:rPr>
        <w:t>("</w:t>
      </w:r>
      <w:proofErr w:type="spellStart"/>
      <w:r w:rsidRPr="005254E3">
        <w:rPr>
          <w:rFonts w:asciiTheme="minorHAnsi" w:hAnsiTheme="minorHAnsi" w:cs="Times New Roman"/>
          <w:sz w:val="28"/>
          <w:szCs w:val="28"/>
          <w:lang w:val="uk-UA"/>
        </w:rPr>
        <w:t>The</w:t>
      </w:r>
      <w:proofErr w:type="spellEnd"/>
      <w:r w:rsidRPr="005254E3">
        <w:rPr>
          <w:rFonts w:asciiTheme="minorHAnsi" w:hAnsiTheme="minorHAnsi" w:cs="Times New Roman"/>
          <w:sz w:val="28"/>
          <w:szCs w:val="28"/>
          <w:lang w:val="uk-UA"/>
        </w:rPr>
        <w:t xml:space="preserve"> </w:t>
      </w:r>
      <w:proofErr w:type="spellStart"/>
      <w:r w:rsidRPr="005254E3">
        <w:rPr>
          <w:rFonts w:asciiTheme="minorHAnsi" w:hAnsiTheme="minorHAnsi" w:cs="Times New Roman"/>
          <w:sz w:val="28"/>
          <w:szCs w:val="28"/>
          <w:lang w:val="uk-UA"/>
        </w:rPr>
        <w:t>sum</w:t>
      </w:r>
      <w:proofErr w:type="spellEnd"/>
      <w:r w:rsidRPr="005254E3">
        <w:rPr>
          <w:rFonts w:asciiTheme="minorHAnsi" w:hAnsiTheme="minorHAnsi" w:cs="Times New Roman"/>
          <w:sz w:val="28"/>
          <w:szCs w:val="28"/>
          <w:lang w:val="uk-UA"/>
        </w:rPr>
        <w:t xml:space="preserve"> </w:t>
      </w:r>
      <w:proofErr w:type="spellStart"/>
      <w:r w:rsidRPr="005254E3">
        <w:rPr>
          <w:rFonts w:asciiTheme="minorHAnsi" w:hAnsiTheme="minorHAnsi" w:cs="Times New Roman"/>
          <w:sz w:val="28"/>
          <w:szCs w:val="28"/>
          <w:lang w:val="uk-UA"/>
        </w:rPr>
        <w:t>of</w:t>
      </w:r>
      <w:proofErr w:type="spellEnd"/>
      <w:r w:rsidRPr="005254E3">
        <w:rPr>
          <w:rFonts w:asciiTheme="minorHAnsi" w:hAnsiTheme="minorHAnsi" w:cs="Times New Roman"/>
          <w:sz w:val="28"/>
          <w:szCs w:val="28"/>
          <w:lang w:val="uk-UA"/>
        </w:rPr>
        <w:t xml:space="preserve"> 3 </w:t>
      </w:r>
      <w:proofErr w:type="spellStart"/>
      <w:r w:rsidRPr="005254E3">
        <w:rPr>
          <w:rFonts w:asciiTheme="minorHAnsi" w:hAnsiTheme="minorHAnsi" w:cs="Times New Roman"/>
          <w:sz w:val="28"/>
          <w:szCs w:val="28"/>
          <w:lang w:val="uk-UA"/>
        </w:rPr>
        <w:t>and</w:t>
      </w:r>
      <w:proofErr w:type="spellEnd"/>
      <w:r w:rsidRPr="005254E3">
        <w:rPr>
          <w:rFonts w:asciiTheme="minorHAnsi" w:hAnsiTheme="minorHAnsi" w:cs="Times New Roman"/>
          <w:sz w:val="28"/>
          <w:szCs w:val="28"/>
          <w:lang w:val="uk-UA"/>
        </w:rPr>
        <w:t xml:space="preserve"> 4 </w:t>
      </w:r>
      <w:proofErr w:type="spellStart"/>
      <w:r w:rsidRPr="005254E3">
        <w:rPr>
          <w:rFonts w:asciiTheme="minorHAnsi" w:hAnsiTheme="minorHAnsi" w:cs="Times New Roman"/>
          <w:sz w:val="28"/>
          <w:szCs w:val="28"/>
          <w:lang w:val="uk-UA"/>
        </w:rPr>
        <w:t>is</w:t>
      </w:r>
      <w:proofErr w:type="spellEnd"/>
      <w:r w:rsidRPr="005254E3">
        <w:rPr>
          <w:rFonts w:asciiTheme="minorHAnsi" w:hAnsiTheme="minorHAnsi" w:cs="Times New Roman"/>
          <w:sz w:val="28"/>
          <w:szCs w:val="28"/>
          <w:lang w:val="uk-UA"/>
        </w:rPr>
        <w:t xml:space="preserve">: %d \n ", </w:t>
      </w:r>
      <w:proofErr w:type="spellStart"/>
      <w:r w:rsidRPr="005254E3">
        <w:rPr>
          <w:rFonts w:asciiTheme="minorHAnsi" w:hAnsiTheme="minorHAnsi" w:cs="Times New Roman"/>
          <w:sz w:val="28"/>
          <w:szCs w:val="28"/>
          <w:lang w:val="uk-UA"/>
        </w:rPr>
        <w:t>add</w:t>
      </w:r>
      <w:proofErr w:type="spellEnd"/>
      <w:r w:rsidRPr="005254E3">
        <w:rPr>
          <w:rFonts w:asciiTheme="minorHAnsi" w:hAnsiTheme="minorHAnsi" w:cs="Times New Roman"/>
          <w:sz w:val="28"/>
          <w:szCs w:val="28"/>
          <w:lang w:val="uk-UA"/>
        </w:rPr>
        <w:t>(3, 4));</w:t>
      </w:r>
    </w:p>
    <w:p w14:paraId="6AC0C656" w14:textId="77777777" w:rsidR="00BA261B" w:rsidRPr="005254E3" w:rsidRDefault="00BA261B" w:rsidP="00BA261B">
      <w:pPr>
        <w:pStyle w:val="15"/>
        <w:spacing w:after="0" w:line="240" w:lineRule="auto"/>
        <w:ind w:firstLine="284"/>
        <w:jc w:val="both"/>
        <w:rPr>
          <w:rFonts w:asciiTheme="minorHAnsi" w:hAnsiTheme="minorHAnsi" w:cs="Times New Roman"/>
          <w:sz w:val="28"/>
          <w:szCs w:val="28"/>
          <w:lang w:val="uk-UA"/>
        </w:rPr>
      </w:pPr>
      <w:r w:rsidRPr="005254E3">
        <w:rPr>
          <w:rFonts w:asciiTheme="minorHAnsi" w:hAnsiTheme="minorHAnsi" w:cs="Times New Roman"/>
          <w:sz w:val="28"/>
          <w:szCs w:val="28"/>
          <w:lang w:val="uk-UA"/>
        </w:rPr>
        <w:t>}</w:t>
      </w:r>
    </w:p>
    <w:p w14:paraId="0085C3F6" w14:textId="77777777" w:rsidR="00BA261B" w:rsidRPr="005254E3" w:rsidRDefault="00BA261B" w:rsidP="00BA261B">
      <w:pPr>
        <w:pStyle w:val="15"/>
        <w:spacing w:after="0" w:line="240" w:lineRule="auto"/>
        <w:ind w:firstLine="284"/>
        <w:jc w:val="both"/>
        <w:rPr>
          <w:rFonts w:ascii="Times New Roman" w:hAnsi="Times New Roman" w:cs="Times New Roman"/>
          <w:sz w:val="28"/>
          <w:szCs w:val="28"/>
          <w:lang w:val="uk-UA"/>
        </w:rPr>
      </w:pPr>
    </w:p>
    <w:p w14:paraId="26BB6B5E" w14:textId="77777777" w:rsidR="00BA261B" w:rsidRPr="005254E3" w:rsidRDefault="00BA261B" w:rsidP="00BA261B">
      <w:pPr>
        <w:pStyle w:val="15"/>
        <w:spacing w:after="0" w:line="240" w:lineRule="auto"/>
        <w:ind w:firstLine="284"/>
        <w:jc w:val="both"/>
        <w:rPr>
          <w:rFonts w:ascii="Times New Roman" w:hAnsi="Times New Roman" w:cs="Times New Roman"/>
          <w:sz w:val="28"/>
          <w:szCs w:val="28"/>
          <w:lang w:val="uk-UA"/>
        </w:rPr>
      </w:pPr>
      <w:r w:rsidRPr="005254E3">
        <w:rPr>
          <w:rFonts w:ascii="Times New Roman" w:hAnsi="Times New Roman" w:cs="Times New Roman"/>
          <w:sz w:val="28"/>
          <w:szCs w:val="28"/>
          <w:lang w:val="uk-UA"/>
        </w:rPr>
        <w:t xml:space="preserve">Тут доцільно розбити програму на 2 частини - з функцією </w:t>
      </w:r>
      <w:proofErr w:type="spellStart"/>
      <w:r w:rsidRPr="005254E3">
        <w:rPr>
          <w:rFonts w:ascii="Times New Roman" w:hAnsi="Times New Roman" w:cs="Times New Roman"/>
          <w:sz w:val="28"/>
          <w:szCs w:val="28"/>
          <w:lang w:val="uk-UA"/>
        </w:rPr>
        <w:t>add</w:t>
      </w:r>
      <w:proofErr w:type="spellEnd"/>
      <w:r>
        <w:rPr>
          <w:rFonts w:ascii="Times New Roman" w:hAnsi="Times New Roman" w:cs="Times New Roman"/>
          <w:sz w:val="28"/>
          <w:szCs w:val="28"/>
          <w:lang w:val="uk-UA"/>
        </w:rPr>
        <w:t xml:space="preserve"> (файл </w:t>
      </w:r>
      <w:proofErr w:type="spellStart"/>
      <w:r w:rsidRPr="005254E3">
        <w:rPr>
          <w:rFonts w:ascii="Times New Roman" w:hAnsi="Times New Roman" w:cs="Times New Roman"/>
          <w:sz w:val="28"/>
          <w:szCs w:val="28"/>
          <w:lang w:val="uk-UA"/>
        </w:rPr>
        <w:t>add</w:t>
      </w:r>
      <w:proofErr w:type="spellEnd"/>
      <w:r>
        <w:rPr>
          <w:rFonts w:ascii="Times New Roman" w:hAnsi="Times New Roman" w:cs="Times New Roman"/>
          <w:sz w:val="28"/>
          <w:szCs w:val="28"/>
        </w:rPr>
        <w:t>.c</w:t>
      </w:r>
      <w:r>
        <w:rPr>
          <w:rFonts w:ascii="Times New Roman" w:hAnsi="Times New Roman" w:cs="Times New Roman"/>
          <w:sz w:val="28"/>
          <w:szCs w:val="28"/>
          <w:lang w:val="uk-UA"/>
        </w:rPr>
        <w:t>)</w:t>
      </w:r>
      <w:r w:rsidRPr="005254E3">
        <w:rPr>
          <w:rFonts w:ascii="Times New Roman" w:hAnsi="Times New Roman" w:cs="Times New Roman"/>
          <w:sz w:val="28"/>
          <w:szCs w:val="28"/>
          <w:lang w:val="uk-UA"/>
        </w:rPr>
        <w:t xml:space="preserve"> та</w:t>
      </w:r>
      <w:r>
        <w:rPr>
          <w:rFonts w:ascii="Times New Roman" w:hAnsi="Times New Roman" w:cs="Times New Roman"/>
          <w:sz w:val="28"/>
          <w:szCs w:val="28"/>
          <w:lang w:val="uk-UA"/>
        </w:rPr>
        <w:t xml:space="preserve"> головною</w:t>
      </w:r>
      <w:r w:rsidRPr="005254E3">
        <w:rPr>
          <w:rFonts w:ascii="Times New Roman" w:hAnsi="Times New Roman" w:cs="Times New Roman"/>
          <w:sz w:val="28"/>
          <w:szCs w:val="28"/>
          <w:lang w:val="uk-UA"/>
        </w:rPr>
        <w:t xml:space="preserve"> функцією </w:t>
      </w:r>
      <w:r>
        <w:rPr>
          <w:rFonts w:ascii="Times New Roman" w:hAnsi="Times New Roman" w:cs="Times New Roman"/>
          <w:sz w:val="28"/>
          <w:szCs w:val="28"/>
          <w:lang w:val="uk-UA"/>
        </w:rPr>
        <w:t>(файл</w:t>
      </w:r>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main.c</w:t>
      </w:r>
      <w:proofErr w:type="spellEnd"/>
      <w:r>
        <w:rPr>
          <w:rFonts w:ascii="Times New Roman" w:hAnsi="Times New Roman" w:cs="Times New Roman"/>
          <w:sz w:val="28"/>
          <w:szCs w:val="28"/>
          <w:lang w:val="uk-UA"/>
        </w:rPr>
        <w:t>):</w:t>
      </w:r>
    </w:p>
    <w:p w14:paraId="7F12B50F" w14:textId="77777777" w:rsidR="00BA261B" w:rsidRPr="005254E3" w:rsidRDefault="00BA261B" w:rsidP="00BA261B">
      <w:pPr>
        <w:pStyle w:val="15"/>
        <w:spacing w:after="0" w:line="240" w:lineRule="auto"/>
        <w:ind w:firstLine="284"/>
        <w:jc w:val="both"/>
        <w:rPr>
          <w:rFonts w:asciiTheme="minorHAnsi" w:hAnsiTheme="minorHAnsi" w:cs="Times New Roman"/>
          <w:b/>
          <w:color w:val="984806" w:themeColor="accent6" w:themeShade="80"/>
          <w:sz w:val="28"/>
          <w:szCs w:val="28"/>
          <w:lang w:val="uk-UA"/>
        </w:rPr>
      </w:pPr>
      <w:r w:rsidRPr="005254E3">
        <w:rPr>
          <w:rFonts w:asciiTheme="minorHAnsi" w:hAnsiTheme="minorHAnsi" w:cs="Times New Roman"/>
          <w:b/>
          <w:color w:val="984806" w:themeColor="accent6" w:themeShade="80"/>
          <w:sz w:val="28"/>
          <w:szCs w:val="28"/>
          <w:lang w:val="uk-UA"/>
        </w:rPr>
        <w:t xml:space="preserve">// файл 1  </w:t>
      </w:r>
      <w:proofErr w:type="spellStart"/>
      <w:r w:rsidRPr="005254E3">
        <w:rPr>
          <w:rFonts w:asciiTheme="minorHAnsi" w:hAnsiTheme="minorHAnsi" w:cs="Times New Roman"/>
          <w:b/>
          <w:color w:val="984806" w:themeColor="accent6" w:themeShade="80"/>
          <w:sz w:val="28"/>
          <w:szCs w:val="28"/>
          <w:lang w:val="uk-UA"/>
        </w:rPr>
        <w:t>add.c</w:t>
      </w:r>
      <w:proofErr w:type="spellEnd"/>
    </w:p>
    <w:p w14:paraId="0BB909D5" w14:textId="77777777" w:rsidR="00BA261B" w:rsidRPr="005254E3" w:rsidRDefault="00BA261B" w:rsidP="00BA261B">
      <w:pPr>
        <w:pStyle w:val="15"/>
        <w:spacing w:after="0" w:line="240" w:lineRule="auto"/>
        <w:ind w:firstLine="284"/>
        <w:jc w:val="both"/>
        <w:rPr>
          <w:rFonts w:asciiTheme="minorHAnsi" w:hAnsiTheme="minorHAnsi" w:cs="Times New Roman"/>
          <w:sz w:val="28"/>
          <w:szCs w:val="28"/>
          <w:lang w:val="uk-UA"/>
        </w:rPr>
      </w:pPr>
      <w:proofErr w:type="spellStart"/>
      <w:r w:rsidRPr="005254E3">
        <w:rPr>
          <w:rFonts w:asciiTheme="minorHAnsi" w:hAnsiTheme="minorHAnsi" w:cs="Times New Roman"/>
          <w:color w:val="0070C0"/>
          <w:sz w:val="28"/>
          <w:szCs w:val="28"/>
          <w:lang w:val="uk-UA"/>
        </w:rPr>
        <w:t>int</w:t>
      </w:r>
      <w:proofErr w:type="spellEnd"/>
      <w:r w:rsidRPr="005254E3">
        <w:rPr>
          <w:rFonts w:asciiTheme="minorHAnsi" w:hAnsiTheme="minorHAnsi" w:cs="Times New Roman"/>
          <w:sz w:val="28"/>
          <w:szCs w:val="28"/>
          <w:lang w:val="uk-UA"/>
        </w:rPr>
        <w:t xml:space="preserve"> </w:t>
      </w:r>
      <w:proofErr w:type="spellStart"/>
      <w:r w:rsidRPr="005254E3">
        <w:rPr>
          <w:rFonts w:asciiTheme="minorHAnsi" w:hAnsiTheme="minorHAnsi" w:cs="Times New Roman"/>
          <w:sz w:val="28"/>
          <w:szCs w:val="28"/>
          <w:lang w:val="uk-UA"/>
        </w:rPr>
        <w:t>add</w:t>
      </w:r>
      <w:proofErr w:type="spellEnd"/>
      <w:r w:rsidRPr="005254E3">
        <w:rPr>
          <w:rFonts w:asciiTheme="minorHAnsi" w:hAnsiTheme="minorHAnsi" w:cs="Times New Roman"/>
          <w:sz w:val="28"/>
          <w:szCs w:val="28"/>
          <w:lang w:val="uk-UA"/>
        </w:rPr>
        <w:t>(</w:t>
      </w:r>
      <w:proofErr w:type="spellStart"/>
      <w:r w:rsidRPr="005254E3">
        <w:rPr>
          <w:rFonts w:asciiTheme="minorHAnsi" w:hAnsiTheme="minorHAnsi" w:cs="Times New Roman"/>
          <w:color w:val="0070C0"/>
          <w:sz w:val="28"/>
          <w:szCs w:val="28"/>
          <w:lang w:val="uk-UA"/>
        </w:rPr>
        <w:t>int</w:t>
      </w:r>
      <w:proofErr w:type="spellEnd"/>
      <w:r w:rsidRPr="005254E3">
        <w:rPr>
          <w:rFonts w:asciiTheme="minorHAnsi" w:hAnsiTheme="minorHAnsi" w:cs="Times New Roman"/>
          <w:sz w:val="28"/>
          <w:szCs w:val="28"/>
          <w:lang w:val="uk-UA"/>
        </w:rPr>
        <w:t xml:space="preserve"> x, </w:t>
      </w:r>
      <w:proofErr w:type="spellStart"/>
      <w:r w:rsidRPr="005254E3">
        <w:rPr>
          <w:rFonts w:asciiTheme="minorHAnsi" w:hAnsiTheme="minorHAnsi" w:cs="Times New Roman"/>
          <w:color w:val="0070C0"/>
          <w:sz w:val="28"/>
          <w:szCs w:val="28"/>
          <w:lang w:val="uk-UA"/>
        </w:rPr>
        <w:t>int</w:t>
      </w:r>
      <w:proofErr w:type="spellEnd"/>
      <w:r w:rsidRPr="005254E3">
        <w:rPr>
          <w:rFonts w:asciiTheme="minorHAnsi" w:hAnsiTheme="minorHAnsi" w:cs="Times New Roman"/>
          <w:sz w:val="28"/>
          <w:szCs w:val="28"/>
          <w:lang w:val="uk-UA"/>
        </w:rPr>
        <w:t xml:space="preserve"> y){</w:t>
      </w:r>
    </w:p>
    <w:p w14:paraId="54BAF889" w14:textId="77777777" w:rsidR="00BA261B" w:rsidRPr="005254E3" w:rsidRDefault="00BA261B" w:rsidP="00BA261B">
      <w:pPr>
        <w:pStyle w:val="15"/>
        <w:spacing w:after="0" w:line="240" w:lineRule="auto"/>
        <w:ind w:firstLine="284"/>
        <w:jc w:val="both"/>
        <w:rPr>
          <w:rFonts w:asciiTheme="minorHAnsi" w:hAnsiTheme="minorHAnsi" w:cs="Times New Roman"/>
          <w:sz w:val="28"/>
          <w:szCs w:val="28"/>
          <w:lang w:val="uk-UA"/>
        </w:rPr>
      </w:pPr>
      <w:r w:rsidRPr="005254E3">
        <w:rPr>
          <w:rFonts w:asciiTheme="minorHAnsi" w:hAnsiTheme="minorHAnsi" w:cs="Times New Roman"/>
          <w:sz w:val="28"/>
          <w:szCs w:val="28"/>
          <w:lang w:val="uk-UA"/>
        </w:rPr>
        <w:tab/>
      </w:r>
      <w:proofErr w:type="spellStart"/>
      <w:r w:rsidRPr="005254E3">
        <w:rPr>
          <w:rFonts w:asciiTheme="minorHAnsi" w:hAnsiTheme="minorHAnsi" w:cs="Times New Roman"/>
          <w:color w:val="0070C0"/>
          <w:sz w:val="28"/>
          <w:szCs w:val="28"/>
          <w:lang w:val="uk-UA"/>
        </w:rPr>
        <w:t>return</w:t>
      </w:r>
      <w:proofErr w:type="spellEnd"/>
      <w:r w:rsidRPr="005254E3">
        <w:rPr>
          <w:rFonts w:asciiTheme="minorHAnsi" w:hAnsiTheme="minorHAnsi" w:cs="Times New Roman"/>
          <w:sz w:val="28"/>
          <w:szCs w:val="28"/>
          <w:lang w:val="uk-UA"/>
        </w:rPr>
        <w:t xml:space="preserve"> </w:t>
      </w:r>
      <w:proofErr w:type="spellStart"/>
      <w:r w:rsidRPr="005254E3">
        <w:rPr>
          <w:rFonts w:asciiTheme="minorHAnsi" w:hAnsiTheme="minorHAnsi" w:cs="Times New Roman"/>
          <w:sz w:val="28"/>
          <w:szCs w:val="28"/>
          <w:lang w:val="uk-UA"/>
        </w:rPr>
        <w:t>x+y</w:t>
      </w:r>
      <w:proofErr w:type="spellEnd"/>
      <w:r w:rsidRPr="005254E3">
        <w:rPr>
          <w:rFonts w:asciiTheme="minorHAnsi" w:hAnsiTheme="minorHAnsi" w:cs="Times New Roman"/>
          <w:sz w:val="28"/>
          <w:szCs w:val="28"/>
          <w:lang w:val="uk-UA"/>
        </w:rPr>
        <w:t>;</w:t>
      </w:r>
    </w:p>
    <w:p w14:paraId="23DD768A" w14:textId="77777777" w:rsidR="00BA261B" w:rsidRPr="005254E3" w:rsidRDefault="00BA261B" w:rsidP="00BA261B">
      <w:pPr>
        <w:pStyle w:val="15"/>
        <w:spacing w:after="0" w:line="240" w:lineRule="auto"/>
        <w:ind w:firstLine="284"/>
        <w:jc w:val="both"/>
        <w:rPr>
          <w:rFonts w:asciiTheme="minorHAnsi" w:hAnsiTheme="minorHAnsi" w:cs="Times New Roman"/>
          <w:sz w:val="28"/>
          <w:szCs w:val="28"/>
          <w:lang w:val="uk-UA"/>
        </w:rPr>
      </w:pPr>
      <w:r w:rsidRPr="005254E3">
        <w:rPr>
          <w:rFonts w:asciiTheme="minorHAnsi" w:hAnsiTheme="minorHAnsi" w:cs="Times New Roman"/>
          <w:sz w:val="28"/>
          <w:szCs w:val="28"/>
          <w:lang w:val="uk-UA"/>
        </w:rPr>
        <w:t>}</w:t>
      </w:r>
    </w:p>
    <w:p w14:paraId="02194CA6" w14:textId="77777777" w:rsidR="00BA261B" w:rsidRPr="005254E3" w:rsidRDefault="00BA261B" w:rsidP="00BA261B">
      <w:pPr>
        <w:pStyle w:val="15"/>
        <w:spacing w:after="0" w:line="240" w:lineRule="auto"/>
        <w:ind w:firstLine="284"/>
        <w:jc w:val="both"/>
        <w:rPr>
          <w:rFonts w:asciiTheme="minorHAnsi" w:hAnsiTheme="minorHAnsi" w:cs="Times New Roman"/>
          <w:b/>
          <w:color w:val="984806" w:themeColor="accent6" w:themeShade="80"/>
          <w:sz w:val="28"/>
          <w:szCs w:val="28"/>
          <w:lang w:val="uk-UA"/>
        </w:rPr>
      </w:pPr>
      <w:r w:rsidRPr="005254E3">
        <w:rPr>
          <w:rFonts w:asciiTheme="minorHAnsi" w:hAnsiTheme="minorHAnsi" w:cs="Times New Roman"/>
          <w:b/>
          <w:color w:val="984806" w:themeColor="accent6" w:themeShade="80"/>
          <w:sz w:val="28"/>
          <w:szCs w:val="28"/>
          <w:lang w:val="uk-UA"/>
        </w:rPr>
        <w:t xml:space="preserve">// файл 2: </w:t>
      </w:r>
      <w:proofErr w:type="spellStart"/>
      <w:r w:rsidRPr="005254E3">
        <w:rPr>
          <w:rFonts w:asciiTheme="minorHAnsi" w:hAnsiTheme="minorHAnsi" w:cs="Times New Roman"/>
          <w:b/>
          <w:color w:val="984806" w:themeColor="accent6" w:themeShade="80"/>
          <w:sz w:val="28"/>
          <w:szCs w:val="28"/>
          <w:lang w:val="uk-UA"/>
        </w:rPr>
        <w:t>main.c</w:t>
      </w:r>
      <w:proofErr w:type="spellEnd"/>
    </w:p>
    <w:p w14:paraId="1F9E3ED8" w14:textId="77777777" w:rsidR="00BA261B" w:rsidRPr="005254E3" w:rsidRDefault="00BA261B" w:rsidP="00BA261B">
      <w:pPr>
        <w:pStyle w:val="15"/>
        <w:spacing w:after="0" w:line="240" w:lineRule="auto"/>
        <w:ind w:firstLine="284"/>
        <w:jc w:val="both"/>
        <w:rPr>
          <w:rFonts w:asciiTheme="minorHAnsi" w:hAnsiTheme="minorHAnsi" w:cs="Times New Roman"/>
          <w:sz w:val="28"/>
          <w:szCs w:val="28"/>
          <w:lang w:val="uk-UA"/>
        </w:rPr>
      </w:pPr>
      <w:r w:rsidRPr="005254E3">
        <w:rPr>
          <w:rFonts w:asciiTheme="minorHAnsi" w:hAnsiTheme="minorHAnsi" w:cs="Times New Roman"/>
          <w:sz w:val="28"/>
          <w:szCs w:val="28"/>
          <w:lang w:val="uk-UA"/>
        </w:rPr>
        <w:t>#</w:t>
      </w:r>
      <w:proofErr w:type="spellStart"/>
      <w:r w:rsidRPr="005254E3">
        <w:rPr>
          <w:rFonts w:asciiTheme="minorHAnsi" w:hAnsiTheme="minorHAnsi" w:cs="Times New Roman"/>
          <w:color w:val="0070C0"/>
          <w:sz w:val="28"/>
          <w:szCs w:val="28"/>
          <w:lang w:val="uk-UA"/>
        </w:rPr>
        <w:t>include</w:t>
      </w:r>
      <w:proofErr w:type="spellEnd"/>
      <w:r w:rsidRPr="005254E3">
        <w:rPr>
          <w:rFonts w:asciiTheme="minorHAnsi" w:hAnsiTheme="minorHAnsi" w:cs="Times New Roman"/>
          <w:sz w:val="28"/>
          <w:szCs w:val="28"/>
          <w:lang w:val="uk-UA"/>
        </w:rPr>
        <w:t xml:space="preserve"> &lt;</w:t>
      </w:r>
      <w:proofErr w:type="spellStart"/>
      <w:r w:rsidRPr="005254E3">
        <w:rPr>
          <w:rFonts w:asciiTheme="minorHAnsi" w:hAnsiTheme="minorHAnsi" w:cs="Times New Roman"/>
          <w:sz w:val="28"/>
          <w:szCs w:val="28"/>
          <w:lang w:val="uk-UA"/>
        </w:rPr>
        <w:t>stdio.h</w:t>
      </w:r>
      <w:proofErr w:type="spellEnd"/>
      <w:r w:rsidRPr="005254E3">
        <w:rPr>
          <w:rFonts w:asciiTheme="minorHAnsi" w:hAnsiTheme="minorHAnsi" w:cs="Times New Roman"/>
          <w:sz w:val="28"/>
          <w:szCs w:val="28"/>
          <w:lang w:val="uk-UA"/>
        </w:rPr>
        <w:t>&gt;</w:t>
      </w:r>
    </w:p>
    <w:p w14:paraId="14DDA357" w14:textId="77777777" w:rsidR="00BA261B" w:rsidRPr="005254E3" w:rsidRDefault="00BA261B" w:rsidP="00BA261B">
      <w:pPr>
        <w:pStyle w:val="15"/>
        <w:spacing w:after="0" w:line="240" w:lineRule="auto"/>
        <w:ind w:firstLine="284"/>
        <w:jc w:val="both"/>
        <w:rPr>
          <w:rFonts w:asciiTheme="minorHAnsi" w:hAnsiTheme="minorHAnsi" w:cs="Times New Roman"/>
          <w:sz w:val="28"/>
          <w:szCs w:val="28"/>
          <w:lang w:val="uk-UA"/>
        </w:rPr>
      </w:pPr>
      <w:proofErr w:type="spellStart"/>
      <w:r w:rsidRPr="005254E3">
        <w:rPr>
          <w:rFonts w:asciiTheme="minorHAnsi" w:hAnsiTheme="minorHAnsi" w:cs="Times New Roman"/>
          <w:color w:val="0070C0"/>
          <w:sz w:val="28"/>
          <w:szCs w:val="28"/>
          <w:lang w:val="uk-UA"/>
        </w:rPr>
        <w:t>int</w:t>
      </w:r>
      <w:proofErr w:type="spellEnd"/>
      <w:r w:rsidRPr="005254E3">
        <w:rPr>
          <w:rFonts w:asciiTheme="minorHAnsi" w:hAnsiTheme="minorHAnsi" w:cs="Times New Roman"/>
          <w:sz w:val="28"/>
          <w:szCs w:val="28"/>
          <w:lang w:val="uk-UA"/>
        </w:rPr>
        <w:t xml:space="preserve"> </w:t>
      </w:r>
      <w:proofErr w:type="spellStart"/>
      <w:r w:rsidRPr="005254E3">
        <w:rPr>
          <w:rFonts w:asciiTheme="minorHAnsi" w:hAnsiTheme="minorHAnsi" w:cs="Times New Roman"/>
          <w:sz w:val="28"/>
          <w:szCs w:val="28"/>
          <w:lang w:val="uk-UA"/>
        </w:rPr>
        <w:t>main</w:t>
      </w:r>
      <w:proofErr w:type="spellEnd"/>
      <w:r w:rsidRPr="005254E3">
        <w:rPr>
          <w:rFonts w:asciiTheme="minorHAnsi" w:hAnsiTheme="minorHAnsi" w:cs="Times New Roman"/>
          <w:sz w:val="28"/>
          <w:szCs w:val="28"/>
          <w:lang w:val="uk-UA"/>
        </w:rPr>
        <w:t>(){</w:t>
      </w:r>
    </w:p>
    <w:p w14:paraId="15CFF3EF" w14:textId="77777777" w:rsidR="00BA261B" w:rsidRPr="005254E3" w:rsidRDefault="00BA261B" w:rsidP="00BA261B">
      <w:pPr>
        <w:pStyle w:val="15"/>
        <w:spacing w:after="0" w:line="240" w:lineRule="auto"/>
        <w:ind w:firstLine="284"/>
        <w:jc w:val="both"/>
        <w:rPr>
          <w:rFonts w:asciiTheme="minorHAnsi" w:hAnsiTheme="minorHAnsi" w:cs="Times New Roman"/>
          <w:sz w:val="28"/>
          <w:szCs w:val="28"/>
          <w:lang w:val="uk-UA"/>
        </w:rPr>
      </w:pPr>
      <w:r w:rsidRPr="005254E3">
        <w:rPr>
          <w:rFonts w:asciiTheme="minorHAnsi" w:hAnsiTheme="minorHAnsi" w:cs="Times New Roman"/>
          <w:sz w:val="28"/>
          <w:szCs w:val="28"/>
          <w:lang w:val="uk-UA"/>
        </w:rPr>
        <w:t xml:space="preserve">    </w:t>
      </w:r>
      <w:proofErr w:type="spellStart"/>
      <w:r w:rsidRPr="005254E3">
        <w:rPr>
          <w:rFonts w:asciiTheme="minorHAnsi" w:hAnsiTheme="minorHAnsi" w:cs="Times New Roman"/>
          <w:sz w:val="28"/>
          <w:szCs w:val="28"/>
          <w:lang w:val="uk-UA"/>
        </w:rPr>
        <w:t>printf</w:t>
      </w:r>
      <w:proofErr w:type="spellEnd"/>
      <w:r w:rsidRPr="005254E3">
        <w:rPr>
          <w:rFonts w:asciiTheme="minorHAnsi" w:hAnsiTheme="minorHAnsi" w:cs="Times New Roman"/>
          <w:sz w:val="28"/>
          <w:szCs w:val="28"/>
          <w:lang w:val="uk-UA"/>
        </w:rPr>
        <w:t>("</w:t>
      </w:r>
      <w:proofErr w:type="spellStart"/>
      <w:r w:rsidRPr="005254E3">
        <w:rPr>
          <w:rFonts w:asciiTheme="minorHAnsi" w:hAnsiTheme="minorHAnsi" w:cs="Times New Roman"/>
          <w:sz w:val="28"/>
          <w:szCs w:val="28"/>
          <w:lang w:val="uk-UA"/>
        </w:rPr>
        <w:t>The</w:t>
      </w:r>
      <w:proofErr w:type="spellEnd"/>
      <w:r w:rsidRPr="005254E3">
        <w:rPr>
          <w:rFonts w:asciiTheme="minorHAnsi" w:hAnsiTheme="minorHAnsi" w:cs="Times New Roman"/>
          <w:sz w:val="28"/>
          <w:szCs w:val="28"/>
          <w:lang w:val="uk-UA"/>
        </w:rPr>
        <w:t xml:space="preserve"> </w:t>
      </w:r>
      <w:proofErr w:type="spellStart"/>
      <w:r w:rsidRPr="005254E3">
        <w:rPr>
          <w:rFonts w:asciiTheme="minorHAnsi" w:hAnsiTheme="minorHAnsi" w:cs="Times New Roman"/>
          <w:sz w:val="28"/>
          <w:szCs w:val="28"/>
          <w:lang w:val="uk-UA"/>
        </w:rPr>
        <w:t>sum</w:t>
      </w:r>
      <w:proofErr w:type="spellEnd"/>
      <w:r w:rsidRPr="005254E3">
        <w:rPr>
          <w:rFonts w:asciiTheme="minorHAnsi" w:hAnsiTheme="minorHAnsi" w:cs="Times New Roman"/>
          <w:sz w:val="28"/>
          <w:szCs w:val="28"/>
          <w:lang w:val="uk-UA"/>
        </w:rPr>
        <w:t xml:space="preserve"> </w:t>
      </w:r>
      <w:proofErr w:type="spellStart"/>
      <w:r w:rsidRPr="005254E3">
        <w:rPr>
          <w:rFonts w:asciiTheme="minorHAnsi" w:hAnsiTheme="minorHAnsi" w:cs="Times New Roman"/>
          <w:sz w:val="28"/>
          <w:szCs w:val="28"/>
          <w:lang w:val="uk-UA"/>
        </w:rPr>
        <w:t>of</w:t>
      </w:r>
      <w:proofErr w:type="spellEnd"/>
      <w:r w:rsidRPr="005254E3">
        <w:rPr>
          <w:rFonts w:asciiTheme="minorHAnsi" w:hAnsiTheme="minorHAnsi" w:cs="Times New Roman"/>
          <w:sz w:val="28"/>
          <w:szCs w:val="28"/>
          <w:lang w:val="uk-UA"/>
        </w:rPr>
        <w:t xml:space="preserve"> 3 </w:t>
      </w:r>
      <w:proofErr w:type="spellStart"/>
      <w:r w:rsidRPr="005254E3">
        <w:rPr>
          <w:rFonts w:asciiTheme="minorHAnsi" w:hAnsiTheme="minorHAnsi" w:cs="Times New Roman"/>
          <w:sz w:val="28"/>
          <w:szCs w:val="28"/>
          <w:lang w:val="uk-UA"/>
        </w:rPr>
        <w:t>and</w:t>
      </w:r>
      <w:proofErr w:type="spellEnd"/>
      <w:r w:rsidRPr="005254E3">
        <w:rPr>
          <w:rFonts w:asciiTheme="minorHAnsi" w:hAnsiTheme="minorHAnsi" w:cs="Times New Roman"/>
          <w:sz w:val="28"/>
          <w:szCs w:val="28"/>
          <w:lang w:val="uk-UA"/>
        </w:rPr>
        <w:t xml:space="preserve"> 4 </w:t>
      </w:r>
      <w:proofErr w:type="spellStart"/>
      <w:r w:rsidRPr="005254E3">
        <w:rPr>
          <w:rFonts w:asciiTheme="minorHAnsi" w:hAnsiTheme="minorHAnsi" w:cs="Times New Roman"/>
          <w:sz w:val="28"/>
          <w:szCs w:val="28"/>
          <w:lang w:val="uk-UA"/>
        </w:rPr>
        <w:t>is</w:t>
      </w:r>
      <w:proofErr w:type="spellEnd"/>
      <w:r w:rsidRPr="005254E3">
        <w:rPr>
          <w:rFonts w:asciiTheme="minorHAnsi" w:hAnsiTheme="minorHAnsi" w:cs="Times New Roman"/>
          <w:sz w:val="28"/>
          <w:szCs w:val="28"/>
          <w:lang w:val="uk-UA"/>
        </w:rPr>
        <w:t xml:space="preserve">: %d \n ", </w:t>
      </w:r>
      <w:proofErr w:type="spellStart"/>
      <w:r w:rsidRPr="005254E3">
        <w:rPr>
          <w:rFonts w:asciiTheme="minorHAnsi" w:hAnsiTheme="minorHAnsi" w:cs="Times New Roman"/>
          <w:sz w:val="28"/>
          <w:szCs w:val="28"/>
          <w:lang w:val="uk-UA"/>
        </w:rPr>
        <w:t>add</w:t>
      </w:r>
      <w:proofErr w:type="spellEnd"/>
      <w:r w:rsidRPr="005254E3">
        <w:rPr>
          <w:rFonts w:asciiTheme="minorHAnsi" w:hAnsiTheme="minorHAnsi" w:cs="Times New Roman"/>
          <w:sz w:val="28"/>
          <w:szCs w:val="28"/>
          <w:lang w:val="uk-UA"/>
        </w:rPr>
        <w:t>(3, 4));</w:t>
      </w:r>
    </w:p>
    <w:p w14:paraId="65CDDB8F" w14:textId="77777777" w:rsidR="00BA261B" w:rsidRPr="005254E3" w:rsidRDefault="00BA261B" w:rsidP="00BA261B">
      <w:pPr>
        <w:pStyle w:val="15"/>
        <w:spacing w:after="0" w:line="240" w:lineRule="auto"/>
        <w:ind w:firstLine="284"/>
        <w:jc w:val="both"/>
        <w:rPr>
          <w:rFonts w:asciiTheme="minorHAnsi" w:hAnsiTheme="minorHAnsi" w:cs="Times New Roman"/>
          <w:sz w:val="28"/>
          <w:szCs w:val="28"/>
          <w:lang w:val="uk-UA"/>
        </w:rPr>
      </w:pPr>
      <w:r w:rsidRPr="005254E3">
        <w:rPr>
          <w:rFonts w:asciiTheme="minorHAnsi" w:hAnsiTheme="minorHAnsi" w:cs="Times New Roman"/>
          <w:sz w:val="28"/>
          <w:szCs w:val="28"/>
          <w:lang w:val="uk-UA"/>
        </w:rPr>
        <w:t>}</w:t>
      </w:r>
    </w:p>
    <w:p w14:paraId="256CDE95" w14:textId="77777777" w:rsidR="00BA261B" w:rsidRPr="005254E3" w:rsidRDefault="00BA261B" w:rsidP="00BA261B">
      <w:pPr>
        <w:pStyle w:val="15"/>
        <w:spacing w:after="0" w:line="240" w:lineRule="auto"/>
        <w:ind w:firstLine="284"/>
        <w:jc w:val="both"/>
        <w:rPr>
          <w:lang w:val="uk-UA"/>
        </w:rPr>
      </w:pPr>
      <w:r w:rsidRPr="005254E3">
        <w:rPr>
          <w:rFonts w:ascii="Times New Roman" w:hAnsi="Times New Roman" w:cs="Times New Roman"/>
          <w:sz w:val="28"/>
          <w:szCs w:val="28"/>
          <w:lang w:val="uk-UA"/>
        </w:rPr>
        <w:t>Однак, якщо ми просто скомпілюємо тепер файл - то програма може не запрацювати:</w:t>
      </w:r>
    </w:p>
    <w:p w14:paraId="5CA3C79A" w14:textId="77777777" w:rsidR="00BA261B" w:rsidRPr="005254E3" w:rsidRDefault="00BA261B" w:rsidP="00BA261B">
      <w:pPr>
        <w:pStyle w:val="15"/>
        <w:spacing w:after="0" w:line="240" w:lineRule="auto"/>
        <w:ind w:firstLine="284"/>
        <w:jc w:val="both"/>
        <w:rPr>
          <w:lang w:val="uk-UA"/>
        </w:rPr>
      </w:pPr>
      <w:proofErr w:type="spellStart"/>
      <w:r w:rsidRPr="005254E3">
        <w:rPr>
          <w:rFonts w:ascii="Times New Roman" w:hAnsi="Times New Roman" w:cs="Times New Roman"/>
          <w:sz w:val="28"/>
          <w:szCs w:val="28"/>
          <w:highlight w:val="yellow"/>
          <w:lang w:val="uk-UA"/>
        </w:rPr>
        <w:t>warning</w:t>
      </w:r>
      <w:proofErr w:type="spellEnd"/>
      <w:r w:rsidRPr="005254E3">
        <w:rPr>
          <w:rFonts w:ascii="Times New Roman" w:hAnsi="Times New Roman" w:cs="Times New Roman"/>
          <w:sz w:val="28"/>
          <w:szCs w:val="28"/>
          <w:highlight w:val="yellow"/>
          <w:lang w:val="uk-UA"/>
        </w:rPr>
        <w:t xml:space="preserve">: </w:t>
      </w:r>
      <w:proofErr w:type="spellStart"/>
      <w:r w:rsidRPr="005254E3">
        <w:rPr>
          <w:rFonts w:ascii="Times New Roman" w:hAnsi="Times New Roman" w:cs="Times New Roman"/>
          <w:sz w:val="28"/>
          <w:szCs w:val="28"/>
          <w:highlight w:val="yellow"/>
          <w:lang w:val="uk-UA"/>
        </w:rPr>
        <w:t>implicit</w:t>
      </w:r>
      <w:proofErr w:type="spellEnd"/>
      <w:r w:rsidRPr="005254E3">
        <w:rPr>
          <w:rFonts w:ascii="Times New Roman" w:hAnsi="Times New Roman" w:cs="Times New Roman"/>
          <w:sz w:val="28"/>
          <w:szCs w:val="28"/>
          <w:highlight w:val="yellow"/>
          <w:lang w:val="uk-UA"/>
        </w:rPr>
        <w:t xml:space="preserve"> </w:t>
      </w:r>
      <w:proofErr w:type="spellStart"/>
      <w:r w:rsidRPr="005254E3">
        <w:rPr>
          <w:rFonts w:ascii="Times New Roman" w:hAnsi="Times New Roman" w:cs="Times New Roman"/>
          <w:sz w:val="28"/>
          <w:szCs w:val="28"/>
          <w:highlight w:val="yellow"/>
          <w:lang w:val="uk-UA"/>
        </w:rPr>
        <w:t>declaration</w:t>
      </w:r>
      <w:proofErr w:type="spellEnd"/>
      <w:r w:rsidRPr="005254E3">
        <w:rPr>
          <w:rFonts w:ascii="Times New Roman" w:hAnsi="Times New Roman" w:cs="Times New Roman"/>
          <w:sz w:val="28"/>
          <w:szCs w:val="28"/>
          <w:highlight w:val="yellow"/>
          <w:lang w:val="uk-UA"/>
        </w:rPr>
        <w:t xml:space="preserve"> </w:t>
      </w:r>
      <w:proofErr w:type="spellStart"/>
      <w:r w:rsidRPr="005254E3">
        <w:rPr>
          <w:rFonts w:ascii="Times New Roman" w:hAnsi="Times New Roman" w:cs="Times New Roman"/>
          <w:sz w:val="28"/>
          <w:szCs w:val="28"/>
          <w:highlight w:val="yellow"/>
          <w:lang w:val="uk-UA"/>
        </w:rPr>
        <w:t>of</w:t>
      </w:r>
      <w:proofErr w:type="spellEnd"/>
      <w:r w:rsidRPr="005254E3">
        <w:rPr>
          <w:rFonts w:ascii="Times New Roman" w:hAnsi="Times New Roman" w:cs="Times New Roman"/>
          <w:sz w:val="28"/>
          <w:szCs w:val="28"/>
          <w:highlight w:val="yellow"/>
          <w:lang w:val="uk-UA"/>
        </w:rPr>
        <w:t xml:space="preserve"> </w:t>
      </w:r>
      <w:proofErr w:type="spellStart"/>
      <w:r w:rsidRPr="005254E3">
        <w:rPr>
          <w:rFonts w:ascii="Times New Roman" w:hAnsi="Times New Roman" w:cs="Times New Roman"/>
          <w:sz w:val="28"/>
          <w:szCs w:val="28"/>
          <w:highlight w:val="yellow"/>
          <w:lang w:val="uk-UA"/>
        </w:rPr>
        <w:t>function</w:t>
      </w:r>
      <w:proofErr w:type="spellEnd"/>
      <w:r w:rsidRPr="005254E3">
        <w:rPr>
          <w:rFonts w:ascii="Times New Roman" w:hAnsi="Times New Roman" w:cs="Times New Roman"/>
          <w:sz w:val="28"/>
          <w:szCs w:val="28"/>
          <w:highlight w:val="yellow"/>
          <w:lang w:val="uk-UA"/>
        </w:rPr>
        <w:t xml:space="preserve"> ‘</w:t>
      </w:r>
      <w:proofErr w:type="spellStart"/>
      <w:r w:rsidRPr="005254E3">
        <w:rPr>
          <w:rFonts w:ascii="Times New Roman" w:hAnsi="Times New Roman" w:cs="Times New Roman"/>
          <w:sz w:val="28"/>
          <w:szCs w:val="28"/>
          <w:highlight w:val="yellow"/>
          <w:lang w:val="uk-UA"/>
        </w:rPr>
        <w:t>add</w:t>
      </w:r>
      <w:proofErr w:type="spellEnd"/>
      <w:r w:rsidRPr="005254E3">
        <w:rPr>
          <w:rFonts w:ascii="Times New Roman" w:hAnsi="Times New Roman" w:cs="Times New Roman"/>
          <w:sz w:val="28"/>
          <w:szCs w:val="28"/>
          <w:highlight w:val="yellow"/>
          <w:lang w:val="uk-UA"/>
        </w:rPr>
        <w:t>’ [-</w:t>
      </w:r>
      <w:proofErr w:type="spellStart"/>
      <w:r w:rsidRPr="005254E3">
        <w:rPr>
          <w:rFonts w:ascii="Times New Roman" w:hAnsi="Times New Roman" w:cs="Times New Roman"/>
          <w:sz w:val="28"/>
          <w:szCs w:val="28"/>
          <w:highlight w:val="yellow"/>
          <w:lang w:val="uk-UA"/>
        </w:rPr>
        <w:t>Wimplicit-function-declaration</w:t>
      </w:r>
      <w:proofErr w:type="spellEnd"/>
      <w:r w:rsidRPr="005254E3">
        <w:rPr>
          <w:rFonts w:ascii="Times New Roman" w:hAnsi="Times New Roman" w:cs="Times New Roman"/>
          <w:sz w:val="28"/>
          <w:szCs w:val="28"/>
          <w:highlight w:val="yellow"/>
          <w:lang w:val="uk-UA"/>
        </w:rPr>
        <w:t>]</w:t>
      </w:r>
    </w:p>
    <w:p w14:paraId="122D581C" w14:textId="77777777" w:rsidR="00BA261B" w:rsidRPr="005254E3" w:rsidRDefault="00BA261B" w:rsidP="00BA261B">
      <w:pPr>
        <w:pStyle w:val="15"/>
        <w:spacing w:after="0" w:line="240" w:lineRule="auto"/>
        <w:ind w:firstLine="284"/>
        <w:jc w:val="both"/>
        <w:rPr>
          <w:lang w:val="uk-UA"/>
        </w:rPr>
      </w:pPr>
      <w:r w:rsidRPr="005254E3">
        <w:rPr>
          <w:rFonts w:ascii="Times New Roman" w:hAnsi="Times New Roman" w:cs="Times New Roman"/>
          <w:sz w:val="28"/>
          <w:szCs w:val="28"/>
          <w:lang w:val="uk-UA"/>
        </w:rPr>
        <w:t xml:space="preserve">Повідомлення каже нам, що немає визначення тіла функції  </w:t>
      </w:r>
      <w:proofErr w:type="spellStart"/>
      <w:r w:rsidRPr="005254E3">
        <w:rPr>
          <w:rFonts w:ascii="Times New Roman" w:hAnsi="Times New Roman" w:cs="Times New Roman"/>
          <w:sz w:val="28"/>
          <w:szCs w:val="28"/>
          <w:lang w:val="uk-UA"/>
        </w:rPr>
        <w:t>add</w:t>
      </w:r>
      <w:proofErr w:type="spellEnd"/>
      <w:r w:rsidRPr="005254E3">
        <w:rPr>
          <w:rFonts w:ascii="Times New Roman" w:hAnsi="Times New Roman" w:cs="Times New Roman"/>
          <w:sz w:val="28"/>
          <w:szCs w:val="28"/>
          <w:lang w:val="uk-UA"/>
        </w:rPr>
        <w:t>.</w:t>
      </w:r>
    </w:p>
    <w:p w14:paraId="7099D2A1" w14:textId="77777777" w:rsidR="00BA261B" w:rsidRPr="005254E3" w:rsidRDefault="00BA261B" w:rsidP="00BA261B">
      <w:pPr>
        <w:pStyle w:val="15"/>
        <w:spacing w:after="0" w:line="240" w:lineRule="auto"/>
        <w:ind w:firstLine="284"/>
        <w:jc w:val="both"/>
        <w:rPr>
          <w:lang w:val="uk-UA"/>
        </w:rPr>
      </w:pPr>
      <w:r w:rsidRPr="005254E3">
        <w:rPr>
          <w:rFonts w:ascii="Times New Roman" w:hAnsi="Times New Roman" w:cs="Times New Roman"/>
          <w:sz w:val="28"/>
          <w:szCs w:val="28"/>
          <w:lang w:val="uk-UA"/>
        </w:rPr>
        <w:t>Для того, щоб компіляція відбулася без попереджень, можна додати включення першого файлу у другий та скомпілювати його.</w:t>
      </w:r>
    </w:p>
    <w:p w14:paraId="58326DFC" w14:textId="77777777" w:rsidR="00BA261B" w:rsidRPr="005254E3" w:rsidRDefault="00BA261B" w:rsidP="00BA261B">
      <w:pPr>
        <w:pStyle w:val="15"/>
        <w:spacing w:after="0" w:line="240" w:lineRule="auto"/>
        <w:ind w:firstLine="284"/>
        <w:jc w:val="both"/>
        <w:rPr>
          <w:rFonts w:asciiTheme="minorHAnsi" w:hAnsiTheme="minorHAnsi" w:cs="Times New Roman"/>
          <w:sz w:val="28"/>
          <w:szCs w:val="28"/>
          <w:lang w:val="uk-UA"/>
        </w:rPr>
      </w:pPr>
      <w:r w:rsidRPr="005254E3">
        <w:rPr>
          <w:rFonts w:asciiTheme="minorHAnsi" w:hAnsiTheme="minorHAnsi" w:cs="Times New Roman"/>
          <w:sz w:val="28"/>
          <w:szCs w:val="28"/>
          <w:lang w:val="uk-UA"/>
        </w:rPr>
        <w:lastRenderedPageBreak/>
        <w:t>#</w:t>
      </w:r>
      <w:proofErr w:type="spellStart"/>
      <w:r w:rsidRPr="005254E3">
        <w:rPr>
          <w:rFonts w:asciiTheme="minorHAnsi" w:hAnsiTheme="minorHAnsi" w:cs="Times New Roman"/>
          <w:color w:val="0070C0"/>
          <w:sz w:val="28"/>
          <w:szCs w:val="28"/>
          <w:lang w:val="uk-UA"/>
        </w:rPr>
        <w:t>include</w:t>
      </w:r>
      <w:proofErr w:type="spellEnd"/>
      <w:r w:rsidRPr="005254E3">
        <w:rPr>
          <w:rFonts w:asciiTheme="minorHAnsi" w:hAnsiTheme="minorHAnsi" w:cs="Times New Roman"/>
          <w:sz w:val="28"/>
          <w:szCs w:val="28"/>
          <w:lang w:val="uk-UA"/>
        </w:rPr>
        <w:t xml:space="preserve"> &lt;</w:t>
      </w:r>
      <w:proofErr w:type="spellStart"/>
      <w:r w:rsidRPr="005254E3">
        <w:rPr>
          <w:rFonts w:asciiTheme="minorHAnsi" w:hAnsiTheme="minorHAnsi" w:cs="Times New Roman"/>
          <w:sz w:val="28"/>
          <w:szCs w:val="28"/>
          <w:lang w:val="uk-UA"/>
        </w:rPr>
        <w:t>stdio.h</w:t>
      </w:r>
      <w:proofErr w:type="spellEnd"/>
      <w:r w:rsidRPr="005254E3">
        <w:rPr>
          <w:rFonts w:asciiTheme="minorHAnsi" w:hAnsiTheme="minorHAnsi" w:cs="Times New Roman"/>
          <w:sz w:val="28"/>
          <w:szCs w:val="28"/>
          <w:lang w:val="uk-UA"/>
        </w:rPr>
        <w:t>&gt;</w:t>
      </w:r>
    </w:p>
    <w:p w14:paraId="21B2545C" w14:textId="77777777" w:rsidR="00BA261B" w:rsidRPr="005254E3" w:rsidRDefault="00BA261B" w:rsidP="00BA261B">
      <w:pPr>
        <w:pStyle w:val="15"/>
        <w:spacing w:after="0" w:line="240" w:lineRule="auto"/>
        <w:ind w:firstLine="284"/>
        <w:jc w:val="both"/>
        <w:rPr>
          <w:rFonts w:asciiTheme="minorHAnsi" w:hAnsiTheme="minorHAnsi" w:cs="Times New Roman"/>
          <w:b/>
          <w:sz w:val="28"/>
          <w:szCs w:val="28"/>
          <w:lang w:val="uk-UA"/>
        </w:rPr>
      </w:pPr>
      <w:r w:rsidRPr="005254E3">
        <w:rPr>
          <w:rFonts w:asciiTheme="minorHAnsi" w:hAnsiTheme="minorHAnsi" w:cs="Times New Roman"/>
          <w:b/>
          <w:sz w:val="28"/>
          <w:szCs w:val="28"/>
          <w:lang w:val="uk-UA"/>
        </w:rPr>
        <w:t>#</w:t>
      </w:r>
      <w:proofErr w:type="spellStart"/>
      <w:r w:rsidRPr="005254E3">
        <w:rPr>
          <w:rFonts w:asciiTheme="minorHAnsi" w:hAnsiTheme="minorHAnsi" w:cs="Times New Roman"/>
          <w:b/>
          <w:color w:val="0070C0"/>
          <w:sz w:val="28"/>
          <w:szCs w:val="28"/>
          <w:lang w:val="uk-UA"/>
        </w:rPr>
        <w:t>include</w:t>
      </w:r>
      <w:proofErr w:type="spellEnd"/>
      <w:r w:rsidRPr="005254E3">
        <w:rPr>
          <w:rFonts w:asciiTheme="minorHAnsi" w:hAnsiTheme="minorHAnsi" w:cs="Times New Roman"/>
          <w:b/>
          <w:sz w:val="28"/>
          <w:szCs w:val="28"/>
          <w:lang w:val="uk-UA"/>
        </w:rPr>
        <w:t xml:space="preserve"> "</w:t>
      </w:r>
      <w:proofErr w:type="spellStart"/>
      <w:r w:rsidRPr="005254E3">
        <w:rPr>
          <w:rFonts w:asciiTheme="minorHAnsi" w:hAnsiTheme="minorHAnsi" w:cs="Times New Roman"/>
          <w:b/>
          <w:sz w:val="28"/>
          <w:szCs w:val="28"/>
          <w:lang w:val="uk-UA"/>
        </w:rPr>
        <w:t>add.c</w:t>
      </w:r>
      <w:proofErr w:type="spellEnd"/>
      <w:r w:rsidRPr="005254E3">
        <w:rPr>
          <w:rFonts w:asciiTheme="minorHAnsi" w:hAnsiTheme="minorHAnsi" w:cs="Times New Roman"/>
          <w:b/>
          <w:sz w:val="28"/>
          <w:szCs w:val="28"/>
          <w:lang w:val="uk-UA"/>
        </w:rPr>
        <w:t>"</w:t>
      </w:r>
    </w:p>
    <w:p w14:paraId="515B11E8" w14:textId="77777777" w:rsidR="00BA261B" w:rsidRPr="005254E3" w:rsidRDefault="00BA261B" w:rsidP="00BA261B">
      <w:pPr>
        <w:pStyle w:val="15"/>
        <w:spacing w:after="0" w:line="240" w:lineRule="auto"/>
        <w:ind w:firstLine="284"/>
        <w:jc w:val="both"/>
        <w:rPr>
          <w:rFonts w:asciiTheme="minorHAnsi" w:hAnsiTheme="minorHAnsi" w:cs="Times New Roman"/>
          <w:sz w:val="28"/>
          <w:szCs w:val="28"/>
          <w:lang w:val="uk-UA"/>
        </w:rPr>
      </w:pPr>
      <w:proofErr w:type="spellStart"/>
      <w:r w:rsidRPr="005254E3">
        <w:rPr>
          <w:rFonts w:asciiTheme="minorHAnsi" w:hAnsiTheme="minorHAnsi" w:cs="Times New Roman"/>
          <w:color w:val="0070C0"/>
          <w:sz w:val="28"/>
          <w:szCs w:val="28"/>
          <w:lang w:val="uk-UA"/>
        </w:rPr>
        <w:t>int</w:t>
      </w:r>
      <w:proofErr w:type="spellEnd"/>
      <w:r w:rsidRPr="005254E3">
        <w:rPr>
          <w:rFonts w:asciiTheme="minorHAnsi" w:hAnsiTheme="minorHAnsi" w:cs="Times New Roman"/>
          <w:sz w:val="28"/>
          <w:szCs w:val="28"/>
          <w:lang w:val="uk-UA"/>
        </w:rPr>
        <w:t xml:space="preserve"> </w:t>
      </w:r>
      <w:proofErr w:type="spellStart"/>
      <w:r w:rsidRPr="005254E3">
        <w:rPr>
          <w:rFonts w:asciiTheme="minorHAnsi" w:hAnsiTheme="minorHAnsi" w:cs="Times New Roman"/>
          <w:sz w:val="28"/>
          <w:szCs w:val="28"/>
          <w:lang w:val="uk-UA"/>
        </w:rPr>
        <w:t>main</w:t>
      </w:r>
      <w:proofErr w:type="spellEnd"/>
      <w:r w:rsidRPr="005254E3">
        <w:rPr>
          <w:rFonts w:asciiTheme="minorHAnsi" w:hAnsiTheme="minorHAnsi" w:cs="Times New Roman"/>
          <w:sz w:val="28"/>
          <w:szCs w:val="28"/>
          <w:lang w:val="uk-UA"/>
        </w:rPr>
        <w:t>(){</w:t>
      </w:r>
    </w:p>
    <w:p w14:paraId="2DCACBDF" w14:textId="77777777" w:rsidR="00BA261B" w:rsidRPr="005254E3" w:rsidRDefault="00BA261B" w:rsidP="00BA261B">
      <w:pPr>
        <w:pStyle w:val="15"/>
        <w:spacing w:after="0" w:line="240" w:lineRule="auto"/>
        <w:ind w:firstLine="284"/>
        <w:jc w:val="both"/>
        <w:rPr>
          <w:rFonts w:asciiTheme="minorHAnsi" w:hAnsiTheme="minorHAnsi" w:cs="Times New Roman"/>
          <w:sz w:val="28"/>
          <w:szCs w:val="28"/>
          <w:lang w:val="uk-UA"/>
        </w:rPr>
      </w:pPr>
      <w:r w:rsidRPr="005254E3">
        <w:rPr>
          <w:rFonts w:asciiTheme="minorHAnsi" w:hAnsiTheme="minorHAnsi" w:cs="Times New Roman"/>
          <w:sz w:val="28"/>
          <w:szCs w:val="28"/>
          <w:lang w:val="uk-UA"/>
        </w:rPr>
        <w:t xml:space="preserve">    </w:t>
      </w:r>
      <w:proofErr w:type="spellStart"/>
      <w:r w:rsidRPr="005254E3">
        <w:rPr>
          <w:rFonts w:asciiTheme="minorHAnsi" w:hAnsiTheme="minorHAnsi" w:cs="Times New Roman"/>
          <w:sz w:val="28"/>
          <w:szCs w:val="28"/>
          <w:lang w:val="uk-UA"/>
        </w:rPr>
        <w:t>printf</w:t>
      </w:r>
      <w:proofErr w:type="spellEnd"/>
      <w:r w:rsidRPr="005254E3">
        <w:rPr>
          <w:rFonts w:asciiTheme="minorHAnsi" w:hAnsiTheme="minorHAnsi" w:cs="Times New Roman"/>
          <w:sz w:val="28"/>
          <w:szCs w:val="28"/>
          <w:lang w:val="uk-UA"/>
        </w:rPr>
        <w:t>("</w:t>
      </w:r>
      <w:proofErr w:type="spellStart"/>
      <w:r w:rsidRPr="005254E3">
        <w:rPr>
          <w:rFonts w:asciiTheme="minorHAnsi" w:hAnsiTheme="minorHAnsi" w:cs="Times New Roman"/>
          <w:sz w:val="28"/>
          <w:szCs w:val="28"/>
          <w:lang w:val="uk-UA"/>
        </w:rPr>
        <w:t>The</w:t>
      </w:r>
      <w:proofErr w:type="spellEnd"/>
      <w:r w:rsidRPr="005254E3">
        <w:rPr>
          <w:rFonts w:asciiTheme="minorHAnsi" w:hAnsiTheme="minorHAnsi" w:cs="Times New Roman"/>
          <w:sz w:val="28"/>
          <w:szCs w:val="28"/>
          <w:lang w:val="uk-UA"/>
        </w:rPr>
        <w:t xml:space="preserve"> </w:t>
      </w:r>
      <w:proofErr w:type="spellStart"/>
      <w:r w:rsidRPr="005254E3">
        <w:rPr>
          <w:rFonts w:asciiTheme="minorHAnsi" w:hAnsiTheme="minorHAnsi" w:cs="Times New Roman"/>
          <w:sz w:val="28"/>
          <w:szCs w:val="28"/>
          <w:lang w:val="uk-UA"/>
        </w:rPr>
        <w:t>sum</w:t>
      </w:r>
      <w:proofErr w:type="spellEnd"/>
      <w:r w:rsidRPr="005254E3">
        <w:rPr>
          <w:rFonts w:asciiTheme="minorHAnsi" w:hAnsiTheme="minorHAnsi" w:cs="Times New Roman"/>
          <w:sz w:val="28"/>
          <w:szCs w:val="28"/>
          <w:lang w:val="uk-UA"/>
        </w:rPr>
        <w:t xml:space="preserve"> </w:t>
      </w:r>
      <w:proofErr w:type="spellStart"/>
      <w:r w:rsidRPr="005254E3">
        <w:rPr>
          <w:rFonts w:asciiTheme="minorHAnsi" w:hAnsiTheme="minorHAnsi" w:cs="Times New Roman"/>
          <w:sz w:val="28"/>
          <w:szCs w:val="28"/>
          <w:lang w:val="uk-UA"/>
        </w:rPr>
        <w:t>of</w:t>
      </w:r>
      <w:proofErr w:type="spellEnd"/>
      <w:r w:rsidRPr="005254E3">
        <w:rPr>
          <w:rFonts w:asciiTheme="minorHAnsi" w:hAnsiTheme="minorHAnsi" w:cs="Times New Roman"/>
          <w:sz w:val="28"/>
          <w:szCs w:val="28"/>
          <w:lang w:val="uk-UA"/>
        </w:rPr>
        <w:t xml:space="preserve"> 3 </w:t>
      </w:r>
      <w:proofErr w:type="spellStart"/>
      <w:r w:rsidRPr="005254E3">
        <w:rPr>
          <w:rFonts w:asciiTheme="minorHAnsi" w:hAnsiTheme="minorHAnsi" w:cs="Times New Roman"/>
          <w:sz w:val="28"/>
          <w:szCs w:val="28"/>
          <w:lang w:val="uk-UA"/>
        </w:rPr>
        <w:t>and</w:t>
      </w:r>
      <w:proofErr w:type="spellEnd"/>
      <w:r w:rsidRPr="005254E3">
        <w:rPr>
          <w:rFonts w:asciiTheme="minorHAnsi" w:hAnsiTheme="minorHAnsi" w:cs="Times New Roman"/>
          <w:sz w:val="28"/>
          <w:szCs w:val="28"/>
          <w:lang w:val="uk-UA"/>
        </w:rPr>
        <w:t xml:space="preserve"> 4 </w:t>
      </w:r>
      <w:proofErr w:type="spellStart"/>
      <w:r w:rsidRPr="005254E3">
        <w:rPr>
          <w:rFonts w:asciiTheme="minorHAnsi" w:hAnsiTheme="minorHAnsi" w:cs="Times New Roman"/>
          <w:sz w:val="28"/>
          <w:szCs w:val="28"/>
          <w:lang w:val="uk-UA"/>
        </w:rPr>
        <w:t>is</w:t>
      </w:r>
      <w:proofErr w:type="spellEnd"/>
      <w:r w:rsidRPr="005254E3">
        <w:rPr>
          <w:rFonts w:asciiTheme="minorHAnsi" w:hAnsiTheme="minorHAnsi" w:cs="Times New Roman"/>
          <w:sz w:val="28"/>
          <w:szCs w:val="28"/>
          <w:lang w:val="uk-UA"/>
        </w:rPr>
        <w:t xml:space="preserve">: %d \n ", </w:t>
      </w:r>
      <w:proofErr w:type="spellStart"/>
      <w:r w:rsidRPr="005254E3">
        <w:rPr>
          <w:rFonts w:asciiTheme="minorHAnsi" w:hAnsiTheme="minorHAnsi" w:cs="Times New Roman"/>
          <w:sz w:val="28"/>
          <w:szCs w:val="28"/>
          <w:lang w:val="uk-UA"/>
        </w:rPr>
        <w:t>add</w:t>
      </w:r>
      <w:proofErr w:type="spellEnd"/>
      <w:r w:rsidRPr="005254E3">
        <w:rPr>
          <w:rFonts w:asciiTheme="minorHAnsi" w:hAnsiTheme="minorHAnsi" w:cs="Times New Roman"/>
          <w:sz w:val="28"/>
          <w:szCs w:val="28"/>
          <w:lang w:val="uk-UA"/>
        </w:rPr>
        <w:t>(3, 4));</w:t>
      </w:r>
    </w:p>
    <w:p w14:paraId="57FBF4A4" w14:textId="77777777" w:rsidR="00BA261B" w:rsidRPr="005254E3" w:rsidRDefault="00BA261B" w:rsidP="00BA261B">
      <w:pPr>
        <w:pStyle w:val="15"/>
        <w:spacing w:after="0" w:line="240" w:lineRule="auto"/>
        <w:ind w:firstLine="284"/>
        <w:jc w:val="both"/>
        <w:rPr>
          <w:rFonts w:asciiTheme="minorHAnsi" w:hAnsiTheme="minorHAnsi" w:cs="Times New Roman"/>
          <w:sz w:val="28"/>
          <w:szCs w:val="28"/>
          <w:lang w:val="uk-UA"/>
        </w:rPr>
      </w:pPr>
      <w:r w:rsidRPr="005254E3">
        <w:rPr>
          <w:rFonts w:asciiTheme="minorHAnsi" w:hAnsiTheme="minorHAnsi" w:cs="Times New Roman"/>
          <w:sz w:val="28"/>
          <w:szCs w:val="28"/>
          <w:lang w:val="uk-UA"/>
        </w:rPr>
        <w:t>}</w:t>
      </w:r>
    </w:p>
    <w:p w14:paraId="77E50E1E" w14:textId="77777777" w:rsidR="00BA261B" w:rsidRPr="005254E3" w:rsidRDefault="00BA261B" w:rsidP="00BA261B">
      <w:pPr>
        <w:pStyle w:val="15"/>
        <w:spacing w:after="0" w:line="240" w:lineRule="auto"/>
        <w:ind w:firstLine="284"/>
        <w:jc w:val="both"/>
        <w:rPr>
          <w:lang w:val="uk-UA"/>
        </w:rPr>
      </w:pPr>
      <w:r w:rsidRPr="005254E3">
        <w:rPr>
          <w:rFonts w:ascii="Times New Roman" w:hAnsi="Times New Roman" w:cs="Times New Roman"/>
          <w:sz w:val="28"/>
          <w:szCs w:val="28"/>
          <w:lang w:val="uk-UA"/>
        </w:rPr>
        <w:t>В цьому випадку директива #</w:t>
      </w:r>
      <w:proofErr w:type="spellStart"/>
      <w:r w:rsidRPr="005254E3">
        <w:rPr>
          <w:rFonts w:ascii="Times New Roman" w:hAnsi="Times New Roman" w:cs="Times New Roman"/>
          <w:color w:val="0070C0"/>
          <w:sz w:val="28"/>
          <w:szCs w:val="28"/>
          <w:lang w:val="uk-UA"/>
        </w:rPr>
        <w:t>include</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add.c</w:t>
      </w:r>
      <w:proofErr w:type="spellEnd"/>
      <w:r w:rsidRPr="005254E3">
        <w:rPr>
          <w:rFonts w:ascii="Times New Roman" w:hAnsi="Times New Roman" w:cs="Times New Roman"/>
          <w:sz w:val="28"/>
          <w:szCs w:val="28"/>
          <w:lang w:val="uk-UA"/>
        </w:rPr>
        <w:t xml:space="preserve">" просто додає код файлу   </w:t>
      </w:r>
      <w:proofErr w:type="spellStart"/>
      <w:r w:rsidRPr="005254E3">
        <w:rPr>
          <w:rFonts w:ascii="Times New Roman" w:hAnsi="Times New Roman" w:cs="Times New Roman"/>
          <w:sz w:val="28"/>
          <w:szCs w:val="28"/>
          <w:lang w:val="uk-UA"/>
        </w:rPr>
        <w:t>add.c</w:t>
      </w:r>
      <w:proofErr w:type="spellEnd"/>
      <w:r w:rsidRPr="005254E3">
        <w:rPr>
          <w:rFonts w:ascii="Times New Roman" w:hAnsi="Times New Roman" w:cs="Times New Roman"/>
          <w:sz w:val="28"/>
          <w:szCs w:val="28"/>
          <w:lang w:val="uk-UA"/>
        </w:rPr>
        <w:t xml:space="preserve"> до другого файлу </w:t>
      </w:r>
      <w:proofErr w:type="spellStart"/>
      <w:r w:rsidRPr="005254E3">
        <w:rPr>
          <w:rFonts w:ascii="Times New Roman" w:hAnsi="Times New Roman" w:cs="Times New Roman"/>
          <w:sz w:val="28"/>
          <w:szCs w:val="28"/>
          <w:lang w:val="uk-UA"/>
        </w:rPr>
        <w:t>main.c</w:t>
      </w:r>
      <w:proofErr w:type="spellEnd"/>
      <w:r w:rsidRPr="005254E3">
        <w:rPr>
          <w:rFonts w:ascii="Times New Roman" w:hAnsi="Times New Roman" w:cs="Times New Roman"/>
          <w:sz w:val="28"/>
          <w:szCs w:val="28"/>
          <w:lang w:val="uk-UA"/>
        </w:rPr>
        <w:t xml:space="preserve">, а отже команда компіляції ( наприклад  </w:t>
      </w:r>
      <w:proofErr w:type="spellStart"/>
      <w:r w:rsidRPr="005254E3">
        <w:rPr>
          <w:rFonts w:ascii="Times New Roman" w:hAnsi="Times New Roman" w:cs="Times New Roman"/>
          <w:sz w:val="28"/>
          <w:szCs w:val="28"/>
          <w:lang w:val="uk-UA"/>
        </w:rPr>
        <w:t>gcc</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main.c</w:t>
      </w:r>
      <w:proofErr w:type="spellEnd"/>
      <w:r w:rsidRPr="005254E3">
        <w:rPr>
          <w:rFonts w:ascii="Times New Roman" w:hAnsi="Times New Roman" w:cs="Times New Roman"/>
          <w:sz w:val="28"/>
          <w:szCs w:val="28"/>
          <w:lang w:val="uk-UA"/>
        </w:rPr>
        <w:t xml:space="preserve"> ) виконає початкову версію файлу.</w:t>
      </w:r>
    </w:p>
    <w:p w14:paraId="295B8D3C" w14:textId="77777777" w:rsidR="00BA261B" w:rsidRPr="005254E3" w:rsidRDefault="00BA261B" w:rsidP="00BA261B">
      <w:pPr>
        <w:pStyle w:val="15"/>
        <w:spacing w:after="0" w:line="240" w:lineRule="auto"/>
        <w:ind w:firstLine="284"/>
        <w:jc w:val="both"/>
        <w:rPr>
          <w:rFonts w:ascii="Times New Roman" w:hAnsi="Times New Roman" w:cs="Times New Roman"/>
          <w:sz w:val="28"/>
          <w:szCs w:val="28"/>
          <w:lang w:val="uk-UA"/>
        </w:rPr>
      </w:pPr>
    </w:p>
    <w:p w14:paraId="384605D9" w14:textId="77777777" w:rsidR="00BA261B" w:rsidRPr="005254E3" w:rsidRDefault="00BA261B" w:rsidP="00BA261B">
      <w:pPr>
        <w:pStyle w:val="2"/>
        <w:jc w:val="center"/>
        <w:rPr>
          <w:lang w:val="uk-UA"/>
        </w:rPr>
      </w:pPr>
      <w:r w:rsidRPr="005254E3">
        <w:rPr>
          <w:lang w:val="uk-UA"/>
        </w:rPr>
        <w:t xml:space="preserve">Включення </w:t>
      </w:r>
      <w:proofErr w:type="spellStart"/>
      <w:r w:rsidRPr="005254E3">
        <w:rPr>
          <w:lang w:val="uk-UA"/>
        </w:rPr>
        <w:t>файлiв</w:t>
      </w:r>
      <w:proofErr w:type="spellEnd"/>
    </w:p>
    <w:p w14:paraId="715B2182" w14:textId="77777777" w:rsidR="00BA261B" w:rsidRPr="005254E3" w:rsidRDefault="00BA261B" w:rsidP="00BA261B">
      <w:pPr>
        <w:ind w:firstLine="284"/>
        <w:jc w:val="both"/>
        <w:rPr>
          <w:rFonts w:ascii="Times New Roman" w:hAnsi="Times New Roman" w:cs="Times New Roman"/>
          <w:sz w:val="28"/>
          <w:szCs w:val="28"/>
          <w:lang w:val="uk-UA"/>
        </w:rPr>
      </w:pPr>
    </w:p>
    <w:p w14:paraId="50216399" w14:textId="77777777" w:rsidR="00BA261B" w:rsidRPr="005254E3" w:rsidRDefault="00BA261B" w:rsidP="00BA261B">
      <w:pPr>
        <w:ind w:firstLine="284"/>
        <w:jc w:val="both"/>
        <w:rPr>
          <w:lang w:val="uk-UA"/>
        </w:rPr>
      </w:pPr>
      <w:r w:rsidRPr="005254E3">
        <w:rPr>
          <w:rFonts w:ascii="Times New Roman" w:hAnsi="Times New Roman" w:cs="Times New Roman"/>
          <w:sz w:val="28"/>
          <w:szCs w:val="28"/>
          <w:lang w:val="uk-UA"/>
        </w:rPr>
        <w:t xml:space="preserve">Для </w:t>
      </w:r>
      <w:r>
        <w:rPr>
          <w:rFonts w:ascii="Times New Roman" w:hAnsi="Times New Roman" w:cs="Times New Roman"/>
          <w:sz w:val="28"/>
          <w:szCs w:val="28"/>
          <w:lang w:val="uk-UA"/>
        </w:rPr>
        <w:t>в</w:t>
      </w:r>
      <w:r w:rsidRPr="005254E3">
        <w:rPr>
          <w:rFonts w:ascii="Times New Roman" w:hAnsi="Times New Roman" w:cs="Times New Roman"/>
          <w:sz w:val="28"/>
          <w:szCs w:val="28"/>
          <w:lang w:val="uk-UA"/>
        </w:rPr>
        <w:t>икористання функціоналу інших</w:t>
      </w:r>
      <w:r>
        <w:rPr>
          <w:rFonts w:ascii="Times New Roman" w:hAnsi="Times New Roman" w:cs="Times New Roman"/>
          <w:sz w:val="28"/>
          <w:szCs w:val="28"/>
          <w:lang w:val="uk-UA"/>
        </w:rPr>
        <w:t xml:space="preserve"> програмних</w:t>
      </w:r>
      <w:r w:rsidRPr="005254E3">
        <w:rPr>
          <w:rFonts w:ascii="Times New Roman" w:hAnsi="Times New Roman" w:cs="Times New Roman"/>
          <w:sz w:val="28"/>
          <w:szCs w:val="28"/>
          <w:lang w:val="uk-UA"/>
        </w:rPr>
        <w:t xml:space="preserve"> файлів в мов</w:t>
      </w:r>
      <w:r>
        <w:rPr>
          <w:rFonts w:ascii="Times New Roman" w:hAnsi="Times New Roman" w:cs="Times New Roman"/>
          <w:sz w:val="28"/>
          <w:szCs w:val="28"/>
          <w:lang w:val="uk-UA"/>
        </w:rPr>
        <w:t>ах</w:t>
      </w:r>
      <w:r w:rsidRPr="005254E3">
        <w:rPr>
          <w:rFonts w:ascii="Times New Roman" w:hAnsi="Times New Roman" w:cs="Times New Roman"/>
          <w:sz w:val="28"/>
          <w:szCs w:val="28"/>
          <w:lang w:val="uk-UA"/>
        </w:rPr>
        <w:t xml:space="preserve"> C</w:t>
      </w:r>
      <w:r>
        <w:rPr>
          <w:rFonts w:ascii="Times New Roman" w:hAnsi="Times New Roman" w:cs="Times New Roman"/>
          <w:sz w:val="28"/>
          <w:szCs w:val="28"/>
          <w:lang w:val="uk-UA"/>
        </w:rPr>
        <w:t xml:space="preserve"> та С++</w:t>
      </w:r>
      <w:r w:rsidRPr="005254E3">
        <w:rPr>
          <w:rFonts w:ascii="Times New Roman" w:hAnsi="Times New Roman" w:cs="Times New Roman"/>
          <w:sz w:val="28"/>
          <w:szCs w:val="28"/>
          <w:lang w:val="uk-UA"/>
        </w:rPr>
        <w:t xml:space="preserve">  використовується директива</w:t>
      </w:r>
      <w:r>
        <w:rPr>
          <w:rFonts w:ascii="Times New Roman" w:hAnsi="Times New Roman" w:cs="Times New Roman"/>
          <w:sz w:val="28"/>
          <w:szCs w:val="28"/>
          <w:lang w:val="uk-UA"/>
        </w:rPr>
        <w:t xml:space="preserve"> (макрокоманда)</w:t>
      </w:r>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include</w:t>
      </w:r>
      <w:proofErr w:type="spellEnd"/>
      <w:r w:rsidRPr="005254E3">
        <w:rPr>
          <w:rFonts w:ascii="Times New Roman" w:hAnsi="Times New Roman" w:cs="Times New Roman"/>
          <w:sz w:val="28"/>
          <w:szCs w:val="28"/>
          <w:lang w:val="uk-UA"/>
        </w:rPr>
        <w:t xml:space="preserve"> . </w:t>
      </w:r>
    </w:p>
    <w:p w14:paraId="2BF6C9A9" w14:textId="77777777" w:rsidR="00BA261B" w:rsidRPr="005254E3" w:rsidRDefault="00BA261B" w:rsidP="00BA261B">
      <w:pPr>
        <w:ind w:firstLine="284"/>
        <w:jc w:val="both"/>
        <w:rPr>
          <w:rFonts w:ascii="Times New Roman" w:hAnsi="Times New Roman" w:cs="Times New Roman"/>
          <w:sz w:val="28"/>
          <w:szCs w:val="28"/>
          <w:lang w:val="uk-UA"/>
        </w:rPr>
      </w:pPr>
      <w:r w:rsidRPr="005254E3">
        <w:rPr>
          <w:rFonts w:ascii="Times New Roman" w:hAnsi="Times New Roman" w:cs="Times New Roman"/>
          <w:sz w:val="28"/>
          <w:szCs w:val="28"/>
          <w:lang w:val="uk-UA"/>
        </w:rPr>
        <w:t>Синтаксис</w:t>
      </w:r>
      <w:r>
        <w:rPr>
          <w:rFonts w:ascii="Times New Roman" w:hAnsi="Times New Roman" w:cs="Times New Roman"/>
          <w:sz w:val="28"/>
          <w:szCs w:val="28"/>
          <w:lang w:val="uk-UA"/>
        </w:rPr>
        <w:t xml:space="preserve"> даної</w:t>
      </w:r>
      <w:r w:rsidRPr="005254E3">
        <w:rPr>
          <w:rFonts w:ascii="Times New Roman" w:hAnsi="Times New Roman" w:cs="Times New Roman"/>
          <w:sz w:val="28"/>
          <w:szCs w:val="28"/>
          <w:lang w:val="uk-UA"/>
        </w:rPr>
        <w:t xml:space="preserve"> директиви </w:t>
      </w:r>
      <w:r>
        <w:rPr>
          <w:rFonts w:ascii="Times New Roman" w:hAnsi="Times New Roman" w:cs="Times New Roman"/>
          <w:sz w:val="28"/>
          <w:szCs w:val="28"/>
          <w:lang w:val="uk-UA"/>
        </w:rPr>
        <w:t>наступн</w:t>
      </w:r>
      <w:r w:rsidRPr="005254E3">
        <w:rPr>
          <w:rFonts w:ascii="Times New Roman" w:hAnsi="Times New Roman" w:cs="Times New Roman"/>
          <w:sz w:val="28"/>
          <w:szCs w:val="28"/>
          <w:lang w:val="uk-UA"/>
        </w:rPr>
        <w:t xml:space="preserve">ий: </w:t>
      </w:r>
      <w:proofErr w:type="spellStart"/>
      <w:r w:rsidRPr="005254E3">
        <w:rPr>
          <w:rFonts w:ascii="Times New Roman" w:hAnsi="Times New Roman" w:cs="Times New Roman"/>
          <w:sz w:val="28"/>
          <w:szCs w:val="28"/>
          <w:lang w:val="uk-UA"/>
        </w:rPr>
        <w:t>пiсля</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include</w:t>
      </w:r>
      <w:proofErr w:type="spellEnd"/>
      <w:r w:rsidRPr="005254E3">
        <w:rPr>
          <w:rFonts w:ascii="Times New Roman" w:hAnsi="Times New Roman" w:cs="Times New Roman"/>
          <w:sz w:val="28"/>
          <w:szCs w:val="28"/>
          <w:lang w:val="uk-UA"/>
        </w:rPr>
        <w:t xml:space="preserve"> йде </w:t>
      </w:r>
      <w:proofErr w:type="spellStart"/>
      <w:r w:rsidRPr="005254E3">
        <w:rPr>
          <w:rFonts w:ascii="Times New Roman" w:hAnsi="Times New Roman" w:cs="Times New Roman"/>
          <w:sz w:val="28"/>
          <w:szCs w:val="28"/>
          <w:lang w:val="uk-UA"/>
        </w:rPr>
        <w:t>iм'я</w:t>
      </w:r>
      <w:proofErr w:type="spellEnd"/>
      <w:r w:rsidRPr="005254E3">
        <w:rPr>
          <w:rFonts w:ascii="Times New Roman" w:hAnsi="Times New Roman" w:cs="Times New Roman"/>
          <w:sz w:val="28"/>
          <w:szCs w:val="28"/>
          <w:lang w:val="uk-UA"/>
        </w:rPr>
        <w:t xml:space="preserve"> файлу (з розширенням</w:t>
      </w:r>
      <w:r>
        <w:rPr>
          <w:rFonts w:ascii="Times New Roman" w:hAnsi="Times New Roman" w:cs="Times New Roman"/>
          <w:sz w:val="28"/>
          <w:szCs w:val="28"/>
          <w:lang w:val="uk-UA"/>
        </w:rPr>
        <w:t xml:space="preserve"> для Сі та без розширення для Сі++</w:t>
      </w:r>
      <w:r w:rsidRPr="005254E3">
        <w:rPr>
          <w:rFonts w:ascii="Times New Roman" w:hAnsi="Times New Roman" w:cs="Times New Roman"/>
          <w:sz w:val="28"/>
          <w:szCs w:val="28"/>
          <w:lang w:val="uk-UA"/>
        </w:rPr>
        <w:t>), взяте або</w:t>
      </w:r>
      <w:r>
        <w:rPr>
          <w:rFonts w:ascii="Times New Roman" w:hAnsi="Times New Roman" w:cs="Times New Roman"/>
          <w:sz w:val="28"/>
          <w:szCs w:val="28"/>
          <w:lang w:val="uk-UA"/>
        </w:rPr>
        <w:t xml:space="preserve"> </w:t>
      </w:r>
      <w:r w:rsidRPr="005254E3">
        <w:rPr>
          <w:rFonts w:ascii="Times New Roman" w:hAnsi="Times New Roman" w:cs="Times New Roman"/>
          <w:sz w:val="28"/>
          <w:szCs w:val="28"/>
          <w:lang w:val="uk-UA"/>
        </w:rPr>
        <w:t xml:space="preserve">в </w:t>
      </w:r>
      <w:proofErr w:type="spellStart"/>
      <w:r w:rsidRPr="005254E3">
        <w:rPr>
          <w:rFonts w:ascii="Times New Roman" w:hAnsi="Times New Roman" w:cs="Times New Roman"/>
          <w:sz w:val="28"/>
          <w:szCs w:val="28"/>
          <w:lang w:val="uk-UA"/>
        </w:rPr>
        <w:t>кутовi</w:t>
      </w:r>
      <w:proofErr w:type="spellEnd"/>
      <w:r w:rsidRPr="005254E3">
        <w:rPr>
          <w:rFonts w:ascii="Times New Roman" w:hAnsi="Times New Roman" w:cs="Times New Roman"/>
          <w:sz w:val="28"/>
          <w:szCs w:val="28"/>
          <w:lang w:val="uk-UA"/>
        </w:rPr>
        <w:t xml:space="preserve"> дужки</w:t>
      </w:r>
      <w:r>
        <w:rPr>
          <w:rFonts w:ascii="Times New Roman" w:hAnsi="Times New Roman" w:cs="Times New Roman"/>
          <w:sz w:val="28"/>
          <w:szCs w:val="28"/>
          <w:lang w:val="uk-UA"/>
        </w:rPr>
        <w:t xml:space="preserve"> (</w:t>
      </w:r>
      <w:r>
        <w:rPr>
          <w:rFonts w:ascii="Times New Roman" w:hAnsi="Times New Roman" w:cs="Times New Roman"/>
          <w:sz w:val="28"/>
          <w:szCs w:val="28"/>
        </w:rPr>
        <w:t>&lt;&gt;</w:t>
      </w:r>
      <w:r>
        <w:rPr>
          <w:rFonts w:ascii="Times New Roman" w:hAnsi="Times New Roman" w:cs="Times New Roman"/>
          <w:sz w:val="28"/>
          <w:szCs w:val="28"/>
          <w:lang w:val="uk-UA"/>
        </w:rPr>
        <w:t xml:space="preserve">), </w:t>
      </w:r>
      <w:r w:rsidRPr="005254E3">
        <w:rPr>
          <w:rFonts w:ascii="Times New Roman" w:hAnsi="Times New Roman" w:cs="Times New Roman"/>
          <w:sz w:val="28"/>
          <w:szCs w:val="28"/>
          <w:lang w:val="uk-UA"/>
        </w:rPr>
        <w:t xml:space="preserve">або в </w:t>
      </w:r>
      <w:proofErr w:type="spellStart"/>
      <w:r w:rsidRPr="005254E3">
        <w:rPr>
          <w:rFonts w:ascii="Times New Roman" w:hAnsi="Times New Roman" w:cs="Times New Roman"/>
          <w:sz w:val="28"/>
          <w:szCs w:val="28"/>
          <w:lang w:val="uk-UA"/>
        </w:rPr>
        <w:t>подвiйнi</w:t>
      </w:r>
      <w:proofErr w:type="spellEnd"/>
      <w:r w:rsidRPr="005254E3">
        <w:rPr>
          <w:rFonts w:ascii="Times New Roman" w:hAnsi="Times New Roman" w:cs="Times New Roman"/>
          <w:sz w:val="28"/>
          <w:szCs w:val="28"/>
          <w:lang w:val="uk-UA"/>
        </w:rPr>
        <w:t xml:space="preserve"> лапки</w:t>
      </w:r>
      <w:r>
        <w:rPr>
          <w:rFonts w:ascii="Times New Roman" w:hAnsi="Times New Roman" w:cs="Times New Roman"/>
          <w:sz w:val="28"/>
          <w:szCs w:val="28"/>
          <w:lang w:val="uk-UA"/>
        </w:rPr>
        <w:t xml:space="preserve"> (</w:t>
      </w:r>
      <w:r>
        <w:rPr>
          <w:rFonts w:ascii="Times New Roman" w:hAnsi="Times New Roman" w:cs="Times New Roman"/>
          <w:sz w:val="28"/>
          <w:szCs w:val="28"/>
        </w:rPr>
        <w:t>“”</w:t>
      </w:r>
      <w:r>
        <w:rPr>
          <w:rFonts w:ascii="Times New Roman" w:hAnsi="Times New Roman" w:cs="Times New Roman"/>
          <w:sz w:val="28"/>
          <w:szCs w:val="28"/>
          <w:lang w:val="uk-UA"/>
        </w:rPr>
        <w:t>),</w:t>
      </w:r>
      <w:r w:rsidRPr="005254E3">
        <w:rPr>
          <w:rFonts w:ascii="Times New Roman" w:hAnsi="Times New Roman" w:cs="Times New Roman"/>
          <w:sz w:val="28"/>
          <w:szCs w:val="28"/>
          <w:lang w:val="uk-UA"/>
        </w:rPr>
        <w:t xml:space="preserve"> </w:t>
      </w:r>
      <w:r>
        <w:rPr>
          <w:rFonts w:ascii="Times New Roman" w:hAnsi="Times New Roman" w:cs="Times New Roman"/>
          <w:sz w:val="28"/>
          <w:szCs w:val="28"/>
          <w:lang w:val="uk-UA"/>
        </w:rPr>
        <w:t>тобто</w:t>
      </w:r>
      <w:r w:rsidRPr="005254E3">
        <w:rPr>
          <w:rFonts w:ascii="Times New Roman" w:hAnsi="Times New Roman" w:cs="Times New Roman"/>
          <w:sz w:val="28"/>
          <w:szCs w:val="28"/>
          <w:lang w:val="uk-UA"/>
        </w:rPr>
        <w:t xml:space="preserve"> має одну з двох форм:</w:t>
      </w:r>
    </w:p>
    <w:p w14:paraId="35A33382" w14:textId="77777777" w:rsidR="00BA261B" w:rsidRPr="005254E3" w:rsidRDefault="00BA261B" w:rsidP="00355704">
      <w:pPr>
        <w:numPr>
          <w:ilvl w:val="0"/>
          <w:numId w:val="35"/>
        </w:numPr>
        <w:autoSpaceDE/>
        <w:autoSpaceDN/>
        <w:adjustRightInd/>
        <w:jc w:val="both"/>
        <w:rPr>
          <w:rFonts w:asciiTheme="minorHAnsi" w:hAnsiTheme="minorHAnsi"/>
          <w:lang w:val="uk-UA"/>
        </w:rPr>
      </w:pPr>
      <w:r w:rsidRPr="005254E3">
        <w:rPr>
          <w:rFonts w:asciiTheme="minorHAnsi" w:hAnsiTheme="minorHAnsi" w:cs="Times New Roman"/>
          <w:b/>
          <w:bCs/>
          <w:sz w:val="28"/>
          <w:szCs w:val="28"/>
          <w:lang w:val="uk-UA"/>
        </w:rPr>
        <w:t xml:space="preserve"># </w:t>
      </w:r>
      <w:proofErr w:type="spellStart"/>
      <w:r w:rsidRPr="005254E3">
        <w:rPr>
          <w:rFonts w:asciiTheme="minorHAnsi" w:hAnsiTheme="minorHAnsi" w:cs="Times New Roman"/>
          <w:b/>
          <w:bCs/>
          <w:sz w:val="28"/>
          <w:szCs w:val="28"/>
          <w:lang w:val="uk-UA"/>
        </w:rPr>
        <w:t>include</w:t>
      </w:r>
      <w:proofErr w:type="spellEnd"/>
      <w:r w:rsidRPr="005254E3">
        <w:rPr>
          <w:rFonts w:asciiTheme="minorHAnsi" w:hAnsiTheme="minorHAnsi" w:cs="Times New Roman"/>
          <w:b/>
          <w:bCs/>
          <w:sz w:val="28"/>
          <w:szCs w:val="28"/>
          <w:lang w:val="uk-UA"/>
        </w:rPr>
        <w:t xml:space="preserve"> &lt; </w:t>
      </w:r>
      <w:proofErr w:type="spellStart"/>
      <w:r w:rsidRPr="005254E3">
        <w:rPr>
          <w:rFonts w:asciiTheme="minorHAnsi" w:hAnsiTheme="minorHAnsi" w:cs="Times New Roman"/>
          <w:b/>
          <w:bCs/>
          <w:sz w:val="28"/>
          <w:szCs w:val="28"/>
          <w:lang w:val="uk-UA"/>
        </w:rPr>
        <w:t>filename.h</w:t>
      </w:r>
      <w:proofErr w:type="spellEnd"/>
      <w:r w:rsidRPr="005254E3">
        <w:rPr>
          <w:rFonts w:asciiTheme="minorHAnsi" w:hAnsiTheme="minorHAnsi" w:cs="Times New Roman"/>
          <w:b/>
          <w:bCs/>
          <w:sz w:val="28"/>
          <w:szCs w:val="28"/>
          <w:lang w:val="uk-UA"/>
        </w:rPr>
        <w:t>&gt;</w:t>
      </w:r>
    </w:p>
    <w:p w14:paraId="50FBD745" w14:textId="77777777" w:rsidR="00BA261B" w:rsidRPr="005254E3" w:rsidRDefault="00BA261B" w:rsidP="00355704">
      <w:pPr>
        <w:numPr>
          <w:ilvl w:val="0"/>
          <w:numId w:val="35"/>
        </w:numPr>
        <w:autoSpaceDE/>
        <w:autoSpaceDN/>
        <w:adjustRightInd/>
        <w:jc w:val="both"/>
        <w:rPr>
          <w:rFonts w:asciiTheme="minorHAnsi" w:hAnsiTheme="minorHAnsi"/>
          <w:lang w:val="uk-UA"/>
        </w:rPr>
      </w:pPr>
      <w:r w:rsidRPr="005254E3">
        <w:rPr>
          <w:rFonts w:asciiTheme="minorHAnsi" w:hAnsiTheme="minorHAnsi" w:cs="Times New Roman"/>
          <w:b/>
          <w:bCs/>
          <w:sz w:val="28"/>
          <w:szCs w:val="28"/>
          <w:lang w:val="uk-UA"/>
        </w:rPr>
        <w:t xml:space="preserve"># </w:t>
      </w:r>
      <w:proofErr w:type="spellStart"/>
      <w:r w:rsidRPr="005254E3">
        <w:rPr>
          <w:rFonts w:asciiTheme="minorHAnsi" w:hAnsiTheme="minorHAnsi" w:cs="Times New Roman"/>
          <w:b/>
          <w:bCs/>
          <w:sz w:val="28"/>
          <w:szCs w:val="28"/>
          <w:lang w:val="uk-UA"/>
        </w:rPr>
        <w:t>include</w:t>
      </w:r>
      <w:proofErr w:type="spellEnd"/>
      <w:r w:rsidRPr="005254E3">
        <w:rPr>
          <w:rFonts w:asciiTheme="minorHAnsi" w:hAnsiTheme="minorHAnsi" w:cs="Times New Roman"/>
          <w:b/>
          <w:bCs/>
          <w:sz w:val="28"/>
          <w:szCs w:val="28"/>
          <w:lang w:val="uk-UA"/>
        </w:rPr>
        <w:t xml:space="preserve"> "</w:t>
      </w:r>
      <w:proofErr w:type="spellStart"/>
      <w:r w:rsidRPr="005254E3">
        <w:rPr>
          <w:rFonts w:asciiTheme="minorHAnsi" w:hAnsiTheme="minorHAnsi" w:cs="Times New Roman"/>
          <w:b/>
          <w:bCs/>
          <w:sz w:val="28"/>
          <w:szCs w:val="28"/>
          <w:lang w:val="uk-UA"/>
        </w:rPr>
        <w:t>filename.h</w:t>
      </w:r>
      <w:proofErr w:type="spellEnd"/>
      <w:r w:rsidRPr="005254E3">
        <w:rPr>
          <w:rFonts w:asciiTheme="minorHAnsi" w:hAnsiTheme="minorHAnsi" w:cs="Times New Roman"/>
          <w:b/>
          <w:bCs/>
          <w:sz w:val="28"/>
          <w:szCs w:val="28"/>
          <w:lang w:val="uk-UA"/>
        </w:rPr>
        <w:t>"</w:t>
      </w:r>
    </w:p>
    <w:p w14:paraId="687E521F" w14:textId="77777777" w:rsidR="00BA261B" w:rsidRPr="005254E3" w:rsidRDefault="00BA261B" w:rsidP="00BA261B">
      <w:pPr>
        <w:ind w:firstLine="284"/>
        <w:jc w:val="both"/>
        <w:rPr>
          <w:rFonts w:ascii="Times New Roman" w:hAnsi="Times New Roman" w:cs="Times New Roman"/>
          <w:sz w:val="28"/>
          <w:szCs w:val="28"/>
          <w:lang w:val="uk-UA"/>
        </w:rPr>
      </w:pPr>
      <w:r w:rsidRPr="005254E3">
        <w:rPr>
          <w:rFonts w:ascii="Times New Roman" w:hAnsi="Times New Roman" w:cs="Times New Roman"/>
          <w:sz w:val="28"/>
          <w:szCs w:val="28"/>
          <w:lang w:val="uk-UA"/>
        </w:rPr>
        <w:t xml:space="preserve">Перша форма </w:t>
      </w:r>
      <w:r>
        <w:rPr>
          <w:rFonts w:ascii="Times New Roman" w:hAnsi="Times New Roman" w:cs="Times New Roman"/>
          <w:sz w:val="28"/>
          <w:szCs w:val="28"/>
          <w:lang w:val="uk-UA"/>
        </w:rPr>
        <w:t>вказує</w:t>
      </w:r>
      <w:r w:rsidRPr="005254E3">
        <w:rPr>
          <w:rFonts w:ascii="Times New Roman" w:hAnsi="Times New Roman" w:cs="Times New Roman"/>
          <w:sz w:val="28"/>
          <w:szCs w:val="28"/>
          <w:lang w:val="uk-UA"/>
        </w:rPr>
        <w:t xml:space="preserve"> транслятору, що файл, ім’я якого вказано в кутових дужках, треба шукати в </w:t>
      </w:r>
      <w:proofErr w:type="spellStart"/>
      <w:r w:rsidRPr="005254E3">
        <w:rPr>
          <w:rFonts w:ascii="Times New Roman" w:hAnsi="Times New Roman" w:cs="Times New Roman"/>
          <w:sz w:val="28"/>
          <w:szCs w:val="28"/>
          <w:lang w:val="uk-UA"/>
        </w:rPr>
        <w:t>спецiальнiй</w:t>
      </w:r>
      <w:proofErr w:type="spellEnd"/>
      <w:r w:rsidRPr="005254E3">
        <w:rPr>
          <w:rFonts w:ascii="Times New Roman" w:hAnsi="Times New Roman" w:cs="Times New Roman"/>
          <w:sz w:val="28"/>
          <w:szCs w:val="28"/>
          <w:lang w:val="uk-UA"/>
        </w:rPr>
        <w:t xml:space="preserve"> директорії</w:t>
      </w:r>
      <w:r>
        <w:rPr>
          <w:rFonts w:ascii="Times New Roman" w:hAnsi="Times New Roman" w:cs="Times New Roman"/>
          <w:sz w:val="28"/>
          <w:szCs w:val="28"/>
          <w:lang w:val="uk-UA"/>
        </w:rPr>
        <w:t xml:space="preserve"> (директоріях) – директоріях</w:t>
      </w:r>
      <w:r w:rsidRPr="005254E3">
        <w:rPr>
          <w:rFonts w:ascii="Times New Roman" w:hAnsi="Times New Roman" w:cs="Times New Roman"/>
          <w:sz w:val="28"/>
          <w:szCs w:val="28"/>
          <w:lang w:val="uk-UA"/>
        </w:rPr>
        <w:t>,</w:t>
      </w:r>
      <w:r>
        <w:rPr>
          <w:rFonts w:ascii="Times New Roman" w:hAnsi="Times New Roman" w:cs="Times New Roman"/>
          <w:sz w:val="28"/>
          <w:szCs w:val="28"/>
          <w:lang w:val="uk-UA"/>
        </w:rPr>
        <w:t xml:space="preserve"> що вказуються як системні шляхи, які містять</w:t>
      </w:r>
      <w:r w:rsidRPr="005254E3">
        <w:rPr>
          <w:rFonts w:ascii="Times New Roman" w:hAnsi="Times New Roman" w:cs="Times New Roman"/>
          <w:sz w:val="28"/>
          <w:szCs w:val="28"/>
          <w:lang w:val="uk-UA"/>
        </w:rPr>
        <w:t xml:space="preserve"> стандартн</w:t>
      </w:r>
      <w:r>
        <w:rPr>
          <w:rFonts w:ascii="Times New Roman" w:hAnsi="Times New Roman" w:cs="Times New Roman"/>
          <w:sz w:val="28"/>
          <w:szCs w:val="28"/>
          <w:lang w:val="uk-UA"/>
        </w:rPr>
        <w:t>і або ті, що ми хочемо щоб вони трактувались як стандартні,</w:t>
      </w:r>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заголовочн</w:t>
      </w:r>
      <w:r>
        <w:rPr>
          <w:rFonts w:ascii="Times New Roman" w:hAnsi="Times New Roman" w:cs="Times New Roman"/>
          <w:sz w:val="28"/>
          <w:szCs w:val="28"/>
          <w:lang w:val="uk-UA"/>
        </w:rPr>
        <w:t>і</w:t>
      </w:r>
      <w:proofErr w:type="spellEnd"/>
      <w:r w:rsidRPr="005254E3">
        <w:rPr>
          <w:rFonts w:ascii="Times New Roman" w:hAnsi="Times New Roman" w:cs="Times New Roman"/>
          <w:sz w:val="28"/>
          <w:szCs w:val="28"/>
          <w:lang w:val="uk-UA"/>
        </w:rPr>
        <w:t xml:space="preserve"> файл</w:t>
      </w:r>
      <w:r>
        <w:rPr>
          <w:rFonts w:ascii="Times New Roman" w:hAnsi="Times New Roman" w:cs="Times New Roman"/>
          <w:sz w:val="28"/>
          <w:szCs w:val="28"/>
          <w:lang w:val="uk-UA"/>
        </w:rPr>
        <w:t>и</w:t>
      </w:r>
      <w:r w:rsidRPr="005254E3">
        <w:rPr>
          <w:rFonts w:ascii="Times New Roman" w:hAnsi="Times New Roman" w:cs="Times New Roman"/>
          <w:sz w:val="28"/>
          <w:szCs w:val="28"/>
          <w:lang w:val="uk-UA"/>
        </w:rPr>
        <w:t xml:space="preserve">. Саме тому в кутових дужках вказують </w:t>
      </w:r>
      <w:proofErr w:type="spellStart"/>
      <w:r w:rsidRPr="005254E3">
        <w:rPr>
          <w:rFonts w:ascii="Times New Roman" w:hAnsi="Times New Roman" w:cs="Times New Roman"/>
          <w:sz w:val="28"/>
          <w:szCs w:val="28"/>
          <w:lang w:val="uk-UA"/>
        </w:rPr>
        <w:t>iмена</w:t>
      </w:r>
      <w:proofErr w:type="spellEnd"/>
      <w:r w:rsidRPr="005254E3">
        <w:rPr>
          <w:rFonts w:ascii="Times New Roman" w:hAnsi="Times New Roman" w:cs="Times New Roman"/>
          <w:sz w:val="28"/>
          <w:szCs w:val="28"/>
          <w:lang w:val="uk-UA"/>
        </w:rPr>
        <w:t xml:space="preserve"> таких </w:t>
      </w:r>
      <w:proofErr w:type="spellStart"/>
      <w:r w:rsidRPr="005254E3">
        <w:rPr>
          <w:rFonts w:ascii="Times New Roman" w:hAnsi="Times New Roman" w:cs="Times New Roman"/>
          <w:sz w:val="28"/>
          <w:szCs w:val="28"/>
          <w:lang w:val="uk-UA"/>
        </w:rPr>
        <w:t>заголовочних</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файлiв</w:t>
      </w:r>
      <w:proofErr w:type="spellEnd"/>
      <w:r w:rsidRPr="005254E3">
        <w:rPr>
          <w:rFonts w:ascii="Times New Roman" w:hAnsi="Times New Roman" w:cs="Times New Roman"/>
          <w:sz w:val="28"/>
          <w:szCs w:val="28"/>
          <w:lang w:val="uk-UA"/>
        </w:rPr>
        <w:t xml:space="preserve">, як </w:t>
      </w:r>
      <w:proofErr w:type="spellStart"/>
      <w:r w:rsidRPr="005254E3">
        <w:rPr>
          <w:rFonts w:ascii="Times New Roman" w:hAnsi="Times New Roman" w:cs="Times New Roman"/>
          <w:sz w:val="28"/>
          <w:szCs w:val="28"/>
          <w:lang w:val="uk-UA"/>
        </w:rPr>
        <w:t>stdio.h</w:t>
      </w:r>
      <w:proofErr w:type="spellEnd"/>
      <w:r w:rsidRPr="005254E3">
        <w:rPr>
          <w:rFonts w:ascii="Times New Roman" w:hAnsi="Times New Roman" w:cs="Times New Roman"/>
          <w:sz w:val="28"/>
          <w:szCs w:val="28"/>
          <w:lang w:val="uk-UA"/>
        </w:rPr>
        <w:t xml:space="preserve"> , </w:t>
      </w:r>
      <w:proofErr w:type="spellStart"/>
      <w:r w:rsidRPr="005254E3">
        <w:rPr>
          <w:rFonts w:ascii="Times New Roman" w:hAnsi="Times New Roman" w:cs="Times New Roman"/>
          <w:sz w:val="28"/>
          <w:szCs w:val="28"/>
          <w:lang w:val="uk-UA"/>
        </w:rPr>
        <w:t>math.h</w:t>
      </w:r>
      <w:proofErr w:type="spellEnd"/>
      <w:r w:rsidRPr="005254E3">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і </w:t>
      </w:r>
      <w:proofErr w:type="spellStart"/>
      <w:r>
        <w:rPr>
          <w:rFonts w:ascii="Times New Roman" w:hAnsi="Times New Roman" w:cs="Times New Roman"/>
          <w:sz w:val="28"/>
          <w:szCs w:val="28"/>
          <w:lang w:val="uk-UA"/>
        </w:rPr>
        <w:t>т.п</w:t>
      </w:r>
      <w:proofErr w:type="spellEnd"/>
      <w:r>
        <w:rPr>
          <w:rFonts w:ascii="Times New Roman" w:hAnsi="Times New Roman" w:cs="Times New Roman"/>
          <w:sz w:val="28"/>
          <w:szCs w:val="28"/>
          <w:lang w:val="uk-UA"/>
        </w:rPr>
        <w:t>.</w:t>
      </w:r>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якi</w:t>
      </w:r>
      <w:proofErr w:type="spellEnd"/>
      <w:r w:rsidRPr="005254E3">
        <w:rPr>
          <w:rFonts w:ascii="Times New Roman" w:hAnsi="Times New Roman" w:cs="Times New Roman"/>
          <w:sz w:val="28"/>
          <w:szCs w:val="28"/>
          <w:lang w:val="uk-UA"/>
        </w:rPr>
        <w:t xml:space="preserve"> </w:t>
      </w:r>
      <w:r>
        <w:rPr>
          <w:rFonts w:ascii="Times New Roman" w:hAnsi="Times New Roman" w:cs="Times New Roman"/>
          <w:sz w:val="28"/>
          <w:szCs w:val="28"/>
          <w:lang w:val="uk-UA"/>
        </w:rPr>
        <w:t>використовуються компілятором</w:t>
      </w:r>
      <w:r w:rsidRPr="005254E3">
        <w:rPr>
          <w:rFonts w:ascii="Times New Roman" w:hAnsi="Times New Roman" w:cs="Times New Roman"/>
          <w:sz w:val="28"/>
          <w:szCs w:val="28"/>
          <w:lang w:val="uk-UA"/>
        </w:rPr>
        <w:t xml:space="preserve">. Друга форма </w:t>
      </w:r>
      <w:r>
        <w:rPr>
          <w:rFonts w:ascii="Times New Roman" w:hAnsi="Times New Roman" w:cs="Times New Roman"/>
          <w:sz w:val="28"/>
          <w:szCs w:val="28"/>
          <w:lang w:val="uk-UA"/>
        </w:rPr>
        <w:t>макрокоманди</w:t>
      </w:r>
      <w:r w:rsidRPr="005254E3">
        <w:rPr>
          <w:rFonts w:ascii="Times New Roman" w:hAnsi="Times New Roman" w:cs="Times New Roman"/>
          <w:sz w:val="28"/>
          <w:szCs w:val="28"/>
          <w:lang w:val="uk-UA"/>
        </w:rPr>
        <w:t xml:space="preserve"> означає, що транслятор повинен шукати файл в </w:t>
      </w:r>
      <w:proofErr w:type="spellStart"/>
      <w:r w:rsidRPr="005254E3">
        <w:rPr>
          <w:rFonts w:ascii="Times New Roman" w:hAnsi="Times New Roman" w:cs="Times New Roman"/>
          <w:sz w:val="28"/>
          <w:szCs w:val="28"/>
          <w:lang w:val="uk-UA"/>
        </w:rPr>
        <w:t>директорiї</w:t>
      </w:r>
      <w:proofErr w:type="spellEnd"/>
      <w:r w:rsidRPr="005254E3">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з програмою, або в певній </w:t>
      </w:r>
      <w:r w:rsidRPr="005254E3">
        <w:rPr>
          <w:rFonts w:ascii="Times New Roman" w:hAnsi="Times New Roman" w:cs="Times New Roman"/>
          <w:sz w:val="28"/>
          <w:szCs w:val="28"/>
          <w:lang w:val="uk-UA"/>
        </w:rPr>
        <w:t xml:space="preserve"> користувацьки</w:t>
      </w:r>
      <w:r>
        <w:rPr>
          <w:rFonts w:ascii="Times New Roman" w:hAnsi="Times New Roman" w:cs="Times New Roman"/>
          <w:sz w:val="28"/>
          <w:szCs w:val="28"/>
          <w:lang w:val="uk-UA"/>
        </w:rPr>
        <w:t>й директорії</w:t>
      </w:r>
      <w:r w:rsidRPr="005254E3">
        <w:rPr>
          <w:rFonts w:ascii="Times New Roman" w:hAnsi="Times New Roman" w:cs="Times New Roman"/>
          <w:sz w:val="28"/>
          <w:szCs w:val="28"/>
          <w:lang w:val="uk-UA"/>
        </w:rPr>
        <w:t xml:space="preserve"> (можливо, зокрема, у </w:t>
      </w:r>
      <w:proofErr w:type="spellStart"/>
      <w:r w:rsidRPr="005254E3">
        <w:rPr>
          <w:rFonts w:ascii="Times New Roman" w:hAnsi="Times New Roman" w:cs="Times New Roman"/>
          <w:sz w:val="28"/>
          <w:szCs w:val="28"/>
          <w:lang w:val="uk-UA"/>
        </w:rPr>
        <w:t>тiй</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самiй</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директорiї</w:t>
      </w:r>
      <w:proofErr w:type="spellEnd"/>
      <w:r w:rsidRPr="005254E3">
        <w:rPr>
          <w:rFonts w:ascii="Times New Roman" w:hAnsi="Times New Roman" w:cs="Times New Roman"/>
          <w:sz w:val="28"/>
          <w:szCs w:val="28"/>
          <w:lang w:val="uk-UA"/>
        </w:rPr>
        <w:t xml:space="preserve">, що й </w:t>
      </w:r>
      <w:r>
        <w:rPr>
          <w:rFonts w:ascii="Times New Roman" w:hAnsi="Times New Roman" w:cs="Times New Roman"/>
          <w:sz w:val="28"/>
          <w:szCs w:val="28"/>
          <w:lang w:val="uk-UA"/>
        </w:rPr>
        <w:t>програма</w:t>
      </w:r>
      <w:r w:rsidRPr="005254E3">
        <w:rPr>
          <w:rFonts w:ascii="Times New Roman" w:hAnsi="Times New Roman" w:cs="Times New Roman"/>
          <w:sz w:val="28"/>
          <w:szCs w:val="28"/>
          <w:lang w:val="uk-UA"/>
        </w:rPr>
        <w:t xml:space="preserve"> модуля). </w:t>
      </w:r>
    </w:p>
    <w:p w14:paraId="51216A38" w14:textId="77777777" w:rsidR="00BA261B" w:rsidRPr="005254E3" w:rsidRDefault="00BA261B" w:rsidP="00BA261B">
      <w:pPr>
        <w:ind w:firstLine="284"/>
        <w:jc w:val="both"/>
        <w:rPr>
          <w:lang w:val="uk-UA"/>
        </w:rPr>
      </w:pPr>
      <w:r>
        <w:rPr>
          <w:rFonts w:ascii="Times New Roman" w:hAnsi="Times New Roman" w:cs="Times New Roman"/>
          <w:sz w:val="28"/>
          <w:szCs w:val="28"/>
          <w:lang w:val="uk-UA"/>
        </w:rPr>
        <w:t>Тобто директива</w:t>
      </w:r>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include</w:t>
      </w:r>
      <w:proofErr w:type="spellEnd"/>
      <w:r>
        <w:rPr>
          <w:rFonts w:ascii="Times New Roman" w:hAnsi="Times New Roman" w:cs="Times New Roman"/>
          <w:sz w:val="28"/>
          <w:szCs w:val="28"/>
          <w:lang w:val="uk-UA"/>
        </w:rPr>
        <w:t xml:space="preserve"> дає</w:t>
      </w:r>
      <w:r w:rsidRPr="005254E3">
        <w:rPr>
          <w:rFonts w:ascii="Times New Roman" w:hAnsi="Times New Roman" w:cs="Times New Roman"/>
          <w:sz w:val="28"/>
          <w:szCs w:val="28"/>
          <w:lang w:val="uk-UA"/>
        </w:rPr>
        <w:t xml:space="preserve"> транслятор</w:t>
      </w:r>
      <w:r>
        <w:rPr>
          <w:rFonts w:ascii="Times New Roman" w:hAnsi="Times New Roman" w:cs="Times New Roman"/>
          <w:sz w:val="28"/>
          <w:szCs w:val="28"/>
          <w:lang w:val="uk-UA"/>
        </w:rPr>
        <w:t>у команду</w:t>
      </w:r>
      <w:r w:rsidRPr="005254E3">
        <w:rPr>
          <w:rFonts w:ascii="Times New Roman" w:hAnsi="Times New Roman" w:cs="Times New Roman"/>
          <w:sz w:val="28"/>
          <w:szCs w:val="28"/>
          <w:lang w:val="uk-UA"/>
        </w:rPr>
        <w:t xml:space="preserve"> знайти файл з </w:t>
      </w:r>
      <w:proofErr w:type="spellStart"/>
      <w:r w:rsidRPr="005254E3">
        <w:rPr>
          <w:rFonts w:ascii="Times New Roman" w:hAnsi="Times New Roman" w:cs="Times New Roman"/>
          <w:sz w:val="28"/>
          <w:szCs w:val="28"/>
          <w:lang w:val="uk-UA"/>
        </w:rPr>
        <w:t>вiдповiдним</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iменем</w:t>
      </w:r>
      <w:proofErr w:type="spellEnd"/>
      <w:r w:rsidRPr="005254E3">
        <w:rPr>
          <w:rFonts w:ascii="Times New Roman" w:hAnsi="Times New Roman" w:cs="Times New Roman"/>
          <w:sz w:val="28"/>
          <w:szCs w:val="28"/>
          <w:lang w:val="uk-UA"/>
        </w:rPr>
        <w:t xml:space="preserve"> та </w:t>
      </w:r>
      <w:proofErr w:type="spellStart"/>
      <w:r w:rsidRPr="005254E3">
        <w:rPr>
          <w:rFonts w:ascii="Times New Roman" w:hAnsi="Times New Roman" w:cs="Times New Roman"/>
          <w:sz w:val="28"/>
          <w:szCs w:val="28"/>
          <w:lang w:val="uk-UA"/>
        </w:rPr>
        <w:t>пiдставити</w:t>
      </w:r>
      <w:proofErr w:type="spellEnd"/>
      <w:r w:rsidRPr="005254E3">
        <w:rPr>
          <w:rFonts w:ascii="Times New Roman" w:hAnsi="Times New Roman" w:cs="Times New Roman"/>
          <w:sz w:val="28"/>
          <w:szCs w:val="28"/>
          <w:lang w:val="uk-UA"/>
        </w:rPr>
        <w:t xml:space="preserve"> весь </w:t>
      </w:r>
      <w:proofErr w:type="spellStart"/>
      <w:r w:rsidRPr="005254E3">
        <w:rPr>
          <w:rFonts w:ascii="Times New Roman" w:hAnsi="Times New Roman" w:cs="Times New Roman"/>
          <w:sz w:val="28"/>
          <w:szCs w:val="28"/>
          <w:lang w:val="uk-UA"/>
        </w:rPr>
        <w:t>вмiст</w:t>
      </w:r>
      <w:proofErr w:type="spellEnd"/>
      <w:r w:rsidRPr="005254E3">
        <w:rPr>
          <w:rFonts w:ascii="Times New Roman" w:hAnsi="Times New Roman" w:cs="Times New Roman"/>
          <w:sz w:val="28"/>
          <w:szCs w:val="28"/>
          <w:lang w:val="uk-UA"/>
        </w:rPr>
        <w:t xml:space="preserve"> цього файлу </w:t>
      </w:r>
      <w:r>
        <w:rPr>
          <w:rFonts w:ascii="Times New Roman" w:hAnsi="Times New Roman" w:cs="Times New Roman"/>
          <w:sz w:val="28"/>
          <w:szCs w:val="28"/>
          <w:lang w:val="uk-UA"/>
        </w:rPr>
        <w:t>на місце макрокоманди</w:t>
      </w:r>
      <w:r w:rsidRPr="005254E3">
        <w:rPr>
          <w:rFonts w:ascii="Times New Roman" w:hAnsi="Times New Roman" w:cs="Times New Roman"/>
          <w:sz w:val="28"/>
          <w:szCs w:val="28"/>
          <w:lang w:val="uk-UA"/>
        </w:rPr>
        <w:t>.</w:t>
      </w:r>
    </w:p>
    <w:p w14:paraId="09F4C2F5" w14:textId="77777777" w:rsidR="00BA261B" w:rsidRPr="005254E3" w:rsidRDefault="00BA261B" w:rsidP="00BA261B">
      <w:pPr>
        <w:ind w:firstLine="284"/>
        <w:jc w:val="both"/>
        <w:rPr>
          <w:lang w:val="uk-UA"/>
        </w:rPr>
      </w:pPr>
      <w:r w:rsidRPr="005254E3">
        <w:rPr>
          <w:rFonts w:ascii="Times New Roman" w:hAnsi="Times New Roman" w:cs="Times New Roman"/>
          <w:sz w:val="28"/>
          <w:szCs w:val="28"/>
          <w:lang w:val="uk-UA"/>
        </w:rPr>
        <w:t xml:space="preserve">Покажемо це на </w:t>
      </w:r>
      <w:proofErr w:type="spellStart"/>
      <w:r w:rsidRPr="005254E3">
        <w:rPr>
          <w:rFonts w:ascii="Times New Roman" w:hAnsi="Times New Roman" w:cs="Times New Roman"/>
          <w:sz w:val="28"/>
          <w:szCs w:val="28"/>
          <w:lang w:val="uk-UA"/>
        </w:rPr>
        <w:t>прикладi</w:t>
      </w:r>
      <w:proofErr w:type="spellEnd"/>
      <w:r w:rsidRPr="005254E3">
        <w:rPr>
          <w:rFonts w:ascii="Times New Roman" w:hAnsi="Times New Roman" w:cs="Times New Roman"/>
          <w:sz w:val="28"/>
          <w:szCs w:val="28"/>
          <w:lang w:val="uk-UA"/>
        </w:rPr>
        <w:t xml:space="preserve">. Нехай є файл </w:t>
      </w:r>
      <w:proofErr w:type="spellStart"/>
      <w:r w:rsidRPr="005254E3">
        <w:rPr>
          <w:rFonts w:ascii="Times New Roman" w:hAnsi="Times New Roman" w:cs="Times New Roman"/>
          <w:sz w:val="28"/>
          <w:szCs w:val="28"/>
          <w:lang w:val="uk-UA"/>
        </w:rPr>
        <w:t>mydecl.h</w:t>
      </w:r>
      <w:proofErr w:type="spellEnd"/>
    </w:p>
    <w:p w14:paraId="0DE7F7F7" w14:textId="77777777" w:rsidR="00BA261B" w:rsidRPr="005254E3" w:rsidRDefault="00BA261B" w:rsidP="00BA261B">
      <w:pPr>
        <w:ind w:firstLine="284"/>
        <w:jc w:val="both"/>
        <w:rPr>
          <w:rFonts w:asciiTheme="minorHAnsi" w:hAnsiTheme="minorHAnsi"/>
          <w:b/>
          <w:color w:val="984806" w:themeColor="accent6" w:themeShade="80"/>
          <w:lang w:val="uk-UA"/>
        </w:rPr>
      </w:pPr>
      <w:r w:rsidRPr="005254E3">
        <w:rPr>
          <w:rFonts w:asciiTheme="minorHAnsi" w:hAnsiTheme="minorHAnsi" w:cs="Times New Roman"/>
          <w:b/>
          <w:color w:val="984806" w:themeColor="accent6" w:themeShade="80"/>
          <w:sz w:val="28"/>
          <w:szCs w:val="28"/>
          <w:lang w:val="uk-UA"/>
        </w:rPr>
        <w:t xml:space="preserve">// </w:t>
      </w:r>
      <w:proofErr w:type="spellStart"/>
      <w:r w:rsidRPr="005254E3">
        <w:rPr>
          <w:rFonts w:asciiTheme="minorHAnsi" w:hAnsiTheme="minorHAnsi" w:cs="Times New Roman"/>
          <w:b/>
          <w:color w:val="984806" w:themeColor="accent6" w:themeShade="80"/>
          <w:sz w:val="28"/>
          <w:szCs w:val="28"/>
          <w:lang w:val="uk-UA"/>
        </w:rPr>
        <w:t>mydecl.h</w:t>
      </w:r>
      <w:proofErr w:type="spellEnd"/>
    </w:p>
    <w:p w14:paraId="172072BC" w14:textId="77777777" w:rsidR="00BA261B" w:rsidRPr="005254E3" w:rsidRDefault="00BA261B" w:rsidP="00BA261B">
      <w:pPr>
        <w:ind w:firstLine="284"/>
        <w:jc w:val="both"/>
        <w:rPr>
          <w:rFonts w:asciiTheme="minorHAnsi" w:hAnsiTheme="minorHAnsi"/>
          <w:lang w:val="uk-UA"/>
        </w:rPr>
      </w:pPr>
      <w:proofErr w:type="spellStart"/>
      <w:r w:rsidRPr="005254E3">
        <w:rPr>
          <w:rFonts w:asciiTheme="minorHAnsi" w:hAnsiTheme="minorHAnsi" w:cs="Times New Roman"/>
          <w:color w:val="0070C0"/>
          <w:sz w:val="28"/>
          <w:szCs w:val="28"/>
          <w:lang w:val="uk-UA"/>
        </w:rPr>
        <w:t>typedef</w:t>
      </w:r>
      <w:proofErr w:type="spellEnd"/>
      <w:r w:rsidRPr="005254E3">
        <w:rPr>
          <w:rFonts w:asciiTheme="minorHAnsi" w:hAnsiTheme="minorHAnsi" w:cs="Times New Roman"/>
          <w:color w:val="0070C0"/>
          <w:sz w:val="28"/>
          <w:szCs w:val="28"/>
          <w:lang w:val="uk-UA"/>
        </w:rPr>
        <w:t xml:space="preserve"> </w:t>
      </w:r>
      <w:proofErr w:type="spellStart"/>
      <w:r w:rsidRPr="005254E3">
        <w:rPr>
          <w:rFonts w:asciiTheme="minorHAnsi" w:hAnsiTheme="minorHAnsi" w:cs="Times New Roman"/>
          <w:color w:val="0070C0"/>
          <w:sz w:val="28"/>
          <w:szCs w:val="28"/>
          <w:lang w:val="uk-UA"/>
        </w:rPr>
        <w:t>unsigned</w:t>
      </w:r>
      <w:proofErr w:type="spellEnd"/>
      <w:r w:rsidRPr="005254E3">
        <w:rPr>
          <w:rFonts w:asciiTheme="minorHAnsi" w:hAnsiTheme="minorHAnsi" w:cs="Times New Roman"/>
          <w:color w:val="0070C0"/>
          <w:sz w:val="28"/>
          <w:szCs w:val="28"/>
          <w:lang w:val="uk-UA"/>
        </w:rPr>
        <w:t xml:space="preserve"> </w:t>
      </w:r>
      <w:proofErr w:type="spellStart"/>
      <w:r w:rsidRPr="005254E3">
        <w:rPr>
          <w:rFonts w:asciiTheme="minorHAnsi" w:hAnsiTheme="minorHAnsi" w:cs="Times New Roman"/>
          <w:color w:val="0070C0"/>
          <w:sz w:val="28"/>
          <w:szCs w:val="28"/>
          <w:lang w:val="uk-UA"/>
        </w:rPr>
        <w:t>long</w:t>
      </w:r>
      <w:proofErr w:type="spellEnd"/>
      <w:r w:rsidRPr="005254E3">
        <w:rPr>
          <w:rFonts w:asciiTheme="minorHAnsi" w:hAnsiTheme="minorHAnsi" w:cs="Times New Roman"/>
          <w:color w:val="0070C0"/>
          <w:sz w:val="28"/>
          <w:szCs w:val="28"/>
          <w:lang w:val="uk-UA"/>
        </w:rPr>
        <w:t xml:space="preserve"> </w:t>
      </w:r>
      <w:proofErr w:type="spellStart"/>
      <w:r w:rsidRPr="005254E3">
        <w:rPr>
          <w:rFonts w:asciiTheme="minorHAnsi" w:hAnsiTheme="minorHAnsi" w:cs="Times New Roman"/>
          <w:color w:val="0070C0"/>
          <w:sz w:val="28"/>
          <w:szCs w:val="28"/>
          <w:lang w:val="uk-UA"/>
        </w:rPr>
        <w:t>int</w:t>
      </w:r>
      <w:proofErr w:type="spellEnd"/>
      <w:r w:rsidRPr="005254E3">
        <w:rPr>
          <w:rFonts w:asciiTheme="minorHAnsi" w:hAnsiTheme="minorHAnsi" w:cs="Times New Roman"/>
          <w:sz w:val="28"/>
          <w:szCs w:val="28"/>
          <w:lang w:val="uk-UA"/>
        </w:rPr>
        <w:t xml:space="preserve"> </w:t>
      </w:r>
      <w:r w:rsidRPr="005254E3">
        <w:rPr>
          <w:rFonts w:asciiTheme="minorHAnsi" w:hAnsiTheme="minorHAnsi" w:cs="Times New Roman"/>
          <w:color w:val="7030A0"/>
          <w:sz w:val="28"/>
          <w:szCs w:val="28"/>
          <w:lang w:val="uk-UA"/>
        </w:rPr>
        <w:t>UL</w:t>
      </w:r>
      <w:r w:rsidRPr="005254E3">
        <w:rPr>
          <w:rFonts w:asciiTheme="minorHAnsi" w:hAnsiTheme="minorHAnsi" w:cs="Times New Roman"/>
          <w:sz w:val="28"/>
          <w:szCs w:val="28"/>
          <w:lang w:val="uk-UA"/>
        </w:rPr>
        <w:t>;</w:t>
      </w:r>
    </w:p>
    <w:p w14:paraId="52DE4C05" w14:textId="77777777" w:rsidR="00BA261B" w:rsidRPr="005254E3" w:rsidRDefault="00BA261B" w:rsidP="00BA261B">
      <w:pPr>
        <w:ind w:firstLine="284"/>
        <w:jc w:val="both"/>
        <w:rPr>
          <w:rFonts w:asciiTheme="minorHAnsi" w:hAnsiTheme="minorHAnsi"/>
          <w:color w:val="7030A0"/>
          <w:lang w:val="uk-UA"/>
        </w:rPr>
      </w:pPr>
      <w:r w:rsidRPr="005254E3">
        <w:rPr>
          <w:rFonts w:asciiTheme="minorHAnsi" w:hAnsiTheme="minorHAnsi" w:cs="Times New Roman"/>
          <w:color w:val="7030A0"/>
          <w:sz w:val="28"/>
          <w:szCs w:val="28"/>
          <w:lang w:val="uk-UA"/>
        </w:rPr>
        <w:t xml:space="preserve"># </w:t>
      </w:r>
      <w:proofErr w:type="spellStart"/>
      <w:r w:rsidRPr="005254E3">
        <w:rPr>
          <w:rFonts w:asciiTheme="minorHAnsi" w:hAnsiTheme="minorHAnsi" w:cs="Times New Roman"/>
          <w:color w:val="7030A0"/>
          <w:sz w:val="28"/>
          <w:szCs w:val="28"/>
          <w:lang w:val="uk-UA"/>
        </w:rPr>
        <w:t>define</w:t>
      </w:r>
      <w:proofErr w:type="spellEnd"/>
      <w:r w:rsidRPr="005254E3">
        <w:rPr>
          <w:rFonts w:asciiTheme="minorHAnsi" w:hAnsiTheme="minorHAnsi" w:cs="Times New Roman"/>
          <w:color w:val="7030A0"/>
          <w:sz w:val="28"/>
          <w:szCs w:val="28"/>
          <w:lang w:val="uk-UA"/>
        </w:rPr>
        <w:t xml:space="preserve"> MAX_LEN 32</w:t>
      </w:r>
    </w:p>
    <w:p w14:paraId="35173EB9" w14:textId="77777777" w:rsidR="00BA261B" w:rsidRPr="005254E3" w:rsidRDefault="00BA261B" w:rsidP="00BA261B">
      <w:pPr>
        <w:ind w:firstLine="284"/>
        <w:jc w:val="both"/>
        <w:rPr>
          <w:rFonts w:asciiTheme="minorHAnsi" w:hAnsiTheme="minorHAnsi"/>
          <w:lang w:val="uk-UA"/>
        </w:rPr>
      </w:pPr>
      <w:r w:rsidRPr="005254E3">
        <w:rPr>
          <w:rFonts w:asciiTheme="minorHAnsi" w:hAnsiTheme="minorHAnsi" w:cs="Times New Roman"/>
          <w:color w:val="7030A0"/>
          <w:sz w:val="28"/>
          <w:szCs w:val="28"/>
          <w:lang w:val="uk-UA"/>
        </w:rPr>
        <w:t>UL</w:t>
      </w:r>
      <w:r w:rsidRPr="005254E3">
        <w:rPr>
          <w:rFonts w:asciiTheme="minorHAnsi" w:hAnsiTheme="minorHAnsi" w:cs="Times New Roman"/>
          <w:sz w:val="28"/>
          <w:szCs w:val="28"/>
          <w:lang w:val="uk-UA"/>
        </w:rPr>
        <w:t xml:space="preserve"> </w:t>
      </w:r>
      <w:proofErr w:type="spellStart"/>
      <w:r w:rsidRPr="005254E3">
        <w:rPr>
          <w:rFonts w:asciiTheme="minorHAnsi" w:hAnsiTheme="minorHAnsi" w:cs="Times New Roman"/>
          <w:sz w:val="28"/>
          <w:szCs w:val="28"/>
          <w:lang w:val="uk-UA"/>
        </w:rPr>
        <w:t>functionSample</w:t>
      </w:r>
      <w:proofErr w:type="spellEnd"/>
      <w:r w:rsidRPr="005254E3">
        <w:rPr>
          <w:rFonts w:asciiTheme="minorHAnsi" w:hAnsiTheme="minorHAnsi" w:cs="Times New Roman"/>
          <w:sz w:val="28"/>
          <w:szCs w:val="28"/>
          <w:lang w:val="uk-UA"/>
        </w:rPr>
        <w:t xml:space="preserve">( </w:t>
      </w:r>
      <w:proofErr w:type="spellStart"/>
      <w:r w:rsidRPr="005254E3">
        <w:rPr>
          <w:rFonts w:asciiTheme="minorHAnsi" w:hAnsiTheme="minorHAnsi" w:cs="Times New Roman"/>
          <w:color w:val="0070C0"/>
          <w:sz w:val="28"/>
          <w:szCs w:val="28"/>
          <w:lang w:val="uk-UA"/>
        </w:rPr>
        <w:t>int</w:t>
      </w:r>
      <w:proofErr w:type="spellEnd"/>
      <w:r w:rsidRPr="005254E3">
        <w:rPr>
          <w:rFonts w:asciiTheme="minorHAnsi" w:hAnsiTheme="minorHAnsi" w:cs="Times New Roman"/>
          <w:sz w:val="28"/>
          <w:szCs w:val="28"/>
          <w:lang w:val="uk-UA"/>
        </w:rPr>
        <w:t xml:space="preserve"> * k , </w:t>
      </w:r>
      <w:r w:rsidRPr="005254E3">
        <w:rPr>
          <w:rFonts w:asciiTheme="minorHAnsi" w:hAnsiTheme="minorHAnsi" w:cs="Times New Roman"/>
          <w:color w:val="7030A0"/>
          <w:sz w:val="28"/>
          <w:szCs w:val="28"/>
          <w:lang w:val="uk-UA"/>
        </w:rPr>
        <w:t>UL</w:t>
      </w:r>
      <w:r w:rsidRPr="005254E3">
        <w:rPr>
          <w:rFonts w:asciiTheme="minorHAnsi" w:hAnsiTheme="minorHAnsi" w:cs="Times New Roman"/>
          <w:sz w:val="28"/>
          <w:szCs w:val="28"/>
          <w:lang w:val="uk-UA"/>
        </w:rPr>
        <w:t xml:space="preserve"> x );</w:t>
      </w:r>
    </w:p>
    <w:p w14:paraId="57CE100E" w14:textId="77777777" w:rsidR="00BA261B" w:rsidRPr="005254E3" w:rsidRDefault="00BA261B" w:rsidP="00BA261B">
      <w:pPr>
        <w:ind w:firstLine="284"/>
        <w:jc w:val="both"/>
        <w:rPr>
          <w:rFonts w:asciiTheme="minorHAnsi" w:hAnsiTheme="minorHAnsi" w:cs="Times New Roman"/>
          <w:sz w:val="28"/>
          <w:szCs w:val="28"/>
          <w:lang w:val="uk-UA"/>
        </w:rPr>
      </w:pPr>
    </w:p>
    <w:p w14:paraId="174AC28E" w14:textId="77777777" w:rsidR="00BA261B" w:rsidRPr="005254E3" w:rsidRDefault="00BA261B" w:rsidP="00BA261B">
      <w:pPr>
        <w:ind w:firstLine="284"/>
        <w:jc w:val="both"/>
        <w:rPr>
          <w:rFonts w:asciiTheme="minorHAnsi" w:hAnsiTheme="minorHAnsi"/>
          <w:lang w:val="uk-UA"/>
        </w:rPr>
      </w:pPr>
      <w:r w:rsidRPr="005254E3">
        <w:rPr>
          <w:rFonts w:asciiTheme="minorHAnsi" w:hAnsiTheme="minorHAnsi" w:cs="Times New Roman"/>
          <w:sz w:val="28"/>
          <w:szCs w:val="28"/>
          <w:lang w:val="uk-UA"/>
        </w:rPr>
        <w:t xml:space="preserve">та ще один файл з </w:t>
      </w:r>
      <w:proofErr w:type="spellStart"/>
      <w:r w:rsidRPr="005254E3">
        <w:rPr>
          <w:rFonts w:asciiTheme="minorHAnsi" w:hAnsiTheme="minorHAnsi" w:cs="Times New Roman"/>
          <w:sz w:val="28"/>
          <w:szCs w:val="28"/>
          <w:lang w:val="uk-UA"/>
        </w:rPr>
        <w:t>iменем</w:t>
      </w:r>
      <w:proofErr w:type="spellEnd"/>
      <w:r w:rsidRPr="005254E3">
        <w:rPr>
          <w:rFonts w:asciiTheme="minorHAnsi" w:hAnsiTheme="minorHAnsi" w:cs="Times New Roman"/>
          <w:sz w:val="28"/>
          <w:szCs w:val="28"/>
          <w:lang w:val="uk-UA"/>
        </w:rPr>
        <w:t xml:space="preserve"> </w:t>
      </w:r>
      <w:proofErr w:type="spellStart"/>
      <w:r w:rsidRPr="005254E3">
        <w:rPr>
          <w:rFonts w:asciiTheme="minorHAnsi" w:hAnsiTheme="minorHAnsi" w:cs="Times New Roman"/>
          <w:sz w:val="28"/>
          <w:szCs w:val="28"/>
          <w:lang w:val="uk-UA"/>
        </w:rPr>
        <w:t>mycode.c</w:t>
      </w:r>
      <w:proofErr w:type="spellEnd"/>
      <w:r w:rsidRPr="005254E3">
        <w:rPr>
          <w:rFonts w:asciiTheme="minorHAnsi" w:hAnsiTheme="minorHAnsi" w:cs="Times New Roman"/>
          <w:sz w:val="28"/>
          <w:szCs w:val="28"/>
          <w:lang w:val="uk-UA"/>
        </w:rPr>
        <w:t xml:space="preserve"> :</w:t>
      </w:r>
    </w:p>
    <w:p w14:paraId="2A16706B" w14:textId="77777777" w:rsidR="00BA261B" w:rsidRPr="005254E3" w:rsidRDefault="00BA261B" w:rsidP="00BA261B">
      <w:pPr>
        <w:ind w:firstLine="284"/>
        <w:jc w:val="both"/>
        <w:rPr>
          <w:rFonts w:asciiTheme="minorHAnsi" w:hAnsiTheme="minorHAnsi"/>
          <w:b/>
          <w:color w:val="984806" w:themeColor="accent6" w:themeShade="80"/>
          <w:lang w:val="uk-UA"/>
        </w:rPr>
      </w:pPr>
      <w:r w:rsidRPr="005254E3">
        <w:rPr>
          <w:rFonts w:asciiTheme="minorHAnsi" w:hAnsiTheme="minorHAnsi" w:cs="Times New Roman"/>
          <w:b/>
          <w:color w:val="984806" w:themeColor="accent6" w:themeShade="80"/>
          <w:sz w:val="28"/>
          <w:szCs w:val="28"/>
          <w:lang w:val="uk-UA"/>
        </w:rPr>
        <w:t xml:space="preserve">// </w:t>
      </w:r>
      <w:proofErr w:type="spellStart"/>
      <w:r w:rsidRPr="005254E3">
        <w:rPr>
          <w:rFonts w:asciiTheme="minorHAnsi" w:hAnsiTheme="minorHAnsi" w:cs="Times New Roman"/>
          <w:b/>
          <w:color w:val="984806" w:themeColor="accent6" w:themeShade="80"/>
          <w:sz w:val="28"/>
          <w:szCs w:val="28"/>
          <w:lang w:val="uk-UA"/>
        </w:rPr>
        <w:t>mycode.c</w:t>
      </w:r>
      <w:proofErr w:type="spellEnd"/>
      <w:r w:rsidRPr="005254E3">
        <w:rPr>
          <w:rFonts w:asciiTheme="minorHAnsi" w:hAnsiTheme="minorHAnsi" w:cs="Times New Roman"/>
          <w:b/>
          <w:color w:val="984806" w:themeColor="accent6" w:themeShade="80"/>
          <w:sz w:val="28"/>
          <w:szCs w:val="28"/>
          <w:lang w:val="uk-UA"/>
        </w:rPr>
        <w:t xml:space="preserve"> </w:t>
      </w:r>
    </w:p>
    <w:p w14:paraId="39E38081" w14:textId="77777777" w:rsidR="00BA261B" w:rsidRPr="005254E3" w:rsidRDefault="00BA261B" w:rsidP="00BA261B">
      <w:pPr>
        <w:ind w:firstLine="284"/>
        <w:jc w:val="both"/>
        <w:rPr>
          <w:rFonts w:asciiTheme="minorHAnsi" w:hAnsiTheme="minorHAnsi"/>
          <w:lang w:val="uk-UA"/>
        </w:rPr>
      </w:pPr>
      <w:r w:rsidRPr="005254E3">
        <w:rPr>
          <w:rFonts w:asciiTheme="minorHAnsi" w:hAnsiTheme="minorHAnsi" w:cs="Times New Roman"/>
          <w:b/>
          <w:sz w:val="28"/>
          <w:szCs w:val="28"/>
          <w:lang w:val="uk-UA"/>
        </w:rPr>
        <w:t xml:space="preserve"># </w:t>
      </w:r>
      <w:proofErr w:type="spellStart"/>
      <w:r w:rsidRPr="005254E3">
        <w:rPr>
          <w:rFonts w:asciiTheme="minorHAnsi" w:hAnsiTheme="minorHAnsi" w:cs="Times New Roman"/>
          <w:b/>
          <w:color w:val="0070C0"/>
          <w:sz w:val="28"/>
          <w:szCs w:val="28"/>
          <w:lang w:val="uk-UA"/>
        </w:rPr>
        <w:t>include</w:t>
      </w:r>
      <w:proofErr w:type="spellEnd"/>
      <w:r w:rsidRPr="005254E3">
        <w:rPr>
          <w:rFonts w:asciiTheme="minorHAnsi" w:hAnsiTheme="minorHAnsi" w:cs="Times New Roman"/>
          <w:b/>
          <w:sz w:val="28"/>
          <w:szCs w:val="28"/>
          <w:lang w:val="uk-UA"/>
        </w:rPr>
        <w:t xml:space="preserve"> " </w:t>
      </w:r>
      <w:proofErr w:type="spellStart"/>
      <w:r w:rsidRPr="005254E3">
        <w:rPr>
          <w:rFonts w:asciiTheme="minorHAnsi" w:hAnsiTheme="minorHAnsi" w:cs="Times New Roman"/>
          <w:b/>
          <w:sz w:val="28"/>
          <w:szCs w:val="28"/>
          <w:lang w:val="uk-UA"/>
        </w:rPr>
        <w:t>mydecl</w:t>
      </w:r>
      <w:proofErr w:type="spellEnd"/>
      <w:r w:rsidRPr="005254E3">
        <w:rPr>
          <w:rFonts w:asciiTheme="minorHAnsi" w:hAnsiTheme="minorHAnsi" w:cs="Times New Roman"/>
          <w:b/>
          <w:sz w:val="28"/>
          <w:szCs w:val="28"/>
          <w:lang w:val="uk-UA"/>
        </w:rPr>
        <w:t xml:space="preserve"> . h "</w:t>
      </w:r>
      <w:r w:rsidRPr="005254E3">
        <w:rPr>
          <w:rFonts w:asciiTheme="minorHAnsi" w:hAnsiTheme="minorHAnsi" w:cs="Times New Roman"/>
          <w:sz w:val="28"/>
          <w:szCs w:val="28"/>
          <w:lang w:val="uk-UA"/>
        </w:rPr>
        <w:t xml:space="preserve"> </w:t>
      </w:r>
      <w:r w:rsidRPr="005254E3">
        <w:rPr>
          <w:rFonts w:asciiTheme="minorHAnsi" w:hAnsiTheme="minorHAnsi" w:cs="Times New Roman"/>
          <w:color w:val="00B050"/>
          <w:sz w:val="28"/>
          <w:szCs w:val="28"/>
          <w:lang w:val="uk-UA"/>
        </w:rPr>
        <w:t xml:space="preserve">/* Включили файл </w:t>
      </w:r>
      <w:proofErr w:type="spellStart"/>
      <w:r w:rsidRPr="005254E3">
        <w:rPr>
          <w:rFonts w:asciiTheme="minorHAnsi" w:hAnsiTheme="minorHAnsi" w:cs="Times New Roman"/>
          <w:color w:val="00B050"/>
          <w:sz w:val="28"/>
          <w:szCs w:val="28"/>
          <w:lang w:val="uk-UA"/>
        </w:rPr>
        <w:t>mydecl.h</w:t>
      </w:r>
      <w:proofErr w:type="spellEnd"/>
      <w:r w:rsidRPr="005254E3">
        <w:rPr>
          <w:rFonts w:asciiTheme="minorHAnsi" w:hAnsiTheme="minorHAnsi" w:cs="Times New Roman"/>
          <w:color w:val="00B050"/>
          <w:sz w:val="28"/>
          <w:szCs w:val="28"/>
          <w:lang w:val="uk-UA"/>
        </w:rPr>
        <w:t xml:space="preserve"> !!! */</w:t>
      </w:r>
    </w:p>
    <w:p w14:paraId="67C5A137" w14:textId="77777777" w:rsidR="00BA261B" w:rsidRPr="005254E3" w:rsidRDefault="00BA261B" w:rsidP="00BA261B">
      <w:pPr>
        <w:ind w:firstLine="284"/>
        <w:jc w:val="both"/>
        <w:rPr>
          <w:rFonts w:asciiTheme="minorHAnsi" w:hAnsiTheme="minorHAnsi" w:cs="Times New Roman"/>
          <w:sz w:val="28"/>
          <w:szCs w:val="28"/>
          <w:lang w:val="uk-UA"/>
        </w:rPr>
      </w:pPr>
    </w:p>
    <w:p w14:paraId="23C69858" w14:textId="77777777" w:rsidR="00BA261B" w:rsidRPr="005254E3" w:rsidRDefault="00BA261B" w:rsidP="00BA261B">
      <w:pPr>
        <w:ind w:firstLine="284"/>
        <w:jc w:val="both"/>
        <w:rPr>
          <w:rFonts w:asciiTheme="minorHAnsi" w:hAnsiTheme="minorHAnsi" w:cs="Times New Roman"/>
          <w:sz w:val="28"/>
          <w:szCs w:val="28"/>
          <w:lang w:val="uk-UA"/>
        </w:rPr>
      </w:pPr>
      <w:proofErr w:type="spellStart"/>
      <w:r w:rsidRPr="005254E3">
        <w:rPr>
          <w:rFonts w:asciiTheme="minorHAnsi" w:hAnsiTheme="minorHAnsi" w:cs="Times New Roman"/>
          <w:color w:val="0070C0"/>
          <w:sz w:val="28"/>
          <w:szCs w:val="28"/>
          <w:lang w:val="uk-UA"/>
        </w:rPr>
        <w:t>int</w:t>
      </w:r>
      <w:proofErr w:type="spellEnd"/>
      <w:r w:rsidRPr="005254E3">
        <w:rPr>
          <w:rFonts w:asciiTheme="minorHAnsi" w:hAnsiTheme="minorHAnsi" w:cs="Times New Roman"/>
          <w:sz w:val="28"/>
          <w:szCs w:val="28"/>
          <w:lang w:val="uk-UA"/>
        </w:rPr>
        <w:t xml:space="preserve"> </w:t>
      </w:r>
      <w:proofErr w:type="spellStart"/>
      <w:r w:rsidRPr="005254E3">
        <w:rPr>
          <w:rFonts w:asciiTheme="minorHAnsi" w:hAnsiTheme="minorHAnsi" w:cs="Times New Roman"/>
          <w:sz w:val="28"/>
          <w:szCs w:val="28"/>
          <w:lang w:val="uk-UA"/>
        </w:rPr>
        <w:t>main</w:t>
      </w:r>
      <w:proofErr w:type="spellEnd"/>
      <w:r w:rsidRPr="005254E3">
        <w:rPr>
          <w:rFonts w:asciiTheme="minorHAnsi" w:hAnsiTheme="minorHAnsi" w:cs="Times New Roman"/>
          <w:sz w:val="28"/>
          <w:szCs w:val="28"/>
          <w:lang w:val="uk-UA"/>
        </w:rPr>
        <w:t xml:space="preserve"> () {</w:t>
      </w:r>
    </w:p>
    <w:p w14:paraId="14CF27E3" w14:textId="77777777" w:rsidR="00BA261B" w:rsidRPr="005254E3" w:rsidRDefault="00BA261B" w:rsidP="00BA261B">
      <w:pPr>
        <w:ind w:firstLine="284"/>
        <w:jc w:val="both"/>
        <w:rPr>
          <w:rFonts w:asciiTheme="minorHAnsi" w:hAnsiTheme="minorHAnsi" w:cs="Times New Roman"/>
          <w:sz w:val="28"/>
          <w:szCs w:val="28"/>
          <w:lang w:val="uk-UA"/>
        </w:rPr>
      </w:pPr>
      <w:proofErr w:type="spellStart"/>
      <w:r w:rsidRPr="005254E3">
        <w:rPr>
          <w:rFonts w:asciiTheme="minorHAnsi" w:hAnsiTheme="minorHAnsi" w:cs="Times New Roman"/>
          <w:color w:val="0070C0"/>
          <w:sz w:val="28"/>
          <w:szCs w:val="28"/>
          <w:lang w:val="uk-UA"/>
        </w:rPr>
        <w:t>int</w:t>
      </w:r>
      <w:proofErr w:type="spellEnd"/>
      <w:r w:rsidRPr="005254E3">
        <w:rPr>
          <w:rFonts w:asciiTheme="minorHAnsi" w:hAnsiTheme="minorHAnsi" w:cs="Times New Roman"/>
          <w:sz w:val="28"/>
          <w:szCs w:val="28"/>
          <w:lang w:val="uk-UA"/>
        </w:rPr>
        <w:t xml:space="preserve"> m [ </w:t>
      </w:r>
      <w:r w:rsidRPr="005254E3">
        <w:rPr>
          <w:rFonts w:asciiTheme="minorHAnsi" w:hAnsiTheme="minorHAnsi" w:cs="Times New Roman"/>
          <w:color w:val="403152" w:themeColor="accent4" w:themeShade="80"/>
          <w:sz w:val="28"/>
          <w:szCs w:val="28"/>
          <w:lang w:val="uk-UA"/>
        </w:rPr>
        <w:t>MAX_LEN</w:t>
      </w:r>
      <w:r w:rsidRPr="005254E3">
        <w:rPr>
          <w:rFonts w:asciiTheme="minorHAnsi" w:hAnsiTheme="minorHAnsi" w:cs="Times New Roman"/>
          <w:sz w:val="28"/>
          <w:szCs w:val="28"/>
          <w:lang w:val="uk-UA"/>
        </w:rPr>
        <w:t xml:space="preserve"> ];</w:t>
      </w:r>
    </w:p>
    <w:p w14:paraId="6A39E09E" w14:textId="77777777" w:rsidR="00BA261B" w:rsidRPr="005254E3" w:rsidRDefault="00BA261B" w:rsidP="00BA261B">
      <w:pPr>
        <w:ind w:firstLine="284"/>
        <w:jc w:val="both"/>
        <w:rPr>
          <w:rFonts w:asciiTheme="minorHAnsi" w:hAnsiTheme="minorHAnsi" w:cs="Times New Roman"/>
          <w:sz w:val="28"/>
          <w:szCs w:val="28"/>
          <w:lang w:val="uk-UA"/>
        </w:rPr>
      </w:pPr>
      <w:r w:rsidRPr="005254E3">
        <w:rPr>
          <w:rFonts w:asciiTheme="minorHAnsi" w:hAnsiTheme="minorHAnsi" w:cs="Times New Roman"/>
          <w:color w:val="7030A0"/>
          <w:sz w:val="28"/>
          <w:szCs w:val="28"/>
          <w:lang w:val="uk-UA"/>
        </w:rPr>
        <w:lastRenderedPageBreak/>
        <w:t>UL</w:t>
      </w:r>
      <w:r w:rsidRPr="005254E3">
        <w:rPr>
          <w:rFonts w:asciiTheme="minorHAnsi" w:hAnsiTheme="minorHAnsi" w:cs="Times New Roman"/>
          <w:sz w:val="28"/>
          <w:szCs w:val="28"/>
          <w:lang w:val="uk-UA"/>
        </w:rPr>
        <w:t xml:space="preserve"> s , r =0;</w:t>
      </w:r>
    </w:p>
    <w:p w14:paraId="496AED3B" w14:textId="77777777" w:rsidR="00BA261B" w:rsidRPr="005254E3" w:rsidRDefault="00BA261B" w:rsidP="00BA261B">
      <w:pPr>
        <w:ind w:firstLine="284"/>
        <w:jc w:val="both"/>
        <w:rPr>
          <w:rFonts w:asciiTheme="minorHAnsi" w:hAnsiTheme="minorHAnsi"/>
          <w:lang w:val="uk-UA"/>
        </w:rPr>
      </w:pPr>
      <w:r w:rsidRPr="005254E3">
        <w:rPr>
          <w:rFonts w:asciiTheme="minorHAnsi" w:hAnsiTheme="minorHAnsi" w:cs="Times New Roman"/>
          <w:sz w:val="28"/>
          <w:szCs w:val="28"/>
          <w:lang w:val="uk-UA"/>
        </w:rPr>
        <w:t xml:space="preserve">s = </w:t>
      </w:r>
      <w:proofErr w:type="spellStart"/>
      <w:r w:rsidRPr="005254E3">
        <w:rPr>
          <w:rFonts w:asciiTheme="minorHAnsi" w:hAnsiTheme="minorHAnsi" w:cs="Times New Roman"/>
          <w:sz w:val="28"/>
          <w:szCs w:val="28"/>
          <w:lang w:val="uk-UA"/>
        </w:rPr>
        <w:t>functionSample</w:t>
      </w:r>
      <w:proofErr w:type="spellEnd"/>
      <w:r w:rsidRPr="005254E3">
        <w:rPr>
          <w:rFonts w:asciiTheme="minorHAnsi" w:hAnsiTheme="minorHAnsi" w:cs="Times New Roman"/>
          <w:sz w:val="28"/>
          <w:szCs w:val="28"/>
          <w:lang w:val="uk-UA"/>
        </w:rPr>
        <w:t>(m , r );</w:t>
      </w:r>
    </w:p>
    <w:p w14:paraId="261BD67D" w14:textId="77777777" w:rsidR="00BA261B" w:rsidRPr="005254E3" w:rsidRDefault="00BA261B" w:rsidP="00BA261B">
      <w:pPr>
        <w:ind w:firstLine="284"/>
        <w:jc w:val="both"/>
        <w:rPr>
          <w:rFonts w:asciiTheme="minorHAnsi" w:hAnsiTheme="minorHAnsi" w:cs="Times New Roman"/>
          <w:sz w:val="28"/>
          <w:szCs w:val="28"/>
          <w:lang w:val="uk-UA"/>
        </w:rPr>
      </w:pPr>
      <w:r w:rsidRPr="005254E3">
        <w:rPr>
          <w:rFonts w:asciiTheme="minorHAnsi" w:hAnsiTheme="minorHAnsi" w:cs="Times New Roman"/>
          <w:sz w:val="28"/>
          <w:szCs w:val="28"/>
          <w:lang w:val="uk-UA"/>
        </w:rPr>
        <w:t xml:space="preserve">. . . </w:t>
      </w:r>
      <w:r w:rsidRPr="005254E3">
        <w:rPr>
          <w:rFonts w:asciiTheme="minorHAnsi" w:hAnsiTheme="minorHAnsi" w:cs="Times New Roman"/>
          <w:color w:val="00B050"/>
          <w:sz w:val="28"/>
          <w:szCs w:val="28"/>
          <w:lang w:val="uk-UA"/>
        </w:rPr>
        <w:t xml:space="preserve">/* ще </w:t>
      </w:r>
      <w:proofErr w:type="spellStart"/>
      <w:r w:rsidRPr="005254E3">
        <w:rPr>
          <w:rFonts w:asciiTheme="minorHAnsi" w:hAnsiTheme="minorHAnsi" w:cs="Times New Roman"/>
          <w:color w:val="00B050"/>
          <w:sz w:val="28"/>
          <w:szCs w:val="28"/>
          <w:lang w:val="uk-UA"/>
        </w:rPr>
        <w:t>якiсь</w:t>
      </w:r>
      <w:proofErr w:type="spellEnd"/>
      <w:r w:rsidRPr="005254E3">
        <w:rPr>
          <w:rFonts w:asciiTheme="minorHAnsi" w:hAnsiTheme="minorHAnsi" w:cs="Times New Roman"/>
          <w:color w:val="00B050"/>
          <w:sz w:val="28"/>
          <w:szCs w:val="28"/>
          <w:lang w:val="uk-UA"/>
        </w:rPr>
        <w:t xml:space="preserve"> оператори */</w:t>
      </w:r>
    </w:p>
    <w:p w14:paraId="15003C06" w14:textId="77777777" w:rsidR="00BA261B" w:rsidRPr="005254E3" w:rsidRDefault="00BA261B" w:rsidP="00BA261B">
      <w:pPr>
        <w:ind w:firstLine="284"/>
        <w:jc w:val="both"/>
        <w:rPr>
          <w:lang w:val="uk-UA"/>
        </w:rPr>
      </w:pPr>
      <w:r w:rsidRPr="005254E3">
        <w:rPr>
          <w:rFonts w:asciiTheme="minorHAnsi" w:hAnsiTheme="minorHAnsi" w:cs="Times New Roman"/>
          <w:sz w:val="28"/>
          <w:szCs w:val="28"/>
          <w:lang w:val="uk-UA"/>
        </w:rPr>
        <w:t>}</w:t>
      </w:r>
    </w:p>
    <w:p w14:paraId="450B7803" w14:textId="77777777" w:rsidR="00BA261B" w:rsidRPr="005254E3" w:rsidRDefault="00BA261B" w:rsidP="00BA261B">
      <w:pPr>
        <w:ind w:firstLine="284"/>
        <w:jc w:val="both"/>
        <w:rPr>
          <w:lang w:val="uk-UA"/>
        </w:rPr>
      </w:pPr>
      <w:r w:rsidRPr="005254E3">
        <w:rPr>
          <w:rFonts w:ascii="Times New Roman" w:hAnsi="Times New Roman" w:cs="Times New Roman"/>
          <w:sz w:val="28"/>
          <w:szCs w:val="28"/>
          <w:lang w:val="uk-UA"/>
        </w:rPr>
        <w:t xml:space="preserve">В файлі </w:t>
      </w:r>
      <w:proofErr w:type="spellStart"/>
      <w:r w:rsidRPr="005254E3">
        <w:rPr>
          <w:rFonts w:ascii="Times New Roman" w:hAnsi="Times New Roman" w:cs="Times New Roman"/>
          <w:sz w:val="28"/>
          <w:szCs w:val="28"/>
          <w:lang w:val="uk-UA"/>
        </w:rPr>
        <w:t>mycode.c</w:t>
      </w:r>
      <w:proofErr w:type="spellEnd"/>
      <w:r w:rsidRPr="005254E3">
        <w:rPr>
          <w:rFonts w:ascii="Times New Roman" w:hAnsi="Times New Roman" w:cs="Times New Roman"/>
          <w:sz w:val="28"/>
          <w:szCs w:val="28"/>
          <w:lang w:val="uk-UA"/>
        </w:rPr>
        <w:t xml:space="preserve"> компілятор прочитавши другий рядок знайде </w:t>
      </w:r>
      <w:proofErr w:type="spellStart"/>
      <w:r w:rsidRPr="005254E3">
        <w:rPr>
          <w:rFonts w:ascii="Times New Roman" w:hAnsi="Times New Roman" w:cs="Times New Roman"/>
          <w:sz w:val="28"/>
          <w:szCs w:val="28"/>
          <w:lang w:val="uk-UA"/>
        </w:rPr>
        <w:t>mydecl.h</w:t>
      </w:r>
      <w:proofErr w:type="spellEnd"/>
      <w:r w:rsidRPr="005254E3">
        <w:rPr>
          <w:rFonts w:ascii="Times New Roman" w:hAnsi="Times New Roman" w:cs="Times New Roman"/>
          <w:sz w:val="28"/>
          <w:szCs w:val="28"/>
          <w:lang w:val="uk-UA"/>
        </w:rPr>
        <w:t xml:space="preserve"> та вставить його на </w:t>
      </w:r>
      <w:proofErr w:type="spellStart"/>
      <w:r w:rsidRPr="005254E3">
        <w:rPr>
          <w:rFonts w:ascii="Times New Roman" w:hAnsi="Times New Roman" w:cs="Times New Roman"/>
          <w:sz w:val="28"/>
          <w:szCs w:val="28"/>
          <w:lang w:val="uk-UA"/>
        </w:rPr>
        <w:t>мiсце</w:t>
      </w:r>
      <w:proofErr w:type="spellEnd"/>
      <w:r w:rsidRPr="005254E3">
        <w:rPr>
          <w:rFonts w:ascii="Times New Roman" w:hAnsi="Times New Roman" w:cs="Times New Roman"/>
          <w:sz w:val="28"/>
          <w:szCs w:val="28"/>
          <w:lang w:val="uk-UA"/>
        </w:rPr>
        <w:t xml:space="preserve"> директиви. Отже, </w:t>
      </w:r>
      <w:proofErr w:type="spellStart"/>
      <w:r w:rsidRPr="005254E3">
        <w:rPr>
          <w:rFonts w:ascii="Times New Roman" w:hAnsi="Times New Roman" w:cs="Times New Roman"/>
          <w:sz w:val="28"/>
          <w:szCs w:val="28"/>
          <w:lang w:val="uk-UA"/>
        </w:rPr>
        <w:t>пiсля</w:t>
      </w:r>
      <w:proofErr w:type="spellEnd"/>
      <w:r w:rsidRPr="005254E3">
        <w:rPr>
          <w:rFonts w:ascii="Times New Roman" w:hAnsi="Times New Roman" w:cs="Times New Roman"/>
          <w:sz w:val="28"/>
          <w:szCs w:val="28"/>
          <w:lang w:val="uk-UA"/>
        </w:rPr>
        <w:t xml:space="preserve"> такої </w:t>
      </w:r>
      <w:proofErr w:type="spellStart"/>
      <w:r w:rsidRPr="005254E3">
        <w:rPr>
          <w:rFonts w:ascii="Times New Roman" w:hAnsi="Times New Roman" w:cs="Times New Roman"/>
          <w:sz w:val="28"/>
          <w:szCs w:val="28"/>
          <w:lang w:val="uk-UA"/>
        </w:rPr>
        <w:t>пiдстановки</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компiлятор</w:t>
      </w:r>
      <w:proofErr w:type="spellEnd"/>
      <w:r w:rsidRPr="005254E3">
        <w:rPr>
          <w:rFonts w:ascii="Times New Roman" w:hAnsi="Times New Roman" w:cs="Times New Roman"/>
          <w:sz w:val="28"/>
          <w:szCs w:val="28"/>
          <w:lang w:val="uk-UA"/>
        </w:rPr>
        <w:t xml:space="preserve"> «побачить», </w:t>
      </w:r>
      <w:proofErr w:type="spellStart"/>
      <w:r w:rsidRPr="005254E3">
        <w:rPr>
          <w:rFonts w:ascii="Times New Roman" w:hAnsi="Times New Roman" w:cs="Times New Roman"/>
          <w:sz w:val="28"/>
          <w:szCs w:val="28"/>
          <w:lang w:val="uk-UA"/>
        </w:rPr>
        <w:t>нiби</w:t>
      </w:r>
      <w:proofErr w:type="spellEnd"/>
      <w:r w:rsidRPr="005254E3">
        <w:rPr>
          <w:rFonts w:ascii="Times New Roman" w:hAnsi="Times New Roman" w:cs="Times New Roman"/>
          <w:sz w:val="28"/>
          <w:szCs w:val="28"/>
          <w:lang w:val="uk-UA"/>
        </w:rPr>
        <w:t xml:space="preserve"> файл </w:t>
      </w:r>
      <w:proofErr w:type="spellStart"/>
      <w:r w:rsidRPr="005254E3">
        <w:rPr>
          <w:rFonts w:ascii="Times New Roman" w:hAnsi="Times New Roman" w:cs="Times New Roman"/>
          <w:sz w:val="28"/>
          <w:szCs w:val="28"/>
          <w:lang w:val="uk-UA"/>
        </w:rPr>
        <w:t>mycode.c</w:t>
      </w:r>
      <w:proofErr w:type="spellEnd"/>
      <w:r w:rsidRPr="005254E3">
        <w:rPr>
          <w:rFonts w:ascii="Times New Roman" w:hAnsi="Times New Roman" w:cs="Times New Roman"/>
          <w:sz w:val="28"/>
          <w:szCs w:val="28"/>
          <w:lang w:val="uk-UA"/>
        </w:rPr>
        <w:t xml:space="preserve"> виглядає так:</w:t>
      </w:r>
    </w:p>
    <w:p w14:paraId="6407F004" w14:textId="77777777" w:rsidR="00BA261B" w:rsidRPr="005254E3" w:rsidRDefault="00BA261B" w:rsidP="00BA261B">
      <w:pPr>
        <w:ind w:firstLine="284"/>
        <w:jc w:val="both"/>
        <w:rPr>
          <w:rFonts w:ascii="Times New Roman" w:hAnsi="Times New Roman" w:cs="Times New Roman"/>
          <w:sz w:val="28"/>
          <w:szCs w:val="28"/>
          <w:lang w:val="uk-UA"/>
        </w:rPr>
      </w:pPr>
    </w:p>
    <w:p w14:paraId="1F8FBCFF" w14:textId="77777777" w:rsidR="00BA261B" w:rsidRPr="005254E3" w:rsidRDefault="00BA261B" w:rsidP="00BA261B">
      <w:pPr>
        <w:ind w:firstLine="284"/>
        <w:jc w:val="both"/>
        <w:rPr>
          <w:rFonts w:asciiTheme="minorHAnsi" w:hAnsiTheme="minorHAnsi"/>
          <w:lang w:val="uk-UA"/>
        </w:rPr>
      </w:pPr>
      <w:proofErr w:type="spellStart"/>
      <w:r w:rsidRPr="005254E3">
        <w:rPr>
          <w:rFonts w:asciiTheme="minorHAnsi" w:hAnsiTheme="minorHAnsi" w:cs="Times New Roman"/>
          <w:color w:val="0070C0"/>
          <w:sz w:val="28"/>
          <w:szCs w:val="28"/>
          <w:lang w:val="uk-UA"/>
        </w:rPr>
        <w:t>typedef</w:t>
      </w:r>
      <w:proofErr w:type="spellEnd"/>
      <w:r w:rsidRPr="005254E3">
        <w:rPr>
          <w:rFonts w:asciiTheme="minorHAnsi" w:hAnsiTheme="minorHAnsi" w:cs="Times New Roman"/>
          <w:color w:val="0070C0"/>
          <w:sz w:val="28"/>
          <w:szCs w:val="28"/>
          <w:lang w:val="uk-UA"/>
        </w:rPr>
        <w:t xml:space="preserve"> </w:t>
      </w:r>
      <w:proofErr w:type="spellStart"/>
      <w:r w:rsidRPr="005254E3">
        <w:rPr>
          <w:rFonts w:asciiTheme="minorHAnsi" w:hAnsiTheme="minorHAnsi" w:cs="Times New Roman"/>
          <w:color w:val="0070C0"/>
          <w:sz w:val="28"/>
          <w:szCs w:val="28"/>
          <w:lang w:val="uk-UA"/>
        </w:rPr>
        <w:t>unsigned</w:t>
      </w:r>
      <w:proofErr w:type="spellEnd"/>
      <w:r w:rsidRPr="005254E3">
        <w:rPr>
          <w:rFonts w:asciiTheme="minorHAnsi" w:hAnsiTheme="minorHAnsi" w:cs="Times New Roman"/>
          <w:color w:val="0070C0"/>
          <w:sz w:val="28"/>
          <w:szCs w:val="28"/>
          <w:lang w:val="uk-UA"/>
        </w:rPr>
        <w:t xml:space="preserve"> </w:t>
      </w:r>
      <w:proofErr w:type="spellStart"/>
      <w:r w:rsidRPr="005254E3">
        <w:rPr>
          <w:rFonts w:asciiTheme="minorHAnsi" w:hAnsiTheme="minorHAnsi" w:cs="Times New Roman"/>
          <w:color w:val="0070C0"/>
          <w:sz w:val="28"/>
          <w:szCs w:val="28"/>
          <w:lang w:val="uk-UA"/>
        </w:rPr>
        <w:t>long</w:t>
      </w:r>
      <w:proofErr w:type="spellEnd"/>
      <w:r w:rsidRPr="005254E3">
        <w:rPr>
          <w:rFonts w:asciiTheme="minorHAnsi" w:hAnsiTheme="minorHAnsi" w:cs="Times New Roman"/>
          <w:color w:val="0070C0"/>
          <w:sz w:val="28"/>
          <w:szCs w:val="28"/>
          <w:lang w:val="uk-UA"/>
        </w:rPr>
        <w:t xml:space="preserve"> </w:t>
      </w:r>
      <w:proofErr w:type="spellStart"/>
      <w:r w:rsidRPr="005254E3">
        <w:rPr>
          <w:rFonts w:asciiTheme="minorHAnsi" w:hAnsiTheme="minorHAnsi" w:cs="Times New Roman"/>
          <w:color w:val="0070C0"/>
          <w:sz w:val="28"/>
          <w:szCs w:val="28"/>
          <w:lang w:val="uk-UA"/>
        </w:rPr>
        <w:t>int</w:t>
      </w:r>
      <w:proofErr w:type="spellEnd"/>
      <w:r w:rsidRPr="005254E3">
        <w:rPr>
          <w:rFonts w:asciiTheme="minorHAnsi" w:hAnsiTheme="minorHAnsi" w:cs="Times New Roman"/>
          <w:sz w:val="28"/>
          <w:szCs w:val="28"/>
          <w:lang w:val="uk-UA"/>
        </w:rPr>
        <w:t xml:space="preserve"> </w:t>
      </w:r>
      <w:r w:rsidRPr="005254E3">
        <w:rPr>
          <w:rFonts w:asciiTheme="minorHAnsi" w:hAnsiTheme="minorHAnsi" w:cs="Times New Roman"/>
          <w:color w:val="7030A0"/>
          <w:sz w:val="28"/>
          <w:szCs w:val="28"/>
          <w:lang w:val="uk-UA"/>
        </w:rPr>
        <w:t>UL</w:t>
      </w:r>
      <w:r w:rsidRPr="005254E3">
        <w:rPr>
          <w:rFonts w:asciiTheme="minorHAnsi" w:hAnsiTheme="minorHAnsi" w:cs="Times New Roman"/>
          <w:sz w:val="28"/>
          <w:szCs w:val="28"/>
          <w:lang w:val="uk-UA"/>
        </w:rPr>
        <w:t>;</w:t>
      </w:r>
    </w:p>
    <w:p w14:paraId="6852398F" w14:textId="77777777" w:rsidR="00BA261B" w:rsidRPr="005254E3" w:rsidRDefault="00BA261B" w:rsidP="00BA261B">
      <w:pPr>
        <w:ind w:firstLine="284"/>
        <w:jc w:val="both"/>
        <w:rPr>
          <w:rFonts w:asciiTheme="minorHAnsi" w:hAnsiTheme="minorHAnsi"/>
          <w:color w:val="7030A0"/>
          <w:lang w:val="uk-UA"/>
        </w:rPr>
      </w:pPr>
      <w:r w:rsidRPr="005254E3">
        <w:rPr>
          <w:rFonts w:asciiTheme="minorHAnsi" w:hAnsiTheme="minorHAnsi" w:cs="Times New Roman"/>
          <w:color w:val="7030A0"/>
          <w:sz w:val="28"/>
          <w:szCs w:val="28"/>
          <w:lang w:val="uk-UA"/>
        </w:rPr>
        <w:t xml:space="preserve"># </w:t>
      </w:r>
      <w:proofErr w:type="spellStart"/>
      <w:r w:rsidRPr="005254E3">
        <w:rPr>
          <w:rFonts w:asciiTheme="minorHAnsi" w:hAnsiTheme="minorHAnsi" w:cs="Times New Roman"/>
          <w:color w:val="7030A0"/>
          <w:sz w:val="28"/>
          <w:szCs w:val="28"/>
          <w:lang w:val="uk-UA"/>
        </w:rPr>
        <w:t>define</w:t>
      </w:r>
      <w:proofErr w:type="spellEnd"/>
      <w:r w:rsidRPr="005254E3">
        <w:rPr>
          <w:rFonts w:asciiTheme="minorHAnsi" w:hAnsiTheme="minorHAnsi" w:cs="Times New Roman"/>
          <w:color w:val="7030A0"/>
          <w:sz w:val="28"/>
          <w:szCs w:val="28"/>
          <w:lang w:val="uk-UA"/>
        </w:rPr>
        <w:t xml:space="preserve"> MAX_LEN 32</w:t>
      </w:r>
    </w:p>
    <w:p w14:paraId="35770242" w14:textId="77777777" w:rsidR="00BA261B" w:rsidRPr="005254E3" w:rsidRDefault="00BA261B" w:rsidP="00BA261B">
      <w:pPr>
        <w:ind w:firstLine="284"/>
        <w:jc w:val="both"/>
        <w:rPr>
          <w:rFonts w:asciiTheme="minorHAnsi" w:hAnsiTheme="minorHAnsi"/>
          <w:lang w:val="uk-UA"/>
        </w:rPr>
      </w:pPr>
      <w:r w:rsidRPr="005254E3">
        <w:rPr>
          <w:rFonts w:asciiTheme="minorHAnsi" w:hAnsiTheme="minorHAnsi" w:cs="Times New Roman"/>
          <w:color w:val="7030A0"/>
          <w:sz w:val="28"/>
          <w:szCs w:val="28"/>
          <w:lang w:val="uk-UA"/>
        </w:rPr>
        <w:t>UL</w:t>
      </w:r>
      <w:r w:rsidRPr="005254E3">
        <w:rPr>
          <w:rFonts w:asciiTheme="minorHAnsi" w:hAnsiTheme="minorHAnsi" w:cs="Times New Roman"/>
          <w:sz w:val="28"/>
          <w:szCs w:val="28"/>
          <w:lang w:val="uk-UA"/>
        </w:rPr>
        <w:t xml:space="preserve"> </w:t>
      </w:r>
      <w:proofErr w:type="spellStart"/>
      <w:r w:rsidRPr="005254E3">
        <w:rPr>
          <w:rFonts w:asciiTheme="minorHAnsi" w:hAnsiTheme="minorHAnsi" w:cs="Times New Roman"/>
          <w:sz w:val="28"/>
          <w:szCs w:val="28"/>
          <w:lang w:val="uk-UA"/>
        </w:rPr>
        <w:t>functionSample</w:t>
      </w:r>
      <w:proofErr w:type="spellEnd"/>
      <w:r w:rsidRPr="005254E3">
        <w:rPr>
          <w:rFonts w:asciiTheme="minorHAnsi" w:hAnsiTheme="minorHAnsi" w:cs="Times New Roman"/>
          <w:sz w:val="28"/>
          <w:szCs w:val="28"/>
          <w:lang w:val="uk-UA"/>
        </w:rPr>
        <w:t xml:space="preserve">( </w:t>
      </w:r>
      <w:proofErr w:type="spellStart"/>
      <w:r w:rsidRPr="005254E3">
        <w:rPr>
          <w:rFonts w:asciiTheme="minorHAnsi" w:hAnsiTheme="minorHAnsi" w:cs="Times New Roman"/>
          <w:sz w:val="28"/>
          <w:szCs w:val="28"/>
          <w:lang w:val="uk-UA"/>
        </w:rPr>
        <w:t>int</w:t>
      </w:r>
      <w:proofErr w:type="spellEnd"/>
      <w:r w:rsidRPr="005254E3">
        <w:rPr>
          <w:rFonts w:asciiTheme="minorHAnsi" w:hAnsiTheme="minorHAnsi" w:cs="Times New Roman"/>
          <w:sz w:val="28"/>
          <w:szCs w:val="28"/>
          <w:lang w:val="uk-UA"/>
        </w:rPr>
        <w:t xml:space="preserve"> * k , UL x );</w:t>
      </w:r>
    </w:p>
    <w:p w14:paraId="319E799D" w14:textId="77777777" w:rsidR="00BA261B" w:rsidRPr="005254E3" w:rsidRDefault="00BA261B" w:rsidP="00BA261B">
      <w:pPr>
        <w:ind w:firstLine="284"/>
        <w:jc w:val="both"/>
        <w:rPr>
          <w:rFonts w:asciiTheme="minorHAnsi" w:hAnsiTheme="minorHAnsi" w:cs="Times New Roman"/>
          <w:sz w:val="28"/>
          <w:szCs w:val="28"/>
          <w:lang w:val="uk-UA"/>
        </w:rPr>
      </w:pPr>
      <w:proofErr w:type="spellStart"/>
      <w:r w:rsidRPr="005254E3">
        <w:rPr>
          <w:rFonts w:asciiTheme="minorHAnsi" w:hAnsiTheme="minorHAnsi" w:cs="Times New Roman"/>
          <w:color w:val="0070C0"/>
          <w:sz w:val="28"/>
          <w:szCs w:val="28"/>
          <w:lang w:val="uk-UA"/>
        </w:rPr>
        <w:t>int</w:t>
      </w:r>
      <w:proofErr w:type="spellEnd"/>
      <w:r w:rsidRPr="005254E3">
        <w:rPr>
          <w:rFonts w:asciiTheme="minorHAnsi" w:hAnsiTheme="minorHAnsi" w:cs="Times New Roman"/>
          <w:sz w:val="28"/>
          <w:szCs w:val="28"/>
          <w:lang w:val="uk-UA"/>
        </w:rPr>
        <w:t xml:space="preserve"> </w:t>
      </w:r>
      <w:proofErr w:type="spellStart"/>
      <w:r w:rsidRPr="005254E3">
        <w:rPr>
          <w:rFonts w:asciiTheme="minorHAnsi" w:hAnsiTheme="minorHAnsi" w:cs="Times New Roman"/>
          <w:sz w:val="28"/>
          <w:szCs w:val="28"/>
          <w:lang w:val="uk-UA"/>
        </w:rPr>
        <w:t>main</w:t>
      </w:r>
      <w:proofErr w:type="spellEnd"/>
      <w:r w:rsidRPr="005254E3">
        <w:rPr>
          <w:rFonts w:asciiTheme="minorHAnsi" w:hAnsiTheme="minorHAnsi" w:cs="Times New Roman"/>
          <w:sz w:val="28"/>
          <w:szCs w:val="28"/>
          <w:lang w:val="uk-UA"/>
        </w:rPr>
        <w:t xml:space="preserve"> () {</w:t>
      </w:r>
    </w:p>
    <w:p w14:paraId="27AC5B7F" w14:textId="77777777" w:rsidR="00BA261B" w:rsidRPr="005254E3" w:rsidRDefault="00BA261B" w:rsidP="00BA261B">
      <w:pPr>
        <w:ind w:firstLine="284"/>
        <w:jc w:val="both"/>
        <w:rPr>
          <w:rFonts w:asciiTheme="minorHAnsi" w:hAnsiTheme="minorHAnsi" w:cs="Times New Roman"/>
          <w:sz w:val="28"/>
          <w:szCs w:val="28"/>
          <w:lang w:val="uk-UA"/>
        </w:rPr>
      </w:pPr>
      <w:proofErr w:type="spellStart"/>
      <w:r w:rsidRPr="005254E3">
        <w:rPr>
          <w:rFonts w:asciiTheme="minorHAnsi" w:hAnsiTheme="minorHAnsi" w:cs="Times New Roman"/>
          <w:color w:val="0070C0"/>
          <w:sz w:val="28"/>
          <w:szCs w:val="28"/>
          <w:lang w:val="uk-UA"/>
        </w:rPr>
        <w:t>int</w:t>
      </w:r>
      <w:proofErr w:type="spellEnd"/>
      <w:r w:rsidRPr="005254E3">
        <w:rPr>
          <w:rFonts w:asciiTheme="minorHAnsi" w:hAnsiTheme="minorHAnsi" w:cs="Times New Roman"/>
          <w:sz w:val="28"/>
          <w:szCs w:val="28"/>
          <w:lang w:val="uk-UA"/>
        </w:rPr>
        <w:t xml:space="preserve"> m [ MAX_LEN ];</w:t>
      </w:r>
    </w:p>
    <w:p w14:paraId="1A3EDA5A" w14:textId="77777777" w:rsidR="00BA261B" w:rsidRPr="005254E3" w:rsidRDefault="00BA261B" w:rsidP="00BA261B">
      <w:pPr>
        <w:ind w:firstLine="284"/>
        <w:jc w:val="both"/>
        <w:rPr>
          <w:rFonts w:asciiTheme="minorHAnsi" w:hAnsiTheme="minorHAnsi" w:cs="Times New Roman"/>
          <w:sz w:val="28"/>
          <w:szCs w:val="28"/>
          <w:lang w:val="uk-UA"/>
        </w:rPr>
      </w:pPr>
      <w:r w:rsidRPr="005254E3">
        <w:rPr>
          <w:rFonts w:asciiTheme="minorHAnsi" w:hAnsiTheme="minorHAnsi" w:cs="Times New Roman"/>
          <w:color w:val="7030A0"/>
          <w:sz w:val="28"/>
          <w:szCs w:val="28"/>
          <w:lang w:val="uk-UA"/>
        </w:rPr>
        <w:t>UL</w:t>
      </w:r>
      <w:r w:rsidRPr="005254E3">
        <w:rPr>
          <w:rFonts w:asciiTheme="minorHAnsi" w:hAnsiTheme="minorHAnsi" w:cs="Times New Roman"/>
          <w:sz w:val="28"/>
          <w:szCs w:val="28"/>
          <w:lang w:val="uk-UA"/>
        </w:rPr>
        <w:t xml:space="preserve"> s , r =0;</w:t>
      </w:r>
    </w:p>
    <w:p w14:paraId="784B5F8C" w14:textId="77777777" w:rsidR="00BA261B" w:rsidRPr="005254E3" w:rsidRDefault="00BA261B" w:rsidP="00BA261B">
      <w:pPr>
        <w:ind w:firstLine="284"/>
        <w:jc w:val="both"/>
        <w:rPr>
          <w:rFonts w:asciiTheme="minorHAnsi" w:hAnsiTheme="minorHAnsi"/>
          <w:lang w:val="uk-UA"/>
        </w:rPr>
      </w:pPr>
      <w:r w:rsidRPr="005254E3">
        <w:rPr>
          <w:rFonts w:asciiTheme="minorHAnsi" w:hAnsiTheme="minorHAnsi" w:cs="Times New Roman"/>
          <w:sz w:val="28"/>
          <w:szCs w:val="28"/>
          <w:lang w:val="uk-UA"/>
        </w:rPr>
        <w:t xml:space="preserve">s = </w:t>
      </w:r>
      <w:proofErr w:type="spellStart"/>
      <w:r w:rsidRPr="005254E3">
        <w:rPr>
          <w:rFonts w:asciiTheme="minorHAnsi" w:hAnsiTheme="minorHAnsi" w:cs="Times New Roman"/>
          <w:sz w:val="28"/>
          <w:szCs w:val="28"/>
          <w:lang w:val="uk-UA"/>
        </w:rPr>
        <w:t>functionSample</w:t>
      </w:r>
      <w:proofErr w:type="spellEnd"/>
      <w:r w:rsidRPr="005254E3">
        <w:rPr>
          <w:rFonts w:asciiTheme="minorHAnsi" w:hAnsiTheme="minorHAnsi" w:cs="Times New Roman"/>
          <w:sz w:val="28"/>
          <w:szCs w:val="28"/>
          <w:lang w:val="uk-UA"/>
        </w:rPr>
        <w:t>( m , r );</w:t>
      </w:r>
    </w:p>
    <w:p w14:paraId="7E9D682E" w14:textId="77777777" w:rsidR="00BA261B" w:rsidRPr="005254E3" w:rsidRDefault="00BA261B" w:rsidP="00BA261B">
      <w:pPr>
        <w:ind w:firstLine="284"/>
        <w:jc w:val="both"/>
        <w:rPr>
          <w:rFonts w:asciiTheme="minorHAnsi" w:hAnsiTheme="minorHAnsi" w:cs="Times New Roman"/>
          <w:sz w:val="28"/>
          <w:szCs w:val="28"/>
          <w:lang w:val="uk-UA"/>
        </w:rPr>
      </w:pPr>
      <w:r w:rsidRPr="005254E3">
        <w:rPr>
          <w:rFonts w:asciiTheme="minorHAnsi" w:hAnsiTheme="minorHAnsi" w:cs="Times New Roman"/>
          <w:sz w:val="28"/>
          <w:szCs w:val="28"/>
          <w:lang w:val="uk-UA"/>
        </w:rPr>
        <w:t xml:space="preserve">. . . </w:t>
      </w:r>
      <w:r w:rsidRPr="005254E3">
        <w:rPr>
          <w:rFonts w:asciiTheme="minorHAnsi" w:hAnsiTheme="minorHAnsi" w:cs="Times New Roman"/>
          <w:color w:val="00B050"/>
          <w:sz w:val="28"/>
          <w:szCs w:val="28"/>
          <w:lang w:val="uk-UA"/>
        </w:rPr>
        <w:t xml:space="preserve">/* ще </w:t>
      </w:r>
      <w:proofErr w:type="spellStart"/>
      <w:r w:rsidRPr="005254E3">
        <w:rPr>
          <w:rFonts w:asciiTheme="minorHAnsi" w:hAnsiTheme="minorHAnsi" w:cs="Times New Roman"/>
          <w:color w:val="00B050"/>
          <w:sz w:val="28"/>
          <w:szCs w:val="28"/>
          <w:lang w:val="uk-UA"/>
        </w:rPr>
        <w:t>якiсь</w:t>
      </w:r>
      <w:proofErr w:type="spellEnd"/>
      <w:r w:rsidRPr="005254E3">
        <w:rPr>
          <w:rFonts w:asciiTheme="minorHAnsi" w:hAnsiTheme="minorHAnsi" w:cs="Times New Roman"/>
          <w:color w:val="00B050"/>
          <w:sz w:val="28"/>
          <w:szCs w:val="28"/>
          <w:lang w:val="uk-UA"/>
        </w:rPr>
        <w:t xml:space="preserve"> оператори */</w:t>
      </w:r>
    </w:p>
    <w:p w14:paraId="77B2A352" w14:textId="77777777" w:rsidR="00BA261B" w:rsidRPr="005254E3" w:rsidRDefault="00BA261B" w:rsidP="00BA261B">
      <w:pPr>
        <w:ind w:firstLine="284"/>
        <w:jc w:val="both"/>
        <w:rPr>
          <w:rFonts w:asciiTheme="minorHAnsi" w:hAnsiTheme="minorHAnsi"/>
          <w:lang w:val="uk-UA"/>
        </w:rPr>
      </w:pPr>
      <w:r w:rsidRPr="005254E3">
        <w:rPr>
          <w:rFonts w:asciiTheme="minorHAnsi" w:hAnsiTheme="minorHAnsi" w:cs="Times New Roman"/>
          <w:sz w:val="28"/>
          <w:szCs w:val="28"/>
          <w:lang w:val="uk-UA"/>
        </w:rPr>
        <w:t>}</w:t>
      </w:r>
    </w:p>
    <w:p w14:paraId="1B306F50" w14:textId="77777777" w:rsidR="00BA261B" w:rsidRDefault="00BA261B" w:rsidP="00BA261B">
      <w:pPr>
        <w:ind w:firstLine="284"/>
        <w:jc w:val="both"/>
        <w:rPr>
          <w:rFonts w:ascii="Times New Roman" w:hAnsi="Times New Roman" w:cs="Times New Roman"/>
          <w:sz w:val="28"/>
          <w:szCs w:val="28"/>
          <w:lang w:val="uk-UA"/>
        </w:rPr>
      </w:pPr>
      <w:proofErr w:type="spellStart"/>
      <w:r w:rsidRPr="005254E3">
        <w:rPr>
          <w:rFonts w:ascii="Times New Roman" w:hAnsi="Times New Roman" w:cs="Times New Roman"/>
          <w:sz w:val="28"/>
          <w:szCs w:val="28"/>
          <w:lang w:val="uk-UA"/>
        </w:rPr>
        <w:t>Бiльш</w:t>
      </w:r>
      <w:proofErr w:type="spellEnd"/>
      <w:r w:rsidRPr="005254E3">
        <w:rPr>
          <w:rFonts w:ascii="Times New Roman" w:hAnsi="Times New Roman" w:cs="Times New Roman"/>
          <w:sz w:val="28"/>
          <w:szCs w:val="28"/>
          <w:lang w:val="uk-UA"/>
        </w:rPr>
        <w:t xml:space="preserve"> точно процес</w:t>
      </w:r>
      <w:r>
        <w:rPr>
          <w:rFonts w:ascii="Times New Roman" w:hAnsi="Times New Roman" w:cs="Times New Roman"/>
          <w:sz w:val="28"/>
          <w:szCs w:val="28"/>
          <w:lang w:val="uk-UA"/>
        </w:rPr>
        <w:t xml:space="preserve"> роботи директиви</w:t>
      </w:r>
      <w:r w:rsidRPr="005254E3">
        <w:rPr>
          <w:rFonts w:ascii="Times New Roman" w:hAnsi="Times New Roman" w:cs="Times New Roman"/>
          <w:sz w:val="28"/>
          <w:szCs w:val="28"/>
          <w:lang w:val="uk-UA"/>
        </w:rPr>
        <w:t xml:space="preserve"> виглядає так: </w:t>
      </w:r>
    </w:p>
    <w:p w14:paraId="2C2B008B" w14:textId="77777777" w:rsidR="00BA261B" w:rsidRPr="005C624D" w:rsidRDefault="00BA261B" w:rsidP="00355704">
      <w:pPr>
        <w:pStyle w:val="a3"/>
        <w:numPr>
          <w:ilvl w:val="0"/>
          <w:numId w:val="40"/>
        </w:numPr>
        <w:autoSpaceDE/>
        <w:autoSpaceDN/>
        <w:adjustRightInd/>
        <w:contextualSpacing/>
        <w:jc w:val="both"/>
        <w:rPr>
          <w:rFonts w:ascii="Times New Roman" w:hAnsi="Times New Roman" w:cs="Times New Roman"/>
          <w:sz w:val="28"/>
          <w:szCs w:val="28"/>
          <w:lang w:val="uk-UA"/>
        </w:rPr>
      </w:pPr>
      <w:r w:rsidRPr="005C624D">
        <w:rPr>
          <w:rFonts w:ascii="Times New Roman" w:hAnsi="Times New Roman" w:cs="Times New Roman"/>
          <w:sz w:val="28"/>
          <w:szCs w:val="28"/>
          <w:lang w:val="uk-UA"/>
        </w:rPr>
        <w:t xml:space="preserve">транслятор читає файл рядок за рядком; </w:t>
      </w:r>
    </w:p>
    <w:p w14:paraId="08C09BFB" w14:textId="77777777" w:rsidR="00BA261B" w:rsidRPr="005C624D" w:rsidRDefault="00BA261B" w:rsidP="00355704">
      <w:pPr>
        <w:pStyle w:val="a3"/>
        <w:numPr>
          <w:ilvl w:val="0"/>
          <w:numId w:val="40"/>
        </w:numPr>
        <w:autoSpaceDE/>
        <w:autoSpaceDN/>
        <w:adjustRightInd/>
        <w:contextualSpacing/>
        <w:jc w:val="both"/>
        <w:rPr>
          <w:rFonts w:ascii="Times New Roman" w:hAnsi="Times New Roman" w:cs="Times New Roman"/>
          <w:sz w:val="28"/>
          <w:szCs w:val="28"/>
          <w:lang w:val="uk-UA"/>
        </w:rPr>
      </w:pPr>
      <w:r w:rsidRPr="005C624D">
        <w:rPr>
          <w:rFonts w:ascii="Times New Roman" w:hAnsi="Times New Roman" w:cs="Times New Roman"/>
          <w:sz w:val="28"/>
          <w:szCs w:val="28"/>
          <w:lang w:val="uk-UA"/>
        </w:rPr>
        <w:t xml:space="preserve">коли транслятор бачить в </w:t>
      </w:r>
      <w:proofErr w:type="spellStart"/>
      <w:r w:rsidRPr="005C624D">
        <w:rPr>
          <w:rFonts w:ascii="Times New Roman" w:hAnsi="Times New Roman" w:cs="Times New Roman"/>
          <w:sz w:val="28"/>
          <w:szCs w:val="28"/>
          <w:lang w:val="uk-UA"/>
        </w:rPr>
        <w:t>текстi</w:t>
      </w:r>
      <w:proofErr w:type="spellEnd"/>
      <w:r w:rsidRPr="005C624D">
        <w:rPr>
          <w:rFonts w:ascii="Times New Roman" w:hAnsi="Times New Roman" w:cs="Times New Roman"/>
          <w:sz w:val="28"/>
          <w:szCs w:val="28"/>
          <w:lang w:val="uk-UA"/>
        </w:rPr>
        <w:t xml:space="preserve"> директиву #</w:t>
      </w:r>
      <w:proofErr w:type="spellStart"/>
      <w:r w:rsidRPr="005C624D">
        <w:rPr>
          <w:rFonts w:ascii="Times New Roman" w:hAnsi="Times New Roman" w:cs="Times New Roman"/>
          <w:sz w:val="28"/>
          <w:szCs w:val="28"/>
          <w:lang w:val="uk-UA"/>
        </w:rPr>
        <w:t>include</w:t>
      </w:r>
      <w:proofErr w:type="spellEnd"/>
      <w:r w:rsidRPr="005C624D">
        <w:rPr>
          <w:rFonts w:ascii="Times New Roman" w:hAnsi="Times New Roman" w:cs="Times New Roman"/>
          <w:sz w:val="28"/>
          <w:szCs w:val="28"/>
          <w:lang w:val="uk-UA"/>
        </w:rPr>
        <w:t xml:space="preserve">, </w:t>
      </w:r>
      <w:proofErr w:type="spellStart"/>
      <w:r w:rsidRPr="005C624D">
        <w:rPr>
          <w:rFonts w:ascii="Times New Roman" w:hAnsi="Times New Roman" w:cs="Times New Roman"/>
          <w:sz w:val="28"/>
          <w:szCs w:val="28"/>
          <w:lang w:val="uk-UA"/>
        </w:rPr>
        <w:t>вiн</w:t>
      </w:r>
      <w:proofErr w:type="spellEnd"/>
      <w:r w:rsidRPr="005C624D">
        <w:rPr>
          <w:rFonts w:ascii="Times New Roman" w:hAnsi="Times New Roman" w:cs="Times New Roman"/>
          <w:sz w:val="28"/>
          <w:szCs w:val="28"/>
          <w:lang w:val="uk-UA"/>
        </w:rPr>
        <w:t>:</w:t>
      </w:r>
    </w:p>
    <w:p w14:paraId="602CAA99" w14:textId="77777777" w:rsidR="00BA261B" w:rsidRPr="00444D02" w:rsidRDefault="00BA261B" w:rsidP="00355704">
      <w:pPr>
        <w:pStyle w:val="a3"/>
        <w:numPr>
          <w:ilvl w:val="0"/>
          <w:numId w:val="39"/>
        </w:numPr>
        <w:autoSpaceDE/>
        <w:autoSpaceDN/>
        <w:adjustRightInd/>
        <w:contextualSpacing/>
        <w:jc w:val="both"/>
        <w:rPr>
          <w:rFonts w:ascii="Times New Roman" w:hAnsi="Times New Roman" w:cs="Times New Roman"/>
          <w:sz w:val="28"/>
          <w:szCs w:val="28"/>
          <w:lang w:val="uk-UA"/>
        </w:rPr>
      </w:pPr>
      <w:r w:rsidRPr="00444D02">
        <w:rPr>
          <w:rFonts w:ascii="Times New Roman" w:hAnsi="Times New Roman" w:cs="Times New Roman"/>
          <w:sz w:val="28"/>
          <w:szCs w:val="28"/>
          <w:lang w:val="uk-UA"/>
        </w:rPr>
        <w:t xml:space="preserve">тимчасово припиняє обробляти поточний файл; </w:t>
      </w:r>
    </w:p>
    <w:p w14:paraId="2C999530" w14:textId="77777777" w:rsidR="00BA261B" w:rsidRPr="00444D02" w:rsidRDefault="00BA261B" w:rsidP="00355704">
      <w:pPr>
        <w:pStyle w:val="a3"/>
        <w:numPr>
          <w:ilvl w:val="0"/>
          <w:numId w:val="39"/>
        </w:numPr>
        <w:autoSpaceDE/>
        <w:autoSpaceDN/>
        <w:adjustRightInd/>
        <w:contextualSpacing/>
        <w:jc w:val="both"/>
        <w:rPr>
          <w:rFonts w:ascii="Times New Roman" w:hAnsi="Times New Roman" w:cs="Times New Roman"/>
          <w:sz w:val="28"/>
          <w:szCs w:val="28"/>
          <w:lang w:val="uk-UA"/>
        </w:rPr>
      </w:pPr>
      <w:r w:rsidRPr="00444D02">
        <w:rPr>
          <w:rFonts w:ascii="Times New Roman" w:hAnsi="Times New Roman" w:cs="Times New Roman"/>
          <w:sz w:val="28"/>
          <w:szCs w:val="28"/>
          <w:lang w:val="uk-UA"/>
        </w:rPr>
        <w:t xml:space="preserve">шукає той файл, </w:t>
      </w:r>
      <w:proofErr w:type="spellStart"/>
      <w:r w:rsidRPr="00444D02">
        <w:rPr>
          <w:rFonts w:ascii="Times New Roman" w:hAnsi="Times New Roman" w:cs="Times New Roman"/>
          <w:sz w:val="28"/>
          <w:szCs w:val="28"/>
          <w:lang w:val="uk-UA"/>
        </w:rPr>
        <w:t>iм'я</w:t>
      </w:r>
      <w:proofErr w:type="spellEnd"/>
      <w:r w:rsidRPr="00444D02">
        <w:rPr>
          <w:rFonts w:ascii="Times New Roman" w:hAnsi="Times New Roman" w:cs="Times New Roman"/>
          <w:sz w:val="28"/>
          <w:szCs w:val="28"/>
          <w:lang w:val="uk-UA"/>
        </w:rPr>
        <w:t xml:space="preserve"> якого вказано в лапках </w:t>
      </w:r>
      <w:proofErr w:type="spellStart"/>
      <w:r w:rsidRPr="00444D02">
        <w:rPr>
          <w:rFonts w:ascii="Times New Roman" w:hAnsi="Times New Roman" w:cs="Times New Roman"/>
          <w:sz w:val="28"/>
          <w:szCs w:val="28"/>
          <w:lang w:val="uk-UA"/>
        </w:rPr>
        <w:t>пiсля</w:t>
      </w:r>
      <w:proofErr w:type="spellEnd"/>
      <w:r w:rsidRPr="00444D02">
        <w:rPr>
          <w:rFonts w:ascii="Times New Roman" w:hAnsi="Times New Roman" w:cs="Times New Roman"/>
          <w:sz w:val="28"/>
          <w:szCs w:val="28"/>
          <w:lang w:val="uk-UA"/>
        </w:rPr>
        <w:t xml:space="preserve"> слова </w:t>
      </w:r>
      <w:proofErr w:type="spellStart"/>
      <w:r w:rsidRPr="00444D02">
        <w:rPr>
          <w:rFonts w:ascii="Times New Roman" w:hAnsi="Times New Roman" w:cs="Times New Roman"/>
          <w:sz w:val="28"/>
          <w:szCs w:val="28"/>
          <w:lang w:val="uk-UA"/>
        </w:rPr>
        <w:t>include</w:t>
      </w:r>
      <w:proofErr w:type="spellEnd"/>
      <w:r w:rsidRPr="00444D02">
        <w:rPr>
          <w:rFonts w:ascii="Times New Roman" w:hAnsi="Times New Roman" w:cs="Times New Roman"/>
          <w:sz w:val="28"/>
          <w:szCs w:val="28"/>
          <w:lang w:val="uk-UA"/>
        </w:rPr>
        <w:t>;</w:t>
      </w:r>
    </w:p>
    <w:p w14:paraId="1AFD119B" w14:textId="77777777" w:rsidR="00BA261B" w:rsidRPr="00444D02" w:rsidRDefault="00BA261B" w:rsidP="00355704">
      <w:pPr>
        <w:pStyle w:val="a3"/>
        <w:numPr>
          <w:ilvl w:val="0"/>
          <w:numId w:val="39"/>
        </w:numPr>
        <w:autoSpaceDE/>
        <w:autoSpaceDN/>
        <w:adjustRightInd/>
        <w:contextualSpacing/>
        <w:jc w:val="both"/>
        <w:rPr>
          <w:rFonts w:ascii="Times New Roman" w:hAnsi="Times New Roman" w:cs="Times New Roman"/>
          <w:sz w:val="28"/>
          <w:szCs w:val="28"/>
          <w:lang w:val="uk-UA"/>
        </w:rPr>
      </w:pPr>
      <w:r w:rsidRPr="00444D02">
        <w:rPr>
          <w:rFonts w:ascii="Times New Roman" w:hAnsi="Times New Roman" w:cs="Times New Roman"/>
          <w:sz w:val="28"/>
          <w:szCs w:val="28"/>
          <w:lang w:val="uk-UA"/>
        </w:rPr>
        <w:t xml:space="preserve">та починає так само, рядок за рядком, опрацьовувати його; </w:t>
      </w:r>
    </w:p>
    <w:p w14:paraId="79991F80" w14:textId="77777777" w:rsidR="00BA261B" w:rsidRPr="00444D02" w:rsidRDefault="00BA261B" w:rsidP="00355704">
      <w:pPr>
        <w:pStyle w:val="a3"/>
        <w:numPr>
          <w:ilvl w:val="0"/>
          <w:numId w:val="39"/>
        </w:numPr>
        <w:autoSpaceDE/>
        <w:autoSpaceDN/>
        <w:adjustRightInd/>
        <w:contextualSpacing/>
        <w:jc w:val="both"/>
        <w:rPr>
          <w:lang w:val="uk-UA"/>
        </w:rPr>
      </w:pPr>
      <w:proofErr w:type="spellStart"/>
      <w:r w:rsidRPr="00444D02">
        <w:rPr>
          <w:rFonts w:ascii="Times New Roman" w:hAnsi="Times New Roman" w:cs="Times New Roman"/>
          <w:sz w:val="28"/>
          <w:szCs w:val="28"/>
          <w:lang w:val="uk-UA"/>
        </w:rPr>
        <w:t>дiйшовши</w:t>
      </w:r>
      <w:proofErr w:type="spellEnd"/>
      <w:r w:rsidRPr="00444D02">
        <w:rPr>
          <w:rFonts w:ascii="Times New Roman" w:hAnsi="Times New Roman" w:cs="Times New Roman"/>
          <w:sz w:val="28"/>
          <w:szCs w:val="28"/>
          <w:lang w:val="uk-UA"/>
        </w:rPr>
        <w:t xml:space="preserve"> до </w:t>
      </w:r>
      <w:proofErr w:type="spellStart"/>
      <w:r w:rsidRPr="00444D02">
        <w:rPr>
          <w:rFonts w:ascii="Times New Roman" w:hAnsi="Times New Roman" w:cs="Times New Roman"/>
          <w:sz w:val="28"/>
          <w:szCs w:val="28"/>
          <w:lang w:val="uk-UA"/>
        </w:rPr>
        <w:t>кiнця</w:t>
      </w:r>
      <w:proofErr w:type="spellEnd"/>
      <w:r w:rsidRPr="00444D02">
        <w:rPr>
          <w:rFonts w:ascii="Times New Roman" w:hAnsi="Times New Roman" w:cs="Times New Roman"/>
          <w:sz w:val="28"/>
          <w:szCs w:val="28"/>
          <w:lang w:val="uk-UA"/>
        </w:rPr>
        <w:t xml:space="preserve"> </w:t>
      </w:r>
      <w:proofErr w:type="spellStart"/>
      <w:r w:rsidRPr="00444D02">
        <w:rPr>
          <w:rFonts w:ascii="Times New Roman" w:hAnsi="Times New Roman" w:cs="Times New Roman"/>
          <w:sz w:val="28"/>
          <w:szCs w:val="28"/>
          <w:lang w:val="uk-UA"/>
        </w:rPr>
        <w:t>заголовочного</w:t>
      </w:r>
      <w:proofErr w:type="spellEnd"/>
      <w:r w:rsidRPr="00444D02">
        <w:rPr>
          <w:rFonts w:ascii="Times New Roman" w:hAnsi="Times New Roman" w:cs="Times New Roman"/>
          <w:sz w:val="28"/>
          <w:szCs w:val="28"/>
          <w:lang w:val="uk-UA"/>
        </w:rPr>
        <w:t xml:space="preserve"> файлу, транслятор знов повертається до недочитаного файлу та продовжує обробляти його з того самого </w:t>
      </w:r>
      <w:proofErr w:type="spellStart"/>
      <w:r w:rsidRPr="00444D02">
        <w:rPr>
          <w:rFonts w:ascii="Times New Roman" w:hAnsi="Times New Roman" w:cs="Times New Roman"/>
          <w:sz w:val="28"/>
          <w:szCs w:val="28"/>
          <w:lang w:val="uk-UA"/>
        </w:rPr>
        <w:t>мiсця</w:t>
      </w:r>
      <w:proofErr w:type="spellEnd"/>
      <w:r w:rsidRPr="00444D02">
        <w:rPr>
          <w:rFonts w:ascii="Times New Roman" w:hAnsi="Times New Roman" w:cs="Times New Roman"/>
          <w:sz w:val="28"/>
          <w:szCs w:val="28"/>
          <w:lang w:val="uk-UA"/>
        </w:rPr>
        <w:t>, де припинив.</w:t>
      </w:r>
    </w:p>
    <w:p w14:paraId="025A7A8C" w14:textId="77777777" w:rsidR="00BA261B" w:rsidRPr="005254E3" w:rsidRDefault="00BA261B" w:rsidP="00BA261B">
      <w:pPr>
        <w:pStyle w:val="15"/>
        <w:spacing w:after="0" w:line="240" w:lineRule="auto"/>
        <w:ind w:firstLine="284"/>
        <w:jc w:val="both"/>
        <w:rPr>
          <w:rFonts w:ascii="Times New Roman" w:hAnsi="Times New Roman" w:cs="Times New Roman"/>
          <w:sz w:val="28"/>
          <w:szCs w:val="28"/>
          <w:lang w:val="uk-UA"/>
        </w:rPr>
      </w:pPr>
      <w:r w:rsidRPr="005254E3">
        <w:rPr>
          <w:rFonts w:ascii="Times New Roman" w:hAnsi="Times New Roman" w:cs="Times New Roman"/>
          <w:sz w:val="28"/>
          <w:szCs w:val="28"/>
          <w:lang w:val="uk-UA"/>
        </w:rPr>
        <w:t xml:space="preserve">Однак, це не дуже гарне рішення з точки зору створення саме бібліотеки для компіляції. Бажано створити окремий модуль для роботи з створеними функціями. </w:t>
      </w:r>
    </w:p>
    <w:p w14:paraId="641C08E0" w14:textId="77777777" w:rsidR="00BA261B" w:rsidRPr="005254E3" w:rsidRDefault="00BA261B" w:rsidP="00BA261B">
      <w:pPr>
        <w:pStyle w:val="15"/>
        <w:spacing w:after="0" w:line="240" w:lineRule="auto"/>
        <w:ind w:firstLine="284"/>
        <w:jc w:val="both"/>
        <w:rPr>
          <w:rFonts w:ascii="Times New Roman" w:hAnsi="Times New Roman" w:cs="Times New Roman"/>
          <w:sz w:val="28"/>
          <w:szCs w:val="28"/>
          <w:lang w:val="uk-UA"/>
        </w:rPr>
      </w:pPr>
      <w:r w:rsidRPr="005254E3">
        <w:rPr>
          <w:rFonts w:ascii="Times New Roman" w:hAnsi="Times New Roman" w:cs="Times New Roman"/>
          <w:sz w:val="28"/>
          <w:szCs w:val="28"/>
          <w:lang w:val="uk-UA"/>
        </w:rPr>
        <w:t>Для цього можна створити файл  з використанням прототипів (попередньої декларації):</w:t>
      </w:r>
    </w:p>
    <w:p w14:paraId="228D662D" w14:textId="77777777" w:rsidR="00BA261B" w:rsidRPr="005254E3" w:rsidRDefault="00BA261B" w:rsidP="00BA261B">
      <w:pPr>
        <w:pStyle w:val="15"/>
        <w:spacing w:after="0" w:line="240" w:lineRule="auto"/>
        <w:ind w:firstLine="284"/>
        <w:jc w:val="both"/>
        <w:rPr>
          <w:rFonts w:ascii="Times New Roman" w:hAnsi="Times New Roman" w:cs="Times New Roman"/>
          <w:color w:val="00B050"/>
          <w:sz w:val="28"/>
          <w:szCs w:val="28"/>
          <w:lang w:val="uk-UA"/>
        </w:rPr>
      </w:pPr>
      <w:r w:rsidRPr="005254E3">
        <w:rPr>
          <w:rFonts w:ascii="Times New Roman" w:hAnsi="Times New Roman" w:cs="Times New Roman"/>
          <w:b/>
          <w:color w:val="984806" w:themeColor="accent6" w:themeShade="80"/>
          <w:sz w:val="28"/>
          <w:szCs w:val="28"/>
          <w:lang w:val="uk-UA"/>
        </w:rPr>
        <w:t>//</w:t>
      </w:r>
      <w:proofErr w:type="spellStart"/>
      <w:r w:rsidRPr="005254E3">
        <w:rPr>
          <w:rFonts w:ascii="Times New Roman" w:hAnsi="Times New Roman" w:cs="Times New Roman"/>
          <w:b/>
          <w:color w:val="984806" w:themeColor="accent6" w:themeShade="80"/>
          <w:sz w:val="28"/>
          <w:szCs w:val="28"/>
          <w:lang w:val="uk-UA"/>
        </w:rPr>
        <w:t>main.c</w:t>
      </w:r>
      <w:proofErr w:type="spellEnd"/>
      <w:r w:rsidRPr="005254E3">
        <w:rPr>
          <w:rFonts w:ascii="Times New Roman" w:hAnsi="Times New Roman" w:cs="Times New Roman"/>
          <w:color w:val="00B050"/>
          <w:sz w:val="28"/>
          <w:szCs w:val="28"/>
          <w:lang w:val="uk-UA"/>
        </w:rPr>
        <w:t xml:space="preserve"> (з  попередньою декларацією - </w:t>
      </w:r>
      <w:proofErr w:type="spellStart"/>
      <w:r w:rsidRPr="005254E3">
        <w:rPr>
          <w:rFonts w:ascii="Times New Roman" w:hAnsi="Times New Roman" w:cs="Times New Roman"/>
          <w:color w:val="00B050"/>
          <w:sz w:val="28"/>
          <w:szCs w:val="28"/>
          <w:lang w:val="uk-UA"/>
        </w:rPr>
        <w:t>forward</w:t>
      </w:r>
      <w:proofErr w:type="spellEnd"/>
      <w:r w:rsidRPr="005254E3">
        <w:rPr>
          <w:rFonts w:ascii="Times New Roman" w:hAnsi="Times New Roman" w:cs="Times New Roman"/>
          <w:color w:val="00B050"/>
          <w:sz w:val="28"/>
          <w:szCs w:val="28"/>
          <w:lang w:val="uk-UA"/>
        </w:rPr>
        <w:t xml:space="preserve"> </w:t>
      </w:r>
      <w:proofErr w:type="spellStart"/>
      <w:r w:rsidRPr="005254E3">
        <w:rPr>
          <w:rFonts w:ascii="Times New Roman" w:hAnsi="Times New Roman" w:cs="Times New Roman"/>
          <w:color w:val="00B050"/>
          <w:sz w:val="28"/>
          <w:szCs w:val="28"/>
          <w:lang w:val="uk-UA"/>
        </w:rPr>
        <w:t>declaration</w:t>
      </w:r>
      <w:proofErr w:type="spellEnd"/>
      <w:r w:rsidRPr="005254E3">
        <w:rPr>
          <w:rFonts w:ascii="Times New Roman" w:hAnsi="Times New Roman" w:cs="Times New Roman"/>
          <w:color w:val="00B050"/>
          <w:sz w:val="28"/>
          <w:szCs w:val="28"/>
          <w:lang w:val="uk-UA"/>
        </w:rPr>
        <w:t>):</w:t>
      </w:r>
    </w:p>
    <w:p w14:paraId="25958CF0" w14:textId="77777777" w:rsidR="00BA261B" w:rsidRPr="005254E3" w:rsidRDefault="00BA261B" w:rsidP="00BA261B">
      <w:pPr>
        <w:pStyle w:val="15"/>
        <w:spacing w:after="0" w:line="240" w:lineRule="auto"/>
        <w:ind w:firstLine="284"/>
        <w:jc w:val="both"/>
        <w:rPr>
          <w:rFonts w:asciiTheme="minorHAnsi" w:hAnsiTheme="minorHAnsi" w:cs="Times New Roman"/>
          <w:sz w:val="28"/>
          <w:szCs w:val="28"/>
          <w:lang w:val="uk-UA"/>
        </w:rPr>
      </w:pPr>
      <w:r w:rsidRPr="005254E3">
        <w:rPr>
          <w:rFonts w:asciiTheme="minorHAnsi" w:hAnsiTheme="minorHAnsi" w:cs="Times New Roman"/>
          <w:sz w:val="28"/>
          <w:szCs w:val="28"/>
          <w:lang w:val="uk-UA"/>
        </w:rPr>
        <w:t>#</w:t>
      </w:r>
      <w:proofErr w:type="spellStart"/>
      <w:r w:rsidRPr="005254E3">
        <w:rPr>
          <w:rFonts w:asciiTheme="minorHAnsi" w:hAnsiTheme="minorHAnsi" w:cs="Times New Roman"/>
          <w:color w:val="0070C0"/>
          <w:sz w:val="28"/>
          <w:szCs w:val="28"/>
          <w:lang w:val="uk-UA"/>
        </w:rPr>
        <w:t>include</w:t>
      </w:r>
      <w:proofErr w:type="spellEnd"/>
      <w:r w:rsidRPr="005254E3">
        <w:rPr>
          <w:rFonts w:asciiTheme="minorHAnsi" w:hAnsiTheme="minorHAnsi" w:cs="Times New Roman"/>
          <w:sz w:val="28"/>
          <w:szCs w:val="28"/>
          <w:lang w:val="uk-UA"/>
        </w:rPr>
        <w:t xml:space="preserve"> &lt;</w:t>
      </w:r>
      <w:proofErr w:type="spellStart"/>
      <w:r w:rsidRPr="005254E3">
        <w:rPr>
          <w:rFonts w:asciiTheme="minorHAnsi" w:hAnsiTheme="minorHAnsi" w:cs="Times New Roman"/>
          <w:sz w:val="28"/>
          <w:szCs w:val="28"/>
          <w:lang w:val="uk-UA"/>
        </w:rPr>
        <w:t>stdio.h</w:t>
      </w:r>
      <w:proofErr w:type="spellEnd"/>
      <w:r w:rsidRPr="005254E3">
        <w:rPr>
          <w:rFonts w:asciiTheme="minorHAnsi" w:hAnsiTheme="minorHAnsi" w:cs="Times New Roman"/>
          <w:sz w:val="28"/>
          <w:szCs w:val="28"/>
          <w:lang w:val="uk-UA"/>
        </w:rPr>
        <w:t>&gt;</w:t>
      </w:r>
    </w:p>
    <w:p w14:paraId="754C9CB0" w14:textId="77777777" w:rsidR="00BA261B" w:rsidRPr="005254E3" w:rsidRDefault="00BA261B" w:rsidP="00BA261B">
      <w:pPr>
        <w:pStyle w:val="15"/>
        <w:spacing w:after="0" w:line="240" w:lineRule="auto"/>
        <w:ind w:firstLine="284"/>
        <w:jc w:val="both"/>
        <w:rPr>
          <w:rFonts w:asciiTheme="minorHAnsi" w:hAnsiTheme="minorHAnsi"/>
          <w:color w:val="00B050"/>
          <w:lang w:val="uk-UA"/>
        </w:rPr>
      </w:pPr>
      <w:proofErr w:type="spellStart"/>
      <w:r w:rsidRPr="005254E3">
        <w:rPr>
          <w:rFonts w:asciiTheme="minorHAnsi" w:hAnsiTheme="minorHAnsi" w:cs="Times New Roman"/>
          <w:color w:val="0070C0"/>
          <w:sz w:val="28"/>
          <w:szCs w:val="28"/>
          <w:lang w:val="uk-UA"/>
        </w:rPr>
        <w:t>extern</w:t>
      </w:r>
      <w:proofErr w:type="spellEnd"/>
      <w:r w:rsidRPr="005254E3">
        <w:rPr>
          <w:rFonts w:asciiTheme="minorHAnsi" w:hAnsiTheme="minorHAnsi" w:cs="Times New Roman"/>
          <w:color w:val="0070C0"/>
          <w:sz w:val="28"/>
          <w:szCs w:val="28"/>
          <w:lang w:val="uk-UA"/>
        </w:rPr>
        <w:t xml:space="preserve"> </w:t>
      </w:r>
      <w:proofErr w:type="spellStart"/>
      <w:r w:rsidRPr="005254E3">
        <w:rPr>
          <w:rFonts w:asciiTheme="minorHAnsi" w:hAnsiTheme="minorHAnsi" w:cs="Times New Roman"/>
          <w:color w:val="0070C0"/>
          <w:sz w:val="28"/>
          <w:szCs w:val="28"/>
          <w:lang w:val="uk-UA"/>
        </w:rPr>
        <w:t>int</w:t>
      </w:r>
      <w:proofErr w:type="spellEnd"/>
      <w:r w:rsidRPr="005254E3">
        <w:rPr>
          <w:rFonts w:asciiTheme="minorHAnsi" w:hAnsiTheme="minorHAnsi" w:cs="Times New Roman"/>
          <w:sz w:val="28"/>
          <w:szCs w:val="28"/>
          <w:lang w:val="uk-UA"/>
        </w:rPr>
        <w:t xml:space="preserve"> </w:t>
      </w:r>
      <w:proofErr w:type="spellStart"/>
      <w:r w:rsidRPr="005254E3">
        <w:rPr>
          <w:rFonts w:asciiTheme="minorHAnsi" w:hAnsiTheme="minorHAnsi" w:cs="Times New Roman"/>
          <w:sz w:val="28"/>
          <w:szCs w:val="28"/>
          <w:lang w:val="uk-UA"/>
        </w:rPr>
        <w:t>add</w:t>
      </w:r>
      <w:proofErr w:type="spellEnd"/>
      <w:r w:rsidRPr="005254E3">
        <w:rPr>
          <w:rFonts w:asciiTheme="minorHAnsi" w:hAnsiTheme="minorHAnsi" w:cs="Times New Roman"/>
          <w:sz w:val="28"/>
          <w:szCs w:val="28"/>
          <w:lang w:val="uk-UA"/>
        </w:rPr>
        <w:t>(</w:t>
      </w:r>
      <w:proofErr w:type="spellStart"/>
      <w:r w:rsidRPr="005254E3">
        <w:rPr>
          <w:rFonts w:asciiTheme="minorHAnsi" w:hAnsiTheme="minorHAnsi" w:cs="Times New Roman"/>
          <w:color w:val="0070C0"/>
          <w:sz w:val="28"/>
          <w:szCs w:val="28"/>
          <w:lang w:val="uk-UA"/>
        </w:rPr>
        <w:t>int</w:t>
      </w:r>
      <w:proofErr w:type="spellEnd"/>
      <w:r w:rsidRPr="005254E3">
        <w:rPr>
          <w:rFonts w:asciiTheme="minorHAnsi" w:hAnsiTheme="minorHAnsi" w:cs="Times New Roman"/>
          <w:sz w:val="28"/>
          <w:szCs w:val="28"/>
          <w:lang w:val="uk-UA"/>
        </w:rPr>
        <w:t xml:space="preserve"> x, </w:t>
      </w:r>
      <w:proofErr w:type="spellStart"/>
      <w:r w:rsidRPr="005254E3">
        <w:rPr>
          <w:rFonts w:asciiTheme="minorHAnsi" w:hAnsiTheme="minorHAnsi" w:cs="Times New Roman"/>
          <w:color w:val="0070C0"/>
          <w:sz w:val="28"/>
          <w:szCs w:val="28"/>
          <w:lang w:val="uk-UA"/>
        </w:rPr>
        <w:t>int</w:t>
      </w:r>
      <w:proofErr w:type="spellEnd"/>
      <w:r w:rsidRPr="005254E3">
        <w:rPr>
          <w:rFonts w:asciiTheme="minorHAnsi" w:hAnsiTheme="minorHAnsi" w:cs="Times New Roman"/>
          <w:sz w:val="28"/>
          <w:szCs w:val="28"/>
          <w:lang w:val="uk-UA"/>
        </w:rPr>
        <w:t xml:space="preserve"> y); </w:t>
      </w:r>
      <w:r w:rsidRPr="005254E3">
        <w:rPr>
          <w:rFonts w:asciiTheme="minorHAnsi" w:hAnsiTheme="minorHAnsi" w:cs="Times New Roman"/>
          <w:color w:val="00B050"/>
          <w:sz w:val="28"/>
          <w:szCs w:val="28"/>
          <w:lang w:val="uk-UA"/>
        </w:rPr>
        <w:t xml:space="preserve">// функція вказує що є функція </w:t>
      </w:r>
      <w:proofErr w:type="spellStart"/>
      <w:r w:rsidRPr="005254E3">
        <w:rPr>
          <w:rFonts w:asciiTheme="minorHAnsi" w:hAnsiTheme="minorHAnsi" w:cs="Times New Roman"/>
          <w:color w:val="00B050"/>
          <w:sz w:val="28"/>
          <w:szCs w:val="28"/>
          <w:lang w:val="uk-UA"/>
        </w:rPr>
        <w:t>add</w:t>
      </w:r>
      <w:proofErr w:type="spellEnd"/>
      <w:r w:rsidRPr="005254E3">
        <w:rPr>
          <w:rFonts w:asciiTheme="minorHAnsi" w:hAnsiTheme="minorHAnsi" w:cs="Times New Roman"/>
          <w:color w:val="00B050"/>
          <w:sz w:val="28"/>
          <w:szCs w:val="28"/>
          <w:lang w:val="uk-UA"/>
        </w:rPr>
        <w:t>()</w:t>
      </w:r>
    </w:p>
    <w:p w14:paraId="17241369" w14:textId="77777777" w:rsidR="00BA261B" w:rsidRPr="005254E3" w:rsidRDefault="00BA261B" w:rsidP="00BA261B">
      <w:pPr>
        <w:pStyle w:val="15"/>
        <w:spacing w:after="0" w:line="240" w:lineRule="auto"/>
        <w:ind w:firstLine="284"/>
        <w:jc w:val="both"/>
        <w:rPr>
          <w:rFonts w:asciiTheme="minorHAnsi" w:hAnsiTheme="minorHAnsi"/>
          <w:color w:val="00B050"/>
          <w:lang w:val="uk-UA"/>
        </w:rPr>
      </w:pPr>
      <w:r w:rsidRPr="005254E3">
        <w:rPr>
          <w:rFonts w:asciiTheme="minorHAnsi" w:hAnsiTheme="minorHAnsi" w:cs="Times New Roman"/>
          <w:color w:val="00B050"/>
          <w:sz w:val="28"/>
          <w:szCs w:val="28"/>
          <w:lang w:val="uk-UA"/>
        </w:rPr>
        <w:t xml:space="preserve">// без специфікатору </w:t>
      </w:r>
      <w:proofErr w:type="spellStart"/>
      <w:r w:rsidRPr="005254E3">
        <w:rPr>
          <w:rFonts w:asciiTheme="minorHAnsi" w:hAnsiTheme="minorHAnsi" w:cs="Times New Roman"/>
          <w:color w:val="00B050"/>
          <w:sz w:val="28"/>
          <w:szCs w:val="28"/>
          <w:lang w:val="uk-UA"/>
        </w:rPr>
        <w:t>extern</w:t>
      </w:r>
      <w:proofErr w:type="spellEnd"/>
      <w:r w:rsidRPr="005254E3">
        <w:rPr>
          <w:rFonts w:asciiTheme="minorHAnsi" w:hAnsiTheme="minorHAnsi" w:cs="Times New Roman"/>
          <w:color w:val="00B050"/>
          <w:sz w:val="28"/>
          <w:szCs w:val="28"/>
          <w:lang w:val="uk-UA"/>
        </w:rPr>
        <w:t xml:space="preserve"> в принципі можна обійтися</w:t>
      </w:r>
    </w:p>
    <w:p w14:paraId="5E096634" w14:textId="77777777" w:rsidR="00BA261B" w:rsidRPr="005254E3" w:rsidRDefault="00BA261B" w:rsidP="00BA261B">
      <w:pPr>
        <w:pStyle w:val="15"/>
        <w:spacing w:after="0" w:line="240" w:lineRule="auto"/>
        <w:ind w:firstLine="284"/>
        <w:jc w:val="both"/>
        <w:rPr>
          <w:rFonts w:asciiTheme="minorHAnsi" w:hAnsiTheme="minorHAnsi" w:cs="Times New Roman"/>
          <w:sz w:val="28"/>
          <w:szCs w:val="28"/>
          <w:lang w:val="uk-UA"/>
        </w:rPr>
      </w:pPr>
      <w:proofErr w:type="spellStart"/>
      <w:r w:rsidRPr="005254E3">
        <w:rPr>
          <w:rFonts w:asciiTheme="minorHAnsi" w:hAnsiTheme="minorHAnsi" w:cs="Times New Roman"/>
          <w:color w:val="0070C0"/>
          <w:sz w:val="28"/>
          <w:szCs w:val="28"/>
          <w:lang w:val="uk-UA"/>
        </w:rPr>
        <w:t>int</w:t>
      </w:r>
      <w:proofErr w:type="spellEnd"/>
      <w:r w:rsidRPr="005254E3">
        <w:rPr>
          <w:rFonts w:asciiTheme="minorHAnsi" w:hAnsiTheme="minorHAnsi" w:cs="Times New Roman"/>
          <w:sz w:val="28"/>
          <w:szCs w:val="28"/>
          <w:lang w:val="uk-UA"/>
        </w:rPr>
        <w:t xml:space="preserve"> </w:t>
      </w:r>
      <w:proofErr w:type="spellStart"/>
      <w:r w:rsidRPr="005254E3">
        <w:rPr>
          <w:rFonts w:asciiTheme="minorHAnsi" w:hAnsiTheme="minorHAnsi" w:cs="Times New Roman"/>
          <w:sz w:val="28"/>
          <w:szCs w:val="28"/>
          <w:lang w:val="uk-UA"/>
        </w:rPr>
        <w:t>main</w:t>
      </w:r>
      <w:proofErr w:type="spellEnd"/>
      <w:r w:rsidRPr="005254E3">
        <w:rPr>
          <w:rFonts w:asciiTheme="minorHAnsi" w:hAnsiTheme="minorHAnsi" w:cs="Times New Roman"/>
          <w:sz w:val="28"/>
          <w:szCs w:val="28"/>
          <w:lang w:val="uk-UA"/>
        </w:rPr>
        <w:t>(){</w:t>
      </w:r>
    </w:p>
    <w:p w14:paraId="29A2C889" w14:textId="77777777" w:rsidR="00BA261B" w:rsidRPr="005254E3" w:rsidRDefault="00BA261B" w:rsidP="00BA261B">
      <w:pPr>
        <w:pStyle w:val="15"/>
        <w:spacing w:after="0" w:line="240" w:lineRule="auto"/>
        <w:ind w:firstLine="284"/>
        <w:jc w:val="both"/>
        <w:rPr>
          <w:rFonts w:asciiTheme="minorHAnsi" w:hAnsiTheme="minorHAnsi" w:cs="Times New Roman"/>
          <w:sz w:val="28"/>
          <w:szCs w:val="28"/>
          <w:lang w:val="uk-UA"/>
        </w:rPr>
      </w:pPr>
      <w:r w:rsidRPr="005254E3">
        <w:rPr>
          <w:rFonts w:asciiTheme="minorHAnsi" w:hAnsiTheme="minorHAnsi" w:cs="Times New Roman"/>
          <w:sz w:val="28"/>
          <w:szCs w:val="28"/>
          <w:lang w:val="uk-UA"/>
        </w:rPr>
        <w:t xml:space="preserve">    </w:t>
      </w:r>
      <w:proofErr w:type="spellStart"/>
      <w:r w:rsidRPr="005254E3">
        <w:rPr>
          <w:rFonts w:asciiTheme="minorHAnsi" w:hAnsiTheme="minorHAnsi" w:cs="Times New Roman"/>
          <w:sz w:val="28"/>
          <w:szCs w:val="28"/>
          <w:lang w:val="uk-UA"/>
        </w:rPr>
        <w:t>printf</w:t>
      </w:r>
      <w:proofErr w:type="spellEnd"/>
      <w:r w:rsidRPr="005254E3">
        <w:rPr>
          <w:rFonts w:asciiTheme="minorHAnsi" w:hAnsiTheme="minorHAnsi" w:cs="Times New Roman"/>
          <w:sz w:val="28"/>
          <w:szCs w:val="28"/>
          <w:lang w:val="uk-UA"/>
        </w:rPr>
        <w:t>("</w:t>
      </w:r>
      <w:proofErr w:type="spellStart"/>
      <w:r w:rsidRPr="005254E3">
        <w:rPr>
          <w:rFonts w:asciiTheme="minorHAnsi" w:hAnsiTheme="minorHAnsi" w:cs="Times New Roman"/>
          <w:sz w:val="28"/>
          <w:szCs w:val="28"/>
          <w:lang w:val="uk-UA"/>
        </w:rPr>
        <w:t>The</w:t>
      </w:r>
      <w:proofErr w:type="spellEnd"/>
      <w:r w:rsidRPr="005254E3">
        <w:rPr>
          <w:rFonts w:asciiTheme="minorHAnsi" w:hAnsiTheme="minorHAnsi" w:cs="Times New Roman"/>
          <w:sz w:val="28"/>
          <w:szCs w:val="28"/>
          <w:lang w:val="uk-UA"/>
        </w:rPr>
        <w:t xml:space="preserve"> </w:t>
      </w:r>
      <w:proofErr w:type="spellStart"/>
      <w:r w:rsidRPr="005254E3">
        <w:rPr>
          <w:rFonts w:asciiTheme="minorHAnsi" w:hAnsiTheme="minorHAnsi" w:cs="Times New Roman"/>
          <w:sz w:val="28"/>
          <w:szCs w:val="28"/>
          <w:lang w:val="uk-UA"/>
        </w:rPr>
        <w:t>sum</w:t>
      </w:r>
      <w:proofErr w:type="spellEnd"/>
      <w:r w:rsidRPr="005254E3">
        <w:rPr>
          <w:rFonts w:asciiTheme="minorHAnsi" w:hAnsiTheme="minorHAnsi" w:cs="Times New Roman"/>
          <w:sz w:val="28"/>
          <w:szCs w:val="28"/>
          <w:lang w:val="uk-UA"/>
        </w:rPr>
        <w:t xml:space="preserve"> </w:t>
      </w:r>
      <w:proofErr w:type="spellStart"/>
      <w:r w:rsidRPr="005254E3">
        <w:rPr>
          <w:rFonts w:asciiTheme="minorHAnsi" w:hAnsiTheme="minorHAnsi" w:cs="Times New Roman"/>
          <w:sz w:val="28"/>
          <w:szCs w:val="28"/>
          <w:lang w:val="uk-UA"/>
        </w:rPr>
        <w:t>of</w:t>
      </w:r>
      <w:proofErr w:type="spellEnd"/>
      <w:r w:rsidRPr="005254E3">
        <w:rPr>
          <w:rFonts w:asciiTheme="minorHAnsi" w:hAnsiTheme="minorHAnsi" w:cs="Times New Roman"/>
          <w:sz w:val="28"/>
          <w:szCs w:val="28"/>
          <w:lang w:val="uk-UA"/>
        </w:rPr>
        <w:t xml:space="preserve"> 3 </w:t>
      </w:r>
      <w:proofErr w:type="spellStart"/>
      <w:r w:rsidRPr="005254E3">
        <w:rPr>
          <w:rFonts w:asciiTheme="minorHAnsi" w:hAnsiTheme="minorHAnsi" w:cs="Times New Roman"/>
          <w:sz w:val="28"/>
          <w:szCs w:val="28"/>
          <w:lang w:val="uk-UA"/>
        </w:rPr>
        <w:t>and</w:t>
      </w:r>
      <w:proofErr w:type="spellEnd"/>
      <w:r w:rsidRPr="005254E3">
        <w:rPr>
          <w:rFonts w:asciiTheme="minorHAnsi" w:hAnsiTheme="minorHAnsi" w:cs="Times New Roman"/>
          <w:sz w:val="28"/>
          <w:szCs w:val="28"/>
          <w:lang w:val="uk-UA"/>
        </w:rPr>
        <w:t xml:space="preserve"> 4 </w:t>
      </w:r>
      <w:proofErr w:type="spellStart"/>
      <w:r w:rsidRPr="005254E3">
        <w:rPr>
          <w:rFonts w:asciiTheme="minorHAnsi" w:hAnsiTheme="minorHAnsi" w:cs="Times New Roman"/>
          <w:sz w:val="28"/>
          <w:szCs w:val="28"/>
          <w:lang w:val="uk-UA"/>
        </w:rPr>
        <w:t>is</w:t>
      </w:r>
      <w:proofErr w:type="spellEnd"/>
      <w:r w:rsidRPr="005254E3">
        <w:rPr>
          <w:rFonts w:asciiTheme="minorHAnsi" w:hAnsiTheme="minorHAnsi" w:cs="Times New Roman"/>
          <w:sz w:val="28"/>
          <w:szCs w:val="28"/>
          <w:lang w:val="uk-UA"/>
        </w:rPr>
        <w:t xml:space="preserve">: %d \n ", </w:t>
      </w:r>
      <w:proofErr w:type="spellStart"/>
      <w:r w:rsidRPr="005254E3">
        <w:rPr>
          <w:rFonts w:asciiTheme="minorHAnsi" w:hAnsiTheme="minorHAnsi" w:cs="Times New Roman"/>
          <w:sz w:val="28"/>
          <w:szCs w:val="28"/>
          <w:lang w:val="uk-UA"/>
        </w:rPr>
        <w:t>add</w:t>
      </w:r>
      <w:proofErr w:type="spellEnd"/>
      <w:r w:rsidRPr="005254E3">
        <w:rPr>
          <w:rFonts w:asciiTheme="minorHAnsi" w:hAnsiTheme="minorHAnsi" w:cs="Times New Roman"/>
          <w:sz w:val="28"/>
          <w:szCs w:val="28"/>
          <w:lang w:val="uk-UA"/>
        </w:rPr>
        <w:t>(3, 4));</w:t>
      </w:r>
    </w:p>
    <w:p w14:paraId="64F3FBF8" w14:textId="77777777" w:rsidR="00BA261B" w:rsidRPr="005254E3" w:rsidRDefault="00BA261B" w:rsidP="00BA261B">
      <w:pPr>
        <w:pStyle w:val="15"/>
        <w:spacing w:after="0" w:line="240" w:lineRule="auto"/>
        <w:ind w:firstLine="284"/>
        <w:jc w:val="both"/>
        <w:rPr>
          <w:rFonts w:asciiTheme="minorHAnsi" w:hAnsiTheme="minorHAnsi" w:cs="Times New Roman"/>
          <w:sz w:val="28"/>
          <w:szCs w:val="28"/>
          <w:lang w:val="uk-UA"/>
        </w:rPr>
      </w:pPr>
      <w:r w:rsidRPr="005254E3">
        <w:rPr>
          <w:rFonts w:asciiTheme="minorHAnsi" w:hAnsiTheme="minorHAnsi" w:cs="Times New Roman"/>
          <w:sz w:val="28"/>
          <w:szCs w:val="28"/>
          <w:lang w:val="uk-UA"/>
        </w:rPr>
        <w:t xml:space="preserve">    </w:t>
      </w:r>
      <w:proofErr w:type="spellStart"/>
      <w:r w:rsidRPr="005254E3">
        <w:rPr>
          <w:rFonts w:asciiTheme="minorHAnsi" w:hAnsiTheme="minorHAnsi" w:cs="Times New Roman"/>
          <w:color w:val="0070C0"/>
          <w:sz w:val="28"/>
          <w:szCs w:val="28"/>
          <w:lang w:val="uk-UA"/>
        </w:rPr>
        <w:t>return</w:t>
      </w:r>
      <w:proofErr w:type="spellEnd"/>
      <w:r w:rsidRPr="005254E3">
        <w:rPr>
          <w:rFonts w:asciiTheme="minorHAnsi" w:hAnsiTheme="minorHAnsi" w:cs="Times New Roman"/>
          <w:sz w:val="28"/>
          <w:szCs w:val="28"/>
          <w:lang w:val="uk-UA"/>
        </w:rPr>
        <w:t xml:space="preserve"> 0;</w:t>
      </w:r>
    </w:p>
    <w:p w14:paraId="7F164EE1" w14:textId="77777777" w:rsidR="00BA261B" w:rsidRPr="005254E3" w:rsidRDefault="00BA261B" w:rsidP="00BA261B">
      <w:pPr>
        <w:pStyle w:val="15"/>
        <w:spacing w:after="0" w:line="240" w:lineRule="auto"/>
        <w:ind w:firstLine="284"/>
        <w:jc w:val="both"/>
        <w:rPr>
          <w:rFonts w:asciiTheme="minorHAnsi" w:hAnsiTheme="minorHAnsi" w:cs="Times New Roman"/>
          <w:sz w:val="28"/>
          <w:szCs w:val="28"/>
          <w:lang w:val="uk-UA"/>
        </w:rPr>
      </w:pPr>
      <w:r w:rsidRPr="005254E3">
        <w:rPr>
          <w:rFonts w:asciiTheme="minorHAnsi" w:hAnsiTheme="minorHAnsi" w:cs="Times New Roman"/>
          <w:sz w:val="28"/>
          <w:szCs w:val="28"/>
          <w:lang w:val="uk-UA"/>
        </w:rPr>
        <w:t>}</w:t>
      </w:r>
    </w:p>
    <w:p w14:paraId="15DCFC43" w14:textId="77777777" w:rsidR="00BA261B" w:rsidRPr="005254E3" w:rsidRDefault="00BA261B" w:rsidP="00BA261B">
      <w:pPr>
        <w:pStyle w:val="15"/>
        <w:spacing w:after="0" w:line="240" w:lineRule="auto"/>
        <w:ind w:firstLine="284"/>
        <w:jc w:val="both"/>
        <w:rPr>
          <w:rFonts w:asciiTheme="minorHAnsi" w:hAnsiTheme="minorHAnsi"/>
          <w:b/>
          <w:color w:val="984806" w:themeColor="accent6" w:themeShade="80"/>
          <w:lang w:val="uk-UA"/>
        </w:rPr>
      </w:pPr>
      <w:r w:rsidRPr="005254E3">
        <w:rPr>
          <w:rFonts w:asciiTheme="minorHAnsi" w:hAnsiTheme="minorHAnsi" w:cs="Times New Roman"/>
          <w:b/>
          <w:color w:val="984806" w:themeColor="accent6" w:themeShade="80"/>
          <w:sz w:val="28"/>
          <w:szCs w:val="28"/>
          <w:lang w:val="uk-UA"/>
        </w:rPr>
        <w:t xml:space="preserve">// файл </w:t>
      </w:r>
      <w:proofErr w:type="spellStart"/>
      <w:r w:rsidRPr="005254E3">
        <w:rPr>
          <w:rFonts w:asciiTheme="minorHAnsi" w:hAnsiTheme="minorHAnsi" w:cs="Times New Roman"/>
          <w:b/>
          <w:color w:val="984806" w:themeColor="accent6" w:themeShade="80"/>
          <w:sz w:val="28"/>
          <w:szCs w:val="28"/>
          <w:lang w:val="uk-UA"/>
        </w:rPr>
        <w:t>add.c</w:t>
      </w:r>
      <w:proofErr w:type="spellEnd"/>
      <w:r w:rsidRPr="005254E3">
        <w:rPr>
          <w:rFonts w:asciiTheme="minorHAnsi" w:hAnsiTheme="minorHAnsi" w:cs="Times New Roman"/>
          <w:b/>
          <w:color w:val="984806" w:themeColor="accent6" w:themeShade="80"/>
          <w:sz w:val="28"/>
          <w:szCs w:val="28"/>
          <w:lang w:val="uk-UA"/>
        </w:rPr>
        <w:t xml:space="preserve"> :</w:t>
      </w:r>
    </w:p>
    <w:p w14:paraId="59C646D1" w14:textId="77777777" w:rsidR="00BA261B" w:rsidRPr="005254E3" w:rsidRDefault="00BA261B" w:rsidP="00BA261B">
      <w:pPr>
        <w:pStyle w:val="15"/>
        <w:spacing w:after="0" w:line="240" w:lineRule="auto"/>
        <w:ind w:firstLine="284"/>
        <w:jc w:val="both"/>
        <w:rPr>
          <w:rFonts w:asciiTheme="minorHAnsi" w:hAnsiTheme="minorHAnsi" w:cs="Times New Roman"/>
          <w:sz w:val="28"/>
          <w:szCs w:val="28"/>
          <w:lang w:val="uk-UA"/>
        </w:rPr>
      </w:pPr>
      <w:proofErr w:type="spellStart"/>
      <w:r w:rsidRPr="005254E3">
        <w:rPr>
          <w:rFonts w:asciiTheme="minorHAnsi" w:hAnsiTheme="minorHAnsi" w:cs="Times New Roman"/>
          <w:color w:val="0070C0"/>
          <w:sz w:val="28"/>
          <w:szCs w:val="28"/>
          <w:lang w:val="uk-UA"/>
        </w:rPr>
        <w:t>int</w:t>
      </w:r>
      <w:proofErr w:type="spellEnd"/>
      <w:r w:rsidRPr="005254E3">
        <w:rPr>
          <w:rFonts w:asciiTheme="minorHAnsi" w:hAnsiTheme="minorHAnsi" w:cs="Times New Roman"/>
          <w:sz w:val="28"/>
          <w:szCs w:val="28"/>
          <w:lang w:val="uk-UA"/>
        </w:rPr>
        <w:t xml:space="preserve"> </w:t>
      </w:r>
      <w:proofErr w:type="spellStart"/>
      <w:r w:rsidRPr="005254E3">
        <w:rPr>
          <w:rFonts w:asciiTheme="minorHAnsi" w:hAnsiTheme="minorHAnsi" w:cs="Times New Roman"/>
          <w:sz w:val="28"/>
          <w:szCs w:val="28"/>
          <w:lang w:val="uk-UA"/>
        </w:rPr>
        <w:t>add</w:t>
      </w:r>
      <w:proofErr w:type="spellEnd"/>
      <w:r w:rsidRPr="005254E3">
        <w:rPr>
          <w:rFonts w:asciiTheme="minorHAnsi" w:hAnsiTheme="minorHAnsi" w:cs="Times New Roman"/>
          <w:sz w:val="28"/>
          <w:szCs w:val="28"/>
          <w:lang w:val="uk-UA"/>
        </w:rPr>
        <w:t>(</w:t>
      </w:r>
      <w:proofErr w:type="spellStart"/>
      <w:r w:rsidRPr="005254E3">
        <w:rPr>
          <w:rFonts w:asciiTheme="minorHAnsi" w:hAnsiTheme="minorHAnsi" w:cs="Times New Roman"/>
          <w:color w:val="0070C0"/>
          <w:sz w:val="28"/>
          <w:szCs w:val="28"/>
          <w:lang w:val="uk-UA"/>
        </w:rPr>
        <w:t>int</w:t>
      </w:r>
      <w:proofErr w:type="spellEnd"/>
      <w:r w:rsidRPr="005254E3">
        <w:rPr>
          <w:rFonts w:asciiTheme="minorHAnsi" w:hAnsiTheme="minorHAnsi" w:cs="Times New Roman"/>
          <w:sz w:val="28"/>
          <w:szCs w:val="28"/>
          <w:lang w:val="uk-UA"/>
        </w:rPr>
        <w:t xml:space="preserve"> x, </w:t>
      </w:r>
      <w:proofErr w:type="spellStart"/>
      <w:r w:rsidRPr="005254E3">
        <w:rPr>
          <w:rFonts w:asciiTheme="minorHAnsi" w:hAnsiTheme="minorHAnsi" w:cs="Times New Roman"/>
          <w:color w:val="0070C0"/>
          <w:sz w:val="28"/>
          <w:szCs w:val="28"/>
          <w:lang w:val="uk-UA"/>
        </w:rPr>
        <w:t>int</w:t>
      </w:r>
      <w:proofErr w:type="spellEnd"/>
      <w:r w:rsidRPr="005254E3">
        <w:rPr>
          <w:rFonts w:asciiTheme="minorHAnsi" w:hAnsiTheme="minorHAnsi" w:cs="Times New Roman"/>
          <w:sz w:val="28"/>
          <w:szCs w:val="28"/>
          <w:lang w:val="uk-UA"/>
        </w:rPr>
        <w:t xml:space="preserve"> y){</w:t>
      </w:r>
    </w:p>
    <w:p w14:paraId="2697ADC6" w14:textId="77777777" w:rsidR="00BA261B" w:rsidRPr="005254E3" w:rsidRDefault="00BA261B" w:rsidP="00BA261B">
      <w:pPr>
        <w:pStyle w:val="15"/>
        <w:spacing w:after="0" w:line="240" w:lineRule="auto"/>
        <w:ind w:firstLine="284"/>
        <w:jc w:val="both"/>
        <w:rPr>
          <w:rFonts w:asciiTheme="minorHAnsi" w:hAnsiTheme="minorHAnsi" w:cs="Times New Roman"/>
          <w:sz w:val="28"/>
          <w:szCs w:val="28"/>
          <w:lang w:val="uk-UA"/>
        </w:rPr>
      </w:pPr>
      <w:r w:rsidRPr="005254E3">
        <w:rPr>
          <w:rFonts w:asciiTheme="minorHAnsi" w:hAnsiTheme="minorHAnsi" w:cs="Times New Roman"/>
          <w:sz w:val="28"/>
          <w:szCs w:val="28"/>
          <w:lang w:val="uk-UA"/>
        </w:rPr>
        <w:lastRenderedPageBreak/>
        <w:tab/>
      </w:r>
      <w:proofErr w:type="spellStart"/>
      <w:r w:rsidRPr="005254E3">
        <w:rPr>
          <w:rFonts w:asciiTheme="minorHAnsi" w:hAnsiTheme="minorHAnsi" w:cs="Times New Roman"/>
          <w:color w:val="0070C0"/>
          <w:sz w:val="28"/>
          <w:szCs w:val="28"/>
          <w:lang w:val="uk-UA"/>
        </w:rPr>
        <w:t>return</w:t>
      </w:r>
      <w:proofErr w:type="spellEnd"/>
      <w:r w:rsidRPr="005254E3">
        <w:rPr>
          <w:rFonts w:asciiTheme="minorHAnsi" w:hAnsiTheme="minorHAnsi" w:cs="Times New Roman"/>
          <w:sz w:val="28"/>
          <w:szCs w:val="28"/>
          <w:lang w:val="uk-UA"/>
        </w:rPr>
        <w:t xml:space="preserve"> </w:t>
      </w:r>
      <w:proofErr w:type="spellStart"/>
      <w:r w:rsidRPr="005254E3">
        <w:rPr>
          <w:rFonts w:asciiTheme="minorHAnsi" w:hAnsiTheme="minorHAnsi" w:cs="Times New Roman"/>
          <w:sz w:val="28"/>
          <w:szCs w:val="28"/>
          <w:lang w:val="uk-UA"/>
        </w:rPr>
        <w:t>x+y</w:t>
      </w:r>
      <w:proofErr w:type="spellEnd"/>
      <w:r w:rsidRPr="005254E3">
        <w:rPr>
          <w:rFonts w:asciiTheme="minorHAnsi" w:hAnsiTheme="minorHAnsi" w:cs="Times New Roman"/>
          <w:sz w:val="28"/>
          <w:szCs w:val="28"/>
          <w:lang w:val="uk-UA"/>
        </w:rPr>
        <w:t>;</w:t>
      </w:r>
    </w:p>
    <w:p w14:paraId="23F24359" w14:textId="77777777" w:rsidR="00BA261B" w:rsidRPr="005254E3" w:rsidRDefault="00BA261B" w:rsidP="00BA261B">
      <w:pPr>
        <w:pStyle w:val="15"/>
        <w:spacing w:after="0" w:line="240" w:lineRule="auto"/>
        <w:ind w:firstLine="284"/>
        <w:jc w:val="both"/>
        <w:rPr>
          <w:rFonts w:asciiTheme="minorHAnsi" w:hAnsiTheme="minorHAnsi" w:cs="Times New Roman"/>
          <w:sz w:val="28"/>
          <w:szCs w:val="28"/>
          <w:lang w:val="uk-UA"/>
        </w:rPr>
      </w:pPr>
      <w:r w:rsidRPr="005254E3">
        <w:rPr>
          <w:rFonts w:asciiTheme="minorHAnsi" w:hAnsiTheme="minorHAnsi" w:cs="Times New Roman"/>
          <w:sz w:val="28"/>
          <w:szCs w:val="28"/>
          <w:lang w:val="uk-UA"/>
        </w:rPr>
        <w:t>}</w:t>
      </w:r>
    </w:p>
    <w:p w14:paraId="200E6C93" w14:textId="77777777" w:rsidR="00BA261B" w:rsidRPr="005254E3" w:rsidRDefault="00BA261B" w:rsidP="00BA261B">
      <w:pPr>
        <w:pStyle w:val="15"/>
        <w:spacing w:after="0" w:line="240" w:lineRule="auto"/>
        <w:ind w:firstLine="284"/>
        <w:jc w:val="both"/>
        <w:rPr>
          <w:lang w:val="uk-UA"/>
        </w:rPr>
      </w:pPr>
      <w:r w:rsidRPr="005254E3">
        <w:rPr>
          <w:rFonts w:ascii="Times New Roman" w:hAnsi="Times New Roman" w:cs="Times New Roman"/>
          <w:sz w:val="28"/>
          <w:szCs w:val="28"/>
          <w:lang w:val="uk-UA"/>
        </w:rPr>
        <w:t xml:space="preserve">Тепер, коли компілятор компілює </w:t>
      </w:r>
      <w:proofErr w:type="spellStart"/>
      <w:r w:rsidRPr="005254E3">
        <w:rPr>
          <w:rFonts w:ascii="Times New Roman" w:hAnsi="Times New Roman" w:cs="Times New Roman"/>
          <w:sz w:val="28"/>
          <w:szCs w:val="28"/>
          <w:lang w:val="uk-UA"/>
        </w:rPr>
        <w:t>main.c</w:t>
      </w:r>
      <w:proofErr w:type="spellEnd"/>
      <w:r w:rsidRPr="005254E3">
        <w:rPr>
          <w:rFonts w:ascii="Times New Roman" w:hAnsi="Times New Roman" w:cs="Times New Roman"/>
          <w:sz w:val="28"/>
          <w:szCs w:val="28"/>
          <w:lang w:val="uk-UA"/>
        </w:rPr>
        <w:t xml:space="preserve">, він буде знати, який ідентифікатор функції додати і бути скомпільованим. </w:t>
      </w:r>
      <w:proofErr w:type="spellStart"/>
      <w:r w:rsidRPr="005254E3">
        <w:rPr>
          <w:rFonts w:ascii="Times New Roman" w:hAnsi="Times New Roman" w:cs="Times New Roman"/>
          <w:sz w:val="28"/>
          <w:szCs w:val="28"/>
          <w:lang w:val="uk-UA"/>
        </w:rPr>
        <w:t>Конпоновщик</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лінкер</w:t>
      </w:r>
      <w:proofErr w:type="spellEnd"/>
      <w:r w:rsidRPr="005254E3">
        <w:rPr>
          <w:rFonts w:ascii="Times New Roman" w:hAnsi="Times New Roman" w:cs="Times New Roman"/>
          <w:sz w:val="28"/>
          <w:szCs w:val="28"/>
          <w:lang w:val="uk-UA"/>
        </w:rPr>
        <w:t xml:space="preserve">) з'єднає виклик функції, щоб додати в main.cpp визначення функції </w:t>
      </w:r>
      <w:proofErr w:type="spellStart"/>
      <w:r w:rsidRPr="005254E3">
        <w:rPr>
          <w:rFonts w:ascii="Times New Roman" w:hAnsi="Times New Roman" w:cs="Times New Roman"/>
          <w:sz w:val="28"/>
          <w:szCs w:val="28"/>
          <w:lang w:val="uk-UA"/>
        </w:rPr>
        <w:t>add</w:t>
      </w:r>
      <w:proofErr w:type="spellEnd"/>
      <w:r w:rsidRPr="005254E3">
        <w:rPr>
          <w:rFonts w:ascii="Times New Roman" w:hAnsi="Times New Roman" w:cs="Times New Roman"/>
          <w:sz w:val="28"/>
          <w:szCs w:val="28"/>
          <w:lang w:val="uk-UA"/>
        </w:rPr>
        <w:t xml:space="preserve"> в </w:t>
      </w:r>
      <w:proofErr w:type="spellStart"/>
      <w:r w:rsidRPr="005254E3">
        <w:rPr>
          <w:rFonts w:ascii="Times New Roman" w:hAnsi="Times New Roman" w:cs="Times New Roman"/>
          <w:sz w:val="28"/>
          <w:szCs w:val="28"/>
          <w:lang w:val="uk-UA"/>
        </w:rPr>
        <w:t>add.c</w:t>
      </w:r>
      <w:proofErr w:type="spellEnd"/>
      <w:r w:rsidRPr="005254E3">
        <w:rPr>
          <w:rFonts w:ascii="Times New Roman" w:hAnsi="Times New Roman" w:cs="Times New Roman"/>
          <w:sz w:val="28"/>
          <w:szCs w:val="28"/>
          <w:lang w:val="uk-UA"/>
        </w:rPr>
        <w:t xml:space="preserve">. Але для цього, щоб це відбулося, потрібно </w:t>
      </w:r>
      <w:r>
        <w:rPr>
          <w:rFonts w:ascii="Times New Roman" w:hAnsi="Times New Roman" w:cs="Times New Roman"/>
          <w:sz w:val="28"/>
          <w:szCs w:val="28"/>
          <w:lang w:val="uk-UA"/>
        </w:rPr>
        <w:t>с</w:t>
      </w:r>
      <w:r w:rsidRPr="005254E3">
        <w:rPr>
          <w:rFonts w:ascii="Times New Roman" w:hAnsi="Times New Roman" w:cs="Times New Roman"/>
          <w:sz w:val="28"/>
          <w:szCs w:val="28"/>
          <w:lang w:val="uk-UA"/>
        </w:rPr>
        <w:t xml:space="preserve">компілювати обидва файли разом (наприклад, </w:t>
      </w:r>
      <w:proofErr w:type="spellStart"/>
      <w:r w:rsidRPr="005254E3">
        <w:rPr>
          <w:rFonts w:ascii="Times New Roman" w:hAnsi="Times New Roman" w:cs="Times New Roman"/>
          <w:b/>
          <w:bCs/>
          <w:sz w:val="28"/>
          <w:szCs w:val="28"/>
          <w:lang w:val="uk-UA"/>
        </w:rPr>
        <w:t>gcc</w:t>
      </w:r>
      <w:proofErr w:type="spellEnd"/>
      <w:r w:rsidRPr="005254E3">
        <w:rPr>
          <w:rFonts w:ascii="Times New Roman" w:hAnsi="Times New Roman" w:cs="Times New Roman"/>
          <w:b/>
          <w:bCs/>
          <w:sz w:val="28"/>
          <w:szCs w:val="28"/>
          <w:lang w:val="uk-UA"/>
        </w:rPr>
        <w:t xml:space="preserve"> </w:t>
      </w:r>
      <w:proofErr w:type="spellStart"/>
      <w:r w:rsidRPr="005254E3">
        <w:rPr>
          <w:rFonts w:ascii="Times New Roman" w:hAnsi="Times New Roman" w:cs="Times New Roman"/>
          <w:b/>
          <w:bCs/>
          <w:sz w:val="28"/>
          <w:szCs w:val="28"/>
          <w:lang w:val="uk-UA"/>
        </w:rPr>
        <w:t>main.c</w:t>
      </w:r>
      <w:proofErr w:type="spellEnd"/>
      <w:r w:rsidRPr="005254E3">
        <w:rPr>
          <w:rFonts w:ascii="Times New Roman" w:hAnsi="Times New Roman" w:cs="Times New Roman"/>
          <w:b/>
          <w:bCs/>
          <w:sz w:val="28"/>
          <w:szCs w:val="28"/>
          <w:lang w:val="uk-UA"/>
        </w:rPr>
        <w:t xml:space="preserve"> </w:t>
      </w:r>
      <w:proofErr w:type="spellStart"/>
      <w:r w:rsidRPr="005254E3">
        <w:rPr>
          <w:rFonts w:ascii="Times New Roman" w:hAnsi="Times New Roman" w:cs="Times New Roman"/>
          <w:b/>
          <w:bCs/>
          <w:sz w:val="28"/>
          <w:szCs w:val="28"/>
          <w:lang w:val="uk-UA"/>
        </w:rPr>
        <w:t>add.c</w:t>
      </w:r>
      <w:proofErr w:type="spellEnd"/>
      <w:r w:rsidRPr="005254E3">
        <w:rPr>
          <w:rFonts w:ascii="Times New Roman" w:hAnsi="Times New Roman" w:cs="Times New Roman"/>
          <w:sz w:val="28"/>
          <w:szCs w:val="28"/>
          <w:lang w:val="uk-UA"/>
        </w:rPr>
        <w:t xml:space="preserve">). </w:t>
      </w:r>
    </w:p>
    <w:p w14:paraId="64680291" w14:textId="77777777" w:rsidR="00BA261B" w:rsidRPr="005254E3" w:rsidRDefault="00BA261B" w:rsidP="00BA261B">
      <w:pPr>
        <w:pStyle w:val="15"/>
        <w:spacing w:after="0" w:line="240" w:lineRule="auto"/>
        <w:ind w:firstLine="284"/>
        <w:jc w:val="both"/>
        <w:rPr>
          <w:lang w:val="uk-UA"/>
        </w:rPr>
      </w:pPr>
      <w:r w:rsidRPr="005254E3">
        <w:rPr>
          <w:rFonts w:ascii="Times New Roman" w:hAnsi="Times New Roman" w:cs="Times New Roman"/>
          <w:sz w:val="28"/>
          <w:szCs w:val="28"/>
          <w:lang w:val="uk-UA"/>
        </w:rPr>
        <w:t xml:space="preserve">Зауважимо, що ще краще додати специфікатор </w:t>
      </w:r>
      <w:proofErr w:type="spellStart"/>
      <w:r w:rsidRPr="005254E3">
        <w:rPr>
          <w:rFonts w:ascii="Times New Roman" w:hAnsi="Times New Roman" w:cs="Times New Roman"/>
          <w:color w:val="0070C0"/>
          <w:sz w:val="28"/>
          <w:szCs w:val="28"/>
          <w:lang w:val="uk-UA"/>
        </w:rPr>
        <w:t>extern</w:t>
      </w:r>
      <w:proofErr w:type="spellEnd"/>
      <w:r w:rsidRPr="005254E3">
        <w:rPr>
          <w:rFonts w:ascii="Times New Roman" w:hAnsi="Times New Roman" w:cs="Times New Roman"/>
          <w:sz w:val="28"/>
          <w:szCs w:val="28"/>
          <w:lang w:val="uk-UA"/>
        </w:rPr>
        <w:t xml:space="preserve"> до функції </w:t>
      </w:r>
      <w:proofErr w:type="spellStart"/>
      <w:r w:rsidRPr="005254E3">
        <w:rPr>
          <w:rFonts w:ascii="Times New Roman" w:hAnsi="Times New Roman" w:cs="Times New Roman"/>
          <w:color w:val="0070C0"/>
          <w:sz w:val="28"/>
          <w:szCs w:val="28"/>
          <w:lang w:val="uk-UA"/>
        </w:rPr>
        <w:t>int</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add</w:t>
      </w:r>
      <w:proofErr w:type="spellEnd"/>
      <w:r w:rsidRPr="005254E3">
        <w:rPr>
          <w:rFonts w:ascii="Times New Roman" w:hAnsi="Times New Roman" w:cs="Times New Roman"/>
          <w:sz w:val="28"/>
          <w:szCs w:val="28"/>
          <w:lang w:val="uk-UA"/>
        </w:rPr>
        <w:t>(</w:t>
      </w:r>
      <w:proofErr w:type="spellStart"/>
      <w:r w:rsidRPr="005254E3">
        <w:rPr>
          <w:rFonts w:ascii="Times New Roman" w:hAnsi="Times New Roman" w:cs="Times New Roman"/>
          <w:color w:val="0070C0"/>
          <w:sz w:val="28"/>
          <w:szCs w:val="28"/>
          <w:lang w:val="uk-UA"/>
        </w:rPr>
        <w:t>int</w:t>
      </w:r>
      <w:proofErr w:type="spellEnd"/>
      <w:r w:rsidRPr="005254E3">
        <w:rPr>
          <w:rFonts w:ascii="Times New Roman" w:hAnsi="Times New Roman" w:cs="Times New Roman"/>
          <w:sz w:val="28"/>
          <w:szCs w:val="28"/>
          <w:lang w:val="uk-UA"/>
        </w:rPr>
        <w:t xml:space="preserve"> x, </w:t>
      </w:r>
      <w:proofErr w:type="spellStart"/>
      <w:r w:rsidRPr="005254E3">
        <w:rPr>
          <w:rFonts w:ascii="Times New Roman" w:hAnsi="Times New Roman" w:cs="Times New Roman"/>
          <w:color w:val="0070C0"/>
          <w:sz w:val="28"/>
          <w:szCs w:val="28"/>
          <w:lang w:val="uk-UA"/>
        </w:rPr>
        <w:t>int</w:t>
      </w:r>
      <w:proofErr w:type="spellEnd"/>
      <w:r w:rsidRPr="005254E3">
        <w:rPr>
          <w:rFonts w:ascii="Times New Roman" w:hAnsi="Times New Roman" w:cs="Times New Roman"/>
          <w:sz w:val="28"/>
          <w:szCs w:val="28"/>
          <w:lang w:val="uk-UA"/>
        </w:rPr>
        <w:t xml:space="preserve"> y) в файлі </w:t>
      </w:r>
      <w:proofErr w:type="spellStart"/>
      <w:r w:rsidRPr="005254E3">
        <w:rPr>
          <w:rFonts w:ascii="Times New Roman" w:hAnsi="Times New Roman" w:cs="Times New Roman"/>
          <w:sz w:val="28"/>
          <w:szCs w:val="28"/>
          <w:lang w:val="uk-UA"/>
        </w:rPr>
        <w:t>main.c</w:t>
      </w:r>
      <w:proofErr w:type="spellEnd"/>
      <w:r w:rsidRPr="005254E3">
        <w:rPr>
          <w:rFonts w:ascii="Times New Roman" w:hAnsi="Times New Roman" w:cs="Times New Roman"/>
          <w:sz w:val="28"/>
          <w:szCs w:val="28"/>
          <w:lang w:val="uk-UA"/>
        </w:rPr>
        <w:t>.</w:t>
      </w:r>
    </w:p>
    <w:p w14:paraId="0537533D" w14:textId="77777777" w:rsidR="00BA261B" w:rsidRPr="005254E3" w:rsidRDefault="00BA261B" w:rsidP="00BA261B">
      <w:pPr>
        <w:pStyle w:val="15"/>
        <w:spacing w:after="0" w:line="240" w:lineRule="auto"/>
        <w:ind w:firstLine="284"/>
        <w:jc w:val="both"/>
        <w:rPr>
          <w:rFonts w:ascii="Times New Roman" w:hAnsi="Times New Roman" w:cs="Times New Roman"/>
          <w:sz w:val="28"/>
          <w:szCs w:val="28"/>
          <w:lang w:val="uk-UA"/>
        </w:rPr>
      </w:pPr>
      <w:r w:rsidRPr="005254E3">
        <w:rPr>
          <w:rFonts w:ascii="Times New Roman" w:hAnsi="Times New Roman" w:cs="Times New Roman"/>
          <w:sz w:val="28"/>
          <w:szCs w:val="28"/>
          <w:lang w:val="uk-UA"/>
        </w:rPr>
        <w:t xml:space="preserve">Крім того, не завжди зовсім зручно додавати прототипи функцій на початку файлу. </w:t>
      </w:r>
      <w:r>
        <w:rPr>
          <w:rFonts w:ascii="Times New Roman" w:hAnsi="Times New Roman" w:cs="Times New Roman"/>
          <w:sz w:val="28"/>
          <w:szCs w:val="28"/>
          <w:lang w:val="uk-UA"/>
        </w:rPr>
        <w:t>Дот того ж</w:t>
      </w:r>
      <w:r w:rsidRPr="005254E3">
        <w:rPr>
          <w:rFonts w:ascii="Times New Roman" w:hAnsi="Times New Roman" w:cs="Times New Roman"/>
          <w:sz w:val="28"/>
          <w:szCs w:val="28"/>
          <w:lang w:val="uk-UA"/>
        </w:rPr>
        <w:t xml:space="preserve"> хотілося б компілювати один файл замість того, щоб вказувати багато файлів.</w:t>
      </w:r>
    </w:p>
    <w:p w14:paraId="3681077A" w14:textId="77777777" w:rsidR="00BA261B" w:rsidRPr="005254E3" w:rsidRDefault="00BA261B" w:rsidP="00BA261B">
      <w:pPr>
        <w:pStyle w:val="15"/>
        <w:spacing w:after="0" w:line="240" w:lineRule="auto"/>
        <w:ind w:firstLine="284"/>
        <w:jc w:val="both"/>
        <w:rPr>
          <w:rFonts w:ascii="Times New Roman" w:hAnsi="Times New Roman" w:cs="Times New Roman"/>
          <w:sz w:val="28"/>
          <w:szCs w:val="28"/>
          <w:lang w:val="uk-UA"/>
        </w:rPr>
      </w:pPr>
      <w:r w:rsidRPr="005254E3">
        <w:rPr>
          <w:rFonts w:ascii="Times New Roman" w:hAnsi="Times New Roman" w:cs="Times New Roman"/>
          <w:sz w:val="28"/>
          <w:szCs w:val="28"/>
          <w:lang w:val="uk-UA"/>
        </w:rPr>
        <w:t>Тоді є наступний варіант - додати #</w:t>
      </w:r>
      <w:proofErr w:type="spellStart"/>
      <w:r w:rsidRPr="005254E3">
        <w:rPr>
          <w:rFonts w:ascii="Times New Roman" w:hAnsi="Times New Roman" w:cs="Times New Roman"/>
          <w:color w:val="0070C0"/>
          <w:sz w:val="28"/>
          <w:szCs w:val="28"/>
          <w:lang w:val="uk-UA"/>
        </w:rPr>
        <w:t>include</w:t>
      </w:r>
      <w:proofErr w:type="spellEnd"/>
      <w:r w:rsidRPr="005254E3">
        <w:rPr>
          <w:rFonts w:ascii="Times New Roman" w:hAnsi="Times New Roman" w:cs="Times New Roman"/>
          <w:sz w:val="28"/>
          <w:szCs w:val="28"/>
          <w:lang w:val="uk-UA"/>
        </w:rPr>
        <w:t xml:space="preserve"> для реалізації функції:</w:t>
      </w:r>
    </w:p>
    <w:p w14:paraId="0F08B5A1" w14:textId="77777777" w:rsidR="00BA261B" w:rsidRPr="005254E3" w:rsidRDefault="00BA261B" w:rsidP="00BA261B">
      <w:pPr>
        <w:pStyle w:val="15"/>
        <w:spacing w:after="0" w:line="240" w:lineRule="auto"/>
        <w:ind w:firstLine="284"/>
        <w:jc w:val="both"/>
        <w:rPr>
          <w:rFonts w:asciiTheme="minorHAnsi" w:hAnsiTheme="minorHAnsi" w:cs="Times New Roman"/>
          <w:sz w:val="28"/>
          <w:szCs w:val="28"/>
          <w:lang w:val="uk-UA"/>
        </w:rPr>
      </w:pPr>
      <w:r w:rsidRPr="005254E3">
        <w:rPr>
          <w:rFonts w:asciiTheme="minorHAnsi" w:hAnsiTheme="minorHAnsi" w:cs="Times New Roman"/>
          <w:color w:val="0070C0"/>
          <w:sz w:val="28"/>
          <w:szCs w:val="28"/>
          <w:lang w:val="uk-UA"/>
        </w:rPr>
        <w:t>#</w:t>
      </w:r>
      <w:proofErr w:type="spellStart"/>
      <w:r w:rsidRPr="005254E3">
        <w:rPr>
          <w:rFonts w:asciiTheme="minorHAnsi" w:hAnsiTheme="minorHAnsi" w:cs="Times New Roman"/>
          <w:color w:val="0070C0"/>
          <w:sz w:val="28"/>
          <w:szCs w:val="28"/>
          <w:lang w:val="uk-UA"/>
        </w:rPr>
        <w:t>include</w:t>
      </w:r>
      <w:proofErr w:type="spellEnd"/>
      <w:r w:rsidRPr="005254E3">
        <w:rPr>
          <w:rFonts w:asciiTheme="minorHAnsi" w:hAnsiTheme="minorHAnsi" w:cs="Times New Roman"/>
          <w:sz w:val="28"/>
          <w:szCs w:val="28"/>
          <w:lang w:val="uk-UA"/>
        </w:rPr>
        <w:t xml:space="preserve"> &lt;</w:t>
      </w:r>
      <w:proofErr w:type="spellStart"/>
      <w:r w:rsidRPr="005254E3">
        <w:rPr>
          <w:rFonts w:asciiTheme="minorHAnsi" w:hAnsiTheme="minorHAnsi" w:cs="Times New Roman"/>
          <w:sz w:val="28"/>
          <w:szCs w:val="28"/>
          <w:lang w:val="uk-UA"/>
        </w:rPr>
        <w:t>stdio.h</w:t>
      </w:r>
      <w:proofErr w:type="spellEnd"/>
      <w:r w:rsidRPr="005254E3">
        <w:rPr>
          <w:rFonts w:asciiTheme="minorHAnsi" w:hAnsiTheme="minorHAnsi" w:cs="Times New Roman"/>
          <w:sz w:val="28"/>
          <w:szCs w:val="28"/>
          <w:lang w:val="uk-UA"/>
        </w:rPr>
        <w:t>&gt;</w:t>
      </w:r>
    </w:p>
    <w:p w14:paraId="5C2CA0F3" w14:textId="77777777" w:rsidR="00BA261B" w:rsidRPr="005254E3" w:rsidRDefault="00BA261B" w:rsidP="00BA261B">
      <w:pPr>
        <w:pStyle w:val="15"/>
        <w:spacing w:after="0" w:line="240" w:lineRule="auto"/>
        <w:ind w:firstLine="284"/>
        <w:jc w:val="both"/>
        <w:rPr>
          <w:rFonts w:asciiTheme="minorHAnsi" w:hAnsiTheme="minorHAnsi" w:cs="Times New Roman"/>
          <w:sz w:val="28"/>
          <w:szCs w:val="28"/>
          <w:lang w:val="uk-UA"/>
        </w:rPr>
      </w:pPr>
      <w:r w:rsidRPr="005254E3">
        <w:rPr>
          <w:rFonts w:asciiTheme="minorHAnsi" w:hAnsiTheme="minorHAnsi" w:cs="Times New Roman"/>
          <w:color w:val="0070C0"/>
          <w:sz w:val="28"/>
          <w:szCs w:val="28"/>
          <w:lang w:val="uk-UA"/>
        </w:rPr>
        <w:t>#</w:t>
      </w:r>
      <w:proofErr w:type="spellStart"/>
      <w:r w:rsidRPr="005254E3">
        <w:rPr>
          <w:rFonts w:asciiTheme="minorHAnsi" w:hAnsiTheme="minorHAnsi" w:cs="Times New Roman"/>
          <w:color w:val="0070C0"/>
          <w:sz w:val="28"/>
          <w:szCs w:val="28"/>
          <w:lang w:val="uk-UA"/>
        </w:rPr>
        <w:t>include</w:t>
      </w:r>
      <w:proofErr w:type="spellEnd"/>
      <w:r w:rsidRPr="005254E3">
        <w:rPr>
          <w:rFonts w:asciiTheme="minorHAnsi" w:hAnsiTheme="minorHAnsi" w:cs="Times New Roman"/>
          <w:sz w:val="28"/>
          <w:szCs w:val="28"/>
          <w:lang w:val="uk-UA"/>
        </w:rPr>
        <w:t xml:space="preserve"> "</w:t>
      </w:r>
      <w:proofErr w:type="spellStart"/>
      <w:r w:rsidRPr="005254E3">
        <w:rPr>
          <w:rFonts w:asciiTheme="minorHAnsi" w:hAnsiTheme="minorHAnsi" w:cs="Times New Roman"/>
          <w:sz w:val="28"/>
          <w:szCs w:val="28"/>
          <w:lang w:val="uk-UA"/>
        </w:rPr>
        <w:t>add.c</w:t>
      </w:r>
      <w:proofErr w:type="spellEnd"/>
      <w:r w:rsidRPr="005254E3">
        <w:rPr>
          <w:rFonts w:asciiTheme="minorHAnsi" w:hAnsiTheme="minorHAnsi" w:cs="Times New Roman"/>
          <w:sz w:val="28"/>
          <w:szCs w:val="28"/>
          <w:lang w:val="uk-UA"/>
        </w:rPr>
        <w:t>"</w:t>
      </w:r>
    </w:p>
    <w:p w14:paraId="372784B6" w14:textId="77777777" w:rsidR="00BA261B" w:rsidRPr="005254E3" w:rsidRDefault="00BA261B" w:rsidP="00BA261B">
      <w:pPr>
        <w:pStyle w:val="15"/>
        <w:spacing w:after="0" w:line="240" w:lineRule="auto"/>
        <w:ind w:firstLine="284"/>
        <w:jc w:val="both"/>
        <w:rPr>
          <w:rFonts w:asciiTheme="minorHAnsi" w:hAnsiTheme="minorHAnsi" w:cs="Times New Roman"/>
          <w:sz w:val="28"/>
          <w:szCs w:val="28"/>
          <w:lang w:val="uk-UA"/>
        </w:rPr>
      </w:pPr>
      <w:proofErr w:type="spellStart"/>
      <w:r w:rsidRPr="005254E3">
        <w:rPr>
          <w:rFonts w:asciiTheme="minorHAnsi" w:hAnsiTheme="minorHAnsi" w:cs="Times New Roman"/>
          <w:color w:val="0070C0"/>
          <w:sz w:val="28"/>
          <w:szCs w:val="28"/>
          <w:lang w:val="uk-UA"/>
        </w:rPr>
        <w:t>int</w:t>
      </w:r>
      <w:proofErr w:type="spellEnd"/>
      <w:r w:rsidRPr="005254E3">
        <w:rPr>
          <w:rFonts w:asciiTheme="minorHAnsi" w:hAnsiTheme="minorHAnsi" w:cs="Times New Roman"/>
          <w:sz w:val="28"/>
          <w:szCs w:val="28"/>
          <w:lang w:val="uk-UA"/>
        </w:rPr>
        <w:t xml:space="preserve"> </w:t>
      </w:r>
      <w:proofErr w:type="spellStart"/>
      <w:r w:rsidRPr="005254E3">
        <w:rPr>
          <w:rFonts w:asciiTheme="minorHAnsi" w:hAnsiTheme="minorHAnsi" w:cs="Times New Roman"/>
          <w:sz w:val="28"/>
          <w:szCs w:val="28"/>
          <w:lang w:val="uk-UA"/>
        </w:rPr>
        <w:t>main</w:t>
      </w:r>
      <w:proofErr w:type="spellEnd"/>
      <w:r w:rsidRPr="005254E3">
        <w:rPr>
          <w:rFonts w:asciiTheme="minorHAnsi" w:hAnsiTheme="minorHAnsi" w:cs="Times New Roman"/>
          <w:sz w:val="28"/>
          <w:szCs w:val="28"/>
          <w:lang w:val="uk-UA"/>
        </w:rPr>
        <w:t>(){</w:t>
      </w:r>
    </w:p>
    <w:p w14:paraId="021B0C51" w14:textId="77777777" w:rsidR="00BA261B" w:rsidRPr="005254E3" w:rsidRDefault="00BA261B" w:rsidP="00BA261B">
      <w:pPr>
        <w:pStyle w:val="15"/>
        <w:spacing w:after="0" w:line="240" w:lineRule="auto"/>
        <w:ind w:firstLine="284"/>
        <w:jc w:val="both"/>
        <w:rPr>
          <w:rFonts w:asciiTheme="minorHAnsi" w:hAnsiTheme="minorHAnsi" w:cs="Times New Roman"/>
          <w:sz w:val="28"/>
          <w:szCs w:val="28"/>
          <w:lang w:val="uk-UA"/>
        </w:rPr>
      </w:pPr>
      <w:r w:rsidRPr="005254E3">
        <w:rPr>
          <w:rFonts w:asciiTheme="minorHAnsi" w:hAnsiTheme="minorHAnsi" w:cs="Times New Roman"/>
          <w:sz w:val="28"/>
          <w:szCs w:val="28"/>
          <w:lang w:val="uk-UA"/>
        </w:rPr>
        <w:t xml:space="preserve">    </w:t>
      </w:r>
      <w:proofErr w:type="spellStart"/>
      <w:r w:rsidRPr="005254E3">
        <w:rPr>
          <w:rFonts w:asciiTheme="minorHAnsi" w:hAnsiTheme="minorHAnsi" w:cs="Times New Roman"/>
          <w:sz w:val="28"/>
          <w:szCs w:val="28"/>
          <w:lang w:val="uk-UA"/>
        </w:rPr>
        <w:t>printf</w:t>
      </w:r>
      <w:proofErr w:type="spellEnd"/>
      <w:r w:rsidRPr="005254E3">
        <w:rPr>
          <w:rFonts w:asciiTheme="minorHAnsi" w:hAnsiTheme="minorHAnsi" w:cs="Times New Roman"/>
          <w:sz w:val="28"/>
          <w:szCs w:val="28"/>
          <w:lang w:val="uk-UA"/>
        </w:rPr>
        <w:t>("</w:t>
      </w:r>
      <w:proofErr w:type="spellStart"/>
      <w:r w:rsidRPr="005254E3">
        <w:rPr>
          <w:rFonts w:asciiTheme="minorHAnsi" w:hAnsiTheme="minorHAnsi" w:cs="Times New Roman"/>
          <w:sz w:val="28"/>
          <w:szCs w:val="28"/>
          <w:lang w:val="uk-UA"/>
        </w:rPr>
        <w:t>The</w:t>
      </w:r>
      <w:proofErr w:type="spellEnd"/>
      <w:r w:rsidRPr="005254E3">
        <w:rPr>
          <w:rFonts w:asciiTheme="minorHAnsi" w:hAnsiTheme="minorHAnsi" w:cs="Times New Roman"/>
          <w:sz w:val="28"/>
          <w:szCs w:val="28"/>
          <w:lang w:val="uk-UA"/>
        </w:rPr>
        <w:t xml:space="preserve"> </w:t>
      </w:r>
      <w:proofErr w:type="spellStart"/>
      <w:r w:rsidRPr="005254E3">
        <w:rPr>
          <w:rFonts w:asciiTheme="minorHAnsi" w:hAnsiTheme="minorHAnsi" w:cs="Times New Roman"/>
          <w:sz w:val="28"/>
          <w:szCs w:val="28"/>
          <w:lang w:val="uk-UA"/>
        </w:rPr>
        <w:t>sum</w:t>
      </w:r>
      <w:proofErr w:type="spellEnd"/>
      <w:r w:rsidRPr="005254E3">
        <w:rPr>
          <w:rFonts w:asciiTheme="minorHAnsi" w:hAnsiTheme="minorHAnsi" w:cs="Times New Roman"/>
          <w:sz w:val="28"/>
          <w:szCs w:val="28"/>
          <w:lang w:val="uk-UA"/>
        </w:rPr>
        <w:t xml:space="preserve"> </w:t>
      </w:r>
      <w:proofErr w:type="spellStart"/>
      <w:r w:rsidRPr="005254E3">
        <w:rPr>
          <w:rFonts w:asciiTheme="minorHAnsi" w:hAnsiTheme="minorHAnsi" w:cs="Times New Roman"/>
          <w:sz w:val="28"/>
          <w:szCs w:val="28"/>
          <w:lang w:val="uk-UA"/>
        </w:rPr>
        <w:t>of</w:t>
      </w:r>
      <w:proofErr w:type="spellEnd"/>
      <w:r w:rsidRPr="005254E3">
        <w:rPr>
          <w:rFonts w:asciiTheme="minorHAnsi" w:hAnsiTheme="minorHAnsi" w:cs="Times New Roman"/>
          <w:sz w:val="28"/>
          <w:szCs w:val="28"/>
          <w:lang w:val="uk-UA"/>
        </w:rPr>
        <w:t xml:space="preserve"> 3 </w:t>
      </w:r>
      <w:proofErr w:type="spellStart"/>
      <w:r w:rsidRPr="005254E3">
        <w:rPr>
          <w:rFonts w:asciiTheme="minorHAnsi" w:hAnsiTheme="minorHAnsi" w:cs="Times New Roman"/>
          <w:sz w:val="28"/>
          <w:szCs w:val="28"/>
          <w:lang w:val="uk-UA"/>
        </w:rPr>
        <w:t>and</w:t>
      </w:r>
      <w:proofErr w:type="spellEnd"/>
      <w:r w:rsidRPr="005254E3">
        <w:rPr>
          <w:rFonts w:asciiTheme="minorHAnsi" w:hAnsiTheme="minorHAnsi" w:cs="Times New Roman"/>
          <w:sz w:val="28"/>
          <w:szCs w:val="28"/>
          <w:lang w:val="uk-UA"/>
        </w:rPr>
        <w:t xml:space="preserve"> 4 </w:t>
      </w:r>
      <w:proofErr w:type="spellStart"/>
      <w:r w:rsidRPr="005254E3">
        <w:rPr>
          <w:rFonts w:asciiTheme="minorHAnsi" w:hAnsiTheme="minorHAnsi" w:cs="Times New Roman"/>
          <w:sz w:val="28"/>
          <w:szCs w:val="28"/>
          <w:lang w:val="uk-UA"/>
        </w:rPr>
        <w:t>is</w:t>
      </w:r>
      <w:proofErr w:type="spellEnd"/>
      <w:r w:rsidRPr="005254E3">
        <w:rPr>
          <w:rFonts w:asciiTheme="minorHAnsi" w:hAnsiTheme="minorHAnsi" w:cs="Times New Roman"/>
          <w:sz w:val="28"/>
          <w:szCs w:val="28"/>
          <w:lang w:val="uk-UA"/>
        </w:rPr>
        <w:t xml:space="preserve">: %d \n ", </w:t>
      </w:r>
      <w:proofErr w:type="spellStart"/>
      <w:r w:rsidRPr="005254E3">
        <w:rPr>
          <w:rFonts w:asciiTheme="minorHAnsi" w:hAnsiTheme="minorHAnsi" w:cs="Times New Roman"/>
          <w:sz w:val="28"/>
          <w:szCs w:val="28"/>
          <w:lang w:val="uk-UA"/>
        </w:rPr>
        <w:t>add</w:t>
      </w:r>
      <w:proofErr w:type="spellEnd"/>
      <w:r w:rsidRPr="005254E3">
        <w:rPr>
          <w:rFonts w:asciiTheme="minorHAnsi" w:hAnsiTheme="minorHAnsi" w:cs="Times New Roman"/>
          <w:sz w:val="28"/>
          <w:szCs w:val="28"/>
          <w:lang w:val="uk-UA"/>
        </w:rPr>
        <w:t>(3, 4));</w:t>
      </w:r>
    </w:p>
    <w:p w14:paraId="62B43CDD" w14:textId="77777777" w:rsidR="00BA261B" w:rsidRPr="005254E3" w:rsidRDefault="00BA261B" w:rsidP="00BA261B">
      <w:pPr>
        <w:pStyle w:val="15"/>
        <w:spacing w:after="0" w:line="240" w:lineRule="auto"/>
        <w:ind w:firstLine="284"/>
        <w:jc w:val="both"/>
        <w:rPr>
          <w:rFonts w:asciiTheme="minorHAnsi" w:hAnsiTheme="minorHAnsi" w:cs="Times New Roman"/>
          <w:sz w:val="28"/>
          <w:szCs w:val="28"/>
          <w:lang w:val="uk-UA"/>
        </w:rPr>
      </w:pPr>
      <w:r w:rsidRPr="005254E3">
        <w:rPr>
          <w:rFonts w:asciiTheme="minorHAnsi" w:hAnsiTheme="minorHAnsi" w:cs="Times New Roman"/>
          <w:sz w:val="28"/>
          <w:szCs w:val="28"/>
          <w:lang w:val="uk-UA"/>
        </w:rPr>
        <w:t>}</w:t>
      </w:r>
    </w:p>
    <w:p w14:paraId="378FE865" w14:textId="77777777" w:rsidR="00BA261B" w:rsidRPr="005254E3" w:rsidRDefault="00BA261B" w:rsidP="00BA261B">
      <w:pPr>
        <w:pStyle w:val="15"/>
        <w:spacing w:after="0" w:line="240" w:lineRule="auto"/>
        <w:ind w:firstLine="284"/>
        <w:jc w:val="both"/>
        <w:rPr>
          <w:rFonts w:ascii="Times New Roman" w:hAnsi="Times New Roman" w:cs="Times New Roman"/>
          <w:sz w:val="28"/>
          <w:szCs w:val="28"/>
          <w:lang w:val="uk-UA"/>
        </w:rPr>
      </w:pPr>
      <w:r w:rsidRPr="005254E3">
        <w:rPr>
          <w:rFonts w:ascii="Times New Roman" w:hAnsi="Times New Roman" w:cs="Times New Roman"/>
          <w:sz w:val="28"/>
          <w:szCs w:val="28"/>
          <w:lang w:val="uk-UA"/>
        </w:rPr>
        <w:t xml:space="preserve">Але це фактично той самий попередній варіант, тут поки що немає бібліотеки з інтерфейсом. На Сі для створення таких </w:t>
      </w:r>
      <w:proofErr w:type="spellStart"/>
      <w:r w:rsidRPr="005254E3">
        <w:rPr>
          <w:rFonts w:ascii="Times New Roman" w:hAnsi="Times New Roman" w:cs="Times New Roman"/>
          <w:sz w:val="28"/>
          <w:szCs w:val="28"/>
          <w:lang w:val="uk-UA"/>
        </w:rPr>
        <w:t>багатофайлових</w:t>
      </w:r>
      <w:proofErr w:type="spellEnd"/>
      <w:r w:rsidRPr="005254E3">
        <w:rPr>
          <w:rFonts w:ascii="Times New Roman" w:hAnsi="Times New Roman" w:cs="Times New Roman"/>
          <w:sz w:val="28"/>
          <w:szCs w:val="28"/>
          <w:lang w:val="uk-UA"/>
        </w:rPr>
        <w:t xml:space="preserve"> застосувань створюють </w:t>
      </w:r>
      <w:proofErr w:type="spellStart"/>
      <w:r w:rsidRPr="005254E3">
        <w:rPr>
          <w:rFonts w:ascii="Times New Roman" w:hAnsi="Times New Roman" w:cs="Times New Roman"/>
          <w:sz w:val="28"/>
          <w:szCs w:val="28"/>
          <w:lang w:val="uk-UA"/>
        </w:rPr>
        <w:t>заголовочні</w:t>
      </w:r>
      <w:proofErr w:type="spellEnd"/>
      <w:r w:rsidRPr="005254E3">
        <w:rPr>
          <w:rFonts w:ascii="Times New Roman" w:hAnsi="Times New Roman" w:cs="Times New Roman"/>
          <w:sz w:val="28"/>
          <w:szCs w:val="28"/>
          <w:lang w:val="uk-UA"/>
        </w:rPr>
        <w:t xml:space="preserve"> файли. Для даної програми це буде тоді виглядати так:</w:t>
      </w:r>
    </w:p>
    <w:p w14:paraId="26D329B5" w14:textId="77777777" w:rsidR="00BA261B" w:rsidRPr="005254E3" w:rsidRDefault="00BA261B" w:rsidP="00BA261B">
      <w:pPr>
        <w:pStyle w:val="15"/>
        <w:spacing w:after="0" w:line="240" w:lineRule="auto"/>
        <w:ind w:firstLine="284"/>
        <w:jc w:val="both"/>
        <w:rPr>
          <w:rFonts w:asciiTheme="minorHAnsi" w:hAnsiTheme="minorHAnsi" w:cs="Times New Roman"/>
          <w:b/>
          <w:color w:val="984806" w:themeColor="accent6" w:themeShade="80"/>
          <w:sz w:val="28"/>
          <w:szCs w:val="28"/>
          <w:lang w:val="uk-UA"/>
        </w:rPr>
      </w:pPr>
      <w:r w:rsidRPr="005254E3">
        <w:rPr>
          <w:rFonts w:asciiTheme="minorHAnsi" w:hAnsiTheme="minorHAnsi" w:cs="Times New Roman"/>
          <w:b/>
          <w:color w:val="984806" w:themeColor="accent6" w:themeShade="80"/>
          <w:sz w:val="28"/>
          <w:szCs w:val="28"/>
          <w:lang w:val="uk-UA"/>
        </w:rPr>
        <w:t xml:space="preserve">//Файл </w:t>
      </w:r>
      <w:proofErr w:type="spellStart"/>
      <w:r w:rsidRPr="005254E3">
        <w:rPr>
          <w:rFonts w:asciiTheme="minorHAnsi" w:hAnsiTheme="minorHAnsi" w:cs="Times New Roman"/>
          <w:b/>
          <w:color w:val="984806" w:themeColor="accent6" w:themeShade="80"/>
          <w:sz w:val="28"/>
          <w:szCs w:val="28"/>
          <w:lang w:val="uk-UA"/>
        </w:rPr>
        <w:t>add.c</w:t>
      </w:r>
      <w:proofErr w:type="spellEnd"/>
      <w:r w:rsidRPr="005254E3">
        <w:rPr>
          <w:rFonts w:asciiTheme="minorHAnsi" w:hAnsiTheme="minorHAnsi" w:cs="Times New Roman"/>
          <w:b/>
          <w:color w:val="984806" w:themeColor="accent6" w:themeShade="80"/>
          <w:sz w:val="28"/>
          <w:szCs w:val="28"/>
          <w:lang w:val="uk-UA"/>
        </w:rPr>
        <w:t xml:space="preserve"> :</w:t>
      </w:r>
    </w:p>
    <w:p w14:paraId="0DF3D561" w14:textId="77777777" w:rsidR="00BA261B" w:rsidRPr="005254E3" w:rsidRDefault="00BA261B" w:rsidP="00BA261B">
      <w:pPr>
        <w:pStyle w:val="15"/>
        <w:spacing w:after="0" w:line="240" w:lineRule="auto"/>
        <w:ind w:firstLine="284"/>
        <w:jc w:val="both"/>
        <w:rPr>
          <w:rFonts w:asciiTheme="minorHAnsi" w:hAnsiTheme="minorHAnsi"/>
          <w:lang w:val="uk-UA"/>
        </w:rPr>
      </w:pPr>
      <w:proofErr w:type="spellStart"/>
      <w:r w:rsidRPr="005254E3">
        <w:rPr>
          <w:rFonts w:asciiTheme="minorHAnsi" w:hAnsiTheme="minorHAnsi" w:cs="Times New Roman"/>
          <w:color w:val="0070C0"/>
          <w:sz w:val="28"/>
          <w:szCs w:val="28"/>
          <w:lang w:val="uk-UA"/>
        </w:rPr>
        <w:t>int</w:t>
      </w:r>
      <w:proofErr w:type="spellEnd"/>
      <w:r w:rsidRPr="005254E3">
        <w:rPr>
          <w:rFonts w:asciiTheme="minorHAnsi" w:hAnsiTheme="minorHAnsi" w:cs="Times New Roman"/>
          <w:sz w:val="28"/>
          <w:szCs w:val="28"/>
          <w:lang w:val="uk-UA"/>
        </w:rPr>
        <w:t xml:space="preserve"> </w:t>
      </w:r>
      <w:proofErr w:type="spellStart"/>
      <w:r w:rsidRPr="005254E3">
        <w:rPr>
          <w:rFonts w:asciiTheme="minorHAnsi" w:hAnsiTheme="minorHAnsi" w:cs="Times New Roman"/>
          <w:sz w:val="28"/>
          <w:szCs w:val="28"/>
          <w:lang w:val="uk-UA"/>
        </w:rPr>
        <w:t>add</w:t>
      </w:r>
      <w:proofErr w:type="spellEnd"/>
      <w:r w:rsidRPr="005254E3">
        <w:rPr>
          <w:rFonts w:asciiTheme="minorHAnsi" w:hAnsiTheme="minorHAnsi" w:cs="Times New Roman"/>
          <w:sz w:val="28"/>
          <w:szCs w:val="28"/>
          <w:lang w:val="uk-UA"/>
        </w:rPr>
        <w:t>(</w:t>
      </w:r>
      <w:proofErr w:type="spellStart"/>
      <w:r w:rsidRPr="005254E3">
        <w:rPr>
          <w:rFonts w:asciiTheme="minorHAnsi" w:hAnsiTheme="minorHAnsi" w:cs="Times New Roman"/>
          <w:color w:val="0070C0"/>
          <w:sz w:val="28"/>
          <w:szCs w:val="28"/>
          <w:lang w:val="uk-UA"/>
        </w:rPr>
        <w:t>int</w:t>
      </w:r>
      <w:proofErr w:type="spellEnd"/>
      <w:r w:rsidRPr="005254E3">
        <w:rPr>
          <w:rFonts w:asciiTheme="minorHAnsi" w:hAnsiTheme="minorHAnsi" w:cs="Times New Roman"/>
          <w:sz w:val="28"/>
          <w:szCs w:val="28"/>
          <w:lang w:val="uk-UA"/>
        </w:rPr>
        <w:t xml:space="preserve"> x, </w:t>
      </w:r>
      <w:proofErr w:type="spellStart"/>
      <w:r w:rsidRPr="005254E3">
        <w:rPr>
          <w:rFonts w:asciiTheme="minorHAnsi" w:hAnsiTheme="minorHAnsi" w:cs="Times New Roman"/>
          <w:color w:val="0070C0"/>
          <w:sz w:val="28"/>
          <w:szCs w:val="28"/>
          <w:lang w:val="uk-UA"/>
        </w:rPr>
        <w:t>int</w:t>
      </w:r>
      <w:proofErr w:type="spellEnd"/>
      <w:r w:rsidRPr="005254E3">
        <w:rPr>
          <w:rFonts w:asciiTheme="minorHAnsi" w:hAnsiTheme="minorHAnsi" w:cs="Times New Roman"/>
          <w:sz w:val="28"/>
          <w:szCs w:val="28"/>
          <w:lang w:val="uk-UA"/>
        </w:rPr>
        <w:t xml:space="preserve"> y){</w:t>
      </w:r>
    </w:p>
    <w:p w14:paraId="5E4DAECC" w14:textId="77777777" w:rsidR="00BA261B" w:rsidRPr="005254E3" w:rsidRDefault="00BA261B" w:rsidP="00BA261B">
      <w:pPr>
        <w:pStyle w:val="15"/>
        <w:spacing w:after="0" w:line="240" w:lineRule="auto"/>
        <w:ind w:firstLine="284"/>
        <w:jc w:val="both"/>
        <w:rPr>
          <w:rFonts w:asciiTheme="minorHAnsi" w:hAnsiTheme="minorHAnsi" w:cs="Times New Roman"/>
          <w:sz w:val="28"/>
          <w:szCs w:val="28"/>
          <w:lang w:val="uk-UA"/>
        </w:rPr>
      </w:pPr>
      <w:r w:rsidRPr="005254E3">
        <w:rPr>
          <w:rFonts w:asciiTheme="minorHAnsi" w:hAnsiTheme="minorHAnsi" w:cs="Times New Roman"/>
          <w:sz w:val="28"/>
          <w:szCs w:val="28"/>
          <w:lang w:val="uk-UA"/>
        </w:rPr>
        <w:t xml:space="preserve">    </w:t>
      </w:r>
      <w:proofErr w:type="spellStart"/>
      <w:r w:rsidRPr="005254E3">
        <w:rPr>
          <w:rFonts w:asciiTheme="minorHAnsi" w:hAnsiTheme="minorHAnsi" w:cs="Times New Roman"/>
          <w:color w:val="0070C0"/>
          <w:sz w:val="28"/>
          <w:szCs w:val="28"/>
          <w:lang w:val="uk-UA"/>
        </w:rPr>
        <w:t>return</w:t>
      </w:r>
      <w:proofErr w:type="spellEnd"/>
      <w:r w:rsidRPr="005254E3">
        <w:rPr>
          <w:rFonts w:asciiTheme="minorHAnsi" w:hAnsiTheme="minorHAnsi" w:cs="Times New Roman"/>
          <w:sz w:val="28"/>
          <w:szCs w:val="28"/>
          <w:lang w:val="uk-UA"/>
        </w:rPr>
        <w:t xml:space="preserve"> x + y;</w:t>
      </w:r>
    </w:p>
    <w:p w14:paraId="6537A9AA" w14:textId="77777777" w:rsidR="00BA261B" w:rsidRPr="005254E3" w:rsidRDefault="00BA261B" w:rsidP="00BA261B">
      <w:pPr>
        <w:pStyle w:val="15"/>
        <w:spacing w:after="0" w:line="240" w:lineRule="auto"/>
        <w:ind w:firstLine="284"/>
        <w:jc w:val="both"/>
        <w:rPr>
          <w:rFonts w:asciiTheme="minorHAnsi" w:hAnsiTheme="minorHAnsi" w:cs="Times New Roman"/>
          <w:sz w:val="28"/>
          <w:szCs w:val="28"/>
          <w:lang w:val="uk-UA"/>
        </w:rPr>
      </w:pPr>
      <w:r w:rsidRPr="005254E3">
        <w:rPr>
          <w:rFonts w:asciiTheme="minorHAnsi" w:hAnsiTheme="minorHAnsi" w:cs="Times New Roman"/>
          <w:sz w:val="28"/>
          <w:szCs w:val="28"/>
          <w:lang w:val="uk-UA"/>
        </w:rPr>
        <w:t>}</w:t>
      </w:r>
    </w:p>
    <w:p w14:paraId="2374CBA1" w14:textId="77777777" w:rsidR="00BA261B" w:rsidRPr="005254E3" w:rsidRDefault="00BA261B" w:rsidP="00BA261B">
      <w:pPr>
        <w:pStyle w:val="15"/>
        <w:spacing w:after="0" w:line="240" w:lineRule="auto"/>
        <w:ind w:firstLine="284"/>
        <w:jc w:val="both"/>
        <w:rPr>
          <w:rFonts w:asciiTheme="minorHAnsi" w:hAnsiTheme="minorHAnsi" w:cs="Times New Roman"/>
          <w:b/>
          <w:color w:val="984806" w:themeColor="accent6" w:themeShade="80"/>
          <w:sz w:val="28"/>
          <w:szCs w:val="28"/>
          <w:lang w:val="uk-UA"/>
        </w:rPr>
      </w:pPr>
      <w:r w:rsidRPr="005254E3">
        <w:rPr>
          <w:rFonts w:asciiTheme="minorHAnsi" w:hAnsiTheme="minorHAnsi" w:cs="Times New Roman"/>
          <w:b/>
          <w:color w:val="984806" w:themeColor="accent6" w:themeShade="80"/>
          <w:sz w:val="28"/>
          <w:szCs w:val="28"/>
          <w:lang w:val="uk-UA"/>
        </w:rPr>
        <w:t xml:space="preserve">// Файл </w:t>
      </w:r>
      <w:proofErr w:type="spellStart"/>
      <w:r w:rsidRPr="005254E3">
        <w:rPr>
          <w:rFonts w:asciiTheme="minorHAnsi" w:hAnsiTheme="minorHAnsi" w:cs="Times New Roman"/>
          <w:b/>
          <w:color w:val="984806" w:themeColor="accent6" w:themeShade="80"/>
          <w:sz w:val="28"/>
          <w:szCs w:val="28"/>
          <w:lang w:val="uk-UA"/>
        </w:rPr>
        <w:t>add.h</w:t>
      </w:r>
      <w:proofErr w:type="spellEnd"/>
      <w:r w:rsidRPr="005254E3">
        <w:rPr>
          <w:rFonts w:asciiTheme="minorHAnsi" w:hAnsiTheme="minorHAnsi" w:cs="Times New Roman"/>
          <w:b/>
          <w:color w:val="984806" w:themeColor="accent6" w:themeShade="80"/>
          <w:sz w:val="28"/>
          <w:szCs w:val="28"/>
          <w:lang w:val="uk-UA"/>
        </w:rPr>
        <w:t xml:space="preserve"> :</w:t>
      </w:r>
    </w:p>
    <w:p w14:paraId="52B4B667" w14:textId="77777777" w:rsidR="00BA261B" w:rsidRPr="005254E3" w:rsidRDefault="00BA261B" w:rsidP="00BA261B">
      <w:pPr>
        <w:pStyle w:val="15"/>
        <w:spacing w:after="0" w:line="240" w:lineRule="auto"/>
        <w:ind w:firstLine="284"/>
        <w:jc w:val="both"/>
        <w:rPr>
          <w:rFonts w:asciiTheme="minorHAnsi" w:hAnsiTheme="minorHAnsi" w:cs="Times New Roman"/>
          <w:sz w:val="28"/>
          <w:szCs w:val="28"/>
          <w:lang w:val="uk-UA"/>
        </w:rPr>
      </w:pPr>
      <w:proofErr w:type="spellStart"/>
      <w:r w:rsidRPr="005254E3">
        <w:rPr>
          <w:rFonts w:asciiTheme="minorHAnsi" w:hAnsiTheme="minorHAnsi" w:cs="Times New Roman"/>
          <w:color w:val="0070C0"/>
          <w:sz w:val="28"/>
          <w:szCs w:val="28"/>
          <w:lang w:val="uk-UA"/>
        </w:rPr>
        <w:t>extern</w:t>
      </w:r>
      <w:proofErr w:type="spellEnd"/>
      <w:r w:rsidRPr="005254E3">
        <w:rPr>
          <w:rFonts w:asciiTheme="minorHAnsi" w:hAnsiTheme="minorHAnsi" w:cs="Times New Roman"/>
          <w:color w:val="0070C0"/>
          <w:sz w:val="28"/>
          <w:szCs w:val="28"/>
          <w:lang w:val="uk-UA"/>
        </w:rPr>
        <w:t xml:space="preserve"> </w:t>
      </w:r>
      <w:proofErr w:type="spellStart"/>
      <w:r w:rsidRPr="005254E3">
        <w:rPr>
          <w:rFonts w:asciiTheme="minorHAnsi" w:hAnsiTheme="minorHAnsi" w:cs="Times New Roman"/>
          <w:color w:val="0070C0"/>
          <w:sz w:val="28"/>
          <w:szCs w:val="28"/>
          <w:lang w:val="uk-UA"/>
        </w:rPr>
        <w:t>int</w:t>
      </w:r>
      <w:proofErr w:type="spellEnd"/>
      <w:r w:rsidRPr="005254E3">
        <w:rPr>
          <w:rFonts w:asciiTheme="minorHAnsi" w:hAnsiTheme="minorHAnsi" w:cs="Times New Roman"/>
          <w:sz w:val="28"/>
          <w:szCs w:val="28"/>
          <w:lang w:val="uk-UA"/>
        </w:rPr>
        <w:t xml:space="preserve"> </w:t>
      </w:r>
      <w:proofErr w:type="spellStart"/>
      <w:r w:rsidRPr="005254E3">
        <w:rPr>
          <w:rFonts w:asciiTheme="minorHAnsi" w:hAnsiTheme="minorHAnsi" w:cs="Times New Roman"/>
          <w:sz w:val="28"/>
          <w:szCs w:val="28"/>
          <w:lang w:val="uk-UA"/>
        </w:rPr>
        <w:t>add</w:t>
      </w:r>
      <w:proofErr w:type="spellEnd"/>
      <w:r w:rsidRPr="005254E3">
        <w:rPr>
          <w:rFonts w:asciiTheme="minorHAnsi" w:hAnsiTheme="minorHAnsi" w:cs="Times New Roman"/>
          <w:sz w:val="28"/>
          <w:szCs w:val="28"/>
          <w:lang w:val="uk-UA"/>
        </w:rPr>
        <w:t>(</w:t>
      </w:r>
      <w:proofErr w:type="spellStart"/>
      <w:r w:rsidRPr="005254E3">
        <w:rPr>
          <w:rFonts w:asciiTheme="minorHAnsi" w:hAnsiTheme="minorHAnsi" w:cs="Times New Roman"/>
          <w:color w:val="0070C0"/>
          <w:sz w:val="28"/>
          <w:szCs w:val="28"/>
          <w:lang w:val="uk-UA"/>
        </w:rPr>
        <w:t>int</w:t>
      </w:r>
      <w:proofErr w:type="spellEnd"/>
      <w:r w:rsidRPr="005254E3">
        <w:rPr>
          <w:rFonts w:asciiTheme="minorHAnsi" w:hAnsiTheme="minorHAnsi" w:cs="Times New Roman"/>
          <w:sz w:val="28"/>
          <w:szCs w:val="28"/>
          <w:lang w:val="uk-UA"/>
        </w:rPr>
        <w:t xml:space="preserve"> x, </w:t>
      </w:r>
      <w:proofErr w:type="spellStart"/>
      <w:r w:rsidRPr="005254E3">
        <w:rPr>
          <w:rFonts w:asciiTheme="minorHAnsi" w:hAnsiTheme="minorHAnsi" w:cs="Times New Roman"/>
          <w:color w:val="0070C0"/>
          <w:sz w:val="28"/>
          <w:szCs w:val="28"/>
          <w:lang w:val="uk-UA"/>
        </w:rPr>
        <w:t>int</w:t>
      </w:r>
      <w:proofErr w:type="spellEnd"/>
      <w:r w:rsidRPr="005254E3">
        <w:rPr>
          <w:rFonts w:asciiTheme="minorHAnsi" w:hAnsiTheme="minorHAnsi" w:cs="Times New Roman"/>
          <w:sz w:val="28"/>
          <w:szCs w:val="28"/>
          <w:lang w:val="uk-UA"/>
        </w:rPr>
        <w:t xml:space="preserve"> y); </w:t>
      </w:r>
    </w:p>
    <w:p w14:paraId="79C6823A" w14:textId="77777777" w:rsidR="00BA261B" w:rsidRPr="005254E3" w:rsidRDefault="00BA261B" w:rsidP="00BA261B">
      <w:pPr>
        <w:pStyle w:val="15"/>
        <w:spacing w:after="0" w:line="240" w:lineRule="auto"/>
        <w:ind w:firstLine="284"/>
        <w:jc w:val="both"/>
        <w:rPr>
          <w:rFonts w:asciiTheme="minorHAnsi" w:hAnsiTheme="minorHAnsi"/>
          <w:b/>
          <w:color w:val="984806" w:themeColor="accent6" w:themeShade="80"/>
          <w:lang w:val="uk-UA"/>
        </w:rPr>
      </w:pPr>
      <w:r w:rsidRPr="005254E3">
        <w:rPr>
          <w:rFonts w:asciiTheme="minorHAnsi" w:hAnsiTheme="minorHAnsi" w:cs="Times New Roman"/>
          <w:b/>
          <w:color w:val="984806" w:themeColor="accent6" w:themeShade="80"/>
          <w:sz w:val="28"/>
          <w:szCs w:val="28"/>
          <w:lang w:val="uk-UA"/>
        </w:rPr>
        <w:t xml:space="preserve">// Файл </w:t>
      </w:r>
      <w:proofErr w:type="spellStart"/>
      <w:r w:rsidRPr="005254E3">
        <w:rPr>
          <w:rFonts w:asciiTheme="minorHAnsi" w:hAnsiTheme="minorHAnsi" w:cs="Times New Roman"/>
          <w:b/>
          <w:color w:val="984806" w:themeColor="accent6" w:themeShade="80"/>
          <w:sz w:val="28"/>
          <w:szCs w:val="28"/>
          <w:lang w:val="uk-UA"/>
        </w:rPr>
        <w:t>main.c</w:t>
      </w:r>
      <w:proofErr w:type="spellEnd"/>
      <w:r w:rsidRPr="005254E3">
        <w:rPr>
          <w:rFonts w:asciiTheme="minorHAnsi" w:hAnsiTheme="minorHAnsi" w:cs="Times New Roman"/>
          <w:b/>
          <w:color w:val="984806" w:themeColor="accent6" w:themeShade="80"/>
          <w:sz w:val="28"/>
          <w:szCs w:val="28"/>
          <w:lang w:val="uk-UA"/>
        </w:rPr>
        <w:t>:</w:t>
      </w:r>
    </w:p>
    <w:p w14:paraId="4F7EF217" w14:textId="77777777" w:rsidR="00BA261B" w:rsidRPr="005254E3" w:rsidRDefault="00BA261B" w:rsidP="00BA261B">
      <w:pPr>
        <w:pStyle w:val="15"/>
        <w:spacing w:after="0" w:line="240" w:lineRule="auto"/>
        <w:ind w:firstLine="284"/>
        <w:jc w:val="both"/>
        <w:rPr>
          <w:rFonts w:asciiTheme="minorHAnsi" w:hAnsiTheme="minorHAnsi" w:cs="Times New Roman"/>
          <w:sz w:val="28"/>
          <w:szCs w:val="28"/>
          <w:lang w:val="uk-UA"/>
        </w:rPr>
      </w:pPr>
      <w:r w:rsidRPr="005254E3">
        <w:rPr>
          <w:rFonts w:asciiTheme="minorHAnsi" w:hAnsiTheme="minorHAnsi" w:cs="Times New Roman"/>
          <w:color w:val="0070C0"/>
          <w:sz w:val="28"/>
          <w:szCs w:val="28"/>
          <w:lang w:val="uk-UA"/>
        </w:rPr>
        <w:t>#</w:t>
      </w:r>
      <w:proofErr w:type="spellStart"/>
      <w:r w:rsidRPr="005254E3">
        <w:rPr>
          <w:rFonts w:asciiTheme="minorHAnsi" w:hAnsiTheme="minorHAnsi" w:cs="Times New Roman"/>
          <w:color w:val="0070C0"/>
          <w:sz w:val="28"/>
          <w:szCs w:val="28"/>
          <w:lang w:val="uk-UA"/>
        </w:rPr>
        <w:t>include</w:t>
      </w:r>
      <w:proofErr w:type="spellEnd"/>
      <w:r w:rsidRPr="005254E3">
        <w:rPr>
          <w:rFonts w:asciiTheme="minorHAnsi" w:hAnsiTheme="minorHAnsi" w:cs="Times New Roman"/>
          <w:sz w:val="28"/>
          <w:szCs w:val="28"/>
          <w:lang w:val="uk-UA"/>
        </w:rPr>
        <w:t xml:space="preserve"> &lt;</w:t>
      </w:r>
      <w:proofErr w:type="spellStart"/>
      <w:r w:rsidRPr="005254E3">
        <w:rPr>
          <w:rFonts w:asciiTheme="minorHAnsi" w:hAnsiTheme="minorHAnsi" w:cs="Times New Roman"/>
          <w:sz w:val="28"/>
          <w:szCs w:val="28"/>
          <w:lang w:val="uk-UA"/>
        </w:rPr>
        <w:t>stdio.h</w:t>
      </w:r>
      <w:proofErr w:type="spellEnd"/>
      <w:r w:rsidRPr="005254E3">
        <w:rPr>
          <w:rFonts w:asciiTheme="minorHAnsi" w:hAnsiTheme="minorHAnsi" w:cs="Times New Roman"/>
          <w:sz w:val="28"/>
          <w:szCs w:val="28"/>
          <w:lang w:val="uk-UA"/>
        </w:rPr>
        <w:t>&gt;</w:t>
      </w:r>
    </w:p>
    <w:p w14:paraId="541A427B" w14:textId="77777777" w:rsidR="00BA261B" w:rsidRPr="005254E3" w:rsidRDefault="00BA261B" w:rsidP="00BA261B">
      <w:pPr>
        <w:pStyle w:val="15"/>
        <w:spacing w:after="0" w:line="240" w:lineRule="auto"/>
        <w:ind w:firstLine="284"/>
        <w:jc w:val="both"/>
        <w:rPr>
          <w:rFonts w:asciiTheme="minorHAnsi" w:hAnsiTheme="minorHAnsi" w:cs="Times New Roman"/>
          <w:b/>
          <w:sz w:val="28"/>
          <w:szCs w:val="28"/>
          <w:lang w:val="uk-UA"/>
        </w:rPr>
      </w:pPr>
      <w:r w:rsidRPr="005254E3">
        <w:rPr>
          <w:rFonts w:asciiTheme="minorHAnsi" w:hAnsiTheme="minorHAnsi" w:cs="Times New Roman"/>
          <w:b/>
          <w:color w:val="0070C0"/>
          <w:sz w:val="28"/>
          <w:szCs w:val="28"/>
          <w:lang w:val="uk-UA"/>
        </w:rPr>
        <w:t>#</w:t>
      </w:r>
      <w:proofErr w:type="spellStart"/>
      <w:r w:rsidRPr="005254E3">
        <w:rPr>
          <w:rFonts w:asciiTheme="minorHAnsi" w:hAnsiTheme="minorHAnsi" w:cs="Times New Roman"/>
          <w:b/>
          <w:color w:val="0070C0"/>
          <w:sz w:val="28"/>
          <w:szCs w:val="28"/>
          <w:lang w:val="uk-UA"/>
        </w:rPr>
        <w:t>include</w:t>
      </w:r>
      <w:proofErr w:type="spellEnd"/>
      <w:r w:rsidRPr="005254E3">
        <w:rPr>
          <w:rFonts w:asciiTheme="minorHAnsi" w:hAnsiTheme="minorHAnsi" w:cs="Times New Roman"/>
          <w:b/>
          <w:sz w:val="28"/>
          <w:szCs w:val="28"/>
          <w:lang w:val="uk-UA"/>
        </w:rPr>
        <w:t xml:space="preserve"> "</w:t>
      </w:r>
      <w:proofErr w:type="spellStart"/>
      <w:r w:rsidRPr="005254E3">
        <w:rPr>
          <w:rFonts w:asciiTheme="minorHAnsi" w:hAnsiTheme="minorHAnsi" w:cs="Times New Roman"/>
          <w:b/>
          <w:sz w:val="28"/>
          <w:szCs w:val="28"/>
          <w:lang w:val="uk-UA"/>
        </w:rPr>
        <w:t>add.h</w:t>
      </w:r>
      <w:proofErr w:type="spellEnd"/>
      <w:r w:rsidRPr="005254E3">
        <w:rPr>
          <w:rFonts w:asciiTheme="minorHAnsi" w:hAnsiTheme="minorHAnsi" w:cs="Times New Roman"/>
          <w:b/>
          <w:sz w:val="28"/>
          <w:szCs w:val="28"/>
          <w:lang w:val="uk-UA"/>
        </w:rPr>
        <w:t>"</w:t>
      </w:r>
    </w:p>
    <w:p w14:paraId="0E7558A1" w14:textId="77777777" w:rsidR="00BA261B" w:rsidRPr="005254E3" w:rsidRDefault="00BA261B" w:rsidP="00BA261B">
      <w:pPr>
        <w:pStyle w:val="15"/>
        <w:spacing w:after="0" w:line="240" w:lineRule="auto"/>
        <w:ind w:firstLine="284"/>
        <w:jc w:val="both"/>
        <w:rPr>
          <w:rFonts w:asciiTheme="minorHAnsi" w:hAnsiTheme="minorHAnsi" w:cs="Times New Roman"/>
          <w:sz w:val="28"/>
          <w:szCs w:val="28"/>
          <w:lang w:val="uk-UA"/>
        </w:rPr>
      </w:pPr>
      <w:proofErr w:type="spellStart"/>
      <w:r w:rsidRPr="005254E3">
        <w:rPr>
          <w:rFonts w:asciiTheme="minorHAnsi" w:hAnsiTheme="minorHAnsi" w:cs="Times New Roman"/>
          <w:color w:val="0070C0"/>
          <w:sz w:val="28"/>
          <w:szCs w:val="28"/>
          <w:lang w:val="uk-UA"/>
        </w:rPr>
        <w:t>int</w:t>
      </w:r>
      <w:proofErr w:type="spellEnd"/>
      <w:r w:rsidRPr="005254E3">
        <w:rPr>
          <w:rFonts w:asciiTheme="minorHAnsi" w:hAnsiTheme="minorHAnsi" w:cs="Times New Roman"/>
          <w:sz w:val="28"/>
          <w:szCs w:val="28"/>
          <w:lang w:val="uk-UA"/>
        </w:rPr>
        <w:t xml:space="preserve"> </w:t>
      </w:r>
      <w:proofErr w:type="spellStart"/>
      <w:r w:rsidRPr="005254E3">
        <w:rPr>
          <w:rFonts w:asciiTheme="minorHAnsi" w:hAnsiTheme="minorHAnsi" w:cs="Times New Roman"/>
          <w:sz w:val="28"/>
          <w:szCs w:val="28"/>
          <w:lang w:val="uk-UA"/>
        </w:rPr>
        <w:t>main</w:t>
      </w:r>
      <w:proofErr w:type="spellEnd"/>
      <w:r w:rsidRPr="005254E3">
        <w:rPr>
          <w:rFonts w:asciiTheme="minorHAnsi" w:hAnsiTheme="minorHAnsi" w:cs="Times New Roman"/>
          <w:sz w:val="28"/>
          <w:szCs w:val="28"/>
          <w:lang w:val="uk-UA"/>
        </w:rPr>
        <w:t>(){</w:t>
      </w:r>
    </w:p>
    <w:p w14:paraId="46D5DA33" w14:textId="77777777" w:rsidR="00BA261B" w:rsidRPr="005254E3" w:rsidRDefault="00BA261B" w:rsidP="00BA261B">
      <w:pPr>
        <w:pStyle w:val="15"/>
        <w:spacing w:after="0" w:line="240" w:lineRule="auto"/>
        <w:ind w:firstLine="284"/>
        <w:jc w:val="both"/>
        <w:rPr>
          <w:rFonts w:asciiTheme="minorHAnsi" w:hAnsiTheme="minorHAnsi" w:cs="Times New Roman"/>
          <w:sz w:val="28"/>
          <w:szCs w:val="28"/>
          <w:lang w:val="uk-UA"/>
        </w:rPr>
      </w:pPr>
      <w:r w:rsidRPr="005254E3">
        <w:rPr>
          <w:rFonts w:asciiTheme="minorHAnsi" w:hAnsiTheme="minorHAnsi" w:cs="Times New Roman"/>
          <w:sz w:val="28"/>
          <w:szCs w:val="28"/>
          <w:lang w:val="uk-UA"/>
        </w:rPr>
        <w:t xml:space="preserve">    </w:t>
      </w:r>
      <w:proofErr w:type="spellStart"/>
      <w:r w:rsidRPr="005254E3">
        <w:rPr>
          <w:rFonts w:asciiTheme="minorHAnsi" w:hAnsiTheme="minorHAnsi" w:cs="Times New Roman"/>
          <w:sz w:val="28"/>
          <w:szCs w:val="28"/>
          <w:lang w:val="uk-UA"/>
        </w:rPr>
        <w:t>printf</w:t>
      </w:r>
      <w:proofErr w:type="spellEnd"/>
      <w:r w:rsidRPr="005254E3">
        <w:rPr>
          <w:rFonts w:asciiTheme="minorHAnsi" w:hAnsiTheme="minorHAnsi" w:cs="Times New Roman"/>
          <w:sz w:val="28"/>
          <w:szCs w:val="28"/>
          <w:lang w:val="uk-UA"/>
        </w:rPr>
        <w:t>("</w:t>
      </w:r>
      <w:proofErr w:type="spellStart"/>
      <w:r w:rsidRPr="005254E3">
        <w:rPr>
          <w:rFonts w:asciiTheme="minorHAnsi" w:hAnsiTheme="minorHAnsi" w:cs="Times New Roman"/>
          <w:sz w:val="28"/>
          <w:szCs w:val="28"/>
          <w:lang w:val="uk-UA"/>
        </w:rPr>
        <w:t>The</w:t>
      </w:r>
      <w:proofErr w:type="spellEnd"/>
      <w:r w:rsidRPr="005254E3">
        <w:rPr>
          <w:rFonts w:asciiTheme="minorHAnsi" w:hAnsiTheme="minorHAnsi" w:cs="Times New Roman"/>
          <w:sz w:val="28"/>
          <w:szCs w:val="28"/>
          <w:lang w:val="uk-UA"/>
        </w:rPr>
        <w:t xml:space="preserve"> </w:t>
      </w:r>
      <w:proofErr w:type="spellStart"/>
      <w:r w:rsidRPr="005254E3">
        <w:rPr>
          <w:rFonts w:asciiTheme="minorHAnsi" w:hAnsiTheme="minorHAnsi" w:cs="Times New Roman"/>
          <w:sz w:val="28"/>
          <w:szCs w:val="28"/>
          <w:lang w:val="uk-UA"/>
        </w:rPr>
        <w:t>sum</w:t>
      </w:r>
      <w:proofErr w:type="spellEnd"/>
      <w:r w:rsidRPr="005254E3">
        <w:rPr>
          <w:rFonts w:asciiTheme="minorHAnsi" w:hAnsiTheme="minorHAnsi" w:cs="Times New Roman"/>
          <w:sz w:val="28"/>
          <w:szCs w:val="28"/>
          <w:lang w:val="uk-UA"/>
        </w:rPr>
        <w:t xml:space="preserve"> </w:t>
      </w:r>
      <w:proofErr w:type="spellStart"/>
      <w:r w:rsidRPr="005254E3">
        <w:rPr>
          <w:rFonts w:asciiTheme="minorHAnsi" w:hAnsiTheme="minorHAnsi" w:cs="Times New Roman"/>
          <w:sz w:val="28"/>
          <w:szCs w:val="28"/>
          <w:lang w:val="uk-UA"/>
        </w:rPr>
        <w:t>of</w:t>
      </w:r>
      <w:proofErr w:type="spellEnd"/>
      <w:r w:rsidRPr="005254E3">
        <w:rPr>
          <w:rFonts w:asciiTheme="minorHAnsi" w:hAnsiTheme="minorHAnsi" w:cs="Times New Roman"/>
          <w:sz w:val="28"/>
          <w:szCs w:val="28"/>
          <w:lang w:val="uk-UA"/>
        </w:rPr>
        <w:t xml:space="preserve"> 3 </w:t>
      </w:r>
      <w:proofErr w:type="spellStart"/>
      <w:r w:rsidRPr="005254E3">
        <w:rPr>
          <w:rFonts w:asciiTheme="minorHAnsi" w:hAnsiTheme="minorHAnsi" w:cs="Times New Roman"/>
          <w:sz w:val="28"/>
          <w:szCs w:val="28"/>
          <w:lang w:val="uk-UA"/>
        </w:rPr>
        <w:t>and</w:t>
      </w:r>
      <w:proofErr w:type="spellEnd"/>
      <w:r w:rsidRPr="005254E3">
        <w:rPr>
          <w:rFonts w:asciiTheme="minorHAnsi" w:hAnsiTheme="minorHAnsi" w:cs="Times New Roman"/>
          <w:sz w:val="28"/>
          <w:szCs w:val="28"/>
          <w:lang w:val="uk-UA"/>
        </w:rPr>
        <w:t xml:space="preserve"> 4 </w:t>
      </w:r>
      <w:proofErr w:type="spellStart"/>
      <w:r w:rsidRPr="005254E3">
        <w:rPr>
          <w:rFonts w:asciiTheme="minorHAnsi" w:hAnsiTheme="minorHAnsi" w:cs="Times New Roman"/>
          <w:sz w:val="28"/>
          <w:szCs w:val="28"/>
          <w:lang w:val="uk-UA"/>
        </w:rPr>
        <w:t>is</w:t>
      </w:r>
      <w:proofErr w:type="spellEnd"/>
      <w:r w:rsidRPr="005254E3">
        <w:rPr>
          <w:rFonts w:asciiTheme="minorHAnsi" w:hAnsiTheme="minorHAnsi" w:cs="Times New Roman"/>
          <w:sz w:val="28"/>
          <w:szCs w:val="28"/>
          <w:lang w:val="uk-UA"/>
        </w:rPr>
        <w:t xml:space="preserve">: %d \n ", </w:t>
      </w:r>
      <w:proofErr w:type="spellStart"/>
      <w:r w:rsidRPr="005254E3">
        <w:rPr>
          <w:rFonts w:asciiTheme="minorHAnsi" w:hAnsiTheme="minorHAnsi" w:cs="Times New Roman"/>
          <w:sz w:val="28"/>
          <w:szCs w:val="28"/>
          <w:lang w:val="uk-UA"/>
        </w:rPr>
        <w:t>add</w:t>
      </w:r>
      <w:proofErr w:type="spellEnd"/>
      <w:r w:rsidRPr="005254E3">
        <w:rPr>
          <w:rFonts w:asciiTheme="minorHAnsi" w:hAnsiTheme="minorHAnsi" w:cs="Times New Roman"/>
          <w:sz w:val="28"/>
          <w:szCs w:val="28"/>
          <w:lang w:val="uk-UA"/>
        </w:rPr>
        <w:t>(3, 4));</w:t>
      </w:r>
    </w:p>
    <w:p w14:paraId="1520BBD5" w14:textId="77777777" w:rsidR="00BA261B" w:rsidRPr="005254E3" w:rsidRDefault="00BA261B" w:rsidP="00BA261B">
      <w:pPr>
        <w:pStyle w:val="15"/>
        <w:spacing w:after="0" w:line="240" w:lineRule="auto"/>
        <w:ind w:firstLine="284"/>
        <w:jc w:val="both"/>
        <w:rPr>
          <w:rFonts w:asciiTheme="minorHAnsi" w:hAnsiTheme="minorHAnsi" w:cs="Times New Roman"/>
          <w:sz w:val="28"/>
          <w:szCs w:val="28"/>
          <w:lang w:val="uk-UA"/>
        </w:rPr>
      </w:pPr>
      <w:r w:rsidRPr="005254E3">
        <w:rPr>
          <w:rFonts w:asciiTheme="minorHAnsi" w:hAnsiTheme="minorHAnsi" w:cs="Times New Roman"/>
          <w:sz w:val="28"/>
          <w:szCs w:val="28"/>
          <w:lang w:val="uk-UA"/>
        </w:rPr>
        <w:t xml:space="preserve">    </w:t>
      </w:r>
      <w:proofErr w:type="spellStart"/>
      <w:r w:rsidRPr="005254E3">
        <w:rPr>
          <w:rFonts w:asciiTheme="minorHAnsi" w:hAnsiTheme="minorHAnsi" w:cs="Times New Roman"/>
          <w:color w:val="0070C0"/>
          <w:sz w:val="28"/>
          <w:szCs w:val="28"/>
          <w:lang w:val="uk-UA"/>
        </w:rPr>
        <w:t>return</w:t>
      </w:r>
      <w:proofErr w:type="spellEnd"/>
      <w:r w:rsidRPr="005254E3">
        <w:rPr>
          <w:rFonts w:asciiTheme="minorHAnsi" w:hAnsiTheme="minorHAnsi" w:cs="Times New Roman"/>
          <w:sz w:val="28"/>
          <w:szCs w:val="28"/>
          <w:lang w:val="uk-UA"/>
        </w:rPr>
        <w:t xml:space="preserve"> 0;</w:t>
      </w:r>
    </w:p>
    <w:p w14:paraId="23D2A409" w14:textId="77777777" w:rsidR="00BA261B" w:rsidRPr="005254E3" w:rsidRDefault="00BA261B" w:rsidP="00BA261B">
      <w:pPr>
        <w:pStyle w:val="15"/>
        <w:spacing w:after="0" w:line="240" w:lineRule="auto"/>
        <w:ind w:firstLine="284"/>
        <w:jc w:val="both"/>
        <w:rPr>
          <w:rFonts w:asciiTheme="minorHAnsi" w:hAnsiTheme="minorHAnsi" w:cs="Times New Roman"/>
          <w:sz w:val="28"/>
          <w:szCs w:val="28"/>
          <w:lang w:val="uk-UA"/>
        </w:rPr>
      </w:pPr>
      <w:r w:rsidRPr="005254E3">
        <w:rPr>
          <w:rFonts w:asciiTheme="minorHAnsi" w:hAnsiTheme="minorHAnsi" w:cs="Times New Roman"/>
          <w:sz w:val="28"/>
          <w:szCs w:val="28"/>
          <w:lang w:val="uk-UA"/>
        </w:rPr>
        <w:t>}</w:t>
      </w:r>
    </w:p>
    <w:p w14:paraId="62EBB5F3" w14:textId="77777777" w:rsidR="00BA261B" w:rsidRPr="005254E3" w:rsidRDefault="00BA261B" w:rsidP="00BA261B">
      <w:pPr>
        <w:pStyle w:val="15"/>
        <w:spacing w:after="0" w:line="240" w:lineRule="auto"/>
        <w:ind w:firstLine="284"/>
        <w:jc w:val="both"/>
        <w:rPr>
          <w:rFonts w:ascii="Times New Roman" w:hAnsi="Times New Roman" w:cs="Times New Roman"/>
          <w:sz w:val="28"/>
          <w:szCs w:val="28"/>
          <w:lang w:val="uk-UA"/>
        </w:rPr>
      </w:pPr>
      <w:r w:rsidRPr="005254E3">
        <w:rPr>
          <w:rFonts w:ascii="Times New Roman" w:hAnsi="Times New Roman" w:cs="Times New Roman"/>
          <w:sz w:val="28"/>
          <w:szCs w:val="28"/>
          <w:lang w:val="uk-UA"/>
        </w:rPr>
        <w:t xml:space="preserve">Компіляція знов іде для обох файлів разом (наприклад, </w:t>
      </w:r>
      <w:proofErr w:type="spellStart"/>
      <w:r w:rsidRPr="005254E3">
        <w:rPr>
          <w:rFonts w:ascii="Times New Roman" w:hAnsi="Times New Roman" w:cs="Times New Roman"/>
          <w:b/>
          <w:sz w:val="28"/>
          <w:szCs w:val="28"/>
          <w:lang w:val="uk-UA"/>
        </w:rPr>
        <w:t>gcc</w:t>
      </w:r>
      <w:proofErr w:type="spellEnd"/>
      <w:r w:rsidRPr="005254E3">
        <w:rPr>
          <w:rFonts w:ascii="Times New Roman" w:hAnsi="Times New Roman" w:cs="Times New Roman"/>
          <w:b/>
          <w:sz w:val="28"/>
          <w:szCs w:val="28"/>
          <w:lang w:val="uk-UA"/>
        </w:rPr>
        <w:t xml:space="preserve"> </w:t>
      </w:r>
      <w:proofErr w:type="spellStart"/>
      <w:r w:rsidRPr="005254E3">
        <w:rPr>
          <w:rFonts w:ascii="Times New Roman" w:hAnsi="Times New Roman" w:cs="Times New Roman"/>
          <w:b/>
          <w:sz w:val="28"/>
          <w:szCs w:val="28"/>
          <w:lang w:val="uk-UA"/>
        </w:rPr>
        <w:t>main.c</w:t>
      </w:r>
      <w:proofErr w:type="spellEnd"/>
      <w:r w:rsidRPr="005254E3">
        <w:rPr>
          <w:rFonts w:ascii="Times New Roman" w:hAnsi="Times New Roman" w:cs="Times New Roman"/>
          <w:b/>
          <w:sz w:val="28"/>
          <w:szCs w:val="28"/>
          <w:lang w:val="uk-UA"/>
        </w:rPr>
        <w:t xml:space="preserve"> </w:t>
      </w:r>
      <w:proofErr w:type="spellStart"/>
      <w:r w:rsidRPr="005254E3">
        <w:rPr>
          <w:rFonts w:ascii="Times New Roman" w:hAnsi="Times New Roman" w:cs="Times New Roman"/>
          <w:b/>
          <w:sz w:val="28"/>
          <w:szCs w:val="28"/>
          <w:lang w:val="uk-UA"/>
        </w:rPr>
        <w:t>add.c</w:t>
      </w:r>
      <w:proofErr w:type="spellEnd"/>
      <w:r w:rsidRPr="005254E3">
        <w:rPr>
          <w:rFonts w:ascii="Times New Roman" w:hAnsi="Times New Roman" w:cs="Times New Roman"/>
          <w:sz w:val="28"/>
          <w:szCs w:val="28"/>
          <w:lang w:val="uk-UA"/>
        </w:rPr>
        <w:t>).</w:t>
      </w:r>
    </w:p>
    <w:p w14:paraId="07B00C77" w14:textId="77777777" w:rsidR="00BA261B" w:rsidRPr="005254E3" w:rsidRDefault="00BA261B" w:rsidP="00BA261B">
      <w:pPr>
        <w:pStyle w:val="15"/>
        <w:spacing w:after="0" w:line="240" w:lineRule="auto"/>
        <w:ind w:firstLine="284"/>
        <w:jc w:val="both"/>
        <w:rPr>
          <w:rFonts w:ascii="Times New Roman" w:hAnsi="Times New Roman" w:cs="Times New Roman"/>
          <w:sz w:val="28"/>
          <w:szCs w:val="28"/>
          <w:lang w:val="uk-UA"/>
        </w:rPr>
      </w:pPr>
      <w:r w:rsidRPr="005254E3">
        <w:rPr>
          <w:rFonts w:ascii="Times New Roman" w:hAnsi="Times New Roman" w:cs="Times New Roman"/>
          <w:sz w:val="28"/>
          <w:szCs w:val="28"/>
          <w:lang w:val="uk-UA"/>
        </w:rPr>
        <w:t>Використовуючи цей метод, ми можемо надавати файлам доступ до функцій, які створені в іншому файлі.</w:t>
      </w:r>
    </w:p>
    <w:p w14:paraId="07DAD4E6" w14:textId="77777777" w:rsidR="00BA261B" w:rsidRPr="005254E3" w:rsidRDefault="00BA261B" w:rsidP="00BA261B">
      <w:pPr>
        <w:pStyle w:val="15"/>
        <w:spacing w:after="0" w:line="240" w:lineRule="auto"/>
        <w:ind w:firstLine="284"/>
        <w:jc w:val="both"/>
        <w:rPr>
          <w:rFonts w:ascii="Times New Roman" w:hAnsi="Times New Roman" w:cs="Times New Roman"/>
          <w:sz w:val="28"/>
          <w:szCs w:val="28"/>
          <w:lang w:val="uk-UA"/>
        </w:rPr>
      </w:pPr>
      <w:r w:rsidRPr="005254E3">
        <w:rPr>
          <w:rFonts w:ascii="Times New Roman" w:hAnsi="Times New Roman" w:cs="Times New Roman"/>
          <w:sz w:val="28"/>
          <w:szCs w:val="28"/>
          <w:lang w:val="uk-UA"/>
        </w:rPr>
        <w:t xml:space="preserve">Спробуйте самі скомпілювати </w:t>
      </w:r>
      <w:proofErr w:type="spellStart"/>
      <w:r w:rsidRPr="005254E3">
        <w:rPr>
          <w:rFonts w:ascii="Times New Roman" w:hAnsi="Times New Roman" w:cs="Times New Roman"/>
          <w:sz w:val="28"/>
          <w:szCs w:val="28"/>
          <w:lang w:val="uk-UA"/>
        </w:rPr>
        <w:t>add.c</w:t>
      </w:r>
      <w:proofErr w:type="spellEnd"/>
      <w:r w:rsidRPr="005254E3">
        <w:rPr>
          <w:rFonts w:ascii="Times New Roman" w:hAnsi="Times New Roman" w:cs="Times New Roman"/>
          <w:sz w:val="28"/>
          <w:szCs w:val="28"/>
          <w:lang w:val="uk-UA"/>
        </w:rPr>
        <w:t xml:space="preserve"> і </w:t>
      </w:r>
      <w:proofErr w:type="spellStart"/>
      <w:r w:rsidRPr="005254E3">
        <w:rPr>
          <w:rFonts w:ascii="Times New Roman" w:hAnsi="Times New Roman" w:cs="Times New Roman"/>
          <w:sz w:val="28"/>
          <w:szCs w:val="28"/>
          <w:lang w:val="uk-UA"/>
        </w:rPr>
        <w:t>main.c</w:t>
      </w:r>
      <w:proofErr w:type="spellEnd"/>
      <w:r w:rsidRPr="005254E3">
        <w:rPr>
          <w:rFonts w:ascii="Times New Roman" w:hAnsi="Times New Roman" w:cs="Times New Roman"/>
          <w:sz w:val="28"/>
          <w:szCs w:val="28"/>
          <w:lang w:val="uk-UA"/>
        </w:rPr>
        <w:t xml:space="preserve"> . Якщо ви отримали помилку </w:t>
      </w:r>
      <w:proofErr w:type="spellStart"/>
      <w:r w:rsidRPr="005254E3">
        <w:rPr>
          <w:rFonts w:ascii="Times New Roman" w:hAnsi="Times New Roman" w:cs="Times New Roman"/>
          <w:sz w:val="28"/>
          <w:szCs w:val="28"/>
          <w:lang w:val="uk-UA"/>
        </w:rPr>
        <w:t>лінкер</w:t>
      </w:r>
      <w:r>
        <w:rPr>
          <w:rFonts w:ascii="Times New Roman" w:hAnsi="Times New Roman" w:cs="Times New Roman"/>
          <w:sz w:val="28"/>
          <w:szCs w:val="28"/>
          <w:lang w:val="uk-UA"/>
        </w:rPr>
        <w:t>у</w:t>
      </w:r>
      <w:proofErr w:type="spellEnd"/>
      <w:r w:rsidRPr="005254E3">
        <w:rPr>
          <w:rFonts w:ascii="Times New Roman" w:hAnsi="Times New Roman" w:cs="Times New Roman"/>
          <w:sz w:val="28"/>
          <w:szCs w:val="28"/>
          <w:lang w:val="uk-UA"/>
        </w:rPr>
        <w:t xml:space="preserve">, переконайтеся, що ви додали </w:t>
      </w:r>
      <w:proofErr w:type="spellStart"/>
      <w:r w:rsidRPr="005254E3">
        <w:rPr>
          <w:rFonts w:ascii="Times New Roman" w:hAnsi="Times New Roman" w:cs="Times New Roman"/>
          <w:sz w:val="28"/>
          <w:szCs w:val="28"/>
          <w:lang w:val="uk-UA"/>
        </w:rPr>
        <w:t>add.c</w:t>
      </w:r>
      <w:proofErr w:type="spellEnd"/>
      <w:r w:rsidRPr="005254E3">
        <w:rPr>
          <w:rFonts w:ascii="Times New Roman" w:hAnsi="Times New Roman" w:cs="Times New Roman"/>
          <w:sz w:val="28"/>
          <w:szCs w:val="28"/>
          <w:lang w:val="uk-UA"/>
        </w:rPr>
        <w:t xml:space="preserve"> у вашому проекті чи рядку компіляції належним чином.</w:t>
      </w:r>
    </w:p>
    <w:p w14:paraId="712640B6" w14:textId="77777777" w:rsidR="00BA261B" w:rsidRPr="005254E3" w:rsidRDefault="00BA261B" w:rsidP="00BA261B">
      <w:pPr>
        <w:pStyle w:val="15"/>
        <w:spacing w:after="0" w:line="240" w:lineRule="auto"/>
        <w:ind w:firstLine="284"/>
        <w:jc w:val="both"/>
        <w:rPr>
          <w:rFonts w:ascii="Times New Roman" w:hAnsi="Times New Roman" w:cs="Times New Roman"/>
          <w:sz w:val="28"/>
          <w:szCs w:val="28"/>
          <w:lang w:val="uk-UA"/>
        </w:rPr>
      </w:pPr>
    </w:p>
    <w:p w14:paraId="638D790E" w14:textId="77777777" w:rsidR="00BA261B" w:rsidRPr="005254E3" w:rsidRDefault="00BA261B" w:rsidP="00BA261B">
      <w:pPr>
        <w:pStyle w:val="3"/>
        <w:rPr>
          <w:lang w:val="uk-UA"/>
        </w:rPr>
      </w:pPr>
      <w:r w:rsidRPr="005254E3">
        <w:rPr>
          <w:lang w:val="uk-UA"/>
        </w:rPr>
        <w:lastRenderedPageBreak/>
        <w:t>Проблеми, які виникають при компіляції багатьох файлів</w:t>
      </w:r>
    </w:p>
    <w:p w14:paraId="456A0080" w14:textId="77777777" w:rsidR="00BA261B" w:rsidRPr="005254E3" w:rsidRDefault="00BA261B" w:rsidP="00BA261B">
      <w:pPr>
        <w:pStyle w:val="15"/>
        <w:spacing w:after="0" w:line="240" w:lineRule="auto"/>
        <w:ind w:firstLine="284"/>
        <w:jc w:val="both"/>
        <w:rPr>
          <w:rFonts w:ascii="Times New Roman" w:hAnsi="Times New Roman" w:cs="Times New Roman"/>
          <w:sz w:val="28"/>
          <w:szCs w:val="28"/>
          <w:lang w:val="uk-UA"/>
        </w:rPr>
      </w:pPr>
    </w:p>
    <w:p w14:paraId="0EA2165B" w14:textId="77777777" w:rsidR="00BA261B" w:rsidRPr="005254E3" w:rsidRDefault="00BA261B" w:rsidP="00BA261B">
      <w:pPr>
        <w:pStyle w:val="15"/>
        <w:spacing w:after="0" w:line="240" w:lineRule="auto"/>
        <w:ind w:firstLine="284"/>
        <w:jc w:val="both"/>
        <w:rPr>
          <w:lang w:val="uk-UA"/>
        </w:rPr>
      </w:pPr>
      <w:r w:rsidRPr="005254E3">
        <w:rPr>
          <w:rFonts w:ascii="Times New Roman" w:hAnsi="Times New Roman" w:cs="Times New Roman"/>
          <w:sz w:val="28"/>
          <w:szCs w:val="28"/>
          <w:lang w:val="uk-UA"/>
        </w:rPr>
        <w:t>Є багато речей, які можуть піти не так, коли ви вперше намагаєтеся працювати з декількома файлами. Якщо ви спробували вказаний вище приклад і виникли помилки, перевірте наступне:</w:t>
      </w:r>
    </w:p>
    <w:p w14:paraId="7B404B17" w14:textId="77777777" w:rsidR="00BA261B" w:rsidRPr="005254E3" w:rsidRDefault="00BA261B" w:rsidP="00BA261B">
      <w:pPr>
        <w:pStyle w:val="15"/>
        <w:spacing w:after="0" w:line="240" w:lineRule="auto"/>
        <w:ind w:firstLine="284"/>
        <w:jc w:val="both"/>
        <w:rPr>
          <w:rFonts w:ascii="Times New Roman" w:hAnsi="Times New Roman" w:cs="Times New Roman"/>
          <w:sz w:val="28"/>
          <w:szCs w:val="28"/>
          <w:lang w:val="uk-UA"/>
        </w:rPr>
      </w:pPr>
      <w:r w:rsidRPr="005254E3">
        <w:rPr>
          <w:rFonts w:ascii="Times New Roman" w:hAnsi="Times New Roman" w:cs="Times New Roman"/>
          <w:sz w:val="28"/>
          <w:szCs w:val="28"/>
          <w:lang w:val="uk-UA"/>
        </w:rPr>
        <w:t>1. Якщо отрим</w:t>
      </w:r>
      <w:r>
        <w:rPr>
          <w:rFonts w:ascii="Times New Roman" w:hAnsi="Times New Roman" w:cs="Times New Roman"/>
          <w:sz w:val="28"/>
          <w:szCs w:val="28"/>
          <w:lang w:val="uk-UA"/>
        </w:rPr>
        <w:t>ується</w:t>
      </w:r>
      <w:r w:rsidRPr="005254E3">
        <w:rPr>
          <w:rFonts w:ascii="Times New Roman" w:hAnsi="Times New Roman" w:cs="Times New Roman"/>
          <w:sz w:val="28"/>
          <w:szCs w:val="28"/>
          <w:lang w:val="uk-UA"/>
        </w:rPr>
        <w:t xml:space="preserve"> помилк</w:t>
      </w:r>
      <w:r>
        <w:rPr>
          <w:rFonts w:ascii="Times New Roman" w:hAnsi="Times New Roman" w:cs="Times New Roman"/>
          <w:sz w:val="28"/>
          <w:szCs w:val="28"/>
          <w:lang w:val="uk-UA"/>
        </w:rPr>
        <w:t>а</w:t>
      </w:r>
      <w:r w:rsidRPr="005254E3">
        <w:rPr>
          <w:rFonts w:ascii="Times New Roman" w:hAnsi="Times New Roman" w:cs="Times New Roman"/>
          <w:sz w:val="28"/>
          <w:szCs w:val="28"/>
          <w:lang w:val="uk-UA"/>
        </w:rPr>
        <w:t xml:space="preserve"> компілятора про те, що </w:t>
      </w:r>
      <w:proofErr w:type="spellStart"/>
      <w:r w:rsidRPr="005254E3">
        <w:rPr>
          <w:rFonts w:ascii="Times New Roman" w:hAnsi="Times New Roman" w:cs="Times New Roman"/>
          <w:sz w:val="28"/>
          <w:szCs w:val="28"/>
          <w:lang w:val="uk-UA"/>
        </w:rPr>
        <w:t>add</w:t>
      </w:r>
      <w:proofErr w:type="spellEnd"/>
      <w:r w:rsidRPr="005254E3">
        <w:rPr>
          <w:rFonts w:ascii="Times New Roman" w:hAnsi="Times New Roman" w:cs="Times New Roman"/>
          <w:sz w:val="28"/>
          <w:szCs w:val="28"/>
          <w:lang w:val="uk-UA"/>
        </w:rPr>
        <w:t xml:space="preserve"> не визначена в </w:t>
      </w:r>
      <w:proofErr w:type="spellStart"/>
      <w:r w:rsidRPr="005254E3">
        <w:rPr>
          <w:rFonts w:ascii="Times New Roman" w:hAnsi="Times New Roman" w:cs="Times New Roman"/>
          <w:sz w:val="28"/>
          <w:szCs w:val="28"/>
          <w:lang w:val="uk-UA"/>
        </w:rPr>
        <w:t>main</w:t>
      </w:r>
      <w:proofErr w:type="spellEnd"/>
      <w:r w:rsidRPr="005254E3">
        <w:rPr>
          <w:rFonts w:ascii="Times New Roman" w:hAnsi="Times New Roman" w:cs="Times New Roman"/>
          <w:sz w:val="28"/>
          <w:szCs w:val="28"/>
          <w:lang w:val="uk-UA"/>
        </w:rPr>
        <w:t xml:space="preserve">, </w:t>
      </w:r>
      <w:r>
        <w:rPr>
          <w:rFonts w:ascii="Times New Roman" w:hAnsi="Times New Roman" w:cs="Times New Roman"/>
          <w:sz w:val="28"/>
          <w:szCs w:val="28"/>
          <w:lang w:val="uk-UA"/>
        </w:rPr>
        <w:t>то</w:t>
      </w:r>
      <w:r w:rsidRPr="005254E3">
        <w:rPr>
          <w:rFonts w:ascii="Times New Roman" w:hAnsi="Times New Roman" w:cs="Times New Roman"/>
          <w:sz w:val="28"/>
          <w:szCs w:val="28"/>
          <w:lang w:val="uk-UA"/>
        </w:rPr>
        <w:t xml:space="preserve">, напевно, </w:t>
      </w:r>
      <w:r>
        <w:rPr>
          <w:rFonts w:ascii="Times New Roman" w:hAnsi="Times New Roman" w:cs="Times New Roman"/>
          <w:sz w:val="28"/>
          <w:szCs w:val="28"/>
          <w:lang w:val="uk-UA"/>
        </w:rPr>
        <w:t xml:space="preserve">був </w:t>
      </w:r>
      <w:r w:rsidRPr="005254E3">
        <w:rPr>
          <w:rFonts w:ascii="Times New Roman" w:hAnsi="Times New Roman" w:cs="Times New Roman"/>
          <w:sz w:val="28"/>
          <w:szCs w:val="28"/>
          <w:lang w:val="uk-UA"/>
        </w:rPr>
        <w:t>забу</w:t>
      </w:r>
      <w:r>
        <w:rPr>
          <w:rFonts w:ascii="Times New Roman" w:hAnsi="Times New Roman" w:cs="Times New Roman"/>
          <w:sz w:val="28"/>
          <w:szCs w:val="28"/>
          <w:lang w:val="uk-UA"/>
        </w:rPr>
        <w:t>тий</w:t>
      </w:r>
      <w:r w:rsidRPr="005254E3">
        <w:rPr>
          <w:rFonts w:ascii="Times New Roman" w:hAnsi="Times New Roman" w:cs="Times New Roman"/>
          <w:sz w:val="28"/>
          <w:szCs w:val="28"/>
          <w:lang w:val="uk-UA"/>
        </w:rPr>
        <w:t xml:space="preserve"> прототип для функції </w:t>
      </w:r>
      <w:proofErr w:type="spellStart"/>
      <w:r w:rsidRPr="005254E3">
        <w:rPr>
          <w:rFonts w:ascii="Times New Roman" w:hAnsi="Times New Roman" w:cs="Times New Roman"/>
          <w:sz w:val="28"/>
          <w:szCs w:val="28"/>
          <w:lang w:val="uk-UA"/>
        </w:rPr>
        <w:t>add</w:t>
      </w:r>
      <w:proofErr w:type="spellEnd"/>
      <w:r w:rsidRPr="005254E3">
        <w:rPr>
          <w:rFonts w:ascii="Times New Roman" w:hAnsi="Times New Roman" w:cs="Times New Roman"/>
          <w:sz w:val="28"/>
          <w:szCs w:val="28"/>
          <w:lang w:val="uk-UA"/>
        </w:rPr>
        <w:t xml:space="preserve"> в main.cpp.</w:t>
      </w:r>
    </w:p>
    <w:p w14:paraId="6C8DADBC" w14:textId="77777777" w:rsidR="00BA261B" w:rsidRPr="005254E3" w:rsidRDefault="00BA261B" w:rsidP="00BA261B">
      <w:pPr>
        <w:pStyle w:val="15"/>
        <w:spacing w:after="0" w:line="240" w:lineRule="auto"/>
        <w:ind w:firstLine="284"/>
        <w:jc w:val="both"/>
        <w:rPr>
          <w:rFonts w:ascii="Times New Roman" w:hAnsi="Times New Roman" w:cs="Times New Roman"/>
          <w:sz w:val="28"/>
          <w:szCs w:val="28"/>
          <w:lang w:val="uk-UA"/>
        </w:rPr>
      </w:pPr>
      <w:r w:rsidRPr="005254E3">
        <w:rPr>
          <w:rFonts w:ascii="Times New Roman" w:hAnsi="Times New Roman" w:cs="Times New Roman"/>
          <w:sz w:val="28"/>
          <w:szCs w:val="28"/>
          <w:lang w:val="uk-UA"/>
        </w:rPr>
        <w:t xml:space="preserve">2. Якщо </w:t>
      </w:r>
      <w:r>
        <w:rPr>
          <w:rFonts w:ascii="Times New Roman" w:hAnsi="Times New Roman" w:cs="Times New Roman"/>
          <w:sz w:val="28"/>
          <w:szCs w:val="28"/>
          <w:lang w:val="uk-UA"/>
        </w:rPr>
        <w:t>о</w:t>
      </w:r>
      <w:r w:rsidRPr="005254E3">
        <w:rPr>
          <w:rFonts w:ascii="Times New Roman" w:hAnsi="Times New Roman" w:cs="Times New Roman"/>
          <w:sz w:val="28"/>
          <w:szCs w:val="28"/>
          <w:lang w:val="uk-UA"/>
        </w:rPr>
        <w:t>тримує</w:t>
      </w:r>
      <w:r>
        <w:rPr>
          <w:rFonts w:ascii="Times New Roman" w:hAnsi="Times New Roman" w:cs="Times New Roman"/>
          <w:sz w:val="28"/>
          <w:szCs w:val="28"/>
          <w:lang w:val="uk-UA"/>
        </w:rPr>
        <w:t>ться</w:t>
      </w:r>
      <w:r w:rsidRPr="005254E3">
        <w:rPr>
          <w:rFonts w:ascii="Times New Roman" w:hAnsi="Times New Roman" w:cs="Times New Roman"/>
          <w:sz w:val="28"/>
          <w:szCs w:val="28"/>
          <w:lang w:val="uk-UA"/>
        </w:rPr>
        <w:t xml:space="preserve"> помилк</w:t>
      </w:r>
      <w:r>
        <w:rPr>
          <w:rFonts w:ascii="Times New Roman" w:hAnsi="Times New Roman" w:cs="Times New Roman"/>
          <w:sz w:val="28"/>
          <w:szCs w:val="28"/>
          <w:lang w:val="uk-UA"/>
        </w:rPr>
        <w:t>а</w:t>
      </w:r>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лінкера</w:t>
      </w:r>
      <w:proofErr w:type="spellEnd"/>
      <w:r w:rsidRPr="005254E3">
        <w:rPr>
          <w:rFonts w:ascii="Times New Roman" w:hAnsi="Times New Roman" w:cs="Times New Roman"/>
          <w:sz w:val="28"/>
          <w:szCs w:val="28"/>
          <w:lang w:val="uk-UA"/>
        </w:rPr>
        <w:t xml:space="preserve"> про не визначену функцію, наприклад, невирішений зовнішній символ "</w:t>
      </w:r>
      <w:proofErr w:type="spellStart"/>
      <w:r w:rsidRPr="005254E3">
        <w:rPr>
          <w:rFonts w:ascii="Times New Roman" w:hAnsi="Times New Roman" w:cs="Times New Roman"/>
          <w:sz w:val="28"/>
          <w:szCs w:val="28"/>
          <w:lang w:val="uk-UA"/>
        </w:rPr>
        <w:t>int</w:t>
      </w:r>
      <w:proofErr w:type="spellEnd"/>
      <w:r w:rsidRPr="005254E3">
        <w:rPr>
          <w:rFonts w:ascii="Times New Roman" w:hAnsi="Times New Roman" w:cs="Times New Roman"/>
          <w:sz w:val="28"/>
          <w:szCs w:val="28"/>
          <w:lang w:val="uk-UA"/>
        </w:rPr>
        <w:t xml:space="preserve"> __</w:t>
      </w:r>
      <w:proofErr w:type="spellStart"/>
      <w:r w:rsidRPr="005254E3">
        <w:rPr>
          <w:rFonts w:ascii="Times New Roman" w:hAnsi="Times New Roman" w:cs="Times New Roman"/>
          <w:sz w:val="28"/>
          <w:szCs w:val="28"/>
          <w:lang w:val="uk-UA"/>
        </w:rPr>
        <w:t>cdecl</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add</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int</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int</w:t>
      </w:r>
      <w:proofErr w:type="spellEnd"/>
      <w:r w:rsidRPr="005254E3">
        <w:rPr>
          <w:rFonts w:ascii="Times New Roman" w:hAnsi="Times New Roman" w:cs="Times New Roman"/>
          <w:sz w:val="28"/>
          <w:szCs w:val="28"/>
          <w:lang w:val="uk-UA"/>
        </w:rPr>
        <w:t xml:space="preserve">)" (? </w:t>
      </w:r>
      <w:proofErr w:type="spellStart"/>
      <w:r w:rsidRPr="005254E3">
        <w:rPr>
          <w:rFonts w:ascii="Times New Roman" w:hAnsi="Times New Roman" w:cs="Times New Roman"/>
          <w:sz w:val="28"/>
          <w:szCs w:val="28"/>
          <w:lang w:val="uk-UA"/>
        </w:rPr>
        <w:t>add</w:t>
      </w:r>
      <w:proofErr w:type="spellEnd"/>
      <w:r w:rsidRPr="005254E3">
        <w:rPr>
          <w:rFonts w:ascii="Times New Roman" w:hAnsi="Times New Roman" w:cs="Times New Roman"/>
          <w:sz w:val="28"/>
          <w:szCs w:val="28"/>
          <w:lang w:val="uk-UA"/>
        </w:rPr>
        <w:t xml:space="preserve"> @@ YAHHH @ Z), на який посилається функція _</w:t>
      </w:r>
      <w:proofErr w:type="spellStart"/>
      <w:r w:rsidRPr="005254E3">
        <w:rPr>
          <w:rFonts w:ascii="Times New Roman" w:hAnsi="Times New Roman" w:cs="Times New Roman"/>
          <w:sz w:val="28"/>
          <w:szCs w:val="28"/>
          <w:lang w:val="uk-UA"/>
        </w:rPr>
        <w:t>main</w:t>
      </w:r>
      <w:proofErr w:type="spellEnd"/>
      <w:r w:rsidRPr="005254E3">
        <w:rPr>
          <w:rFonts w:ascii="Times New Roman" w:hAnsi="Times New Roman" w:cs="Times New Roman"/>
          <w:sz w:val="28"/>
          <w:szCs w:val="28"/>
          <w:lang w:val="uk-UA"/>
        </w:rPr>
        <w:t>, то</w:t>
      </w:r>
    </w:p>
    <w:p w14:paraId="124EF338" w14:textId="77777777" w:rsidR="00BA261B" w:rsidRPr="005254E3" w:rsidRDefault="00BA261B" w:rsidP="00BA261B">
      <w:pPr>
        <w:pStyle w:val="15"/>
        <w:spacing w:after="0" w:line="240" w:lineRule="auto"/>
        <w:ind w:firstLine="284"/>
        <w:jc w:val="both"/>
        <w:rPr>
          <w:rFonts w:ascii="Times New Roman" w:hAnsi="Times New Roman" w:cs="Times New Roman"/>
          <w:sz w:val="28"/>
          <w:szCs w:val="28"/>
          <w:lang w:val="uk-UA"/>
        </w:rPr>
      </w:pPr>
      <w:r w:rsidRPr="005254E3">
        <w:rPr>
          <w:rFonts w:ascii="Times New Roman" w:hAnsi="Times New Roman" w:cs="Times New Roman"/>
          <w:sz w:val="28"/>
          <w:szCs w:val="28"/>
          <w:lang w:val="uk-UA"/>
        </w:rPr>
        <w:t>2a. - найімовірнішою причиною є те, що add.cpp не додано до вашого проекту правильно. Під час компіляції повин</w:t>
      </w:r>
      <w:r>
        <w:rPr>
          <w:rFonts w:ascii="Times New Roman" w:hAnsi="Times New Roman" w:cs="Times New Roman"/>
          <w:sz w:val="28"/>
          <w:szCs w:val="28"/>
          <w:lang w:val="uk-UA"/>
        </w:rPr>
        <w:t>ен</w:t>
      </w:r>
      <w:r w:rsidRPr="005254E3">
        <w:rPr>
          <w:rFonts w:ascii="Times New Roman" w:hAnsi="Times New Roman" w:cs="Times New Roman"/>
          <w:sz w:val="28"/>
          <w:szCs w:val="28"/>
          <w:lang w:val="uk-UA"/>
        </w:rPr>
        <w:t xml:space="preserve"> б</w:t>
      </w:r>
      <w:r>
        <w:rPr>
          <w:rFonts w:ascii="Times New Roman" w:hAnsi="Times New Roman" w:cs="Times New Roman"/>
          <w:sz w:val="28"/>
          <w:szCs w:val="28"/>
          <w:lang w:val="uk-UA"/>
        </w:rPr>
        <w:t>ути</w:t>
      </w:r>
      <w:r w:rsidRPr="005254E3">
        <w:rPr>
          <w:rFonts w:ascii="Times New Roman" w:hAnsi="Times New Roman" w:cs="Times New Roman"/>
          <w:sz w:val="28"/>
          <w:szCs w:val="28"/>
          <w:lang w:val="uk-UA"/>
        </w:rPr>
        <w:t xml:space="preserve"> список компіл</w:t>
      </w:r>
      <w:r>
        <w:rPr>
          <w:rFonts w:ascii="Times New Roman" w:hAnsi="Times New Roman" w:cs="Times New Roman"/>
          <w:sz w:val="28"/>
          <w:szCs w:val="28"/>
          <w:lang w:val="uk-UA"/>
        </w:rPr>
        <w:t>ьованих файлів</w:t>
      </w:r>
      <w:r w:rsidRPr="005254E3">
        <w:rPr>
          <w:rFonts w:ascii="Times New Roman" w:hAnsi="Times New Roman" w:cs="Times New Roman"/>
          <w:sz w:val="28"/>
          <w:szCs w:val="28"/>
          <w:lang w:val="uk-UA"/>
        </w:rPr>
        <w:t xml:space="preserve"> як main.cpp, так і add.cpp. Якщо ви бачите тільки main.cpp, то add.cpp точно не збирається. Якщо ви використовуєте </w:t>
      </w:r>
      <w:proofErr w:type="spellStart"/>
      <w:r w:rsidRPr="005254E3">
        <w:rPr>
          <w:rFonts w:ascii="Times New Roman" w:hAnsi="Times New Roman" w:cs="Times New Roman"/>
          <w:sz w:val="28"/>
          <w:szCs w:val="28"/>
          <w:lang w:val="uk-UA"/>
        </w:rPr>
        <w:t>Visual</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Studio</w:t>
      </w:r>
      <w:proofErr w:type="spellEnd"/>
      <w:r w:rsidRPr="005254E3">
        <w:rPr>
          <w:rFonts w:ascii="Times New Roman" w:hAnsi="Times New Roman" w:cs="Times New Roman"/>
          <w:sz w:val="28"/>
          <w:szCs w:val="28"/>
          <w:lang w:val="uk-UA"/>
        </w:rPr>
        <w:t xml:space="preserve"> або </w:t>
      </w:r>
      <w:proofErr w:type="spellStart"/>
      <w:r w:rsidRPr="005254E3">
        <w:rPr>
          <w:rFonts w:ascii="Times New Roman" w:hAnsi="Times New Roman" w:cs="Times New Roman"/>
          <w:sz w:val="28"/>
          <w:szCs w:val="28"/>
          <w:lang w:val="uk-UA"/>
        </w:rPr>
        <w:t>Code</w:t>
      </w:r>
      <w:proofErr w:type="spellEnd"/>
      <w:r w:rsidRPr="005254E3">
        <w:rPr>
          <w:rFonts w:ascii="Times New Roman" w:hAnsi="Times New Roman" w:cs="Times New Roman"/>
          <w:sz w:val="28"/>
          <w:szCs w:val="28"/>
          <w:lang w:val="uk-UA"/>
        </w:rPr>
        <w:t xml:space="preserve"> :: </w:t>
      </w:r>
      <w:proofErr w:type="spellStart"/>
      <w:r w:rsidRPr="005254E3">
        <w:rPr>
          <w:rFonts w:ascii="Times New Roman" w:hAnsi="Times New Roman" w:cs="Times New Roman"/>
          <w:sz w:val="28"/>
          <w:szCs w:val="28"/>
          <w:lang w:val="uk-UA"/>
        </w:rPr>
        <w:t>Blocks</w:t>
      </w:r>
      <w:proofErr w:type="spellEnd"/>
      <w:r w:rsidRPr="005254E3">
        <w:rPr>
          <w:rFonts w:ascii="Times New Roman" w:hAnsi="Times New Roman" w:cs="Times New Roman"/>
          <w:sz w:val="28"/>
          <w:szCs w:val="28"/>
          <w:lang w:val="uk-UA"/>
        </w:rPr>
        <w:t xml:space="preserve">, ви повинні побачити add.cpp у списку </w:t>
      </w:r>
      <w:proofErr w:type="spellStart"/>
      <w:r w:rsidRPr="005254E3">
        <w:rPr>
          <w:rFonts w:ascii="Times New Roman" w:hAnsi="Times New Roman" w:cs="Times New Roman"/>
          <w:sz w:val="28"/>
          <w:szCs w:val="28"/>
          <w:lang w:val="uk-UA"/>
        </w:rPr>
        <w:t>Solution</w:t>
      </w:r>
      <w:proofErr w:type="spellEnd"/>
      <w:r w:rsidRPr="005254E3">
        <w:rPr>
          <w:rFonts w:ascii="Times New Roman" w:hAnsi="Times New Roman" w:cs="Times New Roman"/>
          <w:sz w:val="28"/>
          <w:szCs w:val="28"/>
          <w:lang w:val="uk-UA"/>
        </w:rPr>
        <w:t xml:space="preserve"> Explorer / Project з лівого боку IDE. Якщо ви не хочете, клацніть правою кнопкою миші на своєму проекті та додайте файл, а потім спробуйте його знову. Якщо ви компілюєте в командному рядку, не </w:t>
      </w:r>
      <w:proofErr w:type="spellStart"/>
      <w:r w:rsidRPr="005254E3">
        <w:rPr>
          <w:rFonts w:ascii="Times New Roman" w:hAnsi="Times New Roman" w:cs="Times New Roman"/>
          <w:sz w:val="28"/>
          <w:szCs w:val="28"/>
          <w:lang w:val="uk-UA"/>
        </w:rPr>
        <w:t>забудьте</w:t>
      </w:r>
      <w:proofErr w:type="spellEnd"/>
      <w:r w:rsidRPr="005254E3">
        <w:rPr>
          <w:rFonts w:ascii="Times New Roman" w:hAnsi="Times New Roman" w:cs="Times New Roman"/>
          <w:sz w:val="28"/>
          <w:szCs w:val="28"/>
          <w:lang w:val="uk-UA"/>
        </w:rPr>
        <w:t xml:space="preserve"> включити як main.cpp, так і add.cpp у команду компіляції.</w:t>
      </w:r>
    </w:p>
    <w:p w14:paraId="79D570CD" w14:textId="77777777" w:rsidR="00BA261B" w:rsidRPr="005254E3" w:rsidRDefault="00BA261B" w:rsidP="00BA261B">
      <w:pPr>
        <w:pStyle w:val="15"/>
        <w:spacing w:after="0" w:line="240" w:lineRule="auto"/>
        <w:ind w:firstLine="284"/>
        <w:jc w:val="both"/>
        <w:rPr>
          <w:rFonts w:ascii="Times New Roman" w:hAnsi="Times New Roman" w:cs="Times New Roman"/>
          <w:sz w:val="28"/>
          <w:szCs w:val="28"/>
          <w:lang w:val="uk-UA"/>
        </w:rPr>
      </w:pPr>
      <w:r w:rsidRPr="005254E3">
        <w:rPr>
          <w:rFonts w:ascii="Times New Roman" w:hAnsi="Times New Roman" w:cs="Times New Roman"/>
          <w:sz w:val="28"/>
          <w:szCs w:val="28"/>
          <w:lang w:val="uk-UA"/>
        </w:rPr>
        <w:t>2b. - можливо, ви додали add.cpp до неправильного проекту.</w:t>
      </w:r>
    </w:p>
    <w:p w14:paraId="0C5550ED" w14:textId="77777777" w:rsidR="00BA261B" w:rsidRPr="005254E3" w:rsidRDefault="00BA261B" w:rsidP="00BA261B">
      <w:pPr>
        <w:pStyle w:val="15"/>
        <w:spacing w:after="0" w:line="240" w:lineRule="auto"/>
        <w:ind w:firstLine="284"/>
        <w:jc w:val="both"/>
        <w:rPr>
          <w:rFonts w:ascii="Times New Roman" w:hAnsi="Times New Roman" w:cs="Times New Roman"/>
          <w:sz w:val="28"/>
          <w:szCs w:val="28"/>
          <w:lang w:val="uk-UA"/>
        </w:rPr>
      </w:pPr>
      <w:r w:rsidRPr="005254E3">
        <w:rPr>
          <w:rFonts w:ascii="Times New Roman" w:hAnsi="Times New Roman" w:cs="Times New Roman"/>
          <w:sz w:val="28"/>
          <w:szCs w:val="28"/>
          <w:lang w:val="uk-UA"/>
        </w:rPr>
        <w:t>2с. - можливо, файл встановлено так, щоб він не компілювався або посилався. Перевірте властивості файлу та переконайтеся, що файл налаштований на компіляцію/</w:t>
      </w:r>
      <w:proofErr w:type="spellStart"/>
      <w:r w:rsidRPr="005254E3">
        <w:rPr>
          <w:rFonts w:ascii="Times New Roman" w:hAnsi="Times New Roman" w:cs="Times New Roman"/>
          <w:sz w:val="28"/>
          <w:szCs w:val="28"/>
          <w:lang w:val="uk-UA"/>
        </w:rPr>
        <w:t>лінковку</w:t>
      </w:r>
      <w:proofErr w:type="spellEnd"/>
      <w:r w:rsidRPr="005254E3">
        <w:rPr>
          <w:rFonts w:ascii="Times New Roman" w:hAnsi="Times New Roman" w:cs="Times New Roman"/>
          <w:sz w:val="28"/>
          <w:szCs w:val="28"/>
          <w:lang w:val="uk-UA"/>
        </w:rPr>
        <w:t xml:space="preserve">. У </w:t>
      </w:r>
      <w:proofErr w:type="spellStart"/>
      <w:r w:rsidRPr="005254E3">
        <w:rPr>
          <w:rFonts w:ascii="Times New Roman" w:hAnsi="Times New Roman" w:cs="Times New Roman"/>
          <w:sz w:val="28"/>
          <w:szCs w:val="28"/>
          <w:lang w:val="uk-UA"/>
        </w:rPr>
        <w:t>Code</w:t>
      </w:r>
      <w:proofErr w:type="spellEnd"/>
      <w:r w:rsidRPr="005254E3">
        <w:rPr>
          <w:rFonts w:ascii="Times New Roman" w:hAnsi="Times New Roman" w:cs="Times New Roman"/>
          <w:sz w:val="28"/>
          <w:szCs w:val="28"/>
          <w:lang w:val="uk-UA"/>
        </w:rPr>
        <w:t>::</w:t>
      </w:r>
      <w:proofErr w:type="spellStart"/>
      <w:r w:rsidRPr="005254E3">
        <w:rPr>
          <w:rFonts w:ascii="Times New Roman" w:hAnsi="Times New Roman" w:cs="Times New Roman"/>
          <w:sz w:val="28"/>
          <w:szCs w:val="28"/>
          <w:lang w:val="uk-UA"/>
        </w:rPr>
        <w:t>Blocks</w:t>
      </w:r>
      <w:proofErr w:type="spellEnd"/>
      <w:r w:rsidRPr="005254E3">
        <w:rPr>
          <w:rFonts w:ascii="Times New Roman" w:hAnsi="Times New Roman" w:cs="Times New Roman"/>
          <w:sz w:val="28"/>
          <w:szCs w:val="28"/>
          <w:lang w:val="uk-UA"/>
        </w:rPr>
        <w:t xml:space="preserve"> компіляція та посилання є окремими прапорцями, які слід перевірити. У </w:t>
      </w:r>
      <w:proofErr w:type="spellStart"/>
      <w:r w:rsidRPr="005254E3">
        <w:rPr>
          <w:rFonts w:ascii="Times New Roman" w:hAnsi="Times New Roman" w:cs="Times New Roman"/>
          <w:sz w:val="28"/>
          <w:szCs w:val="28"/>
          <w:lang w:val="uk-UA"/>
        </w:rPr>
        <w:t>Visual</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Studio</w:t>
      </w:r>
      <w:proofErr w:type="spellEnd"/>
      <w:r w:rsidRPr="005254E3">
        <w:rPr>
          <w:rFonts w:ascii="Times New Roman" w:hAnsi="Times New Roman" w:cs="Times New Roman"/>
          <w:sz w:val="28"/>
          <w:szCs w:val="28"/>
          <w:lang w:val="uk-UA"/>
        </w:rPr>
        <w:t xml:space="preserve"> є опція "виключити з побудови", яка повинна бути встановлена на "ні" або залишена порожньою.</w:t>
      </w:r>
    </w:p>
    <w:p w14:paraId="400E4FAA" w14:textId="77777777" w:rsidR="00BA261B" w:rsidRPr="005254E3" w:rsidRDefault="00BA261B" w:rsidP="00BA261B">
      <w:pPr>
        <w:pStyle w:val="15"/>
        <w:spacing w:after="0" w:line="240" w:lineRule="auto"/>
        <w:ind w:firstLine="284"/>
        <w:jc w:val="both"/>
        <w:rPr>
          <w:rFonts w:ascii="Times New Roman" w:hAnsi="Times New Roman" w:cs="Times New Roman"/>
          <w:sz w:val="28"/>
          <w:szCs w:val="28"/>
          <w:lang w:val="uk-UA"/>
        </w:rPr>
      </w:pPr>
      <w:r w:rsidRPr="005254E3">
        <w:rPr>
          <w:rFonts w:ascii="Times New Roman" w:hAnsi="Times New Roman" w:cs="Times New Roman"/>
          <w:sz w:val="28"/>
          <w:szCs w:val="28"/>
          <w:lang w:val="uk-UA"/>
        </w:rPr>
        <w:t>3. Не робить #</w:t>
      </w:r>
      <w:proofErr w:type="spellStart"/>
      <w:r w:rsidRPr="005254E3">
        <w:rPr>
          <w:rFonts w:ascii="Times New Roman" w:hAnsi="Times New Roman" w:cs="Times New Roman"/>
          <w:sz w:val="28"/>
          <w:szCs w:val="28"/>
          <w:lang w:val="uk-UA"/>
        </w:rPr>
        <w:t>include</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add.c</w:t>
      </w:r>
      <w:proofErr w:type="spellEnd"/>
      <w:r w:rsidRPr="005254E3">
        <w:rPr>
          <w:rFonts w:ascii="Times New Roman" w:hAnsi="Times New Roman" w:cs="Times New Roman"/>
          <w:sz w:val="28"/>
          <w:szCs w:val="28"/>
          <w:lang w:val="uk-UA"/>
        </w:rPr>
        <w:t xml:space="preserve">” в файлі </w:t>
      </w:r>
      <w:proofErr w:type="spellStart"/>
      <w:r w:rsidRPr="005254E3">
        <w:rPr>
          <w:rFonts w:ascii="Times New Roman" w:hAnsi="Times New Roman" w:cs="Times New Roman"/>
          <w:sz w:val="28"/>
          <w:szCs w:val="28"/>
          <w:lang w:val="uk-UA"/>
        </w:rPr>
        <w:t>main.c</w:t>
      </w:r>
      <w:proofErr w:type="spellEnd"/>
      <w:r w:rsidRPr="005254E3">
        <w:rPr>
          <w:rFonts w:ascii="Times New Roman" w:hAnsi="Times New Roman" w:cs="Times New Roman"/>
          <w:sz w:val="28"/>
          <w:szCs w:val="28"/>
          <w:lang w:val="uk-UA"/>
        </w:rPr>
        <w:t xml:space="preserve">. </w:t>
      </w:r>
      <w:r>
        <w:rPr>
          <w:rFonts w:ascii="Times New Roman" w:hAnsi="Times New Roman" w:cs="Times New Roman"/>
          <w:sz w:val="28"/>
          <w:szCs w:val="28"/>
          <w:lang w:val="uk-UA"/>
        </w:rPr>
        <w:t>Наслідком буде те</w:t>
      </w:r>
      <w:r w:rsidRPr="005254E3">
        <w:rPr>
          <w:rFonts w:ascii="Times New Roman" w:hAnsi="Times New Roman" w:cs="Times New Roman"/>
          <w:sz w:val="28"/>
          <w:szCs w:val="28"/>
          <w:lang w:val="uk-UA"/>
        </w:rPr>
        <w:t xml:space="preserve">, що компілятор вставить вміст </w:t>
      </w:r>
      <w:proofErr w:type="spellStart"/>
      <w:r w:rsidRPr="005254E3">
        <w:rPr>
          <w:rFonts w:ascii="Times New Roman" w:hAnsi="Times New Roman" w:cs="Times New Roman"/>
          <w:sz w:val="28"/>
          <w:szCs w:val="28"/>
          <w:lang w:val="uk-UA"/>
        </w:rPr>
        <w:t>add.c</w:t>
      </w:r>
      <w:proofErr w:type="spellEnd"/>
      <w:r w:rsidRPr="005254E3">
        <w:rPr>
          <w:rFonts w:ascii="Times New Roman" w:hAnsi="Times New Roman" w:cs="Times New Roman"/>
          <w:sz w:val="28"/>
          <w:szCs w:val="28"/>
          <w:lang w:val="uk-UA"/>
        </w:rPr>
        <w:t xml:space="preserve"> безпосередньо в </w:t>
      </w:r>
      <w:proofErr w:type="spellStart"/>
      <w:r w:rsidRPr="005254E3">
        <w:rPr>
          <w:rFonts w:ascii="Times New Roman" w:hAnsi="Times New Roman" w:cs="Times New Roman"/>
          <w:sz w:val="28"/>
          <w:szCs w:val="28"/>
          <w:lang w:val="uk-UA"/>
        </w:rPr>
        <w:t>main.c</w:t>
      </w:r>
      <w:proofErr w:type="spellEnd"/>
      <w:r>
        <w:rPr>
          <w:rFonts w:ascii="Times New Roman" w:hAnsi="Times New Roman" w:cs="Times New Roman"/>
          <w:sz w:val="28"/>
          <w:szCs w:val="28"/>
          <w:lang w:val="uk-UA"/>
        </w:rPr>
        <w:t>,</w:t>
      </w:r>
      <w:r w:rsidRPr="005254E3">
        <w:rPr>
          <w:rFonts w:ascii="Times New Roman" w:hAnsi="Times New Roman" w:cs="Times New Roman"/>
          <w:sz w:val="28"/>
          <w:szCs w:val="28"/>
          <w:lang w:val="uk-UA"/>
        </w:rPr>
        <w:t xml:space="preserve"> </w:t>
      </w:r>
      <w:r>
        <w:rPr>
          <w:rFonts w:ascii="Times New Roman" w:hAnsi="Times New Roman" w:cs="Times New Roman"/>
          <w:sz w:val="28"/>
          <w:szCs w:val="28"/>
          <w:lang w:val="uk-UA"/>
        </w:rPr>
        <w:t>а не</w:t>
      </w:r>
      <w:r w:rsidRPr="005254E3">
        <w:rPr>
          <w:rFonts w:ascii="Times New Roman" w:hAnsi="Times New Roman" w:cs="Times New Roman"/>
          <w:sz w:val="28"/>
          <w:szCs w:val="28"/>
          <w:lang w:val="uk-UA"/>
        </w:rPr>
        <w:t xml:space="preserve"> розглядати їх як окремі файли. Хоча він може компілюватися і виконуватися для цього простого прикладу, ви будете стикатися з проблемами, якщо використовуєте цей метод.</w:t>
      </w:r>
    </w:p>
    <w:p w14:paraId="0013161C" w14:textId="77777777" w:rsidR="00BA261B" w:rsidRPr="005254E3" w:rsidRDefault="00BA261B" w:rsidP="00BA261B">
      <w:pPr>
        <w:pStyle w:val="3"/>
        <w:rPr>
          <w:lang w:val="uk-UA"/>
        </w:rPr>
      </w:pPr>
      <w:r w:rsidRPr="005254E3">
        <w:rPr>
          <w:lang w:val="uk-UA"/>
        </w:rPr>
        <w:t>Висновки</w:t>
      </w:r>
    </w:p>
    <w:p w14:paraId="7743F27B" w14:textId="77777777" w:rsidR="00BA261B" w:rsidRPr="005254E3" w:rsidRDefault="00BA261B" w:rsidP="00BA261B">
      <w:pPr>
        <w:pStyle w:val="15"/>
        <w:spacing w:after="0" w:line="240" w:lineRule="auto"/>
        <w:ind w:firstLine="284"/>
        <w:jc w:val="both"/>
        <w:rPr>
          <w:rFonts w:ascii="Times New Roman" w:hAnsi="Times New Roman" w:cs="Times New Roman"/>
          <w:sz w:val="28"/>
          <w:szCs w:val="28"/>
          <w:lang w:val="uk-UA"/>
        </w:rPr>
      </w:pPr>
      <w:r w:rsidRPr="005254E3">
        <w:rPr>
          <w:rFonts w:ascii="Times New Roman" w:hAnsi="Times New Roman" w:cs="Times New Roman"/>
          <w:sz w:val="28"/>
          <w:szCs w:val="28"/>
          <w:lang w:val="uk-UA"/>
        </w:rPr>
        <w:t xml:space="preserve">Коли компілятор компілює </w:t>
      </w:r>
      <w:proofErr w:type="spellStart"/>
      <w:r w:rsidRPr="005254E3">
        <w:rPr>
          <w:rFonts w:ascii="Times New Roman" w:hAnsi="Times New Roman" w:cs="Times New Roman"/>
          <w:sz w:val="28"/>
          <w:szCs w:val="28"/>
          <w:lang w:val="uk-UA"/>
        </w:rPr>
        <w:t>багатофайлову</w:t>
      </w:r>
      <w:proofErr w:type="spellEnd"/>
      <w:r w:rsidRPr="005254E3">
        <w:rPr>
          <w:rFonts w:ascii="Times New Roman" w:hAnsi="Times New Roman" w:cs="Times New Roman"/>
          <w:sz w:val="28"/>
          <w:szCs w:val="28"/>
          <w:lang w:val="uk-UA"/>
        </w:rPr>
        <w:t xml:space="preserve"> програму, вона може компілювати файли в будь-якому порядку. Крім того, він компілює кожен файл окремо, не знаючи, що знаходиться в інших файлах.</w:t>
      </w:r>
    </w:p>
    <w:p w14:paraId="04BA4F60" w14:textId="77777777" w:rsidR="00BA261B" w:rsidRPr="005254E3" w:rsidRDefault="00BA261B" w:rsidP="00BA261B">
      <w:pPr>
        <w:pStyle w:val="15"/>
        <w:spacing w:after="0" w:line="240" w:lineRule="auto"/>
        <w:ind w:firstLine="284"/>
        <w:jc w:val="both"/>
        <w:rPr>
          <w:rFonts w:ascii="Times New Roman" w:hAnsi="Times New Roman" w:cs="Times New Roman"/>
          <w:sz w:val="28"/>
          <w:szCs w:val="28"/>
          <w:lang w:val="uk-UA"/>
        </w:rPr>
      </w:pPr>
      <w:r w:rsidRPr="005254E3">
        <w:rPr>
          <w:rFonts w:ascii="Times New Roman" w:hAnsi="Times New Roman" w:cs="Times New Roman"/>
          <w:sz w:val="28"/>
          <w:szCs w:val="28"/>
          <w:lang w:val="uk-UA"/>
        </w:rPr>
        <w:t>Реальні проекти завжди працюють з декількома файлами (а часто їх бувають десятки а то і сотні, до того ж з використанням сторонніх бібліотек), тому важливо переконатися, що ви розумієте, як додавати і компілювати декілька файлів.</w:t>
      </w:r>
    </w:p>
    <w:p w14:paraId="7A83CC58" w14:textId="77777777" w:rsidR="00BA261B" w:rsidRPr="005254E3" w:rsidRDefault="00BA261B" w:rsidP="00BA261B">
      <w:pPr>
        <w:pStyle w:val="15"/>
        <w:spacing w:after="0" w:line="240" w:lineRule="auto"/>
        <w:ind w:firstLine="284"/>
        <w:jc w:val="both"/>
        <w:rPr>
          <w:rFonts w:ascii="Times New Roman" w:hAnsi="Times New Roman" w:cs="Times New Roman"/>
          <w:sz w:val="28"/>
          <w:szCs w:val="28"/>
          <w:lang w:val="uk-UA"/>
        </w:rPr>
      </w:pPr>
      <w:r w:rsidRPr="005254E3">
        <w:rPr>
          <w:rFonts w:ascii="Times New Roman" w:hAnsi="Times New Roman" w:cs="Times New Roman"/>
          <w:sz w:val="28"/>
          <w:szCs w:val="28"/>
          <w:lang w:val="uk-UA"/>
        </w:rPr>
        <w:t>Нагадування: кожен раз, коли ви створюєте новий файл (.c, .cc або .</w:t>
      </w:r>
      <w:proofErr w:type="spellStart"/>
      <w:r w:rsidRPr="005254E3">
        <w:rPr>
          <w:rFonts w:ascii="Times New Roman" w:hAnsi="Times New Roman" w:cs="Times New Roman"/>
          <w:sz w:val="28"/>
          <w:szCs w:val="28"/>
          <w:lang w:val="uk-UA"/>
        </w:rPr>
        <w:t>cpp</w:t>
      </w:r>
      <w:proofErr w:type="spellEnd"/>
      <w:r w:rsidRPr="005254E3">
        <w:rPr>
          <w:rFonts w:ascii="Times New Roman" w:hAnsi="Times New Roman" w:cs="Times New Roman"/>
          <w:sz w:val="28"/>
          <w:szCs w:val="28"/>
          <w:lang w:val="uk-UA"/>
        </w:rPr>
        <w:t>), вам потрібно буде додати його до свого проекту, щоб його було зібрано.</w:t>
      </w:r>
    </w:p>
    <w:p w14:paraId="2D434E32" w14:textId="77777777" w:rsidR="00BA261B" w:rsidRPr="005254E3" w:rsidRDefault="00BA261B" w:rsidP="00BA261B">
      <w:pPr>
        <w:ind w:firstLine="284"/>
        <w:jc w:val="both"/>
        <w:rPr>
          <w:rFonts w:ascii="Times New Roman" w:hAnsi="Times New Roman" w:cs="Times New Roman"/>
          <w:sz w:val="28"/>
          <w:szCs w:val="28"/>
          <w:lang w:val="uk-UA"/>
        </w:rPr>
      </w:pPr>
    </w:p>
    <w:p w14:paraId="0A1BA251" w14:textId="77777777" w:rsidR="00BA261B" w:rsidRPr="005254E3" w:rsidRDefault="00BA261B" w:rsidP="00BA261B">
      <w:pPr>
        <w:pStyle w:val="2"/>
        <w:jc w:val="center"/>
        <w:rPr>
          <w:lang w:val="uk-UA"/>
        </w:rPr>
      </w:pPr>
      <w:r w:rsidRPr="005254E3">
        <w:rPr>
          <w:lang w:val="uk-UA"/>
        </w:rPr>
        <w:lastRenderedPageBreak/>
        <w:t>Модульна організація програм</w:t>
      </w:r>
    </w:p>
    <w:p w14:paraId="612EC235" w14:textId="77777777" w:rsidR="00BA261B" w:rsidRPr="005254E3" w:rsidRDefault="00BA261B" w:rsidP="00BA261B">
      <w:pPr>
        <w:ind w:firstLine="284"/>
        <w:jc w:val="both"/>
        <w:rPr>
          <w:rFonts w:ascii="Times New Roman" w:hAnsi="Times New Roman" w:cs="Times New Roman"/>
          <w:sz w:val="28"/>
          <w:szCs w:val="28"/>
          <w:lang w:val="uk-UA"/>
        </w:rPr>
      </w:pPr>
      <w:r w:rsidRPr="005254E3">
        <w:rPr>
          <w:rFonts w:ascii="Times New Roman" w:hAnsi="Times New Roman" w:cs="Times New Roman"/>
          <w:sz w:val="28"/>
          <w:szCs w:val="28"/>
          <w:lang w:val="uk-UA"/>
        </w:rPr>
        <w:t xml:space="preserve">Щоб добре зрозуміти принцип побудови багатомодульної програми, варто спочатку уявити деяку достатньо велику програму, яка вся міститься в одному файлі. Вона повинна містити декілька функцій, кожна з яких може викликати будь-яку іншу функцію. Оскільки будь-яка </w:t>
      </w:r>
      <w:proofErr w:type="spellStart"/>
      <w:r w:rsidRPr="005254E3">
        <w:rPr>
          <w:rFonts w:ascii="Times New Roman" w:hAnsi="Times New Roman" w:cs="Times New Roman"/>
          <w:sz w:val="28"/>
          <w:szCs w:val="28"/>
          <w:lang w:val="uk-UA"/>
        </w:rPr>
        <w:t>функцiя</w:t>
      </w:r>
      <w:proofErr w:type="spellEnd"/>
      <w:r w:rsidRPr="005254E3">
        <w:rPr>
          <w:rFonts w:ascii="Times New Roman" w:hAnsi="Times New Roman" w:cs="Times New Roman"/>
          <w:sz w:val="28"/>
          <w:szCs w:val="28"/>
          <w:lang w:val="uk-UA"/>
        </w:rPr>
        <w:t xml:space="preserve"> повинна бути оголошена перед першим викликом, а кожна </w:t>
      </w:r>
      <w:proofErr w:type="spellStart"/>
      <w:r w:rsidRPr="005254E3">
        <w:rPr>
          <w:rFonts w:ascii="Times New Roman" w:hAnsi="Times New Roman" w:cs="Times New Roman"/>
          <w:sz w:val="28"/>
          <w:szCs w:val="28"/>
          <w:lang w:val="uk-UA"/>
        </w:rPr>
        <w:t>функцiя</w:t>
      </w:r>
      <w:proofErr w:type="spellEnd"/>
      <w:r w:rsidRPr="005254E3">
        <w:rPr>
          <w:rFonts w:ascii="Times New Roman" w:hAnsi="Times New Roman" w:cs="Times New Roman"/>
          <w:sz w:val="28"/>
          <w:szCs w:val="28"/>
          <w:lang w:val="uk-UA"/>
        </w:rPr>
        <w:t xml:space="preserve"> програми може викликати будь-яку </w:t>
      </w:r>
      <w:proofErr w:type="spellStart"/>
      <w:r w:rsidRPr="005254E3">
        <w:rPr>
          <w:rFonts w:ascii="Times New Roman" w:hAnsi="Times New Roman" w:cs="Times New Roman"/>
          <w:sz w:val="28"/>
          <w:szCs w:val="28"/>
          <w:lang w:val="uk-UA"/>
        </w:rPr>
        <w:t>iншу</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функцiю</w:t>
      </w:r>
      <w:proofErr w:type="spellEnd"/>
      <w:r w:rsidRPr="005254E3">
        <w:rPr>
          <w:rFonts w:ascii="Times New Roman" w:hAnsi="Times New Roman" w:cs="Times New Roman"/>
          <w:sz w:val="28"/>
          <w:szCs w:val="28"/>
          <w:lang w:val="uk-UA"/>
        </w:rPr>
        <w:t xml:space="preserve">, на самому початку програми </w:t>
      </w:r>
      <w:proofErr w:type="spellStart"/>
      <w:r w:rsidRPr="005254E3">
        <w:rPr>
          <w:rFonts w:ascii="Times New Roman" w:hAnsi="Times New Roman" w:cs="Times New Roman"/>
          <w:sz w:val="28"/>
          <w:szCs w:val="28"/>
          <w:lang w:val="uk-UA"/>
        </w:rPr>
        <w:t>повиннi</w:t>
      </w:r>
      <w:proofErr w:type="spellEnd"/>
      <w:r w:rsidRPr="005254E3">
        <w:rPr>
          <w:rFonts w:ascii="Times New Roman" w:hAnsi="Times New Roman" w:cs="Times New Roman"/>
          <w:sz w:val="28"/>
          <w:szCs w:val="28"/>
          <w:lang w:val="uk-UA"/>
        </w:rPr>
        <w:t xml:space="preserve"> стояти оголошення </w:t>
      </w:r>
      <w:proofErr w:type="spellStart"/>
      <w:r w:rsidRPr="005254E3">
        <w:rPr>
          <w:rFonts w:ascii="Times New Roman" w:hAnsi="Times New Roman" w:cs="Times New Roman"/>
          <w:sz w:val="28"/>
          <w:szCs w:val="28"/>
          <w:lang w:val="uk-UA"/>
        </w:rPr>
        <w:t>усiх</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функцiй</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крiм</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main</w:t>
      </w:r>
      <w:proofErr w:type="spellEnd"/>
      <w:r w:rsidRPr="005254E3">
        <w:rPr>
          <w:rFonts w:ascii="Times New Roman" w:hAnsi="Times New Roman" w:cs="Times New Roman"/>
          <w:sz w:val="28"/>
          <w:szCs w:val="28"/>
          <w:lang w:val="uk-UA"/>
        </w:rPr>
        <w:t xml:space="preserve"> ).</w:t>
      </w:r>
    </w:p>
    <w:p w14:paraId="59DD61B7" w14:textId="77777777" w:rsidR="00BA261B" w:rsidRPr="005254E3" w:rsidRDefault="00BA261B" w:rsidP="00BA261B">
      <w:pPr>
        <w:ind w:firstLine="284"/>
        <w:jc w:val="both"/>
        <w:rPr>
          <w:rFonts w:ascii="Times New Roman" w:hAnsi="Times New Roman" w:cs="Times New Roman"/>
          <w:sz w:val="28"/>
          <w:szCs w:val="28"/>
          <w:lang w:val="uk-UA"/>
        </w:rPr>
      </w:pPr>
      <w:r w:rsidRPr="005254E3">
        <w:rPr>
          <w:rFonts w:ascii="Times New Roman" w:hAnsi="Times New Roman" w:cs="Times New Roman"/>
          <w:sz w:val="28"/>
          <w:szCs w:val="28"/>
          <w:lang w:val="uk-UA"/>
        </w:rPr>
        <w:t xml:space="preserve">Тепер </w:t>
      </w:r>
      <w:proofErr w:type="spellStart"/>
      <w:r w:rsidRPr="005254E3">
        <w:rPr>
          <w:rFonts w:ascii="Times New Roman" w:hAnsi="Times New Roman" w:cs="Times New Roman"/>
          <w:sz w:val="28"/>
          <w:szCs w:val="28"/>
          <w:lang w:val="uk-UA"/>
        </w:rPr>
        <w:t>уявiмо</w:t>
      </w:r>
      <w:proofErr w:type="spellEnd"/>
      <w:r w:rsidRPr="005254E3">
        <w:rPr>
          <w:rFonts w:ascii="Times New Roman" w:hAnsi="Times New Roman" w:cs="Times New Roman"/>
          <w:sz w:val="28"/>
          <w:szCs w:val="28"/>
          <w:lang w:val="uk-UA"/>
        </w:rPr>
        <w:t xml:space="preserve">, що цю ж програму розбито на </w:t>
      </w:r>
      <w:proofErr w:type="spellStart"/>
      <w:r w:rsidRPr="005254E3">
        <w:rPr>
          <w:rFonts w:ascii="Times New Roman" w:hAnsi="Times New Roman" w:cs="Times New Roman"/>
          <w:sz w:val="28"/>
          <w:szCs w:val="28"/>
          <w:lang w:val="uk-UA"/>
        </w:rPr>
        <w:t>кiлька</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модулiв</w:t>
      </w:r>
      <w:proofErr w:type="spellEnd"/>
      <w:r w:rsidRPr="005254E3">
        <w:rPr>
          <w:rFonts w:ascii="Times New Roman" w:hAnsi="Times New Roman" w:cs="Times New Roman"/>
          <w:sz w:val="28"/>
          <w:szCs w:val="28"/>
          <w:lang w:val="uk-UA"/>
        </w:rPr>
        <w:t xml:space="preserve">, тобто </w:t>
      </w:r>
      <w:proofErr w:type="spellStart"/>
      <w:r w:rsidRPr="005254E3">
        <w:rPr>
          <w:rFonts w:ascii="Times New Roman" w:hAnsi="Times New Roman" w:cs="Times New Roman"/>
          <w:sz w:val="28"/>
          <w:szCs w:val="28"/>
          <w:lang w:val="uk-UA"/>
        </w:rPr>
        <w:t>тiла</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декiлькох</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функцiй</w:t>
      </w:r>
      <w:proofErr w:type="spellEnd"/>
      <w:r w:rsidRPr="005254E3">
        <w:rPr>
          <w:rFonts w:ascii="Times New Roman" w:hAnsi="Times New Roman" w:cs="Times New Roman"/>
          <w:sz w:val="28"/>
          <w:szCs w:val="28"/>
          <w:lang w:val="uk-UA"/>
        </w:rPr>
        <w:t xml:space="preserve"> перенесено в один файл, </w:t>
      </w:r>
      <w:proofErr w:type="spellStart"/>
      <w:r w:rsidRPr="005254E3">
        <w:rPr>
          <w:rFonts w:ascii="Times New Roman" w:hAnsi="Times New Roman" w:cs="Times New Roman"/>
          <w:sz w:val="28"/>
          <w:szCs w:val="28"/>
          <w:lang w:val="uk-UA"/>
        </w:rPr>
        <w:t>тiла</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кiлькох</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iнших</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функцiй</w:t>
      </w:r>
      <w:proofErr w:type="spellEnd"/>
      <w:r w:rsidRPr="005254E3">
        <w:rPr>
          <w:rFonts w:ascii="Times New Roman" w:hAnsi="Times New Roman" w:cs="Times New Roman"/>
          <w:sz w:val="28"/>
          <w:szCs w:val="28"/>
          <w:lang w:val="uk-UA"/>
        </w:rPr>
        <w:t xml:space="preserve"> – у другий, i </w:t>
      </w:r>
      <w:proofErr w:type="spellStart"/>
      <w:r w:rsidRPr="005254E3">
        <w:rPr>
          <w:rFonts w:ascii="Times New Roman" w:hAnsi="Times New Roman" w:cs="Times New Roman"/>
          <w:sz w:val="28"/>
          <w:szCs w:val="28"/>
          <w:lang w:val="uk-UA"/>
        </w:rPr>
        <w:t>т.д</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Функцiя</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розмiщена</w:t>
      </w:r>
      <w:proofErr w:type="spellEnd"/>
      <w:r w:rsidRPr="005254E3">
        <w:rPr>
          <w:rFonts w:ascii="Times New Roman" w:hAnsi="Times New Roman" w:cs="Times New Roman"/>
          <w:sz w:val="28"/>
          <w:szCs w:val="28"/>
          <w:lang w:val="uk-UA"/>
        </w:rPr>
        <w:t xml:space="preserve"> в одному </w:t>
      </w:r>
      <w:proofErr w:type="spellStart"/>
      <w:r w:rsidRPr="005254E3">
        <w:rPr>
          <w:rFonts w:ascii="Times New Roman" w:hAnsi="Times New Roman" w:cs="Times New Roman"/>
          <w:sz w:val="28"/>
          <w:szCs w:val="28"/>
          <w:lang w:val="uk-UA"/>
        </w:rPr>
        <w:t>модулi</w:t>
      </w:r>
      <w:proofErr w:type="spellEnd"/>
      <w:r w:rsidRPr="005254E3">
        <w:rPr>
          <w:rFonts w:ascii="Times New Roman" w:hAnsi="Times New Roman" w:cs="Times New Roman"/>
          <w:sz w:val="28"/>
          <w:szCs w:val="28"/>
          <w:lang w:val="uk-UA"/>
        </w:rPr>
        <w:t xml:space="preserve">, може викликати </w:t>
      </w:r>
      <w:proofErr w:type="spellStart"/>
      <w:r w:rsidRPr="005254E3">
        <w:rPr>
          <w:rFonts w:ascii="Times New Roman" w:hAnsi="Times New Roman" w:cs="Times New Roman"/>
          <w:sz w:val="28"/>
          <w:szCs w:val="28"/>
          <w:lang w:val="uk-UA"/>
        </w:rPr>
        <w:t>функцiю</w:t>
      </w:r>
      <w:proofErr w:type="spellEnd"/>
      <w:r w:rsidRPr="005254E3">
        <w:rPr>
          <w:rFonts w:ascii="Times New Roman" w:hAnsi="Times New Roman" w:cs="Times New Roman"/>
          <w:sz w:val="28"/>
          <w:szCs w:val="28"/>
          <w:lang w:val="uk-UA"/>
        </w:rPr>
        <w:t xml:space="preserve">, що </w:t>
      </w:r>
      <w:proofErr w:type="spellStart"/>
      <w:r w:rsidRPr="005254E3">
        <w:rPr>
          <w:rFonts w:ascii="Times New Roman" w:hAnsi="Times New Roman" w:cs="Times New Roman"/>
          <w:sz w:val="28"/>
          <w:szCs w:val="28"/>
          <w:lang w:val="uk-UA"/>
        </w:rPr>
        <w:t>мiститься</w:t>
      </w:r>
      <w:proofErr w:type="spellEnd"/>
      <w:r w:rsidRPr="005254E3">
        <w:rPr>
          <w:rFonts w:ascii="Times New Roman" w:hAnsi="Times New Roman" w:cs="Times New Roman"/>
          <w:sz w:val="28"/>
          <w:szCs w:val="28"/>
          <w:lang w:val="uk-UA"/>
        </w:rPr>
        <w:t xml:space="preserve"> у </w:t>
      </w:r>
      <w:proofErr w:type="spellStart"/>
      <w:r w:rsidRPr="005254E3">
        <w:rPr>
          <w:rFonts w:ascii="Times New Roman" w:hAnsi="Times New Roman" w:cs="Times New Roman"/>
          <w:sz w:val="28"/>
          <w:szCs w:val="28"/>
          <w:lang w:val="uk-UA"/>
        </w:rPr>
        <w:t>iншому</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модулi</w:t>
      </w:r>
      <w:proofErr w:type="spellEnd"/>
      <w:r w:rsidRPr="005254E3">
        <w:rPr>
          <w:rFonts w:ascii="Times New Roman" w:hAnsi="Times New Roman" w:cs="Times New Roman"/>
          <w:sz w:val="28"/>
          <w:szCs w:val="28"/>
          <w:lang w:val="uk-UA"/>
        </w:rPr>
        <w:t xml:space="preserve">. </w:t>
      </w:r>
    </w:p>
    <w:p w14:paraId="1CFA89FE" w14:textId="77777777" w:rsidR="00BA261B" w:rsidRPr="005254E3" w:rsidRDefault="00BA261B" w:rsidP="00BA261B">
      <w:pPr>
        <w:ind w:firstLine="284"/>
        <w:jc w:val="both"/>
        <w:rPr>
          <w:rFonts w:ascii="Times New Roman" w:hAnsi="Times New Roman" w:cs="Times New Roman"/>
          <w:sz w:val="28"/>
          <w:szCs w:val="28"/>
          <w:lang w:val="uk-UA"/>
        </w:rPr>
      </w:pPr>
      <w:r w:rsidRPr="005254E3">
        <w:rPr>
          <w:rFonts w:ascii="Times New Roman" w:hAnsi="Times New Roman" w:cs="Times New Roman"/>
          <w:sz w:val="28"/>
          <w:szCs w:val="28"/>
          <w:lang w:val="uk-UA"/>
        </w:rPr>
        <w:t xml:space="preserve">А це означає, що на початку кожного модуля </w:t>
      </w:r>
      <w:proofErr w:type="spellStart"/>
      <w:r w:rsidRPr="005254E3">
        <w:rPr>
          <w:rFonts w:ascii="Times New Roman" w:hAnsi="Times New Roman" w:cs="Times New Roman"/>
          <w:sz w:val="28"/>
          <w:szCs w:val="28"/>
          <w:lang w:val="uk-UA"/>
        </w:rPr>
        <w:t>повиннi</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мiститися</w:t>
      </w:r>
      <w:proofErr w:type="spellEnd"/>
      <w:r w:rsidRPr="005254E3">
        <w:rPr>
          <w:rFonts w:ascii="Times New Roman" w:hAnsi="Times New Roman" w:cs="Times New Roman"/>
          <w:sz w:val="28"/>
          <w:szCs w:val="28"/>
          <w:lang w:val="uk-UA"/>
        </w:rPr>
        <w:t xml:space="preserve"> оголошення (прототипи) </w:t>
      </w:r>
      <w:proofErr w:type="spellStart"/>
      <w:r w:rsidRPr="005254E3">
        <w:rPr>
          <w:rFonts w:ascii="Times New Roman" w:hAnsi="Times New Roman" w:cs="Times New Roman"/>
          <w:sz w:val="28"/>
          <w:szCs w:val="28"/>
          <w:lang w:val="uk-UA"/>
        </w:rPr>
        <w:t>всiх</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функцiй</w:t>
      </w:r>
      <w:proofErr w:type="spellEnd"/>
      <w:r w:rsidRPr="005254E3">
        <w:rPr>
          <w:rFonts w:ascii="Times New Roman" w:hAnsi="Times New Roman" w:cs="Times New Roman"/>
          <w:sz w:val="28"/>
          <w:szCs w:val="28"/>
          <w:lang w:val="uk-UA"/>
        </w:rPr>
        <w:t xml:space="preserve"> з </w:t>
      </w:r>
      <w:proofErr w:type="spellStart"/>
      <w:r w:rsidRPr="005254E3">
        <w:rPr>
          <w:rFonts w:ascii="Times New Roman" w:hAnsi="Times New Roman" w:cs="Times New Roman"/>
          <w:sz w:val="28"/>
          <w:szCs w:val="28"/>
          <w:lang w:val="uk-UA"/>
        </w:rPr>
        <w:t>iнших</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модулiв</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якi</w:t>
      </w:r>
      <w:proofErr w:type="spellEnd"/>
      <w:r w:rsidRPr="005254E3">
        <w:rPr>
          <w:rFonts w:ascii="Times New Roman" w:hAnsi="Times New Roman" w:cs="Times New Roman"/>
          <w:sz w:val="28"/>
          <w:szCs w:val="28"/>
          <w:lang w:val="uk-UA"/>
        </w:rPr>
        <w:t xml:space="preserve"> викликаються з цього модуля.</w:t>
      </w:r>
    </w:p>
    <w:p w14:paraId="528C86F3" w14:textId="77777777" w:rsidR="00BA261B" w:rsidRPr="005254E3" w:rsidRDefault="00BA261B" w:rsidP="00BA261B">
      <w:pPr>
        <w:ind w:firstLine="284"/>
        <w:jc w:val="both"/>
        <w:rPr>
          <w:rFonts w:ascii="Times New Roman" w:hAnsi="Times New Roman" w:cs="Times New Roman"/>
          <w:sz w:val="28"/>
          <w:szCs w:val="28"/>
          <w:lang w:val="uk-UA"/>
        </w:rPr>
      </w:pPr>
    </w:p>
    <w:p w14:paraId="74220286" w14:textId="77777777" w:rsidR="00BA261B" w:rsidRPr="005254E3" w:rsidRDefault="00BA261B" w:rsidP="00BA261B">
      <w:pPr>
        <w:pStyle w:val="2"/>
        <w:jc w:val="center"/>
        <w:rPr>
          <w:lang w:val="uk-UA"/>
        </w:rPr>
      </w:pPr>
      <w:r w:rsidRPr="005254E3">
        <w:rPr>
          <w:lang w:val="uk-UA"/>
        </w:rPr>
        <w:t>Бібліотеки</w:t>
      </w:r>
    </w:p>
    <w:p w14:paraId="57C7BE3F" w14:textId="77777777" w:rsidR="00BA261B" w:rsidRPr="005254E3" w:rsidRDefault="00BA261B" w:rsidP="00BA261B">
      <w:pPr>
        <w:ind w:firstLine="284"/>
        <w:jc w:val="both"/>
        <w:rPr>
          <w:rFonts w:ascii="Times New Roman" w:hAnsi="Times New Roman" w:cs="Times New Roman"/>
          <w:sz w:val="28"/>
          <w:szCs w:val="28"/>
          <w:lang w:val="uk-UA"/>
        </w:rPr>
      </w:pPr>
    </w:p>
    <w:p w14:paraId="24DA6290" w14:textId="77777777" w:rsidR="00BA261B" w:rsidRPr="005254E3" w:rsidRDefault="00BA261B" w:rsidP="00BA261B">
      <w:pPr>
        <w:ind w:firstLine="284"/>
        <w:jc w:val="both"/>
        <w:rPr>
          <w:rFonts w:ascii="Times New Roman" w:hAnsi="Times New Roman" w:cs="Times New Roman"/>
          <w:sz w:val="28"/>
          <w:szCs w:val="28"/>
          <w:lang w:val="uk-UA"/>
        </w:rPr>
      </w:pPr>
      <w:r w:rsidRPr="005254E3">
        <w:rPr>
          <w:rFonts w:ascii="Times New Roman" w:hAnsi="Times New Roman" w:cs="Times New Roman"/>
          <w:b/>
          <w:bCs/>
          <w:sz w:val="28"/>
          <w:szCs w:val="28"/>
          <w:lang w:val="uk-UA"/>
        </w:rPr>
        <w:t>Бібліотека</w:t>
      </w:r>
      <w:r w:rsidRPr="005254E3">
        <w:rPr>
          <w:rFonts w:ascii="Times New Roman" w:hAnsi="Times New Roman" w:cs="Times New Roman"/>
          <w:sz w:val="28"/>
          <w:szCs w:val="28"/>
          <w:lang w:val="uk-UA"/>
        </w:rPr>
        <w:t xml:space="preserve"> - це пакет коду, який призначений для повторного використання багатьма програмами. Як правило, бібліотека C ++ складається з двох частин:</w:t>
      </w:r>
    </w:p>
    <w:p w14:paraId="6903E276" w14:textId="77777777" w:rsidR="00BA261B" w:rsidRPr="005254E3" w:rsidRDefault="00BA261B" w:rsidP="00BA261B">
      <w:pPr>
        <w:ind w:firstLine="284"/>
        <w:jc w:val="both"/>
        <w:rPr>
          <w:rFonts w:ascii="Times New Roman" w:hAnsi="Times New Roman" w:cs="Times New Roman"/>
          <w:sz w:val="28"/>
          <w:szCs w:val="28"/>
          <w:lang w:val="uk-UA"/>
        </w:rPr>
      </w:pPr>
      <w:r w:rsidRPr="005254E3">
        <w:rPr>
          <w:rFonts w:ascii="Times New Roman" w:hAnsi="Times New Roman" w:cs="Times New Roman"/>
          <w:sz w:val="28"/>
          <w:szCs w:val="28"/>
          <w:lang w:val="uk-UA"/>
        </w:rPr>
        <w:t>1) Файл заголовка, який визначає функціональні можливості, які бібліотека виставляє (пропонує) програмам, що використовують її.</w:t>
      </w:r>
    </w:p>
    <w:p w14:paraId="5513B2E4" w14:textId="77777777" w:rsidR="00BA261B" w:rsidRPr="005254E3" w:rsidRDefault="00BA261B" w:rsidP="00BA261B">
      <w:pPr>
        <w:ind w:firstLine="284"/>
        <w:jc w:val="both"/>
        <w:rPr>
          <w:rFonts w:ascii="Times New Roman" w:hAnsi="Times New Roman" w:cs="Times New Roman"/>
          <w:sz w:val="28"/>
          <w:szCs w:val="28"/>
          <w:lang w:val="uk-UA"/>
        </w:rPr>
      </w:pPr>
      <w:r w:rsidRPr="005254E3">
        <w:rPr>
          <w:rFonts w:ascii="Times New Roman" w:hAnsi="Times New Roman" w:cs="Times New Roman"/>
          <w:sz w:val="28"/>
          <w:szCs w:val="28"/>
          <w:lang w:val="uk-UA"/>
        </w:rPr>
        <w:t>2) Скомпільований бінарний файл, який містить реалізацію цієї функціональності, попередньо скомпільовану в машинну мову.</w:t>
      </w:r>
    </w:p>
    <w:p w14:paraId="6FC2AF7D" w14:textId="77777777" w:rsidR="00BA261B" w:rsidRPr="005254E3" w:rsidRDefault="00BA261B" w:rsidP="00BA261B">
      <w:pPr>
        <w:ind w:firstLine="284"/>
        <w:jc w:val="both"/>
        <w:rPr>
          <w:rFonts w:ascii="Times New Roman" w:hAnsi="Times New Roman" w:cs="Times New Roman"/>
          <w:sz w:val="28"/>
          <w:szCs w:val="28"/>
          <w:lang w:val="uk-UA"/>
        </w:rPr>
      </w:pPr>
      <w:r w:rsidRPr="005254E3">
        <w:rPr>
          <w:rFonts w:ascii="Times New Roman" w:hAnsi="Times New Roman" w:cs="Times New Roman"/>
          <w:sz w:val="28"/>
          <w:szCs w:val="28"/>
          <w:lang w:val="uk-UA"/>
        </w:rPr>
        <w:t>Деякі бібліотеки можуть бути розділені на кілька файлів та/або мати декілька файлів заголовків.</w:t>
      </w:r>
    </w:p>
    <w:p w14:paraId="1AD3465F" w14:textId="77777777" w:rsidR="00BA261B" w:rsidRPr="005254E3" w:rsidRDefault="00BA261B" w:rsidP="00BA261B">
      <w:pPr>
        <w:ind w:firstLine="284"/>
        <w:jc w:val="both"/>
        <w:rPr>
          <w:rFonts w:ascii="Times New Roman" w:hAnsi="Times New Roman" w:cs="Times New Roman"/>
          <w:sz w:val="28"/>
          <w:szCs w:val="28"/>
          <w:lang w:val="uk-UA"/>
        </w:rPr>
      </w:pPr>
      <w:r w:rsidRPr="005254E3">
        <w:rPr>
          <w:rFonts w:ascii="Times New Roman" w:hAnsi="Times New Roman" w:cs="Times New Roman"/>
          <w:sz w:val="28"/>
          <w:szCs w:val="28"/>
          <w:lang w:val="uk-UA"/>
        </w:rPr>
        <w:t>Бібліотека: Бібліотека - це місце, де реалізована фактична функціональність, тобто вони містять тіло функції. Бібліотеки мають переважно дві категорії:</w:t>
      </w:r>
    </w:p>
    <w:p w14:paraId="363F7D02" w14:textId="77777777" w:rsidR="00BA261B" w:rsidRPr="005254E3" w:rsidRDefault="00BA261B" w:rsidP="00355704">
      <w:pPr>
        <w:numPr>
          <w:ilvl w:val="0"/>
          <w:numId w:val="36"/>
        </w:numPr>
        <w:autoSpaceDE/>
        <w:autoSpaceDN/>
        <w:adjustRightInd/>
        <w:jc w:val="both"/>
        <w:rPr>
          <w:b/>
          <w:bCs/>
          <w:lang w:val="uk-UA"/>
        </w:rPr>
      </w:pPr>
      <w:r w:rsidRPr="005254E3">
        <w:rPr>
          <w:rFonts w:ascii="Times New Roman" w:hAnsi="Times New Roman" w:cs="Times New Roman"/>
          <w:b/>
          <w:bCs/>
          <w:sz w:val="28"/>
          <w:szCs w:val="28"/>
          <w:lang w:val="uk-UA"/>
        </w:rPr>
        <w:t xml:space="preserve">статичні бібліотеки, </w:t>
      </w:r>
    </w:p>
    <w:p w14:paraId="3CAB8F0B" w14:textId="77777777" w:rsidR="00BA261B" w:rsidRPr="005254E3" w:rsidRDefault="00BA261B" w:rsidP="00355704">
      <w:pPr>
        <w:numPr>
          <w:ilvl w:val="0"/>
          <w:numId w:val="36"/>
        </w:numPr>
        <w:autoSpaceDE/>
        <w:autoSpaceDN/>
        <w:adjustRightInd/>
        <w:jc w:val="both"/>
        <w:rPr>
          <w:b/>
          <w:bCs/>
          <w:lang w:val="uk-UA"/>
        </w:rPr>
      </w:pPr>
      <w:r w:rsidRPr="005254E3">
        <w:rPr>
          <w:rFonts w:ascii="Times New Roman" w:hAnsi="Times New Roman" w:cs="Times New Roman"/>
          <w:b/>
          <w:bCs/>
          <w:sz w:val="28"/>
          <w:szCs w:val="28"/>
          <w:lang w:val="uk-UA"/>
        </w:rPr>
        <w:t>динамічні бібліотеки.</w:t>
      </w:r>
    </w:p>
    <w:p w14:paraId="1C9B6041" w14:textId="77777777" w:rsidR="00BA261B" w:rsidRPr="005254E3" w:rsidRDefault="00BA261B" w:rsidP="00BA261B">
      <w:pPr>
        <w:ind w:firstLine="284"/>
        <w:jc w:val="both"/>
        <w:rPr>
          <w:rFonts w:ascii="Times New Roman" w:hAnsi="Times New Roman" w:cs="Times New Roman"/>
          <w:sz w:val="28"/>
          <w:szCs w:val="28"/>
          <w:lang w:val="uk-UA"/>
        </w:rPr>
      </w:pPr>
      <w:r w:rsidRPr="005254E3">
        <w:rPr>
          <w:rFonts w:ascii="Times New Roman" w:hAnsi="Times New Roman" w:cs="Times New Roman"/>
          <w:sz w:val="28"/>
          <w:szCs w:val="28"/>
          <w:lang w:val="uk-UA"/>
        </w:rPr>
        <w:t xml:space="preserve">Бібліотеки попередньо компілюються з кількох причин. По-перше, оскільки бібліотеки </w:t>
      </w:r>
      <w:r>
        <w:rPr>
          <w:rFonts w:ascii="Times New Roman" w:hAnsi="Times New Roman" w:cs="Times New Roman"/>
          <w:sz w:val="28"/>
          <w:szCs w:val="28"/>
          <w:lang w:val="uk-UA"/>
        </w:rPr>
        <w:t>нечасто</w:t>
      </w:r>
      <w:r w:rsidRPr="005254E3">
        <w:rPr>
          <w:rFonts w:ascii="Times New Roman" w:hAnsi="Times New Roman" w:cs="Times New Roman"/>
          <w:sz w:val="28"/>
          <w:szCs w:val="28"/>
          <w:lang w:val="uk-UA"/>
        </w:rPr>
        <w:t xml:space="preserve"> змінюються, їх не потрібно часто перекомпілювати. Було б марно витрачати час на перекомпіляцію бібліотеки кожного разу, коли ви писали програму, яка їх використовувала. По-друге, оскільки попередньо скомпільовані об'єкти знаходяться на машинній мові, це запобігає доступу людей або зміні вихідного коду.</w:t>
      </w:r>
    </w:p>
    <w:p w14:paraId="0FC86D7D" w14:textId="77777777" w:rsidR="00BA261B" w:rsidRPr="005254E3" w:rsidRDefault="00BA261B" w:rsidP="00BA261B">
      <w:pPr>
        <w:ind w:firstLine="284"/>
        <w:jc w:val="both"/>
        <w:rPr>
          <w:rFonts w:ascii="Times New Roman" w:hAnsi="Times New Roman" w:cs="Times New Roman"/>
          <w:sz w:val="28"/>
          <w:szCs w:val="28"/>
          <w:lang w:val="uk-UA"/>
        </w:rPr>
      </w:pPr>
    </w:p>
    <w:p w14:paraId="171D2004" w14:textId="77777777" w:rsidR="00BA261B" w:rsidRPr="005254E3" w:rsidRDefault="00BA261B" w:rsidP="00BA261B">
      <w:pPr>
        <w:pStyle w:val="3"/>
        <w:rPr>
          <w:lang w:val="uk-UA"/>
        </w:rPr>
      </w:pPr>
      <w:r w:rsidRPr="005254E3">
        <w:rPr>
          <w:lang w:val="uk-UA"/>
        </w:rPr>
        <w:t>Різниця між файлом заголовка та бібліотекою</w:t>
      </w:r>
    </w:p>
    <w:p w14:paraId="5361F77E" w14:textId="77777777" w:rsidR="00BA261B" w:rsidRPr="005254E3" w:rsidRDefault="00BA261B" w:rsidP="00BA261B">
      <w:pPr>
        <w:ind w:firstLine="284"/>
        <w:jc w:val="both"/>
        <w:rPr>
          <w:rFonts w:ascii="Times New Roman" w:hAnsi="Times New Roman" w:cs="Times New Roman"/>
          <w:sz w:val="28"/>
          <w:szCs w:val="28"/>
          <w:lang w:val="uk-UA"/>
        </w:rPr>
      </w:pPr>
    </w:p>
    <w:p w14:paraId="706085E5" w14:textId="77777777" w:rsidR="00BA261B" w:rsidRPr="005254E3" w:rsidRDefault="00BA261B" w:rsidP="00BA261B">
      <w:pPr>
        <w:ind w:firstLine="284"/>
        <w:jc w:val="both"/>
        <w:rPr>
          <w:rFonts w:ascii="Times New Roman" w:hAnsi="Times New Roman" w:cs="Times New Roman"/>
          <w:sz w:val="28"/>
          <w:szCs w:val="28"/>
          <w:lang w:val="uk-UA"/>
        </w:rPr>
      </w:pPr>
      <w:r w:rsidRPr="005254E3">
        <w:rPr>
          <w:rFonts w:ascii="Times New Roman" w:hAnsi="Times New Roman" w:cs="Times New Roman"/>
          <w:sz w:val="28"/>
          <w:szCs w:val="28"/>
          <w:lang w:val="uk-UA"/>
        </w:rPr>
        <w:t xml:space="preserve">Файли заголовків - це файли, які повідомляють компілятору, як викликати деякі функціональні можливості (не знаючи, як насправді працює функціональність), </w:t>
      </w:r>
      <w:r w:rsidRPr="005254E3">
        <w:rPr>
          <w:rFonts w:ascii="Times New Roman" w:hAnsi="Times New Roman" w:cs="Times New Roman"/>
          <w:sz w:val="28"/>
          <w:szCs w:val="28"/>
          <w:lang w:val="uk-UA"/>
        </w:rPr>
        <w:lastRenderedPageBreak/>
        <w:t xml:space="preserve">називаються </w:t>
      </w:r>
      <w:proofErr w:type="spellStart"/>
      <w:r w:rsidRPr="005254E3">
        <w:rPr>
          <w:rFonts w:ascii="Times New Roman" w:hAnsi="Times New Roman" w:cs="Times New Roman"/>
          <w:sz w:val="28"/>
          <w:szCs w:val="28"/>
          <w:lang w:val="uk-UA"/>
        </w:rPr>
        <w:t>заголовочними</w:t>
      </w:r>
      <w:proofErr w:type="spellEnd"/>
      <w:r w:rsidRPr="005254E3">
        <w:rPr>
          <w:rFonts w:ascii="Times New Roman" w:hAnsi="Times New Roman" w:cs="Times New Roman"/>
          <w:sz w:val="28"/>
          <w:szCs w:val="28"/>
          <w:lang w:val="uk-UA"/>
        </w:rPr>
        <w:t xml:space="preserve"> (хедер) файлами. Вони містять прототипи функцій. Вони також містять типи даних і константи, що використовуються в бібліотеках. </w:t>
      </w:r>
    </w:p>
    <w:p w14:paraId="41FD9C53" w14:textId="77777777" w:rsidR="00BA261B" w:rsidRPr="005254E3" w:rsidRDefault="00BA261B" w:rsidP="00BA261B">
      <w:pPr>
        <w:ind w:firstLine="284"/>
        <w:jc w:val="both"/>
        <w:rPr>
          <w:lang w:val="uk-UA"/>
        </w:rPr>
      </w:pPr>
      <w:r w:rsidRPr="005254E3">
        <w:rPr>
          <w:rFonts w:ascii="Times New Roman" w:hAnsi="Times New Roman" w:cs="Times New Roman"/>
          <w:sz w:val="28"/>
          <w:szCs w:val="28"/>
          <w:lang w:val="uk-UA"/>
        </w:rPr>
        <w:t>На мові Сі використовується #</w:t>
      </w:r>
      <w:proofErr w:type="spellStart"/>
      <w:r w:rsidRPr="005254E3">
        <w:rPr>
          <w:rFonts w:ascii="Times New Roman" w:hAnsi="Times New Roman" w:cs="Times New Roman"/>
          <w:sz w:val="28"/>
          <w:szCs w:val="28"/>
          <w:lang w:val="uk-UA"/>
        </w:rPr>
        <w:t>include</w:t>
      </w:r>
      <w:proofErr w:type="spellEnd"/>
      <w:r w:rsidRPr="005254E3">
        <w:rPr>
          <w:rFonts w:ascii="Times New Roman" w:hAnsi="Times New Roman" w:cs="Times New Roman"/>
          <w:sz w:val="28"/>
          <w:szCs w:val="28"/>
          <w:lang w:val="uk-UA"/>
        </w:rPr>
        <w:t xml:space="preserve"> для використання цих файлів заголовків у програмах. Ці файли закінчуються розширенням .h.</w:t>
      </w:r>
    </w:p>
    <w:p w14:paraId="3962F8FD" w14:textId="77777777" w:rsidR="00BA261B" w:rsidRPr="005254E3" w:rsidRDefault="00BA261B" w:rsidP="00BA261B">
      <w:pPr>
        <w:ind w:firstLine="284"/>
        <w:jc w:val="both"/>
        <w:rPr>
          <w:lang w:val="uk-UA"/>
        </w:rPr>
      </w:pPr>
      <w:r w:rsidRPr="005254E3">
        <w:rPr>
          <w:rFonts w:ascii="Times New Roman" w:hAnsi="Times New Roman" w:cs="Times New Roman"/>
          <w:b/>
          <w:bCs/>
          <w:sz w:val="28"/>
          <w:szCs w:val="28"/>
          <w:lang w:val="uk-UA"/>
        </w:rPr>
        <w:t>Приклад</w:t>
      </w:r>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Math.h</w:t>
      </w:r>
      <w:proofErr w:type="spellEnd"/>
      <w:r w:rsidRPr="005254E3">
        <w:rPr>
          <w:rFonts w:ascii="Times New Roman" w:hAnsi="Times New Roman" w:cs="Times New Roman"/>
          <w:sz w:val="28"/>
          <w:szCs w:val="28"/>
          <w:lang w:val="uk-UA"/>
        </w:rPr>
        <w:t xml:space="preserve"> - це </w:t>
      </w:r>
      <w:proofErr w:type="spellStart"/>
      <w:r w:rsidRPr="005254E3">
        <w:rPr>
          <w:rFonts w:ascii="Times New Roman" w:hAnsi="Times New Roman" w:cs="Times New Roman"/>
          <w:sz w:val="28"/>
          <w:szCs w:val="28"/>
          <w:lang w:val="uk-UA"/>
        </w:rPr>
        <w:t>заголовочний</w:t>
      </w:r>
      <w:proofErr w:type="spellEnd"/>
      <w:r w:rsidRPr="005254E3">
        <w:rPr>
          <w:rFonts w:ascii="Times New Roman" w:hAnsi="Times New Roman" w:cs="Times New Roman"/>
          <w:sz w:val="28"/>
          <w:szCs w:val="28"/>
          <w:lang w:val="uk-UA"/>
        </w:rPr>
        <w:t xml:space="preserve"> файл, що включає в себе прототип викликів функцій, таких як </w:t>
      </w:r>
      <w:proofErr w:type="spellStart"/>
      <w:r w:rsidRPr="005254E3">
        <w:rPr>
          <w:rFonts w:ascii="Times New Roman" w:hAnsi="Times New Roman" w:cs="Times New Roman"/>
          <w:sz w:val="28"/>
          <w:szCs w:val="28"/>
          <w:lang w:val="uk-UA"/>
        </w:rPr>
        <w:t>sqrt</w:t>
      </w:r>
      <w:proofErr w:type="spellEnd"/>
      <w:r w:rsidRPr="005254E3">
        <w:rPr>
          <w:rFonts w:ascii="Times New Roman" w:hAnsi="Times New Roman" w:cs="Times New Roman"/>
          <w:sz w:val="28"/>
          <w:szCs w:val="28"/>
          <w:lang w:val="uk-UA"/>
        </w:rPr>
        <w:t xml:space="preserve"> (), </w:t>
      </w:r>
      <w:proofErr w:type="spellStart"/>
      <w:r w:rsidRPr="005254E3">
        <w:rPr>
          <w:rFonts w:ascii="Times New Roman" w:hAnsi="Times New Roman" w:cs="Times New Roman"/>
          <w:sz w:val="28"/>
          <w:szCs w:val="28"/>
          <w:lang w:val="uk-UA"/>
        </w:rPr>
        <w:t>pow</w:t>
      </w:r>
      <w:proofErr w:type="spellEnd"/>
      <w:r w:rsidRPr="005254E3">
        <w:rPr>
          <w:rFonts w:ascii="Times New Roman" w:hAnsi="Times New Roman" w:cs="Times New Roman"/>
          <w:sz w:val="28"/>
          <w:szCs w:val="28"/>
          <w:lang w:val="uk-UA"/>
        </w:rPr>
        <w:t xml:space="preserve"> () і </w:t>
      </w:r>
      <w:proofErr w:type="spellStart"/>
      <w:r w:rsidRPr="005254E3">
        <w:rPr>
          <w:rFonts w:ascii="Times New Roman" w:hAnsi="Times New Roman" w:cs="Times New Roman"/>
          <w:sz w:val="28"/>
          <w:szCs w:val="28"/>
          <w:lang w:val="uk-UA"/>
        </w:rPr>
        <w:t>т.д</w:t>
      </w:r>
      <w:proofErr w:type="spellEnd"/>
      <w:r w:rsidRPr="005254E3">
        <w:rPr>
          <w:rFonts w:ascii="Times New Roman" w:hAnsi="Times New Roman" w:cs="Times New Roman"/>
          <w:sz w:val="28"/>
          <w:szCs w:val="28"/>
          <w:lang w:val="uk-UA"/>
        </w:rPr>
        <w:t xml:space="preserve">. Простими словами, </w:t>
      </w:r>
      <w:proofErr w:type="spellStart"/>
      <w:r w:rsidRPr="005254E3">
        <w:rPr>
          <w:rFonts w:ascii="Times New Roman" w:hAnsi="Times New Roman" w:cs="Times New Roman"/>
          <w:sz w:val="28"/>
          <w:szCs w:val="28"/>
          <w:lang w:val="uk-UA"/>
        </w:rPr>
        <w:t>заголовочний</w:t>
      </w:r>
      <w:proofErr w:type="spellEnd"/>
      <w:r w:rsidRPr="005254E3">
        <w:rPr>
          <w:rFonts w:ascii="Times New Roman" w:hAnsi="Times New Roman" w:cs="Times New Roman"/>
          <w:sz w:val="28"/>
          <w:szCs w:val="28"/>
          <w:lang w:val="uk-UA"/>
        </w:rPr>
        <w:t xml:space="preserve"> файл подібний до візитної картки, а бібліотеки - як справжня людина, тому ми використовуємо візитну картку (файл заголовка), щоб дістатися до фактичної особи (бібліотека).</w:t>
      </w:r>
    </w:p>
    <w:p w14:paraId="24F6DDC6" w14:textId="77777777" w:rsidR="00BA261B" w:rsidRPr="005254E3" w:rsidRDefault="00BA261B" w:rsidP="00BA261B">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Представимо цю різницю в таблиці</w:t>
      </w:r>
      <w:r w:rsidRPr="005254E3">
        <w:rPr>
          <w:rFonts w:ascii="Times New Roman" w:hAnsi="Times New Roman" w:cs="Times New Roman"/>
          <w:sz w:val="28"/>
          <w:szCs w:val="28"/>
          <w:lang w:val="uk-UA"/>
        </w:rPr>
        <w:t>:</w:t>
      </w:r>
    </w:p>
    <w:p w14:paraId="2DA6C2EE" w14:textId="77777777" w:rsidR="00BA261B" w:rsidRPr="005254E3" w:rsidRDefault="00BA261B" w:rsidP="00BA261B">
      <w:pPr>
        <w:ind w:firstLine="284"/>
        <w:jc w:val="right"/>
        <w:rPr>
          <w:rFonts w:ascii="Times New Roman" w:hAnsi="Times New Roman" w:cs="Times New Roman"/>
          <w:sz w:val="28"/>
          <w:szCs w:val="28"/>
          <w:lang w:val="uk-UA"/>
        </w:rPr>
      </w:pPr>
      <w:r w:rsidRPr="005254E3">
        <w:rPr>
          <w:rFonts w:ascii="Times New Roman" w:hAnsi="Times New Roman" w:cs="Times New Roman"/>
          <w:sz w:val="28"/>
          <w:szCs w:val="28"/>
          <w:lang w:val="uk-UA"/>
        </w:rPr>
        <w:t>Таблиця 6.1</w:t>
      </w:r>
    </w:p>
    <w:p w14:paraId="719101AB" w14:textId="77777777" w:rsidR="00BA261B" w:rsidRPr="005254E3" w:rsidRDefault="00BA261B" w:rsidP="00BA261B">
      <w:pPr>
        <w:ind w:firstLine="284"/>
        <w:jc w:val="center"/>
        <w:rPr>
          <w:rFonts w:ascii="Times New Roman" w:hAnsi="Times New Roman" w:cs="Times New Roman"/>
          <w:sz w:val="28"/>
          <w:szCs w:val="28"/>
          <w:lang w:val="uk-UA"/>
        </w:rPr>
      </w:pPr>
      <w:r w:rsidRPr="005254E3">
        <w:rPr>
          <w:rFonts w:ascii="Times New Roman" w:hAnsi="Times New Roman" w:cs="Times New Roman"/>
          <w:sz w:val="28"/>
          <w:szCs w:val="28"/>
          <w:lang w:val="uk-UA"/>
        </w:rPr>
        <w:t xml:space="preserve">Порівняння </w:t>
      </w:r>
      <w:proofErr w:type="spellStart"/>
      <w:r w:rsidRPr="005254E3">
        <w:rPr>
          <w:rFonts w:ascii="Times New Roman" w:hAnsi="Times New Roman" w:cs="Times New Roman"/>
          <w:sz w:val="28"/>
          <w:szCs w:val="28"/>
          <w:lang w:val="uk-UA"/>
        </w:rPr>
        <w:t>заголовочних</w:t>
      </w:r>
      <w:proofErr w:type="spellEnd"/>
      <w:r w:rsidRPr="005254E3">
        <w:rPr>
          <w:rFonts w:ascii="Times New Roman" w:hAnsi="Times New Roman" w:cs="Times New Roman"/>
          <w:sz w:val="28"/>
          <w:szCs w:val="28"/>
          <w:lang w:val="uk-UA"/>
        </w:rPr>
        <w:t xml:space="preserve"> та бібліотечних файлів</w:t>
      </w:r>
    </w:p>
    <w:tbl>
      <w:tblPr>
        <w:tblW w:w="9637" w:type="dxa"/>
        <w:tblInd w:w="28" w:type="dxa"/>
        <w:tblCellMar>
          <w:top w:w="28" w:type="dxa"/>
          <w:left w:w="28" w:type="dxa"/>
          <w:bottom w:w="28" w:type="dxa"/>
          <w:right w:w="28" w:type="dxa"/>
        </w:tblCellMar>
        <w:tblLook w:val="0000" w:firstRow="0" w:lastRow="0" w:firstColumn="0" w:lastColumn="0" w:noHBand="0" w:noVBand="0"/>
      </w:tblPr>
      <w:tblGrid>
        <w:gridCol w:w="5292"/>
        <w:gridCol w:w="4345"/>
      </w:tblGrid>
      <w:tr w:rsidR="00BA261B" w:rsidRPr="005254E3" w14:paraId="1E92541A" w14:textId="77777777" w:rsidTr="00BA261B">
        <w:tc>
          <w:tcPr>
            <w:tcW w:w="5291" w:type="dxa"/>
            <w:tcBorders>
              <w:top w:val="single" w:sz="4" w:space="0" w:color="auto"/>
              <w:left w:val="single" w:sz="4" w:space="0" w:color="auto"/>
              <w:bottom w:val="single" w:sz="4" w:space="0" w:color="auto"/>
              <w:right w:val="single" w:sz="4" w:space="0" w:color="auto"/>
            </w:tcBorders>
            <w:shd w:val="clear" w:color="auto" w:fill="auto"/>
            <w:vAlign w:val="center"/>
          </w:tcPr>
          <w:p w14:paraId="62F9FBD3" w14:textId="77777777" w:rsidR="00BA261B" w:rsidRPr="005254E3" w:rsidRDefault="00BA261B" w:rsidP="00BA261B">
            <w:pPr>
              <w:ind w:firstLine="284"/>
              <w:jc w:val="both"/>
              <w:rPr>
                <w:rFonts w:ascii="Times New Roman" w:eastAsiaTheme="minorEastAsia" w:hAnsi="Times New Roman" w:cs="Times New Roman"/>
                <w:sz w:val="28"/>
                <w:szCs w:val="28"/>
                <w:lang w:val="uk-UA"/>
              </w:rPr>
            </w:pPr>
            <w:r w:rsidRPr="005254E3">
              <w:rPr>
                <w:rFonts w:ascii="Times New Roman" w:eastAsiaTheme="minorEastAsia" w:hAnsi="Times New Roman" w:cs="Times New Roman"/>
                <w:sz w:val="28"/>
                <w:szCs w:val="28"/>
                <w:lang w:val="uk-UA"/>
              </w:rPr>
              <w:t>Файли заголовків</w:t>
            </w:r>
          </w:p>
        </w:tc>
        <w:tc>
          <w:tcPr>
            <w:tcW w:w="4345" w:type="dxa"/>
            <w:tcBorders>
              <w:top w:val="single" w:sz="4" w:space="0" w:color="auto"/>
              <w:left w:val="single" w:sz="4" w:space="0" w:color="auto"/>
              <w:bottom w:val="single" w:sz="4" w:space="0" w:color="auto"/>
              <w:right w:val="single" w:sz="4" w:space="0" w:color="auto"/>
            </w:tcBorders>
            <w:shd w:val="clear" w:color="auto" w:fill="auto"/>
            <w:vAlign w:val="center"/>
          </w:tcPr>
          <w:p w14:paraId="2B3EAD7D" w14:textId="77777777" w:rsidR="00BA261B" w:rsidRPr="005254E3" w:rsidRDefault="00BA261B" w:rsidP="00BA261B">
            <w:pPr>
              <w:ind w:firstLine="284"/>
              <w:jc w:val="both"/>
              <w:rPr>
                <w:rFonts w:ascii="Times New Roman" w:eastAsiaTheme="minorEastAsia" w:hAnsi="Times New Roman" w:cs="Times New Roman"/>
                <w:sz w:val="28"/>
                <w:szCs w:val="28"/>
                <w:lang w:val="uk-UA"/>
              </w:rPr>
            </w:pPr>
            <w:r w:rsidRPr="005254E3">
              <w:rPr>
                <w:rFonts w:ascii="Times New Roman" w:eastAsiaTheme="minorEastAsia" w:hAnsi="Times New Roman" w:cs="Times New Roman"/>
                <w:sz w:val="28"/>
                <w:szCs w:val="28"/>
                <w:lang w:val="uk-UA"/>
              </w:rPr>
              <w:t>Файли бібліотеки</w:t>
            </w:r>
          </w:p>
        </w:tc>
      </w:tr>
      <w:tr w:rsidR="00BA261B" w:rsidRPr="005254E3" w14:paraId="34E20C16" w14:textId="77777777" w:rsidTr="00BA261B">
        <w:tc>
          <w:tcPr>
            <w:tcW w:w="5291" w:type="dxa"/>
            <w:tcBorders>
              <w:top w:val="single" w:sz="4" w:space="0" w:color="auto"/>
              <w:left w:val="single" w:sz="4" w:space="0" w:color="auto"/>
              <w:bottom w:val="single" w:sz="4" w:space="0" w:color="auto"/>
              <w:right w:val="single" w:sz="4" w:space="0" w:color="auto"/>
            </w:tcBorders>
            <w:shd w:val="clear" w:color="auto" w:fill="auto"/>
            <w:vAlign w:val="center"/>
          </w:tcPr>
          <w:p w14:paraId="6EB12C0E" w14:textId="77777777" w:rsidR="00BA261B" w:rsidRPr="005254E3" w:rsidRDefault="00BA261B" w:rsidP="00BA261B">
            <w:pPr>
              <w:ind w:firstLine="284"/>
              <w:jc w:val="both"/>
              <w:rPr>
                <w:rFonts w:ascii="Times New Roman" w:eastAsiaTheme="minorEastAsia" w:hAnsi="Times New Roman" w:cs="Times New Roman"/>
                <w:sz w:val="28"/>
                <w:szCs w:val="28"/>
                <w:lang w:val="uk-UA"/>
              </w:rPr>
            </w:pPr>
            <w:r w:rsidRPr="005254E3">
              <w:rPr>
                <w:rFonts w:ascii="Times New Roman" w:eastAsiaTheme="minorEastAsia" w:hAnsi="Times New Roman" w:cs="Times New Roman"/>
                <w:sz w:val="28"/>
                <w:szCs w:val="28"/>
                <w:lang w:val="uk-UA"/>
              </w:rPr>
              <w:t>Вони мають розширення .h</w:t>
            </w:r>
          </w:p>
        </w:tc>
        <w:tc>
          <w:tcPr>
            <w:tcW w:w="4345" w:type="dxa"/>
            <w:tcBorders>
              <w:top w:val="single" w:sz="4" w:space="0" w:color="auto"/>
              <w:left w:val="single" w:sz="4" w:space="0" w:color="auto"/>
              <w:bottom w:val="single" w:sz="4" w:space="0" w:color="auto"/>
              <w:right w:val="single" w:sz="4" w:space="0" w:color="auto"/>
            </w:tcBorders>
            <w:shd w:val="clear" w:color="auto" w:fill="auto"/>
            <w:vAlign w:val="center"/>
          </w:tcPr>
          <w:p w14:paraId="1DF40149" w14:textId="77777777" w:rsidR="00BA261B" w:rsidRPr="005254E3" w:rsidRDefault="00BA261B" w:rsidP="00BA261B">
            <w:pPr>
              <w:ind w:firstLine="284"/>
              <w:jc w:val="both"/>
              <w:rPr>
                <w:rFonts w:ascii="Times New Roman" w:eastAsiaTheme="minorEastAsia" w:hAnsi="Times New Roman" w:cs="Times New Roman"/>
                <w:sz w:val="28"/>
                <w:szCs w:val="28"/>
                <w:lang w:val="uk-UA"/>
              </w:rPr>
            </w:pPr>
            <w:r w:rsidRPr="005254E3">
              <w:rPr>
                <w:rFonts w:ascii="Times New Roman" w:eastAsiaTheme="minorEastAsia" w:hAnsi="Times New Roman" w:cs="Times New Roman"/>
                <w:sz w:val="28"/>
                <w:szCs w:val="28"/>
                <w:lang w:val="uk-UA"/>
              </w:rPr>
              <w:t>Вони мають розширення .lib,.dll, .</w:t>
            </w:r>
            <w:proofErr w:type="spellStart"/>
            <w:r w:rsidRPr="005254E3">
              <w:rPr>
                <w:rFonts w:ascii="Times New Roman" w:eastAsiaTheme="minorEastAsia" w:hAnsi="Times New Roman" w:cs="Times New Roman"/>
                <w:sz w:val="28"/>
                <w:szCs w:val="28"/>
                <w:lang w:val="uk-UA"/>
              </w:rPr>
              <w:t>so</w:t>
            </w:r>
            <w:proofErr w:type="spellEnd"/>
            <w:r w:rsidRPr="005254E3">
              <w:rPr>
                <w:rFonts w:ascii="Times New Roman" w:eastAsiaTheme="minorEastAsia" w:hAnsi="Times New Roman" w:cs="Times New Roman"/>
                <w:sz w:val="28"/>
                <w:szCs w:val="28"/>
                <w:lang w:val="uk-UA"/>
              </w:rPr>
              <w:t>, .a</w:t>
            </w:r>
          </w:p>
        </w:tc>
      </w:tr>
      <w:tr w:rsidR="00BA261B" w:rsidRPr="005254E3" w14:paraId="1DA9D698" w14:textId="77777777" w:rsidTr="00BA261B">
        <w:tc>
          <w:tcPr>
            <w:tcW w:w="5291" w:type="dxa"/>
            <w:tcBorders>
              <w:top w:val="single" w:sz="4" w:space="0" w:color="auto"/>
              <w:left w:val="single" w:sz="4" w:space="0" w:color="auto"/>
              <w:bottom w:val="single" w:sz="4" w:space="0" w:color="auto"/>
              <w:right w:val="single" w:sz="4" w:space="0" w:color="auto"/>
            </w:tcBorders>
            <w:shd w:val="clear" w:color="auto" w:fill="auto"/>
            <w:vAlign w:val="center"/>
          </w:tcPr>
          <w:p w14:paraId="5EF6752B" w14:textId="77777777" w:rsidR="00BA261B" w:rsidRPr="005254E3" w:rsidRDefault="00BA261B" w:rsidP="00BA261B">
            <w:pPr>
              <w:ind w:firstLine="284"/>
              <w:jc w:val="both"/>
              <w:rPr>
                <w:rFonts w:ascii="Times New Roman" w:eastAsiaTheme="minorEastAsia" w:hAnsi="Times New Roman" w:cs="Times New Roman"/>
                <w:sz w:val="28"/>
                <w:szCs w:val="28"/>
                <w:lang w:val="uk-UA"/>
              </w:rPr>
            </w:pPr>
            <w:r w:rsidRPr="005254E3">
              <w:rPr>
                <w:rFonts w:ascii="Times New Roman" w:eastAsiaTheme="minorEastAsia" w:hAnsi="Times New Roman" w:cs="Times New Roman"/>
                <w:sz w:val="28"/>
                <w:szCs w:val="28"/>
                <w:lang w:val="uk-UA"/>
              </w:rPr>
              <w:t>Вони містять декларацію функцій. Вони містять визначення функцій</w:t>
            </w:r>
          </w:p>
        </w:tc>
        <w:tc>
          <w:tcPr>
            <w:tcW w:w="4345" w:type="dxa"/>
            <w:tcBorders>
              <w:top w:val="single" w:sz="4" w:space="0" w:color="auto"/>
              <w:left w:val="single" w:sz="4" w:space="0" w:color="auto"/>
              <w:bottom w:val="single" w:sz="4" w:space="0" w:color="auto"/>
              <w:right w:val="single" w:sz="4" w:space="0" w:color="auto"/>
            </w:tcBorders>
            <w:shd w:val="clear" w:color="auto" w:fill="auto"/>
            <w:vAlign w:val="center"/>
          </w:tcPr>
          <w:p w14:paraId="2FF9CFE8" w14:textId="77777777" w:rsidR="00BA261B" w:rsidRPr="005254E3" w:rsidRDefault="00BA261B" w:rsidP="00BA261B">
            <w:pPr>
              <w:ind w:firstLine="284"/>
              <w:jc w:val="both"/>
              <w:rPr>
                <w:rFonts w:ascii="Times New Roman" w:eastAsiaTheme="minorEastAsia" w:hAnsi="Times New Roman" w:cs="Times New Roman"/>
                <w:sz w:val="28"/>
                <w:szCs w:val="28"/>
                <w:lang w:val="uk-UA"/>
              </w:rPr>
            </w:pPr>
            <w:r w:rsidRPr="005254E3">
              <w:rPr>
                <w:rFonts w:ascii="Times New Roman" w:eastAsiaTheme="minorEastAsia" w:hAnsi="Times New Roman" w:cs="Times New Roman"/>
                <w:sz w:val="28"/>
                <w:szCs w:val="28"/>
                <w:lang w:val="uk-UA"/>
              </w:rPr>
              <w:t>Вони містять визначення функцій</w:t>
            </w:r>
          </w:p>
        </w:tc>
      </w:tr>
      <w:tr w:rsidR="00BA261B" w:rsidRPr="005254E3" w14:paraId="572E6802" w14:textId="77777777" w:rsidTr="00BA261B">
        <w:tc>
          <w:tcPr>
            <w:tcW w:w="5291" w:type="dxa"/>
            <w:tcBorders>
              <w:top w:val="single" w:sz="4" w:space="0" w:color="auto"/>
              <w:left w:val="single" w:sz="4" w:space="0" w:color="auto"/>
              <w:bottom w:val="single" w:sz="4" w:space="0" w:color="auto"/>
              <w:right w:val="single" w:sz="4" w:space="0" w:color="auto"/>
            </w:tcBorders>
            <w:shd w:val="clear" w:color="auto" w:fill="auto"/>
            <w:vAlign w:val="center"/>
          </w:tcPr>
          <w:p w14:paraId="179A3A7F" w14:textId="77777777" w:rsidR="00BA261B" w:rsidRPr="005254E3" w:rsidRDefault="00BA261B" w:rsidP="00BA261B">
            <w:pPr>
              <w:ind w:firstLine="284"/>
              <w:jc w:val="both"/>
              <w:rPr>
                <w:lang w:val="uk-UA"/>
              </w:rPr>
            </w:pPr>
            <w:r w:rsidRPr="005254E3">
              <w:rPr>
                <w:rFonts w:ascii="Times New Roman" w:eastAsiaTheme="minorEastAsia" w:hAnsi="Times New Roman" w:cs="Times New Roman"/>
                <w:sz w:val="28"/>
                <w:szCs w:val="28"/>
                <w:lang w:val="uk-UA"/>
              </w:rPr>
              <w:t>Вони доступні всередині підкаталогу проекту</w:t>
            </w:r>
          </w:p>
        </w:tc>
        <w:tc>
          <w:tcPr>
            <w:tcW w:w="4345" w:type="dxa"/>
            <w:tcBorders>
              <w:top w:val="single" w:sz="4" w:space="0" w:color="auto"/>
              <w:left w:val="single" w:sz="4" w:space="0" w:color="auto"/>
              <w:bottom w:val="single" w:sz="4" w:space="0" w:color="auto"/>
              <w:right w:val="single" w:sz="4" w:space="0" w:color="auto"/>
            </w:tcBorders>
            <w:shd w:val="clear" w:color="auto" w:fill="auto"/>
            <w:vAlign w:val="center"/>
          </w:tcPr>
          <w:p w14:paraId="12C2D33C" w14:textId="77777777" w:rsidR="00BA261B" w:rsidRPr="005254E3" w:rsidRDefault="00BA261B" w:rsidP="00BA261B">
            <w:pPr>
              <w:ind w:firstLine="284"/>
              <w:jc w:val="both"/>
              <w:rPr>
                <w:lang w:val="uk-UA"/>
              </w:rPr>
            </w:pPr>
            <w:r w:rsidRPr="005254E3">
              <w:rPr>
                <w:rFonts w:ascii="Times New Roman" w:eastAsiaTheme="minorEastAsia" w:hAnsi="Times New Roman" w:cs="Times New Roman"/>
                <w:sz w:val="28"/>
                <w:szCs w:val="28"/>
                <w:lang w:val="uk-UA"/>
              </w:rPr>
              <w:t>Вони доступні в підкаталогу бібліотек</w:t>
            </w:r>
          </w:p>
        </w:tc>
      </w:tr>
      <w:tr w:rsidR="00BA261B" w:rsidRPr="005254E3" w14:paraId="7D576F8B" w14:textId="77777777" w:rsidTr="00BA261B">
        <w:tc>
          <w:tcPr>
            <w:tcW w:w="5291" w:type="dxa"/>
            <w:tcBorders>
              <w:top w:val="single" w:sz="4" w:space="0" w:color="auto"/>
              <w:left w:val="single" w:sz="4" w:space="0" w:color="auto"/>
              <w:bottom w:val="single" w:sz="4" w:space="0" w:color="auto"/>
              <w:right w:val="single" w:sz="4" w:space="0" w:color="auto"/>
            </w:tcBorders>
            <w:shd w:val="clear" w:color="auto" w:fill="auto"/>
            <w:vAlign w:val="center"/>
          </w:tcPr>
          <w:p w14:paraId="2A58EBF2" w14:textId="77777777" w:rsidR="00BA261B" w:rsidRPr="005254E3" w:rsidRDefault="00BA261B" w:rsidP="00BA261B">
            <w:pPr>
              <w:pStyle w:val="TableContents"/>
              <w:ind w:firstLine="284"/>
              <w:jc w:val="both"/>
              <w:rPr>
                <w:rFonts w:ascii="Times New Roman" w:hAnsi="Times New Roman" w:cs="Times New Roman"/>
                <w:sz w:val="28"/>
                <w:szCs w:val="28"/>
              </w:rPr>
            </w:pPr>
            <w:proofErr w:type="spellStart"/>
            <w:r w:rsidRPr="005254E3">
              <w:rPr>
                <w:rFonts w:ascii="Times New Roman" w:hAnsi="Times New Roman" w:cs="Times New Roman"/>
                <w:sz w:val="28"/>
                <w:szCs w:val="28"/>
              </w:rPr>
              <w:t>Файли</w:t>
            </w:r>
            <w:proofErr w:type="spellEnd"/>
            <w:r w:rsidRPr="005254E3">
              <w:rPr>
                <w:rFonts w:ascii="Times New Roman" w:hAnsi="Times New Roman" w:cs="Times New Roman"/>
                <w:sz w:val="28"/>
                <w:szCs w:val="28"/>
              </w:rPr>
              <w:t xml:space="preserve"> </w:t>
            </w:r>
            <w:proofErr w:type="spellStart"/>
            <w:r w:rsidRPr="005254E3">
              <w:rPr>
                <w:rFonts w:ascii="Times New Roman" w:hAnsi="Times New Roman" w:cs="Times New Roman"/>
                <w:sz w:val="28"/>
                <w:szCs w:val="28"/>
              </w:rPr>
              <w:t>заголовків</w:t>
            </w:r>
            <w:proofErr w:type="spellEnd"/>
            <w:r w:rsidRPr="005254E3">
              <w:rPr>
                <w:rFonts w:ascii="Times New Roman" w:hAnsi="Times New Roman" w:cs="Times New Roman"/>
                <w:sz w:val="28"/>
                <w:szCs w:val="28"/>
              </w:rPr>
              <w:t xml:space="preserve"> </w:t>
            </w:r>
            <w:proofErr w:type="spellStart"/>
            <w:r w:rsidRPr="005254E3">
              <w:rPr>
                <w:rFonts w:ascii="Times New Roman" w:hAnsi="Times New Roman" w:cs="Times New Roman"/>
                <w:sz w:val="28"/>
                <w:szCs w:val="28"/>
              </w:rPr>
              <w:t>читаються</w:t>
            </w:r>
            <w:proofErr w:type="spellEnd"/>
            <w:r w:rsidRPr="005254E3">
              <w:rPr>
                <w:rFonts w:ascii="Times New Roman" w:hAnsi="Times New Roman" w:cs="Times New Roman"/>
                <w:sz w:val="28"/>
                <w:szCs w:val="28"/>
              </w:rPr>
              <w:t xml:space="preserve"> </w:t>
            </w:r>
            <w:proofErr w:type="spellStart"/>
            <w:r w:rsidRPr="005254E3">
              <w:rPr>
                <w:rFonts w:ascii="Times New Roman" w:hAnsi="Times New Roman" w:cs="Times New Roman"/>
                <w:sz w:val="28"/>
                <w:szCs w:val="28"/>
              </w:rPr>
              <w:t>людиною</w:t>
            </w:r>
            <w:proofErr w:type="spellEnd"/>
            <w:r w:rsidRPr="005254E3">
              <w:rPr>
                <w:rFonts w:ascii="Times New Roman" w:hAnsi="Times New Roman" w:cs="Times New Roman"/>
                <w:sz w:val="28"/>
                <w:szCs w:val="28"/>
              </w:rPr>
              <w:t xml:space="preserve">. </w:t>
            </w:r>
            <w:proofErr w:type="spellStart"/>
            <w:r w:rsidRPr="005254E3">
              <w:rPr>
                <w:rFonts w:ascii="Times New Roman" w:hAnsi="Times New Roman" w:cs="Times New Roman"/>
                <w:sz w:val="28"/>
                <w:szCs w:val="28"/>
              </w:rPr>
              <w:t>Тому</w:t>
            </w:r>
            <w:proofErr w:type="spellEnd"/>
            <w:r w:rsidRPr="005254E3">
              <w:rPr>
                <w:rFonts w:ascii="Times New Roman" w:hAnsi="Times New Roman" w:cs="Times New Roman"/>
                <w:sz w:val="28"/>
                <w:szCs w:val="28"/>
              </w:rPr>
              <w:t xml:space="preserve"> </w:t>
            </w:r>
            <w:proofErr w:type="spellStart"/>
            <w:r w:rsidRPr="005254E3">
              <w:rPr>
                <w:rFonts w:ascii="Times New Roman" w:hAnsi="Times New Roman" w:cs="Times New Roman"/>
                <w:sz w:val="28"/>
                <w:szCs w:val="28"/>
              </w:rPr>
              <w:t>що</w:t>
            </w:r>
            <w:proofErr w:type="spellEnd"/>
            <w:r w:rsidRPr="005254E3">
              <w:rPr>
                <w:rFonts w:ascii="Times New Roman" w:hAnsi="Times New Roman" w:cs="Times New Roman"/>
                <w:sz w:val="28"/>
                <w:szCs w:val="28"/>
              </w:rPr>
              <w:t xml:space="preserve"> </w:t>
            </w:r>
            <w:proofErr w:type="spellStart"/>
            <w:r w:rsidRPr="005254E3">
              <w:rPr>
                <w:rFonts w:ascii="Times New Roman" w:hAnsi="Times New Roman" w:cs="Times New Roman"/>
                <w:sz w:val="28"/>
                <w:szCs w:val="28"/>
              </w:rPr>
              <w:t>вони</w:t>
            </w:r>
            <w:proofErr w:type="spellEnd"/>
            <w:r w:rsidRPr="005254E3">
              <w:rPr>
                <w:rFonts w:ascii="Times New Roman" w:hAnsi="Times New Roman" w:cs="Times New Roman"/>
                <w:sz w:val="28"/>
                <w:szCs w:val="28"/>
              </w:rPr>
              <w:t xml:space="preserve"> </w:t>
            </w:r>
            <w:proofErr w:type="spellStart"/>
            <w:r w:rsidRPr="005254E3">
              <w:rPr>
                <w:rFonts w:ascii="Times New Roman" w:hAnsi="Times New Roman" w:cs="Times New Roman"/>
                <w:sz w:val="28"/>
                <w:szCs w:val="28"/>
              </w:rPr>
              <w:t>мають</w:t>
            </w:r>
            <w:proofErr w:type="spellEnd"/>
            <w:r w:rsidRPr="005254E3">
              <w:rPr>
                <w:rFonts w:ascii="Times New Roman" w:hAnsi="Times New Roman" w:cs="Times New Roman"/>
                <w:sz w:val="28"/>
                <w:szCs w:val="28"/>
              </w:rPr>
              <w:t xml:space="preserve"> </w:t>
            </w:r>
            <w:proofErr w:type="spellStart"/>
            <w:r w:rsidRPr="005254E3">
              <w:rPr>
                <w:rFonts w:ascii="Times New Roman" w:hAnsi="Times New Roman" w:cs="Times New Roman"/>
                <w:sz w:val="28"/>
                <w:szCs w:val="28"/>
              </w:rPr>
              <w:t>форму</w:t>
            </w:r>
            <w:proofErr w:type="spellEnd"/>
            <w:r w:rsidRPr="005254E3">
              <w:rPr>
                <w:rFonts w:ascii="Times New Roman" w:hAnsi="Times New Roman" w:cs="Times New Roman"/>
                <w:sz w:val="28"/>
                <w:szCs w:val="28"/>
              </w:rPr>
              <w:t xml:space="preserve"> </w:t>
            </w:r>
            <w:proofErr w:type="spellStart"/>
            <w:r w:rsidRPr="005254E3">
              <w:rPr>
                <w:rFonts w:ascii="Times New Roman" w:hAnsi="Times New Roman" w:cs="Times New Roman"/>
                <w:sz w:val="28"/>
                <w:szCs w:val="28"/>
              </w:rPr>
              <w:t>вихідного</w:t>
            </w:r>
            <w:proofErr w:type="spellEnd"/>
            <w:r w:rsidRPr="005254E3">
              <w:rPr>
                <w:rFonts w:ascii="Times New Roman" w:hAnsi="Times New Roman" w:cs="Times New Roman"/>
                <w:sz w:val="28"/>
                <w:szCs w:val="28"/>
              </w:rPr>
              <w:t xml:space="preserve"> </w:t>
            </w:r>
            <w:proofErr w:type="spellStart"/>
            <w:r w:rsidRPr="005254E3">
              <w:rPr>
                <w:rFonts w:ascii="Times New Roman" w:hAnsi="Times New Roman" w:cs="Times New Roman"/>
                <w:sz w:val="28"/>
                <w:szCs w:val="28"/>
              </w:rPr>
              <w:t>коду</w:t>
            </w:r>
            <w:proofErr w:type="spellEnd"/>
            <w:r w:rsidRPr="005254E3">
              <w:rPr>
                <w:rFonts w:ascii="Times New Roman" w:hAnsi="Times New Roman" w:cs="Times New Roman"/>
                <w:sz w:val="28"/>
                <w:szCs w:val="28"/>
              </w:rPr>
              <w:t>.</w:t>
            </w:r>
          </w:p>
        </w:tc>
        <w:tc>
          <w:tcPr>
            <w:tcW w:w="4345" w:type="dxa"/>
            <w:tcBorders>
              <w:top w:val="single" w:sz="4" w:space="0" w:color="auto"/>
              <w:left w:val="single" w:sz="4" w:space="0" w:color="auto"/>
              <w:bottom w:val="single" w:sz="4" w:space="0" w:color="auto"/>
              <w:right w:val="single" w:sz="4" w:space="0" w:color="auto"/>
            </w:tcBorders>
            <w:shd w:val="clear" w:color="auto" w:fill="auto"/>
            <w:vAlign w:val="center"/>
          </w:tcPr>
          <w:p w14:paraId="306066E0" w14:textId="77777777" w:rsidR="00BA261B" w:rsidRPr="005254E3" w:rsidRDefault="00BA261B" w:rsidP="00BA261B">
            <w:pPr>
              <w:ind w:firstLine="284"/>
              <w:jc w:val="both"/>
              <w:rPr>
                <w:lang w:val="uk-UA"/>
              </w:rPr>
            </w:pPr>
            <w:r w:rsidRPr="005254E3">
              <w:rPr>
                <w:rFonts w:ascii="Times New Roman" w:eastAsiaTheme="minorEastAsia" w:hAnsi="Times New Roman" w:cs="Times New Roman"/>
                <w:sz w:val="28"/>
                <w:szCs w:val="28"/>
                <w:lang w:val="uk-UA"/>
              </w:rPr>
              <w:t>Файли бібліотек неможливо читати, оскільки вони мають форму машинного коду.</w:t>
            </w:r>
          </w:p>
        </w:tc>
      </w:tr>
      <w:tr w:rsidR="00BA261B" w:rsidRPr="005254E3" w14:paraId="72790763" w14:textId="77777777" w:rsidTr="00BA261B">
        <w:tc>
          <w:tcPr>
            <w:tcW w:w="5291" w:type="dxa"/>
            <w:tcBorders>
              <w:top w:val="single" w:sz="4" w:space="0" w:color="auto"/>
              <w:left w:val="single" w:sz="4" w:space="0" w:color="auto"/>
              <w:bottom w:val="single" w:sz="4" w:space="0" w:color="auto"/>
              <w:right w:val="single" w:sz="4" w:space="0" w:color="auto"/>
            </w:tcBorders>
            <w:shd w:val="clear" w:color="auto" w:fill="auto"/>
            <w:vAlign w:val="center"/>
          </w:tcPr>
          <w:p w14:paraId="1E5F3556" w14:textId="77777777" w:rsidR="00BA261B" w:rsidRPr="005254E3" w:rsidRDefault="00BA261B" w:rsidP="00BA261B">
            <w:pPr>
              <w:ind w:firstLine="284"/>
              <w:jc w:val="both"/>
              <w:rPr>
                <w:rFonts w:ascii="Times New Roman" w:eastAsiaTheme="minorEastAsia" w:hAnsi="Times New Roman" w:cs="Times New Roman"/>
                <w:sz w:val="28"/>
                <w:szCs w:val="28"/>
                <w:lang w:val="uk-UA"/>
              </w:rPr>
            </w:pPr>
            <w:r w:rsidRPr="005254E3">
              <w:rPr>
                <w:rFonts w:ascii="Times New Roman" w:eastAsiaTheme="minorEastAsia" w:hAnsi="Times New Roman" w:cs="Times New Roman"/>
                <w:sz w:val="28"/>
                <w:szCs w:val="28"/>
                <w:lang w:val="uk-UA"/>
              </w:rPr>
              <w:t>Файли заголовків в нашій програмі включені за допомогою команди #</w:t>
            </w:r>
            <w:proofErr w:type="spellStart"/>
            <w:r w:rsidRPr="005254E3">
              <w:rPr>
                <w:rFonts w:ascii="Times New Roman" w:eastAsiaTheme="minorEastAsia" w:hAnsi="Times New Roman" w:cs="Times New Roman"/>
                <w:sz w:val="28"/>
                <w:szCs w:val="28"/>
                <w:lang w:val="uk-UA"/>
              </w:rPr>
              <w:t>include</w:t>
            </w:r>
            <w:proofErr w:type="spellEnd"/>
            <w:r w:rsidRPr="005254E3">
              <w:rPr>
                <w:rFonts w:ascii="Times New Roman" w:eastAsiaTheme="minorEastAsia" w:hAnsi="Times New Roman" w:cs="Times New Roman"/>
                <w:sz w:val="28"/>
                <w:szCs w:val="28"/>
                <w:lang w:val="uk-UA"/>
              </w:rPr>
              <w:t>, яка внутрішньо обробляється попередньою обробкою.</w:t>
            </w:r>
          </w:p>
        </w:tc>
        <w:tc>
          <w:tcPr>
            <w:tcW w:w="4345" w:type="dxa"/>
            <w:tcBorders>
              <w:top w:val="single" w:sz="4" w:space="0" w:color="auto"/>
              <w:left w:val="single" w:sz="4" w:space="0" w:color="auto"/>
              <w:bottom w:val="single" w:sz="4" w:space="0" w:color="auto"/>
              <w:right w:val="single" w:sz="4" w:space="0" w:color="auto"/>
            </w:tcBorders>
            <w:shd w:val="clear" w:color="auto" w:fill="auto"/>
            <w:vAlign w:val="center"/>
          </w:tcPr>
          <w:p w14:paraId="458DF83D" w14:textId="77777777" w:rsidR="00BA261B" w:rsidRPr="005254E3" w:rsidRDefault="00BA261B" w:rsidP="00BA261B">
            <w:pPr>
              <w:ind w:firstLine="284"/>
              <w:jc w:val="both"/>
              <w:rPr>
                <w:rFonts w:ascii="Times New Roman" w:eastAsiaTheme="minorEastAsia" w:hAnsi="Times New Roman" w:cs="Times New Roman"/>
                <w:sz w:val="28"/>
                <w:szCs w:val="28"/>
                <w:lang w:val="uk-UA"/>
              </w:rPr>
            </w:pPr>
            <w:r w:rsidRPr="005254E3">
              <w:rPr>
                <w:rFonts w:ascii="Times New Roman" w:eastAsiaTheme="minorEastAsia" w:hAnsi="Times New Roman" w:cs="Times New Roman"/>
                <w:sz w:val="28"/>
                <w:szCs w:val="28"/>
                <w:lang w:val="uk-UA"/>
              </w:rPr>
              <w:t xml:space="preserve">Файли бібліотеки в нашій програмі включені в останню стадію спеціальним програмним забезпеченням, що називається </w:t>
            </w:r>
            <w:proofErr w:type="spellStart"/>
            <w:r w:rsidRPr="005254E3">
              <w:rPr>
                <w:rFonts w:ascii="Times New Roman" w:eastAsiaTheme="minorEastAsia" w:hAnsi="Times New Roman" w:cs="Times New Roman"/>
                <w:sz w:val="28"/>
                <w:szCs w:val="28"/>
                <w:lang w:val="uk-UA"/>
              </w:rPr>
              <w:t>компоновщик</w:t>
            </w:r>
            <w:proofErr w:type="spellEnd"/>
            <w:r w:rsidRPr="005254E3">
              <w:rPr>
                <w:rFonts w:ascii="Times New Roman" w:eastAsiaTheme="minorEastAsia" w:hAnsi="Times New Roman" w:cs="Times New Roman"/>
                <w:sz w:val="28"/>
                <w:szCs w:val="28"/>
                <w:lang w:val="uk-UA"/>
              </w:rPr>
              <w:t>(</w:t>
            </w:r>
            <w:proofErr w:type="spellStart"/>
            <w:r w:rsidRPr="005254E3">
              <w:rPr>
                <w:rFonts w:ascii="Times New Roman" w:eastAsiaTheme="minorEastAsia" w:hAnsi="Times New Roman" w:cs="Times New Roman"/>
                <w:sz w:val="28"/>
                <w:szCs w:val="28"/>
                <w:lang w:val="uk-UA"/>
              </w:rPr>
              <w:t>linker</w:t>
            </w:r>
            <w:proofErr w:type="spellEnd"/>
            <w:r w:rsidRPr="005254E3">
              <w:rPr>
                <w:rFonts w:ascii="Times New Roman" w:eastAsiaTheme="minorEastAsia" w:hAnsi="Times New Roman" w:cs="Times New Roman"/>
                <w:sz w:val="28"/>
                <w:szCs w:val="28"/>
                <w:lang w:val="uk-UA"/>
              </w:rPr>
              <w:t>)</w:t>
            </w:r>
          </w:p>
        </w:tc>
      </w:tr>
    </w:tbl>
    <w:p w14:paraId="281D48E4" w14:textId="77777777" w:rsidR="00BA261B" w:rsidRPr="005254E3" w:rsidRDefault="00BA261B" w:rsidP="00BA261B">
      <w:pPr>
        <w:ind w:firstLine="284"/>
        <w:jc w:val="both"/>
        <w:rPr>
          <w:rFonts w:ascii="Times New Roman" w:hAnsi="Times New Roman" w:cs="Times New Roman"/>
          <w:sz w:val="28"/>
          <w:szCs w:val="28"/>
          <w:lang w:val="uk-UA"/>
        </w:rPr>
      </w:pPr>
    </w:p>
    <w:p w14:paraId="06822A46" w14:textId="77777777" w:rsidR="00BA261B" w:rsidRPr="005254E3" w:rsidRDefault="00BA261B" w:rsidP="00BA261B">
      <w:pPr>
        <w:pStyle w:val="2"/>
        <w:jc w:val="center"/>
        <w:rPr>
          <w:lang w:val="uk-UA"/>
        </w:rPr>
      </w:pPr>
      <w:proofErr w:type="spellStart"/>
      <w:r w:rsidRPr="005254E3">
        <w:rPr>
          <w:lang w:val="uk-UA"/>
        </w:rPr>
        <w:t>Заголовочні</w:t>
      </w:r>
      <w:proofErr w:type="spellEnd"/>
      <w:r w:rsidRPr="005254E3">
        <w:rPr>
          <w:lang w:val="uk-UA"/>
        </w:rPr>
        <w:t xml:space="preserve"> файли</w:t>
      </w:r>
    </w:p>
    <w:p w14:paraId="4A9C71EE" w14:textId="77777777" w:rsidR="00BA261B" w:rsidRPr="005254E3" w:rsidRDefault="00BA261B" w:rsidP="00BA261B">
      <w:pPr>
        <w:ind w:firstLine="284"/>
        <w:jc w:val="both"/>
        <w:rPr>
          <w:rFonts w:ascii="Times New Roman" w:hAnsi="Times New Roman" w:cs="Times New Roman"/>
          <w:sz w:val="28"/>
          <w:szCs w:val="28"/>
          <w:lang w:val="uk-UA"/>
        </w:rPr>
      </w:pPr>
    </w:p>
    <w:p w14:paraId="6ECBA1A2" w14:textId="77777777" w:rsidR="00BA261B" w:rsidRPr="005254E3" w:rsidRDefault="00BA261B" w:rsidP="00BA261B">
      <w:pPr>
        <w:ind w:firstLine="284"/>
        <w:jc w:val="both"/>
        <w:rPr>
          <w:rFonts w:ascii="Times New Roman" w:hAnsi="Times New Roman" w:cs="Times New Roman"/>
          <w:sz w:val="28"/>
          <w:szCs w:val="28"/>
          <w:lang w:val="uk-UA"/>
        </w:rPr>
      </w:pPr>
      <w:r w:rsidRPr="005254E3">
        <w:rPr>
          <w:rFonts w:ascii="Times New Roman" w:hAnsi="Times New Roman" w:cs="Times New Roman"/>
          <w:sz w:val="28"/>
          <w:szCs w:val="28"/>
          <w:lang w:val="uk-UA"/>
        </w:rPr>
        <w:t xml:space="preserve">Прототипи </w:t>
      </w:r>
      <w:proofErr w:type="spellStart"/>
      <w:r w:rsidRPr="005254E3">
        <w:rPr>
          <w:rFonts w:ascii="Times New Roman" w:hAnsi="Times New Roman" w:cs="Times New Roman"/>
          <w:sz w:val="28"/>
          <w:szCs w:val="28"/>
          <w:lang w:val="uk-UA"/>
        </w:rPr>
        <w:t>зовнiшн</w:t>
      </w:r>
      <w:r>
        <w:rPr>
          <w:rFonts w:ascii="Times New Roman" w:hAnsi="Times New Roman" w:cs="Times New Roman"/>
          <w:sz w:val="28"/>
          <w:szCs w:val="28"/>
          <w:lang w:val="uk-UA"/>
        </w:rPr>
        <w:t>і</w:t>
      </w:r>
      <w:r w:rsidRPr="005254E3">
        <w:rPr>
          <w:rFonts w:ascii="Times New Roman" w:hAnsi="Times New Roman" w:cs="Times New Roman"/>
          <w:sz w:val="28"/>
          <w:szCs w:val="28"/>
          <w:lang w:val="uk-UA"/>
        </w:rPr>
        <w:t>х</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функцiй</w:t>
      </w:r>
      <w:proofErr w:type="spellEnd"/>
      <w:r w:rsidRPr="005254E3">
        <w:rPr>
          <w:rFonts w:ascii="Times New Roman" w:hAnsi="Times New Roman" w:cs="Times New Roman"/>
          <w:sz w:val="28"/>
          <w:szCs w:val="28"/>
          <w:lang w:val="uk-UA"/>
        </w:rPr>
        <w:t xml:space="preserve">, звичайно ж, можна було б </w:t>
      </w:r>
      <w:r>
        <w:rPr>
          <w:rFonts w:ascii="Times New Roman" w:hAnsi="Times New Roman" w:cs="Times New Roman"/>
          <w:sz w:val="28"/>
          <w:szCs w:val="28"/>
          <w:lang w:val="uk-UA"/>
        </w:rPr>
        <w:t>безпосередньо написати</w:t>
      </w:r>
      <w:r w:rsidRPr="005254E3">
        <w:rPr>
          <w:rFonts w:ascii="Times New Roman" w:hAnsi="Times New Roman" w:cs="Times New Roman"/>
          <w:sz w:val="28"/>
          <w:szCs w:val="28"/>
          <w:lang w:val="uk-UA"/>
        </w:rPr>
        <w:t xml:space="preserve"> в текст модуля, але </w:t>
      </w:r>
      <w:r>
        <w:rPr>
          <w:rFonts w:ascii="Times New Roman" w:hAnsi="Times New Roman" w:cs="Times New Roman"/>
          <w:sz w:val="28"/>
          <w:szCs w:val="28"/>
          <w:lang w:val="uk-UA"/>
        </w:rPr>
        <w:t>за</w:t>
      </w:r>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великiй</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кiлькостi</w:t>
      </w:r>
      <w:proofErr w:type="spellEnd"/>
      <w:r w:rsidRPr="005254E3">
        <w:rPr>
          <w:rFonts w:ascii="Times New Roman" w:hAnsi="Times New Roman" w:cs="Times New Roman"/>
          <w:sz w:val="28"/>
          <w:szCs w:val="28"/>
          <w:lang w:val="uk-UA"/>
        </w:rPr>
        <w:t xml:space="preserve"> функцій це було б </w:t>
      </w:r>
      <w:r>
        <w:rPr>
          <w:rFonts w:ascii="Times New Roman" w:hAnsi="Times New Roman" w:cs="Times New Roman"/>
          <w:sz w:val="28"/>
          <w:szCs w:val="28"/>
          <w:lang w:val="uk-UA"/>
        </w:rPr>
        <w:t xml:space="preserve">не </w:t>
      </w:r>
      <w:r w:rsidRPr="005254E3">
        <w:rPr>
          <w:rFonts w:ascii="Times New Roman" w:hAnsi="Times New Roman" w:cs="Times New Roman"/>
          <w:sz w:val="28"/>
          <w:szCs w:val="28"/>
          <w:lang w:val="uk-UA"/>
        </w:rPr>
        <w:t xml:space="preserve">надто зручно. </w:t>
      </w:r>
      <w:r>
        <w:rPr>
          <w:rFonts w:ascii="Times New Roman" w:hAnsi="Times New Roman" w:cs="Times New Roman"/>
          <w:sz w:val="28"/>
          <w:szCs w:val="28"/>
          <w:lang w:val="uk-UA"/>
        </w:rPr>
        <w:t>Більш правильно</w:t>
      </w:r>
      <w:r w:rsidRPr="005254E3">
        <w:rPr>
          <w:rFonts w:ascii="Times New Roman" w:hAnsi="Times New Roman" w:cs="Times New Roman"/>
          <w:sz w:val="28"/>
          <w:szCs w:val="28"/>
          <w:lang w:val="uk-UA"/>
        </w:rPr>
        <w:t xml:space="preserve"> виносити прототипи функцій в окремий </w:t>
      </w:r>
      <w:proofErr w:type="spellStart"/>
      <w:r w:rsidRPr="005254E3">
        <w:rPr>
          <w:rFonts w:ascii="Times New Roman" w:hAnsi="Times New Roman" w:cs="Times New Roman"/>
          <w:sz w:val="28"/>
          <w:szCs w:val="28"/>
          <w:lang w:val="uk-UA"/>
        </w:rPr>
        <w:t>заголовочний</w:t>
      </w:r>
      <w:proofErr w:type="spellEnd"/>
      <w:r w:rsidRPr="005254E3">
        <w:rPr>
          <w:rFonts w:ascii="Times New Roman" w:hAnsi="Times New Roman" w:cs="Times New Roman"/>
          <w:sz w:val="28"/>
          <w:szCs w:val="28"/>
          <w:lang w:val="uk-UA"/>
        </w:rPr>
        <w:t xml:space="preserve"> файл</w:t>
      </w:r>
      <w:r>
        <w:rPr>
          <w:rFonts w:ascii="Times New Roman" w:hAnsi="Times New Roman" w:cs="Times New Roman"/>
          <w:sz w:val="28"/>
          <w:szCs w:val="28"/>
          <w:lang w:val="uk-UA"/>
        </w:rPr>
        <w:t xml:space="preserve"> </w:t>
      </w:r>
      <w:r w:rsidRPr="005254E3">
        <w:rPr>
          <w:rFonts w:ascii="Times New Roman" w:hAnsi="Times New Roman" w:cs="Times New Roman"/>
          <w:sz w:val="28"/>
          <w:szCs w:val="28"/>
          <w:lang w:val="uk-UA"/>
        </w:rPr>
        <w:t>з розширенням .h</w:t>
      </w:r>
      <w:r>
        <w:rPr>
          <w:rFonts w:ascii="Times New Roman" w:hAnsi="Times New Roman" w:cs="Times New Roman"/>
          <w:sz w:val="28"/>
          <w:szCs w:val="28"/>
          <w:lang w:val="uk-UA"/>
        </w:rPr>
        <w:t xml:space="preserve"> </w:t>
      </w:r>
      <w:r w:rsidRPr="005254E3">
        <w:rPr>
          <w:rFonts w:ascii="Times New Roman" w:hAnsi="Times New Roman" w:cs="Times New Roman"/>
          <w:sz w:val="28"/>
          <w:szCs w:val="28"/>
          <w:lang w:val="uk-UA"/>
        </w:rPr>
        <w:t xml:space="preserve"> за допомогою </w:t>
      </w:r>
      <w:r>
        <w:rPr>
          <w:rFonts w:ascii="Times New Roman" w:hAnsi="Times New Roman" w:cs="Times New Roman"/>
          <w:sz w:val="28"/>
          <w:szCs w:val="28"/>
          <w:lang w:val="uk-UA"/>
        </w:rPr>
        <w:t>макросу</w:t>
      </w:r>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include</w:t>
      </w:r>
      <w:proofErr w:type="spellEnd"/>
      <w:r w:rsidRPr="005254E3">
        <w:rPr>
          <w:rFonts w:ascii="Times New Roman" w:hAnsi="Times New Roman" w:cs="Times New Roman"/>
          <w:sz w:val="28"/>
          <w:szCs w:val="28"/>
          <w:lang w:val="uk-UA"/>
        </w:rPr>
        <w:t xml:space="preserve"> та </w:t>
      </w:r>
      <w:proofErr w:type="spellStart"/>
      <w:r w:rsidRPr="005254E3">
        <w:rPr>
          <w:rFonts w:ascii="Times New Roman" w:hAnsi="Times New Roman" w:cs="Times New Roman"/>
          <w:sz w:val="28"/>
          <w:szCs w:val="28"/>
          <w:lang w:val="uk-UA"/>
        </w:rPr>
        <w:t>пiдключати</w:t>
      </w:r>
      <w:proofErr w:type="spellEnd"/>
      <w:r w:rsidRPr="005254E3">
        <w:rPr>
          <w:rFonts w:ascii="Times New Roman" w:hAnsi="Times New Roman" w:cs="Times New Roman"/>
          <w:sz w:val="28"/>
          <w:szCs w:val="28"/>
          <w:lang w:val="uk-UA"/>
        </w:rPr>
        <w:t xml:space="preserve"> до кожного модуля, який має </w:t>
      </w:r>
      <w:proofErr w:type="spellStart"/>
      <w:r w:rsidRPr="005254E3">
        <w:rPr>
          <w:rFonts w:ascii="Times New Roman" w:hAnsi="Times New Roman" w:cs="Times New Roman"/>
          <w:sz w:val="28"/>
          <w:szCs w:val="28"/>
          <w:lang w:val="uk-UA"/>
        </w:rPr>
        <w:t>намiр</w:t>
      </w:r>
      <w:proofErr w:type="spellEnd"/>
      <w:r w:rsidRPr="005254E3">
        <w:rPr>
          <w:rFonts w:ascii="Times New Roman" w:hAnsi="Times New Roman" w:cs="Times New Roman"/>
          <w:sz w:val="28"/>
          <w:szCs w:val="28"/>
          <w:lang w:val="uk-UA"/>
        </w:rPr>
        <w:t xml:space="preserve"> використовувати ці функції.</w:t>
      </w:r>
    </w:p>
    <w:p w14:paraId="1504AC74" w14:textId="77777777" w:rsidR="00BA261B" w:rsidRPr="005254E3" w:rsidRDefault="00BA261B" w:rsidP="00BA261B">
      <w:pPr>
        <w:ind w:firstLine="284"/>
        <w:jc w:val="both"/>
        <w:rPr>
          <w:lang w:val="uk-UA"/>
        </w:rPr>
      </w:pPr>
      <w:r w:rsidRPr="005254E3">
        <w:rPr>
          <w:rFonts w:ascii="Times New Roman" w:hAnsi="Times New Roman" w:cs="Times New Roman"/>
          <w:sz w:val="28"/>
          <w:szCs w:val="28"/>
          <w:lang w:val="uk-UA"/>
        </w:rPr>
        <w:t xml:space="preserve">Отже, створюючи кожен модуль, </w:t>
      </w:r>
      <w:proofErr w:type="spellStart"/>
      <w:r w:rsidRPr="005254E3">
        <w:rPr>
          <w:rFonts w:ascii="Times New Roman" w:hAnsi="Times New Roman" w:cs="Times New Roman"/>
          <w:sz w:val="28"/>
          <w:szCs w:val="28"/>
          <w:lang w:val="uk-UA"/>
        </w:rPr>
        <w:t>програмiст</w:t>
      </w:r>
      <w:proofErr w:type="spellEnd"/>
      <w:r w:rsidRPr="005254E3">
        <w:rPr>
          <w:rFonts w:ascii="Times New Roman" w:hAnsi="Times New Roman" w:cs="Times New Roman"/>
          <w:sz w:val="28"/>
          <w:szCs w:val="28"/>
          <w:lang w:val="uk-UA"/>
        </w:rPr>
        <w:t xml:space="preserve"> в один файл записує </w:t>
      </w:r>
      <w:proofErr w:type="spellStart"/>
      <w:r w:rsidRPr="005254E3">
        <w:rPr>
          <w:rFonts w:ascii="Times New Roman" w:hAnsi="Times New Roman" w:cs="Times New Roman"/>
          <w:sz w:val="28"/>
          <w:szCs w:val="28"/>
          <w:lang w:val="uk-UA"/>
        </w:rPr>
        <w:t>тiла</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кiлькох</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функцiй</w:t>
      </w:r>
      <w:proofErr w:type="spellEnd"/>
      <w:r w:rsidRPr="005254E3">
        <w:rPr>
          <w:rFonts w:ascii="Times New Roman" w:hAnsi="Times New Roman" w:cs="Times New Roman"/>
          <w:sz w:val="28"/>
          <w:szCs w:val="28"/>
          <w:lang w:val="uk-UA"/>
        </w:rPr>
        <w:t xml:space="preserve"> в файл </w:t>
      </w:r>
      <w:r>
        <w:rPr>
          <w:rFonts w:ascii="Times New Roman" w:hAnsi="Times New Roman" w:cs="Times New Roman"/>
          <w:sz w:val="28"/>
          <w:szCs w:val="28"/>
          <w:lang w:val="uk-UA"/>
        </w:rPr>
        <w:t xml:space="preserve">з </w:t>
      </w:r>
      <w:r w:rsidRPr="005254E3">
        <w:rPr>
          <w:rFonts w:ascii="Times New Roman" w:hAnsi="Times New Roman" w:cs="Times New Roman"/>
          <w:sz w:val="28"/>
          <w:szCs w:val="28"/>
          <w:lang w:val="uk-UA"/>
        </w:rPr>
        <w:t>розширення</w:t>
      </w:r>
      <w:r>
        <w:rPr>
          <w:rFonts w:ascii="Times New Roman" w:hAnsi="Times New Roman" w:cs="Times New Roman"/>
          <w:sz w:val="28"/>
          <w:szCs w:val="28"/>
          <w:lang w:val="uk-UA"/>
        </w:rPr>
        <w:t>ми</w:t>
      </w:r>
      <w:r w:rsidRPr="005254E3">
        <w:rPr>
          <w:rFonts w:ascii="Times New Roman" w:hAnsi="Times New Roman" w:cs="Times New Roman"/>
          <w:sz w:val="28"/>
          <w:szCs w:val="28"/>
          <w:lang w:val="uk-UA"/>
        </w:rPr>
        <w:t xml:space="preserve"> .c або .</w:t>
      </w:r>
      <w:proofErr w:type="spellStart"/>
      <w:r w:rsidRPr="005254E3">
        <w:rPr>
          <w:rFonts w:ascii="Times New Roman" w:hAnsi="Times New Roman" w:cs="Times New Roman"/>
          <w:sz w:val="28"/>
          <w:szCs w:val="28"/>
          <w:lang w:val="uk-UA"/>
        </w:rPr>
        <w:t>cpp</w:t>
      </w:r>
      <w:proofErr w:type="spellEnd"/>
      <w:r w:rsidRPr="005254E3">
        <w:rPr>
          <w:rFonts w:ascii="Times New Roman" w:hAnsi="Times New Roman" w:cs="Times New Roman"/>
          <w:sz w:val="28"/>
          <w:szCs w:val="28"/>
          <w:lang w:val="uk-UA"/>
        </w:rPr>
        <w:t xml:space="preserve">(.cc </w:t>
      </w:r>
      <w:r>
        <w:rPr>
          <w:rFonts w:ascii="Times New Roman" w:hAnsi="Times New Roman" w:cs="Times New Roman"/>
          <w:sz w:val="28"/>
          <w:szCs w:val="28"/>
          <w:lang w:val="uk-UA"/>
        </w:rPr>
        <w:t xml:space="preserve">і </w:t>
      </w:r>
      <w:proofErr w:type="spellStart"/>
      <w:r>
        <w:rPr>
          <w:rFonts w:ascii="Times New Roman" w:hAnsi="Times New Roman" w:cs="Times New Roman"/>
          <w:sz w:val="28"/>
          <w:szCs w:val="28"/>
          <w:lang w:val="uk-UA"/>
        </w:rPr>
        <w:t>т.д</w:t>
      </w:r>
      <w:proofErr w:type="spellEnd"/>
      <w:r>
        <w:rPr>
          <w:rFonts w:ascii="Times New Roman" w:hAnsi="Times New Roman" w:cs="Times New Roman"/>
          <w:sz w:val="28"/>
          <w:szCs w:val="28"/>
          <w:lang w:val="uk-UA"/>
        </w:rPr>
        <w:t>.</w:t>
      </w:r>
      <w:r w:rsidRPr="005254E3">
        <w:rPr>
          <w:rFonts w:ascii="Times New Roman" w:hAnsi="Times New Roman" w:cs="Times New Roman"/>
          <w:sz w:val="28"/>
          <w:szCs w:val="28"/>
          <w:lang w:val="uk-UA"/>
        </w:rPr>
        <w:t xml:space="preserve">), а в </w:t>
      </w:r>
      <w:proofErr w:type="spellStart"/>
      <w:r w:rsidRPr="005254E3">
        <w:rPr>
          <w:rFonts w:ascii="Times New Roman" w:hAnsi="Times New Roman" w:cs="Times New Roman"/>
          <w:sz w:val="28"/>
          <w:szCs w:val="28"/>
          <w:lang w:val="uk-UA"/>
        </w:rPr>
        <w:t>iнший</w:t>
      </w:r>
      <w:proofErr w:type="spellEnd"/>
      <w:r w:rsidRPr="005254E3">
        <w:rPr>
          <w:rFonts w:ascii="Times New Roman" w:hAnsi="Times New Roman" w:cs="Times New Roman"/>
          <w:sz w:val="28"/>
          <w:szCs w:val="28"/>
          <w:lang w:val="uk-UA"/>
        </w:rPr>
        <w:t>, з розширенням .h</w:t>
      </w:r>
      <w:r>
        <w:rPr>
          <w:rFonts w:ascii="Times New Roman" w:hAnsi="Times New Roman" w:cs="Times New Roman"/>
          <w:sz w:val="28"/>
          <w:szCs w:val="28"/>
          <w:lang w:val="uk-UA"/>
        </w:rPr>
        <w:t xml:space="preserve"> (тобто </w:t>
      </w:r>
      <w:proofErr w:type="spellStart"/>
      <w:r>
        <w:rPr>
          <w:rFonts w:ascii="Times New Roman" w:hAnsi="Times New Roman" w:cs="Times New Roman"/>
          <w:sz w:val="28"/>
          <w:szCs w:val="28"/>
          <w:lang w:val="uk-UA"/>
        </w:rPr>
        <w:t>заголовочний</w:t>
      </w:r>
      <w:proofErr w:type="spellEnd"/>
      <w:r>
        <w:rPr>
          <w:rFonts w:ascii="Times New Roman" w:hAnsi="Times New Roman" w:cs="Times New Roman"/>
          <w:sz w:val="28"/>
          <w:szCs w:val="28"/>
          <w:lang w:val="uk-UA"/>
        </w:rPr>
        <w:t>)</w:t>
      </w:r>
      <w:r w:rsidRPr="005254E3">
        <w:rPr>
          <w:rFonts w:ascii="Times New Roman" w:hAnsi="Times New Roman" w:cs="Times New Roman"/>
          <w:sz w:val="28"/>
          <w:szCs w:val="28"/>
          <w:lang w:val="uk-UA"/>
        </w:rPr>
        <w:t xml:space="preserve"> - лише прототипи цих </w:t>
      </w:r>
      <w:proofErr w:type="spellStart"/>
      <w:r w:rsidRPr="005254E3">
        <w:rPr>
          <w:rFonts w:ascii="Times New Roman" w:hAnsi="Times New Roman" w:cs="Times New Roman"/>
          <w:sz w:val="28"/>
          <w:szCs w:val="28"/>
          <w:lang w:val="uk-UA"/>
        </w:rPr>
        <w:t>функцiй</w:t>
      </w:r>
      <w:proofErr w:type="spellEnd"/>
      <w:r w:rsidRPr="005254E3">
        <w:rPr>
          <w:rFonts w:ascii="Times New Roman" w:hAnsi="Times New Roman" w:cs="Times New Roman"/>
          <w:sz w:val="28"/>
          <w:szCs w:val="28"/>
          <w:lang w:val="uk-UA"/>
        </w:rPr>
        <w:t xml:space="preserve">. </w:t>
      </w:r>
      <w:r w:rsidRPr="005254E3">
        <w:rPr>
          <w:rFonts w:ascii="Times New Roman" w:hAnsi="Times New Roman" w:cs="Times New Roman"/>
          <w:b/>
          <w:bCs/>
          <w:sz w:val="28"/>
          <w:szCs w:val="28"/>
          <w:lang w:val="uk-UA"/>
        </w:rPr>
        <w:t xml:space="preserve">Про </w:t>
      </w:r>
      <w:proofErr w:type="spellStart"/>
      <w:r w:rsidRPr="005254E3">
        <w:rPr>
          <w:rFonts w:ascii="Times New Roman" w:hAnsi="Times New Roman" w:cs="Times New Roman"/>
          <w:b/>
          <w:bCs/>
          <w:sz w:val="28"/>
          <w:szCs w:val="28"/>
          <w:lang w:val="uk-UA"/>
        </w:rPr>
        <w:t>заголовочний</w:t>
      </w:r>
      <w:proofErr w:type="spellEnd"/>
      <w:r w:rsidRPr="005254E3">
        <w:rPr>
          <w:rFonts w:ascii="Times New Roman" w:hAnsi="Times New Roman" w:cs="Times New Roman"/>
          <w:b/>
          <w:bCs/>
          <w:sz w:val="28"/>
          <w:szCs w:val="28"/>
          <w:lang w:val="uk-UA"/>
        </w:rPr>
        <w:t xml:space="preserve"> файл кажуть, що </w:t>
      </w:r>
      <w:proofErr w:type="spellStart"/>
      <w:r w:rsidRPr="005254E3">
        <w:rPr>
          <w:rFonts w:ascii="Times New Roman" w:hAnsi="Times New Roman" w:cs="Times New Roman"/>
          <w:b/>
          <w:bCs/>
          <w:sz w:val="28"/>
          <w:szCs w:val="28"/>
          <w:lang w:val="uk-UA"/>
        </w:rPr>
        <w:t>вiн</w:t>
      </w:r>
      <w:proofErr w:type="spellEnd"/>
      <w:r w:rsidRPr="005254E3">
        <w:rPr>
          <w:rFonts w:ascii="Times New Roman" w:hAnsi="Times New Roman" w:cs="Times New Roman"/>
          <w:b/>
          <w:bCs/>
          <w:sz w:val="28"/>
          <w:szCs w:val="28"/>
          <w:lang w:val="uk-UA"/>
        </w:rPr>
        <w:t xml:space="preserve"> </w:t>
      </w:r>
      <w:proofErr w:type="spellStart"/>
      <w:r w:rsidRPr="005254E3">
        <w:rPr>
          <w:rFonts w:ascii="Times New Roman" w:hAnsi="Times New Roman" w:cs="Times New Roman"/>
          <w:b/>
          <w:bCs/>
          <w:sz w:val="28"/>
          <w:szCs w:val="28"/>
          <w:lang w:val="uk-UA"/>
        </w:rPr>
        <w:t>мiстить</w:t>
      </w:r>
      <w:proofErr w:type="spellEnd"/>
      <w:r w:rsidRPr="005254E3">
        <w:rPr>
          <w:rFonts w:ascii="Times New Roman" w:hAnsi="Times New Roman" w:cs="Times New Roman"/>
          <w:b/>
          <w:bCs/>
          <w:sz w:val="28"/>
          <w:szCs w:val="28"/>
          <w:lang w:val="uk-UA"/>
        </w:rPr>
        <w:t xml:space="preserve"> інтерфейси модуля або прототипи функцій,</w:t>
      </w:r>
      <w:r w:rsidRPr="005254E3">
        <w:rPr>
          <w:rFonts w:ascii="Times New Roman" w:hAnsi="Times New Roman" w:cs="Times New Roman"/>
          <w:sz w:val="28"/>
          <w:szCs w:val="28"/>
          <w:lang w:val="uk-UA"/>
        </w:rPr>
        <w:t xml:space="preserve"> а про файл з розширенням *.c – що </w:t>
      </w:r>
      <w:proofErr w:type="spellStart"/>
      <w:r w:rsidRPr="005254E3">
        <w:rPr>
          <w:rFonts w:ascii="Times New Roman" w:hAnsi="Times New Roman" w:cs="Times New Roman"/>
          <w:sz w:val="28"/>
          <w:szCs w:val="28"/>
          <w:lang w:val="uk-UA"/>
        </w:rPr>
        <w:t>вiн</w:t>
      </w:r>
      <w:proofErr w:type="spellEnd"/>
      <w:r w:rsidRPr="005254E3">
        <w:rPr>
          <w:rFonts w:ascii="Times New Roman" w:hAnsi="Times New Roman" w:cs="Times New Roman"/>
          <w:sz w:val="28"/>
          <w:szCs w:val="28"/>
          <w:lang w:val="uk-UA"/>
        </w:rPr>
        <w:t xml:space="preserve"> є </w:t>
      </w:r>
      <w:proofErr w:type="spellStart"/>
      <w:r w:rsidRPr="005254E3">
        <w:rPr>
          <w:rFonts w:ascii="Times New Roman" w:hAnsi="Times New Roman" w:cs="Times New Roman"/>
          <w:b/>
          <w:bCs/>
          <w:sz w:val="28"/>
          <w:szCs w:val="28"/>
          <w:lang w:val="uk-UA"/>
        </w:rPr>
        <w:t>реалiзацiєю</w:t>
      </w:r>
      <w:proofErr w:type="spellEnd"/>
      <w:r>
        <w:rPr>
          <w:rFonts w:ascii="Times New Roman" w:hAnsi="Times New Roman" w:cs="Times New Roman"/>
          <w:b/>
          <w:bCs/>
          <w:sz w:val="28"/>
          <w:szCs w:val="28"/>
          <w:lang w:val="uk-UA"/>
        </w:rPr>
        <w:t xml:space="preserve"> (імплементацією)</w:t>
      </w:r>
      <w:r w:rsidRPr="005254E3">
        <w:rPr>
          <w:rFonts w:ascii="Times New Roman" w:hAnsi="Times New Roman" w:cs="Times New Roman"/>
          <w:b/>
          <w:bCs/>
          <w:sz w:val="28"/>
          <w:szCs w:val="28"/>
          <w:lang w:val="uk-UA"/>
        </w:rPr>
        <w:t xml:space="preserve"> модуля.</w:t>
      </w:r>
    </w:p>
    <w:p w14:paraId="6F58A77E" w14:textId="77777777" w:rsidR="00BA261B" w:rsidRPr="005254E3" w:rsidRDefault="00BA261B" w:rsidP="00BA261B">
      <w:pPr>
        <w:ind w:firstLine="284"/>
        <w:jc w:val="both"/>
        <w:rPr>
          <w:lang w:val="uk-UA"/>
        </w:rPr>
      </w:pPr>
      <w:proofErr w:type="spellStart"/>
      <w:r w:rsidRPr="005254E3">
        <w:rPr>
          <w:rFonts w:ascii="Times New Roman" w:hAnsi="Times New Roman" w:cs="Times New Roman"/>
          <w:sz w:val="28"/>
          <w:szCs w:val="28"/>
          <w:lang w:val="uk-UA"/>
        </w:rPr>
        <w:lastRenderedPageBreak/>
        <w:t>Трансляцiя</w:t>
      </w:r>
      <w:proofErr w:type="spellEnd"/>
      <w:r w:rsidRPr="005254E3">
        <w:rPr>
          <w:rFonts w:ascii="Times New Roman" w:hAnsi="Times New Roman" w:cs="Times New Roman"/>
          <w:sz w:val="28"/>
          <w:szCs w:val="28"/>
          <w:lang w:val="uk-UA"/>
        </w:rPr>
        <w:t xml:space="preserve"> багатомодульної програми має важливу </w:t>
      </w:r>
      <w:proofErr w:type="spellStart"/>
      <w:r w:rsidRPr="005254E3">
        <w:rPr>
          <w:rFonts w:ascii="Times New Roman" w:hAnsi="Times New Roman" w:cs="Times New Roman"/>
          <w:sz w:val="28"/>
          <w:szCs w:val="28"/>
          <w:lang w:val="uk-UA"/>
        </w:rPr>
        <w:t>особливiсть</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Компiлятор</w:t>
      </w:r>
      <w:proofErr w:type="spellEnd"/>
      <w:r w:rsidRPr="005254E3">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не </w:t>
      </w:r>
      <w:r w:rsidRPr="005254E3">
        <w:rPr>
          <w:rFonts w:ascii="Times New Roman" w:hAnsi="Times New Roman" w:cs="Times New Roman"/>
          <w:sz w:val="28"/>
          <w:szCs w:val="28"/>
          <w:lang w:val="uk-UA"/>
        </w:rPr>
        <w:t xml:space="preserve">обробляє всю багатомодульну програму як одне </w:t>
      </w:r>
      <w:proofErr w:type="spellStart"/>
      <w:r w:rsidRPr="005254E3">
        <w:rPr>
          <w:rFonts w:ascii="Times New Roman" w:hAnsi="Times New Roman" w:cs="Times New Roman"/>
          <w:sz w:val="28"/>
          <w:szCs w:val="28"/>
          <w:lang w:val="uk-UA"/>
        </w:rPr>
        <w:t>цiле</w:t>
      </w:r>
      <w:proofErr w:type="spellEnd"/>
      <w:r w:rsidRPr="005254E3">
        <w:rPr>
          <w:rFonts w:ascii="Times New Roman" w:hAnsi="Times New Roman" w:cs="Times New Roman"/>
          <w:sz w:val="28"/>
          <w:szCs w:val="28"/>
          <w:lang w:val="uk-UA"/>
        </w:rPr>
        <w:t xml:space="preserve">, а окремо модуль за модулем. </w:t>
      </w:r>
      <w:proofErr w:type="spellStart"/>
      <w:r w:rsidRPr="005254E3">
        <w:rPr>
          <w:rFonts w:ascii="Times New Roman" w:hAnsi="Times New Roman" w:cs="Times New Roman"/>
          <w:sz w:val="28"/>
          <w:szCs w:val="28"/>
          <w:lang w:val="uk-UA"/>
        </w:rPr>
        <w:t>Модулi</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компiлюються</w:t>
      </w:r>
      <w:proofErr w:type="spellEnd"/>
      <w:r w:rsidRPr="005254E3">
        <w:rPr>
          <w:rFonts w:ascii="Times New Roman" w:hAnsi="Times New Roman" w:cs="Times New Roman"/>
          <w:sz w:val="28"/>
          <w:szCs w:val="28"/>
          <w:lang w:val="uk-UA"/>
        </w:rPr>
        <w:t xml:space="preserve"> незалежно один </w:t>
      </w:r>
      <w:proofErr w:type="spellStart"/>
      <w:r w:rsidRPr="005254E3">
        <w:rPr>
          <w:rFonts w:ascii="Times New Roman" w:hAnsi="Times New Roman" w:cs="Times New Roman"/>
          <w:sz w:val="28"/>
          <w:szCs w:val="28"/>
          <w:lang w:val="uk-UA"/>
        </w:rPr>
        <w:t>вiд</w:t>
      </w:r>
      <w:proofErr w:type="spellEnd"/>
      <w:r w:rsidRPr="005254E3">
        <w:rPr>
          <w:rFonts w:ascii="Times New Roman" w:hAnsi="Times New Roman" w:cs="Times New Roman"/>
          <w:sz w:val="28"/>
          <w:szCs w:val="28"/>
          <w:lang w:val="uk-UA"/>
        </w:rPr>
        <w:t xml:space="preserve"> одного, </w:t>
      </w:r>
      <w:proofErr w:type="spellStart"/>
      <w:r w:rsidRPr="005254E3">
        <w:rPr>
          <w:rFonts w:ascii="Times New Roman" w:hAnsi="Times New Roman" w:cs="Times New Roman"/>
          <w:sz w:val="28"/>
          <w:szCs w:val="28"/>
          <w:lang w:val="uk-UA"/>
        </w:rPr>
        <w:t>iншими</w:t>
      </w:r>
      <w:proofErr w:type="spellEnd"/>
      <w:r w:rsidRPr="005254E3">
        <w:rPr>
          <w:rFonts w:ascii="Times New Roman" w:hAnsi="Times New Roman" w:cs="Times New Roman"/>
          <w:sz w:val="28"/>
          <w:szCs w:val="28"/>
          <w:lang w:val="uk-UA"/>
        </w:rPr>
        <w:t xml:space="preserve"> словами, </w:t>
      </w:r>
      <w:proofErr w:type="spellStart"/>
      <w:r w:rsidRPr="005254E3">
        <w:rPr>
          <w:rFonts w:ascii="Times New Roman" w:hAnsi="Times New Roman" w:cs="Times New Roman"/>
          <w:sz w:val="28"/>
          <w:szCs w:val="28"/>
          <w:lang w:val="uk-UA"/>
        </w:rPr>
        <w:t>компiлятор</w:t>
      </w:r>
      <w:proofErr w:type="spellEnd"/>
      <w:r w:rsidRPr="005254E3">
        <w:rPr>
          <w:rFonts w:ascii="Times New Roman" w:hAnsi="Times New Roman" w:cs="Times New Roman"/>
          <w:sz w:val="28"/>
          <w:szCs w:val="28"/>
          <w:lang w:val="uk-UA"/>
        </w:rPr>
        <w:t xml:space="preserve">, поки </w:t>
      </w:r>
      <w:proofErr w:type="spellStart"/>
      <w:r w:rsidRPr="005254E3">
        <w:rPr>
          <w:rFonts w:ascii="Times New Roman" w:hAnsi="Times New Roman" w:cs="Times New Roman"/>
          <w:sz w:val="28"/>
          <w:szCs w:val="28"/>
          <w:lang w:val="uk-UA"/>
        </w:rPr>
        <w:t>компiлює</w:t>
      </w:r>
      <w:proofErr w:type="spellEnd"/>
      <w:r w:rsidRPr="005254E3">
        <w:rPr>
          <w:rFonts w:ascii="Times New Roman" w:hAnsi="Times New Roman" w:cs="Times New Roman"/>
          <w:sz w:val="28"/>
          <w:szCs w:val="28"/>
          <w:lang w:val="uk-UA"/>
        </w:rPr>
        <w:t xml:space="preserve"> один модуль не знає про </w:t>
      </w:r>
      <w:proofErr w:type="spellStart"/>
      <w:r w:rsidRPr="005254E3">
        <w:rPr>
          <w:rFonts w:ascii="Times New Roman" w:hAnsi="Times New Roman" w:cs="Times New Roman"/>
          <w:sz w:val="28"/>
          <w:szCs w:val="28"/>
          <w:lang w:val="uk-UA"/>
        </w:rPr>
        <w:t>iснування</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iнших</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модулiв</w:t>
      </w:r>
      <w:proofErr w:type="spellEnd"/>
      <w:r w:rsidRPr="005254E3">
        <w:rPr>
          <w:rFonts w:ascii="Times New Roman" w:hAnsi="Times New Roman" w:cs="Times New Roman"/>
          <w:sz w:val="28"/>
          <w:szCs w:val="28"/>
          <w:lang w:val="uk-UA"/>
        </w:rPr>
        <w:t xml:space="preserve">. Наприклад, коли модуль unit1.c викликає наприклад, деяку </w:t>
      </w:r>
      <w:proofErr w:type="spellStart"/>
      <w:r w:rsidRPr="005254E3">
        <w:rPr>
          <w:rFonts w:ascii="Times New Roman" w:hAnsi="Times New Roman" w:cs="Times New Roman"/>
          <w:sz w:val="28"/>
          <w:szCs w:val="28"/>
          <w:lang w:val="uk-UA"/>
        </w:rPr>
        <w:t>функцiю</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int</w:t>
      </w:r>
      <w:proofErr w:type="spellEnd"/>
      <w:r w:rsidRPr="005254E3">
        <w:rPr>
          <w:rFonts w:ascii="Times New Roman" w:hAnsi="Times New Roman" w:cs="Times New Roman"/>
          <w:sz w:val="28"/>
          <w:szCs w:val="28"/>
          <w:lang w:val="uk-UA"/>
        </w:rPr>
        <w:t xml:space="preserve"> func1( </w:t>
      </w:r>
      <w:proofErr w:type="spellStart"/>
      <w:r w:rsidRPr="005254E3">
        <w:rPr>
          <w:rFonts w:ascii="Times New Roman" w:hAnsi="Times New Roman" w:cs="Times New Roman"/>
          <w:sz w:val="28"/>
          <w:szCs w:val="28"/>
          <w:lang w:val="uk-UA"/>
        </w:rPr>
        <w:t>int</w:t>
      </w:r>
      <w:proofErr w:type="spellEnd"/>
      <w:r w:rsidRPr="005254E3">
        <w:rPr>
          <w:rFonts w:ascii="Times New Roman" w:hAnsi="Times New Roman" w:cs="Times New Roman"/>
          <w:sz w:val="28"/>
          <w:szCs w:val="28"/>
          <w:lang w:val="uk-UA"/>
        </w:rPr>
        <w:t xml:space="preserve"> ) модуля unit2.c, то він в даний момент «бачить» лише інтерфейс функції з unit2.h а не її реалізацію в unit2.с. </w:t>
      </w:r>
    </w:p>
    <w:p w14:paraId="371E864F" w14:textId="77777777" w:rsidR="00BA261B" w:rsidRPr="005254E3" w:rsidRDefault="00BA261B" w:rsidP="00BA261B">
      <w:pPr>
        <w:ind w:firstLine="284"/>
        <w:jc w:val="both"/>
        <w:rPr>
          <w:rFonts w:ascii="Times New Roman" w:hAnsi="Times New Roman" w:cs="Times New Roman"/>
          <w:sz w:val="28"/>
          <w:szCs w:val="28"/>
          <w:lang w:val="uk-UA"/>
        </w:rPr>
      </w:pPr>
      <w:proofErr w:type="spellStart"/>
      <w:r w:rsidRPr="005254E3">
        <w:rPr>
          <w:rFonts w:ascii="Times New Roman" w:hAnsi="Times New Roman" w:cs="Times New Roman"/>
          <w:sz w:val="28"/>
          <w:szCs w:val="28"/>
          <w:lang w:val="uk-UA"/>
        </w:rPr>
        <w:t>Тодi</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компiлятор</w:t>
      </w:r>
      <w:proofErr w:type="spellEnd"/>
      <w:r w:rsidRPr="005254E3">
        <w:rPr>
          <w:rFonts w:ascii="Times New Roman" w:hAnsi="Times New Roman" w:cs="Times New Roman"/>
          <w:sz w:val="28"/>
          <w:szCs w:val="28"/>
          <w:lang w:val="uk-UA"/>
        </w:rPr>
        <w:t xml:space="preserve">, поки обробляє модуль використовує </w:t>
      </w:r>
      <w:proofErr w:type="spellStart"/>
      <w:r w:rsidRPr="005254E3">
        <w:rPr>
          <w:rFonts w:ascii="Times New Roman" w:hAnsi="Times New Roman" w:cs="Times New Roman"/>
          <w:sz w:val="28"/>
          <w:szCs w:val="28"/>
          <w:lang w:val="uk-UA"/>
        </w:rPr>
        <w:t>iм'я</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функцiї</w:t>
      </w:r>
      <w:proofErr w:type="spellEnd"/>
      <w:r w:rsidRPr="005254E3">
        <w:rPr>
          <w:rFonts w:ascii="Times New Roman" w:hAnsi="Times New Roman" w:cs="Times New Roman"/>
          <w:sz w:val="28"/>
          <w:szCs w:val="28"/>
          <w:lang w:val="uk-UA"/>
        </w:rPr>
        <w:t xml:space="preserve">, що викликається (воно </w:t>
      </w:r>
      <w:proofErr w:type="spellStart"/>
      <w:r w:rsidRPr="005254E3">
        <w:rPr>
          <w:rFonts w:ascii="Times New Roman" w:hAnsi="Times New Roman" w:cs="Times New Roman"/>
          <w:sz w:val="28"/>
          <w:szCs w:val="28"/>
          <w:lang w:val="uk-UA"/>
        </w:rPr>
        <w:t>вiдомо</w:t>
      </w:r>
      <w:proofErr w:type="spellEnd"/>
      <w:r w:rsidRPr="005254E3">
        <w:rPr>
          <w:rFonts w:ascii="Times New Roman" w:hAnsi="Times New Roman" w:cs="Times New Roman"/>
          <w:sz w:val="28"/>
          <w:szCs w:val="28"/>
          <w:lang w:val="uk-UA"/>
        </w:rPr>
        <w:t xml:space="preserve"> з прототипу), але не щоб </w:t>
      </w:r>
      <w:proofErr w:type="spellStart"/>
      <w:r w:rsidRPr="005254E3">
        <w:rPr>
          <w:rFonts w:ascii="Times New Roman" w:hAnsi="Times New Roman" w:cs="Times New Roman"/>
          <w:sz w:val="28"/>
          <w:szCs w:val="28"/>
          <w:lang w:val="uk-UA"/>
        </w:rPr>
        <w:t>дiзнатися</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тiло</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цiєї</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функцiї</w:t>
      </w:r>
      <w:proofErr w:type="spellEnd"/>
      <w:r w:rsidRPr="005254E3">
        <w:rPr>
          <w:rFonts w:ascii="Times New Roman" w:hAnsi="Times New Roman" w:cs="Times New Roman"/>
          <w:sz w:val="28"/>
          <w:szCs w:val="28"/>
          <w:lang w:val="uk-UA"/>
        </w:rPr>
        <w:t>.</w:t>
      </w:r>
    </w:p>
    <w:p w14:paraId="29135027" w14:textId="77777777" w:rsidR="00BA261B" w:rsidRPr="005254E3" w:rsidRDefault="00BA261B" w:rsidP="00BA261B">
      <w:pPr>
        <w:ind w:firstLine="284"/>
        <w:jc w:val="both"/>
        <w:rPr>
          <w:lang w:val="uk-UA"/>
        </w:rPr>
      </w:pPr>
      <w:r w:rsidRPr="005254E3">
        <w:rPr>
          <w:rFonts w:ascii="Times New Roman" w:hAnsi="Times New Roman" w:cs="Times New Roman"/>
          <w:sz w:val="28"/>
          <w:szCs w:val="28"/>
          <w:lang w:val="uk-UA"/>
        </w:rPr>
        <w:t xml:space="preserve">В </w:t>
      </w:r>
      <w:proofErr w:type="spellStart"/>
      <w:r w:rsidRPr="005254E3">
        <w:rPr>
          <w:rFonts w:ascii="Times New Roman" w:hAnsi="Times New Roman" w:cs="Times New Roman"/>
          <w:sz w:val="28"/>
          <w:szCs w:val="28"/>
          <w:lang w:val="uk-UA"/>
        </w:rPr>
        <w:t>результатi</w:t>
      </w:r>
      <w:proofErr w:type="spellEnd"/>
      <w:r w:rsidRPr="005254E3">
        <w:rPr>
          <w:rFonts w:ascii="Times New Roman" w:hAnsi="Times New Roman" w:cs="Times New Roman"/>
          <w:sz w:val="28"/>
          <w:szCs w:val="28"/>
          <w:lang w:val="uk-UA"/>
        </w:rPr>
        <w:t xml:space="preserve"> такої </w:t>
      </w:r>
      <w:proofErr w:type="spellStart"/>
      <w:r w:rsidRPr="005254E3">
        <w:rPr>
          <w:rFonts w:ascii="Times New Roman" w:hAnsi="Times New Roman" w:cs="Times New Roman"/>
          <w:sz w:val="28"/>
          <w:szCs w:val="28"/>
          <w:lang w:val="uk-UA"/>
        </w:rPr>
        <w:t>роздiльної</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компiляцiї</w:t>
      </w:r>
      <w:proofErr w:type="spellEnd"/>
      <w:r w:rsidRPr="005254E3">
        <w:rPr>
          <w:rFonts w:ascii="Times New Roman" w:hAnsi="Times New Roman" w:cs="Times New Roman"/>
          <w:sz w:val="28"/>
          <w:szCs w:val="28"/>
          <w:lang w:val="uk-UA"/>
        </w:rPr>
        <w:t xml:space="preserve"> кожного с-файлу виходить так званий об'єктний файл, який зазвичай має таке ж </w:t>
      </w:r>
      <w:proofErr w:type="spellStart"/>
      <w:r w:rsidRPr="005254E3">
        <w:rPr>
          <w:rFonts w:ascii="Times New Roman" w:hAnsi="Times New Roman" w:cs="Times New Roman"/>
          <w:sz w:val="28"/>
          <w:szCs w:val="28"/>
          <w:lang w:val="uk-UA"/>
        </w:rPr>
        <w:t>iм'я</w:t>
      </w:r>
      <w:proofErr w:type="spellEnd"/>
      <w:r w:rsidRPr="005254E3">
        <w:rPr>
          <w:rFonts w:ascii="Times New Roman" w:hAnsi="Times New Roman" w:cs="Times New Roman"/>
          <w:sz w:val="28"/>
          <w:szCs w:val="28"/>
          <w:lang w:val="uk-UA"/>
        </w:rPr>
        <w:t xml:space="preserve">, що й </w:t>
      </w:r>
      <w:proofErr w:type="spellStart"/>
      <w:r w:rsidRPr="005254E3">
        <w:rPr>
          <w:rFonts w:ascii="Times New Roman" w:hAnsi="Times New Roman" w:cs="Times New Roman"/>
          <w:sz w:val="28"/>
          <w:szCs w:val="28"/>
          <w:lang w:val="uk-UA"/>
        </w:rPr>
        <w:t>вiдповiдний</w:t>
      </w:r>
      <w:proofErr w:type="spellEnd"/>
      <w:r w:rsidRPr="005254E3">
        <w:rPr>
          <w:rFonts w:ascii="Times New Roman" w:hAnsi="Times New Roman" w:cs="Times New Roman"/>
          <w:sz w:val="28"/>
          <w:szCs w:val="28"/>
          <w:lang w:val="uk-UA"/>
        </w:rPr>
        <w:t xml:space="preserve"> вхідний файл, але з розширенням .</w:t>
      </w:r>
      <w:proofErr w:type="spellStart"/>
      <w:r w:rsidRPr="005254E3">
        <w:rPr>
          <w:rFonts w:ascii="Times New Roman" w:hAnsi="Times New Roman" w:cs="Times New Roman"/>
          <w:sz w:val="28"/>
          <w:szCs w:val="28"/>
          <w:lang w:val="uk-UA"/>
        </w:rPr>
        <w:t>obj</w:t>
      </w:r>
      <w:proofErr w:type="spellEnd"/>
      <w:r w:rsidRPr="005254E3">
        <w:rPr>
          <w:rFonts w:ascii="Times New Roman" w:hAnsi="Times New Roman" w:cs="Times New Roman"/>
          <w:sz w:val="28"/>
          <w:szCs w:val="28"/>
          <w:lang w:val="uk-UA"/>
        </w:rPr>
        <w:t xml:space="preserve"> для </w:t>
      </w:r>
      <w:proofErr w:type="spellStart"/>
      <w:r w:rsidRPr="005254E3">
        <w:rPr>
          <w:rFonts w:ascii="Times New Roman" w:hAnsi="Times New Roman" w:cs="Times New Roman"/>
          <w:sz w:val="28"/>
          <w:szCs w:val="28"/>
          <w:lang w:val="uk-UA"/>
        </w:rPr>
        <w:t>windows</w:t>
      </w:r>
      <w:proofErr w:type="spellEnd"/>
      <w:r w:rsidRPr="005254E3">
        <w:rPr>
          <w:rFonts w:ascii="Times New Roman" w:hAnsi="Times New Roman" w:cs="Times New Roman"/>
          <w:sz w:val="28"/>
          <w:szCs w:val="28"/>
          <w:lang w:val="uk-UA"/>
        </w:rPr>
        <w:t xml:space="preserve">-подібних систем або .о для </w:t>
      </w:r>
      <w:proofErr w:type="spellStart"/>
      <w:r w:rsidRPr="005254E3">
        <w:rPr>
          <w:rFonts w:ascii="Times New Roman" w:hAnsi="Times New Roman" w:cs="Times New Roman"/>
          <w:sz w:val="28"/>
          <w:szCs w:val="28"/>
          <w:lang w:val="uk-UA"/>
        </w:rPr>
        <w:t>Unix</w:t>
      </w:r>
      <w:proofErr w:type="spellEnd"/>
      <w:r w:rsidRPr="005254E3">
        <w:rPr>
          <w:rFonts w:ascii="Times New Roman" w:hAnsi="Times New Roman" w:cs="Times New Roman"/>
          <w:sz w:val="28"/>
          <w:szCs w:val="28"/>
          <w:lang w:val="uk-UA"/>
        </w:rPr>
        <w:t>-подібних).</w:t>
      </w:r>
    </w:p>
    <w:p w14:paraId="64F6BEA2" w14:textId="77777777" w:rsidR="00BA261B" w:rsidRPr="005254E3" w:rsidRDefault="00BA261B" w:rsidP="00BA261B">
      <w:pPr>
        <w:ind w:firstLine="284"/>
        <w:jc w:val="both"/>
        <w:rPr>
          <w:lang w:val="uk-UA"/>
        </w:rPr>
      </w:pPr>
      <w:r w:rsidRPr="005254E3">
        <w:rPr>
          <w:rFonts w:ascii="Times New Roman" w:hAnsi="Times New Roman" w:cs="Times New Roman"/>
          <w:sz w:val="28"/>
          <w:szCs w:val="28"/>
          <w:lang w:val="uk-UA"/>
        </w:rPr>
        <w:t xml:space="preserve">В об'єктному </w:t>
      </w:r>
      <w:proofErr w:type="spellStart"/>
      <w:r w:rsidRPr="005254E3">
        <w:rPr>
          <w:rFonts w:ascii="Times New Roman" w:hAnsi="Times New Roman" w:cs="Times New Roman"/>
          <w:sz w:val="28"/>
          <w:szCs w:val="28"/>
          <w:lang w:val="uk-UA"/>
        </w:rPr>
        <w:t>файлi</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операцiї</w:t>
      </w:r>
      <w:proofErr w:type="spellEnd"/>
      <w:r w:rsidRPr="005254E3">
        <w:rPr>
          <w:rFonts w:ascii="Times New Roman" w:hAnsi="Times New Roman" w:cs="Times New Roman"/>
          <w:sz w:val="28"/>
          <w:szCs w:val="28"/>
          <w:lang w:val="uk-UA"/>
        </w:rPr>
        <w:t xml:space="preserve"> над даними та оператори </w:t>
      </w:r>
      <w:proofErr w:type="spellStart"/>
      <w:r w:rsidRPr="005254E3">
        <w:rPr>
          <w:rFonts w:ascii="Times New Roman" w:hAnsi="Times New Roman" w:cs="Times New Roman"/>
          <w:sz w:val="28"/>
          <w:szCs w:val="28"/>
          <w:lang w:val="uk-UA"/>
        </w:rPr>
        <w:t>управлiння</w:t>
      </w:r>
      <w:proofErr w:type="spellEnd"/>
      <w:r w:rsidRPr="005254E3">
        <w:rPr>
          <w:rFonts w:ascii="Times New Roman" w:hAnsi="Times New Roman" w:cs="Times New Roman"/>
          <w:sz w:val="28"/>
          <w:szCs w:val="28"/>
          <w:lang w:val="uk-UA"/>
        </w:rPr>
        <w:t xml:space="preserve"> вже перекладено у </w:t>
      </w:r>
      <w:proofErr w:type="spellStart"/>
      <w:r w:rsidRPr="005254E3">
        <w:rPr>
          <w:rFonts w:ascii="Times New Roman" w:hAnsi="Times New Roman" w:cs="Times New Roman"/>
          <w:sz w:val="28"/>
          <w:szCs w:val="28"/>
          <w:lang w:val="uk-UA"/>
        </w:rPr>
        <w:t>машиннi</w:t>
      </w:r>
      <w:proofErr w:type="spellEnd"/>
      <w:r w:rsidRPr="005254E3">
        <w:rPr>
          <w:rFonts w:ascii="Times New Roman" w:hAnsi="Times New Roman" w:cs="Times New Roman"/>
          <w:sz w:val="28"/>
          <w:szCs w:val="28"/>
          <w:lang w:val="uk-UA"/>
        </w:rPr>
        <w:t xml:space="preserve"> коди, але виклики </w:t>
      </w:r>
      <w:proofErr w:type="spellStart"/>
      <w:r w:rsidRPr="005254E3">
        <w:rPr>
          <w:rFonts w:ascii="Times New Roman" w:hAnsi="Times New Roman" w:cs="Times New Roman"/>
          <w:sz w:val="28"/>
          <w:szCs w:val="28"/>
          <w:lang w:val="uk-UA"/>
        </w:rPr>
        <w:t>функцiй</w:t>
      </w:r>
      <w:proofErr w:type="spellEnd"/>
      <w:r w:rsidRPr="005254E3">
        <w:rPr>
          <w:rFonts w:ascii="Times New Roman" w:hAnsi="Times New Roman" w:cs="Times New Roman"/>
          <w:sz w:val="28"/>
          <w:szCs w:val="28"/>
          <w:lang w:val="uk-UA"/>
        </w:rPr>
        <w:t xml:space="preserve"> поки що залишено, як прийнято говорити, наприклад, об'єктний файл unit1.obj </w:t>
      </w:r>
      <w:proofErr w:type="spellStart"/>
      <w:r w:rsidRPr="005254E3">
        <w:rPr>
          <w:rFonts w:ascii="Times New Roman" w:hAnsi="Times New Roman" w:cs="Times New Roman"/>
          <w:sz w:val="28"/>
          <w:szCs w:val="28"/>
          <w:lang w:val="uk-UA"/>
        </w:rPr>
        <w:t>мiстить</w:t>
      </w:r>
      <w:proofErr w:type="spellEnd"/>
      <w:r w:rsidRPr="005254E3">
        <w:rPr>
          <w:rFonts w:ascii="Times New Roman" w:hAnsi="Times New Roman" w:cs="Times New Roman"/>
          <w:sz w:val="28"/>
          <w:szCs w:val="28"/>
          <w:lang w:val="uk-UA"/>
        </w:rPr>
        <w:t xml:space="preserve"> виклик </w:t>
      </w:r>
      <w:proofErr w:type="spellStart"/>
      <w:r w:rsidRPr="005254E3">
        <w:rPr>
          <w:rFonts w:ascii="Times New Roman" w:hAnsi="Times New Roman" w:cs="Times New Roman"/>
          <w:sz w:val="28"/>
          <w:szCs w:val="28"/>
          <w:lang w:val="uk-UA"/>
        </w:rPr>
        <w:t>функцiї</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int</w:t>
      </w:r>
      <w:proofErr w:type="spellEnd"/>
      <w:r w:rsidRPr="005254E3">
        <w:rPr>
          <w:rFonts w:ascii="Times New Roman" w:hAnsi="Times New Roman" w:cs="Times New Roman"/>
          <w:sz w:val="28"/>
          <w:szCs w:val="28"/>
          <w:lang w:val="uk-UA"/>
        </w:rPr>
        <w:t xml:space="preserve"> func1( </w:t>
      </w:r>
      <w:proofErr w:type="spellStart"/>
      <w:r w:rsidRPr="005254E3">
        <w:rPr>
          <w:rFonts w:ascii="Times New Roman" w:hAnsi="Times New Roman" w:cs="Times New Roman"/>
          <w:sz w:val="28"/>
          <w:szCs w:val="28"/>
          <w:lang w:val="uk-UA"/>
        </w:rPr>
        <w:t>int</w:t>
      </w:r>
      <w:proofErr w:type="spellEnd"/>
      <w:r w:rsidRPr="005254E3">
        <w:rPr>
          <w:rFonts w:ascii="Times New Roman" w:hAnsi="Times New Roman" w:cs="Times New Roman"/>
          <w:sz w:val="28"/>
          <w:szCs w:val="28"/>
          <w:lang w:val="uk-UA"/>
        </w:rPr>
        <w:t xml:space="preserve"> ), але не саму функцію</w:t>
      </w:r>
    </w:p>
    <w:p w14:paraId="68FC3E37" w14:textId="77777777" w:rsidR="00BA261B" w:rsidRPr="005254E3" w:rsidRDefault="00BA261B" w:rsidP="00BA261B">
      <w:pPr>
        <w:ind w:firstLine="284"/>
        <w:jc w:val="both"/>
        <w:rPr>
          <w:lang w:val="uk-UA"/>
        </w:rPr>
      </w:pPr>
      <w:r w:rsidRPr="005254E3">
        <w:rPr>
          <w:rFonts w:ascii="Times New Roman" w:hAnsi="Times New Roman" w:cs="Times New Roman"/>
          <w:sz w:val="28"/>
          <w:szCs w:val="28"/>
          <w:lang w:val="uk-UA"/>
        </w:rPr>
        <w:t xml:space="preserve">Якщо реалізація цієї функції відсутня, то </w:t>
      </w:r>
      <w:proofErr w:type="spellStart"/>
      <w:r w:rsidRPr="005254E3">
        <w:rPr>
          <w:rFonts w:ascii="Times New Roman" w:hAnsi="Times New Roman" w:cs="Times New Roman"/>
          <w:sz w:val="28"/>
          <w:szCs w:val="28"/>
          <w:lang w:val="uk-UA"/>
        </w:rPr>
        <w:t>лінковка</w:t>
      </w:r>
      <w:proofErr w:type="spellEnd"/>
      <w:r w:rsidRPr="005254E3">
        <w:rPr>
          <w:rFonts w:ascii="Times New Roman" w:hAnsi="Times New Roman" w:cs="Times New Roman"/>
          <w:sz w:val="28"/>
          <w:szCs w:val="28"/>
          <w:lang w:val="uk-UA"/>
        </w:rPr>
        <w:t xml:space="preserve"> є нерозв'язаною, оскільки неможливо перетворити на команду переходу до </w:t>
      </w:r>
      <w:r>
        <w:rPr>
          <w:rFonts w:ascii="Times New Roman" w:hAnsi="Times New Roman" w:cs="Times New Roman"/>
          <w:sz w:val="28"/>
          <w:szCs w:val="28"/>
          <w:lang w:val="uk-UA"/>
        </w:rPr>
        <w:t>реалізації</w:t>
      </w:r>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функцiї</w:t>
      </w:r>
      <w:proofErr w:type="spellEnd"/>
      <w:r w:rsidRPr="005254E3">
        <w:rPr>
          <w:rFonts w:ascii="Times New Roman" w:hAnsi="Times New Roman" w:cs="Times New Roman"/>
          <w:sz w:val="28"/>
          <w:szCs w:val="28"/>
          <w:lang w:val="uk-UA"/>
        </w:rPr>
        <w:t xml:space="preserve">, бо модуль не знає нічого про об'єктний файл unit2.obj , в якому </w:t>
      </w:r>
      <w:r>
        <w:rPr>
          <w:rFonts w:ascii="Times New Roman" w:hAnsi="Times New Roman" w:cs="Times New Roman"/>
          <w:sz w:val="28"/>
          <w:szCs w:val="28"/>
          <w:lang w:val="uk-UA"/>
        </w:rPr>
        <w:t>знаходиться</w:t>
      </w:r>
      <w:r w:rsidRPr="005254E3">
        <w:rPr>
          <w:rFonts w:ascii="Times New Roman" w:hAnsi="Times New Roman" w:cs="Times New Roman"/>
          <w:sz w:val="28"/>
          <w:szCs w:val="28"/>
          <w:lang w:val="uk-UA"/>
        </w:rPr>
        <w:t xml:space="preserve"> це </w:t>
      </w:r>
      <w:proofErr w:type="spellStart"/>
      <w:r w:rsidRPr="005254E3">
        <w:rPr>
          <w:rFonts w:ascii="Times New Roman" w:hAnsi="Times New Roman" w:cs="Times New Roman"/>
          <w:sz w:val="28"/>
          <w:szCs w:val="28"/>
          <w:lang w:val="uk-UA"/>
        </w:rPr>
        <w:t>тiло</w:t>
      </w:r>
      <w:proofErr w:type="spellEnd"/>
      <w:r w:rsidRPr="005254E3">
        <w:rPr>
          <w:rFonts w:ascii="Times New Roman" w:hAnsi="Times New Roman" w:cs="Times New Roman"/>
          <w:sz w:val="28"/>
          <w:szCs w:val="28"/>
          <w:lang w:val="uk-UA"/>
        </w:rPr>
        <w:t>.</w:t>
      </w:r>
    </w:p>
    <w:p w14:paraId="2FEBBD5E" w14:textId="77777777" w:rsidR="00BA261B" w:rsidRPr="005254E3" w:rsidRDefault="00BA261B" w:rsidP="00BA261B">
      <w:pPr>
        <w:ind w:firstLine="284"/>
        <w:jc w:val="both"/>
        <w:rPr>
          <w:rFonts w:ascii="Times New Roman" w:hAnsi="Times New Roman" w:cs="Times New Roman"/>
          <w:sz w:val="28"/>
          <w:szCs w:val="28"/>
          <w:lang w:val="uk-UA"/>
        </w:rPr>
      </w:pPr>
      <w:proofErr w:type="spellStart"/>
      <w:r w:rsidRPr="005254E3">
        <w:rPr>
          <w:rFonts w:ascii="Times New Roman" w:hAnsi="Times New Roman" w:cs="Times New Roman"/>
          <w:sz w:val="28"/>
          <w:szCs w:val="28"/>
          <w:lang w:val="uk-UA"/>
        </w:rPr>
        <w:t>Нарештi</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пiсля</w:t>
      </w:r>
      <w:proofErr w:type="spellEnd"/>
      <w:r w:rsidRPr="005254E3">
        <w:rPr>
          <w:rFonts w:ascii="Times New Roman" w:hAnsi="Times New Roman" w:cs="Times New Roman"/>
          <w:sz w:val="28"/>
          <w:szCs w:val="28"/>
          <w:lang w:val="uk-UA"/>
        </w:rPr>
        <w:t xml:space="preserve"> того, як </w:t>
      </w:r>
      <w:proofErr w:type="spellStart"/>
      <w:r w:rsidRPr="005254E3">
        <w:rPr>
          <w:rFonts w:ascii="Times New Roman" w:hAnsi="Times New Roman" w:cs="Times New Roman"/>
          <w:sz w:val="28"/>
          <w:szCs w:val="28"/>
          <w:lang w:val="uk-UA"/>
        </w:rPr>
        <w:t>модулi</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вiдкомпiльовано</w:t>
      </w:r>
      <w:proofErr w:type="spellEnd"/>
      <w:r w:rsidRPr="005254E3">
        <w:rPr>
          <w:rFonts w:ascii="Times New Roman" w:hAnsi="Times New Roman" w:cs="Times New Roman"/>
          <w:sz w:val="28"/>
          <w:szCs w:val="28"/>
          <w:lang w:val="uk-UA"/>
        </w:rPr>
        <w:t xml:space="preserve">, спрацьовує ще одна </w:t>
      </w:r>
      <w:proofErr w:type="spellStart"/>
      <w:r w:rsidRPr="005254E3">
        <w:rPr>
          <w:rFonts w:ascii="Times New Roman" w:hAnsi="Times New Roman" w:cs="Times New Roman"/>
          <w:sz w:val="28"/>
          <w:szCs w:val="28"/>
          <w:lang w:val="uk-UA"/>
        </w:rPr>
        <w:t>спецiальна</w:t>
      </w:r>
      <w:proofErr w:type="spellEnd"/>
      <w:r w:rsidRPr="005254E3">
        <w:rPr>
          <w:rFonts w:ascii="Times New Roman" w:hAnsi="Times New Roman" w:cs="Times New Roman"/>
          <w:sz w:val="28"/>
          <w:szCs w:val="28"/>
          <w:lang w:val="uk-UA"/>
        </w:rPr>
        <w:t xml:space="preserve"> програма</w:t>
      </w:r>
      <w:r>
        <w:rPr>
          <w:rFonts w:ascii="Times New Roman" w:hAnsi="Times New Roman" w:cs="Times New Roman"/>
          <w:sz w:val="28"/>
          <w:szCs w:val="28"/>
          <w:lang w:val="uk-UA"/>
        </w:rPr>
        <w:t>-</w:t>
      </w:r>
      <w:proofErr w:type="spellStart"/>
      <w:r w:rsidRPr="005254E3">
        <w:rPr>
          <w:rFonts w:ascii="Times New Roman" w:hAnsi="Times New Roman" w:cs="Times New Roman"/>
          <w:sz w:val="28"/>
          <w:szCs w:val="28"/>
          <w:lang w:val="uk-UA"/>
        </w:rPr>
        <w:t>компоновщик</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лінковщик</w:t>
      </w:r>
      <w:proofErr w:type="spellEnd"/>
      <w:r w:rsidRPr="005254E3">
        <w:rPr>
          <w:rFonts w:ascii="Times New Roman" w:hAnsi="Times New Roman" w:cs="Times New Roman"/>
          <w:sz w:val="28"/>
          <w:szCs w:val="28"/>
          <w:lang w:val="uk-UA"/>
        </w:rPr>
        <w:t xml:space="preserve">)  або редактор </w:t>
      </w:r>
      <w:proofErr w:type="spellStart"/>
      <w:r w:rsidRPr="005254E3">
        <w:rPr>
          <w:rFonts w:ascii="Times New Roman" w:hAnsi="Times New Roman" w:cs="Times New Roman"/>
          <w:sz w:val="28"/>
          <w:szCs w:val="28"/>
          <w:lang w:val="uk-UA"/>
        </w:rPr>
        <w:t>зв'язкiв</w:t>
      </w:r>
      <w:proofErr w:type="spellEnd"/>
      <w:r w:rsidRPr="005254E3">
        <w:rPr>
          <w:rFonts w:ascii="Times New Roman" w:hAnsi="Times New Roman" w:cs="Times New Roman"/>
          <w:sz w:val="28"/>
          <w:szCs w:val="28"/>
          <w:lang w:val="uk-UA"/>
        </w:rPr>
        <w:t xml:space="preserve">. </w:t>
      </w:r>
    </w:p>
    <w:p w14:paraId="01CC7C85" w14:textId="77777777" w:rsidR="00BA261B" w:rsidRPr="005254E3" w:rsidRDefault="00BA261B" w:rsidP="00BA261B">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Ця програма</w:t>
      </w:r>
      <w:r w:rsidRPr="005254E3">
        <w:rPr>
          <w:rFonts w:ascii="Times New Roman" w:hAnsi="Times New Roman" w:cs="Times New Roman"/>
          <w:sz w:val="28"/>
          <w:szCs w:val="28"/>
          <w:lang w:val="uk-UA"/>
        </w:rPr>
        <w:t xml:space="preserve"> бере </w:t>
      </w:r>
      <w:proofErr w:type="spellStart"/>
      <w:r w:rsidRPr="005254E3">
        <w:rPr>
          <w:rFonts w:ascii="Times New Roman" w:hAnsi="Times New Roman" w:cs="Times New Roman"/>
          <w:sz w:val="28"/>
          <w:szCs w:val="28"/>
          <w:lang w:val="uk-UA"/>
        </w:rPr>
        <w:t>всi</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об'єктнi</w:t>
      </w:r>
      <w:proofErr w:type="spellEnd"/>
      <w:r w:rsidRPr="005254E3">
        <w:rPr>
          <w:rFonts w:ascii="Times New Roman" w:hAnsi="Times New Roman" w:cs="Times New Roman"/>
          <w:sz w:val="28"/>
          <w:szCs w:val="28"/>
          <w:lang w:val="uk-UA"/>
        </w:rPr>
        <w:t xml:space="preserve"> файли, що входять до складу програми, та об'єднує їх в один виконуваний файл (тобто файл, готовий для виконання на </w:t>
      </w:r>
      <w:proofErr w:type="spellStart"/>
      <w:r w:rsidRPr="005254E3">
        <w:rPr>
          <w:rFonts w:ascii="Times New Roman" w:hAnsi="Times New Roman" w:cs="Times New Roman"/>
          <w:sz w:val="28"/>
          <w:szCs w:val="28"/>
          <w:lang w:val="uk-UA"/>
        </w:rPr>
        <w:t>машинi</w:t>
      </w:r>
      <w:proofErr w:type="spellEnd"/>
      <w:r w:rsidRPr="005254E3">
        <w:rPr>
          <w:rFonts w:ascii="Times New Roman" w:hAnsi="Times New Roman" w:cs="Times New Roman"/>
          <w:sz w:val="28"/>
          <w:szCs w:val="28"/>
          <w:lang w:val="uk-UA"/>
        </w:rPr>
        <w:t xml:space="preserve">), </w:t>
      </w:r>
      <w:r>
        <w:rPr>
          <w:rFonts w:ascii="Times New Roman" w:hAnsi="Times New Roman" w:cs="Times New Roman"/>
          <w:sz w:val="28"/>
          <w:szCs w:val="28"/>
          <w:lang w:val="uk-UA"/>
        </w:rPr>
        <w:t>знаходячи</w:t>
      </w:r>
      <w:r w:rsidRPr="005254E3">
        <w:rPr>
          <w:rFonts w:ascii="Times New Roman" w:hAnsi="Times New Roman" w:cs="Times New Roman"/>
          <w:sz w:val="28"/>
          <w:szCs w:val="28"/>
          <w:lang w:val="uk-UA"/>
        </w:rPr>
        <w:t xml:space="preserve"> при цьому посилання на </w:t>
      </w:r>
      <w:proofErr w:type="spellStart"/>
      <w:r w:rsidRPr="005254E3">
        <w:rPr>
          <w:rFonts w:ascii="Times New Roman" w:hAnsi="Times New Roman" w:cs="Times New Roman"/>
          <w:sz w:val="28"/>
          <w:szCs w:val="28"/>
          <w:lang w:val="uk-UA"/>
        </w:rPr>
        <w:t>iмена</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функцiй</w:t>
      </w:r>
      <w:proofErr w:type="spellEnd"/>
      <w:r w:rsidRPr="005254E3">
        <w:rPr>
          <w:rFonts w:ascii="Times New Roman" w:hAnsi="Times New Roman" w:cs="Times New Roman"/>
          <w:sz w:val="28"/>
          <w:szCs w:val="28"/>
          <w:lang w:val="uk-UA"/>
        </w:rPr>
        <w:t xml:space="preserve"> та </w:t>
      </w:r>
      <w:proofErr w:type="spellStart"/>
      <w:r w:rsidRPr="005254E3">
        <w:rPr>
          <w:rFonts w:ascii="Times New Roman" w:hAnsi="Times New Roman" w:cs="Times New Roman"/>
          <w:sz w:val="28"/>
          <w:szCs w:val="28"/>
          <w:lang w:val="uk-UA"/>
        </w:rPr>
        <w:t>замiнюючи</w:t>
      </w:r>
      <w:proofErr w:type="spellEnd"/>
      <w:r>
        <w:rPr>
          <w:rFonts w:ascii="Times New Roman" w:hAnsi="Times New Roman" w:cs="Times New Roman"/>
          <w:sz w:val="28"/>
          <w:szCs w:val="28"/>
          <w:lang w:val="uk-UA"/>
        </w:rPr>
        <w:t xml:space="preserve"> кожен</w:t>
      </w:r>
      <w:r w:rsidRPr="005254E3">
        <w:rPr>
          <w:rFonts w:ascii="Times New Roman" w:hAnsi="Times New Roman" w:cs="Times New Roman"/>
          <w:sz w:val="28"/>
          <w:szCs w:val="28"/>
          <w:lang w:val="uk-UA"/>
        </w:rPr>
        <w:t xml:space="preserve"> виклик </w:t>
      </w:r>
      <w:proofErr w:type="spellStart"/>
      <w:r w:rsidRPr="005254E3">
        <w:rPr>
          <w:rFonts w:ascii="Times New Roman" w:hAnsi="Times New Roman" w:cs="Times New Roman"/>
          <w:sz w:val="28"/>
          <w:szCs w:val="28"/>
          <w:lang w:val="uk-UA"/>
        </w:rPr>
        <w:t>функцiї</w:t>
      </w:r>
      <w:proofErr w:type="spellEnd"/>
      <w:r w:rsidRPr="005254E3">
        <w:rPr>
          <w:rFonts w:ascii="Times New Roman" w:hAnsi="Times New Roman" w:cs="Times New Roman"/>
          <w:sz w:val="28"/>
          <w:szCs w:val="28"/>
          <w:lang w:val="uk-UA"/>
        </w:rPr>
        <w:t xml:space="preserve"> за </w:t>
      </w:r>
      <w:proofErr w:type="spellStart"/>
      <w:r w:rsidRPr="005254E3">
        <w:rPr>
          <w:rFonts w:ascii="Times New Roman" w:hAnsi="Times New Roman" w:cs="Times New Roman"/>
          <w:sz w:val="28"/>
          <w:szCs w:val="28"/>
          <w:lang w:val="uk-UA"/>
        </w:rPr>
        <w:t>iменем</w:t>
      </w:r>
      <w:proofErr w:type="spellEnd"/>
      <w:r w:rsidRPr="005254E3">
        <w:rPr>
          <w:rFonts w:ascii="Times New Roman" w:hAnsi="Times New Roman" w:cs="Times New Roman"/>
          <w:sz w:val="28"/>
          <w:szCs w:val="28"/>
          <w:lang w:val="uk-UA"/>
        </w:rPr>
        <w:t xml:space="preserve">, що </w:t>
      </w:r>
      <w:proofErr w:type="spellStart"/>
      <w:r w:rsidRPr="005254E3">
        <w:rPr>
          <w:rFonts w:ascii="Times New Roman" w:hAnsi="Times New Roman" w:cs="Times New Roman"/>
          <w:sz w:val="28"/>
          <w:szCs w:val="28"/>
          <w:lang w:val="uk-UA"/>
        </w:rPr>
        <w:t>мiститься</w:t>
      </w:r>
      <w:proofErr w:type="spellEnd"/>
      <w:r w:rsidRPr="005254E3">
        <w:rPr>
          <w:rFonts w:ascii="Times New Roman" w:hAnsi="Times New Roman" w:cs="Times New Roman"/>
          <w:sz w:val="28"/>
          <w:szCs w:val="28"/>
          <w:lang w:val="uk-UA"/>
        </w:rPr>
        <w:t xml:space="preserve"> в одному </w:t>
      </w:r>
      <w:proofErr w:type="spellStart"/>
      <w:r w:rsidRPr="005254E3">
        <w:rPr>
          <w:rFonts w:ascii="Times New Roman" w:hAnsi="Times New Roman" w:cs="Times New Roman"/>
          <w:sz w:val="28"/>
          <w:szCs w:val="28"/>
          <w:lang w:val="uk-UA"/>
        </w:rPr>
        <w:t>модулi</w:t>
      </w:r>
      <w:proofErr w:type="spellEnd"/>
      <w:r w:rsidRPr="005254E3">
        <w:rPr>
          <w:rFonts w:ascii="Times New Roman" w:hAnsi="Times New Roman" w:cs="Times New Roman"/>
          <w:sz w:val="28"/>
          <w:szCs w:val="28"/>
          <w:lang w:val="uk-UA"/>
        </w:rPr>
        <w:t xml:space="preserve">, на конкретну адресу її </w:t>
      </w:r>
      <w:r>
        <w:rPr>
          <w:rFonts w:ascii="Times New Roman" w:hAnsi="Times New Roman" w:cs="Times New Roman"/>
          <w:sz w:val="28"/>
          <w:szCs w:val="28"/>
          <w:lang w:val="uk-UA"/>
        </w:rPr>
        <w:t>реалізації</w:t>
      </w:r>
      <w:r w:rsidRPr="005254E3">
        <w:rPr>
          <w:rFonts w:ascii="Times New Roman" w:hAnsi="Times New Roman" w:cs="Times New Roman"/>
          <w:sz w:val="28"/>
          <w:szCs w:val="28"/>
          <w:lang w:val="uk-UA"/>
        </w:rPr>
        <w:t>,</w:t>
      </w:r>
      <w:r>
        <w:rPr>
          <w:rFonts w:ascii="Times New Roman" w:hAnsi="Times New Roman" w:cs="Times New Roman"/>
          <w:sz w:val="28"/>
          <w:szCs w:val="28"/>
          <w:lang w:val="uk-UA"/>
        </w:rPr>
        <w:t xml:space="preserve"> що </w:t>
      </w:r>
      <w:r w:rsidRPr="005254E3">
        <w:rPr>
          <w:rFonts w:ascii="Times New Roman" w:hAnsi="Times New Roman" w:cs="Times New Roman"/>
          <w:sz w:val="28"/>
          <w:szCs w:val="28"/>
          <w:lang w:val="uk-UA"/>
        </w:rPr>
        <w:t>взят</w:t>
      </w:r>
      <w:r>
        <w:rPr>
          <w:rFonts w:ascii="Times New Roman" w:hAnsi="Times New Roman" w:cs="Times New Roman"/>
          <w:sz w:val="28"/>
          <w:szCs w:val="28"/>
          <w:lang w:val="uk-UA"/>
        </w:rPr>
        <w:t>а</w:t>
      </w:r>
      <w:r w:rsidRPr="005254E3">
        <w:rPr>
          <w:rFonts w:ascii="Times New Roman" w:hAnsi="Times New Roman" w:cs="Times New Roman"/>
          <w:sz w:val="28"/>
          <w:szCs w:val="28"/>
          <w:lang w:val="uk-UA"/>
        </w:rPr>
        <w:t xml:space="preserve"> з </w:t>
      </w:r>
      <w:proofErr w:type="spellStart"/>
      <w:r w:rsidRPr="005254E3">
        <w:rPr>
          <w:rFonts w:ascii="Times New Roman" w:hAnsi="Times New Roman" w:cs="Times New Roman"/>
          <w:sz w:val="28"/>
          <w:szCs w:val="28"/>
          <w:lang w:val="uk-UA"/>
        </w:rPr>
        <w:t>iншого</w:t>
      </w:r>
      <w:proofErr w:type="spellEnd"/>
      <w:r w:rsidRPr="005254E3">
        <w:rPr>
          <w:rFonts w:ascii="Times New Roman" w:hAnsi="Times New Roman" w:cs="Times New Roman"/>
          <w:sz w:val="28"/>
          <w:szCs w:val="28"/>
          <w:lang w:val="uk-UA"/>
        </w:rPr>
        <w:t xml:space="preserve"> модуля.</w:t>
      </w:r>
    </w:p>
    <w:p w14:paraId="1CD1A4BA" w14:textId="77777777" w:rsidR="00BA261B" w:rsidRPr="005254E3" w:rsidRDefault="00BA261B" w:rsidP="00BA261B">
      <w:pPr>
        <w:ind w:firstLine="284"/>
        <w:jc w:val="both"/>
        <w:rPr>
          <w:lang w:val="uk-UA"/>
        </w:rPr>
      </w:pPr>
      <w:r w:rsidRPr="005254E3">
        <w:rPr>
          <w:rFonts w:ascii="Times New Roman" w:hAnsi="Times New Roman" w:cs="Times New Roman"/>
          <w:b/>
          <w:bCs/>
          <w:sz w:val="28"/>
          <w:szCs w:val="28"/>
          <w:lang w:val="uk-UA"/>
        </w:rPr>
        <w:t>Примітка 1</w:t>
      </w:r>
      <w:r w:rsidRPr="005254E3">
        <w:rPr>
          <w:rFonts w:ascii="Times New Roman" w:hAnsi="Times New Roman" w:cs="Times New Roman"/>
          <w:sz w:val="28"/>
          <w:szCs w:val="28"/>
          <w:lang w:val="uk-UA"/>
        </w:rPr>
        <w:t xml:space="preserve">:  Мова </w:t>
      </w:r>
      <w:proofErr w:type="spellStart"/>
      <w:r w:rsidRPr="005254E3">
        <w:rPr>
          <w:rFonts w:ascii="Times New Roman" w:hAnsi="Times New Roman" w:cs="Times New Roman"/>
          <w:sz w:val="28"/>
          <w:szCs w:val="28"/>
          <w:lang w:val="uk-UA"/>
        </w:rPr>
        <w:t>C</w:t>
      </w:r>
      <w:r>
        <w:rPr>
          <w:rFonts w:ascii="Times New Roman" w:hAnsi="Times New Roman" w:cs="Times New Roman"/>
          <w:sz w:val="28"/>
          <w:szCs w:val="28"/>
          <w:lang w:val="uk-UA"/>
        </w:rPr>
        <w:t>і</w:t>
      </w:r>
      <w:proofErr w:type="spellEnd"/>
      <w:r w:rsidRPr="005254E3">
        <w:rPr>
          <w:rFonts w:ascii="Times New Roman" w:hAnsi="Times New Roman" w:cs="Times New Roman"/>
          <w:sz w:val="28"/>
          <w:szCs w:val="28"/>
          <w:lang w:val="uk-UA"/>
        </w:rPr>
        <w:t xml:space="preserve"> сама по </w:t>
      </w:r>
      <w:proofErr w:type="spellStart"/>
      <w:r w:rsidRPr="005254E3">
        <w:rPr>
          <w:rFonts w:ascii="Times New Roman" w:hAnsi="Times New Roman" w:cs="Times New Roman"/>
          <w:sz w:val="28"/>
          <w:szCs w:val="28"/>
          <w:lang w:val="uk-UA"/>
        </w:rPr>
        <w:t>собi</w:t>
      </w:r>
      <w:proofErr w:type="spellEnd"/>
      <w:r w:rsidRPr="005254E3">
        <w:rPr>
          <w:rFonts w:ascii="Times New Roman" w:hAnsi="Times New Roman" w:cs="Times New Roman"/>
          <w:sz w:val="28"/>
          <w:szCs w:val="28"/>
          <w:lang w:val="uk-UA"/>
        </w:rPr>
        <w:t xml:space="preserve"> призначена для того, щоб писати нею </w:t>
      </w:r>
      <w:proofErr w:type="spellStart"/>
      <w:r w:rsidRPr="005254E3">
        <w:rPr>
          <w:rFonts w:ascii="Times New Roman" w:hAnsi="Times New Roman" w:cs="Times New Roman"/>
          <w:sz w:val="28"/>
          <w:szCs w:val="28"/>
          <w:lang w:val="uk-UA"/>
        </w:rPr>
        <w:t>модулi</w:t>
      </w:r>
      <w:proofErr w:type="spellEnd"/>
      <w:r w:rsidRPr="005254E3">
        <w:rPr>
          <w:rFonts w:ascii="Times New Roman" w:hAnsi="Times New Roman" w:cs="Times New Roman"/>
          <w:sz w:val="28"/>
          <w:szCs w:val="28"/>
          <w:lang w:val="uk-UA"/>
        </w:rPr>
        <w:t xml:space="preserve">, i </w:t>
      </w:r>
      <w:proofErr w:type="spellStart"/>
      <w:r w:rsidRPr="005254E3">
        <w:rPr>
          <w:rFonts w:ascii="Times New Roman" w:hAnsi="Times New Roman" w:cs="Times New Roman"/>
          <w:sz w:val="28"/>
          <w:szCs w:val="28"/>
          <w:lang w:val="uk-UA"/>
        </w:rPr>
        <w:t>тiльки</w:t>
      </w:r>
      <w:proofErr w:type="spellEnd"/>
      <w:r w:rsidRPr="005254E3">
        <w:rPr>
          <w:rFonts w:ascii="Times New Roman" w:hAnsi="Times New Roman" w:cs="Times New Roman"/>
          <w:sz w:val="28"/>
          <w:szCs w:val="28"/>
          <w:lang w:val="uk-UA"/>
        </w:rPr>
        <w:t xml:space="preserve"> для цього. Опис того, з яких </w:t>
      </w:r>
      <w:proofErr w:type="spellStart"/>
      <w:r w:rsidRPr="005254E3">
        <w:rPr>
          <w:rFonts w:ascii="Times New Roman" w:hAnsi="Times New Roman" w:cs="Times New Roman"/>
          <w:sz w:val="28"/>
          <w:szCs w:val="28"/>
          <w:lang w:val="uk-UA"/>
        </w:rPr>
        <w:t>модулiв</w:t>
      </w:r>
      <w:proofErr w:type="spellEnd"/>
      <w:r w:rsidRPr="005254E3">
        <w:rPr>
          <w:rFonts w:ascii="Times New Roman" w:hAnsi="Times New Roman" w:cs="Times New Roman"/>
          <w:sz w:val="28"/>
          <w:szCs w:val="28"/>
          <w:lang w:val="uk-UA"/>
        </w:rPr>
        <w:t xml:space="preserve"> складається багатомодульна програма, </w:t>
      </w:r>
      <w:proofErr w:type="spellStart"/>
      <w:r w:rsidRPr="005254E3">
        <w:rPr>
          <w:rFonts w:ascii="Times New Roman" w:hAnsi="Times New Roman" w:cs="Times New Roman"/>
          <w:sz w:val="28"/>
          <w:szCs w:val="28"/>
          <w:lang w:val="uk-UA"/>
        </w:rPr>
        <w:t>здiйснюється</w:t>
      </w:r>
      <w:proofErr w:type="spellEnd"/>
      <w:r w:rsidRPr="005254E3">
        <w:rPr>
          <w:rFonts w:ascii="Times New Roman" w:hAnsi="Times New Roman" w:cs="Times New Roman"/>
          <w:sz w:val="28"/>
          <w:szCs w:val="28"/>
          <w:lang w:val="uk-UA"/>
        </w:rPr>
        <w:t xml:space="preserve"> не за допомогою мови програмування, а </w:t>
      </w:r>
      <w:proofErr w:type="spellStart"/>
      <w:r w:rsidRPr="005254E3">
        <w:rPr>
          <w:rFonts w:ascii="Times New Roman" w:hAnsi="Times New Roman" w:cs="Times New Roman"/>
          <w:sz w:val="28"/>
          <w:szCs w:val="28"/>
          <w:lang w:val="uk-UA"/>
        </w:rPr>
        <w:t>спецiальними</w:t>
      </w:r>
      <w:proofErr w:type="spellEnd"/>
      <w:r w:rsidRPr="005254E3">
        <w:rPr>
          <w:rFonts w:ascii="Times New Roman" w:hAnsi="Times New Roman" w:cs="Times New Roman"/>
          <w:sz w:val="28"/>
          <w:szCs w:val="28"/>
          <w:lang w:val="uk-UA"/>
        </w:rPr>
        <w:t xml:space="preserve"> засобами, наприклад </w:t>
      </w:r>
      <w:proofErr w:type="spellStart"/>
      <w:r w:rsidRPr="005254E3">
        <w:rPr>
          <w:rFonts w:ascii="Times New Roman" w:hAnsi="Times New Roman" w:cs="Times New Roman"/>
          <w:sz w:val="28"/>
          <w:szCs w:val="28"/>
          <w:lang w:val="uk-UA"/>
        </w:rPr>
        <w:t>Makefile</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скріпт</w:t>
      </w:r>
      <w:proofErr w:type="spellEnd"/>
      <w:r w:rsidRPr="005254E3">
        <w:rPr>
          <w:rFonts w:ascii="Times New Roman" w:hAnsi="Times New Roman" w:cs="Times New Roman"/>
          <w:sz w:val="28"/>
          <w:szCs w:val="28"/>
          <w:lang w:val="uk-UA"/>
        </w:rPr>
        <w:t xml:space="preserve"> на мовах типу </w:t>
      </w:r>
      <w:proofErr w:type="spellStart"/>
      <w:r w:rsidRPr="005254E3">
        <w:rPr>
          <w:rFonts w:ascii="Times New Roman" w:hAnsi="Times New Roman" w:cs="Times New Roman"/>
          <w:sz w:val="28"/>
          <w:szCs w:val="28"/>
          <w:lang w:val="uk-UA"/>
        </w:rPr>
        <w:t>Bash</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Python</w:t>
      </w:r>
      <w:proofErr w:type="spellEnd"/>
      <w:r w:rsidRPr="005254E3">
        <w:rPr>
          <w:rFonts w:ascii="Times New Roman" w:hAnsi="Times New Roman" w:cs="Times New Roman"/>
          <w:sz w:val="28"/>
          <w:szCs w:val="28"/>
          <w:lang w:val="uk-UA"/>
        </w:rPr>
        <w:t xml:space="preserve"> або за допомогою середовища IDE (MS </w:t>
      </w:r>
      <w:proofErr w:type="spellStart"/>
      <w:r w:rsidRPr="005254E3">
        <w:rPr>
          <w:rFonts w:ascii="Times New Roman" w:hAnsi="Times New Roman" w:cs="Times New Roman"/>
          <w:sz w:val="28"/>
          <w:szCs w:val="28"/>
          <w:lang w:val="uk-UA"/>
        </w:rPr>
        <w:t>Visual</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Studio</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etc</w:t>
      </w:r>
      <w:proofErr w:type="spellEnd"/>
      <w:r w:rsidRPr="005254E3">
        <w:rPr>
          <w:rFonts w:ascii="Times New Roman" w:hAnsi="Times New Roman" w:cs="Times New Roman"/>
          <w:sz w:val="28"/>
          <w:szCs w:val="28"/>
          <w:lang w:val="uk-UA"/>
        </w:rPr>
        <w:t>).</w:t>
      </w:r>
    </w:p>
    <w:p w14:paraId="31A94612" w14:textId="77777777" w:rsidR="00BA261B" w:rsidRPr="005254E3" w:rsidRDefault="00BA261B" w:rsidP="00BA261B">
      <w:pPr>
        <w:ind w:firstLine="284"/>
        <w:jc w:val="both"/>
        <w:rPr>
          <w:lang w:val="uk-UA"/>
        </w:rPr>
      </w:pPr>
      <w:r w:rsidRPr="005254E3">
        <w:rPr>
          <w:rFonts w:ascii="Times New Roman" w:hAnsi="Times New Roman" w:cs="Times New Roman"/>
          <w:b/>
          <w:bCs/>
          <w:sz w:val="28"/>
          <w:szCs w:val="28"/>
          <w:lang w:val="uk-UA"/>
        </w:rPr>
        <w:t>Примітка 2:</w:t>
      </w:r>
      <w:r w:rsidRPr="005254E3">
        <w:rPr>
          <w:rFonts w:ascii="Times New Roman" w:hAnsi="Times New Roman" w:cs="Times New Roman"/>
          <w:sz w:val="28"/>
          <w:szCs w:val="28"/>
          <w:lang w:val="uk-UA"/>
        </w:rPr>
        <w:t xml:space="preserve"> Стандарт та означення мови </w:t>
      </w:r>
      <w:proofErr w:type="spellStart"/>
      <w:r w:rsidRPr="005254E3">
        <w:rPr>
          <w:rFonts w:ascii="Times New Roman" w:hAnsi="Times New Roman" w:cs="Times New Roman"/>
          <w:sz w:val="28"/>
          <w:szCs w:val="28"/>
          <w:lang w:val="uk-UA"/>
        </w:rPr>
        <w:t>C</w:t>
      </w:r>
      <w:r>
        <w:rPr>
          <w:rFonts w:ascii="Times New Roman" w:hAnsi="Times New Roman" w:cs="Times New Roman"/>
          <w:sz w:val="28"/>
          <w:szCs w:val="28"/>
          <w:lang w:val="uk-UA"/>
        </w:rPr>
        <w:t>і</w:t>
      </w:r>
      <w:proofErr w:type="spellEnd"/>
      <w:r w:rsidRPr="005254E3">
        <w:rPr>
          <w:rFonts w:ascii="Times New Roman" w:hAnsi="Times New Roman" w:cs="Times New Roman"/>
          <w:sz w:val="28"/>
          <w:szCs w:val="28"/>
          <w:lang w:val="uk-UA"/>
        </w:rPr>
        <w:t xml:space="preserve"> не </w:t>
      </w:r>
      <w:proofErr w:type="spellStart"/>
      <w:r w:rsidRPr="005254E3">
        <w:rPr>
          <w:rFonts w:ascii="Times New Roman" w:hAnsi="Times New Roman" w:cs="Times New Roman"/>
          <w:sz w:val="28"/>
          <w:szCs w:val="28"/>
          <w:lang w:val="uk-UA"/>
        </w:rPr>
        <w:t>мiстять</w:t>
      </w:r>
      <w:proofErr w:type="spellEnd"/>
      <w:r w:rsidRPr="005254E3">
        <w:rPr>
          <w:rFonts w:ascii="Times New Roman" w:hAnsi="Times New Roman" w:cs="Times New Roman"/>
          <w:sz w:val="28"/>
          <w:szCs w:val="28"/>
          <w:lang w:val="uk-UA"/>
        </w:rPr>
        <w:t xml:space="preserve"> правил щодо </w:t>
      </w:r>
      <w:proofErr w:type="spellStart"/>
      <w:r w:rsidRPr="005254E3">
        <w:rPr>
          <w:rFonts w:ascii="Times New Roman" w:hAnsi="Times New Roman" w:cs="Times New Roman"/>
          <w:sz w:val="28"/>
          <w:szCs w:val="28"/>
          <w:lang w:val="uk-UA"/>
        </w:rPr>
        <w:t>iмен</w:t>
      </w:r>
      <w:proofErr w:type="spellEnd"/>
      <w:r w:rsidRPr="005254E3">
        <w:rPr>
          <w:rFonts w:ascii="Times New Roman" w:hAnsi="Times New Roman" w:cs="Times New Roman"/>
          <w:sz w:val="28"/>
          <w:szCs w:val="28"/>
          <w:lang w:val="uk-UA"/>
        </w:rPr>
        <w:t xml:space="preserve"> та розширень </w:t>
      </w:r>
      <w:proofErr w:type="spellStart"/>
      <w:r w:rsidRPr="005254E3">
        <w:rPr>
          <w:rFonts w:ascii="Times New Roman" w:hAnsi="Times New Roman" w:cs="Times New Roman"/>
          <w:sz w:val="28"/>
          <w:szCs w:val="28"/>
          <w:lang w:val="uk-UA"/>
        </w:rPr>
        <w:t>заголовочних</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файлiв</w:t>
      </w:r>
      <w:proofErr w:type="spellEnd"/>
      <w:r w:rsidRPr="005254E3">
        <w:rPr>
          <w:rFonts w:ascii="Times New Roman" w:hAnsi="Times New Roman" w:cs="Times New Roman"/>
          <w:sz w:val="28"/>
          <w:szCs w:val="28"/>
          <w:lang w:val="uk-UA"/>
        </w:rPr>
        <w:t xml:space="preserve"> в </w:t>
      </w:r>
      <w:proofErr w:type="spellStart"/>
      <w:r w:rsidRPr="005254E3">
        <w:rPr>
          <w:rFonts w:ascii="Times New Roman" w:hAnsi="Times New Roman" w:cs="Times New Roman"/>
          <w:sz w:val="28"/>
          <w:szCs w:val="28"/>
          <w:lang w:val="uk-UA"/>
        </w:rPr>
        <w:t>принципi</w:t>
      </w:r>
      <w:proofErr w:type="spellEnd"/>
      <w:r w:rsidRPr="005254E3">
        <w:rPr>
          <w:rFonts w:ascii="Times New Roman" w:hAnsi="Times New Roman" w:cs="Times New Roman"/>
          <w:sz w:val="28"/>
          <w:szCs w:val="28"/>
          <w:lang w:val="uk-UA"/>
        </w:rPr>
        <w:t xml:space="preserve"> в </w:t>
      </w:r>
      <w:proofErr w:type="spellStart"/>
      <w:r w:rsidRPr="005254E3">
        <w:rPr>
          <w:rFonts w:ascii="Times New Roman" w:hAnsi="Times New Roman" w:cs="Times New Roman"/>
          <w:sz w:val="28"/>
          <w:szCs w:val="28"/>
          <w:lang w:val="uk-UA"/>
        </w:rPr>
        <w:t>директивi</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пiдключення</w:t>
      </w:r>
      <w:proofErr w:type="spellEnd"/>
      <w:r w:rsidRPr="005254E3">
        <w:rPr>
          <w:rFonts w:ascii="Times New Roman" w:hAnsi="Times New Roman" w:cs="Times New Roman"/>
          <w:sz w:val="28"/>
          <w:szCs w:val="28"/>
          <w:lang w:val="uk-UA"/>
        </w:rPr>
        <w:t xml:space="preserve"> можна вказати </w:t>
      </w:r>
      <w:proofErr w:type="spellStart"/>
      <w:r w:rsidRPr="005254E3">
        <w:rPr>
          <w:rFonts w:ascii="Times New Roman" w:hAnsi="Times New Roman" w:cs="Times New Roman"/>
          <w:sz w:val="28"/>
          <w:szCs w:val="28"/>
          <w:lang w:val="uk-UA"/>
        </w:rPr>
        <w:t>iм'я</w:t>
      </w:r>
      <w:proofErr w:type="spellEnd"/>
      <w:r w:rsidRPr="005254E3">
        <w:rPr>
          <w:rFonts w:ascii="Times New Roman" w:hAnsi="Times New Roman" w:cs="Times New Roman"/>
          <w:sz w:val="28"/>
          <w:szCs w:val="28"/>
          <w:lang w:val="uk-UA"/>
        </w:rPr>
        <w:t xml:space="preserve"> файлу з будь-яким розширенням (головне, щоб цей файл містив текст, зрозумілий для транслятора, тобто текст мовою </w:t>
      </w:r>
      <w:proofErr w:type="spellStart"/>
      <w:r w:rsidRPr="005254E3">
        <w:rPr>
          <w:rFonts w:ascii="Times New Roman" w:hAnsi="Times New Roman" w:cs="Times New Roman"/>
          <w:sz w:val="28"/>
          <w:szCs w:val="28"/>
          <w:lang w:val="uk-UA"/>
        </w:rPr>
        <w:t>Cі</w:t>
      </w:r>
      <w:proofErr w:type="spellEnd"/>
      <w:r w:rsidRPr="005254E3">
        <w:rPr>
          <w:rFonts w:ascii="Times New Roman" w:hAnsi="Times New Roman" w:cs="Times New Roman"/>
          <w:sz w:val="28"/>
          <w:szCs w:val="28"/>
          <w:lang w:val="uk-UA"/>
        </w:rPr>
        <w:t>). Але за усталеною традицією файлам, спеціально призначеним для включення в інші файли, надають розширення “</w:t>
      </w:r>
      <w:r w:rsidRPr="005254E3">
        <w:rPr>
          <w:rFonts w:ascii="Times New Roman" w:hAnsi="Times New Roman" w:cs="Times New Roman"/>
          <w:b/>
          <w:sz w:val="28"/>
          <w:szCs w:val="28"/>
          <w:lang w:val="uk-UA"/>
        </w:rPr>
        <w:t>.h</w:t>
      </w:r>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вiд</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англ</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header</w:t>
      </w:r>
      <w:proofErr w:type="spellEnd"/>
      <w:r w:rsidRPr="005254E3">
        <w:rPr>
          <w:rFonts w:ascii="Times New Roman" w:hAnsi="Times New Roman" w:cs="Times New Roman"/>
          <w:sz w:val="28"/>
          <w:szCs w:val="28"/>
          <w:lang w:val="uk-UA"/>
        </w:rPr>
        <w:t xml:space="preserve"> (заголовок).</w:t>
      </w:r>
    </w:p>
    <w:p w14:paraId="45F1EA7E" w14:textId="77777777" w:rsidR="00BA261B" w:rsidRPr="005254E3" w:rsidRDefault="00BA261B" w:rsidP="00BA261B">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Ще раз відмітимо</w:t>
      </w:r>
      <w:r w:rsidRPr="005254E3">
        <w:rPr>
          <w:rFonts w:ascii="Times New Roman" w:hAnsi="Times New Roman" w:cs="Times New Roman"/>
          <w:sz w:val="28"/>
          <w:szCs w:val="28"/>
          <w:lang w:val="uk-UA"/>
        </w:rPr>
        <w:t>,</w:t>
      </w:r>
      <w:r>
        <w:rPr>
          <w:rFonts w:ascii="Times New Roman" w:hAnsi="Times New Roman" w:cs="Times New Roman"/>
          <w:sz w:val="28"/>
          <w:szCs w:val="28"/>
          <w:lang w:val="uk-UA"/>
        </w:rPr>
        <w:t xml:space="preserve"> що</w:t>
      </w:r>
      <w:r w:rsidRPr="005254E3">
        <w:rPr>
          <w:rFonts w:ascii="Times New Roman" w:hAnsi="Times New Roman" w:cs="Times New Roman"/>
          <w:sz w:val="28"/>
          <w:szCs w:val="28"/>
          <w:lang w:val="uk-UA"/>
        </w:rPr>
        <w:t xml:space="preserve"> в </w:t>
      </w:r>
      <w:proofErr w:type="spellStart"/>
      <w:r w:rsidRPr="005254E3">
        <w:rPr>
          <w:rFonts w:ascii="Times New Roman" w:hAnsi="Times New Roman" w:cs="Times New Roman"/>
          <w:sz w:val="28"/>
          <w:szCs w:val="28"/>
          <w:lang w:val="uk-UA"/>
        </w:rPr>
        <w:t>заголовочних</w:t>
      </w:r>
      <w:proofErr w:type="spellEnd"/>
      <w:r w:rsidRPr="005254E3">
        <w:rPr>
          <w:rFonts w:ascii="Times New Roman" w:hAnsi="Times New Roman" w:cs="Times New Roman"/>
          <w:sz w:val="28"/>
          <w:szCs w:val="28"/>
          <w:lang w:val="uk-UA"/>
        </w:rPr>
        <w:t xml:space="preserve"> файлах прийнято </w:t>
      </w:r>
      <w:proofErr w:type="spellStart"/>
      <w:r w:rsidRPr="005254E3">
        <w:rPr>
          <w:rFonts w:ascii="Times New Roman" w:hAnsi="Times New Roman" w:cs="Times New Roman"/>
          <w:sz w:val="28"/>
          <w:szCs w:val="28"/>
          <w:lang w:val="uk-UA"/>
        </w:rPr>
        <w:t>розмiщувати</w:t>
      </w:r>
      <w:proofErr w:type="spellEnd"/>
      <w:r w:rsidRPr="005254E3">
        <w:rPr>
          <w:rFonts w:ascii="Times New Roman" w:hAnsi="Times New Roman" w:cs="Times New Roman"/>
          <w:sz w:val="28"/>
          <w:szCs w:val="28"/>
          <w:lang w:val="uk-UA"/>
        </w:rPr>
        <w:t xml:space="preserve"> оголошення, </w:t>
      </w:r>
      <w:proofErr w:type="spellStart"/>
      <w:r w:rsidRPr="005254E3">
        <w:rPr>
          <w:rFonts w:ascii="Times New Roman" w:hAnsi="Times New Roman" w:cs="Times New Roman"/>
          <w:sz w:val="28"/>
          <w:szCs w:val="28"/>
          <w:lang w:val="uk-UA"/>
        </w:rPr>
        <w:t>потрiбнi</w:t>
      </w:r>
      <w:proofErr w:type="spellEnd"/>
      <w:r w:rsidRPr="005254E3">
        <w:rPr>
          <w:rFonts w:ascii="Times New Roman" w:hAnsi="Times New Roman" w:cs="Times New Roman"/>
          <w:sz w:val="28"/>
          <w:szCs w:val="28"/>
          <w:lang w:val="uk-UA"/>
        </w:rPr>
        <w:t xml:space="preserve"> в основному </w:t>
      </w:r>
      <w:proofErr w:type="spellStart"/>
      <w:r w:rsidRPr="005254E3">
        <w:rPr>
          <w:rFonts w:ascii="Times New Roman" w:hAnsi="Times New Roman" w:cs="Times New Roman"/>
          <w:sz w:val="28"/>
          <w:szCs w:val="28"/>
          <w:lang w:val="uk-UA"/>
        </w:rPr>
        <w:t>текстi</w:t>
      </w:r>
      <w:proofErr w:type="spellEnd"/>
      <w:r w:rsidRPr="005254E3">
        <w:rPr>
          <w:rFonts w:ascii="Times New Roman" w:hAnsi="Times New Roman" w:cs="Times New Roman"/>
          <w:sz w:val="28"/>
          <w:szCs w:val="28"/>
          <w:lang w:val="uk-UA"/>
        </w:rPr>
        <w:t xml:space="preserve"> програми. Але важливо </w:t>
      </w:r>
      <w:proofErr w:type="spellStart"/>
      <w:r w:rsidRPr="005254E3">
        <w:rPr>
          <w:rFonts w:ascii="Times New Roman" w:hAnsi="Times New Roman" w:cs="Times New Roman"/>
          <w:sz w:val="28"/>
          <w:szCs w:val="28"/>
          <w:lang w:val="uk-UA"/>
        </w:rPr>
        <w:t>розумiти</w:t>
      </w:r>
      <w:proofErr w:type="spellEnd"/>
      <w:r w:rsidRPr="005254E3">
        <w:rPr>
          <w:rFonts w:ascii="Times New Roman" w:hAnsi="Times New Roman" w:cs="Times New Roman"/>
          <w:sz w:val="28"/>
          <w:szCs w:val="28"/>
          <w:lang w:val="uk-UA"/>
        </w:rPr>
        <w:t xml:space="preserve">, що використання .h – </w:t>
      </w:r>
      <w:proofErr w:type="spellStart"/>
      <w:r w:rsidRPr="005254E3">
        <w:rPr>
          <w:rFonts w:ascii="Times New Roman" w:hAnsi="Times New Roman" w:cs="Times New Roman"/>
          <w:sz w:val="28"/>
          <w:szCs w:val="28"/>
          <w:lang w:val="uk-UA"/>
        </w:rPr>
        <w:t>файлiв</w:t>
      </w:r>
      <w:proofErr w:type="spellEnd"/>
      <w:r w:rsidRPr="005254E3">
        <w:rPr>
          <w:rFonts w:ascii="Times New Roman" w:hAnsi="Times New Roman" w:cs="Times New Roman"/>
          <w:sz w:val="28"/>
          <w:szCs w:val="28"/>
          <w:lang w:val="uk-UA"/>
        </w:rPr>
        <w:t xml:space="preserve"> саме для оголошень не синтаксичне правило, а </w:t>
      </w:r>
      <w:proofErr w:type="spellStart"/>
      <w:r w:rsidRPr="005254E3">
        <w:rPr>
          <w:rFonts w:ascii="Times New Roman" w:hAnsi="Times New Roman" w:cs="Times New Roman"/>
          <w:sz w:val="28"/>
          <w:szCs w:val="28"/>
          <w:lang w:val="uk-UA"/>
        </w:rPr>
        <w:t>традицiя</w:t>
      </w:r>
      <w:proofErr w:type="spellEnd"/>
      <w:r w:rsidRPr="005254E3">
        <w:rPr>
          <w:rFonts w:ascii="Times New Roman" w:hAnsi="Times New Roman" w:cs="Times New Roman"/>
          <w:sz w:val="28"/>
          <w:szCs w:val="28"/>
          <w:lang w:val="uk-UA"/>
        </w:rPr>
        <w:t xml:space="preserve">. Транслятор не </w:t>
      </w:r>
      <w:proofErr w:type="spellStart"/>
      <w:r w:rsidRPr="005254E3">
        <w:rPr>
          <w:rFonts w:ascii="Times New Roman" w:hAnsi="Times New Roman" w:cs="Times New Roman"/>
          <w:sz w:val="28"/>
          <w:szCs w:val="28"/>
          <w:lang w:val="uk-UA"/>
        </w:rPr>
        <w:t>перевiряє</w:t>
      </w:r>
      <w:proofErr w:type="spellEnd"/>
      <w:r w:rsidRPr="005254E3">
        <w:rPr>
          <w:rFonts w:ascii="Times New Roman" w:hAnsi="Times New Roman" w:cs="Times New Roman"/>
          <w:sz w:val="28"/>
          <w:szCs w:val="28"/>
          <w:lang w:val="uk-UA"/>
        </w:rPr>
        <w:t xml:space="preserve">, знаходяться у </w:t>
      </w:r>
      <w:proofErr w:type="spellStart"/>
      <w:r w:rsidRPr="005254E3">
        <w:rPr>
          <w:rFonts w:ascii="Times New Roman" w:hAnsi="Times New Roman" w:cs="Times New Roman"/>
          <w:sz w:val="28"/>
          <w:szCs w:val="28"/>
          <w:lang w:val="uk-UA"/>
        </w:rPr>
        <w:t>пiдключеному</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файлi</w:t>
      </w:r>
      <w:proofErr w:type="spellEnd"/>
      <w:r w:rsidRPr="005254E3">
        <w:rPr>
          <w:rFonts w:ascii="Times New Roman" w:hAnsi="Times New Roman" w:cs="Times New Roman"/>
          <w:sz w:val="28"/>
          <w:szCs w:val="28"/>
          <w:lang w:val="uk-UA"/>
        </w:rPr>
        <w:t xml:space="preserve"> оголошення чи </w:t>
      </w:r>
      <w:proofErr w:type="spellStart"/>
      <w:r w:rsidRPr="005254E3">
        <w:rPr>
          <w:rFonts w:ascii="Times New Roman" w:hAnsi="Times New Roman" w:cs="Times New Roman"/>
          <w:sz w:val="28"/>
          <w:szCs w:val="28"/>
          <w:lang w:val="uk-UA"/>
        </w:rPr>
        <w:t>якiсь</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iншi</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конструкцiї</w:t>
      </w:r>
      <w:proofErr w:type="spellEnd"/>
      <w:r w:rsidRPr="005254E3">
        <w:rPr>
          <w:rFonts w:ascii="Times New Roman" w:hAnsi="Times New Roman" w:cs="Times New Roman"/>
          <w:sz w:val="28"/>
          <w:szCs w:val="28"/>
          <w:lang w:val="uk-UA"/>
        </w:rPr>
        <w:t xml:space="preserve"> мови </w:t>
      </w:r>
      <w:proofErr w:type="spellStart"/>
      <w:r w:rsidRPr="005254E3">
        <w:rPr>
          <w:rFonts w:ascii="Times New Roman" w:hAnsi="Times New Roman" w:cs="Times New Roman"/>
          <w:sz w:val="28"/>
          <w:szCs w:val="28"/>
          <w:lang w:val="uk-UA"/>
        </w:rPr>
        <w:t>Cі</w:t>
      </w:r>
      <w:proofErr w:type="spellEnd"/>
      <w:r>
        <w:rPr>
          <w:rFonts w:ascii="Times New Roman" w:hAnsi="Times New Roman" w:cs="Times New Roman"/>
          <w:sz w:val="28"/>
          <w:szCs w:val="28"/>
          <w:lang w:val="uk-UA"/>
        </w:rPr>
        <w:t>.</w:t>
      </w:r>
      <w:r w:rsidRPr="005254E3">
        <w:rPr>
          <w:rFonts w:ascii="Times New Roman" w:hAnsi="Times New Roman" w:cs="Times New Roman"/>
          <w:sz w:val="28"/>
          <w:szCs w:val="28"/>
          <w:lang w:val="uk-UA"/>
        </w:rPr>
        <w:t xml:space="preserve"> </w:t>
      </w:r>
      <w:r>
        <w:rPr>
          <w:rFonts w:ascii="Times New Roman" w:hAnsi="Times New Roman" w:cs="Times New Roman"/>
          <w:sz w:val="28"/>
          <w:szCs w:val="28"/>
          <w:lang w:val="uk-UA"/>
        </w:rPr>
        <w:t>Є</w:t>
      </w:r>
      <w:r w:rsidRPr="005254E3">
        <w:rPr>
          <w:rFonts w:ascii="Times New Roman" w:hAnsi="Times New Roman" w:cs="Times New Roman"/>
          <w:sz w:val="28"/>
          <w:szCs w:val="28"/>
          <w:lang w:val="uk-UA"/>
        </w:rPr>
        <w:t xml:space="preserve">дине, що транслятор вимагає </w:t>
      </w:r>
      <w:r>
        <w:rPr>
          <w:rFonts w:ascii="Times New Roman" w:hAnsi="Times New Roman" w:cs="Times New Roman"/>
          <w:sz w:val="28"/>
          <w:szCs w:val="28"/>
          <w:lang w:val="uk-UA"/>
        </w:rPr>
        <w:lastRenderedPageBreak/>
        <w:t>того</w:t>
      </w:r>
      <w:r w:rsidRPr="005254E3">
        <w:rPr>
          <w:rFonts w:ascii="Times New Roman" w:hAnsi="Times New Roman" w:cs="Times New Roman"/>
          <w:sz w:val="28"/>
          <w:szCs w:val="28"/>
          <w:lang w:val="uk-UA"/>
        </w:rPr>
        <w:t xml:space="preserve"> щоб у </w:t>
      </w:r>
      <w:proofErr w:type="spellStart"/>
      <w:r w:rsidRPr="005254E3">
        <w:rPr>
          <w:rFonts w:ascii="Times New Roman" w:hAnsi="Times New Roman" w:cs="Times New Roman"/>
          <w:sz w:val="28"/>
          <w:szCs w:val="28"/>
          <w:lang w:val="uk-UA"/>
        </w:rPr>
        <w:t>пiдключеному</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файлi</w:t>
      </w:r>
      <w:proofErr w:type="spellEnd"/>
      <w:r w:rsidRPr="005254E3">
        <w:rPr>
          <w:rFonts w:ascii="Times New Roman" w:hAnsi="Times New Roman" w:cs="Times New Roman"/>
          <w:sz w:val="28"/>
          <w:szCs w:val="28"/>
          <w:lang w:val="uk-UA"/>
        </w:rPr>
        <w:t xml:space="preserve"> був деякий текст, правильний з точки зору граматики мови </w:t>
      </w:r>
      <w:proofErr w:type="spellStart"/>
      <w:r w:rsidRPr="005254E3">
        <w:rPr>
          <w:rFonts w:ascii="Times New Roman" w:hAnsi="Times New Roman" w:cs="Times New Roman"/>
          <w:sz w:val="28"/>
          <w:szCs w:val="28"/>
          <w:lang w:val="uk-UA"/>
        </w:rPr>
        <w:t>Cі</w:t>
      </w:r>
      <w:proofErr w:type="spellEnd"/>
      <w:r w:rsidRPr="005254E3">
        <w:rPr>
          <w:rFonts w:ascii="Times New Roman" w:hAnsi="Times New Roman" w:cs="Times New Roman"/>
          <w:sz w:val="28"/>
          <w:szCs w:val="28"/>
          <w:lang w:val="uk-UA"/>
        </w:rPr>
        <w:t>.</w:t>
      </w:r>
    </w:p>
    <w:p w14:paraId="6CBDC853" w14:textId="77777777" w:rsidR="00BA261B" w:rsidRPr="005254E3" w:rsidRDefault="00BA261B" w:rsidP="00BA261B">
      <w:pPr>
        <w:ind w:firstLine="284"/>
        <w:jc w:val="both"/>
        <w:rPr>
          <w:rFonts w:ascii="Times New Roman" w:hAnsi="Times New Roman" w:cs="Times New Roman"/>
          <w:sz w:val="28"/>
          <w:szCs w:val="28"/>
          <w:lang w:val="uk-UA"/>
        </w:rPr>
      </w:pPr>
      <w:r w:rsidRPr="005254E3">
        <w:rPr>
          <w:rFonts w:ascii="Times New Roman" w:hAnsi="Times New Roman" w:cs="Times New Roman"/>
          <w:sz w:val="28"/>
          <w:szCs w:val="28"/>
          <w:lang w:val="uk-UA"/>
        </w:rPr>
        <w:t xml:space="preserve">Тому, в </w:t>
      </w:r>
      <w:proofErr w:type="spellStart"/>
      <w:r w:rsidRPr="005254E3">
        <w:rPr>
          <w:rFonts w:ascii="Times New Roman" w:hAnsi="Times New Roman" w:cs="Times New Roman"/>
          <w:sz w:val="28"/>
          <w:szCs w:val="28"/>
          <w:lang w:val="uk-UA"/>
        </w:rPr>
        <w:t>принципi</w:t>
      </w:r>
      <w:proofErr w:type="spellEnd"/>
      <w:r w:rsidRPr="005254E3">
        <w:rPr>
          <w:rFonts w:ascii="Times New Roman" w:hAnsi="Times New Roman" w:cs="Times New Roman"/>
          <w:sz w:val="28"/>
          <w:szCs w:val="28"/>
          <w:lang w:val="uk-UA"/>
        </w:rPr>
        <w:t xml:space="preserve">, правила мови дозволяють i такий трюк, який, на жаль, часто приваблює </w:t>
      </w:r>
      <w:proofErr w:type="spellStart"/>
      <w:r w:rsidRPr="005254E3">
        <w:rPr>
          <w:rFonts w:ascii="Times New Roman" w:hAnsi="Times New Roman" w:cs="Times New Roman"/>
          <w:sz w:val="28"/>
          <w:szCs w:val="28"/>
          <w:lang w:val="uk-UA"/>
        </w:rPr>
        <w:t>початкiвцiв</w:t>
      </w:r>
      <w:proofErr w:type="spellEnd"/>
      <w:r w:rsidRPr="005254E3">
        <w:rPr>
          <w:rFonts w:ascii="Times New Roman" w:hAnsi="Times New Roman" w:cs="Times New Roman"/>
          <w:sz w:val="28"/>
          <w:szCs w:val="28"/>
          <w:lang w:val="uk-UA"/>
        </w:rPr>
        <w:t xml:space="preserve">: розбити довгий програмний текст на </w:t>
      </w:r>
      <w:proofErr w:type="spellStart"/>
      <w:r w:rsidRPr="005254E3">
        <w:rPr>
          <w:rFonts w:ascii="Times New Roman" w:hAnsi="Times New Roman" w:cs="Times New Roman"/>
          <w:sz w:val="28"/>
          <w:szCs w:val="28"/>
          <w:lang w:val="uk-UA"/>
        </w:rPr>
        <w:t>кiлька</w:t>
      </w:r>
      <w:proofErr w:type="spellEnd"/>
      <w:r w:rsidRPr="005254E3">
        <w:rPr>
          <w:rFonts w:ascii="Times New Roman" w:hAnsi="Times New Roman" w:cs="Times New Roman"/>
          <w:sz w:val="28"/>
          <w:szCs w:val="28"/>
          <w:lang w:val="uk-UA"/>
        </w:rPr>
        <w:t xml:space="preserve"> частин, кожну оформити в окремому </w:t>
      </w:r>
      <w:proofErr w:type="spellStart"/>
      <w:r w:rsidRPr="005254E3">
        <w:rPr>
          <w:rFonts w:ascii="Times New Roman" w:hAnsi="Times New Roman" w:cs="Times New Roman"/>
          <w:sz w:val="28"/>
          <w:szCs w:val="28"/>
          <w:lang w:val="uk-UA"/>
        </w:rPr>
        <w:t>файлi</w:t>
      </w:r>
      <w:proofErr w:type="spellEnd"/>
      <w:r w:rsidRPr="005254E3">
        <w:rPr>
          <w:rFonts w:ascii="Times New Roman" w:hAnsi="Times New Roman" w:cs="Times New Roman"/>
          <w:sz w:val="28"/>
          <w:szCs w:val="28"/>
          <w:lang w:val="uk-UA"/>
        </w:rPr>
        <w:t xml:space="preserve">, а в ще одному </w:t>
      </w:r>
      <w:proofErr w:type="spellStart"/>
      <w:r w:rsidRPr="005254E3">
        <w:rPr>
          <w:rFonts w:ascii="Times New Roman" w:hAnsi="Times New Roman" w:cs="Times New Roman"/>
          <w:sz w:val="28"/>
          <w:szCs w:val="28"/>
          <w:lang w:val="uk-UA"/>
        </w:rPr>
        <w:t>файлi</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зiбрати</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цi</w:t>
      </w:r>
      <w:proofErr w:type="spellEnd"/>
      <w:r w:rsidRPr="005254E3">
        <w:rPr>
          <w:rFonts w:ascii="Times New Roman" w:hAnsi="Times New Roman" w:cs="Times New Roman"/>
          <w:sz w:val="28"/>
          <w:szCs w:val="28"/>
          <w:lang w:val="uk-UA"/>
        </w:rPr>
        <w:t xml:space="preserve"> частини до купи за допомогою директиви </w:t>
      </w:r>
      <w:proofErr w:type="spellStart"/>
      <w:r w:rsidRPr="005254E3">
        <w:rPr>
          <w:rFonts w:ascii="Times New Roman" w:hAnsi="Times New Roman" w:cs="Times New Roman"/>
          <w:sz w:val="28"/>
          <w:szCs w:val="28"/>
          <w:lang w:val="uk-UA"/>
        </w:rPr>
        <w:t>include</w:t>
      </w:r>
      <w:proofErr w:type="spellEnd"/>
      <w:r w:rsidRPr="005254E3">
        <w:rPr>
          <w:rFonts w:ascii="Times New Roman" w:hAnsi="Times New Roman" w:cs="Times New Roman"/>
          <w:sz w:val="28"/>
          <w:szCs w:val="28"/>
          <w:lang w:val="uk-UA"/>
        </w:rPr>
        <w:t xml:space="preserve"> .</w:t>
      </w:r>
    </w:p>
    <w:p w14:paraId="47BB0F37" w14:textId="77777777" w:rsidR="00BA261B" w:rsidRPr="005254E3" w:rsidRDefault="00BA261B" w:rsidP="00BA261B">
      <w:pPr>
        <w:ind w:firstLine="284"/>
        <w:jc w:val="both"/>
        <w:rPr>
          <w:lang w:val="uk-UA"/>
        </w:rPr>
      </w:pPr>
      <w:r>
        <w:rPr>
          <w:rFonts w:ascii="Times New Roman" w:hAnsi="Times New Roman" w:cs="Times New Roman"/>
          <w:sz w:val="28"/>
          <w:szCs w:val="28"/>
          <w:lang w:val="uk-UA"/>
        </w:rPr>
        <w:t>Але ж</w:t>
      </w:r>
      <w:r w:rsidRPr="005254E3">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м</w:t>
      </w:r>
      <w:r w:rsidRPr="005254E3">
        <w:rPr>
          <w:rFonts w:ascii="Times New Roman" w:hAnsi="Times New Roman" w:cs="Times New Roman"/>
          <w:sz w:val="28"/>
          <w:szCs w:val="28"/>
          <w:lang w:val="uk-UA"/>
        </w:rPr>
        <w:t>одулi</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повиннi</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компiлюватися</w:t>
      </w:r>
      <w:proofErr w:type="spellEnd"/>
      <w:r w:rsidRPr="005254E3">
        <w:rPr>
          <w:rFonts w:ascii="Times New Roman" w:hAnsi="Times New Roman" w:cs="Times New Roman"/>
          <w:sz w:val="28"/>
          <w:szCs w:val="28"/>
          <w:lang w:val="uk-UA"/>
        </w:rPr>
        <w:t xml:space="preserve"> незалежно один </w:t>
      </w:r>
      <w:proofErr w:type="spellStart"/>
      <w:r w:rsidRPr="005254E3">
        <w:rPr>
          <w:rFonts w:ascii="Times New Roman" w:hAnsi="Times New Roman" w:cs="Times New Roman"/>
          <w:sz w:val="28"/>
          <w:szCs w:val="28"/>
          <w:lang w:val="uk-UA"/>
        </w:rPr>
        <w:t>вiд</w:t>
      </w:r>
      <w:proofErr w:type="spellEnd"/>
      <w:r w:rsidRPr="005254E3">
        <w:rPr>
          <w:rFonts w:ascii="Times New Roman" w:hAnsi="Times New Roman" w:cs="Times New Roman"/>
          <w:sz w:val="28"/>
          <w:szCs w:val="28"/>
          <w:lang w:val="uk-UA"/>
        </w:rPr>
        <w:t xml:space="preserve"> одного, щоб програма як </w:t>
      </w:r>
      <w:proofErr w:type="spellStart"/>
      <w:r w:rsidRPr="005254E3">
        <w:rPr>
          <w:rFonts w:ascii="Times New Roman" w:hAnsi="Times New Roman" w:cs="Times New Roman"/>
          <w:sz w:val="28"/>
          <w:szCs w:val="28"/>
          <w:lang w:val="uk-UA"/>
        </w:rPr>
        <w:t>цiле</w:t>
      </w:r>
      <w:proofErr w:type="spellEnd"/>
      <w:r w:rsidRPr="005254E3">
        <w:rPr>
          <w:rFonts w:ascii="Times New Roman" w:hAnsi="Times New Roman" w:cs="Times New Roman"/>
          <w:sz w:val="28"/>
          <w:szCs w:val="28"/>
          <w:lang w:val="uk-UA"/>
        </w:rPr>
        <w:t xml:space="preserve"> могла збиратися з цих частин</w:t>
      </w:r>
      <w:r>
        <w:rPr>
          <w:rFonts w:ascii="Times New Roman" w:hAnsi="Times New Roman" w:cs="Times New Roman"/>
          <w:sz w:val="28"/>
          <w:szCs w:val="28"/>
          <w:lang w:val="uk-UA"/>
        </w:rPr>
        <w:t xml:space="preserve"> на відміну від описаного підходу</w:t>
      </w:r>
      <w:r w:rsidRPr="005254E3">
        <w:rPr>
          <w:rFonts w:ascii="Times New Roman" w:hAnsi="Times New Roman" w:cs="Times New Roman"/>
          <w:sz w:val="28"/>
          <w:szCs w:val="28"/>
          <w:lang w:val="uk-UA"/>
        </w:rPr>
        <w:t xml:space="preserve">. </w:t>
      </w:r>
      <w:r>
        <w:rPr>
          <w:rFonts w:ascii="Times New Roman" w:hAnsi="Times New Roman" w:cs="Times New Roman"/>
          <w:sz w:val="28"/>
          <w:szCs w:val="28"/>
          <w:lang w:val="uk-UA"/>
        </w:rPr>
        <w:t>Тому</w:t>
      </w:r>
      <w:r w:rsidRPr="005254E3">
        <w:rPr>
          <w:rFonts w:ascii="Times New Roman" w:hAnsi="Times New Roman" w:cs="Times New Roman"/>
          <w:sz w:val="28"/>
          <w:szCs w:val="28"/>
          <w:lang w:val="uk-UA"/>
        </w:rPr>
        <w:t xml:space="preserve"> описан</w:t>
      </w:r>
      <w:r>
        <w:rPr>
          <w:rFonts w:ascii="Times New Roman" w:hAnsi="Times New Roman" w:cs="Times New Roman"/>
          <w:sz w:val="28"/>
          <w:szCs w:val="28"/>
          <w:lang w:val="uk-UA"/>
        </w:rPr>
        <w:t>ий вище</w:t>
      </w:r>
      <w:r w:rsidRPr="005254E3">
        <w:rPr>
          <w:rFonts w:ascii="Times New Roman" w:hAnsi="Times New Roman" w:cs="Times New Roman"/>
          <w:sz w:val="28"/>
          <w:szCs w:val="28"/>
          <w:lang w:val="uk-UA"/>
        </w:rPr>
        <w:t xml:space="preserve"> помилков</w:t>
      </w:r>
      <w:r>
        <w:rPr>
          <w:rFonts w:ascii="Times New Roman" w:hAnsi="Times New Roman" w:cs="Times New Roman"/>
          <w:sz w:val="28"/>
          <w:szCs w:val="28"/>
          <w:lang w:val="uk-UA"/>
        </w:rPr>
        <w:t>ий</w:t>
      </w:r>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пiдх</w:t>
      </w:r>
      <w:r>
        <w:rPr>
          <w:rFonts w:ascii="Times New Roman" w:hAnsi="Times New Roman" w:cs="Times New Roman"/>
          <w:sz w:val="28"/>
          <w:szCs w:val="28"/>
          <w:lang w:val="uk-UA"/>
        </w:rPr>
        <w:t>і</w:t>
      </w:r>
      <w:r w:rsidRPr="005254E3">
        <w:rPr>
          <w:rFonts w:ascii="Times New Roman" w:hAnsi="Times New Roman" w:cs="Times New Roman"/>
          <w:sz w:val="28"/>
          <w:szCs w:val="28"/>
          <w:lang w:val="uk-UA"/>
        </w:rPr>
        <w:t>д</w:t>
      </w:r>
      <w:proofErr w:type="spellEnd"/>
      <w:r>
        <w:rPr>
          <w:rFonts w:ascii="Times New Roman" w:hAnsi="Times New Roman" w:cs="Times New Roman"/>
          <w:sz w:val="28"/>
          <w:szCs w:val="28"/>
          <w:lang w:val="uk-UA"/>
        </w:rPr>
        <w:t xml:space="preserve"> є поганим з дуже багатьох причин і його слід завжди уникати. </w:t>
      </w:r>
      <w:r w:rsidRPr="005254E3">
        <w:rPr>
          <w:rFonts w:ascii="Times New Roman" w:hAnsi="Times New Roman" w:cs="Times New Roman"/>
          <w:sz w:val="28"/>
          <w:szCs w:val="28"/>
          <w:lang w:val="uk-UA"/>
        </w:rPr>
        <w:t xml:space="preserve"> </w:t>
      </w:r>
    </w:p>
    <w:p w14:paraId="6E437C95" w14:textId="77777777" w:rsidR="00BA261B" w:rsidRPr="005254E3" w:rsidRDefault="00BA261B" w:rsidP="00BA261B">
      <w:pPr>
        <w:jc w:val="both"/>
        <w:rPr>
          <w:rFonts w:ascii="Times New Roman" w:hAnsi="Times New Roman" w:cs="Times New Roman"/>
          <w:sz w:val="28"/>
          <w:szCs w:val="28"/>
          <w:lang w:val="uk-UA"/>
        </w:rPr>
      </w:pPr>
    </w:p>
    <w:p w14:paraId="2E0F4489" w14:textId="77777777" w:rsidR="00BA261B" w:rsidRPr="005254E3" w:rsidRDefault="00BA261B" w:rsidP="00BA261B">
      <w:pPr>
        <w:ind w:firstLine="284"/>
        <w:jc w:val="both"/>
        <w:rPr>
          <w:rFonts w:ascii="Times New Roman" w:hAnsi="Times New Roman" w:cs="Times New Roman"/>
          <w:sz w:val="28"/>
          <w:szCs w:val="28"/>
          <w:lang w:val="uk-UA"/>
        </w:rPr>
      </w:pPr>
      <w:r w:rsidRPr="005254E3">
        <w:rPr>
          <w:rStyle w:val="30"/>
          <w:lang w:val="uk-UA"/>
        </w:rPr>
        <w:t>Увага</w:t>
      </w:r>
      <w:r w:rsidRPr="005254E3">
        <w:rPr>
          <w:rFonts w:ascii="Times New Roman" w:hAnsi="Times New Roman" w:cs="Times New Roman"/>
          <w:sz w:val="28"/>
          <w:szCs w:val="28"/>
          <w:lang w:val="uk-UA"/>
        </w:rPr>
        <w:t>!</w:t>
      </w:r>
    </w:p>
    <w:p w14:paraId="1AC4FE89" w14:textId="77777777" w:rsidR="00BA261B" w:rsidRPr="005254E3" w:rsidRDefault="00BA261B" w:rsidP="00BA261B">
      <w:pPr>
        <w:ind w:firstLine="284"/>
        <w:jc w:val="both"/>
        <w:rPr>
          <w:lang w:val="uk-UA"/>
        </w:rPr>
      </w:pPr>
      <w:r w:rsidRPr="005254E3">
        <w:rPr>
          <w:rFonts w:ascii="Times New Roman" w:hAnsi="Times New Roman" w:cs="Times New Roman"/>
          <w:sz w:val="28"/>
          <w:szCs w:val="28"/>
          <w:lang w:val="uk-UA"/>
        </w:rPr>
        <w:t xml:space="preserve">В </w:t>
      </w:r>
      <w:proofErr w:type="spellStart"/>
      <w:r w:rsidRPr="005254E3">
        <w:rPr>
          <w:rFonts w:ascii="Times New Roman" w:hAnsi="Times New Roman" w:cs="Times New Roman"/>
          <w:sz w:val="28"/>
          <w:szCs w:val="28"/>
          <w:lang w:val="uk-UA"/>
        </w:rPr>
        <w:t>заголовочному</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файлi</w:t>
      </w:r>
      <w:proofErr w:type="spellEnd"/>
      <w:r w:rsidRPr="005254E3">
        <w:rPr>
          <w:rFonts w:ascii="Times New Roman" w:hAnsi="Times New Roman" w:cs="Times New Roman"/>
          <w:sz w:val="28"/>
          <w:szCs w:val="28"/>
          <w:lang w:val="uk-UA"/>
        </w:rPr>
        <w:t xml:space="preserve"> можна </w:t>
      </w:r>
      <w:proofErr w:type="spellStart"/>
      <w:r w:rsidRPr="005254E3">
        <w:rPr>
          <w:rFonts w:ascii="Times New Roman" w:hAnsi="Times New Roman" w:cs="Times New Roman"/>
          <w:sz w:val="28"/>
          <w:szCs w:val="28"/>
          <w:lang w:val="uk-UA"/>
        </w:rPr>
        <w:t>розмiщувати</w:t>
      </w:r>
      <w:proofErr w:type="spellEnd"/>
      <w:r w:rsidRPr="005254E3">
        <w:rPr>
          <w:rFonts w:ascii="Times New Roman" w:hAnsi="Times New Roman" w:cs="Times New Roman"/>
          <w:sz w:val="28"/>
          <w:szCs w:val="28"/>
          <w:lang w:val="uk-UA"/>
        </w:rPr>
        <w:t xml:space="preserve">: прототипи </w:t>
      </w:r>
      <w:proofErr w:type="spellStart"/>
      <w:r w:rsidRPr="005254E3">
        <w:rPr>
          <w:rFonts w:ascii="Times New Roman" w:hAnsi="Times New Roman" w:cs="Times New Roman"/>
          <w:sz w:val="28"/>
          <w:szCs w:val="28"/>
          <w:lang w:val="uk-UA"/>
        </w:rPr>
        <w:t>функцiй</w:t>
      </w:r>
      <w:proofErr w:type="spellEnd"/>
      <w:r w:rsidRPr="005254E3">
        <w:rPr>
          <w:rFonts w:ascii="Times New Roman" w:hAnsi="Times New Roman" w:cs="Times New Roman"/>
          <w:sz w:val="28"/>
          <w:szCs w:val="28"/>
          <w:lang w:val="uk-UA"/>
        </w:rPr>
        <w:t xml:space="preserve">, оголошення </w:t>
      </w:r>
      <w:proofErr w:type="spellStart"/>
      <w:r w:rsidRPr="005254E3">
        <w:rPr>
          <w:rFonts w:ascii="Times New Roman" w:hAnsi="Times New Roman" w:cs="Times New Roman"/>
          <w:sz w:val="28"/>
          <w:szCs w:val="28"/>
          <w:lang w:val="uk-UA"/>
        </w:rPr>
        <w:t>типiв</w:t>
      </w:r>
      <w:proofErr w:type="spellEnd"/>
      <w:r w:rsidRPr="005254E3">
        <w:rPr>
          <w:rFonts w:ascii="Times New Roman" w:hAnsi="Times New Roman" w:cs="Times New Roman"/>
          <w:sz w:val="28"/>
          <w:szCs w:val="28"/>
          <w:lang w:val="uk-UA"/>
        </w:rPr>
        <w:t xml:space="preserve"> (особливо структур), означення </w:t>
      </w:r>
      <w:proofErr w:type="spellStart"/>
      <w:r w:rsidRPr="005254E3">
        <w:rPr>
          <w:rFonts w:ascii="Times New Roman" w:hAnsi="Times New Roman" w:cs="Times New Roman"/>
          <w:sz w:val="28"/>
          <w:szCs w:val="28"/>
          <w:lang w:val="uk-UA"/>
        </w:rPr>
        <w:t>макросiв</w:t>
      </w:r>
      <w:proofErr w:type="spellEnd"/>
      <w:r w:rsidRPr="005254E3">
        <w:rPr>
          <w:rFonts w:ascii="Times New Roman" w:hAnsi="Times New Roman" w:cs="Times New Roman"/>
          <w:sz w:val="28"/>
          <w:szCs w:val="28"/>
          <w:lang w:val="uk-UA"/>
        </w:rPr>
        <w:t xml:space="preserve"> і </w:t>
      </w:r>
      <w:proofErr w:type="spellStart"/>
      <w:r w:rsidRPr="005254E3">
        <w:rPr>
          <w:rFonts w:ascii="Times New Roman" w:hAnsi="Times New Roman" w:cs="Times New Roman"/>
          <w:sz w:val="28"/>
          <w:szCs w:val="28"/>
          <w:lang w:val="uk-UA"/>
        </w:rPr>
        <w:t>всi</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такi</w:t>
      </w:r>
      <w:proofErr w:type="spellEnd"/>
      <w:r w:rsidRPr="005254E3">
        <w:rPr>
          <w:rFonts w:ascii="Times New Roman" w:hAnsi="Times New Roman" w:cs="Times New Roman"/>
          <w:sz w:val="28"/>
          <w:szCs w:val="28"/>
          <w:lang w:val="uk-UA"/>
        </w:rPr>
        <w:t xml:space="preserve"> оголошення, </w:t>
      </w:r>
      <w:proofErr w:type="spellStart"/>
      <w:r w:rsidRPr="005254E3">
        <w:rPr>
          <w:rFonts w:ascii="Times New Roman" w:hAnsi="Times New Roman" w:cs="Times New Roman"/>
          <w:sz w:val="28"/>
          <w:szCs w:val="28"/>
          <w:lang w:val="uk-UA"/>
        </w:rPr>
        <w:t>якi</w:t>
      </w:r>
      <w:proofErr w:type="spellEnd"/>
      <w:r w:rsidRPr="005254E3">
        <w:rPr>
          <w:rFonts w:ascii="Times New Roman" w:hAnsi="Times New Roman" w:cs="Times New Roman"/>
          <w:sz w:val="28"/>
          <w:szCs w:val="28"/>
          <w:lang w:val="uk-UA"/>
        </w:rPr>
        <w:t xml:space="preserve"> використовуються на </w:t>
      </w:r>
      <w:proofErr w:type="spellStart"/>
      <w:r w:rsidRPr="005254E3">
        <w:rPr>
          <w:rFonts w:ascii="Times New Roman" w:hAnsi="Times New Roman" w:cs="Times New Roman"/>
          <w:sz w:val="28"/>
          <w:szCs w:val="28"/>
          <w:lang w:val="uk-UA"/>
        </w:rPr>
        <w:t>етапi</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компiляцiї</w:t>
      </w:r>
      <w:proofErr w:type="spellEnd"/>
      <w:r w:rsidRPr="005254E3">
        <w:rPr>
          <w:rFonts w:ascii="Times New Roman" w:hAnsi="Times New Roman" w:cs="Times New Roman"/>
          <w:sz w:val="28"/>
          <w:szCs w:val="28"/>
          <w:lang w:val="uk-UA"/>
        </w:rPr>
        <w:t xml:space="preserve">. В жодному </w:t>
      </w:r>
      <w:proofErr w:type="spellStart"/>
      <w:r w:rsidRPr="005254E3">
        <w:rPr>
          <w:rFonts w:ascii="Times New Roman" w:hAnsi="Times New Roman" w:cs="Times New Roman"/>
          <w:sz w:val="28"/>
          <w:szCs w:val="28"/>
          <w:lang w:val="uk-UA"/>
        </w:rPr>
        <w:t>разi</w:t>
      </w:r>
      <w:proofErr w:type="spellEnd"/>
      <w:r w:rsidRPr="005254E3">
        <w:rPr>
          <w:rFonts w:ascii="Times New Roman" w:hAnsi="Times New Roman" w:cs="Times New Roman"/>
          <w:sz w:val="28"/>
          <w:szCs w:val="28"/>
          <w:lang w:val="uk-UA"/>
        </w:rPr>
        <w:t xml:space="preserve"> не </w:t>
      </w:r>
      <w:proofErr w:type="spellStart"/>
      <w:r w:rsidRPr="005254E3">
        <w:rPr>
          <w:rFonts w:ascii="Times New Roman" w:hAnsi="Times New Roman" w:cs="Times New Roman"/>
          <w:sz w:val="28"/>
          <w:szCs w:val="28"/>
          <w:lang w:val="uk-UA"/>
        </w:rPr>
        <w:t>слiд</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розмiщувати</w:t>
      </w:r>
      <w:proofErr w:type="spellEnd"/>
      <w:r w:rsidRPr="005254E3">
        <w:rPr>
          <w:rFonts w:ascii="Times New Roman" w:hAnsi="Times New Roman" w:cs="Times New Roman"/>
          <w:sz w:val="28"/>
          <w:szCs w:val="28"/>
          <w:lang w:val="uk-UA"/>
        </w:rPr>
        <w:t xml:space="preserve"> в </w:t>
      </w:r>
      <w:proofErr w:type="spellStart"/>
      <w:r w:rsidRPr="005254E3">
        <w:rPr>
          <w:rFonts w:ascii="Times New Roman" w:hAnsi="Times New Roman" w:cs="Times New Roman"/>
          <w:sz w:val="28"/>
          <w:szCs w:val="28"/>
          <w:lang w:val="uk-UA"/>
        </w:rPr>
        <w:t>заголовочному</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файлi</w:t>
      </w:r>
      <w:proofErr w:type="spellEnd"/>
      <w:r w:rsidRPr="005254E3">
        <w:rPr>
          <w:rFonts w:ascii="Times New Roman" w:hAnsi="Times New Roman" w:cs="Times New Roman"/>
          <w:sz w:val="28"/>
          <w:szCs w:val="28"/>
          <w:lang w:val="uk-UA"/>
        </w:rPr>
        <w:t xml:space="preserve"> програмний код, що стосується етапу виконання програми, тобто </w:t>
      </w:r>
      <w:proofErr w:type="spellStart"/>
      <w:r w:rsidRPr="005254E3">
        <w:rPr>
          <w:rFonts w:ascii="Times New Roman" w:hAnsi="Times New Roman" w:cs="Times New Roman"/>
          <w:sz w:val="28"/>
          <w:szCs w:val="28"/>
          <w:lang w:val="uk-UA"/>
        </w:rPr>
        <w:t>тiла</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функцiй</w:t>
      </w:r>
      <w:proofErr w:type="spellEnd"/>
      <w:r w:rsidRPr="005254E3">
        <w:rPr>
          <w:rFonts w:ascii="Times New Roman" w:hAnsi="Times New Roman" w:cs="Times New Roman"/>
          <w:sz w:val="28"/>
          <w:szCs w:val="28"/>
          <w:lang w:val="uk-UA"/>
        </w:rPr>
        <w:t>.</w:t>
      </w:r>
    </w:p>
    <w:p w14:paraId="12657B2E" w14:textId="77777777" w:rsidR="00BA261B" w:rsidRPr="005254E3" w:rsidRDefault="00BA261B" w:rsidP="00BA261B">
      <w:pPr>
        <w:ind w:firstLine="284"/>
        <w:jc w:val="both"/>
        <w:rPr>
          <w:lang w:val="uk-UA"/>
        </w:rPr>
      </w:pPr>
      <w:r w:rsidRPr="005254E3">
        <w:rPr>
          <w:rFonts w:ascii="Times New Roman" w:hAnsi="Times New Roman" w:cs="Times New Roman"/>
          <w:b/>
          <w:sz w:val="28"/>
          <w:szCs w:val="28"/>
          <w:lang w:val="uk-UA"/>
        </w:rPr>
        <w:t>Примітка</w:t>
      </w:r>
      <w:r w:rsidRPr="005254E3">
        <w:rPr>
          <w:rFonts w:ascii="Times New Roman" w:hAnsi="Times New Roman" w:cs="Times New Roman"/>
          <w:sz w:val="28"/>
          <w:szCs w:val="28"/>
          <w:lang w:val="uk-UA"/>
        </w:rPr>
        <w:t xml:space="preserve">. Насправді, більшість компіляторів дозволять вам написати тіло функцій в </w:t>
      </w:r>
      <w:proofErr w:type="spellStart"/>
      <w:r w:rsidRPr="005254E3">
        <w:rPr>
          <w:rFonts w:ascii="Times New Roman" w:hAnsi="Times New Roman" w:cs="Times New Roman"/>
          <w:sz w:val="28"/>
          <w:szCs w:val="28"/>
          <w:lang w:val="uk-UA"/>
        </w:rPr>
        <w:t>заголовочному</w:t>
      </w:r>
      <w:proofErr w:type="spellEnd"/>
      <w:r w:rsidRPr="005254E3">
        <w:rPr>
          <w:rFonts w:ascii="Times New Roman" w:hAnsi="Times New Roman" w:cs="Times New Roman"/>
          <w:sz w:val="28"/>
          <w:szCs w:val="28"/>
          <w:lang w:val="uk-UA"/>
        </w:rPr>
        <w:t xml:space="preserve"> файлі. Єдине реальне обмеження - це неможливість написання головної функції </w:t>
      </w:r>
      <w:proofErr w:type="spellStart"/>
      <w:r w:rsidRPr="005254E3">
        <w:rPr>
          <w:rFonts w:ascii="Times New Roman" w:hAnsi="Times New Roman" w:cs="Times New Roman"/>
          <w:sz w:val="28"/>
          <w:szCs w:val="28"/>
          <w:lang w:val="uk-UA"/>
        </w:rPr>
        <w:t>main</w:t>
      </w:r>
      <w:proofErr w:type="spellEnd"/>
      <w:r w:rsidRPr="005254E3">
        <w:rPr>
          <w:rFonts w:ascii="Times New Roman" w:hAnsi="Times New Roman" w:cs="Times New Roman"/>
          <w:sz w:val="28"/>
          <w:szCs w:val="28"/>
          <w:lang w:val="uk-UA"/>
        </w:rPr>
        <w:t xml:space="preserve"> в </w:t>
      </w:r>
      <w:proofErr w:type="spellStart"/>
      <w:r w:rsidRPr="005254E3">
        <w:rPr>
          <w:rFonts w:ascii="Times New Roman" w:hAnsi="Times New Roman" w:cs="Times New Roman"/>
          <w:sz w:val="28"/>
          <w:szCs w:val="28"/>
          <w:lang w:val="uk-UA"/>
        </w:rPr>
        <w:t>заголовочному</w:t>
      </w:r>
      <w:proofErr w:type="spellEnd"/>
      <w:r w:rsidRPr="005254E3">
        <w:rPr>
          <w:rFonts w:ascii="Times New Roman" w:hAnsi="Times New Roman" w:cs="Times New Roman"/>
          <w:sz w:val="28"/>
          <w:szCs w:val="28"/>
          <w:lang w:val="uk-UA"/>
        </w:rPr>
        <w:t xml:space="preserve"> файлі. </w:t>
      </w:r>
    </w:p>
    <w:p w14:paraId="5A334A08" w14:textId="77777777" w:rsidR="00BA261B" w:rsidRPr="005254E3" w:rsidRDefault="00BA261B" w:rsidP="00BA261B">
      <w:pPr>
        <w:pStyle w:val="3"/>
        <w:rPr>
          <w:lang w:val="uk-UA"/>
        </w:rPr>
      </w:pPr>
      <w:r w:rsidRPr="005254E3">
        <w:rPr>
          <w:lang w:val="uk-UA"/>
        </w:rPr>
        <w:t xml:space="preserve">Проблема </w:t>
      </w:r>
      <w:proofErr w:type="spellStart"/>
      <w:r w:rsidRPr="005254E3">
        <w:rPr>
          <w:lang w:val="uk-UA"/>
        </w:rPr>
        <w:t>подвiйного</w:t>
      </w:r>
      <w:proofErr w:type="spellEnd"/>
      <w:r w:rsidRPr="005254E3">
        <w:rPr>
          <w:lang w:val="uk-UA"/>
        </w:rPr>
        <w:t xml:space="preserve"> включення</w:t>
      </w:r>
    </w:p>
    <w:p w14:paraId="7CAC0931" w14:textId="77777777" w:rsidR="00BA261B" w:rsidRPr="005254E3" w:rsidRDefault="00BA261B" w:rsidP="00BA261B">
      <w:pPr>
        <w:ind w:firstLine="284"/>
        <w:jc w:val="both"/>
        <w:rPr>
          <w:rFonts w:ascii="Times New Roman" w:hAnsi="Times New Roman" w:cs="Times New Roman"/>
          <w:sz w:val="28"/>
          <w:szCs w:val="28"/>
          <w:lang w:val="uk-UA"/>
        </w:rPr>
      </w:pPr>
    </w:p>
    <w:p w14:paraId="6EE99967" w14:textId="77777777" w:rsidR="00BA261B" w:rsidRPr="005254E3" w:rsidRDefault="00BA261B" w:rsidP="00BA261B">
      <w:pPr>
        <w:ind w:firstLine="284"/>
        <w:jc w:val="both"/>
        <w:rPr>
          <w:rFonts w:ascii="Times New Roman" w:hAnsi="Times New Roman" w:cs="Times New Roman"/>
          <w:sz w:val="28"/>
          <w:szCs w:val="28"/>
          <w:lang w:val="uk-UA"/>
        </w:rPr>
      </w:pPr>
      <w:r w:rsidRPr="005254E3">
        <w:rPr>
          <w:rFonts w:ascii="Times New Roman" w:hAnsi="Times New Roman" w:cs="Times New Roman"/>
          <w:sz w:val="28"/>
          <w:szCs w:val="28"/>
          <w:lang w:val="uk-UA"/>
        </w:rPr>
        <w:t xml:space="preserve">Використовуючи </w:t>
      </w:r>
      <w:proofErr w:type="spellStart"/>
      <w:r w:rsidRPr="005254E3">
        <w:rPr>
          <w:rFonts w:ascii="Times New Roman" w:hAnsi="Times New Roman" w:cs="Times New Roman"/>
          <w:sz w:val="28"/>
          <w:szCs w:val="28"/>
          <w:lang w:val="uk-UA"/>
        </w:rPr>
        <w:t>викладенi</w:t>
      </w:r>
      <w:proofErr w:type="spellEnd"/>
      <w:r w:rsidRPr="005254E3">
        <w:rPr>
          <w:rFonts w:ascii="Times New Roman" w:hAnsi="Times New Roman" w:cs="Times New Roman"/>
          <w:sz w:val="28"/>
          <w:szCs w:val="28"/>
          <w:lang w:val="uk-UA"/>
        </w:rPr>
        <w:t xml:space="preserve"> вище засоби, можна </w:t>
      </w:r>
      <w:proofErr w:type="spellStart"/>
      <w:r w:rsidRPr="005254E3">
        <w:rPr>
          <w:rFonts w:ascii="Times New Roman" w:hAnsi="Times New Roman" w:cs="Times New Roman"/>
          <w:sz w:val="28"/>
          <w:szCs w:val="28"/>
          <w:lang w:val="uk-UA"/>
        </w:rPr>
        <w:t>зiткнутися</w:t>
      </w:r>
      <w:proofErr w:type="spellEnd"/>
      <w:r w:rsidRPr="005254E3">
        <w:rPr>
          <w:rFonts w:ascii="Times New Roman" w:hAnsi="Times New Roman" w:cs="Times New Roman"/>
          <w:sz w:val="28"/>
          <w:szCs w:val="28"/>
          <w:lang w:val="uk-UA"/>
        </w:rPr>
        <w:t xml:space="preserve"> з серйозними незручностями.</w:t>
      </w:r>
    </w:p>
    <w:p w14:paraId="12AF0752" w14:textId="77777777" w:rsidR="00BA261B" w:rsidRPr="005254E3" w:rsidRDefault="00BA261B" w:rsidP="00BA261B">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Наприклад, н</w:t>
      </w:r>
      <w:r w:rsidRPr="005254E3">
        <w:rPr>
          <w:rFonts w:ascii="Times New Roman" w:hAnsi="Times New Roman" w:cs="Times New Roman"/>
          <w:sz w:val="28"/>
          <w:szCs w:val="28"/>
          <w:lang w:val="uk-UA"/>
        </w:rPr>
        <w:t xml:space="preserve">а </w:t>
      </w:r>
      <w:proofErr w:type="spellStart"/>
      <w:r w:rsidRPr="005254E3">
        <w:rPr>
          <w:rFonts w:ascii="Times New Roman" w:hAnsi="Times New Roman" w:cs="Times New Roman"/>
          <w:sz w:val="28"/>
          <w:szCs w:val="28"/>
          <w:lang w:val="uk-UA"/>
        </w:rPr>
        <w:t>практицi</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можливi</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ситуацiї</w:t>
      </w:r>
      <w:proofErr w:type="spellEnd"/>
      <w:r w:rsidRPr="005254E3">
        <w:rPr>
          <w:rFonts w:ascii="Times New Roman" w:hAnsi="Times New Roman" w:cs="Times New Roman"/>
          <w:sz w:val="28"/>
          <w:szCs w:val="28"/>
          <w:lang w:val="uk-UA"/>
        </w:rPr>
        <w:t xml:space="preserve">, коли один </w:t>
      </w:r>
      <w:proofErr w:type="spellStart"/>
      <w:r w:rsidRPr="005254E3">
        <w:rPr>
          <w:rFonts w:ascii="Times New Roman" w:hAnsi="Times New Roman" w:cs="Times New Roman"/>
          <w:sz w:val="28"/>
          <w:szCs w:val="28"/>
          <w:lang w:val="uk-UA"/>
        </w:rPr>
        <w:t>заголовочний</w:t>
      </w:r>
      <w:proofErr w:type="spellEnd"/>
      <w:r w:rsidRPr="005254E3">
        <w:rPr>
          <w:rFonts w:ascii="Times New Roman" w:hAnsi="Times New Roman" w:cs="Times New Roman"/>
          <w:sz w:val="28"/>
          <w:szCs w:val="28"/>
          <w:lang w:val="uk-UA"/>
        </w:rPr>
        <w:t xml:space="preserve"> файл прямо чи непрямо </w:t>
      </w:r>
      <w:proofErr w:type="spellStart"/>
      <w:r w:rsidRPr="005254E3">
        <w:rPr>
          <w:rFonts w:ascii="Times New Roman" w:hAnsi="Times New Roman" w:cs="Times New Roman"/>
          <w:sz w:val="28"/>
          <w:szCs w:val="28"/>
          <w:lang w:val="uk-UA"/>
        </w:rPr>
        <w:t>пiдключається</w:t>
      </w:r>
      <w:proofErr w:type="spellEnd"/>
      <w:r w:rsidRPr="005254E3">
        <w:rPr>
          <w:rFonts w:ascii="Times New Roman" w:hAnsi="Times New Roman" w:cs="Times New Roman"/>
          <w:sz w:val="28"/>
          <w:szCs w:val="28"/>
          <w:lang w:val="uk-UA"/>
        </w:rPr>
        <w:t xml:space="preserve"> до якогось модуля два або </w:t>
      </w:r>
      <w:proofErr w:type="spellStart"/>
      <w:r w:rsidRPr="005254E3">
        <w:rPr>
          <w:rFonts w:ascii="Times New Roman" w:hAnsi="Times New Roman" w:cs="Times New Roman"/>
          <w:sz w:val="28"/>
          <w:szCs w:val="28"/>
          <w:lang w:val="uk-UA"/>
        </w:rPr>
        <w:t>бiльше</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разiв</w:t>
      </w:r>
      <w:proofErr w:type="spellEnd"/>
      <w:r w:rsidRPr="005254E3">
        <w:rPr>
          <w:rFonts w:ascii="Times New Roman" w:hAnsi="Times New Roman" w:cs="Times New Roman"/>
          <w:sz w:val="28"/>
          <w:szCs w:val="28"/>
          <w:lang w:val="uk-UA"/>
        </w:rPr>
        <w:t xml:space="preserve">. Це означає, що кожне оголошення з цього </w:t>
      </w:r>
      <w:proofErr w:type="spellStart"/>
      <w:r w:rsidRPr="005254E3">
        <w:rPr>
          <w:rFonts w:ascii="Times New Roman" w:hAnsi="Times New Roman" w:cs="Times New Roman"/>
          <w:sz w:val="28"/>
          <w:szCs w:val="28"/>
          <w:lang w:val="uk-UA"/>
        </w:rPr>
        <w:t>заголовочного</w:t>
      </w:r>
      <w:proofErr w:type="spellEnd"/>
      <w:r w:rsidRPr="005254E3">
        <w:rPr>
          <w:rFonts w:ascii="Times New Roman" w:hAnsi="Times New Roman" w:cs="Times New Roman"/>
          <w:sz w:val="28"/>
          <w:szCs w:val="28"/>
          <w:lang w:val="uk-UA"/>
        </w:rPr>
        <w:t xml:space="preserve"> файлу потрапить в текст програми </w:t>
      </w:r>
      <w:proofErr w:type="spellStart"/>
      <w:r w:rsidRPr="005254E3">
        <w:rPr>
          <w:rFonts w:ascii="Times New Roman" w:hAnsi="Times New Roman" w:cs="Times New Roman"/>
          <w:sz w:val="28"/>
          <w:szCs w:val="28"/>
          <w:lang w:val="uk-UA"/>
        </w:rPr>
        <w:t>кiлька</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разiв</w:t>
      </w:r>
      <w:proofErr w:type="spellEnd"/>
      <w:r w:rsidRPr="005254E3">
        <w:rPr>
          <w:rFonts w:ascii="Times New Roman" w:hAnsi="Times New Roman" w:cs="Times New Roman"/>
          <w:sz w:val="28"/>
          <w:szCs w:val="28"/>
          <w:lang w:val="uk-UA"/>
        </w:rPr>
        <w:t xml:space="preserve">, а це може викликати помилку </w:t>
      </w:r>
      <w:proofErr w:type="spellStart"/>
      <w:r w:rsidRPr="005254E3">
        <w:rPr>
          <w:rFonts w:ascii="Times New Roman" w:hAnsi="Times New Roman" w:cs="Times New Roman"/>
          <w:sz w:val="28"/>
          <w:szCs w:val="28"/>
          <w:lang w:val="uk-UA"/>
        </w:rPr>
        <w:t>компiляцiї</w:t>
      </w:r>
      <w:proofErr w:type="spellEnd"/>
      <w:r w:rsidRPr="005254E3">
        <w:rPr>
          <w:rFonts w:ascii="Times New Roman" w:hAnsi="Times New Roman" w:cs="Times New Roman"/>
          <w:sz w:val="28"/>
          <w:szCs w:val="28"/>
          <w:lang w:val="uk-UA"/>
        </w:rPr>
        <w:t xml:space="preserve">. Розглянемо приклад. Нехай в </w:t>
      </w:r>
      <w:proofErr w:type="spellStart"/>
      <w:r w:rsidRPr="005254E3">
        <w:rPr>
          <w:rFonts w:ascii="Times New Roman" w:hAnsi="Times New Roman" w:cs="Times New Roman"/>
          <w:sz w:val="28"/>
          <w:szCs w:val="28"/>
          <w:lang w:val="uk-UA"/>
        </w:rPr>
        <w:t>заголовочному</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файлi</w:t>
      </w:r>
      <w:proofErr w:type="spellEnd"/>
      <w:r w:rsidRPr="005254E3">
        <w:rPr>
          <w:rFonts w:ascii="Times New Roman" w:hAnsi="Times New Roman" w:cs="Times New Roman"/>
          <w:sz w:val="28"/>
          <w:szCs w:val="28"/>
          <w:lang w:val="uk-UA"/>
        </w:rPr>
        <w:t xml:space="preserve"> один структурний тип:</w:t>
      </w:r>
    </w:p>
    <w:p w14:paraId="5FB894DA" w14:textId="77777777" w:rsidR="00BA261B" w:rsidRPr="005254E3" w:rsidRDefault="00BA261B" w:rsidP="00BA261B">
      <w:pPr>
        <w:ind w:firstLine="284"/>
        <w:jc w:val="both"/>
        <w:rPr>
          <w:rFonts w:asciiTheme="minorHAnsi" w:hAnsiTheme="minorHAnsi" w:cs="Times New Roman"/>
          <w:b/>
          <w:color w:val="984806" w:themeColor="accent6" w:themeShade="80"/>
          <w:sz w:val="28"/>
          <w:szCs w:val="28"/>
          <w:lang w:val="uk-UA"/>
        </w:rPr>
      </w:pPr>
      <w:r w:rsidRPr="005254E3">
        <w:rPr>
          <w:rFonts w:asciiTheme="minorHAnsi" w:hAnsiTheme="minorHAnsi" w:cs="Times New Roman"/>
          <w:b/>
          <w:color w:val="984806" w:themeColor="accent6" w:themeShade="80"/>
          <w:sz w:val="28"/>
          <w:szCs w:val="28"/>
          <w:lang w:val="uk-UA"/>
        </w:rPr>
        <w:t xml:space="preserve">// файл </w:t>
      </w:r>
      <w:proofErr w:type="spellStart"/>
      <w:r w:rsidRPr="005254E3">
        <w:rPr>
          <w:rFonts w:asciiTheme="minorHAnsi" w:hAnsiTheme="minorHAnsi" w:cs="Times New Roman"/>
          <w:b/>
          <w:color w:val="984806" w:themeColor="accent6" w:themeShade="80"/>
          <w:sz w:val="28"/>
          <w:szCs w:val="28"/>
          <w:lang w:val="uk-UA"/>
        </w:rPr>
        <w:t>ratio.h</w:t>
      </w:r>
      <w:proofErr w:type="spellEnd"/>
    </w:p>
    <w:p w14:paraId="473354A6" w14:textId="77777777" w:rsidR="00BA261B" w:rsidRPr="005254E3" w:rsidRDefault="00BA261B" w:rsidP="00BA261B">
      <w:pPr>
        <w:ind w:firstLine="284"/>
        <w:jc w:val="both"/>
        <w:rPr>
          <w:rFonts w:asciiTheme="minorHAnsi" w:hAnsiTheme="minorHAnsi" w:cs="Times New Roman"/>
          <w:sz w:val="28"/>
          <w:szCs w:val="28"/>
          <w:lang w:val="uk-UA"/>
        </w:rPr>
      </w:pPr>
      <w:proofErr w:type="spellStart"/>
      <w:r w:rsidRPr="005254E3">
        <w:rPr>
          <w:rFonts w:asciiTheme="minorHAnsi" w:hAnsiTheme="minorHAnsi" w:cs="Times New Roman"/>
          <w:color w:val="0070C0"/>
          <w:sz w:val="28"/>
          <w:szCs w:val="28"/>
          <w:lang w:val="uk-UA"/>
        </w:rPr>
        <w:t>typedef</w:t>
      </w:r>
      <w:proofErr w:type="spellEnd"/>
      <w:r w:rsidRPr="005254E3">
        <w:rPr>
          <w:rFonts w:asciiTheme="minorHAnsi" w:hAnsiTheme="minorHAnsi" w:cs="Times New Roman"/>
          <w:color w:val="0070C0"/>
          <w:sz w:val="28"/>
          <w:szCs w:val="28"/>
          <w:lang w:val="uk-UA"/>
        </w:rPr>
        <w:t xml:space="preserve"> </w:t>
      </w:r>
      <w:proofErr w:type="spellStart"/>
      <w:r w:rsidRPr="005254E3">
        <w:rPr>
          <w:rFonts w:asciiTheme="minorHAnsi" w:hAnsiTheme="minorHAnsi" w:cs="Times New Roman"/>
          <w:color w:val="0070C0"/>
          <w:sz w:val="28"/>
          <w:szCs w:val="28"/>
          <w:lang w:val="uk-UA"/>
        </w:rPr>
        <w:t>struct</w:t>
      </w:r>
      <w:proofErr w:type="spellEnd"/>
      <w:r w:rsidRPr="005254E3">
        <w:rPr>
          <w:rFonts w:asciiTheme="minorHAnsi" w:hAnsiTheme="minorHAnsi" w:cs="Times New Roman"/>
          <w:sz w:val="28"/>
          <w:szCs w:val="28"/>
          <w:lang w:val="uk-UA"/>
        </w:rPr>
        <w:t xml:space="preserve"> </w:t>
      </w:r>
      <w:proofErr w:type="spellStart"/>
      <w:r w:rsidRPr="005254E3">
        <w:rPr>
          <w:rFonts w:asciiTheme="minorHAnsi" w:hAnsiTheme="minorHAnsi" w:cs="Times New Roman"/>
          <w:sz w:val="28"/>
          <w:szCs w:val="28"/>
          <w:lang w:val="uk-UA"/>
        </w:rPr>
        <w:t>tagRatio</w:t>
      </w:r>
      <w:proofErr w:type="spellEnd"/>
      <w:r w:rsidRPr="005254E3">
        <w:rPr>
          <w:rFonts w:asciiTheme="minorHAnsi" w:hAnsiTheme="minorHAnsi" w:cs="Times New Roman"/>
          <w:sz w:val="28"/>
          <w:szCs w:val="28"/>
          <w:lang w:val="uk-UA"/>
        </w:rPr>
        <w:t xml:space="preserve"> {</w:t>
      </w:r>
    </w:p>
    <w:p w14:paraId="17433BE6" w14:textId="77777777" w:rsidR="00BA261B" w:rsidRPr="005254E3" w:rsidRDefault="00BA261B" w:rsidP="00BA261B">
      <w:pPr>
        <w:ind w:firstLine="284"/>
        <w:jc w:val="both"/>
        <w:rPr>
          <w:rFonts w:asciiTheme="minorHAnsi" w:hAnsiTheme="minorHAnsi" w:cs="Times New Roman"/>
          <w:sz w:val="28"/>
          <w:szCs w:val="28"/>
          <w:lang w:val="uk-UA"/>
        </w:rPr>
      </w:pPr>
      <w:proofErr w:type="spellStart"/>
      <w:r w:rsidRPr="005254E3">
        <w:rPr>
          <w:rFonts w:asciiTheme="minorHAnsi" w:hAnsiTheme="minorHAnsi" w:cs="Times New Roman"/>
          <w:color w:val="0070C0"/>
          <w:sz w:val="28"/>
          <w:szCs w:val="28"/>
          <w:lang w:val="uk-UA"/>
        </w:rPr>
        <w:t>int</w:t>
      </w:r>
      <w:proofErr w:type="spellEnd"/>
      <w:r w:rsidRPr="005254E3">
        <w:rPr>
          <w:rFonts w:asciiTheme="minorHAnsi" w:hAnsiTheme="minorHAnsi" w:cs="Times New Roman"/>
          <w:sz w:val="28"/>
          <w:szCs w:val="28"/>
          <w:lang w:val="uk-UA"/>
        </w:rPr>
        <w:t xml:space="preserve"> m , n ;</w:t>
      </w:r>
    </w:p>
    <w:p w14:paraId="095DA6FF" w14:textId="77777777" w:rsidR="00BA261B" w:rsidRPr="005254E3" w:rsidRDefault="00BA261B" w:rsidP="00BA261B">
      <w:pPr>
        <w:ind w:firstLine="284"/>
        <w:jc w:val="both"/>
        <w:rPr>
          <w:rFonts w:asciiTheme="minorHAnsi" w:hAnsiTheme="minorHAnsi" w:cs="Times New Roman"/>
          <w:sz w:val="28"/>
          <w:szCs w:val="28"/>
          <w:lang w:val="uk-UA"/>
        </w:rPr>
      </w:pPr>
      <w:r w:rsidRPr="005254E3">
        <w:rPr>
          <w:rFonts w:asciiTheme="minorHAnsi" w:hAnsiTheme="minorHAnsi" w:cs="Times New Roman"/>
          <w:sz w:val="28"/>
          <w:szCs w:val="28"/>
          <w:lang w:val="uk-UA"/>
        </w:rPr>
        <w:t xml:space="preserve">} </w:t>
      </w:r>
      <w:proofErr w:type="spellStart"/>
      <w:r w:rsidRPr="005254E3">
        <w:rPr>
          <w:rFonts w:asciiTheme="minorHAnsi" w:hAnsiTheme="minorHAnsi" w:cs="Times New Roman"/>
          <w:sz w:val="28"/>
          <w:szCs w:val="28"/>
          <w:lang w:val="uk-UA"/>
        </w:rPr>
        <w:t>TRatio</w:t>
      </w:r>
      <w:proofErr w:type="spellEnd"/>
      <w:r w:rsidRPr="005254E3">
        <w:rPr>
          <w:rFonts w:asciiTheme="minorHAnsi" w:hAnsiTheme="minorHAnsi" w:cs="Times New Roman"/>
          <w:sz w:val="28"/>
          <w:szCs w:val="28"/>
          <w:lang w:val="uk-UA"/>
        </w:rPr>
        <w:t xml:space="preserve"> ;</w:t>
      </w:r>
    </w:p>
    <w:p w14:paraId="68DC4034" w14:textId="77777777" w:rsidR="00BA261B" w:rsidRPr="005254E3" w:rsidRDefault="00BA261B" w:rsidP="00BA261B">
      <w:pPr>
        <w:ind w:firstLine="284"/>
        <w:jc w:val="both"/>
        <w:rPr>
          <w:rFonts w:ascii="Times New Roman" w:hAnsi="Times New Roman" w:cs="Times New Roman"/>
          <w:sz w:val="28"/>
          <w:szCs w:val="28"/>
          <w:lang w:val="uk-UA"/>
        </w:rPr>
      </w:pPr>
    </w:p>
    <w:p w14:paraId="6497F43D" w14:textId="77777777" w:rsidR="00BA261B" w:rsidRPr="005254E3" w:rsidRDefault="00BA261B" w:rsidP="00BA261B">
      <w:pPr>
        <w:ind w:firstLine="284"/>
        <w:jc w:val="both"/>
        <w:rPr>
          <w:lang w:val="uk-UA"/>
        </w:rPr>
      </w:pPr>
      <w:r w:rsidRPr="005254E3">
        <w:rPr>
          <w:rFonts w:ascii="Times New Roman" w:hAnsi="Times New Roman" w:cs="Times New Roman"/>
          <w:sz w:val="28"/>
          <w:szCs w:val="28"/>
          <w:lang w:val="uk-UA"/>
        </w:rPr>
        <w:t xml:space="preserve">Нехай є ще два </w:t>
      </w:r>
      <w:proofErr w:type="spellStart"/>
      <w:r w:rsidRPr="005254E3">
        <w:rPr>
          <w:rFonts w:ascii="Times New Roman" w:hAnsi="Times New Roman" w:cs="Times New Roman"/>
          <w:sz w:val="28"/>
          <w:szCs w:val="28"/>
          <w:lang w:val="uk-UA"/>
        </w:rPr>
        <w:t>заголовочнi</w:t>
      </w:r>
      <w:proofErr w:type="spellEnd"/>
      <w:r w:rsidRPr="005254E3">
        <w:rPr>
          <w:rFonts w:ascii="Times New Roman" w:hAnsi="Times New Roman" w:cs="Times New Roman"/>
          <w:sz w:val="28"/>
          <w:szCs w:val="28"/>
          <w:lang w:val="uk-UA"/>
        </w:rPr>
        <w:t xml:space="preserve"> файли, в яких оголошуються </w:t>
      </w:r>
      <w:proofErr w:type="spellStart"/>
      <w:r w:rsidRPr="005254E3">
        <w:rPr>
          <w:rFonts w:ascii="Times New Roman" w:hAnsi="Times New Roman" w:cs="Times New Roman"/>
          <w:sz w:val="28"/>
          <w:szCs w:val="28"/>
          <w:lang w:val="uk-UA"/>
        </w:rPr>
        <w:t>функцiї</w:t>
      </w:r>
      <w:proofErr w:type="spellEnd"/>
      <w:r w:rsidRPr="005254E3">
        <w:rPr>
          <w:rFonts w:ascii="Times New Roman" w:hAnsi="Times New Roman" w:cs="Times New Roman"/>
          <w:sz w:val="28"/>
          <w:szCs w:val="28"/>
          <w:lang w:val="uk-UA"/>
        </w:rPr>
        <w:t xml:space="preserve"> для роботи з об'єктами </w:t>
      </w:r>
      <w:proofErr w:type="spellStart"/>
      <w:r w:rsidRPr="005254E3">
        <w:rPr>
          <w:rFonts w:ascii="Times New Roman" w:hAnsi="Times New Roman" w:cs="Times New Roman"/>
          <w:sz w:val="28"/>
          <w:szCs w:val="28"/>
          <w:lang w:val="uk-UA"/>
        </w:rPr>
        <w:t>TRatio</w:t>
      </w:r>
      <w:proofErr w:type="spellEnd"/>
      <w:r w:rsidRPr="005254E3">
        <w:rPr>
          <w:rFonts w:ascii="Times New Roman" w:hAnsi="Times New Roman" w:cs="Times New Roman"/>
          <w:sz w:val="28"/>
          <w:szCs w:val="28"/>
          <w:lang w:val="uk-UA"/>
        </w:rPr>
        <w:t xml:space="preserve">. У </w:t>
      </w:r>
      <w:proofErr w:type="spellStart"/>
      <w:r w:rsidRPr="005254E3">
        <w:rPr>
          <w:rFonts w:ascii="Times New Roman" w:hAnsi="Times New Roman" w:cs="Times New Roman"/>
          <w:sz w:val="28"/>
          <w:szCs w:val="28"/>
          <w:lang w:val="uk-UA"/>
        </w:rPr>
        <w:t>файлi</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ratio_io.h</w:t>
      </w:r>
      <w:proofErr w:type="spellEnd"/>
      <w:r w:rsidRPr="005254E3">
        <w:rPr>
          <w:rFonts w:ascii="Times New Roman" w:hAnsi="Times New Roman" w:cs="Times New Roman"/>
          <w:sz w:val="28"/>
          <w:szCs w:val="28"/>
          <w:lang w:val="uk-UA"/>
        </w:rPr>
        <w:t xml:space="preserve"> оголосимо </w:t>
      </w:r>
      <w:proofErr w:type="spellStart"/>
      <w:r w:rsidRPr="005254E3">
        <w:rPr>
          <w:rFonts w:ascii="Times New Roman" w:hAnsi="Times New Roman" w:cs="Times New Roman"/>
          <w:sz w:val="28"/>
          <w:szCs w:val="28"/>
          <w:lang w:val="uk-UA"/>
        </w:rPr>
        <w:t>функцiї</w:t>
      </w:r>
      <w:proofErr w:type="spellEnd"/>
      <w:r w:rsidRPr="005254E3">
        <w:rPr>
          <w:rFonts w:ascii="Times New Roman" w:hAnsi="Times New Roman" w:cs="Times New Roman"/>
          <w:sz w:val="28"/>
          <w:szCs w:val="28"/>
          <w:lang w:val="uk-UA"/>
        </w:rPr>
        <w:t xml:space="preserve"> для введення та виведення, а в </w:t>
      </w:r>
      <w:proofErr w:type="spellStart"/>
      <w:r w:rsidRPr="005254E3">
        <w:rPr>
          <w:rFonts w:ascii="Times New Roman" w:hAnsi="Times New Roman" w:cs="Times New Roman"/>
          <w:sz w:val="28"/>
          <w:szCs w:val="28"/>
          <w:lang w:val="uk-UA"/>
        </w:rPr>
        <w:t>ratio_m.h</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функцiї</w:t>
      </w:r>
      <w:proofErr w:type="spellEnd"/>
      <w:r w:rsidRPr="005254E3">
        <w:rPr>
          <w:rFonts w:ascii="Times New Roman" w:hAnsi="Times New Roman" w:cs="Times New Roman"/>
          <w:sz w:val="28"/>
          <w:szCs w:val="28"/>
          <w:lang w:val="uk-UA"/>
        </w:rPr>
        <w:t xml:space="preserve"> для математичних обчислень з ними. В кожному цих двох </w:t>
      </w:r>
      <w:proofErr w:type="spellStart"/>
      <w:r w:rsidRPr="005254E3">
        <w:rPr>
          <w:rFonts w:ascii="Times New Roman" w:hAnsi="Times New Roman" w:cs="Times New Roman"/>
          <w:sz w:val="28"/>
          <w:szCs w:val="28"/>
          <w:lang w:val="uk-UA"/>
        </w:rPr>
        <w:t>заголовочних</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файлiв</w:t>
      </w:r>
      <w:proofErr w:type="spellEnd"/>
      <w:r w:rsidRPr="005254E3">
        <w:rPr>
          <w:rFonts w:ascii="Times New Roman" w:hAnsi="Times New Roman" w:cs="Times New Roman"/>
          <w:sz w:val="28"/>
          <w:szCs w:val="28"/>
          <w:lang w:val="uk-UA"/>
        </w:rPr>
        <w:t xml:space="preserve"> першим рядком йде </w:t>
      </w:r>
      <w:proofErr w:type="spellStart"/>
      <w:r w:rsidRPr="005254E3">
        <w:rPr>
          <w:rFonts w:ascii="Times New Roman" w:hAnsi="Times New Roman" w:cs="Times New Roman"/>
          <w:sz w:val="28"/>
          <w:szCs w:val="28"/>
          <w:lang w:val="uk-UA"/>
        </w:rPr>
        <w:t>пiдключення</w:t>
      </w:r>
      <w:proofErr w:type="spellEnd"/>
      <w:r w:rsidRPr="005254E3">
        <w:rPr>
          <w:rFonts w:ascii="Times New Roman" w:hAnsi="Times New Roman" w:cs="Times New Roman"/>
          <w:sz w:val="28"/>
          <w:szCs w:val="28"/>
          <w:lang w:val="uk-UA"/>
        </w:rPr>
        <w:t xml:space="preserve"> файлу </w:t>
      </w:r>
      <w:proofErr w:type="spellStart"/>
      <w:r w:rsidRPr="005254E3">
        <w:rPr>
          <w:rFonts w:ascii="Times New Roman" w:hAnsi="Times New Roman" w:cs="Times New Roman"/>
          <w:sz w:val="28"/>
          <w:szCs w:val="28"/>
          <w:lang w:val="uk-UA"/>
        </w:rPr>
        <w:t>ratio.h</w:t>
      </w:r>
      <w:proofErr w:type="spellEnd"/>
      <w:r w:rsidRPr="005254E3">
        <w:rPr>
          <w:rFonts w:ascii="Times New Roman" w:hAnsi="Times New Roman" w:cs="Times New Roman"/>
          <w:sz w:val="28"/>
          <w:szCs w:val="28"/>
          <w:lang w:val="uk-UA"/>
        </w:rPr>
        <w:t xml:space="preserve"> :</w:t>
      </w:r>
    </w:p>
    <w:p w14:paraId="3481B0D6" w14:textId="77777777" w:rsidR="00BA261B" w:rsidRPr="005254E3" w:rsidRDefault="00BA261B" w:rsidP="00BA261B">
      <w:pPr>
        <w:ind w:firstLine="284"/>
        <w:jc w:val="both"/>
        <w:rPr>
          <w:rFonts w:asciiTheme="minorHAnsi" w:hAnsiTheme="minorHAnsi" w:cs="Times New Roman"/>
          <w:b/>
          <w:color w:val="984806" w:themeColor="accent6" w:themeShade="80"/>
          <w:sz w:val="28"/>
          <w:szCs w:val="28"/>
          <w:lang w:val="uk-UA"/>
        </w:rPr>
      </w:pPr>
      <w:r w:rsidRPr="005254E3">
        <w:rPr>
          <w:rFonts w:asciiTheme="minorHAnsi" w:hAnsiTheme="minorHAnsi" w:cs="Times New Roman"/>
          <w:b/>
          <w:color w:val="984806" w:themeColor="accent6" w:themeShade="80"/>
          <w:sz w:val="28"/>
          <w:szCs w:val="28"/>
          <w:lang w:val="uk-UA"/>
        </w:rPr>
        <w:t xml:space="preserve">// Файл </w:t>
      </w:r>
      <w:proofErr w:type="spellStart"/>
      <w:r w:rsidRPr="005254E3">
        <w:rPr>
          <w:rFonts w:asciiTheme="minorHAnsi" w:hAnsiTheme="minorHAnsi" w:cs="Times New Roman"/>
          <w:b/>
          <w:color w:val="984806" w:themeColor="accent6" w:themeShade="80"/>
          <w:sz w:val="28"/>
          <w:szCs w:val="28"/>
          <w:lang w:val="uk-UA"/>
        </w:rPr>
        <w:t>ratio_io.h</w:t>
      </w:r>
      <w:proofErr w:type="spellEnd"/>
      <w:r w:rsidRPr="005254E3">
        <w:rPr>
          <w:rFonts w:asciiTheme="minorHAnsi" w:hAnsiTheme="minorHAnsi" w:cs="Times New Roman"/>
          <w:b/>
          <w:color w:val="984806" w:themeColor="accent6" w:themeShade="80"/>
          <w:sz w:val="28"/>
          <w:szCs w:val="28"/>
          <w:lang w:val="uk-UA"/>
        </w:rPr>
        <w:t xml:space="preserve"> :</w:t>
      </w:r>
    </w:p>
    <w:p w14:paraId="6E69D210" w14:textId="77777777" w:rsidR="00BA261B" w:rsidRPr="005254E3" w:rsidRDefault="00BA261B" w:rsidP="00BA261B">
      <w:pPr>
        <w:ind w:firstLine="284"/>
        <w:jc w:val="both"/>
        <w:rPr>
          <w:rFonts w:asciiTheme="minorHAnsi" w:hAnsiTheme="minorHAnsi" w:cs="Times New Roman"/>
          <w:b/>
          <w:sz w:val="28"/>
          <w:szCs w:val="28"/>
          <w:lang w:val="uk-UA"/>
        </w:rPr>
      </w:pPr>
      <w:r w:rsidRPr="005254E3">
        <w:rPr>
          <w:rFonts w:asciiTheme="minorHAnsi" w:hAnsiTheme="minorHAnsi" w:cs="Times New Roman"/>
          <w:b/>
          <w:sz w:val="28"/>
          <w:szCs w:val="28"/>
          <w:lang w:val="uk-UA"/>
        </w:rPr>
        <w:t xml:space="preserve"># </w:t>
      </w:r>
      <w:proofErr w:type="spellStart"/>
      <w:r w:rsidRPr="005254E3">
        <w:rPr>
          <w:rFonts w:asciiTheme="minorHAnsi" w:hAnsiTheme="minorHAnsi" w:cs="Times New Roman"/>
          <w:b/>
          <w:color w:val="0070C0"/>
          <w:sz w:val="28"/>
          <w:szCs w:val="28"/>
          <w:lang w:val="uk-UA"/>
        </w:rPr>
        <w:t>include</w:t>
      </w:r>
      <w:proofErr w:type="spellEnd"/>
      <w:r w:rsidRPr="005254E3">
        <w:rPr>
          <w:rFonts w:asciiTheme="minorHAnsi" w:hAnsiTheme="minorHAnsi" w:cs="Times New Roman"/>
          <w:b/>
          <w:sz w:val="28"/>
          <w:szCs w:val="28"/>
          <w:lang w:val="uk-UA"/>
        </w:rPr>
        <w:t xml:space="preserve"> "</w:t>
      </w:r>
      <w:proofErr w:type="spellStart"/>
      <w:r w:rsidRPr="005254E3">
        <w:rPr>
          <w:rFonts w:asciiTheme="minorHAnsi" w:hAnsiTheme="minorHAnsi" w:cs="Times New Roman"/>
          <w:b/>
          <w:sz w:val="28"/>
          <w:szCs w:val="28"/>
          <w:lang w:val="uk-UA"/>
        </w:rPr>
        <w:t>ratio.h</w:t>
      </w:r>
      <w:proofErr w:type="spellEnd"/>
      <w:r w:rsidRPr="005254E3">
        <w:rPr>
          <w:rFonts w:asciiTheme="minorHAnsi" w:hAnsiTheme="minorHAnsi" w:cs="Times New Roman"/>
          <w:b/>
          <w:sz w:val="28"/>
          <w:szCs w:val="28"/>
          <w:lang w:val="uk-UA"/>
        </w:rPr>
        <w:t>"</w:t>
      </w:r>
    </w:p>
    <w:p w14:paraId="6CACA539" w14:textId="77777777" w:rsidR="00BA261B" w:rsidRPr="005254E3" w:rsidRDefault="00BA261B" w:rsidP="00BA261B">
      <w:pPr>
        <w:ind w:firstLine="284"/>
        <w:jc w:val="both"/>
        <w:rPr>
          <w:rFonts w:asciiTheme="minorHAnsi" w:hAnsiTheme="minorHAnsi" w:cs="Times New Roman"/>
          <w:sz w:val="28"/>
          <w:szCs w:val="28"/>
          <w:lang w:val="uk-UA"/>
        </w:rPr>
      </w:pPr>
      <w:proofErr w:type="spellStart"/>
      <w:r w:rsidRPr="005254E3">
        <w:rPr>
          <w:rFonts w:asciiTheme="minorHAnsi" w:hAnsiTheme="minorHAnsi" w:cs="Times New Roman"/>
          <w:sz w:val="28"/>
          <w:szCs w:val="28"/>
          <w:lang w:val="uk-UA"/>
        </w:rPr>
        <w:t>TRatio</w:t>
      </w:r>
      <w:proofErr w:type="spellEnd"/>
      <w:r w:rsidRPr="005254E3">
        <w:rPr>
          <w:rFonts w:asciiTheme="minorHAnsi" w:hAnsiTheme="minorHAnsi" w:cs="Times New Roman"/>
          <w:sz w:val="28"/>
          <w:szCs w:val="28"/>
          <w:lang w:val="uk-UA"/>
        </w:rPr>
        <w:t xml:space="preserve"> </w:t>
      </w:r>
      <w:proofErr w:type="spellStart"/>
      <w:r w:rsidRPr="005254E3">
        <w:rPr>
          <w:rFonts w:asciiTheme="minorHAnsi" w:hAnsiTheme="minorHAnsi" w:cs="Times New Roman"/>
          <w:sz w:val="28"/>
          <w:szCs w:val="28"/>
          <w:lang w:val="uk-UA"/>
        </w:rPr>
        <w:t>ratio_read</w:t>
      </w:r>
      <w:proofErr w:type="spellEnd"/>
      <w:r w:rsidRPr="005254E3">
        <w:rPr>
          <w:rFonts w:asciiTheme="minorHAnsi" w:hAnsiTheme="minorHAnsi" w:cs="Times New Roman"/>
          <w:sz w:val="28"/>
          <w:szCs w:val="28"/>
          <w:lang w:val="uk-UA"/>
        </w:rPr>
        <w:t xml:space="preserve"> ();</w:t>
      </w:r>
    </w:p>
    <w:p w14:paraId="364B6DD3" w14:textId="77777777" w:rsidR="00BA261B" w:rsidRPr="005254E3" w:rsidRDefault="00BA261B" w:rsidP="00BA261B">
      <w:pPr>
        <w:ind w:firstLine="284"/>
        <w:jc w:val="both"/>
        <w:rPr>
          <w:rFonts w:asciiTheme="minorHAnsi" w:hAnsiTheme="minorHAnsi" w:cs="Times New Roman"/>
          <w:sz w:val="28"/>
          <w:szCs w:val="28"/>
          <w:lang w:val="uk-UA"/>
        </w:rPr>
      </w:pPr>
      <w:proofErr w:type="spellStart"/>
      <w:r w:rsidRPr="005254E3">
        <w:rPr>
          <w:rFonts w:asciiTheme="minorHAnsi" w:hAnsiTheme="minorHAnsi" w:cs="Times New Roman"/>
          <w:color w:val="0070C0"/>
          <w:sz w:val="28"/>
          <w:szCs w:val="28"/>
          <w:lang w:val="uk-UA"/>
        </w:rPr>
        <w:t>void</w:t>
      </w:r>
      <w:proofErr w:type="spellEnd"/>
      <w:r w:rsidRPr="005254E3">
        <w:rPr>
          <w:rFonts w:asciiTheme="minorHAnsi" w:hAnsiTheme="minorHAnsi" w:cs="Times New Roman"/>
          <w:sz w:val="28"/>
          <w:szCs w:val="28"/>
          <w:lang w:val="uk-UA"/>
        </w:rPr>
        <w:t xml:space="preserve"> </w:t>
      </w:r>
      <w:proofErr w:type="spellStart"/>
      <w:r w:rsidRPr="005254E3">
        <w:rPr>
          <w:rFonts w:asciiTheme="minorHAnsi" w:hAnsiTheme="minorHAnsi" w:cs="Times New Roman"/>
          <w:sz w:val="28"/>
          <w:szCs w:val="28"/>
          <w:lang w:val="uk-UA"/>
        </w:rPr>
        <w:t>ratio_print</w:t>
      </w:r>
      <w:proofErr w:type="spellEnd"/>
      <w:r w:rsidRPr="005254E3">
        <w:rPr>
          <w:rFonts w:asciiTheme="minorHAnsi" w:hAnsiTheme="minorHAnsi" w:cs="Times New Roman"/>
          <w:sz w:val="28"/>
          <w:szCs w:val="28"/>
          <w:lang w:val="uk-UA"/>
        </w:rPr>
        <w:t xml:space="preserve"> ( </w:t>
      </w:r>
      <w:proofErr w:type="spellStart"/>
      <w:r w:rsidRPr="005254E3">
        <w:rPr>
          <w:rFonts w:asciiTheme="minorHAnsi" w:hAnsiTheme="minorHAnsi" w:cs="Times New Roman"/>
          <w:sz w:val="28"/>
          <w:szCs w:val="28"/>
          <w:lang w:val="uk-UA"/>
        </w:rPr>
        <w:t>TRatio</w:t>
      </w:r>
      <w:proofErr w:type="spellEnd"/>
      <w:r w:rsidRPr="005254E3">
        <w:rPr>
          <w:rFonts w:asciiTheme="minorHAnsi" w:hAnsiTheme="minorHAnsi" w:cs="Times New Roman"/>
          <w:sz w:val="28"/>
          <w:szCs w:val="28"/>
          <w:lang w:val="uk-UA"/>
        </w:rPr>
        <w:t xml:space="preserve"> );</w:t>
      </w:r>
    </w:p>
    <w:p w14:paraId="06C103B5" w14:textId="77777777" w:rsidR="00BA261B" w:rsidRPr="005254E3" w:rsidRDefault="00BA261B" w:rsidP="00BA261B">
      <w:pPr>
        <w:ind w:firstLine="284"/>
        <w:jc w:val="both"/>
        <w:rPr>
          <w:rFonts w:asciiTheme="minorHAnsi" w:hAnsiTheme="minorHAnsi"/>
          <w:b/>
          <w:color w:val="984806" w:themeColor="accent6" w:themeShade="80"/>
          <w:lang w:val="uk-UA"/>
        </w:rPr>
      </w:pPr>
      <w:r w:rsidRPr="005254E3">
        <w:rPr>
          <w:rFonts w:asciiTheme="minorHAnsi" w:hAnsiTheme="minorHAnsi" w:cs="Times New Roman"/>
          <w:b/>
          <w:color w:val="984806" w:themeColor="accent6" w:themeShade="80"/>
          <w:sz w:val="28"/>
          <w:szCs w:val="28"/>
          <w:lang w:val="uk-UA"/>
        </w:rPr>
        <w:lastRenderedPageBreak/>
        <w:t xml:space="preserve">//Файл </w:t>
      </w:r>
      <w:proofErr w:type="spellStart"/>
      <w:r w:rsidRPr="005254E3">
        <w:rPr>
          <w:rFonts w:asciiTheme="minorHAnsi" w:hAnsiTheme="minorHAnsi" w:cs="Times New Roman"/>
          <w:b/>
          <w:color w:val="984806" w:themeColor="accent6" w:themeShade="80"/>
          <w:sz w:val="28"/>
          <w:szCs w:val="28"/>
          <w:lang w:val="uk-UA"/>
        </w:rPr>
        <w:t>ratio_m.h</w:t>
      </w:r>
      <w:proofErr w:type="spellEnd"/>
      <w:r w:rsidRPr="005254E3">
        <w:rPr>
          <w:rFonts w:asciiTheme="minorHAnsi" w:hAnsiTheme="minorHAnsi" w:cs="Times New Roman"/>
          <w:b/>
          <w:color w:val="984806" w:themeColor="accent6" w:themeShade="80"/>
          <w:sz w:val="28"/>
          <w:szCs w:val="28"/>
          <w:lang w:val="uk-UA"/>
        </w:rPr>
        <w:t xml:space="preserve"> :</w:t>
      </w:r>
    </w:p>
    <w:p w14:paraId="35B7F83E" w14:textId="77777777" w:rsidR="00BA261B" w:rsidRPr="005254E3" w:rsidRDefault="00BA261B" w:rsidP="00BA261B">
      <w:pPr>
        <w:ind w:firstLine="284"/>
        <w:jc w:val="both"/>
        <w:rPr>
          <w:rFonts w:asciiTheme="minorHAnsi" w:hAnsiTheme="minorHAnsi" w:cs="Times New Roman"/>
          <w:b/>
          <w:sz w:val="28"/>
          <w:szCs w:val="28"/>
          <w:lang w:val="uk-UA"/>
        </w:rPr>
      </w:pPr>
      <w:r w:rsidRPr="005254E3">
        <w:rPr>
          <w:rFonts w:asciiTheme="minorHAnsi" w:hAnsiTheme="minorHAnsi" w:cs="Times New Roman"/>
          <w:b/>
          <w:sz w:val="28"/>
          <w:szCs w:val="28"/>
          <w:lang w:val="uk-UA"/>
        </w:rPr>
        <w:t xml:space="preserve"># </w:t>
      </w:r>
      <w:proofErr w:type="spellStart"/>
      <w:r w:rsidRPr="005254E3">
        <w:rPr>
          <w:rFonts w:asciiTheme="minorHAnsi" w:hAnsiTheme="minorHAnsi" w:cs="Times New Roman"/>
          <w:b/>
          <w:color w:val="0070C0"/>
          <w:sz w:val="28"/>
          <w:szCs w:val="28"/>
          <w:lang w:val="uk-UA"/>
        </w:rPr>
        <w:t>include</w:t>
      </w:r>
      <w:proofErr w:type="spellEnd"/>
      <w:r w:rsidRPr="005254E3">
        <w:rPr>
          <w:rFonts w:asciiTheme="minorHAnsi" w:hAnsiTheme="minorHAnsi" w:cs="Times New Roman"/>
          <w:b/>
          <w:sz w:val="28"/>
          <w:szCs w:val="28"/>
          <w:lang w:val="uk-UA"/>
        </w:rPr>
        <w:t xml:space="preserve"> " </w:t>
      </w:r>
      <w:proofErr w:type="spellStart"/>
      <w:r w:rsidRPr="005254E3">
        <w:rPr>
          <w:rFonts w:asciiTheme="minorHAnsi" w:hAnsiTheme="minorHAnsi" w:cs="Times New Roman"/>
          <w:b/>
          <w:sz w:val="28"/>
          <w:szCs w:val="28"/>
          <w:lang w:val="uk-UA"/>
        </w:rPr>
        <w:t>ratio</w:t>
      </w:r>
      <w:proofErr w:type="spellEnd"/>
      <w:r w:rsidRPr="005254E3">
        <w:rPr>
          <w:rFonts w:asciiTheme="minorHAnsi" w:hAnsiTheme="minorHAnsi" w:cs="Times New Roman"/>
          <w:b/>
          <w:sz w:val="28"/>
          <w:szCs w:val="28"/>
          <w:lang w:val="uk-UA"/>
        </w:rPr>
        <w:t xml:space="preserve"> . h "</w:t>
      </w:r>
    </w:p>
    <w:p w14:paraId="6DBB32EB" w14:textId="77777777" w:rsidR="00BA261B" w:rsidRPr="005254E3" w:rsidRDefault="00BA261B" w:rsidP="00BA261B">
      <w:pPr>
        <w:ind w:firstLine="284"/>
        <w:jc w:val="both"/>
        <w:rPr>
          <w:rFonts w:asciiTheme="minorHAnsi" w:hAnsiTheme="minorHAnsi" w:cs="Times New Roman"/>
          <w:sz w:val="28"/>
          <w:szCs w:val="28"/>
          <w:lang w:val="uk-UA"/>
        </w:rPr>
      </w:pPr>
      <w:proofErr w:type="spellStart"/>
      <w:r w:rsidRPr="005254E3">
        <w:rPr>
          <w:rFonts w:asciiTheme="minorHAnsi" w:hAnsiTheme="minorHAnsi" w:cs="Times New Roman"/>
          <w:sz w:val="28"/>
          <w:szCs w:val="28"/>
          <w:lang w:val="uk-UA"/>
        </w:rPr>
        <w:t>TRatio</w:t>
      </w:r>
      <w:proofErr w:type="spellEnd"/>
      <w:r w:rsidRPr="005254E3">
        <w:rPr>
          <w:rFonts w:asciiTheme="minorHAnsi" w:hAnsiTheme="minorHAnsi" w:cs="Times New Roman"/>
          <w:sz w:val="28"/>
          <w:szCs w:val="28"/>
          <w:lang w:val="uk-UA"/>
        </w:rPr>
        <w:t xml:space="preserve"> </w:t>
      </w:r>
      <w:proofErr w:type="spellStart"/>
      <w:r w:rsidRPr="005254E3">
        <w:rPr>
          <w:rFonts w:asciiTheme="minorHAnsi" w:hAnsiTheme="minorHAnsi" w:cs="Times New Roman"/>
          <w:sz w:val="28"/>
          <w:szCs w:val="28"/>
          <w:lang w:val="uk-UA"/>
        </w:rPr>
        <w:t>ratio_add</w:t>
      </w:r>
      <w:proofErr w:type="spellEnd"/>
      <w:r w:rsidRPr="005254E3">
        <w:rPr>
          <w:rFonts w:asciiTheme="minorHAnsi" w:hAnsiTheme="minorHAnsi" w:cs="Times New Roman"/>
          <w:sz w:val="28"/>
          <w:szCs w:val="28"/>
          <w:lang w:val="uk-UA"/>
        </w:rPr>
        <w:t xml:space="preserve"> ( </w:t>
      </w:r>
      <w:proofErr w:type="spellStart"/>
      <w:r w:rsidRPr="005254E3">
        <w:rPr>
          <w:rFonts w:asciiTheme="minorHAnsi" w:hAnsiTheme="minorHAnsi" w:cs="Times New Roman"/>
          <w:sz w:val="28"/>
          <w:szCs w:val="28"/>
          <w:lang w:val="uk-UA"/>
        </w:rPr>
        <w:t>TRatio</w:t>
      </w:r>
      <w:proofErr w:type="spellEnd"/>
      <w:r w:rsidRPr="005254E3">
        <w:rPr>
          <w:rFonts w:asciiTheme="minorHAnsi" w:hAnsiTheme="minorHAnsi" w:cs="Times New Roman"/>
          <w:sz w:val="28"/>
          <w:szCs w:val="28"/>
          <w:lang w:val="uk-UA"/>
        </w:rPr>
        <w:t xml:space="preserve"> , </w:t>
      </w:r>
      <w:proofErr w:type="spellStart"/>
      <w:r w:rsidRPr="005254E3">
        <w:rPr>
          <w:rFonts w:asciiTheme="minorHAnsi" w:hAnsiTheme="minorHAnsi" w:cs="Times New Roman"/>
          <w:sz w:val="28"/>
          <w:szCs w:val="28"/>
          <w:lang w:val="uk-UA"/>
        </w:rPr>
        <w:t>TRatio</w:t>
      </w:r>
      <w:proofErr w:type="spellEnd"/>
      <w:r w:rsidRPr="005254E3">
        <w:rPr>
          <w:rFonts w:asciiTheme="minorHAnsi" w:hAnsiTheme="minorHAnsi" w:cs="Times New Roman"/>
          <w:sz w:val="28"/>
          <w:szCs w:val="28"/>
          <w:lang w:val="uk-UA"/>
        </w:rPr>
        <w:t xml:space="preserve"> );</w:t>
      </w:r>
    </w:p>
    <w:p w14:paraId="419D5DC1" w14:textId="77777777" w:rsidR="00BA261B" w:rsidRPr="005254E3" w:rsidRDefault="00BA261B" w:rsidP="00BA261B">
      <w:pPr>
        <w:ind w:firstLine="284"/>
        <w:jc w:val="both"/>
        <w:rPr>
          <w:rFonts w:asciiTheme="minorHAnsi" w:hAnsiTheme="minorHAnsi" w:cs="Times New Roman"/>
          <w:sz w:val="28"/>
          <w:szCs w:val="28"/>
          <w:lang w:val="uk-UA"/>
        </w:rPr>
      </w:pPr>
      <w:proofErr w:type="spellStart"/>
      <w:r w:rsidRPr="005254E3">
        <w:rPr>
          <w:rFonts w:asciiTheme="minorHAnsi" w:hAnsiTheme="minorHAnsi" w:cs="Times New Roman"/>
          <w:sz w:val="28"/>
          <w:szCs w:val="28"/>
          <w:lang w:val="uk-UA"/>
        </w:rPr>
        <w:t>TRatio</w:t>
      </w:r>
      <w:proofErr w:type="spellEnd"/>
      <w:r w:rsidRPr="005254E3">
        <w:rPr>
          <w:rFonts w:asciiTheme="minorHAnsi" w:hAnsiTheme="minorHAnsi" w:cs="Times New Roman"/>
          <w:sz w:val="28"/>
          <w:szCs w:val="28"/>
          <w:lang w:val="uk-UA"/>
        </w:rPr>
        <w:t xml:space="preserve"> </w:t>
      </w:r>
      <w:proofErr w:type="spellStart"/>
      <w:r w:rsidRPr="005254E3">
        <w:rPr>
          <w:rFonts w:asciiTheme="minorHAnsi" w:hAnsiTheme="minorHAnsi" w:cs="Times New Roman"/>
          <w:sz w:val="28"/>
          <w:szCs w:val="28"/>
          <w:lang w:val="uk-UA"/>
        </w:rPr>
        <w:t>ratio_mpy</w:t>
      </w:r>
      <w:proofErr w:type="spellEnd"/>
      <w:r w:rsidRPr="005254E3">
        <w:rPr>
          <w:rFonts w:asciiTheme="minorHAnsi" w:hAnsiTheme="minorHAnsi" w:cs="Times New Roman"/>
          <w:sz w:val="28"/>
          <w:szCs w:val="28"/>
          <w:lang w:val="uk-UA"/>
        </w:rPr>
        <w:t xml:space="preserve"> ( </w:t>
      </w:r>
      <w:proofErr w:type="spellStart"/>
      <w:r w:rsidRPr="005254E3">
        <w:rPr>
          <w:rFonts w:asciiTheme="minorHAnsi" w:hAnsiTheme="minorHAnsi" w:cs="Times New Roman"/>
          <w:sz w:val="28"/>
          <w:szCs w:val="28"/>
          <w:lang w:val="uk-UA"/>
        </w:rPr>
        <w:t>TRatio</w:t>
      </w:r>
      <w:proofErr w:type="spellEnd"/>
      <w:r w:rsidRPr="005254E3">
        <w:rPr>
          <w:rFonts w:asciiTheme="minorHAnsi" w:hAnsiTheme="minorHAnsi" w:cs="Times New Roman"/>
          <w:sz w:val="28"/>
          <w:szCs w:val="28"/>
          <w:lang w:val="uk-UA"/>
        </w:rPr>
        <w:t xml:space="preserve"> , </w:t>
      </w:r>
      <w:proofErr w:type="spellStart"/>
      <w:r w:rsidRPr="005254E3">
        <w:rPr>
          <w:rFonts w:asciiTheme="minorHAnsi" w:hAnsiTheme="minorHAnsi" w:cs="Times New Roman"/>
          <w:sz w:val="28"/>
          <w:szCs w:val="28"/>
          <w:lang w:val="uk-UA"/>
        </w:rPr>
        <w:t>TRatio</w:t>
      </w:r>
      <w:proofErr w:type="spellEnd"/>
      <w:r w:rsidRPr="005254E3">
        <w:rPr>
          <w:rFonts w:asciiTheme="minorHAnsi" w:hAnsiTheme="minorHAnsi" w:cs="Times New Roman"/>
          <w:sz w:val="28"/>
          <w:szCs w:val="28"/>
          <w:lang w:val="uk-UA"/>
        </w:rPr>
        <w:t xml:space="preserve"> );</w:t>
      </w:r>
    </w:p>
    <w:p w14:paraId="4D227CAB" w14:textId="77777777" w:rsidR="00BA261B" w:rsidRPr="005254E3" w:rsidRDefault="00BA261B" w:rsidP="00BA261B">
      <w:pPr>
        <w:ind w:firstLine="284"/>
        <w:jc w:val="both"/>
        <w:rPr>
          <w:rFonts w:ascii="Times New Roman" w:hAnsi="Times New Roman" w:cs="Times New Roman"/>
          <w:sz w:val="28"/>
          <w:szCs w:val="28"/>
          <w:lang w:val="uk-UA"/>
        </w:rPr>
      </w:pPr>
      <w:proofErr w:type="spellStart"/>
      <w:r w:rsidRPr="005254E3">
        <w:rPr>
          <w:rFonts w:ascii="Times New Roman" w:hAnsi="Times New Roman" w:cs="Times New Roman"/>
          <w:sz w:val="28"/>
          <w:szCs w:val="28"/>
          <w:lang w:val="uk-UA"/>
        </w:rPr>
        <w:t>Нарештi</w:t>
      </w:r>
      <w:proofErr w:type="spellEnd"/>
      <w:r w:rsidRPr="005254E3">
        <w:rPr>
          <w:rFonts w:ascii="Times New Roman" w:hAnsi="Times New Roman" w:cs="Times New Roman"/>
          <w:sz w:val="28"/>
          <w:szCs w:val="28"/>
          <w:lang w:val="uk-UA"/>
        </w:rPr>
        <w:t xml:space="preserve">, нехай є модуль, який має </w:t>
      </w:r>
      <w:proofErr w:type="spellStart"/>
      <w:r w:rsidRPr="005254E3">
        <w:rPr>
          <w:rFonts w:ascii="Times New Roman" w:hAnsi="Times New Roman" w:cs="Times New Roman"/>
          <w:sz w:val="28"/>
          <w:szCs w:val="28"/>
          <w:lang w:val="uk-UA"/>
        </w:rPr>
        <w:t>намiр</w:t>
      </w:r>
      <w:proofErr w:type="spellEnd"/>
      <w:r w:rsidRPr="005254E3">
        <w:rPr>
          <w:rFonts w:ascii="Times New Roman" w:hAnsi="Times New Roman" w:cs="Times New Roman"/>
          <w:sz w:val="28"/>
          <w:szCs w:val="28"/>
          <w:lang w:val="uk-UA"/>
        </w:rPr>
        <w:t xml:space="preserve"> використовувати обидва набори </w:t>
      </w:r>
      <w:proofErr w:type="spellStart"/>
      <w:r w:rsidRPr="005254E3">
        <w:rPr>
          <w:rFonts w:ascii="Times New Roman" w:hAnsi="Times New Roman" w:cs="Times New Roman"/>
          <w:sz w:val="28"/>
          <w:szCs w:val="28"/>
          <w:lang w:val="uk-UA"/>
        </w:rPr>
        <w:t>функцiй</w:t>
      </w:r>
      <w:proofErr w:type="spellEnd"/>
      <w:r w:rsidRPr="005254E3">
        <w:rPr>
          <w:rFonts w:ascii="Times New Roman" w:hAnsi="Times New Roman" w:cs="Times New Roman"/>
          <w:sz w:val="28"/>
          <w:szCs w:val="28"/>
          <w:lang w:val="uk-UA"/>
        </w:rPr>
        <w:t>:</w:t>
      </w:r>
    </w:p>
    <w:p w14:paraId="3F1597DE" w14:textId="77777777" w:rsidR="00BA261B" w:rsidRPr="005254E3" w:rsidRDefault="00BA261B" w:rsidP="00BA261B">
      <w:pPr>
        <w:ind w:firstLine="284"/>
        <w:jc w:val="both"/>
        <w:rPr>
          <w:b/>
          <w:color w:val="984806" w:themeColor="accent6" w:themeShade="80"/>
          <w:lang w:val="uk-UA"/>
        </w:rPr>
      </w:pPr>
      <w:r w:rsidRPr="005254E3">
        <w:rPr>
          <w:rFonts w:ascii="Times New Roman" w:hAnsi="Times New Roman" w:cs="Times New Roman"/>
          <w:b/>
          <w:color w:val="984806" w:themeColor="accent6" w:themeShade="80"/>
          <w:sz w:val="28"/>
          <w:szCs w:val="28"/>
          <w:lang w:val="uk-UA"/>
        </w:rPr>
        <w:t xml:space="preserve">// Файл </w:t>
      </w:r>
      <w:proofErr w:type="spellStart"/>
      <w:r w:rsidRPr="005254E3">
        <w:rPr>
          <w:rFonts w:ascii="Times New Roman" w:hAnsi="Times New Roman" w:cs="Times New Roman"/>
          <w:b/>
          <w:color w:val="984806" w:themeColor="accent6" w:themeShade="80"/>
          <w:sz w:val="28"/>
          <w:szCs w:val="28"/>
          <w:lang w:val="uk-UA"/>
        </w:rPr>
        <w:t>main.c</w:t>
      </w:r>
      <w:proofErr w:type="spellEnd"/>
    </w:p>
    <w:p w14:paraId="3A700121" w14:textId="77777777" w:rsidR="00BA261B" w:rsidRPr="005254E3" w:rsidRDefault="00BA261B" w:rsidP="00BA261B">
      <w:pPr>
        <w:ind w:firstLine="284"/>
        <w:jc w:val="both"/>
        <w:rPr>
          <w:rFonts w:asciiTheme="minorHAnsi" w:hAnsiTheme="minorHAnsi" w:cs="Times New Roman"/>
          <w:b/>
          <w:sz w:val="28"/>
          <w:szCs w:val="28"/>
          <w:lang w:val="uk-UA"/>
        </w:rPr>
      </w:pPr>
      <w:r w:rsidRPr="005254E3">
        <w:rPr>
          <w:rFonts w:asciiTheme="minorHAnsi" w:hAnsiTheme="minorHAnsi" w:cs="Times New Roman"/>
          <w:b/>
          <w:sz w:val="28"/>
          <w:szCs w:val="28"/>
          <w:lang w:val="uk-UA"/>
        </w:rPr>
        <w:t xml:space="preserve"># </w:t>
      </w:r>
      <w:proofErr w:type="spellStart"/>
      <w:r w:rsidRPr="005254E3">
        <w:rPr>
          <w:rFonts w:asciiTheme="minorHAnsi" w:hAnsiTheme="minorHAnsi" w:cs="Times New Roman"/>
          <w:b/>
          <w:color w:val="0070C0"/>
          <w:sz w:val="28"/>
          <w:szCs w:val="28"/>
          <w:lang w:val="uk-UA"/>
        </w:rPr>
        <w:t>include</w:t>
      </w:r>
      <w:proofErr w:type="spellEnd"/>
      <w:r w:rsidRPr="005254E3">
        <w:rPr>
          <w:rFonts w:asciiTheme="minorHAnsi" w:hAnsiTheme="minorHAnsi" w:cs="Times New Roman"/>
          <w:b/>
          <w:sz w:val="28"/>
          <w:szCs w:val="28"/>
          <w:lang w:val="uk-UA"/>
        </w:rPr>
        <w:t xml:space="preserve"> " </w:t>
      </w:r>
      <w:proofErr w:type="spellStart"/>
      <w:r w:rsidRPr="005254E3">
        <w:rPr>
          <w:rFonts w:asciiTheme="minorHAnsi" w:hAnsiTheme="minorHAnsi" w:cs="Times New Roman"/>
          <w:b/>
          <w:sz w:val="28"/>
          <w:szCs w:val="28"/>
          <w:lang w:val="uk-UA"/>
        </w:rPr>
        <w:t>ratio_io</w:t>
      </w:r>
      <w:proofErr w:type="spellEnd"/>
      <w:r w:rsidRPr="005254E3">
        <w:rPr>
          <w:rFonts w:asciiTheme="minorHAnsi" w:hAnsiTheme="minorHAnsi" w:cs="Times New Roman"/>
          <w:b/>
          <w:sz w:val="28"/>
          <w:szCs w:val="28"/>
          <w:lang w:val="uk-UA"/>
        </w:rPr>
        <w:t xml:space="preserve"> . h"</w:t>
      </w:r>
    </w:p>
    <w:p w14:paraId="75E834E3" w14:textId="77777777" w:rsidR="00BA261B" w:rsidRPr="005254E3" w:rsidRDefault="00BA261B" w:rsidP="00BA261B">
      <w:pPr>
        <w:ind w:firstLine="284"/>
        <w:jc w:val="both"/>
        <w:rPr>
          <w:rFonts w:asciiTheme="minorHAnsi" w:hAnsiTheme="minorHAnsi" w:cs="Times New Roman"/>
          <w:b/>
          <w:sz w:val="28"/>
          <w:szCs w:val="28"/>
          <w:lang w:val="uk-UA"/>
        </w:rPr>
      </w:pPr>
      <w:r w:rsidRPr="005254E3">
        <w:rPr>
          <w:rFonts w:asciiTheme="minorHAnsi" w:hAnsiTheme="minorHAnsi" w:cs="Times New Roman"/>
          <w:b/>
          <w:sz w:val="28"/>
          <w:szCs w:val="28"/>
          <w:lang w:val="uk-UA"/>
        </w:rPr>
        <w:t xml:space="preserve"># </w:t>
      </w:r>
      <w:proofErr w:type="spellStart"/>
      <w:r w:rsidRPr="005254E3">
        <w:rPr>
          <w:rFonts w:asciiTheme="minorHAnsi" w:hAnsiTheme="minorHAnsi" w:cs="Times New Roman"/>
          <w:b/>
          <w:color w:val="0070C0"/>
          <w:sz w:val="28"/>
          <w:szCs w:val="28"/>
          <w:lang w:val="uk-UA"/>
        </w:rPr>
        <w:t>include</w:t>
      </w:r>
      <w:proofErr w:type="spellEnd"/>
      <w:r w:rsidRPr="005254E3">
        <w:rPr>
          <w:rFonts w:asciiTheme="minorHAnsi" w:hAnsiTheme="minorHAnsi" w:cs="Times New Roman"/>
          <w:b/>
          <w:sz w:val="28"/>
          <w:szCs w:val="28"/>
          <w:lang w:val="uk-UA"/>
        </w:rPr>
        <w:t xml:space="preserve"> " </w:t>
      </w:r>
      <w:proofErr w:type="spellStart"/>
      <w:r w:rsidRPr="005254E3">
        <w:rPr>
          <w:rFonts w:asciiTheme="minorHAnsi" w:hAnsiTheme="minorHAnsi" w:cs="Times New Roman"/>
          <w:b/>
          <w:sz w:val="28"/>
          <w:szCs w:val="28"/>
          <w:lang w:val="uk-UA"/>
        </w:rPr>
        <w:t>ratio_m</w:t>
      </w:r>
      <w:proofErr w:type="spellEnd"/>
      <w:r w:rsidRPr="005254E3">
        <w:rPr>
          <w:rFonts w:asciiTheme="minorHAnsi" w:hAnsiTheme="minorHAnsi" w:cs="Times New Roman"/>
          <w:b/>
          <w:sz w:val="28"/>
          <w:szCs w:val="28"/>
          <w:lang w:val="uk-UA"/>
        </w:rPr>
        <w:t xml:space="preserve"> . h "</w:t>
      </w:r>
    </w:p>
    <w:p w14:paraId="6841E9DD" w14:textId="77777777" w:rsidR="00BA261B" w:rsidRPr="005254E3" w:rsidRDefault="00BA261B" w:rsidP="00BA261B">
      <w:pPr>
        <w:ind w:firstLine="284"/>
        <w:jc w:val="both"/>
        <w:rPr>
          <w:rFonts w:asciiTheme="minorHAnsi" w:hAnsiTheme="minorHAnsi" w:cs="Times New Roman"/>
          <w:color w:val="00B050"/>
          <w:sz w:val="28"/>
          <w:szCs w:val="28"/>
          <w:lang w:val="uk-UA"/>
        </w:rPr>
      </w:pPr>
      <w:r w:rsidRPr="005254E3">
        <w:rPr>
          <w:rFonts w:asciiTheme="minorHAnsi" w:hAnsiTheme="minorHAnsi" w:cs="Times New Roman"/>
          <w:color w:val="00B050"/>
          <w:sz w:val="28"/>
          <w:szCs w:val="28"/>
          <w:lang w:val="uk-UA"/>
        </w:rPr>
        <w:t>/* якийсь програмний текст */</w:t>
      </w:r>
    </w:p>
    <w:p w14:paraId="43B5B7CC" w14:textId="77777777" w:rsidR="00BA261B" w:rsidRPr="005254E3" w:rsidRDefault="00BA261B" w:rsidP="00BA261B">
      <w:pPr>
        <w:ind w:firstLine="284"/>
        <w:jc w:val="both"/>
        <w:rPr>
          <w:lang w:val="uk-UA"/>
        </w:rPr>
      </w:pPr>
      <w:r w:rsidRPr="005254E3">
        <w:rPr>
          <w:rFonts w:ascii="Times New Roman" w:hAnsi="Times New Roman" w:cs="Times New Roman"/>
          <w:sz w:val="28"/>
          <w:szCs w:val="28"/>
          <w:lang w:val="uk-UA"/>
        </w:rPr>
        <w:t xml:space="preserve">Розберемо, як транслятор прочитає цей текст. Натрапивши на перший рядок, </w:t>
      </w:r>
      <w:proofErr w:type="spellStart"/>
      <w:r w:rsidRPr="005254E3">
        <w:rPr>
          <w:rFonts w:ascii="Times New Roman" w:hAnsi="Times New Roman" w:cs="Times New Roman"/>
          <w:sz w:val="28"/>
          <w:szCs w:val="28"/>
          <w:lang w:val="uk-UA"/>
        </w:rPr>
        <w:t>вiн</w:t>
      </w:r>
      <w:proofErr w:type="spellEnd"/>
      <w:r w:rsidRPr="005254E3">
        <w:rPr>
          <w:rFonts w:ascii="Times New Roman" w:hAnsi="Times New Roman" w:cs="Times New Roman"/>
          <w:sz w:val="28"/>
          <w:szCs w:val="28"/>
          <w:lang w:val="uk-UA"/>
        </w:rPr>
        <w:t xml:space="preserve"> (спрощено кажучи) вставить на то </w:t>
      </w:r>
      <w:proofErr w:type="spellStart"/>
      <w:r w:rsidRPr="005254E3">
        <w:rPr>
          <w:rFonts w:ascii="Times New Roman" w:hAnsi="Times New Roman" w:cs="Times New Roman"/>
          <w:sz w:val="28"/>
          <w:szCs w:val="28"/>
          <w:lang w:val="uk-UA"/>
        </w:rPr>
        <w:t>мiсце</w:t>
      </w:r>
      <w:proofErr w:type="spellEnd"/>
      <w:r w:rsidRPr="005254E3">
        <w:rPr>
          <w:rFonts w:ascii="Times New Roman" w:hAnsi="Times New Roman" w:cs="Times New Roman"/>
          <w:sz w:val="28"/>
          <w:szCs w:val="28"/>
          <w:lang w:val="uk-UA"/>
        </w:rPr>
        <w:t xml:space="preserve"> файлу де є директива включення файлу </w:t>
      </w:r>
      <w:proofErr w:type="spellStart"/>
      <w:r w:rsidRPr="005254E3">
        <w:rPr>
          <w:rFonts w:ascii="Times New Roman" w:hAnsi="Times New Roman" w:cs="Times New Roman"/>
          <w:sz w:val="28"/>
          <w:szCs w:val="28"/>
          <w:lang w:val="uk-UA"/>
        </w:rPr>
        <w:t>ratio.h</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include</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ratio_io.h</w:t>
      </w:r>
      <w:proofErr w:type="spellEnd"/>
      <w:r w:rsidRPr="005254E3">
        <w:rPr>
          <w:rFonts w:ascii="Times New Roman" w:hAnsi="Times New Roman" w:cs="Times New Roman"/>
          <w:sz w:val="28"/>
          <w:szCs w:val="28"/>
          <w:lang w:val="uk-UA"/>
        </w:rPr>
        <w:t xml:space="preserve">) та спробує обробити його, тобто транслятор </w:t>
      </w:r>
      <w:proofErr w:type="spellStart"/>
      <w:r w:rsidRPr="005254E3">
        <w:rPr>
          <w:rFonts w:ascii="Times New Roman" w:hAnsi="Times New Roman" w:cs="Times New Roman"/>
          <w:sz w:val="28"/>
          <w:szCs w:val="28"/>
          <w:lang w:val="uk-UA"/>
        </w:rPr>
        <w:t>пiдставить</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вмiст</w:t>
      </w:r>
      <w:proofErr w:type="spellEnd"/>
      <w:r w:rsidRPr="005254E3">
        <w:rPr>
          <w:rFonts w:ascii="Times New Roman" w:hAnsi="Times New Roman" w:cs="Times New Roman"/>
          <w:sz w:val="28"/>
          <w:szCs w:val="28"/>
          <w:lang w:val="uk-UA"/>
        </w:rPr>
        <w:t xml:space="preserve"> цього файлу </w:t>
      </w:r>
      <w:proofErr w:type="spellStart"/>
      <w:r w:rsidRPr="005254E3">
        <w:rPr>
          <w:rFonts w:ascii="Times New Roman" w:hAnsi="Times New Roman" w:cs="Times New Roman"/>
          <w:sz w:val="28"/>
          <w:szCs w:val="28"/>
          <w:lang w:val="uk-UA"/>
        </w:rPr>
        <w:t>ratio_io.h</w:t>
      </w:r>
      <w:proofErr w:type="spellEnd"/>
      <w:r w:rsidRPr="005254E3">
        <w:rPr>
          <w:rFonts w:ascii="Times New Roman" w:hAnsi="Times New Roman" w:cs="Times New Roman"/>
          <w:sz w:val="28"/>
          <w:szCs w:val="28"/>
          <w:lang w:val="uk-UA"/>
        </w:rPr>
        <w:t xml:space="preserve">. Так само, обробляючи другий рядок, транслятор змушений буде ще раз вставити текст файлу </w:t>
      </w:r>
      <w:proofErr w:type="spellStart"/>
      <w:r w:rsidRPr="005254E3">
        <w:rPr>
          <w:rFonts w:ascii="Times New Roman" w:hAnsi="Times New Roman" w:cs="Times New Roman"/>
          <w:sz w:val="28"/>
          <w:szCs w:val="28"/>
          <w:lang w:val="uk-UA"/>
        </w:rPr>
        <w:t>ratio.h</w:t>
      </w:r>
      <w:proofErr w:type="spellEnd"/>
      <w:r w:rsidRPr="005254E3">
        <w:rPr>
          <w:rFonts w:ascii="Times New Roman" w:hAnsi="Times New Roman" w:cs="Times New Roman"/>
          <w:sz w:val="28"/>
          <w:szCs w:val="28"/>
          <w:lang w:val="uk-UA"/>
        </w:rPr>
        <w:t xml:space="preserve"> .</w:t>
      </w:r>
    </w:p>
    <w:p w14:paraId="2D58F842" w14:textId="77777777" w:rsidR="00BA261B" w:rsidRPr="005254E3" w:rsidRDefault="00BA261B" w:rsidP="00BA261B">
      <w:pPr>
        <w:ind w:firstLine="284"/>
        <w:jc w:val="both"/>
        <w:rPr>
          <w:rFonts w:ascii="Times New Roman" w:hAnsi="Times New Roman" w:cs="Times New Roman"/>
          <w:sz w:val="28"/>
          <w:szCs w:val="28"/>
          <w:lang w:val="uk-UA"/>
        </w:rPr>
      </w:pPr>
      <w:r w:rsidRPr="005254E3">
        <w:rPr>
          <w:rFonts w:ascii="Times New Roman" w:hAnsi="Times New Roman" w:cs="Times New Roman"/>
          <w:sz w:val="28"/>
          <w:szCs w:val="28"/>
          <w:lang w:val="uk-UA"/>
        </w:rPr>
        <w:t xml:space="preserve">Отже, з точки зору </w:t>
      </w:r>
      <w:proofErr w:type="spellStart"/>
      <w:r w:rsidRPr="005254E3">
        <w:rPr>
          <w:rFonts w:ascii="Times New Roman" w:hAnsi="Times New Roman" w:cs="Times New Roman"/>
          <w:sz w:val="28"/>
          <w:szCs w:val="28"/>
          <w:lang w:val="uk-UA"/>
        </w:rPr>
        <w:t>транстятора</w:t>
      </w:r>
      <w:proofErr w:type="spellEnd"/>
      <w:r w:rsidRPr="005254E3">
        <w:rPr>
          <w:rFonts w:ascii="Times New Roman" w:hAnsi="Times New Roman" w:cs="Times New Roman"/>
          <w:sz w:val="28"/>
          <w:szCs w:val="28"/>
          <w:lang w:val="uk-UA"/>
        </w:rPr>
        <w:t xml:space="preserve">, модуль </w:t>
      </w:r>
      <w:proofErr w:type="spellStart"/>
      <w:r w:rsidRPr="005254E3">
        <w:rPr>
          <w:rFonts w:ascii="Times New Roman" w:hAnsi="Times New Roman" w:cs="Times New Roman"/>
          <w:sz w:val="28"/>
          <w:szCs w:val="28"/>
          <w:lang w:val="uk-UA"/>
        </w:rPr>
        <w:t>пiсля</w:t>
      </w:r>
      <w:proofErr w:type="spellEnd"/>
      <w:r w:rsidRPr="005254E3">
        <w:rPr>
          <w:rFonts w:ascii="Times New Roman" w:hAnsi="Times New Roman" w:cs="Times New Roman"/>
          <w:sz w:val="28"/>
          <w:szCs w:val="28"/>
          <w:lang w:val="uk-UA"/>
        </w:rPr>
        <w:t xml:space="preserve"> обробки </w:t>
      </w:r>
      <w:proofErr w:type="spellStart"/>
      <w:r w:rsidRPr="005254E3">
        <w:rPr>
          <w:rFonts w:ascii="Times New Roman" w:hAnsi="Times New Roman" w:cs="Times New Roman"/>
          <w:sz w:val="28"/>
          <w:szCs w:val="28"/>
          <w:lang w:val="uk-UA"/>
        </w:rPr>
        <w:t>всiх</w:t>
      </w:r>
      <w:proofErr w:type="spellEnd"/>
      <w:r w:rsidRPr="005254E3">
        <w:rPr>
          <w:rFonts w:ascii="Times New Roman" w:hAnsi="Times New Roman" w:cs="Times New Roman"/>
          <w:sz w:val="28"/>
          <w:szCs w:val="28"/>
          <w:lang w:val="uk-UA"/>
        </w:rPr>
        <w:t xml:space="preserve"> директив виглядатиме так:</w:t>
      </w:r>
    </w:p>
    <w:p w14:paraId="4938CC13" w14:textId="77777777" w:rsidR="00BA261B" w:rsidRPr="005254E3" w:rsidRDefault="00BA261B" w:rsidP="00BA261B">
      <w:pPr>
        <w:ind w:firstLine="284"/>
        <w:jc w:val="both"/>
        <w:rPr>
          <w:rFonts w:asciiTheme="minorHAnsi" w:hAnsiTheme="minorHAnsi" w:cs="Times New Roman"/>
          <w:sz w:val="28"/>
          <w:szCs w:val="28"/>
          <w:lang w:val="uk-UA"/>
        </w:rPr>
      </w:pPr>
      <w:proofErr w:type="spellStart"/>
      <w:r w:rsidRPr="005254E3">
        <w:rPr>
          <w:rFonts w:asciiTheme="minorHAnsi" w:hAnsiTheme="minorHAnsi" w:cs="Times New Roman"/>
          <w:color w:val="0070C0"/>
          <w:sz w:val="28"/>
          <w:szCs w:val="28"/>
          <w:lang w:val="uk-UA"/>
        </w:rPr>
        <w:t>typedef</w:t>
      </w:r>
      <w:proofErr w:type="spellEnd"/>
      <w:r w:rsidRPr="005254E3">
        <w:rPr>
          <w:rFonts w:asciiTheme="minorHAnsi" w:hAnsiTheme="minorHAnsi" w:cs="Times New Roman"/>
          <w:color w:val="0070C0"/>
          <w:sz w:val="28"/>
          <w:szCs w:val="28"/>
          <w:lang w:val="uk-UA"/>
        </w:rPr>
        <w:t xml:space="preserve"> </w:t>
      </w:r>
      <w:proofErr w:type="spellStart"/>
      <w:r w:rsidRPr="005254E3">
        <w:rPr>
          <w:rFonts w:asciiTheme="minorHAnsi" w:hAnsiTheme="minorHAnsi" w:cs="Times New Roman"/>
          <w:color w:val="0070C0"/>
          <w:sz w:val="28"/>
          <w:szCs w:val="28"/>
          <w:lang w:val="uk-UA"/>
        </w:rPr>
        <w:t>struct</w:t>
      </w:r>
      <w:proofErr w:type="spellEnd"/>
      <w:r w:rsidRPr="005254E3">
        <w:rPr>
          <w:rFonts w:asciiTheme="minorHAnsi" w:hAnsiTheme="minorHAnsi" w:cs="Times New Roman"/>
          <w:sz w:val="28"/>
          <w:szCs w:val="28"/>
          <w:lang w:val="uk-UA"/>
        </w:rPr>
        <w:t xml:space="preserve"> </w:t>
      </w:r>
      <w:proofErr w:type="spellStart"/>
      <w:r w:rsidRPr="005254E3">
        <w:rPr>
          <w:rFonts w:asciiTheme="minorHAnsi" w:hAnsiTheme="minorHAnsi" w:cs="Times New Roman"/>
          <w:sz w:val="28"/>
          <w:szCs w:val="28"/>
          <w:lang w:val="uk-UA"/>
        </w:rPr>
        <w:t>tagRatio</w:t>
      </w:r>
      <w:proofErr w:type="spellEnd"/>
      <w:r w:rsidRPr="005254E3">
        <w:rPr>
          <w:rFonts w:asciiTheme="minorHAnsi" w:hAnsiTheme="minorHAnsi" w:cs="Times New Roman"/>
          <w:sz w:val="28"/>
          <w:szCs w:val="28"/>
          <w:lang w:val="uk-UA"/>
        </w:rPr>
        <w:t xml:space="preserve"> {</w:t>
      </w:r>
    </w:p>
    <w:p w14:paraId="22F9D569" w14:textId="77777777" w:rsidR="00BA261B" w:rsidRPr="005254E3" w:rsidRDefault="00BA261B" w:rsidP="00BA261B">
      <w:pPr>
        <w:ind w:firstLine="284"/>
        <w:jc w:val="both"/>
        <w:rPr>
          <w:rFonts w:asciiTheme="minorHAnsi" w:hAnsiTheme="minorHAnsi" w:cs="Times New Roman"/>
          <w:sz w:val="28"/>
          <w:szCs w:val="28"/>
          <w:lang w:val="uk-UA"/>
        </w:rPr>
      </w:pPr>
      <w:proofErr w:type="spellStart"/>
      <w:r w:rsidRPr="005254E3">
        <w:rPr>
          <w:rFonts w:asciiTheme="minorHAnsi" w:hAnsiTheme="minorHAnsi" w:cs="Times New Roman"/>
          <w:color w:val="0070C0"/>
          <w:sz w:val="28"/>
          <w:szCs w:val="28"/>
          <w:lang w:val="uk-UA"/>
        </w:rPr>
        <w:t>int</w:t>
      </w:r>
      <w:proofErr w:type="spellEnd"/>
      <w:r w:rsidRPr="005254E3">
        <w:rPr>
          <w:rFonts w:asciiTheme="minorHAnsi" w:hAnsiTheme="minorHAnsi" w:cs="Times New Roman"/>
          <w:sz w:val="28"/>
          <w:szCs w:val="28"/>
          <w:lang w:val="uk-UA"/>
        </w:rPr>
        <w:t xml:space="preserve"> m , n ;</w:t>
      </w:r>
    </w:p>
    <w:p w14:paraId="657CF52F" w14:textId="77777777" w:rsidR="00BA261B" w:rsidRPr="005254E3" w:rsidRDefault="00BA261B" w:rsidP="00BA261B">
      <w:pPr>
        <w:ind w:firstLine="284"/>
        <w:jc w:val="both"/>
        <w:rPr>
          <w:rFonts w:asciiTheme="minorHAnsi" w:hAnsiTheme="minorHAnsi" w:cs="Times New Roman"/>
          <w:sz w:val="28"/>
          <w:szCs w:val="28"/>
          <w:lang w:val="uk-UA"/>
        </w:rPr>
      </w:pPr>
      <w:r w:rsidRPr="005254E3">
        <w:rPr>
          <w:rFonts w:asciiTheme="minorHAnsi" w:hAnsiTheme="minorHAnsi" w:cs="Times New Roman"/>
          <w:sz w:val="28"/>
          <w:szCs w:val="28"/>
          <w:lang w:val="uk-UA"/>
        </w:rPr>
        <w:t xml:space="preserve">} </w:t>
      </w:r>
      <w:proofErr w:type="spellStart"/>
      <w:r w:rsidRPr="005254E3">
        <w:rPr>
          <w:rFonts w:asciiTheme="minorHAnsi" w:hAnsiTheme="minorHAnsi" w:cs="Times New Roman"/>
          <w:sz w:val="28"/>
          <w:szCs w:val="28"/>
          <w:lang w:val="uk-UA"/>
        </w:rPr>
        <w:t>TRatio</w:t>
      </w:r>
      <w:proofErr w:type="spellEnd"/>
      <w:r w:rsidRPr="005254E3">
        <w:rPr>
          <w:rFonts w:asciiTheme="minorHAnsi" w:hAnsiTheme="minorHAnsi" w:cs="Times New Roman"/>
          <w:sz w:val="28"/>
          <w:szCs w:val="28"/>
          <w:lang w:val="uk-UA"/>
        </w:rPr>
        <w:t xml:space="preserve"> ;</w:t>
      </w:r>
    </w:p>
    <w:p w14:paraId="05D6F654" w14:textId="77777777" w:rsidR="00BA261B" w:rsidRPr="005254E3" w:rsidRDefault="00BA261B" w:rsidP="00BA261B">
      <w:pPr>
        <w:ind w:firstLine="284"/>
        <w:jc w:val="both"/>
        <w:rPr>
          <w:rFonts w:asciiTheme="minorHAnsi" w:hAnsiTheme="minorHAnsi" w:cs="Times New Roman"/>
          <w:sz w:val="28"/>
          <w:szCs w:val="28"/>
          <w:lang w:val="uk-UA"/>
        </w:rPr>
      </w:pPr>
      <w:proofErr w:type="spellStart"/>
      <w:r w:rsidRPr="005254E3">
        <w:rPr>
          <w:rFonts w:asciiTheme="minorHAnsi" w:hAnsiTheme="minorHAnsi" w:cs="Times New Roman"/>
          <w:sz w:val="28"/>
          <w:szCs w:val="28"/>
          <w:lang w:val="uk-UA"/>
        </w:rPr>
        <w:t>TRatio</w:t>
      </w:r>
      <w:proofErr w:type="spellEnd"/>
      <w:r w:rsidRPr="005254E3">
        <w:rPr>
          <w:rFonts w:asciiTheme="minorHAnsi" w:hAnsiTheme="minorHAnsi" w:cs="Times New Roman"/>
          <w:sz w:val="28"/>
          <w:szCs w:val="28"/>
          <w:lang w:val="uk-UA"/>
        </w:rPr>
        <w:t xml:space="preserve"> </w:t>
      </w:r>
      <w:proofErr w:type="spellStart"/>
      <w:r w:rsidRPr="005254E3">
        <w:rPr>
          <w:rFonts w:asciiTheme="minorHAnsi" w:hAnsiTheme="minorHAnsi" w:cs="Times New Roman"/>
          <w:sz w:val="28"/>
          <w:szCs w:val="28"/>
          <w:lang w:val="uk-UA"/>
        </w:rPr>
        <w:t>ratio_read</w:t>
      </w:r>
      <w:proofErr w:type="spellEnd"/>
      <w:r w:rsidRPr="005254E3">
        <w:rPr>
          <w:rFonts w:asciiTheme="minorHAnsi" w:hAnsiTheme="minorHAnsi" w:cs="Times New Roman"/>
          <w:sz w:val="28"/>
          <w:szCs w:val="28"/>
          <w:lang w:val="uk-UA"/>
        </w:rPr>
        <w:t xml:space="preserve"> ();</w:t>
      </w:r>
    </w:p>
    <w:p w14:paraId="22B4975C" w14:textId="77777777" w:rsidR="00BA261B" w:rsidRPr="005254E3" w:rsidRDefault="00BA261B" w:rsidP="00BA261B">
      <w:pPr>
        <w:ind w:firstLine="284"/>
        <w:jc w:val="both"/>
        <w:rPr>
          <w:rFonts w:asciiTheme="minorHAnsi" w:hAnsiTheme="minorHAnsi" w:cs="Times New Roman"/>
          <w:sz w:val="28"/>
          <w:szCs w:val="28"/>
          <w:lang w:val="uk-UA"/>
        </w:rPr>
      </w:pPr>
      <w:proofErr w:type="spellStart"/>
      <w:r w:rsidRPr="005254E3">
        <w:rPr>
          <w:rFonts w:asciiTheme="minorHAnsi" w:hAnsiTheme="minorHAnsi" w:cs="Times New Roman"/>
          <w:color w:val="0070C0"/>
          <w:sz w:val="28"/>
          <w:szCs w:val="28"/>
          <w:lang w:val="uk-UA"/>
        </w:rPr>
        <w:t>void</w:t>
      </w:r>
      <w:proofErr w:type="spellEnd"/>
      <w:r w:rsidRPr="005254E3">
        <w:rPr>
          <w:rFonts w:asciiTheme="minorHAnsi" w:hAnsiTheme="minorHAnsi" w:cs="Times New Roman"/>
          <w:sz w:val="28"/>
          <w:szCs w:val="28"/>
          <w:lang w:val="uk-UA"/>
        </w:rPr>
        <w:t xml:space="preserve"> </w:t>
      </w:r>
      <w:proofErr w:type="spellStart"/>
      <w:r w:rsidRPr="005254E3">
        <w:rPr>
          <w:rFonts w:asciiTheme="minorHAnsi" w:hAnsiTheme="minorHAnsi" w:cs="Times New Roman"/>
          <w:sz w:val="28"/>
          <w:szCs w:val="28"/>
          <w:lang w:val="uk-UA"/>
        </w:rPr>
        <w:t>ratio_print</w:t>
      </w:r>
      <w:proofErr w:type="spellEnd"/>
      <w:r w:rsidRPr="005254E3">
        <w:rPr>
          <w:rFonts w:asciiTheme="minorHAnsi" w:hAnsiTheme="minorHAnsi" w:cs="Times New Roman"/>
          <w:sz w:val="28"/>
          <w:szCs w:val="28"/>
          <w:lang w:val="uk-UA"/>
        </w:rPr>
        <w:t xml:space="preserve"> ( </w:t>
      </w:r>
      <w:proofErr w:type="spellStart"/>
      <w:r w:rsidRPr="005254E3">
        <w:rPr>
          <w:rFonts w:asciiTheme="minorHAnsi" w:hAnsiTheme="minorHAnsi" w:cs="Times New Roman"/>
          <w:sz w:val="28"/>
          <w:szCs w:val="28"/>
          <w:lang w:val="uk-UA"/>
        </w:rPr>
        <w:t>TRatio</w:t>
      </w:r>
      <w:proofErr w:type="spellEnd"/>
      <w:r w:rsidRPr="005254E3">
        <w:rPr>
          <w:rFonts w:asciiTheme="minorHAnsi" w:hAnsiTheme="minorHAnsi" w:cs="Times New Roman"/>
          <w:sz w:val="28"/>
          <w:szCs w:val="28"/>
          <w:lang w:val="uk-UA"/>
        </w:rPr>
        <w:t xml:space="preserve"> );</w:t>
      </w:r>
    </w:p>
    <w:p w14:paraId="051F69A9" w14:textId="77777777" w:rsidR="00BA261B" w:rsidRPr="005254E3" w:rsidRDefault="00BA261B" w:rsidP="00BA261B">
      <w:pPr>
        <w:ind w:firstLine="284"/>
        <w:jc w:val="both"/>
        <w:rPr>
          <w:rFonts w:asciiTheme="minorHAnsi" w:hAnsiTheme="minorHAnsi" w:cs="Times New Roman"/>
          <w:sz w:val="28"/>
          <w:szCs w:val="28"/>
          <w:lang w:val="uk-UA"/>
        </w:rPr>
      </w:pPr>
      <w:proofErr w:type="spellStart"/>
      <w:r w:rsidRPr="005254E3">
        <w:rPr>
          <w:rFonts w:asciiTheme="minorHAnsi" w:hAnsiTheme="minorHAnsi" w:cs="Times New Roman"/>
          <w:color w:val="0070C0"/>
          <w:sz w:val="28"/>
          <w:szCs w:val="28"/>
          <w:lang w:val="uk-UA"/>
        </w:rPr>
        <w:t>typedef</w:t>
      </w:r>
      <w:proofErr w:type="spellEnd"/>
      <w:r w:rsidRPr="005254E3">
        <w:rPr>
          <w:rFonts w:asciiTheme="minorHAnsi" w:hAnsiTheme="minorHAnsi" w:cs="Times New Roman"/>
          <w:color w:val="0070C0"/>
          <w:sz w:val="28"/>
          <w:szCs w:val="28"/>
          <w:lang w:val="uk-UA"/>
        </w:rPr>
        <w:t xml:space="preserve"> </w:t>
      </w:r>
      <w:proofErr w:type="spellStart"/>
      <w:r w:rsidRPr="005254E3">
        <w:rPr>
          <w:rFonts w:asciiTheme="minorHAnsi" w:hAnsiTheme="minorHAnsi" w:cs="Times New Roman"/>
          <w:color w:val="0070C0"/>
          <w:sz w:val="28"/>
          <w:szCs w:val="28"/>
          <w:lang w:val="uk-UA"/>
        </w:rPr>
        <w:t>struct</w:t>
      </w:r>
      <w:proofErr w:type="spellEnd"/>
      <w:r w:rsidRPr="005254E3">
        <w:rPr>
          <w:rFonts w:asciiTheme="minorHAnsi" w:hAnsiTheme="minorHAnsi" w:cs="Times New Roman"/>
          <w:sz w:val="28"/>
          <w:szCs w:val="28"/>
          <w:lang w:val="uk-UA"/>
        </w:rPr>
        <w:t xml:space="preserve"> </w:t>
      </w:r>
      <w:proofErr w:type="spellStart"/>
      <w:r w:rsidRPr="005254E3">
        <w:rPr>
          <w:rFonts w:asciiTheme="minorHAnsi" w:hAnsiTheme="minorHAnsi" w:cs="Times New Roman"/>
          <w:sz w:val="28"/>
          <w:szCs w:val="28"/>
          <w:lang w:val="uk-UA"/>
        </w:rPr>
        <w:t>tagRatio</w:t>
      </w:r>
      <w:proofErr w:type="spellEnd"/>
      <w:r w:rsidRPr="005254E3">
        <w:rPr>
          <w:rFonts w:asciiTheme="minorHAnsi" w:hAnsiTheme="minorHAnsi" w:cs="Times New Roman"/>
          <w:sz w:val="28"/>
          <w:szCs w:val="28"/>
          <w:lang w:val="uk-UA"/>
        </w:rPr>
        <w:t xml:space="preserve"> {</w:t>
      </w:r>
    </w:p>
    <w:p w14:paraId="21252594" w14:textId="77777777" w:rsidR="00BA261B" w:rsidRPr="005254E3" w:rsidRDefault="00BA261B" w:rsidP="00BA261B">
      <w:pPr>
        <w:ind w:firstLine="284"/>
        <w:jc w:val="both"/>
        <w:rPr>
          <w:rFonts w:asciiTheme="minorHAnsi" w:hAnsiTheme="minorHAnsi" w:cs="Times New Roman"/>
          <w:sz w:val="28"/>
          <w:szCs w:val="28"/>
          <w:lang w:val="uk-UA"/>
        </w:rPr>
      </w:pPr>
      <w:proofErr w:type="spellStart"/>
      <w:r w:rsidRPr="005254E3">
        <w:rPr>
          <w:rFonts w:asciiTheme="minorHAnsi" w:hAnsiTheme="minorHAnsi" w:cs="Times New Roman"/>
          <w:color w:val="0070C0"/>
          <w:sz w:val="28"/>
          <w:szCs w:val="28"/>
          <w:lang w:val="uk-UA"/>
        </w:rPr>
        <w:t>int</w:t>
      </w:r>
      <w:proofErr w:type="spellEnd"/>
      <w:r w:rsidRPr="005254E3">
        <w:rPr>
          <w:rFonts w:asciiTheme="minorHAnsi" w:hAnsiTheme="minorHAnsi" w:cs="Times New Roman"/>
          <w:sz w:val="28"/>
          <w:szCs w:val="28"/>
          <w:lang w:val="uk-UA"/>
        </w:rPr>
        <w:t xml:space="preserve"> m , n ;</w:t>
      </w:r>
    </w:p>
    <w:p w14:paraId="291F668C" w14:textId="77777777" w:rsidR="00BA261B" w:rsidRPr="005254E3" w:rsidRDefault="00BA261B" w:rsidP="00BA261B">
      <w:pPr>
        <w:ind w:firstLine="284"/>
        <w:jc w:val="both"/>
        <w:rPr>
          <w:rFonts w:asciiTheme="minorHAnsi" w:hAnsiTheme="minorHAnsi" w:cs="Times New Roman"/>
          <w:sz w:val="28"/>
          <w:szCs w:val="28"/>
          <w:lang w:val="uk-UA"/>
        </w:rPr>
      </w:pPr>
      <w:r w:rsidRPr="005254E3">
        <w:rPr>
          <w:rFonts w:asciiTheme="minorHAnsi" w:hAnsiTheme="minorHAnsi" w:cs="Times New Roman"/>
          <w:sz w:val="28"/>
          <w:szCs w:val="28"/>
          <w:lang w:val="uk-UA"/>
        </w:rPr>
        <w:t xml:space="preserve">} </w:t>
      </w:r>
      <w:proofErr w:type="spellStart"/>
      <w:r w:rsidRPr="005254E3">
        <w:rPr>
          <w:rFonts w:asciiTheme="minorHAnsi" w:hAnsiTheme="minorHAnsi" w:cs="Times New Roman"/>
          <w:sz w:val="28"/>
          <w:szCs w:val="28"/>
          <w:lang w:val="uk-UA"/>
        </w:rPr>
        <w:t>TRatio</w:t>
      </w:r>
      <w:proofErr w:type="spellEnd"/>
      <w:r w:rsidRPr="005254E3">
        <w:rPr>
          <w:rFonts w:asciiTheme="minorHAnsi" w:hAnsiTheme="minorHAnsi" w:cs="Times New Roman"/>
          <w:sz w:val="28"/>
          <w:szCs w:val="28"/>
          <w:lang w:val="uk-UA"/>
        </w:rPr>
        <w:t xml:space="preserve"> ;</w:t>
      </w:r>
    </w:p>
    <w:p w14:paraId="34ADE326" w14:textId="77777777" w:rsidR="00BA261B" w:rsidRPr="005254E3" w:rsidRDefault="00BA261B" w:rsidP="00BA261B">
      <w:pPr>
        <w:ind w:firstLine="284"/>
        <w:jc w:val="both"/>
        <w:rPr>
          <w:rFonts w:asciiTheme="minorHAnsi" w:hAnsiTheme="minorHAnsi" w:cs="Times New Roman"/>
          <w:sz w:val="28"/>
          <w:szCs w:val="28"/>
          <w:lang w:val="uk-UA"/>
        </w:rPr>
      </w:pPr>
      <w:proofErr w:type="spellStart"/>
      <w:r w:rsidRPr="005254E3">
        <w:rPr>
          <w:rFonts w:asciiTheme="minorHAnsi" w:hAnsiTheme="minorHAnsi" w:cs="Times New Roman"/>
          <w:sz w:val="28"/>
          <w:szCs w:val="28"/>
          <w:lang w:val="uk-UA"/>
        </w:rPr>
        <w:t>TRatio</w:t>
      </w:r>
      <w:proofErr w:type="spellEnd"/>
      <w:r w:rsidRPr="005254E3">
        <w:rPr>
          <w:rFonts w:asciiTheme="minorHAnsi" w:hAnsiTheme="minorHAnsi" w:cs="Times New Roman"/>
          <w:sz w:val="28"/>
          <w:szCs w:val="28"/>
          <w:lang w:val="uk-UA"/>
        </w:rPr>
        <w:t xml:space="preserve"> </w:t>
      </w:r>
      <w:proofErr w:type="spellStart"/>
      <w:r w:rsidRPr="005254E3">
        <w:rPr>
          <w:rFonts w:asciiTheme="minorHAnsi" w:hAnsiTheme="minorHAnsi" w:cs="Times New Roman"/>
          <w:sz w:val="28"/>
          <w:szCs w:val="28"/>
          <w:lang w:val="uk-UA"/>
        </w:rPr>
        <w:t>ratio_add</w:t>
      </w:r>
      <w:proofErr w:type="spellEnd"/>
      <w:r w:rsidRPr="005254E3">
        <w:rPr>
          <w:rFonts w:asciiTheme="minorHAnsi" w:hAnsiTheme="minorHAnsi" w:cs="Times New Roman"/>
          <w:sz w:val="28"/>
          <w:szCs w:val="28"/>
          <w:lang w:val="uk-UA"/>
        </w:rPr>
        <w:t xml:space="preserve"> ( </w:t>
      </w:r>
      <w:proofErr w:type="spellStart"/>
      <w:r w:rsidRPr="005254E3">
        <w:rPr>
          <w:rFonts w:asciiTheme="minorHAnsi" w:hAnsiTheme="minorHAnsi" w:cs="Times New Roman"/>
          <w:sz w:val="28"/>
          <w:szCs w:val="28"/>
          <w:lang w:val="uk-UA"/>
        </w:rPr>
        <w:t>TRatio</w:t>
      </w:r>
      <w:proofErr w:type="spellEnd"/>
      <w:r w:rsidRPr="005254E3">
        <w:rPr>
          <w:rFonts w:asciiTheme="minorHAnsi" w:hAnsiTheme="minorHAnsi" w:cs="Times New Roman"/>
          <w:sz w:val="28"/>
          <w:szCs w:val="28"/>
          <w:lang w:val="uk-UA"/>
        </w:rPr>
        <w:t xml:space="preserve"> , </w:t>
      </w:r>
      <w:proofErr w:type="spellStart"/>
      <w:r w:rsidRPr="005254E3">
        <w:rPr>
          <w:rFonts w:asciiTheme="minorHAnsi" w:hAnsiTheme="minorHAnsi" w:cs="Times New Roman"/>
          <w:sz w:val="28"/>
          <w:szCs w:val="28"/>
          <w:lang w:val="uk-UA"/>
        </w:rPr>
        <w:t>TRatio</w:t>
      </w:r>
      <w:proofErr w:type="spellEnd"/>
      <w:r w:rsidRPr="005254E3">
        <w:rPr>
          <w:rFonts w:asciiTheme="minorHAnsi" w:hAnsiTheme="minorHAnsi" w:cs="Times New Roman"/>
          <w:sz w:val="28"/>
          <w:szCs w:val="28"/>
          <w:lang w:val="uk-UA"/>
        </w:rPr>
        <w:t xml:space="preserve"> );</w:t>
      </w:r>
    </w:p>
    <w:p w14:paraId="0DEFFDED" w14:textId="77777777" w:rsidR="00BA261B" w:rsidRPr="005254E3" w:rsidRDefault="00BA261B" w:rsidP="00BA261B">
      <w:pPr>
        <w:ind w:firstLine="284"/>
        <w:jc w:val="both"/>
        <w:rPr>
          <w:rFonts w:asciiTheme="minorHAnsi" w:hAnsiTheme="minorHAnsi" w:cs="Times New Roman"/>
          <w:sz w:val="28"/>
          <w:szCs w:val="28"/>
          <w:lang w:val="uk-UA"/>
        </w:rPr>
      </w:pPr>
      <w:proofErr w:type="spellStart"/>
      <w:r w:rsidRPr="005254E3">
        <w:rPr>
          <w:rFonts w:asciiTheme="minorHAnsi" w:hAnsiTheme="minorHAnsi" w:cs="Times New Roman"/>
          <w:sz w:val="28"/>
          <w:szCs w:val="28"/>
          <w:lang w:val="uk-UA"/>
        </w:rPr>
        <w:t>TRatio</w:t>
      </w:r>
      <w:proofErr w:type="spellEnd"/>
      <w:r w:rsidRPr="005254E3">
        <w:rPr>
          <w:rFonts w:asciiTheme="minorHAnsi" w:hAnsiTheme="minorHAnsi" w:cs="Times New Roman"/>
          <w:sz w:val="28"/>
          <w:szCs w:val="28"/>
          <w:lang w:val="uk-UA"/>
        </w:rPr>
        <w:t xml:space="preserve"> </w:t>
      </w:r>
      <w:proofErr w:type="spellStart"/>
      <w:r w:rsidRPr="005254E3">
        <w:rPr>
          <w:rFonts w:asciiTheme="minorHAnsi" w:hAnsiTheme="minorHAnsi" w:cs="Times New Roman"/>
          <w:sz w:val="28"/>
          <w:szCs w:val="28"/>
          <w:lang w:val="uk-UA"/>
        </w:rPr>
        <w:t>ratio_mpy</w:t>
      </w:r>
      <w:proofErr w:type="spellEnd"/>
      <w:r w:rsidRPr="005254E3">
        <w:rPr>
          <w:rFonts w:asciiTheme="minorHAnsi" w:hAnsiTheme="minorHAnsi" w:cs="Times New Roman"/>
          <w:sz w:val="28"/>
          <w:szCs w:val="28"/>
          <w:lang w:val="uk-UA"/>
        </w:rPr>
        <w:t xml:space="preserve"> ( </w:t>
      </w:r>
      <w:proofErr w:type="spellStart"/>
      <w:r w:rsidRPr="005254E3">
        <w:rPr>
          <w:rFonts w:asciiTheme="minorHAnsi" w:hAnsiTheme="minorHAnsi" w:cs="Times New Roman"/>
          <w:sz w:val="28"/>
          <w:szCs w:val="28"/>
          <w:lang w:val="uk-UA"/>
        </w:rPr>
        <w:t>TRatio</w:t>
      </w:r>
      <w:proofErr w:type="spellEnd"/>
      <w:r w:rsidRPr="005254E3">
        <w:rPr>
          <w:rFonts w:asciiTheme="minorHAnsi" w:hAnsiTheme="minorHAnsi" w:cs="Times New Roman"/>
          <w:sz w:val="28"/>
          <w:szCs w:val="28"/>
          <w:lang w:val="uk-UA"/>
        </w:rPr>
        <w:t xml:space="preserve"> , </w:t>
      </w:r>
      <w:proofErr w:type="spellStart"/>
      <w:r w:rsidRPr="005254E3">
        <w:rPr>
          <w:rFonts w:asciiTheme="minorHAnsi" w:hAnsiTheme="minorHAnsi" w:cs="Times New Roman"/>
          <w:sz w:val="28"/>
          <w:szCs w:val="28"/>
          <w:lang w:val="uk-UA"/>
        </w:rPr>
        <w:t>TRatio</w:t>
      </w:r>
      <w:proofErr w:type="spellEnd"/>
      <w:r w:rsidRPr="005254E3">
        <w:rPr>
          <w:rFonts w:asciiTheme="minorHAnsi" w:hAnsiTheme="minorHAnsi" w:cs="Times New Roman"/>
          <w:sz w:val="28"/>
          <w:szCs w:val="28"/>
          <w:lang w:val="uk-UA"/>
        </w:rPr>
        <w:t xml:space="preserve"> );</w:t>
      </w:r>
    </w:p>
    <w:p w14:paraId="4AED2DC3" w14:textId="77777777" w:rsidR="00BA261B" w:rsidRPr="005254E3" w:rsidRDefault="00BA261B" w:rsidP="00BA261B">
      <w:pPr>
        <w:ind w:firstLine="284"/>
        <w:jc w:val="both"/>
        <w:rPr>
          <w:rFonts w:asciiTheme="minorHAnsi" w:hAnsiTheme="minorHAnsi" w:cs="Times New Roman"/>
          <w:color w:val="00B050"/>
          <w:sz w:val="28"/>
          <w:szCs w:val="28"/>
          <w:lang w:val="uk-UA"/>
        </w:rPr>
      </w:pPr>
      <w:r w:rsidRPr="005254E3">
        <w:rPr>
          <w:rFonts w:asciiTheme="minorHAnsi" w:hAnsiTheme="minorHAnsi" w:cs="Times New Roman"/>
          <w:color w:val="00B050"/>
          <w:sz w:val="28"/>
          <w:szCs w:val="28"/>
          <w:lang w:val="uk-UA"/>
        </w:rPr>
        <w:t>/* якийсь програмний текст */</w:t>
      </w:r>
    </w:p>
    <w:p w14:paraId="08016251" w14:textId="77777777" w:rsidR="00BA261B" w:rsidRPr="005254E3" w:rsidRDefault="00BA261B" w:rsidP="00BA261B">
      <w:pPr>
        <w:ind w:firstLine="284"/>
        <w:jc w:val="both"/>
        <w:rPr>
          <w:lang w:val="uk-UA"/>
        </w:rPr>
      </w:pPr>
      <w:r w:rsidRPr="005254E3">
        <w:rPr>
          <w:rFonts w:ascii="Times New Roman" w:hAnsi="Times New Roman" w:cs="Times New Roman"/>
          <w:sz w:val="28"/>
          <w:szCs w:val="28"/>
          <w:lang w:val="uk-UA"/>
        </w:rPr>
        <w:t xml:space="preserve">Як можна побачити, при </w:t>
      </w:r>
      <w:proofErr w:type="spellStart"/>
      <w:r w:rsidRPr="005254E3">
        <w:rPr>
          <w:rFonts w:ascii="Times New Roman" w:hAnsi="Times New Roman" w:cs="Times New Roman"/>
          <w:sz w:val="28"/>
          <w:szCs w:val="28"/>
          <w:lang w:val="uk-UA"/>
        </w:rPr>
        <w:t>компiляцiї</w:t>
      </w:r>
      <w:proofErr w:type="spellEnd"/>
      <w:r w:rsidRPr="005254E3">
        <w:rPr>
          <w:rFonts w:ascii="Times New Roman" w:hAnsi="Times New Roman" w:cs="Times New Roman"/>
          <w:sz w:val="28"/>
          <w:szCs w:val="28"/>
          <w:lang w:val="uk-UA"/>
        </w:rPr>
        <w:t xml:space="preserve"> модуля транслятор побачить два означення структурного типу </w:t>
      </w:r>
      <w:proofErr w:type="spellStart"/>
      <w:r w:rsidRPr="005254E3">
        <w:rPr>
          <w:rFonts w:ascii="Times New Roman" w:hAnsi="Times New Roman" w:cs="Times New Roman"/>
          <w:sz w:val="28"/>
          <w:szCs w:val="28"/>
          <w:lang w:val="uk-UA"/>
        </w:rPr>
        <w:t>TRatio</w:t>
      </w:r>
      <w:proofErr w:type="spellEnd"/>
      <w:r w:rsidRPr="005254E3">
        <w:rPr>
          <w:rFonts w:ascii="Times New Roman" w:hAnsi="Times New Roman" w:cs="Times New Roman"/>
          <w:sz w:val="28"/>
          <w:szCs w:val="28"/>
          <w:lang w:val="uk-UA"/>
        </w:rPr>
        <w:t xml:space="preserve"> - а це є помилкою з точки зору граматики мови </w:t>
      </w:r>
      <w:proofErr w:type="spellStart"/>
      <w:r w:rsidRPr="005254E3">
        <w:rPr>
          <w:rFonts w:ascii="Times New Roman" w:hAnsi="Times New Roman" w:cs="Times New Roman"/>
          <w:sz w:val="28"/>
          <w:szCs w:val="28"/>
          <w:lang w:val="uk-UA"/>
        </w:rPr>
        <w:t>Cі</w:t>
      </w:r>
      <w:proofErr w:type="spellEnd"/>
      <w:r w:rsidRPr="005254E3">
        <w:rPr>
          <w:rFonts w:ascii="Times New Roman" w:hAnsi="Times New Roman" w:cs="Times New Roman"/>
          <w:sz w:val="28"/>
          <w:szCs w:val="28"/>
          <w:lang w:val="uk-UA"/>
        </w:rPr>
        <w:t>.</w:t>
      </w:r>
    </w:p>
    <w:p w14:paraId="3825740D" w14:textId="77777777" w:rsidR="00BA261B" w:rsidRPr="005254E3" w:rsidRDefault="00BA261B" w:rsidP="00BA261B">
      <w:pPr>
        <w:ind w:firstLine="284"/>
        <w:jc w:val="both"/>
        <w:rPr>
          <w:lang w:val="uk-UA"/>
        </w:rPr>
      </w:pPr>
      <w:r w:rsidRPr="005254E3">
        <w:rPr>
          <w:rFonts w:ascii="Times New Roman" w:hAnsi="Times New Roman" w:cs="Times New Roman"/>
          <w:sz w:val="28"/>
          <w:szCs w:val="28"/>
          <w:lang w:val="uk-UA"/>
        </w:rPr>
        <w:t xml:space="preserve">Отже, як видно з цього прикладу, помилки можуть виникати через те, що один </w:t>
      </w:r>
      <w:proofErr w:type="spellStart"/>
      <w:r w:rsidRPr="005254E3">
        <w:rPr>
          <w:rFonts w:ascii="Times New Roman" w:hAnsi="Times New Roman" w:cs="Times New Roman"/>
          <w:sz w:val="28"/>
          <w:szCs w:val="28"/>
          <w:lang w:val="uk-UA"/>
        </w:rPr>
        <w:t>заголовочний</w:t>
      </w:r>
      <w:proofErr w:type="spellEnd"/>
      <w:r w:rsidRPr="005254E3">
        <w:rPr>
          <w:rFonts w:ascii="Times New Roman" w:hAnsi="Times New Roman" w:cs="Times New Roman"/>
          <w:sz w:val="28"/>
          <w:szCs w:val="28"/>
          <w:lang w:val="uk-UA"/>
        </w:rPr>
        <w:t xml:space="preserve"> файл </w:t>
      </w:r>
      <w:proofErr w:type="spellStart"/>
      <w:r w:rsidRPr="005254E3">
        <w:rPr>
          <w:rFonts w:ascii="Times New Roman" w:hAnsi="Times New Roman" w:cs="Times New Roman"/>
          <w:sz w:val="28"/>
          <w:szCs w:val="28"/>
          <w:lang w:val="uk-UA"/>
        </w:rPr>
        <w:t>пiдключається</w:t>
      </w:r>
      <w:proofErr w:type="spellEnd"/>
      <w:r w:rsidRPr="005254E3">
        <w:rPr>
          <w:rFonts w:ascii="Times New Roman" w:hAnsi="Times New Roman" w:cs="Times New Roman"/>
          <w:sz w:val="28"/>
          <w:szCs w:val="28"/>
          <w:lang w:val="uk-UA"/>
        </w:rPr>
        <w:t xml:space="preserve"> до </w:t>
      </w:r>
      <w:proofErr w:type="spellStart"/>
      <w:r w:rsidRPr="005254E3">
        <w:rPr>
          <w:rFonts w:ascii="Times New Roman" w:hAnsi="Times New Roman" w:cs="Times New Roman"/>
          <w:sz w:val="28"/>
          <w:szCs w:val="28"/>
          <w:lang w:val="uk-UA"/>
        </w:rPr>
        <w:t>кiлькох</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iнших</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заголовочних</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файлiв</w:t>
      </w:r>
      <w:proofErr w:type="spellEnd"/>
      <w:r w:rsidRPr="005254E3">
        <w:rPr>
          <w:rFonts w:ascii="Times New Roman" w:hAnsi="Times New Roman" w:cs="Times New Roman"/>
          <w:sz w:val="28"/>
          <w:szCs w:val="28"/>
          <w:lang w:val="uk-UA"/>
        </w:rPr>
        <w:t xml:space="preserve">. Коли </w:t>
      </w:r>
      <w:proofErr w:type="spellStart"/>
      <w:r w:rsidRPr="005254E3">
        <w:rPr>
          <w:rFonts w:ascii="Times New Roman" w:hAnsi="Times New Roman" w:cs="Times New Roman"/>
          <w:sz w:val="28"/>
          <w:szCs w:val="28"/>
          <w:lang w:val="uk-UA"/>
        </w:rPr>
        <w:t>цi</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останнi</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пiдключаються</w:t>
      </w:r>
      <w:proofErr w:type="spellEnd"/>
      <w:r w:rsidRPr="005254E3">
        <w:rPr>
          <w:rFonts w:ascii="Times New Roman" w:hAnsi="Times New Roman" w:cs="Times New Roman"/>
          <w:sz w:val="28"/>
          <w:szCs w:val="28"/>
          <w:lang w:val="uk-UA"/>
        </w:rPr>
        <w:t xml:space="preserve"> до якогось модуля, весь текст першого файлу включається багаторазово. Тому виникає задача: винайти такий </w:t>
      </w:r>
      <w:proofErr w:type="spellStart"/>
      <w:r w:rsidRPr="005254E3">
        <w:rPr>
          <w:rFonts w:ascii="Times New Roman" w:hAnsi="Times New Roman" w:cs="Times New Roman"/>
          <w:sz w:val="28"/>
          <w:szCs w:val="28"/>
          <w:lang w:val="uk-UA"/>
        </w:rPr>
        <w:t>спосiб</w:t>
      </w:r>
      <w:proofErr w:type="spellEnd"/>
      <w:r w:rsidRPr="005254E3">
        <w:rPr>
          <w:rFonts w:ascii="Times New Roman" w:hAnsi="Times New Roman" w:cs="Times New Roman"/>
          <w:sz w:val="28"/>
          <w:szCs w:val="28"/>
          <w:lang w:val="uk-UA"/>
        </w:rPr>
        <w:t xml:space="preserve"> написання та використання </w:t>
      </w:r>
      <w:proofErr w:type="spellStart"/>
      <w:r w:rsidRPr="005254E3">
        <w:rPr>
          <w:rFonts w:ascii="Times New Roman" w:hAnsi="Times New Roman" w:cs="Times New Roman"/>
          <w:sz w:val="28"/>
          <w:szCs w:val="28"/>
          <w:lang w:val="uk-UA"/>
        </w:rPr>
        <w:t>заголовочних</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файлiв</w:t>
      </w:r>
      <w:proofErr w:type="spellEnd"/>
      <w:r w:rsidRPr="005254E3">
        <w:rPr>
          <w:rFonts w:ascii="Times New Roman" w:hAnsi="Times New Roman" w:cs="Times New Roman"/>
          <w:sz w:val="28"/>
          <w:szCs w:val="28"/>
          <w:lang w:val="uk-UA"/>
        </w:rPr>
        <w:t xml:space="preserve">, який би гарантовано </w:t>
      </w:r>
      <w:proofErr w:type="spellStart"/>
      <w:r w:rsidRPr="005254E3">
        <w:rPr>
          <w:rFonts w:ascii="Times New Roman" w:hAnsi="Times New Roman" w:cs="Times New Roman"/>
          <w:sz w:val="28"/>
          <w:szCs w:val="28"/>
          <w:lang w:val="uk-UA"/>
        </w:rPr>
        <w:t>уберiгав</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програмiста</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вiд</w:t>
      </w:r>
      <w:proofErr w:type="spellEnd"/>
      <w:r w:rsidRPr="005254E3">
        <w:rPr>
          <w:rFonts w:ascii="Times New Roman" w:hAnsi="Times New Roman" w:cs="Times New Roman"/>
          <w:sz w:val="28"/>
          <w:szCs w:val="28"/>
          <w:lang w:val="uk-UA"/>
        </w:rPr>
        <w:t xml:space="preserve"> проблем з </w:t>
      </w:r>
      <w:proofErr w:type="spellStart"/>
      <w:r w:rsidRPr="005254E3">
        <w:rPr>
          <w:rFonts w:ascii="Times New Roman" w:hAnsi="Times New Roman" w:cs="Times New Roman"/>
          <w:sz w:val="28"/>
          <w:szCs w:val="28"/>
          <w:lang w:val="uk-UA"/>
        </w:rPr>
        <w:t>подвiйним</w:t>
      </w:r>
      <w:proofErr w:type="spellEnd"/>
      <w:r w:rsidRPr="005254E3">
        <w:rPr>
          <w:rFonts w:ascii="Times New Roman" w:hAnsi="Times New Roman" w:cs="Times New Roman"/>
          <w:sz w:val="28"/>
          <w:szCs w:val="28"/>
          <w:lang w:val="uk-UA"/>
        </w:rPr>
        <w:t xml:space="preserve"> включенням. </w:t>
      </w:r>
      <w:proofErr w:type="spellStart"/>
      <w:r w:rsidRPr="005254E3">
        <w:rPr>
          <w:rFonts w:ascii="Times New Roman" w:hAnsi="Times New Roman" w:cs="Times New Roman"/>
          <w:sz w:val="28"/>
          <w:szCs w:val="28"/>
          <w:lang w:val="uk-UA"/>
        </w:rPr>
        <w:t>Iншими</w:t>
      </w:r>
      <w:proofErr w:type="spellEnd"/>
      <w:r w:rsidRPr="005254E3">
        <w:rPr>
          <w:rFonts w:ascii="Times New Roman" w:hAnsi="Times New Roman" w:cs="Times New Roman"/>
          <w:sz w:val="28"/>
          <w:szCs w:val="28"/>
          <w:lang w:val="uk-UA"/>
        </w:rPr>
        <w:t xml:space="preserve"> словами, </w:t>
      </w:r>
      <w:proofErr w:type="spellStart"/>
      <w:r w:rsidRPr="005254E3">
        <w:rPr>
          <w:rFonts w:ascii="Times New Roman" w:hAnsi="Times New Roman" w:cs="Times New Roman"/>
          <w:sz w:val="28"/>
          <w:szCs w:val="28"/>
          <w:lang w:val="uk-UA"/>
        </w:rPr>
        <w:t>хотiлося</w:t>
      </w:r>
      <w:proofErr w:type="spellEnd"/>
      <w:r w:rsidRPr="005254E3">
        <w:rPr>
          <w:rFonts w:ascii="Times New Roman" w:hAnsi="Times New Roman" w:cs="Times New Roman"/>
          <w:sz w:val="28"/>
          <w:szCs w:val="28"/>
          <w:lang w:val="uk-UA"/>
        </w:rPr>
        <w:t xml:space="preserve"> б знайти такий </w:t>
      </w:r>
      <w:proofErr w:type="spellStart"/>
      <w:r w:rsidRPr="005254E3">
        <w:rPr>
          <w:rFonts w:ascii="Times New Roman" w:hAnsi="Times New Roman" w:cs="Times New Roman"/>
          <w:sz w:val="28"/>
          <w:szCs w:val="28"/>
          <w:lang w:val="uk-UA"/>
        </w:rPr>
        <w:t>засiб</w:t>
      </w:r>
      <w:proofErr w:type="spellEnd"/>
      <w:r w:rsidRPr="005254E3">
        <w:rPr>
          <w:rFonts w:ascii="Times New Roman" w:hAnsi="Times New Roman" w:cs="Times New Roman"/>
          <w:sz w:val="28"/>
          <w:szCs w:val="28"/>
          <w:lang w:val="uk-UA"/>
        </w:rPr>
        <w:t xml:space="preserve">, який би примушував </w:t>
      </w:r>
      <w:proofErr w:type="spellStart"/>
      <w:r w:rsidRPr="005254E3">
        <w:rPr>
          <w:rFonts w:ascii="Times New Roman" w:hAnsi="Times New Roman" w:cs="Times New Roman"/>
          <w:sz w:val="28"/>
          <w:szCs w:val="28"/>
          <w:lang w:val="uk-UA"/>
        </w:rPr>
        <w:t>компiлятор</w:t>
      </w:r>
      <w:proofErr w:type="spellEnd"/>
      <w:r w:rsidRPr="005254E3">
        <w:rPr>
          <w:rFonts w:ascii="Times New Roman" w:hAnsi="Times New Roman" w:cs="Times New Roman"/>
          <w:sz w:val="28"/>
          <w:szCs w:val="28"/>
          <w:lang w:val="uk-UA"/>
        </w:rPr>
        <w:t xml:space="preserve"> автоматично </w:t>
      </w:r>
      <w:proofErr w:type="spellStart"/>
      <w:r w:rsidRPr="005254E3">
        <w:rPr>
          <w:rFonts w:ascii="Times New Roman" w:hAnsi="Times New Roman" w:cs="Times New Roman"/>
          <w:sz w:val="28"/>
          <w:szCs w:val="28"/>
          <w:lang w:val="uk-UA"/>
        </w:rPr>
        <w:t>слiдкувати</w:t>
      </w:r>
      <w:proofErr w:type="spellEnd"/>
      <w:r w:rsidRPr="005254E3">
        <w:rPr>
          <w:rFonts w:ascii="Times New Roman" w:hAnsi="Times New Roman" w:cs="Times New Roman"/>
          <w:sz w:val="28"/>
          <w:szCs w:val="28"/>
          <w:lang w:val="uk-UA"/>
        </w:rPr>
        <w:t xml:space="preserve"> за спробами багатократно </w:t>
      </w:r>
      <w:proofErr w:type="spellStart"/>
      <w:r w:rsidRPr="005254E3">
        <w:rPr>
          <w:rFonts w:ascii="Times New Roman" w:hAnsi="Times New Roman" w:cs="Times New Roman"/>
          <w:sz w:val="28"/>
          <w:szCs w:val="28"/>
          <w:lang w:val="uk-UA"/>
        </w:rPr>
        <w:t>пiдключити</w:t>
      </w:r>
      <w:proofErr w:type="spellEnd"/>
      <w:r w:rsidRPr="005254E3">
        <w:rPr>
          <w:rFonts w:ascii="Times New Roman" w:hAnsi="Times New Roman" w:cs="Times New Roman"/>
          <w:sz w:val="28"/>
          <w:szCs w:val="28"/>
          <w:lang w:val="uk-UA"/>
        </w:rPr>
        <w:t xml:space="preserve"> один </w:t>
      </w:r>
      <w:proofErr w:type="spellStart"/>
      <w:r w:rsidRPr="005254E3">
        <w:rPr>
          <w:rFonts w:ascii="Times New Roman" w:hAnsi="Times New Roman" w:cs="Times New Roman"/>
          <w:sz w:val="28"/>
          <w:szCs w:val="28"/>
          <w:lang w:val="uk-UA"/>
        </w:rPr>
        <w:t>заголовочний</w:t>
      </w:r>
      <w:proofErr w:type="spellEnd"/>
      <w:r w:rsidRPr="005254E3">
        <w:rPr>
          <w:rFonts w:ascii="Times New Roman" w:hAnsi="Times New Roman" w:cs="Times New Roman"/>
          <w:sz w:val="28"/>
          <w:szCs w:val="28"/>
          <w:lang w:val="uk-UA"/>
        </w:rPr>
        <w:t xml:space="preserve"> файл, щоб цей файл </w:t>
      </w:r>
      <w:proofErr w:type="spellStart"/>
      <w:r w:rsidRPr="005254E3">
        <w:rPr>
          <w:rFonts w:ascii="Times New Roman" w:hAnsi="Times New Roman" w:cs="Times New Roman"/>
          <w:sz w:val="28"/>
          <w:szCs w:val="28"/>
          <w:lang w:val="uk-UA"/>
        </w:rPr>
        <w:t>пiдключався</w:t>
      </w:r>
      <w:proofErr w:type="spellEnd"/>
      <w:r w:rsidRPr="005254E3">
        <w:rPr>
          <w:rFonts w:ascii="Times New Roman" w:hAnsi="Times New Roman" w:cs="Times New Roman"/>
          <w:sz w:val="28"/>
          <w:szCs w:val="28"/>
          <w:lang w:val="uk-UA"/>
        </w:rPr>
        <w:t xml:space="preserve"> лише один раз, при </w:t>
      </w:r>
      <w:proofErr w:type="spellStart"/>
      <w:r w:rsidRPr="005254E3">
        <w:rPr>
          <w:rFonts w:ascii="Times New Roman" w:hAnsi="Times New Roman" w:cs="Times New Roman"/>
          <w:sz w:val="28"/>
          <w:szCs w:val="28"/>
          <w:lang w:val="uk-UA"/>
        </w:rPr>
        <w:t>першiй</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такiй</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спробi</w:t>
      </w:r>
      <w:proofErr w:type="spellEnd"/>
      <w:r w:rsidRPr="005254E3">
        <w:rPr>
          <w:rFonts w:ascii="Times New Roman" w:hAnsi="Times New Roman" w:cs="Times New Roman"/>
          <w:sz w:val="28"/>
          <w:szCs w:val="28"/>
          <w:lang w:val="uk-UA"/>
        </w:rPr>
        <w:t xml:space="preserve">. </w:t>
      </w:r>
    </w:p>
    <w:p w14:paraId="0FE1DA29" w14:textId="77777777" w:rsidR="00BA261B" w:rsidRPr="005254E3" w:rsidRDefault="00BA261B" w:rsidP="00BA261B">
      <w:pPr>
        <w:ind w:firstLine="284"/>
        <w:jc w:val="both"/>
        <w:rPr>
          <w:rFonts w:ascii="Times New Roman" w:hAnsi="Times New Roman" w:cs="Times New Roman"/>
          <w:sz w:val="28"/>
          <w:szCs w:val="28"/>
          <w:lang w:val="uk-UA"/>
        </w:rPr>
      </w:pPr>
    </w:p>
    <w:p w14:paraId="667B1CA7" w14:textId="77777777" w:rsidR="00BA261B" w:rsidRPr="005254E3" w:rsidRDefault="00BA261B" w:rsidP="00BA261B">
      <w:pPr>
        <w:pStyle w:val="3"/>
        <w:rPr>
          <w:lang w:val="uk-UA"/>
        </w:rPr>
      </w:pPr>
      <w:r w:rsidRPr="005254E3">
        <w:rPr>
          <w:lang w:val="uk-UA"/>
        </w:rPr>
        <w:lastRenderedPageBreak/>
        <w:t xml:space="preserve">Умовна </w:t>
      </w:r>
      <w:proofErr w:type="spellStart"/>
      <w:r w:rsidRPr="005254E3">
        <w:rPr>
          <w:lang w:val="uk-UA"/>
        </w:rPr>
        <w:t>компiляцiя</w:t>
      </w:r>
      <w:proofErr w:type="spellEnd"/>
    </w:p>
    <w:p w14:paraId="1C0710A1" w14:textId="77777777" w:rsidR="00BA261B" w:rsidRPr="005254E3" w:rsidRDefault="00BA261B" w:rsidP="00BA261B">
      <w:pPr>
        <w:ind w:firstLine="284"/>
        <w:jc w:val="both"/>
        <w:rPr>
          <w:lang w:val="uk-UA"/>
        </w:rPr>
      </w:pPr>
      <w:r w:rsidRPr="005254E3">
        <w:rPr>
          <w:rFonts w:ascii="Times New Roman" w:hAnsi="Times New Roman" w:cs="Times New Roman"/>
          <w:sz w:val="28"/>
          <w:szCs w:val="28"/>
          <w:lang w:val="uk-UA"/>
        </w:rPr>
        <w:t xml:space="preserve">Мова C </w:t>
      </w:r>
      <w:proofErr w:type="spellStart"/>
      <w:r w:rsidRPr="005254E3">
        <w:rPr>
          <w:rFonts w:ascii="Times New Roman" w:hAnsi="Times New Roman" w:cs="Times New Roman"/>
          <w:sz w:val="28"/>
          <w:szCs w:val="28"/>
          <w:lang w:val="uk-UA"/>
        </w:rPr>
        <w:t>мiстить</w:t>
      </w:r>
      <w:proofErr w:type="spellEnd"/>
      <w:r w:rsidRPr="005254E3">
        <w:rPr>
          <w:rFonts w:ascii="Times New Roman" w:hAnsi="Times New Roman" w:cs="Times New Roman"/>
          <w:sz w:val="28"/>
          <w:szCs w:val="28"/>
          <w:lang w:val="uk-UA"/>
        </w:rPr>
        <w:t xml:space="preserve"> директиви препроцесора </w:t>
      </w:r>
      <w:r w:rsidRPr="005254E3">
        <w:rPr>
          <w:rFonts w:ascii="Times New Roman" w:hAnsi="Times New Roman" w:cs="Times New Roman"/>
          <w:color w:val="7030A0"/>
          <w:sz w:val="28"/>
          <w:szCs w:val="28"/>
          <w:lang w:val="uk-UA"/>
        </w:rPr>
        <w:t>#</w:t>
      </w:r>
      <w:proofErr w:type="spellStart"/>
      <w:r w:rsidRPr="005254E3">
        <w:rPr>
          <w:rFonts w:ascii="Times New Roman" w:hAnsi="Times New Roman" w:cs="Times New Roman"/>
          <w:color w:val="7030A0"/>
          <w:sz w:val="28"/>
          <w:szCs w:val="28"/>
          <w:lang w:val="uk-UA"/>
        </w:rPr>
        <w:t>ifdef</w:t>
      </w:r>
      <w:proofErr w:type="spellEnd"/>
      <w:r w:rsidRPr="005254E3">
        <w:rPr>
          <w:rFonts w:ascii="Times New Roman" w:hAnsi="Times New Roman" w:cs="Times New Roman"/>
          <w:sz w:val="28"/>
          <w:szCs w:val="28"/>
          <w:lang w:val="uk-UA"/>
        </w:rPr>
        <w:t xml:space="preserve"> та </w:t>
      </w:r>
      <w:r w:rsidRPr="005254E3">
        <w:rPr>
          <w:rFonts w:ascii="Times New Roman" w:hAnsi="Times New Roman" w:cs="Times New Roman"/>
          <w:color w:val="7030A0"/>
          <w:sz w:val="28"/>
          <w:szCs w:val="28"/>
          <w:lang w:val="uk-UA"/>
        </w:rPr>
        <w:t>#</w:t>
      </w:r>
      <w:proofErr w:type="spellStart"/>
      <w:r w:rsidRPr="005254E3">
        <w:rPr>
          <w:rFonts w:ascii="Times New Roman" w:hAnsi="Times New Roman" w:cs="Times New Roman"/>
          <w:color w:val="7030A0"/>
          <w:sz w:val="28"/>
          <w:szCs w:val="28"/>
          <w:lang w:val="uk-UA"/>
        </w:rPr>
        <w:t>ifndef</w:t>
      </w:r>
      <w:proofErr w:type="spellEnd"/>
      <w:r w:rsidRPr="005254E3">
        <w:rPr>
          <w:rFonts w:ascii="Times New Roman" w:hAnsi="Times New Roman" w:cs="Times New Roman"/>
          <w:sz w:val="28"/>
          <w:szCs w:val="28"/>
          <w:lang w:val="uk-UA"/>
        </w:rPr>
        <w:t xml:space="preserve"> , </w:t>
      </w:r>
      <w:proofErr w:type="spellStart"/>
      <w:r w:rsidRPr="005254E3">
        <w:rPr>
          <w:rFonts w:ascii="Times New Roman" w:hAnsi="Times New Roman" w:cs="Times New Roman"/>
          <w:sz w:val="28"/>
          <w:szCs w:val="28"/>
          <w:lang w:val="uk-UA"/>
        </w:rPr>
        <w:t>якi</w:t>
      </w:r>
      <w:proofErr w:type="spellEnd"/>
      <w:r w:rsidRPr="005254E3">
        <w:rPr>
          <w:rFonts w:ascii="Times New Roman" w:hAnsi="Times New Roman" w:cs="Times New Roman"/>
          <w:sz w:val="28"/>
          <w:szCs w:val="28"/>
          <w:lang w:val="uk-UA"/>
        </w:rPr>
        <w:t xml:space="preserve"> дозволяють на </w:t>
      </w:r>
      <w:proofErr w:type="spellStart"/>
      <w:r w:rsidRPr="005254E3">
        <w:rPr>
          <w:rFonts w:ascii="Times New Roman" w:hAnsi="Times New Roman" w:cs="Times New Roman"/>
          <w:sz w:val="28"/>
          <w:szCs w:val="28"/>
          <w:lang w:val="uk-UA"/>
        </w:rPr>
        <w:t>етапi</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компiляцiї</w:t>
      </w:r>
      <w:proofErr w:type="spellEnd"/>
      <w:r w:rsidRPr="005254E3">
        <w:rPr>
          <w:rFonts w:ascii="Times New Roman" w:hAnsi="Times New Roman" w:cs="Times New Roman"/>
          <w:sz w:val="28"/>
          <w:szCs w:val="28"/>
          <w:lang w:val="uk-UA"/>
        </w:rPr>
        <w:t xml:space="preserve"> в </w:t>
      </w:r>
      <w:proofErr w:type="spellStart"/>
      <w:r w:rsidRPr="005254E3">
        <w:rPr>
          <w:rFonts w:ascii="Times New Roman" w:hAnsi="Times New Roman" w:cs="Times New Roman"/>
          <w:sz w:val="28"/>
          <w:szCs w:val="28"/>
          <w:lang w:val="uk-UA"/>
        </w:rPr>
        <w:t>залежностi</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вiд</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тiєї</w:t>
      </w:r>
      <w:proofErr w:type="spellEnd"/>
      <w:r w:rsidRPr="005254E3">
        <w:rPr>
          <w:rFonts w:ascii="Times New Roman" w:hAnsi="Times New Roman" w:cs="Times New Roman"/>
          <w:sz w:val="28"/>
          <w:szCs w:val="28"/>
          <w:lang w:val="uk-UA"/>
        </w:rPr>
        <w:t xml:space="preserve"> чи </w:t>
      </w:r>
      <w:proofErr w:type="spellStart"/>
      <w:r w:rsidRPr="005254E3">
        <w:rPr>
          <w:rFonts w:ascii="Times New Roman" w:hAnsi="Times New Roman" w:cs="Times New Roman"/>
          <w:sz w:val="28"/>
          <w:szCs w:val="28"/>
          <w:lang w:val="uk-UA"/>
        </w:rPr>
        <w:t>iншої</w:t>
      </w:r>
      <w:proofErr w:type="spellEnd"/>
      <w:r w:rsidRPr="005254E3">
        <w:rPr>
          <w:rFonts w:ascii="Times New Roman" w:hAnsi="Times New Roman" w:cs="Times New Roman"/>
          <w:sz w:val="28"/>
          <w:szCs w:val="28"/>
          <w:lang w:val="uk-UA"/>
        </w:rPr>
        <w:t xml:space="preserve"> умови вилучити або, навпаки, включити той чи </w:t>
      </w:r>
      <w:proofErr w:type="spellStart"/>
      <w:r w:rsidRPr="005254E3">
        <w:rPr>
          <w:rFonts w:ascii="Times New Roman" w:hAnsi="Times New Roman" w:cs="Times New Roman"/>
          <w:sz w:val="28"/>
          <w:szCs w:val="28"/>
          <w:lang w:val="uk-UA"/>
        </w:rPr>
        <w:t>iнший</w:t>
      </w:r>
      <w:proofErr w:type="spellEnd"/>
      <w:r w:rsidRPr="005254E3">
        <w:rPr>
          <w:rFonts w:ascii="Times New Roman" w:hAnsi="Times New Roman" w:cs="Times New Roman"/>
          <w:sz w:val="28"/>
          <w:szCs w:val="28"/>
          <w:lang w:val="uk-UA"/>
        </w:rPr>
        <w:t xml:space="preserve"> фрагмент тексту.</w:t>
      </w:r>
    </w:p>
    <w:p w14:paraId="5615C1C9" w14:textId="77777777" w:rsidR="00BA261B" w:rsidRPr="005254E3" w:rsidRDefault="00BA261B" w:rsidP="00BA261B">
      <w:pPr>
        <w:ind w:firstLine="284"/>
        <w:jc w:val="both"/>
        <w:rPr>
          <w:lang w:val="uk-UA"/>
        </w:rPr>
      </w:pPr>
      <w:proofErr w:type="spellStart"/>
      <w:r w:rsidRPr="005254E3">
        <w:rPr>
          <w:rFonts w:ascii="Times New Roman" w:hAnsi="Times New Roman" w:cs="Times New Roman"/>
          <w:sz w:val="28"/>
          <w:szCs w:val="28"/>
          <w:lang w:val="uk-UA"/>
        </w:rPr>
        <w:t>Конструкцiю</w:t>
      </w:r>
      <w:proofErr w:type="spellEnd"/>
    </w:p>
    <w:p w14:paraId="1BB818EF" w14:textId="77777777" w:rsidR="00BA261B" w:rsidRPr="005254E3" w:rsidRDefault="00BA261B" w:rsidP="00BA261B">
      <w:pPr>
        <w:ind w:firstLine="284"/>
        <w:jc w:val="both"/>
        <w:rPr>
          <w:rFonts w:ascii="Times New Roman" w:hAnsi="Times New Roman" w:cs="Times New Roman"/>
          <w:b/>
          <w:sz w:val="28"/>
          <w:szCs w:val="28"/>
          <w:lang w:val="uk-UA"/>
        </w:rPr>
      </w:pPr>
      <w:r w:rsidRPr="005254E3">
        <w:rPr>
          <w:rFonts w:ascii="Times New Roman" w:hAnsi="Times New Roman" w:cs="Times New Roman"/>
          <w:b/>
          <w:sz w:val="28"/>
          <w:szCs w:val="28"/>
          <w:lang w:val="uk-UA"/>
        </w:rPr>
        <w:t xml:space="preserve"># </w:t>
      </w:r>
      <w:proofErr w:type="spellStart"/>
      <w:r w:rsidRPr="005254E3">
        <w:rPr>
          <w:rFonts w:ascii="Times New Roman" w:hAnsi="Times New Roman" w:cs="Times New Roman"/>
          <w:b/>
          <w:color w:val="7030A0"/>
          <w:sz w:val="28"/>
          <w:szCs w:val="28"/>
          <w:lang w:val="uk-UA"/>
        </w:rPr>
        <w:t>ifdef</w:t>
      </w:r>
      <w:proofErr w:type="spellEnd"/>
      <w:r w:rsidRPr="005254E3">
        <w:rPr>
          <w:rFonts w:ascii="Times New Roman" w:hAnsi="Times New Roman" w:cs="Times New Roman"/>
          <w:b/>
          <w:sz w:val="28"/>
          <w:szCs w:val="28"/>
          <w:lang w:val="uk-UA"/>
        </w:rPr>
        <w:t xml:space="preserve"> </w:t>
      </w:r>
      <w:proofErr w:type="spellStart"/>
      <w:r w:rsidRPr="005254E3">
        <w:rPr>
          <w:rFonts w:ascii="Times New Roman" w:hAnsi="Times New Roman" w:cs="Times New Roman"/>
          <w:b/>
          <w:color w:val="7030A0"/>
          <w:sz w:val="28"/>
          <w:szCs w:val="28"/>
          <w:lang w:val="uk-UA"/>
        </w:rPr>
        <w:t>iм</w:t>
      </w:r>
      <w:proofErr w:type="spellEnd"/>
      <w:r w:rsidRPr="005254E3">
        <w:rPr>
          <w:rFonts w:ascii="Times New Roman" w:hAnsi="Times New Roman" w:cs="Times New Roman"/>
          <w:b/>
          <w:color w:val="7030A0"/>
          <w:sz w:val="28"/>
          <w:szCs w:val="28"/>
          <w:lang w:val="uk-UA"/>
        </w:rPr>
        <w:t xml:space="preserve"> 'я</w:t>
      </w:r>
    </w:p>
    <w:p w14:paraId="00A1454C" w14:textId="77777777" w:rsidR="00BA261B" w:rsidRPr="005254E3" w:rsidRDefault="00BA261B" w:rsidP="00BA261B">
      <w:pPr>
        <w:ind w:firstLine="284"/>
        <w:jc w:val="both"/>
        <w:rPr>
          <w:rFonts w:ascii="Times New Roman" w:hAnsi="Times New Roman" w:cs="Times New Roman"/>
          <w:b/>
          <w:color w:val="00B050"/>
          <w:sz w:val="28"/>
          <w:szCs w:val="28"/>
          <w:lang w:val="uk-UA"/>
        </w:rPr>
      </w:pPr>
      <w:r w:rsidRPr="005254E3">
        <w:rPr>
          <w:rFonts w:ascii="Times New Roman" w:hAnsi="Times New Roman" w:cs="Times New Roman"/>
          <w:b/>
          <w:color w:val="00B050"/>
          <w:sz w:val="28"/>
          <w:szCs w:val="28"/>
          <w:lang w:val="uk-UA"/>
        </w:rPr>
        <w:t>/* якийсь програмний текст */</w:t>
      </w:r>
    </w:p>
    <w:p w14:paraId="45EC1820" w14:textId="77777777" w:rsidR="00BA261B" w:rsidRPr="005254E3" w:rsidRDefault="00BA261B" w:rsidP="00BA261B">
      <w:pPr>
        <w:ind w:firstLine="284"/>
        <w:jc w:val="both"/>
        <w:rPr>
          <w:b/>
          <w:lang w:val="uk-UA"/>
        </w:rPr>
      </w:pPr>
      <w:r w:rsidRPr="005254E3">
        <w:rPr>
          <w:rFonts w:ascii="Times New Roman" w:hAnsi="Times New Roman" w:cs="Times New Roman"/>
          <w:b/>
          <w:sz w:val="28"/>
          <w:szCs w:val="28"/>
          <w:lang w:val="uk-UA"/>
        </w:rPr>
        <w:t>#</w:t>
      </w:r>
      <w:proofErr w:type="spellStart"/>
      <w:r w:rsidRPr="005254E3">
        <w:rPr>
          <w:rFonts w:ascii="Times New Roman" w:hAnsi="Times New Roman" w:cs="Times New Roman"/>
          <w:b/>
          <w:color w:val="7030A0"/>
          <w:sz w:val="28"/>
          <w:szCs w:val="28"/>
          <w:lang w:val="uk-UA"/>
        </w:rPr>
        <w:t>endif</w:t>
      </w:r>
      <w:proofErr w:type="spellEnd"/>
    </w:p>
    <w:p w14:paraId="0D666137" w14:textId="77777777" w:rsidR="00BA261B" w:rsidRPr="005254E3" w:rsidRDefault="00BA261B" w:rsidP="00BA261B">
      <w:pPr>
        <w:ind w:firstLine="284"/>
        <w:jc w:val="both"/>
        <w:rPr>
          <w:lang w:val="uk-UA"/>
        </w:rPr>
      </w:pPr>
      <w:proofErr w:type="spellStart"/>
      <w:r w:rsidRPr="005254E3">
        <w:rPr>
          <w:rFonts w:ascii="Times New Roman" w:hAnsi="Times New Roman" w:cs="Times New Roman"/>
          <w:sz w:val="28"/>
          <w:szCs w:val="28"/>
          <w:lang w:val="uk-UA"/>
        </w:rPr>
        <w:t>компiлятор</w:t>
      </w:r>
      <w:proofErr w:type="spellEnd"/>
      <w:r w:rsidRPr="005254E3">
        <w:rPr>
          <w:rFonts w:ascii="Times New Roman" w:hAnsi="Times New Roman" w:cs="Times New Roman"/>
          <w:sz w:val="28"/>
          <w:szCs w:val="28"/>
          <w:lang w:val="uk-UA"/>
        </w:rPr>
        <w:t xml:space="preserve"> обробляє так: спочатку </w:t>
      </w:r>
      <w:proofErr w:type="spellStart"/>
      <w:r w:rsidRPr="005254E3">
        <w:rPr>
          <w:rFonts w:ascii="Times New Roman" w:hAnsi="Times New Roman" w:cs="Times New Roman"/>
          <w:sz w:val="28"/>
          <w:szCs w:val="28"/>
          <w:lang w:val="uk-UA"/>
        </w:rPr>
        <w:t>вiн</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перевiряє</w:t>
      </w:r>
      <w:proofErr w:type="spellEnd"/>
      <w:r w:rsidRPr="005254E3">
        <w:rPr>
          <w:rFonts w:ascii="Times New Roman" w:hAnsi="Times New Roman" w:cs="Times New Roman"/>
          <w:sz w:val="28"/>
          <w:szCs w:val="28"/>
          <w:lang w:val="uk-UA"/>
        </w:rPr>
        <w:t xml:space="preserve">, чи означене дане </w:t>
      </w:r>
      <w:proofErr w:type="spellStart"/>
      <w:r w:rsidRPr="005254E3">
        <w:rPr>
          <w:rFonts w:ascii="Times New Roman" w:hAnsi="Times New Roman" w:cs="Times New Roman"/>
          <w:sz w:val="28"/>
          <w:szCs w:val="28"/>
          <w:lang w:val="uk-UA"/>
        </w:rPr>
        <w:t>iм'я</w:t>
      </w:r>
      <w:proofErr w:type="spellEnd"/>
      <w:r w:rsidRPr="005254E3">
        <w:rPr>
          <w:rFonts w:ascii="Times New Roman" w:hAnsi="Times New Roman" w:cs="Times New Roman"/>
          <w:sz w:val="28"/>
          <w:szCs w:val="28"/>
          <w:lang w:val="uk-UA"/>
        </w:rPr>
        <w:t xml:space="preserve"> , тобто чи був десь </w:t>
      </w:r>
      <w:proofErr w:type="spellStart"/>
      <w:r w:rsidRPr="005254E3">
        <w:rPr>
          <w:rFonts w:ascii="Times New Roman" w:hAnsi="Times New Roman" w:cs="Times New Roman"/>
          <w:sz w:val="28"/>
          <w:szCs w:val="28"/>
          <w:lang w:val="uk-UA"/>
        </w:rPr>
        <w:t>ранiше</w:t>
      </w:r>
      <w:proofErr w:type="spellEnd"/>
      <w:r w:rsidRPr="005254E3">
        <w:rPr>
          <w:rFonts w:ascii="Times New Roman" w:hAnsi="Times New Roman" w:cs="Times New Roman"/>
          <w:sz w:val="28"/>
          <w:szCs w:val="28"/>
          <w:lang w:val="uk-UA"/>
        </w:rPr>
        <w:t xml:space="preserve"> при </w:t>
      </w:r>
      <w:proofErr w:type="spellStart"/>
      <w:r w:rsidRPr="005254E3">
        <w:rPr>
          <w:rFonts w:ascii="Times New Roman" w:hAnsi="Times New Roman" w:cs="Times New Roman"/>
          <w:sz w:val="28"/>
          <w:szCs w:val="28"/>
          <w:lang w:val="uk-UA"/>
        </w:rPr>
        <w:t>компiляцiї</w:t>
      </w:r>
      <w:proofErr w:type="spellEnd"/>
      <w:r w:rsidRPr="005254E3">
        <w:rPr>
          <w:rFonts w:ascii="Times New Roman" w:hAnsi="Times New Roman" w:cs="Times New Roman"/>
          <w:sz w:val="28"/>
          <w:szCs w:val="28"/>
          <w:lang w:val="uk-UA"/>
        </w:rPr>
        <w:t xml:space="preserve"> цього ж модуля означений макрос з таким </w:t>
      </w:r>
      <w:proofErr w:type="spellStart"/>
      <w:r w:rsidRPr="005254E3">
        <w:rPr>
          <w:rFonts w:ascii="Times New Roman" w:hAnsi="Times New Roman" w:cs="Times New Roman"/>
          <w:sz w:val="28"/>
          <w:szCs w:val="28"/>
          <w:lang w:val="uk-UA"/>
        </w:rPr>
        <w:t>iменем</w:t>
      </w:r>
      <w:proofErr w:type="spellEnd"/>
      <w:r w:rsidRPr="005254E3">
        <w:rPr>
          <w:rFonts w:ascii="Times New Roman" w:hAnsi="Times New Roman" w:cs="Times New Roman"/>
          <w:sz w:val="28"/>
          <w:szCs w:val="28"/>
          <w:lang w:val="uk-UA"/>
        </w:rPr>
        <w:t xml:space="preserve">; якщо </w:t>
      </w:r>
      <w:proofErr w:type="spellStart"/>
      <w:r w:rsidRPr="005254E3">
        <w:rPr>
          <w:rFonts w:ascii="Times New Roman" w:hAnsi="Times New Roman" w:cs="Times New Roman"/>
          <w:sz w:val="28"/>
          <w:szCs w:val="28"/>
          <w:lang w:val="uk-UA"/>
        </w:rPr>
        <w:t>нi</w:t>
      </w:r>
      <w:proofErr w:type="spellEnd"/>
      <w:r w:rsidRPr="005254E3">
        <w:rPr>
          <w:rFonts w:ascii="Times New Roman" w:hAnsi="Times New Roman" w:cs="Times New Roman"/>
          <w:sz w:val="28"/>
          <w:szCs w:val="28"/>
          <w:lang w:val="uk-UA"/>
        </w:rPr>
        <w:t>, то весь програмний текст до директиви ігнорується. Директива #</w:t>
      </w:r>
      <w:proofErr w:type="spellStart"/>
      <w:r w:rsidRPr="005254E3">
        <w:rPr>
          <w:rFonts w:ascii="Times New Roman" w:hAnsi="Times New Roman" w:cs="Times New Roman"/>
          <w:color w:val="7030A0"/>
          <w:sz w:val="28"/>
          <w:szCs w:val="28"/>
          <w:lang w:val="uk-UA"/>
        </w:rPr>
        <w:t>ifndef</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color w:val="7030A0"/>
          <w:sz w:val="28"/>
          <w:szCs w:val="28"/>
          <w:lang w:val="uk-UA"/>
        </w:rPr>
        <w:t>endif</w:t>
      </w:r>
      <w:proofErr w:type="spellEnd"/>
      <w:r w:rsidRPr="005254E3">
        <w:rPr>
          <w:rFonts w:ascii="Times New Roman" w:hAnsi="Times New Roman" w:cs="Times New Roman"/>
          <w:sz w:val="28"/>
          <w:szCs w:val="28"/>
          <w:lang w:val="uk-UA"/>
        </w:rPr>
        <w:t xml:space="preserve"> пропускає, що текст не </w:t>
      </w:r>
      <w:proofErr w:type="spellStart"/>
      <w:r w:rsidRPr="005254E3">
        <w:rPr>
          <w:rFonts w:ascii="Times New Roman" w:hAnsi="Times New Roman" w:cs="Times New Roman"/>
          <w:sz w:val="28"/>
          <w:szCs w:val="28"/>
          <w:lang w:val="uk-UA"/>
        </w:rPr>
        <w:t>компiлюється</w:t>
      </w:r>
      <w:proofErr w:type="spellEnd"/>
      <w:r w:rsidRPr="005254E3">
        <w:rPr>
          <w:rFonts w:ascii="Times New Roman" w:hAnsi="Times New Roman" w:cs="Times New Roman"/>
          <w:sz w:val="28"/>
          <w:szCs w:val="28"/>
          <w:lang w:val="uk-UA"/>
        </w:rPr>
        <w:t>, а якщо так, то #</w:t>
      </w:r>
      <w:proofErr w:type="spellStart"/>
      <w:r w:rsidRPr="005254E3">
        <w:rPr>
          <w:rFonts w:ascii="Times New Roman" w:hAnsi="Times New Roman" w:cs="Times New Roman"/>
          <w:color w:val="7030A0"/>
          <w:sz w:val="28"/>
          <w:szCs w:val="28"/>
          <w:lang w:val="uk-UA"/>
        </w:rPr>
        <w:t>endif</w:t>
      </w:r>
      <w:proofErr w:type="spellEnd"/>
      <w:r w:rsidRPr="005254E3">
        <w:rPr>
          <w:rFonts w:ascii="Times New Roman" w:hAnsi="Times New Roman" w:cs="Times New Roman"/>
          <w:sz w:val="28"/>
          <w:szCs w:val="28"/>
          <w:lang w:val="uk-UA"/>
        </w:rPr>
        <w:t xml:space="preserve"> працює навпаки: вилучає з </w:t>
      </w:r>
      <w:proofErr w:type="spellStart"/>
      <w:r w:rsidRPr="005254E3">
        <w:rPr>
          <w:rFonts w:ascii="Times New Roman" w:hAnsi="Times New Roman" w:cs="Times New Roman"/>
          <w:sz w:val="28"/>
          <w:szCs w:val="28"/>
          <w:lang w:val="uk-UA"/>
        </w:rPr>
        <w:t>компiляцiї</w:t>
      </w:r>
      <w:proofErr w:type="spellEnd"/>
      <w:r w:rsidRPr="005254E3">
        <w:rPr>
          <w:rFonts w:ascii="Times New Roman" w:hAnsi="Times New Roman" w:cs="Times New Roman"/>
          <w:sz w:val="28"/>
          <w:szCs w:val="28"/>
          <w:lang w:val="uk-UA"/>
        </w:rPr>
        <w:t xml:space="preserve"> текст до директиви </w:t>
      </w:r>
      <w:proofErr w:type="spellStart"/>
      <w:r w:rsidRPr="005254E3">
        <w:rPr>
          <w:rFonts w:ascii="Times New Roman" w:hAnsi="Times New Roman" w:cs="Times New Roman"/>
          <w:sz w:val="28"/>
          <w:szCs w:val="28"/>
          <w:lang w:val="uk-UA"/>
        </w:rPr>
        <w:t>тодi</w:t>
      </w:r>
      <w:proofErr w:type="spellEnd"/>
      <w:r w:rsidRPr="005254E3">
        <w:rPr>
          <w:rFonts w:ascii="Times New Roman" w:hAnsi="Times New Roman" w:cs="Times New Roman"/>
          <w:sz w:val="28"/>
          <w:szCs w:val="28"/>
          <w:lang w:val="uk-UA"/>
        </w:rPr>
        <w:t xml:space="preserve">, коли макрос з вказаним </w:t>
      </w:r>
      <w:proofErr w:type="spellStart"/>
      <w:r w:rsidRPr="005254E3">
        <w:rPr>
          <w:rFonts w:ascii="Times New Roman" w:hAnsi="Times New Roman" w:cs="Times New Roman"/>
          <w:sz w:val="28"/>
          <w:szCs w:val="28"/>
          <w:lang w:val="uk-UA"/>
        </w:rPr>
        <w:t>iменем</w:t>
      </w:r>
      <w:proofErr w:type="spellEnd"/>
      <w:r w:rsidRPr="005254E3">
        <w:rPr>
          <w:rFonts w:ascii="Times New Roman" w:hAnsi="Times New Roman" w:cs="Times New Roman"/>
          <w:sz w:val="28"/>
          <w:szCs w:val="28"/>
          <w:lang w:val="uk-UA"/>
        </w:rPr>
        <w:t xml:space="preserve"> означений.</w:t>
      </w:r>
    </w:p>
    <w:p w14:paraId="2BAC34E7" w14:textId="77777777" w:rsidR="00BA261B" w:rsidRPr="005254E3" w:rsidRDefault="00BA261B" w:rsidP="00BA261B">
      <w:pPr>
        <w:ind w:firstLine="284"/>
        <w:jc w:val="both"/>
        <w:rPr>
          <w:rFonts w:ascii="Times New Roman" w:hAnsi="Times New Roman" w:cs="Times New Roman"/>
          <w:sz w:val="28"/>
          <w:szCs w:val="28"/>
          <w:lang w:val="uk-UA"/>
        </w:rPr>
      </w:pPr>
      <w:proofErr w:type="spellStart"/>
      <w:r w:rsidRPr="005254E3">
        <w:rPr>
          <w:rFonts w:ascii="Times New Roman" w:hAnsi="Times New Roman" w:cs="Times New Roman"/>
          <w:sz w:val="28"/>
          <w:szCs w:val="28"/>
          <w:lang w:val="uk-UA"/>
        </w:rPr>
        <w:t>Цi</w:t>
      </w:r>
      <w:proofErr w:type="spellEnd"/>
      <w:r w:rsidRPr="005254E3">
        <w:rPr>
          <w:rFonts w:ascii="Times New Roman" w:hAnsi="Times New Roman" w:cs="Times New Roman"/>
          <w:sz w:val="28"/>
          <w:szCs w:val="28"/>
          <w:lang w:val="uk-UA"/>
        </w:rPr>
        <w:t xml:space="preserve"> директиви, </w:t>
      </w:r>
      <w:r>
        <w:rPr>
          <w:rFonts w:ascii="Times New Roman" w:hAnsi="Times New Roman" w:cs="Times New Roman"/>
          <w:sz w:val="28"/>
          <w:szCs w:val="28"/>
          <w:lang w:val="uk-UA"/>
        </w:rPr>
        <w:t>що</w:t>
      </w:r>
      <w:r w:rsidRPr="005254E3">
        <w:rPr>
          <w:rFonts w:ascii="Times New Roman" w:hAnsi="Times New Roman" w:cs="Times New Roman"/>
          <w:sz w:val="28"/>
          <w:szCs w:val="28"/>
          <w:lang w:val="uk-UA"/>
        </w:rPr>
        <w:t xml:space="preserve"> називають директивами умовної </w:t>
      </w:r>
      <w:proofErr w:type="spellStart"/>
      <w:r w:rsidRPr="005254E3">
        <w:rPr>
          <w:rFonts w:ascii="Times New Roman" w:hAnsi="Times New Roman" w:cs="Times New Roman"/>
          <w:sz w:val="28"/>
          <w:szCs w:val="28"/>
          <w:lang w:val="uk-UA"/>
        </w:rPr>
        <w:t>компiляцiї</w:t>
      </w:r>
      <w:proofErr w:type="spellEnd"/>
      <w:r w:rsidRPr="005254E3">
        <w:rPr>
          <w:rFonts w:ascii="Times New Roman" w:hAnsi="Times New Roman" w:cs="Times New Roman"/>
          <w:sz w:val="28"/>
          <w:szCs w:val="28"/>
          <w:lang w:val="uk-UA"/>
        </w:rPr>
        <w:t xml:space="preserve">, мають багато </w:t>
      </w:r>
      <w:proofErr w:type="spellStart"/>
      <w:r w:rsidRPr="005254E3">
        <w:rPr>
          <w:rFonts w:ascii="Times New Roman" w:hAnsi="Times New Roman" w:cs="Times New Roman"/>
          <w:sz w:val="28"/>
          <w:szCs w:val="28"/>
          <w:lang w:val="uk-UA"/>
        </w:rPr>
        <w:t>рiзних</w:t>
      </w:r>
      <w:proofErr w:type="spellEnd"/>
      <w:r w:rsidRPr="005254E3">
        <w:rPr>
          <w:rFonts w:ascii="Times New Roman" w:hAnsi="Times New Roman" w:cs="Times New Roman"/>
          <w:sz w:val="28"/>
          <w:szCs w:val="28"/>
          <w:lang w:val="uk-UA"/>
        </w:rPr>
        <w:t xml:space="preserve"> застосувань, </w:t>
      </w:r>
      <w:proofErr w:type="spellStart"/>
      <w:r w:rsidRPr="005254E3">
        <w:rPr>
          <w:rFonts w:ascii="Times New Roman" w:hAnsi="Times New Roman" w:cs="Times New Roman"/>
          <w:sz w:val="28"/>
          <w:szCs w:val="28"/>
          <w:lang w:val="uk-UA"/>
        </w:rPr>
        <w:t>якi</w:t>
      </w:r>
      <w:proofErr w:type="spellEnd"/>
      <w:r w:rsidRPr="005254E3">
        <w:rPr>
          <w:rFonts w:ascii="Times New Roman" w:hAnsi="Times New Roman" w:cs="Times New Roman"/>
          <w:sz w:val="28"/>
          <w:szCs w:val="28"/>
          <w:lang w:val="uk-UA"/>
        </w:rPr>
        <w:t xml:space="preserve">, однак, далеко виходять за рамки </w:t>
      </w:r>
      <w:r>
        <w:rPr>
          <w:rFonts w:ascii="Times New Roman" w:hAnsi="Times New Roman" w:cs="Times New Roman"/>
          <w:sz w:val="28"/>
          <w:szCs w:val="28"/>
          <w:lang w:val="uk-UA"/>
        </w:rPr>
        <w:t>базового</w:t>
      </w:r>
      <w:r w:rsidRPr="005254E3">
        <w:rPr>
          <w:rFonts w:ascii="Times New Roman" w:hAnsi="Times New Roman" w:cs="Times New Roman"/>
          <w:sz w:val="28"/>
          <w:szCs w:val="28"/>
          <w:lang w:val="uk-UA"/>
        </w:rPr>
        <w:t xml:space="preserve"> курсу. Зараз опишемо лише одну </w:t>
      </w:r>
      <w:proofErr w:type="spellStart"/>
      <w:r w:rsidRPr="005254E3">
        <w:rPr>
          <w:rFonts w:ascii="Times New Roman" w:hAnsi="Times New Roman" w:cs="Times New Roman"/>
          <w:sz w:val="28"/>
          <w:szCs w:val="28"/>
          <w:lang w:val="uk-UA"/>
        </w:rPr>
        <w:t>конструкцiю</w:t>
      </w:r>
      <w:proofErr w:type="spellEnd"/>
      <w:r w:rsidRPr="005254E3">
        <w:rPr>
          <w:rFonts w:ascii="Times New Roman" w:hAnsi="Times New Roman" w:cs="Times New Roman"/>
          <w:sz w:val="28"/>
          <w:szCs w:val="28"/>
          <w:lang w:val="uk-UA"/>
        </w:rPr>
        <w:t xml:space="preserve">, яка дозволяє </w:t>
      </w:r>
      <w:proofErr w:type="spellStart"/>
      <w:r w:rsidRPr="005254E3">
        <w:rPr>
          <w:rFonts w:ascii="Times New Roman" w:hAnsi="Times New Roman" w:cs="Times New Roman"/>
          <w:sz w:val="28"/>
          <w:szCs w:val="28"/>
          <w:lang w:val="uk-UA"/>
        </w:rPr>
        <w:t>вирiшити</w:t>
      </w:r>
      <w:proofErr w:type="spellEnd"/>
      <w:r w:rsidRPr="005254E3">
        <w:rPr>
          <w:rFonts w:ascii="Times New Roman" w:hAnsi="Times New Roman" w:cs="Times New Roman"/>
          <w:sz w:val="28"/>
          <w:szCs w:val="28"/>
          <w:lang w:val="uk-UA"/>
        </w:rPr>
        <w:t xml:space="preserve"> проблему повторного включення.</w:t>
      </w:r>
    </w:p>
    <w:p w14:paraId="0876450F" w14:textId="77777777" w:rsidR="00BA261B" w:rsidRPr="005254E3" w:rsidRDefault="00BA261B" w:rsidP="00BA261B">
      <w:pPr>
        <w:ind w:firstLine="284"/>
        <w:jc w:val="both"/>
        <w:rPr>
          <w:rFonts w:ascii="Times New Roman" w:hAnsi="Times New Roman" w:cs="Times New Roman"/>
          <w:sz w:val="28"/>
          <w:szCs w:val="28"/>
          <w:lang w:val="uk-UA"/>
        </w:rPr>
      </w:pPr>
      <w:r w:rsidRPr="005254E3">
        <w:rPr>
          <w:rFonts w:ascii="Times New Roman" w:hAnsi="Times New Roman" w:cs="Times New Roman"/>
          <w:sz w:val="28"/>
          <w:szCs w:val="28"/>
          <w:lang w:val="uk-UA"/>
        </w:rPr>
        <w:t xml:space="preserve">Розглянемо файл </w:t>
      </w:r>
      <w:proofErr w:type="spellStart"/>
      <w:r w:rsidRPr="005254E3">
        <w:rPr>
          <w:rFonts w:ascii="Times New Roman" w:hAnsi="Times New Roman" w:cs="Times New Roman"/>
          <w:sz w:val="28"/>
          <w:szCs w:val="28"/>
          <w:lang w:val="uk-UA"/>
        </w:rPr>
        <w:t>ratio.h</w:t>
      </w:r>
      <w:proofErr w:type="spellEnd"/>
      <w:r w:rsidRPr="005254E3">
        <w:rPr>
          <w:rFonts w:ascii="Times New Roman" w:hAnsi="Times New Roman" w:cs="Times New Roman"/>
          <w:sz w:val="28"/>
          <w:szCs w:val="28"/>
          <w:lang w:val="uk-UA"/>
        </w:rPr>
        <w:t xml:space="preserve"> у </w:t>
      </w:r>
      <w:proofErr w:type="spellStart"/>
      <w:r w:rsidRPr="005254E3">
        <w:rPr>
          <w:rFonts w:ascii="Times New Roman" w:hAnsi="Times New Roman" w:cs="Times New Roman"/>
          <w:sz w:val="28"/>
          <w:szCs w:val="28"/>
          <w:lang w:val="uk-UA"/>
        </w:rPr>
        <w:t>такiй</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редакцiї</w:t>
      </w:r>
      <w:proofErr w:type="spellEnd"/>
      <w:r w:rsidRPr="005254E3">
        <w:rPr>
          <w:rFonts w:ascii="Times New Roman" w:hAnsi="Times New Roman" w:cs="Times New Roman"/>
          <w:sz w:val="28"/>
          <w:szCs w:val="28"/>
          <w:lang w:val="uk-UA"/>
        </w:rPr>
        <w:t>:</w:t>
      </w:r>
    </w:p>
    <w:p w14:paraId="3C43FA56" w14:textId="77777777" w:rsidR="00BA261B" w:rsidRPr="005254E3" w:rsidRDefault="00BA261B" w:rsidP="00BA261B">
      <w:pPr>
        <w:ind w:firstLine="284"/>
        <w:jc w:val="both"/>
        <w:rPr>
          <w:rFonts w:asciiTheme="minorHAnsi" w:hAnsiTheme="minorHAnsi" w:cs="Times New Roman"/>
          <w:b/>
          <w:sz w:val="28"/>
          <w:szCs w:val="28"/>
          <w:lang w:val="uk-UA"/>
        </w:rPr>
      </w:pPr>
      <w:r w:rsidRPr="005254E3">
        <w:rPr>
          <w:rFonts w:asciiTheme="minorHAnsi" w:hAnsiTheme="minorHAnsi" w:cs="Times New Roman"/>
          <w:b/>
          <w:sz w:val="28"/>
          <w:szCs w:val="28"/>
          <w:lang w:val="uk-UA"/>
        </w:rPr>
        <w:t xml:space="preserve"># </w:t>
      </w:r>
      <w:proofErr w:type="spellStart"/>
      <w:r w:rsidRPr="005254E3">
        <w:rPr>
          <w:rFonts w:asciiTheme="minorHAnsi" w:hAnsiTheme="minorHAnsi" w:cs="Times New Roman"/>
          <w:b/>
          <w:color w:val="7030A0"/>
          <w:sz w:val="28"/>
          <w:szCs w:val="28"/>
          <w:lang w:val="uk-UA"/>
        </w:rPr>
        <w:t>ifndef</w:t>
      </w:r>
      <w:proofErr w:type="spellEnd"/>
      <w:r w:rsidRPr="005254E3">
        <w:rPr>
          <w:rFonts w:asciiTheme="minorHAnsi" w:hAnsiTheme="minorHAnsi" w:cs="Times New Roman"/>
          <w:b/>
          <w:sz w:val="28"/>
          <w:szCs w:val="28"/>
          <w:lang w:val="uk-UA"/>
        </w:rPr>
        <w:t xml:space="preserve"> _RATIO_H_</w:t>
      </w:r>
    </w:p>
    <w:p w14:paraId="16E77D53" w14:textId="77777777" w:rsidR="00BA261B" w:rsidRPr="005254E3" w:rsidRDefault="00BA261B" w:rsidP="00BA261B">
      <w:pPr>
        <w:ind w:firstLine="284"/>
        <w:jc w:val="both"/>
        <w:rPr>
          <w:rFonts w:asciiTheme="minorHAnsi" w:hAnsiTheme="minorHAnsi" w:cs="Times New Roman"/>
          <w:b/>
          <w:sz w:val="28"/>
          <w:szCs w:val="28"/>
          <w:lang w:val="uk-UA"/>
        </w:rPr>
      </w:pPr>
      <w:r w:rsidRPr="005254E3">
        <w:rPr>
          <w:rFonts w:asciiTheme="minorHAnsi" w:hAnsiTheme="minorHAnsi" w:cs="Times New Roman"/>
          <w:b/>
          <w:sz w:val="28"/>
          <w:szCs w:val="28"/>
          <w:lang w:val="uk-UA"/>
        </w:rPr>
        <w:t xml:space="preserve"># </w:t>
      </w:r>
      <w:proofErr w:type="spellStart"/>
      <w:r w:rsidRPr="005254E3">
        <w:rPr>
          <w:rFonts w:asciiTheme="minorHAnsi" w:hAnsiTheme="minorHAnsi" w:cs="Times New Roman"/>
          <w:b/>
          <w:color w:val="7030A0"/>
          <w:sz w:val="28"/>
          <w:szCs w:val="28"/>
          <w:lang w:val="uk-UA"/>
        </w:rPr>
        <w:t>define</w:t>
      </w:r>
      <w:proofErr w:type="spellEnd"/>
      <w:r w:rsidRPr="005254E3">
        <w:rPr>
          <w:rFonts w:asciiTheme="minorHAnsi" w:hAnsiTheme="minorHAnsi" w:cs="Times New Roman"/>
          <w:b/>
          <w:sz w:val="28"/>
          <w:szCs w:val="28"/>
          <w:lang w:val="uk-UA"/>
        </w:rPr>
        <w:t xml:space="preserve"> _RATIO_H_</w:t>
      </w:r>
    </w:p>
    <w:p w14:paraId="49BFA8F3" w14:textId="77777777" w:rsidR="00BA261B" w:rsidRPr="005254E3" w:rsidRDefault="00BA261B" w:rsidP="00BA261B">
      <w:pPr>
        <w:ind w:firstLine="284"/>
        <w:jc w:val="both"/>
        <w:rPr>
          <w:rFonts w:asciiTheme="minorHAnsi" w:hAnsiTheme="minorHAnsi" w:cs="Times New Roman"/>
          <w:sz w:val="28"/>
          <w:szCs w:val="28"/>
          <w:lang w:val="uk-UA"/>
        </w:rPr>
      </w:pPr>
      <w:proofErr w:type="spellStart"/>
      <w:r w:rsidRPr="005254E3">
        <w:rPr>
          <w:rFonts w:asciiTheme="minorHAnsi" w:hAnsiTheme="minorHAnsi" w:cs="Times New Roman"/>
          <w:color w:val="0070C0"/>
          <w:sz w:val="28"/>
          <w:szCs w:val="28"/>
          <w:lang w:val="uk-UA"/>
        </w:rPr>
        <w:t>typedef</w:t>
      </w:r>
      <w:proofErr w:type="spellEnd"/>
      <w:r w:rsidRPr="005254E3">
        <w:rPr>
          <w:rFonts w:asciiTheme="minorHAnsi" w:hAnsiTheme="minorHAnsi" w:cs="Times New Roman"/>
          <w:color w:val="0070C0"/>
          <w:sz w:val="28"/>
          <w:szCs w:val="28"/>
          <w:lang w:val="uk-UA"/>
        </w:rPr>
        <w:t xml:space="preserve"> </w:t>
      </w:r>
      <w:proofErr w:type="spellStart"/>
      <w:r w:rsidRPr="005254E3">
        <w:rPr>
          <w:rFonts w:asciiTheme="minorHAnsi" w:hAnsiTheme="minorHAnsi" w:cs="Times New Roman"/>
          <w:color w:val="0070C0"/>
          <w:sz w:val="28"/>
          <w:szCs w:val="28"/>
          <w:lang w:val="uk-UA"/>
        </w:rPr>
        <w:t>struct</w:t>
      </w:r>
      <w:proofErr w:type="spellEnd"/>
      <w:r w:rsidRPr="005254E3">
        <w:rPr>
          <w:rFonts w:asciiTheme="minorHAnsi" w:hAnsiTheme="minorHAnsi" w:cs="Times New Roman"/>
          <w:sz w:val="28"/>
          <w:szCs w:val="28"/>
          <w:lang w:val="uk-UA"/>
        </w:rPr>
        <w:t xml:space="preserve"> </w:t>
      </w:r>
      <w:proofErr w:type="spellStart"/>
      <w:r w:rsidRPr="005254E3">
        <w:rPr>
          <w:rFonts w:asciiTheme="minorHAnsi" w:hAnsiTheme="minorHAnsi" w:cs="Times New Roman"/>
          <w:sz w:val="28"/>
          <w:szCs w:val="28"/>
          <w:lang w:val="uk-UA"/>
        </w:rPr>
        <w:t>tagRatio</w:t>
      </w:r>
      <w:proofErr w:type="spellEnd"/>
      <w:r w:rsidRPr="005254E3">
        <w:rPr>
          <w:rFonts w:asciiTheme="minorHAnsi" w:hAnsiTheme="minorHAnsi" w:cs="Times New Roman"/>
          <w:sz w:val="28"/>
          <w:szCs w:val="28"/>
          <w:lang w:val="uk-UA"/>
        </w:rPr>
        <w:t xml:space="preserve"> {</w:t>
      </w:r>
    </w:p>
    <w:p w14:paraId="58C15D46" w14:textId="77777777" w:rsidR="00BA261B" w:rsidRPr="005254E3" w:rsidRDefault="00BA261B" w:rsidP="00BA261B">
      <w:pPr>
        <w:ind w:firstLine="284"/>
        <w:jc w:val="both"/>
        <w:rPr>
          <w:rFonts w:asciiTheme="minorHAnsi" w:hAnsiTheme="minorHAnsi" w:cs="Times New Roman"/>
          <w:sz w:val="28"/>
          <w:szCs w:val="28"/>
          <w:lang w:val="uk-UA"/>
        </w:rPr>
      </w:pPr>
      <w:proofErr w:type="spellStart"/>
      <w:r w:rsidRPr="005254E3">
        <w:rPr>
          <w:rFonts w:asciiTheme="minorHAnsi" w:hAnsiTheme="minorHAnsi" w:cs="Times New Roman"/>
          <w:color w:val="0070C0"/>
          <w:sz w:val="28"/>
          <w:szCs w:val="28"/>
          <w:lang w:val="uk-UA"/>
        </w:rPr>
        <w:t>int</w:t>
      </w:r>
      <w:proofErr w:type="spellEnd"/>
      <w:r w:rsidRPr="005254E3">
        <w:rPr>
          <w:rFonts w:asciiTheme="minorHAnsi" w:hAnsiTheme="minorHAnsi" w:cs="Times New Roman"/>
          <w:sz w:val="28"/>
          <w:szCs w:val="28"/>
          <w:lang w:val="uk-UA"/>
        </w:rPr>
        <w:t xml:space="preserve"> m , n ;</w:t>
      </w:r>
    </w:p>
    <w:p w14:paraId="0D242EF5" w14:textId="77777777" w:rsidR="00BA261B" w:rsidRPr="005254E3" w:rsidRDefault="00BA261B" w:rsidP="00BA261B">
      <w:pPr>
        <w:ind w:firstLine="284"/>
        <w:jc w:val="both"/>
        <w:rPr>
          <w:rFonts w:asciiTheme="minorHAnsi" w:hAnsiTheme="minorHAnsi" w:cs="Times New Roman"/>
          <w:sz w:val="28"/>
          <w:szCs w:val="28"/>
          <w:lang w:val="uk-UA"/>
        </w:rPr>
      </w:pPr>
      <w:r w:rsidRPr="005254E3">
        <w:rPr>
          <w:rFonts w:asciiTheme="minorHAnsi" w:hAnsiTheme="minorHAnsi" w:cs="Times New Roman"/>
          <w:sz w:val="28"/>
          <w:szCs w:val="28"/>
          <w:lang w:val="uk-UA"/>
        </w:rPr>
        <w:t xml:space="preserve">} </w:t>
      </w:r>
      <w:proofErr w:type="spellStart"/>
      <w:r w:rsidRPr="005254E3">
        <w:rPr>
          <w:rFonts w:asciiTheme="minorHAnsi" w:hAnsiTheme="minorHAnsi" w:cs="Times New Roman"/>
          <w:sz w:val="28"/>
          <w:szCs w:val="28"/>
          <w:lang w:val="uk-UA"/>
        </w:rPr>
        <w:t>TRatio</w:t>
      </w:r>
      <w:proofErr w:type="spellEnd"/>
      <w:r w:rsidRPr="005254E3">
        <w:rPr>
          <w:rFonts w:asciiTheme="minorHAnsi" w:hAnsiTheme="minorHAnsi" w:cs="Times New Roman"/>
          <w:sz w:val="28"/>
          <w:szCs w:val="28"/>
          <w:lang w:val="uk-UA"/>
        </w:rPr>
        <w:t xml:space="preserve"> ;</w:t>
      </w:r>
    </w:p>
    <w:p w14:paraId="402A2F64" w14:textId="77777777" w:rsidR="00BA261B" w:rsidRPr="005254E3" w:rsidRDefault="00BA261B" w:rsidP="00BA261B">
      <w:pPr>
        <w:ind w:firstLine="284"/>
        <w:jc w:val="both"/>
        <w:rPr>
          <w:rFonts w:asciiTheme="minorHAnsi" w:hAnsiTheme="minorHAnsi" w:cs="Times New Roman"/>
          <w:b/>
          <w:sz w:val="28"/>
          <w:szCs w:val="28"/>
          <w:lang w:val="uk-UA"/>
        </w:rPr>
      </w:pPr>
      <w:r w:rsidRPr="005254E3">
        <w:rPr>
          <w:rFonts w:asciiTheme="minorHAnsi" w:hAnsiTheme="minorHAnsi" w:cs="Times New Roman"/>
          <w:b/>
          <w:sz w:val="28"/>
          <w:szCs w:val="28"/>
          <w:lang w:val="uk-UA"/>
        </w:rPr>
        <w:t xml:space="preserve"># </w:t>
      </w:r>
      <w:proofErr w:type="spellStart"/>
      <w:r w:rsidRPr="005254E3">
        <w:rPr>
          <w:rFonts w:asciiTheme="minorHAnsi" w:hAnsiTheme="minorHAnsi" w:cs="Times New Roman"/>
          <w:b/>
          <w:color w:val="7030A0"/>
          <w:sz w:val="28"/>
          <w:szCs w:val="28"/>
          <w:lang w:val="uk-UA"/>
        </w:rPr>
        <w:t>endif</w:t>
      </w:r>
      <w:proofErr w:type="spellEnd"/>
    </w:p>
    <w:p w14:paraId="2D68E69F" w14:textId="77777777" w:rsidR="00BA261B" w:rsidRPr="005254E3" w:rsidRDefault="00BA261B" w:rsidP="00BA261B">
      <w:pPr>
        <w:ind w:firstLine="284"/>
        <w:jc w:val="both"/>
        <w:rPr>
          <w:lang w:val="uk-UA"/>
        </w:rPr>
      </w:pPr>
      <w:r w:rsidRPr="005254E3">
        <w:rPr>
          <w:rFonts w:ascii="Times New Roman" w:hAnsi="Times New Roman" w:cs="Times New Roman"/>
          <w:sz w:val="28"/>
          <w:szCs w:val="28"/>
          <w:lang w:val="uk-UA"/>
        </w:rPr>
        <w:t xml:space="preserve">Нехай </w:t>
      </w:r>
      <w:proofErr w:type="spellStart"/>
      <w:r w:rsidRPr="005254E3">
        <w:rPr>
          <w:rFonts w:ascii="Times New Roman" w:hAnsi="Times New Roman" w:cs="Times New Roman"/>
          <w:sz w:val="28"/>
          <w:szCs w:val="28"/>
          <w:lang w:val="uk-UA"/>
        </w:rPr>
        <w:t>вiн</w:t>
      </w:r>
      <w:proofErr w:type="spellEnd"/>
      <w:r w:rsidRPr="005254E3">
        <w:rPr>
          <w:rFonts w:ascii="Times New Roman" w:hAnsi="Times New Roman" w:cs="Times New Roman"/>
          <w:sz w:val="28"/>
          <w:szCs w:val="28"/>
          <w:lang w:val="uk-UA"/>
        </w:rPr>
        <w:t xml:space="preserve">, як i </w:t>
      </w:r>
      <w:proofErr w:type="spellStart"/>
      <w:r w:rsidRPr="005254E3">
        <w:rPr>
          <w:rFonts w:ascii="Times New Roman" w:hAnsi="Times New Roman" w:cs="Times New Roman"/>
          <w:sz w:val="28"/>
          <w:szCs w:val="28"/>
          <w:lang w:val="uk-UA"/>
        </w:rPr>
        <w:t>ранiше</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пiдключається</w:t>
      </w:r>
      <w:proofErr w:type="spellEnd"/>
      <w:r w:rsidRPr="005254E3">
        <w:rPr>
          <w:rFonts w:ascii="Times New Roman" w:hAnsi="Times New Roman" w:cs="Times New Roman"/>
          <w:sz w:val="28"/>
          <w:szCs w:val="28"/>
          <w:lang w:val="uk-UA"/>
        </w:rPr>
        <w:t xml:space="preserve"> до модуля </w:t>
      </w:r>
      <w:proofErr w:type="spellStart"/>
      <w:r w:rsidRPr="005254E3">
        <w:rPr>
          <w:rFonts w:ascii="Times New Roman" w:hAnsi="Times New Roman" w:cs="Times New Roman"/>
          <w:sz w:val="28"/>
          <w:szCs w:val="28"/>
          <w:lang w:val="uk-UA"/>
        </w:rPr>
        <w:t>двiчi</w:t>
      </w:r>
      <w:proofErr w:type="spellEnd"/>
      <w:r w:rsidRPr="005254E3">
        <w:rPr>
          <w:rFonts w:ascii="Times New Roman" w:hAnsi="Times New Roman" w:cs="Times New Roman"/>
          <w:sz w:val="28"/>
          <w:szCs w:val="28"/>
          <w:lang w:val="uk-UA"/>
        </w:rPr>
        <w:t xml:space="preserve"> через посередництво </w:t>
      </w:r>
      <w:proofErr w:type="spellStart"/>
      <w:r w:rsidRPr="005254E3">
        <w:rPr>
          <w:rFonts w:ascii="Times New Roman" w:hAnsi="Times New Roman" w:cs="Times New Roman"/>
          <w:sz w:val="28"/>
          <w:szCs w:val="28"/>
          <w:lang w:val="uk-UA"/>
        </w:rPr>
        <w:t>iнших</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заголовочних</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файлiв</w:t>
      </w:r>
      <w:proofErr w:type="spellEnd"/>
      <w:r w:rsidRPr="005254E3">
        <w:rPr>
          <w:rFonts w:ascii="Times New Roman" w:hAnsi="Times New Roman" w:cs="Times New Roman"/>
          <w:sz w:val="28"/>
          <w:szCs w:val="28"/>
          <w:lang w:val="uk-UA"/>
        </w:rPr>
        <w:t xml:space="preserve">. При першому </w:t>
      </w:r>
      <w:proofErr w:type="spellStart"/>
      <w:r w:rsidRPr="005254E3">
        <w:rPr>
          <w:rFonts w:ascii="Times New Roman" w:hAnsi="Times New Roman" w:cs="Times New Roman"/>
          <w:sz w:val="28"/>
          <w:szCs w:val="28"/>
          <w:lang w:val="uk-UA"/>
        </w:rPr>
        <w:t>включеннi</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компiлятор</w:t>
      </w:r>
      <w:proofErr w:type="spellEnd"/>
      <w:r w:rsidRPr="005254E3">
        <w:rPr>
          <w:rFonts w:ascii="Times New Roman" w:hAnsi="Times New Roman" w:cs="Times New Roman"/>
          <w:sz w:val="28"/>
          <w:szCs w:val="28"/>
          <w:lang w:val="uk-UA"/>
        </w:rPr>
        <w:t xml:space="preserve">, натрапивши на директиву продовжить </w:t>
      </w:r>
      <w:proofErr w:type="spellStart"/>
      <w:r w:rsidRPr="005254E3">
        <w:rPr>
          <w:rFonts w:ascii="Times New Roman" w:hAnsi="Times New Roman" w:cs="Times New Roman"/>
          <w:sz w:val="28"/>
          <w:szCs w:val="28"/>
          <w:lang w:val="uk-UA"/>
        </w:rPr>
        <w:t>компiляцiю</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оскiльки</w:t>
      </w:r>
      <w:proofErr w:type="spellEnd"/>
      <w:r w:rsidRPr="005254E3">
        <w:rPr>
          <w:rFonts w:ascii="Times New Roman" w:hAnsi="Times New Roman" w:cs="Times New Roman"/>
          <w:sz w:val="28"/>
          <w:szCs w:val="28"/>
          <w:lang w:val="uk-UA"/>
        </w:rPr>
        <w:t xml:space="preserve"> макрос з </w:t>
      </w:r>
      <w:proofErr w:type="spellStart"/>
      <w:r w:rsidRPr="005254E3">
        <w:rPr>
          <w:rFonts w:ascii="Times New Roman" w:hAnsi="Times New Roman" w:cs="Times New Roman"/>
          <w:sz w:val="28"/>
          <w:szCs w:val="28"/>
          <w:lang w:val="uk-UA"/>
        </w:rPr>
        <w:t>iменем</w:t>
      </w:r>
      <w:proofErr w:type="spellEnd"/>
      <w:r w:rsidRPr="005254E3">
        <w:rPr>
          <w:rFonts w:ascii="Times New Roman" w:hAnsi="Times New Roman" w:cs="Times New Roman"/>
          <w:sz w:val="28"/>
          <w:szCs w:val="28"/>
          <w:lang w:val="uk-UA"/>
        </w:rPr>
        <w:t xml:space="preserve"> _RATIO_H_  </w:t>
      </w:r>
      <w:proofErr w:type="spellStart"/>
      <w:r w:rsidRPr="005254E3">
        <w:rPr>
          <w:rFonts w:ascii="Times New Roman" w:hAnsi="Times New Roman" w:cs="Times New Roman"/>
          <w:sz w:val="28"/>
          <w:szCs w:val="28"/>
          <w:lang w:val="uk-UA"/>
        </w:rPr>
        <w:t>ранiше</w:t>
      </w:r>
      <w:proofErr w:type="spellEnd"/>
      <w:r w:rsidRPr="005254E3">
        <w:rPr>
          <w:rFonts w:ascii="Times New Roman" w:hAnsi="Times New Roman" w:cs="Times New Roman"/>
          <w:sz w:val="28"/>
          <w:szCs w:val="28"/>
          <w:lang w:val="uk-UA"/>
        </w:rPr>
        <w:t xml:space="preserve"> не означувався. В наступному ж рядку даний макрос стає означеним. </w:t>
      </w:r>
      <w:proofErr w:type="spellStart"/>
      <w:r w:rsidRPr="005254E3">
        <w:rPr>
          <w:rFonts w:ascii="Times New Roman" w:hAnsi="Times New Roman" w:cs="Times New Roman"/>
          <w:sz w:val="28"/>
          <w:szCs w:val="28"/>
          <w:lang w:val="uk-UA"/>
        </w:rPr>
        <w:t>Пiсля</w:t>
      </w:r>
      <w:proofErr w:type="spellEnd"/>
      <w:r w:rsidRPr="005254E3">
        <w:rPr>
          <w:rFonts w:ascii="Times New Roman" w:hAnsi="Times New Roman" w:cs="Times New Roman"/>
          <w:sz w:val="28"/>
          <w:szCs w:val="28"/>
          <w:lang w:val="uk-UA"/>
        </w:rPr>
        <w:t xml:space="preserve"> цього при другому </w:t>
      </w:r>
      <w:proofErr w:type="spellStart"/>
      <w:r w:rsidRPr="005254E3">
        <w:rPr>
          <w:rFonts w:ascii="Times New Roman" w:hAnsi="Times New Roman" w:cs="Times New Roman"/>
          <w:sz w:val="28"/>
          <w:szCs w:val="28"/>
          <w:lang w:val="uk-UA"/>
        </w:rPr>
        <w:t>включеннi</w:t>
      </w:r>
      <w:proofErr w:type="spellEnd"/>
      <w:r w:rsidRPr="005254E3">
        <w:rPr>
          <w:rFonts w:ascii="Times New Roman" w:hAnsi="Times New Roman" w:cs="Times New Roman"/>
          <w:sz w:val="28"/>
          <w:szCs w:val="28"/>
          <w:lang w:val="uk-UA"/>
        </w:rPr>
        <w:t xml:space="preserve"> того ж </w:t>
      </w:r>
      <w:proofErr w:type="spellStart"/>
      <w:r w:rsidRPr="005254E3">
        <w:rPr>
          <w:rFonts w:ascii="Times New Roman" w:hAnsi="Times New Roman" w:cs="Times New Roman"/>
          <w:sz w:val="28"/>
          <w:szCs w:val="28"/>
          <w:lang w:val="uk-UA"/>
        </w:rPr>
        <w:t>заголовочного</w:t>
      </w:r>
      <w:proofErr w:type="spellEnd"/>
      <w:r w:rsidRPr="005254E3">
        <w:rPr>
          <w:rFonts w:ascii="Times New Roman" w:hAnsi="Times New Roman" w:cs="Times New Roman"/>
          <w:sz w:val="28"/>
          <w:szCs w:val="28"/>
          <w:lang w:val="uk-UA"/>
        </w:rPr>
        <w:t xml:space="preserve"> файлу </w:t>
      </w:r>
      <w:proofErr w:type="spellStart"/>
      <w:r w:rsidRPr="005254E3">
        <w:rPr>
          <w:rFonts w:ascii="Times New Roman" w:hAnsi="Times New Roman" w:cs="Times New Roman"/>
          <w:sz w:val="28"/>
          <w:szCs w:val="28"/>
          <w:lang w:val="uk-UA"/>
        </w:rPr>
        <w:t>компiлятор</w:t>
      </w:r>
      <w:proofErr w:type="spellEnd"/>
      <w:r w:rsidRPr="005254E3">
        <w:rPr>
          <w:rFonts w:ascii="Times New Roman" w:hAnsi="Times New Roman" w:cs="Times New Roman"/>
          <w:sz w:val="28"/>
          <w:szCs w:val="28"/>
          <w:lang w:val="uk-UA"/>
        </w:rPr>
        <w:t xml:space="preserve">, знов обробляючи директиву _RATIO_H_ </w:t>
      </w:r>
      <w:proofErr w:type="spellStart"/>
      <w:r w:rsidRPr="005254E3">
        <w:rPr>
          <w:rFonts w:ascii="Times New Roman" w:hAnsi="Times New Roman" w:cs="Times New Roman"/>
          <w:color w:val="7030A0"/>
          <w:sz w:val="28"/>
          <w:szCs w:val="28"/>
          <w:lang w:val="uk-UA"/>
        </w:rPr>
        <w:t>ifndef</w:t>
      </w:r>
      <w:proofErr w:type="spellEnd"/>
      <w:r w:rsidRPr="005254E3">
        <w:rPr>
          <w:rFonts w:ascii="Times New Roman" w:hAnsi="Times New Roman" w:cs="Times New Roman"/>
          <w:sz w:val="28"/>
          <w:szCs w:val="28"/>
          <w:lang w:val="uk-UA"/>
        </w:rPr>
        <w:t xml:space="preserve"> , </w:t>
      </w:r>
      <w:proofErr w:type="spellStart"/>
      <w:r w:rsidRPr="005254E3">
        <w:rPr>
          <w:rFonts w:ascii="Times New Roman" w:hAnsi="Times New Roman" w:cs="Times New Roman"/>
          <w:sz w:val="28"/>
          <w:szCs w:val="28"/>
          <w:lang w:val="uk-UA"/>
        </w:rPr>
        <w:t>помiтить</w:t>
      </w:r>
      <w:proofErr w:type="spellEnd"/>
      <w:r w:rsidRPr="005254E3">
        <w:rPr>
          <w:rFonts w:ascii="Times New Roman" w:hAnsi="Times New Roman" w:cs="Times New Roman"/>
          <w:sz w:val="28"/>
          <w:szCs w:val="28"/>
          <w:lang w:val="uk-UA"/>
        </w:rPr>
        <w:t xml:space="preserve">, що макрос вже означено, отже пропустить весь текст </w:t>
      </w:r>
      <w:proofErr w:type="spellStart"/>
      <w:r w:rsidRPr="005254E3">
        <w:rPr>
          <w:rFonts w:ascii="Times New Roman" w:hAnsi="Times New Roman" w:cs="Times New Roman"/>
          <w:sz w:val="28"/>
          <w:szCs w:val="28"/>
          <w:lang w:val="uk-UA"/>
        </w:rPr>
        <w:t>заголовочного</w:t>
      </w:r>
      <w:proofErr w:type="spellEnd"/>
      <w:r w:rsidRPr="005254E3">
        <w:rPr>
          <w:rFonts w:ascii="Times New Roman" w:hAnsi="Times New Roman" w:cs="Times New Roman"/>
          <w:sz w:val="28"/>
          <w:szCs w:val="28"/>
          <w:lang w:val="uk-UA"/>
        </w:rPr>
        <w:t xml:space="preserve"> файлу. Таким чином, вдалося </w:t>
      </w:r>
      <w:proofErr w:type="spellStart"/>
      <w:r w:rsidRPr="005254E3">
        <w:rPr>
          <w:rFonts w:ascii="Times New Roman" w:hAnsi="Times New Roman" w:cs="Times New Roman"/>
          <w:sz w:val="28"/>
          <w:szCs w:val="28"/>
          <w:lang w:val="uk-UA"/>
        </w:rPr>
        <w:t>запобiгти</w:t>
      </w:r>
      <w:proofErr w:type="spellEnd"/>
      <w:r w:rsidRPr="005254E3">
        <w:rPr>
          <w:rFonts w:ascii="Times New Roman" w:hAnsi="Times New Roman" w:cs="Times New Roman"/>
          <w:sz w:val="28"/>
          <w:szCs w:val="28"/>
          <w:lang w:val="uk-UA"/>
        </w:rPr>
        <w:t xml:space="preserve"> повтору </w:t>
      </w:r>
      <w:proofErr w:type="spellStart"/>
      <w:r w:rsidRPr="005254E3">
        <w:rPr>
          <w:rFonts w:ascii="Times New Roman" w:hAnsi="Times New Roman" w:cs="Times New Roman"/>
          <w:sz w:val="28"/>
          <w:szCs w:val="28"/>
          <w:lang w:val="uk-UA"/>
        </w:rPr>
        <w:t>ранiше</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вiдкомпiльованих</w:t>
      </w:r>
      <w:proofErr w:type="spellEnd"/>
      <w:r w:rsidRPr="005254E3">
        <w:rPr>
          <w:rFonts w:ascii="Times New Roman" w:hAnsi="Times New Roman" w:cs="Times New Roman"/>
          <w:sz w:val="28"/>
          <w:szCs w:val="28"/>
          <w:lang w:val="uk-UA"/>
        </w:rPr>
        <w:t xml:space="preserve"> оголошень.</w:t>
      </w:r>
    </w:p>
    <w:p w14:paraId="2C642CB1" w14:textId="77777777" w:rsidR="00BA261B" w:rsidRPr="005254E3" w:rsidRDefault="00BA261B" w:rsidP="00BA261B">
      <w:pPr>
        <w:ind w:firstLine="284"/>
        <w:jc w:val="both"/>
        <w:rPr>
          <w:lang w:val="uk-UA"/>
        </w:rPr>
      </w:pPr>
      <w:r w:rsidRPr="005254E3">
        <w:rPr>
          <w:rFonts w:ascii="Times New Roman" w:hAnsi="Times New Roman" w:cs="Times New Roman"/>
          <w:sz w:val="28"/>
          <w:szCs w:val="28"/>
          <w:lang w:val="uk-UA"/>
        </w:rPr>
        <w:t xml:space="preserve">Продемонстрована тут </w:t>
      </w:r>
      <w:proofErr w:type="spellStart"/>
      <w:r w:rsidRPr="005254E3">
        <w:rPr>
          <w:rFonts w:ascii="Times New Roman" w:hAnsi="Times New Roman" w:cs="Times New Roman"/>
          <w:sz w:val="28"/>
          <w:szCs w:val="28"/>
          <w:lang w:val="uk-UA"/>
        </w:rPr>
        <w:t>технiка</w:t>
      </w:r>
      <w:proofErr w:type="spellEnd"/>
      <w:r w:rsidRPr="005254E3">
        <w:rPr>
          <w:rFonts w:ascii="Times New Roman" w:hAnsi="Times New Roman" w:cs="Times New Roman"/>
          <w:sz w:val="28"/>
          <w:szCs w:val="28"/>
          <w:lang w:val="uk-UA"/>
        </w:rPr>
        <w:t xml:space="preserve"> є стандартною для мови C: якщо придивитися до </w:t>
      </w:r>
      <w:proofErr w:type="spellStart"/>
      <w:r w:rsidRPr="005254E3">
        <w:rPr>
          <w:rFonts w:ascii="Times New Roman" w:hAnsi="Times New Roman" w:cs="Times New Roman"/>
          <w:sz w:val="28"/>
          <w:szCs w:val="28"/>
          <w:lang w:val="uk-UA"/>
        </w:rPr>
        <w:t>фiрмових</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заголовочних</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файлiв</w:t>
      </w:r>
      <w:proofErr w:type="spellEnd"/>
      <w:r w:rsidRPr="005254E3">
        <w:rPr>
          <w:rFonts w:ascii="Times New Roman" w:hAnsi="Times New Roman" w:cs="Times New Roman"/>
          <w:sz w:val="28"/>
          <w:szCs w:val="28"/>
          <w:lang w:val="uk-UA"/>
        </w:rPr>
        <w:t xml:space="preserve">, що входять, наприклад, до комплекту середовища програмування, в них можна побачити той же </w:t>
      </w:r>
      <w:proofErr w:type="spellStart"/>
      <w:r w:rsidRPr="005254E3">
        <w:rPr>
          <w:rFonts w:ascii="Times New Roman" w:hAnsi="Times New Roman" w:cs="Times New Roman"/>
          <w:sz w:val="28"/>
          <w:szCs w:val="28"/>
          <w:lang w:val="uk-UA"/>
        </w:rPr>
        <w:t>технiчний</w:t>
      </w:r>
      <w:proofErr w:type="spellEnd"/>
      <w:r w:rsidRPr="005254E3">
        <w:rPr>
          <w:rFonts w:ascii="Times New Roman" w:hAnsi="Times New Roman" w:cs="Times New Roman"/>
          <w:sz w:val="28"/>
          <w:szCs w:val="28"/>
          <w:lang w:val="uk-UA"/>
        </w:rPr>
        <w:t xml:space="preserve"> прийом.</w:t>
      </w:r>
    </w:p>
    <w:p w14:paraId="1A134E5B" w14:textId="77777777" w:rsidR="00BA261B" w:rsidRPr="005254E3" w:rsidRDefault="00BA261B" w:rsidP="00BA261B">
      <w:pPr>
        <w:ind w:firstLine="284"/>
        <w:jc w:val="both"/>
        <w:rPr>
          <w:lang w:val="uk-UA"/>
        </w:rPr>
      </w:pPr>
      <w:r w:rsidRPr="005254E3">
        <w:rPr>
          <w:rFonts w:ascii="Times New Roman" w:hAnsi="Times New Roman" w:cs="Times New Roman"/>
          <w:b/>
          <w:bCs/>
          <w:sz w:val="28"/>
          <w:szCs w:val="28"/>
          <w:lang w:val="uk-UA"/>
        </w:rPr>
        <w:t>Примітка 1</w:t>
      </w:r>
      <w:r w:rsidRPr="005254E3">
        <w:rPr>
          <w:rFonts w:ascii="Times New Roman" w:hAnsi="Times New Roman" w:cs="Times New Roman"/>
          <w:sz w:val="28"/>
          <w:szCs w:val="28"/>
          <w:lang w:val="uk-UA"/>
        </w:rPr>
        <w:t>. Зауважимо також, що ця методика дозволяє також визначити чи був підключений конкретний модуль в дану програму за допомогою виклику директиви #</w:t>
      </w:r>
      <w:proofErr w:type="spellStart"/>
      <w:r w:rsidRPr="005254E3">
        <w:rPr>
          <w:rFonts w:ascii="Times New Roman" w:hAnsi="Times New Roman" w:cs="Times New Roman"/>
          <w:color w:val="7030A0"/>
          <w:sz w:val="28"/>
          <w:szCs w:val="28"/>
          <w:lang w:val="uk-UA"/>
        </w:rPr>
        <w:t>ifdef</w:t>
      </w:r>
      <w:proofErr w:type="spellEnd"/>
      <w:r w:rsidRPr="005254E3">
        <w:rPr>
          <w:rFonts w:ascii="Times New Roman" w:hAnsi="Times New Roman" w:cs="Times New Roman"/>
          <w:sz w:val="28"/>
          <w:szCs w:val="28"/>
          <w:lang w:val="uk-UA"/>
        </w:rPr>
        <w:t xml:space="preserve"> _RATIO_H_</w:t>
      </w:r>
    </w:p>
    <w:p w14:paraId="71B1BA8B" w14:textId="77777777" w:rsidR="00BA261B" w:rsidRPr="005254E3" w:rsidRDefault="00BA261B" w:rsidP="00BA261B">
      <w:pPr>
        <w:ind w:firstLine="284"/>
        <w:jc w:val="both"/>
        <w:rPr>
          <w:lang w:val="uk-UA"/>
        </w:rPr>
      </w:pPr>
      <w:r w:rsidRPr="005254E3">
        <w:rPr>
          <w:rFonts w:ascii="Times New Roman" w:hAnsi="Times New Roman" w:cs="Times New Roman"/>
          <w:b/>
          <w:bCs/>
          <w:sz w:val="28"/>
          <w:szCs w:val="28"/>
          <w:lang w:val="uk-UA"/>
        </w:rPr>
        <w:t>Примітка 2</w:t>
      </w:r>
      <w:r w:rsidRPr="005254E3">
        <w:rPr>
          <w:rFonts w:ascii="Times New Roman" w:hAnsi="Times New Roman" w:cs="Times New Roman"/>
          <w:sz w:val="28"/>
          <w:szCs w:val="28"/>
          <w:lang w:val="uk-UA"/>
        </w:rPr>
        <w:t xml:space="preserve">. Деякі середовища пропонують інший варіант боротьби з повторним включенням - додаванню до модуля директиви </w:t>
      </w:r>
      <w:r w:rsidRPr="005254E3">
        <w:rPr>
          <w:rFonts w:ascii="Times New Roman" w:hAnsi="Times New Roman" w:cs="Times New Roman"/>
          <w:color w:val="7030A0"/>
          <w:sz w:val="28"/>
          <w:szCs w:val="28"/>
          <w:lang w:val="uk-UA"/>
        </w:rPr>
        <w:t>#</w:t>
      </w:r>
      <w:proofErr w:type="spellStart"/>
      <w:r w:rsidRPr="005254E3">
        <w:rPr>
          <w:rFonts w:ascii="Times New Roman" w:hAnsi="Times New Roman" w:cs="Times New Roman"/>
          <w:color w:val="7030A0"/>
          <w:sz w:val="28"/>
          <w:szCs w:val="28"/>
          <w:lang w:val="uk-UA"/>
        </w:rPr>
        <w:t>pragma</w:t>
      </w:r>
      <w:proofErr w:type="spellEnd"/>
      <w:r w:rsidRPr="005254E3">
        <w:rPr>
          <w:rFonts w:ascii="Times New Roman" w:hAnsi="Times New Roman" w:cs="Times New Roman"/>
          <w:color w:val="7030A0"/>
          <w:sz w:val="28"/>
          <w:szCs w:val="28"/>
          <w:lang w:val="uk-UA"/>
        </w:rPr>
        <w:t xml:space="preserve"> (</w:t>
      </w:r>
      <w:proofErr w:type="spellStart"/>
      <w:r w:rsidRPr="005254E3">
        <w:rPr>
          <w:rFonts w:ascii="Times New Roman" w:hAnsi="Times New Roman" w:cs="Times New Roman"/>
          <w:color w:val="7030A0"/>
          <w:sz w:val="28"/>
          <w:szCs w:val="28"/>
          <w:lang w:val="uk-UA"/>
        </w:rPr>
        <w:t>once</w:t>
      </w:r>
      <w:proofErr w:type="spellEnd"/>
      <w:r w:rsidRPr="005254E3">
        <w:rPr>
          <w:rFonts w:ascii="Times New Roman" w:hAnsi="Times New Roman" w:cs="Times New Roman"/>
          <w:color w:val="7030A0"/>
          <w:sz w:val="28"/>
          <w:szCs w:val="28"/>
          <w:lang w:val="uk-UA"/>
        </w:rPr>
        <w:t>),</w:t>
      </w:r>
      <w:r w:rsidRPr="005254E3">
        <w:rPr>
          <w:rFonts w:ascii="Times New Roman" w:hAnsi="Times New Roman" w:cs="Times New Roman"/>
          <w:sz w:val="28"/>
          <w:szCs w:val="28"/>
          <w:lang w:val="uk-UA"/>
        </w:rPr>
        <w:t xml:space="preserve"> але нажаль такий варіант підтримується не всіма компіляторами.</w:t>
      </w:r>
    </w:p>
    <w:p w14:paraId="4A4E5D42" w14:textId="77777777" w:rsidR="00BA261B" w:rsidRPr="005254E3" w:rsidRDefault="00BA261B" w:rsidP="00BA261B">
      <w:pPr>
        <w:ind w:firstLine="284"/>
        <w:jc w:val="both"/>
        <w:rPr>
          <w:rFonts w:ascii="Times New Roman" w:hAnsi="Times New Roman" w:cs="Times New Roman"/>
          <w:sz w:val="28"/>
          <w:szCs w:val="28"/>
          <w:lang w:val="uk-UA"/>
        </w:rPr>
      </w:pPr>
    </w:p>
    <w:p w14:paraId="3B5C8312" w14:textId="77777777" w:rsidR="00BA261B" w:rsidRPr="005254E3" w:rsidRDefault="00BA261B" w:rsidP="00BA261B">
      <w:pPr>
        <w:pStyle w:val="3"/>
        <w:rPr>
          <w:lang w:val="uk-UA"/>
        </w:rPr>
      </w:pPr>
      <w:r w:rsidRPr="005254E3">
        <w:rPr>
          <w:lang w:val="uk-UA"/>
        </w:rPr>
        <w:lastRenderedPageBreak/>
        <w:t>Включення Сі-модулів в програму на Сі++</w:t>
      </w:r>
    </w:p>
    <w:p w14:paraId="671D1810" w14:textId="77777777" w:rsidR="00BA261B" w:rsidRPr="005254E3" w:rsidRDefault="00BA261B" w:rsidP="00BA261B">
      <w:pPr>
        <w:ind w:firstLine="284"/>
        <w:jc w:val="both"/>
        <w:rPr>
          <w:rFonts w:ascii="Times New Roman" w:hAnsi="Times New Roman" w:cs="Times New Roman"/>
          <w:sz w:val="28"/>
          <w:szCs w:val="28"/>
          <w:lang w:val="uk-UA"/>
        </w:rPr>
      </w:pPr>
    </w:p>
    <w:p w14:paraId="62310570" w14:textId="77777777" w:rsidR="00BA261B" w:rsidRPr="005254E3" w:rsidRDefault="00BA261B" w:rsidP="00BA261B">
      <w:pPr>
        <w:ind w:firstLine="284"/>
        <w:jc w:val="both"/>
        <w:rPr>
          <w:lang w:val="uk-UA"/>
        </w:rPr>
      </w:pPr>
      <w:r w:rsidRPr="005254E3">
        <w:rPr>
          <w:rFonts w:ascii="Times New Roman" w:hAnsi="Times New Roman" w:cs="Times New Roman"/>
          <w:sz w:val="28"/>
          <w:szCs w:val="28"/>
          <w:lang w:val="uk-UA"/>
        </w:rPr>
        <w:t xml:space="preserve">При включенні Сі-модулів у проект, що компілюється Сі-компілятором, можуть виникнути деякі проблеми пов'язані з тим, що компілятори Сі та Сі++ трошки по різному компілюють код та, наприклад, інтерпретують прототипи функцій. Але є стандартний спосіб створення </w:t>
      </w:r>
      <w:proofErr w:type="spellStart"/>
      <w:r w:rsidRPr="005254E3">
        <w:rPr>
          <w:rFonts w:ascii="Times New Roman" w:hAnsi="Times New Roman" w:cs="Times New Roman"/>
          <w:sz w:val="28"/>
          <w:szCs w:val="28"/>
          <w:lang w:val="uk-UA"/>
        </w:rPr>
        <w:t>заголовочних</w:t>
      </w:r>
      <w:proofErr w:type="spellEnd"/>
      <w:r w:rsidRPr="005254E3">
        <w:rPr>
          <w:rFonts w:ascii="Times New Roman" w:hAnsi="Times New Roman" w:cs="Times New Roman"/>
          <w:sz w:val="28"/>
          <w:szCs w:val="28"/>
          <w:lang w:val="uk-UA"/>
        </w:rPr>
        <w:t xml:space="preserve"> файлів, що дозволяють їм бути підтриманим на Сі++ компіляторі при цьому </w:t>
      </w:r>
      <w:proofErr w:type="spellStart"/>
      <w:r w:rsidRPr="005254E3">
        <w:rPr>
          <w:rFonts w:ascii="Times New Roman" w:hAnsi="Times New Roman" w:cs="Times New Roman"/>
          <w:sz w:val="28"/>
          <w:szCs w:val="28"/>
          <w:lang w:val="uk-UA"/>
        </w:rPr>
        <w:t>коректно</w:t>
      </w:r>
      <w:proofErr w:type="spellEnd"/>
      <w:r w:rsidRPr="005254E3">
        <w:rPr>
          <w:rFonts w:ascii="Times New Roman" w:hAnsi="Times New Roman" w:cs="Times New Roman"/>
          <w:sz w:val="28"/>
          <w:szCs w:val="28"/>
          <w:lang w:val="uk-UA"/>
        </w:rPr>
        <w:t xml:space="preserve"> працювати на Сі-компіляторах.</w:t>
      </w:r>
    </w:p>
    <w:p w14:paraId="0DAA7B8C" w14:textId="77777777" w:rsidR="00BA261B" w:rsidRPr="005254E3" w:rsidRDefault="00BA261B" w:rsidP="00BA261B">
      <w:pPr>
        <w:ind w:firstLine="284"/>
        <w:jc w:val="both"/>
        <w:rPr>
          <w:lang w:val="uk-UA"/>
        </w:rPr>
      </w:pPr>
      <w:r w:rsidRPr="005254E3">
        <w:rPr>
          <w:rFonts w:ascii="Times New Roman" w:hAnsi="Times New Roman" w:cs="Times New Roman"/>
          <w:sz w:val="28"/>
          <w:szCs w:val="28"/>
          <w:lang w:val="uk-UA"/>
        </w:rPr>
        <w:t>Приклад.</w:t>
      </w:r>
    </w:p>
    <w:p w14:paraId="605265E0" w14:textId="77777777" w:rsidR="00BA261B" w:rsidRPr="005254E3" w:rsidRDefault="00BA261B" w:rsidP="00BA261B">
      <w:pPr>
        <w:ind w:firstLine="284"/>
        <w:jc w:val="both"/>
        <w:rPr>
          <w:rFonts w:asciiTheme="minorHAnsi" w:hAnsiTheme="minorHAnsi" w:cs="Times New Roman"/>
          <w:b/>
          <w:color w:val="984806" w:themeColor="accent6" w:themeShade="80"/>
          <w:sz w:val="28"/>
          <w:szCs w:val="28"/>
          <w:lang w:val="uk-UA"/>
        </w:rPr>
      </w:pPr>
      <w:r w:rsidRPr="005254E3">
        <w:rPr>
          <w:rFonts w:asciiTheme="minorHAnsi" w:hAnsiTheme="minorHAnsi" w:cs="Times New Roman"/>
          <w:b/>
          <w:color w:val="984806" w:themeColor="accent6" w:themeShade="80"/>
          <w:sz w:val="28"/>
          <w:szCs w:val="28"/>
          <w:lang w:val="uk-UA"/>
        </w:rPr>
        <w:t xml:space="preserve">//Файл -  </w:t>
      </w:r>
      <w:proofErr w:type="spellStart"/>
      <w:r w:rsidRPr="005254E3">
        <w:rPr>
          <w:rFonts w:asciiTheme="minorHAnsi" w:hAnsiTheme="minorHAnsi" w:cs="Times New Roman"/>
          <w:b/>
          <w:color w:val="984806" w:themeColor="accent6" w:themeShade="80"/>
          <w:sz w:val="28"/>
          <w:szCs w:val="28"/>
          <w:lang w:val="uk-UA"/>
        </w:rPr>
        <w:t>sum.h</w:t>
      </w:r>
      <w:proofErr w:type="spellEnd"/>
      <w:r w:rsidRPr="005254E3">
        <w:rPr>
          <w:rFonts w:asciiTheme="minorHAnsi" w:hAnsiTheme="minorHAnsi" w:cs="Times New Roman"/>
          <w:b/>
          <w:color w:val="984806" w:themeColor="accent6" w:themeShade="80"/>
          <w:sz w:val="28"/>
          <w:szCs w:val="28"/>
          <w:lang w:val="uk-UA"/>
        </w:rPr>
        <w:t>:</w:t>
      </w:r>
    </w:p>
    <w:p w14:paraId="541B2F2C" w14:textId="77777777" w:rsidR="00BA261B" w:rsidRPr="005254E3" w:rsidRDefault="00BA261B" w:rsidP="00BA261B">
      <w:pPr>
        <w:jc w:val="both"/>
        <w:rPr>
          <w:rFonts w:asciiTheme="minorHAnsi" w:hAnsiTheme="minorHAnsi"/>
          <w:b/>
          <w:lang w:val="uk-UA"/>
        </w:rPr>
      </w:pPr>
      <w:r w:rsidRPr="005254E3">
        <w:rPr>
          <w:rFonts w:asciiTheme="minorHAnsi" w:hAnsiTheme="minorHAnsi" w:cs="Times New Roman"/>
          <w:b/>
          <w:sz w:val="28"/>
          <w:szCs w:val="28"/>
          <w:lang w:val="uk-UA"/>
        </w:rPr>
        <w:t>#</w:t>
      </w:r>
      <w:proofErr w:type="spellStart"/>
      <w:r w:rsidRPr="005254E3">
        <w:rPr>
          <w:rFonts w:asciiTheme="minorHAnsi" w:hAnsiTheme="minorHAnsi" w:cs="Times New Roman"/>
          <w:b/>
          <w:color w:val="7030A0"/>
          <w:sz w:val="28"/>
          <w:szCs w:val="28"/>
          <w:lang w:val="uk-UA"/>
        </w:rPr>
        <w:t>ifdef</w:t>
      </w:r>
      <w:proofErr w:type="spellEnd"/>
      <w:r w:rsidRPr="005254E3">
        <w:rPr>
          <w:rFonts w:asciiTheme="minorHAnsi" w:hAnsiTheme="minorHAnsi" w:cs="Times New Roman"/>
          <w:b/>
          <w:sz w:val="28"/>
          <w:szCs w:val="28"/>
          <w:lang w:val="uk-UA"/>
        </w:rPr>
        <w:t xml:space="preserve"> __</w:t>
      </w:r>
      <w:proofErr w:type="spellStart"/>
      <w:r w:rsidRPr="005254E3">
        <w:rPr>
          <w:rFonts w:asciiTheme="minorHAnsi" w:hAnsiTheme="minorHAnsi" w:cs="Times New Roman"/>
          <w:b/>
          <w:color w:val="7030A0"/>
          <w:sz w:val="28"/>
          <w:szCs w:val="28"/>
          <w:lang w:val="uk-UA"/>
        </w:rPr>
        <w:t>cplusplus</w:t>
      </w:r>
      <w:proofErr w:type="spellEnd"/>
    </w:p>
    <w:p w14:paraId="31ED7AEF" w14:textId="77777777" w:rsidR="00BA261B" w:rsidRPr="005254E3" w:rsidRDefault="00BA261B" w:rsidP="00BA261B">
      <w:pPr>
        <w:ind w:firstLine="284"/>
        <w:jc w:val="both"/>
        <w:rPr>
          <w:rFonts w:asciiTheme="minorHAnsi" w:hAnsiTheme="minorHAnsi"/>
          <w:b/>
          <w:lang w:val="uk-UA"/>
        </w:rPr>
      </w:pPr>
      <w:proofErr w:type="spellStart"/>
      <w:r w:rsidRPr="005254E3">
        <w:rPr>
          <w:rFonts w:asciiTheme="minorHAnsi" w:hAnsiTheme="minorHAnsi" w:cs="Times New Roman"/>
          <w:b/>
          <w:color w:val="7030A0"/>
          <w:sz w:val="28"/>
          <w:szCs w:val="28"/>
          <w:lang w:val="uk-UA"/>
        </w:rPr>
        <w:t>extern</w:t>
      </w:r>
      <w:proofErr w:type="spellEnd"/>
      <w:r w:rsidRPr="005254E3">
        <w:rPr>
          <w:rFonts w:asciiTheme="minorHAnsi" w:hAnsiTheme="minorHAnsi" w:cs="Times New Roman"/>
          <w:b/>
          <w:sz w:val="28"/>
          <w:szCs w:val="28"/>
          <w:lang w:val="uk-UA"/>
        </w:rPr>
        <w:t xml:space="preserve"> "</w:t>
      </w:r>
      <w:r w:rsidRPr="005254E3">
        <w:rPr>
          <w:rFonts w:asciiTheme="minorHAnsi" w:hAnsiTheme="minorHAnsi" w:cs="Times New Roman"/>
          <w:b/>
          <w:color w:val="7030A0"/>
          <w:sz w:val="28"/>
          <w:szCs w:val="28"/>
          <w:lang w:val="uk-UA"/>
        </w:rPr>
        <w:t>C</w:t>
      </w:r>
      <w:r w:rsidRPr="005254E3">
        <w:rPr>
          <w:rFonts w:asciiTheme="minorHAnsi" w:hAnsiTheme="minorHAnsi" w:cs="Times New Roman"/>
          <w:b/>
          <w:sz w:val="28"/>
          <w:szCs w:val="28"/>
          <w:lang w:val="uk-UA"/>
        </w:rPr>
        <w:t>" {</w:t>
      </w:r>
    </w:p>
    <w:p w14:paraId="7E91F564" w14:textId="77777777" w:rsidR="00BA261B" w:rsidRPr="005254E3" w:rsidRDefault="00BA261B" w:rsidP="00BA261B">
      <w:pPr>
        <w:jc w:val="both"/>
        <w:rPr>
          <w:rFonts w:asciiTheme="minorHAnsi" w:hAnsiTheme="minorHAnsi"/>
          <w:b/>
          <w:lang w:val="uk-UA"/>
        </w:rPr>
      </w:pPr>
      <w:r w:rsidRPr="005254E3">
        <w:rPr>
          <w:rFonts w:asciiTheme="minorHAnsi" w:hAnsiTheme="minorHAnsi" w:cs="Times New Roman"/>
          <w:b/>
          <w:sz w:val="28"/>
          <w:szCs w:val="28"/>
          <w:lang w:val="uk-UA"/>
        </w:rPr>
        <w:t>#</w:t>
      </w:r>
      <w:proofErr w:type="spellStart"/>
      <w:r w:rsidRPr="005254E3">
        <w:rPr>
          <w:rFonts w:asciiTheme="minorHAnsi" w:hAnsiTheme="minorHAnsi" w:cs="Times New Roman"/>
          <w:b/>
          <w:color w:val="7030A0"/>
          <w:sz w:val="28"/>
          <w:szCs w:val="28"/>
          <w:lang w:val="uk-UA"/>
        </w:rPr>
        <w:t>endif</w:t>
      </w:r>
      <w:proofErr w:type="spellEnd"/>
    </w:p>
    <w:p w14:paraId="408003F9" w14:textId="77777777" w:rsidR="00BA261B" w:rsidRPr="005254E3" w:rsidRDefault="00BA261B" w:rsidP="00BA261B">
      <w:pPr>
        <w:jc w:val="both"/>
        <w:rPr>
          <w:rFonts w:asciiTheme="minorHAnsi" w:hAnsiTheme="minorHAnsi"/>
          <w:lang w:val="uk-UA"/>
        </w:rPr>
      </w:pPr>
      <w:proofErr w:type="spellStart"/>
      <w:r w:rsidRPr="005254E3">
        <w:rPr>
          <w:rFonts w:asciiTheme="minorHAnsi" w:hAnsiTheme="minorHAnsi" w:cs="Times New Roman"/>
          <w:color w:val="0070C0"/>
          <w:sz w:val="28"/>
          <w:szCs w:val="28"/>
          <w:lang w:val="uk-UA"/>
        </w:rPr>
        <w:t>int</w:t>
      </w:r>
      <w:proofErr w:type="spellEnd"/>
      <w:r w:rsidRPr="005254E3">
        <w:rPr>
          <w:rFonts w:asciiTheme="minorHAnsi" w:hAnsiTheme="minorHAnsi" w:cs="Times New Roman"/>
          <w:sz w:val="28"/>
          <w:szCs w:val="28"/>
          <w:lang w:val="uk-UA"/>
        </w:rPr>
        <w:t xml:space="preserve"> </w:t>
      </w:r>
      <w:proofErr w:type="spellStart"/>
      <w:r w:rsidRPr="005254E3">
        <w:rPr>
          <w:rFonts w:asciiTheme="minorHAnsi" w:hAnsiTheme="minorHAnsi" w:cs="Times New Roman"/>
          <w:sz w:val="28"/>
          <w:szCs w:val="28"/>
          <w:lang w:val="uk-UA"/>
        </w:rPr>
        <w:t>sumI</w:t>
      </w:r>
      <w:proofErr w:type="spellEnd"/>
      <w:r w:rsidRPr="005254E3">
        <w:rPr>
          <w:rFonts w:asciiTheme="minorHAnsi" w:hAnsiTheme="minorHAnsi" w:cs="Times New Roman"/>
          <w:sz w:val="28"/>
          <w:szCs w:val="28"/>
          <w:lang w:val="uk-UA"/>
        </w:rPr>
        <w:t xml:space="preserve"> (</w:t>
      </w:r>
      <w:proofErr w:type="spellStart"/>
      <w:r w:rsidRPr="005254E3">
        <w:rPr>
          <w:rFonts w:asciiTheme="minorHAnsi" w:hAnsiTheme="minorHAnsi" w:cs="Times New Roman"/>
          <w:sz w:val="28"/>
          <w:szCs w:val="28"/>
          <w:lang w:val="uk-UA"/>
        </w:rPr>
        <w:t>int</w:t>
      </w:r>
      <w:proofErr w:type="spellEnd"/>
      <w:r w:rsidRPr="005254E3">
        <w:rPr>
          <w:rFonts w:asciiTheme="minorHAnsi" w:hAnsiTheme="minorHAnsi" w:cs="Times New Roman"/>
          <w:sz w:val="28"/>
          <w:szCs w:val="28"/>
          <w:lang w:val="uk-UA"/>
        </w:rPr>
        <w:t xml:space="preserve"> a, </w:t>
      </w:r>
      <w:proofErr w:type="spellStart"/>
      <w:r w:rsidRPr="005254E3">
        <w:rPr>
          <w:rFonts w:asciiTheme="minorHAnsi" w:hAnsiTheme="minorHAnsi" w:cs="Times New Roman"/>
          <w:sz w:val="28"/>
          <w:szCs w:val="28"/>
          <w:lang w:val="uk-UA"/>
        </w:rPr>
        <w:t>int</w:t>
      </w:r>
      <w:proofErr w:type="spellEnd"/>
      <w:r w:rsidRPr="005254E3">
        <w:rPr>
          <w:rFonts w:asciiTheme="minorHAnsi" w:hAnsiTheme="minorHAnsi" w:cs="Times New Roman"/>
          <w:sz w:val="28"/>
          <w:szCs w:val="28"/>
          <w:lang w:val="uk-UA"/>
        </w:rPr>
        <w:t xml:space="preserve"> b);</w:t>
      </w:r>
    </w:p>
    <w:p w14:paraId="0A255109" w14:textId="77777777" w:rsidR="00BA261B" w:rsidRPr="005254E3" w:rsidRDefault="00BA261B" w:rsidP="00BA261B">
      <w:pPr>
        <w:jc w:val="both"/>
        <w:rPr>
          <w:rFonts w:asciiTheme="minorHAnsi" w:hAnsiTheme="minorHAnsi"/>
          <w:lang w:val="uk-UA"/>
        </w:rPr>
      </w:pPr>
      <w:proofErr w:type="spellStart"/>
      <w:r w:rsidRPr="005254E3">
        <w:rPr>
          <w:rFonts w:asciiTheme="minorHAnsi" w:hAnsiTheme="minorHAnsi" w:cs="Times New Roman"/>
          <w:color w:val="0070C0"/>
          <w:sz w:val="28"/>
          <w:szCs w:val="28"/>
          <w:lang w:val="uk-UA"/>
        </w:rPr>
        <w:t>float</w:t>
      </w:r>
      <w:proofErr w:type="spellEnd"/>
      <w:r w:rsidRPr="005254E3">
        <w:rPr>
          <w:rFonts w:asciiTheme="minorHAnsi" w:hAnsiTheme="minorHAnsi" w:cs="Times New Roman"/>
          <w:sz w:val="28"/>
          <w:szCs w:val="28"/>
          <w:lang w:val="uk-UA"/>
        </w:rPr>
        <w:t xml:space="preserve"> </w:t>
      </w:r>
      <w:proofErr w:type="spellStart"/>
      <w:r w:rsidRPr="005254E3">
        <w:rPr>
          <w:rFonts w:asciiTheme="minorHAnsi" w:hAnsiTheme="minorHAnsi" w:cs="Times New Roman"/>
          <w:sz w:val="28"/>
          <w:szCs w:val="28"/>
          <w:lang w:val="uk-UA"/>
        </w:rPr>
        <w:t>sumF</w:t>
      </w:r>
      <w:proofErr w:type="spellEnd"/>
      <w:r w:rsidRPr="005254E3">
        <w:rPr>
          <w:rFonts w:asciiTheme="minorHAnsi" w:hAnsiTheme="minorHAnsi" w:cs="Times New Roman"/>
          <w:sz w:val="28"/>
          <w:szCs w:val="28"/>
          <w:lang w:val="uk-UA"/>
        </w:rPr>
        <w:t xml:space="preserve"> (</w:t>
      </w:r>
      <w:proofErr w:type="spellStart"/>
      <w:r w:rsidRPr="005254E3">
        <w:rPr>
          <w:rFonts w:asciiTheme="minorHAnsi" w:hAnsiTheme="minorHAnsi" w:cs="Times New Roman"/>
          <w:sz w:val="28"/>
          <w:szCs w:val="28"/>
          <w:lang w:val="uk-UA"/>
        </w:rPr>
        <w:t>float</w:t>
      </w:r>
      <w:proofErr w:type="spellEnd"/>
      <w:r w:rsidRPr="005254E3">
        <w:rPr>
          <w:rFonts w:asciiTheme="minorHAnsi" w:hAnsiTheme="minorHAnsi" w:cs="Times New Roman"/>
          <w:sz w:val="28"/>
          <w:szCs w:val="28"/>
          <w:lang w:val="uk-UA"/>
        </w:rPr>
        <w:t xml:space="preserve"> a, </w:t>
      </w:r>
      <w:proofErr w:type="spellStart"/>
      <w:r w:rsidRPr="005254E3">
        <w:rPr>
          <w:rFonts w:asciiTheme="minorHAnsi" w:hAnsiTheme="minorHAnsi" w:cs="Times New Roman"/>
          <w:sz w:val="28"/>
          <w:szCs w:val="28"/>
          <w:lang w:val="uk-UA"/>
        </w:rPr>
        <w:t>float</w:t>
      </w:r>
      <w:proofErr w:type="spellEnd"/>
      <w:r w:rsidRPr="005254E3">
        <w:rPr>
          <w:rFonts w:asciiTheme="minorHAnsi" w:hAnsiTheme="minorHAnsi" w:cs="Times New Roman"/>
          <w:sz w:val="28"/>
          <w:szCs w:val="28"/>
          <w:lang w:val="uk-UA"/>
        </w:rPr>
        <w:t xml:space="preserve"> b);</w:t>
      </w:r>
    </w:p>
    <w:p w14:paraId="54A2771F" w14:textId="77777777" w:rsidR="00BA261B" w:rsidRPr="005254E3" w:rsidRDefault="00BA261B" w:rsidP="00BA261B">
      <w:pPr>
        <w:jc w:val="both"/>
        <w:rPr>
          <w:rFonts w:asciiTheme="minorHAnsi" w:hAnsiTheme="minorHAnsi"/>
          <w:b/>
          <w:lang w:val="uk-UA"/>
        </w:rPr>
      </w:pPr>
      <w:r w:rsidRPr="005254E3">
        <w:rPr>
          <w:rFonts w:asciiTheme="minorHAnsi" w:hAnsiTheme="minorHAnsi" w:cs="Times New Roman"/>
          <w:b/>
          <w:sz w:val="28"/>
          <w:szCs w:val="28"/>
          <w:lang w:val="uk-UA"/>
        </w:rPr>
        <w:t>#</w:t>
      </w:r>
      <w:proofErr w:type="spellStart"/>
      <w:r w:rsidRPr="005254E3">
        <w:rPr>
          <w:rFonts w:asciiTheme="minorHAnsi" w:hAnsiTheme="minorHAnsi" w:cs="Times New Roman"/>
          <w:b/>
          <w:color w:val="7030A0"/>
          <w:sz w:val="28"/>
          <w:szCs w:val="28"/>
          <w:lang w:val="uk-UA"/>
        </w:rPr>
        <w:t>ifdef</w:t>
      </w:r>
      <w:proofErr w:type="spellEnd"/>
      <w:r w:rsidRPr="005254E3">
        <w:rPr>
          <w:rFonts w:asciiTheme="minorHAnsi" w:hAnsiTheme="minorHAnsi" w:cs="Times New Roman"/>
          <w:b/>
          <w:sz w:val="28"/>
          <w:szCs w:val="28"/>
          <w:lang w:val="uk-UA"/>
        </w:rPr>
        <w:t xml:space="preserve"> __</w:t>
      </w:r>
      <w:proofErr w:type="spellStart"/>
      <w:r w:rsidRPr="005254E3">
        <w:rPr>
          <w:rFonts w:asciiTheme="minorHAnsi" w:hAnsiTheme="minorHAnsi" w:cs="Times New Roman"/>
          <w:b/>
          <w:sz w:val="28"/>
          <w:szCs w:val="28"/>
          <w:lang w:val="uk-UA"/>
        </w:rPr>
        <w:t>cplusplus</w:t>
      </w:r>
      <w:proofErr w:type="spellEnd"/>
    </w:p>
    <w:p w14:paraId="77C0CA95" w14:textId="77777777" w:rsidR="00BA261B" w:rsidRPr="005254E3" w:rsidRDefault="00BA261B" w:rsidP="00BA261B">
      <w:pPr>
        <w:jc w:val="both"/>
        <w:rPr>
          <w:rFonts w:asciiTheme="minorHAnsi" w:hAnsiTheme="minorHAnsi"/>
          <w:b/>
          <w:lang w:val="uk-UA"/>
        </w:rPr>
      </w:pPr>
      <w:r w:rsidRPr="005254E3">
        <w:rPr>
          <w:rFonts w:asciiTheme="minorHAnsi" w:hAnsiTheme="minorHAnsi" w:cs="Times New Roman"/>
          <w:b/>
          <w:sz w:val="28"/>
          <w:szCs w:val="28"/>
          <w:lang w:val="uk-UA"/>
        </w:rPr>
        <w:t xml:space="preserve">} </w:t>
      </w:r>
      <w:r w:rsidRPr="005254E3">
        <w:rPr>
          <w:rFonts w:asciiTheme="minorHAnsi" w:hAnsiTheme="minorHAnsi" w:cs="Times New Roman"/>
          <w:b/>
          <w:color w:val="00B050"/>
          <w:sz w:val="28"/>
          <w:szCs w:val="28"/>
          <w:lang w:val="uk-UA"/>
        </w:rPr>
        <w:t xml:space="preserve">// </w:t>
      </w:r>
      <w:proofErr w:type="spellStart"/>
      <w:r w:rsidRPr="005254E3">
        <w:rPr>
          <w:rFonts w:asciiTheme="minorHAnsi" w:hAnsiTheme="minorHAnsi" w:cs="Times New Roman"/>
          <w:b/>
          <w:color w:val="00B050"/>
          <w:sz w:val="28"/>
          <w:szCs w:val="28"/>
          <w:lang w:val="uk-UA"/>
        </w:rPr>
        <w:t>end</w:t>
      </w:r>
      <w:proofErr w:type="spellEnd"/>
      <w:r w:rsidRPr="005254E3">
        <w:rPr>
          <w:rFonts w:asciiTheme="minorHAnsi" w:hAnsiTheme="minorHAnsi" w:cs="Times New Roman"/>
          <w:b/>
          <w:color w:val="00B050"/>
          <w:sz w:val="28"/>
          <w:szCs w:val="28"/>
          <w:lang w:val="uk-UA"/>
        </w:rPr>
        <w:t xml:space="preserve"> </w:t>
      </w:r>
      <w:proofErr w:type="spellStart"/>
      <w:r w:rsidRPr="005254E3">
        <w:rPr>
          <w:rFonts w:asciiTheme="minorHAnsi" w:hAnsiTheme="minorHAnsi" w:cs="Times New Roman"/>
          <w:b/>
          <w:color w:val="00B050"/>
          <w:sz w:val="28"/>
          <w:szCs w:val="28"/>
          <w:lang w:val="uk-UA"/>
        </w:rPr>
        <w:t>extern</w:t>
      </w:r>
      <w:proofErr w:type="spellEnd"/>
      <w:r w:rsidRPr="005254E3">
        <w:rPr>
          <w:rFonts w:asciiTheme="minorHAnsi" w:hAnsiTheme="minorHAnsi" w:cs="Times New Roman"/>
          <w:b/>
          <w:color w:val="00B050"/>
          <w:sz w:val="28"/>
          <w:szCs w:val="28"/>
          <w:lang w:val="uk-UA"/>
        </w:rPr>
        <w:t xml:space="preserve"> "C"</w:t>
      </w:r>
    </w:p>
    <w:p w14:paraId="3A28ACAB" w14:textId="77777777" w:rsidR="00BA261B" w:rsidRPr="005254E3" w:rsidRDefault="00BA261B" w:rsidP="00BA261B">
      <w:pPr>
        <w:jc w:val="both"/>
        <w:rPr>
          <w:rFonts w:asciiTheme="minorHAnsi" w:hAnsiTheme="minorHAnsi"/>
          <w:b/>
          <w:lang w:val="uk-UA"/>
        </w:rPr>
      </w:pPr>
      <w:r w:rsidRPr="005254E3">
        <w:rPr>
          <w:rFonts w:asciiTheme="minorHAnsi" w:hAnsiTheme="minorHAnsi" w:cs="Times New Roman"/>
          <w:b/>
          <w:sz w:val="28"/>
          <w:szCs w:val="28"/>
          <w:lang w:val="uk-UA"/>
        </w:rPr>
        <w:t>#</w:t>
      </w:r>
      <w:proofErr w:type="spellStart"/>
      <w:r w:rsidRPr="005254E3">
        <w:rPr>
          <w:rFonts w:asciiTheme="minorHAnsi" w:hAnsiTheme="minorHAnsi" w:cs="Times New Roman"/>
          <w:b/>
          <w:color w:val="7030A0"/>
          <w:sz w:val="28"/>
          <w:szCs w:val="28"/>
          <w:lang w:val="uk-UA"/>
        </w:rPr>
        <w:t>endif</w:t>
      </w:r>
      <w:proofErr w:type="spellEnd"/>
    </w:p>
    <w:p w14:paraId="4574DD62" w14:textId="77777777" w:rsidR="00BA261B" w:rsidRPr="005254E3" w:rsidRDefault="00BA261B" w:rsidP="00BA261B">
      <w:pPr>
        <w:jc w:val="both"/>
        <w:rPr>
          <w:lang w:val="uk-UA"/>
        </w:rPr>
      </w:pPr>
      <w:r w:rsidRPr="005254E3">
        <w:rPr>
          <w:rFonts w:ascii="Times New Roman" w:hAnsi="Times New Roman" w:cs="Times New Roman"/>
          <w:sz w:val="28"/>
          <w:szCs w:val="28"/>
          <w:lang w:val="uk-UA"/>
        </w:rPr>
        <w:t>Якщо включити цей заголовок у вихідний файл C, то він стане:</w:t>
      </w:r>
    </w:p>
    <w:p w14:paraId="2F5DDA76" w14:textId="77777777" w:rsidR="00BA261B" w:rsidRPr="005254E3" w:rsidRDefault="00BA261B" w:rsidP="00BA261B">
      <w:pPr>
        <w:ind w:firstLine="284"/>
        <w:jc w:val="both"/>
        <w:rPr>
          <w:rFonts w:asciiTheme="minorHAnsi" w:hAnsiTheme="minorHAnsi" w:cs="Times New Roman"/>
          <w:sz w:val="28"/>
          <w:szCs w:val="28"/>
          <w:lang w:val="uk-UA"/>
        </w:rPr>
      </w:pPr>
      <w:proofErr w:type="spellStart"/>
      <w:r w:rsidRPr="005254E3">
        <w:rPr>
          <w:rFonts w:asciiTheme="minorHAnsi" w:hAnsiTheme="minorHAnsi" w:cs="Times New Roman"/>
          <w:color w:val="0070C0"/>
          <w:sz w:val="28"/>
          <w:szCs w:val="28"/>
          <w:lang w:val="uk-UA"/>
        </w:rPr>
        <w:t>int</w:t>
      </w:r>
      <w:proofErr w:type="spellEnd"/>
      <w:r w:rsidRPr="005254E3">
        <w:rPr>
          <w:rFonts w:asciiTheme="minorHAnsi" w:hAnsiTheme="minorHAnsi" w:cs="Times New Roman"/>
          <w:sz w:val="28"/>
          <w:szCs w:val="28"/>
          <w:lang w:val="uk-UA"/>
        </w:rPr>
        <w:t xml:space="preserve"> </w:t>
      </w:r>
      <w:proofErr w:type="spellStart"/>
      <w:r w:rsidRPr="005254E3">
        <w:rPr>
          <w:rFonts w:asciiTheme="minorHAnsi" w:hAnsiTheme="minorHAnsi" w:cs="Times New Roman"/>
          <w:sz w:val="28"/>
          <w:szCs w:val="28"/>
          <w:lang w:val="uk-UA"/>
        </w:rPr>
        <w:t>sumI</w:t>
      </w:r>
      <w:proofErr w:type="spellEnd"/>
      <w:r w:rsidRPr="005254E3">
        <w:rPr>
          <w:rFonts w:asciiTheme="minorHAnsi" w:hAnsiTheme="minorHAnsi" w:cs="Times New Roman"/>
          <w:sz w:val="28"/>
          <w:szCs w:val="28"/>
          <w:lang w:val="uk-UA"/>
        </w:rPr>
        <w:t xml:space="preserve"> (</w:t>
      </w:r>
      <w:proofErr w:type="spellStart"/>
      <w:r w:rsidRPr="005254E3">
        <w:rPr>
          <w:rFonts w:asciiTheme="minorHAnsi" w:hAnsiTheme="minorHAnsi" w:cs="Times New Roman"/>
          <w:sz w:val="28"/>
          <w:szCs w:val="28"/>
          <w:lang w:val="uk-UA"/>
        </w:rPr>
        <w:t>int</w:t>
      </w:r>
      <w:proofErr w:type="spellEnd"/>
      <w:r w:rsidRPr="005254E3">
        <w:rPr>
          <w:rFonts w:asciiTheme="minorHAnsi" w:hAnsiTheme="minorHAnsi" w:cs="Times New Roman"/>
          <w:sz w:val="28"/>
          <w:szCs w:val="28"/>
          <w:lang w:val="uk-UA"/>
        </w:rPr>
        <w:t xml:space="preserve"> a, </w:t>
      </w:r>
      <w:proofErr w:type="spellStart"/>
      <w:r w:rsidRPr="005254E3">
        <w:rPr>
          <w:rFonts w:asciiTheme="minorHAnsi" w:hAnsiTheme="minorHAnsi" w:cs="Times New Roman"/>
          <w:sz w:val="28"/>
          <w:szCs w:val="28"/>
          <w:lang w:val="uk-UA"/>
        </w:rPr>
        <w:t>int</w:t>
      </w:r>
      <w:proofErr w:type="spellEnd"/>
      <w:r w:rsidRPr="005254E3">
        <w:rPr>
          <w:rFonts w:asciiTheme="minorHAnsi" w:hAnsiTheme="minorHAnsi" w:cs="Times New Roman"/>
          <w:sz w:val="28"/>
          <w:szCs w:val="28"/>
          <w:lang w:val="uk-UA"/>
        </w:rPr>
        <w:t xml:space="preserve"> b);</w:t>
      </w:r>
    </w:p>
    <w:p w14:paraId="3E929CE3" w14:textId="77777777" w:rsidR="00BA261B" w:rsidRPr="005254E3" w:rsidRDefault="00BA261B" w:rsidP="00BA261B">
      <w:pPr>
        <w:ind w:firstLine="284"/>
        <w:jc w:val="both"/>
        <w:rPr>
          <w:lang w:val="uk-UA"/>
        </w:rPr>
      </w:pPr>
      <w:proofErr w:type="spellStart"/>
      <w:r w:rsidRPr="005254E3">
        <w:rPr>
          <w:rFonts w:asciiTheme="minorHAnsi" w:hAnsiTheme="minorHAnsi" w:cs="Times New Roman"/>
          <w:color w:val="0070C0"/>
          <w:sz w:val="28"/>
          <w:szCs w:val="28"/>
          <w:lang w:val="uk-UA"/>
        </w:rPr>
        <w:t>float</w:t>
      </w:r>
      <w:proofErr w:type="spellEnd"/>
      <w:r w:rsidRPr="005254E3">
        <w:rPr>
          <w:rFonts w:asciiTheme="minorHAnsi" w:hAnsiTheme="minorHAnsi" w:cs="Times New Roman"/>
          <w:sz w:val="28"/>
          <w:szCs w:val="28"/>
          <w:lang w:val="uk-UA"/>
        </w:rPr>
        <w:t xml:space="preserve"> </w:t>
      </w:r>
      <w:proofErr w:type="spellStart"/>
      <w:r w:rsidRPr="005254E3">
        <w:rPr>
          <w:rFonts w:asciiTheme="minorHAnsi" w:hAnsiTheme="minorHAnsi" w:cs="Times New Roman"/>
          <w:sz w:val="28"/>
          <w:szCs w:val="28"/>
          <w:lang w:val="uk-UA"/>
        </w:rPr>
        <w:t>sumF</w:t>
      </w:r>
      <w:proofErr w:type="spellEnd"/>
      <w:r w:rsidRPr="005254E3">
        <w:rPr>
          <w:rFonts w:asciiTheme="minorHAnsi" w:hAnsiTheme="minorHAnsi" w:cs="Times New Roman"/>
          <w:sz w:val="28"/>
          <w:szCs w:val="28"/>
          <w:lang w:val="uk-UA"/>
        </w:rPr>
        <w:t xml:space="preserve"> (</w:t>
      </w:r>
      <w:proofErr w:type="spellStart"/>
      <w:r w:rsidRPr="005254E3">
        <w:rPr>
          <w:rFonts w:asciiTheme="minorHAnsi" w:hAnsiTheme="minorHAnsi" w:cs="Times New Roman"/>
          <w:sz w:val="28"/>
          <w:szCs w:val="28"/>
          <w:lang w:val="uk-UA"/>
        </w:rPr>
        <w:t>float</w:t>
      </w:r>
      <w:proofErr w:type="spellEnd"/>
      <w:r w:rsidRPr="005254E3">
        <w:rPr>
          <w:rFonts w:asciiTheme="minorHAnsi" w:hAnsiTheme="minorHAnsi" w:cs="Times New Roman"/>
          <w:sz w:val="28"/>
          <w:szCs w:val="28"/>
          <w:lang w:val="uk-UA"/>
        </w:rPr>
        <w:t xml:space="preserve"> a, </w:t>
      </w:r>
      <w:proofErr w:type="spellStart"/>
      <w:r w:rsidRPr="005254E3">
        <w:rPr>
          <w:rFonts w:asciiTheme="minorHAnsi" w:hAnsiTheme="minorHAnsi" w:cs="Times New Roman"/>
          <w:sz w:val="28"/>
          <w:szCs w:val="28"/>
          <w:lang w:val="uk-UA"/>
        </w:rPr>
        <w:t>float</w:t>
      </w:r>
      <w:proofErr w:type="spellEnd"/>
      <w:r w:rsidRPr="005254E3">
        <w:rPr>
          <w:rFonts w:asciiTheme="minorHAnsi" w:hAnsiTheme="minorHAnsi" w:cs="Times New Roman"/>
          <w:sz w:val="28"/>
          <w:szCs w:val="28"/>
          <w:lang w:val="uk-UA"/>
        </w:rPr>
        <w:t xml:space="preserve"> b);</w:t>
      </w:r>
      <w:r w:rsidRPr="005254E3">
        <w:rPr>
          <w:rFonts w:ascii="Times New Roman" w:hAnsi="Times New Roman" w:cs="Times New Roman"/>
          <w:sz w:val="28"/>
          <w:szCs w:val="28"/>
          <w:lang w:val="uk-UA"/>
        </w:rPr>
        <w:br/>
        <w:t>Але якщо включити їх із вихідного файлу C ++, то він стане:</w:t>
      </w:r>
    </w:p>
    <w:p w14:paraId="199976E6" w14:textId="77777777" w:rsidR="00BA261B" w:rsidRPr="005254E3" w:rsidRDefault="00BA261B" w:rsidP="00BA261B">
      <w:pPr>
        <w:ind w:firstLine="284"/>
        <w:jc w:val="both"/>
        <w:rPr>
          <w:rFonts w:asciiTheme="minorHAnsi" w:hAnsiTheme="minorHAnsi" w:cs="Times New Roman"/>
          <w:b/>
          <w:color w:val="7030A0"/>
          <w:sz w:val="28"/>
          <w:szCs w:val="28"/>
          <w:lang w:val="uk-UA"/>
        </w:rPr>
      </w:pPr>
      <w:proofErr w:type="spellStart"/>
      <w:r w:rsidRPr="005254E3">
        <w:rPr>
          <w:rFonts w:asciiTheme="minorHAnsi" w:hAnsiTheme="minorHAnsi" w:cs="Times New Roman"/>
          <w:b/>
          <w:color w:val="7030A0"/>
          <w:sz w:val="28"/>
          <w:szCs w:val="28"/>
          <w:lang w:val="uk-UA"/>
        </w:rPr>
        <w:t>extern</w:t>
      </w:r>
      <w:proofErr w:type="spellEnd"/>
      <w:r w:rsidRPr="005254E3">
        <w:rPr>
          <w:rFonts w:asciiTheme="minorHAnsi" w:hAnsiTheme="minorHAnsi" w:cs="Times New Roman"/>
          <w:b/>
          <w:color w:val="7030A0"/>
          <w:sz w:val="28"/>
          <w:szCs w:val="28"/>
          <w:lang w:val="uk-UA"/>
        </w:rPr>
        <w:t xml:space="preserve"> "C" {</w:t>
      </w:r>
    </w:p>
    <w:p w14:paraId="2F732581" w14:textId="77777777" w:rsidR="00BA261B" w:rsidRPr="005254E3" w:rsidRDefault="00BA261B" w:rsidP="00BA261B">
      <w:pPr>
        <w:ind w:firstLine="284"/>
        <w:jc w:val="both"/>
        <w:rPr>
          <w:rFonts w:asciiTheme="minorHAnsi" w:hAnsiTheme="minorHAnsi" w:cs="Times New Roman"/>
          <w:sz w:val="28"/>
          <w:szCs w:val="28"/>
          <w:lang w:val="uk-UA"/>
        </w:rPr>
      </w:pPr>
      <w:proofErr w:type="spellStart"/>
      <w:r w:rsidRPr="005254E3">
        <w:rPr>
          <w:rFonts w:asciiTheme="minorHAnsi" w:hAnsiTheme="minorHAnsi" w:cs="Times New Roman"/>
          <w:color w:val="0070C0"/>
          <w:sz w:val="28"/>
          <w:szCs w:val="28"/>
          <w:lang w:val="uk-UA"/>
        </w:rPr>
        <w:t>int</w:t>
      </w:r>
      <w:proofErr w:type="spellEnd"/>
      <w:r w:rsidRPr="005254E3">
        <w:rPr>
          <w:rFonts w:asciiTheme="minorHAnsi" w:hAnsiTheme="minorHAnsi" w:cs="Times New Roman"/>
          <w:sz w:val="28"/>
          <w:szCs w:val="28"/>
          <w:lang w:val="uk-UA"/>
        </w:rPr>
        <w:t xml:space="preserve"> </w:t>
      </w:r>
      <w:proofErr w:type="spellStart"/>
      <w:r w:rsidRPr="005254E3">
        <w:rPr>
          <w:rFonts w:asciiTheme="minorHAnsi" w:hAnsiTheme="minorHAnsi" w:cs="Times New Roman"/>
          <w:sz w:val="28"/>
          <w:szCs w:val="28"/>
          <w:lang w:val="uk-UA"/>
        </w:rPr>
        <w:t>sumI</w:t>
      </w:r>
      <w:proofErr w:type="spellEnd"/>
      <w:r w:rsidRPr="005254E3">
        <w:rPr>
          <w:rFonts w:asciiTheme="minorHAnsi" w:hAnsiTheme="minorHAnsi" w:cs="Times New Roman"/>
          <w:sz w:val="28"/>
          <w:szCs w:val="28"/>
          <w:lang w:val="uk-UA"/>
        </w:rPr>
        <w:t xml:space="preserve"> (</w:t>
      </w:r>
      <w:proofErr w:type="spellStart"/>
      <w:r w:rsidRPr="005254E3">
        <w:rPr>
          <w:rFonts w:asciiTheme="minorHAnsi" w:hAnsiTheme="minorHAnsi" w:cs="Times New Roman"/>
          <w:sz w:val="28"/>
          <w:szCs w:val="28"/>
          <w:lang w:val="uk-UA"/>
        </w:rPr>
        <w:t>int</w:t>
      </w:r>
      <w:proofErr w:type="spellEnd"/>
      <w:r w:rsidRPr="005254E3">
        <w:rPr>
          <w:rFonts w:asciiTheme="minorHAnsi" w:hAnsiTheme="minorHAnsi" w:cs="Times New Roman"/>
          <w:sz w:val="28"/>
          <w:szCs w:val="28"/>
          <w:lang w:val="uk-UA"/>
        </w:rPr>
        <w:t xml:space="preserve"> a, </w:t>
      </w:r>
      <w:proofErr w:type="spellStart"/>
      <w:r w:rsidRPr="005254E3">
        <w:rPr>
          <w:rFonts w:asciiTheme="minorHAnsi" w:hAnsiTheme="minorHAnsi" w:cs="Times New Roman"/>
          <w:sz w:val="28"/>
          <w:szCs w:val="28"/>
          <w:lang w:val="uk-UA"/>
        </w:rPr>
        <w:t>int</w:t>
      </w:r>
      <w:proofErr w:type="spellEnd"/>
      <w:r w:rsidRPr="005254E3">
        <w:rPr>
          <w:rFonts w:asciiTheme="minorHAnsi" w:hAnsiTheme="minorHAnsi" w:cs="Times New Roman"/>
          <w:sz w:val="28"/>
          <w:szCs w:val="28"/>
          <w:lang w:val="uk-UA"/>
        </w:rPr>
        <w:t xml:space="preserve"> b);</w:t>
      </w:r>
    </w:p>
    <w:p w14:paraId="6F72986F" w14:textId="77777777" w:rsidR="00BA261B" w:rsidRPr="005254E3" w:rsidRDefault="00BA261B" w:rsidP="00BA261B">
      <w:pPr>
        <w:ind w:firstLine="284"/>
        <w:jc w:val="both"/>
        <w:rPr>
          <w:rFonts w:asciiTheme="minorHAnsi" w:hAnsiTheme="minorHAnsi" w:cs="Times New Roman"/>
          <w:sz w:val="28"/>
          <w:szCs w:val="28"/>
          <w:lang w:val="uk-UA"/>
        </w:rPr>
      </w:pPr>
      <w:proofErr w:type="spellStart"/>
      <w:r w:rsidRPr="005254E3">
        <w:rPr>
          <w:rFonts w:asciiTheme="minorHAnsi" w:hAnsiTheme="minorHAnsi" w:cs="Times New Roman"/>
          <w:color w:val="0070C0"/>
          <w:sz w:val="28"/>
          <w:szCs w:val="28"/>
          <w:lang w:val="uk-UA"/>
        </w:rPr>
        <w:t>float</w:t>
      </w:r>
      <w:proofErr w:type="spellEnd"/>
      <w:r w:rsidRPr="005254E3">
        <w:rPr>
          <w:rFonts w:asciiTheme="minorHAnsi" w:hAnsiTheme="minorHAnsi" w:cs="Times New Roman"/>
          <w:sz w:val="28"/>
          <w:szCs w:val="28"/>
          <w:lang w:val="uk-UA"/>
        </w:rPr>
        <w:t xml:space="preserve"> </w:t>
      </w:r>
      <w:proofErr w:type="spellStart"/>
      <w:r w:rsidRPr="005254E3">
        <w:rPr>
          <w:rFonts w:asciiTheme="minorHAnsi" w:hAnsiTheme="minorHAnsi" w:cs="Times New Roman"/>
          <w:sz w:val="28"/>
          <w:szCs w:val="28"/>
          <w:lang w:val="uk-UA"/>
        </w:rPr>
        <w:t>sumF</w:t>
      </w:r>
      <w:proofErr w:type="spellEnd"/>
      <w:r w:rsidRPr="005254E3">
        <w:rPr>
          <w:rFonts w:asciiTheme="minorHAnsi" w:hAnsiTheme="minorHAnsi" w:cs="Times New Roman"/>
          <w:sz w:val="28"/>
          <w:szCs w:val="28"/>
          <w:lang w:val="uk-UA"/>
        </w:rPr>
        <w:t xml:space="preserve"> (</w:t>
      </w:r>
      <w:proofErr w:type="spellStart"/>
      <w:r w:rsidRPr="005254E3">
        <w:rPr>
          <w:rFonts w:asciiTheme="minorHAnsi" w:hAnsiTheme="minorHAnsi" w:cs="Times New Roman"/>
          <w:sz w:val="28"/>
          <w:szCs w:val="28"/>
          <w:lang w:val="uk-UA"/>
        </w:rPr>
        <w:t>float</w:t>
      </w:r>
      <w:proofErr w:type="spellEnd"/>
      <w:r w:rsidRPr="005254E3">
        <w:rPr>
          <w:rFonts w:asciiTheme="minorHAnsi" w:hAnsiTheme="minorHAnsi" w:cs="Times New Roman"/>
          <w:sz w:val="28"/>
          <w:szCs w:val="28"/>
          <w:lang w:val="uk-UA"/>
        </w:rPr>
        <w:t xml:space="preserve"> a, </w:t>
      </w:r>
      <w:proofErr w:type="spellStart"/>
      <w:r w:rsidRPr="005254E3">
        <w:rPr>
          <w:rFonts w:asciiTheme="minorHAnsi" w:hAnsiTheme="minorHAnsi" w:cs="Times New Roman"/>
          <w:sz w:val="28"/>
          <w:szCs w:val="28"/>
          <w:lang w:val="uk-UA"/>
        </w:rPr>
        <w:t>float</w:t>
      </w:r>
      <w:proofErr w:type="spellEnd"/>
      <w:r w:rsidRPr="005254E3">
        <w:rPr>
          <w:rFonts w:asciiTheme="minorHAnsi" w:hAnsiTheme="minorHAnsi" w:cs="Times New Roman"/>
          <w:sz w:val="28"/>
          <w:szCs w:val="28"/>
          <w:lang w:val="uk-UA"/>
        </w:rPr>
        <w:t xml:space="preserve"> b);</w:t>
      </w:r>
    </w:p>
    <w:p w14:paraId="1A4EBA9C" w14:textId="77777777" w:rsidR="00BA261B" w:rsidRPr="005254E3" w:rsidRDefault="00BA261B" w:rsidP="00BA261B">
      <w:pPr>
        <w:ind w:firstLine="284"/>
        <w:jc w:val="both"/>
        <w:rPr>
          <w:rFonts w:asciiTheme="minorHAnsi" w:hAnsiTheme="minorHAnsi" w:cs="Times New Roman"/>
          <w:b/>
          <w:color w:val="7030A0"/>
          <w:sz w:val="28"/>
          <w:szCs w:val="28"/>
          <w:lang w:val="uk-UA"/>
        </w:rPr>
      </w:pPr>
      <w:r w:rsidRPr="005254E3">
        <w:rPr>
          <w:rFonts w:asciiTheme="minorHAnsi" w:hAnsiTheme="minorHAnsi" w:cs="Times New Roman"/>
          <w:b/>
          <w:color w:val="7030A0"/>
          <w:sz w:val="28"/>
          <w:szCs w:val="28"/>
          <w:lang w:val="uk-UA"/>
        </w:rPr>
        <w:t xml:space="preserve">} // </w:t>
      </w:r>
      <w:proofErr w:type="spellStart"/>
      <w:r w:rsidRPr="005254E3">
        <w:rPr>
          <w:rFonts w:asciiTheme="minorHAnsi" w:hAnsiTheme="minorHAnsi" w:cs="Times New Roman"/>
          <w:b/>
          <w:color w:val="7030A0"/>
          <w:sz w:val="28"/>
          <w:szCs w:val="28"/>
          <w:lang w:val="uk-UA"/>
        </w:rPr>
        <w:t>end</w:t>
      </w:r>
      <w:proofErr w:type="spellEnd"/>
      <w:r w:rsidRPr="005254E3">
        <w:rPr>
          <w:rFonts w:asciiTheme="minorHAnsi" w:hAnsiTheme="minorHAnsi" w:cs="Times New Roman"/>
          <w:b/>
          <w:color w:val="7030A0"/>
          <w:sz w:val="28"/>
          <w:szCs w:val="28"/>
          <w:lang w:val="uk-UA"/>
        </w:rPr>
        <w:t xml:space="preserve"> </w:t>
      </w:r>
      <w:proofErr w:type="spellStart"/>
      <w:r w:rsidRPr="005254E3">
        <w:rPr>
          <w:rFonts w:asciiTheme="minorHAnsi" w:hAnsiTheme="minorHAnsi" w:cs="Times New Roman"/>
          <w:b/>
          <w:color w:val="7030A0"/>
          <w:sz w:val="28"/>
          <w:szCs w:val="28"/>
          <w:lang w:val="uk-UA"/>
        </w:rPr>
        <w:t>extern</w:t>
      </w:r>
      <w:proofErr w:type="spellEnd"/>
      <w:r w:rsidRPr="005254E3">
        <w:rPr>
          <w:rFonts w:asciiTheme="minorHAnsi" w:hAnsiTheme="minorHAnsi" w:cs="Times New Roman"/>
          <w:b/>
          <w:color w:val="7030A0"/>
          <w:sz w:val="28"/>
          <w:szCs w:val="28"/>
          <w:lang w:val="uk-UA"/>
        </w:rPr>
        <w:t xml:space="preserve"> "C"</w:t>
      </w:r>
    </w:p>
    <w:p w14:paraId="5959B5E2" w14:textId="77777777" w:rsidR="00BA261B" w:rsidRPr="005254E3" w:rsidRDefault="00BA261B" w:rsidP="00BA261B">
      <w:pPr>
        <w:ind w:firstLine="284"/>
        <w:jc w:val="both"/>
        <w:rPr>
          <w:lang w:val="uk-UA"/>
        </w:rPr>
      </w:pPr>
      <w:r w:rsidRPr="005254E3">
        <w:rPr>
          <w:rFonts w:ascii="Times New Roman" w:hAnsi="Times New Roman" w:cs="Times New Roman"/>
          <w:sz w:val="28"/>
          <w:szCs w:val="28"/>
          <w:lang w:val="uk-UA"/>
        </w:rPr>
        <w:t xml:space="preserve">Мова </w:t>
      </w:r>
      <w:proofErr w:type="spellStart"/>
      <w:r w:rsidRPr="005254E3">
        <w:rPr>
          <w:rFonts w:ascii="Times New Roman" w:hAnsi="Times New Roman" w:cs="Times New Roman"/>
          <w:sz w:val="28"/>
          <w:szCs w:val="28"/>
          <w:lang w:val="uk-UA"/>
        </w:rPr>
        <w:t>C</w:t>
      </w:r>
      <w:r>
        <w:rPr>
          <w:rFonts w:ascii="Times New Roman" w:hAnsi="Times New Roman" w:cs="Times New Roman"/>
          <w:sz w:val="28"/>
          <w:szCs w:val="28"/>
          <w:lang w:val="uk-UA"/>
        </w:rPr>
        <w:t>і</w:t>
      </w:r>
      <w:proofErr w:type="spellEnd"/>
      <w:r w:rsidRPr="005254E3">
        <w:rPr>
          <w:rFonts w:ascii="Times New Roman" w:hAnsi="Times New Roman" w:cs="Times New Roman"/>
          <w:sz w:val="28"/>
          <w:szCs w:val="28"/>
          <w:lang w:val="uk-UA"/>
        </w:rPr>
        <w:t xml:space="preserve"> нічого не знає про директиву </w:t>
      </w:r>
      <w:proofErr w:type="spellStart"/>
      <w:r w:rsidRPr="005254E3">
        <w:rPr>
          <w:rFonts w:ascii="Times New Roman" w:hAnsi="Times New Roman" w:cs="Times New Roman"/>
          <w:sz w:val="28"/>
          <w:szCs w:val="28"/>
          <w:lang w:val="uk-UA"/>
        </w:rPr>
        <w:t>extern</w:t>
      </w:r>
      <w:proofErr w:type="spellEnd"/>
      <w:r w:rsidRPr="005254E3">
        <w:rPr>
          <w:rFonts w:ascii="Times New Roman" w:hAnsi="Times New Roman" w:cs="Times New Roman"/>
          <w:sz w:val="28"/>
          <w:szCs w:val="28"/>
          <w:lang w:val="uk-UA"/>
        </w:rPr>
        <w:t xml:space="preserve"> "C", але </w:t>
      </w:r>
      <w:proofErr w:type="spellStart"/>
      <w:r w:rsidRPr="005254E3">
        <w:rPr>
          <w:rFonts w:ascii="Times New Roman" w:hAnsi="Times New Roman" w:cs="Times New Roman"/>
          <w:sz w:val="28"/>
          <w:szCs w:val="28"/>
          <w:lang w:val="uk-UA"/>
        </w:rPr>
        <w:t>C</w:t>
      </w:r>
      <w:r>
        <w:rPr>
          <w:rFonts w:ascii="Times New Roman" w:hAnsi="Times New Roman" w:cs="Times New Roman"/>
          <w:sz w:val="28"/>
          <w:szCs w:val="28"/>
          <w:lang w:val="uk-UA"/>
        </w:rPr>
        <w:t>і</w:t>
      </w:r>
      <w:proofErr w:type="spellEnd"/>
      <w:r w:rsidRPr="005254E3">
        <w:rPr>
          <w:rFonts w:ascii="Times New Roman" w:hAnsi="Times New Roman" w:cs="Times New Roman"/>
          <w:sz w:val="28"/>
          <w:szCs w:val="28"/>
          <w:lang w:val="uk-UA"/>
        </w:rPr>
        <w:t xml:space="preserve">++ вміє її обробити, і він потребує цієї директиви для оголошень </w:t>
      </w:r>
      <w:proofErr w:type="spellStart"/>
      <w:r w:rsidRPr="005254E3">
        <w:rPr>
          <w:rFonts w:ascii="Times New Roman" w:hAnsi="Times New Roman" w:cs="Times New Roman"/>
          <w:sz w:val="28"/>
          <w:szCs w:val="28"/>
          <w:lang w:val="uk-UA"/>
        </w:rPr>
        <w:t>C</w:t>
      </w:r>
      <w:r>
        <w:rPr>
          <w:rFonts w:ascii="Times New Roman" w:hAnsi="Times New Roman" w:cs="Times New Roman"/>
          <w:sz w:val="28"/>
          <w:szCs w:val="28"/>
          <w:lang w:val="uk-UA"/>
        </w:rPr>
        <w:t>і</w:t>
      </w:r>
      <w:proofErr w:type="spellEnd"/>
      <w:r w:rsidRPr="005254E3">
        <w:rPr>
          <w:rFonts w:ascii="Times New Roman" w:hAnsi="Times New Roman" w:cs="Times New Roman"/>
          <w:sz w:val="28"/>
          <w:szCs w:val="28"/>
          <w:lang w:val="uk-UA"/>
        </w:rPr>
        <w:t xml:space="preserve">-функції. Це пов'язано з тим, що </w:t>
      </w:r>
      <w:proofErr w:type="spellStart"/>
      <w:r w:rsidRPr="005254E3">
        <w:rPr>
          <w:rFonts w:ascii="Times New Roman" w:hAnsi="Times New Roman" w:cs="Times New Roman"/>
          <w:sz w:val="28"/>
          <w:szCs w:val="28"/>
          <w:lang w:val="uk-UA"/>
        </w:rPr>
        <w:t>C</w:t>
      </w:r>
      <w:r>
        <w:rPr>
          <w:rFonts w:ascii="Times New Roman" w:hAnsi="Times New Roman" w:cs="Times New Roman"/>
          <w:sz w:val="28"/>
          <w:szCs w:val="28"/>
          <w:lang w:val="uk-UA"/>
        </w:rPr>
        <w:t>і</w:t>
      </w:r>
      <w:proofErr w:type="spellEnd"/>
      <w:r w:rsidRPr="005254E3">
        <w:rPr>
          <w:rFonts w:ascii="Times New Roman" w:hAnsi="Times New Roman" w:cs="Times New Roman"/>
          <w:sz w:val="28"/>
          <w:szCs w:val="28"/>
          <w:lang w:val="uk-UA"/>
        </w:rPr>
        <w:t xml:space="preserve">++ викликає імена функцій (і методів) та він підтримує перевантаження функції  або методів, тоді як </w:t>
      </w:r>
      <w:proofErr w:type="spellStart"/>
      <w:r w:rsidRPr="005254E3">
        <w:rPr>
          <w:rFonts w:ascii="Times New Roman" w:hAnsi="Times New Roman" w:cs="Times New Roman"/>
          <w:sz w:val="28"/>
          <w:szCs w:val="28"/>
          <w:lang w:val="uk-UA"/>
        </w:rPr>
        <w:t>C</w:t>
      </w:r>
      <w:r>
        <w:rPr>
          <w:rFonts w:ascii="Times New Roman" w:hAnsi="Times New Roman" w:cs="Times New Roman"/>
          <w:sz w:val="28"/>
          <w:szCs w:val="28"/>
          <w:lang w:val="uk-UA"/>
        </w:rPr>
        <w:t>і</w:t>
      </w:r>
      <w:proofErr w:type="spellEnd"/>
      <w:r w:rsidRPr="005254E3">
        <w:rPr>
          <w:rFonts w:ascii="Times New Roman" w:hAnsi="Times New Roman" w:cs="Times New Roman"/>
          <w:sz w:val="28"/>
          <w:szCs w:val="28"/>
          <w:lang w:val="uk-UA"/>
        </w:rPr>
        <w:t xml:space="preserve"> не підтримує.</w:t>
      </w:r>
    </w:p>
    <w:p w14:paraId="61A37651" w14:textId="77777777" w:rsidR="00BA261B" w:rsidRPr="008913E3" w:rsidRDefault="00BA261B" w:rsidP="00BA261B">
      <w:pPr>
        <w:ind w:firstLine="284"/>
        <w:jc w:val="both"/>
        <w:rPr>
          <w:rFonts w:ascii="Times New Roman" w:hAnsi="Times New Roman" w:cs="Times New Roman"/>
          <w:sz w:val="28"/>
          <w:szCs w:val="28"/>
          <w:lang w:val="uk-UA"/>
        </w:rPr>
      </w:pPr>
      <w:r w:rsidRPr="005254E3">
        <w:rPr>
          <w:rFonts w:ascii="Times New Roman" w:hAnsi="Times New Roman" w:cs="Times New Roman"/>
          <w:sz w:val="28"/>
          <w:szCs w:val="28"/>
          <w:lang w:val="uk-UA"/>
        </w:rPr>
        <w:t xml:space="preserve">Зокрема це можна побачити у вихідному файлі </w:t>
      </w:r>
      <w:proofErr w:type="spellStart"/>
      <w:r w:rsidRPr="005254E3">
        <w:rPr>
          <w:rFonts w:ascii="Times New Roman" w:hAnsi="Times New Roman" w:cs="Times New Roman"/>
          <w:sz w:val="28"/>
          <w:szCs w:val="28"/>
          <w:lang w:val="uk-UA"/>
        </w:rPr>
        <w:t>C</w:t>
      </w:r>
      <w:r>
        <w:rPr>
          <w:rFonts w:ascii="Times New Roman" w:hAnsi="Times New Roman" w:cs="Times New Roman"/>
          <w:sz w:val="28"/>
          <w:szCs w:val="28"/>
          <w:lang w:val="uk-UA"/>
        </w:rPr>
        <w:t>і</w:t>
      </w:r>
      <w:proofErr w:type="spellEnd"/>
      <w:r w:rsidRPr="005254E3">
        <w:rPr>
          <w:rFonts w:ascii="Times New Roman" w:hAnsi="Times New Roman" w:cs="Times New Roman"/>
          <w:sz w:val="28"/>
          <w:szCs w:val="28"/>
          <w:lang w:val="uk-UA"/>
        </w:rPr>
        <w:t>++ з назвою print.cpp:</w:t>
      </w:r>
    </w:p>
    <w:p w14:paraId="56FEEBBF" w14:textId="77777777" w:rsidR="00BA261B" w:rsidRPr="005254E3" w:rsidRDefault="00BA261B" w:rsidP="00BA261B">
      <w:pPr>
        <w:ind w:firstLine="284"/>
        <w:jc w:val="both"/>
        <w:rPr>
          <w:rFonts w:asciiTheme="minorHAnsi" w:hAnsiTheme="minorHAnsi" w:cs="Times New Roman"/>
          <w:sz w:val="28"/>
          <w:szCs w:val="28"/>
          <w:lang w:val="uk-UA"/>
        </w:rPr>
      </w:pPr>
      <w:r w:rsidRPr="005254E3">
        <w:rPr>
          <w:rFonts w:asciiTheme="minorHAnsi" w:hAnsiTheme="minorHAnsi" w:cs="Times New Roman"/>
          <w:sz w:val="28"/>
          <w:szCs w:val="28"/>
          <w:lang w:val="uk-UA"/>
        </w:rPr>
        <w:t>#</w:t>
      </w:r>
      <w:proofErr w:type="spellStart"/>
      <w:r w:rsidRPr="005254E3">
        <w:rPr>
          <w:rFonts w:asciiTheme="minorHAnsi" w:hAnsiTheme="minorHAnsi" w:cs="Times New Roman"/>
          <w:color w:val="0070C0"/>
          <w:sz w:val="28"/>
          <w:szCs w:val="28"/>
          <w:lang w:val="uk-UA"/>
        </w:rPr>
        <w:t>include</w:t>
      </w:r>
      <w:proofErr w:type="spellEnd"/>
      <w:r w:rsidRPr="005254E3">
        <w:rPr>
          <w:rFonts w:asciiTheme="minorHAnsi" w:hAnsiTheme="minorHAnsi" w:cs="Times New Roman"/>
          <w:sz w:val="28"/>
          <w:szCs w:val="28"/>
          <w:lang w:val="uk-UA"/>
        </w:rPr>
        <w:t xml:space="preserve"> &lt;</w:t>
      </w:r>
      <w:proofErr w:type="spellStart"/>
      <w:r w:rsidRPr="005254E3">
        <w:rPr>
          <w:rFonts w:asciiTheme="minorHAnsi" w:hAnsiTheme="minorHAnsi" w:cs="Times New Roman"/>
          <w:sz w:val="28"/>
          <w:szCs w:val="28"/>
          <w:lang w:val="uk-UA"/>
        </w:rPr>
        <w:t>iostream</w:t>
      </w:r>
      <w:proofErr w:type="spellEnd"/>
      <w:r w:rsidRPr="005254E3">
        <w:rPr>
          <w:rFonts w:asciiTheme="minorHAnsi" w:hAnsiTheme="minorHAnsi" w:cs="Times New Roman"/>
          <w:sz w:val="28"/>
          <w:szCs w:val="28"/>
          <w:lang w:val="uk-UA"/>
        </w:rPr>
        <w:t xml:space="preserve">&gt; </w:t>
      </w:r>
      <w:r w:rsidRPr="005254E3">
        <w:rPr>
          <w:rFonts w:asciiTheme="minorHAnsi" w:hAnsiTheme="minorHAnsi" w:cs="Times New Roman"/>
          <w:color w:val="00B050"/>
          <w:sz w:val="28"/>
          <w:szCs w:val="28"/>
          <w:lang w:val="uk-UA"/>
        </w:rPr>
        <w:t xml:space="preserve">// </w:t>
      </w:r>
      <w:proofErr w:type="spellStart"/>
      <w:r w:rsidRPr="005254E3">
        <w:rPr>
          <w:rFonts w:asciiTheme="minorHAnsi" w:hAnsiTheme="minorHAnsi" w:cs="Times New Roman"/>
          <w:color w:val="00B050"/>
          <w:sz w:val="28"/>
          <w:szCs w:val="28"/>
          <w:lang w:val="uk-UA"/>
        </w:rPr>
        <w:t>std</w:t>
      </w:r>
      <w:proofErr w:type="spellEnd"/>
      <w:r w:rsidRPr="005254E3">
        <w:rPr>
          <w:rFonts w:asciiTheme="minorHAnsi" w:hAnsiTheme="minorHAnsi" w:cs="Times New Roman"/>
          <w:color w:val="00B050"/>
          <w:sz w:val="28"/>
          <w:szCs w:val="28"/>
          <w:lang w:val="uk-UA"/>
        </w:rPr>
        <w:t xml:space="preserve"> :: </w:t>
      </w:r>
      <w:proofErr w:type="spellStart"/>
      <w:r w:rsidRPr="005254E3">
        <w:rPr>
          <w:rFonts w:asciiTheme="minorHAnsi" w:hAnsiTheme="minorHAnsi" w:cs="Times New Roman"/>
          <w:color w:val="00B050"/>
          <w:sz w:val="28"/>
          <w:szCs w:val="28"/>
          <w:lang w:val="uk-UA"/>
        </w:rPr>
        <w:t>cout</w:t>
      </w:r>
      <w:proofErr w:type="spellEnd"/>
      <w:r w:rsidRPr="005254E3">
        <w:rPr>
          <w:rFonts w:asciiTheme="minorHAnsi" w:hAnsiTheme="minorHAnsi" w:cs="Times New Roman"/>
          <w:color w:val="00B050"/>
          <w:sz w:val="28"/>
          <w:szCs w:val="28"/>
          <w:lang w:val="uk-UA"/>
        </w:rPr>
        <w:t xml:space="preserve">, std :: </w:t>
      </w:r>
      <w:proofErr w:type="spellStart"/>
      <w:r w:rsidRPr="005254E3">
        <w:rPr>
          <w:rFonts w:asciiTheme="minorHAnsi" w:hAnsiTheme="minorHAnsi" w:cs="Times New Roman"/>
          <w:color w:val="00B050"/>
          <w:sz w:val="28"/>
          <w:szCs w:val="28"/>
          <w:lang w:val="uk-UA"/>
        </w:rPr>
        <w:t>endl</w:t>
      </w:r>
      <w:proofErr w:type="spellEnd"/>
    </w:p>
    <w:p w14:paraId="0CA6F4ED" w14:textId="77777777" w:rsidR="00BA261B" w:rsidRPr="005254E3" w:rsidRDefault="00BA261B" w:rsidP="00BA261B">
      <w:pPr>
        <w:ind w:firstLine="284"/>
        <w:jc w:val="both"/>
        <w:rPr>
          <w:rFonts w:asciiTheme="minorHAnsi" w:hAnsiTheme="minorHAnsi"/>
          <w:lang w:val="uk-UA"/>
        </w:rPr>
      </w:pPr>
      <w:r w:rsidRPr="005254E3">
        <w:rPr>
          <w:rFonts w:asciiTheme="minorHAnsi" w:hAnsiTheme="minorHAnsi" w:cs="Times New Roman"/>
          <w:b/>
          <w:sz w:val="28"/>
          <w:szCs w:val="28"/>
          <w:lang w:val="uk-UA"/>
        </w:rPr>
        <w:t>#</w:t>
      </w:r>
      <w:proofErr w:type="spellStart"/>
      <w:r w:rsidRPr="005254E3">
        <w:rPr>
          <w:rFonts w:asciiTheme="minorHAnsi" w:hAnsiTheme="minorHAnsi" w:cs="Times New Roman"/>
          <w:b/>
          <w:color w:val="0070C0"/>
          <w:sz w:val="28"/>
          <w:szCs w:val="28"/>
          <w:lang w:val="uk-UA"/>
        </w:rPr>
        <w:t>include</w:t>
      </w:r>
      <w:proofErr w:type="spellEnd"/>
      <w:r w:rsidRPr="005254E3">
        <w:rPr>
          <w:rFonts w:asciiTheme="minorHAnsi" w:hAnsiTheme="minorHAnsi" w:cs="Times New Roman"/>
          <w:b/>
          <w:sz w:val="28"/>
          <w:szCs w:val="28"/>
          <w:lang w:val="uk-UA"/>
        </w:rPr>
        <w:t xml:space="preserve"> "</w:t>
      </w:r>
      <w:proofErr w:type="spellStart"/>
      <w:r w:rsidRPr="005254E3">
        <w:rPr>
          <w:rFonts w:asciiTheme="minorHAnsi" w:hAnsiTheme="minorHAnsi" w:cs="Times New Roman"/>
          <w:b/>
          <w:sz w:val="28"/>
          <w:szCs w:val="28"/>
          <w:lang w:val="uk-UA"/>
        </w:rPr>
        <w:t>sum.h</w:t>
      </w:r>
      <w:proofErr w:type="spellEnd"/>
      <w:r w:rsidRPr="005254E3">
        <w:rPr>
          <w:rFonts w:asciiTheme="minorHAnsi" w:hAnsiTheme="minorHAnsi" w:cs="Times New Roman"/>
          <w:b/>
          <w:sz w:val="28"/>
          <w:szCs w:val="28"/>
          <w:lang w:val="uk-UA"/>
        </w:rPr>
        <w:t>"</w:t>
      </w:r>
      <w:r w:rsidRPr="005254E3">
        <w:rPr>
          <w:rFonts w:asciiTheme="minorHAnsi" w:hAnsiTheme="minorHAnsi" w:cs="Times New Roman"/>
          <w:sz w:val="28"/>
          <w:szCs w:val="28"/>
          <w:lang w:val="uk-UA"/>
        </w:rPr>
        <w:t xml:space="preserve"> </w:t>
      </w:r>
      <w:r w:rsidRPr="005254E3">
        <w:rPr>
          <w:rFonts w:asciiTheme="minorHAnsi" w:hAnsiTheme="minorHAnsi" w:cs="Times New Roman"/>
          <w:color w:val="00B050"/>
          <w:sz w:val="28"/>
          <w:szCs w:val="28"/>
          <w:lang w:val="uk-UA"/>
        </w:rPr>
        <w:t xml:space="preserve">// </w:t>
      </w:r>
      <w:proofErr w:type="spellStart"/>
      <w:r w:rsidRPr="005254E3">
        <w:rPr>
          <w:rFonts w:asciiTheme="minorHAnsi" w:hAnsiTheme="minorHAnsi" w:cs="Times New Roman"/>
          <w:color w:val="00B050"/>
          <w:sz w:val="28"/>
          <w:szCs w:val="28"/>
          <w:lang w:val="uk-UA"/>
        </w:rPr>
        <w:t>sumI</w:t>
      </w:r>
      <w:proofErr w:type="spellEnd"/>
      <w:r w:rsidRPr="005254E3">
        <w:rPr>
          <w:rFonts w:asciiTheme="minorHAnsi" w:hAnsiTheme="minorHAnsi" w:cs="Times New Roman"/>
          <w:color w:val="00B050"/>
          <w:sz w:val="28"/>
          <w:szCs w:val="28"/>
          <w:lang w:val="uk-UA"/>
        </w:rPr>
        <w:t xml:space="preserve">, </w:t>
      </w:r>
      <w:proofErr w:type="spellStart"/>
      <w:r w:rsidRPr="005254E3">
        <w:rPr>
          <w:rFonts w:asciiTheme="minorHAnsi" w:hAnsiTheme="minorHAnsi" w:cs="Times New Roman"/>
          <w:color w:val="00B050"/>
          <w:sz w:val="28"/>
          <w:szCs w:val="28"/>
          <w:lang w:val="uk-UA"/>
        </w:rPr>
        <w:t>sumF</w:t>
      </w:r>
      <w:proofErr w:type="spellEnd"/>
      <w:r w:rsidRPr="005254E3">
        <w:rPr>
          <w:rFonts w:asciiTheme="minorHAnsi" w:hAnsiTheme="minorHAnsi" w:cs="Times New Roman"/>
          <w:sz w:val="28"/>
          <w:szCs w:val="28"/>
          <w:lang w:val="uk-UA"/>
        </w:rPr>
        <w:br/>
      </w:r>
      <w:proofErr w:type="spellStart"/>
      <w:r w:rsidRPr="005254E3">
        <w:rPr>
          <w:rFonts w:asciiTheme="minorHAnsi" w:hAnsiTheme="minorHAnsi" w:cs="Times New Roman"/>
          <w:color w:val="0070C0"/>
          <w:sz w:val="28"/>
          <w:szCs w:val="28"/>
          <w:lang w:val="uk-UA"/>
        </w:rPr>
        <w:t>void</w:t>
      </w:r>
      <w:proofErr w:type="spellEnd"/>
      <w:r w:rsidRPr="005254E3">
        <w:rPr>
          <w:rFonts w:asciiTheme="minorHAnsi" w:hAnsiTheme="minorHAnsi" w:cs="Times New Roman"/>
          <w:sz w:val="28"/>
          <w:szCs w:val="28"/>
          <w:lang w:val="uk-UA"/>
        </w:rPr>
        <w:t xml:space="preserve"> </w:t>
      </w:r>
      <w:proofErr w:type="spellStart"/>
      <w:r w:rsidRPr="005254E3">
        <w:rPr>
          <w:rFonts w:asciiTheme="minorHAnsi" w:hAnsiTheme="minorHAnsi" w:cs="Times New Roman"/>
          <w:sz w:val="28"/>
          <w:szCs w:val="28"/>
          <w:lang w:val="uk-UA"/>
        </w:rPr>
        <w:t>printSum</w:t>
      </w:r>
      <w:proofErr w:type="spellEnd"/>
      <w:r w:rsidRPr="005254E3">
        <w:rPr>
          <w:rFonts w:asciiTheme="minorHAnsi" w:hAnsiTheme="minorHAnsi" w:cs="Times New Roman"/>
          <w:sz w:val="28"/>
          <w:szCs w:val="28"/>
          <w:lang w:val="uk-UA"/>
        </w:rPr>
        <w:t xml:space="preserve"> (</w:t>
      </w:r>
      <w:proofErr w:type="spellStart"/>
      <w:r w:rsidRPr="005254E3">
        <w:rPr>
          <w:rFonts w:asciiTheme="minorHAnsi" w:hAnsiTheme="minorHAnsi" w:cs="Times New Roman"/>
          <w:color w:val="0070C0"/>
          <w:sz w:val="28"/>
          <w:szCs w:val="28"/>
          <w:lang w:val="uk-UA"/>
        </w:rPr>
        <w:t>int</w:t>
      </w:r>
      <w:proofErr w:type="spellEnd"/>
      <w:r w:rsidRPr="005254E3">
        <w:rPr>
          <w:rFonts w:asciiTheme="minorHAnsi" w:hAnsiTheme="minorHAnsi" w:cs="Times New Roman"/>
          <w:sz w:val="28"/>
          <w:szCs w:val="28"/>
          <w:lang w:val="uk-UA"/>
        </w:rPr>
        <w:t xml:space="preserve"> a, </w:t>
      </w:r>
      <w:proofErr w:type="spellStart"/>
      <w:r w:rsidRPr="005254E3">
        <w:rPr>
          <w:rFonts w:asciiTheme="minorHAnsi" w:hAnsiTheme="minorHAnsi" w:cs="Times New Roman"/>
          <w:color w:val="0070C0"/>
          <w:sz w:val="28"/>
          <w:szCs w:val="28"/>
          <w:lang w:val="uk-UA"/>
        </w:rPr>
        <w:t>int</w:t>
      </w:r>
      <w:proofErr w:type="spellEnd"/>
      <w:r w:rsidRPr="005254E3">
        <w:rPr>
          <w:rFonts w:asciiTheme="minorHAnsi" w:hAnsiTheme="minorHAnsi" w:cs="Times New Roman"/>
          <w:sz w:val="28"/>
          <w:szCs w:val="28"/>
          <w:lang w:val="uk-UA"/>
        </w:rPr>
        <w:t xml:space="preserve"> b) {</w:t>
      </w:r>
    </w:p>
    <w:p w14:paraId="7C0EE935" w14:textId="77777777" w:rsidR="00BA261B" w:rsidRPr="005254E3" w:rsidRDefault="00BA261B" w:rsidP="00BA261B">
      <w:pPr>
        <w:ind w:firstLine="284"/>
        <w:jc w:val="both"/>
        <w:rPr>
          <w:rFonts w:asciiTheme="minorHAnsi" w:hAnsiTheme="minorHAnsi"/>
          <w:lang w:val="uk-UA"/>
        </w:rPr>
      </w:pPr>
      <w:r w:rsidRPr="005254E3">
        <w:rPr>
          <w:rFonts w:asciiTheme="minorHAnsi" w:hAnsiTheme="minorHAnsi" w:cs="Times New Roman"/>
          <w:sz w:val="28"/>
          <w:szCs w:val="28"/>
          <w:lang w:val="uk-UA"/>
        </w:rPr>
        <w:t> </w:t>
      </w:r>
      <w:proofErr w:type="spellStart"/>
      <w:r w:rsidRPr="005254E3">
        <w:rPr>
          <w:rFonts w:asciiTheme="minorHAnsi" w:hAnsiTheme="minorHAnsi" w:cs="Times New Roman"/>
          <w:color w:val="0070C0"/>
          <w:sz w:val="28"/>
          <w:szCs w:val="28"/>
          <w:lang w:val="uk-UA"/>
        </w:rPr>
        <w:t>std</w:t>
      </w:r>
      <w:proofErr w:type="spellEnd"/>
      <w:r w:rsidRPr="005254E3">
        <w:rPr>
          <w:rFonts w:asciiTheme="minorHAnsi" w:hAnsiTheme="minorHAnsi" w:cs="Times New Roman"/>
          <w:color w:val="0070C0"/>
          <w:sz w:val="28"/>
          <w:szCs w:val="28"/>
          <w:lang w:val="uk-UA"/>
        </w:rPr>
        <w:t>::</w:t>
      </w:r>
      <w:proofErr w:type="spellStart"/>
      <w:r w:rsidRPr="005254E3">
        <w:rPr>
          <w:rFonts w:asciiTheme="minorHAnsi" w:hAnsiTheme="minorHAnsi" w:cs="Times New Roman"/>
          <w:color w:val="0070C0"/>
          <w:sz w:val="28"/>
          <w:szCs w:val="28"/>
          <w:lang w:val="uk-UA"/>
        </w:rPr>
        <w:t>cout</w:t>
      </w:r>
      <w:proofErr w:type="spellEnd"/>
      <w:r w:rsidRPr="005254E3">
        <w:rPr>
          <w:rFonts w:asciiTheme="minorHAnsi" w:hAnsiTheme="minorHAnsi" w:cs="Times New Roman"/>
          <w:sz w:val="28"/>
          <w:szCs w:val="28"/>
          <w:lang w:val="uk-UA"/>
        </w:rPr>
        <w:t xml:space="preserve"> &lt;&lt; a &lt;&lt; "+" &lt;&lt; b &lt;&lt; "=" &lt;&lt; </w:t>
      </w:r>
      <w:proofErr w:type="spellStart"/>
      <w:r w:rsidRPr="005254E3">
        <w:rPr>
          <w:rFonts w:asciiTheme="minorHAnsi" w:hAnsiTheme="minorHAnsi" w:cs="Times New Roman"/>
          <w:sz w:val="28"/>
          <w:szCs w:val="28"/>
          <w:lang w:val="uk-UA"/>
        </w:rPr>
        <w:t>sumI</w:t>
      </w:r>
      <w:proofErr w:type="spellEnd"/>
      <w:r w:rsidRPr="005254E3">
        <w:rPr>
          <w:rFonts w:asciiTheme="minorHAnsi" w:hAnsiTheme="minorHAnsi" w:cs="Times New Roman"/>
          <w:sz w:val="28"/>
          <w:szCs w:val="28"/>
          <w:lang w:val="uk-UA"/>
        </w:rPr>
        <w:t xml:space="preserve"> (a, b) &lt;&lt; </w:t>
      </w:r>
      <w:proofErr w:type="spellStart"/>
      <w:r w:rsidRPr="005254E3">
        <w:rPr>
          <w:rFonts w:asciiTheme="minorHAnsi" w:hAnsiTheme="minorHAnsi" w:cs="Times New Roman"/>
          <w:sz w:val="28"/>
          <w:szCs w:val="28"/>
          <w:lang w:val="uk-UA"/>
        </w:rPr>
        <w:t>std</w:t>
      </w:r>
      <w:proofErr w:type="spellEnd"/>
      <w:r w:rsidRPr="005254E3">
        <w:rPr>
          <w:rFonts w:asciiTheme="minorHAnsi" w:hAnsiTheme="minorHAnsi" w:cs="Times New Roman"/>
          <w:sz w:val="28"/>
          <w:szCs w:val="28"/>
          <w:lang w:val="uk-UA"/>
        </w:rPr>
        <w:t xml:space="preserve"> :: </w:t>
      </w:r>
      <w:proofErr w:type="spellStart"/>
      <w:r w:rsidRPr="005254E3">
        <w:rPr>
          <w:rFonts w:asciiTheme="minorHAnsi" w:hAnsiTheme="minorHAnsi" w:cs="Times New Roman"/>
          <w:sz w:val="28"/>
          <w:szCs w:val="28"/>
          <w:lang w:val="uk-UA"/>
        </w:rPr>
        <w:t>endl</w:t>
      </w:r>
      <w:proofErr w:type="spellEnd"/>
      <w:r w:rsidRPr="005254E3">
        <w:rPr>
          <w:rFonts w:asciiTheme="minorHAnsi" w:hAnsiTheme="minorHAnsi" w:cs="Times New Roman"/>
          <w:sz w:val="28"/>
          <w:szCs w:val="28"/>
          <w:lang w:val="uk-UA"/>
        </w:rPr>
        <w:t>;</w:t>
      </w:r>
    </w:p>
    <w:p w14:paraId="63159089" w14:textId="77777777" w:rsidR="00BA261B" w:rsidRPr="005254E3" w:rsidRDefault="00BA261B" w:rsidP="00BA261B">
      <w:pPr>
        <w:ind w:firstLine="284"/>
        <w:jc w:val="both"/>
        <w:rPr>
          <w:rFonts w:asciiTheme="minorHAnsi" w:hAnsiTheme="minorHAnsi" w:cs="Times New Roman"/>
          <w:sz w:val="28"/>
          <w:szCs w:val="28"/>
          <w:lang w:val="uk-UA"/>
        </w:rPr>
      </w:pPr>
      <w:r w:rsidRPr="005254E3">
        <w:rPr>
          <w:rFonts w:asciiTheme="minorHAnsi" w:hAnsiTheme="minorHAnsi" w:cs="Times New Roman"/>
          <w:sz w:val="28"/>
          <w:szCs w:val="28"/>
          <w:lang w:val="uk-UA"/>
        </w:rPr>
        <w:t>}</w:t>
      </w:r>
    </w:p>
    <w:p w14:paraId="4D56C264" w14:textId="77777777" w:rsidR="00BA261B" w:rsidRPr="005254E3" w:rsidRDefault="00BA261B" w:rsidP="00BA261B">
      <w:pPr>
        <w:ind w:firstLine="284"/>
        <w:jc w:val="both"/>
        <w:rPr>
          <w:rFonts w:asciiTheme="minorHAnsi" w:hAnsiTheme="minorHAnsi" w:cs="Times New Roman"/>
          <w:sz w:val="28"/>
          <w:szCs w:val="28"/>
          <w:lang w:val="uk-UA"/>
        </w:rPr>
      </w:pPr>
    </w:p>
    <w:p w14:paraId="146C6261" w14:textId="77777777" w:rsidR="00BA261B" w:rsidRPr="005254E3" w:rsidRDefault="00BA261B" w:rsidP="00BA261B">
      <w:pPr>
        <w:ind w:firstLine="284"/>
        <w:jc w:val="both"/>
        <w:rPr>
          <w:rFonts w:asciiTheme="minorHAnsi" w:hAnsiTheme="minorHAnsi" w:cs="Times New Roman"/>
          <w:sz w:val="28"/>
          <w:szCs w:val="28"/>
          <w:lang w:val="uk-UA"/>
        </w:rPr>
      </w:pPr>
      <w:proofErr w:type="spellStart"/>
      <w:r w:rsidRPr="005254E3">
        <w:rPr>
          <w:rFonts w:asciiTheme="minorHAnsi" w:hAnsiTheme="minorHAnsi" w:cs="Times New Roman"/>
          <w:color w:val="0070C0"/>
          <w:sz w:val="28"/>
          <w:szCs w:val="28"/>
          <w:lang w:val="uk-UA"/>
        </w:rPr>
        <w:t>void</w:t>
      </w:r>
      <w:proofErr w:type="spellEnd"/>
      <w:r w:rsidRPr="005254E3">
        <w:rPr>
          <w:rFonts w:asciiTheme="minorHAnsi" w:hAnsiTheme="minorHAnsi" w:cs="Times New Roman"/>
          <w:sz w:val="28"/>
          <w:szCs w:val="28"/>
          <w:lang w:val="uk-UA"/>
        </w:rPr>
        <w:t xml:space="preserve"> </w:t>
      </w:r>
      <w:proofErr w:type="spellStart"/>
      <w:r w:rsidRPr="005254E3">
        <w:rPr>
          <w:rFonts w:asciiTheme="minorHAnsi" w:hAnsiTheme="minorHAnsi" w:cs="Times New Roman"/>
          <w:sz w:val="28"/>
          <w:szCs w:val="28"/>
          <w:lang w:val="uk-UA"/>
        </w:rPr>
        <w:t>printSum</w:t>
      </w:r>
      <w:proofErr w:type="spellEnd"/>
      <w:r w:rsidRPr="005254E3">
        <w:rPr>
          <w:rFonts w:asciiTheme="minorHAnsi" w:hAnsiTheme="minorHAnsi" w:cs="Times New Roman"/>
          <w:sz w:val="28"/>
          <w:szCs w:val="28"/>
          <w:lang w:val="uk-UA"/>
        </w:rPr>
        <w:t xml:space="preserve"> (</w:t>
      </w:r>
      <w:proofErr w:type="spellStart"/>
      <w:r w:rsidRPr="005254E3">
        <w:rPr>
          <w:rFonts w:asciiTheme="minorHAnsi" w:hAnsiTheme="minorHAnsi" w:cs="Times New Roman"/>
          <w:color w:val="0070C0"/>
          <w:sz w:val="28"/>
          <w:szCs w:val="28"/>
          <w:lang w:val="uk-UA"/>
        </w:rPr>
        <w:t>float</w:t>
      </w:r>
      <w:proofErr w:type="spellEnd"/>
      <w:r w:rsidRPr="005254E3">
        <w:rPr>
          <w:rFonts w:asciiTheme="minorHAnsi" w:hAnsiTheme="minorHAnsi" w:cs="Times New Roman"/>
          <w:sz w:val="28"/>
          <w:szCs w:val="28"/>
          <w:lang w:val="uk-UA"/>
        </w:rPr>
        <w:t xml:space="preserve"> a, </w:t>
      </w:r>
      <w:proofErr w:type="spellStart"/>
      <w:r w:rsidRPr="005254E3">
        <w:rPr>
          <w:rFonts w:asciiTheme="minorHAnsi" w:hAnsiTheme="minorHAnsi" w:cs="Times New Roman"/>
          <w:color w:val="0070C0"/>
          <w:sz w:val="28"/>
          <w:szCs w:val="28"/>
          <w:lang w:val="uk-UA"/>
        </w:rPr>
        <w:t>float</w:t>
      </w:r>
      <w:proofErr w:type="spellEnd"/>
      <w:r w:rsidRPr="005254E3">
        <w:rPr>
          <w:rFonts w:asciiTheme="minorHAnsi" w:hAnsiTheme="minorHAnsi" w:cs="Times New Roman"/>
          <w:sz w:val="28"/>
          <w:szCs w:val="28"/>
          <w:lang w:val="uk-UA"/>
        </w:rPr>
        <w:t xml:space="preserve"> b) {</w:t>
      </w:r>
    </w:p>
    <w:p w14:paraId="1D06D3DF" w14:textId="77777777" w:rsidR="00BA261B" w:rsidRPr="005254E3" w:rsidRDefault="00BA261B" w:rsidP="00BA261B">
      <w:pPr>
        <w:ind w:firstLine="284"/>
        <w:jc w:val="both"/>
        <w:rPr>
          <w:rFonts w:asciiTheme="minorHAnsi" w:hAnsiTheme="minorHAnsi"/>
          <w:lang w:val="uk-UA"/>
        </w:rPr>
      </w:pPr>
      <w:r w:rsidRPr="005254E3">
        <w:rPr>
          <w:rFonts w:asciiTheme="minorHAnsi" w:hAnsiTheme="minorHAnsi" w:cs="Times New Roman"/>
          <w:sz w:val="28"/>
          <w:szCs w:val="28"/>
          <w:lang w:val="uk-UA"/>
        </w:rPr>
        <w:t>    </w:t>
      </w:r>
      <w:proofErr w:type="spellStart"/>
      <w:r w:rsidRPr="005254E3">
        <w:rPr>
          <w:rFonts w:asciiTheme="minorHAnsi" w:hAnsiTheme="minorHAnsi" w:cs="Times New Roman"/>
          <w:color w:val="0070C0"/>
          <w:sz w:val="28"/>
          <w:szCs w:val="28"/>
          <w:lang w:val="uk-UA"/>
        </w:rPr>
        <w:t>std</w:t>
      </w:r>
      <w:proofErr w:type="spellEnd"/>
      <w:r w:rsidRPr="005254E3">
        <w:rPr>
          <w:rFonts w:asciiTheme="minorHAnsi" w:hAnsiTheme="minorHAnsi" w:cs="Times New Roman"/>
          <w:color w:val="0070C0"/>
          <w:sz w:val="28"/>
          <w:szCs w:val="28"/>
          <w:lang w:val="uk-UA"/>
        </w:rPr>
        <w:t xml:space="preserve">:: </w:t>
      </w:r>
      <w:proofErr w:type="spellStart"/>
      <w:r w:rsidRPr="005254E3">
        <w:rPr>
          <w:rFonts w:asciiTheme="minorHAnsi" w:hAnsiTheme="minorHAnsi" w:cs="Times New Roman"/>
          <w:color w:val="0070C0"/>
          <w:sz w:val="28"/>
          <w:szCs w:val="28"/>
          <w:lang w:val="uk-UA"/>
        </w:rPr>
        <w:t>cout</w:t>
      </w:r>
      <w:proofErr w:type="spellEnd"/>
      <w:r w:rsidRPr="005254E3">
        <w:rPr>
          <w:rFonts w:asciiTheme="minorHAnsi" w:hAnsiTheme="minorHAnsi" w:cs="Times New Roman"/>
          <w:sz w:val="28"/>
          <w:szCs w:val="28"/>
          <w:lang w:val="uk-UA"/>
        </w:rPr>
        <w:t xml:space="preserve"> &lt;&lt; a &lt;&lt; "+" &lt;&lt; b &lt;&lt; "=" &lt;&lt; </w:t>
      </w:r>
      <w:proofErr w:type="spellStart"/>
      <w:r w:rsidRPr="005254E3">
        <w:rPr>
          <w:rFonts w:asciiTheme="minorHAnsi" w:hAnsiTheme="minorHAnsi" w:cs="Times New Roman"/>
          <w:sz w:val="28"/>
          <w:szCs w:val="28"/>
          <w:lang w:val="uk-UA"/>
        </w:rPr>
        <w:t>sumF</w:t>
      </w:r>
      <w:proofErr w:type="spellEnd"/>
      <w:r w:rsidRPr="005254E3">
        <w:rPr>
          <w:rFonts w:asciiTheme="minorHAnsi" w:hAnsiTheme="minorHAnsi" w:cs="Times New Roman"/>
          <w:sz w:val="28"/>
          <w:szCs w:val="28"/>
          <w:lang w:val="uk-UA"/>
        </w:rPr>
        <w:t xml:space="preserve"> (a, b) &lt;&lt; </w:t>
      </w:r>
      <w:proofErr w:type="spellStart"/>
      <w:r w:rsidRPr="005254E3">
        <w:rPr>
          <w:rFonts w:asciiTheme="minorHAnsi" w:hAnsiTheme="minorHAnsi" w:cs="Times New Roman"/>
          <w:sz w:val="28"/>
          <w:szCs w:val="28"/>
          <w:lang w:val="uk-UA"/>
        </w:rPr>
        <w:t>std</w:t>
      </w:r>
      <w:proofErr w:type="spellEnd"/>
      <w:r w:rsidRPr="005254E3">
        <w:rPr>
          <w:rFonts w:asciiTheme="minorHAnsi" w:hAnsiTheme="minorHAnsi" w:cs="Times New Roman"/>
          <w:sz w:val="28"/>
          <w:szCs w:val="28"/>
          <w:lang w:val="uk-UA"/>
        </w:rPr>
        <w:t xml:space="preserve"> :: </w:t>
      </w:r>
      <w:proofErr w:type="spellStart"/>
      <w:r w:rsidRPr="005254E3">
        <w:rPr>
          <w:rFonts w:asciiTheme="minorHAnsi" w:hAnsiTheme="minorHAnsi" w:cs="Times New Roman"/>
          <w:sz w:val="28"/>
          <w:szCs w:val="28"/>
          <w:lang w:val="uk-UA"/>
        </w:rPr>
        <w:t>endl</w:t>
      </w:r>
      <w:proofErr w:type="spellEnd"/>
      <w:r w:rsidRPr="005254E3">
        <w:rPr>
          <w:rFonts w:asciiTheme="minorHAnsi" w:hAnsiTheme="minorHAnsi" w:cs="Times New Roman"/>
          <w:sz w:val="28"/>
          <w:szCs w:val="28"/>
          <w:lang w:val="uk-UA"/>
        </w:rPr>
        <w:t>;</w:t>
      </w:r>
      <w:r w:rsidRPr="005254E3">
        <w:rPr>
          <w:rFonts w:asciiTheme="minorHAnsi" w:hAnsiTheme="minorHAnsi" w:cs="Times New Roman"/>
          <w:sz w:val="28"/>
          <w:szCs w:val="28"/>
          <w:lang w:val="uk-UA"/>
        </w:rPr>
        <w:br/>
        <w:t>}</w:t>
      </w:r>
    </w:p>
    <w:p w14:paraId="29FAC112" w14:textId="77777777" w:rsidR="00BA261B" w:rsidRPr="005254E3" w:rsidRDefault="00BA261B" w:rsidP="00BA261B">
      <w:pPr>
        <w:ind w:firstLine="284"/>
        <w:jc w:val="both"/>
        <w:rPr>
          <w:rFonts w:asciiTheme="minorHAnsi" w:hAnsiTheme="minorHAnsi"/>
          <w:lang w:val="uk-UA"/>
        </w:rPr>
      </w:pPr>
      <w:proofErr w:type="spellStart"/>
      <w:r w:rsidRPr="005254E3">
        <w:rPr>
          <w:rFonts w:asciiTheme="minorHAnsi" w:hAnsiTheme="minorHAnsi" w:cs="Times New Roman"/>
          <w:color w:val="7030A0"/>
          <w:sz w:val="28"/>
          <w:szCs w:val="28"/>
          <w:lang w:val="uk-UA"/>
        </w:rPr>
        <w:lastRenderedPageBreak/>
        <w:t>extern</w:t>
      </w:r>
      <w:proofErr w:type="spellEnd"/>
      <w:r w:rsidRPr="005254E3">
        <w:rPr>
          <w:rFonts w:asciiTheme="minorHAnsi" w:hAnsiTheme="minorHAnsi" w:cs="Times New Roman"/>
          <w:color w:val="7030A0"/>
          <w:sz w:val="28"/>
          <w:szCs w:val="28"/>
          <w:lang w:val="uk-UA"/>
        </w:rPr>
        <w:t xml:space="preserve"> "C"</w:t>
      </w:r>
      <w:r w:rsidRPr="005254E3">
        <w:rPr>
          <w:rFonts w:asciiTheme="minorHAnsi" w:hAnsiTheme="minorHAnsi" w:cs="Times New Roman"/>
          <w:sz w:val="28"/>
          <w:szCs w:val="28"/>
          <w:lang w:val="uk-UA"/>
        </w:rPr>
        <w:t xml:space="preserve"> </w:t>
      </w:r>
      <w:proofErr w:type="spellStart"/>
      <w:r w:rsidRPr="005254E3">
        <w:rPr>
          <w:rFonts w:asciiTheme="minorHAnsi" w:hAnsiTheme="minorHAnsi" w:cs="Times New Roman"/>
          <w:color w:val="0070C0"/>
          <w:sz w:val="28"/>
          <w:szCs w:val="28"/>
          <w:lang w:val="uk-UA"/>
        </w:rPr>
        <w:t>void</w:t>
      </w:r>
      <w:proofErr w:type="spellEnd"/>
      <w:r w:rsidRPr="005254E3">
        <w:rPr>
          <w:rFonts w:asciiTheme="minorHAnsi" w:hAnsiTheme="minorHAnsi" w:cs="Times New Roman"/>
          <w:sz w:val="28"/>
          <w:szCs w:val="28"/>
          <w:lang w:val="uk-UA"/>
        </w:rPr>
        <w:t xml:space="preserve"> </w:t>
      </w:r>
      <w:proofErr w:type="spellStart"/>
      <w:r w:rsidRPr="005254E3">
        <w:rPr>
          <w:rFonts w:asciiTheme="minorHAnsi" w:hAnsiTheme="minorHAnsi" w:cs="Times New Roman"/>
          <w:sz w:val="28"/>
          <w:szCs w:val="28"/>
          <w:lang w:val="uk-UA"/>
        </w:rPr>
        <w:t>printSumInt</w:t>
      </w:r>
      <w:proofErr w:type="spellEnd"/>
      <w:r w:rsidRPr="005254E3">
        <w:rPr>
          <w:rFonts w:asciiTheme="minorHAnsi" w:hAnsiTheme="minorHAnsi" w:cs="Times New Roman"/>
          <w:sz w:val="28"/>
          <w:szCs w:val="28"/>
          <w:lang w:val="uk-UA"/>
        </w:rPr>
        <w:t xml:space="preserve"> (</w:t>
      </w:r>
      <w:proofErr w:type="spellStart"/>
      <w:r w:rsidRPr="005254E3">
        <w:rPr>
          <w:rFonts w:asciiTheme="minorHAnsi" w:hAnsiTheme="minorHAnsi" w:cs="Times New Roman"/>
          <w:color w:val="00B0F0"/>
          <w:sz w:val="28"/>
          <w:szCs w:val="28"/>
          <w:lang w:val="uk-UA"/>
        </w:rPr>
        <w:t>int</w:t>
      </w:r>
      <w:proofErr w:type="spellEnd"/>
      <w:r w:rsidRPr="005254E3">
        <w:rPr>
          <w:rFonts w:asciiTheme="minorHAnsi" w:hAnsiTheme="minorHAnsi" w:cs="Times New Roman"/>
          <w:sz w:val="28"/>
          <w:szCs w:val="28"/>
          <w:lang w:val="uk-UA"/>
        </w:rPr>
        <w:t xml:space="preserve"> a, </w:t>
      </w:r>
      <w:proofErr w:type="spellStart"/>
      <w:r w:rsidRPr="005254E3">
        <w:rPr>
          <w:rFonts w:asciiTheme="minorHAnsi" w:hAnsiTheme="minorHAnsi" w:cs="Times New Roman"/>
          <w:color w:val="00B0F0"/>
          <w:sz w:val="28"/>
          <w:szCs w:val="28"/>
          <w:lang w:val="uk-UA"/>
        </w:rPr>
        <w:t>int</w:t>
      </w:r>
      <w:proofErr w:type="spellEnd"/>
      <w:r w:rsidRPr="005254E3">
        <w:rPr>
          <w:rFonts w:asciiTheme="minorHAnsi" w:hAnsiTheme="minorHAnsi" w:cs="Times New Roman"/>
          <w:sz w:val="28"/>
          <w:szCs w:val="28"/>
          <w:lang w:val="uk-UA"/>
        </w:rPr>
        <w:t xml:space="preserve"> b) {</w:t>
      </w:r>
      <w:r w:rsidRPr="005254E3">
        <w:rPr>
          <w:rFonts w:asciiTheme="minorHAnsi" w:hAnsiTheme="minorHAnsi" w:cs="Times New Roman"/>
          <w:sz w:val="28"/>
          <w:szCs w:val="28"/>
          <w:lang w:val="uk-UA"/>
        </w:rPr>
        <w:br/>
        <w:t>    </w:t>
      </w:r>
      <w:proofErr w:type="spellStart"/>
      <w:r w:rsidRPr="005254E3">
        <w:rPr>
          <w:rFonts w:asciiTheme="minorHAnsi" w:hAnsiTheme="minorHAnsi" w:cs="Times New Roman"/>
          <w:sz w:val="28"/>
          <w:szCs w:val="28"/>
          <w:lang w:val="uk-UA"/>
        </w:rPr>
        <w:t>printSum</w:t>
      </w:r>
      <w:proofErr w:type="spellEnd"/>
      <w:r w:rsidRPr="005254E3">
        <w:rPr>
          <w:rFonts w:asciiTheme="minorHAnsi" w:hAnsiTheme="minorHAnsi" w:cs="Times New Roman"/>
          <w:sz w:val="28"/>
          <w:szCs w:val="28"/>
          <w:lang w:val="uk-UA"/>
        </w:rPr>
        <w:t xml:space="preserve"> (a, b);</w:t>
      </w:r>
      <w:r w:rsidRPr="005254E3">
        <w:rPr>
          <w:rFonts w:asciiTheme="minorHAnsi" w:hAnsiTheme="minorHAnsi" w:cs="Times New Roman"/>
          <w:sz w:val="28"/>
          <w:szCs w:val="28"/>
          <w:lang w:val="uk-UA"/>
        </w:rPr>
        <w:br/>
        <w:t>}</w:t>
      </w:r>
    </w:p>
    <w:p w14:paraId="13CD85B7" w14:textId="77777777" w:rsidR="00BA261B" w:rsidRPr="005254E3" w:rsidRDefault="00BA261B" w:rsidP="00BA261B">
      <w:pPr>
        <w:ind w:firstLine="284"/>
        <w:jc w:val="both"/>
        <w:rPr>
          <w:rFonts w:asciiTheme="minorHAnsi" w:hAnsiTheme="minorHAnsi"/>
          <w:lang w:val="uk-UA"/>
        </w:rPr>
      </w:pPr>
      <w:proofErr w:type="spellStart"/>
      <w:r w:rsidRPr="005254E3">
        <w:rPr>
          <w:rFonts w:asciiTheme="minorHAnsi" w:hAnsiTheme="minorHAnsi" w:cs="Times New Roman"/>
          <w:color w:val="7030A0"/>
          <w:sz w:val="28"/>
          <w:szCs w:val="28"/>
          <w:lang w:val="uk-UA"/>
        </w:rPr>
        <w:t>extern</w:t>
      </w:r>
      <w:proofErr w:type="spellEnd"/>
      <w:r w:rsidRPr="005254E3">
        <w:rPr>
          <w:rFonts w:asciiTheme="minorHAnsi" w:hAnsiTheme="minorHAnsi" w:cs="Times New Roman"/>
          <w:color w:val="7030A0"/>
          <w:sz w:val="28"/>
          <w:szCs w:val="28"/>
          <w:lang w:val="uk-UA"/>
        </w:rPr>
        <w:t xml:space="preserve"> "C"</w:t>
      </w:r>
      <w:r w:rsidRPr="005254E3">
        <w:rPr>
          <w:rFonts w:asciiTheme="minorHAnsi" w:hAnsiTheme="minorHAnsi" w:cs="Times New Roman"/>
          <w:sz w:val="28"/>
          <w:szCs w:val="28"/>
          <w:lang w:val="uk-UA"/>
        </w:rPr>
        <w:t xml:space="preserve"> </w:t>
      </w:r>
      <w:proofErr w:type="spellStart"/>
      <w:r w:rsidRPr="005254E3">
        <w:rPr>
          <w:rFonts w:asciiTheme="minorHAnsi" w:hAnsiTheme="minorHAnsi" w:cs="Times New Roman"/>
          <w:color w:val="00B0F0"/>
          <w:sz w:val="28"/>
          <w:szCs w:val="28"/>
          <w:lang w:val="uk-UA"/>
        </w:rPr>
        <w:t>void</w:t>
      </w:r>
      <w:proofErr w:type="spellEnd"/>
      <w:r w:rsidRPr="005254E3">
        <w:rPr>
          <w:rFonts w:asciiTheme="minorHAnsi" w:hAnsiTheme="minorHAnsi" w:cs="Times New Roman"/>
          <w:sz w:val="28"/>
          <w:szCs w:val="28"/>
          <w:lang w:val="uk-UA"/>
        </w:rPr>
        <w:t xml:space="preserve"> </w:t>
      </w:r>
      <w:proofErr w:type="spellStart"/>
      <w:r w:rsidRPr="005254E3">
        <w:rPr>
          <w:rFonts w:asciiTheme="minorHAnsi" w:hAnsiTheme="minorHAnsi" w:cs="Times New Roman"/>
          <w:sz w:val="28"/>
          <w:szCs w:val="28"/>
          <w:lang w:val="uk-UA"/>
        </w:rPr>
        <w:t>printSumFloat</w:t>
      </w:r>
      <w:proofErr w:type="spellEnd"/>
      <w:r w:rsidRPr="005254E3">
        <w:rPr>
          <w:rFonts w:asciiTheme="minorHAnsi" w:hAnsiTheme="minorHAnsi" w:cs="Times New Roman"/>
          <w:sz w:val="28"/>
          <w:szCs w:val="28"/>
          <w:lang w:val="uk-UA"/>
        </w:rPr>
        <w:t xml:space="preserve"> (</w:t>
      </w:r>
      <w:proofErr w:type="spellStart"/>
      <w:r w:rsidRPr="005254E3">
        <w:rPr>
          <w:rFonts w:asciiTheme="minorHAnsi" w:hAnsiTheme="minorHAnsi" w:cs="Times New Roman"/>
          <w:color w:val="00B0F0"/>
          <w:sz w:val="28"/>
          <w:szCs w:val="28"/>
          <w:lang w:val="uk-UA"/>
        </w:rPr>
        <w:t>float</w:t>
      </w:r>
      <w:proofErr w:type="spellEnd"/>
      <w:r w:rsidRPr="005254E3">
        <w:rPr>
          <w:rFonts w:asciiTheme="minorHAnsi" w:hAnsiTheme="minorHAnsi" w:cs="Times New Roman"/>
          <w:sz w:val="28"/>
          <w:szCs w:val="28"/>
          <w:lang w:val="uk-UA"/>
        </w:rPr>
        <w:t xml:space="preserve"> a, </w:t>
      </w:r>
      <w:proofErr w:type="spellStart"/>
      <w:r w:rsidRPr="005254E3">
        <w:rPr>
          <w:rFonts w:asciiTheme="minorHAnsi" w:hAnsiTheme="minorHAnsi" w:cs="Times New Roman"/>
          <w:color w:val="00B0F0"/>
          <w:sz w:val="28"/>
          <w:szCs w:val="28"/>
          <w:lang w:val="uk-UA"/>
        </w:rPr>
        <w:t>float</w:t>
      </w:r>
      <w:proofErr w:type="spellEnd"/>
      <w:r w:rsidRPr="005254E3">
        <w:rPr>
          <w:rFonts w:asciiTheme="minorHAnsi" w:hAnsiTheme="minorHAnsi" w:cs="Times New Roman"/>
          <w:sz w:val="28"/>
          <w:szCs w:val="28"/>
          <w:lang w:val="uk-UA"/>
        </w:rPr>
        <w:t xml:space="preserve"> b) {</w:t>
      </w:r>
      <w:r w:rsidRPr="005254E3">
        <w:rPr>
          <w:rFonts w:asciiTheme="minorHAnsi" w:hAnsiTheme="minorHAnsi" w:cs="Times New Roman"/>
          <w:sz w:val="28"/>
          <w:szCs w:val="28"/>
          <w:lang w:val="uk-UA"/>
        </w:rPr>
        <w:br/>
        <w:t>    </w:t>
      </w:r>
      <w:proofErr w:type="spellStart"/>
      <w:r w:rsidRPr="005254E3">
        <w:rPr>
          <w:rFonts w:asciiTheme="minorHAnsi" w:hAnsiTheme="minorHAnsi" w:cs="Times New Roman"/>
          <w:sz w:val="28"/>
          <w:szCs w:val="28"/>
          <w:lang w:val="uk-UA"/>
        </w:rPr>
        <w:t>printSum</w:t>
      </w:r>
      <w:proofErr w:type="spellEnd"/>
      <w:r w:rsidRPr="005254E3">
        <w:rPr>
          <w:rFonts w:asciiTheme="minorHAnsi" w:hAnsiTheme="minorHAnsi" w:cs="Times New Roman"/>
          <w:sz w:val="28"/>
          <w:szCs w:val="28"/>
          <w:lang w:val="uk-UA"/>
        </w:rPr>
        <w:t xml:space="preserve"> (a, b);</w:t>
      </w:r>
      <w:r w:rsidRPr="005254E3">
        <w:rPr>
          <w:rFonts w:asciiTheme="minorHAnsi" w:hAnsiTheme="minorHAnsi" w:cs="Times New Roman"/>
          <w:sz w:val="28"/>
          <w:szCs w:val="28"/>
          <w:lang w:val="uk-UA"/>
        </w:rPr>
        <w:br/>
        <w:t>}</w:t>
      </w:r>
    </w:p>
    <w:p w14:paraId="4E8F7D78" w14:textId="77777777" w:rsidR="00BA261B" w:rsidRPr="005254E3" w:rsidRDefault="00BA261B" w:rsidP="00BA261B">
      <w:pPr>
        <w:ind w:firstLine="284"/>
        <w:jc w:val="both"/>
        <w:rPr>
          <w:rFonts w:ascii="Times New Roman" w:hAnsi="Times New Roman" w:cs="Times New Roman"/>
          <w:sz w:val="28"/>
          <w:szCs w:val="28"/>
          <w:lang w:val="uk-UA"/>
        </w:rPr>
      </w:pPr>
    </w:p>
    <w:p w14:paraId="71CD4313" w14:textId="77777777" w:rsidR="00BA261B" w:rsidRPr="005254E3" w:rsidRDefault="00BA261B" w:rsidP="00BA261B">
      <w:pPr>
        <w:pStyle w:val="2"/>
        <w:rPr>
          <w:lang w:val="uk-UA"/>
        </w:rPr>
      </w:pPr>
      <w:r w:rsidRPr="005254E3">
        <w:rPr>
          <w:rStyle w:val="tlid-translation"/>
          <w:rFonts w:ascii="Times New Roman" w:hAnsi="Times New Roman"/>
          <w:szCs w:val="28"/>
          <w:lang w:val="uk-UA"/>
        </w:rPr>
        <w:t xml:space="preserve">Об'єктні файли </w:t>
      </w:r>
    </w:p>
    <w:p w14:paraId="6A9331FA" w14:textId="77777777" w:rsidR="00BA261B" w:rsidRPr="005254E3" w:rsidRDefault="00BA261B" w:rsidP="00BA261B">
      <w:pPr>
        <w:ind w:firstLine="284"/>
        <w:jc w:val="both"/>
        <w:rPr>
          <w:rStyle w:val="tlid-translation"/>
          <w:rFonts w:ascii="Times New Roman" w:hAnsi="Times New Roman"/>
          <w:sz w:val="28"/>
          <w:szCs w:val="28"/>
          <w:lang w:val="uk-UA"/>
        </w:rPr>
      </w:pPr>
    </w:p>
    <w:p w14:paraId="2BF12A40" w14:textId="77777777" w:rsidR="00BA261B" w:rsidRPr="005254E3" w:rsidRDefault="00BA261B" w:rsidP="00BA261B">
      <w:pPr>
        <w:ind w:firstLine="284"/>
        <w:jc w:val="both"/>
        <w:rPr>
          <w:rStyle w:val="tlid-translation"/>
          <w:rFonts w:ascii="Times New Roman" w:hAnsi="Times New Roman"/>
          <w:sz w:val="28"/>
          <w:szCs w:val="28"/>
          <w:lang w:val="uk-UA"/>
        </w:rPr>
      </w:pPr>
      <w:r w:rsidRPr="005254E3">
        <w:rPr>
          <w:rStyle w:val="tlid-translation"/>
          <w:rFonts w:ascii="Times New Roman" w:hAnsi="Times New Roman"/>
          <w:sz w:val="28"/>
          <w:szCs w:val="28"/>
          <w:lang w:val="uk-UA"/>
        </w:rPr>
        <w:t xml:space="preserve">Кожен вихідний файл С та C ++ потрібно компілювати в об'єктний файл. Об'єктні файли, отримані в результаті компіляції декількох вихідних файлів, потім пов'язуються з виконуваним файлом, спільною бібліотекою або статичною бібліотекою (останній з них є лише архівом об'єктних файлів). Файли </w:t>
      </w:r>
      <w:proofErr w:type="spellStart"/>
      <w:r w:rsidRPr="005254E3">
        <w:rPr>
          <w:rStyle w:val="tlid-translation"/>
          <w:rFonts w:ascii="Times New Roman" w:hAnsi="Times New Roman"/>
          <w:sz w:val="28"/>
          <w:szCs w:val="28"/>
          <w:lang w:val="uk-UA"/>
        </w:rPr>
        <w:t>C</w:t>
      </w:r>
      <w:r>
        <w:rPr>
          <w:rStyle w:val="tlid-translation"/>
          <w:rFonts w:ascii="Times New Roman" w:hAnsi="Times New Roman"/>
          <w:sz w:val="28"/>
          <w:szCs w:val="28"/>
          <w:lang w:val="uk-UA"/>
        </w:rPr>
        <w:t>і</w:t>
      </w:r>
      <w:proofErr w:type="spellEnd"/>
      <w:r w:rsidRPr="005254E3">
        <w:rPr>
          <w:rStyle w:val="tlid-translation"/>
          <w:rFonts w:ascii="Times New Roman" w:hAnsi="Times New Roman"/>
          <w:sz w:val="28"/>
          <w:szCs w:val="28"/>
          <w:lang w:val="uk-UA"/>
        </w:rPr>
        <w:t>++ зазвичай мають суфікси розширення .</w:t>
      </w:r>
      <w:proofErr w:type="spellStart"/>
      <w:r w:rsidRPr="005254E3">
        <w:rPr>
          <w:rStyle w:val="tlid-translation"/>
          <w:rFonts w:ascii="Times New Roman" w:hAnsi="Times New Roman"/>
          <w:sz w:val="28"/>
          <w:szCs w:val="28"/>
          <w:lang w:val="uk-UA"/>
        </w:rPr>
        <w:t>cpp</w:t>
      </w:r>
      <w:proofErr w:type="spellEnd"/>
      <w:r w:rsidRPr="005254E3">
        <w:rPr>
          <w:rStyle w:val="tlid-translation"/>
          <w:rFonts w:ascii="Times New Roman" w:hAnsi="Times New Roman"/>
          <w:sz w:val="28"/>
          <w:szCs w:val="28"/>
          <w:lang w:val="uk-UA"/>
        </w:rPr>
        <w:t>, .cxx або .cc.</w:t>
      </w:r>
    </w:p>
    <w:p w14:paraId="5DEE9857" w14:textId="77777777" w:rsidR="00BA261B" w:rsidRPr="005254E3" w:rsidRDefault="00BA261B" w:rsidP="00BA261B">
      <w:pPr>
        <w:ind w:firstLine="284"/>
        <w:jc w:val="both"/>
        <w:rPr>
          <w:rStyle w:val="tlid-translation"/>
          <w:rFonts w:ascii="Times New Roman" w:hAnsi="Times New Roman"/>
          <w:sz w:val="28"/>
          <w:szCs w:val="28"/>
          <w:lang w:val="uk-UA"/>
        </w:rPr>
      </w:pPr>
      <w:r w:rsidRPr="005254E3">
        <w:rPr>
          <w:rStyle w:val="tlid-translation"/>
          <w:rFonts w:ascii="Times New Roman" w:hAnsi="Times New Roman"/>
          <w:sz w:val="28"/>
          <w:szCs w:val="28"/>
          <w:lang w:val="uk-UA"/>
        </w:rPr>
        <w:t xml:space="preserve">Вихідний файл </w:t>
      </w:r>
      <w:proofErr w:type="spellStart"/>
      <w:r w:rsidRPr="005254E3">
        <w:rPr>
          <w:rStyle w:val="tlid-translation"/>
          <w:rFonts w:ascii="Times New Roman" w:hAnsi="Times New Roman"/>
          <w:sz w:val="28"/>
          <w:szCs w:val="28"/>
          <w:lang w:val="uk-UA"/>
        </w:rPr>
        <w:t>C</w:t>
      </w:r>
      <w:r>
        <w:rPr>
          <w:rStyle w:val="tlid-translation"/>
          <w:rFonts w:ascii="Times New Roman" w:hAnsi="Times New Roman"/>
          <w:sz w:val="28"/>
          <w:szCs w:val="28"/>
          <w:lang w:val="uk-UA"/>
        </w:rPr>
        <w:t>і</w:t>
      </w:r>
      <w:proofErr w:type="spellEnd"/>
      <w:r w:rsidRPr="005254E3">
        <w:rPr>
          <w:rStyle w:val="tlid-translation"/>
          <w:rFonts w:ascii="Times New Roman" w:hAnsi="Times New Roman"/>
          <w:sz w:val="28"/>
          <w:szCs w:val="28"/>
          <w:lang w:val="uk-UA"/>
        </w:rPr>
        <w:t>++ може включати інші файли, відомі як файли заголовків, з директивою #</w:t>
      </w:r>
      <w:proofErr w:type="spellStart"/>
      <w:r w:rsidRPr="005254E3">
        <w:rPr>
          <w:rStyle w:val="tlid-translation"/>
          <w:rFonts w:ascii="Times New Roman" w:hAnsi="Times New Roman"/>
          <w:sz w:val="28"/>
          <w:szCs w:val="28"/>
          <w:lang w:val="uk-UA"/>
        </w:rPr>
        <w:t>include</w:t>
      </w:r>
      <w:proofErr w:type="spellEnd"/>
      <w:r w:rsidRPr="005254E3">
        <w:rPr>
          <w:rStyle w:val="tlid-translation"/>
          <w:rFonts w:ascii="Times New Roman" w:hAnsi="Times New Roman"/>
          <w:sz w:val="28"/>
          <w:szCs w:val="28"/>
          <w:lang w:val="uk-UA"/>
        </w:rPr>
        <w:t>. Файли заголовків мають розширення, такі як .h, .</w:t>
      </w:r>
      <w:proofErr w:type="spellStart"/>
      <w:r w:rsidRPr="005254E3">
        <w:rPr>
          <w:rStyle w:val="tlid-translation"/>
          <w:rFonts w:ascii="Times New Roman" w:hAnsi="Times New Roman"/>
          <w:sz w:val="28"/>
          <w:szCs w:val="28"/>
          <w:lang w:val="uk-UA"/>
        </w:rPr>
        <w:t>hpp</w:t>
      </w:r>
      <w:proofErr w:type="spellEnd"/>
      <w:r w:rsidRPr="005254E3">
        <w:rPr>
          <w:rStyle w:val="tlid-translation"/>
          <w:rFonts w:ascii="Times New Roman" w:hAnsi="Times New Roman"/>
          <w:sz w:val="28"/>
          <w:szCs w:val="28"/>
          <w:lang w:val="uk-UA"/>
        </w:rPr>
        <w:t xml:space="preserve"> або .</w:t>
      </w:r>
      <w:proofErr w:type="spellStart"/>
      <w:r w:rsidRPr="005254E3">
        <w:rPr>
          <w:rStyle w:val="tlid-translation"/>
          <w:rFonts w:ascii="Times New Roman" w:hAnsi="Times New Roman"/>
          <w:sz w:val="28"/>
          <w:szCs w:val="28"/>
          <w:lang w:val="uk-UA"/>
        </w:rPr>
        <w:t>hxx</w:t>
      </w:r>
      <w:proofErr w:type="spellEnd"/>
      <w:r w:rsidRPr="005254E3">
        <w:rPr>
          <w:rStyle w:val="tlid-translation"/>
          <w:rFonts w:ascii="Times New Roman" w:hAnsi="Times New Roman"/>
          <w:sz w:val="28"/>
          <w:szCs w:val="28"/>
          <w:lang w:val="uk-UA"/>
        </w:rPr>
        <w:t xml:space="preserve">, або взагалі не мають розширення, як у типовій бібліотеці </w:t>
      </w:r>
      <w:proofErr w:type="spellStart"/>
      <w:r w:rsidRPr="005254E3">
        <w:rPr>
          <w:rStyle w:val="tlid-translation"/>
          <w:rFonts w:ascii="Times New Roman" w:hAnsi="Times New Roman"/>
          <w:sz w:val="28"/>
          <w:szCs w:val="28"/>
          <w:lang w:val="uk-UA"/>
        </w:rPr>
        <w:t>C</w:t>
      </w:r>
      <w:r>
        <w:rPr>
          <w:rStyle w:val="tlid-translation"/>
          <w:rFonts w:ascii="Times New Roman" w:hAnsi="Times New Roman"/>
          <w:sz w:val="28"/>
          <w:szCs w:val="28"/>
          <w:lang w:val="uk-UA"/>
        </w:rPr>
        <w:t>і</w:t>
      </w:r>
      <w:proofErr w:type="spellEnd"/>
      <w:r w:rsidRPr="005254E3">
        <w:rPr>
          <w:rStyle w:val="tlid-translation"/>
          <w:rFonts w:ascii="Times New Roman" w:hAnsi="Times New Roman"/>
          <w:sz w:val="28"/>
          <w:szCs w:val="28"/>
          <w:lang w:val="uk-UA"/>
        </w:rPr>
        <w:t xml:space="preserve">++ та інших заголовках бібліотек. Розширення не має значення для препроцесора </w:t>
      </w:r>
      <w:proofErr w:type="spellStart"/>
      <w:r w:rsidRPr="005254E3">
        <w:rPr>
          <w:rStyle w:val="tlid-translation"/>
          <w:rFonts w:ascii="Times New Roman" w:hAnsi="Times New Roman"/>
          <w:sz w:val="28"/>
          <w:szCs w:val="28"/>
          <w:lang w:val="uk-UA"/>
        </w:rPr>
        <w:t>C</w:t>
      </w:r>
      <w:r>
        <w:rPr>
          <w:rStyle w:val="tlid-translation"/>
          <w:rFonts w:ascii="Times New Roman" w:hAnsi="Times New Roman"/>
          <w:sz w:val="28"/>
          <w:szCs w:val="28"/>
          <w:lang w:val="uk-UA"/>
        </w:rPr>
        <w:t>і</w:t>
      </w:r>
      <w:proofErr w:type="spellEnd"/>
      <w:r w:rsidRPr="005254E3">
        <w:rPr>
          <w:rStyle w:val="tlid-translation"/>
          <w:rFonts w:ascii="Times New Roman" w:hAnsi="Times New Roman"/>
          <w:sz w:val="28"/>
          <w:szCs w:val="28"/>
          <w:lang w:val="uk-UA"/>
        </w:rPr>
        <w:t>++, який буквально замінить рядок, що містить директиву #</w:t>
      </w:r>
      <w:proofErr w:type="spellStart"/>
      <w:r w:rsidRPr="005254E3">
        <w:rPr>
          <w:rStyle w:val="tlid-translation"/>
          <w:rFonts w:ascii="Times New Roman" w:hAnsi="Times New Roman"/>
          <w:sz w:val="28"/>
          <w:szCs w:val="28"/>
          <w:lang w:val="uk-UA"/>
        </w:rPr>
        <w:t>include</w:t>
      </w:r>
      <w:proofErr w:type="spellEnd"/>
      <w:r w:rsidRPr="005254E3">
        <w:rPr>
          <w:rStyle w:val="tlid-translation"/>
          <w:rFonts w:ascii="Times New Roman" w:hAnsi="Times New Roman"/>
          <w:sz w:val="28"/>
          <w:szCs w:val="28"/>
          <w:lang w:val="uk-UA"/>
        </w:rPr>
        <w:t>, на весь вміст включеного файлу.</w:t>
      </w:r>
    </w:p>
    <w:p w14:paraId="25571933" w14:textId="77777777" w:rsidR="00BA261B" w:rsidRPr="005254E3" w:rsidRDefault="00BA261B" w:rsidP="00BA261B">
      <w:pPr>
        <w:ind w:firstLine="284"/>
        <w:jc w:val="both"/>
        <w:rPr>
          <w:rStyle w:val="tlid-translation"/>
          <w:rFonts w:ascii="Times New Roman" w:hAnsi="Times New Roman"/>
          <w:sz w:val="28"/>
          <w:szCs w:val="28"/>
          <w:lang w:val="uk-UA"/>
        </w:rPr>
      </w:pPr>
      <w:r w:rsidRPr="005254E3">
        <w:rPr>
          <w:rStyle w:val="tlid-translation"/>
          <w:rFonts w:ascii="Times New Roman" w:hAnsi="Times New Roman"/>
          <w:sz w:val="28"/>
          <w:szCs w:val="28"/>
          <w:lang w:val="uk-UA"/>
        </w:rPr>
        <w:t>Першим кроком, який компілятор зробить у вихідному файлі, буде запустити препроцесор</w:t>
      </w:r>
      <w:r>
        <w:rPr>
          <w:rStyle w:val="tlid-translation"/>
          <w:rFonts w:ascii="Times New Roman" w:hAnsi="Times New Roman"/>
          <w:sz w:val="28"/>
          <w:szCs w:val="28"/>
          <w:lang w:val="uk-UA"/>
        </w:rPr>
        <w:t xml:space="preserve"> (обробку макросів)</w:t>
      </w:r>
      <w:r w:rsidRPr="005254E3">
        <w:rPr>
          <w:rStyle w:val="tlid-translation"/>
          <w:rFonts w:ascii="Times New Roman" w:hAnsi="Times New Roman"/>
          <w:sz w:val="28"/>
          <w:szCs w:val="28"/>
          <w:lang w:val="uk-UA"/>
        </w:rPr>
        <w:t xml:space="preserve"> на ньому. Тільки вихідні файли передаються компілятору (для попередньої обробки та компіляції). Файли заголовків не передаються компілятору. Натомість вони включені з вихідних файлів.</w:t>
      </w:r>
    </w:p>
    <w:p w14:paraId="196E79F8" w14:textId="77777777" w:rsidR="00BA261B" w:rsidRPr="005254E3" w:rsidRDefault="00BA261B" w:rsidP="00BA261B">
      <w:pPr>
        <w:ind w:firstLine="284"/>
        <w:jc w:val="both"/>
        <w:rPr>
          <w:rStyle w:val="tlid-translation"/>
          <w:rFonts w:ascii="Times New Roman" w:hAnsi="Times New Roman"/>
          <w:sz w:val="28"/>
          <w:szCs w:val="28"/>
          <w:lang w:val="uk-UA"/>
        </w:rPr>
      </w:pPr>
      <w:r w:rsidRPr="005254E3">
        <w:rPr>
          <w:rStyle w:val="tlid-translation"/>
          <w:rFonts w:ascii="Times New Roman" w:hAnsi="Times New Roman"/>
          <w:sz w:val="28"/>
          <w:szCs w:val="28"/>
          <w:lang w:val="uk-UA"/>
        </w:rPr>
        <w:t xml:space="preserve">Кожен </w:t>
      </w:r>
      <w:proofErr w:type="spellStart"/>
      <w:r w:rsidRPr="005254E3">
        <w:rPr>
          <w:rStyle w:val="tlid-translation"/>
          <w:rFonts w:ascii="Times New Roman" w:hAnsi="Times New Roman"/>
          <w:sz w:val="28"/>
          <w:szCs w:val="28"/>
          <w:lang w:val="uk-UA"/>
        </w:rPr>
        <w:t>заголовочний</w:t>
      </w:r>
      <w:proofErr w:type="spellEnd"/>
      <w:r w:rsidRPr="005254E3">
        <w:rPr>
          <w:rStyle w:val="tlid-translation"/>
          <w:rFonts w:ascii="Times New Roman" w:hAnsi="Times New Roman"/>
          <w:sz w:val="28"/>
          <w:szCs w:val="28"/>
          <w:lang w:val="uk-UA"/>
        </w:rPr>
        <w:t xml:space="preserve"> файл може бути відкритий кілька разів під час фази попередньої обробки всіх вихідних файлів, залежно від того, скільки вихідних файлів містять їх, або скільки інших заголовних файлів, включених з вихідних файлів, також включати їх (може бути багато рівнів непрямого) . З іншого боку, вихідні файли відкриваються тільки один раз компілятором (і препроцесором), коли вони передаються йому.</w:t>
      </w:r>
    </w:p>
    <w:p w14:paraId="3E49DAAA" w14:textId="77777777" w:rsidR="00BA261B" w:rsidRPr="005254E3" w:rsidRDefault="00BA261B" w:rsidP="00BA261B">
      <w:pPr>
        <w:ind w:firstLine="284"/>
        <w:jc w:val="both"/>
        <w:rPr>
          <w:lang w:val="uk-UA"/>
        </w:rPr>
      </w:pPr>
      <w:r w:rsidRPr="005254E3">
        <w:rPr>
          <w:rStyle w:val="tlid-translation"/>
          <w:rFonts w:ascii="Times New Roman" w:hAnsi="Times New Roman"/>
          <w:sz w:val="28"/>
          <w:szCs w:val="28"/>
          <w:lang w:val="uk-UA"/>
        </w:rPr>
        <w:t xml:space="preserve">Для кожного вихідного файлу </w:t>
      </w:r>
      <w:proofErr w:type="spellStart"/>
      <w:r w:rsidRPr="005254E3">
        <w:rPr>
          <w:rStyle w:val="tlid-translation"/>
          <w:rFonts w:ascii="Times New Roman" w:hAnsi="Times New Roman"/>
          <w:sz w:val="28"/>
          <w:szCs w:val="28"/>
          <w:lang w:val="uk-UA"/>
        </w:rPr>
        <w:t>C</w:t>
      </w:r>
      <w:r>
        <w:rPr>
          <w:rStyle w:val="tlid-translation"/>
          <w:rFonts w:ascii="Times New Roman" w:hAnsi="Times New Roman"/>
          <w:sz w:val="28"/>
          <w:szCs w:val="28"/>
          <w:lang w:val="uk-UA"/>
        </w:rPr>
        <w:t>і</w:t>
      </w:r>
      <w:proofErr w:type="spellEnd"/>
      <w:r w:rsidRPr="005254E3">
        <w:rPr>
          <w:rStyle w:val="tlid-translation"/>
          <w:rFonts w:ascii="Times New Roman" w:hAnsi="Times New Roman"/>
          <w:sz w:val="28"/>
          <w:szCs w:val="28"/>
          <w:lang w:val="uk-UA"/>
        </w:rPr>
        <w:t>++ препроцесор побудує модуль трансляції, вставивши в нього вміст, коли одночасно знайде директиву #</w:t>
      </w:r>
      <w:proofErr w:type="spellStart"/>
      <w:r w:rsidRPr="005254E3">
        <w:rPr>
          <w:rStyle w:val="tlid-translation"/>
          <w:rFonts w:ascii="Times New Roman" w:hAnsi="Times New Roman"/>
          <w:sz w:val="28"/>
          <w:szCs w:val="28"/>
          <w:lang w:val="uk-UA"/>
        </w:rPr>
        <w:t>include</w:t>
      </w:r>
      <w:proofErr w:type="spellEnd"/>
      <w:r w:rsidRPr="005254E3">
        <w:rPr>
          <w:rStyle w:val="tlid-translation"/>
          <w:rFonts w:ascii="Times New Roman" w:hAnsi="Times New Roman"/>
          <w:sz w:val="28"/>
          <w:szCs w:val="28"/>
          <w:lang w:val="uk-UA"/>
        </w:rPr>
        <w:t>, яку він буде видаляти з вихідного файлу коду та заголовків, поки не знайде умовну компіляцію блоки, директиви яких оцінюються як помилкові. Також будуть виконуватися інші задачі, наприклад, заміна макросів.</w:t>
      </w:r>
    </w:p>
    <w:p w14:paraId="32566EBF" w14:textId="77777777" w:rsidR="00BA261B" w:rsidRPr="005254E3" w:rsidRDefault="00BA261B" w:rsidP="00BA261B">
      <w:pPr>
        <w:ind w:firstLine="284"/>
        <w:jc w:val="both"/>
        <w:rPr>
          <w:lang w:val="uk-UA"/>
        </w:rPr>
      </w:pPr>
      <w:r w:rsidRPr="005254E3">
        <w:rPr>
          <w:rStyle w:val="tlid-translation"/>
          <w:rFonts w:ascii="Times New Roman" w:hAnsi="Times New Roman"/>
          <w:sz w:val="28"/>
          <w:szCs w:val="28"/>
          <w:lang w:val="uk-UA"/>
        </w:rPr>
        <w:t>Після того, як препроцесор завершить створення цієї (іноді величезної) одиниці трансляції, компілятор починає фазу компіляції і створює об'єктний файл.</w:t>
      </w:r>
    </w:p>
    <w:p w14:paraId="38E357B3" w14:textId="77777777" w:rsidR="00BA261B" w:rsidRPr="005254E3" w:rsidRDefault="00BA261B" w:rsidP="00BA261B">
      <w:pPr>
        <w:ind w:firstLine="284"/>
        <w:jc w:val="both"/>
        <w:rPr>
          <w:rStyle w:val="tlid-translation"/>
          <w:rFonts w:ascii="Times New Roman" w:hAnsi="Times New Roman"/>
          <w:i/>
          <w:sz w:val="28"/>
          <w:szCs w:val="28"/>
          <w:lang w:val="uk-UA"/>
        </w:rPr>
      </w:pPr>
      <w:r w:rsidRPr="005254E3">
        <w:rPr>
          <w:rStyle w:val="tlid-translation"/>
          <w:rFonts w:ascii="Times New Roman" w:hAnsi="Times New Roman"/>
          <w:i/>
          <w:sz w:val="28"/>
          <w:szCs w:val="28"/>
          <w:lang w:val="uk-UA"/>
        </w:rPr>
        <w:t>Щоб отримати цю одиницю перекладу (попередньо оброблений вихідний код), аргумент (опцію) -E можна передати компілятору</w:t>
      </w:r>
      <w:r>
        <w:rPr>
          <w:rStyle w:val="tlid-translation"/>
          <w:rFonts w:ascii="Times New Roman" w:hAnsi="Times New Roman"/>
          <w:i/>
          <w:sz w:val="28"/>
          <w:szCs w:val="28"/>
          <w:lang w:val="uk-UA"/>
        </w:rPr>
        <w:t xml:space="preserve"> (наприклад, в</w:t>
      </w:r>
      <w:r w:rsidRPr="005254E3">
        <w:rPr>
          <w:rStyle w:val="tlid-translation"/>
          <w:rFonts w:ascii="Times New Roman" w:hAnsi="Times New Roman"/>
          <w:i/>
          <w:sz w:val="28"/>
          <w:szCs w:val="28"/>
          <w:lang w:val="uk-UA"/>
        </w:rPr>
        <w:t xml:space="preserve"> g++</w:t>
      </w:r>
      <w:r>
        <w:rPr>
          <w:rStyle w:val="tlid-translation"/>
          <w:rFonts w:ascii="Times New Roman" w:hAnsi="Times New Roman"/>
          <w:i/>
          <w:sz w:val="28"/>
          <w:szCs w:val="28"/>
          <w:lang w:val="uk-UA"/>
        </w:rPr>
        <w:t>/</w:t>
      </w:r>
      <w:proofErr w:type="spellStart"/>
      <w:r>
        <w:rPr>
          <w:rStyle w:val="tlid-translation"/>
          <w:rFonts w:ascii="Times New Roman" w:hAnsi="Times New Roman"/>
          <w:i/>
          <w:sz w:val="28"/>
          <w:szCs w:val="28"/>
        </w:rPr>
        <w:t>gcc</w:t>
      </w:r>
      <w:proofErr w:type="spellEnd"/>
      <w:r w:rsidRPr="005254E3">
        <w:rPr>
          <w:rStyle w:val="tlid-translation"/>
          <w:rFonts w:ascii="Times New Roman" w:hAnsi="Times New Roman"/>
          <w:i/>
          <w:sz w:val="28"/>
          <w:szCs w:val="28"/>
          <w:lang w:val="uk-UA"/>
        </w:rPr>
        <w:t xml:space="preserve"> разом з опцією -o</w:t>
      </w:r>
      <w:r>
        <w:rPr>
          <w:rStyle w:val="tlid-translation"/>
          <w:rFonts w:ascii="Times New Roman" w:hAnsi="Times New Roman"/>
          <w:i/>
          <w:sz w:val="28"/>
          <w:szCs w:val="28"/>
        </w:rPr>
        <w:t>)</w:t>
      </w:r>
      <w:r w:rsidRPr="005254E3">
        <w:rPr>
          <w:rStyle w:val="tlid-translation"/>
          <w:rFonts w:ascii="Times New Roman" w:hAnsi="Times New Roman"/>
          <w:i/>
          <w:sz w:val="28"/>
          <w:szCs w:val="28"/>
          <w:lang w:val="uk-UA"/>
        </w:rPr>
        <w:t>, щоб вказати бажане ім'я попередньо обробленого вихідного файлу.</w:t>
      </w:r>
    </w:p>
    <w:p w14:paraId="04A83E5B" w14:textId="77777777" w:rsidR="00BA261B" w:rsidRPr="005254E3" w:rsidRDefault="00BA261B" w:rsidP="00BA261B">
      <w:pPr>
        <w:ind w:firstLine="284"/>
        <w:jc w:val="both"/>
        <w:rPr>
          <w:rStyle w:val="tlid-translation"/>
          <w:rFonts w:ascii="Times New Roman" w:hAnsi="Times New Roman"/>
          <w:i/>
          <w:sz w:val="28"/>
          <w:szCs w:val="28"/>
          <w:lang w:val="uk-UA"/>
        </w:rPr>
      </w:pPr>
    </w:p>
    <w:p w14:paraId="456CD1BF" w14:textId="77777777" w:rsidR="00BA261B" w:rsidRPr="005254E3" w:rsidRDefault="00BA261B" w:rsidP="00BA261B">
      <w:pPr>
        <w:pStyle w:val="3"/>
        <w:rPr>
          <w:lang w:val="uk-UA"/>
        </w:rPr>
      </w:pPr>
      <w:r w:rsidRPr="005254E3">
        <w:rPr>
          <w:lang w:val="uk-UA"/>
        </w:rPr>
        <w:lastRenderedPageBreak/>
        <w:t>Статичні та динамічні бібліотеки</w:t>
      </w:r>
    </w:p>
    <w:p w14:paraId="7AB75810" w14:textId="77777777" w:rsidR="00BA261B" w:rsidRPr="005254E3" w:rsidRDefault="00BA261B" w:rsidP="00BA261B">
      <w:pPr>
        <w:ind w:firstLine="284"/>
        <w:jc w:val="both"/>
        <w:rPr>
          <w:rFonts w:ascii="Times New Roman" w:hAnsi="Times New Roman" w:cs="Times New Roman"/>
          <w:sz w:val="28"/>
          <w:szCs w:val="28"/>
          <w:lang w:val="uk-UA"/>
        </w:rPr>
      </w:pPr>
    </w:p>
    <w:p w14:paraId="66BA492F" w14:textId="77777777" w:rsidR="00BA261B" w:rsidRPr="005254E3" w:rsidRDefault="00BA261B" w:rsidP="00BA261B">
      <w:pPr>
        <w:ind w:firstLine="284"/>
        <w:jc w:val="both"/>
        <w:rPr>
          <w:rFonts w:ascii="Times New Roman" w:hAnsi="Times New Roman" w:cs="Times New Roman"/>
          <w:sz w:val="28"/>
          <w:szCs w:val="28"/>
          <w:lang w:val="uk-UA"/>
        </w:rPr>
      </w:pPr>
      <w:r w:rsidRPr="005254E3">
        <w:rPr>
          <w:rFonts w:ascii="Times New Roman" w:hAnsi="Times New Roman" w:cs="Times New Roman"/>
          <w:sz w:val="28"/>
          <w:szCs w:val="28"/>
          <w:lang w:val="uk-UA"/>
        </w:rPr>
        <w:t>Існує два типи бібліотек: статичні бібліотеки та динамічні бібліотеки.</w:t>
      </w:r>
    </w:p>
    <w:p w14:paraId="13967528" w14:textId="77777777" w:rsidR="00BA261B" w:rsidRPr="005254E3" w:rsidRDefault="00BA261B" w:rsidP="00BA261B">
      <w:pPr>
        <w:ind w:firstLine="284"/>
        <w:jc w:val="both"/>
        <w:rPr>
          <w:lang w:val="uk-UA"/>
        </w:rPr>
      </w:pPr>
      <w:r w:rsidRPr="005254E3">
        <w:rPr>
          <w:rFonts w:ascii="Times New Roman" w:hAnsi="Times New Roman" w:cs="Times New Roman"/>
          <w:b/>
          <w:bCs/>
          <w:sz w:val="28"/>
          <w:szCs w:val="28"/>
          <w:lang w:val="uk-UA"/>
        </w:rPr>
        <w:t>Статичні бібліотеки</w:t>
      </w:r>
      <w:r w:rsidRPr="005254E3">
        <w:rPr>
          <w:rFonts w:ascii="Times New Roman" w:hAnsi="Times New Roman" w:cs="Times New Roman"/>
          <w:sz w:val="28"/>
          <w:szCs w:val="28"/>
          <w:lang w:val="uk-UA"/>
        </w:rPr>
        <w:t xml:space="preserve"> містять об'єктний код, пов'язаний з додатком кінцевого користувача, а потім вони стають частиною виконуваного файлу. Ці бібліотеки спеціально використовуються під час компіляції, що означає те, що бібліотека повинна бути у правильному місці, коли користувач хоче скомпілювати свою програму C або C ++. У Windows вони закінчуються розширенням .</w:t>
      </w:r>
      <w:proofErr w:type="spellStart"/>
      <w:r w:rsidRPr="005254E3">
        <w:rPr>
          <w:rFonts w:ascii="Times New Roman" w:hAnsi="Times New Roman" w:cs="Times New Roman"/>
          <w:sz w:val="28"/>
          <w:szCs w:val="28"/>
          <w:lang w:val="uk-UA"/>
        </w:rPr>
        <w:t>lib</w:t>
      </w:r>
      <w:proofErr w:type="spellEnd"/>
      <w:r w:rsidRPr="005254E3">
        <w:rPr>
          <w:rFonts w:ascii="Times New Roman" w:hAnsi="Times New Roman" w:cs="Times New Roman"/>
          <w:sz w:val="28"/>
          <w:szCs w:val="28"/>
          <w:lang w:val="uk-UA"/>
        </w:rPr>
        <w:t xml:space="preserve">, а для </w:t>
      </w:r>
      <w:proofErr w:type="spellStart"/>
      <w:r w:rsidRPr="005254E3">
        <w:rPr>
          <w:rFonts w:ascii="Times New Roman" w:hAnsi="Times New Roman" w:cs="Times New Roman"/>
          <w:sz w:val="28"/>
          <w:szCs w:val="28"/>
          <w:lang w:val="uk-UA"/>
        </w:rPr>
        <w:t>для</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Unix</w:t>
      </w:r>
      <w:proofErr w:type="spellEnd"/>
      <w:r w:rsidRPr="005254E3">
        <w:rPr>
          <w:rFonts w:ascii="Times New Roman" w:hAnsi="Times New Roman" w:cs="Times New Roman"/>
          <w:sz w:val="28"/>
          <w:szCs w:val="28"/>
          <w:lang w:val="uk-UA"/>
        </w:rPr>
        <w:t xml:space="preserve">-подібних систем та </w:t>
      </w:r>
      <w:proofErr w:type="spellStart"/>
      <w:r w:rsidRPr="005254E3">
        <w:rPr>
          <w:rFonts w:ascii="Times New Roman" w:hAnsi="Times New Roman" w:cs="Times New Roman"/>
          <w:sz w:val="28"/>
          <w:szCs w:val="28"/>
          <w:lang w:val="uk-UA"/>
        </w:rPr>
        <w:t>MacOS</w:t>
      </w:r>
      <w:proofErr w:type="spellEnd"/>
      <w:r w:rsidRPr="005254E3">
        <w:rPr>
          <w:rFonts w:ascii="Times New Roman" w:hAnsi="Times New Roman" w:cs="Times New Roman"/>
          <w:sz w:val="28"/>
          <w:szCs w:val="28"/>
          <w:lang w:val="uk-UA"/>
        </w:rPr>
        <w:t xml:space="preserve"> - вони мають розширення .a. </w:t>
      </w:r>
    </w:p>
    <w:p w14:paraId="0E193449" w14:textId="77777777" w:rsidR="00BA261B" w:rsidRPr="005254E3" w:rsidRDefault="00BA261B" w:rsidP="00BA261B">
      <w:pPr>
        <w:ind w:firstLine="284"/>
        <w:jc w:val="both"/>
        <w:rPr>
          <w:lang w:val="uk-UA"/>
        </w:rPr>
      </w:pPr>
      <w:r w:rsidRPr="005254E3">
        <w:rPr>
          <w:rFonts w:ascii="Times New Roman" w:hAnsi="Times New Roman" w:cs="Times New Roman"/>
          <w:sz w:val="28"/>
          <w:szCs w:val="28"/>
          <w:lang w:val="uk-UA"/>
        </w:rPr>
        <w:t>Статична бібліотека (також відома як архів) складається з процедур, які компілюються і безпосередньо пов'язані з вашою програмою. Під час компіляції програми, яка використовує статичну бібліотеку, вся функціональність статичної бібліотеки, що використовує наша програма, стає частиною  виконуваної програми. У Windows статичні бібліотеки зазвичай мають розширення .</w:t>
      </w:r>
      <w:proofErr w:type="spellStart"/>
      <w:r w:rsidRPr="005254E3">
        <w:rPr>
          <w:rFonts w:ascii="Times New Roman" w:hAnsi="Times New Roman" w:cs="Times New Roman"/>
          <w:sz w:val="28"/>
          <w:szCs w:val="28"/>
          <w:lang w:val="uk-UA"/>
        </w:rPr>
        <w:t>lib</w:t>
      </w:r>
      <w:proofErr w:type="spellEnd"/>
      <w:r w:rsidRPr="005254E3">
        <w:rPr>
          <w:rFonts w:ascii="Times New Roman" w:hAnsi="Times New Roman" w:cs="Times New Roman"/>
          <w:sz w:val="28"/>
          <w:szCs w:val="28"/>
          <w:lang w:val="uk-UA"/>
        </w:rPr>
        <w:t xml:space="preserve">, тоді як у </w:t>
      </w:r>
      <w:proofErr w:type="spellStart"/>
      <w:r w:rsidRPr="005254E3">
        <w:rPr>
          <w:rFonts w:ascii="Times New Roman" w:hAnsi="Times New Roman" w:cs="Times New Roman"/>
          <w:sz w:val="28"/>
          <w:szCs w:val="28"/>
          <w:lang w:val="uk-UA"/>
        </w:rPr>
        <w:t>Unix</w:t>
      </w:r>
      <w:proofErr w:type="spellEnd"/>
      <w:r w:rsidRPr="005254E3">
        <w:rPr>
          <w:rFonts w:ascii="Times New Roman" w:hAnsi="Times New Roman" w:cs="Times New Roman"/>
          <w:sz w:val="28"/>
          <w:szCs w:val="28"/>
          <w:lang w:val="uk-UA"/>
        </w:rPr>
        <w:t>-подібних систем статичні бібліотеки зазвичай мають розширення .a (архіву). Однією з переваг статичних бібліотек є те, що  потрібно завантажувати або розповсюджувати лише виконуваний файл, щоб користувачі могли запускати вашу програму. Оскільки бібліотека стає частиною вашої програми, це гарантує, що з вашою програмою завжди використовується правильна версія бібліотеки. Крім того, оскільки статичні бібліотеки стають частиною вашої програми, ви можете використовувати їх так само, як і функціональні можливості, які ви написали для своєї програми. З іншого боку, оскільки копія бібліотеки стає частиною кожного виконуваного файлу, це може призвести до великої кількості втраченого простору. Статичні бібліотеки також не можуть бути легко оновлені - для оновлення бібліотеки необхідно замінити весь виконуваний файл.</w:t>
      </w:r>
    </w:p>
    <w:p w14:paraId="77F78332" w14:textId="77777777" w:rsidR="00BA261B" w:rsidRPr="005254E3" w:rsidRDefault="00BA261B" w:rsidP="00BA261B">
      <w:pPr>
        <w:ind w:firstLine="284"/>
        <w:jc w:val="both"/>
        <w:rPr>
          <w:lang w:val="uk-UA"/>
        </w:rPr>
      </w:pPr>
      <w:r w:rsidRPr="005254E3">
        <w:rPr>
          <w:rFonts w:ascii="Times New Roman" w:hAnsi="Times New Roman" w:cs="Times New Roman"/>
          <w:b/>
          <w:bCs/>
          <w:sz w:val="28"/>
          <w:szCs w:val="28"/>
          <w:lang w:val="uk-UA"/>
        </w:rPr>
        <w:t>Динамічна бібліотека</w:t>
      </w:r>
      <w:r w:rsidRPr="005254E3">
        <w:rPr>
          <w:rFonts w:ascii="Times New Roman" w:hAnsi="Times New Roman" w:cs="Times New Roman"/>
          <w:sz w:val="28"/>
          <w:szCs w:val="28"/>
          <w:lang w:val="uk-UA"/>
        </w:rPr>
        <w:t xml:space="preserve"> (яка також називається спільною бібліотекою, </w:t>
      </w:r>
      <w:proofErr w:type="spellStart"/>
      <w:r w:rsidRPr="005254E3">
        <w:rPr>
          <w:rFonts w:ascii="Times New Roman" w:hAnsi="Times New Roman" w:cs="Times New Roman"/>
          <w:sz w:val="28"/>
          <w:szCs w:val="28"/>
          <w:lang w:val="uk-UA"/>
        </w:rPr>
        <w:t>shared</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library</w:t>
      </w:r>
      <w:proofErr w:type="spellEnd"/>
      <w:r w:rsidRPr="005254E3">
        <w:rPr>
          <w:rFonts w:ascii="Times New Roman" w:hAnsi="Times New Roman" w:cs="Times New Roman"/>
          <w:sz w:val="28"/>
          <w:szCs w:val="28"/>
          <w:lang w:val="uk-UA"/>
        </w:rPr>
        <w:t>) складається з процедур, які завантажуються у вашу програму під час виконання. Коли ви збираєте програму, яка використовує динамічну бібліотеку, бібліотека не стає частиною вашого виконуваного файлу - вона залишається окремою одиницею. У Windows динамічні бібліотеки, як правило, мають розширення .</w:t>
      </w:r>
      <w:proofErr w:type="spellStart"/>
      <w:r w:rsidRPr="005254E3">
        <w:rPr>
          <w:rFonts w:ascii="Times New Roman" w:hAnsi="Times New Roman" w:cs="Times New Roman"/>
          <w:sz w:val="28"/>
          <w:szCs w:val="28"/>
          <w:lang w:val="uk-UA"/>
        </w:rPr>
        <w:t>dll</w:t>
      </w:r>
      <w:proofErr w:type="spellEnd"/>
      <w:r w:rsidRPr="005254E3">
        <w:rPr>
          <w:rFonts w:ascii="Times New Roman" w:hAnsi="Times New Roman" w:cs="Times New Roman"/>
          <w:sz w:val="28"/>
          <w:szCs w:val="28"/>
          <w:lang w:val="uk-UA"/>
        </w:rPr>
        <w:t xml:space="preserve"> (динамічна бібліотека </w:t>
      </w:r>
      <w:proofErr w:type="spellStart"/>
      <w:r w:rsidRPr="005254E3">
        <w:rPr>
          <w:rFonts w:ascii="Times New Roman" w:hAnsi="Times New Roman" w:cs="Times New Roman"/>
          <w:sz w:val="28"/>
          <w:szCs w:val="28"/>
          <w:lang w:val="uk-UA"/>
        </w:rPr>
        <w:t>зв'язків</w:t>
      </w:r>
      <w:proofErr w:type="spellEnd"/>
      <w:r w:rsidRPr="005254E3">
        <w:rPr>
          <w:rFonts w:ascii="Times New Roman" w:hAnsi="Times New Roman" w:cs="Times New Roman"/>
          <w:sz w:val="28"/>
          <w:szCs w:val="28"/>
          <w:lang w:val="uk-UA"/>
        </w:rPr>
        <w:t xml:space="preserve">), тоді як у </w:t>
      </w:r>
      <w:proofErr w:type="spellStart"/>
      <w:r w:rsidRPr="005254E3">
        <w:rPr>
          <w:rFonts w:ascii="Times New Roman" w:hAnsi="Times New Roman" w:cs="Times New Roman"/>
          <w:sz w:val="28"/>
          <w:szCs w:val="28"/>
          <w:lang w:val="uk-UA"/>
        </w:rPr>
        <w:t>Linux</w:t>
      </w:r>
      <w:proofErr w:type="spellEnd"/>
      <w:r w:rsidRPr="005254E3">
        <w:rPr>
          <w:rFonts w:ascii="Times New Roman" w:hAnsi="Times New Roman" w:cs="Times New Roman"/>
          <w:sz w:val="28"/>
          <w:szCs w:val="28"/>
          <w:lang w:val="uk-UA"/>
        </w:rPr>
        <w:t xml:space="preserve"> динамічні бібліотеки зазвичай мають розширення .</w:t>
      </w:r>
      <w:proofErr w:type="spellStart"/>
      <w:r w:rsidRPr="005254E3">
        <w:rPr>
          <w:rFonts w:ascii="Times New Roman" w:hAnsi="Times New Roman" w:cs="Times New Roman"/>
          <w:sz w:val="28"/>
          <w:szCs w:val="28"/>
          <w:lang w:val="uk-UA"/>
        </w:rPr>
        <w:t>so</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shared</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object</w:t>
      </w:r>
      <w:proofErr w:type="spellEnd"/>
      <w:r w:rsidRPr="005254E3">
        <w:rPr>
          <w:rFonts w:ascii="Times New Roman" w:hAnsi="Times New Roman" w:cs="Times New Roman"/>
          <w:sz w:val="28"/>
          <w:szCs w:val="28"/>
          <w:lang w:val="uk-UA"/>
        </w:rPr>
        <w:t>). Однією з переваг динамічних бібліотек є те, що багато програм можуть спільно використовувати одну копію, що економить простір. Можливо, більшою перевагою є те, що динамічну бібліотеку можна оновити до більш нової версії без заміни всіх виконуваних файлів, які використовують її.</w:t>
      </w:r>
    </w:p>
    <w:p w14:paraId="6D711B95" w14:textId="77777777" w:rsidR="00BA261B" w:rsidRPr="005254E3" w:rsidRDefault="00BA261B" w:rsidP="00BA261B">
      <w:pPr>
        <w:ind w:firstLine="284"/>
        <w:jc w:val="both"/>
        <w:rPr>
          <w:lang w:val="uk-UA"/>
        </w:rPr>
      </w:pPr>
      <w:r w:rsidRPr="005254E3">
        <w:rPr>
          <w:rFonts w:ascii="Times New Roman" w:hAnsi="Times New Roman" w:cs="Times New Roman"/>
          <w:sz w:val="28"/>
          <w:szCs w:val="28"/>
          <w:lang w:val="uk-UA"/>
        </w:rPr>
        <w:t>Спільні або динамічні бібліотеки потрібні лише під час виконання, тобто користувач може компілювати свій код без використання цих бібліотек. Коротше кажучи, ці бібліотеки пов'язані між собою під час компіляції для вирішення невизначених посилань, а потім поширюються до програми, щоб програма могла завантажувати її під час виконання. Наприклад, коли ми відкриваємо наші папки з іграми, можна знайти багато файлів .</w:t>
      </w:r>
      <w:proofErr w:type="spellStart"/>
      <w:r w:rsidRPr="005254E3">
        <w:rPr>
          <w:rFonts w:ascii="Times New Roman" w:hAnsi="Times New Roman" w:cs="Times New Roman"/>
          <w:sz w:val="28"/>
          <w:szCs w:val="28"/>
          <w:lang w:val="uk-UA"/>
        </w:rPr>
        <w:t>dll</w:t>
      </w:r>
      <w:proofErr w:type="spellEnd"/>
      <w:r w:rsidRPr="005254E3">
        <w:rPr>
          <w:rFonts w:ascii="Times New Roman" w:hAnsi="Times New Roman" w:cs="Times New Roman"/>
          <w:sz w:val="28"/>
          <w:szCs w:val="28"/>
          <w:lang w:val="uk-UA"/>
        </w:rPr>
        <w:t xml:space="preserve"> (динамічних бібліотек). Оскільки ці бібліотеки можуть спільно використовуватися кількома програмами, вони також </w:t>
      </w:r>
      <w:r w:rsidRPr="005254E3">
        <w:rPr>
          <w:rFonts w:ascii="Times New Roman" w:hAnsi="Times New Roman" w:cs="Times New Roman"/>
          <w:sz w:val="28"/>
          <w:szCs w:val="28"/>
          <w:lang w:val="uk-UA"/>
        </w:rPr>
        <w:lastRenderedPageBreak/>
        <w:t>називаються спільними бібліотеками. Ці файли закінчуються розширеннями .</w:t>
      </w:r>
      <w:proofErr w:type="spellStart"/>
      <w:r w:rsidRPr="005254E3">
        <w:rPr>
          <w:rFonts w:ascii="Times New Roman" w:hAnsi="Times New Roman" w:cs="Times New Roman"/>
          <w:sz w:val="28"/>
          <w:szCs w:val="28"/>
          <w:lang w:val="uk-UA"/>
        </w:rPr>
        <w:t>dll</w:t>
      </w:r>
      <w:proofErr w:type="spellEnd"/>
      <w:r w:rsidRPr="005254E3">
        <w:rPr>
          <w:rFonts w:ascii="Times New Roman" w:hAnsi="Times New Roman" w:cs="Times New Roman"/>
          <w:sz w:val="28"/>
          <w:szCs w:val="28"/>
          <w:lang w:val="uk-UA"/>
        </w:rPr>
        <w:t xml:space="preserve"> або .</w:t>
      </w:r>
      <w:proofErr w:type="spellStart"/>
      <w:r w:rsidRPr="005254E3">
        <w:rPr>
          <w:rFonts w:ascii="Times New Roman" w:hAnsi="Times New Roman" w:cs="Times New Roman"/>
          <w:sz w:val="28"/>
          <w:szCs w:val="28"/>
          <w:lang w:val="uk-UA"/>
        </w:rPr>
        <w:t>lib</w:t>
      </w:r>
      <w:proofErr w:type="spellEnd"/>
      <w:r w:rsidRPr="005254E3">
        <w:rPr>
          <w:rFonts w:ascii="Times New Roman" w:hAnsi="Times New Roman" w:cs="Times New Roman"/>
          <w:sz w:val="28"/>
          <w:szCs w:val="28"/>
          <w:lang w:val="uk-UA"/>
        </w:rPr>
        <w:t xml:space="preserve">. </w:t>
      </w:r>
    </w:p>
    <w:p w14:paraId="273C1E3D" w14:textId="77777777" w:rsidR="00BA261B" w:rsidRPr="005254E3" w:rsidRDefault="00BA261B" w:rsidP="00BA261B">
      <w:pPr>
        <w:ind w:firstLine="284"/>
        <w:jc w:val="both"/>
        <w:rPr>
          <w:lang w:val="uk-UA"/>
        </w:rPr>
      </w:pPr>
      <w:r w:rsidRPr="005254E3">
        <w:rPr>
          <w:rFonts w:ascii="Times New Roman" w:hAnsi="Times New Roman" w:cs="Times New Roman"/>
          <w:sz w:val="28"/>
          <w:szCs w:val="28"/>
          <w:lang w:val="uk-UA"/>
        </w:rPr>
        <w:t>Оскільки динамічні бібліотеки не пов'язані з вашою програмою, програми, що використовують динамічні бібліотеки, повинні явно завантажувати та взаємодіяти з динамічною бібліотекою. Цей механізм може бути заплутаним і робить незручною взаємодію з динамічною бібліотекою. Для спрощення використання динамічних бібліотек можна використовувати бібліотеку імпорту.</w:t>
      </w:r>
    </w:p>
    <w:p w14:paraId="4860CE6B" w14:textId="77777777" w:rsidR="00BA261B" w:rsidRPr="005254E3" w:rsidRDefault="00BA261B" w:rsidP="00BA261B">
      <w:pPr>
        <w:ind w:firstLine="284"/>
        <w:jc w:val="both"/>
        <w:rPr>
          <w:rFonts w:ascii="Times New Roman" w:hAnsi="Times New Roman" w:cs="Times New Roman"/>
          <w:sz w:val="28"/>
          <w:szCs w:val="28"/>
          <w:lang w:val="uk-UA"/>
        </w:rPr>
      </w:pPr>
    </w:p>
    <w:p w14:paraId="44DBCAEB" w14:textId="77777777" w:rsidR="00BA261B" w:rsidRPr="005254E3" w:rsidRDefault="00BA261B" w:rsidP="00BA261B">
      <w:pPr>
        <w:ind w:firstLine="284"/>
        <w:jc w:val="both"/>
        <w:rPr>
          <w:lang w:val="uk-UA"/>
        </w:rPr>
      </w:pPr>
      <w:r w:rsidRPr="005254E3">
        <w:rPr>
          <w:rFonts w:ascii="Times New Roman" w:hAnsi="Times New Roman" w:cs="Times New Roman"/>
          <w:b/>
          <w:bCs/>
          <w:sz w:val="28"/>
          <w:szCs w:val="28"/>
          <w:lang w:val="uk-UA"/>
        </w:rPr>
        <w:t>Бібліотека імпорту</w:t>
      </w:r>
      <w:r w:rsidRPr="005254E3">
        <w:rPr>
          <w:rFonts w:ascii="Times New Roman" w:hAnsi="Times New Roman" w:cs="Times New Roman"/>
          <w:sz w:val="28"/>
          <w:szCs w:val="28"/>
          <w:lang w:val="uk-UA"/>
        </w:rPr>
        <w:t xml:space="preserve"> - це бібліотека, яка автоматизує процес завантаження та використання динамічної бібліотеки. У Windows це зазвичай робиться через невелику статичну бібліотеку (.</w:t>
      </w:r>
      <w:proofErr w:type="spellStart"/>
      <w:r w:rsidRPr="005254E3">
        <w:rPr>
          <w:rFonts w:ascii="Times New Roman" w:hAnsi="Times New Roman" w:cs="Times New Roman"/>
          <w:sz w:val="28"/>
          <w:szCs w:val="28"/>
          <w:lang w:val="uk-UA"/>
        </w:rPr>
        <w:t>lib</w:t>
      </w:r>
      <w:proofErr w:type="spellEnd"/>
      <w:r w:rsidRPr="005254E3">
        <w:rPr>
          <w:rFonts w:ascii="Times New Roman" w:hAnsi="Times New Roman" w:cs="Times New Roman"/>
          <w:sz w:val="28"/>
          <w:szCs w:val="28"/>
          <w:lang w:val="uk-UA"/>
        </w:rPr>
        <w:t>) з тією ж назвою, що й динамічна бібліотека (.</w:t>
      </w:r>
      <w:proofErr w:type="spellStart"/>
      <w:r w:rsidRPr="005254E3">
        <w:rPr>
          <w:rFonts w:ascii="Times New Roman" w:hAnsi="Times New Roman" w:cs="Times New Roman"/>
          <w:sz w:val="28"/>
          <w:szCs w:val="28"/>
          <w:lang w:val="uk-UA"/>
        </w:rPr>
        <w:t>dll</w:t>
      </w:r>
      <w:proofErr w:type="spellEnd"/>
      <w:r w:rsidRPr="005254E3">
        <w:rPr>
          <w:rFonts w:ascii="Times New Roman" w:hAnsi="Times New Roman" w:cs="Times New Roman"/>
          <w:sz w:val="28"/>
          <w:szCs w:val="28"/>
          <w:lang w:val="uk-UA"/>
        </w:rPr>
        <w:t xml:space="preserve">). Статична бібліотека пов'язана з програмою під час компіляції, а потім функціональність динамічної бібліотеки може бути ефективно використана, як якщо б вона була статичною бібліотекою. У </w:t>
      </w:r>
      <w:proofErr w:type="spellStart"/>
      <w:r w:rsidRPr="005254E3">
        <w:rPr>
          <w:rFonts w:ascii="Times New Roman" w:hAnsi="Times New Roman" w:cs="Times New Roman"/>
          <w:sz w:val="28"/>
          <w:szCs w:val="28"/>
          <w:lang w:val="uk-UA"/>
        </w:rPr>
        <w:t>Linux</w:t>
      </w:r>
      <w:proofErr w:type="spellEnd"/>
      <w:r w:rsidRPr="005254E3">
        <w:rPr>
          <w:rFonts w:ascii="Times New Roman" w:hAnsi="Times New Roman" w:cs="Times New Roman"/>
          <w:sz w:val="28"/>
          <w:szCs w:val="28"/>
          <w:lang w:val="uk-UA"/>
        </w:rPr>
        <w:t xml:space="preserve"> файл спільного об'єкта (.</w:t>
      </w:r>
      <w:proofErr w:type="spellStart"/>
      <w:r w:rsidRPr="005254E3">
        <w:rPr>
          <w:rFonts w:ascii="Times New Roman" w:hAnsi="Times New Roman" w:cs="Times New Roman"/>
          <w:sz w:val="28"/>
          <w:szCs w:val="28"/>
          <w:lang w:val="uk-UA"/>
        </w:rPr>
        <w:t>so</w:t>
      </w:r>
      <w:proofErr w:type="spellEnd"/>
      <w:r w:rsidRPr="005254E3">
        <w:rPr>
          <w:rFonts w:ascii="Times New Roman" w:hAnsi="Times New Roman" w:cs="Times New Roman"/>
          <w:sz w:val="28"/>
          <w:szCs w:val="28"/>
          <w:lang w:val="uk-UA"/>
        </w:rPr>
        <w:t xml:space="preserve">) використовується і як динамічна бібліотека, так і як бібліотека імпорту. Більшість </w:t>
      </w:r>
      <w:proofErr w:type="spellStart"/>
      <w:r w:rsidRPr="005254E3">
        <w:rPr>
          <w:rFonts w:ascii="Times New Roman" w:hAnsi="Times New Roman" w:cs="Times New Roman"/>
          <w:sz w:val="28"/>
          <w:szCs w:val="28"/>
          <w:lang w:val="uk-UA"/>
        </w:rPr>
        <w:t>компоновщиків</w:t>
      </w:r>
      <w:proofErr w:type="spellEnd"/>
      <w:r w:rsidRPr="005254E3">
        <w:rPr>
          <w:rFonts w:ascii="Times New Roman" w:hAnsi="Times New Roman" w:cs="Times New Roman"/>
          <w:sz w:val="28"/>
          <w:szCs w:val="28"/>
          <w:lang w:val="uk-UA"/>
        </w:rPr>
        <w:t xml:space="preserve"> може створювати бібліотеку імпорту для динамічної бібліотеки, коли створюється динамічна бібліотека.</w:t>
      </w:r>
    </w:p>
    <w:p w14:paraId="3F04705D" w14:textId="77777777" w:rsidR="00BA261B" w:rsidRPr="005254E3" w:rsidRDefault="00BA261B" w:rsidP="00BA261B">
      <w:pPr>
        <w:ind w:firstLine="284"/>
        <w:jc w:val="both"/>
        <w:rPr>
          <w:rFonts w:ascii="Times New Roman" w:hAnsi="Times New Roman" w:cs="Times New Roman"/>
          <w:sz w:val="28"/>
          <w:szCs w:val="28"/>
          <w:lang w:val="uk-UA"/>
        </w:rPr>
      </w:pPr>
    </w:p>
    <w:p w14:paraId="28577535" w14:textId="77777777" w:rsidR="00BA261B" w:rsidRPr="005254E3" w:rsidRDefault="00BA261B" w:rsidP="00BA261B">
      <w:pPr>
        <w:pStyle w:val="2"/>
        <w:rPr>
          <w:lang w:val="uk-UA"/>
        </w:rPr>
      </w:pPr>
      <w:r w:rsidRPr="005254E3">
        <w:rPr>
          <w:lang w:val="uk-UA"/>
        </w:rPr>
        <w:t>Встановлення та використання бібліотек</w:t>
      </w:r>
    </w:p>
    <w:p w14:paraId="3E38286D" w14:textId="77777777" w:rsidR="00BA261B" w:rsidRPr="005254E3" w:rsidRDefault="00BA261B" w:rsidP="00BA261B">
      <w:pPr>
        <w:ind w:firstLine="284"/>
        <w:jc w:val="both"/>
        <w:rPr>
          <w:rFonts w:ascii="Times New Roman" w:hAnsi="Times New Roman" w:cs="Times New Roman"/>
          <w:sz w:val="28"/>
          <w:szCs w:val="28"/>
          <w:lang w:val="uk-UA"/>
        </w:rPr>
      </w:pPr>
    </w:p>
    <w:p w14:paraId="0B73C3F4" w14:textId="77777777" w:rsidR="00BA261B" w:rsidRPr="005254E3" w:rsidRDefault="00BA261B" w:rsidP="00BA261B">
      <w:pPr>
        <w:ind w:firstLine="284"/>
        <w:jc w:val="both"/>
        <w:rPr>
          <w:rFonts w:ascii="Times New Roman" w:hAnsi="Times New Roman" w:cs="Times New Roman"/>
          <w:sz w:val="28"/>
          <w:szCs w:val="28"/>
          <w:lang w:val="uk-UA"/>
        </w:rPr>
      </w:pPr>
      <w:r w:rsidRPr="005254E3">
        <w:rPr>
          <w:rFonts w:ascii="Times New Roman" w:hAnsi="Times New Roman" w:cs="Times New Roman"/>
          <w:sz w:val="28"/>
          <w:szCs w:val="28"/>
          <w:lang w:val="uk-UA"/>
        </w:rPr>
        <w:t>Процес, необхідний для використання бібліотеки:</w:t>
      </w:r>
    </w:p>
    <w:p w14:paraId="73311FC2" w14:textId="77777777" w:rsidR="00BA261B" w:rsidRPr="005254E3" w:rsidRDefault="00BA261B" w:rsidP="00BA261B">
      <w:pPr>
        <w:ind w:firstLine="284"/>
        <w:jc w:val="both"/>
        <w:rPr>
          <w:rFonts w:ascii="Times New Roman" w:hAnsi="Times New Roman" w:cs="Times New Roman"/>
          <w:sz w:val="28"/>
          <w:szCs w:val="28"/>
          <w:lang w:val="uk-UA"/>
        </w:rPr>
      </w:pPr>
      <w:r w:rsidRPr="005254E3">
        <w:rPr>
          <w:rFonts w:ascii="Times New Roman" w:hAnsi="Times New Roman" w:cs="Times New Roman"/>
          <w:sz w:val="28"/>
          <w:szCs w:val="28"/>
          <w:lang w:val="uk-UA"/>
        </w:rPr>
        <w:t>Для кожної бібліотеки:</w:t>
      </w:r>
    </w:p>
    <w:p w14:paraId="3E9C578D" w14:textId="77777777" w:rsidR="00BA261B" w:rsidRPr="005254E3" w:rsidRDefault="00BA261B" w:rsidP="00BA261B">
      <w:pPr>
        <w:ind w:firstLine="284"/>
        <w:jc w:val="both"/>
        <w:rPr>
          <w:rFonts w:ascii="Times New Roman" w:hAnsi="Times New Roman" w:cs="Times New Roman"/>
          <w:sz w:val="28"/>
          <w:szCs w:val="28"/>
          <w:lang w:val="uk-UA"/>
        </w:rPr>
      </w:pPr>
      <w:r w:rsidRPr="005254E3">
        <w:rPr>
          <w:rFonts w:ascii="Times New Roman" w:hAnsi="Times New Roman" w:cs="Times New Roman"/>
          <w:sz w:val="28"/>
          <w:szCs w:val="28"/>
          <w:lang w:val="uk-UA"/>
        </w:rPr>
        <w:t>1) Закачайте бібліотеку. Наприклад, завантажте з веб-сайту або за допомогою менеджера пакетів.</w:t>
      </w:r>
    </w:p>
    <w:p w14:paraId="0ED7A2A7" w14:textId="77777777" w:rsidR="00BA261B" w:rsidRPr="005254E3" w:rsidRDefault="00BA261B" w:rsidP="00BA261B">
      <w:pPr>
        <w:ind w:firstLine="284"/>
        <w:jc w:val="both"/>
        <w:rPr>
          <w:rFonts w:ascii="Times New Roman" w:hAnsi="Times New Roman" w:cs="Times New Roman"/>
          <w:sz w:val="28"/>
          <w:szCs w:val="28"/>
          <w:lang w:val="uk-UA"/>
        </w:rPr>
      </w:pPr>
      <w:r w:rsidRPr="005254E3">
        <w:rPr>
          <w:rFonts w:ascii="Times New Roman" w:hAnsi="Times New Roman" w:cs="Times New Roman"/>
          <w:sz w:val="28"/>
          <w:szCs w:val="28"/>
          <w:lang w:val="uk-UA"/>
        </w:rPr>
        <w:t xml:space="preserve">2) Встановіть бібліотеку. Розпакуйте її до каталогу або встановіть за допомогою менеджера пакетів, або </w:t>
      </w:r>
      <w:proofErr w:type="spellStart"/>
      <w:r w:rsidRPr="005254E3">
        <w:rPr>
          <w:rFonts w:ascii="Times New Roman" w:hAnsi="Times New Roman" w:cs="Times New Roman"/>
          <w:sz w:val="28"/>
          <w:szCs w:val="28"/>
          <w:lang w:val="uk-UA"/>
        </w:rPr>
        <w:t>проінсталюйте</w:t>
      </w:r>
      <w:proofErr w:type="spellEnd"/>
      <w:r w:rsidRPr="005254E3">
        <w:rPr>
          <w:rFonts w:ascii="Times New Roman" w:hAnsi="Times New Roman" w:cs="Times New Roman"/>
          <w:sz w:val="28"/>
          <w:szCs w:val="28"/>
          <w:lang w:val="uk-UA"/>
        </w:rPr>
        <w:t xml:space="preserve"> її (наприклад, запустить як С/С++ - програму). </w:t>
      </w:r>
    </w:p>
    <w:p w14:paraId="01879FC3" w14:textId="77777777" w:rsidR="00BA261B" w:rsidRPr="005254E3" w:rsidRDefault="00BA261B" w:rsidP="00BA261B">
      <w:pPr>
        <w:ind w:firstLine="284"/>
        <w:jc w:val="both"/>
        <w:rPr>
          <w:lang w:val="uk-UA"/>
        </w:rPr>
      </w:pPr>
      <w:r w:rsidRPr="005254E3">
        <w:rPr>
          <w:rFonts w:ascii="Times New Roman" w:hAnsi="Times New Roman" w:cs="Times New Roman"/>
          <w:sz w:val="28"/>
          <w:szCs w:val="28"/>
          <w:lang w:val="uk-UA"/>
        </w:rPr>
        <w:t>3) Вкажіть компілятору, де слід шукати файл(и) та заголовок(</w:t>
      </w:r>
      <w:proofErr w:type="spellStart"/>
      <w:r w:rsidRPr="005254E3">
        <w:rPr>
          <w:rFonts w:ascii="Times New Roman" w:hAnsi="Times New Roman" w:cs="Times New Roman"/>
          <w:sz w:val="28"/>
          <w:szCs w:val="28"/>
          <w:lang w:val="uk-UA"/>
        </w:rPr>
        <w:t>ки</w:t>
      </w:r>
      <w:proofErr w:type="spellEnd"/>
      <w:r w:rsidRPr="005254E3">
        <w:rPr>
          <w:rFonts w:ascii="Times New Roman" w:hAnsi="Times New Roman" w:cs="Times New Roman"/>
          <w:sz w:val="28"/>
          <w:szCs w:val="28"/>
          <w:lang w:val="uk-UA"/>
        </w:rPr>
        <w:t>) для бібліотеки.</w:t>
      </w:r>
    </w:p>
    <w:p w14:paraId="4B08AD11" w14:textId="77777777" w:rsidR="00BA261B" w:rsidRPr="005254E3" w:rsidRDefault="00BA261B" w:rsidP="00BA261B">
      <w:pPr>
        <w:ind w:firstLine="284"/>
        <w:jc w:val="both"/>
        <w:rPr>
          <w:rFonts w:ascii="Times New Roman" w:hAnsi="Times New Roman" w:cs="Times New Roman"/>
          <w:sz w:val="28"/>
          <w:szCs w:val="28"/>
          <w:lang w:val="uk-UA"/>
        </w:rPr>
      </w:pPr>
      <w:r w:rsidRPr="005254E3">
        <w:rPr>
          <w:rFonts w:ascii="Times New Roman" w:hAnsi="Times New Roman" w:cs="Times New Roman"/>
          <w:sz w:val="28"/>
          <w:szCs w:val="28"/>
          <w:lang w:val="uk-UA"/>
        </w:rPr>
        <w:t>Для кожного проекту:</w:t>
      </w:r>
    </w:p>
    <w:p w14:paraId="26E44BFB" w14:textId="77777777" w:rsidR="00BA261B" w:rsidRPr="005254E3" w:rsidRDefault="00BA261B" w:rsidP="00BA261B">
      <w:pPr>
        <w:ind w:firstLine="284"/>
        <w:jc w:val="both"/>
        <w:rPr>
          <w:lang w:val="uk-UA"/>
        </w:rPr>
      </w:pPr>
      <w:r w:rsidRPr="005254E3">
        <w:rPr>
          <w:rFonts w:ascii="Times New Roman" w:hAnsi="Times New Roman" w:cs="Times New Roman"/>
          <w:sz w:val="28"/>
          <w:szCs w:val="28"/>
          <w:lang w:val="uk-UA"/>
        </w:rPr>
        <w:t xml:space="preserve">4) Вкажіть </w:t>
      </w:r>
      <w:proofErr w:type="spellStart"/>
      <w:r w:rsidRPr="005254E3">
        <w:rPr>
          <w:rFonts w:ascii="Times New Roman" w:hAnsi="Times New Roman" w:cs="Times New Roman"/>
          <w:sz w:val="28"/>
          <w:szCs w:val="28"/>
          <w:lang w:val="uk-UA"/>
        </w:rPr>
        <w:t>лінкеру</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компонувальнику</w:t>
      </w:r>
      <w:proofErr w:type="spellEnd"/>
      <w:r w:rsidRPr="005254E3">
        <w:rPr>
          <w:rFonts w:ascii="Times New Roman" w:hAnsi="Times New Roman" w:cs="Times New Roman"/>
          <w:sz w:val="28"/>
          <w:szCs w:val="28"/>
          <w:lang w:val="uk-UA"/>
        </w:rPr>
        <w:t>), де шукати файл(и) бібліотеки для бібліотеки.</w:t>
      </w:r>
    </w:p>
    <w:p w14:paraId="1F43A338" w14:textId="77777777" w:rsidR="00BA261B" w:rsidRPr="005254E3" w:rsidRDefault="00BA261B" w:rsidP="00BA261B">
      <w:pPr>
        <w:ind w:firstLine="284"/>
        <w:jc w:val="both"/>
        <w:rPr>
          <w:lang w:val="uk-UA"/>
        </w:rPr>
      </w:pPr>
      <w:r w:rsidRPr="005254E3">
        <w:rPr>
          <w:rFonts w:ascii="Times New Roman" w:hAnsi="Times New Roman" w:cs="Times New Roman"/>
          <w:sz w:val="28"/>
          <w:szCs w:val="28"/>
          <w:lang w:val="uk-UA"/>
        </w:rPr>
        <w:t xml:space="preserve">5) Вкажіть </w:t>
      </w:r>
      <w:proofErr w:type="spellStart"/>
      <w:r w:rsidRPr="005254E3">
        <w:rPr>
          <w:rFonts w:ascii="Times New Roman" w:hAnsi="Times New Roman" w:cs="Times New Roman"/>
          <w:sz w:val="28"/>
          <w:szCs w:val="28"/>
          <w:lang w:val="uk-UA"/>
        </w:rPr>
        <w:t>лінкеру</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компонувальнику</w:t>
      </w:r>
      <w:proofErr w:type="spellEnd"/>
      <w:r w:rsidRPr="005254E3">
        <w:rPr>
          <w:rFonts w:ascii="Times New Roman" w:hAnsi="Times New Roman" w:cs="Times New Roman"/>
          <w:sz w:val="28"/>
          <w:szCs w:val="28"/>
          <w:lang w:val="uk-UA"/>
        </w:rPr>
        <w:t>), які статичні файли або файли імпортувати.</w:t>
      </w:r>
    </w:p>
    <w:p w14:paraId="00D95651" w14:textId="77777777" w:rsidR="00BA261B" w:rsidRPr="005254E3" w:rsidRDefault="00BA261B" w:rsidP="00BA261B">
      <w:pPr>
        <w:ind w:firstLine="284"/>
        <w:jc w:val="both"/>
        <w:rPr>
          <w:rFonts w:ascii="Times New Roman" w:hAnsi="Times New Roman" w:cs="Times New Roman"/>
          <w:sz w:val="28"/>
          <w:szCs w:val="28"/>
          <w:lang w:val="uk-UA"/>
        </w:rPr>
      </w:pPr>
      <w:r w:rsidRPr="005254E3">
        <w:rPr>
          <w:rFonts w:ascii="Times New Roman" w:hAnsi="Times New Roman" w:cs="Times New Roman"/>
          <w:sz w:val="28"/>
          <w:szCs w:val="28"/>
          <w:lang w:val="uk-UA"/>
        </w:rPr>
        <w:t>6) Включіть файли заголовків бібліотеки у вашу програму.</w:t>
      </w:r>
    </w:p>
    <w:p w14:paraId="2CD11308" w14:textId="77777777" w:rsidR="00BA261B" w:rsidRPr="005254E3" w:rsidRDefault="00BA261B" w:rsidP="00BA261B">
      <w:pPr>
        <w:ind w:firstLine="284"/>
        <w:jc w:val="both"/>
        <w:rPr>
          <w:rFonts w:ascii="Times New Roman" w:hAnsi="Times New Roman" w:cs="Times New Roman"/>
          <w:sz w:val="28"/>
          <w:szCs w:val="28"/>
          <w:lang w:val="uk-UA"/>
        </w:rPr>
      </w:pPr>
      <w:r w:rsidRPr="005254E3">
        <w:rPr>
          <w:rFonts w:ascii="Times New Roman" w:hAnsi="Times New Roman" w:cs="Times New Roman"/>
          <w:sz w:val="28"/>
          <w:szCs w:val="28"/>
          <w:lang w:val="uk-UA"/>
        </w:rPr>
        <w:t>7) Переконайтеся, що програма знає, де можна знайти будь-які динамічні бібліотеки, які використовуються.</w:t>
      </w:r>
    </w:p>
    <w:p w14:paraId="6BD3D6D2" w14:textId="77777777" w:rsidR="00BA261B" w:rsidRPr="005254E3" w:rsidRDefault="00BA261B" w:rsidP="00BA261B">
      <w:pPr>
        <w:ind w:firstLine="284"/>
        <w:jc w:val="both"/>
        <w:rPr>
          <w:rFonts w:ascii="Times New Roman" w:hAnsi="Times New Roman" w:cs="Times New Roman"/>
          <w:sz w:val="28"/>
          <w:szCs w:val="28"/>
          <w:lang w:val="uk-UA"/>
        </w:rPr>
      </w:pPr>
    </w:p>
    <w:p w14:paraId="38E5357B" w14:textId="77777777" w:rsidR="00BA261B" w:rsidRPr="005254E3" w:rsidRDefault="00BA261B" w:rsidP="00BA261B">
      <w:pPr>
        <w:ind w:firstLine="284"/>
        <w:jc w:val="both"/>
        <w:rPr>
          <w:lang w:val="uk-UA"/>
        </w:rPr>
      </w:pPr>
      <w:r w:rsidRPr="005254E3">
        <w:rPr>
          <w:rFonts w:ascii="Times New Roman" w:hAnsi="Times New Roman" w:cs="Times New Roman"/>
          <w:sz w:val="28"/>
          <w:szCs w:val="28"/>
          <w:lang w:val="uk-UA"/>
        </w:rPr>
        <w:t>Те саме більш докладно:</w:t>
      </w:r>
    </w:p>
    <w:p w14:paraId="4C41833A" w14:textId="77777777" w:rsidR="00BA261B" w:rsidRPr="005254E3" w:rsidRDefault="00BA261B" w:rsidP="00BA261B">
      <w:pPr>
        <w:ind w:firstLine="284"/>
        <w:jc w:val="both"/>
        <w:rPr>
          <w:lang w:val="uk-UA"/>
        </w:rPr>
      </w:pPr>
      <w:r w:rsidRPr="005254E3">
        <w:rPr>
          <w:rFonts w:ascii="Times New Roman" w:hAnsi="Times New Roman" w:cs="Times New Roman"/>
          <w:sz w:val="28"/>
          <w:szCs w:val="28"/>
          <w:lang w:val="uk-UA"/>
        </w:rPr>
        <w:t>Встановлення бібліотеки на C ++ зазвичай включає 4 кроки:</w:t>
      </w:r>
      <w:r w:rsidRPr="005254E3">
        <w:rPr>
          <w:rFonts w:ascii="Times New Roman" w:hAnsi="Times New Roman" w:cs="Times New Roman"/>
          <w:sz w:val="28"/>
          <w:szCs w:val="28"/>
          <w:lang w:val="uk-UA"/>
        </w:rPr>
        <w:br/>
        <w:t xml:space="preserve">1) Завантаження бібліотеки. Найкращим варіантом є завантаження попередньо скомпільованого пакета для вашої операційної системи (якщо він існує), тому вам </w:t>
      </w:r>
      <w:r w:rsidRPr="005254E3">
        <w:rPr>
          <w:rFonts w:ascii="Times New Roman" w:hAnsi="Times New Roman" w:cs="Times New Roman"/>
          <w:sz w:val="28"/>
          <w:szCs w:val="28"/>
          <w:lang w:val="uk-UA"/>
        </w:rPr>
        <w:lastRenderedPageBreak/>
        <w:t xml:space="preserve">не доведеться самостійно компілювати бібліотеку. Якщо для вашої операційної системи немає такого пакету, вам доведеться завантажити доданок з вихідним кодом і скомпілювати його самостійно (компіляція проекту). </w:t>
      </w:r>
    </w:p>
    <w:p w14:paraId="08543638" w14:textId="77777777" w:rsidR="00BA261B" w:rsidRPr="005254E3" w:rsidRDefault="00BA261B" w:rsidP="00BA261B">
      <w:pPr>
        <w:ind w:firstLine="284"/>
        <w:jc w:val="both"/>
        <w:rPr>
          <w:lang w:val="uk-UA"/>
        </w:rPr>
      </w:pPr>
      <w:r w:rsidRPr="005254E3">
        <w:rPr>
          <w:rFonts w:ascii="Times New Roman" w:hAnsi="Times New Roman" w:cs="Times New Roman"/>
          <w:sz w:val="28"/>
          <w:szCs w:val="28"/>
          <w:lang w:val="uk-UA"/>
        </w:rPr>
        <w:t>У Windows бібліотеки, як правило, розповсюджуються у вигляді файлів .</w:t>
      </w:r>
      <w:proofErr w:type="spellStart"/>
      <w:r w:rsidRPr="005254E3">
        <w:rPr>
          <w:rFonts w:ascii="Times New Roman" w:hAnsi="Times New Roman" w:cs="Times New Roman"/>
          <w:sz w:val="28"/>
          <w:szCs w:val="28"/>
          <w:lang w:val="uk-UA"/>
        </w:rPr>
        <w:t>zip</w:t>
      </w:r>
      <w:proofErr w:type="spellEnd"/>
      <w:r w:rsidRPr="005254E3">
        <w:rPr>
          <w:rFonts w:ascii="Times New Roman" w:hAnsi="Times New Roman" w:cs="Times New Roman"/>
          <w:sz w:val="28"/>
          <w:szCs w:val="28"/>
          <w:lang w:val="uk-UA"/>
        </w:rPr>
        <w:t xml:space="preserve"> або безпосередньо </w:t>
      </w:r>
      <w:proofErr w:type="spellStart"/>
      <w:r w:rsidRPr="005254E3">
        <w:rPr>
          <w:rFonts w:ascii="Times New Roman" w:hAnsi="Times New Roman" w:cs="Times New Roman"/>
          <w:sz w:val="28"/>
          <w:szCs w:val="28"/>
          <w:lang w:val="uk-UA"/>
        </w:rPr>
        <w:t>dll</w:t>
      </w:r>
      <w:proofErr w:type="spellEnd"/>
      <w:r w:rsidRPr="005254E3">
        <w:rPr>
          <w:rFonts w:ascii="Times New Roman" w:hAnsi="Times New Roman" w:cs="Times New Roman"/>
          <w:sz w:val="28"/>
          <w:szCs w:val="28"/>
          <w:lang w:val="uk-UA"/>
        </w:rPr>
        <w:t xml:space="preserve">. У </w:t>
      </w:r>
      <w:proofErr w:type="spellStart"/>
      <w:r w:rsidRPr="005254E3">
        <w:rPr>
          <w:rFonts w:ascii="Times New Roman" w:hAnsi="Times New Roman" w:cs="Times New Roman"/>
          <w:sz w:val="28"/>
          <w:szCs w:val="28"/>
          <w:lang w:val="uk-UA"/>
        </w:rPr>
        <w:t>Linux</w:t>
      </w:r>
      <w:proofErr w:type="spellEnd"/>
      <w:r w:rsidRPr="005254E3">
        <w:rPr>
          <w:rFonts w:ascii="Times New Roman" w:hAnsi="Times New Roman" w:cs="Times New Roman"/>
          <w:sz w:val="28"/>
          <w:szCs w:val="28"/>
          <w:lang w:val="uk-UA"/>
        </w:rPr>
        <w:t xml:space="preserve"> бібліотеки зазвичай розподіляються як пакети (наприклад, .RPM) або теж архівом. Менеджер пакетів може мати деякі з найпопулярніших бібліотек (наприклад, SDL), перероблені вже для легкого встановлення, тому перевірте їх там і встановить, наприклад, командою </w:t>
      </w:r>
      <w:proofErr w:type="spellStart"/>
      <w:r w:rsidRPr="005254E3">
        <w:rPr>
          <w:rFonts w:ascii="Times New Roman" w:hAnsi="Times New Roman" w:cs="Times New Roman"/>
          <w:sz w:val="28"/>
          <w:szCs w:val="28"/>
          <w:lang w:val="uk-UA"/>
        </w:rPr>
        <w:t>apt</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install</w:t>
      </w:r>
      <w:proofErr w:type="spellEnd"/>
      <w:r w:rsidRPr="005254E3">
        <w:rPr>
          <w:rFonts w:ascii="Times New Roman" w:hAnsi="Times New Roman" w:cs="Times New Roman"/>
          <w:sz w:val="28"/>
          <w:szCs w:val="28"/>
          <w:lang w:val="uk-UA"/>
        </w:rPr>
        <w:t>.</w:t>
      </w:r>
    </w:p>
    <w:p w14:paraId="21B0B645" w14:textId="77777777" w:rsidR="00BA261B" w:rsidRPr="005254E3" w:rsidRDefault="00BA261B" w:rsidP="00BA261B">
      <w:pPr>
        <w:ind w:firstLine="284"/>
        <w:jc w:val="both"/>
        <w:rPr>
          <w:rFonts w:ascii="Times New Roman" w:hAnsi="Times New Roman" w:cs="Times New Roman"/>
          <w:sz w:val="28"/>
          <w:szCs w:val="28"/>
          <w:lang w:val="uk-UA"/>
        </w:rPr>
      </w:pPr>
    </w:p>
    <w:p w14:paraId="134D4A30" w14:textId="77777777" w:rsidR="00BA261B" w:rsidRPr="005254E3" w:rsidRDefault="00BA261B" w:rsidP="00BA261B">
      <w:pPr>
        <w:ind w:firstLine="284"/>
        <w:jc w:val="both"/>
        <w:rPr>
          <w:lang w:val="uk-UA"/>
        </w:rPr>
      </w:pPr>
      <w:r w:rsidRPr="005254E3">
        <w:rPr>
          <w:rFonts w:ascii="Times New Roman" w:hAnsi="Times New Roman" w:cs="Times New Roman"/>
          <w:sz w:val="28"/>
          <w:szCs w:val="28"/>
          <w:lang w:val="uk-UA"/>
        </w:rPr>
        <w:t xml:space="preserve">2) Встановіть бібліотеку. У </w:t>
      </w:r>
      <w:proofErr w:type="spellStart"/>
      <w:r w:rsidRPr="005254E3">
        <w:rPr>
          <w:rFonts w:ascii="Times New Roman" w:hAnsi="Times New Roman" w:cs="Times New Roman"/>
          <w:sz w:val="28"/>
          <w:szCs w:val="28"/>
          <w:lang w:val="uk-UA"/>
        </w:rPr>
        <w:t>Linux</w:t>
      </w:r>
      <w:proofErr w:type="spellEnd"/>
      <w:r w:rsidRPr="005254E3">
        <w:rPr>
          <w:rFonts w:ascii="Times New Roman" w:hAnsi="Times New Roman" w:cs="Times New Roman"/>
          <w:sz w:val="28"/>
          <w:szCs w:val="28"/>
          <w:lang w:val="uk-UA"/>
        </w:rPr>
        <w:t xml:space="preserve"> це зазвичай передбачає виклик менеджера пакетів і дозвіл (наприклад надання системних прав) йому виконати всю роботу. У Windows це зазвичай передбачає розпакування бібліотеки в потрібний каталог. Ми рекомендуємо зберігати всі ваші бібліотеки в одному місці для легкого доступу. Наприклад, використовуйте каталог з назвою C:\\Libs і помістіть кожну бібліотеку в її власний підкаталог.</w:t>
      </w:r>
    </w:p>
    <w:p w14:paraId="1723D41A" w14:textId="77777777" w:rsidR="00BA261B" w:rsidRPr="005254E3" w:rsidRDefault="00BA261B" w:rsidP="00BA261B">
      <w:pPr>
        <w:ind w:firstLine="284"/>
        <w:jc w:val="both"/>
        <w:rPr>
          <w:rFonts w:ascii="Times New Roman" w:hAnsi="Times New Roman" w:cs="Times New Roman"/>
          <w:sz w:val="28"/>
          <w:szCs w:val="28"/>
          <w:lang w:val="uk-UA"/>
        </w:rPr>
      </w:pPr>
    </w:p>
    <w:p w14:paraId="548CB9EB" w14:textId="77777777" w:rsidR="00BA261B" w:rsidRPr="005254E3" w:rsidRDefault="00BA261B" w:rsidP="00BA261B">
      <w:pPr>
        <w:ind w:firstLine="284"/>
        <w:jc w:val="both"/>
        <w:rPr>
          <w:rFonts w:ascii="Times New Roman" w:hAnsi="Times New Roman" w:cs="Times New Roman"/>
          <w:sz w:val="28"/>
          <w:szCs w:val="28"/>
          <w:lang w:val="uk-UA"/>
        </w:rPr>
      </w:pPr>
      <w:r w:rsidRPr="005254E3">
        <w:rPr>
          <w:rFonts w:ascii="Times New Roman" w:hAnsi="Times New Roman" w:cs="Times New Roman"/>
          <w:sz w:val="28"/>
          <w:szCs w:val="28"/>
          <w:lang w:val="uk-UA"/>
        </w:rPr>
        <w:t xml:space="preserve">3) Переконайтеся, що компілятор знає, де шукати файли заголовків для бібліотеки. У Windows, як правило, це підкаталог </w:t>
      </w:r>
      <w:proofErr w:type="spellStart"/>
      <w:r w:rsidRPr="005254E3">
        <w:rPr>
          <w:rFonts w:ascii="Times New Roman" w:hAnsi="Times New Roman" w:cs="Times New Roman"/>
          <w:sz w:val="28"/>
          <w:szCs w:val="28"/>
          <w:lang w:val="uk-UA"/>
        </w:rPr>
        <w:t>include</w:t>
      </w:r>
      <w:proofErr w:type="spellEnd"/>
      <w:r w:rsidRPr="005254E3">
        <w:rPr>
          <w:rFonts w:ascii="Times New Roman" w:hAnsi="Times New Roman" w:cs="Times New Roman"/>
          <w:sz w:val="28"/>
          <w:szCs w:val="28"/>
          <w:lang w:val="uk-UA"/>
        </w:rPr>
        <w:t xml:space="preserve"> каталогу, до якого ви встановили файли бібліотеки (наприклад, якщо ви встановили бібліотеку до C:\\libs SDL-1.2.11, файли заголовків, ймовірно, знаходяться в C:\\libs, a -1.2.11 виключають з назви). На </w:t>
      </w:r>
      <w:proofErr w:type="spellStart"/>
      <w:r w:rsidRPr="005254E3">
        <w:rPr>
          <w:rFonts w:ascii="Times New Roman" w:hAnsi="Times New Roman" w:cs="Times New Roman"/>
          <w:sz w:val="28"/>
          <w:szCs w:val="28"/>
          <w:lang w:val="uk-UA"/>
        </w:rPr>
        <w:t>Linux</w:t>
      </w:r>
      <w:proofErr w:type="spellEnd"/>
      <w:r w:rsidRPr="005254E3">
        <w:rPr>
          <w:rFonts w:ascii="Times New Roman" w:hAnsi="Times New Roman" w:cs="Times New Roman"/>
          <w:sz w:val="28"/>
          <w:szCs w:val="28"/>
          <w:lang w:val="uk-UA"/>
        </w:rPr>
        <w:t xml:space="preserve"> бібліотеки зазвичай встановлюються в /</w:t>
      </w:r>
      <w:proofErr w:type="spellStart"/>
      <w:r w:rsidRPr="005254E3">
        <w:rPr>
          <w:rFonts w:ascii="Times New Roman" w:hAnsi="Times New Roman" w:cs="Times New Roman"/>
          <w:sz w:val="28"/>
          <w:szCs w:val="28"/>
          <w:lang w:val="uk-UA"/>
        </w:rPr>
        <w:t>usr</w:t>
      </w:r>
      <w:proofErr w:type="spellEnd"/>
      <w:r w:rsidRPr="005254E3">
        <w:rPr>
          <w:rFonts w:ascii="Times New Roman" w:hAnsi="Times New Roman" w:cs="Times New Roman"/>
          <w:sz w:val="28"/>
          <w:szCs w:val="28"/>
          <w:lang w:val="uk-UA"/>
        </w:rPr>
        <w:t>/</w:t>
      </w:r>
      <w:proofErr w:type="spellStart"/>
      <w:r w:rsidRPr="005254E3">
        <w:rPr>
          <w:rFonts w:ascii="Times New Roman" w:hAnsi="Times New Roman" w:cs="Times New Roman"/>
          <w:sz w:val="28"/>
          <w:szCs w:val="28"/>
          <w:lang w:val="uk-UA"/>
        </w:rPr>
        <w:t>include</w:t>
      </w:r>
      <w:proofErr w:type="spellEnd"/>
      <w:r w:rsidRPr="005254E3">
        <w:rPr>
          <w:rFonts w:ascii="Times New Roman" w:hAnsi="Times New Roman" w:cs="Times New Roman"/>
          <w:sz w:val="28"/>
          <w:szCs w:val="28"/>
          <w:lang w:val="uk-UA"/>
        </w:rPr>
        <w:t>, які вже повинні бути частиною шляху пошуку файлів. Однак, якщо файли встановлені в іншому місці, вам доведеться сказати компілятору, де їх знайти.</w:t>
      </w:r>
    </w:p>
    <w:p w14:paraId="35C5495C" w14:textId="77777777" w:rsidR="00BA261B" w:rsidRPr="005254E3" w:rsidRDefault="00BA261B" w:rsidP="00BA261B">
      <w:pPr>
        <w:ind w:firstLine="284"/>
        <w:jc w:val="both"/>
        <w:rPr>
          <w:lang w:val="uk-UA"/>
        </w:rPr>
      </w:pPr>
      <w:r w:rsidRPr="005254E3">
        <w:rPr>
          <w:rFonts w:ascii="Times New Roman" w:hAnsi="Times New Roman" w:cs="Times New Roman"/>
          <w:sz w:val="28"/>
          <w:szCs w:val="28"/>
          <w:lang w:val="uk-UA"/>
        </w:rPr>
        <w:t xml:space="preserve">4) Вкажіть </w:t>
      </w:r>
      <w:proofErr w:type="spellStart"/>
      <w:r w:rsidRPr="005254E3">
        <w:rPr>
          <w:rFonts w:ascii="Times New Roman" w:hAnsi="Times New Roman" w:cs="Times New Roman"/>
          <w:sz w:val="28"/>
          <w:szCs w:val="28"/>
          <w:lang w:val="uk-UA"/>
        </w:rPr>
        <w:t>компонувальнику</w:t>
      </w:r>
      <w:proofErr w:type="spellEnd"/>
      <w:r w:rsidRPr="005254E3">
        <w:rPr>
          <w:rFonts w:ascii="Times New Roman" w:hAnsi="Times New Roman" w:cs="Times New Roman"/>
          <w:sz w:val="28"/>
          <w:szCs w:val="28"/>
          <w:lang w:val="uk-UA"/>
        </w:rPr>
        <w:t xml:space="preserve">, де шукати файли бібліотек. Як і в кроці 3, це зазвичай передбачає додавання каталогу до списку місць, де </w:t>
      </w:r>
      <w:proofErr w:type="spellStart"/>
      <w:r w:rsidRPr="005254E3">
        <w:rPr>
          <w:rFonts w:ascii="Times New Roman" w:hAnsi="Times New Roman" w:cs="Times New Roman"/>
          <w:sz w:val="28"/>
          <w:szCs w:val="28"/>
          <w:lang w:val="uk-UA"/>
        </w:rPr>
        <w:t>лінкер</w:t>
      </w:r>
      <w:proofErr w:type="spellEnd"/>
      <w:r w:rsidRPr="005254E3">
        <w:rPr>
          <w:rFonts w:ascii="Times New Roman" w:hAnsi="Times New Roman" w:cs="Times New Roman"/>
          <w:sz w:val="28"/>
          <w:szCs w:val="28"/>
          <w:lang w:val="uk-UA"/>
        </w:rPr>
        <w:t xml:space="preserve"> шукає бібліотеки, або додайте бібліотеки в ті місця де проект вже шукає бібліотеки (зокрема в системних шляхах) . У Windows, це </w:t>
      </w:r>
      <w:proofErr w:type="spellStart"/>
      <w:r w:rsidRPr="005254E3">
        <w:rPr>
          <w:rFonts w:ascii="Times New Roman" w:hAnsi="Times New Roman" w:cs="Times New Roman"/>
          <w:sz w:val="28"/>
          <w:szCs w:val="28"/>
          <w:lang w:val="uk-UA"/>
        </w:rPr>
        <w:t>типово</w:t>
      </w:r>
      <w:proofErr w:type="spellEnd"/>
      <w:r w:rsidRPr="005254E3">
        <w:rPr>
          <w:rFonts w:ascii="Times New Roman" w:hAnsi="Times New Roman" w:cs="Times New Roman"/>
          <w:sz w:val="28"/>
          <w:szCs w:val="28"/>
          <w:lang w:val="uk-UA"/>
        </w:rPr>
        <w:t xml:space="preserve"> підкаталог /</w:t>
      </w:r>
      <w:proofErr w:type="spellStart"/>
      <w:r w:rsidRPr="005254E3">
        <w:rPr>
          <w:rFonts w:ascii="Times New Roman" w:hAnsi="Times New Roman" w:cs="Times New Roman"/>
          <w:sz w:val="28"/>
          <w:szCs w:val="28"/>
          <w:lang w:val="uk-UA"/>
        </w:rPr>
        <w:t>lib</w:t>
      </w:r>
      <w:proofErr w:type="spellEnd"/>
      <w:r w:rsidRPr="005254E3">
        <w:rPr>
          <w:rFonts w:ascii="Times New Roman" w:hAnsi="Times New Roman" w:cs="Times New Roman"/>
          <w:sz w:val="28"/>
          <w:szCs w:val="28"/>
          <w:lang w:val="uk-UA"/>
        </w:rPr>
        <w:t xml:space="preserve"> каталогу, до якого ви встановили файли бібліотеки. В </w:t>
      </w:r>
      <w:proofErr w:type="spellStart"/>
      <w:r w:rsidRPr="005254E3">
        <w:rPr>
          <w:rFonts w:ascii="Times New Roman" w:hAnsi="Times New Roman" w:cs="Times New Roman"/>
          <w:sz w:val="28"/>
          <w:szCs w:val="28"/>
          <w:lang w:val="uk-UA"/>
        </w:rPr>
        <w:t>Linux</w:t>
      </w:r>
      <w:proofErr w:type="spellEnd"/>
      <w:r w:rsidRPr="005254E3">
        <w:rPr>
          <w:rFonts w:ascii="Times New Roman" w:hAnsi="Times New Roman" w:cs="Times New Roman"/>
          <w:sz w:val="28"/>
          <w:szCs w:val="28"/>
          <w:lang w:val="uk-UA"/>
        </w:rPr>
        <w:t xml:space="preserve"> бібліотеки зазвичай встановлюються в /</w:t>
      </w:r>
      <w:proofErr w:type="spellStart"/>
      <w:r w:rsidRPr="005254E3">
        <w:rPr>
          <w:rFonts w:ascii="Times New Roman" w:hAnsi="Times New Roman" w:cs="Times New Roman"/>
          <w:sz w:val="28"/>
          <w:szCs w:val="28"/>
          <w:lang w:val="uk-UA"/>
        </w:rPr>
        <w:t>usr</w:t>
      </w:r>
      <w:proofErr w:type="spellEnd"/>
      <w:r w:rsidRPr="005254E3">
        <w:rPr>
          <w:rFonts w:ascii="Times New Roman" w:hAnsi="Times New Roman" w:cs="Times New Roman"/>
          <w:sz w:val="28"/>
          <w:szCs w:val="28"/>
          <w:lang w:val="uk-UA"/>
        </w:rPr>
        <w:t>/</w:t>
      </w:r>
      <w:proofErr w:type="spellStart"/>
      <w:r w:rsidRPr="005254E3">
        <w:rPr>
          <w:rFonts w:ascii="Times New Roman" w:hAnsi="Times New Roman" w:cs="Times New Roman"/>
          <w:sz w:val="28"/>
          <w:szCs w:val="28"/>
          <w:lang w:val="uk-UA"/>
        </w:rPr>
        <w:t>lib</w:t>
      </w:r>
      <w:proofErr w:type="spellEnd"/>
      <w:r w:rsidRPr="005254E3">
        <w:rPr>
          <w:rFonts w:ascii="Times New Roman" w:hAnsi="Times New Roman" w:cs="Times New Roman"/>
          <w:sz w:val="28"/>
          <w:szCs w:val="28"/>
          <w:lang w:val="uk-UA"/>
        </w:rPr>
        <w:t>, які вже повинні бути частиною шляху пошуку вашої бібліотеки.</w:t>
      </w:r>
    </w:p>
    <w:p w14:paraId="6C9C11DB" w14:textId="77777777" w:rsidR="00BA261B" w:rsidRPr="005254E3" w:rsidRDefault="00BA261B" w:rsidP="00BA261B">
      <w:pPr>
        <w:ind w:firstLine="284"/>
        <w:jc w:val="both"/>
        <w:rPr>
          <w:lang w:val="uk-UA"/>
        </w:rPr>
      </w:pPr>
      <w:r w:rsidRPr="005254E3">
        <w:rPr>
          <w:rFonts w:ascii="Times New Roman" w:hAnsi="Times New Roman" w:cs="Times New Roman"/>
          <w:sz w:val="28"/>
          <w:szCs w:val="28"/>
          <w:lang w:val="uk-UA"/>
        </w:rPr>
        <w:t>Після того, як бібліотека встановлена та IDE знає, де її слід шукати, для кожного проекту, який бажає використовувати бібліотеку, як правило, потрібно виконати наступні 3 кроки:</w:t>
      </w:r>
    </w:p>
    <w:p w14:paraId="3A65EAAE" w14:textId="77777777" w:rsidR="00BA261B" w:rsidRPr="005254E3" w:rsidRDefault="00BA261B" w:rsidP="00BA261B">
      <w:pPr>
        <w:ind w:firstLine="284"/>
        <w:jc w:val="both"/>
        <w:rPr>
          <w:lang w:val="uk-UA"/>
        </w:rPr>
      </w:pPr>
      <w:r w:rsidRPr="005254E3">
        <w:rPr>
          <w:rFonts w:ascii="Times New Roman" w:hAnsi="Times New Roman" w:cs="Times New Roman"/>
          <w:sz w:val="28"/>
          <w:szCs w:val="28"/>
          <w:lang w:val="uk-UA"/>
        </w:rPr>
        <w:t xml:space="preserve">5) Якщо ви використовуєте статичні бібліотеки або імпортовані бібліотеки, </w:t>
      </w:r>
      <w:proofErr w:type="spellStart"/>
      <w:r w:rsidRPr="005254E3">
        <w:rPr>
          <w:rFonts w:ascii="Times New Roman" w:hAnsi="Times New Roman" w:cs="Times New Roman"/>
          <w:sz w:val="28"/>
          <w:szCs w:val="28"/>
          <w:lang w:val="uk-UA"/>
        </w:rPr>
        <w:t>повідомте</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компонувальнику</w:t>
      </w:r>
      <w:proofErr w:type="spellEnd"/>
      <w:r w:rsidRPr="005254E3">
        <w:rPr>
          <w:rFonts w:ascii="Times New Roman" w:hAnsi="Times New Roman" w:cs="Times New Roman"/>
          <w:sz w:val="28"/>
          <w:szCs w:val="28"/>
          <w:lang w:val="uk-UA"/>
        </w:rPr>
        <w:t>, які файли бібліотек повинні зв'язати (</w:t>
      </w:r>
      <w:proofErr w:type="spellStart"/>
      <w:r w:rsidRPr="005254E3">
        <w:rPr>
          <w:rFonts w:ascii="Times New Roman" w:hAnsi="Times New Roman" w:cs="Times New Roman"/>
          <w:sz w:val="28"/>
          <w:szCs w:val="28"/>
          <w:lang w:val="uk-UA"/>
        </w:rPr>
        <w:t>gcc</w:t>
      </w:r>
      <w:proofErr w:type="spellEnd"/>
      <w:r w:rsidRPr="005254E3">
        <w:rPr>
          <w:rFonts w:ascii="Times New Roman" w:hAnsi="Times New Roman" w:cs="Times New Roman"/>
          <w:sz w:val="28"/>
          <w:szCs w:val="28"/>
          <w:lang w:val="uk-UA"/>
        </w:rPr>
        <w:t xml:space="preserve">  -L(l) *).</w:t>
      </w:r>
    </w:p>
    <w:p w14:paraId="72E8F33E" w14:textId="77777777" w:rsidR="00BA261B" w:rsidRPr="005254E3" w:rsidRDefault="00BA261B" w:rsidP="00BA261B">
      <w:pPr>
        <w:ind w:firstLine="284"/>
        <w:jc w:val="both"/>
        <w:rPr>
          <w:lang w:val="uk-UA"/>
        </w:rPr>
      </w:pPr>
      <w:r w:rsidRPr="005254E3">
        <w:rPr>
          <w:rFonts w:ascii="Times New Roman" w:hAnsi="Times New Roman" w:cs="Times New Roman"/>
          <w:sz w:val="28"/>
          <w:szCs w:val="28"/>
          <w:lang w:val="uk-UA"/>
        </w:rPr>
        <w:t xml:space="preserve">6) Включіть файли заголовків бібліотеки у вашу програму (директива </w:t>
      </w:r>
      <w:proofErr w:type="spellStart"/>
      <w:r w:rsidRPr="005254E3">
        <w:rPr>
          <w:rFonts w:ascii="Times New Roman" w:hAnsi="Times New Roman" w:cs="Times New Roman"/>
          <w:sz w:val="28"/>
          <w:szCs w:val="28"/>
          <w:lang w:val="uk-UA"/>
        </w:rPr>
        <w:t>include</w:t>
      </w:r>
      <w:proofErr w:type="spellEnd"/>
      <w:r w:rsidRPr="005254E3">
        <w:rPr>
          <w:rFonts w:ascii="Times New Roman" w:hAnsi="Times New Roman" w:cs="Times New Roman"/>
          <w:sz w:val="28"/>
          <w:szCs w:val="28"/>
          <w:lang w:val="uk-UA"/>
        </w:rPr>
        <w:t xml:space="preserve">). Це повідомляє компілятору про всі функціональні можливості, які пропонує бібліотека, щоб програма могла правильно </w:t>
      </w:r>
      <w:proofErr w:type="spellStart"/>
      <w:r w:rsidRPr="005254E3">
        <w:rPr>
          <w:rFonts w:ascii="Times New Roman" w:hAnsi="Times New Roman" w:cs="Times New Roman"/>
          <w:sz w:val="28"/>
          <w:szCs w:val="28"/>
          <w:lang w:val="uk-UA"/>
        </w:rPr>
        <w:t>скомпілюватись</w:t>
      </w:r>
      <w:proofErr w:type="spellEnd"/>
      <w:r w:rsidRPr="005254E3">
        <w:rPr>
          <w:rFonts w:ascii="Times New Roman" w:hAnsi="Times New Roman" w:cs="Times New Roman"/>
          <w:sz w:val="28"/>
          <w:szCs w:val="28"/>
          <w:lang w:val="uk-UA"/>
        </w:rPr>
        <w:t>.</w:t>
      </w:r>
    </w:p>
    <w:p w14:paraId="6DC89026" w14:textId="77777777" w:rsidR="00BA261B" w:rsidRPr="005254E3" w:rsidRDefault="00BA261B" w:rsidP="00BA261B">
      <w:pPr>
        <w:ind w:firstLine="284"/>
        <w:jc w:val="both"/>
        <w:rPr>
          <w:lang w:val="uk-UA"/>
        </w:rPr>
      </w:pPr>
      <w:r w:rsidRPr="005254E3">
        <w:rPr>
          <w:rFonts w:ascii="Times New Roman" w:hAnsi="Times New Roman" w:cs="Times New Roman"/>
          <w:sz w:val="28"/>
          <w:szCs w:val="28"/>
          <w:lang w:val="uk-UA"/>
        </w:rPr>
        <w:t xml:space="preserve">7) Якщо використовуються динамічні бібліотеки, переконайтеся, що програма знає, де їх можна знайти. У </w:t>
      </w:r>
      <w:proofErr w:type="spellStart"/>
      <w:r w:rsidRPr="005254E3">
        <w:rPr>
          <w:rFonts w:ascii="Times New Roman" w:hAnsi="Times New Roman" w:cs="Times New Roman"/>
          <w:sz w:val="28"/>
          <w:szCs w:val="28"/>
          <w:lang w:val="uk-UA"/>
        </w:rPr>
        <w:t>Linux</w:t>
      </w:r>
      <w:proofErr w:type="spellEnd"/>
      <w:r w:rsidRPr="005254E3">
        <w:rPr>
          <w:rFonts w:ascii="Times New Roman" w:hAnsi="Times New Roman" w:cs="Times New Roman"/>
          <w:sz w:val="28"/>
          <w:szCs w:val="28"/>
          <w:lang w:val="uk-UA"/>
        </w:rPr>
        <w:t>, бібліотеки, як правило, встановлюються в /</w:t>
      </w:r>
      <w:proofErr w:type="spellStart"/>
      <w:r w:rsidRPr="005254E3">
        <w:rPr>
          <w:rFonts w:ascii="Times New Roman" w:hAnsi="Times New Roman" w:cs="Times New Roman"/>
          <w:sz w:val="28"/>
          <w:szCs w:val="28"/>
          <w:lang w:val="uk-UA"/>
        </w:rPr>
        <w:t>usr</w:t>
      </w:r>
      <w:proofErr w:type="spellEnd"/>
      <w:r w:rsidRPr="005254E3">
        <w:rPr>
          <w:rFonts w:ascii="Times New Roman" w:hAnsi="Times New Roman" w:cs="Times New Roman"/>
          <w:sz w:val="28"/>
          <w:szCs w:val="28"/>
          <w:lang w:val="uk-UA"/>
        </w:rPr>
        <w:t>/</w:t>
      </w:r>
      <w:proofErr w:type="spellStart"/>
      <w:r w:rsidRPr="005254E3">
        <w:rPr>
          <w:rFonts w:ascii="Times New Roman" w:hAnsi="Times New Roman" w:cs="Times New Roman"/>
          <w:sz w:val="28"/>
          <w:szCs w:val="28"/>
          <w:lang w:val="uk-UA"/>
        </w:rPr>
        <w:t>lib</w:t>
      </w:r>
      <w:proofErr w:type="spellEnd"/>
      <w:r w:rsidRPr="005254E3">
        <w:rPr>
          <w:rFonts w:ascii="Times New Roman" w:hAnsi="Times New Roman" w:cs="Times New Roman"/>
          <w:sz w:val="28"/>
          <w:szCs w:val="28"/>
          <w:lang w:val="uk-UA"/>
        </w:rPr>
        <w:t xml:space="preserve">, який знаходиться в шляху пошуку за замовчуванням або каталоги змінної </w:t>
      </w:r>
      <w:r w:rsidRPr="005254E3">
        <w:rPr>
          <w:rFonts w:ascii="Times New Roman" w:hAnsi="Times New Roman" w:cs="Times New Roman"/>
          <w:sz w:val="28"/>
          <w:szCs w:val="28"/>
          <w:lang w:val="uk-UA"/>
        </w:rPr>
        <w:lastRenderedPageBreak/>
        <w:t xml:space="preserve">середовища PATH. У Windows шлях пошуку за замовченням включає в себе каталог, з якого запускається програма, каталоги, встановлені за допомогою виклику </w:t>
      </w:r>
      <w:proofErr w:type="spellStart"/>
      <w:r w:rsidRPr="005254E3">
        <w:rPr>
          <w:rFonts w:ascii="Times New Roman" w:hAnsi="Times New Roman" w:cs="Times New Roman"/>
          <w:sz w:val="28"/>
          <w:szCs w:val="28"/>
          <w:lang w:val="uk-UA"/>
        </w:rPr>
        <w:t>SetDllDirectory</w:t>
      </w:r>
      <w:proofErr w:type="spellEnd"/>
      <w:r w:rsidRPr="005254E3">
        <w:rPr>
          <w:rFonts w:ascii="Times New Roman" w:hAnsi="Times New Roman" w:cs="Times New Roman"/>
          <w:sz w:val="28"/>
          <w:szCs w:val="28"/>
          <w:lang w:val="uk-UA"/>
        </w:rPr>
        <w:t xml:space="preserve">(), каталоги Windows, </w:t>
      </w:r>
      <w:proofErr w:type="spellStart"/>
      <w:r w:rsidRPr="005254E3">
        <w:rPr>
          <w:rFonts w:ascii="Times New Roman" w:hAnsi="Times New Roman" w:cs="Times New Roman"/>
          <w:sz w:val="28"/>
          <w:szCs w:val="28"/>
          <w:lang w:val="uk-UA"/>
        </w:rPr>
        <w:t>System</w:t>
      </w:r>
      <w:proofErr w:type="spellEnd"/>
      <w:r w:rsidRPr="005254E3">
        <w:rPr>
          <w:rFonts w:ascii="Times New Roman" w:hAnsi="Times New Roman" w:cs="Times New Roman"/>
          <w:sz w:val="28"/>
          <w:szCs w:val="28"/>
          <w:lang w:val="uk-UA"/>
        </w:rPr>
        <w:t xml:space="preserve"> і System32, а також каталоги змінної середовища PATH. Найпростіший спосіб використовувати .</w:t>
      </w:r>
      <w:proofErr w:type="spellStart"/>
      <w:r w:rsidRPr="005254E3">
        <w:rPr>
          <w:rFonts w:ascii="Times New Roman" w:hAnsi="Times New Roman" w:cs="Times New Roman"/>
          <w:sz w:val="28"/>
          <w:szCs w:val="28"/>
          <w:lang w:val="uk-UA"/>
        </w:rPr>
        <w:t>dll</w:t>
      </w:r>
      <w:proofErr w:type="spellEnd"/>
      <w:r w:rsidRPr="005254E3">
        <w:rPr>
          <w:rFonts w:ascii="Times New Roman" w:hAnsi="Times New Roman" w:cs="Times New Roman"/>
          <w:sz w:val="28"/>
          <w:szCs w:val="28"/>
          <w:lang w:val="uk-UA"/>
        </w:rPr>
        <w:t xml:space="preserve"> - скопіювати .</w:t>
      </w:r>
      <w:proofErr w:type="spellStart"/>
      <w:r w:rsidRPr="005254E3">
        <w:rPr>
          <w:rFonts w:ascii="Times New Roman" w:hAnsi="Times New Roman" w:cs="Times New Roman"/>
          <w:sz w:val="28"/>
          <w:szCs w:val="28"/>
          <w:lang w:val="uk-UA"/>
        </w:rPr>
        <w:t>dll</w:t>
      </w:r>
      <w:proofErr w:type="spellEnd"/>
      <w:r w:rsidRPr="005254E3">
        <w:rPr>
          <w:rFonts w:ascii="Times New Roman" w:hAnsi="Times New Roman" w:cs="Times New Roman"/>
          <w:sz w:val="28"/>
          <w:szCs w:val="28"/>
          <w:lang w:val="uk-UA"/>
        </w:rPr>
        <w:t xml:space="preserve"> в розташування виконуваного файлу. Оскільки ви зазвичай розповсюджуєте файл .</w:t>
      </w:r>
      <w:proofErr w:type="spellStart"/>
      <w:r w:rsidRPr="005254E3">
        <w:rPr>
          <w:rFonts w:ascii="Times New Roman" w:hAnsi="Times New Roman" w:cs="Times New Roman"/>
          <w:sz w:val="28"/>
          <w:szCs w:val="28"/>
          <w:lang w:val="uk-UA"/>
        </w:rPr>
        <w:t>dll</w:t>
      </w:r>
      <w:proofErr w:type="spellEnd"/>
      <w:r w:rsidRPr="005254E3">
        <w:rPr>
          <w:rFonts w:ascii="Times New Roman" w:hAnsi="Times New Roman" w:cs="Times New Roman"/>
          <w:sz w:val="28"/>
          <w:szCs w:val="28"/>
          <w:lang w:val="uk-UA"/>
        </w:rPr>
        <w:t xml:space="preserve"> із вашим виконуваним файлом, має сенс тримати їх разом.</w:t>
      </w:r>
    </w:p>
    <w:p w14:paraId="424F011C" w14:textId="77777777" w:rsidR="00BA261B" w:rsidRPr="005254E3" w:rsidRDefault="00BA261B" w:rsidP="00BA261B">
      <w:pPr>
        <w:ind w:firstLine="284"/>
        <w:jc w:val="both"/>
        <w:rPr>
          <w:lang w:val="uk-UA"/>
        </w:rPr>
      </w:pPr>
      <w:r w:rsidRPr="005254E3">
        <w:rPr>
          <w:rFonts w:ascii="Times New Roman" w:hAnsi="Times New Roman" w:cs="Times New Roman"/>
          <w:sz w:val="28"/>
          <w:szCs w:val="28"/>
          <w:lang w:val="uk-UA"/>
        </w:rPr>
        <w:t xml:space="preserve">Кроки 3-5 включають налаштування вашого IDE - на щастя, майже всі IDE працюють так само, коли йдеться про виконання цих речей. На жаль, оскільки кожна IDE має інший інтерфейс, найскладнішою частиною цього процесу є просто визначення місця, де потрібне місце для виконання кожного з цих кроків. Ми розглянемо, як виконувати всі ці дії для </w:t>
      </w:r>
      <w:proofErr w:type="spellStart"/>
      <w:r w:rsidRPr="005254E3">
        <w:rPr>
          <w:rFonts w:ascii="Times New Roman" w:hAnsi="Times New Roman" w:cs="Times New Roman"/>
          <w:sz w:val="28"/>
          <w:szCs w:val="28"/>
          <w:lang w:val="uk-UA"/>
        </w:rPr>
        <w:t>Visual</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Studio</w:t>
      </w:r>
      <w:proofErr w:type="spellEnd"/>
      <w:r w:rsidRPr="005254E3">
        <w:rPr>
          <w:rFonts w:ascii="Times New Roman" w:hAnsi="Times New Roman" w:cs="Times New Roman"/>
          <w:sz w:val="28"/>
          <w:szCs w:val="28"/>
          <w:lang w:val="uk-UA"/>
        </w:rPr>
        <w:t xml:space="preserve"> Express 2005 і </w:t>
      </w:r>
      <w:proofErr w:type="spellStart"/>
      <w:r w:rsidRPr="005254E3">
        <w:rPr>
          <w:rFonts w:ascii="Times New Roman" w:hAnsi="Times New Roman" w:cs="Times New Roman"/>
          <w:sz w:val="28"/>
          <w:szCs w:val="28"/>
          <w:lang w:val="uk-UA"/>
        </w:rPr>
        <w:t>Code</w:t>
      </w:r>
      <w:proofErr w:type="spellEnd"/>
      <w:r w:rsidRPr="005254E3">
        <w:rPr>
          <w:rFonts w:ascii="Times New Roman" w:hAnsi="Times New Roman" w:cs="Times New Roman"/>
          <w:sz w:val="28"/>
          <w:szCs w:val="28"/>
          <w:lang w:val="uk-UA"/>
        </w:rPr>
        <w:t xml:space="preserve"> :: </w:t>
      </w:r>
      <w:proofErr w:type="spellStart"/>
      <w:r w:rsidRPr="005254E3">
        <w:rPr>
          <w:rFonts w:ascii="Times New Roman" w:hAnsi="Times New Roman" w:cs="Times New Roman"/>
          <w:sz w:val="28"/>
          <w:szCs w:val="28"/>
          <w:lang w:val="uk-UA"/>
        </w:rPr>
        <w:t>Blocks</w:t>
      </w:r>
      <w:proofErr w:type="spellEnd"/>
      <w:r w:rsidRPr="005254E3">
        <w:rPr>
          <w:rFonts w:ascii="Times New Roman" w:hAnsi="Times New Roman" w:cs="Times New Roman"/>
          <w:sz w:val="28"/>
          <w:szCs w:val="28"/>
          <w:lang w:val="uk-UA"/>
        </w:rPr>
        <w:t>. Якщо ви використовуєте іншу IDE, прочитайте обидва - до того часу, коли ви закінчите, ви повинні мати достатньо інформації, щоб зробити те ж саме з вашим власним середовищем розробки (IDE) з невеликим пошуком.</w:t>
      </w:r>
    </w:p>
    <w:p w14:paraId="6BEA5A06" w14:textId="77777777" w:rsidR="00BA261B" w:rsidRPr="005254E3" w:rsidRDefault="00BA261B" w:rsidP="00BA261B">
      <w:pPr>
        <w:ind w:firstLine="284"/>
        <w:jc w:val="both"/>
        <w:rPr>
          <w:rFonts w:ascii="Times New Roman" w:hAnsi="Times New Roman" w:cs="Times New Roman"/>
          <w:sz w:val="28"/>
          <w:szCs w:val="28"/>
          <w:lang w:val="uk-UA"/>
        </w:rPr>
      </w:pPr>
    </w:p>
    <w:p w14:paraId="188C83A1" w14:textId="77777777" w:rsidR="00BA261B" w:rsidRPr="005254E3" w:rsidRDefault="00BA261B" w:rsidP="00BA261B">
      <w:pPr>
        <w:pStyle w:val="3"/>
        <w:rPr>
          <w:lang w:val="uk-UA"/>
        </w:rPr>
      </w:pPr>
      <w:proofErr w:type="spellStart"/>
      <w:r w:rsidRPr="005254E3">
        <w:rPr>
          <w:lang w:val="uk-UA"/>
        </w:rPr>
        <w:t>Visual</w:t>
      </w:r>
      <w:proofErr w:type="spellEnd"/>
      <w:r w:rsidRPr="005254E3">
        <w:rPr>
          <w:lang w:val="uk-UA"/>
        </w:rPr>
        <w:t xml:space="preserve"> </w:t>
      </w:r>
      <w:proofErr w:type="spellStart"/>
      <w:r w:rsidRPr="005254E3">
        <w:rPr>
          <w:lang w:val="uk-UA"/>
        </w:rPr>
        <w:t>Studio</w:t>
      </w:r>
      <w:proofErr w:type="spellEnd"/>
      <w:r w:rsidRPr="005254E3">
        <w:rPr>
          <w:lang w:val="uk-UA"/>
        </w:rPr>
        <w:t xml:space="preserve"> Express 2005</w:t>
      </w:r>
    </w:p>
    <w:p w14:paraId="61A27D3F" w14:textId="77777777" w:rsidR="00BA261B" w:rsidRPr="005254E3" w:rsidRDefault="00BA261B" w:rsidP="00BA261B">
      <w:pPr>
        <w:ind w:firstLine="284"/>
        <w:jc w:val="both"/>
        <w:rPr>
          <w:rFonts w:ascii="Times New Roman" w:hAnsi="Times New Roman" w:cs="Times New Roman"/>
          <w:sz w:val="28"/>
          <w:szCs w:val="28"/>
          <w:lang w:val="uk-UA"/>
        </w:rPr>
      </w:pPr>
    </w:p>
    <w:p w14:paraId="31ABB7D9" w14:textId="77777777" w:rsidR="00BA261B" w:rsidRPr="005254E3" w:rsidRDefault="00BA261B" w:rsidP="00BA261B">
      <w:pPr>
        <w:ind w:firstLine="284"/>
        <w:jc w:val="both"/>
        <w:rPr>
          <w:rFonts w:ascii="Times New Roman" w:hAnsi="Times New Roman" w:cs="Times New Roman"/>
          <w:sz w:val="28"/>
          <w:szCs w:val="28"/>
          <w:lang w:val="uk-UA"/>
        </w:rPr>
      </w:pPr>
      <w:r w:rsidRPr="005254E3">
        <w:rPr>
          <w:rFonts w:ascii="Times New Roman" w:hAnsi="Times New Roman" w:cs="Times New Roman"/>
          <w:sz w:val="28"/>
          <w:szCs w:val="28"/>
          <w:lang w:val="uk-UA"/>
        </w:rPr>
        <w:t>Кроки 1 і 2 - Отримання та встановлення бібліотеки</w:t>
      </w:r>
    </w:p>
    <w:p w14:paraId="23B8D122" w14:textId="77777777" w:rsidR="00BA261B" w:rsidRPr="005254E3" w:rsidRDefault="00BA261B" w:rsidP="00BA261B">
      <w:pPr>
        <w:ind w:firstLine="284"/>
        <w:jc w:val="both"/>
        <w:rPr>
          <w:rFonts w:ascii="Times New Roman" w:hAnsi="Times New Roman" w:cs="Times New Roman"/>
          <w:sz w:val="28"/>
          <w:szCs w:val="28"/>
          <w:lang w:val="uk-UA"/>
        </w:rPr>
      </w:pPr>
      <w:r w:rsidRPr="005254E3">
        <w:rPr>
          <w:rFonts w:ascii="Times New Roman" w:hAnsi="Times New Roman" w:cs="Times New Roman"/>
          <w:sz w:val="28"/>
          <w:szCs w:val="28"/>
          <w:lang w:val="uk-UA"/>
        </w:rPr>
        <w:t xml:space="preserve">Завантажте та встановіть бібліотеку на жорсткий диск. </w:t>
      </w:r>
    </w:p>
    <w:p w14:paraId="043BBBE7" w14:textId="77777777" w:rsidR="00BA261B" w:rsidRPr="005254E3" w:rsidRDefault="00BA261B" w:rsidP="00BA261B">
      <w:pPr>
        <w:ind w:firstLine="284"/>
        <w:jc w:val="both"/>
        <w:rPr>
          <w:rFonts w:ascii="Times New Roman" w:hAnsi="Times New Roman" w:cs="Times New Roman"/>
          <w:sz w:val="28"/>
          <w:szCs w:val="28"/>
          <w:lang w:val="uk-UA"/>
        </w:rPr>
      </w:pPr>
      <w:r w:rsidRPr="005254E3">
        <w:rPr>
          <w:rFonts w:ascii="Times New Roman" w:hAnsi="Times New Roman" w:cs="Times New Roman"/>
          <w:sz w:val="28"/>
          <w:szCs w:val="28"/>
          <w:lang w:val="uk-UA"/>
        </w:rPr>
        <w:t>Кроки 3 і 4 - Скажіть компілятору, де можна знайти заголовки та файли бібліотеки</w:t>
      </w:r>
    </w:p>
    <w:p w14:paraId="02A44964" w14:textId="77777777" w:rsidR="00BA261B" w:rsidRPr="005254E3" w:rsidRDefault="00BA261B" w:rsidP="00BA261B">
      <w:pPr>
        <w:ind w:firstLine="284"/>
        <w:jc w:val="both"/>
        <w:rPr>
          <w:rFonts w:ascii="Times New Roman" w:hAnsi="Times New Roman" w:cs="Times New Roman"/>
          <w:sz w:val="28"/>
          <w:szCs w:val="28"/>
          <w:lang w:val="uk-UA"/>
        </w:rPr>
      </w:pPr>
      <w:r w:rsidRPr="005254E3">
        <w:rPr>
          <w:rFonts w:ascii="Times New Roman" w:hAnsi="Times New Roman" w:cs="Times New Roman"/>
          <w:sz w:val="28"/>
          <w:szCs w:val="28"/>
          <w:lang w:val="uk-UA"/>
        </w:rPr>
        <w:t>Ми будемо робити це на глобальній основі, тому бібліотека буде доступна для всіх наших проектів. Отже, наступні кроки потрібно робити лише один раз на бібліотеку.</w:t>
      </w:r>
    </w:p>
    <w:p w14:paraId="73A024D7" w14:textId="77777777" w:rsidR="00BA261B" w:rsidRPr="005254E3" w:rsidRDefault="00BA261B" w:rsidP="00BA261B">
      <w:pPr>
        <w:ind w:firstLine="284"/>
        <w:jc w:val="both"/>
        <w:rPr>
          <w:lang w:val="uk-UA"/>
        </w:rPr>
      </w:pPr>
      <w:r w:rsidRPr="005254E3">
        <w:rPr>
          <w:rFonts w:ascii="Times New Roman" w:hAnsi="Times New Roman" w:cs="Times New Roman"/>
          <w:sz w:val="28"/>
          <w:szCs w:val="28"/>
          <w:lang w:val="uk-UA"/>
        </w:rPr>
        <w:t>A) Перейдіть до меню «Інструменти»("</w:t>
      </w:r>
      <w:proofErr w:type="spellStart"/>
      <w:r w:rsidRPr="005254E3">
        <w:rPr>
          <w:rFonts w:ascii="Times New Roman" w:hAnsi="Times New Roman" w:cs="Times New Roman"/>
          <w:sz w:val="28"/>
          <w:szCs w:val="28"/>
          <w:lang w:val="uk-UA"/>
        </w:rPr>
        <w:t>Tools</w:t>
      </w:r>
      <w:proofErr w:type="spellEnd"/>
      <w:r w:rsidRPr="005254E3">
        <w:rPr>
          <w:rFonts w:ascii="Times New Roman" w:hAnsi="Times New Roman" w:cs="Times New Roman"/>
          <w:sz w:val="28"/>
          <w:szCs w:val="28"/>
          <w:lang w:val="uk-UA"/>
        </w:rPr>
        <w:t>") та виберіть "Опції"("</w:t>
      </w:r>
      <w:proofErr w:type="spellStart"/>
      <w:r w:rsidRPr="005254E3">
        <w:rPr>
          <w:rFonts w:ascii="Times New Roman" w:hAnsi="Times New Roman" w:cs="Times New Roman"/>
          <w:sz w:val="28"/>
          <w:szCs w:val="28"/>
          <w:lang w:val="uk-UA"/>
        </w:rPr>
        <w:t>Options</w:t>
      </w:r>
      <w:proofErr w:type="spellEnd"/>
      <w:r w:rsidRPr="005254E3">
        <w:rPr>
          <w:rFonts w:ascii="Times New Roman" w:hAnsi="Times New Roman" w:cs="Times New Roman"/>
          <w:sz w:val="28"/>
          <w:szCs w:val="28"/>
          <w:lang w:val="uk-UA"/>
        </w:rPr>
        <w:t>")</w:t>
      </w:r>
    </w:p>
    <w:p w14:paraId="61B2500E" w14:textId="77777777" w:rsidR="00BA261B" w:rsidRPr="005254E3" w:rsidRDefault="00BA261B" w:rsidP="00BA261B">
      <w:pPr>
        <w:pStyle w:val="15"/>
        <w:spacing w:after="0" w:line="240" w:lineRule="auto"/>
        <w:ind w:firstLine="284"/>
        <w:jc w:val="both"/>
        <w:rPr>
          <w:lang w:val="uk-UA"/>
        </w:rPr>
      </w:pPr>
      <w:r w:rsidRPr="005254E3">
        <w:rPr>
          <w:rFonts w:ascii="Times New Roman" w:hAnsi="Times New Roman" w:cs="Times New Roman"/>
          <w:sz w:val="28"/>
          <w:szCs w:val="28"/>
          <w:lang w:val="uk-UA"/>
        </w:rPr>
        <w:t>В) Відкрийте вкладку "Проекти та рішення" ("</w:t>
      </w:r>
      <w:proofErr w:type="spellStart"/>
      <w:r w:rsidRPr="005254E3">
        <w:rPr>
          <w:rFonts w:ascii="Times New Roman" w:hAnsi="Times New Roman" w:cs="Times New Roman"/>
          <w:sz w:val="28"/>
          <w:szCs w:val="28"/>
          <w:lang w:val="uk-UA"/>
        </w:rPr>
        <w:t>Projects</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and</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Solutions</w:t>
      </w:r>
      <w:proofErr w:type="spellEnd"/>
      <w:r w:rsidRPr="005254E3">
        <w:rPr>
          <w:rFonts w:ascii="Times New Roman" w:hAnsi="Times New Roman" w:cs="Times New Roman"/>
          <w:sz w:val="28"/>
          <w:szCs w:val="28"/>
          <w:lang w:val="uk-UA"/>
        </w:rPr>
        <w:t xml:space="preserve">") і натисніть "Директорії VC ++" ("VC++ </w:t>
      </w:r>
      <w:proofErr w:type="spellStart"/>
      <w:r w:rsidRPr="005254E3">
        <w:rPr>
          <w:rFonts w:ascii="Times New Roman" w:hAnsi="Times New Roman" w:cs="Times New Roman"/>
          <w:sz w:val="28"/>
          <w:szCs w:val="28"/>
          <w:lang w:val="uk-UA"/>
        </w:rPr>
        <w:t>Directories</w:t>
      </w:r>
      <w:proofErr w:type="spellEnd"/>
      <w:r w:rsidRPr="005254E3">
        <w:rPr>
          <w:rFonts w:ascii="Times New Roman" w:hAnsi="Times New Roman" w:cs="Times New Roman"/>
          <w:sz w:val="28"/>
          <w:szCs w:val="28"/>
          <w:lang w:val="uk-UA"/>
        </w:rPr>
        <w:t>").</w:t>
      </w:r>
    </w:p>
    <w:p w14:paraId="10B614E9" w14:textId="77777777" w:rsidR="00BA261B" w:rsidRPr="005254E3" w:rsidRDefault="00BA261B" w:rsidP="00BA261B">
      <w:pPr>
        <w:pStyle w:val="15"/>
        <w:spacing w:after="0" w:line="240" w:lineRule="auto"/>
        <w:ind w:firstLine="284"/>
        <w:jc w:val="both"/>
        <w:rPr>
          <w:rFonts w:ascii="Times New Roman" w:hAnsi="Times New Roman" w:cs="Times New Roman"/>
          <w:sz w:val="28"/>
          <w:szCs w:val="28"/>
          <w:lang w:val="uk-UA"/>
        </w:rPr>
      </w:pPr>
      <w:r w:rsidRPr="005254E3">
        <w:rPr>
          <w:rFonts w:ascii="Times New Roman" w:hAnsi="Times New Roman" w:cs="Times New Roman"/>
          <w:sz w:val="28"/>
          <w:szCs w:val="28"/>
          <w:lang w:val="uk-UA"/>
        </w:rPr>
        <w:t>C) У верхньому правому куті в розділі "Показати каталоги для:" ("</w:t>
      </w:r>
      <w:proofErr w:type="spellStart"/>
      <w:r w:rsidRPr="005254E3">
        <w:rPr>
          <w:rFonts w:ascii="Times New Roman" w:hAnsi="Times New Roman" w:cs="Times New Roman"/>
          <w:sz w:val="28"/>
          <w:szCs w:val="28"/>
          <w:lang w:val="uk-UA"/>
        </w:rPr>
        <w:t>Show</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directories</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for</w:t>
      </w:r>
      <w:proofErr w:type="spellEnd"/>
      <w:r w:rsidRPr="005254E3">
        <w:rPr>
          <w:rFonts w:ascii="Times New Roman" w:hAnsi="Times New Roman" w:cs="Times New Roman"/>
          <w:sz w:val="28"/>
          <w:szCs w:val="28"/>
          <w:lang w:val="uk-UA"/>
        </w:rPr>
        <w:t>") виберіть "Включити файли"("</w:t>
      </w:r>
      <w:proofErr w:type="spellStart"/>
      <w:r w:rsidRPr="005254E3">
        <w:rPr>
          <w:rFonts w:ascii="Times New Roman" w:hAnsi="Times New Roman" w:cs="Times New Roman"/>
          <w:sz w:val="28"/>
          <w:szCs w:val="28"/>
          <w:lang w:val="uk-UA"/>
        </w:rPr>
        <w:t>Include</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Files</w:t>
      </w:r>
      <w:proofErr w:type="spellEnd"/>
      <w:r w:rsidRPr="005254E3">
        <w:rPr>
          <w:rFonts w:ascii="Times New Roman" w:hAnsi="Times New Roman" w:cs="Times New Roman"/>
          <w:sz w:val="28"/>
          <w:szCs w:val="28"/>
          <w:lang w:val="uk-UA"/>
        </w:rPr>
        <w:t>"). Додайте шлях до файлів .h для бібліотеки.</w:t>
      </w:r>
    </w:p>
    <w:p w14:paraId="344CF0BB" w14:textId="77777777" w:rsidR="00BA261B" w:rsidRPr="005254E3" w:rsidRDefault="00BA261B" w:rsidP="00BA261B">
      <w:pPr>
        <w:pStyle w:val="15"/>
        <w:spacing w:after="0" w:line="240" w:lineRule="auto"/>
        <w:ind w:firstLine="284"/>
        <w:jc w:val="both"/>
        <w:rPr>
          <w:lang w:val="uk-UA"/>
        </w:rPr>
      </w:pPr>
      <w:r w:rsidRPr="005254E3">
        <w:rPr>
          <w:rFonts w:ascii="Times New Roman" w:hAnsi="Times New Roman" w:cs="Times New Roman"/>
          <w:sz w:val="28"/>
          <w:szCs w:val="28"/>
          <w:lang w:val="uk-UA"/>
        </w:rPr>
        <w:t>D) У верхньому правому куті в розділі "Показати каталоги для:" ("</w:t>
      </w:r>
      <w:proofErr w:type="spellStart"/>
      <w:r w:rsidRPr="005254E3">
        <w:rPr>
          <w:rFonts w:ascii="Times New Roman" w:hAnsi="Times New Roman" w:cs="Times New Roman"/>
          <w:sz w:val="28"/>
          <w:szCs w:val="28"/>
          <w:lang w:val="uk-UA"/>
        </w:rPr>
        <w:t>Show</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directories</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for</w:t>
      </w:r>
      <w:proofErr w:type="spellEnd"/>
      <w:r w:rsidRPr="005254E3">
        <w:rPr>
          <w:rFonts w:ascii="Times New Roman" w:hAnsi="Times New Roman" w:cs="Times New Roman"/>
          <w:sz w:val="28"/>
          <w:szCs w:val="28"/>
          <w:lang w:val="uk-UA"/>
        </w:rPr>
        <w:t>") виберіть "Бібліотечні файли"("</w:t>
      </w:r>
      <w:proofErr w:type="spellStart"/>
      <w:r w:rsidRPr="005254E3">
        <w:rPr>
          <w:rFonts w:ascii="Times New Roman" w:hAnsi="Times New Roman" w:cs="Times New Roman"/>
          <w:sz w:val="28"/>
          <w:szCs w:val="28"/>
          <w:lang w:val="uk-UA"/>
        </w:rPr>
        <w:t>Library</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Files</w:t>
      </w:r>
      <w:proofErr w:type="spellEnd"/>
      <w:r w:rsidRPr="005254E3">
        <w:rPr>
          <w:rFonts w:ascii="Times New Roman" w:hAnsi="Times New Roman" w:cs="Times New Roman"/>
          <w:sz w:val="28"/>
          <w:szCs w:val="28"/>
          <w:lang w:val="uk-UA"/>
        </w:rPr>
        <w:t>"). Додайте шлях до файлів .</w:t>
      </w:r>
      <w:proofErr w:type="spellStart"/>
      <w:r w:rsidRPr="005254E3">
        <w:rPr>
          <w:rFonts w:ascii="Times New Roman" w:hAnsi="Times New Roman" w:cs="Times New Roman"/>
          <w:sz w:val="28"/>
          <w:szCs w:val="28"/>
          <w:lang w:val="uk-UA"/>
        </w:rPr>
        <w:t>lib</w:t>
      </w:r>
      <w:proofErr w:type="spellEnd"/>
      <w:r w:rsidRPr="005254E3">
        <w:rPr>
          <w:rFonts w:ascii="Times New Roman" w:hAnsi="Times New Roman" w:cs="Times New Roman"/>
          <w:sz w:val="28"/>
          <w:szCs w:val="28"/>
          <w:lang w:val="uk-UA"/>
        </w:rPr>
        <w:t xml:space="preserve"> для бібліотеки.</w:t>
      </w:r>
    </w:p>
    <w:p w14:paraId="06BC17B8" w14:textId="77777777" w:rsidR="00BA261B" w:rsidRPr="005254E3" w:rsidRDefault="00BA261B" w:rsidP="00BA261B">
      <w:pPr>
        <w:pStyle w:val="15"/>
        <w:spacing w:after="0" w:line="240" w:lineRule="auto"/>
        <w:ind w:firstLine="284"/>
        <w:jc w:val="both"/>
        <w:rPr>
          <w:rFonts w:ascii="Times New Roman" w:hAnsi="Times New Roman" w:cs="Times New Roman"/>
          <w:sz w:val="28"/>
          <w:szCs w:val="28"/>
          <w:lang w:val="uk-UA"/>
        </w:rPr>
      </w:pPr>
      <w:r w:rsidRPr="005254E3">
        <w:rPr>
          <w:rFonts w:ascii="Times New Roman" w:hAnsi="Times New Roman" w:cs="Times New Roman"/>
          <w:sz w:val="28"/>
          <w:szCs w:val="28"/>
          <w:lang w:val="uk-UA"/>
        </w:rPr>
        <w:t>E) Натисніть "OK".</w:t>
      </w:r>
    </w:p>
    <w:p w14:paraId="78E6A2E4" w14:textId="77777777" w:rsidR="00BA261B" w:rsidRPr="005254E3" w:rsidRDefault="00BA261B" w:rsidP="00BA261B">
      <w:pPr>
        <w:pStyle w:val="15"/>
        <w:spacing w:after="0" w:line="240" w:lineRule="auto"/>
        <w:ind w:firstLine="284"/>
        <w:jc w:val="both"/>
        <w:rPr>
          <w:rFonts w:ascii="Times New Roman" w:hAnsi="Times New Roman" w:cs="Times New Roman"/>
          <w:sz w:val="28"/>
          <w:szCs w:val="28"/>
          <w:lang w:val="uk-UA"/>
        </w:rPr>
      </w:pPr>
      <w:r w:rsidRPr="005254E3">
        <w:rPr>
          <w:rFonts w:ascii="Times New Roman" w:hAnsi="Times New Roman" w:cs="Times New Roman"/>
          <w:sz w:val="28"/>
          <w:szCs w:val="28"/>
          <w:lang w:val="uk-UA"/>
        </w:rPr>
        <w:t xml:space="preserve">Крок 5 - Вкажіть </w:t>
      </w:r>
      <w:proofErr w:type="spellStart"/>
      <w:r w:rsidRPr="005254E3">
        <w:rPr>
          <w:rFonts w:ascii="Times New Roman" w:hAnsi="Times New Roman" w:cs="Times New Roman"/>
          <w:sz w:val="28"/>
          <w:szCs w:val="28"/>
          <w:lang w:val="uk-UA"/>
        </w:rPr>
        <w:t>компонувальнику</w:t>
      </w:r>
      <w:proofErr w:type="spellEnd"/>
      <w:r w:rsidRPr="005254E3">
        <w:rPr>
          <w:rFonts w:ascii="Times New Roman" w:hAnsi="Times New Roman" w:cs="Times New Roman"/>
          <w:sz w:val="28"/>
          <w:szCs w:val="28"/>
          <w:lang w:val="uk-UA"/>
        </w:rPr>
        <w:t>, які бібліотеки використовує ваша програма</w:t>
      </w:r>
    </w:p>
    <w:p w14:paraId="4303F5BF" w14:textId="77777777" w:rsidR="00BA261B" w:rsidRPr="005254E3" w:rsidRDefault="00BA261B" w:rsidP="00BA261B">
      <w:pPr>
        <w:pStyle w:val="15"/>
        <w:spacing w:after="0" w:line="240" w:lineRule="auto"/>
        <w:ind w:firstLine="284"/>
        <w:jc w:val="both"/>
        <w:rPr>
          <w:rFonts w:ascii="Times New Roman" w:hAnsi="Times New Roman" w:cs="Times New Roman"/>
          <w:sz w:val="28"/>
          <w:szCs w:val="28"/>
          <w:lang w:val="uk-UA"/>
        </w:rPr>
      </w:pPr>
      <w:r w:rsidRPr="005254E3">
        <w:rPr>
          <w:rFonts w:ascii="Times New Roman" w:hAnsi="Times New Roman" w:cs="Times New Roman"/>
          <w:sz w:val="28"/>
          <w:szCs w:val="28"/>
          <w:lang w:val="uk-UA"/>
        </w:rPr>
        <w:t>Для кроку 5 нам потрібно додати .</w:t>
      </w:r>
      <w:proofErr w:type="spellStart"/>
      <w:r w:rsidRPr="005254E3">
        <w:rPr>
          <w:rFonts w:ascii="Times New Roman" w:hAnsi="Times New Roman" w:cs="Times New Roman"/>
          <w:sz w:val="28"/>
          <w:szCs w:val="28"/>
          <w:lang w:val="uk-UA"/>
        </w:rPr>
        <w:t>lib</w:t>
      </w:r>
      <w:proofErr w:type="spellEnd"/>
      <w:r w:rsidRPr="005254E3">
        <w:rPr>
          <w:rFonts w:ascii="Times New Roman" w:hAnsi="Times New Roman" w:cs="Times New Roman"/>
          <w:sz w:val="28"/>
          <w:szCs w:val="28"/>
          <w:lang w:val="uk-UA"/>
        </w:rPr>
        <w:t xml:space="preserve"> файли з бібліотеки до нашого проекту. Ми робимо це на індивідуальній основі. </w:t>
      </w:r>
      <w:proofErr w:type="spellStart"/>
      <w:r w:rsidRPr="005254E3">
        <w:rPr>
          <w:rFonts w:ascii="Times New Roman" w:hAnsi="Times New Roman" w:cs="Times New Roman"/>
          <w:sz w:val="28"/>
          <w:szCs w:val="28"/>
          <w:lang w:val="uk-UA"/>
        </w:rPr>
        <w:t>Visual</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Studio</w:t>
      </w:r>
      <w:proofErr w:type="spellEnd"/>
      <w:r w:rsidRPr="005254E3">
        <w:rPr>
          <w:rFonts w:ascii="Times New Roman" w:hAnsi="Times New Roman" w:cs="Times New Roman"/>
          <w:sz w:val="28"/>
          <w:szCs w:val="28"/>
          <w:lang w:val="uk-UA"/>
        </w:rPr>
        <w:t xml:space="preserve"> пропонує 3 різні методи для додавання .</w:t>
      </w:r>
      <w:proofErr w:type="spellStart"/>
      <w:r w:rsidRPr="005254E3">
        <w:rPr>
          <w:rFonts w:ascii="Times New Roman" w:hAnsi="Times New Roman" w:cs="Times New Roman"/>
          <w:sz w:val="28"/>
          <w:szCs w:val="28"/>
          <w:lang w:val="uk-UA"/>
        </w:rPr>
        <w:t>lib</w:t>
      </w:r>
      <w:proofErr w:type="spellEnd"/>
      <w:r w:rsidRPr="005254E3">
        <w:rPr>
          <w:rFonts w:ascii="Times New Roman" w:hAnsi="Times New Roman" w:cs="Times New Roman"/>
          <w:sz w:val="28"/>
          <w:szCs w:val="28"/>
          <w:lang w:val="uk-UA"/>
        </w:rPr>
        <w:t xml:space="preserve"> файлів до нашого проекту:</w:t>
      </w:r>
    </w:p>
    <w:p w14:paraId="09F7700A" w14:textId="77777777" w:rsidR="00BA261B" w:rsidRPr="005254E3" w:rsidRDefault="00BA261B" w:rsidP="00BA261B">
      <w:pPr>
        <w:pStyle w:val="15"/>
        <w:spacing w:after="0" w:line="240" w:lineRule="auto"/>
        <w:ind w:firstLine="284"/>
        <w:jc w:val="both"/>
        <w:rPr>
          <w:rFonts w:ascii="Times New Roman" w:hAnsi="Times New Roman" w:cs="Times New Roman"/>
          <w:sz w:val="28"/>
          <w:szCs w:val="28"/>
          <w:lang w:val="uk-UA"/>
        </w:rPr>
      </w:pPr>
      <w:r w:rsidRPr="005254E3">
        <w:rPr>
          <w:rFonts w:ascii="Times New Roman" w:hAnsi="Times New Roman" w:cs="Times New Roman"/>
          <w:sz w:val="28"/>
          <w:szCs w:val="28"/>
          <w:lang w:val="uk-UA"/>
        </w:rPr>
        <w:t>A) Використовуйте директиву препроцесора #</w:t>
      </w:r>
      <w:proofErr w:type="spellStart"/>
      <w:r w:rsidRPr="005254E3">
        <w:rPr>
          <w:rFonts w:ascii="Times New Roman" w:hAnsi="Times New Roman" w:cs="Times New Roman"/>
          <w:sz w:val="28"/>
          <w:szCs w:val="28"/>
          <w:lang w:val="uk-UA"/>
        </w:rPr>
        <w:t>pragma</w:t>
      </w:r>
      <w:proofErr w:type="spellEnd"/>
      <w:r w:rsidRPr="005254E3">
        <w:rPr>
          <w:rFonts w:ascii="Times New Roman" w:hAnsi="Times New Roman" w:cs="Times New Roman"/>
          <w:sz w:val="28"/>
          <w:szCs w:val="28"/>
          <w:lang w:val="uk-UA"/>
        </w:rPr>
        <w:t xml:space="preserve"> до основного файлу .</w:t>
      </w:r>
      <w:proofErr w:type="spellStart"/>
      <w:r w:rsidRPr="005254E3">
        <w:rPr>
          <w:rFonts w:ascii="Times New Roman" w:hAnsi="Times New Roman" w:cs="Times New Roman"/>
          <w:sz w:val="28"/>
          <w:szCs w:val="28"/>
          <w:lang w:val="uk-UA"/>
        </w:rPr>
        <w:t>cpp</w:t>
      </w:r>
      <w:proofErr w:type="spellEnd"/>
      <w:r w:rsidRPr="005254E3">
        <w:rPr>
          <w:rFonts w:ascii="Times New Roman" w:hAnsi="Times New Roman" w:cs="Times New Roman"/>
          <w:sz w:val="28"/>
          <w:szCs w:val="28"/>
          <w:lang w:val="uk-UA"/>
        </w:rPr>
        <w:t xml:space="preserve">. Це рішення працює лише з </w:t>
      </w:r>
      <w:proofErr w:type="spellStart"/>
      <w:r w:rsidRPr="005254E3">
        <w:rPr>
          <w:rFonts w:ascii="Times New Roman" w:hAnsi="Times New Roman" w:cs="Times New Roman"/>
          <w:sz w:val="28"/>
          <w:szCs w:val="28"/>
          <w:lang w:val="uk-UA"/>
        </w:rPr>
        <w:t>Visual</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Studio</w:t>
      </w:r>
      <w:proofErr w:type="spellEnd"/>
      <w:r w:rsidRPr="005254E3">
        <w:rPr>
          <w:rFonts w:ascii="Times New Roman" w:hAnsi="Times New Roman" w:cs="Times New Roman"/>
          <w:sz w:val="28"/>
          <w:szCs w:val="28"/>
          <w:lang w:val="uk-UA"/>
        </w:rPr>
        <w:t xml:space="preserve"> і не є портативним. Інші компілятори ігноруватимуть цей рядок.</w:t>
      </w:r>
    </w:p>
    <w:p w14:paraId="7491E654" w14:textId="77777777" w:rsidR="00BA261B" w:rsidRPr="005254E3" w:rsidRDefault="00BA261B" w:rsidP="00BA261B">
      <w:pPr>
        <w:pStyle w:val="15"/>
        <w:spacing w:after="0" w:line="240" w:lineRule="auto"/>
        <w:ind w:firstLine="284"/>
        <w:jc w:val="both"/>
        <w:rPr>
          <w:rFonts w:ascii="Times New Roman" w:hAnsi="Times New Roman" w:cs="Times New Roman"/>
          <w:sz w:val="28"/>
          <w:szCs w:val="28"/>
          <w:lang w:val="uk-UA"/>
        </w:rPr>
      </w:pPr>
      <w:r w:rsidRPr="005254E3">
        <w:rPr>
          <w:noProof/>
          <w:lang w:val="uk-UA" w:bidi="ar-SA"/>
        </w:rPr>
        <w:lastRenderedPageBreak/>
        <w:drawing>
          <wp:inline distT="0" distB="0" distL="0" distR="0" wp14:anchorId="652C3CD1" wp14:editId="6D26167C">
            <wp:extent cx="5570855" cy="389255"/>
            <wp:effectExtent l="0" t="0" r="0" b="0"/>
            <wp:docPr id="10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289" cstate="print"/>
                    <a:stretch>
                      <a:fillRect/>
                    </a:stretch>
                  </pic:blipFill>
                  <pic:spPr bwMode="auto">
                    <a:xfrm>
                      <a:off x="0" y="0"/>
                      <a:ext cx="5570855" cy="389255"/>
                    </a:xfrm>
                    <a:prstGeom prst="rect">
                      <a:avLst/>
                    </a:prstGeom>
                  </pic:spPr>
                </pic:pic>
              </a:graphicData>
            </a:graphic>
          </wp:inline>
        </w:drawing>
      </w:r>
    </w:p>
    <w:p w14:paraId="1C3E1549" w14:textId="77777777" w:rsidR="00BA261B" w:rsidRPr="005254E3" w:rsidRDefault="00BA261B" w:rsidP="00BA261B">
      <w:pPr>
        <w:pStyle w:val="15"/>
        <w:spacing w:after="0" w:line="240" w:lineRule="auto"/>
        <w:ind w:firstLine="284"/>
        <w:jc w:val="both"/>
        <w:rPr>
          <w:lang w:val="uk-UA"/>
        </w:rPr>
      </w:pPr>
      <w:r w:rsidRPr="005254E3">
        <w:rPr>
          <w:rFonts w:ascii="Times New Roman" w:hAnsi="Times New Roman" w:cs="Times New Roman"/>
          <w:sz w:val="28"/>
          <w:szCs w:val="28"/>
          <w:lang w:val="uk-UA"/>
        </w:rPr>
        <w:t>B) Додайте файл .</w:t>
      </w:r>
      <w:proofErr w:type="spellStart"/>
      <w:r w:rsidRPr="005254E3">
        <w:rPr>
          <w:rFonts w:ascii="Times New Roman" w:hAnsi="Times New Roman" w:cs="Times New Roman"/>
          <w:sz w:val="28"/>
          <w:szCs w:val="28"/>
          <w:lang w:val="uk-UA"/>
        </w:rPr>
        <w:t>lib</w:t>
      </w:r>
      <w:proofErr w:type="spellEnd"/>
      <w:r w:rsidRPr="005254E3">
        <w:rPr>
          <w:rFonts w:ascii="Times New Roman" w:hAnsi="Times New Roman" w:cs="Times New Roman"/>
          <w:sz w:val="28"/>
          <w:szCs w:val="28"/>
          <w:lang w:val="uk-UA"/>
        </w:rPr>
        <w:t xml:space="preserve"> до вашого проекту, як якщо б він був файлом .</w:t>
      </w:r>
      <w:proofErr w:type="spellStart"/>
      <w:r w:rsidRPr="005254E3">
        <w:rPr>
          <w:rFonts w:ascii="Times New Roman" w:hAnsi="Times New Roman" w:cs="Times New Roman"/>
          <w:sz w:val="28"/>
          <w:szCs w:val="28"/>
          <w:lang w:val="uk-UA"/>
        </w:rPr>
        <w:t>cpp</w:t>
      </w:r>
      <w:proofErr w:type="spellEnd"/>
      <w:r w:rsidRPr="005254E3">
        <w:rPr>
          <w:rFonts w:ascii="Times New Roman" w:hAnsi="Times New Roman" w:cs="Times New Roman"/>
          <w:sz w:val="28"/>
          <w:szCs w:val="28"/>
          <w:lang w:val="uk-UA"/>
        </w:rPr>
        <w:t xml:space="preserve"> або .h. Це рішення працює з </w:t>
      </w:r>
      <w:proofErr w:type="spellStart"/>
      <w:r w:rsidRPr="005254E3">
        <w:rPr>
          <w:rFonts w:ascii="Times New Roman" w:hAnsi="Times New Roman" w:cs="Times New Roman"/>
          <w:sz w:val="28"/>
          <w:szCs w:val="28"/>
          <w:lang w:val="uk-UA"/>
        </w:rPr>
        <w:t>Visual</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Studio</w:t>
      </w:r>
      <w:proofErr w:type="spellEnd"/>
      <w:r w:rsidRPr="005254E3">
        <w:rPr>
          <w:rFonts w:ascii="Times New Roman" w:hAnsi="Times New Roman" w:cs="Times New Roman"/>
          <w:sz w:val="28"/>
          <w:szCs w:val="28"/>
          <w:lang w:val="uk-UA"/>
        </w:rPr>
        <w:t xml:space="preserve">, але не з багатьма іншими компіляторами. </w:t>
      </w:r>
    </w:p>
    <w:p w14:paraId="14C3533C" w14:textId="77777777" w:rsidR="00BA261B" w:rsidRPr="005254E3" w:rsidRDefault="00BA261B" w:rsidP="00BA261B">
      <w:pPr>
        <w:pStyle w:val="15"/>
        <w:spacing w:after="0" w:line="240" w:lineRule="auto"/>
        <w:ind w:firstLine="284"/>
        <w:jc w:val="both"/>
        <w:rPr>
          <w:rFonts w:ascii="Times New Roman" w:hAnsi="Times New Roman" w:cs="Times New Roman"/>
          <w:sz w:val="28"/>
          <w:szCs w:val="28"/>
          <w:lang w:val="uk-UA"/>
        </w:rPr>
      </w:pPr>
      <w:r w:rsidRPr="005254E3">
        <w:rPr>
          <w:rFonts w:ascii="Times New Roman" w:hAnsi="Times New Roman" w:cs="Times New Roman"/>
          <w:sz w:val="28"/>
          <w:szCs w:val="28"/>
          <w:lang w:val="uk-UA"/>
        </w:rPr>
        <w:t xml:space="preserve">В) Додайте бібліотеку на вхід </w:t>
      </w:r>
      <w:proofErr w:type="spellStart"/>
      <w:r w:rsidRPr="005254E3">
        <w:rPr>
          <w:rFonts w:ascii="Times New Roman" w:hAnsi="Times New Roman" w:cs="Times New Roman"/>
          <w:sz w:val="28"/>
          <w:szCs w:val="28"/>
          <w:lang w:val="uk-UA"/>
        </w:rPr>
        <w:t>лінкера</w:t>
      </w:r>
      <w:proofErr w:type="spellEnd"/>
      <w:r w:rsidRPr="005254E3">
        <w:rPr>
          <w:rFonts w:ascii="Times New Roman" w:hAnsi="Times New Roman" w:cs="Times New Roman"/>
          <w:sz w:val="28"/>
          <w:szCs w:val="28"/>
          <w:lang w:val="uk-UA"/>
        </w:rPr>
        <w:t>. Це найбільш «портативне» рішення в тому сенсі, що кожен IDE забезпечить подібний механізм. Якщо ви коли-небудь переходите до іншого компілятора або IDE, це рішення вам доведеться використовувати. Це рішення потребує 5 кроків:</w:t>
      </w:r>
    </w:p>
    <w:p w14:paraId="245CE3BD" w14:textId="77777777" w:rsidR="00BA261B" w:rsidRPr="005254E3" w:rsidRDefault="00BA261B" w:rsidP="00BA261B">
      <w:pPr>
        <w:pStyle w:val="15"/>
        <w:spacing w:after="0" w:line="240" w:lineRule="auto"/>
        <w:ind w:firstLine="284"/>
        <w:jc w:val="both"/>
        <w:rPr>
          <w:lang w:val="uk-UA"/>
        </w:rPr>
      </w:pPr>
      <w:r w:rsidRPr="005254E3">
        <w:rPr>
          <w:rFonts w:ascii="Times New Roman" w:hAnsi="Times New Roman" w:cs="Times New Roman"/>
          <w:sz w:val="28"/>
          <w:szCs w:val="28"/>
          <w:lang w:val="uk-UA"/>
        </w:rPr>
        <w:t>C-1) У вкладці рішень клацніть правою кнопкою миші на назву проекту з напівжирним шрифтом і виберіть у меню пункт «Властивості»("</w:t>
      </w:r>
      <w:proofErr w:type="spellStart"/>
      <w:r w:rsidRPr="005254E3">
        <w:rPr>
          <w:rFonts w:ascii="Times New Roman" w:hAnsi="Times New Roman" w:cs="Times New Roman"/>
          <w:sz w:val="28"/>
          <w:szCs w:val="28"/>
          <w:lang w:val="uk-UA"/>
        </w:rPr>
        <w:t>Properties</w:t>
      </w:r>
      <w:proofErr w:type="spellEnd"/>
      <w:r w:rsidRPr="005254E3">
        <w:rPr>
          <w:rFonts w:ascii="Times New Roman" w:hAnsi="Times New Roman" w:cs="Times New Roman"/>
          <w:sz w:val="28"/>
          <w:szCs w:val="28"/>
          <w:lang w:val="uk-UA"/>
        </w:rPr>
        <w:t>").</w:t>
      </w:r>
    </w:p>
    <w:p w14:paraId="1A999351" w14:textId="77777777" w:rsidR="00BA261B" w:rsidRPr="005254E3" w:rsidRDefault="00BA261B" w:rsidP="00BA261B">
      <w:pPr>
        <w:pStyle w:val="15"/>
        <w:spacing w:after="0" w:line="240" w:lineRule="auto"/>
        <w:ind w:firstLine="284"/>
        <w:jc w:val="both"/>
        <w:rPr>
          <w:lang w:val="uk-UA"/>
        </w:rPr>
      </w:pPr>
      <w:r w:rsidRPr="005254E3">
        <w:rPr>
          <w:rFonts w:ascii="Times New Roman" w:hAnsi="Times New Roman" w:cs="Times New Roman"/>
          <w:sz w:val="28"/>
          <w:szCs w:val="28"/>
          <w:lang w:val="uk-UA"/>
        </w:rPr>
        <w:t>C-2) У спадному меню "Конфігурація:"("</w:t>
      </w:r>
      <w:proofErr w:type="spellStart"/>
      <w:r w:rsidRPr="005254E3">
        <w:rPr>
          <w:rFonts w:ascii="Times New Roman" w:hAnsi="Times New Roman" w:cs="Times New Roman"/>
          <w:sz w:val="28"/>
          <w:szCs w:val="28"/>
          <w:lang w:val="uk-UA"/>
        </w:rPr>
        <w:t>Configuration</w:t>
      </w:r>
      <w:proofErr w:type="spellEnd"/>
      <w:r w:rsidRPr="005254E3">
        <w:rPr>
          <w:rFonts w:ascii="Times New Roman" w:hAnsi="Times New Roman" w:cs="Times New Roman"/>
          <w:sz w:val="28"/>
          <w:szCs w:val="28"/>
          <w:lang w:val="uk-UA"/>
        </w:rPr>
        <w:t>:") виберіть "Всі конфігурації" ("</w:t>
      </w:r>
      <w:proofErr w:type="spellStart"/>
      <w:r w:rsidRPr="005254E3">
        <w:rPr>
          <w:rFonts w:ascii="Times New Roman" w:hAnsi="Times New Roman" w:cs="Times New Roman"/>
          <w:sz w:val="28"/>
          <w:szCs w:val="28"/>
          <w:lang w:val="uk-UA"/>
        </w:rPr>
        <w:t>All</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Configurations</w:t>
      </w:r>
      <w:proofErr w:type="spellEnd"/>
      <w:r w:rsidRPr="005254E3">
        <w:rPr>
          <w:rFonts w:ascii="Times New Roman" w:hAnsi="Times New Roman" w:cs="Times New Roman"/>
          <w:sz w:val="28"/>
          <w:szCs w:val="28"/>
          <w:lang w:val="uk-UA"/>
        </w:rPr>
        <w:t>").</w:t>
      </w:r>
    </w:p>
    <w:p w14:paraId="10B5531C" w14:textId="77777777" w:rsidR="00BA261B" w:rsidRPr="005254E3" w:rsidRDefault="00BA261B" w:rsidP="00BA261B">
      <w:pPr>
        <w:pStyle w:val="15"/>
        <w:spacing w:after="0" w:line="240" w:lineRule="auto"/>
        <w:ind w:firstLine="284"/>
        <w:jc w:val="both"/>
        <w:rPr>
          <w:lang w:val="uk-UA"/>
        </w:rPr>
      </w:pPr>
      <w:r w:rsidRPr="005254E3">
        <w:rPr>
          <w:rFonts w:ascii="Times New Roman" w:hAnsi="Times New Roman" w:cs="Times New Roman"/>
          <w:sz w:val="28"/>
          <w:szCs w:val="28"/>
          <w:lang w:val="uk-UA"/>
        </w:rPr>
        <w:t>C-3) Відкрийте вузол “Властивості конфігурації”("</w:t>
      </w:r>
      <w:proofErr w:type="spellStart"/>
      <w:r w:rsidRPr="005254E3">
        <w:rPr>
          <w:rFonts w:ascii="Times New Roman" w:hAnsi="Times New Roman" w:cs="Times New Roman"/>
          <w:sz w:val="28"/>
          <w:szCs w:val="28"/>
          <w:lang w:val="uk-UA"/>
        </w:rPr>
        <w:t>Configuration</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Properties</w:t>
      </w:r>
      <w:proofErr w:type="spellEnd"/>
      <w:r w:rsidRPr="005254E3">
        <w:rPr>
          <w:rFonts w:ascii="Times New Roman" w:hAnsi="Times New Roman" w:cs="Times New Roman"/>
          <w:sz w:val="28"/>
          <w:szCs w:val="28"/>
          <w:lang w:val="uk-UA"/>
        </w:rPr>
        <w:t>"), вузол “</w:t>
      </w:r>
      <w:proofErr w:type="spellStart"/>
      <w:r w:rsidRPr="005254E3">
        <w:rPr>
          <w:rFonts w:ascii="Times New Roman" w:hAnsi="Times New Roman" w:cs="Times New Roman"/>
          <w:sz w:val="28"/>
          <w:szCs w:val="28"/>
          <w:lang w:val="uk-UA"/>
        </w:rPr>
        <w:t>Linker</w:t>
      </w:r>
      <w:proofErr w:type="spellEnd"/>
      <w:r w:rsidRPr="005254E3">
        <w:rPr>
          <w:rFonts w:ascii="Times New Roman" w:hAnsi="Times New Roman" w:cs="Times New Roman"/>
          <w:sz w:val="28"/>
          <w:szCs w:val="28"/>
          <w:lang w:val="uk-UA"/>
        </w:rPr>
        <w:t>” і натисніть “</w:t>
      </w:r>
      <w:proofErr w:type="spellStart"/>
      <w:r w:rsidRPr="005254E3">
        <w:rPr>
          <w:rFonts w:ascii="Times New Roman" w:hAnsi="Times New Roman" w:cs="Times New Roman"/>
          <w:sz w:val="28"/>
          <w:szCs w:val="28"/>
          <w:lang w:val="uk-UA"/>
        </w:rPr>
        <w:t>Input</w:t>
      </w:r>
      <w:proofErr w:type="spellEnd"/>
      <w:r w:rsidRPr="005254E3">
        <w:rPr>
          <w:rFonts w:ascii="Times New Roman" w:hAnsi="Times New Roman" w:cs="Times New Roman"/>
          <w:sz w:val="28"/>
          <w:szCs w:val="28"/>
          <w:lang w:val="uk-UA"/>
        </w:rPr>
        <w:t>”.</w:t>
      </w:r>
    </w:p>
    <w:p w14:paraId="174213FE" w14:textId="77777777" w:rsidR="00BA261B" w:rsidRPr="005254E3" w:rsidRDefault="00BA261B" w:rsidP="00BA261B">
      <w:pPr>
        <w:pStyle w:val="15"/>
        <w:spacing w:after="0" w:line="240" w:lineRule="auto"/>
        <w:ind w:firstLine="284"/>
        <w:jc w:val="both"/>
        <w:rPr>
          <w:lang w:val="uk-UA"/>
        </w:rPr>
      </w:pPr>
      <w:r w:rsidRPr="005254E3">
        <w:rPr>
          <w:rFonts w:ascii="Times New Roman" w:hAnsi="Times New Roman" w:cs="Times New Roman"/>
          <w:sz w:val="28"/>
          <w:szCs w:val="28"/>
          <w:lang w:val="uk-UA"/>
        </w:rPr>
        <w:t>C-4) У розділі "Додаткові залежності"("</w:t>
      </w:r>
      <w:proofErr w:type="spellStart"/>
      <w:r w:rsidRPr="005254E3">
        <w:rPr>
          <w:rFonts w:ascii="Times New Roman" w:hAnsi="Times New Roman" w:cs="Times New Roman"/>
          <w:sz w:val="28"/>
          <w:szCs w:val="28"/>
          <w:lang w:val="uk-UA"/>
        </w:rPr>
        <w:t>Additional</w:t>
      </w:r>
      <w:proofErr w:type="spellEnd"/>
      <w:r w:rsidRPr="005254E3">
        <w:rPr>
          <w:rFonts w:ascii="Times New Roman" w:hAnsi="Times New Roman" w:cs="Times New Roman"/>
          <w:sz w:val="28"/>
          <w:szCs w:val="28"/>
          <w:lang w:val="uk-UA"/>
        </w:rPr>
        <w:t xml:space="preserve"> </w:t>
      </w:r>
      <w:proofErr w:type="spellStart"/>
      <w:r w:rsidRPr="005254E3">
        <w:rPr>
          <w:rFonts w:ascii="Times New Roman" w:hAnsi="Times New Roman" w:cs="Times New Roman"/>
          <w:sz w:val="28"/>
          <w:szCs w:val="28"/>
          <w:lang w:val="uk-UA"/>
        </w:rPr>
        <w:t>Dependencies</w:t>
      </w:r>
      <w:proofErr w:type="spellEnd"/>
      <w:r w:rsidRPr="005254E3">
        <w:rPr>
          <w:rFonts w:ascii="Times New Roman" w:hAnsi="Times New Roman" w:cs="Times New Roman"/>
          <w:sz w:val="28"/>
          <w:szCs w:val="28"/>
          <w:lang w:val="uk-UA"/>
        </w:rPr>
        <w:t>") додайте назву бібліотеки.</w:t>
      </w:r>
    </w:p>
    <w:p w14:paraId="5D05C14D" w14:textId="77777777" w:rsidR="00BA261B" w:rsidRPr="005254E3" w:rsidRDefault="00BA261B" w:rsidP="00BA261B">
      <w:pPr>
        <w:pStyle w:val="15"/>
        <w:spacing w:after="0" w:line="240" w:lineRule="auto"/>
        <w:ind w:firstLine="284"/>
        <w:jc w:val="both"/>
        <w:rPr>
          <w:rFonts w:ascii="Times New Roman" w:hAnsi="Times New Roman" w:cs="Times New Roman"/>
          <w:sz w:val="28"/>
          <w:szCs w:val="28"/>
          <w:lang w:val="uk-UA"/>
        </w:rPr>
      </w:pPr>
      <w:r w:rsidRPr="005254E3">
        <w:rPr>
          <w:rFonts w:ascii="Times New Roman" w:hAnsi="Times New Roman" w:cs="Times New Roman"/>
          <w:sz w:val="28"/>
          <w:szCs w:val="28"/>
          <w:lang w:val="uk-UA"/>
        </w:rPr>
        <w:t>C-5) Натисніть "OK".</w:t>
      </w:r>
    </w:p>
    <w:p w14:paraId="40D5927F" w14:textId="77777777" w:rsidR="00BA261B" w:rsidRPr="005254E3" w:rsidRDefault="00BA261B" w:rsidP="00BA261B">
      <w:pPr>
        <w:pStyle w:val="15"/>
        <w:spacing w:after="0" w:line="240" w:lineRule="auto"/>
        <w:ind w:firstLine="284"/>
        <w:jc w:val="both"/>
        <w:rPr>
          <w:lang w:val="uk-UA"/>
        </w:rPr>
      </w:pPr>
      <w:r w:rsidRPr="005254E3">
        <w:rPr>
          <w:rFonts w:ascii="Times New Roman" w:hAnsi="Times New Roman" w:cs="Times New Roman"/>
          <w:sz w:val="28"/>
          <w:szCs w:val="28"/>
          <w:lang w:val="uk-UA"/>
        </w:rPr>
        <w:t>Кроки 6 і 7 - включають файли заголовків і переконайтеся, що проект може знайти DLL . Просто  включіть заголовок (файли) з бібліотеки у ваш проект.</w:t>
      </w:r>
    </w:p>
    <w:p w14:paraId="5C61DEB6" w14:textId="77777777" w:rsidR="00BA261B" w:rsidRPr="005254E3" w:rsidRDefault="00BA261B" w:rsidP="00BA261B">
      <w:pPr>
        <w:ind w:firstLine="284"/>
        <w:jc w:val="both"/>
        <w:rPr>
          <w:rFonts w:ascii="Times New Roman" w:hAnsi="Times New Roman" w:cs="Times New Roman"/>
          <w:sz w:val="28"/>
          <w:szCs w:val="28"/>
          <w:lang w:val="uk-UA"/>
        </w:rPr>
      </w:pPr>
    </w:p>
    <w:p w14:paraId="31A9DE62" w14:textId="77777777" w:rsidR="00BA261B" w:rsidRPr="005254E3" w:rsidRDefault="00BA261B" w:rsidP="00BA261B">
      <w:pPr>
        <w:pStyle w:val="3"/>
        <w:rPr>
          <w:lang w:val="uk-UA"/>
        </w:rPr>
      </w:pPr>
      <w:r w:rsidRPr="005254E3">
        <w:rPr>
          <w:lang w:val="uk-UA"/>
        </w:rPr>
        <w:t xml:space="preserve">Середовище </w:t>
      </w:r>
      <w:proofErr w:type="spellStart"/>
      <w:r w:rsidRPr="005254E3">
        <w:rPr>
          <w:lang w:val="uk-UA"/>
        </w:rPr>
        <w:t>Code</w:t>
      </w:r>
      <w:proofErr w:type="spellEnd"/>
      <w:r w:rsidRPr="005254E3">
        <w:rPr>
          <w:lang w:val="uk-UA"/>
        </w:rPr>
        <w:t xml:space="preserve"> :: </w:t>
      </w:r>
      <w:proofErr w:type="spellStart"/>
      <w:r w:rsidRPr="005254E3">
        <w:rPr>
          <w:lang w:val="uk-UA"/>
        </w:rPr>
        <w:t>Blocks</w:t>
      </w:r>
      <w:proofErr w:type="spellEnd"/>
    </w:p>
    <w:p w14:paraId="5CC52F84" w14:textId="77777777" w:rsidR="00BA261B" w:rsidRPr="005254E3" w:rsidRDefault="00BA261B" w:rsidP="00BA261B">
      <w:pPr>
        <w:ind w:firstLine="284"/>
        <w:jc w:val="both"/>
        <w:rPr>
          <w:rFonts w:ascii="Times New Roman" w:hAnsi="Times New Roman" w:cs="Times New Roman"/>
          <w:sz w:val="28"/>
          <w:szCs w:val="28"/>
          <w:lang w:val="uk-UA"/>
        </w:rPr>
      </w:pPr>
    </w:p>
    <w:p w14:paraId="13BCB399" w14:textId="77777777" w:rsidR="00BA261B" w:rsidRPr="005254E3" w:rsidRDefault="00BA261B" w:rsidP="00BA261B">
      <w:pPr>
        <w:ind w:firstLine="284"/>
        <w:jc w:val="both"/>
        <w:rPr>
          <w:rFonts w:ascii="Times New Roman" w:hAnsi="Times New Roman" w:cs="Times New Roman"/>
          <w:sz w:val="28"/>
          <w:szCs w:val="28"/>
          <w:lang w:val="uk-UA"/>
        </w:rPr>
      </w:pPr>
      <w:r w:rsidRPr="005254E3">
        <w:rPr>
          <w:rFonts w:ascii="Times New Roman" w:hAnsi="Times New Roman" w:cs="Times New Roman"/>
          <w:sz w:val="28"/>
          <w:szCs w:val="28"/>
          <w:lang w:val="uk-UA"/>
        </w:rPr>
        <w:t>Кроки 1 і 2 - Отримання та встановлення бібліотеки</w:t>
      </w:r>
    </w:p>
    <w:p w14:paraId="4942A37D" w14:textId="77777777" w:rsidR="00BA261B" w:rsidRPr="005254E3" w:rsidRDefault="00BA261B" w:rsidP="00BA261B">
      <w:pPr>
        <w:ind w:firstLine="284"/>
        <w:jc w:val="both"/>
        <w:rPr>
          <w:rFonts w:ascii="Times New Roman" w:hAnsi="Times New Roman" w:cs="Times New Roman"/>
          <w:sz w:val="28"/>
          <w:szCs w:val="28"/>
          <w:lang w:val="uk-UA"/>
        </w:rPr>
      </w:pPr>
      <w:r w:rsidRPr="005254E3">
        <w:rPr>
          <w:rFonts w:ascii="Times New Roman" w:hAnsi="Times New Roman" w:cs="Times New Roman"/>
          <w:sz w:val="28"/>
          <w:szCs w:val="28"/>
          <w:lang w:val="uk-UA"/>
        </w:rPr>
        <w:t xml:space="preserve">Завантажте та встановіть бібліотеку на жорсткий диск. </w:t>
      </w:r>
    </w:p>
    <w:p w14:paraId="1C86C103" w14:textId="77777777" w:rsidR="00BA261B" w:rsidRPr="005254E3" w:rsidRDefault="00BA261B" w:rsidP="00BA261B">
      <w:pPr>
        <w:ind w:firstLine="284"/>
        <w:jc w:val="both"/>
        <w:rPr>
          <w:lang w:val="uk-UA"/>
        </w:rPr>
      </w:pPr>
      <w:r w:rsidRPr="005254E3">
        <w:rPr>
          <w:rFonts w:ascii="Times New Roman" w:hAnsi="Times New Roman" w:cs="Times New Roman"/>
          <w:sz w:val="28"/>
          <w:szCs w:val="28"/>
          <w:lang w:val="uk-UA"/>
        </w:rPr>
        <w:t>Кроки 3 і 4 - Скажіть компілятору, де можна знайти заголовки та файли бібліотеки.</w:t>
      </w:r>
    </w:p>
    <w:p w14:paraId="78A75851" w14:textId="77777777" w:rsidR="00BA261B" w:rsidRPr="005254E3" w:rsidRDefault="00BA261B" w:rsidP="00BA261B">
      <w:pPr>
        <w:ind w:firstLine="284"/>
        <w:jc w:val="both"/>
        <w:rPr>
          <w:rFonts w:ascii="Times New Roman" w:hAnsi="Times New Roman" w:cs="Times New Roman"/>
          <w:sz w:val="28"/>
          <w:szCs w:val="28"/>
          <w:lang w:val="uk-UA"/>
        </w:rPr>
      </w:pPr>
      <w:r w:rsidRPr="005254E3">
        <w:rPr>
          <w:rFonts w:ascii="Times New Roman" w:hAnsi="Times New Roman" w:cs="Times New Roman"/>
          <w:sz w:val="28"/>
          <w:szCs w:val="28"/>
          <w:lang w:val="uk-UA"/>
        </w:rPr>
        <w:t>Ми будемо робити це на глобальній основі, тому бібліотека буде доступна для всіх наших проектів. Отже, наступні кроки потрібно робити лише один раз на бібліотеку.</w:t>
      </w:r>
    </w:p>
    <w:p w14:paraId="46F41F86" w14:textId="77777777" w:rsidR="00BA261B" w:rsidRPr="005254E3" w:rsidRDefault="00BA261B" w:rsidP="00BA261B">
      <w:pPr>
        <w:ind w:firstLine="284"/>
        <w:jc w:val="both"/>
        <w:rPr>
          <w:rFonts w:ascii="Times New Roman" w:hAnsi="Times New Roman" w:cs="Times New Roman"/>
          <w:sz w:val="28"/>
          <w:szCs w:val="28"/>
          <w:lang w:val="uk-UA"/>
        </w:rPr>
      </w:pPr>
      <w:r w:rsidRPr="005254E3">
        <w:rPr>
          <w:rFonts w:ascii="Times New Roman" w:hAnsi="Times New Roman" w:cs="Times New Roman"/>
          <w:sz w:val="28"/>
          <w:szCs w:val="28"/>
          <w:lang w:val="uk-UA"/>
        </w:rPr>
        <w:t>A) Перейдіть до меню «Налаштування» та виберіть «Компілятор».</w:t>
      </w:r>
    </w:p>
    <w:p w14:paraId="1E6A3A83" w14:textId="77777777" w:rsidR="00BA261B" w:rsidRPr="005254E3" w:rsidRDefault="00BA261B" w:rsidP="00BA261B">
      <w:pPr>
        <w:ind w:firstLine="284"/>
        <w:jc w:val="both"/>
        <w:rPr>
          <w:lang w:val="uk-UA"/>
        </w:rPr>
      </w:pPr>
      <w:r w:rsidRPr="005254E3">
        <w:rPr>
          <w:rFonts w:ascii="Times New Roman" w:hAnsi="Times New Roman" w:cs="Times New Roman"/>
          <w:sz w:val="28"/>
          <w:szCs w:val="28"/>
          <w:lang w:val="uk-UA"/>
        </w:rPr>
        <w:t>B) Перейдіть на вкладку "Каталоги". Вкладку компілятора вже буде вибрано для вас.</w:t>
      </w:r>
    </w:p>
    <w:p w14:paraId="6C537D77" w14:textId="77777777" w:rsidR="00BA261B" w:rsidRPr="005254E3" w:rsidRDefault="00BA261B" w:rsidP="00BA261B">
      <w:pPr>
        <w:ind w:firstLine="284"/>
        <w:jc w:val="both"/>
        <w:rPr>
          <w:rFonts w:ascii="Times New Roman" w:hAnsi="Times New Roman" w:cs="Times New Roman"/>
          <w:sz w:val="28"/>
          <w:szCs w:val="28"/>
          <w:lang w:val="uk-UA"/>
        </w:rPr>
      </w:pPr>
      <w:r w:rsidRPr="005254E3">
        <w:rPr>
          <w:rFonts w:ascii="Times New Roman" w:hAnsi="Times New Roman" w:cs="Times New Roman"/>
          <w:sz w:val="28"/>
          <w:szCs w:val="28"/>
          <w:lang w:val="uk-UA"/>
        </w:rPr>
        <w:t xml:space="preserve">C) Натисніть кнопку «Додати» і додайте шлях до файлів .h для бібліотеки. Якщо ви працюєте з </w:t>
      </w:r>
      <w:proofErr w:type="spellStart"/>
      <w:r w:rsidRPr="005254E3">
        <w:rPr>
          <w:rFonts w:ascii="Times New Roman" w:hAnsi="Times New Roman" w:cs="Times New Roman"/>
          <w:sz w:val="28"/>
          <w:szCs w:val="28"/>
          <w:lang w:val="uk-UA"/>
        </w:rPr>
        <w:t>Linux</w:t>
      </w:r>
      <w:proofErr w:type="spellEnd"/>
      <w:r w:rsidRPr="005254E3">
        <w:rPr>
          <w:rFonts w:ascii="Times New Roman" w:hAnsi="Times New Roman" w:cs="Times New Roman"/>
          <w:sz w:val="28"/>
          <w:szCs w:val="28"/>
          <w:lang w:val="uk-UA"/>
        </w:rPr>
        <w:t xml:space="preserve"> і встановили бібліотеку за допомогою менеджера пакетів, переконайтеся, що тут є  /</w:t>
      </w:r>
      <w:proofErr w:type="spellStart"/>
      <w:r w:rsidRPr="005254E3">
        <w:rPr>
          <w:rFonts w:ascii="Times New Roman" w:hAnsi="Times New Roman" w:cs="Times New Roman"/>
          <w:sz w:val="28"/>
          <w:szCs w:val="28"/>
          <w:lang w:val="uk-UA"/>
        </w:rPr>
        <w:t>usr</w:t>
      </w:r>
      <w:proofErr w:type="spellEnd"/>
      <w:r w:rsidRPr="005254E3">
        <w:rPr>
          <w:rFonts w:ascii="Times New Roman" w:hAnsi="Times New Roman" w:cs="Times New Roman"/>
          <w:sz w:val="28"/>
          <w:szCs w:val="28"/>
          <w:lang w:val="uk-UA"/>
        </w:rPr>
        <w:t>/</w:t>
      </w:r>
      <w:proofErr w:type="spellStart"/>
      <w:r w:rsidRPr="005254E3">
        <w:rPr>
          <w:rFonts w:ascii="Times New Roman" w:hAnsi="Times New Roman" w:cs="Times New Roman"/>
          <w:sz w:val="28"/>
          <w:szCs w:val="28"/>
          <w:lang w:val="uk-UA"/>
        </w:rPr>
        <w:t>include</w:t>
      </w:r>
      <w:proofErr w:type="spellEnd"/>
    </w:p>
    <w:p w14:paraId="5A01422E" w14:textId="77777777" w:rsidR="00BA261B" w:rsidRPr="005254E3" w:rsidRDefault="00BA261B" w:rsidP="00BA261B">
      <w:pPr>
        <w:ind w:firstLine="284"/>
        <w:jc w:val="both"/>
        <w:rPr>
          <w:lang w:val="uk-UA"/>
        </w:rPr>
      </w:pPr>
      <w:r w:rsidRPr="005254E3">
        <w:rPr>
          <w:rFonts w:ascii="Times New Roman" w:hAnsi="Times New Roman" w:cs="Times New Roman"/>
          <w:sz w:val="28"/>
          <w:szCs w:val="28"/>
          <w:lang w:val="uk-UA"/>
        </w:rPr>
        <w:t>D) Перейдіть на вкладку "</w:t>
      </w:r>
      <w:proofErr w:type="spellStart"/>
      <w:r w:rsidRPr="005254E3">
        <w:rPr>
          <w:rFonts w:ascii="Times New Roman" w:hAnsi="Times New Roman" w:cs="Times New Roman"/>
          <w:sz w:val="28"/>
          <w:szCs w:val="28"/>
          <w:lang w:val="uk-UA"/>
        </w:rPr>
        <w:t>Linker</w:t>
      </w:r>
      <w:proofErr w:type="spellEnd"/>
      <w:r w:rsidRPr="005254E3">
        <w:rPr>
          <w:rFonts w:ascii="Times New Roman" w:hAnsi="Times New Roman" w:cs="Times New Roman"/>
          <w:sz w:val="28"/>
          <w:szCs w:val="28"/>
          <w:lang w:val="uk-UA"/>
        </w:rPr>
        <w:t>". Натисніть кнопку "Додати" і додайте шлях до файлів .</w:t>
      </w:r>
      <w:proofErr w:type="spellStart"/>
      <w:r w:rsidRPr="005254E3">
        <w:rPr>
          <w:rFonts w:ascii="Times New Roman" w:hAnsi="Times New Roman" w:cs="Times New Roman"/>
          <w:sz w:val="28"/>
          <w:szCs w:val="28"/>
          <w:lang w:val="uk-UA"/>
        </w:rPr>
        <w:t>lib</w:t>
      </w:r>
      <w:proofErr w:type="spellEnd"/>
      <w:r w:rsidRPr="005254E3">
        <w:rPr>
          <w:rFonts w:ascii="Times New Roman" w:hAnsi="Times New Roman" w:cs="Times New Roman"/>
          <w:sz w:val="28"/>
          <w:szCs w:val="28"/>
          <w:lang w:val="uk-UA"/>
        </w:rPr>
        <w:t xml:space="preserve"> для бібліотеки. Якщо ви працюєте з </w:t>
      </w:r>
      <w:proofErr w:type="spellStart"/>
      <w:r w:rsidRPr="005254E3">
        <w:rPr>
          <w:rFonts w:ascii="Times New Roman" w:hAnsi="Times New Roman" w:cs="Times New Roman"/>
          <w:sz w:val="28"/>
          <w:szCs w:val="28"/>
          <w:lang w:val="uk-UA"/>
        </w:rPr>
        <w:t>Linux</w:t>
      </w:r>
      <w:proofErr w:type="spellEnd"/>
      <w:r w:rsidRPr="005254E3">
        <w:rPr>
          <w:rFonts w:ascii="Times New Roman" w:hAnsi="Times New Roman" w:cs="Times New Roman"/>
          <w:sz w:val="28"/>
          <w:szCs w:val="28"/>
          <w:lang w:val="uk-UA"/>
        </w:rPr>
        <w:t xml:space="preserve"> і встановили бібліотеку за допомогою менеджера пакетів, переконайтеся, що /</w:t>
      </w:r>
      <w:proofErr w:type="spellStart"/>
      <w:r w:rsidRPr="005254E3">
        <w:rPr>
          <w:rFonts w:ascii="Times New Roman" w:hAnsi="Times New Roman" w:cs="Times New Roman"/>
          <w:sz w:val="28"/>
          <w:szCs w:val="28"/>
          <w:lang w:val="uk-UA"/>
        </w:rPr>
        <w:t>usr</w:t>
      </w:r>
      <w:proofErr w:type="spellEnd"/>
      <w:r w:rsidRPr="005254E3">
        <w:rPr>
          <w:rFonts w:ascii="Times New Roman" w:hAnsi="Times New Roman" w:cs="Times New Roman"/>
          <w:sz w:val="28"/>
          <w:szCs w:val="28"/>
          <w:lang w:val="uk-UA"/>
        </w:rPr>
        <w:t>/</w:t>
      </w:r>
      <w:proofErr w:type="spellStart"/>
      <w:r w:rsidRPr="005254E3">
        <w:rPr>
          <w:rFonts w:ascii="Times New Roman" w:hAnsi="Times New Roman" w:cs="Times New Roman"/>
          <w:sz w:val="28"/>
          <w:szCs w:val="28"/>
          <w:lang w:val="uk-UA"/>
        </w:rPr>
        <w:t>lib</w:t>
      </w:r>
      <w:proofErr w:type="spellEnd"/>
      <w:r w:rsidRPr="005254E3">
        <w:rPr>
          <w:rFonts w:ascii="Times New Roman" w:hAnsi="Times New Roman" w:cs="Times New Roman"/>
          <w:sz w:val="28"/>
          <w:szCs w:val="28"/>
          <w:lang w:val="uk-UA"/>
        </w:rPr>
        <w:t xml:space="preserve"> вказаний тут.</w:t>
      </w:r>
    </w:p>
    <w:p w14:paraId="7D54B39A" w14:textId="77777777" w:rsidR="00BA261B" w:rsidRPr="005254E3" w:rsidRDefault="00BA261B" w:rsidP="00BA261B">
      <w:pPr>
        <w:ind w:firstLine="284"/>
        <w:jc w:val="both"/>
        <w:rPr>
          <w:rFonts w:ascii="Times New Roman" w:hAnsi="Times New Roman" w:cs="Times New Roman"/>
          <w:sz w:val="28"/>
          <w:szCs w:val="28"/>
          <w:lang w:val="uk-UA"/>
        </w:rPr>
      </w:pPr>
      <w:r w:rsidRPr="005254E3">
        <w:rPr>
          <w:rFonts w:ascii="Times New Roman" w:hAnsi="Times New Roman" w:cs="Times New Roman"/>
          <w:sz w:val="28"/>
          <w:szCs w:val="28"/>
          <w:lang w:val="uk-UA"/>
        </w:rPr>
        <w:t>E) Натисніть кнопку "OK".</w:t>
      </w:r>
    </w:p>
    <w:p w14:paraId="357B136E" w14:textId="77777777" w:rsidR="00BA261B" w:rsidRPr="005254E3" w:rsidRDefault="00BA261B" w:rsidP="00BA261B">
      <w:pPr>
        <w:ind w:firstLine="284"/>
        <w:jc w:val="both"/>
        <w:rPr>
          <w:lang w:val="uk-UA"/>
        </w:rPr>
      </w:pPr>
      <w:r w:rsidRPr="005254E3">
        <w:rPr>
          <w:rFonts w:ascii="Times New Roman" w:hAnsi="Times New Roman" w:cs="Times New Roman"/>
          <w:sz w:val="28"/>
          <w:szCs w:val="28"/>
          <w:lang w:val="uk-UA"/>
        </w:rPr>
        <w:t xml:space="preserve">Крок 5 - Скажіть </w:t>
      </w:r>
      <w:proofErr w:type="spellStart"/>
      <w:r w:rsidRPr="005254E3">
        <w:rPr>
          <w:rFonts w:ascii="Times New Roman" w:hAnsi="Times New Roman" w:cs="Times New Roman"/>
          <w:sz w:val="28"/>
          <w:szCs w:val="28"/>
          <w:lang w:val="uk-UA"/>
        </w:rPr>
        <w:t>компонувальнику</w:t>
      </w:r>
      <w:proofErr w:type="spellEnd"/>
      <w:r w:rsidRPr="005254E3">
        <w:rPr>
          <w:rFonts w:ascii="Times New Roman" w:hAnsi="Times New Roman" w:cs="Times New Roman"/>
          <w:sz w:val="28"/>
          <w:szCs w:val="28"/>
          <w:lang w:val="uk-UA"/>
        </w:rPr>
        <w:t>, які бібліотеки використовує ваша програма. Ми повинні додати файли бібліотеки з бібліотеки до нашого проекту. Ми робимо це на індивідуальній основі для кожного проекту.</w:t>
      </w:r>
    </w:p>
    <w:p w14:paraId="4DA53FCC" w14:textId="77777777" w:rsidR="00BA261B" w:rsidRPr="005254E3" w:rsidRDefault="00BA261B" w:rsidP="00BA261B">
      <w:pPr>
        <w:ind w:firstLine="284"/>
        <w:jc w:val="both"/>
        <w:rPr>
          <w:rFonts w:ascii="Times New Roman" w:hAnsi="Times New Roman" w:cs="Times New Roman"/>
          <w:sz w:val="28"/>
          <w:szCs w:val="28"/>
          <w:lang w:val="uk-UA"/>
        </w:rPr>
      </w:pPr>
      <w:r w:rsidRPr="005254E3">
        <w:rPr>
          <w:rFonts w:ascii="Times New Roman" w:hAnsi="Times New Roman" w:cs="Times New Roman"/>
          <w:sz w:val="28"/>
          <w:szCs w:val="28"/>
          <w:lang w:val="uk-UA"/>
        </w:rPr>
        <w:lastRenderedPageBreak/>
        <w:t>A) Клацніть правою кнопкою миші на назву напівжирного проекту під робочим місцем за умовчанням (можливо, "Консольне додаток", якщо ви його не змінили). Виберіть у меню пункт "Параметри побудови".</w:t>
      </w:r>
    </w:p>
    <w:p w14:paraId="578D50F8" w14:textId="77777777" w:rsidR="00BA261B" w:rsidRPr="005254E3" w:rsidRDefault="00BA261B" w:rsidP="00BA261B">
      <w:pPr>
        <w:ind w:firstLine="284"/>
        <w:jc w:val="both"/>
        <w:rPr>
          <w:rFonts w:ascii="Times New Roman" w:hAnsi="Times New Roman" w:cs="Times New Roman"/>
          <w:sz w:val="28"/>
          <w:szCs w:val="28"/>
          <w:lang w:val="uk-UA"/>
        </w:rPr>
      </w:pPr>
      <w:r w:rsidRPr="005254E3">
        <w:rPr>
          <w:rFonts w:ascii="Times New Roman" w:hAnsi="Times New Roman" w:cs="Times New Roman"/>
          <w:sz w:val="28"/>
          <w:szCs w:val="28"/>
          <w:lang w:val="uk-UA"/>
        </w:rPr>
        <w:t xml:space="preserve">B) Перейдіть на вкладку </w:t>
      </w:r>
      <w:proofErr w:type="spellStart"/>
      <w:r w:rsidRPr="005254E3">
        <w:rPr>
          <w:rFonts w:ascii="Times New Roman" w:hAnsi="Times New Roman" w:cs="Times New Roman"/>
          <w:sz w:val="28"/>
          <w:szCs w:val="28"/>
          <w:lang w:val="uk-UA"/>
        </w:rPr>
        <w:t>лінкера</w:t>
      </w:r>
      <w:proofErr w:type="spellEnd"/>
      <w:r w:rsidRPr="005254E3">
        <w:rPr>
          <w:rFonts w:ascii="Times New Roman" w:hAnsi="Times New Roman" w:cs="Times New Roman"/>
          <w:sz w:val="28"/>
          <w:szCs w:val="28"/>
          <w:lang w:val="uk-UA"/>
        </w:rPr>
        <w:t>. У вікні «Бібліотеки посилань» натисніть кнопку «Додати» та додайте бібліотеку, яку ви бажаєте використовувати у вашому проекті.</w:t>
      </w:r>
    </w:p>
    <w:p w14:paraId="63682E75" w14:textId="77777777" w:rsidR="00BA261B" w:rsidRPr="005254E3" w:rsidRDefault="00BA261B" w:rsidP="00BA261B">
      <w:pPr>
        <w:ind w:firstLine="284"/>
        <w:jc w:val="both"/>
        <w:rPr>
          <w:rFonts w:ascii="Times New Roman" w:hAnsi="Times New Roman" w:cs="Times New Roman"/>
          <w:sz w:val="28"/>
          <w:szCs w:val="28"/>
          <w:lang w:val="uk-UA"/>
        </w:rPr>
      </w:pPr>
      <w:r w:rsidRPr="005254E3">
        <w:rPr>
          <w:rFonts w:ascii="Times New Roman" w:hAnsi="Times New Roman" w:cs="Times New Roman"/>
          <w:sz w:val="28"/>
          <w:szCs w:val="28"/>
          <w:lang w:val="uk-UA"/>
        </w:rPr>
        <w:t>C) Натисніть кнопку "OK"</w:t>
      </w:r>
    </w:p>
    <w:p w14:paraId="2ECB1BB7" w14:textId="77777777" w:rsidR="00BA261B" w:rsidRPr="005254E3" w:rsidRDefault="00BA261B" w:rsidP="00BA261B">
      <w:pPr>
        <w:ind w:firstLine="284"/>
        <w:jc w:val="both"/>
        <w:rPr>
          <w:lang w:val="uk-UA"/>
        </w:rPr>
      </w:pPr>
      <w:r w:rsidRPr="005254E3">
        <w:rPr>
          <w:rFonts w:ascii="Times New Roman" w:hAnsi="Times New Roman" w:cs="Times New Roman"/>
          <w:sz w:val="28"/>
          <w:szCs w:val="28"/>
          <w:lang w:val="uk-UA"/>
        </w:rPr>
        <w:t xml:space="preserve">Кроки 6 і 7 -  включають файли заголовків і переконайтеся, що проект може знайти DLL. Просто включіть </w:t>
      </w:r>
      <w:proofErr w:type="spellStart"/>
      <w:r w:rsidRPr="005254E3">
        <w:rPr>
          <w:rFonts w:ascii="Times New Roman" w:hAnsi="Times New Roman" w:cs="Times New Roman"/>
          <w:sz w:val="28"/>
          <w:szCs w:val="28"/>
          <w:lang w:val="uk-UA"/>
        </w:rPr>
        <w:t>заголовочні</w:t>
      </w:r>
      <w:proofErr w:type="spellEnd"/>
      <w:r w:rsidRPr="005254E3">
        <w:rPr>
          <w:rFonts w:ascii="Times New Roman" w:hAnsi="Times New Roman" w:cs="Times New Roman"/>
          <w:sz w:val="28"/>
          <w:szCs w:val="28"/>
          <w:lang w:val="uk-UA"/>
        </w:rPr>
        <w:t xml:space="preserve"> файли з бібліотеки у ваш проект.</w:t>
      </w:r>
    </w:p>
    <w:p w14:paraId="40F313D2" w14:textId="77777777" w:rsidR="00BA261B" w:rsidRPr="005254E3" w:rsidRDefault="00BA261B" w:rsidP="00BA261B">
      <w:pPr>
        <w:ind w:firstLine="284"/>
        <w:jc w:val="both"/>
        <w:rPr>
          <w:rFonts w:ascii="Times New Roman" w:hAnsi="Times New Roman" w:cs="Times New Roman"/>
          <w:sz w:val="28"/>
          <w:szCs w:val="28"/>
          <w:lang w:val="uk-UA"/>
        </w:rPr>
      </w:pPr>
    </w:p>
    <w:p w14:paraId="484C3F0C" w14:textId="77777777" w:rsidR="00BA261B" w:rsidRPr="005254E3" w:rsidRDefault="00BA261B" w:rsidP="00BA261B">
      <w:pPr>
        <w:pStyle w:val="15"/>
        <w:spacing w:after="0" w:line="240" w:lineRule="auto"/>
        <w:ind w:firstLine="284"/>
        <w:jc w:val="both"/>
        <w:rPr>
          <w:rFonts w:ascii="Times New Roman" w:hAnsi="Times New Roman" w:cs="Times New Roman"/>
          <w:sz w:val="28"/>
          <w:szCs w:val="28"/>
          <w:lang w:val="uk-UA"/>
        </w:rPr>
      </w:pPr>
    </w:p>
    <w:p w14:paraId="301B8E72" w14:textId="77777777" w:rsidR="00BA261B" w:rsidRPr="005254E3" w:rsidRDefault="00BA261B" w:rsidP="00BA261B">
      <w:pPr>
        <w:pStyle w:val="2"/>
        <w:rPr>
          <w:rStyle w:val="tlid-translation"/>
          <w:rFonts w:ascii="Times New Roman" w:hAnsi="Times New Roman"/>
          <w:i w:val="0"/>
          <w:szCs w:val="28"/>
          <w:lang w:val="uk-UA"/>
        </w:rPr>
      </w:pPr>
      <w:r w:rsidRPr="005254E3">
        <w:rPr>
          <w:rStyle w:val="tlid-translation"/>
          <w:rFonts w:ascii="Times New Roman" w:hAnsi="Times New Roman"/>
          <w:szCs w:val="28"/>
          <w:lang w:val="uk-UA"/>
        </w:rPr>
        <w:t>Компілювання</w:t>
      </w:r>
    </w:p>
    <w:p w14:paraId="2C347226" w14:textId="77777777" w:rsidR="00BA261B" w:rsidRPr="005254E3" w:rsidRDefault="00BA261B" w:rsidP="00BA261B">
      <w:pPr>
        <w:ind w:firstLine="284"/>
        <w:jc w:val="both"/>
        <w:rPr>
          <w:rStyle w:val="tlid-translation"/>
          <w:rFonts w:ascii="Times New Roman" w:hAnsi="Times New Roman"/>
          <w:i/>
          <w:sz w:val="28"/>
          <w:szCs w:val="28"/>
          <w:lang w:val="uk-UA"/>
        </w:rPr>
      </w:pPr>
    </w:p>
    <w:p w14:paraId="730BE143" w14:textId="77777777" w:rsidR="00BA261B" w:rsidRPr="005254E3" w:rsidRDefault="00BA261B" w:rsidP="00BA261B">
      <w:pPr>
        <w:suppressAutoHyphens w:val="0"/>
        <w:ind w:firstLine="284"/>
        <w:jc w:val="both"/>
        <w:rPr>
          <w:lang w:val="uk-UA"/>
        </w:rPr>
      </w:pPr>
      <w:r w:rsidRPr="005254E3">
        <w:rPr>
          <w:rFonts w:ascii="Times New Roman" w:hAnsi="Times New Roman" w:cs="Times New Roman"/>
          <w:kern w:val="0"/>
          <w:sz w:val="28"/>
          <w:szCs w:val="28"/>
          <w:lang w:val="uk-UA" w:bidi="ar-SA"/>
        </w:rPr>
        <w:t>Зазвичай програми на мовах Сі або Сі ++ є сукупністю кількох .c (.</w:t>
      </w:r>
      <w:proofErr w:type="spellStart"/>
      <w:r w:rsidRPr="005254E3">
        <w:rPr>
          <w:rFonts w:ascii="Times New Roman" w:hAnsi="Times New Roman" w:cs="Times New Roman"/>
          <w:kern w:val="0"/>
          <w:sz w:val="28"/>
          <w:szCs w:val="28"/>
          <w:lang w:val="uk-UA" w:bidi="ar-SA"/>
        </w:rPr>
        <w:t>cpp</w:t>
      </w:r>
      <w:proofErr w:type="spellEnd"/>
      <w:r w:rsidRPr="005254E3">
        <w:rPr>
          <w:rFonts w:ascii="Times New Roman" w:hAnsi="Times New Roman" w:cs="Times New Roman"/>
          <w:kern w:val="0"/>
          <w:sz w:val="28"/>
          <w:szCs w:val="28"/>
          <w:lang w:val="uk-UA" w:bidi="ar-SA"/>
        </w:rPr>
        <w:t xml:space="preserve">) файлів з реалізаціями функцій і .h файлів з прототипами функцій і визначеннями типів даних. Як правило, кожному .c файлу відповідає .h файл з тим же ім'ям. </w:t>
      </w:r>
    </w:p>
    <w:p w14:paraId="29CDAFCB" w14:textId="77777777" w:rsidR="00BA261B" w:rsidRPr="005254E3" w:rsidRDefault="00BA261B" w:rsidP="00BA261B">
      <w:pPr>
        <w:suppressAutoHyphens w:val="0"/>
        <w:ind w:firstLine="284"/>
        <w:jc w:val="both"/>
        <w:rPr>
          <w:lang w:val="uk-UA"/>
        </w:rPr>
      </w:pPr>
      <w:r w:rsidRPr="005254E3">
        <w:rPr>
          <w:rFonts w:ascii="Times New Roman" w:hAnsi="Times New Roman" w:cs="Times New Roman"/>
          <w:kern w:val="0"/>
          <w:sz w:val="28"/>
          <w:szCs w:val="28"/>
          <w:lang w:val="uk-UA" w:bidi="ar-SA"/>
        </w:rPr>
        <w:t xml:space="preserve">Припустимо, що розробляється програма, яка називається </w:t>
      </w:r>
      <w:proofErr w:type="spellStart"/>
      <w:r w:rsidRPr="005254E3">
        <w:rPr>
          <w:rFonts w:ascii="Times New Roman" w:hAnsi="Times New Roman" w:cs="Times New Roman"/>
          <w:kern w:val="0"/>
          <w:sz w:val="28"/>
          <w:szCs w:val="28"/>
          <w:lang w:val="uk-UA" w:bidi="ar-SA"/>
        </w:rPr>
        <w:t>general</w:t>
      </w:r>
      <w:proofErr w:type="spellEnd"/>
      <w:r w:rsidRPr="005254E3">
        <w:rPr>
          <w:rFonts w:ascii="Times New Roman" w:hAnsi="Times New Roman" w:cs="Times New Roman"/>
          <w:kern w:val="0"/>
          <w:sz w:val="28"/>
          <w:szCs w:val="28"/>
          <w:lang w:val="uk-UA" w:bidi="ar-SA"/>
        </w:rPr>
        <w:t xml:space="preserve"> і вона складається з файлів gen_file1.c, gen_file1.h, gen_file2.c, gen_file2.h, gen_file3.c, gen_file3.h. Розробка програми ведеться в POSIX-середовищі з використанням компілятора GCC.</w:t>
      </w:r>
    </w:p>
    <w:p w14:paraId="52DDBA50" w14:textId="77777777" w:rsidR="00BA261B" w:rsidRPr="005254E3" w:rsidRDefault="00BA261B" w:rsidP="00BA261B">
      <w:pPr>
        <w:suppressAutoHyphens w:val="0"/>
        <w:ind w:firstLine="284"/>
        <w:jc w:val="both"/>
        <w:rPr>
          <w:rFonts w:ascii="Times New Roman" w:hAnsi="Times New Roman" w:cs="Times New Roman"/>
          <w:kern w:val="0"/>
          <w:sz w:val="28"/>
          <w:szCs w:val="28"/>
          <w:lang w:val="uk-UA" w:bidi="ar-SA"/>
        </w:rPr>
      </w:pPr>
      <w:r w:rsidRPr="005254E3">
        <w:rPr>
          <w:rFonts w:ascii="Times New Roman" w:hAnsi="Times New Roman" w:cs="Times New Roman"/>
          <w:kern w:val="0"/>
          <w:sz w:val="28"/>
          <w:szCs w:val="28"/>
          <w:lang w:val="uk-UA" w:bidi="ar-SA"/>
        </w:rPr>
        <w:t xml:space="preserve">Найпростіший спосіб скомпілювати програму - вказати всі вихідні .c файли в командному рядку </w:t>
      </w:r>
      <w:proofErr w:type="spellStart"/>
      <w:r w:rsidRPr="005254E3">
        <w:rPr>
          <w:rFonts w:ascii="Times New Roman" w:hAnsi="Times New Roman" w:cs="Times New Roman"/>
          <w:kern w:val="0"/>
          <w:sz w:val="28"/>
          <w:szCs w:val="28"/>
          <w:lang w:val="uk-UA" w:bidi="ar-SA"/>
        </w:rPr>
        <w:t>gcc</w:t>
      </w:r>
      <w:proofErr w:type="spellEnd"/>
      <w:r w:rsidRPr="005254E3">
        <w:rPr>
          <w:rFonts w:ascii="Times New Roman" w:hAnsi="Times New Roman" w:cs="Times New Roman"/>
          <w:kern w:val="0"/>
          <w:sz w:val="28"/>
          <w:szCs w:val="28"/>
          <w:lang w:val="uk-UA" w:bidi="ar-SA"/>
        </w:rPr>
        <w:t>:</w:t>
      </w:r>
    </w:p>
    <w:p w14:paraId="1F41786A" w14:textId="77777777" w:rsidR="00BA261B" w:rsidRPr="005254E3" w:rsidRDefault="00BA261B" w:rsidP="00BA261B">
      <w:pPr>
        <w:suppressAutoHyphens w:val="0"/>
        <w:ind w:firstLine="284"/>
        <w:jc w:val="both"/>
        <w:rPr>
          <w:rFonts w:ascii="Arial" w:hAnsi="Arial" w:cs="Arial"/>
          <w:kern w:val="0"/>
          <w:sz w:val="28"/>
          <w:szCs w:val="28"/>
          <w:lang w:val="uk-UA" w:bidi="ar-SA"/>
        </w:rPr>
      </w:pPr>
      <w:proofErr w:type="spellStart"/>
      <w:r w:rsidRPr="005254E3">
        <w:rPr>
          <w:rFonts w:ascii="Arial" w:hAnsi="Arial" w:cs="Arial"/>
          <w:kern w:val="0"/>
          <w:sz w:val="28"/>
          <w:szCs w:val="28"/>
          <w:lang w:val="uk-UA" w:bidi="ar-SA"/>
        </w:rPr>
        <w:t>gcc</w:t>
      </w:r>
      <w:proofErr w:type="spellEnd"/>
      <w:r w:rsidRPr="005254E3">
        <w:rPr>
          <w:rFonts w:ascii="Arial" w:hAnsi="Arial" w:cs="Arial"/>
          <w:kern w:val="0"/>
          <w:sz w:val="28"/>
          <w:szCs w:val="28"/>
          <w:lang w:val="uk-UA" w:bidi="ar-SA"/>
        </w:rPr>
        <w:t xml:space="preserve"> gen_file1.c gen_file2.c gen_file3.c -o </w:t>
      </w:r>
      <w:proofErr w:type="spellStart"/>
      <w:r w:rsidRPr="005254E3">
        <w:rPr>
          <w:rFonts w:ascii="Arial" w:hAnsi="Arial" w:cs="Arial"/>
          <w:kern w:val="0"/>
          <w:sz w:val="28"/>
          <w:szCs w:val="28"/>
          <w:lang w:val="uk-UA" w:bidi="ar-SA"/>
        </w:rPr>
        <w:t>general</w:t>
      </w:r>
      <w:proofErr w:type="spellEnd"/>
    </w:p>
    <w:p w14:paraId="2DB53CD2" w14:textId="77777777" w:rsidR="00BA261B" w:rsidRPr="005254E3" w:rsidRDefault="00BA261B" w:rsidP="00BA261B">
      <w:pPr>
        <w:suppressAutoHyphens w:val="0"/>
        <w:ind w:firstLine="284"/>
        <w:jc w:val="both"/>
        <w:rPr>
          <w:rFonts w:ascii="Times New Roman" w:hAnsi="Times New Roman" w:cs="Times New Roman"/>
          <w:kern w:val="0"/>
          <w:sz w:val="28"/>
          <w:szCs w:val="28"/>
          <w:lang w:val="uk-UA" w:bidi="ar-SA"/>
        </w:rPr>
      </w:pPr>
    </w:p>
    <w:p w14:paraId="1CEB149D" w14:textId="77777777" w:rsidR="00BA261B" w:rsidRPr="005254E3" w:rsidRDefault="00BA261B" w:rsidP="00BA261B">
      <w:pPr>
        <w:suppressAutoHyphens w:val="0"/>
        <w:ind w:firstLine="284"/>
        <w:jc w:val="both"/>
        <w:rPr>
          <w:rFonts w:ascii="Times New Roman" w:hAnsi="Times New Roman" w:cs="Times New Roman"/>
          <w:kern w:val="0"/>
          <w:sz w:val="28"/>
          <w:szCs w:val="28"/>
          <w:lang w:val="uk-UA" w:bidi="ar-SA"/>
        </w:rPr>
      </w:pPr>
      <w:r w:rsidRPr="005254E3">
        <w:rPr>
          <w:rFonts w:ascii="Times New Roman" w:hAnsi="Times New Roman" w:cs="Times New Roman"/>
          <w:kern w:val="0"/>
          <w:sz w:val="28"/>
          <w:szCs w:val="28"/>
          <w:lang w:val="uk-UA" w:bidi="ar-SA"/>
        </w:rPr>
        <w:t xml:space="preserve">Компілятор </w:t>
      </w:r>
      <w:proofErr w:type="spellStart"/>
      <w:r w:rsidRPr="005254E3">
        <w:rPr>
          <w:rFonts w:ascii="Times New Roman" w:hAnsi="Times New Roman" w:cs="Times New Roman"/>
          <w:kern w:val="0"/>
          <w:sz w:val="28"/>
          <w:szCs w:val="28"/>
          <w:lang w:val="uk-UA" w:bidi="ar-SA"/>
        </w:rPr>
        <w:t>gcc</w:t>
      </w:r>
      <w:proofErr w:type="spellEnd"/>
      <w:r w:rsidRPr="005254E3">
        <w:rPr>
          <w:rFonts w:ascii="Times New Roman" w:hAnsi="Times New Roman" w:cs="Times New Roman"/>
          <w:kern w:val="0"/>
          <w:sz w:val="28"/>
          <w:szCs w:val="28"/>
          <w:lang w:val="uk-UA" w:bidi="ar-SA"/>
        </w:rPr>
        <w:t xml:space="preserve"> виконає всі етапи компіляції вихідних файлів програми і компоновку виконуваного файлу </w:t>
      </w:r>
      <w:proofErr w:type="spellStart"/>
      <w:r w:rsidRPr="005254E3">
        <w:rPr>
          <w:rFonts w:ascii="Times New Roman" w:hAnsi="Times New Roman" w:cs="Times New Roman"/>
          <w:kern w:val="0"/>
          <w:sz w:val="28"/>
          <w:szCs w:val="28"/>
          <w:lang w:val="uk-UA" w:bidi="ar-SA"/>
        </w:rPr>
        <w:t>general</w:t>
      </w:r>
      <w:proofErr w:type="spellEnd"/>
      <w:r w:rsidRPr="005254E3">
        <w:rPr>
          <w:rFonts w:ascii="Times New Roman" w:hAnsi="Times New Roman" w:cs="Times New Roman"/>
          <w:kern w:val="0"/>
          <w:sz w:val="28"/>
          <w:szCs w:val="28"/>
          <w:lang w:val="uk-UA" w:bidi="ar-SA"/>
        </w:rPr>
        <w:t xml:space="preserve">. Зверніть увагу, що в командному рядку </w:t>
      </w:r>
      <w:proofErr w:type="spellStart"/>
      <w:r w:rsidRPr="005254E3">
        <w:rPr>
          <w:rFonts w:ascii="Times New Roman" w:hAnsi="Times New Roman" w:cs="Times New Roman"/>
          <w:kern w:val="0"/>
          <w:sz w:val="28"/>
          <w:szCs w:val="28"/>
          <w:lang w:val="uk-UA" w:bidi="ar-SA"/>
        </w:rPr>
        <w:t>gcc</w:t>
      </w:r>
      <w:proofErr w:type="spellEnd"/>
      <w:r w:rsidRPr="005254E3">
        <w:rPr>
          <w:rFonts w:ascii="Times New Roman" w:hAnsi="Times New Roman" w:cs="Times New Roman"/>
          <w:kern w:val="0"/>
          <w:sz w:val="28"/>
          <w:szCs w:val="28"/>
          <w:lang w:val="uk-UA" w:bidi="ar-SA"/>
        </w:rPr>
        <w:t xml:space="preserve"> вказуються тільки .c файли і ніколи не вказуються .h файли.</w:t>
      </w:r>
    </w:p>
    <w:p w14:paraId="01829A17" w14:textId="77777777" w:rsidR="00BA261B" w:rsidRPr="005254E3" w:rsidRDefault="00BA261B" w:rsidP="00BA261B">
      <w:pPr>
        <w:suppressAutoHyphens w:val="0"/>
        <w:ind w:firstLine="284"/>
        <w:jc w:val="both"/>
        <w:rPr>
          <w:lang w:val="uk-UA"/>
        </w:rPr>
      </w:pPr>
      <w:r w:rsidRPr="005254E3">
        <w:rPr>
          <w:rFonts w:ascii="Times New Roman" w:hAnsi="Times New Roman" w:cs="Times New Roman"/>
          <w:kern w:val="0"/>
          <w:sz w:val="28"/>
          <w:szCs w:val="28"/>
          <w:lang w:val="uk-UA" w:bidi="ar-SA"/>
        </w:rPr>
        <w:t xml:space="preserve">Компіляція і компоновка за допомогою перерахування всіх вихідних файлів в аргументах командного рядка GCC допустима лише для зовсім простих програм. З ростом числа вихідних файлів ситуація дуже швидко стає некерованою. Крім того, кожен раз все вихідні файли будуть компілюватися від початку до кінця, що в разі великих проектів займає багато часу. Тому зазвичай компіляція програми виконується в два етапи: компіляція об'єктних файлів і компоновка виконуваної програми з об'єктних файлів. Кожному .c файлу тепер відповідає об'єктний файл, ім'я якого в POSIX-системах має суфікс .o. Таким чином, в даному випадку програма </w:t>
      </w:r>
      <w:proofErr w:type="spellStart"/>
      <w:r w:rsidRPr="005254E3">
        <w:rPr>
          <w:rFonts w:ascii="Times New Roman" w:hAnsi="Times New Roman" w:cs="Times New Roman"/>
          <w:kern w:val="0"/>
          <w:sz w:val="28"/>
          <w:szCs w:val="28"/>
          <w:lang w:val="uk-UA" w:bidi="ar-SA"/>
        </w:rPr>
        <w:t>general</w:t>
      </w:r>
      <w:proofErr w:type="spellEnd"/>
      <w:r w:rsidRPr="005254E3">
        <w:rPr>
          <w:rFonts w:ascii="Times New Roman" w:hAnsi="Times New Roman" w:cs="Times New Roman"/>
          <w:kern w:val="0"/>
          <w:sz w:val="28"/>
          <w:szCs w:val="28"/>
          <w:lang w:val="uk-UA" w:bidi="ar-SA"/>
        </w:rPr>
        <w:t xml:space="preserve"> компонується з об'єктних файлів gen_file1.o, gen_file2.o і gen_file3.o наступною командою:</w:t>
      </w:r>
    </w:p>
    <w:p w14:paraId="0A5E09AC" w14:textId="77777777" w:rsidR="00BA261B" w:rsidRPr="005254E3" w:rsidRDefault="00BA261B" w:rsidP="00BA261B">
      <w:pPr>
        <w:suppressAutoHyphens w:val="0"/>
        <w:ind w:firstLine="284"/>
        <w:jc w:val="both"/>
        <w:rPr>
          <w:rFonts w:ascii="Arial" w:hAnsi="Arial" w:cs="Arial"/>
          <w:kern w:val="0"/>
          <w:sz w:val="28"/>
          <w:szCs w:val="28"/>
          <w:lang w:val="uk-UA" w:bidi="ar-SA"/>
        </w:rPr>
      </w:pPr>
      <w:proofErr w:type="spellStart"/>
      <w:r w:rsidRPr="005254E3">
        <w:rPr>
          <w:rFonts w:ascii="Arial" w:hAnsi="Arial" w:cs="Arial"/>
          <w:kern w:val="0"/>
          <w:sz w:val="28"/>
          <w:szCs w:val="28"/>
          <w:lang w:val="uk-UA" w:bidi="ar-SA"/>
        </w:rPr>
        <w:t>gcc</w:t>
      </w:r>
      <w:proofErr w:type="spellEnd"/>
      <w:r w:rsidRPr="005254E3">
        <w:rPr>
          <w:rFonts w:ascii="Arial" w:hAnsi="Arial" w:cs="Arial"/>
          <w:kern w:val="0"/>
          <w:sz w:val="28"/>
          <w:szCs w:val="28"/>
          <w:lang w:val="uk-UA" w:bidi="ar-SA"/>
        </w:rPr>
        <w:t xml:space="preserve"> gen_file1.o gen_file2.o gen_file3.o -o </w:t>
      </w:r>
      <w:proofErr w:type="spellStart"/>
      <w:r w:rsidRPr="005254E3">
        <w:rPr>
          <w:rFonts w:ascii="Arial" w:hAnsi="Arial" w:cs="Arial"/>
          <w:kern w:val="0"/>
          <w:sz w:val="28"/>
          <w:szCs w:val="28"/>
          <w:lang w:val="uk-UA" w:bidi="ar-SA"/>
        </w:rPr>
        <w:t>general</w:t>
      </w:r>
      <w:proofErr w:type="spellEnd"/>
    </w:p>
    <w:p w14:paraId="54A5D07E" w14:textId="77777777" w:rsidR="00BA261B" w:rsidRPr="005254E3" w:rsidRDefault="00BA261B" w:rsidP="00BA261B">
      <w:pPr>
        <w:suppressAutoHyphens w:val="0"/>
        <w:ind w:firstLine="284"/>
        <w:jc w:val="both"/>
        <w:rPr>
          <w:rFonts w:ascii="Times New Roman" w:hAnsi="Times New Roman" w:cs="Times New Roman"/>
          <w:kern w:val="0"/>
          <w:sz w:val="28"/>
          <w:szCs w:val="28"/>
          <w:lang w:val="uk-UA" w:bidi="ar-SA"/>
        </w:rPr>
      </w:pPr>
      <w:r w:rsidRPr="005254E3">
        <w:rPr>
          <w:rFonts w:ascii="Times New Roman" w:hAnsi="Times New Roman" w:cs="Times New Roman"/>
          <w:kern w:val="0"/>
          <w:sz w:val="28"/>
          <w:szCs w:val="28"/>
          <w:lang w:val="uk-UA" w:bidi="ar-SA"/>
        </w:rPr>
        <w:t>Кожен об'єктний файл повинен бути отриманий з відповідного вихідного файлу за допомогою такої команди:</w:t>
      </w:r>
    </w:p>
    <w:p w14:paraId="783C6246" w14:textId="77777777" w:rsidR="00BA261B" w:rsidRPr="005254E3" w:rsidRDefault="00BA261B" w:rsidP="00BA261B">
      <w:pPr>
        <w:suppressAutoHyphens w:val="0"/>
        <w:ind w:firstLine="284"/>
        <w:jc w:val="both"/>
        <w:rPr>
          <w:rFonts w:ascii="Arial" w:hAnsi="Arial" w:cs="Arial"/>
          <w:kern w:val="0"/>
          <w:sz w:val="28"/>
          <w:szCs w:val="28"/>
          <w:lang w:val="uk-UA" w:bidi="ar-SA"/>
        </w:rPr>
      </w:pPr>
      <w:proofErr w:type="spellStart"/>
      <w:r w:rsidRPr="005254E3">
        <w:rPr>
          <w:rFonts w:ascii="Arial" w:hAnsi="Arial" w:cs="Arial"/>
          <w:kern w:val="0"/>
          <w:sz w:val="28"/>
          <w:szCs w:val="28"/>
          <w:lang w:val="uk-UA" w:bidi="ar-SA"/>
        </w:rPr>
        <w:t>gcc</w:t>
      </w:r>
      <w:proofErr w:type="spellEnd"/>
      <w:r w:rsidRPr="005254E3">
        <w:rPr>
          <w:rFonts w:ascii="Arial" w:hAnsi="Arial" w:cs="Arial"/>
          <w:kern w:val="0"/>
          <w:sz w:val="28"/>
          <w:szCs w:val="28"/>
          <w:lang w:val="uk-UA" w:bidi="ar-SA"/>
        </w:rPr>
        <w:t xml:space="preserve"> -c gen_file1.c</w:t>
      </w:r>
    </w:p>
    <w:p w14:paraId="3F93208C" w14:textId="77777777" w:rsidR="00BA261B" w:rsidRPr="005254E3" w:rsidRDefault="00BA261B" w:rsidP="00BA261B">
      <w:pPr>
        <w:suppressAutoHyphens w:val="0"/>
        <w:ind w:firstLine="284"/>
        <w:jc w:val="both"/>
        <w:rPr>
          <w:lang w:val="uk-UA"/>
        </w:rPr>
      </w:pPr>
      <w:r w:rsidRPr="005254E3">
        <w:rPr>
          <w:rFonts w:ascii="Times New Roman" w:hAnsi="Times New Roman" w:cs="Times New Roman"/>
          <w:kern w:val="0"/>
          <w:sz w:val="28"/>
          <w:szCs w:val="28"/>
          <w:lang w:val="uk-UA" w:bidi="ar-SA"/>
        </w:rPr>
        <w:lastRenderedPageBreak/>
        <w:t xml:space="preserve">Зверніть увагу, що явно задавати ім'я вихідного файлу необов'язково. Воно буде отримано з імені компільованого файлу заміною суфікса .c на суфікс .o. Отже, для компіляції програми </w:t>
      </w:r>
      <w:proofErr w:type="spellStart"/>
      <w:r w:rsidRPr="005254E3">
        <w:rPr>
          <w:rFonts w:ascii="Times New Roman" w:hAnsi="Times New Roman" w:cs="Times New Roman"/>
          <w:kern w:val="0"/>
          <w:sz w:val="28"/>
          <w:szCs w:val="28"/>
          <w:lang w:val="uk-UA" w:bidi="ar-SA"/>
        </w:rPr>
        <w:t>general</w:t>
      </w:r>
      <w:proofErr w:type="spellEnd"/>
      <w:r w:rsidRPr="005254E3">
        <w:rPr>
          <w:rFonts w:ascii="Times New Roman" w:hAnsi="Times New Roman" w:cs="Times New Roman"/>
          <w:kern w:val="0"/>
          <w:sz w:val="28"/>
          <w:szCs w:val="28"/>
          <w:lang w:val="uk-UA" w:bidi="ar-SA"/>
        </w:rPr>
        <w:t xml:space="preserve"> тепер необхідно виконати чотири команди:</w:t>
      </w:r>
    </w:p>
    <w:p w14:paraId="0A548449" w14:textId="77777777" w:rsidR="00BA261B" w:rsidRPr="005254E3" w:rsidRDefault="00BA261B" w:rsidP="00BA261B">
      <w:pPr>
        <w:pStyle w:val="PreformattedText"/>
        <w:ind w:firstLine="284"/>
        <w:jc w:val="both"/>
        <w:rPr>
          <w:rFonts w:ascii="Arial" w:hAnsi="Arial" w:cs="Arial"/>
          <w:sz w:val="28"/>
          <w:szCs w:val="28"/>
          <w:lang w:val="uk-UA"/>
        </w:rPr>
      </w:pPr>
      <w:proofErr w:type="spellStart"/>
      <w:r w:rsidRPr="005254E3">
        <w:rPr>
          <w:rStyle w:val="SourceText"/>
          <w:rFonts w:ascii="Arial" w:hAnsi="Arial" w:cs="Arial"/>
          <w:sz w:val="28"/>
          <w:szCs w:val="28"/>
          <w:lang w:val="uk-UA"/>
        </w:rPr>
        <w:t>gcc</w:t>
      </w:r>
      <w:proofErr w:type="spellEnd"/>
      <w:r w:rsidRPr="005254E3">
        <w:rPr>
          <w:rStyle w:val="SourceText"/>
          <w:rFonts w:ascii="Arial" w:hAnsi="Arial" w:cs="Arial"/>
          <w:sz w:val="28"/>
          <w:szCs w:val="28"/>
          <w:lang w:val="uk-UA"/>
        </w:rPr>
        <w:t xml:space="preserve"> -c gen_file1.c</w:t>
      </w:r>
    </w:p>
    <w:p w14:paraId="6763ADCC" w14:textId="77777777" w:rsidR="00BA261B" w:rsidRPr="005254E3" w:rsidRDefault="00BA261B" w:rsidP="00BA261B">
      <w:pPr>
        <w:pStyle w:val="PreformattedText"/>
        <w:ind w:firstLine="284"/>
        <w:jc w:val="both"/>
        <w:rPr>
          <w:rFonts w:ascii="Arial" w:hAnsi="Arial" w:cs="Arial"/>
          <w:sz w:val="28"/>
          <w:szCs w:val="28"/>
          <w:lang w:val="uk-UA"/>
        </w:rPr>
      </w:pPr>
      <w:proofErr w:type="spellStart"/>
      <w:r w:rsidRPr="005254E3">
        <w:rPr>
          <w:rStyle w:val="SourceText"/>
          <w:rFonts w:ascii="Arial" w:hAnsi="Arial" w:cs="Arial"/>
          <w:sz w:val="28"/>
          <w:szCs w:val="28"/>
          <w:lang w:val="uk-UA"/>
        </w:rPr>
        <w:t>gcc</w:t>
      </w:r>
      <w:proofErr w:type="spellEnd"/>
      <w:r w:rsidRPr="005254E3">
        <w:rPr>
          <w:rStyle w:val="SourceText"/>
          <w:rFonts w:ascii="Arial" w:hAnsi="Arial" w:cs="Arial"/>
          <w:sz w:val="28"/>
          <w:szCs w:val="28"/>
          <w:lang w:val="uk-UA"/>
        </w:rPr>
        <w:t xml:space="preserve"> -c gen_file2.c</w:t>
      </w:r>
    </w:p>
    <w:p w14:paraId="760F5DAC" w14:textId="77777777" w:rsidR="00BA261B" w:rsidRPr="005254E3" w:rsidRDefault="00BA261B" w:rsidP="00BA261B">
      <w:pPr>
        <w:pStyle w:val="PreformattedText"/>
        <w:ind w:firstLine="284"/>
        <w:jc w:val="both"/>
        <w:rPr>
          <w:rFonts w:ascii="Arial" w:hAnsi="Arial" w:cs="Arial"/>
          <w:sz w:val="28"/>
          <w:szCs w:val="28"/>
          <w:lang w:val="uk-UA"/>
        </w:rPr>
      </w:pPr>
      <w:proofErr w:type="spellStart"/>
      <w:r w:rsidRPr="005254E3">
        <w:rPr>
          <w:rStyle w:val="SourceText"/>
          <w:rFonts w:ascii="Arial" w:hAnsi="Arial" w:cs="Arial"/>
          <w:sz w:val="28"/>
          <w:szCs w:val="28"/>
          <w:lang w:val="uk-UA"/>
        </w:rPr>
        <w:t>gcc</w:t>
      </w:r>
      <w:proofErr w:type="spellEnd"/>
      <w:r w:rsidRPr="005254E3">
        <w:rPr>
          <w:rStyle w:val="SourceText"/>
          <w:rFonts w:ascii="Arial" w:hAnsi="Arial" w:cs="Arial"/>
          <w:sz w:val="28"/>
          <w:szCs w:val="28"/>
          <w:lang w:val="uk-UA"/>
        </w:rPr>
        <w:t xml:space="preserve"> -c gen_file3.c</w:t>
      </w:r>
    </w:p>
    <w:p w14:paraId="46898546" w14:textId="77777777" w:rsidR="00BA261B" w:rsidRPr="005254E3" w:rsidRDefault="00BA261B" w:rsidP="00BA261B">
      <w:pPr>
        <w:pStyle w:val="PreformattedText"/>
        <w:ind w:firstLine="284"/>
        <w:jc w:val="both"/>
        <w:rPr>
          <w:rFonts w:ascii="Arial" w:hAnsi="Arial" w:cs="Arial"/>
          <w:sz w:val="28"/>
          <w:szCs w:val="28"/>
          <w:lang w:val="uk-UA"/>
        </w:rPr>
      </w:pPr>
      <w:proofErr w:type="spellStart"/>
      <w:r w:rsidRPr="005254E3">
        <w:rPr>
          <w:rStyle w:val="SourceText"/>
          <w:rFonts w:ascii="Arial" w:hAnsi="Arial" w:cs="Arial"/>
          <w:sz w:val="28"/>
          <w:szCs w:val="28"/>
          <w:lang w:val="uk-UA"/>
        </w:rPr>
        <w:t>gcc</w:t>
      </w:r>
      <w:proofErr w:type="spellEnd"/>
      <w:r w:rsidRPr="005254E3">
        <w:rPr>
          <w:rStyle w:val="SourceText"/>
          <w:rFonts w:ascii="Arial" w:hAnsi="Arial" w:cs="Arial"/>
          <w:sz w:val="28"/>
          <w:szCs w:val="28"/>
          <w:lang w:val="uk-UA"/>
        </w:rPr>
        <w:t xml:space="preserve"> gen_file1.o gen_file2.o gen_file3.o -o </w:t>
      </w:r>
      <w:proofErr w:type="spellStart"/>
      <w:r w:rsidRPr="005254E3">
        <w:rPr>
          <w:rStyle w:val="SourceText"/>
          <w:rFonts w:ascii="Arial" w:hAnsi="Arial" w:cs="Arial"/>
          <w:sz w:val="28"/>
          <w:szCs w:val="28"/>
          <w:lang w:val="uk-UA"/>
        </w:rPr>
        <w:t>general</w:t>
      </w:r>
      <w:proofErr w:type="spellEnd"/>
      <w:r w:rsidRPr="005254E3">
        <w:rPr>
          <w:rStyle w:val="SourceText"/>
          <w:rFonts w:ascii="Arial" w:hAnsi="Arial" w:cs="Arial"/>
          <w:sz w:val="28"/>
          <w:szCs w:val="28"/>
          <w:lang w:val="uk-UA"/>
        </w:rPr>
        <w:t xml:space="preserve"> </w:t>
      </w:r>
    </w:p>
    <w:p w14:paraId="24CA9696" w14:textId="77777777" w:rsidR="00BA261B" w:rsidRPr="005254E3" w:rsidRDefault="00BA261B" w:rsidP="00BA261B">
      <w:pPr>
        <w:ind w:firstLine="284"/>
        <w:jc w:val="both"/>
        <w:rPr>
          <w:rStyle w:val="tlid-translation"/>
          <w:rFonts w:ascii="Times New Roman" w:hAnsi="Times New Roman"/>
          <w:i/>
          <w:sz w:val="28"/>
          <w:szCs w:val="28"/>
          <w:lang w:val="uk-UA"/>
        </w:rPr>
      </w:pPr>
    </w:p>
    <w:p w14:paraId="0AFFCF43" w14:textId="77777777" w:rsidR="00BA261B" w:rsidRPr="005254E3" w:rsidRDefault="00BA261B" w:rsidP="00BA261B">
      <w:pPr>
        <w:suppressAutoHyphens w:val="0"/>
        <w:ind w:firstLine="284"/>
        <w:jc w:val="both"/>
        <w:rPr>
          <w:lang w:val="uk-UA"/>
        </w:rPr>
      </w:pPr>
      <w:r w:rsidRPr="005254E3">
        <w:rPr>
          <w:rFonts w:ascii="Times New Roman" w:hAnsi="Times New Roman" w:cs="Times New Roman"/>
          <w:kern w:val="0"/>
          <w:sz w:val="28"/>
          <w:szCs w:val="28"/>
          <w:lang w:val="uk-UA" w:bidi="ar-SA"/>
        </w:rPr>
        <w:t>Хоча тепер для компіляції програми необхідно виконати чотири команди замість однієї, натомість з'являються такі переваги:</w:t>
      </w:r>
    </w:p>
    <w:p w14:paraId="12BEFDDB" w14:textId="77777777" w:rsidR="00BA261B" w:rsidRPr="005254E3" w:rsidRDefault="00BA261B" w:rsidP="00BA261B">
      <w:pPr>
        <w:suppressAutoHyphens w:val="0"/>
        <w:ind w:firstLine="284"/>
        <w:jc w:val="both"/>
        <w:rPr>
          <w:lang w:val="uk-UA"/>
        </w:rPr>
      </w:pPr>
      <w:r w:rsidRPr="005254E3">
        <w:rPr>
          <w:rFonts w:ascii="Times New Roman" w:hAnsi="Times New Roman" w:cs="Times New Roman"/>
          <w:kern w:val="0"/>
          <w:sz w:val="28"/>
          <w:szCs w:val="28"/>
          <w:lang w:val="uk-UA" w:bidi="ar-SA"/>
        </w:rPr>
        <w:t xml:space="preserve">• якщо якась зміна внесена в один файл, наприклад, в файл gen_file3.c, немає необхідності перекомпілювати файли gen_file2.o або gen_file1.o; досить перекомпілювати файл gen_file3.o, а потім виконати компоновку програми </w:t>
      </w:r>
      <w:proofErr w:type="spellStart"/>
      <w:r w:rsidRPr="005254E3">
        <w:rPr>
          <w:rFonts w:ascii="Times New Roman" w:hAnsi="Times New Roman" w:cs="Times New Roman"/>
          <w:kern w:val="0"/>
          <w:sz w:val="28"/>
          <w:szCs w:val="28"/>
          <w:lang w:val="uk-UA" w:bidi="ar-SA"/>
        </w:rPr>
        <w:t>general</w:t>
      </w:r>
      <w:proofErr w:type="spellEnd"/>
      <w:r w:rsidRPr="005254E3">
        <w:rPr>
          <w:rFonts w:ascii="Times New Roman" w:hAnsi="Times New Roman" w:cs="Times New Roman"/>
          <w:kern w:val="0"/>
          <w:sz w:val="28"/>
          <w:szCs w:val="28"/>
          <w:lang w:val="uk-UA" w:bidi="ar-SA"/>
        </w:rPr>
        <w:t>;</w:t>
      </w:r>
    </w:p>
    <w:p w14:paraId="441D7D18" w14:textId="77777777" w:rsidR="00BA261B" w:rsidRPr="005254E3" w:rsidRDefault="00BA261B" w:rsidP="00BA261B">
      <w:pPr>
        <w:suppressAutoHyphens w:val="0"/>
        <w:ind w:firstLine="284"/>
        <w:jc w:val="both"/>
        <w:rPr>
          <w:lang w:val="uk-UA"/>
        </w:rPr>
      </w:pPr>
      <w:r w:rsidRPr="005254E3">
        <w:rPr>
          <w:rFonts w:ascii="Times New Roman" w:hAnsi="Times New Roman" w:cs="Times New Roman"/>
          <w:kern w:val="0"/>
          <w:sz w:val="28"/>
          <w:szCs w:val="28"/>
          <w:lang w:val="uk-UA" w:bidi="ar-SA"/>
        </w:rPr>
        <w:t>• компіляція об'єктних файлів gen_file1.o, gen_file2.o і gen_file3.o не залежить один від одного, тому може виконуватися паралельно на багатопроцесорному (багатоядерному) комп'ютері.</w:t>
      </w:r>
    </w:p>
    <w:p w14:paraId="3A54E6F3" w14:textId="77777777" w:rsidR="00BA261B" w:rsidRPr="005254E3" w:rsidRDefault="00BA261B" w:rsidP="00BA261B">
      <w:pPr>
        <w:suppressAutoHyphens w:val="0"/>
        <w:ind w:firstLine="284"/>
        <w:jc w:val="both"/>
        <w:rPr>
          <w:lang w:val="uk-UA"/>
        </w:rPr>
      </w:pPr>
      <w:r w:rsidRPr="005254E3">
        <w:rPr>
          <w:rFonts w:ascii="Times New Roman" w:hAnsi="Times New Roman" w:cs="Times New Roman"/>
          <w:kern w:val="0"/>
          <w:sz w:val="28"/>
          <w:szCs w:val="28"/>
          <w:lang w:val="uk-UA" w:bidi="ar-SA"/>
        </w:rPr>
        <w:t xml:space="preserve">У разі декількох вихідних .c і .h файлів і відповідних проміжних .o файлів відстежувати, який файл потребує перекомпіляції, стає складно, і тут на допомогу приходить програма </w:t>
      </w:r>
      <w:proofErr w:type="spellStart"/>
      <w:r w:rsidRPr="005254E3">
        <w:rPr>
          <w:rFonts w:ascii="Times New Roman" w:hAnsi="Times New Roman" w:cs="Times New Roman"/>
          <w:kern w:val="0"/>
          <w:sz w:val="28"/>
          <w:szCs w:val="28"/>
          <w:lang w:val="uk-UA" w:bidi="ar-SA"/>
        </w:rPr>
        <w:t>make</w:t>
      </w:r>
      <w:proofErr w:type="spellEnd"/>
      <w:r w:rsidRPr="005254E3">
        <w:rPr>
          <w:rFonts w:ascii="Times New Roman" w:hAnsi="Times New Roman" w:cs="Times New Roman"/>
          <w:kern w:val="0"/>
          <w:sz w:val="28"/>
          <w:szCs w:val="28"/>
          <w:lang w:val="uk-UA" w:bidi="ar-SA"/>
        </w:rPr>
        <w:t xml:space="preserve">. За описом файлів і команд для компіляції програма </w:t>
      </w:r>
      <w:proofErr w:type="spellStart"/>
      <w:r w:rsidRPr="005254E3">
        <w:rPr>
          <w:rFonts w:ascii="Times New Roman" w:hAnsi="Times New Roman" w:cs="Times New Roman"/>
          <w:kern w:val="0"/>
          <w:sz w:val="28"/>
          <w:szCs w:val="28"/>
          <w:lang w:val="uk-UA" w:bidi="ar-SA"/>
        </w:rPr>
        <w:t>makе</w:t>
      </w:r>
      <w:proofErr w:type="spellEnd"/>
      <w:r w:rsidRPr="005254E3">
        <w:rPr>
          <w:rFonts w:ascii="Times New Roman" w:hAnsi="Times New Roman" w:cs="Times New Roman"/>
          <w:kern w:val="0"/>
          <w:sz w:val="28"/>
          <w:szCs w:val="28"/>
          <w:lang w:val="uk-UA" w:bidi="ar-SA"/>
        </w:rPr>
        <w:t xml:space="preserve"> визначає, які файли потребують перекомпіляції, і може виконувати перекомпіляцію незалежних файлів паралельно.</w:t>
      </w:r>
    </w:p>
    <w:p w14:paraId="662CBAF6" w14:textId="77777777" w:rsidR="00BA261B" w:rsidRPr="005254E3" w:rsidRDefault="00BA261B" w:rsidP="00BA261B">
      <w:pPr>
        <w:suppressAutoHyphens w:val="0"/>
        <w:ind w:firstLine="284"/>
        <w:jc w:val="both"/>
        <w:rPr>
          <w:lang w:val="uk-UA"/>
        </w:rPr>
      </w:pPr>
      <w:r w:rsidRPr="005254E3">
        <w:rPr>
          <w:rFonts w:ascii="Times New Roman" w:hAnsi="Times New Roman" w:cs="Times New Roman"/>
          <w:kern w:val="0"/>
          <w:sz w:val="28"/>
          <w:szCs w:val="28"/>
          <w:lang w:val="uk-UA" w:bidi="ar-SA"/>
        </w:rPr>
        <w:t xml:space="preserve">Файл A залежить від файлу B, якщо для отримання </w:t>
      </w:r>
      <w:proofErr w:type="spellStart"/>
      <w:r w:rsidRPr="005254E3">
        <w:rPr>
          <w:rFonts w:ascii="Times New Roman" w:hAnsi="Times New Roman" w:cs="Times New Roman"/>
          <w:kern w:val="0"/>
          <w:sz w:val="28"/>
          <w:szCs w:val="28"/>
          <w:lang w:val="uk-UA" w:bidi="ar-SA"/>
        </w:rPr>
        <w:t>файла</w:t>
      </w:r>
      <w:proofErr w:type="spellEnd"/>
      <w:r w:rsidRPr="005254E3">
        <w:rPr>
          <w:rFonts w:ascii="Times New Roman" w:hAnsi="Times New Roman" w:cs="Times New Roman"/>
          <w:kern w:val="0"/>
          <w:sz w:val="28"/>
          <w:szCs w:val="28"/>
          <w:lang w:val="uk-UA" w:bidi="ar-SA"/>
        </w:rPr>
        <w:t xml:space="preserve"> A необхідно виконати деяку команду над файлом B. Можна сказати, що в програмі існує залежність файл</w:t>
      </w:r>
      <w:r>
        <w:rPr>
          <w:rFonts w:ascii="Times New Roman" w:hAnsi="Times New Roman" w:cs="Times New Roman"/>
          <w:kern w:val="0"/>
          <w:sz w:val="28"/>
          <w:szCs w:val="28"/>
          <w:lang w:val="uk-UA" w:bidi="ar-SA"/>
        </w:rPr>
        <w:t>у</w:t>
      </w:r>
      <w:r w:rsidRPr="005254E3">
        <w:rPr>
          <w:rFonts w:ascii="Times New Roman" w:hAnsi="Times New Roman" w:cs="Times New Roman"/>
          <w:kern w:val="0"/>
          <w:sz w:val="28"/>
          <w:szCs w:val="28"/>
          <w:lang w:val="uk-UA" w:bidi="ar-SA"/>
        </w:rPr>
        <w:t xml:space="preserve"> A від файлу B. У нашому випадку файл gen_file1.o залежить від файлу gen_file1.c, а файл </w:t>
      </w:r>
      <w:proofErr w:type="spellStart"/>
      <w:r w:rsidRPr="005254E3">
        <w:rPr>
          <w:rFonts w:ascii="Times New Roman" w:hAnsi="Times New Roman" w:cs="Times New Roman"/>
          <w:kern w:val="0"/>
          <w:sz w:val="28"/>
          <w:szCs w:val="28"/>
          <w:lang w:val="uk-UA" w:bidi="ar-SA"/>
        </w:rPr>
        <w:t>general</w:t>
      </w:r>
      <w:proofErr w:type="spellEnd"/>
      <w:r w:rsidRPr="005254E3">
        <w:rPr>
          <w:rFonts w:ascii="Times New Roman" w:hAnsi="Times New Roman" w:cs="Times New Roman"/>
          <w:kern w:val="0"/>
          <w:sz w:val="28"/>
          <w:szCs w:val="28"/>
          <w:lang w:val="uk-UA" w:bidi="ar-SA"/>
        </w:rPr>
        <w:t xml:space="preserve"> залежить від файлів gen_file1.o, gen_file2.o і gen_file3.o. Можна сказати, що файл </w:t>
      </w:r>
      <w:proofErr w:type="spellStart"/>
      <w:r w:rsidRPr="005254E3">
        <w:rPr>
          <w:rFonts w:ascii="Times New Roman" w:hAnsi="Times New Roman" w:cs="Times New Roman"/>
          <w:kern w:val="0"/>
          <w:sz w:val="28"/>
          <w:szCs w:val="28"/>
          <w:lang w:val="uk-UA" w:bidi="ar-SA"/>
        </w:rPr>
        <w:t>general</w:t>
      </w:r>
      <w:proofErr w:type="spellEnd"/>
      <w:r w:rsidRPr="005254E3">
        <w:rPr>
          <w:rFonts w:ascii="Times New Roman" w:hAnsi="Times New Roman" w:cs="Times New Roman"/>
          <w:kern w:val="0"/>
          <w:sz w:val="28"/>
          <w:szCs w:val="28"/>
          <w:lang w:val="uk-UA" w:bidi="ar-SA"/>
        </w:rPr>
        <w:t xml:space="preserve"> транзитивній залежить від файлу gen_file1.c. Залежність </w:t>
      </w:r>
      <w:proofErr w:type="spellStart"/>
      <w:r w:rsidRPr="005254E3">
        <w:rPr>
          <w:rFonts w:ascii="Times New Roman" w:hAnsi="Times New Roman" w:cs="Times New Roman"/>
          <w:kern w:val="0"/>
          <w:sz w:val="28"/>
          <w:szCs w:val="28"/>
          <w:lang w:val="uk-UA" w:bidi="ar-SA"/>
        </w:rPr>
        <w:t>файла</w:t>
      </w:r>
      <w:proofErr w:type="spellEnd"/>
      <w:r w:rsidRPr="005254E3">
        <w:rPr>
          <w:rFonts w:ascii="Times New Roman" w:hAnsi="Times New Roman" w:cs="Times New Roman"/>
          <w:kern w:val="0"/>
          <w:sz w:val="28"/>
          <w:szCs w:val="28"/>
          <w:lang w:val="uk-UA" w:bidi="ar-SA"/>
        </w:rPr>
        <w:t xml:space="preserve"> A від файлу B називається задоволеною, якщо:</w:t>
      </w:r>
    </w:p>
    <w:p w14:paraId="5D0D6288" w14:textId="77777777" w:rsidR="00BA261B" w:rsidRPr="005254E3" w:rsidRDefault="00BA261B" w:rsidP="00BA261B">
      <w:pPr>
        <w:suppressAutoHyphens w:val="0"/>
        <w:ind w:firstLine="284"/>
        <w:jc w:val="both"/>
        <w:rPr>
          <w:lang w:val="uk-UA"/>
        </w:rPr>
      </w:pPr>
      <w:r w:rsidRPr="005254E3">
        <w:rPr>
          <w:rFonts w:ascii="Times New Roman" w:hAnsi="Times New Roman" w:cs="Times New Roman"/>
          <w:kern w:val="0"/>
          <w:sz w:val="28"/>
          <w:szCs w:val="28"/>
          <w:lang w:val="uk-UA" w:bidi="ar-SA"/>
        </w:rPr>
        <w:t>• всі залежності файлу B від інших файлів існують;</w:t>
      </w:r>
    </w:p>
    <w:p w14:paraId="6589DC36" w14:textId="77777777" w:rsidR="00BA261B" w:rsidRPr="005254E3" w:rsidRDefault="00BA261B" w:rsidP="00BA261B">
      <w:pPr>
        <w:suppressAutoHyphens w:val="0"/>
        <w:ind w:firstLine="284"/>
        <w:jc w:val="both"/>
        <w:rPr>
          <w:lang w:val="uk-UA"/>
        </w:rPr>
      </w:pPr>
      <w:r w:rsidRPr="005254E3">
        <w:rPr>
          <w:rFonts w:ascii="Times New Roman" w:hAnsi="Times New Roman" w:cs="Times New Roman"/>
          <w:kern w:val="0"/>
          <w:sz w:val="28"/>
          <w:szCs w:val="28"/>
          <w:lang w:val="uk-UA" w:bidi="ar-SA"/>
        </w:rPr>
        <w:t>• файл A існує в файлової системі;</w:t>
      </w:r>
    </w:p>
    <w:p w14:paraId="74D1F787" w14:textId="77777777" w:rsidR="00BA261B" w:rsidRPr="005254E3" w:rsidRDefault="00BA261B" w:rsidP="00BA261B">
      <w:pPr>
        <w:suppressAutoHyphens w:val="0"/>
        <w:ind w:firstLine="284"/>
        <w:jc w:val="both"/>
        <w:rPr>
          <w:lang w:val="uk-UA"/>
        </w:rPr>
      </w:pPr>
      <w:r w:rsidRPr="005254E3">
        <w:rPr>
          <w:rFonts w:ascii="Times New Roman" w:hAnsi="Times New Roman" w:cs="Times New Roman"/>
          <w:kern w:val="0"/>
          <w:sz w:val="28"/>
          <w:szCs w:val="28"/>
          <w:lang w:val="uk-UA" w:bidi="ar-SA"/>
        </w:rPr>
        <w:t>• файл A має дату останньої модифікації не раніше дати останньої модифікації файлу B.</w:t>
      </w:r>
    </w:p>
    <w:p w14:paraId="3611F62C" w14:textId="77777777" w:rsidR="00BA261B" w:rsidRPr="005254E3" w:rsidRDefault="00BA261B" w:rsidP="00BA261B">
      <w:pPr>
        <w:suppressAutoHyphens w:val="0"/>
        <w:ind w:firstLine="284"/>
        <w:jc w:val="both"/>
        <w:rPr>
          <w:lang w:val="uk-UA"/>
        </w:rPr>
      </w:pPr>
      <w:r w:rsidRPr="005254E3">
        <w:rPr>
          <w:rFonts w:ascii="Times New Roman" w:hAnsi="Times New Roman" w:cs="Times New Roman"/>
          <w:kern w:val="0"/>
          <w:sz w:val="28"/>
          <w:szCs w:val="28"/>
          <w:lang w:val="uk-UA" w:bidi="ar-SA"/>
        </w:rPr>
        <w:t>Якщо всі залежності файл</w:t>
      </w:r>
      <w:r>
        <w:rPr>
          <w:rFonts w:ascii="Times New Roman" w:hAnsi="Times New Roman" w:cs="Times New Roman"/>
          <w:kern w:val="0"/>
          <w:sz w:val="28"/>
          <w:szCs w:val="28"/>
          <w:lang w:val="uk-UA" w:bidi="ar-SA"/>
        </w:rPr>
        <w:t>у</w:t>
      </w:r>
      <w:r w:rsidRPr="005254E3">
        <w:rPr>
          <w:rFonts w:ascii="Times New Roman" w:hAnsi="Times New Roman" w:cs="Times New Roman"/>
          <w:kern w:val="0"/>
          <w:sz w:val="28"/>
          <w:szCs w:val="28"/>
          <w:lang w:val="uk-UA" w:bidi="ar-SA"/>
        </w:rPr>
        <w:t xml:space="preserve"> A існують, то файл A не потребує перекомпіляції. В іншому випадку спочатку задовольняються всі залежності файлу B, а потім виконується команда перекомпіляції файлу A.</w:t>
      </w:r>
    </w:p>
    <w:p w14:paraId="6A1DC0D6" w14:textId="77777777" w:rsidR="00BA261B" w:rsidRPr="005254E3" w:rsidRDefault="00BA261B" w:rsidP="00BA261B">
      <w:pPr>
        <w:suppressAutoHyphens w:val="0"/>
        <w:ind w:firstLine="284"/>
        <w:jc w:val="both"/>
        <w:rPr>
          <w:lang w:val="uk-UA"/>
        </w:rPr>
      </w:pPr>
      <w:r w:rsidRPr="005254E3">
        <w:rPr>
          <w:rFonts w:ascii="Times New Roman" w:hAnsi="Times New Roman" w:cs="Times New Roman"/>
          <w:kern w:val="0"/>
          <w:sz w:val="28"/>
          <w:szCs w:val="28"/>
          <w:lang w:val="uk-UA" w:bidi="ar-SA"/>
        </w:rPr>
        <w:t xml:space="preserve">Наприклад, якщо програма </w:t>
      </w:r>
      <w:proofErr w:type="spellStart"/>
      <w:r w:rsidRPr="005254E3">
        <w:rPr>
          <w:rFonts w:ascii="Times New Roman" w:hAnsi="Times New Roman" w:cs="Times New Roman"/>
          <w:kern w:val="0"/>
          <w:sz w:val="28"/>
          <w:szCs w:val="28"/>
          <w:lang w:val="uk-UA" w:bidi="ar-SA"/>
        </w:rPr>
        <w:t>general</w:t>
      </w:r>
      <w:proofErr w:type="spellEnd"/>
      <w:r w:rsidRPr="005254E3">
        <w:rPr>
          <w:rFonts w:ascii="Times New Roman" w:hAnsi="Times New Roman" w:cs="Times New Roman"/>
          <w:kern w:val="0"/>
          <w:sz w:val="28"/>
          <w:szCs w:val="28"/>
          <w:lang w:val="uk-UA" w:bidi="ar-SA"/>
        </w:rPr>
        <w:t xml:space="preserve"> компілюється в перший раз, то в файлової системі не існує ні файлу </w:t>
      </w:r>
      <w:proofErr w:type="spellStart"/>
      <w:r w:rsidRPr="005254E3">
        <w:rPr>
          <w:rFonts w:ascii="Times New Roman" w:hAnsi="Times New Roman" w:cs="Times New Roman"/>
          <w:kern w:val="0"/>
          <w:sz w:val="28"/>
          <w:szCs w:val="28"/>
          <w:lang w:val="uk-UA" w:bidi="ar-SA"/>
        </w:rPr>
        <w:t>general</w:t>
      </w:r>
      <w:proofErr w:type="spellEnd"/>
      <w:r w:rsidRPr="005254E3">
        <w:rPr>
          <w:rFonts w:ascii="Times New Roman" w:hAnsi="Times New Roman" w:cs="Times New Roman"/>
          <w:kern w:val="0"/>
          <w:sz w:val="28"/>
          <w:szCs w:val="28"/>
          <w:lang w:val="uk-UA" w:bidi="ar-SA"/>
        </w:rPr>
        <w:t xml:space="preserve">, ні об'єктних файлів gen_file1.o, gen_file2.o, gen_file3.o. Це означає, що залежно файлу </w:t>
      </w:r>
      <w:proofErr w:type="spellStart"/>
      <w:r w:rsidRPr="005254E3">
        <w:rPr>
          <w:rFonts w:ascii="Times New Roman" w:hAnsi="Times New Roman" w:cs="Times New Roman"/>
          <w:kern w:val="0"/>
          <w:sz w:val="28"/>
          <w:szCs w:val="28"/>
          <w:lang w:val="uk-UA" w:bidi="ar-SA"/>
        </w:rPr>
        <w:t>general</w:t>
      </w:r>
      <w:proofErr w:type="spellEnd"/>
      <w:r w:rsidRPr="005254E3">
        <w:rPr>
          <w:rFonts w:ascii="Times New Roman" w:hAnsi="Times New Roman" w:cs="Times New Roman"/>
          <w:kern w:val="0"/>
          <w:sz w:val="28"/>
          <w:szCs w:val="28"/>
          <w:lang w:val="uk-UA" w:bidi="ar-SA"/>
        </w:rPr>
        <w:t xml:space="preserve"> від об'єктних файлів, а також залежно об'єктних файлів від .c файлів не існують, то всі вони повинні бути </w:t>
      </w:r>
      <w:proofErr w:type="spellStart"/>
      <w:r w:rsidRPr="005254E3">
        <w:rPr>
          <w:rFonts w:ascii="Times New Roman" w:hAnsi="Times New Roman" w:cs="Times New Roman"/>
          <w:kern w:val="0"/>
          <w:sz w:val="28"/>
          <w:szCs w:val="28"/>
          <w:lang w:val="uk-UA" w:bidi="ar-SA"/>
        </w:rPr>
        <w:t>перекомпіліьовані</w:t>
      </w:r>
      <w:proofErr w:type="spellEnd"/>
      <w:r w:rsidRPr="005254E3">
        <w:rPr>
          <w:rFonts w:ascii="Times New Roman" w:hAnsi="Times New Roman" w:cs="Times New Roman"/>
          <w:kern w:val="0"/>
          <w:sz w:val="28"/>
          <w:szCs w:val="28"/>
          <w:lang w:val="uk-UA" w:bidi="ar-SA"/>
        </w:rPr>
        <w:t xml:space="preserve">. В результаті в файлової системі з'являться файли gen_file1.o, gen_file2.o, gen_file3.o, дати останньої модифікації яких будуть більше дат останньої модифікації відповідних .c файлів (в припущенні, що годинник на </w:t>
      </w:r>
      <w:r w:rsidRPr="005254E3">
        <w:rPr>
          <w:rFonts w:ascii="Times New Roman" w:hAnsi="Times New Roman" w:cs="Times New Roman"/>
          <w:kern w:val="0"/>
          <w:sz w:val="28"/>
          <w:szCs w:val="28"/>
          <w:lang w:val="uk-UA" w:bidi="ar-SA"/>
        </w:rPr>
        <w:lastRenderedPageBreak/>
        <w:t xml:space="preserve">комп'ютері </w:t>
      </w:r>
      <w:proofErr w:type="spellStart"/>
      <w:r w:rsidRPr="005254E3">
        <w:rPr>
          <w:rFonts w:ascii="Times New Roman" w:hAnsi="Times New Roman" w:cs="Times New Roman"/>
          <w:kern w:val="0"/>
          <w:sz w:val="28"/>
          <w:szCs w:val="28"/>
          <w:lang w:val="uk-UA" w:bidi="ar-SA"/>
        </w:rPr>
        <w:t>йдє</w:t>
      </w:r>
      <w:proofErr w:type="spellEnd"/>
      <w:r w:rsidRPr="005254E3">
        <w:rPr>
          <w:rFonts w:ascii="Times New Roman" w:hAnsi="Times New Roman" w:cs="Times New Roman"/>
          <w:kern w:val="0"/>
          <w:sz w:val="28"/>
          <w:szCs w:val="28"/>
          <w:lang w:val="uk-UA" w:bidi="ar-SA"/>
        </w:rPr>
        <w:t xml:space="preserve"> правильно, і що в файлової системі немає файлів "з майбутнього"). Потім буде створено файл </w:t>
      </w:r>
      <w:proofErr w:type="spellStart"/>
      <w:r w:rsidRPr="005254E3">
        <w:rPr>
          <w:rFonts w:ascii="Times New Roman" w:hAnsi="Times New Roman" w:cs="Times New Roman"/>
          <w:kern w:val="0"/>
          <w:sz w:val="28"/>
          <w:szCs w:val="28"/>
          <w:lang w:val="uk-UA" w:bidi="ar-SA"/>
        </w:rPr>
        <w:t>general</w:t>
      </w:r>
      <w:proofErr w:type="spellEnd"/>
      <w:r w:rsidRPr="005254E3">
        <w:rPr>
          <w:rFonts w:ascii="Times New Roman" w:hAnsi="Times New Roman" w:cs="Times New Roman"/>
          <w:kern w:val="0"/>
          <w:sz w:val="28"/>
          <w:szCs w:val="28"/>
          <w:lang w:val="uk-UA" w:bidi="ar-SA"/>
        </w:rPr>
        <w:t>, дата останньої модифікації якого буде більше дати останньої модифікації об'єктних файлів.</w:t>
      </w:r>
    </w:p>
    <w:p w14:paraId="127BBD31" w14:textId="77777777" w:rsidR="00BA261B" w:rsidRPr="005254E3" w:rsidRDefault="00BA261B" w:rsidP="00BA261B">
      <w:pPr>
        <w:suppressAutoHyphens w:val="0"/>
        <w:ind w:firstLine="284"/>
        <w:jc w:val="both"/>
        <w:rPr>
          <w:lang w:val="uk-UA"/>
        </w:rPr>
      </w:pPr>
      <w:r w:rsidRPr="005254E3">
        <w:rPr>
          <w:rFonts w:ascii="Times New Roman" w:hAnsi="Times New Roman" w:cs="Times New Roman"/>
          <w:kern w:val="0"/>
          <w:sz w:val="28"/>
          <w:szCs w:val="28"/>
          <w:lang w:val="uk-UA" w:bidi="ar-SA"/>
        </w:rPr>
        <w:t xml:space="preserve">Якщо конфігурації всіх </w:t>
      </w:r>
      <w:proofErr w:type="spellStart"/>
      <w:r w:rsidRPr="005254E3">
        <w:rPr>
          <w:rFonts w:ascii="Times New Roman" w:hAnsi="Times New Roman" w:cs="Times New Roman"/>
          <w:kern w:val="0"/>
          <w:sz w:val="28"/>
          <w:szCs w:val="28"/>
          <w:lang w:val="uk-UA" w:bidi="ar-SA"/>
        </w:rPr>
        <w:t>залежностей</w:t>
      </w:r>
      <w:proofErr w:type="spellEnd"/>
      <w:r w:rsidRPr="005254E3">
        <w:rPr>
          <w:rFonts w:ascii="Times New Roman" w:hAnsi="Times New Roman" w:cs="Times New Roman"/>
          <w:kern w:val="0"/>
          <w:sz w:val="28"/>
          <w:szCs w:val="28"/>
          <w:lang w:val="uk-UA" w:bidi="ar-SA"/>
        </w:rPr>
        <w:t xml:space="preserve"> всіх файлів один від одного </w:t>
      </w:r>
      <w:proofErr w:type="spellStart"/>
      <w:r w:rsidRPr="005254E3">
        <w:rPr>
          <w:rFonts w:ascii="Times New Roman" w:hAnsi="Times New Roman" w:cs="Times New Roman"/>
          <w:kern w:val="0"/>
          <w:sz w:val="28"/>
          <w:szCs w:val="28"/>
          <w:lang w:val="uk-UA" w:bidi="ar-SA"/>
        </w:rPr>
        <w:t>задовільняються</w:t>
      </w:r>
      <w:proofErr w:type="spellEnd"/>
      <w:r w:rsidRPr="005254E3">
        <w:rPr>
          <w:rFonts w:ascii="Times New Roman" w:hAnsi="Times New Roman" w:cs="Times New Roman"/>
          <w:kern w:val="0"/>
          <w:sz w:val="28"/>
          <w:szCs w:val="28"/>
          <w:lang w:val="uk-UA" w:bidi="ar-SA"/>
        </w:rPr>
        <w:t xml:space="preserve">, то для компіляції програми </w:t>
      </w:r>
      <w:proofErr w:type="spellStart"/>
      <w:r w:rsidRPr="005254E3">
        <w:rPr>
          <w:rFonts w:ascii="Times New Roman" w:hAnsi="Times New Roman" w:cs="Times New Roman"/>
          <w:kern w:val="0"/>
          <w:sz w:val="28"/>
          <w:szCs w:val="28"/>
          <w:lang w:val="uk-UA" w:bidi="ar-SA"/>
        </w:rPr>
        <w:t>general</w:t>
      </w:r>
      <w:proofErr w:type="spellEnd"/>
      <w:r w:rsidRPr="005254E3">
        <w:rPr>
          <w:rFonts w:ascii="Times New Roman" w:hAnsi="Times New Roman" w:cs="Times New Roman"/>
          <w:kern w:val="0"/>
          <w:sz w:val="28"/>
          <w:szCs w:val="28"/>
          <w:lang w:val="uk-UA" w:bidi="ar-SA"/>
        </w:rPr>
        <w:t xml:space="preserve"> не потрібно виконувати жодних команд</w:t>
      </w:r>
    </w:p>
    <w:p w14:paraId="3015C669" w14:textId="77777777" w:rsidR="00BA261B" w:rsidRPr="005254E3" w:rsidRDefault="00BA261B" w:rsidP="00BA261B">
      <w:pPr>
        <w:suppressAutoHyphens w:val="0"/>
        <w:ind w:firstLine="284"/>
        <w:jc w:val="both"/>
        <w:rPr>
          <w:lang w:val="uk-UA"/>
        </w:rPr>
      </w:pPr>
      <w:r w:rsidRPr="005254E3">
        <w:rPr>
          <w:rFonts w:ascii="Times New Roman" w:hAnsi="Times New Roman" w:cs="Times New Roman"/>
          <w:kern w:val="0"/>
          <w:sz w:val="28"/>
          <w:szCs w:val="28"/>
          <w:lang w:val="uk-UA" w:bidi="ar-SA"/>
        </w:rPr>
        <w:t xml:space="preserve">Припустимо тепер, що в процесі розробки був змінений файл gen_file3.c. Його час останньої зміни тепер більше часу останньої зміни файлу gen_file3.o. Залежність gen_file3.o від gen_file3.c стає </w:t>
      </w:r>
      <w:proofErr w:type="spellStart"/>
      <w:r w:rsidRPr="005254E3">
        <w:rPr>
          <w:rFonts w:ascii="Times New Roman" w:hAnsi="Times New Roman" w:cs="Times New Roman"/>
          <w:kern w:val="0"/>
          <w:sz w:val="28"/>
          <w:szCs w:val="28"/>
          <w:lang w:val="uk-UA" w:bidi="ar-SA"/>
        </w:rPr>
        <w:t>незадовілененою</w:t>
      </w:r>
      <w:proofErr w:type="spellEnd"/>
      <w:r w:rsidRPr="005254E3">
        <w:rPr>
          <w:rFonts w:ascii="Times New Roman" w:hAnsi="Times New Roman" w:cs="Times New Roman"/>
          <w:kern w:val="0"/>
          <w:sz w:val="28"/>
          <w:szCs w:val="28"/>
          <w:lang w:val="uk-UA" w:bidi="ar-SA"/>
        </w:rPr>
        <w:t xml:space="preserve">, і, як наслідок, залежність </w:t>
      </w:r>
      <w:proofErr w:type="spellStart"/>
      <w:r w:rsidRPr="005254E3">
        <w:rPr>
          <w:rFonts w:ascii="Times New Roman" w:hAnsi="Times New Roman" w:cs="Times New Roman"/>
          <w:kern w:val="0"/>
          <w:sz w:val="28"/>
          <w:szCs w:val="28"/>
          <w:lang w:val="uk-UA" w:bidi="ar-SA"/>
        </w:rPr>
        <w:t>general</w:t>
      </w:r>
      <w:proofErr w:type="spellEnd"/>
      <w:r w:rsidRPr="005254E3">
        <w:rPr>
          <w:rFonts w:ascii="Times New Roman" w:hAnsi="Times New Roman" w:cs="Times New Roman"/>
          <w:kern w:val="0"/>
          <w:sz w:val="28"/>
          <w:szCs w:val="28"/>
          <w:lang w:val="uk-UA" w:bidi="ar-SA"/>
        </w:rPr>
        <w:t xml:space="preserve"> від gen_file3.o також стає незадовільненою. Щоб задовольнити залежності необхідно перекомпілювати файл gen_file3.o, а потім файл </w:t>
      </w:r>
      <w:proofErr w:type="spellStart"/>
      <w:r w:rsidRPr="005254E3">
        <w:rPr>
          <w:rFonts w:ascii="Times New Roman" w:hAnsi="Times New Roman" w:cs="Times New Roman"/>
          <w:kern w:val="0"/>
          <w:sz w:val="28"/>
          <w:szCs w:val="28"/>
          <w:lang w:val="uk-UA" w:bidi="ar-SA"/>
        </w:rPr>
        <w:t>general</w:t>
      </w:r>
      <w:proofErr w:type="spellEnd"/>
      <w:r w:rsidRPr="005254E3">
        <w:rPr>
          <w:rFonts w:ascii="Times New Roman" w:hAnsi="Times New Roman" w:cs="Times New Roman"/>
          <w:kern w:val="0"/>
          <w:sz w:val="28"/>
          <w:szCs w:val="28"/>
          <w:lang w:val="uk-UA" w:bidi="ar-SA"/>
        </w:rPr>
        <w:t xml:space="preserve">. Файли gen_file1.o і gen_file2.o можна не чіпати, тому що залежності цих файлів від відповідних .c файлів </w:t>
      </w:r>
      <w:proofErr w:type="spellStart"/>
      <w:r w:rsidRPr="005254E3">
        <w:rPr>
          <w:rFonts w:ascii="Times New Roman" w:hAnsi="Times New Roman" w:cs="Times New Roman"/>
          <w:kern w:val="0"/>
          <w:sz w:val="28"/>
          <w:szCs w:val="28"/>
          <w:lang w:val="uk-UA" w:bidi="ar-SA"/>
        </w:rPr>
        <w:t>задовільненені</w:t>
      </w:r>
      <w:proofErr w:type="spellEnd"/>
      <w:r w:rsidRPr="005254E3">
        <w:rPr>
          <w:rFonts w:ascii="Times New Roman" w:hAnsi="Times New Roman" w:cs="Times New Roman"/>
          <w:kern w:val="0"/>
          <w:sz w:val="28"/>
          <w:szCs w:val="28"/>
          <w:lang w:val="uk-UA" w:bidi="ar-SA"/>
        </w:rPr>
        <w:t xml:space="preserve">. Така загальна ідея роботи програми </w:t>
      </w:r>
      <w:proofErr w:type="spellStart"/>
      <w:r w:rsidRPr="005254E3">
        <w:rPr>
          <w:rFonts w:ascii="Times New Roman" w:hAnsi="Times New Roman" w:cs="Times New Roman"/>
          <w:kern w:val="0"/>
          <w:sz w:val="28"/>
          <w:szCs w:val="28"/>
          <w:lang w:val="uk-UA" w:bidi="ar-SA"/>
        </w:rPr>
        <w:t>make</w:t>
      </w:r>
      <w:proofErr w:type="spellEnd"/>
      <w:r w:rsidRPr="005254E3">
        <w:rPr>
          <w:rFonts w:ascii="Times New Roman" w:hAnsi="Times New Roman" w:cs="Times New Roman"/>
          <w:kern w:val="0"/>
          <w:sz w:val="28"/>
          <w:szCs w:val="28"/>
          <w:lang w:val="uk-UA" w:bidi="ar-SA"/>
        </w:rPr>
        <w:t xml:space="preserve"> і, насправді, всіх програм управління складанням проекту: </w:t>
      </w:r>
      <w:proofErr w:type="spellStart"/>
      <w:r w:rsidRPr="005254E3">
        <w:rPr>
          <w:rFonts w:ascii="Times New Roman" w:hAnsi="Times New Roman" w:cs="Times New Roman"/>
          <w:kern w:val="0"/>
          <w:sz w:val="28"/>
          <w:szCs w:val="28"/>
          <w:lang w:val="uk-UA" w:bidi="ar-SA"/>
        </w:rPr>
        <w:t>ant</w:t>
      </w:r>
      <w:proofErr w:type="spellEnd"/>
      <w:r w:rsidRPr="005254E3">
        <w:rPr>
          <w:rFonts w:ascii="Times New Roman" w:hAnsi="Times New Roman" w:cs="Times New Roman"/>
          <w:kern w:val="0"/>
          <w:sz w:val="28"/>
          <w:szCs w:val="28"/>
          <w:lang w:val="uk-UA" w:bidi="ar-SA"/>
        </w:rPr>
        <w:t xml:space="preserve"> (http://ant.apache.org/), </w:t>
      </w:r>
      <w:proofErr w:type="spellStart"/>
      <w:r w:rsidRPr="005254E3">
        <w:rPr>
          <w:rFonts w:ascii="Times New Roman" w:hAnsi="Times New Roman" w:cs="Times New Roman"/>
          <w:kern w:val="0"/>
          <w:sz w:val="28"/>
          <w:szCs w:val="28"/>
          <w:lang w:val="uk-UA" w:bidi="ar-SA"/>
        </w:rPr>
        <w:t>scons</w:t>
      </w:r>
      <w:proofErr w:type="spellEnd"/>
      <w:r w:rsidRPr="005254E3">
        <w:rPr>
          <w:rFonts w:ascii="Times New Roman" w:hAnsi="Times New Roman" w:cs="Times New Roman"/>
          <w:kern w:val="0"/>
          <w:sz w:val="28"/>
          <w:szCs w:val="28"/>
          <w:lang w:val="uk-UA" w:bidi="ar-SA"/>
        </w:rPr>
        <w:t xml:space="preserve"> (http://www.scons.org/) і ін.</w:t>
      </w:r>
    </w:p>
    <w:p w14:paraId="4E697A2B" w14:textId="77777777" w:rsidR="00BA261B" w:rsidRPr="005254E3" w:rsidRDefault="00BA261B" w:rsidP="00BA261B">
      <w:pPr>
        <w:suppressAutoHyphens w:val="0"/>
        <w:ind w:firstLine="284"/>
        <w:jc w:val="both"/>
        <w:rPr>
          <w:lang w:val="uk-UA"/>
        </w:rPr>
      </w:pPr>
      <w:r w:rsidRPr="005254E3">
        <w:rPr>
          <w:rFonts w:ascii="Times New Roman" w:hAnsi="Times New Roman" w:cs="Times New Roman"/>
          <w:kern w:val="0"/>
          <w:sz w:val="28"/>
          <w:szCs w:val="28"/>
          <w:lang w:val="uk-UA" w:bidi="ar-SA"/>
        </w:rPr>
        <w:t xml:space="preserve">Хоча утиліта </w:t>
      </w:r>
      <w:proofErr w:type="spellStart"/>
      <w:r w:rsidRPr="005254E3">
        <w:rPr>
          <w:rFonts w:ascii="Times New Roman" w:hAnsi="Times New Roman" w:cs="Times New Roman"/>
          <w:kern w:val="0"/>
          <w:sz w:val="28"/>
          <w:szCs w:val="28"/>
          <w:lang w:val="uk-UA" w:bidi="ar-SA"/>
        </w:rPr>
        <w:t>make</w:t>
      </w:r>
      <w:proofErr w:type="spellEnd"/>
      <w:r w:rsidRPr="005254E3">
        <w:rPr>
          <w:rFonts w:ascii="Times New Roman" w:hAnsi="Times New Roman" w:cs="Times New Roman"/>
          <w:kern w:val="0"/>
          <w:sz w:val="28"/>
          <w:szCs w:val="28"/>
          <w:lang w:val="uk-UA" w:bidi="ar-SA"/>
        </w:rPr>
        <w:t xml:space="preserve"> присутня у всіх системах програмування, вигляд керуючого файлу або набір опцій командного рядка можуть сильно відрізнятися. Далі буде розглядатися командна мова і опції командного рядка програми GNU </w:t>
      </w:r>
      <w:proofErr w:type="spellStart"/>
      <w:r w:rsidRPr="005254E3">
        <w:rPr>
          <w:rFonts w:ascii="Times New Roman" w:hAnsi="Times New Roman" w:cs="Times New Roman"/>
          <w:kern w:val="0"/>
          <w:sz w:val="28"/>
          <w:szCs w:val="28"/>
          <w:lang w:val="uk-UA" w:bidi="ar-SA"/>
        </w:rPr>
        <w:t>make</w:t>
      </w:r>
      <w:proofErr w:type="spellEnd"/>
      <w:r w:rsidRPr="005254E3">
        <w:rPr>
          <w:rFonts w:ascii="Times New Roman" w:hAnsi="Times New Roman" w:cs="Times New Roman"/>
          <w:kern w:val="0"/>
          <w:sz w:val="28"/>
          <w:szCs w:val="28"/>
          <w:lang w:val="uk-UA" w:bidi="ar-SA"/>
        </w:rPr>
        <w:t xml:space="preserve">. У дистрибутивах операційної системи </w:t>
      </w:r>
      <w:proofErr w:type="spellStart"/>
      <w:r w:rsidRPr="005254E3">
        <w:rPr>
          <w:rFonts w:ascii="Times New Roman" w:hAnsi="Times New Roman" w:cs="Times New Roman"/>
          <w:kern w:val="0"/>
          <w:sz w:val="28"/>
          <w:szCs w:val="28"/>
          <w:lang w:val="uk-UA" w:bidi="ar-SA"/>
        </w:rPr>
        <w:t>Linux</w:t>
      </w:r>
      <w:proofErr w:type="spellEnd"/>
      <w:r w:rsidRPr="005254E3">
        <w:rPr>
          <w:rFonts w:ascii="Times New Roman" w:hAnsi="Times New Roman" w:cs="Times New Roman"/>
          <w:kern w:val="0"/>
          <w:sz w:val="28"/>
          <w:szCs w:val="28"/>
          <w:lang w:val="uk-UA" w:bidi="ar-SA"/>
        </w:rPr>
        <w:t xml:space="preserve"> програма називається </w:t>
      </w:r>
      <w:proofErr w:type="spellStart"/>
      <w:r w:rsidRPr="005254E3">
        <w:rPr>
          <w:rFonts w:ascii="Times New Roman" w:hAnsi="Times New Roman" w:cs="Times New Roman"/>
          <w:kern w:val="0"/>
          <w:sz w:val="28"/>
          <w:szCs w:val="28"/>
          <w:lang w:val="uk-UA" w:bidi="ar-SA"/>
        </w:rPr>
        <w:t>make</w:t>
      </w:r>
      <w:proofErr w:type="spellEnd"/>
      <w:r w:rsidRPr="005254E3">
        <w:rPr>
          <w:rFonts w:ascii="Times New Roman" w:hAnsi="Times New Roman" w:cs="Times New Roman"/>
          <w:kern w:val="0"/>
          <w:sz w:val="28"/>
          <w:szCs w:val="28"/>
          <w:lang w:val="uk-UA" w:bidi="ar-SA"/>
        </w:rPr>
        <w:t xml:space="preserve">. У BSD, як правило, програма GNU </w:t>
      </w:r>
      <w:proofErr w:type="spellStart"/>
      <w:r w:rsidRPr="005254E3">
        <w:rPr>
          <w:rFonts w:ascii="Times New Roman" w:hAnsi="Times New Roman" w:cs="Times New Roman"/>
          <w:kern w:val="0"/>
          <w:sz w:val="28"/>
          <w:szCs w:val="28"/>
          <w:lang w:val="uk-UA" w:bidi="ar-SA"/>
        </w:rPr>
        <w:t>make</w:t>
      </w:r>
      <w:proofErr w:type="spellEnd"/>
      <w:r w:rsidRPr="005254E3">
        <w:rPr>
          <w:rFonts w:ascii="Times New Roman" w:hAnsi="Times New Roman" w:cs="Times New Roman"/>
          <w:kern w:val="0"/>
          <w:sz w:val="28"/>
          <w:szCs w:val="28"/>
          <w:lang w:val="uk-UA" w:bidi="ar-SA"/>
        </w:rPr>
        <w:t xml:space="preserve"> доступна під ім'ям </w:t>
      </w:r>
      <w:proofErr w:type="spellStart"/>
      <w:r w:rsidRPr="005254E3">
        <w:rPr>
          <w:rFonts w:ascii="Times New Roman" w:hAnsi="Times New Roman" w:cs="Times New Roman"/>
          <w:kern w:val="0"/>
          <w:sz w:val="28"/>
          <w:szCs w:val="28"/>
          <w:lang w:val="uk-UA" w:bidi="ar-SA"/>
        </w:rPr>
        <w:t>gmake</w:t>
      </w:r>
      <w:proofErr w:type="spellEnd"/>
      <w:r w:rsidRPr="005254E3">
        <w:rPr>
          <w:rFonts w:ascii="Times New Roman" w:hAnsi="Times New Roman" w:cs="Times New Roman"/>
          <w:kern w:val="0"/>
          <w:sz w:val="28"/>
          <w:szCs w:val="28"/>
          <w:lang w:val="uk-UA" w:bidi="ar-SA"/>
        </w:rPr>
        <w:t>.</w:t>
      </w:r>
    </w:p>
    <w:p w14:paraId="3F809D29" w14:textId="77777777" w:rsidR="00BA261B" w:rsidRPr="005254E3" w:rsidRDefault="00BA261B" w:rsidP="00BA261B">
      <w:pPr>
        <w:ind w:firstLine="284"/>
        <w:jc w:val="both"/>
        <w:rPr>
          <w:lang w:val="uk-UA"/>
        </w:rPr>
      </w:pPr>
      <w:r w:rsidRPr="005254E3">
        <w:rPr>
          <w:rStyle w:val="tlid-translation"/>
          <w:rFonts w:ascii="Times New Roman" w:hAnsi="Times New Roman"/>
          <w:sz w:val="28"/>
          <w:szCs w:val="28"/>
          <w:lang w:val="uk-UA"/>
        </w:rPr>
        <w:t xml:space="preserve">Файл опису проекту може містити описи змінних, опису </w:t>
      </w:r>
      <w:proofErr w:type="spellStart"/>
      <w:r w:rsidRPr="005254E3">
        <w:rPr>
          <w:rStyle w:val="tlid-translation"/>
          <w:rFonts w:ascii="Times New Roman" w:hAnsi="Times New Roman"/>
          <w:sz w:val="28"/>
          <w:szCs w:val="28"/>
          <w:lang w:val="uk-UA"/>
        </w:rPr>
        <w:t>залежностей</w:t>
      </w:r>
      <w:proofErr w:type="spellEnd"/>
      <w:r w:rsidRPr="005254E3">
        <w:rPr>
          <w:rStyle w:val="tlid-translation"/>
          <w:rFonts w:ascii="Times New Roman" w:hAnsi="Times New Roman"/>
          <w:sz w:val="28"/>
          <w:szCs w:val="28"/>
          <w:lang w:val="uk-UA"/>
        </w:rPr>
        <w:t xml:space="preserve"> і опису команд, які використовуються для компіляції. Кожен елемент файлу опису проекту повинен, як правило, розташовуватися на окремому рядку. Для розміщення елементу опису проекту на кількох рядках використовується символ продовження \ точно так же, як в директивах препроцесора мови Сі.</w:t>
      </w:r>
    </w:p>
    <w:p w14:paraId="441A0A0E" w14:textId="77777777" w:rsidR="00BA261B" w:rsidRPr="005254E3" w:rsidRDefault="00BA261B" w:rsidP="00BA261B">
      <w:pPr>
        <w:ind w:firstLine="284"/>
        <w:jc w:val="both"/>
        <w:rPr>
          <w:lang w:val="uk-UA"/>
        </w:rPr>
      </w:pPr>
      <w:r w:rsidRPr="005254E3">
        <w:rPr>
          <w:rStyle w:val="tlid-translation"/>
          <w:rFonts w:ascii="Times New Roman" w:hAnsi="Times New Roman"/>
          <w:sz w:val="28"/>
          <w:szCs w:val="28"/>
          <w:lang w:val="uk-UA"/>
        </w:rPr>
        <w:t>Визначення змінних записуються наступним чином:</w:t>
      </w:r>
    </w:p>
    <w:p w14:paraId="3600A4F6" w14:textId="77777777" w:rsidR="00BA261B" w:rsidRPr="005254E3" w:rsidRDefault="00BA261B" w:rsidP="00BA261B">
      <w:pPr>
        <w:ind w:firstLine="284"/>
        <w:jc w:val="both"/>
        <w:rPr>
          <w:b/>
          <w:lang w:val="uk-UA"/>
        </w:rPr>
      </w:pPr>
      <w:r w:rsidRPr="005254E3">
        <w:rPr>
          <w:rStyle w:val="tlid-translation"/>
          <w:rFonts w:ascii="Times New Roman" w:hAnsi="Times New Roman"/>
          <w:sz w:val="28"/>
          <w:szCs w:val="28"/>
          <w:lang w:val="uk-UA"/>
        </w:rPr>
        <w:t>&lt;Ім'я&gt; = &lt;визначення&gt;</w:t>
      </w:r>
    </w:p>
    <w:p w14:paraId="51C53E18" w14:textId="77777777" w:rsidR="00BA261B" w:rsidRPr="005254E3" w:rsidRDefault="00BA261B" w:rsidP="00BA261B">
      <w:pPr>
        <w:ind w:firstLine="284"/>
        <w:jc w:val="both"/>
        <w:rPr>
          <w:lang w:val="uk-UA"/>
        </w:rPr>
      </w:pPr>
      <w:r w:rsidRPr="005254E3">
        <w:rPr>
          <w:rStyle w:val="tlid-translation"/>
          <w:rFonts w:ascii="Times New Roman" w:hAnsi="Times New Roman"/>
          <w:sz w:val="28"/>
          <w:szCs w:val="28"/>
          <w:lang w:val="uk-UA"/>
        </w:rPr>
        <w:t>Використання змінної записується в одній з двох форм:</w:t>
      </w:r>
    </w:p>
    <w:p w14:paraId="16EBF890" w14:textId="77777777" w:rsidR="00BA261B" w:rsidRPr="005254E3" w:rsidRDefault="00BA261B" w:rsidP="00BA261B">
      <w:pPr>
        <w:ind w:firstLine="284"/>
        <w:jc w:val="both"/>
        <w:rPr>
          <w:b/>
          <w:lang w:val="uk-UA"/>
        </w:rPr>
      </w:pPr>
      <w:r w:rsidRPr="005254E3">
        <w:rPr>
          <w:rStyle w:val="tlid-translation"/>
          <w:rFonts w:ascii="Times New Roman" w:hAnsi="Times New Roman"/>
          <w:sz w:val="28"/>
          <w:szCs w:val="28"/>
          <w:lang w:val="uk-UA"/>
        </w:rPr>
        <w:t xml:space="preserve">$ (&lt;Ім'я&gt;) </w:t>
      </w:r>
    </w:p>
    <w:p w14:paraId="75AB579E" w14:textId="77777777" w:rsidR="00BA261B" w:rsidRPr="005254E3" w:rsidRDefault="00BA261B" w:rsidP="00BA261B">
      <w:pPr>
        <w:ind w:firstLine="284"/>
        <w:jc w:val="both"/>
        <w:rPr>
          <w:lang w:val="uk-UA"/>
        </w:rPr>
      </w:pPr>
      <w:r w:rsidRPr="005254E3">
        <w:rPr>
          <w:rStyle w:val="tlid-translation"/>
          <w:rFonts w:ascii="Times New Roman" w:hAnsi="Times New Roman"/>
          <w:sz w:val="28"/>
          <w:szCs w:val="28"/>
          <w:lang w:val="uk-UA"/>
        </w:rPr>
        <w:t xml:space="preserve">або </w:t>
      </w:r>
    </w:p>
    <w:p w14:paraId="494D4827" w14:textId="77777777" w:rsidR="00BA261B" w:rsidRPr="005254E3" w:rsidRDefault="00BA261B" w:rsidP="00BA261B">
      <w:pPr>
        <w:ind w:firstLine="284"/>
        <w:jc w:val="both"/>
        <w:rPr>
          <w:b/>
          <w:lang w:val="uk-UA"/>
        </w:rPr>
      </w:pPr>
      <w:r w:rsidRPr="005254E3">
        <w:rPr>
          <w:rStyle w:val="tlid-translation"/>
          <w:rFonts w:ascii="Times New Roman" w:hAnsi="Times New Roman"/>
          <w:sz w:val="28"/>
          <w:szCs w:val="28"/>
          <w:lang w:val="uk-UA"/>
        </w:rPr>
        <w:t xml:space="preserve">$ {&lt;ім'я&gt;} </w:t>
      </w:r>
    </w:p>
    <w:p w14:paraId="34D5CE78" w14:textId="77777777" w:rsidR="00BA261B" w:rsidRPr="005254E3" w:rsidRDefault="00BA261B" w:rsidP="00BA261B">
      <w:pPr>
        <w:ind w:firstLine="284"/>
        <w:jc w:val="both"/>
        <w:rPr>
          <w:lang w:val="uk-UA"/>
        </w:rPr>
      </w:pPr>
      <w:r w:rsidRPr="005254E3">
        <w:rPr>
          <w:rStyle w:val="tlid-translation"/>
          <w:rFonts w:ascii="Times New Roman" w:hAnsi="Times New Roman"/>
          <w:sz w:val="28"/>
          <w:szCs w:val="28"/>
          <w:lang w:val="uk-UA"/>
        </w:rPr>
        <w:t>Ці форми рівнозначні.</w:t>
      </w:r>
    </w:p>
    <w:p w14:paraId="095EA451" w14:textId="77777777" w:rsidR="00BA261B" w:rsidRPr="005254E3" w:rsidRDefault="00BA261B" w:rsidP="00BA261B">
      <w:pPr>
        <w:ind w:firstLine="284"/>
        <w:jc w:val="both"/>
        <w:rPr>
          <w:lang w:val="uk-UA"/>
        </w:rPr>
      </w:pPr>
      <w:r w:rsidRPr="005254E3">
        <w:rPr>
          <w:rStyle w:val="tlid-translation"/>
          <w:rFonts w:ascii="Times New Roman" w:hAnsi="Times New Roman"/>
          <w:sz w:val="28"/>
          <w:szCs w:val="28"/>
          <w:lang w:val="uk-UA"/>
        </w:rPr>
        <w:t>Змінні розглядаються як макроси, тобто використання змінної означає підстановку тексту з визначення змінної в точку використання. Якщо при визначенні змінної були використані інші змінні, підстановка їх значень відбувається при використанні змінної (знову так само, як і в препроцесорів мови Сі)</w:t>
      </w:r>
    </w:p>
    <w:p w14:paraId="0ED27F49" w14:textId="77777777" w:rsidR="00BA261B" w:rsidRPr="005254E3" w:rsidRDefault="00BA261B" w:rsidP="00BA261B">
      <w:pPr>
        <w:ind w:firstLine="284"/>
        <w:jc w:val="both"/>
        <w:rPr>
          <w:lang w:val="uk-UA"/>
        </w:rPr>
      </w:pPr>
      <w:r w:rsidRPr="005254E3">
        <w:rPr>
          <w:rStyle w:val="tlid-translation"/>
          <w:rFonts w:ascii="Times New Roman" w:hAnsi="Times New Roman"/>
          <w:sz w:val="28"/>
          <w:szCs w:val="28"/>
          <w:lang w:val="uk-UA"/>
        </w:rPr>
        <w:t>Залежності між компонентами визначаються наступним чином:</w:t>
      </w:r>
    </w:p>
    <w:p w14:paraId="3C69CE6A" w14:textId="77777777" w:rsidR="00BA261B" w:rsidRPr="005254E3" w:rsidRDefault="00BA261B" w:rsidP="00BA261B">
      <w:pPr>
        <w:ind w:firstLine="284"/>
        <w:jc w:val="both"/>
        <w:rPr>
          <w:b/>
          <w:lang w:val="uk-UA"/>
        </w:rPr>
      </w:pPr>
      <w:r w:rsidRPr="005254E3">
        <w:rPr>
          <w:rStyle w:val="tlid-translation"/>
          <w:rFonts w:ascii="Times New Roman" w:hAnsi="Times New Roman"/>
          <w:sz w:val="28"/>
          <w:szCs w:val="28"/>
          <w:lang w:val="uk-UA"/>
        </w:rPr>
        <w:t>&lt;Мета&gt;: &lt;мета1&gt; &lt; мета 2&gt; ... &lt; мета N&gt;,</w:t>
      </w:r>
    </w:p>
    <w:p w14:paraId="42208981" w14:textId="77777777" w:rsidR="00BA261B" w:rsidRPr="005254E3" w:rsidRDefault="00BA261B" w:rsidP="00BA261B">
      <w:pPr>
        <w:ind w:firstLine="284"/>
        <w:jc w:val="both"/>
        <w:rPr>
          <w:lang w:val="uk-UA"/>
        </w:rPr>
      </w:pPr>
      <w:r w:rsidRPr="005254E3">
        <w:rPr>
          <w:rStyle w:val="tlid-translation"/>
          <w:rFonts w:ascii="Times New Roman" w:hAnsi="Times New Roman"/>
          <w:sz w:val="28"/>
          <w:szCs w:val="28"/>
          <w:lang w:val="uk-UA"/>
        </w:rPr>
        <w:t xml:space="preserve">де &lt;мета&gt; - ім'я мети, яке може бути або ім'ям файлу, або деяким ім'ям, що позначає дію, який не відповідає жодний файл, наприклад </w:t>
      </w:r>
      <w:proofErr w:type="spellStart"/>
      <w:r w:rsidRPr="005254E3">
        <w:rPr>
          <w:rStyle w:val="tlid-translation"/>
          <w:rFonts w:ascii="Times New Roman" w:hAnsi="Times New Roman"/>
          <w:sz w:val="28"/>
          <w:szCs w:val="28"/>
          <w:lang w:val="uk-UA"/>
        </w:rPr>
        <w:t>clean</w:t>
      </w:r>
      <w:proofErr w:type="spellEnd"/>
      <w:r w:rsidRPr="005254E3">
        <w:rPr>
          <w:rStyle w:val="tlid-translation"/>
          <w:rFonts w:ascii="Times New Roman" w:hAnsi="Times New Roman"/>
          <w:sz w:val="28"/>
          <w:szCs w:val="28"/>
          <w:lang w:val="uk-UA"/>
        </w:rPr>
        <w:t>. Список цілей в правій частині задає цілі, від яких залежить &lt;мета&gt;.</w:t>
      </w:r>
    </w:p>
    <w:p w14:paraId="75480143" w14:textId="77777777" w:rsidR="00BA261B" w:rsidRPr="005254E3" w:rsidRDefault="00BA261B" w:rsidP="00BA261B">
      <w:pPr>
        <w:ind w:firstLine="284"/>
        <w:jc w:val="both"/>
        <w:rPr>
          <w:lang w:val="uk-UA"/>
        </w:rPr>
      </w:pPr>
      <w:r w:rsidRPr="005254E3">
        <w:rPr>
          <w:rStyle w:val="tlid-translation"/>
          <w:rFonts w:ascii="Times New Roman" w:hAnsi="Times New Roman"/>
          <w:sz w:val="28"/>
          <w:szCs w:val="28"/>
          <w:lang w:val="uk-UA"/>
        </w:rPr>
        <w:lastRenderedPageBreak/>
        <w:t>Якщо опис проекту містить циклічну залежність, тобто, наприклад, файл A залежить від файлу B, а файл B залежить від файлу A, такий опис проекту є помилковим.</w:t>
      </w:r>
    </w:p>
    <w:p w14:paraId="66655AA7" w14:textId="77777777" w:rsidR="00BA261B" w:rsidRPr="005254E3" w:rsidRDefault="00BA261B" w:rsidP="00BA261B">
      <w:pPr>
        <w:ind w:firstLine="284"/>
        <w:jc w:val="both"/>
        <w:rPr>
          <w:lang w:val="uk-UA"/>
        </w:rPr>
      </w:pPr>
      <w:r w:rsidRPr="005254E3">
        <w:rPr>
          <w:rStyle w:val="tlid-translation"/>
          <w:rFonts w:ascii="Times New Roman" w:hAnsi="Times New Roman"/>
          <w:sz w:val="28"/>
          <w:szCs w:val="28"/>
          <w:lang w:val="uk-UA"/>
        </w:rPr>
        <w:t xml:space="preserve">Команди для перекомпіляції мети записуються після опису залежності. Кожна команда повинна починатися з символу табуляції (\ t). Якщо жодної команди для перекомпіляції мети не задано, будуть використовуватися стандартні правила, якщо такі є. Для визначення, яким стандартним правилом необхідно скористатися, зазвичай використовуються суфікси імен файлів. Якщо жодна команда для перекомпіляції мети не задана і стандартне правило не знайдено, програма </w:t>
      </w:r>
      <w:proofErr w:type="spellStart"/>
      <w:r w:rsidRPr="005254E3">
        <w:rPr>
          <w:rStyle w:val="tlid-translation"/>
          <w:rFonts w:ascii="Times New Roman" w:hAnsi="Times New Roman"/>
          <w:sz w:val="28"/>
          <w:szCs w:val="28"/>
          <w:lang w:val="uk-UA"/>
        </w:rPr>
        <w:t>make</w:t>
      </w:r>
      <w:proofErr w:type="spellEnd"/>
      <w:r w:rsidRPr="005254E3">
        <w:rPr>
          <w:rStyle w:val="tlid-translation"/>
          <w:rFonts w:ascii="Times New Roman" w:hAnsi="Times New Roman"/>
          <w:sz w:val="28"/>
          <w:szCs w:val="28"/>
          <w:lang w:val="uk-UA"/>
        </w:rPr>
        <w:t xml:space="preserve"> завершується з помилкою.</w:t>
      </w:r>
    </w:p>
    <w:p w14:paraId="5953A77C" w14:textId="77777777" w:rsidR="00BA261B" w:rsidRPr="005254E3" w:rsidRDefault="00BA261B" w:rsidP="00BA261B">
      <w:pPr>
        <w:ind w:firstLine="284"/>
        <w:jc w:val="both"/>
        <w:rPr>
          <w:lang w:val="uk-UA"/>
        </w:rPr>
      </w:pPr>
      <w:r w:rsidRPr="005254E3">
        <w:rPr>
          <w:rStyle w:val="tlid-translation"/>
          <w:rFonts w:ascii="Times New Roman" w:hAnsi="Times New Roman"/>
          <w:sz w:val="28"/>
          <w:szCs w:val="28"/>
          <w:lang w:val="uk-UA"/>
        </w:rPr>
        <w:t xml:space="preserve">Для програми </w:t>
      </w:r>
      <w:proofErr w:type="spellStart"/>
      <w:r w:rsidRPr="005254E3">
        <w:rPr>
          <w:rStyle w:val="tlid-translation"/>
          <w:rFonts w:ascii="Times New Roman" w:hAnsi="Times New Roman"/>
          <w:sz w:val="28"/>
          <w:szCs w:val="28"/>
          <w:lang w:val="uk-UA"/>
        </w:rPr>
        <w:t>general</w:t>
      </w:r>
      <w:proofErr w:type="spellEnd"/>
      <w:r w:rsidRPr="005254E3">
        <w:rPr>
          <w:rStyle w:val="tlid-translation"/>
          <w:rFonts w:ascii="Times New Roman" w:hAnsi="Times New Roman"/>
          <w:sz w:val="28"/>
          <w:szCs w:val="28"/>
          <w:lang w:val="uk-UA"/>
        </w:rPr>
        <w:t xml:space="preserve"> найпростіший приклад файлу </w:t>
      </w:r>
      <w:proofErr w:type="spellStart"/>
      <w:r w:rsidRPr="005254E3">
        <w:rPr>
          <w:rStyle w:val="tlid-translation"/>
          <w:rFonts w:ascii="Times New Roman" w:hAnsi="Times New Roman"/>
          <w:sz w:val="28"/>
          <w:szCs w:val="28"/>
          <w:lang w:val="uk-UA"/>
        </w:rPr>
        <w:t>Makefile</w:t>
      </w:r>
      <w:proofErr w:type="spellEnd"/>
      <w:r w:rsidRPr="005254E3">
        <w:rPr>
          <w:rStyle w:val="tlid-translation"/>
          <w:rFonts w:ascii="Times New Roman" w:hAnsi="Times New Roman"/>
          <w:sz w:val="28"/>
          <w:szCs w:val="28"/>
          <w:lang w:val="uk-UA"/>
        </w:rPr>
        <w:t xml:space="preserve"> для компіляції проекту може мати вигляд:</w:t>
      </w:r>
    </w:p>
    <w:p w14:paraId="794D32AF" w14:textId="77777777" w:rsidR="00BA261B" w:rsidRPr="005254E3" w:rsidRDefault="00BA261B" w:rsidP="00BA261B">
      <w:pPr>
        <w:pStyle w:val="PreformattedText"/>
        <w:ind w:firstLine="284"/>
        <w:jc w:val="both"/>
        <w:rPr>
          <w:rStyle w:val="SourceText"/>
          <w:rFonts w:ascii="Times New Roman" w:hAnsi="Times New Roman" w:cs="Times New Roman"/>
          <w:sz w:val="28"/>
          <w:szCs w:val="28"/>
          <w:lang w:val="uk-UA"/>
        </w:rPr>
      </w:pPr>
    </w:p>
    <w:p w14:paraId="219E6055" w14:textId="77777777" w:rsidR="00BA261B" w:rsidRPr="005254E3" w:rsidRDefault="00BA261B" w:rsidP="00BA261B">
      <w:pPr>
        <w:pStyle w:val="PreformattedText"/>
        <w:ind w:firstLine="284"/>
        <w:jc w:val="both"/>
        <w:rPr>
          <w:rFonts w:ascii="Arial" w:hAnsi="Arial" w:cs="Arial"/>
          <w:lang w:val="uk-UA"/>
        </w:rPr>
      </w:pPr>
      <w:proofErr w:type="spellStart"/>
      <w:r w:rsidRPr="005254E3">
        <w:rPr>
          <w:rStyle w:val="SourceText"/>
          <w:rFonts w:ascii="Arial" w:hAnsi="Arial" w:cs="Arial"/>
          <w:sz w:val="28"/>
          <w:szCs w:val="28"/>
          <w:lang w:val="uk-UA"/>
        </w:rPr>
        <w:t>general</w:t>
      </w:r>
      <w:proofErr w:type="spellEnd"/>
      <w:r w:rsidRPr="005254E3">
        <w:rPr>
          <w:rStyle w:val="SourceText"/>
          <w:rFonts w:ascii="Arial" w:hAnsi="Arial" w:cs="Arial"/>
          <w:sz w:val="28"/>
          <w:szCs w:val="28"/>
          <w:lang w:val="uk-UA"/>
        </w:rPr>
        <w:t>: gen_file1.o gen_file2.o gen_file3.o</w:t>
      </w:r>
    </w:p>
    <w:p w14:paraId="53E260FD" w14:textId="77777777" w:rsidR="00BA261B" w:rsidRPr="005254E3" w:rsidRDefault="00BA261B" w:rsidP="00BA261B">
      <w:pPr>
        <w:pStyle w:val="PreformattedText"/>
        <w:ind w:firstLine="284"/>
        <w:jc w:val="both"/>
        <w:rPr>
          <w:rFonts w:ascii="Arial" w:hAnsi="Arial" w:cs="Arial"/>
          <w:sz w:val="28"/>
          <w:szCs w:val="28"/>
          <w:lang w:val="uk-UA"/>
        </w:rPr>
      </w:pPr>
      <w:r w:rsidRPr="005254E3">
        <w:rPr>
          <w:rStyle w:val="SourceText"/>
          <w:rFonts w:ascii="Arial" w:hAnsi="Arial" w:cs="Arial"/>
          <w:sz w:val="28"/>
          <w:szCs w:val="28"/>
          <w:lang w:val="uk-UA"/>
        </w:rPr>
        <w:t xml:space="preserve">    </w:t>
      </w:r>
      <w:proofErr w:type="spellStart"/>
      <w:r w:rsidRPr="005254E3">
        <w:rPr>
          <w:rStyle w:val="SourceText"/>
          <w:rFonts w:ascii="Arial" w:hAnsi="Arial" w:cs="Arial"/>
          <w:sz w:val="28"/>
          <w:szCs w:val="28"/>
          <w:lang w:val="uk-UA"/>
        </w:rPr>
        <w:t>gcc</w:t>
      </w:r>
      <w:proofErr w:type="spellEnd"/>
      <w:r w:rsidRPr="005254E3">
        <w:rPr>
          <w:rStyle w:val="SourceText"/>
          <w:rFonts w:ascii="Arial" w:hAnsi="Arial" w:cs="Arial"/>
          <w:sz w:val="28"/>
          <w:szCs w:val="28"/>
          <w:lang w:val="uk-UA"/>
        </w:rPr>
        <w:t xml:space="preserve"> gen_file1.o gen_file2.o gen_file3.o -o </w:t>
      </w:r>
      <w:proofErr w:type="spellStart"/>
      <w:r w:rsidRPr="005254E3">
        <w:rPr>
          <w:rStyle w:val="SourceText"/>
          <w:rFonts w:ascii="Arial" w:hAnsi="Arial" w:cs="Arial"/>
          <w:sz w:val="28"/>
          <w:szCs w:val="28"/>
          <w:lang w:val="uk-UA"/>
        </w:rPr>
        <w:t>general</w:t>
      </w:r>
      <w:proofErr w:type="spellEnd"/>
    </w:p>
    <w:p w14:paraId="2EAFA805" w14:textId="77777777" w:rsidR="00BA261B" w:rsidRPr="005254E3" w:rsidRDefault="00BA261B" w:rsidP="00BA261B">
      <w:pPr>
        <w:pStyle w:val="PreformattedText"/>
        <w:ind w:firstLine="284"/>
        <w:jc w:val="both"/>
        <w:rPr>
          <w:rFonts w:ascii="Arial" w:hAnsi="Arial" w:cs="Arial"/>
          <w:sz w:val="28"/>
          <w:szCs w:val="28"/>
          <w:lang w:val="uk-UA"/>
        </w:rPr>
      </w:pPr>
    </w:p>
    <w:p w14:paraId="23CDA70D" w14:textId="77777777" w:rsidR="00BA261B" w:rsidRPr="005254E3" w:rsidRDefault="00BA261B" w:rsidP="00BA261B">
      <w:pPr>
        <w:pStyle w:val="PreformattedText"/>
        <w:ind w:firstLine="284"/>
        <w:jc w:val="both"/>
        <w:rPr>
          <w:rFonts w:ascii="Arial" w:hAnsi="Arial" w:cs="Arial"/>
          <w:sz w:val="28"/>
          <w:szCs w:val="28"/>
          <w:lang w:val="uk-UA"/>
        </w:rPr>
      </w:pPr>
      <w:r w:rsidRPr="005254E3">
        <w:rPr>
          <w:rStyle w:val="SourceText"/>
          <w:rFonts w:ascii="Arial" w:hAnsi="Arial" w:cs="Arial"/>
          <w:sz w:val="28"/>
          <w:szCs w:val="28"/>
          <w:lang w:val="uk-UA"/>
        </w:rPr>
        <w:t>gen_file1.o: gen_file1.c</w:t>
      </w:r>
    </w:p>
    <w:p w14:paraId="238E7265" w14:textId="77777777" w:rsidR="00BA261B" w:rsidRPr="005254E3" w:rsidRDefault="00BA261B" w:rsidP="00BA261B">
      <w:pPr>
        <w:pStyle w:val="PreformattedText"/>
        <w:ind w:firstLine="284"/>
        <w:jc w:val="both"/>
        <w:rPr>
          <w:rFonts w:ascii="Arial" w:hAnsi="Arial" w:cs="Arial"/>
          <w:sz w:val="28"/>
          <w:szCs w:val="28"/>
          <w:lang w:val="uk-UA"/>
        </w:rPr>
      </w:pPr>
      <w:r w:rsidRPr="005254E3">
        <w:rPr>
          <w:rStyle w:val="SourceText"/>
          <w:rFonts w:ascii="Arial" w:hAnsi="Arial" w:cs="Arial"/>
          <w:sz w:val="28"/>
          <w:szCs w:val="28"/>
          <w:lang w:val="uk-UA"/>
        </w:rPr>
        <w:t xml:space="preserve">    </w:t>
      </w:r>
      <w:proofErr w:type="spellStart"/>
      <w:r w:rsidRPr="005254E3">
        <w:rPr>
          <w:rStyle w:val="SourceText"/>
          <w:rFonts w:ascii="Arial" w:hAnsi="Arial" w:cs="Arial"/>
          <w:sz w:val="28"/>
          <w:szCs w:val="28"/>
          <w:lang w:val="uk-UA"/>
        </w:rPr>
        <w:t>gcc</w:t>
      </w:r>
      <w:proofErr w:type="spellEnd"/>
      <w:r w:rsidRPr="005254E3">
        <w:rPr>
          <w:rStyle w:val="SourceText"/>
          <w:rFonts w:ascii="Arial" w:hAnsi="Arial" w:cs="Arial"/>
          <w:sz w:val="28"/>
          <w:szCs w:val="28"/>
          <w:lang w:val="uk-UA"/>
        </w:rPr>
        <w:t xml:space="preserve"> -c gen_file1.c</w:t>
      </w:r>
    </w:p>
    <w:p w14:paraId="2AC749E9" w14:textId="77777777" w:rsidR="00BA261B" w:rsidRPr="005254E3" w:rsidRDefault="00BA261B" w:rsidP="00BA261B">
      <w:pPr>
        <w:pStyle w:val="PreformattedText"/>
        <w:ind w:firstLine="284"/>
        <w:jc w:val="both"/>
        <w:rPr>
          <w:rFonts w:ascii="Arial" w:hAnsi="Arial" w:cs="Arial"/>
          <w:sz w:val="28"/>
          <w:szCs w:val="28"/>
          <w:lang w:val="uk-UA"/>
        </w:rPr>
      </w:pPr>
    </w:p>
    <w:p w14:paraId="3A6B327B" w14:textId="77777777" w:rsidR="00BA261B" w:rsidRPr="005254E3" w:rsidRDefault="00BA261B" w:rsidP="00BA261B">
      <w:pPr>
        <w:pStyle w:val="PreformattedText"/>
        <w:ind w:firstLine="284"/>
        <w:jc w:val="both"/>
        <w:rPr>
          <w:rFonts w:ascii="Arial" w:hAnsi="Arial" w:cs="Arial"/>
          <w:sz w:val="28"/>
          <w:szCs w:val="28"/>
          <w:lang w:val="uk-UA"/>
        </w:rPr>
      </w:pPr>
      <w:r w:rsidRPr="005254E3">
        <w:rPr>
          <w:rStyle w:val="SourceText"/>
          <w:rFonts w:ascii="Arial" w:hAnsi="Arial" w:cs="Arial"/>
          <w:sz w:val="28"/>
          <w:szCs w:val="28"/>
          <w:lang w:val="uk-UA"/>
        </w:rPr>
        <w:t>gen_file2.o: gen_file2.c</w:t>
      </w:r>
    </w:p>
    <w:p w14:paraId="3D7C736C" w14:textId="77777777" w:rsidR="00BA261B" w:rsidRPr="005254E3" w:rsidRDefault="00BA261B" w:rsidP="00BA261B">
      <w:pPr>
        <w:pStyle w:val="PreformattedText"/>
        <w:ind w:firstLine="284"/>
        <w:jc w:val="both"/>
        <w:rPr>
          <w:rFonts w:ascii="Arial" w:hAnsi="Arial" w:cs="Arial"/>
          <w:sz w:val="28"/>
          <w:szCs w:val="28"/>
          <w:lang w:val="uk-UA"/>
        </w:rPr>
      </w:pPr>
      <w:r w:rsidRPr="005254E3">
        <w:rPr>
          <w:rStyle w:val="SourceText"/>
          <w:rFonts w:ascii="Arial" w:hAnsi="Arial" w:cs="Arial"/>
          <w:sz w:val="28"/>
          <w:szCs w:val="28"/>
          <w:lang w:val="uk-UA"/>
        </w:rPr>
        <w:t xml:space="preserve">    </w:t>
      </w:r>
      <w:proofErr w:type="spellStart"/>
      <w:r w:rsidRPr="005254E3">
        <w:rPr>
          <w:rStyle w:val="SourceText"/>
          <w:rFonts w:ascii="Arial" w:hAnsi="Arial" w:cs="Arial"/>
          <w:sz w:val="28"/>
          <w:szCs w:val="28"/>
          <w:lang w:val="uk-UA"/>
        </w:rPr>
        <w:t>gcc</w:t>
      </w:r>
      <w:proofErr w:type="spellEnd"/>
      <w:r w:rsidRPr="005254E3">
        <w:rPr>
          <w:rStyle w:val="SourceText"/>
          <w:rFonts w:ascii="Arial" w:hAnsi="Arial" w:cs="Arial"/>
          <w:sz w:val="28"/>
          <w:szCs w:val="28"/>
          <w:lang w:val="uk-UA"/>
        </w:rPr>
        <w:t xml:space="preserve"> -c gen_file2.c</w:t>
      </w:r>
    </w:p>
    <w:p w14:paraId="6A64CECC" w14:textId="77777777" w:rsidR="00BA261B" w:rsidRPr="005254E3" w:rsidRDefault="00BA261B" w:rsidP="00BA261B">
      <w:pPr>
        <w:pStyle w:val="PreformattedText"/>
        <w:ind w:firstLine="284"/>
        <w:jc w:val="both"/>
        <w:rPr>
          <w:rFonts w:ascii="Arial" w:hAnsi="Arial" w:cs="Arial"/>
          <w:sz w:val="28"/>
          <w:szCs w:val="28"/>
          <w:lang w:val="uk-UA"/>
        </w:rPr>
      </w:pPr>
    </w:p>
    <w:p w14:paraId="385E5CC6" w14:textId="77777777" w:rsidR="00BA261B" w:rsidRPr="005254E3" w:rsidRDefault="00BA261B" w:rsidP="00BA261B">
      <w:pPr>
        <w:pStyle w:val="PreformattedText"/>
        <w:ind w:firstLine="284"/>
        <w:jc w:val="both"/>
        <w:rPr>
          <w:rFonts w:ascii="Arial" w:hAnsi="Arial" w:cs="Arial"/>
          <w:sz w:val="28"/>
          <w:szCs w:val="28"/>
          <w:lang w:val="uk-UA"/>
        </w:rPr>
      </w:pPr>
      <w:r w:rsidRPr="005254E3">
        <w:rPr>
          <w:rStyle w:val="SourceText"/>
          <w:rFonts w:ascii="Arial" w:hAnsi="Arial" w:cs="Arial"/>
          <w:sz w:val="28"/>
          <w:szCs w:val="28"/>
          <w:lang w:val="uk-UA"/>
        </w:rPr>
        <w:t>gen_file3.o: gen_file3.c</w:t>
      </w:r>
    </w:p>
    <w:p w14:paraId="1719EAA7" w14:textId="77777777" w:rsidR="00BA261B" w:rsidRPr="005254E3" w:rsidRDefault="00BA261B" w:rsidP="00BA261B">
      <w:pPr>
        <w:pStyle w:val="PreformattedText"/>
        <w:ind w:firstLine="284"/>
        <w:jc w:val="both"/>
        <w:rPr>
          <w:rFonts w:ascii="Arial" w:hAnsi="Arial" w:cs="Arial"/>
          <w:sz w:val="28"/>
          <w:szCs w:val="28"/>
          <w:lang w:val="uk-UA"/>
        </w:rPr>
      </w:pPr>
      <w:r w:rsidRPr="005254E3">
        <w:rPr>
          <w:rStyle w:val="SourceText"/>
          <w:rFonts w:ascii="Arial" w:hAnsi="Arial" w:cs="Arial"/>
          <w:sz w:val="28"/>
          <w:szCs w:val="28"/>
          <w:lang w:val="uk-UA"/>
        </w:rPr>
        <w:t xml:space="preserve">    </w:t>
      </w:r>
      <w:proofErr w:type="spellStart"/>
      <w:r w:rsidRPr="005254E3">
        <w:rPr>
          <w:rStyle w:val="SourceText"/>
          <w:rFonts w:ascii="Arial" w:hAnsi="Arial" w:cs="Arial"/>
          <w:sz w:val="28"/>
          <w:szCs w:val="28"/>
          <w:lang w:val="uk-UA"/>
        </w:rPr>
        <w:t>gcc</w:t>
      </w:r>
      <w:proofErr w:type="spellEnd"/>
      <w:r w:rsidRPr="005254E3">
        <w:rPr>
          <w:rStyle w:val="SourceText"/>
          <w:rFonts w:ascii="Arial" w:hAnsi="Arial" w:cs="Arial"/>
          <w:sz w:val="28"/>
          <w:szCs w:val="28"/>
          <w:lang w:val="uk-UA"/>
        </w:rPr>
        <w:t xml:space="preserve"> -c gen_file3.c </w:t>
      </w:r>
    </w:p>
    <w:p w14:paraId="584BD086" w14:textId="77777777" w:rsidR="00BA261B" w:rsidRPr="005254E3" w:rsidRDefault="00BA261B" w:rsidP="00BA261B">
      <w:pPr>
        <w:pStyle w:val="15"/>
        <w:spacing w:after="0" w:line="240" w:lineRule="auto"/>
        <w:ind w:firstLine="284"/>
        <w:jc w:val="both"/>
        <w:rPr>
          <w:lang w:val="uk-UA"/>
        </w:rPr>
      </w:pPr>
      <w:r w:rsidRPr="005254E3">
        <w:rPr>
          <w:rFonts w:ascii="Times New Roman" w:hAnsi="Times New Roman" w:cs="Times New Roman"/>
          <w:sz w:val="28"/>
          <w:szCs w:val="28"/>
          <w:lang w:val="uk-UA"/>
        </w:rPr>
        <w:t xml:space="preserve">Однак, в цьому описі </w:t>
      </w:r>
      <w:proofErr w:type="spellStart"/>
      <w:r w:rsidRPr="005254E3">
        <w:rPr>
          <w:rFonts w:ascii="Times New Roman" w:hAnsi="Times New Roman" w:cs="Times New Roman"/>
          <w:sz w:val="28"/>
          <w:szCs w:val="28"/>
          <w:lang w:val="uk-UA"/>
        </w:rPr>
        <w:t>залежностей</w:t>
      </w:r>
      <w:proofErr w:type="spellEnd"/>
      <w:r w:rsidRPr="005254E3">
        <w:rPr>
          <w:rFonts w:ascii="Times New Roman" w:hAnsi="Times New Roman" w:cs="Times New Roman"/>
          <w:sz w:val="28"/>
          <w:szCs w:val="28"/>
          <w:lang w:val="uk-UA"/>
        </w:rPr>
        <w:t xml:space="preserve"> не враховані .h файли. Наприклад, якщо файл gen_file1.h підключається в файлах gen_file1.c та gen_file2.c, то зміна файлу gen_file1.h повинна приводити до перекомпіляції як gen_file1.c, так і gen_file2.c. Тобто .o файли залежать не лише від .c файлів, але й від .h файлів, які включаються даними .c файлами безпосередньо або опосередковано. З урахуванням цього файл </w:t>
      </w:r>
      <w:proofErr w:type="spellStart"/>
      <w:r w:rsidRPr="005254E3">
        <w:rPr>
          <w:rFonts w:ascii="Times New Roman" w:hAnsi="Times New Roman" w:cs="Times New Roman"/>
          <w:sz w:val="28"/>
          <w:szCs w:val="28"/>
          <w:lang w:val="uk-UA"/>
        </w:rPr>
        <w:t>Makefile</w:t>
      </w:r>
      <w:proofErr w:type="spellEnd"/>
      <w:r w:rsidRPr="005254E3">
        <w:rPr>
          <w:rFonts w:ascii="Times New Roman" w:hAnsi="Times New Roman" w:cs="Times New Roman"/>
          <w:sz w:val="28"/>
          <w:szCs w:val="28"/>
          <w:lang w:val="uk-UA"/>
        </w:rPr>
        <w:t xml:space="preserve"> може отримати наступний вигляд: </w:t>
      </w:r>
    </w:p>
    <w:p w14:paraId="6F8B85EF" w14:textId="77777777" w:rsidR="00BA261B" w:rsidRPr="005254E3" w:rsidRDefault="00BA261B" w:rsidP="00BA261B">
      <w:pPr>
        <w:pStyle w:val="PreformattedText"/>
        <w:ind w:firstLine="284"/>
        <w:jc w:val="both"/>
        <w:rPr>
          <w:rFonts w:ascii="Times New Roman" w:hAnsi="Times New Roman" w:cs="Times New Roman"/>
          <w:sz w:val="28"/>
          <w:szCs w:val="28"/>
          <w:lang w:val="uk-UA"/>
        </w:rPr>
      </w:pPr>
    </w:p>
    <w:p w14:paraId="569E192F" w14:textId="77777777" w:rsidR="00BA261B" w:rsidRPr="005254E3" w:rsidRDefault="00BA261B" w:rsidP="00BA261B">
      <w:pPr>
        <w:pStyle w:val="PreformattedText"/>
        <w:ind w:firstLine="284"/>
        <w:jc w:val="both"/>
        <w:rPr>
          <w:rFonts w:ascii="Arial" w:hAnsi="Arial" w:cs="Arial"/>
          <w:sz w:val="28"/>
          <w:szCs w:val="28"/>
          <w:lang w:val="uk-UA"/>
        </w:rPr>
      </w:pPr>
      <w:proofErr w:type="spellStart"/>
      <w:r w:rsidRPr="005254E3">
        <w:rPr>
          <w:rStyle w:val="SourceText"/>
          <w:rFonts w:ascii="Arial" w:hAnsi="Arial" w:cs="Arial"/>
          <w:sz w:val="28"/>
          <w:szCs w:val="28"/>
          <w:lang w:val="uk-UA"/>
        </w:rPr>
        <w:t>general</w:t>
      </w:r>
      <w:proofErr w:type="spellEnd"/>
      <w:r w:rsidRPr="005254E3">
        <w:rPr>
          <w:rStyle w:val="SourceText"/>
          <w:rFonts w:ascii="Arial" w:hAnsi="Arial" w:cs="Arial"/>
          <w:sz w:val="28"/>
          <w:szCs w:val="28"/>
          <w:lang w:val="uk-UA"/>
        </w:rPr>
        <w:t>: gen_file1.o gen_file2.o gen_file3.o</w:t>
      </w:r>
    </w:p>
    <w:p w14:paraId="0A39078E" w14:textId="77777777" w:rsidR="00BA261B" w:rsidRPr="005254E3" w:rsidRDefault="00BA261B" w:rsidP="00BA261B">
      <w:pPr>
        <w:pStyle w:val="PreformattedText"/>
        <w:ind w:firstLine="284"/>
        <w:jc w:val="both"/>
        <w:rPr>
          <w:rFonts w:ascii="Arial" w:hAnsi="Arial" w:cs="Arial"/>
          <w:sz w:val="28"/>
          <w:szCs w:val="28"/>
          <w:lang w:val="uk-UA"/>
        </w:rPr>
      </w:pPr>
      <w:r w:rsidRPr="005254E3">
        <w:rPr>
          <w:rStyle w:val="SourceText"/>
          <w:rFonts w:ascii="Arial" w:hAnsi="Arial" w:cs="Arial"/>
          <w:sz w:val="28"/>
          <w:szCs w:val="28"/>
          <w:lang w:val="uk-UA"/>
        </w:rPr>
        <w:t xml:space="preserve">    </w:t>
      </w:r>
      <w:proofErr w:type="spellStart"/>
      <w:r w:rsidRPr="005254E3">
        <w:rPr>
          <w:rStyle w:val="SourceText"/>
          <w:rFonts w:ascii="Arial" w:hAnsi="Arial" w:cs="Arial"/>
          <w:sz w:val="28"/>
          <w:szCs w:val="28"/>
          <w:lang w:val="uk-UA"/>
        </w:rPr>
        <w:t>gcc</w:t>
      </w:r>
      <w:proofErr w:type="spellEnd"/>
      <w:r w:rsidRPr="005254E3">
        <w:rPr>
          <w:rStyle w:val="SourceText"/>
          <w:rFonts w:ascii="Arial" w:hAnsi="Arial" w:cs="Arial"/>
          <w:sz w:val="28"/>
          <w:szCs w:val="28"/>
          <w:lang w:val="uk-UA"/>
        </w:rPr>
        <w:t xml:space="preserve"> gen_file1.o gen_file2.o gen_file3.o -o </w:t>
      </w:r>
      <w:proofErr w:type="spellStart"/>
      <w:r w:rsidRPr="005254E3">
        <w:rPr>
          <w:rStyle w:val="SourceText"/>
          <w:rFonts w:ascii="Arial" w:hAnsi="Arial" w:cs="Arial"/>
          <w:sz w:val="28"/>
          <w:szCs w:val="28"/>
          <w:lang w:val="uk-UA"/>
        </w:rPr>
        <w:t>general</w:t>
      </w:r>
      <w:proofErr w:type="spellEnd"/>
    </w:p>
    <w:p w14:paraId="48E38024" w14:textId="77777777" w:rsidR="00BA261B" w:rsidRPr="005254E3" w:rsidRDefault="00BA261B" w:rsidP="00BA261B">
      <w:pPr>
        <w:pStyle w:val="PreformattedText"/>
        <w:ind w:firstLine="284"/>
        <w:jc w:val="both"/>
        <w:rPr>
          <w:rFonts w:ascii="Arial" w:hAnsi="Arial" w:cs="Arial"/>
          <w:sz w:val="28"/>
          <w:szCs w:val="28"/>
          <w:lang w:val="uk-UA"/>
        </w:rPr>
      </w:pPr>
    </w:p>
    <w:p w14:paraId="5AB7CFB3" w14:textId="77777777" w:rsidR="00BA261B" w:rsidRPr="005254E3" w:rsidRDefault="00BA261B" w:rsidP="00BA261B">
      <w:pPr>
        <w:pStyle w:val="PreformattedText"/>
        <w:ind w:firstLine="284"/>
        <w:jc w:val="both"/>
        <w:rPr>
          <w:rFonts w:ascii="Arial" w:hAnsi="Arial" w:cs="Arial"/>
          <w:sz w:val="28"/>
          <w:szCs w:val="28"/>
          <w:lang w:val="uk-UA"/>
        </w:rPr>
      </w:pPr>
      <w:r w:rsidRPr="005254E3">
        <w:rPr>
          <w:rStyle w:val="SourceText"/>
          <w:rFonts w:ascii="Arial" w:hAnsi="Arial" w:cs="Arial"/>
          <w:sz w:val="28"/>
          <w:szCs w:val="28"/>
          <w:lang w:val="uk-UA"/>
        </w:rPr>
        <w:t>gen_file1.o: gen_file1.c gen_file1.h</w:t>
      </w:r>
    </w:p>
    <w:p w14:paraId="58A7F213" w14:textId="77777777" w:rsidR="00BA261B" w:rsidRPr="005254E3" w:rsidRDefault="00BA261B" w:rsidP="00BA261B">
      <w:pPr>
        <w:pStyle w:val="PreformattedText"/>
        <w:ind w:firstLine="284"/>
        <w:jc w:val="both"/>
        <w:rPr>
          <w:rFonts w:ascii="Arial" w:hAnsi="Arial" w:cs="Arial"/>
          <w:sz w:val="28"/>
          <w:szCs w:val="28"/>
          <w:lang w:val="uk-UA"/>
        </w:rPr>
      </w:pPr>
      <w:r w:rsidRPr="005254E3">
        <w:rPr>
          <w:rStyle w:val="SourceText"/>
          <w:rFonts w:ascii="Arial" w:hAnsi="Arial" w:cs="Arial"/>
          <w:sz w:val="28"/>
          <w:szCs w:val="28"/>
          <w:lang w:val="uk-UA"/>
        </w:rPr>
        <w:t xml:space="preserve">    </w:t>
      </w:r>
      <w:proofErr w:type="spellStart"/>
      <w:r w:rsidRPr="005254E3">
        <w:rPr>
          <w:rStyle w:val="SourceText"/>
          <w:rFonts w:ascii="Arial" w:hAnsi="Arial" w:cs="Arial"/>
          <w:sz w:val="28"/>
          <w:szCs w:val="28"/>
          <w:lang w:val="uk-UA"/>
        </w:rPr>
        <w:t>gcc</w:t>
      </w:r>
      <w:proofErr w:type="spellEnd"/>
      <w:r w:rsidRPr="005254E3">
        <w:rPr>
          <w:rStyle w:val="SourceText"/>
          <w:rFonts w:ascii="Arial" w:hAnsi="Arial" w:cs="Arial"/>
          <w:sz w:val="28"/>
          <w:szCs w:val="28"/>
          <w:lang w:val="uk-UA"/>
        </w:rPr>
        <w:t xml:space="preserve"> -c gen_file1.c</w:t>
      </w:r>
    </w:p>
    <w:p w14:paraId="3DFE99E5" w14:textId="77777777" w:rsidR="00BA261B" w:rsidRPr="005254E3" w:rsidRDefault="00BA261B" w:rsidP="00BA261B">
      <w:pPr>
        <w:pStyle w:val="PreformattedText"/>
        <w:ind w:firstLine="284"/>
        <w:jc w:val="both"/>
        <w:rPr>
          <w:rFonts w:ascii="Arial" w:hAnsi="Arial" w:cs="Arial"/>
          <w:sz w:val="28"/>
          <w:szCs w:val="28"/>
          <w:lang w:val="uk-UA"/>
        </w:rPr>
      </w:pPr>
    </w:p>
    <w:p w14:paraId="6B62BB9B" w14:textId="77777777" w:rsidR="00BA261B" w:rsidRPr="005254E3" w:rsidRDefault="00BA261B" w:rsidP="00BA261B">
      <w:pPr>
        <w:pStyle w:val="PreformattedText"/>
        <w:ind w:firstLine="284"/>
        <w:jc w:val="both"/>
        <w:rPr>
          <w:rFonts w:ascii="Arial" w:hAnsi="Arial" w:cs="Arial"/>
          <w:sz w:val="28"/>
          <w:szCs w:val="28"/>
          <w:lang w:val="uk-UA"/>
        </w:rPr>
      </w:pPr>
      <w:r w:rsidRPr="005254E3">
        <w:rPr>
          <w:rStyle w:val="SourceText"/>
          <w:rFonts w:ascii="Arial" w:hAnsi="Arial" w:cs="Arial"/>
          <w:sz w:val="28"/>
          <w:szCs w:val="28"/>
          <w:lang w:val="uk-UA"/>
        </w:rPr>
        <w:t>gen_file2.o: gen_file2.c gen_file2.h gen_file1.h</w:t>
      </w:r>
    </w:p>
    <w:p w14:paraId="45C42C35" w14:textId="77777777" w:rsidR="00BA261B" w:rsidRPr="005254E3" w:rsidRDefault="00BA261B" w:rsidP="00BA261B">
      <w:pPr>
        <w:pStyle w:val="PreformattedText"/>
        <w:ind w:firstLine="284"/>
        <w:jc w:val="both"/>
        <w:rPr>
          <w:rFonts w:ascii="Arial" w:hAnsi="Arial" w:cs="Arial"/>
          <w:sz w:val="28"/>
          <w:szCs w:val="28"/>
          <w:lang w:val="uk-UA"/>
        </w:rPr>
      </w:pPr>
      <w:r w:rsidRPr="005254E3">
        <w:rPr>
          <w:rStyle w:val="SourceText"/>
          <w:rFonts w:ascii="Arial" w:hAnsi="Arial" w:cs="Arial"/>
          <w:sz w:val="28"/>
          <w:szCs w:val="28"/>
          <w:lang w:val="uk-UA"/>
        </w:rPr>
        <w:t xml:space="preserve">    </w:t>
      </w:r>
      <w:proofErr w:type="spellStart"/>
      <w:r w:rsidRPr="005254E3">
        <w:rPr>
          <w:rStyle w:val="SourceText"/>
          <w:rFonts w:ascii="Arial" w:hAnsi="Arial" w:cs="Arial"/>
          <w:sz w:val="28"/>
          <w:szCs w:val="28"/>
          <w:lang w:val="uk-UA"/>
        </w:rPr>
        <w:t>gcc</w:t>
      </w:r>
      <w:proofErr w:type="spellEnd"/>
      <w:r w:rsidRPr="005254E3">
        <w:rPr>
          <w:rStyle w:val="SourceText"/>
          <w:rFonts w:ascii="Arial" w:hAnsi="Arial" w:cs="Arial"/>
          <w:sz w:val="28"/>
          <w:szCs w:val="28"/>
          <w:lang w:val="uk-UA"/>
        </w:rPr>
        <w:t xml:space="preserve"> -c gen_file2.c</w:t>
      </w:r>
    </w:p>
    <w:p w14:paraId="11E0D3AF" w14:textId="77777777" w:rsidR="00BA261B" w:rsidRPr="005254E3" w:rsidRDefault="00BA261B" w:rsidP="00BA261B">
      <w:pPr>
        <w:pStyle w:val="PreformattedText"/>
        <w:ind w:firstLine="284"/>
        <w:jc w:val="both"/>
        <w:rPr>
          <w:rFonts w:ascii="Arial" w:hAnsi="Arial" w:cs="Arial"/>
          <w:sz w:val="28"/>
          <w:szCs w:val="28"/>
          <w:lang w:val="uk-UA"/>
        </w:rPr>
      </w:pPr>
    </w:p>
    <w:p w14:paraId="79259FA9" w14:textId="77777777" w:rsidR="00BA261B" w:rsidRPr="005254E3" w:rsidRDefault="00BA261B" w:rsidP="00BA261B">
      <w:pPr>
        <w:pStyle w:val="PreformattedText"/>
        <w:ind w:firstLine="284"/>
        <w:jc w:val="both"/>
        <w:rPr>
          <w:rFonts w:ascii="Arial" w:hAnsi="Arial" w:cs="Arial"/>
          <w:sz w:val="28"/>
          <w:szCs w:val="28"/>
          <w:lang w:val="uk-UA"/>
        </w:rPr>
      </w:pPr>
      <w:r w:rsidRPr="005254E3">
        <w:rPr>
          <w:rStyle w:val="SourceText"/>
          <w:rFonts w:ascii="Arial" w:hAnsi="Arial" w:cs="Arial"/>
          <w:sz w:val="28"/>
          <w:szCs w:val="28"/>
          <w:lang w:val="uk-UA"/>
        </w:rPr>
        <w:t>gen_file3.o: gen_file3.c gen_file3.h gen_file1.h</w:t>
      </w:r>
    </w:p>
    <w:p w14:paraId="336B145A" w14:textId="77777777" w:rsidR="00BA261B" w:rsidRPr="005254E3" w:rsidRDefault="00BA261B" w:rsidP="00BA261B">
      <w:pPr>
        <w:pStyle w:val="PreformattedText"/>
        <w:ind w:firstLine="284"/>
        <w:jc w:val="both"/>
        <w:rPr>
          <w:rFonts w:ascii="Arial" w:hAnsi="Arial" w:cs="Arial"/>
          <w:sz w:val="28"/>
          <w:szCs w:val="28"/>
          <w:lang w:val="uk-UA"/>
        </w:rPr>
      </w:pPr>
      <w:r w:rsidRPr="005254E3">
        <w:rPr>
          <w:rStyle w:val="SourceText"/>
          <w:rFonts w:ascii="Arial" w:hAnsi="Arial" w:cs="Arial"/>
          <w:sz w:val="28"/>
          <w:szCs w:val="28"/>
          <w:lang w:val="uk-UA"/>
        </w:rPr>
        <w:t xml:space="preserve">    </w:t>
      </w:r>
      <w:proofErr w:type="spellStart"/>
      <w:r w:rsidRPr="005254E3">
        <w:rPr>
          <w:rStyle w:val="SourceText"/>
          <w:rFonts w:ascii="Arial" w:hAnsi="Arial" w:cs="Arial"/>
          <w:sz w:val="28"/>
          <w:szCs w:val="28"/>
          <w:lang w:val="uk-UA"/>
        </w:rPr>
        <w:t>gcc</w:t>
      </w:r>
      <w:proofErr w:type="spellEnd"/>
      <w:r w:rsidRPr="005254E3">
        <w:rPr>
          <w:rStyle w:val="SourceText"/>
          <w:rFonts w:ascii="Arial" w:hAnsi="Arial" w:cs="Arial"/>
          <w:sz w:val="28"/>
          <w:szCs w:val="28"/>
          <w:lang w:val="uk-UA"/>
        </w:rPr>
        <w:t xml:space="preserve"> -c gen_file3.c </w:t>
      </w:r>
    </w:p>
    <w:p w14:paraId="2DF88136" w14:textId="77777777" w:rsidR="00BA261B" w:rsidRPr="005254E3" w:rsidRDefault="00BA261B" w:rsidP="00BA261B">
      <w:pPr>
        <w:pStyle w:val="15"/>
        <w:spacing w:after="0" w:line="240" w:lineRule="auto"/>
        <w:ind w:firstLine="284"/>
        <w:jc w:val="both"/>
        <w:rPr>
          <w:lang w:val="uk-UA"/>
        </w:rPr>
      </w:pPr>
      <w:r w:rsidRPr="005254E3">
        <w:rPr>
          <w:rFonts w:ascii="Times New Roman" w:hAnsi="Times New Roman" w:cs="Times New Roman"/>
          <w:sz w:val="28"/>
          <w:szCs w:val="28"/>
          <w:lang w:val="uk-UA"/>
        </w:rPr>
        <w:t xml:space="preserve">З урахуванням цих доповнень файл </w:t>
      </w:r>
      <w:proofErr w:type="spellStart"/>
      <w:r w:rsidRPr="005254E3">
        <w:rPr>
          <w:rFonts w:ascii="Times New Roman" w:hAnsi="Times New Roman" w:cs="Times New Roman"/>
          <w:sz w:val="28"/>
          <w:szCs w:val="28"/>
          <w:lang w:val="uk-UA"/>
        </w:rPr>
        <w:t>Makefile</w:t>
      </w:r>
      <w:proofErr w:type="spellEnd"/>
      <w:r w:rsidRPr="005254E3">
        <w:rPr>
          <w:rFonts w:ascii="Times New Roman" w:hAnsi="Times New Roman" w:cs="Times New Roman"/>
          <w:sz w:val="28"/>
          <w:szCs w:val="28"/>
          <w:lang w:val="uk-UA"/>
        </w:rPr>
        <w:t xml:space="preserve"> прийме вигляд: </w:t>
      </w:r>
    </w:p>
    <w:p w14:paraId="3181B728" w14:textId="77777777" w:rsidR="00BA261B" w:rsidRPr="005254E3" w:rsidRDefault="00BA261B" w:rsidP="00BA261B">
      <w:pPr>
        <w:pStyle w:val="PreformattedText"/>
        <w:ind w:firstLine="284"/>
        <w:jc w:val="both"/>
        <w:rPr>
          <w:rFonts w:ascii="Times New Roman" w:hAnsi="Times New Roman" w:cs="Times New Roman"/>
          <w:sz w:val="28"/>
          <w:szCs w:val="28"/>
          <w:lang w:val="uk-UA"/>
        </w:rPr>
      </w:pPr>
    </w:p>
    <w:p w14:paraId="585C3865" w14:textId="77777777" w:rsidR="00BA261B" w:rsidRPr="005254E3" w:rsidRDefault="00BA261B" w:rsidP="00BA261B">
      <w:pPr>
        <w:pStyle w:val="PreformattedText"/>
        <w:ind w:firstLine="284"/>
        <w:jc w:val="both"/>
        <w:rPr>
          <w:rFonts w:ascii="Arial" w:hAnsi="Arial" w:cs="Arial"/>
          <w:sz w:val="28"/>
          <w:szCs w:val="28"/>
          <w:lang w:val="uk-UA"/>
        </w:rPr>
      </w:pPr>
      <w:proofErr w:type="spellStart"/>
      <w:r w:rsidRPr="005254E3">
        <w:rPr>
          <w:rStyle w:val="SourceText"/>
          <w:rFonts w:ascii="Arial" w:hAnsi="Arial" w:cs="Arial"/>
          <w:sz w:val="28"/>
          <w:szCs w:val="28"/>
          <w:lang w:val="uk-UA"/>
        </w:rPr>
        <w:t>all</w:t>
      </w:r>
      <w:proofErr w:type="spellEnd"/>
      <w:r w:rsidRPr="005254E3">
        <w:rPr>
          <w:rStyle w:val="SourceText"/>
          <w:rFonts w:ascii="Arial" w:hAnsi="Arial" w:cs="Arial"/>
          <w:sz w:val="28"/>
          <w:szCs w:val="28"/>
          <w:lang w:val="uk-UA"/>
        </w:rPr>
        <w:t xml:space="preserve">: </w:t>
      </w:r>
      <w:proofErr w:type="spellStart"/>
      <w:r w:rsidRPr="005254E3">
        <w:rPr>
          <w:rStyle w:val="SourceText"/>
          <w:rFonts w:ascii="Arial" w:hAnsi="Arial" w:cs="Arial"/>
          <w:sz w:val="28"/>
          <w:szCs w:val="28"/>
          <w:lang w:val="uk-UA"/>
        </w:rPr>
        <w:t>general</w:t>
      </w:r>
      <w:proofErr w:type="spellEnd"/>
    </w:p>
    <w:p w14:paraId="64EC63BD" w14:textId="77777777" w:rsidR="00BA261B" w:rsidRPr="005254E3" w:rsidRDefault="00BA261B" w:rsidP="00BA261B">
      <w:pPr>
        <w:pStyle w:val="PreformattedText"/>
        <w:ind w:firstLine="284"/>
        <w:jc w:val="both"/>
        <w:rPr>
          <w:rFonts w:ascii="Arial" w:hAnsi="Arial" w:cs="Arial"/>
          <w:sz w:val="28"/>
          <w:szCs w:val="28"/>
          <w:lang w:val="uk-UA"/>
        </w:rPr>
      </w:pPr>
    </w:p>
    <w:p w14:paraId="5BBB3CD3" w14:textId="77777777" w:rsidR="00BA261B" w:rsidRPr="005254E3" w:rsidRDefault="00BA261B" w:rsidP="00BA261B">
      <w:pPr>
        <w:pStyle w:val="PreformattedText"/>
        <w:ind w:firstLine="284"/>
        <w:jc w:val="both"/>
        <w:rPr>
          <w:rFonts w:ascii="Arial" w:hAnsi="Arial" w:cs="Arial"/>
          <w:sz w:val="28"/>
          <w:szCs w:val="28"/>
          <w:lang w:val="uk-UA"/>
        </w:rPr>
      </w:pPr>
      <w:proofErr w:type="spellStart"/>
      <w:r w:rsidRPr="005254E3">
        <w:rPr>
          <w:rStyle w:val="SourceText"/>
          <w:rFonts w:ascii="Arial" w:hAnsi="Arial" w:cs="Arial"/>
          <w:sz w:val="28"/>
          <w:szCs w:val="28"/>
          <w:lang w:val="uk-UA"/>
        </w:rPr>
        <w:t>general</w:t>
      </w:r>
      <w:proofErr w:type="spellEnd"/>
      <w:r w:rsidRPr="005254E3">
        <w:rPr>
          <w:rStyle w:val="SourceText"/>
          <w:rFonts w:ascii="Arial" w:hAnsi="Arial" w:cs="Arial"/>
          <w:sz w:val="28"/>
          <w:szCs w:val="28"/>
          <w:lang w:val="uk-UA"/>
        </w:rPr>
        <w:t>: gen_file1.o gen_file2.o gen_file3.o</w:t>
      </w:r>
    </w:p>
    <w:p w14:paraId="39194B76" w14:textId="77777777" w:rsidR="00BA261B" w:rsidRPr="005254E3" w:rsidRDefault="00BA261B" w:rsidP="00BA261B">
      <w:pPr>
        <w:pStyle w:val="PreformattedText"/>
        <w:ind w:firstLine="284"/>
        <w:jc w:val="both"/>
        <w:rPr>
          <w:rFonts w:ascii="Arial" w:hAnsi="Arial" w:cs="Arial"/>
          <w:sz w:val="28"/>
          <w:szCs w:val="28"/>
          <w:lang w:val="uk-UA"/>
        </w:rPr>
      </w:pPr>
      <w:r w:rsidRPr="005254E3">
        <w:rPr>
          <w:rStyle w:val="SourceText"/>
          <w:rFonts w:ascii="Arial" w:hAnsi="Arial" w:cs="Arial"/>
          <w:sz w:val="28"/>
          <w:szCs w:val="28"/>
          <w:lang w:val="uk-UA"/>
        </w:rPr>
        <w:t xml:space="preserve">    </w:t>
      </w:r>
      <w:proofErr w:type="spellStart"/>
      <w:r w:rsidRPr="005254E3">
        <w:rPr>
          <w:rStyle w:val="SourceText"/>
          <w:rFonts w:ascii="Arial" w:hAnsi="Arial" w:cs="Arial"/>
          <w:sz w:val="28"/>
          <w:szCs w:val="28"/>
          <w:lang w:val="uk-UA"/>
        </w:rPr>
        <w:t>gcc</w:t>
      </w:r>
      <w:proofErr w:type="spellEnd"/>
      <w:r w:rsidRPr="005254E3">
        <w:rPr>
          <w:rStyle w:val="SourceText"/>
          <w:rFonts w:ascii="Arial" w:hAnsi="Arial" w:cs="Arial"/>
          <w:sz w:val="28"/>
          <w:szCs w:val="28"/>
          <w:lang w:val="uk-UA"/>
        </w:rPr>
        <w:t xml:space="preserve"> gen_file1.o gen_file2.o gen_file3.o -o </w:t>
      </w:r>
      <w:proofErr w:type="spellStart"/>
      <w:r w:rsidRPr="005254E3">
        <w:rPr>
          <w:rStyle w:val="SourceText"/>
          <w:rFonts w:ascii="Arial" w:hAnsi="Arial" w:cs="Arial"/>
          <w:sz w:val="28"/>
          <w:szCs w:val="28"/>
          <w:lang w:val="uk-UA"/>
        </w:rPr>
        <w:t>general</w:t>
      </w:r>
      <w:proofErr w:type="spellEnd"/>
      <w:r w:rsidRPr="005254E3">
        <w:rPr>
          <w:rStyle w:val="SourceText"/>
          <w:rFonts w:ascii="Arial" w:hAnsi="Arial" w:cs="Arial"/>
          <w:sz w:val="28"/>
          <w:szCs w:val="28"/>
          <w:lang w:val="uk-UA"/>
        </w:rPr>
        <w:t xml:space="preserve"> </w:t>
      </w:r>
    </w:p>
    <w:p w14:paraId="1A70BB6C" w14:textId="77777777" w:rsidR="00BA261B" w:rsidRPr="005254E3" w:rsidRDefault="00BA261B" w:rsidP="00BA261B">
      <w:pPr>
        <w:pStyle w:val="PreformattedText"/>
        <w:ind w:firstLine="284"/>
        <w:jc w:val="both"/>
        <w:rPr>
          <w:rFonts w:ascii="Arial" w:hAnsi="Arial" w:cs="Arial"/>
          <w:sz w:val="28"/>
          <w:szCs w:val="28"/>
          <w:lang w:val="uk-UA"/>
        </w:rPr>
      </w:pPr>
    </w:p>
    <w:p w14:paraId="71D2D1A2" w14:textId="77777777" w:rsidR="00BA261B" w:rsidRPr="005254E3" w:rsidRDefault="00BA261B" w:rsidP="00BA261B">
      <w:pPr>
        <w:pStyle w:val="PreformattedText"/>
        <w:ind w:firstLine="284"/>
        <w:jc w:val="both"/>
        <w:rPr>
          <w:rFonts w:ascii="Arial" w:hAnsi="Arial" w:cs="Arial"/>
          <w:sz w:val="28"/>
          <w:szCs w:val="28"/>
          <w:lang w:val="uk-UA"/>
        </w:rPr>
      </w:pPr>
      <w:r w:rsidRPr="005254E3">
        <w:rPr>
          <w:rStyle w:val="SourceText"/>
          <w:rFonts w:ascii="Arial" w:hAnsi="Arial" w:cs="Arial"/>
          <w:sz w:val="28"/>
          <w:szCs w:val="28"/>
          <w:lang w:val="uk-UA"/>
        </w:rPr>
        <w:t>gen_file1.o: gen_file1.c gen_file1.h</w:t>
      </w:r>
    </w:p>
    <w:p w14:paraId="3FC124EB" w14:textId="77777777" w:rsidR="00BA261B" w:rsidRPr="005254E3" w:rsidRDefault="00BA261B" w:rsidP="00BA261B">
      <w:pPr>
        <w:pStyle w:val="PreformattedText"/>
        <w:ind w:firstLine="284"/>
        <w:jc w:val="both"/>
        <w:rPr>
          <w:rFonts w:ascii="Arial" w:hAnsi="Arial" w:cs="Arial"/>
          <w:sz w:val="28"/>
          <w:szCs w:val="28"/>
          <w:lang w:val="uk-UA"/>
        </w:rPr>
      </w:pPr>
      <w:r w:rsidRPr="005254E3">
        <w:rPr>
          <w:rStyle w:val="SourceText"/>
          <w:rFonts w:ascii="Arial" w:hAnsi="Arial" w:cs="Arial"/>
          <w:sz w:val="28"/>
          <w:szCs w:val="28"/>
          <w:lang w:val="uk-UA"/>
        </w:rPr>
        <w:t xml:space="preserve">    </w:t>
      </w:r>
      <w:proofErr w:type="spellStart"/>
      <w:r w:rsidRPr="005254E3">
        <w:rPr>
          <w:rStyle w:val="SourceText"/>
          <w:rFonts w:ascii="Arial" w:hAnsi="Arial" w:cs="Arial"/>
          <w:sz w:val="28"/>
          <w:szCs w:val="28"/>
          <w:lang w:val="uk-UA"/>
        </w:rPr>
        <w:t>gcc</w:t>
      </w:r>
      <w:proofErr w:type="spellEnd"/>
      <w:r w:rsidRPr="005254E3">
        <w:rPr>
          <w:rStyle w:val="SourceText"/>
          <w:rFonts w:ascii="Arial" w:hAnsi="Arial" w:cs="Arial"/>
          <w:sz w:val="28"/>
          <w:szCs w:val="28"/>
          <w:lang w:val="uk-UA"/>
        </w:rPr>
        <w:t xml:space="preserve"> -c gen_file1.c</w:t>
      </w:r>
    </w:p>
    <w:p w14:paraId="6FB228F4" w14:textId="77777777" w:rsidR="00BA261B" w:rsidRPr="005254E3" w:rsidRDefault="00BA261B" w:rsidP="00BA261B">
      <w:pPr>
        <w:pStyle w:val="PreformattedText"/>
        <w:ind w:firstLine="284"/>
        <w:jc w:val="both"/>
        <w:rPr>
          <w:rFonts w:ascii="Arial" w:hAnsi="Arial" w:cs="Arial"/>
          <w:sz w:val="28"/>
          <w:szCs w:val="28"/>
          <w:lang w:val="uk-UA"/>
        </w:rPr>
      </w:pPr>
    </w:p>
    <w:p w14:paraId="20DA13D3" w14:textId="77777777" w:rsidR="00BA261B" w:rsidRPr="005254E3" w:rsidRDefault="00BA261B" w:rsidP="00BA261B">
      <w:pPr>
        <w:pStyle w:val="PreformattedText"/>
        <w:ind w:firstLine="284"/>
        <w:jc w:val="both"/>
        <w:rPr>
          <w:rFonts w:ascii="Arial" w:hAnsi="Arial" w:cs="Arial"/>
          <w:sz w:val="28"/>
          <w:szCs w:val="28"/>
          <w:lang w:val="uk-UA"/>
        </w:rPr>
      </w:pPr>
      <w:r w:rsidRPr="005254E3">
        <w:rPr>
          <w:rStyle w:val="SourceText"/>
          <w:rFonts w:ascii="Arial" w:hAnsi="Arial" w:cs="Arial"/>
          <w:sz w:val="28"/>
          <w:szCs w:val="28"/>
          <w:lang w:val="uk-UA"/>
        </w:rPr>
        <w:t>gen_file2.o: gen_file2.c gen_file2.h gen_file1.h</w:t>
      </w:r>
    </w:p>
    <w:p w14:paraId="693750CE" w14:textId="77777777" w:rsidR="00BA261B" w:rsidRPr="005254E3" w:rsidRDefault="00BA261B" w:rsidP="00BA261B">
      <w:pPr>
        <w:pStyle w:val="PreformattedText"/>
        <w:ind w:firstLine="284"/>
        <w:jc w:val="both"/>
        <w:rPr>
          <w:rFonts w:ascii="Arial" w:hAnsi="Arial" w:cs="Arial"/>
          <w:sz w:val="28"/>
          <w:szCs w:val="28"/>
          <w:lang w:val="uk-UA"/>
        </w:rPr>
      </w:pPr>
      <w:r w:rsidRPr="005254E3">
        <w:rPr>
          <w:rStyle w:val="SourceText"/>
          <w:rFonts w:ascii="Arial" w:hAnsi="Arial" w:cs="Arial"/>
          <w:sz w:val="28"/>
          <w:szCs w:val="28"/>
          <w:lang w:val="uk-UA"/>
        </w:rPr>
        <w:t xml:space="preserve">    </w:t>
      </w:r>
      <w:proofErr w:type="spellStart"/>
      <w:r w:rsidRPr="005254E3">
        <w:rPr>
          <w:rStyle w:val="SourceText"/>
          <w:rFonts w:ascii="Arial" w:hAnsi="Arial" w:cs="Arial"/>
          <w:sz w:val="28"/>
          <w:szCs w:val="28"/>
          <w:lang w:val="uk-UA"/>
        </w:rPr>
        <w:t>gcc</w:t>
      </w:r>
      <w:proofErr w:type="spellEnd"/>
      <w:r w:rsidRPr="005254E3">
        <w:rPr>
          <w:rStyle w:val="SourceText"/>
          <w:rFonts w:ascii="Arial" w:hAnsi="Arial" w:cs="Arial"/>
          <w:sz w:val="28"/>
          <w:szCs w:val="28"/>
          <w:lang w:val="uk-UA"/>
        </w:rPr>
        <w:t xml:space="preserve"> -c gen_file2.c</w:t>
      </w:r>
    </w:p>
    <w:p w14:paraId="0A23CFCC" w14:textId="77777777" w:rsidR="00BA261B" w:rsidRPr="005254E3" w:rsidRDefault="00BA261B" w:rsidP="00BA261B">
      <w:pPr>
        <w:pStyle w:val="PreformattedText"/>
        <w:ind w:firstLine="284"/>
        <w:jc w:val="both"/>
        <w:rPr>
          <w:rFonts w:ascii="Arial" w:hAnsi="Arial" w:cs="Arial"/>
          <w:sz w:val="28"/>
          <w:szCs w:val="28"/>
          <w:lang w:val="uk-UA"/>
        </w:rPr>
      </w:pPr>
    </w:p>
    <w:p w14:paraId="1AE77A3C" w14:textId="77777777" w:rsidR="00BA261B" w:rsidRPr="005254E3" w:rsidRDefault="00BA261B" w:rsidP="00BA261B">
      <w:pPr>
        <w:pStyle w:val="PreformattedText"/>
        <w:ind w:firstLine="284"/>
        <w:jc w:val="both"/>
        <w:rPr>
          <w:rFonts w:ascii="Arial" w:hAnsi="Arial" w:cs="Arial"/>
          <w:sz w:val="28"/>
          <w:szCs w:val="28"/>
          <w:lang w:val="uk-UA"/>
        </w:rPr>
      </w:pPr>
      <w:r w:rsidRPr="005254E3">
        <w:rPr>
          <w:rStyle w:val="SourceText"/>
          <w:rFonts w:ascii="Arial" w:hAnsi="Arial" w:cs="Arial"/>
          <w:sz w:val="28"/>
          <w:szCs w:val="28"/>
          <w:lang w:val="uk-UA"/>
        </w:rPr>
        <w:t>gen_file3.o: gen_file3.c gen_file3.h gen_file1.h</w:t>
      </w:r>
    </w:p>
    <w:p w14:paraId="3D492152" w14:textId="77777777" w:rsidR="00BA261B" w:rsidRPr="005254E3" w:rsidRDefault="00BA261B" w:rsidP="00BA261B">
      <w:pPr>
        <w:pStyle w:val="PreformattedText"/>
        <w:ind w:firstLine="284"/>
        <w:jc w:val="both"/>
        <w:rPr>
          <w:rFonts w:ascii="Arial" w:hAnsi="Arial" w:cs="Arial"/>
          <w:sz w:val="28"/>
          <w:szCs w:val="28"/>
          <w:lang w:val="uk-UA"/>
        </w:rPr>
      </w:pPr>
      <w:r w:rsidRPr="005254E3">
        <w:rPr>
          <w:rStyle w:val="SourceText"/>
          <w:rFonts w:ascii="Arial" w:hAnsi="Arial" w:cs="Arial"/>
          <w:sz w:val="28"/>
          <w:szCs w:val="28"/>
          <w:lang w:val="uk-UA"/>
        </w:rPr>
        <w:t xml:space="preserve">    </w:t>
      </w:r>
      <w:proofErr w:type="spellStart"/>
      <w:r w:rsidRPr="005254E3">
        <w:rPr>
          <w:rStyle w:val="SourceText"/>
          <w:rFonts w:ascii="Arial" w:hAnsi="Arial" w:cs="Arial"/>
          <w:sz w:val="28"/>
          <w:szCs w:val="28"/>
          <w:lang w:val="uk-UA"/>
        </w:rPr>
        <w:t>gcc</w:t>
      </w:r>
      <w:proofErr w:type="spellEnd"/>
      <w:r w:rsidRPr="005254E3">
        <w:rPr>
          <w:rStyle w:val="SourceText"/>
          <w:rFonts w:ascii="Arial" w:hAnsi="Arial" w:cs="Arial"/>
          <w:sz w:val="28"/>
          <w:szCs w:val="28"/>
          <w:lang w:val="uk-UA"/>
        </w:rPr>
        <w:t xml:space="preserve"> -c gen_file3.c</w:t>
      </w:r>
    </w:p>
    <w:p w14:paraId="3990123E" w14:textId="77777777" w:rsidR="00BA261B" w:rsidRPr="005254E3" w:rsidRDefault="00BA261B" w:rsidP="00BA261B">
      <w:pPr>
        <w:pStyle w:val="PreformattedText"/>
        <w:ind w:firstLine="284"/>
        <w:jc w:val="both"/>
        <w:rPr>
          <w:rFonts w:ascii="Arial" w:hAnsi="Arial" w:cs="Arial"/>
          <w:sz w:val="28"/>
          <w:szCs w:val="28"/>
          <w:lang w:val="uk-UA"/>
        </w:rPr>
      </w:pPr>
    </w:p>
    <w:p w14:paraId="6718AAFD" w14:textId="77777777" w:rsidR="00BA261B" w:rsidRPr="005254E3" w:rsidRDefault="00BA261B" w:rsidP="00BA261B">
      <w:pPr>
        <w:pStyle w:val="PreformattedText"/>
        <w:ind w:firstLine="284"/>
        <w:jc w:val="both"/>
        <w:rPr>
          <w:rFonts w:ascii="Arial" w:hAnsi="Arial" w:cs="Arial"/>
          <w:sz w:val="28"/>
          <w:szCs w:val="28"/>
          <w:lang w:val="uk-UA"/>
        </w:rPr>
      </w:pPr>
      <w:proofErr w:type="spellStart"/>
      <w:r w:rsidRPr="005254E3">
        <w:rPr>
          <w:rStyle w:val="SourceText"/>
          <w:rFonts w:ascii="Arial" w:hAnsi="Arial" w:cs="Arial"/>
          <w:sz w:val="28"/>
          <w:szCs w:val="28"/>
          <w:lang w:val="uk-UA"/>
        </w:rPr>
        <w:t>clean</w:t>
      </w:r>
      <w:proofErr w:type="spellEnd"/>
      <w:r w:rsidRPr="005254E3">
        <w:rPr>
          <w:rStyle w:val="SourceText"/>
          <w:rFonts w:ascii="Arial" w:hAnsi="Arial" w:cs="Arial"/>
          <w:sz w:val="28"/>
          <w:szCs w:val="28"/>
          <w:lang w:val="uk-UA"/>
        </w:rPr>
        <w:t>:</w:t>
      </w:r>
    </w:p>
    <w:p w14:paraId="38649D47" w14:textId="77777777" w:rsidR="00BA261B" w:rsidRPr="005254E3" w:rsidRDefault="00BA261B" w:rsidP="00BA261B">
      <w:pPr>
        <w:pStyle w:val="PreformattedText"/>
        <w:ind w:firstLine="284"/>
        <w:jc w:val="both"/>
        <w:rPr>
          <w:rFonts w:ascii="Arial" w:hAnsi="Arial" w:cs="Arial"/>
          <w:sz w:val="28"/>
          <w:szCs w:val="28"/>
          <w:lang w:val="uk-UA"/>
        </w:rPr>
      </w:pPr>
      <w:r w:rsidRPr="005254E3">
        <w:rPr>
          <w:rStyle w:val="SourceText"/>
          <w:rFonts w:ascii="Arial" w:hAnsi="Arial" w:cs="Arial"/>
          <w:sz w:val="28"/>
          <w:szCs w:val="28"/>
          <w:lang w:val="uk-UA"/>
        </w:rPr>
        <w:t xml:space="preserve">    </w:t>
      </w:r>
      <w:proofErr w:type="spellStart"/>
      <w:r w:rsidRPr="005254E3">
        <w:rPr>
          <w:rStyle w:val="SourceText"/>
          <w:rFonts w:ascii="Arial" w:hAnsi="Arial" w:cs="Arial"/>
          <w:sz w:val="28"/>
          <w:szCs w:val="28"/>
          <w:lang w:val="uk-UA"/>
        </w:rPr>
        <w:t>rm</w:t>
      </w:r>
      <w:proofErr w:type="spellEnd"/>
      <w:r w:rsidRPr="005254E3">
        <w:rPr>
          <w:rStyle w:val="SourceText"/>
          <w:rFonts w:ascii="Arial" w:hAnsi="Arial" w:cs="Arial"/>
          <w:sz w:val="28"/>
          <w:szCs w:val="28"/>
          <w:lang w:val="uk-UA"/>
        </w:rPr>
        <w:t xml:space="preserve"> -f </w:t>
      </w:r>
      <w:proofErr w:type="spellStart"/>
      <w:r w:rsidRPr="005254E3">
        <w:rPr>
          <w:rStyle w:val="SourceText"/>
          <w:rFonts w:ascii="Arial" w:hAnsi="Arial" w:cs="Arial"/>
          <w:sz w:val="28"/>
          <w:szCs w:val="28"/>
          <w:lang w:val="uk-UA"/>
        </w:rPr>
        <w:t>general</w:t>
      </w:r>
      <w:proofErr w:type="spellEnd"/>
      <w:r w:rsidRPr="005254E3">
        <w:rPr>
          <w:rStyle w:val="SourceText"/>
          <w:rFonts w:ascii="Arial" w:hAnsi="Arial" w:cs="Arial"/>
          <w:sz w:val="28"/>
          <w:szCs w:val="28"/>
          <w:lang w:val="uk-UA"/>
        </w:rPr>
        <w:t xml:space="preserve"> *.o </w:t>
      </w:r>
    </w:p>
    <w:p w14:paraId="06F27FD1" w14:textId="77777777" w:rsidR="00BA261B" w:rsidRPr="005254E3" w:rsidRDefault="00BA261B" w:rsidP="00BA261B">
      <w:pPr>
        <w:pStyle w:val="PreformattedText"/>
        <w:ind w:firstLine="284"/>
        <w:jc w:val="both"/>
        <w:rPr>
          <w:rFonts w:ascii="Arial" w:hAnsi="Arial" w:cs="Arial"/>
          <w:sz w:val="28"/>
          <w:szCs w:val="28"/>
          <w:lang w:val="uk-UA"/>
        </w:rPr>
      </w:pPr>
    </w:p>
    <w:p w14:paraId="201E324B" w14:textId="77777777" w:rsidR="00BA261B" w:rsidRPr="005254E3" w:rsidRDefault="00BA261B" w:rsidP="00BA261B">
      <w:pPr>
        <w:pStyle w:val="15"/>
        <w:spacing w:after="0" w:line="240" w:lineRule="auto"/>
        <w:ind w:firstLine="284"/>
        <w:jc w:val="both"/>
        <w:rPr>
          <w:lang w:val="uk-UA"/>
        </w:rPr>
      </w:pPr>
      <w:r w:rsidRPr="005254E3">
        <w:rPr>
          <w:rFonts w:ascii="Times New Roman" w:hAnsi="Times New Roman" w:cs="Times New Roman"/>
          <w:sz w:val="28"/>
          <w:szCs w:val="28"/>
          <w:lang w:val="uk-UA"/>
        </w:rPr>
        <w:t xml:space="preserve">Отримаємо наступний файл: </w:t>
      </w:r>
    </w:p>
    <w:p w14:paraId="417C3805" w14:textId="77777777" w:rsidR="00BA261B" w:rsidRPr="005254E3" w:rsidRDefault="00BA261B" w:rsidP="00BA261B">
      <w:pPr>
        <w:pStyle w:val="PreformattedText"/>
        <w:ind w:firstLine="284"/>
        <w:jc w:val="both"/>
        <w:rPr>
          <w:rStyle w:val="SourceText"/>
          <w:rFonts w:ascii="Arial" w:hAnsi="Arial" w:cs="Arial"/>
          <w:sz w:val="28"/>
          <w:szCs w:val="28"/>
          <w:lang w:val="uk-UA"/>
        </w:rPr>
      </w:pPr>
    </w:p>
    <w:p w14:paraId="557DEA50" w14:textId="77777777" w:rsidR="00BA261B" w:rsidRPr="005254E3" w:rsidRDefault="00BA261B" w:rsidP="00BA261B">
      <w:pPr>
        <w:pStyle w:val="PreformattedText"/>
        <w:ind w:firstLine="284"/>
        <w:jc w:val="both"/>
        <w:rPr>
          <w:rFonts w:ascii="Arial" w:hAnsi="Arial" w:cs="Arial"/>
          <w:lang w:val="uk-UA"/>
        </w:rPr>
      </w:pPr>
      <w:r w:rsidRPr="005254E3">
        <w:rPr>
          <w:rStyle w:val="SourceText"/>
          <w:rFonts w:ascii="Arial" w:hAnsi="Arial" w:cs="Arial"/>
          <w:sz w:val="28"/>
          <w:szCs w:val="28"/>
          <w:lang w:val="uk-UA"/>
        </w:rPr>
        <w:t xml:space="preserve">CC = </w:t>
      </w:r>
      <w:proofErr w:type="spellStart"/>
      <w:r w:rsidRPr="005254E3">
        <w:rPr>
          <w:rStyle w:val="SourceText"/>
          <w:rFonts w:ascii="Arial" w:hAnsi="Arial" w:cs="Arial"/>
          <w:sz w:val="28"/>
          <w:szCs w:val="28"/>
          <w:lang w:val="uk-UA"/>
        </w:rPr>
        <w:t>gcc</w:t>
      </w:r>
      <w:proofErr w:type="spellEnd"/>
    </w:p>
    <w:p w14:paraId="5A92D860" w14:textId="77777777" w:rsidR="00BA261B" w:rsidRPr="005254E3" w:rsidRDefault="00BA261B" w:rsidP="00BA261B">
      <w:pPr>
        <w:pStyle w:val="PreformattedText"/>
        <w:ind w:firstLine="284"/>
        <w:jc w:val="both"/>
        <w:rPr>
          <w:rFonts w:ascii="Arial" w:hAnsi="Arial" w:cs="Arial"/>
          <w:sz w:val="28"/>
          <w:szCs w:val="28"/>
          <w:lang w:val="uk-UA"/>
        </w:rPr>
      </w:pPr>
      <w:r w:rsidRPr="005254E3">
        <w:rPr>
          <w:rStyle w:val="SourceText"/>
          <w:rFonts w:ascii="Arial" w:hAnsi="Arial" w:cs="Arial"/>
          <w:sz w:val="28"/>
          <w:szCs w:val="28"/>
          <w:lang w:val="uk-UA"/>
        </w:rPr>
        <w:t>CFLAGS = -</w:t>
      </w:r>
      <w:proofErr w:type="spellStart"/>
      <w:r w:rsidRPr="005254E3">
        <w:rPr>
          <w:rStyle w:val="SourceText"/>
          <w:rFonts w:ascii="Arial" w:hAnsi="Arial" w:cs="Arial"/>
          <w:sz w:val="28"/>
          <w:szCs w:val="28"/>
          <w:lang w:val="uk-UA"/>
        </w:rPr>
        <w:t>Wall</w:t>
      </w:r>
      <w:proofErr w:type="spellEnd"/>
      <w:r w:rsidRPr="005254E3">
        <w:rPr>
          <w:rStyle w:val="SourceText"/>
          <w:rFonts w:ascii="Arial" w:hAnsi="Arial" w:cs="Arial"/>
          <w:sz w:val="28"/>
          <w:szCs w:val="28"/>
          <w:lang w:val="uk-UA"/>
        </w:rPr>
        <w:t xml:space="preserve"> -O2</w:t>
      </w:r>
    </w:p>
    <w:p w14:paraId="4E83C87F" w14:textId="77777777" w:rsidR="00BA261B" w:rsidRPr="005254E3" w:rsidRDefault="00BA261B" w:rsidP="00BA261B">
      <w:pPr>
        <w:pStyle w:val="PreformattedText"/>
        <w:ind w:firstLine="284"/>
        <w:jc w:val="both"/>
        <w:rPr>
          <w:rFonts w:ascii="Arial" w:hAnsi="Arial" w:cs="Arial"/>
          <w:sz w:val="28"/>
          <w:szCs w:val="28"/>
          <w:lang w:val="uk-UA"/>
        </w:rPr>
      </w:pPr>
      <w:r w:rsidRPr="005254E3">
        <w:rPr>
          <w:rStyle w:val="SourceText"/>
          <w:rFonts w:ascii="Arial" w:hAnsi="Arial" w:cs="Arial"/>
          <w:sz w:val="28"/>
          <w:szCs w:val="28"/>
          <w:lang w:val="uk-UA"/>
        </w:rPr>
        <w:t>LDFLAGS = -s</w:t>
      </w:r>
    </w:p>
    <w:p w14:paraId="30AF8003" w14:textId="77777777" w:rsidR="00BA261B" w:rsidRPr="005254E3" w:rsidRDefault="00BA261B" w:rsidP="00BA261B">
      <w:pPr>
        <w:pStyle w:val="PreformattedText"/>
        <w:ind w:firstLine="284"/>
        <w:jc w:val="both"/>
        <w:rPr>
          <w:rFonts w:ascii="Arial" w:hAnsi="Arial" w:cs="Arial"/>
          <w:sz w:val="28"/>
          <w:szCs w:val="28"/>
          <w:lang w:val="uk-UA"/>
        </w:rPr>
      </w:pPr>
    </w:p>
    <w:p w14:paraId="57CEBEB1" w14:textId="77777777" w:rsidR="00BA261B" w:rsidRPr="005254E3" w:rsidRDefault="00BA261B" w:rsidP="00BA261B">
      <w:pPr>
        <w:pStyle w:val="PreformattedText"/>
        <w:ind w:firstLine="284"/>
        <w:jc w:val="both"/>
        <w:rPr>
          <w:rFonts w:ascii="Arial" w:hAnsi="Arial" w:cs="Arial"/>
          <w:sz w:val="28"/>
          <w:szCs w:val="28"/>
          <w:lang w:val="uk-UA"/>
        </w:rPr>
      </w:pPr>
      <w:proofErr w:type="spellStart"/>
      <w:r w:rsidRPr="005254E3">
        <w:rPr>
          <w:rStyle w:val="SourceText"/>
          <w:rFonts w:ascii="Arial" w:hAnsi="Arial" w:cs="Arial"/>
          <w:sz w:val="28"/>
          <w:szCs w:val="28"/>
          <w:lang w:val="uk-UA"/>
        </w:rPr>
        <w:t>all</w:t>
      </w:r>
      <w:proofErr w:type="spellEnd"/>
      <w:r w:rsidRPr="005254E3">
        <w:rPr>
          <w:rStyle w:val="SourceText"/>
          <w:rFonts w:ascii="Arial" w:hAnsi="Arial" w:cs="Arial"/>
          <w:sz w:val="28"/>
          <w:szCs w:val="28"/>
          <w:lang w:val="uk-UA"/>
        </w:rPr>
        <w:t xml:space="preserve">: </w:t>
      </w:r>
      <w:proofErr w:type="spellStart"/>
      <w:r w:rsidRPr="005254E3">
        <w:rPr>
          <w:rStyle w:val="SourceText"/>
          <w:rFonts w:ascii="Arial" w:hAnsi="Arial" w:cs="Arial"/>
          <w:sz w:val="28"/>
          <w:szCs w:val="28"/>
          <w:lang w:val="uk-UA"/>
        </w:rPr>
        <w:t>general</w:t>
      </w:r>
      <w:proofErr w:type="spellEnd"/>
    </w:p>
    <w:p w14:paraId="317670B5" w14:textId="77777777" w:rsidR="00BA261B" w:rsidRPr="005254E3" w:rsidRDefault="00BA261B" w:rsidP="00BA261B">
      <w:pPr>
        <w:pStyle w:val="PreformattedText"/>
        <w:ind w:firstLine="284"/>
        <w:jc w:val="both"/>
        <w:rPr>
          <w:rFonts w:ascii="Arial" w:hAnsi="Arial" w:cs="Arial"/>
          <w:sz w:val="28"/>
          <w:szCs w:val="28"/>
          <w:lang w:val="uk-UA"/>
        </w:rPr>
      </w:pPr>
    </w:p>
    <w:p w14:paraId="27CE9284" w14:textId="77777777" w:rsidR="00BA261B" w:rsidRPr="005254E3" w:rsidRDefault="00BA261B" w:rsidP="00BA261B">
      <w:pPr>
        <w:pStyle w:val="PreformattedText"/>
        <w:ind w:firstLine="284"/>
        <w:jc w:val="both"/>
        <w:rPr>
          <w:rFonts w:ascii="Arial" w:hAnsi="Arial" w:cs="Arial"/>
          <w:sz w:val="28"/>
          <w:szCs w:val="28"/>
          <w:lang w:val="uk-UA"/>
        </w:rPr>
      </w:pPr>
      <w:proofErr w:type="spellStart"/>
      <w:r w:rsidRPr="005254E3">
        <w:rPr>
          <w:rStyle w:val="SourceText"/>
          <w:rFonts w:ascii="Arial" w:hAnsi="Arial" w:cs="Arial"/>
          <w:sz w:val="28"/>
          <w:szCs w:val="28"/>
          <w:lang w:val="uk-UA"/>
        </w:rPr>
        <w:t>general</w:t>
      </w:r>
      <w:proofErr w:type="spellEnd"/>
      <w:r w:rsidRPr="005254E3">
        <w:rPr>
          <w:rStyle w:val="SourceText"/>
          <w:rFonts w:ascii="Arial" w:hAnsi="Arial" w:cs="Arial"/>
          <w:sz w:val="28"/>
          <w:szCs w:val="28"/>
          <w:lang w:val="uk-UA"/>
        </w:rPr>
        <w:t>: gen_file1.o gen_file2.o gen_file3.o</w:t>
      </w:r>
    </w:p>
    <w:p w14:paraId="3AD7A5B9" w14:textId="77777777" w:rsidR="00BA261B" w:rsidRPr="005254E3" w:rsidRDefault="00BA261B" w:rsidP="00BA261B">
      <w:pPr>
        <w:pStyle w:val="PreformattedText"/>
        <w:ind w:firstLine="284"/>
        <w:jc w:val="both"/>
        <w:rPr>
          <w:rFonts w:ascii="Arial" w:hAnsi="Arial" w:cs="Arial"/>
          <w:sz w:val="28"/>
          <w:szCs w:val="28"/>
          <w:lang w:val="uk-UA"/>
        </w:rPr>
      </w:pPr>
      <w:r w:rsidRPr="005254E3">
        <w:rPr>
          <w:rStyle w:val="SourceText"/>
          <w:rFonts w:ascii="Arial" w:hAnsi="Arial" w:cs="Arial"/>
          <w:sz w:val="28"/>
          <w:szCs w:val="28"/>
          <w:lang w:val="uk-UA"/>
        </w:rPr>
        <w:t xml:space="preserve">    $(CC) $(LDFLAGS) gen_file1.o gen_file2.o gen_file3.o -o </w:t>
      </w:r>
      <w:proofErr w:type="spellStart"/>
      <w:r w:rsidRPr="005254E3">
        <w:rPr>
          <w:rStyle w:val="SourceText"/>
          <w:rFonts w:ascii="Arial" w:hAnsi="Arial" w:cs="Arial"/>
          <w:sz w:val="28"/>
          <w:szCs w:val="28"/>
          <w:lang w:val="uk-UA"/>
        </w:rPr>
        <w:t>general</w:t>
      </w:r>
      <w:proofErr w:type="spellEnd"/>
    </w:p>
    <w:p w14:paraId="7DFD86E4" w14:textId="77777777" w:rsidR="00BA261B" w:rsidRPr="005254E3" w:rsidRDefault="00BA261B" w:rsidP="00BA261B">
      <w:pPr>
        <w:pStyle w:val="PreformattedText"/>
        <w:ind w:firstLine="284"/>
        <w:jc w:val="both"/>
        <w:rPr>
          <w:rFonts w:ascii="Arial" w:hAnsi="Arial" w:cs="Arial"/>
          <w:sz w:val="28"/>
          <w:szCs w:val="28"/>
          <w:lang w:val="uk-UA"/>
        </w:rPr>
      </w:pPr>
    </w:p>
    <w:p w14:paraId="022CCD1F" w14:textId="77777777" w:rsidR="00BA261B" w:rsidRPr="005254E3" w:rsidRDefault="00BA261B" w:rsidP="00BA261B">
      <w:pPr>
        <w:pStyle w:val="PreformattedText"/>
        <w:ind w:firstLine="284"/>
        <w:jc w:val="both"/>
        <w:rPr>
          <w:rFonts w:ascii="Arial" w:hAnsi="Arial" w:cs="Arial"/>
          <w:sz w:val="28"/>
          <w:szCs w:val="28"/>
          <w:lang w:val="uk-UA"/>
        </w:rPr>
      </w:pPr>
      <w:r w:rsidRPr="005254E3">
        <w:rPr>
          <w:rStyle w:val="SourceText"/>
          <w:rFonts w:ascii="Arial" w:hAnsi="Arial" w:cs="Arial"/>
          <w:sz w:val="28"/>
          <w:szCs w:val="28"/>
          <w:lang w:val="uk-UA"/>
        </w:rPr>
        <w:t>gen_file1.o: gen_file1.c gen_file1.h</w:t>
      </w:r>
    </w:p>
    <w:p w14:paraId="0BC5CE25" w14:textId="77777777" w:rsidR="00BA261B" w:rsidRPr="005254E3" w:rsidRDefault="00BA261B" w:rsidP="00BA261B">
      <w:pPr>
        <w:pStyle w:val="PreformattedText"/>
        <w:ind w:firstLine="284"/>
        <w:jc w:val="both"/>
        <w:rPr>
          <w:rFonts w:ascii="Arial" w:hAnsi="Arial" w:cs="Arial"/>
          <w:sz w:val="28"/>
          <w:szCs w:val="28"/>
          <w:lang w:val="uk-UA"/>
        </w:rPr>
      </w:pPr>
      <w:r w:rsidRPr="005254E3">
        <w:rPr>
          <w:rStyle w:val="SourceText"/>
          <w:rFonts w:ascii="Arial" w:hAnsi="Arial" w:cs="Arial"/>
          <w:sz w:val="28"/>
          <w:szCs w:val="28"/>
          <w:lang w:val="uk-UA"/>
        </w:rPr>
        <w:t xml:space="preserve">    $(CC) $(CFLAGS) -c gen_file1.c</w:t>
      </w:r>
    </w:p>
    <w:p w14:paraId="3E82178B" w14:textId="77777777" w:rsidR="00BA261B" w:rsidRPr="005254E3" w:rsidRDefault="00BA261B" w:rsidP="00BA261B">
      <w:pPr>
        <w:pStyle w:val="PreformattedText"/>
        <w:ind w:firstLine="284"/>
        <w:jc w:val="both"/>
        <w:rPr>
          <w:rFonts w:ascii="Arial" w:hAnsi="Arial" w:cs="Arial"/>
          <w:sz w:val="28"/>
          <w:szCs w:val="28"/>
          <w:lang w:val="uk-UA"/>
        </w:rPr>
      </w:pPr>
    </w:p>
    <w:p w14:paraId="1FCDFF83" w14:textId="77777777" w:rsidR="00BA261B" w:rsidRPr="005254E3" w:rsidRDefault="00BA261B" w:rsidP="00BA261B">
      <w:pPr>
        <w:pStyle w:val="PreformattedText"/>
        <w:ind w:firstLine="284"/>
        <w:jc w:val="both"/>
        <w:rPr>
          <w:rFonts w:ascii="Arial" w:hAnsi="Arial" w:cs="Arial"/>
          <w:sz w:val="28"/>
          <w:szCs w:val="28"/>
          <w:lang w:val="uk-UA"/>
        </w:rPr>
      </w:pPr>
      <w:r w:rsidRPr="005254E3">
        <w:rPr>
          <w:rStyle w:val="SourceText"/>
          <w:rFonts w:ascii="Arial" w:hAnsi="Arial" w:cs="Arial"/>
          <w:sz w:val="28"/>
          <w:szCs w:val="28"/>
          <w:lang w:val="uk-UA"/>
        </w:rPr>
        <w:t>gen_file2.o: gen_file2.c gen_file2.h gen_file1.h</w:t>
      </w:r>
    </w:p>
    <w:p w14:paraId="3CD00ED8" w14:textId="77777777" w:rsidR="00BA261B" w:rsidRPr="005254E3" w:rsidRDefault="00BA261B" w:rsidP="00BA261B">
      <w:pPr>
        <w:pStyle w:val="PreformattedText"/>
        <w:ind w:firstLine="284"/>
        <w:jc w:val="both"/>
        <w:rPr>
          <w:rFonts w:ascii="Arial" w:hAnsi="Arial" w:cs="Arial"/>
          <w:sz w:val="28"/>
          <w:szCs w:val="28"/>
          <w:lang w:val="uk-UA"/>
        </w:rPr>
      </w:pPr>
      <w:r w:rsidRPr="005254E3">
        <w:rPr>
          <w:rStyle w:val="SourceText"/>
          <w:rFonts w:ascii="Arial" w:hAnsi="Arial" w:cs="Arial"/>
          <w:sz w:val="28"/>
          <w:szCs w:val="28"/>
          <w:lang w:val="uk-UA"/>
        </w:rPr>
        <w:t xml:space="preserve">    $(CC) $(CFLAGS) -c gen_file2.c</w:t>
      </w:r>
    </w:p>
    <w:p w14:paraId="14D64E89" w14:textId="77777777" w:rsidR="00BA261B" w:rsidRPr="005254E3" w:rsidRDefault="00BA261B" w:rsidP="00BA261B">
      <w:pPr>
        <w:pStyle w:val="PreformattedText"/>
        <w:ind w:firstLine="284"/>
        <w:jc w:val="both"/>
        <w:rPr>
          <w:rFonts w:ascii="Arial" w:hAnsi="Arial" w:cs="Arial"/>
          <w:sz w:val="28"/>
          <w:szCs w:val="28"/>
          <w:lang w:val="uk-UA"/>
        </w:rPr>
      </w:pPr>
    </w:p>
    <w:p w14:paraId="7C8F9DFB" w14:textId="77777777" w:rsidR="00BA261B" w:rsidRPr="005254E3" w:rsidRDefault="00BA261B" w:rsidP="00BA261B">
      <w:pPr>
        <w:pStyle w:val="PreformattedText"/>
        <w:ind w:firstLine="284"/>
        <w:jc w:val="both"/>
        <w:rPr>
          <w:rFonts w:ascii="Arial" w:hAnsi="Arial" w:cs="Arial"/>
          <w:sz w:val="28"/>
          <w:szCs w:val="28"/>
          <w:lang w:val="uk-UA"/>
        </w:rPr>
      </w:pPr>
      <w:r w:rsidRPr="005254E3">
        <w:rPr>
          <w:rStyle w:val="SourceText"/>
          <w:rFonts w:ascii="Arial" w:hAnsi="Arial" w:cs="Arial"/>
          <w:sz w:val="28"/>
          <w:szCs w:val="28"/>
          <w:lang w:val="uk-UA"/>
        </w:rPr>
        <w:t>gen_file3.o: gen_file3.c gen_file3.h gen_file1.h</w:t>
      </w:r>
    </w:p>
    <w:p w14:paraId="2CAC9993" w14:textId="77777777" w:rsidR="00BA261B" w:rsidRPr="005254E3" w:rsidRDefault="00BA261B" w:rsidP="00BA261B">
      <w:pPr>
        <w:pStyle w:val="PreformattedText"/>
        <w:ind w:firstLine="284"/>
        <w:jc w:val="both"/>
        <w:rPr>
          <w:rFonts w:ascii="Arial" w:hAnsi="Arial" w:cs="Arial"/>
          <w:sz w:val="28"/>
          <w:szCs w:val="28"/>
          <w:lang w:val="uk-UA"/>
        </w:rPr>
      </w:pPr>
      <w:r w:rsidRPr="005254E3">
        <w:rPr>
          <w:rStyle w:val="SourceText"/>
          <w:rFonts w:ascii="Arial" w:hAnsi="Arial" w:cs="Arial"/>
          <w:sz w:val="28"/>
          <w:szCs w:val="28"/>
          <w:lang w:val="uk-UA"/>
        </w:rPr>
        <w:t xml:space="preserve">    $(CC) $(CFLAGS) -c gen_file3.c</w:t>
      </w:r>
    </w:p>
    <w:p w14:paraId="748C6BC0" w14:textId="77777777" w:rsidR="00BA261B" w:rsidRPr="005254E3" w:rsidRDefault="00BA261B" w:rsidP="00BA261B">
      <w:pPr>
        <w:pStyle w:val="PreformattedText"/>
        <w:ind w:firstLine="284"/>
        <w:jc w:val="both"/>
        <w:rPr>
          <w:rFonts w:ascii="Arial" w:hAnsi="Arial" w:cs="Arial"/>
          <w:sz w:val="28"/>
          <w:szCs w:val="28"/>
          <w:lang w:val="uk-UA"/>
        </w:rPr>
      </w:pPr>
    </w:p>
    <w:p w14:paraId="4A0E8C4D" w14:textId="77777777" w:rsidR="00BA261B" w:rsidRPr="005254E3" w:rsidRDefault="00BA261B" w:rsidP="00BA261B">
      <w:pPr>
        <w:pStyle w:val="PreformattedText"/>
        <w:ind w:firstLine="284"/>
        <w:jc w:val="both"/>
        <w:rPr>
          <w:rFonts w:ascii="Arial" w:hAnsi="Arial" w:cs="Arial"/>
          <w:sz w:val="28"/>
          <w:szCs w:val="28"/>
          <w:lang w:val="uk-UA"/>
        </w:rPr>
      </w:pPr>
      <w:proofErr w:type="spellStart"/>
      <w:r w:rsidRPr="005254E3">
        <w:rPr>
          <w:rStyle w:val="SourceText"/>
          <w:rFonts w:ascii="Arial" w:hAnsi="Arial" w:cs="Arial"/>
          <w:sz w:val="28"/>
          <w:szCs w:val="28"/>
          <w:lang w:val="uk-UA"/>
        </w:rPr>
        <w:t>clean</w:t>
      </w:r>
      <w:proofErr w:type="spellEnd"/>
      <w:r w:rsidRPr="005254E3">
        <w:rPr>
          <w:rStyle w:val="SourceText"/>
          <w:rFonts w:ascii="Arial" w:hAnsi="Arial" w:cs="Arial"/>
          <w:sz w:val="28"/>
          <w:szCs w:val="28"/>
          <w:lang w:val="uk-UA"/>
        </w:rPr>
        <w:t>:</w:t>
      </w:r>
    </w:p>
    <w:p w14:paraId="2B294103" w14:textId="77777777" w:rsidR="00BA261B" w:rsidRPr="005254E3" w:rsidRDefault="00BA261B" w:rsidP="00BA261B">
      <w:pPr>
        <w:pStyle w:val="PreformattedText"/>
        <w:ind w:firstLine="284"/>
        <w:jc w:val="both"/>
        <w:rPr>
          <w:rFonts w:ascii="Arial" w:hAnsi="Arial" w:cs="Arial"/>
          <w:sz w:val="28"/>
          <w:szCs w:val="28"/>
          <w:lang w:val="uk-UA"/>
        </w:rPr>
      </w:pPr>
      <w:r w:rsidRPr="005254E3">
        <w:rPr>
          <w:rStyle w:val="SourceText"/>
          <w:rFonts w:ascii="Arial" w:hAnsi="Arial" w:cs="Arial"/>
          <w:sz w:val="28"/>
          <w:szCs w:val="28"/>
          <w:lang w:val="uk-UA"/>
        </w:rPr>
        <w:t xml:space="preserve">    </w:t>
      </w:r>
      <w:proofErr w:type="spellStart"/>
      <w:r w:rsidRPr="005254E3">
        <w:rPr>
          <w:rStyle w:val="SourceText"/>
          <w:rFonts w:ascii="Arial" w:hAnsi="Arial" w:cs="Arial"/>
          <w:sz w:val="28"/>
          <w:szCs w:val="28"/>
          <w:lang w:val="uk-UA"/>
        </w:rPr>
        <w:t>rm</w:t>
      </w:r>
      <w:proofErr w:type="spellEnd"/>
      <w:r w:rsidRPr="005254E3">
        <w:rPr>
          <w:rStyle w:val="SourceText"/>
          <w:rFonts w:ascii="Arial" w:hAnsi="Arial" w:cs="Arial"/>
          <w:sz w:val="28"/>
          <w:szCs w:val="28"/>
          <w:lang w:val="uk-UA"/>
        </w:rPr>
        <w:t xml:space="preserve"> -f </w:t>
      </w:r>
      <w:proofErr w:type="spellStart"/>
      <w:r w:rsidRPr="005254E3">
        <w:rPr>
          <w:rStyle w:val="SourceText"/>
          <w:rFonts w:ascii="Arial" w:hAnsi="Arial" w:cs="Arial"/>
          <w:sz w:val="28"/>
          <w:szCs w:val="28"/>
          <w:lang w:val="uk-UA"/>
        </w:rPr>
        <w:t>general</w:t>
      </w:r>
      <w:proofErr w:type="spellEnd"/>
      <w:r w:rsidRPr="005254E3">
        <w:rPr>
          <w:rStyle w:val="SourceText"/>
          <w:rFonts w:ascii="Arial" w:hAnsi="Arial" w:cs="Arial"/>
          <w:sz w:val="28"/>
          <w:szCs w:val="28"/>
          <w:lang w:val="uk-UA"/>
        </w:rPr>
        <w:t xml:space="preserve"> *.o </w:t>
      </w:r>
    </w:p>
    <w:p w14:paraId="68AFDE2A" w14:textId="77777777" w:rsidR="00BA261B" w:rsidRPr="005254E3" w:rsidRDefault="00BA261B" w:rsidP="00BA261B">
      <w:pPr>
        <w:pStyle w:val="PreformattedText"/>
        <w:ind w:firstLine="284"/>
        <w:jc w:val="both"/>
        <w:rPr>
          <w:rFonts w:ascii="Arial" w:hAnsi="Arial" w:cs="Arial"/>
          <w:sz w:val="28"/>
          <w:szCs w:val="28"/>
          <w:lang w:val="uk-UA"/>
        </w:rPr>
      </w:pPr>
    </w:p>
    <w:p w14:paraId="3DEAD570" w14:textId="77777777" w:rsidR="00BA261B" w:rsidRPr="005254E3" w:rsidRDefault="00BA261B" w:rsidP="00BA261B">
      <w:pPr>
        <w:pStyle w:val="2"/>
        <w:rPr>
          <w:lang w:val="uk-UA"/>
        </w:rPr>
      </w:pPr>
      <w:proofErr w:type="spellStart"/>
      <w:r w:rsidRPr="005254E3">
        <w:rPr>
          <w:rStyle w:val="tlid-translation"/>
          <w:rFonts w:ascii="Times New Roman" w:hAnsi="Times New Roman"/>
          <w:kern w:val="0"/>
          <w:szCs w:val="28"/>
          <w:lang w:val="uk-UA" w:bidi="ar-SA"/>
        </w:rPr>
        <w:lastRenderedPageBreak/>
        <w:t>CMake</w:t>
      </w:r>
      <w:proofErr w:type="spellEnd"/>
      <w:r w:rsidRPr="005254E3">
        <w:rPr>
          <w:rStyle w:val="tlid-translation"/>
          <w:rFonts w:ascii="Times New Roman" w:hAnsi="Times New Roman"/>
          <w:kern w:val="0"/>
          <w:szCs w:val="28"/>
          <w:lang w:val="uk-UA" w:bidi="ar-SA"/>
        </w:rPr>
        <w:t xml:space="preserve"> - програма для створення  </w:t>
      </w:r>
      <w:proofErr w:type="spellStart"/>
      <w:r w:rsidRPr="005254E3">
        <w:rPr>
          <w:rStyle w:val="tlid-translation"/>
          <w:rFonts w:ascii="Times New Roman" w:hAnsi="Times New Roman"/>
          <w:kern w:val="0"/>
          <w:szCs w:val="28"/>
          <w:lang w:val="uk-UA" w:bidi="ar-SA"/>
        </w:rPr>
        <w:t>makefile-ів</w:t>
      </w:r>
      <w:proofErr w:type="spellEnd"/>
    </w:p>
    <w:p w14:paraId="750AFDE7" w14:textId="77777777" w:rsidR="00BA261B" w:rsidRPr="005254E3" w:rsidRDefault="00BA261B" w:rsidP="00BA261B">
      <w:pPr>
        <w:ind w:firstLine="284"/>
        <w:jc w:val="both"/>
        <w:rPr>
          <w:rStyle w:val="tlid-translation"/>
          <w:lang w:val="uk-UA"/>
        </w:rPr>
      </w:pPr>
    </w:p>
    <w:p w14:paraId="41BB8D6A" w14:textId="77777777" w:rsidR="00BA261B" w:rsidRPr="005254E3" w:rsidRDefault="00BA261B" w:rsidP="00BA261B">
      <w:pPr>
        <w:suppressAutoHyphens w:val="0"/>
        <w:ind w:firstLine="284"/>
        <w:jc w:val="both"/>
        <w:rPr>
          <w:lang w:val="uk-UA"/>
        </w:rPr>
      </w:pPr>
      <w:proofErr w:type="spellStart"/>
      <w:r w:rsidRPr="005254E3">
        <w:rPr>
          <w:rStyle w:val="tlid-translation"/>
          <w:rFonts w:ascii="Times New Roman" w:hAnsi="Times New Roman"/>
          <w:kern w:val="0"/>
          <w:sz w:val="28"/>
          <w:szCs w:val="28"/>
          <w:lang w:val="uk-UA" w:bidi="ar-SA"/>
        </w:rPr>
        <w:t>CMake</w:t>
      </w:r>
      <w:proofErr w:type="spellEnd"/>
      <w:r w:rsidRPr="005254E3">
        <w:rPr>
          <w:rStyle w:val="tlid-translation"/>
          <w:rFonts w:ascii="Times New Roman" w:hAnsi="Times New Roman"/>
          <w:kern w:val="0"/>
          <w:sz w:val="28"/>
          <w:szCs w:val="28"/>
          <w:lang w:val="uk-UA" w:bidi="ar-SA"/>
        </w:rPr>
        <w:t xml:space="preserve">  одна з найпопулярніших (де-факто стандарт) </w:t>
      </w:r>
      <w:proofErr w:type="spellStart"/>
      <w:r w:rsidRPr="005254E3">
        <w:rPr>
          <w:rStyle w:val="tlid-translation"/>
          <w:rFonts w:ascii="Times New Roman" w:hAnsi="Times New Roman"/>
          <w:kern w:val="0"/>
          <w:sz w:val="28"/>
          <w:szCs w:val="28"/>
          <w:lang w:val="uk-UA" w:bidi="ar-SA"/>
        </w:rPr>
        <w:t>кросплатформених</w:t>
      </w:r>
      <w:proofErr w:type="spellEnd"/>
      <w:r w:rsidRPr="005254E3">
        <w:rPr>
          <w:rStyle w:val="tlid-translation"/>
          <w:rFonts w:ascii="Times New Roman" w:hAnsi="Times New Roman"/>
          <w:kern w:val="0"/>
          <w:sz w:val="28"/>
          <w:szCs w:val="28"/>
          <w:lang w:val="uk-UA" w:bidi="ar-SA"/>
        </w:rPr>
        <w:t xml:space="preserve"> програм для збирання проектів на Сі та Сі++. </w:t>
      </w:r>
      <w:proofErr w:type="spellStart"/>
      <w:r w:rsidRPr="005254E3">
        <w:rPr>
          <w:rFonts w:ascii="Times New Roman" w:hAnsi="Times New Roman" w:cs="Times New Roman"/>
          <w:kern w:val="0"/>
          <w:sz w:val="28"/>
          <w:szCs w:val="28"/>
          <w:lang w:val="uk-UA" w:bidi="ar-SA"/>
        </w:rPr>
        <w:t>CMake</w:t>
      </w:r>
      <w:proofErr w:type="spellEnd"/>
      <w:r w:rsidRPr="005254E3">
        <w:rPr>
          <w:rFonts w:ascii="Times New Roman" w:hAnsi="Times New Roman" w:cs="Times New Roman"/>
          <w:kern w:val="0"/>
          <w:sz w:val="28"/>
          <w:szCs w:val="28"/>
          <w:lang w:val="uk-UA" w:bidi="ar-SA"/>
        </w:rPr>
        <w:t xml:space="preserve"> не провадить збірку проекту, він лише генерує зі свого файлу збірки </w:t>
      </w:r>
      <w:proofErr w:type="spellStart"/>
      <w:r w:rsidRPr="005254E3">
        <w:rPr>
          <w:rFonts w:ascii="Times New Roman" w:hAnsi="Times New Roman" w:cs="Times New Roman"/>
          <w:kern w:val="0"/>
          <w:sz w:val="28"/>
          <w:szCs w:val="28"/>
          <w:lang w:val="uk-UA" w:bidi="ar-SA"/>
        </w:rPr>
        <w:t>make</w:t>
      </w:r>
      <w:proofErr w:type="spellEnd"/>
      <w:r w:rsidRPr="005254E3">
        <w:rPr>
          <w:rFonts w:ascii="Times New Roman" w:hAnsi="Times New Roman" w:cs="Times New Roman"/>
          <w:kern w:val="0"/>
          <w:sz w:val="28"/>
          <w:szCs w:val="28"/>
          <w:lang w:val="uk-UA" w:bidi="ar-SA"/>
        </w:rPr>
        <w:t xml:space="preserve">-файл для конкретної платформи. Це може бути проект Microsoft </w:t>
      </w:r>
      <w:proofErr w:type="spellStart"/>
      <w:r w:rsidRPr="005254E3">
        <w:rPr>
          <w:rFonts w:ascii="Times New Roman" w:hAnsi="Times New Roman" w:cs="Times New Roman"/>
          <w:kern w:val="0"/>
          <w:sz w:val="28"/>
          <w:szCs w:val="28"/>
          <w:lang w:val="uk-UA" w:bidi="ar-SA"/>
        </w:rPr>
        <w:t>Visual</w:t>
      </w:r>
      <w:proofErr w:type="spellEnd"/>
      <w:r w:rsidRPr="005254E3">
        <w:rPr>
          <w:rFonts w:ascii="Times New Roman" w:hAnsi="Times New Roman" w:cs="Times New Roman"/>
          <w:kern w:val="0"/>
          <w:sz w:val="28"/>
          <w:szCs w:val="28"/>
          <w:lang w:val="uk-UA" w:bidi="ar-SA"/>
        </w:rPr>
        <w:t xml:space="preserve"> </w:t>
      </w:r>
      <w:proofErr w:type="spellStart"/>
      <w:r w:rsidRPr="005254E3">
        <w:rPr>
          <w:rFonts w:ascii="Times New Roman" w:hAnsi="Times New Roman" w:cs="Times New Roman"/>
          <w:kern w:val="0"/>
          <w:sz w:val="28"/>
          <w:szCs w:val="28"/>
          <w:lang w:val="uk-UA" w:bidi="ar-SA"/>
        </w:rPr>
        <w:t>Studio</w:t>
      </w:r>
      <w:proofErr w:type="spellEnd"/>
      <w:r w:rsidRPr="005254E3">
        <w:rPr>
          <w:rFonts w:ascii="Times New Roman" w:hAnsi="Times New Roman" w:cs="Times New Roman"/>
          <w:kern w:val="0"/>
          <w:sz w:val="28"/>
          <w:szCs w:val="28"/>
          <w:lang w:val="uk-UA" w:bidi="ar-SA"/>
        </w:rPr>
        <w:t xml:space="preserve">, </w:t>
      </w:r>
      <w:proofErr w:type="spellStart"/>
      <w:r w:rsidRPr="005254E3">
        <w:rPr>
          <w:rFonts w:ascii="Times New Roman" w:hAnsi="Times New Roman" w:cs="Times New Roman"/>
          <w:kern w:val="0"/>
          <w:sz w:val="28"/>
          <w:szCs w:val="28"/>
          <w:lang w:val="uk-UA" w:bidi="ar-SA"/>
        </w:rPr>
        <w:t>NMake</w:t>
      </w:r>
      <w:proofErr w:type="spellEnd"/>
      <w:r w:rsidRPr="005254E3">
        <w:rPr>
          <w:rFonts w:ascii="Times New Roman" w:hAnsi="Times New Roman" w:cs="Times New Roman"/>
          <w:kern w:val="0"/>
          <w:sz w:val="28"/>
          <w:szCs w:val="28"/>
          <w:lang w:val="uk-UA" w:bidi="ar-SA"/>
        </w:rPr>
        <w:t xml:space="preserve"> </w:t>
      </w:r>
      <w:proofErr w:type="spellStart"/>
      <w:r w:rsidRPr="005254E3">
        <w:rPr>
          <w:rFonts w:ascii="Times New Roman" w:hAnsi="Times New Roman" w:cs="Times New Roman"/>
          <w:kern w:val="0"/>
          <w:sz w:val="28"/>
          <w:szCs w:val="28"/>
          <w:lang w:val="uk-UA" w:bidi="ar-SA"/>
        </w:rPr>
        <w:t>makefile</w:t>
      </w:r>
      <w:proofErr w:type="spellEnd"/>
      <w:r w:rsidRPr="005254E3">
        <w:rPr>
          <w:rFonts w:ascii="Times New Roman" w:hAnsi="Times New Roman" w:cs="Times New Roman"/>
          <w:kern w:val="0"/>
          <w:sz w:val="28"/>
          <w:szCs w:val="28"/>
          <w:lang w:val="uk-UA" w:bidi="ar-SA"/>
        </w:rPr>
        <w:t xml:space="preserve">, проект </w:t>
      </w:r>
      <w:proofErr w:type="spellStart"/>
      <w:r w:rsidRPr="005254E3">
        <w:rPr>
          <w:rFonts w:ascii="Times New Roman" w:hAnsi="Times New Roman" w:cs="Times New Roman"/>
          <w:kern w:val="0"/>
          <w:sz w:val="28"/>
          <w:szCs w:val="28"/>
          <w:lang w:val="uk-UA" w:bidi="ar-SA"/>
        </w:rPr>
        <w:t>XCode</w:t>
      </w:r>
      <w:proofErr w:type="spellEnd"/>
      <w:r w:rsidRPr="005254E3">
        <w:rPr>
          <w:rFonts w:ascii="Times New Roman" w:hAnsi="Times New Roman" w:cs="Times New Roman"/>
          <w:kern w:val="0"/>
          <w:sz w:val="28"/>
          <w:szCs w:val="28"/>
          <w:lang w:val="uk-UA" w:bidi="ar-SA"/>
        </w:rPr>
        <w:t xml:space="preserve"> для </w:t>
      </w:r>
      <w:proofErr w:type="spellStart"/>
      <w:r w:rsidRPr="005254E3">
        <w:rPr>
          <w:rFonts w:ascii="Times New Roman" w:hAnsi="Times New Roman" w:cs="Times New Roman"/>
          <w:kern w:val="0"/>
          <w:sz w:val="28"/>
          <w:szCs w:val="28"/>
          <w:lang w:val="uk-UA" w:bidi="ar-SA"/>
        </w:rPr>
        <w:t>MacOS</w:t>
      </w:r>
      <w:proofErr w:type="spellEnd"/>
      <w:r w:rsidRPr="005254E3">
        <w:rPr>
          <w:rFonts w:ascii="Times New Roman" w:hAnsi="Times New Roman" w:cs="Times New Roman"/>
          <w:kern w:val="0"/>
          <w:sz w:val="28"/>
          <w:szCs w:val="28"/>
          <w:lang w:val="uk-UA" w:bidi="ar-SA"/>
        </w:rPr>
        <w:t xml:space="preserve">, </w:t>
      </w:r>
      <w:proofErr w:type="spellStart"/>
      <w:r w:rsidRPr="005254E3">
        <w:rPr>
          <w:rFonts w:ascii="Times New Roman" w:hAnsi="Times New Roman" w:cs="Times New Roman"/>
          <w:kern w:val="0"/>
          <w:sz w:val="28"/>
          <w:szCs w:val="28"/>
          <w:lang w:val="uk-UA" w:bidi="ar-SA"/>
        </w:rPr>
        <w:t>Unix</w:t>
      </w:r>
      <w:proofErr w:type="spellEnd"/>
      <w:r w:rsidRPr="005254E3">
        <w:rPr>
          <w:rFonts w:ascii="Times New Roman" w:hAnsi="Times New Roman" w:cs="Times New Roman"/>
          <w:kern w:val="0"/>
          <w:sz w:val="28"/>
          <w:szCs w:val="28"/>
          <w:lang w:val="uk-UA" w:bidi="ar-SA"/>
        </w:rPr>
        <w:t xml:space="preserve"> </w:t>
      </w:r>
      <w:proofErr w:type="spellStart"/>
      <w:r w:rsidRPr="005254E3">
        <w:rPr>
          <w:rFonts w:ascii="Times New Roman" w:hAnsi="Times New Roman" w:cs="Times New Roman"/>
          <w:kern w:val="0"/>
          <w:sz w:val="28"/>
          <w:szCs w:val="28"/>
          <w:lang w:val="uk-UA" w:bidi="ar-SA"/>
        </w:rPr>
        <w:t>makefile</w:t>
      </w:r>
      <w:proofErr w:type="spellEnd"/>
      <w:r w:rsidRPr="005254E3">
        <w:rPr>
          <w:rFonts w:ascii="Times New Roman" w:hAnsi="Times New Roman" w:cs="Times New Roman"/>
          <w:kern w:val="0"/>
          <w:sz w:val="28"/>
          <w:szCs w:val="28"/>
          <w:lang w:val="uk-UA" w:bidi="ar-SA"/>
        </w:rPr>
        <w:t xml:space="preserve">, </w:t>
      </w:r>
      <w:proofErr w:type="spellStart"/>
      <w:r w:rsidRPr="005254E3">
        <w:rPr>
          <w:rFonts w:ascii="Times New Roman" w:hAnsi="Times New Roman" w:cs="Times New Roman"/>
          <w:kern w:val="0"/>
          <w:sz w:val="28"/>
          <w:szCs w:val="28"/>
          <w:lang w:val="uk-UA" w:bidi="ar-SA"/>
        </w:rPr>
        <w:t>Watcom</w:t>
      </w:r>
      <w:proofErr w:type="spellEnd"/>
      <w:r w:rsidRPr="005254E3">
        <w:rPr>
          <w:rFonts w:ascii="Times New Roman" w:hAnsi="Times New Roman" w:cs="Times New Roman"/>
          <w:kern w:val="0"/>
          <w:sz w:val="28"/>
          <w:szCs w:val="28"/>
          <w:lang w:val="uk-UA" w:bidi="ar-SA"/>
        </w:rPr>
        <w:t xml:space="preserve"> </w:t>
      </w:r>
      <w:proofErr w:type="spellStart"/>
      <w:r w:rsidRPr="005254E3">
        <w:rPr>
          <w:rFonts w:ascii="Times New Roman" w:hAnsi="Times New Roman" w:cs="Times New Roman"/>
          <w:kern w:val="0"/>
          <w:sz w:val="28"/>
          <w:szCs w:val="28"/>
          <w:lang w:val="uk-UA" w:bidi="ar-SA"/>
        </w:rPr>
        <w:t>makefile</w:t>
      </w:r>
      <w:proofErr w:type="spellEnd"/>
      <w:r w:rsidRPr="005254E3">
        <w:rPr>
          <w:rFonts w:ascii="Times New Roman" w:hAnsi="Times New Roman" w:cs="Times New Roman"/>
          <w:kern w:val="0"/>
          <w:sz w:val="28"/>
          <w:szCs w:val="28"/>
          <w:lang w:val="uk-UA" w:bidi="ar-SA"/>
        </w:rPr>
        <w:t xml:space="preserve">, проект </w:t>
      </w:r>
      <w:proofErr w:type="spellStart"/>
      <w:r w:rsidRPr="005254E3">
        <w:rPr>
          <w:rFonts w:ascii="Times New Roman" w:hAnsi="Times New Roman" w:cs="Times New Roman"/>
          <w:kern w:val="0"/>
          <w:sz w:val="28"/>
          <w:szCs w:val="28"/>
          <w:lang w:val="uk-UA" w:bidi="ar-SA"/>
        </w:rPr>
        <w:t>Eclipse</w:t>
      </w:r>
      <w:proofErr w:type="spellEnd"/>
      <w:r w:rsidRPr="005254E3">
        <w:rPr>
          <w:rFonts w:ascii="Times New Roman" w:hAnsi="Times New Roman" w:cs="Times New Roman"/>
          <w:kern w:val="0"/>
          <w:sz w:val="28"/>
          <w:szCs w:val="28"/>
          <w:lang w:val="uk-UA" w:bidi="ar-SA"/>
        </w:rPr>
        <w:t xml:space="preserve"> або </w:t>
      </w:r>
      <w:proofErr w:type="spellStart"/>
      <w:r w:rsidRPr="005254E3">
        <w:rPr>
          <w:rFonts w:ascii="Times New Roman" w:hAnsi="Times New Roman" w:cs="Times New Roman"/>
          <w:kern w:val="0"/>
          <w:sz w:val="28"/>
          <w:szCs w:val="28"/>
          <w:lang w:val="uk-UA" w:bidi="ar-SA"/>
        </w:rPr>
        <w:t>CodeBlocks</w:t>
      </w:r>
      <w:proofErr w:type="spellEnd"/>
      <w:r w:rsidRPr="005254E3">
        <w:rPr>
          <w:rFonts w:ascii="Times New Roman" w:hAnsi="Times New Roman" w:cs="Times New Roman"/>
          <w:kern w:val="0"/>
          <w:sz w:val="28"/>
          <w:szCs w:val="28"/>
          <w:lang w:val="uk-UA" w:bidi="ar-SA"/>
        </w:rPr>
        <w:t xml:space="preserve">. </w:t>
      </w:r>
    </w:p>
    <w:p w14:paraId="532CF725" w14:textId="77777777" w:rsidR="00BA261B" w:rsidRPr="005254E3" w:rsidRDefault="00BA261B" w:rsidP="00BA261B">
      <w:pPr>
        <w:suppressAutoHyphens w:val="0"/>
        <w:ind w:firstLine="284"/>
        <w:jc w:val="both"/>
        <w:rPr>
          <w:lang w:val="uk-UA"/>
        </w:rPr>
      </w:pPr>
      <w:r w:rsidRPr="005254E3">
        <w:rPr>
          <w:rFonts w:ascii="Times New Roman" w:hAnsi="Times New Roman" w:cs="Times New Roman"/>
          <w:kern w:val="0"/>
          <w:sz w:val="28"/>
          <w:szCs w:val="28"/>
          <w:lang w:val="uk-UA" w:bidi="ar-SA"/>
        </w:rPr>
        <w:t xml:space="preserve">Даний файл зазвичай називається CMakeLists.txt і містить команди зрозумілі </w:t>
      </w:r>
      <w:proofErr w:type="spellStart"/>
      <w:r w:rsidRPr="005254E3">
        <w:rPr>
          <w:rFonts w:ascii="Times New Roman" w:hAnsi="Times New Roman" w:cs="Times New Roman"/>
          <w:kern w:val="0"/>
          <w:sz w:val="28"/>
          <w:szCs w:val="28"/>
          <w:lang w:val="uk-UA" w:bidi="ar-SA"/>
        </w:rPr>
        <w:t>CMake</w:t>
      </w:r>
      <w:proofErr w:type="spellEnd"/>
      <w:r w:rsidRPr="005254E3">
        <w:rPr>
          <w:rFonts w:ascii="Times New Roman" w:hAnsi="Times New Roman" w:cs="Times New Roman"/>
          <w:kern w:val="0"/>
          <w:sz w:val="28"/>
          <w:szCs w:val="28"/>
          <w:lang w:val="uk-UA" w:bidi="ar-SA"/>
        </w:rPr>
        <w:t>. Виконавши</w:t>
      </w:r>
    </w:p>
    <w:p w14:paraId="7F1225E6" w14:textId="77777777" w:rsidR="00BA261B" w:rsidRPr="005254E3" w:rsidRDefault="00BA261B" w:rsidP="00BA261B">
      <w:pPr>
        <w:suppressAutoHyphens w:val="0"/>
        <w:ind w:firstLine="284"/>
        <w:jc w:val="both"/>
        <w:rPr>
          <w:rFonts w:ascii="Arial" w:hAnsi="Arial" w:cs="Arial"/>
          <w:lang w:val="uk-UA"/>
        </w:rPr>
      </w:pPr>
      <w:proofErr w:type="spellStart"/>
      <w:r w:rsidRPr="005254E3">
        <w:rPr>
          <w:rFonts w:ascii="Arial" w:hAnsi="Arial" w:cs="Arial"/>
          <w:kern w:val="0"/>
          <w:sz w:val="28"/>
          <w:szCs w:val="28"/>
          <w:lang w:val="uk-UA" w:bidi="ar-SA"/>
        </w:rPr>
        <w:t>cmake</w:t>
      </w:r>
      <w:proofErr w:type="spellEnd"/>
      <w:r w:rsidRPr="005254E3">
        <w:rPr>
          <w:rFonts w:ascii="Arial" w:hAnsi="Arial" w:cs="Arial"/>
          <w:kern w:val="0"/>
          <w:sz w:val="28"/>
          <w:szCs w:val="28"/>
          <w:lang w:val="uk-UA" w:bidi="ar-SA"/>
        </w:rPr>
        <w:t xml:space="preserve"> CMakeLists.txt</w:t>
      </w:r>
    </w:p>
    <w:p w14:paraId="7644D220" w14:textId="77777777" w:rsidR="00BA261B" w:rsidRPr="005254E3" w:rsidRDefault="00BA261B" w:rsidP="00BA261B">
      <w:pPr>
        <w:suppressAutoHyphens w:val="0"/>
        <w:ind w:firstLine="284"/>
        <w:jc w:val="both"/>
        <w:rPr>
          <w:lang w:val="uk-UA"/>
        </w:rPr>
      </w:pPr>
      <w:r w:rsidRPr="005254E3">
        <w:rPr>
          <w:rFonts w:ascii="Times New Roman" w:hAnsi="Times New Roman" w:cs="Times New Roman"/>
          <w:kern w:val="0"/>
          <w:sz w:val="28"/>
          <w:szCs w:val="28"/>
          <w:lang w:val="uk-UA" w:bidi="ar-SA"/>
        </w:rPr>
        <w:t xml:space="preserve">ми отримаємо або проект який можна відкрити у вашому середовищі розробки, або </w:t>
      </w:r>
      <w:proofErr w:type="spellStart"/>
      <w:r w:rsidRPr="005254E3">
        <w:rPr>
          <w:rFonts w:ascii="Times New Roman" w:hAnsi="Times New Roman" w:cs="Times New Roman"/>
          <w:kern w:val="0"/>
          <w:sz w:val="28"/>
          <w:szCs w:val="28"/>
          <w:lang w:val="uk-UA" w:bidi="ar-SA"/>
        </w:rPr>
        <w:t>makefile</w:t>
      </w:r>
      <w:proofErr w:type="spellEnd"/>
      <w:r w:rsidRPr="005254E3">
        <w:rPr>
          <w:rFonts w:ascii="Times New Roman" w:hAnsi="Times New Roman" w:cs="Times New Roman"/>
          <w:kern w:val="0"/>
          <w:sz w:val="28"/>
          <w:szCs w:val="28"/>
          <w:lang w:val="uk-UA" w:bidi="ar-SA"/>
        </w:rPr>
        <w:t>, за яким можна зібрати проект, запустивши відповідну систему збирання (</w:t>
      </w:r>
      <w:proofErr w:type="spellStart"/>
      <w:r w:rsidRPr="005254E3">
        <w:rPr>
          <w:rFonts w:ascii="Times New Roman" w:hAnsi="Times New Roman" w:cs="Times New Roman"/>
          <w:kern w:val="0"/>
          <w:sz w:val="28"/>
          <w:szCs w:val="28"/>
          <w:lang w:val="uk-UA" w:bidi="ar-SA"/>
        </w:rPr>
        <w:t>make</w:t>
      </w:r>
      <w:proofErr w:type="spellEnd"/>
      <w:r w:rsidRPr="005254E3">
        <w:rPr>
          <w:rFonts w:ascii="Times New Roman" w:hAnsi="Times New Roman" w:cs="Times New Roman"/>
          <w:kern w:val="0"/>
          <w:sz w:val="28"/>
          <w:szCs w:val="28"/>
          <w:lang w:val="uk-UA" w:bidi="ar-SA"/>
        </w:rPr>
        <w:t xml:space="preserve">, </w:t>
      </w:r>
      <w:proofErr w:type="spellStart"/>
      <w:r w:rsidRPr="005254E3">
        <w:rPr>
          <w:rFonts w:ascii="Times New Roman" w:hAnsi="Times New Roman" w:cs="Times New Roman"/>
          <w:kern w:val="0"/>
          <w:sz w:val="28"/>
          <w:szCs w:val="28"/>
          <w:lang w:val="uk-UA" w:bidi="ar-SA"/>
        </w:rPr>
        <w:t>nmake</w:t>
      </w:r>
      <w:proofErr w:type="spellEnd"/>
      <w:r w:rsidRPr="005254E3">
        <w:rPr>
          <w:rFonts w:ascii="Times New Roman" w:hAnsi="Times New Roman" w:cs="Times New Roman"/>
          <w:kern w:val="0"/>
          <w:sz w:val="28"/>
          <w:szCs w:val="28"/>
          <w:lang w:val="uk-UA" w:bidi="ar-SA"/>
        </w:rPr>
        <w:t xml:space="preserve">, </w:t>
      </w:r>
      <w:proofErr w:type="spellStart"/>
      <w:r w:rsidRPr="005254E3">
        <w:rPr>
          <w:rFonts w:ascii="Times New Roman" w:hAnsi="Times New Roman" w:cs="Times New Roman"/>
          <w:kern w:val="0"/>
          <w:sz w:val="28"/>
          <w:szCs w:val="28"/>
          <w:lang w:val="uk-UA" w:bidi="ar-SA"/>
        </w:rPr>
        <w:t>wmake</w:t>
      </w:r>
      <w:proofErr w:type="spellEnd"/>
      <w:r w:rsidRPr="005254E3">
        <w:rPr>
          <w:rFonts w:ascii="Times New Roman" w:hAnsi="Times New Roman" w:cs="Times New Roman"/>
          <w:kern w:val="0"/>
          <w:sz w:val="28"/>
          <w:szCs w:val="28"/>
          <w:lang w:val="uk-UA" w:bidi="ar-SA"/>
        </w:rPr>
        <w:t xml:space="preserve">). Завжди можна явно вказати, що повинна генерувати програма, вказавши ключ -G з потрібним параметром (просто запустіть </w:t>
      </w:r>
      <w:proofErr w:type="spellStart"/>
      <w:r w:rsidRPr="005254E3">
        <w:rPr>
          <w:rFonts w:ascii="Times New Roman" w:hAnsi="Times New Roman" w:cs="Times New Roman"/>
          <w:kern w:val="0"/>
          <w:sz w:val="28"/>
          <w:szCs w:val="28"/>
          <w:lang w:val="uk-UA" w:bidi="ar-SA"/>
        </w:rPr>
        <w:t>cmake</w:t>
      </w:r>
      <w:proofErr w:type="spellEnd"/>
      <w:r w:rsidRPr="005254E3">
        <w:rPr>
          <w:rFonts w:ascii="Times New Roman" w:hAnsi="Times New Roman" w:cs="Times New Roman"/>
          <w:kern w:val="0"/>
          <w:sz w:val="28"/>
          <w:szCs w:val="28"/>
          <w:lang w:val="uk-UA" w:bidi="ar-SA"/>
        </w:rPr>
        <w:t>, щоб побачити доступні варіанти).</w:t>
      </w:r>
    </w:p>
    <w:p w14:paraId="493E1348" w14:textId="77777777" w:rsidR="00BA261B" w:rsidRPr="005254E3" w:rsidRDefault="00BA261B" w:rsidP="00BA261B">
      <w:pPr>
        <w:suppressAutoHyphens w:val="0"/>
        <w:ind w:firstLine="284"/>
        <w:jc w:val="both"/>
        <w:rPr>
          <w:lang w:val="uk-UA"/>
        </w:rPr>
      </w:pPr>
      <w:r w:rsidRPr="005254E3">
        <w:rPr>
          <w:rFonts w:ascii="Times New Roman" w:hAnsi="Times New Roman" w:cs="Times New Roman"/>
          <w:kern w:val="0"/>
          <w:sz w:val="28"/>
          <w:szCs w:val="28"/>
          <w:lang w:val="uk-UA" w:bidi="ar-SA"/>
        </w:rPr>
        <w:t xml:space="preserve">Дистрибутив </w:t>
      </w:r>
      <w:proofErr w:type="spellStart"/>
      <w:r w:rsidRPr="005254E3">
        <w:rPr>
          <w:rFonts w:ascii="Times New Roman" w:hAnsi="Times New Roman" w:cs="Times New Roman"/>
          <w:kern w:val="0"/>
          <w:sz w:val="28"/>
          <w:szCs w:val="28"/>
          <w:lang w:val="uk-UA" w:bidi="ar-SA"/>
        </w:rPr>
        <w:t>CMake</w:t>
      </w:r>
      <w:proofErr w:type="spellEnd"/>
      <w:r w:rsidRPr="005254E3">
        <w:rPr>
          <w:rFonts w:ascii="Times New Roman" w:hAnsi="Times New Roman" w:cs="Times New Roman"/>
          <w:kern w:val="0"/>
          <w:sz w:val="28"/>
          <w:szCs w:val="28"/>
          <w:lang w:val="uk-UA" w:bidi="ar-SA"/>
        </w:rPr>
        <w:t xml:space="preserve"> можна скачати з офіційного сайту (http://cmake.org/cmake/resources/software.html), де є версії для всіх популярних платформ або встановити зі сховищ вашого дистрибутива </w:t>
      </w:r>
      <w:proofErr w:type="spellStart"/>
      <w:r w:rsidRPr="005254E3">
        <w:rPr>
          <w:rFonts w:ascii="Times New Roman" w:hAnsi="Times New Roman" w:cs="Times New Roman"/>
          <w:kern w:val="0"/>
          <w:sz w:val="28"/>
          <w:szCs w:val="28"/>
          <w:lang w:val="uk-UA" w:bidi="ar-SA"/>
        </w:rPr>
        <w:t>Linux</w:t>
      </w:r>
      <w:proofErr w:type="spellEnd"/>
      <w:r w:rsidRPr="005254E3">
        <w:rPr>
          <w:rFonts w:ascii="Times New Roman" w:hAnsi="Times New Roman" w:cs="Times New Roman"/>
          <w:kern w:val="0"/>
          <w:sz w:val="28"/>
          <w:szCs w:val="28"/>
          <w:lang w:val="uk-UA" w:bidi="ar-SA"/>
        </w:rPr>
        <w:t>, швидше за все він там уже є.</w:t>
      </w:r>
    </w:p>
    <w:p w14:paraId="6D767C28" w14:textId="77777777" w:rsidR="00BA261B" w:rsidRPr="005254E3" w:rsidRDefault="00BA261B" w:rsidP="00BA261B">
      <w:pPr>
        <w:suppressAutoHyphens w:val="0"/>
        <w:ind w:firstLine="284"/>
        <w:jc w:val="both"/>
        <w:rPr>
          <w:rFonts w:asciiTheme="minorHAnsi" w:hAnsiTheme="minorHAnsi"/>
          <w:lang w:val="uk-UA"/>
        </w:rPr>
      </w:pPr>
      <w:proofErr w:type="spellStart"/>
      <w:r w:rsidRPr="005254E3">
        <w:rPr>
          <w:rFonts w:asciiTheme="minorHAnsi" w:hAnsiTheme="minorHAnsi" w:cs="Times New Roman"/>
          <w:kern w:val="0"/>
          <w:sz w:val="28"/>
          <w:szCs w:val="28"/>
          <w:lang w:val="uk-UA" w:bidi="ar-SA"/>
        </w:rPr>
        <w:t>cmake_minimum_required</w:t>
      </w:r>
      <w:proofErr w:type="spellEnd"/>
      <w:r w:rsidRPr="005254E3">
        <w:rPr>
          <w:rFonts w:asciiTheme="minorHAnsi" w:hAnsiTheme="minorHAnsi" w:cs="Times New Roman"/>
          <w:kern w:val="0"/>
          <w:sz w:val="28"/>
          <w:szCs w:val="28"/>
          <w:lang w:val="uk-UA" w:bidi="ar-SA"/>
        </w:rPr>
        <w:t xml:space="preserve"> (VERSION 2.6)</w:t>
      </w:r>
    </w:p>
    <w:p w14:paraId="758603EA" w14:textId="77777777" w:rsidR="00BA261B" w:rsidRPr="005254E3" w:rsidRDefault="00BA261B" w:rsidP="00BA261B">
      <w:pPr>
        <w:suppressAutoHyphens w:val="0"/>
        <w:ind w:firstLine="284"/>
        <w:jc w:val="both"/>
        <w:rPr>
          <w:rFonts w:asciiTheme="minorHAnsi" w:hAnsiTheme="minorHAnsi" w:cs="Times New Roman"/>
          <w:kern w:val="0"/>
          <w:sz w:val="28"/>
          <w:szCs w:val="28"/>
          <w:lang w:val="uk-UA" w:bidi="ar-SA"/>
        </w:rPr>
      </w:pPr>
    </w:p>
    <w:p w14:paraId="31510BBD" w14:textId="77777777" w:rsidR="00BA261B" w:rsidRPr="005254E3" w:rsidRDefault="00BA261B" w:rsidP="00BA261B">
      <w:pPr>
        <w:suppressAutoHyphens w:val="0"/>
        <w:ind w:firstLine="284"/>
        <w:jc w:val="both"/>
        <w:rPr>
          <w:rFonts w:asciiTheme="minorHAnsi" w:hAnsiTheme="minorHAnsi"/>
          <w:lang w:val="uk-UA"/>
        </w:rPr>
      </w:pPr>
      <w:proofErr w:type="spellStart"/>
      <w:r w:rsidRPr="005254E3">
        <w:rPr>
          <w:rFonts w:asciiTheme="minorHAnsi" w:hAnsiTheme="minorHAnsi" w:cs="Times New Roman"/>
          <w:kern w:val="0"/>
          <w:sz w:val="28"/>
          <w:szCs w:val="28"/>
          <w:lang w:val="uk-UA" w:bidi="ar-SA"/>
        </w:rPr>
        <w:t>set</w:t>
      </w:r>
      <w:proofErr w:type="spellEnd"/>
      <w:r w:rsidRPr="005254E3">
        <w:rPr>
          <w:rFonts w:asciiTheme="minorHAnsi" w:hAnsiTheme="minorHAnsi" w:cs="Times New Roman"/>
          <w:kern w:val="0"/>
          <w:sz w:val="28"/>
          <w:szCs w:val="28"/>
          <w:lang w:val="uk-UA" w:bidi="ar-SA"/>
        </w:rPr>
        <w:t xml:space="preserve"> (PROJECT </w:t>
      </w:r>
      <w:proofErr w:type="spellStart"/>
      <w:r w:rsidRPr="005254E3">
        <w:rPr>
          <w:rFonts w:asciiTheme="minorHAnsi" w:hAnsiTheme="minorHAnsi" w:cs="Times New Roman"/>
          <w:kern w:val="0"/>
          <w:sz w:val="28"/>
          <w:szCs w:val="28"/>
          <w:lang w:val="uk-UA" w:bidi="ar-SA"/>
        </w:rPr>
        <w:t>hello_world</w:t>
      </w:r>
      <w:proofErr w:type="spellEnd"/>
      <w:r w:rsidRPr="005254E3">
        <w:rPr>
          <w:rFonts w:asciiTheme="minorHAnsi" w:hAnsiTheme="minorHAnsi" w:cs="Times New Roman"/>
          <w:kern w:val="0"/>
          <w:sz w:val="28"/>
          <w:szCs w:val="28"/>
          <w:lang w:val="uk-UA" w:bidi="ar-SA"/>
        </w:rPr>
        <w:t>)</w:t>
      </w:r>
    </w:p>
    <w:p w14:paraId="0D3C2283" w14:textId="77777777" w:rsidR="00BA261B" w:rsidRPr="005254E3" w:rsidRDefault="00BA261B" w:rsidP="00BA261B">
      <w:pPr>
        <w:suppressAutoHyphens w:val="0"/>
        <w:ind w:firstLine="284"/>
        <w:jc w:val="both"/>
        <w:rPr>
          <w:rFonts w:asciiTheme="minorHAnsi" w:hAnsiTheme="minorHAnsi"/>
          <w:lang w:val="uk-UA"/>
        </w:rPr>
      </w:pPr>
      <w:proofErr w:type="spellStart"/>
      <w:r w:rsidRPr="005254E3">
        <w:rPr>
          <w:rFonts w:asciiTheme="minorHAnsi" w:hAnsiTheme="minorHAnsi" w:cs="Times New Roman"/>
          <w:kern w:val="0"/>
          <w:sz w:val="28"/>
          <w:szCs w:val="28"/>
          <w:lang w:val="uk-UA" w:bidi="ar-SA"/>
        </w:rPr>
        <w:t>project</w:t>
      </w:r>
      <w:proofErr w:type="spellEnd"/>
      <w:r w:rsidRPr="005254E3">
        <w:rPr>
          <w:rFonts w:asciiTheme="minorHAnsi" w:hAnsiTheme="minorHAnsi" w:cs="Times New Roman"/>
          <w:kern w:val="0"/>
          <w:sz w:val="28"/>
          <w:szCs w:val="28"/>
          <w:lang w:val="uk-UA" w:bidi="ar-SA"/>
        </w:rPr>
        <w:t xml:space="preserve"> (${PROJECT})</w:t>
      </w:r>
    </w:p>
    <w:p w14:paraId="5704AEB1" w14:textId="77777777" w:rsidR="00BA261B" w:rsidRPr="005254E3" w:rsidRDefault="00BA261B" w:rsidP="00BA261B">
      <w:pPr>
        <w:suppressAutoHyphens w:val="0"/>
        <w:ind w:firstLine="284"/>
        <w:jc w:val="both"/>
        <w:rPr>
          <w:rFonts w:asciiTheme="minorHAnsi" w:hAnsiTheme="minorHAnsi"/>
          <w:lang w:val="uk-UA"/>
        </w:rPr>
      </w:pPr>
      <w:proofErr w:type="spellStart"/>
      <w:r w:rsidRPr="005254E3">
        <w:rPr>
          <w:rFonts w:asciiTheme="minorHAnsi" w:hAnsiTheme="minorHAnsi" w:cs="Times New Roman"/>
          <w:kern w:val="0"/>
          <w:sz w:val="28"/>
          <w:szCs w:val="28"/>
          <w:lang w:val="uk-UA" w:bidi="ar-SA"/>
        </w:rPr>
        <w:t>set</w:t>
      </w:r>
      <w:proofErr w:type="spellEnd"/>
      <w:r w:rsidRPr="005254E3">
        <w:rPr>
          <w:rFonts w:asciiTheme="minorHAnsi" w:hAnsiTheme="minorHAnsi" w:cs="Times New Roman"/>
          <w:kern w:val="0"/>
          <w:sz w:val="28"/>
          <w:szCs w:val="28"/>
          <w:lang w:val="uk-UA" w:bidi="ar-SA"/>
        </w:rPr>
        <w:t xml:space="preserve"> (HEADERS </w:t>
      </w:r>
      <w:proofErr w:type="spellStart"/>
      <w:r w:rsidRPr="005254E3">
        <w:rPr>
          <w:rFonts w:asciiTheme="minorHAnsi" w:hAnsiTheme="minorHAnsi" w:cs="Times New Roman"/>
          <w:kern w:val="0"/>
          <w:sz w:val="28"/>
          <w:szCs w:val="28"/>
          <w:lang w:val="uk-UA" w:bidi="ar-SA"/>
        </w:rPr>
        <w:t>hello.h</w:t>
      </w:r>
      <w:proofErr w:type="spellEnd"/>
      <w:r w:rsidRPr="005254E3">
        <w:rPr>
          <w:rFonts w:asciiTheme="minorHAnsi" w:hAnsiTheme="minorHAnsi" w:cs="Times New Roman"/>
          <w:kern w:val="0"/>
          <w:sz w:val="28"/>
          <w:szCs w:val="28"/>
          <w:lang w:val="uk-UA" w:bidi="ar-SA"/>
        </w:rPr>
        <w:t xml:space="preserve">) </w:t>
      </w:r>
    </w:p>
    <w:p w14:paraId="69AE917E" w14:textId="77777777" w:rsidR="00BA261B" w:rsidRPr="005254E3" w:rsidRDefault="00BA261B" w:rsidP="00BA261B">
      <w:pPr>
        <w:suppressAutoHyphens w:val="0"/>
        <w:ind w:firstLine="284"/>
        <w:jc w:val="both"/>
        <w:rPr>
          <w:rFonts w:asciiTheme="minorHAnsi" w:hAnsiTheme="minorHAnsi" w:cs="Times New Roman"/>
          <w:kern w:val="0"/>
          <w:sz w:val="28"/>
          <w:szCs w:val="28"/>
          <w:lang w:val="uk-UA" w:bidi="ar-SA"/>
        </w:rPr>
      </w:pPr>
      <w:proofErr w:type="spellStart"/>
      <w:r w:rsidRPr="005254E3">
        <w:rPr>
          <w:rFonts w:asciiTheme="minorHAnsi" w:hAnsiTheme="minorHAnsi" w:cs="Times New Roman"/>
          <w:kern w:val="0"/>
          <w:sz w:val="28"/>
          <w:szCs w:val="28"/>
          <w:lang w:val="uk-UA" w:bidi="ar-SA"/>
        </w:rPr>
        <w:t>set</w:t>
      </w:r>
      <w:proofErr w:type="spellEnd"/>
      <w:r w:rsidRPr="005254E3">
        <w:rPr>
          <w:rFonts w:asciiTheme="minorHAnsi" w:hAnsiTheme="minorHAnsi" w:cs="Times New Roman"/>
          <w:kern w:val="0"/>
          <w:sz w:val="28"/>
          <w:szCs w:val="28"/>
          <w:lang w:val="uk-UA" w:bidi="ar-SA"/>
        </w:rPr>
        <w:t xml:space="preserve"> (SOURCES hello.cpp main.cpp) </w:t>
      </w:r>
    </w:p>
    <w:p w14:paraId="69107CC4" w14:textId="77777777" w:rsidR="00BA261B" w:rsidRPr="005254E3" w:rsidRDefault="00BA261B" w:rsidP="00BA261B">
      <w:pPr>
        <w:suppressAutoHyphens w:val="0"/>
        <w:ind w:firstLine="284"/>
        <w:jc w:val="both"/>
        <w:rPr>
          <w:rFonts w:asciiTheme="minorHAnsi" w:hAnsiTheme="minorHAnsi" w:cs="Times New Roman"/>
          <w:kern w:val="0"/>
          <w:sz w:val="28"/>
          <w:szCs w:val="28"/>
          <w:lang w:val="uk-UA" w:bidi="ar-SA"/>
        </w:rPr>
      </w:pPr>
      <w:proofErr w:type="spellStart"/>
      <w:r w:rsidRPr="005254E3">
        <w:rPr>
          <w:rFonts w:asciiTheme="minorHAnsi" w:hAnsiTheme="minorHAnsi" w:cs="Times New Roman"/>
          <w:kern w:val="0"/>
          <w:sz w:val="28"/>
          <w:szCs w:val="28"/>
          <w:lang w:val="uk-UA" w:bidi="ar-SA"/>
        </w:rPr>
        <w:t>add_executable</w:t>
      </w:r>
      <w:proofErr w:type="spellEnd"/>
      <w:r w:rsidRPr="005254E3">
        <w:rPr>
          <w:rFonts w:asciiTheme="minorHAnsi" w:hAnsiTheme="minorHAnsi" w:cs="Times New Roman"/>
          <w:kern w:val="0"/>
          <w:sz w:val="28"/>
          <w:szCs w:val="28"/>
          <w:lang w:val="uk-UA" w:bidi="ar-SA"/>
        </w:rPr>
        <w:t xml:space="preserve"> ($ {PROJECT} $ {HEADERS} $ {SOURCES}) </w:t>
      </w:r>
    </w:p>
    <w:p w14:paraId="388F5DEB" w14:textId="77777777" w:rsidR="00BA261B" w:rsidRPr="005254E3" w:rsidRDefault="00BA261B" w:rsidP="00BA261B">
      <w:pPr>
        <w:suppressAutoHyphens w:val="0"/>
        <w:ind w:firstLine="284"/>
        <w:jc w:val="both"/>
        <w:rPr>
          <w:rFonts w:ascii="Times New Roman" w:hAnsi="Times New Roman" w:cs="Times New Roman"/>
          <w:kern w:val="0"/>
          <w:sz w:val="28"/>
          <w:szCs w:val="28"/>
          <w:lang w:val="uk-UA" w:bidi="ar-SA"/>
        </w:rPr>
      </w:pPr>
    </w:p>
    <w:p w14:paraId="6F12DDBB" w14:textId="77777777" w:rsidR="00BA261B" w:rsidRPr="005254E3" w:rsidRDefault="00BA261B" w:rsidP="00BA261B">
      <w:pPr>
        <w:suppressAutoHyphens w:val="0"/>
        <w:ind w:firstLine="284"/>
        <w:jc w:val="both"/>
        <w:rPr>
          <w:lang w:val="uk-UA"/>
        </w:rPr>
      </w:pPr>
      <w:r w:rsidRPr="005254E3">
        <w:rPr>
          <w:rFonts w:ascii="Times New Roman" w:hAnsi="Times New Roman" w:cs="Times New Roman"/>
          <w:kern w:val="0"/>
          <w:sz w:val="28"/>
          <w:szCs w:val="28"/>
          <w:lang w:val="uk-UA" w:bidi="ar-SA"/>
        </w:rPr>
        <w:t xml:space="preserve">У першому рядку просто вказана мінімальна версія </w:t>
      </w:r>
      <w:proofErr w:type="spellStart"/>
      <w:r w:rsidRPr="005254E3">
        <w:rPr>
          <w:rFonts w:ascii="Times New Roman" w:hAnsi="Times New Roman" w:cs="Times New Roman"/>
          <w:kern w:val="0"/>
          <w:sz w:val="28"/>
          <w:szCs w:val="28"/>
          <w:lang w:val="uk-UA" w:bidi="ar-SA"/>
        </w:rPr>
        <w:t>CMake</w:t>
      </w:r>
      <w:proofErr w:type="spellEnd"/>
      <w:r w:rsidRPr="005254E3">
        <w:rPr>
          <w:rFonts w:ascii="Times New Roman" w:hAnsi="Times New Roman" w:cs="Times New Roman"/>
          <w:kern w:val="0"/>
          <w:sz w:val="28"/>
          <w:szCs w:val="28"/>
          <w:lang w:val="uk-UA" w:bidi="ar-SA"/>
        </w:rPr>
        <w:t xml:space="preserve"> необхідна для успішної інтерпретації файлу.</w:t>
      </w:r>
    </w:p>
    <w:p w14:paraId="41D13536" w14:textId="77777777" w:rsidR="00BA261B" w:rsidRPr="005254E3" w:rsidRDefault="00BA261B" w:rsidP="00BA261B">
      <w:pPr>
        <w:suppressAutoHyphens w:val="0"/>
        <w:ind w:firstLine="284"/>
        <w:jc w:val="both"/>
        <w:rPr>
          <w:lang w:val="uk-UA"/>
        </w:rPr>
      </w:pPr>
      <w:r w:rsidRPr="005254E3">
        <w:rPr>
          <w:rFonts w:ascii="Times New Roman" w:hAnsi="Times New Roman" w:cs="Times New Roman"/>
          <w:kern w:val="0"/>
          <w:sz w:val="28"/>
          <w:szCs w:val="28"/>
          <w:lang w:val="uk-UA" w:bidi="ar-SA"/>
        </w:rPr>
        <w:t xml:space="preserve">У третьому рядку визначається змінна PROJECT і їй задається значення </w:t>
      </w:r>
      <w:proofErr w:type="spellStart"/>
      <w:r w:rsidRPr="005254E3">
        <w:rPr>
          <w:rFonts w:ascii="Times New Roman" w:hAnsi="Times New Roman" w:cs="Times New Roman"/>
          <w:kern w:val="0"/>
          <w:sz w:val="28"/>
          <w:szCs w:val="28"/>
          <w:lang w:val="uk-UA" w:bidi="ar-SA"/>
        </w:rPr>
        <w:t>hello_world</w:t>
      </w:r>
      <w:proofErr w:type="spellEnd"/>
      <w:r w:rsidRPr="005254E3">
        <w:rPr>
          <w:rFonts w:ascii="Times New Roman" w:hAnsi="Times New Roman" w:cs="Times New Roman"/>
          <w:kern w:val="0"/>
          <w:sz w:val="28"/>
          <w:szCs w:val="28"/>
          <w:lang w:val="uk-UA" w:bidi="ar-SA"/>
        </w:rPr>
        <w:t xml:space="preserve"> - так буде називатися наша програма.</w:t>
      </w:r>
    </w:p>
    <w:p w14:paraId="11F33036" w14:textId="77777777" w:rsidR="00BA261B" w:rsidRPr="005254E3" w:rsidRDefault="00BA261B" w:rsidP="00BA261B">
      <w:pPr>
        <w:suppressAutoHyphens w:val="0"/>
        <w:ind w:firstLine="284"/>
        <w:jc w:val="both"/>
        <w:rPr>
          <w:lang w:val="uk-UA"/>
        </w:rPr>
      </w:pPr>
      <w:r w:rsidRPr="005254E3">
        <w:rPr>
          <w:rFonts w:ascii="Times New Roman" w:hAnsi="Times New Roman" w:cs="Times New Roman"/>
          <w:kern w:val="0"/>
          <w:sz w:val="28"/>
          <w:szCs w:val="28"/>
          <w:lang w:val="uk-UA" w:bidi="ar-SA"/>
        </w:rPr>
        <w:t>Про що і йдеться в п'ятому рядку. Конструкція ${</w:t>
      </w:r>
      <w:proofErr w:type="spellStart"/>
      <w:r w:rsidRPr="005254E3">
        <w:rPr>
          <w:rFonts w:ascii="Times New Roman" w:hAnsi="Times New Roman" w:cs="Times New Roman"/>
          <w:kern w:val="0"/>
          <w:sz w:val="28"/>
          <w:szCs w:val="28"/>
          <w:lang w:val="uk-UA" w:bidi="ar-SA"/>
        </w:rPr>
        <w:t>ім'я_змінної</w:t>
      </w:r>
      <w:proofErr w:type="spellEnd"/>
      <w:r w:rsidRPr="005254E3">
        <w:rPr>
          <w:rFonts w:ascii="Times New Roman" w:hAnsi="Times New Roman" w:cs="Times New Roman"/>
          <w:kern w:val="0"/>
          <w:sz w:val="28"/>
          <w:szCs w:val="28"/>
          <w:lang w:val="uk-UA" w:bidi="ar-SA"/>
        </w:rPr>
        <w:t xml:space="preserve">} повертає значення змінної, таким чином проект буде називатися </w:t>
      </w:r>
      <w:proofErr w:type="spellStart"/>
      <w:r w:rsidRPr="005254E3">
        <w:rPr>
          <w:rFonts w:ascii="Times New Roman" w:hAnsi="Times New Roman" w:cs="Times New Roman"/>
          <w:kern w:val="0"/>
          <w:sz w:val="28"/>
          <w:szCs w:val="28"/>
          <w:lang w:val="uk-UA" w:bidi="ar-SA"/>
        </w:rPr>
        <w:t>hello_world</w:t>
      </w:r>
      <w:proofErr w:type="spellEnd"/>
      <w:r w:rsidRPr="005254E3">
        <w:rPr>
          <w:rFonts w:ascii="Times New Roman" w:hAnsi="Times New Roman" w:cs="Times New Roman"/>
          <w:kern w:val="0"/>
          <w:sz w:val="28"/>
          <w:szCs w:val="28"/>
          <w:lang w:val="uk-UA" w:bidi="ar-SA"/>
        </w:rPr>
        <w:t>.</w:t>
      </w:r>
    </w:p>
    <w:p w14:paraId="398D480E" w14:textId="77777777" w:rsidR="00BA261B" w:rsidRPr="005254E3" w:rsidRDefault="00BA261B" w:rsidP="00BA261B">
      <w:pPr>
        <w:suppressAutoHyphens w:val="0"/>
        <w:ind w:firstLine="284"/>
        <w:jc w:val="both"/>
        <w:rPr>
          <w:lang w:val="uk-UA"/>
        </w:rPr>
      </w:pPr>
      <w:r w:rsidRPr="005254E3">
        <w:rPr>
          <w:rFonts w:ascii="Times New Roman" w:hAnsi="Times New Roman" w:cs="Times New Roman"/>
          <w:kern w:val="0"/>
          <w:sz w:val="28"/>
          <w:szCs w:val="28"/>
          <w:lang w:val="uk-UA" w:bidi="ar-SA"/>
        </w:rPr>
        <w:t>У сьомому і десятому рядках вводяться змінні, які містять список файлів необхідних для складання проекту.</w:t>
      </w:r>
    </w:p>
    <w:p w14:paraId="7C122304" w14:textId="77777777" w:rsidR="00BA261B" w:rsidRPr="005254E3" w:rsidRDefault="00BA261B" w:rsidP="00BA261B">
      <w:pPr>
        <w:suppressAutoHyphens w:val="0"/>
        <w:ind w:firstLine="284"/>
        <w:jc w:val="both"/>
        <w:rPr>
          <w:rFonts w:ascii="Times New Roman" w:hAnsi="Times New Roman" w:cs="Times New Roman"/>
          <w:kern w:val="0"/>
          <w:sz w:val="28"/>
          <w:szCs w:val="28"/>
          <w:lang w:val="uk-UA" w:bidi="ar-SA"/>
        </w:rPr>
      </w:pPr>
      <w:r w:rsidRPr="005254E3">
        <w:rPr>
          <w:rFonts w:ascii="Times New Roman" w:hAnsi="Times New Roman" w:cs="Times New Roman"/>
          <w:kern w:val="0"/>
          <w:sz w:val="28"/>
          <w:szCs w:val="28"/>
          <w:lang w:val="uk-UA" w:bidi="ar-SA"/>
        </w:rPr>
        <w:t>І в останньому рядку йде команда зібрати виконуваний файл з ім'ям зазначеному в змінної PROJECT і з файлів, імена яких знаходяться в змінних HEADERS і SOURCES.</w:t>
      </w:r>
    </w:p>
    <w:p w14:paraId="5ED639CD" w14:textId="77777777" w:rsidR="00BA261B" w:rsidRPr="005254E3" w:rsidRDefault="00BA261B" w:rsidP="00BA261B">
      <w:pPr>
        <w:suppressAutoHyphens w:val="0"/>
        <w:ind w:firstLine="284"/>
        <w:jc w:val="both"/>
        <w:rPr>
          <w:lang w:val="uk-UA"/>
        </w:rPr>
      </w:pPr>
      <w:r w:rsidRPr="005254E3">
        <w:rPr>
          <w:rFonts w:ascii="Times New Roman" w:hAnsi="Times New Roman" w:cs="Times New Roman"/>
          <w:kern w:val="0"/>
          <w:sz w:val="28"/>
          <w:szCs w:val="28"/>
          <w:lang w:val="uk-UA" w:bidi="ar-SA"/>
        </w:rPr>
        <w:t xml:space="preserve">Цей шаблон </w:t>
      </w:r>
      <w:proofErr w:type="spellStart"/>
      <w:r w:rsidRPr="005254E3">
        <w:rPr>
          <w:rFonts w:ascii="Times New Roman" w:hAnsi="Times New Roman" w:cs="Times New Roman"/>
          <w:kern w:val="0"/>
          <w:sz w:val="28"/>
          <w:szCs w:val="28"/>
          <w:lang w:val="uk-UA" w:bidi="ar-SA"/>
        </w:rPr>
        <w:t>CMake</w:t>
      </w:r>
      <w:proofErr w:type="spellEnd"/>
      <w:r w:rsidRPr="005254E3">
        <w:rPr>
          <w:rFonts w:ascii="Times New Roman" w:hAnsi="Times New Roman" w:cs="Times New Roman"/>
          <w:kern w:val="0"/>
          <w:sz w:val="28"/>
          <w:szCs w:val="28"/>
          <w:lang w:val="uk-UA" w:bidi="ar-SA"/>
        </w:rPr>
        <w:t xml:space="preserve"> зручно використовувати де завгодно, для цього достатньо змінити назву проекту і імена файлів. </w:t>
      </w:r>
    </w:p>
    <w:p w14:paraId="5B74564C" w14:textId="77777777" w:rsidR="00BA261B" w:rsidRPr="005254E3" w:rsidRDefault="00BA261B" w:rsidP="00BA261B">
      <w:pPr>
        <w:suppressAutoHyphens w:val="0"/>
        <w:ind w:firstLine="284"/>
        <w:jc w:val="both"/>
        <w:rPr>
          <w:rFonts w:ascii="Times New Roman" w:hAnsi="Times New Roman" w:cs="Times New Roman"/>
          <w:kern w:val="0"/>
          <w:sz w:val="28"/>
          <w:szCs w:val="28"/>
          <w:lang w:val="uk-UA" w:bidi="ar-SA"/>
        </w:rPr>
      </w:pPr>
    </w:p>
    <w:p w14:paraId="191F7FDF" w14:textId="77777777" w:rsidR="00BA261B" w:rsidRPr="005254E3" w:rsidRDefault="00BA261B" w:rsidP="00BA261B">
      <w:pPr>
        <w:pStyle w:val="3"/>
        <w:rPr>
          <w:lang w:val="uk-UA"/>
        </w:rPr>
      </w:pPr>
      <w:r w:rsidRPr="005254E3">
        <w:rPr>
          <w:kern w:val="0"/>
          <w:lang w:val="uk-UA" w:bidi="ar-SA"/>
        </w:rPr>
        <w:lastRenderedPageBreak/>
        <w:t xml:space="preserve">Зборка бібліотеки з </w:t>
      </w:r>
      <w:proofErr w:type="spellStart"/>
      <w:r w:rsidRPr="005254E3">
        <w:rPr>
          <w:kern w:val="0"/>
          <w:lang w:val="uk-UA" w:bidi="ar-SA"/>
        </w:rPr>
        <w:t>CMake</w:t>
      </w:r>
      <w:proofErr w:type="spellEnd"/>
    </w:p>
    <w:p w14:paraId="687954D1" w14:textId="77777777" w:rsidR="00BA261B" w:rsidRPr="005254E3" w:rsidRDefault="00BA261B" w:rsidP="00BA261B">
      <w:pPr>
        <w:suppressAutoHyphens w:val="0"/>
        <w:ind w:firstLine="284"/>
        <w:jc w:val="both"/>
        <w:rPr>
          <w:lang w:val="uk-UA"/>
        </w:rPr>
      </w:pPr>
      <w:r w:rsidRPr="005254E3">
        <w:rPr>
          <w:rFonts w:ascii="Times New Roman" w:hAnsi="Times New Roman" w:cs="Times New Roman"/>
          <w:kern w:val="0"/>
          <w:sz w:val="28"/>
          <w:szCs w:val="28"/>
          <w:lang w:val="uk-UA" w:bidi="ar-SA"/>
        </w:rPr>
        <w:t xml:space="preserve">Для збирання бібліотеки потрібно виконати такі самі команди, як і виконуваному файлі, але в останньому рядку замість команди </w:t>
      </w:r>
      <w:proofErr w:type="spellStart"/>
      <w:r w:rsidRPr="005254E3">
        <w:rPr>
          <w:rFonts w:ascii="Times New Roman" w:hAnsi="Times New Roman" w:cs="Times New Roman"/>
          <w:kern w:val="0"/>
          <w:sz w:val="28"/>
          <w:szCs w:val="28"/>
          <w:lang w:val="uk-UA" w:bidi="ar-SA"/>
        </w:rPr>
        <w:t>add_executable</w:t>
      </w:r>
      <w:proofErr w:type="spellEnd"/>
      <w:r w:rsidRPr="005254E3">
        <w:rPr>
          <w:rFonts w:ascii="Times New Roman" w:hAnsi="Times New Roman" w:cs="Times New Roman"/>
          <w:kern w:val="0"/>
          <w:sz w:val="28"/>
          <w:szCs w:val="28"/>
          <w:lang w:val="uk-UA" w:bidi="ar-SA"/>
        </w:rPr>
        <w:t xml:space="preserve">, вказують команду </w:t>
      </w:r>
      <w:proofErr w:type="spellStart"/>
      <w:r w:rsidRPr="005254E3">
        <w:rPr>
          <w:rFonts w:ascii="Times New Roman" w:hAnsi="Times New Roman" w:cs="Times New Roman"/>
          <w:kern w:val="0"/>
          <w:sz w:val="28"/>
          <w:szCs w:val="28"/>
          <w:lang w:val="uk-UA" w:bidi="ar-SA"/>
        </w:rPr>
        <w:t>add_library</w:t>
      </w:r>
      <w:proofErr w:type="spellEnd"/>
      <w:r w:rsidRPr="005254E3">
        <w:rPr>
          <w:rFonts w:ascii="Times New Roman" w:hAnsi="Times New Roman" w:cs="Times New Roman"/>
          <w:kern w:val="0"/>
          <w:sz w:val="28"/>
          <w:szCs w:val="28"/>
          <w:lang w:val="uk-UA" w:bidi="ar-SA"/>
        </w:rPr>
        <w:t>. У цьому випадку буде зібрана статична бібліотека, для складання динамічної бібліотеки треба вказати параметр SHARED після імені бібліотеки:</w:t>
      </w:r>
    </w:p>
    <w:p w14:paraId="11B7C8B8" w14:textId="77777777" w:rsidR="00BA261B" w:rsidRPr="005254E3" w:rsidRDefault="00BA261B" w:rsidP="00BA261B">
      <w:pPr>
        <w:suppressAutoHyphens w:val="0"/>
        <w:ind w:firstLine="284"/>
        <w:jc w:val="both"/>
        <w:rPr>
          <w:rFonts w:asciiTheme="minorHAnsi" w:hAnsiTheme="minorHAnsi"/>
          <w:lang w:val="uk-UA"/>
        </w:rPr>
      </w:pPr>
      <w:proofErr w:type="spellStart"/>
      <w:r w:rsidRPr="005254E3">
        <w:rPr>
          <w:rFonts w:asciiTheme="minorHAnsi" w:hAnsiTheme="minorHAnsi" w:cs="Times New Roman"/>
          <w:kern w:val="0"/>
          <w:sz w:val="28"/>
          <w:szCs w:val="28"/>
          <w:lang w:val="uk-UA" w:bidi="ar-SA"/>
        </w:rPr>
        <w:t>add_library</w:t>
      </w:r>
      <w:proofErr w:type="spellEnd"/>
      <w:r w:rsidRPr="005254E3">
        <w:rPr>
          <w:rFonts w:asciiTheme="minorHAnsi" w:hAnsiTheme="minorHAnsi" w:cs="Times New Roman"/>
          <w:kern w:val="0"/>
          <w:sz w:val="28"/>
          <w:szCs w:val="28"/>
          <w:lang w:val="uk-UA" w:bidi="ar-SA"/>
        </w:rPr>
        <w:t xml:space="preserve"> ($ {PROJECT} SHARED $ {HEADERS} $ {SOURCES})</w:t>
      </w:r>
    </w:p>
    <w:p w14:paraId="529BF8CF" w14:textId="77777777" w:rsidR="00BA261B" w:rsidRPr="005254E3" w:rsidRDefault="00BA261B" w:rsidP="00BA261B">
      <w:pPr>
        <w:suppressAutoHyphens w:val="0"/>
        <w:ind w:firstLine="284"/>
        <w:jc w:val="both"/>
        <w:rPr>
          <w:rFonts w:ascii="Times New Roman" w:hAnsi="Times New Roman" w:cs="Times New Roman"/>
          <w:kern w:val="0"/>
          <w:sz w:val="28"/>
          <w:szCs w:val="28"/>
          <w:lang w:val="uk-UA" w:bidi="ar-SA"/>
        </w:rPr>
      </w:pPr>
    </w:p>
    <w:p w14:paraId="44A4FF5B" w14:textId="77777777" w:rsidR="00BA261B" w:rsidRPr="005254E3" w:rsidRDefault="00BA261B" w:rsidP="00BA261B">
      <w:pPr>
        <w:suppressAutoHyphens w:val="0"/>
        <w:ind w:firstLine="284"/>
        <w:jc w:val="both"/>
        <w:rPr>
          <w:b/>
          <w:lang w:val="uk-UA"/>
        </w:rPr>
      </w:pPr>
      <w:r w:rsidRPr="005254E3">
        <w:rPr>
          <w:rFonts w:ascii="Times New Roman" w:hAnsi="Times New Roman" w:cs="Times New Roman"/>
          <w:b/>
          <w:kern w:val="0"/>
          <w:sz w:val="28"/>
          <w:szCs w:val="28"/>
          <w:lang w:val="uk-UA" w:bidi="ar-SA"/>
        </w:rPr>
        <w:t xml:space="preserve">Стильові вимоги </w:t>
      </w:r>
    </w:p>
    <w:p w14:paraId="08E51DF4" w14:textId="77777777" w:rsidR="00BA261B" w:rsidRPr="005254E3" w:rsidRDefault="00BA261B" w:rsidP="00BA261B">
      <w:pPr>
        <w:suppressAutoHyphens w:val="0"/>
        <w:ind w:firstLine="284"/>
        <w:jc w:val="both"/>
        <w:rPr>
          <w:lang w:val="uk-UA"/>
        </w:rPr>
      </w:pPr>
      <w:r w:rsidRPr="005254E3">
        <w:rPr>
          <w:rFonts w:ascii="Times New Roman" w:hAnsi="Times New Roman" w:cs="Times New Roman"/>
          <w:kern w:val="0"/>
          <w:sz w:val="28"/>
          <w:szCs w:val="28"/>
          <w:lang w:val="uk-UA" w:bidi="ar-SA"/>
        </w:rPr>
        <w:t xml:space="preserve">Правила написання </w:t>
      </w:r>
      <w:proofErr w:type="spellStart"/>
      <w:r w:rsidRPr="005254E3">
        <w:rPr>
          <w:rFonts w:ascii="Times New Roman" w:hAnsi="Times New Roman" w:cs="Times New Roman"/>
          <w:kern w:val="0"/>
          <w:sz w:val="28"/>
          <w:szCs w:val="28"/>
          <w:lang w:val="uk-UA" w:bidi="ar-SA"/>
        </w:rPr>
        <w:t>CMake</w:t>
      </w:r>
      <w:proofErr w:type="spellEnd"/>
      <w:r w:rsidRPr="005254E3">
        <w:rPr>
          <w:rFonts w:ascii="Times New Roman" w:hAnsi="Times New Roman" w:cs="Times New Roman"/>
          <w:kern w:val="0"/>
          <w:sz w:val="28"/>
          <w:szCs w:val="28"/>
          <w:lang w:val="uk-UA" w:bidi="ar-SA"/>
        </w:rPr>
        <w:t xml:space="preserve">-файлів досить лояльні: </w:t>
      </w:r>
    </w:p>
    <w:p w14:paraId="58BACF96" w14:textId="77777777" w:rsidR="00BA261B" w:rsidRPr="005254E3" w:rsidRDefault="00BA261B" w:rsidP="00355704">
      <w:pPr>
        <w:numPr>
          <w:ilvl w:val="0"/>
          <w:numId w:val="37"/>
        </w:numPr>
        <w:suppressAutoHyphens w:val="0"/>
        <w:autoSpaceDE/>
        <w:autoSpaceDN/>
        <w:adjustRightInd/>
        <w:jc w:val="both"/>
        <w:rPr>
          <w:lang w:val="uk-UA"/>
        </w:rPr>
      </w:pPr>
      <w:r w:rsidRPr="005254E3">
        <w:rPr>
          <w:rFonts w:ascii="Times New Roman" w:hAnsi="Times New Roman" w:cs="Times New Roman"/>
          <w:kern w:val="0"/>
          <w:sz w:val="28"/>
          <w:szCs w:val="28"/>
          <w:lang w:val="uk-UA" w:bidi="ar-SA"/>
        </w:rPr>
        <w:t>Імена змінних пишуться англійськими літерами у верхньому регістрі</w:t>
      </w:r>
    </w:p>
    <w:p w14:paraId="11BAA54E" w14:textId="77777777" w:rsidR="00BA261B" w:rsidRPr="005254E3" w:rsidRDefault="00BA261B" w:rsidP="00355704">
      <w:pPr>
        <w:numPr>
          <w:ilvl w:val="0"/>
          <w:numId w:val="37"/>
        </w:numPr>
        <w:suppressAutoHyphens w:val="0"/>
        <w:autoSpaceDE/>
        <w:autoSpaceDN/>
        <w:adjustRightInd/>
        <w:jc w:val="both"/>
        <w:rPr>
          <w:lang w:val="uk-UA"/>
        </w:rPr>
      </w:pPr>
      <w:r w:rsidRPr="005254E3">
        <w:rPr>
          <w:rFonts w:ascii="Times New Roman" w:hAnsi="Times New Roman" w:cs="Times New Roman"/>
          <w:kern w:val="0"/>
          <w:sz w:val="28"/>
          <w:szCs w:val="28"/>
          <w:lang w:val="uk-UA" w:bidi="ar-SA"/>
        </w:rPr>
        <w:t xml:space="preserve">Команди </w:t>
      </w:r>
      <w:proofErr w:type="spellStart"/>
      <w:r w:rsidRPr="005254E3">
        <w:rPr>
          <w:rFonts w:ascii="Times New Roman" w:hAnsi="Times New Roman" w:cs="Times New Roman"/>
          <w:kern w:val="0"/>
          <w:sz w:val="28"/>
          <w:szCs w:val="28"/>
          <w:lang w:val="uk-UA" w:bidi="ar-SA"/>
        </w:rPr>
        <w:t>CMake</w:t>
      </w:r>
      <w:proofErr w:type="spellEnd"/>
      <w:r w:rsidRPr="005254E3">
        <w:rPr>
          <w:rFonts w:ascii="Times New Roman" w:hAnsi="Times New Roman" w:cs="Times New Roman"/>
          <w:kern w:val="0"/>
          <w:sz w:val="28"/>
          <w:szCs w:val="28"/>
          <w:lang w:val="uk-UA" w:bidi="ar-SA"/>
        </w:rPr>
        <w:t xml:space="preserve"> записуються англійськими літерами в нижньому регістрі</w:t>
      </w:r>
    </w:p>
    <w:p w14:paraId="406465D2" w14:textId="77777777" w:rsidR="00BA261B" w:rsidRPr="005254E3" w:rsidRDefault="00BA261B" w:rsidP="00355704">
      <w:pPr>
        <w:numPr>
          <w:ilvl w:val="0"/>
          <w:numId w:val="37"/>
        </w:numPr>
        <w:suppressAutoHyphens w:val="0"/>
        <w:autoSpaceDE/>
        <w:autoSpaceDN/>
        <w:adjustRightInd/>
        <w:jc w:val="both"/>
        <w:rPr>
          <w:lang w:val="uk-UA"/>
        </w:rPr>
      </w:pPr>
      <w:r w:rsidRPr="005254E3">
        <w:rPr>
          <w:rFonts w:ascii="Times New Roman" w:hAnsi="Times New Roman" w:cs="Times New Roman"/>
          <w:kern w:val="0"/>
          <w:sz w:val="28"/>
          <w:szCs w:val="28"/>
          <w:lang w:val="uk-UA" w:bidi="ar-SA"/>
        </w:rPr>
        <w:t xml:space="preserve">Параметри команд </w:t>
      </w:r>
      <w:proofErr w:type="spellStart"/>
      <w:r w:rsidRPr="005254E3">
        <w:rPr>
          <w:rFonts w:ascii="Times New Roman" w:hAnsi="Times New Roman" w:cs="Times New Roman"/>
          <w:kern w:val="0"/>
          <w:sz w:val="28"/>
          <w:szCs w:val="28"/>
          <w:lang w:val="uk-UA" w:bidi="ar-SA"/>
        </w:rPr>
        <w:t>CMake</w:t>
      </w:r>
      <w:proofErr w:type="spellEnd"/>
      <w:r w:rsidRPr="005254E3">
        <w:rPr>
          <w:rFonts w:ascii="Times New Roman" w:hAnsi="Times New Roman" w:cs="Times New Roman"/>
          <w:kern w:val="0"/>
          <w:sz w:val="28"/>
          <w:szCs w:val="28"/>
          <w:lang w:val="uk-UA" w:bidi="ar-SA"/>
        </w:rPr>
        <w:t xml:space="preserve"> пишуться англійськими літерами у верхньому регістрі</w:t>
      </w:r>
    </w:p>
    <w:p w14:paraId="66A303E0" w14:textId="77777777" w:rsidR="00BA261B" w:rsidRPr="005254E3" w:rsidRDefault="00BA261B" w:rsidP="00355704">
      <w:pPr>
        <w:numPr>
          <w:ilvl w:val="0"/>
          <w:numId w:val="37"/>
        </w:numPr>
        <w:suppressAutoHyphens w:val="0"/>
        <w:autoSpaceDE/>
        <w:autoSpaceDN/>
        <w:adjustRightInd/>
        <w:jc w:val="both"/>
        <w:rPr>
          <w:lang w:val="uk-UA"/>
        </w:rPr>
      </w:pPr>
      <w:r w:rsidRPr="005254E3">
        <w:rPr>
          <w:rFonts w:ascii="Times New Roman" w:hAnsi="Times New Roman" w:cs="Times New Roman"/>
          <w:kern w:val="0"/>
          <w:sz w:val="28"/>
          <w:szCs w:val="28"/>
          <w:lang w:val="uk-UA" w:bidi="ar-SA"/>
        </w:rPr>
        <w:t xml:space="preserve">Команди </w:t>
      </w:r>
      <w:proofErr w:type="spellStart"/>
      <w:r w:rsidRPr="005254E3">
        <w:rPr>
          <w:rFonts w:ascii="Times New Roman" w:hAnsi="Times New Roman" w:cs="Times New Roman"/>
          <w:kern w:val="0"/>
          <w:sz w:val="28"/>
          <w:szCs w:val="28"/>
          <w:lang w:val="uk-UA" w:bidi="ar-SA"/>
        </w:rPr>
        <w:t>CMake</w:t>
      </w:r>
      <w:proofErr w:type="spellEnd"/>
      <w:r w:rsidRPr="005254E3">
        <w:rPr>
          <w:rFonts w:ascii="Times New Roman" w:hAnsi="Times New Roman" w:cs="Times New Roman"/>
          <w:kern w:val="0"/>
          <w:sz w:val="28"/>
          <w:szCs w:val="28"/>
          <w:lang w:val="uk-UA" w:bidi="ar-SA"/>
        </w:rPr>
        <w:t xml:space="preserve"> відокремлені пропуском від відкриває дужки</w:t>
      </w:r>
    </w:p>
    <w:p w14:paraId="16D8995F" w14:textId="77777777" w:rsidR="00BA261B" w:rsidRPr="005254E3" w:rsidRDefault="00BA261B" w:rsidP="00BA261B">
      <w:pPr>
        <w:suppressAutoHyphens w:val="0"/>
        <w:ind w:firstLine="284"/>
        <w:jc w:val="both"/>
        <w:rPr>
          <w:rFonts w:ascii="Times New Roman" w:hAnsi="Times New Roman" w:cs="Times New Roman"/>
          <w:kern w:val="0"/>
          <w:sz w:val="28"/>
          <w:szCs w:val="28"/>
          <w:lang w:val="uk-UA" w:bidi="ar-SA"/>
        </w:rPr>
      </w:pPr>
    </w:p>
    <w:p w14:paraId="0E8081B2" w14:textId="77777777" w:rsidR="00BA261B" w:rsidRPr="005254E3" w:rsidRDefault="00BA261B" w:rsidP="00BA261B">
      <w:pPr>
        <w:suppressAutoHyphens w:val="0"/>
        <w:ind w:firstLine="284"/>
        <w:jc w:val="both"/>
        <w:rPr>
          <w:lang w:val="uk-UA"/>
        </w:rPr>
      </w:pPr>
      <w:r w:rsidRPr="005254E3">
        <w:rPr>
          <w:rFonts w:ascii="Times New Roman" w:hAnsi="Times New Roman" w:cs="Times New Roman"/>
          <w:kern w:val="0"/>
          <w:sz w:val="28"/>
          <w:szCs w:val="28"/>
          <w:lang w:val="uk-UA" w:bidi="ar-SA"/>
        </w:rPr>
        <w:t>Розташування CMakeLists.txt</w:t>
      </w:r>
    </w:p>
    <w:p w14:paraId="72FC3545" w14:textId="77777777" w:rsidR="00BA261B" w:rsidRPr="005254E3" w:rsidRDefault="00BA261B" w:rsidP="00BA261B">
      <w:pPr>
        <w:suppressAutoHyphens w:val="0"/>
        <w:ind w:firstLine="284"/>
        <w:jc w:val="both"/>
        <w:rPr>
          <w:lang w:val="uk-UA"/>
        </w:rPr>
      </w:pPr>
      <w:r w:rsidRPr="005254E3">
        <w:rPr>
          <w:rFonts w:ascii="Times New Roman" w:hAnsi="Times New Roman" w:cs="Times New Roman"/>
          <w:kern w:val="0"/>
          <w:sz w:val="28"/>
          <w:szCs w:val="28"/>
          <w:lang w:val="uk-UA" w:bidi="ar-SA"/>
        </w:rPr>
        <w:t xml:space="preserve">Дуже зручно в корені кожного проекту мати директорію </w:t>
      </w:r>
      <w:proofErr w:type="spellStart"/>
      <w:r w:rsidRPr="005254E3">
        <w:rPr>
          <w:rFonts w:ascii="Times New Roman" w:hAnsi="Times New Roman" w:cs="Times New Roman"/>
          <w:kern w:val="0"/>
          <w:sz w:val="28"/>
          <w:szCs w:val="28"/>
          <w:lang w:val="uk-UA" w:bidi="ar-SA"/>
        </w:rPr>
        <w:t>build</w:t>
      </w:r>
      <w:proofErr w:type="spellEnd"/>
      <w:r w:rsidRPr="005254E3">
        <w:rPr>
          <w:rFonts w:ascii="Times New Roman" w:hAnsi="Times New Roman" w:cs="Times New Roman"/>
          <w:kern w:val="0"/>
          <w:sz w:val="28"/>
          <w:szCs w:val="28"/>
          <w:lang w:val="uk-UA" w:bidi="ar-SA"/>
        </w:rPr>
        <w:t xml:space="preserve"> з файлами збірки проекту, причому ім'я файлу у всіх директоріях має називатися однаково (назва за замовчуванням CMakeLists.txt відмінно </w:t>
      </w:r>
      <w:proofErr w:type="spellStart"/>
      <w:r w:rsidRPr="005254E3">
        <w:rPr>
          <w:rFonts w:ascii="Times New Roman" w:hAnsi="Times New Roman" w:cs="Times New Roman"/>
          <w:kern w:val="0"/>
          <w:sz w:val="28"/>
          <w:szCs w:val="28"/>
          <w:lang w:val="uk-UA" w:bidi="ar-SA"/>
        </w:rPr>
        <w:t>підійде</w:t>
      </w:r>
      <w:proofErr w:type="spellEnd"/>
      <w:r w:rsidRPr="005254E3">
        <w:rPr>
          <w:rFonts w:ascii="Times New Roman" w:hAnsi="Times New Roman" w:cs="Times New Roman"/>
          <w:kern w:val="0"/>
          <w:sz w:val="28"/>
          <w:szCs w:val="28"/>
          <w:lang w:val="uk-UA" w:bidi="ar-SA"/>
        </w:rPr>
        <w:t xml:space="preserve">). Це дозволить збирати складні проекти </w:t>
      </w:r>
      <w:proofErr w:type="spellStart"/>
      <w:r w:rsidRPr="005254E3">
        <w:rPr>
          <w:rFonts w:ascii="Times New Roman" w:hAnsi="Times New Roman" w:cs="Times New Roman"/>
          <w:kern w:val="0"/>
          <w:sz w:val="28"/>
          <w:szCs w:val="28"/>
          <w:lang w:val="uk-UA" w:bidi="ar-SA"/>
        </w:rPr>
        <w:t>рекурсивно</w:t>
      </w:r>
      <w:proofErr w:type="spellEnd"/>
      <w:r w:rsidRPr="005254E3">
        <w:rPr>
          <w:rFonts w:ascii="Times New Roman" w:hAnsi="Times New Roman" w:cs="Times New Roman"/>
          <w:kern w:val="0"/>
          <w:sz w:val="28"/>
          <w:szCs w:val="28"/>
          <w:lang w:val="uk-UA" w:bidi="ar-SA"/>
        </w:rPr>
        <w:t xml:space="preserve">, підключаючи директорії з </w:t>
      </w:r>
      <w:proofErr w:type="spellStart"/>
      <w:r w:rsidRPr="005254E3">
        <w:rPr>
          <w:rFonts w:ascii="Times New Roman" w:hAnsi="Times New Roman" w:cs="Times New Roman"/>
          <w:kern w:val="0"/>
          <w:sz w:val="28"/>
          <w:szCs w:val="28"/>
          <w:lang w:val="uk-UA" w:bidi="ar-SA"/>
        </w:rPr>
        <w:t>підпроектів</w:t>
      </w:r>
      <w:proofErr w:type="spellEnd"/>
      <w:r w:rsidRPr="005254E3">
        <w:rPr>
          <w:rFonts w:ascii="Times New Roman" w:hAnsi="Times New Roman" w:cs="Times New Roman"/>
          <w:kern w:val="0"/>
          <w:sz w:val="28"/>
          <w:szCs w:val="28"/>
          <w:lang w:val="uk-UA" w:bidi="ar-SA"/>
        </w:rPr>
        <w:t>.</w:t>
      </w:r>
    </w:p>
    <w:p w14:paraId="50948D54" w14:textId="77777777" w:rsidR="00BA261B" w:rsidRPr="005254E3" w:rsidRDefault="00BA261B" w:rsidP="00BA261B">
      <w:pPr>
        <w:suppressAutoHyphens w:val="0"/>
        <w:ind w:firstLine="284"/>
        <w:jc w:val="both"/>
        <w:rPr>
          <w:lang w:val="uk-UA"/>
        </w:rPr>
      </w:pPr>
      <w:r w:rsidRPr="005254E3">
        <w:rPr>
          <w:rFonts w:ascii="Times New Roman" w:hAnsi="Times New Roman" w:cs="Times New Roman"/>
          <w:kern w:val="0"/>
          <w:sz w:val="28"/>
          <w:szCs w:val="28"/>
          <w:lang w:val="uk-UA" w:bidi="ar-SA"/>
        </w:rPr>
        <w:t xml:space="preserve">Створювати окрему директорію, а не зберігати файл в корені зручно, як з міркувань чітко організованої структури проекту, так і тому, що </w:t>
      </w:r>
      <w:proofErr w:type="spellStart"/>
      <w:r w:rsidRPr="005254E3">
        <w:rPr>
          <w:rFonts w:ascii="Times New Roman" w:hAnsi="Times New Roman" w:cs="Times New Roman"/>
          <w:kern w:val="0"/>
          <w:sz w:val="28"/>
          <w:szCs w:val="28"/>
          <w:lang w:val="uk-UA" w:bidi="ar-SA"/>
        </w:rPr>
        <w:t>CMake</w:t>
      </w:r>
      <w:proofErr w:type="spellEnd"/>
      <w:r w:rsidRPr="005254E3">
        <w:rPr>
          <w:rFonts w:ascii="Times New Roman" w:hAnsi="Times New Roman" w:cs="Times New Roman"/>
          <w:kern w:val="0"/>
          <w:sz w:val="28"/>
          <w:szCs w:val="28"/>
          <w:lang w:val="uk-UA" w:bidi="ar-SA"/>
        </w:rPr>
        <w:t xml:space="preserve"> при роботі створює ряд файлів, які зручно зберігати окремо, щоб не захаращувати проект.</w:t>
      </w:r>
    </w:p>
    <w:p w14:paraId="6DFEB3B1" w14:textId="77777777" w:rsidR="00BA261B" w:rsidRPr="005254E3" w:rsidRDefault="00BA261B" w:rsidP="00BA261B">
      <w:pPr>
        <w:suppressAutoHyphens w:val="0"/>
        <w:ind w:firstLine="284"/>
        <w:jc w:val="both"/>
        <w:rPr>
          <w:rFonts w:ascii="Times New Roman" w:hAnsi="Times New Roman" w:cs="Times New Roman"/>
          <w:kern w:val="0"/>
          <w:sz w:val="28"/>
          <w:szCs w:val="28"/>
          <w:lang w:val="uk-UA" w:bidi="ar-SA"/>
        </w:rPr>
      </w:pPr>
    </w:p>
    <w:p w14:paraId="5F4087E2" w14:textId="77777777" w:rsidR="00BA261B" w:rsidRPr="005254E3" w:rsidRDefault="00BA261B" w:rsidP="00BA261B">
      <w:pPr>
        <w:pStyle w:val="3"/>
        <w:rPr>
          <w:lang w:val="uk-UA"/>
        </w:rPr>
      </w:pPr>
      <w:r w:rsidRPr="005254E3">
        <w:rPr>
          <w:kern w:val="0"/>
          <w:lang w:val="uk-UA" w:bidi="ar-SA"/>
        </w:rPr>
        <w:t>Збірка складного проекту</w:t>
      </w:r>
    </w:p>
    <w:p w14:paraId="49A9C93C" w14:textId="77777777" w:rsidR="00BA261B" w:rsidRPr="005254E3" w:rsidRDefault="00BA261B" w:rsidP="00BA261B">
      <w:pPr>
        <w:suppressAutoHyphens w:val="0"/>
        <w:ind w:firstLine="284"/>
        <w:jc w:val="both"/>
        <w:rPr>
          <w:lang w:val="uk-UA"/>
        </w:rPr>
      </w:pPr>
      <w:r w:rsidRPr="005254E3">
        <w:rPr>
          <w:rFonts w:ascii="Times New Roman" w:hAnsi="Times New Roman" w:cs="Times New Roman"/>
          <w:kern w:val="0"/>
          <w:sz w:val="28"/>
          <w:szCs w:val="28"/>
          <w:lang w:val="uk-UA" w:bidi="ar-SA"/>
        </w:rPr>
        <w:t xml:space="preserve">Ускладнити завдання і </w:t>
      </w:r>
      <w:proofErr w:type="spellStart"/>
      <w:r w:rsidRPr="005254E3">
        <w:rPr>
          <w:rFonts w:ascii="Times New Roman" w:hAnsi="Times New Roman" w:cs="Times New Roman"/>
          <w:kern w:val="0"/>
          <w:sz w:val="28"/>
          <w:szCs w:val="28"/>
          <w:lang w:val="uk-UA" w:bidi="ar-SA"/>
        </w:rPr>
        <w:t>зберемо</w:t>
      </w:r>
      <w:proofErr w:type="spellEnd"/>
      <w:r w:rsidRPr="005254E3">
        <w:rPr>
          <w:rFonts w:ascii="Times New Roman" w:hAnsi="Times New Roman" w:cs="Times New Roman"/>
          <w:kern w:val="0"/>
          <w:sz w:val="28"/>
          <w:szCs w:val="28"/>
          <w:lang w:val="uk-UA" w:bidi="ar-SA"/>
        </w:rPr>
        <w:t xml:space="preserve"> проект, що залежить від бібліотеки. Для цього треба зробити наступні речі:</w:t>
      </w:r>
    </w:p>
    <w:p w14:paraId="1199DE5D" w14:textId="77777777" w:rsidR="00BA261B" w:rsidRPr="005254E3" w:rsidRDefault="00BA261B" w:rsidP="00355704">
      <w:pPr>
        <w:numPr>
          <w:ilvl w:val="0"/>
          <w:numId w:val="38"/>
        </w:numPr>
        <w:suppressAutoHyphens w:val="0"/>
        <w:autoSpaceDE/>
        <w:autoSpaceDN/>
        <w:adjustRightInd/>
        <w:jc w:val="both"/>
        <w:rPr>
          <w:lang w:val="uk-UA"/>
        </w:rPr>
      </w:pPr>
      <w:r w:rsidRPr="005254E3">
        <w:rPr>
          <w:rFonts w:ascii="Times New Roman" w:hAnsi="Times New Roman" w:cs="Times New Roman"/>
          <w:kern w:val="0"/>
          <w:sz w:val="28"/>
          <w:szCs w:val="28"/>
          <w:lang w:val="uk-UA" w:bidi="ar-SA"/>
        </w:rPr>
        <w:t>Зібрати бібліотеку</w:t>
      </w:r>
    </w:p>
    <w:p w14:paraId="56F447E9" w14:textId="77777777" w:rsidR="00BA261B" w:rsidRPr="005254E3" w:rsidRDefault="00BA261B" w:rsidP="00355704">
      <w:pPr>
        <w:numPr>
          <w:ilvl w:val="0"/>
          <w:numId w:val="38"/>
        </w:numPr>
        <w:suppressAutoHyphens w:val="0"/>
        <w:autoSpaceDE/>
        <w:autoSpaceDN/>
        <w:adjustRightInd/>
        <w:jc w:val="both"/>
        <w:rPr>
          <w:lang w:val="uk-UA"/>
        </w:rPr>
      </w:pPr>
      <w:r w:rsidRPr="005254E3">
        <w:rPr>
          <w:rFonts w:ascii="Times New Roman" w:hAnsi="Times New Roman" w:cs="Times New Roman"/>
          <w:kern w:val="0"/>
          <w:sz w:val="28"/>
          <w:szCs w:val="28"/>
          <w:lang w:val="uk-UA" w:bidi="ar-SA"/>
        </w:rPr>
        <w:t>Підключити бібліотеку до проекту</w:t>
      </w:r>
    </w:p>
    <w:p w14:paraId="7477A356" w14:textId="77777777" w:rsidR="00BA261B" w:rsidRPr="005254E3" w:rsidRDefault="00BA261B" w:rsidP="00BA261B">
      <w:pPr>
        <w:suppressAutoHyphens w:val="0"/>
        <w:ind w:firstLine="284"/>
        <w:jc w:val="both"/>
        <w:rPr>
          <w:lang w:val="uk-UA"/>
        </w:rPr>
      </w:pPr>
      <w:r w:rsidRPr="005254E3">
        <w:rPr>
          <w:rFonts w:ascii="Times New Roman" w:hAnsi="Times New Roman" w:cs="Times New Roman"/>
          <w:kern w:val="0"/>
          <w:sz w:val="28"/>
          <w:szCs w:val="28"/>
          <w:lang w:val="uk-UA" w:bidi="ar-SA"/>
        </w:rPr>
        <w:t>З пунктом 1 складнощів виникнути не повинно, про те як зібрати виконуваний файл або бібліотеку написано вище.</w:t>
      </w:r>
    </w:p>
    <w:p w14:paraId="2CC21773" w14:textId="77777777" w:rsidR="00BA261B" w:rsidRPr="005254E3" w:rsidRDefault="00BA261B" w:rsidP="00BA261B">
      <w:pPr>
        <w:suppressAutoHyphens w:val="0"/>
        <w:ind w:firstLine="284"/>
        <w:jc w:val="both"/>
        <w:rPr>
          <w:lang w:val="uk-UA"/>
        </w:rPr>
      </w:pPr>
      <w:r w:rsidRPr="005254E3">
        <w:rPr>
          <w:rFonts w:ascii="Times New Roman" w:hAnsi="Times New Roman" w:cs="Times New Roman"/>
          <w:kern w:val="0"/>
          <w:sz w:val="28"/>
          <w:szCs w:val="28"/>
          <w:lang w:val="uk-UA" w:bidi="ar-SA"/>
        </w:rPr>
        <w:t>Тепер про те як цю бібліотеку підключити. Зробити це можна додавши в CMakeLists.txt проекту три рядки:</w:t>
      </w:r>
    </w:p>
    <w:p w14:paraId="2D0A5E56" w14:textId="77777777" w:rsidR="00BA261B" w:rsidRPr="005254E3" w:rsidRDefault="00BA261B" w:rsidP="00BA261B">
      <w:pPr>
        <w:suppressAutoHyphens w:val="0"/>
        <w:ind w:firstLine="284"/>
        <w:jc w:val="both"/>
        <w:rPr>
          <w:rFonts w:asciiTheme="minorHAnsi" w:hAnsiTheme="minorHAnsi"/>
          <w:lang w:val="uk-UA"/>
        </w:rPr>
      </w:pPr>
      <w:proofErr w:type="spellStart"/>
      <w:r w:rsidRPr="005254E3">
        <w:rPr>
          <w:rFonts w:asciiTheme="minorHAnsi" w:hAnsiTheme="minorHAnsi" w:cs="Times New Roman"/>
          <w:kern w:val="0"/>
          <w:sz w:val="28"/>
          <w:szCs w:val="28"/>
          <w:lang w:val="uk-UA" w:bidi="ar-SA"/>
        </w:rPr>
        <w:t>include_directories</w:t>
      </w:r>
      <w:proofErr w:type="spellEnd"/>
      <w:r w:rsidRPr="005254E3">
        <w:rPr>
          <w:rFonts w:asciiTheme="minorHAnsi" w:hAnsiTheme="minorHAnsi" w:cs="Times New Roman"/>
          <w:kern w:val="0"/>
          <w:sz w:val="28"/>
          <w:szCs w:val="28"/>
          <w:lang w:val="uk-UA" w:bidi="ar-SA"/>
        </w:rPr>
        <w:t xml:space="preserve"> (../)</w:t>
      </w:r>
    </w:p>
    <w:p w14:paraId="01D1CEA1" w14:textId="77777777" w:rsidR="00BA261B" w:rsidRPr="005254E3" w:rsidRDefault="00BA261B" w:rsidP="00BA261B">
      <w:pPr>
        <w:suppressAutoHyphens w:val="0"/>
        <w:ind w:firstLine="284"/>
        <w:jc w:val="both"/>
        <w:rPr>
          <w:rFonts w:asciiTheme="minorHAnsi" w:hAnsiTheme="minorHAnsi"/>
          <w:lang w:val="uk-UA"/>
        </w:rPr>
      </w:pPr>
      <w:proofErr w:type="spellStart"/>
      <w:r w:rsidRPr="005254E3">
        <w:rPr>
          <w:rFonts w:asciiTheme="minorHAnsi" w:hAnsiTheme="minorHAnsi" w:cs="Times New Roman"/>
          <w:kern w:val="0"/>
          <w:sz w:val="28"/>
          <w:szCs w:val="28"/>
          <w:lang w:val="uk-UA" w:bidi="ar-SA"/>
        </w:rPr>
        <w:t>add_subdirectory</w:t>
      </w:r>
      <w:proofErr w:type="spellEnd"/>
      <w:r w:rsidRPr="005254E3">
        <w:rPr>
          <w:rFonts w:asciiTheme="minorHAnsi" w:hAnsiTheme="minorHAnsi" w:cs="Times New Roman"/>
          <w:kern w:val="0"/>
          <w:sz w:val="28"/>
          <w:szCs w:val="28"/>
          <w:lang w:val="uk-UA" w:bidi="ar-SA"/>
        </w:rPr>
        <w:t xml:space="preserve"> (../ІМЯ_БІБЛІОТЕКІ/</w:t>
      </w:r>
      <w:proofErr w:type="spellStart"/>
      <w:r w:rsidRPr="005254E3">
        <w:rPr>
          <w:rFonts w:asciiTheme="minorHAnsi" w:hAnsiTheme="minorHAnsi" w:cs="Times New Roman"/>
          <w:kern w:val="0"/>
          <w:sz w:val="28"/>
          <w:szCs w:val="28"/>
          <w:lang w:val="uk-UA" w:bidi="ar-SA"/>
        </w:rPr>
        <w:t>build</w:t>
      </w:r>
      <w:proofErr w:type="spellEnd"/>
      <w:r w:rsidRPr="005254E3">
        <w:rPr>
          <w:rFonts w:asciiTheme="minorHAnsi" w:hAnsiTheme="minorHAnsi" w:cs="Times New Roman"/>
          <w:kern w:val="0"/>
          <w:sz w:val="28"/>
          <w:szCs w:val="28"/>
          <w:lang w:val="uk-UA" w:bidi="ar-SA"/>
        </w:rPr>
        <w:t xml:space="preserve"> </w:t>
      </w:r>
      <w:proofErr w:type="spellStart"/>
      <w:r w:rsidRPr="005254E3">
        <w:rPr>
          <w:rFonts w:asciiTheme="minorHAnsi" w:hAnsiTheme="minorHAnsi" w:cs="Times New Roman"/>
          <w:kern w:val="0"/>
          <w:sz w:val="28"/>
          <w:szCs w:val="28"/>
          <w:lang w:val="uk-UA" w:bidi="ar-SA"/>
        </w:rPr>
        <w:t>bin</w:t>
      </w:r>
      <w:proofErr w:type="spellEnd"/>
      <w:r w:rsidRPr="005254E3">
        <w:rPr>
          <w:rFonts w:asciiTheme="minorHAnsi" w:hAnsiTheme="minorHAnsi" w:cs="Times New Roman"/>
          <w:kern w:val="0"/>
          <w:sz w:val="28"/>
          <w:szCs w:val="28"/>
          <w:lang w:val="uk-UA" w:bidi="ar-SA"/>
        </w:rPr>
        <w:t xml:space="preserve"> / ІМЯ_БІБЛІОТЕКІ)</w:t>
      </w:r>
    </w:p>
    <w:p w14:paraId="68F0B19B" w14:textId="77777777" w:rsidR="00BA261B" w:rsidRPr="005254E3" w:rsidRDefault="00BA261B" w:rsidP="00BA261B">
      <w:pPr>
        <w:suppressAutoHyphens w:val="0"/>
        <w:ind w:firstLine="284"/>
        <w:jc w:val="both"/>
        <w:rPr>
          <w:rFonts w:asciiTheme="minorHAnsi" w:hAnsiTheme="minorHAnsi"/>
          <w:lang w:val="uk-UA"/>
        </w:rPr>
      </w:pPr>
      <w:proofErr w:type="spellStart"/>
      <w:r w:rsidRPr="005254E3">
        <w:rPr>
          <w:rFonts w:asciiTheme="minorHAnsi" w:hAnsiTheme="minorHAnsi" w:cs="Times New Roman"/>
          <w:kern w:val="0"/>
          <w:sz w:val="28"/>
          <w:szCs w:val="28"/>
          <w:lang w:val="uk-UA" w:bidi="ar-SA"/>
        </w:rPr>
        <w:t>target_link_libraries</w:t>
      </w:r>
      <w:proofErr w:type="spellEnd"/>
      <w:r w:rsidRPr="005254E3">
        <w:rPr>
          <w:rFonts w:asciiTheme="minorHAnsi" w:hAnsiTheme="minorHAnsi" w:cs="Times New Roman"/>
          <w:kern w:val="0"/>
          <w:sz w:val="28"/>
          <w:szCs w:val="28"/>
          <w:lang w:val="uk-UA" w:bidi="ar-SA"/>
        </w:rPr>
        <w:t xml:space="preserve"> ($ {PROJECT} ІМЯ_БІБЛІОТЕКІ)</w:t>
      </w:r>
    </w:p>
    <w:p w14:paraId="74DA6D36" w14:textId="77777777" w:rsidR="00BA261B" w:rsidRPr="005254E3" w:rsidRDefault="00BA261B" w:rsidP="00BA261B">
      <w:pPr>
        <w:suppressAutoHyphens w:val="0"/>
        <w:ind w:firstLine="284"/>
        <w:jc w:val="both"/>
        <w:rPr>
          <w:rFonts w:ascii="Times New Roman" w:hAnsi="Times New Roman" w:cs="Times New Roman"/>
          <w:kern w:val="0"/>
          <w:sz w:val="28"/>
          <w:szCs w:val="28"/>
          <w:lang w:val="uk-UA" w:bidi="ar-SA"/>
        </w:rPr>
      </w:pPr>
    </w:p>
    <w:p w14:paraId="7A9CA2A8" w14:textId="77777777" w:rsidR="00BA261B" w:rsidRPr="005254E3" w:rsidRDefault="00BA261B" w:rsidP="00BA261B">
      <w:pPr>
        <w:suppressAutoHyphens w:val="0"/>
        <w:ind w:firstLine="284"/>
        <w:jc w:val="both"/>
        <w:rPr>
          <w:lang w:val="uk-UA"/>
        </w:rPr>
      </w:pPr>
      <w:r w:rsidRPr="005254E3">
        <w:rPr>
          <w:rFonts w:ascii="Times New Roman" w:hAnsi="Times New Roman" w:cs="Times New Roman"/>
          <w:kern w:val="0"/>
          <w:sz w:val="28"/>
          <w:szCs w:val="28"/>
          <w:lang w:val="uk-UA" w:bidi="ar-SA"/>
        </w:rPr>
        <w:t>Перший рядок потрібен для того, щоб вказати шлях (в даному випадку це корінь проекту) по якому компілятор буде шукати спільні заголовки.</w:t>
      </w:r>
    </w:p>
    <w:p w14:paraId="6618F28D" w14:textId="77777777" w:rsidR="00BA261B" w:rsidRPr="005254E3" w:rsidRDefault="00BA261B" w:rsidP="00BA261B">
      <w:pPr>
        <w:suppressAutoHyphens w:val="0"/>
        <w:ind w:firstLine="284"/>
        <w:jc w:val="both"/>
        <w:rPr>
          <w:lang w:val="uk-UA"/>
        </w:rPr>
      </w:pPr>
      <w:r w:rsidRPr="005254E3">
        <w:rPr>
          <w:rFonts w:ascii="Times New Roman" w:hAnsi="Times New Roman" w:cs="Times New Roman"/>
          <w:kern w:val="0"/>
          <w:sz w:val="28"/>
          <w:szCs w:val="28"/>
          <w:lang w:val="uk-UA" w:bidi="ar-SA"/>
        </w:rPr>
        <w:lastRenderedPageBreak/>
        <w:t xml:space="preserve">У другому рядку йде вказівка </w:t>
      </w:r>
      <w:proofErr w:type="spellStart"/>
      <w:r w:rsidRPr="005254E3">
        <w:rPr>
          <w:rFonts w:ascii="Times New Roman" w:hAnsi="Times New Roman" w:cs="Times New Roman"/>
          <w:kern w:val="0"/>
          <w:sz w:val="28"/>
          <w:szCs w:val="28"/>
          <w:lang w:val="uk-UA" w:bidi="ar-SA"/>
        </w:rPr>
        <w:t>CMake</w:t>
      </w:r>
      <w:proofErr w:type="spellEnd"/>
      <w:r w:rsidRPr="005254E3">
        <w:rPr>
          <w:rFonts w:ascii="Times New Roman" w:hAnsi="Times New Roman" w:cs="Times New Roman"/>
          <w:kern w:val="0"/>
          <w:sz w:val="28"/>
          <w:szCs w:val="28"/>
          <w:lang w:val="uk-UA" w:bidi="ar-SA"/>
        </w:rPr>
        <w:t xml:space="preserve"> взяти файл з директорії </w:t>
      </w:r>
      <w:proofErr w:type="spellStart"/>
      <w:r w:rsidRPr="005254E3">
        <w:rPr>
          <w:rFonts w:ascii="Times New Roman" w:hAnsi="Times New Roman" w:cs="Times New Roman"/>
          <w:kern w:val="0"/>
          <w:sz w:val="28"/>
          <w:szCs w:val="28"/>
          <w:lang w:val="uk-UA" w:bidi="ar-SA"/>
        </w:rPr>
        <w:t>build</w:t>
      </w:r>
      <w:proofErr w:type="spellEnd"/>
      <w:r w:rsidRPr="005254E3">
        <w:rPr>
          <w:rFonts w:ascii="Times New Roman" w:hAnsi="Times New Roman" w:cs="Times New Roman"/>
          <w:kern w:val="0"/>
          <w:sz w:val="28"/>
          <w:szCs w:val="28"/>
          <w:lang w:val="uk-UA" w:bidi="ar-SA"/>
        </w:rPr>
        <w:t xml:space="preserve"> </w:t>
      </w:r>
      <w:proofErr w:type="spellStart"/>
      <w:r w:rsidRPr="005254E3">
        <w:rPr>
          <w:rFonts w:ascii="Times New Roman" w:hAnsi="Times New Roman" w:cs="Times New Roman"/>
          <w:kern w:val="0"/>
          <w:sz w:val="28"/>
          <w:szCs w:val="28"/>
          <w:lang w:val="uk-UA" w:bidi="ar-SA"/>
        </w:rPr>
        <w:t>підпроекту</w:t>
      </w:r>
      <w:proofErr w:type="spellEnd"/>
      <w:r w:rsidRPr="005254E3">
        <w:rPr>
          <w:rFonts w:ascii="Times New Roman" w:hAnsi="Times New Roman" w:cs="Times New Roman"/>
          <w:kern w:val="0"/>
          <w:sz w:val="28"/>
          <w:szCs w:val="28"/>
          <w:lang w:val="uk-UA" w:bidi="ar-SA"/>
        </w:rPr>
        <w:t>, виконати його і результат роботи покласти в директорію ./</w:t>
      </w:r>
      <w:proofErr w:type="spellStart"/>
      <w:r w:rsidRPr="005254E3">
        <w:rPr>
          <w:rFonts w:ascii="Times New Roman" w:hAnsi="Times New Roman" w:cs="Times New Roman"/>
          <w:kern w:val="0"/>
          <w:sz w:val="28"/>
          <w:szCs w:val="28"/>
          <w:lang w:val="uk-UA" w:bidi="ar-SA"/>
        </w:rPr>
        <w:t>bin</w:t>
      </w:r>
      <w:proofErr w:type="spellEnd"/>
      <w:r w:rsidRPr="005254E3">
        <w:rPr>
          <w:rFonts w:ascii="Times New Roman" w:hAnsi="Times New Roman" w:cs="Times New Roman"/>
          <w:kern w:val="0"/>
          <w:sz w:val="28"/>
          <w:szCs w:val="28"/>
          <w:lang w:val="uk-UA" w:bidi="ar-SA"/>
        </w:rPr>
        <w:t>/ІМЯ_БІБЛІОТЕКІ.</w:t>
      </w:r>
    </w:p>
    <w:p w14:paraId="661DFE3C" w14:textId="77777777" w:rsidR="00BA261B" w:rsidRPr="005254E3" w:rsidRDefault="00BA261B" w:rsidP="00BA261B">
      <w:pPr>
        <w:suppressAutoHyphens w:val="0"/>
        <w:ind w:firstLine="284"/>
        <w:jc w:val="both"/>
        <w:rPr>
          <w:rFonts w:ascii="Times New Roman" w:hAnsi="Times New Roman" w:cs="Times New Roman"/>
          <w:kern w:val="0"/>
          <w:sz w:val="28"/>
          <w:szCs w:val="28"/>
          <w:lang w:val="uk-UA" w:bidi="ar-SA"/>
        </w:rPr>
      </w:pPr>
      <w:r w:rsidRPr="005254E3">
        <w:rPr>
          <w:rFonts w:ascii="Times New Roman" w:hAnsi="Times New Roman" w:cs="Times New Roman"/>
          <w:kern w:val="0"/>
          <w:sz w:val="28"/>
          <w:szCs w:val="28"/>
          <w:lang w:val="uk-UA" w:bidi="ar-SA"/>
        </w:rPr>
        <w:t xml:space="preserve">Третій рядок повинна бути в файлі після команди </w:t>
      </w:r>
      <w:proofErr w:type="spellStart"/>
      <w:r w:rsidRPr="005254E3">
        <w:rPr>
          <w:rFonts w:ascii="Times New Roman" w:hAnsi="Times New Roman" w:cs="Times New Roman"/>
          <w:kern w:val="0"/>
          <w:sz w:val="28"/>
          <w:szCs w:val="28"/>
          <w:lang w:val="uk-UA" w:bidi="ar-SA"/>
        </w:rPr>
        <w:t>add_executable</w:t>
      </w:r>
      <w:proofErr w:type="spellEnd"/>
      <w:r w:rsidRPr="005254E3">
        <w:rPr>
          <w:rFonts w:ascii="Times New Roman" w:hAnsi="Times New Roman" w:cs="Times New Roman"/>
          <w:kern w:val="0"/>
          <w:sz w:val="28"/>
          <w:szCs w:val="28"/>
          <w:lang w:val="uk-UA" w:bidi="ar-SA"/>
        </w:rPr>
        <w:t xml:space="preserve"> і вказує, що проект треба </w:t>
      </w:r>
      <w:proofErr w:type="spellStart"/>
      <w:r w:rsidRPr="005254E3">
        <w:rPr>
          <w:rFonts w:ascii="Times New Roman" w:hAnsi="Times New Roman" w:cs="Times New Roman"/>
          <w:kern w:val="0"/>
          <w:sz w:val="28"/>
          <w:szCs w:val="28"/>
          <w:lang w:val="uk-UA" w:bidi="ar-SA"/>
        </w:rPr>
        <w:t>лінковані</w:t>
      </w:r>
      <w:proofErr w:type="spellEnd"/>
      <w:r w:rsidRPr="005254E3">
        <w:rPr>
          <w:rFonts w:ascii="Times New Roman" w:hAnsi="Times New Roman" w:cs="Times New Roman"/>
          <w:kern w:val="0"/>
          <w:sz w:val="28"/>
          <w:szCs w:val="28"/>
          <w:lang w:val="uk-UA" w:bidi="ar-SA"/>
        </w:rPr>
        <w:t xml:space="preserve"> разом із зазначеною бібліотекою.</w:t>
      </w:r>
    </w:p>
    <w:p w14:paraId="27AF3D08" w14:textId="77777777" w:rsidR="00BA261B" w:rsidRPr="005254E3" w:rsidRDefault="00BA261B" w:rsidP="00BA261B">
      <w:pPr>
        <w:suppressAutoHyphens w:val="0"/>
        <w:ind w:firstLine="284"/>
        <w:jc w:val="both"/>
        <w:rPr>
          <w:rFonts w:ascii="Times New Roman" w:hAnsi="Times New Roman" w:cs="Times New Roman"/>
          <w:kern w:val="0"/>
          <w:sz w:val="28"/>
          <w:szCs w:val="28"/>
          <w:lang w:val="uk-UA" w:bidi="ar-SA"/>
        </w:rPr>
      </w:pPr>
      <w:r w:rsidRPr="005254E3">
        <w:rPr>
          <w:rFonts w:ascii="Times New Roman" w:hAnsi="Times New Roman" w:cs="Times New Roman"/>
          <w:kern w:val="0"/>
          <w:sz w:val="28"/>
          <w:szCs w:val="28"/>
          <w:lang w:val="uk-UA" w:bidi="ar-SA"/>
        </w:rPr>
        <w:t>Можна додавати ці команди вручну, але можна змінити шаблон, щоб було можна змінювати тільки один рядок, вказуючи ім'я бібліотеки:</w:t>
      </w:r>
    </w:p>
    <w:p w14:paraId="08C531B4" w14:textId="77777777" w:rsidR="00BA261B" w:rsidRPr="005254E3" w:rsidRDefault="00BA261B" w:rsidP="00BA261B">
      <w:pPr>
        <w:suppressAutoHyphens w:val="0"/>
        <w:ind w:firstLine="284"/>
        <w:jc w:val="both"/>
        <w:rPr>
          <w:rFonts w:asciiTheme="minorHAnsi" w:hAnsiTheme="minorHAnsi"/>
          <w:lang w:val="uk-UA"/>
        </w:rPr>
      </w:pPr>
      <w:proofErr w:type="spellStart"/>
      <w:r w:rsidRPr="005254E3">
        <w:rPr>
          <w:rFonts w:asciiTheme="minorHAnsi" w:hAnsiTheme="minorHAnsi" w:cs="Times New Roman"/>
          <w:kern w:val="0"/>
          <w:sz w:val="28"/>
          <w:szCs w:val="28"/>
          <w:lang w:val="uk-UA" w:bidi="ar-SA"/>
        </w:rPr>
        <w:t>cmake_minimum_required</w:t>
      </w:r>
      <w:proofErr w:type="spellEnd"/>
      <w:r w:rsidRPr="005254E3">
        <w:rPr>
          <w:rFonts w:asciiTheme="minorHAnsi" w:hAnsiTheme="minorHAnsi" w:cs="Times New Roman"/>
          <w:kern w:val="0"/>
          <w:sz w:val="28"/>
          <w:szCs w:val="28"/>
          <w:lang w:val="uk-UA" w:bidi="ar-SA"/>
        </w:rPr>
        <w:t xml:space="preserve"> (VERSION 2.6)</w:t>
      </w:r>
    </w:p>
    <w:p w14:paraId="1010790C" w14:textId="77777777" w:rsidR="00BA261B" w:rsidRPr="005254E3" w:rsidRDefault="00BA261B" w:rsidP="00BA261B">
      <w:pPr>
        <w:suppressAutoHyphens w:val="0"/>
        <w:ind w:firstLine="284"/>
        <w:jc w:val="both"/>
        <w:rPr>
          <w:rFonts w:asciiTheme="minorHAnsi" w:hAnsiTheme="minorHAnsi"/>
          <w:lang w:val="uk-UA"/>
        </w:rPr>
      </w:pPr>
      <w:proofErr w:type="spellStart"/>
      <w:r w:rsidRPr="005254E3">
        <w:rPr>
          <w:rFonts w:asciiTheme="minorHAnsi" w:hAnsiTheme="minorHAnsi" w:cs="Times New Roman"/>
          <w:kern w:val="0"/>
          <w:sz w:val="28"/>
          <w:szCs w:val="28"/>
          <w:lang w:val="uk-UA" w:bidi="ar-SA"/>
        </w:rPr>
        <w:t>set</w:t>
      </w:r>
      <w:proofErr w:type="spellEnd"/>
      <w:r w:rsidRPr="005254E3">
        <w:rPr>
          <w:rFonts w:asciiTheme="minorHAnsi" w:hAnsiTheme="minorHAnsi" w:cs="Times New Roman"/>
          <w:kern w:val="0"/>
          <w:sz w:val="28"/>
          <w:szCs w:val="28"/>
          <w:lang w:val="uk-UA" w:bidi="ar-SA"/>
        </w:rPr>
        <w:t xml:space="preserve"> (PROJECT ІМЯ_ПРОЕКТА)</w:t>
      </w:r>
    </w:p>
    <w:p w14:paraId="63006CBE" w14:textId="77777777" w:rsidR="00BA261B" w:rsidRPr="005254E3" w:rsidRDefault="00BA261B" w:rsidP="00BA261B">
      <w:pPr>
        <w:suppressAutoHyphens w:val="0"/>
        <w:ind w:firstLine="284"/>
        <w:jc w:val="both"/>
        <w:rPr>
          <w:rFonts w:asciiTheme="minorHAnsi" w:hAnsiTheme="minorHAnsi"/>
          <w:lang w:val="uk-UA"/>
        </w:rPr>
      </w:pPr>
      <w:proofErr w:type="spellStart"/>
      <w:r w:rsidRPr="005254E3">
        <w:rPr>
          <w:rFonts w:asciiTheme="minorHAnsi" w:hAnsiTheme="minorHAnsi" w:cs="Times New Roman"/>
          <w:kern w:val="0"/>
          <w:sz w:val="28"/>
          <w:szCs w:val="28"/>
          <w:lang w:val="uk-UA" w:bidi="ar-SA"/>
        </w:rPr>
        <w:t>project</w:t>
      </w:r>
      <w:proofErr w:type="spellEnd"/>
      <w:r w:rsidRPr="005254E3">
        <w:rPr>
          <w:rFonts w:asciiTheme="minorHAnsi" w:hAnsiTheme="minorHAnsi" w:cs="Times New Roman"/>
          <w:kern w:val="0"/>
          <w:sz w:val="28"/>
          <w:szCs w:val="28"/>
          <w:lang w:val="uk-UA" w:bidi="ar-SA"/>
        </w:rPr>
        <w:t xml:space="preserve"> ($ {PROJECT})</w:t>
      </w:r>
    </w:p>
    <w:p w14:paraId="22589562" w14:textId="77777777" w:rsidR="00BA261B" w:rsidRPr="005254E3" w:rsidRDefault="00BA261B" w:rsidP="00BA261B">
      <w:pPr>
        <w:suppressAutoHyphens w:val="0"/>
        <w:ind w:firstLine="284"/>
        <w:jc w:val="both"/>
        <w:rPr>
          <w:rFonts w:asciiTheme="minorHAnsi" w:hAnsiTheme="minorHAnsi"/>
          <w:lang w:val="uk-UA"/>
        </w:rPr>
      </w:pPr>
      <w:proofErr w:type="spellStart"/>
      <w:r w:rsidRPr="005254E3">
        <w:rPr>
          <w:rFonts w:asciiTheme="minorHAnsi" w:hAnsiTheme="minorHAnsi" w:cs="Times New Roman"/>
          <w:kern w:val="0"/>
          <w:sz w:val="28"/>
          <w:szCs w:val="28"/>
          <w:lang w:val="uk-UA" w:bidi="ar-SA"/>
        </w:rPr>
        <w:t>include_directories</w:t>
      </w:r>
      <w:proofErr w:type="spellEnd"/>
      <w:r w:rsidRPr="005254E3">
        <w:rPr>
          <w:rFonts w:asciiTheme="minorHAnsi" w:hAnsiTheme="minorHAnsi" w:cs="Times New Roman"/>
          <w:kern w:val="0"/>
          <w:sz w:val="28"/>
          <w:szCs w:val="28"/>
          <w:lang w:val="uk-UA" w:bidi="ar-SA"/>
        </w:rPr>
        <w:t xml:space="preserve"> (../)</w:t>
      </w:r>
    </w:p>
    <w:p w14:paraId="3B679AB5" w14:textId="77777777" w:rsidR="00BA261B" w:rsidRPr="005254E3" w:rsidRDefault="00BA261B" w:rsidP="00BA261B">
      <w:pPr>
        <w:suppressAutoHyphens w:val="0"/>
        <w:ind w:firstLine="284"/>
        <w:jc w:val="both"/>
        <w:rPr>
          <w:rFonts w:asciiTheme="minorHAnsi" w:hAnsiTheme="minorHAnsi"/>
          <w:lang w:val="uk-UA"/>
        </w:rPr>
      </w:pPr>
      <w:proofErr w:type="spellStart"/>
      <w:r w:rsidRPr="005254E3">
        <w:rPr>
          <w:rFonts w:asciiTheme="minorHAnsi" w:hAnsiTheme="minorHAnsi" w:cs="Times New Roman"/>
          <w:kern w:val="0"/>
          <w:sz w:val="28"/>
          <w:szCs w:val="28"/>
          <w:lang w:val="uk-UA" w:bidi="ar-SA"/>
        </w:rPr>
        <w:t>set</w:t>
      </w:r>
      <w:proofErr w:type="spellEnd"/>
      <w:r w:rsidRPr="005254E3">
        <w:rPr>
          <w:rFonts w:asciiTheme="minorHAnsi" w:hAnsiTheme="minorHAnsi" w:cs="Times New Roman"/>
          <w:kern w:val="0"/>
          <w:sz w:val="28"/>
          <w:szCs w:val="28"/>
          <w:lang w:val="uk-UA" w:bidi="ar-SA"/>
        </w:rPr>
        <w:t xml:space="preserve"> (LIBRARIES ІМ'Я_БІБЛІОТЕКІ_1 ІМ'Я_БІБЛІОТЕКІ_2 ***)</w:t>
      </w:r>
    </w:p>
    <w:p w14:paraId="10A6DDE2" w14:textId="77777777" w:rsidR="00BA261B" w:rsidRPr="005254E3" w:rsidRDefault="00BA261B" w:rsidP="00BA261B">
      <w:pPr>
        <w:suppressAutoHyphens w:val="0"/>
        <w:ind w:firstLine="284"/>
        <w:jc w:val="both"/>
        <w:rPr>
          <w:rFonts w:asciiTheme="minorHAnsi" w:hAnsiTheme="minorHAnsi" w:cs="Times New Roman"/>
          <w:kern w:val="0"/>
          <w:sz w:val="28"/>
          <w:szCs w:val="28"/>
          <w:lang w:val="uk-UA" w:bidi="ar-SA"/>
        </w:rPr>
      </w:pPr>
    </w:p>
    <w:p w14:paraId="6C9AEF8E" w14:textId="77777777" w:rsidR="00BA261B" w:rsidRPr="005254E3" w:rsidRDefault="00BA261B" w:rsidP="00BA261B">
      <w:pPr>
        <w:suppressAutoHyphens w:val="0"/>
        <w:ind w:firstLine="284"/>
        <w:jc w:val="both"/>
        <w:rPr>
          <w:rFonts w:asciiTheme="minorHAnsi" w:hAnsiTheme="minorHAnsi"/>
          <w:lang w:val="uk-UA"/>
        </w:rPr>
      </w:pPr>
      <w:proofErr w:type="spellStart"/>
      <w:r w:rsidRPr="005254E3">
        <w:rPr>
          <w:rFonts w:asciiTheme="minorHAnsi" w:hAnsiTheme="minorHAnsi" w:cs="Times New Roman"/>
          <w:kern w:val="0"/>
          <w:sz w:val="28"/>
          <w:szCs w:val="28"/>
          <w:lang w:val="uk-UA" w:bidi="ar-SA"/>
        </w:rPr>
        <w:t>foreach</w:t>
      </w:r>
      <w:proofErr w:type="spellEnd"/>
      <w:r w:rsidRPr="005254E3">
        <w:rPr>
          <w:rFonts w:asciiTheme="minorHAnsi" w:hAnsiTheme="minorHAnsi" w:cs="Times New Roman"/>
          <w:kern w:val="0"/>
          <w:sz w:val="28"/>
          <w:szCs w:val="28"/>
          <w:lang w:val="uk-UA" w:bidi="ar-SA"/>
        </w:rPr>
        <w:t xml:space="preserve"> (LIBRARY $ {LIBRARIES}) </w:t>
      </w:r>
    </w:p>
    <w:p w14:paraId="0EE50D3B" w14:textId="77777777" w:rsidR="00BA261B" w:rsidRPr="005254E3" w:rsidRDefault="00BA261B" w:rsidP="00BA261B">
      <w:pPr>
        <w:suppressAutoHyphens w:val="0"/>
        <w:ind w:firstLine="284"/>
        <w:jc w:val="both"/>
        <w:rPr>
          <w:rFonts w:asciiTheme="minorHAnsi" w:hAnsiTheme="minorHAnsi"/>
          <w:lang w:val="uk-UA"/>
        </w:rPr>
      </w:pPr>
      <w:r w:rsidRPr="005254E3">
        <w:rPr>
          <w:rFonts w:asciiTheme="minorHAnsi" w:hAnsiTheme="minorHAnsi" w:cs="Times New Roman"/>
          <w:kern w:val="0"/>
          <w:sz w:val="28"/>
          <w:szCs w:val="28"/>
          <w:lang w:val="uk-UA" w:bidi="ar-SA"/>
        </w:rPr>
        <w:tab/>
      </w:r>
      <w:proofErr w:type="spellStart"/>
      <w:r w:rsidRPr="005254E3">
        <w:rPr>
          <w:rFonts w:asciiTheme="minorHAnsi" w:hAnsiTheme="minorHAnsi" w:cs="Times New Roman"/>
          <w:kern w:val="0"/>
          <w:sz w:val="28"/>
          <w:szCs w:val="28"/>
          <w:lang w:val="uk-UA" w:bidi="ar-SA"/>
        </w:rPr>
        <w:t>add_subdirectory</w:t>
      </w:r>
      <w:proofErr w:type="spellEnd"/>
      <w:r w:rsidRPr="005254E3">
        <w:rPr>
          <w:rFonts w:asciiTheme="minorHAnsi" w:hAnsiTheme="minorHAnsi" w:cs="Times New Roman"/>
          <w:kern w:val="0"/>
          <w:sz w:val="28"/>
          <w:szCs w:val="28"/>
          <w:lang w:val="uk-UA" w:bidi="ar-SA"/>
        </w:rPr>
        <w:t xml:space="preserve"> (../${LIBRARY}/</w:t>
      </w:r>
      <w:proofErr w:type="spellStart"/>
      <w:r w:rsidRPr="005254E3">
        <w:rPr>
          <w:rFonts w:asciiTheme="minorHAnsi" w:hAnsiTheme="minorHAnsi" w:cs="Times New Roman"/>
          <w:kern w:val="0"/>
          <w:sz w:val="28"/>
          <w:szCs w:val="28"/>
          <w:lang w:val="uk-UA" w:bidi="ar-SA"/>
        </w:rPr>
        <w:t>build</w:t>
      </w:r>
      <w:proofErr w:type="spellEnd"/>
      <w:r w:rsidRPr="005254E3">
        <w:rPr>
          <w:rFonts w:asciiTheme="minorHAnsi" w:hAnsiTheme="minorHAnsi" w:cs="Times New Roman"/>
          <w:kern w:val="0"/>
          <w:sz w:val="28"/>
          <w:szCs w:val="28"/>
          <w:lang w:val="uk-UA" w:bidi="ar-SA"/>
        </w:rPr>
        <w:t xml:space="preserve"> </w:t>
      </w:r>
      <w:proofErr w:type="spellStart"/>
      <w:r w:rsidRPr="005254E3">
        <w:rPr>
          <w:rFonts w:asciiTheme="minorHAnsi" w:hAnsiTheme="minorHAnsi" w:cs="Times New Roman"/>
          <w:kern w:val="0"/>
          <w:sz w:val="28"/>
          <w:szCs w:val="28"/>
          <w:lang w:val="uk-UA" w:bidi="ar-SA"/>
        </w:rPr>
        <w:t>bin</w:t>
      </w:r>
      <w:proofErr w:type="spellEnd"/>
      <w:r w:rsidRPr="005254E3">
        <w:rPr>
          <w:rFonts w:asciiTheme="minorHAnsi" w:hAnsiTheme="minorHAnsi" w:cs="Times New Roman"/>
          <w:kern w:val="0"/>
          <w:sz w:val="28"/>
          <w:szCs w:val="28"/>
          <w:lang w:val="uk-UA" w:bidi="ar-SA"/>
        </w:rPr>
        <w:t xml:space="preserve"> / $ {LIBRARY})</w:t>
      </w:r>
    </w:p>
    <w:p w14:paraId="0439409E" w14:textId="77777777" w:rsidR="00BA261B" w:rsidRPr="005254E3" w:rsidRDefault="00BA261B" w:rsidP="00BA261B">
      <w:pPr>
        <w:suppressAutoHyphens w:val="0"/>
        <w:ind w:firstLine="284"/>
        <w:jc w:val="both"/>
        <w:rPr>
          <w:rFonts w:asciiTheme="minorHAnsi" w:hAnsiTheme="minorHAnsi"/>
          <w:lang w:val="uk-UA"/>
        </w:rPr>
      </w:pPr>
      <w:proofErr w:type="spellStart"/>
      <w:r w:rsidRPr="005254E3">
        <w:rPr>
          <w:rFonts w:asciiTheme="minorHAnsi" w:hAnsiTheme="minorHAnsi" w:cs="Times New Roman"/>
          <w:kern w:val="0"/>
          <w:sz w:val="28"/>
          <w:szCs w:val="28"/>
          <w:lang w:val="uk-UA" w:bidi="ar-SA"/>
        </w:rPr>
        <w:t>endforeach</w:t>
      </w:r>
      <w:proofErr w:type="spellEnd"/>
      <w:r w:rsidRPr="005254E3">
        <w:rPr>
          <w:rFonts w:asciiTheme="minorHAnsi" w:hAnsiTheme="minorHAnsi" w:cs="Times New Roman"/>
          <w:kern w:val="0"/>
          <w:sz w:val="28"/>
          <w:szCs w:val="28"/>
          <w:lang w:val="uk-UA" w:bidi="ar-SA"/>
        </w:rPr>
        <w:t xml:space="preserve"> ()</w:t>
      </w:r>
    </w:p>
    <w:p w14:paraId="23709902" w14:textId="77777777" w:rsidR="00BA261B" w:rsidRPr="005254E3" w:rsidRDefault="00BA261B" w:rsidP="00BA261B">
      <w:pPr>
        <w:suppressAutoHyphens w:val="0"/>
        <w:ind w:firstLine="284"/>
        <w:jc w:val="both"/>
        <w:rPr>
          <w:rFonts w:asciiTheme="minorHAnsi" w:hAnsiTheme="minorHAnsi" w:cs="Times New Roman"/>
          <w:kern w:val="0"/>
          <w:sz w:val="28"/>
          <w:szCs w:val="28"/>
          <w:lang w:val="uk-UA" w:bidi="ar-SA"/>
        </w:rPr>
      </w:pPr>
    </w:p>
    <w:p w14:paraId="31AAB0A1" w14:textId="77777777" w:rsidR="00BA261B" w:rsidRPr="005254E3" w:rsidRDefault="00BA261B" w:rsidP="00BA261B">
      <w:pPr>
        <w:suppressAutoHyphens w:val="0"/>
        <w:ind w:firstLine="284"/>
        <w:jc w:val="both"/>
        <w:rPr>
          <w:rFonts w:asciiTheme="minorHAnsi" w:hAnsiTheme="minorHAnsi"/>
          <w:lang w:val="uk-UA"/>
        </w:rPr>
      </w:pPr>
      <w:proofErr w:type="spellStart"/>
      <w:r w:rsidRPr="005254E3">
        <w:rPr>
          <w:rFonts w:asciiTheme="minorHAnsi" w:hAnsiTheme="minorHAnsi" w:cs="Times New Roman"/>
          <w:kern w:val="0"/>
          <w:sz w:val="28"/>
          <w:szCs w:val="28"/>
          <w:lang w:val="uk-UA" w:bidi="ar-SA"/>
        </w:rPr>
        <w:t>set</w:t>
      </w:r>
      <w:proofErr w:type="spellEnd"/>
      <w:r w:rsidRPr="005254E3">
        <w:rPr>
          <w:rFonts w:asciiTheme="minorHAnsi" w:hAnsiTheme="minorHAnsi" w:cs="Times New Roman"/>
          <w:kern w:val="0"/>
          <w:sz w:val="28"/>
          <w:szCs w:val="28"/>
          <w:lang w:val="uk-UA" w:bidi="ar-SA"/>
        </w:rPr>
        <w:t xml:space="preserve"> (HEADERS ../ЗАГОЛОВОЧНІ_ФАЙЛИ)</w:t>
      </w:r>
    </w:p>
    <w:p w14:paraId="7C46CE3A" w14:textId="77777777" w:rsidR="00BA261B" w:rsidRPr="005254E3" w:rsidRDefault="00BA261B" w:rsidP="00BA261B">
      <w:pPr>
        <w:suppressAutoHyphens w:val="0"/>
        <w:ind w:firstLine="284"/>
        <w:jc w:val="both"/>
        <w:rPr>
          <w:rFonts w:asciiTheme="minorHAnsi" w:hAnsiTheme="minorHAnsi"/>
          <w:lang w:val="uk-UA"/>
        </w:rPr>
      </w:pPr>
      <w:proofErr w:type="spellStart"/>
      <w:r w:rsidRPr="005254E3">
        <w:rPr>
          <w:rFonts w:asciiTheme="minorHAnsi" w:hAnsiTheme="minorHAnsi" w:cs="Times New Roman"/>
          <w:kern w:val="0"/>
          <w:sz w:val="28"/>
          <w:szCs w:val="28"/>
          <w:lang w:val="uk-UA" w:bidi="ar-SA"/>
        </w:rPr>
        <w:t>set</w:t>
      </w:r>
      <w:proofErr w:type="spellEnd"/>
      <w:r w:rsidRPr="005254E3">
        <w:rPr>
          <w:rFonts w:asciiTheme="minorHAnsi" w:hAnsiTheme="minorHAnsi" w:cs="Times New Roman"/>
          <w:kern w:val="0"/>
          <w:sz w:val="28"/>
          <w:szCs w:val="28"/>
          <w:lang w:val="uk-UA" w:bidi="ar-SA"/>
        </w:rPr>
        <w:t xml:space="preserve"> (SOURCES ../ФАЙЛИ_С)</w:t>
      </w:r>
    </w:p>
    <w:p w14:paraId="43627AAF" w14:textId="77777777" w:rsidR="00BA261B" w:rsidRPr="005254E3" w:rsidRDefault="00BA261B" w:rsidP="00BA261B">
      <w:pPr>
        <w:suppressAutoHyphens w:val="0"/>
        <w:ind w:firstLine="284"/>
        <w:jc w:val="both"/>
        <w:rPr>
          <w:rFonts w:asciiTheme="minorHAnsi" w:hAnsiTheme="minorHAnsi"/>
          <w:lang w:val="uk-UA"/>
        </w:rPr>
      </w:pPr>
      <w:proofErr w:type="spellStart"/>
      <w:r w:rsidRPr="005254E3">
        <w:rPr>
          <w:rFonts w:asciiTheme="minorHAnsi" w:hAnsiTheme="minorHAnsi" w:cs="Times New Roman"/>
          <w:kern w:val="0"/>
          <w:sz w:val="28"/>
          <w:szCs w:val="28"/>
          <w:lang w:val="uk-UA" w:bidi="ar-SA"/>
        </w:rPr>
        <w:t>add_executable</w:t>
      </w:r>
      <w:proofErr w:type="spellEnd"/>
      <w:r w:rsidRPr="005254E3">
        <w:rPr>
          <w:rFonts w:asciiTheme="minorHAnsi" w:hAnsiTheme="minorHAnsi" w:cs="Times New Roman"/>
          <w:kern w:val="0"/>
          <w:sz w:val="28"/>
          <w:szCs w:val="28"/>
          <w:lang w:val="uk-UA" w:bidi="ar-SA"/>
        </w:rPr>
        <w:t xml:space="preserve"> ($ {PROJECT} $ {HEADERS} $ {SOURCES})</w:t>
      </w:r>
    </w:p>
    <w:p w14:paraId="34096FE7" w14:textId="77777777" w:rsidR="00BA261B" w:rsidRPr="005254E3" w:rsidRDefault="00BA261B" w:rsidP="00BA261B">
      <w:pPr>
        <w:suppressAutoHyphens w:val="0"/>
        <w:ind w:firstLine="284"/>
        <w:jc w:val="both"/>
        <w:rPr>
          <w:rFonts w:asciiTheme="minorHAnsi" w:hAnsiTheme="minorHAnsi"/>
          <w:lang w:val="uk-UA"/>
        </w:rPr>
      </w:pPr>
      <w:proofErr w:type="spellStart"/>
      <w:r w:rsidRPr="005254E3">
        <w:rPr>
          <w:rFonts w:asciiTheme="minorHAnsi" w:hAnsiTheme="minorHAnsi" w:cs="Times New Roman"/>
          <w:kern w:val="0"/>
          <w:sz w:val="28"/>
          <w:szCs w:val="28"/>
          <w:lang w:val="uk-UA" w:bidi="ar-SA"/>
        </w:rPr>
        <w:t>target_link_libraries</w:t>
      </w:r>
      <w:proofErr w:type="spellEnd"/>
      <w:r w:rsidRPr="005254E3">
        <w:rPr>
          <w:rFonts w:asciiTheme="minorHAnsi" w:hAnsiTheme="minorHAnsi" w:cs="Times New Roman"/>
          <w:kern w:val="0"/>
          <w:sz w:val="28"/>
          <w:szCs w:val="28"/>
          <w:lang w:val="uk-UA" w:bidi="ar-SA"/>
        </w:rPr>
        <w:t xml:space="preserve"> ($ {PROJECT} $ {LIBRARIES})</w:t>
      </w:r>
    </w:p>
    <w:p w14:paraId="6916D312" w14:textId="77777777" w:rsidR="00BA261B" w:rsidRPr="005254E3" w:rsidRDefault="00BA261B" w:rsidP="00BA261B">
      <w:pPr>
        <w:suppressAutoHyphens w:val="0"/>
        <w:ind w:firstLine="284"/>
        <w:jc w:val="both"/>
        <w:rPr>
          <w:rFonts w:ascii="Times New Roman" w:hAnsi="Times New Roman" w:cs="Times New Roman"/>
          <w:kern w:val="0"/>
          <w:sz w:val="28"/>
          <w:szCs w:val="28"/>
          <w:lang w:val="uk-UA" w:bidi="ar-SA"/>
        </w:rPr>
      </w:pPr>
    </w:p>
    <w:p w14:paraId="2BAC57CB" w14:textId="77777777" w:rsidR="00BA261B" w:rsidRPr="005254E3" w:rsidRDefault="00BA261B" w:rsidP="00BA261B">
      <w:pPr>
        <w:suppressAutoHyphens w:val="0"/>
        <w:ind w:firstLine="284"/>
        <w:jc w:val="both"/>
        <w:rPr>
          <w:lang w:val="uk-UA"/>
        </w:rPr>
      </w:pPr>
      <w:r w:rsidRPr="005254E3">
        <w:rPr>
          <w:rFonts w:ascii="Times New Roman" w:hAnsi="Times New Roman" w:cs="Times New Roman"/>
          <w:b/>
          <w:kern w:val="0"/>
          <w:sz w:val="28"/>
          <w:szCs w:val="28"/>
          <w:lang w:val="uk-UA" w:bidi="ar-SA"/>
        </w:rPr>
        <w:t>Примітка</w:t>
      </w:r>
      <w:r w:rsidRPr="005254E3">
        <w:rPr>
          <w:rFonts w:ascii="Times New Roman" w:hAnsi="Times New Roman" w:cs="Times New Roman"/>
          <w:kern w:val="0"/>
          <w:sz w:val="28"/>
          <w:szCs w:val="28"/>
          <w:lang w:val="uk-UA" w:bidi="ar-SA"/>
        </w:rPr>
        <w:t xml:space="preserve">. Якщо проекті Microsoft </w:t>
      </w:r>
      <w:proofErr w:type="spellStart"/>
      <w:r w:rsidRPr="005254E3">
        <w:rPr>
          <w:rFonts w:ascii="Times New Roman" w:hAnsi="Times New Roman" w:cs="Times New Roman"/>
          <w:kern w:val="0"/>
          <w:sz w:val="28"/>
          <w:szCs w:val="28"/>
          <w:lang w:val="uk-UA" w:bidi="ar-SA"/>
        </w:rPr>
        <w:t>Visual</w:t>
      </w:r>
      <w:proofErr w:type="spellEnd"/>
      <w:r w:rsidRPr="005254E3">
        <w:rPr>
          <w:rFonts w:ascii="Times New Roman" w:hAnsi="Times New Roman" w:cs="Times New Roman"/>
          <w:kern w:val="0"/>
          <w:sz w:val="28"/>
          <w:szCs w:val="28"/>
          <w:lang w:val="uk-UA" w:bidi="ar-SA"/>
        </w:rPr>
        <w:t xml:space="preserve"> </w:t>
      </w:r>
      <w:proofErr w:type="spellStart"/>
      <w:r w:rsidRPr="005254E3">
        <w:rPr>
          <w:rFonts w:ascii="Times New Roman" w:hAnsi="Times New Roman" w:cs="Times New Roman"/>
          <w:kern w:val="0"/>
          <w:sz w:val="28"/>
          <w:szCs w:val="28"/>
          <w:lang w:val="uk-UA" w:bidi="ar-SA"/>
        </w:rPr>
        <w:t>Studio</w:t>
      </w:r>
      <w:proofErr w:type="spellEnd"/>
      <w:r w:rsidRPr="005254E3">
        <w:rPr>
          <w:rFonts w:ascii="Times New Roman" w:hAnsi="Times New Roman" w:cs="Times New Roman"/>
          <w:kern w:val="0"/>
          <w:sz w:val="28"/>
          <w:szCs w:val="28"/>
          <w:lang w:val="uk-UA" w:bidi="ar-SA"/>
        </w:rPr>
        <w:t xml:space="preserve"> не показані заголовки, то потрібно додати в файл два рядки:</w:t>
      </w:r>
    </w:p>
    <w:p w14:paraId="0DB0E310" w14:textId="77777777" w:rsidR="00BA261B" w:rsidRPr="005254E3" w:rsidRDefault="00BA261B" w:rsidP="00BA261B">
      <w:pPr>
        <w:suppressAutoHyphens w:val="0"/>
        <w:ind w:firstLine="284"/>
        <w:jc w:val="both"/>
        <w:rPr>
          <w:rFonts w:asciiTheme="minorHAnsi" w:hAnsiTheme="minorHAnsi"/>
          <w:lang w:val="uk-UA"/>
        </w:rPr>
      </w:pPr>
      <w:proofErr w:type="spellStart"/>
      <w:r w:rsidRPr="005254E3">
        <w:rPr>
          <w:rFonts w:asciiTheme="minorHAnsi" w:hAnsiTheme="minorHAnsi" w:cs="Times New Roman"/>
          <w:kern w:val="0"/>
          <w:sz w:val="28"/>
          <w:szCs w:val="28"/>
          <w:lang w:val="uk-UA" w:bidi="ar-SA"/>
        </w:rPr>
        <w:t>source_group</w:t>
      </w:r>
      <w:proofErr w:type="spellEnd"/>
      <w:r w:rsidRPr="005254E3">
        <w:rPr>
          <w:rFonts w:asciiTheme="minorHAnsi" w:hAnsiTheme="minorHAnsi" w:cs="Times New Roman"/>
          <w:kern w:val="0"/>
          <w:sz w:val="28"/>
          <w:szCs w:val="28"/>
          <w:lang w:val="uk-UA" w:bidi="ar-SA"/>
        </w:rPr>
        <w:t xml:space="preserve"> ( "</w:t>
      </w:r>
      <w:proofErr w:type="spellStart"/>
      <w:r w:rsidRPr="005254E3">
        <w:rPr>
          <w:rFonts w:asciiTheme="minorHAnsi" w:hAnsiTheme="minorHAnsi" w:cs="Times New Roman"/>
          <w:kern w:val="0"/>
          <w:sz w:val="28"/>
          <w:szCs w:val="28"/>
          <w:lang w:val="uk-UA" w:bidi="ar-SA"/>
        </w:rPr>
        <w:t>Header</w:t>
      </w:r>
      <w:proofErr w:type="spellEnd"/>
      <w:r w:rsidRPr="005254E3">
        <w:rPr>
          <w:rFonts w:asciiTheme="minorHAnsi" w:hAnsiTheme="minorHAnsi" w:cs="Times New Roman"/>
          <w:kern w:val="0"/>
          <w:sz w:val="28"/>
          <w:szCs w:val="28"/>
          <w:lang w:val="uk-UA" w:bidi="ar-SA"/>
        </w:rPr>
        <w:t xml:space="preserve"> </w:t>
      </w:r>
      <w:proofErr w:type="spellStart"/>
      <w:r w:rsidRPr="005254E3">
        <w:rPr>
          <w:rFonts w:asciiTheme="minorHAnsi" w:hAnsiTheme="minorHAnsi" w:cs="Times New Roman"/>
          <w:kern w:val="0"/>
          <w:sz w:val="28"/>
          <w:szCs w:val="28"/>
          <w:lang w:val="uk-UA" w:bidi="ar-SA"/>
        </w:rPr>
        <w:t>Files</w:t>
      </w:r>
      <w:proofErr w:type="spellEnd"/>
      <w:r w:rsidRPr="005254E3">
        <w:rPr>
          <w:rFonts w:asciiTheme="minorHAnsi" w:hAnsiTheme="minorHAnsi" w:cs="Times New Roman"/>
          <w:kern w:val="0"/>
          <w:sz w:val="28"/>
          <w:szCs w:val="28"/>
          <w:lang w:val="uk-UA" w:bidi="ar-SA"/>
        </w:rPr>
        <w:t>" FILES $ {HEADERS})</w:t>
      </w:r>
    </w:p>
    <w:p w14:paraId="560387E5" w14:textId="77777777" w:rsidR="00BA261B" w:rsidRPr="005254E3" w:rsidRDefault="00BA261B" w:rsidP="00BA261B">
      <w:pPr>
        <w:suppressAutoHyphens w:val="0"/>
        <w:ind w:firstLine="284"/>
        <w:jc w:val="both"/>
        <w:rPr>
          <w:rFonts w:asciiTheme="minorHAnsi" w:hAnsiTheme="minorHAnsi"/>
          <w:lang w:val="uk-UA"/>
        </w:rPr>
      </w:pPr>
      <w:proofErr w:type="spellStart"/>
      <w:r w:rsidRPr="005254E3">
        <w:rPr>
          <w:rFonts w:asciiTheme="minorHAnsi" w:hAnsiTheme="minorHAnsi" w:cs="Times New Roman"/>
          <w:kern w:val="0"/>
          <w:sz w:val="28"/>
          <w:szCs w:val="28"/>
          <w:lang w:val="uk-UA" w:bidi="ar-SA"/>
        </w:rPr>
        <w:t>source_group</w:t>
      </w:r>
      <w:proofErr w:type="spellEnd"/>
      <w:r w:rsidRPr="005254E3">
        <w:rPr>
          <w:rFonts w:asciiTheme="minorHAnsi" w:hAnsiTheme="minorHAnsi" w:cs="Times New Roman"/>
          <w:kern w:val="0"/>
          <w:sz w:val="28"/>
          <w:szCs w:val="28"/>
          <w:lang w:val="uk-UA" w:bidi="ar-SA"/>
        </w:rPr>
        <w:t xml:space="preserve"> ( "</w:t>
      </w:r>
      <w:proofErr w:type="spellStart"/>
      <w:r w:rsidRPr="005254E3">
        <w:rPr>
          <w:rFonts w:asciiTheme="minorHAnsi" w:hAnsiTheme="minorHAnsi" w:cs="Times New Roman"/>
          <w:kern w:val="0"/>
          <w:sz w:val="28"/>
          <w:szCs w:val="28"/>
          <w:lang w:val="uk-UA" w:bidi="ar-SA"/>
        </w:rPr>
        <w:t>Source</w:t>
      </w:r>
      <w:proofErr w:type="spellEnd"/>
      <w:r w:rsidRPr="005254E3">
        <w:rPr>
          <w:rFonts w:asciiTheme="minorHAnsi" w:hAnsiTheme="minorHAnsi" w:cs="Times New Roman"/>
          <w:kern w:val="0"/>
          <w:sz w:val="28"/>
          <w:szCs w:val="28"/>
          <w:lang w:val="uk-UA" w:bidi="ar-SA"/>
        </w:rPr>
        <w:t xml:space="preserve"> </w:t>
      </w:r>
      <w:proofErr w:type="spellStart"/>
      <w:r w:rsidRPr="005254E3">
        <w:rPr>
          <w:rFonts w:asciiTheme="minorHAnsi" w:hAnsiTheme="minorHAnsi" w:cs="Times New Roman"/>
          <w:kern w:val="0"/>
          <w:sz w:val="28"/>
          <w:szCs w:val="28"/>
          <w:lang w:val="uk-UA" w:bidi="ar-SA"/>
        </w:rPr>
        <w:t>Files</w:t>
      </w:r>
      <w:proofErr w:type="spellEnd"/>
      <w:r w:rsidRPr="005254E3">
        <w:rPr>
          <w:rFonts w:asciiTheme="minorHAnsi" w:hAnsiTheme="minorHAnsi" w:cs="Times New Roman"/>
          <w:kern w:val="0"/>
          <w:sz w:val="28"/>
          <w:szCs w:val="28"/>
          <w:lang w:val="uk-UA" w:bidi="ar-SA"/>
        </w:rPr>
        <w:t>" FILES $ {SOURCES})</w:t>
      </w:r>
    </w:p>
    <w:p w14:paraId="6081470A" w14:textId="77777777" w:rsidR="00BA261B" w:rsidRPr="005254E3" w:rsidRDefault="00BA261B" w:rsidP="00BA261B">
      <w:pPr>
        <w:suppressAutoHyphens w:val="0"/>
        <w:ind w:firstLine="284"/>
        <w:jc w:val="both"/>
        <w:rPr>
          <w:lang w:val="uk-UA"/>
        </w:rPr>
      </w:pPr>
      <w:r w:rsidRPr="005254E3">
        <w:rPr>
          <w:rFonts w:ascii="Times New Roman" w:hAnsi="Times New Roman" w:cs="Times New Roman"/>
          <w:kern w:val="0"/>
          <w:sz w:val="28"/>
          <w:szCs w:val="28"/>
          <w:lang w:val="uk-UA" w:bidi="ar-SA"/>
        </w:rPr>
        <w:t xml:space="preserve">На роботу </w:t>
      </w:r>
      <w:proofErr w:type="spellStart"/>
      <w:r w:rsidRPr="005254E3">
        <w:rPr>
          <w:rFonts w:ascii="Times New Roman" w:hAnsi="Times New Roman" w:cs="Times New Roman"/>
          <w:kern w:val="0"/>
          <w:sz w:val="28"/>
          <w:szCs w:val="28"/>
          <w:lang w:val="uk-UA" w:bidi="ar-SA"/>
        </w:rPr>
        <w:t>CMake</w:t>
      </w:r>
      <w:proofErr w:type="spellEnd"/>
      <w:r w:rsidRPr="005254E3">
        <w:rPr>
          <w:rFonts w:ascii="Times New Roman" w:hAnsi="Times New Roman" w:cs="Times New Roman"/>
          <w:kern w:val="0"/>
          <w:sz w:val="28"/>
          <w:szCs w:val="28"/>
          <w:lang w:val="uk-UA" w:bidi="ar-SA"/>
        </w:rPr>
        <w:t xml:space="preserve"> при генерації файли для інших систем це ніяк не вплине.</w:t>
      </w:r>
    </w:p>
    <w:p w14:paraId="5A8F2538" w14:textId="77777777" w:rsidR="00BA261B" w:rsidRPr="005254E3" w:rsidRDefault="00BA261B" w:rsidP="00BA261B">
      <w:pPr>
        <w:suppressAutoHyphens w:val="0"/>
        <w:ind w:firstLine="284"/>
        <w:jc w:val="both"/>
        <w:rPr>
          <w:rFonts w:ascii="Times New Roman" w:hAnsi="Times New Roman" w:cs="Times New Roman"/>
          <w:kern w:val="0"/>
          <w:sz w:val="28"/>
          <w:szCs w:val="28"/>
          <w:lang w:val="uk-UA" w:bidi="ar-SA"/>
        </w:rPr>
      </w:pPr>
    </w:p>
    <w:p w14:paraId="4093C656" w14:textId="77777777" w:rsidR="00BA261B" w:rsidRPr="005254E3" w:rsidRDefault="00BA261B" w:rsidP="00BA261B">
      <w:pPr>
        <w:suppressAutoHyphens w:val="0"/>
        <w:ind w:firstLine="284"/>
        <w:jc w:val="both"/>
        <w:rPr>
          <w:b/>
          <w:lang w:val="uk-UA"/>
        </w:rPr>
      </w:pPr>
      <w:r w:rsidRPr="005254E3">
        <w:rPr>
          <w:rFonts w:ascii="Times New Roman" w:hAnsi="Times New Roman" w:cs="Times New Roman"/>
          <w:b/>
          <w:kern w:val="0"/>
          <w:sz w:val="28"/>
          <w:szCs w:val="28"/>
          <w:lang w:val="uk-UA" w:bidi="ar-SA"/>
        </w:rPr>
        <w:t>Примітка</w:t>
      </w:r>
    </w:p>
    <w:p w14:paraId="002CA7CA" w14:textId="77777777" w:rsidR="00BA261B" w:rsidRPr="005254E3" w:rsidRDefault="00BA261B" w:rsidP="00BA261B">
      <w:pPr>
        <w:suppressAutoHyphens w:val="0"/>
        <w:ind w:firstLine="284"/>
        <w:jc w:val="both"/>
        <w:rPr>
          <w:lang w:val="uk-UA"/>
        </w:rPr>
      </w:pPr>
      <w:r w:rsidRPr="005254E3">
        <w:rPr>
          <w:rFonts w:ascii="Times New Roman" w:hAnsi="Times New Roman" w:cs="Times New Roman"/>
          <w:kern w:val="0"/>
          <w:sz w:val="28"/>
          <w:szCs w:val="28"/>
          <w:lang w:val="uk-UA" w:bidi="ar-SA"/>
        </w:rPr>
        <w:t xml:space="preserve">Попередження компілятора можна включити в такий спосіб (приклад для MS VS і GCC): </w:t>
      </w:r>
    </w:p>
    <w:p w14:paraId="4C2D9BFE" w14:textId="77777777" w:rsidR="00BA261B" w:rsidRPr="005254E3" w:rsidRDefault="00BA261B" w:rsidP="00BA261B">
      <w:pPr>
        <w:suppressAutoHyphens w:val="0"/>
        <w:ind w:firstLine="284"/>
        <w:jc w:val="both"/>
        <w:rPr>
          <w:rFonts w:asciiTheme="minorHAnsi" w:hAnsiTheme="minorHAnsi"/>
          <w:lang w:val="uk-UA"/>
        </w:rPr>
      </w:pPr>
      <w:proofErr w:type="spellStart"/>
      <w:r w:rsidRPr="005254E3">
        <w:rPr>
          <w:rFonts w:asciiTheme="minorHAnsi" w:hAnsiTheme="minorHAnsi" w:cs="Times New Roman"/>
          <w:kern w:val="0"/>
          <w:sz w:val="28"/>
          <w:szCs w:val="28"/>
          <w:lang w:val="uk-UA" w:bidi="ar-SA"/>
        </w:rPr>
        <w:t>if</w:t>
      </w:r>
      <w:proofErr w:type="spellEnd"/>
      <w:r w:rsidRPr="005254E3">
        <w:rPr>
          <w:rFonts w:asciiTheme="minorHAnsi" w:hAnsiTheme="minorHAnsi" w:cs="Times New Roman"/>
          <w:kern w:val="0"/>
          <w:sz w:val="28"/>
          <w:szCs w:val="28"/>
          <w:lang w:val="uk-UA" w:bidi="ar-SA"/>
        </w:rPr>
        <w:t xml:space="preserve"> (MSVC) </w:t>
      </w:r>
    </w:p>
    <w:p w14:paraId="0CC62E2E" w14:textId="77777777" w:rsidR="00BA261B" w:rsidRPr="005254E3" w:rsidRDefault="00BA261B" w:rsidP="00BA261B">
      <w:pPr>
        <w:suppressAutoHyphens w:val="0"/>
        <w:ind w:firstLine="284"/>
        <w:jc w:val="both"/>
        <w:rPr>
          <w:rFonts w:asciiTheme="minorHAnsi" w:hAnsiTheme="minorHAnsi"/>
          <w:lang w:val="uk-UA"/>
        </w:rPr>
      </w:pPr>
      <w:r w:rsidRPr="005254E3">
        <w:rPr>
          <w:rFonts w:asciiTheme="minorHAnsi" w:hAnsiTheme="minorHAnsi" w:cs="Times New Roman"/>
          <w:kern w:val="0"/>
          <w:sz w:val="28"/>
          <w:szCs w:val="28"/>
          <w:lang w:val="uk-UA" w:bidi="ar-SA"/>
        </w:rPr>
        <w:tab/>
      </w:r>
      <w:proofErr w:type="spellStart"/>
      <w:r w:rsidRPr="005254E3">
        <w:rPr>
          <w:rFonts w:asciiTheme="minorHAnsi" w:hAnsiTheme="minorHAnsi" w:cs="Times New Roman"/>
          <w:kern w:val="0"/>
          <w:sz w:val="28"/>
          <w:szCs w:val="28"/>
          <w:lang w:val="uk-UA" w:bidi="ar-SA"/>
        </w:rPr>
        <w:t>add_definitions</w:t>
      </w:r>
      <w:proofErr w:type="spellEnd"/>
      <w:r w:rsidRPr="005254E3">
        <w:rPr>
          <w:rFonts w:asciiTheme="minorHAnsi" w:hAnsiTheme="minorHAnsi" w:cs="Times New Roman"/>
          <w:kern w:val="0"/>
          <w:sz w:val="28"/>
          <w:szCs w:val="28"/>
          <w:lang w:val="uk-UA" w:bidi="ar-SA"/>
        </w:rPr>
        <w:t xml:space="preserve"> (/ W4)</w:t>
      </w:r>
    </w:p>
    <w:p w14:paraId="29E6407A" w14:textId="77777777" w:rsidR="00BA261B" w:rsidRPr="005254E3" w:rsidRDefault="00BA261B" w:rsidP="00BA261B">
      <w:pPr>
        <w:suppressAutoHyphens w:val="0"/>
        <w:ind w:firstLine="284"/>
        <w:jc w:val="both"/>
        <w:rPr>
          <w:rFonts w:asciiTheme="minorHAnsi" w:hAnsiTheme="minorHAnsi"/>
          <w:lang w:val="uk-UA"/>
        </w:rPr>
      </w:pPr>
      <w:proofErr w:type="spellStart"/>
      <w:r w:rsidRPr="005254E3">
        <w:rPr>
          <w:rFonts w:asciiTheme="minorHAnsi" w:hAnsiTheme="minorHAnsi" w:cs="Times New Roman"/>
          <w:kern w:val="0"/>
          <w:sz w:val="28"/>
          <w:szCs w:val="28"/>
          <w:lang w:val="uk-UA" w:bidi="ar-SA"/>
        </w:rPr>
        <w:t>elseif</w:t>
      </w:r>
      <w:proofErr w:type="spellEnd"/>
      <w:r w:rsidRPr="005254E3">
        <w:rPr>
          <w:rFonts w:asciiTheme="minorHAnsi" w:hAnsiTheme="minorHAnsi" w:cs="Times New Roman"/>
          <w:kern w:val="0"/>
          <w:sz w:val="28"/>
          <w:szCs w:val="28"/>
          <w:lang w:val="uk-UA" w:bidi="ar-SA"/>
        </w:rPr>
        <w:t xml:space="preserve"> (CMAKE_COMPILER_IS_GNUCXX)</w:t>
      </w:r>
    </w:p>
    <w:p w14:paraId="014450C8" w14:textId="77777777" w:rsidR="00BA261B" w:rsidRPr="005254E3" w:rsidRDefault="00BA261B" w:rsidP="00BA261B">
      <w:pPr>
        <w:suppressAutoHyphens w:val="0"/>
        <w:ind w:firstLine="284"/>
        <w:jc w:val="both"/>
        <w:rPr>
          <w:rFonts w:asciiTheme="minorHAnsi" w:hAnsiTheme="minorHAnsi"/>
          <w:lang w:val="uk-UA"/>
        </w:rPr>
      </w:pPr>
      <w:r w:rsidRPr="005254E3">
        <w:rPr>
          <w:rFonts w:asciiTheme="minorHAnsi" w:hAnsiTheme="minorHAnsi" w:cs="Times New Roman"/>
          <w:kern w:val="0"/>
          <w:sz w:val="28"/>
          <w:szCs w:val="28"/>
          <w:lang w:val="uk-UA" w:bidi="ar-SA"/>
        </w:rPr>
        <w:tab/>
      </w:r>
      <w:proofErr w:type="spellStart"/>
      <w:r w:rsidRPr="005254E3">
        <w:rPr>
          <w:rFonts w:asciiTheme="minorHAnsi" w:hAnsiTheme="minorHAnsi" w:cs="Times New Roman"/>
          <w:kern w:val="0"/>
          <w:sz w:val="28"/>
          <w:szCs w:val="28"/>
          <w:lang w:val="uk-UA" w:bidi="ar-SA"/>
        </w:rPr>
        <w:t>add_definitions</w:t>
      </w:r>
      <w:proofErr w:type="spellEnd"/>
      <w:r w:rsidRPr="005254E3">
        <w:rPr>
          <w:rFonts w:asciiTheme="minorHAnsi" w:hAnsiTheme="minorHAnsi" w:cs="Times New Roman"/>
          <w:kern w:val="0"/>
          <w:sz w:val="28"/>
          <w:szCs w:val="28"/>
          <w:lang w:val="uk-UA" w:bidi="ar-SA"/>
        </w:rPr>
        <w:t xml:space="preserve"> (-</w:t>
      </w:r>
      <w:proofErr w:type="spellStart"/>
      <w:r w:rsidRPr="005254E3">
        <w:rPr>
          <w:rFonts w:asciiTheme="minorHAnsi" w:hAnsiTheme="minorHAnsi" w:cs="Times New Roman"/>
          <w:kern w:val="0"/>
          <w:sz w:val="28"/>
          <w:szCs w:val="28"/>
          <w:lang w:val="uk-UA" w:bidi="ar-SA"/>
        </w:rPr>
        <w:t>Wall</w:t>
      </w:r>
      <w:proofErr w:type="spellEnd"/>
      <w:r w:rsidRPr="005254E3">
        <w:rPr>
          <w:rFonts w:asciiTheme="minorHAnsi" w:hAnsiTheme="minorHAnsi" w:cs="Times New Roman"/>
          <w:kern w:val="0"/>
          <w:sz w:val="28"/>
          <w:szCs w:val="28"/>
          <w:lang w:val="uk-UA" w:bidi="ar-SA"/>
        </w:rPr>
        <w:t xml:space="preserve"> -</w:t>
      </w:r>
      <w:proofErr w:type="spellStart"/>
      <w:r w:rsidRPr="005254E3">
        <w:rPr>
          <w:rFonts w:asciiTheme="minorHAnsi" w:hAnsiTheme="minorHAnsi" w:cs="Times New Roman"/>
          <w:kern w:val="0"/>
          <w:sz w:val="28"/>
          <w:szCs w:val="28"/>
          <w:lang w:val="uk-UA" w:bidi="ar-SA"/>
        </w:rPr>
        <w:t>pedantic</w:t>
      </w:r>
      <w:proofErr w:type="spellEnd"/>
      <w:r w:rsidRPr="005254E3">
        <w:rPr>
          <w:rFonts w:asciiTheme="minorHAnsi" w:hAnsiTheme="minorHAnsi" w:cs="Times New Roman"/>
          <w:kern w:val="0"/>
          <w:sz w:val="28"/>
          <w:szCs w:val="28"/>
          <w:lang w:val="uk-UA" w:bidi="ar-SA"/>
        </w:rPr>
        <w:t>)</w:t>
      </w:r>
    </w:p>
    <w:p w14:paraId="34DBAE92" w14:textId="77777777" w:rsidR="00BA261B" w:rsidRPr="005254E3" w:rsidRDefault="00BA261B" w:rsidP="00BA261B">
      <w:pPr>
        <w:suppressAutoHyphens w:val="0"/>
        <w:ind w:firstLine="284"/>
        <w:jc w:val="both"/>
        <w:rPr>
          <w:rFonts w:asciiTheme="minorHAnsi" w:hAnsiTheme="minorHAnsi"/>
          <w:lang w:val="uk-UA"/>
        </w:rPr>
      </w:pPr>
      <w:proofErr w:type="spellStart"/>
      <w:r w:rsidRPr="005254E3">
        <w:rPr>
          <w:rFonts w:asciiTheme="minorHAnsi" w:hAnsiTheme="minorHAnsi" w:cs="Times New Roman"/>
          <w:kern w:val="0"/>
          <w:sz w:val="28"/>
          <w:szCs w:val="28"/>
          <w:lang w:val="uk-UA" w:bidi="ar-SA"/>
        </w:rPr>
        <w:t>else</w:t>
      </w:r>
      <w:proofErr w:type="spellEnd"/>
      <w:r w:rsidRPr="005254E3">
        <w:rPr>
          <w:rFonts w:asciiTheme="minorHAnsi" w:hAnsiTheme="minorHAnsi" w:cs="Times New Roman"/>
          <w:kern w:val="0"/>
          <w:sz w:val="28"/>
          <w:szCs w:val="28"/>
          <w:lang w:val="uk-UA" w:bidi="ar-SA"/>
        </w:rPr>
        <w:t xml:space="preserve"> () </w:t>
      </w:r>
    </w:p>
    <w:p w14:paraId="6AC4ED6E" w14:textId="77777777" w:rsidR="00BA261B" w:rsidRPr="005254E3" w:rsidRDefault="00BA261B" w:rsidP="00BA261B">
      <w:pPr>
        <w:suppressAutoHyphens w:val="0"/>
        <w:ind w:firstLine="284"/>
        <w:jc w:val="both"/>
        <w:rPr>
          <w:rFonts w:asciiTheme="minorHAnsi" w:hAnsiTheme="minorHAnsi"/>
          <w:lang w:val="uk-UA"/>
        </w:rPr>
      </w:pPr>
      <w:r w:rsidRPr="005254E3">
        <w:rPr>
          <w:rFonts w:asciiTheme="minorHAnsi" w:hAnsiTheme="minorHAnsi" w:cs="Times New Roman"/>
          <w:kern w:val="0"/>
          <w:sz w:val="28"/>
          <w:szCs w:val="28"/>
          <w:lang w:val="uk-UA" w:bidi="ar-SA"/>
        </w:rPr>
        <w:tab/>
      </w:r>
      <w:proofErr w:type="spellStart"/>
      <w:r w:rsidRPr="005254E3">
        <w:rPr>
          <w:rFonts w:asciiTheme="minorHAnsi" w:hAnsiTheme="minorHAnsi" w:cs="Times New Roman"/>
          <w:kern w:val="0"/>
          <w:sz w:val="28"/>
          <w:szCs w:val="28"/>
          <w:lang w:val="uk-UA" w:bidi="ar-SA"/>
        </w:rPr>
        <w:t>message</w:t>
      </w:r>
      <w:proofErr w:type="spellEnd"/>
      <w:r w:rsidRPr="005254E3">
        <w:rPr>
          <w:rFonts w:asciiTheme="minorHAnsi" w:hAnsiTheme="minorHAnsi" w:cs="Times New Roman"/>
          <w:kern w:val="0"/>
          <w:sz w:val="28"/>
          <w:szCs w:val="28"/>
          <w:lang w:val="uk-UA" w:bidi="ar-SA"/>
        </w:rPr>
        <w:t xml:space="preserve"> ( "</w:t>
      </w:r>
      <w:proofErr w:type="spellStart"/>
      <w:r w:rsidRPr="005254E3">
        <w:rPr>
          <w:rFonts w:asciiTheme="minorHAnsi" w:hAnsiTheme="minorHAnsi" w:cs="Times New Roman"/>
          <w:kern w:val="0"/>
          <w:sz w:val="28"/>
          <w:szCs w:val="28"/>
          <w:lang w:val="uk-UA" w:bidi="ar-SA"/>
        </w:rPr>
        <w:t>Unknown</w:t>
      </w:r>
      <w:proofErr w:type="spellEnd"/>
      <w:r w:rsidRPr="005254E3">
        <w:rPr>
          <w:rFonts w:asciiTheme="minorHAnsi" w:hAnsiTheme="minorHAnsi" w:cs="Times New Roman"/>
          <w:kern w:val="0"/>
          <w:sz w:val="28"/>
          <w:szCs w:val="28"/>
          <w:lang w:val="uk-UA" w:bidi="ar-SA"/>
        </w:rPr>
        <w:t xml:space="preserve"> </w:t>
      </w:r>
      <w:proofErr w:type="spellStart"/>
      <w:r w:rsidRPr="005254E3">
        <w:rPr>
          <w:rFonts w:asciiTheme="minorHAnsi" w:hAnsiTheme="minorHAnsi" w:cs="Times New Roman"/>
          <w:kern w:val="0"/>
          <w:sz w:val="28"/>
          <w:szCs w:val="28"/>
          <w:lang w:val="uk-UA" w:bidi="ar-SA"/>
        </w:rPr>
        <w:t>compiler</w:t>
      </w:r>
      <w:proofErr w:type="spellEnd"/>
      <w:r w:rsidRPr="005254E3">
        <w:rPr>
          <w:rFonts w:asciiTheme="minorHAnsi" w:hAnsiTheme="minorHAnsi" w:cs="Times New Roman"/>
          <w:kern w:val="0"/>
          <w:sz w:val="28"/>
          <w:szCs w:val="28"/>
          <w:lang w:val="uk-UA" w:bidi="ar-SA"/>
        </w:rPr>
        <w:t>")</w:t>
      </w:r>
    </w:p>
    <w:p w14:paraId="1FD58ADD" w14:textId="77777777" w:rsidR="00BA261B" w:rsidRPr="005254E3" w:rsidRDefault="00BA261B" w:rsidP="00BA261B">
      <w:pPr>
        <w:suppressAutoHyphens w:val="0"/>
        <w:ind w:firstLine="284"/>
        <w:jc w:val="both"/>
        <w:rPr>
          <w:rFonts w:asciiTheme="minorHAnsi" w:hAnsiTheme="minorHAnsi"/>
          <w:lang w:val="uk-UA"/>
        </w:rPr>
      </w:pPr>
      <w:proofErr w:type="spellStart"/>
      <w:r w:rsidRPr="005254E3">
        <w:rPr>
          <w:rFonts w:asciiTheme="minorHAnsi" w:hAnsiTheme="minorHAnsi" w:cs="Times New Roman"/>
          <w:kern w:val="0"/>
          <w:sz w:val="28"/>
          <w:szCs w:val="28"/>
          <w:lang w:val="uk-UA" w:bidi="ar-SA"/>
        </w:rPr>
        <w:t>endif</w:t>
      </w:r>
      <w:proofErr w:type="spellEnd"/>
      <w:r w:rsidRPr="005254E3">
        <w:rPr>
          <w:rFonts w:asciiTheme="minorHAnsi" w:hAnsiTheme="minorHAnsi" w:cs="Times New Roman"/>
          <w:kern w:val="0"/>
          <w:sz w:val="28"/>
          <w:szCs w:val="28"/>
          <w:lang w:val="uk-UA" w:bidi="ar-SA"/>
        </w:rPr>
        <w:t xml:space="preserve"> ()</w:t>
      </w:r>
    </w:p>
    <w:p w14:paraId="5E3CFFBF" w14:textId="77777777" w:rsidR="00BA261B" w:rsidRPr="005254E3" w:rsidRDefault="00BA261B" w:rsidP="00BA261B">
      <w:pPr>
        <w:suppressAutoHyphens w:val="0"/>
        <w:ind w:firstLine="284"/>
        <w:jc w:val="both"/>
        <w:rPr>
          <w:lang w:val="uk-UA"/>
        </w:rPr>
      </w:pPr>
    </w:p>
    <w:p w14:paraId="1498F770" w14:textId="77777777" w:rsidR="005B3E44" w:rsidRPr="00E6043C" w:rsidRDefault="005B3E44" w:rsidP="00BA261B">
      <w:pPr>
        <w:pStyle w:val="3f3f3f3f3f3f3f3f3f3f3f3f3f3f3f3f3f3f3f3f3f"/>
        <w:rPr>
          <w:rFonts w:cs="Times New Roman"/>
        </w:rPr>
      </w:pPr>
    </w:p>
    <w:p w14:paraId="4B5942C7" w14:textId="77777777" w:rsidR="005B3E44" w:rsidRDefault="005B3E44" w:rsidP="00015FF7">
      <w:pPr>
        <w:pStyle w:val="1"/>
        <w:numPr>
          <w:ilvl w:val="0"/>
          <w:numId w:val="3"/>
        </w:numPr>
        <w:spacing w:before="0" w:after="0"/>
        <w:jc w:val="center"/>
      </w:pPr>
      <w:r w:rsidRPr="009C2347">
        <w:t>Література</w:t>
      </w:r>
    </w:p>
    <w:p w14:paraId="3A63A3E3" w14:textId="77777777" w:rsidR="005B3E44" w:rsidRPr="00E6043C" w:rsidRDefault="005B3E44" w:rsidP="00BA261B">
      <w:pPr>
        <w:pStyle w:val="TextBody"/>
        <w:spacing w:after="0" w:line="240" w:lineRule="auto"/>
        <w:ind w:firstLine="426"/>
        <w:jc w:val="both"/>
        <w:rPr>
          <w:rFonts w:ascii="Times New Roman" w:cs="Times New Roman"/>
          <w:sz w:val="28"/>
          <w:lang w:val="uk-UA"/>
        </w:rPr>
      </w:pPr>
    </w:p>
    <w:p w14:paraId="1B92FBE8" w14:textId="77777777" w:rsidR="005B3E44" w:rsidRPr="00E6043C" w:rsidRDefault="005B3E44" w:rsidP="00BA261B">
      <w:pPr>
        <w:pStyle w:val="TextBody"/>
        <w:numPr>
          <w:ilvl w:val="0"/>
          <w:numId w:val="2"/>
        </w:numPr>
        <w:spacing w:after="0" w:line="240" w:lineRule="auto"/>
        <w:ind w:left="0" w:firstLine="0"/>
        <w:rPr>
          <w:rFonts w:cs="Times New Roman"/>
          <w:lang w:val="ru-RU"/>
        </w:rPr>
      </w:pPr>
      <w:r w:rsidRPr="00E6043C">
        <w:rPr>
          <w:rFonts w:ascii="Times New Roman" w:cs="Times New Roman"/>
          <w:sz w:val="28"/>
          <w:lang w:val="uk-UA"/>
        </w:rPr>
        <w:t>Об</w:t>
      </w:r>
      <w:r w:rsidRPr="00E6043C">
        <w:rPr>
          <w:rFonts w:ascii="Times New Roman" w:cs="Times New Roman"/>
          <w:sz w:val="28"/>
          <w:lang w:val="uk-UA"/>
        </w:rPr>
        <w:t>'</w:t>
      </w:r>
      <w:r w:rsidRPr="00E6043C">
        <w:rPr>
          <w:rFonts w:ascii="Times New Roman" w:cs="Times New Roman"/>
          <w:sz w:val="28"/>
          <w:lang w:val="uk-UA"/>
        </w:rPr>
        <w:t>єктно</w:t>
      </w:r>
      <w:r w:rsidRPr="00E6043C">
        <w:rPr>
          <w:rFonts w:ascii="Times New Roman" w:cs="Times New Roman"/>
          <w:sz w:val="28"/>
          <w:lang w:val="uk-UA"/>
        </w:rPr>
        <w:t>-</w:t>
      </w:r>
      <w:r w:rsidRPr="00E6043C">
        <w:rPr>
          <w:rFonts w:ascii="Times New Roman" w:cs="Times New Roman"/>
          <w:sz w:val="28"/>
          <w:lang w:val="uk-UA"/>
        </w:rPr>
        <w:t>орієнтоване</w:t>
      </w:r>
      <w:r w:rsidRPr="00E6043C">
        <w:rPr>
          <w:rFonts w:ascii="Times New Roman" w:cs="Times New Roman"/>
          <w:sz w:val="28"/>
          <w:lang w:val="uk-UA"/>
        </w:rPr>
        <w:t xml:space="preserve"> </w:t>
      </w:r>
      <w:r w:rsidRPr="00E6043C">
        <w:rPr>
          <w:rFonts w:ascii="Times New Roman" w:cs="Times New Roman"/>
          <w:sz w:val="28"/>
          <w:lang w:val="uk-UA"/>
        </w:rPr>
        <w:t>програмування</w:t>
      </w:r>
      <w:r w:rsidRPr="00E6043C">
        <w:rPr>
          <w:rFonts w:ascii="Times New Roman" w:cs="Times New Roman"/>
          <w:sz w:val="28"/>
          <w:lang w:val="uk-UA"/>
        </w:rPr>
        <w:t xml:space="preserve"> </w:t>
      </w:r>
      <w:r w:rsidRPr="00E6043C">
        <w:rPr>
          <w:rFonts w:ascii="Times New Roman" w:cs="Times New Roman"/>
          <w:sz w:val="28"/>
          <w:lang w:val="uk-UA"/>
        </w:rPr>
        <w:t>мовою</w:t>
      </w:r>
      <w:r w:rsidRPr="00E6043C">
        <w:rPr>
          <w:rFonts w:ascii="Times New Roman" w:cs="Times New Roman"/>
          <w:sz w:val="28"/>
          <w:lang w:val="uk-UA"/>
        </w:rPr>
        <w:t xml:space="preserve"> C++ / </w:t>
      </w:r>
      <w:r w:rsidRPr="00E6043C">
        <w:rPr>
          <w:rFonts w:ascii="Times New Roman" w:cs="Times New Roman"/>
          <w:sz w:val="28"/>
          <w:lang w:val="uk-UA"/>
        </w:rPr>
        <w:t>Ю</w:t>
      </w:r>
      <w:r w:rsidRPr="00E6043C">
        <w:rPr>
          <w:rFonts w:ascii="Times New Roman" w:cs="Times New Roman"/>
          <w:sz w:val="28"/>
          <w:lang w:val="uk-UA"/>
        </w:rPr>
        <w:t>.</w:t>
      </w:r>
      <w:r w:rsidRPr="00E6043C">
        <w:rPr>
          <w:rFonts w:ascii="Times New Roman" w:cs="Times New Roman"/>
          <w:sz w:val="28"/>
          <w:lang w:val="uk-UA"/>
        </w:rPr>
        <w:t>І</w:t>
      </w:r>
      <w:r w:rsidRPr="00E6043C">
        <w:rPr>
          <w:rFonts w:ascii="Times New Roman" w:cs="Times New Roman"/>
          <w:sz w:val="28"/>
          <w:lang w:val="uk-UA"/>
        </w:rPr>
        <w:t xml:space="preserve">. </w:t>
      </w:r>
      <w:proofErr w:type="spellStart"/>
      <w:r w:rsidRPr="00E6043C">
        <w:rPr>
          <w:rFonts w:ascii="Times New Roman" w:cs="Times New Roman"/>
          <w:sz w:val="28"/>
          <w:lang w:val="uk-UA"/>
        </w:rPr>
        <w:t>Грицюк</w:t>
      </w:r>
      <w:proofErr w:type="spellEnd"/>
      <w:r w:rsidRPr="00E6043C">
        <w:rPr>
          <w:rFonts w:ascii="Times New Roman" w:cs="Times New Roman"/>
          <w:sz w:val="28"/>
          <w:lang w:val="uk-UA"/>
        </w:rPr>
        <w:t xml:space="preserve">, </w:t>
      </w:r>
      <w:r w:rsidRPr="00E6043C">
        <w:rPr>
          <w:rFonts w:ascii="Times New Roman" w:cs="Times New Roman"/>
          <w:sz w:val="28"/>
          <w:lang w:val="uk-UA"/>
        </w:rPr>
        <w:t>Т</w:t>
      </w:r>
      <w:r w:rsidRPr="00E6043C">
        <w:rPr>
          <w:rFonts w:ascii="Times New Roman" w:cs="Times New Roman"/>
          <w:sz w:val="28"/>
          <w:lang w:val="uk-UA"/>
        </w:rPr>
        <w:t>.</w:t>
      </w:r>
      <w:r w:rsidRPr="00E6043C">
        <w:rPr>
          <w:rFonts w:ascii="Times New Roman" w:cs="Times New Roman"/>
          <w:sz w:val="28"/>
          <w:lang w:val="uk-UA"/>
        </w:rPr>
        <w:t>Є</w:t>
      </w:r>
      <w:r w:rsidRPr="00E6043C">
        <w:rPr>
          <w:rFonts w:ascii="Times New Roman" w:cs="Times New Roman"/>
          <w:sz w:val="28"/>
          <w:lang w:val="uk-UA"/>
        </w:rPr>
        <w:t xml:space="preserve">. </w:t>
      </w:r>
      <w:r w:rsidRPr="00E6043C">
        <w:rPr>
          <w:rFonts w:ascii="Times New Roman" w:cs="Times New Roman"/>
          <w:sz w:val="28"/>
          <w:lang w:val="uk-UA"/>
        </w:rPr>
        <w:t>Рак</w:t>
      </w:r>
    </w:p>
    <w:p w14:paraId="70D6AED9" w14:textId="77777777" w:rsidR="005B3E44" w:rsidRPr="00E6043C" w:rsidRDefault="005B3E44" w:rsidP="00BA261B">
      <w:pPr>
        <w:pStyle w:val="TextBody"/>
        <w:numPr>
          <w:ilvl w:val="0"/>
          <w:numId w:val="2"/>
        </w:numPr>
        <w:spacing w:after="0" w:line="240" w:lineRule="auto"/>
        <w:ind w:left="0" w:firstLine="0"/>
        <w:rPr>
          <w:rFonts w:cs="Times New Roman"/>
          <w:lang w:val="ru-RU"/>
        </w:rPr>
      </w:pPr>
      <w:r w:rsidRPr="00E6043C">
        <w:rPr>
          <w:rFonts w:ascii="Times New Roman" w:cs="Times New Roman"/>
          <w:sz w:val="28"/>
          <w:lang w:val="uk-UA"/>
        </w:rPr>
        <w:lastRenderedPageBreak/>
        <w:t>Програмування</w:t>
      </w:r>
      <w:r w:rsidRPr="00E6043C">
        <w:rPr>
          <w:rFonts w:ascii="Times New Roman" w:cs="Times New Roman"/>
          <w:sz w:val="28"/>
          <w:lang w:val="uk-UA"/>
        </w:rPr>
        <w:t xml:space="preserve"> </w:t>
      </w:r>
      <w:r w:rsidRPr="00E6043C">
        <w:rPr>
          <w:rFonts w:ascii="Times New Roman" w:cs="Times New Roman"/>
          <w:sz w:val="28"/>
          <w:lang w:val="uk-UA"/>
        </w:rPr>
        <w:t>мовою</w:t>
      </w:r>
      <w:r w:rsidRPr="00E6043C">
        <w:rPr>
          <w:rFonts w:ascii="Times New Roman" w:cs="Times New Roman"/>
          <w:sz w:val="28"/>
          <w:lang w:val="uk-UA"/>
        </w:rPr>
        <w:t xml:space="preserve"> C++ / </w:t>
      </w:r>
      <w:r w:rsidRPr="00E6043C">
        <w:rPr>
          <w:rFonts w:ascii="Times New Roman" w:cs="Times New Roman"/>
          <w:sz w:val="28"/>
          <w:lang w:val="uk-UA"/>
        </w:rPr>
        <w:t>Ю</w:t>
      </w:r>
      <w:r w:rsidRPr="00E6043C">
        <w:rPr>
          <w:rFonts w:ascii="Times New Roman" w:cs="Times New Roman"/>
          <w:sz w:val="28"/>
          <w:lang w:val="uk-UA"/>
        </w:rPr>
        <w:t>.</w:t>
      </w:r>
      <w:r w:rsidRPr="00E6043C">
        <w:rPr>
          <w:rFonts w:ascii="Times New Roman" w:cs="Times New Roman"/>
          <w:sz w:val="28"/>
          <w:lang w:val="uk-UA"/>
        </w:rPr>
        <w:t>І</w:t>
      </w:r>
      <w:r w:rsidRPr="00E6043C">
        <w:rPr>
          <w:rFonts w:ascii="Times New Roman" w:cs="Times New Roman"/>
          <w:sz w:val="28"/>
          <w:lang w:val="uk-UA"/>
        </w:rPr>
        <w:t xml:space="preserve">. </w:t>
      </w:r>
      <w:proofErr w:type="spellStart"/>
      <w:r w:rsidRPr="00E6043C">
        <w:rPr>
          <w:rFonts w:ascii="Times New Roman" w:cs="Times New Roman"/>
          <w:sz w:val="28"/>
          <w:lang w:val="uk-UA"/>
        </w:rPr>
        <w:t>Грицюк</w:t>
      </w:r>
      <w:proofErr w:type="spellEnd"/>
      <w:r w:rsidRPr="00E6043C">
        <w:rPr>
          <w:rFonts w:ascii="Times New Roman" w:cs="Times New Roman"/>
          <w:sz w:val="28"/>
          <w:lang w:val="uk-UA"/>
        </w:rPr>
        <w:t xml:space="preserve">, </w:t>
      </w:r>
      <w:r w:rsidRPr="00E6043C">
        <w:rPr>
          <w:rFonts w:ascii="Times New Roman" w:cs="Times New Roman"/>
          <w:sz w:val="28"/>
          <w:lang w:val="uk-UA"/>
        </w:rPr>
        <w:t>Т</w:t>
      </w:r>
      <w:r w:rsidRPr="00E6043C">
        <w:rPr>
          <w:rFonts w:ascii="Times New Roman" w:cs="Times New Roman"/>
          <w:sz w:val="28"/>
          <w:lang w:val="uk-UA"/>
        </w:rPr>
        <w:t>.</w:t>
      </w:r>
      <w:r w:rsidRPr="00E6043C">
        <w:rPr>
          <w:rFonts w:ascii="Times New Roman" w:cs="Times New Roman"/>
          <w:sz w:val="28"/>
          <w:lang w:val="uk-UA"/>
        </w:rPr>
        <w:t>Є</w:t>
      </w:r>
      <w:r w:rsidRPr="00E6043C">
        <w:rPr>
          <w:rFonts w:ascii="Times New Roman" w:cs="Times New Roman"/>
          <w:sz w:val="28"/>
          <w:lang w:val="uk-UA"/>
        </w:rPr>
        <w:t xml:space="preserve">. </w:t>
      </w:r>
      <w:r w:rsidRPr="00E6043C">
        <w:rPr>
          <w:rFonts w:ascii="Times New Roman" w:cs="Times New Roman"/>
          <w:sz w:val="28"/>
          <w:lang w:val="uk-UA"/>
        </w:rPr>
        <w:t>Рак</w:t>
      </w:r>
    </w:p>
    <w:p w14:paraId="76FEA42E" w14:textId="77777777" w:rsidR="005B3E44" w:rsidRPr="00E6043C" w:rsidRDefault="005B3E44" w:rsidP="00BA261B">
      <w:pPr>
        <w:pStyle w:val="TextBody"/>
        <w:numPr>
          <w:ilvl w:val="0"/>
          <w:numId w:val="2"/>
        </w:numPr>
        <w:spacing w:after="0" w:line="240" w:lineRule="auto"/>
        <w:ind w:left="0" w:firstLine="0"/>
        <w:rPr>
          <w:rFonts w:cs="Times New Roman"/>
          <w:lang w:val="ru-RU"/>
        </w:rPr>
      </w:pPr>
      <w:r w:rsidRPr="00E6043C">
        <w:rPr>
          <w:rFonts w:ascii="Times New Roman" w:cs="Times New Roman"/>
          <w:sz w:val="28"/>
          <w:lang w:val="uk-UA"/>
        </w:rPr>
        <w:t>Алгоритмічні</w:t>
      </w:r>
      <w:r w:rsidRPr="00E6043C">
        <w:rPr>
          <w:rFonts w:ascii="Times New Roman" w:cs="Times New Roman"/>
          <w:sz w:val="28"/>
          <w:lang w:val="uk-UA"/>
        </w:rPr>
        <w:t xml:space="preserve"> </w:t>
      </w:r>
      <w:r w:rsidRPr="00E6043C">
        <w:rPr>
          <w:rFonts w:ascii="Times New Roman" w:cs="Times New Roman"/>
          <w:sz w:val="28"/>
          <w:lang w:val="uk-UA"/>
        </w:rPr>
        <w:t>мови</w:t>
      </w:r>
      <w:r w:rsidRPr="00E6043C">
        <w:rPr>
          <w:rFonts w:ascii="Times New Roman" w:cs="Times New Roman"/>
          <w:sz w:val="28"/>
          <w:lang w:val="uk-UA"/>
        </w:rPr>
        <w:t xml:space="preserve"> </w:t>
      </w:r>
      <w:r w:rsidRPr="00E6043C">
        <w:rPr>
          <w:rFonts w:ascii="Times New Roman" w:cs="Times New Roman"/>
          <w:sz w:val="28"/>
          <w:lang w:val="uk-UA"/>
        </w:rPr>
        <w:t>та</w:t>
      </w:r>
      <w:r w:rsidRPr="00E6043C">
        <w:rPr>
          <w:rFonts w:ascii="Times New Roman" w:cs="Times New Roman"/>
          <w:sz w:val="28"/>
          <w:lang w:val="uk-UA"/>
        </w:rPr>
        <w:t xml:space="preserve"> </w:t>
      </w:r>
      <w:r w:rsidRPr="00E6043C">
        <w:rPr>
          <w:rFonts w:ascii="Times New Roman" w:cs="Times New Roman"/>
          <w:sz w:val="28"/>
          <w:lang w:val="uk-UA"/>
        </w:rPr>
        <w:t>основи</w:t>
      </w:r>
      <w:r w:rsidRPr="00E6043C">
        <w:rPr>
          <w:rFonts w:ascii="Times New Roman" w:cs="Times New Roman"/>
          <w:sz w:val="28"/>
          <w:lang w:val="uk-UA"/>
        </w:rPr>
        <w:t xml:space="preserve"> </w:t>
      </w:r>
      <w:r w:rsidRPr="00E6043C">
        <w:rPr>
          <w:rFonts w:ascii="Times New Roman" w:cs="Times New Roman"/>
          <w:sz w:val="28"/>
          <w:lang w:val="uk-UA"/>
        </w:rPr>
        <w:t>програмування</w:t>
      </w:r>
      <w:r w:rsidRPr="00E6043C">
        <w:rPr>
          <w:rFonts w:ascii="Times New Roman" w:cs="Times New Roman"/>
          <w:sz w:val="28"/>
          <w:lang w:val="uk-UA"/>
        </w:rPr>
        <w:t xml:space="preserve">: </w:t>
      </w:r>
      <w:r w:rsidRPr="00E6043C">
        <w:rPr>
          <w:rFonts w:ascii="Times New Roman" w:cs="Times New Roman"/>
          <w:sz w:val="28"/>
          <w:lang w:val="uk-UA"/>
        </w:rPr>
        <w:t>мова</w:t>
      </w:r>
      <w:r w:rsidRPr="00E6043C">
        <w:rPr>
          <w:rFonts w:ascii="Times New Roman" w:cs="Times New Roman"/>
          <w:sz w:val="28"/>
          <w:lang w:val="uk-UA"/>
        </w:rPr>
        <w:t xml:space="preserve"> C / </w:t>
      </w:r>
      <w:r w:rsidRPr="00E6043C">
        <w:rPr>
          <w:rFonts w:ascii="Times New Roman" w:cs="Times New Roman"/>
          <w:sz w:val="28"/>
          <w:lang w:val="uk-UA"/>
        </w:rPr>
        <w:t>В</w:t>
      </w:r>
      <w:r w:rsidRPr="00E6043C">
        <w:rPr>
          <w:rFonts w:ascii="Times New Roman" w:cs="Times New Roman"/>
          <w:sz w:val="28"/>
          <w:lang w:val="uk-UA"/>
        </w:rPr>
        <w:t>.</w:t>
      </w:r>
      <w:r w:rsidRPr="00E6043C">
        <w:rPr>
          <w:rFonts w:ascii="Times New Roman" w:cs="Times New Roman"/>
          <w:sz w:val="28"/>
          <w:lang w:val="uk-UA"/>
        </w:rPr>
        <w:t>Ю</w:t>
      </w:r>
      <w:r w:rsidRPr="00E6043C">
        <w:rPr>
          <w:rFonts w:ascii="Times New Roman" w:cs="Times New Roman"/>
          <w:sz w:val="28"/>
          <w:lang w:val="uk-UA"/>
        </w:rPr>
        <w:t xml:space="preserve">. </w:t>
      </w:r>
      <w:proofErr w:type="spellStart"/>
      <w:r w:rsidRPr="00E6043C">
        <w:rPr>
          <w:rFonts w:ascii="Times New Roman" w:cs="Times New Roman"/>
          <w:sz w:val="28"/>
          <w:lang w:val="uk-UA"/>
        </w:rPr>
        <w:t>Вінник</w:t>
      </w:r>
      <w:proofErr w:type="spellEnd"/>
    </w:p>
    <w:p w14:paraId="21ED618A" w14:textId="77777777" w:rsidR="005B3E44" w:rsidRPr="00E6043C" w:rsidRDefault="005B3E44" w:rsidP="00BA261B">
      <w:pPr>
        <w:pStyle w:val="TextBody"/>
        <w:numPr>
          <w:ilvl w:val="0"/>
          <w:numId w:val="2"/>
        </w:numPr>
        <w:spacing w:after="0" w:line="240" w:lineRule="auto"/>
        <w:ind w:left="0" w:firstLine="0"/>
        <w:rPr>
          <w:rFonts w:cs="Times New Roman"/>
          <w:lang w:val="ru-RU"/>
        </w:rPr>
      </w:pPr>
      <w:r w:rsidRPr="00E6043C">
        <w:rPr>
          <w:rFonts w:ascii="Times New Roman" w:cs="Times New Roman"/>
          <w:sz w:val="28"/>
          <w:lang w:val="uk-UA"/>
        </w:rPr>
        <w:t>С</w:t>
      </w:r>
      <w:r w:rsidRPr="00E6043C">
        <w:rPr>
          <w:rFonts w:ascii="Times New Roman" w:cs="Times New Roman"/>
          <w:sz w:val="28"/>
          <w:lang w:val="uk-UA"/>
        </w:rPr>
        <w:t xml:space="preserve">++. </w:t>
      </w:r>
      <w:r w:rsidRPr="00E6043C">
        <w:rPr>
          <w:rFonts w:ascii="Times New Roman" w:cs="Times New Roman"/>
          <w:sz w:val="28"/>
          <w:lang w:val="uk-UA"/>
        </w:rPr>
        <w:t>Основи</w:t>
      </w:r>
      <w:r w:rsidRPr="00E6043C">
        <w:rPr>
          <w:rFonts w:ascii="Times New Roman" w:cs="Times New Roman"/>
          <w:sz w:val="28"/>
          <w:lang w:val="uk-UA"/>
        </w:rPr>
        <w:t xml:space="preserve"> </w:t>
      </w:r>
      <w:r w:rsidRPr="00E6043C">
        <w:rPr>
          <w:rFonts w:ascii="Times New Roman" w:cs="Times New Roman"/>
          <w:sz w:val="28"/>
          <w:lang w:val="uk-UA"/>
        </w:rPr>
        <w:t>програмування</w:t>
      </w:r>
      <w:r w:rsidRPr="00E6043C">
        <w:rPr>
          <w:rFonts w:ascii="Times New Roman" w:cs="Times New Roman"/>
          <w:sz w:val="28"/>
          <w:lang w:val="uk-UA"/>
        </w:rPr>
        <w:t xml:space="preserve">. </w:t>
      </w:r>
      <w:r w:rsidRPr="00E6043C">
        <w:rPr>
          <w:rFonts w:ascii="Times New Roman" w:cs="Times New Roman"/>
          <w:sz w:val="28"/>
          <w:lang w:val="uk-UA"/>
        </w:rPr>
        <w:t>Теорія</w:t>
      </w:r>
      <w:r w:rsidRPr="00E6043C">
        <w:rPr>
          <w:rFonts w:ascii="Times New Roman" w:cs="Times New Roman"/>
          <w:sz w:val="28"/>
          <w:lang w:val="uk-UA"/>
        </w:rPr>
        <w:t xml:space="preserve"> </w:t>
      </w:r>
      <w:r w:rsidRPr="00E6043C">
        <w:rPr>
          <w:rFonts w:ascii="Times New Roman" w:cs="Times New Roman"/>
          <w:sz w:val="28"/>
          <w:lang w:val="uk-UA"/>
        </w:rPr>
        <w:t>та</w:t>
      </w:r>
      <w:r w:rsidRPr="00E6043C">
        <w:rPr>
          <w:rFonts w:ascii="Times New Roman" w:cs="Times New Roman"/>
          <w:sz w:val="28"/>
          <w:lang w:val="uk-UA"/>
        </w:rPr>
        <w:t xml:space="preserve"> </w:t>
      </w:r>
      <w:r w:rsidRPr="00E6043C">
        <w:rPr>
          <w:rFonts w:ascii="Times New Roman" w:cs="Times New Roman"/>
          <w:sz w:val="28"/>
          <w:lang w:val="uk-UA"/>
        </w:rPr>
        <w:t>практика</w:t>
      </w:r>
      <w:r w:rsidRPr="00E6043C">
        <w:rPr>
          <w:rFonts w:ascii="Times New Roman" w:cs="Times New Roman"/>
          <w:sz w:val="28"/>
          <w:lang w:val="uk-UA"/>
        </w:rPr>
        <w:t xml:space="preserve"> / </w:t>
      </w:r>
      <w:r w:rsidRPr="00E6043C">
        <w:rPr>
          <w:rFonts w:ascii="Times New Roman" w:cs="Times New Roman"/>
          <w:sz w:val="28"/>
          <w:lang w:val="uk-UA"/>
        </w:rPr>
        <w:t>О</w:t>
      </w:r>
      <w:r w:rsidRPr="00E6043C">
        <w:rPr>
          <w:rFonts w:ascii="Times New Roman" w:cs="Times New Roman"/>
          <w:sz w:val="28"/>
          <w:lang w:val="uk-UA"/>
        </w:rPr>
        <w:t>.</w:t>
      </w:r>
      <w:r w:rsidRPr="00E6043C">
        <w:rPr>
          <w:rFonts w:ascii="Times New Roman" w:cs="Times New Roman"/>
          <w:sz w:val="28"/>
          <w:lang w:val="uk-UA"/>
        </w:rPr>
        <w:t>Г</w:t>
      </w:r>
      <w:r w:rsidRPr="00E6043C">
        <w:rPr>
          <w:rFonts w:ascii="Times New Roman" w:cs="Times New Roman"/>
          <w:sz w:val="28"/>
          <w:lang w:val="uk-UA"/>
        </w:rPr>
        <w:t xml:space="preserve">. </w:t>
      </w:r>
      <w:r w:rsidRPr="00E6043C">
        <w:rPr>
          <w:rFonts w:ascii="Times New Roman" w:cs="Times New Roman"/>
          <w:sz w:val="28"/>
          <w:lang w:val="uk-UA"/>
        </w:rPr>
        <w:t>Трофименко</w:t>
      </w:r>
      <w:r w:rsidRPr="00E6043C">
        <w:rPr>
          <w:rFonts w:ascii="Times New Roman" w:cs="Times New Roman"/>
          <w:sz w:val="28"/>
          <w:lang w:val="uk-UA"/>
        </w:rPr>
        <w:t xml:space="preserve"> </w:t>
      </w:r>
    </w:p>
    <w:p w14:paraId="2AC3A31B" w14:textId="77777777" w:rsidR="005B3E44" w:rsidRPr="00E6043C" w:rsidRDefault="005B3E44" w:rsidP="00BA261B">
      <w:pPr>
        <w:pStyle w:val="TextBody"/>
        <w:numPr>
          <w:ilvl w:val="0"/>
          <w:numId w:val="2"/>
        </w:numPr>
        <w:spacing w:after="0" w:line="240" w:lineRule="auto"/>
        <w:ind w:left="0" w:firstLine="0"/>
        <w:jc w:val="both"/>
        <w:rPr>
          <w:rFonts w:cs="Times New Roman"/>
        </w:rPr>
      </w:pPr>
      <w:proofErr w:type="spellStart"/>
      <w:r w:rsidRPr="00E6043C">
        <w:rPr>
          <w:rFonts w:ascii="Times New Roman" w:cs="Times New Roman"/>
          <w:sz w:val="28"/>
          <w:lang w:val="uk-UA"/>
        </w:rPr>
        <w:t>Ю</w:t>
      </w:r>
      <w:r w:rsidRPr="00E6043C">
        <w:rPr>
          <w:rFonts w:ascii="Times New Roman" w:cs="Times New Roman"/>
          <w:sz w:val="28"/>
          <w:lang w:val="uk-UA"/>
        </w:rPr>
        <w:t>.</w:t>
      </w:r>
      <w:r w:rsidRPr="00E6043C">
        <w:rPr>
          <w:rFonts w:ascii="Times New Roman" w:cs="Times New Roman"/>
          <w:sz w:val="28"/>
          <w:lang w:val="uk-UA"/>
        </w:rPr>
        <w:t>А</w:t>
      </w:r>
      <w:r w:rsidRPr="00E6043C">
        <w:rPr>
          <w:rFonts w:ascii="Times New Roman" w:cs="Times New Roman"/>
          <w:sz w:val="28"/>
          <w:lang w:val="uk-UA"/>
        </w:rPr>
        <w:t>.</w:t>
      </w:r>
      <w:r w:rsidRPr="00E6043C">
        <w:rPr>
          <w:rFonts w:ascii="Times New Roman" w:cs="Times New Roman"/>
          <w:sz w:val="28"/>
          <w:lang w:val="uk-UA"/>
        </w:rPr>
        <w:t>Бєлов</w:t>
      </w:r>
      <w:proofErr w:type="spellEnd"/>
      <w:r w:rsidRPr="00E6043C">
        <w:rPr>
          <w:rFonts w:ascii="Times New Roman" w:cs="Times New Roman"/>
          <w:sz w:val="28"/>
          <w:lang w:val="uk-UA"/>
        </w:rPr>
        <w:t xml:space="preserve">, </w:t>
      </w:r>
      <w:proofErr w:type="spellStart"/>
      <w:r w:rsidRPr="00E6043C">
        <w:rPr>
          <w:rFonts w:ascii="Times New Roman" w:cs="Times New Roman"/>
          <w:sz w:val="28"/>
          <w:lang w:val="uk-UA"/>
        </w:rPr>
        <w:t>Т</w:t>
      </w:r>
      <w:r w:rsidRPr="00E6043C">
        <w:rPr>
          <w:rFonts w:ascii="Times New Roman" w:cs="Times New Roman"/>
          <w:sz w:val="28"/>
          <w:lang w:val="uk-UA"/>
        </w:rPr>
        <w:t>.</w:t>
      </w:r>
      <w:r w:rsidRPr="00E6043C">
        <w:rPr>
          <w:rFonts w:ascii="Times New Roman" w:cs="Times New Roman"/>
          <w:sz w:val="28"/>
          <w:lang w:val="uk-UA"/>
        </w:rPr>
        <w:t>О</w:t>
      </w:r>
      <w:r w:rsidRPr="00E6043C">
        <w:rPr>
          <w:rFonts w:ascii="Times New Roman" w:cs="Times New Roman"/>
          <w:sz w:val="28"/>
          <w:lang w:val="uk-UA"/>
        </w:rPr>
        <w:t>.</w:t>
      </w:r>
      <w:r w:rsidRPr="00E6043C">
        <w:rPr>
          <w:rFonts w:ascii="Times New Roman" w:cs="Times New Roman"/>
          <w:sz w:val="28"/>
          <w:lang w:val="uk-UA"/>
        </w:rPr>
        <w:t>Карнаух</w:t>
      </w:r>
      <w:proofErr w:type="spellEnd"/>
      <w:r w:rsidRPr="00E6043C">
        <w:rPr>
          <w:rFonts w:ascii="Times New Roman" w:cs="Times New Roman"/>
          <w:sz w:val="28"/>
          <w:lang w:val="uk-UA"/>
        </w:rPr>
        <w:t xml:space="preserve">, </w:t>
      </w:r>
      <w:proofErr w:type="spellStart"/>
      <w:r w:rsidRPr="00E6043C">
        <w:rPr>
          <w:rFonts w:ascii="Times New Roman" w:cs="Times New Roman"/>
          <w:sz w:val="28"/>
          <w:lang w:val="uk-UA"/>
        </w:rPr>
        <w:t>Ю</w:t>
      </w:r>
      <w:r w:rsidRPr="00E6043C">
        <w:rPr>
          <w:rFonts w:ascii="Times New Roman" w:cs="Times New Roman"/>
          <w:sz w:val="28"/>
          <w:lang w:val="uk-UA"/>
        </w:rPr>
        <w:t>.</w:t>
      </w:r>
      <w:r w:rsidRPr="00E6043C">
        <w:rPr>
          <w:rFonts w:ascii="Times New Roman" w:cs="Times New Roman"/>
          <w:sz w:val="28"/>
          <w:lang w:val="uk-UA"/>
        </w:rPr>
        <w:t>В</w:t>
      </w:r>
      <w:r w:rsidRPr="00E6043C">
        <w:rPr>
          <w:rFonts w:ascii="Times New Roman" w:cs="Times New Roman"/>
          <w:sz w:val="28"/>
          <w:lang w:val="uk-UA"/>
        </w:rPr>
        <w:t>.</w:t>
      </w:r>
      <w:r w:rsidRPr="00E6043C">
        <w:rPr>
          <w:rFonts w:ascii="Times New Roman" w:cs="Times New Roman"/>
          <w:sz w:val="28"/>
          <w:lang w:val="uk-UA"/>
        </w:rPr>
        <w:t>Коваль</w:t>
      </w:r>
      <w:proofErr w:type="spellEnd"/>
      <w:r w:rsidRPr="00E6043C">
        <w:rPr>
          <w:rFonts w:ascii="Times New Roman" w:cs="Times New Roman"/>
          <w:sz w:val="28"/>
          <w:lang w:val="uk-UA"/>
        </w:rPr>
        <w:t xml:space="preserve">, </w:t>
      </w:r>
      <w:r w:rsidRPr="00E6043C">
        <w:rPr>
          <w:rFonts w:ascii="Times New Roman" w:cs="Times New Roman"/>
          <w:sz w:val="28"/>
          <w:lang w:val="uk-UA"/>
        </w:rPr>
        <w:t>А</w:t>
      </w:r>
      <w:r w:rsidRPr="00E6043C">
        <w:rPr>
          <w:rFonts w:ascii="Times New Roman" w:cs="Times New Roman"/>
          <w:sz w:val="28"/>
          <w:lang w:val="uk-UA"/>
        </w:rPr>
        <w:t>.</w:t>
      </w:r>
      <w:r w:rsidRPr="00E6043C">
        <w:rPr>
          <w:rFonts w:ascii="Times New Roman" w:cs="Times New Roman"/>
          <w:sz w:val="28"/>
          <w:lang w:val="uk-UA"/>
        </w:rPr>
        <w:t>Б</w:t>
      </w:r>
      <w:r w:rsidRPr="00E6043C">
        <w:rPr>
          <w:rFonts w:ascii="Times New Roman" w:cs="Times New Roman"/>
          <w:sz w:val="28"/>
          <w:lang w:val="uk-UA"/>
        </w:rPr>
        <w:t xml:space="preserve">. </w:t>
      </w:r>
      <w:proofErr w:type="spellStart"/>
      <w:r w:rsidRPr="00E6043C">
        <w:rPr>
          <w:rFonts w:ascii="Times New Roman" w:cs="Times New Roman"/>
          <w:sz w:val="28"/>
          <w:lang w:val="uk-UA"/>
        </w:rPr>
        <w:t>Ставровський</w:t>
      </w:r>
      <w:proofErr w:type="spellEnd"/>
      <w:r w:rsidRPr="00E6043C">
        <w:rPr>
          <w:rFonts w:ascii="Times New Roman" w:cs="Times New Roman"/>
          <w:sz w:val="28"/>
          <w:lang w:val="ru-RU"/>
        </w:rPr>
        <w:t>.</w:t>
      </w:r>
      <w:r w:rsidRPr="00E6043C">
        <w:rPr>
          <w:rFonts w:ascii="Times New Roman" w:cs="Times New Roman"/>
          <w:sz w:val="28"/>
          <w:lang w:val="uk-UA"/>
        </w:rPr>
        <w:t xml:space="preserve"> </w:t>
      </w:r>
      <w:r w:rsidRPr="00E6043C">
        <w:rPr>
          <w:rFonts w:ascii="Times New Roman" w:cs="Times New Roman"/>
          <w:sz w:val="28"/>
          <w:lang w:val="ru-RU"/>
        </w:rPr>
        <w:t>В</w:t>
      </w:r>
      <w:r w:rsidRPr="00E6043C">
        <w:rPr>
          <w:rFonts w:ascii="Times New Roman" w:cs="Times New Roman"/>
          <w:sz w:val="28"/>
          <w:lang w:val="uk-UA"/>
        </w:rPr>
        <w:t>ступ</w:t>
      </w:r>
      <w:r w:rsidRPr="00E6043C">
        <w:rPr>
          <w:rFonts w:ascii="Times New Roman" w:cs="Times New Roman"/>
          <w:sz w:val="28"/>
          <w:lang w:val="uk-UA"/>
        </w:rPr>
        <w:t xml:space="preserve"> </w:t>
      </w:r>
      <w:r w:rsidRPr="00E6043C">
        <w:rPr>
          <w:rFonts w:ascii="Times New Roman" w:cs="Times New Roman"/>
          <w:sz w:val="28"/>
          <w:lang w:val="uk-UA"/>
        </w:rPr>
        <w:t>до</w:t>
      </w:r>
      <w:r w:rsidRPr="00E6043C">
        <w:rPr>
          <w:rFonts w:ascii="Times New Roman" w:cs="Times New Roman"/>
          <w:sz w:val="28"/>
          <w:lang w:val="uk-UA"/>
        </w:rPr>
        <w:t xml:space="preserve"> </w:t>
      </w:r>
      <w:r w:rsidRPr="00E6043C">
        <w:rPr>
          <w:rFonts w:ascii="Times New Roman" w:cs="Times New Roman"/>
          <w:sz w:val="28"/>
          <w:lang w:val="uk-UA"/>
        </w:rPr>
        <w:t>програмування</w:t>
      </w:r>
      <w:r w:rsidRPr="00E6043C">
        <w:rPr>
          <w:rFonts w:ascii="Times New Roman" w:cs="Times New Roman"/>
          <w:sz w:val="28"/>
          <w:lang w:val="uk-UA"/>
        </w:rPr>
        <w:t xml:space="preserve"> </w:t>
      </w:r>
      <w:r w:rsidRPr="00E6043C">
        <w:rPr>
          <w:rFonts w:ascii="Times New Roman" w:cs="Times New Roman"/>
          <w:sz w:val="28"/>
          <w:lang w:val="uk-UA"/>
        </w:rPr>
        <w:t>мовою</w:t>
      </w:r>
      <w:r w:rsidRPr="00E6043C">
        <w:rPr>
          <w:rFonts w:ascii="Times New Roman" w:cs="Times New Roman"/>
          <w:sz w:val="28"/>
          <w:lang w:val="uk-UA"/>
        </w:rPr>
        <w:t xml:space="preserve"> </w:t>
      </w:r>
      <w:r w:rsidRPr="00E6043C">
        <w:rPr>
          <w:rFonts w:ascii="Times New Roman" w:cs="Times New Roman"/>
          <w:sz w:val="28"/>
          <w:lang w:val="uk-UA"/>
        </w:rPr>
        <w:t>С</w:t>
      </w:r>
      <w:r w:rsidRPr="00E6043C">
        <w:rPr>
          <w:rFonts w:ascii="Times New Roman" w:cs="Times New Roman"/>
          <w:sz w:val="28"/>
          <w:lang w:val="uk-UA"/>
        </w:rPr>
        <w:t xml:space="preserve">++. </w:t>
      </w:r>
      <w:r w:rsidRPr="00E6043C">
        <w:rPr>
          <w:rFonts w:ascii="Times New Roman" w:cs="Times New Roman"/>
          <w:sz w:val="28"/>
          <w:lang w:val="uk-UA"/>
        </w:rPr>
        <w:t>Організація</w:t>
      </w:r>
      <w:r w:rsidRPr="00E6043C">
        <w:rPr>
          <w:rFonts w:ascii="Times New Roman" w:cs="Times New Roman"/>
          <w:sz w:val="28"/>
          <w:lang w:val="uk-UA"/>
        </w:rPr>
        <w:t xml:space="preserve"> </w:t>
      </w:r>
      <w:r w:rsidRPr="00E6043C">
        <w:rPr>
          <w:rFonts w:ascii="Times New Roman" w:cs="Times New Roman"/>
          <w:sz w:val="28"/>
          <w:lang w:val="uk-UA"/>
        </w:rPr>
        <w:t>обчислень</w:t>
      </w:r>
      <w:r w:rsidRPr="00E6043C">
        <w:rPr>
          <w:rFonts w:ascii="Times New Roman" w:cs="Times New Roman"/>
          <w:sz w:val="28"/>
          <w:lang w:val="uk-UA"/>
        </w:rPr>
        <w:t xml:space="preserve">. </w:t>
      </w:r>
      <w:r w:rsidRPr="00E6043C">
        <w:rPr>
          <w:rFonts w:ascii="Times New Roman" w:cs="Times New Roman"/>
          <w:sz w:val="28"/>
          <w:lang w:val="uk-UA"/>
        </w:rPr>
        <w:t>Навчальний</w:t>
      </w:r>
      <w:r w:rsidRPr="00E6043C">
        <w:rPr>
          <w:rFonts w:ascii="Times New Roman" w:cs="Times New Roman"/>
          <w:sz w:val="28"/>
          <w:lang w:val="uk-UA"/>
        </w:rPr>
        <w:t xml:space="preserve"> </w:t>
      </w:r>
      <w:r w:rsidRPr="00E6043C">
        <w:rPr>
          <w:rFonts w:ascii="Times New Roman" w:cs="Times New Roman"/>
          <w:sz w:val="28"/>
          <w:lang w:val="uk-UA"/>
        </w:rPr>
        <w:t>посібник</w:t>
      </w:r>
    </w:p>
    <w:p w14:paraId="2E551096" w14:textId="77777777" w:rsidR="005B3E44" w:rsidRPr="00E6043C" w:rsidRDefault="00015FF7" w:rsidP="00BA261B">
      <w:pPr>
        <w:pStyle w:val="TextBody"/>
        <w:numPr>
          <w:ilvl w:val="0"/>
          <w:numId w:val="2"/>
        </w:numPr>
        <w:spacing w:after="0" w:line="240" w:lineRule="auto"/>
        <w:ind w:left="0" w:firstLine="0"/>
        <w:rPr>
          <w:rFonts w:cs="Times New Roman"/>
        </w:rPr>
      </w:pPr>
      <w:hyperlink r:id="rId290" w:history="1">
        <w:r w:rsidR="005B3E44" w:rsidRPr="00E6043C">
          <w:rPr>
            <w:rFonts w:ascii="Times New Roman" w:cs="Times New Roman"/>
            <w:color w:val="000080"/>
            <w:sz w:val="28"/>
            <w:u w:val="single"/>
            <w:lang w:val="uk-UA"/>
          </w:rPr>
          <w:t>http://www.cplusplus.com/</w:t>
        </w:r>
      </w:hyperlink>
    </w:p>
    <w:p w14:paraId="106A12CD" w14:textId="77777777" w:rsidR="005B3E44" w:rsidRPr="00E6043C" w:rsidRDefault="00015FF7" w:rsidP="00BA261B">
      <w:pPr>
        <w:pStyle w:val="TextBody"/>
        <w:numPr>
          <w:ilvl w:val="0"/>
          <w:numId w:val="2"/>
        </w:numPr>
        <w:spacing w:after="0" w:line="240" w:lineRule="auto"/>
        <w:ind w:left="0" w:firstLine="0"/>
        <w:rPr>
          <w:rFonts w:cs="Times New Roman"/>
        </w:rPr>
      </w:pPr>
      <w:hyperlink r:id="rId291" w:history="1">
        <w:r w:rsidR="005B3E44" w:rsidRPr="00E6043C">
          <w:rPr>
            <w:rFonts w:ascii="Times New Roman" w:cs="Times New Roman"/>
            <w:color w:val="000080"/>
            <w:sz w:val="28"/>
            <w:u w:val="single"/>
            <w:lang w:val="uk-UA"/>
          </w:rPr>
          <w:t>https://purecodecpp.com/uk/</w:t>
        </w:r>
      </w:hyperlink>
    </w:p>
    <w:p w14:paraId="506000D0" w14:textId="77777777" w:rsidR="005B3E44" w:rsidRPr="00E6043C" w:rsidRDefault="00015FF7" w:rsidP="00BA261B">
      <w:pPr>
        <w:pStyle w:val="TextBody"/>
        <w:numPr>
          <w:ilvl w:val="0"/>
          <w:numId w:val="2"/>
        </w:numPr>
        <w:spacing w:after="0" w:line="240" w:lineRule="auto"/>
        <w:ind w:left="0" w:firstLine="0"/>
        <w:rPr>
          <w:rFonts w:cs="Times New Roman"/>
        </w:rPr>
      </w:pPr>
      <w:hyperlink r:id="rId292" w:history="1">
        <w:r w:rsidR="005B3E44" w:rsidRPr="00E6043C">
          <w:rPr>
            <w:rFonts w:ascii="Times New Roman" w:cs="Times New Roman"/>
            <w:color w:val="000080"/>
            <w:sz w:val="28"/>
            <w:u w:val="single"/>
            <w:lang w:val="uk-UA"/>
          </w:rPr>
          <w:t>http://cpp-info-ua.blogspot.com/</w:t>
        </w:r>
      </w:hyperlink>
    </w:p>
    <w:p w14:paraId="0E0C0A33" w14:textId="77777777" w:rsidR="005B3E44" w:rsidRPr="00E6043C" w:rsidRDefault="005B3E44" w:rsidP="00BA261B">
      <w:pPr>
        <w:pStyle w:val="TextBody"/>
        <w:numPr>
          <w:ilvl w:val="0"/>
          <w:numId w:val="2"/>
        </w:numPr>
        <w:spacing w:after="0" w:line="240" w:lineRule="auto"/>
        <w:ind w:left="0" w:firstLine="0"/>
        <w:jc w:val="both"/>
        <w:rPr>
          <w:rFonts w:cs="Times New Roman"/>
        </w:rPr>
      </w:pPr>
      <w:r w:rsidRPr="00E6043C">
        <w:rPr>
          <w:rFonts w:ascii="Times New Roman" w:cs="Times New Roman"/>
          <w:sz w:val="28"/>
          <w:lang w:val="uk-UA"/>
        </w:rPr>
        <w:t xml:space="preserve">ANSI 89 </w:t>
      </w:r>
      <w:r w:rsidRPr="00E6043C">
        <w:rPr>
          <w:rFonts w:ascii="Times New Roman" w:cs="Times New Roman"/>
          <w:sz w:val="28"/>
          <w:lang w:val="uk-UA"/>
        </w:rPr>
        <w:t>–</w:t>
      </w:r>
      <w:r w:rsidRPr="00E6043C">
        <w:rPr>
          <w:rFonts w:ascii="Times New Roman" w:cs="Times New Roman"/>
          <w:sz w:val="28"/>
          <w:lang w:val="uk-UA"/>
        </w:rPr>
        <w:t xml:space="preserve"> </w:t>
      </w:r>
      <w:proofErr w:type="spellStart"/>
      <w:r w:rsidRPr="00E6043C">
        <w:rPr>
          <w:rFonts w:ascii="Times New Roman" w:cs="Times New Roman"/>
          <w:sz w:val="28"/>
          <w:lang w:val="uk-UA"/>
        </w:rPr>
        <w:t>American</w:t>
      </w:r>
      <w:proofErr w:type="spellEnd"/>
      <w:r w:rsidRPr="00E6043C">
        <w:rPr>
          <w:rFonts w:ascii="Times New Roman" w:cs="Times New Roman"/>
          <w:sz w:val="28"/>
          <w:lang w:val="uk-UA"/>
        </w:rPr>
        <w:t xml:space="preserve"> </w:t>
      </w:r>
      <w:proofErr w:type="spellStart"/>
      <w:r w:rsidRPr="00E6043C">
        <w:rPr>
          <w:rFonts w:ascii="Times New Roman" w:cs="Times New Roman"/>
          <w:sz w:val="28"/>
          <w:lang w:val="uk-UA"/>
        </w:rPr>
        <w:t>National</w:t>
      </w:r>
      <w:proofErr w:type="spellEnd"/>
      <w:r w:rsidRPr="00E6043C">
        <w:rPr>
          <w:rFonts w:ascii="Times New Roman" w:cs="Times New Roman"/>
          <w:sz w:val="28"/>
          <w:lang w:val="uk-UA"/>
        </w:rPr>
        <w:t xml:space="preserve"> </w:t>
      </w:r>
      <w:proofErr w:type="spellStart"/>
      <w:r w:rsidRPr="00E6043C">
        <w:rPr>
          <w:rFonts w:ascii="Times New Roman" w:cs="Times New Roman"/>
          <w:sz w:val="28"/>
          <w:lang w:val="uk-UA"/>
        </w:rPr>
        <w:t>Standards</w:t>
      </w:r>
      <w:proofErr w:type="spellEnd"/>
      <w:r w:rsidRPr="00E6043C">
        <w:rPr>
          <w:rFonts w:ascii="Times New Roman" w:cs="Times New Roman"/>
          <w:sz w:val="28"/>
          <w:lang w:val="uk-UA"/>
        </w:rPr>
        <w:t xml:space="preserve"> </w:t>
      </w:r>
      <w:proofErr w:type="spellStart"/>
      <w:r w:rsidRPr="00E6043C">
        <w:rPr>
          <w:rFonts w:ascii="Times New Roman" w:cs="Times New Roman"/>
          <w:sz w:val="28"/>
          <w:lang w:val="uk-UA"/>
        </w:rPr>
        <w:t>Institute</w:t>
      </w:r>
      <w:proofErr w:type="spellEnd"/>
      <w:r w:rsidRPr="00E6043C">
        <w:rPr>
          <w:rFonts w:ascii="Times New Roman" w:cs="Times New Roman"/>
          <w:sz w:val="28"/>
          <w:lang w:val="uk-UA"/>
        </w:rPr>
        <w:t xml:space="preserve">, </w:t>
      </w:r>
      <w:proofErr w:type="spellStart"/>
      <w:r w:rsidRPr="00E6043C">
        <w:rPr>
          <w:rFonts w:ascii="Times New Roman" w:cs="Times New Roman"/>
          <w:sz w:val="28"/>
          <w:lang w:val="uk-UA"/>
        </w:rPr>
        <w:t>American</w:t>
      </w:r>
      <w:proofErr w:type="spellEnd"/>
      <w:r w:rsidRPr="00E6043C">
        <w:rPr>
          <w:rFonts w:ascii="Times New Roman" w:cs="Times New Roman"/>
          <w:sz w:val="28"/>
          <w:lang w:val="uk-UA"/>
        </w:rPr>
        <w:t xml:space="preserve"> </w:t>
      </w:r>
      <w:proofErr w:type="spellStart"/>
      <w:r w:rsidRPr="00E6043C">
        <w:rPr>
          <w:rFonts w:ascii="Times New Roman" w:cs="Times New Roman"/>
          <w:sz w:val="28"/>
          <w:lang w:val="uk-UA"/>
        </w:rPr>
        <w:t>National</w:t>
      </w:r>
      <w:proofErr w:type="spellEnd"/>
      <w:r w:rsidRPr="00E6043C">
        <w:rPr>
          <w:rFonts w:ascii="Times New Roman" w:cs="Times New Roman"/>
          <w:sz w:val="28"/>
          <w:lang w:val="uk-UA"/>
        </w:rPr>
        <w:t xml:space="preserve"> Standard </w:t>
      </w:r>
      <w:proofErr w:type="spellStart"/>
      <w:r w:rsidRPr="00E6043C">
        <w:rPr>
          <w:rFonts w:ascii="Times New Roman" w:cs="Times New Roman"/>
          <w:sz w:val="28"/>
          <w:lang w:val="uk-UA"/>
        </w:rPr>
        <w:t>for</w:t>
      </w:r>
      <w:proofErr w:type="spellEnd"/>
      <w:r w:rsidRPr="00E6043C">
        <w:rPr>
          <w:rFonts w:ascii="Times New Roman" w:cs="Times New Roman"/>
          <w:sz w:val="28"/>
          <w:lang w:val="uk-UA"/>
        </w:rPr>
        <w:t xml:space="preserve"> </w:t>
      </w:r>
      <w:proofErr w:type="spellStart"/>
      <w:r w:rsidRPr="00E6043C">
        <w:rPr>
          <w:rFonts w:ascii="Times New Roman" w:cs="Times New Roman"/>
          <w:sz w:val="28"/>
          <w:lang w:val="uk-UA"/>
        </w:rPr>
        <w:t>Information</w:t>
      </w:r>
      <w:proofErr w:type="spellEnd"/>
      <w:r w:rsidRPr="00E6043C">
        <w:rPr>
          <w:rFonts w:ascii="Times New Roman" w:cs="Times New Roman"/>
          <w:sz w:val="28"/>
          <w:lang w:val="uk-UA"/>
        </w:rPr>
        <w:t xml:space="preserve"> </w:t>
      </w:r>
      <w:proofErr w:type="spellStart"/>
      <w:r w:rsidRPr="00E6043C">
        <w:rPr>
          <w:rFonts w:ascii="Times New Roman" w:cs="Times New Roman"/>
          <w:sz w:val="28"/>
          <w:lang w:val="uk-UA"/>
        </w:rPr>
        <w:t>Systems</w:t>
      </w:r>
      <w:proofErr w:type="spellEnd"/>
      <w:r w:rsidRPr="00E6043C">
        <w:rPr>
          <w:rFonts w:ascii="Times New Roman" w:cs="Times New Roman"/>
          <w:sz w:val="28"/>
          <w:lang w:val="uk-UA"/>
        </w:rPr>
        <w:t xml:space="preserve"> </w:t>
      </w:r>
      <w:proofErr w:type="spellStart"/>
      <w:r w:rsidRPr="00E6043C">
        <w:rPr>
          <w:rFonts w:ascii="Times New Roman" w:cs="Times New Roman"/>
          <w:sz w:val="28"/>
          <w:lang w:val="uk-UA"/>
        </w:rPr>
        <w:t>Programming</w:t>
      </w:r>
      <w:proofErr w:type="spellEnd"/>
      <w:r w:rsidRPr="00E6043C">
        <w:rPr>
          <w:rFonts w:ascii="Times New Roman" w:cs="Times New Roman"/>
          <w:sz w:val="28"/>
          <w:lang w:val="uk-UA"/>
        </w:rPr>
        <w:t xml:space="preserve"> </w:t>
      </w:r>
      <w:proofErr w:type="spellStart"/>
      <w:r w:rsidRPr="00E6043C">
        <w:rPr>
          <w:rFonts w:ascii="Times New Roman" w:cs="Times New Roman"/>
          <w:sz w:val="28"/>
          <w:lang w:val="uk-UA"/>
        </w:rPr>
        <w:t>Language</w:t>
      </w:r>
      <w:proofErr w:type="spellEnd"/>
      <w:r w:rsidRPr="00E6043C">
        <w:rPr>
          <w:rFonts w:ascii="Times New Roman" w:cs="Times New Roman"/>
          <w:sz w:val="28"/>
          <w:lang w:val="uk-UA"/>
        </w:rPr>
        <w:t xml:space="preserve"> C, 1989.</w:t>
      </w:r>
    </w:p>
    <w:p w14:paraId="7EF009CF" w14:textId="77777777" w:rsidR="005B3E44" w:rsidRPr="00E6043C" w:rsidRDefault="005B3E44" w:rsidP="00BA261B">
      <w:pPr>
        <w:pStyle w:val="TextBody"/>
        <w:numPr>
          <w:ilvl w:val="0"/>
          <w:numId w:val="2"/>
        </w:numPr>
        <w:spacing w:after="0" w:line="240" w:lineRule="auto"/>
        <w:ind w:left="0" w:firstLine="0"/>
        <w:jc w:val="both"/>
        <w:rPr>
          <w:rFonts w:cs="Times New Roman"/>
        </w:rPr>
      </w:pPr>
      <w:proofErr w:type="spellStart"/>
      <w:r w:rsidRPr="00E6043C">
        <w:rPr>
          <w:rFonts w:ascii="Times New Roman" w:cs="Times New Roman"/>
          <w:sz w:val="28"/>
          <w:lang w:val="uk-UA"/>
        </w:rPr>
        <w:t>Kernighan</w:t>
      </w:r>
      <w:proofErr w:type="spellEnd"/>
      <w:r w:rsidRPr="00E6043C">
        <w:rPr>
          <w:rFonts w:ascii="Times New Roman" w:cs="Times New Roman"/>
          <w:sz w:val="28"/>
          <w:lang w:val="uk-UA"/>
        </w:rPr>
        <w:t xml:space="preserve"> 78 </w:t>
      </w:r>
      <w:r w:rsidRPr="00E6043C">
        <w:rPr>
          <w:rFonts w:ascii="Times New Roman" w:cs="Times New Roman"/>
          <w:sz w:val="28"/>
          <w:lang w:val="uk-UA"/>
        </w:rPr>
        <w:t>–</w:t>
      </w:r>
      <w:r w:rsidRPr="00E6043C">
        <w:rPr>
          <w:rFonts w:ascii="Times New Roman" w:cs="Times New Roman"/>
          <w:sz w:val="28"/>
          <w:lang w:val="uk-UA"/>
        </w:rPr>
        <w:t xml:space="preserve"> B. W. </w:t>
      </w:r>
      <w:proofErr w:type="spellStart"/>
      <w:r w:rsidRPr="00E6043C">
        <w:rPr>
          <w:rFonts w:ascii="Times New Roman" w:cs="Times New Roman"/>
          <w:sz w:val="28"/>
          <w:lang w:val="uk-UA"/>
        </w:rPr>
        <w:t>Kernighan</w:t>
      </w:r>
      <w:proofErr w:type="spellEnd"/>
      <w:r w:rsidRPr="00E6043C">
        <w:rPr>
          <w:rFonts w:ascii="Times New Roman" w:cs="Times New Roman"/>
          <w:sz w:val="28"/>
          <w:lang w:val="uk-UA"/>
        </w:rPr>
        <w:t xml:space="preserve"> </w:t>
      </w:r>
      <w:proofErr w:type="spellStart"/>
      <w:r w:rsidRPr="00E6043C">
        <w:rPr>
          <w:rFonts w:ascii="Times New Roman" w:cs="Times New Roman"/>
          <w:sz w:val="28"/>
          <w:lang w:val="uk-UA"/>
        </w:rPr>
        <w:t>and</w:t>
      </w:r>
      <w:proofErr w:type="spellEnd"/>
      <w:r w:rsidRPr="00E6043C">
        <w:rPr>
          <w:rFonts w:ascii="Times New Roman" w:cs="Times New Roman"/>
          <w:sz w:val="28"/>
          <w:lang w:val="uk-UA"/>
        </w:rPr>
        <w:t xml:space="preserve"> D. M. </w:t>
      </w:r>
      <w:proofErr w:type="spellStart"/>
      <w:r w:rsidRPr="00E6043C">
        <w:rPr>
          <w:rFonts w:ascii="Times New Roman" w:cs="Times New Roman"/>
          <w:sz w:val="28"/>
          <w:lang w:val="uk-UA"/>
        </w:rPr>
        <w:t>Ritchie</w:t>
      </w:r>
      <w:proofErr w:type="spellEnd"/>
      <w:r w:rsidRPr="00E6043C">
        <w:rPr>
          <w:rFonts w:ascii="Times New Roman" w:cs="Times New Roman"/>
          <w:sz w:val="28"/>
          <w:lang w:val="uk-UA"/>
        </w:rPr>
        <w:t xml:space="preserve">, </w:t>
      </w:r>
      <w:proofErr w:type="spellStart"/>
      <w:r w:rsidRPr="00E6043C">
        <w:rPr>
          <w:rFonts w:ascii="Times New Roman" w:cs="Times New Roman"/>
          <w:sz w:val="28"/>
          <w:lang w:val="uk-UA"/>
        </w:rPr>
        <w:t>The</w:t>
      </w:r>
      <w:proofErr w:type="spellEnd"/>
      <w:r w:rsidRPr="00E6043C">
        <w:rPr>
          <w:rFonts w:ascii="Times New Roman" w:cs="Times New Roman"/>
          <w:sz w:val="28"/>
          <w:lang w:val="uk-UA"/>
        </w:rPr>
        <w:t xml:space="preserve"> C </w:t>
      </w:r>
      <w:proofErr w:type="spellStart"/>
      <w:r w:rsidRPr="00E6043C">
        <w:rPr>
          <w:rFonts w:ascii="Times New Roman" w:cs="Times New Roman"/>
          <w:sz w:val="28"/>
          <w:lang w:val="uk-UA"/>
        </w:rPr>
        <w:t>Programming</w:t>
      </w:r>
      <w:proofErr w:type="spellEnd"/>
      <w:r w:rsidRPr="00E6043C">
        <w:rPr>
          <w:rFonts w:ascii="Times New Roman" w:cs="Times New Roman"/>
          <w:sz w:val="28"/>
          <w:lang w:val="uk-UA"/>
        </w:rPr>
        <w:t xml:space="preserve"> </w:t>
      </w:r>
      <w:proofErr w:type="spellStart"/>
      <w:r w:rsidRPr="00E6043C">
        <w:rPr>
          <w:rFonts w:ascii="Times New Roman" w:cs="Times New Roman"/>
          <w:sz w:val="28"/>
          <w:lang w:val="uk-UA"/>
        </w:rPr>
        <w:t>Language</w:t>
      </w:r>
      <w:proofErr w:type="spellEnd"/>
      <w:r w:rsidRPr="00E6043C">
        <w:rPr>
          <w:rFonts w:ascii="Times New Roman" w:cs="Times New Roman"/>
          <w:sz w:val="28"/>
          <w:lang w:val="uk-UA"/>
        </w:rPr>
        <w:t xml:space="preserve">, </w:t>
      </w:r>
      <w:proofErr w:type="spellStart"/>
      <w:r w:rsidRPr="00E6043C">
        <w:rPr>
          <w:rFonts w:ascii="Times New Roman" w:cs="Times New Roman"/>
          <w:sz w:val="28"/>
          <w:lang w:val="uk-UA"/>
        </w:rPr>
        <w:t>Prentice-Hall</w:t>
      </w:r>
      <w:proofErr w:type="spellEnd"/>
      <w:r w:rsidRPr="00E6043C">
        <w:rPr>
          <w:rFonts w:ascii="Times New Roman" w:cs="Times New Roman"/>
          <w:sz w:val="28"/>
          <w:lang w:val="uk-UA"/>
        </w:rPr>
        <w:t>:</w:t>
      </w:r>
      <w:r w:rsidRPr="00E6043C">
        <w:rPr>
          <w:rFonts w:ascii="Times New Roman" w:cs="Times New Roman"/>
          <w:sz w:val="28"/>
          <w:lang w:val="uk-UA"/>
        </w:rPr>
        <w:t> </w:t>
      </w:r>
      <w:proofErr w:type="spellStart"/>
      <w:r w:rsidRPr="00E6043C">
        <w:rPr>
          <w:rFonts w:ascii="Times New Roman" w:cs="Times New Roman"/>
          <w:sz w:val="28"/>
          <w:lang w:val="uk-UA"/>
        </w:rPr>
        <w:t>Englewood</w:t>
      </w:r>
      <w:proofErr w:type="spellEnd"/>
      <w:r w:rsidRPr="00E6043C">
        <w:rPr>
          <w:rFonts w:ascii="Times New Roman" w:cs="Times New Roman"/>
          <w:sz w:val="28"/>
          <w:lang w:val="uk-UA"/>
        </w:rPr>
        <w:t xml:space="preserve"> </w:t>
      </w:r>
      <w:proofErr w:type="spellStart"/>
      <w:r w:rsidRPr="00E6043C">
        <w:rPr>
          <w:rFonts w:ascii="Times New Roman" w:cs="Times New Roman"/>
          <w:sz w:val="28"/>
          <w:lang w:val="uk-UA"/>
        </w:rPr>
        <w:t>Cliffs</w:t>
      </w:r>
      <w:proofErr w:type="spellEnd"/>
      <w:r w:rsidRPr="00E6043C">
        <w:rPr>
          <w:rFonts w:ascii="Times New Roman" w:cs="Times New Roman"/>
          <w:sz w:val="28"/>
          <w:lang w:val="uk-UA"/>
        </w:rPr>
        <w:t xml:space="preserve">, NJ, 1978. </w:t>
      </w:r>
      <w:proofErr w:type="spellStart"/>
      <w:r w:rsidRPr="00E6043C">
        <w:rPr>
          <w:rFonts w:ascii="Times New Roman" w:cs="Times New Roman"/>
          <w:sz w:val="28"/>
          <w:lang w:val="uk-UA"/>
        </w:rPr>
        <w:t>Second</w:t>
      </w:r>
      <w:proofErr w:type="spellEnd"/>
      <w:r w:rsidRPr="00E6043C">
        <w:rPr>
          <w:rFonts w:ascii="Times New Roman" w:cs="Times New Roman"/>
          <w:sz w:val="28"/>
          <w:lang w:val="uk-UA"/>
        </w:rPr>
        <w:t xml:space="preserve"> </w:t>
      </w:r>
      <w:proofErr w:type="spellStart"/>
      <w:r w:rsidRPr="00E6043C">
        <w:rPr>
          <w:rFonts w:ascii="Times New Roman" w:cs="Times New Roman"/>
          <w:sz w:val="28"/>
          <w:lang w:val="uk-UA"/>
        </w:rPr>
        <w:t>edition</w:t>
      </w:r>
      <w:proofErr w:type="spellEnd"/>
      <w:r w:rsidRPr="00E6043C">
        <w:rPr>
          <w:rFonts w:ascii="Times New Roman" w:cs="Times New Roman"/>
          <w:sz w:val="28"/>
          <w:lang w:val="uk-UA"/>
        </w:rPr>
        <w:t>, 1988.</w:t>
      </w:r>
    </w:p>
    <w:p w14:paraId="59B54EBF" w14:textId="77777777" w:rsidR="005B3E44" w:rsidRPr="00E6043C" w:rsidRDefault="005B3E44" w:rsidP="00BA261B">
      <w:pPr>
        <w:pStyle w:val="TextBody"/>
        <w:numPr>
          <w:ilvl w:val="0"/>
          <w:numId w:val="2"/>
        </w:numPr>
        <w:spacing w:after="0" w:line="240" w:lineRule="auto"/>
        <w:ind w:left="0" w:firstLine="0"/>
        <w:jc w:val="both"/>
        <w:rPr>
          <w:rFonts w:cs="Times New Roman"/>
        </w:rPr>
      </w:pPr>
      <w:proofErr w:type="spellStart"/>
      <w:r w:rsidRPr="00E6043C">
        <w:rPr>
          <w:rFonts w:ascii="Times New Roman" w:cs="Times New Roman"/>
          <w:sz w:val="28"/>
          <w:lang w:val="uk-UA"/>
        </w:rPr>
        <w:t>Thinking</w:t>
      </w:r>
      <w:proofErr w:type="spellEnd"/>
      <w:r w:rsidRPr="00E6043C">
        <w:rPr>
          <w:rFonts w:ascii="Times New Roman" w:cs="Times New Roman"/>
          <w:sz w:val="28"/>
          <w:lang w:val="uk-UA"/>
        </w:rPr>
        <w:t xml:space="preserve"> 90 </w:t>
      </w:r>
      <w:r w:rsidRPr="00E6043C">
        <w:rPr>
          <w:rFonts w:ascii="Times New Roman" w:cs="Times New Roman"/>
          <w:sz w:val="28"/>
          <w:lang w:val="uk-UA"/>
        </w:rPr>
        <w:t>–</w:t>
      </w:r>
      <w:r w:rsidRPr="00E6043C">
        <w:rPr>
          <w:rFonts w:ascii="Times New Roman" w:cs="Times New Roman"/>
          <w:sz w:val="28"/>
          <w:lang w:val="uk-UA"/>
        </w:rPr>
        <w:t xml:space="preserve"> C* </w:t>
      </w:r>
      <w:proofErr w:type="spellStart"/>
      <w:r w:rsidRPr="00E6043C">
        <w:rPr>
          <w:rFonts w:ascii="Times New Roman" w:cs="Times New Roman"/>
          <w:sz w:val="28"/>
          <w:lang w:val="uk-UA"/>
        </w:rPr>
        <w:t>Programming</w:t>
      </w:r>
      <w:proofErr w:type="spellEnd"/>
      <w:r w:rsidRPr="00E6043C">
        <w:rPr>
          <w:rFonts w:ascii="Times New Roman" w:cs="Times New Roman"/>
          <w:sz w:val="28"/>
          <w:lang w:val="uk-UA"/>
        </w:rPr>
        <w:t xml:space="preserve"> </w:t>
      </w:r>
      <w:proofErr w:type="spellStart"/>
      <w:r w:rsidRPr="00E6043C">
        <w:rPr>
          <w:rFonts w:ascii="Times New Roman" w:cs="Times New Roman"/>
          <w:sz w:val="28"/>
          <w:lang w:val="uk-UA"/>
        </w:rPr>
        <w:t>Guide</w:t>
      </w:r>
      <w:proofErr w:type="spellEnd"/>
      <w:r w:rsidRPr="00E6043C">
        <w:rPr>
          <w:rFonts w:ascii="Times New Roman" w:cs="Times New Roman"/>
          <w:sz w:val="28"/>
          <w:lang w:val="uk-UA"/>
        </w:rPr>
        <w:t xml:space="preserve">, </w:t>
      </w:r>
      <w:proofErr w:type="spellStart"/>
      <w:r w:rsidRPr="00E6043C">
        <w:rPr>
          <w:rFonts w:ascii="Times New Roman" w:cs="Times New Roman"/>
          <w:sz w:val="28"/>
          <w:lang w:val="uk-UA"/>
        </w:rPr>
        <w:t>Thinking</w:t>
      </w:r>
      <w:proofErr w:type="spellEnd"/>
      <w:r w:rsidRPr="00E6043C">
        <w:rPr>
          <w:rFonts w:ascii="Times New Roman" w:cs="Times New Roman"/>
          <w:sz w:val="28"/>
          <w:lang w:val="uk-UA"/>
        </w:rPr>
        <w:t xml:space="preserve"> </w:t>
      </w:r>
      <w:proofErr w:type="spellStart"/>
      <w:r w:rsidRPr="00E6043C">
        <w:rPr>
          <w:rFonts w:ascii="Times New Roman" w:cs="Times New Roman"/>
          <w:sz w:val="28"/>
          <w:lang w:val="uk-UA"/>
        </w:rPr>
        <w:t>Machines</w:t>
      </w:r>
      <w:proofErr w:type="spellEnd"/>
      <w:r w:rsidRPr="00E6043C">
        <w:rPr>
          <w:rFonts w:ascii="Times New Roman" w:cs="Times New Roman"/>
          <w:sz w:val="28"/>
          <w:lang w:val="uk-UA"/>
        </w:rPr>
        <w:t xml:space="preserve"> </w:t>
      </w:r>
      <w:proofErr w:type="spellStart"/>
      <w:r w:rsidRPr="00E6043C">
        <w:rPr>
          <w:rFonts w:ascii="Times New Roman" w:cs="Times New Roman"/>
          <w:sz w:val="28"/>
          <w:lang w:val="uk-UA"/>
        </w:rPr>
        <w:t>Corp</w:t>
      </w:r>
      <w:proofErr w:type="spellEnd"/>
      <w:r w:rsidRPr="00E6043C">
        <w:rPr>
          <w:rFonts w:ascii="Times New Roman" w:cs="Times New Roman"/>
          <w:sz w:val="28"/>
          <w:lang w:val="uk-UA"/>
        </w:rPr>
        <w:t xml:space="preserve">. </w:t>
      </w:r>
      <w:proofErr w:type="spellStart"/>
      <w:r w:rsidRPr="00E6043C">
        <w:rPr>
          <w:rFonts w:ascii="Times New Roman" w:cs="Times New Roman"/>
          <w:sz w:val="28"/>
          <w:lang w:val="uk-UA"/>
        </w:rPr>
        <w:t>Cambridge</w:t>
      </w:r>
      <w:proofErr w:type="spellEnd"/>
      <w:r w:rsidRPr="00E6043C">
        <w:rPr>
          <w:rFonts w:ascii="Times New Roman" w:cs="Times New Roman"/>
          <w:sz w:val="28"/>
          <w:lang w:val="uk-UA"/>
        </w:rPr>
        <w:t xml:space="preserve"> </w:t>
      </w:r>
      <w:proofErr w:type="spellStart"/>
      <w:r w:rsidRPr="00E6043C">
        <w:rPr>
          <w:rFonts w:ascii="Times New Roman" w:cs="Times New Roman"/>
          <w:sz w:val="28"/>
          <w:lang w:val="uk-UA"/>
        </w:rPr>
        <w:t>Mass</w:t>
      </w:r>
      <w:proofErr w:type="spellEnd"/>
      <w:r w:rsidRPr="00E6043C">
        <w:rPr>
          <w:rFonts w:ascii="Times New Roman" w:cs="Times New Roman"/>
          <w:sz w:val="28"/>
          <w:lang w:val="uk-UA"/>
        </w:rPr>
        <w:t>., 1990.</w:t>
      </w:r>
    </w:p>
    <w:p w14:paraId="1B9ADBAB" w14:textId="77777777" w:rsidR="005B3E44" w:rsidRPr="00E6043C" w:rsidRDefault="005B3E44" w:rsidP="00BA261B">
      <w:pPr>
        <w:pStyle w:val="TextBody"/>
        <w:numPr>
          <w:ilvl w:val="0"/>
          <w:numId w:val="2"/>
        </w:numPr>
        <w:spacing w:after="0" w:line="240" w:lineRule="auto"/>
        <w:ind w:left="0" w:firstLine="0"/>
        <w:jc w:val="both"/>
        <w:rPr>
          <w:rFonts w:cs="Times New Roman"/>
        </w:rPr>
      </w:pPr>
      <w:r w:rsidRPr="00E6043C">
        <w:rPr>
          <w:rFonts w:ascii="Times New Roman" w:cs="Times New Roman"/>
          <w:sz w:val="28"/>
          <w:lang w:val="uk-UA"/>
        </w:rPr>
        <w:t>Річі</w:t>
      </w:r>
      <w:r w:rsidRPr="00E6043C">
        <w:rPr>
          <w:rFonts w:ascii="Times New Roman" w:cs="Times New Roman"/>
          <w:sz w:val="28"/>
          <w:lang w:val="uk-UA"/>
        </w:rPr>
        <w:t xml:space="preserve"> </w:t>
      </w:r>
      <w:r w:rsidRPr="00E6043C">
        <w:rPr>
          <w:rFonts w:ascii="Times New Roman" w:cs="Times New Roman"/>
          <w:sz w:val="28"/>
          <w:lang w:val="uk-UA"/>
        </w:rPr>
        <w:t>К</w:t>
      </w:r>
      <w:r w:rsidRPr="00E6043C">
        <w:rPr>
          <w:rFonts w:ascii="Times New Roman" w:cs="Times New Roman"/>
          <w:sz w:val="28"/>
          <w:lang w:val="uk-UA"/>
        </w:rPr>
        <w:t xml:space="preserve">. </w:t>
      </w:r>
      <w:r w:rsidRPr="00E6043C">
        <w:rPr>
          <w:rFonts w:ascii="Times New Roman" w:cs="Times New Roman"/>
          <w:sz w:val="28"/>
          <w:lang w:val="uk-UA"/>
        </w:rPr>
        <w:t>Мова</w:t>
      </w:r>
      <w:r w:rsidRPr="00E6043C">
        <w:rPr>
          <w:rFonts w:ascii="Times New Roman" w:cs="Times New Roman"/>
          <w:sz w:val="28"/>
          <w:lang w:val="uk-UA"/>
        </w:rPr>
        <w:t xml:space="preserve"> </w:t>
      </w:r>
      <w:r w:rsidRPr="00E6043C">
        <w:rPr>
          <w:rFonts w:ascii="Times New Roman" w:cs="Times New Roman"/>
          <w:sz w:val="28"/>
          <w:lang w:val="uk-UA"/>
        </w:rPr>
        <w:t>програмування</w:t>
      </w:r>
      <w:r w:rsidRPr="00E6043C">
        <w:rPr>
          <w:rFonts w:ascii="Times New Roman" w:cs="Times New Roman"/>
          <w:sz w:val="28"/>
          <w:lang w:val="uk-UA"/>
        </w:rPr>
        <w:t xml:space="preserve"> </w:t>
      </w:r>
      <w:r w:rsidRPr="00E6043C">
        <w:rPr>
          <w:rFonts w:ascii="Times New Roman" w:cs="Times New Roman"/>
          <w:sz w:val="28"/>
          <w:lang w:val="uk-UA"/>
        </w:rPr>
        <w:t>Сі</w:t>
      </w:r>
      <w:r w:rsidRPr="00E6043C">
        <w:rPr>
          <w:rFonts w:ascii="Times New Roman" w:cs="Times New Roman"/>
          <w:sz w:val="28"/>
          <w:lang w:val="uk-UA"/>
        </w:rPr>
        <w:t xml:space="preserve"> </w:t>
      </w:r>
    </w:p>
    <w:p w14:paraId="1EE9E047" w14:textId="77777777" w:rsidR="005B3E44" w:rsidRPr="00E6043C" w:rsidRDefault="005B3E44" w:rsidP="00BA261B">
      <w:pPr>
        <w:pStyle w:val="TextBody"/>
        <w:numPr>
          <w:ilvl w:val="0"/>
          <w:numId w:val="2"/>
        </w:numPr>
        <w:spacing w:after="0" w:line="240" w:lineRule="auto"/>
        <w:ind w:left="0" w:firstLine="0"/>
        <w:jc w:val="both"/>
        <w:rPr>
          <w:rFonts w:cs="Times New Roman"/>
          <w:lang w:val="ru-RU"/>
        </w:rPr>
      </w:pPr>
      <w:proofErr w:type="spellStart"/>
      <w:r w:rsidRPr="00E6043C">
        <w:rPr>
          <w:rFonts w:ascii="Times New Roman" w:cs="Times New Roman"/>
          <w:sz w:val="28"/>
          <w:lang w:val="uk-UA"/>
        </w:rPr>
        <w:t>Керниган</w:t>
      </w:r>
      <w:proofErr w:type="spellEnd"/>
      <w:r w:rsidRPr="00E6043C">
        <w:rPr>
          <w:rFonts w:ascii="Times New Roman" w:cs="Times New Roman"/>
          <w:sz w:val="28"/>
          <w:lang w:val="uk-UA"/>
        </w:rPr>
        <w:t xml:space="preserve">, </w:t>
      </w:r>
      <w:r w:rsidRPr="00E6043C">
        <w:rPr>
          <w:rFonts w:ascii="Times New Roman" w:cs="Times New Roman"/>
          <w:sz w:val="28"/>
          <w:lang w:val="uk-UA"/>
        </w:rPr>
        <w:t>Б</w:t>
      </w:r>
      <w:r w:rsidRPr="00E6043C">
        <w:rPr>
          <w:rFonts w:ascii="Times New Roman" w:cs="Times New Roman"/>
          <w:sz w:val="28"/>
          <w:lang w:val="uk-UA"/>
        </w:rPr>
        <w:t xml:space="preserve">. </w:t>
      </w:r>
      <w:proofErr w:type="spellStart"/>
      <w:r w:rsidRPr="00E6043C">
        <w:rPr>
          <w:rFonts w:ascii="Times New Roman" w:cs="Times New Roman"/>
          <w:sz w:val="28"/>
          <w:lang w:val="uk-UA"/>
        </w:rPr>
        <w:t>Язык</w:t>
      </w:r>
      <w:proofErr w:type="spellEnd"/>
      <w:r w:rsidRPr="00E6043C">
        <w:rPr>
          <w:rFonts w:ascii="Times New Roman" w:cs="Times New Roman"/>
          <w:sz w:val="28"/>
          <w:lang w:val="uk-UA"/>
        </w:rPr>
        <w:t xml:space="preserve"> </w:t>
      </w:r>
      <w:proofErr w:type="spellStart"/>
      <w:r w:rsidRPr="00E6043C">
        <w:rPr>
          <w:rFonts w:ascii="Times New Roman" w:cs="Times New Roman"/>
          <w:sz w:val="28"/>
          <w:lang w:val="uk-UA"/>
        </w:rPr>
        <w:t>программирования</w:t>
      </w:r>
      <w:proofErr w:type="spellEnd"/>
      <w:r w:rsidRPr="00E6043C">
        <w:rPr>
          <w:rFonts w:ascii="Times New Roman" w:cs="Times New Roman"/>
          <w:sz w:val="28"/>
          <w:lang w:val="uk-UA"/>
        </w:rPr>
        <w:t xml:space="preserve"> </w:t>
      </w:r>
      <w:proofErr w:type="spellStart"/>
      <w:r w:rsidRPr="00E6043C">
        <w:rPr>
          <w:rFonts w:ascii="Times New Roman" w:cs="Times New Roman"/>
          <w:sz w:val="28"/>
          <w:lang w:val="uk-UA"/>
        </w:rPr>
        <w:t>Си</w:t>
      </w:r>
      <w:proofErr w:type="spellEnd"/>
      <w:r w:rsidRPr="00E6043C">
        <w:rPr>
          <w:rFonts w:ascii="Times New Roman" w:cs="Times New Roman"/>
          <w:sz w:val="28"/>
          <w:lang w:val="uk-UA"/>
        </w:rPr>
        <w:t xml:space="preserve">. </w:t>
      </w:r>
      <w:proofErr w:type="spellStart"/>
      <w:r w:rsidRPr="00E6043C">
        <w:rPr>
          <w:rFonts w:ascii="Times New Roman" w:cs="Times New Roman"/>
          <w:sz w:val="28"/>
          <w:lang w:val="uk-UA"/>
        </w:rPr>
        <w:t>Задачи</w:t>
      </w:r>
      <w:proofErr w:type="spellEnd"/>
      <w:r w:rsidRPr="00E6043C">
        <w:rPr>
          <w:rFonts w:ascii="Times New Roman" w:cs="Times New Roman"/>
          <w:sz w:val="28"/>
          <w:lang w:val="uk-UA"/>
        </w:rPr>
        <w:t xml:space="preserve"> </w:t>
      </w:r>
      <w:r w:rsidRPr="00E6043C">
        <w:rPr>
          <w:rFonts w:ascii="Times New Roman" w:cs="Times New Roman"/>
          <w:sz w:val="28"/>
          <w:lang w:val="uk-UA"/>
        </w:rPr>
        <w:t>по</w:t>
      </w:r>
      <w:r w:rsidRPr="00E6043C">
        <w:rPr>
          <w:rFonts w:ascii="Times New Roman" w:cs="Times New Roman"/>
          <w:sz w:val="28"/>
          <w:lang w:val="uk-UA"/>
        </w:rPr>
        <w:t xml:space="preserve"> </w:t>
      </w:r>
      <w:proofErr w:type="spellStart"/>
      <w:r w:rsidRPr="00E6043C">
        <w:rPr>
          <w:rFonts w:ascii="Times New Roman" w:cs="Times New Roman"/>
          <w:sz w:val="28"/>
          <w:lang w:val="uk-UA"/>
        </w:rPr>
        <w:t>языку</w:t>
      </w:r>
      <w:proofErr w:type="spellEnd"/>
      <w:r w:rsidRPr="00E6043C">
        <w:rPr>
          <w:rFonts w:ascii="Times New Roman" w:cs="Times New Roman"/>
          <w:sz w:val="28"/>
          <w:lang w:val="uk-UA"/>
        </w:rPr>
        <w:t xml:space="preserve"> </w:t>
      </w:r>
      <w:proofErr w:type="spellStart"/>
      <w:r w:rsidRPr="00E6043C">
        <w:rPr>
          <w:rFonts w:ascii="Times New Roman" w:cs="Times New Roman"/>
          <w:sz w:val="28"/>
          <w:lang w:val="uk-UA"/>
        </w:rPr>
        <w:t>Си</w:t>
      </w:r>
      <w:proofErr w:type="spellEnd"/>
      <w:r w:rsidRPr="00E6043C">
        <w:rPr>
          <w:rFonts w:ascii="Times New Roman" w:cs="Times New Roman"/>
          <w:sz w:val="28"/>
          <w:lang w:val="uk-UA"/>
        </w:rPr>
        <w:t xml:space="preserve"> / </w:t>
      </w:r>
      <w:r w:rsidRPr="00E6043C">
        <w:rPr>
          <w:rFonts w:ascii="Times New Roman" w:cs="Times New Roman"/>
          <w:sz w:val="28"/>
          <w:lang w:val="uk-UA"/>
        </w:rPr>
        <w:t>Б</w:t>
      </w:r>
      <w:r w:rsidRPr="00E6043C">
        <w:rPr>
          <w:rFonts w:ascii="Times New Roman" w:cs="Times New Roman"/>
          <w:sz w:val="28"/>
          <w:lang w:val="uk-UA"/>
        </w:rPr>
        <w:t xml:space="preserve">. </w:t>
      </w:r>
      <w:proofErr w:type="spellStart"/>
      <w:r w:rsidRPr="00E6043C">
        <w:rPr>
          <w:rFonts w:ascii="Times New Roman" w:cs="Times New Roman"/>
          <w:sz w:val="28"/>
          <w:lang w:val="uk-UA"/>
        </w:rPr>
        <w:t>Керниган</w:t>
      </w:r>
      <w:proofErr w:type="spellEnd"/>
      <w:r w:rsidRPr="00E6043C">
        <w:rPr>
          <w:rFonts w:ascii="Times New Roman" w:cs="Times New Roman"/>
          <w:sz w:val="28"/>
          <w:lang w:val="uk-UA"/>
        </w:rPr>
        <w:t xml:space="preserve">, </w:t>
      </w:r>
      <w:r w:rsidRPr="00E6043C">
        <w:rPr>
          <w:rFonts w:ascii="Times New Roman" w:cs="Times New Roman"/>
          <w:sz w:val="28"/>
          <w:lang w:val="uk-UA"/>
        </w:rPr>
        <w:t>Д</w:t>
      </w:r>
      <w:r w:rsidRPr="00E6043C">
        <w:rPr>
          <w:rFonts w:ascii="Times New Roman" w:cs="Times New Roman"/>
          <w:sz w:val="28"/>
          <w:lang w:val="uk-UA"/>
        </w:rPr>
        <w:t xml:space="preserve">. </w:t>
      </w:r>
      <w:proofErr w:type="spellStart"/>
      <w:r w:rsidRPr="00E6043C">
        <w:rPr>
          <w:rFonts w:ascii="Times New Roman" w:cs="Times New Roman"/>
          <w:sz w:val="28"/>
          <w:lang w:val="uk-UA"/>
        </w:rPr>
        <w:t>Ритчи</w:t>
      </w:r>
      <w:proofErr w:type="spellEnd"/>
      <w:r w:rsidRPr="00E6043C">
        <w:rPr>
          <w:rFonts w:ascii="Times New Roman" w:cs="Times New Roman"/>
          <w:sz w:val="28"/>
          <w:lang w:val="uk-UA"/>
        </w:rPr>
        <w:t xml:space="preserve">, </w:t>
      </w:r>
      <w:r w:rsidRPr="00E6043C">
        <w:rPr>
          <w:rFonts w:ascii="Times New Roman" w:cs="Times New Roman"/>
          <w:sz w:val="28"/>
          <w:lang w:val="uk-UA"/>
        </w:rPr>
        <w:t>А</w:t>
      </w:r>
      <w:r w:rsidRPr="00E6043C">
        <w:rPr>
          <w:rFonts w:ascii="Times New Roman" w:cs="Times New Roman"/>
          <w:sz w:val="28"/>
          <w:lang w:val="uk-UA"/>
        </w:rPr>
        <w:t xml:space="preserve">. </w:t>
      </w:r>
      <w:proofErr w:type="spellStart"/>
      <w:r w:rsidRPr="00E6043C">
        <w:rPr>
          <w:rFonts w:ascii="Times New Roman" w:cs="Times New Roman"/>
          <w:sz w:val="28"/>
          <w:lang w:val="uk-UA"/>
        </w:rPr>
        <w:t>Фьюэр</w:t>
      </w:r>
      <w:proofErr w:type="spellEnd"/>
      <w:r w:rsidRPr="00E6043C">
        <w:rPr>
          <w:rFonts w:ascii="Times New Roman" w:cs="Times New Roman"/>
          <w:sz w:val="28"/>
          <w:lang w:val="uk-UA"/>
        </w:rPr>
        <w:t xml:space="preserve">. </w:t>
      </w:r>
      <w:r w:rsidRPr="00E6043C">
        <w:rPr>
          <w:rFonts w:ascii="Times New Roman" w:cs="Times New Roman"/>
          <w:sz w:val="28"/>
          <w:lang w:val="uk-UA"/>
        </w:rPr>
        <w:t>–</w:t>
      </w:r>
      <w:r w:rsidRPr="00E6043C">
        <w:rPr>
          <w:rFonts w:ascii="Times New Roman" w:cs="Times New Roman"/>
          <w:sz w:val="28"/>
          <w:lang w:val="uk-UA"/>
        </w:rPr>
        <w:t xml:space="preserve"> </w:t>
      </w:r>
      <w:r w:rsidRPr="00E6043C">
        <w:rPr>
          <w:rFonts w:ascii="Times New Roman" w:cs="Times New Roman"/>
          <w:sz w:val="28"/>
          <w:lang w:val="uk-UA"/>
        </w:rPr>
        <w:t>М</w:t>
      </w:r>
      <w:r w:rsidRPr="00E6043C">
        <w:rPr>
          <w:rFonts w:ascii="Times New Roman" w:cs="Times New Roman"/>
          <w:sz w:val="28"/>
          <w:lang w:val="uk-UA"/>
        </w:rPr>
        <w:t xml:space="preserve">. : </w:t>
      </w:r>
      <w:proofErr w:type="spellStart"/>
      <w:r w:rsidRPr="00E6043C">
        <w:rPr>
          <w:rFonts w:ascii="Times New Roman" w:cs="Times New Roman"/>
          <w:sz w:val="28"/>
          <w:lang w:val="uk-UA"/>
        </w:rPr>
        <w:t>Финансы</w:t>
      </w:r>
      <w:proofErr w:type="spellEnd"/>
      <w:r w:rsidRPr="00E6043C">
        <w:rPr>
          <w:rFonts w:ascii="Times New Roman" w:cs="Times New Roman"/>
          <w:sz w:val="28"/>
          <w:lang w:val="uk-UA"/>
        </w:rPr>
        <w:t xml:space="preserve"> </w:t>
      </w:r>
      <w:r w:rsidRPr="00E6043C">
        <w:rPr>
          <w:rFonts w:ascii="Times New Roman" w:cs="Times New Roman"/>
          <w:sz w:val="28"/>
          <w:lang w:val="uk-UA"/>
        </w:rPr>
        <w:t>и</w:t>
      </w:r>
      <w:r w:rsidRPr="00E6043C">
        <w:rPr>
          <w:rFonts w:ascii="Times New Roman" w:cs="Times New Roman"/>
          <w:sz w:val="28"/>
          <w:lang w:val="uk-UA"/>
        </w:rPr>
        <w:t xml:space="preserve"> </w:t>
      </w:r>
      <w:r w:rsidRPr="00E6043C">
        <w:rPr>
          <w:rFonts w:ascii="Times New Roman" w:cs="Times New Roman"/>
          <w:sz w:val="28"/>
          <w:lang w:val="uk-UA"/>
        </w:rPr>
        <w:t>статистика</w:t>
      </w:r>
      <w:r w:rsidRPr="00E6043C">
        <w:rPr>
          <w:rFonts w:ascii="Times New Roman" w:cs="Times New Roman"/>
          <w:sz w:val="28"/>
          <w:lang w:val="uk-UA"/>
        </w:rPr>
        <w:t xml:space="preserve">, 1985. </w:t>
      </w:r>
      <w:r w:rsidRPr="00E6043C">
        <w:rPr>
          <w:rFonts w:ascii="Times New Roman" w:cs="Times New Roman"/>
          <w:sz w:val="28"/>
          <w:lang w:val="uk-UA"/>
        </w:rPr>
        <w:t>–</w:t>
      </w:r>
      <w:r w:rsidRPr="00E6043C">
        <w:rPr>
          <w:rFonts w:ascii="Times New Roman" w:cs="Times New Roman"/>
          <w:sz w:val="28"/>
          <w:lang w:val="uk-UA"/>
        </w:rPr>
        <w:t xml:space="preserve"> 279 c.</w:t>
      </w:r>
    </w:p>
    <w:p w14:paraId="0D4DBD44" w14:textId="77777777" w:rsidR="005B3E44" w:rsidRPr="00E6043C" w:rsidRDefault="005B3E44" w:rsidP="00BA261B">
      <w:pPr>
        <w:pStyle w:val="TextBody"/>
        <w:numPr>
          <w:ilvl w:val="0"/>
          <w:numId w:val="2"/>
        </w:numPr>
        <w:spacing w:after="0" w:line="240" w:lineRule="auto"/>
        <w:ind w:left="0" w:firstLine="0"/>
        <w:jc w:val="both"/>
        <w:rPr>
          <w:rFonts w:cs="Times New Roman"/>
          <w:lang w:val="ru-RU"/>
        </w:rPr>
      </w:pPr>
      <w:r w:rsidRPr="00E6043C">
        <w:rPr>
          <w:rFonts w:ascii="Times New Roman" w:cs="Times New Roman"/>
          <w:sz w:val="28"/>
          <w:lang w:val="uk-UA"/>
        </w:rPr>
        <w:t>С</w:t>
      </w:r>
      <w:r w:rsidRPr="00E6043C">
        <w:rPr>
          <w:rFonts w:ascii="Times New Roman" w:cs="Times New Roman"/>
          <w:sz w:val="28"/>
          <w:lang w:val="uk-UA"/>
        </w:rPr>
        <w:t xml:space="preserve"> </w:t>
      </w:r>
      <w:r w:rsidRPr="00E6043C">
        <w:rPr>
          <w:rFonts w:ascii="Times New Roman" w:cs="Times New Roman"/>
          <w:sz w:val="28"/>
          <w:lang w:val="uk-UA"/>
        </w:rPr>
        <w:t>у</w:t>
      </w:r>
      <w:r w:rsidRPr="00E6043C">
        <w:rPr>
          <w:rFonts w:ascii="Times New Roman" w:cs="Times New Roman"/>
          <w:sz w:val="28"/>
          <w:lang w:val="uk-UA"/>
        </w:rPr>
        <w:t xml:space="preserve"> </w:t>
      </w:r>
      <w:r w:rsidRPr="00E6043C">
        <w:rPr>
          <w:rFonts w:ascii="Times New Roman" w:cs="Times New Roman"/>
          <w:sz w:val="28"/>
          <w:lang w:val="uk-UA"/>
        </w:rPr>
        <w:t>задачах</w:t>
      </w:r>
      <w:r w:rsidRPr="00E6043C">
        <w:rPr>
          <w:rFonts w:ascii="Times New Roman" w:cs="Times New Roman"/>
          <w:sz w:val="28"/>
          <w:lang w:val="uk-UA"/>
        </w:rPr>
        <w:t xml:space="preserve"> </w:t>
      </w:r>
      <w:r w:rsidRPr="00E6043C">
        <w:rPr>
          <w:rFonts w:ascii="Times New Roman" w:cs="Times New Roman"/>
          <w:sz w:val="28"/>
          <w:lang w:val="uk-UA"/>
        </w:rPr>
        <w:t>і</w:t>
      </w:r>
      <w:r w:rsidRPr="00E6043C">
        <w:rPr>
          <w:rFonts w:ascii="Times New Roman" w:cs="Times New Roman"/>
          <w:sz w:val="28"/>
          <w:lang w:val="uk-UA"/>
        </w:rPr>
        <w:t xml:space="preserve"> </w:t>
      </w:r>
      <w:r w:rsidRPr="00E6043C">
        <w:rPr>
          <w:rFonts w:ascii="Times New Roman" w:cs="Times New Roman"/>
          <w:sz w:val="28"/>
          <w:lang w:val="uk-UA"/>
        </w:rPr>
        <w:t>прикладах</w:t>
      </w:r>
      <w:r w:rsidRPr="00E6043C">
        <w:rPr>
          <w:rFonts w:ascii="Times New Roman" w:cs="Times New Roman"/>
          <w:sz w:val="28"/>
          <w:lang w:val="uk-UA"/>
        </w:rPr>
        <w:t xml:space="preserve"> : </w:t>
      </w:r>
      <w:r w:rsidRPr="00E6043C">
        <w:rPr>
          <w:rFonts w:ascii="Times New Roman" w:cs="Times New Roman"/>
          <w:sz w:val="28"/>
          <w:lang w:val="uk-UA"/>
        </w:rPr>
        <w:t>навчальний</w:t>
      </w:r>
      <w:r w:rsidRPr="00E6043C">
        <w:rPr>
          <w:rFonts w:ascii="Times New Roman" w:cs="Times New Roman"/>
          <w:sz w:val="28"/>
          <w:lang w:val="uk-UA"/>
        </w:rPr>
        <w:t xml:space="preserve"> </w:t>
      </w:r>
      <w:r w:rsidRPr="00E6043C">
        <w:rPr>
          <w:rFonts w:ascii="Times New Roman" w:cs="Times New Roman"/>
          <w:sz w:val="28"/>
          <w:lang w:val="uk-UA"/>
        </w:rPr>
        <w:t>посібник</w:t>
      </w:r>
      <w:r w:rsidRPr="00E6043C">
        <w:rPr>
          <w:rFonts w:ascii="Times New Roman" w:cs="Times New Roman"/>
          <w:sz w:val="28"/>
          <w:lang w:val="uk-UA"/>
        </w:rPr>
        <w:t xml:space="preserve"> </w:t>
      </w:r>
      <w:r w:rsidRPr="00E6043C">
        <w:rPr>
          <w:rFonts w:ascii="Times New Roman" w:cs="Times New Roman"/>
          <w:sz w:val="28"/>
          <w:lang w:val="uk-UA"/>
        </w:rPr>
        <w:t>із</w:t>
      </w:r>
      <w:r w:rsidRPr="00E6043C">
        <w:rPr>
          <w:rFonts w:ascii="Times New Roman" w:cs="Times New Roman"/>
          <w:sz w:val="28"/>
          <w:lang w:val="uk-UA"/>
        </w:rPr>
        <w:t xml:space="preserve"> </w:t>
      </w:r>
      <w:r w:rsidRPr="00E6043C">
        <w:rPr>
          <w:rFonts w:ascii="Times New Roman" w:cs="Times New Roman"/>
          <w:sz w:val="28"/>
          <w:lang w:val="uk-UA"/>
        </w:rPr>
        <w:t>дисципліни</w:t>
      </w:r>
      <w:r w:rsidRPr="00E6043C">
        <w:rPr>
          <w:rFonts w:ascii="Times New Roman" w:cs="Times New Roman"/>
          <w:sz w:val="28"/>
          <w:lang w:val="uk-UA"/>
        </w:rPr>
        <w:t xml:space="preserve"> "</w:t>
      </w:r>
      <w:r w:rsidRPr="00E6043C">
        <w:rPr>
          <w:rFonts w:ascii="Times New Roman" w:cs="Times New Roman"/>
          <w:sz w:val="28"/>
          <w:lang w:val="uk-UA"/>
        </w:rPr>
        <w:t>Інформатика</w:t>
      </w:r>
      <w:r w:rsidRPr="00E6043C">
        <w:rPr>
          <w:rFonts w:ascii="Times New Roman" w:cs="Times New Roman"/>
          <w:sz w:val="28"/>
          <w:lang w:val="uk-UA"/>
        </w:rPr>
        <w:t xml:space="preserve"> </w:t>
      </w:r>
      <w:r w:rsidRPr="00E6043C">
        <w:rPr>
          <w:rFonts w:ascii="Times New Roman" w:cs="Times New Roman"/>
          <w:sz w:val="28"/>
          <w:lang w:val="uk-UA"/>
        </w:rPr>
        <w:t>та</w:t>
      </w:r>
      <w:r w:rsidRPr="00E6043C">
        <w:rPr>
          <w:rFonts w:ascii="Times New Roman" w:cs="Times New Roman"/>
          <w:sz w:val="28"/>
          <w:lang w:val="uk-UA"/>
        </w:rPr>
        <w:t xml:space="preserve"> </w:t>
      </w:r>
      <w:r w:rsidRPr="00E6043C">
        <w:rPr>
          <w:rFonts w:ascii="Times New Roman" w:cs="Times New Roman"/>
          <w:sz w:val="28"/>
          <w:lang w:val="uk-UA"/>
        </w:rPr>
        <w:t>програмування</w:t>
      </w:r>
      <w:r w:rsidRPr="00E6043C">
        <w:rPr>
          <w:rFonts w:ascii="Times New Roman" w:cs="Times New Roman"/>
          <w:sz w:val="28"/>
          <w:lang w:val="uk-UA"/>
        </w:rPr>
        <w:t xml:space="preserve">" / </w:t>
      </w:r>
      <w:r w:rsidRPr="00E6043C">
        <w:rPr>
          <w:rFonts w:ascii="Times New Roman" w:cs="Times New Roman"/>
          <w:sz w:val="28"/>
          <w:lang w:val="uk-UA"/>
        </w:rPr>
        <w:t>А</w:t>
      </w:r>
      <w:r w:rsidRPr="00E6043C">
        <w:rPr>
          <w:rFonts w:ascii="Times New Roman" w:cs="Times New Roman"/>
          <w:sz w:val="28"/>
          <w:lang w:val="uk-UA"/>
        </w:rPr>
        <w:t>.</w:t>
      </w:r>
      <w:r w:rsidRPr="00E6043C">
        <w:rPr>
          <w:rFonts w:ascii="Times New Roman" w:cs="Times New Roman"/>
          <w:sz w:val="28"/>
          <w:lang w:val="uk-UA"/>
        </w:rPr>
        <w:t>П</w:t>
      </w:r>
      <w:r w:rsidRPr="00E6043C">
        <w:rPr>
          <w:rFonts w:ascii="Times New Roman" w:cs="Times New Roman"/>
          <w:sz w:val="28"/>
          <w:lang w:val="uk-UA"/>
        </w:rPr>
        <w:t xml:space="preserve">. </w:t>
      </w:r>
      <w:proofErr w:type="spellStart"/>
      <w:r w:rsidRPr="00E6043C">
        <w:rPr>
          <w:rFonts w:ascii="Times New Roman" w:cs="Times New Roman"/>
          <w:sz w:val="28"/>
          <w:lang w:val="uk-UA"/>
        </w:rPr>
        <w:t>Креневич</w:t>
      </w:r>
      <w:proofErr w:type="spellEnd"/>
      <w:r w:rsidRPr="00E6043C">
        <w:rPr>
          <w:rFonts w:ascii="Times New Roman" w:cs="Times New Roman"/>
          <w:sz w:val="28"/>
          <w:lang w:val="uk-UA"/>
        </w:rPr>
        <w:t xml:space="preserve">, </w:t>
      </w:r>
      <w:r w:rsidRPr="00E6043C">
        <w:rPr>
          <w:rFonts w:ascii="Times New Roman" w:cs="Times New Roman"/>
          <w:sz w:val="28"/>
          <w:lang w:val="uk-UA"/>
        </w:rPr>
        <w:t>О</w:t>
      </w:r>
      <w:r w:rsidRPr="00E6043C">
        <w:rPr>
          <w:rFonts w:ascii="Times New Roman" w:cs="Times New Roman"/>
          <w:sz w:val="28"/>
          <w:lang w:val="uk-UA"/>
        </w:rPr>
        <w:t>.</w:t>
      </w:r>
      <w:r w:rsidRPr="00E6043C">
        <w:rPr>
          <w:rFonts w:ascii="Times New Roman" w:cs="Times New Roman"/>
          <w:sz w:val="28"/>
          <w:lang w:val="uk-UA"/>
        </w:rPr>
        <w:t>В</w:t>
      </w:r>
      <w:r w:rsidRPr="00E6043C">
        <w:rPr>
          <w:rFonts w:ascii="Times New Roman" w:cs="Times New Roman"/>
          <w:sz w:val="28"/>
          <w:lang w:val="uk-UA"/>
        </w:rPr>
        <w:t xml:space="preserve">. </w:t>
      </w:r>
      <w:proofErr w:type="spellStart"/>
      <w:r w:rsidRPr="00E6043C">
        <w:rPr>
          <w:rFonts w:ascii="Times New Roman" w:cs="Times New Roman"/>
          <w:sz w:val="28"/>
          <w:lang w:val="uk-UA"/>
        </w:rPr>
        <w:t>Обвінцев</w:t>
      </w:r>
      <w:proofErr w:type="spellEnd"/>
      <w:r w:rsidRPr="00E6043C">
        <w:rPr>
          <w:rFonts w:ascii="Times New Roman" w:cs="Times New Roman"/>
          <w:sz w:val="28"/>
          <w:lang w:val="uk-UA"/>
        </w:rPr>
        <w:t xml:space="preserve">. </w:t>
      </w:r>
      <w:r w:rsidRPr="00E6043C">
        <w:rPr>
          <w:rFonts w:ascii="Times New Roman" w:cs="Times New Roman"/>
          <w:sz w:val="28"/>
          <w:lang w:val="uk-UA"/>
        </w:rPr>
        <w:t>–</w:t>
      </w:r>
      <w:r w:rsidRPr="00E6043C">
        <w:rPr>
          <w:rFonts w:ascii="Times New Roman" w:cs="Times New Roman"/>
          <w:sz w:val="28"/>
          <w:lang w:val="uk-UA"/>
        </w:rPr>
        <w:t xml:space="preserve"> </w:t>
      </w:r>
      <w:r w:rsidRPr="00E6043C">
        <w:rPr>
          <w:rFonts w:ascii="Times New Roman" w:cs="Times New Roman"/>
          <w:sz w:val="28"/>
          <w:lang w:val="uk-UA"/>
        </w:rPr>
        <w:t>К</w:t>
      </w:r>
      <w:r w:rsidRPr="00E6043C">
        <w:rPr>
          <w:rFonts w:ascii="Times New Roman" w:cs="Times New Roman"/>
          <w:sz w:val="28"/>
          <w:lang w:val="uk-UA"/>
        </w:rPr>
        <w:t xml:space="preserve">. : </w:t>
      </w:r>
      <w:proofErr w:type="spellStart"/>
      <w:r w:rsidRPr="00E6043C">
        <w:rPr>
          <w:rFonts w:ascii="Times New Roman" w:cs="Times New Roman"/>
          <w:sz w:val="28"/>
          <w:lang w:val="uk-UA"/>
        </w:rPr>
        <w:t>Видавничо</w:t>
      </w:r>
      <w:proofErr w:type="spellEnd"/>
      <w:r w:rsidRPr="00E6043C">
        <w:rPr>
          <w:rFonts w:ascii="Times New Roman" w:cs="Times New Roman"/>
          <w:sz w:val="28"/>
          <w:lang w:val="uk-UA"/>
        </w:rPr>
        <w:t>-</w:t>
      </w:r>
      <w:r w:rsidRPr="00E6043C">
        <w:rPr>
          <w:rFonts w:ascii="Times New Roman" w:cs="Times New Roman"/>
          <w:sz w:val="28"/>
          <w:lang w:val="uk-UA"/>
        </w:rPr>
        <w:t>поліграфічний</w:t>
      </w:r>
      <w:r w:rsidRPr="00E6043C">
        <w:rPr>
          <w:rFonts w:ascii="Times New Roman" w:cs="Times New Roman"/>
          <w:sz w:val="28"/>
          <w:lang w:val="uk-UA"/>
        </w:rPr>
        <w:t xml:space="preserve"> </w:t>
      </w:r>
      <w:r w:rsidRPr="00E6043C">
        <w:rPr>
          <w:rFonts w:ascii="Times New Roman" w:cs="Times New Roman"/>
          <w:sz w:val="28"/>
          <w:lang w:val="uk-UA"/>
        </w:rPr>
        <w:t>центр</w:t>
      </w:r>
      <w:r w:rsidRPr="00E6043C">
        <w:rPr>
          <w:rFonts w:ascii="Times New Roman" w:cs="Times New Roman"/>
          <w:sz w:val="28"/>
          <w:lang w:val="uk-UA"/>
        </w:rPr>
        <w:t xml:space="preserve"> "</w:t>
      </w:r>
      <w:r w:rsidRPr="00E6043C">
        <w:rPr>
          <w:rFonts w:ascii="Times New Roman" w:cs="Times New Roman"/>
          <w:sz w:val="28"/>
          <w:lang w:val="uk-UA"/>
        </w:rPr>
        <w:t>Київський</w:t>
      </w:r>
      <w:r w:rsidRPr="00E6043C">
        <w:rPr>
          <w:rFonts w:ascii="Times New Roman" w:cs="Times New Roman"/>
          <w:sz w:val="28"/>
          <w:lang w:val="uk-UA"/>
        </w:rPr>
        <w:t xml:space="preserve"> </w:t>
      </w:r>
      <w:r w:rsidRPr="00E6043C">
        <w:rPr>
          <w:rFonts w:ascii="Times New Roman" w:cs="Times New Roman"/>
          <w:sz w:val="28"/>
          <w:lang w:val="uk-UA"/>
        </w:rPr>
        <w:t>університет</w:t>
      </w:r>
      <w:r w:rsidRPr="00E6043C">
        <w:rPr>
          <w:rFonts w:ascii="Times New Roman" w:cs="Times New Roman"/>
          <w:sz w:val="28"/>
          <w:lang w:val="uk-UA"/>
        </w:rPr>
        <w:t xml:space="preserve">", 2011. </w:t>
      </w:r>
      <w:r w:rsidRPr="00E6043C">
        <w:rPr>
          <w:rFonts w:ascii="Times New Roman" w:cs="Times New Roman"/>
          <w:sz w:val="28"/>
          <w:lang w:val="uk-UA"/>
        </w:rPr>
        <w:t>–</w:t>
      </w:r>
      <w:r w:rsidRPr="00E6043C">
        <w:rPr>
          <w:rFonts w:ascii="Times New Roman" w:cs="Times New Roman"/>
          <w:sz w:val="28"/>
          <w:lang w:val="uk-UA"/>
        </w:rPr>
        <w:t xml:space="preserve"> 208 </w:t>
      </w:r>
      <w:r w:rsidRPr="00E6043C">
        <w:rPr>
          <w:rFonts w:ascii="Times New Roman" w:cs="Times New Roman"/>
          <w:sz w:val="28"/>
          <w:lang w:val="uk-UA"/>
        </w:rPr>
        <w:t>с</w:t>
      </w:r>
      <w:r w:rsidRPr="00E6043C">
        <w:rPr>
          <w:rFonts w:ascii="Times New Roman" w:cs="Times New Roman"/>
          <w:sz w:val="28"/>
          <w:lang w:val="uk-UA"/>
        </w:rPr>
        <w:t>.</w:t>
      </w:r>
    </w:p>
    <w:p w14:paraId="7A629964" w14:textId="77777777" w:rsidR="005B3E44" w:rsidRPr="00E6043C" w:rsidRDefault="005B3E44" w:rsidP="00BA261B">
      <w:pPr>
        <w:pStyle w:val="TextBody"/>
        <w:numPr>
          <w:ilvl w:val="0"/>
          <w:numId w:val="2"/>
        </w:numPr>
        <w:spacing w:after="0" w:line="240" w:lineRule="auto"/>
        <w:ind w:left="0" w:firstLine="0"/>
        <w:jc w:val="both"/>
        <w:rPr>
          <w:rFonts w:cs="Times New Roman"/>
          <w:lang w:val="ru-RU"/>
        </w:rPr>
      </w:pPr>
      <w:proofErr w:type="spellStart"/>
      <w:r w:rsidRPr="00E6043C">
        <w:rPr>
          <w:rFonts w:ascii="Times New Roman" w:cs="Times New Roman"/>
          <w:sz w:val="28"/>
          <w:lang w:val="uk-UA"/>
        </w:rPr>
        <w:t>Уэйт</w:t>
      </w:r>
      <w:proofErr w:type="spellEnd"/>
      <w:r w:rsidRPr="00E6043C">
        <w:rPr>
          <w:rFonts w:ascii="Times New Roman" w:cs="Times New Roman"/>
          <w:sz w:val="28"/>
          <w:lang w:val="uk-UA"/>
        </w:rPr>
        <w:t xml:space="preserve"> </w:t>
      </w:r>
      <w:r w:rsidRPr="00E6043C">
        <w:rPr>
          <w:rFonts w:ascii="Times New Roman" w:cs="Times New Roman"/>
          <w:sz w:val="28"/>
          <w:lang w:val="uk-UA"/>
        </w:rPr>
        <w:t>М</w:t>
      </w:r>
      <w:r w:rsidRPr="00E6043C">
        <w:rPr>
          <w:rFonts w:ascii="Times New Roman" w:cs="Times New Roman"/>
          <w:sz w:val="28"/>
          <w:lang w:val="uk-UA"/>
        </w:rPr>
        <w:t xml:space="preserve">. </w:t>
      </w:r>
      <w:proofErr w:type="spellStart"/>
      <w:r w:rsidRPr="00E6043C">
        <w:rPr>
          <w:rFonts w:ascii="Times New Roman" w:cs="Times New Roman"/>
          <w:sz w:val="28"/>
          <w:lang w:val="uk-UA"/>
        </w:rPr>
        <w:t>Язык</w:t>
      </w:r>
      <w:proofErr w:type="spellEnd"/>
      <w:r w:rsidRPr="00E6043C">
        <w:rPr>
          <w:rFonts w:ascii="Times New Roman" w:cs="Times New Roman"/>
          <w:sz w:val="28"/>
          <w:lang w:val="uk-UA"/>
        </w:rPr>
        <w:t xml:space="preserve"> </w:t>
      </w:r>
      <w:proofErr w:type="spellStart"/>
      <w:r w:rsidRPr="00E6043C">
        <w:rPr>
          <w:rFonts w:ascii="Times New Roman" w:cs="Times New Roman"/>
          <w:sz w:val="28"/>
          <w:lang w:val="uk-UA"/>
        </w:rPr>
        <w:t>Си</w:t>
      </w:r>
      <w:proofErr w:type="spellEnd"/>
      <w:r w:rsidRPr="00E6043C">
        <w:rPr>
          <w:rFonts w:ascii="Times New Roman" w:cs="Times New Roman"/>
          <w:sz w:val="28"/>
          <w:lang w:val="uk-UA"/>
        </w:rPr>
        <w:t xml:space="preserve"> / </w:t>
      </w:r>
      <w:r w:rsidRPr="00E6043C">
        <w:rPr>
          <w:rFonts w:ascii="Times New Roman" w:cs="Times New Roman"/>
          <w:sz w:val="28"/>
          <w:lang w:val="uk-UA"/>
        </w:rPr>
        <w:t>М</w:t>
      </w:r>
      <w:r w:rsidRPr="00E6043C">
        <w:rPr>
          <w:rFonts w:ascii="Times New Roman" w:cs="Times New Roman"/>
          <w:sz w:val="28"/>
          <w:lang w:val="uk-UA"/>
        </w:rPr>
        <w:t xml:space="preserve">. </w:t>
      </w:r>
      <w:proofErr w:type="spellStart"/>
      <w:r w:rsidRPr="00E6043C">
        <w:rPr>
          <w:rFonts w:ascii="Times New Roman" w:cs="Times New Roman"/>
          <w:sz w:val="28"/>
          <w:lang w:val="uk-UA"/>
        </w:rPr>
        <w:t>Уэйт</w:t>
      </w:r>
      <w:proofErr w:type="spellEnd"/>
      <w:r w:rsidRPr="00E6043C">
        <w:rPr>
          <w:rFonts w:ascii="Times New Roman" w:cs="Times New Roman"/>
          <w:sz w:val="28"/>
          <w:lang w:val="uk-UA"/>
        </w:rPr>
        <w:t xml:space="preserve">, </w:t>
      </w:r>
      <w:r w:rsidRPr="00E6043C">
        <w:rPr>
          <w:rFonts w:ascii="Times New Roman" w:cs="Times New Roman"/>
          <w:sz w:val="28"/>
          <w:lang w:val="uk-UA"/>
        </w:rPr>
        <w:t>С</w:t>
      </w:r>
      <w:r w:rsidRPr="00E6043C">
        <w:rPr>
          <w:rFonts w:ascii="Times New Roman" w:cs="Times New Roman"/>
          <w:sz w:val="28"/>
          <w:lang w:val="uk-UA"/>
        </w:rPr>
        <w:t xml:space="preserve">. </w:t>
      </w:r>
      <w:proofErr w:type="spellStart"/>
      <w:r w:rsidRPr="00E6043C">
        <w:rPr>
          <w:rFonts w:ascii="Times New Roman" w:cs="Times New Roman"/>
          <w:sz w:val="28"/>
          <w:lang w:val="uk-UA"/>
        </w:rPr>
        <w:t>Прата</w:t>
      </w:r>
      <w:proofErr w:type="spellEnd"/>
      <w:r w:rsidRPr="00E6043C">
        <w:rPr>
          <w:rFonts w:ascii="Times New Roman" w:cs="Times New Roman"/>
          <w:sz w:val="28"/>
          <w:lang w:val="uk-UA"/>
        </w:rPr>
        <w:t xml:space="preserve">, </w:t>
      </w:r>
      <w:r w:rsidRPr="00E6043C">
        <w:rPr>
          <w:rFonts w:ascii="Times New Roman" w:cs="Times New Roman"/>
          <w:sz w:val="28"/>
          <w:lang w:val="uk-UA"/>
        </w:rPr>
        <w:t>Д</w:t>
      </w:r>
      <w:r w:rsidRPr="00E6043C">
        <w:rPr>
          <w:rFonts w:ascii="Times New Roman" w:cs="Times New Roman"/>
          <w:sz w:val="28"/>
          <w:lang w:val="uk-UA"/>
        </w:rPr>
        <w:t xml:space="preserve">. </w:t>
      </w:r>
      <w:r w:rsidRPr="00E6043C">
        <w:rPr>
          <w:rFonts w:ascii="Times New Roman" w:cs="Times New Roman"/>
          <w:sz w:val="28"/>
          <w:lang w:val="uk-UA"/>
        </w:rPr>
        <w:t>Мартин</w:t>
      </w:r>
      <w:r w:rsidRPr="00E6043C">
        <w:rPr>
          <w:rFonts w:ascii="Times New Roman" w:cs="Times New Roman"/>
          <w:sz w:val="28"/>
          <w:lang w:val="uk-UA"/>
        </w:rPr>
        <w:t xml:space="preserve">. </w:t>
      </w:r>
      <w:r w:rsidRPr="00E6043C">
        <w:rPr>
          <w:rFonts w:ascii="Times New Roman" w:cs="Times New Roman"/>
          <w:sz w:val="28"/>
          <w:lang w:val="uk-UA"/>
        </w:rPr>
        <w:t>–</w:t>
      </w:r>
      <w:r w:rsidRPr="00E6043C">
        <w:rPr>
          <w:rFonts w:ascii="Times New Roman" w:cs="Times New Roman"/>
          <w:sz w:val="28"/>
          <w:lang w:val="uk-UA"/>
        </w:rPr>
        <w:t xml:space="preserve"> </w:t>
      </w:r>
      <w:r w:rsidRPr="00E6043C">
        <w:rPr>
          <w:rFonts w:ascii="Times New Roman" w:cs="Times New Roman"/>
          <w:sz w:val="28"/>
          <w:lang w:val="uk-UA"/>
        </w:rPr>
        <w:t>М</w:t>
      </w:r>
      <w:r w:rsidRPr="00E6043C">
        <w:rPr>
          <w:rFonts w:ascii="Times New Roman" w:cs="Times New Roman"/>
          <w:sz w:val="28"/>
          <w:lang w:val="uk-UA"/>
        </w:rPr>
        <w:t xml:space="preserve">. : </w:t>
      </w:r>
      <w:r w:rsidRPr="00E6043C">
        <w:rPr>
          <w:rFonts w:ascii="Times New Roman" w:cs="Times New Roman"/>
          <w:sz w:val="28"/>
          <w:lang w:val="uk-UA"/>
        </w:rPr>
        <w:t>Мир</w:t>
      </w:r>
      <w:r w:rsidRPr="00E6043C">
        <w:rPr>
          <w:rFonts w:ascii="Times New Roman" w:cs="Times New Roman"/>
          <w:sz w:val="28"/>
          <w:lang w:val="uk-UA"/>
        </w:rPr>
        <w:t xml:space="preserve">, 1988. </w:t>
      </w:r>
      <w:r w:rsidRPr="00E6043C">
        <w:rPr>
          <w:rFonts w:ascii="Times New Roman" w:cs="Times New Roman"/>
          <w:sz w:val="28"/>
          <w:lang w:val="uk-UA"/>
        </w:rPr>
        <w:t>–</w:t>
      </w:r>
      <w:r w:rsidRPr="00E6043C">
        <w:rPr>
          <w:rFonts w:ascii="Times New Roman" w:cs="Times New Roman"/>
          <w:sz w:val="28"/>
          <w:lang w:val="uk-UA"/>
        </w:rPr>
        <w:t xml:space="preserve"> 512 </w:t>
      </w:r>
      <w:r w:rsidRPr="00E6043C">
        <w:rPr>
          <w:rFonts w:ascii="Times New Roman" w:cs="Times New Roman"/>
          <w:sz w:val="28"/>
          <w:lang w:val="uk-UA"/>
        </w:rPr>
        <w:t>с</w:t>
      </w:r>
    </w:p>
    <w:p w14:paraId="33A37A4E" w14:textId="77777777" w:rsidR="005B3E44" w:rsidRPr="00E6043C" w:rsidRDefault="005B3E44" w:rsidP="00BA261B">
      <w:pPr>
        <w:pStyle w:val="TextBody"/>
        <w:numPr>
          <w:ilvl w:val="0"/>
          <w:numId w:val="2"/>
        </w:numPr>
        <w:spacing w:after="0" w:line="240" w:lineRule="auto"/>
        <w:ind w:left="0" w:firstLine="0"/>
        <w:jc w:val="both"/>
        <w:rPr>
          <w:rFonts w:cs="Times New Roman"/>
          <w:lang w:val="ru-RU"/>
        </w:rPr>
      </w:pPr>
      <w:r w:rsidRPr="00E6043C">
        <w:rPr>
          <w:rFonts w:ascii="Times New Roman" w:cs="Times New Roman"/>
          <w:sz w:val="28"/>
          <w:lang w:val="uk-UA"/>
        </w:rPr>
        <w:t>https://en.cppreference.com/w/c/io/fscanf</w:t>
      </w:r>
    </w:p>
    <w:p w14:paraId="2197C83F" w14:textId="77777777" w:rsidR="005B3E44" w:rsidRPr="00E6043C" w:rsidRDefault="005B3E44" w:rsidP="00BA261B">
      <w:pPr>
        <w:pStyle w:val="TextBody"/>
        <w:numPr>
          <w:ilvl w:val="0"/>
          <w:numId w:val="2"/>
        </w:numPr>
        <w:spacing w:after="0" w:line="240" w:lineRule="auto"/>
        <w:ind w:left="0" w:firstLine="0"/>
        <w:jc w:val="both"/>
        <w:rPr>
          <w:rFonts w:cs="Times New Roman"/>
          <w:lang w:val="ru-RU"/>
        </w:rPr>
      </w:pPr>
      <w:r w:rsidRPr="00E6043C">
        <w:rPr>
          <w:rFonts w:ascii="Times New Roman" w:cs="Times New Roman"/>
          <w:sz w:val="28"/>
          <w:lang w:val="uk-UA"/>
        </w:rPr>
        <w:t>http://www.c-cpp.ru/content/scanf</w:t>
      </w:r>
    </w:p>
    <w:p w14:paraId="56E9DE6B" w14:textId="204A6F8D" w:rsidR="005B3E44" w:rsidRPr="009B31FF" w:rsidRDefault="00015FF7" w:rsidP="00BA261B">
      <w:pPr>
        <w:pStyle w:val="TextBody"/>
        <w:numPr>
          <w:ilvl w:val="0"/>
          <w:numId w:val="2"/>
        </w:numPr>
        <w:spacing w:after="0" w:line="240" w:lineRule="auto"/>
        <w:ind w:left="0" w:firstLine="0"/>
        <w:jc w:val="both"/>
        <w:rPr>
          <w:rFonts w:cs="Times New Roman"/>
          <w:lang w:val="ru-RU"/>
        </w:rPr>
      </w:pPr>
      <w:hyperlink r:id="rId293" w:history="1">
        <w:r w:rsidR="009B31FF" w:rsidRPr="006C716D">
          <w:rPr>
            <w:rStyle w:val="af0"/>
            <w:rFonts w:ascii="Times New Roman" w:cs="Times New Roman"/>
            <w:sz w:val="28"/>
            <w:lang w:val="uk-UA"/>
          </w:rPr>
          <w:t>http://www.cplusplus.com/reference/cstdio/scanf/</w:t>
        </w:r>
      </w:hyperlink>
    </w:p>
    <w:p w14:paraId="62A62E84" w14:textId="77777777" w:rsidR="009B31FF" w:rsidRPr="009B31FF" w:rsidRDefault="009B31FF" w:rsidP="00BA261B">
      <w:pPr>
        <w:pStyle w:val="a3"/>
        <w:numPr>
          <w:ilvl w:val="0"/>
          <w:numId w:val="2"/>
        </w:numPr>
        <w:rPr>
          <w:rFonts w:ascii="Times New Roman" w:hAnsi="Times New Roman"/>
          <w:lang w:val="uk-UA"/>
        </w:rPr>
      </w:pPr>
      <w:r w:rsidRPr="009B31FF">
        <w:rPr>
          <w:rFonts w:ascii="Times New Roman" w:hAnsi="Times New Roman"/>
          <w:lang w:val="uk-UA" w:eastAsia="ar-SA"/>
        </w:rPr>
        <w:t>https://purecodecpp.com/uk/archives/920</w:t>
      </w:r>
    </w:p>
    <w:p w14:paraId="128E1ABD" w14:textId="77777777" w:rsidR="009B31FF" w:rsidRPr="00E6043C" w:rsidRDefault="009B31FF" w:rsidP="00BA261B">
      <w:pPr>
        <w:pStyle w:val="TextBody"/>
        <w:numPr>
          <w:ilvl w:val="0"/>
          <w:numId w:val="2"/>
        </w:numPr>
        <w:spacing w:after="0" w:line="240" w:lineRule="auto"/>
        <w:ind w:left="0" w:firstLine="0"/>
        <w:jc w:val="both"/>
        <w:rPr>
          <w:rFonts w:cs="Times New Roman"/>
          <w:lang w:val="ru-RU"/>
        </w:rPr>
      </w:pPr>
    </w:p>
    <w:p w14:paraId="65069E4A" w14:textId="77777777" w:rsidR="005B3E44" w:rsidRPr="00E6043C" w:rsidRDefault="005B3E44" w:rsidP="00BA261B">
      <w:pPr>
        <w:pStyle w:val="TextBody"/>
        <w:spacing w:after="0" w:line="240" w:lineRule="auto"/>
        <w:jc w:val="both"/>
        <w:rPr>
          <w:rFonts w:cs="Times New Roman"/>
          <w:lang w:val="ru-RU"/>
        </w:rPr>
      </w:pPr>
    </w:p>
    <w:p w14:paraId="49F35A8B" w14:textId="77777777" w:rsidR="005B3E44" w:rsidRPr="00E6043C" w:rsidRDefault="005B3E44" w:rsidP="00BA261B">
      <w:pPr>
        <w:pStyle w:val="TextBody"/>
        <w:spacing w:after="0" w:line="240" w:lineRule="auto"/>
        <w:ind w:firstLine="426"/>
        <w:jc w:val="both"/>
        <w:rPr>
          <w:rFonts w:ascii="Times New Roman" w:cs="Times New Roman"/>
          <w:sz w:val="28"/>
          <w:lang w:val="uk-UA"/>
        </w:rPr>
      </w:pPr>
    </w:p>
    <w:p w14:paraId="17E56249" w14:textId="77777777" w:rsidR="005B3E44" w:rsidRPr="00E6043C" w:rsidRDefault="005B3E44" w:rsidP="00BA261B">
      <w:pPr>
        <w:pStyle w:val="TextBody"/>
        <w:spacing w:after="0" w:line="240" w:lineRule="auto"/>
        <w:ind w:firstLine="426"/>
        <w:jc w:val="both"/>
        <w:rPr>
          <w:rFonts w:ascii="Times New Roman" w:cs="Times New Roman"/>
          <w:sz w:val="28"/>
          <w:lang w:val="uk-UA"/>
        </w:rPr>
      </w:pPr>
    </w:p>
    <w:p w14:paraId="55F8518D" w14:textId="2C7D5A32" w:rsidR="005B3E44" w:rsidRPr="00E6043C" w:rsidRDefault="005B3E44" w:rsidP="00BA261B">
      <w:pPr>
        <w:pStyle w:val="TextBody"/>
        <w:spacing w:after="0" w:line="240" w:lineRule="auto"/>
        <w:ind w:firstLine="426"/>
        <w:jc w:val="both"/>
        <w:rPr>
          <w:rFonts w:cs="Times New Roman"/>
          <w:lang w:val="ru-RU"/>
        </w:rPr>
      </w:pPr>
    </w:p>
    <w:sectPr w:rsidR="005B3E44" w:rsidRPr="00E6043C" w:rsidSect="0017021E">
      <w:footerReference w:type="default" r:id="rId294"/>
      <w:type w:val="continuous"/>
      <w:pgSz w:w="11906" w:h="16838"/>
      <w:pgMar w:top="1134" w:right="1127" w:bottom="1693" w:left="1134" w:header="720" w:footer="1134" w:gutter="0"/>
      <w:cols w:space="720"/>
      <w:formProt w:val="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CAF057" w14:textId="77777777" w:rsidR="00683A89" w:rsidRDefault="00683A89">
      <w:r>
        <w:separator/>
      </w:r>
    </w:p>
  </w:endnote>
  <w:endnote w:type="continuationSeparator" w:id="0">
    <w:p w14:paraId="44764857" w14:textId="77777777" w:rsidR="00683A89" w:rsidRDefault="00683A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0">
    <w:altName w:val="Times New Roman"/>
    <w:charset w:val="01"/>
    <w:family w:val="auto"/>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mbria"/>
    <w:charset w:val="02"/>
    <w:family w:val="auto"/>
    <w:pitch w:val="default"/>
    <w:sig w:usb0="00000003" w:usb1="00000000" w:usb2="00000000" w:usb3="00000000" w:csb0="00000001"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Mangal">
    <w:panose1 w:val="00000400000000000000"/>
    <w:charset w:val="00"/>
    <w:family w:val="roman"/>
    <w:pitch w:val="variable"/>
    <w:sig w:usb0="00008003" w:usb1="00000000" w:usb2="00000000" w:usb3="00000000" w:csb0="00000001" w:csb1="00000000"/>
  </w:font>
  <w:font w:name="Liberation Mono">
    <w:altName w:val="Courier New"/>
    <w:charset w:val="00"/>
    <w:family w:val="roman"/>
    <w:pitch w:val="variable"/>
    <w:sig w:usb0="00000003" w:usb1="00000000" w:usb2="00000000" w:usb3="00000000" w:csb0="00000001" w:csb1="00000000"/>
  </w:font>
  <w:font w:name="Liberation Sans">
    <w:altName w:val="Arial"/>
    <w:charset w:val="00"/>
    <w:family w:val="roman"/>
    <w:pitch w:val="variable"/>
    <w:sig w:usb0="00000003" w:usb1="00000000" w:usb2="00000000" w:usb3="00000000" w:csb0="00000001" w:csb1="00000000"/>
  </w:font>
  <w:font w:name="Noto Sans CJK SC Regular">
    <w:altName w:val="Times New Roman"/>
    <w:panose1 w:val="00000000000000000000"/>
    <w:charset w:val="00"/>
    <w:family w:val="roman"/>
    <w:notTrueType/>
    <w:pitch w:val="default"/>
    <w:sig w:usb0="00000003" w:usb1="00000000" w:usb2="00000000" w:usb3="00000000" w:csb0="00000001" w:csb1="00000000"/>
  </w:font>
  <w:font w:name="FreeSans">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CC"/>
    <w:family w:val="swiss"/>
    <w:pitch w:val="variable"/>
    <w:sig w:usb0="00000287" w:usb1="00000800" w:usb2="00000000" w:usb3="00000000" w:csb0="0000009F" w:csb1="00000000"/>
  </w:font>
  <w:font w:name="Arial">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809901" w14:textId="77777777" w:rsidR="00015FF7" w:rsidRDefault="00015FF7" w:rsidP="00D63BC9">
    <w:pPr>
      <w:pStyle w:val="a6"/>
      <w:pBdr>
        <w:top w:val="thinThickSmallGap" w:sz="24" w:space="1" w:color="622423" w:themeColor="accent2" w:themeShade="7F"/>
      </w:pBdr>
      <w:tabs>
        <w:tab w:val="clear" w:pos="4677"/>
        <w:tab w:val="clear" w:pos="9355"/>
        <w:tab w:val="right" w:pos="9638"/>
      </w:tabs>
      <w:rPr>
        <w:rFonts w:asciiTheme="majorHAnsi" w:hAnsiTheme="majorHAnsi"/>
      </w:rPr>
    </w:pPr>
    <w:r>
      <w:rPr>
        <w:rFonts w:asciiTheme="majorHAnsi" w:hAnsiTheme="majorHAnsi"/>
        <w:color w:val="auto"/>
        <w:lang w:val="ru-RU"/>
      </w:rPr>
      <w:t>©</w:t>
    </w:r>
    <w:proofErr w:type="spellStart"/>
    <w:r>
      <w:rPr>
        <w:rFonts w:asciiTheme="majorHAnsi" w:hAnsiTheme="majorHAnsi"/>
        <w:color w:val="auto"/>
        <w:lang w:val="ru-RU"/>
      </w:rPr>
      <w:t>В.А.Бород</w:t>
    </w:r>
    <w:proofErr w:type="spellEnd"/>
    <w:r>
      <w:rPr>
        <w:rFonts w:asciiTheme="majorHAnsi" w:hAnsiTheme="majorHAnsi"/>
        <w:color w:val="auto"/>
      </w:rPr>
      <w:t>і</w:t>
    </w:r>
    <w:r>
      <w:rPr>
        <w:rFonts w:asciiTheme="majorHAnsi" w:hAnsiTheme="majorHAnsi"/>
        <w:color w:val="auto"/>
        <w:lang w:val="ru-RU"/>
      </w:rPr>
      <w:t>н</w:t>
    </w:r>
    <w:r>
      <w:tab/>
    </w:r>
    <w:r>
      <w:fldChar w:fldCharType="begin"/>
    </w:r>
    <w:r>
      <w:instrText xml:space="preserve"> PAGE   \* MERGEFORMAT </w:instrText>
    </w:r>
    <w:r>
      <w:fldChar w:fldCharType="separate"/>
    </w:r>
    <w:r w:rsidRPr="005A53EB">
      <w:rPr>
        <w:rFonts w:asciiTheme="majorHAnsi" w:hAnsiTheme="majorHAnsi"/>
        <w:noProof/>
      </w:rPr>
      <w:t>44</w:t>
    </w:r>
    <w:r>
      <w:rPr>
        <w:rFonts w:asciiTheme="majorHAnsi" w:hAnsiTheme="majorHAnsi"/>
        <w:noProof/>
      </w:rPr>
      <w:fldChar w:fldCharType="end"/>
    </w:r>
  </w:p>
  <w:p w14:paraId="307A6AA5" w14:textId="77777777" w:rsidR="00015FF7" w:rsidRDefault="00015FF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7375EF" w14:textId="77777777" w:rsidR="00015FF7" w:rsidRDefault="00015FF7">
    <w:pPr>
      <w:pStyle w:val="3f3f3f3f3f3f3f3f3f3f3f3f3f3f3f3f1"/>
    </w:pPr>
    <w:r>
      <w:t xml:space="preserve">© </w:t>
    </w:r>
    <w:proofErr w:type="spellStart"/>
    <w:r>
      <w:t>V.</w:t>
    </w:r>
    <w:proofErr w:type="gramStart"/>
    <w:r>
      <w:t>A.Borodin</w:t>
    </w:r>
    <w:proofErr w:type="spellEnd"/>
    <w:proofErr w:type="gramEnd"/>
    <w:r>
      <w:t xml:space="preserve">                                                                                                                    </w:t>
    </w:r>
    <w:r>
      <w:fldChar w:fldCharType="begin"/>
    </w:r>
    <w:r>
      <w:instrText xml:space="preserve"> PAGE </w:instrText>
    </w:r>
    <w:r>
      <w:fldChar w:fldCharType="separate"/>
    </w:r>
    <w:r>
      <w:rPr>
        <w:noProof/>
      </w:rPr>
      <w:t>26</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BCB689" w14:textId="77777777" w:rsidR="00683A89" w:rsidRDefault="00683A89">
      <w:r w:rsidRPr="00E6043C">
        <w:rPr>
          <w:rFonts w:cs="Times New Roman"/>
          <w:color w:val="auto"/>
          <w:kern w:val="0"/>
          <w:lang w:val="ru-RU" w:bidi="ar-SA"/>
        </w:rPr>
        <w:separator/>
      </w:r>
    </w:p>
  </w:footnote>
  <w:footnote w:type="continuationSeparator" w:id="0">
    <w:p w14:paraId="23923114" w14:textId="77777777" w:rsidR="00683A89" w:rsidRDefault="00683A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lvlText w:val="%1."/>
      <w:lvlJc w:val="left"/>
      <w:pPr>
        <w:ind w:left="720" w:hanging="360"/>
      </w:pPr>
      <w:rPr>
        <w:rFonts w:eastAsia="Times New Roman"/>
        <w:b w:val="0"/>
        <w:bCs w:val="0"/>
      </w:rPr>
    </w:lvl>
    <w:lvl w:ilvl="1">
      <w:start w:val="1"/>
      <w:numFmt w:val="decimal"/>
      <w:lvlText w:val="%2."/>
      <w:lvlJc w:val="left"/>
      <w:pPr>
        <w:ind w:left="1080" w:hanging="360"/>
      </w:pPr>
      <w:rPr>
        <w:rFonts w:eastAsia="Times New Roman"/>
      </w:rPr>
    </w:lvl>
    <w:lvl w:ilvl="2">
      <w:start w:val="1"/>
      <w:numFmt w:val="decimal"/>
      <w:lvlText w:val="%3."/>
      <w:lvlJc w:val="left"/>
      <w:pPr>
        <w:ind w:left="1440" w:hanging="360"/>
      </w:pPr>
      <w:rPr>
        <w:rFonts w:eastAsia="Times New Roman"/>
      </w:rPr>
    </w:lvl>
    <w:lvl w:ilvl="3">
      <w:start w:val="1"/>
      <w:numFmt w:val="decimal"/>
      <w:lvlText w:val="%4."/>
      <w:lvlJc w:val="left"/>
      <w:pPr>
        <w:ind w:left="1800" w:hanging="360"/>
      </w:pPr>
      <w:rPr>
        <w:rFonts w:eastAsia="Times New Roman"/>
      </w:rPr>
    </w:lvl>
    <w:lvl w:ilvl="4">
      <w:start w:val="1"/>
      <w:numFmt w:val="decimal"/>
      <w:lvlText w:val="%5."/>
      <w:lvlJc w:val="left"/>
      <w:pPr>
        <w:ind w:left="2160" w:hanging="360"/>
      </w:pPr>
      <w:rPr>
        <w:rFonts w:eastAsia="Times New Roman"/>
      </w:rPr>
    </w:lvl>
    <w:lvl w:ilvl="5">
      <w:start w:val="1"/>
      <w:numFmt w:val="decimal"/>
      <w:lvlText w:val="%6."/>
      <w:lvlJc w:val="left"/>
      <w:pPr>
        <w:ind w:left="2520" w:hanging="360"/>
      </w:pPr>
      <w:rPr>
        <w:rFonts w:eastAsia="Times New Roman"/>
      </w:rPr>
    </w:lvl>
    <w:lvl w:ilvl="6">
      <w:start w:val="1"/>
      <w:numFmt w:val="decimal"/>
      <w:lvlText w:val="%7."/>
      <w:lvlJc w:val="left"/>
      <w:pPr>
        <w:ind w:left="2880" w:hanging="360"/>
      </w:pPr>
      <w:rPr>
        <w:rFonts w:eastAsia="Times New Roman"/>
      </w:rPr>
    </w:lvl>
    <w:lvl w:ilvl="7">
      <w:start w:val="1"/>
      <w:numFmt w:val="decimal"/>
      <w:lvlText w:val="%8."/>
      <w:lvlJc w:val="left"/>
      <w:pPr>
        <w:ind w:left="3240" w:hanging="360"/>
      </w:pPr>
      <w:rPr>
        <w:rFonts w:eastAsia="Times New Roman"/>
      </w:rPr>
    </w:lvl>
    <w:lvl w:ilvl="8">
      <w:start w:val="1"/>
      <w:numFmt w:val="decimal"/>
      <w:lvlText w:val="%9."/>
      <w:lvlJc w:val="left"/>
      <w:pPr>
        <w:ind w:left="3600" w:hanging="360"/>
      </w:pPr>
      <w:rPr>
        <w:rFonts w:eastAsia="Times New Roman"/>
      </w:rPr>
    </w:lvl>
  </w:abstractNum>
  <w:abstractNum w:abstractNumId="1" w15:restartNumberingAfterBreak="0">
    <w:nsid w:val="00000002"/>
    <w:multiLevelType w:val="multilevel"/>
    <w:tmpl w:val="00000002"/>
    <w:lvl w:ilvl="0">
      <w:start w:val="1"/>
      <w:numFmt w:val="decimal"/>
      <w:lvlText w:val="%1."/>
      <w:lvlJc w:val="left"/>
      <w:pPr>
        <w:ind w:left="720" w:hanging="360"/>
      </w:pPr>
      <w:rPr>
        <w:rFonts w:eastAsia="Times New Roman"/>
      </w:rPr>
    </w:lvl>
    <w:lvl w:ilvl="1">
      <w:start w:val="1"/>
      <w:numFmt w:val="lowerLetter"/>
      <w:lvlText w:val="%2."/>
      <w:lvlJc w:val="left"/>
      <w:pPr>
        <w:ind w:left="1080" w:hanging="360"/>
      </w:pPr>
      <w:rPr>
        <w:rFonts w:eastAsia="Times New Roman"/>
      </w:rPr>
    </w:lvl>
    <w:lvl w:ilvl="2">
      <w:start w:val="1"/>
      <w:numFmt w:val="lowerRoman"/>
      <w:lvlText w:val="%3."/>
      <w:lvlJc w:val="right"/>
      <w:pPr>
        <w:ind w:left="1440" w:hanging="360"/>
      </w:pPr>
      <w:rPr>
        <w:rFonts w:eastAsia="Times New Roman"/>
      </w:rPr>
    </w:lvl>
    <w:lvl w:ilvl="3">
      <w:start w:val="1"/>
      <w:numFmt w:val="decimal"/>
      <w:lvlText w:val="%4."/>
      <w:lvlJc w:val="left"/>
      <w:pPr>
        <w:ind w:left="1800" w:hanging="360"/>
      </w:pPr>
      <w:rPr>
        <w:rFonts w:eastAsia="Times New Roman"/>
      </w:rPr>
    </w:lvl>
    <w:lvl w:ilvl="4">
      <w:start w:val="1"/>
      <w:numFmt w:val="lowerLetter"/>
      <w:lvlText w:val="%5."/>
      <w:lvlJc w:val="left"/>
      <w:pPr>
        <w:ind w:left="2160" w:hanging="360"/>
      </w:pPr>
      <w:rPr>
        <w:rFonts w:eastAsia="Times New Roman"/>
      </w:rPr>
    </w:lvl>
    <w:lvl w:ilvl="5">
      <w:start w:val="1"/>
      <w:numFmt w:val="lowerRoman"/>
      <w:lvlText w:val="%6."/>
      <w:lvlJc w:val="right"/>
      <w:pPr>
        <w:ind w:left="2520" w:hanging="360"/>
      </w:pPr>
      <w:rPr>
        <w:rFonts w:eastAsia="Times New Roman"/>
      </w:rPr>
    </w:lvl>
    <w:lvl w:ilvl="6">
      <w:start w:val="1"/>
      <w:numFmt w:val="decimal"/>
      <w:lvlText w:val="%7."/>
      <w:lvlJc w:val="left"/>
      <w:pPr>
        <w:ind w:left="2880" w:hanging="360"/>
      </w:pPr>
      <w:rPr>
        <w:rFonts w:eastAsia="Times New Roman"/>
      </w:rPr>
    </w:lvl>
    <w:lvl w:ilvl="7">
      <w:start w:val="1"/>
      <w:numFmt w:val="lowerLetter"/>
      <w:lvlText w:val="%8."/>
      <w:lvlJc w:val="left"/>
      <w:pPr>
        <w:ind w:left="3240" w:hanging="360"/>
      </w:pPr>
      <w:rPr>
        <w:rFonts w:eastAsia="Times New Roman"/>
      </w:rPr>
    </w:lvl>
    <w:lvl w:ilvl="8">
      <w:start w:val="1"/>
      <w:numFmt w:val="lowerRoman"/>
      <w:lvlText w:val="%9."/>
      <w:lvlJc w:val="right"/>
      <w:pPr>
        <w:ind w:left="3600" w:hanging="360"/>
      </w:pPr>
      <w:rPr>
        <w:rFonts w:eastAsia="Times New Roman"/>
      </w:rPr>
    </w:lvl>
  </w:abstractNum>
  <w:abstractNum w:abstractNumId="2" w15:restartNumberingAfterBreak="0">
    <w:nsid w:val="00000003"/>
    <w:multiLevelType w:val="multilevel"/>
    <w:tmpl w:val="00000003"/>
    <w:lvl w:ilvl="0">
      <w:start w:val="1"/>
      <w:numFmt w:val="decimal"/>
      <w:lvlText w:val="%1)"/>
      <w:lvlJc w:val="left"/>
      <w:pPr>
        <w:ind w:left="720" w:hanging="360"/>
      </w:pPr>
      <w:rPr>
        <w:rFonts w:eastAsia="Times New Roman"/>
      </w:rPr>
    </w:lvl>
    <w:lvl w:ilvl="1">
      <w:start w:val="1"/>
      <w:numFmt w:val="lowerLetter"/>
      <w:lvlText w:val="%2."/>
      <w:lvlJc w:val="left"/>
      <w:pPr>
        <w:ind w:left="1080" w:hanging="360"/>
      </w:pPr>
      <w:rPr>
        <w:rFonts w:eastAsia="Times New Roman"/>
      </w:rPr>
    </w:lvl>
    <w:lvl w:ilvl="2">
      <w:start w:val="1"/>
      <w:numFmt w:val="lowerRoman"/>
      <w:lvlText w:val="%3."/>
      <w:lvlJc w:val="right"/>
      <w:pPr>
        <w:ind w:left="1440" w:hanging="360"/>
      </w:pPr>
      <w:rPr>
        <w:rFonts w:eastAsia="Times New Roman"/>
      </w:rPr>
    </w:lvl>
    <w:lvl w:ilvl="3">
      <w:start w:val="1"/>
      <w:numFmt w:val="decimal"/>
      <w:lvlText w:val="%4."/>
      <w:lvlJc w:val="left"/>
      <w:pPr>
        <w:ind w:left="1800" w:hanging="360"/>
      </w:pPr>
      <w:rPr>
        <w:rFonts w:eastAsia="Times New Roman"/>
      </w:rPr>
    </w:lvl>
    <w:lvl w:ilvl="4">
      <w:start w:val="1"/>
      <w:numFmt w:val="lowerLetter"/>
      <w:lvlText w:val="%5."/>
      <w:lvlJc w:val="left"/>
      <w:pPr>
        <w:ind w:left="2160" w:hanging="360"/>
      </w:pPr>
      <w:rPr>
        <w:rFonts w:eastAsia="Times New Roman"/>
      </w:rPr>
    </w:lvl>
    <w:lvl w:ilvl="5">
      <w:start w:val="1"/>
      <w:numFmt w:val="lowerRoman"/>
      <w:lvlText w:val="%6."/>
      <w:lvlJc w:val="right"/>
      <w:pPr>
        <w:ind w:left="2520" w:hanging="360"/>
      </w:pPr>
      <w:rPr>
        <w:rFonts w:eastAsia="Times New Roman"/>
      </w:rPr>
    </w:lvl>
    <w:lvl w:ilvl="6">
      <w:start w:val="1"/>
      <w:numFmt w:val="decimal"/>
      <w:lvlText w:val="%7."/>
      <w:lvlJc w:val="left"/>
      <w:pPr>
        <w:ind w:left="2880" w:hanging="360"/>
      </w:pPr>
      <w:rPr>
        <w:rFonts w:eastAsia="Times New Roman"/>
      </w:rPr>
    </w:lvl>
    <w:lvl w:ilvl="7">
      <w:start w:val="1"/>
      <w:numFmt w:val="lowerLetter"/>
      <w:lvlText w:val="%8."/>
      <w:lvlJc w:val="left"/>
      <w:pPr>
        <w:ind w:left="3240" w:hanging="360"/>
      </w:pPr>
      <w:rPr>
        <w:rFonts w:eastAsia="Times New Roman"/>
      </w:rPr>
    </w:lvl>
    <w:lvl w:ilvl="8">
      <w:start w:val="1"/>
      <w:numFmt w:val="lowerRoman"/>
      <w:lvlText w:val="%9."/>
      <w:lvlJc w:val="right"/>
      <w:pPr>
        <w:ind w:left="3600" w:hanging="360"/>
      </w:pPr>
      <w:rPr>
        <w:rFonts w:eastAsia="Times New Roman"/>
      </w:rPr>
    </w:lvl>
  </w:abstractNum>
  <w:abstractNum w:abstractNumId="3" w15:restartNumberingAfterBreak="0">
    <w:nsid w:val="00000004"/>
    <w:multiLevelType w:val="multilevel"/>
    <w:tmpl w:val="00000004"/>
    <w:lvl w:ilvl="0">
      <w:start w:val="1"/>
      <w:numFmt w:val="bullet"/>
      <w:lvlText w:val="•"/>
      <w:lvlJc w:val="left"/>
      <w:pPr>
        <w:ind w:left="720" w:hanging="360"/>
      </w:pPr>
      <w:rPr>
        <w:rFonts w:ascii="Liberation Serif" w:hAnsi="Liberation Serif" w:cs="Liberation Serif"/>
      </w:rPr>
    </w:lvl>
    <w:lvl w:ilvl="1">
      <w:start w:val="1"/>
      <w:numFmt w:val="bullet"/>
      <w:lvlText w:val="◦"/>
      <w:lvlJc w:val="left"/>
      <w:pPr>
        <w:ind w:left="1080" w:hanging="360"/>
      </w:pPr>
      <w:rPr>
        <w:rFonts w:ascii="Liberation Serif" w:hAnsi="Liberation Serif" w:cs="Liberation Serif"/>
      </w:rPr>
    </w:lvl>
    <w:lvl w:ilvl="2">
      <w:start w:val="1"/>
      <w:numFmt w:val="bullet"/>
      <w:lvlText w:val="▪"/>
      <w:lvlJc w:val="left"/>
      <w:pPr>
        <w:ind w:left="1440" w:hanging="360"/>
      </w:pPr>
      <w:rPr>
        <w:rFonts w:ascii="Liberation Serif" w:hAnsi="Liberation Serif" w:cs="Liberation Serif"/>
      </w:rPr>
    </w:lvl>
    <w:lvl w:ilvl="3">
      <w:start w:val="1"/>
      <w:numFmt w:val="bullet"/>
      <w:lvlText w:val="•"/>
      <w:lvlJc w:val="left"/>
      <w:pPr>
        <w:ind w:left="1800" w:hanging="360"/>
      </w:pPr>
      <w:rPr>
        <w:rFonts w:ascii="Liberation Serif" w:hAnsi="Liberation Serif" w:cs="Liberation Serif"/>
      </w:rPr>
    </w:lvl>
    <w:lvl w:ilvl="4">
      <w:start w:val="1"/>
      <w:numFmt w:val="bullet"/>
      <w:lvlText w:val="◦"/>
      <w:lvlJc w:val="left"/>
      <w:pPr>
        <w:ind w:left="2160" w:hanging="360"/>
      </w:pPr>
      <w:rPr>
        <w:rFonts w:ascii="Liberation Serif" w:hAnsi="Liberation Serif" w:cs="Liberation Serif"/>
      </w:rPr>
    </w:lvl>
    <w:lvl w:ilvl="5">
      <w:start w:val="1"/>
      <w:numFmt w:val="bullet"/>
      <w:lvlText w:val="▪"/>
      <w:lvlJc w:val="left"/>
      <w:pPr>
        <w:ind w:left="2520" w:hanging="360"/>
      </w:pPr>
      <w:rPr>
        <w:rFonts w:ascii="Liberation Serif" w:hAnsi="Liberation Serif" w:cs="Liberation Serif"/>
      </w:rPr>
    </w:lvl>
    <w:lvl w:ilvl="6">
      <w:start w:val="1"/>
      <w:numFmt w:val="bullet"/>
      <w:lvlText w:val="•"/>
      <w:lvlJc w:val="left"/>
      <w:pPr>
        <w:ind w:left="2880" w:hanging="360"/>
      </w:pPr>
      <w:rPr>
        <w:rFonts w:ascii="Liberation Serif" w:hAnsi="Liberation Serif" w:cs="Liberation Serif"/>
      </w:rPr>
    </w:lvl>
    <w:lvl w:ilvl="7">
      <w:start w:val="1"/>
      <w:numFmt w:val="bullet"/>
      <w:lvlText w:val="◦"/>
      <w:lvlJc w:val="left"/>
      <w:pPr>
        <w:ind w:left="3240" w:hanging="360"/>
      </w:pPr>
      <w:rPr>
        <w:rFonts w:ascii="Liberation Serif" w:hAnsi="Liberation Serif" w:cs="Liberation Serif"/>
      </w:rPr>
    </w:lvl>
    <w:lvl w:ilvl="8">
      <w:start w:val="1"/>
      <w:numFmt w:val="bullet"/>
      <w:lvlText w:val="▪"/>
      <w:lvlJc w:val="left"/>
      <w:pPr>
        <w:ind w:left="3600" w:hanging="360"/>
      </w:pPr>
      <w:rPr>
        <w:rFonts w:ascii="Liberation Serif" w:hAnsi="Liberation Serif" w:cs="Liberation Serif"/>
      </w:rPr>
    </w:lvl>
  </w:abstractNum>
  <w:abstractNum w:abstractNumId="4" w15:restartNumberingAfterBreak="0">
    <w:nsid w:val="02A8065A"/>
    <w:multiLevelType w:val="hybridMultilevel"/>
    <w:tmpl w:val="D402DAB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44F793F"/>
    <w:multiLevelType w:val="multilevel"/>
    <w:tmpl w:val="79BA5EFC"/>
    <w:lvl w:ilvl="0">
      <w:start w:val="1"/>
      <w:numFmt w:val="bullet"/>
      <w:lvlText w:val="•"/>
      <w:lvlJc w:val="left"/>
      <w:pPr>
        <w:ind w:left="720" w:hanging="360"/>
      </w:pPr>
      <w:rPr>
        <w:rFonts w:ascii="0" w:hAnsi="0" w:cs="0" w:hint="default"/>
        <w:b w:val="0"/>
        <w:sz w:val="28"/>
      </w:rPr>
    </w:lvl>
    <w:lvl w:ilvl="1">
      <w:start w:val="1"/>
      <w:numFmt w:val="bullet"/>
      <w:lvlText w:val="•"/>
      <w:lvlJc w:val="left"/>
      <w:pPr>
        <w:ind w:left="1080" w:hanging="360"/>
      </w:pPr>
      <w:rPr>
        <w:rFonts w:ascii="0" w:hAnsi="0" w:cs="0" w:hint="default"/>
        <w:b w:val="0"/>
        <w:sz w:val="28"/>
      </w:rPr>
    </w:lvl>
    <w:lvl w:ilvl="2">
      <w:start w:val="1"/>
      <w:numFmt w:val="bullet"/>
      <w:lvlText w:val="•"/>
      <w:lvlJc w:val="left"/>
      <w:pPr>
        <w:ind w:left="1440" w:hanging="360"/>
      </w:pPr>
      <w:rPr>
        <w:rFonts w:ascii="0" w:hAnsi="0" w:cs="0" w:hint="default"/>
        <w:b w:val="0"/>
        <w:sz w:val="28"/>
      </w:rPr>
    </w:lvl>
    <w:lvl w:ilvl="3">
      <w:start w:val="1"/>
      <w:numFmt w:val="bullet"/>
      <w:lvlText w:val="•"/>
      <w:lvlJc w:val="left"/>
      <w:pPr>
        <w:ind w:left="1800" w:hanging="360"/>
      </w:pPr>
      <w:rPr>
        <w:rFonts w:ascii="0" w:hAnsi="0" w:cs="0" w:hint="default"/>
        <w:b w:val="0"/>
        <w:sz w:val="28"/>
      </w:rPr>
    </w:lvl>
    <w:lvl w:ilvl="4">
      <w:start w:val="1"/>
      <w:numFmt w:val="bullet"/>
      <w:lvlText w:val="•"/>
      <w:lvlJc w:val="left"/>
      <w:pPr>
        <w:ind w:left="2160" w:hanging="360"/>
      </w:pPr>
      <w:rPr>
        <w:rFonts w:ascii="0" w:hAnsi="0" w:cs="0" w:hint="default"/>
        <w:b w:val="0"/>
        <w:sz w:val="28"/>
      </w:rPr>
    </w:lvl>
    <w:lvl w:ilvl="5">
      <w:start w:val="1"/>
      <w:numFmt w:val="bullet"/>
      <w:lvlText w:val="•"/>
      <w:lvlJc w:val="left"/>
      <w:pPr>
        <w:ind w:left="2520" w:hanging="360"/>
      </w:pPr>
      <w:rPr>
        <w:rFonts w:ascii="0" w:hAnsi="0" w:cs="0" w:hint="default"/>
        <w:b w:val="0"/>
        <w:sz w:val="28"/>
      </w:rPr>
    </w:lvl>
    <w:lvl w:ilvl="6">
      <w:start w:val="1"/>
      <w:numFmt w:val="bullet"/>
      <w:lvlText w:val="•"/>
      <w:lvlJc w:val="left"/>
      <w:pPr>
        <w:ind w:left="2880" w:hanging="360"/>
      </w:pPr>
      <w:rPr>
        <w:rFonts w:ascii="0" w:hAnsi="0" w:cs="0" w:hint="default"/>
        <w:b w:val="0"/>
        <w:sz w:val="28"/>
      </w:rPr>
    </w:lvl>
    <w:lvl w:ilvl="7">
      <w:start w:val="1"/>
      <w:numFmt w:val="bullet"/>
      <w:lvlText w:val="•"/>
      <w:lvlJc w:val="left"/>
      <w:pPr>
        <w:ind w:left="3240" w:hanging="360"/>
      </w:pPr>
      <w:rPr>
        <w:rFonts w:ascii="0" w:hAnsi="0" w:cs="0" w:hint="default"/>
        <w:b w:val="0"/>
        <w:sz w:val="28"/>
      </w:rPr>
    </w:lvl>
    <w:lvl w:ilvl="8">
      <w:start w:val="1"/>
      <w:numFmt w:val="bullet"/>
      <w:lvlText w:val="•"/>
      <w:lvlJc w:val="left"/>
      <w:pPr>
        <w:ind w:left="3600" w:hanging="360"/>
      </w:pPr>
      <w:rPr>
        <w:rFonts w:ascii="0" w:hAnsi="0" w:cs="0" w:hint="default"/>
        <w:b w:val="0"/>
        <w:sz w:val="28"/>
      </w:rPr>
    </w:lvl>
  </w:abstractNum>
  <w:abstractNum w:abstractNumId="6" w15:restartNumberingAfterBreak="0">
    <w:nsid w:val="064249C2"/>
    <w:multiLevelType w:val="multilevel"/>
    <w:tmpl w:val="AEF45D0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141B7A3C"/>
    <w:multiLevelType w:val="multilevel"/>
    <w:tmpl w:val="3606EE5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163D46CB"/>
    <w:multiLevelType w:val="multilevel"/>
    <w:tmpl w:val="56C65CA8"/>
    <w:lvl w:ilvl="0">
      <w:start w:val="1"/>
      <w:numFmt w:val="bullet"/>
      <w:lvlText w:val="•"/>
      <w:lvlJc w:val="left"/>
      <w:pPr>
        <w:ind w:left="720" w:hanging="360"/>
      </w:pPr>
      <w:rPr>
        <w:rFonts w:ascii="0" w:hAnsi="0" w:cs="0" w:hint="default"/>
        <w:b w:val="0"/>
        <w:sz w:val="28"/>
      </w:rPr>
    </w:lvl>
    <w:lvl w:ilvl="1">
      <w:start w:val="1"/>
      <w:numFmt w:val="bullet"/>
      <w:lvlText w:val="•"/>
      <w:lvlJc w:val="left"/>
      <w:pPr>
        <w:ind w:left="1080" w:hanging="360"/>
      </w:pPr>
      <w:rPr>
        <w:rFonts w:ascii="0" w:hAnsi="0" w:cs="0" w:hint="default"/>
        <w:b w:val="0"/>
        <w:sz w:val="28"/>
      </w:rPr>
    </w:lvl>
    <w:lvl w:ilvl="2">
      <w:start w:val="1"/>
      <w:numFmt w:val="bullet"/>
      <w:lvlText w:val="•"/>
      <w:lvlJc w:val="left"/>
      <w:pPr>
        <w:ind w:left="1440" w:hanging="360"/>
      </w:pPr>
      <w:rPr>
        <w:rFonts w:ascii="0" w:hAnsi="0" w:cs="0" w:hint="default"/>
        <w:b w:val="0"/>
        <w:sz w:val="28"/>
      </w:rPr>
    </w:lvl>
    <w:lvl w:ilvl="3">
      <w:start w:val="1"/>
      <w:numFmt w:val="bullet"/>
      <w:lvlText w:val="•"/>
      <w:lvlJc w:val="left"/>
      <w:pPr>
        <w:ind w:left="1800" w:hanging="360"/>
      </w:pPr>
      <w:rPr>
        <w:rFonts w:ascii="0" w:hAnsi="0" w:cs="0" w:hint="default"/>
        <w:b w:val="0"/>
        <w:sz w:val="28"/>
      </w:rPr>
    </w:lvl>
    <w:lvl w:ilvl="4">
      <w:start w:val="1"/>
      <w:numFmt w:val="bullet"/>
      <w:lvlText w:val="•"/>
      <w:lvlJc w:val="left"/>
      <w:pPr>
        <w:ind w:left="2160" w:hanging="360"/>
      </w:pPr>
      <w:rPr>
        <w:rFonts w:ascii="0" w:hAnsi="0" w:cs="0" w:hint="default"/>
        <w:b w:val="0"/>
        <w:sz w:val="28"/>
      </w:rPr>
    </w:lvl>
    <w:lvl w:ilvl="5">
      <w:start w:val="1"/>
      <w:numFmt w:val="bullet"/>
      <w:lvlText w:val="•"/>
      <w:lvlJc w:val="left"/>
      <w:pPr>
        <w:ind w:left="2520" w:hanging="360"/>
      </w:pPr>
      <w:rPr>
        <w:rFonts w:ascii="0" w:hAnsi="0" w:cs="0" w:hint="default"/>
        <w:b w:val="0"/>
        <w:sz w:val="28"/>
      </w:rPr>
    </w:lvl>
    <w:lvl w:ilvl="6">
      <w:start w:val="1"/>
      <w:numFmt w:val="bullet"/>
      <w:lvlText w:val="•"/>
      <w:lvlJc w:val="left"/>
      <w:pPr>
        <w:ind w:left="2880" w:hanging="360"/>
      </w:pPr>
      <w:rPr>
        <w:rFonts w:ascii="0" w:hAnsi="0" w:cs="0" w:hint="default"/>
        <w:b w:val="0"/>
        <w:sz w:val="28"/>
      </w:rPr>
    </w:lvl>
    <w:lvl w:ilvl="7">
      <w:start w:val="1"/>
      <w:numFmt w:val="bullet"/>
      <w:lvlText w:val="•"/>
      <w:lvlJc w:val="left"/>
      <w:pPr>
        <w:ind w:left="3240" w:hanging="360"/>
      </w:pPr>
      <w:rPr>
        <w:rFonts w:ascii="0" w:hAnsi="0" w:cs="0" w:hint="default"/>
        <w:b w:val="0"/>
        <w:sz w:val="28"/>
      </w:rPr>
    </w:lvl>
    <w:lvl w:ilvl="8">
      <w:start w:val="1"/>
      <w:numFmt w:val="bullet"/>
      <w:lvlText w:val="•"/>
      <w:lvlJc w:val="left"/>
      <w:pPr>
        <w:ind w:left="3600" w:hanging="360"/>
      </w:pPr>
      <w:rPr>
        <w:rFonts w:ascii="0" w:hAnsi="0" w:cs="0" w:hint="default"/>
        <w:b w:val="0"/>
        <w:sz w:val="28"/>
      </w:rPr>
    </w:lvl>
  </w:abstractNum>
  <w:abstractNum w:abstractNumId="9" w15:restartNumberingAfterBreak="0">
    <w:nsid w:val="1CF777D6"/>
    <w:multiLevelType w:val="hybridMultilevel"/>
    <w:tmpl w:val="8B88556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5EE4B72E">
      <w:start w:val="1"/>
      <w:numFmt w:val="decimal"/>
      <w:lvlText w:val="%4)"/>
      <w:lvlJc w:val="left"/>
      <w:pPr>
        <w:ind w:left="2880" w:hanging="360"/>
      </w:pPr>
      <w:rPr>
        <w:rFonts w:ascii="Times New Roman" w:eastAsia="Times New Roman" w:hAnsi="Times New Roman" w:cs="Times New Roman"/>
      </w:r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D7B39ED"/>
    <w:multiLevelType w:val="multilevel"/>
    <w:tmpl w:val="6FBE24C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1DCD6ECC"/>
    <w:multiLevelType w:val="multilevel"/>
    <w:tmpl w:val="D228D5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1DCF438C"/>
    <w:multiLevelType w:val="hybridMultilevel"/>
    <w:tmpl w:val="3D0EB0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09067B1"/>
    <w:multiLevelType w:val="multilevel"/>
    <w:tmpl w:val="82488620"/>
    <w:lvl w:ilvl="0">
      <w:start w:val="1"/>
      <w:numFmt w:val="bullet"/>
      <w:lvlText w:val=""/>
      <w:lvlJc w:val="left"/>
      <w:pPr>
        <w:tabs>
          <w:tab w:val="num" w:pos="720"/>
        </w:tabs>
        <w:ind w:left="720" w:hanging="360"/>
      </w:pPr>
      <w:rPr>
        <w:rFonts w:ascii="Symbol" w:hAnsi="Symbol" w:cs="OpenSymbol" w:hint="default"/>
        <w:b/>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22D03A3B"/>
    <w:multiLevelType w:val="hybridMultilevel"/>
    <w:tmpl w:val="33048D60"/>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5" w15:restartNumberingAfterBreak="0">
    <w:nsid w:val="25752DDA"/>
    <w:multiLevelType w:val="multilevel"/>
    <w:tmpl w:val="8BAA81C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275776FF"/>
    <w:multiLevelType w:val="multilevel"/>
    <w:tmpl w:val="C0DE77C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284238C7"/>
    <w:multiLevelType w:val="hybridMultilevel"/>
    <w:tmpl w:val="EF6457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97771F3"/>
    <w:multiLevelType w:val="hybridMultilevel"/>
    <w:tmpl w:val="B1B271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AB22271"/>
    <w:multiLevelType w:val="multilevel"/>
    <w:tmpl w:val="047C622A"/>
    <w:lvl w:ilvl="0">
      <w:start w:val="1"/>
      <w:numFmt w:val="decimal"/>
      <w:lvlText w:val="%1)"/>
      <w:lvlJc w:val="left"/>
      <w:pPr>
        <w:ind w:left="720" w:hanging="360"/>
      </w:pPr>
      <w:rPr>
        <w:rFonts w:ascii="Times New Roman" w:eastAsia="Times New Roman" w:hAnsi="Times New Roman"/>
        <w:sz w:val="28"/>
      </w:rPr>
    </w:lvl>
    <w:lvl w:ilvl="1">
      <w:start w:val="1"/>
      <w:numFmt w:val="lowerLetter"/>
      <w:lvlText w:val="%2."/>
      <w:lvlJc w:val="left"/>
      <w:pPr>
        <w:ind w:left="1080" w:hanging="360"/>
      </w:pPr>
      <w:rPr>
        <w:rFonts w:eastAsia="Times New Roman"/>
      </w:rPr>
    </w:lvl>
    <w:lvl w:ilvl="2">
      <w:start w:val="1"/>
      <w:numFmt w:val="lowerRoman"/>
      <w:lvlText w:val="%3."/>
      <w:lvlJc w:val="right"/>
      <w:pPr>
        <w:ind w:left="1440" w:hanging="360"/>
      </w:pPr>
      <w:rPr>
        <w:rFonts w:eastAsia="Times New Roman"/>
      </w:rPr>
    </w:lvl>
    <w:lvl w:ilvl="3">
      <w:start w:val="1"/>
      <w:numFmt w:val="decimal"/>
      <w:lvlText w:val="%4."/>
      <w:lvlJc w:val="left"/>
      <w:pPr>
        <w:ind w:left="1800" w:hanging="360"/>
      </w:pPr>
      <w:rPr>
        <w:rFonts w:eastAsia="Times New Roman"/>
      </w:rPr>
    </w:lvl>
    <w:lvl w:ilvl="4">
      <w:start w:val="1"/>
      <w:numFmt w:val="lowerLetter"/>
      <w:lvlText w:val="%5."/>
      <w:lvlJc w:val="left"/>
      <w:pPr>
        <w:ind w:left="2160" w:hanging="360"/>
      </w:pPr>
      <w:rPr>
        <w:rFonts w:eastAsia="Times New Roman"/>
      </w:rPr>
    </w:lvl>
    <w:lvl w:ilvl="5">
      <w:start w:val="1"/>
      <w:numFmt w:val="lowerRoman"/>
      <w:lvlText w:val="%6."/>
      <w:lvlJc w:val="right"/>
      <w:pPr>
        <w:ind w:left="2520" w:hanging="360"/>
      </w:pPr>
      <w:rPr>
        <w:rFonts w:eastAsia="Times New Roman"/>
      </w:rPr>
    </w:lvl>
    <w:lvl w:ilvl="6">
      <w:start w:val="1"/>
      <w:numFmt w:val="decimal"/>
      <w:lvlText w:val="%7."/>
      <w:lvlJc w:val="left"/>
      <w:pPr>
        <w:ind w:left="2880" w:hanging="360"/>
      </w:pPr>
      <w:rPr>
        <w:rFonts w:eastAsia="Times New Roman"/>
      </w:rPr>
    </w:lvl>
    <w:lvl w:ilvl="7">
      <w:start w:val="1"/>
      <w:numFmt w:val="lowerLetter"/>
      <w:lvlText w:val="%8."/>
      <w:lvlJc w:val="left"/>
      <w:pPr>
        <w:ind w:left="3240" w:hanging="360"/>
      </w:pPr>
      <w:rPr>
        <w:rFonts w:eastAsia="Times New Roman"/>
      </w:rPr>
    </w:lvl>
    <w:lvl w:ilvl="8">
      <w:start w:val="1"/>
      <w:numFmt w:val="lowerRoman"/>
      <w:lvlText w:val="%9."/>
      <w:lvlJc w:val="right"/>
      <w:pPr>
        <w:ind w:left="3600" w:hanging="360"/>
      </w:pPr>
      <w:rPr>
        <w:rFonts w:eastAsia="Times New Roman"/>
      </w:rPr>
    </w:lvl>
  </w:abstractNum>
  <w:abstractNum w:abstractNumId="20" w15:restartNumberingAfterBreak="0">
    <w:nsid w:val="2C032AD6"/>
    <w:multiLevelType w:val="hybridMultilevel"/>
    <w:tmpl w:val="FF0291A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1" w15:restartNumberingAfterBreak="0">
    <w:nsid w:val="2FB02763"/>
    <w:multiLevelType w:val="hybridMultilevel"/>
    <w:tmpl w:val="8CCE2D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4DC141D"/>
    <w:multiLevelType w:val="hybridMultilevel"/>
    <w:tmpl w:val="072EEA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51E0AA6"/>
    <w:multiLevelType w:val="multilevel"/>
    <w:tmpl w:val="4F0037EE"/>
    <w:lvl w:ilvl="0">
      <w:start w:val="1"/>
      <w:numFmt w:val="bullet"/>
      <w:lvlText w:val="•"/>
      <w:lvlJc w:val="left"/>
      <w:pPr>
        <w:ind w:left="720" w:hanging="360"/>
      </w:pPr>
      <w:rPr>
        <w:rFonts w:ascii="0" w:hAnsi="0" w:cs="0" w:hint="default"/>
        <w:b w:val="0"/>
        <w:sz w:val="28"/>
      </w:rPr>
    </w:lvl>
    <w:lvl w:ilvl="1">
      <w:start w:val="1"/>
      <w:numFmt w:val="bullet"/>
      <w:lvlText w:val="•"/>
      <w:lvlJc w:val="left"/>
      <w:pPr>
        <w:ind w:left="1080" w:hanging="360"/>
      </w:pPr>
      <w:rPr>
        <w:rFonts w:ascii="0" w:hAnsi="0" w:cs="0" w:hint="default"/>
        <w:b w:val="0"/>
        <w:sz w:val="28"/>
      </w:rPr>
    </w:lvl>
    <w:lvl w:ilvl="2">
      <w:start w:val="1"/>
      <w:numFmt w:val="bullet"/>
      <w:lvlText w:val="•"/>
      <w:lvlJc w:val="left"/>
      <w:pPr>
        <w:ind w:left="1440" w:hanging="360"/>
      </w:pPr>
      <w:rPr>
        <w:rFonts w:ascii="0" w:hAnsi="0" w:cs="0" w:hint="default"/>
        <w:b w:val="0"/>
        <w:sz w:val="28"/>
      </w:rPr>
    </w:lvl>
    <w:lvl w:ilvl="3">
      <w:start w:val="1"/>
      <w:numFmt w:val="bullet"/>
      <w:lvlText w:val="•"/>
      <w:lvlJc w:val="left"/>
      <w:pPr>
        <w:ind w:left="1800" w:hanging="360"/>
      </w:pPr>
      <w:rPr>
        <w:rFonts w:ascii="0" w:hAnsi="0" w:cs="0" w:hint="default"/>
        <w:b w:val="0"/>
        <w:sz w:val="28"/>
      </w:rPr>
    </w:lvl>
    <w:lvl w:ilvl="4">
      <w:start w:val="1"/>
      <w:numFmt w:val="bullet"/>
      <w:lvlText w:val="•"/>
      <w:lvlJc w:val="left"/>
      <w:pPr>
        <w:ind w:left="2160" w:hanging="360"/>
      </w:pPr>
      <w:rPr>
        <w:rFonts w:ascii="0" w:hAnsi="0" w:cs="0" w:hint="default"/>
        <w:b w:val="0"/>
        <w:sz w:val="28"/>
      </w:rPr>
    </w:lvl>
    <w:lvl w:ilvl="5">
      <w:start w:val="1"/>
      <w:numFmt w:val="bullet"/>
      <w:lvlText w:val="•"/>
      <w:lvlJc w:val="left"/>
      <w:pPr>
        <w:ind w:left="2520" w:hanging="360"/>
      </w:pPr>
      <w:rPr>
        <w:rFonts w:ascii="0" w:hAnsi="0" w:cs="0" w:hint="default"/>
        <w:b w:val="0"/>
        <w:sz w:val="28"/>
      </w:rPr>
    </w:lvl>
    <w:lvl w:ilvl="6">
      <w:start w:val="1"/>
      <w:numFmt w:val="bullet"/>
      <w:lvlText w:val="•"/>
      <w:lvlJc w:val="left"/>
      <w:pPr>
        <w:ind w:left="2880" w:hanging="360"/>
      </w:pPr>
      <w:rPr>
        <w:rFonts w:ascii="0" w:hAnsi="0" w:cs="0" w:hint="default"/>
        <w:b w:val="0"/>
        <w:sz w:val="28"/>
      </w:rPr>
    </w:lvl>
    <w:lvl w:ilvl="7">
      <w:start w:val="1"/>
      <w:numFmt w:val="bullet"/>
      <w:lvlText w:val="•"/>
      <w:lvlJc w:val="left"/>
      <w:pPr>
        <w:ind w:left="3240" w:hanging="360"/>
      </w:pPr>
      <w:rPr>
        <w:rFonts w:ascii="0" w:hAnsi="0" w:cs="0" w:hint="default"/>
        <w:b w:val="0"/>
        <w:sz w:val="28"/>
      </w:rPr>
    </w:lvl>
    <w:lvl w:ilvl="8">
      <w:start w:val="1"/>
      <w:numFmt w:val="bullet"/>
      <w:lvlText w:val="•"/>
      <w:lvlJc w:val="left"/>
      <w:pPr>
        <w:ind w:left="3600" w:hanging="360"/>
      </w:pPr>
      <w:rPr>
        <w:rFonts w:ascii="0" w:hAnsi="0" w:cs="0" w:hint="default"/>
        <w:b w:val="0"/>
        <w:sz w:val="28"/>
      </w:rPr>
    </w:lvl>
  </w:abstractNum>
  <w:abstractNum w:abstractNumId="24" w15:restartNumberingAfterBreak="0">
    <w:nsid w:val="36F63002"/>
    <w:multiLevelType w:val="hybridMultilevel"/>
    <w:tmpl w:val="DF988964"/>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5" w15:restartNumberingAfterBreak="0">
    <w:nsid w:val="3B0E3848"/>
    <w:multiLevelType w:val="hybridMultilevel"/>
    <w:tmpl w:val="DFA424C0"/>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6" w15:restartNumberingAfterBreak="0">
    <w:nsid w:val="3CD7331E"/>
    <w:multiLevelType w:val="multilevel"/>
    <w:tmpl w:val="82DC936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4002480D"/>
    <w:multiLevelType w:val="hybridMultilevel"/>
    <w:tmpl w:val="C0DE7F6C"/>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8" w15:restartNumberingAfterBreak="0">
    <w:nsid w:val="431C470A"/>
    <w:multiLevelType w:val="hybridMultilevel"/>
    <w:tmpl w:val="111CBB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47C4706C"/>
    <w:multiLevelType w:val="multilevel"/>
    <w:tmpl w:val="6D0822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8B16EE2"/>
    <w:multiLevelType w:val="hybridMultilevel"/>
    <w:tmpl w:val="B63CA32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1" w15:restartNumberingAfterBreak="0">
    <w:nsid w:val="4CD708FB"/>
    <w:multiLevelType w:val="hybridMultilevel"/>
    <w:tmpl w:val="0BAC46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4D0F10EE"/>
    <w:multiLevelType w:val="hybridMultilevel"/>
    <w:tmpl w:val="625AB1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50EB051E"/>
    <w:multiLevelType w:val="hybridMultilevel"/>
    <w:tmpl w:val="1130CD34"/>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4" w15:restartNumberingAfterBreak="0">
    <w:nsid w:val="52F95B70"/>
    <w:multiLevelType w:val="multilevel"/>
    <w:tmpl w:val="35929DD2"/>
    <w:lvl w:ilvl="0">
      <w:start w:val="1"/>
      <w:numFmt w:val="bullet"/>
      <w:lvlText w:val="•"/>
      <w:lvlJc w:val="left"/>
      <w:pPr>
        <w:ind w:left="720" w:hanging="360"/>
      </w:pPr>
      <w:rPr>
        <w:rFonts w:ascii="0" w:hAnsi="0" w:cs="0" w:hint="default"/>
        <w:b w:val="0"/>
        <w:sz w:val="28"/>
      </w:rPr>
    </w:lvl>
    <w:lvl w:ilvl="1">
      <w:start w:val="1"/>
      <w:numFmt w:val="bullet"/>
      <w:lvlText w:val="•"/>
      <w:lvlJc w:val="left"/>
      <w:pPr>
        <w:ind w:left="1080" w:hanging="360"/>
      </w:pPr>
      <w:rPr>
        <w:rFonts w:ascii="0" w:hAnsi="0" w:cs="0" w:hint="default"/>
        <w:b w:val="0"/>
        <w:sz w:val="28"/>
      </w:rPr>
    </w:lvl>
    <w:lvl w:ilvl="2">
      <w:start w:val="1"/>
      <w:numFmt w:val="bullet"/>
      <w:lvlText w:val="•"/>
      <w:lvlJc w:val="left"/>
      <w:pPr>
        <w:ind w:left="1440" w:hanging="360"/>
      </w:pPr>
      <w:rPr>
        <w:rFonts w:ascii="0" w:hAnsi="0" w:cs="0" w:hint="default"/>
        <w:b w:val="0"/>
        <w:sz w:val="28"/>
      </w:rPr>
    </w:lvl>
    <w:lvl w:ilvl="3">
      <w:start w:val="1"/>
      <w:numFmt w:val="bullet"/>
      <w:lvlText w:val="•"/>
      <w:lvlJc w:val="left"/>
      <w:pPr>
        <w:ind w:left="1800" w:hanging="360"/>
      </w:pPr>
      <w:rPr>
        <w:rFonts w:ascii="0" w:hAnsi="0" w:cs="0" w:hint="default"/>
        <w:b w:val="0"/>
        <w:sz w:val="28"/>
      </w:rPr>
    </w:lvl>
    <w:lvl w:ilvl="4">
      <w:start w:val="1"/>
      <w:numFmt w:val="bullet"/>
      <w:lvlText w:val="•"/>
      <w:lvlJc w:val="left"/>
      <w:pPr>
        <w:ind w:left="2160" w:hanging="360"/>
      </w:pPr>
      <w:rPr>
        <w:rFonts w:ascii="0" w:hAnsi="0" w:cs="0" w:hint="default"/>
        <w:b w:val="0"/>
        <w:sz w:val="28"/>
      </w:rPr>
    </w:lvl>
    <w:lvl w:ilvl="5">
      <w:start w:val="1"/>
      <w:numFmt w:val="bullet"/>
      <w:lvlText w:val="•"/>
      <w:lvlJc w:val="left"/>
      <w:pPr>
        <w:ind w:left="2520" w:hanging="360"/>
      </w:pPr>
      <w:rPr>
        <w:rFonts w:ascii="0" w:hAnsi="0" w:cs="0" w:hint="default"/>
        <w:b w:val="0"/>
        <w:sz w:val="28"/>
      </w:rPr>
    </w:lvl>
    <w:lvl w:ilvl="6">
      <w:start w:val="1"/>
      <w:numFmt w:val="bullet"/>
      <w:lvlText w:val="•"/>
      <w:lvlJc w:val="left"/>
      <w:pPr>
        <w:ind w:left="2880" w:hanging="360"/>
      </w:pPr>
      <w:rPr>
        <w:rFonts w:ascii="0" w:hAnsi="0" w:cs="0" w:hint="default"/>
        <w:b w:val="0"/>
        <w:sz w:val="28"/>
      </w:rPr>
    </w:lvl>
    <w:lvl w:ilvl="7">
      <w:start w:val="1"/>
      <w:numFmt w:val="bullet"/>
      <w:lvlText w:val="•"/>
      <w:lvlJc w:val="left"/>
      <w:pPr>
        <w:ind w:left="3240" w:hanging="360"/>
      </w:pPr>
      <w:rPr>
        <w:rFonts w:ascii="0" w:hAnsi="0" w:cs="0" w:hint="default"/>
        <w:b w:val="0"/>
        <w:sz w:val="28"/>
      </w:rPr>
    </w:lvl>
    <w:lvl w:ilvl="8">
      <w:start w:val="1"/>
      <w:numFmt w:val="bullet"/>
      <w:lvlText w:val="•"/>
      <w:lvlJc w:val="left"/>
      <w:pPr>
        <w:ind w:left="3600" w:hanging="360"/>
      </w:pPr>
      <w:rPr>
        <w:rFonts w:ascii="0" w:hAnsi="0" w:cs="0" w:hint="default"/>
        <w:b w:val="0"/>
        <w:sz w:val="28"/>
      </w:rPr>
    </w:lvl>
  </w:abstractNum>
  <w:abstractNum w:abstractNumId="35" w15:restartNumberingAfterBreak="0">
    <w:nsid w:val="57756E79"/>
    <w:multiLevelType w:val="multilevel"/>
    <w:tmpl w:val="C6DECA8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6" w15:restartNumberingAfterBreak="0">
    <w:nsid w:val="5DEA2666"/>
    <w:multiLevelType w:val="hybridMultilevel"/>
    <w:tmpl w:val="A69404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6359220C"/>
    <w:multiLevelType w:val="hybridMultilevel"/>
    <w:tmpl w:val="A67C4C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69DC6C62"/>
    <w:multiLevelType w:val="hybridMultilevel"/>
    <w:tmpl w:val="5D723B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6F6A00D7"/>
    <w:multiLevelType w:val="multilevel"/>
    <w:tmpl w:val="4DE6036C"/>
    <w:lvl w:ilvl="0">
      <w:start w:val="1"/>
      <w:numFmt w:val="bullet"/>
      <w:lvlText w:val=""/>
      <w:lvlJc w:val="left"/>
      <w:pPr>
        <w:ind w:left="720" w:hanging="360"/>
      </w:pPr>
      <w:rPr>
        <w:rFonts w:ascii="Liberation Serif" w:hAnsi="Liberation Serif" w:cs="Liberation Serif"/>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Symbol" w:hAnsi="Symbol" w:hint="default"/>
      </w:rPr>
    </w:lvl>
    <w:lvl w:ilvl="3">
      <w:start w:val="1"/>
      <w:numFmt w:val="bullet"/>
      <w:lvlText w:val=""/>
      <w:lvlJc w:val="left"/>
      <w:pPr>
        <w:ind w:left="1800" w:hanging="360"/>
      </w:pPr>
      <w:rPr>
        <w:rFonts w:ascii="Liberation Serif" w:hAnsi="Liberation Serif" w:cs="Liberation Serif"/>
      </w:rPr>
    </w:lvl>
    <w:lvl w:ilvl="4">
      <w:start w:val="1"/>
      <w:numFmt w:val="bullet"/>
      <w:lvlText w:val="o"/>
      <w:lvlJc w:val="left"/>
      <w:pPr>
        <w:ind w:left="2160" w:hanging="360"/>
      </w:pPr>
      <w:rPr>
        <w:rFonts w:ascii="Liberation Serif" w:hAnsi="Liberation Serif" w:cs="Liberation Serif"/>
      </w:rPr>
    </w:lvl>
    <w:lvl w:ilvl="5">
      <w:start w:val="1"/>
      <w:numFmt w:val="bullet"/>
      <w:lvlText w:val=""/>
      <w:lvlJc w:val="left"/>
      <w:pPr>
        <w:ind w:left="2520" w:hanging="360"/>
      </w:pPr>
      <w:rPr>
        <w:rFonts w:ascii="Liberation Serif" w:hAnsi="Liberation Serif" w:cs="Liberation Serif"/>
      </w:rPr>
    </w:lvl>
    <w:lvl w:ilvl="6">
      <w:start w:val="1"/>
      <w:numFmt w:val="bullet"/>
      <w:lvlText w:val=""/>
      <w:lvlJc w:val="left"/>
      <w:pPr>
        <w:ind w:left="2880" w:hanging="360"/>
      </w:pPr>
      <w:rPr>
        <w:rFonts w:ascii="Liberation Serif" w:hAnsi="Liberation Serif" w:cs="Liberation Serif"/>
      </w:rPr>
    </w:lvl>
    <w:lvl w:ilvl="7">
      <w:start w:val="1"/>
      <w:numFmt w:val="bullet"/>
      <w:lvlText w:val="o"/>
      <w:lvlJc w:val="left"/>
      <w:pPr>
        <w:ind w:left="3240" w:hanging="360"/>
      </w:pPr>
      <w:rPr>
        <w:rFonts w:ascii="Liberation Serif" w:hAnsi="Liberation Serif" w:cs="Liberation Serif"/>
      </w:rPr>
    </w:lvl>
    <w:lvl w:ilvl="8">
      <w:start w:val="1"/>
      <w:numFmt w:val="bullet"/>
      <w:lvlText w:val=""/>
      <w:lvlJc w:val="left"/>
      <w:pPr>
        <w:ind w:left="3600" w:hanging="360"/>
      </w:pPr>
      <w:rPr>
        <w:rFonts w:ascii="Liberation Serif" w:hAnsi="Liberation Serif" w:cs="Liberation Serif"/>
      </w:rPr>
    </w:lvl>
  </w:abstractNum>
  <w:abstractNum w:abstractNumId="40" w15:restartNumberingAfterBreak="0">
    <w:nsid w:val="70A130A5"/>
    <w:multiLevelType w:val="multilevel"/>
    <w:tmpl w:val="DA3CC3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1" w15:restartNumberingAfterBreak="0">
    <w:nsid w:val="72380CE8"/>
    <w:multiLevelType w:val="multilevel"/>
    <w:tmpl w:val="818672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CBC0574"/>
    <w:multiLevelType w:val="multilevel"/>
    <w:tmpl w:val="DE9E122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3" w15:restartNumberingAfterBreak="0">
    <w:nsid w:val="7E2D4A6E"/>
    <w:multiLevelType w:val="multilevel"/>
    <w:tmpl w:val="6466F7A6"/>
    <w:lvl w:ilvl="0">
      <w:start w:val="1"/>
      <w:numFmt w:val="bullet"/>
      <w:lvlText w:val="•"/>
      <w:lvlJc w:val="left"/>
      <w:pPr>
        <w:ind w:left="720" w:hanging="360"/>
      </w:pPr>
      <w:rPr>
        <w:rFonts w:ascii="0" w:hAnsi="0" w:cs="0" w:hint="default"/>
        <w:b w:val="0"/>
        <w:sz w:val="28"/>
      </w:rPr>
    </w:lvl>
    <w:lvl w:ilvl="1">
      <w:start w:val="1"/>
      <w:numFmt w:val="bullet"/>
      <w:lvlText w:val="•"/>
      <w:lvlJc w:val="left"/>
      <w:pPr>
        <w:ind w:left="1080" w:hanging="360"/>
      </w:pPr>
      <w:rPr>
        <w:rFonts w:ascii="0" w:hAnsi="0" w:cs="0" w:hint="default"/>
        <w:b w:val="0"/>
        <w:sz w:val="28"/>
      </w:rPr>
    </w:lvl>
    <w:lvl w:ilvl="2">
      <w:start w:val="1"/>
      <w:numFmt w:val="bullet"/>
      <w:lvlText w:val="•"/>
      <w:lvlJc w:val="left"/>
      <w:pPr>
        <w:ind w:left="1440" w:hanging="360"/>
      </w:pPr>
      <w:rPr>
        <w:rFonts w:ascii="0" w:hAnsi="0" w:cs="0" w:hint="default"/>
        <w:b w:val="0"/>
        <w:sz w:val="28"/>
      </w:rPr>
    </w:lvl>
    <w:lvl w:ilvl="3">
      <w:start w:val="1"/>
      <w:numFmt w:val="bullet"/>
      <w:lvlText w:val="•"/>
      <w:lvlJc w:val="left"/>
      <w:pPr>
        <w:ind w:left="1800" w:hanging="360"/>
      </w:pPr>
      <w:rPr>
        <w:rFonts w:ascii="0" w:hAnsi="0" w:cs="0" w:hint="default"/>
        <w:b w:val="0"/>
        <w:sz w:val="28"/>
      </w:rPr>
    </w:lvl>
    <w:lvl w:ilvl="4">
      <w:start w:val="1"/>
      <w:numFmt w:val="bullet"/>
      <w:lvlText w:val="•"/>
      <w:lvlJc w:val="left"/>
      <w:pPr>
        <w:ind w:left="2160" w:hanging="360"/>
      </w:pPr>
      <w:rPr>
        <w:rFonts w:ascii="0" w:hAnsi="0" w:cs="0" w:hint="default"/>
        <w:b w:val="0"/>
        <w:sz w:val="28"/>
      </w:rPr>
    </w:lvl>
    <w:lvl w:ilvl="5">
      <w:start w:val="1"/>
      <w:numFmt w:val="bullet"/>
      <w:lvlText w:val="•"/>
      <w:lvlJc w:val="left"/>
      <w:pPr>
        <w:ind w:left="2520" w:hanging="360"/>
      </w:pPr>
      <w:rPr>
        <w:rFonts w:ascii="0" w:hAnsi="0" w:cs="0" w:hint="default"/>
        <w:b w:val="0"/>
        <w:sz w:val="28"/>
      </w:rPr>
    </w:lvl>
    <w:lvl w:ilvl="6">
      <w:start w:val="1"/>
      <w:numFmt w:val="bullet"/>
      <w:lvlText w:val="•"/>
      <w:lvlJc w:val="left"/>
      <w:pPr>
        <w:ind w:left="2880" w:hanging="360"/>
      </w:pPr>
      <w:rPr>
        <w:rFonts w:ascii="0" w:hAnsi="0" w:cs="0" w:hint="default"/>
        <w:b w:val="0"/>
        <w:sz w:val="28"/>
      </w:rPr>
    </w:lvl>
    <w:lvl w:ilvl="7">
      <w:start w:val="1"/>
      <w:numFmt w:val="bullet"/>
      <w:lvlText w:val="•"/>
      <w:lvlJc w:val="left"/>
      <w:pPr>
        <w:ind w:left="3240" w:hanging="360"/>
      </w:pPr>
      <w:rPr>
        <w:rFonts w:ascii="0" w:hAnsi="0" w:cs="0" w:hint="default"/>
        <w:b w:val="0"/>
        <w:sz w:val="28"/>
      </w:rPr>
    </w:lvl>
    <w:lvl w:ilvl="8">
      <w:start w:val="1"/>
      <w:numFmt w:val="bullet"/>
      <w:lvlText w:val="•"/>
      <w:lvlJc w:val="left"/>
      <w:pPr>
        <w:ind w:left="3600" w:hanging="360"/>
      </w:pPr>
      <w:rPr>
        <w:rFonts w:ascii="0" w:hAnsi="0" w:cs="0" w:hint="default"/>
        <w:b w:val="0"/>
        <w:sz w:val="28"/>
      </w:rPr>
    </w:lvl>
  </w:abstractNum>
  <w:abstractNum w:abstractNumId="44" w15:restartNumberingAfterBreak="0">
    <w:nsid w:val="7E666F88"/>
    <w:multiLevelType w:val="hybridMultilevel"/>
    <w:tmpl w:val="225EC6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27"/>
  </w:num>
  <w:num w:numId="6">
    <w:abstractNumId w:val="12"/>
  </w:num>
  <w:num w:numId="7">
    <w:abstractNumId w:val="39"/>
  </w:num>
  <w:num w:numId="8">
    <w:abstractNumId w:val="38"/>
  </w:num>
  <w:num w:numId="9">
    <w:abstractNumId w:val="31"/>
  </w:num>
  <w:num w:numId="10">
    <w:abstractNumId w:val="32"/>
  </w:num>
  <w:num w:numId="11">
    <w:abstractNumId w:val="30"/>
  </w:num>
  <w:num w:numId="12">
    <w:abstractNumId w:val="17"/>
  </w:num>
  <w:num w:numId="13">
    <w:abstractNumId w:val="44"/>
  </w:num>
  <w:num w:numId="14">
    <w:abstractNumId w:val="28"/>
  </w:num>
  <w:num w:numId="15">
    <w:abstractNumId w:val="24"/>
  </w:num>
  <w:num w:numId="16">
    <w:abstractNumId w:val="20"/>
  </w:num>
  <w:num w:numId="17">
    <w:abstractNumId w:val="36"/>
  </w:num>
  <w:num w:numId="18">
    <w:abstractNumId w:val="33"/>
  </w:num>
  <w:num w:numId="19">
    <w:abstractNumId w:val="37"/>
  </w:num>
  <w:num w:numId="20">
    <w:abstractNumId w:val="34"/>
  </w:num>
  <w:num w:numId="21">
    <w:abstractNumId w:val="5"/>
  </w:num>
  <w:num w:numId="22">
    <w:abstractNumId w:val="23"/>
  </w:num>
  <w:num w:numId="23">
    <w:abstractNumId w:val="8"/>
  </w:num>
  <w:num w:numId="24">
    <w:abstractNumId w:val="43"/>
  </w:num>
  <w:num w:numId="25">
    <w:abstractNumId w:val="19"/>
  </w:num>
  <w:num w:numId="26">
    <w:abstractNumId w:val="11"/>
  </w:num>
  <w:num w:numId="27">
    <w:abstractNumId w:val="40"/>
  </w:num>
  <w:num w:numId="28">
    <w:abstractNumId w:val="41"/>
  </w:num>
  <w:num w:numId="29">
    <w:abstractNumId w:val="16"/>
  </w:num>
  <w:num w:numId="30">
    <w:abstractNumId w:val="26"/>
  </w:num>
  <w:num w:numId="31">
    <w:abstractNumId w:val="7"/>
  </w:num>
  <w:num w:numId="32">
    <w:abstractNumId w:val="6"/>
  </w:num>
  <w:num w:numId="33">
    <w:abstractNumId w:val="29"/>
  </w:num>
  <w:num w:numId="34">
    <w:abstractNumId w:val="15"/>
  </w:num>
  <w:num w:numId="35">
    <w:abstractNumId w:val="10"/>
  </w:num>
  <w:num w:numId="36">
    <w:abstractNumId w:val="13"/>
  </w:num>
  <w:num w:numId="37">
    <w:abstractNumId w:val="35"/>
  </w:num>
  <w:num w:numId="38">
    <w:abstractNumId w:val="42"/>
  </w:num>
  <w:num w:numId="39">
    <w:abstractNumId w:val="25"/>
  </w:num>
  <w:num w:numId="40">
    <w:abstractNumId w:val="14"/>
  </w:num>
  <w:num w:numId="41">
    <w:abstractNumId w:val="22"/>
  </w:num>
  <w:num w:numId="42">
    <w:abstractNumId w:val="18"/>
  </w:num>
  <w:num w:numId="43">
    <w:abstractNumId w:val="21"/>
  </w:num>
  <w:num w:numId="44">
    <w:abstractNumId w:val="9"/>
  </w:num>
  <w:num w:numId="45">
    <w:abstractNumId w:val="4"/>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709"/>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403"/>
    <w:rsid w:val="00015FF7"/>
    <w:rsid w:val="00040BCB"/>
    <w:rsid w:val="00065748"/>
    <w:rsid w:val="00066283"/>
    <w:rsid w:val="000A50BA"/>
    <w:rsid w:val="000B3B24"/>
    <w:rsid w:val="000C457F"/>
    <w:rsid w:val="000D28A4"/>
    <w:rsid w:val="000F3D99"/>
    <w:rsid w:val="001069DA"/>
    <w:rsid w:val="0017021E"/>
    <w:rsid w:val="00206969"/>
    <w:rsid w:val="00236CF6"/>
    <w:rsid w:val="002A1884"/>
    <w:rsid w:val="003401F4"/>
    <w:rsid w:val="00355704"/>
    <w:rsid w:val="00395667"/>
    <w:rsid w:val="003C12DD"/>
    <w:rsid w:val="003E046B"/>
    <w:rsid w:val="00473CB9"/>
    <w:rsid w:val="00485AF1"/>
    <w:rsid w:val="00493315"/>
    <w:rsid w:val="00542B03"/>
    <w:rsid w:val="00543DEF"/>
    <w:rsid w:val="00551C8A"/>
    <w:rsid w:val="0055551B"/>
    <w:rsid w:val="005B3E44"/>
    <w:rsid w:val="005C2C30"/>
    <w:rsid w:val="00625094"/>
    <w:rsid w:val="00626761"/>
    <w:rsid w:val="00633E3F"/>
    <w:rsid w:val="00636AC6"/>
    <w:rsid w:val="00683A89"/>
    <w:rsid w:val="006A76D2"/>
    <w:rsid w:val="006D2E8B"/>
    <w:rsid w:val="0070590A"/>
    <w:rsid w:val="00721503"/>
    <w:rsid w:val="00760815"/>
    <w:rsid w:val="00763A76"/>
    <w:rsid w:val="00774CE2"/>
    <w:rsid w:val="007B0A72"/>
    <w:rsid w:val="007B33A8"/>
    <w:rsid w:val="007C6170"/>
    <w:rsid w:val="00810403"/>
    <w:rsid w:val="008279B3"/>
    <w:rsid w:val="008D1CA6"/>
    <w:rsid w:val="008D5EEC"/>
    <w:rsid w:val="008E0AE4"/>
    <w:rsid w:val="008F3713"/>
    <w:rsid w:val="00912635"/>
    <w:rsid w:val="009B31FF"/>
    <w:rsid w:val="009C2347"/>
    <w:rsid w:val="009E215E"/>
    <w:rsid w:val="00A051EF"/>
    <w:rsid w:val="00A30CC8"/>
    <w:rsid w:val="00AA364D"/>
    <w:rsid w:val="00AD7958"/>
    <w:rsid w:val="00B815AF"/>
    <w:rsid w:val="00BA261B"/>
    <w:rsid w:val="00BF0021"/>
    <w:rsid w:val="00CB78FA"/>
    <w:rsid w:val="00CB7C91"/>
    <w:rsid w:val="00CC6F59"/>
    <w:rsid w:val="00CD6DFF"/>
    <w:rsid w:val="00D63BC9"/>
    <w:rsid w:val="00DE3893"/>
    <w:rsid w:val="00E10FD9"/>
    <w:rsid w:val="00E20326"/>
    <w:rsid w:val="00E6043C"/>
    <w:rsid w:val="00E64A59"/>
    <w:rsid w:val="00E74935"/>
    <w:rsid w:val="00E95DBE"/>
    <w:rsid w:val="00EA39EE"/>
    <w:rsid w:val="00ED3C9E"/>
    <w:rsid w:val="00F41A7C"/>
    <w:rsid w:val="00FF4C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F66DC30"/>
  <w15:docId w15:val="{05358E1E-E6A3-4ABE-9042-C63C6A5E2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qFormat="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lsdException w:name="HTML Definition" w:semiHidden="1" w:unhideWhenUsed="1"/>
    <w:lsdException w:name="HTML Keyboard" w:semiHidden="1" w:unhideWhenUsed="1"/>
    <w:lsdException w:name="HTML Preformatted" w:semiHidden="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021E"/>
    <w:pPr>
      <w:suppressAutoHyphens/>
      <w:autoSpaceDE w:val="0"/>
      <w:autoSpaceDN w:val="0"/>
      <w:adjustRightInd w:val="0"/>
    </w:pPr>
    <w:rPr>
      <w:rFonts w:ascii="Liberation Serif" w:hAnsi="Liberation Serif" w:cs="Liberation Serif"/>
      <w:color w:val="000000"/>
      <w:kern w:val="1"/>
      <w:sz w:val="24"/>
      <w:szCs w:val="24"/>
      <w:lang w:val="en-US" w:bidi="hi-IN"/>
    </w:rPr>
  </w:style>
  <w:style w:type="paragraph" w:styleId="1">
    <w:name w:val="heading 1"/>
    <w:basedOn w:val="a"/>
    <w:next w:val="a"/>
    <w:link w:val="10"/>
    <w:uiPriority w:val="9"/>
    <w:qFormat/>
    <w:rsid w:val="005B3E44"/>
    <w:pPr>
      <w:keepNext/>
      <w:spacing w:before="240" w:after="60"/>
      <w:outlineLvl w:val="0"/>
    </w:pPr>
    <w:rPr>
      <w:rFonts w:ascii="Cambria" w:hAnsi="Cambria" w:cs="Mangal"/>
      <w:b/>
      <w:bCs/>
      <w:kern w:val="32"/>
      <w:sz w:val="32"/>
      <w:szCs w:val="29"/>
    </w:rPr>
  </w:style>
  <w:style w:type="paragraph" w:styleId="2">
    <w:name w:val="heading 2"/>
    <w:basedOn w:val="a"/>
    <w:next w:val="a"/>
    <w:link w:val="20"/>
    <w:uiPriority w:val="9"/>
    <w:unhideWhenUsed/>
    <w:qFormat/>
    <w:rsid w:val="005B3E44"/>
    <w:pPr>
      <w:keepNext/>
      <w:spacing w:before="240" w:after="60"/>
      <w:outlineLvl w:val="1"/>
    </w:pPr>
    <w:rPr>
      <w:rFonts w:ascii="Cambria" w:hAnsi="Cambria" w:cs="Mangal"/>
      <w:b/>
      <w:bCs/>
      <w:i/>
      <w:iCs/>
      <w:sz w:val="28"/>
      <w:szCs w:val="25"/>
    </w:rPr>
  </w:style>
  <w:style w:type="paragraph" w:styleId="3">
    <w:name w:val="heading 3"/>
    <w:basedOn w:val="a"/>
    <w:next w:val="a"/>
    <w:link w:val="30"/>
    <w:uiPriority w:val="9"/>
    <w:unhideWhenUsed/>
    <w:qFormat/>
    <w:rsid w:val="005B3E44"/>
    <w:pPr>
      <w:keepNext/>
      <w:spacing w:before="240" w:after="60"/>
      <w:outlineLvl w:val="2"/>
    </w:pPr>
    <w:rPr>
      <w:rFonts w:ascii="Cambria" w:hAnsi="Cambria" w:cs="Mangal"/>
      <w:b/>
      <w:bCs/>
      <w:sz w:val="26"/>
      <w:szCs w:val="23"/>
    </w:rPr>
  </w:style>
  <w:style w:type="paragraph" w:styleId="4">
    <w:name w:val="heading 4"/>
    <w:basedOn w:val="a"/>
    <w:next w:val="a"/>
    <w:link w:val="40"/>
    <w:uiPriority w:val="9"/>
    <w:unhideWhenUsed/>
    <w:qFormat/>
    <w:rsid w:val="00485AF1"/>
    <w:pPr>
      <w:keepNext/>
      <w:spacing w:before="240" w:after="60"/>
      <w:outlineLvl w:val="3"/>
    </w:pPr>
    <w:rPr>
      <w:rFonts w:ascii="Calibri" w:hAnsi="Calibri" w:cs="Mangal"/>
      <w:b/>
      <w:bCs/>
      <w:sz w:val="28"/>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qFormat/>
    <w:rsid w:val="005B3E44"/>
    <w:rPr>
      <w:rFonts w:ascii="Cambria" w:eastAsia="Times New Roman" w:hAnsi="Cambria" w:cs="Mangal"/>
      <w:b/>
      <w:bCs/>
      <w:color w:val="000000"/>
      <w:kern w:val="32"/>
      <w:sz w:val="32"/>
      <w:szCs w:val="29"/>
      <w:lang w:val="en-US" w:bidi="hi-IN"/>
    </w:rPr>
  </w:style>
  <w:style w:type="character" w:customStyle="1" w:styleId="20">
    <w:name w:val="Заголовок 2 Знак"/>
    <w:link w:val="2"/>
    <w:uiPriority w:val="9"/>
    <w:qFormat/>
    <w:rsid w:val="005B3E44"/>
    <w:rPr>
      <w:rFonts w:ascii="Cambria" w:eastAsia="Times New Roman" w:hAnsi="Cambria" w:cs="Mangal"/>
      <w:b/>
      <w:bCs/>
      <w:i/>
      <w:iCs/>
      <w:color w:val="000000"/>
      <w:kern w:val="1"/>
      <w:sz w:val="28"/>
      <w:szCs w:val="25"/>
      <w:lang w:val="en-US" w:bidi="hi-IN"/>
    </w:rPr>
  </w:style>
  <w:style w:type="character" w:customStyle="1" w:styleId="30">
    <w:name w:val="Заголовок 3 Знак"/>
    <w:link w:val="3"/>
    <w:uiPriority w:val="9"/>
    <w:qFormat/>
    <w:rsid w:val="005B3E44"/>
    <w:rPr>
      <w:rFonts w:ascii="Cambria" w:eastAsia="Times New Roman" w:hAnsi="Cambria" w:cs="Mangal"/>
      <w:b/>
      <w:bCs/>
      <w:color w:val="000000"/>
      <w:kern w:val="1"/>
      <w:sz w:val="26"/>
      <w:szCs w:val="23"/>
      <w:lang w:val="en-US" w:bidi="hi-IN"/>
    </w:rPr>
  </w:style>
  <w:style w:type="character" w:customStyle="1" w:styleId="40">
    <w:name w:val="Заголовок 4 Знак"/>
    <w:link w:val="4"/>
    <w:uiPriority w:val="9"/>
    <w:rsid w:val="00485AF1"/>
    <w:rPr>
      <w:rFonts w:ascii="Calibri" w:eastAsia="Times New Roman" w:hAnsi="Calibri" w:cs="Mangal"/>
      <w:b/>
      <w:bCs/>
      <w:color w:val="000000"/>
      <w:kern w:val="1"/>
      <w:sz w:val="28"/>
      <w:szCs w:val="25"/>
      <w:lang w:val="en-US" w:bidi="hi-IN"/>
    </w:rPr>
  </w:style>
  <w:style w:type="paragraph" w:customStyle="1" w:styleId="3f3f3f3f3f3f3f3f3f2">
    <w:name w:val="З3fа3fг3fо3fл3fо3fв3fо3fк3f 2"/>
    <w:basedOn w:val="a"/>
    <w:uiPriority w:val="99"/>
    <w:qFormat/>
    <w:rsid w:val="0017021E"/>
    <w:pPr>
      <w:keepNext/>
      <w:spacing w:before="240" w:after="60"/>
    </w:pPr>
    <w:rPr>
      <w:rFonts w:ascii="Cambria" w:cs="Cambria"/>
      <w:b/>
      <w:bCs/>
      <w:i/>
      <w:iCs/>
      <w:sz w:val="28"/>
      <w:szCs w:val="28"/>
    </w:rPr>
  </w:style>
  <w:style w:type="paragraph" w:customStyle="1" w:styleId="3f3f3f3f3f3f3f3f3f3">
    <w:name w:val="З3fа3fг3fо3fл3fо3fв3fо3fк3f 3"/>
    <w:basedOn w:val="a"/>
    <w:uiPriority w:val="99"/>
    <w:rsid w:val="0017021E"/>
    <w:pPr>
      <w:keepNext/>
      <w:spacing w:before="240" w:after="60"/>
    </w:pPr>
    <w:rPr>
      <w:rFonts w:ascii="Cambria" w:cs="Cambria"/>
      <w:b/>
      <w:bCs/>
      <w:sz w:val="26"/>
      <w:szCs w:val="26"/>
    </w:rPr>
  </w:style>
  <w:style w:type="character" w:customStyle="1" w:styleId="3f3f3f3f3f3f3f3f3f3f3f3f3f3f3f3f3f3f23f3f3f3f3f3f3f3f">
    <w:name w:val="З3f3fа3f3fг3f3fо3f3fл3f3fо3f3fв3f3fо3f3fк3f3f 2 З3f3fн3f3fа3f3fк3f3f"/>
    <w:uiPriority w:val="99"/>
    <w:rsid w:val="0017021E"/>
    <w:rPr>
      <w:rFonts w:ascii="Cambria" w:eastAsia="Times New Roman" w:cs="Cambria"/>
      <w:b/>
      <w:bCs/>
      <w:i/>
      <w:iCs/>
      <w:color w:val="000000"/>
      <w:kern w:val="1"/>
      <w:sz w:val="25"/>
      <w:szCs w:val="25"/>
      <w:lang w:val="en-US" w:bidi="hi-IN"/>
    </w:rPr>
  </w:style>
  <w:style w:type="character" w:customStyle="1" w:styleId="c8c8c83ff1f1f13ff5f5f53feeeeee3fe4e4e43fededed3ffbfbfb3fe9e9e93ff2f2f23fe5e5e53feaeaea3ff1f1f13ff2f2f23f">
    <w:name w:val="Èc8c8c83fñf1f1f13fõf5f5f53fîeeeeee3fäe4e4e43fíededed3fûfbfbfb3fée9e9e93f òf2f2f23fåe5e5e53fêeaeaea3fñf1f1f13fòf2f2f23f"/>
    <w:uiPriority w:val="99"/>
    <w:rsid w:val="0017021E"/>
    <w:rPr>
      <w:rFonts w:ascii="Liberation Mono" w:eastAsia="Times New Roman" w:cs="Liberation Mono"/>
    </w:rPr>
  </w:style>
  <w:style w:type="character" w:customStyle="1" w:styleId="3f3f3f3f3f3f3f3f3f3f3f3f3f3f3f3f3f3f3f3f3f3f3f3f3f3f3f3f3f3f3f3f3f3f3f3f3f3f3f3f3f3f3f3f3f3f3f3f3f3f3f3f3f3f3f3f3f3f3f3f">
    <w:name w:val="В3f3f3f3fы3f3f3f3fд3f3f3f3fе3f3f3f3fл3f3f3f3fе3f3f3f3fн3f3f3f3fи3f3f3f3fе3f3f3f3f ж3f3f3f3fи3f3f3f3fр3f3f3f3fн3f3f3f3fы3f3f3f3fм3f3f3f3f"/>
    <w:uiPriority w:val="99"/>
    <w:rsid w:val="0017021E"/>
    <w:rPr>
      <w:b/>
      <w:bCs/>
    </w:rPr>
  </w:style>
  <w:style w:type="character" w:customStyle="1" w:styleId="3f3f3f3f3f3f3f3f3f3f3f3f3f3f3f3f3f3f3f3f3f3f3f3f3f3f3f3f3f3f3f3f-3f3f3f3f3f3f3f3f3f3f3f3f3f3f3f3f3f3f3f3f3f3f3f3f">
    <w:name w:val="И3f3f3f3fн3f3f3f3fт3f3f3f3fе3f3f3f3fр3f3f3f3fн3f3f3f3fе3f3f3f3fт3f3f3f3f-с3f3f3f3fс3f3f3f3fы3f3f3f3fл3f3f3f3fк3f3f3f3fа3f3f3f3f"/>
    <w:uiPriority w:val="99"/>
    <w:rsid w:val="0017021E"/>
    <w:rPr>
      <w:color w:val="000080"/>
      <w:u w:val="single"/>
    </w:rPr>
  </w:style>
  <w:style w:type="character" w:customStyle="1" w:styleId="3f3f3f3f3f3f3f3f3f3f3f3f3f3f3f3f3f3f3f3f3f3f3f3f3f3f3f3f3f3f3f3f3f3f3f3f">
    <w:name w:val="В3f3f3f3fы3f3f3f3fд3f3f3f3fе3f3f3f3fл3f3f3f3fе3f3f3f3fн3f3f3f3fи3f3f3f3fе3f3f3f3f"/>
    <w:uiPriority w:val="99"/>
    <w:rsid w:val="0017021E"/>
    <w:rPr>
      <w:i/>
      <w:iCs/>
    </w:rPr>
  </w:style>
  <w:style w:type="character" w:customStyle="1" w:styleId="InternetLink">
    <w:name w:val="Internet Link"/>
    <w:qFormat/>
    <w:rsid w:val="0017021E"/>
    <w:rPr>
      <w:color w:val="000080"/>
      <w:u w:val="single"/>
    </w:rPr>
  </w:style>
  <w:style w:type="character" w:customStyle="1" w:styleId="cdcdcd3fe5e5e53fefefef3ff0f0f03feeeeee3fefefef3feeeeee3ff0f0f03ff6f6f63fe8e8e83feeeeee3fededed3fe0e0e03febebeb3ffcfcfc3fededed3ffbfbfb3fe9e9e93ff2f2f23fe5e5e53feaeaea3ff1f1f13ff2f2f23f">
    <w:name w:val="Ícdcdcd3fåe5e5e53fïefefef3fðf0f0f03fîeeeeee3fïefefef3fîeeeeee3fðf0f0f03föf6f6f63fèe8e8e83fîeeeeee3fíededed3fàe0e0e03fëebebeb3füfcfcfc3fíededed3fûfbfbfb3fée9e9e93f òf2f2f23fåe5e5e53fêeaeaea3fñf1f1f13fòf2f2f23f"/>
    <w:uiPriority w:val="99"/>
    <w:rsid w:val="0017021E"/>
    <w:rPr>
      <w:rFonts w:ascii="Liberation Mono" w:eastAsia="Times New Roman" w:cs="Liberation Mono"/>
    </w:rPr>
  </w:style>
  <w:style w:type="character" w:customStyle="1" w:styleId="Quotation">
    <w:name w:val="Quotation"/>
    <w:uiPriority w:val="99"/>
    <w:rsid w:val="0017021E"/>
    <w:rPr>
      <w:i/>
      <w:iCs/>
    </w:rPr>
  </w:style>
  <w:style w:type="character" w:customStyle="1" w:styleId="3f3f3f3f3f3f3f3f3f3f3f3f3f3f3f3f3f3f3f3f3f3f3f3f3f3f3f3f3f3f3f3f3f3f3f3f3f3f3f3f3f3f3f3f">
    <w:name w:val="О3f3f3f3fп3f3f3f3fр3f3f3f3fе3f3f3f3fд3f3f3f3fе3f3f3f3fл3f3f3f3fе3f3f3f3fн3f3f3f3fи3f3f3f3fе3f3f3f3f"/>
    <w:uiPriority w:val="99"/>
    <w:rsid w:val="0017021E"/>
  </w:style>
  <w:style w:type="character" w:customStyle="1" w:styleId="3f3f3f3f3f3f3f3f3f3f3f3f3f3f3f3f3f3f3f3f3f3f3f3f3f3f3f3f3f3f3f3f3f3f3f3f3f3f3f3f">
    <w:name w:val="П3f3f3f3fе3f3f3f3fр3f3f3f3fе3f3f3f3fм3f3f3f3fе3f3f3f3fн3f3f3f3fн3f3f3f3fа3f3f3f3fя3f3f3f3f"/>
    <w:uiPriority w:val="99"/>
    <w:rsid w:val="0017021E"/>
    <w:rPr>
      <w:i/>
      <w:iCs/>
    </w:rPr>
  </w:style>
  <w:style w:type="character" w:customStyle="1" w:styleId="c2c2c23fe2e2e23feeeeee3fe4e4e43fefefef3feeeeee3febebeb3ffcfcfc3fe7e7e73feeeeee3fe2e2e23fe0e0e03ff2f2f23fe5e5e53febebeb3fffffff3f">
    <w:name w:val="Âc2c2c23fâe2e2e23fîeeeeee3fäe4e4e43f ïefefef3fîeeeeee3fëebebeb3füfcfcfc3fçe7e7e73fîeeeeee3fâe2e2e23fàe0e0e03fòf2f2f23fåe5e5e53fëebebeb3fÿffffff3f"/>
    <w:uiPriority w:val="99"/>
    <w:rsid w:val="0017021E"/>
    <w:rPr>
      <w:rFonts w:ascii="Liberation Mono" w:eastAsia="Times New Roman" w:cs="Liberation Mono"/>
    </w:rPr>
  </w:style>
  <w:style w:type="character" w:customStyle="1" w:styleId="cfcfcf3ff0f0f03fe8e8e83fececec3fe5e5e53ff0f0f03f">
    <w:name w:val="Ïcfcfcf3fðf0f0f03fèe8e8e83fìececec3fåe5e5e53fðf0f0f03f"/>
    <w:uiPriority w:val="99"/>
    <w:rsid w:val="0017021E"/>
    <w:rPr>
      <w:rFonts w:ascii="Liberation Mono" w:eastAsia="Times New Roman" w:cs="Liberation Mono"/>
    </w:rPr>
  </w:style>
  <w:style w:type="character" w:customStyle="1" w:styleId="3f3f3f3f3f3f3f3f3f3f3f3f3f3f3f3f3f3f3f3f3f3f3f3f3f3f3f23f3f3f3f3f3f3f3f3f3f3f3f">
    <w:name w:val="З3f3f3fа3f3f3fг3f3f3fо3f3f3fл3f3f3fо3f3f3fв3f3f3fо3f3f3fк3f3f3f 2 З3f3f3fн3f3f3fа3f3f3fк3f3f3f"/>
    <w:uiPriority w:val="99"/>
    <w:rsid w:val="0017021E"/>
    <w:rPr>
      <w:rFonts w:ascii="Cambria" w:eastAsia="Times New Roman" w:cs="Cambria"/>
      <w:b/>
      <w:bCs/>
      <w:i/>
      <w:iCs/>
      <w:color w:val="000000"/>
      <w:kern w:val="1"/>
      <w:sz w:val="25"/>
      <w:szCs w:val="25"/>
      <w:lang w:val="en-US" w:bidi="hi-IN"/>
    </w:rPr>
  </w:style>
  <w:style w:type="character" w:customStyle="1" w:styleId="3f3f3f3f3f3f3f3f3f3f3f3f3f3f3f3f3f3f3f3f3f3f3f3f3f3f3f33f3f3f3f3f3f3f3f3f3f3f3f">
    <w:name w:val="З3f3f3fа3f3f3fг3f3f3fо3f3f3fл3f3f3fо3f3f3fв3f3f3fо3f3f3fк3f3f3f 3 З3f3f3fн3f3f3fа3f3f3fк3f3f3f"/>
    <w:uiPriority w:val="99"/>
    <w:rsid w:val="0017021E"/>
    <w:rPr>
      <w:rFonts w:ascii="Cambria" w:eastAsia="Times New Roman" w:cs="Cambria"/>
      <w:b/>
      <w:bCs/>
      <w:color w:val="000000"/>
      <w:kern w:val="1"/>
      <w:sz w:val="23"/>
      <w:szCs w:val="23"/>
      <w:lang w:val="en-US" w:bidi="hi-IN"/>
    </w:rPr>
  </w:style>
  <w:style w:type="character" w:customStyle="1" w:styleId="hljs-meta">
    <w:name w:val="hljs-meta"/>
    <w:uiPriority w:val="99"/>
    <w:rsid w:val="0017021E"/>
    <w:rPr>
      <w:rFonts w:eastAsia="Times New Roman"/>
    </w:rPr>
  </w:style>
  <w:style w:type="character" w:customStyle="1" w:styleId="3f3f3f3f3f3f3f3f3f3f3f3f3f3f3f3f3f3f3f3f3f3f3f3f3f3f3f13f3f3f3f3f3f3f3f3f3f3f3f">
    <w:name w:val="З3f3f3fа3f3f3fг3f3f3fо3f3f3fл3f3f3fо3f3f3fв3f3f3fо3f3f3fк3f3f3f 1 З3f3f3fн3f3f3fа3f3f3fк3f3f3f"/>
    <w:uiPriority w:val="99"/>
    <w:rsid w:val="0017021E"/>
    <w:rPr>
      <w:rFonts w:ascii="Cambria" w:eastAsia="Times New Roman" w:cs="Cambria"/>
      <w:b/>
      <w:bCs/>
      <w:color w:val="000000"/>
      <w:kern w:val="1"/>
      <w:sz w:val="29"/>
      <w:szCs w:val="29"/>
      <w:lang w:val="en-US" w:bidi="hi-IN"/>
    </w:rPr>
  </w:style>
  <w:style w:type="character" w:customStyle="1" w:styleId="ListLabel1">
    <w:name w:val="ListLabel 1"/>
    <w:qFormat/>
    <w:rsid w:val="0017021E"/>
    <w:rPr>
      <w:rFonts w:ascii="Times New Roman" w:eastAsia="Times New Roman" w:cs="Times New Roman"/>
      <w:b/>
      <w:bCs/>
      <w:sz w:val="28"/>
      <w:szCs w:val="28"/>
    </w:rPr>
  </w:style>
  <w:style w:type="character" w:customStyle="1" w:styleId="ListLabel2">
    <w:name w:val="ListLabel 2"/>
    <w:qFormat/>
    <w:rsid w:val="0017021E"/>
    <w:rPr>
      <w:rFonts w:eastAsia="Times New Roman"/>
    </w:rPr>
  </w:style>
  <w:style w:type="character" w:customStyle="1" w:styleId="ListLabel3">
    <w:name w:val="ListLabel 3"/>
    <w:qFormat/>
    <w:rsid w:val="0017021E"/>
    <w:rPr>
      <w:rFonts w:eastAsia="Times New Roman"/>
    </w:rPr>
  </w:style>
  <w:style w:type="character" w:customStyle="1" w:styleId="ListLabel4">
    <w:name w:val="ListLabel 4"/>
    <w:qFormat/>
    <w:rsid w:val="0017021E"/>
    <w:rPr>
      <w:rFonts w:eastAsia="Times New Roman"/>
    </w:rPr>
  </w:style>
  <w:style w:type="character" w:customStyle="1" w:styleId="ListLabel5">
    <w:name w:val="ListLabel 5"/>
    <w:qFormat/>
    <w:rsid w:val="0017021E"/>
    <w:rPr>
      <w:rFonts w:eastAsia="Times New Roman"/>
    </w:rPr>
  </w:style>
  <w:style w:type="character" w:customStyle="1" w:styleId="ListLabel6">
    <w:name w:val="ListLabel 6"/>
    <w:qFormat/>
    <w:rsid w:val="0017021E"/>
    <w:rPr>
      <w:rFonts w:eastAsia="Times New Roman"/>
    </w:rPr>
  </w:style>
  <w:style w:type="character" w:customStyle="1" w:styleId="ListLabel7">
    <w:name w:val="ListLabel 7"/>
    <w:qFormat/>
    <w:rsid w:val="0017021E"/>
    <w:rPr>
      <w:rFonts w:eastAsia="Times New Roman"/>
    </w:rPr>
  </w:style>
  <w:style w:type="character" w:customStyle="1" w:styleId="ListLabel8">
    <w:name w:val="ListLabel 8"/>
    <w:qFormat/>
    <w:rsid w:val="0017021E"/>
    <w:rPr>
      <w:rFonts w:eastAsia="Times New Roman"/>
    </w:rPr>
  </w:style>
  <w:style w:type="character" w:customStyle="1" w:styleId="ListLabel9">
    <w:name w:val="ListLabel 9"/>
    <w:qFormat/>
    <w:rsid w:val="0017021E"/>
    <w:rPr>
      <w:rFonts w:eastAsia="Times New Roman"/>
    </w:rPr>
  </w:style>
  <w:style w:type="character" w:customStyle="1" w:styleId="ListLabel10">
    <w:name w:val="ListLabel 10"/>
    <w:qFormat/>
    <w:rsid w:val="0017021E"/>
    <w:rPr>
      <w:rFonts w:eastAsia="Times New Roman"/>
    </w:rPr>
  </w:style>
  <w:style w:type="character" w:customStyle="1" w:styleId="ListLabel11">
    <w:name w:val="ListLabel 11"/>
    <w:qFormat/>
    <w:rsid w:val="0017021E"/>
    <w:rPr>
      <w:rFonts w:eastAsia="Times New Roman"/>
    </w:rPr>
  </w:style>
  <w:style w:type="character" w:customStyle="1" w:styleId="ListLabel12">
    <w:name w:val="ListLabel 12"/>
    <w:qFormat/>
    <w:rsid w:val="0017021E"/>
    <w:rPr>
      <w:rFonts w:eastAsia="Times New Roman"/>
    </w:rPr>
  </w:style>
  <w:style w:type="character" w:customStyle="1" w:styleId="ListLabel13">
    <w:name w:val="ListLabel 13"/>
    <w:qFormat/>
    <w:rsid w:val="0017021E"/>
    <w:rPr>
      <w:rFonts w:eastAsia="Times New Roman"/>
    </w:rPr>
  </w:style>
  <w:style w:type="character" w:customStyle="1" w:styleId="ListLabel14">
    <w:name w:val="ListLabel 14"/>
    <w:qFormat/>
    <w:rsid w:val="0017021E"/>
    <w:rPr>
      <w:rFonts w:eastAsia="Times New Roman"/>
    </w:rPr>
  </w:style>
  <w:style w:type="character" w:customStyle="1" w:styleId="ListLabel15">
    <w:name w:val="ListLabel 15"/>
    <w:qFormat/>
    <w:rsid w:val="0017021E"/>
    <w:rPr>
      <w:rFonts w:eastAsia="Times New Roman"/>
    </w:rPr>
  </w:style>
  <w:style w:type="character" w:customStyle="1" w:styleId="ListLabel16">
    <w:name w:val="ListLabel 16"/>
    <w:qFormat/>
    <w:rsid w:val="0017021E"/>
    <w:rPr>
      <w:rFonts w:eastAsia="Times New Roman"/>
    </w:rPr>
  </w:style>
  <w:style w:type="character" w:customStyle="1" w:styleId="ListLabel17">
    <w:name w:val="ListLabel 17"/>
    <w:qFormat/>
    <w:rsid w:val="0017021E"/>
    <w:rPr>
      <w:rFonts w:eastAsia="Times New Roman"/>
    </w:rPr>
  </w:style>
  <w:style w:type="character" w:customStyle="1" w:styleId="ListLabel18">
    <w:name w:val="ListLabel 18"/>
    <w:qFormat/>
    <w:rsid w:val="0017021E"/>
    <w:rPr>
      <w:rFonts w:eastAsia="Times New Roman"/>
    </w:rPr>
  </w:style>
  <w:style w:type="character" w:customStyle="1" w:styleId="ListLabel19">
    <w:name w:val="ListLabel 19"/>
    <w:qFormat/>
    <w:rsid w:val="0017021E"/>
    <w:rPr>
      <w:rFonts w:ascii="Times New Roman" w:eastAsia="Times New Roman" w:cs="Times New Roman"/>
      <w:sz w:val="28"/>
      <w:szCs w:val="28"/>
    </w:rPr>
  </w:style>
  <w:style w:type="character" w:customStyle="1" w:styleId="ListLabel20">
    <w:name w:val="ListLabel 20"/>
    <w:qFormat/>
    <w:rsid w:val="0017021E"/>
    <w:rPr>
      <w:rFonts w:eastAsia="Times New Roman"/>
    </w:rPr>
  </w:style>
  <w:style w:type="character" w:customStyle="1" w:styleId="ListLabel21">
    <w:name w:val="ListLabel 21"/>
    <w:qFormat/>
    <w:rsid w:val="0017021E"/>
    <w:rPr>
      <w:rFonts w:eastAsia="Times New Roman"/>
    </w:rPr>
  </w:style>
  <w:style w:type="character" w:customStyle="1" w:styleId="ListLabel22">
    <w:name w:val="ListLabel 22"/>
    <w:qFormat/>
    <w:rsid w:val="0017021E"/>
    <w:rPr>
      <w:rFonts w:eastAsia="Times New Roman"/>
    </w:rPr>
  </w:style>
  <w:style w:type="character" w:customStyle="1" w:styleId="ListLabel23">
    <w:name w:val="ListLabel 23"/>
    <w:qFormat/>
    <w:rsid w:val="0017021E"/>
    <w:rPr>
      <w:rFonts w:eastAsia="Times New Roman"/>
    </w:rPr>
  </w:style>
  <w:style w:type="character" w:customStyle="1" w:styleId="ListLabel24">
    <w:name w:val="ListLabel 24"/>
    <w:qFormat/>
    <w:rsid w:val="0017021E"/>
    <w:rPr>
      <w:rFonts w:eastAsia="Times New Roman"/>
    </w:rPr>
  </w:style>
  <w:style w:type="character" w:customStyle="1" w:styleId="ListLabel25">
    <w:name w:val="ListLabel 25"/>
    <w:qFormat/>
    <w:rsid w:val="0017021E"/>
    <w:rPr>
      <w:rFonts w:eastAsia="Times New Roman"/>
    </w:rPr>
  </w:style>
  <w:style w:type="character" w:customStyle="1" w:styleId="ListLabel26">
    <w:name w:val="ListLabel 26"/>
    <w:qFormat/>
    <w:rsid w:val="0017021E"/>
    <w:rPr>
      <w:rFonts w:eastAsia="Times New Roman"/>
    </w:rPr>
  </w:style>
  <w:style w:type="character" w:customStyle="1" w:styleId="ListLabel27">
    <w:name w:val="ListLabel 27"/>
    <w:qFormat/>
    <w:rsid w:val="0017021E"/>
    <w:rPr>
      <w:rFonts w:eastAsia="Times New Roman"/>
    </w:rPr>
  </w:style>
  <w:style w:type="character" w:customStyle="1" w:styleId="ListLabel28">
    <w:name w:val="ListLabel 28"/>
    <w:qFormat/>
    <w:rsid w:val="0017021E"/>
    <w:rPr>
      <w:rFonts w:eastAsia="Times New Roman"/>
    </w:rPr>
  </w:style>
  <w:style w:type="character" w:customStyle="1" w:styleId="ListLabel29">
    <w:name w:val="ListLabel 29"/>
    <w:qFormat/>
    <w:rsid w:val="0017021E"/>
    <w:rPr>
      <w:rFonts w:eastAsia="Times New Roman"/>
    </w:rPr>
  </w:style>
  <w:style w:type="character" w:customStyle="1" w:styleId="ListLabel30">
    <w:name w:val="ListLabel 30"/>
    <w:qFormat/>
    <w:rsid w:val="0017021E"/>
    <w:rPr>
      <w:rFonts w:eastAsia="Times New Roman"/>
    </w:rPr>
  </w:style>
  <w:style w:type="character" w:customStyle="1" w:styleId="ListLabel31">
    <w:name w:val="ListLabel 31"/>
    <w:qFormat/>
    <w:rsid w:val="0017021E"/>
    <w:rPr>
      <w:rFonts w:eastAsia="Times New Roman"/>
    </w:rPr>
  </w:style>
  <w:style w:type="character" w:customStyle="1" w:styleId="ListLabel32">
    <w:name w:val="ListLabel 32"/>
    <w:qFormat/>
    <w:rsid w:val="0017021E"/>
    <w:rPr>
      <w:rFonts w:eastAsia="Times New Roman"/>
    </w:rPr>
  </w:style>
  <w:style w:type="character" w:customStyle="1" w:styleId="ListLabel33">
    <w:name w:val="ListLabel 33"/>
    <w:qFormat/>
    <w:rsid w:val="0017021E"/>
    <w:rPr>
      <w:rFonts w:eastAsia="Times New Roman"/>
    </w:rPr>
  </w:style>
  <w:style w:type="character" w:customStyle="1" w:styleId="ListLabel34">
    <w:name w:val="ListLabel 34"/>
    <w:qFormat/>
    <w:rsid w:val="0017021E"/>
    <w:rPr>
      <w:rFonts w:eastAsia="Times New Roman"/>
    </w:rPr>
  </w:style>
  <w:style w:type="character" w:customStyle="1" w:styleId="ListLabel35">
    <w:name w:val="ListLabel 35"/>
    <w:qFormat/>
    <w:rsid w:val="0017021E"/>
    <w:rPr>
      <w:rFonts w:eastAsia="Times New Roman"/>
    </w:rPr>
  </w:style>
  <w:style w:type="character" w:customStyle="1" w:styleId="ListLabel36">
    <w:name w:val="ListLabel 36"/>
    <w:qFormat/>
    <w:rsid w:val="0017021E"/>
    <w:rPr>
      <w:rFonts w:eastAsia="Times New Roman"/>
    </w:rPr>
  </w:style>
  <w:style w:type="character" w:customStyle="1" w:styleId="3f3f3f3f3f3f3f3f3f3f3f3f3f3f3f3f3f3f3f3f3f3f3f3f-3f3f3f3f3f3f3f3f3f3f3f3f3f3f3f3f3f3f">
    <w:name w:val="И3f3f3fн3f3f3fт3f3f3fе3f3f3fр3f3f3fн3f3f3fе3f3f3fт3f3f3f-с3f3f3fс3f3f3fы3f3f3fл3f3f3fк3f3f3fа3f3f3f"/>
    <w:uiPriority w:val="99"/>
    <w:rsid w:val="0017021E"/>
    <w:rPr>
      <w:color w:val="000080"/>
      <w:u w:val="single"/>
    </w:rPr>
  </w:style>
  <w:style w:type="character" w:customStyle="1" w:styleId="3f3f3f3f3f3f3f3f3f3f3f3f3f3f3f3f3f3f3f3f3f3f3f3f3f3f3f3f3f3f">
    <w:name w:val="П3f3f3fе3f3f3fр3f3f3fе3f3f3fм3f3f3fе3f3f3fн3f3f3fн3f3f3fа3f3f3fя3f3f3f"/>
    <w:uiPriority w:val="99"/>
    <w:rsid w:val="0017021E"/>
    <w:rPr>
      <w:i/>
      <w:iCs/>
    </w:rPr>
  </w:style>
  <w:style w:type="character" w:customStyle="1" w:styleId="3f3f3f3f3f3f3f3f3f3f3f3f3f3f3f3f3f3f3f3f3f3fHTML3f3f3f3f3f3f3f3f">
    <w:name w:val="С3f3fт3f3fа3f3fн3f3fд3f3fа3f3fр3f3fт3f3fн3f3fы3f3fй3f3f HTML З3f3fн3f3fа3f3fк3f3f"/>
    <w:uiPriority w:val="99"/>
    <w:rsid w:val="0017021E"/>
    <w:rPr>
      <w:rFonts w:ascii="Courier New" w:eastAsia="Times New Roman" w:cs="Courier New"/>
      <w:sz w:val="20"/>
      <w:szCs w:val="20"/>
    </w:rPr>
  </w:style>
  <w:style w:type="character" w:customStyle="1" w:styleId="com">
    <w:name w:val="com"/>
    <w:qFormat/>
    <w:rsid w:val="0017021E"/>
    <w:rPr>
      <w:rFonts w:eastAsia="Times New Roman"/>
    </w:rPr>
  </w:style>
  <w:style w:type="character" w:customStyle="1" w:styleId="pln">
    <w:name w:val="pln"/>
    <w:qFormat/>
    <w:rsid w:val="0017021E"/>
    <w:rPr>
      <w:rFonts w:eastAsia="Times New Roman"/>
    </w:rPr>
  </w:style>
  <w:style w:type="character" w:styleId="HTML">
    <w:name w:val="HTML Code"/>
    <w:uiPriority w:val="99"/>
    <w:rsid w:val="0017021E"/>
    <w:rPr>
      <w:rFonts w:ascii="Courier New" w:eastAsia="Times New Roman" w:cs="Courier New"/>
      <w:sz w:val="20"/>
      <w:szCs w:val="20"/>
    </w:rPr>
  </w:style>
  <w:style w:type="character" w:customStyle="1" w:styleId="hljs-meta-keyword">
    <w:name w:val="hljs-meta-keyword"/>
    <w:uiPriority w:val="99"/>
    <w:rsid w:val="0017021E"/>
    <w:rPr>
      <w:rFonts w:eastAsia="Times New Roman"/>
    </w:rPr>
  </w:style>
  <w:style w:type="character" w:customStyle="1" w:styleId="hljs-meta-string">
    <w:name w:val="hljs-meta-string"/>
    <w:uiPriority w:val="99"/>
    <w:rsid w:val="0017021E"/>
    <w:rPr>
      <w:rFonts w:eastAsia="Times New Roman"/>
    </w:rPr>
  </w:style>
  <w:style w:type="character" w:customStyle="1" w:styleId="hljs-function">
    <w:name w:val="hljs-function"/>
    <w:uiPriority w:val="99"/>
    <w:rsid w:val="0017021E"/>
    <w:rPr>
      <w:rFonts w:eastAsia="Times New Roman"/>
    </w:rPr>
  </w:style>
  <w:style w:type="character" w:customStyle="1" w:styleId="hljs-keyword">
    <w:name w:val="hljs-keyword"/>
    <w:uiPriority w:val="99"/>
    <w:rsid w:val="0017021E"/>
    <w:rPr>
      <w:rFonts w:eastAsia="Times New Roman"/>
    </w:rPr>
  </w:style>
  <w:style w:type="character" w:customStyle="1" w:styleId="hljs-title">
    <w:name w:val="hljs-title"/>
    <w:uiPriority w:val="99"/>
    <w:rsid w:val="0017021E"/>
    <w:rPr>
      <w:rFonts w:eastAsia="Times New Roman"/>
    </w:rPr>
  </w:style>
  <w:style w:type="character" w:customStyle="1" w:styleId="hljs-params">
    <w:name w:val="hljs-params"/>
    <w:uiPriority w:val="99"/>
    <w:rsid w:val="0017021E"/>
    <w:rPr>
      <w:rFonts w:eastAsia="Times New Roman"/>
    </w:rPr>
  </w:style>
  <w:style w:type="character" w:customStyle="1" w:styleId="hljs-number">
    <w:name w:val="hljs-number"/>
    <w:uiPriority w:val="99"/>
    <w:rsid w:val="0017021E"/>
    <w:rPr>
      <w:rFonts w:eastAsia="Times New Roman"/>
    </w:rPr>
  </w:style>
  <w:style w:type="character" w:customStyle="1" w:styleId="hljs-builtin">
    <w:name w:val="hljs-built_in"/>
    <w:uiPriority w:val="99"/>
    <w:rsid w:val="0017021E"/>
    <w:rPr>
      <w:rFonts w:eastAsia="Times New Roman"/>
    </w:rPr>
  </w:style>
  <w:style w:type="character" w:customStyle="1" w:styleId="hljs-string">
    <w:name w:val="hljs-string"/>
    <w:uiPriority w:val="99"/>
    <w:rsid w:val="0017021E"/>
    <w:rPr>
      <w:rFonts w:eastAsia="Times New Roman"/>
    </w:rPr>
  </w:style>
  <w:style w:type="character" w:customStyle="1" w:styleId="hljs-comment">
    <w:name w:val="hljs-comment"/>
    <w:uiPriority w:val="99"/>
    <w:rsid w:val="0017021E"/>
    <w:rPr>
      <w:rFonts w:eastAsia="Times New Roman"/>
    </w:rPr>
  </w:style>
  <w:style w:type="character" w:customStyle="1" w:styleId="3f3f3f3f3f3f3f3f3f3f3f3f3f3f3f3f3f3f33f3f3f3f3f3f3f3f">
    <w:name w:val="З3f3fа3f3fг3f3fо3f3fл3f3fо3f3fв3f3fо3f3fк3f3f 3 З3f3fн3f3fа3f3fк3f3f"/>
    <w:uiPriority w:val="99"/>
    <w:rsid w:val="0017021E"/>
    <w:rPr>
      <w:rFonts w:ascii="Cambria" w:eastAsia="Times New Roman" w:cs="Cambria"/>
      <w:b/>
      <w:bCs/>
      <w:color w:val="000000"/>
      <w:kern w:val="1"/>
      <w:sz w:val="23"/>
      <w:szCs w:val="23"/>
      <w:lang w:val="en-US" w:bidi="hi-IN"/>
    </w:rPr>
  </w:style>
  <w:style w:type="character" w:customStyle="1" w:styleId="ListLabel37">
    <w:name w:val="ListLabel 37"/>
    <w:qFormat/>
    <w:rsid w:val="0017021E"/>
    <w:rPr>
      <w:rFonts w:ascii="Times New Roman" w:eastAsia="Times New Roman" w:cs="Times New Roman"/>
      <w:b/>
      <w:bCs/>
      <w:sz w:val="28"/>
      <w:szCs w:val="28"/>
    </w:rPr>
  </w:style>
  <w:style w:type="character" w:customStyle="1" w:styleId="ListLabel38">
    <w:name w:val="ListLabel 38"/>
    <w:qFormat/>
    <w:rsid w:val="0017021E"/>
    <w:rPr>
      <w:rFonts w:eastAsia="Times New Roman"/>
    </w:rPr>
  </w:style>
  <w:style w:type="character" w:customStyle="1" w:styleId="ListLabel39">
    <w:name w:val="ListLabel 39"/>
    <w:qFormat/>
    <w:rsid w:val="0017021E"/>
    <w:rPr>
      <w:rFonts w:eastAsia="Times New Roman"/>
    </w:rPr>
  </w:style>
  <w:style w:type="character" w:customStyle="1" w:styleId="ListLabel40">
    <w:name w:val="ListLabel 40"/>
    <w:qFormat/>
    <w:rsid w:val="0017021E"/>
    <w:rPr>
      <w:rFonts w:eastAsia="Times New Roman"/>
    </w:rPr>
  </w:style>
  <w:style w:type="character" w:customStyle="1" w:styleId="ListLabel41">
    <w:name w:val="ListLabel 41"/>
    <w:qFormat/>
    <w:rsid w:val="0017021E"/>
    <w:rPr>
      <w:rFonts w:eastAsia="Times New Roman"/>
    </w:rPr>
  </w:style>
  <w:style w:type="character" w:customStyle="1" w:styleId="ListLabel42">
    <w:name w:val="ListLabel 42"/>
    <w:qFormat/>
    <w:rsid w:val="0017021E"/>
    <w:rPr>
      <w:rFonts w:eastAsia="Times New Roman"/>
    </w:rPr>
  </w:style>
  <w:style w:type="character" w:customStyle="1" w:styleId="ListLabel43">
    <w:name w:val="ListLabel 43"/>
    <w:qFormat/>
    <w:rsid w:val="0017021E"/>
    <w:rPr>
      <w:rFonts w:eastAsia="Times New Roman"/>
    </w:rPr>
  </w:style>
  <w:style w:type="character" w:customStyle="1" w:styleId="ListLabel44">
    <w:name w:val="ListLabel 44"/>
    <w:qFormat/>
    <w:rsid w:val="0017021E"/>
    <w:rPr>
      <w:rFonts w:eastAsia="Times New Roman"/>
    </w:rPr>
  </w:style>
  <w:style w:type="character" w:customStyle="1" w:styleId="ListLabel45">
    <w:name w:val="ListLabel 45"/>
    <w:qFormat/>
    <w:rsid w:val="0017021E"/>
    <w:rPr>
      <w:rFonts w:eastAsia="Times New Roman"/>
    </w:rPr>
  </w:style>
  <w:style w:type="character" w:customStyle="1" w:styleId="ListLabel46">
    <w:name w:val="ListLabel 46"/>
    <w:qFormat/>
    <w:rsid w:val="0017021E"/>
    <w:rPr>
      <w:rFonts w:ascii="Times New Roman" w:eastAsia="Times New Roman" w:cs="Times New Roman"/>
      <w:sz w:val="28"/>
      <w:szCs w:val="28"/>
    </w:rPr>
  </w:style>
  <w:style w:type="character" w:customStyle="1" w:styleId="ListLabel47">
    <w:name w:val="ListLabel 47"/>
    <w:qFormat/>
    <w:rsid w:val="0017021E"/>
    <w:rPr>
      <w:rFonts w:eastAsia="Times New Roman"/>
    </w:rPr>
  </w:style>
  <w:style w:type="character" w:customStyle="1" w:styleId="ListLabel48">
    <w:name w:val="ListLabel 48"/>
    <w:qFormat/>
    <w:rsid w:val="0017021E"/>
    <w:rPr>
      <w:rFonts w:eastAsia="Times New Roman"/>
    </w:rPr>
  </w:style>
  <w:style w:type="character" w:customStyle="1" w:styleId="ListLabel49">
    <w:name w:val="ListLabel 49"/>
    <w:qFormat/>
    <w:rsid w:val="0017021E"/>
    <w:rPr>
      <w:rFonts w:eastAsia="Times New Roman"/>
    </w:rPr>
  </w:style>
  <w:style w:type="character" w:customStyle="1" w:styleId="ListLabel50">
    <w:name w:val="ListLabel 50"/>
    <w:qFormat/>
    <w:rsid w:val="0017021E"/>
    <w:rPr>
      <w:rFonts w:eastAsia="Times New Roman"/>
    </w:rPr>
  </w:style>
  <w:style w:type="character" w:customStyle="1" w:styleId="ListLabel51">
    <w:name w:val="ListLabel 51"/>
    <w:qFormat/>
    <w:rsid w:val="0017021E"/>
    <w:rPr>
      <w:rFonts w:eastAsia="Times New Roman"/>
    </w:rPr>
  </w:style>
  <w:style w:type="character" w:customStyle="1" w:styleId="ListLabel52">
    <w:name w:val="ListLabel 52"/>
    <w:qFormat/>
    <w:rsid w:val="0017021E"/>
    <w:rPr>
      <w:rFonts w:eastAsia="Times New Roman"/>
    </w:rPr>
  </w:style>
  <w:style w:type="character" w:customStyle="1" w:styleId="ListLabel53">
    <w:name w:val="ListLabel 53"/>
    <w:qFormat/>
    <w:rsid w:val="0017021E"/>
    <w:rPr>
      <w:rFonts w:eastAsia="Times New Roman"/>
    </w:rPr>
  </w:style>
  <w:style w:type="character" w:customStyle="1" w:styleId="ListLabel54">
    <w:name w:val="ListLabel 54"/>
    <w:qFormat/>
    <w:rsid w:val="0017021E"/>
    <w:rPr>
      <w:rFonts w:eastAsia="Times New Roman"/>
    </w:rPr>
  </w:style>
  <w:style w:type="character" w:customStyle="1" w:styleId="ListLabel55">
    <w:name w:val="ListLabel 55"/>
    <w:qFormat/>
    <w:rsid w:val="0017021E"/>
    <w:rPr>
      <w:rFonts w:eastAsia="Times New Roman"/>
    </w:rPr>
  </w:style>
  <w:style w:type="character" w:customStyle="1" w:styleId="ListLabel56">
    <w:name w:val="ListLabel 56"/>
    <w:qFormat/>
    <w:rsid w:val="0017021E"/>
    <w:rPr>
      <w:rFonts w:eastAsia="Times New Roman"/>
    </w:rPr>
  </w:style>
  <w:style w:type="character" w:customStyle="1" w:styleId="ListLabel57">
    <w:name w:val="ListLabel 57"/>
    <w:qFormat/>
    <w:rsid w:val="0017021E"/>
    <w:rPr>
      <w:rFonts w:eastAsia="Times New Roman"/>
    </w:rPr>
  </w:style>
  <w:style w:type="character" w:customStyle="1" w:styleId="ListLabel58">
    <w:name w:val="ListLabel 58"/>
    <w:qFormat/>
    <w:rsid w:val="0017021E"/>
    <w:rPr>
      <w:rFonts w:eastAsia="Times New Roman"/>
    </w:rPr>
  </w:style>
  <w:style w:type="character" w:customStyle="1" w:styleId="ListLabel59">
    <w:name w:val="ListLabel 59"/>
    <w:qFormat/>
    <w:rsid w:val="0017021E"/>
    <w:rPr>
      <w:rFonts w:eastAsia="Times New Roman"/>
    </w:rPr>
  </w:style>
  <w:style w:type="character" w:customStyle="1" w:styleId="ListLabel60">
    <w:name w:val="ListLabel 60"/>
    <w:qFormat/>
    <w:rsid w:val="0017021E"/>
    <w:rPr>
      <w:rFonts w:eastAsia="Times New Roman"/>
    </w:rPr>
  </w:style>
  <w:style w:type="character" w:customStyle="1" w:styleId="ListLabel61">
    <w:name w:val="ListLabel 61"/>
    <w:qFormat/>
    <w:rsid w:val="0017021E"/>
    <w:rPr>
      <w:rFonts w:eastAsia="Times New Roman"/>
    </w:rPr>
  </w:style>
  <w:style w:type="character" w:customStyle="1" w:styleId="ListLabel62">
    <w:name w:val="ListLabel 62"/>
    <w:qFormat/>
    <w:rsid w:val="0017021E"/>
    <w:rPr>
      <w:rFonts w:eastAsia="Times New Roman"/>
    </w:rPr>
  </w:style>
  <w:style w:type="character" w:customStyle="1" w:styleId="ListLabel63">
    <w:name w:val="ListLabel 63"/>
    <w:qFormat/>
    <w:rsid w:val="0017021E"/>
    <w:rPr>
      <w:rFonts w:eastAsia="Times New Roman"/>
    </w:rPr>
  </w:style>
  <w:style w:type="character" w:customStyle="1" w:styleId="ListLabel64">
    <w:name w:val="ListLabel 64"/>
    <w:qFormat/>
    <w:rsid w:val="0017021E"/>
    <w:rPr>
      <w:rFonts w:ascii="Times New Roman" w:eastAsia="Times New Roman" w:cs="Times New Roman"/>
      <w:sz w:val="28"/>
      <w:szCs w:val="28"/>
    </w:rPr>
  </w:style>
  <w:style w:type="character" w:customStyle="1" w:styleId="ListLabel65">
    <w:name w:val="ListLabel 65"/>
    <w:qFormat/>
    <w:rsid w:val="0017021E"/>
    <w:rPr>
      <w:rFonts w:eastAsia="Times New Roman"/>
    </w:rPr>
  </w:style>
  <w:style w:type="character" w:customStyle="1" w:styleId="ListLabel66">
    <w:name w:val="ListLabel 66"/>
    <w:qFormat/>
    <w:rsid w:val="0017021E"/>
    <w:rPr>
      <w:rFonts w:eastAsia="Times New Roman"/>
    </w:rPr>
  </w:style>
  <w:style w:type="character" w:customStyle="1" w:styleId="ListLabel67">
    <w:name w:val="ListLabel 67"/>
    <w:qFormat/>
    <w:rsid w:val="0017021E"/>
    <w:rPr>
      <w:rFonts w:eastAsia="Times New Roman"/>
    </w:rPr>
  </w:style>
  <w:style w:type="character" w:customStyle="1" w:styleId="ListLabel68">
    <w:name w:val="ListLabel 68"/>
    <w:qFormat/>
    <w:rsid w:val="0017021E"/>
    <w:rPr>
      <w:rFonts w:eastAsia="Times New Roman"/>
    </w:rPr>
  </w:style>
  <w:style w:type="character" w:customStyle="1" w:styleId="ListLabel69">
    <w:name w:val="ListLabel 69"/>
    <w:qFormat/>
    <w:rsid w:val="0017021E"/>
    <w:rPr>
      <w:rFonts w:eastAsia="Times New Roman"/>
    </w:rPr>
  </w:style>
  <w:style w:type="character" w:customStyle="1" w:styleId="ListLabel70">
    <w:name w:val="ListLabel 70"/>
    <w:qFormat/>
    <w:rsid w:val="0017021E"/>
    <w:rPr>
      <w:rFonts w:eastAsia="Times New Roman"/>
    </w:rPr>
  </w:style>
  <w:style w:type="character" w:customStyle="1" w:styleId="ListLabel71">
    <w:name w:val="ListLabel 71"/>
    <w:qFormat/>
    <w:rsid w:val="0017021E"/>
    <w:rPr>
      <w:rFonts w:eastAsia="Times New Roman"/>
    </w:rPr>
  </w:style>
  <w:style w:type="character" w:customStyle="1" w:styleId="ListLabel72">
    <w:name w:val="ListLabel 72"/>
    <w:qFormat/>
    <w:rsid w:val="0017021E"/>
    <w:rPr>
      <w:rFonts w:eastAsia="Times New Roman"/>
    </w:rPr>
  </w:style>
  <w:style w:type="character" w:customStyle="1" w:styleId="ListLabel73">
    <w:name w:val="ListLabel 73"/>
    <w:qFormat/>
    <w:rsid w:val="0017021E"/>
    <w:rPr>
      <w:rFonts w:ascii="Times New Roman" w:eastAsia="Times New Roman" w:cs="Times New Roman"/>
      <w:color w:val="000080"/>
      <w:kern w:val="1"/>
      <w:sz w:val="28"/>
      <w:szCs w:val="28"/>
      <w:u w:val="single"/>
      <w:lang w:val="uk-UA" w:eastAsia="uk-UA"/>
    </w:rPr>
  </w:style>
  <w:style w:type="character" w:customStyle="1" w:styleId="ListLabel74">
    <w:name w:val="ListLabel 74"/>
    <w:qFormat/>
    <w:rsid w:val="0017021E"/>
    <w:rPr>
      <w:rFonts w:ascii="Times New Roman" w:eastAsia="Times New Roman" w:cs="Times New Roman"/>
      <w:sz w:val="28"/>
      <w:szCs w:val="28"/>
      <w:lang w:val="uk-UA" w:eastAsia="uk-UA"/>
    </w:rPr>
  </w:style>
  <w:style w:type="character" w:customStyle="1" w:styleId="ListLabel75">
    <w:name w:val="ListLabel 75"/>
    <w:qFormat/>
    <w:rsid w:val="0017021E"/>
    <w:rPr>
      <w:rFonts w:ascii="Times New Roman" w:eastAsia="Times New Roman" w:cs="Times New Roman"/>
      <w:sz w:val="28"/>
      <w:szCs w:val="28"/>
      <w:lang w:val="uk-UA" w:eastAsia="uk-UA"/>
    </w:rPr>
  </w:style>
  <w:style w:type="character" w:customStyle="1" w:styleId="ListLabel76">
    <w:name w:val="ListLabel 76"/>
    <w:qFormat/>
    <w:rsid w:val="0017021E"/>
    <w:rPr>
      <w:rFonts w:ascii="Times New Roman" w:eastAsia="Times New Roman" w:cs="Times New Roman"/>
      <w:color w:val="000000"/>
      <w:kern w:val="1"/>
      <w:sz w:val="28"/>
      <w:szCs w:val="28"/>
      <w:lang w:val="uk-UA" w:eastAsia="uk-UA"/>
    </w:rPr>
  </w:style>
  <w:style w:type="character" w:customStyle="1" w:styleId="ListLabel77">
    <w:name w:val="ListLabel 77"/>
    <w:qFormat/>
    <w:rsid w:val="0017021E"/>
    <w:rPr>
      <w:rFonts w:ascii="Times New Roman" w:eastAsia="Times New Roman" w:cs="Times New Roman"/>
      <w:b/>
      <w:bCs/>
      <w:sz w:val="28"/>
      <w:szCs w:val="28"/>
    </w:rPr>
  </w:style>
  <w:style w:type="character" w:customStyle="1" w:styleId="ListLabel78">
    <w:name w:val="ListLabel 78"/>
    <w:qFormat/>
    <w:rsid w:val="0017021E"/>
    <w:rPr>
      <w:rFonts w:eastAsia="Times New Roman"/>
    </w:rPr>
  </w:style>
  <w:style w:type="character" w:customStyle="1" w:styleId="ListLabel79">
    <w:name w:val="ListLabel 79"/>
    <w:qFormat/>
    <w:rsid w:val="0017021E"/>
    <w:rPr>
      <w:rFonts w:eastAsia="Times New Roman"/>
    </w:rPr>
  </w:style>
  <w:style w:type="character" w:customStyle="1" w:styleId="ListLabel80">
    <w:name w:val="ListLabel 80"/>
    <w:qFormat/>
    <w:rsid w:val="0017021E"/>
    <w:rPr>
      <w:rFonts w:eastAsia="Times New Roman"/>
    </w:rPr>
  </w:style>
  <w:style w:type="character" w:customStyle="1" w:styleId="ListLabel81">
    <w:name w:val="ListLabel 81"/>
    <w:qFormat/>
    <w:rsid w:val="0017021E"/>
    <w:rPr>
      <w:rFonts w:eastAsia="Times New Roman"/>
    </w:rPr>
  </w:style>
  <w:style w:type="character" w:customStyle="1" w:styleId="ListLabel82">
    <w:name w:val="ListLabel 82"/>
    <w:qFormat/>
    <w:rsid w:val="0017021E"/>
    <w:rPr>
      <w:rFonts w:eastAsia="Times New Roman"/>
    </w:rPr>
  </w:style>
  <w:style w:type="character" w:customStyle="1" w:styleId="ListLabel83">
    <w:name w:val="ListLabel 83"/>
    <w:qFormat/>
    <w:rsid w:val="0017021E"/>
    <w:rPr>
      <w:rFonts w:eastAsia="Times New Roman"/>
    </w:rPr>
  </w:style>
  <w:style w:type="character" w:customStyle="1" w:styleId="ListLabel84">
    <w:name w:val="ListLabel 84"/>
    <w:qFormat/>
    <w:rsid w:val="0017021E"/>
    <w:rPr>
      <w:rFonts w:eastAsia="Times New Roman"/>
    </w:rPr>
  </w:style>
  <w:style w:type="character" w:customStyle="1" w:styleId="ListLabel85">
    <w:name w:val="ListLabel 85"/>
    <w:qFormat/>
    <w:rsid w:val="0017021E"/>
    <w:rPr>
      <w:rFonts w:eastAsia="Times New Roman"/>
    </w:rPr>
  </w:style>
  <w:style w:type="character" w:customStyle="1" w:styleId="ListLabel86">
    <w:name w:val="ListLabel 86"/>
    <w:qFormat/>
    <w:rsid w:val="0017021E"/>
    <w:rPr>
      <w:rFonts w:ascii="Times New Roman" w:eastAsia="Times New Roman" w:cs="Times New Roman"/>
      <w:sz w:val="28"/>
      <w:szCs w:val="28"/>
    </w:rPr>
  </w:style>
  <w:style w:type="character" w:customStyle="1" w:styleId="ListLabel87">
    <w:name w:val="ListLabel 87"/>
    <w:qFormat/>
    <w:rsid w:val="0017021E"/>
    <w:rPr>
      <w:rFonts w:eastAsia="Times New Roman"/>
    </w:rPr>
  </w:style>
  <w:style w:type="character" w:customStyle="1" w:styleId="ListLabel88">
    <w:name w:val="ListLabel 88"/>
    <w:qFormat/>
    <w:rsid w:val="0017021E"/>
    <w:rPr>
      <w:rFonts w:eastAsia="Times New Roman"/>
    </w:rPr>
  </w:style>
  <w:style w:type="character" w:customStyle="1" w:styleId="ListLabel89">
    <w:name w:val="ListLabel 89"/>
    <w:qFormat/>
    <w:rsid w:val="0017021E"/>
    <w:rPr>
      <w:rFonts w:eastAsia="Times New Roman"/>
    </w:rPr>
  </w:style>
  <w:style w:type="character" w:customStyle="1" w:styleId="ListLabel90">
    <w:name w:val="ListLabel 90"/>
    <w:qFormat/>
    <w:rsid w:val="0017021E"/>
    <w:rPr>
      <w:rFonts w:eastAsia="Times New Roman"/>
    </w:rPr>
  </w:style>
  <w:style w:type="character" w:customStyle="1" w:styleId="ListLabel91">
    <w:name w:val="ListLabel 91"/>
    <w:qFormat/>
    <w:rsid w:val="0017021E"/>
    <w:rPr>
      <w:rFonts w:eastAsia="Times New Roman"/>
    </w:rPr>
  </w:style>
  <w:style w:type="character" w:customStyle="1" w:styleId="ListLabel92">
    <w:name w:val="ListLabel 92"/>
    <w:qFormat/>
    <w:rsid w:val="0017021E"/>
    <w:rPr>
      <w:rFonts w:eastAsia="Times New Roman"/>
    </w:rPr>
  </w:style>
  <w:style w:type="character" w:customStyle="1" w:styleId="ListLabel93">
    <w:name w:val="ListLabel 93"/>
    <w:qFormat/>
    <w:rsid w:val="0017021E"/>
    <w:rPr>
      <w:rFonts w:eastAsia="Times New Roman"/>
    </w:rPr>
  </w:style>
  <w:style w:type="character" w:customStyle="1" w:styleId="ListLabel94">
    <w:name w:val="ListLabel 94"/>
    <w:qFormat/>
    <w:rsid w:val="0017021E"/>
    <w:rPr>
      <w:rFonts w:eastAsia="Times New Roman"/>
    </w:rPr>
  </w:style>
  <w:style w:type="character" w:customStyle="1" w:styleId="ListLabel95">
    <w:name w:val="ListLabel 95"/>
    <w:qFormat/>
    <w:rsid w:val="0017021E"/>
    <w:rPr>
      <w:rFonts w:ascii="Times New Roman" w:eastAsia="Times New Roman" w:cs="Times New Roman"/>
      <w:sz w:val="28"/>
      <w:szCs w:val="28"/>
    </w:rPr>
  </w:style>
  <w:style w:type="character" w:customStyle="1" w:styleId="ListLabel96">
    <w:name w:val="ListLabel 96"/>
    <w:qFormat/>
    <w:rsid w:val="0017021E"/>
    <w:rPr>
      <w:rFonts w:eastAsia="Times New Roman"/>
    </w:rPr>
  </w:style>
  <w:style w:type="character" w:customStyle="1" w:styleId="ListLabel97">
    <w:name w:val="ListLabel 97"/>
    <w:qFormat/>
    <w:rsid w:val="0017021E"/>
    <w:rPr>
      <w:rFonts w:eastAsia="Times New Roman"/>
    </w:rPr>
  </w:style>
  <w:style w:type="character" w:customStyle="1" w:styleId="ListLabel98">
    <w:name w:val="ListLabel 98"/>
    <w:qFormat/>
    <w:rsid w:val="0017021E"/>
    <w:rPr>
      <w:rFonts w:eastAsia="Times New Roman"/>
    </w:rPr>
  </w:style>
  <w:style w:type="character" w:customStyle="1" w:styleId="ListLabel99">
    <w:name w:val="ListLabel 99"/>
    <w:qFormat/>
    <w:rsid w:val="0017021E"/>
    <w:rPr>
      <w:rFonts w:eastAsia="Times New Roman"/>
    </w:rPr>
  </w:style>
  <w:style w:type="character" w:customStyle="1" w:styleId="ListLabel100">
    <w:name w:val="ListLabel 100"/>
    <w:qFormat/>
    <w:rsid w:val="0017021E"/>
    <w:rPr>
      <w:rFonts w:eastAsia="Times New Roman"/>
    </w:rPr>
  </w:style>
  <w:style w:type="character" w:customStyle="1" w:styleId="ListLabel101">
    <w:name w:val="ListLabel 101"/>
    <w:qFormat/>
    <w:rsid w:val="0017021E"/>
    <w:rPr>
      <w:rFonts w:eastAsia="Times New Roman"/>
    </w:rPr>
  </w:style>
  <w:style w:type="character" w:customStyle="1" w:styleId="ListLabel102">
    <w:name w:val="ListLabel 102"/>
    <w:qFormat/>
    <w:rsid w:val="0017021E"/>
    <w:rPr>
      <w:rFonts w:eastAsia="Times New Roman"/>
    </w:rPr>
  </w:style>
  <w:style w:type="character" w:customStyle="1" w:styleId="ListLabel103">
    <w:name w:val="ListLabel 103"/>
    <w:qFormat/>
    <w:rsid w:val="0017021E"/>
    <w:rPr>
      <w:rFonts w:eastAsia="Times New Roman"/>
    </w:rPr>
  </w:style>
  <w:style w:type="character" w:customStyle="1" w:styleId="ListLabel104">
    <w:name w:val="ListLabel 104"/>
    <w:qFormat/>
    <w:rsid w:val="0017021E"/>
    <w:rPr>
      <w:rFonts w:ascii="Times New Roman" w:eastAsia="Times New Roman" w:cs="Times New Roman"/>
      <w:color w:val="000080"/>
      <w:kern w:val="1"/>
      <w:sz w:val="28"/>
      <w:szCs w:val="28"/>
      <w:u w:val="single"/>
      <w:lang w:val="uk-UA" w:eastAsia="uk-UA"/>
    </w:rPr>
  </w:style>
  <w:style w:type="character" w:customStyle="1" w:styleId="ListLabel105">
    <w:name w:val="ListLabel 105"/>
    <w:qFormat/>
    <w:rsid w:val="0017021E"/>
    <w:rPr>
      <w:rFonts w:ascii="Times New Roman" w:eastAsia="Times New Roman" w:cs="Times New Roman"/>
      <w:sz w:val="28"/>
      <w:szCs w:val="28"/>
      <w:lang w:val="uk-UA" w:eastAsia="uk-UA"/>
    </w:rPr>
  </w:style>
  <w:style w:type="character" w:customStyle="1" w:styleId="ListLabel106">
    <w:name w:val="ListLabel 106"/>
    <w:qFormat/>
    <w:rsid w:val="0017021E"/>
    <w:rPr>
      <w:rFonts w:ascii="Times New Roman" w:eastAsia="Times New Roman" w:cs="Times New Roman"/>
      <w:sz w:val="28"/>
      <w:szCs w:val="28"/>
      <w:lang w:val="uk-UA" w:eastAsia="uk-UA"/>
    </w:rPr>
  </w:style>
  <w:style w:type="character" w:customStyle="1" w:styleId="ListLabel107">
    <w:name w:val="ListLabel 107"/>
    <w:qFormat/>
    <w:rsid w:val="0017021E"/>
    <w:rPr>
      <w:rFonts w:ascii="Times New Roman" w:eastAsia="Times New Roman" w:cs="Times New Roman"/>
      <w:color w:val="000000"/>
      <w:kern w:val="1"/>
      <w:sz w:val="28"/>
      <w:szCs w:val="28"/>
      <w:lang w:val="uk-UA" w:eastAsia="uk-UA"/>
    </w:rPr>
  </w:style>
  <w:style w:type="character" w:customStyle="1" w:styleId="3f3f3f3f3f3f3f3f3f3f3fHTML3f3f3f3f">
    <w:name w:val="С3fт3fа3fн3fд3fа3fр3fт3fн3fы3fй3f HTML З3fн3fа3fк3f"/>
    <w:uiPriority w:val="99"/>
    <w:rsid w:val="0017021E"/>
    <w:rPr>
      <w:rFonts w:ascii="Courier New" w:eastAsia="Times New Roman" w:cs="Courier New"/>
      <w:color w:val="000000"/>
      <w:kern w:val="1"/>
      <w:sz w:val="18"/>
      <w:szCs w:val="18"/>
      <w:lang w:val="en-US" w:bidi="hi-IN"/>
    </w:rPr>
  </w:style>
  <w:style w:type="character" w:customStyle="1" w:styleId="3f3f3f3f3f3f3f3f3f23f3f3f3f">
    <w:name w:val="З3fа3fг3fо3fл3fо3fв3fо3fк3f 2 З3fн3fа3fк3f"/>
    <w:uiPriority w:val="99"/>
    <w:rsid w:val="0017021E"/>
    <w:rPr>
      <w:rFonts w:ascii="Cambria" w:eastAsia="Times New Roman" w:cs="Cambria"/>
      <w:b/>
      <w:bCs/>
      <w:i/>
      <w:iCs/>
      <w:color w:val="000000"/>
      <w:kern w:val="1"/>
      <w:sz w:val="25"/>
      <w:szCs w:val="25"/>
      <w:lang w:val="en-US" w:bidi="hi-IN"/>
    </w:rPr>
  </w:style>
  <w:style w:type="character" w:customStyle="1" w:styleId="ListLabel108">
    <w:name w:val="ListLabel 108"/>
    <w:qFormat/>
    <w:rsid w:val="0017021E"/>
    <w:rPr>
      <w:rFonts w:ascii="Times New Roman" w:eastAsia="Times New Roman" w:cs="Times New Roman"/>
      <w:b/>
      <w:bCs/>
      <w:sz w:val="28"/>
      <w:szCs w:val="28"/>
    </w:rPr>
  </w:style>
  <w:style w:type="character" w:customStyle="1" w:styleId="ListLabel109">
    <w:name w:val="ListLabel 109"/>
    <w:qFormat/>
    <w:rsid w:val="0017021E"/>
    <w:rPr>
      <w:rFonts w:eastAsia="Times New Roman"/>
    </w:rPr>
  </w:style>
  <w:style w:type="character" w:customStyle="1" w:styleId="ListLabel110">
    <w:name w:val="ListLabel 110"/>
    <w:qFormat/>
    <w:rsid w:val="0017021E"/>
    <w:rPr>
      <w:rFonts w:eastAsia="Times New Roman"/>
    </w:rPr>
  </w:style>
  <w:style w:type="character" w:customStyle="1" w:styleId="ListLabel111">
    <w:name w:val="ListLabel 111"/>
    <w:qFormat/>
    <w:rsid w:val="0017021E"/>
    <w:rPr>
      <w:rFonts w:eastAsia="Times New Roman"/>
    </w:rPr>
  </w:style>
  <w:style w:type="character" w:customStyle="1" w:styleId="ListLabel112">
    <w:name w:val="ListLabel 112"/>
    <w:qFormat/>
    <w:rsid w:val="0017021E"/>
    <w:rPr>
      <w:rFonts w:eastAsia="Times New Roman"/>
    </w:rPr>
  </w:style>
  <w:style w:type="character" w:customStyle="1" w:styleId="ListLabel113">
    <w:name w:val="ListLabel 113"/>
    <w:qFormat/>
    <w:rsid w:val="0017021E"/>
    <w:rPr>
      <w:rFonts w:eastAsia="Times New Roman"/>
    </w:rPr>
  </w:style>
  <w:style w:type="character" w:customStyle="1" w:styleId="ListLabel114">
    <w:name w:val="ListLabel 114"/>
    <w:qFormat/>
    <w:rsid w:val="0017021E"/>
    <w:rPr>
      <w:rFonts w:eastAsia="Times New Roman"/>
    </w:rPr>
  </w:style>
  <w:style w:type="character" w:customStyle="1" w:styleId="ListLabel115">
    <w:name w:val="ListLabel 115"/>
    <w:qFormat/>
    <w:rsid w:val="0017021E"/>
    <w:rPr>
      <w:rFonts w:eastAsia="Times New Roman"/>
    </w:rPr>
  </w:style>
  <w:style w:type="character" w:customStyle="1" w:styleId="ListLabel116">
    <w:name w:val="ListLabel 116"/>
    <w:qFormat/>
    <w:rsid w:val="0017021E"/>
    <w:rPr>
      <w:rFonts w:eastAsia="Times New Roman"/>
    </w:rPr>
  </w:style>
  <w:style w:type="character" w:customStyle="1" w:styleId="ListLabel117">
    <w:name w:val="ListLabel 117"/>
    <w:qFormat/>
    <w:rsid w:val="0017021E"/>
    <w:rPr>
      <w:rFonts w:ascii="Times New Roman" w:eastAsia="Times New Roman" w:cs="Times New Roman"/>
      <w:sz w:val="28"/>
      <w:szCs w:val="28"/>
    </w:rPr>
  </w:style>
  <w:style w:type="character" w:customStyle="1" w:styleId="ListLabel118">
    <w:name w:val="ListLabel 118"/>
    <w:qFormat/>
    <w:rsid w:val="0017021E"/>
    <w:rPr>
      <w:rFonts w:eastAsia="Times New Roman"/>
    </w:rPr>
  </w:style>
  <w:style w:type="character" w:customStyle="1" w:styleId="ListLabel119">
    <w:name w:val="ListLabel 119"/>
    <w:qFormat/>
    <w:rsid w:val="0017021E"/>
    <w:rPr>
      <w:rFonts w:eastAsia="Times New Roman"/>
    </w:rPr>
  </w:style>
  <w:style w:type="character" w:customStyle="1" w:styleId="ListLabel120">
    <w:name w:val="ListLabel 120"/>
    <w:qFormat/>
    <w:rsid w:val="0017021E"/>
    <w:rPr>
      <w:rFonts w:eastAsia="Times New Roman"/>
    </w:rPr>
  </w:style>
  <w:style w:type="character" w:customStyle="1" w:styleId="ListLabel121">
    <w:name w:val="ListLabel 121"/>
    <w:qFormat/>
    <w:rsid w:val="0017021E"/>
    <w:rPr>
      <w:rFonts w:eastAsia="Times New Roman"/>
    </w:rPr>
  </w:style>
  <w:style w:type="character" w:customStyle="1" w:styleId="ListLabel122">
    <w:name w:val="ListLabel 122"/>
    <w:qFormat/>
    <w:rsid w:val="0017021E"/>
    <w:rPr>
      <w:rFonts w:eastAsia="Times New Roman"/>
    </w:rPr>
  </w:style>
  <w:style w:type="character" w:customStyle="1" w:styleId="ListLabel123">
    <w:name w:val="ListLabel 123"/>
    <w:qFormat/>
    <w:rsid w:val="0017021E"/>
    <w:rPr>
      <w:rFonts w:eastAsia="Times New Roman"/>
    </w:rPr>
  </w:style>
  <w:style w:type="character" w:customStyle="1" w:styleId="ListLabel124">
    <w:name w:val="ListLabel 124"/>
    <w:qFormat/>
    <w:rsid w:val="0017021E"/>
    <w:rPr>
      <w:rFonts w:eastAsia="Times New Roman"/>
    </w:rPr>
  </w:style>
  <w:style w:type="character" w:customStyle="1" w:styleId="ListLabel125">
    <w:name w:val="ListLabel 125"/>
    <w:qFormat/>
    <w:rsid w:val="0017021E"/>
    <w:rPr>
      <w:rFonts w:eastAsia="Times New Roman"/>
    </w:rPr>
  </w:style>
  <w:style w:type="character" w:customStyle="1" w:styleId="ListLabel126">
    <w:name w:val="ListLabel 126"/>
    <w:qFormat/>
    <w:rsid w:val="0017021E"/>
    <w:rPr>
      <w:rFonts w:ascii="Times New Roman" w:eastAsia="Times New Roman" w:cs="Times New Roman"/>
      <w:sz w:val="28"/>
      <w:szCs w:val="28"/>
    </w:rPr>
  </w:style>
  <w:style w:type="character" w:customStyle="1" w:styleId="ListLabel127">
    <w:name w:val="ListLabel 127"/>
    <w:qFormat/>
    <w:rsid w:val="0017021E"/>
    <w:rPr>
      <w:rFonts w:eastAsia="Times New Roman"/>
    </w:rPr>
  </w:style>
  <w:style w:type="character" w:customStyle="1" w:styleId="ListLabel128">
    <w:name w:val="ListLabel 128"/>
    <w:qFormat/>
    <w:rsid w:val="0017021E"/>
    <w:rPr>
      <w:rFonts w:eastAsia="Times New Roman"/>
    </w:rPr>
  </w:style>
  <w:style w:type="character" w:customStyle="1" w:styleId="ListLabel129">
    <w:name w:val="ListLabel 129"/>
    <w:qFormat/>
    <w:rsid w:val="0017021E"/>
    <w:rPr>
      <w:rFonts w:eastAsia="Times New Roman"/>
    </w:rPr>
  </w:style>
  <w:style w:type="character" w:customStyle="1" w:styleId="ListLabel130">
    <w:name w:val="ListLabel 130"/>
    <w:qFormat/>
    <w:rsid w:val="0017021E"/>
    <w:rPr>
      <w:rFonts w:eastAsia="Times New Roman"/>
    </w:rPr>
  </w:style>
  <w:style w:type="character" w:customStyle="1" w:styleId="ListLabel131">
    <w:name w:val="ListLabel 131"/>
    <w:qFormat/>
    <w:rsid w:val="0017021E"/>
    <w:rPr>
      <w:rFonts w:eastAsia="Times New Roman"/>
    </w:rPr>
  </w:style>
  <w:style w:type="character" w:customStyle="1" w:styleId="ListLabel132">
    <w:name w:val="ListLabel 132"/>
    <w:qFormat/>
    <w:rsid w:val="0017021E"/>
    <w:rPr>
      <w:rFonts w:eastAsia="Times New Roman"/>
    </w:rPr>
  </w:style>
  <w:style w:type="character" w:customStyle="1" w:styleId="ListLabel133">
    <w:name w:val="ListLabel 133"/>
    <w:qFormat/>
    <w:rsid w:val="0017021E"/>
    <w:rPr>
      <w:rFonts w:eastAsia="Times New Roman"/>
    </w:rPr>
  </w:style>
  <w:style w:type="character" w:customStyle="1" w:styleId="ListLabel134">
    <w:name w:val="ListLabel 134"/>
    <w:qFormat/>
    <w:rsid w:val="0017021E"/>
    <w:rPr>
      <w:rFonts w:eastAsia="Times New Roman"/>
    </w:rPr>
  </w:style>
  <w:style w:type="character" w:customStyle="1" w:styleId="ListLabel135">
    <w:name w:val="ListLabel 135"/>
    <w:qFormat/>
    <w:rsid w:val="0017021E"/>
    <w:rPr>
      <w:rFonts w:eastAsia="Times New Roman"/>
    </w:rPr>
  </w:style>
  <w:style w:type="character" w:customStyle="1" w:styleId="ListLabel136">
    <w:name w:val="ListLabel 136"/>
    <w:qFormat/>
    <w:rsid w:val="0017021E"/>
    <w:rPr>
      <w:rFonts w:eastAsia="Times New Roman"/>
    </w:rPr>
  </w:style>
  <w:style w:type="character" w:customStyle="1" w:styleId="ListLabel137">
    <w:name w:val="ListLabel 137"/>
    <w:qFormat/>
    <w:rsid w:val="0017021E"/>
    <w:rPr>
      <w:rFonts w:eastAsia="Times New Roman"/>
    </w:rPr>
  </w:style>
  <w:style w:type="character" w:customStyle="1" w:styleId="ListLabel138">
    <w:name w:val="ListLabel 138"/>
    <w:qFormat/>
    <w:rsid w:val="0017021E"/>
    <w:rPr>
      <w:rFonts w:eastAsia="Times New Roman"/>
    </w:rPr>
  </w:style>
  <w:style w:type="character" w:customStyle="1" w:styleId="ListLabel139">
    <w:name w:val="ListLabel 139"/>
    <w:qFormat/>
    <w:rsid w:val="0017021E"/>
    <w:rPr>
      <w:rFonts w:eastAsia="Times New Roman"/>
    </w:rPr>
  </w:style>
  <w:style w:type="character" w:customStyle="1" w:styleId="ListLabel140">
    <w:name w:val="ListLabel 140"/>
    <w:qFormat/>
    <w:rsid w:val="0017021E"/>
    <w:rPr>
      <w:rFonts w:eastAsia="Times New Roman"/>
    </w:rPr>
  </w:style>
  <w:style w:type="character" w:customStyle="1" w:styleId="ListLabel141">
    <w:name w:val="ListLabel 141"/>
    <w:qFormat/>
    <w:rsid w:val="0017021E"/>
    <w:rPr>
      <w:rFonts w:eastAsia="Times New Roman"/>
    </w:rPr>
  </w:style>
  <w:style w:type="character" w:customStyle="1" w:styleId="ListLabel142">
    <w:name w:val="ListLabel 142"/>
    <w:qFormat/>
    <w:rsid w:val="0017021E"/>
    <w:rPr>
      <w:rFonts w:eastAsia="Times New Roman"/>
    </w:rPr>
  </w:style>
  <w:style w:type="character" w:customStyle="1" w:styleId="ListLabel143">
    <w:name w:val="ListLabel 143"/>
    <w:qFormat/>
    <w:rsid w:val="0017021E"/>
    <w:rPr>
      <w:rFonts w:eastAsia="Times New Roman"/>
    </w:rPr>
  </w:style>
  <w:style w:type="character" w:customStyle="1" w:styleId="ListLabel144">
    <w:name w:val="ListLabel 144"/>
    <w:qFormat/>
    <w:rsid w:val="0017021E"/>
    <w:rPr>
      <w:rFonts w:ascii="Times New Roman" w:eastAsia="Times New Roman" w:cs="Times New Roman"/>
      <w:color w:val="000080"/>
      <w:kern w:val="1"/>
      <w:sz w:val="28"/>
      <w:szCs w:val="28"/>
      <w:u w:val="single"/>
      <w:lang w:val="uk-UA" w:bidi="hi-IN"/>
    </w:rPr>
  </w:style>
  <w:style w:type="character" w:customStyle="1" w:styleId="ListLabel145">
    <w:name w:val="ListLabel 145"/>
    <w:qFormat/>
    <w:rsid w:val="0017021E"/>
    <w:rPr>
      <w:rFonts w:ascii="Times New Roman" w:eastAsia="Times New Roman" w:cs="Times New Roman"/>
      <w:sz w:val="28"/>
      <w:szCs w:val="28"/>
      <w:lang w:val="uk-UA"/>
    </w:rPr>
  </w:style>
  <w:style w:type="character" w:customStyle="1" w:styleId="ListLabel146">
    <w:name w:val="ListLabel 146"/>
    <w:qFormat/>
    <w:rsid w:val="0017021E"/>
    <w:rPr>
      <w:rFonts w:ascii="Times New Roman" w:eastAsia="Times New Roman" w:cs="Times New Roman"/>
      <w:sz w:val="28"/>
      <w:szCs w:val="28"/>
      <w:lang w:val="uk-UA"/>
    </w:rPr>
  </w:style>
  <w:style w:type="character" w:customStyle="1" w:styleId="ListLabel147">
    <w:name w:val="ListLabel 147"/>
    <w:qFormat/>
    <w:rsid w:val="0017021E"/>
    <w:rPr>
      <w:rFonts w:ascii="Times New Roman" w:eastAsia="Times New Roman" w:cs="Times New Roman"/>
      <w:color w:val="000000"/>
      <w:kern w:val="1"/>
      <w:sz w:val="28"/>
      <w:szCs w:val="28"/>
      <w:lang w:val="uk-UA" w:bidi="hi-IN"/>
    </w:rPr>
  </w:style>
  <w:style w:type="character" w:customStyle="1" w:styleId="ListLabel148">
    <w:name w:val="ListLabel 148"/>
    <w:qFormat/>
    <w:rsid w:val="0017021E"/>
    <w:rPr>
      <w:rFonts w:ascii="Times New Roman" w:eastAsia="Times New Roman" w:cs="Times New Roman"/>
      <w:b/>
      <w:bCs/>
      <w:sz w:val="28"/>
      <w:szCs w:val="28"/>
    </w:rPr>
  </w:style>
  <w:style w:type="character" w:customStyle="1" w:styleId="ListLabel149">
    <w:name w:val="ListLabel 149"/>
    <w:qFormat/>
    <w:rsid w:val="0017021E"/>
    <w:rPr>
      <w:rFonts w:eastAsia="Times New Roman"/>
    </w:rPr>
  </w:style>
  <w:style w:type="character" w:customStyle="1" w:styleId="ListLabel150">
    <w:name w:val="ListLabel 150"/>
    <w:qFormat/>
    <w:rsid w:val="0017021E"/>
    <w:rPr>
      <w:rFonts w:eastAsia="Times New Roman"/>
    </w:rPr>
  </w:style>
  <w:style w:type="character" w:customStyle="1" w:styleId="ListLabel151">
    <w:name w:val="ListLabel 151"/>
    <w:qFormat/>
    <w:rsid w:val="0017021E"/>
    <w:rPr>
      <w:rFonts w:eastAsia="Times New Roman"/>
    </w:rPr>
  </w:style>
  <w:style w:type="character" w:customStyle="1" w:styleId="ListLabel152">
    <w:name w:val="ListLabel 152"/>
    <w:qFormat/>
    <w:rsid w:val="0017021E"/>
    <w:rPr>
      <w:rFonts w:eastAsia="Times New Roman"/>
    </w:rPr>
  </w:style>
  <w:style w:type="character" w:customStyle="1" w:styleId="ListLabel153">
    <w:name w:val="ListLabel 153"/>
    <w:qFormat/>
    <w:rsid w:val="0017021E"/>
    <w:rPr>
      <w:rFonts w:eastAsia="Times New Roman"/>
    </w:rPr>
  </w:style>
  <w:style w:type="character" w:customStyle="1" w:styleId="ListLabel154">
    <w:name w:val="ListLabel 154"/>
    <w:qFormat/>
    <w:rsid w:val="0017021E"/>
    <w:rPr>
      <w:rFonts w:eastAsia="Times New Roman"/>
    </w:rPr>
  </w:style>
  <w:style w:type="character" w:customStyle="1" w:styleId="ListLabel155">
    <w:name w:val="ListLabel 155"/>
    <w:qFormat/>
    <w:rsid w:val="0017021E"/>
    <w:rPr>
      <w:rFonts w:eastAsia="Times New Roman"/>
    </w:rPr>
  </w:style>
  <w:style w:type="character" w:customStyle="1" w:styleId="ListLabel156">
    <w:name w:val="ListLabel 156"/>
    <w:qFormat/>
    <w:rsid w:val="0017021E"/>
    <w:rPr>
      <w:rFonts w:eastAsia="Times New Roman"/>
    </w:rPr>
  </w:style>
  <w:style w:type="character" w:customStyle="1" w:styleId="ListLabel157">
    <w:name w:val="ListLabel 157"/>
    <w:qFormat/>
    <w:rsid w:val="0017021E"/>
    <w:rPr>
      <w:rFonts w:ascii="Times New Roman" w:eastAsia="Times New Roman" w:cs="Times New Roman"/>
      <w:sz w:val="28"/>
      <w:szCs w:val="28"/>
    </w:rPr>
  </w:style>
  <w:style w:type="character" w:customStyle="1" w:styleId="ListLabel158">
    <w:name w:val="ListLabel 158"/>
    <w:qFormat/>
    <w:rsid w:val="0017021E"/>
    <w:rPr>
      <w:rFonts w:eastAsia="Times New Roman"/>
    </w:rPr>
  </w:style>
  <w:style w:type="character" w:customStyle="1" w:styleId="ListLabel159">
    <w:name w:val="ListLabel 159"/>
    <w:qFormat/>
    <w:rsid w:val="0017021E"/>
    <w:rPr>
      <w:rFonts w:eastAsia="Times New Roman"/>
    </w:rPr>
  </w:style>
  <w:style w:type="character" w:customStyle="1" w:styleId="ListLabel160">
    <w:name w:val="ListLabel 160"/>
    <w:qFormat/>
    <w:rsid w:val="0017021E"/>
    <w:rPr>
      <w:rFonts w:eastAsia="Times New Roman"/>
    </w:rPr>
  </w:style>
  <w:style w:type="character" w:customStyle="1" w:styleId="ListLabel161">
    <w:name w:val="ListLabel 161"/>
    <w:qFormat/>
    <w:rsid w:val="0017021E"/>
    <w:rPr>
      <w:rFonts w:eastAsia="Times New Roman"/>
    </w:rPr>
  </w:style>
  <w:style w:type="character" w:customStyle="1" w:styleId="ListLabel162">
    <w:name w:val="ListLabel 162"/>
    <w:qFormat/>
    <w:rsid w:val="0017021E"/>
    <w:rPr>
      <w:rFonts w:eastAsia="Times New Roman"/>
    </w:rPr>
  </w:style>
  <w:style w:type="character" w:customStyle="1" w:styleId="ListLabel163">
    <w:name w:val="ListLabel 163"/>
    <w:qFormat/>
    <w:rsid w:val="0017021E"/>
    <w:rPr>
      <w:rFonts w:eastAsia="Times New Roman"/>
    </w:rPr>
  </w:style>
  <w:style w:type="character" w:customStyle="1" w:styleId="ListLabel164">
    <w:name w:val="ListLabel 164"/>
    <w:qFormat/>
    <w:rsid w:val="0017021E"/>
    <w:rPr>
      <w:rFonts w:eastAsia="Times New Roman"/>
    </w:rPr>
  </w:style>
  <w:style w:type="character" w:customStyle="1" w:styleId="ListLabel165">
    <w:name w:val="ListLabel 165"/>
    <w:qFormat/>
    <w:rsid w:val="0017021E"/>
    <w:rPr>
      <w:rFonts w:eastAsia="Times New Roman"/>
    </w:rPr>
  </w:style>
  <w:style w:type="character" w:customStyle="1" w:styleId="ListLabel166">
    <w:name w:val="ListLabel 166"/>
    <w:qFormat/>
    <w:rsid w:val="0017021E"/>
    <w:rPr>
      <w:rFonts w:ascii="Times New Roman" w:eastAsia="Times New Roman" w:cs="Times New Roman"/>
      <w:sz w:val="28"/>
      <w:szCs w:val="28"/>
    </w:rPr>
  </w:style>
  <w:style w:type="character" w:customStyle="1" w:styleId="ListLabel167">
    <w:name w:val="ListLabel 167"/>
    <w:qFormat/>
    <w:rsid w:val="0017021E"/>
    <w:rPr>
      <w:rFonts w:eastAsia="Times New Roman"/>
    </w:rPr>
  </w:style>
  <w:style w:type="character" w:customStyle="1" w:styleId="ListLabel168">
    <w:name w:val="ListLabel 168"/>
    <w:qFormat/>
    <w:rsid w:val="0017021E"/>
    <w:rPr>
      <w:rFonts w:eastAsia="Times New Roman"/>
    </w:rPr>
  </w:style>
  <w:style w:type="character" w:customStyle="1" w:styleId="ListLabel169">
    <w:name w:val="ListLabel 169"/>
    <w:qFormat/>
    <w:rsid w:val="0017021E"/>
    <w:rPr>
      <w:rFonts w:eastAsia="Times New Roman"/>
    </w:rPr>
  </w:style>
  <w:style w:type="character" w:customStyle="1" w:styleId="ListLabel170">
    <w:name w:val="ListLabel 170"/>
    <w:qFormat/>
    <w:rsid w:val="0017021E"/>
    <w:rPr>
      <w:rFonts w:eastAsia="Times New Roman"/>
    </w:rPr>
  </w:style>
  <w:style w:type="character" w:customStyle="1" w:styleId="ListLabel171">
    <w:name w:val="ListLabel 171"/>
    <w:qFormat/>
    <w:rsid w:val="0017021E"/>
    <w:rPr>
      <w:rFonts w:eastAsia="Times New Roman"/>
    </w:rPr>
  </w:style>
  <w:style w:type="character" w:customStyle="1" w:styleId="ListLabel172">
    <w:name w:val="ListLabel 172"/>
    <w:qFormat/>
    <w:rsid w:val="0017021E"/>
    <w:rPr>
      <w:rFonts w:eastAsia="Times New Roman"/>
    </w:rPr>
  </w:style>
  <w:style w:type="character" w:customStyle="1" w:styleId="ListLabel173">
    <w:name w:val="ListLabel 173"/>
    <w:qFormat/>
    <w:rsid w:val="0017021E"/>
    <w:rPr>
      <w:rFonts w:eastAsia="Times New Roman"/>
    </w:rPr>
  </w:style>
  <w:style w:type="character" w:customStyle="1" w:styleId="ListLabel174">
    <w:name w:val="ListLabel 174"/>
    <w:qFormat/>
    <w:rsid w:val="0017021E"/>
    <w:rPr>
      <w:rFonts w:eastAsia="Times New Roman"/>
    </w:rPr>
  </w:style>
  <w:style w:type="character" w:customStyle="1" w:styleId="ListLabel175">
    <w:name w:val="ListLabel 175"/>
    <w:qFormat/>
    <w:rsid w:val="0017021E"/>
    <w:rPr>
      <w:rFonts w:ascii="Times New Roman" w:eastAsia="Times New Roman" w:cs="Times New Roman"/>
      <w:color w:val="000080"/>
      <w:kern w:val="1"/>
      <w:sz w:val="28"/>
      <w:szCs w:val="28"/>
      <w:u w:val="single"/>
      <w:lang w:val="uk-UA" w:bidi="hi-IN"/>
    </w:rPr>
  </w:style>
  <w:style w:type="character" w:customStyle="1" w:styleId="ListLabel176">
    <w:name w:val="ListLabel 176"/>
    <w:qFormat/>
    <w:rsid w:val="0017021E"/>
    <w:rPr>
      <w:rFonts w:ascii="Times New Roman" w:eastAsia="Times New Roman" w:cs="Times New Roman"/>
      <w:sz w:val="28"/>
      <w:szCs w:val="28"/>
      <w:lang w:val="uk-UA"/>
    </w:rPr>
  </w:style>
  <w:style w:type="character" w:customStyle="1" w:styleId="ListLabel177">
    <w:name w:val="ListLabel 177"/>
    <w:qFormat/>
    <w:rsid w:val="0017021E"/>
    <w:rPr>
      <w:rFonts w:ascii="Times New Roman" w:eastAsia="Times New Roman" w:cs="Times New Roman"/>
      <w:sz w:val="28"/>
      <w:szCs w:val="28"/>
      <w:lang w:val="uk-UA"/>
    </w:rPr>
  </w:style>
  <w:style w:type="character" w:customStyle="1" w:styleId="ListLabel178">
    <w:name w:val="ListLabel 178"/>
    <w:qFormat/>
    <w:rsid w:val="0017021E"/>
    <w:rPr>
      <w:rFonts w:ascii="Times New Roman" w:eastAsia="Times New Roman" w:cs="Times New Roman"/>
      <w:color w:val="000000"/>
      <w:kern w:val="1"/>
      <w:sz w:val="28"/>
      <w:szCs w:val="28"/>
      <w:lang w:val="uk-UA" w:bidi="hi-IN"/>
    </w:rPr>
  </w:style>
  <w:style w:type="character" w:customStyle="1" w:styleId="ListLabel179">
    <w:name w:val="ListLabel 179"/>
    <w:qFormat/>
    <w:rsid w:val="0017021E"/>
    <w:rPr>
      <w:rFonts w:ascii="Times New Roman" w:eastAsia="Times New Roman" w:cs="Times New Roman"/>
      <w:b/>
      <w:bCs/>
      <w:sz w:val="28"/>
      <w:szCs w:val="28"/>
    </w:rPr>
  </w:style>
  <w:style w:type="character" w:customStyle="1" w:styleId="ListLabel180">
    <w:name w:val="ListLabel 180"/>
    <w:qFormat/>
    <w:rsid w:val="0017021E"/>
    <w:rPr>
      <w:rFonts w:eastAsia="Times New Roman"/>
    </w:rPr>
  </w:style>
  <w:style w:type="character" w:customStyle="1" w:styleId="ListLabel181">
    <w:name w:val="ListLabel 181"/>
    <w:qFormat/>
    <w:rsid w:val="0017021E"/>
    <w:rPr>
      <w:rFonts w:eastAsia="Times New Roman"/>
    </w:rPr>
  </w:style>
  <w:style w:type="character" w:customStyle="1" w:styleId="ListLabel182">
    <w:name w:val="ListLabel 182"/>
    <w:qFormat/>
    <w:rsid w:val="0017021E"/>
    <w:rPr>
      <w:rFonts w:eastAsia="Times New Roman"/>
    </w:rPr>
  </w:style>
  <w:style w:type="character" w:customStyle="1" w:styleId="ListLabel183">
    <w:name w:val="ListLabel 183"/>
    <w:qFormat/>
    <w:rsid w:val="0017021E"/>
    <w:rPr>
      <w:rFonts w:eastAsia="Times New Roman"/>
    </w:rPr>
  </w:style>
  <w:style w:type="character" w:customStyle="1" w:styleId="ListLabel184">
    <w:name w:val="ListLabel 184"/>
    <w:qFormat/>
    <w:rsid w:val="0017021E"/>
    <w:rPr>
      <w:rFonts w:eastAsia="Times New Roman"/>
    </w:rPr>
  </w:style>
  <w:style w:type="character" w:customStyle="1" w:styleId="ListLabel185">
    <w:name w:val="ListLabel 185"/>
    <w:qFormat/>
    <w:rsid w:val="0017021E"/>
    <w:rPr>
      <w:rFonts w:eastAsia="Times New Roman"/>
    </w:rPr>
  </w:style>
  <w:style w:type="character" w:customStyle="1" w:styleId="ListLabel186">
    <w:name w:val="ListLabel 186"/>
    <w:qFormat/>
    <w:rsid w:val="0017021E"/>
    <w:rPr>
      <w:rFonts w:eastAsia="Times New Roman"/>
    </w:rPr>
  </w:style>
  <w:style w:type="character" w:customStyle="1" w:styleId="ListLabel187">
    <w:name w:val="ListLabel 187"/>
    <w:qFormat/>
    <w:rsid w:val="0017021E"/>
    <w:rPr>
      <w:rFonts w:eastAsia="Times New Roman"/>
    </w:rPr>
  </w:style>
  <w:style w:type="character" w:customStyle="1" w:styleId="ListLabel188">
    <w:name w:val="ListLabel 188"/>
    <w:qFormat/>
    <w:rsid w:val="0017021E"/>
    <w:rPr>
      <w:rFonts w:ascii="Times New Roman" w:eastAsia="Times New Roman" w:cs="Times New Roman"/>
      <w:sz w:val="28"/>
      <w:szCs w:val="28"/>
    </w:rPr>
  </w:style>
  <w:style w:type="character" w:customStyle="1" w:styleId="ListLabel189">
    <w:name w:val="ListLabel 189"/>
    <w:qFormat/>
    <w:rsid w:val="0017021E"/>
    <w:rPr>
      <w:rFonts w:eastAsia="Times New Roman"/>
    </w:rPr>
  </w:style>
  <w:style w:type="character" w:customStyle="1" w:styleId="ListLabel190">
    <w:name w:val="ListLabel 190"/>
    <w:qFormat/>
    <w:rsid w:val="0017021E"/>
    <w:rPr>
      <w:rFonts w:eastAsia="Times New Roman"/>
    </w:rPr>
  </w:style>
  <w:style w:type="character" w:customStyle="1" w:styleId="ListLabel191">
    <w:name w:val="ListLabel 191"/>
    <w:qFormat/>
    <w:rsid w:val="0017021E"/>
    <w:rPr>
      <w:rFonts w:eastAsia="Times New Roman"/>
    </w:rPr>
  </w:style>
  <w:style w:type="character" w:customStyle="1" w:styleId="ListLabel192">
    <w:name w:val="ListLabel 192"/>
    <w:qFormat/>
    <w:rsid w:val="0017021E"/>
    <w:rPr>
      <w:rFonts w:eastAsia="Times New Roman"/>
    </w:rPr>
  </w:style>
  <w:style w:type="character" w:customStyle="1" w:styleId="ListLabel193">
    <w:name w:val="ListLabel 193"/>
    <w:qFormat/>
    <w:rsid w:val="0017021E"/>
    <w:rPr>
      <w:rFonts w:eastAsia="Times New Roman"/>
    </w:rPr>
  </w:style>
  <w:style w:type="character" w:customStyle="1" w:styleId="ListLabel194">
    <w:name w:val="ListLabel 194"/>
    <w:qFormat/>
    <w:rsid w:val="0017021E"/>
    <w:rPr>
      <w:rFonts w:eastAsia="Times New Roman"/>
    </w:rPr>
  </w:style>
  <w:style w:type="character" w:customStyle="1" w:styleId="ListLabel195">
    <w:name w:val="ListLabel 195"/>
    <w:qFormat/>
    <w:rsid w:val="0017021E"/>
    <w:rPr>
      <w:rFonts w:eastAsia="Times New Roman"/>
    </w:rPr>
  </w:style>
  <w:style w:type="character" w:customStyle="1" w:styleId="ListLabel196">
    <w:name w:val="ListLabel 196"/>
    <w:qFormat/>
    <w:rsid w:val="0017021E"/>
    <w:rPr>
      <w:rFonts w:eastAsia="Times New Roman"/>
    </w:rPr>
  </w:style>
  <w:style w:type="character" w:customStyle="1" w:styleId="ListLabel197">
    <w:name w:val="ListLabel 197"/>
    <w:qFormat/>
    <w:rsid w:val="0017021E"/>
    <w:rPr>
      <w:rFonts w:ascii="Times New Roman" w:eastAsia="Times New Roman" w:cs="Times New Roman"/>
      <w:sz w:val="28"/>
      <w:szCs w:val="28"/>
    </w:rPr>
  </w:style>
  <w:style w:type="character" w:customStyle="1" w:styleId="ListLabel198">
    <w:name w:val="ListLabel 198"/>
    <w:qFormat/>
    <w:rsid w:val="0017021E"/>
    <w:rPr>
      <w:rFonts w:eastAsia="Times New Roman"/>
    </w:rPr>
  </w:style>
  <w:style w:type="character" w:customStyle="1" w:styleId="ListLabel199">
    <w:name w:val="ListLabel 199"/>
    <w:qFormat/>
    <w:rsid w:val="0017021E"/>
    <w:rPr>
      <w:rFonts w:eastAsia="Times New Roman"/>
    </w:rPr>
  </w:style>
  <w:style w:type="character" w:customStyle="1" w:styleId="ListLabel200">
    <w:name w:val="ListLabel 200"/>
    <w:qFormat/>
    <w:rsid w:val="0017021E"/>
    <w:rPr>
      <w:rFonts w:eastAsia="Times New Roman"/>
    </w:rPr>
  </w:style>
  <w:style w:type="character" w:customStyle="1" w:styleId="ListLabel201">
    <w:name w:val="ListLabel 201"/>
    <w:qFormat/>
    <w:rsid w:val="0017021E"/>
    <w:rPr>
      <w:rFonts w:eastAsia="Times New Roman"/>
    </w:rPr>
  </w:style>
  <w:style w:type="character" w:customStyle="1" w:styleId="ListLabel202">
    <w:name w:val="ListLabel 202"/>
    <w:qFormat/>
    <w:rsid w:val="0017021E"/>
    <w:rPr>
      <w:rFonts w:eastAsia="Times New Roman"/>
    </w:rPr>
  </w:style>
  <w:style w:type="character" w:customStyle="1" w:styleId="ListLabel203">
    <w:name w:val="ListLabel 203"/>
    <w:qFormat/>
    <w:rsid w:val="0017021E"/>
    <w:rPr>
      <w:rFonts w:eastAsia="Times New Roman"/>
    </w:rPr>
  </w:style>
  <w:style w:type="character" w:customStyle="1" w:styleId="ListLabel204">
    <w:name w:val="ListLabel 204"/>
    <w:qFormat/>
    <w:rsid w:val="0017021E"/>
    <w:rPr>
      <w:rFonts w:eastAsia="Times New Roman"/>
    </w:rPr>
  </w:style>
  <w:style w:type="character" w:customStyle="1" w:styleId="ListLabel205">
    <w:name w:val="ListLabel 205"/>
    <w:qFormat/>
    <w:rsid w:val="0017021E"/>
    <w:rPr>
      <w:rFonts w:eastAsia="Times New Roman"/>
    </w:rPr>
  </w:style>
  <w:style w:type="character" w:customStyle="1" w:styleId="3f3f3f3f3f3f3f3f-3f3f3f3f3f3f">
    <w:name w:val="И3fн3fт3fе3fр3fн3fе3fт3f-с3fс3fы3fл3fк3fа3f"/>
    <w:uiPriority w:val="99"/>
    <w:qFormat/>
    <w:rsid w:val="0017021E"/>
    <w:rPr>
      <w:color w:val="000080"/>
      <w:u w:val="single"/>
    </w:rPr>
  </w:style>
  <w:style w:type="character" w:customStyle="1" w:styleId="ListLabel206">
    <w:name w:val="ListLabel 206"/>
    <w:qFormat/>
    <w:rsid w:val="0017021E"/>
    <w:rPr>
      <w:rFonts w:ascii="Times New Roman" w:eastAsia="Times New Roman" w:cs="Times New Roman"/>
      <w:b/>
      <w:bCs/>
      <w:sz w:val="28"/>
      <w:szCs w:val="28"/>
    </w:rPr>
  </w:style>
  <w:style w:type="character" w:customStyle="1" w:styleId="ListLabel207">
    <w:name w:val="ListLabel 207"/>
    <w:qFormat/>
    <w:rsid w:val="0017021E"/>
    <w:rPr>
      <w:rFonts w:eastAsia="Times New Roman"/>
    </w:rPr>
  </w:style>
  <w:style w:type="character" w:customStyle="1" w:styleId="ListLabel208">
    <w:name w:val="ListLabel 208"/>
    <w:qFormat/>
    <w:rsid w:val="0017021E"/>
    <w:rPr>
      <w:rFonts w:eastAsia="Times New Roman"/>
    </w:rPr>
  </w:style>
  <w:style w:type="character" w:customStyle="1" w:styleId="ListLabel209">
    <w:name w:val="ListLabel 209"/>
    <w:qFormat/>
    <w:rsid w:val="0017021E"/>
    <w:rPr>
      <w:rFonts w:eastAsia="Times New Roman"/>
    </w:rPr>
  </w:style>
  <w:style w:type="character" w:customStyle="1" w:styleId="ListLabel210">
    <w:name w:val="ListLabel 210"/>
    <w:qFormat/>
    <w:rsid w:val="0017021E"/>
    <w:rPr>
      <w:rFonts w:eastAsia="Times New Roman"/>
    </w:rPr>
  </w:style>
  <w:style w:type="character" w:customStyle="1" w:styleId="ListLabel211">
    <w:name w:val="ListLabel 211"/>
    <w:qFormat/>
    <w:rsid w:val="0017021E"/>
    <w:rPr>
      <w:rFonts w:eastAsia="Times New Roman"/>
    </w:rPr>
  </w:style>
  <w:style w:type="character" w:customStyle="1" w:styleId="ListLabel212">
    <w:name w:val="ListLabel 212"/>
    <w:qFormat/>
    <w:rsid w:val="0017021E"/>
    <w:rPr>
      <w:rFonts w:eastAsia="Times New Roman"/>
    </w:rPr>
  </w:style>
  <w:style w:type="character" w:customStyle="1" w:styleId="ListLabel213">
    <w:name w:val="ListLabel 213"/>
    <w:qFormat/>
    <w:rsid w:val="0017021E"/>
    <w:rPr>
      <w:rFonts w:eastAsia="Times New Roman"/>
    </w:rPr>
  </w:style>
  <w:style w:type="character" w:customStyle="1" w:styleId="ListLabel214">
    <w:name w:val="ListLabel 214"/>
    <w:qFormat/>
    <w:rsid w:val="0017021E"/>
    <w:rPr>
      <w:rFonts w:eastAsia="Times New Roman"/>
    </w:rPr>
  </w:style>
  <w:style w:type="character" w:customStyle="1" w:styleId="ListLabel215">
    <w:name w:val="ListLabel 215"/>
    <w:qFormat/>
    <w:rsid w:val="0017021E"/>
    <w:rPr>
      <w:rFonts w:ascii="Times New Roman" w:eastAsia="Times New Roman" w:cs="Times New Roman"/>
      <w:sz w:val="28"/>
      <w:szCs w:val="28"/>
    </w:rPr>
  </w:style>
  <w:style w:type="character" w:customStyle="1" w:styleId="ListLabel216">
    <w:name w:val="ListLabel 216"/>
    <w:qFormat/>
    <w:rsid w:val="0017021E"/>
    <w:rPr>
      <w:rFonts w:eastAsia="Times New Roman"/>
    </w:rPr>
  </w:style>
  <w:style w:type="character" w:customStyle="1" w:styleId="ListLabel217">
    <w:name w:val="ListLabel 217"/>
    <w:qFormat/>
    <w:rsid w:val="0017021E"/>
    <w:rPr>
      <w:rFonts w:eastAsia="Times New Roman"/>
    </w:rPr>
  </w:style>
  <w:style w:type="character" w:customStyle="1" w:styleId="ListLabel218">
    <w:name w:val="ListLabel 218"/>
    <w:qFormat/>
    <w:rsid w:val="0017021E"/>
    <w:rPr>
      <w:rFonts w:eastAsia="Times New Roman"/>
    </w:rPr>
  </w:style>
  <w:style w:type="character" w:customStyle="1" w:styleId="ListLabel219">
    <w:name w:val="ListLabel 219"/>
    <w:qFormat/>
    <w:rsid w:val="0017021E"/>
    <w:rPr>
      <w:rFonts w:eastAsia="Times New Roman"/>
    </w:rPr>
  </w:style>
  <w:style w:type="character" w:customStyle="1" w:styleId="ListLabel220">
    <w:name w:val="ListLabel 220"/>
    <w:qFormat/>
    <w:rsid w:val="0017021E"/>
    <w:rPr>
      <w:rFonts w:eastAsia="Times New Roman"/>
    </w:rPr>
  </w:style>
  <w:style w:type="character" w:customStyle="1" w:styleId="ListLabel221">
    <w:name w:val="ListLabel 221"/>
    <w:qFormat/>
    <w:rsid w:val="0017021E"/>
    <w:rPr>
      <w:rFonts w:eastAsia="Times New Roman"/>
    </w:rPr>
  </w:style>
  <w:style w:type="character" w:customStyle="1" w:styleId="ListLabel222">
    <w:name w:val="ListLabel 222"/>
    <w:qFormat/>
    <w:rsid w:val="0017021E"/>
    <w:rPr>
      <w:rFonts w:eastAsia="Times New Roman"/>
    </w:rPr>
  </w:style>
  <w:style w:type="character" w:customStyle="1" w:styleId="ListLabel223">
    <w:name w:val="ListLabel 223"/>
    <w:qFormat/>
    <w:rsid w:val="0017021E"/>
    <w:rPr>
      <w:rFonts w:eastAsia="Times New Roman"/>
    </w:rPr>
  </w:style>
  <w:style w:type="character" w:customStyle="1" w:styleId="ListLabel224">
    <w:name w:val="ListLabel 224"/>
    <w:qFormat/>
    <w:rsid w:val="0017021E"/>
    <w:rPr>
      <w:rFonts w:ascii="Times New Roman" w:eastAsia="Times New Roman" w:cs="Times New Roman"/>
      <w:sz w:val="28"/>
      <w:szCs w:val="28"/>
    </w:rPr>
  </w:style>
  <w:style w:type="character" w:customStyle="1" w:styleId="ListLabel225">
    <w:name w:val="ListLabel 225"/>
    <w:qFormat/>
    <w:rsid w:val="0017021E"/>
    <w:rPr>
      <w:rFonts w:eastAsia="Times New Roman"/>
    </w:rPr>
  </w:style>
  <w:style w:type="character" w:customStyle="1" w:styleId="ListLabel226">
    <w:name w:val="ListLabel 226"/>
    <w:qFormat/>
    <w:rsid w:val="0017021E"/>
    <w:rPr>
      <w:rFonts w:eastAsia="Times New Roman"/>
    </w:rPr>
  </w:style>
  <w:style w:type="character" w:customStyle="1" w:styleId="ListLabel227">
    <w:name w:val="ListLabel 227"/>
    <w:qFormat/>
    <w:rsid w:val="0017021E"/>
    <w:rPr>
      <w:rFonts w:eastAsia="Times New Roman"/>
    </w:rPr>
  </w:style>
  <w:style w:type="character" w:customStyle="1" w:styleId="ListLabel228">
    <w:name w:val="ListLabel 228"/>
    <w:qFormat/>
    <w:rsid w:val="0017021E"/>
    <w:rPr>
      <w:rFonts w:eastAsia="Times New Roman"/>
    </w:rPr>
  </w:style>
  <w:style w:type="character" w:customStyle="1" w:styleId="ListLabel229">
    <w:name w:val="ListLabel 229"/>
    <w:qFormat/>
    <w:rsid w:val="0017021E"/>
    <w:rPr>
      <w:rFonts w:eastAsia="Times New Roman"/>
    </w:rPr>
  </w:style>
  <w:style w:type="character" w:customStyle="1" w:styleId="ListLabel230">
    <w:name w:val="ListLabel 230"/>
    <w:qFormat/>
    <w:rsid w:val="0017021E"/>
    <w:rPr>
      <w:rFonts w:eastAsia="Times New Roman"/>
    </w:rPr>
  </w:style>
  <w:style w:type="character" w:customStyle="1" w:styleId="ListLabel231">
    <w:name w:val="ListLabel 231"/>
    <w:qFormat/>
    <w:rsid w:val="0017021E"/>
    <w:rPr>
      <w:rFonts w:eastAsia="Times New Roman"/>
    </w:rPr>
  </w:style>
  <w:style w:type="character" w:customStyle="1" w:styleId="ListLabel232">
    <w:name w:val="ListLabel 232"/>
    <w:qFormat/>
    <w:rsid w:val="0017021E"/>
    <w:rPr>
      <w:rFonts w:eastAsia="Times New Roman"/>
    </w:rPr>
  </w:style>
  <w:style w:type="character" w:customStyle="1" w:styleId="3f3f3f3f3f3f3f3f3f3f3f3f3f">
    <w:name w:val="М3fа3fр3fк3fе3fр3fы3f с3fп3fи3fс3fк3fа3f"/>
    <w:uiPriority w:val="99"/>
    <w:rsid w:val="0017021E"/>
    <w:rPr>
      <w:rFonts w:ascii="OpenSymbol" w:eastAsia="Times New Roman" w:cs="OpenSymbol"/>
    </w:rPr>
  </w:style>
  <w:style w:type="character" w:customStyle="1" w:styleId="ListLabel233">
    <w:name w:val="ListLabel 233"/>
    <w:qFormat/>
    <w:rsid w:val="0017021E"/>
    <w:rPr>
      <w:rFonts w:ascii="Times New Roman" w:eastAsia="Times New Roman" w:cs="Times New Roman"/>
      <w:sz w:val="28"/>
      <w:szCs w:val="28"/>
    </w:rPr>
  </w:style>
  <w:style w:type="character" w:customStyle="1" w:styleId="ListLabel234">
    <w:name w:val="ListLabel 234"/>
    <w:qFormat/>
    <w:rsid w:val="0017021E"/>
    <w:rPr>
      <w:rFonts w:eastAsia="Times New Roman"/>
    </w:rPr>
  </w:style>
  <w:style w:type="character" w:customStyle="1" w:styleId="ListLabel235">
    <w:name w:val="ListLabel 235"/>
    <w:qFormat/>
    <w:rsid w:val="0017021E"/>
    <w:rPr>
      <w:rFonts w:eastAsia="Times New Roman"/>
    </w:rPr>
  </w:style>
  <w:style w:type="character" w:customStyle="1" w:styleId="ListLabel236">
    <w:name w:val="ListLabel 236"/>
    <w:qFormat/>
    <w:rsid w:val="0017021E"/>
    <w:rPr>
      <w:rFonts w:eastAsia="Times New Roman"/>
    </w:rPr>
  </w:style>
  <w:style w:type="character" w:customStyle="1" w:styleId="ListLabel237">
    <w:name w:val="ListLabel 237"/>
    <w:qFormat/>
    <w:rsid w:val="0017021E"/>
    <w:rPr>
      <w:rFonts w:eastAsia="Times New Roman"/>
    </w:rPr>
  </w:style>
  <w:style w:type="character" w:customStyle="1" w:styleId="ListLabel238">
    <w:name w:val="ListLabel 238"/>
    <w:qFormat/>
    <w:rsid w:val="0017021E"/>
    <w:rPr>
      <w:rFonts w:eastAsia="Times New Roman"/>
    </w:rPr>
  </w:style>
  <w:style w:type="character" w:customStyle="1" w:styleId="ListLabel239">
    <w:name w:val="ListLabel 239"/>
    <w:qFormat/>
    <w:rsid w:val="0017021E"/>
    <w:rPr>
      <w:rFonts w:eastAsia="Times New Roman"/>
    </w:rPr>
  </w:style>
  <w:style w:type="character" w:customStyle="1" w:styleId="ListLabel240">
    <w:name w:val="ListLabel 240"/>
    <w:qFormat/>
    <w:rsid w:val="0017021E"/>
    <w:rPr>
      <w:rFonts w:eastAsia="Times New Roman"/>
    </w:rPr>
  </w:style>
  <w:style w:type="character" w:customStyle="1" w:styleId="ListLabel241">
    <w:name w:val="ListLabel 241"/>
    <w:qFormat/>
    <w:rsid w:val="0017021E"/>
    <w:rPr>
      <w:rFonts w:eastAsia="Times New Roman"/>
    </w:rPr>
  </w:style>
  <w:style w:type="character" w:customStyle="1" w:styleId="ListLabel242">
    <w:name w:val="ListLabel 242"/>
    <w:qFormat/>
    <w:rsid w:val="0017021E"/>
    <w:rPr>
      <w:rFonts w:ascii="Times New Roman" w:eastAsia="Times New Roman" w:cs="Times New Roman"/>
      <w:sz w:val="28"/>
      <w:szCs w:val="28"/>
    </w:rPr>
  </w:style>
  <w:style w:type="character" w:customStyle="1" w:styleId="ListLabel243">
    <w:name w:val="ListLabel 243"/>
    <w:qFormat/>
    <w:rsid w:val="0017021E"/>
    <w:rPr>
      <w:rFonts w:eastAsia="Times New Roman"/>
    </w:rPr>
  </w:style>
  <w:style w:type="character" w:customStyle="1" w:styleId="ListLabel244">
    <w:name w:val="ListLabel 244"/>
    <w:qFormat/>
    <w:rsid w:val="0017021E"/>
    <w:rPr>
      <w:rFonts w:eastAsia="Times New Roman"/>
    </w:rPr>
  </w:style>
  <w:style w:type="character" w:customStyle="1" w:styleId="ListLabel245">
    <w:name w:val="ListLabel 245"/>
    <w:qFormat/>
    <w:rsid w:val="0017021E"/>
    <w:rPr>
      <w:rFonts w:eastAsia="Times New Roman"/>
    </w:rPr>
  </w:style>
  <w:style w:type="character" w:customStyle="1" w:styleId="ListLabel246">
    <w:name w:val="ListLabel 246"/>
    <w:qFormat/>
    <w:rsid w:val="0017021E"/>
    <w:rPr>
      <w:rFonts w:eastAsia="Times New Roman"/>
    </w:rPr>
  </w:style>
  <w:style w:type="character" w:customStyle="1" w:styleId="ListLabel247">
    <w:name w:val="ListLabel 247"/>
    <w:qFormat/>
    <w:rsid w:val="0017021E"/>
    <w:rPr>
      <w:rFonts w:eastAsia="Times New Roman"/>
    </w:rPr>
  </w:style>
  <w:style w:type="character" w:customStyle="1" w:styleId="ListLabel248">
    <w:name w:val="ListLabel 248"/>
    <w:qFormat/>
    <w:rsid w:val="0017021E"/>
    <w:rPr>
      <w:rFonts w:eastAsia="Times New Roman"/>
    </w:rPr>
  </w:style>
  <w:style w:type="character" w:customStyle="1" w:styleId="ListLabel249">
    <w:name w:val="ListLabel 249"/>
    <w:qFormat/>
    <w:rsid w:val="0017021E"/>
    <w:rPr>
      <w:rFonts w:eastAsia="Times New Roman"/>
    </w:rPr>
  </w:style>
  <w:style w:type="character" w:customStyle="1" w:styleId="ListLabel250">
    <w:name w:val="ListLabel 250"/>
    <w:qFormat/>
    <w:rsid w:val="0017021E"/>
    <w:rPr>
      <w:rFonts w:eastAsia="Times New Roman"/>
    </w:rPr>
  </w:style>
  <w:style w:type="character" w:customStyle="1" w:styleId="ListLabel251">
    <w:name w:val="ListLabel 251"/>
    <w:qFormat/>
    <w:rsid w:val="0017021E"/>
    <w:rPr>
      <w:rFonts w:ascii="Times New Roman" w:eastAsia="Times New Roman" w:cs="Times New Roman"/>
      <w:sz w:val="28"/>
      <w:szCs w:val="28"/>
    </w:rPr>
  </w:style>
  <w:style w:type="character" w:customStyle="1" w:styleId="ListLabel252">
    <w:name w:val="ListLabel 252"/>
    <w:qFormat/>
    <w:rsid w:val="0017021E"/>
    <w:rPr>
      <w:rFonts w:eastAsia="Times New Roman"/>
    </w:rPr>
  </w:style>
  <w:style w:type="character" w:customStyle="1" w:styleId="ListLabel253">
    <w:name w:val="ListLabel 253"/>
    <w:qFormat/>
    <w:rsid w:val="0017021E"/>
    <w:rPr>
      <w:rFonts w:eastAsia="Times New Roman"/>
    </w:rPr>
  </w:style>
  <w:style w:type="character" w:customStyle="1" w:styleId="ListLabel254">
    <w:name w:val="ListLabel 254"/>
    <w:qFormat/>
    <w:rsid w:val="0017021E"/>
    <w:rPr>
      <w:rFonts w:eastAsia="Times New Roman"/>
    </w:rPr>
  </w:style>
  <w:style w:type="character" w:customStyle="1" w:styleId="ListLabel255">
    <w:name w:val="ListLabel 255"/>
    <w:qFormat/>
    <w:rsid w:val="0017021E"/>
    <w:rPr>
      <w:rFonts w:eastAsia="Times New Roman"/>
    </w:rPr>
  </w:style>
  <w:style w:type="character" w:customStyle="1" w:styleId="ListLabel256">
    <w:name w:val="ListLabel 256"/>
    <w:qFormat/>
    <w:rsid w:val="0017021E"/>
    <w:rPr>
      <w:rFonts w:eastAsia="Times New Roman"/>
    </w:rPr>
  </w:style>
  <w:style w:type="character" w:customStyle="1" w:styleId="ListLabel257">
    <w:name w:val="ListLabel 257"/>
    <w:qFormat/>
    <w:rsid w:val="0017021E"/>
    <w:rPr>
      <w:rFonts w:eastAsia="Times New Roman"/>
    </w:rPr>
  </w:style>
  <w:style w:type="character" w:customStyle="1" w:styleId="ListLabel258">
    <w:name w:val="ListLabel 258"/>
    <w:qFormat/>
    <w:rsid w:val="0017021E"/>
    <w:rPr>
      <w:rFonts w:eastAsia="Times New Roman"/>
    </w:rPr>
  </w:style>
  <w:style w:type="character" w:customStyle="1" w:styleId="ListLabel259">
    <w:name w:val="ListLabel 259"/>
    <w:qFormat/>
    <w:rsid w:val="0017021E"/>
    <w:rPr>
      <w:rFonts w:eastAsia="Times New Roman"/>
    </w:rPr>
  </w:style>
  <w:style w:type="character" w:customStyle="1" w:styleId="ListLabel260">
    <w:name w:val="ListLabel 260"/>
    <w:qFormat/>
    <w:rsid w:val="0017021E"/>
    <w:rPr>
      <w:rFonts w:ascii="Times New Roman" w:eastAsia="Times New Roman" w:cs="Times New Roman"/>
      <w:sz w:val="28"/>
      <w:szCs w:val="28"/>
    </w:rPr>
  </w:style>
  <w:style w:type="character" w:customStyle="1" w:styleId="ListLabel261">
    <w:name w:val="ListLabel 261"/>
    <w:qFormat/>
    <w:rsid w:val="0017021E"/>
    <w:rPr>
      <w:rFonts w:eastAsia="Times New Roman"/>
    </w:rPr>
  </w:style>
  <w:style w:type="character" w:customStyle="1" w:styleId="ListLabel262">
    <w:name w:val="ListLabel 262"/>
    <w:qFormat/>
    <w:rsid w:val="0017021E"/>
    <w:rPr>
      <w:rFonts w:eastAsia="Times New Roman"/>
    </w:rPr>
  </w:style>
  <w:style w:type="character" w:customStyle="1" w:styleId="ListLabel263">
    <w:name w:val="ListLabel 263"/>
    <w:qFormat/>
    <w:rsid w:val="0017021E"/>
    <w:rPr>
      <w:rFonts w:eastAsia="Times New Roman"/>
    </w:rPr>
  </w:style>
  <w:style w:type="character" w:customStyle="1" w:styleId="ListLabel264">
    <w:name w:val="ListLabel 264"/>
    <w:qFormat/>
    <w:rsid w:val="0017021E"/>
    <w:rPr>
      <w:rFonts w:eastAsia="Times New Roman"/>
    </w:rPr>
  </w:style>
  <w:style w:type="character" w:customStyle="1" w:styleId="ListLabel265">
    <w:name w:val="ListLabel 265"/>
    <w:qFormat/>
    <w:rsid w:val="0017021E"/>
    <w:rPr>
      <w:rFonts w:eastAsia="Times New Roman"/>
    </w:rPr>
  </w:style>
  <w:style w:type="character" w:customStyle="1" w:styleId="ListLabel266">
    <w:name w:val="ListLabel 266"/>
    <w:qFormat/>
    <w:rsid w:val="0017021E"/>
    <w:rPr>
      <w:rFonts w:eastAsia="Times New Roman"/>
    </w:rPr>
  </w:style>
  <w:style w:type="character" w:customStyle="1" w:styleId="ListLabel267">
    <w:name w:val="ListLabel 267"/>
    <w:qFormat/>
    <w:rsid w:val="0017021E"/>
    <w:rPr>
      <w:rFonts w:eastAsia="Times New Roman"/>
    </w:rPr>
  </w:style>
  <w:style w:type="character" w:customStyle="1" w:styleId="ListLabel268">
    <w:name w:val="ListLabel 268"/>
    <w:qFormat/>
    <w:rsid w:val="0017021E"/>
    <w:rPr>
      <w:rFonts w:eastAsia="Times New Roman"/>
    </w:rPr>
  </w:style>
  <w:style w:type="paragraph" w:customStyle="1" w:styleId="3f3f3f3f3f3f3f3f3f">
    <w:name w:val="З3fа3fг3fо3fл3fо3fв3fо3fк3f"/>
    <w:basedOn w:val="a"/>
    <w:next w:val="3f3f3f3f3f3f3f3f3f3f3f3f3f0"/>
    <w:uiPriority w:val="99"/>
    <w:qFormat/>
    <w:rsid w:val="0017021E"/>
    <w:pPr>
      <w:keepNext/>
      <w:spacing w:before="240" w:after="120"/>
    </w:pPr>
    <w:rPr>
      <w:rFonts w:ascii="Liberation Sans" w:cs="Liberation Sans"/>
      <w:sz w:val="28"/>
      <w:szCs w:val="28"/>
    </w:rPr>
  </w:style>
  <w:style w:type="paragraph" w:customStyle="1" w:styleId="3f3f3f3f3f3f3f3f3f3f3f3f3f0">
    <w:name w:val="О3fс3fн3fо3fв3fн3fо3fй3f т3fе3fк3fс3fт3f"/>
    <w:basedOn w:val="a"/>
    <w:uiPriority w:val="99"/>
    <w:qFormat/>
    <w:rsid w:val="0017021E"/>
    <w:pPr>
      <w:spacing w:after="140" w:line="288" w:lineRule="auto"/>
    </w:pPr>
    <w:rPr>
      <w:lang w:bidi="ar-SA"/>
    </w:rPr>
  </w:style>
  <w:style w:type="paragraph" w:customStyle="1" w:styleId="3f3f3f3f3f3f">
    <w:name w:val="С3fп3fи3fс3fо3fк3f"/>
    <w:basedOn w:val="3f3f3f3f3f3f3f3f3f3f3f3f3f0"/>
    <w:uiPriority w:val="99"/>
    <w:qFormat/>
    <w:rsid w:val="0017021E"/>
    <w:rPr>
      <w:lang w:bidi="hi-IN"/>
    </w:rPr>
  </w:style>
  <w:style w:type="paragraph" w:customStyle="1" w:styleId="3f3f3f3f3f3f3f3f">
    <w:name w:val="Н3fа3fз3fв3fа3fн3fи3fе3f"/>
    <w:basedOn w:val="a"/>
    <w:uiPriority w:val="99"/>
    <w:qFormat/>
    <w:rsid w:val="0017021E"/>
    <w:pPr>
      <w:spacing w:before="120" w:after="120"/>
    </w:pPr>
    <w:rPr>
      <w:i/>
      <w:iCs/>
    </w:rPr>
  </w:style>
  <w:style w:type="paragraph" w:customStyle="1" w:styleId="3f3f3f3f3f3f3f3f3f0">
    <w:name w:val="У3fк3fа3fз3fа3fт3fе3fл3fь3f"/>
    <w:basedOn w:val="a"/>
    <w:uiPriority w:val="99"/>
    <w:qFormat/>
    <w:rsid w:val="0017021E"/>
  </w:style>
  <w:style w:type="paragraph" w:customStyle="1" w:styleId="TextBody">
    <w:name w:val="Text Body"/>
    <w:basedOn w:val="a"/>
    <w:qFormat/>
    <w:rsid w:val="0017021E"/>
    <w:pPr>
      <w:spacing w:after="140" w:line="288" w:lineRule="auto"/>
    </w:pPr>
  </w:style>
  <w:style w:type="paragraph" w:customStyle="1" w:styleId="DocumentMap">
    <w:name w:val="DocumentMap"/>
    <w:uiPriority w:val="99"/>
    <w:rsid w:val="0017021E"/>
    <w:pPr>
      <w:suppressAutoHyphens/>
      <w:autoSpaceDE w:val="0"/>
      <w:autoSpaceDN w:val="0"/>
      <w:adjustRightInd w:val="0"/>
      <w:spacing w:after="200" w:line="276" w:lineRule="auto"/>
    </w:pPr>
    <w:rPr>
      <w:rFonts w:hAnsi="Liberation Serif" w:cs="Calibri"/>
      <w:color w:val="000000"/>
      <w:kern w:val="1"/>
      <w:sz w:val="22"/>
      <w:szCs w:val="22"/>
      <w:lang w:bidi="hi-IN"/>
    </w:rPr>
  </w:style>
  <w:style w:type="paragraph" w:customStyle="1" w:styleId="3f3f3f3f3f3f3f3f3f3f3f3f3f3f3f3f3f3f3f3f3f3f3f3f3f3f3f1">
    <w:name w:val="З3f3f3fа3f3f3fг3f3f3fо3f3f3fл3f3f3fо3f3f3fв3f3f3fо3f3f3fк3f3f3f 1"/>
    <w:basedOn w:val="a"/>
    <w:uiPriority w:val="99"/>
    <w:rsid w:val="0017021E"/>
    <w:pPr>
      <w:keepNext/>
      <w:spacing w:before="240" w:after="60"/>
    </w:pPr>
    <w:rPr>
      <w:rFonts w:ascii="Cambria" w:cs="Cambria"/>
      <w:b/>
      <w:bCs/>
      <w:sz w:val="32"/>
      <w:szCs w:val="32"/>
    </w:rPr>
  </w:style>
  <w:style w:type="paragraph" w:customStyle="1" w:styleId="3f3f3f3f3f3f3f3f3f3f3f3f3f3f3f3f3f3f3f3f3f3f3f3f3f3f3f2">
    <w:name w:val="З3f3f3fа3f3f3fг3f3f3fо3f3f3fл3f3f3fо3f3f3fв3f3f3fо3f3f3fк3f3f3f 2"/>
    <w:basedOn w:val="a"/>
    <w:uiPriority w:val="99"/>
    <w:rsid w:val="0017021E"/>
    <w:pPr>
      <w:keepNext/>
      <w:spacing w:before="240" w:after="60"/>
    </w:pPr>
    <w:rPr>
      <w:rFonts w:ascii="Cambria" w:cs="Cambria"/>
      <w:b/>
      <w:bCs/>
      <w:i/>
      <w:iCs/>
      <w:sz w:val="28"/>
      <w:szCs w:val="28"/>
    </w:rPr>
  </w:style>
  <w:style w:type="paragraph" w:customStyle="1" w:styleId="3f3f3f3f3f3f3f3f3f3f3f3f3f3f3f3f3f3f3f3f3f3f3f3f3f3f3f3">
    <w:name w:val="З3f3f3fа3f3f3fг3f3f3fо3f3f3fл3f3f3fо3f3f3fв3f3f3fо3f3f3fк3f3f3f 3"/>
    <w:basedOn w:val="a"/>
    <w:uiPriority w:val="99"/>
    <w:rsid w:val="0017021E"/>
    <w:pPr>
      <w:keepNext/>
      <w:spacing w:before="240" w:after="60"/>
    </w:pPr>
    <w:rPr>
      <w:rFonts w:ascii="Cambria" w:cs="Cambria"/>
      <w:b/>
      <w:bCs/>
      <w:sz w:val="26"/>
      <w:szCs w:val="26"/>
    </w:rPr>
  </w:style>
  <w:style w:type="paragraph" w:customStyle="1" w:styleId="c7c73fe0e03fe3e33feeee3febeb3feeee3fe2e23feeee3feaea3f">
    <w:name w:val="Çc7c73fàe0e03fãe3e33fîeeee3fëebeb3fîeeee3fâe2e23fîeeee3fêeaea3f"/>
    <w:basedOn w:val="a"/>
    <w:uiPriority w:val="99"/>
    <w:rsid w:val="0017021E"/>
    <w:pPr>
      <w:keepNext/>
      <w:spacing w:before="240" w:after="120"/>
    </w:pPr>
    <w:rPr>
      <w:rFonts w:ascii="Liberation Sans" w:cs="Liberation Sans"/>
      <w:sz w:val="28"/>
      <w:szCs w:val="28"/>
    </w:rPr>
  </w:style>
  <w:style w:type="paragraph" w:customStyle="1" w:styleId="cece3ff1f13feded3feeee3fe2e23feded3feeee3fe9e93ff2f23fe5e53feaea3ff1f13ff2f23f">
    <w:name w:val="Îcece3fñf1f13fíeded3fîeeee3fâe2e23fíeded3fîeeee3fée9e93f òf2f23fåe5e53fêeaea3fñf1f13fòf2f23f"/>
    <w:basedOn w:val="a"/>
    <w:uiPriority w:val="99"/>
    <w:rsid w:val="0017021E"/>
    <w:pPr>
      <w:spacing w:after="140" w:line="288" w:lineRule="auto"/>
    </w:pPr>
  </w:style>
  <w:style w:type="paragraph" w:customStyle="1" w:styleId="d1d13fefef3fe8e83ff1f13feeee3feaea3f">
    <w:name w:val="Ñd1d13fïefef3fèe8e83fñf1f13fîeeee3fêeaea3f"/>
    <w:basedOn w:val="cece3ff1f13feded3feeee3fe2e23feded3feeee3fe9e93ff2f23fe5e53feaea3ff1f13ff2f23f"/>
    <w:uiPriority w:val="99"/>
    <w:rsid w:val="0017021E"/>
  </w:style>
  <w:style w:type="paragraph" w:customStyle="1" w:styleId="cdcd3fe0e03fe7e73fe2e23fe0e03feded3fe8e83fe5e53f">
    <w:name w:val="Ícdcd3fàe0e03fçe7e73fâe2e23fàe0e03fíeded3fèe8e83fåe5e53f"/>
    <w:basedOn w:val="a"/>
    <w:uiPriority w:val="99"/>
    <w:rsid w:val="0017021E"/>
    <w:pPr>
      <w:spacing w:before="120" w:after="120"/>
    </w:pPr>
    <w:rPr>
      <w:i/>
      <w:iCs/>
    </w:rPr>
  </w:style>
  <w:style w:type="paragraph" w:customStyle="1" w:styleId="d3d33feaea3fe0e03fe7e73fe0e03ff2f23fe5e53febeb3ffcfc3f">
    <w:name w:val="Ód3d33fêeaea3fàe0e03fçe7e73fàe0e03fòf2f23fåe5e53fëebeb3füfcfc3f"/>
    <w:basedOn w:val="a"/>
    <w:uiPriority w:val="99"/>
    <w:rsid w:val="0017021E"/>
  </w:style>
  <w:style w:type="paragraph" w:customStyle="1" w:styleId="c7c7c73fe0e0e03fe3e3e33feeeeee3febebeb3feeeeee3fe2e2e23feeeeee3feaeaea3f1">
    <w:name w:val="Çc7c7c73fàe0e0e03fãe3e3e33fîeeeeee3fëebebeb3fîeeeeee3fâe2e2e23fîeeeeee3fêeaeaea3f 1"/>
    <w:uiPriority w:val="99"/>
    <w:rsid w:val="0017021E"/>
    <w:pPr>
      <w:keepNext/>
      <w:suppressAutoHyphens/>
      <w:autoSpaceDE w:val="0"/>
      <w:autoSpaceDN w:val="0"/>
      <w:adjustRightInd w:val="0"/>
      <w:spacing w:before="240" w:after="120"/>
    </w:pPr>
    <w:rPr>
      <w:rFonts w:ascii="Liberation Serif" w:hAnsi="Liberation Serif" w:cs="Liberation Serif"/>
      <w:b/>
      <w:bCs/>
      <w:color w:val="000000"/>
      <w:kern w:val="1"/>
      <w:sz w:val="48"/>
      <w:szCs w:val="48"/>
      <w:lang w:val="en-US" w:bidi="hi-IN"/>
    </w:rPr>
  </w:style>
  <w:style w:type="paragraph" w:customStyle="1" w:styleId="c7c7c73fe0e0e03fe3e3e33feeeeee3febebeb3feeeeee3fe2e2e23feeeeee3feaeaea3f2">
    <w:name w:val="Çc7c7c73fàe0e0e03fãe3e3e33fîeeeeee3fëebebeb3fîeeeeee3fâe2e2e23fîeeeeee3fêeaeaea3f 2"/>
    <w:basedOn w:val="a"/>
    <w:uiPriority w:val="99"/>
    <w:rsid w:val="0017021E"/>
    <w:pPr>
      <w:keepNext/>
      <w:spacing w:before="200" w:after="120"/>
    </w:pPr>
    <w:rPr>
      <w:b/>
      <w:bCs/>
      <w:sz w:val="36"/>
      <w:szCs w:val="36"/>
    </w:rPr>
  </w:style>
  <w:style w:type="paragraph" w:customStyle="1" w:styleId="c7c7c73fe0e0e03fe3e3e33feeeeee3febebeb3feeeeee3fe2e2e23feeeeee3feaeaea3f3">
    <w:name w:val="Çc7c7c73fàe0e0e03fãe3e3e33fîeeeeee3fëebebeb3fîeeeeee3fâe2e2e23fîeeeeee3fêeaeaea3f 3"/>
    <w:basedOn w:val="a"/>
    <w:uiPriority w:val="99"/>
    <w:rsid w:val="0017021E"/>
    <w:pPr>
      <w:keepNext/>
      <w:spacing w:before="140" w:after="120"/>
    </w:pPr>
    <w:rPr>
      <w:b/>
      <w:bCs/>
      <w:sz w:val="28"/>
      <w:szCs w:val="28"/>
    </w:rPr>
  </w:style>
  <w:style w:type="paragraph" w:customStyle="1" w:styleId="c7c7c73fe0e0e03fe3e3e33feeeeee3febebeb3feeeeee3fe2e2e23feeeeee3feaeaea3f">
    <w:name w:val="Çc7c7c73fàe0e0e03fãe3e3e33fîeeeeee3fëebebeb3fîeeeeee3fâe2e2e23fîeeeeee3fêeaeaea3f"/>
    <w:basedOn w:val="a"/>
    <w:uiPriority w:val="99"/>
    <w:rsid w:val="0017021E"/>
    <w:pPr>
      <w:keepNext/>
      <w:spacing w:before="240" w:after="120"/>
    </w:pPr>
    <w:rPr>
      <w:rFonts w:ascii="Liberation Sans" w:cs="Liberation Sans"/>
      <w:sz w:val="28"/>
      <w:szCs w:val="28"/>
    </w:rPr>
  </w:style>
  <w:style w:type="paragraph" w:customStyle="1" w:styleId="cecece3ff1f1f13fededed3feeeeee3fe2e2e23fededed3feeeeee3fe9e9e93ff2f2f23fe5e5e53feaeaea3ff1f1f13ff2f2f23f">
    <w:name w:val="Îcecece3fñf1f1f13fíededed3fîeeeeee3fâe2e2e23fíededed3fîeeeeee3fée9e9e93f òf2f2f23fåe5e5e53fêeaeaea3fñf1f1f13fòf2f2f23f"/>
    <w:basedOn w:val="a"/>
    <w:uiPriority w:val="99"/>
    <w:rsid w:val="0017021E"/>
    <w:pPr>
      <w:spacing w:after="140" w:line="288" w:lineRule="auto"/>
    </w:pPr>
  </w:style>
  <w:style w:type="paragraph" w:customStyle="1" w:styleId="d1d1d13fefefef3fe8e8e83ff1f1f13feeeeee3feaeaea3f">
    <w:name w:val="Ñd1d1d13fïefefef3fèe8e8e83fñf1f1f13fîeeeeee3fêeaeaea3f"/>
    <w:basedOn w:val="cecece3ff1f1f13fededed3feeeeee3fe2e2e23fededed3feeeeee3fe9e9e93ff2f2f23fe5e5e53feaeaea3ff1f1f13ff2f2f23f"/>
    <w:uiPriority w:val="99"/>
    <w:rsid w:val="0017021E"/>
  </w:style>
  <w:style w:type="paragraph" w:customStyle="1" w:styleId="cdcdcd3fe0e0e03fe7e7e73fe2e2e23fe0e0e03fededed3fe8e8e83fe5e5e53f">
    <w:name w:val="Ícdcdcd3fàe0e0e03fçe7e7e73fâe2e2e23fàe0e0e03fíededed3fèe8e8e83fåe5e5e53f"/>
    <w:basedOn w:val="a"/>
    <w:uiPriority w:val="99"/>
    <w:rsid w:val="0017021E"/>
    <w:pPr>
      <w:spacing w:before="120" w:after="120"/>
    </w:pPr>
    <w:rPr>
      <w:i/>
      <w:iCs/>
    </w:rPr>
  </w:style>
  <w:style w:type="paragraph" w:customStyle="1" w:styleId="d3d3d33feaeaea3fe0e0e03fe7e7e73fe0e0e03ff2f2f23fe5e5e53febebeb3ffcfcfc3f">
    <w:name w:val="Ód3d3d33fêeaeaea3fàe0e0e03fçe7e7e73fàe0e0e03fòf2f2f23fåe5e5e53fëebebeb3füfcfcfc3f"/>
    <w:basedOn w:val="a"/>
    <w:uiPriority w:val="99"/>
    <w:rsid w:val="0017021E"/>
  </w:style>
  <w:style w:type="paragraph" w:customStyle="1" w:styleId="d2d2d23fe5e5e53feaeaea3ff1f1f13ff2f2f23fe2e2e23fe7e7e73fe0e0e03fe4e4e43fe0e0e03fededed3fededed3feeeeee3fececec3ff4f4f43feeeeee3ff0f0f03fececec3fe0e0e03ff2f2f23fe5e5e53f">
    <w:name w:val="Òd2d2d23fåe5e5e53fêeaeaea3fñf1f1f13fòf2f2f23f âe2e2e23f çe7e7e73fàe0e0e03fäe4e4e43fàe0e0e03fíededed3fíededed3fîeeeeee3fìececec3f ôf4f4f43fîeeeeee3fðf0f0f03fìececec3fàe0e0e03fòf2f2f23fåe5e5e53f"/>
    <w:basedOn w:val="a"/>
    <w:uiPriority w:val="99"/>
    <w:rsid w:val="0017021E"/>
  </w:style>
  <w:style w:type="paragraph" w:customStyle="1" w:styleId="d1d1d13feeeeee3fe4e4e43fe5e5e53ff0f0f03fe6e6e63fe8e8e83fececec3feeeeee3fe5e5e53ff1f1f13fefefef3fe8e8e83ff1f1f13feaeaea3fe0e0e03f">
    <w:name w:val="Ñd1d1d13fîeeeeee3fäe4e4e43fåe5e5e53fðf0f0f03fæe6e6e63fèe8e8e83fìececec3fîeeeeee3fåe5e5e53f ñf1f1f13fïefefef3fèe8e8e83fñf1f1f13fêeaeaea3fàe0e0e03f"/>
    <w:basedOn w:val="a"/>
    <w:uiPriority w:val="99"/>
    <w:rsid w:val="0017021E"/>
    <w:pPr>
      <w:ind w:left="567"/>
    </w:pPr>
  </w:style>
  <w:style w:type="paragraph" w:customStyle="1" w:styleId="cecece3fe1e1e13ffbfbfb3ff7f7f73fededed3ffbfbfb3fe9e9e93f">
    <w:name w:val="Îcecece3fáe1e1e13fûfbfbfb3f÷f7f7f73fíededed3fûfbfbfb3fée9e9e93f"/>
    <w:uiPriority w:val="99"/>
    <w:rsid w:val="001702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spacing w:line="216" w:lineRule="auto"/>
    </w:pPr>
    <w:rPr>
      <w:rFonts w:ascii="Noto Sans CJK SC Regular" w:hAnsi="Liberation Serif" w:cs="Noto Sans CJK SC Regular"/>
      <w:color w:val="FFFFFF"/>
      <w:kern w:val="1"/>
      <w:sz w:val="36"/>
      <w:szCs w:val="36"/>
      <w:lang w:val="en-US" w:bidi="hi-IN"/>
    </w:rPr>
  </w:style>
  <w:style w:type="paragraph" w:customStyle="1" w:styleId="cecece3fe1e1e13ffafafa3fe5e5e53feaeaea3ff2f2f23ff1f1f13feeeeee3ff1f1f13ff2f2f23ff0f0f03fe5e5e53febebeb3feaeaea3feeeeee3fe9e9e93f">
    <w:name w:val="Îcecece3fáe1e1e13fúfafafa3fåe5e5e53fêeaeaea3fòf2f2f23f ñf1f1f13fîeeeeee3f ñf1f1f13fòf2f2f23fðf0f0f03fåe5e5e53fëebebeb3fêeaeaea3fîeeeeee3fée9e9e93f"/>
    <w:basedOn w:val="cecece3fe1e1e13ffbfbfb3ff7f7f73fededed3ffbfbfb3fe9e9e93f"/>
    <w:uiPriority w:val="99"/>
    <w:rsid w:val="0017021E"/>
  </w:style>
  <w:style w:type="paragraph" w:customStyle="1" w:styleId="cecece3fe1e1e13ffafafa3fe5e5e53feaeaea3ff2f2f23ff1f1f13ff2f2f23fe5e5e53fededed3ffcfcfc3ffefefe3f">
    <w:name w:val="Îcecece3fáe1e1e13fúfafafa3fåe5e5e53fêeaeaea3fòf2f2f23f ñf1f1f13f òf2f2f23fåe5e5e53fíededed3füfcfcfc3fþfefefe3f"/>
    <w:basedOn w:val="cecece3fe1e1e13ffbfbfb3ff7f7f73fededed3ffbfbfb3fe9e9e93f"/>
    <w:uiPriority w:val="99"/>
    <w:rsid w:val="0017021E"/>
  </w:style>
  <w:style w:type="paragraph" w:customStyle="1" w:styleId="cecece3fe1e1e13ffafafa3fe5e5e53feaeaea3ff2f2f23fe1e1e13fe5e5e53fe7e7e73fe7e7e73fe0e0e03febebeb3fe8e8e83fe2e2e23feaeaea3fe8e8e83f">
    <w:name w:val="Îcecece3fáe1e1e13fúfafafa3fåe5e5e53fêeaeaea3fòf2f2f23f áe1e1e13fåe5e5e53fçe7e7e73f çe7e7e73fàe0e0e03fëebebeb3fèe8e8e83fâe2e2e23fêeaeaea3fèe8e8e83f"/>
    <w:basedOn w:val="cecece3fe1e1e13ffbfbfb3ff7f7f73fededed3ffbfbfb3fe9e9e93f"/>
    <w:uiPriority w:val="99"/>
    <w:rsid w:val="0017021E"/>
  </w:style>
  <w:style w:type="paragraph" w:customStyle="1" w:styleId="cecece3fe1e1e13ffafafa3fe5e5e53feaeaea3ff2f2f23fe1e1e13fe5e5e53fe7e7e73fe7e7e73fe0e0e03febebeb3fe8e8e83fe2e2e23feaeaea3fe8e8e83fe8e8e83febebeb3fe8e8e83fededed3fe8e8e83fe9e9e93f">
    <w:name w:val="Îcecece3fáe1e1e13fúfafafa3fåe5e5e53fêeaeaea3fòf2f2f23f áe1e1e13fåe5e5e53fçe7e7e73f çe7e7e73fàe0e0e03fëebebeb3fèe8e8e83fâe2e2e23fêeaeaea3fèe8e8e83f èe8e8e83f ëebebeb3fèe8e8e83fíededed3fèe8e8e83fée9e9e93f"/>
    <w:basedOn w:val="cecece3fe1e1e13ffbfbfb3ff7f7f73fededed3ffbfbfb3fe9e9e93f"/>
    <w:uiPriority w:val="99"/>
    <w:rsid w:val="0017021E"/>
  </w:style>
  <w:style w:type="paragraph" w:customStyle="1" w:styleId="c2c2c23ffbfbfb3ff0f0f03fe0e0e03fe2e2e23fededed3fe8e8e83fe2e2e23fe0e0e03fededed3fe8e8e83fe5e5e53ff2f2f23fe5e5e53feaeaea3ff1f1f13ff2f2f23fe0e0e03fefefef3feeeeee3ff8f8f83fe8e8e83ff0f0f03fe8e8e83fededed3fe5e5e53f">
    <w:name w:val="Âc2c2c23fûfbfbfb3fðf0f0f03fàe0e0e03fâe2e2e23fíededed3fèe8e8e83fâe2e2e23fàe0e0e03fíededed3fèe8e8e83fåe5e5e53f òf2f2f23fåe5e5e53fêeaeaea3fñf1f1f13fòf2f2f23fàe0e0e03f ïefefef3fîeeeeee3f øf8f8f83fèe8e8e83fðf0f0f03fèe8e8e83fíededed3fåe5e5e53f"/>
    <w:basedOn w:val="cecece3fe1e1e13ffbfbfb3ff7f7f73fededed3ffbfbfb3fe9e9e93f"/>
    <w:uiPriority w:val="99"/>
    <w:rsid w:val="0017021E"/>
  </w:style>
  <w:style w:type="paragraph" w:customStyle="1" w:styleId="cdcdcd3fe0e0e03fe7e7e73fe2e2e23fe0e0e03fededed3fe8e8e83fe5e5e53f1">
    <w:name w:val="Ícdcdcd3fàe0e0e03fçe7e7e73fâe2e2e23fàe0e0e03fíededed3fèe8e8e83fåe5e5e53f 1"/>
    <w:basedOn w:val="cecece3fe1e1e13ffbfbfb3ff7f7f73fededed3ffbfbfb3fe9e9e93f"/>
    <w:uiPriority w:val="99"/>
    <w:rsid w:val="0017021E"/>
    <w:pPr>
      <w:jc w:val="center"/>
    </w:pPr>
  </w:style>
  <w:style w:type="paragraph" w:customStyle="1" w:styleId="cdcdcd3fe0e0e03fe7e7e73fe2e2e23fe0e0e03fededed3fe8e8e83fe5e5e53f2">
    <w:name w:val="Ícdcdcd3fàe0e0e03fçe7e7e73fâe2e2e23fàe0e0e03fíededed3fèe8e8e83fåe5e5e53f 2"/>
    <w:basedOn w:val="cecece3fe1e1e13ffbfbfb3ff7f7f73fededed3ffbfbfb3fe9e9e93f"/>
    <w:uiPriority w:val="99"/>
    <w:rsid w:val="0017021E"/>
    <w:pPr>
      <w:spacing w:before="57" w:after="57"/>
      <w:ind w:right="113"/>
      <w:jc w:val="center"/>
    </w:pPr>
  </w:style>
  <w:style w:type="paragraph" w:customStyle="1" w:styleId="d0d0d03fe0e0e03fe7e7e73fececec3fe5e5e53ff0f0f03fededed3fe0e0e03fffffff3febebeb3fe8e8e83fededed3fe8e8e83fffffff3f">
    <w:name w:val="Ðd0d0d03fàe0e0e03fçe7e7e73fìececec3fåe5e5e53fðf0f0f03fíededed3fàe0e0e03fÿffffff3f ëebebeb3fèe8e8e83fíededed3fèe8e8e83fÿffffff3f"/>
    <w:basedOn w:val="cecece3fe1e1e13ffbfbfb3ff7f7f73fededed3ffbfbfb3fe9e9e93f"/>
    <w:uiPriority w:val="99"/>
    <w:rsid w:val="0017021E"/>
  </w:style>
  <w:style w:type="paragraph" w:customStyle="1" w:styleId="cecece3fe1e1e13ffbfbfb3ff7f7f73fededed3ffbfbfb3fe9e9e93fLTGliederung1">
    <w:name w:val="Îcecece3fáe1e1e13fûfbfbfb3f÷f7f7f73fíededed3fûfbfbfb3fée9e9e93f~LT~Gliederung 1"/>
    <w:uiPriority w:val="99"/>
    <w:rsid w:val="0017021E"/>
    <w:pPr>
      <w:tabs>
        <w:tab w:val="left" w:pos="378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 w:val="left" w:pos="15480"/>
        <w:tab w:val="left" w:pos="16200"/>
        <w:tab w:val="left" w:pos="16920"/>
        <w:tab w:val="left" w:pos="17640"/>
      </w:tabs>
      <w:suppressAutoHyphens/>
      <w:autoSpaceDE w:val="0"/>
      <w:autoSpaceDN w:val="0"/>
      <w:adjustRightInd w:val="0"/>
      <w:spacing w:before="285" w:line="216" w:lineRule="auto"/>
      <w:ind w:left="540" w:hanging="540"/>
    </w:pPr>
    <w:rPr>
      <w:rFonts w:ascii="Noto Sans CJK SC Regular" w:hAnsi="Liberation Serif" w:cs="Noto Sans CJK SC Regular"/>
      <w:color w:val="000000"/>
      <w:kern w:val="1"/>
      <w:sz w:val="64"/>
      <w:szCs w:val="64"/>
      <w:lang w:val="en-US" w:bidi="hi-IN"/>
    </w:rPr>
  </w:style>
  <w:style w:type="paragraph" w:customStyle="1" w:styleId="cecece3fe1e1e13ffbfbfb3ff7f7f73fededed3ffbfbfb3fe9e9e93fLTGliederung2">
    <w:name w:val="Îcecece3fáe1e1e13fûfbfbfb3f÷f7f7f73fíededed3fûfbfbfb3fée9e9e93f~LT~Gliederung 2"/>
    <w:basedOn w:val="cecece3fe1e1e13ffbfbfb3ff7f7f73fededed3ffbfbfb3fe9e9e93fLTGliederung1"/>
    <w:uiPriority w:val="99"/>
    <w:rsid w:val="0017021E"/>
    <w:pPr>
      <w:tabs>
        <w:tab w:val="clear" w:pos="3780"/>
        <w:tab w:val="clear" w:pos="3960"/>
        <w:tab w:val="clear" w:pos="4680"/>
        <w:tab w:val="clear" w:pos="5400"/>
        <w:tab w:val="clear" w:pos="6120"/>
        <w:tab w:val="clear" w:pos="6840"/>
        <w:tab w:val="clear" w:pos="7560"/>
        <w:tab w:val="clear" w:pos="8280"/>
        <w:tab w:val="clear" w:pos="9000"/>
        <w:tab w:val="clear" w:pos="9720"/>
        <w:tab w:val="clear" w:pos="10440"/>
        <w:tab w:val="clear" w:pos="11160"/>
        <w:tab w:val="clear" w:pos="11880"/>
        <w:tab w:val="clear" w:pos="12600"/>
        <w:tab w:val="clear" w:pos="13320"/>
        <w:tab w:val="clear" w:pos="14040"/>
        <w:tab w:val="clear" w:pos="14760"/>
        <w:tab w:val="clear" w:pos="15480"/>
        <w:tab w:val="clear" w:pos="16200"/>
        <w:tab w:val="clear" w:pos="16920"/>
        <w:tab w:val="clear" w:pos="17640"/>
        <w:tab w:val="left" w:pos="8190"/>
        <w:tab w:val="left" w:pos="8460"/>
        <w:tab w:val="left" w:pos="9180"/>
        <w:tab w:val="left" w:pos="9900"/>
        <w:tab w:val="left" w:pos="10620"/>
        <w:tab w:val="left" w:pos="11340"/>
        <w:tab w:val="left" w:pos="12060"/>
        <w:tab w:val="left" w:pos="12780"/>
        <w:tab w:val="left" w:pos="13500"/>
        <w:tab w:val="left" w:pos="14220"/>
        <w:tab w:val="left" w:pos="14940"/>
        <w:tab w:val="left" w:pos="15660"/>
        <w:tab w:val="left" w:pos="16380"/>
        <w:tab w:val="left" w:pos="17100"/>
        <w:tab w:val="left" w:pos="17820"/>
        <w:tab w:val="left" w:pos="18540"/>
        <w:tab w:val="left" w:pos="19260"/>
        <w:tab w:val="left" w:pos="19980"/>
        <w:tab w:val="left" w:pos="20700"/>
        <w:tab w:val="left" w:pos="21420"/>
        <w:tab w:val="left" w:pos="22140"/>
      </w:tabs>
      <w:spacing w:before="227"/>
      <w:ind w:left="1170" w:hanging="450"/>
    </w:pPr>
    <w:rPr>
      <w:sz w:val="56"/>
      <w:szCs w:val="56"/>
    </w:rPr>
  </w:style>
  <w:style w:type="paragraph" w:customStyle="1" w:styleId="cecece3fe1e1e13ffbfbfb3ff7f7f73fededed3ffbfbfb3fe9e9e93fLTGliederung3">
    <w:name w:val="Îcecece3fáe1e1e13fûfbfbfb3f÷f7f7f73fíededed3fûfbfbfb3fée9e9e93f~LT~Gliederung 3"/>
    <w:basedOn w:val="cecece3fe1e1e13ffbfbfb3ff7f7f73fededed3ffbfbfb3fe9e9e93fLTGliederung2"/>
    <w:uiPriority w:val="99"/>
    <w:rsid w:val="0017021E"/>
    <w:pPr>
      <w:tabs>
        <w:tab w:val="clear" w:pos="8190"/>
        <w:tab w:val="clear" w:pos="8460"/>
        <w:tab w:val="clear" w:pos="9180"/>
        <w:tab w:val="clear" w:pos="9900"/>
        <w:tab w:val="clear" w:pos="10620"/>
        <w:tab w:val="clear" w:pos="11340"/>
        <w:tab w:val="clear" w:pos="12060"/>
        <w:tab w:val="clear" w:pos="12780"/>
        <w:tab w:val="clear" w:pos="13500"/>
        <w:tab w:val="clear" w:pos="14220"/>
        <w:tab w:val="clear" w:pos="14940"/>
        <w:tab w:val="clear" w:pos="15660"/>
        <w:tab w:val="clear" w:pos="16380"/>
        <w:tab w:val="clear" w:pos="17100"/>
        <w:tab w:val="clear" w:pos="17820"/>
        <w:tab w:val="clear" w:pos="18540"/>
        <w:tab w:val="clear" w:pos="19260"/>
        <w:tab w:val="clear" w:pos="19980"/>
        <w:tab w:val="clear" w:pos="20700"/>
        <w:tab w:val="clear" w:pos="21420"/>
        <w:tab w:val="clear" w:pos="22140"/>
        <w:tab w:val="left" w:pos="1260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before="170"/>
      <w:ind w:left="1800" w:hanging="360"/>
    </w:pPr>
    <w:rPr>
      <w:sz w:val="48"/>
      <w:szCs w:val="48"/>
    </w:rPr>
  </w:style>
  <w:style w:type="paragraph" w:customStyle="1" w:styleId="cecece3fe1e1e13ffbfbfb3ff7f7f73fededed3ffbfbfb3fe9e9e93fLTGliederung4">
    <w:name w:val="Îcecece3fáe1e1e13fûfbfbfb3f÷f7f7f73fíededed3fûfbfbfb3fée9e9e93f~LT~Gliederung 4"/>
    <w:basedOn w:val="cecece3fe1e1e13ffbfbfb3ff7f7f73fededed3ffbfbfb3fe9e9e93fLTGliederung3"/>
    <w:uiPriority w:val="99"/>
    <w:rsid w:val="0017021E"/>
    <w:pPr>
      <w:tabs>
        <w:tab w:val="clear" w:pos="12600"/>
        <w:tab w:val="clear" w:pos="12960"/>
        <w:tab w:val="clear" w:pos="13680"/>
        <w:tab w:val="clear" w:pos="14400"/>
        <w:tab w:val="clear" w:pos="15120"/>
        <w:tab w:val="clear" w:pos="15840"/>
        <w:tab w:val="clear" w:pos="16560"/>
        <w:tab w:val="clear" w:pos="17280"/>
        <w:tab w:val="left" w:pos="17640"/>
        <w:tab w:val="left" w:pos="27360"/>
        <w:tab w:val="left" w:pos="28080"/>
        <w:tab w:val="left" w:pos="28800"/>
        <w:tab w:val="left" w:pos="29520"/>
        <w:tab w:val="left" w:pos="30240"/>
        <w:tab w:val="left" w:pos="30960"/>
        <w:tab w:val="left" w:pos="31680"/>
      </w:tabs>
      <w:spacing w:before="115"/>
      <w:ind w:left="2520"/>
    </w:pPr>
    <w:rPr>
      <w:sz w:val="40"/>
      <w:szCs w:val="40"/>
    </w:rPr>
  </w:style>
  <w:style w:type="paragraph" w:customStyle="1" w:styleId="cecece3fe1e1e13ffbfbfb3ff7f7f73fededed3ffbfbfb3fe9e9e93fLTGliederung5">
    <w:name w:val="Îcecece3fáe1e1e13fûfbfbfb3f÷f7f7f73fíededed3fûfbfbfb3fée9e9e93f~LT~Gliederung 5"/>
    <w:basedOn w:val="cecece3fe1e1e13ffbfbfb3ff7f7f73fededed3ffbfbfb3fe9e9e93fLTGliederung4"/>
    <w:uiPriority w:val="99"/>
    <w:rsid w:val="0017021E"/>
    <w:pPr>
      <w:tabs>
        <w:tab w:val="clear" w:pos="17640"/>
        <w:tab w:val="clear" w:pos="18000"/>
        <w:tab w:val="clear" w:pos="18720"/>
        <w:tab w:val="clear" w:pos="19440"/>
        <w:tab w:val="clear" w:pos="20160"/>
        <w:tab w:val="clear" w:pos="20880"/>
        <w:tab w:val="clear" w:pos="21600"/>
        <w:tab w:val="clear" w:pos="22320"/>
        <w:tab w:val="left" w:pos="22680"/>
      </w:tabs>
      <w:spacing w:before="57"/>
      <w:ind w:left="3240"/>
    </w:pPr>
  </w:style>
  <w:style w:type="paragraph" w:customStyle="1" w:styleId="cecece3fe1e1e13ffbfbfb3ff7f7f73fededed3ffbfbfb3fe9e9e93fLTGliederung6">
    <w:name w:val="Îcecece3fáe1e1e13fûfbfbfb3f÷f7f7f73fíededed3fûfbfbfb3fée9e9e93f~LT~Gliederung 6"/>
    <w:basedOn w:val="cecece3fe1e1e13ffbfbfb3ff7f7f73fededed3ffbfbfb3fe9e9e93fLTGliederung5"/>
    <w:uiPriority w:val="99"/>
    <w:rsid w:val="0017021E"/>
  </w:style>
  <w:style w:type="paragraph" w:customStyle="1" w:styleId="cecece3fe1e1e13ffbfbfb3ff7f7f73fededed3ffbfbfb3fe9e9e93fLTGliederung7">
    <w:name w:val="Îcecece3fáe1e1e13fûfbfbfb3f÷f7f7f73fíededed3fûfbfbfb3fée9e9e93f~LT~Gliederung 7"/>
    <w:basedOn w:val="cecece3fe1e1e13ffbfbfb3ff7f7f73fededed3ffbfbfb3fe9e9e93fLTGliederung6"/>
    <w:uiPriority w:val="99"/>
    <w:rsid w:val="0017021E"/>
  </w:style>
  <w:style w:type="paragraph" w:customStyle="1" w:styleId="cecece3fe1e1e13ffbfbfb3ff7f7f73fededed3ffbfbfb3fe9e9e93fLTGliederung8">
    <w:name w:val="Îcecece3fáe1e1e13fûfbfbfb3f÷f7f7f73fíededed3fûfbfbfb3fée9e9e93f~LT~Gliederung 8"/>
    <w:basedOn w:val="cecece3fe1e1e13ffbfbfb3ff7f7f73fededed3ffbfbfb3fe9e9e93fLTGliederung7"/>
    <w:uiPriority w:val="99"/>
    <w:rsid w:val="0017021E"/>
  </w:style>
  <w:style w:type="paragraph" w:customStyle="1" w:styleId="cecece3fe1e1e13ffbfbfb3ff7f7f73fededed3ffbfbfb3fe9e9e93fLTGliederung9">
    <w:name w:val="Îcecece3fáe1e1e13fûfbfbfb3f÷f7f7f73fíededed3fûfbfbfb3fée9e9e93f~LT~Gliederung 9"/>
    <w:basedOn w:val="cecece3fe1e1e13ffbfbfb3ff7f7f73fededed3ffbfbfb3fe9e9e93fLTGliederung8"/>
    <w:uiPriority w:val="99"/>
    <w:rsid w:val="0017021E"/>
  </w:style>
  <w:style w:type="paragraph" w:customStyle="1" w:styleId="cecece3fe1e1e13ffbfbfb3ff7f7f73fededed3ffbfbfb3fe9e9e93fLTTitel">
    <w:name w:val="Îcecece3fáe1e1e13fûfbfbfb3f÷f7f7f73fíededed3fûfbfbfb3fée9e9e93f~LT~Titel"/>
    <w:uiPriority w:val="99"/>
    <w:rsid w:val="001702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spacing w:line="216" w:lineRule="auto"/>
      <w:jc w:val="center"/>
    </w:pPr>
    <w:rPr>
      <w:rFonts w:ascii="Noto Sans CJK SC Regular" w:hAnsi="Liberation Serif" w:cs="Noto Sans CJK SC Regular"/>
      <w:color w:val="000000"/>
      <w:kern w:val="1"/>
      <w:sz w:val="88"/>
      <w:szCs w:val="88"/>
      <w:lang w:val="en-US" w:bidi="hi-IN"/>
    </w:rPr>
  </w:style>
  <w:style w:type="paragraph" w:customStyle="1" w:styleId="cecece3fe1e1e13ffbfbfb3ff7f7f73fededed3ffbfbfb3fe9e9e93fLTUntertitel">
    <w:name w:val="Îcecece3fáe1e1e13fûfbfbfb3f÷f7f7f73fíededed3fûfbfbfb3fée9e9e93f~LT~Untertitel"/>
    <w:uiPriority w:val="99"/>
    <w:rsid w:val="0017021E"/>
    <w:pPr>
      <w:tabs>
        <w:tab w:val="left" w:pos="378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 w:val="left" w:pos="15480"/>
        <w:tab w:val="left" w:pos="16200"/>
        <w:tab w:val="left" w:pos="16920"/>
        <w:tab w:val="left" w:pos="17640"/>
      </w:tabs>
      <w:suppressAutoHyphens/>
      <w:autoSpaceDE w:val="0"/>
      <w:autoSpaceDN w:val="0"/>
      <w:adjustRightInd w:val="0"/>
      <w:spacing w:before="285" w:line="216" w:lineRule="auto"/>
      <w:ind w:left="540" w:hanging="540"/>
      <w:jc w:val="center"/>
    </w:pPr>
    <w:rPr>
      <w:rFonts w:ascii="Noto Sans CJK SC Regular" w:hAnsi="Liberation Serif" w:cs="Noto Sans CJK SC Regular"/>
      <w:color w:val="000000"/>
      <w:kern w:val="1"/>
      <w:sz w:val="64"/>
      <w:szCs w:val="64"/>
      <w:lang w:val="en-US" w:bidi="hi-IN"/>
    </w:rPr>
  </w:style>
  <w:style w:type="paragraph" w:customStyle="1" w:styleId="cecece3fe1e1e13ffbfbfb3ff7f7f73fededed3ffbfbfb3fe9e9e93fLTNotizen">
    <w:name w:val="Îcecece3fáe1e1e13fûfbfbfb3f÷f7f7f73fíededed3fûfbfbfb3fée9e9e93f~LT~Notizen"/>
    <w:uiPriority w:val="99"/>
    <w:rsid w:val="001702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spacing w:before="90"/>
    </w:pPr>
    <w:rPr>
      <w:rFonts w:ascii="FreeSans" w:hAnsi="Liberation Serif" w:cs="FreeSans"/>
      <w:color w:val="000000"/>
      <w:kern w:val="1"/>
      <w:sz w:val="24"/>
      <w:szCs w:val="24"/>
      <w:lang w:val="en-US" w:bidi="hi-IN"/>
    </w:rPr>
  </w:style>
  <w:style w:type="paragraph" w:customStyle="1" w:styleId="cecece3fe1e1e13ffbfbfb3ff7f7f73fededed3ffbfbfb3fe9e9e93fLTHintergrundobjekte">
    <w:name w:val="Îcecece3fáe1e1e13fûfbfbfb3f÷f7f7f73fíededed3fûfbfbfb3fée9e9e93f~LT~Hintergrundobjekte"/>
    <w:uiPriority w:val="99"/>
    <w:rsid w:val="001702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spacing w:line="216" w:lineRule="auto"/>
    </w:pPr>
    <w:rPr>
      <w:rFonts w:ascii="Noto Sans CJK SC Regular" w:hAnsi="Liberation Serif" w:cs="Noto Sans CJK SC Regular"/>
      <w:color w:val="FFFFFF"/>
      <w:kern w:val="1"/>
      <w:sz w:val="36"/>
      <w:szCs w:val="36"/>
      <w:lang w:val="en-US" w:bidi="hi-IN"/>
    </w:rPr>
  </w:style>
  <w:style w:type="paragraph" w:customStyle="1" w:styleId="cecece3fe1e1e13ffbfbfb3ff7f7f73fededed3ffbfbfb3fe9e9e93fLTHintergrund">
    <w:name w:val="Îcecece3fáe1e1e13fûfbfbfb3f÷f7f7f73fíededed3fûfbfbfb3fée9e9e93f~LT~Hintergrund"/>
    <w:uiPriority w:val="99"/>
    <w:rsid w:val="0017021E"/>
    <w:pPr>
      <w:suppressAutoHyphens/>
      <w:autoSpaceDE w:val="0"/>
      <w:autoSpaceDN w:val="0"/>
      <w:adjustRightInd w:val="0"/>
      <w:jc w:val="center"/>
    </w:pPr>
    <w:rPr>
      <w:rFonts w:ascii="Liberation Serif" w:hAnsi="Liberation Serif" w:cs="Liberation Serif"/>
      <w:color w:val="000000"/>
      <w:kern w:val="1"/>
      <w:sz w:val="24"/>
      <w:szCs w:val="24"/>
      <w:lang w:val="en-US" w:bidi="hi-IN"/>
    </w:rPr>
  </w:style>
  <w:style w:type="paragraph" w:customStyle="1" w:styleId="default">
    <w:name w:val="default"/>
    <w:uiPriority w:val="99"/>
    <w:rsid w:val="0017021E"/>
    <w:pPr>
      <w:suppressAutoHyphens/>
      <w:autoSpaceDE w:val="0"/>
      <w:autoSpaceDN w:val="0"/>
      <w:adjustRightInd w:val="0"/>
      <w:spacing w:line="200" w:lineRule="atLeast"/>
    </w:pPr>
    <w:rPr>
      <w:rFonts w:ascii="FreeSans" w:hAnsi="Liberation Serif" w:cs="FreeSans"/>
      <w:color w:val="000000"/>
      <w:kern w:val="1"/>
      <w:sz w:val="36"/>
      <w:szCs w:val="36"/>
      <w:lang w:val="en-US" w:bidi="hi-IN"/>
    </w:rPr>
  </w:style>
  <w:style w:type="paragraph" w:customStyle="1" w:styleId="gray1">
    <w:name w:val="gray1"/>
    <w:basedOn w:val="default"/>
    <w:uiPriority w:val="99"/>
    <w:rsid w:val="0017021E"/>
  </w:style>
  <w:style w:type="paragraph" w:customStyle="1" w:styleId="gray2">
    <w:name w:val="gray2"/>
    <w:basedOn w:val="default"/>
    <w:uiPriority w:val="99"/>
    <w:rsid w:val="0017021E"/>
  </w:style>
  <w:style w:type="paragraph" w:customStyle="1" w:styleId="gray3">
    <w:name w:val="gray3"/>
    <w:basedOn w:val="default"/>
    <w:uiPriority w:val="99"/>
    <w:rsid w:val="0017021E"/>
  </w:style>
  <w:style w:type="paragraph" w:customStyle="1" w:styleId="bw1">
    <w:name w:val="bw1"/>
    <w:basedOn w:val="default"/>
    <w:uiPriority w:val="99"/>
    <w:rsid w:val="0017021E"/>
  </w:style>
  <w:style w:type="paragraph" w:customStyle="1" w:styleId="bw2">
    <w:name w:val="bw2"/>
    <w:basedOn w:val="default"/>
    <w:uiPriority w:val="99"/>
    <w:rsid w:val="0017021E"/>
  </w:style>
  <w:style w:type="paragraph" w:customStyle="1" w:styleId="bw3">
    <w:name w:val="bw3"/>
    <w:basedOn w:val="default"/>
    <w:uiPriority w:val="99"/>
    <w:rsid w:val="0017021E"/>
  </w:style>
  <w:style w:type="paragraph" w:customStyle="1" w:styleId="orange1">
    <w:name w:val="orange1"/>
    <w:basedOn w:val="default"/>
    <w:uiPriority w:val="99"/>
    <w:rsid w:val="0017021E"/>
  </w:style>
  <w:style w:type="paragraph" w:customStyle="1" w:styleId="orange2">
    <w:name w:val="orange2"/>
    <w:basedOn w:val="default"/>
    <w:uiPriority w:val="99"/>
    <w:rsid w:val="0017021E"/>
  </w:style>
  <w:style w:type="paragraph" w:customStyle="1" w:styleId="orange3">
    <w:name w:val="orange3"/>
    <w:basedOn w:val="default"/>
    <w:uiPriority w:val="99"/>
    <w:rsid w:val="0017021E"/>
  </w:style>
  <w:style w:type="paragraph" w:customStyle="1" w:styleId="turquoise1">
    <w:name w:val="turquoise1"/>
    <w:basedOn w:val="default"/>
    <w:uiPriority w:val="99"/>
    <w:rsid w:val="0017021E"/>
  </w:style>
  <w:style w:type="paragraph" w:customStyle="1" w:styleId="turquoise2">
    <w:name w:val="turquoise2"/>
    <w:basedOn w:val="default"/>
    <w:uiPriority w:val="99"/>
    <w:rsid w:val="0017021E"/>
  </w:style>
  <w:style w:type="paragraph" w:customStyle="1" w:styleId="turquoise3">
    <w:name w:val="turquoise3"/>
    <w:basedOn w:val="default"/>
    <w:uiPriority w:val="99"/>
    <w:rsid w:val="0017021E"/>
  </w:style>
  <w:style w:type="paragraph" w:customStyle="1" w:styleId="blue1">
    <w:name w:val="blue1"/>
    <w:basedOn w:val="default"/>
    <w:uiPriority w:val="99"/>
    <w:rsid w:val="0017021E"/>
  </w:style>
  <w:style w:type="paragraph" w:customStyle="1" w:styleId="blue2">
    <w:name w:val="blue2"/>
    <w:basedOn w:val="default"/>
    <w:uiPriority w:val="99"/>
    <w:rsid w:val="0017021E"/>
  </w:style>
  <w:style w:type="paragraph" w:customStyle="1" w:styleId="blue3">
    <w:name w:val="blue3"/>
    <w:basedOn w:val="default"/>
    <w:uiPriority w:val="99"/>
    <w:rsid w:val="0017021E"/>
  </w:style>
  <w:style w:type="paragraph" w:customStyle="1" w:styleId="sun1">
    <w:name w:val="sun1"/>
    <w:basedOn w:val="default"/>
    <w:uiPriority w:val="99"/>
    <w:rsid w:val="0017021E"/>
  </w:style>
  <w:style w:type="paragraph" w:customStyle="1" w:styleId="sun2">
    <w:name w:val="sun2"/>
    <w:basedOn w:val="default"/>
    <w:uiPriority w:val="99"/>
    <w:rsid w:val="0017021E"/>
  </w:style>
  <w:style w:type="paragraph" w:customStyle="1" w:styleId="sun3">
    <w:name w:val="sun3"/>
    <w:basedOn w:val="default"/>
    <w:uiPriority w:val="99"/>
    <w:rsid w:val="0017021E"/>
  </w:style>
  <w:style w:type="paragraph" w:customStyle="1" w:styleId="earth1">
    <w:name w:val="earth1"/>
    <w:basedOn w:val="default"/>
    <w:uiPriority w:val="99"/>
    <w:rsid w:val="0017021E"/>
  </w:style>
  <w:style w:type="paragraph" w:customStyle="1" w:styleId="earth2">
    <w:name w:val="earth2"/>
    <w:basedOn w:val="default"/>
    <w:uiPriority w:val="99"/>
    <w:rsid w:val="0017021E"/>
  </w:style>
  <w:style w:type="paragraph" w:customStyle="1" w:styleId="earth3">
    <w:name w:val="earth3"/>
    <w:basedOn w:val="default"/>
    <w:uiPriority w:val="99"/>
    <w:rsid w:val="0017021E"/>
  </w:style>
  <w:style w:type="paragraph" w:customStyle="1" w:styleId="green1">
    <w:name w:val="green1"/>
    <w:basedOn w:val="default"/>
    <w:uiPriority w:val="99"/>
    <w:rsid w:val="0017021E"/>
  </w:style>
  <w:style w:type="paragraph" w:customStyle="1" w:styleId="green2">
    <w:name w:val="green2"/>
    <w:basedOn w:val="default"/>
    <w:uiPriority w:val="99"/>
    <w:rsid w:val="0017021E"/>
  </w:style>
  <w:style w:type="paragraph" w:customStyle="1" w:styleId="green3">
    <w:name w:val="green3"/>
    <w:basedOn w:val="default"/>
    <w:uiPriority w:val="99"/>
    <w:rsid w:val="0017021E"/>
  </w:style>
  <w:style w:type="paragraph" w:customStyle="1" w:styleId="seetang1">
    <w:name w:val="seetang1"/>
    <w:basedOn w:val="default"/>
    <w:uiPriority w:val="99"/>
    <w:rsid w:val="0017021E"/>
  </w:style>
  <w:style w:type="paragraph" w:customStyle="1" w:styleId="seetang2">
    <w:name w:val="seetang2"/>
    <w:basedOn w:val="default"/>
    <w:uiPriority w:val="99"/>
    <w:rsid w:val="0017021E"/>
  </w:style>
  <w:style w:type="paragraph" w:customStyle="1" w:styleId="seetang3">
    <w:name w:val="seetang3"/>
    <w:basedOn w:val="default"/>
    <w:uiPriority w:val="99"/>
    <w:rsid w:val="0017021E"/>
  </w:style>
  <w:style w:type="paragraph" w:customStyle="1" w:styleId="lightblue1">
    <w:name w:val="lightblue1"/>
    <w:basedOn w:val="default"/>
    <w:uiPriority w:val="99"/>
    <w:rsid w:val="0017021E"/>
  </w:style>
  <w:style w:type="paragraph" w:customStyle="1" w:styleId="lightblue2">
    <w:name w:val="lightblue2"/>
    <w:basedOn w:val="default"/>
    <w:uiPriority w:val="99"/>
    <w:rsid w:val="0017021E"/>
  </w:style>
  <w:style w:type="paragraph" w:customStyle="1" w:styleId="lightblue3">
    <w:name w:val="lightblue3"/>
    <w:basedOn w:val="default"/>
    <w:uiPriority w:val="99"/>
    <w:rsid w:val="0017021E"/>
  </w:style>
  <w:style w:type="paragraph" w:customStyle="1" w:styleId="yellow1">
    <w:name w:val="yellow1"/>
    <w:basedOn w:val="default"/>
    <w:uiPriority w:val="99"/>
    <w:rsid w:val="0017021E"/>
  </w:style>
  <w:style w:type="paragraph" w:customStyle="1" w:styleId="yellow2">
    <w:name w:val="yellow2"/>
    <w:basedOn w:val="default"/>
    <w:uiPriority w:val="99"/>
    <w:rsid w:val="0017021E"/>
  </w:style>
  <w:style w:type="paragraph" w:customStyle="1" w:styleId="yellow3">
    <w:name w:val="yellow3"/>
    <w:basedOn w:val="default"/>
    <w:uiPriority w:val="99"/>
    <w:rsid w:val="0017021E"/>
  </w:style>
  <w:style w:type="paragraph" w:customStyle="1" w:styleId="cecece3fe1e1e13ffafafa3fe5e5e53feaeaea3ff2f2f23ffbfbfb3ff4f4f43feeeeee3fededed3fe0e0e03f">
    <w:name w:val="Îcecece3fáe1e1e13fúfafafa3fåe5e5e53fêeaeaea3fòf2f2f23fûfbfbfb3f ôf4f4f43fîeeeeee3fíededed3fàe0e0e03f"/>
    <w:uiPriority w:val="99"/>
    <w:rsid w:val="001702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spacing w:line="216" w:lineRule="auto"/>
    </w:pPr>
    <w:rPr>
      <w:rFonts w:ascii="Noto Sans CJK SC Regular" w:hAnsi="Liberation Serif" w:cs="Noto Sans CJK SC Regular"/>
      <w:color w:val="FFFFFF"/>
      <w:kern w:val="1"/>
      <w:sz w:val="36"/>
      <w:szCs w:val="36"/>
      <w:lang w:val="en-US" w:bidi="hi-IN"/>
    </w:rPr>
  </w:style>
  <w:style w:type="paragraph" w:customStyle="1" w:styleId="d4d4d43feeeeee3fededed3f">
    <w:name w:val="Ôd4d4d43fîeeeeee3fíededed3f"/>
    <w:uiPriority w:val="99"/>
    <w:rsid w:val="0017021E"/>
    <w:pPr>
      <w:suppressAutoHyphens/>
      <w:autoSpaceDE w:val="0"/>
      <w:autoSpaceDN w:val="0"/>
      <w:adjustRightInd w:val="0"/>
      <w:jc w:val="center"/>
    </w:pPr>
    <w:rPr>
      <w:rFonts w:ascii="Liberation Serif" w:hAnsi="Liberation Serif" w:cs="Liberation Serif"/>
      <w:color w:val="000000"/>
      <w:kern w:val="1"/>
      <w:sz w:val="24"/>
      <w:szCs w:val="24"/>
      <w:lang w:val="en-US" w:bidi="hi-IN"/>
    </w:rPr>
  </w:style>
  <w:style w:type="paragraph" w:customStyle="1" w:styleId="cfcfcf3ff0f0f03fe8e8e83fececec3fe5e5e53ff7f7f73fe0e0e03fededed3fe8e8e83fffffff3f">
    <w:name w:val="Ïcfcfcf3fðf0f0f03fèe8e8e83fìececec3fåe5e5e53f÷f7f7f73fàe0e0e03fíededed3fèe8e8e83fÿffffff3f"/>
    <w:uiPriority w:val="99"/>
    <w:rsid w:val="001702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spacing w:before="90"/>
    </w:pPr>
    <w:rPr>
      <w:rFonts w:ascii="FreeSans" w:hAnsi="Liberation Serif" w:cs="FreeSans"/>
      <w:color w:val="000000"/>
      <w:kern w:val="1"/>
      <w:sz w:val="24"/>
      <w:szCs w:val="24"/>
      <w:lang w:val="en-US" w:bidi="hi-IN"/>
    </w:rPr>
  </w:style>
  <w:style w:type="paragraph" w:customStyle="1" w:styleId="d1d1d13ff2f2f23ff0f0f03ff3f3f33feaeaea3ff2f2f23ff3f3f33ff0f0f03fe0e0e03f1">
    <w:name w:val="Ñd1d1d13fòf2f2f23fðf0f0f03fóf3f3f33fêeaeaea3fòf2f2f23fóf3f3f33fðf0f0f03fàe0e0e03f 1"/>
    <w:uiPriority w:val="99"/>
    <w:rsid w:val="0017021E"/>
    <w:pPr>
      <w:tabs>
        <w:tab w:val="left" w:pos="378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 w:val="left" w:pos="15480"/>
        <w:tab w:val="left" w:pos="16200"/>
        <w:tab w:val="left" w:pos="16920"/>
        <w:tab w:val="left" w:pos="17640"/>
      </w:tabs>
      <w:suppressAutoHyphens/>
      <w:autoSpaceDE w:val="0"/>
      <w:autoSpaceDN w:val="0"/>
      <w:adjustRightInd w:val="0"/>
      <w:spacing w:before="285" w:line="216" w:lineRule="auto"/>
      <w:ind w:left="540" w:hanging="540"/>
    </w:pPr>
    <w:rPr>
      <w:rFonts w:ascii="Noto Sans CJK SC Regular" w:hAnsi="Liberation Serif" w:cs="Noto Sans CJK SC Regular"/>
      <w:color w:val="000000"/>
      <w:kern w:val="1"/>
      <w:sz w:val="64"/>
      <w:szCs w:val="64"/>
      <w:lang w:val="en-US" w:bidi="hi-IN"/>
    </w:rPr>
  </w:style>
  <w:style w:type="paragraph" w:customStyle="1" w:styleId="d1d1d13ff2f2f23ff0f0f03ff3f3f33feaeaea3ff2f2f23ff3f3f33ff0f0f03fe0e0e03f2">
    <w:name w:val="Ñd1d1d13fòf2f2f23fðf0f0f03fóf3f3f33fêeaeaea3fòf2f2f23fóf3f3f33fðf0f0f03fàe0e0e03f 2"/>
    <w:basedOn w:val="d1d1d13ff2f2f23ff0f0f03ff3f3f33feaeaea3ff2f2f23ff3f3f33ff0f0f03fe0e0e03f1"/>
    <w:uiPriority w:val="99"/>
    <w:rsid w:val="0017021E"/>
    <w:pPr>
      <w:tabs>
        <w:tab w:val="clear" w:pos="3780"/>
        <w:tab w:val="clear" w:pos="3960"/>
        <w:tab w:val="clear" w:pos="4680"/>
        <w:tab w:val="clear" w:pos="5400"/>
        <w:tab w:val="clear" w:pos="6120"/>
        <w:tab w:val="clear" w:pos="6840"/>
        <w:tab w:val="clear" w:pos="7560"/>
        <w:tab w:val="clear" w:pos="8280"/>
        <w:tab w:val="clear" w:pos="9000"/>
        <w:tab w:val="clear" w:pos="9720"/>
        <w:tab w:val="clear" w:pos="10440"/>
        <w:tab w:val="clear" w:pos="11160"/>
        <w:tab w:val="clear" w:pos="11880"/>
        <w:tab w:val="clear" w:pos="12600"/>
        <w:tab w:val="clear" w:pos="13320"/>
        <w:tab w:val="clear" w:pos="14040"/>
        <w:tab w:val="clear" w:pos="14760"/>
        <w:tab w:val="clear" w:pos="15480"/>
        <w:tab w:val="clear" w:pos="16200"/>
        <w:tab w:val="clear" w:pos="16920"/>
        <w:tab w:val="clear" w:pos="17640"/>
        <w:tab w:val="left" w:pos="8190"/>
        <w:tab w:val="left" w:pos="8460"/>
        <w:tab w:val="left" w:pos="9180"/>
        <w:tab w:val="left" w:pos="9900"/>
        <w:tab w:val="left" w:pos="10620"/>
        <w:tab w:val="left" w:pos="11340"/>
        <w:tab w:val="left" w:pos="12060"/>
        <w:tab w:val="left" w:pos="12780"/>
        <w:tab w:val="left" w:pos="13500"/>
        <w:tab w:val="left" w:pos="14220"/>
        <w:tab w:val="left" w:pos="14940"/>
        <w:tab w:val="left" w:pos="15660"/>
        <w:tab w:val="left" w:pos="16380"/>
        <w:tab w:val="left" w:pos="17100"/>
        <w:tab w:val="left" w:pos="17820"/>
        <w:tab w:val="left" w:pos="18540"/>
        <w:tab w:val="left" w:pos="19260"/>
        <w:tab w:val="left" w:pos="19980"/>
        <w:tab w:val="left" w:pos="20700"/>
        <w:tab w:val="left" w:pos="21420"/>
        <w:tab w:val="left" w:pos="22140"/>
      </w:tabs>
      <w:spacing w:before="227"/>
      <w:ind w:left="1170" w:hanging="450"/>
    </w:pPr>
    <w:rPr>
      <w:sz w:val="56"/>
      <w:szCs w:val="56"/>
    </w:rPr>
  </w:style>
  <w:style w:type="paragraph" w:customStyle="1" w:styleId="d1d1d13ff2f2f23ff0f0f03ff3f3f33feaeaea3ff2f2f23ff3f3f33ff0f0f03fe0e0e03f3">
    <w:name w:val="Ñd1d1d13fòf2f2f23fðf0f0f03fóf3f3f33fêeaeaea3fòf2f2f23fóf3f3f33fðf0f0f03fàe0e0e03f 3"/>
    <w:basedOn w:val="d1d1d13ff2f2f23ff0f0f03ff3f3f33feaeaea3ff2f2f23ff3f3f33ff0f0f03fe0e0e03f2"/>
    <w:uiPriority w:val="99"/>
    <w:rsid w:val="0017021E"/>
    <w:pPr>
      <w:tabs>
        <w:tab w:val="clear" w:pos="8190"/>
        <w:tab w:val="clear" w:pos="8460"/>
        <w:tab w:val="clear" w:pos="9180"/>
        <w:tab w:val="clear" w:pos="9900"/>
        <w:tab w:val="clear" w:pos="10620"/>
        <w:tab w:val="clear" w:pos="11340"/>
        <w:tab w:val="clear" w:pos="12060"/>
        <w:tab w:val="clear" w:pos="12780"/>
        <w:tab w:val="clear" w:pos="13500"/>
        <w:tab w:val="clear" w:pos="14220"/>
        <w:tab w:val="clear" w:pos="14940"/>
        <w:tab w:val="clear" w:pos="15660"/>
        <w:tab w:val="clear" w:pos="16380"/>
        <w:tab w:val="clear" w:pos="17100"/>
        <w:tab w:val="clear" w:pos="17820"/>
        <w:tab w:val="clear" w:pos="18540"/>
        <w:tab w:val="clear" w:pos="19260"/>
        <w:tab w:val="clear" w:pos="19980"/>
        <w:tab w:val="clear" w:pos="20700"/>
        <w:tab w:val="clear" w:pos="21420"/>
        <w:tab w:val="clear" w:pos="22140"/>
        <w:tab w:val="left" w:pos="1260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before="170"/>
      <w:ind w:left="1800" w:hanging="360"/>
    </w:pPr>
    <w:rPr>
      <w:sz w:val="48"/>
      <w:szCs w:val="48"/>
    </w:rPr>
  </w:style>
  <w:style w:type="paragraph" w:customStyle="1" w:styleId="d1d1d13ff2f2f23ff0f0f03ff3f3f33feaeaea3ff2f2f23ff3f3f33ff0f0f03fe0e0e03f4">
    <w:name w:val="Ñd1d1d13fòf2f2f23fðf0f0f03fóf3f3f33fêeaeaea3fòf2f2f23fóf3f3f33fðf0f0f03fàe0e0e03f 4"/>
    <w:basedOn w:val="d1d1d13ff2f2f23ff0f0f03ff3f3f33feaeaea3ff2f2f23ff3f3f33ff0f0f03fe0e0e03f3"/>
    <w:uiPriority w:val="99"/>
    <w:rsid w:val="0017021E"/>
    <w:pPr>
      <w:tabs>
        <w:tab w:val="clear" w:pos="12600"/>
        <w:tab w:val="clear" w:pos="12960"/>
        <w:tab w:val="clear" w:pos="13680"/>
        <w:tab w:val="clear" w:pos="14400"/>
        <w:tab w:val="clear" w:pos="15120"/>
        <w:tab w:val="clear" w:pos="15840"/>
        <w:tab w:val="clear" w:pos="16560"/>
        <w:tab w:val="clear" w:pos="17280"/>
        <w:tab w:val="left" w:pos="17640"/>
        <w:tab w:val="left" w:pos="27360"/>
        <w:tab w:val="left" w:pos="28080"/>
        <w:tab w:val="left" w:pos="28800"/>
        <w:tab w:val="left" w:pos="29520"/>
        <w:tab w:val="left" w:pos="30240"/>
        <w:tab w:val="left" w:pos="30960"/>
        <w:tab w:val="left" w:pos="31680"/>
      </w:tabs>
      <w:spacing w:before="115"/>
      <w:ind w:left="2520"/>
    </w:pPr>
    <w:rPr>
      <w:sz w:val="40"/>
      <w:szCs w:val="40"/>
    </w:rPr>
  </w:style>
  <w:style w:type="paragraph" w:customStyle="1" w:styleId="d1d1d13ff2f2f23ff0f0f03ff3f3f33feaeaea3ff2f2f23ff3f3f33ff0f0f03fe0e0e03f5">
    <w:name w:val="Ñd1d1d13fòf2f2f23fðf0f0f03fóf3f3f33fêeaeaea3fòf2f2f23fóf3f3f33fðf0f0f03fàe0e0e03f 5"/>
    <w:basedOn w:val="d1d1d13ff2f2f23ff0f0f03ff3f3f33feaeaea3ff2f2f23ff3f3f33ff0f0f03fe0e0e03f4"/>
    <w:uiPriority w:val="99"/>
    <w:rsid w:val="0017021E"/>
    <w:pPr>
      <w:tabs>
        <w:tab w:val="clear" w:pos="17640"/>
        <w:tab w:val="clear" w:pos="18000"/>
        <w:tab w:val="clear" w:pos="18720"/>
        <w:tab w:val="clear" w:pos="19440"/>
        <w:tab w:val="clear" w:pos="20160"/>
        <w:tab w:val="clear" w:pos="20880"/>
        <w:tab w:val="clear" w:pos="21600"/>
        <w:tab w:val="clear" w:pos="22320"/>
        <w:tab w:val="left" w:pos="22680"/>
      </w:tabs>
      <w:spacing w:before="57"/>
      <w:ind w:left="3240"/>
    </w:pPr>
  </w:style>
  <w:style w:type="paragraph" w:customStyle="1" w:styleId="d1d1d13ff2f2f23ff0f0f03ff3f3f33feaeaea3ff2f2f23ff3f3f33ff0f0f03fe0e0e03f6">
    <w:name w:val="Ñd1d1d13fòf2f2f23fðf0f0f03fóf3f3f33fêeaeaea3fòf2f2f23fóf3f3f33fðf0f0f03fàe0e0e03f 6"/>
    <w:basedOn w:val="d1d1d13ff2f2f23ff0f0f03ff3f3f33feaeaea3ff2f2f23ff3f3f33ff0f0f03fe0e0e03f5"/>
    <w:uiPriority w:val="99"/>
    <w:rsid w:val="0017021E"/>
  </w:style>
  <w:style w:type="paragraph" w:customStyle="1" w:styleId="d1d1d13ff2f2f23ff0f0f03ff3f3f33feaeaea3ff2f2f23ff3f3f33ff0f0f03fe0e0e03f7">
    <w:name w:val="Ñd1d1d13fòf2f2f23fðf0f0f03fóf3f3f33fêeaeaea3fòf2f2f23fóf3f3f33fðf0f0f03fàe0e0e03f 7"/>
    <w:basedOn w:val="d1d1d13ff2f2f23ff0f0f03ff3f3f33feaeaea3ff2f2f23ff3f3f33ff0f0f03fe0e0e03f6"/>
    <w:uiPriority w:val="99"/>
    <w:rsid w:val="0017021E"/>
  </w:style>
  <w:style w:type="paragraph" w:customStyle="1" w:styleId="d1d1d13ff2f2f23ff0f0f03ff3f3f33feaeaea3ff2f2f23ff3f3f33ff0f0f03fe0e0e03f8">
    <w:name w:val="Ñd1d1d13fòf2f2f23fðf0f0f03fóf3f3f33fêeaeaea3fòf2f2f23fóf3f3f33fðf0f0f03fàe0e0e03f 8"/>
    <w:basedOn w:val="d1d1d13ff2f2f23ff0f0f03ff3f3f33feaeaea3ff2f2f23ff3f3f33ff0f0f03fe0e0e03f7"/>
    <w:uiPriority w:val="99"/>
    <w:rsid w:val="0017021E"/>
  </w:style>
  <w:style w:type="paragraph" w:customStyle="1" w:styleId="d1d1d13ff2f2f23ff0f0f03ff3f3f33feaeaea3ff2f2f23ff3f3f33ff0f0f03fe0e0e03f9">
    <w:name w:val="Ñd1d1d13fòf2f2f23fðf0f0f03fóf3f3f33fêeaeaea3fòf2f2f23fóf3f3f33fðf0f0f03fàe0e0e03f 9"/>
    <w:basedOn w:val="d1d1d13ff2f2f23ff0f0f03ff3f3f33feaeaea3ff2f2f23ff3f3f33ff0f0f03fe0e0e03f8"/>
    <w:uiPriority w:val="99"/>
    <w:rsid w:val="0017021E"/>
  </w:style>
  <w:style w:type="paragraph" w:customStyle="1" w:styleId="d1d1d13feeeeee3fe4e4e43fe5e5e53ff0f0f03fe6e6e63fe8e8e83fececec3feeeeee3fe5e5e53ff2f2f23fe0e0e03fe1e1e13febebeb3fe8e8e83ff6f6f63ffbfbfb3f">
    <w:name w:val="Ñd1d1d13fîeeeeee3fäe4e4e43fåe5e5e53fðf0f0f03fæe6e6e63fèe8e8e83fìececec3fîeeeeee3fåe5e5e53f òf2f2f23fàe0e0e03fáe1e1e13fëebebeb3fèe8e8e83föf6f6f63fûfbfbfb3f"/>
    <w:basedOn w:val="a"/>
    <w:uiPriority w:val="99"/>
    <w:rsid w:val="0017021E"/>
  </w:style>
  <w:style w:type="paragraph" w:customStyle="1" w:styleId="c7c7c73fe0e0e03fe3e3e33feeeeee3febebeb3feeeeee3fe2e2e23feeeeee3feaeaea3ff2f2f23fe0e0e03fe1e1e13febebeb3fe8e8e83ff6f6f63ffbfbfb3f">
    <w:name w:val="Çc7c7c73fàe0e0e03fãe3e3e33fîeeeeee3fëebebeb3fîeeeeee3fâe2e2e23fîeeeeee3fêeaeaea3f òf2f2f23fàe0e0e03fáe1e1e13fëebebeb3fèe8e8e83föf6f6f63fûfbfbfb3f"/>
    <w:basedOn w:val="d1d1d13feeeeee3fe4e4e43fe5e5e53ff0f0f03fe6e6e63fe8e8e83fececec3feeeeee3fe5e5e53ff2f2f23fe0e0e03fe1e1e13febebeb3fe8e8e83ff6f6f63ffbfbfb3f"/>
    <w:uiPriority w:val="99"/>
    <w:rsid w:val="0017021E"/>
    <w:pPr>
      <w:jc w:val="center"/>
    </w:pPr>
    <w:rPr>
      <w:b/>
      <w:bCs/>
    </w:rPr>
  </w:style>
  <w:style w:type="paragraph" w:customStyle="1" w:styleId="d1d1d13feeeeee3fe4e4e43fe5e5e53ff0f0f03fe6e6e63fe8e8e83fececec3feeeeee3fe5e5e53fe2e2e23ff0f0f03fe5e5e53fe7e7e73feaeaea3fe8e8e83f">
    <w:name w:val="Ñd1d1d13fîeeeeee3fäe4e4e43fåe5e5e53fðf0f0f03fæe6e6e63fèe8e8e83fìececec3fîeeeeee3fåe5e5e53f âe2e2e23fðf0f0f03fåe5e5e53fçe7e7e73fêeaeaea3fèe8e8e83f"/>
    <w:basedOn w:val="a"/>
    <w:uiPriority w:val="99"/>
    <w:rsid w:val="0017021E"/>
  </w:style>
  <w:style w:type="paragraph" w:styleId="a3">
    <w:name w:val="List Paragraph"/>
    <w:basedOn w:val="a"/>
    <w:uiPriority w:val="34"/>
    <w:qFormat/>
    <w:rsid w:val="0017021E"/>
    <w:pPr>
      <w:ind w:left="708"/>
    </w:pPr>
  </w:style>
  <w:style w:type="paragraph" w:customStyle="1" w:styleId="d1d13feeee3fe4e43fe5e53ff0f03fe6e63fe8e83fecec3feeee3fe5e53fe2e23ff0f03fe5e53fe7e73feaea3fe8e83f">
    <w:name w:val="Ñd1d13fîeeee3fäe4e43fåe5e53fðf0f03fæe6e63fèe8e83fìecec3fîeeee3fåe5e53f âe2e23fðf0f03fåe5e53fçe7e73fêeaea3fèe8e83f"/>
    <w:basedOn w:val="a"/>
    <w:uiPriority w:val="99"/>
    <w:rsid w:val="0017021E"/>
  </w:style>
  <w:style w:type="paragraph" w:customStyle="1" w:styleId="d2d23fe5e53feaea3ff1f13ff2f23fe2e23fe7e73fe0e03fe4e43fe0e03feded3feded3feeee3fecec3ff4f43feeee3ff0f03fecec3fe0e03ff2f23fe5e53f">
    <w:name w:val="Òd2d23fåe5e53fêeaea3fñf1f13fòf2f23f âe2e23f çe7e73fàe0e03fäe4e43fàe0e03fíeded3fíeded3fîeeee3fìecec3f ôf4f43fîeeee3fðf0f03fìecec3fàe0e03fòf2f23fåe5e53f"/>
    <w:basedOn w:val="a"/>
    <w:uiPriority w:val="99"/>
    <w:rsid w:val="0017021E"/>
  </w:style>
  <w:style w:type="paragraph" w:styleId="HTML0">
    <w:name w:val="HTML Preformatted"/>
    <w:basedOn w:val="a"/>
    <w:link w:val="HTML1"/>
    <w:uiPriority w:val="99"/>
    <w:qFormat/>
    <w:rsid w:val="00170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sz w:val="20"/>
      <w:szCs w:val="20"/>
      <w:lang w:val="ru-RU" w:bidi="ar-SA"/>
    </w:rPr>
  </w:style>
  <w:style w:type="character" w:customStyle="1" w:styleId="HTML1">
    <w:name w:val="Стандартний HTML Знак"/>
    <w:link w:val="HTML0"/>
    <w:uiPriority w:val="99"/>
    <w:semiHidden/>
    <w:rsid w:val="0017021E"/>
    <w:rPr>
      <w:rFonts w:ascii="Courier New" w:eastAsia="Times New Roman" w:hAnsi="Courier New" w:cs="Mangal"/>
      <w:color w:val="000000"/>
      <w:kern w:val="1"/>
      <w:sz w:val="20"/>
      <w:szCs w:val="18"/>
      <w:lang w:val="en-US" w:bidi="hi-IN"/>
    </w:rPr>
  </w:style>
  <w:style w:type="paragraph" w:customStyle="1" w:styleId="3f3f3f3f3f3f3f3f3f3f3f3f3f3f3f3f3f">
    <w:name w:val="С3fо3fд3fе3fр3fж3fи3fм3fо3fе3f т3fа3fб3fл3fи3fц3fы3f"/>
    <w:basedOn w:val="a"/>
    <w:uiPriority w:val="99"/>
    <w:rsid w:val="0017021E"/>
  </w:style>
  <w:style w:type="paragraph" w:customStyle="1" w:styleId="3f3f3f3f3f3f3f3f3f3f3f3f3f3f3f3f3f3f3f3f3f">
    <w:name w:val="Т3fе3fк3fс3fт3f в3f з3fа3fд3fа3fн3fн3fо3fм3f ф3fо3fр3fм3fа3fт3fе3f"/>
    <w:basedOn w:val="a"/>
    <w:uiPriority w:val="99"/>
    <w:qFormat/>
    <w:rsid w:val="0017021E"/>
  </w:style>
  <w:style w:type="paragraph" w:customStyle="1" w:styleId="3f3f3f3f3f3f3f3f3f3f3f3f3f3f3f3f">
    <w:name w:val="З3fа3fг3fо3fл3fо3fв3fо3fк3f т3fа3fб3fл3fи3fц3fы3f"/>
    <w:basedOn w:val="3f3f3f3f3f3f3f3f3f3f3f3f3f3f3f3f3f"/>
    <w:uiPriority w:val="99"/>
    <w:rsid w:val="0017021E"/>
  </w:style>
  <w:style w:type="paragraph" w:customStyle="1" w:styleId="FrameContents">
    <w:name w:val="Frame Contents"/>
    <w:basedOn w:val="a"/>
    <w:uiPriority w:val="99"/>
    <w:rsid w:val="0017021E"/>
  </w:style>
  <w:style w:type="paragraph" w:customStyle="1" w:styleId="3f3f3f3f3f3f3f3f3f3f3f3f3f3f3f3f0">
    <w:name w:val="С3fо3fд3fе3fр3fж3fи3fм3fо3fе3f в3fр3fе3fз3fк3fи3f"/>
    <w:basedOn w:val="a"/>
    <w:uiPriority w:val="99"/>
    <w:rsid w:val="0017021E"/>
    <w:rPr>
      <w:lang w:bidi="ar-SA"/>
    </w:rPr>
  </w:style>
  <w:style w:type="paragraph" w:customStyle="1" w:styleId="3f3f3f3f3f3f3f3f3f3f3f3f3f3f3f3f1">
    <w:name w:val="Н3fи3fж3fн3fи3fй3f к3fо3fл3fо3fн3fт3fи3fт3fу3fл3f"/>
    <w:basedOn w:val="a"/>
    <w:uiPriority w:val="99"/>
    <w:rsid w:val="0017021E"/>
  </w:style>
  <w:style w:type="paragraph" w:styleId="a4">
    <w:name w:val="header"/>
    <w:basedOn w:val="a"/>
    <w:link w:val="a5"/>
    <w:uiPriority w:val="99"/>
    <w:unhideWhenUsed/>
    <w:rsid w:val="00636AC6"/>
    <w:pPr>
      <w:tabs>
        <w:tab w:val="center" w:pos="4677"/>
        <w:tab w:val="right" w:pos="9355"/>
      </w:tabs>
    </w:pPr>
    <w:rPr>
      <w:rFonts w:cs="Mangal"/>
      <w:szCs w:val="21"/>
    </w:rPr>
  </w:style>
  <w:style w:type="character" w:customStyle="1" w:styleId="a5">
    <w:name w:val="Верхній колонтитул Знак"/>
    <w:link w:val="a4"/>
    <w:uiPriority w:val="99"/>
    <w:rsid w:val="00636AC6"/>
    <w:rPr>
      <w:rFonts w:ascii="Liberation Serif" w:eastAsia="Times New Roman" w:hAnsi="Liberation Serif" w:cs="Mangal"/>
      <w:color w:val="000000"/>
      <w:kern w:val="1"/>
      <w:sz w:val="24"/>
      <w:szCs w:val="21"/>
      <w:lang w:val="en-US" w:bidi="hi-IN"/>
    </w:rPr>
  </w:style>
  <w:style w:type="paragraph" w:styleId="a6">
    <w:name w:val="footer"/>
    <w:basedOn w:val="a"/>
    <w:link w:val="a7"/>
    <w:uiPriority w:val="99"/>
    <w:unhideWhenUsed/>
    <w:rsid w:val="00636AC6"/>
    <w:pPr>
      <w:tabs>
        <w:tab w:val="center" w:pos="4677"/>
        <w:tab w:val="right" w:pos="9355"/>
      </w:tabs>
    </w:pPr>
    <w:rPr>
      <w:rFonts w:cs="Mangal"/>
      <w:szCs w:val="21"/>
    </w:rPr>
  </w:style>
  <w:style w:type="character" w:customStyle="1" w:styleId="a7">
    <w:name w:val="Нижній колонтитул Знак"/>
    <w:link w:val="a6"/>
    <w:uiPriority w:val="99"/>
    <w:rsid w:val="00636AC6"/>
    <w:rPr>
      <w:rFonts w:ascii="Liberation Serif" w:eastAsia="Times New Roman" w:hAnsi="Liberation Serif" w:cs="Mangal"/>
      <w:color w:val="000000"/>
      <w:kern w:val="1"/>
      <w:sz w:val="24"/>
      <w:szCs w:val="21"/>
      <w:lang w:val="en-US" w:bidi="hi-IN"/>
    </w:rPr>
  </w:style>
  <w:style w:type="paragraph" w:customStyle="1" w:styleId="3f3f3f3f3f3f3f3f3f1">
    <w:name w:val="З3fа3fг3fо3fл3fо3fв3fо3fк3f 1"/>
    <w:basedOn w:val="a"/>
    <w:uiPriority w:val="99"/>
    <w:rsid w:val="008D1CA6"/>
    <w:pPr>
      <w:keepNext/>
      <w:spacing w:before="240" w:after="60"/>
    </w:pPr>
    <w:rPr>
      <w:rFonts w:ascii="Cambria" w:cs="Cambria"/>
      <w:b/>
      <w:bCs/>
      <w:sz w:val="32"/>
      <w:szCs w:val="32"/>
    </w:rPr>
  </w:style>
  <w:style w:type="paragraph" w:customStyle="1" w:styleId="3f3f3f3f3f3f3f3f3f4">
    <w:name w:val="З3fа3fг3fо3fл3fо3fв3fо3fк3f 4"/>
    <w:basedOn w:val="a"/>
    <w:uiPriority w:val="99"/>
    <w:rsid w:val="008D1CA6"/>
    <w:pPr>
      <w:keepNext/>
      <w:spacing w:before="240" w:after="60"/>
    </w:pPr>
    <w:rPr>
      <w:rFonts w:ascii="Calibri" w:cs="Calibri"/>
      <w:b/>
      <w:bCs/>
      <w:sz w:val="28"/>
      <w:szCs w:val="28"/>
    </w:rPr>
  </w:style>
  <w:style w:type="character" w:customStyle="1" w:styleId="3f3f3f3f3f3f3f3f3f33f3f3f3f">
    <w:name w:val="З3fа3fг3fо3fл3fо3fв3fо3fк3f 3 З3fн3fа3fк3f"/>
    <w:basedOn w:val="a0"/>
    <w:uiPriority w:val="99"/>
    <w:rsid w:val="008D1CA6"/>
    <w:rPr>
      <w:rFonts w:ascii="Cambria" w:eastAsia="Times New Roman" w:cs="Cambria"/>
      <w:b/>
      <w:bCs/>
      <w:color w:val="000000"/>
      <w:kern w:val="1"/>
      <w:sz w:val="23"/>
      <w:szCs w:val="23"/>
      <w:lang w:val="en-US" w:bidi="hi-IN"/>
    </w:rPr>
  </w:style>
  <w:style w:type="character" w:customStyle="1" w:styleId="3f3f3f3f3f3f3f3f3f3f3f3f3f3f3f3f3f3f3f3f3f3f3f3f3f3f3f43f3f3f3f3f3f3f3f3f3f3f3f">
    <w:name w:val="З3f3f3fа3f3f3fг3f3f3fо3f3f3fл3f3f3fо3f3f3fв3f3f3fо3f3f3fк3f3f3f 4 З3f3f3fн3f3f3fа3f3f3fк3f3f3f"/>
    <w:basedOn w:val="a0"/>
    <w:uiPriority w:val="99"/>
    <w:rsid w:val="008D1CA6"/>
    <w:rPr>
      <w:rFonts w:eastAsia="Times New Roman"/>
      <w:b/>
      <w:bCs/>
      <w:color w:val="000000"/>
      <w:kern w:val="1"/>
      <w:sz w:val="25"/>
      <w:szCs w:val="25"/>
    </w:rPr>
  </w:style>
  <w:style w:type="character" w:customStyle="1" w:styleId="ins">
    <w:name w:val="ins"/>
    <w:uiPriority w:val="99"/>
    <w:rsid w:val="008D1CA6"/>
  </w:style>
  <w:style w:type="character" w:customStyle="1" w:styleId="3f3f3f3f3f3f3f3f3f3f3f3f3f1">
    <w:name w:val="И3fс3fх3fо3fд3fн3fы3fй3f т3fе3fк3fс3fт3f"/>
    <w:uiPriority w:val="99"/>
    <w:qFormat/>
    <w:rsid w:val="008D1CA6"/>
    <w:rPr>
      <w:rFonts w:ascii="Liberation Mono" w:eastAsia="Times New Roman" w:cs="Liberation Mono"/>
    </w:rPr>
  </w:style>
  <w:style w:type="character" w:customStyle="1" w:styleId="ListLabel269">
    <w:name w:val="ListLabel 269"/>
    <w:qFormat/>
    <w:rsid w:val="008D1CA6"/>
    <w:rPr>
      <w:rFonts w:eastAsia="Times New Roman"/>
    </w:rPr>
  </w:style>
  <w:style w:type="character" w:customStyle="1" w:styleId="ListLabel270">
    <w:name w:val="ListLabel 270"/>
    <w:qFormat/>
    <w:rsid w:val="008D1CA6"/>
    <w:rPr>
      <w:rFonts w:eastAsia="Times New Roman"/>
    </w:rPr>
  </w:style>
  <w:style w:type="character" w:customStyle="1" w:styleId="ListLabel271">
    <w:name w:val="ListLabel 271"/>
    <w:qFormat/>
    <w:rsid w:val="008D1CA6"/>
    <w:rPr>
      <w:rFonts w:eastAsia="Times New Roman"/>
    </w:rPr>
  </w:style>
  <w:style w:type="character" w:customStyle="1" w:styleId="ListLabel272">
    <w:name w:val="ListLabel 272"/>
    <w:qFormat/>
    <w:rsid w:val="008D1CA6"/>
    <w:rPr>
      <w:rFonts w:eastAsia="Times New Roman"/>
    </w:rPr>
  </w:style>
  <w:style w:type="character" w:customStyle="1" w:styleId="ListLabel273">
    <w:name w:val="ListLabel 273"/>
    <w:qFormat/>
    <w:rsid w:val="008D1CA6"/>
    <w:rPr>
      <w:rFonts w:ascii="Times New Roman" w:eastAsia="Times New Roman" w:cs="Times New Roman"/>
      <w:color w:val="000080"/>
      <w:kern w:val="1"/>
      <w:sz w:val="28"/>
      <w:szCs w:val="28"/>
      <w:u w:val="single"/>
      <w:lang w:val="uk-UA"/>
    </w:rPr>
  </w:style>
  <w:style w:type="character" w:customStyle="1" w:styleId="ListLabel274">
    <w:name w:val="ListLabel 274"/>
    <w:qFormat/>
    <w:rsid w:val="008D1CA6"/>
    <w:rPr>
      <w:rFonts w:ascii="Cambria" w:eastAsia="Times New Roman" w:cs="Cambria"/>
      <w:color w:val="000080"/>
      <w:kern w:val="1"/>
      <w:u w:val="single"/>
      <w:lang w:val="uk-UA"/>
    </w:rPr>
  </w:style>
  <w:style w:type="character" w:customStyle="1" w:styleId="ListLabel275">
    <w:name w:val="ListLabel 275"/>
    <w:qFormat/>
    <w:rsid w:val="008D1CA6"/>
    <w:rPr>
      <w:rFonts w:ascii="Times New Roman" w:eastAsia="Times New Roman" w:cs="Times New Roman"/>
      <w:b/>
      <w:bCs/>
      <w:i/>
      <w:iCs/>
      <w:color w:val="000000"/>
      <w:kern w:val="1"/>
      <w:sz w:val="28"/>
      <w:szCs w:val="28"/>
      <w:lang w:val="uk-UA"/>
    </w:rPr>
  </w:style>
  <w:style w:type="character" w:customStyle="1" w:styleId="ListLabel276">
    <w:name w:val="ListLabel 276"/>
    <w:qFormat/>
    <w:rsid w:val="008D1CA6"/>
    <w:rPr>
      <w:rFonts w:ascii="Times New Roman" w:eastAsia="Times New Roman" w:cs="Times New Roman"/>
      <w:b/>
      <w:bCs/>
      <w:i/>
      <w:iCs/>
      <w:color w:val="000000"/>
      <w:kern w:val="1"/>
      <w:sz w:val="28"/>
      <w:szCs w:val="28"/>
      <w:lang w:val="en-US"/>
    </w:rPr>
  </w:style>
  <w:style w:type="character" w:customStyle="1" w:styleId="ListLabel277">
    <w:name w:val="ListLabel 277"/>
    <w:qFormat/>
    <w:rsid w:val="008D1CA6"/>
    <w:rPr>
      <w:rFonts w:eastAsia="Times New Roman"/>
      <w:b/>
      <w:bCs/>
      <w:color w:val="000000"/>
      <w:kern w:val="1"/>
      <w:sz w:val="28"/>
      <w:szCs w:val="28"/>
      <w:lang w:eastAsia="uk-UA"/>
    </w:rPr>
  </w:style>
  <w:style w:type="character" w:customStyle="1" w:styleId="ListLabel278">
    <w:name w:val="ListLabel 278"/>
    <w:qFormat/>
    <w:rsid w:val="008D1CA6"/>
    <w:rPr>
      <w:rFonts w:eastAsia="Times New Roman"/>
      <w:b/>
      <w:bCs/>
      <w:color w:val="000000"/>
      <w:kern w:val="1"/>
      <w:sz w:val="28"/>
      <w:szCs w:val="28"/>
      <w:lang w:eastAsia="en-US"/>
    </w:rPr>
  </w:style>
  <w:style w:type="character" w:customStyle="1" w:styleId="ListLabel279">
    <w:name w:val="ListLabel 279"/>
    <w:qFormat/>
    <w:rsid w:val="008D1CA6"/>
    <w:rPr>
      <w:rFonts w:ascii="Times New Roman" w:eastAsia="Times New Roman" w:cs="Times New Roman"/>
      <w:sz w:val="28"/>
      <w:szCs w:val="28"/>
    </w:rPr>
  </w:style>
  <w:style w:type="character" w:customStyle="1" w:styleId="ListLabel280">
    <w:name w:val="ListLabel 280"/>
    <w:qFormat/>
    <w:rsid w:val="008D1CA6"/>
    <w:rPr>
      <w:rFonts w:eastAsia="Times New Roman"/>
    </w:rPr>
  </w:style>
  <w:style w:type="character" w:customStyle="1" w:styleId="ListLabel281">
    <w:name w:val="ListLabel 281"/>
    <w:qFormat/>
    <w:rsid w:val="008D1CA6"/>
    <w:rPr>
      <w:rFonts w:eastAsia="Times New Roman"/>
    </w:rPr>
  </w:style>
  <w:style w:type="character" w:customStyle="1" w:styleId="ListLabel282">
    <w:name w:val="ListLabel 282"/>
    <w:qFormat/>
    <w:rsid w:val="008D1CA6"/>
    <w:rPr>
      <w:rFonts w:eastAsia="Times New Roman"/>
    </w:rPr>
  </w:style>
  <w:style w:type="character" w:customStyle="1" w:styleId="ListLabel283">
    <w:name w:val="ListLabel 283"/>
    <w:qFormat/>
    <w:rsid w:val="008D1CA6"/>
    <w:rPr>
      <w:rFonts w:eastAsia="Times New Roman"/>
    </w:rPr>
  </w:style>
  <w:style w:type="character" w:customStyle="1" w:styleId="ListLabel284">
    <w:name w:val="ListLabel 284"/>
    <w:qFormat/>
    <w:rsid w:val="008D1CA6"/>
    <w:rPr>
      <w:rFonts w:eastAsia="Times New Roman"/>
    </w:rPr>
  </w:style>
  <w:style w:type="character" w:customStyle="1" w:styleId="ListLabel285">
    <w:name w:val="ListLabel 285"/>
    <w:qFormat/>
    <w:rsid w:val="008D1CA6"/>
    <w:rPr>
      <w:rFonts w:eastAsia="Times New Roman"/>
    </w:rPr>
  </w:style>
  <w:style w:type="character" w:customStyle="1" w:styleId="ListLabel286">
    <w:name w:val="ListLabel 286"/>
    <w:qFormat/>
    <w:rsid w:val="008D1CA6"/>
    <w:rPr>
      <w:rFonts w:eastAsia="Times New Roman"/>
    </w:rPr>
  </w:style>
  <w:style w:type="character" w:customStyle="1" w:styleId="ListLabel287">
    <w:name w:val="ListLabel 287"/>
    <w:qFormat/>
    <w:rsid w:val="008D1CA6"/>
    <w:rPr>
      <w:rFonts w:eastAsia="Times New Roman"/>
    </w:rPr>
  </w:style>
  <w:style w:type="character" w:customStyle="1" w:styleId="ListLabel288">
    <w:name w:val="ListLabel 288"/>
    <w:qFormat/>
    <w:rsid w:val="008D1CA6"/>
    <w:rPr>
      <w:rFonts w:ascii="Times New Roman" w:eastAsia="Times New Roman" w:cs="Times New Roman"/>
      <w:b/>
      <w:bCs/>
      <w:sz w:val="28"/>
      <w:szCs w:val="28"/>
    </w:rPr>
  </w:style>
  <w:style w:type="character" w:customStyle="1" w:styleId="ListLabel289">
    <w:name w:val="ListLabel 289"/>
    <w:qFormat/>
    <w:rsid w:val="008D1CA6"/>
    <w:rPr>
      <w:rFonts w:eastAsia="Times New Roman"/>
    </w:rPr>
  </w:style>
  <w:style w:type="character" w:customStyle="1" w:styleId="ListLabel290">
    <w:name w:val="ListLabel 290"/>
    <w:qFormat/>
    <w:rsid w:val="008D1CA6"/>
    <w:rPr>
      <w:rFonts w:eastAsia="Times New Roman"/>
    </w:rPr>
  </w:style>
  <w:style w:type="character" w:customStyle="1" w:styleId="ListLabel291">
    <w:name w:val="ListLabel 291"/>
    <w:qFormat/>
    <w:rsid w:val="008D1CA6"/>
    <w:rPr>
      <w:rFonts w:eastAsia="Times New Roman"/>
    </w:rPr>
  </w:style>
  <w:style w:type="character" w:customStyle="1" w:styleId="ListLabel292">
    <w:name w:val="ListLabel 292"/>
    <w:qFormat/>
    <w:rsid w:val="008D1CA6"/>
    <w:rPr>
      <w:rFonts w:eastAsia="Times New Roman"/>
    </w:rPr>
  </w:style>
  <w:style w:type="character" w:customStyle="1" w:styleId="ListLabel293">
    <w:name w:val="ListLabel 293"/>
    <w:qFormat/>
    <w:rsid w:val="008D1CA6"/>
    <w:rPr>
      <w:rFonts w:eastAsia="Times New Roman"/>
    </w:rPr>
  </w:style>
  <w:style w:type="character" w:customStyle="1" w:styleId="ListLabel294">
    <w:name w:val="ListLabel 294"/>
    <w:qFormat/>
    <w:rsid w:val="008D1CA6"/>
    <w:rPr>
      <w:rFonts w:eastAsia="Times New Roman"/>
    </w:rPr>
  </w:style>
  <w:style w:type="character" w:customStyle="1" w:styleId="ListLabel295">
    <w:name w:val="ListLabel 295"/>
    <w:qFormat/>
    <w:rsid w:val="008D1CA6"/>
    <w:rPr>
      <w:rFonts w:eastAsia="Times New Roman"/>
    </w:rPr>
  </w:style>
  <w:style w:type="character" w:customStyle="1" w:styleId="ListLabel296">
    <w:name w:val="ListLabel 296"/>
    <w:qFormat/>
    <w:rsid w:val="008D1CA6"/>
    <w:rPr>
      <w:rFonts w:eastAsia="Times New Roman"/>
    </w:rPr>
  </w:style>
  <w:style w:type="character" w:customStyle="1" w:styleId="ListLabel297">
    <w:name w:val="ListLabel 297"/>
    <w:qFormat/>
    <w:rsid w:val="008D1CA6"/>
    <w:rPr>
      <w:rFonts w:ascii="Times New Roman" w:eastAsia="Times New Roman" w:cs="Times New Roman"/>
      <w:b/>
      <w:bCs/>
      <w:sz w:val="28"/>
      <w:szCs w:val="28"/>
    </w:rPr>
  </w:style>
  <w:style w:type="character" w:customStyle="1" w:styleId="ListLabel298">
    <w:name w:val="ListLabel 298"/>
    <w:qFormat/>
    <w:rsid w:val="008D1CA6"/>
    <w:rPr>
      <w:rFonts w:eastAsia="Times New Roman"/>
    </w:rPr>
  </w:style>
  <w:style w:type="character" w:customStyle="1" w:styleId="ListLabel299">
    <w:name w:val="ListLabel 299"/>
    <w:qFormat/>
    <w:rsid w:val="008D1CA6"/>
    <w:rPr>
      <w:rFonts w:eastAsia="Times New Roman"/>
    </w:rPr>
  </w:style>
  <w:style w:type="character" w:customStyle="1" w:styleId="ListLabel300">
    <w:name w:val="ListLabel 300"/>
    <w:qFormat/>
    <w:rsid w:val="008D1CA6"/>
    <w:rPr>
      <w:rFonts w:eastAsia="Times New Roman"/>
    </w:rPr>
  </w:style>
  <w:style w:type="character" w:customStyle="1" w:styleId="ListLabel301">
    <w:name w:val="ListLabel 301"/>
    <w:qFormat/>
    <w:rsid w:val="008D1CA6"/>
    <w:rPr>
      <w:rFonts w:eastAsia="Times New Roman"/>
    </w:rPr>
  </w:style>
  <w:style w:type="character" w:customStyle="1" w:styleId="ListLabel302">
    <w:name w:val="ListLabel 302"/>
    <w:qFormat/>
    <w:rsid w:val="008D1CA6"/>
    <w:rPr>
      <w:rFonts w:eastAsia="Times New Roman"/>
    </w:rPr>
  </w:style>
  <w:style w:type="character" w:customStyle="1" w:styleId="ListLabel303">
    <w:name w:val="ListLabel 303"/>
    <w:qFormat/>
    <w:rsid w:val="008D1CA6"/>
    <w:rPr>
      <w:rFonts w:eastAsia="Times New Roman"/>
    </w:rPr>
  </w:style>
  <w:style w:type="character" w:customStyle="1" w:styleId="ListLabel304">
    <w:name w:val="ListLabel 304"/>
    <w:qFormat/>
    <w:rsid w:val="008D1CA6"/>
    <w:rPr>
      <w:rFonts w:eastAsia="Times New Roman"/>
    </w:rPr>
  </w:style>
  <w:style w:type="character" w:customStyle="1" w:styleId="ListLabel305">
    <w:name w:val="ListLabel 305"/>
    <w:qFormat/>
    <w:rsid w:val="008D1CA6"/>
    <w:rPr>
      <w:rFonts w:eastAsia="Times New Roman"/>
    </w:rPr>
  </w:style>
  <w:style w:type="character" w:customStyle="1" w:styleId="ListLabel306">
    <w:name w:val="ListLabel 306"/>
    <w:qFormat/>
    <w:rsid w:val="008D1CA6"/>
    <w:rPr>
      <w:rFonts w:eastAsia="Times New Roman"/>
    </w:rPr>
  </w:style>
  <w:style w:type="character" w:customStyle="1" w:styleId="ListLabel307">
    <w:name w:val="ListLabel 307"/>
    <w:qFormat/>
    <w:rsid w:val="008D1CA6"/>
    <w:rPr>
      <w:rFonts w:eastAsia="Times New Roman"/>
    </w:rPr>
  </w:style>
  <w:style w:type="character" w:customStyle="1" w:styleId="ListLabel308">
    <w:name w:val="ListLabel 308"/>
    <w:qFormat/>
    <w:rsid w:val="008D1CA6"/>
    <w:rPr>
      <w:rFonts w:eastAsia="Times New Roman"/>
    </w:rPr>
  </w:style>
  <w:style w:type="character" w:customStyle="1" w:styleId="ListLabel309">
    <w:name w:val="ListLabel 309"/>
    <w:qFormat/>
    <w:rsid w:val="008D1CA6"/>
    <w:rPr>
      <w:rFonts w:eastAsia="Times New Roman"/>
    </w:rPr>
  </w:style>
  <w:style w:type="character" w:customStyle="1" w:styleId="ListLabel310">
    <w:name w:val="ListLabel 310"/>
    <w:qFormat/>
    <w:rsid w:val="008D1CA6"/>
    <w:rPr>
      <w:rFonts w:eastAsia="Times New Roman"/>
    </w:rPr>
  </w:style>
  <w:style w:type="character" w:customStyle="1" w:styleId="ListLabel311">
    <w:name w:val="ListLabel 311"/>
    <w:qFormat/>
    <w:rsid w:val="008D1CA6"/>
    <w:rPr>
      <w:rFonts w:eastAsia="Times New Roman"/>
    </w:rPr>
  </w:style>
  <w:style w:type="character" w:customStyle="1" w:styleId="ListLabel312">
    <w:name w:val="ListLabel 312"/>
    <w:qFormat/>
    <w:rsid w:val="008D1CA6"/>
    <w:rPr>
      <w:rFonts w:eastAsia="Times New Roman"/>
    </w:rPr>
  </w:style>
  <w:style w:type="character" w:customStyle="1" w:styleId="ListLabel313">
    <w:name w:val="ListLabel 313"/>
    <w:qFormat/>
    <w:rsid w:val="008D1CA6"/>
    <w:rPr>
      <w:rFonts w:eastAsia="Times New Roman"/>
    </w:rPr>
  </w:style>
  <w:style w:type="character" w:customStyle="1" w:styleId="ListLabel314">
    <w:name w:val="ListLabel 314"/>
    <w:qFormat/>
    <w:rsid w:val="008D1CA6"/>
    <w:rPr>
      <w:rFonts w:eastAsia="Times New Roman"/>
    </w:rPr>
  </w:style>
  <w:style w:type="character" w:customStyle="1" w:styleId="ListLabel315">
    <w:name w:val="ListLabel 315"/>
    <w:qFormat/>
    <w:rsid w:val="008D1CA6"/>
    <w:rPr>
      <w:rFonts w:ascii="Times New Roman" w:eastAsia="Times New Roman" w:cs="Times New Roman"/>
      <w:sz w:val="28"/>
      <w:szCs w:val="28"/>
    </w:rPr>
  </w:style>
  <w:style w:type="character" w:customStyle="1" w:styleId="ListLabel316">
    <w:name w:val="ListLabel 316"/>
    <w:qFormat/>
    <w:rsid w:val="008D1CA6"/>
    <w:rPr>
      <w:rFonts w:eastAsia="Times New Roman"/>
    </w:rPr>
  </w:style>
  <w:style w:type="character" w:customStyle="1" w:styleId="ListLabel317">
    <w:name w:val="ListLabel 317"/>
    <w:qFormat/>
    <w:rsid w:val="008D1CA6"/>
    <w:rPr>
      <w:rFonts w:eastAsia="Times New Roman"/>
    </w:rPr>
  </w:style>
  <w:style w:type="character" w:customStyle="1" w:styleId="ListLabel318">
    <w:name w:val="ListLabel 318"/>
    <w:uiPriority w:val="99"/>
    <w:rsid w:val="008D1CA6"/>
    <w:rPr>
      <w:rFonts w:eastAsia="Times New Roman"/>
    </w:rPr>
  </w:style>
  <w:style w:type="character" w:customStyle="1" w:styleId="ListLabel319">
    <w:name w:val="ListLabel 319"/>
    <w:uiPriority w:val="99"/>
    <w:rsid w:val="008D1CA6"/>
    <w:rPr>
      <w:rFonts w:eastAsia="Times New Roman"/>
    </w:rPr>
  </w:style>
  <w:style w:type="character" w:customStyle="1" w:styleId="ListLabel320">
    <w:name w:val="ListLabel 320"/>
    <w:uiPriority w:val="99"/>
    <w:rsid w:val="008D1CA6"/>
    <w:rPr>
      <w:rFonts w:eastAsia="Times New Roman"/>
    </w:rPr>
  </w:style>
  <w:style w:type="character" w:customStyle="1" w:styleId="ListLabel321">
    <w:name w:val="ListLabel 321"/>
    <w:uiPriority w:val="99"/>
    <w:rsid w:val="008D1CA6"/>
    <w:rPr>
      <w:rFonts w:eastAsia="Times New Roman"/>
    </w:rPr>
  </w:style>
  <w:style w:type="character" w:customStyle="1" w:styleId="ListLabel322">
    <w:name w:val="ListLabel 322"/>
    <w:uiPriority w:val="99"/>
    <w:rsid w:val="008D1CA6"/>
    <w:rPr>
      <w:rFonts w:eastAsia="Times New Roman"/>
    </w:rPr>
  </w:style>
  <w:style w:type="character" w:customStyle="1" w:styleId="ListLabel323">
    <w:name w:val="ListLabel 323"/>
    <w:uiPriority w:val="99"/>
    <w:rsid w:val="008D1CA6"/>
    <w:rPr>
      <w:rFonts w:eastAsia="Times New Roman"/>
    </w:rPr>
  </w:style>
  <w:style w:type="character" w:customStyle="1" w:styleId="ListLabel324">
    <w:name w:val="ListLabel 324"/>
    <w:uiPriority w:val="99"/>
    <w:rsid w:val="008D1CA6"/>
    <w:rPr>
      <w:rFonts w:ascii="Times New Roman" w:eastAsia="Times New Roman" w:cs="Times New Roman"/>
      <w:b/>
      <w:bCs/>
      <w:sz w:val="28"/>
      <w:szCs w:val="28"/>
    </w:rPr>
  </w:style>
  <w:style w:type="character" w:customStyle="1" w:styleId="ListLabel325">
    <w:name w:val="ListLabel 325"/>
    <w:uiPriority w:val="99"/>
    <w:rsid w:val="008D1CA6"/>
    <w:rPr>
      <w:rFonts w:eastAsia="Times New Roman"/>
    </w:rPr>
  </w:style>
  <w:style w:type="character" w:customStyle="1" w:styleId="ListLabel326">
    <w:name w:val="ListLabel 326"/>
    <w:uiPriority w:val="99"/>
    <w:rsid w:val="008D1CA6"/>
    <w:rPr>
      <w:rFonts w:eastAsia="Times New Roman"/>
    </w:rPr>
  </w:style>
  <w:style w:type="character" w:customStyle="1" w:styleId="ListLabel327">
    <w:name w:val="ListLabel 327"/>
    <w:uiPriority w:val="99"/>
    <w:rsid w:val="008D1CA6"/>
    <w:rPr>
      <w:rFonts w:eastAsia="Times New Roman"/>
    </w:rPr>
  </w:style>
  <w:style w:type="character" w:customStyle="1" w:styleId="ListLabel328">
    <w:name w:val="ListLabel 328"/>
    <w:uiPriority w:val="99"/>
    <w:rsid w:val="008D1CA6"/>
    <w:rPr>
      <w:rFonts w:eastAsia="Times New Roman"/>
    </w:rPr>
  </w:style>
  <w:style w:type="character" w:customStyle="1" w:styleId="ListLabel329">
    <w:name w:val="ListLabel 329"/>
    <w:uiPriority w:val="99"/>
    <w:rsid w:val="008D1CA6"/>
    <w:rPr>
      <w:rFonts w:eastAsia="Times New Roman"/>
    </w:rPr>
  </w:style>
  <w:style w:type="character" w:customStyle="1" w:styleId="ListLabel330">
    <w:name w:val="ListLabel 330"/>
    <w:uiPriority w:val="99"/>
    <w:rsid w:val="008D1CA6"/>
    <w:rPr>
      <w:rFonts w:eastAsia="Times New Roman"/>
    </w:rPr>
  </w:style>
  <w:style w:type="character" w:customStyle="1" w:styleId="ListLabel331">
    <w:name w:val="ListLabel 331"/>
    <w:uiPriority w:val="99"/>
    <w:rsid w:val="008D1CA6"/>
    <w:rPr>
      <w:rFonts w:eastAsia="Times New Roman"/>
    </w:rPr>
  </w:style>
  <w:style w:type="character" w:customStyle="1" w:styleId="ListLabel332">
    <w:name w:val="ListLabel 332"/>
    <w:uiPriority w:val="99"/>
    <w:rsid w:val="008D1CA6"/>
    <w:rPr>
      <w:rFonts w:eastAsia="Times New Roman"/>
    </w:rPr>
  </w:style>
  <w:style w:type="character" w:customStyle="1" w:styleId="ListLabel333">
    <w:name w:val="ListLabel 333"/>
    <w:uiPriority w:val="99"/>
    <w:rsid w:val="008D1CA6"/>
    <w:rPr>
      <w:rFonts w:ascii="Times New Roman" w:eastAsia="Times New Roman" w:cs="Times New Roman"/>
      <w:b/>
      <w:bCs/>
      <w:sz w:val="28"/>
      <w:szCs w:val="28"/>
    </w:rPr>
  </w:style>
  <w:style w:type="character" w:customStyle="1" w:styleId="ListLabel334">
    <w:name w:val="ListLabel 334"/>
    <w:uiPriority w:val="99"/>
    <w:rsid w:val="008D1CA6"/>
    <w:rPr>
      <w:rFonts w:eastAsia="Times New Roman"/>
    </w:rPr>
  </w:style>
  <w:style w:type="character" w:customStyle="1" w:styleId="ListLabel335">
    <w:name w:val="ListLabel 335"/>
    <w:uiPriority w:val="99"/>
    <w:rsid w:val="008D1CA6"/>
    <w:rPr>
      <w:rFonts w:eastAsia="Times New Roman"/>
    </w:rPr>
  </w:style>
  <w:style w:type="character" w:customStyle="1" w:styleId="ListLabel336">
    <w:name w:val="ListLabel 336"/>
    <w:uiPriority w:val="99"/>
    <w:rsid w:val="008D1CA6"/>
    <w:rPr>
      <w:rFonts w:eastAsia="Times New Roman"/>
    </w:rPr>
  </w:style>
  <w:style w:type="character" w:customStyle="1" w:styleId="ListLabel337">
    <w:name w:val="ListLabel 337"/>
    <w:uiPriority w:val="99"/>
    <w:rsid w:val="008D1CA6"/>
    <w:rPr>
      <w:rFonts w:eastAsia="Times New Roman"/>
    </w:rPr>
  </w:style>
  <w:style w:type="character" w:customStyle="1" w:styleId="ListLabel338">
    <w:name w:val="ListLabel 338"/>
    <w:uiPriority w:val="99"/>
    <w:rsid w:val="008D1CA6"/>
    <w:rPr>
      <w:rFonts w:eastAsia="Times New Roman"/>
    </w:rPr>
  </w:style>
  <w:style w:type="character" w:customStyle="1" w:styleId="ListLabel339">
    <w:name w:val="ListLabel 339"/>
    <w:uiPriority w:val="99"/>
    <w:rsid w:val="008D1CA6"/>
    <w:rPr>
      <w:rFonts w:eastAsia="Times New Roman"/>
    </w:rPr>
  </w:style>
  <w:style w:type="character" w:customStyle="1" w:styleId="ListLabel340">
    <w:name w:val="ListLabel 340"/>
    <w:uiPriority w:val="99"/>
    <w:rsid w:val="008D1CA6"/>
    <w:rPr>
      <w:rFonts w:eastAsia="Times New Roman"/>
    </w:rPr>
  </w:style>
  <w:style w:type="character" w:customStyle="1" w:styleId="ListLabel341">
    <w:name w:val="ListLabel 341"/>
    <w:uiPriority w:val="99"/>
    <w:rsid w:val="008D1CA6"/>
    <w:rPr>
      <w:rFonts w:eastAsia="Times New Roman"/>
    </w:rPr>
  </w:style>
  <w:style w:type="paragraph" w:customStyle="1" w:styleId="c7c7c73fe0e0e03fe3e3e33feeeeee3febebeb3feeeeee3fe2e2e23feeeeee3feaeaea3f4">
    <w:name w:val="Çc7c7c73fàe0e0e03fãe3e3e33fîeeeeee3fëebebeb3fîeeeeee3fâe2e2e23fîeeeeee3fêeaeaea3f 4"/>
    <w:uiPriority w:val="99"/>
    <w:rsid w:val="008D1CA6"/>
    <w:pPr>
      <w:keepNext/>
      <w:suppressAutoHyphens/>
      <w:autoSpaceDE w:val="0"/>
      <w:autoSpaceDN w:val="0"/>
      <w:adjustRightInd w:val="0"/>
      <w:spacing w:before="120" w:after="120"/>
    </w:pPr>
    <w:rPr>
      <w:rFonts w:ascii="Liberation Serif" w:hAnsi="Liberation Serif" w:cs="Liberation Serif"/>
      <w:b/>
      <w:bCs/>
      <w:color w:val="000000"/>
      <w:kern w:val="1"/>
      <w:sz w:val="24"/>
      <w:szCs w:val="24"/>
      <w:lang w:val="en-US" w:bidi="hi-IN"/>
    </w:rPr>
  </w:style>
  <w:style w:type="paragraph" w:customStyle="1" w:styleId="c7c7c73fe0e0e03fe3e3e33feeeeee3febebeb3feeeeee3fe2e2e23feeeeee3feaeaea3ff1f1f13fefefef3fe8e8e83ff1f1f13feaeaea3fe0e0e03f">
    <w:name w:val="Çc7c7c73fàe0e0e03fãe3e3e33fîeeeeee3fëebebeb3fîeeeeee3fâe2e2e23fîeeeeee3fêeaeaea3f ñf1f1f13fïefefef3fèe8e8e83fñf1f1f13fêeaeaea3fàe0e0e03f"/>
    <w:basedOn w:val="a"/>
    <w:uiPriority w:val="99"/>
    <w:rsid w:val="008D1CA6"/>
  </w:style>
  <w:style w:type="paragraph" w:customStyle="1" w:styleId="Textbody0">
    <w:name w:val="Text body"/>
    <w:basedOn w:val="a"/>
    <w:rsid w:val="008D1CA6"/>
    <w:pPr>
      <w:spacing w:after="140" w:line="276" w:lineRule="auto"/>
      <w:textAlignment w:val="baseline"/>
    </w:pPr>
    <w:rPr>
      <w:lang w:val="uk-UA" w:bidi="ar-SA"/>
    </w:rPr>
  </w:style>
  <w:style w:type="paragraph" w:customStyle="1" w:styleId="d1d1d1d13feeeeeeee3fe4e4e4e43fe5e5e5e53ff0f0f0f03fe6e6e6e63fe8e8e8e83fecececec3feeeeeeee3fe5e5e5e53ff2f2f2f23fe0e0e0e03fe1e1e1e13febebebeb3fe8e8e8e83ff6f6f6f63ffbfbfbfb3f">
    <w:name w:val="Ñd1d1d1d13fîeeeeeeee3fäe4e4e4e43fåe5e5e5e53fðf0f0f0f03fæe6e6e6e63fèe8e8e8e83fìecececec3fîeeeeeeee3fåe5e5e5e53f òf2f2f2f23fàe0e0e0e03fáe1e1e1e13fëebebebeb3fèe8e8e8e83föf6f6f6f63fûfbfbfbfb3f"/>
    <w:basedOn w:val="a"/>
    <w:uiPriority w:val="99"/>
    <w:rsid w:val="008D1CA6"/>
  </w:style>
  <w:style w:type="character" w:customStyle="1" w:styleId="Teletype">
    <w:name w:val="Teletype"/>
    <w:uiPriority w:val="99"/>
    <w:rsid w:val="008D1CA6"/>
    <w:rPr>
      <w:rFonts w:ascii="Liberation Mono" w:eastAsia="Times New Roman" w:cs="Liberation Mono"/>
    </w:rPr>
  </w:style>
  <w:style w:type="paragraph" w:customStyle="1" w:styleId="TableContents">
    <w:name w:val="Table Contents"/>
    <w:basedOn w:val="a"/>
    <w:uiPriority w:val="99"/>
    <w:qFormat/>
    <w:rsid w:val="008D1CA6"/>
  </w:style>
  <w:style w:type="character" w:customStyle="1" w:styleId="21">
    <w:name w:val="Заголовок 2 Знак1"/>
    <w:basedOn w:val="a0"/>
    <w:uiPriority w:val="9"/>
    <w:rsid w:val="007B0A72"/>
    <w:rPr>
      <w:rFonts w:asciiTheme="majorHAnsi" w:eastAsiaTheme="majorEastAsia" w:hAnsiTheme="majorHAnsi" w:cs="Mangal"/>
      <w:b/>
      <w:bCs/>
      <w:color w:val="4F81BD" w:themeColor="accent1"/>
      <w:sz w:val="26"/>
      <w:szCs w:val="23"/>
    </w:rPr>
  </w:style>
  <w:style w:type="character" w:customStyle="1" w:styleId="31">
    <w:name w:val="Заголовок 3 Знак1"/>
    <w:basedOn w:val="a0"/>
    <w:uiPriority w:val="9"/>
    <w:rsid w:val="007B0A72"/>
    <w:rPr>
      <w:rFonts w:asciiTheme="majorHAnsi" w:eastAsiaTheme="majorEastAsia" w:hAnsiTheme="majorHAnsi" w:cs="Mangal"/>
      <w:b/>
      <w:bCs/>
      <w:color w:val="4F81BD" w:themeColor="accent1"/>
      <w:szCs w:val="21"/>
    </w:rPr>
  </w:style>
  <w:style w:type="paragraph" w:customStyle="1" w:styleId="Standard">
    <w:name w:val="Standard"/>
    <w:rsid w:val="007B0A72"/>
    <w:pPr>
      <w:keepNext/>
      <w:shd w:val="clear" w:color="auto" w:fill="FFFFFF"/>
      <w:suppressAutoHyphens/>
      <w:autoSpaceDN w:val="0"/>
    </w:pPr>
    <w:rPr>
      <w:rFonts w:ascii="Liberation Serif" w:eastAsia="Liberation Serif" w:hAnsi="Liberation Serif" w:cs="Liberation Serif"/>
      <w:color w:val="000000"/>
      <w:kern w:val="3"/>
      <w:sz w:val="24"/>
      <w:szCs w:val="24"/>
      <w:lang w:val="en-US" w:eastAsia="zh-CN" w:bidi="hi-IN"/>
    </w:rPr>
  </w:style>
  <w:style w:type="paragraph" w:customStyle="1" w:styleId="Heading">
    <w:name w:val="Heading"/>
    <w:basedOn w:val="Standard"/>
    <w:next w:val="Textbody0"/>
    <w:qFormat/>
    <w:rsid w:val="007B0A72"/>
    <w:pPr>
      <w:spacing w:before="240" w:after="120"/>
    </w:pPr>
    <w:rPr>
      <w:rFonts w:ascii="Liberation Sans" w:hAnsi="Liberation Sans"/>
      <w:sz w:val="28"/>
      <w:lang w:eastAsia="hi-IN"/>
    </w:rPr>
  </w:style>
  <w:style w:type="paragraph" w:styleId="a8">
    <w:name w:val="List"/>
    <w:basedOn w:val="TextBody"/>
    <w:rsid w:val="007B0A72"/>
    <w:pPr>
      <w:keepNext/>
      <w:widowControl w:val="0"/>
      <w:shd w:val="clear" w:color="auto" w:fill="FFFFFF"/>
      <w:autoSpaceDE/>
      <w:adjustRightInd/>
      <w:spacing w:line="276" w:lineRule="auto"/>
      <w:textAlignment w:val="baseline"/>
    </w:pPr>
    <w:rPr>
      <w:rFonts w:eastAsia="Liberation Serif"/>
      <w:kern w:val="3"/>
      <w:lang w:val="ru-RU" w:eastAsia="ar-SA"/>
    </w:rPr>
  </w:style>
  <w:style w:type="paragraph" w:customStyle="1" w:styleId="11">
    <w:name w:val="Назва об'єкта1"/>
    <w:basedOn w:val="Standard"/>
    <w:uiPriority w:val="99"/>
    <w:rsid w:val="007B0A72"/>
    <w:pPr>
      <w:spacing w:before="120" w:after="120"/>
    </w:pPr>
    <w:rPr>
      <w:i/>
      <w:lang w:eastAsia="hi-IN"/>
    </w:rPr>
  </w:style>
  <w:style w:type="paragraph" w:customStyle="1" w:styleId="Index">
    <w:name w:val="Index"/>
    <w:basedOn w:val="Standard"/>
    <w:qFormat/>
    <w:rsid w:val="007B0A72"/>
    <w:rPr>
      <w:lang w:eastAsia="hi-IN"/>
    </w:rPr>
  </w:style>
  <w:style w:type="paragraph" w:customStyle="1" w:styleId="110">
    <w:name w:val="Заголовок 11"/>
    <w:basedOn w:val="Standard"/>
    <w:qFormat/>
    <w:rsid w:val="007B0A72"/>
    <w:pPr>
      <w:widowControl w:val="0"/>
      <w:spacing w:before="240" w:after="120"/>
    </w:pPr>
    <w:rPr>
      <w:b/>
      <w:sz w:val="48"/>
      <w:lang w:val="uk-UA" w:eastAsia="ar-SA"/>
    </w:rPr>
  </w:style>
  <w:style w:type="paragraph" w:customStyle="1" w:styleId="210">
    <w:name w:val="Заголовок 21"/>
    <w:basedOn w:val="Standard"/>
    <w:qFormat/>
    <w:rsid w:val="007B0A72"/>
    <w:pPr>
      <w:tabs>
        <w:tab w:val="left" w:pos="1960"/>
      </w:tabs>
      <w:jc w:val="both"/>
    </w:pPr>
    <w:rPr>
      <w:b/>
      <w:i/>
      <w:spacing w:val="20"/>
      <w:sz w:val="28"/>
      <w:lang w:val="uk-UA" w:eastAsia="hi-IN"/>
    </w:rPr>
  </w:style>
  <w:style w:type="paragraph" w:customStyle="1" w:styleId="310">
    <w:name w:val="Заголовок 31"/>
    <w:basedOn w:val="Standard"/>
    <w:qFormat/>
    <w:rsid w:val="007B0A72"/>
    <w:pPr>
      <w:tabs>
        <w:tab w:val="left" w:pos="1960"/>
      </w:tabs>
      <w:jc w:val="both"/>
    </w:pPr>
    <w:rPr>
      <w:spacing w:val="20"/>
      <w:sz w:val="32"/>
      <w:lang w:val="uk-UA" w:eastAsia="hi-IN"/>
    </w:rPr>
  </w:style>
  <w:style w:type="paragraph" w:customStyle="1" w:styleId="41">
    <w:name w:val="Заголовок 41"/>
    <w:basedOn w:val="Standard"/>
    <w:qFormat/>
    <w:rsid w:val="007B0A72"/>
    <w:pPr>
      <w:jc w:val="center"/>
    </w:pPr>
    <w:rPr>
      <w:sz w:val="32"/>
      <w:lang w:val="uk-UA" w:eastAsia="hi-IN"/>
    </w:rPr>
  </w:style>
  <w:style w:type="paragraph" w:customStyle="1" w:styleId="51">
    <w:name w:val="Заголовок 51"/>
    <w:basedOn w:val="Standard"/>
    <w:qFormat/>
    <w:rsid w:val="007B0A72"/>
    <w:rPr>
      <w:b/>
      <w:sz w:val="32"/>
      <w:lang w:val="uk-UA" w:eastAsia="hi-IN"/>
    </w:rPr>
  </w:style>
  <w:style w:type="paragraph" w:customStyle="1" w:styleId="3f3f3f3f3f3f3f">
    <w:name w:val="Î3fá3fû3f÷3fí3fû3fé3f"/>
    <w:rsid w:val="007B0A72"/>
    <w:pPr>
      <w:keepNext/>
      <w:widowControl w:val="0"/>
      <w:shd w:val="clear" w:color="auto" w:fill="FFFFFF"/>
      <w:suppressAutoHyphens/>
      <w:autoSpaceDN w:val="0"/>
      <w:textAlignment w:val="baseline"/>
    </w:pPr>
    <w:rPr>
      <w:rFonts w:ascii="Liberation Serif" w:eastAsia="Liberation Serif" w:hAnsi="Liberation Serif" w:cs="Liberation Serif"/>
      <w:color w:val="000000"/>
      <w:kern w:val="3"/>
      <w:sz w:val="24"/>
      <w:szCs w:val="24"/>
      <w:lang w:val="uk-UA" w:eastAsia="zh-CN" w:bidi="hi-IN"/>
    </w:rPr>
  </w:style>
  <w:style w:type="paragraph" w:customStyle="1" w:styleId="3f3f3f3f3f3f3f3f3f5">
    <w:name w:val="Ç3fà3fã3fî3fë3fî3fâ3fî3fê3f"/>
    <w:basedOn w:val="Standard"/>
    <w:rsid w:val="007B0A72"/>
    <w:pPr>
      <w:widowControl w:val="0"/>
      <w:spacing w:before="240" w:after="120"/>
    </w:pPr>
    <w:rPr>
      <w:rFonts w:ascii="Liberation Sans" w:hAnsi="Liberation Sans"/>
      <w:sz w:val="28"/>
      <w:lang w:val="ru-RU" w:eastAsia="ar-SA"/>
    </w:rPr>
  </w:style>
  <w:style w:type="paragraph" w:customStyle="1" w:styleId="3f3f3f3f3f3f3f3f3f6">
    <w:name w:val="Ó3fê3fà3fç3fà3fò3få3fë3fü3f"/>
    <w:basedOn w:val="Standard"/>
    <w:rsid w:val="007B0A72"/>
    <w:pPr>
      <w:widowControl w:val="0"/>
    </w:pPr>
    <w:rPr>
      <w:lang w:val="ru-RU" w:eastAsia="ar-SA"/>
    </w:rPr>
  </w:style>
  <w:style w:type="paragraph" w:customStyle="1" w:styleId="bfheading1">
    <w:name w:val="[/bf heading 1"/>
    <w:basedOn w:val="Standard"/>
    <w:uiPriority w:val="99"/>
    <w:rsid w:val="007B0A72"/>
    <w:pPr>
      <w:jc w:val="center"/>
    </w:pPr>
    <w:rPr>
      <w:spacing w:val="20"/>
      <w:sz w:val="36"/>
      <w:lang w:val="uk-UA" w:eastAsia="hi-IN"/>
    </w:rPr>
  </w:style>
  <w:style w:type="paragraph" w:customStyle="1" w:styleId="bfheading6">
    <w:name w:val="[/bf heading 6"/>
    <w:basedOn w:val="Standard"/>
    <w:uiPriority w:val="99"/>
    <w:rsid w:val="007B0A72"/>
    <w:pPr>
      <w:spacing w:before="240" w:after="60"/>
    </w:pPr>
    <w:rPr>
      <w:rFonts w:ascii="Calibri" w:hAnsi="Calibri"/>
      <w:b/>
      <w:sz w:val="22"/>
      <w:lang w:eastAsia="hi-IN"/>
    </w:rPr>
  </w:style>
  <w:style w:type="paragraph" w:customStyle="1" w:styleId="bfTitle">
    <w:name w:val="[/bf Title"/>
    <w:basedOn w:val="Standard"/>
    <w:uiPriority w:val="99"/>
    <w:rsid w:val="007B0A72"/>
    <w:pPr>
      <w:jc w:val="center"/>
    </w:pPr>
    <w:rPr>
      <w:b/>
      <w:sz w:val="32"/>
      <w:lang w:val="uk-UA" w:eastAsia="hi-IN"/>
    </w:rPr>
  </w:style>
  <w:style w:type="paragraph" w:customStyle="1" w:styleId="3f3f3f3f3f3f3f3f3f3f3f">
    <w:name w:val="À3fá3fç3fà3fö3f ñ3fï3fè3fñ3fê3fà3f"/>
    <w:basedOn w:val="Standard"/>
    <w:rsid w:val="007B0A72"/>
    <w:pPr>
      <w:ind w:left="708"/>
    </w:pPr>
    <w:rPr>
      <w:lang w:eastAsia="hi-IN"/>
    </w:rPr>
  </w:style>
  <w:style w:type="paragraph" w:styleId="a9">
    <w:name w:val="Subtitle"/>
    <w:basedOn w:val="Standard"/>
    <w:link w:val="aa"/>
    <w:qFormat/>
    <w:rsid w:val="007B0A72"/>
    <w:pPr>
      <w:jc w:val="center"/>
    </w:pPr>
    <w:rPr>
      <w:sz w:val="28"/>
      <w:lang w:val="uk-UA" w:eastAsia="hi-IN"/>
    </w:rPr>
  </w:style>
  <w:style w:type="character" w:customStyle="1" w:styleId="aa">
    <w:name w:val="Підзаголовок Знак"/>
    <w:basedOn w:val="a0"/>
    <w:link w:val="a9"/>
    <w:uiPriority w:val="99"/>
    <w:rsid w:val="007B0A72"/>
    <w:rPr>
      <w:rFonts w:ascii="Liberation Serif" w:eastAsia="Liberation Serif" w:hAnsi="Liberation Serif" w:cs="Liberation Serif"/>
      <w:color w:val="000000"/>
      <w:kern w:val="3"/>
      <w:sz w:val="28"/>
      <w:szCs w:val="24"/>
      <w:shd w:val="clear" w:color="auto" w:fill="FFFFFF"/>
      <w:lang w:val="uk-UA" w:eastAsia="hi-IN" w:bidi="hi-IN"/>
    </w:rPr>
  </w:style>
  <w:style w:type="paragraph" w:customStyle="1" w:styleId="bfHeading10">
    <w:name w:val="[/bf Heading 1"/>
    <w:uiPriority w:val="99"/>
    <w:rsid w:val="007B0A72"/>
    <w:pPr>
      <w:keepNext/>
      <w:widowControl w:val="0"/>
      <w:shd w:val="clear" w:color="auto" w:fill="FFFFFF"/>
      <w:suppressAutoHyphens/>
      <w:autoSpaceDN w:val="0"/>
      <w:spacing w:before="240" w:after="120"/>
    </w:pPr>
    <w:rPr>
      <w:rFonts w:ascii="Liberation Serif" w:eastAsia="Liberation Serif" w:hAnsi="Liberation Serif" w:cs="Liberation Serif"/>
      <w:b/>
      <w:color w:val="000000"/>
      <w:kern w:val="3"/>
      <w:sz w:val="48"/>
      <w:szCs w:val="24"/>
      <w:lang w:eastAsia="zh-CN" w:bidi="hi-IN"/>
    </w:rPr>
  </w:style>
  <w:style w:type="paragraph" w:customStyle="1" w:styleId="bfHeading2">
    <w:name w:val="[/bf Heading 2"/>
    <w:uiPriority w:val="99"/>
    <w:rsid w:val="007B0A72"/>
    <w:pPr>
      <w:keepNext/>
      <w:widowControl w:val="0"/>
      <w:shd w:val="clear" w:color="auto" w:fill="FFFFFF"/>
      <w:suppressAutoHyphens/>
      <w:autoSpaceDN w:val="0"/>
      <w:spacing w:before="200" w:after="120"/>
    </w:pPr>
    <w:rPr>
      <w:rFonts w:ascii="Liberation Serif" w:eastAsia="Liberation Serif" w:hAnsi="Liberation Serif" w:cs="Liberation Serif"/>
      <w:b/>
      <w:color w:val="000000"/>
      <w:kern w:val="3"/>
      <w:sz w:val="36"/>
      <w:szCs w:val="24"/>
      <w:lang w:eastAsia="zh-CN" w:bidi="hi-IN"/>
    </w:rPr>
  </w:style>
  <w:style w:type="paragraph" w:customStyle="1" w:styleId="bfHeading3">
    <w:name w:val="[/bf Heading 3"/>
    <w:uiPriority w:val="99"/>
    <w:rsid w:val="007B0A72"/>
    <w:pPr>
      <w:keepNext/>
      <w:widowControl w:val="0"/>
      <w:shd w:val="clear" w:color="auto" w:fill="FFFFFF"/>
      <w:suppressAutoHyphens/>
      <w:autoSpaceDN w:val="0"/>
      <w:spacing w:before="140" w:after="120"/>
    </w:pPr>
    <w:rPr>
      <w:rFonts w:ascii="Liberation Serif" w:eastAsia="Liberation Serif" w:hAnsi="Liberation Serif" w:cs="Liberation Serif"/>
      <w:b/>
      <w:color w:val="000000"/>
      <w:kern w:val="3"/>
      <w:sz w:val="28"/>
      <w:szCs w:val="24"/>
      <w:lang w:eastAsia="zh-CN" w:bidi="hi-IN"/>
    </w:rPr>
  </w:style>
  <w:style w:type="paragraph" w:customStyle="1" w:styleId="bfHeading5">
    <w:name w:val="[/bf Heading 5"/>
    <w:uiPriority w:val="99"/>
    <w:rsid w:val="007B0A72"/>
    <w:pPr>
      <w:keepNext/>
      <w:widowControl w:val="0"/>
      <w:shd w:val="clear" w:color="auto" w:fill="FFFFFF"/>
      <w:suppressAutoHyphens/>
      <w:autoSpaceDN w:val="0"/>
      <w:spacing w:before="120" w:after="60"/>
    </w:pPr>
    <w:rPr>
      <w:rFonts w:ascii="Liberation Serif" w:eastAsia="Liberation Serif" w:hAnsi="Liberation Serif" w:cs="Liberation Serif"/>
      <w:b/>
      <w:color w:val="000000"/>
      <w:kern w:val="3"/>
      <w:szCs w:val="24"/>
      <w:lang w:eastAsia="zh-CN" w:bidi="hi-IN"/>
    </w:rPr>
  </w:style>
  <w:style w:type="paragraph" w:customStyle="1" w:styleId="itCaption">
    <w:name w:val="[/it Caption"/>
    <w:basedOn w:val="Standard"/>
    <w:uiPriority w:val="99"/>
    <w:rsid w:val="007B0A72"/>
    <w:pPr>
      <w:widowControl w:val="0"/>
      <w:spacing w:before="120" w:after="120"/>
    </w:pPr>
    <w:rPr>
      <w:i/>
      <w:lang w:val="ru-RU" w:eastAsia="ar-SA"/>
    </w:rPr>
  </w:style>
  <w:style w:type="paragraph" w:customStyle="1" w:styleId="3f3f3f3f3f3f3f3f3f3f3f3f3f3f3f3f3f3f3f3f3f0">
    <w:name w:val="Ò3få3fê3fñ3fò3f â3f ç3fà3fä3fà3fí3fí3fî3fì3f ô3fî3fð3fì3fà3fò3få3f"/>
    <w:basedOn w:val="Standard"/>
    <w:rsid w:val="007B0A72"/>
    <w:pPr>
      <w:widowControl w:val="0"/>
    </w:pPr>
    <w:rPr>
      <w:rFonts w:ascii="Liberation Mono" w:hAnsi="Liberation Mono"/>
      <w:sz w:val="20"/>
      <w:lang w:val="ru-RU" w:eastAsia="ar-SA"/>
    </w:rPr>
  </w:style>
  <w:style w:type="paragraph" w:customStyle="1" w:styleId="3f3f3f3f3f3f3f3f3f3f3f3f3f3f3f3f3f0">
    <w:name w:val="Ñ3fî3fä3få3fð3fæ3fè3fì3fî3få3f ò3fà3fá3fë3fè3fö3fû3f"/>
    <w:basedOn w:val="Standard"/>
    <w:rsid w:val="007B0A72"/>
    <w:pPr>
      <w:widowControl w:val="0"/>
    </w:pPr>
    <w:rPr>
      <w:lang w:val="ru-RU" w:eastAsia="ar-SA"/>
    </w:rPr>
  </w:style>
  <w:style w:type="paragraph" w:customStyle="1" w:styleId="bfTableHeading">
    <w:name w:val="[/bf Table Heading"/>
    <w:basedOn w:val="3f3f3f3f3f3f3f3f3f3f3f3f3f3f3f3f3f0"/>
    <w:uiPriority w:val="99"/>
    <w:rsid w:val="007B0A72"/>
    <w:pPr>
      <w:jc w:val="center"/>
    </w:pPr>
    <w:rPr>
      <w:b/>
    </w:rPr>
  </w:style>
  <w:style w:type="paragraph" w:customStyle="1" w:styleId="3f3f3f3f3f3f3f3f3f3f3f3f">
    <w:name w:val="Т3fе3fк3fс3fт3f в3fы3fн3fо3fс3fк3fи3f"/>
    <w:basedOn w:val="Standard"/>
    <w:rsid w:val="007B0A72"/>
    <w:rPr>
      <w:rFonts w:ascii="Tahoma" w:hAnsi="Tahoma"/>
      <w:sz w:val="16"/>
      <w:lang w:eastAsia="hi-IN"/>
    </w:rPr>
  </w:style>
  <w:style w:type="paragraph" w:customStyle="1" w:styleId="3f3f3f3f3f3f3f3f3f3f3f3f3f3f3f3f2">
    <w:name w:val="Ç3fà3fã3fî3fë3fî3fâ3fî3fê3f ò3fà3fá3fë3fè3fö3fû3f"/>
    <w:basedOn w:val="3f3f3f3f3f3f3f3f3f3f3f3f3f3f3f3f3f0"/>
    <w:rsid w:val="007B0A72"/>
    <w:pPr>
      <w:jc w:val="center"/>
    </w:pPr>
  </w:style>
  <w:style w:type="paragraph" w:customStyle="1" w:styleId="TableHeading">
    <w:name w:val="Table Heading"/>
    <w:basedOn w:val="TableContents"/>
    <w:uiPriority w:val="99"/>
    <w:rsid w:val="007B0A72"/>
    <w:pPr>
      <w:keepNext/>
      <w:shd w:val="clear" w:color="auto" w:fill="FFFFFF"/>
      <w:autoSpaceDE/>
      <w:adjustRightInd/>
      <w:jc w:val="center"/>
    </w:pPr>
    <w:rPr>
      <w:rFonts w:eastAsia="Liberation Serif"/>
      <w:b/>
      <w:kern w:val="3"/>
      <w:lang w:eastAsia="hi-IN"/>
    </w:rPr>
  </w:style>
  <w:style w:type="paragraph" w:styleId="ab">
    <w:name w:val="No Spacing"/>
    <w:uiPriority w:val="99"/>
    <w:qFormat/>
    <w:rsid w:val="007B0A72"/>
    <w:pPr>
      <w:keepNext/>
      <w:shd w:val="clear" w:color="auto" w:fill="FFFFFF"/>
      <w:suppressAutoHyphens/>
      <w:autoSpaceDN w:val="0"/>
    </w:pPr>
    <w:rPr>
      <w:rFonts w:ascii="Liberation Serif" w:eastAsia="Liberation Serif" w:hAnsi="Liberation Serif" w:cs="Liberation Serif"/>
      <w:color w:val="000000"/>
      <w:kern w:val="3"/>
      <w:sz w:val="24"/>
      <w:szCs w:val="24"/>
      <w:lang w:val="en-US" w:eastAsia="zh-CN" w:bidi="hi-IN"/>
    </w:rPr>
  </w:style>
  <w:style w:type="paragraph" w:customStyle="1" w:styleId="Framecontents0">
    <w:name w:val="Frame contents"/>
    <w:basedOn w:val="Standard"/>
    <w:rsid w:val="007B0A72"/>
  </w:style>
  <w:style w:type="character" w:customStyle="1" w:styleId="3f3f3f3f3f3f3f3f3f3f3f3f3f3f3f3f3f3f3f">
    <w:name w:val="О3fс3fн3fо3fв3fн3fо3fй3f ш3fр3fи3fф3fт3f а3fб3fз3fа3fц3fа3f"/>
    <w:rsid w:val="007B0A72"/>
  </w:style>
  <w:style w:type="character" w:customStyle="1" w:styleId="bf3f3f3f3f3f3f3f3f3f13f3f3f3f">
    <w:name w:val="[/bf З3fа3fг3fо3fл3fо3fв3fо3fк3f 1 З3fн3fа3fк3f"/>
    <w:basedOn w:val="3f3f3f3f3f3f3f3f3f3f3f3f3f3f3f3f3f3f3f"/>
    <w:rsid w:val="007B0A72"/>
    <w:rPr>
      <w:rFonts w:eastAsia="Times New Roman"/>
      <w:spacing w:val="20"/>
      <w:sz w:val="36"/>
      <w:lang w:eastAsia="uk-UA"/>
    </w:rPr>
  </w:style>
  <w:style w:type="character" w:customStyle="1" w:styleId="3f3f3f3f3f3f3f3f3f43f3f3f3f">
    <w:name w:val="З3fа3fг3fо3fл3fо3fв3fо3fк3f 4 З3fн3fа3fк3f"/>
    <w:basedOn w:val="3f3f3f3f3f3f3f3f3f3f3f3f3f3f3f3f3f3f3f"/>
    <w:rsid w:val="007B0A72"/>
    <w:rPr>
      <w:rFonts w:eastAsia="Times New Roman"/>
      <w:lang w:eastAsia="uk-UA"/>
    </w:rPr>
  </w:style>
  <w:style w:type="character" w:customStyle="1" w:styleId="3f3f3f3f3f3f3f3f3f53f3f3f3f">
    <w:name w:val="З3fа3fг3fо3fл3fо3fв3fо3fк3f 5 З3fн3fа3fк3f"/>
    <w:basedOn w:val="3f3f3f3f3f3f3f3f3f3f3f3f3f3f3f3f3f3f3f"/>
    <w:rsid w:val="007B0A72"/>
    <w:rPr>
      <w:rFonts w:eastAsia="Times New Roman"/>
      <w:b/>
      <w:sz w:val="28"/>
      <w:lang w:eastAsia="uk-UA"/>
    </w:rPr>
  </w:style>
  <w:style w:type="character" w:customStyle="1" w:styleId="bf3f3f3f3f3f3f3f3f3f63f3f3f3f">
    <w:name w:val="[/bf З3fа3fг3fо3fл3fо3fв3fо3fк3f 6 З3fн3fа3fк3f"/>
    <w:basedOn w:val="3f3f3f3f3f3f3f3f3f3f3f3f3f3f3f3f3f3f3f"/>
    <w:rsid w:val="007B0A72"/>
    <w:rPr>
      <w:rFonts w:ascii="Calibri" w:eastAsia="Calibri" w:hAnsi="Calibri"/>
      <w:b/>
      <w:sz w:val="22"/>
    </w:rPr>
  </w:style>
  <w:style w:type="character" w:customStyle="1" w:styleId="bf3f3f3f3f3f3f3f3f3f3f3f3f">
    <w:name w:val="[/bf Н3fа3fз3fв3fа3fн3fи3fе3f З3fн3fа3fк3f"/>
    <w:basedOn w:val="3f3f3f3f3f3f3f3f3f3f3f3f3f3f3f3f3f3f3f"/>
    <w:rsid w:val="007B0A72"/>
    <w:rPr>
      <w:rFonts w:eastAsia="Times New Roman"/>
      <w:b/>
      <w:lang w:eastAsia="uk-UA"/>
    </w:rPr>
  </w:style>
  <w:style w:type="character" w:customStyle="1" w:styleId="bfStrong">
    <w:name w:val="[/bf  Strong"/>
    <w:uiPriority w:val="99"/>
    <w:rsid w:val="007B0A72"/>
  </w:style>
  <w:style w:type="character" w:customStyle="1" w:styleId="itEmphasis">
    <w:name w:val="[/it  Emphasis"/>
    <w:uiPriority w:val="99"/>
    <w:rsid w:val="007B0A72"/>
  </w:style>
  <w:style w:type="character" w:customStyle="1" w:styleId="3f3f3f3f3f3f3f3f3f3f3f3f3f3f3f3f3">
    <w:name w:val="П3fо3fд3fз3fа3fг3fо3fл3fо3fв3fо3fк3f З3fн3fа3fк3f"/>
    <w:basedOn w:val="3f3f3f3f3f3f3f3f3f3f3f3f3f3f3f3f3f3f3f"/>
    <w:uiPriority w:val="99"/>
    <w:rsid w:val="007B0A72"/>
    <w:rPr>
      <w:rFonts w:eastAsia="Times New Roman"/>
      <w:lang w:eastAsia="uk-UA"/>
    </w:rPr>
  </w:style>
  <w:style w:type="character" w:customStyle="1" w:styleId="3f3f3f3f3f3f3f3f3f3f3f3f3f3f3f3f3f3f3f3f3f3f3f">
    <w:name w:val="Í3få3fï3fð3fî3fï3fî3fð3fö3fè3fî3fí3fà3fë3fü3fí3fû3fé3f ò3få3fê3fñ3fò3f"/>
    <w:rsid w:val="007B0A72"/>
    <w:rPr>
      <w:rFonts w:ascii="Liberation Mono" w:eastAsia="Times New Roman" w:hAnsi="Liberation Mono"/>
    </w:rPr>
  </w:style>
  <w:style w:type="character" w:customStyle="1" w:styleId="3f3f3f3f3f3f3f3f3f3f3f0">
    <w:name w:val="О3fп3fр3fе3fд3fе3fл3fе3fн3fи3fе3f"/>
    <w:rsid w:val="007B0A72"/>
  </w:style>
  <w:style w:type="character" w:customStyle="1" w:styleId="underbarInternetLink">
    <w:name w:val="/underbar[Internet Link"/>
    <w:uiPriority w:val="99"/>
    <w:rsid w:val="007B0A72"/>
    <w:rPr>
      <w:color w:val="000080"/>
    </w:rPr>
  </w:style>
  <w:style w:type="character" w:customStyle="1" w:styleId="bfStrongEmphasis">
    <w:name w:val="[/bf  Strong Emphasis"/>
    <w:uiPriority w:val="99"/>
    <w:rsid w:val="007B0A72"/>
  </w:style>
  <w:style w:type="character" w:customStyle="1" w:styleId="3f3f3f3f3f3f3f3f3f3f3f3f3f3f3f">
    <w:name w:val="С3fи3fм3fв3fо3fл3f н3fу3fм3fе3fр3fа3fц3fи3fи3f"/>
    <w:rsid w:val="007B0A72"/>
  </w:style>
  <w:style w:type="character" w:customStyle="1" w:styleId="3f3f3f3f3f3f3f3f3f3f3f3f3f2">
    <w:name w:val="È3fñ3fõ3fî3fä3fí3fû3fé3f ò3få3fê3fñ3fò3f"/>
    <w:rsid w:val="007B0A72"/>
    <w:rPr>
      <w:rFonts w:ascii="Liberation Mono" w:eastAsia="Times New Roman" w:hAnsi="Liberation Mono"/>
    </w:rPr>
  </w:style>
  <w:style w:type="character" w:customStyle="1" w:styleId="3f3f3f3f3f3f3f3f3f3f3f3f3f3f3f3f4">
    <w:name w:val="Т3fе3fк3fс3fт3f в3fы3fн3fо3fс3fк3fи3f З3fн3fа3fк3f"/>
    <w:basedOn w:val="3f3f3f3f3f3f3f3f3f3f3f3f3f3f3f3f3f3f3f"/>
    <w:rsid w:val="007B0A72"/>
    <w:rPr>
      <w:rFonts w:ascii="Tahoma" w:eastAsia="Tahoma" w:hAnsi="Tahoma"/>
      <w:sz w:val="14"/>
      <w:lang w:val="en-US" w:eastAsia="hi-IN"/>
    </w:rPr>
  </w:style>
  <w:style w:type="character" w:customStyle="1" w:styleId="tlid-translation">
    <w:name w:val="tlid-translation"/>
    <w:basedOn w:val="3f3f3f3f3f3f3f3f3f3f3f3f3f3f3f3f3f3f3f"/>
    <w:qFormat/>
    <w:rsid w:val="007B0A72"/>
    <w:rPr>
      <w:rFonts w:eastAsia="Times New Roman"/>
    </w:rPr>
  </w:style>
  <w:style w:type="paragraph" w:styleId="ac">
    <w:name w:val="Balloon Text"/>
    <w:basedOn w:val="a"/>
    <w:link w:val="ad"/>
    <w:uiPriority w:val="99"/>
    <w:semiHidden/>
    <w:unhideWhenUsed/>
    <w:rsid w:val="007B0A72"/>
    <w:pPr>
      <w:widowControl w:val="0"/>
      <w:autoSpaceDE/>
      <w:adjustRightInd/>
      <w:textAlignment w:val="baseline"/>
    </w:pPr>
    <w:rPr>
      <w:rFonts w:ascii="Tahoma" w:eastAsia="Noto Sans CJK SC Regular" w:hAnsi="Tahoma" w:cs="Mangal"/>
      <w:color w:val="auto"/>
      <w:kern w:val="3"/>
      <w:sz w:val="16"/>
      <w:szCs w:val="14"/>
      <w:lang w:val="ru-RU" w:eastAsia="zh-CN"/>
    </w:rPr>
  </w:style>
  <w:style w:type="character" w:customStyle="1" w:styleId="ad">
    <w:name w:val="Текст у виносці Знак"/>
    <w:basedOn w:val="a0"/>
    <w:link w:val="ac"/>
    <w:uiPriority w:val="99"/>
    <w:semiHidden/>
    <w:rsid w:val="007B0A72"/>
    <w:rPr>
      <w:rFonts w:ascii="Tahoma" w:eastAsia="Noto Sans CJK SC Regular" w:hAnsi="Tahoma" w:cs="Mangal"/>
      <w:kern w:val="3"/>
      <w:sz w:val="16"/>
      <w:szCs w:val="14"/>
      <w:lang w:eastAsia="zh-CN" w:bidi="hi-IN"/>
    </w:rPr>
  </w:style>
  <w:style w:type="character" w:customStyle="1" w:styleId="111">
    <w:name w:val="Заголовок 1 Знак1"/>
    <w:basedOn w:val="a0"/>
    <w:uiPriority w:val="9"/>
    <w:rsid w:val="007B0A72"/>
    <w:rPr>
      <w:rFonts w:asciiTheme="majorHAnsi" w:eastAsiaTheme="majorEastAsia" w:hAnsiTheme="majorHAnsi" w:cs="Mangal"/>
      <w:b/>
      <w:bCs/>
      <w:color w:val="365F91" w:themeColor="accent1" w:themeShade="BF"/>
      <w:sz w:val="28"/>
      <w:szCs w:val="25"/>
    </w:rPr>
  </w:style>
  <w:style w:type="character" w:customStyle="1" w:styleId="3f3f3f3f3f3f3f3f3f3f3f3f3f3">
    <w:name w:val="Ì3fà3fð3fê3få3fð3fû3f ñ3fï3fè3fñ3fê3fà3f"/>
    <w:rsid w:val="007B0A72"/>
    <w:rPr>
      <w:rFonts w:ascii="OpenSymbol" w:eastAsia="Times New Roman" w:hAnsi="OpenSymbol"/>
    </w:rPr>
  </w:style>
  <w:style w:type="character" w:customStyle="1" w:styleId="3f3f3f3f3f3f3f3f3f3f3f3f3f3f3f0">
    <w:name w:val="В3fы3fд3fе3fл3fе3fн3fи3fе3f ж3fи3fр3fн3fы3fм3f"/>
    <w:rsid w:val="007B0A72"/>
    <w:rPr>
      <w:b/>
    </w:rPr>
  </w:style>
  <w:style w:type="character" w:customStyle="1" w:styleId="StrongEmphasis">
    <w:name w:val="Strong Emphasis"/>
    <w:rsid w:val="007B0A72"/>
    <w:rPr>
      <w:b/>
    </w:rPr>
  </w:style>
  <w:style w:type="character" w:customStyle="1" w:styleId="Bullets">
    <w:name w:val="Bullets"/>
    <w:qFormat/>
    <w:rsid w:val="007B0A72"/>
    <w:rPr>
      <w:rFonts w:ascii="OpenSymbol" w:eastAsia="Times New Roman" w:hAnsi="OpenSymbol"/>
    </w:rPr>
  </w:style>
  <w:style w:type="character" w:customStyle="1" w:styleId="NumberingSymbols">
    <w:name w:val="Numbering Symbols"/>
    <w:qFormat/>
    <w:rsid w:val="007B0A72"/>
  </w:style>
  <w:style w:type="character" w:customStyle="1" w:styleId="ae">
    <w:name w:val="Подзаголовок Знак"/>
    <w:basedOn w:val="a0"/>
    <w:uiPriority w:val="11"/>
    <w:rsid w:val="007B0A72"/>
    <w:rPr>
      <w:rFonts w:ascii="Cambria" w:eastAsia="Cambria" w:hAnsi="Cambria"/>
      <w:color w:val="000000"/>
      <w:sz w:val="24"/>
      <w:shd w:val="clear" w:color="auto" w:fill="FFFFFF"/>
      <w:lang w:val="en-US"/>
    </w:rPr>
  </w:style>
  <w:style w:type="character" w:customStyle="1" w:styleId="SourceText">
    <w:name w:val="Source Text"/>
    <w:uiPriority w:val="99"/>
    <w:qFormat/>
    <w:rsid w:val="007B0A72"/>
    <w:rPr>
      <w:rFonts w:ascii="Liberation Mono" w:eastAsia="Liberation Mono" w:hAnsi="Liberation Mono"/>
    </w:rPr>
  </w:style>
  <w:style w:type="character" w:customStyle="1" w:styleId="Internetlink0">
    <w:name w:val="Internet link"/>
    <w:rsid w:val="007B0A72"/>
    <w:rPr>
      <w:color w:val="000080"/>
      <w:u w:val="single"/>
    </w:rPr>
  </w:style>
  <w:style w:type="character" w:customStyle="1" w:styleId="BulletSymbols">
    <w:name w:val="Bullet Symbols"/>
    <w:rsid w:val="007B0A72"/>
    <w:rPr>
      <w:rFonts w:ascii="OpenSymbol" w:eastAsia="OpenSymbol" w:hAnsi="OpenSymbol" w:cs="OpenSymbol"/>
    </w:rPr>
  </w:style>
  <w:style w:type="character" w:customStyle="1" w:styleId="3f3f3f3f3f3f3f3f3f3f3f3f3f3f3f3f3f3f3f3f3f3f3f3f3f3f3f3f3f3f3f3f3f3f3f3f3f3f">
    <w:name w:val="О3f3fс3f3fн3f3fо3f3fв3f3fн3f3fо3f3fй3f3f ш3f3fр3f3fи3f3fф3f3fт3f3f а3f3fб3f3fз3f3fа3f3fц3f3fа3f3f"/>
    <w:uiPriority w:val="99"/>
    <w:rsid w:val="007B0A72"/>
  </w:style>
  <w:style w:type="character" w:customStyle="1" w:styleId="bf3f3f3f3f3f3f3f3f3f3f3f3f3f3f3f3f3f3f13f3f3f3f3f3f3f3f">
    <w:name w:val="[/bf З3f3fа3f3fг3f3fо3f3fл3f3fо3f3fв3f3fо3f3fк3f3f 1 З3f3fн3f3fа3f3fк3f3f"/>
    <w:basedOn w:val="3f3f3f3f3f3f3f3f3f3f3f3f3f3f3f3f3f3f3f3f3f3f3f3f3f3f3f3f3f3f3f3f3f3f3f3f3f3f"/>
    <w:uiPriority w:val="99"/>
    <w:rsid w:val="007B0A72"/>
    <w:rPr>
      <w:rFonts w:eastAsia="Times New Roman"/>
      <w:spacing w:val="20"/>
      <w:sz w:val="36"/>
      <w:szCs w:val="36"/>
      <w:lang w:eastAsia="uk-UA"/>
    </w:rPr>
  </w:style>
  <w:style w:type="character" w:customStyle="1" w:styleId="3f3f3f3f3f3f3f3f3f3f3f3f3f3f3f3f3f3f43f3f3f3f3f3f3f3f">
    <w:name w:val="З3f3fа3f3fг3f3fо3f3fл3f3fо3f3fв3f3fо3f3fк3f3f 4 З3f3fн3f3fа3f3fк3f3f"/>
    <w:basedOn w:val="3f3f3f3f3f3f3f3f3f3f3f3f3f3f3f3f3f3f3f3f3f3f3f3f3f3f3f3f3f3f3f3f3f3f3f3f3f3f"/>
    <w:uiPriority w:val="99"/>
    <w:rsid w:val="007B0A72"/>
    <w:rPr>
      <w:rFonts w:eastAsia="Times New Roman"/>
      <w:lang w:eastAsia="uk-UA"/>
    </w:rPr>
  </w:style>
  <w:style w:type="character" w:customStyle="1" w:styleId="3f3f3f3f3f3f3f3f3f3f3f3f3f3f3f3f3f3f53f3f3f3f3f3f3f3f">
    <w:name w:val="З3f3fа3f3fг3f3fо3f3fл3f3fо3f3fв3f3fо3f3fк3f3f 5 З3f3fн3f3fа3f3fк3f3f"/>
    <w:basedOn w:val="3f3f3f3f3f3f3f3f3f3f3f3f3f3f3f3f3f3f3f3f3f3f3f3f3f3f3f3f3f3f3f3f3f3f3f3f3f3f"/>
    <w:uiPriority w:val="99"/>
    <w:rsid w:val="007B0A72"/>
    <w:rPr>
      <w:rFonts w:eastAsia="Times New Roman"/>
      <w:b/>
      <w:bCs/>
      <w:sz w:val="28"/>
      <w:szCs w:val="28"/>
      <w:lang w:eastAsia="uk-UA"/>
    </w:rPr>
  </w:style>
  <w:style w:type="character" w:customStyle="1" w:styleId="bf3f3f3f3f3f3f3f3f3f3f3f3f3f3f3f3f3f3f63f3f3f3f3f3f3f3f">
    <w:name w:val="[/bf З3f3fа3f3fг3f3fо3f3fл3f3fо3f3fв3f3fо3f3fк3f3f 6 З3f3fн3f3fа3f3fк3f3f"/>
    <w:basedOn w:val="3f3f3f3f3f3f3f3f3f3f3f3f3f3f3f3f3f3f3f3f3f3f3f3f3f3f3f3f3f3f3f3f3f3f3f3f3f3f"/>
    <w:uiPriority w:val="99"/>
    <w:rsid w:val="007B0A72"/>
    <w:rPr>
      <w:rFonts w:ascii="Calibri" w:eastAsia="Times New Roman" w:cs="Calibri"/>
      <w:b/>
      <w:bCs/>
      <w:sz w:val="22"/>
      <w:szCs w:val="22"/>
    </w:rPr>
  </w:style>
  <w:style w:type="character" w:customStyle="1" w:styleId="bf3f3f3f3f3f3f3f3f3f3f3f3f3f3f3f3f3f3f3f3f3f3f3f3f">
    <w:name w:val="[/bf Н3f3fа3f3fз3f3fв3f3fа3f3fн3f3fи3f3fе3f3f З3f3fн3f3fа3f3fк3f3f"/>
    <w:basedOn w:val="3f3f3f3f3f3f3f3f3f3f3f3f3f3f3f3f3f3f3f3f3f3f3f3f3f3f3f3f3f3f3f3f3f3f3f3f3f3f"/>
    <w:uiPriority w:val="99"/>
    <w:rsid w:val="007B0A72"/>
    <w:rPr>
      <w:rFonts w:eastAsia="Times New Roman"/>
      <w:b/>
      <w:bCs/>
      <w:lang w:eastAsia="uk-UA"/>
    </w:rPr>
  </w:style>
  <w:style w:type="character" w:customStyle="1" w:styleId="3f3f3f3f3f3f3f3f3f3f3f3f3f3f3f3f3f3f3f3f3f3f3f3f3f3f3f3f3f3f3f3f">
    <w:name w:val="П3f3fо3f3fд3f3fз3f3fа3f3fг3f3fо3f3fл3f3fо3f3fв3f3fо3f3fк3f3f З3f3fн3f3fа3f3fк3f3f"/>
    <w:basedOn w:val="3f3f3f3f3f3f3f3f3f3f3f3f3f3f3f3f3f3f3f3f3f3f3f3f3f3f3f3f3f3f3f3f3f3f3f3f3f3f"/>
    <w:uiPriority w:val="99"/>
    <w:rsid w:val="007B0A72"/>
    <w:rPr>
      <w:rFonts w:eastAsia="Times New Roman"/>
      <w:lang w:eastAsia="uk-UA"/>
    </w:rPr>
  </w:style>
  <w:style w:type="character" w:customStyle="1" w:styleId="cd3fe53fef3ff03fee3fef3fee3ff03ff63fe83fee3fed3fe03feb3ffc3fed3ffb3fe93ff23fe53fea3ff13ff23f">
    <w:name w:val="Ícd3fåe53fïef3fðf03fîee3fïef3fîee3fðf03föf63fèe83fîee3fíed3fàe03fëeb3füfc3fíed3fûfb3fée93f òf23fåe53fêea3fñf13fòf23f"/>
    <w:uiPriority w:val="99"/>
    <w:rsid w:val="007B0A72"/>
    <w:rPr>
      <w:rFonts w:ascii="Liberation Mono" w:eastAsia="Times New Roman" w:cs="Liberation Mono"/>
    </w:rPr>
  </w:style>
  <w:style w:type="character" w:customStyle="1" w:styleId="3f3f3f3f3f3f3f3f3f3f3f3f3f3f3f3f3f3f3f3f3f3f">
    <w:name w:val="О3f3fп3f3fр3f3fе3f3fд3f3fе3f3fл3f3fе3f3fн3f3fи3f3fе3f3f"/>
    <w:uiPriority w:val="99"/>
    <w:rsid w:val="007B0A72"/>
  </w:style>
  <w:style w:type="character" w:customStyle="1" w:styleId="3f3f3f3f3f3f3f3f3f3f3f3f3f3f3f3f3f3f3f3f3f3f3f3f3f3f3f3f3f3f0">
    <w:name w:val="С3f3fи3f3fм3f3fв3f3fо3f3fл3f3f н3f3fу3f3fм3f3fе3f3fр3f3fа3f3fц3f3fи3f3fи3f3f"/>
    <w:uiPriority w:val="99"/>
    <w:rsid w:val="007B0A72"/>
  </w:style>
  <w:style w:type="character" w:customStyle="1" w:styleId="c83ff13ff53fee3fe43fed3ffb3fe93ff23fe53fea3ff13ff23f">
    <w:name w:val="Èc83fñf13fõf53fîee3fäe43fíed3fûfb3fée93f òf23fåe53fêea3fñf13fòf23f"/>
    <w:uiPriority w:val="99"/>
    <w:rsid w:val="007B0A72"/>
    <w:rPr>
      <w:rFonts w:ascii="Liberation Mono" w:eastAsia="Times New Roman" w:cs="Liberation Mono"/>
    </w:rPr>
  </w:style>
  <w:style w:type="character" w:customStyle="1" w:styleId="3f3f3f3f3f3f3f3f3f3f3f3f3f3f3f3f3f3f3f3f3f3f3f3f3f3f3f3f3f3f3f3f0">
    <w:name w:val="Т3f3fе3f3fк3f3fс3f3fт3f3f в3f3fы3f3fн3f3fо3f3fс3f3fк3f3fи3f3f З3f3fн3f3fа3f3fк3f3f"/>
    <w:basedOn w:val="3f3f3f3f3f3f3f3f3f3f3f3f3f3f3f3f3f3f3f3f3f3f3f3f3f3f3f3f3f3f3f3f3f3f3f3f3f3f"/>
    <w:uiPriority w:val="99"/>
    <w:rsid w:val="007B0A72"/>
    <w:rPr>
      <w:rFonts w:ascii="Tahoma" w:eastAsia="Times New Roman" w:cs="Tahoma"/>
      <w:sz w:val="14"/>
      <w:szCs w:val="14"/>
      <w:lang w:val="en-US" w:bidi="hi-IN"/>
    </w:rPr>
  </w:style>
  <w:style w:type="character" w:customStyle="1" w:styleId="WWCharLFO1LVL1">
    <w:name w:val="WW_CharLFO1LVL1"/>
    <w:uiPriority w:val="99"/>
    <w:rsid w:val="007B0A72"/>
    <w:rPr>
      <w:rFonts w:eastAsia="Times New Roman"/>
    </w:rPr>
  </w:style>
  <w:style w:type="character" w:customStyle="1" w:styleId="WWCharLFO1LVL2">
    <w:name w:val="WW_CharLFO1LVL2"/>
    <w:uiPriority w:val="99"/>
    <w:rsid w:val="007B0A72"/>
    <w:rPr>
      <w:rFonts w:eastAsia="Times New Roman"/>
    </w:rPr>
  </w:style>
  <w:style w:type="character" w:customStyle="1" w:styleId="WWCharLFO1LVL3">
    <w:name w:val="WW_CharLFO1LVL3"/>
    <w:uiPriority w:val="99"/>
    <w:rsid w:val="007B0A72"/>
    <w:rPr>
      <w:rFonts w:eastAsia="Times New Roman"/>
    </w:rPr>
  </w:style>
  <w:style w:type="character" w:customStyle="1" w:styleId="WWCharLFO1LVL4">
    <w:name w:val="WW_CharLFO1LVL4"/>
    <w:uiPriority w:val="99"/>
    <w:rsid w:val="007B0A72"/>
    <w:rPr>
      <w:rFonts w:eastAsia="Times New Roman"/>
    </w:rPr>
  </w:style>
  <w:style w:type="character" w:customStyle="1" w:styleId="WWCharLFO1LVL5">
    <w:name w:val="WW_CharLFO1LVL5"/>
    <w:uiPriority w:val="99"/>
    <w:rsid w:val="007B0A72"/>
    <w:rPr>
      <w:rFonts w:eastAsia="Times New Roman"/>
    </w:rPr>
  </w:style>
  <w:style w:type="character" w:customStyle="1" w:styleId="WWCharLFO1LVL6">
    <w:name w:val="WW_CharLFO1LVL6"/>
    <w:uiPriority w:val="99"/>
    <w:rsid w:val="007B0A72"/>
    <w:rPr>
      <w:rFonts w:eastAsia="Times New Roman"/>
    </w:rPr>
  </w:style>
  <w:style w:type="character" w:customStyle="1" w:styleId="WWCharLFO1LVL7">
    <w:name w:val="WW_CharLFO1LVL7"/>
    <w:uiPriority w:val="99"/>
    <w:rsid w:val="007B0A72"/>
    <w:rPr>
      <w:rFonts w:eastAsia="Times New Roman"/>
    </w:rPr>
  </w:style>
  <w:style w:type="character" w:customStyle="1" w:styleId="WWCharLFO1LVL8">
    <w:name w:val="WW_CharLFO1LVL8"/>
    <w:uiPriority w:val="99"/>
    <w:rsid w:val="007B0A72"/>
    <w:rPr>
      <w:rFonts w:eastAsia="Times New Roman"/>
    </w:rPr>
  </w:style>
  <w:style w:type="character" w:customStyle="1" w:styleId="WWCharLFO1LVL9">
    <w:name w:val="WW_CharLFO1LVL9"/>
    <w:uiPriority w:val="99"/>
    <w:rsid w:val="007B0A72"/>
    <w:rPr>
      <w:rFonts w:eastAsia="Times New Roman"/>
    </w:rPr>
  </w:style>
  <w:style w:type="character" w:customStyle="1" w:styleId="WWCharLFO2LVL1">
    <w:name w:val="WW_CharLFO2LVL1"/>
    <w:uiPriority w:val="99"/>
    <w:rsid w:val="007B0A72"/>
    <w:rPr>
      <w:rFonts w:eastAsia="Times New Roman"/>
    </w:rPr>
  </w:style>
  <w:style w:type="character" w:customStyle="1" w:styleId="WWCharLFO2LVL2">
    <w:name w:val="WW_CharLFO2LVL2"/>
    <w:uiPriority w:val="99"/>
    <w:rsid w:val="007B0A72"/>
    <w:rPr>
      <w:rFonts w:eastAsia="Times New Roman"/>
    </w:rPr>
  </w:style>
  <w:style w:type="character" w:customStyle="1" w:styleId="WWCharLFO2LVL3">
    <w:name w:val="WW_CharLFO2LVL3"/>
    <w:uiPriority w:val="99"/>
    <w:rsid w:val="007B0A72"/>
    <w:rPr>
      <w:rFonts w:eastAsia="Times New Roman"/>
    </w:rPr>
  </w:style>
  <w:style w:type="character" w:customStyle="1" w:styleId="WWCharLFO2LVL4">
    <w:name w:val="WW_CharLFO2LVL4"/>
    <w:uiPriority w:val="99"/>
    <w:rsid w:val="007B0A72"/>
    <w:rPr>
      <w:rFonts w:eastAsia="Times New Roman"/>
    </w:rPr>
  </w:style>
  <w:style w:type="character" w:customStyle="1" w:styleId="WWCharLFO2LVL5">
    <w:name w:val="WW_CharLFO2LVL5"/>
    <w:uiPriority w:val="99"/>
    <w:rsid w:val="007B0A72"/>
    <w:rPr>
      <w:rFonts w:eastAsia="Times New Roman"/>
    </w:rPr>
  </w:style>
  <w:style w:type="character" w:customStyle="1" w:styleId="WWCharLFO2LVL6">
    <w:name w:val="WW_CharLFO2LVL6"/>
    <w:uiPriority w:val="99"/>
    <w:rsid w:val="007B0A72"/>
    <w:rPr>
      <w:rFonts w:eastAsia="Times New Roman"/>
    </w:rPr>
  </w:style>
  <w:style w:type="character" w:customStyle="1" w:styleId="WWCharLFO2LVL7">
    <w:name w:val="WW_CharLFO2LVL7"/>
    <w:uiPriority w:val="99"/>
    <w:rsid w:val="007B0A72"/>
    <w:rPr>
      <w:rFonts w:eastAsia="Times New Roman"/>
    </w:rPr>
  </w:style>
  <w:style w:type="character" w:customStyle="1" w:styleId="WWCharLFO2LVL8">
    <w:name w:val="WW_CharLFO2LVL8"/>
    <w:uiPriority w:val="99"/>
    <w:rsid w:val="007B0A72"/>
    <w:rPr>
      <w:rFonts w:eastAsia="Times New Roman"/>
    </w:rPr>
  </w:style>
  <w:style w:type="character" w:customStyle="1" w:styleId="WWCharLFO2LVL9">
    <w:name w:val="WW_CharLFO2LVL9"/>
    <w:uiPriority w:val="99"/>
    <w:rsid w:val="007B0A72"/>
    <w:rPr>
      <w:rFonts w:eastAsia="Times New Roman"/>
    </w:rPr>
  </w:style>
  <w:style w:type="character" w:customStyle="1" w:styleId="WWCharLFO3LVL1">
    <w:name w:val="WW_CharLFO3LVL1"/>
    <w:uiPriority w:val="99"/>
    <w:rsid w:val="007B0A72"/>
    <w:rPr>
      <w:rFonts w:eastAsia="Times New Roman"/>
    </w:rPr>
  </w:style>
  <w:style w:type="character" w:customStyle="1" w:styleId="WWCharLFO3LVL2">
    <w:name w:val="WW_CharLFO3LVL2"/>
    <w:uiPriority w:val="99"/>
    <w:rsid w:val="007B0A72"/>
    <w:rPr>
      <w:rFonts w:eastAsia="Times New Roman"/>
    </w:rPr>
  </w:style>
  <w:style w:type="character" w:customStyle="1" w:styleId="WWCharLFO3LVL3">
    <w:name w:val="WW_CharLFO3LVL3"/>
    <w:uiPriority w:val="99"/>
    <w:rsid w:val="007B0A72"/>
    <w:rPr>
      <w:rFonts w:eastAsia="Times New Roman"/>
    </w:rPr>
  </w:style>
  <w:style w:type="character" w:customStyle="1" w:styleId="WWCharLFO3LVL4">
    <w:name w:val="WW_CharLFO3LVL4"/>
    <w:uiPriority w:val="99"/>
    <w:rsid w:val="007B0A72"/>
    <w:rPr>
      <w:rFonts w:eastAsia="Times New Roman"/>
    </w:rPr>
  </w:style>
  <w:style w:type="character" w:customStyle="1" w:styleId="WWCharLFO3LVL5">
    <w:name w:val="WW_CharLFO3LVL5"/>
    <w:uiPriority w:val="99"/>
    <w:rsid w:val="007B0A72"/>
    <w:rPr>
      <w:rFonts w:eastAsia="Times New Roman"/>
    </w:rPr>
  </w:style>
  <w:style w:type="character" w:customStyle="1" w:styleId="WWCharLFO3LVL6">
    <w:name w:val="WW_CharLFO3LVL6"/>
    <w:uiPriority w:val="99"/>
    <w:rsid w:val="007B0A72"/>
    <w:rPr>
      <w:rFonts w:eastAsia="Times New Roman"/>
    </w:rPr>
  </w:style>
  <w:style w:type="character" w:customStyle="1" w:styleId="WWCharLFO3LVL7">
    <w:name w:val="WW_CharLFO3LVL7"/>
    <w:uiPriority w:val="99"/>
    <w:rsid w:val="007B0A72"/>
    <w:rPr>
      <w:rFonts w:eastAsia="Times New Roman"/>
    </w:rPr>
  </w:style>
  <w:style w:type="character" w:customStyle="1" w:styleId="WWCharLFO3LVL8">
    <w:name w:val="WW_CharLFO3LVL8"/>
    <w:uiPriority w:val="99"/>
    <w:rsid w:val="007B0A72"/>
    <w:rPr>
      <w:rFonts w:eastAsia="Times New Roman"/>
    </w:rPr>
  </w:style>
  <w:style w:type="character" w:customStyle="1" w:styleId="WWCharLFO3LVL9">
    <w:name w:val="WW_CharLFO3LVL9"/>
    <w:uiPriority w:val="99"/>
    <w:rsid w:val="007B0A72"/>
    <w:rPr>
      <w:rFonts w:eastAsia="Times New Roman"/>
    </w:rPr>
  </w:style>
  <w:style w:type="character" w:customStyle="1" w:styleId="cc3fe03ff03fea3fe53ff03ffb3ff13fef3fe83ff13fea3fe03f">
    <w:name w:val="Ìcc3fàe03fðf03fêea3fåe53fðf03fûfb3f ñf13fïef3fèe83fñf13fêea3fàe03f"/>
    <w:uiPriority w:val="99"/>
    <w:rsid w:val="007B0A72"/>
    <w:rPr>
      <w:rFonts w:ascii="OpenSymbol" w:eastAsia="Times New Roman" w:cs="OpenSymbol"/>
    </w:rPr>
  </w:style>
  <w:style w:type="character" w:customStyle="1" w:styleId="3f3f3f3f3f3f3f3f3f3f3f3f3f3f3f3f3f3f3f3f3f3f3f3f3f3f3f3f3f3f1">
    <w:name w:val="В3f3fы3f3fд3f3fе3f3fл3f3fе3f3fн3f3fи3f3fе3f3f ж3f3fи3f3fр3f3fн3f3fы3f3fм3f3f"/>
    <w:uiPriority w:val="99"/>
    <w:rsid w:val="007B0A72"/>
    <w:rPr>
      <w:b/>
      <w:bCs/>
    </w:rPr>
  </w:style>
  <w:style w:type="character" w:customStyle="1" w:styleId="3f3f3f3f3f3f3f3f3f3f3f3f3f3f3f3f-3f3f3f3f3f3f3f3f3f3f3f3f">
    <w:name w:val="И3f3fн3f3fт3f3fе3f3fр3f3fн3f3fе3f3fт3f3f-с3f3fс3f3fы3f3fл3f3fк3f3fа3f3f"/>
    <w:uiPriority w:val="99"/>
    <w:rsid w:val="007B0A72"/>
    <w:rPr>
      <w:color w:val="000080"/>
      <w:u w:val="single"/>
    </w:rPr>
  </w:style>
  <w:style w:type="character" w:customStyle="1" w:styleId="3f3f3f3f3f3f3f3f3f13f3f3f3f">
    <w:name w:val="З3fа3fг3fо3fл3fо3fв3fо3fк3f 1 З3fн3fа3fк3f"/>
    <w:basedOn w:val="a0"/>
    <w:uiPriority w:val="99"/>
    <w:rsid w:val="007B0A72"/>
    <w:rPr>
      <w:rFonts w:ascii="Cambria" w:eastAsia="Times New Roman" w:cs="Cambria"/>
      <w:color w:val="000000"/>
      <w:kern w:val="1"/>
      <w:sz w:val="32"/>
      <w:szCs w:val="32"/>
      <w:lang w:val="en-US"/>
    </w:rPr>
  </w:style>
  <w:style w:type="paragraph" w:customStyle="1" w:styleId="ce3fe13ffb3ff73fed3ffb3fe93f">
    <w:name w:val="Îce3fáe13fûfb3f÷f73fíed3fûfb3fée93f"/>
    <w:uiPriority w:val="99"/>
    <w:rsid w:val="007B0A72"/>
    <w:pPr>
      <w:keepNext/>
      <w:widowControl w:val="0"/>
      <w:shd w:val="clear" w:color="auto" w:fill="FFFFFF"/>
      <w:suppressAutoHyphens/>
      <w:autoSpaceDE w:val="0"/>
      <w:autoSpaceDN w:val="0"/>
      <w:adjustRightInd w:val="0"/>
      <w:textAlignment w:val="baseline"/>
    </w:pPr>
    <w:rPr>
      <w:rFonts w:ascii="Liberation Serif" w:hAnsi="Liberation Serif" w:cs="Liberation Serif"/>
      <w:color w:val="000000"/>
      <w:kern w:val="1"/>
      <w:sz w:val="24"/>
      <w:szCs w:val="24"/>
      <w:lang w:val="uk-UA"/>
    </w:rPr>
  </w:style>
  <w:style w:type="paragraph" w:customStyle="1" w:styleId="c73fe03fe33fee3feb3fee3fe23fee3fea3f">
    <w:name w:val="Çc73fàe03fãe33fîee3fëeb3fîee3fâe23fîee3fêea3f"/>
    <w:basedOn w:val="a"/>
    <w:uiPriority w:val="99"/>
    <w:rsid w:val="007B0A72"/>
    <w:pPr>
      <w:keepNext/>
      <w:widowControl w:val="0"/>
      <w:shd w:val="clear" w:color="auto" w:fill="FFFFFF"/>
      <w:spacing w:before="240" w:after="120"/>
    </w:pPr>
    <w:rPr>
      <w:rFonts w:ascii="Liberation Sans" w:cs="Liberation Sans"/>
      <w:sz w:val="28"/>
      <w:szCs w:val="28"/>
      <w:lang w:val="ru-RU" w:bidi="ar-SA"/>
    </w:rPr>
  </w:style>
  <w:style w:type="paragraph" w:customStyle="1" w:styleId="d33fea3fe03fe73fe03ff23fe53feb3ffc3f">
    <w:name w:val="Ód33fêea3fàe03fçe73fàe03fòf23fåe53fëeb3füfc3f"/>
    <w:basedOn w:val="a"/>
    <w:uiPriority w:val="99"/>
    <w:rsid w:val="007B0A72"/>
    <w:pPr>
      <w:keepNext/>
      <w:widowControl w:val="0"/>
      <w:shd w:val="clear" w:color="auto" w:fill="FFFFFF"/>
    </w:pPr>
    <w:rPr>
      <w:lang w:val="ru-RU" w:bidi="ar-SA"/>
    </w:rPr>
  </w:style>
  <w:style w:type="paragraph" w:customStyle="1" w:styleId="c03fe13fe73fe03ff63ff13fef3fe83ff13fea3fe03f">
    <w:name w:val="Àc03fáe13fçe73fàe03föf63f ñf13fïef3fèe83fñf13fêea3fàe03f"/>
    <w:basedOn w:val="a"/>
    <w:uiPriority w:val="99"/>
    <w:rsid w:val="007B0A72"/>
    <w:pPr>
      <w:keepNext/>
      <w:shd w:val="clear" w:color="auto" w:fill="FFFFFF"/>
      <w:ind w:left="708"/>
    </w:pPr>
  </w:style>
  <w:style w:type="paragraph" w:customStyle="1" w:styleId="d23fe53fea3ff13ff23fe23fe73fe03fe43fe03fed3fed3fee3fec3ff43fee3ff03fec3fe03ff23fe53f">
    <w:name w:val="Òd23fåe53fêea3fñf13fòf23f âe23f çe73fàe03fäe43fàe03fíed3fíed3fîee3fìec3f ôf43fîee3fðf03fìec3fàe03fòf23fåe53f"/>
    <w:basedOn w:val="a"/>
    <w:uiPriority w:val="99"/>
    <w:rsid w:val="007B0A72"/>
    <w:pPr>
      <w:keepNext/>
      <w:widowControl w:val="0"/>
      <w:shd w:val="clear" w:color="auto" w:fill="FFFFFF"/>
    </w:pPr>
    <w:rPr>
      <w:rFonts w:ascii="Liberation Mono" w:cs="Liberation Mono"/>
      <w:sz w:val="20"/>
      <w:szCs w:val="20"/>
      <w:lang w:val="ru-RU" w:bidi="ar-SA"/>
    </w:rPr>
  </w:style>
  <w:style w:type="paragraph" w:customStyle="1" w:styleId="d13fee3fe43fe53ff03fe63fe83fec3fee3fe53ff23fe03fe13feb3fe83ff63ffb3f">
    <w:name w:val="Ñd13fîee3fäe43fåe53fðf03fæe63fèe83fìec3fîee3fåe53f òf23fàe03fáe13fëeb3fèe83föf63fûfb3f"/>
    <w:basedOn w:val="a"/>
    <w:uiPriority w:val="99"/>
    <w:rsid w:val="007B0A72"/>
    <w:pPr>
      <w:keepNext/>
      <w:widowControl w:val="0"/>
      <w:shd w:val="clear" w:color="auto" w:fill="FFFFFF"/>
    </w:pPr>
    <w:rPr>
      <w:lang w:val="ru-RU" w:bidi="ar-SA"/>
    </w:rPr>
  </w:style>
  <w:style w:type="paragraph" w:customStyle="1" w:styleId="3f3f3f3f3f3f3f3f3f3f3f3f3f3f3f3f3f3f3f3f3f3f3f3f">
    <w:name w:val="Т3f3fе3f3fк3f3fс3f3fт3f3f в3f3fы3f3fн3f3fо3f3fс3f3fк3f3fи3f3f"/>
    <w:basedOn w:val="a"/>
    <w:uiPriority w:val="99"/>
    <w:rsid w:val="007B0A72"/>
    <w:pPr>
      <w:keepNext/>
      <w:shd w:val="clear" w:color="auto" w:fill="FFFFFF"/>
    </w:pPr>
    <w:rPr>
      <w:rFonts w:ascii="Tahoma" w:cs="Tahoma"/>
      <w:sz w:val="16"/>
      <w:szCs w:val="16"/>
    </w:rPr>
  </w:style>
  <w:style w:type="paragraph" w:customStyle="1" w:styleId="c73fe03fe33fee3feb3fee3fe23fee3fea3ff23fe03fe13feb3fe83ff63ffb3f">
    <w:name w:val="Çc73fàe03fãe33fîee3fëeb3fîee3fâe23fîee3fêea3f òf23fàe03fáe13fëeb3fèe83föf63fûfb3f"/>
    <w:basedOn w:val="d13fee3fe43fe53ff03fe63fe83fec3fee3fe53ff23fe03fe13feb3fe83ff63ffb3f"/>
    <w:uiPriority w:val="99"/>
    <w:rsid w:val="007B0A72"/>
    <w:pPr>
      <w:jc w:val="center"/>
    </w:pPr>
  </w:style>
  <w:style w:type="table" w:styleId="af">
    <w:name w:val="Table Grid"/>
    <w:basedOn w:val="a1"/>
    <w:uiPriority w:val="59"/>
    <w:rsid w:val="007B0A72"/>
    <w:pPr>
      <w:widowControl w:val="0"/>
      <w:suppressAutoHyphens/>
      <w:autoSpaceDN w:val="0"/>
      <w:textAlignment w:val="baseline"/>
    </w:pPr>
    <w:rPr>
      <w:rFonts w:ascii="Liberation Serif" w:eastAsia="Noto Sans CJK SC Regular" w:hAnsi="Liberation Serif" w:cs="FreeSans"/>
      <w:kern w:val="3"/>
      <w:sz w:val="24"/>
      <w:szCs w:val="24"/>
      <w:lang w:eastAsia="zh-CN" w:bidi="hi-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0">
    <w:name w:val="Hyperlink"/>
    <w:basedOn w:val="a0"/>
    <w:uiPriority w:val="99"/>
    <w:unhideWhenUsed/>
    <w:rsid w:val="009B31FF"/>
    <w:rPr>
      <w:color w:val="0000FF" w:themeColor="hyperlink"/>
      <w:u w:val="single"/>
    </w:rPr>
  </w:style>
  <w:style w:type="character" w:styleId="af1">
    <w:name w:val="Unresolved Mention"/>
    <w:basedOn w:val="a0"/>
    <w:uiPriority w:val="99"/>
    <w:semiHidden/>
    <w:unhideWhenUsed/>
    <w:rsid w:val="009B31FF"/>
    <w:rPr>
      <w:color w:val="605E5C"/>
      <w:shd w:val="clear" w:color="auto" w:fill="E1DFDD"/>
    </w:rPr>
  </w:style>
  <w:style w:type="character" w:styleId="af2">
    <w:name w:val="Emphasis"/>
    <w:basedOn w:val="a0"/>
    <w:qFormat/>
    <w:rsid w:val="00626761"/>
    <w:rPr>
      <w:rFonts w:cs="Times New Roman"/>
      <w:i/>
      <w:iCs/>
    </w:rPr>
  </w:style>
  <w:style w:type="character" w:customStyle="1" w:styleId="Definition">
    <w:name w:val="Definition"/>
    <w:uiPriority w:val="99"/>
    <w:rsid w:val="00626761"/>
  </w:style>
  <w:style w:type="paragraph" w:customStyle="1" w:styleId="PreformattedText">
    <w:name w:val="Preformatted Text"/>
    <w:basedOn w:val="a"/>
    <w:uiPriority w:val="99"/>
    <w:qFormat/>
    <w:rsid w:val="00626761"/>
    <w:rPr>
      <w:rFonts w:ascii="Liberation Mono" w:cs="Liberation Mono"/>
      <w:sz w:val="20"/>
      <w:szCs w:val="20"/>
      <w:lang w:eastAsia="uk-UA" w:bidi="ar-SA"/>
    </w:rPr>
  </w:style>
  <w:style w:type="paragraph" w:customStyle="1" w:styleId="HorizontalLine">
    <w:name w:val="Horizontal Line"/>
    <w:basedOn w:val="a"/>
    <w:uiPriority w:val="99"/>
    <w:rsid w:val="00626761"/>
    <w:rPr>
      <w:lang w:eastAsia="uk-UA" w:bidi="ar-SA"/>
    </w:rPr>
  </w:style>
  <w:style w:type="paragraph" w:customStyle="1" w:styleId="Quotations">
    <w:name w:val="Quotations"/>
    <w:basedOn w:val="a"/>
    <w:uiPriority w:val="99"/>
    <w:rsid w:val="00626761"/>
    <w:pPr>
      <w:spacing w:after="283"/>
      <w:ind w:left="567" w:right="567"/>
    </w:pPr>
    <w:rPr>
      <w:lang w:val="uk-UA" w:bidi="ar-SA"/>
    </w:rPr>
  </w:style>
  <w:style w:type="character" w:customStyle="1" w:styleId="af3">
    <w:name w:val="Выделение жирным"/>
    <w:qFormat/>
    <w:rsid w:val="00CD6DFF"/>
    <w:rPr>
      <w:b/>
    </w:rPr>
  </w:style>
  <w:style w:type="character" w:customStyle="1" w:styleId="af4">
    <w:name w:val="Исходный текст"/>
    <w:qFormat/>
    <w:rsid w:val="00CD6DFF"/>
    <w:rPr>
      <w:rFonts w:ascii="Liberation Mono" w:eastAsia="Times New Roman" w:hAnsi="Liberation Mono"/>
    </w:rPr>
  </w:style>
  <w:style w:type="character" w:customStyle="1" w:styleId="-">
    <w:name w:val="Интернет-ссылка"/>
    <w:qFormat/>
    <w:rsid w:val="00CD6DFF"/>
    <w:rPr>
      <w:color w:val="000080"/>
      <w:u w:val="single"/>
    </w:rPr>
  </w:style>
  <w:style w:type="paragraph" w:customStyle="1" w:styleId="12">
    <w:name w:val="Заголовок1"/>
    <w:basedOn w:val="a"/>
    <w:next w:val="af5"/>
    <w:qFormat/>
    <w:rsid w:val="00CD6DFF"/>
    <w:pPr>
      <w:keepNext/>
      <w:autoSpaceDE/>
      <w:autoSpaceDN/>
      <w:adjustRightInd/>
      <w:spacing w:before="240" w:after="120"/>
    </w:pPr>
    <w:rPr>
      <w:rFonts w:ascii="Liberation Sans" w:eastAsia="Liberation Serif" w:hAnsi="Liberation Sans"/>
      <w:kern w:val="0"/>
      <w:sz w:val="28"/>
      <w:lang w:val="ru-RU" w:eastAsia="hi-IN"/>
    </w:rPr>
  </w:style>
  <w:style w:type="paragraph" w:styleId="af5">
    <w:name w:val="Body Text"/>
    <w:basedOn w:val="a"/>
    <w:link w:val="af6"/>
    <w:rsid w:val="00CD6DFF"/>
    <w:pPr>
      <w:autoSpaceDE/>
      <w:autoSpaceDN/>
      <w:adjustRightInd/>
      <w:spacing w:after="140" w:line="288" w:lineRule="auto"/>
    </w:pPr>
    <w:rPr>
      <w:rFonts w:eastAsia="Liberation Serif"/>
      <w:kern w:val="0"/>
      <w:lang w:val="ru-RU" w:eastAsia="hi-IN"/>
    </w:rPr>
  </w:style>
  <w:style w:type="character" w:customStyle="1" w:styleId="af6">
    <w:name w:val="Основний текст Знак"/>
    <w:basedOn w:val="a0"/>
    <w:link w:val="af5"/>
    <w:rsid w:val="00CD6DFF"/>
    <w:rPr>
      <w:rFonts w:ascii="Liberation Serif" w:eastAsia="Liberation Serif" w:hAnsi="Liberation Serif" w:cs="Liberation Serif"/>
      <w:color w:val="000000"/>
      <w:sz w:val="24"/>
      <w:szCs w:val="24"/>
      <w:lang w:eastAsia="hi-IN" w:bidi="hi-IN"/>
    </w:rPr>
  </w:style>
  <w:style w:type="paragraph" w:customStyle="1" w:styleId="13">
    <w:name w:val="Название объекта1"/>
    <w:basedOn w:val="a"/>
    <w:qFormat/>
    <w:rsid w:val="00CD6DFF"/>
    <w:pPr>
      <w:autoSpaceDE/>
      <w:autoSpaceDN/>
      <w:adjustRightInd/>
      <w:spacing w:before="120" w:after="120"/>
    </w:pPr>
    <w:rPr>
      <w:rFonts w:eastAsia="Liberation Serif"/>
      <w:i/>
      <w:kern w:val="0"/>
      <w:lang w:val="ru-RU" w:eastAsia="hi-IN"/>
    </w:rPr>
  </w:style>
  <w:style w:type="paragraph" w:styleId="14">
    <w:name w:val="index 1"/>
    <w:basedOn w:val="a"/>
    <w:next w:val="a"/>
    <w:autoRedefine/>
    <w:uiPriority w:val="99"/>
    <w:semiHidden/>
    <w:unhideWhenUsed/>
    <w:rsid w:val="00CD6DFF"/>
    <w:pPr>
      <w:ind w:left="240" w:hanging="240"/>
    </w:pPr>
    <w:rPr>
      <w:rFonts w:cs="Mangal"/>
      <w:szCs w:val="21"/>
    </w:rPr>
  </w:style>
  <w:style w:type="paragraph" w:styleId="af7">
    <w:name w:val="index heading"/>
    <w:basedOn w:val="a"/>
    <w:qFormat/>
    <w:rsid w:val="00CD6DFF"/>
    <w:pPr>
      <w:autoSpaceDE/>
      <w:autoSpaceDN/>
      <w:adjustRightInd/>
    </w:pPr>
    <w:rPr>
      <w:rFonts w:eastAsia="Liberation Serif"/>
      <w:kern w:val="0"/>
      <w:lang w:val="ru-RU" w:eastAsia="hi-IN"/>
    </w:rPr>
  </w:style>
  <w:style w:type="paragraph" w:customStyle="1" w:styleId="af8">
    <w:name w:val="Содержимое таблицы"/>
    <w:basedOn w:val="a"/>
    <w:qFormat/>
    <w:rsid w:val="00CD6DFF"/>
    <w:pPr>
      <w:autoSpaceDE/>
      <w:autoSpaceDN/>
      <w:adjustRightInd/>
    </w:pPr>
    <w:rPr>
      <w:rFonts w:eastAsia="Liberation Serif"/>
      <w:kern w:val="0"/>
      <w:lang w:eastAsia="hi-IN"/>
    </w:rPr>
  </w:style>
  <w:style w:type="paragraph" w:customStyle="1" w:styleId="af9">
    <w:name w:val="Текст в заданном формате"/>
    <w:basedOn w:val="a"/>
    <w:qFormat/>
    <w:rsid w:val="00CD6DFF"/>
    <w:pPr>
      <w:autoSpaceDE/>
      <w:autoSpaceDN/>
      <w:adjustRightInd/>
    </w:pPr>
    <w:rPr>
      <w:rFonts w:eastAsia="Liberation Serif"/>
      <w:kern w:val="0"/>
      <w:lang w:eastAsia="hi-IN"/>
    </w:rPr>
  </w:style>
  <w:style w:type="paragraph" w:customStyle="1" w:styleId="afa">
    <w:name w:val="Заголовок таблицы"/>
    <w:basedOn w:val="af8"/>
    <w:qFormat/>
    <w:rsid w:val="00CD6DFF"/>
  </w:style>
  <w:style w:type="paragraph" w:customStyle="1" w:styleId="afb">
    <w:name w:val="Содержимое списка"/>
    <w:basedOn w:val="a"/>
    <w:qFormat/>
    <w:rsid w:val="00CD6DFF"/>
    <w:pPr>
      <w:autoSpaceDE/>
      <w:autoSpaceDN/>
      <w:adjustRightInd/>
      <w:ind w:left="567"/>
    </w:pPr>
    <w:rPr>
      <w:rFonts w:eastAsia="Liberation Serif"/>
      <w:kern w:val="0"/>
      <w:lang w:eastAsia="hi-IN"/>
    </w:rPr>
  </w:style>
  <w:style w:type="paragraph" w:customStyle="1" w:styleId="afc">
    <w:name w:val="Блочная цитата"/>
    <w:basedOn w:val="a"/>
    <w:qFormat/>
    <w:rsid w:val="00CD6DFF"/>
    <w:pPr>
      <w:autoSpaceDE/>
      <w:autoSpaceDN/>
      <w:adjustRightInd/>
    </w:pPr>
    <w:rPr>
      <w:rFonts w:eastAsia="Liberation Serif"/>
      <w:kern w:val="0"/>
      <w:lang w:val="ru-RU" w:eastAsia="hi-IN"/>
    </w:rPr>
  </w:style>
  <w:style w:type="paragraph" w:styleId="afd">
    <w:name w:val="Title"/>
    <w:basedOn w:val="12"/>
    <w:link w:val="afe"/>
    <w:qFormat/>
    <w:rsid w:val="00CD6DFF"/>
  </w:style>
  <w:style w:type="character" w:customStyle="1" w:styleId="afe">
    <w:name w:val="Назва Знак"/>
    <w:basedOn w:val="a0"/>
    <w:link w:val="afd"/>
    <w:rsid w:val="00CD6DFF"/>
    <w:rPr>
      <w:rFonts w:ascii="Liberation Sans" w:eastAsia="Liberation Serif" w:hAnsi="Liberation Sans" w:cs="Liberation Serif"/>
      <w:color w:val="000000"/>
      <w:sz w:val="28"/>
      <w:szCs w:val="24"/>
      <w:lang w:eastAsia="hi-IN" w:bidi="hi-IN"/>
    </w:rPr>
  </w:style>
  <w:style w:type="character" w:customStyle="1" w:styleId="str">
    <w:name w:val="str"/>
    <w:basedOn w:val="a0"/>
    <w:qFormat/>
    <w:rsid w:val="00BA261B"/>
    <w:rPr>
      <w:rFonts w:cs="Times New Roman"/>
    </w:rPr>
  </w:style>
  <w:style w:type="character" w:customStyle="1" w:styleId="kwd">
    <w:name w:val="kwd"/>
    <w:basedOn w:val="a0"/>
    <w:qFormat/>
    <w:rsid w:val="00BA261B"/>
    <w:rPr>
      <w:rFonts w:cs="Times New Roman"/>
    </w:rPr>
  </w:style>
  <w:style w:type="character" w:customStyle="1" w:styleId="pun">
    <w:name w:val="pun"/>
    <w:basedOn w:val="a0"/>
    <w:qFormat/>
    <w:rsid w:val="00BA261B"/>
    <w:rPr>
      <w:rFonts w:cs="Times New Roman"/>
    </w:rPr>
  </w:style>
  <w:style w:type="character" w:customStyle="1" w:styleId="lit">
    <w:name w:val="lit"/>
    <w:basedOn w:val="a0"/>
    <w:qFormat/>
    <w:rsid w:val="00BA261B"/>
    <w:rPr>
      <w:rFonts w:cs="Times New Roman"/>
    </w:rPr>
  </w:style>
  <w:style w:type="character" w:customStyle="1" w:styleId="aff">
    <w:name w:val="Нижний колонтитул Знак"/>
    <w:basedOn w:val="a0"/>
    <w:uiPriority w:val="99"/>
    <w:qFormat/>
    <w:rsid w:val="00BA261B"/>
    <w:rPr>
      <w:rFonts w:ascii="Liberation Serif" w:hAnsi="Liberation Serif" w:cs="Mangal"/>
      <w:kern w:val="2"/>
      <w:sz w:val="24"/>
      <w:szCs w:val="21"/>
      <w:lang w:eastAsia="zh-CN" w:bidi="hi-IN"/>
    </w:rPr>
  </w:style>
  <w:style w:type="paragraph" w:customStyle="1" w:styleId="15">
    <w:name w:val="Основной текст1"/>
    <w:basedOn w:val="a"/>
    <w:uiPriority w:val="99"/>
    <w:rsid w:val="00BA261B"/>
    <w:pPr>
      <w:autoSpaceDE/>
      <w:autoSpaceDN/>
      <w:adjustRightInd/>
      <w:spacing w:after="140" w:line="288" w:lineRule="auto"/>
    </w:pPr>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en.cppreference.com/w/c/io/fprintf" TargetMode="External"/><Relationship Id="rId21" Type="http://schemas.openxmlformats.org/officeDocument/2006/relationships/hyperlink" Target="https://en.cppreference.com/w/cpp/language/storage_duration" TargetMode="External"/><Relationship Id="rId42" Type="http://schemas.openxmlformats.org/officeDocument/2006/relationships/hyperlink" Target="https://en.cppreference.com/w/c/keyword/else" TargetMode="External"/><Relationship Id="rId63" Type="http://schemas.openxmlformats.org/officeDocument/2006/relationships/hyperlink" Target="https://en.cppreference.com/w/c/keyword/unsigned" TargetMode="External"/><Relationship Id="rId84" Type="http://schemas.openxmlformats.org/officeDocument/2006/relationships/hyperlink" Target="https://en.cppreference.com/w/c/types/boolean" TargetMode="External"/><Relationship Id="rId138" Type="http://schemas.openxmlformats.org/officeDocument/2006/relationships/image" Target="media/image14.png"/><Relationship Id="rId159" Type="http://schemas.openxmlformats.org/officeDocument/2006/relationships/hyperlink" Target="http://en.cppreference.com/w/c/io/fprintf" TargetMode="External"/><Relationship Id="rId170" Type="http://schemas.openxmlformats.org/officeDocument/2006/relationships/hyperlink" Target="http://en.cppreference.com/w/c/memory/calloc" TargetMode="External"/><Relationship Id="rId191" Type="http://schemas.openxmlformats.org/officeDocument/2006/relationships/hyperlink" Target="https://en.cppreference.com/w/c/string/byte/atoi" TargetMode="External"/><Relationship Id="rId205" Type="http://schemas.openxmlformats.org/officeDocument/2006/relationships/hyperlink" Target="https://en.cppreference.com/w/c/string/byte/strtoimax" TargetMode="External"/><Relationship Id="rId226" Type="http://schemas.openxmlformats.org/officeDocument/2006/relationships/hyperlink" Target="https://en.cppreference.com/w/c/string/byte/strrchr" TargetMode="External"/><Relationship Id="rId247" Type="http://schemas.openxmlformats.org/officeDocument/2006/relationships/hyperlink" Target="https://en.cppreference.com/w/c/io/fwide" TargetMode="External"/><Relationship Id="rId107" Type="http://schemas.openxmlformats.org/officeDocument/2006/relationships/hyperlink" Target="https://en.cppreference.com/w/c/preprocessor/error" TargetMode="External"/><Relationship Id="rId268" Type="http://schemas.openxmlformats.org/officeDocument/2006/relationships/hyperlink" Target="https://en.cppreference.com/w/c/io/fprintf" TargetMode="External"/><Relationship Id="rId289" Type="http://schemas.openxmlformats.org/officeDocument/2006/relationships/image" Target="media/image15.png"/><Relationship Id="rId11" Type="http://schemas.openxmlformats.org/officeDocument/2006/relationships/hyperlink" Target="https://en.cppreference.com/w/cpp/language/identifiers" TargetMode="External"/><Relationship Id="rId32" Type="http://schemas.openxmlformats.org/officeDocument/2006/relationships/image" Target="media/image6.png"/><Relationship Id="rId53" Type="http://schemas.openxmlformats.org/officeDocument/2006/relationships/hyperlink" Target="https://en.cppreference.com/w/c/keyword/restrict" TargetMode="External"/><Relationship Id="rId74" Type="http://schemas.openxmlformats.org/officeDocument/2006/relationships/hyperlink" Target="https://en.cppreference.com/w/c/keyword/_Noreturn" TargetMode="External"/><Relationship Id="rId128" Type="http://schemas.openxmlformats.org/officeDocument/2006/relationships/hyperlink" Target="https://www.tutorialspoint.com/cprogramming/c_do_while_loop.htm" TargetMode="External"/><Relationship Id="rId149" Type="http://schemas.openxmlformats.org/officeDocument/2006/relationships/hyperlink" Target="http://en.cppreference.com/w/c/types/size_t" TargetMode="External"/><Relationship Id="rId5" Type="http://schemas.openxmlformats.org/officeDocument/2006/relationships/webSettings" Target="webSettings.xml"/><Relationship Id="rId95" Type="http://schemas.openxmlformats.org/officeDocument/2006/relationships/hyperlink" Target="https://en.cppreference.com/w/c/thread/thread_local" TargetMode="External"/><Relationship Id="rId160" Type="http://schemas.openxmlformats.org/officeDocument/2006/relationships/hyperlink" Target="http://en.cppreference.com/w/c/memory/free" TargetMode="External"/><Relationship Id="rId181" Type="http://schemas.openxmlformats.org/officeDocument/2006/relationships/hyperlink" Target="https://en.cppreference.com/w/c/string/byte/isblank" TargetMode="External"/><Relationship Id="rId216" Type="http://schemas.openxmlformats.org/officeDocument/2006/relationships/hyperlink" Target="https://en.cppreference.com/w/c/string/byte/strcat" TargetMode="External"/><Relationship Id="rId237" Type="http://schemas.openxmlformats.org/officeDocument/2006/relationships/hyperlink" Target="https://en.cppreference.com/w/c/string/byte/strerror" TargetMode="External"/><Relationship Id="rId258" Type="http://schemas.openxmlformats.org/officeDocument/2006/relationships/hyperlink" Target="https://en.cppreference.com/w/c/io/ungetc" TargetMode="External"/><Relationship Id="rId279" Type="http://schemas.openxmlformats.org/officeDocument/2006/relationships/hyperlink" Target="https://en.cppreference.com/w/c/io/clearerr" TargetMode="External"/><Relationship Id="rId22" Type="http://schemas.openxmlformats.org/officeDocument/2006/relationships/hyperlink" Target="https://en.cppreference.com/w/cpp/language/type" TargetMode="External"/><Relationship Id="rId43" Type="http://schemas.openxmlformats.org/officeDocument/2006/relationships/hyperlink" Target="https://en.cppreference.com/w/c/keyword/enum" TargetMode="External"/><Relationship Id="rId64" Type="http://schemas.openxmlformats.org/officeDocument/2006/relationships/hyperlink" Target="https://en.cppreference.com/w/c/keyword/void" TargetMode="External"/><Relationship Id="rId118" Type="http://schemas.openxmlformats.org/officeDocument/2006/relationships/hyperlink" Target="http://en.cppreference.com/w/c/io/fprintf" TargetMode="External"/><Relationship Id="rId139" Type="http://schemas.openxmlformats.org/officeDocument/2006/relationships/hyperlink" Target="http://en.cppreference.com/w/c/types/size_t" TargetMode="External"/><Relationship Id="rId290" Type="http://schemas.openxmlformats.org/officeDocument/2006/relationships/hyperlink" Target="http://www.cplusplus.com/" TargetMode="External"/><Relationship Id="rId85" Type="http://schemas.openxmlformats.org/officeDocument/2006/relationships/hyperlink" Target="https://en.cppreference.com/w/c/keyword/_Complex" TargetMode="External"/><Relationship Id="rId150" Type="http://schemas.openxmlformats.org/officeDocument/2006/relationships/hyperlink" Target="http://en.cppreference.com/w/c/io/fprintf" TargetMode="External"/><Relationship Id="rId171" Type="http://schemas.openxmlformats.org/officeDocument/2006/relationships/hyperlink" Target="http://en.cppreference.com/w/c/memory/realloc" TargetMode="External"/><Relationship Id="rId192" Type="http://schemas.openxmlformats.org/officeDocument/2006/relationships/hyperlink" Target="https://en.cppreference.com/w/c/string/byte/strtol" TargetMode="External"/><Relationship Id="rId206" Type="http://schemas.openxmlformats.org/officeDocument/2006/relationships/hyperlink" Target="http://en.cppreference.com/w/c/types/integer" TargetMode="External"/><Relationship Id="rId227" Type="http://schemas.openxmlformats.org/officeDocument/2006/relationships/hyperlink" Target="https://en.cppreference.com/w/c/string/byte/strspn" TargetMode="External"/><Relationship Id="rId248" Type="http://schemas.openxmlformats.org/officeDocument/2006/relationships/hyperlink" Target="https://en.cppreference.com/w/c/io/fread" TargetMode="External"/><Relationship Id="rId269" Type="http://schemas.openxmlformats.org/officeDocument/2006/relationships/hyperlink" Target="https://en.cppreference.com/w/c/io/vfprintf" TargetMode="External"/><Relationship Id="rId12" Type="http://schemas.openxmlformats.org/officeDocument/2006/relationships/hyperlink" Target="https://en.cppreference.com/w/cpp/comment" TargetMode="External"/><Relationship Id="rId33" Type="http://schemas.openxmlformats.org/officeDocument/2006/relationships/hyperlink" Target="https://en.cppreference.com/w/c/keyword/auto" TargetMode="External"/><Relationship Id="rId108" Type="http://schemas.openxmlformats.org/officeDocument/2006/relationships/hyperlink" Target="https://en.cppreference.com/w/c/preprocessor/impl" TargetMode="External"/><Relationship Id="rId129" Type="http://schemas.openxmlformats.org/officeDocument/2006/relationships/hyperlink" Target="https://www.tutorialspoint.com/cprogramming/c_break_statement.htm" TargetMode="External"/><Relationship Id="rId280" Type="http://schemas.openxmlformats.org/officeDocument/2006/relationships/hyperlink" Target="https://en.cppreference.com/w/c/io/feof" TargetMode="External"/><Relationship Id="rId54" Type="http://schemas.openxmlformats.org/officeDocument/2006/relationships/hyperlink" Target="https://en.cppreference.com/w/c/keyword/return" TargetMode="External"/><Relationship Id="rId75" Type="http://schemas.openxmlformats.org/officeDocument/2006/relationships/hyperlink" Target="https://en.cppreference.com/w/c/keyword/_Static_assert" TargetMode="External"/><Relationship Id="rId96" Type="http://schemas.openxmlformats.org/officeDocument/2006/relationships/hyperlink" Target="https://en.cppreference.com/w/c/preprocessor/conditional" TargetMode="External"/><Relationship Id="rId140" Type="http://schemas.openxmlformats.org/officeDocument/2006/relationships/hyperlink" Target="http://en.cppreference.com/w/c/types/size_t" TargetMode="External"/><Relationship Id="rId161" Type="http://schemas.openxmlformats.org/officeDocument/2006/relationships/hyperlink" Target="http://en.cppreference.com/w/c/memory/free" TargetMode="External"/><Relationship Id="rId182" Type="http://schemas.openxmlformats.org/officeDocument/2006/relationships/hyperlink" Target="https://en.cppreference.com/w/c/string/byte/isprint" TargetMode="External"/><Relationship Id="rId217" Type="http://schemas.openxmlformats.org/officeDocument/2006/relationships/hyperlink" Target="https://en.cppreference.com/w/c/string/byte/strncat" TargetMode="External"/><Relationship Id="rId6" Type="http://schemas.openxmlformats.org/officeDocument/2006/relationships/footnotes" Target="footnotes.xml"/><Relationship Id="rId238" Type="http://schemas.openxmlformats.org/officeDocument/2006/relationships/hyperlink" Target="https://en.cppreference.com/w/c/string/byte/strerror" TargetMode="External"/><Relationship Id="rId259" Type="http://schemas.openxmlformats.org/officeDocument/2006/relationships/hyperlink" Target="https://en.cppreference.com/w/c/io/fgetwc" TargetMode="External"/><Relationship Id="rId23" Type="http://schemas.openxmlformats.org/officeDocument/2006/relationships/hyperlink" Target="https://en.cppreference.com/w/cpp/language/types" TargetMode="External"/><Relationship Id="rId119" Type="http://schemas.openxmlformats.org/officeDocument/2006/relationships/hyperlink" Target="http://en.cppreference.com/w/c/io/fprintf" TargetMode="External"/><Relationship Id="rId270" Type="http://schemas.openxmlformats.org/officeDocument/2006/relationships/hyperlink" Target="https://en.cppreference.com/w/c/io/fwscanf" TargetMode="External"/><Relationship Id="rId291" Type="http://schemas.openxmlformats.org/officeDocument/2006/relationships/hyperlink" Target="https://purecodecpp.com/uk/" TargetMode="External"/><Relationship Id="rId44" Type="http://schemas.openxmlformats.org/officeDocument/2006/relationships/hyperlink" Target="https://en.cppreference.com/w/c/keyword/extern" TargetMode="External"/><Relationship Id="rId65" Type="http://schemas.openxmlformats.org/officeDocument/2006/relationships/hyperlink" Target="https://en.cppreference.com/w/c/keyword/volatile" TargetMode="External"/><Relationship Id="rId86" Type="http://schemas.openxmlformats.org/officeDocument/2006/relationships/hyperlink" Target="https://en.cppreference.com/w/c/numeric/complex/complex" TargetMode="External"/><Relationship Id="rId130" Type="http://schemas.openxmlformats.org/officeDocument/2006/relationships/hyperlink" Target="https://www.tutorialspoint.com/cprogramming/c_break_statement.htm" TargetMode="External"/><Relationship Id="rId151" Type="http://schemas.openxmlformats.org/officeDocument/2006/relationships/hyperlink" Target="http://en.cppreference.com/w/c/memory/free" TargetMode="External"/><Relationship Id="rId172" Type="http://schemas.openxmlformats.org/officeDocument/2006/relationships/hyperlink" Target="https://en.cppreference.com/w/c/string/byte/isalnum" TargetMode="External"/><Relationship Id="rId193" Type="http://schemas.openxmlformats.org/officeDocument/2006/relationships/hyperlink" Target="https://en.cppreference.com/w/c/string/byte/strtol" TargetMode="External"/><Relationship Id="rId207" Type="http://schemas.openxmlformats.org/officeDocument/2006/relationships/hyperlink" Target="http://en.cppreference.com/w/c/types/integer" TargetMode="External"/><Relationship Id="rId228" Type="http://schemas.openxmlformats.org/officeDocument/2006/relationships/hyperlink" Target="https://en.cppreference.com/w/c/string/byte/strcspn" TargetMode="External"/><Relationship Id="rId249" Type="http://schemas.openxmlformats.org/officeDocument/2006/relationships/hyperlink" Target="https://en.cppreference.com/w/c/io/fwrite" TargetMode="External"/><Relationship Id="rId13" Type="http://schemas.openxmlformats.org/officeDocument/2006/relationships/hyperlink" Target="https://en.cppreference.com/w/cpp/language/escape" TargetMode="External"/><Relationship Id="rId109" Type="http://schemas.openxmlformats.org/officeDocument/2006/relationships/hyperlink" Target="https://en.cppreference.com/w/c/preprocessor/impl" TargetMode="External"/><Relationship Id="rId260" Type="http://schemas.openxmlformats.org/officeDocument/2006/relationships/hyperlink" Target="https://en.cppreference.com/w/c/io/fgetws" TargetMode="External"/><Relationship Id="rId281" Type="http://schemas.openxmlformats.org/officeDocument/2006/relationships/hyperlink" Target="https://en.cppreference.com/w/c/io/ferror" TargetMode="External"/><Relationship Id="rId34" Type="http://schemas.openxmlformats.org/officeDocument/2006/relationships/hyperlink" Target="https://en.cppreference.com/w/c/keyword/break" TargetMode="External"/><Relationship Id="rId55" Type="http://schemas.openxmlformats.org/officeDocument/2006/relationships/hyperlink" Target="https://en.cppreference.com/w/c/keyword/short" TargetMode="External"/><Relationship Id="rId76" Type="http://schemas.openxmlformats.org/officeDocument/2006/relationships/hyperlink" Target="https://en.cppreference.com/w/c/keyword/_Thread_local" TargetMode="External"/><Relationship Id="rId97" Type="http://schemas.openxmlformats.org/officeDocument/2006/relationships/hyperlink" Target="https://en.cppreference.com/w/c/preprocessor/conditional" TargetMode="External"/><Relationship Id="rId120" Type="http://schemas.openxmlformats.org/officeDocument/2006/relationships/hyperlink" Target="http://en.cppreference.com/w/c/types/integer" TargetMode="External"/><Relationship Id="rId141" Type="http://schemas.openxmlformats.org/officeDocument/2006/relationships/hyperlink" Target="http://en.cppreference.com/w/c/types/size_t" TargetMode="External"/><Relationship Id="rId7" Type="http://schemas.openxmlformats.org/officeDocument/2006/relationships/endnotes" Target="endnotes.xml"/><Relationship Id="rId71" Type="http://schemas.openxmlformats.org/officeDocument/2006/relationships/hyperlink" Target="https://en.cppreference.com/w/c/keyword/_Complex" TargetMode="External"/><Relationship Id="rId92" Type="http://schemas.openxmlformats.org/officeDocument/2006/relationships/hyperlink" Target="https://en.cppreference.com/w/c/keyword/_Static_assert" TargetMode="External"/><Relationship Id="rId162" Type="http://schemas.openxmlformats.org/officeDocument/2006/relationships/hyperlink" Target="http://en.cppreference.com/w/c/types/size_t" TargetMode="External"/><Relationship Id="rId183" Type="http://schemas.openxmlformats.org/officeDocument/2006/relationships/hyperlink" Target="https://en.cppreference.com/w/c/string/byte/ispunct" TargetMode="External"/><Relationship Id="rId213" Type="http://schemas.openxmlformats.org/officeDocument/2006/relationships/hyperlink" Target="https://en.cppreference.com/w/c/string/byte/strncpy" TargetMode="External"/><Relationship Id="rId218" Type="http://schemas.openxmlformats.org/officeDocument/2006/relationships/hyperlink" Target="https://en.cppreference.com/w/c/string/byte/strncat" TargetMode="External"/><Relationship Id="rId234" Type="http://schemas.openxmlformats.org/officeDocument/2006/relationships/hyperlink" Target="https://en.cppreference.com/w/c/string/byte/memset" TargetMode="External"/><Relationship Id="rId239" Type="http://schemas.openxmlformats.org/officeDocument/2006/relationships/hyperlink" Target="https://www.bestprog.net/uk/2016/12/08/&#1110;&#1076;&#1077;&#1085;&#1090;&#1080;&#1092;&#1110;&#1082;&#1072;&#1090;&#1086;&#1088;&#1080;-&#1079;&#1072;&#1088;&#1077;&#1079;&#1077;&#1088;&#1074;&#1086;&#1074;&#1072;&#1085;&#1110;-&#1089;&#1083;&#1086;&#1074;&#1072;/" TargetMode="External"/><Relationship Id="rId2" Type="http://schemas.openxmlformats.org/officeDocument/2006/relationships/numbering" Target="numbering.xml"/><Relationship Id="rId29" Type="http://schemas.openxmlformats.org/officeDocument/2006/relationships/image" Target="media/image3.png"/><Relationship Id="rId250" Type="http://schemas.openxmlformats.org/officeDocument/2006/relationships/hyperlink" Target="https://en.cppreference.com/w/c/io/fgetc" TargetMode="External"/><Relationship Id="rId255" Type="http://schemas.openxmlformats.org/officeDocument/2006/relationships/hyperlink" Target="https://en.cppreference.com/w/c/io/gets" TargetMode="External"/><Relationship Id="rId271" Type="http://schemas.openxmlformats.org/officeDocument/2006/relationships/hyperlink" Target="https://en.cppreference.com/w/c/io/vfwscanf" TargetMode="External"/><Relationship Id="rId276" Type="http://schemas.openxmlformats.org/officeDocument/2006/relationships/hyperlink" Target="https://en.cppreference.com/w/c/io/fseek" TargetMode="External"/><Relationship Id="rId292" Type="http://schemas.openxmlformats.org/officeDocument/2006/relationships/hyperlink" Target="http://cpp-info-ua.blogspot.com/" TargetMode="External"/><Relationship Id="rId24" Type="http://schemas.openxmlformats.org/officeDocument/2006/relationships/hyperlink" Target="https://en.cppreference.com/w/cpp/language/classes" TargetMode="External"/><Relationship Id="rId40" Type="http://schemas.openxmlformats.org/officeDocument/2006/relationships/hyperlink" Target="https://en.cppreference.com/w/c/keyword/do" TargetMode="External"/><Relationship Id="rId45" Type="http://schemas.openxmlformats.org/officeDocument/2006/relationships/hyperlink" Target="https://en.cppreference.com/w/c/keyword/float" TargetMode="External"/><Relationship Id="rId66" Type="http://schemas.openxmlformats.org/officeDocument/2006/relationships/hyperlink" Target="https://en.cppreference.com/w/c/keyword/while" TargetMode="External"/><Relationship Id="rId87" Type="http://schemas.openxmlformats.org/officeDocument/2006/relationships/hyperlink" Target="https://en.cppreference.com/w/c/keyword/_Generic" TargetMode="External"/><Relationship Id="rId110" Type="http://schemas.openxmlformats.org/officeDocument/2006/relationships/hyperlink" Target="https://en.cppreference.com/mwiki/index.php?title=c/language/asm&amp;action=edit&amp;redlink=1" TargetMode="External"/><Relationship Id="rId115" Type="http://schemas.openxmlformats.org/officeDocument/2006/relationships/hyperlink" Target="http://en.cppreference.com/w/c/io/fprintf" TargetMode="External"/><Relationship Id="rId131" Type="http://schemas.openxmlformats.org/officeDocument/2006/relationships/hyperlink" Target="https://www.tutorialspoint.com/cprogramming/c_break_statement.htm" TargetMode="External"/><Relationship Id="rId136" Type="http://schemas.openxmlformats.org/officeDocument/2006/relationships/image" Target="media/image12.png"/><Relationship Id="rId157" Type="http://schemas.openxmlformats.org/officeDocument/2006/relationships/hyperlink" Target="http://en.cppreference.com/w/c/io/fprintf" TargetMode="External"/><Relationship Id="rId178" Type="http://schemas.openxmlformats.org/officeDocument/2006/relationships/hyperlink" Target="https://en.cppreference.com/w/c/string/byte/iscntrl" TargetMode="External"/><Relationship Id="rId61" Type="http://schemas.openxmlformats.org/officeDocument/2006/relationships/hyperlink" Target="https://en.cppreference.com/w/c/keyword/typedef" TargetMode="External"/><Relationship Id="rId82" Type="http://schemas.openxmlformats.org/officeDocument/2006/relationships/hyperlink" Target="https://en.cppreference.com/w/c/atomic" TargetMode="External"/><Relationship Id="rId152" Type="http://schemas.openxmlformats.org/officeDocument/2006/relationships/hyperlink" Target="http://en.cppreference.com/w/c/memory/free" TargetMode="External"/><Relationship Id="rId173" Type="http://schemas.openxmlformats.org/officeDocument/2006/relationships/hyperlink" Target="https://en.cppreference.com/w/c/string/byte/isalpha" TargetMode="External"/><Relationship Id="rId194" Type="http://schemas.openxmlformats.org/officeDocument/2006/relationships/hyperlink" Target="https://en.cppreference.com/w/c/string/byte/strtol" TargetMode="External"/><Relationship Id="rId199" Type="http://schemas.openxmlformats.org/officeDocument/2006/relationships/hyperlink" Target="https://en.cppreference.com/w/c/string/byte/strtof" TargetMode="External"/><Relationship Id="rId203" Type="http://schemas.openxmlformats.org/officeDocument/2006/relationships/hyperlink" Target="https://en.cppreference.com/w/c/string/byte/strtoimax" TargetMode="External"/><Relationship Id="rId208" Type="http://schemas.openxmlformats.org/officeDocument/2006/relationships/hyperlink" Target="https://en.cppreference.com/w/c/string/byte/strcpy" TargetMode="External"/><Relationship Id="rId229" Type="http://schemas.openxmlformats.org/officeDocument/2006/relationships/hyperlink" Target="https://en.cppreference.com/w/c/string/byte/strpbrk" TargetMode="External"/><Relationship Id="rId19" Type="http://schemas.openxmlformats.org/officeDocument/2006/relationships/hyperlink" Target="https://en.cppreference.com/w/cpp/language/lookup" TargetMode="External"/><Relationship Id="rId224" Type="http://schemas.openxmlformats.org/officeDocument/2006/relationships/hyperlink" Target="https://en.cppreference.com/w/c/string/byte/strcoll" TargetMode="External"/><Relationship Id="rId240" Type="http://schemas.openxmlformats.org/officeDocument/2006/relationships/footer" Target="footer1.xml"/><Relationship Id="rId245" Type="http://schemas.openxmlformats.org/officeDocument/2006/relationships/hyperlink" Target="https://en.cppreference.com/w/c/io/setbuf" TargetMode="External"/><Relationship Id="rId261" Type="http://schemas.openxmlformats.org/officeDocument/2006/relationships/hyperlink" Target="https://en.cppreference.com/w/c/io/fputwc" TargetMode="External"/><Relationship Id="rId266" Type="http://schemas.openxmlformats.org/officeDocument/2006/relationships/hyperlink" Target="https://en.cppreference.com/w/c/io/fscanf" TargetMode="External"/><Relationship Id="rId287" Type="http://schemas.openxmlformats.org/officeDocument/2006/relationships/hyperlink" Target="https://en.cppreference.com/w/c/io/tmpnam" TargetMode="External"/><Relationship Id="rId14" Type="http://schemas.openxmlformats.org/officeDocument/2006/relationships/hyperlink" Target="https://en.cppreference.com/w/cpp/language/declarations" TargetMode="External"/><Relationship Id="rId30" Type="http://schemas.openxmlformats.org/officeDocument/2006/relationships/image" Target="media/image4.png"/><Relationship Id="rId35" Type="http://schemas.openxmlformats.org/officeDocument/2006/relationships/hyperlink" Target="https://en.cppreference.com/w/c/keyword/case" TargetMode="External"/><Relationship Id="rId56" Type="http://schemas.openxmlformats.org/officeDocument/2006/relationships/hyperlink" Target="https://en.cppreference.com/w/c/keyword/signed" TargetMode="External"/><Relationship Id="rId77" Type="http://schemas.openxmlformats.org/officeDocument/2006/relationships/hyperlink" Target="https://en.cppreference.com/w/c/keyword/_Alignas" TargetMode="External"/><Relationship Id="rId100" Type="http://schemas.openxmlformats.org/officeDocument/2006/relationships/hyperlink" Target="https://en.cppreference.com/w/c/preprocessor/conditional" TargetMode="External"/><Relationship Id="rId105" Type="http://schemas.openxmlformats.org/officeDocument/2006/relationships/hyperlink" Target="https://en.cppreference.com/w/c/preprocessor/include" TargetMode="External"/><Relationship Id="rId126" Type="http://schemas.openxmlformats.org/officeDocument/2006/relationships/hyperlink" Target="https://en.cppreference.com/w/c/string/multibyte" TargetMode="External"/><Relationship Id="rId147" Type="http://schemas.openxmlformats.org/officeDocument/2006/relationships/hyperlink" Target="http://en.cppreference.com/w/c/memory/free" TargetMode="External"/><Relationship Id="rId168" Type="http://schemas.openxmlformats.org/officeDocument/2006/relationships/hyperlink" Target="http://en.cppreference.com/w/c/memory/free" TargetMode="External"/><Relationship Id="rId282" Type="http://schemas.openxmlformats.org/officeDocument/2006/relationships/hyperlink" Target="https://en.cppreference.com/w/c/io/perror" TargetMode="External"/><Relationship Id="rId8" Type="http://schemas.openxmlformats.org/officeDocument/2006/relationships/hyperlink" Target="https://en.cppreference.com/w/cpp/language/declarations" TargetMode="External"/><Relationship Id="rId51" Type="http://schemas.openxmlformats.org/officeDocument/2006/relationships/hyperlink" Target="https://en.cppreference.com/w/c/keyword/long" TargetMode="External"/><Relationship Id="rId72" Type="http://schemas.openxmlformats.org/officeDocument/2006/relationships/hyperlink" Target="https://en.cppreference.com/w/c/keyword/_Generic" TargetMode="External"/><Relationship Id="rId93" Type="http://schemas.openxmlformats.org/officeDocument/2006/relationships/hyperlink" Target="https://en.cppreference.com/w/c/error/static_assert" TargetMode="External"/><Relationship Id="rId98" Type="http://schemas.openxmlformats.org/officeDocument/2006/relationships/hyperlink" Target="https://en.cppreference.com/w/c/preprocessor/conditional" TargetMode="External"/><Relationship Id="rId121" Type="http://schemas.openxmlformats.org/officeDocument/2006/relationships/hyperlink" Target="http://en.cppreference.com/w/c/io/fprintf" TargetMode="External"/><Relationship Id="rId142" Type="http://schemas.openxmlformats.org/officeDocument/2006/relationships/hyperlink" Target="http://en.cppreference.com/w/c/types/size_t" TargetMode="External"/><Relationship Id="rId163" Type="http://schemas.openxmlformats.org/officeDocument/2006/relationships/hyperlink" Target="http://en.cppreference.com/w/c/types/size_t" TargetMode="External"/><Relationship Id="rId184" Type="http://schemas.openxmlformats.org/officeDocument/2006/relationships/hyperlink" Target="https://en.cppreference.com/w/c/string/byte/tolower" TargetMode="External"/><Relationship Id="rId189" Type="http://schemas.openxmlformats.org/officeDocument/2006/relationships/hyperlink" Target="https://en.cppreference.com/w/c/string/byte/atoi" TargetMode="External"/><Relationship Id="rId219" Type="http://schemas.openxmlformats.org/officeDocument/2006/relationships/hyperlink" Target="https://en.cppreference.com/w/c/string/byte/strncat" TargetMode="External"/><Relationship Id="rId3" Type="http://schemas.openxmlformats.org/officeDocument/2006/relationships/styles" Target="styles.xml"/><Relationship Id="rId214" Type="http://schemas.openxmlformats.org/officeDocument/2006/relationships/hyperlink" Target="https://en.cppreference.com/w/c/string/byte/strcat" TargetMode="External"/><Relationship Id="rId230" Type="http://schemas.openxmlformats.org/officeDocument/2006/relationships/hyperlink" Target="https://en.cppreference.com/w/c/string/byte/strstr" TargetMode="External"/><Relationship Id="rId235" Type="http://schemas.openxmlformats.org/officeDocument/2006/relationships/hyperlink" Target="https://en.cppreference.com/w/c/string/byte/memcpy" TargetMode="External"/><Relationship Id="rId251" Type="http://schemas.openxmlformats.org/officeDocument/2006/relationships/hyperlink" Target="https://en.cppreference.com/w/c/io/fgets" TargetMode="External"/><Relationship Id="rId256" Type="http://schemas.openxmlformats.org/officeDocument/2006/relationships/hyperlink" Target="https://en.cppreference.com/w/c/io/putchar" TargetMode="External"/><Relationship Id="rId277" Type="http://schemas.openxmlformats.org/officeDocument/2006/relationships/hyperlink" Target="https://en.cppreference.com/w/c/io/fsetpos" TargetMode="External"/><Relationship Id="rId25" Type="http://schemas.openxmlformats.org/officeDocument/2006/relationships/hyperlink" Target="https://en.cppreference.com/w/cpp/language/incomplete_type" TargetMode="External"/><Relationship Id="rId46" Type="http://schemas.openxmlformats.org/officeDocument/2006/relationships/hyperlink" Target="https://en.cppreference.com/w/c/keyword/for" TargetMode="External"/><Relationship Id="rId67" Type="http://schemas.openxmlformats.org/officeDocument/2006/relationships/hyperlink" Target="https://en.cppreference.com/w/c/keyword/_Alignas" TargetMode="External"/><Relationship Id="rId116" Type="http://schemas.openxmlformats.org/officeDocument/2006/relationships/hyperlink" Target="http://en.cppreference.com/w/c/io/fprintf" TargetMode="External"/><Relationship Id="rId137" Type="http://schemas.openxmlformats.org/officeDocument/2006/relationships/image" Target="media/image13.png"/><Relationship Id="rId158" Type="http://schemas.openxmlformats.org/officeDocument/2006/relationships/hyperlink" Target="http://en.cppreference.com/w/c/io/fprintf" TargetMode="External"/><Relationship Id="rId272" Type="http://schemas.openxmlformats.org/officeDocument/2006/relationships/hyperlink" Target="https://en.cppreference.com/w/c/io/fwprintf" TargetMode="External"/><Relationship Id="rId293" Type="http://schemas.openxmlformats.org/officeDocument/2006/relationships/hyperlink" Target="http://www.cplusplus.com/reference/cstdio/scanf/" TargetMode="External"/><Relationship Id="rId20" Type="http://schemas.openxmlformats.org/officeDocument/2006/relationships/hyperlink" Target="https://en.cppreference.com/w/cpp/language/scope" TargetMode="External"/><Relationship Id="rId41" Type="http://schemas.openxmlformats.org/officeDocument/2006/relationships/hyperlink" Target="https://en.cppreference.com/w/c/keyword/double" TargetMode="External"/><Relationship Id="rId62" Type="http://schemas.openxmlformats.org/officeDocument/2006/relationships/hyperlink" Target="https://en.cppreference.com/w/c/keyword/union" TargetMode="External"/><Relationship Id="rId83" Type="http://schemas.openxmlformats.org/officeDocument/2006/relationships/hyperlink" Target="https://en.cppreference.com/w/c/keyword/_Bool" TargetMode="External"/><Relationship Id="rId88" Type="http://schemas.openxmlformats.org/officeDocument/2006/relationships/hyperlink" Target="https://en.cppreference.com/w/c/keyword/_Imaginary" TargetMode="External"/><Relationship Id="rId111" Type="http://schemas.openxmlformats.org/officeDocument/2006/relationships/hyperlink" Target="https://en.cppreference.com/w/c/keyword/fortran" TargetMode="External"/><Relationship Id="rId132" Type="http://schemas.openxmlformats.org/officeDocument/2006/relationships/image" Target="media/image8.png"/><Relationship Id="rId153" Type="http://schemas.openxmlformats.org/officeDocument/2006/relationships/hyperlink" Target="http://en.cppreference.com/w/c/memory/free" TargetMode="External"/><Relationship Id="rId174" Type="http://schemas.openxmlformats.org/officeDocument/2006/relationships/hyperlink" Target="https://en.cppreference.com/w/c/string/byte/islower" TargetMode="External"/><Relationship Id="rId179" Type="http://schemas.openxmlformats.org/officeDocument/2006/relationships/hyperlink" Target="https://en.cppreference.com/w/c/string/byte/isgraph" TargetMode="External"/><Relationship Id="rId195" Type="http://schemas.openxmlformats.org/officeDocument/2006/relationships/hyperlink" Target="https://en.cppreference.com/w/c/string/byte/strtoul" TargetMode="External"/><Relationship Id="rId209" Type="http://schemas.openxmlformats.org/officeDocument/2006/relationships/hyperlink" Target="https://en.cppreference.com/w/c/string/byte/strcpy" TargetMode="External"/><Relationship Id="rId190" Type="http://schemas.openxmlformats.org/officeDocument/2006/relationships/hyperlink" Target="https://en.cppreference.com/w/c/string/byte/atoi" TargetMode="External"/><Relationship Id="rId204" Type="http://schemas.openxmlformats.org/officeDocument/2006/relationships/hyperlink" Target="https://en.cppreference.com/w/c/string/byte/strtoimax" TargetMode="External"/><Relationship Id="rId220" Type="http://schemas.openxmlformats.org/officeDocument/2006/relationships/hyperlink" Target="https://en.cppreference.com/w/c/string/byte/strxfrm" TargetMode="External"/><Relationship Id="rId225" Type="http://schemas.openxmlformats.org/officeDocument/2006/relationships/hyperlink" Target="https://en.cppreference.com/w/c/string/byte/strchr" TargetMode="External"/><Relationship Id="rId241" Type="http://schemas.openxmlformats.org/officeDocument/2006/relationships/hyperlink" Target="https://en.cppreference.com/w/c/io/fopen" TargetMode="External"/><Relationship Id="rId246" Type="http://schemas.openxmlformats.org/officeDocument/2006/relationships/hyperlink" Target="https://en.cppreference.com/w/c/io/setvbuf" TargetMode="External"/><Relationship Id="rId267" Type="http://schemas.openxmlformats.org/officeDocument/2006/relationships/hyperlink" Target="https://en.cppreference.com/w/c/io/vfscanf" TargetMode="External"/><Relationship Id="rId288" Type="http://schemas.openxmlformats.org/officeDocument/2006/relationships/hyperlink" Target="https://en.cppreference.com/w/c/io/tmpnam" TargetMode="External"/><Relationship Id="rId15" Type="http://schemas.openxmlformats.org/officeDocument/2006/relationships/hyperlink" Target="https://en.cppreference.com/w/cpp/language/name" TargetMode="External"/><Relationship Id="rId36" Type="http://schemas.openxmlformats.org/officeDocument/2006/relationships/hyperlink" Target="https://en.cppreference.com/w/c/keyword/char" TargetMode="External"/><Relationship Id="rId57" Type="http://schemas.openxmlformats.org/officeDocument/2006/relationships/hyperlink" Target="https://en.cppreference.com/w/c/keyword/sizeof" TargetMode="External"/><Relationship Id="rId106" Type="http://schemas.openxmlformats.org/officeDocument/2006/relationships/hyperlink" Target="https://en.cppreference.com/w/c/preprocessor/line" TargetMode="External"/><Relationship Id="rId127" Type="http://schemas.openxmlformats.org/officeDocument/2006/relationships/hyperlink" Target="https://en.cppreference.com/w/c/string/multibyte" TargetMode="External"/><Relationship Id="rId262" Type="http://schemas.openxmlformats.org/officeDocument/2006/relationships/hyperlink" Target="https://en.cppreference.com/w/c/io/fputws" TargetMode="External"/><Relationship Id="rId283" Type="http://schemas.openxmlformats.org/officeDocument/2006/relationships/hyperlink" Target="https://en.cppreference.com/w/c/io/remove" TargetMode="External"/><Relationship Id="rId10" Type="http://schemas.openxmlformats.org/officeDocument/2006/relationships/hyperlink" Target="https://en.cppreference.com/w/cpp/keyword" TargetMode="External"/><Relationship Id="rId31" Type="http://schemas.openxmlformats.org/officeDocument/2006/relationships/image" Target="media/image5.png"/><Relationship Id="rId52" Type="http://schemas.openxmlformats.org/officeDocument/2006/relationships/hyperlink" Target="https://en.cppreference.com/w/c/keyword/register" TargetMode="External"/><Relationship Id="rId73" Type="http://schemas.openxmlformats.org/officeDocument/2006/relationships/hyperlink" Target="https://en.cppreference.com/w/c/keyword/_Imaginary" TargetMode="External"/><Relationship Id="rId78" Type="http://schemas.openxmlformats.org/officeDocument/2006/relationships/hyperlink" Target="https://en.cppreference.com/w/c/types" TargetMode="External"/><Relationship Id="rId94" Type="http://schemas.openxmlformats.org/officeDocument/2006/relationships/hyperlink" Target="https://en.cppreference.com/w/c/keyword/_Thread_local" TargetMode="External"/><Relationship Id="rId99" Type="http://schemas.openxmlformats.org/officeDocument/2006/relationships/hyperlink" Target="https://en.cppreference.com/w/c/preprocessor/conditional" TargetMode="External"/><Relationship Id="rId101" Type="http://schemas.openxmlformats.org/officeDocument/2006/relationships/hyperlink" Target="https://en.cppreference.com/w/c/preprocessor/conditional" TargetMode="External"/><Relationship Id="rId122" Type="http://schemas.openxmlformats.org/officeDocument/2006/relationships/hyperlink" Target="http://en.cppreference.com/w/c/io/fprintf" TargetMode="External"/><Relationship Id="rId143" Type="http://schemas.openxmlformats.org/officeDocument/2006/relationships/hyperlink" Target="http://en.cppreference.com/w/c/types/size_t" TargetMode="External"/><Relationship Id="rId148" Type="http://schemas.openxmlformats.org/officeDocument/2006/relationships/hyperlink" Target="http://en.cppreference.com/w/c/types/size_t" TargetMode="External"/><Relationship Id="rId164" Type="http://schemas.openxmlformats.org/officeDocument/2006/relationships/hyperlink" Target="http://en.cppreference.com/w/c/memory/malloc" TargetMode="External"/><Relationship Id="rId169" Type="http://schemas.openxmlformats.org/officeDocument/2006/relationships/hyperlink" Target="http://en.cppreference.com/w/c/memory/malloc" TargetMode="External"/><Relationship Id="rId185" Type="http://schemas.openxmlformats.org/officeDocument/2006/relationships/hyperlink" Target="https://en.cppreference.com/w/c/string/byte/toupper" TargetMode="External"/><Relationship Id="rId4" Type="http://schemas.openxmlformats.org/officeDocument/2006/relationships/settings" Target="settings.xml"/><Relationship Id="rId9" Type="http://schemas.openxmlformats.org/officeDocument/2006/relationships/hyperlink" Target="https://en.cppreference.com/w/cpp/language/main_function" TargetMode="External"/><Relationship Id="rId180" Type="http://schemas.openxmlformats.org/officeDocument/2006/relationships/hyperlink" Target="https://en.cppreference.com/w/c/string/byte/isspace" TargetMode="External"/><Relationship Id="rId210" Type="http://schemas.openxmlformats.org/officeDocument/2006/relationships/hyperlink" Target="https://en.cppreference.com/w/c/string/byte/strcpy" TargetMode="External"/><Relationship Id="rId215" Type="http://schemas.openxmlformats.org/officeDocument/2006/relationships/hyperlink" Target="https://en.cppreference.com/w/c/string/byte/strcat" TargetMode="External"/><Relationship Id="rId236" Type="http://schemas.openxmlformats.org/officeDocument/2006/relationships/hyperlink" Target="https://en.cppreference.com/w/c/string/byte/memmove" TargetMode="External"/><Relationship Id="rId257" Type="http://schemas.openxmlformats.org/officeDocument/2006/relationships/hyperlink" Target="https://en.cppreference.com/w/c/io/puts" TargetMode="External"/><Relationship Id="rId278" Type="http://schemas.openxmlformats.org/officeDocument/2006/relationships/hyperlink" Target="https://en.cppreference.com/w/c/io/rewind" TargetMode="External"/><Relationship Id="rId26" Type="http://schemas.openxmlformats.org/officeDocument/2006/relationships/hyperlink" Target="https://en.cppreference.com/w/cpp/language/data_members" TargetMode="External"/><Relationship Id="rId231" Type="http://schemas.openxmlformats.org/officeDocument/2006/relationships/hyperlink" Target="https://en.cppreference.com/w/c/string/byte/strtok" TargetMode="External"/><Relationship Id="rId252" Type="http://schemas.openxmlformats.org/officeDocument/2006/relationships/hyperlink" Target="https://en.cppreference.com/w/c/io/fputc" TargetMode="External"/><Relationship Id="rId273" Type="http://schemas.openxmlformats.org/officeDocument/2006/relationships/hyperlink" Target="https://en.cppreference.com/w/c/io/vfwprintf" TargetMode="External"/><Relationship Id="rId294" Type="http://schemas.openxmlformats.org/officeDocument/2006/relationships/footer" Target="footer2.xml"/><Relationship Id="rId47" Type="http://schemas.openxmlformats.org/officeDocument/2006/relationships/hyperlink" Target="https://en.cppreference.com/w/c/keyword/goto" TargetMode="External"/><Relationship Id="rId68" Type="http://schemas.openxmlformats.org/officeDocument/2006/relationships/hyperlink" Target="https://en.cppreference.com/w/c/keyword/_Alignof" TargetMode="External"/><Relationship Id="rId89" Type="http://schemas.openxmlformats.org/officeDocument/2006/relationships/hyperlink" Target="https://en.cppreference.com/w/c/numeric/complex/imaginary" TargetMode="External"/><Relationship Id="rId112" Type="http://schemas.openxmlformats.org/officeDocument/2006/relationships/hyperlink" Target="http://www.cplusplus.com/localeconv" TargetMode="External"/><Relationship Id="rId133" Type="http://schemas.openxmlformats.org/officeDocument/2006/relationships/image" Target="media/image9.jpeg"/><Relationship Id="rId154" Type="http://schemas.openxmlformats.org/officeDocument/2006/relationships/hyperlink" Target="http://en.cppreference.com/w/c/types/size_t" TargetMode="External"/><Relationship Id="rId175" Type="http://schemas.openxmlformats.org/officeDocument/2006/relationships/hyperlink" Target="https://en.cppreference.com/w/c/string/byte/isupper" TargetMode="External"/><Relationship Id="rId196" Type="http://schemas.openxmlformats.org/officeDocument/2006/relationships/hyperlink" Target="https://en.cppreference.com/w/c/string/byte/strtoul" TargetMode="External"/><Relationship Id="rId200" Type="http://schemas.openxmlformats.org/officeDocument/2006/relationships/hyperlink" Target="https://en.cppreference.com/w/c/string/byte/strtof" TargetMode="External"/><Relationship Id="rId16" Type="http://schemas.openxmlformats.org/officeDocument/2006/relationships/hyperlink" Target="https://en.cppreference.com/w/cpp/language/definition" TargetMode="External"/><Relationship Id="rId221" Type="http://schemas.openxmlformats.org/officeDocument/2006/relationships/hyperlink" Target="https://en.cppreference.com/w/c/string/byte/strlen" TargetMode="External"/><Relationship Id="rId242" Type="http://schemas.openxmlformats.org/officeDocument/2006/relationships/hyperlink" Target="https://en.cppreference.com/w/c/io/freopen" TargetMode="External"/><Relationship Id="rId263" Type="http://schemas.openxmlformats.org/officeDocument/2006/relationships/hyperlink" Target="https://en.cppreference.com/w/c/io/getwchar" TargetMode="External"/><Relationship Id="rId284" Type="http://schemas.openxmlformats.org/officeDocument/2006/relationships/hyperlink" Target="https://en.cppreference.com/w/c/io/rename" TargetMode="External"/><Relationship Id="rId37" Type="http://schemas.openxmlformats.org/officeDocument/2006/relationships/hyperlink" Target="https://en.cppreference.com/w/c/keyword/const" TargetMode="External"/><Relationship Id="rId58" Type="http://schemas.openxmlformats.org/officeDocument/2006/relationships/hyperlink" Target="https://en.cppreference.com/w/c/keyword/static" TargetMode="External"/><Relationship Id="rId79" Type="http://schemas.openxmlformats.org/officeDocument/2006/relationships/hyperlink" Target="https://en.cppreference.com/w/c/keyword/_Alignof" TargetMode="External"/><Relationship Id="rId102" Type="http://schemas.openxmlformats.org/officeDocument/2006/relationships/hyperlink" Target="https://en.cppreference.com/w/c/preprocessor/conditional" TargetMode="External"/><Relationship Id="rId123" Type="http://schemas.openxmlformats.org/officeDocument/2006/relationships/hyperlink" Target="https://en.cppreference.com/w/c/language/object" TargetMode="External"/><Relationship Id="rId144" Type="http://schemas.openxmlformats.org/officeDocument/2006/relationships/hyperlink" Target="http://en.cppreference.com/w/c/io/fprintf" TargetMode="External"/><Relationship Id="rId90" Type="http://schemas.openxmlformats.org/officeDocument/2006/relationships/hyperlink" Target="https://en.cppreference.com/w/c/keyword/_Noreturn" TargetMode="External"/><Relationship Id="rId165" Type="http://schemas.openxmlformats.org/officeDocument/2006/relationships/hyperlink" Target="http://en.cppreference.com/w/c/io/fprintf" TargetMode="External"/><Relationship Id="rId186" Type="http://schemas.openxmlformats.org/officeDocument/2006/relationships/hyperlink" Target="https://en.cppreference.com/w/c/string/byte/atof" TargetMode="External"/><Relationship Id="rId211" Type="http://schemas.openxmlformats.org/officeDocument/2006/relationships/hyperlink" Target="https://en.cppreference.com/w/c/string/byte/strncpy" TargetMode="External"/><Relationship Id="rId232" Type="http://schemas.openxmlformats.org/officeDocument/2006/relationships/hyperlink" Target="https://en.cppreference.com/w/c/string/byte/memchr" TargetMode="External"/><Relationship Id="rId253" Type="http://schemas.openxmlformats.org/officeDocument/2006/relationships/hyperlink" Target="https://en.cppreference.com/w/c/io/fputs" TargetMode="External"/><Relationship Id="rId274" Type="http://schemas.openxmlformats.org/officeDocument/2006/relationships/hyperlink" Target="https://en.cppreference.com/w/c/io/ftell" TargetMode="External"/><Relationship Id="rId295" Type="http://schemas.openxmlformats.org/officeDocument/2006/relationships/fontTable" Target="fontTable.xml"/><Relationship Id="rId27" Type="http://schemas.openxmlformats.org/officeDocument/2006/relationships/image" Target="media/image1.png"/><Relationship Id="rId48" Type="http://schemas.openxmlformats.org/officeDocument/2006/relationships/hyperlink" Target="https://en.cppreference.com/w/c/keyword/if" TargetMode="External"/><Relationship Id="rId69" Type="http://schemas.openxmlformats.org/officeDocument/2006/relationships/hyperlink" Target="https://en.cppreference.com/w/c/keyword/_Atomic" TargetMode="External"/><Relationship Id="rId113" Type="http://schemas.openxmlformats.org/officeDocument/2006/relationships/image" Target="media/image7.png"/><Relationship Id="rId134" Type="http://schemas.openxmlformats.org/officeDocument/2006/relationships/image" Target="media/image10.png"/><Relationship Id="rId80" Type="http://schemas.openxmlformats.org/officeDocument/2006/relationships/hyperlink" Target="https://en.cppreference.com/w/c/types" TargetMode="External"/><Relationship Id="rId155" Type="http://schemas.openxmlformats.org/officeDocument/2006/relationships/hyperlink" Target="http://en.cppreference.com/w/c/memory/malloc" TargetMode="External"/><Relationship Id="rId176" Type="http://schemas.openxmlformats.org/officeDocument/2006/relationships/hyperlink" Target="https://en.cppreference.com/w/c/string/byte/isdigit" TargetMode="External"/><Relationship Id="rId197" Type="http://schemas.openxmlformats.org/officeDocument/2006/relationships/hyperlink" Target="https://en.cppreference.com/w/c/string/byte/strtoul" TargetMode="External"/><Relationship Id="rId201" Type="http://schemas.openxmlformats.org/officeDocument/2006/relationships/hyperlink" Target="https://en.cppreference.com/w/c/string/byte/strtof" TargetMode="External"/><Relationship Id="rId222" Type="http://schemas.openxmlformats.org/officeDocument/2006/relationships/hyperlink" Target="https://en.cppreference.com/w/c/string/byte/strcmp" TargetMode="External"/><Relationship Id="rId243" Type="http://schemas.openxmlformats.org/officeDocument/2006/relationships/hyperlink" Target="https://en.cppreference.com/w/c/io/fclose" TargetMode="External"/><Relationship Id="rId264" Type="http://schemas.openxmlformats.org/officeDocument/2006/relationships/hyperlink" Target="https://en.cppreference.com/w/c/io/putwchar" TargetMode="External"/><Relationship Id="rId285" Type="http://schemas.openxmlformats.org/officeDocument/2006/relationships/hyperlink" Target="https://en.cppreference.com/w/c/io/tmpfile" TargetMode="External"/><Relationship Id="rId17" Type="http://schemas.openxmlformats.org/officeDocument/2006/relationships/hyperlink" Target="https://en.cppreference.com/w/cpp/language/statements" TargetMode="External"/><Relationship Id="rId38" Type="http://schemas.openxmlformats.org/officeDocument/2006/relationships/hyperlink" Target="https://en.cppreference.com/w/c/keyword/continue" TargetMode="External"/><Relationship Id="rId59" Type="http://schemas.openxmlformats.org/officeDocument/2006/relationships/hyperlink" Target="https://en.cppreference.com/w/c/keyword/struct" TargetMode="External"/><Relationship Id="rId103" Type="http://schemas.openxmlformats.org/officeDocument/2006/relationships/hyperlink" Target="https://en.cppreference.com/w/c/preprocessor/replace" TargetMode="External"/><Relationship Id="rId124" Type="http://schemas.openxmlformats.org/officeDocument/2006/relationships/hyperlink" Target="https://en.cppreference.com/w/c/language/typedef" TargetMode="External"/><Relationship Id="rId70" Type="http://schemas.openxmlformats.org/officeDocument/2006/relationships/hyperlink" Target="https://en.cppreference.com/w/c/keyword/_Bool" TargetMode="External"/><Relationship Id="rId91" Type="http://schemas.openxmlformats.org/officeDocument/2006/relationships/hyperlink" Target="https://en.cppreference.com/w/c/types" TargetMode="External"/><Relationship Id="rId145" Type="http://schemas.openxmlformats.org/officeDocument/2006/relationships/hyperlink" Target="http://en.cppreference.com/w/c/memory/free" TargetMode="External"/><Relationship Id="rId166" Type="http://schemas.openxmlformats.org/officeDocument/2006/relationships/hyperlink" Target="http://en.cppreference.com/w/c/memory/free" TargetMode="External"/><Relationship Id="rId187" Type="http://schemas.openxmlformats.org/officeDocument/2006/relationships/hyperlink" Target="https://en.cppreference.com/w/c/string/byte/atoi" TargetMode="External"/><Relationship Id="rId1" Type="http://schemas.openxmlformats.org/officeDocument/2006/relationships/customXml" Target="../customXml/item1.xml"/><Relationship Id="rId212" Type="http://schemas.openxmlformats.org/officeDocument/2006/relationships/hyperlink" Target="https://en.cppreference.com/w/c/string/byte/strncpy" TargetMode="External"/><Relationship Id="rId233" Type="http://schemas.openxmlformats.org/officeDocument/2006/relationships/hyperlink" Target="https://en.cppreference.com/w/c/string/byte/memcmp" TargetMode="External"/><Relationship Id="rId254" Type="http://schemas.openxmlformats.org/officeDocument/2006/relationships/hyperlink" Target="https://en.cppreference.com/w/c/io/getchar" TargetMode="External"/><Relationship Id="rId28" Type="http://schemas.openxmlformats.org/officeDocument/2006/relationships/image" Target="media/image2.png"/><Relationship Id="rId49" Type="http://schemas.openxmlformats.org/officeDocument/2006/relationships/hyperlink" Target="https://en.cppreference.com/w/c/keyword/inline" TargetMode="External"/><Relationship Id="rId114" Type="http://schemas.openxmlformats.org/officeDocument/2006/relationships/hyperlink" Target="https://en.cppreference.com/w/c/types/integer" TargetMode="External"/><Relationship Id="rId275" Type="http://schemas.openxmlformats.org/officeDocument/2006/relationships/hyperlink" Target="https://en.cppreference.com/w/c/io/fgetpos" TargetMode="External"/><Relationship Id="rId296" Type="http://schemas.openxmlformats.org/officeDocument/2006/relationships/theme" Target="theme/theme1.xml"/><Relationship Id="rId60" Type="http://schemas.openxmlformats.org/officeDocument/2006/relationships/hyperlink" Target="https://en.cppreference.com/w/c/keyword/switch" TargetMode="External"/><Relationship Id="rId81" Type="http://schemas.openxmlformats.org/officeDocument/2006/relationships/hyperlink" Target="https://en.cppreference.com/w/c/keyword/_Atomic" TargetMode="External"/><Relationship Id="rId135" Type="http://schemas.openxmlformats.org/officeDocument/2006/relationships/image" Target="media/image11.png"/><Relationship Id="rId156" Type="http://schemas.openxmlformats.org/officeDocument/2006/relationships/hyperlink" Target="http://en.cppreference.com/w/c/io/fprintf" TargetMode="External"/><Relationship Id="rId177" Type="http://schemas.openxmlformats.org/officeDocument/2006/relationships/hyperlink" Target="https://en.cppreference.com/w/c/string/byte/isxdigit" TargetMode="External"/><Relationship Id="rId198" Type="http://schemas.openxmlformats.org/officeDocument/2006/relationships/hyperlink" Target="https://en.cppreference.com/w/c/string/byte/strtof" TargetMode="External"/><Relationship Id="rId202" Type="http://schemas.openxmlformats.org/officeDocument/2006/relationships/hyperlink" Target="https://en.cppreference.com/w/c/string/byte/strtof" TargetMode="External"/><Relationship Id="rId223" Type="http://schemas.openxmlformats.org/officeDocument/2006/relationships/hyperlink" Target="https://en.cppreference.com/w/c/string/byte/strncmp" TargetMode="External"/><Relationship Id="rId244" Type="http://schemas.openxmlformats.org/officeDocument/2006/relationships/hyperlink" Target="https://en.cppreference.com/w/c/io/fflush" TargetMode="External"/><Relationship Id="rId18" Type="http://schemas.openxmlformats.org/officeDocument/2006/relationships/hyperlink" Target="https://en.cppreference.com/w/cpp/language/expressions" TargetMode="External"/><Relationship Id="rId39" Type="http://schemas.openxmlformats.org/officeDocument/2006/relationships/hyperlink" Target="https://en.cppreference.com/w/c/keyword/default" TargetMode="External"/><Relationship Id="rId265" Type="http://schemas.openxmlformats.org/officeDocument/2006/relationships/hyperlink" Target="https://en.cppreference.com/w/c/io/ungetwc" TargetMode="External"/><Relationship Id="rId286" Type="http://schemas.openxmlformats.org/officeDocument/2006/relationships/hyperlink" Target="https://en.cppreference.com/w/c/io/tmpnam" TargetMode="External"/><Relationship Id="rId50" Type="http://schemas.openxmlformats.org/officeDocument/2006/relationships/hyperlink" Target="https://en.cppreference.com/w/c/keyword/int" TargetMode="External"/><Relationship Id="rId104" Type="http://schemas.openxmlformats.org/officeDocument/2006/relationships/hyperlink" Target="https://en.cppreference.com/w/c/preprocessor/replace" TargetMode="External"/><Relationship Id="rId125" Type="http://schemas.openxmlformats.org/officeDocument/2006/relationships/hyperlink" Target="https://en.cppreference.com/w/c/string/wide" TargetMode="External"/><Relationship Id="rId146" Type="http://schemas.openxmlformats.org/officeDocument/2006/relationships/hyperlink" Target="http://en.cppreference.com/w/c/memory/free" TargetMode="External"/><Relationship Id="rId167" Type="http://schemas.openxmlformats.org/officeDocument/2006/relationships/hyperlink" Target="http://en.cppreference.com/w/c/io/fprintf" TargetMode="External"/><Relationship Id="rId188" Type="http://schemas.openxmlformats.org/officeDocument/2006/relationships/hyperlink" Target="https://en.cppreference.com/w/c/string/byte/ato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5713CE-5C8D-4143-ADF8-420601F6E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187</Pages>
  <Words>54825</Words>
  <Characters>312504</Characters>
  <Application>Microsoft Office Word</Application>
  <DocSecurity>0</DocSecurity>
  <Lines>2604</Lines>
  <Paragraphs>733</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366596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Viktor</cp:lastModifiedBy>
  <cp:revision>22</cp:revision>
  <dcterms:created xsi:type="dcterms:W3CDTF">2021-03-18T14:50:00Z</dcterms:created>
  <dcterms:modified xsi:type="dcterms:W3CDTF">2021-03-18T18:18:00Z</dcterms:modified>
</cp:coreProperties>
</file>